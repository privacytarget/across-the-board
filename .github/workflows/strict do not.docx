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9310" w14:textId="77777777" w:rsidR="008C4CE2" w:rsidRDefault="008C4CE2" w:rsidP="008C4CE2">
      <w:pPr>
        <w:pStyle w:val="Heading1"/>
      </w:pPr>
      <w:r>
        <w:t>, S = Symbol.for("react.element")</w:t>
      </w:r>
    </w:p>
    <w:p w14:paraId="064AB737" w14:textId="77777777" w:rsidR="008C4CE2" w:rsidRDefault="008C4CE2" w:rsidP="008C4CE2">
      <w:pPr>
        <w:pStyle w:val="Heading1"/>
      </w:pPr>
      <w:r>
        <w:t>&gt;&gt;       , O = Symbol.for("react.portal")</w:t>
      </w:r>
    </w:p>
    <w:p w14:paraId="7B6369C1" w14:textId="77777777" w:rsidR="008C4CE2" w:rsidRDefault="008C4CE2" w:rsidP="008C4CE2">
      <w:pPr>
        <w:pStyle w:val="Heading1"/>
      </w:pPr>
      <w:r>
        <w:t>&gt;&gt;       , w = Symbol.for("react.fragment")</w:t>
      </w:r>
    </w:p>
    <w:p w14:paraId="2FDD1AD5" w14:textId="77777777" w:rsidR="008C4CE2" w:rsidRDefault="008C4CE2" w:rsidP="008C4CE2">
      <w:pPr>
        <w:pStyle w:val="Heading1"/>
      </w:pPr>
      <w:r>
        <w:t>&gt;&gt;       , _ = Symbol.for("react.strict_mode")</w:t>
      </w:r>
    </w:p>
    <w:p w14:paraId="505B31D3" w14:textId="77777777" w:rsidR="008C4CE2" w:rsidRDefault="008C4CE2" w:rsidP="008C4CE2">
      <w:pPr>
        <w:pStyle w:val="Heading1"/>
      </w:pPr>
      <w:r>
        <w:t>&gt;&gt;       , I = Symbol.for("react.profiler")</w:t>
      </w:r>
    </w:p>
    <w:p w14:paraId="55933A53" w14:textId="77777777" w:rsidR="008C4CE2" w:rsidRDefault="008C4CE2" w:rsidP="008C4CE2">
      <w:pPr>
        <w:pStyle w:val="Heading1"/>
      </w:pPr>
      <w:r>
        <w:t>&gt;&gt;       , E = Symbol.for("react.provider")</w:t>
      </w:r>
    </w:p>
    <w:p w14:paraId="0C3177B8" w14:textId="77777777" w:rsidR="008C4CE2" w:rsidRDefault="008C4CE2" w:rsidP="008C4CE2">
      <w:pPr>
        <w:pStyle w:val="Heading1"/>
      </w:pPr>
      <w:r>
        <w:t>&gt;&gt;       , j = Symbol.for("react.context")</w:t>
      </w:r>
    </w:p>
    <w:p w14:paraId="60CA8118" w14:textId="77777777" w:rsidR="008C4CE2" w:rsidRDefault="008C4CE2" w:rsidP="008C4CE2">
      <w:pPr>
        <w:pStyle w:val="Heading1"/>
      </w:pPr>
      <w:r>
        <w:t>&gt;&gt;       , x = Symbol.for("react.forward_ref")</w:t>
      </w:r>
    </w:p>
    <w:p w14:paraId="53C758D9" w14:textId="77777777" w:rsidR="008C4CE2" w:rsidRDefault="008C4CE2" w:rsidP="008C4CE2">
      <w:pPr>
        <w:pStyle w:val="Heading1"/>
      </w:pPr>
      <w:r>
        <w:t>&gt;&gt;       , k = Symbol.for("react.suspense")</w:t>
      </w:r>
    </w:p>
    <w:p w14:paraId="21A86296" w14:textId="77777777" w:rsidR="008C4CE2" w:rsidRDefault="008C4CE2" w:rsidP="008C4CE2">
      <w:pPr>
        <w:pStyle w:val="Heading1"/>
      </w:pPr>
      <w:r>
        <w:t>&gt;&gt;       , T = Symbol.for("react.suspense_list")</w:t>
      </w:r>
    </w:p>
    <w:p w14:paraId="53DAE198" w14:textId="77777777" w:rsidR="008C4CE2" w:rsidRDefault="008C4CE2" w:rsidP="008C4CE2">
      <w:pPr>
        <w:pStyle w:val="Heading1"/>
      </w:pPr>
      <w:r>
        <w:t>&gt;&gt;       , L = Symbol.for("react.memo")</w:t>
      </w:r>
    </w:p>
    <w:p w14:paraId="0F0D5A8A" w14:textId="77777777" w:rsidR="008C4CE2" w:rsidRDefault="008C4CE2" w:rsidP="008C4CE2">
      <w:pPr>
        <w:pStyle w:val="Heading1"/>
      </w:pPr>
      <w:r>
        <w:t>&gt;&gt;       , A = Symbol.for("react.lazy");</w:t>
      </w:r>
    </w:p>
    <w:p w14:paraId="0E571D34" w14:textId="77777777" w:rsidR="008C4CE2" w:rsidRDefault="008C4CE2" w:rsidP="008C4CE2">
      <w:pPr>
        <w:pStyle w:val="Heading1"/>
      </w:pPr>
      <w:r>
        <w:t>&gt;&gt;     Symbol.for("react.scope"),</w:t>
      </w:r>
    </w:p>
    <w:p w14:paraId="3F0808CA" w14:textId="77777777" w:rsidR="008C4CE2" w:rsidRDefault="008C4CE2" w:rsidP="008C4CE2">
      <w:pPr>
        <w:pStyle w:val="Heading1"/>
      </w:pPr>
      <w:r>
        <w:t>&gt;&gt;     Symbol.for("react.debug_trace_mode");</w:t>
      </w:r>
    </w:p>
    <w:p w14:paraId="3246105D" w14:textId="77777777" w:rsidR="008C4CE2" w:rsidRDefault="008C4CE2" w:rsidP="008C4CE2">
      <w:pPr>
        <w:pStyle w:val="Heading1"/>
      </w:pPr>
      <w:r>
        <w:t>&gt;&gt;     var P = Symbol.for("react.offscreen");</w:t>
      </w:r>
    </w:p>
    <w:p w14:paraId="44EE979A" w14:textId="77777777" w:rsidR="008C4CE2" w:rsidRDefault="008C4CE2" w:rsidP="008C4CE2">
      <w:pPr>
        <w:pStyle w:val="Heading1"/>
      </w:pPr>
      <w:r>
        <w:t>&gt;&gt;     Symbol.for("react.legacy_hidden"),</w:t>
      </w:r>
    </w:p>
    <w:p w14:paraId="103AC44B" w14:textId="77777777" w:rsidR="008C4CE2" w:rsidRDefault="008C4CE2" w:rsidP="008C4CE2">
      <w:pPr>
        <w:pStyle w:val="Heading1"/>
      </w:pPr>
      <w:r>
        <w:t>&gt;&gt;     Symbol.for("react.cache"),</w:t>
      </w:r>
    </w:p>
    <w:p w14:paraId="39892074" w14:textId="77777777" w:rsidR="008C4CE2" w:rsidRDefault="008C4CE2" w:rsidP="008C4CE2">
      <w:pPr>
        <w:pStyle w:val="Heading1"/>
      </w:pPr>
      <w:r>
        <w:t>&gt;&gt;     Symbol.for("react.tracing_marker");</w:t>
      </w:r>
    </w:p>
    <w:p w14:paraId="5CAEC640" w14:textId="77777777" w:rsidR="008C4CE2" w:rsidRDefault="008C4CE2" w:rsidP="008C4CE2">
      <w:pPr>
        <w:pStyle w:val="Heading1"/>
      </w:pPr>
      <w:r>
        <w:t>&gt;&gt;     var N = Symbol.iterator;</w:t>
      </w:r>
    </w:p>
    <w:p w14:paraId="37F8635C" w14:textId="77777777" w:rsidR="008C4CE2" w:rsidRDefault="008C4CE2" w:rsidP="008C4CE2">
      <w:pPr>
        <w:pStyle w:val="Heading1"/>
      </w:pPr>
      <w:r>
        <w:t>&gt;&gt;     function F(e) {</w:t>
      </w:r>
    </w:p>
    <w:p w14:paraId="4F089FA8" w14:textId="77777777" w:rsidR="008C4CE2" w:rsidRDefault="008C4CE2" w:rsidP="008C4CE2">
      <w:pPr>
        <w:pStyle w:val="Heading1"/>
      </w:pPr>
      <w:r>
        <w:lastRenderedPageBreak/>
        <w:t>&gt;&gt;         return null === e || "object" != typeof e ? null : "function" == typeof (e = N &amp;&amp; e[N] || e["@@iterator"]) ? e : null</w:t>
      </w:r>
    </w:p>
    <w:p w14:paraId="18E1C4B4" w14:textId="77777777" w:rsidR="008C4CE2" w:rsidRDefault="008C4CE2" w:rsidP="008C4CE2">
      <w:pPr>
        <w:pStyle w:val="Heading1"/>
      </w:pPr>
      <w:r>
        <w:t>&gt;&gt;     }</w:t>
      </w:r>
    </w:p>
    <w:p w14:paraId="2843EA9C" w14:textId="77777777" w:rsidR="008C4CE2" w:rsidRDefault="008C4CE2" w:rsidP="008C4CE2">
      <w:pPr>
        <w:pStyle w:val="Heading1"/>
      </w:pPr>
      <w:r>
        <w:t>&gt;&gt;     var R, D = Object.assign;</w:t>
      </w:r>
    </w:p>
    <w:p w14:paraId="508C2582" w14:textId="77777777" w:rsidR="008C4CE2" w:rsidRDefault="008C4CE2" w:rsidP="008C4CE2">
      <w:pPr>
        <w:pStyle w:val="Heading1"/>
      </w:pPr>
      <w:r>
        <w:t>&gt;&gt;     function M(e) {</w:t>
      </w:r>
    </w:p>
    <w:p w14:paraId="2B87C6F7" w14:textId="77777777" w:rsidR="008C4CE2" w:rsidRDefault="008C4CE2" w:rsidP="008C4CE2">
      <w:pPr>
        <w:pStyle w:val="Heading1"/>
      </w:pPr>
      <w:r>
        <w:t>&gt;&gt;         if (void 0 === R)</w:t>
      </w:r>
    </w:p>
    <w:p w14:paraId="12E8CA4C" w14:textId="77777777" w:rsidR="008C4CE2" w:rsidRDefault="008C4CE2" w:rsidP="008C4CE2">
      <w:pPr>
        <w:pStyle w:val="Heading1"/>
      </w:pPr>
      <w:r>
        <w:t>&gt;&gt;             try {</w:t>
      </w:r>
    </w:p>
    <w:p w14:paraId="07A593EA" w14:textId="77777777" w:rsidR="008C4CE2" w:rsidRDefault="008C4CE2" w:rsidP="008C4CE2">
      <w:pPr>
        <w:pStyle w:val="Heading1"/>
      </w:pPr>
      <w:r>
        <w:t>&gt;&gt;                 throw Error()</w:t>
      </w:r>
    </w:p>
    <w:p w14:paraId="7628245D" w14:textId="77777777" w:rsidR="008C4CE2" w:rsidRDefault="008C4CE2" w:rsidP="008C4CE2">
      <w:pPr>
        <w:pStyle w:val="Heading1"/>
      </w:pPr>
      <w:r>
        <w:t>&gt;&gt;             } catch (e) {</w:t>
      </w:r>
    </w:p>
    <w:p w14:paraId="7D07F200" w14:textId="77777777" w:rsidR="008C4CE2" w:rsidRDefault="008C4CE2" w:rsidP="008C4CE2">
      <w:pPr>
        <w:pStyle w:val="Heading1"/>
      </w:pPr>
      <w:r>
        <w:t>&gt;&gt;                 var t = e.stack.trim().match(/\n( *(at )?)/);</w:t>
      </w:r>
    </w:p>
    <w:p w14:paraId="34DBF1B2" w14:textId="77777777" w:rsidR="008C4CE2" w:rsidRDefault="008C4CE2" w:rsidP="008C4CE2">
      <w:pPr>
        <w:pStyle w:val="Heading1"/>
      </w:pPr>
      <w:r>
        <w:t>&gt;&gt;                 R = t &amp;&amp; t[1] || ""</w:t>
      </w:r>
    </w:p>
    <w:p w14:paraId="74D411B4" w14:textId="77777777" w:rsidR="008C4CE2" w:rsidRDefault="008C4CE2" w:rsidP="008C4CE2">
      <w:pPr>
        <w:pStyle w:val="Heading1"/>
      </w:pPr>
      <w:r>
        <w:t>&gt;&gt;             }</w:t>
      </w:r>
    </w:p>
    <w:p w14:paraId="06B810A5" w14:textId="77777777" w:rsidR="008C4CE2" w:rsidRDefault="008C4CE2" w:rsidP="008C4CE2">
      <w:pPr>
        <w:pStyle w:val="Heading1"/>
      </w:pPr>
      <w:r>
        <w:t>&gt;&gt;         return "\n" + R + e</w:t>
      </w:r>
    </w:p>
    <w:p w14:paraId="5E632CEE" w14:textId="77777777" w:rsidR="008C4CE2" w:rsidRDefault="008C4CE2" w:rsidP="008C4CE2">
      <w:pPr>
        <w:pStyle w:val="Heading1"/>
      </w:pPr>
      <w:r>
        <w:t>&gt;&gt;     }</w:t>
      </w:r>
    </w:p>
    <w:p w14:paraId="1DBF9FFF" w14:textId="77777777" w:rsidR="008C4CE2" w:rsidRDefault="008C4CE2" w:rsidP="008C4CE2">
      <w:pPr>
        <w:pStyle w:val="Heading1"/>
      </w:pPr>
      <w:r>
        <w:t>&gt;&gt;     var B = !1;</w:t>
      </w:r>
    </w:p>
    <w:p w14:paraId="5B69C4F0" w14:textId="77777777" w:rsidR="008C4CE2" w:rsidRDefault="008C4CE2" w:rsidP="008C4CE2">
      <w:pPr>
        <w:pStyle w:val="Heading1"/>
      </w:pPr>
      <w:r>
        <w:t>&gt;&gt;     function z(e, t) {</w:t>
      </w:r>
    </w:p>
    <w:p w14:paraId="03B51A16" w14:textId="77777777" w:rsidR="008C4CE2" w:rsidRDefault="008C4CE2" w:rsidP="008C4CE2">
      <w:pPr>
        <w:pStyle w:val="Heading1"/>
      </w:pPr>
      <w:r>
        <w:t>&gt;&gt;         if (!e || B)</w:t>
      </w:r>
    </w:p>
    <w:p w14:paraId="55B66AE0" w14:textId="77777777" w:rsidR="008C4CE2" w:rsidRDefault="008C4CE2" w:rsidP="008C4CE2">
      <w:pPr>
        <w:pStyle w:val="Heading1"/>
      </w:pPr>
      <w:r>
        <w:t>&gt;&gt;             return "";</w:t>
      </w:r>
    </w:p>
    <w:p w14:paraId="522EE5A5" w14:textId="77777777" w:rsidR="008C4CE2" w:rsidRDefault="008C4CE2" w:rsidP="008C4CE2">
      <w:pPr>
        <w:pStyle w:val="Heading1"/>
      </w:pPr>
      <w:r>
        <w:t>&gt;&gt;         B = !0;</w:t>
      </w:r>
    </w:p>
    <w:p w14:paraId="6C2CD5B6" w14:textId="77777777" w:rsidR="008C4CE2" w:rsidRDefault="008C4CE2" w:rsidP="008C4CE2">
      <w:pPr>
        <w:pStyle w:val="Heading1"/>
      </w:pPr>
      <w:r>
        <w:t>&gt;&gt;         var n = Error.prepareStackTrace;</w:t>
      </w:r>
    </w:p>
    <w:p w14:paraId="0F0FA11B" w14:textId="77777777" w:rsidR="008C4CE2" w:rsidRDefault="008C4CE2" w:rsidP="008C4CE2">
      <w:pPr>
        <w:pStyle w:val="Heading1"/>
      </w:pPr>
      <w:r>
        <w:t>&gt;&gt;         Error.prepareStackTrace = void 0;</w:t>
      </w:r>
    </w:p>
    <w:p w14:paraId="65A43131" w14:textId="77777777" w:rsidR="008C4CE2" w:rsidRDefault="008C4CE2" w:rsidP="008C4CE2">
      <w:pPr>
        <w:pStyle w:val="Heading1"/>
      </w:pPr>
      <w:r>
        <w:lastRenderedPageBreak/>
        <w:t>&gt;&gt;         try {</w:t>
      </w:r>
    </w:p>
    <w:p w14:paraId="67002154" w14:textId="77777777" w:rsidR="008C4CE2" w:rsidRDefault="008C4CE2" w:rsidP="008C4CE2">
      <w:pPr>
        <w:pStyle w:val="Heading1"/>
      </w:pPr>
      <w:r>
        <w:t>&gt;&gt;             if (t)</w:t>
      </w:r>
    </w:p>
    <w:p w14:paraId="0B0B8F60" w14:textId="77777777" w:rsidR="008C4CE2" w:rsidRDefault="008C4CE2" w:rsidP="008C4CE2">
      <w:pPr>
        <w:pStyle w:val="Heading1"/>
      </w:pPr>
      <w:r>
        <w:t>&gt;&gt;                 if (t = function() {</w:t>
      </w:r>
    </w:p>
    <w:p w14:paraId="55881304" w14:textId="77777777" w:rsidR="008C4CE2" w:rsidRDefault="008C4CE2" w:rsidP="008C4CE2">
      <w:pPr>
        <w:pStyle w:val="Heading1"/>
      </w:pPr>
      <w:r>
        <w:t>&gt;&gt;                     throw Error()</w:t>
      </w:r>
    </w:p>
    <w:p w14:paraId="604E62AF" w14:textId="77777777" w:rsidR="008C4CE2" w:rsidRDefault="008C4CE2" w:rsidP="008C4CE2">
      <w:pPr>
        <w:pStyle w:val="Heading1"/>
      </w:pPr>
      <w:r>
        <w:t>&gt;&gt;                 }</w:t>
      </w:r>
    </w:p>
    <w:p w14:paraId="3A2CB26F" w14:textId="77777777" w:rsidR="008C4CE2" w:rsidRDefault="008C4CE2" w:rsidP="008C4CE2">
      <w:pPr>
        <w:pStyle w:val="Heading1"/>
      </w:pPr>
      <w:r>
        <w:t>&gt;&gt;                 ,</w:t>
      </w:r>
    </w:p>
    <w:p w14:paraId="5FC62483" w14:textId="77777777" w:rsidR="008C4CE2" w:rsidRDefault="008C4CE2" w:rsidP="008C4CE2">
      <w:pPr>
        <w:pStyle w:val="Heading1"/>
      </w:pPr>
      <w:r>
        <w:t>&gt;&gt;                 Object.defineProperty(t.prototype, "props", {</w:t>
      </w:r>
    </w:p>
    <w:p w14:paraId="4F73ADC6" w14:textId="77777777" w:rsidR="008C4CE2" w:rsidRDefault="008C4CE2" w:rsidP="008C4CE2">
      <w:pPr>
        <w:pStyle w:val="Heading1"/>
      </w:pPr>
      <w:r>
        <w:t>&gt;&gt;                     set: function() {</w:t>
      </w:r>
    </w:p>
    <w:p w14:paraId="23DE6C42" w14:textId="77777777" w:rsidR="008C4CE2" w:rsidRDefault="008C4CE2" w:rsidP="008C4CE2">
      <w:pPr>
        <w:pStyle w:val="Heading1"/>
      </w:pPr>
      <w:r>
        <w:t>&gt;&gt;                         throw Error()</w:t>
      </w:r>
    </w:p>
    <w:p w14:paraId="26EBE5F6" w14:textId="77777777" w:rsidR="008C4CE2" w:rsidRDefault="008C4CE2" w:rsidP="008C4CE2">
      <w:pPr>
        <w:pStyle w:val="Heading1"/>
      </w:pPr>
      <w:r>
        <w:t>&gt;&gt;                     }</w:t>
      </w:r>
    </w:p>
    <w:p w14:paraId="42E1DADE" w14:textId="77777777" w:rsidR="008C4CE2" w:rsidRDefault="008C4CE2" w:rsidP="008C4CE2">
      <w:pPr>
        <w:pStyle w:val="Heading1"/>
      </w:pPr>
      <w:r>
        <w:t>&gt;&gt;                 }),</w:t>
      </w:r>
    </w:p>
    <w:p w14:paraId="6D9661F1" w14:textId="77777777" w:rsidR="008C4CE2" w:rsidRDefault="008C4CE2" w:rsidP="008C4CE2">
      <w:pPr>
        <w:pStyle w:val="Heading1"/>
      </w:pPr>
      <w:r>
        <w:t>&gt;&gt;                 "object" == typeof Reflect &amp;&amp; Reflect.construct) {</w:t>
      </w:r>
    </w:p>
    <w:p w14:paraId="3D385EF3" w14:textId="77777777" w:rsidR="008C4CE2" w:rsidRDefault="008C4CE2" w:rsidP="008C4CE2">
      <w:pPr>
        <w:pStyle w:val="Heading1"/>
      </w:pPr>
      <w:r>
        <w:t>&gt;&gt;                     try {</w:t>
      </w:r>
    </w:p>
    <w:p w14:paraId="369F689E" w14:textId="77777777" w:rsidR="008C4CE2" w:rsidRDefault="008C4CE2" w:rsidP="008C4CE2">
      <w:pPr>
        <w:pStyle w:val="Heading1"/>
      </w:pPr>
      <w:r>
        <w:t>&gt;&gt;                         Reflect.construct(t, [])</w:t>
      </w:r>
    </w:p>
    <w:p w14:paraId="1C7D5529" w14:textId="77777777" w:rsidR="008C4CE2" w:rsidRDefault="008C4CE2" w:rsidP="008C4CE2">
      <w:pPr>
        <w:pStyle w:val="Heading1"/>
      </w:pPr>
      <w:r>
        <w:t>&gt;&gt;                     } catch (e) {</w:t>
      </w:r>
    </w:p>
    <w:p w14:paraId="0F38BE9E" w14:textId="77777777" w:rsidR="008C4CE2" w:rsidRDefault="008C4CE2" w:rsidP="008C4CE2">
      <w:pPr>
        <w:pStyle w:val="Heading1"/>
      </w:pPr>
      <w:r>
        <w:t>&gt;&gt;                         var r = e</w:t>
      </w:r>
    </w:p>
    <w:p w14:paraId="0EF57A22" w14:textId="77777777" w:rsidR="008C4CE2" w:rsidRDefault="008C4CE2" w:rsidP="008C4CE2">
      <w:pPr>
        <w:pStyle w:val="Heading1"/>
      </w:pPr>
      <w:r>
        <w:t>&gt;&gt;                     }</w:t>
      </w:r>
    </w:p>
    <w:p w14:paraId="7A5B2FCF" w14:textId="77777777" w:rsidR="008C4CE2" w:rsidRDefault="008C4CE2" w:rsidP="008C4CE2">
      <w:pPr>
        <w:pStyle w:val="Heading1"/>
      </w:pPr>
      <w:r>
        <w:t>&gt;&gt;                     Reflect.construct(e, [], t)</w:t>
      </w:r>
    </w:p>
    <w:p w14:paraId="174600A7" w14:textId="77777777" w:rsidR="008C4CE2" w:rsidRDefault="008C4CE2" w:rsidP="008C4CE2">
      <w:pPr>
        <w:pStyle w:val="Heading1"/>
      </w:pPr>
      <w:r>
        <w:t>&gt;&gt;                 } else {</w:t>
      </w:r>
    </w:p>
    <w:p w14:paraId="7393C23C" w14:textId="77777777" w:rsidR="008C4CE2" w:rsidRDefault="008C4CE2" w:rsidP="008C4CE2">
      <w:pPr>
        <w:pStyle w:val="Heading1"/>
      </w:pPr>
      <w:r>
        <w:t>&gt;&gt;                     try {</w:t>
      </w:r>
    </w:p>
    <w:p w14:paraId="068F6126" w14:textId="77777777" w:rsidR="008C4CE2" w:rsidRDefault="008C4CE2" w:rsidP="008C4CE2">
      <w:pPr>
        <w:pStyle w:val="Heading1"/>
      </w:pPr>
      <w:r>
        <w:lastRenderedPageBreak/>
        <w:t>&gt;&gt;                         t.call()</w:t>
      </w:r>
    </w:p>
    <w:p w14:paraId="458EB144" w14:textId="77777777" w:rsidR="008C4CE2" w:rsidRDefault="008C4CE2" w:rsidP="008C4CE2">
      <w:pPr>
        <w:pStyle w:val="Heading1"/>
      </w:pPr>
      <w:r>
        <w:t>&gt;&gt;                     } catch (e) {</w:t>
      </w:r>
    </w:p>
    <w:p w14:paraId="0E335BF7" w14:textId="77777777" w:rsidR="008C4CE2" w:rsidRDefault="008C4CE2" w:rsidP="008C4CE2">
      <w:pPr>
        <w:pStyle w:val="Heading1"/>
      </w:pPr>
      <w:r>
        <w:t>&gt;&gt;                         r = e</w:t>
      </w:r>
    </w:p>
    <w:p w14:paraId="635BD989" w14:textId="77777777" w:rsidR="008C4CE2" w:rsidRDefault="008C4CE2" w:rsidP="008C4CE2">
      <w:pPr>
        <w:pStyle w:val="Heading1"/>
      </w:pPr>
      <w:r>
        <w:t>&gt;&gt;                     }</w:t>
      </w:r>
    </w:p>
    <w:p w14:paraId="55B54F8F" w14:textId="77777777" w:rsidR="008C4CE2" w:rsidRDefault="008C4CE2" w:rsidP="008C4CE2">
      <w:pPr>
        <w:pStyle w:val="Heading1"/>
      </w:pPr>
      <w:r>
        <w:t>&gt;&gt;                     e.call(t.prototype)</w:t>
      </w:r>
    </w:p>
    <w:p w14:paraId="27BA0548" w14:textId="77777777" w:rsidR="008C4CE2" w:rsidRDefault="008C4CE2" w:rsidP="008C4CE2">
      <w:pPr>
        <w:pStyle w:val="Heading1"/>
      </w:pPr>
      <w:r>
        <w:t>&gt;&gt;                 }</w:t>
      </w:r>
    </w:p>
    <w:p w14:paraId="266956F3" w14:textId="77777777" w:rsidR="008C4CE2" w:rsidRDefault="008C4CE2" w:rsidP="008C4CE2">
      <w:pPr>
        <w:pStyle w:val="Heading1"/>
      </w:pPr>
      <w:r>
        <w:t>&gt;&gt;             else {</w:t>
      </w:r>
    </w:p>
    <w:p w14:paraId="3239802B" w14:textId="77777777" w:rsidR="008C4CE2" w:rsidRDefault="008C4CE2" w:rsidP="008C4CE2">
      <w:pPr>
        <w:pStyle w:val="Heading1"/>
      </w:pPr>
      <w:r>
        <w:t>&gt;&gt;                 try {</w:t>
      </w:r>
    </w:p>
    <w:p w14:paraId="62F6CDEE" w14:textId="77777777" w:rsidR="008C4CE2" w:rsidRDefault="008C4CE2" w:rsidP="008C4CE2">
      <w:pPr>
        <w:pStyle w:val="Heading1"/>
      </w:pPr>
      <w:r>
        <w:t>&gt;&gt;                     throw Error()</w:t>
      </w:r>
    </w:p>
    <w:p w14:paraId="31471B46" w14:textId="77777777" w:rsidR="008C4CE2" w:rsidRDefault="008C4CE2" w:rsidP="008C4CE2">
      <w:pPr>
        <w:pStyle w:val="Heading1"/>
      </w:pPr>
      <w:r>
        <w:t>&gt;&gt;                 } catch (e) {</w:t>
      </w:r>
    </w:p>
    <w:p w14:paraId="0FEE10EB" w14:textId="77777777" w:rsidR="008C4CE2" w:rsidRDefault="008C4CE2" w:rsidP="008C4CE2">
      <w:pPr>
        <w:pStyle w:val="Heading1"/>
      </w:pPr>
      <w:r>
        <w:t>&gt;&gt;                     r = e</w:t>
      </w:r>
    </w:p>
    <w:p w14:paraId="3B0BBB99" w14:textId="77777777" w:rsidR="008C4CE2" w:rsidRDefault="008C4CE2" w:rsidP="008C4CE2">
      <w:pPr>
        <w:pStyle w:val="Heading1"/>
      </w:pPr>
      <w:r>
        <w:t>&gt;&gt;                 }</w:t>
      </w:r>
    </w:p>
    <w:p w14:paraId="4C28A736" w14:textId="77777777" w:rsidR="008C4CE2" w:rsidRDefault="008C4CE2" w:rsidP="008C4CE2">
      <w:pPr>
        <w:pStyle w:val="Heading1"/>
      </w:pPr>
      <w:r>
        <w:t>&gt;&gt;                 e()</w:t>
      </w:r>
    </w:p>
    <w:p w14:paraId="4EA39929" w14:textId="77777777" w:rsidR="008C4CE2" w:rsidRDefault="008C4CE2" w:rsidP="008C4CE2">
      <w:pPr>
        <w:pStyle w:val="Heading1"/>
      </w:pPr>
      <w:r>
        <w:t>&gt;&gt;             }</w:t>
      </w:r>
    </w:p>
    <w:p w14:paraId="75378BDD" w14:textId="77777777" w:rsidR="008C4CE2" w:rsidRDefault="008C4CE2" w:rsidP="008C4CE2">
      <w:pPr>
        <w:pStyle w:val="Heading1"/>
      </w:pPr>
      <w:r>
        <w:t>&gt;&gt;         } catch (t) {</w:t>
      </w:r>
    </w:p>
    <w:p w14:paraId="6EFD928C" w14:textId="77777777" w:rsidR="008C4CE2" w:rsidRDefault="008C4CE2" w:rsidP="008C4CE2">
      <w:pPr>
        <w:pStyle w:val="Heading1"/>
      </w:pPr>
      <w:r>
        <w:t>&gt;&gt;             if (t &amp;&amp; r &amp;&amp; "string" == typeof t.stack) {</w:t>
      </w:r>
    </w:p>
    <w:p w14:paraId="10EBE90B" w14:textId="77777777" w:rsidR="008C4CE2" w:rsidRDefault="008C4CE2" w:rsidP="008C4CE2">
      <w:pPr>
        <w:pStyle w:val="Heading1"/>
      </w:pPr>
      <w:r>
        <w:t>&gt;&gt;                 for (var i = t.stack.split("\n"), o = r.stack.split("\n"), a = i.length - 1, s = o.length - 1; 1 &lt;= a &amp;&amp; 0 &lt;= s &amp;&amp; i[a] !== o[s]; )</w:t>
      </w:r>
    </w:p>
    <w:p w14:paraId="4557F8ED" w14:textId="77777777" w:rsidR="008C4CE2" w:rsidRDefault="008C4CE2" w:rsidP="008C4CE2">
      <w:pPr>
        <w:pStyle w:val="Heading1"/>
      </w:pPr>
      <w:r>
        <w:t>&gt;&gt;                     s--;</w:t>
      </w:r>
    </w:p>
    <w:p w14:paraId="5AF58333" w14:textId="77777777" w:rsidR="008C4CE2" w:rsidRDefault="008C4CE2" w:rsidP="008C4CE2">
      <w:pPr>
        <w:pStyle w:val="Heading1"/>
      </w:pPr>
      <w:r>
        <w:t>&gt;&gt;                 for (; 1 &lt;= a &amp;&amp; 0 &lt;= s; a--,</w:t>
      </w:r>
    </w:p>
    <w:p w14:paraId="17B712F9" w14:textId="77777777" w:rsidR="008C4CE2" w:rsidRDefault="008C4CE2" w:rsidP="008C4CE2">
      <w:pPr>
        <w:pStyle w:val="Heading1"/>
      </w:pPr>
      <w:r>
        <w:t>&gt;&gt;                 s--)</w:t>
      </w:r>
    </w:p>
    <w:p w14:paraId="655F8CF5" w14:textId="77777777" w:rsidR="008C4CE2" w:rsidRDefault="008C4CE2" w:rsidP="008C4CE2">
      <w:pPr>
        <w:pStyle w:val="Heading1"/>
      </w:pPr>
      <w:r>
        <w:lastRenderedPageBreak/>
        <w:t>&gt;&gt;                     if (i[a] !== o[s]) {</w:t>
      </w:r>
    </w:p>
    <w:p w14:paraId="1DAF7D2E" w14:textId="77777777" w:rsidR="008C4CE2" w:rsidRDefault="008C4CE2" w:rsidP="008C4CE2">
      <w:pPr>
        <w:pStyle w:val="Heading1"/>
      </w:pPr>
      <w:r>
        <w:t>&gt;&gt;                         if (1 !== a || 1 !== s)</w:t>
      </w:r>
    </w:p>
    <w:p w14:paraId="70620FF2" w14:textId="77777777" w:rsidR="008C4CE2" w:rsidRDefault="008C4CE2" w:rsidP="008C4CE2">
      <w:pPr>
        <w:pStyle w:val="Heading1"/>
      </w:pPr>
      <w:r>
        <w:t>&gt;&gt;                             do {</w:t>
      </w:r>
    </w:p>
    <w:p w14:paraId="7D0AA6A1" w14:textId="77777777" w:rsidR="008C4CE2" w:rsidRDefault="008C4CE2" w:rsidP="008C4CE2">
      <w:pPr>
        <w:pStyle w:val="Heading1"/>
      </w:pPr>
      <w:r>
        <w:t>&gt;&gt;                                 if (a--,</w:t>
      </w:r>
    </w:p>
    <w:p w14:paraId="1CA76819" w14:textId="77777777" w:rsidR="008C4CE2" w:rsidRDefault="008C4CE2" w:rsidP="008C4CE2">
      <w:pPr>
        <w:pStyle w:val="Heading1"/>
      </w:pPr>
      <w:r>
        <w:t>&gt;&gt;                                 0 &gt; --s || i[a] !== o[s]) {</w:t>
      </w:r>
    </w:p>
    <w:p w14:paraId="5D51596D" w14:textId="77777777" w:rsidR="008C4CE2" w:rsidRDefault="008C4CE2" w:rsidP="008C4CE2">
      <w:pPr>
        <w:pStyle w:val="Heading1"/>
      </w:pPr>
      <w:r>
        <w:t>&gt;&gt;                                     var l = "\n" + i[a].replace(" at new ", " at ");</w:t>
      </w:r>
    </w:p>
    <w:p w14:paraId="14E09C57" w14:textId="77777777" w:rsidR="008C4CE2" w:rsidRDefault="008C4CE2" w:rsidP="008C4CE2">
      <w:pPr>
        <w:pStyle w:val="Heading1"/>
      </w:pPr>
      <w:r>
        <w:t>&gt;&gt;                                     return e.displayName &amp;&amp; l.includes("&lt;anonymous&gt;") &amp;&amp; (l = l.replace("&lt;anonymous&gt;", e.displayName)),</w:t>
      </w:r>
    </w:p>
    <w:p w14:paraId="07DA851C" w14:textId="77777777" w:rsidR="008C4CE2" w:rsidRDefault="008C4CE2" w:rsidP="008C4CE2">
      <w:pPr>
        <w:pStyle w:val="Heading1"/>
      </w:pPr>
      <w:r>
        <w:t>&gt;&gt;                                     l</w:t>
      </w:r>
    </w:p>
    <w:p w14:paraId="65312BEE" w14:textId="77777777" w:rsidR="008C4CE2" w:rsidRDefault="008C4CE2" w:rsidP="008C4CE2">
      <w:pPr>
        <w:pStyle w:val="Heading1"/>
      </w:pPr>
      <w:r>
        <w:t>&gt;&gt;                                 }</w:t>
      </w:r>
    </w:p>
    <w:p w14:paraId="2A6F4279" w14:textId="77777777" w:rsidR="008C4CE2" w:rsidRDefault="008C4CE2" w:rsidP="008C4CE2">
      <w:pPr>
        <w:pStyle w:val="Heading1"/>
      </w:pPr>
      <w:r>
        <w:t>&gt;&gt;                             } while (1 &lt;= a &amp;&amp; 0 &lt;= s);</w:t>
      </w:r>
    </w:p>
    <w:p w14:paraId="0955DCD9" w14:textId="77777777" w:rsidR="008C4CE2" w:rsidRDefault="008C4CE2" w:rsidP="008C4CE2">
      <w:pPr>
        <w:pStyle w:val="Heading1"/>
      </w:pPr>
      <w:r>
        <w:t>&gt;&gt;                         break</w:t>
      </w:r>
    </w:p>
    <w:p w14:paraId="3E062FD9" w14:textId="77777777" w:rsidR="008C4CE2" w:rsidRDefault="008C4CE2" w:rsidP="008C4CE2">
      <w:pPr>
        <w:pStyle w:val="Heading1"/>
      </w:pPr>
      <w:r>
        <w:t>&gt;&gt;                     }</w:t>
      </w:r>
    </w:p>
    <w:p w14:paraId="0E666875" w14:textId="77777777" w:rsidR="008C4CE2" w:rsidRDefault="008C4CE2" w:rsidP="008C4CE2">
      <w:pPr>
        <w:pStyle w:val="Heading1"/>
      </w:pPr>
      <w:r>
        <w:t>&gt;&gt;             }</w:t>
      </w:r>
    </w:p>
    <w:p w14:paraId="09C21511" w14:textId="77777777" w:rsidR="008C4CE2" w:rsidRDefault="008C4CE2" w:rsidP="008C4CE2">
      <w:pPr>
        <w:pStyle w:val="Heading1"/>
      </w:pPr>
      <w:r>
        <w:t>&gt;&gt;         } finally {</w:t>
      </w:r>
    </w:p>
    <w:p w14:paraId="75AEE85E" w14:textId="77777777" w:rsidR="008C4CE2" w:rsidRDefault="008C4CE2" w:rsidP="008C4CE2">
      <w:pPr>
        <w:pStyle w:val="Heading1"/>
      </w:pPr>
      <w:r>
        <w:t>&gt;&gt;             B = !1,</w:t>
      </w:r>
    </w:p>
    <w:p w14:paraId="52154B05" w14:textId="77777777" w:rsidR="008C4CE2" w:rsidRDefault="008C4CE2" w:rsidP="008C4CE2">
      <w:pPr>
        <w:pStyle w:val="Heading1"/>
      </w:pPr>
      <w:r>
        <w:t>&gt;&gt;             Error.prepareStackTrace = n</w:t>
      </w:r>
    </w:p>
    <w:p w14:paraId="15EBD5D0" w14:textId="77777777" w:rsidR="008C4CE2" w:rsidRDefault="008C4CE2" w:rsidP="008C4CE2">
      <w:pPr>
        <w:pStyle w:val="Heading1"/>
      </w:pPr>
      <w:r>
        <w:t>&gt;&gt;         }</w:t>
      </w:r>
    </w:p>
    <w:p w14:paraId="13763B9F" w14:textId="77777777" w:rsidR="008C4CE2" w:rsidRDefault="008C4CE2" w:rsidP="008C4CE2">
      <w:pPr>
        <w:pStyle w:val="Heading1"/>
      </w:pPr>
      <w:r>
        <w:t>&gt;&gt;         return (e = e ? e.displayName || e.name : "") ? M(e) : ""</w:t>
      </w:r>
    </w:p>
    <w:p w14:paraId="39D9F8F0" w14:textId="77777777" w:rsidR="008C4CE2" w:rsidRDefault="008C4CE2" w:rsidP="008C4CE2">
      <w:pPr>
        <w:pStyle w:val="Heading1"/>
      </w:pPr>
      <w:r>
        <w:t>&gt;&gt;     }</w:t>
      </w:r>
    </w:p>
    <w:p w14:paraId="7A2FCF2C" w14:textId="77777777" w:rsidR="008C4CE2" w:rsidRDefault="008C4CE2" w:rsidP="008C4CE2">
      <w:pPr>
        <w:pStyle w:val="Heading1"/>
      </w:pPr>
      <w:r>
        <w:lastRenderedPageBreak/>
        <w:t>&gt;&gt;     function q(e) {</w:t>
      </w:r>
    </w:p>
    <w:p w14:paraId="172BCFD6" w14:textId="77777777" w:rsidR="008C4CE2" w:rsidRDefault="008C4CE2" w:rsidP="008C4CE2">
      <w:pPr>
        <w:pStyle w:val="Heading1"/>
      </w:pPr>
      <w:r>
        <w:t>&gt;&gt;         switch (e.tag) {</w:t>
      </w:r>
    </w:p>
    <w:p w14:paraId="06D0FA2B" w14:textId="77777777" w:rsidR="008C4CE2" w:rsidRDefault="008C4CE2" w:rsidP="008C4CE2">
      <w:pPr>
        <w:pStyle w:val="Heading1"/>
      </w:pPr>
      <w:r>
        <w:t>&gt;&gt;         case 5:</w:t>
      </w:r>
    </w:p>
    <w:p w14:paraId="1A1A0AA8" w14:textId="77777777" w:rsidR="008C4CE2" w:rsidRDefault="008C4CE2" w:rsidP="008C4CE2">
      <w:pPr>
        <w:pStyle w:val="Heading1"/>
      </w:pPr>
      <w:r>
        <w:t>&gt;&gt;             return M(e.type);</w:t>
      </w:r>
    </w:p>
    <w:p w14:paraId="741789FF" w14:textId="77777777" w:rsidR="008C4CE2" w:rsidRDefault="008C4CE2" w:rsidP="008C4CE2">
      <w:pPr>
        <w:pStyle w:val="Heading1"/>
      </w:pPr>
      <w:r>
        <w:t>&gt;&gt;         case 16:</w:t>
      </w:r>
    </w:p>
    <w:p w14:paraId="4615F9F7" w14:textId="77777777" w:rsidR="008C4CE2" w:rsidRDefault="008C4CE2" w:rsidP="008C4CE2">
      <w:pPr>
        <w:pStyle w:val="Heading1"/>
      </w:pPr>
      <w:r>
        <w:t>&gt;&gt;             return M("Lazy");</w:t>
      </w:r>
    </w:p>
    <w:p w14:paraId="54235C29" w14:textId="77777777" w:rsidR="008C4CE2" w:rsidRDefault="008C4CE2" w:rsidP="008C4CE2">
      <w:pPr>
        <w:pStyle w:val="Heading1"/>
      </w:pPr>
      <w:r>
        <w:t>&gt;&gt;         case 13:</w:t>
      </w:r>
    </w:p>
    <w:p w14:paraId="6B936C28" w14:textId="77777777" w:rsidR="008C4CE2" w:rsidRDefault="008C4CE2" w:rsidP="008C4CE2">
      <w:pPr>
        <w:pStyle w:val="Heading1"/>
      </w:pPr>
      <w:r>
        <w:t>&gt;&gt;             return M("Suspense");</w:t>
      </w:r>
    </w:p>
    <w:p w14:paraId="11A91D84" w14:textId="77777777" w:rsidR="008C4CE2" w:rsidRDefault="008C4CE2" w:rsidP="008C4CE2">
      <w:pPr>
        <w:pStyle w:val="Heading1"/>
      </w:pPr>
      <w:r>
        <w:t>&gt;&gt;         case 19:</w:t>
      </w:r>
    </w:p>
    <w:p w14:paraId="1FDE027C" w14:textId="77777777" w:rsidR="008C4CE2" w:rsidRDefault="008C4CE2" w:rsidP="008C4CE2">
      <w:pPr>
        <w:pStyle w:val="Heading1"/>
      </w:pPr>
      <w:r>
        <w:t>&gt;&gt;             return M("SuspenseList");</w:t>
      </w:r>
    </w:p>
    <w:p w14:paraId="231204FF" w14:textId="77777777" w:rsidR="008C4CE2" w:rsidRDefault="008C4CE2" w:rsidP="008C4CE2">
      <w:pPr>
        <w:pStyle w:val="Heading1"/>
      </w:pPr>
      <w:r>
        <w:t>&gt;&gt;         case 0:</w:t>
      </w:r>
    </w:p>
    <w:p w14:paraId="05567C16" w14:textId="77777777" w:rsidR="008C4CE2" w:rsidRDefault="008C4CE2" w:rsidP="008C4CE2">
      <w:pPr>
        <w:pStyle w:val="Heading1"/>
      </w:pPr>
      <w:r>
        <w:t>&gt;&gt;         case 2:</w:t>
      </w:r>
    </w:p>
    <w:p w14:paraId="61E31C7A" w14:textId="77777777" w:rsidR="008C4CE2" w:rsidRDefault="008C4CE2" w:rsidP="008C4CE2">
      <w:pPr>
        <w:pStyle w:val="Heading1"/>
      </w:pPr>
      <w:r>
        <w:t>&gt;&gt;         case 15:</w:t>
      </w:r>
    </w:p>
    <w:p w14:paraId="60C84EE8" w14:textId="77777777" w:rsidR="008C4CE2" w:rsidRDefault="008C4CE2" w:rsidP="008C4CE2">
      <w:pPr>
        <w:pStyle w:val="Heading1"/>
      </w:pPr>
      <w:r>
        <w:t>&gt;&gt;             return e = z(e.type, !1);</w:t>
      </w:r>
    </w:p>
    <w:p w14:paraId="7F880B45" w14:textId="77777777" w:rsidR="008C4CE2" w:rsidRDefault="008C4CE2" w:rsidP="008C4CE2">
      <w:pPr>
        <w:pStyle w:val="Heading1"/>
      </w:pPr>
      <w:r>
        <w:t>&gt;&gt;         case 11:</w:t>
      </w:r>
    </w:p>
    <w:p w14:paraId="212552F9" w14:textId="77777777" w:rsidR="008C4CE2" w:rsidRDefault="008C4CE2" w:rsidP="008C4CE2">
      <w:pPr>
        <w:pStyle w:val="Heading1"/>
      </w:pPr>
      <w:r>
        <w:t>&gt;&gt;             return e = z(e.type.render, !1);</w:t>
      </w:r>
    </w:p>
    <w:p w14:paraId="2FECEC81" w14:textId="77777777" w:rsidR="008C4CE2" w:rsidRDefault="008C4CE2" w:rsidP="008C4CE2">
      <w:pPr>
        <w:pStyle w:val="Heading1"/>
      </w:pPr>
      <w:r>
        <w:t>&gt;&gt;         case 1:</w:t>
      </w:r>
    </w:p>
    <w:p w14:paraId="2F39E6BC" w14:textId="77777777" w:rsidR="008C4CE2" w:rsidRDefault="008C4CE2" w:rsidP="008C4CE2">
      <w:pPr>
        <w:pStyle w:val="Heading1"/>
      </w:pPr>
      <w:r>
        <w:t>&gt;&gt;             return e = z(e.type, !0);</w:t>
      </w:r>
    </w:p>
    <w:p w14:paraId="5B5573EA" w14:textId="77777777" w:rsidR="008C4CE2" w:rsidRDefault="008C4CE2" w:rsidP="008C4CE2">
      <w:pPr>
        <w:pStyle w:val="Heading1"/>
      </w:pPr>
      <w:r>
        <w:t>&gt;&gt;         default:</w:t>
      </w:r>
    </w:p>
    <w:p w14:paraId="784CCBFE" w14:textId="77777777" w:rsidR="008C4CE2" w:rsidRDefault="008C4CE2" w:rsidP="008C4CE2">
      <w:pPr>
        <w:pStyle w:val="Heading1"/>
      </w:pPr>
      <w:r>
        <w:t>&gt;&gt;             return ""</w:t>
      </w:r>
    </w:p>
    <w:p w14:paraId="353AD65F" w14:textId="77777777" w:rsidR="008C4CE2" w:rsidRDefault="008C4CE2" w:rsidP="008C4CE2">
      <w:pPr>
        <w:pStyle w:val="Heading1"/>
      </w:pPr>
      <w:r>
        <w:lastRenderedPageBreak/>
        <w:t>&gt;&gt;         }</w:t>
      </w:r>
    </w:p>
    <w:p w14:paraId="2D3EC12C" w14:textId="77777777" w:rsidR="008C4CE2" w:rsidRDefault="008C4CE2" w:rsidP="008C4CE2">
      <w:pPr>
        <w:pStyle w:val="Heading1"/>
      </w:pPr>
      <w:r>
        <w:t>&gt;&gt;     }</w:t>
      </w:r>
    </w:p>
    <w:p w14:paraId="5B857379" w14:textId="77777777" w:rsidR="008C4CE2" w:rsidRDefault="008C4CE2" w:rsidP="008C4CE2">
      <w:pPr>
        <w:pStyle w:val="Heading1"/>
      </w:pPr>
      <w:r>
        <w:t>&gt;&gt;     function H(e) {</w:t>
      </w:r>
    </w:p>
    <w:p w14:paraId="29ABD588" w14:textId="77777777" w:rsidR="008C4CE2" w:rsidRDefault="008C4CE2" w:rsidP="008C4CE2">
      <w:pPr>
        <w:pStyle w:val="Heading1"/>
      </w:pPr>
      <w:r>
        <w:t>&gt;&gt;         var t = e.type;</w:t>
      </w:r>
    </w:p>
    <w:p w14:paraId="402B7D73" w14:textId="77777777" w:rsidR="008C4CE2" w:rsidRDefault="008C4CE2" w:rsidP="008C4CE2">
      <w:pPr>
        <w:pStyle w:val="Heading1"/>
      </w:pPr>
      <w:r>
        <w:t>&gt;&gt;         switch (e.tag) {</w:t>
      </w:r>
    </w:p>
    <w:p w14:paraId="5F7883B6" w14:textId="77777777" w:rsidR="008C4CE2" w:rsidRDefault="008C4CE2" w:rsidP="008C4CE2">
      <w:pPr>
        <w:pStyle w:val="Heading1"/>
      </w:pPr>
      <w:r>
        <w:t>&gt;&gt;         case 24:</w:t>
      </w:r>
    </w:p>
    <w:p w14:paraId="2D61BC47" w14:textId="77777777" w:rsidR="008C4CE2" w:rsidRDefault="008C4CE2" w:rsidP="008C4CE2">
      <w:pPr>
        <w:pStyle w:val="Heading1"/>
      </w:pPr>
      <w:r>
        <w:t>&gt;&gt;             return "Cache";</w:t>
      </w:r>
    </w:p>
    <w:p w14:paraId="1980BD7F" w14:textId="77777777" w:rsidR="008C4CE2" w:rsidRDefault="008C4CE2" w:rsidP="008C4CE2">
      <w:pPr>
        <w:pStyle w:val="Heading1"/>
      </w:pPr>
      <w:r>
        <w:t>&gt;&gt;         case 9:</w:t>
      </w:r>
    </w:p>
    <w:p w14:paraId="7AF27279" w14:textId="77777777" w:rsidR="008C4CE2" w:rsidRDefault="008C4CE2" w:rsidP="008C4CE2">
      <w:pPr>
        <w:pStyle w:val="Heading1"/>
      </w:pPr>
      <w:r>
        <w:t>&gt;&gt;             return (t.displayName || "Context") + ".Consumer";</w:t>
      </w:r>
    </w:p>
    <w:p w14:paraId="421E74C8" w14:textId="77777777" w:rsidR="008C4CE2" w:rsidRDefault="008C4CE2" w:rsidP="008C4CE2">
      <w:pPr>
        <w:pStyle w:val="Heading1"/>
      </w:pPr>
      <w:r>
        <w:t>&gt;&gt;         case 10:</w:t>
      </w:r>
    </w:p>
    <w:p w14:paraId="2572FAFE" w14:textId="77777777" w:rsidR="008C4CE2" w:rsidRDefault="008C4CE2" w:rsidP="008C4CE2">
      <w:pPr>
        <w:pStyle w:val="Heading1"/>
      </w:pPr>
      <w:r>
        <w:t>&gt;&gt;             return (t._context.displayName || "Context") + ".Provider";</w:t>
      </w:r>
    </w:p>
    <w:p w14:paraId="4713B00D" w14:textId="77777777" w:rsidR="008C4CE2" w:rsidRDefault="008C4CE2" w:rsidP="008C4CE2">
      <w:pPr>
        <w:pStyle w:val="Heading1"/>
      </w:pPr>
      <w:r>
        <w:t>&gt;&gt;         case 18:</w:t>
      </w:r>
    </w:p>
    <w:p w14:paraId="5955AB07" w14:textId="77777777" w:rsidR="008C4CE2" w:rsidRDefault="008C4CE2" w:rsidP="008C4CE2">
      <w:pPr>
        <w:pStyle w:val="Heading1"/>
      </w:pPr>
      <w:r>
        <w:t>&gt;&gt;             return "DehydratedFragment";</w:t>
      </w:r>
    </w:p>
    <w:p w14:paraId="468F103F" w14:textId="77777777" w:rsidR="008C4CE2" w:rsidRDefault="008C4CE2" w:rsidP="008C4CE2">
      <w:pPr>
        <w:pStyle w:val="Heading1"/>
      </w:pPr>
      <w:r>
        <w:t>&gt;&gt;         case 11:</w:t>
      </w:r>
    </w:p>
    <w:p w14:paraId="796F1F85" w14:textId="77777777" w:rsidR="008C4CE2" w:rsidRDefault="008C4CE2" w:rsidP="008C4CE2">
      <w:pPr>
        <w:pStyle w:val="Heading1"/>
      </w:pPr>
      <w:r>
        <w:t>&gt;&gt;             return e = (e = t.render).displayName || e.name || "",</w:t>
      </w:r>
    </w:p>
    <w:p w14:paraId="37191AF7" w14:textId="77777777" w:rsidR="008C4CE2" w:rsidRDefault="008C4CE2" w:rsidP="008C4CE2">
      <w:pPr>
        <w:pStyle w:val="Heading1"/>
      </w:pPr>
      <w:r>
        <w:t>&gt;&gt;             t.displayName || ("" !== e ? "ForwardRef(" + e + ")" : "ForwardRef");</w:t>
      </w:r>
    </w:p>
    <w:p w14:paraId="592C5410" w14:textId="77777777" w:rsidR="008C4CE2" w:rsidRDefault="008C4CE2" w:rsidP="008C4CE2">
      <w:pPr>
        <w:pStyle w:val="Heading1"/>
      </w:pPr>
      <w:r>
        <w:t>&gt;&gt;         case 7:</w:t>
      </w:r>
    </w:p>
    <w:p w14:paraId="14A1DDF4" w14:textId="77777777" w:rsidR="008C4CE2" w:rsidRDefault="008C4CE2" w:rsidP="008C4CE2">
      <w:pPr>
        <w:pStyle w:val="Heading1"/>
      </w:pPr>
      <w:r>
        <w:t>&gt;&gt;             return "Fragment";</w:t>
      </w:r>
    </w:p>
    <w:p w14:paraId="20CCA1F3" w14:textId="77777777" w:rsidR="008C4CE2" w:rsidRDefault="008C4CE2" w:rsidP="008C4CE2">
      <w:pPr>
        <w:pStyle w:val="Heading1"/>
      </w:pPr>
      <w:r>
        <w:t>&gt;&gt;         case 5:</w:t>
      </w:r>
    </w:p>
    <w:p w14:paraId="656DA59E" w14:textId="77777777" w:rsidR="008C4CE2" w:rsidRDefault="008C4CE2" w:rsidP="008C4CE2">
      <w:pPr>
        <w:pStyle w:val="Heading1"/>
      </w:pPr>
      <w:r>
        <w:t>&gt;&gt;             return t;</w:t>
      </w:r>
    </w:p>
    <w:p w14:paraId="3A777D09" w14:textId="77777777" w:rsidR="008C4CE2" w:rsidRDefault="008C4CE2" w:rsidP="008C4CE2">
      <w:pPr>
        <w:pStyle w:val="Heading1"/>
      </w:pPr>
      <w:r>
        <w:lastRenderedPageBreak/>
        <w:t>&gt;&gt;         case 4:</w:t>
      </w:r>
    </w:p>
    <w:p w14:paraId="1504858F" w14:textId="77777777" w:rsidR="008C4CE2" w:rsidRDefault="008C4CE2" w:rsidP="008C4CE2">
      <w:pPr>
        <w:pStyle w:val="Heading1"/>
      </w:pPr>
      <w:r>
        <w:t>&gt;&gt;             return "Portal";</w:t>
      </w:r>
    </w:p>
    <w:p w14:paraId="698476C5" w14:textId="77777777" w:rsidR="008C4CE2" w:rsidRDefault="008C4CE2" w:rsidP="008C4CE2">
      <w:pPr>
        <w:pStyle w:val="Heading1"/>
      </w:pPr>
      <w:r>
        <w:t>&gt;&gt;         case 3:</w:t>
      </w:r>
    </w:p>
    <w:p w14:paraId="19CD49C5" w14:textId="77777777" w:rsidR="008C4CE2" w:rsidRDefault="008C4CE2" w:rsidP="008C4CE2">
      <w:pPr>
        <w:pStyle w:val="Heading1"/>
      </w:pPr>
      <w:r>
        <w:t>&gt;&gt;             return "Root";</w:t>
      </w:r>
    </w:p>
    <w:p w14:paraId="7393DB1D" w14:textId="77777777" w:rsidR="008C4CE2" w:rsidRDefault="008C4CE2" w:rsidP="008C4CE2">
      <w:pPr>
        <w:pStyle w:val="Heading1"/>
      </w:pPr>
      <w:r>
        <w:t>&gt;&gt;         case 6:</w:t>
      </w:r>
    </w:p>
    <w:p w14:paraId="0A49CB7E" w14:textId="77777777" w:rsidR="008C4CE2" w:rsidRDefault="008C4CE2" w:rsidP="008C4CE2">
      <w:pPr>
        <w:pStyle w:val="Heading1"/>
      </w:pPr>
      <w:r>
        <w:t>&gt;&gt;             return "Text";</w:t>
      </w:r>
    </w:p>
    <w:p w14:paraId="4C10603D" w14:textId="77777777" w:rsidR="008C4CE2" w:rsidRDefault="008C4CE2" w:rsidP="008C4CE2">
      <w:pPr>
        <w:pStyle w:val="Heading1"/>
      </w:pPr>
      <w:r>
        <w:t>&gt;&gt;         case 16:</w:t>
      </w:r>
    </w:p>
    <w:p w14:paraId="2B48D83B" w14:textId="77777777" w:rsidR="008C4CE2" w:rsidRDefault="008C4CE2" w:rsidP="008C4CE2">
      <w:pPr>
        <w:pStyle w:val="Heading1"/>
      </w:pPr>
      <w:r>
        <w:t>&gt;&gt;             return function e(t) {</w:t>
      </w:r>
    </w:p>
    <w:p w14:paraId="249C21A2" w14:textId="77777777" w:rsidR="008C4CE2" w:rsidRDefault="008C4CE2" w:rsidP="008C4CE2">
      <w:pPr>
        <w:pStyle w:val="Heading1"/>
      </w:pPr>
      <w:r>
        <w:t>&gt;&gt;                 if (null == t)</w:t>
      </w:r>
    </w:p>
    <w:p w14:paraId="14C3014C" w14:textId="77777777" w:rsidR="008C4CE2" w:rsidRDefault="008C4CE2" w:rsidP="008C4CE2">
      <w:pPr>
        <w:pStyle w:val="Heading1"/>
      </w:pPr>
      <w:r>
        <w:t>&gt;&gt;                     return null;</w:t>
      </w:r>
    </w:p>
    <w:p w14:paraId="181571FD" w14:textId="77777777" w:rsidR="008C4CE2" w:rsidRDefault="008C4CE2" w:rsidP="008C4CE2">
      <w:pPr>
        <w:pStyle w:val="Heading1"/>
      </w:pPr>
      <w:r>
        <w:t>&gt;&gt;                 if ("function" == typeof t)</w:t>
      </w:r>
    </w:p>
    <w:p w14:paraId="09C2C54A" w14:textId="77777777" w:rsidR="008C4CE2" w:rsidRDefault="008C4CE2" w:rsidP="008C4CE2">
      <w:pPr>
        <w:pStyle w:val="Heading1"/>
      </w:pPr>
      <w:r>
        <w:t>&gt;&gt;                     return t.displayName || t.name || null;</w:t>
      </w:r>
    </w:p>
    <w:p w14:paraId="10175B36" w14:textId="77777777" w:rsidR="008C4CE2" w:rsidRDefault="008C4CE2" w:rsidP="008C4CE2">
      <w:pPr>
        <w:pStyle w:val="Heading1"/>
      </w:pPr>
      <w:r>
        <w:t>&gt;&gt;                 if ("string" == typeof t)</w:t>
      </w:r>
    </w:p>
    <w:p w14:paraId="6B12EA5A" w14:textId="77777777" w:rsidR="008C4CE2" w:rsidRDefault="008C4CE2" w:rsidP="008C4CE2">
      <w:pPr>
        <w:pStyle w:val="Heading1"/>
      </w:pPr>
      <w:r>
        <w:t>&gt;&gt;                     return t;</w:t>
      </w:r>
    </w:p>
    <w:p w14:paraId="4FB56054" w14:textId="77777777" w:rsidR="008C4CE2" w:rsidRDefault="008C4CE2" w:rsidP="008C4CE2">
      <w:pPr>
        <w:pStyle w:val="Heading1"/>
      </w:pPr>
      <w:r>
        <w:t>&gt;&gt;                 switch (t) {</w:t>
      </w:r>
    </w:p>
    <w:p w14:paraId="7C3D4410" w14:textId="77777777" w:rsidR="008C4CE2" w:rsidRDefault="008C4CE2" w:rsidP="008C4CE2">
      <w:pPr>
        <w:pStyle w:val="Heading1"/>
      </w:pPr>
      <w:r>
        <w:t>&gt;&gt;                 case w:</w:t>
      </w:r>
    </w:p>
    <w:p w14:paraId="556919F0" w14:textId="77777777" w:rsidR="008C4CE2" w:rsidRDefault="008C4CE2" w:rsidP="008C4CE2">
      <w:pPr>
        <w:pStyle w:val="Heading1"/>
      </w:pPr>
      <w:r>
        <w:t>&gt;&gt;                     return "Fragment";</w:t>
      </w:r>
    </w:p>
    <w:p w14:paraId="3C14FD68" w14:textId="77777777" w:rsidR="008C4CE2" w:rsidRDefault="008C4CE2" w:rsidP="008C4CE2">
      <w:pPr>
        <w:pStyle w:val="Heading1"/>
      </w:pPr>
      <w:r>
        <w:t>&gt;&gt;                 case O:</w:t>
      </w:r>
    </w:p>
    <w:p w14:paraId="0C4A43DE" w14:textId="77777777" w:rsidR="008C4CE2" w:rsidRDefault="008C4CE2" w:rsidP="008C4CE2">
      <w:pPr>
        <w:pStyle w:val="Heading1"/>
      </w:pPr>
      <w:r>
        <w:t>&gt;&gt;                     return "Portal";</w:t>
      </w:r>
    </w:p>
    <w:p w14:paraId="181A6142" w14:textId="77777777" w:rsidR="008C4CE2" w:rsidRDefault="008C4CE2" w:rsidP="008C4CE2">
      <w:pPr>
        <w:pStyle w:val="Heading1"/>
      </w:pPr>
      <w:r>
        <w:t>&gt;&gt;                 case I:</w:t>
      </w:r>
    </w:p>
    <w:p w14:paraId="4711F100" w14:textId="77777777" w:rsidR="008C4CE2" w:rsidRDefault="008C4CE2" w:rsidP="008C4CE2">
      <w:pPr>
        <w:pStyle w:val="Heading1"/>
      </w:pPr>
      <w:r>
        <w:lastRenderedPageBreak/>
        <w:t>&gt;&gt;                     return "Profiler";</w:t>
      </w:r>
    </w:p>
    <w:p w14:paraId="1657668B" w14:textId="77777777" w:rsidR="008C4CE2" w:rsidRDefault="008C4CE2" w:rsidP="008C4CE2">
      <w:pPr>
        <w:pStyle w:val="Heading1"/>
      </w:pPr>
      <w:r>
        <w:t>&gt;&gt;                 case _:</w:t>
      </w:r>
    </w:p>
    <w:p w14:paraId="3205984C" w14:textId="77777777" w:rsidR="008C4CE2" w:rsidRDefault="008C4CE2" w:rsidP="008C4CE2">
      <w:pPr>
        <w:pStyle w:val="Heading1"/>
      </w:pPr>
      <w:r>
        <w:t>&gt;&gt;                     return "StrictMode";</w:t>
      </w:r>
    </w:p>
    <w:p w14:paraId="1BB05F1F" w14:textId="77777777" w:rsidR="008C4CE2" w:rsidRDefault="008C4CE2" w:rsidP="008C4CE2">
      <w:pPr>
        <w:pStyle w:val="Heading1"/>
      </w:pPr>
      <w:r>
        <w:t>&gt;&gt;                 case k:</w:t>
      </w:r>
    </w:p>
    <w:p w14:paraId="583DF4FD" w14:textId="77777777" w:rsidR="008C4CE2" w:rsidRDefault="008C4CE2" w:rsidP="008C4CE2">
      <w:pPr>
        <w:pStyle w:val="Heading1"/>
      </w:pPr>
      <w:r>
        <w:t>&gt;&gt;                     return "Suspense";</w:t>
      </w:r>
    </w:p>
    <w:p w14:paraId="5BEC67BF" w14:textId="77777777" w:rsidR="008C4CE2" w:rsidRDefault="008C4CE2" w:rsidP="008C4CE2">
      <w:pPr>
        <w:pStyle w:val="Heading1"/>
      </w:pPr>
      <w:r>
        <w:t>&gt;&gt;                 case T:</w:t>
      </w:r>
    </w:p>
    <w:p w14:paraId="1755026D" w14:textId="77777777" w:rsidR="008C4CE2" w:rsidRDefault="008C4CE2" w:rsidP="008C4CE2">
      <w:pPr>
        <w:pStyle w:val="Heading1"/>
      </w:pPr>
      <w:r>
        <w:t>&gt;&gt;                     return "SuspenseList"</w:t>
      </w:r>
    </w:p>
    <w:p w14:paraId="334AC2A0" w14:textId="77777777" w:rsidR="008C4CE2" w:rsidRDefault="008C4CE2" w:rsidP="008C4CE2">
      <w:pPr>
        <w:pStyle w:val="Heading1"/>
      </w:pPr>
      <w:r>
        <w:t>&gt;&gt;                 }</w:t>
      </w:r>
    </w:p>
    <w:p w14:paraId="56194259" w14:textId="77777777" w:rsidR="008C4CE2" w:rsidRDefault="008C4CE2" w:rsidP="008C4CE2">
      <w:pPr>
        <w:pStyle w:val="Heading1"/>
      </w:pPr>
      <w:r>
        <w:t>&gt;&gt;                 if ("object" == typeof t)</w:t>
      </w:r>
    </w:p>
    <w:p w14:paraId="22134273" w14:textId="77777777" w:rsidR="008C4CE2" w:rsidRDefault="008C4CE2" w:rsidP="008C4CE2">
      <w:pPr>
        <w:pStyle w:val="Heading1"/>
      </w:pPr>
      <w:r>
        <w:t>&gt;&gt;                     switch (t.$$typeof) {</w:t>
      </w:r>
    </w:p>
    <w:p w14:paraId="57E901C1" w14:textId="77777777" w:rsidR="008C4CE2" w:rsidRDefault="008C4CE2" w:rsidP="008C4CE2">
      <w:pPr>
        <w:pStyle w:val="Heading1"/>
      </w:pPr>
      <w:r>
        <w:t>&gt;&gt;                     case j:</w:t>
      </w:r>
    </w:p>
    <w:p w14:paraId="20F529FF" w14:textId="77777777" w:rsidR="008C4CE2" w:rsidRDefault="008C4CE2" w:rsidP="008C4CE2">
      <w:pPr>
        <w:pStyle w:val="Heading1"/>
      </w:pPr>
      <w:r>
        <w:t>&gt;&gt;                         return (t.displayName || "Context") + ".Consumer";</w:t>
      </w:r>
    </w:p>
    <w:p w14:paraId="7858F027" w14:textId="77777777" w:rsidR="008C4CE2" w:rsidRDefault="008C4CE2" w:rsidP="008C4CE2">
      <w:pPr>
        <w:pStyle w:val="Heading1"/>
      </w:pPr>
      <w:r>
        <w:t>&gt;&gt;                     case E:</w:t>
      </w:r>
    </w:p>
    <w:p w14:paraId="0702042E" w14:textId="77777777" w:rsidR="008C4CE2" w:rsidRDefault="008C4CE2" w:rsidP="008C4CE2">
      <w:pPr>
        <w:pStyle w:val="Heading1"/>
      </w:pPr>
      <w:r>
        <w:t>&gt;&gt;                         return (t._context.displayName || "Context") + ".Provider";</w:t>
      </w:r>
    </w:p>
    <w:p w14:paraId="7366FD7F" w14:textId="77777777" w:rsidR="008C4CE2" w:rsidRDefault="008C4CE2" w:rsidP="008C4CE2">
      <w:pPr>
        <w:pStyle w:val="Heading1"/>
      </w:pPr>
      <w:r>
        <w:t>&gt;&gt;                     case x:</w:t>
      </w:r>
    </w:p>
    <w:p w14:paraId="5117F875" w14:textId="77777777" w:rsidR="008C4CE2" w:rsidRDefault="008C4CE2" w:rsidP="008C4CE2">
      <w:pPr>
        <w:pStyle w:val="Heading1"/>
      </w:pPr>
      <w:r>
        <w:t>&gt;&gt;                         var n = t.render;</w:t>
      </w:r>
    </w:p>
    <w:p w14:paraId="1FA37C25" w14:textId="77777777" w:rsidR="008C4CE2" w:rsidRDefault="008C4CE2" w:rsidP="008C4CE2">
      <w:pPr>
        <w:pStyle w:val="Heading1"/>
      </w:pPr>
      <w:r>
        <w:t>&gt;&gt;                         return (t = t.displayName) || (t = "" !== (t = n.displayName || n.name || "") ? "ForwardRef(" + t + ")" : "ForwardRef"),</w:t>
      </w:r>
    </w:p>
    <w:p w14:paraId="5DDE5089" w14:textId="77777777" w:rsidR="008C4CE2" w:rsidRDefault="008C4CE2" w:rsidP="008C4CE2">
      <w:pPr>
        <w:pStyle w:val="Heading1"/>
      </w:pPr>
      <w:r>
        <w:t>&gt;&gt;                         t;</w:t>
      </w:r>
    </w:p>
    <w:p w14:paraId="34C48158" w14:textId="77777777" w:rsidR="008C4CE2" w:rsidRDefault="008C4CE2" w:rsidP="008C4CE2">
      <w:pPr>
        <w:pStyle w:val="Heading1"/>
      </w:pPr>
      <w:r>
        <w:t>&gt;&gt;                     case L:</w:t>
      </w:r>
    </w:p>
    <w:p w14:paraId="71A2E42F" w14:textId="77777777" w:rsidR="008C4CE2" w:rsidRDefault="008C4CE2" w:rsidP="008C4CE2">
      <w:pPr>
        <w:pStyle w:val="Heading1"/>
      </w:pPr>
      <w:r>
        <w:lastRenderedPageBreak/>
        <w:t>&gt;&gt;                         return null !== (n = t.displayName || null) ? n : e(t.type) || "Memo";</w:t>
      </w:r>
    </w:p>
    <w:p w14:paraId="1118C967" w14:textId="77777777" w:rsidR="008C4CE2" w:rsidRDefault="008C4CE2" w:rsidP="008C4CE2">
      <w:pPr>
        <w:pStyle w:val="Heading1"/>
      </w:pPr>
      <w:r>
        <w:t>&gt;&gt;                     case A:</w:t>
      </w:r>
    </w:p>
    <w:p w14:paraId="7EF31E4D" w14:textId="77777777" w:rsidR="008C4CE2" w:rsidRDefault="008C4CE2" w:rsidP="008C4CE2">
      <w:pPr>
        <w:pStyle w:val="Heading1"/>
      </w:pPr>
      <w:r>
        <w:t>&gt;&gt;                         n = t._payload,</w:t>
      </w:r>
    </w:p>
    <w:p w14:paraId="4FDE5E6B" w14:textId="77777777" w:rsidR="008C4CE2" w:rsidRDefault="008C4CE2" w:rsidP="008C4CE2">
      <w:pPr>
        <w:pStyle w:val="Heading1"/>
      </w:pPr>
      <w:r>
        <w:t>&gt;&gt;                         t = t._init;</w:t>
      </w:r>
    </w:p>
    <w:p w14:paraId="20D8FED2" w14:textId="77777777" w:rsidR="008C4CE2" w:rsidRDefault="008C4CE2" w:rsidP="008C4CE2">
      <w:pPr>
        <w:pStyle w:val="Heading1"/>
      </w:pPr>
      <w:r>
        <w:t>&gt;&gt;                         try {</w:t>
      </w:r>
    </w:p>
    <w:p w14:paraId="3FB490DC" w14:textId="77777777" w:rsidR="008C4CE2" w:rsidRDefault="008C4CE2" w:rsidP="008C4CE2">
      <w:pPr>
        <w:pStyle w:val="Heading1"/>
      </w:pPr>
      <w:r>
        <w:t>&gt;&gt;                             return e(t(n))</w:t>
      </w:r>
    </w:p>
    <w:p w14:paraId="0D262835" w14:textId="77777777" w:rsidR="008C4CE2" w:rsidRDefault="008C4CE2" w:rsidP="008C4CE2">
      <w:pPr>
        <w:pStyle w:val="Heading1"/>
      </w:pPr>
      <w:r>
        <w:t>&gt;&gt;                         } catch (e) {}</w:t>
      </w:r>
    </w:p>
    <w:p w14:paraId="0BE13C65" w14:textId="77777777" w:rsidR="008C4CE2" w:rsidRDefault="008C4CE2" w:rsidP="008C4CE2">
      <w:pPr>
        <w:pStyle w:val="Heading1"/>
      </w:pPr>
      <w:r>
        <w:t>&gt;&gt;                     }</w:t>
      </w:r>
    </w:p>
    <w:p w14:paraId="5AD69893" w14:textId="77777777" w:rsidR="008C4CE2" w:rsidRDefault="008C4CE2" w:rsidP="008C4CE2">
      <w:pPr>
        <w:pStyle w:val="Heading1"/>
      </w:pPr>
      <w:r>
        <w:t>&gt;&gt;                 return null</w:t>
      </w:r>
    </w:p>
    <w:p w14:paraId="75A82DD8" w14:textId="77777777" w:rsidR="008C4CE2" w:rsidRDefault="008C4CE2" w:rsidP="008C4CE2">
      <w:pPr>
        <w:pStyle w:val="Heading1"/>
      </w:pPr>
      <w:r>
        <w:t>&gt;&gt;             }(t);</w:t>
      </w:r>
    </w:p>
    <w:p w14:paraId="4FF3ADA1" w14:textId="77777777" w:rsidR="008C4CE2" w:rsidRDefault="008C4CE2" w:rsidP="008C4CE2">
      <w:pPr>
        <w:pStyle w:val="Heading1"/>
      </w:pPr>
      <w:r>
        <w:t>&gt;&gt;         case 8:</w:t>
      </w:r>
    </w:p>
    <w:p w14:paraId="5258E48F" w14:textId="77777777" w:rsidR="008C4CE2" w:rsidRDefault="008C4CE2" w:rsidP="008C4CE2">
      <w:pPr>
        <w:pStyle w:val="Heading1"/>
      </w:pPr>
      <w:r>
        <w:t>&gt;&gt;             return t === _ ? "StrictMode" : "Mode";</w:t>
      </w:r>
    </w:p>
    <w:p w14:paraId="37453172" w14:textId="77777777" w:rsidR="008C4CE2" w:rsidRDefault="008C4CE2" w:rsidP="008C4CE2">
      <w:pPr>
        <w:pStyle w:val="Heading1"/>
      </w:pPr>
      <w:r>
        <w:t>&gt;&gt;         case 22:</w:t>
      </w:r>
    </w:p>
    <w:p w14:paraId="7486A0AD" w14:textId="77777777" w:rsidR="008C4CE2" w:rsidRDefault="008C4CE2" w:rsidP="008C4CE2">
      <w:pPr>
        <w:pStyle w:val="Heading1"/>
      </w:pPr>
      <w:r>
        <w:t>&gt;&gt;             return "Offscreen";</w:t>
      </w:r>
    </w:p>
    <w:p w14:paraId="6BCF0AE0" w14:textId="77777777" w:rsidR="008C4CE2" w:rsidRDefault="008C4CE2" w:rsidP="008C4CE2">
      <w:pPr>
        <w:pStyle w:val="Heading1"/>
      </w:pPr>
      <w:r>
        <w:t>&gt;&gt;         case 12:</w:t>
      </w:r>
    </w:p>
    <w:p w14:paraId="00E1214D" w14:textId="77777777" w:rsidR="008C4CE2" w:rsidRDefault="008C4CE2" w:rsidP="008C4CE2">
      <w:pPr>
        <w:pStyle w:val="Heading1"/>
      </w:pPr>
      <w:r>
        <w:t>&gt;&gt;             return "Profiler";</w:t>
      </w:r>
    </w:p>
    <w:p w14:paraId="57C72611" w14:textId="77777777" w:rsidR="008C4CE2" w:rsidRDefault="008C4CE2" w:rsidP="008C4CE2">
      <w:pPr>
        <w:pStyle w:val="Heading1"/>
      </w:pPr>
      <w:r>
        <w:t>&gt;&gt;         case 21:</w:t>
      </w:r>
    </w:p>
    <w:p w14:paraId="0E0C42A1" w14:textId="77777777" w:rsidR="008C4CE2" w:rsidRDefault="008C4CE2" w:rsidP="008C4CE2">
      <w:pPr>
        <w:pStyle w:val="Heading1"/>
      </w:pPr>
      <w:r>
        <w:t>&gt;&gt;             return "Scope";</w:t>
      </w:r>
    </w:p>
    <w:p w14:paraId="0764E160" w14:textId="77777777" w:rsidR="008C4CE2" w:rsidRDefault="008C4CE2" w:rsidP="008C4CE2">
      <w:pPr>
        <w:pStyle w:val="Heading1"/>
      </w:pPr>
      <w:r>
        <w:t>&gt;&gt;         case 13:</w:t>
      </w:r>
    </w:p>
    <w:p w14:paraId="4426CCE8" w14:textId="77777777" w:rsidR="008C4CE2" w:rsidRDefault="008C4CE2" w:rsidP="008C4CE2">
      <w:pPr>
        <w:pStyle w:val="Heading1"/>
      </w:pPr>
      <w:r>
        <w:t>&gt;&gt;             return "Suspense";</w:t>
      </w:r>
    </w:p>
    <w:p w14:paraId="1F8FC07E" w14:textId="77777777" w:rsidR="008C4CE2" w:rsidRDefault="008C4CE2" w:rsidP="008C4CE2">
      <w:pPr>
        <w:pStyle w:val="Heading1"/>
      </w:pPr>
      <w:r>
        <w:lastRenderedPageBreak/>
        <w:t>&gt;&gt;         case 19:</w:t>
      </w:r>
    </w:p>
    <w:p w14:paraId="68D85DF0" w14:textId="77777777" w:rsidR="008C4CE2" w:rsidRDefault="008C4CE2" w:rsidP="008C4CE2">
      <w:pPr>
        <w:pStyle w:val="Heading1"/>
      </w:pPr>
      <w:r>
        <w:t>&gt;&gt;             return "SuspenseList";</w:t>
      </w:r>
    </w:p>
    <w:p w14:paraId="4F98BAEB" w14:textId="77777777" w:rsidR="008C4CE2" w:rsidRDefault="008C4CE2" w:rsidP="008C4CE2">
      <w:pPr>
        <w:pStyle w:val="Heading1"/>
      </w:pPr>
      <w:r>
        <w:t>&gt;&gt;         case 25:</w:t>
      </w:r>
    </w:p>
    <w:p w14:paraId="3147B771" w14:textId="77777777" w:rsidR="008C4CE2" w:rsidRDefault="008C4CE2" w:rsidP="008C4CE2">
      <w:pPr>
        <w:pStyle w:val="Heading1"/>
      </w:pPr>
      <w:r>
        <w:t>&gt;&gt;             return "TracingMarker";</w:t>
      </w:r>
    </w:p>
    <w:p w14:paraId="27553D5F" w14:textId="77777777" w:rsidR="008C4CE2" w:rsidRDefault="008C4CE2" w:rsidP="008C4CE2">
      <w:pPr>
        <w:pStyle w:val="Heading1"/>
      </w:pPr>
      <w:r>
        <w:t>&gt;&gt;         case 1:</w:t>
      </w:r>
    </w:p>
    <w:p w14:paraId="0C203EC1" w14:textId="77777777" w:rsidR="008C4CE2" w:rsidRDefault="008C4CE2" w:rsidP="008C4CE2">
      <w:pPr>
        <w:pStyle w:val="Heading1"/>
      </w:pPr>
      <w:r>
        <w:t>&gt;&gt;         case 0:</w:t>
      </w:r>
    </w:p>
    <w:p w14:paraId="4C143267" w14:textId="77777777" w:rsidR="008C4CE2" w:rsidRDefault="008C4CE2" w:rsidP="008C4CE2">
      <w:pPr>
        <w:pStyle w:val="Heading1"/>
      </w:pPr>
      <w:r>
        <w:t>&gt;&gt;         case 17:</w:t>
      </w:r>
    </w:p>
    <w:p w14:paraId="3DDE6D6A" w14:textId="77777777" w:rsidR="008C4CE2" w:rsidRDefault="008C4CE2" w:rsidP="008C4CE2">
      <w:pPr>
        <w:pStyle w:val="Heading1"/>
      </w:pPr>
      <w:r>
        <w:t>&gt;&gt;         case 2:</w:t>
      </w:r>
    </w:p>
    <w:p w14:paraId="191846BD" w14:textId="77777777" w:rsidR="008C4CE2" w:rsidRDefault="008C4CE2" w:rsidP="008C4CE2">
      <w:pPr>
        <w:pStyle w:val="Heading1"/>
      </w:pPr>
      <w:r>
        <w:t>&gt;&gt;         case 14:</w:t>
      </w:r>
    </w:p>
    <w:p w14:paraId="535E8239" w14:textId="77777777" w:rsidR="008C4CE2" w:rsidRDefault="008C4CE2" w:rsidP="008C4CE2">
      <w:pPr>
        <w:pStyle w:val="Heading1"/>
      </w:pPr>
      <w:r>
        <w:t>&gt;&gt;         case 15:</w:t>
      </w:r>
    </w:p>
    <w:p w14:paraId="6BB69C12" w14:textId="77777777" w:rsidR="008C4CE2" w:rsidRDefault="008C4CE2" w:rsidP="008C4CE2">
      <w:pPr>
        <w:pStyle w:val="Heading1"/>
      </w:pPr>
      <w:r>
        <w:t>&gt;&gt;             if ("function" == typeof t)</w:t>
      </w:r>
    </w:p>
    <w:p w14:paraId="578E56CC" w14:textId="77777777" w:rsidR="008C4CE2" w:rsidRDefault="008C4CE2" w:rsidP="008C4CE2">
      <w:pPr>
        <w:pStyle w:val="Heading1"/>
      </w:pPr>
      <w:r>
        <w:t>&gt;&gt;                 return t.displayName || t.name || null;</w:t>
      </w:r>
    </w:p>
    <w:p w14:paraId="0AA4BE7B" w14:textId="77777777" w:rsidR="008C4CE2" w:rsidRDefault="008C4CE2" w:rsidP="008C4CE2">
      <w:pPr>
        <w:pStyle w:val="Heading1"/>
      </w:pPr>
      <w:r>
        <w:t>&gt;&gt;             if ("string" == typeof t)</w:t>
      </w:r>
    </w:p>
    <w:p w14:paraId="6D2C3D83" w14:textId="77777777" w:rsidR="008C4CE2" w:rsidRDefault="008C4CE2" w:rsidP="008C4CE2">
      <w:pPr>
        <w:pStyle w:val="Heading1"/>
      </w:pPr>
      <w:r>
        <w:t>&gt;&gt;                 return t</w:t>
      </w:r>
    </w:p>
    <w:p w14:paraId="5540B9B5" w14:textId="77777777" w:rsidR="008C4CE2" w:rsidRDefault="008C4CE2" w:rsidP="008C4CE2">
      <w:pPr>
        <w:pStyle w:val="Heading1"/>
      </w:pPr>
      <w:r>
        <w:t>&gt;&gt;         }</w:t>
      </w:r>
    </w:p>
    <w:p w14:paraId="2F213CFB" w14:textId="77777777" w:rsidR="008C4CE2" w:rsidRDefault="008C4CE2" w:rsidP="008C4CE2">
      <w:pPr>
        <w:pStyle w:val="Heading1"/>
      </w:pPr>
      <w:r>
        <w:t>&gt;&gt;         return null</w:t>
      </w:r>
    </w:p>
    <w:p w14:paraId="292D3610" w14:textId="77777777" w:rsidR="008C4CE2" w:rsidRDefault="008C4CE2" w:rsidP="008C4CE2">
      <w:pPr>
        <w:pStyle w:val="Heading1"/>
      </w:pPr>
      <w:r>
        <w:t>&gt;&gt;     }</w:t>
      </w:r>
    </w:p>
    <w:p w14:paraId="467FC53A" w14:textId="77777777" w:rsidR="008C4CE2" w:rsidRDefault="008C4CE2" w:rsidP="008C4CE2">
      <w:pPr>
        <w:pStyle w:val="Heading1"/>
      </w:pPr>
      <w:r>
        <w:t>&gt;&gt;     function U(e) {</w:t>
      </w:r>
    </w:p>
    <w:p w14:paraId="2EBE0B80" w14:textId="77777777" w:rsidR="008C4CE2" w:rsidRDefault="008C4CE2" w:rsidP="008C4CE2">
      <w:pPr>
        <w:pStyle w:val="Heading1"/>
      </w:pPr>
      <w:r>
        <w:t>&gt;&gt;         switch (typeof e) {</w:t>
      </w:r>
    </w:p>
    <w:p w14:paraId="4BCC07A3" w14:textId="77777777" w:rsidR="008C4CE2" w:rsidRDefault="008C4CE2" w:rsidP="008C4CE2">
      <w:pPr>
        <w:pStyle w:val="Heading1"/>
      </w:pPr>
      <w:r>
        <w:t>&gt;&gt;         case "boolean":</w:t>
      </w:r>
    </w:p>
    <w:p w14:paraId="6D4DE5C2" w14:textId="77777777" w:rsidR="008C4CE2" w:rsidRDefault="008C4CE2" w:rsidP="008C4CE2">
      <w:pPr>
        <w:pStyle w:val="Heading1"/>
      </w:pPr>
      <w:r>
        <w:lastRenderedPageBreak/>
        <w:t>&gt;&gt;         case "number":</w:t>
      </w:r>
    </w:p>
    <w:p w14:paraId="607432BE" w14:textId="77777777" w:rsidR="008C4CE2" w:rsidRDefault="008C4CE2" w:rsidP="008C4CE2">
      <w:pPr>
        <w:pStyle w:val="Heading1"/>
      </w:pPr>
      <w:r>
        <w:t>&gt;&gt;         case "string":</w:t>
      </w:r>
    </w:p>
    <w:p w14:paraId="64CB992F" w14:textId="77777777" w:rsidR="008C4CE2" w:rsidRDefault="008C4CE2" w:rsidP="008C4CE2">
      <w:pPr>
        <w:pStyle w:val="Heading1"/>
      </w:pPr>
      <w:r>
        <w:t>&gt;&gt;         case "undefined":</w:t>
      </w:r>
    </w:p>
    <w:p w14:paraId="71C08B12" w14:textId="77777777" w:rsidR="008C4CE2" w:rsidRDefault="008C4CE2" w:rsidP="008C4CE2">
      <w:pPr>
        <w:pStyle w:val="Heading1"/>
      </w:pPr>
      <w:r>
        <w:t>&gt;&gt;         case "object":</w:t>
      </w:r>
    </w:p>
    <w:p w14:paraId="02A41A11" w14:textId="77777777" w:rsidR="008C4CE2" w:rsidRDefault="008C4CE2" w:rsidP="008C4CE2">
      <w:pPr>
        <w:pStyle w:val="Heading1"/>
      </w:pPr>
      <w:r>
        <w:t>&gt;&gt;             return e;</w:t>
      </w:r>
    </w:p>
    <w:p w14:paraId="6C88C0A3" w14:textId="77777777" w:rsidR="008C4CE2" w:rsidRDefault="008C4CE2" w:rsidP="008C4CE2">
      <w:pPr>
        <w:pStyle w:val="Heading1"/>
      </w:pPr>
      <w:r>
        <w:t>&gt;&gt;         default:</w:t>
      </w:r>
    </w:p>
    <w:p w14:paraId="55530B7A" w14:textId="77777777" w:rsidR="008C4CE2" w:rsidRDefault="008C4CE2" w:rsidP="008C4CE2">
      <w:pPr>
        <w:pStyle w:val="Heading1"/>
      </w:pPr>
      <w:r>
        <w:t>&gt;&gt;             return ""</w:t>
      </w:r>
    </w:p>
    <w:p w14:paraId="6DEC2534" w14:textId="77777777" w:rsidR="008C4CE2" w:rsidRDefault="008C4CE2" w:rsidP="008C4CE2">
      <w:pPr>
        <w:pStyle w:val="Heading1"/>
      </w:pPr>
      <w:r>
        <w:t>&gt;&gt;         }</w:t>
      </w:r>
    </w:p>
    <w:p w14:paraId="175C2C96" w14:textId="77777777" w:rsidR="008C4CE2" w:rsidRDefault="008C4CE2" w:rsidP="008C4CE2">
      <w:pPr>
        <w:pStyle w:val="Heading1"/>
      </w:pPr>
      <w:r>
        <w:t>&gt;&gt;     }</w:t>
      </w:r>
    </w:p>
    <w:p w14:paraId="46273129" w14:textId="77777777" w:rsidR="008C4CE2" w:rsidRDefault="008C4CE2" w:rsidP="008C4CE2">
      <w:pPr>
        <w:pStyle w:val="Heading1"/>
      </w:pPr>
      <w:r>
        <w:t>&gt;&gt;     function V(e) {</w:t>
      </w:r>
    </w:p>
    <w:p w14:paraId="6895D459" w14:textId="77777777" w:rsidR="008C4CE2" w:rsidRDefault="008C4CE2" w:rsidP="008C4CE2">
      <w:pPr>
        <w:pStyle w:val="Heading1"/>
      </w:pPr>
      <w:r>
        <w:t>&gt;&gt;         var t = e.type;</w:t>
      </w:r>
    </w:p>
    <w:p w14:paraId="57004E18" w14:textId="77777777" w:rsidR="008C4CE2" w:rsidRDefault="008C4CE2" w:rsidP="008C4CE2">
      <w:pPr>
        <w:pStyle w:val="Heading1"/>
      </w:pPr>
      <w:r>
        <w:t>&gt;&gt;         return (e = e.nodeName) &amp;&amp; "input" === e.toLowerCase() &amp;&amp; ("checkbox" === t || "radio" === t)</w:t>
      </w:r>
    </w:p>
    <w:p w14:paraId="41C0E0E9" w14:textId="77777777" w:rsidR="008C4CE2" w:rsidRDefault="008C4CE2" w:rsidP="008C4CE2">
      <w:pPr>
        <w:pStyle w:val="Heading1"/>
      </w:pPr>
      <w:r>
        <w:t>&gt;&gt;     }</w:t>
      </w:r>
    </w:p>
    <w:p w14:paraId="1F811D98" w14:textId="77777777" w:rsidR="008C4CE2" w:rsidRDefault="008C4CE2" w:rsidP="008C4CE2">
      <w:pPr>
        <w:pStyle w:val="Heading1"/>
      </w:pPr>
      <w:r>
        <w:t>&gt;&gt;     function W(e) {</w:t>
      </w:r>
    </w:p>
    <w:p w14:paraId="3759069E" w14:textId="77777777" w:rsidR="008C4CE2" w:rsidRDefault="008C4CE2" w:rsidP="008C4CE2">
      <w:pPr>
        <w:pStyle w:val="Heading1"/>
      </w:pPr>
      <w:r>
        <w:t>&gt;&gt;         e._valueTracker || (e._valueTracker = function(e) {</w:t>
      </w:r>
    </w:p>
    <w:p w14:paraId="6D5FB04A" w14:textId="77777777" w:rsidR="008C4CE2" w:rsidRDefault="008C4CE2" w:rsidP="008C4CE2">
      <w:pPr>
        <w:pStyle w:val="Heading1"/>
      </w:pPr>
      <w:r>
        <w:t>&gt;&gt;             var t = V(e) ? "checked" : "value"</w:t>
      </w:r>
    </w:p>
    <w:p w14:paraId="0AFAFF5F" w14:textId="77777777" w:rsidR="008C4CE2" w:rsidRDefault="008C4CE2" w:rsidP="008C4CE2">
      <w:pPr>
        <w:pStyle w:val="Heading1"/>
      </w:pPr>
      <w:r>
        <w:t>&gt;&gt;               , n = Object.getOwnPropertyDescriptor(e.constructor.prototype, t)</w:t>
      </w:r>
    </w:p>
    <w:p w14:paraId="5A2395FC" w14:textId="77777777" w:rsidR="008C4CE2" w:rsidRDefault="008C4CE2" w:rsidP="008C4CE2">
      <w:pPr>
        <w:pStyle w:val="Heading1"/>
      </w:pPr>
      <w:r>
        <w:t>&gt;&gt;               , r = "" + e[t];</w:t>
      </w:r>
    </w:p>
    <w:p w14:paraId="223DC069" w14:textId="77777777" w:rsidR="008C4CE2" w:rsidRDefault="008C4CE2" w:rsidP="008C4CE2">
      <w:pPr>
        <w:pStyle w:val="Heading1"/>
      </w:pPr>
      <w:r>
        <w:t>&gt;&gt;             if (!e.hasOwnProperty(t) &amp;&amp; void 0 !== n &amp;&amp; "function" == typeof n.get &amp;&amp; "function" == typeof n.set) {</w:t>
      </w:r>
    </w:p>
    <w:p w14:paraId="360B4A25" w14:textId="77777777" w:rsidR="008C4CE2" w:rsidRDefault="008C4CE2" w:rsidP="008C4CE2">
      <w:pPr>
        <w:pStyle w:val="Heading1"/>
      </w:pPr>
      <w:r>
        <w:lastRenderedPageBreak/>
        <w:t>&gt;&gt;                 var i = n.get</w:t>
      </w:r>
    </w:p>
    <w:p w14:paraId="6A284AA6" w14:textId="77777777" w:rsidR="008C4CE2" w:rsidRDefault="008C4CE2" w:rsidP="008C4CE2">
      <w:pPr>
        <w:pStyle w:val="Heading1"/>
      </w:pPr>
      <w:r>
        <w:t>&gt;&gt;</w:t>
      </w:r>
    </w:p>
    <w:p w14:paraId="26C4C103" w14:textId="77777777" w:rsidR="008C4CE2" w:rsidRDefault="008C4CE2" w:rsidP="008C4CE2">
      <w:pPr>
        <w:pStyle w:val="Heading1"/>
      </w:pPr>
      <w:r>
        <w:t>Oops, something went wrong.  Please report this bug with the details below.</w:t>
      </w:r>
    </w:p>
    <w:p w14:paraId="652D497C" w14:textId="77777777" w:rsidR="008C4CE2" w:rsidRDefault="008C4CE2" w:rsidP="008C4CE2">
      <w:pPr>
        <w:pStyle w:val="Heading1"/>
      </w:pPr>
      <w:r>
        <w:t>Report on GitHub: https://github.com/PowerShell/PSReadLine/issues/new</w:t>
      </w:r>
    </w:p>
    <w:p w14:paraId="1568F922" w14:textId="77777777" w:rsidR="008C4CE2" w:rsidRDefault="008C4CE2" w:rsidP="008C4CE2">
      <w:pPr>
        <w:pStyle w:val="Heading1"/>
      </w:pPr>
      <w:r>
        <w:t>### Environment</w:t>
      </w:r>
    </w:p>
    <w:p w14:paraId="772A5415" w14:textId="77777777" w:rsidR="008C4CE2" w:rsidRDefault="008C4CE2" w:rsidP="008C4CE2">
      <w:pPr>
        <w:pStyle w:val="Heading1"/>
      </w:pPr>
      <w:r>
        <w:t>PSReadLine: 2.0.0</w:t>
      </w:r>
    </w:p>
    <w:p w14:paraId="2DE89574" w14:textId="77777777" w:rsidR="008C4CE2" w:rsidRDefault="008C4CE2" w:rsidP="008C4CE2">
      <w:pPr>
        <w:pStyle w:val="Heading1"/>
      </w:pPr>
      <w:r>
        <w:t>PowerShell: 5.1.22621.2506</w:t>
      </w:r>
    </w:p>
    <w:p w14:paraId="4EBA454D" w14:textId="77777777" w:rsidR="008C4CE2" w:rsidRDefault="008C4CE2" w:rsidP="008C4CE2">
      <w:pPr>
        <w:pStyle w:val="Heading1"/>
      </w:pPr>
      <w:r>
        <w:t>OS: Microsoft Windows 10.0.22631</w:t>
      </w:r>
    </w:p>
    <w:p w14:paraId="5B0183B9" w14:textId="77777777" w:rsidR="008C4CE2" w:rsidRDefault="008C4CE2" w:rsidP="008C4CE2">
      <w:pPr>
        <w:pStyle w:val="Heading1"/>
      </w:pPr>
      <w:r>
        <w:t>Last 200 Keys</w:t>
      </w:r>
    </w:p>
    <w:p w14:paraId="6427277F" w14:textId="77777777" w:rsidR="008C4CE2" w:rsidRDefault="008C4CE2" w:rsidP="008C4CE2">
      <w:pPr>
        <w:pStyle w:val="Heading1"/>
      </w:pPr>
      <w:r>
        <w:t>```</w:t>
      </w:r>
    </w:p>
    <w:p w14:paraId="4D23246E" w14:textId="77777777" w:rsidR="008C4CE2" w:rsidRDefault="008C4CE2" w:rsidP="008C4CE2">
      <w:pPr>
        <w:pStyle w:val="Heading1"/>
      </w:pPr>
      <w:r>
        <w:t xml:space="preserve"> t t o n " , Spacebar [ " t h e m e " , Spacebar " s t y l e s " ] , Spacebar ! 0 ) ] , Spacebar t ) Enter</w:t>
      </w:r>
    </w:p>
    <w:p w14:paraId="58395C03" w14:textId="77777777" w:rsidR="008C4CE2" w:rsidRDefault="008C4CE2" w:rsidP="008C4CE2">
      <w:pPr>
        <w:pStyle w:val="Heading1"/>
      </w:pPr>
      <w:r>
        <w:t xml:space="preserve"> Spacebar Spacebar Spacebar Spacebar } ( i . C o m p o n e n t ) Enter</w:t>
      </w:r>
    </w:p>
    <w:p w14:paraId="2B8BC6F1" w14:textId="77777777" w:rsidR="008C4CE2" w:rsidRDefault="008C4CE2" w:rsidP="008C4CE2">
      <w:pPr>
        <w:pStyle w:val="Heading1"/>
      </w:pPr>
      <w:r>
        <w:t xml:space="preserve"> } Enter</w:t>
      </w:r>
    </w:p>
    <w:p w14:paraId="2C5BDBF3" w14:textId="77777777" w:rsidR="008C4CE2" w:rsidRDefault="008C4CE2" w:rsidP="008C4CE2">
      <w:pPr>
        <w:pStyle w:val="Heading1"/>
      </w:pPr>
      <w:r>
        <w:t xml:space="preserve"> ] ) ; Enter</w:t>
      </w:r>
    </w:p>
    <w:p w14:paraId="5B11CF4B" w14:textId="77777777" w:rsidR="008C4CE2" w:rsidRDefault="008C4CE2" w:rsidP="008C4CE2">
      <w:pPr>
        <w:pStyle w:val="Heading1"/>
      </w:pPr>
      <w:r>
        <w:t xml:space="preserve"> / / # Spacebar s o u r c e M a p p i n g U R L = c o n t e n t . j s . m a p Enter</w:t>
      </w:r>
    </w:p>
    <w:p w14:paraId="554A5E2A" w14:textId="77777777" w:rsidR="008C4CE2" w:rsidRDefault="008C4CE2" w:rsidP="008C4CE2">
      <w:pPr>
        <w:pStyle w:val="Heading1"/>
      </w:pPr>
      <w:r>
        <w:lastRenderedPageBreak/>
        <w:t xml:space="preserve"> P E R S O N A L Spacebar A T T A T C H M E N T Spacebar F O R Spacebar C A L I F O R N I A Spacebar I D E N T I F I C A T I O N Spacebar N U M B E R Spacebar C A Spacebar E Spacebar 2 3 0 8 7 4 2 Spacebar O N L Y Spacebar N O Spacebar E T Spacebar A L Spacebar 6 : 3 7 Spacebar P M Spacebar 1 / 2 1 / 2 0 2 4</w:t>
      </w:r>
    </w:p>
    <w:p w14:paraId="210B5D02" w14:textId="77777777" w:rsidR="008C4CE2" w:rsidRDefault="008C4CE2" w:rsidP="008C4CE2">
      <w:pPr>
        <w:pStyle w:val="Heading1"/>
      </w:pPr>
      <w:r>
        <w:t>```</w:t>
      </w:r>
    </w:p>
    <w:p w14:paraId="4BFBD0D8" w14:textId="77777777" w:rsidR="008C4CE2" w:rsidRDefault="008C4CE2" w:rsidP="008C4CE2">
      <w:pPr>
        <w:pStyle w:val="Heading1"/>
      </w:pPr>
    </w:p>
    <w:p w14:paraId="1687D460" w14:textId="77777777" w:rsidR="008C4CE2" w:rsidRDefault="008C4CE2" w:rsidP="008C4CE2">
      <w:pPr>
        <w:pStyle w:val="Heading1"/>
      </w:pPr>
      <w:r>
        <w:t>### Exception</w:t>
      </w:r>
    </w:p>
    <w:p w14:paraId="73EB1B8C" w14:textId="77777777" w:rsidR="008C4CE2" w:rsidRDefault="008C4CE2" w:rsidP="008C4CE2">
      <w:pPr>
        <w:pStyle w:val="Heading1"/>
      </w:pPr>
      <w:r>
        <w:t>```</w:t>
      </w:r>
    </w:p>
    <w:p w14:paraId="1D8CBE4D" w14:textId="77777777" w:rsidR="008C4CE2" w:rsidRDefault="008C4CE2" w:rsidP="008C4CE2">
      <w:pPr>
        <w:pStyle w:val="Heading1"/>
      </w:pPr>
      <w:r>
        <w:t>System.ArgumentOutOfRangeException: The value must be greater than or equal to zero and less than the console's buffer size in that dimension.</w:t>
      </w:r>
    </w:p>
    <w:p w14:paraId="3B6D4DF0" w14:textId="77777777" w:rsidR="008C4CE2" w:rsidRDefault="008C4CE2" w:rsidP="008C4CE2">
      <w:pPr>
        <w:pStyle w:val="Heading1"/>
      </w:pPr>
      <w:r>
        <w:t>Parameter name: top</w:t>
      </w:r>
    </w:p>
    <w:p w14:paraId="6B53D257" w14:textId="77777777" w:rsidR="008C4CE2" w:rsidRDefault="008C4CE2" w:rsidP="008C4CE2">
      <w:pPr>
        <w:pStyle w:val="Heading1"/>
      </w:pPr>
      <w:r>
        <w:t>Actual value was 88.</w:t>
      </w:r>
    </w:p>
    <w:p w14:paraId="09B951DD" w14:textId="77777777" w:rsidR="008C4CE2" w:rsidRDefault="008C4CE2" w:rsidP="008C4CE2">
      <w:pPr>
        <w:pStyle w:val="Heading1"/>
      </w:pPr>
      <w:r>
        <w:t xml:space="preserve">   at System.Console.SetCursorPosition(Int32 left, Int32 top)</w:t>
      </w:r>
    </w:p>
    <w:p w14:paraId="2586414F" w14:textId="77777777" w:rsidR="008C4CE2" w:rsidRDefault="008C4CE2" w:rsidP="008C4CE2">
      <w:pPr>
        <w:pStyle w:val="Heading1"/>
      </w:pPr>
      <w:r>
        <w:t xml:space="preserve">   at Microsoft.PowerShell.PSConsoleReadLine.CalculateWhereAndWhatToRender(Boolean cursorMovedToInitialPos, RenderData renderData, LineInfoForRendering&amp; lineInfoForRendering)</w:t>
      </w:r>
    </w:p>
    <w:p w14:paraId="2A844C1E" w14:textId="77777777" w:rsidR="008C4CE2" w:rsidRDefault="008C4CE2" w:rsidP="008C4CE2">
      <w:pPr>
        <w:pStyle w:val="Heading1"/>
      </w:pPr>
      <w:r>
        <w:t xml:space="preserve">   at Microsoft.PowerShell.PSConsoleReadLine.ReallyRender(RenderData renderData, String defaultColor)</w:t>
      </w:r>
    </w:p>
    <w:p w14:paraId="3068DB43" w14:textId="77777777" w:rsidR="008C4CE2" w:rsidRDefault="008C4CE2" w:rsidP="008C4CE2">
      <w:pPr>
        <w:pStyle w:val="Heading1"/>
      </w:pPr>
      <w:r>
        <w:t xml:space="preserve">   at Microsoft.PowerShell.PSConsoleReadLine.ForceRender()</w:t>
      </w:r>
    </w:p>
    <w:p w14:paraId="41B0744E" w14:textId="77777777" w:rsidR="008C4CE2" w:rsidRDefault="008C4CE2" w:rsidP="008C4CE2">
      <w:pPr>
        <w:pStyle w:val="Heading1"/>
      </w:pPr>
      <w:r>
        <w:t xml:space="preserve">   at Microsoft.PowerShell.PSConsoleReadLine.Insert(Char c)</w:t>
      </w:r>
    </w:p>
    <w:p w14:paraId="296A9B72" w14:textId="77777777" w:rsidR="008C4CE2" w:rsidRDefault="008C4CE2" w:rsidP="008C4CE2">
      <w:pPr>
        <w:pStyle w:val="Heading1"/>
      </w:pPr>
      <w:r>
        <w:t xml:space="preserve">   at Microsoft.PowerShell.PSConsoleReadLine.SelfInsert(Nullable`1 key, Object arg)</w:t>
      </w:r>
    </w:p>
    <w:p w14:paraId="79DA2659" w14:textId="77777777" w:rsidR="008C4CE2" w:rsidRDefault="008C4CE2" w:rsidP="008C4CE2">
      <w:pPr>
        <w:pStyle w:val="Heading1"/>
      </w:pPr>
      <w:r>
        <w:lastRenderedPageBreak/>
        <w:t xml:space="preserve">   at Microsoft.PowerShell.PSConsoleReadLine.ProcessOneKey(PSKeyInfo key, Dictionary`2 dispatchTable, Boolean ignoreIfNoAction, Object arg)</w:t>
      </w:r>
    </w:p>
    <w:p w14:paraId="40FE1E8A" w14:textId="77777777" w:rsidR="008C4CE2" w:rsidRDefault="008C4CE2" w:rsidP="008C4CE2">
      <w:pPr>
        <w:pStyle w:val="Heading1"/>
      </w:pPr>
      <w:r>
        <w:t xml:space="preserve">   at Microsoft.PowerShell.PSConsoleReadLine.InputLoop()</w:t>
      </w:r>
    </w:p>
    <w:p w14:paraId="6FE677DC" w14:textId="77777777" w:rsidR="008C4CE2" w:rsidRDefault="008C4CE2" w:rsidP="008C4CE2">
      <w:pPr>
        <w:pStyle w:val="Heading1"/>
      </w:pPr>
      <w:r>
        <w:t xml:space="preserve">   at Microsoft.PowerShell.PSConsoleReadLine.ReadLine(Runspace runspace, EngineIntrinsics engineIntrinsics, CancellationToken cancellationToken)</w:t>
      </w:r>
    </w:p>
    <w:p w14:paraId="77912A0E" w14:textId="77777777" w:rsidR="008C4CE2" w:rsidRDefault="008C4CE2" w:rsidP="008C4CE2">
      <w:pPr>
        <w:pStyle w:val="Heading1"/>
      </w:pPr>
      <w:r>
        <w:t>```</w:t>
      </w:r>
    </w:p>
    <w:p w14:paraId="17075419" w14:textId="77777777" w:rsidR="008C4CE2" w:rsidRDefault="008C4CE2" w:rsidP="008C4CE2">
      <w:pPr>
        <w:pStyle w:val="Heading1"/>
      </w:pPr>
    </w:p>
    <w:p w14:paraId="0F32040C" w14:textId="77777777" w:rsidR="008C4CE2" w:rsidRDefault="008C4CE2" w:rsidP="008C4CE2">
      <w:pPr>
        <w:pStyle w:val="Heading1"/>
      </w:pPr>
      <w:r>
        <w:t>PS C:\Users\marru&gt;     function ut(e) {</w:t>
      </w:r>
    </w:p>
    <w:p w14:paraId="0CD20659" w14:textId="77777777" w:rsidR="008C4CE2" w:rsidRDefault="008C4CE2" w:rsidP="008C4CE2">
      <w:pPr>
        <w:pStyle w:val="Heading1"/>
      </w:pPr>
      <w:r>
        <w:t>&gt;&gt;         return e ? '"' + e.replace(/\"/g, "") + '"' : ""</w:t>
      </w:r>
    </w:p>
    <w:p w14:paraId="704A2A78" w14:textId="77777777" w:rsidR="008C4CE2" w:rsidRDefault="008C4CE2" w:rsidP="008C4CE2">
      <w:pPr>
        <w:pStyle w:val="Heading1"/>
      </w:pPr>
      <w:r>
        <w:t>&gt;&gt;     }</w:t>
      </w:r>
    </w:p>
    <w:p w14:paraId="684C28E4" w14:textId="77777777" w:rsidR="008C4CE2" w:rsidRDefault="008C4CE2" w:rsidP="008C4CE2">
      <w:pPr>
        <w:pStyle w:val="Heading1"/>
      </w:pPr>
      <w:r>
        <w:t>&gt;&gt;     function dt(e, t) {</w:t>
      </w:r>
    </w:p>
    <w:p w14:paraId="4CC990DD" w14:textId="77777777" w:rsidR="008C4CE2" w:rsidRDefault="008C4CE2" w:rsidP="008C4CE2">
      <w:pPr>
        <w:pStyle w:val="Heading1"/>
      </w:pPr>
      <w:r>
        <w:t>&gt;&gt;         var n = typeof console !== d.l ? console : He("console");</w:t>
      </w:r>
    </w:p>
    <w:p w14:paraId="6BC7468C" w14:textId="77777777" w:rsidR="008C4CE2" w:rsidRDefault="008C4CE2" w:rsidP="008C4CE2">
      <w:pPr>
        <w:pStyle w:val="Heading1"/>
      </w:pPr>
      <w:r>
        <w:t>&gt;&gt;         if (n) {</w:t>
      </w:r>
    </w:p>
    <w:p w14:paraId="56EA6803" w14:textId="77777777" w:rsidR="008C4CE2" w:rsidRDefault="008C4CE2" w:rsidP="008C4CE2">
      <w:pPr>
        <w:pStyle w:val="Heading1"/>
      </w:pPr>
      <w:r>
        <w:t>&gt;&gt;             var r = "log";</w:t>
      </w:r>
    </w:p>
    <w:p w14:paraId="79A51E5E" w14:textId="77777777" w:rsidR="008C4CE2" w:rsidRDefault="008C4CE2" w:rsidP="008C4CE2">
      <w:pPr>
        <w:pStyle w:val="Heading1"/>
      </w:pPr>
      <w:r>
        <w:t>&gt;&gt;             n[e] &amp;&amp; (r = e),</w:t>
      </w:r>
    </w:p>
    <w:p w14:paraId="4E8AEFD6" w14:textId="77777777" w:rsidR="008C4CE2" w:rsidRDefault="008C4CE2" w:rsidP="008C4CE2">
      <w:pPr>
        <w:pStyle w:val="Heading1"/>
      </w:pPr>
      <w:r>
        <w:t>&gt;&gt;             J(n[r]) &amp;&amp; n[r](t)</w:t>
      </w:r>
    </w:p>
    <w:p w14:paraId="431FCFF7" w14:textId="77777777" w:rsidR="008C4CE2" w:rsidRDefault="008C4CE2" w:rsidP="008C4CE2">
      <w:pPr>
        <w:pStyle w:val="Heading1"/>
      </w:pPr>
      <w:r>
        <w:t>&gt;&gt;         }</w:t>
      </w:r>
    </w:p>
    <w:p w14:paraId="367A0DCC" w14:textId="77777777" w:rsidR="008C4CE2" w:rsidRDefault="008C4CE2" w:rsidP="008C4CE2">
      <w:pPr>
        <w:pStyle w:val="Heading1"/>
      </w:pPr>
      <w:r>
        <w:t>&gt;&gt;     }</w:t>
      </w:r>
    </w:p>
    <w:p w14:paraId="03702780" w14:textId="77777777" w:rsidR="008C4CE2" w:rsidRDefault="008C4CE2" w:rsidP="008C4CE2">
      <w:pPr>
        <w:pStyle w:val="Heading1"/>
      </w:pPr>
      <w:r>
        <w:t>&gt;&gt;     var ft = function() {</w:t>
      </w:r>
    </w:p>
    <w:p w14:paraId="00A80B8E" w14:textId="77777777" w:rsidR="008C4CE2" w:rsidRDefault="008C4CE2" w:rsidP="008C4CE2">
      <w:pPr>
        <w:pStyle w:val="Heading1"/>
      </w:pPr>
      <w:r>
        <w:t>&gt;&gt;         function e(e, t, n, r) {</w:t>
      </w:r>
    </w:p>
    <w:p w14:paraId="49D006F3" w14:textId="77777777" w:rsidR="008C4CE2" w:rsidRDefault="008C4CE2" w:rsidP="008C4CE2">
      <w:pPr>
        <w:pStyle w:val="Heading1"/>
      </w:pPr>
      <w:r>
        <w:t>&gt;&gt;             void 0 === n &amp;&amp; (n = !1);</w:t>
      </w:r>
    </w:p>
    <w:p w14:paraId="4CA7733E" w14:textId="77777777" w:rsidR="008C4CE2" w:rsidRDefault="008C4CE2" w:rsidP="008C4CE2">
      <w:pPr>
        <w:pStyle w:val="Heading1"/>
      </w:pPr>
      <w:r>
        <w:lastRenderedPageBreak/>
        <w:t>&gt;&gt;             this.messageId = e,</w:t>
      </w:r>
    </w:p>
    <w:p w14:paraId="4EFCE418" w14:textId="77777777" w:rsidR="008C4CE2" w:rsidRDefault="008C4CE2" w:rsidP="008C4CE2">
      <w:pPr>
        <w:pStyle w:val="Heading1"/>
      </w:pPr>
      <w:r>
        <w:t>&gt;&gt;             this.message = (n ? "AI: " : "AI (Internal): ") + e;</w:t>
      </w:r>
    </w:p>
    <w:p w14:paraId="56C74D00" w14:textId="77777777" w:rsidR="008C4CE2" w:rsidRDefault="008C4CE2" w:rsidP="008C4CE2">
      <w:pPr>
        <w:pStyle w:val="Heading1"/>
      </w:pPr>
      <w:r>
        <w:t>&gt;&gt;             var i = "";</w:t>
      </w:r>
    </w:p>
    <w:p w14:paraId="36E1E280" w14:textId="77777777" w:rsidR="008C4CE2" w:rsidRDefault="008C4CE2" w:rsidP="008C4CE2">
      <w:pPr>
        <w:pStyle w:val="Heading1"/>
      </w:pPr>
      <w:r>
        <w:t>&gt;&gt;             Qe() &amp;&amp; (i = Xe().stringify(r));</w:t>
      </w:r>
    </w:p>
    <w:p w14:paraId="12BB18C0" w14:textId="77777777" w:rsidR="008C4CE2" w:rsidRDefault="008C4CE2" w:rsidP="008C4CE2">
      <w:pPr>
        <w:pStyle w:val="Heading1"/>
      </w:pPr>
      <w:r>
        <w:t>&gt;&gt;             var o = (t ? " message:" + ut(t) : "") + (r ? " props:" + ut(i) : "");</w:t>
      </w:r>
    </w:p>
    <w:p w14:paraId="2EB145D5" w14:textId="77777777" w:rsidR="008C4CE2" w:rsidRDefault="008C4CE2" w:rsidP="008C4CE2">
      <w:pPr>
        <w:pStyle w:val="Heading1"/>
      </w:pPr>
      <w:r>
        <w:t>&gt;&gt;             this.message += o</w:t>
      </w:r>
    </w:p>
    <w:p w14:paraId="61D0CC2D" w14:textId="77777777" w:rsidR="008C4CE2" w:rsidRDefault="008C4CE2" w:rsidP="008C4CE2">
      <w:pPr>
        <w:pStyle w:val="Heading1"/>
      </w:pPr>
      <w:r>
        <w:t>&gt;&gt;         }</w:t>
      </w:r>
    </w:p>
    <w:p w14:paraId="2235C559" w14:textId="77777777" w:rsidR="008C4CE2" w:rsidRDefault="008C4CE2" w:rsidP="008C4CE2">
      <w:pPr>
        <w:pStyle w:val="Heading1"/>
      </w:pPr>
      <w:r>
        <w:t>&gt;&gt;         return e.dataType = "MessageData",</w:t>
      </w:r>
    </w:p>
    <w:p w14:paraId="03E0A97F" w14:textId="77777777" w:rsidR="008C4CE2" w:rsidRDefault="008C4CE2" w:rsidP="008C4CE2">
      <w:pPr>
        <w:pStyle w:val="Heading1"/>
      </w:pPr>
      <w:r>
        <w:t>&gt;&gt;         e</w:t>
      </w:r>
    </w:p>
    <w:p w14:paraId="5CD32F86" w14:textId="77777777" w:rsidR="008C4CE2" w:rsidRDefault="008C4CE2" w:rsidP="008C4CE2">
      <w:pPr>
        <w:pStyle w:val="Heading1"/>
      </w:pPr>
      <w:r>
        <w:t>&gt;&gt;     }();</w:t>
      </w:r>
    </w:p>
    <w:p w14:paraId="2CD2FEF9" w14:textId="77777777" w:rsidR="008C4CE2" w:rsidRDefault="008C4CE2" w:rsidP="008C4CE2">
      <w:pPr>
        <w:pStyle w:val="Heading1"/>
      </w:pPr>
      <w:r>
        <w:t>&gt;&gt;     var ht = function() {</w:t>
      </w:r>
    </w:p>
    <w:p w14:paraId="358C6163" w14:textId="77777777" w:rsidR="008C4CE2" w:rsidRDefault="008C4CE2" w:rsidP="008C4CE2">
      <w:pPr>
        <w:pStyle w:val="Heading1"/>
      </w:pPr>
      <w:r>
        <w:t>&gt;&gt;         function e(t) {</w:t>
      </w:r>
    </w:p>
    <w:p w14:paraId="6580DF04" w14:textId="77777777" w:rsidR="008C4CE2" w:rsidRDefault="008C4CE2" w:rsidP="008C4CE2">
      <w:pPr>
        <w:pStyle w:val="Heading1"/>
      </w:pPr>
      <w:r>
        <w:t>&gt;&gt;             this.identifier = "DiagnosticLogger",</w:t>
      </w:r>
    </w:p>
    <w:p w14:paraId="1BF8844E" w14:textId="77777777" w:rsidR="008C4CE2" w:rsidRDefault="008C4CE2" w:rsidP="008C4CE2">
      <w:pPr>
        <w:pStyle w:val="Heading1"/>
      </w:pPr>
      <w:r>
        <w:t>&gt;&gt;             this.queue = [];</w:t>
      </w:r>
    </w:p>
    <w:p w14:paraId="27F874BC" w14:textId="77777777" w:rsidR="008C4CE2" w:rsidRDefault="008C4CE2" w:rsidP="008C4CE2">
      <w:pPr>
        <w:pStyle w:val="Heading1"/>
      </w:pPr>
      <w:r>
        <w:t>&gt;&gt;             var n, r, i, o, a = 0, s = {};</w:t>
      </w:r>
    </w:p>
    <w:p w14:paraId="01A32652" w14:textId="77777777" w:rsidR="008C4CE2" w:rsidRDefault="008C4CE2" w:rsidP="008C4CE2">
      <w:pPr>
        <w:pStyle w:val="Heading1"/>
      </w:pPr>
      <w:r>
        <w:t>&gt;&gt;             k(e, this, (function(e) {</w:t>
      </w:r>
    </w:p>
    <w:p w14:paraId="6B01B8FB" w14:textId="77777777" w:rsidR="008C4CE2" w:rsidRDefault="008C4CE2" w:rsidP="008C4CE2">
      <w:pPr>
        <w:pStyle w:val="Heading1"/>
      </w:pPr>
      <w:r>
        <w:t>&gt;&gt;                 function l(t, n) {</w:t>
      </w:r>
    </w:p>
    <w:p w14:paraId="3C2260EF" w14:textId="77777777" w:rsidR="008C4CE2" w:rsidRDefault="008C4CE2" w:rsidP="008C4CE2">
      <w:pPr>
        <w:pStyle w:val="Heading1"/>
      </w:pPr>
      <w:r>
        <w:t>&gt;&gt;                     if (!(a &gt;= i)) {</w:t>
      </w:r>
    </w:p>
    <w:p w14:paraId="0DED777C" w14:textId="77777777" w:rsidR="008C4CE2" w:rsidRDefault="008C4CE2" w:rsidP="008C4CE2">
      <w:pPr>
        <w:pStyle w:val="Heading1"/>
      </w:pPr>
      <w:r>
        <w:t>&gt;&gt;                         var o = !0</w:t>
      </w:r>
    </w:p>
    <w:p w14:paraId="6A0D8E89" w14:textId="77777777" w:rsidR="008C4CE2" w:rsidRDefault="008C4CE2" w:rsidP="008C4CE2">
      <w:pPr>
        <w:pStyle w:val="Heading1"/>
      </w:pPr>
      <w:r>
        <w:t>&gt;&gt;                           , l = "AITR_" + n.messageId;</w:t>
      </w:r>
    </w:p>
    <w:p w14:paraId="25220A58" w14:textId="77777777" w:rsidR="008C4CE2" w:rsidRDefault="008C4CE2" w:rsidP="008C4CE2">
      <w:pPr>
        <w:pStyle w:val="Heading1"/>
      </w:pPr>
      <w:r>
        <w:lastRenderedPageBreak/>
        <w:t>&gt;&gt;                         if (s[l] ? o = !1 : s[l] = !0,</w:t>
      </w:r>
    </w:p>
    <w:p w14:paraId="25F38D04" w14:textId="77777777" w:rsidR="008C4CE2" w:rsidRDefault="008C4CE2" w:rsidP="008C4CE2">
      <w:pPr>
        <w:pStyle w:val="Heading1"/>
      </w:pPr>
      <w:r>
        <w:t>&gt;&gt;                         o &amp;&amp; (t &lt;= r &amp;&amp; (e.queue.push(n),</w:t>
      </w:r>
    </w:p>
    <w:p w14:paraId="0B758B07" w14:textId="77777777" w:rsidR="008C4CE2" w:rsidRDefault="008C4CE2" w:rsidP="008C4CE2">
      <w:pPr>
        <w:pStyle w:val="Heading1"/>
      </w:pPr>
      <w:r>
        <w:t>&gt;&gt;                         a++,</w:t>
      </w:r>
    </w:p>
    <w:p w14:paraId="37634457" w14:textId="77777777" w:rsidR="008C4CE2" w:rsidRDefault="008C4CE2" w:rsidP="008C4CE2">
      <w:pPr>
        <w:pStyle w:val="Heading1"/>
      </w:pPr>
      <w:r>
        <w:t>&gt;&gt;                         c(1 === t ? "error" : "warn", n)),</w:t>
      </w:r>
    </w:p>
    <w:p w14:paraId="76418B4E" w14:textId="77777777" w:rsidR="008C4CE2" w:rsidRDefault="008C4CE2" w:rsidP="008C4CE2">
      <w:pPr>
        <w:pStyle w:val="Heading1"/>
      </w:pPr>
      <w:r>
        <w:t>&gt;&gt;                         a === i)) {</w:t>
      </w:r>
    </w:p>
    <w:p w14:paraId="4B8A1709" w14:textId="77777777" w:rsidR="008C4CE2" w:rsidRDefault="008C4CE2" w:rsidP="008C4CE2">
      <w:pPr>
        <w:pStyle w:val="Heading1"/>
      </w:pPr>
      <w:r>
        <w:t>&gt;&gt;                             var u = "Internal events throttle limit per PageView reached for this app."</w:t>
      </w:r>
    </w:p>
    <w:p w14:paraId="0BA29D19" w14:textId="77777777" w:rsidR="008C4CE2" w:rsidRDefault="008C4CE2" w:rsidP="008C4CE2">
      <w:pPr>
        <w:pStyle w:val="Heading1"/>
      </w:pPr>
      <w:r>
        <w:t>&gt;&gt;                               , d = new ft(23,u,!1);</w:t>
      </w:r>
    </w:p>
    <w:p w14:paraId="78717FFA" w14:textId="77777777" w:rsidR="008C4CE2" w:rsidRDefault="008C4CE2" w:rsidP="008C4CE2">
      <w:pPr>
        <w:pStyle w:val="Heading1"/>
      </w:pPr>
      <w:r>
        <w:t>&gt;&gt;                             e.queue.push(d),</w:t>
      </w:r>
    </w:p>
    <w:p w14:paraId="354786FE" w14:textId="77777777" w:rsidR="008C4CE2" w:rsidRDefault="008C4CE2" w:rsidP="008C4CE2">
      <w:pPr>
        <w:pStyle w:val="Heading1"/>
      </w:pPr>
      <w:r>
        <w:t>&gt;&gt;                             1 === t ? e.errorToConsole(u) : e.warnToConsole(u)</w:t>
      </w:r>
    </w:p>
    <w:p w14:paraId="14128AC7" w14:textId="77777777" w:rsidR="008C4CE2" w:rsidRDefault="008C4CE2" w:rsidP="008C4CE2">
      <w:pPr>
        <w:pStyle w:val="Heading1"/>
      </w:pPr>
      <w:r>
        <w:t>&gt;&gt;                         }</w:t>
      </w:r>
    </w:p>
    <w:p w14:paraId="2662B93B" w14:textId="77777777" w:rsidR="008C4CE2" w:rsidRDefault="008C4CE2" w:rsidP="008C4CE2">
      <w:pPr>
        <w:pStyle w:val="Heading1"/>
      </w:pPr>
      <w:r>
        <w:t>&gt;&gt;                     }</w:t>
      </w:r>
    </w:p>
    <w:p w14:paraId="3468C41B" w14:textId="77777777" w:rsidR="008C4CE2" w:rsidRDefault="008C4CE2" w:rsidP="008C4CE2">
      <w:pPr>
        <w:pStyle w:val="Heading1"/>
      </w:pPr>
      <w:r>
        <w:t>&gt;&gt;                 }</w:t>
      </w:r>
    </w:p>
    <w:p w14:paraId="32381813" w14:textId="77777777" w:rsidR="008C4CE2" w:rsidRDefault="008C4CE2" w:rsidP="008C4CE2">
      <w:pPr>
        <w:pStyle w:val="Heading1"/>
      </w:pPr>
      <w:r>
        <w:t>&gt;&gt;                 function c(e, n) {</w:t>
      </w:r>
    </w:p>
    <w:p w14:paraId="2D0069B2" w14:textId="77777777" w:rsidR="008C4CE2" w:rsidRDefault="008C4CE2" w:rsidP="008C4CE2">
      <w:pPr>
        <w:pStyle w:val="Heading1"/>
      </w:pPr>
      <w:r>
        <w:t>&gt;&gt;                     var r = ct(t || {});</w:t>
      </w:r>
    </w:p>
    <w:p w14:paraId="03E38E83" w14:textId="77777777" w:rsidR="008C4CE2" w:rsidRDefault="008C4CE2" w:rsidP="008C4CE2">
      <w:pPr>
        <w:pStyle w:val="Heading1"/>
      </w:pPr>
      <w:r>
        <w:t>&gt;&gt;                     r &amp;&amp; r.diagLog &amp;&amp; r.diagLog(e, n)</w:t>
      </w:r>
    </w:p>
    <w:p w14:paraId="4BDED795" w14:textId="77777777" w:rsidR="008C4CE2" w:rsidRDefault="008C4CE2" w:rsidP="008C4CE2">
      <w:pPr>
        <w:pStyle w:val="Heading1"/>
      </w:pPr>
      <w:r>
        <w:t>&gt;&gt;                 }</w:t>
      </w:r>
    </w:p>
    <w:p w14:paraId="3F015E79" w14:textId="77777777" w:rsidR="008C4CE2" w:rsidRDefault="008C4CE2" w:rsidP="008C4CE2">
      <w:pPr>
        <w:pStyle w:val="Heading1"/>
      </w:pPr>
      <w:r>
        <w:t>&gt;&gt;                 !function(e) {</w:t>
      </w:r>
    </w:p>
    <w:p w14:paraId="32921EA6" w14:textId="77777777" w:rsidR="008C4CE2" w:rsidRDefault="008C4CE2" w:rsidP="008C4CE2">
      <w:pPr>
        <w:pStyle w:val="Heading1"/>
      </w:pPr>
      <w:r>
        <w:t>&gt;&gt;                     n = xe(e.loggingLevelConsole, 0),</w:t>
      </w:r>
    </w:p>
    <w:p w14:paraId="2AAEA637" w14:textId="77777777" w:rsidR="008C4CE2" w:rsidRDefault="008C4CE2" w:rsidP="008C4CE2">
      <w:pPr>
        <w:pStyle w:val="Heading1"/>
      </w:pPr>
      <w:r>
        <w:t>&gt;&gt;                     r = xe(e.loggingLevelTelemetry, 1),</w:t>
      </w:r>
    </w:p>
    <w:p w14:paraId="092B52A4" w14:textId="77777777" w:rsidR="008C4CE2" w:rsidRDefault="008C4CE2" w:rsidP="008C4CE2">
      <w:pPr>
        <w:pStyle w:val="Heading1"/>
      </w:pPr>
      <w:r>
        <w:t>&gt;&gt;                     i = xe(e.maxMessageLimit, 25),</w:t>
      </w:r>
    </w:p>
    <w:p w14:paraId="5E0E1C11" w14:textId="77777777" w:rsidR="008C4CE2" w:rsidRDefault="008C4CE2" w:rsidP="008C4CE2">
      <w:pPr>
        <w:pStyle w:val="Heading1"/>
      </w:pPr>
      <w:r>
        <w:lastRenderedPageBreak/>
        <w:t>&gt;&gt;                     o = xe(e.enableDebugExceptions, !1)</w:t>
      </w:r>
    </w:p>
    <w:p w14:paraId="5E57A4BF" w14:textId="77777777" w:rsidR="008C4CE2" w:rsidRDefault="008C4CE2" w:rsidP="008C4CE2">
      <w:pPr>
        <w:pStyle w:val="Heading1"/>
      </w:pPr>
      <w:r>
        <w:t>&gt;&gt;                 }(t || {}),</w:t>
      </w:r>
    </w:p>
    <w:p w14:paraId="635814CB" w14:textId="77777777" w:rsidR="008C4CE2" w:rsidRDefault="008C4CE2" w:rsidP="008C4CE2">
      <w:pPr>
        <w:pStyle w:val="Heading1"/>
      </w:pPr>
      <w:r>
        <w:t>&gt;&gt;                 e.consoleLoggingLevel = function() {</w:t>
      </w:r>
    </w:p>
    <w:p w14:paraId="45228EAE" w14:textId="77777777" w:rsidR="008C4CE2" w:rsidRDefault="008C4CE2" w:rsidP="008C4CE2">
      <w:pPr>
        <w:pStyle w:val="Heading1"/>
      </w:pPr>
      <w:r>
        <w:t>&gt;&gt;                     return n</w:t>
      </w:r>
    </w:p>
    <w:p w14:paraId="59C8885E" w14:textId="77777777" w:rsidR="008C4CE2" w:rsidRDefault="008C4CE2" w:rsidP="008C4CE2">
      <w:pPr>
        <w:pStyle w:val="Heading1"/>
      </w:pPr>
      <w:r>
        <w:t>&gt;&gt;                 }</w:t>
      </w:r>
    </w:p>
    <w:p w14:paraId="7D247235" w14:textId="77777777" w:rsidR="008C4CE2" w:rsidRDefault="008C4CE2" w:rsidP="008C4CE2">
      <w:pPr>
        <w:pStyle w:val="Heading1"/>
      </w:pPr>
      <w:r>
        <w:t>&gt;&gt;                 ,</w:t>
      </w:r>
    </w:p>
    <w:p w14:paraId="7A3E6951" w14:textId="77777777" w:rsidR="008C4CE2" w:rsidRDefault="008C4CE2" w:rsidP="008C4CE2">
      <w:pPr>
        <w:pStyle w:val="Heading1"/>
      </w:pPr>
      <w:r>
        <w:t>&gt;&gt;                 e.telemetryLoggingLevel = function() {</w:t>
      </w:r>
    </w:p>
    <w:p w14:paraId="475B3140" w14:textId="77777777" w:rsidR="008C4CE2" w:rsidRDefault="008C4CE2" w:rsidP="008C4CE2">
      <w:pPr>
        <w:pStyle w:val="Heading1"/>
      </w:pPr>
      <w:r>
        <w:t>&gt;&gt;                     return r</w:t>
      </w:r>
    </w:p>
    <w:p w14:paraId="107D4297" w14:textId="77777777" w:rsidR="008C4CE2" w:rsidRDefault="008C4CE2" w:rsidP="008C4CE2">
      <w:pPr>
        <w:pStyle w:val="Heading1"/>
      </w:pPr>
      <w:r>
        <w:t>&gt;&gt;                 }</w:t>
      </w:r>
    </w:p>
    <w:p w14:paraId="30704245" w14:textId="77777777" w:rsidR="008C4CE2" w:rsidRDefault="008C4CE2" w:rsidP="008C4CE2">
      <w:pPr>
        <w:pStyle w:val="Heading1"/>
      </w:pPr>
      <w:r>
        <w:t>&gt;&gt;                 ,</w:t>
      </w:r>
    </w:p>
    <w:p w14:paraId="5DAB195F" w14:textId="77777777" w:rsidR="008C4CE2" w:rsidRDefault="008C4CE2" w:rsidP="008C4CE2">
      <w:pPr>
        <w:pStyle w:val="Heading1"/>
      </w:pPr>
      <w:r>
        <w:t>&gt;&gt;                 e.maxInternalMessageLimit = function() {</w:t>
      </w:r>
    </w:p>
    <w:p w14:paraId="07F93638" w14:textId="77777777" w:rsidR="008C4CE2" w:rsidRDefault="008C4CE2" w:rsidP="008C4CE2">
      <w:pPr>
        <w:pStyle w:val="Heading1"/>
      </w:pPr>
      <w:r>
        <w:t>&gt;&gt;                     return i</w:t>
      </w:r>
    </w:p>
    <w:p w14:paraId="7EA1BA9D" w14:textId="77777777" w:rsidR="008C4CE2" w:rsidRDefault="008C4CE2" w:rsidP="008C4CE2">
      <w:pPr>
        <w:pStyle w:val="Heading1"/>
      </w:pPr>
      <w:r>
        <w:t>&gt;&gt;                 }</w:t>
      </w:r>
    </w:p>
    <w:p w14:paraId="1D8102B0" w14:textId="77777777" w:rsidR="008C4CE2" w:rsidRDefault="008C4CE2" w:rsidP="008C4CE2">
      <w:pPr>
        <w:pStyle w:val="Heading1"/>
      </w:pPr>
      <w:r>
        <w:t>&gt;&gt;                 ,</w:t>
      </w:r>
    </w:p>
    <w:p w14:paraId="7950D1E8" w14:textId="77777777" w:rsidR="008C4CE2" w:rsidRDefault="008C4CE2" w:rsidP="008C4CE2">
      <w:pPr>
        <w:pStyle w:val="Heading1"/>
      </w:pPr>
      <w:r>
        <w:t>&gt;&gt;                 e.enableDebugExceptions = function() {</w:t>
      </w:r>
    </w:p>
    <w:p w14:paraId="2C91A56C" w14:textId="77777777" w:rsidR="008C4CE2" w:rsidRDefault="008C4CE2" w:rsidP="008C4CE2">
      <w:pPr>
        <w:pStyle w:val="Heading1"/>
      </w:pPr>
      <w:r>
        <w:t>&gt;&gt;                     return o</w:t>
      </w:r>
    </w:p>
    <w:p w14:paraId="6A83E8B0" w14:textId="77777777" w:rsidR="008C4CE2" w:rsidRDefault="008C4CE2" w:rsidP="008C4CE2">
      <w:pPr>
        <w:pStyle w:val="Heading1"/>
      </w:pPr>
      <w:r>
        <w:t>&gt;&gt;                 }</w:t>
      </w:r>
    </w:p>
    <w:p w14:paraId="61829A93" w14:textId="77777777" w:rsidR="008C4CE2" w:rsidRDefault="008C4CE2" w:rsidP="008C4CE2">
      <w:pPr>
        <w:pStyle w:val="Heading1"/>
      </w:pPr>
      <w:r>
        <w:t>&gt;&gt;                 ,</w:t>
      </w:r>
    </w:p>
    <w:p w14:paraId="6A70F628" w14:textId="77777777" w:rsidR="008C4CE2" w:rsidRDefault="008C4CE2" w:rsidP="008C4CE2">
      <w:pPr>
        <w:pStyle w:val="Heading1"/>
      </w:pPr>
      <w:r>
        <w:t>&gt;&gt;                 e.throwInternal = function(t, r, i, a, u) {</w:t>
      </w:r>
    </w:p>
    <w:p w14:paraId="0AA046EF" w14:textId="77777777" w:rsidR="008C4CE2" w:rsidRDefault="008C4CE2" w:rsidP="008C4CE2">
      <w:pPr>
        <w:pStyle w:val="Heading1"/>
      </w:pPr>
      <w:r>
        <w:t>&gt;&gt;                     void 0 === u &amp;&amp; (u = !1);</w:t>
      </w:r>
    </w:p>
    <w:p w14:paraId="41CDEF9A" w14:textId="77777777" w:rsidR="008C4CE2" w:rsidRDefault="008C4CE2" w:rsidP="008C4CE2">
      <w:pPr>
        <w:pStyle w:val="Heading1"/>
      </w:pPr>
      <w:r>
        <w:lastRenderedPageBreak/>
        <w:t>&gt;&gt;                     var d = new ft(r,i,u,a);</w:t>
      </w:r>
    </w:p>
    <w:p w14:paraId="146DCA4E" w14:textId="77777777" w:rsidR="008C4CE2" w:rsidRDefault="008C4CE2" w:rsidP="008C4CE2">
      <w:pPr>
        <w:pStyle w:val="Heading1"/>
      </w:pPr>
      <w:r>
        <w:t>&gt;&gt;                     if (o)</w:t>
      </w:r>
    </w:p>
    <w:p w14:paraId="52F6C044" w14:textId="77777777" w:rsidR="008C4CE2" w:rsidRDefault="008C4CE2" w:rsidP="008C4CE2">
      <w:pPr>
        <w:pStyle w:val="Heading1"/>
      </w:pPr>
      <w:r>
        <w:t>&gt;&gt;                         throw et(d);</w:t>
      </w:r>
    </w:p>
    <w:p w14:paraId="5F3AD7CE" w14:textId="77777777" w:rsidR="008C4CE2" w:rsidRDefault="008C4CE2" w:rsidP="008C4CE2">
      <w:pPr>
        <w:pStyle w:val="Heading1"/>
      </w:pPr>
      <w:r>
        <w:t>&gt;&gt;                     var f = 1 === t ? "errorToConsole" : "warnToConsole";</w:t>
      </w:r>
    </w:p>
    <w:p w14:paraId="6F75D146" w14:textId="77777777" w:rsidR="008C4CE2" w:rsidRDefault="008C4CE2" w:rsidP="008C4CE2">
      <w:pPr>
        <w:pStyle w:val="Heading1"/>
      </w:pPr>
      <w:r>
        <w:t>&gt;&gt;                     if (G(d.message))</w:t>
      </w:r>
    </w:p>
    <w:p w14:paraId="15EA69A9" w14:textId="77777777" w:rsidR="008C4CE2" w:rsidRDefault="008C4CE2" w:rsidP="008C4CE2">
      <w:pPr>
        <w:pStyle w:val="Heading1"/>
      </w:pPr>
      <w:r>
        <w:t>&gt;&gt;                         c("throw" + (1 === t ? "Critical" : "Warning"), d);</w:t>
      </w:r>
    </w:p>
    <w:p w14:paraId="5CE43C5A" w14:textId="77777777" w:rsidR="008C4CE2" w:rsidRDefault="008C4CE2" w:rsidP="008C4CE2">
      <w:pPr>
        <w:pStyle w:val="Heading1"/>
      </w:pPr>
      <w:r>
        <w:t>&gt;&gt;                     else {</w:t>
      </w:r>
    </w:p>
    <w:p w14:paraId="3AEC3F3C" w14:textId="77777777" w:rsidR="008C4CE2" w:rsidRDefault="008C4CE2" w:rsidP="008C4CE2">
      <w:pPr>
        <w:pStyle w:val="Heading1"/>
      </w:pPr>
      <w:r>
        <w:t>&gt;&gt;                         if (u) {</w:t>
      </w:r>
    </w:p>
    <w:p w14:paraId="1442A1EA" w14:textId="77777777" w:rsidR="008C4CE2" w:rsidRDefault="008C4CE2" w:rsidP="008C4CE2">
      <w:pPr>
        <w:pStyle w:val="Heading1"/>
      </w:pPr>
      <w:r>
        <w:t>&gt;&gt;                             var h = +d.messageId;</w:t>
      </w:r>
    </w:p>
    <w:p w14:paraId="5B4A3B90" w14:textId="77777777" w:rsidR="008C4CE2" w:rsidRDefault="008C4CE2" w:rsidP="008C4CE2">
      <w:pPr>
        <w:pStyle w:val="Heading1"/>
      </w:pPr>
      <w:r>
        <w:t>&gt;&gt;                             !s[h] &amp;&amp; n &gt;= t &amp;&amp; (e[f](d.message),</w:t>
      </w:r>
    </w:p>
    <w:p w14:paraId="49DBEDEF" w14:textId="77777777" w:rsidR="008C4CE2" w:rsidRDefault="008C4CE2" w:rsidP="008C4CE2">
      <w:pPr>
        <w:pStyle w:val="Heading1"/>
      </w:pPr>
      <w:r>
        <w:t>&gt;&gt;                             s[h] = !0)</w:t>
      </w:r>
    </w:p>
    <w:p w14:paraId="1543D5E0" w14:textId="77777777" w:rsidR="008C4CE2" w:rsidRDefault="008C4CE2" w:rsidP="008C4CE2">
      <w:pPr>
        <w:pStyle w:val="Heading1"/>
      </w:pPr>
      <w:r>
        <w:t>&gt;&gt;                         } else</w:t>
      </w:r>
    </w:p>
    <w:p w14:paraId="6670A300" w14:textId="77777777" w:rsidR="008C4CE2" w:rsidRDefault="008C4CE2" w:rsidP="008C4CE2">
      <w:pPr>
        <w:pStyle w:val="Heading1"/>
      </w:pPr>
      <w:r>
        <w:t>&gt;&gt;                             n &gt;= t &amp;&amp; e[f](d.message);</w:t>
      </w:r>
    </w:p>
    <w:p w14:paraId="0A2A32C9" w14:textId="77777777" w:rsidR="008C4CE2" w:rsidRDefault="008C4CE2" w:rsidP="008C4CE2">
      <w:pPr>
        <w:pStyle w:val="Heading1"/>
      </w:pPr>
      <w:r>
        <w:t>&gt;&gt;                         l(t, d)</w:t>
      </w:r>
    </w:p>
    <w:p w14:paraId="0FEAFF32" w14:textId="77777777" w:rsidR="008C4CE2" w:rsidRDefault="008C4CE2" w:rsidP="008C4CE2">
      <w:pPr>
        <w:pStyle w:val="Heading1"/>
      </w:pPr>
      <w:r>
        <w:t>&gt;&gt;                     }</w:t>
      </w:r>
    </w:p>
    <w:p w14:paraId="454CE127" w14:textId="77777777" w:rsidR="008C4CE2" w:rsidRDefault="008C4CE2" w:rsidP="008C4CE2">
      <w:pPr>
        <w:pStyle w:val="Heading1"/>
      </w:pPr>
      <w:r>
        <w:t>&gt;&gt;                 }</w:t>
      </w:r>
    </w:p>
    <w:p w14:paraId="316673A7" w14:textId="77777777" w:rsidR="008C4CE2" w:rsidRDefault="008C4CE2" w:rsidP="008C4CE2">
      <w:pPr>
        <w:pStyle w:val="Heading1"/>
      </w:pPr>
      <w:r>
        <w:t>&gt;&gt;                 ,</w:t>
      </w:r>
    </w:p>
    <w:p w14:paraId="426FA961" w14:textId="77777777" w:rsidR="008C4CE2" w:rsidRDefault="008C4CE2" w:rsidP="008C4CE2">
      <w:pPr>
        <w:pStyle w:val="Heading1"/>
      </w:pPr>
      <w:r>
        <w:t>&gt;&gt;                 e.warnToConsole = function(e) {</w:t>
      </w:r>
    </w:p>
    <w:p w14:paraId="50C1D4AA" w14:textId="77777777" w:rsidR="008C4CE2" w:rsidRDefault="008C4CE2" w:rsidP="008C4CE2">
      <w:pPr>
        <w:pStyle w:val="Heading1"/>
      </w:pPr>
      <w:r>
        <w:t>&gt;&gt;                     dt("warn", e),</w:t>
      </w:r>
    </w:p>
    <w:p w14:paraId="37086336" w14:textId="77777777" w:rsidR="008C4CE2" w:rsidRDefault="008C4CE2" w:rsidP="008C4CE2">
      <w:pPr>
        <w:pStyle w:val="Heading1"/>
      </w:pPr>
      <w:r>
        <w:t>&gt;&gt;                     c("warning", e)</w:t>
      </w:r>
    </w:p>
    <w:p w14:paraId="57D2E635" w14:textId="77777777" w:rsidR="008C4CE2" w:rsidRDefault="008C4CE2" w:rsidP="008C4CE2">
      <w:pPr>
        <w:pStyle w:val="Heading1"/>
      </w:pPr>
      <w:r>
        <w:lastRenderedPageBreak/>
        <w:t>&gt;&gt;                 }</w:t>
      </w:r>
    </w:p>
    <w:p w14:paraId="50D6660E" w14:textId="77777777" w:rsidR="008C4CE2" w:rsidRDefault="008C4CE2" w:rsidP="008C4CE2">
      <w:pPr>
        <w:pStyle w:val="Heading1"/>
      </w:pPr>
      <w:r>
        <w:t>&gt;&gt;                 ,</w:t>
      </w:r>
    </w:p>
    <w:p w14:paraId="4C160904" w14:textId="77777777" w:rsidR="008C4CE2" w:rsidRDefault="008C4CE2" w:rsidP="008C4CE2">
      <w:pPr>
        <w:pStyle w:val="Heading1"/>
      </w:pPr>
      <w:r>
        <w:t>&gt;&gt;                 e.errorToConsole = function(e) {</w:t>
      </w:r>
    </w:p>
    <w:p w14:paraId="0464C7CE" w14:textId="77777777" w:rsidR="008C4CE2" w:rsidRDefault="008C4CE2" w:rsidP="008C4CE2">
      <w:pPr>
        <w:pStyle w:val="Heading1"/>
      </w:pPr>
      <w:r>
        <w:t>&gt;&gt;                     dt("error", e),</w:t>
      </w:r>
    </w:p>
    <w:p w14:paraId="2951EC26" w14:textId="77777777" w:rsidR="008C4CE2" w:rsidRDefault="008C4CE2" w:rsidP="008C4CE2">
      <w:pPr>
        <w:pStyle w:val="Heading1"/>
      </w:pPr>
      <w:r>
        <w:t>&gt;&gt;                     c("error", e)</w:t>
      </w:r>
    </w:p>
    <w:p w14:paraId="46DD3E21" w14:textId="77777777" w:rsidR="008C4CE2" w:rsidRDefault="008C4CE2" w:rsidP="008C4CE2">
      <w:pPr>
        <w:pStyle w:val="Heading1"/>
      </w:pPr>
      <w:r>
        <w:t>&gt;&gt;                 }</w:t>
      </w:r>
    </w:p>
    <w:p w14:paraId="30A5470A" w14:textId="77777777" w:rsidR="008C4CE2" w:rsidRDefault="008C4CE2" w:rsidP="008C4CE2">
      <w:pPr>
        <w:pStyle w:val="Heading1"/>
      </w:pPr>
      <w:r>
        <w:t>&gt;&gt;                 ,</w:t>
      </w:r>
    </w:p>
    <w:p w14:paraId="4FA3164F" w14:textId="77777777" w:rsidR="008C4CE2" w:rsidRDefault="008C4CE2" w:rsidP="008C4CE2">
      <w:pPr>
        <w:pStyle w:val="Heading1"/>
      </w:pPr>
      <w:r>
        <w:t>&gt;&gt;                 e.resetInternalMessageCount = function() {</w:t>
      </w:r>
    </w:p>
    <w:p w14:paraId="3E9BC012" w14:textId="77777777" w:rsidR="008C4CE2" w:rsidRDefault="008C4CE2" w:rsidP="008C4CE2">
      <w:pPr>
        <w:pStyle w:val="Heading1"/>
      </w:pPr>
      <w:r>
        <w:t>&gt;&gt;                     a = 0,</w:t>
      </w:r>
    </w:p>
    <w:p w14:paraId="7824578A" w14:textId="77777777" w:rsidR="008C4CE2" w:rsidRDefault="008C4CE2" w:rsidP="008C4CE2">
      <w:pPr>
        <w:pStyle w:val="Heading1"/>
      </w:pPr>
      <w:r>
        <w:t>&gt;&gt;                     s = {}</w:t>
      </w:r>
    </w:p>
    <w:p w14:paraId="253F43A4" w14:textId="77777777" w:rsidR="008C4CE2" w:rsidRDefault="008C4CE2" w:rsidP="008C4CE2">
      <w:pPr>
        <w:pStyle w:val="Heading1"/>
      </w:pPr>
      <w:r>
        <w:t>&gt;&gt;                 }</w:t>
      </w:r>
    </w:p>
    <w:p w14:paraId="0712C3D2" w14:textId="77777777" w:rsidR="008C4CE2" w:rsidRDefault="008C4CE2" w:rsidP="008C4CE2">
      <w:pPr>
        <w:pStyle w:val="Heading1"/>
      </w:pPr>
      <w:r>
        <w:t>&gt;&gt;                 ,</w:t>
      </w:r>
    </w:p>
    <w:p w14:paraId="75EF0F93" w14:textId="77777777" w:rsidR="008C4CE2" w:rsidRDefault="008C4CE2" w:rsidP="008C4CE2">
      <w:pPr>
        <w:pStyle w:val="Heading1"/>
      </w:pPr>
      <w:r>
        <w:t>&gt;&gt;                 e.logInternalMessage = l</w:t>
      </w:r>
    </w:p>
    <w:p w14:paraId="6F3574C2" w14:textId="77777777" w:rsidR="008C4CE2" w:rsidRDefault="008C4CE2" w:rsidP="008C4CE2">
      <w:pPr>
        <w:pStyle w:val="Heading1"/>
      </w:pPr>
      <w:r>
        <w:t>&gt;&gt;             }</w:t>
      </w:r>
    </w:p>
    <w:p w14:paraId="70CD2824" w14:textId="77777777" w:rsidR="008C4CE2" w:rsidRDefault="008C4CE2" w:rsidP="008C4CE2">
      <w:pPr>
        <w:pStyle w:val="Heading1"/>
      </w:pPr>
      <w:r>
        <w:t>&gt;&gt;             ))</w:t>
      </w:r>
    </w:p>
    <w:p w14:paraId="0989DC0D" w14:textId="77777777" w:rsidR="008C4CE2" w:rsidRDefault="008C4CE2" w:rsidP="008C4CE2">
      <w:pPr>
        <w:pStyle w:val="Heading1"/>
      </w:pPr>
      <w:r>
        <w:t>&gt;&gt;         }</w:t>
      </w:r>
    </w:p>
    <w:p w14:paraId="08CB92A7" w14:textId="77777777" w:rsidR="008C4CE2" w:rsidRDefault="008C4CE2" w:rsidP="008C4CE2">
      <w:pPr>
        <w:pStyle w:val="Heading1"/>
      </w:pPr>
      <w:r>
        <w:t>&gt;&gt;         return e.__ieDyn = 1,</w:t>
      </w:r>
    </w:p>
    <w:p w14:paraId="04C5BF6D" w14:textId="77777777" w:rsidR="008C4CE2" w:rsidRDefault="008C4CE2" w:rsidP="008C4CE2">
      <w:pPr>
        <w:pStyle w:val="Heading1"/>
      </w:pPr>
      <w:r>
        <w:t>&gt;&gt;         e</w:t>
      </w:r>
    </w:p>
    <w:p w14:paraId="314D7943" w14:textId="77777777" w:rsidR="008C4CE2" w:rsidRDefault="008C4CE2" w:rsidP="008C4CE2">
      <w:pPr>
        <w:pStyle w:val="Heading1"/>
      </w:pPr>
      <w:r>
        <w:t>&gt;&gt;     }();</w:t>
      </w:r>
    </w:p>
    <w:p w14:paraId="0431CFD1" w14:textId="77777777" w:rsidR="008C4CE2" w:rsidRDefault="008C4CE2" w:rsidP="008C4CE2">
      <w:pPr>
        <w:pStyle w:val="Heading1"/>
      </w:pPr>
      <w:r>
        <w:t>&gt;&gt;     function pt(e) {</w:t>
      </w:r>
    </w:p>
    <w:p w14:paraId="05FE3B8D" w14:textId="77777777" w:rsidR="008C4CE2" w:rsidRDefault="008C4CE2" w:rsidP="008C4CE2">
      <w:pPr>
        <w:pStyle w:val="Heading1"/>
      </w:pPr>
      <w:r>
        <w:lastRenderedPageBreak/>
        <w:t>&gt;&gt;         return e || new ht</w:t>
      </w:r>
    </w:p>
    <w:p w14:paraId="053F53A9" w14:textId="77777777" w:rsidR="008C4CE2" w:rsidRDefault="008C4CE2" w:rsidP="008C4CE2">
      <w:pPr>
        <w:pStyle w:val="Heading1"/>
      </w:pPr>
      <w:r>
        <w:t>&gt;&gt;     }</w:t>
      </w:r>
    </w:p>
    <w:p w14:paraId="69794027" w14:textId="77777777" w:rsidR="008C4CE2" w:rsidRDefault="008C4CE2" w:rsidP="008C4CE2">
      <w:pPr>
        <w:pStyle w:val="Heading1"/>
      </w:pPr>
      <w:r>
        <w:t>&gt;&gt;     function gt(e, t, n, r, i, o) {</w:t>
      </w:r>
    </w:p>
    <w:p w14:paraId="6B9EF620" w14:textId="77777777" w:rsidR="008C4CE2" w:rsidRDefault="008C4CE2" w:rsidP="008C4CE2">
      <w:pPr>
        <w:pStyle w:val="Heading1"/>
      </w:pPr>
      <w:r>
        <w:t>&gt;&gt;         void 0 === o &amp;&amp; (o = !1),</w:t>
      </w:r>
    </w:p>
    <w:p w14:paraId="4C552149" w14:textId="77777777" w:rsidR="008C4CE2" w:rsidRDefault="008C4CE2" w:rsidP="008C4CE2">
      <w:pPr>
        <w:pStyle w:val="Heading1"/>
      </w:pPr>
      <w:r>
        <w:t>&gt;&gt;         pt(e).throwInternal(t, n, r, i, o)</w:t>
      </w:r>
    </w:p>
    <w:p w14:paraId="78EACA81" w14:textId="77777777" w:rsidR="008C4CE2" w:rsidRDefault="008C4CE2" w:rsidP="008C4CE2">
      <w:pPr>
        <w:pStyle w:val="Heading1"/>
      </w:pPr>
      <w:r>
        <w:t>&gt;&gt;     }</w:t>
      </w:r>
    </w:p>
    <w:p w14:paraId="6267A0A9" w14:textId="77777777" w:rsidR="008C4CE2" w:rsidRDefault="008C4CE2" w:rsidP="008C4CE2">
      <w:pPr>
        <w:pStyle w:val="Heading1"/>
      </w:pPr>
      <w:r>
        <w:t>&gt;&gt;     function mt(e, t) {</w:t>
      </w:r>
    </w:p>
    <w:p w14:paraId="3C8B5F84" w14:textId="77777777" w:rsidR="008C4CE2" w:rsidRDefault="008C4CE2" w:rsidP="008C4CE2">
      <w:pPr>
        <w:pStyle w:val="Heading1"/>
      </w:pPr>
      <w:r>
        <w:t>&gt;&gt;         pt(e).warnToConsole(t)</w:t>
      </w:r>
    </w:p>
    <w:p w14:paraId="49DC28EA" w14:textId="77777777" w:rsidR="008C4CE2" w:rsidRDefault="008C4CE2" w:rsidP="008C4CE2">
      <w:pPr>
        <w:pStyle w:val="Heading1"/>
      </w:pPr>
      <w:r>
        <w:t>&gt;&gt;     }</w:t>
      </w:r>
    </w:p>
    <w:p w14:paraId="1E1A6A4F" w14:textId="77777777" w:rsidR="008C4CE2" w:rsidRDefault="008C4CE2" w:rsidP="008C4CE2">
      <w:pPr>
        <w:pStyle w:val="Heading1"/>
      </w:pPr>
      <w:r>
        <w:t>&gt;&gt;     var bt = null</w:t>
      </w:r>
    </w:p>
    <w:p w14:paraId="766D0F3E" w14:textId="77777777" w:rsidR="008C4CE2" w:rsidRDefault="008C4CE2" w:rsidP="008C4CE2">
      <w:pPr>
        <w:pStyle w:val="Heading1"/>
      </w:pPr>
      <w:r>
        <w:t>&gt;&gt;       , vt = null</w:t>
      </w:r>
    </w:p>
    <w:p w14:paraId="50EEC6B7" w14:textId="77777777" w:rsidR="008C4CE2" w:rsidRDefault="008C4CE2" w:rsidP="008C4CE2">
      <w:pPr>
        <w:pStyle w:val="Heading1"/>
      </w:pPr>
      <w:r>
        <w:t>&gt;&gt;       , yt = null</w:t>
      </w:r>
    </w:p>
    <w:p w14:paraId="734A4ACC" w14:textId="77777777" w:rsidR="008C4CE2" w:rsidRDefault="008C4CE2" w:rsidP="008C4CE2">
      <w:pPr>
        <w:pStyle w:val="Heading1"/>
      </w:pPr>
      <w:r>
        <w:t>&gt;&gt;       , Ct = We()</w:t>
      </w:r>
    </w:p>
    <w:p w14:paraId="042458AB" w14:textId="77777777" w:rsidR="008C4CE2" w:rsidRDefault="008C4CE2" w:rsidP="008C4CE2">
      <w:pPr>
        <w:pStyle w:val="Heading1"/>
      </w:pPr>
      <w:r>
        <w:t>&gt;&gt;       , St = {}</w:t>
      </w:r>
    </w:p>
    <w:p w14:paraId="016A429C" w14:textId="77777777" w:rsidR="008C4CE2" w:rsidRDefault="008C4CE2" w:rsidP="008C4CE2">
      <w:pPr>
        <w:pStyle w:val="Heading1"/>
      </w:pPr>
      <w:r>
        <w:t>&gt;&gt;       , Ot = {};</w:t>
      </w:r>
    </w:p>
    <w:p w14:paraId="648A0DC5" w14:textId="77777777" w:rsidR="008C4CE2" w:rsidRDefault="008C4CE2" w:rsidP="008C4CE2">
      <w:pPr>
        <w:pStyle w:val="Heading1"/>
      </w:pPr>
      <w:r>
        <w:t>&gt;&gt;     function wt(e, t) {</w:t>
      </w:r>
    </w:p>
    <w:p w14:paraId="1F3F3A20" w14:textId="77777777" w:rsidR="008C4CE2" w:rsidRDefault="008C4CE2" w:rsidP="008C4CE2">
      <w:pPr>
        <w:pStyle w:val="Heading1"/>
      </w:pPr>
      <w:r>
        <w:t>&gt;&gt;         var n = It._ckMgr || Ot._ckMgr;</w:t>
      </w:r>
    </w:p>
    <w:p w14:paraId="57A5B0B8" w14:textId="77777777" w:rsidR="008C4CE2" w:rsidRDefault="008C4CE2" w:rsidP="008C4CE2">
      <w:pPr>
        <w:pStyle w:val="Heading1"/>
      </w:pPr>
      <w:r>
        <w:t>&gt;&gt;         return n || (n = It._ckMgr = It(e, t),</w:t>
      </w:r>
    </w:p>
    <w:p w14:paraId="0A796D8C" w14:textId="77777777" w:rsidR="008C4CE2" w:rsidRDefault="008C4CE2" w:rsidP="008C4CE2">
      <w:pPr>
        <w:pStyle w:val="Heading1"/>
      </w:pPr>
      <w:r>
        <w:t>&gt;&gt;         Ot._ckMgr = n),</w:t>
      </w:r>
    </w:p>
    <w:p w14:paraId="6F6C3A25" w14:textId="77777777" w:rsidR="008C4CE2" w:rsidRDefault="008C4CE2" w:rsidP="008C4CE2">
      <w:pPr>
        <w:pStyle w:val="Heading1"/>
      </w:pPr>
      <w:r>
        <w:t>&gt;&gt;         n</w:t>
      </w:r>
    </w:p>
    <w:p w14:paraId="25FF96AD" w14:textId="77777777" w:rsidR="008C4CE2" w:rsidRDefault="008C4CE2" w:rsidP="008C4CE2">
      <w:pPr>
        <w:pStyle w:val="Heading1"/>
      </w:pPr>
      <w:r>
        <w:lastRenderedPageBreak/>
        <w:t>&gt;&gt;     }</w:t>
      </w:r>
    </w:p>
    <w:p w14:paraId="594440CA" w14:textId="77777777" w:rsidR="008C4CE2" w:rsidRDefault="008C4CE2" w:rsidP="008C4CE2">
      <w:pPr>
        <w:pStyle w:val="Heading1"/>
      </w:pPr>
      <w:r>
        <w:t>&gt;&gt;     function _t(e) {</w:t>
      </w:r>
    </w:p>
    <w:p w14:paraId="2A766C56" w14:textId="77777777" w:rsidR="008C4CE2" w:rsidRDefault="008C4CE2" w:rsidP="008C4CE2">
      <w:pPr>
        <w:pStyle w:val="Heading1"/>
      </w:pPr>
      <w:r>
        <w:t>&gt;&gt;         return !e || e.isEnabled()</w:t>
      </w:r>
    </w:p>
    <w:p w14:paraId="1C26E8C0" w14:textId="77777777" w:rsidR="008C4CE2" w:rsidRDefault="008C4CE2" w:rsidP="008C4CE2">
      <w:pPr>
        <w:pStyle w:val="Heading1"/>
      </w:pPr>
      <w:r>
        <w:t>&gt;&gt;     }</w:t>
      </w:r>
    </w:p>
    <w:p w14:paraId="1BBBC87F" w14:textId="77777777" w:rsidR="008C4CE2" w:rsidRDefault="008C4CE2" w:rsidP="008C4CE2">
      <w:pPr>
        <w:pStyle w:val="Heading1"/>
      </w:pPr>
      <w:r>
        <w:t>&gt;&gt;     function It(e, t) {</w:t>
      </w:r>
    </w:p>
    <w:p w14:paraId="0E077333" w14:textId="77777777" w:rsidR="008C4CE2" w:rsidRDefault="008C4CE2" w:rsidP="008C4CE2">
      <w:pPr>
        <w:pStyle w:val="Heading1"/>
      </w:pPr>
      <w:r>
        <w:t>&gt;&gt;         var n, r = function(e) {</w:t>
      </w:r>
    </w:p>
    <w:p w14:paraId="4EDB34CE" w14:textId="77777777" w:rsidR="008C4CE2" w:rsidRDefault="008C4CE2" w:rsidP="008C4CE2">
      <w:pPr>
        <w:pStyle w:val="Heading1"/>
      </w:pPr>
      <w:r>
        <w:t>&gt;&gt;             var t = e.cookieCfg = e.cookieCfg || {};</w:t>
      </w:r>
    </w:p>
    <w:p w14:paraId="4A85B567" w14:textId="77777777" w:rsidR="008C4CE2" w:rsidRDefault="008C4CE2" w:rsidP="008C4CE2">
      <w:pPr>
        <w:pStyle w:val="Heading1"/>
      </w:pPr>
      <w:r>
        <w:t>&gt;&gt;             if (Ee(t, "domain", e.cookieDomain, $, K),</w:t>
      </w:r>
    </w:p>
    <w:p w14:paraId="068CFFD9" w14:textId="77777777" w:rsidR="008C4CE2" w:rsidRDefault="008C4CE2" w:rsidP="008C4CE2">
      <w:pPr>
        <w:pStyle w:val="Heading1"/>
      </w:pPr>
      <w:r>
        <w:t>&gt;&gt;             Ee(t, "path", e.cookiePath || "/", null, K),</w:t>
      </w:r>
    </w:p>
    <w:p w14:paraId="6A3FC99F" w14:textId="77777777" w:rsidR="008C4CE2" w:rsidRDefault="008C4CE2" w:rsidP="008C4CE2">
      <w:pPr>
        <w:pStyle w:val="Heading1"/>
      </w:pPr>
      <w:r>
        <w:t>&gt;&gt;             K(t.enabled)) {</w:t>
      </w:r>
    </w:p>
    <w:p w14:paraId="2C26D5E5" w14:textId="77777777" w:rsidR="008C4CE2" w:rsidRDefault="008C4CE2" w:rsidP="008C4CE2">
      <w:pPr>
        <w:pStyle w:val="Heading1"/>
      </w:pPr>
      <w:r>
        <w:t>&gt;&gt;                 var n = void 0;</w:t>
      </w:r>
    </w:p>
    <w:p w14:paraId="68E872B4" w14:textId="77777777" w:rsidR="008C4CE2" w:rsidRDefault="008C4CE2" w:rsidP="008C4CE2">
      <w:pPr>
        <w:pStyle w:val="Heading1"/>
      </w:pPr>
      <w:r>
        <w:t>&gt;&gt;                 G(e.isCookieUseDisabled) || (n = !e.isCookieUseDisabled),</w:t>
      </w:r>
    </w:p>
    <w:p w14:paraId="38854C4A" w14:textId="77777777" w:rsidR="008C4CE2" w:rsidRDefault="008C4CE2" w:rsidP="008C4CE2">
      <w:pPr>
        <w:pStyle w:val="Heading1"/>
      </w:pPr>
      <w:r>
        <w:t>&gt;&gt;                 G(e.disableCookiesUsage) || (n = !e.disableCookiesUsage),</w:t>
      </w:r>
    </w:p>
    <w:p w14:paraId="6CCC981C" w14:textId="77777777" w:rsidR="008C4CE2" w:rsidRDefault="008C4CE2" w:rsidP="008C4CE2">
      <w:pPr>
        <w:pStyle w:val="Heading1"/>
      </w:pPr>
      <w:r>
        <w:t>&gt;&gt;                 t.enabled = n</w:t>
      </w:r>
    </w:p>
    <w:p w14:paraId="7FF45338" w14:textId="77777777" w:rsidR="008C4CE2" w:rsidRDefault="008C4CE2" w:rsidP="008C4CE2">
      <w:pPr>
        <w:pStyle w:val="Heading1"/>
      </w:pPr>
      <w:r>
        <w:t>&gt;&gt;             }</w:t>
      </w:r>
    </w:p>
    <w:p w14:paraId="5B297EA8" w14:textId="77777777" w:rsidR="008C4CE2" w:rsidRDefault="008C4CE2" w:rsidP="008C4CE2">
      <w:pPr>
        <w:pStyle w:val="Heading1"/>
      </w:pPr>
      <w:r>
        <w:t>&gt;&gt;             return t</w:t>
      </w:r>
    </w:p>
    <w:p w14:paraId="61ECE1D9" w14:textId="77777777" w:rsidR="008C4CE2" w:rsidRDefault="008C4CE2" w:rsidP="008C4CE2">
      <w:pPr>
        <w:pStyle w:val="Heading1"/>
      </w:pPr>
      <w:r>
        <w:t>&gt;&gt;         }(e || Ot), i = r.path || "/", o = r.domain, a = !1 !== r.enabled, s = ((n = {</w:t>
      </w:r>
    </w:p>
    <w:p w14:paraId="57A13479" w14:textId="77777777" w:rsidR="008C4CE2" w:rsidRDefault="008C4CE2" w:rsidP="008C4CE2">
      <w:pPr>
        <w:pStyle w:val="Heading1"/>
      </w:pPr>
      <w:r>
        <w:t>&gt;&gt;             isEnabled: function() {</w:t>
      </w:r>
    </w:p>
    <w:p w14:paraId="5E66DC59" w14:textId="77777777" w:rsidR="008C4CE2" w:rsidRDefault="008C4CE2" w:rsidP="008C4CE2">
      <w:pPr>
        <w:pStyle w:val="Heading1"/>
      </w:pPr>
      <w:r>
        <w:t>&gt;&gt;                 var e = a &amp;&amp; Et(t)</w:t>
      </w:r>
    </w:p>
    <w:p w14:paraId="2B202CBB" w14:textId="77777777" w:rsidR="008C4CE2" w:rsidRDefault="008C4CE2" w:rsidP="008C4CE2">
      <w:pPr>
        <w:pStyle w:val="Heading1"/>
      </w:pPr>
      <w:r>
        <w:t>&gt;&gt;                   , n = Ot._ckMgr;</w:t>
      </w:r>
    </w:p>
    <w:p w14:paraId="0C60D914" w14:textId="77777777" w:rsidR="008C4CE2" w:rsidRDefault="008C4CE2" w:rsidP="008C4CE2">
      <w:pPr>
        <w:pStyle w:val="Heading1"/>
      </w:pPr>
      <w:r>
        <w:lastRenderedPageBreak/>
        <w:t>&gt;&gt;                 return e &amp;&amp; n &amp;&amp; s !== n &amp;&amp; (e = _t(n)),</w:t>
      </w:r>
    </w:p>
    <w:p w14:paraId="7A749141" w14:textId="77777777" w:rsidR="008C4CE2" w:rsidRDefault="008C4CE2" w:rsidP="008C4CE2">
      <w:pPr>
        <w:pStyle w:val="Heading1"/>
      </w:pPr>
      <w:r>
        <w:t>&gt;&gt;                 e</w:t>
      </w:r>
    </w:p>
    <w:p w14:paraId="64F56545" w14:textId="77777777" w:rsidR="008C4CE2" w:rsidRDefault="008C4CE2" w:rsidP="008C4CE2">
      <w:pPr>
        <w:pStyle w:val="Heading1"/>
      </w:pPr>
      <w:r>
        <w:t>&gt;&gt;             }</w:t>
      </w:r>
    </w:p>
    <w:p w14:paraId="353AEF3E" w14:textId="77777777" w:rsidR="008C4CE2" w:rsidRDefault="008C4CE2" w:rsidP="008C4CE2">
      <w:pPr>
        <w:pStyle w:val="Heading1"/>
      </w:pPr>
      <w:r>
        <w:t>&gt;&gt;         }).setEnabled = function(e) {</w:t>
      </w:r>
    </w:p>
    <w:p w14:paraId="30F8FBEF" w14:textId="77777777" w:rsidR="008C4CE2" w:rsidRDefault="008C4CE2" w:rsidP="008C4CE2">
      <w:pPr>
        <w:pStyle w:val="Heading1"/>
      </w:pPr>
      <w:r>
        <w:t>&gt;&gt;             a = !1 !== e</w:t>
      </w:r>
    </w:p>
    <w:p w14:paraId="5AE5D491" w14:textId="77777777" w:rsidR="008C4CE2" w:rsidRDefault="008C4CE2" w:rsidP="008C4CE2">
      <w:pPr>
        <w:pStyle w:val="Heading1"/>
      </w:pPr>
      <w:r>
        <w:t>&gt;&gt;         }</w:t>
      </w:r>
    </w:p>
    <w:p w14:paraId="3E18A939" w14:textId="77777777" w:rsidR="008C4CE2" w:rsidRDefault="008C4CE2" w:rsidP="008C4CE2">
      <w:pPr>
        <w:pStyle w:val="Heading1"/>
      </w:pPr>
      <w:r>
        <w:t>&gt;&gt;         ,</w:t>
      </w:r>
    </w:p>
    <w:p w14:paraId="5320D4C9" w14:textId="77777777" w:rsidR="008C4CE2" w:rsidRDefault="008C4CE2" w:rsidP="008C4CE2">
      <w:pPr>
        <w:pStyle w:val="Heading1"/>
      </w:pPr>
      <w:r>
        <w:t>&gt;&gt;         n.set = function(e, t, n, a, l) {</w:t>
      </w:r>
    </w:p>
    <w:p w14:paraId="2D8FFE22" w14:textId="77777777" w:rsidR="008C4CE2" w:rsidRDefault="008C4CE2" w:rsidP="008C4CE2">
      <w:pPr>
        <w:pStyle w:val="Heading1"/>
      </w:pPr>
      <w:r>
        <w:t>&gt;&gt;             var c = !1;</w:t>
      </w:r>
    </w:p>
    <w:p w14:paraId="08153366" w14:textId="77777777" w:rsidR="008C4CE2" w:rsidRDefault="008C4CE2" w:rsidP="008C4CE2">
      <w:pPr>
        <w:pStyle w:val="Heading1"/>
      </w:pPr>
      <w:r>
        <w:t>&gt;&gt;             if (_t(s)) {</w:t>
      </w:r>
    </w:p>
    <w:p w14:paraId="306189C0" w14:textId="77777777" w:rsidR="008C4CE2" w:rsidRDefault="008C4CE2" w:rsidP="008C4CE2">
      <w:pPr>
        <w:pStyle w:val="Heading1"/>
      </w:pPr>
      <w:r>
        <w:t>&gt;&gt;                 var u = {}</w:t>
      </w:r>
    </w:p>
    <w:p w14:paraId="28EE5F59" w14:textId="77777777" w:rsidR="008C4CE2" w:rsidRDefault="008C4CE2" w:rsidP="008C4CE2">
      <w:pPr>
        <w:pStyle w:val="Heading1"/>
      </w:pPr>
      <w:r>
        <w:t>&gt;&gt;                   , d = me(t || "")</w:t>
      </w:r>
    </w:p>
    <w:p w14:paraId="5BCC8F94" w14:textId="77777777" w:rsidR="008C4CE2" w:rsidRDefault="008C4CE2" w:rsidP="008C4CE2">
      <w:pPr>
        <w:pStyle w:val="Heading1"/>
      </w:pPr>
      <w:r>
        <w:t>&gt;&gt;                   , f = d.indexOf(";");</w:t>
      </w:r>
    </w:p>
    <w:p w14:paraId="51AD0E16" w14:textId="77777777" w:rsidR="008C4CE2" w:rsidRDefault="008C4CE2" w:rsidP="008C4CE2">
      <w:pPr>
        <w:pStyle w:val="Heading1"/>
      </w:pPr>
      <w:r>
        <w:t>&gt;&gt;                 if (-1 !== f &amp;&amp; (d = me(t.substring(0, f)),</w:t>
      </w:r>
    </w:p>
    <w:p w14:paraId="77023C5A" w14:textId="77777777" w:rsidR="008C4CE2" w:rsidRDefault="008C4CE2" w:rsidP="008C4CE2">
      <w:pPr>
        <w:pStyle w:val="Heading1"/>
      </w:pPr>
      <w:r>
        <w:t>&gt;&gt;                 u = jt(t.substring(f + 1))),</w:t>
      </w:r>
    </w:p>
    <w:p w14:paraId="2BD24B26" w14:textId="77777777" w:rsidR="008C4CE2" w:rsidRDefault="008C4CE2" w:rsidP="008C4CE2">
      <w:pPr>
        <w:pStyle w:val="Heading1"/>
      </w:pPr>
      <w:r>
        <w:t>&gt;&gt;                 Ee(u, "domain", a || o, ke, G),</w:t>
      </w:r>
    </w:p>
    <w:p w14:paraId="3D99AD6C" w14:textId="77777777" w:rsidR="008C4CE2" w:rsidRDefault="008C4CE2" w:rsidP="008C4CE2">
      <w:pPr>
        <w:pStyle w:val="Heading1"/>
      </w:pPr>
      <w:r>
        <w:t>&gt;&gt;                 !K(n)) {</w:t>
      </w:r>
    </w:p>
    <w:p w14:paraId="4B9EE00D" w14:textId="77777777" w:rsidR="008C4CE2" w:rsidRDefault="008C4CE2" w:rsidP="008C4CE2">
      <w:pPr>
        <w:pStyle w:val="Heading1"/>
      </w:pPr>
      <w:r>
        <w:t>&gt;&gt;                     var h = Ye();</w:t>
      </w:r>
    </w:p>
    <w:p w14:paraId="29062811" w14:textId="77777777" w:rsidR="008C4CE2" w:rsidRDefault="008C4CE2" w:rsidP="008C4CE2">
      <w:pPr>
        <w:pStyle w:val="Heading1"/>
      </w:pPr>
      <w:r>
        <w:t>&gt;&gt;                     if (G(u.expires)) {</w:t>
      </w:r>
    </w:p>
    <w:p w14:paraId="6C3BE9BE" w14:textId="77777777" w:rsidR="008C4CE2" w:rsidRDefault="008C4CE2" w:rsidP="008C4CE2">
      <w:pPr>
        <w:pStyle w:val="Heading1"/>
      </w:pPr>
      <w:r>
        <w:t>&gt;&gt;                         var p = _e() + 1e3 * n;</w:t>
      </w:r>
    </w:p>
    <w:p w14:paraId="5183087F" w14:textId="77777777" w:rsidR="008C4CE2" w:rsidRDefault="008C4CE2" w:rsidP="008C4CE2">
      <w:pPr>
        <w:pStyle w:val="Heading1"/>
      </w:pPr>
      <w:r>
        <w:lastRenderedPageBreak/>
        <w:t>&gt;&gt;                         if (p &gt; 0) {</w:t>
      </w:r>
    </w:p>
    <w:p w14:paraId="2AE9CE53" w14:textId="77777777" w:rsidR="008C4CE2" w:rsidRDefault="008C4CE2" w:rsidP="008C4CE2">
      <w:pPr>
        <w:pStyle w:val="Heading1"/>
      </w:pPr>
      <w:r>
        <w:t>&gt;&gt;                             var g = new Date;</w:t>
      </w:r>
    </w:p>
    <w:p w14:paraId="669D05FD" w14:textId="77777777" w:rsidR="008C4CE2" w:rsidRDefault="008C4CE2" w:rsidP="008C4CE2">
      <w:pPr>
        <w:pStyle w:val="Heading1"/>
      </w:pPr>
      <w:r>
        <w:t>&gt;&gt;                             g.setTime(p),</w:t>
      </w:r>
    </w:p>
    <w:p w14:paraId="30FBB1D3" w14:textId="77777777" w:rsidR="008C4CE2" w:rsidRDefault="008C4CE2" w:rsidP="008C4CE2">
      <w:pPr>
        <w:pStyle w:val="Heading1"/>
      </w:pPr>
      <w:r>
        <w:t>&gt;&gt;                             Ee(u, "expires", xt(g, h ? "toGMTString" : "toUTCString") || xt(g, h ? "toGMTString" : "toUTCString") || "", ke)</w:t>
      </w:r>
    </w:p>
    <w:p w14:paraId="42E1A93E" w14:textId="77777777" w:rsidR="008C4CE2" w:rsidRDefault="008C4CE2" w:rsidP="008C4CE2">
      <w:pPr>
        <w:pStyle w:val="Heading1"/>
      </w:pPr>
      <w:r>
        <w:t>&gt;&gt;                         }</w:t>
      </w:r>
    </w:p>
    <w:p w14:paraId="66269533" w14:textId="77777777" w:rsidR="008C4CE2" w:rsidRDefault="008C4CE2" w:rsidP="008C4CE2">
      <w:pPr>
        <w:pStyle w:val="Heading1"/>
      </w:pPr>
      <w:r>
        <w:t>&gt;&gt;                     }</w:t>
      </w:r>
    </w:p>
    <w:p w14:paraId="7136B205" w14:textId="77777777" w:rsidR="008C4CE2" w:rsidRDefault="008C4CE2" w:rsidP="008C4CE2">
      <w:pPr>
        <w:pStyle w:val="Heading1"/>
      </w:pPr>
      <w:r>
        <w:t>&gt;&gt;                     h || Ee(u, "max-age", "" + n, null, G)</w:t>
      </w:r>
    </w:p>
    <w:p w14:paraId="5A586A9E" w14:textId="77777777" w:rsidR="008C4CE2" w:rsidRDefault="008C4CE2" w:rsidP="008C4CE2">
      <w:pPr>
        <w:pStyle w:val="Heading1"/>
      </w:pPr>
      <w:r>
        <w:t>&gt;&gt;                 }</w:t>
      </w:r>
    </w:p>
    <w:p w14:paraId="0CFF1288" w14:textId="77777777" w:rsidR="008C4CE2" w:rsidRDefault="008C4CE2" w:rsidP="008C4CE2">
      <w:pPr>
        <w:pStyle w:val="Heading1"/>
      </w:pPr>
      <w:r>
        <w:t>&gt;&gt;                 var m = Ke();</w:t>
      </w:r>
    </w:p>
    <w:p w14:paraId="3076AACC" w14:textId="77777777" w:rsidR="008C4CE2" w:rsidRDefault="008C4CE2" w:rsidP="008C4CE2">
      <w:pPr>
        <w:pStyle w:val="Heading1"/>
      </w:pPr>
      <w:r>
        <w:t>&gt;&gt;                 m &amp;&amp; "https:" === m.protocol &amp;&amp; (Ee(u, "secure", null, null, G),</w:t>
      </w:r>
    </w:p>
    <w:p w14:paraId="53832136" w14:textId="77777777" w:rsidR="008C4CE2" w:rsidRDefault="008C4CE2" w:rsidP="008C4CE2">
      <w:pPr>
        <w:pStyle w:val="Heading1"/>
      </w:pPr>
      <w:r>
        <w:t>&gt;&gt;                 null === vt &amp;&amp; (vt = !At((Ge() || {}).userAgent)),</w:t>
      </w:r>
    </w:p>
    <w:p w14:paraId="689DEAEF" w14:textId="77777777" w:rsidR="008C4CE2" w:rsidRDefault="008C4CE2" w:rsidP="008C4CE2">
      <w:pPr>
        <w:pStyle w:val="Heading1"/>
      </w:pPr>
      <w:r>
        <w:t>&gt;&gt;                 vt &amp;&amp; Ee(u, "SameSite", "None", null, G)),</w:t>
      </w:r>
    </w:p>
    <w:p w14:paraId="0D4AB642" w14:textId="77777777" w:rsidR="008C4CE2" w:rsidRDefault="008C4CE2" w:rsidP="008C4CE2">
      <w:pPr>
        <w:pStyle w:val="Heading1"/>
      </w:pPr>
      <w:r>
        <w:t>&gt;&gt;                 Ee(u, "path", l || i, null, G),</w:t>
      </w:r>
    </w:p>
    <w:p w14:paraId="063EB6E1" w14:textId="77777777" w:rsidR="008C4CE2" w:rsidRDefault="008C4CE2" w:rsidP="008C4CE2">
      <w:pPr>
        <w:pStyle w:val="Heading1"/>
      </w:pPr>
      <w:r>
        <w:t>&gt;&gt;                 (r.setCookie || Lt)(e, kt(d, u)),</w:t>
      </w:r>
    </w:p>
    <w:p w14:paraId="2EFA925B" w14:textId="77777777" w:rsidR="008C4CE2" w:rsidRDefault="008C4CE2" w:rsidP="008C4CE2">
      <w:pPr>
        <w:pStyle w:val="Heading1"/>
      </w:pPr>
      <w:r>
        <w:t>&gt;&gt;                 c = !0</w:t>
      </w:r>
    </w:p>
    <w:p w14:paraId="5DCD84E0" w14:textId="77777777" w:rsidR="008C4CE2" w:rsidRDefault="008C4CE2" w:rsidP="008C4CE2">
      <w:pPr>
        <w:pStyle w:val="Heading1"/>
      </w:pPr>
      <w:r>
        <w:t>&gt;&gt;             }</w:t>
      </w:r>
    </w:p>
    <w:p w14:paraId="306F5AB8" w14:textId="77777777" w:rsidR="008C4CE2" w:rsidRDefault="008C4CE2" w:rsidP="008C4CE2">
      <w:pPr>
        <w:pStyle w:val="Heading1"/>
      </w:pPr>
      <w:r>
        <w:t>&gt;&gt;             return c</w:t>
      </w:r>
    </w:p>
    <w:p w14:paraId="3AF81A6A" w14:textId="77777777" w:rsidR="008C4CE2" w:rsidRDefault="008C4CE2" w:rsidP="008C4CE2">
      <w:pPr>
        <w:pStyle w:val="Heading1"/>
      </w:pPr>
      <w:r>
        <w:t>&gt;&gt;         }</w:t>
      </w:r>
    </w:p>
    <w:p w14:paraId="5B1A189E" w14:textId="77777777" w:rsidR="008C4CE2" w:rsidRDefault="008C4CE2" w:rsidP="008C4CE2">
      <w:pPr>
        <w:pStyle w:val="Heading1"/>
      </w:pPr>
      <w:r>
        <w:t>&gt;&gt;         ,</w:t>
      </w:r>
    </w:p>
    <w:p w14:paraId="132F4383" w14:textId="77777777" w:rsidR="008C4CE2" w:rsidRDefault="008C4CE2" w:rsidP="008C4CE2">
      <w:pPr>
        <w:pStyle w:val="Heading1"/>
      </w:pPr>
      <w:r>
        <w:lastRenderedPageBreak/>
        <w:t>&gt;&gt;         n.get = function(e) {</w:t>
      </w:r>
    </w:p>
    <w:p w14:paraId="173DB177" w14:textId="77777777" w:rsidR="008C4CE2" w:rsidRDefault="008C4CE2" w:rsidP="008C4CE2">
      <w:pPr>
        <w:pStyle w:val="Heading1"/>
      </w:pPr>
      <w:r>
        <w:t>&gt;&gt;             var t = "";</w:t>
      </w:r>
    </w:p>
    <w:p w14:paraId="34CDD08A" w14:textId="77777777" w:rsidR="008C4CE2" w:rsidRDefault="008C4CE2" w:rsidP="008C4CE2">
      <w:pPr>
        <w:pStyle w:val="Heading1"/>
      </w:pPr>
      <w:r>
        <w:t>&gt;&gt;             return _t(s) &amp;&amp; (t = (r.getCookie || Tt)(e)),</w:t>
      </w:r>
    </w:p>
    <w:p w14:paraId="56C5FB59" w14:textId="77777777" w:rsidR="008C4CE2" w:rsidRDefault="008C4CE2" w:rsidP="008C4CE2">
      <w:pPr>
        <w:pStyle w:val="Heading1"/>
      </w:pPr>
      <w:r>
        <w:t>&gt;&gt;             t</w:t>
      </w:r>
    </w:p>
    <w:p w14:paraId="04486E89" w14:textId="77777777" w:rsidR="008C4CE2" w:rsidRDefault="008C4CE2" w:rsidP="008C4CE2">
      <w:pPr>
        <w:pStyle w:val="Heading1"/>
      </w:pPr>
      <w:r>
        <w:t>&gt;&gt;         }</w:t>
      </w:r>
    </w:p>
    <w:p w14:paraId="69C53224" w14:textId="77777777" w:rsidR="008C4CE2" w:rsidRDefault="008C4CE2" w:rsidP="008C4CE2">
      <w:pPr>
        <w:pStyle w:val="Heading1"/>
      </w:pPr>
      <w:r>
        <w:t>&gt;&gt;         ,</w:t>
      </w:r>
    </w:p>
    <w:p w14:paraId="4D218E02" w14:textId="77777777" w:rsidR="008C4CE2" w:rsidRDefault="008C4CE2" w:rsidP="008C4CE2">
      <w:pPr>
        <w:pStyle w:val="Heading1"/>
      </w:pPr>
      <w:r>
        <w:t>&gt;&gt;         n.del = function(e, t) {</w:t>
      </w:r>
    </w:p>
    <w:p w14:paraId="1B51B107" w14:textId="77777777" w:rsidR="008C4CE2" w:rsidRDefault="008C4CE2" w:rsidP="008C4CE2">
      <w:pPr>
        <w:pStyle w:val="Heading1"/>
      </w:pPr>
      <w:r>
        <w:t>&gt;&gt;             var n = !1;</w:t>
      </w:r>
    </w:p>
    <w:p w14:paraId="28012C44" w14:textId="77777777" w:rsidR="008C4CE2" w:rsidRDefault="008C4CE2" w:rsidP="008C4CE2">
      <w:pPr>
        <w:pStyle w:val="Heading1"/>
      </w:pPr>
      <w:r>
        <w:t>&gt;&gt;             return _t(s) &amp;&amp; (n = s.purge(e, t)),</w:t>
      </w:r>
    </w:p>
    <w:p w14:paraId="500BF48F" w14:textId="77777777" w:rsidR="008C4CE2" w:rsidRDefault="008C4CE2" w:rsidP="008C4CE2">
      <w:pPr>
        <w:pStyle w:val="Heading1"/>
      </w:pPr>
      <w:r>
        <w:t>&gt;&gt;             n</w:t>
      </w:r>
    </w:p>
    <w:p w14:paraId="75B1F334" w14:textId="77777777" w:rsidR="008C4CE2" w:rsidRDefault="008C4CE2" w:rsidP="008C4CE2">
      <w:pPr>
        <w:pStyle w:val="Heading1"/>
      </w:pPr>
      <w:r>
        <w:t>&gt;&gt;         }</w:t>
      </w:r>
    </w:p>
    <w:p w14:paraId="46CC0940" w14:textId="77777777" w:rsidR="008C4CE2" w:rsidRDefault="008C4CE2" w:rsidP="008C4CE2">
      <w:pPr>
        <w:pStyle w:val="Heading1"/>
      </w:pPr>
      <w:r>
        <w:t>&gt;&gt;         ,</w:t>
      </w:r>
    </w:p>
    <w:p w14:paraId="1C8BC3BA" w14:textId="77777777" w:rsidR="008C4CE2" w:rsidRDefault="008C4CE2" w:rsidP="008C4CE2">
      <w:pPr>
        <w:pStyle w:val="Heading1"/>
      </w:pPr>
      <w:r>
        <w:t>&gt;&gt;         n.purge = function(e, n) {</w:t>
      </w:r>
    </w:p>
    <w:p w14:paraId="38E08A7E" w14:textId="77777777" w:rsidR="008C4CE2" w:rsidRDefault="008C4CE2" w:rsidP="008C4CE2">
      <w:pPr>
        <w:pStyle w:val="Heading1"/>
      </w:pPr>
      <w:r>
        <w:t>&gt;&gt;             var i, o = !1;</w:t>
      </w:r>
    </w:p>
    <w:p w14:paraId="192DC809" w14:textId="77777777" w:rsidR="008C4CE2" w:rsidRDefault="008C4CE2" w:rsidP="008C4CE2">
      <w:pPr>
        <w:pStyle w:val="Heading1"/>
      </w:pPr>
      <w:r>
        <w:t>&gt;&gt;             if (Et(t)) {</w:t>
      </w:r>
    </w:p>
    <w:p w14:paraId="0C5FC6F5" w14:textId="77777777" w:rsidR="008C4CE2" w:rsidRDefault="008C4CE2" w:rsidP="008C4CE2">
      <w:pPr>
        <w:pStyle w:val="Heading1"/>
      </w:pPr>
      <w:r>
        <w:t>&gt;&gt;                 var a = ((i = {}).path = n || "/",</w:t>
      </w:r>
    </w:p>
    <w:p w14:paraId="516055A2" w14:textId="77777777" w:rsidR="008C4CE2" w:rsidRDefault="008C4CE2" w:rsidP="008C4CE2">
      <w:pPr>
        <w:pStyle w:val="Heading1"/>
      </w:pPr>
      <w:r>
        <w:t>&gt;&gt;                 i.expires = "Thu, 01 Jan 1970 00:00:01 GMT",</w:t>
      </w:r>
    </w:p>
    <w:p w14:paraId="77C1FD44" w14:textId="77777777" w:rsidR="008C4CE2" w:rsidRDefault="008C4CE2" w:rsidP="008C4CE2">
      <w:pPr>
        <w:pStyle w:val="Heading1"/>
      </w:pPr>
      <w:r>
        <w:t>&gt;&gt;                 i);</w:t>
      </w:r>
    </w:p>
    <w:p w14:paraId="681E1C9A" w14:textId="77777777" w:rsidR="008C4CE2" w:rsidRDefault="008C4CE2" w:rsidP="008C4CE2">
      <w:pPr>
        <w:pStyle w:val="Heading1"/>
      </w:pPr>
      <w:r>
        <w:t>&gt;&gt;                 Ye() || (a["max-age"] = "0"),</w:t>
      </w:r>
    </w:p>
    <w:p w14:paraId="663C265F" w14:textId="77777777" w:rsidR="008C4CE2" w:rsidRDefault="008C4CE2" w:rsidP="008C4CE2">
      <w:pPr>
        <w:pStyle w:val="Heading1"/>
      </w:pPr>
      <w:r>
        <w:t>&gt;&gt;                 (r.delCookie || Lt)(e, kt("", a)),</w:t>
      </w:r>
    </w:p>
    <w:p w14:paraId="2C98EFF7" w14:textId="77777777" w:rsidR="008C4CE2" w:rsidRDefault="008C4CE2" w:rsidP="008C4CE2">
      <w:pPr>
        <w:pStyle w:val="Heading1"/>
      </w:pPr>
      <w:r>
        <w:lastRenderedPageBreak/>
        <w:t>&gt;&gt;                 o = !0</w:t>
      </w:r>
    </w:p>
    <w:p w14:paraId="023AAE53" w14:textId="77777777" w:rsidR="008C4CE2" w:rsidRDefault="008C4CE2" w:rsidP="008C4CE2">
      <w:pPr>
        <w:pStyle w:val="Heading1"/>
      </w:pPr>
      <w:r>
        <w:t>&gt;&gt;             }</w:t>
      </w:r>
    </w:p>
    <w:p w14:paraId="203E6698" w14:textId="77777777" w:rsidR="008C4CE2" w:rsidRDefault="008C4CE2" w:rsidP="008C4CE2">
      <w:pPr>
        <w:pStyle w:val="Heading1"/>
      </w:pPr>
      <w:r>
        <w:t>&gt;&gt;             return o</w:t>
      </w:r>
    </w:p>
    <w:p w14:paraId="14F290CB" w14:textId="77777777" w:rsidR="008C4CE2" w:rsidRDefault="008C4CE2" w:rsidP="008C4CE2">
      <w:pPr>
        <w:pStyle w:val="Heading1"/>
      </w:pPr>
      <w:r>
        <w:t>&gt;&gt;         }</w:t>
      </w:r>
    </w:p>
    <w:p w14:paraId="38A96F5F" w14:textId="77777777" w:rsidR="008C4CE2" w:rsidRDefault="008C4CE2" w:rsidP="008C4CE2">
      <w:pPr>
        <w:pStyle w:val="Heading1"/>
      </w:pPr>
      <w:r>
        <w:t>&gt;&gt;         ,</w:t>
      </w:r>
    </w:p>
    <w:p w14:paraId="57226F1E" w14:textId="77777777" w:rsidR="008C4CE2" w:rsidRDefault="008C4CE2" w:rsidP="008C4CE2">
      <w:pPr>
        <w:pStyle w:val="Heading1"/>
      </w:pPr>
      <w:r>
        <w:t>&gt;&gt;         n);</w:t>
      </w:r>
    </w:p>
    <w:p w14:paraId="5F0DC968" w14:textId="77777777" w:rsidR="008C4CE2" w:rsidRDefault="008C4CE2" w:rsidP="008C4CE2">
      <w:pPr>
        <w:pStyle w:val="Heading1"/>
      </w:pPr>
      <w:r>
        <w:t>&gt;&gt;         return s._ckMgr = s,</w:t>
      </w:r>
    </w:p>
    <w:p w14:paraId="2EF4901F" w14:textId="77777777" w:rsidR="008C4CE2" w:rsidRDefault="008C4CE2" w:rsidP="008C4CE2">
      <w:pPr>
        <w:pStyle w:val="Heading1"/>
      </w:pPr>
      <w:r>
        <w:t>&gt;&gt;         s</w:t>
      </w:r>
    </w:p>
    <w:p w14:paraId="7749B9F8" w14:textId="77777777" w:rsidR="008C4CE2" w:rsidRDefault="008C4CE2" w:rsidP="008C4CE2">
      <w:pPr>
        <w:pStyle w:val="Heading1"/>
      </w:pPr>
      <w:r>
        <w:t>&gt;&gt;     }</w:t>
      </w:r>
    </w:p>
    <w:p w14:paraId="62704E96" w14:textId="77777777" w:rsidR="008C4CE2" w:rsidRDefault="008C4CE2" w:rsidP="008C4CE2">
      <w:pPr>
        <w:pStyle w:val="Heading1"/>
      </w:pPr>
      <w:r>
        <w:t>&gt;&gt;     function Et(e) {</w:t>
      </w:r>
    </w:p>
    <w:p w14:paraId="0983B520" w14:textId="77777777" w:rsidR="008C4CE2" w:rsidRDefault="008C4CE2" w:rsidP="008C4CE2">
      <w:pPr>
        <w:pStyle w:val="Heading1"/>
      </w:pPr>
      <w:r>
        <w:t>&gt;&gt;         if (null === bt) {</w:t>
      </w:r>
    </w:p>
    <w:p w14:paraId="1CC83DEE" w14:textId="77777777" w:rsidR="008C4CE2" w:rsidRDefault="008C4CE2" w:rsidP="008C4CE2">
      <w:pPr>
        <w:pStyle w:val="Heading1"/>
      </w:pPr>
      <w:r>
        <w:t>&gt;&gt;             bt = !1;</w:t>
      </w:r>
    </w:p>
    <w:p w14:paraId="48FC9ADE" w14:textId="77777777" w:rsidR="008C4CE2" w:rsidRDefault="008C4CE2" w:rsidP="008C4CE2">
      <w:pPr>
        <w:pStyle w:val="Heading1"/>
      </w:pPr>
      <w:r>
        <w:t>&gt;&gt;             try {</w:t>
      </w:r>
    </w:p>
    <w:p w14:paraId="1DCE1476" w14:textId="77777777" w:rsidR="008C4CE2" w:rsidRDefault="008C4CE2" w:rsidP="008C4CE2">
      <w:pPr>
        <w:pStyle w:val="Heading1"/>
      </w:pPr>
      <w:r>
        <w:t>&gt;&gt;                 bt = void 0 !== (Ct || {}).cookie</w:t>
      </w:r>
    </w:p>
    <w:p w14:paraId="05F3B63B" w14:textId="77777777" w:rsidR="008C4CE2" w:rsidRDefault="008C4CE2" w:rsidP="008C4CE2">
      <w:pPr>
        <w:pStyle w:val="Heading1"/>
      </w:pPr>
      <w:r>
        <w:t>&gt;&gt;             } catch (t) {</w:t>
      </w:r>
    </w:p>
    <w:p w14:paraId="71A2B439" w14:textId="77777777" w:rsidR="008C4CE2" w:rsidRDefault="008C4CE2" w:rsidP="008C4CE2">
      <w:pPr>
        <w:pStyle w:val="Heading1"/>
      </w:pPr>
      <w:r>
        <w:t>&gt;&gt;                 gt(e, 2, 68, "Cannot access document.cookie - " + Ie(t), {</w:t>
      </w:r>
    </w:p>
    <w:p w14:paraId="09E8D0CB" w14:textId="77777777" w:rsidR="008C4CE2" w:rsidRDefault="008C4CE2" w:rsidP="008C4CE2">
      <w:pPr>
        <w:pStyle w:val="Heading1"/>
      </w:pPr>
      <w:r>
        <w:t>&gt;&gt;                     exception: et(t)</w:t>
      </w:r>
    </w:p>
    <w:p w14:paraId="439EA661" w14:textId="77777777" w:rsidR="008C4CE2" w:rsidRDefault="008C4CE2" w:rsidP="008C4CE2">
      <w:pPr>
        <w:pStyle w:val="Heading1"/>
      </w:pPr>
      <w:r>
        <w:t>&gt;&gt;                 })</w:t>
      </w:r>
    </w:p>
    <w:p w14:paraId="3861BEA4" w14:textId="77777777" w:rsidR="008C4CE2" w:rsidRDefault="008C4CE2" w:rsidP="008C4CE2">
      <w:pPr>
        <w:pStyle w:val="Heading1"/>
      </w:pPr>
      <w:r>
        <w:t>&gt;&gt;             }</w:t>
      </w:r>
    </w:p>
    <w:p w14:paraId="18DB6688" w14:textId="77777777" w:rsidR="008C4CE2" w:rsidRDefault="008C4CE2" w:rsidP="008C4CE2">
      <w:pPr>
        <w:pStyle w:val="Heading1"/>
      </w:pPr>
      <w:r>
        <w:t>&gt;&gt;         }</w:t>
      </w:r>
    </w:p>
    <w:p w14:paraId="33F937CA" w14:textId="77777777" w:rsidR="008C4CE2" w:rsidRDefault="008C4CE2" w:rsidP="008C4CE2">
      <w:pPr>
        <w:pStyle w:val="Heading1"/>
      </w:pPr>
      <w:r>
        <w:lastRenderedPageBreak/>
        <w:t>&gt;&gt;         return bt</w:t>
      </w:r>
    </w:p>
    <w:p w14:paraId="7ADE05B0" w14:textId="77777777" w:rsidR="008C4CE2" w:rsidRDefault="008C4CE2" w:rsidP="008C4CE2">
      <w:pPr>
        <w:pStyle w:val="Heading1"/>
      </w:pPr>
      <w:r>
        <w:t>&gt;&gt;     }</w:t>
      </w:r>
    </w:p>
    <w:p w14:paraId="328D31D1" w14:textId="77777777" w:rsidR="008C4CE2" w:rsidRDefault="008C4CE2" w:rsidP="008C4CE2">
      <w:pPr>
        <w:pStyle w:val="Heading1"/>
      </w:pPr>
      <w:r>
        <w:t>&gt;&gt;     function jt(e) {</w:t>
      </w:r>
    </w:p>
    <w:p w14:paraId="6DBCE295" w14:textId="77777777" w:rsidR="008C4CE2" w:rsidRDefault="008C4CE2" w:rsidP="008C4CE2">
      <w:pPr>
        <w:pStyle w:val="Heading1"/>
      </w:pPr>
      <w:r>
        <w:t>&gt;&gt;         var t = {};</w:t>
      </w:r>
    </w:p>
    <w:p w14:paraId="024D6F29" w14:textId="77777777" w:rsidR="008C4CE2" w:rsidRDefault="008C4CE2" w:rsidP="008C4CE2">
      <w:pPr>
        <w:pStyle w:val="Heading1"/>
      </w:pPr>
      <w:r>
        <w:t>&gt;&gt;         e &amp;&amp; e.length &amp;&amp; fe(me(e).split(";"), (function(e) {</w:t>
      </w:r>
    </w:p>
    <w:p w14:paraId="6FAE2347" w14:textId="77777777" w:rsidR="008C4CE2" w:rsidRDefault="008C4CE2" w:rsidP="008C4CE2">
      <w:pPr>
        <w:pStyle w:val="Heading1"/>
      </w:pPr>
      <w:r>
        <w:t>&gt;&gt;             if (e = me(e || "")) {</w:t>
      </w:r>
    </w:p>
    <w:p w14:paraId="068C3B28" w14:textId="77777777" w:rsidR="008C4CE2" w:rsidRDefault="008C4CE2" w:rsidP="008C4CE2">
      <w:pPr>
        <w:pStyle w:val="Heading1"/>
      </w:pPr>
      <w:r>
        <w:t>&gt;&gt;                 var n = e.indexOf("=");</w:t>
      </w:r>
    </w:p>
    <w:p w14:paraId="4CC62859" w14:textId="77777777" w:rsidR="008C4CE2" w:rsidRDefault="008C4CE2" w:rsidP="008C4CE2">
      <w:pPr>
        <w:pStyle w:val="Heading1"/>
      </w:pPr>
      <w:r>
        <w:t>&gt;&gt;                 -1 === n ? t[e] = null : t[me(e.substring(0, n))] = me(e.substring(n + 1))</w:t>
      </w:r>
    </w:p>
    <w:p w14:paraId="6906CEB9" w14:textId="77777777" w:rsidR="008C4CE2" w:rsidRDefault="008C4CE2" w:rsidP="008C4CE2">
      <w:pPr>
        <w:pStyle w:val="Heading1"/>
      </w:pPr>
      <w:r>
        <w:t>&gt;&gt;             }</w:t>
      </w:r>
    </w:p>
    <w:p w14:paraId="45357ABB" w14:textId="77777777" w:rsidR="008C4CE2" w:rsidRDefault="008C4CE2" w:rsidP="008C4CE2">
      <w:pPr>
        <w:pStyle w:val="Heading1"/>
      </w:pPr>
      <w:r>
        <w:t>&gt;&gt;         }</w:t>
      </w:r>
    </w:p>
    <w:p w14:paraId="2FB22483" w14:textId="77777777" w:rsidR="008C4CE2" w:rsidRDefault="008C4CE2" w:rsidP="008C4CE2">
      <w:pPr>
        <w:pStyle w:val="Heading1"/>
      </w:pPr>
      <w:r>
        <w:t>&gt;&gt;         ));</w:t>
      </w:r>
    </w:p>
    <w:p w14:paraId="602F817E" w14:textId="77777777" w:rsidR="008C4CE2" w:rsidRDefault="008C4CE2" w:rsidP="008C4CE2">
      <w:pPr>
        <w:pStyle w:val="Heading1"/>
      </w:pPr>
      <w:r>
        <w:t>&gt;&gt;         return t</w:t>
      </w:r>
    </w:p>
    <w:p w14:paraId="198798B1" w14:textId="77777777" w:rsidR="008C4CE2" w:rsidRDefault="008C4CE2" w:rsidP="008C4CE2">
      <w:pPr>
        <w:pStyle w:val="Heading1"/>
      </w:pPr>
      <w:r>
        <w:t>&gt;&gt;     }</w:t>
      </w:r>
    </w:p>
    <w:p w14:paraId="01F97095" w14:textId="77777777" w:rsidR="008C4CE2" w:rsidRDefault="008C4CE2" w:rsidP="008C4CE2">
      <w:pPr>
        <w:pStyle w:val="Heading1"/>
      </w:pPr>
      <w:r>
        <w:t>&gt;&gt;     function xt(e, t) {</w:t>
      </w:r>
    </w:p>
    <w:p w14:paraId="5960B308" w14:textId="77777777" w:rsidR="008C4CE2" w:rsidRDefault="008C4CE2" w:rsidP="008C4CE2">
      <w:pPr>
        <w:pStyle w:val="Heading1"/>
      </w:pPr>
      <w:r>
        <w:t>&gt;&gt;         return J(e[t]) ? e[t]() : null</w:t>
      </w:r>
    </w:p>
    <w:p w14:paraId="6DC12EDF" w14:textId="77777777" w:rsidR="008C4CE2" w:rsidRDefault="008C4CE2" w:rsidP="008C4CE2">
      <w:pPr>
        <w:pStyle w:val="Heading1"/>
      </w:pPr>
      <w:r>
        <w:t>&gt;&gt;     }</w:t>
      </w:r>
    </w:p>
    <w:p w14:paraId="2730003F" w14:textId="77777777" w:rsidR="008C4CE2" w:rsidRDefault="008C4CE2" w:rsidP="008C4CE2">
      <w:pPr>
        <w:pStyle w:val="Heading1"/>
      </w:pPr>
      <w:r>
        <w:t>&gt;&gt;     function kt(e, t) {</w:t>
      </w:r>
    </w:p>
    <w:p w14:paraId="778645A1" w14:textId="77777777" w:rsidR="008C4CE2" w:rsidRDefault="008C4CE2" w:rsidP="008C4CE2">
      <w:pPr>
        <w:pStyle w:val="Heading1"/>
      </w:pPr>
      <w:r>
        <w:t>&gt;&gt;         var n = e || "";</w:t>
      </w:r>
    </w:p>
    <w:p w14:paraId="752A1C09" w14:textId="77777777" w:rsidR="008C4CE2" w:rsidRDefault="008C4CE2" w:rsidP="008C4CE2">
      <w:pPr>
        <w:pStyle w:val="Heading1"/>
      </w:pPr>
      <w:r>
        <w:t>&gt;&gt;         return ee(t, (function(e, t) {</w:t>
      </w:r>
    </w:p>
    <w:p w14:paraId="6B826A7F" w14:textId="77777777" w:rsidR="008C4CE2" w:rsidRDefault="008C4CE2" w:rsidP="008C4CE2">
      <w:pPr>
        <w:pStyle w:val="Heading1"/>
      </w:pPr>
      <w:r>
        <w:t>&gt;&gt;             n += "; " + e + (K(t) ? "" : "=" + t)</w:t>
      </w:r>
    </w:p>
    <w:p w14:paraId="053C7344" w14:textId="77777777" w:rsidR="008C4CE2" w:rsidRDefault="008C4CE2" w:rsidP="008C4CE2">
      <w:pPr>
        <w:pStyle w:val="Heading1"/>
      </w:pPr>
      <w:r>
        <w:lastRenderedPageBreak/>
        <w:t>&gt;&gt;         }</w:t>
      </w:r>
    </w:p>
    <w:p w14:paraId="7B1EA52E" w14:textId="77777777" w:rsidR="008C4CE2" w:rsidRDefault="008C4CE2" w:rsidP="008C4CE2">
      <w:pPr>
        <w:pStyle w:val="Heading1"/>
      </w:pPr>
      <w:r>
        <w:t>&gt;&gt;         )),</w:t>
      </w:r>
    </w:p>
    <w:p w14:paraId="61B3DFBA" w14:textId="77777777" w:rsidR="008C4CE2" w:rsidRDefault="008C4CE2" w:rsidP="008C4CE2">
      <w:pPr>
        <w:pStyle w:val="Heading1"/>
      </w:pPr>
      <w:r>
        <w:t>&gt;&gt;         n</w:t>
      </w:r>
    </w:p>
    <w:p w14:paraId="4C9AD2E3" w14:textId="77777777" w:rsidR="008C4CE2" w:rsidRDefault="008C4CE2" w:rsidP="008C4CE2">
      <w:pPr>
        <w:pStyle w:val="Heading1"/>
      </w:pPr>
      <w:r>
        <w:t>&gt;&gt;     }</w:t>
      </w:r>
    </w:p>
    <w:p w14:paraId="6A993304" w14:textId="77777777" w:rsidR="008C4CE2" w:rsidRDefault="008C4CE2" w:rsidP="008C4CE2">
      <w:pPr>
        <w:pStyle w:val="Heading1"/>
      </w:pPr>
      <w:r>
        <w:t>&gt;&gt;     function Tt(e) {</w:t>
      </w:r>
    </w:p>
    <w:p w14:paraId="12471784" w14:textId="77777777" w:rsidR="008C4CE2" w:rsidRDefault="008C4CE2" w:rsidP="008C4CE2">
      <w:pPr>
        <w:pStyle w:val="Heading1"/>
      </w:pPr>
      <w:r>
        <w:t>&gt;&gt;         var t = "";</w:t>
      </w:r>
    </w:p>
    <w:p w14:paraId="4C5DEE7B" w14:textId="77777777" w:rsidR="008C4CE2" w:rsidRDefault="008C4CE2" w:rsidP="008C4CE2">
      <w:pPr>
        <w:pStyle w:val="Heading1"/>
      </w:pPr>
      <w:r>
        <w:t>&gt;&gt;         if (Ct) {</w:t>
      </w:r>
    </w:p>
    <w:p w14:paraId="4A92C21E" w14:textId="77777777" w:rsidR="008C4CE2" w:rsidRDefault="008C4CE2" w:rsidP="008C4CE2">
      <w:pPr>
        <w:pStyle w:val="Heading1"/>
      </w:pPr>
      <w:r>
        <w:t>&gt;&gt;             var n = Ct.cookie || "";</w:t>
      </w:r>
    </w:p>
    <w:p w14:paraId="7B2DE624" w14:textId="77777777" w:rsidR="008C4CE2" w:rsidRDefault="008C4CE2" w:rsidP="008C4CE2">
      <w:pPr>
        <w:pStyle w:val="Heading1"/>
      </w:pPr>
      <w:r>
        <w:t>&gt;&gt;             yt !== n &amp;&amp; (St = jt(n),</w:t>
      </w:r>
    </w:p>
    <w:p w14:paraId="2AE2ECD7" w14:textId="77777777" w:rsidR="008C4CE2" w:rsidRDefault="008C4CE2" w:rsidP="008C4CE2">
      <w:pPr>
        <w:pStyle w:val="Heading1"/>
      </w:pPr>
      <w:r>
        <w:t>&gt;&gt;             yt = n),</w:t>
      </w:r>
    </w:p>
    <w:p w14:paraId="5EA4AE06" w14:textId="77777777" w:rsidR="008C4CE2" w:rsidRDefault="008C4CE2" w:rsidP="008C4CE2">
      <w:pPr>
        <w:pStyle w:val="Heading1"/>
      </w:pPr>
      <w:r>
        <w:t>&gt;&gt;             t = me(St[e] || "")</w:t>
      </w:r>
    </w:p>
    <w:p w14:paraId="6EB505AD" w14:textId="77777777" w:rsidR="008C4CE2" w:rsidRDefault="008C4CE2" w:rsidP="008C4CE2">
      <w:pPr>
        <w:pStyle w:val="Heading1"/>
      </w:pPr>
      <w:r>
        <w:t>&gt;&gt;         }</w:t>
      </w:r>
    </w:p>
    <w:p w14:paraId="31A7B476" w14:textId="77777777" w:rsidR="008C4CE2" w:rsidRDefault="008C4CE2" w:rsidP="008C4CE2">
      <w:pPr>
        <w:pStyle w:val="Heading1"/>
      </w:pPr>
      <w:r>
        <w:t>&gt;&gt;         return t</w:t>
      </w:r>
    </w:p>
    <w:p w14:paraId="09C2DB07" w14:textId="77777777" w:rsidR="008C4CE2" w:rsidRDefault="008C4CE2" w:rsidP="008C4CE2">
      <w:pPr>
        <w:pStyle w:val="Heading1"/>
      </w:pPr>
      <w:r>
        <w:t>&gt;&gt;     }</w:t>
      </w:r>
    </w:p>
    <w:p w14:paraId="13594BF3" w14:textId="77777777" w:rsidR="008C4CE2" w:rsidRDefault="008C4CE2" w:rsidP="008C4CE2">
      <w:pPr>
        <w:pStyle w:val="Heading1"/>
      </w:pPr>
      <w:r>
        <w:t>&gt;&gt;     function Lt(e, t) {</w:t>
      </w:r>
    </w:p>
    <w:p w14:paraId="63C369CA" w14:textId="77777777" w:rsidR="008C4CE2" w:rsidRDefault="008C4CE2" w:rsidP="008C4CE2">
      <w:pPr>
        <w:pStyle w:val="Heading1"/>
      </w:pPr>
      <w:r>
        <w:t>&gt;&gt;         Ct &amp;&amp; (Ct.cookie = e + "=" + t)</w:t>
      </w:r>
    </w:p>
    <w:p w14:paraId="5ABE5348" w14:textId="77777777" w:rsidR="008C4CE2" w:rsidRDefault="008C4CE2" w:rsidP="008C4CE2">
      <w:pPr>
        <w:pStyle w:val="Heading1"/>
      </w:pPr>
      <w:r>
        <w:t>&gt;&gt;     }</w:t>
      </w:r>
    </w:p>
    <w:p w14:paraId="528DD662" w14:textId="77777777" w:rsidR="008C4CE2" w:rsidRDefault="008C4CE2" w:rsidP="008C4CE2">
      <w:pPr>
        <w:pStyle w:val="Heading1"/>
      </w:pPr>
      <w:r>
        <w:t>&gt;&gt;     function At(e) {</w:t>
      </w:r>
    </w:p>
    <w:p w14:paraId="266656A7" w14:textId="77777777" w:rsidR="008C4CE2" w:rsidRDefault="008C4CE2" w:rsidP="008C4CE2">
      <w:pPr>
        <w:pStyle w:val="Heading1"/>
      </w:pPr>
      <w:r>
        <w:lastRenderedPageBreak/>
        <w:t>&gt;&gt;         return !!se(e) &amp;&amp; (!(!re(e, "CPU iPhone OS 12") &amp;&amp; !re(e, "iPad; CPU OS 12")) || (!!(re(e, "Macintosh; Intel Mac OS X 10_14") &amp;&amp; re(e, "Version/") &amp;&amp; re(e, "Safari")) || (!(!re(e, "Macintosh; Intel Mac OS X 10_14") || !te(e, "AppleWebKit/605.1.15 (KHTML, like Gecko)")) || (!(!re(e, "Chrome/5") &amp;&amp; !re(e, "Chrome/6")) || (!(!re(e, "UnrealEngine") || re(e, "Chrome")) || !(!re(e, "UCBrowser/12") &amp;&amp; !re(e, "UCBrowser/11")))))))</w:t>
      </w:r>
    </w:p>
    <w:p w14:paraId="3F171178" w14:textId="77777777" w:rsidR="008C4CE2" w:rsidRDefault="008C4CE2" w:rsidP="008C4CE2">
      <w:pPr>
        <w:pStyle w:val="Heading1"/>
      </w:pPr>
      <w:r>
        <w:t>&gt;&gt;     }</w:t>
      </w:r>
    </w:p>
    <w:p w14:paraId="73060966" w14:textId="77777777" w:rsidR="008C4CE2" w:rsidRDefault="008C4CE2" w:rsidP="008C4CE2">
      <w:pPr>
        <w:pStyle w:val="Heading1"/>
      </w:pPr>
      <w:r>
        <w:t>&gt;&gt;     var Pt = !1</w:t>
      </w:r>
    </w:p>
    <w:p w14:paraId="49A381F8" w14:textId="77777777" w:rsidR="008C4CE2" w:rsidRDefault="008C4CE2" w:rsidP="008C4CE2">
      <w:pPr>
        <w:pStyle w:val="Heading1"/>
      </w:pPr>
      <w:r>
        <w:t>&gt;&gt;       , Nt = 123456789</w:t>
      </w:r>
    </w:p>
    <w:p w14:paraId="20BDE0EF" w14:textId="77777777" w:rsidR="008C4CE2" w:rsidRDefault="008C4CE2" w:rsidP="008C4CE2">
      <w:pPr>
        <w:pStyle w:val="Heading1"/>
      </w:pPr>
      <w:r>
        <w:t>&gt;&gt;       , Ft = 987654321;</w:t>
      </w:r>
    </w:p>
    <w:p w14:paraId="2F6B027F" w14:textId="77777777" w:rsidR="008C4CE2" w:rsidRDefault="008C4CE2" w:rsidP="008C4CE2">
      <w:pPr>
        <w:pStyle w:val="Heading1"/>
      </w:pPr>
      <w:r>
        <w:t>&gt;&gt;     function Rt(e) {</w:t>
      </w:r>
    </w:p>
    <w:p w14:paraId="374B9B87" w14:textId="77777777" w:rsidR="008C4CE2" w:rsidRDefault="008C4CE2" w:rsidP="008C4CE2">
      <w:pPr>
        <w:pStyle w:val="Heading1"/>
      </w:pPr>
      <w:r>
        <w:t>&gt;&gt;         e &lt; 0 &amp;&amp; (e &gt;&gt;&gt;= 0),</w:t>
      </w:r>
    </w:p>
    <w:p w14:paraId="6A9A5844" w14:textId="77777777" w:rsidR="008C4CE2" w:rsidRDefault="008C4CE2" w:rsidP="008C4CE2">
      <w:pPr>
        <w:pStyle w:val="Heading1"/>
      </w:pPr>
      <w:r>
        <w:t>&gt;&gt;         Nt = 123456789 + e &amp; 4294967295,</w:t>
      </w:r>
    </w:p>
    <w:p w14:paraId="3E391AD2" w14:textId="77777777" w:rsidR="008C4CE2" w:rsidRDefault="008C4CE2" w:rsidP="008C4CE2">
      <w:pPr>
        <w:pStyle w:val="Heading1"/>
      </w:pPr>
      <w:r>
        <w:t>&gt;&gt;         Ft = 987654321 - e &amp; 4294967295,</w:t>
      </w:r>
    </w:p>
    <w:p w14:paraId="2FC6B645" w14:textId="77777777" w:rsidR="008C4CE2" w:rsidRDefault="008C4CE2" w:rsidP="008C4CE2">
      <w:pPr>
        <w:pStyle w:val="Heading1"/>
      </w:pPr>
      <w:r>
        <w:t>&gt;&gt;         Pt = !0</w:t>
      </w:r>
    </w:p>
    <w:p w14:paraId="754B2F95" w14:textId="77777777" w:rsidR="008C4CE2" w:rsidRDefault="008C4CE2" w:rsidP="008C4CE2">
      <w:pPr>
        <w:pStyle w:val="Heading1"/>
      </w:pPr>
      <w:r>
        <w:t>&gt;&gt;     }</w:t>
      </w:r>
    </w:p>
    <w:p w14:paraId="606D6202" w14:textId="77777777" w:rsidR="008C4CE2" w:rsidRDefault="008C4CE2" w:rsidP="008C4CE2">
      <w:pPr>
        <w:pStyle w:val="Heading1"/>
      </w:pPr>
      <w:r>
        <w:t>&gt;&gt;     function Dt() {</w:t>
      </w:r>
    </w:p>
    <w:p w14:paraId="5F55E2BB" w14:textId="77777777" w:rsidR="008C4CE2" w:rsidRDefault="008C4CE2" w:rsidP="008C4CE2">
      <w:pPr>
        <w:pStyle w:val="Heading1"/>
      </w:pPr>
      <w:r>
        <w:t>&gt;&gt;         try {</w:t>
      </w:r>
    </w:p>
    <w:p w14:paraId="7CE8115F" w14:textId="77777777" w:rsidR="008C4CE2" w:rsidRDefault="008C4CE2" w:rsidP="008C4CE2">
      <w:pPr>
        <w:pStyle w:val="Heading1"/>
      </w:pPr>
      <w:r>
        <w:t>&gt;&gt;             var e = 2147483647 &amp; _e();</w:t>
      </w:r>
    </w:p>
    <w:p w14:paraId="6DEF69DD" w14:textId="77777777" w:rsidR="008C4CE2" w:rsidRDefault="008C4CE2" w:rsidP="008C4CE2">
      <w:pPr>
        <w:pStyle w:val="Heading1"/>
      </w:pPr>
      <w:r>
        <w:t>&gt;&gt;             Rt((4294967296 * Math.random() ^ e) + e)</w:t>
      </w:r>
    </w:p>
    <w:p w14:paraId="14BD22F9" w14:textId="77777777" w:rsidR="008C4CE2" w:rsidRDefault="008C4CE2" w:rsidP="008C4CE2">
      <w:pPr>
        <w:pStyle w:val="Heading1"/>
      </w:pPr>
      <w:r>
        <w:t>&gt;&gt;         } catch (e) {}</w:t>
      </w:r>
    </w:p>
    <w:p w14:paraId="36F35C49" w14:textId="77777777" w:rsidR="008C4CE2" w:rsidRDefault="008C4CE2" w:rsidP="008C4CE2">
      <w:pPr>
        <w:pStyle w:val="Heading1"/>
      </w:pPr>
      <w:r>
        <w:t>&gt;&gt;     }</w:t>
      </w:r>
    </w:p>
    <w:p w14:paraId="31282E58" w14:textId="77777777" w:rsidR="008C4CE2" w:rsidRDefault="008C4CE2" w:rsidP="008C4CE2">
      <w:pPr>
        <w:pStyle w:val="Heading1"/>
      </w:pPr>
      <w:r>
        <w:lastRenderedPageBreak/>
        <w:t>&gt;&gt;     function Mt(e) {</w:t>
      </w:r>
    </w:p>
    <w:p w14:paraId="6D86A6EE" w14:textId="77777777" w:rsidR="008C4CE2" w:rsidRDefault="008C4CE2" w:rsidP="008C4CE2">
      <w:pPr>
        <w:pStyle w:val="Heading1"/>
      </w:pPr>
      <w:r>
        <w:t>&gt;&gt;         return e &gt; 0 ? Math.floor(Bt() / 4294967295 * (e + 1)) &gt;&gt;&gt; 0 : 0</w:t>
      </w:r>
    </w:p>
    <w:p w14:paraId="61BEE4CE" w14:textId="77777777" w:rsidR="008C4CE2" w:rsidRDefault="008C4CE2" w:rsidP="008C4CE2">
      <w:pPr>
        <w:pStyle w:val="Heading1"/>
      </w:pPr>
      <w:r>
        <w:t>&gt;&gt;     }</w:t>
      </w:r>
    </w:p>
    <w:p w14:paraId="735CA5D9" w14:textId="77777777" w:rsidR="008C4CE2" w:rsidRDefault="008C4CE2" w:rsidP="008C4CE2">
      <w:pPr>
        <w:pStyle w:val="Heading1"/>
      </w:pPr>
      <w:r>
        <w:t>&gt;&gt;     function Bt(e) {</w:t>
      </w:r>
    </w:p>
    <w:p w14:paraId="44536F11" w14:textId="77777777" w:rsidR="008C4CE2" w:rsidRDefault="008C4CE2" w:rsidP="008C4CE2">
      <w:pPr>
        <w:pStyle w:val="Heading1"/>
      </w:pPr>
      <w:r>
        <w:t>&gt;&gt;         var t = 0</w:t>
      </w:r>
    </w:p>
    <w:p w14:paraId="4FD8B51E" w14:textId="77777777" w:rsidR="008C4CE2" w:rsidRDefault="008C4CE2" w:rsidP="008C4CE2">
      <w:pPr>
        <w:pStyle w:val="Heading1"/>
      </w:pPr>
      <w:r>
        <w:t>&gt;&gt;           , n = He("crypto") || He("msCrypto");</w:t>
      </w:r>
    </w:p>
    <w:p w14:paraId="47A926DA" w14:textId="77777777" w:rsidR="008C4CE2" w:rsidRDefault="008C4CE2" w:rsidP="008C4CE2">
      <w:pPr>
        <w:pStyle w:val="Heading1"/>
      </w:pPr>
      <w:r>
        <w:t>&gt;&gt;         return n &amp;&amp; n.getRandomValues &amp;&amp; (t = 4294967295 &amp; n.getRandomValues(new Uint32Array(1))[0]),</w:t>
      </w:r>
    </w:p>
    <w:p w14:paraId="3F4442B3" w14:textId="77777777" w:rsidR="008C4CE2" w:rsidRDefault="008C4CE2" w:rsidP="008C4CE2">
      <w:pPr>
        <w:pStyle w:val="Heading1"/>
      </w:pPr>
      <w:r>
        <w:t>&gt;&gt;         0 === t &amp;&amp; Ye() &amp;&amp; (Pt || Dt(),</w:t>
      </w:r>
    </w:p>
    <w:p w14:paraId="38BFAE23" w14:textId="77777777" w:rsidR="008C4CE2" w:rsidRDefault="008C4CE2" w:rsidP="008C4CE2">
      <w:pPr>
        <w:pStyle w:val="Heading1"/>
      </w:pPr>
      <w:r>
        <w:t>&gt;&gt;         t = 4294967295 &amp; qt()),</w:t>
      </w:r>
    </w:p>
    <w:p w14:paraId="2C8837C7" w14:textId="77777777" w:rsidR="008C4CE2" w:rsidRDefault="008C4CE2" w:rsidP="008C4CE2">
      <w:pPr>
        <w:pStyle w:val="Heading1"/>
      </w:pPr>
      <w:r>
        <w:t>&gt;&gt;         0 === t &amp;&amp; (t = Math.floor(4294967296 * Math.random() | 0)),</w:t>
      </w:r>
    </w:p>
    <w:p w14:paraId="00D09694" w14:textId="77777777" w:rsidR="008C4CE2" w:rsidRDefault="008C4CE2" w:rsidP="008C4CE2">
      <w:pPr>
        <w:pStyle w:val="Heading1"/>
      </w:pPr>
      <w:r>
        <w:t>&gt;&gt;         e || (t &gt;&gt;&gt;= 0),</w:t>
      </w:r>
    </w:p>
    <w:p w14:paraId="5D2D519A" w14:textId="77777777" w:rsidR="008C4CE2" w:rsidRDefault="008C4CE2" w:rsidP="008C4CE2">
      <w:pPr>
        <w:pStyle w:val="Heading1"/>
      </w:pPr>
      <w:r>
        <w:t>&gt;&gt;         t</w:t>
      </w:r>
    </w:p>
    <w:p w14:paraId="2EA076BC" w14:textId="77777777" w:rsidR="008C4CE2" w:rsidRDefault="008C4CE2" w:rsidP="008C4CE2">
      <w:pPr>
        <w:pStyle w:val="Heading1"/>
      </w:pPr>
      <w:r>
        <w:t>&gt;&gt;     }</w:t>
      </w:r>
    </w:p>
    <w:p w14:paraId="5CF7DDEA" w14:textId="77777777" w:rsidR="008C4CE2" w:rsidRDefault="008C4CE2" w:rsidP="008C4CE2">
      <w:pPr>
        <w:pStyle w:val="Heading1"/>
      </w:pPr>
      <w:r>
        <w:t>&gt;&gt;     function zt(e) {</w:t>
      </w:r>
    </w:p>
    <w:p w14:paraId="2C094F1F" w14:textId="77777777" w:rsidR="008C4CE2" w:rsidRDefault="008C4CE2" w:rsidP="008C4CE2">
      <w:pPr>
        <w:pStyle w:val="Heading1"/>
      </w:pPr>
      <w:r>
        <w:t>&gt;&gt;         e ? Rt(e) : Dt()</w:t>
      </w:r>
    </w:p>
    <w:p w14:paraId="7C2D2E6D" w14:textId="77777777" w:rsidR="008C4CE2" w:rsidRDefault="008C4CE2" w:rsidP="008C4CE2">
      <w:pPr>
        <w:pStyle w:val="Heading1"/>
      </w:pPr>
      <w:r>
        <w:t>&gt;&gt;     }</w:t>
      </w:r>
    </w:p>
    <w:p w14:paraId="6C5B0774" w14:textId="77777777" w:rsidR="008C4CE2" w:rsidRDefault="008C4CE2" w:rsidP="008C4CE2">
      <w:pPr>
        <w:pStyle w:val="Heading1"/>
      </w:pPr>
      <w:r>
        <w:t>&gt;&gt;     function qt(e) {</w:t>
      </w:r>
    </w:p>
    <w:p w14:paraId="7B39D0B8" w14:textId="77777777" w:rsidR="008C4CE2" w:rsidRDefault="008C4CE2" w:rsidP="008C4CE2">
      <w:pPr>
        <w:pStyle w:val="Heading1"/>
      </w:pPr>
      <w:r>
        <w:t>&gt;&gt;         var t = ((Ft = 36969 * (65535 &amp; Ft) + (Ft &gt;&gt; 16) &amp; 4294967295) &lt;&lt; 16) + (65535 &amp; (Nt = 18e3 * (65535 &amp; Nt) + (Nt &gt;&gt; 16) &amp; 4294967295)) &gt;&gt;&gt; 0 &amp; 4294967295 | 0;</w:t>
      </w:r>
    </w:p>
    <w:p w14:paraId="74090C1D" w14:textId="77777777" w:rsidR="008C4CE2" w:rsidRDefault="008C4CE2" w:rsidP="008C4CE2">
      <w:pPr>
        <w:pStyle w:val="Heading1"/>
      </w:pPr>
      <w:r>
        <w:t>&gt;&gt;         return e || (t &gt;&gt;&gt;= 0),</w:t>
      </w:r>
    </w:p>
    <w:p w14:paraId="1A22BCAF" w14:textId="77777777" w:rsidR="008C4CE2" w:rsidRDefault="008C4CE2" w:rsidP="008C4CE2">
      <w:pPr>
        <w:pStyle w:val="Heading1"/>
      </w:pPr>
      <w:r>
        <w:lastRenderedPageBreak/>
        <w:t>&gt;&gt;         t</w:t>
      </w:r>
    </w:p>
    <w:p w14:paraId="41AD3AB3" w14:textId="77777777" w:rsidR="008C4CE2" w:rsidRDefault="008C4CE2" w:rsidP="008C4CE2">
      <w:pPr>
        <w:pStyle w:val="Heading1"/>
      </w:pPr>
      <w:r>
        <w:t>&gt;&gt;     }</w:t>
      </w:r>
    </w:p>
    <w:p w14:paraId="2DB1B68D" w14:textId="77777777" w:rsidR="008C4CE2" w:rsidRDefault="008C4CE2" w:rsidP="008C4CE2">
      <w:pPr>
        <w:pStyle w:val="Heading1"/>
      </w:pPr>
      <w:r>
        <w:t>&gt;&gt;     function Ht(e) {</w:t>
      </w:r>
    </w:p>
    <w:p w14:paraId="15B50AAE" w14:textId="77777777" w:rsidR="008C4CE2" w:rsidRDefault="008C4CE2" w:rsidP="008C4CE2">
      <w:pPr>
        <w:pStyle w:val="Heading1"/>
      </w:pPr>
      <w:r>
        <w:t>&gt;&gt;         void 0 === e &amp;&amp; (e = 22);</w:t>
      </w:r>
    </w:p>
    <w:p w14:paraId="5D676550" w14:textId="77777777" w:rsidR="008C4CE2" w:rsidRDefault="008C4CE2" w:rsidP="008C4CE2">
      <w:pPr>
        <w:pStyle w:val="Heading1"/>
      </w:pPr>
      <w:r>
        <w:t>&gt;&gt;         for (var t = Bt() &gt;&gt;&gt; 0, n = 0, r = ""; r.length &lt; e; )</w:t>
      </w:r>
    </w:p>
    <w:p w14:paraId="62A69F6D" w14:textId="77777777" w:rsidR="008C4CE2" w:rsidRDefault="008C4CE2" w:rsidP="008C4CE2">
      <w:pPr>
        <w:pStyle w:val="Heading1"/>
      </w:pPr>
      <w:r>
        <w:t>&gt;&gt;             n++,</w:t>
      </w:r>
    </w:p>
    <w:p w14:paraId="2D3F11FC" w14:textId="77777777" w:rsidR="008C4CE2" w:rsidRDefault="008C4CE2" w:rsidP="008C4CE2">
      <w:pPr>
        <w:pStyle w:val="Heading1"/>
      </w:pPr>
      <w:r>
        <w:t>&gt;&gt;             r += "ABCDEFGHIJKLMNOPQRSTUVWXYZabcdefghijklmnopqrstuvwxyz0123456789+/".charAt(63 &amp; t),</w:t>
      </w:r>
    </w:p>
    <w:p w14:paraId="67A1ADE9" w14:textId="77777777" w:rsidR="008C4CE2" w:rsidRDefault="008C4CE2" w:rsidP="008C4CE2">
      <w:pPr>
        <w:pStyle w:val="Heading1"/>
      </w:pPr>
      <w:r>
        <w:t>&gt;&gt;             t &gt;&gt;&gt;= 6,</w:t>
      </w:r>
    </w:p>
    <w:p w14:paraId="4099BAC8" w14:textId="77777777" w:rsidR="008C4CE2" w:rsidRDefault="008C4CE2" w:rsidP="008C4CE2">
      <w:pPr>
        <w:pStyle w:val="Heading1"/>
      </w:pPr>
      <w:r>
        <w:t>&gt;&gt;             5 === n &amp;&amp; (t = (Bt() &lt;&lt; 2 &amp; 4294967295 | 3 &amp; t) &gt;&gt;&gt; 0,</w:t>
      </w:r>
    </w:p>
    <w:p w14:paraId="649F5D27" w14:textId="77777777" w:rsidR="008C4CE2" w:rsidRDefault="008C4CE2" w:rsidP="008C4CE2">
      <w:pPr>
        <w:pStyle w:val="Heading1"/>
      </w:pPr>
      <w:r>
        <w:t>&gt;&gt;             n = 0);</w:t>
      </w:r>
    </w:p>
    <w:p w14:paraId="50C57A7B" w14:textId="77777777" w:rsidR="008C4CE2" w:rsidRDefault="008C4CE2" w:rsidP="008C4CE2">
      <w:pPr>
        <w:pStyle w:val="Heading1"/>
      </w:pPr>
      <w:r>
        <w:t>&gt;&gt;         return r</w:t>
      </w:r>
    </w:p>
    <w:p w14:paraId="42F8AE4E" w14:textId="77777777" w:rsidR="008C4CE2" w:rsidRDefault="008C4CE2" w:rsidP="008C4CE2">
      <w:pPr>
        <w:pStyle w:val="Heading1"/>
      </w:pPr>
      <w:r>
        <w:t>&gt;&gt;     }</w:t>
      </w:r>
    </w:p>
    <w:p w14:paraId="5943B635" w14:textId="77777777" w:rsidR="008C4CE2" w:rsidRDefault="008C4CE2" w:rsidP="008C4CE2">
      <w:pPr>
        <w:pStyle w:val="Heading1"/>
      </w:pPr>
      <w:r>
        <w:t>&gt;&gt;     var Ut = d.d</w:t>
      </w:r>
    </w:p>
    <w:p w14:paraId="15B20139" w14:textId="77777777" w:rsidR="008C4CE2" w:rsidRDefault="008C4CE2" w:rsidP="008C4CE2">
      <w:pPr>
        <w:pStyle w:val="Heading1"/>
      </w:pPr>
      <w:r>
        <w:t>&gt;&gt;       , Vt = "." + Ht(6)</w:t>
      </w:r>
    </w:p>
    <w:p w14:paraId="68E5A5BF" w14:textId="77777777" w:rsidR="008C4CE2" w:rsidRDefault="008C4CE2" w:rsidP="008C4CE2">
      <w:pPr>
        <w:pStyle w:val="Heading1"/>
      </w:pPr>
      <w:r>
        <w:t>&gt;&gt;       , Wt = 0;</w:t>
      </w:r>
    </w:p>
    <w:p w14:paraId="4D147983" w14:textId="77777777" w:rsidR="008C4CE2" w:rsidRDefault="008C4CE2" w:rsidP="008C4CE2">
      <w:pPr>
        <w:pStyle w:val="Heading1"/>
      </w:pPr>
      <w:r>
        <w:t>&gt;&gt;     function Zt(e) {</w:t>
      </w:r>
    </w:p>
    <w:p w14:paraId="25866A5D" w14:textId="77777777" w:rsidR="008C4CE2" w:rsidRDefault="008C4CE2" w:rsidP="008C4CE2">
      <w:pPr>
        <w:pStyle w:val="Heading1"/>
      </w:pPr>
      <w:r>
        <w:t>&gt;&gt;         return 1 === e.nodeType || 9 === e.nodeType || !+e.nodeType</w:t>
      </w:r>
    </w:p>
    <w:p w14:paraId="30AB281C" w14:textId="77777777" w:rsidR="008C4CE2" w:rsidRDefault="008C4CE2" w:rsidP="008C4CE2">
      <w:pPr>
        <w:pStyle w:val="Heading1"/>
      </w:pPr>
      <w:r>
        <w:t>&gt;&gt;     }</w:t>
      </w:r>
    </w:p>
    <w:p w14:paraId="312E8819" w14:textId="77777777" w:rsidR="008C4CE2" w:rsidRDefault="008C4CE2" w:rsidP="008C4CE2">
      <w:pPr>
        <w:pStyle w:val="Heading1"/>
      </w:pPr>
      <w:r>
        <w:t>&gt;&gt;     function Gt(e, t) {</w:t>
      </w:r>
    </w:p>
    <w:p w14:paraId="6127FD53" w14:textId="77777777" w:rsidR="008C4CE2" w:rsidRDefault="008C4CE2" w:rsidP="008C4CE2">
      <w:pPr>
        <w:pStyle w:val="Heading1"/>
      </w:pPr>
      <w:r>
        <w:lastRenderedPageBreak/>
        <w:t>&gt;&gt;         var n = t[e.id];</w:t>
      </w:r>
    </w:p>
    <w:p w14:paraId="562E359D" w14:textId="77777777" w:rsidR="008C4CE2" w:rsidRDefault="008C4CE2" w:rsidP="008C4CE2">
      <w:pPr>
        <w:pStyle w:val="Heading1"/>
      </w:pPr>
      <w:r>
        <w:t>&gt;&gt;         if (!n) {</w:t>
      </w:r>
    </w:p>
    <w:p w14:paraId="45CBA76B" w14:textId="77777777" w:rsidR="008C4CE2" w:rsidRDefault="008C4CE2" w:rsidP="008C4CE2">
      <w:pPr>
        <w:pStyle w:val="Heading1"/>
      </w:pPr>
      <w:r>
        <w:t>&gt;&gt;             n = {};</w:t>
      </w:r>
    </w:p>
    <w:p w14:paraId="30E2967A" w14:textId="77777777" w:rsidR="008C4CE2" w:rsidRDefault="008C4CE2" w:rsidP="008C4CE2">
      <w:pPr>
        <w:pStyle w:val="Heading1"/>
      </w:pPr>
      <w:r>
        <w:t>&gt;&gt;             try {</w:t>
      </w:r>
    </w:p>
    <w:p w14:paraId="7FB3A1A8" w14:textId="77777777" w:rsidR="008C4CE2" w:rsidRDefault="008C4CE2" w:rsidP="008C4CE2">
      <w:pPr>
        <w:pStyle w:val="Heading1"/>
      </w:pPr>
      <w:r>
        <w:t>&gt;&gt;                 Zt(t) &amp;&amp; (function(e, t, n) {</w:t>
      </w:r>
    </w:p>
    <w:p w14:paraId="294D93FB" w14:textId="77777777" w:rsidR="008C4CE2" w:rsidRDefault="008C4CE2" w:rsidP="008C4CE2">
      <w:pPr>
        <w:pStyle w:val="Heading1"/>
      </w:pPr>
      <w:r>
        <w:t>&gt;&gt;                     if (Ut)</w:t>
      </w:r>
    </w:p>
    <w:p w14:paraId="2032D808" w14:textId="77777777" w:rsidR="008C4CE2" w:rsidRDefault="008C4CE2" w:rsidP="008C4CE2">
      <w:pPr>
        <w:pStyle w:val="Heading1"/>
      </w:pPr>
      <w:r>
        <w:t>&gt;&gt;                         try {</w:t>
      </w:r>
    </w:p>
    <w:p w14:paraId="59966832" w14:textId="77777777" w:rsidR="008C4CE2" w:rsidRDefault="008C4CE2" w:rsidP="008C4CE2">
      <w:pPr>
        <w:pStyle w:val="Heading1"/>
      </w:pPr>
      <w:r>
        <w:t>&gt;&gt;                             return Ut(e, t, {</w:t>
      </w:r>
    </w:p>
    <w:p w14:paraId="7A283654" w14:textId="77777777" w:rsidR="008C4CE2" w:rsidRDefault="008C4CE2" w:rsidP="008C4CE2">
      <w:pPr>
        <w:pStyle w:val="Heading1"/>
      </w:pPr>
      <w:r>
        <w:t>&gt;&gt;                                 value: n,</w:t>
      </w:r>
    </w:p>
    <w:p w14:paraId="73B9317E" w14:textId="77777777" w:rsidR="008C4CE2" w:rsidRDefault="008C4CE2" w:rsidP="008C4CE2">
      <w:pPr>
        <w:pStyle w:val="Heading1"/>
      </w:pPr>
      <w:r>
        <w:t>&gt;&gt;                                 enumerable: !1,</w:t>
      </w:r>
    </w:p>
    <w:p w14:paraId="22ACAE14" w14:textId="77777777" w:rsidR="008C4CE2" w:rsidRDefault="008C4CE2" w:rsidP="008C4CE2">
      <w:pPr>
        <w:pStyle w:val="Heading1"/>
      </w:pPr>
      <w:r>
        <w:t>&gt;&gt;                                 configurable: !0</w:t>
      </w:r>
    </w:p>
    <w:p w14:paraId="559F001E" w14:textId="77777777" w:rsidR="008C4CE2" w:rsidRDefault="008C4CE2" w:rsidP="008C4CE2">
      <w:pPr>
        <w:pStyle w:val="Heading1"/>
      </w:pPr>
      <w:r>
        <w:t>&gt;&gt;                             }),</w:t>
      </w:r>
    </w:p>
    <w:p w14:paraId="4FD46A58" w14:textId="77777777" w:rsidR="008C4CE2" w:rsidRDefault="008C4CE2" w:rsidP="008C4CE2">
      <w:pPr>
        <w:pStyle w:val="Heading1"/>
      </w:pPr>
      <w:r>
        <w:t>&gt;&gt;                             !0</w:t>
      </w:r>
    </w:p>
    <w:p w14:paraId="23009DF1" w14:textId="77777777" w:rsidR="008C4CE2" w:rsidRDefault="008C4CE2" w:rsidP="008C4CE2">
      <w:pPr>
        <w:pStyle w:val="Heading1"/>
      </w:pPr>
      <w:r>
        <w:t>&gt;&gt;                         } catch (e) {}</w:t>
      </w:r>
    </w:p>
    <w:p w14:paraId="69B7F692" w14:textId="77777777" w:rsidR="008C4CE2" w:rsidRDefault="008C4CE2" w:rsidP="008C4CE2">
      <w:pPr>
        <w:pStyle w:val="Heading1"/>
      </w:pPr>
      <w:r>
        <w:t>&gt;&gt;                     return !1</w:t>
      </w:r>
    </w:p>
    <w:p w14:paraId="517B3EF1" w14:textId="77777777" w:rsidR="008C4CE2" w:rsidRDefault="008C4CE2" w:rsidP="008C4CE2">
      <w:pPr>
        <w:pStyle w:val="Heading1"/>
      </w:pPr>
      <w:r>
        <w:t>&gt;&gt;                 }(t, e.id, n) || (t[e.id] = n))</w:t>
      </w:r>
    </w:p>
    <w:p w14:paraId="002A7FB8" w14:textId="77777777" w:rsidR="008C4CE2" w:rsidRDefault="008C4CE2" w:rsidP="008C4CE2">
      <w:pPr>
        <w:pStyle w:val="Heading1"/>
      </w:pPr>
      <w:r>
        <w:t>&gt;&gt;             } catch (e) {}</w:t>
      </w:r>
    </w:p>
    <w:p w14:paraId="797252FD" w14:textId="77777777" w:rsidR="008C4CE2" w:rsidRDefault="008C4CE2" w:rsidP="008C4CE2">
      <w:pPr>
        <w:pStyle w:val="Heading1"/>
      </w:pPr>
      <w:r>
        <w:t>&gt;&gt;         }</w:t>
      </w:r>
    </w:p>
    <w:p w14:paraId="31E6A701" w14:textId="77777777" w:rsidR="008C4CE2" w:rsidRDefault="008C4CE2" w:rsidP="008C4CE2">
      <w:pPr>
        <w:pStyle w:val="Heading1"/>
      </w:pPr>
      <w:r>
        <w:t>&gt;&gt;         return n</w:t>
      </w:r>
    </w:p>
    <w:p w14:paraId="78A19339" w14:textId="77777777" w:rsidR="008C4CE2" w:rsidRDefault="008C4CE2" w:rsidP="008C4CE2">
      <w:pPr>
        <w:pStyle w:val="Heading1"/>
      </w:pPr>
      <w:r>
        <w:t>&gt;&gt;     }</w:t>
      </w:r>
    </w:p>
    <w:p w14:paraId="6999E4F2" w14:textId="77777777" w:rsidR="008C4CE2" w:rsidRDefault="008C4CE2" w:rsidP="008C4CE2">
      <w:pPr>
        <w:pStyle w:val="Heading1"/>
      </w:pPr>
      <w:r>
        <w:lastRenderedPageBreak/>
        <w:t>&gt;&gt;     function Kt(e, t) {</w:t>
      </w:r>
    </w:p>
    <w:p w14:paraId="4FF0FFD7" w14:textId="77777777" w:rsidR="008C4CE2" w:rsidRDefault="008C4CE2" w:rsidP="008C4CE2">
      <w:pPr>
        <w:pStyle w:val="Heading1"/>
      </w:pPr>
      <w:r>
        <w:t>&gt;&gt;         return void 0 === t &amp;&amp; (t = !1),</w:t>
      </w:r>
    </w:p>
    <w:p w14:paraId="6B93B278" w14:textId="77777777" w:rsidR="008C4CE2" w:rsidRDefault="008C4CE2" w:rsidP="008C4CE2">
      <w:pPr>
        <w:pStyle w:val="Heading1"/>
      </w:pPr>
      <w:r>
        <w:t>&gt;&gt;         Y(e + Wt++ + (t ? ".2.8.6" : "") + Vt)</w:t>
      </w:r>
    </w:p>
    <w:p w14:paraId="1C329DDB" w14:textId="77777777" w:rsidR="008C4CE2" w:rsidRDefault="008C4CE2" w:rsidP="008C4CE2">
      <w:pPr>
        <w:pStyle w:val="Heading1"/>
      </w:pPr>
      <w:r>
        <w:t>&gt;&gt;     }</w:t>
      </w:r>
    </w:p>
    <w:p w14:paraId="5CDEA290" w14:textId="77777777" w:rsidR="008C4CE2" w:rsidRDefault="008C4CE2" w:rsidP="008C4CE2">
      <w:pPr>
        <w:pStyle w:val="Heading1"/>
      </w:pPr>
      <w:r>
        <w:t>&gt;&gt;     function $t(e) {</w:t>
      </w:r>
    </w:p>
    <w:p w14:paraId="640F5D81" w14:textId="77777777" w:rsidR="008C4CE2" w:rsidRDefault="008C4CE2" w:rsidP="008C4CE2">
      <w:pPr>
        <w:pStyle w:val="Heading1"/>
      </w:pPr>
      <w:r>
        <w:t>&gt;&gt;         var t = {</w:t>
      </w:r>
    </w:p>
    <w:p w14:paraId="3C830CFC" w14:textId="77777777" w:rsidR="008C4CE2" w:rsidRDefault="008C4CE2" w:rsidP="008C4CE2">
      <w:pPr>
        <w:pStyle w:val="Heading1"/>
      </w:pPr>
      <w:r>
        <w:t>&gt;&gt;             id: Kt("_aiData-" + (e || "") + ".2.8.6"),</w:t>
      </w:r>
    </w:p>
    <w:p w14:paraId="0A95E156" w14:textId="77777777" w:rsidR="008C4CE2" w:rsidRDefault="008C4CE2" w:rsidP="008C4CE2">
      <w:pPr>
        <w:pStyle w:val="Heading1"/>
      </w:pPr>
      <w:r>
        <w:t>&gt;&gt;             accept: function(e) {</w:t>
      </w:r>
    </w:p>
    <w:p w14:paraId="32F26627" w14:textId="77777777" w:rsidR="008C4CE2" w:rsidRDefault="008C4CE2" w:rsidP="008C4CE2">
      <w:pPr>
        <w:pStyle w:val="Heading1"/>
      </w:pPr>
      <w:r>
        <w:t>&gt;&gt;                 return Zt(e)</w:t>
      </w:r>
    </w:p>
    <w:p w14:paraId="1845ABB4" w14:textId="77777777" w:rsidR="008C4CE2" w:rsidRDefault="008C4CE2" w:rsidP="008C4CE2">
      <w:pPr>
        <w:pStyle w:val="Heading1"/>
      </w:pPr>
      <w:r>
        <w:t>&gt;&gt;             },</w:t>
      </w:r>
    </w:p>
    <w:p w14:paraId="43D8E172" w14:textId="77777777" w:rsidR="008C4CE2" w:rsidRDefault="008C4CE2" w:rsidP="008C4CE2">
      <w:pPr>
        <w:pStyle w:val="Heading1"/>
      </w:pPr>
      <w:r>
        <w:t>&gt;&gt;             get: function(e, n, r, i) {</w:t>
      </w:r>
    </w:p>
    <w:p w14:paraId="724DB012" w14:textId="77777777" w:rsidR="008C4CE2" w:rsidRDefault="008C4CE2" w:rsidP="008C4CE2">
      <w:pPr>
        <w:pStyle w:val="Heading1"/>
      </w:pPr>
      <w:r>
        <w:t>&gt;&gt;                 var o = e[t.id];</w:t>
      </w:r>
    </w:p>
    <w:p w14:paraId="2968A4B1" w14:textId="77777777" w:rsidR="008C4CE2" w:rsidRDefault="008C4CE2" w:rsidP="008C4CE2">
      <w:pPr>
        <w:pStyle w:val="Heading1"/>
      </w:pPr>
      <w:r>
        <w:t>&gt;&gt;                 return o ? o[Y(n)] : (i &amp;&amp; ((o = Gt(t, e))[Y(n)] = r),</w:t>
      </w:r>
    </w:p>
    <w:p w14:paraId="2E82E169" w14:textId="77777777" w:rsidR="008C4CE2" w:rsidRDefault="008C4CE2" w:rsidP="008C4CE2">
      <w:pPr>
        <w:pStyle w:val="Heading1"/>
      </w:pPr>
      <w:r>
        <w:t>&gt;&gt;                 r)</w:t>
      </w:r>
    </w:p>
    <w:p w14:paraId="6E0E3B14" w14:textId="77777777" w:rsidR="008C4CE2" w:rsidRDefault="008C4CE2" w:rsidP="008C4CE2">
      <w:pPr>
        <w:pStyle w:val="Heading1"/>
      </w:pPr>
      <w:r>
        <w:t>&gt;&gt;             },</w:t>
      </w:r>
    </w:p>
    <w:p w14:paraId="32FD687A" w14:textId="77777777" w:rsidR="008C4CE2" w:rsidRDefault="008C4CE2" w:rsidP="008C4CE2">
      <w:pPr>
        <w:pStyle w:val="Heading1"/>
      </w:pPr>
      <w:r>
        <w:t>&gt;&gt;             kill: function(e, t) {</w:t>
      </w:r>
    </w:p>
    <w:p w14:paraId="3E9DCDB0" w14:textId="77777777" w:rsidR="008C4CE2" w:rsidRDefault="008C4CE2" w:rsidP="008C4CE2">
      <w:pPr>
        <w:pStyle w:val="Heading1"/>
      </w:pPr>
      <w:r>
        <w:t>&gt;&gt;                 if (e &amp;&amp; e[t])</w:t>
      </w:r>
    </w:p>
    <w:p w14:paraId="46E8A9B6" w14:textId="77777777" w:rsidR="008C4CE2" w:rsidRDefault="008C4CE2" w:rsidP="008C4CE2">
      <w:pPr>
        <w:pStyle w:val="Heading1"/>
      </w:pPr>
      <w:r>
        <w:t>&gt;&gt;                     try {</w:t>
      </w:r>
    </w:p>
    <w:p w14:paraId="66C37D9C" w14:textId="77777777" w:rsidR="008C4CE2" w:rsidRDefault="008C4CE2" w:rsidP="008C4CE2">
      <w:pPr>
        <w:pStyle w:val="Heading1"/>
      </w:pPr>
      <w:r>
        <w:t>&gt;&gt;                         delete e[t]</w:t>
      </w:r>
    </w:p>
    <w:p w14:paraId="74B6C959" w14:textId="77777777" w:rsidR="008C4CE2" w:rsidRDefault="008C4CE2" w:rsidP="008C4CE2">
      <w:pPr>
        <w:pStyle w:val="Heading1"/>
      </w:pPr>
      <w:r>
        <w:t>&gt;&gt;                     } catch (e) {}</w:t>
      </w:r>
    </w:p>
    <w:p w14:paraId="235748F4" w14:textId="77777777" w:rsidR="008C4CE2" w:rsidRDefault="008C4CE2" w:rsidP="008C4CE2">
      <w:pPr>
        <w:pStyle w:val="Heading1"/>
      </w:pPr>
      <w:r>
        <w:lastRenderedPageBreak/>
        <w:t>&gt;&gt;             }</w:t>
      </w:r>
    </w:p>
    <w:p w14:paraId="66968896" w14:textId="77777777" w:rsidR="008C4CE2" w:rsidRDefault="008C4CE2" w:rsidP="008C4CE2">
      <w:pPr>
        <w:pStyle w:val="Heading1"/>
      </w:pPr>
      <w:r>
        <w:t>&gt;&gt;         };</w:t>
      </w:r>
    </w:p>
    <w:p w14:paraId="3802DB6D" w14:textId="77777777" w:rsidR="008C4CE2" w:rsidRDefault="008C4CE2" w:rsidP="008C4CE2">
      <w:pPr>
        <w:pStyle w:val="Heading1"/>
      </w:pPr>
      <w:r>
        <w:t>&gt;&gt;         return t</w:t>
      </w:r>
    </w:p>
    <w:p w14:paraId="60A8C4E1" w14:textId="77777777" w:rsidR="008C4CE2" w:rsidRDefault="008C4CE2" w:rsidP="008C4CE2">
      <w:pPr>
        <w:pStyle w:val="Heading1"/>
      </w:pPr>
      <w:r>
        <w:t>&gt;&gt;     }</w:t>
      </w:r>
    </w:p>
    <w:p w14:paraId="4595D53D" w14:textId="77777777" w:rsidR="008C4CE2" w:rsidRDefault="008C4CE2" w:rsidP="008C4CE2">
      <w:pPr>
        <w:pStyle w:val="Heading1"/>
      </w:pPr>
      <w:r>
        <w:t>&gt;&gt;     var Qt = Kt("aiEvtPageHide")</w:t>
      </w:r>
    </w:p>
    <w:p w14:paraId="20225569" w14:textId="77777777" w:rsidR="008C4CE2" w:rsidRDefault="008C4CE2" w:rsidP="008C4CE2">
      <w:pPr>
        <w:pStyle w:val="Heading1"/>
      </w:pPr>
      <w:r>
        <w:t>&gt;&gt;       , Xt = Kt("aiEvtPageShow")</w:t>
      </w:r>
    </w:p>
    <w:p w14:paraId="60336539" w14:textId="77777777" w:rsidR="008C4CE2" w:rsidRDefault="008C4CE2" w:rsidP="008C4CE2">
      <w:pPr>
        <w:pStyle w:val="Heading1"/>
      </w:pPr>
      <w:r>
        <w:t>&gt;&gt;       , Jt = /\.[\.]+/g</w:t>
      </w:r>
    </w:p>
    <w:p w14:paraId="2EBF31DF" w14:textId="77777777" w:rsidR="008C4CE2" w:rsidRDefault="008C4CE2" w:rsidP="008C4CE2">
      <w:pPr>
        <w:pStyle w:val="Heading1"/>
      </w:pPr>
      <w:r>
        <w:t>&gt;&gt;       , Yt = /[\.]+$/</w:t>
      </w:r>
    </w:p>
    <w:p w14:paraId="77E8FCA5" w14:textId="77777777" w:rsidR="008C4CE2" w:rsidRDefault="008C4CE2" w:rsidP="008C4CE2">
      <w:pPr>
        <w:pStyle w:val="Heading1"/>
      </w:pPr>
      <w:r>
        <w:t>&gt;&gt;       , en = 1</w:t>
      </w:r>
    </w:p>
    <w:p w14:paraId="40312E77" w14:textId="77777777" w:rsidR="008C4CE2" w:rsidRDefault="008C4CE2" w:rsidP="008C4CE2">
      <w:pPr>
        <w:pStyle w:val="Heading1"/>
      </w:pPr>
      <w:r>
        <w:t>&gt;&gt;       , tn = $t("events")</w:t>
      </w:r>
    </w:p>
    <w:p w14:paraId="39D0740E" w14:textId="77777777" w:rsidR="008C4CE2" w:rsidRDefault="008C4CE2" w:rsidP="008C4CE2">
      <w:pPr>
        <w:pStyle w:val="Heading1"/>
      </w:pPr>
      <w:r>
        <w:t>&gt;&gt;       , nn = /^([^.]*)(?:\.(.+)|)/;</w:t>
      </w:r>
    </w:p>
    <w:p w14:paraId="0D011B59" w14:textId="77777777" w:rsidR="008C4CE2" w:rsidRDefault="008C4CE2" w:rsidP="008C4CE2">
      <w:pPr>
        <w:pStyle w:val="Heading1"/>
      </w:pPr>
      <w:r>
        <w:t>&gt;&gt;     function rn(e) {</w:t>
      </w:r>
    </w:p>
    <w:p w14:paraId="7E82EC23" w14:textId="77777777" w:rsidR="008C4CE2" w:rsidRDefault="008C4CE2" w:rsidP="008C4CE2">
      <w:pPr>
        <w:pStyle w:val="Heading1"/>
      </w:pPr>
      <w:r>
        <w:t>&gt;&gt;         return e &amp;&amp; e.replace ? e.replace(/^\s*\.*|\.*\s*$/g, "") : e</w:t>
      </w:r>
    </w:p>
    <w:p w14:paraId="7FA9ED80" w14:textId="77777777" w:rsidR="008C4CE2" w:rsidRDefault="008C4CE2" w:rsidP="008C4CE2">
      <w:pPr>
        <w:pStyle w:val="Heading1"/>
      </w:pPr>
      <w:r>
        <w:t>&gt;&gt;     }</w:t>
      </w:r>
    </w:p>
    <w:p w14:paraId="35095231" w14:textId="77777777" w:rsidR="008C4CE2" w:rsidRDefault="008C4CE2" w:rsidP="008C4CE2">
      <w:pPr>
        <w:pStyle w:val="Heading1"/>
      </w:pPr>
      <w:r>
        <w:t>&gt;&gt;     function on(e, t) {</w:t>
      </w:r>
    </w:p>
    <w:p w14:paraId="41A30408" w14:textId="77777777" w:rsidR="008C4CE2" w:rsidRDefault="008C4CE2" w:rsidP="008C4CE2">
      <w:pPr>
        <w:pStyle w:val="Heading1"/>
      </w:pPr>
      <w:r>
        <w:t>&gt;&gt;         var n;</w:t>
      </w:r>
    </w:p>
    <w:p w14:paraId="25DE85C4" w14:textId="77777777" w:rsidR="008C4CE2" w:rsidRDefault="008C4CE2" w:rsidP="008C4CE2">
      <w:pPr>
        <w:pStyle w:val="Heading1"/>
      </w:pPr>
      <w:r>
        <w:t>&gt;&gt;         if (t) {</w:t>
      </w:r>
    </w:p>
    <w:p w14:paraId="64BE8864" w14:textId="77777777" w:rsidR="008C4CE2" w:rsidRDefault="008C4CE2" w:rsidP="008C4CE2">
      <w:pPr>
        <w:pStyle w:val="Heading1"/>
      </w:pPr>
      <w:r>
        <w:t>&gt;&gt;             var r = "";</w:t>
      </w:r>
    </w:p>
    <w:p w14:paraId="7C835C82" w14:textId="77777777" w:rsidR="008C4CE2" w:rsidRDefault="008C4CE2" w:rsidP="008C4CE2">
      <w:pPr>
        <w:pStyle w:val="Heading1"/>
      </w:pPr>
      <w:r>
        <w:t>&gt;&gt;             oe(t) ? (r = "",</w:t>
      </w:r>
    </w:p>
    <w:p w14:paraId="5680F4EA" w14:textId="77777777" w:rsidR="008C4CE2" w:rsidRDefault="008C4CE2" w:rsidP="008C4CE2">
      <w:pPr>
        <w:pStyle w:val="Heading1"/>
      </w:pPr>
      <w:r>
        <w:t>&gt;&gt;             fe(t, (function(e) {</w:t>
      </w:r>
    </w:p>
    <w:p w14:paraId="2C40A16E" w14:textId="77777777" w:rsidR="008C4CE2" w:rsidRDefault="008C4CE2" w:rsidP="008C4CE2">
      <w:pPr>
        <w:pStyle w:val="Heading1"/>
      </w:pPr>
      <w:r>
        <w:t>&gt;&gt;                 (e = rn(e)) &amp;&amp; ("." !== e[0] &amp;&amp; (e = "." + e),</w:t>
      </w:r>
    </w:p>
    <w:p w14:paraId="467DCC6E" w14:textId="77777777" w:rsidR="008C4CE2" w:rsidRDefault="008C4CE2" w:rsidP="008C4CE2">
      <w:pPr>
        <w:pStyle w:val="Heading1"/>
      </w:pPr>
      <w:r>
        <w:t>&gt;&gt;                 r += e)</w:t>
      </w:r>
    </w:p>
    <w:p w14:paraId="63187F23" w14:textId="77777777" w:rsidR="008C4CE2" w:rsidRDefault="008C4CE2" w:rsidP="008C4CE2">
      <w:pPr>
        <w:pStyle w:val="Heading1"/>
      </w:pPr>
      <w:r>
        <w:t>&gt;&gt;             }</w:t>
      </w:r>
    </w:p>
    <w:p w14:paraId="3DD24020" w14:textId="77777777" w:rsidR="008C4CE2" w:rsidRDefault="008C4CE2" w:rsidP="008C4CE2">
      <w:pPr>
        <w:pStyle w:val="Heading1"/>
      </w:pPr>
      <w:r>
        <w:t>&gt;&gt;             ))) : r = rn(t),</w:t>
      </w:r>
    </w:p>
    <w:p w14:paraId="45F2E05E" w14:textId="77777777" w:rsidR="008C4CE2" w:rsidRDefault="008C4CE2" w:rsidP="008C4CE2">
      <w:pPr>
        <w:pStyle w:val="Heading1"/>
      </w:pPr>
      <w:r>
        <w:t>&gt;&gt;             r &amp;&amp; ("." !== r[0] &amp;&amp; (r = "." + r),</w:t>
      </w:r>
    </w:p>
    <w:p w14:paraId="119660B3" w14:textId="77777777" w:rsidR="008C4CE2" w:rsidRDefault="008C4CE2" w:rsidP="008C4CE2">
      <w:pPr>
        <w:pStyle w:val="Heading1"/>
      </w:pPr>
      <w:r>
        <w:t>&gt;&gt;             e = (e || "") + r)</w:t>
      </w:r>
    </w:p>
    <w:p w14:paraId="510871BE" w14:textId="77777777" w:rsidR="008C4CE2" w:rsidRDefault="008C4CE2" w:rsidP="008C4CE2">
      <w:pPr>
        <w:pStyle w:val="Heading1"/>
      </w:pPr>
      <w:r>
        <w:t>&gt;&gt;         }</w:t>
      </w:r>
    </w:p>
    <w:p w14:paraId="4C006123" w14:textId="77777777" w:rsidR="008C4CE2" w:rsidRDefault="008C4CE2" w:rsidP="008C4CE2">
      <w:pPr>
        <w:pStyle w:val="Heading1"/>
      </w:pPr>
      <w:r>
        <w:t>&gt;&gt;         var i = nn.exec(e || "") || [];</w:t>
      </w:r>
    </w:p>
    <w:p w14:paraId="459B50C2" w14:textId="77777777" w:rsidR="008C4CE2" w:rsidRDefault="008C4CE2" w:rsidP="008C4CE2">
      <w:pPr>
        <w:pStyle w:val="Heading1"/>
      </w:pPr>
      <w:r>
        <w:t>&gt;&gt;         return (n = {}).type = i[1],</w:t>
      </w:r>
    </w:p>
    <w:p w14:paraId="72760288" w14:textId="77777777" w:rsidR="008C4CE2" w:rsidRDefault="008C4CE2" w:rsidP="008C4CE2">
      <w:pPr>
        <w:pStyle w:val="Heading1"/>
      </w:pPr>
      <w:r>
        <w:t>&gt;&gt;         n.ns = (i[2] || "").replace(Jt, ".").replace(Yt, "").split(".").sort().join("."),</w:t>
      </w:r>
    </w:p>
    <w:p w14:paraId="344C165D" w14:textId="77777777" w:rsidR="008C4CE2" w:rsidRDefault="008C4CE2" w:rsidP="008C4CE2">
      <w:pPr>
        <w:pStyle w:val="Heading1"/>
      </w:pPr>
      <w:r>
        <w:t>&gt;&gt;         n</w:t>
      </w:r>
    </w:p>
    <w:p w14:paraId="6602CA78" w14:textId="77777777" w:rsidR="008C4CE2" w:rsidRDefault="008C4CE2" w:rsidP="008C4CE2">
      <w:pPr>
        <w:pStyle w:val="Heading1"/>
      </w:pPr>
      <w:r>
        <w:t>&gt;&gt;     }</w:t>
      </w:r>
    </w:p>
    <w:p w14:paraId="141E51E3" w14:textId="77777777" w:rsidR="008C4CE2" w:rsidRDefault="008C4CE2" w:rsidP="008C4CE2">
      <w:pPr>
        <w:pStyle w:val="Heading1"/>
      </w:pPr>
      <w:r>
        <w:t>&gt;&gt;     function an(e, t, n) {</w:t>
      </w:r>
    </w:p>
    <w:p w14:paraId="6A382157" w14:textId="77777777" w:rsidR="008C4CE2" w:rsidRDefault="008C4CE2" w:rsidP="008C4CE2">
      <w:pPr>
        <w:pStyle w:val="Heading1"/>
      </w:pPr>
      <w:r>
        <w:t>&gt;&gt;         void 0 === n &amp;&amp; (n = !0);</w:t>
      </w:r>
    </w:p>
    <w:p w14:paraId="0664096F" w14:textId="77777777" w:rsidR="008C4CE2" w:rsidRDefault="008C4CE2" w:rsidP="008C4CE2">
      <w:pPr>
        <w:pStyle w:val="Heading1"/>
      </w:pPr>
      <w:r>
        <w:t>&gt;&gt;         var r = tn.get(e, "events", {}, n)</w:t>
      </w:r>
    </w:p>
    <w:p w14:paraId="46CAA058" w14:textId="77777777" w:rsidR="008C4CE2" w:rsidRDefault="008C4CE2" w:rsidP="008C4CE2">
      <w:pPr>
        <w:pStyle w:val="Heading1"/>
      </w:pPr>
      <w:r>
        <w:t>&gt;&gt;           , i = r[t];</w:t>
      </w:r>
    </w:p>
    <w:p w14:paraId="66763293" w14:textId="77777777" w:rsidR="008C4CE2" w:rsidRDefault="008C4CE2" w:rsidP="008C4CE2">
      <w:pPr>
        <w:pStyle w:val="Heading1"/>
      </w:pPr>
      <w:r>
        <w:t>&gt;&gt;         return i || (i = r[t] = []),</w:t>
      </w:r>
    </w:p>
    <w:p w14:paraId="5F7F0CBD" w14:textId="77777777" w:rsidR="008C4CE2" w:rsidRDefault="008C4CE2" w:rsidP="008C4CE2">
      <w:pPr>
        <w:pStyle w:val="Heading1"/>
      </w:pPr>
      <w:r>
        <w:t>&gt;&gt;         i</w:t>
      </w:r>
    </w:p>
    <w:p w14:paraId="2818989C" w14:textId="77777777" w:rsidR="008C4CE2" w:rsidRDefault="008C4CE2" w:rsidP="008C4CE2">
      <w:pPr>
        <w:pStyle w:val="Heading1"/>
      </w:pPr>
      <w:r>
        <w:t>&gt;&gt;     }</w:t>
      </w:r>
    </w:p>
    <w:p w14:paraId="52A36C5E" w14:textId="77777777" w:rsidR="008C4CE2" w:rsidRDefault="008C4CE2" w:rsidP="008C4CE2">
      <w:pPr>
        <w:pStyle w:val="Heading1"/>
      </w:pPr>
      <w:r>
        <w:t>&gt;&gt;     function sn(e, t, n, r) {</w:t>
      </w:r>
    </w:p>
    <w:p w14:paraId="628127DD" w14:textId="77777777" w:rsidR="008C4CE2" w:rsidRDefault="008C4CE2" w:rsidP="008C4CE2">
      <w:pPr>
        <w:pStyle w:val="Heading1"/>
      </w:pPr>
      <w:r>
        <w:t>&gt;&gt;         e &amp;&amp; t &amp;&amp; t.type &amp;&amp; (e.removeEventListener ? e.removeEventListener(t.type, n, r) : e.detachEvent &amp;&amp; e.detachEvent("on" + t.type, n))</w:t>
      </w:r>
    </w:p>
    <w:p w14:paraId="0FE341B3" w14:textId="77777777" w:rsidR="008C4CE2" w:rsidRDefault="008C4CE2" w:rsidP="008C4CE2">
      <w:pPr>
        <w:pStyle w:val="Heading1"/>
      </w:pPr>
      <w:r>
        <w:t>&gt;&gt;     }</w:t>
      </w:r>
    </w:p>
    <w:p w14:paraId="1C5C1F89" w14:textId="77777777" w:rsidR="008C4CE2" w:rsidRDefault="008C4CE2" w:rsidP="008C4CE2">
      <w:pPr>
        <w:pStyle w:val="Heading1"/>
      </w:pPr>
      <w:r>
        <w:t>&gt;&gt;     function ln(e, t, n, r) {</w:t>
      </w:r>
    </w:p>
    <w:p w14:paraId="15328464" w14:textId="77777777" w:rsidR="008C4CE2" w:rsidRDefault="008C4CE2" w:rsidP="008C4CE2">
      <w:pPr>
        <w:pStyle w:val="Heading1"/>
      </w:pPr>
      <w:r>
        <w:t>&gt;&gt;         for (var i = t.length; i--; ) {</w:t>
      </w:r>
    </w:p>
    <w:p w14:paraId="4E0DBDF4" w14:textId="77777777" w:rsidR="008C4CE2" w:rsidRDefault="008C4CE2" w:rsidP="008C4CE2">
      <w:pPr>
        <w:pStyle w:val="Heading1"/>
      </w:pPr>
      <w:r>
        <w:t>&gt;&gt;             var o = t[i];</w:t>
      </w:r>
    </w:p>
    <w:p w14:paraId="003D1A61" w14:textId="77777777" w:rsidR="008C4CE2" w:rsidRDefault="008C4CE2" w:rsidP="008C4CE2">
      <w:pPr>
        <w:pStyle w:val="Heading1"/>
      </w:pPr>
      <w:r>
        <w:t>&gt;&gt;             o &amp;&amp; (n.ns &amp;&amp; n.ns !== o.evtName.ns || r &amp;&amp; !r(o) || (sn(e, o.evtName, o.handler, o.capture),</w:t>
      </w:r>
    </w:p>
    <w:p w14:paraId="43299B75" w14:textId="77777777" w:rsidR="008C4CE2" w:rsidRDefault="008C4CE2" w:rsidP="008C4CE2">
      <w:pPr>
        <w:pStyle w:val="Heading1"/>
      </w:pPr>
      <w:r>
        <w:t>&gt;&gt;             t.splice(i, 1)))</w:t>
      </w:r>
    </w:p>
    <w:p w14:paraId="2E3DB564" w14:textId="77777777" w:rsidR="008C4CE2" w:rsidRDefault="008C4CE2" w:rsidP="008C4CE2">
      <w:pPr>
        <w:pStyle w:val="Heading1"/>
      </w:pPr>
      <w:r>
        <w:t>&gt;&gt;         }</w:t>
      </w:r>
    </w:p>
    <w:p w14:paraId="1064960C" w14:textId="77777777" w:rsidR="008C4CE2" w:rsidRDefault="008C4CE2" w:rsidP="008C4CE2">
      <w:pPr>
        <w:pStyle w:val="Heading1"/>
      </w:pPr>
      <w:r>
        <w:t>&gt;&gt;     }</w:t>
      </w:r>
    </w:p>
    <w:p w14:paraId="7DDD003B" w14:textId="77777777" w:rsidR="008C4CE2" w:rsidRDefault="008C4CE2" w:rsidP="008C4CE2">
      <w:pPr>
        <w:pStyle w:val="Heading1"/>
      </w:pPr>
      <w:r>
        <w:t>&gt;&gt;     function cn(e, t) {</w:t>
      </w:r>
    </w:p>
    <w:p w14:paraId="225EC847" w14:textId="77777777" w:rsidR="008C4CE2" w:rsidRDefault="008C4CE2" w:rsidP="008C4CE2">
      <w:pPr>
        <w:pStyle w:val="Heading1"/>
      </w:pPr>
      <w:r>
        <w:t>&gt;&gt;         return t ? on("xx", oe(t) ? [e].concat(t) : [e, t]).ns.split(".") : e</w:t>
      </w:r>
    </w:p>
    <w:p w14:paraId="2936148D" w14:textId="77777777" w:rsidR="008C4CE2" w:rsidRDefault="008C4CE2" w:rsidP="008C4CE2">
      <w:pPr>
        <w:pStyle w:val="Heading1"/>
      </w:pPr>
      <w:r>
        <w:t>&gt;&gt;     }</w:t>
      </w:r>
    </w:p>
    <w:p w14:paraId="1ABF2703" w14:textId="77777777" w:rsidR="008C4CE2" w:rsidRDefault="008C4CE2" w:rsidP="008C4CE2">
      <w:pPr>
        <w:pStyle w:val="Heading1"/>
      </w:pPr>
      <w:r>
        <w:t>&gt;&gt;     function un(e, t, n, r, i) {</w:t>
      </w:r>
    </w:p>
    <w:p w14:paraId="32486400" w14:textId="77777777" w:rsidR="008C4CE2" w:rsidRDefault="008C4CE2" w:rsidP="008C4CE2">
      <w:pPr>
        <w:pStyle w:val="Heading1"/>
      </w:pPr>
      <w:r>
        <w:t>&gt;&gt;         var o;</w:t>
      </w:r>
    </w:p>
    <w:p w14:paraId="1E311989" w14:textId="77777777" w:rsidR="008C4CE2" w:rsidRDefault="008C4CE2" w:rsidP="008C4CE2">
      <w:pPr>
        <w:pStyle w:val="Heading1"/>
      </w:pPr>
      <w:r>
        <w:t>&gt;&gt;         void 0 === i &amp;&amp; (i = !1);</w:t>
      </w:r>
    </w:p>
    <w:p w14:paraId="5CAD65D3" w14:textId="77777777" w:rsidR="008C4CE2" w:rsidRDefault="008C4CE2" w:rsidP="008C4CE2">
      <w:pPr>
        <w:pStyle w:val="Heading1"/>
      </w:pPr>
      <w:r>
        <w:t>&gt;&gt;         var a = !1;</w:t>
      </w:r>
    </w:p>
    <w:p w14:paraId="03282D51" w14:textId="77777777" w:rsidR="008C4CE2" w:rsidRDefault="008C4CE2" w:rsidP="008C4CE2">
      <w:pPr>
        <w:pStyle w:val="Heading1"/>
      </w:pPr>
      <w:r>
        <w:t>&gt;&gt;         if (e)</w:t>
      </w:r>
    </w:p>
    <w:p w14:paraId="375F31DA" w14:textId="77777777" w:rsidR="008C4CE2" w:rsidRDefault="008C4CE2" w:rsidP="008C4CE2">
      <w:pPr>
        <w:pStyle w:val="Heading1"/>
      </w:pPr>
      <w:r>
        <w:t>&gt;&gt;             try {</w:t>
      </w:r>
    </w:p>
    <w:p w14:paraId="5A083F3A" w14:textId="77777777" w:rsidR="008C4CE2" w:rsidRDefault="008C4CE2" w:rsidP="008C4CE2">
      <w:pPr>
        <w:pStyle w:val="Heading1"/>
      </w:pPr>
      <w:r>
        <w:t>&gt;&gt;                 var s = on(t, r);</w:t>
      </w:r>
    </w:p>
    <w:p w14:paraId="096E8C69" w14:textId="77777777" w:rsidR="008C4CE2" w:rsidRDefault="008C4CE2" w:rsidP="008C4CE2">
      <w:pPr>
        <w:pStyle w:val="Heading1"/>
      </w:pPr>
      <w:r>
        <w:t>&gt;&gt;                 if ((a = function(e, t, n, r) {</w:t>
      </w:r>
    </w:p>
    <w:p w14:paraId="710D40AE" w14:textId="77777777" w:rsidR="008C4CE2" w:rsidRDefault="008C4CE2" w:rsidP="008C4CE2">
      <w:pPr>
        <w:pStyle w:val="Heading1"/>
      </w:pPr>
      <w:r>
        <w:t>&gt;&gt;                     var i = !1;</w:t>
      </w:r>
    </w:p>
    <w:p w14:paraId="24773751" w14:textId="77777777" w:rsidR="008C4CE2" w:rsidRDefault="008C4CE2" w:rsidP="008C4CE2">
      <w:pPr>
        <w:pStyle w:val="Heading1"/>
      </w:pPr>
      <w:r>
        <w:t>&gt;&gt;                     return e &amp;&amp; t &amp;&amp; t.type &amp;&amp; n &amp;&amp; (e.addEventListener ? (e.addEventListener(t.type, n, r),</w:t>
      </w:r>
    </w:p>
    <w:p w14:paraId="0C91EBAE" w14:textId="77777777" w:rsidR="008C4CE2" w:rsidRDefault="008C4CE2" w:rsidP="008C4CE2">
      <w:pPr>
        <w:pStyle w:val="Heading1"/>
      </w:pPr>
      <w:r>
        <w:t>&gt;&gt;                     i = !0) : e.attachEvent &amp;&amp; (e.attachEvent("on" + t.type, n),</w:t>
      </w:r>
    </w:p>
    <w:p w14:paraId="550B301A" w14:textId="77777777" w:rsidR="008C4CE2" w:rsidRDefault="008C4CE2" w:rsidP="008C4CE2">
      <w:pPr>
        <w:pStyle w:val="Heading1"/>
      </w:pPr>
      <w:r>
        <w:t>&gt;&gt;                     i = !0)),</w:t>
      </w:r>
    </w:p>
    <w:p w14:paraId="294130A2" w14:textId="77777777" w:rsidR="008C4CE2" w:rsidRDefault="008C4CE2" w:rsidP="008C4CE2">
      <w:pPr>
        <w:pStyle w:val="Heading1"/>
      </w:pPr>
      <w:r>
        <w:t>&gt;&gt;                     i</w:t>
      </w:r>
    </w:p>
    <w:p w14:paraId="44F392DD" w14:textId="77777777" w:rsidR="008C4CE2" w:rsidRDefault="008C4CE2" w:rsidP="008C4CE2">
      <w:pPr>
        <w:pStyle w:val="Heading1"/>
      </w:pPr>
      <w:r>
        <w:t>&gt;&gt;                 }(e, s, n, i)) &amp;&amp; tn.accept(e)) {</w:t>
      </w:r>
    </w:p>
    <w:p w14:paraId="4F560439" w14:textId="77777777" w:rsidR="008C4CE2" w:rsidRDefault="008C4CE2" w:rsidP="008C4CE2">
      <w:pPr>
        <w:pStyle w:val="Heading1"/>
      </w:pPr>
      <w:r>
        <w:t>&gt;&gt;                     var l = ((o = {</w:t>
      </w:r>
    </w:p>
    <w:p w14:paraId="31ECD3AD" w14:textId="77777777" w:rsidR="008C4CE2" w:rsidRDefault="008C4CE2" w:rsidP="008C4CE2">
      <w:pPr>
        <w:pStyle w:val="Heading1"/>
      </w:pPr>
      <w:r>
        <w:t>&gt;&gt;                         guid: en++,</w:t>
      </w:r>
    </w:p>
    <w:p w14:paraId="65816CEF" w14:textId="77777777" w:rsidR="008C4CE2" w:rsidRDefault="008C4CE2" w:rsidP="008C4CE2">
      <w:pPr>
        <w:pStyle w:val="Heading1"/>
      </w:pPr>
      <w:r>
        <w:t>&gt;&gt;                         evtName: s</w:t>
      </w:r>
    </w:p>
    <w:p w14:paraId="313D0BE7" w14:textId="77777777" w:rsidR="008C4CE2" w:rsidRDefault="008C4CE2" w:rsidP="008C4CE2">
      <w:pPr>
        <w:pStyle w:val="Heading1"/>
      </w:pPr>
      <w:r>
        <w:t>&gt;&gt;                     }).handler = n,</w:t>
      </w:r>
    </w:p>
    <w:p w14:paraId="0DFE7928" w14:textId="77777777" w:rsidR="008C4CE2" w:rsidRDefault="008C4CE2" w:rsidP="008C4CE2">
      <w:pPr>
        <w:pStyle w:val="Heading1"/>
      </w:pPr>
      <w:r>
        <w:t>&gt;&gt;                     o.capture = i,</w:t>
      </w:r>
    </w:p>
    <w:p w14:paraId="767ABE02" w14:textId="77777777" w:rsidR="008C4CE2" w:rsidRDefault="008C4CE2" w:rsidP="008C4CE2">
      <w:pPr>
        <w:pStyle w:val="Heading1"/>
      </w:pPr>
      <w:r>
        <w:t>&gt;&gt;                     o);</w:t>
      </w:r>
    </w:p>
    <w:p w14:paraId="5DD841B2" w14:textId="77777777" w:rsidR="008C4CE2" w:rsidRDefault="008C4CE2" w:rsidP="008C4CE2">
      <w:pPr>
        <w:pStyle w:val="Heading1"/>
      </w:pPr>
      <w:r>
        <w:t>&gt;&gt;                     an(e, s.type).push(l)</w:t>
      </w:r>
    </w:p>
    <w:p w14:paraId="4C5D23F4" w14:textId="77777777" w:rsidR="008C4CE2" w:rsidRDefault="008C4CE2" w:rsidP="008C4CE2">
      <w:pPr>
        <w:pStyle w:val="Heading1"/>
      </w:pPr>
      <w:r>
        <w:t>&gt;&gt;                 }</w:t>
      </w:r>
    </w:p>
    <w:p w14:paraId="2C391CC3" w14:textId="77777777" w:rsidR="008C4CE2" w:rsidRDefault="008C4CE2" w:rsidP="008C4CE2">
      <w:pPr>
        <w:pStyle w:val="Heading1"/>
      </w:pPr>
      <w:r>
        <w:t>&gt;&gt;             } catch (e) {}</w:t>
      </w:r>
    </w:p>
    <w:p w14:paraId="26112581" w14:textId="77777777" w:rsidR="008C4CE2" w:rsidRDefault="008C4CE2" w:rsidP="008C4CE2">
      <w:pPr>
        <w:pStyle w:val="Heading1"/>
      </w:pPr>
      <w:r>
        <w:t>&gt;&gt;         return a</w:t>
      </w:r>
    </w:p>
    <w:p w14:paraId="7AD89655" w14:textId="77777777" w:rsidR="008C4CE2" w:rsidRDefault="008C4CE2" w:rsidP="008C4CE2">
      <w:pPr>
        <w:pStyle w:val="Heading1"/>
      </w:pPr>
      <w:r>
        <w:t>&gt;&gt;     }</w:t>
      </w:r>
    </w:p>
    <w:p w14:paraId="620C3E3A" w14:textId="77777777" w:rsidR="008C4CE2" w:rsidRDefault="008C4CE2" w:rsidP="008C4CE2">
      <w:pPr>
        <w:pStyle w:val="Heading1"/>
      </w:pPr>
      <w:r>
        <w:t>&gt;&gt;     function dn(e, t, n, r, i) {</w:t>
      </w:r>
    </w:p>
    <w:p w14:paraId="0ABC20F3" w14:textId="77777777" w:rsidR="008C4CE2" w:rsidRDefault="008C4CE2" w:rsidP="008C4CE2">
      <w:pPr>
        <w:pStyle w:val="Heading1"/>
      </w:pPr>
      <w:r>
        <w:t>&gt;&gt;         if (void 0 === i &amp;&amp; (i = !1),</w:t>
      </w:r>
    </w:p>
    <w:p w14:paraId="6E48B0A3" w14:textId="77777777" w:rsidR="008C4CE2" w:rsidRDefault="008C4CE2" w:rsidP="008C4CE2">
      <w:pPr>
        <w:pStyle w:val="Heading1"/>
      </w:pPr>
      <w:r>
        <w:t>&gt;&gt;         e)</w:t>
      </w:r>
    </w:p>
    <w:p w14:paraId="75AD5D6A" w14:textId="77777777" w:rsidR="008C4CE2" w:rsidRDefault="008C4CE2" w:rsidP="008C4CE2">
      <w:pPr>
        <w:pStyle w:val="Heading1"/>
      </w:pPr>
      <w:r>
        <w:t>&gt;&gt;             try {</w:t>
      </w:r>
    </w:p>
    <w:p w14:paraId="16E5A39F" w14:textId="77777777" w:rsidR="008C4CE2" w:rsidRDefault="008C4CE2" w:rsidP="008C4CE2">
      <w:pPr>
        <w:pStyle w:val="Heading1"/>
      </w:pPr>
      <w:r>
        <w:t>&gt;&gt;                 var o = on(t, r)</w:t>
      </w:r>
    </w:p>
    <w:p w14:paraId="02C2C4D6" w14:textId="77777777" w:rsidR="008C4CE2" w:rsidRDefault="008C4CE2" w:rsidP="008C4CE2">
      <w:pPr>
        <w:pStyle w:val="Heading1"/>
      </w:pPr>
      <w:r>
        <w:t>&gt;&gt;                   , a = !1;</w:t>
      </w:r>
    </w:p>
    <w:p w14:paraId="0505F075" w14:textId="77777777" w:rsidR="008C4CE2" w:rsidRDefault="008C4CE2" w:rsidP="008C4CE2">
      <w:pPr>
        <w:pStyle w:val="Heading1"/>
      </w:pPr>
      <w:r>
        <w:t>&gt;&gt;                 !function(e, t, n) {</w:t>
      </w:r>
    </w:p>
    <w:p w14:paraId="4FE65A26" w14:textId="77777777" w:rsidR="008C4CE2" w:rsidRDefault="008C4CE2" w:rsidP="008C4CE2">
      <w:pPr>
        <w:pStyle w:val="Heading1"/>
      </w:pPr>
      <w:r>
        <w:t>&gt;&gt;                     if (t.type)</w:t>
      </w:r>
    </w:p>
    <w:p w14:paraId="531D43A1" w14:textId="77777777" w:rsidR="008C4CE2" w:rsidRDefault="008C4CE2" w:rsidP="008C4CE2">
      <w:pPr>
        <w:pStyle w:val="Heading1"/>
      </w:pPr>
      <w:r>
        <w:t>&gt;&gt;                         ln(e, an(e, t.type), t, n);</w:t>
      </w:r>
    </w:p>
    <w:p w14:paraId="24B84E42" w14:textId="77777777" w:rsidR="008C4CE2" w:rsidRDefault="008C4CE2" w:rsidP="008C4CE2">
      <w:pPr>
        <w:pStyle w:val="Heading1"/>
      </w:pPr>
      <w:r>
        <w:t>&gt;&gt;                     else {</w:t>
      </w:r>
    </w:p>
    <w:p w14:paraId="4D9EFA7D" w14:textId="77777777" w:rsidR="008C4CE2" w:rsidRDefault="008C4CE2" w:rsidP="008C4CE2">
      <w:pPr>
        <w:pStyle w:val="Heading1"/>
      </w:pPr>
      <w:r>
        <w:t>&gt;&gt;                         var r = tn.get(e, "events", {});</w:t>
      </w:r>
    </w:p>
    <w:p w14:paraId="66FC764F" w14:textId="77777777" w:rsidR="008C4CE2" w:rsidRDefault="008C4CE2" w:rsidP="008C4CE2">
      <w:pPr>
        <w:pStyle w:val="Heading1"/>
      </w:pPr>
      <w:r>
        <w:t>&gt;&gt;                         ee(r, (function(r, i) {</w:t>
      </w:r>
    </w:p>
    <w:p w14:paraId="7E5399ED" w14:textId="77777777" w:rsidR="008C4CE2" w:rsidRDefault="008C4CE2" w:rsidP="008C4CE2">
      <w:pPr>
        <w:pStyle w:val="Heading1"/>
      </w:pPr>
      <w:r>
        <w:t>&gt;&gt;                             ln(e, i, t, n)</w:t>
      </w:r>
    </w:p>
    <w:p w14:paraId="68450225" w14:textId="77777777" w:rsidR="008C4CE2" w:rsidRDefault="008C4CE2" w:rsidP="008C4CE2">
      <w:pPr>
        <w:pStyle w:val="Heading1"/>
      </w:pPr>
      <w:r>
        <w:t>&gt;&gt;                         }</w:t>
      </w:r>
    </w:p>
    <w:p w14:paraId="3A7038C2" w14:textId="77777777" w:rsidR="008C4CE2" w:rsidRDefault="008C4CE2" w:rsidP="008C4CE2">
      <w:pPr>
        <w:pStyle w:val="Heading1"/>
      </w:pPr>
      <w:r>
        <w:t>&gt;&gt;                         )),</w:t>
      </w:r>
    </w:p>
    <w:p w14:paraId="7E3E32DB" w14:textId="77777777" w:rsidR="008C4CE2" w:rsidRDefault="008C4CE2" w:rsidP="008C4CE2">
      <w:pPr>
        <w:pStyle w:val="Heading1"/>
      </w:pPr>
      <w:r>
        <w:t>&gt;&gt;                         0 === ye(r).length &amp;&amp; tn.kill(e, "events")</w:t>
      </w:r>
    </w:p>
    <w:p w14:paraId="3331E73B" w14:textId="77777777" w:rsidR="008C4CE2" w:rsidRDefault="008C4CE2" w:rsidP="008C4CE2">
      <w:pPr>
        <w:pStyle w:val="Heading1"/>
      </w:pPr>
      <w:r>
        <w:t>&gt;&gt;                     }</w:t>
      </w:r>
    </w:p>
    <w:p w14:paraId="1C809D06" w14:textId="77777777" w:rsidR="008C4CE2" w:rsidRDefault="008C4CE2" w:rsidP="008C4CE2">
      <w:pPr>
        <w:pStyle w:val="Heading1"/>
      </w:pPr>
      <w:r>
        <w:t>&gt;&gt;                 }(e, o, (function(e) {</w:t>
      </w:r>
    </w:p>
    <w:p w14:paraId="0D14B9D0" w14:textId="77777777" w:rsidR="008C4CE2" w:rsidRDefault="008C4CE2" w:rsidP="008C4CE2">
      <w:pPr>
        <w:pStyle w:val="Heading1"/>
      </w:pPr>
      <w:r>
        <w:t>&gt;&gt;                     return !((!o.ns || n) &amp;&amp; e.handler !== n) &amp;&amp; (a = !0,</w:t>
      </w:r>
    </w:p>
    <w:p w14:paraId="6F2910BD" w14:textId="77777777" w:rsidR="008C4CE2" w:rsidRDefault="008C4CE2" w:rsidP="008C4CE2">
      <w:pPr>
        <w:pStyle w:val="Heading1"/>
      </w:pPr>
      <w:r>
        <w:t>&gt;&gt;                     !0)</w:t>
      </w:r>
    </w:p>
    <w:p w14:paraId="15741AFF" w14:textId="77777777" w:rsidR="008C4CE2" w:rsidRDefault="008C4CE2" w:rsidP="008C4CE2">
      <w:pPr>
        <w:pStyle w:val="Heading1"/>
      </w:pPr>
      <w:r>
        <w:t>&gt;&gt;                 }</w:t>
      </w:r>
    </w:p>
    <w:p w14:paraId="223C77B0" w14:textId="77777777" w:rsidR="008C4CE2" w:rsidRDefault="008C4CE2" w:rsidP="008C4CE2">
      <w:pPr>
        <w:pStyle w:val="Heading1"/>
      </w:pPr>
      <w:r>
        <w:t>&gt;&gt;                 )),</w:t>
      </w:r>
    </w:p>
    <w:p w14:paraId="04C8669E" w14:textId="77777777" w:rsidR="008C4CE2" w:rsidRDefault="008C4CE2" w:rsidP="008C4CE2">
      <w:pPr>
        <w:pStyle w:val="Heading1"/>
      </w:pPr>
      <w:r>
        <w:t>&gt;&gt;                 a || sn(e, o, n, i)</w:t>
      </w:r>
    </w:p>
    <w:p w14:paraId="17158069" w14:textId="77777777" w:rsidR="008C4CE2" w:rsidRDefault="008C4CE2" w:rsidP="008C4CE2">
      <w:pPr>
        <w:pStyle w:val="Heading1"/>
      </w:pPr>
      <w:r>
        <w:t>&gt;&gt;             } catch (e) {}</w:t>
      </w:r>
    </w:p>
    <w:p w14:paraId="2EEBFAC9" w14:textId="77777777" w:rsidR="008C4CE2" w:rsidRDefault="008C4CE2" w:rsidP="008C4CE2">
      <w:pPr>
        <w:pStyle w:val="Heading1"/>
      </w:pPr>
      <w:r>
        <w:t>&gt;&gt;     }</w:t>
      </w:r>
    </w:p>
    <w:p w14:paraId="2E00C52A" w14:textId="77777777" w:rsidR="008C4CE2" w:rsidRDefault="008C4CE2" w:rsidP="008C4CE2">
      <w:pPr>
        <w:pStyle w:val="Heading1"/>
      </w:pPr>
      <w:r>
        <w:t>&gt;&gt;     function fn(e, t, n) {</w:t>
      </w:r>
    </w:p>
    <w:p w14:paraId="6E98B56C" w14:textId="77777777" w:rsidR="008C4CE2" w:rsidRDefault="008C4CE2" w:rsidP="008C4CE2">
      <w:pPr>
        <w:pStyle w:val="Heading1"/>
      </w:pPr>
      <w:r>
        <w:t>&gt;&gt;         var r = !1</w:t>
      </w:r>
    </w:p>
    <w:p w14:paraId="7374CFEA" w14:textId="77777777" w:rsidR="008C4CE2" w:rsidRDefault="008C4CE2" w:rsidP="008C4CE2">
      <w:pPr>
        <w:pStyle w:val="Heading1"/>
      </w:pPr>
      <w:r>
        <w:t>&gt;&gt;           , i = Ve();</w:t>
      </w:r>
    </w:p>
    <w:p w14:paraId="6359428F" w14:textId="77777777" w:rsidR="008C4CE2" w:rsidRDefault="008C4CE2" w:rsidP="008C4CE2">
      <w:pPr>
        <w:pStyle w:val="Heading1"/>
      </w:pPr>
      <w:r>
        <w:t>&gt;&gt;         i &amp;&amp; (r = un(i, e, t, n),</w:t>
      </w:r>
    </w:p>
    <w:p w14:paraId="725B6035" w14:textId="77777777" w:rsidR="008C4CE2" w:rsidRDefault="008C4CE2" w:rsidP="008C4CE2">
      <w:pPr>
        <w:pStyle w:val="Heading1"/>
      </w:pPr>
      <w:r>
        <w:t>&gt;&gt;         r = un(i.body, e, t, n) || r);</w:t>
      </w:r>
    </w:p>
    <w:p w14:paraId="3686BF8D" w14:textId="77777777" w:rsidR="008C4CE2" w:rsidRDefault="008C4CE2" w:rsidP="008C4CE2">
      <w:pPr>
        <w:pStyle w:val="Heading1"/>
      </w:pPr>
      <w:r>
        <w:t>&gt;&gt;         var o = We();</w:t>
      </w:r>
    </w:p>
    <w:p w14:paraId="6A6F4615" w14:textId="77777777" w:rsidR="008C4CE2" w:rsidRDefault="008C4CE2" w:rsidP="008C4CE2">
      <w:pPr>
        <w:pStyle w:val="Heading1"/>
      </w:pPr>
      <w:r>
        <w:t>&gt;&gt;         return o &amp;&amp; (r = un(o, e, t, n) || r),</w:t>
      </w:r>
    </w:p>
    <w:p w14:paraId="49E086DE" w14:textId="77777777" w:rsidR="008C4CE2" w:rsidRDefault="008C4CE2" w:rsidP="008C4CE2">
      <w:pPr>
        <w:pStyle w:val="Heading1"/>
      </w:pPr>
      <w:r>
        <w:t>&gt;&gt;         r</w:t>
      </w:r>
    </w:p>
    <w:p w14:paraId="45A2DA6D" w14:textId="77777777" w:rsidR="008C4CE2" w:rsidRDefault="008C4CE2" w:rsidP="008C4CE2">
      <w:pPr>
        <w:pStyle w:val="Heading1"/>
      </w:pPr>
      <w:r>
        <w:t>&gt;&gt;     }</w:t>
      </w:r>
    </w:p>
    <w:p w14:paraId="13A25108" w14:textId="77777777" w:rsidR="008C4CE2" w:rsidRDefault="008C4CE2" w:rsidP="008C4CE2">
      <w:pPr>
        <w:pStyle w:val="Heading1"/>
      </w:pPr>
      <w:r>
        <w:t>&gt;&gt;     function hn(e, t, n, r) {</w:t>
      </w:r>
    </w:p>
    <w:p w14:paraId="550B53AE" w14:textId="77777777" w:rsidR="008C4CE2" w:rsidRDefault="008C4CE2" w:rsidP="008C4CE2">
      <w:pPr>
        <w:pStyle w:val="Heading1"/>
      </w:pPr>
      <w:r>
        <w:t>&gt;&gt;         var i = !1;</w:t>
      </w:r>
    </w:p>
    <w:p w14:paraId="2E9627C2" w14:textId="77777777" w:rsidR="008C4CE2" w:rsidRDefault="008C4CE2" w:rsidP="008C4CE2">
      <w:pPr>
        <w:pStyle w:val="Heading1"/>
      </w:pPr>
      <w:r>
        <w:t>&gt;&gt;         return t &amp;&amp; e &amp;&amp; e.length &gt; 0 &amp;&amp; fe(e, (function(e) {</w:t>
      </w:r>
    </w:p>
    <w:p w14:paraId="51800662" w14:textId="77777777" w:rsidR="008C4CE2" w:rsidRDefault="008C4CE2" w:rsidP="008C4CE2">
      <w:pPr>
        <w:pStyle w:val="Heading1"/>
      </w:pPr>
      <w:r>
        <w:t>&gt;&gt;             e &amp;&amp; (n &amp;&amp; -1 !== he(n, e) || (i = fn(e, t, r) || i))</w:t>
      </w:r>
    </w:p>
    <w:p w14:paraId="3781AD53" w14:textId="77777777" w:rsidR="008C4CE2" w:rsidRDefault="008C4CE2" w:rsidP="008C4CE2">
      <w:pPr>
        <w:pStyle w:val="Heading1"/>
      </w:pPr>
      <w:r>
        <w:t>&gt;&gt;         }</w:t>
      </w:r>
    </w:p>
    <w:p w14:paraId="04E32D2F" w14:textId="77777777" w:rsidR="008C4CE2" w:rsidRDefault="008C4CE2" w:rsidP="008C4CE2">
      <w:pPr>
        <w:pStyle w:val="Heading1"/>
      </w:pPr>
      <w:r>
        <w:t>&gt;&gt;         )),</w:t>
      </w:r>
    </w:p>
    <w:p w14:paraId="1A492A5C" w14:textId="77777777" w:rsidR="008C4CE2" w:rsidRDefault="008C4CE2" w:rsidP="008C4CE2">
      <w:pPr>
        <w:pStyle w:val="Heading1"/>
      </w:pPr>
      <w:r>
        <w:t>&gt;&gt;         i</w:t>
      </w:r>
    </w:p>
    <w:p w14:paraId="03EACD70" w14:textId="77777777" w:rsidR="008C4CE2" w:rsidRDefault="008C4CE2" w:rsidP="008C4CE2">
      <w:pPr>
        <w:pStyle w:val="Heading1"/>
      </w:pPr>
      <w:r>
        <w:t>&gt;&gt;     }</w:t>
      </w:r>
    </w:p>
    <w:p w14:paraId="61D7F623" w14:textId="77777777" w:rsidR="008C4CE2" w:rsidRDefault="008C4CE2" w:rsidP="008C4CE2">
      <w:pPr>
        <w:pStyle w:val="Heading1"/>
      </w:pPr>
      <w:r>
        <w:t>&gt;&gt;     function pn(e, t, n) {</w:t>
      </w:r>
    </w:p>
    <w:p w14:paraId="350A7C40" w14:textId="77777777" w:rsidR="008C4CE2" w:rsidRDefault="008C4CE2" w:rsidP="008C4CE2">
      <w:pPr>
        <w:pStyle w:val="Heading1"/>
      </w:pPr>
      <w:r>
        <w:t>&gt;&gt;         e &amp;&amp; oe(e) &amp;&amp; fe(e, (function(e) {</w:t>
      </w:r>
    </w:p>
    <w:p w14:paraId="6E4D6D6D" w14:textId="77777777" w:rsidR="008C4CE2" w:rsidRDefault="008C4CE2" w:rsidP="008C4CE2">
      <w:pPr>
        <w:pStyle w:val="Heading1"/>
      </w:pPr>
      <w:r>
        <w:t>&gt;&gt;             e &amp;&amp; function(e, t, n) {</w:t>
      </w:r>
    </w:p>
    <w:p w14:paraId="2B6BE80F" w14:textId="77777777" w:rsidR="008C4CE2" w:rsidRDefault="008C4CE2" w:rsidP="008C4CE2">
      <w:pPr>
        <w:pStyle w:val="Heading1"/>
      </w:pPr>
      <w:r>
        <w:t>&gt;&gt;                 var r = Ve();</w:t>
      </w:r>
    </w:p>
    <w:p w14:paraId="65B24BDB" w14:textId="77777777" w:rsidR="008C4CE2" w:rsidRDefault="008C4CE2" w:rsidP="008C4CE2">
      <w:pPr>
        <w:pStyle w:val="Heading1"/>
      </w:pPr>
      <w:r>
        <w:t>&gt;&gt;                 r &amp;&amp; (dn(r, e, t, n),</w:t>
      </w:r>
    </w:p>
    <w:p w14:paraId="04150A8C" w14:textId="77777777" w:rsidR="008C4CE2" w:rsidRDefault="008C4CE2" w:rsidP="008C4CE2">
      <w:pPr>
        <w:pStyle w:val="Heading1"/>
      </w:pPr>
      <w:r>
        <w:t>&gt;&gt;                 dn(r.body, e, t, n));</w:t>
      </w:r>
    </w:p>
    <w:p w14:paraId="3642453F" w14:textId="77777777" w:rsidR="008C4CE2" w:rsidRDefault="008C4CE2" w:rsidP="008C4CE2">
      <w:pPr>
        <w:pStyle w:val="Heading1"/>
      </w:pPr>
      <w:r>
        <w:t>&gt;&gt;                 var i = We();</w:t>
      </w:r>
    </w:p>
    <w:p w14:paraId="2767580E" w14:textId="77777777" w:rsidR="008C4CE2" w:rsidRDefault="008C4CE2" w:rsidP="008C4CE2">
      <w:pPr>
        <w:pStyle w:val="Heading1"/>
      </w:pPr>
      <w:r>
        <w:t>&gt;&gt;                 i &amp;&amp; dn(i, e, t, n)</w:t>
      </w:r>
    </w:p>
    <w:p w14:paraId="42A9E694" w14:textId="77777777" w:rsidR="008C4CE2" w:rsidRDefault="008C4CE2" w:rsidP="008C4CE2">
      <w:pPr>
        <w:pStyle w:val="Heading1"/>
      </w:pPr>
      <w:r>
        <w:t>&gt;&gt;             }(e, t, n)</w:t>
      </w:r>
    </w:p>
    <w:p w14:paraId="0AFF9F46" w14:textId="77777777" w:rsidR="008C4CE2" w:rsidRDefault="008C4CE2" w:rsidP="008C4CE2">
      <w:pPr>
        <w:pStyle w:val="Heading1"/>
      </w:pPr>
      <w:r>
        <w:t>&gt;&gt;         }</w:t>
      </w:r>
    </w:p>
    <w:p w14:paraId="0B8DFC4D" w14:textId="77777777" w:rsidR="008C4CE2" w:rsidRDefault="008C4CE2" w:rsidP="008C4CE2">
      <w:pPr>
        <w:pStyle w:val="Heading1"/>
      </w:pPr>
      <w:r>
        <w:t>&gt;&gt;         ))</w:t>
      </w:r>
    </w:p>
    <w:p w14:paraId="6114CE78" w14:textId="77777777" w:rsidR="008C4CE2" w:rsidRDefault="008C4CE2" w:rsidP="008C4CE2">
      <w:pPr>
        <w:pStyle w:val="Heading1"/>
      </w:pPr>
      <w:r>
        <w:t>&gt;&gt;     }</w:t>
      </w:r>
    </w:p>
    <w:p w14:paraId="7641A9C8" w14:textId="77777777" w:rsidR="008C4CE2" w:rsidRDefault="008C4CE2" w:rsidP="008C4CE2">
      <w:pPr>
        <w:pStyle w:val="Heading1"/>
      </w:pPr>
      <w:r>
        <w:t>&gt;&gt;     function gn(e, t, n) {</w:t>
      </w:r>
    </w:p>
    <w:p w14:paraId="501B55D7" w14:textId="77777777" w:rsidR="008C4CE2" w:rsidRDefault="008C4CE2" w:rsidP="008C4CE2">
      <w:pPr>
        <w:pStyle w:val="Heading1"/>
      </w:pPr>
      <w:r>
        <w:t>&gt;&gt;         return function(e, t, n, r) {</w:t>
      </w:r>
    </w:p>
    <w:p w14:paraId="43B9006F" w14:textId="77777777" w:rsidR="008C4CE2" w:rsidRDefault="008C4CE2" w:rsidP="008C4CE2">
      <w:pPr>
        <w:pStyle w:val="Heading1"/>
      </w:pPr>
      <w:r>
        <w:t>&gt;&gt;             var i = !1;</w:t>
      </w:r>
    </w:p>
    <w:p w14:paraId="2B52684F" w14:textId="77777777" w:rsidR="008C4CE2" w:rsidRDefault="008C4CE2" w:rsidP="008C4CE2">
      <w:pPr>
        <w:pStyle w:val="Heading1"/>
      </w:pPr>
      <w:r>
        <w:t>&gt;&gt;             return t &amp;&amp; e &amp;&amp; oe(e) &amp;&amp; !(i = hn(e, t, n, r)) &amp;&amp; n &amp;&amp; n.length &gt; 0 &amp;&amp; (i = hn(e, t, null, r)),</w:t>
      </w:r>
    </w:p>
    <w:p w14:paraId="13786B34" w14:textId="77777777" w:rsidR="008C4CE2" w:rsidRDefault="008C4CE2" w:rsidP="008C4CE2">
      <w:pPr>
        <w:pStyle w:val="Heading1"/>
      </w:pPr>
      <w:r>
        <w:t>&gt;&gt;             i</w:t>
      </w:r>
    </w:p>
    <w:p w14:paraId="0DB56ED4" w14:textId="77777777" w:rsidR="008C4CE2" w:rsidRDefault="008C4CE2" w:rsidP="008C4CE2">
      <w:pPr>
        <w:pStyle w:val="Heading1"/>
      </w:pPr>
      <w:r>
        <w:t>&gt;&gt;         }(["beforeunload", "unload", "pagehide"], e, t, n)</w:t>
      </w:r>
    </w:p>
    <w:p w14:paraId="046972B1" w14:textId="77777777" w:rsidR="008C4CE2" w:rsidRDefault="008C4CE2" w:rsidP="008C4CE2">
      <w:pPr>
        <w:pStyle w:val="Heading1"/>
      </w:pPr>
      <w:r>
        <w:t>&gt;&gt;     }</w:t>
      </w:r>
    </w:p>
    <w:p w14:paraId="5C61A234" w14:textId="77777777" w:rsidR="008C4CE2" w:rsidRDefault="008C4CE2" w:rsidP="008C4CE2">
      <w:pPr>
        <w:pStyle w:val="Heading1"/>
      </w:pPr>
      <w:r>
        <w:t>&gt;&gt;     var mn, bn = null;</w:t>
      </w:r>
    </w:p>
    <w:p w14:paraId="28987DAF" w14:textId="77777777" w:rsidR="008C4CE2" w:rsidRDefault="008C4CE2" w:rsidP="008C4CE2">
      <w:pPr>
        <w:pStyle w:val="Heading1"/>
      </w:pPr>
      <w:r>
        <w:t>&gt;&gt;     d.l;</w:t>
      </w:r>
    </w:p>
    <w:p w14:paraId="7D1A5F6A" w14:textId="77777777" w:rsidR="008C4CE2" w:rsidRDefault="008C4CE2" w:rsidP="008C4CE2">
      <w:pPr>
        <w:pStyle w:val="Heading1"/>
      </w:pPr>
      <w:r>
        <w:t>&gt;&gt;     function vn() {</w:t>
      </w:r>
    </w:p>
    <w:p w14:paraId="77CB523A" w14:textId="77777777" w:rsidR="008C4CE2" w:rsidRDefault="008C4CE2" w:rsidP="008C4CE2">
      <w:pPr>
        <w:pStyle w:val="Heading1"/>
      </w:pPr>
      <w:r>
        <w:t>&gt;&gt;         var e = Cn();</w:t>
      </w:r>
    </w:p>
    <w:p w14:paraId="4E1E6A7D" w14:textId="77777777" w:rsidR="008C4CE2" w:rsidRDefault="008C4CE2" w:rsidP="008C4CE2">
      <w:pPr>
        <w:pStyle w:val="Heading1"/>
      </w:pPr>
      <w:r>
        <w:t>&gt;&gt;         return e.substring(0, 8) + "-" + e.substring(8, 12) + "-" + e.substring(12, 16) + "-" + e.substring(16, 20) + "-" + e.substring(20)</w:t>
      </w:r>
    </w:p>
    <w:p w14:paraId="7FE81B24" w14:textId="77777777" w:rsidR="008C4CE2" w:rsidRDefault="008C4CE2" w:rsidP="008C4CE2">
      <w:pPr>
        <w:pStyle w:val="Heading1"/>
      </w:pPr>
      <w:r>
        <w:t>&gt;&gt;     }</w:t>
      </w:r>
    </w:p>
    <w:p w14:paraId="06663D33" w14:textId="77777777" w:rsidR="008C4CE2" w:rsidRDefault="008C4CE2" w:rsidP="008C4CE2">
      <w:pPr>
        <w:pStyle w:val="Heading1"/>
      </w:pPr>
      <w:r>
        <w:t>&gt;&gt;     function yn() {</w:t>
      </w:r>
    </w:p>
    <w:p w14:paraId="1B469097" w14:textId="77777777" w:rsidR="008C4CE2" w:rsidRDefault="008C4CE2" w:rsidP="008C4CE2">
      <w:pPr>
        <w:pStyle w:val="Heading1"/>
      </w:pPr>
      <w:r>
        <w:t>&gt;&gt;         var e = $e();</w:t>
      </w:r>
    </w:p>
    <w:p w14:paraId="7D25BA22" w14:textId="77777777" w:rsidR="008C4CE2" w:rsidRDefault="008C4CE2" w:rsidP="008C4CE2">
      <w:pPr>
        <w:pStyle w:val="Heading1"/>
      </w:pPr>
      <w:r>
        <w:t>&gt;&gt;         return e &amp;&amp; e.now ? e.now() : _e()</w:t>
      </w:r>
    </w:p>
    <w:p w14:paraId="2B629CEB" w14:textId="77777777" w:rsidR="008C4CE2" w:rsidRDefault="008C4CE2" w:rsidP="008C4CE2">
      <w:pPr>
        <w:pStyle w:val="Heading1"/>
      </w:pPr>
      <w:r>
        <w:t>&gt;&gt;     }</w:t>
      </w:r>
    </w:p>
    <w:p w14:paraId="012AB2E0" w14:textId="77777777" w:rsidR="008C4CE2" w:rsidRDefault="008C4CE2" w:rsidP="008C4CE2">
      <w:pPr>
        <w:pStyle w:val="Heading1"/>
      </w:pPr>
      <w:r>
        <w:t>&gt;&gt;     function Cn() {</w:t>
      </w:r>
    </w:p>
    <w:p w14:paraId="5E1CE422" w14:textId="77777777" w:rsidR="008C4CE2" w:rsidRDefault="008C4CE2" w:rsidP="008C4CE2">
      <w:pPr>
        <w:pStyle w:val="Heading1"/>
      </w:pPr>
      <w:r>
        <w:t>&gt;&gt;         for (var e, t = ["0", "1", "2", "3", "4", "5", "6", "7", "8", "9", "a", "b", "c", "d", "e", "f"], n = "", r = 0; r &lt; 4; r++)</w:t>
      </w:r>
    </w:p>
    <w:p w14:paraId="1568E55D" w14:textId="77777777" w:rsidR="008C4CE2" w:rsidRDefault="008C4CE2" w:rsidP="008C4CE2">
      <w:pPr>
        <w:pStyle w:val="Heading1"/>
      </w:pPr>
      <w:r>
        <w:t>&gt;&gt;             n += t[15 &amp; (e = Bt())] + t[e &gt;&gt; 4 &amp; 15] + t[e &gt;&gt; 8 &amp; 15] + t[e &gt;&gt; 12 &amp; 15] + t[e &gt;&gt; 16 &amp; 15] + t[e &gt;&gt; 20 &amp; 15] + t[e &gt;&gt; 24 &amp; 15] + t[e &gt;&gt; 28 &amp; 15];</w:t>
      </w:r>
    </w:p>
    <w:p w14:paraId="7433ED22" w14:textId="77777777" w:rsidR="008C4CE2" w:rsidRDefault="008C4CE2" w:rsidP="008C4CE2">
      <w:pPr>
        <w:pStyle w:val="Heading1"/>
      </w:pPr>
      <w:r>
        <w:t>&gt;&gt;         var i = t[8 + (3 &amp; Bt()) | 0];</w:t>
      </w:r>
    </w:p>
    <w:p w14:paraId="071D3514" w14:textId="77777777" w:rsidR="008C4CE2" w:rsidRDefault="008C4CE2" w:rsidP="008C4CE2">
      <w:pPr>
        <w:pStyle w:val="Heading1"/>
      </w:pPr>
      <w:r>
        <w:t>&gt;&gt;         return n.substr(0, 8) + n.substr(9, 4) + "4" + n.substr(13, 3) + i + n.substr(16, 3) + n.substr(19, 12)</w:t>
      </w:r>
    </w:p>
    <w:p w14:paraId="068A0055" w14:textId="77777777" w:rsidR="008C4CE2" w:rsidRDefault="008C4CE2" w:rsidP="008C4CE2">
      <w:pPr>
        <w:pStyle w:val="Heading1"/>
      </w:pPr>
      <w:r>
        <w:t>&gt;&gt;     }</w:t>
      </w:r>
    </w:p>
    <w:p w14:paraId="773B7BF7" w14:textId="77777777" w:rsidR="008C4CE2" w:rsidRDefault="008C4CE2" w:rsidP="008C4CE2">
      <w:pPr>
        <w:pStyle w:val="Heading1"/>
      </w:pPr>
      <w:r>
        <w:t>&gt;&gt;     var Sn = {</w:t>
      </w:r>
    </w:p>
    <w:p w14:paraId="400FB0AF" w14:textId="77777777" w:rsidR="008C4CE2" w:rsidRDefault="008C4CE2" w:rsidP="008C4CE2">
      <w:pPr>
        <w:pStyle w:val="Heading1"/>
      </w:pPr>
      <w:r>
        <w:t>&gt;&gt;         _canUseCookies: void 0,</w:t>
      </w:r>
    </w:p>
    <w:p w14:paraId="34FA1074" w14:textId="77777777" w:rsidR="008C4CE2" w:rsidRDefault="008C4CE2" w:rsidP="008C4CE2">
      <w:pPr>
        <w:pStyle w:val="Heading1"/>
      </w:pPr>
      <w:r>
        <w:t>&gt;&gt;         isTypeof: Z,</w:t>
      </w:r>
    </w:p>
    <w:p w14:paraId="7855F4AD" w14:textId="77777777" w:rsidR="008C4CE2" w:rsidRDefault="008C4CE2" w:rsidP="008C4CE2">
      <w:pPr>
        <w:pStyle w:val="Heading1"/>
      </w:pPr>
      <w:r>
        <w:t>&gt;&gt;         isUndefined: G,</w:t>
      </w:r>
    </w:p>
    <w:p w14:paraId="14987614" w14:textId="77777777" w:rsidR="008C4CE2" w:rsidRDefault="008C4CE2" w:rsidP="008C4CE2">
      <w:pPr>
        <w:pStyle w:val="Heading1"/>
      </w:pPr>
      <w:r>
        <w:t>&gt;&gt;         isNullOrUndefined: K,</w:t>
      </w:r>
    </w:p>
    <w:p w14:paraId="37F6A007" w14:textId="77777777" w:rsidR="008C4CE2" w:rsidRDefault="008C4CE2" w:rsidP="008C4CE2">
      <w:pPr>
        <w:pStyle w:val="Heading1"/>
      </w:pPr>
      <w:r>
        <w:t>&gt;&gt;         hasOwnProperty: Q,</w:t>
      </w:r>
    </w:p>
    <w:p w14:paraId="0B660051" w14:textId="77777777" w:rsidR="008C4CE2" w:rsidRDefault="008C4CE2" w:rsidP="008C4CE2">
      <w:pPr>
        <w:pStyle w:val="Heading1"/>
      </w:pPr>
      <w:r>
        <w:t>&gt;&gt;         isFunction: J,</w:t>
      </w:r>
    </w:p>
    <w:p w14:paraId="6326D9BF" w14:textId="77777777" w:rsidR="008C4CE2" w:rsidRDefault="008C4CE2" w:rsidP="008C4CE2">
      <w:pPr>
        <w:pStyle w:val="Heading1"/>
      </w:pPr>
      <w:r>
        <w:t>&gt;&gt;         isObject: X,</w:t>
      </w:r>
    </w:p>
    <w:p w14:paraId="647C68AC" w14:textId="77777777" w:rsidR="008C4CE2" w:rsidRDefault="008C4CE2" w:rsidP="008C4CE2">
      <w:pPr>
        <w:pStyle w:val="Heading1"/>
      </w:pPr>
      <w:r>
        <w:t>&gt;&gt;         isDate: ie,</w:t>
      </w:r>
    </w:p>
    <w:p w14:paraId="13C88B18" w14:textId="77777777" w:rsidR="008C4CE2" w:rsidRDefault="008C4CE2" w:rsidP="008C4CE2">
      <w:pPr>
        <w:pStyle w:val="Heading1"/>
      </w:pPr>
      <w:r>
        <w:t>&gt;&gt;         isArray: oe,</w:t>
      </w:r>
    </w:p>
    <w:p w14:paraId="0F8CCDD2" w14:textId="77777777" w:rsidR="008C4CE2" w:rsidRDefault="008C4CE2" w:rsidP="008C4CE2">
      <w:pPr>
        <w:pStyle w:val="Heading1"/>
      </w:pPr>
      <w:r>
        <w:t>&gt;&gt;         isError: ae,</w:t>
      </w:r>
    </w:p>
    <w:p w14:paraId="27C0AA50" w14:textId="77777777" w:rsidR="008C4CE2" w:rsidRDefault="008C4CE2" w:rsidP="008C4CE2">
      <w:pPr>
        <w:pStyle w:val="Heading1"/>
      </w:pPr>
      <w:r>
        <w:t>&gt;&gt;         isString: se,</w:t>
      </w:r>
    </w:p>
    <w:p w14:paraId="25527B4F" w14:textId="77777777" w:rsidR="008C4CE2" w:rsidRDefault="008C4CE2" w:rsidP="008C4CE2">
      <w:pPr>
        <w:pStyle w:val="Heading1"/>
      </w:pPr>
      <w:r>
        <w:t>&gt;&gt;         isNumber: le,</w:t>
      </w:r>
    </w:p>
    <w:p w14:paraId="68513AAC" w14:textId="77777777" w:rsidR="008C4CE2" w:rsidRDefault="008C4CE2" w:rsidP="008C4CE2">
      <w:pPr>
        <w:pStyle w:val="Heading1"/>
      </w:pPr>
      <w:r>
        <w:t>&gt;&gt;         isBoolean: ce,</w:t>
      </w:r>
    </w:p>
    <w:p w14:paraId="0F44C270" w14:textId="77777777" w:rsidR="008C4CE2" w:rsidRDefault="008C4CE2" w:rsidP="008C4CE2">
      <w:pPr>
        <w:pStyle w:val="Heading1"/>
      </w:pPr>
      <w:r>
        <w:t>&gt;&gt;         toISOString: de,</w:t>
      </w:r>
    </w:p>
    <w:p w14:paraId="5BE3F005" w14:textId="77777777" w:rsidR="008C4CE2" w:rsidRDefault="008C4CE2" w:rsidP="008C4CE2">
      <w:pPr>
        <w:pStyle w:val="Heading1"/>
      </w:pPr>
      <w:r>
        <w:t>&gt;&gt;         arrForEach: fe,</w:t>
      </w:r>
    </w:p>
    <w:p w14:paraId="527BC589" w14:textId="77777777" w:rsidR="008C4CE2" w:rsidRDefault="008C4CE2" w:rsidP="008C4CE2">
      <w:pPr>
        <w:pStyle w:val="Heading1"/>
      </w:pPr>
      <w:r>
        <w:t>&gt;&gt;         arrIndexOf: he,</w:t>
      </w:r>
    </w:p>
    <w:p w14:paraId="7155EAD0" w14:textId="77777777" w:rsidR="008C4CE2" w:rsidRDefault="008C4CE2" w:rsidP="008C4CE2">
      <w:pPr>
        <w:pStyle w:val="Heading1"/>
      </w:pPr>
      <w:r>
        <w:t>&gt;&gt;         arrMap: pe,</w:t>
      </w:r>
    </w:p>
    <w:p w14:paraId="081E29CC" w14:textId="77777777" w:rsidR="008C4CE2" w:rsidRDefault="008C4CE2" w:rsidP="008C4CE2">
      <w:pPr>
        <w:pStyle w:val="Heading1"/>
      </w:pPr>
      <w:r>
        <w:t>&gt;&gt;         arrReduce: ge,</w:t>
      </w:r>
    </w:p>
    <w:p w14:paraId="083630E2" w14:textId="77777777" w:rsidR="008C4CE2" w:rsidRDefault="008C4CE2" w:rsidP="008C4CE2">
      <w:pPr>
        <w:pStyle w:val="Heading1"/>
      </w:pPr>
      <w:r>
        <w:t>&gt;&gt;         strTrim: me,</w:t>
      </w:r>
    </w:p>
    <w:p w14:paraId="21FE034E" w14:textId="77777777" w:rsidR="008C4CE2" w:rsidRDefault="008C4CE2" w:rsidP="008C4CE2">
      <w:pPr>
        <w:pStyle w:val="Heading1"/>
      </w:pPr>
      <w:r>
        <w:t>&gt;&gt;         objCreate: f.b,</w:t>
      </w:r>
    </w:p>
    <w:p w14:paraId="28D17977" w14:textId="77777777" w:rsidR="008C4CE2" w:rsidRDefault="008C4CE2" w:rsidP="008C4CE2">
      <w:pPr>
        <w:pStyle w:val="Heading1"/>
      </w:pPr>
      <w:r>
        <w:t>&gt;&gt;         objKeys: ye,</w:t>
      </w:r>
    </w:p>
    <w:p w14:paraId="072D9191" w14:textId="77777777" w:rsidR="008C4CE2" w:rsidRDefault="008C4CE2" w:rsidP="008C4CE2">
      <w:pPr>
        <w:pStyle w:val="Heading1"/>
      </w:pPr>
      <w:r>
        <w:t>&gt;&gt;         objDefineAccessors: Ce,</w:t>
      </w:r>
    </w:p>
    <w:p w14:paraId="7A361827" w14:textId="77777777" w:rsidR="008C4CE2" w:rsidRDefault="008C4CE2" w:rsidP="008C4CE2">
      <w:pPr>
        <w:pStyle w:val="Heading1"/>
      </w:pPr>
      <w:r>
        <w:t>&gt;&gt;         addEventHandler: fn,</w:t>
      </w:r>
    </w:p>
    <w:p w14:paraId="08497E04" w14:textId="77777777" w:rsidR="008C4CE2" w:rsidRDefault="008C4CE2" w:rsidP="008C4CE2">
      <w:pPr>
        <w:pStyle w:val="Heading1"/>
      </w:pPr>
      <w:r>
        <w:t>&gt;&gt;         dateNow: _e,</w:t>
      </w:r>
    </w:p>
    <w:p w14:paraId="06741E06" w14:textId="77777777" w:rsidR="008C4CE2" w:rsidRDefault="008C4CE2" w:rsidP="008C4CE2">
      <w:pPr>
        <w:pStyle w:val="Heading1"/>
      </w:pPr>
      <w:r>
        <w:t>&gt;&gt;         isIE: Ye,</w:t>
      </w:r>
    </w:p>
    <w:p w14:paraId="2FB072FE" w14:textId="77777777" w:rsidR="008C4CE2" w:rsidRDefault="008C4CE2" w:rsidP="008C4CE2">
      <w:pPr>
        <w:pStyle w:val="Heading1"/>
      </w:pPr>
      <w:r>
        <w:t>&gt;&gt;         disableCookies: function() {</w:t>
      </w:r>
    </w:p>
    <w:p w14:paraId="1F385790" w14:textId="77777777" w:rsidR="008C4CE2" w:rsidRDefault="008C4CE2" w:rsidP="008C4CE2">
      <w:pPr>
        <w:pStyle w:val="Heading1"/>
      </w:pPr>
      <w:r>
        <w:t>&gt;&gt;             On().setEnabled(!1)</w:t>
      </w:r>
    </w:p>
    <w:p w14:paraId="4F83E842" w14:textId="77777777" w:rsidR="008C4CE2" w:rsidRDefault="008C4CE2" w:rsidP="008C4CE2">
      <w:pPr>
        <w:pStyle w:val="Heading1"/>
      </w:pPr>
      <w:r>
        <w:t>&gt;&gt;         },</w:t>
      </w:r>
    </w:p>
    <w:p w14:paraId="1272079E" w14:textId="77777777" w:rsidR="008C4CE2" w:rsidRDefault="008C4CE2" w:rsidP="008C4CE2">
      <w:pPr>
        <w:pStyle w:val="Heading1"/>
      </w:pPr>
      <w:r>
        <w:t>&gt;&gt;         newGuid: vn,</w:t>
      </w:r>
    </w:p>
    <w:p w14:paraId="3B9AF17F" w14:textId="77777777" w:rsidR="008C4CE2" w:rsidRDefault="008C4CE2" w:rsidP="008C4CE2">
      <w:pPr>
        <w:pStyle w:val="Heading1"/>
      </w:pPr>
      <w:r>
        <w:t>&gt;&gt;         perfNow: yn,</w:t>
      </w:r>
    </w:p>
    <w:p w14:paraId="422F5859" w14:textId="77777777" w:rsidR="008C4CE2" w:rsidRDefault="008C4CE2" w:rsidP="008C4CE2">
      <w:pPr>
        <w:pStyle w:val="Heading1"/>
      </w:pPr>
      <w:r>
        <w:t>&gt;&gt;         newId: Ht,</w:t>
      </w:r>
    </w:p>
    <w:p w14:paraId="2D5D258D" w14:textId="77777777" w:rsidR="008C4CE2" w:rsidRDefault="008C4CE2" w:rsidP="008C4CE2">
      <w:pPr>
        <w:pStyle w:val="Heading1"/>
      </w:pPr>
      <w:r>
        <w:t>&gt;&gt;         randomValue: Mt,</w:t>
      </w:r>
    </w:p>
    <w:p w14:paraId="6976562E" w14:textId="77777777" w:rsidR="008C4CE2" w:rsidRDefault="008C4CE2" w:rsidP="008C4CE2">
      <w:pPr>
        <w:pStyle w:val="Heading1"/>
      </w:pPr>
      <w:r>
        <w:t>&gt;&gt;         random32: Bt,</w:t>
      </w:r>
    </w:p>
    <w:p w14:paraId="7BD5193F" w14:textId="77777777" w:rsidR="008C4CE2" w:rsidRDefault="008C4CE2" w:rsidP="008C4CE2">
      <w:pPr>
        <w:pStyle w:val="Heading1"/>
      </w:pPr>
      <w:r>
        <w:t>&gt;&gt;         mwcRandomSeed: zt,</w:t>
      </w:r>
    </w:p>
    <w:p w14:paraId="39366D5D" w14:textId="77777777" w:rsidR="008C4CE2" w:rsidRDefault="008C4CE2" w:rsidP="008C4CE2">
      <w:pPr>
        <w:pStyle w:val="Heading1"/>
      </w:pPr>
      <w:r>
        <w:t>&gt;&gt;         mwcRandom32: qt,</w:t>
      </w:r>
    </w:p>
    <w:p w14:paraId="780E5CC7" w14:textId="77777777" w:rsidR="008C4CE2" w:rsidRDefault="008C4CE2" w:rsidP="008C4CE2">
      <w:pPr>
        <w:pStyle w:val="Heading1"/>
      </w:pPr>
      <w:r>
        <w:t>&gt;&gt;         generateW3CId: Cn</w:t>
      </w:r>
    </w:p>
    <w:p w14:paraId="5A0A2FE2" w14:textId="77777777" w:rsidR="008C4CE2" w:rsidRDefault="008C4CE2" w:rsidP="008C4CE2">
      <w:pPr>
        <w:pStyle w:val="Heading1"/>
      </w:pPr>
      <w:r>
        <w:t>&gt;&gt;     };</w:t>
      </w:r>
    </w:p>
    <w:p w14:paraId="53DBD907" w14:textId="77777777" w:rsidR="008C4CE2" w:rsidRDefault="008C4CE2" w:rsidP="008C4CE2">
      <w:pPr>
        <w:pStyle w:val="Heading1"/>
      </w:pPr>
      <w:r>
        <w:t>&gt;&gt;     function On(e, t) {</w:t>
      </w:r>
    </w:p>
    <w:p w14:paraId="3421B8E9" w14:textId="77777777" w:rsidR="008C4CE2" w:rsidRDefault="008C4CE2" w:rsidP="008C4CE2">
      <w:pPr>
        <w:pStyle w:val="Heading1"/>
      </w:pPr>
      <w:r>
        <w:t>&gt;&gt;         var n = wt(e, t)</w:t>
      </w:r>
    </w:p>
    <w:p w14:paraId="0CBF948B" w14:textId="77777777" w:rsidR="008C4CE2" w:rsidRDefault="008C4CE2" w:rsidP="008C4CE2">
      <w:pPr>
        <w:pStyle w:val="Heading1"/>
      </w:pPr>
      <w:r>
        <w:t>&gt;&gt;           , r = Sn._canUseCookies;</w:t>
      </w:r>
    </w:p>
    <w:p w14:paraId="2CB2606E" w14:textId="77777777" w:rsidR="008C4CE2" w:rsidRDefault="008C4CE2" w:rsidP="008C4CE2">
      <w:pPr>
        <w:pStyle w:val="Heading1"/>
      </w:pPr>
      <w:r>
        <w:t>&gt;&gt;         return null === bn &amp;&amp; (bn = [],</w:t>
      </w:r>
    </w:p>
    <w:p w14:paraId="522A1DD2" w14:textId="77777777" w:rsidR="008C4CE2" w:rsidRDefault="008C4CE2" w:rsidP="008C4CE2">
      <w:pPr>
        <w:pStyle w:val="Heading1"/>
      </w:pPr>
      <w:r>
        <w:t>&gt;&gt;         mn = r,</w:t>
      </w:r>
    </w:p>
    <w:p w14:paraId="34C6F488" w14:textId="77777777" w:rsidR="008C4CE2" w:rsidRDefault="008C4CE2" w:rsidP="008C4CE2">
      <w:pPr>
        <w:pStyle w:val="Heading1"/>
      </w:pPr>
      <w:r>
        <w:t>&gt;&gt;         Ce(Sn, "_canUseCookies", (function() {</w:t>
      </w:r>
    </w:p>
    <w:p w14:paraId="4F9FC6D1" w14:textId="77777777" w:rsidR="008C4CE2" w:rsidRDefault="008C4CE2" w:rsidP="008C4CE2">
      <w:pPr>
        <w:pStyle w:val="Heading1"/>
      </w:pPr>
      <w:r>
        <w:t>&gt;&gt;             return mn</w:t>
      </w:r>
    </w:p>
    <w:p w14:paraId="3F9B2FB8" w14:textId="77777777" w:rsidR="008C4CE2" w:rsidRDefault="008C4CE2" w:rsidP="008C4CE2">
      <w:pPr>
        <w:pStyle w:val="Heading1"/>
      </w:pPr>
      <w:r>
        <w:t>&gt;&gt;         }</w:t>
      </w:r>
    </w:p>
    <w:p w14:paraId="3F827FFC" w14:textId="77777777" w:rsidR="008C4CE2" w:rsidRDefault="008C4CE2" w:rsidP="008C4CE2">
      <w:pPr>
        <w:pStyle w:val="Heading1"/>
      </w:pPr>
      <w:r>
        <w:t>&gt;&gt;         ), (function(e) {</w:t>
      </w:r>
    </w:p>
    <w:p w14:paraId="0C74ADBB" w14:textId="77777777" w:rsidR="008C4CE2" w:rsidRDefault="008C4CE2" w:rsidP="008C4CE2">
      <w:pPr>
        <w:pStyle w:val="Heading1"/>
      </w:pPr>
      <w:r>
        <w:t>&gt;&gt;             mn = e,</w:t>
      </w:r>
    </w:p>
    <w:p w14:paraId="7339A7D6" w14:textId="77777777" w:rsidR="008C4CE2" w:rsidRDefault="008C4CE2" w:rsidP="008C4CE2">
      <w:pPr>
        <w:pStyle w:val="Heading1"/>
      </w:pPr>
      <w:r>
        <w:t>&gt;&gt;             fe(bn, (function(t) {</w:t>
      </w:r>
    </w:p>
    <w:p w14:paraId="05E8B2D5" w14:textId="77777777" w:rsidR="008C4CE2" w:rsidRDefault="008C4CE2" w:rsidP="008C4CE2">
      <w:pPr>
        <w:pStyle w:val="Heading1"/>
      </w:pPr>
      <w:r>
        <w:t>&gt;&gt;                 t.setEnabled(e)</w:t>
      </w:r>
    </w:p>
    <w:p w14:paraId="4B21530B" w14:textId="77777777" w:rsidR="008C4CE2" w:rsidRDefault="008C4CE2" w:rsidP="008C4CE2">
      <w:pPr>
        <w:pStyle w:val="Heading1"/>
      </w:pPr>
      <w:r>
        <w:t>&gt;&gt;             }</w:t>
      </w:r>
    </w:p>
    <w:p w14:paraId="587BB9A4" w14:textId="77777777" w:rsidR="008C4CE2" w:rsidRDefault="008C4CE2" w:rsidP="008C4CE2">
      <w:pPr>
        <w:pStyle w:val="Heading1"/>
      </w:pPr>
      <w:r>
        <w:t>&gt;&gt;             ))</w:t>
      </w:r>
    </w:p>
    <w:p w14:paraId="1D8DB0F5" w14:textId="77777777" w:rsidR="008C4CE2" w:rsidRDefault="008C4CE2" w:rsidP="008C4CE2">
      <w:pPr>
        <w:pStyle w:val="Heading1"/>
      </w:pPr>
      <w:r>
        <w:t>&gt;&gt;         }</w:t>
      </w:r>
    </w:p>
    <w:p w14:paraId="5FCA5B74" w14:textId="77777777" w:rsidR="008C4CE2" w:rsidRDefault="008C4CE2" w:rsidP="008C4CE2">
      <w:pPr>
        <w:pStyle w:val="Heading1"/>
      </w:pPr>
      <w:r>
        <w:t>&gt;&gt;         ))),</w:t>
      </w:r>
    </w:p>
    <w:p w14:paraId="712350AC" w14:textId="77777777" w:rsidR="008C4CE2" w:rsidRDefault="008C4CE2" w:rsidP="008C4CE2">
      <w:pPr>
        <w:pStyle w:val="Heading1"/>
      </w:pPr>
      <w:r>
        <w:t>&gt;&gt;         -1 === he(bn, n) &amp;&amp; bn.push(n),</w:t>
      </w:r>
    </w:p>
    <w:p w14:paraId="72DAC706" w14:textId="77777777" w:rsidR="008C4CE2" w:rsidRDefault="008C4CE2" w:rsidP="008C4CE2">
      <w:pPr>
        <w:pStyle w:val="Heading1"/>
      </w:pPr>
      <w:r>
        <w:t>&gt;&gt;         ce(r) &amp;&amp; n.setEnabled(r),</w:t>
      </w:r>
    </w:p>
    <w:p w14:paraId="4E122ACA" w14:textId="77777777" w:rsidR="008C4CE2" w:rsidRDefault="008C4CE2" w:rsidP="008C4CE2">
      <w:pPr>
        <w:pStyle w:val="Heading1"/>
      </w:pPr>
      <w:r>
        <w:t>&gt;&gt;         ce(mn) &amp;&amp; n.setEnabled(mn),</w:t>
      </w:r>
    </w:p>
    <w:p w14:paraId="2A0059BB" w14:textId="77777777" w:rsidR="008C4CE2" w:rsidRDefault="008C4CE2" w:rsidP="008C4CE2">
      <w:pPr>
        <w:pStyle w:val="Heading1"/>
      </w:pPr>
      <w:r>
        <w:t>&gt;&gt;         n</w:t>
      </w:r>
    </w:p>
    <w:p w14:paraId="6A7F264F" w14:textId="77777777" w:rsidR="008C4CE2" w:rsidRDefault="008C4CE2" w:rsidP="008C4CE2">
      <w:pPr>
        <w:pStyle w:val="Heading1"/>
      </w:pPr>
      <w:r>
        <w:t>&gt;&gt;     }</w:t>
      </w:r>
    </w:p>
    <w:p w14:paraId="2AED9A90" w14:textId="77777777" w:rsidR="008C4CE2" w:rsidRDefault="008C4CE2" w:rsidP="008C4CE2">
      <w:pPr>
        <w:pStyle w:val="Heading1"/>
      </w:pPr>
      <w:r>
        <w:t>&gt;&gt;     var wn, _n = n(530);</w:t>
      </w:r>
    </w:p>
    <w:p w14:paraId="784F556F" w14:textId="77777777" w:rsidR="008C4CE2" w:rsidRDefault="008C4CE2" w:rsidP="008C4CE2">
      <w:pPr>
        <w:pStyle w:val="Heading1"/>
      </w:pPr>
      <w:r>
        <w:t>&gt;&gt;     function In(e) {</w:t>
      </w:r>
    </w:p>
    <w:p w14:paraId="168D7C56" w14:textId="77777777" w:rsidR="008C4CE2" w:rsidRDefault="008C4CE2" w:rsidP="008C4CE2">
      <w:pPr>
        <w:pStyle w:val="Heading1"/>
      </w:pPr>
      <w:r>
        <w:t>&gt;&gt;         var t = {};</w:t>
      </w:r>
    </w:p>
    <w:p w14:paraId="4CE7B034" w14:textId="77777777" w:rsidR="008C4CE2" w:rsidRDefault="008C4CE2" w:rsidP="008C4CE2">
      <w:pPr>
        <w:pStyle w:val="Heading1"/>
      </w:pPr>
      <w:r>
        <w:t>&gt;&gt;         return ee(e, (function(e, n) {</w:t>
      </w:r>
    </w:p>
    <w:p w14:paraId="6F5FA73C" w14:textId="77777777" w:rsidR="008C4CE2" w:rsidRDefault="008C4CE2" w:rsidP="008C4CE2">
      <w:pPr>
        <w:pStyle w:val="Heading1"/>
      </w:pPr>
      <w:r>
        <w:t>&gt;&gt;             t[e] = n,</w:t>
      </w:r>
    </w:p>
    <w:p w14:paraId="439F9BA9" w14:textId="77777777" w:rsidR="008C4CE2" w:rsidRDefault="008C4CE2" w:rsidP="008C4CE2">
      <w:pPr>
        <w:pStyle w:val="Heading1"/>
      </w:pPr>
      <w:r>
        <w:t>&gt;&gt;             t[n] = e</w:t>
      </w:r>
    </w:p>
    <w:p w14:paraId="5D238DC4" w14:textId="77777777" w:rsidR="008C4CE2" w:rsidRDefault="008C4CE2" w:rsidP="008C4CE2">
      <w:pPr>
        <w:pStyle w:val="Heading1"/>
      </w:pPr>
      <w:r>
        <w:t>&gt;&gt;         }</w:t>
      </w:r>
    </w:p>
    <w:p w14:paraId="38027D35" w14:textId="77777777" w:rsidR="008C4CE2" w:rsidRDefault="008C4CE2" w:rsidP="008C4CE2">
      <w:pPr>
        <w:pStyle w:val="Heading1"/>
      </w:pPr>
      <w:r>
        <w:t>&gt;&gt;         )),</w:t>
      </w:r>
    </w:p>
    <w:p w14:paraId="528A2E66" w14:textId="77777777" w:rsidR="008C4CE2" w:rsidRDefault="008C4CE2" w:rsidP="008C4CE2">
      <w:pPr>
        <w:pStyle w:val="Heading1"/>
      </w:pPr>
      <w:r>
        <w:t>&gt;&gt;         Oe(t)</w:t>
      </w:r>
    </w:p>
    <w:p w14:paraId="1A22D839" w14:textId="77777777" w:rsidR="008C4CE2" w:rsidRDefault="008C4CE2" w:rsidP="008C4CE2">
      <w:pPr>
        <w:pStyle w:val="Heading1"/>
      </w:pPr>
      <w:r>
        <w:t>&gt;&gt;     }</w:t>
      </w:r>
    </w:p>
    <w:p w14:paraId="45CDBC07" w14:textId="77777777" w:rsidR="008C4CE2" w:rsidRDefault="008C4CE2" w:rsidP="008C4CE2">
      <w:pPr>
        <w:pStyle w:val="Heading1"/>
      </w:pPr>
      <w:r>
        <w:t>&gt;&gt;     var En = "Failed"</w:t>
      </w:r>
    </w:p>
    <w:p w14:paraId="00B330AA" w14:textId="77777777" w:rsidR="008C4CE2" w:rsidRDefault="008C4CE2" w:rsidP="008C4CE2">
      <w:pPr>
        <w:pStyle w:val="Heading1"/>
      </w:pPr>
      <w:r>
        <w:t>&gt;&gt;       , jn = "Track"</w:t>
      </w:r>
    </w:p>
    <w:p w14:paraId="755E8E3F" w14:textId="77777777" w:rsidR="008C4CE2" w:rsidRDefault="008C4CE2" w:rsidP="008C4CE2">
      <w:pPr>
        <w:pStyle w:val="Heading1"/>
      </w:pPr>
      <w:r>
        <w:t>&gt;&gt;       , xn = "Storage"</w:t>
      </w:r>
    </w:p>
    <w:p w14:paraId="4783F256" w14:textId="77777777" w:rsidR="008C4CE2" w:rsidRDefault="008C4CE2" w:rsidP="008C4CE2">
      <w:pPr>
        <w:pStyle w:val="Heading1"/>
      </w:pPr>
      <w:r>
        <w:t>&gt;&gt;       , kn = (In({</w:t>
      </w:r>
    </w:p>
    <w:p w14:paraId="2BF49E64" w14:textId="77777777" w:rsidR="008C4CE2" w:rsidRDefault="008C4CE2" w:rsidP="008C4CE2">
      <w:pPr>
        <w:pStyle w:val="Heading1"/>
      </w:pPr>
      <w:r>
        <w:t>&gt;&gt;         CRITICAL: 1,</w:t>
      </w:r>
    </w:p>
    <w:p w14:paraId="626D314D" w14:textId="77777777" w:rsidR="008C4CE2" w:rsidRDefault="008C4CE2" w:rsidP="008C4CE2">
      <w:pPr>
        <w:pStyle w:val="Heading1"/>
      </w:pPr>
      <w:r>
        <w:t>&gt;&gt;         WARNING: 2</w:t>
      </w:r>
    </w:p>
    <w:p w14:paraId="1209420C" w14:textId="77777777" w:rsidR="008C4CE2" w:rsidRDefault="008C4CE2" w:rsidP="008C4CE2">
      <w:pPr>
        <w:pStyle w:val="Heading1"/>
      </w:pPr>
      <w:r>
        <w:t>&gt;&gt;     }),</w:t>
      </w:r>
    </w:p>
    <w:p w14:paraId="08378F7E" w14:textId="77777777" w:rsidR="008C4CE2" w:rsidRDefault="008C4CE2" w:rsidP="008C4CE2">
      <w:pPr>
        <w:pStyle w:val="Heading1"/>
      </w:pPr>
      <w:r>
        <w:t>&gt;&gt;     In(((wn = {})["BrowserDoesNotSupportLocal" + xn] = 0,</w:t>
      </w:r>
    </w:p>
    <w:p w14:paraId="5688930A" w14:textId="77777777" w:rsidR="008C4CE2" w:rsidRDefault="008C4CE2" w:rsidP="008C4CE2">
      <w:pPr>
        <w:pStyle w:val="Heading1"/>
      </w:pPr>
      <w:r>
        <w:t>&gt;&gt;     wn["BrowserCannotReadLocal" + xn] = 1,</w:t>
      </w:r>
    </w:p>
    <w:p w14:paraId="507DBE4C" w14:textId="77777777" w:rsidR="008C4CE2" w:rsidRDefault="008C4CE2" w:rsidP="008C4CE2">
      <w:pPr>
        <w:pStyle w:val="Heading1"/>
      </w:pPr>
      <w:r>
        <w:t>&gt;&gt;     wn["BrowserCannotReadSession" + xn] = 2,</w:t>
      </w:r>
    </w:p>
    <w:p w14:paraId="02FA5762" w14:textId="77777777" w:rsidR="008C4CE2" w:rsidRDefault="008C4CE2" w:rsidP="008C4CE2">
      <w:pPr>
        <w:pStyle w:val="Heading1"/>
      </w:pPr>
      <w:r>
        <w:t>&gt;&gt;     wn["BrowserCannotWriteLocal" + xn] = 3,</w:t>
      </w:r>
    </w:p>
    <w:p w14:paraId="58F7020C" w14:textId="77777777" w:rsidR="008C4CE2" w:rsidRDefault="008C4CE2" w:rsidP="008C4CE2">
      <w:pPr>
        <w:pStyle w:val="Heading1"/>
      </w:pPr>
      <w:r>
        <w:t>&gt;&gt;     wn["BrowserCannotWriteSession" + xn] = 4,</w:t>
      </w:r>
    </w:p>
    <w:p w14:paraId="17167017" w14:textId="77777777" w:rsidR="008C4CE2" w:rsidRDefault="008C4CE2" w:rsidP="008C4CE2">
      <w:pPr>
        <w:pStyle w:val="Heading1"/>
      </w:pPr>
      <w:r>
        <w:t>&gt;&gt;     wn["BrowserFailedRemovalFromLocal" + xn] = 5,</w:t>
      </w:r>
    </w:p>
    <w:p w14:paraId="52D6D1C9" w14:textId="77777777" w:rsidR="008C4CE2" w:rsidRDefault="008C4CE2" w:rsidP="008C4CE2">
      <w:pPr>
        <w:pStyle w:val="Heading1"/>
      </w:pPr>
      <w:r>
        <w:t>&gt;&gt;     wn["BrowserFailedRemovalFromSession" + xn] = 6,</w:t>
      </w:r>
    </w:p>
    <w:p w14:paraId="163AE50A" w14:textId="77777777" w:rsidR="008C4CE2" w:rsidRDefault="008C4CE2" w:rsidP="008C4CE2">
      <w:pPr>
        <w:pStyle w:val="Heading1"/>
      </w:pPr>
      <w:r>
        <w:t>&gt;&gt;     wn.CannotSendEmptyTelemetry = 7,</w:t>
      </w:r>
    </w:p>
    <w:p w14:paraId="6C715C04" w14:textId="77777777" w:rsidR="008C4CE2" w:rsidRDefault="008C4CE2" w:rsidP="008C4CE2">
      <w:pPr>
        <w:pStyle w:val="Heading1"/>
      </w:pPr>
      <w:r>
        <w:t>&gt;&gt;     wn.ClientPerformanceMathError = 8,</w:t>
      </w:r>
    </w:p>
    <w:p w14:paraId="53E3E5CF" w14:textId="77777777" w:rsidR="008C4CE2" w:rsidRDefault="008C4CE2" w:rsidP="008C4CE2">
      <w:pPr>
        <w:pStyle w:val="Heading1"/>
      </w:pPr>
      <w:r>
        <w:t>&gt;&gt;     wn.ErrorParsingAISessionCookie = 9,</w:t>
      </w:r>
    </w:p>
    <w:p w14:paraId="68F426D0" w14:textId="77777777" w:rsidR="008C4CE2" w:rsidRDefault="008C4CE2" w:rsidP="008C4CE2">
      <w:pPr>
        <w:pStyle w:val="Heading1"/>
      </w:pPr>
      <w:r>
        <w:t>&gt;&gt;     wn.ErrorPVCalc = 10,</w:t>
      </w:r>
    </w:p>
    <w:p w14:paraId="7981F9FD" w14:textId="77777777" w:rsidR="008C4CE2" w:rsidRDefault="008C4CE2" w:rsidP="008C4CE2">
      <w:pPr>
        <w:pStyle w:val="Heading1"/>
      </w:pPr>
      <w:r>
        <w:t>&gt;&gt;     wn.ExceptionWhileLoggingError = 11,</w:t>
      </w:r>
    </w:p>
    <w:p w14:paraId="0A60457E" w14:textId="77777777" w:rsidR="008C4CE2" w:rsidRDefault="008C4CE2" w:rsidP="008C4CE2">
      <w:pPr>
        <w:pStyle w:val="Heading1"/>
      </w:pPr>
      <w:r>
        <w:t>&gt;&gt;     wn.FailedAddingTelemetryToBuffer = 12,</w:t>
      </w:r>
    </w:p>
    <w:p w14:paraId="2A569983" w14:textId="77777777" w:rsidR="008C4CE2" w:rsidRDefault="008C4CE2" w:rsidP="008C4CE2">
      <w:pPr>
        <w:pStyle w:val="Heading1"/>
      </w:pPr>
      <w:r>
        <w:t>&gt;&gt;     wn.FailedMonitorAjaxAbort = 13,</w:t>
      </w:r>
    </w:p>
    <w:p w14:paraId="574C0CE8" w14:textId="77777777" w:rsidR="008C4CE2" w:rsidRDefault="008C4CE2" w:rsidP="008C4CE2">
      <w:pPr>
        <w:pStyle w:val="Heading1"/>
      </w:pPr>
      <w:r>
        <w:t>&gt;&gt;     wn.FailedMonitorAjaxDur = 14,</w:t>
      </w:r>
    </w:p>
    <w:p w14:paraId="1B9803B7" w14:textId="77777777" w:rsidR="008C4CE2" w:rsidRDefault="008C4CE2" w:rsidP="008C4CE2">
      <w:pPr>
        <w:pStyle w:val="Heading1"/>
      </w:pPr>
      <w:r>
        <w:t>&gt;&gt;     wn.FailedMonitorAjaxOpen = 15,</w:t>
      </w:r>
    </w:p>
    <w:p w14:paraId="31D33862" w14:textId="77777777" w:rsidR="008C4CE2" w:rsidRDefault="008C4CE2" w:rsidP="008C4CE2">
      <w:pPr>
        <w:pStyle w:val="Heading1"/>
      </w:pPr>
      <w:r>
        <w:t>&gt;&gt;     wn.FailedMonitorAjaxRSC = 16,</w:t>
      </w:r>
    </w:p>
    <w:p w14:paraId="0F26C439" w14:textId="77777777" w:rsidR="008C4CE2" w:rsidRDefault="008C4CE2" w:rsidP="008C4CE2">
      <w:pPr>
        <w:pStyle w:val="Heading1"/>
      </w:pPr>
      <w:r>
        <w:t>&gt;&gt;     wn.FailedMonitorAjaxSend = 17,</w:t>
      </w:r>
    </w:p>
    <w:p w14:paraId="5D427029" w14:textId="77777777" w:rsidR="008C4CE2" w:rsidRDefault="008C4CE2" w:rsidP="008C4CE2">
      <w:pPr>
        <w:pStyle w:val="Heading1"/>
      </w:pPr>
      <w:r>
        <w:t>&gt;&gt;     wn.FailedMonitorAjaxGetCorrelationHeader = 18,</w:t>
      </w:r>
    </w:p>
    <w:p w14:paraId="58D5AA3D" w14:textId="77777777" w:rsidR="008C4CE2" w:rsidRDefault="008C4CE2" w:rsidP="008C4CE2">
      <w:pPr>
        <w:pStyle w:val="Heading1"/>
      </w:pPr>
      <w:r>
        <w:t>&gt;&gt;     wn.FailedToAddHandlerForOnBeforeUnload = 19,</w:t>
      </w:r>
    </w:p>
    <w:p w14:paraId="17F0BBBB" w14:textId="77777777" w:rsidR="008C4CE2" w:rsidRDefault="008C4CE2" w:rsidP="008C4CE2">
      <w:pPr>
        <w:pStyle w:val="Heading1"/>
      </w:pPr>
      <w:r>
        <w:t>&gt;&gt;     wn.FailedToSendQueuedTelemetry = 20,</w:t>
      </w:r>
    </w:p>
    <w:p w14:paraId="095EB90C" w14:textId="77777777" w:rsidR="008C4CE2" w:rsidRDefault="008C4CE2" w:rsidP="008C4CE2">
      <w:pPr>
        <w:pStyle w:val="Heading1"/>
      </w:pPr>
      <w:r>
        <w:t>&gt;&gt;     wn.FailedToReportDataLoss = 21,</w:t>
      </w:r>
    </w:p>
    <w:p w14:paraId="11EDB91C" w14:textId="77777777" w:rsidR="008C4CE2" w:rsidRDefault="008C4CE2" w:rsidP="008C4CE2">
      <w:pPr>
        <w:pStyle w:val="Heading1"/>
      </w:pPr>
      <w:r>
        <w:t>&gt;&gt;     wn.FlushFailed = 22,</w:t>
      </w:r>
    </w:p>
    <w:p w14:paraId="67E3200A" w14:textId="77777777" w:rsidR="008C4CE2" w:rsidRDefault="008C4CE2" w:rsidP="008C4CE2">
      <w:pPr>
        <w:pStyle w:val="Heading1"/>
      </w:pPr>
      <w:r>
        <w:t>&gt;&gt;     wn.MessageLimitPerPVExceeded = 23,</w:t>
      </w:r>
    </w:p>
    <w:p w14:paraId="0F511AAB" w14:textId="77777777" w:rsidR="008C4CE2" w:rsidRDefault="008C4CE2" w:rsidP="008C4CE2">
      <w:pPr>
        <w:pStyle w:val="Heading1"/>
      </w:pPr>
      <w:r>
        <w:t>&gt;&gt;     wn.MissingRequiredFieldSpecification = 24,</w:t>
      </w:r>
    </w:p>
    <w:p w14:paraId="3578CF57" w14:textId="77777777" w:rsidR="008C4CE2" w:rsidRDefault="008C4CE2" w:rsidP="008C4CE2">
      <w:pPr>
        <w:pStyle w:val="Heading1"/>
      </w:pPr>
      <w:r>
        <w:t>&gt;&gt;     wn.NavigationTimingNotSupported = 25,</w:t>
      </w:r>
    </w:p>
    <w:p w14:paraId="76B6FF70" w14:textId="77777777" w:rsidR="008C4CE2" w:rsidRDefault="008C4CE2" w:rsidP="008C4CE2">
      <w:pPr>
        <w:pStyle w:val="Heading1"/>
      </w:pPr>
      <w:r>
        <w:t>&gt;&gt;     wn.OnError = 26,</w:t>
      </w:r>
    </w:p>
    <w:p w14:paraId="65726CC9" w14:textId="77777777" w:rsidR="008C4CE2" w:rsidRDefault="008C4CE2" w:rsidP="008C4CE2">
      <w:pPr>
        <w:pStyle w:val="Heading1"/>
      </w:pPr>
      <w:r>
        <w:t>&gt;&gt;     wn.SessionRenewalDateIsZero = 27,</w:t>
      </w:r>
    </w:p>
    <w:p w14:paraId="71C45A05" w14:textId="77777777" w:rsidR="008C4CE2" w:rsidRDefault="008C4CE2" w:rsidP="008C4CE2">
      <w:pPr>
        <w:pStyle w:val="Heading1"/>
      </w:pPr>
      <w:r>
        <w:t>&gt;&gt;     wn.SenderNotInitialized = 28,</w:t>
      </w:r>
    </w:p>
    <w:p w14:paraId="14BE6D73" w14:textId="77777777" w:rsidR="008C4CE2" w:rsidRDefault="008C4CE2" w:rsidP="008C4CE2">
      <w:pPr>
        <w:pStyle w:val="Heading1"/>
      </w:pPr>
      <w:r>
        <w:t>&gt;&gt;     wn.StartTrackEventFailed = 29,</w:t>
      </w:r>
    </w:p>
    <w:p w14:paraId="6879A386" w14:textId="77777777" w:rsidR="008C4CE2" w:rsidRDefault="008C4CE2" w:rsidP="008C4CE2">
      <w:pPr>
        <w:pStyle w:val="Heading1"/>
      </w:pPr>
      <w:r>
        <w:t>&gt;&gt;     wn.StopTrackEventFailed = 30,</w:t>
      </w:r>
    </w:p>
    <w:p w14:paraId="1D834837" w14:textId="77777777" w:rsidR="008C4CE2" w:rsidRDefault="008C4CE2" w:rsidP="008C4CE2">
      <w:pPr>
        <w:pStyle w:val="Heading1"/>
      </w:pPr>
      <w:r>
        <w:t>&gt;&gt;     wn["Start" + jn + En] = 31,</w:t>
      </w:r>
    </w:p>
    <w:p w14:paraId="5076151C" w14:textId="77777777" w:rsidR="008C4CE2" w:rsidRDefault="008C4CE2" w:rsidP="008C4CE2">
      <w:pPr>
        <w:pStyle w:val="Heading1"/>
      </w:pPr>
      <w:r>
        <w:t>&gt;&gt;     wn["Stop" + jn + En] = 32,</w:t>
      </w:r>
    </w:p>
    <w:p w14:paraId="5D14B6AD" w14:textId="77777777" w:rsidR="008C4CE2" w:rsidRDefault="008C4CE2" w:rsidP="008C4CE2">
      <w:pPr>
        <w:pStyle w:val="Heading1"/>
      </w:pPr>
      <w:r>
        <w:t>&gt;&gt;     wn.TelemetrySampledAndNotSent = 33,</w:t>
      </w:r>
    </w:p>
    <w:p w14:paraId="7EB0ED13" w14:textId="77777777" w:rsidR="008C4CE2" w:rsidRDefault="008C4CE2" w:rsidP="008C4CE2">
      <w:pPr>
        <w:pStyle w:val="Heading1"/>
      </w:pPr>
      <w:r>
        <w:t>&gt;&gt;     wn[jn + "Event" + En] = 34,</w:t>
      </w:r>
    </w:p>
    <w:p w14:paraId="6483F71F" w14:textId="77777777" w:rsidR="008C4CE2" w:rsidRDefault="008C4CE2" w:rsidP="008C4CE2">
      <w:pPr>
        <w:pStyle w:val="Heading1"/>
      </w:pPr>
      <w:r>
        <w:t>&gt;&gt;     wn[jn + "Exception" + En] = 35,</w:t>
      </w:r>
    </w:p>
    <w:p w14:paraId="35AC5EF7" w14:textId="77777777" w:rsidR="008C4CE2" w:rsidRDefault="008C4CE2" w:rsidP="008C4CE2">
      <w:pPr>
        <w:pStyle w:val="Heading1"/>
      </w:pPr>
      <w:r>
        <w:t>&gt;&gt;     wn[jn + "Metric" + En] = 36,</w:t>
      </w:r>
    </w:p>
    <w:p w14:paraId="30C4097D" w14:textId="77777777" w:rsidR="008C4CE2" w:rsidRDefault="008C4CE2" w:rsidP="008C4CE2">
      <w:pPr>
        <w:pStyle w:val="Heading1"/>
      </w:pPr>
      <w:r>
        <w:t>&gt;&gt;     wn[jn + "PV" + En] = 37,</w:t>
      </w:r>
    </w:p>
    <w:p w14:paraId="6BACDF7E" w14:textId="77777777" w:rsidR="008C4CE2" w:rsidRDefault="008C4CE2" w:rsidP="008C4CE2">
      <w:pPr>
        <w:pStyle w:val="Heading1"/>
      </w:pPr>
      <w:r>
        <w:t>&gt;&gt;     wn.TrackPVFailedCalc = 38,</w:t>
      </w:r>
    </w:p>
    <w:p w14:paraId="6206D1DE" w14:textId="77777777" w:rsidR="008C4CE2" w:rsidRDefault="008C4CE2" w:rsidP="008C4CE2">
      <w:pPr>
        <w:pStyle w:val="Heading1"/>
      </w:pPr>
      <w:r>
        <w:t>&gt;&gt;     wn[jn + "Trace" + En] = 39,</w:t>
      </w:r>
    </w:p>
    <w:p w14:paraId="3AAE1D79" w14:textId="77777777" w:rsidR="008C4CE2" w:rsidRDefault="008C4CE2" w:rsidP="008C4CE2">
      <w:pPr>
        <w:pStyle w:val="Heading1"/>
      </w:pPr>
      <w:r>
        <w:t>&gt;&gt;     wn.TransmissionFailed = 40,</w:t>
      </w:r>
    </w:p>
    <w:p w14:paraId="44AD6D0B" w14:textId="77777777" w:rsidR="008C4CE2" w:rsidRDefault="008C4CE2" w:rsidP="008C4CE2">
      <w:pPr>
        <w:pStyle w:val="Heading1"/>
      </w:pPr>
      <w:r>
        <w:t>&gt;&gt;     wn[En + "ToSet" + xn + "Buffer"] = 41,</w:t>
      </w:r>
    </w:p>
    <w:p w14:paraId="4C3D20C7" w14:textId="77777777" w:rsidR="008C4CE2" w:rsidRDefault="008C4CE2" w:rsidP="008C4CE2">
      <w:pPr>
        <w:pStyle w:val="Heading1"/>
      </w:pPr>
      <w:r>
        <w:t>&gt;&gt;     wn[En + "ToRestore" + xn + "Buffer"] = 42,</w:t>
      </w:r>
    </w:p>
    <w:p w14:paraId="601F4DB4" w14:textId="77777777" w:rsidR="008C4CE2" w:rsidRDefault="008C4CE2" w:rsidP="008C4CE2">
      <w:pPr>
        <w:pStyle w:val="Heading1"/>
      </w:pPr>
      <w:r>
        <w:t>&gt;&gt;     wn.InvalidBackendResponse = 43,</w:t>
      </w:r>
    </w:p>
    <w:p w14:paraId="2BF4E34F" w14:textId="77777777" w:rsidR="008C4CE2" w:rsidRDefault="008C4CE2" w:rsidP="008C4CE2">
      <w:pPr>
        <w:pStyle w:val="Heading1"/>
      </w:pPr>
      <w:r>
        <w:t>&gt;&gt;     wn.FailedToFixDepricatedValues = 44,</w:t>
      </w:r>
    </w:p>
    <w:p w14:paraId="6CC11D45" w14:textId="77777777" w:rsidR="008C4CE2" w:rsidRDefault="008C4CE2" w:rsidP="008C4CE2">
      <w:pPr>
        <w:pStyle w:val="Heading1"/>
      </w:pPr>
      <w:r>
        <w:t>&gt;&gt;     wn.InvalidDurationValue = 45,</w:t>
      </w:r>
    </w:p>
    <w:p w14:paraId="478CDC86" w14:textId="77777777" w:rsidR="008C4CE2" w:rsidRDefault="008C4CE2" w:rsidP="008C4CE2">
      <w:pPr>
        <w:pStyle w:val="Heading1"/>
      </w:pPr>
      <w:r>
        <w:t>&gt;&gt;     wn.TelemetryEnvelopeInvalid = 46,</w:t>
      </w:r>
    </w:p>
    <w:p w14:paraId="01F4CF49" w14:textId="77777777" w:rsidR="008C4CE2" w:rsidRDefault="008C4CE2" w:rsidP="008C4CE2">
      <w:pPr>
        <w:pStyle w:val="Heading1"/>
      </w:pPr>
      <w:r>
        <w:t>&gt;&gt;     wn.CreateEnvelopeError = 47,</w:t>
      </w:r>
    </w:p>
    <w:p w14:paraId="27C0C564" w14:textId="77777777" w:rsidR="008C4CE2" w:rsidRDefault="008C4CE2" w:rsidP="008C4CE2">
      <w:pPr>
        <w:pStyle w:val="Heading1"/>
      </w:pPr>
      <w:r>
        <w:t>&gt;&gt;     wn.CannotSerializeObject = 48,</w:t>
      </w:r>
    </w:p>
    <w:p w14:paraId="296144B4" w14:textId="77777777" w:rsidR="008C4CE2" w:rsidRDefault="008C4CE2" w:rsidP="008C4CE2">
      <w:pPr>
        <w:pStyle w:val="Heading1"/>
      </w:pPr>
      <w:r>
        <w:t>&gt;&gt;     wn.CannotSerializeObjectNonSerializable = 49,</w:t>
      </w:r>
    </w:p>
    <w:p w14:paraId="139580CA" w14:textId="77777777" w:rsidR="008C4CE2" w:rsidRDefault="008C4CE2" w:rsidP="008C4CE2">
      <w:pPr>
        <w:pStyle w:val="Heading1"/>
      </w:pPr>
      <w:r>
        <w:t>&gt;&gt;     wn.CircularReferenceDetected = 50,</w:t>
      </w:r>
    </w:p>
    <w:p w14:paraId="697A7F3A" w14:textId="77777777" w:rsidR="008C4CE2" w:rsidRDefault="008C4CE2" w:rsidP="008C4CE2">
      <w:pPr>
        <w:pStyle w:val="Heading1"/>
      </w:pPr>
      <w:r>
        <w:t>&gt;&gt;     wn.ClearAuthContextFailed = 51,</w:t>
      </w:r>
    </w:p>
    <w:p w14:paraId="1B6FB69B" w14:textId="77777777" w:rsidR="008C4CE2" w:rsidRDefault="008C4CE2" w:rsidP="008C4CE2">
      <w:pPr>
        <w:pStyle w:val="Heading1"/>
      </w:pPr>
      <w:r>
        <w:t>&gt;&gt;     wn.ExceptionTruncated = 52,</w:t>
      </w:r>
    </w:p>
    <w:p w14:paraId="27BD0651" w14:textId="77777777" w:rsidR="008C4CE2" w:rsidRDefault="008C4CE2" w:rsidP="008C4CE2">
      <w:pPr>
        <w:pStyle w:val="Heading1"/>
      </w:pPr>
      <w:r>
        <w:t>&gt;&gt;     wn.IllegalCharsInName = 53,</w:t>
      </w:r>
    </w:p>
    <w:p w14:paraId="19A81923" w14:textId="77777777" w:rsidR="008C4CE2" w:rsidRDefault="008C4CE2" w:rsidP="008C4CE2">
      <w:pPr>
        <w:pStyle w:val="Heading1"/>
      </w:pPr>
      <w:r>
        <w:t>&gt;&gt;     wn.ItemNotInArray = 54,</w:t>
      </w:r>
    </w:p>
    <w:p w14:paraId="60D900AC" w14:textId="77777777" w:rsidR="008C4CE2" w:rsidRDefault="008C4CE2" w:rsidP="008C4CE2">
      <w:pPr>
        <w:pStyle w:val="Heading1"/>
      </w:pPr>
      <w:r>
        <w:t>&gt;&gt;     wn.MaxAjaxPerPVExceeded = 55,</w:t>
      </w:r>
    </w:p>
    <w:p w14:paraId="7FFB9FB8" w14:textId="77777777" w:rsidR="008C4CE2" w:rsidRDefault="008C4CE2" w:rsidP="008C4CE2">
      <w:pPr>
        <w:pStyle w:val="Heading1"/>
      </w:pPr>
      <w:r>
        <w:t>&gt;&gt;     wn.MessageTruncated = 56,</w:t>
      </w:r>
    </w:p>
    <w:p w14:paraId="732B62DB" w14:textId="77777777" w:rsidR="008C4CE2" w:rsidRDefault="008C4CE2" w:rsidP="008C4CE2">
      <w:pPr>
        <w:pStyle w:val="Heading1"/>
      </w:pPr>
      <w:r>
        <w:t>&gt;&gt;     wn.NameTooLong = 57,</w:t>
      </w:r>
    </w:p>
    <w:p w14:paraId="627C6611" w14:textId="77777777" w:rsidR="008C4CE2" w:rsidRDefault="008C4CE2" w:rsidP="008C4CE2">
      <w:pPr>
        <w:pStyle w:val="Heading1"/>
      </w:pPr>
      <w:r>
        <w:t>&gt;&gt;     wn.SampleRateOutOfRange = 58,</w:t>
      </w:r>
    </w:p>
    <w:p w14:paraId="5964736A" w14:textId="77777777" w:rsidR="008C4CE2" w:rsidRDefault="008C4CE2" w:rsidP="008C4CE2">
      <w:pPr>
        <w:pStyle w:val="Heading1"/>
      </w:pPr>
      <w:r>
        <w:t>&gt;&gt;     wn.SetAuthContextFailed = 59,</w:t>
      </w:r>
    </w:p>
    <w:p w14:paraId="7DAC9028" w14:textId="77777777" w:rsidR="008C4CE2" w:rsidRDefault="008C4CE2" w:rsidP="008C4CE2">
      <w:pPr>
        <w:pStyle w:val="Heading1"/>
      </w:pPr>
      <w:r>
        <w:t>&gt;&gt;     wn.SetAuthContextFailedAccountName = 60,</w:t>
      </w:r>
    </w:p>
    <w:p w14:paraId="602348E3" w14:textId="77777777" w:rsidR="008C4CE2" w:rsidRDefault="008C4CE2" w:rsidP="008C4CE2">
      <w:pPr>
        <w:pStyle w:val="Heading1"/>
      </w:pPr>
      <w:r>
        <w:t>&gt;&gt;     wn.StringValueTooLong = 61,</w:t>
      </w:r>
    </w:p>
    <w:p w14:paraId="44B01E22" w14:textId="77777777" w:rsidR="008C4CE2" w:rsidRDefault="008C4CE2" w:rsidP="008C4CE2">
      <w:pPr>
        <w:pStyle w:val="Heading1"/>
      </w:pPr>
      <w:r>
        <w:t>&gt;&gt;     wn.StartCalledMoreThanOnce = 62,</w:t>
      </w:r>
    </w:p>
    <w:p w14:paraId="3380C6E2" w14:textId="77777777" w:rsidR="008C4CE2" w:rsidRDefault="008C4CE2" w:rsidP="008C4CE2">
      <w:pPr>
        <w:pStyle w:val="Heading1"/>
      </w:pPr>
      <w:r>
        <w:t>&gt;&gt;     wn.StopCalledWithoutStart = 63,</w:t>
      </w:r>
    </w:p>
    <w:p w14:paraId="6E5A9F58" w14:textId="77777777" w:rsidR="008C4CE2" w:rsidRDefault="008C4CE2" w:rsidP="008C4CE2">
      <w:pPr>
        <w:pStyle w:val="Heading1"/>
      </w:pPr>
      <w:r>
        <w:t>&gt;&gt;     wn.TelemetryInitializerFailed = 64,</w:t>
      </w:r>
    </w:p>
    <w:p w14:paraId="259FEB9B" w14:textId="77777777" w:rsidR="008C4CE2" w:rsidRDefault="008C4CE2" w:rsidP="008C4CE2">
      <w:pPr>
        <w:pStyle w:val="Heading1"/>
      </w:pPr>
      <w:r>
        <w:t>&gt;&gt;     wn.TrackArgumentsNotSpecified = 65,</w:t>
      </w:r>
    </w:p>
    <w:p w14:paraId="031E5DDF" w14:textId="77777777" w:rsidR="008C4CE2" w:rsidRDefault="008C4CE2" w:rsidP="008C4CE2">
      <w:pPr>
        <w:pStyle w:val="Heading1"/>
      </w:pPr>
      <w:r>
        <w:t>&gt;&gt;     wn.UrlTooLong = 66,</w:t>
      </w:r>
    </w:p>
    <w:p w14:paraId="3F03EF35" w14:textId="77777777" w:rsidR="008C4CE2" w:rsidRDefault="008C4CE2" w:rsidP="008C4CE2">
      <w:pPr>
        <w:pStyle w:val="Heading1"/>
      </w:pPr>
      <w:r>
        <w:t>&gt;&gt;     wn.SessionStorageBufferFull = 67,</w:t>
      </w:r>
    </w:p>
    <w:p w14:paraId="14FC8AC4" w14:textId="77777777" w:rsidR="008C4CE2" w:rsidRDefault="008C4CE2" w:rsidP="008C4CE2">
      <w:pPr>
        <w:pStyle w:val="Heading1"/>
      </w:pPr>
      <w:r>
        <w:t>&gt;&gt;     wn.CannotAccessCookie = 68,</w:t>
      </w:r>
    </w:p>
    <w:p w14:paraId="376448C3" w14:textId="77777777" w:rsidR="008C4CE2" w:rsidRDefault="008C4CE2" w:rsidP="008C4CE2">
      <w:pPr>
        <w:pStyle w:val="Heading1"/>
      </w:pPr>
      <w:r>
        <w:t>&gt;&gt;     wn.IdTooLong = 69,</w:t>
      </w:r>
    </w:p>
    <w:p w14:paraId="1D48263A" w14:textId="77777777" w:rsidR="008C4CE2" w:rsidRDefault="008C4CE2" w:rsidP="008C4CE2">
      <w:pPr>
        <w:pStyle w:val="Heading1"/>
      </w:pPr>
      <w:r>
        <w:t>&gt;&gt;     wn.InvalidEvent = 70,</w:t>
      </w:r>
    </w:p>
    <w:p w14:paraId="73EF3A30" w14:textId="77777777" w:rsidR="008C4CE2" w:rsidRDefault="008C4CE2" w:rsidP="008C4CE2">
      <w:pPr>
        <w:pStyle w:val="Heading1"/>
      </w:pPr>
      <w:r>
        <w:t>&gt;&gt;     wn.FailedMonitorAjaxSetRequestHeader = 71,</w:t>
      </w:r>
    </w:p>
    <w:p w14:paraId="3B982957" w14:textId="77777777" w:rsidR="008C4CE2" w:rsidRDefault="008C4CE2" w:rsidP="008C4CE2">
      <w:pPr>
        <w:pStyle w:val="Heading1"/>
      </w:pPr>
      <w:r>
        <w:t>&gt;&gt;     wn.SendBrowserInfoOnUserInit = 72,</w:t>
      </w:r>
    </w:p>
    <w:p w14:paraId="5776C9A4" w14:textId="77777777" w:rsidR="008C4CE2" w:rsidRDefault="008C4CE2" w:rsidP="008C4CE2">
      <w:pPr>
        <w:pStyle w:val="Heading1"/>
      </w:pPr>
      <w:r>
        <w:t>&gt;&gt;     wn.PluginException = 73,</w:t>
      </w:r>
    </w:p>
    <w:p w14:paraId="03228D05" w14:textId="77777777" w:rsidR="008C4CE2" w:rsidRDefault="008C4CE2" w:rsidP="008C4CE2">
      <w:pPr>
        <w:pStyle w:val="Heading1"/>
      </w:pPr>
      <w:r>
        <w:t>&gt;&gt;     wn.NotificationException = 74,</w:t>
      </w:r>
    </w:p>
    <w:p w14:paraId="5F88B6A1" w14:textId="77777777" w:rsidR="008C4CE2" w:rsidRDefault="008C4CE2" w:rsidP="008C4CE2">
      <w:pPr>
        <w:pStyle w:val="Heading1"/>
      </w:pPr>
      <w:r>
        <w:t>&gt;&gt;     wn.SnippetScriptLoadFailure = 99,</w:t>
      </w:r>
    </w:p>
    <w:p w14:paraId="1AD33913" w14:textId="77777777" w:rsidR="008C4CE2" w:rsidRDefault="008C4CE2" w:rsidP="008C4CE2">
      <w:pPr>
        <w:pStyle w:val="Heading1"/>
      </w:pPr>
      <w:r>
        <w:t>&gt;&gt;     wn.InvalidInstrumentationKey = 100,</w:t>
      </w:r>
    </w:p>
    <w:p w14:paraId="34415EAD" w14:textId="77777777" w:rsidR="008C4CE2" w:rsidRDefault="008C4CE2" w:rsidP="008C4CE2">
      <w:pPr>
        <w:pStyle w:val="Heading1"/>
      </w:pPr>
      <w:r>
        <w:t>&gt;&gt;     wn.CannotParseAiBlobValue = 101,</w:t>
      </w:r>
    </w:p>
    <w:p w14:paraId="4AD9E558" w14:textId="77777777" w:rsidR="008C4CE2" w:rsidRDefault="008C4CE2" w:rsidP="008C4CE2">
      <w:pPr>
        <w:pStyle w:val="Heading1"/>
      </w:pPr>
      <w:r>
        <w:t>&gt;&gt;     wn.InvalidContentBlob = 102,</w:t>
      </w:r>
    </w:p>
    <w:p w14:paraId="24403A49" w14:textId="77777777" w:rsidR="008C4CE2" w:rsidRDefault="008C4CE2" w:rsidP="008C4CE2">
      <w:pPr>
        <w:pStyle w:val="Heading1"/>
      </w:pPr>
      <w:r>
        <w:t>&gt;&gt;     wn[jn + "PageActionEvent" + En] = 103,</w:t>
      </w:r>
    </w:p>
    <w:p w14:paraId="4F08C9C7" w14:textId="77777777" w:rsidR="008C4CE2" w:rsidRDefault="008C4CE2" w:rsidP="008C4CE2">
      <w:pPr>
        <w:pStyle w:val="Heading1"/>
      </w:pPr>
      <w:r>
        <w:t>&gt;&gt;     wn.FailedAddingCustomDefinedRequestContext = 104,</w:t>
      </w:r>
    </w:p>
    <w:p w14:paraId="1F31A72B" w14:textId="77777777" w:rsidR="008C4CE2" w:rsidRDefault="008C4CE2" w:rsidP="008C4CE2">
      <w:pPr>
        <w:pStyle w:val="Heading1"/>
      </w:pPr>
      <w:r>
        <w:t>&gt;&gt;     wn.InMemoryStorageBufferFull = 105,</w:t>
      </w:r>
    </w:p>
    <w:p w14:paraId="4EE6E839" w14:textId="77777777" w:rsidR="008C4CE2" w:rsidRDefault="008C4CE2" w:rsidP="008C4CE2">
      <w:pPr>
        <w:pStyle w:val="Heading1"/>
      </w:pPr>
      <w:r>
        <w:t>&gt;&gt;     wn.InstrumentationKeyDeprecation = 106,</w:t>
      </w:r>
    </w:p>
    <w:p w14:paraId="0B67B71D" w14:textId="77777777" w:rsidR="008C4CE2" w:rsidRDefault="008C4CE2" w:rsidP="008C4CE2">
      <w:pPr>
        <w:pStyle w:val="Heading1"/>
      </w:pPr>
      <w:r>
        <w:t>&gt;&gt;     wn)))</w:t>
      </w:r>
    </w:p>
    <w:p w14:paraId="24E8964C" w14:textId="77777777" w:rsidR="008C4CE2" w:rsidRDefault="008C4CE2" w:rsidP="008C4CE2">
      <w:pPr>
        <w:pStyle w:val="Heading1"/>
      </w:pPr>
      <w:r>
        <w:t>&gt;&gt;       , Tn = (In({</w:t>
      </w:r>
    </w:p>
    <w:p w14:paraId="09DAB562" w14:textId="77777777" w:rsidR="008C4CE2" w:rsidRDefault="008C4CE2" w:rsidP="008C4CE2">
      <w:pPr>
        <w:pStyle w:val="Heading1"/>
      </w:pPr>
      <w:r>
        <w:t>&gt;&gt;         NotSet: 0,</w:t>
      </w:r>
    </w:p>
    <w:p w14:paraId="266D26ED" w14:textId="77777777" w:rsidR="008C4CE2" w:rsidRDefault="008C4CE2" w:rsidP="008C4CE2">
      <w:pPr>
        <w:pStyle w:val="Heading1"/>
      </w:pPr>
      <w:r>
        <w:t>&gt;&gt;         Pii_DistinguishedName: 1,</w:t>
      </w:r>
    </w:p>
    <w:p w14:paraId="447B2006" w14:textId="77777777" w:rsidR="008C4CE2" w:rsidRDefault="008C4CE2" w:rsidP="008C4CE2">
      <w:pPr>
        <w:pStyle w:val="Heading1"/>
      </w:pPr>
      <w:r>
        <w:t>&gt;&gt;         Pii_GenericData: 2,</w:t>
      </w:r>
    </w:p>
    <w:p w14:paraId="42885C6C" w14:textId="77777777" w:rsidR="008C4CE2" w:rsidRDefault="008C4CE2" w:rsidP="008C4CE2">
      <w:pPr>
        <w:pStyle w:val="Heading1"/>
      </w:pPr>
      <w:r>
        <w:t>&gt;&gt;         Pii_IPV4Address: 3,</w:t>
      </w:r>
    </w:p>
    <w:p w14:paraId="044E77B3" w14:textId="77777777" w:rsidR="008C4CE2" w:rsidRDefault="008C4CE2" w:rsidP="008C4CE2">
      <w:pPr>
        <w:pStyle w:val="Heading1"/>
      </w:pPr>
      <w:r>
        <w:t>&gt;&gt;         Pii_IPv6Address: 4,</w:t>
      </w:r>
    </w:p>
    <w:p w14:paraId="5152C70C" w14:textId="77777777" w:rsidR="008C4CE2" w:rsidRDefault="008C4CE2" w:rsidP="008C4CE2">
      <w:pPr>
        <w:pStyle w:val="Heading1"/>
      </w:pPr>
      <w:r>
        <w:t>&gt;&gt;         Pii_MailSubject: 5,</w:t>
      </w:r>
    </w:p>
    <w:p w14:paraId="6FAAF9F6" w14:textId="77777777" w:rsidR="008C4CE2" w:rsidRDefault="008C4CE2" w:rsidP="008C4CE2">
      <w:pPr>
        <w:pStyle w:val="Heading1"/>
      </w:pPr>
      <w:r>
        <w:t>&gt;&gt;         Pii_PhoneNumber: 6,</w:t>
      </w:r>
    </w:p>
    <w:p w14:paraId="0D445412" w14:textId="77777777" w:rsidR="008C4CE2" w:rsidRDefault="008C4CE2" w:rsidP="008C4CE2">
      <w:pPr>
        <w:pStyle w:val="Heading1"/>
      </w:pPr>
      <w:r>
        <w:t>&gt;&gt;         Pii_QueryString: 7,</w:t>
      </w:r>
    </w:p>
    <w:p w14:paraId="1159FA34" w14:textId="77777777" w:rsidR="008C4CE2" w:rsidRDefault="008C4CE2" w:rsidP="008C4CE2">
      <w:pPr>
        <w:pStyle w:val="Heading1"/>
      </w:pPr>
      <w:r>
        <w:t>&gt;&gt;         Pii_SipAddress: 8,</w:t>
      </w:r>
    </w:p>
    <w:p w14:paraId="43E05131" w14:textId="77777777" w:rsidR="008C4CE2" w:rsidRDefault="008C4CE2" w:rsidP="008C4CE2">
      <w:pPr>
        <w:pStyle w:val="Heading1"/>
      </w:pPr>
      <w:r>
        <w:t>&gt;&gt;         Pii_SmtpAddress: 9,</w:t>
      </w:r>
    </w:p>
    <w:p w14:paraId="0F979667" w14:textId="77777777" w:rsidR="008C4CE2" w:rsidRDefault="008C4CE2" w:rsidP="008C4CE2">
      <w:pPr>
        <w:pStyle w:val="Heading1"/>
      </w:pPr>
      <w:r>
        <w:t>&gt;&gt;         Pii_Identity: 10,</w:t>
      </w:r>
    </w:p>
    <w:p w14:paraId="4571997A" w14:textId="77777777" w:rsidR="008C4CE2" w:rsidRDefault="008C4CE2" w:rsidP="008C4CE2">
      <w:pPr>
        <w:pStyle w:val="Heading1"/>
      </w:pPr>
      <w:r>
        <w:t>&gt;&gt;         Pii_Uri: 11,</w:t>
      </w:r>
    </w:p>
    <w:p w14:paraId="3219AFAB" w14:textId="77777777" w:rsidR="008C4CE2" w:rsidRDefault="008C4CE2" w:rsidP="008C4CE2">
      <w:pPr>
        <w:pStyle w:val="Heading1"/>
      </w:pPr>
      <w:r>
        <w:t>&gt;&gt;         Pii_Fqdn: 12,</w:t>
      </w:r>
    </w:p>
    <w:p w14:paraId="1E74FE80" w14:textId="77777777" w:rsidR="008C4CE2" w:rsidRDefault="008C4CE2" w:rsidP="008C4CE2">
      <w:pPr>
        <w:pStyle w:val="Heading1"/>
      </w:pPr>
      <w:r>
        <w:t>&gt;&gt;         Pii_IPV4AddressLegacy: 13,</w:t>
      </w:r>
    </w:p>
    <w:p w14:paraId="09544401" w14:textId="77777777" w:rsidR="008C4CE2" w:rsidRDefault="008C4CE2" w:rsidP="008C4CE2">
      <w:pPr>
        <w:pStyle w:val="Heading1"/>
      </w:pPr>
      <w:r>
        <w:t>&gt;&gt;         CustomerContent_GenericContent: 32</w:t>
      </w:r>
    </w:p>
    <w:p w14:paraId="00C18321" w14:textId="77777777" w:rsidR="008C4CE2" w:rsidRDefault="008C4CE2" w:rsidP="008C4CE2">
      <w:pPr>
        <w:pStyle w:val="Heading1"/>
      </w:pPr>
      <w:r>
        <w:t>&gt;&gt;     }),</w:t>
      </w:r>
    </w:p>
    <w:p w14:paraId="1AD03546" w14:textId="77777777" w:rsidR="008C4CE2" w:rsidRDefault="008C4CE2" w:rsidP="008C4CE2">
      <w:pPr>
        <w:pStyle w:val="Heading1"/>
      </w:pPr>
      <w:r>
        <w:t>&gt;&gt;     In({</w:t>
      </w:r>
    </w:p>
    <w:p w14:paraId="40987F52" w14:textId="77777777" w:rsidR="008C4CE2" w:rsidRDefault="008C4CE2" w:rsidP="008C4CE2">
      <w:pPr>
        <w:pStyle w:val="Heading1"/>
      </w:pPr>
      <w:r>
        <w:t>&gt;&gt;         Normal: 1,</w:t>
      </w:r>
    </w:p>
    <w:p w14:paraId="3559374E" w14:textId="77777777" w:rsidR="008C4CE2" w:rsidRDefault="008C4CE2" w:rsidP="008C4CE2">
      <w:pPr>
        <w:pStyle w:val="Heading1"/>
      </w:pPr>
      <w:r>
        <w:t>&gt;&gt;         CostDeferred: 2,</w:t>
      </w:r>
    </w:p>
    <w:p w14:paraId="3AAB8AA5" w14:textId="77777777" w:rsidR="008C4CE2" w:rsidRDefault="008C4CE2" w:rsidP="008C4CE2">
      <w:pPr>
        <w:pStyle w:val="Heading1"/>
      </w:pPr>
      <w:r>
        <w:t>&gt;&gt;         RealTime: 3,</w:t>
      </w:r>
    </w:p>
    <w:p w14:paraId="61F2B794" w14:textId="77777777" w:rsidR="008C4CE2" w:rsidRDefault="008C4CE2" w:rsidP="008C4CE2">
      <w:pPr>
        <w:pStyle w:val="Heading1"/>
      </w:pPr>
      <w:r>
        <w:t>&gt;&gt;         Immediate: 4</w:t>
      </w:r>
    </w:p>
    <w:p w14:paraId="3779883A" w14:textId="77777777" w:rsidR="008C4CE2" w:rsidRDefault="008C4CE2" w:rsidP="008C4CE2">
      <w:pPr>
        <w:pStyle w:val="Heading1"/>
      </w:pPr>
      <w:r>
        <w:t>&gt;&gt;     }),</w:t>
      </w:r>
    </w:p>
    <w:p w14:paraId="4C6BDC48" w14:textId="77777777" w:rsidR="008C4CE2" w:rsidRDefault="008C4CE2" w:rsidP="008C4CE2">
      <w:pPr>
        <w:pStyle w:val="Heading1"/>
      </w:pPr>
      <w:r>
        <w:t>&gt;&gt;     In({</w:t>
      </w:r>
    </w:p>
    <w:p w14:paraId="60EE8D5F" w14:textId="77777777" w:rsidR="008C4CE2" w:rsidRDefault="008C4CE2" w:rsidP="008C4CE2">
      <w:pPr>
        <w:pStyle w:val="Heading1"/>
      </w:pPr>
      <w:r>
        <w:t>&gt;&gt;         Unspecified: 0,</w:t>
      </w:r>
    </w:p>
    <w:p w14:paraId="3AB25FD6" w14:textId="77777777" w:rsidR="008C4CE2" w:rsidRDefault="008C4CE2" w:rsidP="008C4CE2">
      <w:pPr>
        <w:pStyle w:val="Heading1"/>
      </w:pPr>
      <w:r>
        <w:t>&gt;&gt;         String: 1,</w:t>
      </w:r>
    </w:p>
    <w:p w14:paraId="681364EA" w14:textId="77777777" w:rsidR="008C4CE2" w:rsidRDefault="008C4CE2" w:rsidP="008C4CE2">
      <w:pPr>
        <w:pStyle w:val="Heading1"/>
      </w:pPr>
      <w:r>
        <w:t>&gt;&gt;         Int32: 2,</w:t>
      </w:r>
    </w:p>
    <w:p w14:paraId="4B134C7C" w14:textId="77777777" w:rsidR="008C4CE2" w:rsidRDefault="008C4CE2" w:rsidP="008C4CE2">
      <w:pPr>
        <w:pStyle w:val="Heading1"/>
      </w:pPr>
      <w:r>
        <w:t>&gt;&gt;         UInt32: 3,</w:t>
      </w:r>
    </w:p>
    <w:p w14:paraId="3E6A04F8" w14:textId="77777777" w:rsidR="008C4CE2" w:rsidRDefault="008C4CE2" w:rsidP="008C4CE2">
      <w:pPr>
        <w:pStyle w:val="Heading1"/>
      </w:pPr>
      <w:r>
        <w:t>&gt;&gt;         Int64: 4,</w:t>
      </w:r>
    </w:p>
    <w:p w14:paraId="044D625B" w14:textId="77777777" w:rsidR="008C4CE2" w:rsidRDefault="008C4CE2" w:rsidP="008C4CE2">
      <w:pPr>
        <w:pStyle w:val="Heading1"/>
      </w:pPr>
      <w:r>
        <w:t>&gt;&gt;         UInt64: 5,</w:t>
      </w:r>
    </w:p>
    <w:p w14:paraId="27C302BE" w14:textId="77777777" w:rsidR="008C4CE2" w:rsidRDefault="008C4CE2" w:rsidP="008C4CE2">
      <w:pPr>
        <w:pStyle w:val="Heading1"/>
      </w:pPr>
      <w:r>
        <w:t>&gt;&gt;         Double: 6,</w:t>
      </w:r>
    </w:p>
    <w:p w14:paraId="7F4D0A03" w14:textId="77777777" w:rsidR="008C4CE2" w:rsidRDefault="008C4CE2" w:rsidP="008C4CE2">
      <w:pPr>
        <w:pStyle w:val="Heading1"/>
      </w:pPr>
      <w:r>
        <w:t>&gt;&gt;         Bool: 7,</w:t>
      </w:r>
    </w:p>
    <w:p w14:paraId="498610DF" w14:textId="77777777" w:rsidR="008C4CE2" w:rsidRDefault="008C4CE2" w:rsidP="008C4CE2">
      <w:pPr>
        <w:pStyle w:val="Heading1"/>
      </w:pPr>
      <w:r>
        <w:t>&gt;&gt;         Guid: 8,</w:t>
      </w:r>
    </w:p>
    <w:p w14:paraId="3742178D" w14:textId="77777777" w:rsidR="008C4CE2" w:rsidRDefault="008C4CE2" w:rsidP="008C4CE2">
      <w:pPr>
        <w:pStyle w:val="Heading1"/>
      </w:pPr>
      <w:r>
        <w:t>&gt;&gt;         DateTime: 9</w:t>
      </w:r>
    </w:p>
    <w:p w14:paraId="7D8E3C35" w14:textId="77777777" w:rsidR="008C4CE2" w:rsidRDefault="008C4CE2" w:rsidP="008C4CE2">
      <w:pPr>
        <w:pStyle w:val="Heading1"/>
      </w:pPr>
      <w:r>
        <w:t>&gt;&gt;     }))</w:t>
      </w:r>
    </w:p>
    <w:p w14:paraId="54A8C21A" w14:textId="77777777" w:rsidR="008C4CE2" w:rsidRDefault="008C4CE2" w:rsidP="008C4CE2">
      <w:pPr>
        <w:pStyle w:val="Heading1"/>
      </w:pPr>
      <w:r>
        <w:t>&gt;&gt;       , Ln = (In({</w:t>
      </w:r>
    </w:p>
    <w:p w14:paraId="692B3B3B" w14:textId="77777777" w:rsidR="008C4CE2" w:rsidRDefault="008C4CE2" w:rsidP="008C4CE2">
      <w:pPr>
        <w:pStyle w:val="Heading1"/>
      </w:pPr>
      <w:r>
        <w:t>&gt;&gt;         Normal: 1,</w:t>
      </w:r>
    </w:p>
    <w:p w14:paraId="3A8C33D4" w14:textId="77777777" w:rsidR="008C4CE2" w:rsidRDefault="008C4CE2" w:rsidP="008C4CE2">
      <w:pPr>
        <w:pStyle w:val="Heading1"/>
      </w:pPr>
      <w:r>
        <w:t>&gt;&gt;         Critical: 2</w:t>
      </w:r>
    </w:p>
    <w:p w14:paraId="2FAD2D59" w14:textId="77777777" w:rsidR="008C4CE2" w:rsidRDefault="008C4CE2" w:rsidP="008C4CE2">
      <w:pPr>
        <w:pStyle w:val="Heading1"/>
      </w:pPr>
      <w:r>
        <w:t>&gt;&gt;     }),</w:t>
      </w:r>
    </w:p>
    <w:p w14:paraId="21B1874D" w14:textId="77777777" w:rsidR="008C4CE2" w:rsidRDefault="008C4CE2" w:rsidP="008C4CE2">
      <w:pPr>
        <w:pStyle w:val="Heading1"/>
      </w:pPr>
      <w:r>
        <w:t>&gt;&gt;     In({</w:t>
      </w:r>
    </w:p>
    <w:p w14:paraId="32A051E4" w14:textId="77777777" w:rsidR="008C4CE2" w:rsidRDefault="008C4CE2" w:rsidP="008C4CE2">
      <w:pPr>
        <w:pStyle w:val="Heading1"/>
      </w:pPr>
      <w:r>
        <w:t>&gt;&gt;         NONE: 0,</w:t>
      </w:r>
    </w:p>
    <w:p w14:paraId="4B726527" w14:textId="77777777" w:rsidR="008C4CE2" w:rsidRDefault="008C4CE2" w:rsidP="008C4CE2">
      <w:pPr>
        <w:pStyle w:val="Heading1"/>
      </w:pPr>
      <w:r>
        <w:t>&gt;&gt;         ERROR: 1,</w:t>
      </w:r>
    </w:p>
    <w:p w14:paraId="7E9F7463" w14:textId="77777777" w:rsidR="008C4CE2" w:rsidRDefault="008C4CE2" w:rsidP="008C4CE2">
      <w:pPr>
        <w:pStyle w:val="Heading1"/>
      </w:pPr>
      <w:r>
        <w:t>&gt;&gt;         WARNING: 2,</w:t>
      </w:r>
    </w:p>
    <w:p w14:paraId="4640F765" w14:textId="77777777" w:rsidR="008C4CE2" w:rsidRDefault="008C4CE2" w:rsidP="008C4CE2">
      <w:pPr>
        <w:pStyle w:val="Heading1"/>
      </w:pPr>
      <w:r>
        <w:t>&gt;&gt;         INFORMATION: 3</w:t>
      </w:r>
    </w:p>
    <w:p w14:paraId="455FBA3A" w14:textId="77777777" w:rsidR="008C4CE2" w:rsidRDefault="008C4CE2" w:rsidP="008C4CE2">
      <w:pPr>
        <w:pStyle w:val="Heading1"/>
      </w:pPr>
      <w:r>
        <w:t>&gt;&gt;     }),</w:t>
      </w:r>
    </w:p>
    <w:p w14:paraId="0478296D" w14:textId="77777777" w:rsidR="008C4CE2" w:rsidRDefault="008C4CE2" w:rsidP="008C4CE2">
      <w:pPr>
        <w:pStyle w:val="Heading1"/>
      </w:pPr>
      <w:r>
        <w:t>&gt;&gt;     we(Object(_n.a)(Object(_n.a)({}, kn), In({</w:t>
      </w:r>
    </w:p>
    <w:p w14:paraId="10D9F2B9" w14:textId="77777777" w:rsidR="008C4CE2" w:rsidRDefault="008C4CE2" w:rsidP="008C4CE2">
      <w:pPr>
        <w:pStyle w:val="Heading1"/>
      </w:pPr>
      <w:r>
        <w:t>&gt;&gt;         AuthHandShakeError: 501,</w:t>
      </w:r>
    </w:p>
    <w:p w14:paraId="1441588F" w14:textId="77777777" w:rsidR="008C4CE2" w:rsidRDefault="008C4CE2" w:rsidP="008C4CE2">
      <w:pPr>
        <w:pStyle w:val="Heading1"/>
      </w:pPr>
      <w:r>
        <w:t>&gt;&gt;         AuthRedirectFail: 502,</w:t>
      </w:r>
    </w:p>
    <w:p w14:paraId="29EF2604" w14:textId="77777777" w:rsidR="008C4CE2" w:rsidRDefault="008C4CE2" w:rsidP="008C4CE2">
      <w:pPr>
        <w:pStyle w:val="Heading1"/>
      </w:pPr>
      <w:r>
        <w:t>&gt;&gt;         BrowserCannotReadLocalStorage: 503,</w:t>
      </w:r>
    </w:p>
    <w:p w14:paraId="5692268B" w14:textId="77777777" w:rsidR="008C4CE2" w:rsidRDefault="008C4CE2" w:rsidP="008C4CE2">
      <w:pPr>
        <w:pStyle w:val="Heading1"/>
      </w:pPr>
      <w:r>
        <w:t>&gt;&gt;         BrowserCannotWriteLocalStorage: 504,</w:t>
      </w:r>
    </w:p>
    <w:p w14:paraId="3FDD7A16" w14:textId="77777777" w:rsidR="008C4CE2" w:rsidRDefault="008C4CE2" w:rsidP="008C4CE2">
      <w:pPr>
        <w:pStyle w:val="Heading1"/>
      </w:pPr>
      <w:r>
        <w:t>&gt;&gt;         BrowserDoesNotSupportLocalStorage: 505,</w:t>
      </w:r>
    </w:p>
    <w:p w14:paraId="2EA184CC" w14:textId="77777777" w:rsidR="008C4CE2" w:rsidRDefault="008C4CE2" w:rsidP="008C4CE2">
      <w:pPr>
        <w:pStyle w:val="Heading1"/>
      </w:pPr>
      <w:r>
        <w:t>&gt;&gt;         CannotParseBiBlobValue: 506,</w:t>
      </w:r>
    </w:p>
    <w:p w14:paraId="057041AE" w14:textId="77777777" w:rsidR="008C4CE2" w:rsidRDefault="008C4CE2" w:rsidP="008C4CE2">
      <w:pPr>
        <w:pStyle w:val="Heading1"/>
      </w:pPr>
      <w:r>
        <w:t>&gt;&gt;         CannotParseDataAttribute: 507,</w:t>
      </w:r>
    </w:p>
    <w:p w14:paraId="3E947332" w14:textId="77777777" w:rsidR="008C4CE2" w:rsidRDefault="008C4CE2" w:rsidP="008C4CE2">
      <w:pPr>
        <w:pStyle w:val="Heading1"/>
      </w:pPr>
      <w:r>
        <w:t>&gt;&gt;         CVPluginNotAvailable: 508,</w:t>
      </w:r>
    </w:p>
    <w:p w14:paraId="60142DD6" w14:textId="77777777" w:rsidR="008C4CE2" w:rsidRDefault="008C4CE2" w:rsidP="008C4CE2">
      <w:pPr>
        <w:pStyle w:val="Heading1"/>
      </w:pPr>
      <w:r>
        <w:t>&gt;&gt;         DroppedEvent: 509,</w:t>
      </w:r>
    </w:p>
    <w:p w14:paraId="012F616F" w14:textId="77777777" w:rsidR="008C4CE2" w:rsidRDefault="008C4CE2" w:rsidP="008C4CE2">
      <w:pPr>
        <w:pStyle w:val="Heading1"/>
      </w:pPr>
      <w:r>
        <w:t>&gt;&gt;         ErrorParsingAISessionCookie: 510,</w:t>
      </w:r>
    </w:p>
    <w:p w14:paraId="11B98803" w14:textId="77777777" w:rsidR="008C4CE2" w:rsidRDefault="008C4CE2" w:rsidP="008C4CE2">
      <w:pPr>
        <w:pStyle w:val="Heading1"/>
      </w:pPr>
      <w:r>
        <w:t>&gt;&gt;         ErrorProvidedChannels: 511,</w:t>
      </w:r>
    </w:p>
    <w:p w14:paraId="15A3A6C6" w14:textId="77777777" w:rsidR="008C4CE2" w:rsidRDefault="008C4CE2" w:rsidP="008C4CE2">
      <w:pPr>
        <w:pStyle w:val="Heading1"/>
      </w:pPr>
      <w:r>
        <w:t>&gt;&gt;         FailedToGetCookies: 512,</w:t>
      </w:r>
    </w:p>
    <w:p w14:paraId="4241A414" w14:textId="77777777" w:rsidR="008C4CE2" w:rsidRDefault="008C4CE2" w:rsidP="008C4CE2">
      <w:pPr>
        <w:pStyle w:val="Heading1"/>
      </w:pPr>
      <w:r>
        <w:t>&gt;&gt;         FailedToInitializeCorrelationVector: 513,</w:t>
      </w:r>
    </w:p>
    <w:p w14:paraId="6B40608D" w14:textId="77777777" w:rsidR="008C4CE2" w:rsidRDefault="008C4CE2" w:rsidP="008C4CE2">
      <w:pPr>
        <w:pStyle w:val="Heading1"/>
      </w:pPr>
      <w:r>
        <w:t>&gt;&gt;         FailedToInitializeSDK: 514,</w:t>
      </w:r>
    </w:p>
    <w:p w14:paraId="1FC4FC1B" w14:textId="77777777" w:rsidR="008C4CE2" w:rsidRDefault="008C4CE2" w:rsidP="008C4CE2">
      <w:pPr>
        <w:pStyle w:val="Heading1"/>
      </w:pPr>
      <w:r>
        <w:t>&gt;&gt;         InvalidContentBlob: 515,</w:t>
      </w:r>
    </w:p>
    <w:p w14:paraId="63086D73" w14:textId="77777777" w:rsidR="008C4CE2" w:rsidRDefault="008C4CE2" w:rsidP="008C4CE2">
      <w:pPr>
        <w:pStyle w:val="Heading1"/>
      </w:pPr>
      <w:r>
        <w:t>&gt;&gt;         InvalidCorrelationValue: 516,</w:t>
      </w:r>
    </w:p>
    <w:p w14:paraId="555BC638" w14:textId="77777777" w:rsidR="008C4CE2" w:rsidRDefault="008C4CE2" w:rsidP="008C4CE2">
      <w:pPr>
        <w:pStyle w:val="Heading1"/>
      </w:pPr>
      <w:r>
        <w:t>&gt;&gt;         SessionRenewalDateIsZero: 517,</w:t>
      </w:r>
    </w:p>
    <w:p w14:paraId="3CD02C55" w14:textId="77777777" w:rsidR="008C4CE2" w:rsidRDefault="008C4CE2" w:rsidP="008C4CE2">
      <w:pPr>
        <w:pStyle w:val="Heading1"/>
      </w:pPr>
      <w:r>
        <w:t>&gt;&gt;         SendPostOnCompleteFailure: 518,</w:t>
      </w:r>
    </w:p>
    <w:p w14:paraId="1941987D" w14:textId="77777777" w:rsidR="008C4CE2" w:rsidRDefault="008C4CE2" w:rsidP="008C4CE2">
      <w:pPr>
        <w:pStyle w:val="Heading1"/>
      </w:pPr>
      <w:r>
        <w:t>&gt;&gt;         PostResponseHandler: 519,</w:t>
      </w:r>
    </w:p>
    <w:p w14:paraId="0483C490" w14:textId="77777777" w:rsidR="008C4CE2" w:rsidRDefault="008C4CE2" w:rsidP="008C4CE2">
      <w:pPr>
        <w:pStyle w:val="Heading1"/>
      </w:pPr>
      <w:r>
        <w:t>&gt;&gt;         SDKNotInitialized: 520</w:t>
      </w:r>
    </w:p>
    <w:p w14:paraId="4E1870EC" w14:textId="77777777" w:rsidR="008C4CE2" w:rsidRDefault="008C4CE2" w:rsidP="008C4CE2">
      <w:pPr>
        <w:pStyle w:val="Heading1"/>
      </w:pPr>
      <w:r>
        <w:t>&gt;&gt;     }))),</w:t>
      </w:r>
    </w:p>
    <w:p w14:paraId="1AB0F8CF" w14:textId="77777777" w:rsidR="008C4CE2" w:rsidRDefault="008C4CE2" w:rsidP="008C4CE2">
      <w:pPr>
        <w:pStyle w:val="Heading1"/>
      </w:pPr>
      <w:r>
        <w:t>&gt;&gt;     function(e, t) {</w:t>
      </w:r>
    </w:p>
    <w:p w14:paraId="1245E655" w14:textId="77777777" w:rsidR="008C4CE2" w:rsidRDefault="008C4CE2" w:rsidP="008C4CE2">
      <w:pPr>
        <w:pStyle w:val="Heading1"/>
      </w:pPr>
      <w:r>
        <w:t>&gt;&gt;         var n = this;</w:t>
      </w:r>
    </w:p>
    <w:p w14:paraId="1EA20926" w14:textId="77777777" w:rsidR="008C4CE2" w:rsidRDefault="008C4CE2" w:rsidP="008C4CE2">
      <w:pPr>
        <w:pStyle w:val="Heading1"/>
      </w:pPr>
      <w:r>
        <w:t>&gt;&gt;         this.eventsProcessed = 0,</w:t>
      </w:r>
    </w:p>
    <w:p w14:paraId="4945A81B" w14:textId="77777777" w:rsidR="008C4CE2" w:rsidRDefault="008C4CE2" w:rsidP="008C4CE2">
      <w:pPr>
        <w:pStyle w:val="Heading1"/>
      </w:pPr>
      <w:r>
        <w:t>&gt;&gt;         this.eventsSent = 0,</w:t>
      </w:r>
    </w:p>
    <w:p w14:paraId="104F0195" w14:textId="77777777" w:rsidR="008C4CE2" w:rsidRDefault="008C4CE2" w:rsidP="008C4CE2">
      <w:pPr>
        <w:pStyle w:val="Heading1"/>
      </w:pPr>
      <w:r>
        <w:t>&gt;&gt;         this.eventsDiscarded = 0;</w:t>
      </w:r>
    </w:p>
    <w:p w14:paraId="41FC6893" w14:textId="77777777" w:rsidR="008C4CE2" w:rsidRDefault="008C4CE2" w:rsidP="008C4CE2">
      <w:pPr>
        <w:pStyle w:val="Heading1"/>
      </w:pPr>
      <w:r>
        <w:t>&gt;&gt;         var r = []</w:t>
      </w:r>
    </w:p>
    <w:p w14:paraId="0B44B921" w14:textId="77777777" w:rsidR="008C4CE2" w:rsidRDefault="008C4CE2" w:rsidP="008C4CE2">
      <w:pPr>
        <w:pStyle w:val="Heading1"/>
      </w:pPr>
      <w:r>
        <w:t>&gt;&gt;           , a = !1</w:t>
      </w:r>
    </w:p>
    <w:p w14:paraId="667EE5C7" w14:textId="77777777" w:rsidR="008C4CE2" w:rsidRDefault="008C4CE2" w:rsidP="008C4CE2">
      <w:pPr>
        <w:pStyle w:val="Heading1"/>
      </w:pPr>
      <w:r>
        <w:t>&gt;&gt;           , l = !0</w:t>
      </w:r>
    </w:p>
    <w:p w14:paraId="2D41E560" w14:textId="77777777" w:rsidR="008C4CE2" w:rsidRDefault="008C4CE2" w:rsidP="008C4CE2">
      <w:pPr>
        <w:pStyle w:val="Heading1"/>
      </w:pPr>
      <w:r>
        <w:t>&gt;&gt;           , d = {</w:t>
      </w:r>
    </w:p>
    <w:p w14:paraId="540964CC" w14:textId="77777777" w:rsidR="008C4CE2" w:rsidRDefault="008C4CE2" w:rsidP="008C4CE2">
      <w:pPr>
        <w:pStyle w:val="Heading1"/>
      </w:pPr>
      <w:r>
        <w:t>&gt;&gt;             name: "DiagnosticLevel",</w:t>
      </w:r>
    </w:p>
    <w:p w14:paraId="076CC68C" w14:textId="77777777" w:rsidR="008C4CE2" w:rsidRDefault="008C4CE2" w:rsidP="008C4CE2">
      <w:pPr>
        <w:pStyle w:val="Heading1"/>
      </w:pPr>
      <w:r>
        <w:t>&gt;&gt;             processEvent: function(e) {</w:t>
      </w:r>
    </w:p>
    <w:p w14:paraId="73099391" w14:textId="77777777" w:rsidR="008C4CE2" w:rsidRDefault="008C4CE2" w:rsidP="008C4CE2">
      <w:pPr>
        <w:pStyle w:val="Heading1"/>
      </w:pPr>
      <w:r>
        <w:t>&gt;&gt;                 var t = e.eventFlags.diagnosticLevel;</w:t>
      </w:r>
    </w:p>
    <w:p w14:paraId="516F100B" w14:textId="77777777" w:rsidR="008C4CE2" w:rsidRDefault="008C4CE2" w:rsidP="008C4CE2">
      <w:pPr>
        <w:pStyle w:val="Heading1"/>
      </w:pPr>
      <w:r>
        <w:t>&gt;&gt;                 return a || 10 === t || 110 === t || 120 === t</w:t>
      </w:r>
    </w:p>
    <w:p w14:paraId="2CC76544" w14:textId="77777777" w:rsidR="008C4CE2" w:rsidRDefault="008C4CE2" w:rsidP="008C4CE2">
      <w:pPr>
        <w:pStyle w:val="Heading1"/>
      </w:pPr>
      <w:r>
        <w:t>&gt;&gt;             }</w:t>
      </w:r>
    </w:p>
    <w:p w14:paraId="7884B16C" w14:textId="77777777" w:rsidR="008C4CE2" w:rsidRDefault="008C4CE2" w:rsidP="008C4CE2">
      <w:pPr>
        <w:pStyle w:val="Heading1"/>
      </w:pPr>
      <w:r>
        <w:t>&gt;&gt;         }</w:t>
      </w:r>
    </w:p>
    <w:p w14:paraId="159786A1" w14:textId="77777777" w:rsidR="008C4CE2" w:rsidRDefault="008C4CE2" w:rsidP="008C4CE2">
      <w:pPr>
        <w:pStyle w:val="Heading1"/>
      </w:pPr>
      <w:r>
        <w:t>&gt;&gt;           , f = {}</w:t>
      </w:r>
    </w:p>
    <w:p w14:paraId="711494D8" w14:textId="77777777" w:rsidR="008C4CE2" w:rsidRDefault="008C4CE2" w:rsidP="008C4CE2">
      <w:pPr>
        <w:pStyle w:val="Heading1"/>
      </w:pPr>
      <w:r>
        <w:t>&gt;&gt;           , h = vn();</w:t>
      </w:r>
    </w:p>
    <w:p w14:paraId="3D9F11D0" w14:textId="77777777" w:rsidR="008C4CE2" w:rsidRDefault="008C4CE2" w:rsidP="008C4CE2">
      <w:pPr>
        <w:pStyle w:val="Heading1"/>
      </w:pPr>
      <w:r>
        <w:t>&gt;&gt;         this.init = function() {</w:t>
      </w:r>
    </w:p>
    <w:p w14:paraId="1A7B2F68" w14:textId="77777777" w:rsidR="008C4CE2" w:rsidRDefault="008C4CE2" w:rsidP="008C4CE2">
      <w:pPr>
        <w:pStyle w:val="Heading1"/>
      </w:pPr>
      <w:r>
        <w:t>&gt;&gt;             return l = l &amp;&amp; function(e) {</w:t>
      </w:r>
    </w:p>
    <w:p w14:paraId="02D67044" w14:textId="77777777" w:rsidR="008C4CE2" w:rsidRDefault="008C4CE2" w:rsidP="008C4CE2">
      <w:pPr>
        <w:pStyle w:val="Heading1"/>
      </w:pPr>
      <w:r>
        <w:t>&gt;&gt;                 function t(t) {</w:t>
      </w:r>
    </w:p>
    <w:p w14:paraId="779D9F1E" w14:textId="77777777" w:rsidR="008C4CE2" w:rsidRDefault="008C4CE2" w:rsidP="008C4CE2">
      <w:pPr>
        <w:pStyle w:val="Heading1"/>
      </w:pPr>
      <w:r>
        <w:t>&gt;&gt;                     return "string" == typeof e[t] || (s(t),</w:t>
      </w:r>
    </w:p>
    <w:p w14:paraId="74EE2780" w14:textId="77777777" w:rsidR="008C4CE2" w:rsidRDefault="008C4CE2" w:rsidP="008C4CE2">
      <w:pPr>
        <w:pStyle w:val="Heading1"/>
      </w:pPr>
      <w:r>
        <w:t>&gt;&gt;                     !1)</w:t>
      </w:r>
    </w:p>
    <w:p w14:paraId="6F6E561A" w14:textId="77777777" w:rsidR="008C4CE2" w:rsidRDefault="008C4CE2" w:rsidP="008C4CE2">
      <w:pPr>
        <w:pStyle w:val="Heading1"/>
      </w:pPr>
      <w:r>
        <w:t>&gt;&gt;                 }</w:t>
      </w:r>
    </w:p>
    <w:p w14:paraId="76EA2658" w14:textId="77777777" w:rsidR="008C4CE2" w:rsidRDefault="008C4CE2" w:rsidP="008C4CE2">
      <w:pPr>
        <w:pStyle w:val="Heading1"/>
      </w:pPr>
      <w:r>
        <w:t>&gt;&gt;                 var n = t("App.Name") &amp;&amp; t("App.Version") &amp;&amp; t("App.Platform") &amp;&amp; t("Session.Id")</w:t>
      </w:r>
    </w:p>
    <w:p w14:paraId="0FCDE466" w14:textId="77777777" w:rsidR="008C4CE2" w:rsidRDefault="008C4CE2" w:rsidP="008C4CE2">
      <w:pPr>
        <w:pStyle w:val="Heading1"/>
      </w:pPr>
      <w:r>
        <w:t>&gt;&gt;                   , r = e["User.IsAnonymous"];</w:t>
      </w:r>
    </w:p>
    <w:p w14:paraId="68BFDC38" w14:textId="77777777" w:rsidR="008C4CE2" w:rsidRDefault="008C4CE2" w:rsidP="008C4CE2">
      <w:pPr>
        <w:pStyle w:val="Heading1"/>
      </w:pPr>
      <w:r>
        <w:t>&gt;&gt;                 if (!1 !== r &amp;&amp; void 0 !== r || (n = n &amp;&amp; t("User.PrimaryIdentityHash") &amp;&amp; t("User.PrimaryIdentitySpace")),</w:t>
      </w:r>
    </w:p>
    <w:p w14:paraId="23702EE8" w14:textId="77777777" w:rsidR="008C4CE2" w:rsidRDefault="008C4CE2" w:rsidP="008C4CE2">
      <w:pPr>
        <w:pStyle w:val="Heading1"/>
      </w:pPr>
      <w:r>
        <w:t>&gt;&gt;                 !n)</w:t>
      </w:r>
    </w:p>
    <w:p w14:paraId="21C4369A" w14:textId="77777777" w:rsidR="008C4CE2" w:rsidRDefault="008C4CE2" w:rsidP="008C4CE2">
      <w:pPr>
        <w:pStyle w:val="Heading1"/>
      </w:pPr>
      <w:r>
        <w:t>&gt;&gt;                     return n;</w:t>
      </w:r>
    </w:p>
    <w:p w14:paraId="7F6F6DE2" w14:textId="77777777" w:rsidR="008C4CE2" w:rsidRDefault="008C4CE2" w:rsidP="008C4CE2">
      <w:pPr>
        <w:pStyle w:val="Heading1"/>
      </w:pPr>
      <w:r>
        <w:t>&gt;&gt;                 var i = e["App.Version"];</w:t>
      </w:r>
    </w:p>
    <w:p w14:paraId="70D7834A" w14:textId="77777777" w:rsidR="008C4CE2" w:rsidRDefault="008C4CE2" w:rsidP="008C4CE2">
      <w:pPr>
        <w:pStyle w:val="Heading1"/>
      </w:pPr>
      <w:r>
        <w:t>&gt;&gt;                 /^(\d+\.){3}\d+(-?[a-zA-Z0-9]+)?$/.test(i) || (s("App.Version"),</w:t>
      </w:r>
    </w:p>
    <w:p w14:paraId="16D4A865" w14:textId="77777777" w:rsidR="008C4CE2" w:rsidRDefault="008C4CE2" w:rsidP="008C4CE2">
      <w:pPr>
        <w:pStyle w:val="Heading1"/>
      </w:pPr>
      <w:r>
        <w:t>&gt;&gt;                 n = !1);</w:t>
      </w:r>
    </w:p>
    <w:p w14:paraId="774CDD91" w14:textId="77777777" w:rsidR="008C4CE2" w:rsidRDefault="008C4CE2" w:rsidP="008C4CE2">
      <w:pPr>
        <w:pStyle w:val="Heading1"/>
      </w:pPr>
      <w:r>
        <w:t>&gt;&gt;                 var o = /^[0-9a-fA-F]{8}-([0-9a-fA-F]{4}-){3}[0-9a-fA-F]{12}$/</w:t>
      </w:r>
    </w:p>
    <w:p w14:paraId="5ADCEA54" w14:textId="77777777" w:rsidR="008C4CE2" w:rsidRDefault="008C4CE2" w:rsidP="008C4CE2">
      <w:pPr>
        <w:pStyle w:val="Heading1"/>
      </w:pPr>
      <w:r>
        <w:t>&gt;&gt;                   , a = e["User.TenantId"];</w:t>
      </w:r>
    </w:p>
    <w:p w14:paraId="68166CA8" w14:textId="77777777" w:rsidR="008C4CE2" w:rsidRDefault="008C4CE2" w:rsidP="008C4CE2">
      <w:pPr>
        <w:pStyle w:val="Heading1"/>
      </w:pPr>
      <w:r>
        <w:t>&gt;&gt;                 return !a || t("User.TenantId") &amp;&amp; o.test(a) || (s("User.TenantId"),</w:t>
      </w:r>
    </w:p>
    <w:p w14:paraId="3F53688F" w14:textId="77777777" w:rsidR="008C4CE2" w:rsidRDefault="008C4CE2" w:rsidP="008C4CE2">
      <w:pPr>
        <w:pStyle w:val="Heading1"/>
      </w:pPr>
      <w:r>
        <w:t>&gt;&gt;                 n = !1),</w:t>
      </w:r>
    </w:p>
    <w:p w14:paraId="7DDF15A1" w14:textId="77777777" w:rsidR="008C4CE2" w:rsidRDefault="008C4CE2" w:rsidP="008C4CE2">
      <w:pPr>
        <w:pStyle w:val="Heading1"/>
      </w:pPr>
      <w:r>
        <w:t>&gt;&gt;                 o.test(e["Session.Id"]) || (s("Session.Id"),</w:t>
      </w:r>
    </w:p>
    <w:p w14:paraId="724DBFF7" w14:textId="77777777" w:rsidR="008C4CE2" w:rsidRDefault="008C4CE2" w:rsidP="008C4CE2">
      <w:pPr>
        <w:pStyle w:val="Heading1"/>
      </w:pPr>
      <w:r>
        <w:t>&gt;&gt;                 n = !1),</w:t>
      </w:r>
    </w:p>
    <w:p w14:paraId="2BCA57F3" w14:textId="77777777" w:rsidR="008C4CE2" w:rsidRDefault="008C4CE2" w:rsidP="008C4CE2">
      <w:pPr>
        <w:pStyle w:val="Heading1"/>
      </w:pPr>
      <w:r>
        <w:t>&gt;&gt;                 n</w:t>
      </w:r>
    </w:p>
    <w:p w14:paraId="0C9CCA71" w14:textId="77777777" w:rsidR="008C4CE2" w:rsidRDefault="008C4CE2" w:rsidP="008C4CE2">
      <w:pPr>
        <w:pStyle w:val="Heading1"/>
      </w:pPr>
      <w:r>
        <w:t>&gt;&gt;             }(f)</w:t>
      </w:r>
    </w:p>
    <w:p w14:paraId="760EF743" w14:textId="77777777" w:rsidR="008C4CE2" w:rsidRDefault="008C4CE2" w:rsidP="008C4CE2">
      <w:pPr>
        <w:pStyle w:val="Heading1"/>
      </w:pPr>
      <w:r>
        <w:t>&gt;&gt;         }</w:t>
      </w:r>
    </w:p>
    <w:p w14:paraId="3730B79B" w14:textId="77777777" w:rsidR="008C4CE2" w:rsidRDefault="008C4CE2" w:rsidP="008C4CE2">
      <w:pPr>
        <w:pStyle w:val="Heading1"/>
      </w:pPr>
      <w:r>
        <w:t>&gt;&gt;         ,</w:t>
      </w:r>
    </w:p>
    <w:p w14:paraId="63008F4C" w14:textId="77777777" w:rsidR="008C4CE2" w:rsidRDefault="008C4CE2" w:rsidP="008C4CE2">
      <w:pPr>
        <w:pStyle w:val="Heading1"/>
      </w:pPr>
      <w:r>
        <w:t>&gt;&gt;         this.getOneDSTelemetryEvent = function(e) {</w:t>
      </w:r>
    </w:p>
    <w:p w14:paraId="27863638" w14:textId="77777777" w:rsidR="008C4CE2" w:rsidRDefault="008C4CE2" w:rsidP="008C4CE2">
      <w:pPr>
        <w:pStyle w:val="Heading1"/>
      </w:pPr>
      <w:r>
        <w:t>&gt;&gt;             return p(e, {</w:t>
      </w:r>
    </w:p>
    <w:p w14:paraId="62DAD37D" w14:textId="77777777" w:rsidR="008C4CE2" w:rsidRDefault="008C4CE2" w:rsidP="008C4CE2">
      <w:pPr>
        <w:pStyle w:val="Heading1"/>
      </w:pPr>
      <w:r>
        <w:t>&gt;&gt;                 eventType: 1</w:t>
      </w:r>
    </w:p>
    <w:p w14:paraId="7FF057BF" w14:textId="77777777" w:rsidR="008C4CE2" w:rsidRDefault="008C4CE2" w:rsidP="008C4CE2">
      <w:pPr>
        <w:pStyle w:val="Heading1"/>
      </w:pPr>
      <w:r>
        <w:t>&gt;&gt;             })</w:t>
      </w:r>
    </w:p>
    <w:p w14:paraId="42632576" w14:textId="77777777" w:rsidR="008C4CE2" w:rsidRDefault="008C4CE2" w:rsidP="008C4CE2">
      <w:pPr>
        <w:pStyle w:val="Heading1"/>
      </w:pPr>
      <w:r>
        <w:t>&gt;&gt;         }</w:t>
      </w:r>
    </w:p>
    <w:p w14:paraId="70A0E912" w14:textId="77777777" w:rsidR="008C4CE2" w:rsidRDefault="008C4CE2" w:rsidP="008C4CE2">
      <w:pPr>
        <w:pStyle w:val="Heading1"/>
      </w:pPr>
      <w:r>
        <w:t>&gt;&gt;         ,</w:t>
      </w:r>
    </w:p>
    <w:p w14:paraId="681A4322" w14:textId="77777777" w:rsidR="008C4CE2" w:rsidRDefault="008C4CE2" w:rsidP="008C4CE2">
      <w:pPr>
        <w:pStyle w:val="Heading1"/>
      </w:pPr>
      <w:r>
        <w:t>&gt;&gt;         this.getOneDSCustomerContent = function(e) {</w:t>
      </w:r>
    </w:p>
    <w:p w14:paraId="528E6942" w14:textId="77777777" w:rsidR="008C4CE2" w:rsidRDefault="008C4CE2" w:rsidP="008C4CE2">
      <w:pPr>
        <w:pStyle w:val="Heading1"/>
      </w:pPr>
      <w:r>
        <w:t>&gt;&gt;             if (t.enableCustomerContent &amp;&amp; e.telemetryProperties.customerContentVersion &amp;&amp; Math.floor(e.telemetryProperties.customerContentVersion) &lt;= 1 &amp;&amp; 1 === e.telemetryProperties.customerContentType)</w:t>
      </w:r>
    </w:p>
    <w:p w14:paraId="3C68F71F" w14:textId="77777777" w:rsidR="008C4CE2" w:rsidRDefault="008C4CE2" w:rsidP="008C4CE2">
      <w:pPr>
        <w:pStyle w:val="Heading1"/>
      </w:pPr>
      <w:r>
        <w:t>&gt;&gt;                 return p(e, {</w:t>
      </w:r>
    </w:p>
    <w:p w14:paraId="21DD3A8D" w14:textId="77777777" w:rsidR="008C4CE2" w:rsidRDefault="008C4CE2" w:rsidP="008C4CE2">
      <w:pPr>
        <w:pStyle w:val="Heading1"/>
      </w:pPr>
      <w:r>
        <w:t>&gt;&gt;                     eventType: 2</w:t>
      </w:r>
    </w:p>
    <w:p w14:paraId="3F1C0857" w14:textId="77777777" w:rsidR="008C4CE2" w:rsidRDefault="008C4CE2" w:rsidP="008C4CE2">
      <w:pPr>
        <w:pStyle w:val="Heading1"/>
      </w:pPr>
      <w:r>
        <w:t>&gt;&gt;                 })</w:t>
      </w:r>
    </w:p>
    <w:p w14:paraId="3178D8A2" w14:textId="77777777" w:rsidR="008C4CE2" w:rsidRDefault="008C4CE2" w:rsidP="008C4CE2">
      <w:pPr>
        <w:pStyle w:val="Heading1"/>
      </w:pPr>
      <w:r>
        <w:t>&gt;&gt;         }</w:t>
      </w:r>
    </w:p>
    <w:p w14:paraId="041B8F54" w14:textId="77777777" w:rsidR="008C4CE2" w:rsidRDefault="008C4CE2" w:rsidP="008C4CE2">
      <w:pPr>
        <w:pStyle w:val="Heading1"/>
      </w:pPr>
      <w:r>
        <w:t>&gt;&gt;         ;</w:t>
      </w:r>
    </w:p>
    <w:p w14:paraId="30564024" w14:textId="77777777" w:rsidR="008C4CE2" w:rsidRDefault="008C4CE2" w:rsidP="008C4CE2">
      <w:pPr>
        <w:pStyle w:val="Heading1"/>
      </w:pPr>
      <w:r>
        <w:t>&gt;&gt;         var p = function(e, t) {</w:t>
      </w:r>
    </w:p>
    <w:p w14:paraId="77E76883" w14:textId="77777777" w:rsidR="008C4CE2" w:rsidRDefault="008C4CE2" w:rsidP="008C4CE2">
      <w:pPr>
        <w:pStyle w:val="Heading1"/>
      </w:pPr>
      <w:r>
        <w:t>&gt;&gt;             var a, s = Object(c.b)(e);</w:t>
      </w:r>
    </w:p>
    <w:p w14:paraId="03A155B7" w14:textId="77777777" w:rsidR="008C4CE2" w:rsidRDefault="008C4CE2" w:rsidP="008C4CE2">
      <w:pPr>
        <w:pStyle w:val="Heading1"/>
      </w:pPr>
      <w:r>
        <w:t>&gt;&gt;             if (function(e, t) {</w:t>
      </w:r>
    </w:p>
    <w:p w14:paraId="5F620527" w14:textId="77777777" w:rsidR="008C4CE2" w:rsidRDefault="008C4CE2" w:rsidP="008C4CE2">
      <w:pPr>
        <w:pStyle w:val="Heading1"/>
      </w:pPr>
      <w:r>
        <w:t>&gt;&gt;                 for (var n = function(n) {</w:t>
      </w:r>
    </w:p>
    <w:p w14:paraId="4E6C816F" w14:textId="77777777" w:rsidR="008C4CE2" w:rsidRDefault="008C4CE2" w:rsidP="008C4CE2">
      <w:pPr>
        <w:pStyle w:val="Heading1"/>
      </w:pPr>
      <w:r>
        <w:t>&gt;&gt;                     var r = t[n];</w:t>
      </w:r>
    </w:p>
    <w:p w14:paraId="33AE581E" w14:textId="77777777" w:rsidR="008C4CE2" w:rsidRDefault="008C4CE2" w:rsidP="008C4CE2">
      <w:pPr>
        <w:pStyle w:val="Heading1"/>
      </w:pPr>
      <w:r>
        <w:t>&gt;&gt;                     if (!r.processEvent(e))</w:t>
      </w:r>
    </w:p>
    <w:p w14:paraId="427733BE" w14:textId="77777777" w:rsidR="008C4CE2" w:rsidRDefault="008C4CE2" w:rsidP="008C4CE2">
      <w:pPr>
        <w:pStyle w:val="Heading1"/>
      </w:pPr>
      <w:r>
        <w:t>&gt;&gt;                         return Object(i.b)(2, 1, (function() {</w:t>
      </w:r>
    </w:p>
    <w:p w14:paraId="7208C661" w14:textId="77777777" w:rsidR="008C4CE2" w:rsidRDefault="008C4CE2" w:rsidP="008C4CE2">
      <w:pPr>
        <w:pStyle w:val="Heading1"/>
      </w:pPr>
      <w:r>
        <w:t>&gt;&gt;                             return "".concat(e.eventName, " suppressed by ").concat(r.name)</w:t>
      </w:r>
    </w:p>
    <w:p w14:paraId="55AF6695" w14:textId="77777777" w:rsidR="008C4CE2" w:rsidRDefault="008C4CE2" w:rsidP="008C4CE2">
      <w:pPr>
        <w:pStyle w:val="Heading1"/>
      </w:pPr>
      <w:r>
        <w:t>&gt;&gt;                         }</w:t>
      </w:r>
    </w:p>
    <w:p w14:paraId="44FF38F9" w14:textId="77777777" w:rsidR="008C4CE2" w:rsidRDefault="008C4CE2" w:rsidP="008C4CE2">
      <w:pPr>
        <w:pStyle w:val="Heading1"/>
      </w:pPr>
      <w:r>
        <w:t>&gt;&gt;                         )),</w:t>
      </w:r>
    </w:p>
    <w:p w14:paraId="0E396FF1" w14:textId="77777777" w:rsidR="008C4CE2" w:rsidRDefault="008C4CE2" w:rsidP="008C4CE2">
      <w:pPr>
        <w:pStyle w:val="Heading1"/>
      </w:pPr>
      <w:r>
        <w:t>&gt;&gt;                         {</w:t>
      </w:r>
    </w:p>
    <w:p w14:paraId="4C882EF7" w14:textId="77777777" w:rsidR="008C4CE2" w:rsidRDefault="008C4CE2" w:rsidP="008C4CE2">
      <w:pPr>
        <w:pStyle w:val="Heading1"/>
      </w:pPr>
      <w:r>
        <w:t>&gt;&gt;                             value: !1</w:t>
      </w:r>
    </w:p>
    <w:p w14:paraId="1F7E9F56" w14:textId="77777777" w:rsidR="008C4CE2" w:rsidRDefault="008C4CE2" w:rsidP="008C4CE2">
      <w:pPr>
        <w:pStyle w:val="Heading1"/>
      </w:pPr>
      <w:r>
        <w:t>&gt;&gt;                         }</w:t>
      </w:r>
    </w:p>
    <w:p w14:paraId="57B36568" w14:textId="77777777" w:rsidR="008C4CE2" w:rsidRDefault="008C4CE2" w:rsidP="008C4CE2">
      <w:pPr>
        <w:pStyle w:val="Heading1"/>
      </w:pPr>
      <w:r>
        <w:t>&gt;&gt;                 }, r = 0; r &lt; t.length; r++) {</w:t>
      </w:r>
    </w:p>
    <w:p w14:paraId="18462558" w14:textId="77777777" w:rsidR="008C4CE2" w:rsidRDefault="008C4CE2" w:rsidP="008C4CE2">
      <w:pPr>
        <w:pStyle w:val="Heading1"/>
      </w:pPr>
      <w:r>
        <w:t>&gt;&gt;                     var o = n(r);</w:t>
      </w:r>
    </w:p>
    <w:p w14:paraId="56135D49" w14:textId="77777777" w:rsidR="008C4CE2" w:rsidRDefault="008C4CE2" w:rsidP="008C4CE2">
      <w:pPr>
        <w:pStyle w:val="Heading1"/>
      </w:pPr>
      <w:r>
        <w:t>&gt;&gt;                     if ("object" == typeof o)</w:t>
      </w:r>
    </w:p>
    <w:p w14:paraId="3FEE9BD3" w14:textId="77777777" w:rsidR="008C4CE2" w:rsidRDefault="008C4CE2" w:rsidP="008C4CE2">
      <w:pPr>
        <w:pStyle w:val="Heading1"/>
      </w:pPr>
      <w:r>
        <w:t>&gt;&gt;                         return o.value</w:t>
      </w:r>
    </w:p>
    <w:p w14:paraId="3FDCD37B" w14:textId="77777777" w:rsidR="008C4CE2" w:rsidRDefault="008C4CE2" w:rsidP="008C4CE2">
      <w:pPr>
        <w:pStyle w:val="Heading1"/>
      </w:pPr>
      <w:r>
        <w:t>&gt;&gt;                 }</w:t>
      </w:r>
    </w:p>
    <w:p w14:paraId="15A9E9C2" w14:textId="77777777" w:rsidR="008C4CE2" w:rsidRDefault="008C4CE2" w:rsidP="008C4CE2">
      <w:pPr>
        <w:pStyle w:val="Heading1"/>
      </w:pPr>
      <w:r>
        <w:t>&gt;&gt;                 return !0</w:t>
      </w:r>
    </w:p>
    <w:p w14:paraId="32796350" w14:textId="77777777" w:rsidR="008C4CE2" w:rsidRDefault="008C4CE2" w:rsidP="008C4CE2">
      <w:pPr>
        <w:pStyle w:val="Heading1"/>
      </w:pPr>
      <w:r>
        <w:t>&gt;&gt;             }(s, r)) {</w:t>
      </w:r>
    </w:p>
    <w:p w14:paraId="75E3B180" w14:textId="77777777" w:rsidR="008C4CE2" w:rsidRDefault="008C4CE2" w:rsidP="008C4CE2">
      <w:pPr>
        <w:pStyle w:val="Heading1"/>
      </w:pPr>
      <w:r>
        <w:t>&gt;&gt;                 var l = (a = s,</w:t>
      </w:r>
    </w:p>
    <w:p w14:paraId="3B1D799B" w14:textId="77777777" w:rsidR="008C4CE2" w:rsidRDefault="008C4CE2" w:rsidP="008C4CE2">
      <w:pPr>
        <w:pStyle w:val="Heading1"/>
      </w:pPr>
      <w:r>
        <w:t>&gt;&gt;                 a.timestamp ? new Date(a.timestamp) : new Date).toISOString()</w:t>
      </w:r>
    </w:p>
    <w:p w14:paraId="74CEFDC1" w14:textId="77777777" w:rsidR="008C4CE2" w:rsidRDefault="008C4CE2" w:rsidP="008C4CE2">
      <w:pPr>
        <w:pStyle w:val="Heading1"/>
      </w:pPr>
      <w:r>
        <w:t>&gt;&gt;                   , u = {</w:t>
      </w:r>
    </w:p>
    <w:p w14:paraId="43E9DC22" w14:textId="77777777" w:rsidR="008C4CE2" w:rsidRDefault="008C4CE2" w:rsidP="008C4CE2">
      <w:pPr>
        <w:pStyle w:val="Heading1"/>
      </w:pPr>
      <w:r>
        <w:t>&gt;&gt;                     "Event.Name": s.eventName,</w:t>
      </w:r>
    </w:p>
    <w:p w14:paraId="7DAEEA7A" w14:textId="77777777" w:rsidR="008C4CE2" w:rsidRDefault="008C4CE2" w:rsidP="008C4CE2">
      <w:pPr>
        <w:pStyle w:val="Heading1"/>
      </w:pPr>
      <w:r>
        <w:t>&gt;&gt;                     "Event.Source": "OTelJS",</w:t>
      </w:r>
    </w:p>
    <w:p w14:paraId="3A663A44" w14:textId="77777777" w:rsidR="008C4CE2" w:rsidRDefault="008C4CE2" w:rsidP="008C4CE2">
      <w:pPr>
        <w:pStyle w:val="Heading1"/>
      </w:pPr>
      <w:r>
        <w:t>&gt;&gt;                     "Event.Time": {</w:t>
      </w:r>
    </w:p>
    <w:p w14:paraId="7ED60490" w14:textId="77777777" w:rsidR="008C4CE2" w:rsidRDefault="008C4CE2" w:rsidP="008C4CE2">
      <w:pPr>
        <w:pStyle w:val="Heading1"/>
      </w:pPr>
      <w:r>
        <w:t>&gt;&gt;                         value: l,</w:t>
      </w:r>
    </w:p>
    <w:p w14:paraId="7379FB8D" w14:textId="77777777" w:rsidR="008C4CE2" w:rsidRDefault="008C4CE2" w:rsidP="008C4CE2">
      <w:pPr>
        <w:pStyle w:val="Heading1"/>
      </w:pPr>
      <w:r>
        <w:t>&gt;&gt;                         propertyType: Tn.DateTime</w:t>
      </w:r>
    </w:p>
    <w:p w14:paraId="29B43826" w14:textId="77777777" w:rsidR="008C4CE2" w:rsidRDefault="008C4CE2" w:rsidP="008C4CE2">
      <w:pPr>
        <w:pStyle w:val="Heading1"/>
      </w:pPr>
      <w:r>
        <w:t>&gt;&gt;                     }</w:t>
      </w:r>
    </w:p>
    <w:p w14:paraId="01DAE140" w14:textId="77777777" w:rsidR="008C4CE2" w:rsidRDefault="008C4CE2" w:rsidP="008C4CE2">
      <w:pPr>
        <w:pStyle w:val="Heading1"/>
      </w:pPr>
      <w:r>
        <w:t>&gt;&gt;                 };</w:t>
      </w:r>
    </w:p>
    <w:p w14:paraId="450006C0" w14:textId="77777777" w:rsidR="008C4CE2" w:rsidRDefault="008C4CE2" w:rsidP="008C4CE2">
      <w:pPr>
        <w:pStyle w:val="Heading1"/>
      </w:pPr>
      <w:r>
        <w:t>&gt;&gt;                 for (var d in n.eventsProcessed++,</w:t>
      </w:r>
    </w:p>
    <w:p w14:paraId="2D0FDDED" w14:textId="77777777" w:rsidR="008C4CE2" w:rsidRDefault="008C4CE2" w:rsidP="008C4CE2">
      <w:pPr>
        <w:pStyle w:val="Heading1"/>
      </w:pPr>
      <w:r>
        <w:t>&gt;&gt;                 u["Event.Sequence"] = {</w:t>
      </w:r>
    </w:p>
    <w:p w14:paraId="54C1A656" w14:textId="77777777" w:rsidR="008C4CE2" w:rsidRDefault="008C4CE2" w:rsidP="008C4CE2">
      <w:pPr>
        <w:pStyle w:val="Heading1"/>
      </w:pPr>
      <w:r>
        <w:t>&gt;&gt;                     value: n.eventsProcessed,</w:t>
      </w:r>
    </w:p>
    <w:p w14:paraId="241717E5" w14:textId="77777777" w:rsidR="008C4CE2" w:rsidRDefault="008C4CE2" w:rsidP="008C4CE2">
      <w:pPr>
        <w:pStyle w:val="Heading1"/>
      </w:pPr>
      <w:r>
        <w:t>&gt;&gt;                     propertyType: Tn.Int64</w:t>
      </w:r>
    </w:p>
    <w:p w14:paraId="24FC8030" w14:textId="77777777" w:rsidR="008C4CE2" w:rsidRDefault="008C4CE2" w:rsidP="008C4CE2">
      <w:pPr>
        <w:pStyle w:val="Heading1"/>
      </w:pPr>
      <w:r>
        <w:t>&gt;&gt;                 },</w:t>
      </w:r>
    </w:p>
    <w:p w14:paraId="05CE7CAB" w14:textId="77777777" w:rsidR="008C4CE2" w:rsidRDefault="008C4CE2" w:rsidP="008C4CE2">
      <w:pPr>
        <w:pStyle w:val="Heading1"/>
      </w:pPr>
      <w:r>
        <w:t>&gt;&gt;                 u["Event.Id"] = h + "." + n.eventsProcessed,</w:t>
      </w:r>
    </w:p>
    <w:p w14:paraId="5D916DAF" w14:textId="77777777" w:rsidR="008C4CE2" w:rsidRDefault="008C4CE2" w:rsidP="008C4CE2">
      <w:pPr>
        <w:pStyle w:val="Heading1"/>
      </w:pPr>
      <w:r>
        <w:t>&gt;&gt;                 f)</w:t>
      </w:r>
    </w:p>
    <w:p w14:paraId="2F29A9F1" w14:textId="77777777" w:rsidR="008C4CE2" w:rsidRDefault="008C4CE2" w:rsidP="008C4CE2">
      <w:pPr>
        <w:pStyle w:val="Heading1"/>
      </w:pPr>
      <w:r>
        <w:t>&gt;&gt;                     u[d] = f[d];</w:t>
      </w:r>
    </w:p>
    <w:p w14:paraId="6C695472" w14:textId="77777777" w:rsidR="008C4CE2" w:rsidRDefault="008C4CE2" w:rsidP="008C4CE2">
      <w:pPr>
        <w:pStyle w:val="Heading1"/>
      </w:pPr>
      <w:r>
        <w:t>&gt;&gt;                 if (!o(u, s.dataFields, !0, t.eventType))</w:t>
      </w:r>
    </w:p>
    <w:p w14:paraId="1FD987B6" w14:textId="77777777" w:rsidR="008C4CE2" w:rsidRDefault="008C4CE2" w:rsidP="008C4CE2">
      <w:pPr>
        <w:pStyle w:val="Heading1"/>
      </w:pPr>
      <w:r>
        <w:t>&gt;&gt;                     return void Object(i.b)(0, 1, (function() {</w:t>
      </w:r>
    </w:p>
    <w:p w14:paraId="773812FA" w14:textId="77777777" w:rsidR="008C4CE2" w:rsidRDefault="008C4CE2" w:rsidP="008C4CE2">
      <w:pPr>
        <w:pStyle w:val="Heading1"/>
      </w:pPr>
      <w:r>
        <w:t>&gt;&gt;                         return "Dropping Event: " + s.eventName</w:t>
      </w:r>
    </w:p>
    <w:p w14:paraId="3D3CF40F" w14:textId="77777777" w:rsidR="008C4CE2" w:rsidRDefault="008C4CE2" w:rsidP="008C4CE2">
      <w:pPr>
        <w:pStyle w:val="Heading1"/>
      </w:pPr>
      <w:r>
        <w:t>&gt;&gt;                     }</w:t>
      </w:r>
    </w:p>
    <w:p w14:paraId="666BCB5F" w14:textId="77777777" w:rsidR="008C4CE2" w:rsidRDefault="008C4CE2" w:rsidP="008C4CE2">
      <w:pPr>
        <w:pStyle w:val="Heading1"/>
      </w:pPr>
      <w:r>
        <w:t>&gt;&gt;                     ));</w:t>
      </w:r>
    </w:p>
    <w:p w14:paraId="5065F93E" w14:textId="77777777" w:rsidR="008C4CE2" w:rsidRDefault="008C4CE2" w:rsidP="008C4CE2">
      <w:pPr>
        <w:pStyle w:val="Heading1"/>
      </w:pPr>
      <w:r>
        <w:t>&gt;&gt;                 var p = "custom";</w:t>
      </w:r>
    </w:p>
    <w:p w14:paraId="7317916B" w14:textId="77777777" w:rsidR="008C4CE2" w:rsidRDefault="008C4CE2" w:rsidP="008C4CE2">
      <w:pPr>
        <w:pStyle w:val="Heading1"/>
      </w:pPr>
      <w:r>
        <w:t>&gt;&gt;                 s.eventContract &amp;&amp; (s.eventContract.name &amp;&amp; (u["Event.Contract"] = s.eventContract.name,</w:t>
      </w:r>
    </w:p>
    <w:p w14:paraId="6A32A42A" w14:textId="77777777" w:rsidR="008C4CE2" w:rsidRDefault="008C4CE2" w:rsidP="008C4CE2">
      <w:pPr>
        <w:pStyle w:val="Heading1"/>
      </w:pPr>
      <w:r>
        <w:t>&gt;&gt;                 p += "." + s.eventContract.name.toLowerCase().replace(/\./g, "_")),</w:t>
      </w:r>
    </w:p>
    <w:p w14:paraId="33D0C77C" w14:textId="77777777" w:rsidR="008C4CE2" w:rsidRDefault="008C4CE2" w:rsidP="008C4CE2">
      <w:pPr>
        <w:pStyle w:val="Heading1"/>
      </w:pPr>
      <w:r>
        <w:t>&gt;&gt;                 o(u, s.eventContract.dataFields, !1, t.eventType));</w:t>
      </w:r>
    </w:p>
    <w:p w14:paraId="6B81ACEC" w14:textId="77777777" w:rsidR="008C4CE2" w:rsidRDefault="008C4CE2" w:rsidP="008C4CE2">
      <w:pPr>
        <w:pStyle w:val="Heading1"/>
      </w:pPr>
      <w:r>
        <w:t>&gt;&gt;                 var g = function(e, t) {</w:t>
      </w:r>
    </w:p>
    <w:p w14:paraId="68D3C182" w14:textId="77777777" w:rsidR="008C4CE2" w:rsidRDefault="008C4CE2" w:rsidP="008C4CE2">
      <w:pPr>
        <w:pStyle w:val="Heading1"/>
      </w:pPr>
      <w:r>
        <w:t>&gt;&gt;                     return 2 === t ? "b22a201c3f1d41d28ccc399ba6cc9ca2-1972c77f-1f79-4283-a0f9-b4ddc4646f55-7121" : e.telemetryProperties &amp;&amp; (1 !== t || e.telemetryProperties.ariaTenantToken) ? 1 === t ? e.telemetryProperties.ariaTenantToken : void 0 : void Object(i.b)(0, 1, (function() {</w:t>
      </w:r>
    </w:p>
    <w:p w14:paraId="1EB38819" w14:textId="77777777" w:rsidR="008C4CE2" w:rsidRDefault="008C4CE2" w:rsidP="008C4CE2">
      <w:pPr>
        <w:pStyle w:val="Heading1"/>
      </w:pPr>
      <w:r>
        <w:t>&gt;&gt;                         return "Missing Aria Token"</w:t>
      </w:r>
    </w:p>
    <w:p w14:paraId="6878E1D3" w14:textId="77777777" w:rsidR="008C4CE2" w:rsidRDefault="008C4CE2" w:rsidP="008C4CE2">
      <w:pPr>
        <w:pStyle w:val="Heading1"/>
      </w:pPr>
      <w:r>
        <w:t>&gt;&gt;                     }</w:t>
      </w:r>
    </w:p>
    <w:p w14:paraId="007C4515" w14:textId="77777777" w:rsidR="008C4CE2" w:rsidRDefault="008C4CE2" w:rsidP="008C4CE2">
      <w:pPr>
        <w:pStyle w:val="Heading1"/>
      </w:pPr>
      <w:r>
        <w:t>&gt;&gt;                     ))</w:t>
      </w:r>
    </w:p>
    <w:p w14:paraId="3A72D98C" w14:textId="77777777" w:rsidR="008C4CE2" w:rsidRDefault="008C4CE2" w:rsidP="008C4CE2">
      <w:pPr>
        <w:pStyle w:val="Heading1"/>
      </w:pPr>
      <w:r>
        <w:t>&gt;&gt;                 }(s, t.eventType);</w:t>
      </w:r>
    </w:p>
    <w:p w14:paraId="63109C10" w14:textId="77777777" w:rsidR="008C4CE2" w:rsidRDefault="008C4CE2" w:rsidP="008C4CE2">
      <w:pPr>
        <w:pStyle w:val="Heading1"/>
      </w:pPr>
      <w:r>
        <w:t>&gt;&gt;                 if (!g)</w:t>
      </w:r>
    </w:p>
    <w:p w14:paraId="0F3FECB4" w14:textId="77777777" w:rsidR="008C4CE2" w:rsidRDefault="008C4CE2" w:rsidP="008C4CE2">
      <w:pPr>
        <w:pStyle w:val="Heading1"/>
      </w:pPr>
      <w:r>
        <w:t>&gt;&gt;                     return;</w:t>
      </w:r>
    </w:p>
    <w:p w14:paraId="22687588" w14:textId="77777777" w:rsidR="008C4CE2" w:rsidRDefault="008C4CE2" w:rsidP="008C4CE2">
      <w:pPr>
        <w:pStyle w:val="Heading1"/>
      </w:pPr>
      <w:r>
        <w:t>&gt;&gt;                 return {</w:t>
      </w:r>
    </w:p>
    <w:p w14:paraId="1C71A877" w14:textId="77777777" w:rsidR="008C4CE2" w:rsidRDefault="008C4CE2" w:rsidP="008C4CE2">
      <w:pPr>
        <w:pStyle w:val="Heading1"/>
      </w:pPr>
      <w:r>
        <w:t>&gt;&gt;                     iKey: g,</w:t>
      </w:r>
    </w:p>
    <w:p w14:paraId="4F58B0B3" w14:textId="77777777" w:rsidR="008C4CE2" w:rsidRDefault="008C4CE2" w:rsidP="008C4CE2">
      <w:pPr>
        <w:pStyle w:val="Heading1"/>
      </w:pPr>
      <w:r>
        <w:t>&gt;&gt;                     name: s.eventName,</w:t>
      </w:r>
    </w:p>
    <w:p w14:paraId="187FAA35" w14:textId="77777777" w:rsidR="008C4CE2" w:rsidRDefault="008C4CE2" w:rsidP="008C4CE2">
      <w:pPr>
        <w:pStyle w:val="Heading1"/>
      </w:pPr>
      <w:r>
        <w:t>&gt;&gt;                     data: u,</w:t>
      </w:r>
    </w:p>
    <w:p w14:paraId="74B16B4C" w14:textId="77777777" w:rsidR="008C4CE2" w:rsidRDefault="008C4CE2" w:rsidP="008C4CE2">
      <w:pPr>
        <w:pStyle w:val="Heading1"/>
      </w:pPr>
      <w:r>
        <w:t>&gt;&gt;                     time: l,</w:t>
      </w:r>
    </w:p>
    <w:p w14:paraId="556E3DB7" w14:textId="77777777" w:rsidR="008C4CE2" w:rsidRDefault="008C4CE2" w:rsidP="008C4CE2">
      <w:pPr>
        <w:pStyle w:val="Heading1"/>
      </w:pPr>
      <w:r>
        <w:t>&gt;&gt;                     baseType: p,</w:t>
      </w:r>
    </w:p>
    <w:p w14:paraId="0142801C" w14:textId="77777777" w:rsidR="008C4CE2" w:rsidRDefault="008C4CE2" w:rsidP="008C4CE2">
      <w:pPr>
        <w:pStyle w:val="Heading1"/>
      </w:pPr>
      <w:r>
        <w:t>&gt;&gt;                     ext: {</w:t>
      </w:r>
    </w:p>
    <w:p w14:paraId="6F39517D" w14:textId="77777777" w:rsidR="008C4CE2" w:rsidRDefault="008C4CE2" w:rsidP="008C4CE2">
      <w:pPr>
        <w:pStyle w:val="Heading1"/>
      </w:pPr>
      <w:r>
        <w:t>&gt;&gt;                         sdk: {</w:t>
      </w:r>
    </w:p>
    <w:p w14:paraId="04F825C5" w14:textId="77777777" w:rsidR="008C4CE2" w:rsidRDefault="008C4CE2" w:rsidP="008C4CE2">
      <w:pPr>
        <w:pStyle w:val="Heading1"/>
      </w:pPr>
      <w:r>
        <w:t>&gt;&gt;                             seq: n.eventsProcessed</w:t>
      </w:r>
    </w:p>
    <w:p w14:paraId="3ECDB13C" w14:textId="77777777" w:rsidR="008C4CE2" w:rsidRDefault="008C4CE2" w:rsidP="008C4CE2">
      <w:pPr>
        <w:pStyle w:val="Heading1"/>
      </w:pPr>
      <w:r>
        <w:t>&gt;&gt;                         }</w:t>
      </w:r>
    </w:p>
    <w:p w14:paraId="74152D40" w14:textId="77777777" w:rsidR="008C4CE2" w:rsidRDefault="008C4CE2" w:rsidP="008C4CE2">
      <w:pPr>
        <w:pStyle w:val="Heading1"/>
      </w:pPr>
      <w:r>
        <w:t>&gt;&gt;                     }</w:t>
      </w:r>
    </w:p>
    <w:p w14:paraId="6B75E403" w14:textId="77777777" w:rsidR="008C4CE2" w:rsidRDefault="008C4CE2" w:rsidP="008C4CE2">
      <w:pPr>
        <w:pStyle w:val="Heading1"/>
      </w:pPr>
      <w:r>
        <w:t>&gt;&gt;                 }</w:t>
      </w:r>
    </w:p>
    <w:p w14:paraId="24B9395C" w14:textId="77777777" w:rsidR="008C4CE2" w:rsidRDefault="008C4CE2" w:rsidP="008C4CE2">
      <w:pPr>
        <w:pStyle w:val="Heading1"/>
      </w:pPr>
      <w:r>
        <w:t>&gt;&gt;             }</w:t>
      </w:r>
    </w:p>
    <w:p w14:paraId="70DA320B" w14:textId="77777777" w:rsidR="008C4CE2" w:rsidRDefault="008C4CE2" w:rsidP="008C4CE2">
      <w:pPr>
        <w:pStyle w:val="Heading1"/>
      </w:pPr>
      <w:r>
        <w:t>&gt;&gt;         };</w:t>
      </w:r>
    </w:p>
    <w:p w14:paraId="7DBED5F7" w14:textId="77777777" w:rsidR="008C4CE2" w:rsidRDefault="008C4CE2" w:rsidP="008C4CE2">
      <w:pPr>
        <w:pStyle w:val="Heading1"/>
      </w:pPr>
      <w:r>
        <w:t>&gt;&gt;         this.addPreprocessor = function(e) {</w:t>
      </w:r>
    </w:p>
    <w:p w14:paraId="1D235C3E" w14:textId="77777777" w:rsidR="008C4CE2" w:rsidRDefault="008C4CE2" w:rsidP="008C4CE2">
      <w:pPr>
        <w:pStyle w:val="Heading1"/>
      </w:pPr>
      <w:r>
        <w:t>&gt;&gt;             r.push(e)</w:t>
      </w:r>
    </w:p>
    <w:p w14:paraId="70968592" w14:textId="77777777" w:rsidR="008C4CE2" w:rsidRDefault="008C4CE2" w:rsidP="008C4CE2">
      <w:pPr>
        <w:pStyle w:val="Heading1"/>
      </w:pPr>
      <w:r>
        <w:t>&gt;&gt;         }</w:t>
      </w:r>
    </w:p>
    <w:p w14:paraId="598F2414" w14:textId="77777777" w:rsidR="008C4CE2" w:rsidRDefault="008C4CE2" w:rsidP="008C4CE2">
      <w:pPr>
        <w:pStyle w:val="Heading1"/>
      </w:pPr>
      <w:r>
        <w:t>&gt;&gt;         ,</w:t>
      </w:r>
    </w:p>
    <w:p w14:paraId="6367FEC9" w14:textId="77777777" w:rsidR="008C4CE2" w:rsidRDefault="008C4CE2" w:rsidP="008C4CE2">
      <w:pPr>
        <w:pStyle w:val="Heading1"/>
      </w:pPr>
      <w:r>
        <w:t>&gt;&gt;         this.getOneDSPersistentDataFields = function() {</w:t>
      </w:r>
    </w:p>
    <w:p w14:paraId="27A657F6" w14:textId="77777777" w:rsidR="008C4CE2" w:rsidRDefault="008C4CE2" w:rsidP="008C4CE2">
      <w:pPr>
        <w:pStyle w:val="Heading1"/>
      </w:pPr>
      <w:r>
        <w:t>&gt;&gt;             return f</w:t>
      </w:r>
    </w:p>
    <w:p w14:paraId="33894445" w14:textId="77777777" w:rsidR="008C4CE2" w:rsidRDefault="008C4CE2" w:rsidP="008C4CE2">
      <w:pPr>
        <w:pStyle w:val="Heading1"/>
      </w:pPr>
      <w:r>
        <w:t>&gt;&gt;         }</w:t>
      </w:r>
    </w:p>
    <w:p w14:paraId="340CE4FB" w14:textId="77777777" w:rsidR="008C4CE2" w:rsidRDefault="008C4CE2" w:rsidP="008C4CE2">
      <w:pPr>
        <w:pStyle w:val="Heading1"/>
      </w:pPr>
      <w:r>
        <w:t>&gt;&gt;         ,</w:t>
      </w:r>
    </w:p>
    <w:p w14:paraId="6DB949D2" w14:textId="77777777" w:rsidR="008C4CE2" w:rsidRDefault="008C4CE2" w:rsidP="008C4CE2">
      <w:pPr>
        <w:pStyle w:val="Heading1"/>
      </w:pPr>
      <w:r>
        <w:t>&gt;&gt;         this.getPreprocessors = function() {</w:t>
      </w:r>
    </w:p>
    <w:p w14:paraId="7851F8EB" w14:textId="77777777" w:rsidR="008C4CE2" w:rsidRDefault="008C4CE2" w:rsidP="008C4CE2">
      <w:pPr>
        <w:pStyle w:val="Heading1"/>
      </w:pPr>
      <w:r>
        <w:t>&gt;&gt;             return r</w:t>
      </w:r>
    </w:p>
    <w:p w14:paraId="7BC7447B" w14:textId="77777777" w:rsidR="008C4CE2" w:rsidRDefault="008C4CE2" w:rsidP="008C4CE2">
      <w:pPr>
        <w:pStyle w:val="Heading1"/>
      </w:pPr>
      <w:r>
        <w:t>&gt;&gt;         }</w:t>
      </w:r>
    </w:p>
    <w:p w14:paraId="269B1F4B" w14:textId="77777777" w:rsidR="008C4CE2" w:rsidRDefault="008C4CE2" w:rsidP="008C4CE2">
      <w:pPr>
        <w:pStyle w:val="Heading1"/>
      </w:pPr>
      <w:r>
        <w:t>&gt;&gt;         ;</w:t>
      </w:r>
    </w:p>
    <w:p w14:paraId="280C366C" w14:textId="77777777" w:rsidR="008C4CE2" w:rsidRDefault="008C4CE2" w:rsidP="008C4CE2">
      <w:pPr>
        <w:pStyle w:val="Heading1"/>
      </w:pPr>
      <w:r>
        <w:t>&gt;&gt;         var g = function(e) {</w:t>
      </w:r>
    </w:p>
    <w:p w14:paraId="77908D38" w14:textId="77777777" w:rsidR="008C4CE2" w:rsidRDefault="008C4CE2" w:rsidP="008C4CE2">
      <w:pPr>
        <w:pStyle w:val="Heading1"/>
      </w:pPr>
      <w:r>
        <w:t>&gt;&gt;             o(f, e, !1, 1)</w:t>
      </w:r>
    </w:p>
    <w:p w14:paraId="7F86A230" w14:textId="77777777" w:rsidR="008C4CE2" w:rsidRDefault="008C4CE2" w:rsidP="008C4CE2">
      <w:pPr>
        <w:pStyle w:val="Heading1"/>
      </w:pPr>
      <w:r>
        <w:t>&gt;&gt;         };</w:t>
      </w:r>
    </w:p>
    <w:p w14:paraId="6B090D96" w14:textId="77777777" w:rsidR="008C4CE2" w:rsidRDefault="008C4CE2" w:rsidP="008C4CE2">
      <w:pPr>
        <w:pStyle w:val="Heading1"/>
      </w:pPr>
      <w:r>
        <w:t>&gt;&gt;         this.addPersistentDataFields = g,</w:t>
      </w:r>
    </w:p>
    <w:p w14:paraId="555B20F6" w14:textId="77777777" w:rsidR="008C4CE2" w:rsidRDefault="008C4CE2" w:rsidP="008C4CE2">
      <w:pPr>
        <w:pStyle w:val="Heading1"/>
      </w:pPr>
      <w:r>
        <w:t>&gt;&gt;         this.setOptionalEventsEnabled = function(e) {</w:t>
      </w:r>
    </w:p>
    <w:p w14:paraId="240C65BF" w14:textId="77777777" w:rsidR="008C4CE2" w:rsidRDefault="008C4CE2" w:rsidP="008C4CE2">
      <w:pPr>
        <w:pStyle w:val="Heading1"/>
      </w:pPr>
      <w:r>
        <w:t>&gt;&gt;             a = e</w:t>
      </w:r>
    </w:p>
    <w:p w14:paraId="0AA804D7" w14:textId="77777777" w:rsidR="008C4CE2" w:rsidRDefault="008C4CE2" w:rsidP="008C4CE2">
      <w:pPr>
        <w:pStyle w:val="Heading1"/>
      </w:pPr>
      <w:r>
        <w:t>&gt;&gt;         }</w:t>
      </w:r>
    </w:p>
    <w:p w14:paraId="6ACE6546" w14:textId="77777777" w:rsidR="008C4CE2" w:rsidRDefault="008C4CE2" w:rsidP="008C4CE2">
      <w:pPr>
        <w:pStyle w:val="Heading1"/>
      </w:pPr>
      <w:r>
        <w:t>&gt;&gt;         ,</w:t>
      </w:r>
    </w:p>
    <w:p w14:paraId="0B101EFA" w14:textId="77777777" w:rsidR="008C4CE2" w:rsidRDefault="008C4CE2" w:rsidP="008C4CE2">
      <w:pPr>
        <w:pStyle w:val="Heading1"/>
      </w:pPr>
      <w:r>
        <w:t>&gt;&gt;         this.setFullEventsEnabled = this.setOptionalEventsEnabled,</w:t>
      </w:r>
    </w:p>
    <w:p w14:paraId="048109B5" w14:textId="77777777" w:rsidR="008C4CE2" w:rsidRDefault="008C4CE2" w:rsidP="008C4CE2">
      <w:pPr>
        <w:pStyle w:val="Heading1"/>
      </w:pPr>
      <w:r>
        <w:t>&gt;&gt;         t.enableOptionalEvents &amp;&amp; (a = !0),</w:t>
      </w:r>
    </w:p>
    <w:p w14:paraId="655E10A9" w14:textId="77777777" w:rsidR="008C4CE2" w:rsidRDefault="008C4CE2" w:rsidP="008C4CE2">
      <w:pPr>
        <w:pStyle w:val="Heading1"/>
      </w:pPr>
      <w:r>
        <w:t>&gt;&gt;         g(e);</w:t>
      </w:r>
    </w:p>
    <w:p w14:paraId="64B20E2A" w14:textId="77777777" w:rsidR="008C4CE2" w:rsidRDefault="008C4CE2" w:rsidP="008C4CE2">
      <w:pPr>
        <w:pStyle w:val="Heading1"/>
      </w:pPr>
      <w:r>
        <w:t>&gt;&gt;         var m = t.coreFields;</w:t>
      </w:r>
    </w:p>
    <w:p w14:paraId="1DD65B3E" w14:textId="77777777" w:rsidR="008C4CE2" w:rsidRDefault="008C4CE2" w:rsidP="008C4CE2">
      <w:pPr>
        <w:pStyle w:val="Heading1"/>
      </w:pPr>
      <w:r>
        <w:t>&gt;&gt;         if (m) {</w:t>
      </w:r>
    </w:p>
    <w:p w14:paraId="43772846" w14:textId="77777777" w:rsidR="008C4CE2" w:rsidRDefault="008C4CE2" w:rsidP="008C4CE2">
      <w:pPr>
        <w:pStyle w:val="Heading1"/>
      </w:pPr>
      <w:r>
        <w:t>&gt;&gt;             g(u.b.getFields(m.app)),</w:t>
      </w:r>
    </w:p>
    <w:p w14:paraId="4D50DB99" w14:textId="77777777" w:rsidR="008C4CE2" w:rsidRDefault="008C4CE2" w:rsidP="008C4CE2">
      <w:pPr>
        <w:pStyle w:val="Heading1"/>
      </w:pPr>
      <w:r>
        <w:t>&gt;&gt;             g(u.e.getFields(m.user)),</w:t>
      </w:r>
    </w:p>
    <w:p w14:paraId="32055214" w14:textId="77777777" w:rsidR="008C4CE2" w:rsidRDefault="008C4CE2" w:rsidP="008C4CE2">
      <w:pPr>
        <w:pStyle w:val="Heading1"/>
      </w:pPr>
      <w:r>
        <w:t>&gt;&gt;             g(u.d.getFields(m.session));</w:t>
      </w:r>
    </w:p>
    <w:p w14:paraId="112A8669" w14:textId="77777777" w:rsidR="008C4CE2" w:rsidRDefault="008C4CE2" w:rsidP="008C4CE2">
      <w:pPr>
        <w:pStyle w:val="Heading1"/>
      </w:pPr>
      <w:r>
        <w:t>&gt;&gt;             var b = m.release;</w:t>
      </w:r>
    </w:p>
    <w:p w14:paraId="27732604" w14:textId="77777777" w:rsidR="008C4CE2" w:rsidRDefault="008C4CE2" w:rsidP="008C4CE2">
      <w:pPr>
        <w:pStyle w:val="Heading1"/>
      </w:pPr>
      <w:r>
        <w:t>&gt;&gt;             b &amp;&amp; g(u.c.getFields(b))</w:t>
      </w:r>
    </w:p>
    <w:p w14:paraId="07861FF4" w14:textId="77777777" w:rsidR="008C4CE2" w:rsidRDefault="008C4CE2" w:rsidP="008C4CE2">
      <w:pPr>
        <w:pStyle w:val="Heading1"/>
      </w:pPr>
      <w:r>
        <w:t>&gt;&gt;         }</w:t>
      </w:r>
    </w:p>
    <w:p w14:paraId="3F848578" w14:textId="77777777" w:rsidR="008C4CE2" w:rsidRDefault="008C4CE2" w:rsidP="008C4CE2">
      <w:pPr>
        <w:pStyle w:val="Heading1"/>
      </w:pPr>
      <w:r>
        <w:t>&gt;&gt;         this.addPreprocessor(d)</w:t>
      </w:r>
    </w:p>
    <w:p w14:paraId="5A011E6A" w14:textId="77777777" w:rsidR="008C4CE2" w:rsidRDefault="008C4CE2" w:rsidP="008C4CE2">
      <w:pPr>
        <w:pStyle w:val="Heading1"/>
      </w:pPr>
      <w:r>
        <w:t>&gt;&gt;     }</w:t>
      </w:r>
    </w:p>
    <w:p w14:paraId="77F8AFD5" w14:textId="77777777" w:rsidR="008C4CE2" w:rsidRDefault="008C4CE2" w:rsidP="008C4CE2">
      <w:pPr>
        <w:pStyle w:val="Heading1"/>
      </w:pPr>
      <w:r>
        <w:t>&gt;&gt;     )</w:t>
      </w:r>
    </w:p>
    <w:p w14:paraId="1A7E6ABA" w14:textId="77777777" w:rsidR="008C4CE2" w:rsidRDefault="008C4CE2" w:rsidP="008C4CE2">
      <w:pPr>
        <w:pStyle w:val="Heading1"/>
      </w:pPr>
      <w:r>
        <w:t>&gt;&gt;       , An = null</w:t>
      </w:r>
    </w:p>
    <w:p w14:paraId="7ED12E38" w14:textId="77777777" w:rsidR="008C4CE2" w:rsidRDefault="008C4CE2" w:rsidP="008C4CE2">
      <w:pPr>
        <w:pStyle w:val="Heading1"/>
      </w:pPr>
      <w:r>
        <w:t>&gt;&gt;       , Pn = function() {</w:t>
      </w:r>
    </w:p>
    <w:p w14:paraId="39E71394" w14:textId="77777777" w:rsidR="008C4CE2" w:rsidRDefault="008C4CE2" w:rsidP="008C4CE2">
      <w:pPr>
        <w:pStyle w:val="Heading1"/>
      </w:pPr>
      <w:r>
        <w:t>&gt;&gt;         function e(t, n, r) {</w:t>
      </w:r>
    </w:p>
    <w:p w14:paraId="70E6EAB5" w14:textId="77777777" w:rsidR="008C4CE2" w:rsidRDefault="008C4CE2" w:rsidP="008C4CE2">
      <w:pPr>
        <w:pStyle w:val="Heading1"/>
      </w:pPr>
      <w:r>
        <w:t>&gt;&gt;             var i, o = this, a = !1;</w:t>
      </w:r>
    </w:p>
    <w:p w14:paraId="65C708B4" w14:textId="77777777" w:rsidR="008C4CE2" w:rsidRDefault="008C4CE2" w:rsidP="008C4CE2">
      <w:pPr>
        <w:pStyle w:val="Heading1"/>
      </w:pPr>
      <w:r>
        <w:t>&gt;&gt;             (o.start = _e(),</w:t>
      </w:r>
    </w:p>
    <w:p w14:paraId="1FA5D169" w14:textId="77777777" w:rsidR="008C4CE2" w:rsidRDefault="008C4CE2" w:rsidP="008C4CE2">
      <w:pPr>
        <w:pStyle w:val="Heading1"/>
      </w:pPr>
      <w:r>
        <w:t>&gt;&gt;             o.name = t,</w:t>
      </w:r>
    </w:p>
    <w:p w14:paraId="375F71D3" w14:textId="77777777" w:rsidR="008C4CE2" w:rsidRDefault="008C4CE2" w:rsidP="008C4CE2">
      <w:pPr>
        <w:pStyle w:val="Heading1"/>
      </w:pPr>
      <w:r>
        <w:t>&gt;&gt;             o.isAsync = r,</w:t>
      </w:r>
    </w:p>
    <w:p w14:paraId="639E8CD5" w14:textId="77777777" w:rsidR="008C4CE2" w:rsidRDefault="008C4CE2" w:rsidP="008C4CE2">
      <w:pPr>
        <w:pStyle w:val="Heading1"/>
      </w:pPr>
      <w:r>
        <w:t>&gt;&gt;             o.isChildEvt = function() {</w:t>
      </w:r>
    </w:p>
    <w:p w14:paraId="548DB7C5" w14:textId="77777777" w:rsidR="008C4CE2" w:rsidRDefault="008C4CE2" w:rsidP="008C4CE2">
      <w:pPr>
        <w:pStyle w:val="Heading1"/>
      </w:pPr>
      <w:r>
        <w:t>&gt;&gt;                 return !1</w:t>
      </w:r>
    </w:p>
    <w:p w14:paraId="5BCFEC16" w14:textId="77777777" w:rsidR="008C4CE2" w:rsidRDefault="008C4CE2" w:rsidP="008C4CE2">
      <w:pPr>
        <w:pStyle w:val="Heading1"/>
      </w:pPr>
      <w:r>
        <w:t>&gt;&gt;             }</w:t>
      </w:r>
    </w:p>
    <w:p w14:paraId="52A0FAEE" w14:textId="77777777" w:rsidR="008C4CE2" w:rsidRDefault="008C4CE2" w:rsidP="008C4CE2">
      <w:pPr>
        <w:pStyle w:val="Heading1"/>
      </w:pPr>
      <w:r>
        <w:t>&gt;&gt;             ,</w:t>
      </w:r>
    </w:p>
    <w:p w14:paraId="04C76EBB" w14:textId="77777777" w:rsidR="008C4CE2" w:rsidRDefault="008C4CE2" w:rsidP="008C4CE2">
      <w:pPr>
        <w:pStyle w:val="Heading1"/>
      </w:pPr>
      <w:r>
        <w:t>&gt;&gt;             J(n)) &amp;&amp; (a = Ce(o, "payload", (function() {</w:t>
      </w:r>
    </w:p>
    <w:p w14:paraId="71EFAF7B" w14:textId="77777777" w:rsidR="008C4CE2" w:rsidRDefault="008C4CE2" w:rsidP="008C4CE2">
      <w:pPr>
        <w:pStyle w:val="Heading1"/>
      </w:pPr>
      <w:r>
        <w:t>&gt;&gt;                 return !i &amp;&amp; J(n) &amp;&amp; (i = n(),</w:t>
      </w:r>
    </w:p>
    <w:p w14:paraId="132C00B1" w14:textId="77777777" w:rsidR="008C4CE2" w:rsidRDefault="008C4CE2" w:rsidP="008C4CE2">
      <w:pPr>
        <w:pStyle w:val="Heading1"/>
      </w:pPr>
      <w:r>
        <w:t>&gt;&gt;                 n = null),</w:t>
      </w:r>
    </w:p>
    <w:p w14:paraId="1A233549" w14:textId="77777777" w:rsidR="008C4CE2" w:rsidRDefault="008C4CE2" w:rsidP="008C4CE2">
      <w:pPr>
        <w:pStyle w:val="Heading1"/>
      </w:pPr>
      <w:r>
        <w:t>&gt;&gt;                 i</w:t>
      </w:r>
    </w:p>
    <w:p w14:paraId="53BFE0B9" w14:textId="77777777" w:rsidR="008C4CE2" w:rsidRDefault="008C4CE2" w:rsidP="008C4CE2">
      <w:pPr>
        <w:pStyle w:val="Heading1"/>
      </w:pPr>
      <w:r>
        <w:t>&gt;&gt;             }</w:t>
      </w:r>
    </w:p>
    <w:p w14:paraId="031D03AF" w14:textId="77777777" w:rsidR="008C4CE2" w:rsidRDefault="008C4CE2" w:rsidP="008C4CE2">
      <w:pPr>
        <w:pStyle w:val="Heading1"/>
      </w:pPr>
      <w:r>
        <w:t>&gt;&gt;             )));</w:t>
      </w:r>
    </w:p>
    <w:p w14:paraId="0B230853" w14:textId="77777777" w:rsidR="008C4CE2" w:rsidRDefault="008C4CE2" w:rsidP="008C4CE2">
      <w:pPr>
        <w:pStyle w:val="Heading1"/>
      </w:pPr>
      <w:r>
        <w:t>&gt;&gt;             o.getCtx = function(t) {</w:t>
      </w:r>
    </w:p>
    <w:p w14:paraId="5A031106" w14:textId="77777777" w:rsidR="008C4CE2" w:rsidRDefault="008C4CE2" w:rsidP="008C4CE2">
      <w:pPr>
        <w:pStyle w:val="Heading1"/>
      </w:pPr>
      <w:r>
        <w:t>&gt;&gt;                 return t ? t === e.ParentContextKey || t === e.ChildrenContextKey ? o[t] : (o.ctx || {})[t] : null</w:t>
      </w:r>
    </w:p>
    <w:p w14:paraId="42B0FED8" w14:textId="77777777" w:rsidR="008C4CE2" w:rsidRDefault="008C4CE2" w:rsidP="008C4CE2">
      <w:pPr>
        <w:pStyle w:val="Heading1"/>
      </w:pPr>
      <w:r>
        <w:t>&gt;&gt;             }</w:t>
      </w:r>
    </w:p>
    <w:p w14:paraId="1B2D6FB3" w14:textId="77777777" w:rsidR="008C4CE2" w:rsidRDefault="008C4CE2" w:rsidP="008C4CE2">
      <w:pPr>
        <w:pStyle w:val="Heading1"/>
      </w:pPr>
      <w:r>
        <w:t>&gt;&gt;             ,</w:t>
      </w:r>
    </w:p>
    <w:p w14:paraId="3922E797" w14:textId="77777777" w:rsidR="008C4CE2" w:rsidRDefault="008C4CE2" w:rsidP="008C4CE2">
      <w:pPr>
        <w:pStyle w:val="Heading1"/>
      </w:pPr>
      <w:r>
        <w:t>&gt;&gt;             o.setCtx = function(t, n) {</w:t>
      </w:r>
    </w:p>
    <w:p w14:paraId="0B1B633A" w14:textId="77777777" w:rsidR="008C4CE2" w:rsidRDefault="008C4CE2" w:rsidP="008C4CE2">
      <w:pPr>
        <w:pStyle w:val="Heading1"/>
      </w:pPr>
      <w:r>
        <w:t>&gt;&gt;                 if (t)</w:t>
      </w:r>
    </w:p>
    <w:p w14:paraId="34BA539B" w14:textId="77777777" w:rsidR="008C4CE2" w:rsidRDefault="008C4CE2" w:rsidP="008C4CE2">
      <w:pPr>
        <w:pStyle w:val="Heading1"/>
      </w:pPr>
      <w:r>
        <w:t>&gt;&gt;                     if (t === e.ParentContextKey)</w:t>
      </w:r>
    </w:p>
    <w:p w14:paraId="6B26293D" w14:textId="77777777" w:rsidR="008C4CE2" w:rsidRDefault="008C4CE2" w:rsidP="008C4CE2">
      <w:pPr>
        <w:pStyle w:val="Heading1"/>
      </w:pPr>
      <w:r>
        <w:t>&gt;&gt;                         o[t] || (o.isChildEvt = function() {</w:t>
      </w:r>
    </w:p>
    <w:p w14:paraId="3208F163" w14:textId="77777777" w:rsidR="008C4CE2" w:rsidRDefault="008C4CE2" w:rsidP="008C4CE2">
      <w:pPr>
        <w:pStyle w:val="Heading1"/>
      </w:pPr>
      <w:r>
        <w:t>&gt;&gt;                             return !0</w:t>
      </w:r>
    </w:p>
    <w:p w14:paraId="1C212FEB" w14:textId="77777777" w:rsidR="008C4CE2" w:rsidRDefault="008C4CE2" w:rsidP="008C4CE2">
      <w:pPr>
        <w:pStyle w:val="Heading1"/>
      </w:pPr>
      <w:r>
        <w:t>&gt;&gt;                         }</w:t>
      </w:r>
    </w:p>
    <w:p w14:paraId="403812C1" w14:textId="77777777" w:rsidR="008C4CE2" w:rsidRDefault="008C4CE2" w:rsidP="008C4CE2">
      <w:pPr>
        <w:pStyle w:val="Heading1"/>
      </w:pPr>
      <w:r>
        <w:t>&gt;&gt;                         ),</w:t>
      </w:r>
    </w:p>
    <w:p w14:paraId="42343B6C" w14:textId="77777777" w:rsidR="008C4CE2" w:rsidRDefault="008C4CE2" w:rsidP="008C4CE2">
      <w:pPr>
        <w:pStyle w:val="Heading1"/>
      </w:pPr>
      <w:r>
        <w:t>&gt;&gt;                         o[t] = n;</w:t>
      </w:r>
    </w:p>
    <w:p w14:paraId="68D878BF" w14:textId="77777777" w:rsidR="008C4CE2" w:rsidRDefault="008C4CE2" w:rsidP="008C4CE2">
      <w:pPr>
        <w:pStyle w:val="Heading1"/>
      </w:pPr>
      <w:r>
        <w:t>&gt;&gt;                     else if (t === e.ChildrenContextKey)</w:t>
      </w:r>
    </w:p>
    <w:p w14:paraId="539D2169" w14:textId="77777777" w:rsidR="008C4CE2" w:rsidRDefault="008C4CE2" w:rsidP="008C4CE2">
      <w:pPr>
        <w:pStyle w:val="Heading1"/>
      </w:pPr>
      <w:r>
        <w:t>&gt;&gt;                         o[t] = n;</w:t>
      </w:r>
    </w:p>
    <w:p w14:paraId="4E1793CF" w14:textId="77777777" w:rsidR="008C4CE2" w:rsidRDefault="008C4CE2" w:rsidP="008C4CE2">
      <w:pPr>
        <w:pStyle w:val="Heading1"/>
      </w:pPr>
      <w:r>
        <w:t>&gt;&gt;                     else {</w:t>
      </w:r>
    </w:p>
    <w:p w14:paraId="798E3DCB" w14:textId="77777777" w:rsidR="008C4CE2" w:rsidRDefault="008C4CE2" w:rsidP="008C4CE2">
      <w:pPr>
        <w:pStyle w:val="Heading1"/>
      </w:pPr>
      <w:r>
        <w:t>&gt;&gt;                         (o.ctx = o.ctx || {})[t] = n</w:t>
      </w:r>
    </w:p>
    <w:p w14:paraId="60E58D87" w14:textId="77777777" w:rsidR="008C4CE2" w:rsidRDefault="008C4CE2" w:rsidP="008C4CE2">
      <w:pPr>
        <w:pStyle w:val="Heading1"/>
      </w:pPr>
      <w:r>
        <w:t>&gt;&gt;                     }</w:t>
      </w:r>
    </w:p>
    <w:p w14:paraId="61736CC0" w14:textId="77777777" w:rsidR="008C4CE2" w:rsidRDefault="008C4CE2" w:rsidP="008C4CE2">
      <w:pPr>
        <w:pStyle w:val="Heading1"/>
      </w:pPr>
      <w:r>
        <w:t>&gt;&gt;             }</w:t>
      </w:r>
    </w:p>
    <w:p w14:paraId="241FF37E" w14:textId="77777777" w:rsidR="008C4CE2" w:rsidRDefault="008C4CE2" w:rsidP="008C4CE2">
      <w:pPr>
        <w:pStyle w:val="Heading1"/>
      </w:pPr>
      <w:r>
        <w:t>&gt;&gt;             ,</w:t>
      </w:r>
    </w:p>
    <w:p w14:paraId="78CCF845" w14:textId="77777777" w:rsidR="008C4CE2" w:rsidRDefault="008C4CE2" w:rsidP="008C4CE2">
      <w:pPr>
        <w:pStyle w:val="Heading1"/>
      </w:pPr>
      <w:r>
        <w:t>&gt;&gt;             o.complete = function() {</w:t>
      </w:r>
    </w:p>
    <w:p w14:paraId="6A5D648D" w14:textId="77777777" w:rsidR="008C4CE2" w:rsidRDefault="008C4CE2" w:rsidP="008C4CE2">
      <w:pPr>
        <w:pStyle w:val="Heading1"/>
      </w:pPr>
      <w:r>
        <w:t>&gt;&gt;                 var t = 0</w:t>
      </w:r>
    </w:p>
    <w:p w14:paraId="1BE76E3C" w14:textId="77777777" w:rsidR="008C4CE2" w:rsidRDefault="008C4CE2" w:rsidP="008C4CE2">
      <w:pPr>
        <w:pStyle w:val="Heading1"/>
      </w:pPr>
      <w:r>
        <w:t>&gt;&gt;                   , r = o.getCtx(e.ChildrenContextKey);</w:t>
      </w:r>
    </w:p>
    <w:p w14:paraId="187CB4B0" w14:textId="77777777" w:rsidR="008C4CE2" w:rsidRDefault="008C4CE2" w:rsidP="008C4CE2">
      <w:pPr>
        <w:pStyle w:val="Heading1"/>
      </w:pPr>
      <w:r>
        <w:t>&gt;&gt;                 if (oe(r))</w:t>
      </w:r>
    </w:p>
    <w:p w14:paraId="032C82F5" w14:textId="77777777" w:rsidR="008C4CE2" w:rsidRDefault="008C4CE2" w:rsidP="008C4CE2">
      <w:pPr>
        <w:pStyle w:val="Heading1"/>
      </w:pPr>
      <w:r>
        <w:t>&gt;&gt;                     for (var i = 0; i &lt; r.length; i++) {</w:t>
      </w:r>
    </w:p>
    <w:p w14:paraId="5DA89B43" w14:textId="77777777" w:rsidR="008C4CE2" w:rsidRDefault="008C4CE2" w:rsidP="008C4CE2">
      <w:pPr>
        <w:pStyle w:val="Heading1"/>
      </w:pPr>
      <w:r>
        <w:t>&gt;&gt;                         var s = r[i];</w:t>
      </w:r>
    </w:p>
    <w:p w14:paraId="28594444" w14:textId="77777777" w:rsidR="008C4CE2" w:rsidRDefault="008C4CE2" w:rsidP="008C4CE2">
      <w:pPr>
        <w:pStyle w:val="Heading1"/>
      </w:pPr>
      <w:r>
        <w:t>&gt;&gt;                         s &amp;&amp; (t += s.time)</w:t>
      </w:r>
    </w:p>
    <w:p w14:paraId="039CB6E7" w14:textId="77777777" w:rsidR="008C4CE2" w:rsidRDefault="008C4CE2" w:rsidP="008C4CE2">
      <w:pPr>
        <w:pStyle w:val="Heading1"/>
      </w:pPr>
      <w:r>
        <w:t>&gt;&gt;                     }</w:t>
      </w:r>
    </w:p>
    <w:p w14:paraId="2E21795C" w14:textId="77777777" w:rsidR="008C4CE2" w:rsidRDefault="008C4CE2" w:rsidP="008C4CE2">
      <w:pPr>
        <w:pStyle w:val="Heading1"/>
      </w:pPr>
      <w:r>
        <w:t>&gt;&gt;                 o.time = _e() - o.start,</w:t>
      </w:r>
    </w:p>
    <w:p w14:paraId="55399629" w14:textId="77777777" w:rsidR="008C4CE2" w:rsidRDefault="008C4CE2" w:rsidP="008C4CE2">
      <w:pPr>
        <w:pStyle w:val="Heading1"/>
      </w:pPr>
      <w:r>
        <w:t>&gt;&gt;                 o.exTime = o.time - t,</w:t>
      </w:r>
    </w:p>
    <w:p w14:paraId="1D4297A3" w14:textId="77777777" w:rsidR="008C4CE2" w:rsidRDefault="008C4CE2" w:rsidP="008C4CE2">
      <w:pPr>
        <w:pStyle w:val="Heading1"/>
      </w:pPr>
      <w:r>
        <w:t>&gt;&gt;                 o.complete = function() {}</w:t>
      </w:r>
    </w:p>
    <w:p w14:paraId="1EBFFB8B" w14:textId="77777777" w:rsidR="008C4CE2" w:rsidRDefault="008C4CE2" w:rsidP="008C4CE2">
      <w:pPr>
        <w:pStyle w:val="Heading1"/>
      </w:pPr>
      <w:r>
        <w:t>&gt;&gt;                 ,</w:t>
      </w:r>
    </w:p>
    <w:p w14:paraId="4621C73B" w14:textId="77777777" w:rsidR="008C4CE2" w:rsidRDefault="008C4CE2" w:rsidP="008C4CE2">
      <w:pPr>
        <w:pStyle w:val="Heading1"/>
      </w:pPr>
      <w:r>
        <w:t>&gt;&gt;                 !a &amp;&amp; J(n) &amp;&amp; (o.payload = n())</w:t>
      </w:r>
    </w:p>
    <w:p w14:paraId="18E50411" w14:textId="77777777" w:rsidR="008C4CE2" w:rsidRDefault="008C4CE2" w:rsidP="008C4CE2">
      <w:pPr>
        <w:pStyle w:val="Heading1"/>
      </w:pPr>
      <w:r>
        <w:t>&gt;&gt;             }</w:t>
      </w:r>
    </w:p>
    <w:p w14:paraId="24D9CDA7" w14:textId="77777777" w:rsidR="008C4CE2" w:rsidRDefault="008C4CE2" w:rsidP="008C4CE2">
      <w:pPr>
        <w:pStyle w:val="Heading1"/>
      </w:pPr>
      <w:r>
        <w:t>&gt;&gt;         }</w:t>
      </w:r>
    </w:p>
    <w:p w14:paraId="52B35277" w14:textId="77777777" w:rsidR="008C4CE2" w:rsidRDefault="008C4CE2" w:rsidP="008C4CE2">
      <w:pPr>
        <w:pStyle w:val="Heading1"/>
      </w:pPr>
      <w:r>
        <w:t>&gt;&gt;         return e.ParentContextKey = "parent",</w:t>
      </w:r>
    </w:p>
    <w:p w14:paraId="446F6E0E" w14:textId="77777777" w:rsidR="008C4CE2" w:rsidRDefault="008C4CE2" w:rsidP="008C4CE2">
      <w:pPr>
        <w:pStyle w:val="Heading1"/>
      </w:pPr>
      <w:r>
        <w:t>&gt;&gt;         e.ChildrenContextKey = "childEvts",</w:t>
      </w:r>
    </w:p>
    <w:p w14:paraId="01DDEC3A" w14:textId="77777777" w:rsidR="008C4CE2" w:rsidRDefault="008C4CE2" w:rsidP="008C4CE2">
      <w:pPr>
        <w:pStyle w:val="Heading1"/>
      </w:pPr>
      <w:r>
        <w:t>&gt;&gt;         e</w:t>
      </w:r>
    </w:p>
    <w:p w14:paraId="39BC1814" w14:textId="77777777" w:rsidR="008C4CE2" w:rsidRDefault="008C4CE2" w:rsidP="008C4CE2">
      <w:pPr>
        <w:pStyle w:val="Heading1"/>
      </w:pPr>
      <w:r>
        <w:t>&gt;&gt;     }()</w:t>
      </w:r>
    </w:p>
    <w:p w14:paraId="7FF49B25" w14:textId="77777777" w:rsidR="008C4CE2" w:rsidRDefault="008C4CE2" w:rsidP="008C4CE2">
      <w:pPr>
        <w:pStyle w:val="Heading1"/>
      </w:pPr>
      <w:r>
        <w:t>&gt;&gt;       , Nn = function() {</w:t>
      </w:r>
    </w:p>
    <w:p w14:paraId="65F0D027" w14:textId="77777777" w:rsidR="008C4CE2" w:rsidRDefault="008C4CE2" w:rsidP="008C4CE2">
      <w:pPr>
        <w:pStyle w:val="Heading1"/>
      </w:pPr>
      <w:r>
        <w:t>&gt;&gt;         function e(t) {</w:t>
      </w:r>
    </w:p>
    <w:p w14:paraId="626E4FCB" w14:textId="77777777" w:rsidR="008C4CE2" w:rsidRDefault="008C4CE2" w:rsidP="008C4CE2">
      <w:pPr>
        <w:pStyle w:val="Heading1"/>
      </w:pPr>
      <w:r>
        <w:t>&gt;&gt;             this.ctx = {},</w:t>
      </w:r>
    </w:p>
    <w:p w14:paraId="3CF8009A" w14:textId="77777777" w:rsidR="008C4CE2" w:rsidRDefault="008C4CE2" w:rsidP="008C4CE2">
      <w:pPr>
        <w:pStyle w:val="Heading1"/>
      </w:pPr>
      <w:r>
        <w:t>&gt;&gt;             k(e, this, (function(e) {</w:t>
      </w:r>
    </w:p>
    <w:p w14:paraId="113BF654" w14:textId="77777777" w:rsidR="008C4CE2" w:rsidRDefault="008C4CE2" w:rsidP="008C4CE2">
      <w:pPr>
        <w:pStyle w:val="Heading1"/>
      </w:pPr>
      <w:r>
        <w:t>&gt;&gt;                 e.create = function(e, t, n) {</w:t>
      </w:r>
    </w:p>
    <w:p w14:paraId="4465BAF3" w14:textId="77777777" w:rsidR="008C4CE2" w:rsidRDefault="008C4CE2" w:rsidP="008C4CE2">
      <w:pPr>
        <w:pStyle w:val="Heading1"/>
      </w:pPr>
      <w:r>
        <w:t>&gt;&gt;                     return new Pn(e,t,n)</w:t>
      </w:r>
    </w:p>
    <w:p w14:paraId="0DC1CC3B" w14:textId="77777777" w:rsidR="008C4CE2" w:rsidRDefault="008C4CE2" w:rsidP="008C4CE2">
      <w:pPr>
        <w:pStyle w:val="Heading1"/>
      </w:pPr>
      <w:r>
        <w:t>&gt;&gt;                 }</w:t>
      </w:r>
    </w:p>
    <w:p w14:paraId="5EC49FA4" w14:textId="77777777" w:rsidR="008C4CE2" w:rsidRDefault="008C4CE2" w:rsidP="008C4CE2">
      <w:pPr>
        <w:pStyle w:val="Heading1"/>
      </w:pPr>
      <w:r>
        <w:t>&gt;&gt;                 ,</w:t>
      </w:r>
    </w:p>
    <w:p w14:paraId="382D36DD" w14:textId="77777777" w:rsidR="008C4CE2" w:rsidRDefault="008C4CE2" w:rsidP="008C4CE2">
      <w:pPr>
        <w:pStyle w:val="Heading1"/>
      </w:pPr>
      <w:r>
        <w:t>&gt;&gt;                 e.fire = function(e) {</w:t>
      </w:r>
    </w:p>
    <w:p w14:paraId="399E7F6C" w14:textId="77777777" w:rsidR="008C4CE2" w:rsidRDefault="008C4CE2" w:rsidP="008C4CE2">
      <w:pPr>
        <w:pStyle w:val="Heading1"/>
      </w:pPr>
      <w:r>
        <w:t>&gt;&gt;                     e &amp;&amp; (e.complete(),</w:t>
      </w:r>
    </w:p>
    <w:p w14:paraId="108B227C" w14:textId="77777777" w:rsidR="008C4CE2" w:rsidRDefault="008C4CE2" w:rsidP="008C4CE2">
      <w:pPr>
        <w:pStyle w:val="Heading1"/>
      </w:pPr>
      <w:r>
        <w:t>&gt;&gt;                     t &amp;&amp; J(t.perfEvent) &amp;&amp; t.perfEvent(e))</w:t>
      </w:r>
    </w:p>
    <w:p w14:paraId="44B6B721" w14:textId="77777777" w:rsidR="008C4CE2" w:rsidRDefault="008C4CE2" w:rsidP="008C4CE2">
      <w:pPr>
        <w:pStyle w:val="Heading1"/>
      </w:pPr>
      <w:r>
        <w:t>&gt;&gt;                 }</w:t>
      </w:r>
    </w:p>
    <w:p w14:paraId="309C3CCA" w14:textId="77777777" w:rsidR="008C4CE2" w:rsidRDefault="008C4CE2" w:rsidP="008C4CE2">
      <w:pPr>
        <w:pStyle w:val="Heading1"/>
      </w:pPr>
      <w:r>
        <w:t>&gt;&gt;                 ,</w:t>
      </w:r>
    </w:p>
    <w:p w14:paraId="74D4D604" w14:textId="77777777" w:rsidR="008C4CE2" w:rsidRDefault="008C4CE2" w:rsidP="008C4CE2">
      <w:pPr>
        <w:pStyle w:val="Heading1"/>
      </w:pPr>
      <w:r>
        <w:t>&gt;&gt;                 e.setCtx = function(t, n) {</w:t>
      </w:r>
    </w:p>
    <w:p w14:paraId="24233FFB" w14:textId="77777777" w:rsidR="008C4CE2" w:rsidRDefault="008C4CE2" w:rsidP="008C4CE2">
      <w:pPr>
        <w:pStyle w:val="Heading1"/>
      </w:pPr>
      <w:r>
        <w:t>&gt;&gt;                     t &amp;&amp; ((e.ctx = e.ctx || {})[t] = n)</w:t>
      </w:r>
    </w:p>
    <w:p w14:paraId="775A42A4" w14:textId="77777777" w:rsidR="008C4CE2" w:rsidRDefault="008C4CE2" w:rsidP="008C4CE2">
      <w:pPr>
        <w:pStyle w:val="Heading1"/>
      </w:pPr>
      <w:r>
        <w:t>&gt;&gt;                 }</w:t>
      </w:r>
    </w:p>
    <w:p w14:paraId="5CBB9233" w14:textId="77777777" w:rsidR="008C4CE2" w:rsidRDefault="008C4CE2" w:rsidP="008C4CE2">
      <w:pPr>
        <w:pStyle w:val="Heading1"/>
      </w:pPr>
      <w:r>
        <w:t>&gt;&gt;                 ,</w:t>
      </w:r>
    </w:p>
    <w:p w14:paraId="22E49BDA" w14:textId="77777777" w:rsidR="008C4CE2" w:rsidRDefault="008C4CE2" w:rsidP="008C4CE2">
      <w:pPr>
        <w:pStyle w:val="Heading1"/>
      </w:pPr>
      <w:r>
        <w:t>&gt;&gt;                 e.getCtx = function(t) {</w:t>
      </w:r>
    </w:p>
    <w:p w14:paraId="373BAE32" w14:textId="77777777" w:rsidR="008C4CE2" w:rsidRDefault="008C4CE2" w:rsidP="008C4CE2">
      <w:pPr>
        <w:pStyle w:val="Heading1"/>
      </w:pPr>
      <w:r>
        <w:t>&gt;&gt;                     return (e.ctx || {})[t]</w:t>
      </w:r>
    </w:p>
    <w:p w14:paraId="07969041" w14:textId="77777777" w:rsidR="008C4CE2" w:rsidRDefault="008C4CE2" w:rsidP="008C4CE2">
      <w:pPr>
        <w:pStyle w:val="Heading1"/>
      </w:pPr>
      <w:r>
        <w:t>&gt;&gt;                 }</w:t>
      </w:r>
    </w:p>
    <w:p w14:paraId="3628CA28" w14:textId="77777777" w:rsidR="008C4CE2" w:rsidRDefault="008C4CE2" w:rsidP="008C4CE2">
      <w:pPr>
        <w:pStyle w:val="Heading1"/>
      </w:pPr>
      <w:r>
        <w:t>&gt;&gt;             }</w:t>
      </w:r>
    </w:p>
    <w:p w14:paraId="55E03161" w14:textId="77777777" w:rsidR="008C4CE2" w:rsidRDefault="008C4CE2" w:rsidP="008C4CE2">
      <w:pPr>
        <w:pStyle w:val="Heading1"/>
      </w:pPr>
      <w:r>
        <w:t>&gt;&gt;             ))</w:t>
      </w:r>
    </w:p>
    <w:p w14:paraId="14D32FB5" w14:textId="77777777" w:rsidR="008C4CE2" w:rsidRDefault="008C4CE2" w:rsidP="008C4CE2">
      <w:pPr>
        <w:pStyle w:val="Heading1"/>
      </w:pPr>
      <w:r>
        <w:t>&gt;&gt;         }</w:t>
      </w:r>
    </w:p>
    <w:p w14:paraId="04D9E197" w14:textId="77777777" w:rsidR="008C4CE2" w:rsidRDefault="008C4CE2" w:rsidP="008C4CE2">
      <w:pPr>
        <w:pStyle w:val="Heading1"/>
      </w:pPr>
      <w:r>
        <w:t>&gt;&gt;         return e.__ieDyn = 1,</w:t>
      </w:r>
    </w:p>
    <w:p w14:paraId="35AFFF20" w14:textId="77777777" w:rsidR="008C4CE2" w:rsidRDefault="008C4CE2" w:rsidP="008C4CE2">
      <w:pPr>
        <w:pStyle w:val="Heading1"/>
      </w:pPr>
      <w:r>
        <w:t>&gt;&gt;         e</w:t>
      </w:r>
    </w:p>
    <w:p w14:paraId="3BDB3AFA" w14:textId="77777777" w:rsidR="008C4CE2" w:rsidRDefault="008C4CE2" w:rsidP="008C4CE2">
      <w:pPr>
        <w:pStyle w:val="Heading1"/>
      </w:pPr>
      <w:r>
        <w:t>&gt;&gt;     }();</w:t>
      </w:r>
    </w:p>
    <w:p w14:paraId="6472662E" w14:textId="77777777" w:rsidR="008C4CE2" w:rsidRDefault="008C4CE2" w:rsidP="008C4CE2">
      <w:pPr>
        <w:pStyle w:val="Heading1"/>
      </w:pPr>
      <w:r>
        <w:t>&gt;&gt;     function Fn(e, t, n, r, i) {</w:t>
      </w:r>
    </w:p>
    <w:p w14:paraId="13C6D8FE" w14:textId="77777777" w:rsidR="008C4CE2" w:rsidRDefault="008C4CE2" w:rsidP="008C4CE2">
      <w:pPr>
        <w:pStyle w:val="Heading1"/>
      </w:pPr>
      <w:r>
        <w:t>&gt;&gt;         if (e) {</w:t>
      </w:r>
    </w:p>
    <w:p w14:paraId="4E7F396D" w14:textId="77777777" w:rsidR="008C4CE2" w:rsidRDefault="008C4CE2" w:rsidP="008C4CE2">
      <w:pPr>
        <w:pStyle w:val="Heading1"/>
      </w:pPr>
      <w:r>
        <w:t>&gt;&gt;             var o = e;</w:t>
      </w:r>
    </w:p>
    <w:p w14:paraId="01CAEA6F" w14:textId="77777777" w:rsidR="008C4CE2" w:rsidRDefault="008C4CE2" w:rsidP="008C4CE2">
      <w:pPr>
        <w:pStyle w:val="Heading1"/>
      </w:pPr>
      <w:r>
        <w:t>&gt;&gt;             if (o.getPerfMgr &amp;&amp; (o = o.getPerfMgr()),</w:t>
      </w:r>
    </w:p>
    <w:p w14:paraId="60906403" w14:textId="77777777" w:rsidR="008C4CE2" w:rsidRDefault="008C4CE2" w:rsidP="008C4CE2">
      <w:pPr>
        <w:pStyle w:val="Heading1"/>
      </w:pPr>
      <w:r>
        <w:t>&gt;&gt;             o) {</w:t>
      </w:r>
    </w:p>
    <w:p w14:paraId="1E59B012" w14:textId="77777777" w:rsidR="008C4CE2" w:rsidRDefault="008C4CE2" w:rsidP="008C4CE2">
      <w:pPr>
        <w:pStyle w:val="Heading1"/>
      </w:pPr>
      <w:r>
        <w:t>&gt;&gt;                 var a = void 0</w:t>
      </w:r>
    </w:p>
    <w:p w14:paraId="71C45902" w14:textId="77777777" w:rsidR="008C4CE2" w:rsidRDefault="008C4CE2" w:rsidP="008C4CE2">
      <w:pPr>
        <w:pStyle w:val="Heading1"/>
      </w:pPr>
      <w:r>
        <w:t>&gt;&gt;                   , s = o.getCtx("CoreUtils.doPerf");</w:t>
      </w:r>
    </w:p>
    <w:p w14:paraId="1497A3F4" w14:textId="77777777" w:rsidR="008C4CE2" w:rsidRDefault="008C4CE2" w:rsidP="008C4CE2">
      <w:pPr>
        <w:pStyle w:val="Heading1"/>
      </w:pPr>
      <w:r>
        <w:t>&gt;&gt;                 try {</w:t>
      </w:r>
    </w:p>
    <w:p w14:paraId="187995CB" w14:textId="77777777" w:rsidR="008C4CE2" w:rsidRDefault="008C4CE2" w:rsidP="008C4CE2">
      <w:pPr>
        <w:pStyle w:val="Heading1"/>
      </w:pPr>
      <w:r>
        <w:t>&gt;&gt;                     if (a = o.create(t(), r, i)) {</w:t>
      </w:r>
    </w:p>
    <w:p w14:paraId="0B745189" w14:textId="77777777" w:rsidR="008C4CE2" w:rsidRDefault="008C4CE2" w:rsidP="008C4CE2">
      <w:pPr>
        <w:pStyle w:val="Heading1"/>
      </w:pPr>
      <w:r>
        <w:t>&gt;&gt;                         if (s &amp;&amp; a.setCtx &amp;&amp; (a.setCtx(Pn.ParentContextKey, s),</w:t>
      </w:r>
    </w:p>
    <w:p w14:paraId="08689E82" w14:textId="77777777" w:rsidR="008C4CE2" w:rsidRDefault="008C4CE2" w:rsidP="008C4CE2">
      <w:pPr>
        <w:pStyle w:val="Heading1"/>
      </w:pPr>
      <w:r>
        <w:t>&gt;&gt;                         s.getCtx &amp;&amp; s.setCtx)) {</w:t>
      </w:r>
    </w:p>
    <w:p w14:paraId="30959B5F" w14:textId="77777777" w:rsidR="008C4CE2" w:rsidRDefault="008C4CE2" w:rsidP="008C4CE2">
      <w:pPr>
        <w:pStyle w:val="Heading1"/>
      </w:pPr>
      <w:r>
        <w:t>&gt;&gt;                             var l = s.getCtx(Pn.ChildrenContextKey);</w:t>
      </w:r>
    </w:p>
    <w:p w14:paraId="7676638D" w14:textId="77777777" w:rsidR="008C4CE2" w:rsidRDefault="008C4CE2" w:rsidP="008C4CE2">
      <w:pPr>
        <w:pStyle w:val="Heading1"/>
      </w:pPr>
      <w:r>
        <w:t>&gt;&gt;                             l || (l = [],</w:t>
      </w:r>
    </w:p>
    <w:p w14:paraId="36D60279" w14:textId="77777777" w:rsidR="008C4CE2" w:rsidRDefault="008C4CE2" w:rsidP="008C4CE2">
      <w:pPr>
        <w:pStyle w:val="Heading1"/>
      </w:pPr>
      <w:r>
        <w:t>&gt;&gt;                             s.setCtx(Pn.ChildrenContextKey, l)),</w:t>
      </w:r>
    </w:p>
    <w:p w14:paraId="4B29A550" w14:textId="77777777" w:rsidR="008C4CE2" w:rsidRDefault="008C4CE2" w:rsidP="008C4CE2">
      <w:pPr>
        <w:pStyle w:val="Heading1"/>
      </w:pPr>
      <w:r>
        <w:t>&gt;&gt;                             l.push(a)</w:t>
      </w:r>
    </w:p>
    <w:p w14:paraId="17B7C13C" w14:textId="77777777" w:rsidR="008C4CE2" w:rsidRDefault="008C4CE2" w:rsidP="008C4CE2">
      <w:pPr>
        <w:pStyle w:val="Heading1"/>
      </w:pPr>
      <w:r>
        <w:t>&gt;&gt;                         }</w:t>
      </w:r>
    </w:p>
    <w:p w14:paraId="7F7CE619" w14:textId="77777777" w:rsidR="008C4CE2" w:rsidRDefault="008C4CE2" w:rsidP="008C4CE2">
      <w:pPr>
        <w:pStyle w:val="Heading1"/>
      </w:pPr>
      <w:r>
        <w:t>&gt;&gt;                         return o.setCtx("CoreUtils.doPerf", a),</w:t>
      </w:r>
    </w:p>
    <w:p w14:paraId="75943BF9" w14:textId="77777777" w:rsidR="008C4CE2" w:rsidRDefault="008C4CE2" w:rsidP="008C4CE2">
      <w:pPr>
        <w:pStyle w:val="Heading1"/>
      </w:pPr>
      <w:r>
        <w:t>&gt;&gt;                         n(a)</w:t>
      </w:r>
    </w:p>
    <w:p w14:paraId="52CDB911" w14:textId="77777777" w:rsidR="008C4CE2" w:rsidRDefault="008C4CE2" w:rsidP="008C4CE2">
      <w:pPr>
        <w:pStyle w:val="Heading1"/>
      </w:pPr>
      <w:r>
        <w:t>&gt;&gt;                     }</w:t>
      </w:r>
    </w:p>
    <w:p w14:paraId="39419386" w14:textId="77777777" w:rsidR="008C4CE2" w:rsidRDefault="008C4CE2" w:rsidP="008C4CE2">
      <w:pPr>
        <w:pStyle w:val="Heading1"/>
      </w:pPr>
      <w:r>
        <w:t>&gt;&gt;                 } catch (e) {</w:t>
      </w:r>
    </w:p>
    <w:p w14:paraId="23C5470F" w14:textId="77777777" w:rsidR="008C4CE2" w:rsidRDefault="008C4CE2" w:rsidP="008C4CE2">
      <w:pPr>
        <w:pStyle w:val="Heading1"/>
      </w:pPr>
      <w:r>
        <w:t>&gt;&gt;                     a &amp;&amp; a.setCtx &amp;&amp; a.setCtx("exception", e)</w:t>
      </w:r>
    </w:p>
    <w:p w14:paraId="6243D9F2" w14:textId="77777777" w:rsidR="008C4CE2" w:rsidRDefault="008C4CE2" w:rsidP="008C4CE2">
      <w:pPr>
        <w:pStyle w:val="Heading1"/>
      </w:pPr>
      <w:r>
        <w:t>&gt;&gt;                 } finally {</w:t>
      </w:r>
    </w:p>
    <w:p w14:paraId="600D0E66" w14:textId="77777777" w:rsidR="008C4CE2" w:rsidRDefault="008C4CE2" w:rsidP="008C4CE2">
      <w:pPr>
        <w:pStyle w:val="Heading1"/>
      </w:pPr>
      <w:r>
        <w:t>&gt;&gt;                     a &amp;&amp; o.fire(a),</w:t>
      </w:r>
    </w:p>
    <w:p w14:paraId="6FEE5810" w14:textId="77777777" w:rsidR="008C4CE2" w:rsidRDefault="008C4CE2" w:rsidP="008C4CE2">
      <w:pPr>
        <w:pStyle w:val="Heading1"/>
      </w:pPr>
      <w:r>
        <w:t>&gt;&gt;                     o.setCtx("CoreUtils.doPerf", s)</w:t>
      </w:r>
    </w:p>
    <w:p w14:paraId="25B54511" w14:textId="77777777" w:rsidR="008C4CE2" w:rsidRDefault="008C4CE2" w:rsidP="008C4CE2">
      <w:pPr>
        <w:pStyle w:val="Heading1"/>
      </w:pPr>
      <w:r>
        <w:t>&gt;&gt;                 }</w:t>
      </w:r>
    </w:p>
    <w:p w14:paraId="36275C57" w14:textId="77777777" w:rsidR="008C4CE2" w:rsidRDefault="008C4CE2" w:rsidP="008C4CE2">
      <w:pPr>
        <w:pStyle w:val="Heading1"/>
      </w:pPr>
      <w:r>
        <w:t>&gt;&gt;             }</w:t>
      </w:r>
    </w:p>
    <w:p w14:paraId="1F0E542B" w14:textId="77777777" w:rsidR="008C4CE2" w:rsidRDefault="008C4CE2" w:rsidP="008C4CE2">
      <w:pPr>
        <w:pStyle w:val="Heading1"/>
      </w:pPr>
      <w:r>
        <w:t>&gt;&gt;         }</w:t>
      </w:r>
    </w:p>
    <w:p w14:paraId="03BFB1F1" w14:textId="77777777" w:rsidR="008C4CE2" w:rsidRDefault="008C4CE2" w:rsidP="008C4CE2">
      <w:pPr>
        <w:pStyle w:val="Heading1"/>
      </w:pPr>
      <w:r>
        <w:t>&gt;&gt;         return n()</w:t>
      </w:r>
    </w:p>
    <w:p w14:paraId="6C1A267E" w14:textId="77777777" w:rsidR="008C4CE2" w:rsidRDefault="008C4CE2" w:rsidP="008C4CE2">
      <w:pPr>
        <w:pStyle w:val="Heading1"/>
      </w:pPr>
      <w:r>
        <w:t>&gt;&gt;     }</w:t>
      </w:r>
    </w:p>
    <w:p w14:paraId="4243959A" w14:textId="77777777" w:rsidR="008C4CE2" w:rsidRDefault="008C4CE2" w:rsidP="008C4CE2">
      <w:pPr>
        <w:pStyle w:val="Heading1"/>
      </w:pPr>
      <w:r>
        <w:t>&gt;&gt;     var Rn = "00000000000000000000000000000000";</w:t>
      </w:r>
    </w:p>
    <w:p w14:paraId="35CF0917" w14:textId="77777777" w:rsidR="008C4CE2" w:rsidRDefault="008C4CE2" w:rsidP="008C4CE2">
      <w:pPr>
        <w:pStyle w:val="Heading1"/>
      </w:pPr>
      <w:r>
        <w:t>&gt;&gt;     function Dn(e, t, n) {</w:t>
      </w:r>
    </w:p>
    <w:p w14:paraId="629C9085" w14:textId="77777777" w:rsidR="008C4CE2" w:rsidRDefault="008C4CE2" w:rsidP="008C4CE2">
      <w:pPr>
        <w:pStyle w:val="Heading1"/>
      </w:pPr>
      <w:r>
        <w:t>&gt;&gt;         return !(!e || e.length !== t || e === n) &amp;&amp; !!e.match(/^[\da-f]*$/)</w:t>
      </w:r>
    </w:p>
    <w:p w14:paraId="2B611E00" w14:textId="77777777" w:rsidR="008C4CE2" w:rsidRDefault="008C4CE2" w:rsidP="008C4CE2">
      <w:pPr>
        <w:pStyle w:val="Heading1"/>
      </w:pPr>
      <w:r>
        <w:t>&gt;&gt;     }</w:t>
      </w:r>
    </w:p>
    <w:p w14:paraId="47C8BE1E" w14:textId="77777777" w:rsidR="008C4CE2" w:rsidRDefault="008C4CE2" w:rsidP="008C4CE2">
      <w:pPr>
        <w:pStyle w:val="Heading1"/>
      </w:pPr>
      <w:r>
        <w:t>&gt;&gt;     function Mn(e) {</w:t>
      </w:r>
    </w:p>
    <w:p w14:paraId="7B324FC0" w14:textId="77777777" w:rsidR="008C4CE2" w:rsidRDefault="008C4CE2" w:rsidP="008C4CE2">
      <w:pPr>
        <w:pStyle w:val="Heading1"/>
      </w:pPr>
      <w:r>
        <w:t>&gt;&gt;         return Dn(e, 32, Rn)</w:t>
      </w:r>
    </w:p>
    <w:p w14:paraId="542A6432" w14:textId="77777777" w:rsidR="008C4CE2" w:rsidRDefault="008C4CE2" w:rsidP="008C4CE2">
      <w:pPr>
        <w:pStyle w:val="Heading1"/>
      </w:pPr>
      <w:r>
        <w:t>&gt;&gt;     }</w:t>
      </w:r>
    </w:p>
    <w:p w14:paraId="7952BE48" w14:textId="77777777" w:rsidR="008C4CE2" w:rsidRDefault="008C4CE2" w:rsidP="008C4CE2">
      <w:pPr>
        <w:pStyle w:val="Heading1"/>
      </w:pPr>
      <w:r>
        <w:t>&gt;&gt;     function Bn(e) {</w:t>
      </w:r>
    </w:p>
    <w:p w14:paraId="765AD47A" w14:textId="77777777" w:rsidR="008C4CE2" w:rsidRDefault="008C4CE2" w:rsidP="008C4CE2">
      <w:pPr>
        <w:pStyle w:val="Heading1"/>
      </w:pPr>
      <w:r>
        <w:t>&gt;&gt;         return Dn(e, 16, "0000000000000000")</w:t>
      </w:r>
    </w:p>
    <w:p w14:paraId="15964422" w14:textId="77777777" w:rsidR="008C4CE2" w:rsidRDefault="008C4CE2" w:rsidP="008C4CE2">
      <w:pPr>
        <w:pStyle w:val="Heading1"/>
      </w:pPr>
      <w:r>
        <w:t>&gt;&gt;     }</w:t>
      </w:r>
    </w:p>
    <w:p w14:paraId="40C090E9" w14:textId="77777777" w:rsidR="008C4CE2" w:rsidRDefault="008C4CE2" w:rsidP="008C4CE2">
      <w:pPr>
        <w:pStyle w:val="Heading1"/>
      </w:pPr>
      <w:r>
        <w:t>&gt;&gt;     var zn = $t("plugin");</w:t>
      </w:r>
    </w:p>
    <w:p w14:paraId="36841C34" w14:textId="77777777" w:rsidR="008C4CE2" w:rsidRDefault="008C4CE2" w:rsidP="008C4CE2">
      <w:pPr>
        <w:pStyle w:val="Heading1"/>
      </w:pPr>
      <w:r>
        <w:t>&gt;&gt;     function qn(e) {</w:t>
      </w:r>
    </w:p>
    <w:p w14:paraId="053ABD67" w14:textId="77777777" w:rsidR="008C4CE2" w:rsidRDefault="008C4CE2" w:rsidP="008C4CE2">
      <w:pPr>
        <w:pStyle w:val="Heading1"/>
      </w:pPr>
      <w:r>
        <w:t>&gt;&gt;         return zn.get(e, "state", {}, !0)</w:t>
      </w:r>
    </w:p>
    <w:p w14:paraId="3980C8F9" w14:textId="77777777" w:rsidR="008C4CE2" w:rsidRDefault="008C4CE2" w:rsidP="008C4CE2">
      <w:pPr>
        <w:pStyle w:val="Heading1"/>
      </w:pPr>
      <w:r>
        <w:t>&gt;&gt;     }</w:t>
      </w:r>
    </w:p>
    <w:p w14:paraId="1CAAC6E9" w14:textId="77777777" w:rsidR="008C4CE2" w:rsidRDefault="008C4CE2" w:rsidP="008C4CE2">
      <w:pPr>
        <w:pStyle w:val="Heading1"/>
      </w:pPr>
      <w:r>
        <w:t>&gt;&gt;     function Hn(e, t) {</w:t>
      </w:r>
    </w:p>
    <w:p w14:paraId="5E9D92F0" w14:textId="77777777" w:rsidR="008C4CE2" w:rsidRDefault="008C4CE2" w:rsidP="008C4CE2">
      <w:pPr>
        <w:pStyle w:val="Heading1"/>
      </w:pPr>
      <w:r>
        <w:t>&gt;&gt;         for (var n, r = [], i = null, o = e.getNext(); o; ) {</w:t>
      </w:r>
    </w:p>
    <w:p w14:paraId="5E1AE72A" w14:textId="77777777" w:rsidR="008C4CE2" w:rsidRDefault="008C4CE2" w:rsidP="008C4CE2">
      <w:pPr>
        <w:pStyle w:val="Heading1"/>
      </w:pPr>
      <w:r>
        <w:t>&gt;&gt;             var a = o.getPlugin();</w:t>
      </w:r>
    </w:p>
    <w:p w14:paraId="49231844" w14:textId="77777777" w:rsidR="008C4CE2" w:rsidRDefault="008C4CE2" w:rsidP="008C4CE2">
      <w:pPr>
        <w:pStyle w:val="Heading1"/>
      </w:pPr>
      <w:r>
        <w:t>&gt;&gt;             if (a) {</w:t>
      </w:r>
    </w:p>
    <w:p w14:paraId="6266B2A8" w14:textId="77777777" w:rsidR="008C4CE2" w:rsidRDefault="008C4CE2" w:rsidP="008C4CE2">
      <w:pPr>
        <w:pStyle w:val="Heading1"/>
      </w:pPr>
      <w:r>
        <w:t>&gt;&gt;                 i &amp;&amp; J(i.setNextPlugin) &amp;&amp; J(a.processTelemetry) &amp;&amp; i.setNextPlugin(a);</w:t>
      </w:r>
    </w:p>
    <w:p w14:paraId="18E0BB96" w14:textId="77777777" w:rsidR="008C4CE2" w:rsidRDefault="008C4CE2" w:rsidP="008C4CE2">
      <w:pPr>
        <w:pStyle w:val="Heading1"/>
      </w:pPr>
      <w:r>
        <w:t>&gt;&gt;                 (J(a.isInitialized) ? a.isInitialized() : (n = qn(a)).isInitialized) || r.push(a),</w:t>
      </w:r>
    </w:p>
    <w:p w14:paraId="00893A32" w14:textId="77777777" w:rsidR="008C4CE2" w:rsidRDefault="008C4CE2" w:rsidP="008C4CE2">
      <w:pPr>
        <w:pStyle w:val="Heading1"/>
      </w:pPr>
      <w:r>
        <w:t>&gt;&gt;                 i = a,</w:t>
      </w:r>
    </w:p>
    <w:p w14:paraId="2B8A3554" w14:textId="77777777" w:rsidR="008C4CE2" w:rsidRDefault="008C4CE2" w:rsidP="008C4CE2">
      <w:pPr>
        <w:pStyle w:val="Heading1"/>
      </w:pPr>
      <w:r>
        <w:t>&gt;&gt;                 o = o.getNext()</w:t>
      </w:r>
    </w:p>
    <w:p w14:paraId="702CB4F3" w14:textId="77777777" w:rsidR="008C4CE2" w:rsidRDefault="008C4CE2" w:rsidP="008C4CE2">
      <w:pPr>
        <w:pStyle w:val="Heading1"/>
      </w:pPr>
      <w:r>
        <w:t>&gt;&gt;             }</w:t>
      </w:r>
    </w:p>
    <w:p w14:paraId="7E26C705" w14:textId="77777777" w:rsidR="008C4CE2" w:rsidRDefault="008C4CE2" w:rsidP="008C4CE2">
      <w:pPr>
        <w:pStyle w:val="Heading1"/>
      </w:pPr>
      <w:r>
        <w:t>&gt;&gt;         }</w:t>
      </w:r>
    </w:p>
    <w:p w14:paraId="30AE1343" w14:textId="77777777" w:rsidR="008C4CE2" w:rsidRDefault="008C4CE2" w:rsidP="008C4CE2">
      <w:pPr>
        <w:pStyle w:val="Heading1"/>
      </w:pPr>
      <w:r>
        <w:t>&gt;&gt;         fe(r, (function(r) {</w:t>
      </w:r>
    </w:p>
    <w:p w14:paraId="2125C257" w14:textId="77777777" w:rsidR="008C4CE2" w:rsidRDefault="008C4CE2" w:rsidP="008C4CE2">
      <w:pPr>
        <w:pStyle w:val="Heading1"/>
      </w:pPr>
      <w:r>
        <w:t>&gt;&gt;             var i = e.core();</w:t>
      </w:r>
    </w:p>
    <w:p w14:paraId="409D44A5" w14:textId="77777777" w:rsidR="008C4CE2" w:rsidRDefault="008C4CE2" w:rsidP="008C4CE2">
      <w:pPr>
        <w:pStyle w:val="Heading1"/>
      </w:pPr>
      <w:r>
        <w:t>&gt;&gt;             r.initialize(e.getCfg(), i, t, e.getNext()),</w:t>
      </w:r>
    </w:p>
    <w:p w14:paraId="6C5F3AE4" w14:textId="77777777" w:rsidR="008C4CE2" w:rsidRDefault="008C4CE2" w:rsidP="008C4CE2">
      <w:pPr>
        <w:pStyle w:val="Heading1"/>
      </w:pPr>
      <w:r>
        <w:t>&gt;&gt;             n = qn(r),</w:t>
      </w:r>
    </w:p>
    <w:p w14:paraId="1C632B93" w14:textId="77777777" w:rsidR="008C4CE2" w:rsidRDefault="008C4CE2" w:rsidP="008C4CE2">
      <w:pPr>
        <w:pStyle w:val="Heading1"/>
      </w:pPr>
      <w:r>
        <w:t>&gt;&gt;             r.core || n.core || (n.core = i),</w:t>
      </w:r>
    </w:p>
    <w:p w14:paraId="238B6BDD" w14:textId="77777777" w:rsidR="008C4CE2" w:rsidRDefault="008C4CE2" w:rsidP="008C4CE2">
      <w:pPr>
        <w:pStyle w:val="Heading1"/>
      </w:pPr>
      <w:r>
        <w:t>&gt;&gt;             n.isInitialized = !0,</w:t>
      </w:r>
    </w:p>
    <w:p w14:paraId="36B5BF5F" w14:textId="77777777" w:rsidR="008C4CE2" w:rsidRDefault="008C4CE2" w:rsidP="008C4CE2">
      <w:pPr>
        <w:pStyle w:val="Heading1"/>
      </w:pPr>
      <w:r>
        <w:t>&gt;&gt;             delete n.teardown</w:t>
      </w:r>
    </w:p>
    <w:p w14:paraId="757B814A" w14:textId="77777777" w:rsidR="008C4CE2" w:rsidRDefault="008C4CE2" w:rsidP="008C4CE2">
      <w:pPr>
        <w:pStyle w:val="Heading1"/>
      </w:pPr>
      <w:r>
        <w:t>&gt;&gt;         }</w:t>
      </w:r>
    </w:p>
    <w:p w14:paraId="1E1BF5A9" w14:textId="77777777" w:rsidR="008C4CE2" w:rsidRDefault="008C4CE2" w:rsidP="008C4CE2">
      <w:pPr>
        <w:pStyle w:val="Heading1"/>
      </w:pPr>
      <w:r>
        <w:t>&gt;&gt;         ))</w:t>
      </w:r>
    </w:p>
    <w:p w14:paraId="31AC1EF3" w14:textId="77777777" w:rsidR="008C4CE2" w:rsidRDefault="008C4CE2" w:rsidP="008C4CE2">
      <w:pPr>
        <w:pStyle w:val="Heading1"/>
      </w:pPr>
      <w:r>
        <w:t>&gt;&gt;     }</w:t>
      </w:r>
    </w:p>
    <w:p w14:paraId="332C1FDA" w14:textId="77777777" w:rsidR="008C4CE2" w:rsidRDefault="008C4CE2" w:rsidP="008C4CE2">
      <w:pPr>
        <w:pStyle w:val="Heading1"/>
      </w:pPr>
      <w:r>
        <w:t>&gt;&gt;     function Un(e) {</w:t>
      </w:r>
    </w:p>
    <w:p w14:paraId="3ECEC44A" w14:textId="77777777" w:rsidR="008C4CE2" w:rsidRDefault="008C4CE2" w:rsidP="008C4CE2">
      <w:pPr>
        <w:pStyle w:val="Heading1"/>
      </w:pPr>
      <w:r>
        <w:t>&gt;&gt;         return e.sort((function(e, t) {</w:t>
      </w:r>
    </w:p>
    <w:p w14:paraId="1D4D1969" w14:textId="77777777" w:rsidR="008C4CE2" w:rsidRDefault="008C4CE2" w:rsidP="008C4CE2">
      <w:pPr>
        <w:pStyle w:val="Heading1"/>
      </w:pPr>
      <w:r>
        <w:t>&gt;&gt;             var n = 0;</w:t>
      </w:r>
    </w:p>
    <w:p w14:paraId="31D49269" w14:textId="77777777" w:rsidR="008C4CE2" w:rsidRDefault="008C4CE2" w:rsidP="008C4CE2">
      <w:pPr>
        <w:pStyle w:val="Heading1"/>
      </w:pPr>
      <w:r>
        <w:t>&gt;&gt;             if (t) {</w:t>
      </w:r>
    </w:p>
    <w:p w14:paraId="430181A3" w14:textId="77777777" w:rsidR="008C4CE2" w:rsidRDefault="008C4CE2" w:rsidP="008C4CE2">
      <w:pPr>
        <w:pStyle w:val="Heading1"/>
      </w:pPr>
      <w:r>
        <w:t>&gt;&gt;                 var r = J(t.processTelemetry);</w:t>
      </w:r>
    </w:p>
    <w:p w14:paraId="2BD72C99" w14:textId="77777777" w:rsidR="008C4CE2" w:rsidRDefault="008C4CE2" w:rsidP="008C4CE2">
      <w:pPr>
        <w:pStyle w:val="Heading1"/>
      </w:pPr>
      <w:r>
        <w:t>&gt;&gt;                 J(e.processTelemetry) ? n = r ? e.priority - t.priority : 1 : r &amp;&amp; (n = -1)</w:t>
      </w:r>
    </w:p>
    <w:p w14:paraId="78D6B003" w14:textId="77777777" w:rsidR="008C4CE2" w:rsidRDefault="008C4CE2" w:rsidP="008C4CE2">
      <w:pPr>
        <w:pStyle w:val="Heading1"/>
      </w:pPr>
      <w:r>
        <w:t>&gt;&gt;             } else</w:t>
      </w:r>
    </w:p>
    <w:p w14:paraId="5F2B5966" w14:textId="77777777" w:rsidR="008C4CE2" w:rsidRDefault="008C4CE2" w:rsidP="008C4CE2">
      <w:pPr>
        <w:pStyle w:val="Heading1"/>
      </w:pPr>
      <w:r>
        <w:t>&gt;&gt;                 n = e ? 1 : -1;</w:t>
      </w:r>
    </w:p>
    <w:p w14:paraId="1D119711" w14:textId="77777777" w:rsidR="008C4CE2" w:rsidRDefault="008C4CE2" w:rsidP="008C4CE2">
      <w:pPr>
        <w:pStyle w:val="Heading1"/>
      </w:pPr>
      <w:r>
        <w:t>&gt;&gt;             return n</w:t>
      </w:r>
    </w:p>
    <w:p w14:paraId="46DD2810" w14:textId="77777777" w:rsidR="008C4CE2" w:rsidRDefault="008C4CE2" w:rsidP="008C4CE2">
      <w:pPr>
        <w:pStyle w:val="Heading1"/>
      </w:pPr>
      <w:r>
        <w:t>&gt;&gt;         }</w:t>
      </w:r>
    </w:p>
    <w:p w14:paraId="2D56D331" w14:textId="77777777" w:rsidR="008C4CE2" w:rsidRDefault="008C4CE2" w:rsidP="008C4CE2">
      <w:pPr>
        <w:pStyle w:val="Heading1"/>
      </w:pPr>
      <w:r>
        <w:t>&gt;&gt;         ))</w:t>
      </w:r>
    </w:p>
    <w:p w14:paraId="76F0CF6C" w14:textId="77777777" w:rsidR="008C4CE2" w:rsidRDefault="008C4CE2" w:rsidP="008C4CE2">
      <w:pPr>
        <w:pStyle w:val="Heading1"/>
      </w:pPr>
      <w:r>
        <w:t>&gt;&gt;     }</w:t>
      </w:r>
    </w:p>
    <w:p w14:paraId="0F524D29" w14:textId="77777777" w:rsidR="008C4CE2" w:rsidRDefault="008C4CE2" w:rsidP="008C4CE2">
      <w:pPr>
        <w:pStyle w:val="Heading1"/>
      </w:pPr>
      <w:r>
        <w:t>&gt;&gt;     var Vn = 0;</w:t>
      </w:r>
    </w:p>
    <w:p w14:paraId="6366D929" w14:textId="77777777" w:rsidR="008C4CE2" w:rsidRDefault="008C4CE2" w:rsidP="008C4CE2">
      <w:pPr>
        <w:pStyle w:val="Heading1"/>
      </w:pPr>
      <w:r>
        <w:t>&gt;&gt;     function Wn(e, t, n, r) {</w:t>
      </w:r>
    </w:p>
    <w:p w14:paraId="7BA5EDBB" w14:textId="77777777" w:rsidR="008C4CE2" w:rsidRDefault="008C4CE2" w:rsidP="008C4CE2">
      <w:pPr>
        <w:pStyle w:val="Heading1"/>
      </w:pPr>
      <w:r>
        <w:t>&gt;&gt;         var i = null</w:t>
      </w:r>
    </w:p>
    <w:p w14:paraId="279E1818" w14:textId="77777777" w:rsidR="008C4CE2" w:rsidRDefault="008C4CE2" w:rsidP="008C4CE2">
      <w:pPr>
        <w:pStyle w:val="Heading1"/>
      </w:pPr>
      <w:r>
        <w:t>&gt;&gt;           , o = [];</w:t>
      </w:r>
    </w:p>
    <w:p w14:paraId="770F1F9D" w14:textId="77777777" w:rsidR="008C4CE2" w:rsidRDefault="008C4CE2" w:rsidP="008C4CE2">
      <w:pPr>
        <w:pStyle w:val="Heading1"/>
      </w:pPr>
      <w:r>
        <w:t>&gt;&gt;         null !== r &amp;&amp; (i = r ? function(e, t, n) {</w:t>
      </w:r>
    </w:p>
    <w:p w14:paraId="1A3CD481" w14:textId="77777777" w:rsidR="008C4CE2" w:rsidRDefault="008C4CE2" w:rsidP="008C4CE2">
      <w:pPr>
        <w:pStyle w:val="Heading1"/>
      </w:pPr>
      <w:r>
        <w:t>&gt;&gt;             for (; e; ) {</w:t>
      </w:r>
    </w:p>
    <w:p w14:paraId="2AB1261E" w14:textId="77777777" w:rsidR="008C4CE2" w:rsidRDefault="008C4CE2" w:rsidP="008C4CE2">
      <w:pPr>
        <w:pStyle w:val="Heading1"/>
      </w:pPr>
      <w:r>
        <w:t>&gt;&gt;                 if (e.getPlugin() === n)</w:t>
      </w:r>
    </w:p>
    <w:p w14:paraId="69100AC9" w14:textId="77777777" w:rsidR="008C4CE2" w:rsidRDefault="008C4CE2" w:rsidP="008C4CE2">
      <w:pPr>
        <w:pStyle w:val="Heading1"/>
      </w:pPr>
      <w:r>
        <w:t>&gt;&gt;                     return e;</w:t>
      </w:r>
    </w:p>
    <w:p w14:paraId="277AC293" w14:textId="77777777" w:rsidR="008C4CE2" w:rsidRDefault="008C4CE2" w:rsidP="008C4CE2">
      <w:pPr>
        <w:pStyle w:val="Heading1"/>
      </w:pPr>
      <w:r>
        <w:t>&gt;&gt;                 e = e.getNext()</w:t>
      </w:r>
    </w:p>
    <w:p w14:paraId="2B87370D" w14:textId="77777777" w:rsidR="008C4CE2" w:rsidRDefault="008C4CE2" w:rsidP="008C4CE2">
      <w:pPr>
        <w:pStyle w:val="Heading1"/>
      </w:pPr>
      <w:r>
        <w:t>&gt;&gt;             }</w:t>
      </w:r>
    </w:p>
    <w:p w14:paraId="7D57C9A8" w14:textId="77777777" w:rsidR="008C4CE2" w:rsidRDefault="008C4CE2" w:rsidP="008C4CE2">
      <w:pPr>
        <w:pStyle w:val="Heading1"/>
      </w:pPr>
      <w:r>
        <w:t>&gt;&gt;             return $n([n], t.config || {}, t)</w:t>
      </w:r>
    </w:p>
    <w:p w14:paraId="2BE02D5D" w14:textId="77777777" w:rsidR="008C4CE2" w:rsidRDefault="008C4CE2" w:rsidP="008C4CE2">
      <w:pPr>
        <w:pStyle w:val="Heading1"/>
      </w:pPr>
      <w:r>
        <w:t>&gt;&gt;         }(e, n, r) : e);</w:t>
      </w:r>
    </w:p>
    <w:p w14:paraId="52392206" w14:textId="77777777" w:rsidR="008C4CE2" w:rsidRDefault="008C4CE2" w:rsidP="008C4CE2">
      <w:pPr>
        <w:pStyle w:val="Heading1"/>
      </w:pPr>
      <w:r>
        <w:t>&gt;&gt;         var a = {</w:t>
      </w:r>
    </w:p>
    <w:p w14:paraId="74DB26D4" w14:textId="77777777" w:rsidR="008C4CE2" w:rsidRDefault="008C4CE2" w:rsidP="008C4CE2">
      <w:pPr>
        <w:pStyle w:val="Heading1"/>
      </w:pPr>
      <w:r>
        <w:t>&gt;&gt;             _next: function() {</w:t>
      </w:r>
    </w:p>
    <w:p w14:paraId="166D8D60" w14:textId="77777777" w:rsidR="008C4CE2" w:rsidRDefault="008C4CE2" w:rsidP="008C4CE2">
      <w:pPr>
        <w:pStyle w:val="Heading1"/>
      </w:pPr>
      <w:r>
        <w:t>&gt;&gt;                 var e = i;</w:t>
      </w:r>
    </w:p>
    <w:p w14:paraId="03D5672F" w14:textId="77777777" w:rsidR="008C4CE2" w:rsidRDefault="008C4CE2" w:rsidP="008C4CE2">
      <w:pPr>
        <w:pStyle w:val="Heading1"/>
      </w:pPr>
      <w:r>
        <w:t>&gt;&gt;                 if (i = e ? e.getNext() : null,</w:t>
      </w:r>
    </w:p>
    <w:p w14:paraId="2CE4183E" w14:textId="77777777" w:rsidR="008C4CE2" w:rsidRDefault="008C4CE2" w:rsidP="008C4CE2">
      <w:pPr>
        <w:pStyle w:val="Heading1"/>
      </w:pPr>
      <w:r>
        <w:t>&gt;&gt;                 !e) {</w:t>
      </w:r>
    </w:p>
    <w:p w14:paraId="4582D5C5" w14:textId="77777777" w:rsidR="008C4CE2" w:rsidRDefault="008C4CE2" w:rsidP="008C4CE2">
      <w:pPr>
        <w:pStyle w:val="Heading1"/>
      </w:pPr>
      <w:r>
        <w:t>&gt;&gt;                     var t = o;</w:t>
      </w:r>
    </w:p>
    <w:p w14:paraId="474FB8D6" w14:textId="77777777" w:rsidR="008C4CE2" w:rsidRDefault="008C4CE2" w:rsidP="008C4CE2">
      <w:pPr>
        <w:pStyle w:val="Heading1"/>
      </w:pPr>
      <w:r>
        <w:t>&gt;&gt;                     t &amp;&amp; t.length &gt; 0 &amp;&amp; (fe(t, (function(e) {</w:t>
      </w:r>
    </w:p>
    <w:p w14:paraId="5872D484" w14:textId="77777777" w:rsidR="008C4CE2" w:rsidRDefault="008C4CE2" w:rsidP="008C4CE2">
      <w:pPr>
        <w:pStyle w:val="Heading1"/>
      </w:pPr>
      <w:r>
        <w:t>&gt;&gt;                         try {</w:t>
      </w:r>
    </w:p>
    <w:p w14:paraId="484F9F93" w14:textId="77777777" w:rsidR="008C4CE2" w:rsidRDefault="008C4CE2" w:rsidP="008C4CE2">
      <w:pPr>
        <w:pStyle w:val="Heading1"/>
      </w:pPr>
      <w:r>
        <w:t>&gt;&gt;                             e.func.call(e.self, e.args)</w:t>
      </w:r>
    </w:p>
    <w:p w14:paraId="31A99927" w14:textId="77777777" w:rsidR="008C4CE2" w:rsidRDefault="008C4CE2" w:rsidP="008C4CE2">
      <w:pPr>
        <w:pStyle w:val="Heading1"/>
      </w:pPr>
      <w:r>
        <w:t>&gt;&gt;                         } catch (e) {</w:t>
      </w:r>
    </w:p>
    <w:p w14:paraId="52654356" w14:textId="77777777" w:rsidR="008C4CE2" w:rsidRDefault="008C4CE2" w:rsidP="008C4CE2">
      <w:pPr>
        <w:pStyle w:val="Heading1"/>
      </w:pPr>
      <w:r>
        <w:t>&gt;&gt;                             gt(n.logger, 2, 73, "Unexpected Exception during onComplete - " + et(e))</w:t>
      </w:r>
    </w:p>
    <w:p w14:paraId="11D50FBD" w14:textId="77777777" w:rsidR="008C4CE2" w:rsidRDefault="008C4CE2" w:rsidP="008C4CE2">
      <w:pPr>
        <w:pStyle w:val="Heading1"/>
      </w:pPr>
      <w:r>
        <w:t>&gt;&gt;                         }</w:t>
      </w:r>
    </w:p>
    <w:p w14:paraId="35C982CD" w14:textId="77777777" w:rsidR="008C4CE2" w:rsidRDefault="008C4CE2" w:rsidP="008C4CE2">
      <w:pPr>
        <w:pStyle w:val="Heading1"/>
      </w:pPr>
      <w:r>
        <w:t>&gt;&gt;                     }</w:t>
      </w:r>
    </w:p>
    <w:p w14:paraId="0EABD4B5" w14:textId="77777777" w:rsidR="008C4CE2" w:rsidRDefault="008C4CE2" w:rsidP="008C4CE2">
      <w:pPr>
        <w:pStyle w:val="Heading1"/>
      </w:pPr>
      <w:r>
        <w:t>&gt;&gt;                     )),</w:t>
      </w:r>
    </w:p>
    <w:p w14:paraId="710BDC3F" w14:textId="77777777" w:rsidR="008C4CE2" w:rsidRDefault="008C4CE2" w:rsidP="008C4CE2">
      <w:pPr>
        <w:pStyle w:val="Heading1"/>
      </w:pPr>
      <w:r>
        <w:t>&gt;&gt;                     o = [])</w:t>
      </w:r>
    </w:p>
    <w:p w14:paraId="6F0D5B70" w14:textId="77777777" w:rsidR="008C4CE2" w:rsidRDefault="008C4CE2" w:rsidP="008C4CE2">
      <w:pPr>
        <w:pStyle w:val="Heading1"/>
      </w:pPr>
      <w:r>
        <w:t>&gt;&gt;                 }</w:t>
      </w:r>
    </w:p>
    <w:p w14:paraId="6E79CFF2" w14:textId="77777777" w:rsidR="008C4CE2" w:rsidRDefault="008C4CE2" w:rsidP="008C4CE2">
      <w:pPr>
        <w:pStyle w:val="Heading1"/>
      </w:pPr>
      <w:r>
        <w:t>&gt;&gt;                 return e</w:t>
      </w:r>
    </w:p>
    <w:p w14:paraId="522B6548" w14:textId="77777777" w:rsidR="008C4CE2" w:rsidRDefault="008C4CE2" w:rsidP="008C4CE2">
      <w:pPr>
        <w:pStyle w:val="Heading1"/>
      </w:pPr>
      <w:r>
        <w:t>&gt;&gt;             },</w:t>
      </w:r>
    </w:p>
    <w:p w14:paraId="65D96A6C" w14:textId="77777777" w:rsidR="008C4CE2" w:rsidRDefault="008C4CE2" w:rsidP="008C4CE2">
      <w:pPr>
        <w:pStyle w:val="Heading1"/>
      </w:pPr>
      <w:r>
        <w:t>&gt;&gt;             ctx: {</w:t>
      </w:r>
    </w:p>
    <w:p w14:paraId="60D4A752" w14:textId="77777777" w:rsidR="008C4CE2" w:rsidRDefault="008C4CE2" w:rsidP="008C4CE2">
      <w:pPr>
        <w:pStyle w:val="Heading1"/>
      </w:pPr>
      <w:r>
        <w:t>&gt;&gt;                 core: function() {</w:t>
      </w:r>
    </w:p>
    <w:p w14:paraId="5923D8D1" w14:textId="77777777" w:rsidR="008C4CE2" w:rsidRDefault="008C4CE2" w:rsidP="008C4CE2">
      <w:pPr>
        <w:pStyle w:val="Heading1"/>
      </w:pPr>
      <w:r>
        <w:t>&gt;&gt;                     return n</w:t>
      </w:r>
    </w:p>
    <w:p w14:paraId="4F41B692" w14:textId="77777777" w:rsidR="008C4CE2" w:rsidRDefault="008C4CE2" w:rsidP="008C4CE2">
      <w:pPr>
        <w:pStyle w:val="Heading1"/>
      </w:pPr>
      <w:r>
        <w:t>&gt;&gt;                 },</w:t>
      </w:r>
    </w:p>
    <w:p w14:paraId="2705E76B" w14:textId="77777777" w:rsidR="008C4CE2" w:rsidRDefault="008C4CE2" w:rsidP="008C4CE2">
      <w:pPr>
        <w:pStyle w:val="Heading1"/>
      </w:pPr>
      <w:r>
        <w:t>&gt;&gt;                 diagLog: function() {</w:t>
      </w:r>
    </w:p>
    <w:p w14:paraId="288BA853" w14:textId="77777777" w:rsidR="008C4CE2" w:rsidRDefault="008C4CE2" w:rsidP="008C4CE2">
      <w:pPr>
        <w:pStyle w:val="Heading1"/>
      </w:pPr>
      <w:r>
        <w:t>&gt;&gt;                     return function(e, t) {</w:t>
      </w:r>
    </w:p>
    <w:p w14:paraId="10C53153" w14:textId="77777777" w:rsidR="008C4CE2" w:rsidRDefault="008C4CE2" w:rsidP="008C4CE2">
      <w:pPr>
        <w:pStyle w:val="Heading1"/>
      </w:pPr>
      <w:r>
        <w:t>&gt;&gt;                         return (e || {}).logger || new ht(t)</w:t>
      </w:r>
    </w:p>
    <w:p w14:paraId="78020754" w14:textId="77777777" w:rsidR="008C4CE2" w:rsidRDefault="008C4CE2" w:rsidP="008C4CE2">
      <w:pPr>
        <w:pStyle w:val="Heading1"/>
      </w:pPr>
      <w:r>
        <w:t>&gt;&gt;                     }(n, t)</w:t>
      </w:r>
    </w:p>
    <w:p w14:paraId="00E01AFB" w14:textId="77777777" w:rsidR="008C4CE2" w:rsidRDefault="008C4CE2" w:rsidP="008C4CE2">
      <w:pPr>
        <w:pStyle w:val="Heading1"/>
      </w:pPr>
      <w:r>
        <w:t>&gt;&gt;                 },</w:t>
      </w:r>
    </w:p>
    <w:p w14:paraId="3077AD3B" w14:textId="77777777" w:rsidR="008C4CE2" w:rsidRDefault="008C4CE2" w:rsidP="008C4CE2">
      <w:pPr>
        <w:pStyle w:val="Heading1"/>
      </w:pPr>
      <w:r>
        <w:t>&gt;&gt;                 getCfg: function() {</w:t>
      </w:r>
    </w:p>
    <w:p w14:paraId="7A3D840D" w14:textId="77777777" w:rsidR="008C4CE2" w:rsidRDefault="008C4CE2" w:rsidP="008C4CE2">
      <w:pPr>
        <w:pStyle w:val="Heading1"/>
      </w:pPr>
      <w:r>
        <w:t>&gt;&gt;                     return t</w:t>
      </w:r>
    </w:p>
    <w:p w14:paraId="24FFE757" w14:textId="77777777" w:rsidR="008C4CE2" w:rsidRDefault="008C4CE2" w:rsidP="008C4CE2">
      <w:pPr>
        <w:pStyle w:val="Heading1"/>
      </w:pPr>
      <w:r>
        <w:t>&gt;&gt;                 },</w:t>
      </w:r>
    </w:p>
    <w:p w14:paraId="085AB32D" w14:textId="77777777" w:rsidR="008C4CE2" w:rsidRDefault="008C4CE2" w:rsidP="008C4CE2">
      <w:pPr>
        <w:pStyle w:val="Heading1"/>
      </w:pPr>
      <w:r>
        <w:t>&gt;&gt;                 getExtCfg: s,</w:t>
      </w:r>
    </w:p>
    <w:p w14:paraId="1A986C2A" w14:textId="77777777" w:rsidR="008C4CE2" w:rsidRDefault="008C4CE2" w:rsidP="008C4CE2">
      <w:pPr>
        <w:pStyle w:val="Heading1"/>
      </w:pPr>
      <w:r>
        <w:t>&gt;&gt;                 getConfig: function(e, n, r) {</w:t>
      </w:r>
    </w:p>
    <w:p w14:paraId="647A3E2E" w14:textId="77777777" w:rsidR="008C4CE2" w:rsidRDefault="008C4CE2" w:rsidP="008C4CE2">
      <w:pPr>
        <w:pStyle w:val="Heading1"/>
      </w:pPr>
      <w:r>
        <w:t>&gt;&gt;                     void 0 === r &amp;&amp; (r = !1);</w:t>
      </w:r>
    </w:p>
    <w:p w14:paraId="40B04A05" w14:textId="77777777" w:rsidR="008C4CE2" w:rsidRDefault="008C4CE2" w:rsidP="008C4CE2">
      <w:pPr>
        <w:pStyle w:val="Heading1"/>
      </w:pPr>
      <w:r>
        <w:t>&gt;&gt;                     var i, o = s(e, null);</w:t>
      </w:r>
    </w:p>
    <w:p w14:paraId="46147D74" w14:textId="77777777" w:rsidR="008C4CE2" w:rsidRDefault="008C4CE2" w:rsidP="008C4CE2">
      <w:pPr>
        <w:pStyle w:val="Heading1"/>
      </w:pPr>
      <w:r>
        <w:t>&gt;&gt;                     o &amp;&amp; !K(o[n]) ? i = o[n] : t &amp;&amp; !K(t[n]) &amp;&amp; (i = t[n]);</w:t>
      </w:r>
    </w:p>
    <w:p w14:paraId="1B1DAA9A" w14:textId="77777777" w:rsidR="008C4CE2" w:rsidRDefault="008C4CE2" w:rsidP="008C4CE2">
      <w:pPr>
        <w:pStyle w:val="Heading1"/>
      </w:pPr>
      <w:r>
        <w:t>&gt;&gt;                     return K(i) ? r : i</w:t>
      </w:r>
    </w:p>
    <w:p w14:paraId="5C269928" w14:textId="77777777" w:rsidR="008C4CE2" w:rsidRDefault="008C4CE2" w:rsidP="008C4CE2">
      <w:pPr>
        <w:pStyle w:val="Heading1"/>
      </w:pPr>
      <w:r>
        <w:t>&gt;&gt;                 },</w:t>
      </w:r>
    </w:p>
    <w:p w14:paraId="4FCE6ABF" w14:textId="77777777" w:rsidR="008C4CE2" w:rsidRDefault="008C4CE2" w:rsidP="008C4CE2">
      <w:pPr>
        <w:pStyle w:val="Heading1"/>
      </w:pPr>
      <w:r>
        <w:t>&gt;&gt;                 hasNext: function() {</w:t>
      </w:r>
    </w:p>
    <w:p w14:paraId="3CE20BB6" w14:textId="77777777" w:rsidR="008C4CE2" w:rsidRDefault="008C4CE2" w:rsidP="008C4CE2">
      <w:pPr>
        <w:pStyle w:val="Heading1"/>
      </w:pPr>
      <w:r>
        <w:t>&gt;&gt;                     return !!i</w:t>
      </w:r>
    </w:p>
    <w:p w14:paraId="46E8154A" w14:textId="77777777" w:rsidR="008C4CE2" w:rsidRDefault="008C4CE2" w:rsidP="008C4CE2">
      <w:pPr>
        <w:pStyle w:val="Heading1"/>
      </w:pPr>
      <w:r>
        <w:t>&gt;&gt;                 },</w:t>
      </w:r>
    </w:p>
    <w:p w14:paraId="50859F5C" w14:textId="77777777" w:rsidR="008C4CE2" w:rsidRDefault="008C4CE2" w:rsidP="008C4CE2">
      <w:pPr>
        <w:pStyle w:val="Heading1"/>
      </w:pPr>
      <w:r>
        <w:t>&gt;&gt;                 getNext: function() {</w:t>
      </w:r>
    </w:p>
    <w:p w14:paraId="313F6058" w14:textId="77777777" w:rsidR="008C4CE2" w:rsidRDefault="008C4CE2" w:rsidP="008C4CE2">
      <w:pPr>
        <w:pStyle w:val="Heading1"/>
      </w:pPr>
      <w:r>
        <w:t>&gt;&gt;                     return i</w:t>
      </w:r>
    </w:p>
    <w:p w14:paraId="675FD43A" w14:textId="77777777" w:rsidR="008C4CE2" w:rsidRDefault="008C4CE2" w:rsidP="008C4CE2">
      <w:pPr>
        <w:pStyle w:val="Heading1"/>
      </w:pPr>
      <w:r>
        <w:t>&gt;&gt;                 },</w:t>
      </w:r>
    </w:p>
    <w:p w14:paraId="625DA11D" w14:textId="77777777" w:rsidR="008C4CE2" w:rsidRDefault="008C4CE2" w:rsidP="008C4CE2">
      <w:pPr>
        <w:pStyle w:val="Heading1"/>
      </w:pPr>
      <w:r>
        <w:t>&gt;&gt;                 setNext: function(e) {</w:t>
      </w:r>
    </w:p>
    <w:p w14:paraId="3CFAD2E4" w14:textId="77777777" w:rsidR="008C4CE2" w:rsidRDefault="008C4CE2" w:rsidP="008C4CE2">
      <w:pPr>
        <w:pStyle w:val="Heading1"/>
      </w:pPr>
      <w:r>
        <w:t>&gt;&gt;                     i = e</w:t>
      </w:r>
    </w:p>
    <w:p w14:paraId="7D794A3E" w14:textId="77777777" w:rsidR="008C4CE2" w:rsidRDefault="008C4CE2" w:rsidP="008C4CE2">
      <w:pPr>
        <w:pStyle w:val="Heading1"/>
      </w:pPr>
      <w:r>
        <w:t>&gt;&gt;                 },</w:t>
      </w:r>
    </w:p>
    <w:p w14:paraId="31222F6D" w14:textId="77777777" w:rsidR="008C4CE2" w:rsidRDefault="008C4CE2" w:rsidP="008C4CE2">
      <w:pPr>
        <w:pStyle w:val="Heading1"/>
      </w:pPr>
      <w:r>
        <w:t>&gt;&gt;                 iterate: function(e) {</w:t>
      </w:r>
    </w:p>
    <w:p w14:paraId="078228AA" w14:textId="77777777" w:rsidR="008C4CE2" w:rsidRDefault="008C4CE2" w:rsidP="008C4CE2">
      <w:pPr>
        <w:pStyle w:val="Heading1"/>
      </w:pPr>
      <w:r>
        <w:t>&gt;&gt;                     var t;</w:t>
      </w:r>
    </w:p>
    <w:p w14:paraId="275EC0D9" w14:textId="77777777" w:rsidR="008C4CE2" w:rsidRDefault="008C4CE2" w:rsidP="008C4CE2">
      <w:pPr>
        <w:pStyle w:val="Heading1"/>
      </w:pPr>
      <w:r>
        <w:t>&gt;&gt;                     for (; t = a._next(); ) {</w:t>
      </w:r>
    </w:p>
    <w:p w14:paraId="79191C6C" w14:textId="77777777" w:rsidR="008C4CE2" w:rsidRDefault="008C4CE2" w:rsidP="008C4CE2">
      <w:pPr>
        <w:pStyle w:val="Heading1"/>
      </w:pPr>
      <w:r>
        <w:t>&gt;&gt;                         var n = t.getPlugin();</w:t>
      </w:r>
    </w:p>
    <w:p w14:paraId="53644209" w14:textId="77777777" w:rsidR="008C4CE2" w:rsidRDefault="008C4CE2" w:rsidP="008C4CE2">
      <w:pPr>
        <w:pStyle w:val="Heading1"/>
      </w:pPr>
      <w:r>
        <w:t>&gt;&gt;                         n &amp;&amp; e(n)</w:t>
      </w:r>
    </w:p>
    <w:p w14:paraId="48463533" w14:textId="77777777" w:rsidR="008C4CE2" w:rsidRDefault="008C4CE2" w:rsidP="008C4CE2">
      <w:pPr>
        <w:pStyle w:val="Heading1"/>
      </w:pPr>
      <w:r>
        <w:t>&gt;&gt;                     }</w:t>
      </w:r>
    </w:p>
    <w:p w14:paraId="4873CEE0" w14:textId="77777777" w:rsidR="008C4CE2" w:rsidRDefault="008C4CE2" w:rsidP="008C4CE2">
      <w:pPr>
        <w:pStyle w:val="Heading1"/>
      </w:pPr>
      <w:r>
        <w:t>&gt;&gt;                 },</w:t>
      </w:r>
    </w:p>
    <w:p w14:paraId="1DD4500D" w14:textId="77777777" w:rsidR="008C4CE2" w:rsidRDefault="008C4CE2" w:rsidP="008C4CE2">
      <w:pPr>
        <w:pStyle w:val="Heading1"/>
      </w:pPr>
      <w:r>
        <w:t>&gt;&gt;                 onComplete: function(e, t) {</w:t>
      </w:r>
    </w:p>
    <w:p w14:paraId="750FD30B" w14:textId="77777777" w:rsidR="008C4CE2" w:rsidRDefault="008C4CE2" w:rsidP="008C4CE2">
      <w:pPr>
        <w:pStyle w:val="Heading1"/>
      </w:pPr>
      <w:r>
        <w:t>&gt;&gt;                     for (var n = [], r = 2; r &lt; arguments.length; r++)</w:t>
      </w:r>
    </w:p>
    <w:p w14:paraId="7B204268" w14:textId="77777777" w:rsidR="008C4CE2" w:rsidRDefault="008C4CE2" w:rsidP="008C4CE2">
      <w:pPr>
        <w:pStyle w:val="Heading1"/>
      </w:pPr>
      <w:r>
        <w:t>&gt;&gt;                         n[r - 2] = arguments[r];</w:t>
      </w:r>
    </w:p>
    <w:p w14:paraId="1FA081E6" w14:textId="77777777" w:rsidR="008C4CE2" w:rsidRDefault="008C4CE2" w:rsidP="008C4CE2">
      <w:pPr>
        <w:pStyle w:val="Heading1"/>
      </w:pPr>
      <w:r>
        <w:t>&gt;&gt;                     e &amp;&amp; o.push({</w:t>
      </w:r>
    </w:p>
    <w:p w14:paraId="6BA4209B" w14:textId="77777777" w:rsidR="008C4CE2" w:rsidRDefault="008C4CE2" w:rsidP="008C4CE2">
      <w:pPr>
        <w:pStyle w:val="Heading1"/>
      </w:pPr>
      <w:r>
        <w:t>&gt;&gt;                         func: e,</w:t>
      </w:r>
    </w:p>
    <w:p w14:paraId="1283C22A" w14:textId="77777777" w:rsidR="008C4CE2" w:rsidRDefault="008C4CE2" w:rsidP="008C4CE2">
      <w:pPr>
        <w:pStyle w:val="Heading1"/>
      </w:pPr>
      <w:r>
        <w:t>&gt;&gt;                         self: G(t) ? a.ctx : t,</w:t>
      </w:r>
    </w:p>
    <w:p w14:paraId="63BC6F71" w14:textId="77777777" w:rsidR="008C4CE2" w:rsidRDefault="008C4CE2" w:rsidP="008C4CE2">
      <w:pPr>
        <w:pStyle w:val="Heading1"/>
      </w:pPr>
      <w:r>
        <w:t>&gt;&gt;                         args: n</w:t>
      </w:r>
    </w:p>
    <w:p w14:paraId="4F0C2601" w14:textId="77777777" w:rsidR="008C4CE2" w:rsidRDefault="008C4CE2" w:rsidP="008C4CE2">
      <w:pPr>
        <w:pStyle w:val="Heading1"/>
      </w:pPr>
      <w:r>
        <w:t>&gt;&gt;                     })</w:t>
      </w:r>
    </w:p>
    <w:p w14:paraId="201ADA0B" w14:textId="77777777" w:rsidR="008C4CE2" w:rsidRDefault="008C4CE2" w:rsidP="008C4CE2">
      <w:pPr>
        <w:pStyle w:val="Heading1"/>
      </w:pPr>
      <w:r>
        <w:t>&gt;&gt;                 }</w:t>
      </w:r>
    </w:p>
    <w:p w14:paraId="412B9E21" w14:textId="77777777" w:rsidR="008C4CE2" w:rsidRDefault="008C4CE2" w:rsidP="008C4CE2">
      <w:pPr>
        <w:pStyle w:val="Heading1"/>
      </w:pPr>
      <w:r>
        <w:t>&gt;&gt;             }</w:t>
      </w:r>
    </w:p>
    <w:p w14:paraId="415E326D" w14:textId="77777777" w:rsidR="008C4CE2" w:rsidRDefault="008C4CE2" w:rsidP="008C4CE2">
      <w:pPr>
        <w:pStyle w:val="Heading1"/>
      </w:pPr>
      <w:r>
        <w:t>&gt;&gt;         };</w:t>
      </w:r>
    </w:p>
    <w:p w14:paraId="55C162A7" w14:textId="77777777" w:rsidR="008C4CE2" w:rsidRDefault="008C4CE2" w:rsidP="008C4CE2">
      <w:pPr>
        <w:pStyle w:val="Heading1"/>
      </w:pPr>
      <w:r>
        <w:t>&gt;&gt;         function s(e, n, r) {</w:t>
      </w:r>
    </w:p>
    <w:p w14:paraId="76F27F73" w14:textId="77777777" w:rsidR="008C4CE2" w:rsidRDefault="008C4CE2" w:rsidP="008C4CE2">
      <w:pPr>
        <w:pStyle w:val="Heading1"/>
      </w:pPr>
      <w:r>
        <w:t>&gt;&gt;             var i;</w:t>
      </w:r>
    </w:p>
    <w:p w14:paraId="5010565D" w14:textId="77777777" w:rsidR="008C4CE2" w:rsidRDefault="008C4CE2" w:rsidP="008C4CE2">
      <w:pPr>
        <w:pStyle w:val="Heading1"/>
      </w:pPr>
      <w:r>
        <w:t>&gt;&gt;             if (void 0 === n &amp;&amp; (n = {}),</w:t>
      </w:r>
    </w:p>
    <w:p w14:paraId="1DCE03BB" w14:textId="77777777" w:rsidR="008C4CE2" w:rsidRDefault="008C4CE2" w:rsidP="008C4CE2">
      <w:pPr>
        <w:pStyle w:val="Heading1"/>
      </w:pPr>
      <w:r>
        <w:t>&gt;&gt;             void 0 === r &amp;&amp; (r = 0),</w:t>
      </w:r>
    </w:p>
    <w:p w14:paraId="0371DD87" w14:textId="77777777" w:rsidR="008C4CE2" w:rsidRDefault="008C4CE2" w:rsidP="008C4CE2">
      <w:pPr>
        <w:pStyle w:val="Heading1"/>
      </w:pPr>
      <w:r>
        <w:t>&gt;&gt;             t) {</w:t>
      </w:r>
    </w:p>
    <w:p w14:paraId="424C272F" w14:textId="77777777" w:rsidR="008C4CE2" w:rsidRDefault="008C4CE2" w:rsidP="008C4CE2">
      <w:pPr>
        <w:pStyle w:val="Heading1"/>
      </w:pPr>
      <w:r>
        <w:t>&gt;&gt;                 var o = t.extensionConfig;</w:t>
      </w:r>
    </w:p>
    <w:p w14:paraId="7E88172E" w14:textId="77777777" w:rsidR="008C4CE2" w:rsidRDefault="008C4CE2" w:rsidP="008C4CE2">
      <w:pPr>
        <w:pStyle w:val="Heading1"/>
      </w:pPr>
      <w:r>
        <w:t>&gt;&gt;                 o &amp;&amp; e &amp;&amp; (i = o[e])</w:t>
      </w:r>
    </w:p>
    <w:p w14:paraId="45EE2923" w14:textId="77777777" w:rsidR="008C4CE2" w:rsidRDefault="008C4CE2" w:rsidP="008C4CE2">
      <w:pPr>
        <w:pStyle w:val="Heading1"/>
      </w:pPr>
      <w:r>
        <w:t>&gt;&gt;             }</w:t>
      </w:r>
    </w:p>
    <w:p w14:paraId="5CACED11" w14:textId="77777777" w:rsidR="008C4CE2" w:rsidRDefault="008C4CE2" w:rsidP="008C4CE2">
      <w:pPr>
        <w:pStyle w:val="Heading1"/>
      </w:pPr>
      <w:r>
        <w:t>&gt;&gt;             if (i) {</w:t>
      </w:r>
    </w:p>
    <w:p w14:paraId="710F9EB5" w14:textId="77777777" w:rsidR="008C4CE2" w:rsidRDefault="008C4CE2" w:rsidP="008C4CE2">
      <w:pPr>
        <w:pStyle w:val="Heading1"/>
      </w:pPr>
      <w:r>
        <w:t>&gt;&gt;                 if (X(n) &amp;&amp; 0 !== r) {</w:t>
      </w:r>
    </w:p>
    <w:p w14:paraId="7F48776B" w14:textId="77777777" w:rsidR="008C4CE2" w:rsidRDefault="008C4CE2" w:rsidP="008C4CE2">
      <w:pPr>
        <w:pStyle w:val="Heading1"/>
      </w:pPr>
      <w:r>
        <w:t>&gt;&gt;                     var a = Fe(!0, n, i);</w:t>
      </w:r>
    </w:p>
    <w:p w14:paraId="1A1A32D8" w14:textId="77777777" w:rsidR="008C4CE2" w:rsidRDefault="008C4CE2" w:rsidP="008C4CE2">
      <w:pPr>
        <w:pStyle w:val="Heading1"/>
      </w:pPr>
      <w:r>
        <w:t>&gt;&gt;                     t &amp;&amp; 2 === r &amp;&amp; ee(n, (function(e) {</w:t>
      </w:r>
    </w:p>
    <w:p w14:paraId="7A1D3C64" w14:textId="77777777" w:rsidR="008C4CE2" w:rsidRDefault="008C4CE2" w:rsidP="008C4CE2">
      <w:pPr>
        <w:pStyle w:val="Heading1"/>
      </w:pPr>
      <w:r>
        <w:t>&gt;&gt;                         if (K(a[e])) {</w:t>
      </w:r>
    </w:p>
    <w:p w14:paraId="4EA2C3CF" w14:textId="77777777" w:rsidR="008C4CE2" w:rsidRDefault="008C4CE2" w:rsidP="008C4CE2">
      <w:pPr>
        <w:pStyle w:val="Heading1"/>
      </w:pPr>
      <w:r>
        <w:t>&gt;&gt;                             var n = t[e];</w:t>
      </w:r>
    </w:p>
    <w:p w14:paraId="553EC33A" w14:textId="77777777" w:rsidR="008C4CE2" w:rsidRDefault="008C4CE2" w:rsidP="008C4CE2">
      <w:pPr>
        <w:pStyle w:val="Heading1"/>
      </w:pPr>
      <w:r>
        <w:t>&gt;&gt;                             K(n) || (a[e] = n)</w:t>
      </w:r>
    </w:p>
    <w:p w14:paraId="63D4588B" w14:textId="77777777" w:rsidR="008C4CE2" w:rsidRDefault="008C4CE2" w:rsidP="008C4CE2">
      <w:pPr>
        <w:pStyle w:val="Heading1"/>
      </w:pPr>
      <w:r>
        <w:t>&gt;&gt;                         }</w:t>
      </w:r>
    </w:p>
    <w:p w14:paraId="6455A97B" w14:textId="77777777" w:rsidR="008C4CE2" w:rsidRDefault="008C4CE2" w:rsidP="008C4CE2">
      <w:pPr>
        <w:pStyle w:val="Heading1"/>
      </w:pPr>
      <w:r>
        <w:t>&gt;&gt;                     }</w:t>
      </w:r>
    </w:p>
    <w:p w14:paraId="4553BD7B" w14:textId="77777777" w:rsidR="008C4CE2" w:rsidRDefault="008C4CE2" w:rsidP="008C4CE2">
      <w:pPr>
        <w:pStyle w:val="Heading1"/>
      </w:pPr>
      <w:r>
        <w:t>&gt;&gt;                     )),</w:t>
      </w:r>
    </w:p>
    <w:p w14:paraId="389903CE" w14:textId="77777777" w:rsidR="008C4CE2" w:rsidRDefault="008C4CE2" w:rsidP="008C4CE2">
      <w:pPr>
        <w:pStyle w:val="Heading1"/>
      </w:pPr>
      <w:r>
        <w:t>&gt;&gt;                     i = a</w:t>
      </w:r>
    </w:p>
    <w:p w14:paraId="6133D3CB" w14:textId="77777777" w:rsidR="008C4CE2" w:rsidRDefault="008C4CE2" w:rsidP="008C4CE2">
      <w:pPr>
        <w:pStyle w:val="Heading1"/>
      </w:pPr>
      <w:r>
        <w:t>&gt;&gt;                 }</w:t>
      </w:r>
    </w:p>
    <w:p w14:paraId="1C510A69" w14:textId="77777777" w:rsidR="008C4CE2" w:rsidRDefault="008C4CE2" w:rsidP="008C4CE2">
      <w:pPr>
        <w:pStyle w:val="Heading1"/>
      </w:pPr>
      <w:r>
        <w:t>&gt;&gt;             } else</w:t>
      </w:r>
    </w:p>
    <w:p w14:paraId="6C0914B1" w14:textId="77777777" w:rsidR="008C4CE2" w:rsidRDefault="008C4CE2" w:rsidP="008C4CE2">
      <w:pPr>
        <w:pStyle w:val="Heading1"/>
      </w:pPr>
      <w:r>
        <w:t>&gt;&gt;                 i = n;</w:t>
      </w:r>
    </w:p>
    <w:p w14:paraId="336BAD22" w14:textId="77777777" w:rsidR="008C4CE2" w:rsidRDefault="008C4CE2" w:rsidP="008C4CE2">
      <w:pPr>
        <w:pStyle w:val="Heading1"/>
      </w:pPr>
      <w:r>
        <w:t>&gt;&gt;             return i</w:t>
      </w:r>
    </w:p>
    <w:p w14:paraId="44DDBB4E" w14:textId="77777777" w:rsidR="008C4CE2" w:rsidRDefault="008C4CE2" w:rsidP="008C4CE2">
      <w:pPr>
        <w:pStyle w:val="Heading1"/>
      </w:pPr>
      <w:r>
        <w:t>&gt;&gt;         }</w:t>
      </w:r>
    </w:p>
    <w:p w14:paraId="096783E5" w14:textId="77777777" w:rsidR="008C4CE2" w:rsidRDefault="008C4CE2" w:rsidP="008C4CE2">
      <w:pPr>
        <w:pStyle w:val="Heading1"/>
      </w:pPr>
      <w:r>
        <w:t>&gt;&gt;         return a</w:t>
      </w:r>
    </w:p>
    <w:p w14:paraId="633B9286" w14:textId="77777777" w:rsidR="008C4CE2" w:rsidRDefault="008C4CE2" w:rsidP="008C4CE2">
      <w:pPr>
        <w:pStyle w:val="Heading1"/>
      </w:pPr>
      <w:r>
        <w:t>&gt;&gt;     }</w:t>
      </w:r>
    </w:p>
    <w:p w14:paraId="7F711091" w14:textId="77777777" w:rsidR="008C4CE2" w:rsidRDefault="008C4CE2" w:rsidP="008C4CE2">
      <w:pPr>
        <w:pStyle w:val="Heading1"/>
      </w:pPr>
      <w:r>
        <w:t>&gt;&gt;     function Zn(e, t, n, r) {</w:t>
      </w:r>
    </w:p>
    <w:p w14:paraId="2F958E7A" w14:textId="77777777" w:rsidR="008C4CE2" w:rsidRDefault="008C4CE2" w:rsidP="008C4CE2">
      <w:pPr>
        <w:pStyle w:val="Heading1"/>
      </w:pPr>
      <w:r>
        <w:t>&gt;&gt;         var i = Wn(e, t, n, r)</w:t>
      </w:r>
    </w:p>
    <w:p w14:paraId="1787A548" w14:textId="77777777" w:rsidR="008C4CE2" w:rsidRDefault="008C4CE2" w:rsidP="008C4CE2">
      <w:pPr>
        <w:pStyle w:val="Heading1"/>
      </w:pPr>
      <w:r>
        <w:t>&gt;&gt;           , o = i.ctx;</w:t>
      </w:r>
    </w:p>
    <w:p w14:paraId="49DC6F28" w14:textId="77777777" w:rsidR="008C4CE2" w:rsidRDefault="008C4CE2" w:rsidP="008C4CE2">
      <w:pPr>
        <w:pStyle w:val="Heading1"/>
      </w:pPr>
      <w:r>
        <w:t>&gt;&gt;         return o.processNext = function(e) {</w:t>
      </w:r>
    </w:p>
    <w:p w14:paraId="28A12D9F" w14:textId="77777777" w:rsidR="008C4CE2" w:rsidRDefault="008C4CE2" w:rsidP="008C4CE2">
      <w:pPr>
        <w:pStyle w:val="Heading1"/>
      </w:pPr>
      <w:r>
        <w:t>&gt;&gt;             var t = i._next();</w:t>
      </w:r>
    </w:p>
    <w:p w14:paraId="4A5FE94E" w14:textId="77777777" w:rsidR="008C4CE2" w:rsidRDefault="008C4CE2" w:rsidP="008C4CE2">
      <w:pPr>
        <w:pStyle w:val="Heading1"/>
      </w:pPr>
      <w:r>
        <w:t>&gt;&gt;             return t &amp;&amp; t.processTelemetry(e, o),</w:t>
      </w:r>
    </w:p>
    <w:p w14:paraId="5C86262F" w14:textId="77777777" w:rsidR="008C4CE2" w:rsidRDefault="008C4CE2" w:rsidP="008C4CE2">
      <w:pPr>
        <w:pStyle w:val="Heading1"/>
      </w:pPr>
      <w:r>
        <w:t>&gt;&gt;             !t</w:t>
      </w:r>
    </w:p>
    <w:p w14:paraId="2173B28A" w14:textId="77777777" w:rsidR="008C4CE2" w:rsidRDefault="008C4CE2" w:rsidP="008C4CE2">
      <w:pPr>
        <w:pStyle w:val="Heading1"/>
      </w:pPr>
      <w:r>
        <w:t>&gt;&gt;         }</w:t>
      </w:r>
    </w:p>
    <w:p w14:paraId="6E952D53" w14:textId="77777777" w:rsidR="008C4CE2" w:rsidRDefault="008C4CE2" w:rsidP="008C4CE2">
      <w:pPr>
        <w:pStyle w:val="Heading1"/>
      </w:pPr>
      <w:r>
        <w:t>&gt;&gt;         ,</w:t>
      </w:r>
    </w:p>
    <w:p w14:paraId="6BF8B725" w14:textId="77777777" w:rsidR="008C4CE2" w:rsidRDefault="008C4CE2" w:rsidP="008C4CE2">
      <w:pPr>
        <w:pStyle w:val="Heading1"/>
      </w:pPr>
      <w:r>
        <w:t>&gt;&gt;         o.createNew = function(e, r) {</w:t>
      </w:r>
    </w:p>
    <w:p w14:paraId="3F96F928" w14:textId="77777777" w:rsidR="008C4CE2" w:rsidRDefault="008C4CE2" w:rsidP="008C4CE2">
      <w:pPr>
        <w:pStyle w:val="Heading1"/>
      </w:pPr>
      <w:r>
        <w:t>&gt;&gt;             return void 0 === e &amp;&amp; (e = null),</w:t>
      </w:r>
    </w:p>
    <w:p w14:paraId="1DE150F8" w14:textId="77777777" w:rsidR="008C4CE2" w:rsidRDefault="008C4CE2" w:rsidP="008C4CE2">
      <w:pPr>
        <w:pStyle w:val="Heading1"/>
      </w:pPr>
      <w:r>
        <w:t>&gt;&gt;             oe(e) &amp;&amp; (e = $n(e, t, n, r)),</w:t>
      </w:r>
    </w:p>
    <w:p w14:paraId="67EC00F9" w14:textId="77777777" w:rsidR="008C4CE2" w:rsidRDefault="008C4CE2" w:rsidP="008C4CE2">
      <w:pPr>
        <w:pStyle w:val="Heading1"/>
      </w:pPr>
      <w:r>
        <w:t>&gt;&gt;             Zn(e || o.getNext(), t, n, r)</w:t>
      </w:r>
    </w:p>
    <w:p w14:paraId="63EE4A37" w14:textId="77777777" w:rsidR="008C4CE2" w:rsidRDefault="008C4CE2" w:rsidP="008C4CE2">
      <w:pPr>
        <w:pStyle w:val="Heading1"/>
      </w:pPr>
      <w:r>
        <w:t>&gt;&gt;         }</w:t>
      </w:r>
    </w:p>
    <w:p w14:paraId="47A20030" w14:textId="77777777" w:rsidR="008C4CE2" w:rsidRDefault="008C4CE2" w:rsidP="008C4CE2">
      <w:pPr>
        <w:pStyle w:val="Heading1"/>
      </w:pPr>
      <w:r>
        <w:t>&gt;&gt;         ,</w:t>
      </w:r>
    </w:p>
    <w:p w14:paraId="2CEE13F8" w14:textId="77777777" w:rsidR="008C4CE2" w:rsidRDefault="008C4CE2" w:rsidP="008C4CE2">
      <w:pPr>
        <w:pStyle w:val="Heading1"/>
      </w:pPr>
      <w:r>
        <w:t>&gt;&gt;         o</w:t>
      </w:r>
    </w:p>
    <w:p w14:paraId="4480E577" w14:textId="77777777" w:rsidR="008C4CE2" w:rsidRDefault="008C4CE2" w:rsidP="008C4CE2">
      <w:pPr>
        <w:pStyle w:val="Heading1"/>
      </w:pPr>
      <w:r>
        <w:t>&gt;&gt;     }</w:t>
      </w:r>
    </w:p>
    <w:p w14:paraId="1FEFCDF0" w14:textId="77777777" w:rsidR="008C4CE2" w:rsidRDefault="008C4CE2" w:rsidP="008C4CE2">
      <w:pPr>
        <w:pStyle w:val="Heading1"/>
      </w:pPr>
      <w:r>
        <w:t>&gt;&gt;     function Gn(e, t, n) {</w:t>
      </w:r>
    </w:p>
    <w:p w14:paraId="4DBC4382" w14:textId="77777777" w:rsidR="008C4CE2" w:rsidRDefault="008C4CE2" w:rsidP="008C4CE2">
      <w:pPr>
        <w:pStyle w:val="Heading1"/>
      </w:pPr>
      <w:r>
        <w:t>&gt;&gt;         var r = t.config || {}</w:t>
      </w:r>
    </w:p>
    <w:p w14:paraId="4A76AB77" w14:textId="77777777" w:rsidR="008C4CE2" w:rsidRDefault="008C4CE2" w:rsidP="008C4CE2">
      <w:pPr>
        <w:pStyle w:val="Heading1"/>
      </w:pPr>
      <w:r>
        <w:t>&gt;&gt;           , i = Wn(e, r, t, n)</w:t>
      </w:r>
    </w:p>
    <w:p w14:paraId="459CDAE2" w14:textId="77777777" w:rsidR="008C4CE2" w:rsidRDefault="008C4CE2" w:rsidP="008C4CE2">
      <w:pPr>
        <w:pStyle w:val="Heading1"/>
      </w:pPr>
      <w:r>
        <w:t>&gt;&gt;           , o = i.ctx;</w:t>
      </w:r>
    </w:p>
    <w:p w14:paraId="2D85E419" w14:textId="77777777" w:rsidR="008C4CE2" w:rsidRDefault="008C4CE2" w:rsidP="008C4CE2">
      <w:pPr>
        <w:pStyle w:val="Heading1"/>
      </w:pPr>
      <w:r>
        <w:t>&gt;&gt;         return o.processNext = function(e) {</w:t>
      </w:r>
    </w:p>
    <w:p w14:paraId="048C5E50" w14:textId="77777777" w:rsidR="008C4CE2" w:rsidRDefault="008C4CE2" w:rsidP="008C4CE2">
      <w:pPr>
        <w:pStyle w:val="Heading1"/>
      </w:pPr>
      <w:r>
        <w:t>&gt;&gt;             var t = i._next();</w:t>
      </w:r>
    </w:p>
    <w:p w14:paraId="180AE4A1" w14:textId="77777777" w:rsidR="008C4CE2" w:rsidRDefault="008C4CE2" w:rsidP="008C4CE2">
      <w:pPr>
        <w:pStyle w:val="Heading1"/>
      </w:pPr>
      <w:r>
        <w:t>&gt;&gt;             return t &amp;&amp; t.unload(o, e),</w:t>
      </w:r>
    </w:p>
    <w:p w14:paraId="74F1A57D" w14:textId="77777777" w:rsidR="008C4CE2" w:rsidRDefault="008C4CE2" w:rsidP="008C4CE2">
      <w:pPr>
        <w:pStyle w:val="Heading1"/>
      </w:pPr>
      <w:r>
        <w:t>&gt;&gt;             !t</w:t>
      </w:r>
    </w:p>
    <w:p w14:paraId="7566A4AB" w14:textId="77777777" w:rsidR="008C4CE2" w:rsidRDefault="008C4CE2" w:rsidP="008C4CE2">
      <w:pPr>
        <w:pStyle w:val="Heading1"/>
      </w:pPr>
      <w:r>
        <w:t>&gt;&gt;         }</w:t>
      </w:r>
    </w:p>
    <w:p w14:paraId="7DC8227D" w14:textId="77777777" w:rsidR="008C4CE2" w:rsidRDefault="008C4CE2" w:rsidP="008C4CE2">
      <w:pPr>
        <w:pStyle w:val="Heading1"/>
      </w:pPr>
      <w:r>
        <w:t>&gt;&gt;         ,</w:t>
      </w:r>
    </w:p>
    <w:p w14:paraId="01E004AF" w14:textId="77777777" w:rsidR="008C4CE2" w:rsidRDefault="008C4CE2" w:rsidP="008C4CE2">
      <w:pPr>
        <w:pStyle w:val="Heading1"/>
      </w:pPr>
      <w:r>
        <w:t>&gt;&gt;         o.createNew = function(e, n) {</w:t>
      </w:r>
    </w:p>
    <w:p w14:paraId="0A205703" w14:textId="77777777" w:rsidR="008C4CE2" w:rsidRDefault="008C4CE2" w:rsidP="008C4CE2">
      <w:pPr>
        <w:pStyle w:val="Heading1"/>
      </w:pPr>
      <w:r>
        <w:t>&gt;&gt;             return void 0 === e &amp;&amp; (e = null),</w:t>
      </w:r>
    </w:p>
    <w:p w14:paraId="15B6D2BB" w14:textId="77777777" w:rsidR="008C4CE2" w:rsidRDefault="008C4CE2" w:rsidP="008C4CE2">
      <w:pPr>
        <w:pStyle w:val="Heading1"/>
      </w:pPr>
      <w:r>
        <w:t>&gt;&gt;             oe(e) &amp;&amp; (e = $n(e, r, t, n)),</w:t>
      </w:r>
    </w:p>
    <w:p w14:paraId="21BF02BA" w14:textId="77777777" w:rsidR="008C4CE2" w:rsidRDefault="008C4CE2" w:rsidP="008C4CE2">
      <w:pPr>
        <w:pStyle w:val="Heading1"/>
      </w:pPr>
      <w:r>
        <w:t>&gt;&gt;             Gn(e || o.getNext(), t, n)</w:t>
      </w:r>
    </w:p>
    <w:p w14:paraId="37D86A02" w14:textId="77777777" w:rsidR="008C4CE2" w:rsidRDefault="008C4CE2" w:rsidP="008C4CE2">
      <w:pPr>
        <w:pStyle w:val="Heading1"/>
      </w:pPr>
      <w:r>
        <w:t>&gt;&gt;         }</w:t>
      </w:r>
    </w:p>
    <w:p w14:paraId="0467950D" w14:textId="77777777" w:rsidR="008C4CE2" w:rsidRDefault="008C4CE2" w:rsidP="008C4CE2">
      <w:pPr>
        <w:pStyle w:val="Heading1"/>
      </w:pPr>
      <w:r>
        <w:t>&gt;&gt;         ,</w:t>
      </w:r>
    </w:p>
    <w:p w14:paraId="14CDC614" w14:textId="77777777" w:rsidR="008C4CE2" w:rsidRDefault="008C4CE2" w:rsidP="008C4CE2">
      <w:pPr>
        <w:pStyle w:val="Heading1"/>
      </w:pPr>
      <w:r>
        <w:t>&gt;&gt;         o</w:t>
      </w:r>
    </w:p>
    <w:p w14:paraId="3534A324" w14:textId="77777777" w:rsidR="008C4CE2" w:rsidRDefault="008C4CE2" w:rsidP="008C4CE2">
      <w:pPr>
        <w:pStyle w:val="Heading1"/>
      </w:pPr>
      <w:r>
        <w:t>&gt;&gt;     }</w:t>
      </w:r>
    </w:p>
    <w:p w14:paraId="3F63668F" w14:textId="77777777" w:rsidR="008C4CE2" w:rsidRDefault="008C4CE2" w:rsidP="008C4CE2">
      <w:pPr>
        <w:pStyle w:val="Heading1"/>
      </w:pPr>
      <w:r>
        <w:t>&gt;&gt;     function Kn(e, t, n) {</w:t>
      </w:r>
    </w:p>
    <w:p w14:paraId="6362448E" w14:textId="77777777" w:rsidR="008C4CE2" w:rsidRDefault="008C4CE2" w:rsidP="008C4CE2">
      <w:pPr>
        <w:pStyle w:val="Heading1"/>
      </w:pPr>
      <w:r>
        <w:t>&gt;&gt;         var r = t.config || {}</w:t>
      </w:r>
    </w:p>
    <w:p w14:paraId="4BECD5CD" w14:textId="77777777" w:rsidR="008C4CE2" w:rsidRDefault="008C4CE2" w:rsidP="008C4CE2">
      <w:pPr>
        <w:pStyle w:val="Heading1"/>
      </w:pPr>
      <w:r>
        <w:t>&gt;&gt;           , i = Wn(e, r, t, n).ctx;</w:t>
      </w:r>
    </w:p>
    <w:p w14:paraId="57D2E79F" w14:textId="77777777" w:rsidR="008C4CE2" w:rsidRDefault="008C4CE2" w:rsidP="008C4CE2">
      <w:pPr>
        <w:pStyle w:val="Heading1"/>
      </w:pPr>
      <w:r>
        <w:t>&gt;&gt;         return i.processNext = function(e) {</w:t>
      </w:r>
    </w:p>
    <w:p w14:paraId="510CA9E9" w14:textId="77777777" w:rsidR="008C4CE2" w:rsidRDefault="008C4CE2" w:rsidP="008C4CE2">
      <w:pPr>
        <w:pStyle w:val="Heading1"/>
      </w:pPr>
      <w:r>
        <w:t>&gt;&gt;             return i.iterate((function(t) {</w:t>
      </w:r>
    </w:p>
    <w:p w14:paraId="6DDF1FBE" w14:textId="77777777" w:rsidR="008C4CE2" w:rsidRDefault="008C4CE2" w:rsidP="008C4CE2">
      <w:pPr>
        <w:pStyle w:val="Heading1"/>
      </w:pPr>
      <w:r>
        <w:t>&gt;&gt;                 J(t.update) &amp;&amp; t.update(i, e)</w:t>
      </w:r>
    </w:p>
    <w:p w14:paraId="23D19C88" w14:textId="77777777" w:rsidR="008C4CE2" w:rsidRDefault="008C4CE2" w:rsidP="008C4CE2">
      <w:pPr>
        <w:pStyle w:val="Heading1"/>
      </w:pPr>
      <w:r>
        <w:t>&gt;&gt;             }</w:t>
      </w:r>
    </w:p>
    <w:p w14:paraId="3B6EE573" w14:textId="77777777" w:rsidR="008C4CE2" w:rsidRDefault="008C4CE2" w:rsidP="008C4CE2">
      <w:pPr>
        <w:pStyle w:val="Heading1"/>
      </w:pPr>
      <w:r>
        <w:t>&gt;&gt;             ))</w:t>
      </w:r>
    </w:p>
    <w:p w14:paraId="286530AA" w14:textId="77777777" w:rsidR="008C4CE2" w:rsidRDefault="008C4CE2" w:rsidP="008C4CE2">
      <w:pPr>
        <w:pStyle w:val="Heading1"/>
      </w:pPr>
      <w:r>
        <w:t>&gt;&gt;         }</w:t>
      </w:r>
    </w:p>
    <w:p w14:paraId="4D08B2F6" w14:textId="77777777" w:rsidR="008C4CE2" w:rsidRDefault="008C4CE2" w:rsidP="008C4CE2">
      <w:pPr>
        <w:pStyle w:val="Heading1"/>
      </w:pPr>
      <w:r>
        <w:t>&gt;&gt;         ,</w:t>
      </w:r>
    </w:p>
    <w:p w14:paraId="61C672F6" w14:textId="77777777" w:rsidR="008C4CE2" w:rsidRDefault="008C4CE2" w:rsidP="008C4CE2">
      <w:pPr>
        <w:pStyle w:val="Heading1"/>
      </w:pPr>
      <w:r>
        <w:t>&gt;&gt;         i.createNew = function(e, n) {</w:t>
      </w:r>
    </w:p>
    <w:p w14:paraId="15354147" w14:textId="77777777" w:rsidR="008C4CE2" w:rsidRDefault="008C4CE2" w:rsidP="008C4CE2">
      <w:pPr>
        <w:pStyle w:val="Heading1"/>
      </w:pPr>
      <w:r>
        <w:t>&gt;&gt;             return void 0 === e &amp;&amp; (e = null),</w:t>
      </w:r>
    </w:p>
    <w:p w14:paraId="37160893" w14:textId="77777777" w:rsidR="008C4CE2" w:rsidRDefault="008C4CE2" w:rsidP="008C4CE2">
      <w:pPr>
        <w:pStyle w:val="Heading1"/>
      </w:pPr>
      <w:r>
        <w:t>&gt;&gt;             oe(e) &amp;&amp; (e = $n(e, r, t, n)),</w:t>
      </w:r>
    </w:p>
    <w:p w14:paraId="6353C9B0" w14:textId="77777777" w:rsidR="008C4CE2" w:rsidRDefault="008C4CE2" w:rsidP="008C4CE2">
      <w:pPr>
        <w:pStyle w:val="Heading1"/>
      </w:pPr>
      <w:r>
        <w:t>&gt;&gt;             Kn(e || i.getNext(), t, n)</w:t>
      </w:r>
    </w:p>
    <w:p w14:paraId="206D606C" w14:textId="77777777" w:rsidR="008C4CE2" w:rsidRDefault="008C4CE2" w:rsidP="008C4CE2">
      <w:pPr>
        <w:pStyle w:val="Heading1"/>
      </w:pPr>
      <w:r>
        <w:t>&gt;&gt;         }</w:t>
      </w:r>
    </w:p>
    <w:p w14:paraId="1F18CFE6" w14:textId="77777777" w:rsidR="008C4CE2" w:rsidRDefault="008C4CE2" w:rsidP="008C4CE2">
      <w:pPr>
        <w:pStyle w:val="Heading1"/>
      </w:pPr>
      <w:r>
        <w:t>&gt;&gt;         ,</w:t>
      </w:r>
    </w:p>
    <w:p w14:paraId="15EC7B08" w14:textId="77777777" w:rsidR="008C4CE2" w:rsidRDefault="008C4CE2" w:rsidP="008C4CE2">
      <w:pPr>
        <w:pStyle w:val="Heading1"/>
      </w:pPr>
      <w:r>
        <w:t>&gt;&gt;         i</w:t>
      </w:r>
    </w:p>
    <w:p w14:paraId="2C389888" w14:textId="77777777" w:rsidR="008C4CE2" w:rsidRDefault="008C4CE2" w:rsidP="008C4CE2">
      <w:pPr>
        <w:pStyle w:val="Heading1"/>
      </w:pPr>
      <w:r>
        <w:t>&gt;&gt;     }</w:t>
      </w:r>
    </w:p>
    <w:p w14:paraId="12405CD8" w14:textId="77777777" w:rsidR="008C4CE2" w:rsidRDefault="008C4CE2" w:rsidP="008C4CE2">
      <w:pPr>
        <w:pStyle w:val="Heading1"/>
      </w:pPr>
      <w:r>
        <w:t>&gt;&gt;     function $n(e, t, n, r) {</w:t>
      </w:r>
    </w:p>
    <w:p w14:paraId="4A36903A" w14:textId="77777777" w:rsidR="008C4CE2" w:rsidRDefault="008C4CE2" w:rsidP="008C4CE2">
      <w:pPr>
        <w:pStyle w:val="Heading1"/>
      </w:pPr>
      <w:r>
        <w:t>&gt;&gt;         var i = null</w:t>
      </w:r>
    </w:p>
    <w:p w14:paraId="2A47DF08" w14:textId="77777777" w:rsidR="008C4CE2" w:rsidRDefault="008C4CE2" w:rsidP="008C4CE2">
      <w:pPr>
        <w:pStyle w:val="Heading1"/>
      </w:pPr>
      <w:r>
        <w:t>&gt;&gt;           , o = !r;</w:t>
      </w:r>
    </w:p>
    <w:p w14:paraId="22440735" w14:textId="77777777" w:rsidR="008C4CE2" w:rsidRDefault="008C4CE2" w:rsidP="008C4CE2">
      <w:pPr>
        <w:pStyle w:val="Heading1"/>
      </w:pPr>
      <w:r>
        <w:t>&gt;&gt;         if (oe(e) &amp;&amp; e.length &gt; 0) {</w:t>
      </w:r>
    </w:p>
    <w:p w14:paraId="26D532CE" w14:textId="77777777" w:rsidR="008C4CE2" w:rsidRDefault="008C4CE2" w:rsidP="008C4CE2">
      <w:pPr>
        <w:pStyle w:val="Heading1"/>
      </w:pPr>
      <w:r>
        <w:t>&gt;&gt;             var a = null;</w:t>
      </w:r>
    </w:p>
    <w:p w14:paraId="5C0AC54D" w14:textId="77777777" w:rsidR="008C4CE2" w:rsidRDefault="008C4CE2" w:rsidP="008C4CE2">
      <w:pPr>
        <w:pStyle w:val="Heading1"/>
      </w:pPr>
      <w:r>
        <w:t>&gt;&gt;             fe(e, (function(e) {</w:t>
      </w:r>
    </w:p>
    <w:p w14:paraId="24400B38" w14:textId="77777777" w:rsidR="008C4CE2" w:rsidRDefault="008C4CE2" w:rsidP="008C4CE2">
      <w:pPr>
        <w:pStyle w:val="Heading1"/>
      </w:pPr>
      <w:r>
        <w:t>&gt;&gt;                 if (o || r !== e || (o = !0),</w:t>
      </w:r>
    </w:p>
    <w:p w14:paraId="47FB1A91" w14:textId="77777777" w:rsidR="008C4CE2" w:rsidRDefault="008C4CE2" w:rsidP="008C4CE2">
      <w:pPr>
        <w:pStyle w:val="Heading1"/>
      </w:pPr>
      <w:r>
        <w:t>&gt;&gt;                 o &amp;&amp; e &amp;&amp; J(e.processTelemetry)) {</w:t>
      </w:r>
    </w:p>
    <w:p w14:paraId="07370180" w14:textId="77777777" w:rsidR="008C4CE2" w:rsidRDefault="008C4CE2" w:rsidP="008C4CE2">
      <w:pPr>
        <w:pStyle w:val="Heading1"/>
      </w:pPr>
      <w:r>
        <w:t>&gt;&gt;                     var s = function(e, t, n) {</w:t>
      </w:r>
    </w:p>
    <w:p w14:paraId="6441304A" w14:textId="77777777" w:rsidR="008C4CE2" w:rsidRDefault="008C4CE2" w:rsidP="008C4CE2">
      <w:pPr>
        <w:pStyle w:val="Heading1"/>
      </w:pPr>
      <w:r>
        <w:t>&gt;&gt;                         var r, i = null, o = J(e.processTelemetry), a = J(e.setNextPlugin);</w:t>
      </w:r>
    </w:p>
    <w:p w14:paraId="33E667D7" w14:textId="77777777" w:rsidR="008C4CE2" w:rsidRDefault="008C4CE2" w:rsidP="008C4CE2">
      <w:pPr>
        <w:pStyle w:val="Heading1"/>
      </w:pPr>
      <w:r>
        <w:t>&gt;&gt;                         r = e ? e.identifier + "-" + e.priority + "-" + Vn++ : "Unknown-0-" + Vn++;</w:t>
      </w:r>
    </w:p>
    <w:p w14:paraId="292A7E98" w14:textId="77777777" w:rsidR="008C4CE2" w:rsidRDefault="008C4CE2" w:rsidP="008C4CE2">
      <w:pPr>
        <w:pStyle w:val="Heading1"/>
      </w:pPr>
      <w:r>
        <w:t>&gt;&gt;                         var s = {</w:t>
      </w:r>
    </w:p>
    <w:p w14:paraId="5E475EBD" w14:textId="77777777" w:rsidR="008C4CE2" w:rsidRDefault="008C4CE2" w:rsidP="008C4CE2">
      <w:pPr>
        <w:pStyle w:val="Heading1"/>
      </w:pPr>
      <w:r>
        <w:t>&gt;&gt;                             getPlugin: function() {</w:t>
      </w:r>
    </w:p>
    <w:p w14:paraId="730A6A79" w14:textId="77777777" w:rsidR="008C4CE2" w:rsidRDefault="008C4CE2" w:rsidP="008C4CE2">
      <w:pPr>
        <w:pStyle w:val="Heading1"/>
      </w:pPr>
      <w:r>
        <w:t>&gt;&gt;                                 return e</w:t>
      </w:r>
    </w:p>
    <w:p w14:paraId="71A3A0C9" w14:textId="77777777" w:rsidR="008C4CE2" w:rsidRDefault="008C4CE2" w:rsidP="008C4CE2">
      <w:pPr>
        <w:pStyle w:val="Heading1"/>
      </w:pPr>
      <w:r>
        <w:t>&gt;&gt;                             },</w:t>
      </w:r>
    </w:p>
    <w:p w14:paraId="2D5C308A" w14:textId="77777777" w:rsidR="008C4CE2" w:rsidRDefault="008C4CE2" w:rsidP="008C4CE2">
      <w:pPr>
        <w:pStyle w:val="Heading1"/>
      </w:pPr>
      <w:r>
        <w:t>&gt;&gt;                             getNext: function() {</w:t>
      </w:r>
    </w:p>
    <w:p w14:paraId="44BED8CD" w14:textId="77777777" w:rsidR="008C4CE2" w:rsidRDefault="008C4CE2" w:rsidP="008C4CE2">
      <w:pPr>
        <w:pStyle w:val="Heading1"/>
      </w:pPr>
      <w:r>
        <w:t>&gt;&gt;                                 return i</w:t>
      </w:r>
    </w:p>
    <w:p w14:paraId="689012ED" w14:textId="77777777" w:rsidR="008C4CE2" w:rsidRDefault="008C4CE2" w:rsidP="008C4CE2">
      <w:pPr>
        <w:pStyle w:val="Heading1"/>
      </w:pPr>
      <w:r>
        <w:t>&gt;&gt;                             },</w:t>
      </w:r>
    </w:p>
    <w:p w14:paraId="7A3301DC" w14:textId="77777777" w:rsidR="008C4CE2" w:rsidRDefault="008C4CE2" w:rsidP="008C4CE2">
      <w:pPr>
        <w:pStyle w:val="Heading1"/>
      </w:pPr>
      <w:r>
        <w:t>&gt;&gt;                             processTelemetry: function(t, n) {</w:t>
      </w:r>
    </w:p>
    <w:p w14:paraId="11DB471E" w14:textId="77777777" w:rsidR="008C4CE2" w:rsidRDefault="008C4CE2" w:rsidP="008C4CE2">
      <w:pPr>
        <w:pStyle w:val="Heading1"/>
      </w:pPr>
      <w:r>
        <w:t>&gt;&gt;                                 c(n = n || l(), (function(n) {</w:t>
      </w:r>
    </w:p>
    <w:p w14:paraId="2443F67C" w14:textId="77777777" w:rsidR="008C4CE2" w:rsidRDefault="008C4CE2" w:rsidP="008C4CE2">
      <w:pPr>
        <w:pStyle w:val="Heading1"/>
      </w:pPr>
      <w:r>
        <w:t>&gt;&gt;                                     if (!e || !o)</w:t>
      </w:r>
    </w:p>
    <w:p w14:paraId="5E53A971" w14:textId="77777777" w:rsidR="008C4CE2" w:rsidRDefault="008C4CE2" w:rsidP="008C4CE2">
      <w:pPr>
        <w:pStyle w:val="Heading1"/>
      </w:pPr>
      <w:r>
        <w:t>&gt;&gt;                                         return !1;</w:t>
      </w:r>
    </w:p>
    <w:p w14:paraId="4A984F4F" w14:textId="77777777" w:rsidR="008C4CE2" w:rsidRDefault="008C4CE2" w:rsidP="008C4CE2">
      <w:pPr>
        <w:pStyle w:val="Heading1"/>
      </w:pPr>
      <w:r>
        <w:t>&gt;&gt;                                     var r = qn(e);</w:t>
      </w:r>
    </w:p>
    <w:p w14:paraId="50275BD2" w14:textId="77777777" w:rsidR="008C4CE2" w:rsidRDefault="008C4CE2" w:rsidP="008C4CE2">
      <w:pPr>
        <w:pStyle w:val="Heading1"/>
      </w:pPr>
      <w:r>
        <w:t>&gt;&gt;                                     if (r.teardown || r.disabled)</w:t>
      </w:r>
    </w:p>
    <w:p w14:paraId="10FA6421" w14:textId="77777777" w:rsidR="008C4CE2" w:rsidRDefault="008C4CE2" w:rsidP="008C4CE2">
      <w:pPr>
        <w:pStyle w:val="Heading1"/>
      </w:pPr>
      <w:r>
        <w:t>&gt;&gt;                                         return !1;</w:t>
      </w:r>
    </w:p>
    <w:p w14:paraId="70DFFB7C" w14:textId="77777777" w:rsidR="008C4CE2" w:rsidRDefault="008C4CE2" w:rsidP="008C4CE2">
      <w:pPr>
        <w:pStyle w:val="Heading1"/>
      </w:pPr>
      <w:r>
        <w:t>&gt;&gt;                                     a &amp;&amp; e.setNextPlugin(i);</w:t>
      </w:r>
    </w:p>
    <w:p w14:paraId="5BBFB869" w14:textId="77777777" w:rsidR="008C4CE2" w:rsidRDefault="008C4CE2" w:rsidP="008C4CE2">
      <w:pPr>
        <w:pStyle w:val="Heading1"/>
      </w:pPr>
      <w:r>
        <w:t>&gt;&gt;                                     return e.processTelemetry(t, n),</w:t>
      </w:r>
    </w:p>
    <w:p w14:paraId="6512716E" w14:textId="77777777" w:rsidR="008C4CE2" w:rsidRDefault="008C4CE2" w:rsidP="008C4CE2">
      <w:pPr>
        <w:pStyle w:val="Heading1"/>
      </w:pPr>
      <w:r>
        <w:t>&gt;&gt;                                     !0</w:t>
      </w:r>
    </w:p>
    <w:p w14:paraId="0F966846" w14:textId="77777777" w:rsidR="008C4CE2" w:rsidRDefault="008C4CE2" w:rsidP="008C4CE2">
      <w:pPr>
        <w:pStyle w:val="Heading1"/>
      </w:pPr>
      <w:r>
        <w:t>&gt;&gt;                                 }</w:t>
      </w:r>
    </w:p>
    <w:p w14:paraId="182AFAB5" w14:textId="77777777" w:rsidR="008C4CE2" w:rsidRDefault="008C4CE2" w:rsidP="008C4CE2">
      <w:pPr>
        <w:pStyle w:val="Heading1"/>
      </w:pPr>
      <w:r>
        <w:t>&gt;&gt;                                 ), "processTelemetry", (function() {</w:t>
      </w:r>
    </w:p>
    <w:p w14:paraId="43E0AAD9" w14:textId="77777777" w:rsidR="008C4CE2" w:rsidRDefault="008C4CE2" w:rsidP="008C4CE2">
      <w:pPr>
        <w:pStyle w:val="Heading1"/>
      </w:pPr>
      <w:r>
        <w:t>&gt;&gt;                                     return {</w:t>
      </w:r>
    </w:p>
    <w:p w14:paraId="1D073069" w14:textId="77777777" w:rsidR="008C4CE2" w:rsidRDefault="008C4CE2" w:rsidP="008C4CE2">
      <w:pPr>
        <w:pStyle w:val="Heading1"/>
      </w:pPr>
      <w:r>
        <w:t>&gt;&gt;                                         item: t</w:t>
      </w:r>
    </w:p>
    <w:p w14:paraId="37D8DD00" w14:textId="77777777" w:rsidR="008C4CE2" w:rsidRDefault="008C4CE2" w:rsidP="008C4CE2">
      <w:pPr>
        <w:pStyle w:val="Heading1"/>
      </w:pPr>
      <w:r>
        <w:t>&gt;&gt;                                     }</w:t>
      </w:r>
    </w:p>
    <w:p w14:paraId="15A30CF6" w14:textId="77777777" w:rsidR="008C4CE2" w:rsidRDefault="008C4CE2" w:rsidP="008C4CE2">
      <w:pPr>
        <w:pStyle w:val="Heading1"/>
      </w:pPr>
      <w:r>
        <w:t>&gt;&gt;                                 }</w:t>
      </w:r>
    </w:p>
    <w:p w14:paraId="2B35098B" w14:textId="77777777" w:rsidR="008C4CE2" w:rsidRDefault="008C4CE2" w:rsidP="008C4CE2">
      <w:pPr>
        <w:pStyle w:val="Heading1"/>
      </w:pPr>
      <w:r>
        <w:t>&gt;&gt;                                 ), !t.sync) || n.processNext(t)</w:t>
      </w:r>
    </w:p>
    <w:p w14:paraId="2CBBDA9C" w14:textId="77777777" w:rsidR="008C4CE2" w:rsidRDefault="008C4CE2" w:rsidP="008C4CE2">
      <w:pPr>
        <w:pStyle w:val="Heading1"/>
      </w:pPr>
      <w:r>
        <w:t>&gt;&gt;                             },</w:t>
      </w:r>
    </w:p>
    <w:p w14:paraId="3DBE6698" w14:textId="77777777" w:rsidR="008C4CE2" w:rsidRDefault="008C4CE2" w:rsidP="008C4CE2">
      <w:pPr>
        <w:pStyle w:val="Heading1"/>
      </w:pPr>
      <w:r>
        <w:t>&gt;&gt;                             unload: function(t, n) {</w:t>
      </w:r>
    </w:p>
    <w:p w14:paraId="4C72997A" w14:textId="77777777" w:rsidR="008C4CE2" w:rsidRDefault="008C4CE2" w:rsidP="008C4CE2">
      <w:pPr>
        <w:pStyle w:val="Heading1"/>
      </w:pPr>
      <w:r>
        <w:t>&gt;&gt;                                 c(t, (function() {</w:t>
      </w:r>
    </w:p>
    <w:p w14:paraId="6376C95D" w14:textId="77777777" w:rsidR="008C4CE2" w:rsidRDefault="008C4CE2" w:rsidP="008C4CE2">
      <w:pPr>
        <w:pStyle w:val="Heading1"/>
      </w:pPr>
      <w:r>
        <w:t>&gt;&gt;                                     var r = !1;</w:t>
      </w:r>
    </w:p>
    <w:p w14:paraId="5F17F223" w14:textId="77777777" w:rsidR="008C4CE2" w:rsidRDefault="008C4CE2" w:rsidP="008C4CE2">
      <w:pPr>
        <w:pStyle w:val="Heading1"/>
      </w:pPr>
      <w:r>
        <w:t>&gt;&gt;                                     if (e) {</w:t>
      </w:r>
    </w:p>
    <w:p w14:paraId="34B1247F" w14:textId="77777777" w:rsidR="008C4CE2" w:rsidRDefault="008C4CE2" w:rsidP="008C4CE2">
      <w:pPr>
        <w:pStyle w:val="Heading1"/>
      </w:pPr>
      <w:r>
        <w:t>&gt;&gt;                                         var i = qn(e)</w:t>
      </w:r>
    </w:p>
    <w:p w14:paraId="0AD1F8AD" w14:textId="77777777" w:rsidR="008C4CE2" w:rsidRDefault="008C4CE2" w:rsidP="008C4CE2">
      <w:pPr>
        <w:pStyle w:val="Heading1"/>
      </w:pPr>
      <w:r>
        <w:t>&gt;&gt;                                           , o = e.core || i.core;</w:t>
      </w:r>
    </w:p>
    <w:p w14:paraId="343DC4D6" w14:textId="77777777" w:rsidR="008C4CE2" w:rsidRDefault="008C4CE2" w:rsidP="008C4CE2">
      <w:pPr>
        <w:pStyle w:val="Heading1"/>
      </w:pPr>
      <w:r>
        <w:t>&gt;&gt;                                         !e || o &amp;&amp; o !== t.core() || i.teardown || (i.core = null,</w:t>
      </w:r>
    </w:p>
    <w:p w14:paraId="40B5243A" w14:textId="77777777" w:rsidR="008C4CE2" w:rsidRDefault="008C4CE2" w:rsidP="008C4CE2">
      <w:pPr>
        <w:pStyle w:val="Heading1"/>
      </w:pPr>
      <w:r>
        <w:t>&gt;&gt;                                         i.teardown = !0,</w:t>
      </w:r>
    </w:p>
    <w:p w14:paraId="003BA0C9" w14:textId="77777777" w:rsidR="008C4CE2" w:rsidRDefault="008C4CE2" w:rsidP="008C4CE2">
      <w:pPr>
        <w:pStyle w:val="Heading1"/>
      </w:pPr>
      <w:r>
        <w:t>&gt;&gt;                                         i.isInitialized = !1,</w:t>
      </w:r>
    </w:p>
    <w:p w14:paraId="0A93FF16" w14:textId="77777777" w:rsidR="008C4CE2" w:rsidRDefault="008C4CE2" w:rsidP="008C4CE2">
      <w:pPr>
        <w:pStyle w:val="Heading1"/>
      </w:pPr>
      <w:r>
        <w:t>&gt;&gt;                                         e.teardown &amp;&amp; !0 === e.teardown(t, n) &amp;&amp; (r = !0))</w:t>
      </w:r>
    </w:p>
    <w:p w14:paraId="6AADAE15" w14:textId="77777777" w:rsidR="008C4CE2" w:rsidRDefault="008C4CE2" w:rsidP="008C4CE2">
      <w:pPr>
        <w:pStyle w:val="Heading1"/>
      </w:pPr>
      <w:r>
        <w:t>&gt;&gt;                                     }</w:t>
      </w:r>
    </w:p>
    <w:p w14:paraId="23FC4199" w14:textId="77777777" w:rsidR="008C4CE2" w:rsidRDefault="008C4CE2" w:rsidP="008C4CE2">
      <w:pPr>
        <w:pStyle w:val="Heading1"/>
      </w:pPr>
      <w:r>
        <w:t>&gt;&gt;                                     return r</w:t>
      </w:r>
    </w:p>
    <w:p w14:paraId="1F6D5D4E" w14:textId="77777777" w:rsidR="008C4CE2" w:rsidRDefault="008C4CE2" w:rsidP="008C4CE2">
      <w:pPr>
        <w:pStyle w:val="Heading1"/>
      </w:pPr>
      <w:r>
        <w:t>&gt;&gt;                                 }</w:t>
      </w:r>
    </w:p>
    <w:p w14:paraId="41A14131" w14:textId="77777777" w:rsidR="008C4CE2" w:rsidRDefault="008C4CE2" w:rsidP="008C4CE2">
      <w:pPr>
        <w:pStyle w:val="Heading1"/>
      </w:pPr>
      <w:r>
        <w:t>&gt;&gt;                                 ), "unload", (function() {}</w:t>
      </w:r>
    </w:p>
    <w:p w14:paraId="624ED60E" w14:textId="77777777" w:rsidR="008C4CE2" w:rsidRDefault="008C4CE2" w:rsidP="008C4CE2">
      <w:pPr>
        <w:pStyle w:val="Heading1"/>
      </w:pPr>
      <w:r>
        <w:t>&gt;&gt;                                 ), n.isAsync) || t.processNext(n)</w:t>
      </w:r>
    </w:p>
    <w:p w14:paraId="0576CE73" w14:textId="77777777" w:rsidR="008C4CE2" w:rsidRDefault="008C4CE2" w:rsidP="008C4CE2">
      <w:pPr>
        <w:pStyle w:val="Heading1"/>
      </w:pPr>
      <w:r>
        <w:t>&gt;&gt;                             },</w:t>
      </w:r>
    </w:p>
    <w:p w14:paraId="39DAD2D1" w14:textId="77777777" w:rsidR="008C4CE2" w:rsidRDefault="008C4CE2" w:rsidP="008C4CE2">
      <w:pPr>
        <w:pStyle w:val="Heading1"/>
      </w:pPr>
      <w:r>
        <w:t>&gt;&gt;                             update: function(t, n) {</w:t>
      </w:r>
    </w:p>
    <w:p w14:paraId="1AD668E1" w14:textId="77777777" w:rsidR="008C4CE2" w:rsidRDefault="008C4CE2" w:rsidP="008C4CE2">
      <w:pPr>
        <w:pStyle w:val="Heading1"/>
      </w:pPr>
      <w:r>
        <w:t>&gt;&gt;                                 c(t, (function() {</w:t>
      </w:r>
    </w:p>
    <w:p w14:paraId="2E82481F" w14:textId="77777777" w:rsidR="008C4CE2" w:rsidRDefault="008C4CE2" w:rsidP="008C4CE2">
      <w:pPr>
        <w:pStyle w:val="Heading1"/>
      </w:pPr>
      <w:r>
        <w:t>&gt;&gt;                                     var r = !1;</w:t>
      </w:r>
    </w:p>
    <w:p w14:paraId="57159292" w14:textId="77777777" w:rsidR="008C4CE2" w:rsidRDefault="008C4CE2" w:rsidP="008C4CE2">
      <w:pPr>
        <w:pStyle w:val="Heading1"/>
      </w:pPr>
      <w:r>
        <w:t>&gt;&gt;                                     if (e) {</w:t>
      </w:r>
    </w:p>
    <w:p w14:paraId="71A4C58D" w14:textId="77777777" w:rsidR="008C4CE2" w:rsidRDefault="008C4CE2" w:rsidP="008C4CE2">
      <w:pPr>
        <w:pStyle w:val="Heading1"/>
      </w:pPr>
      <w:r>
        <w:t>&gt;&gt;                                         var i = qn(e)</w:t>
      </w:r>
    </w:p>
    <w:p w14:paraId="593B9C3F" w14:textId="77777777" w:rsidR="008C4CE2" w:rsidRDefault="008C4CE2" w:rsidP="008C4CE2">
      <w:pPr>
        <w:pStyle w:val="Heading1"/>
      </w:pPr>
      <w:r>
        <w:t>&gt;&gt;                                           , o = e.core || i.core;</w:t>
      </w:r>
    </w:p>
    <w:p w14:paraId="5EE5F7A0" w14:textId="77777777" w:rsidR="008C4CE2" w:rsidRDefault="008C4CE2" w:rsidP="008C4CE2">
      <w:pPr>
        <w:pStyle w:val="Heading1"/>
      </w:pPr>
      <w:r>
        <w:t>&gt;&gt;                                         !e || o &amp;&amp; o !== t.core() || i.teardown || e.update &amp;&amp; !0 === e.update(t, n) &amp;&amp; (r = !0)</w:t>
      </w:r>
    </w:p>
    <w:p w14:paraId="37598DB1" w14:textId="77777777" w:rsidR="008C4CE2" w:rsidRDefault="008C4CE2" w:rsidP="008C4CE2">
      <w:pPr>
        <w:pStyle w:val="Heading1"/>
      </w:pPr>
      <w:r>
        <w:t>&gt;&gt;                                     }</w:t>
      </w:r>
    </w:p>
    <w:p w14:paraId="019D8D9B" w14:textId="77777777" w:rsidR="008C4CE2" w:rsidRDefault="008C4CE2" w:rsidP="008C4CE2">
      <w:pPr>
        <w:pStyle w:val="Heading1"/>
      </w:pPr>
      <w:r>
        <w:t>&gt;&gt;                                     return r</w:t>
      </w:r>
    </w:p>
    <w:p w14:paraId="144E1FAB" w14:textId="77777777" w:rsidR="008C4CE2" w:rsidRDefault="008C4CE2" w:rsidP="008C4CE2">
      <w:pPr>
        <w:pStyle w:val="Heading1"/>
      </w:pPr>
      <w:r>
        <w:t>&gt;&gt;                                 }</w:t>
      </w:r>
    </w:p>
    <w:p w14:paraId="1421AAFB" w14:textId="77777777" w:rsidR="008C4CE2" w:rsidRDefault="008C4CE2" w:rsidP="008C4CE2">
      <w:pPr>
        <w:pStyle w:val="Heading1"/>
      </w:pPr>
      <w:r>
        <w:t>&gt;&gt;                                 ), "update", (function() {}</w:t>
      </w:r>
    </w:p>
    <w:p w14:paraId="6AA92594" w14:textId="77777777" w:rsidR="008C4CE2" w:rsidRDefault="008C4CE2" w:rsidP="008C4CE2">
      <w:pPr>
        <w:pStyle w:val="Heading1"/>
      </w:pPr>
      <w:r>
        <w:t>&gt;&gt;                                 ), !1) || t.processNext(n)</w:t>
      </w:r>
    </w:p>
    <w:p w14:paraId="76137E69" w14:textId="77777777" w:rsidR="008C4CE2" w:rsidRDefault="008C4CE2" w:rsidP="008C4CE2">
      <w:pPr>
        <w:pStyle w:val="Heading1"/>
      </w:pPr>
      <w:r>
        <w:t>&gt;&gt;                             },</w:t>
      </w:r>
    </w:p>
    <w:p w14:paraId="64E569FE" w14:textId="77777777" w:rsidR="008C4CE2" w:rsidRDefault="008C4CE2" w:rsidP="008C4CE2">
      <w:pPr>
        <w:pStyle w:val="Heading1"/>
      </w:pPr>
      <w:r>
        <w:t>&gt;&gt;                             _id: r,</w:t>
      </w:r>
    </w:p>
    <w:p w14:paraId="50202C2F" w14:textId="77777777" w:rsidR="008C4CE2" w:rsidRDefault="008C4CE2" w:rsidP="008C4CE2">
      <w:pPr>
        <w:pStyle w:val="Heading1"/>
      </w:pPr>
      <w:r>
        <w:t>&gt;&gt;                             _setNext: function(e) {</w:t>
      </w:r>
    </w:p>
    <w:p w14:paraId="7D4BEB06" w14:textId="77777777" w:rsidR="008C4CE2" w:rsidRDefault="008C4CE2" w:rsidP="008C4CE2">
      <w:pPr>
        <w:pStyle w:val="Heading1"/>
      </w:pPr>
      <w:r>
        <w:t>&gt;&gt;                                 i = e</w:t>
      </w:r>
    </w:p>
    <w:p w14:paraId="64845138" w14:textId="77777777" w:rsidR="008C4CE2" w:rsidRDefault="008C4CE2" w:rsidP="008C4CE2">
      <w:pPr>
        <w:pStyle w:val="Heading1"/>
      </w:pPr>
      <w:r>
        <w:t>&gt;&gt;                             }</w:t>
      </w:r>
    </w:p>
    <w:p w14:paraId="432CBDEA" w14:textId="77777777" w:rsidR="008C4CE2" w:rsidRDefault="008C4CE2" w:rsidP="008C4CE2">
      <w:pPr>
        <w:pStyle w:val="Heading1"/>
      </w:pPr>
      <w:r>
        <w:t>&gt;&gt;                         };</w:t>
      </w:r>
    </w:p>
    <w:p w14:paraId="267E9B6B" w14:textId="77777777" w:rsidR="008C4CE2" w:rsidRDefault="008C4CE2" w:rsidP="008C4CE2">
      <w:pPr>
        <w:pStyle w:val="Heading1"/>
      </w:pPr>
      <w:r>
        <w:t>&gt;&gt;                         function l() {</w:t>
      </w:r>
    </w:p>
    <w:p w14:paraId="621D1071" w14:textId="77777777" w:rsidR="008C4CE2" w:rsidRDefault="008C4CE2" w:rsidP="008C4CE2">
      <w:pPr>
        <w:pStyle w:val="Heading1"/>
      </w:pPr>
      <w:r>
        <w:t>&gt;&gt;                             var r;</w:t>
      </w:r>
    </w:p>
    <w:p w14:paraId="100C9E37" w14:textId="77777777" w:rsidR="008C4CE2" w:rsidRDefault="008C4CE2" w:rsidP="008C4CE2">
      <w:pPr>
        <w:pStyle w:val="Heading1"/>
      </w:pPr>
      <w:r>
        <w:t>&gt;&gt;                             return e &amp;&amp; J(e._getTelCtx) &amp;&amp; (r = e._getTelCtx()),</w:t>
      </w:r>
    </w:p>
    <w:p w14:paraId="4F1E4B51" w14:textId="77777777" w:rsidR="008C4CE2" w:rsidRDefault="008C4CE2" w:rsidP="008C4CE2">
      <w:pPr>
        <w:pStyle w:val="Heading1"/>
      </w:pPr>
      <w:r>
        <w:t>&gt;&gt;                             r || (r = Zn(s, t, n)),</w:t>
      </w:r>
    </w:p>
    <w:p w14:paraId="583C4A20" w14:textId="77777777" w:rsidR="008C4CE2" w:rsidRDefault="008C4CE2" w:rsidP="008C4CE2">
      <w:pPr>
        <w:pStyle w:val="Heading1"/>
      </w:pPr>
      <w:r>
        <w:t>&gt;&gt;                             r</w:t>
      </w:r>
    </w:p>
    <w:p w14:paraId="1BF49674" w14:textId="77777777" w:rsidR="008C4CE2" w:rsidRDefault="008C4CE2" w:rsidP="008C4CE2">
      <w:pPr>
        <w:pStyle w:val="Heading1"/>
      </w:pPr>
      <w:r>
        <w:t>&gt;&gt;                         }</w:t>
      </w:r>
    </w:p>
    <w:p w14:paraId="113C980A" w14:textId="77777777" w:rsidR="008C4CE2" w:rsidRDefault="008C4CE2" w:rsidP="008C4CE2">
      <w:pPr>
        <w:pStyle w:val="Heading1"/>
      </w:pPr>
      <w:r>
        <w:t>&gt;&gt;                         function c(t, n, o, a, s) {</w:t>
      </w:r>
    </w:p>
    <w:p w14:paraId="5CA17E70" w14:textId="77777777" w:rsidR="008C4CE2" w:rsidRDefault="008C4CE2" w:rsidP="008C4CE2">
      <w:pPr>
        <w:pStyle w:val="Heading1"/>
      </w:pPr>
      <w:r>
        <w:t>&gt;&gt;                             var l = !1</w:t>
      </w:r>
    </w:p>
    <w:p w14:paraId="3A7C817A" w14:textId="77777777" w:rsidR="008C4CE2" w:rsidRDefault="008C4CE2" w:rsidP="008C4CE2">
      <w:pPr>
        <w:pStyle w:val="Heading1"/>
      </w:pPr>
      <w:r>
        <w:t>&gt;&gt;                               , c = e ? e.identifier : "TelemetryPluginChain"</w:t>
      </w:r>
    </w:p>
    <w:p w14:paraId="558009A6" w14:textId="77777777" w:rsidR="008C4CE2" w:rsidRDefault="008C4CE2" w:rsidP="008C4CE2">
      <w:pPr>
        <w:pStyle w:val="Heading1"/>
      </w:pPr>
      <w:r>
        <w:t>&gt;&gt;                               , u = t._hasRun;</w:t>
      </w:r>
    </w:p>
    <w:p w14:paraId="2BFF0776" w14:textId="77777777" w:rsidR="008C4CE2" w:rsidRDefault="008C4CE2" w:rsidP="008C4CE2">
      <w:pPr>
        <w:pStyle w:val="Heading1"/>
      </w:pPr>
      <w:r>
        <w:t>&gt;&gt;                             return u || (u = t._hasRun = {}),</w:t>
      </w:r>
    </w:p>
    <w:p w14:paraId="71CE11C1" w14:textId="77777777" w:rsidR="008C4CE2" w:rsidRDefault="008C4CE2" w:rsidP="008C4CE2">
      <w:pPr>
        <w:pStyle w:val="Heading1"/>
      </w:pPr>
      <w:r>
        <w:t>&gt;&gt;                             t.setNext(i),</w:t>
      </w:r>
    </w:p>
    <w:p w14:paraId="098C1BCB" w14:textId="77777777" w:rsidR="008C4CE2" w:rsidRDefault="008C4CE2" w:rsidP="008C4CE2">
      <w:pPr>
        <w:pStyle w:val="Heading1"/>
      </w:pPr>
      <w:r>
        <w:t>&gt;&gt;                             e &amp;&amp; Fn(t.core(), (function() {</w:t>
      </w:r>
    </w:p>
    <w:p w14:paraId="5F12E5D4" w14:textId="77777777" w:rsidR="008C4CE2" w:rsidRDefault="008C4CE2" w:rsidP="008C4CE2">
      <w:pPr>
        <w:pStyle w:val="Heading1"/>
      </w:pPr>
      <w:r>
        <w:t>&gt;&gt;                                 return c + ":" + o</w:t>
      </w:r>
    </w:p>
    <w:p w14:paraId="7307E0DC" w14:textId="77777777" w:rsidR="008C4CE2" w:rsidRDefault="008C4CE2" w:rsidP="008C4CE2">
      <w:pPr>
        <w:pStyle w:val="Heading1"/>
      </w:pPr>
      <w:r>
        <w:t>&gt;&gt;                             }</w:t>
      </w:r>
    </w:p>
    <w:p w14:paraId="104A58E0" w14:textId="77777777" w:rsidR="008C4CE2" w:rsidRDefault="008C4CE2" w:rsidP="008C4CE2">
      <w:pPr>
        <w:pStyle w:val="Heading1"/>
      </w:pPr>
      <w:r>
        <w:t>&gt;&gt;                             ), (function() {</w:t>
      </w:r>
    </w:p>
    <w:p w14:paraId="0F405415" w14:textId="77777777" w:rsidR="008C4CE2" w:rsidRDefault="008C4CE2" w:rsidP="008C4CE2">
      <w:pPr>
        <w:pStyle w:val="Heading1"/>
      </w:pPr>
      <w:r>
        <w:t>&gt;&gt;                                 u[r] = !0;</w:t>
      </w:r>
    </w:p>
    <w:p w14:paraId="31E660C7" w14:textId="77777777" w:rsidR="008C4CE2" w:rsidRDefault="008C4CE2" w:rsidP="008C4CE2">
      <w:pPr>
        <w:pStyle w:val="Heading1"/>
      </w:pPr>
      <w:r>
        <w:t>&gt;&gt;                                 try {</w:t>
      </w:r>
    </w:p>
    <w:p w14:paraId="6E1B8024" w14:textId="77777777" w:rsidR="008C4CE2" w:rsidRDefault="008C4CE2" w:rsidP="008C4CE2">
      <w:pPr>
        <w:pStyle w:val="Heading1"/>
      </w:pPr>
      <w:r>
        <w:t>&gt;&gt;                                     var e = i ? i._id : "";</w:t>
      </w:r>
    </w:p>
    <w:p w14:paraId="300FDAB8" w14:textId="77777777" w:rsidR="008C4CE2" w:rsidRDefault="008C4CE2" w:rsidP="008C4CE2">
      <w:pPr>
        <w:pStyle w:val="Heading1"/>
      </w:pPr>
      <w:r>
        <w:t>&gt;&gt;                                     e &amp;&amp; (u[e] = !1),</w:t>
      </w:r>
    </w:p>
    <w:p w14:paraId="6B467F36" w14:textId="77777777" w:rsidR="008C4CE2" w:rsidRDefault="008C4CE2" w:rsidP="008C4CE2">
      <w:pPr>
        <w:pStyle w:val="Heading1"/>
      </w:pPr>
      <w:r>
        <w:t>&gt;&gt;                                     l = n(t)</w:t>
      </w:r>
    </w:p>
    <w:p w14:paraId="0A8B2791" w14:textId="77777777" w:rsidR="008C4CE2" w:rsidRDefault="008C4CE2" w:rsidP="008C4CE2">
      <w:pPr>
        <w:pStyle w:val="Heading1"/>
      </w:pPr>
      <w:r>
        <w:t>&gt;&gt;                                 } catch (e) {</w:t>
      </w:r>
    </w:p>
    <w:p w14:paraId="17799D5A" w14:textId="77777777" w:rsidR="008C4CE2" w:rsidRDefault="008C4CE2" w:rsidP="008C4CE2">
      <w:pPr>
        <w:pStyle w:val="Heading1"/>
      </w:pPr>
      <w:r>
        <w:t>&gt;&gt;                                     var a = !i || u[i._id];</w:t>
      </w:r>
    </w:p>
    <w:p w14:paraId="2F963799" w14:textId="77777777" w:rsidR="008C4CE2" w:rsidRDefault="008C4CE2" w:rsidP="008C4CE2">
      <w:pPr>
        <w:pStyle w:val="Heading1"/>
      </w:pPr>
      <w:r>
        <w:t>&gt;&gt;                                     a &amp;&amp; (l = !0),</w:t>
      </w:r>
    </w:p>
    <w:p w14:paraId="30DFC160" w14:textId="77777777" w:rsidR="008C4CE2" w:rsidRDefault="008C4CE2" w:rsidP="008C4CE2">
      <w:pPr>
        <w:pStyle w:val="Heading1"/>
      </w:pPr>
      <w:r>
        <w:t>&gt;&gt;                                     i &amp;&amp; a || gt(t.diagLog(), 1, 73, "Plugin [" + c + "] failed during " + o + " - " + et(e) + ", run flags: " + et(u))</w:t>
      </w:r>
    </w:p>
    <w:p w14:paraId="130A3CB8" w14:textId="77777777" w:rsidR="008C4CE2" w:rsidRDefault="008C4CE2" w:rsidP="008C4CE2">
      <w:pPr>
        <w:pStyle w:val="Heading1"/>
      </w:pPr>
      <w:r>
        <w:t>&gt;&gt;                                 }</w:t>
      </w:r>
    </w:p>
    <w:p w14:paraId="0AC82534" w14:textId="77777777" w:rsidR="008C4CE2" w:rsidRDefault="008C4CE2" w:rsidP="008C4CE2">
      <w:pPr>
        <w:pStyle w:val="Heading1"/>
      </w:pPr>
      <w:r>
        <w:t>&gt;&gt;                             }</w:t>
      </w:r>
    </w:p>
    <w:p w14:paraId="3B4804DF" w14:textId="77777777" w:rsidR="008C4CE2" w:rsidRDefault="008C4CE2" w:rsidP="008C4CE2">
      <w:pPr>
        <w:pStyle w:val="Heading1"/>
      </w:pPr>
      <w:r>
        <w:t>&gt;&gt;                             ), a, s),</w:t>
      </w:r>
    </w:p>
    <w:p w14:paraId="54EFB5B4" w14:textId="77777777" w:rsidR="008C4CE2" w:rsidRDefault="008C4CE2" w:rsidP="008C4CE2">
      <w:pPr>
        <w:pStyle w:val="Heading1"/>
      </w:pPr>
      <w:r>
        <w:t>&gt;&gt;                             l</w:t>
      </w:r>
    </w:p>
    <w:p w14:paraId="0B1A9A4D" w14:textId="77777777" w:rsidR="008C4CE2" w:rsidRDefault="008C4CE2" w:rsidP="008C4CE2">
      <w:pPr>
        <w:pStyle w:val="Heading1"/>
      </w:pPr>
      <w:r>
        <w:t>&gt;&gt;                         }</w:t>
      </w:r>
    </w:p>
    <w:p w14:paraId="169E42A2" w14:textId="77777777" w:rsidR="008C4CE2" w:rsidRDefault="008C4CE2" w:rsidP="008C4CE2">
      <w:pPr>
        <w:pStyle w:val="Heading1"/>
      </w:pPr>
      <w:r>
        <w:t>&gt;&gt;                         return we(s)</w:t>
      </w:r>
    </w:p>
    <w:p w14:paraId="506EFF57" w14:textId="77777777" w:rsidR="008C4CE2" w:rsidRDefault="008C4CE2" w:rsidP="008C4CE2">
      <w:pPr>
        <w:pStyle w:val="Heading1"/>
      </w:pPr>
      <w:r>
        <w:t>&gt;&gt;                     }(e, t, n);</w:t>
      </w:r>
    </w:p>
    <w:p w14:paraId="4D46992D" w14:textId="77777777" w:rsidR="008C4CE2" w:rsidRDefault="008C4CE2" w:rsidP="008C4CE2">
      <w:pPr>
        <w:pStyle w:val="Heading1"/>
      </w:pPr>
      <w:r>
        <w:t>&gt;&gt;                     i || (i = s),</w:t>
      </w:r>
    </w:p>
    <w:p w14:paraId="286F34C2" w14:textId="77777777" w:rsidR="008C4CE2" w:rsidRDefault="008C4CE2" w:rsidP="008C4CE2">
      <w:pPr>
        <w:pStyle w:val="Heading1"/>
      </w:pPr>
      <w:r>
        <w:t>&gt;&gt;                     a &amp;&amp; a._setNext(s),</w:t>
      </w:r>
    </w:p>
    <w:p w14:paraId="4D47AF0C" w14:textId="77777777" w:rsidR="008C4CE2" w:rsidRDefault="008C4CE2" w:rsidP="008C4CE2">
      <w:pPr>
        <w:pStyle w:val="Heading1"/>
      </w:pPr>
      <w:r>
        <w:t>&gt;&gt;                     a = s</w:t>
      </w:r>
    </w:p>
    <w:p w14:paraId="52133E84" w14:textId="77777777" w:rsidR="008C4CE2" w:rsidRDefault="008C4CE2" w:rsidP="008C4CE2">
      <w:pPr>
        <w:pStyle w:val="Heading1"/>
      </w:pPr>
      <w:r>
        <w:t>&gt;&gt;                 }</w:t>
      </w:r>
    </w:p>
    <w:p w14:paraId="47524204" w14:textId="77777777" w:rsidR="008C4CE2" w:rsidRDefault="008C4CE2" w:rsidP="008C4CE2">
      <w:pPr>
        <w:pStyle w:val="Heading1"/>
      </w:pPr>
      <w:r>
        <w:t>&gt;&gt;             }</w:t>
      </w:r>
    </w:p>
    <w:p w14:paraId="39BB7B28" w14:textId="77777777" w:rsidR="008C4CE2" w:rsidRDefault="008C4CE2" w:rsidP="008C4CE2">
      <w:pPr>
        <w:pStyle w:val="Heading1"/>
      </w:pPr>
      <w:r>
        <w:t>&gt;&gt;             ))</w:t>
      </w:r>
    </w:p>
    <w:p w14:paraId="68706FFE" w14:textId="77777777" w:rsidR="008C4CE2" w:rsidRDefault="008C4CE2" w:rsidP="008C4CE2">
      <w:pPr>
        <w:pStyle w:val="Heading1"/>
      </w:pPr>
      <w:r>
        <w:t>&gt;&gt;         }</w:t>
      </w:r>
    </w:p>
    <w:p w14:paraId="3C854189" w14:textId="77777777" w:rsidR="008C4CE2" w:rsidRDefault="008C4CE2" w:rsidP="008C4CE2">
      <w:pPr>
        <w:pStyle w:val="Heading1"/>
      </w:pPr>
      <w:r>
        <w:t>&gt;&gt;         return r &amp;&amp; !i ? $n([r], t, n) : i</w:t>
      </w:r>
    </w:p>
    <w:p w14:paraId="5F2FEB93" w14:textId="77777777" w:rsidR="008C4CE2" w:rsidRDefault="008C4CE2" w:rsidP="008C4CE2">
      <w:pPr>
        <w:pStyle w:val="Heading1"/>
      </w:pPr>
      <w:r>
        <w:t>&gt;&gt;     }</w:t>
      </w:r>
    </w:p>
    <w:p w14:paraId="4C6D5931" w14:textId="77777777" w:rsidR="008C4CE2" w:rsidRDefault="008C4CE2" w:rsidP="008C4CE2">
      <w:pPr>
        <w:pStyle w:val="Heading1"/>
      </w:pPr>
      <w:r>
        <w:t>&gt;&gt;     function Qn(e, t, n) {</w:t>
      </w:r>
    </w:p>
    <w:p w14:paraId="1A039122" w14:textId="77777777" w:rsidR="008C4CE2" w:rsidRDefault="008C4CE2" w:rsidP="008C4CE2">
      <w:pPr>
        <w:pStyle w:val="Heading1"/>
      </w:pPr>
      <w:r>
        <w:t>&gt;&gt;         t &amp;&amp; oe(t) &amp;&amp; t.length &gt; 0 &amp;&amp; (fe(t = t.sort((function(e, t) {</w:t>
      </w:r>
    </w:p>
    <w:p w14:paraId="15E38126" w14:textId="77777777" w:rsidR="008C4CE2" w:rsidRDefault="008C4CE2" w:rsidP="008C4CE2">
      <w:pPr>
        <w:pStyle w:val="Heading1"/>
      </w:pPr>
      <w:r>
        <w:t>&gt;&gt;             return e.priority - t.priority</w:t>
      </w:r>
    </w:p>
    <w:p w14:paraId="53DE4055" w14:textId="77777777" w:rsidR="008C4CE2" w:rsidRDefault="008C4CE2" w:rsidP="008C4CE2">
      <w:pPr>
        <w:pStyle w:val="Heading1"/>
      </w:pPr>
      <w:r>
        <w:t>&gt;&gt;         }</w:t>
      </w:r>
    </w:p>
    <w:p w14:paraId="1056D932" w14:textId="77777777" w:rsidR="008C4CE2" w:rsidRDefault="008C4CE2" w:rsidP="008C4CE2">
      <w:pPr>
        <w:pStyle w:val="Heading1"/>
      </w:pPr>
      <w:r>
        <w:t>&gt;&gt;         )), (function(e) {</w:t>
      </w:r>
    </w:p>
    <w:p w14:paraId="6ED6FE3F" w14:textId="77777777" w:rsidR="008C4CE2" w:rsidRDefault="008C4CE2" w:rsidP="008C4CE2">
      <w:pPr>
        <w:pStyle w:val="Heading1"/>
      </w:pPr>
      <w:r>
        <w:t>&gt;&gt;             e.priority &lt; 500 &amp;&amp; Te("Channel has invalid priority - " + e.identifier)</w:t>
      </w:r>
    </w:p>
    <w:p w14:paraId="48E4A1BC" w14:textId="77777777" w:rsidR="008C4CE2" w:rsidRDefault="008C4CE2" w:rsidP="008C4CE2">
      <w:pPr>
        <w:pStyle w:val="Heading1"/>
      </w:pPr>
      <w:r>
        <w:t>&gt;&gt;         }</w:t>
      </w:r>
    </w:p>
    <w:p w14:paraId="061D840A" w14:textId="77777777" w:rsidR="008C4CE2" w:rsidRDefault="008C4CE2" w:rsidP="008C4CE2">
      <w:pPr>
        <w:pStyle w:val="Heading1"/>
      </w:pPr>
      <w:r>
        <w:t>&gt;&gt;         )),</w:t>
      </w:r>
    </w:p>
    <w:p w14:paraId="355F25D6" w14:textId="77777777" w:rsidR="008C4CE2" w:rsidRDefault="008C4CE2" w:rsidP="008C4CE2">
      <w:pPr>
        <w:pStyle w:val="Heading1"/>
      </w:pPr>
      <w:r>
        <w:t>&gt;&gt;         e.push({</w:t>
      </w:r>
    </w:p>
    <w:p w14:paraId="1E3B510B" w14:textId="77777777" w:rsidR="008C4CE2" w:rsidRDefault="008C4CE2" w:rsidP="008C4CE2">
      <w:pPr>
        <w:pStyle w:val="Heading1"/>
      </w:pPr>
      <w:r>
        <w:t>&gt;&gt;             queue: we(t),</w:t>
      </w:r>
    </w:p>
    <w:p w14:paraId="64A0E5B7" w14:textId="77777777" w:rsidR="008C4CE2" w:rsidRDefault="008C4CE2" w:rsidP="008C4CE2">
      <w:pPr>
        <w:pStyle w:val="Heading1"/>
      </w:pPr>
      <w:r>
        <w:t>&gt;&gt;             chain: $n(t, n.config, n)</w:t>
      </w:r>
    </w:p>
    <w:p w14:paraId="0B998BB4" w14:textId="77777777" w:rsidR="008C4CE2" w:rsidRDefault="008C4CE2" w:rsidP="008C4CE2">
      <w:pPr>
        <w:pStyle w:val="Heading1"/>
      </w:pPr>
      <w:r>
        <w:t>&gt;&gt;         }))</w:t>
      </w:r>
    </w:p>
    <w:p w14:paraId="1C913349" w14:textId="77777777" w:rsidR="008C4CE2" w:rsidRDefault="008C4CE2" w:rsidP="008C4CE2">
      <w:pPr>
        <w:pStyle w:val="Heading1"/>
      </w:pPr>
      <w:r>
        <w:t>&gt;&gt;     }</w:t>
      </w:r>
    </w:p>
    <w:p w14:paraId="09694885" w14:textId="77777777" w:rsidR="008C4CE2" w:rsidRDefault="008C4CE2" w:rsidP="008C4CE2">
      <w:pPr>
        <w:pStyle w:val="Heading1"/>
      </w:pPr>
      <w:r>
        <w:t>&gt;&gt;     function Xn() {</w:t>
      </w:r>
    </w:p>
    <w:p w14:paraId="270FD75B" w14:textId="77777777" w:rsidR="008C4CE2" w:rsidRDefault="008C4CE2" w:rsidP="008C4CE2">
      <w:pPr>
        <w:pStyle w:val="Heading1"/>
      </w:pPr>
      <w:r>
        <w:t>&gt;&gt;         var e = [];</w:t>
      </w:r>
    </w:p>
    <w:p w14:paraId="25C58B03" w14:textId="77777777" w:rsidR="008C4CE2" w:rsidRDefault="008C4CE2" w:rsidP="008C4CE2">
      <w:pPr>
        <w:pStyle w:val="Heading1"/>
      </w:pPr>
      <w:r>
        <w:t>&gt;&gt;         return {</w:t>
      </w:r>
    </w:p>
    <w:p w14:paraId="2672BA79" w14:textId="77777777" w:rsidR="008C4CE2" w:rsidRDefault="008C4CE2" w:rsidP="008C4CE2">
      <w:pPr>
        <w:pStyle w:val="Heading1"/>
      </w:pPr>
      <w:r>
        <w:t>&gt;&gt;             add: function(t) {</w:t>
      </w:r>
    </w:p>
    <w:p w14:paraId="1A687945" w14:textId="77777777" w:rsidR="008C4CE2" w:rsidRDefault="008C4CE2" w:rsidP="008C4CE2">
      <w:pPr>
        <w:pStyle w:val="Heading1"/>
      </w:pPr>
      <w:r>
        <w:t>&gt;&gt;                 t &amp;&amp; e.push(t)</w:t>
      </w:r>
    </w:p>
    <w:p w14:paraId="35010038" w14:textId="77777777" w:rsidR="008C4CE2" w:rsidRDefault="008C4CE2" w:rsidP="008C4CE2">
      <w:pPr>
        <w:pStyle w:val="Heading1"/>
      </w:pPr>
      <w:r>
        <w:t>&gt;&gt;             },</w:t>
      </w:r>
    </w:p>
    <w:p w14:paraId="02722802" w14:textId="77777777" w:rsidR="008C4CE2" w:rsidRDefault="008C4CE2" w:rsidP="008C4CE2">
      <w:pPr>
        <w:pStyle w:val="Heading1"/>
      </w:pPr>
      <w:r>
        <w:t>&gt;&gt;             run: function(t, n) {</w:t>
      </w:r>
    </w:p>
    <w:p w14:paraId="70758906" w14:textId="77777777" w:rsidR="008C4CE2" w:rsidRDefault="008C4CE2" w:rsidP="008C4CE2">
      <w:pPr>
        <w:pStyle w:val="Heading1"/>
      </w:pPr>
      <w:r>
        <w:t>&gt;&gt;                 fe(e, (function(e) {</w:t>
      </w:r>
    </w:p>
    <w:p w14:paraId="6816A324" w14:textId="77777777" w:rsidR="008C4CE2" w:rsidRDefault="008C4CE2" w:rsidP="008C4CE2">
      <w:pPr>
        <w:pStyle w:val="Heading1"/>
      </w:pPr>
      <w:r>
        <w:t>&gt;&gt;                     try {</w:t>
      </w:r>
    </w:p>
    <w:p w14:paraId="477D8581" w14:textId="77777777" w:rsidR="008C4CE2" w:rsidRDefault="008C4CE2" w:rsidP="008C4CE2">
      <w:pPr>
        <w:pStyle w:val="Heading1"/>
      </w:pPr>
      <w:r>
        <w:t>&gt;&gt;                         e(t, n)</w:t>
      </w:r>
    </w:p>
    <w:p w14:paraId="35776F25" w14:textId="77777777" w:rsidR="008C4CE2" w:rsidRDefault="008C4CE2" w:rsidP="008C4CE2">
      <w:pPr>
        <w:pStyle w:val="Heading1"/>
      </w:pPr>
      <w:r>
        <w:t>&gt;&gt;                     } catch (e) {</w:t>
      </w:r>
    </w:p>
    <w:p w14:paraId="41EFAAA5" w14:textId="77777777" w:rsidR="008C4CE2" w:rsidRDefault="008C4CE2" w:rsidP="008C4CE2">
      <w:pPr>
        <w:pStyle w:val="Heading1"/>
      </w:pPr>
      <w:r>
        <w:t>&gt;&gt;                         gt(t.diagLog(), 2, 73, "Unexpected error calling unload handler - " + et(e))</w:t>
      </w:r>
    </w:p>
    <w:p w14:paraId="22724B5E" w14:textId="77777777" w:rsidR="008C4CE2" w:rsidRDefault="008C4CE2" w:rsidP="008C4CE2">
      <w:pPr>
        <w:pStyle w:val="Heading1"/>
      </w:pPr>
      <w:r>
        <w:t>&gt;&gt;                     }</w:t>
      </w:r>
    </w:p>
    <w:p w14:paraId="15C21D4F" w14:textId="77777777" w:rsidR="008C4CE2" w:rsidRDefault="008C4CE2" w:rsidP="008C4CE2">
      <w:pPr>
        <w:pStyle w:val="Heading1"/>
      </w:pPr>
      <w:r>
        <w:t>&gt;&gt;                 }</w:t>
      </w:r>
    </w:p>
    <w:p w14:paraId="52EB101A" w14:textId="77777777" w:rsidR="008C4CE2" w:rsidRDefault="008C4CE2" w:rsidP="008C4CE2">
      <w:pPr>
        <w:pStyle w:val="Heading1"/>
      </w:pPr>
      <w:r>
        <w:t>&gt;&gt;                 )),</w:t>
      </w:r>
    </w:p>
    <w:p w14:paraId="1ED59C53" w14:textId="77777777" w:rsidR="008C4CE2" w:rsidRDefault="008C4CE2" w:rsidP="008C4CE2">
      <w:pPr>
        <w:pStyle w:val="Heading1"/>
      </w:pPr>
      <w:r>
        <w:t>&gt;&gt;                 e = []</w:t>
      </w:r>
    </w:p>
    <w:p w14:paraId="03DADEB1" w14:textId="77777777" w:rsidR="008C4CE2" w:rsidRDefault="008C4CE2" w:rsidP="008C4CE2">
      <w:pPr>
        <w:pStyle w:val="Heading1"/>
      </w:pPr>
      <w:r>
        <w:t>&gt;&gt;             }</w:t>
      </w:r>
    </w:p>
    <w:p w14:paraId="7E9DEB2A" w14:textId="77777777" w:rsidR="008C4CE2" w:rsidRDefault="008C4CE2" w:rsidP="008C4CE2">
      <w:pPr>
        <w:pStyle w:val="Heading1"/>
      </w:pPr>
      <w:r>
        <w:t>&gt;&gt;         }</w:t>
      </w:r>
    </w:p>
    <w:p w14:paraId="0B539350" w14:textId="77777777" w:rsidR="008C4CE2" w:rsidRDefault="008C4CE2" w:rsidP="008C4CE2">
      <w:pPr>
        <w:pStyle w:val="Heading1"/>
      </w:pPr>
      <w:r>
        <w:t>&gt;&gt;     }</w:t>
      </w:r>
    </w:p>
    <w:p w14:paraId="20470AA7" w14:textId="77777777" w:rsidR="008C4CE2" w:rsidRDefault="008C4CE2" w:rsidP="008C4CE2">
      <w:pPr>
        <w:pStyle w:val="Heading1"/>
      </w:pPr>
      <w:r>
        <w:t>&gt;&gt;     var Jn = function() {</w:t>
      </w:r>
    </w:p>
    <w:p w14:paraId="6070710C" w14:textId="77777777" w:rsidR="008C4CE2" w:rsidRDefault="008C4CE2" w:rsidP="008C4CE2">
      <w:pPr>
        <w:pStyle w:val="Heading1"/>
      </w:pPr>
      <w:r>
        <w:t>&gt;&gt;         function e() {</w:t>
      </w:r>
    </w:p>
    <w:p w14:paraId="54ADC508" w14:textId="77777777" w:rsidR="008C4CE2" w:rsidRDefault="008C4CE2" w:rsidP="008C4CE2">
      <w:pPr>
        <w:pStyle w:val="Heading1"/>
      </w:pPr>
      <w:r>
        <w:t>&gt;&gt;             var t, n, r, i, o, a = this;</w:t>
      </w:r>
    </w:p>
    <w:p w14:paraId="296C9E6C" w14:textId="77777777" w:rsidR="008C4CE2" w:rsidRDefault="008C4CE2" w:rsidP="008C4CE2">
      <w:pPr>
        <w:pStyle w:val="Heading1"/>
      </w:pPr>
      <w:r>
        <w:t>&gt;&gt;             function s(e) {</w:t>
      </w:r>
    </w:p>
    <w:p w14:paraId="470658E5" w14:textId="77777777" w:rsidR="008C4CE2" w:rsidRDefault="008C4CE2" w:rsidP="008C4CE2">
      <w:pPr>
        <w:pStyle w:val="Heading1"/>
      </w:pPr>
      <w:r>
        <w:t>&gt;&gt;                 void 0 === e &amp;&amp; (e = null);</w:t>
      </w:r>
    </w:p>
    <w:p w14:paraId="598D23DA" w14:textId="77777777" w:rsidR="008C4CE2" w:rsidRDefault="008C4CE2" w:rsidP="008C4CE2">
      <w:pPr>
        <w:pStyle w:val="Heading1"/>
      </w:pPr>
      <w:r>
        <w:t>&gt;&gt;                 var t = e;</w:t>
      </w:r>
    </w:p>
    <w:p w14:paraId="16A55A29" w14:textId="77777777" w:rsidR="008C4CE2" w:rsidRDefault="008C4CE2" w:rsidP="008C4CE2">
      <w:pPr>
        <w:pStyle w:val="Heading1"/>
      </w:pPr>
      <w:r>
        <w:t>&gt;&gt;                 if (!t) {</w:t>
      </w:r>
    </w:p>
    <w:p w14:paraId="608082F3" w14:textId="77777777" w:rsidR="008C4CE2" w:rsidRDefault="008C4CE2" w:rsidP="008C4CE2">
      <w:pPr>
        <w:pStyle w:val="Heading1"/>
      </w:pPr>
      <w:r>
        <w:t>&gt;&gt;                     var i = n || Zn(null, {}, a.core);</w:t>
      </w:r>
    </w:p>
    <w:p w14:paraId="3D2C9CFD" w14:textId="77777777" w:rsidR="008C4CE2" w:rsidRDefault="008C4CE2" w:rsidP="008C4CE2">
      <w:pPr>
        <w:pStyle w:val="Heading1"/>
      </w:pPr>
      <w:r>
        <w:t>&gt;&gt;                     t = r &amp;&amp; r.getPlugin ? i.createNew(null, r.getPlugin) : i.createNew(null, r)</w:t>
      </w:r>
    </w:p>
    <w:p w14:paraId="738F6149" w14:textId="77777777" w:rsidR="008C4CE2" w:rsidRDefault="008C4CE2" w:rsidP="008C4CE2">
      <w:pPr>
        <w:pStyle w:val="Heading1"/>
      </w:pPr>
      <w:r>
        <w:t>&gt;&gt;                 }</w:t>
      </w:r>
    </w:p>
    <w:p w14:paraId="5E942361" w14:textId="77777777" w:rsidR="008C4CE2" w:rsidRDefault="008C4CE2" w:rsidP="008C4CE2">
      <w:pPr>
        <w:pStyle w:val="Heading1"/>
      </w:pPr>
      <w:r>
        <w:t>&gt;&gt;                 return t</w:t>
      </w:r>
    </w:p>
    <w:p w14:paraId="741E35CC" w14:textId="77777777" w:rsidR="008C4CE2" w:rsidRDefault="008C4CE2" w:rsidP="008C4CE2">
      <w:pPr>
        <w:pStyle w:val="Heading1"/>
      </w:pPr>
      <w:r>
        <w:t>&gt;&gt;             }</w:t>
      </w:r>
    </w:p>
    <w:p w14:paraId="4602D316" w14:textId="77777777" w:rsidR="008C4CE2" w:rsidRDefault="008C4CE2" w:rsidP="008C4CE2">
      <w:pPr>
        <w:pStyle w:val="Heading1"/>
      </w:pPr>
      <w:r>
        <w:t>&gt;&gt;             function l(e, t, i) {</w:t>
      </w:r>
    </w:p>
    <w:p w14:paraId="7568D61F" w14:textId="77777777" w:rsidR="008C4CE2" w:rsidRDefault="008C4CE2" w:rsidP="008C4CE2">
      <w:pPr>
        <w:pStyle w:val="Heading1"/>
      </w:pPr>
      <w:r>
        <w:t>&gt;&gt;                 e &amp;&amp; Ee(e, "extensionConfig", [], null, K),</w:t>
      </w:r>
    </w:p>
    <w:p w14:paraId="51EB4903" w14:textId="77777777" w:rsidR="008C4CE2" w:rsidRDefault="008C4CE2" w:rsidP="008C4CE2">
      <w:pPr>
        <w:pStyle w:val="Heading1"/>
      </w:pPr>
      <w:r>
        <w:t>&gt;&gt;                 !i &amp;&amp; t &amp;&amp; (i = t.getProcessTelContext().getNext());</w:t>
      </w:r>
    </w:p>
    <w:p w14:paraId="4A5CEBB4" w14:textId="77777777" w:rsidR="008C4CE2" w:rsidRDefault="008C4CE2" w:rsidP="008C4CE2">
      <w:pPr>
        <w:pStyle w:val="Heading1"/>
      </w:pPr>
      <w:r>
        <w:t>&gt;&gt;                 var o = r;</w:t>
      </w:r>
    </w:p>
    <w:p w14:paraId="69CB3CA4" w14:textId="77777777" w:rsidR="008C4CE2" w:rsidRDefault="008C4CE2" w:rsidP="008C4CE2">
      <w:pPr>
        <w:pStyle w:val="Heading1"/>
      </w:pPr>
      <w:r>
        <w:t>&gt;&gt;                 r &amp;&amp; r.getPlugin &amp;&amp; (o = r.getPlugin()),</w:t>
      </w:r>
    </w:p>
    <w:p w14:paraId="34E26121" w14:textId="77777777" w:rsidR="008C4CE2" w:rsidRDefault="008C4CE2" w:rsidP="008C4CE2">
      <w:pPr>
        <w:pStyle w:val="Heading1"/>
      </w:pPr>
      <w:r>
        <w:t>&gt;&gt;                 a.core = t,</w:t>
      </w:r>
    </w:p>
    <w:p w14:paraId="6BB50AFF" w14:textId="77777777" w:rsidR="008C4CE2" w:rsidRDefault="008C4CE2" w:rsidP="008C4CE2">
      <w:pPr>
        <w:pStyle w:val="Heading1"/>
      </w:pPr>
      <w:r>
        <w:t>&gt;&gt;                 n = Zn(i, e, t, o)</w:t>
      </w:r>
    </w:p>
    <w:p w14:paraId="1B73DAF1" w14:textId="77777777" w:rsidR="008C4CE2" w:rsidRDefault="008C4CE2" w:rsidP="008C4CE2">
      <w:pPr>
        <w:pStyle w:val="Heading1"/>
      </w:pPr>
      <w:r>
        <w:t>&gt;&gt;             }</w:t>
      </w:r>
    </w:p>
    <w:p w14:paraId="46A2FE3B" w14:textId="77777777" w:rsidR="008C4CE2" w:rsidRDefault="008C4CE2" w:rsidP="008C4CE2">
      <w:pPr>
        <w:pStyle w:val="Heading1"/>
      </w:pPr>
      <w:r>
        <w:t>&gt;&gt;             function c() {</w:t>
      </w:r>
    </w:p>
    <w:p w14:paraId="75FFFD7D" w14:textId="77777777" w:rsidR="008C4CE2" w:rsidRDefault="008C4CE2" w:rsidP="008C4CE2">
      <w:pPr>
        <w:pStyle w:val="Heading1"/>
      </w:pPr>
      <w:r>
        <w:t>&gt;&gt;                 t = !1,</w:t>
      </w:r>
    </w:p>
    <w:p w14:paraId="78AC9F5D" w14:textId="77777777" w:rsidR="008C4CE2" w:rsidRDefault="008C4CE2" w:rsidP="008C4CE2">
      <w:pPr>
        <w:pStyle w:val="Heading1"/>
      </w:pPr>
      <w:r>
        <w:t>&gt;&gt;                 a.core = null,</w:t>
      </w:r>
    </w:p>
    <w:p w14:paraId="116AB5D7" w14:textId="77777777" w:rsidR="008C4CE2" w:rsidRDefault="008C4CE2" w:rsidP="008C4CE2">
      <w:pPr>
        <w:pStyle w:val="Heading1"/>
      </w:pPr>
      <w:r>
        <w:t>&gt;&gt;                 n = null,</w:t>
      </w:r>
    </w:p>
    <w:p w14:paraId="45CEA0BE" w14:textId="77777777" w:rsidR="008C4CE2" w:rsidRDefault="008C4CE2" w:rsidP="008C4CE2">
      <w:pPr>
        <w:pStyle w:val="Heading1"/>
      </w:pPr>
      <w:r>
        <w:t>&gt;&gt;                 r = null,</w:t>
      </w:r>
    </w:p>
    <w:p w14:paraId="22F9763D" w14:textId="77777777" w:rsidR="008C4CE2" w:rsidRDefault="008C4CE2" w:rsidP="008C4CE2">
      <w:pPr>
        <w:pStyle w:val="Heading1"/>
      </w:pPr>
      <w:r>
        <w:t>&gt;&gt;                 o = [],</w:t>
      </w:r>
    </w:p>
    <w:p w14:paraId="5739B423" w14:textId="77777777" w:rsidR="008C4CE2" w:rsidRDefault="008C4CE2" w:rsidP="008C4CE2">
      <w:pPr>
        <w:pStyle w:val="Heading1"/>
      </w:pPr>
      <w:r>
        <w:t>&gt;&gt;                 i = Xn()</w:t>
      </w:r>
    </w:p>
    <w:p w14:paraId="5BC08279" w14:textId="77777777" w:rsidR="008C4CE2" w:rsidRDefault="008C4CE2" w:rsidP="008C4CE2">
      <w:pPr>
        <w:pStyle w:val="Heading1"/>
      </w:pPr>
      <w:r>
        <w:t>&gt;&gt;             }</w:t>
      </w:r>
    </w:p>
    <w:p w14:paraId="035A3B0C" w14:textId="77777777" w:rsidR="008C4CE2" w:rsidRDefault="008C4CE2" w:rsidP="008C4CE2">
      <w:pPr>
        <w:pStyle w:val="Heading1"/>
      </w:pPr>
      <w:r>
        <w:t>&gt;&gt;             c(),</w:t>
      </w:r>
    </w:p>
    <w:p w14:paraId="3797DBBB" w14:textId="77777777" w:rsidR="008C4CE2" w:rsidRDefault="008C4CE2" w:rsidP="008C4CE2">
      <w:pPr>
        <w:pStyle w:val="Heading1"/>
      </w:pPr>
      <w:r>
        <w:t>&gt;&gt;             k(e, a, (function(e) {</w:t>
      </w:r>
    </w:p>
    <w:p w14:paraId="57D55A64" w14:textId="77777777" w:rsidR="008C4CE2" w:rsidRDefault="008C4CE2" w:rsidP="008C4CE2">
      <w:pPr>
        <w:pStyle w:val="Heading1"/>
      </w:pPr>
      <w:r>
        <w:t>&gt;&gt;                 e.initialize = function(e, n, r, i) {</w:t>
      </w:r>
    </w:p>
    <w:p w14:paraId="2EF996C8" w14:textId="77777777" w:rsidR="008C4CE2" w:rsidRDefault="008C4CE2" w:rsidP="008C4CE2">
      <w:pPr>
        <w:pStyle w:val="Heading1"/>
      </w:pPr>
      <w:r>
        <w:t>&gt;&gt;                     l(e, n, i),</w:t>
      </w:r>
    </w:p>
    <w:p w14:paraId="381A3213" w14:textId="77777777" w:rsidR="008C4CE2" w:rsidRDefault="008C4CE2" w:rsidP="008C4CE2">
      <w:pPr>
        <w:pStyle w:val="Heading1"/>
      </w:pPr>
      <w:r>
        <w:t>&gt;&gt;                     t = !0</w:t>
      </w:r>
    </w:p>
    <w:p w14:paraId="5FFFDE50" w14:textId="77777777" w:rsidR="008C4CE2" w:rsidRDefault="008C4CE2" w:rsidP="008C4CE2">
      <w:pPr>
        <w:pStyle w:val="Heading1"/>
      </w:pPr>
      <w:r>
        <w:t>&gt;&gt;                 }</w:t>
      </w:r>
    </w:p>
    <w:p w14:paraId="760093FA" w14:textId="77777777" w:rsidR="008C4CE2" w:rsidRDefault="008C4CE2" w:rsidP="008C4CE2">
      <w:pPr>
        <w:pStyle w:val="Heading1"/>
      </w:pPr>
      <w:r>
        <w:t>&gt;&gt;                 ,</w:t>
      </w:r>
    </w:p>
    <w:p w14:paraId="0F39D3C3" w14:textId="77777777" w:rsidR="008C4CE2" w:rsidRDefault="008C4CE2" w:rsidP="008C4CE2">
      <w:pPr>
        <w:pStyle w:val="Heading1"/>
      </w:pPr>
      <w:r>
        <w:t>&gt;&gt;                 e.teardown = function(t, n) {</w:t>
      </w:r>
    </w:p>
    <w:p w14:paraId="387D8FB8" w14:textId="77777777" w:rsidR="008C4CE2" w:rsidRDefault="008C4CE2" w:rsidP="008C4CE2">
      <w:pPr>
        <w:pStyle w:val="Heading1"/>
      </w:pPr>
      <w:r>
        <w:t>&gt;&gt;                     var a, s = e.core;</w:t>
      </w:r>
    </w:p>
    <w:p w14:paraId="43FF624E" w14:textId="77777777" w:rsidR="008C4CE2" w:rsidRDefault="008C4CE2" w:rsidP="008C4CE2">
      <w:pPr>
        <w:pStyle w:val="Heading1"/>
      </w:pPr>
      <w:r>
        <w:t>&gt;&gt;                     if (s &amp;&amp; (!t || s === t.core())) {</w:t>
      </w:r>
    </w:p>
    <w:p w14:paraId="376B29B8" w14:textId="77777777" w:rsidR="008C4CE2" w:rsidRDefault="008C4CE2" w:rsidP="008C4CE2">
      <w:pPr>
        <w:pStyle w:val="Heading1"/>
      </w:pPr>
      <w:r>
        <w:t>&gt;&gt;                         var l, u = !1, d = t || Gn(null, s, r &amp;&amp; r.getPlugin ? r.getPlugin() : r), f = n || ((a = {</w:t>
      </w:r>
    </w:p>
    <w:p w14:paraId="252C5A74" w14:textId="77777777" w:rsidR="008C4CE2" w:rsidRDefault="008C4CE2" w:rsidP="008C4CE2">
      <w:pPr>
        <w:pStyle w:val="Heading1"/>
      </w:pPr>
      <w:r>
        <w:t>&gt;&gt;                             reason: 0</w:t>
      </w:r>
    </w:p>
    <w:p w14:paraId="3196C91E" w14:textId="77777777" w:rsidR="008C4CE2" w:rsidRDefault="008C4CE2" w:rsidP="008C4CE2">
      <w:pPr>
        <w:pStyle w:val="Heading1"/>
      </w:pPr>
      <w:r>
        <w:t>&gt;&gt;                         }).isAsync = !1,</w:t>
      </w:r>
    </w:p>
    <w:p w14:paraId="00AE477D" w14:textId="77777777" w:rsidR="008C4CE2" w:rsidRDefault="008C4CE2" w:rsidP="008C4CE2">
      <w:pPr>
        <w:pStyle w:val="Heading1"/>
      </w:pPr>
      <w:r>
        <w:t>&gt;&gt;                         a);</w:t>
      </w:r>
    </w:p>
    <w:p w14:paraId="38F933BE" w14:textId="77777777" w:rsidR="008C4CE2" w:rsidRDefault="008C4CE2" w:rsidP="008C4CE2">
      <w:pPr>
        <w:pStyle w:val="Heading1"/>
      </w:pPr>
      <w:r>
        <w:t>&gt;&gt;                         return e._doTeardown &amp;&amp; !0 === e._doTeardown(d, f, h) ? l = !0 : h(),</w:t>
      </w:r>
    </w:p>
    <w:p w14:paraId="4B42D5BE" w14:textId="77777777" w:rsidR="008C4CE2" w:rsidRDefault="008C4CE2" w:rsidP="008C4CE2">
      <w:pPr>
        <w:pStyle w:val="Heading1"/>
      </w:pPr>
      <w:r>
        <w:t>&gt;&gt;                         l</w:t>
      </w:r>
    </w:p>
    <w:p w14:paraId="5E0EB788" w14:textId="77777777" w:rsidR="008C4CE2" w:rsidRDefault="008C4CE2" w:rsidP="008C4CE2">
      <w:pPr>
        <w:pStyle w:val="Heading1"/>
      </w:pPr>
      <w:r>
        <w:t>&gt;&gt;                     }</w:t>
      </w:r>
    </w:p>
    <w:p w14:paraId="75A3D09E" w14:textId="77777777" w:rsidR="008C4CE2" w:rsidRDefault="008C4CE2" w:rsidP="008C4CE2">
      <w:pPr>
        <w:pStyle w:val="Heading1"/>
      </w:pPr>
      <w:r>
        <w:t>&gt;&gt;                     function h() {</w:t>
      </w:r>
    </w:p>
    <w:p w14:paraId="2887330A" w14:textId="77777777" w:rsidR="008C4CE2" w:rsidRDefault="008C4CE2" w:rsidP="008C4CE2">
      <w:pPr>
        <w:pStyle w:val="Heading1"/>
      </w:pPr>
      <w:r>
        <w:t>&gt;&gt;                         if (!u) {</w:t>
      </w:r>
    </w:p>
    <w:p w14:paraId="65BDC100" w14:textId="77777777" w:rsidR="008C4CE2" w:rsidRDefault="008C4CE2" w:rsidP="008C4CE2">
      <w:pPr>
        <w:pStyle w:val="Heading1"/>
      </w:pPr>
      <w:r>
        <w:t>&gt;&gt;                             u = !0,</w:t>
      </w:r>
    </w:p>
    <w:p w14:paraId="3BA209F2" w14:textId="77777777" w:rsidR="008C4CE2" w:rsidRDefault="008C4CE2" w:rsidP="008C4CE2">
      <w:pPr>
        <w:pStyle w:val="Heading1"/>
      </w:pPr>
      <w:r>
        <w:t>&gt;&gt;                             i.run(d, n);</w:t>
      </w:r>
    </w:p>
    <w:p w14:paraId="526466CC" w14:textId="77777777" w:rsidR="008C4CE2" w:rsidRDefault="008C4CE2" w:rsidP="008C4CE2">
      <w:pPr>
        <w:pStyle w:val="Heading1"/>
      </w:pPr>
      <w:r>
        <w:t>&gt;&gt;                             var e = o;</w:t>
      </w:r>
    </w:p>
    <w:p w14:paraId="70C890CD" w14:textId="77777777" w:rsidR="008C4CE2" w:rsidRDefault="008C4CE2" w:rsidP="008C4CE2">
      <w:pPr>
        <w:pStyle w:val="Heading1"/>
      </w:pPr>
      <w:r>
        <w:t>&gt;&gt;                             o = [],</w:t>
      </w:r>
    </w:p>
    <w:p w14:paraId="5967E981" w14:textId="77777777" w:rsidR="008C4CE2" w:rsidRDefault="008C4CE2" w:rsidP="008C4CE2">
      <w:pPr>
        <w:pStyle w:val="Heading1"/>
      </w:pPr>
      <w:r>
        <w:t>&gt;&gt;                             fe(e, (function(e) {</w:t>
      </w:r>
    </w:p>
    <w:p w14:paraId="0275DC66" w14:textId="77777777" w:rsidR="008C4CE2" w:rsidRDefault="008C4CE2" w:rsidP="008C4CE2">
      <w:pPr>
        <w:pStyle w:val="Heading1"/>
      </w:pPr>
      <w:r>
        <w:t>&gt;&gt;                                 e.rm()</w:t>
      </w:r>
    </w:p>
    <w:p w14:paraId="7E94E30F" w14:textId="77777777" w:rsidR="008C4CE2" w:rsidRDefault="008C4CE2" w:rsidP="008C4CE2">
      <w:pPr>
        <w:pStyle w:val="Heading1"/>
      </w:pPr>
      <w:r>
        <w:t>&gt;&gt;                             }</w:t>
      </w:r>
    </w:p>
    <w:p w14:paraId="30D7A486" w14:textId="77777777" w:rsidR="008C4CE2" w:rsidRDefault="008C4CE2" w:rsidP="008C4CE2">
      <w:pPr>
        <w:pStyle w:val="Heading1"/>
      </w:pPr>
      <w:r>
        <w:t>&gt;&gt;                             )),</w:t>
      </w:r>
    </w:p>
    <w:p w14:paraId="5BCF6CA3" w14:textId="77777777" w:rsidR="008C4CE2" w:rsidRDefault="008C4CE2" w:rsidP="008C4CE2">
      <w:pPr>
        <w:pStyle w:val="Heading1"/>
      </w:pPr>
      <w:r>
        <w:t>&gt;&gt;                             !0 === l &amp;&amp; d.processNext(f),</w:t>
      </w:r>
    </w:p>
    <w:p w14:paraId="3F879FC0" w14:textId="77777777" w:rsidR="008C4CE2" w:rsidRDefault="008C4CE2" w:rsidP="008C4CE2">
      <w:pPr>
        <w:pStyle w:val="Heading1"/>
      </w:pPr>
      <w:r>
        <w:t>&gt;&gt;                             c()</w:t>
      </w:r>
    </w:p>
    <w:p w14:paraId="5108703A" w14:textId="77777777" w:rsidR="008C4CE2" w:rsidRDefault="008C4CE2" w:rsidP="008C4CE2">
      <w:pPr>
        <w:pStyle w:val="Heading1"/>
      </w:pPr>
      <w:r>
        <w:t>&gt;&gt;                         }</w:t>
      </w:r>
    </w:p>
    <w:p w14:paraId="4BC634FD" w14:textId="77777777" w:rsidR="008C4CE2" w:rsidRDefault="008C4CE2" w:rsidP="008C4CE2">
      <w:pPr>
        <w:pStyle w:val="Heading1"/>
      </w:pPr>
      <w:r>
        <w:t>&gt;&gt;                     }</w:t>
      </w:r>
    </w:p>
    <w:p w14:paraId="0DEBB889" w14:textId="77777777" w:rsidR="008C4CE2" w:rsidRDefault="008C4CE2" w:rsidP="008C4CE2">
      <w:pPr>
        <w:pStyle w:val="Heading1"/>
      </w:pPr>
      <w:r>
        <w:t>&gt;&gt;                 }</w:t>
      </w:r>
    </w:p>
    <w:p w14:paraId="27132574" w14:textId="77777777" w:rsidR="008C4CE2" w:rsidRDefault="008C4CE2" w:rsidP="008C4CE2">
      <w:pPr>
        <w:pStyle w:val="Heading1"/>
      </w:pPr>
      <w:r>
        <w:t>&gt;&gt;                 ,</w:t>
      </w:r>
    </w:p>
    <w:p w14:paraId="2490AA22" w14:textId="77777777" w:rsidR="008C4CE2" w:rsidRDefault="008C4CE2" w:rsidP="008C4CE2">
      <w:pPr>
        <w:pStyle w:val="Heading1"/>
      </w:pPr>
      <w:r>
        <w:t>&gt;&gt;                 e.update = function(t, n) {</w:t>
      </w:r>
    </w:p>
    <w:p w14:paraId="5CDBAFC5" w14:textId="77777777" w:rsidR="008C4CE2" w:rsidRDefault="008C4CE2" w:rsidP="008C4CE2">
      <w:pPr>
        <w:pStyle w:val="Heading1"/>
      </w:pPr>
      <w:r>
        <w:t>&gt;&gt;                     var i = e.core;</w:t>
      </w:r>
    </w:p>
    <w:p w14:paraId="72F2F51A" w14:textId="77777777" w:rsidR="008C4CE2" w:rsidRDefault="008C4CE2" w:rsidP="008C4CE2">
      <w:pPr>
        <w:pStyle w:val="Heading1"/>
      </w:pPr>
      <w:r>
        <w:t>&gt;&gt;                     if (i &amp;&amp; (!t || i === t.core())) {</w:t>
      </w:r>
    </w:p>
    <w:p w14:paraId="6DB1CCCB" w14:textId="77777777" w:rsidR="008C4CE2" w:rsidRDefault="008C4CE2" w:rsidP="008C4CE2">
      <w:pPr>
        <w:pStyle w:val="Heading1"/>
      </w:pPr>
      <w:r>
        <w:t>&gt;&gt;                         var o, a = !1, s = t || Kn(null, i, r &amp;&amp; r.getPlugin ? r.getPlugin() : r), c = n || {</w:t>
      </w:r>
    </w:p>
    <w:p w14:paraId="590A8CBE" w14:textId="77777777" w:rsidR="008C4CE2" w:rsidRDefault="008C4CE2" w:rsidP="008C4CE2">
      <w:pPr>
        <w:pStyle w:val="Heading1"/>
      </w:pPr>
      <w:r>
        <w:t>&gt;&gt;                             reason: 0</w:t>
      </w:r>
    </w:p>
    <w:p w14:paraId="04C63EC0" w14:textId="77777777" w:rsidR="008C4CE2" w:rsidRDefault="008C4CE2" w:rsidP="008C4CE2">
      <w:pPr>
        <w:pStyle w:val="Heading1"/>
      </w:pPr>
      <w:r>
        <w:t>&gt;&gt;                         };</w:t>
      </w:r>
    </w:p>
    <w:p w14:paraId="44620A8A" w14:textId="77777777" w:rsidR="008C4CE2" w:rsidRDefault="008C4CE2" w:rsidP="008C4CE2">
      <w:pPr>
        <w:pStyle w:val="Heading1"/>
      </w:pPr>
      <w:r>
        <w:t>&gt;&gt;                         return e._doUpdate &amp;&amp; !0 === e._doUpdate(s, c, u) ? o = !0 : u(),</w:t>
      </w:r>
    </w:p>
    <w:p w14:paraId="003B3238" w14:textId="77777777" w:rsidR="008C4CE2" w:rsidRDefault="008C4CE2" w:rsidP="008C4CE2">
      <w:pPr>
        <w:pStyle w:val="Heading1"/>
      </w:pPr>
      <w:r>
        <w:t>&gt;&gt;                         o</w:t>
      </w:r>
    </w:p>
    <w:p w14:paraId="7A0238E6" w14:textId="77777777" w:rsidR="008C4CE2" w:rsidRDefault="008C4CE2" w:rsidP="008C4CE2">
      <w:pPr>
        <w:pStyle w:val="Heading1"/>
      </w:pPr>
      <w:r>
        <w:t>&gt;&gt;                     }</w:t>
      </w:r>
    </w:p>
    <w:p w14:paraId="424DD65A" w14:textId="77777777" w:rsidR="008C4CE2" w:rsidRDefault="008C4CE2" w:rsidP="008C4CE2">
      <w:pPr>
        <w:pStyle w:val="Heading1"/>
      </w:pPr>
      <w:r>
        <w:t>&gt;&gt;                     function u() {</w:t>
      </w:r>
    </w:p>
    <w:p w14:paraId="3F251A3B" w14:textId="77777777" w:rsidR="008C4CE2" w:rsidRDefault="008C4CE2" w:rsidP="008C4CE2">
      <w:pPr>
        <w:pStyle w:val="Heading1"/>
      </w:pPr>
      <w:r>
        <w:t>&gt;&gt;                         a || (a = !0,</w:t>
      </w:r>
    </w:p>
    <w:p w14:paraId="0D6C139E" w14:textId="77777777" w:rsidR="008C4CE2" w:rsidRDefault="008C4CE2" w:rsidP="008C4CE2">
      <w:pPr>
        <w:pStyle w:val="Heading1"/>
      </w:pPr>
      <w:r>
        <w:t>&gt;&gt;                         l(s.getCfg(), s.core(), s.getNext()))</w:t>
      </w:r>
    </w:p>
    <w:p w14:paraId="06394122" w14:textId="77777777" w:rsidR="008C4CE2" w:rsidRDefault="008C4CE2" w:rsidP="008C4CE2">
      <w:pPr>
        <w:pStyle w:val="Heading1"/>
      </w:pPr>
      <w:r>
        <w:t>&gt;&gt;                     }</w:t>
      </w:r>
    </w:p>
    <w:p w14:paraId="5D8479AF" w14:textId="77777777" w:rsidR="008C4CE2" w:rsidRDefault="008C4CE2" w:rsidP="008C4CE2">
      <w:pPr>
        <w:pStyle w:val="Heading1"/>
      </w:pPr>
      <w:r>
        <w:t>&gt;&gt;                 }</w:t>
      </w:r>
    </w:p>
    <w:p w14:paraId="3E3D2197" w14:textId="77777777" w:rsidR="008C4CE2" w:rsidRDefault="008C4CE2" w:rsidP="008C4CE2">
      <w:pPr>
        <w:pStyle w:val="Heading1"/>
      </w:pPr>
      <w:r>
        <w:t>&gt;&gt;                 ,</w:t>
      </w:r>
    </w:p>
    <w:p w14:paraId="4A3E70BA" w14:textId="77777777" w:rsidR="008C4CE2" w:rsidRDefault="008C4CE2" w:rsidP="008C4CE2">
      <w:pPr>
        <w:pStyle w:val="Heading1"/>
      </w:pPr>
      <w:r>
        <w:t>&gt;&gt;                 e._addHook = function(e) {</w:t>
      </w:r>
    </w:p>
    <w:p w14:paraId="5877655D" w14:textId="77777777" w:rsidR="008C4CE2" w:rsidRDefault="008C4CE2" w:rsidP="008C4CE2">
      <w:pPr>
        <w:pStyle w:val="Heading1"/>
      </w:pPr>
      <w:r>
        <w:t>&gt;&gt;                     e &amp;&amp; (oe(e) ? o = o.concat(e) : o.push(e))</w:t>
      </w:r>
    </w:p>
    <w:p w14:paraId="777879CC" w14:textId="77777777" w:rsidR="008C4CE2" w:rsidRDefault="008C4CE2" w:rsidP="008C4CE2">
      <w:pPr>
        <w:pStyle w:val="Heading1"/>
      </w:pPr>
      <w:r>
        <w:t>&gt;&gt;                 }</w:t>
      </w:r>
    </w:p>
    <w:p w14:paraId="63E57F38" w14:textId="77777777" w:rsidR="008C4CE2" w:rsidRDefault="008C4CE2" w:rsidP="008C4CE2">
      <w:pPr>
        <w:pStyle w:val="Heading1"/>
      </w:pPr>
      <w:r>
        <w:t>&gt;&gt;                 ,</w:t>
      </w:r>
    </w:p>
    <w:p w14:paraId="764E67C6" w14:textId="77777777" w:rsidR="008C4CE2" w:rsidRDefault="008C4CE2" w:rsidP="008C4CE2">
      <w:pPr>
        <w:pStyle w:val="Heading1"/>
      </w:pPr>
      <w:r>
        <w:t>&gt;&gt;                 Ae(e, "_addUnloadCb", (function() {</w:t>
      </w:r>
    </w:p>
    <w:p w14:paraId="38F00E5E" w14:textId="77777777" w:rsidR="008C4CE2" w:rsidRDefault="008C4CE2" w:rsidP="008C4CE2">
      <w:pPr>
        <w:pStyle w:val="Heading1"/>
      </w:pPr>
      <w:r>
        <w:t>&gt;&gt;                     return i</w:t>
      </w:r>
    </w:p>
    <w:p w14:paraId="6C63F44D" w14:textId="77777777" w:rsidR="008C4CE2" w:rsidRDefault="008C4CE2" w:rsidP="008C4CE2">
      <w:pPr>
        <w:pStyle w:val="Heading1"/>
      </w:pPr>
      <w:r>
        <w:t>&gt;&gt;                 }</w:t>
      </w:r>
    </w:p>
    <w:p w14:paraId="51A02B1A" w14:textId="77777777" w:rsidR="008C4CE2" w:rsidRDefault="008C4CE2" w:rsidP="008C4CE2">
      <w:pPr>
        <w:pStyle w:val="Heading1"/>
      </w:pPr>
      <w:r>
        <w:t>&gt;&gt;                 ), "add")</w:t>
      </w:r>
    </w:p>
    <w:p w14:paraId="08A26B7A" w14:textId="77777777" w:rsidR="008C4CE2" w:rsidRDefault="008C4CE2" w:rsidP="008C4CE2">
      <w:pPr>
        <w:pStyle w:val="Heading1"/>
      </w:pPr>
      <w:r>
        <w:t>&gt;&gt;             }</w:t>
      </w:r>
    </w:p>
    <w:p w14:paraId="5A01D16E" w14:textId="77777777" w:rsidR="008C4CE2" w:rsidRDefault="008C4CE2" w:rsidP="008C4CE2">
      <w:pPr>
        <w:pStyle w:val="Heading1"/>
      </w:pPr>
      <w:r>
        <w:t>&gt;&gt;             )),</w:t>
      </w:r>
    </w:p>
    <w:p w14:paraId="12CC45F3" w14:textId="77777777" w:rsidR="008C4CE2" w:rsidRDefault="008C4CE2" w:rsidP="008C4CE2">
      <w:pPr>
        <w:pStyle w:val="Heading1"/>
      </w:pPr>
      <w:r>
        <w:t>&gt;&gt;             a.diagLog = function(e) {</w:t>
      </w:r>
    </w:p>
    <w:p w14:paraId="41A43EB7" w14:textId="77777777" w:rsidR="008C4CE2" w:rsidRDefault="008C4CE2" w:rsidP="008C4CE2">
      <w:pPr>
        <w:pStyle w:val="Heading1"/>
      </w:pPr>
      <w:r>
        <w:t>&gt;&gt;                 return s(e).diagLog()</w:t>
      </w:r>
    </w:p>
    <w:p w14:paraId="5506B83D" w14:textId="77777777" w:rsidR="008C4CE2" w:rsidRDefault="008C4CE2" w:rsidP="008C4CE2">
      <w:pPr>
        <w:pStyle w:val="Heading1"/>
      </w:pPr>
      <w:r>
        <w:t>&gt;&gt;             }</w:t>
      </w:r>
    </w:p>
    <w:p w14:paraId="7DD6DA1E" w14:textId="77777777" w:rsidR="008C4CE2" w:rsidRDefault="008C4CE2" w:rsidP="008C4CE2">
      <w:pPr>
        <w:pStyle w:val="Heading1"/>
      </w:pPr>
      <w:r>
        <w:t>&gt;&gt;             ,</w:t>
      </w:r>
    </w:p>
    <w:p w14:paraId="367AA88F" w14:textId="77777777" w:rsidR="008C4CE2" w:rsidRDefault="008C4CE2" w:rsidP="008C4CE2">
      <w:pPr>
        <w:pStyle w:val="Heading1"/>
      </w:pPr>
      <w:r>
        <w:t>&gt;&gt;             a.isInitialized = function() {</w:t>
      </w:r>
    </w:p>
    <w:p w14:paraId="1AA152F0" w14:textId="77777777" w:rsidR="008C4CE2" w:rsidRDefault="008C4CE2" w:rsidP="008C4CE2">
      <w:pPr>
        <w:pStyle w:val="Heading1"/>
      </w:pPr>
      <w:r>
        <w:t>&gt;&gt;                 return t</w:t>
      </w:r>
    </w:p>
    <w:p w14:paraId="39F784A0" w14:textId="77777777" w:rsidR="008C4CE2" w:rsidRDefault="008C4CE2" w:rsidP="008C4CE2">
      <w:pPr>
        <w:pStyle w:val="Heading1"/>
      </w:pPr>
      <w:r>
        <w:t>&gt;&gt;             }</w:t>
      </w:r>
    </w:p>
    <w:p w14:paraId="67A7B3E2" w14:textId="77777777" w:rsidR="008C4CE2" w:rsidRDefault="008C4CE2" w:rsidP="008C4CE2">
      <w:pPr>
        <w:pStyle w:val="Heading1"/>
      </w:pPr>
      <w:r>
        <w:t>&gt;&gt;             ,</w:t>
      </w:r>
    </w:p>
    <w:p w14:paraId="27ACC310" w14:textId="77777777" w:rsidR="008C4CE2" w:rsidRDefault="008C4CE2" w:rsidP="008C4CE2">
      <w:pPr>
        <w:pStyle w:val="Heading1"/>
      </w:pPr>
      <w:r>
        <w:t>&gt;&gt;             a.setInitialized = function(e) {</w:t>
      </w:r>
    </w:p>
    <w:p w14:paraId="29C40E1D" w14:textId="77777777" w:rsidR="008C4CE2" w:rsidRDefault="008C4CE2" w:rsidP="008C4CE2">
      <w:pPr>
        <w:pStyle w:val="Heading1"/>
      </w:pPr>
      <w:r>
        <w:t>&gt;&gt;                 t = e</w:t>
      </w:r>
    </w:p>
    <w:p w14:paraId="615E2515" w14:textId="77777777" w:rsidR="008C4CE2" w:rsidRDefault="008C4CE2" w:rsidP="008C4CE2">
      <w:pPr>
        <w:pStyle w:val="Heading1"/>
      </w:pPr>
      <w:r>
        <w:t>&gt;&gt;             }</w:t>
      </w:r>
    </w:p>
    <w:p w14:paraId="73C17975" w14:textId="77777777" w:rsidR="008C4CE2" w:rsidRDefault="008C4CE2" w:rsidP="008C4CE2">
      <w:pPr>
        <w:pStyle w:val="Heading1"/>
      </w:pPr>
      <w:r>
        <w:t>&gt;&gt;             ,</w:t>
      </w:r>
    </w:p>
    <w:p w14:paraId="605D6DBF" w14:textId="77777777" w:rsidR="008C4CE2" w:rsidRDefault="008C4CE2" w:rsidP="008C4CE2">
      <w:pPr>
        <w:pStyle w:val="Heading1"/>
      </w:pPr>
      <w:r>
        <w:t>&gt;&gt;             a.setNextPlugin = function(e) {</w:t>
      </w:r>
    </w:p>
    <w:p w14:paraId="7B48161E" w14:textId="77777777" w:rsidR="008C4CE2" w:rsidRDefault="008C4CE2" w:rsidP="008C4CE2">
      <w:pPr>
        <w:pStyle w:val="Heading1"/>
      </w:pPr>
      <w:r>
        <w:t>&gt;&gt;                 r = e</w:t>
      </w:r>
    </w:p>
    <w:p w14:paraId="17858605" w14:textId="77777777" w:rsidR="008C4CE2" w:rsidRDefault="008C4CE2" w:rsidP="008C4CE2">
      <w:pPr>
        <w:pStyle w:val="Heading1"/>
      </w:pPr>
      <w:r>
        <w:t>&gt;&gt;             }</w:t>
      </w:r>
    </w:p>
    <w:p w14:paraId="787330E0" w14:textId="77777777" w:rsidR="008C4CE2" w:rsidRDefault="008C4CE2" w:rsidP="008C4CE2">
      <w:pPr>
        <w:pStyle w:val="Heading1"/>
      </w:pPr>
      <w:r>
        <w:t>&gt;&gt;             ,</w:t>
      </w:r>
    </w:p>
    <w:p w14:paraId="7626F104" w14:textId="77777777" w:rsidR="008C4CE2" w:rsidRDefault="008C4CE2" w:rsidP="008C4CE2">
      <w:pPr>
        <w:pStyle w:val="Heading1"/>
      </w:pPr>
      <w:r>
        <w:t>&gt;&gt;             a.processNext = function(e, t) {</w:t>
      </w:r>
    </w:p>
    <w:p w14:paraId="4EF9192B" w14:textId="77777777" w:rsidR="008C4CE2" w:rsidRDefault="008C4CE2" w:rsidP="008C4CE2">
      <w:pPr>
        <w:pStyle w:val="Heading1"/>
      </w:pPr>
      <w:r>
        <w:t>&gt;&gt;                 t ? t.processNext(e) : r &amp;&amp; J(r.processTelemetry) &amp;&amp; r.processTelemetry(e, null)</w:t>
      </w:r>
    </w:p>
    <w:p w14:paraId="4547640F" w14:textId="77777777" w:rsidR="008C4CE2" w:rsidRDefault="008C4CE2" w:rsidP="008C4CE2">
      <w:pPr>
        <w:pStyle w:val="Heading1"/>
      </w:pPr>
      <w:r>
        <w:t>&gt;&gt;             }</w:t>
      </w:r>
    </w:p>
    <w:p w14:paraId="5ED65A54" w14:textId="77777777" w:rsidR="008C4CE2" w:rsidRDefault="008C4CE2" w:rsidP="008C4CE2">
      <w:pPr>
        <w:pStyle w:val="Heading1"/>
      </w:pPr>
      <w:r>
        <w:t>&gt;&gt;             ,</w:t>
      </w:r>
    </w:p>
    <w:p w14:paraId="60544246" w14:textId="77777777" w:rsidR="008C4CE2" w:rsidRDefault="008C4CE2" w:rsidP="008C4CE2">
      <w:pPr>
        <w:pStyle w:val="Heading1"/>
      </w:pPr>
      <w:r>
        <w:t>&gt;&gt;             a._getTelCtx = s</w:t>
      </w:r>
    </w:p>
    <w:p w14:paraId="1B7F57A4" w14:textId="77777777" w:rsidR="008C4CE2" w:rsidRDefault="008C4CE2" w:rsidP="008C4CE2">
      <w:pPr>
        <w:pStyle w:val="Heading1"/>
      </w:pPr>
      <w:r>
        <w:t>&gt;&gt;         }</w:t>
      </w:r>
    </w:p>
    <w:p w14:paraId="7F51EABE" w14:textId="77777777" w:rsidR="008C4CE2" w:rsidRDefault="008C4CE2" w:rsidP="008C4CE2">
      <w:pPr>
        <w:pStyle w:val="Heading1"/>
      </w:pPr>
      <w:r>
        <w:t>&gt;&gt;         return e.__ieDyn = 1,</w:t>
      </w:r>
    </w:p>
    <w:p w14:paraId="04A775C3" w14:textId="77777777" w:rsidR="008C4CE2" w:rsidRDefault="008C4CE2" w:rsidP="008C4CE2">
      <w:pPr>
        <w:pStyle w:val="Heading1"/>
      </w:pPr>
      <w:r>
        <w:t>&gt;&gt;         e</w:t>
      </w:r>
    </w:p>
    <w:p w14:paraId="275D5B56" w14:textId="77777777" w:rsidR="008C4CE2" w:rsidRDefault="008C4CE2" w:rsidP="008C4CE2">
      <w:pPr>
        <w:pStyle w:val="Heading1"/>
      </w:pPr>
      <w:r>
        <w:t>&gt;&gt;     }()</w:t>
      </w:r>
    </w:p>
    <w:p w14:paraId="4385AD23" w14:textId="77777777" w:rsidR="008C4CE2" w:rsidRDefault="008C4CE2" w:rsidP="008C4CE2">
      <w:pPr>
        <w:pStyle w:val="Heading1"/>
      </w:pPr>
      <w:r>
        <w:t>&gt;&gt;       , Yn = function(e) {</w:t>
      </w:r>
    </w:p>
    <w:p w14:paraId="7A4FE8B6" w14:textId="77777777" w:rsidR="008C4CE2" w:rsidRDefault="008C4CE2" w:rsidP="008C4CE2">
      <w:pPr>
        <w:pStyle w:val="Heading1"/>
      </w:pPr>
      <w:r>
        <w:t>&gt;&gt;         function t() {</w:t>
      </w:r>
    </w:p>
    <w:p w14:paraId="669F7584" w14:textId="77777777" w:rsidR="008C4CE2" w:rsidRDefault="008C4CE2" w:rsidP="008C4CE2">
      <w:pPr>
        <w:pStyle w:val="Heading1"/>
      </w:pPr>
      <w:r>
        <w:t>&gt;&gt;             var n, r, i = e.call(this) || this;</w:t>
      </w:r>
    </w:p>
    <w:p w14:paraId="0E6C3C45" w14:textId="77777777" w:rsidR="008C4CE2" w:rsidRDefault="008C4CE2" w:rsidP="008C4CE2">
      <w:pPr>
        <w:pStyle w:val="Heading1"/>
      </w:pPr>
      <w:r>
        <w:t>&gt;&gt;             function o() {</w:t>
      </w:r>
    </w:p>
    <w:p w14:paraId="6950EB72" w14:textId="77777777" w:rsidR="008C4CE2" w:rsidRDefault="008C4CE2" w:rsidP="008C4CE2">
      <w:pPr>
        <w:pStyle w:val="Heading1"/>
      </w:pPr>
      <w:r>
        <w:t>&gt;&gt;                 n = 0,</w:t>
      </w:r>
    </w:p>
    <w:p w14:paraId="60656016" w14:textId="77777777" w:rsidR="008C4CE2" w:rsidRDefault="008C4CE2" w:rsidP="008C4CE2">
      <w:pPr>
        <w:pStyle w:val="Heading1"/>
      </w:pPr>
      <w:r>
        <w:t>&gt;&gt;                 r = []</w:t>
      </w:r>
    </w:p>
    <w:p w14:paraId="2C240682" w14:textId="77777777" w:rsidR="008C4CE2" w:rsidRDefault="008C4CE2" w:rsidP="008C4CE2">
      <w:pPr>
        <w:pStyle w:val="Heading1"/>
      </w:pPr>
      <w:r>
        <w:t>&gt;&gt;             }</w:t>
      </w:r>
    </w:p>
    <w:p w14:paraId="7D1A6CE2" w14:textId="77777777" w:rsidR="008C4CE2" w:rsidRDefault="008C4CE2" w:rsidP="008C4CE2">
      <w:pPr>
        <w:pStyle w:val="Heading1"/>
      </w:pPr>
      <w:r>
        <w:t>&gt;&gt;             return i.identifier = "TelemetryInitializerPlugin",</w:t>
      </w:r>
    </w:p>
    <w:p w14:paraId="79D01B20" w14:textId="77777777" w:rsidR="008C4CE2" w:rsidRDefault="008C4CE2" w:rsidP="008C4CE2">
      <w:pPr>
        <w:pStyle w:val="Heading1"/>
      </w:pPr>
      <w:r>
        <w:t>&gt;&gt;             i.priority = 199,</w:t>
      </w:r>
    </w:p>
    <w:p w14:paraId="3FAD92BC" w14:textId="77777777" w:rsidR="008C4CE2" w:rsidRDefault="008C4CE2" w:rsidP="008C4CE2">
      <w:pPr>
        <w:pStyle w:val="Heading1"/>
      </w:pPr>
      <w:r>
        <w:t>&gt;&gt;             o(),</w:t>
      </w:r>
    </w:p>
    <w:p w14:paraId="00E316BC" w14:textId="77777777" w:rsidR="008C4CE2" w:rsidRDefault="008C4CE2" w:rsidP="008C4CE2">
      <w:pPr>
        <w:pStyle w:val="Heading1"/>
      </w:pPr>
      <w:r>
        <w:t>&gt;&gt;             k(t, i, (function(e, t) {</w:t>
      </w:r>
    </w:p>
    <w:p w14:paraId="22EBD502" w14:textId="77777777" w:rsidR="008C4CE2" w:rsidRDefault="008C4CE2" w:rsidP="008C4CE2">
      <w:pPr>
        <w:pStyle w:val="Heading1"/>
      </w:pPr>
      <w:r>
        <w:t>&gt;&gt;                 e.addTelemetryInitializer = function(e) {</w:t>
      </w:r>
    </w:p>
    <w:p w14:paraId="4C5775BC" w14:textId="77777777" w:rsidR="008C4CE2" w:rsidRDefault="008C4CE2" w:rsidP="008C4CE2">
      <w:pPr>
        <w:pStyle w:val="Heading1"/>
      </w:pPr>
      <w:r>
        <w:t>&gt;&gt;                     var t = {</w:t>
      </w:r>
    </w:p>
    <w:p w14:paraId="524C81A1" w14:textId="77777777" w:rsidR="008C4CE2" w:rsidRDefault="008C4CE2" w:rsidP="008C4CE2">
      <w:pPr>
        <w:pStyle w:val="Heading1"/>
      </w:pPr>
      <w:r>
        <w:t>&gt;&gt;                         id: n++,</w:t>
      </w:r>
    </w:p>
    <w:p w14:paraId="5C15D4DA" w14:textId="77777777" w:rsidR="008C4CE2" w:rsidRDefault="008C4CE2" w:rsidP="008C4CE2">
      <w:pPr>
        <w:pStyle w:val="Heading1"/>
      </w:pPr>
      <w:r>
        <w:t>&gt;&gt;                         fn: e</w:t>
      </w:r>
    </w:p>
    <w:p w14:paraId="4C93A774" w14:textId="77777777" w:rsidR="008C4CE2" w:rsidRDefault="008C4CE2" w:rsidP="008C4CE2">
      <w:pPr>
        <w:pStyle w:val="Heading1"/>
      </w:pPr>
      <w:r>
        <w:t>&gt;&gt;                     };</w:t>
      </w:r>
    </w:p>
    <w:p w14:paraId="578BFB6F" w14:textId="77777777" w:rsidR="008C4CE2" w:rsidRDefault="008C4CE2" w:rsidP="008C4CE2">
      <w:pPr>
        <w:pStyle w:val="Heading1"/>
      </w:pPr>
      <w:r>
        <w:t>&gt;&gt;                     return r.push(t),</w:t>
      </w:r>
    </w:p>
    <w:p w14:paraId="3039B98D" w14:textId="77777777" w:rsidR="008C4CE2" w:rsidRDefault="008C4CE2" w:rsidP="008C4CE2">
      <w:pPr>
        <w:pStyle w:val="Heading1"/>
      </w:pPr>
      <w:r>
        <w:t>&gt;&gt;                     {</w:t>
      </w:r>
    </w:p>
    <w:p w14:paraId="3190231A" w14:textId="77777777" w:rsidR="008C4CE2" w:rsidRDefault="008C4CE2" w:rsidP="008C4CE2">
      <w:pPr>
        <w:pStyle w:val="Heading1"/>
      </w:pPr>
      <w:r>
        <w:t>&gt;&gt;                         remove: function() {</w:t>
      </w:r>
    </w:p>
    <w:p w14:paraId="019F5DDD" w14:textId="77777777" w:rsidR="008C4CE2" w:rsidRDefault="008C4CE2" w:rsidP="008C4CE2">
      <w:pPr>
        <w:pStyle w:val="Heading1"/>
      </w:pPr>
      <w:r>
        <w:t>&gt;&gt;                             fe(r, (function(e, n) {</w:t>
      </w:r>
    </w:p>
    <w:p w14:paraId="59E08A5A" w14:textId="77777777" w:rsidR="008C4CE2" w:rsidRDefault="008C4CE2" w:rsidP="008C4CE2">
      <w:pPr>
        <w:pStyle w:val="Heading1"/>
      </w:pPr>
      <w:r>
        <w:t>&gt;&gt;                                 if (e.id === t.id)</w:t>
      </w:r>
    </w:p>
    <w:p w14:paraId="162878D7" w14:textId="77777777" w:rsidR="008C4CE2" w:rsidRDefault="008C4CE2" w:rsidP="008C4CE2">
      <w:pPr>
        <w:pStyle w:val="Heading1"/>
      </w:pPr>
      <w:r>
        <w:t>&gt;&gt;                                     return r.splice(n, 1),</w:t>
      </w:r>
    </w:p>
    <w:p w14:paraId="29B07C64" w14:textId="77777777" w:rsidR="008C4CE2" w:rsidRDefault="008C4CE2" w:rsidP="008C4CE2">
      <w:pPr>
        <w:pStyle w:val="Heading1"/>
      </w:pPr>
      <w:r>
        <w:t>&gt;&gt;                                     -1</w:t>
      </w:r>
    </w:p>
    <w:p w14:paraId="72A0C937" w14:textId="77777777" w:rsidR="008C4CE2" w:rsidRDefault="008C4CE2" w:rsidP="008C4CE2">
      <w:pPr>
        <w:pStyle w:val="Heading1"/>
      </w:pPr>
      <w:r>
        <w:t>&gt;&gt;                             }</w:t>
      </w:r>
    </w:p>
    <w:p w14:paraId="1D54285C" w14:textId="77777777" w:rsidR="008C4CE2" w:rsidRDefault="008C4CE2" w:rsidP="008C4CE2">
      <w:pPr>
        <w:pStyle w:val="Heading1"/>
      </w:pPr>
      <w:r>
        <w:t>&gt;&gt;                             ))</w:t>
      </w:r>
    </w:p>
    <w:p w14:paraId="409D221F" w14:textId="77777777" w:rsidR="008C4CE2" w:rsidRDefault="008C4CE2" w:rsidP="008C4CE2">
      <w:pPr>
        <w:pStyle w:val="Heading1"/>
      </w:pPr>
      <w:r>
        <w:t>&gt;&gt;                         }</w:t>
      </w:r>
    </w:p>
    <w:p w14:paraId="6732CACA" w14:textId="77777777" w:rsidR="008C4CE2" w:rsidRDefault="008C4CE2" w:rsidP="008C4CE2">
      <w:pPr>
        <w:pStyle w:val="Heading1"/>
      </w:pPr>
      <w:r>
        <w:t>&gt;&gt;                     }</w:t>
      </w:r>
    </w:p>
    <w:p w14:paraId="229A84D2" w14:textId="77777777" w:rsidR="008C4CE2" w:rsidRDefault="008C4CE2" w:rsidP="008C4CE2">
      <w:pPr>
        <w:pStyle w:val="Heading1"/>
      </w:pPr>
      <w:r>
        <w:t>&gt;&gt;                 }</w:t>
      </w:r>
    </w:p>
    <w:p w14:paraId="1CE6332C" w14:textId="77777777" w:rsidR="008C4CE2" w:rsidRDefault="008C4CE2" w:rsidP="008C4CE2">
      <w:pPr>
        <w:pStyle w:val="Heading1"/>
      </w:pPr>
      <w:r>
        <w:t>&gt;&gt;                 ,</w:t>
      </w:r>
    </w:p>
    <w:p w14:paraId="4645F261" w14:textId="77777777" w:rsidR="008C4CE2" w:rsidRDefault="008C4CE2" w:rsidP="008C4CE2">
      <w:pPr>
        <w:pStyle w:val="Heading1"/>
      </w:pPr>
      <w:r>
        <w:t>&gt;&gt;                 e.processTelemetry = function(t, n) {</w:t>
      </w:r>
    </w:p>
    <w:p w14:paraId="04705373" w14:textId="77777777" w:rsidR="008C4CE2" w:rsidRDefault="008C4CE2" w:rsidP="008C4CE2">
      <w:pPr>
        <w:pStyle w:val="Heading1"/>
      </w:pPr>
      <w:r>
        <w:t>&gt;&gt;                     for (var i = !1, o = r.length, a = 0; a &lt; o; ++a) {</w:t>
      </w:r>
    </w:p>
    <w:p w14:paraId="643E1EF1" w14:textId="77777777" w:rsidR="008C4CE2" w:rsidRDefault="008C4CE2" w:rsidP="008C4CE2">
      <w:pPr>
        <w:pStyle w:val="Heading1"/>
      </w:pPr>
      <w:r>
        <w:t>&gt;&gt;                         var s = r[a];</w:t>
      </w:r>
    </w:p>
    <w:p w14:paraId="3E35FE49" w14:textId="77777777" w:rsidR="008C4CE2" w:rsidRDefault="008C4CE2" w:rsidP="008C4CE2">
      <w:pPr>
        <w:pStyle w:val="Heading1"/>
      </w:pPr>
      <w:r>
        <w:t>&gt;&gt;                         if (s)</w:t>
      </w:r>
    </w:p>
    <w:p w14:paraId="3868FE3A" w14:textId="77777777" w:rsidR="008C4CE2" w:rsidRDefault="008C4CE2" w:rsidP="008C4CE2">
      <w:pPr>
        <w:pStyle w:val="Heading1"/>
      </w:pPr>
      <w:r>
        <w:t>&gt;&gt;                             try {</w:t>
      </w:r>
    </w:p>
    <w:p w14:paraId="2EEDCA64" w14:textId="77777777" w:rsidR="008C4CE2" w:rsidRDefault="008C4CE2" w:rsidP="008C4CE2">
      <w:pPr>
        <w:pStyle w:val="Heading1"/>
      </w:pPr>
      <w:r>
        <w:t>&gt;&gt;                                 if (!1 === s.fn.apply(null, [t])) {</w:t>
      </w:r>
    </w:p>
    <w:p w14:paraId="737A3791" w14:textId="77777777" w:rsidR="008C4CE2" w:rsidRDefault="008C4CE2" w:rsidP="008C4CE2">
      <w:pPr>
        <w:pStyle w:val="Heading1"/>
      </w:pPr>
      <w:r>
        <w:t>&gt;&gt;                                     i = !0;</w:t>
      </w:r>
    </w:p>
    <w:p w14:paraId="32B29C54" w14:textId="77777777" w:rsidR="008C4CE2" w:rsidRDefault="008C4CE2" w:rsidP="008C4CE2">
      <w:pPr>
        <w:pStyle w:val="Heading1"/>
      </w:pPr>
      <w:r>
        <w:t>&gt;&gt;                                     break</w:t>
      </w:r>
    </w:p>
    <w:p w14:paraId="092416AA" w14:textId="77777777" w:rsidR="008C4CE2" w:rsidRDefault="008C4CE2" w:rsidP="008C4CE2">
      <w:pPr>
        <w:pStyle w:val="Heading1"/>
      </w:pPr>
      <w:r>
        <w:t>&gt;&gt;                                 }</w:t>
      </w:r>
    </w:p>
    <w:p w14:paraId="48862A8F" w14:textId="77777777" w:rsidR="008C4CE2" w:rsidRDefault="008C4CE2" w:rsidP="008C4CE2">
      <w:pPr>
        <w:pStyle w:val="Heading1"/>
      </w:pPr>
      <w:r>
        <w:t>&gt;&gt;                             } catch (e) {</w:t>
      </w:r>
    </w:p>
    <w:p w14:paraId="5E1B8FA2" w14:textId="77777777" w:rsidR="008C4CE2" w:rsidRDefault="008C4CE2" w:rsidP="008C4CE2">
      <w:pPr>
        <w:pStyle w:val="Heading1"/>
      </w:pPr>
      <w:r>
        <w:t>&gt;&gt;                                 gt(n.diagLog(), 1, 64, "One of telemetry initializers failed, telemetry item will not be sent: " + Ie(e), {</w:t>
      </w:r>
    </w:p>
    <w:p w14:paraId="626211F7" w14:textId="77777777" w:rsidR="008C4CE2" w:rsidRDefault="008C4CE2" w:rsidP="008C4CE2">
      <w:pPr>
        <w:pStyle w:val="Heading1"/>
      </w:pPr>
      <w:r>
        <w:t>&gt;&gt;                                     exception: et(e)</w:t>
      </w:r>
    </w:p>
    <w:p w14:paraId="675821F2" w14:textId="77777777" w:rsidR="008C4CE2" w:rsidRDefault="008C4CE2" w:rsidP="008C4CE2">
      <w:pPr>
        <w:pStyle w:val="Heading1"/>
      </w:pPr>
      <w:r>
        <w:t>&gt;&gt;                                 }, !0)</w:t>
      </w:r>
    </w:p>
    <w:p w14:paraId="3B1B2C5D" w14:textId="77777777" w:rsidR="008C4CE2" w:rsidRDefault="008C4CE2" w:rsidP="008C4CE2">
      <w:pPr>
        <w:pStyle w:val="Heading1"/>
      </w:pPr>
      <w:r>
        <w:t>&gt;&gt;                             }</w:t>
      </w:r>
    </w:p>
    <w:p w14:paraId="1C81B165" w14:textId="77777777" w:rsidR="008C4CE2" w:rsidRDefault="008C4CE2" w:rsidP="008C4CE2">
      <w:pPr>
        <w:pStyle w:val="Heading1"/>
      </w:pPr>
      <w:r>
        <w:t>&gt;&gt;                     }</w:t>
      </w:r>
    </w:p>
    <w:p w14:paraId="367F3FB7" w14:textId="77777777" w:rsidR="008C4CE2" w:rsidRDefault="008C4CE2" w:rsidP="008C4CE2">
      <w:pPr>
        <w:pStyle w:val="Heading1"/>
      </w:pPr>
      <w:r>
        <w:t>&gt;&gt;                     i || e.processNext(t, n)</w:t>
      </w:r>
    </w:p>
    <w:p w14:paraId="4ABC2905" w14:textId="77777777" w:rsidR="008C4CE2" w:rsidRDefault="008C4CE2" w:rsidP="008C4CE2">
      <w:pPr>
        <w:pStyle w:val="Heading1"/>
      </w:pPr>
      <w:r>
        <w:t>&gt;&gt;                 }</w:t>
      </w:r>
    </w:p>
    <w:p w14:paraId="2F7E80FB" w14:textId="77777777" w:rsidR="008C4CE2" w:rsidRDefault="008C4CE2" w:rsidP="008C4CE2">
      <w:pPr>
        <w:pStyle w:val="Heading1"/>
      </w:pPr>
      <w:r>
        <w:t>&gt;&gt;                 ,</w:t>
      </w:r>
    </w:p>
    <w:p w14:paraId="2326E0B2" w14:textId="77777777" w:rsidR="008C4CE2" w:rsidRDefault="008C4CE2" w:rsidP="008C4CE2">
      <w:pPr>
        <w:pStyle w:val="Heading1"/>
      </w:pPr>
      <w:r>
        <w:t>&gt;&gt;                 e._doTeardown = function() {</w:t>
      </w:r>
    </w:p>
    <w:p w14:paraId="2586D964" w14:textId="77777777" w:rsidR="008C4CE2" w:rsidRDefault="008C4CE2" w:rsidP="008C4CE2">
      <w:pPr>
        <w:pStyle w:val="Heading1"/>
      </w:pPr>
      <w:r>
        <w:t>&gt;&gt;                     o()</w:t>
      </w:r>
    </w:p>
    <w:p w14:paraId="414EAB2B" w14:textId="77777777" w:rsidR="008C4CE2" w:rsidRDefault="008C4CE2" w:rsidP="008C4CE2">
      <w:pPr>
        <w:pStyle w:val="Heading1"/>
      </w:pPr>
      <w:r>
        <w:t>&gt;&gt;                 }</w:t>
      </w:r>
    </w:p>
    <w:p w14:paraId="0209624C" w14:textId="77777777" w:rsidR="008C4CE2" w:rsidRDefault="008C4CE2" w:rsidP="008C4CE2">
      <w:pPr>
        <w:pStyle w:val="Heading1"/>
      </w:pPr>
      <w:r>
        <w:t>&gt;&gt;             }</w:t>
      </w:r>
    </w:p>
    <w:p w14:paraId="3D0CB0A3" w14:textId="77777777" w:rsidR="008C4CE2" w:rsidRDefault="008C4CE2" w:rsidP="008C4CE2">
      <w:pPr>
        <w:pStyle w:val="Heading1"/>
      </w:pPr>
      <w:r>
        <w:t>&gt;&gt;             )),</w:t>
      </w:r>
    </w:p>
    <w:p w14:paraId="2AE12B72" w14:textId="77777777" w:rsidR="008C4CE2" w:rsidRDefault="008C4CE2" w:rsidP="008C4CE2">
      <w:pPr>
        <w:pStyle w:val="Heading1"/>
      </w:pPr>
      <w:r>
        <w:t>&gt;&gt;             i</w:t>
      </w:r>
    </w:p>
    <w:p w14:paraId="1B4C70CF" w14:textId="77777777" w:rsidR="008C4CE2" w:rsidRDefault="008C4CE2" w:rsidP="008C4CE2">
      <w:pPr>
        <w:pStyle w:val="Heading1"/>
      </w:pPr>
      <w:r>
        <w:t>&gt;&gt;         }</w:t>
      </w:r>
    </w:p>
    <w:p w14:paraId="5E90781C" w14:textId="77777777" w:rsidR="008C4CE2" w:rsidRDefault="008C4CE2" w:rsidP="008C4CE2">
      <w:pPr>
        <w:pStyle w:val="Heading1"/>
      </w:pPr>
      <w:r>
        <w:t>&gt;&gt;         return Object(_n.b)(t, e),</w:t>
      </w:r>
    </w:p>
    <w:p w14:paraId="675CABE0" w14:textId="77777777" w:rsidR="008C4CE2" w:rsidRDefault="008C4CE2" w:rsidP="008C4CE2">
      <w:pPr>
        <w:pStyle w:val="Heading1"/>
      </w:pPr>
      <w:r>
        <w:t>&gt;&gt;         t.__ieDyn = 1,</w:t>
      </w:r>
    </w:p>
    <w:p w14:paraId="693AAB2E" w14:textId="77777777" w:rsidR="008C4CE2" w:rsidRDefault="008C4CE2" w:rsidP="008C4CE2">
      <w:pPr>
        <w:pStyle w:val="Heading1"/>
      </w:pPr>
      <w:r>
        <w:t>&gt;&gt;         t</w:t>
      </w:r>
    </w:p>
    <w:p w14:paraId="0AC5F8C1" w14:textId="77777777" w:rsidR="008C4CE2" w:rsidRDefault="008C4CE2" w:rsidP="008C4CE2">
      <w:pPr>
        <w:pStyle w:val="Heading1"/>
      </w:pPr>
      <w:r>
        <w:t>&gt;&gt;     }(Jn)</w:t>
      </w:r>
    </w:p>
    <w:p w14:paraId="67E4ACF2" w14:textId="77777777" w:rsidR="008C4CE2" w:rsidRDefault="008C4CE2" w:rsidP="008C4CE2">
      <w:pPr>
        <w:pStyle w:val="Heading1"/>
      </w:pPr>
      <w:r>
        <w:t>&gt;&gt;       , er = {</w:t>
      </w:r>
    </w:p>
    <w:p w14:paraId="4ACBBFE4" w14:textId="77777777" w:rsidR="008C4CE2" w:rsidRDefault="008C4CE2" w:rsidP="008C4CE2">
      <w:pPr>
        <w:pStyle w:val="Heading1"/>
      </w:pPr>
      <w:r>
        <w:t>&gt;&gt;         loggingLevelConsole: 1</w:t>
      </w:r>
    </w:p>
    <w:p w14:paraId="058D70F6" w14:textId="77777777" w:rsidR="008C4CE2" w:rsidRDefault="008C4CE2" w:rsidP="008C4CE2">
      <w:pPr>
        <w:pStyle w:val="Heading1"/>
      </w:pPr>
      <w:r>
        <w:t>&gt;&gt;     };</w:t>
      </w:r>
    </w:p>
    <w:p w14:paraId="1E334CC2" w14:textId="77777777" w:rsidR="008C4CE2" w:rsidRDefault="008C4CE2" w:rsidP="008C4CE2">
      <w:pPr>
        <w:pStyle w:val="Heading1"/>
      </w:pPr>
      <w:r>
        <w:t>&gt;&gt;     function tr(e, t) {</w:t>
      </w:r>
    </w:p>
    <w:p w14:paraId="31147B94" w14:textId="77777777" w:rsidR="008C4CE2" w:rsidRDefault="008C4CE2" w:rsidP="008C4CE2">
      <w:pPr>
        <w:pStyle w:val="Heading1"/>
      </w:pPr>
      <w:r>
        <w:t>&gt;&gt;         return new Nn(t)</w:t>
      </w:r>
    </w:p>
    <w:p w14:paraId="79D5B314" w14:textId="77777777" w:rsidR="008C4CE2" w:rsidRDefault="008C4CE2" w:rsidP="008C4CE2">
      <w:pPr>
        <w:pStyle w:val="Heading1"/>
      </w:pPr>
      <w:r>
        <w:t>&gt;&gt;     }</w:t>
      </w:r>
    </w:p>
    <w:p w14:paraId="16441010" w14:textId="77777777" w:rsidR="008C4CE2" w:rsidRDefault="008C4CE2" w:rsidP="008C4CE2">
      <w:pPr>
        <w:pStyle w:val="Heading1"/>
      </w:pPr>
      <w:r>
        <w:t>&gt;&gt;     function nr(e, t) {</w:t>
      </w:r>
    </w:p>
    <w:p w14:paraId="4C28EAC9" w14:textId="77777777" w:rsidR="008C4CE2" w:rsidRDefault="008C4CE2" w:rsidP="008C4CE2">
      <w:pPr>
        <w:pStyle w:val="Heading1"/>
      </w:pPr>
      <w:r>
        <w:t>&gt;&gt;         var n = !1;</w:t>
      </w:r>
    </w:p>
    <w:p w14:paraId="58C40AF8" w14:textId="77777777" w:rsidR="008C4CE2" w:rsidRDefault="008C4CE2" w:rsidP="008C4CE2">
      <w:pPr>
        <w:pStyle w:val="Heading1"/>
      </w:pPr>
      <w:r>
        <w:t>&gt;&gt;         return fe(t, (function(t) {</w:t>
      </w:r>
    </w:p>
    <w:p w14:paraId="73E59FC9" w14:textId="77777777" w:rsidR="008C4CE2" w:rsidRDefault="008C4CE2" w:rsidP="008C4CE2">
      <w:pPr>
        <w:pStyle w:val="Heading1"/>
      </w:pPr>
      <w:r>
        <w:t>&gt;&gt;             if (t === e)</w:t>
      </w:r>
    </w:p>
    <w:p w14:paraId="4B2FDE1A" w14:textId="77777777" w:rsidR="008C4CE2" w:rsidRDefault="008C4CE2" w:rsidP="008C4CE2">
      <w:pPr>
        <w:pStyle w:val="Heading1"/>
      </w:pPr>
      <w:r>
        <w:t>&gt;&gt;                 return n = !0,</w:t>
      </w:r>
    </w:p>
    <w:p w14:paraId="06685D7F" w14:textId="77777777" w:rsidR="008C4CE2" w:rsidRDefault="008C4CE2" w:rsidP="008C4CE2">
      <w:pPr>
        <w:pStyle w:val="Heading1"/>
      </w:pPr>
      <w:r>
        <w:t>&gt;&gt;                 -1</w:t>
      </w:r>
    </w:p>
    <w:p w14:paraId="6CD780A4" w14:textId="77777777" w:rsidR="008C4CE2" w:rsidRDefault="008C4CE2" w:rsidP="008C4CE2">
      <w:pPr>
        <w:pStyle w:val="Heading1"/>
      </w:pPr>
      <w:r>
        <w:t>&gt;&gt;         }</w:t>
      </w:r>
    </w:p>
    <w:p w14:paraId="226EF390" w14:textId="77777777" w:rsidR="008C4CE2" w:rsidRDefault="008C4CE2" w:rsidP="008C4CE2">
      <w:pPr>
        <w:pStyle w:val="Heading1"/>
      </w:pPr>
      <w:r>
        <w:t>&gt;&gt;         )),</w:t>
      </w:r>
    </w:p>
    <w:p w14:paraId="1582A904" w14:textId="77777777" w:rsidR="008C4CE2" w:rsidRDefault="008C4CE2" w:rsidP="008C4CE2">
      <w:pPr>
        <w:pStyle w:val="Heading1"/>
      </w:pPr>
      <w:r>
        <w:t>&gt;&gt;         n</w:t>
      </w:r>
    </w:p>
    <w:p w14:paraId="509ABFCA" w14:textId="77777777" w:rsidR="008C4CE2" w:rsidRDefault="008C4CE2" w:rsidP="008C4CE2">
      <w:pPr>
        <w:pStyle w:val="Heading1"/>
      </w:pPr>
      <w:r>
        <w:t>&gt;&gt;     }</w:t>
      </w:r>
    </w:p>
    <w:p w14:paraId="5BBC9135" w14:textId="77777777" w:rsidR="008C4CE2" w:rsidRDefault="008C4CE2" w:rsidP="008C4CE2">
      <w:pPr>
        <w:pStyle w:val="Heading1"/>
      </w:pPr>
      <w:r>
        <w:t>&gt;&gt;     var rr = function() {</w:t>
      </w:r>
    </w:p>
    <w:p w14:paraId="6C1B7C83" w14:textId="77777777" w:rsidR="008C4CE2" w:rsidRDefault="008C4CE2" w:rsidP="008C4CE2">
      <w:pPr>
        <w:pStyle w:val="Heading1"/>
      </w:pPr>
      <w:r>
        <w:t>&gt;&gt;         function e() {</w:t>
      </w:r>
    </w:p>
    <w:p w14:paraId="75849AC2" w14:textId="77777777" w:rsidR="008C4CE2" w:rsidRDefault="008C4CE2" w:rsidP="008C4CE2">
      <w:pPr>
        <w:pStyle w:val="Heading1"/>
      </w:pPr>
      <w:r>
        <w:t>&gt;&gt;             var t, n, r, i, o, a, s, l, c, u, d, h, p, g, m, b, v, y, C, S, O = 0;</w:t>
      </w:r>
    </w:p>
    <w:p w14:paraId="7B31F757" w14:textId="77777777" w:rsidR="008C4CE2" w:rsidRDefault="008C4CE2" w:rsidP="008C4CE2">
      <w:pPr>
        <w:pStyle w:val="Heading1"/>
      </w:pPr>
      <w:r>
        <w:t>&gt;&gt;             k(e, this, (function(e) {</w:t>
      </w:r>
    </w:p>
    <w:p w14:paraId="46EAAFFA" w14:textId="77777777" w:rsidR="008C4CE2" w:rsidRDefault="008C4CE2" w:rsidP="008C4CE2">
      <w:pPr>
        <w:pStyle w:val="Heading1"/>
      </w:pPr>
      <w:r>
        <w:t>&gt;&gt;                 function w() {</w:t>
      </w:r>
    </w:p>
    <w:p w14:paraId="346DEEE6" w14:textId="77777777" w:rsidR="008C4CE2" w:rsidRDefault="008C4CE2" w:rsidP="008C4CE2">
      <w:pPr>
        <w:pStyle w:val="Heading1"/>
      </w:pPr>
      <w:r>
        <w:t>&gt;&gt;                     n = !1,</w:t>
      </w:r>
    </w:p>
    <w:p w14:paraId="7872C8AA" w14:textId="77777777" w:rsidR="008C4CE2" w:rsidRDefault="008C4CE2" w:rsidP="008C4CE2">
      <w:pPr>
        <w:pStyle w:val="Heading1"/>
      </w:pPr>
      <w:r>
        <w:t>&gt;&gt;                     t = Fe(!0, {}, er),</w:t>
      </w:r>
    </w:p>
    <w:p w14:paraId="66891D2A" w14:textId="77777777" w:rsidR="008C4CE2" w:rsidRDefault="008C4CE2" w:rsidP="008C4CE2">
      <w:pPr>
        <w:pStyle w:val="Heading1"/>
      </w:pPr>
      <w:r>
        <w:t>&gt;&gt;                     e.config = t,</w:t>
      </w:r>
    </w:p>
    <w:p w14:paraId="3530B464" w14:textId="77777777" w:rsidR="008C4CE2" w:rsidRDefault="008C4CE2" w:rsidP="008C4CE2">
      <w:pPr>
        <w:pStyle w:val="Heading1"/>
      </w:pPr>
      <w:r>
        <w:t>&gt;&gt;                     e.logger = new ht(t),</w:t>
      </w:r>
    </w:p>
    <w:p w14:paraId="28853BE4" w14:textId="77777777" w:rsidR="008C4CE2" w:rsidRDefault="008C4CE2" w:rsidP="008C4CE2">
      <w:pPr>
        <w:pStyle w:val="Heading1"/>
      </w:pPr>
      <w:r>
        <w:t>&gt;&gt;                     e._extensions = [],</w:t>
      </w:r>
    </w:p>
    <w:p w14:paraId="1A577252" w14:textId="77777777" w:rsidR="008C4CE2" w:rsidRDefault="008C4CE2" w:rsidP="008C4CE2">
      <w:pPr>
        <w:pStyle w:val="Heading1"/>
      </w:pPr>
      <w:r>
        <w:t>&gt;&gt;                     m = new Yn,</w:t>
      </w:r>
    </w:p>
    <w:p w14:paraId="27C97B1F" w14:textId="77777777" w:rsidR="008C4CE2" w:rsidRDefault="008C4CE2" w:rsidP="008C4CE2">
      <w:pPr>
        <w:pStyle w:val="Heading1"/>
      </w:pPr>
      <w:r>
        <w:t>&gt;&gt;                     r = [],</w:t>
      </w:r>
    </w:p>
    <w:p w14:paraId="77852B1A" w14:textId="77777777" w:rsidR="008C4CE2" w:rsidRDefault="008C4CE2" w:rsidP="008C4CE2">
      <w:pPr>
        <w:pStyle w:val="Heading1"/>
      </w:pPr>
      <w:r>
        <w:t>&gt;&gt;                     i = null,</w:t>
      </w:r>
    </w:p>
    <w:p w14:paraId="4AD3724A" w14:textId="77777777" w:rsidR="008C4CE2" w:rsidRDefault="008C4CE2" w:rsidP="008C4CE2">
      <w:pPr>
        <w:pStyle w:val="Heading1"/>
      </w:pPr>
      <w:r>
        <w:t>&gt;&gt;                     o = null,</w:t>
      </w:r>
    </w:p>
    <w:p w14:paraId="2CD465D0" w14:textId="77777777" w:rsidR="008C4CE2" w:rsidRDefault="008C4CE2" w:rsidP="008C4CE2">
      <w:pPr>
        <w:pStyle w:val="Heading1"/>
      </w:pPr>
      <w:r>
        <w:t>&gt;&gt;                     a = null,</w:t>
      </w:r>
    </w:p>
    <w:p w14:paraId="6B52A9BC" w14:textId="77777777" w:rsidR="008C4CE2" w:rsidRDefault="008C4CE2" w:rsidP="008C4CE2">
      <w:pPr>
        <w:pStyle w:val="Heading1"/>
      </w:pPr>
      <w:r>
        <w:t>&gt;&gt;                     s = null,</w:t>
      </w:r>
    </w:p>
    <w:p w14:paraId="5D4694F2" w14:textId="77777777" w:rsidR="008C4CE2" w:rsidRDefault="008C4CE2" w:rsidP="008C4CE2">
      <w:pPr>
        <w:pStyle w:val="Heading1"/>
      </w:pPr>
      <w:r>
        <w:t>&gt;&gt;                     l = null,</w:t>
      </w:r>
    </w:p>
    <w:p w14:paraId="77CCE74B" w14:textId="77777777" w:rsidR="008C4CE2" w:rsidRDefault="008C4CE2" w:rsidP="008C4CE2">
      <w:pPr>
        <w:pStyle w:val="Heading1"/>
      </w:pPr>
      <w:r>
        <w:t>&gt;&gt;                     u = null,</w:t>
      </w:r>
    </w:p>
    <w:p w14:paraId="0AD23138" w14:textId="77777777" w:rsidR="008C4CE2" w:rsidRDefault="008C4CE2" w:rsidP="008C4CE2">
      <w:pPr>
        <w:pStyle w:val="Heading1"/>
      </w:pPr>
      <w:r>
        <w:t>&gt;&gt;                     c = [],</w:t>
      </w:r>
    </w:p>
    <w:p w14:paraId="3CB6E652" w14:textId="77777777" w:rsidR="008C4CE2" w:rsidRDefault="008C4CE2" w:rsidP="008C4CE2">
      <w:pPr>
        <w:pStyle w:val="Heading1"/>
      </w:pPr>
      <w:r>
        <w:t>&gt;&gt;                     d = null,</w:t>
      </w:r>
    </w:p>
    <w:p w14:paraId="4FAE9B60" w14:textId="77777777" w:rsidR="008C4CE2" w:rsidRDefault="008C4CE2" w:rsidP="008C4CE2">
      <w:pPr>
        <w:pStyle w:val="Heading1"/>
      </w:pPr>
      <w:r>
        <w:t>&gt;&gt;                     h = null,</w:t>
      </w:r>
    </w:p>
    <w:p w14:paraId="788B8591" w14:textId="77777777" w:rsidR="008C4CE2" w:rsidRDefault="008C4CE2" w:rsidP="008C4CE2">
      <w:pPr>
        <w:pStyle w:val="Heading1"/>
      </w:pPr>
      <w:r>
        <w:t>&gt;&gt;                     p = null,</w:t>
      </w:r>
    </w:p>
    <w:p w14:paraId="1B9007C2" w14:textId="77777777" w:rsidR="008C4CE2" w:rsidRDefault="008C4CE2" w:rsidP="008C4CE2">
      <w:pPr>
        <w:pStyle w:val="Heading1"/>
      </w:pPr>
      <w:r>
        <w:t>&gt;&gt;                     g = !1,</w:t>
      </w:r>
    </w:p>
    <w:p w14:paraId="7F866F85" w14:textId="77777777" w:rsidR="008C4CE2" w:rsidRDefault="008C4CE2" w:rsidP="008C4CE2">
      <w:pPr>
        <w:pStyle w:val="Heading1"/>
      </w:pPr>
      <w:r>
        <w:t>&gt;&gt;                     b = null,</w:t>
      </w:r>
    </w:p>
    <w:p w14:paraId="63713D8C" w14:textId="77777777" w:rsidR="008C4CE2" w:rsidRDefault="008C4CE2" w:rsidP="008C4CE2">
      <w:pPr>
        <w:pStyle w:val="Heading1"/>
      </w:pPr>
      <w:r>
        <w:t>&gt;&gt;                     v = Kt("AIBaseCore", !0),</w:t>
      </w:r>
    </w:p>
    <w:p w14:paraId="0A5303FF" w14:textId="77777777" w:rsidR="008C4CE2" w:rsidRDefault="008C4CE2" w:rsidP="008C4CE2">
      <w:pPr>
        <w:pStyle w:val="Heading1"/>
      </w:pPr>
      <w:r>
        <w:t>&gt;&gt;                     y = Xn(),</w:t>
      </w:r>
    </w:p>
    <w:p w14:paraId="2DCD02D6" w14:textId="77777777" w:rsidR="008C4CE2" w:rsidRDefault="008C4CE2" w:rsidP="008C4CE2">
      <w:pPr>
        <w:pStyle w:val="Heading1"/>
      </w:pPr>
      <w:r>
        <w:t>&gt;&gt;                     S = null</w:t>
      </w:r>
    </w:p>
    <w:p w14:paraId="2CF2A43C" w14:textId="77777777" w:rsidR="008C4CE2" w:rsidRDefault="008C4CE2" w:rsidP="008C4CE2">
      <w:pPr>
        <w:pStyle w:val="Heading1"/>
      </w:pPr>
      <w:r>
        <w:t>&gt;&gt;                 }</w:t>
      </w:r>
    </w:p>
    <w:p w14:paraId="73935920" w14:textId="77777777" w:rsidR="008C4CE2" w:rsidRDefault="008C4CE2" w:rsidP="008C4CE2">
      <w:pPr>
        <w:pStyle w:val="Heading1"/>
      </w:pPr>
      <w:r>
        <w:t>&gt;&gt;                 function _() {</w:t>
      </w:r>
    </w:p>
    <w:p w14:paraId="76CF1DD4" w14:textId="77777777" w:rsidR="008C4CE2" w:rsidRDefault="008C4CE2" w:rsidP="008C4CE2">
      <w:pPr>
        <w:pStyle w:val="Heading1"/>
      </w:pPr>
      <w:r>
        <w:t>&gt;&gt;                     return Zn(j(), t, e)</w:t>
      </w:r>
    </w:p>
    <w:p w14:paraId="02B83BF1" w14:textId="77777777" w:rsidR="008C4CE2" w:rsidRDefault="008C4CE2" w:rsidP="008C4CE2">
      <w:pPr>
        <w:pStyle w:val="Heading1"/>
      </w:pPr>
      <w:r>
        <w:t>&gt;&gt;                 }</w:t>
      </w:r>
    </w:p>
    <w:p w14:paraId="70E02BA5" w14:textId="77777777" w:rsidR="008C4CE2" w:rsidRDefault="008C4CE2" w:rsidP="008C4CE2">
      <w:pPr>
        <w:pStyle w:val="Heading1"/>
      </w:pPr>
      <w:r>
        <w:t>&gt;&gt;                 function I(n) {</w:t>
      </w:r>
    </w:p>
    <w:p w14:paraId="62F74164" w14:textId="77777777" w:rsidR="008C4CE2" w:rsidRDefault="008C4CE2" w:rsidP="008C4CE2">
      <w:pPr>
        <w:pStyle w:val="Heading1"/>
      </w:pPr>
      <w:r>
        <w:t>&gt;&gt;                     var r = function(e, t, n) {</w:t>
      </w:r>
    </w:p>
    <w:p w14:paraId="42949230" w14:textId="77777777" w:rsidR="008C4CE2" w:rsidRDefault="008C4CE2" w:rsidP="008C4CE2">
      <w:pPr>
        <w:pStyle w:val="Heading1"/>
      </w:pPr>
      <w:r>
        <w:t>&gt;&gt;                         var r, i = [], o = {};</w:t>
      </w:r>
    </w:p>
    <w:p w14:paraId="58B914C0" w14:textId="77777777" w:rsidR="008C4CE2" w:rsidRDefault="008C4CE2" w:rsidP="008C4CE2">
      <w:pPr>
        <w:pStyle w:val="Heading1"/>
      </w:pPr>
      <w:r>
        <w:t>&gt;&gt;                         return fe(n, (function(n) {</w:t>
      </w:r>
    </w:p>
    <w:p w14:paraId="4F5DF75F" w14:textId="77777777" w:rsidR="008C4CE2" w:rsidRDefault="008C4CE2" w:rsidP="008C4CE2">
      <w:pPr>
        <w:pStyle w:val="Heading1"/>
      </w:pPr>
      <w:r>
        <w:t>&gt;&gt;                             (K(n) || K(n.initialize)) &amp;&amp; Te("Plugins must provide initialize method");</w:t>
      </w:r>
    </w:p>
    <w:p w14:paraId="62E7C762" w14:textId="77777777" w:rsidR="008C4CE2" w:rsidRDefault="008C4CE2" w:rsidP="008C4CE2">
      <w:pPr>
        <w:pStyle w:val="Heading1"/>
      </w:pPr>
      <w:r>
        <w:t>&gt;&gt;                             var r = n.priority</w:t>
      </w:r>
    </w:p>
    <w:p w14:paraId="70D8EC91" w14:textId="77777777" w:rsidR="008C4CE2" w:rsidRDefault="008C4CE2" w:rsidP="008C4CE2">
      <w:pPr>
        <w:pStyle w:val="Heading1"/>
      </w:pPr>
      <w:r>
        <w:t>&gt;&gt;                               , a = n.identifier;</w:t>
      </w:r>
    </w:p>
    <w:p w14:paraId="4CF85B14" w14:textId="77777777" w:rsidR="008C4CE2" w:rsidRDefault="008C4CE2" w:rsidP="008C4CE2">
      <w:pPr>
        <w:pStyle w:val="Heading1"/>
      </w:pPr>
      <w:r>
        <w:t>&gt;&gt;                             n &amp;&amp; r &amp;&amp; (K(o[r]) ? o[r] = a : mt(e, "Two extensions have same priority #" + r + " - " + o[r] + ", " + a)),</w:t>
      </w:r>
    </w:p>
    <w:p w14:paraId="6ECAF763" w14:textId="77777777" w:rsidR="008C4CE2" w:rsidRDefault="008C4CE2" w:rsidP="008C4CE2">
      <w:pPr>
        <w:pStyle w:val="Heading1"/>
      </w:pPr>
      <w:r>
        <w:t>&gt;&gt;                             (!r || r &lt; t) &amp;&amp; i.push(n)</w:t>
      </w:r>
    </w:p>
    <w:p w14:paraId="7B818B18" w14:textId="77777777" w:rsidR="008C4CE2" w:rsidRDefault="008C4CE2" w:rsidP="008C4CE2">
      <w:pPr>
        <w:pStyle w:val="Heading1"/>
      </w:pPr>
      <w:r>
        <w:t>&gt;&gt;                         }</w:t>
      </w:r>
    </w:p>
    <w:p w14:paraId="33C21AEB" w14:textId="77777777" w:rsidR="008C4CE2" w:rsidRDefault="008C4CE2" w:rsidP="008C4CE2">
      <w:pPr>
        <w:pStyle w:val="Heading1"/>
      </w:pPr>
      <w:r>
        <w:t>&gt;&gt;                         )),</w:t>
      </w:r>
    </w:p>
    <w:p w14:paraId="388F854F" w14:textId="77777777" w:rsidR="008C4CE2" w:rsidRDefault="008C4CE2" w:rsidP="008C4CE2">
      <w:pPr>
        <w:pStyle w:val="Heading1"/>
      </w:pPr>
      <w:r>
        <w:t>&gt;&gt;                         (r = {</w:t>
      </w:r>
    </w:p>
    <w:p w14:paraId="74F9FCAA" w14:textId="77777777" w:rsidR="008C4CE2" w:rsidRDefault="008C4CE2" w:rsidP="008C4CE2">
      <w:pPr>
        <w:pStyle w:val="Heading1"/>
      </w:pPr>
      <w:r>
        <w:t>&gt;&gt;                             all: n</w:t>
      </w:r>
    </w:p>
    <w:p w14:paraId="355F0536" w14:textId="77777777" w:rsidR="008C4CE2" w:rsidRDefault="008C4CE2" w:rsidP="008C4CE2">
      <w:pPr>
        <w:pStyle w:val="Heading1"/>
      </w:pPr>
      <w:r>
        <w:t>&gt;&gt;                         }).core = i,</w:t>
      </w:r>
    </w:p>
    <w:p w14:paraId="1957C169" w14:textId="77777777" w:rsidR="008C4CE2" w:rsidRDefault="008C4CE2" w:rsidP="008C4CE2">
      <w:pPr>
        <w:pStyle w:val="Heading1"/>
      </w:pPr>
      <w:r>
        <w:t>&gt;&gt;                         r</w:t>
      </w:r>
    </w:p>
    <w:p w14:paraId="56A395FC" w14:textId="77777777" w:rsidR="008C4CE2" w:rsidRDefault="008C4CE2" w:rsidP="008C4CE2">
      <w:pPr>
        <w:pStyle w:val="Heading1"/>
      </w:pPr>
      <w:r>
        <w:t>&gt;&gt;                     }(e.logger, 500, c);</w:t>
      </w:r>
    </w:p>
    <w:p w14:paraId="5CBDD144" w14:textId="77777777" w:rsidR="008C4CE2" w:rsidRDefault="008C4CE2" w:rsidP="008C4CE2">
      <w:pPr>
        <w:pStyle w:val="Heading1"/>
      </w:pPr>
      <w:r>
        <w:t>&gt;&gt;                     u = r.core,</w:t>
      </w:r>
    </w:p>
    <w:p w14:paraId="79120D0B" w14:textId="77777777" w:rsidR="008C4CE2" w:rsidRDefault="008C4CE2" w:rsidP="008C4CE2">
      <w:pPr>
        <w:pStyle w:val="Heading1"/>
      </w:pPr>
      <w:r>
        <w:t>&gt;&gt;                     l = null;</w:t>
      </w:r>
    </w:p>
    <w:p w14:paraId="448B5C0D" w14:textId="77777777" w:rsidR="008C4CE2" w:rsidRDefault="008C4CE2" w:rsidP="008C4CE2">
      <w:pPr>
        <w:pStyle w:val="Heading1"/>
      </w:pPr>
      <w:r>
        <w:t>&gt;&gt;                     var i = r.all;</w:t>
      </w:r>
    </w:p>
    <w:p w14:paraId="31573EB5" w14:textId="77777777" w:rsidR="008C4CE2" w:rsidRDefault="008C4CE2" w:rsidP="008C4CE2">
      <w:pPr>
        <w:pStyle w:val="Heading1"/>
      </w:pPr>
      <w:r>
        <w:t>&gt;&gt;                     if (p = we(function(e, t, n) {</w:t>
      </w:r>
    </w:p>
    <w:p w14:paraId="7B0D7360" w14:textId="77777777" w:rsidR="008C4CE2" w:rsidRDefault="008C4CE2" w:rsidP="008C4CE2">
      <w:pPr>
        <w:pStyle w:val="Heading1"/>
      </w:pPr>
      <w:r>
        <w:t>&gt;&gt;                         var r = [];</w:t>
      </w:r>
    </w:p>
    <w:p w14:paraId="4E1030F8" w14:textId="77777777" w:rsidR="008C4CE2" w:rsidRDefault="008C4CE2" w:rsidP="008C4CE2">
      <w:pPr>
        <w:pStyle w:val="Heading1"/>
      </w:pPr>
      <w:r>
        <w:t>&gt;&gt;                         if (e &amp;&amp; fe(e, (function(e) {</w:t>
      </w:r>
    </w:p>
    <w:p w14:paraId="5E33871D" w14:textId="77777777" w:rsidR="008C4CE2" w:rsidRDefault="008C4CE2" w:rsidP="008C4CE2">
      <w:pPr>
        <w:pStyle w:val="Heading1"/>
      </w:pPr>
      <w:r>
        <w:t>&gt;&gt;                             return Qn(r, e, n)</w:t>
      </w:r>
    </w:p>
    <w:p w14:paraId="79D34863" w14:textId="77777777" w:rsidR="008C4CE2" w:rsidRDefault="008C4CE2" w:rsidP="008C4CE2">
      <w:pPr>
        <w:pStyle w:val="Heading1"/>
      </w:pPr>
      <w:r>
        <w:t>&gt;&gt;                         }</w:t>
      </w:r>
    </w:p>
    <w:p w14:paraId="398CEA89" w14:textId="77777777" w:rsidR="008C4CE2" w:rsidRDefault="008C4CE2" w:rsidP="008C4CE2">
      <w:pPr>
        <w:pStyle w:val="Heading1"/>
      </w:pPr>
      <w:r>
        <w:t>&gt;&gt;                         )),</w:t>
      </w:r>
    </w:p>
    <w:p w14:paraId="6E0E6B40" w14:textId="77777777" w:rsidR="008C4CE2" w:rsidRDefault="008C4CE2" w:rsidP="008C4CE2">
      <w:pPr>
        <w:pStyle w:val="Heading1"/>
      </w:pPr>
      <w:r>
        <w:t>&gt;&gt;                         t) {</w:t>
      </w:r>
    </w:p>
    <w:p w14:paraId="3A355C27" w14:textId="77777777" w:rsidR="008C4CE2" w:rsidRDefault="008C4CE2" w:rsidP="008C4CE2">
      <w:pPr>
        <w:pStyle w:val="Heading1"/>
      </w:pPr>
      <w:r>
        <w:t>&gt;&gt;                             var i = [];</w:t>
      </w:r>
    </w:p>
    <w:p w14:paraId="2C1D1F35" w14:textId="77777777" w:rsidR="008C4CE2" w:rsidRDefault="008C4CE2" w:rsidP="008C4CE2">
      <w:pPr>
        <w:pStyle w:val="Heading1"/>
      </w:pPr>
      <w:r>
        <w:t>&gt;&gt;                             fe(t, (function(e) {</w:t>
      </w:r>
    </w:p>
    <w:p w14:paraId="74430254" w14:textId="77777777" w:rsidR="008C4CE2" w:rsidRDefault="008C4CE2" w:rsidP="008C4CE2">
      <w:pPr>
        <w:pStyle w:val="Heading1"/>
      </w:pPr>
      <w:r>
        <w:t>&gt;&gt;                                 e.priority &gt; 500 &amp;&amp; i.push(e)</w:t>
      </w:r>
    </w:p>
    <w:p w14:paraId="49BD34B2" w14:textId="77777777" w:rsidR="008C4CE2" w:rsidRDefault="008C4CE2" w:rsidP="008C4CE2">
      <w:pPr>
        <w:pStyle w:val="Heading1"/>
      </w:pPr>
      <w:r>
        <w:t>&gt;&gt;                             }</w:t>
      </w:r>
    </w:p>
    <w:p w14:paraId="7A9B64F5" w14:textId="77777777" w:rsidR="008C4CE2" w:rsidRDefault="008C4CE2" w:rsidP="008C4CE2">
      <w:pPr>
        <w:pStyle w:val="Heading1"/>
      </w:pPr>
      <w:r>
        <w:t>&gt;&gt;                             )),</w:t>
      </w:r>
    </w:p>
    <w:p w14:paraId="367CF21B" w14:textId="77777777" w:rsidR="008C4CE2" w:rsidRDefault="008C4CE2" w:rsidP="008C4CE2">
      <w:pPr>
        <w:pStyle w:val="Heading1"/>
      </w:pPr>
      <w:r>
        <w:t>&gt;&gt;                             Qn(r, i, n)</w:t>
      </w:r>
    </w:p>
    <w:p w14:paraId="7260CD3F" w14:textId="77777777" w:rsidR="008C4CE2" w:rsidRDefault="008C4CE2" w:rsidP="008C4CE2">
      <w:pPr>
        <w:pStyle w:val="Heading1"/>
      </w:pPr>
      <w:r>
        <w:t>&gt;&gt;                         }</w:t>
      </w:r>
    </w:p>
    <w:p w14:paraId="06AEE91E" w14:textId="77777777" w:rsidR="008C4CE2" w:rsidRDefault="008C4CE2" w:rsidP="008C4CE2">
      <w:pPr>
        <w:pStyle w:val="Heading1"/>
      </w:pPr>
      <w:r>
        <w:t>&gt;&gt;                         return r</w:t>
      </w:r>
    </w:p>
    <w:p w14:paraId="7F31E7DB" w14:textId="77777777" w:rsidR="008C4CE2" w:rsidRDefault="008C4CE2" w:rsidP="008C4CE2">
      <w:pPr>
        <w:pStyle w:val="Heading1"/>
      </w:pPr>
      <w:r>
        <w:t>&gt;&gt;                     }(h, i, e)),</w:t>
      </w:r>
    </w:p>
    <w:p w14:paraId="3898B319" w14:textId="77777777" w:rsidR="008C4CE2" w:rsidRDefault="008C4CE2" w:rsidP="008C4CE2">
      <w:pPr>
        <w:pStyle w:val="Heading1"/>
      </w:pPr>
      <w:r>
        <w:t>&gt;&gt;                     d) {</w:t>
      </w:r>
    </w:p>
    <w:p w14:paraId="551B8758" w14:textId="77777777" w:rsidR="008C4CE2" w:rsidRDefault="008C4CE2" w:rsidP="008C4CE2">
      <w:pPr>
        <w:pStyle w:val="Heading1"/>
      </w:pPr>
      <w:r>
        <w:t>&gt;&gt;                         var o = he(i, d);</w:t>
      </w:r>
    </w:p>
    <w:p w14:paraId="1C241CD4" w14:textId="77777777" w:rsidR="008C4CE2" w:rsidRDefault="008C4CE2" w:rsidP="008C4CE2">
      <w:pPr>
        <w:pStyle w:val="Heading1"/>
      </w:pPr>
      <w:r>
        <w:t>&gt;&gt;                         -1 !== o &amp;&amp; i.splice(o, 1),</w:t>
      </w:r>
    </w:p>
    <w:p w14:paraId="3072AD09" w14:textId="77777777" w:rsidR="008C4CE2" w:rsidRDefault="008C4CE2" w:rsidP="008C4CE2">
      <w:pPr>
        <w:pStyle w:val="Heading1"/>
      </w:pPr>
      <w:r>
        <w:t>&gt;&gt;                         -1 !== (o = he(u, d)) &amp;&amp; u.splice(o, 1),</w:t>
      </w:r>
    </w:p>
    <w:p w14:paraId="3A64F8B4" w14:textId="77777777" w:rsidR="008C4CE2" w:rsidRDefault="008C4CE2" w:rsidP="008C4CE2">
      <w:pPr>
        <w:pStyle w:val="Heading1"/>
      </w:pPr>
      <w:r>
        <w:t>&gt;&gt;                         d._setQueue(p)</w:t>
      </w:r>
    </w:p>
    <w:p w14:paraId="4EA5E157" w14:textId="77777777" w:rsidR="008C4CE2" w:rsidRDefault="008C4CE2" w:rsidP="008C4CE2">
      <w:pPr>
        <w:pStyle w:val="Heading1"/>
      </w:pPr>
      <w:r>
        <w:t>&gt;&gt;                     } else</w:t>
      </w:r>
    </w:p>
    <w:p w14:paraId="4CC2992D" w14:textId="77777777" w:rsidR="008C4CE2" w:rsidRDefault="008C4CE2" w:rsidP="008C4CE2">
      <w:pPr>
        <w:pStyle w:val="Heading1"/>
      </w:pPr>
      <w:r>
        <w:t>&gt;&gt;                         d = function(e, t) {</w:t>
      </w:r>
    </w:p>
    <w:p w14:paraId="607B33A1" w14:textId="77777777" w:rsidR="008C4CE2" w:rsidRDefault="008C4CE2" w:rsidP="008C4CE2">
      <w:pPr>
        <w:pStyle w:val="Heading1"/>
      </w:pPr>
      <w:r>
        <w:t>&gt;&gt;                             function n() {</w:t>
      </w:r>
    </w:p>
    <w:p w14:paraId="717890FC" w14:textId="77777777" w:rsidR="008C4CE2" w:rsidRDefault="008C4CE2" w:rsidP="008C4CE2">
      <w:pPr>
        <w:pStyle w:val="Heading1"/>
      </w:pPr>
      <w:r>
        <w:t>&gt;&gt;                                 return Zn(null, t.config, t, null)</w:t>
      </w:r>
    </w:p>
    <w:p w14:paraId="395F0A29" w14:textId="77777777" w:rsidR="008C4CE2" w:rsidRDefault="008C4CE2" w:rsidP="008C4CE2">
      <w:pPr>
        <w:pStyle w:val="Heading1"/>
      </w:pPr>
      <w:r>
        <w:t>&gt;&gt;                             }</w:t>
      </w:r>
    </w:p>
    <w:p w14:paraId="0E158F0E" w14:textId="77777777" w:rsidR="008C4CE2" w:rsidRDefault="008C4CE2" w:rsidP="008C4CE2">
      <w:pPr>
        <w:pStyle w:val="Heading1"/>
      </w:pPr>
      <w:r>
        <w:t>&gt;&gt;                             function r(e, t, n, r) {</w:t>
      </w:r>
    </w:p>
    <w:p w14:paraId="6C1DBC7D" w14:textId="77777777" w:rsidR="008C4CE2" w:rsidRDefault="008C4CE2" w:rsidP="008C4CE2">
      <w:pPr>
        <w:pStyle w:val="Heading1"/>
      </w:pPr>
      <w:r>
        <w:t>&gt;&gt;                                 var i = e ? e.length + 1 : 1;</w:t>
      </w:r>
    </w:p>
    <w:p w14:paraId="4BD4EE49" w14:textId="77777777" w:rsidR="008C4CE2" w:rsidRDefault="008C4CE2" w:rsidP="008C4CE2">
      <w:pPr>
        <w:pStyle w:val="Heading1"/>
      </w:pPr>
      <w:r>
        <w:t>&gt;&gt;                                 function o() {</w:t>
      </w:r>
    </w:p>
    <w:p w14:paraId="42C64F7F" w14:textId="77777777" w:rsidR="008C4CE2" w:rsidRDefault="008C4CE2" w:rsidP="008C4CE2">
      <w:pPr>
        <w:pStyle w:val="Heading1"/>
      </w:pPr>
      <w:r>
        <w:t>&gt;&gt;                                     0 === --i &amp;&amp; (r &amp;&amp; r(),</w:t>
      </w:r>
    </w:p>
    <w:p w14:paraId="4CE480F8" w14:textId="77777777" w:rsidR="008C4CE2" w:rsidRDefault="008C4CE2" w:rsidP="008C4CE2">
      <w:pPr>
        <w:pStyle w:val="Heading1"/>
      </w:pPr>
      <w:r>
        <w:t>&gt;&gt;                                     r = null)</w:t>
      </w:r>
    </w:p>
    <w:p w14:paraId="75348F05" w14:textId="77777777" w:rsidR="008C4CE2" w:rsidRDefault="008C4CE2" w:rsidP="008C4CE2">
      <w:pPr>
        <w:pStyle w:val="Heading1"/>
      </w:pPr>
      <w:r>
        <w:t>&gt;&gt;                                 }</w:t>
      </w:r>
    </w:p>
    <w:p w14:paraId="7C5FA65A" w14:textId="77777777" w:rsidR="008C4CE2" w:rsidRDefault="008C4CE2" w:rsidP="008C4CE2">
      <w:pPr>
        <w:pStyle w:val="Heading1"/>
      </w:pPr>
      <w:r>
        <w:t>&gt;&gt;                                 i &gt; 0 &amp;&amp; fe(e, (function(e) {</w:t>
      </w:r>
    </w:p>
    <w:p w14:paraId="7C7DCE7E" w14:textId="77777777" w:rsidR="008C4CE2" w:rsidRDefault="008C4CE2" w:rsidP="008C4CE2">
      <w:pPr>
        <w:pStyle w:val="Heading1"/>
      </w:pPr>
      <w:r>
        <w:t>&gt;&gt;                                     if (e &amp;&amp; e.queue.length &gt; 0) {</w:t>
      </w:r>
    </w:p>
    <w:p w14:paraId="0167A519" w14:textId="77777777" w:rsidR="008C4CE2" w:rsidRDefault="008C4CE2" w:rsidP="008C4CE2">
      <w:pPr>
        <w:pStyle w:val="Heading1"/>
      </w:pPr>
      <w:r>
        <w:t>&gt;&gt;                                         var r = e.chain</w:t>
      </w:r>
    </w:p>
    <w:p w14:paraId="00356429" w14:textId="77777777" w:rsidR="008C4CE2" w:rsidRDefault="008C4CE2" w:rsidP="008C4CE2">
      <w:pPr>
        <w:pStyle w:val="Heading1"/>
      </w:pPr>
      <w:r>
        <w:t>&gt;&gt;                                           , a = t.createNew(r);</w:t>
      </w:r>
    </w:p>
    <w:p w14:paraId="1B503597" w14:textId="77777777" w:rsidR="008C4CE2" w:rsidRDefault="008C4CE2" w:rsidP="008C4CE2">
      <w:pPr>
        <w:pStyle w:val="Heading1"/>
      </w:pPr>
      <w:r>
        <w:t>&gt;&gt;                                         a.onComplete(o),</w:t>
      </w:r>
    </w:p>
    <w:p w14:paraId="6F24A5C6" w14:textId="77777777" w:rsidR="008C4CE2" w:rsidRDefault="008C4CE2" w:rsidP="008C4CE2">
      <w:pPr>
        <w:pStyle w:val="Heading1"/>
      </w:pPr>
      <w:r>
        <w:t>&gt;&gt;                                         n(a)</w:t>
      </w:r>
    </w:p>
    <w:p w14:paraId="6BF88F0B" w14:textId="77777777" w:rsidR="008C4CE2" w:rsidRDefault="008C4CE2" w:rsidP="008C4CE2">
      <w:pPr>
        <w:pStyle w:val="Heading1"/>
      </w:pPr>
      <w:r>
        <w:t>&gt;&gt;                                     } else</w:t>
      </w:r>
    </w:p>
    <w:p w14:paraId="39948B6A" w14:textId="77777777" w:rsidR="008C4CE2" w:rsidRDefault="008C4CE2" w:rsidP="008C4CE2">
      <w:pPr>
        <w:pStyle w:val="Heading1"/>
      </w:pPr>
      <w:r>
        <w:t>&gt;&gt;                                         i--</w:t>
      </w:r>
    </w:p>
    <w:p w14:paraId="12B52313" w14:textId="77777777" w:rsidR="008C4CE2" w:rsidRDefault="008C4CE2" w:rsidP="008C4CE2">
      <w:pPr>
        <w:pStyle w:val="Heading1"/>
      </w:pPr>
      <w:r>
        <w:t>&gt;&gt;                                 }</w:t>
      </w:r>
    </w:p>
    <w:p w14:paraId="4A0F40E8" w14:textId="77777777" w:rsidR="008C4CE2" w:rsidRDefault="008C4CE2" w:rsidP="008C4CE2">
      <w:pPr>
        <w:pStyle w:val="Heading1"/>
      </w:pPr>
      <w:r>
        <w:t>&gt;&gt;                                 )),</w:t>
      </w:r>
    </w:p>
    <w:p w14:paraId="4639D62E" w14:textId="77777777" w:rsidR="008C4CE2" w:rsidRDefault="008C4CE2" w:rsidP="008C4CE2">
      <w:pPr>
        <w:pStyle w:val="Heading1"/>
      </w:pPr>
      <w:r>
        <w:t>&gt;&gt;                                 o()</w:t>
      </w:r>
    </w:p>
    <w:p w14:paraId="33DA6AA5" w14:textId="77777777" w:rsidR="008C4CE2" w:rsidRDefault="008C4CE2" w:rsidP="008C4CE2">
      <w:pPr>
        <w:pStyle w:val="Heading1"/>
      </w:pPr>
      <w:r>
        <w:t>&gt;&gt;                             }</w:t>
      </w:r>
    </w:p>
    <w:p w14:paraId="5D39FDCD" w14:textId="77777777" w:rsidR="008C4CE2" w:rsidRDefault="008C4CE2" w:rsidP="008C4CE2">
      <w:pPr>
        <w:pStyle w:val="Heading1"/>
      </w:pPr>
      <w:r>
        <w:t>&gt;&gt;                             var i = !1;</w:t>
      </w:r>
    </w:p>
    <w:p w14:paraId="14CA94B7" w14:textId="77777777" w:rsidR="008C4CE2" w:rsidRDefault="008C4CE2" w:rsidP="008C4CE2">
      <w:pPr>
        <w:pStyle w:val="Heading1"/>
      </w:pPr>
      <w:r>
        <w:t>&gt;&gt;                             return {</w:t>
      </w:r>
    </w:p>
    <w:p w14:paraId="3AB7F1E5" w14:textId="77777777" w:rsidR="008C4CE2" w:rsidRDefault="008C4CE2" w:rsidP="008C4CE2">
      <w:pPr>
        <w:pStyle w:val="Heading1"/>
      </w:pPr>
      <w:r>
        <w:t>&gt;&gt;                                 identifier: "ChannelControllerPlugin",</w:t>
      </w:r>
    </w:p>
    <w:p w14:paraId="3DC7A79F" w14:textId="77777777" w:rsidR="008C4CE2" w:rsidRDefault="008C4CE2" w:rsidP="008C4CE2">
      <w:pPr>
        <w:pStyle w:val="Heading1"/>
      </w:pPr>
      <w:r>
        <w:t>&gt;&gt;                                 priority: 500,</w:t>
      </w:r>
    </w:p>
    <w:p w14:paraId="2F7658E7" w14:textId="77777777" w:rsidR="008C4CE2" w:rsidRDefault="008C4CE2" w:rsidP="008C4CE2">
      <w:pPr>
        <w:pStyle w:val="Heading1"/>
      </w:pPr>
      <w:r>
        <w:t>&gt;&gt;                                 initialize: function(t, n, r, o) {</w:t>
      </w:r>
    </w:p>
    <w:p w14:paraId="6A3D5D19" w14:textId="77777777" w:rsidR="008C4CE2" w:rsidRDefault="008C4CE2" w:rsidP="008C4CE2">
      <w:pPr>
        <w:pStyle w:val="Heading1"/>
      </w:pPr>
      <w:r>
        <w:t>&gt;&gt;                                     i = !0,</w:t>
      </w:r>
    </w:p>
    <w:p w14:paraId="4F29775A" w14:textId="77777777" w:rsidR="008C4CE2" w:rsidRDefault="008C4CE2" w:rsidP="008C4CE2">
      <w:pPr>
        <w:pStyle w:val="Heading1"/>
      </w:pPr>
      <w:r>
        <w:t>&gt;&gt;                                     fe(e, (function(e) {</w:t>
      </w:r>
    </w:p>
    <w:p w14:paraId="04D4876C" w14:textId="77777777" w:rsidR="008C4CE2" w:rsidRDefault="008C4CE2" w:rsidP="008C4CE2">
      <w:pPr>
        <w:pStyle w:val="Heading1"/>
      </w:pPr>
      <w:r>
        <w:t>&gt;&gt;                                         e &amp;&amp; e.queue.length &gt; 0 &amp;&amp; Hn(Zn(e.chain, t, n), r)</w:t>
      </w:r>
    </w:p>
    <w:p w14:paraId="685BF7E6" w14:textId="77777777" w:rsidR="008C4CE2" w:rsidRDefault="008C4CE2" w:rsidP="008C4CE2">
      <w:pPr>
        <w:pStyle w:val="Heading1"/>
      </w:pPr>
      <w:r>
        <w:t>&gt;&gt;                                     }</w:t>
      </w:r>
    </w:p>
    <w:p w14:paraId="2B421F34" w14:textId="77777777" w:rsidR="008C4CE2" w:rsidRDefault="008C4CE2" w:rsidP="008C4CE2">
      <w:pPr>
        <w:pStyle w:val="Heading1"/>
      </w:pPr>
      <w:r>
        <w:t>&gt;&gt;                                     ))</w:t>
      </w:r>
    </w:p>
    <w:p w14:paraId="22B3CFE8" w14:textId="77777777" w:rsidR="008C4CE2" w:rsidRDefault="008C4CE2" w:rsidP="008C4CE2">
      <w:pPr>
        <w:pStyle w:val="Heading1"/>
      </w:pPr>
      <w:r>
        <w:t>&gt;&gt;                                 },</w:t>
      </w:r>
    </w:p>
    <w:p w14:paraId="673BABBB" w14:textId="77777777" w:rsidR="008C4CE2" w:rsidRDefault="008C4CE2" w:rsidP="008C4CE2">
      <w:pPr>
        <w:pStyle w:val="Heading1"/>
      </w:pPr>
      <w:r>
        <w:t>&gt;&gt;                                 isInitialized: function() {</w:t>
      </w:r>
    </w:p>
    <w:p w14:paraId="77380477" w14:textId="77777777" w:rsidR="008C4CE2" w:rsidRDefault="008C4CE2" w:rsidP="008C4CE2">
      <w:pPr>
        <w:pStyle w:val="Heading1"/>
      </w:pPr>
      <w:r>
        <w:t>&gt;&gt;                                     return i</w:t>
      </w:r>
    </w:p>
    <w:p w14:paraId="3B1039C6" w14:textId="77777777" w:rsidR="008C4CE2" w:rsidRDefault="008C4CE2" w:rsidP="008C4CE2">
      <w:pPr>
        <w:pStyle w:val="Heading1"/>
      </w:pPr>
      <w:r>
        <w:t>&gt;&gt;                                 },</w:t>
      </w:r>
    </w:p>
    <w:p w14:paraId="7885342C" w14:textId="77777777" w:rsidR="008C4CE2" w:rsidRDefault="008C4CE2" w:rsidP="008C4CE2">
      <w:pPr>
        <w:pStyle w:val="Heading1"/>
      </w:pPr>
      <w:r>
        <w:t>&gt;&gt;                                 processTelemetry: function(t, i) {</w:t>
      </w:r>
    </w:p>
    <w:p w14:paraId="292F749F" w14:textId="77777777" w:rsidR="008C4CE2" w:rsidRDefault="008C4CE2" w:rsidP="008C4CE2">
      <w:pPr>
        <w:pStyle w:val="Heading1"/>
      </w:pPr>
      <w:r>
        <w:t>&gt;&gt;                                     r(e, i || n(), (function(e) {</w:t>
      </w:r>
    </w:p>
    <w:p w14:paraId="1C99BC53" w14:textId="77777777" w:rsidR="008C4CE2" w:rsidRDefault="008C4CE2" w:rsidP="008C4CE2">
      <w:pPr>
        <w:pStyle w:val="Heading1"/>
      </w:pPr>
      <w:r>
        <w:t>&gt;&gt;                                         e.processNext(t)</w:t>
      </w:r>
    </w:p>
    <w:p w14:paraId="50DA7758" w14:textId="77777777" w:rsidR="008C4CE2" w:rsidRDefault="008C4CE2" w:rsidP="008C4CE2">
      <w:pPr>
        <w:pStyle w:val="Heading1"/>
      </w:pPr>
      <w:r>
        <w:t>&gt;&gt;                                     }</w:t>
      </w:r>
    </w:p>
    <w:p w14:paraId="682157D6" w14:textId="77777777" w:rsidR="008C4CE2" w:rsidRDefault="008C4CE2" w:rsidP="008C4CE2">
      <w:pPr>
        <w:pStyle w:val="Heading1"/>
      </w:pPr>
      <w:r>
        <w:t>&gt;&gt;                                     ), (function() {</w:t>
      </w:r>
    </w:p>
    <w:p w14:paraId="6233AA05" w14:textId="77777777" w:rsidR="008C4CE2" w:rsidRDefault="008C4CE2" w:rsidP="008C4CE2">
      <w:pPr>
        <w:pStyle w:val="Heading1"/>
      </w:pPr>
      <w:r>
        <w:t>&gt;&gt;                                         i.processNext(t)</w:t>
      </w:r>
    </w:p>
    <w:p w14:paraId="730E76A0" w14:textId="77777777" w:rsidR="008C4CE2" w:rsidRDefault="008C4CE2" w:rsidP="008C4CE2">
      <w:pPr>
        <w:pStyle w:val="Heading1"/>
      </w:pPr>
      <w:r>
        <w:t>&gt;&gt;                                     }</w:t>
      </w:r>
    </w:p>
    <w:p w14:paraId="0CE9DF26" w14:textId="77777777" w:rsidR="008C4CE2" w:rsidRDefault="008C4CE2" w:rsidP="008C4CE2">
      <w:pPr>
        <w:pStyle w:val="Heading1"/>
      </w:pPr>
      <w:r>
        <w:t>&gt;&gt;                                     ))</w:t>
      </w:r>
    </w:p>
    <w:p w14:paraId="03227493" w14:textId="77777777" w:rsidR="008C4CE2" w:rsidRDefault="008C4CE2" w:rsidP="008C4CE2">
      <w:pPr>
        <w:pStyle w:val="Heading1"/>
      </w:pPr>
      <w:r>
        <w:t>&gt;&gt;                                 },</w:t>
      </w:r>
    </w:p>
    <w:p w14:paraId="5BDECE9E" w14:textId="77777777" w:rsidR="008C4CE2" w:rsidRDefault="008C4CE2" w:rsidP="008C4CE2">
      <w:pPr>
        <w:pStyle w:val="Heading1"/>
      </w:pPr>
      <w:r>
        <w:t>&gt;&gt;                                 update: function(t, n) {</w:t>
      </w:r>
    </w:p>
    <w:p w14:paraId="0DA96B7B" w14:textId="77777777" w:rsidR="008C4CE2" w:rsidRDefault="008C4CE2" w:rsidP="008C4CE2">
      <w:pPr>
        <w:pStyle w:val="Heading1"/>
      </w:pPr>
      <w:r>
        <w:t>&gt;&gt;                                     var i = n || {</w:t>
      </w:r>
    </w:p>
    <w:p w14:paraId="378CFD44" w14:textId="77777777" w:rsidR="008C4CE2" w:rsidRDefault="008C4CE2" w:rsidP="008C4CE2">
      <w:pPr>
        <w:pStyle w:val="Heading1"/>
      </w:pPr>
      <w:r>
        <w:t>&gt;&gt;                                         reason: 0</w:t>
      </w:r>
    </w:p>
    <w:p w14:paraId="36DCDA4B" w14:textId="77777777" w:rsidR="008C4CE2" w:rsidRDefault="008C4CE2" w:rsidP="008C4CE2">
      <w:pPr>
        <w:pStyle w:val="Heading1"/>
      </w:pPr>
      <w:r>
        <w:t>&gt;&gt;                                     };</w:t>
      </w:r>
    </w:p>
    <w:p w14:paraId="51AF38C0" w14:textId="77777777" w:rsidR="008C4CE2" w:rsidRDefault="008C4CE2" w:rsidP="008C4CE2">
      <w:pPr>
        <w:pStyle w:val="Heading1"/>
      </w:pPr>
      <w:r>
        <w:t>&gt;&gt;                                     return r(e, t, (function(e) {</w:t>
      </w:r>
    </w:p>
    <w:p w14:paraId="4A20FEDB" w14:textId="77777777" w:rsidR="008C4CE2" w:rsidRDefault="008C4CE2" w:rsidP="008C4CE2">
      <w:pPr>
        <w:pStyle w:val="Heading1"/>
      </w:pPr>
      <w:r>
        <w:t>&gt;&gt;                                         e.processNext(i)</w:t>
      </w:r>
    </w:p>
    <w:p w14:paraId="6EDE00FB" w14:textId="77777777" w:rsidR="008C4CE2" w:rsidRDefault="008C4CE2" w:rsidP="008C4CE2">
      <w:pPr>
        <w:pStyle w:val="Heading1"/>
      </w:pPr>
      <w:r>
        <w:t>&gt;&gt;                                     }</w:t>
      </w:r>
    </w:p>
    <w:p w14:paraId="55D88CD3" w14:textId="77777777" w:rsidR="008C4CE2" w:rsidRDefault="008C4CE2" w:rsidP="008C4CE2">
      <w:pPr>
        <w:pStyle w:val="Heading1"/>
      </w:pPr>
      <w:r>
        <w:t>&gt;&gt;                                     ), (function() {</w:t>
      </w:r>
    </w:p>
    <w:p w14:paraId="6F9F6D5D" w14:textId="77777777" w:rsidR="008C4CE2" w:rsidRDefault="008C4CE2" w:rsidP="008C4CE2">
      <w:pPr>
        <w:pStyle w:val="Heading1"/>
      </w:pPr>
      <w:r>
        <w:t>&gt;&gt;                                         t.processNext(i)</w:t>
      </w:r>
    </w:p>
    <w:p w14:paraId="52338C82" w14:textId="77777777" w:rsidR="008C4CE2" w:rsidRDefault="008C4CE2" w:rsidP="008C4CE2">
      <w:pPr>
        <w:pStyle w:val="Heading1"/>
      </w:pPr>
      <w:r>
        <w:t>&gt;&gt;                                     }</w:t>
      </w:r>
    </w:p>
    <w:p w14:paraId="1EA23DA8" w14:textId="77777777" w:rsidR="008C4CE2" w:rsidRDefault="008C4CE2" w:rsidP="008C4CE2">
      <w:pPr>
        <w:pStyle w:val="Heading1"/>
      </w:pPr>
      <w:r>
        <w:t>&gt;&gt;                                     )),</w:t>
      </w:r>
    </w:p>
    <w:p w14:paraId="5124151F" w14:textId="77777777" w:rsidR="008C4CE2" w:rsidRDefault="008C4CE2" w:rsidP="008C4CE2">
      <w:pPr>
        <w:pStyle w:val="Heading1"/>
      </w:pPr>
      <w:r>
        <w:t>&gt;&gt;                                     !0</w:t>
      </w:r>
    </w:p>
    <w:p w14:paraId="704B1DDA" w14:textId="77777777" w:rsidR="008C4CE2" w:rsidRDefault="008C4CE2" w:rsidP="008C4CE2">
      <w:pPr>
        <w:pStyle w:val="Heading1"/>
      </w:pPr>
      <w:r>
        <w:t>&gt;&gt;                                 },</w:t>
      </w:r>
    </w:p>
    <w:p w14:paraId="0CC51B00" w14:textId="77777777" w:rsidR="008C4CE2" w:rsidRDefault="008C4CE2" w:rsidP="008C4CE2">
      <w:pPr>
        <w:pStyle w:val="Heading1"/>
      </w:pPr>
      <w:r>
        <w:t>&gt;&gt;                                 pause: function() {</w:t>
      </w:r>
    </w:p>
    <w:p w14:paraId="00A98A92" w14:textId="77777777" w:rsidR="008C4CE2" w:rsidRDefault="008C4CE2" w:rsidP="008C4CE2">
      <w:pPr>
        <w:pStyle w:val="Heading1"/>
      </w:pPr>
      <w:r>
        <w:t>&gt;&gt;                                     r(e, n(), (function(e) {</w:t>
      </w:r>
    </w:p>
    <w:p w14:paraId="0335C607" w14:textId="77777777" w:rsidR="008C4CE2" w:rsidRDefault="008C4CE2" w:rsidP="008C4CE2">
      <w:pPr>
        <w:pStyle w:val="Heading1"/>
      </w:pPr>
      <w:r>
        <w:t>&gt;&gt;                                         e.iterate((function(e) {</w:t>
      </w:r>
    </w:p>
    <w:p w14:paraId="40FABCDB" w14:textId="77777777" w:rsidR="008C4CE2" w:rsidRDefault="008C4CE2" w:rsidP="008C4CE2">
      <w:pPr>
        <w:pStyle w:val="Heading1"/>
      </w:pPr>
      <w:r>
        <w:t>&gt;&gt;                                             e.pause &amp;&amp; e.pause()</w:t>
      </w:r>
    </w:p>
    <w:p w14:paraId="6E2BF961" w14:textId="77777777" w:rsidR="008C4CE2" w:rsidRDefault="008C4CE2" w:rsidP="008C4CE2">
      <w:pPr>
        <w:pStyle w:val="Heading1"/>
      </w:pPr>
      <w:r>
        <w:t>&gt;&gt;                                         }</w:t>
      </w:r>
    </w:p>
    <w:p w14:paraId="280AEB56" w14:textId="77777777" w:rsidR="008C4CE2" w:rsidRDefault="008C4CE2" w:rsidP="008C4CE2">
      <w:pPr>
        <w:pStyle w:val="Heading1"/>
      </w:pPr>
      <w:r>
        <w:t>&gt;&gt;                                         ))</w:t>
      </w:r>
    </w:p>
    <w:p w14:paraId="45F307B3" w14:textId="77777777" w:rsidR="008C4CE2" w:rsidRDefault="008C4CE2" w:rsidP="008C4CE2">
      <w:pPr>
        <w:pStyle w:val="Heading1"/>
      </w:pPr>
      <w:r>
        <w:t>&gt;&gt;                                     }</w:t>
      </w:r>
    </w:p>
    <w:p w14:paraId="177B467B" w14:textId="77777777" w:rsidR="008C4CE2" w:rsidRDefault="008C4CE2" w:rsidP="008C4CE2">
      <w:pPr>
        <w:pStyle w:val="Heading1"/>
      </w:pPr>
      <w:r>
        <w:t>&gt;&gt;                                     ), null)</w:t>
      </w:r>
    </w:p>
    <w:p w14:paraId="6F4B9819" w14:textId="77777777" w:rsidR="008C4CE2" w:rsidRDefault="008C4CE2" w:rsidP="008C4CE2">
      <w:pPr>
        <w:pStyle w:val="Heading1"/>
      </w:pPr>
      <w:r>
        <w:t>&gt;&gt;                                 },</w:t>
      </w:r>
    </w:p>
    <w:p w14:paraId="4216F8DC" w14:textId="77777777" w:rsidR="008C4CE2" w:rsidRDefault="008C4CE2" w:rsidP="008C4CE2">
      <w:pPr>
        <w:pStyle w:val="Heading1"/>
      </w:pPr>
      <w:r>
        <w:t>&gt;&gt;                                 resume: function() {</w:t>
      </w:r>
    </w:p>
    <w:p w14:paraId="0655DA7B" w14:textId="77777777" w:rsidR="008C4CE2" w:rsidRDefault="008C4CE2" w:rsidP="008C4CE2">
      <w:pPr>
        <w:pStyle w:val="Heading1"/>
      </w:pPr>
      <w:r>
        <w:t>&gt;&gt;                                     r(e, n(), (function(e) {</w:t>
      </w:r>
    </w:p>
    <w:p w14:paraId="26AB49E5" w14:textId="77777777" w:rsidR="008C4CE2" w:rsidRDefault="008C4CE2" w:rsidP="008C4CE2">
      <w:pPr>
        <w:pStyle w:val="Heading1"/>
      </w:pPr>
      <w:r>
        <w:t>&gt;&gt;                                         e.iterate((function(e) {</w:t>
      </w:r>
    </w:p>
    <w:p w14:paraId="143EAC49" w14:textId="77777777" w:rsidR="008C4CE2" w:rsidRDefault="008C4CE2" w:rsidP="008C4CE2">
      <w:pPr>
        <w:pStyle w:val="Heading1"/>
      </w:pPr>
      <w:r>
        <w:t>&gt;&gt;                                             e.resume &amp;&amp; e.resume()</w:t>
      </w:r>
    </w:p>
    <w:p w14:paraId="43643B0B" w14:textId="77777777" w:rsidR="008C4CE2" w:rsidRDefault="008C4CE2" w:rsidP="008C4CE2">
      <w:pPr>
        <w:pStyle w:val="Heading1"/>
      </w:pPr>
      <w:r>
        <w:t>&gt;&gt;                                         }</w:t>
      </w:r>
    </w:p>
    <w:p w14:paraId="7739FC9E" w14:textId="77777777" w:rsidR="008C4CE2" w:rsidRDefault="008C4CE2" w:rsidP="008C4CE2">
      <w:pPr>
        <w:pStyle w:val="Heading1"/>
      </w:pPr>
      <w:r>
        <w:t>&gt;&gt;                                         ))</w:t>
      </w:r>
    </w:p>
    <w:p w14:paraId="069D419F" w14:textId="77777777" w:rsidR="008C4CE2" w:rsidRDefault="008C4CE2" w:rsidP="008C4CE2">
      <w:pPr>
        <w:pStyle w:val="Heading1"/>
      </w:pPr>
      <w:r>
        <w:t>&gt;&gt;                                     }</w:t>
      </w:r>
    </w:p>
    <w:p w14:paraId="59EB2CEE" w14:textId="77777777" w:rsidR="008C4CE2" w:rsidRDefault="008C4CE2" w:rsidP="008C4CE2">
      <w:pPr>
        <w:pStyle w:val="Heading1"/>
      </w:pPr>
      <w:r>
        <w:t>&gt;&gt;                                     ), null)</w:t>
      </w:r>
    </w:p>
    <w:p w14:paraId="2E277AD5" w14:textId="77777777" w:rsidR="008C4CE2" w:rsidRDefault="008C4CE2" w:rsidP="008C4CE2">
      <w:pPr>
        <w:pStyle w:val="Heading1"/>
      </w:pPr>
      <w:r>
        <w:t>&gt;&gt;                                 },</w:t>
      </w:r>
    </w:p>
    <w:p w14:paraId="3BA00516" w14:textId="77777777" w:rsidR="008C4CE2" w:rsidRDefault="008C4CE2" w:rsidP="008C4CE2">
      <w:pPr>
        <w:pStyle w:val="Heading1"/>
      </w:pPr>
      <w:r>
        <w:t>&gt;&gt;                                 teardown: function(t, n) {</w:t>
      </w:r>
    </w:p>
    <w:p w14:paraId="04EFF051" w14:textId="77777777" w:rsidR="008C4CE2" w:rsidRDefault="008C4CE2" w:rsidP="008C4CE2">
      <w:pPr>
        <w:pStyle w:val="Heading1"/>
      </w:pPr>
      <w:r>
        <w:t>&gt;&gt;                                     var o = n || {</w:t>
      </w:r>
    </w:p>
    <w:p w14:paraId="03E3064E" w14:textId="77777777" w:rsidR="008C4CE2" w:rsidRDefault="008C4CE2" w:rsidP="008C4CE2">
      <w:pPr>
        <w:pStyle w:val="Heading1"/>
      </w:pPr>
      <w:r>
        <w:t>&gt;&gt;                                         reason: 0,</w:t>
      </w:r>
    </w:p>
    <w:p w14:paraId="37759EA0" w14:textId="77777777" w:rsidR="008C4CE2" w:rsidRDefault="008C4CE2" w:rsidP="008C4CE2">
      <w:pPr>
        <w:pStyle w:val="Heading1"/>
      </w:pPr>
      <w:r>
        <w:t>&gt;&gt;                                         isAsync: !1</w:t>
      </w:r>
    </w:p>
    <w:p w14:paraId="3653341F" w14:textId="77777777" w:rsidR="008C4CE2" w:rsidRDefault="008C4CE2" w:rsidP="008C4CE2">
      <w:pPr>
        <w:pStyle w:val="Heading1"/>
      </w:pPr>
      <w:r>
        <w:t>&gt;&gt;                                     };</w:t>
      </w:r>
    </w:p>
    <w:p w14:paraId="3103547E" w14:textId="77777777" w:rsidR="008C4CE2" w:rsidRDefault="008C4CE2" w:rsidP="008C4CE2">
      <w:pPr>
        <w:pStyle w:val="Heading1"/>
      </w:pPr>
      <w:r>
        <w:t>&gt;&gt;                                     return r(e, t, (function(e) {</w:t>
      </w:r>
    </w:p>
    <w:p w14:paraId="67CD2755" w14:textId="77777777" w:rsidR="008C4CE2" w:rsidRDefault="008C4CE2" w:rsidP="008C4CE2">
      <w:pPr>
        <w:pStyle w:val="Heading1"/>
      </w:pPr>
      <w:r>
        <w:t>&gt;&gt;                                         e.processNext(o)</w:t>
      </w:r>
    </w:p>
    <w:p w14:paraId="446AE59C" w14:textId="77777777" w:rsidR="008C4CE2" w:rsidRDefault="008C4CE2" w:rsidP="008C4CE2">
      <w:pPr>
        <w:pStyle w:val="Heading1"/>
      </w:pPr>
      <w:r>
        <w:t>&gt;&gt;                                     }</w:t>
      </w:r>
    </w:p>
    <w:p w14:paraId="53F76391" w14:textId="77777777" w:rsidR="008C4CE2" w:rsidRDefault="008C4CE2" w:rsidP="008C4CE2">
      <w:pPr>
        <w:pStyle w:val="Heading1"/>
      </w:pPr>
      <w:r>
        <w:t>&gt;&gt;                                     ), (function() {</w:t>
      </w:r>
    </w:p>
    <w:p w14:paraId="54B39FF8" w14:textId="77777777" w:rsidR="008C4CE2" w:rsidRDefault="008C4CE2" w:rsidP="008C4CE2">
      <w:pPr>
        <w:pStyle w:val="Heading1"/>
      </w:pPr>
      <w:r>
        <w:t>&gt;&gt;                                         t.processNext(o),</w:t>
      </w:r>
    </w:p>
    <w:p w14:paraId="0A0CD553" w14:textId="77777777" w:rsidR="008C4CE2" w:rsidRDefault="008C4CE2" w:rsidP="008C4CE2">
      <w:pPr>
        <w:pStyle w:val="Heading1"/>
      </w:pPr>
      <w:r>
        <w:t>&gt;&gt;                                         i = !1</w:t>
      </w:r>
    </w:p>
    <w:p w14:paraId="296077AB" w14:textId="77777777" w:rsidR="008C4CE2" w:rsidRDefault="008C4CE2" w:rsidP="008C4CE2">
      <w:pPr>
        <w:pStyle w:val="Heading1"/>
      </w:pPr>
      <w:r>
        <w:t>&gt;&gt;                                     }</w:t>
      </w:r>
    </w:p>
    <w:p w14:paraId="74DB9C88" w14:textId="77777777" w:rsidR="008C4CE2" w:rsidRDefault="008C4CE2" w:rsidP="008C4CE2">
      <w:pPr>
        <w:pStyle w:val="Heading1"/>
      </w:pPr>
      <w:r>
        <w:t>&gt;&gt;                                     )),</w:t>
      </w:r>
    </w:p>
    <w:p w14:paraId="2810FD33" w14:textId="77777777" w:rsidR="008C4CE2" w:rsidRDefault="008C4CE2" w:rsidP="008C4CE2">
      <w:pPr>
        <w:pStyle w:val="Heading1"/>
      </w:pPr>
      <w:r>
        <w:t>&gt;&gt;                                     !0</w:t>
      </w:r>
    </w:p>
    <w:p w14:paraId="2ECE67AB" w14:textId="77777777" w:rsidR="008C4CE2" w:rsidRDefault="008C4CE2" w:rsidP="008C4CE2">
      <w:pPr>
        <w:pStyle w:val="Heading1"/>
      </w:pPr>
      <w:r>
        <w:t>&gt;&gt;                                 },</w:t>
      </w:r>
    </w:p>
    <w:p w14:paraId="3F6BD24E" w14:textId="77777777" w:rsidR="008C4CE2" w:rsidRDefault="008C4CE2" w:rsidP="008C4CE2">
      <w:pPr>
        <w:pStyle w:val="Heading1"/>
      </w:pPr>
      <w:r>
        <w:t>&gt;&gt;                                 getChannel: function(t) {</w:t>
      </w:r>
    </w:p>
    <w:p w14:paraId="266FC33E" w14:textId="77777777" w:rsidR="008C4CE2" w:rsidRDefault="008C4CE2" w:rsidP="008C4CE2">
      <w:pPr>
        <w:pStyle w:val="Heading1"/>
      </w:pPr>
      <w:r>
        <w:t>&gt;&gt;                                     var n = null;</w:t>
      </w:r>
    </w:p>
    <w:p w14:paraId="28A1F140" w14:textId="77777777" w:rsidR="008C4CE2" w:rsidRDefault="008C4CE2" w:rsidP="008C4CE2">
      <w:pPr>
        <w:pStyle w:val="Heading1"/>
      </w:pPr>
      <w:r>
        <w:t>&gt;&gt;                                     return e &amp;&amp; e.length &gt; 0 &amp;&amp; fe(e, (function(e) {</w:t>
      </w:r>
    </w:p>
    <w:p w14:paraId="67B0E1EA" w14:textId="77777777" w:rsidR="008C4CE2" w:rsidRDefault="008C4CE2" w:rsidP="008C4CE2">
      <w:pPr>
        <w:pStyle w:val="Heading1"/>
      </w:pPr>
      <w:r>
        <w:t>&gt;&gt;                                         if (e &amp;&amp; e.queue.length &gt; 0 &amp;&amp; (fe(e.queue, (function(e) {</w:t>
      </w:r>
    </w:p>
    <w:p w14:paraId="07D7BAA8" w14:textId="77777777" w:rsidR="008C4CE2" w:rsidRDefault="008C4CE2" w:rsidP="008C4CE2">
      <w:pPr>
        <w:pStyle w:val="Heading1"/>
      </w:pPr>
      <w:r>
        <w:t>&gt;&gt;                                             if (e.identifier === t)</w:t>
      </w:r>
    </w:p>
    <w:p w14:paraId="7A20810A" w14:textId="77777777" w:rsidR="008C4CE2" w:rsidRDefault="008C4CE2" w:rsidP="008C4CE2">
      <w:pPr>
        <w:pStyle w:val="Heading1"/>
      </w:pPr>
      <w:r>
        <w:t>&gt;&gt;                                                 return n = e,</w:t>
      </w:r>
    </w:p>
    <w:p w14:paraId="4C035DCF" w14:textId="77777777" w:rsidR="008C4CE2" w:rsidRDefault="008C4CE2" w:rsidP="008C4CE2">
      <w:pPr>
        <w:pStyle w:val="Heading1"/>
      </w:pPr>
      <w:r>
        <w:t>&gt;&gt;                                                 -1</w:t>
      </w:r>
    </w:p>
    <w:p w14:paraId="3832ADBC" w14:textId="77777777" w:rsidR="008C4CE2" w:rsidRDefault="008C4CE2" w:rsidP="008C4CE2">
      <w:pPr>
        <w:pStyle w:val="Heading1"/>
      </w:pPr>
      <w:r>
        <w:t>&gt;&gt;                                         }</w:t>
      </w:r>
    </w:p>
    <w:p w14:paraId="0B3FCF7B" w14:textId="77777777" w:rsidR="008C4CE2" w:rsidRDefault="008C4CE2" w:rsidP="008C4CE2">
      <w:pPr>
        <w:pStyle w:val="Heading1"/>
      </w:pPr>
      <w:r>
        <w:t>&gt;&gt;                                         )),</w:t>
      </w:r>
    </w:p>
    <w:p w14:paraId="2A074E6B" w14:textId="77777777" w:rsidR="008C4CE2" w:rsidRDefault="008C4CE2" w:rsidP="008C4CE2">
      <w:pPr>
        <w:pStyle w:val="Heading1"/>
      </w:pPr>
      <w:r>
        <w:t>&gt;&gt;                                         n))</w:t>
      </w:r>
    </w:p>
    <w:p w14:paraId="75582334" w14:textId="77777777" w:rsidR="008C4CE2" w:rsidRDefault="008C4CE2" w:rsidP="008C4CE2">
      <w:pPr>
        <w:pStyle w:val="Heading1"/>
      </w:pPr>
      <w:r>
        <w:t>&gt;&gt;                                             return -1</w:t>
      </w:r>
    </w:p>
    <w:p w14:paraId="514B74E8" w14:textId="77777777" w:rsidR="008C4CE2" w:rsidRDefault="008C4CE2" w:rsidP="008C4CE2">
      <w:pPr>
        <w:pStyle w:val="Heading1"/>
      </w:pPr>
      <w:r>
        <w:t>&gt;&gt;                                     }</w:t>
      </w:r>
    </w:p>
    <w:p w14:paraId="56D0BB3A" w14:textId="77777777" w:rsidR="008C4CE2" w:rsidRDefault="008C4CE2" w:rsidP="008C4CE2">
      <w:pPr>
        <w:pStyle w:val="Heading1"/>
      </w:pPr>
      <w:r>
        <w:t>&gt;&gt;                                     )),</w:t>
      </w:r>
    </w:p>
    <w:p w14:paraId="20AB7CD5" w14:textId="77777777" w:rsidR="008C4CE2" w:rsidRDefault="008C4CE2" w:rsidP="008C4CE2">
      <w:pPr>
        <w:pStyle w:val="Heading1"/>
      </w:pPr>
      <w:r>
        <w:t>&gt;&gt;                                     n</w:t>
      </w:r>
    </w:p>
    <w:p w14:paraId="6DE0CC45" w14:textId="77777777" w:rsidR="008C4CE2" w:rsidRDefault="008C4CE2" w:rsidP="008C4CE2">
      <w:pPr>
        <w:pStyle w:val="Heading1"/>
      </w:pPr>
      <w:r>
        <w:t>&gt;&gt;                                 },</w:t>
      </w:r>
    </w:p>
    <w:p w14:paraId="64096B8D" w14:textId="77777777" w:rsidR="008C4CE2" w:rsidRDefault="008C4CE2" w:rsidP="008C4CE2">
      <w:pPr>
        <w:pStyle w:val="Heading1"/>
      </w:pPr>
      <w:r>
        <w:t>&gt;&gt;                                 flush: function(t, i, o, a) {</w:t>
      </w:r>
    </w:p>
    <w:p w14:paraId="586FDD0F" w14:textId="77777777" w:rsidR="008C4CE2" w:rsidRDefault="008C4CE2" w:rsidP="008C4CE2">
      <w:pPr>
        <w:pStyle w:val="Heading1"/>
      </w:pPr>
      <w:r>
        <w:t>&gt;&gt;                                     var s = 1</w:t>
      </w:r>
    </w:p>
    <w:p w14:paraId="5680644F" w14:textId="77777777" w:rsidR="008C4CE2" w:rsidRDefault="008C4CE2" w:rsidP="008C4CE2">
      <w:pPr>
        <w:pStyle w:val="Heading1"/>
      </w:pPr>
      <w:r>
        <w:t>&gt;&gt;                                       , l = !1</w:t>
      </w:r>
    </w:p>
    <w:p w14:paraId="16951F11" w14:textId="77777777" w:rsidR="008C4CE2" w:rsidRDefault="008C4CE2" w:rsidP="008C4CE2">
      <w:pPr>
        <w:pStyle w:val="Heading1"/>
      </w:pPr>
      <w:r>
        <w:t>&gt;&gt;                                       , c = null;</w:t>
      </w:r>
    </w:p>
    <w:p w14:paraId="71D58605" w14:textId="77777777" w:rsidR="008C4CE2" w:rsidRDefault="008C4CE2" w:rsidP="008C4CE2">
      <w:pPr>
        <w:pStyle w:val="Heading1"/>
      </w:pPr>
      <w:r>
        <w:t>&gt;&gt;                                     function u() {</w:t>
      </w:r>
    </w:p>
    <w:p w14:paraId="27836C86" w14:textId="77777777" w:rsidR="008C4CE2" w:rsidRDefault="008C4CE2" w:rsidP="008C4CE2">
      <w:pPr>
        <w:pStyle w:val="Heading1"/>
      </w:pPr>
      <w:r>
        <w:t>&gt;&gt;                                         s--,</w:t>
      </w:r>
    </w:p>
    <w:p w14:paraId="77E70A26" w14:textId="77777777" w:rsidR="008C4CE2" w:rsidRDefault="008C4CE2" w:rsidP="008C4CE2">
      <w:pPr>
        <w:pStyle w:val="Heading1"/>
      </w:pPr>
      <w:r>
        <w:t>&gt;&gt;                                         l &amp;&amp; 0 === s &amp;&amp; (c &amp;&amp; (clearTimeout(c),</w:t>
      </w:r>
    </w:p>
    <w:p w14:paraId="757D39DB" w14:textId="77777777" w:rsidR="008C4CE2" w:rsidRDefault="008C4CE2" w:rsidP="008C4CE2">
      <w:pPr>
        <w:pStyle w:val="Heading1"/>
      </w:pPr>
      <w:r>
        <w:t>&gt;&gt;                                         c = null),</w:t>
      </w:r>
    </w:p>
    <w:p w14:paraId="60216FAE" w14:textId="77777777" w:rsidR="008C4CE2" w:rsidRDefault="008C4CE2" w:rsidP="008C4CE2">
      <w:pPr>
        <w:pStyle w:val="Heading1"/>
      </w:pPr>
      <w:r>
        <w:t>&gt;&gt;                                         i &amp;&amp; i(l),</w:t>
      </w:r>
    </w:p>
    <w:p w14:paraId="7DC6606A" w14:textId="77777777" w:rsidR="008C4CE2" w:rsidRDefault="008C4CE2" w:rsidP="008C4CE2">
      <w:pPr>
        <w:pStyle w:val="Heading1"/>
      </w:pPr>
      <w:r>
        <w:t>&gt;&gt;                                         i = null)</w:t>
      </w:r>
    </w:p>
    <w:p w14:paraId="3E6DCC87" w14:textId="77777777" w:rsidR="008C4CE2" w:rsidRDefault="008C4CE2" w:rsidP="008C4CE2">
      <w:pPr>
        <w:pStyle w:val="Heading1"/>
      </w:pPr>
      <w:r>
        <w:t>&gt;&gt;                                     }</w:t>
      </w:r>
    </w:p>
    <w:p w14:paraId="154C2100" w14:textId="77777777" w:rsidR="008C4CE2" w:rsidRDefault="008C4CE2" w:rsidP="008C4CE2">
      <w:pPr>
        <w:pStyle w:val="Heading1"/>
      </w:pPr>
      <w:r>
        <w:t>&gt;&gt;                                     return a = a || 5e3,</w:t>
      </w:r>
    </w:p>
    <w:p w14:paraId="249ABB31" w14:textId="77777777" w:rsidR="008C4CE2" w:rsidRDefault="008C4CE2" w:rsidP="008C4CE2">
      <w:pPr>
        <w:pStyle w:val="Heading1"/>
      </w:pPr>
      <w:r>
        <w:t>&gt;&gt;                                     r(e, n(), (function(e) {</w:t>
      </w:r>
    </w:p>
    <w:p w14:paraId="5F0C177F" w14:textId="77777777" w:rsidR="008C4CE2" w:rsidRDefault="008C4CE2" w:rsidP="008C4CE2">
      <w:pPr>
        <w:pStyle w:val="Heading1"/>
      </w:pPr>
      <w:r>
        <w:t>&gt;&gt;                                         e.iterate((function(e) {</w:t>
      </w:r>
    </w:p>
    <w:p w14:paraId="6DEE5506" w14:textId="77777777" w:rsidR="008C4CE2" w:rsidRDefault="008C4CE2" w:rsidP="008C4CE2">
      <w:pPr>
        <w:pStyle w:val="Heading1"/>
      </w:pPr>
      <w:r>
        <w:t>&gt;&gt;                                             if (e.flush) {</w:t>
      </w:r>
    </w:p>
    <w:p w14:paraId="6B40CAFA" w14:textId="77777777" w:rsidR="008C4CE2" w:rsidRDefault="008C4CE2" w:rsidP="008C4CE2">
      <w:pPr>
        <w:pStyle w:val="Heading1"/>
      </w:pPr>
      <w:r>
        <w:t>&gt;&gt;                                                 s++;</w:t>
      </w:r>
    </w:p>
    <w:p w14:paraId="2FB7C624" w14:textId="77777777" w:rsidR="008C4CE2" w:rsidRDefault="008C4CE2" w:rsidP="008C4CE2">
      <w:pPr>
        <w:pStyle w:val="Heading1"/>
      </w:pPr>
      <w:r>
        <w:t>&gt;&gt;                                                 var n = !1;</w:t>
      </w:r>
    </w:p>
    <w:p w14:paraId="38392D84" w14:textId="77777777" w:rsidR="008C4CE2" w:rsidRDefault="008C4CE2" w:rsidP="008C4CE2">
      <w:pPr>
        <w:pStyle w:val="Heading1"/>
      </w:pPr>
      <w:r>
        <w:t>&gt;&gt;                                                 e.flush(t, (function() {</w:t>
      </w:r>
    </w:p>
    <w:p w14:paraId="04940403" w14:textId="77777777" w:rsidR="008C4CE2" w:rsidRDefault="008C4CE2" w:rsidP="008C4CE2">
      <w:pPr>
        <w:pStyle w:val="Heading1"/>
      </w:pPr>
      <w:r>
        <w:t>&gt;&gt;                                                     n = !0,</w:t>
      </w:r>
    </w:p>
    <w:p w14:paraId="3D6A9F83" w14:textId="77777777" w:rsidR="008C4CE2" w:rsidRDefault="008C4CE2" w:rsidP="008C4CE2">
      <w:pPr>
        <w:pStyle w:val="Heading1"/>
      </w:pPr>
      <w:r>
        <w:t>&gt;&gt;                                                     u()</w:t>
      </w:r>
    </w:p>
    <w:p w14:paraId="3E7635D0" w14:textId="77777777" w:rsidR="008C4CE2" w:rsidRDefault="008C4CE2" w:rsidP="008C4CE2">
      <w:pPr>
        <w:pStyle w:val="Heading1"/>
      </w:pPr>
      <w:r>
        <w:t>&gt;&gt;                                                 }</w:t>
      </w:r>
    </w:p>
    <w:p w14:paraId="57FB4281" w14:textId="77777777" w:rsidR="008C4CE2" w:rsidRDefault="008C4CE2" w:rsidP="008C4CE2">
      <w:pPr>
        <w:pStyle w:val="Heading1"/>
      </w:pPr>
      <w:r>
        <w:t>&gt;&gt;                                                 ), o) || n || (t &amp;&amp; null == c ? c = setTimeout((function() {</w:t>
      </w:r>
    </w:p>
    <w:p w14:paraId="5D3335D0" w14:textId="77777777" w:rsidR="008C4CE2" w:rsidRDefault="008C4CE2" w:rsidP="008C4CE2">
      <w:pPr>
        <w:pStyle w:val="Heading1"/>
      </w:pPr>
      <w:r>
        <w:t>&gt;&gt;                                                     c = null,</w:t>
      </w:r>
    </w:p>
    <w:p w14:paraId="10A45C6F" w14:textId="77777777" w:rsidR="008C4CE2" w:rsidRDefault="008C4CE2" w:rsidP="008C4CE2">
      <w:pPr>
        <w:pStyle w:val="Heading1"/>
      </w:pPr>
      <w:r>
        <w:t>&gt;&gt;                                                     u()</w:t>
      </w:r>
    </w:p>
    <w:p w14:paraId="0C7AC912" w14:textId="77777777" w:rsidR="008C4CE2" w:rsidRDefault="008C4CE2" w:rsidP="008C4CE2">
      <w:pPr>
        <w:pStyle w:val="Heading1"/>
      </w:pPr>
      <w:r>
        <w:t>&gt;&gt;                                                 }</w:t>
      </w:r>
    </w:p>
    <w:p w14:paraId="5D807A99" w14:textId="77777777" w:rsidR="008C4CE2" w:rsidRDefault="008C4CE2" w:rsidP="008C4CE2">
      <w:pPr>
        <w:pStyle w:val="Heading1"/>
      </w:pPr>
      <w:r>
        <w:t>&gt;&gt;                                                 ), a) : u())</w:t>
      </w:r>
    </w:p>
    <w:p w14:paraId="24EC2F3A" w14:textId="77777777" w:rsidR="008C4CE2" w:rsidRDefault="008C4CE2" w:rsidP="008C4CE2">
      <w:pPr>
        <w:pStyle w:val="Heading1"/>
      </w:pPr>
      <w:r>
        <w:t>&gt;&gt;                                             }</w:t>
      </w:r>
    </w:p>
    <w:p w14:paraId="13DC9047" w14:textId="77777777" w:rsidR="008C4CE2" w:rsidRDefault="008C4CE2" w:rsidP="008C4CE2">
      <w:pPr>
        <w:pStyle w:val="Heading1"/>
      </w:pPr>
      <w:r>
        <w:t>&gt;&gt;                                         }</w:t>
      </w:r>
    </w:p>
    <w:p w14:paraId="0F979CDB" w14:textId="77777777" w:rsidR="008C4CE2" w:rsidRDefault="008C4CE2" w:rsidP="008C4CE2">
      <w:pPr>
        <w:pStyle w:val="Heading1"/>
      </w:pPr>
      <w:r>
        <w:t>&gt;&gt;                                         ))</w:t>
      </w:r>
    </w:p>
    <w:p w14:paraId="466945B7" w14:textId="77777777" w:rsidR="008C4CE2" w:rsidRDefault="008C4CE2" w:rsidP="008C4CE2">
      <w:pPr>
        <w:pStyle w:val="Heading1"/>
      </w:pPr>
      <w:r>
        <w:t>&gt;&gt;                                     }</w:t>
      </w:r>
    </w:p>
    <w:p w14:paraId="4FA4543F" w14:textId="77777777" w:rsidR="008C4CE2" w:rsidRDefault="008C4CE2" w:rsidP="008C4CE2">
      <w:pPr>
        <w:pStyle w:val="Heading1"/>
      </w:pPr>
      <w:r>
        <w:t>&gt;&gt;                                     ), (function() {</w:t>
      </w:r>
    </w:p>
    <w:p w14:paraId="6E40DBC3" w14:textId="77777777" w:rsidR="008C4CE2" w:rsidRDefault="008C4CE2" w:rsidP="008C4CE2">
      <w:pPr>
        <w:pStyle w:val="Heading1"/>
      </w:pPr>
      <w:r>
        <w:t>&gt;&gt;                                         l = !0,</w:t>
      </w:r>
    </w:p>
    <w:p w14:paraId="493BB0BD" w14:textId="77777777" w:rsidR="008C4CE2" w:rsidRDefault="008C4CE2" w:rsidP="008C4CE2">
      <w:pPr>
        <w:pStyle w:val="Heading1"/>
      </w:pPr>
      <w:r>
        <w:t>&gt;&gt;                                         u()</w:t>
      </w:r>
    </w:p>
    <w:p w14:paraId="11F827E4" w14:textId="77777777" w:rsidR="008C4CE2" w:rsidRDefault="008C4CE2" w:rsidP="008C4CE2">
      <w:pPr>
        <w:pStyle w:val="Heading1"/>
      </w:pPr>
      <w:r>
        <w:t>&gt;&gt;                                     }</w:t>
      </w:r>
    </w:p>
    <w:p w14:paraId="781F1883" w14:textId="77777777" w:rsidR="008C4CE2" w:rsidRDefault="008C4CE2" w:rsidP="008C4CE2">
      <w:pPr>
        <w:pStyle w:val="Heading1"/>
      </w:pPr>
      <w:r>
        <w:t>&gt;&gt;                                     )),</w:t>
      </w:r>
    </w:p>
    <w:p w14:paraId="5BFC4CC1" w14:textId="77777777" w:rsidR="008C4CE2" w:rsidRDefault="008C4CE2" w:rsidP="008C4CE2">
      <w:pPr>
        <w:pStyle w:val="Heading1"/>
      </w:pPr>
      <w:r>
        <w:t>&gt;&gt;                                     !0</w:t>
      </w:r>
    </w:p>
    <w:p w14:paraId="791968FE" w14:textId="77777777" w:rsidR="008C4CE2" w:rsidRDefault="008C4CE2" w:rsidP="008C4CE2">
      <w:pPr>
        <w:pStyle w:val="Heading1"/>
      </w:pPr>
      <w:r>
        <w:t>&gt;&gt;                                 },</w:t>
      </w:r>
    </w:p>
    <w:p w14:paraId="5EDDD327" w14:textId="77777777" w:rsidR="008C4CE2" w:rsidRDefault="008C4CE2" w:rsidP="008C4CE2">
      <w:pPr>
        <w:pStyle w:val="Heading1"/>
      </w:pPr>
      <w:r>
        <w:t>&gt;&gt;                                 _setQueue: function(t) {</w:t>
      </w:r>
    </w:p>
    <w:p w14:paraId="7EFA7B2C" w14:textId="77777777" w:rsidR="008C4CE2" w:rsidRDefault="008C4CE2" w:rsidP="008C4CE2">
      <w:pPr>
        <w:pStyle w:val="Heading1"/>
      </w:pPr>
      <w:r>
        <w:t>&gt;&gt;                                     e = t</w:t>
      </w:r>
    </w:p>
    <w:p w14:paraId="6A54386C" w14:textId="77777777" w:rsidR="008C4CE2" w:rsidRDefault="008C4CE2" w:rsidP="008C4CE2">
      <w:pPr>
        <w:pStyle w:val="Heading1"/>
      </w:pPr>
      <w:r>
        <w:t>&gt;&gt;                                 }</w:t>
      </w:r>
    </w:p>
    <w:p w14:paraId="3C0587BD" w14:textId="77777777" w:rsidR="008C4CE2" w:rsidRDefault="008C4CE2" w:rsidP="008C4CE2">
      <w:pPr>
        <w:pStyle w:val="Heading1"/>
      </w:pPr>
      <w:r>
        <w:t>&gt;&gt;                             }</w:t>
      </w:r>
    </w:p>
    <w:p w14:paraId="3B3524D8" w14:textId="77777777" w:rsidR="008C4CE2" w:rsidRDefault="008C4CE2" w:rsidP="008C4CE2">
      <w:pPr>
        <w:pStyle w:val="Heading1"/>
      </w:pPr>
      <w:r>
        <w:t>&gt;&gt;                         }(p, e);</w:t>
      </w:r>
    </w:p>
    <w:p w14:paraId="00D33B61" w14:textId="77777777" w:rsidR="008C4CE2" w:rsidRDefault="008C4CE2" w:rsidP="008C4CE2">
      <w:pPr>
        <w:pStyle w:val="Heading1"/>
      </w:pPr>
      <w:r>
        <w:t>&gt;&gt;                     i.push(d),</w:t>
      </w:r>
    </w:p>
    <w:p w14:paraId="4299A199" w14:textId="77777777" w:rsidR="008C4CE2" w:rsidRDefault="008C4CE2" w:rsidP="008C4CE2">
      <w:pPr>
        <w:pStyle w:val="Heading1"/>
      </w:pPr>
      <w:r>
        <w:t>&gt;&gt;                     u.push(d),</w:t>
      </w:r>
    </w:p>
    <w:p w14:paraId="1AD94E9D" w14:textId="77777777" w:rsidR="008C4CE2" w:rsidRDefault="008C4CE2" w:rsidP="008C4CE2">
      <w:pPr>
        <w:pStyle w:val="Heading1"/>
      </w:pPr>
      <w:r>
        <w:t>&gt;&gt;                     e._extensions = Un(i),</w:t>
      </w:r>
    </w:p>
    <w:p w14:paraId="1DA9AEC9" w14:textId="77777777" w:rsidR="008C4CE2" w:rsidRDefault="008C4CE2" w:rsidP="008C4CE2">
      <w:pPr>
        <w:pStyle w:val="Heading1"/>
      </w:pPr>
      <w:r>
        <w:t>&gt;&gt;                     d.initialize(t, e, i),</w:t>
      </w:r>
    </w:p>
    <w:p w14:paraId="11A30F04" w14:textId="77777777" w:rsidR="008C4CE2" w:rsidRDefault="008C4CE2" w:rsidP="008C4CE2">
      <w:pPr>
        <w:pStyle w:val="Heading1"/>
      </w:pPr>
      <w:r>
        <w:t>&gt;&gt;                     Hn(_(), i),</w:t>
      </w:r>
    </w:p>
    <w:p w14:paraId="3783D68F" w14:textId="77777777" w:rsidR="008C4CE2" w:rsidRDefault="008C4CE2" w:rsidP="008C4CE2">
      <w:pPr>
        <w:pStyle w:val="Heading1"/>
      </w:pPr>
      <w:r>
        <w:t>&gt;&gt;                     e._extensions = we(Un(u || [])).slice(),</w:t>
      </w:r>
    </w:p>
    <w:p w14:paraId="57CAF813" w14:textId="77777777" w:rsidR="008C4CE2" w:rsidRDefault="008C4CE2" w:rsidP="008C4CE2">
      <w:pPr>
        <w:pStyle w:val="Heading1"/>
      </w:pPr>
      <w:r>
        <w:t>&gt;&gt;                     n &amp;&amp; function(t) {</w:t>
      </w:r>
    </w:p>
    <w:p w14:paraId="209BDFB9" w14:textId="77777777" w:rsidR="008C4CE2" w:rsidRDefault="008C4CE2" w:rsidP="008C4CE2">
      <w:pPr>
        <w:pStyle w:val="Heading1"/>
      </w:pPr>
      <w:r>
        <w:t>&gt;&gt;                         var n = Kn(j(), e);</w:t>
      </w:r>
    </w:p>
    <w:p w14:paraId="16E2887D" w14:textId="77777777" w:rsidR="008C4CE2" w:rsidRDefault="008C4CE2" w:rsidP="008C4CE2">
      <w:pPr>
        <w:pStyle w:val="Heading1"/>
      </w:pPr>
      <w:r>
        <w:t>&gt;&gt;                         e._updateHook &amp;&amp; !0 === e._updateHook(n, t) || n.processNext(t)</w:t>
      </w:r>
    </w:p>
    <w:p w14:paraId="0B9AD371" w14:textId="77777777" w:rsidR="008C4CE2" w:rsidRDefault="008C4CE2" w:rsidP="008C4CE2">
      <w:pPr>
        <w:pStyle w:val="Heading1"/>
      </w:pPr>
      <w:r>
        <w:t>&gt;&gt;                     }(n)</w:t>
      </w:r>
    </w:p>
    <w:p w14:paraId="4DAE5A16" w14:textId="77777777" w:rsidR="008C4CE2" w:rsidRDefault="008C4CE2" w:rsidP="008C4CE2">
      <w:pPr>
        <w:pStyle w:val="Heading1"/>
      </w:pPr>
      <w:r>
        <w:t>&gt;&gt;                 }</w:t>
      </w:r>
    </w:p>
    <w:p w14:paraId="34C2D523" w14:textId="77777777" w:rsidR="008C4CE2" w:rsidRDefault="008C4CE2" w:rsidP="008C4CE2">
      <w:pPr>
        <w:pStyle w:val="Heading1"/>
      </w:pPr>
      <w:r>
        <w:t>&gt;&gt;                 function E(t) {</w:t>
      </w:r>
    </w:p>
    <w:p w14:paraId="31775CB5" w14:textId="77777777" w:rsidR="008C4CE2" w:rsidRDefault="008C4CE2" w:rsidP="008C4CE2">
      <w:pPr>
        <w:pStyle w:val="Heading1"/>
      </w:pPr>
      <w:r>
        <w:t>&gt;&gt;                     var n, r = null, i = null;</w:t>
      </w:r>
    </w:p>
    <w:p w14:paraId="4B2C600C" w14:textId="77777777" w:rsidR="008C4CE2" w:rsidRDefault="008C4CE2" w:rsidP="008C4CE2">
      <w:pPr>
        <w:pStyle w:val="Heading1"/>
      </w:pPr>
      <w:r>
        <w:t>&gt;&gt;                     return fe(e._extensions, (function(e) {</w:t>
      </w:r>
    </w:p>
    <w:p w14:paraId="006D9377" w14:textId="77777777" w:rsidR="008C4CE2" w:rsidRDefault="008C4CE2" w:rsidP="008C4CE2">
      <w:pPr>
        <w:pStyle w:val="Heading1"/>
      </w:pPr>
      <w:r>
        <w:t>&gt;&gt;                         if (e.identifier === t &amp;&amp; e !== d &amp;&amp; e !== m)</w:t>
      </w:r>
    </w:p>
    <w:p w14:paraId="06BEED50" w14:textId="77777777" w:rsidR="008C4CE2" w:rsidRDefault="008C4CE2" w:rsidP="008C4CE2">
      <w:pPr>
        <w:pStyle w:val="Heading1"/>
      </w:pPr>
      <w:r>
        <w:t>&gt;&gt;                             return i = e,</w:t>
      </w:r>
    </w:p>
    <w:p w14:paraId="65A2C890" w14:textId="77777777" w:rsidR="008C4CE2" w:rsidRDefault="008C4CE2" w:rsidP="008C4CE2">
      <w:pPr>
        <w:pStyle w:val="Heading1"/>
      </w:pPr>
      <w:r>
        <w:t>&gt;&gt;                             -1</w:t>
      </w:r>
    </w:p>
    <w:p w14:paraId="30F531FD" w14:textId="77777777" w:rsidR="008C4CE2" w:rsidRDefault="008C4CE2" w:rsidP="008C4CE2">
      <w:pPr>
        <w:pStyle w:val="Heading1"/>
      </w:pPr>
      <w:r>
        <w:t>&gt;&gt;                     }</w:t>
      </w:r>
    </w:p>
    <w:p w14:paraId="498B87D5" w14:textId="77777777" w:rsidR="008C4CE2" w:rsidRDefault="008C4CE2" w:rsidP="008C4CE2">
      <w:pPr>
        <w:pStyle w:val="Heading1"/>
      </w:pPr>
      <w:r>
        <w:t>&gt;&gt;                     )),</w:t>
      </w:r>
    </w:p>
    <w:p w14:paraId="08E6D6D1" w14:textId="77777777" w:rsidR="008C4CE2" w:rsidRDefault="008C4CE2" w:rsidP="008C4CE2">
      <w:pPr>
        <w:pStyle w:val="Heading1"/>
      </w:pPr>
      <w:r>
        <w:t>&gt;&gt;                     !i &amp;&amp; d &amp;&amp; (i = d.getChannel(t)),</w:t>
      </w:r>
    </w:p>
    <w:p w14:paraId="1ACBBAA3" w14:textId="77777777" w:rsidR="008C4CE2" w:rsidRDefault="008C4CE2" w:rsidP="008C4CE2">
      <w:pPr>
        <w:pStyle w:val="Heading1"/>
      </w:pPr>
      <w:r>
        <w:t>&gt;&gt;                     i &amp;&amp; ((n = {</w:t>
      </w:r>
    </w:p>
    <w:p w14:paraId="14C3C739" w14:textId="77777777" w:rsidR="008C4CE2" w:rsidRDefault="008C4CE2" w:rsidP="008C4CE2">
      <w:pPr>
        <w:pStyle w:val="Heading1"/>
      </w:pPr>
      <w:r>
        <w:t>&gt;&gt;                         plugin: i</w:t>
      </w:r>
    </w:p>
    <w:p w14:paraId="35BE9E8A" w14:textId="77777777" w:rsidR="008C4CE2" w:rsidRDefault="008C4CE2" w:rsidP="008C4CE2">
      <w:pPr>
        <w:pStyle w:val="Heading1"/>
      </w:pPr>
      <w:r>
        <w:t>&gt;&gt;                     }).setEnabled = function(e) {</w:t>
      </w:r>
    </w:p>
    <w:p w14:paraId="6CD4DCE3" w14:textId="77777777" w:rsidR="008C4CE2" w:rsidRDefault="008C4CE2" w:rsidP="008C4CE2">
      <w:pPr>
        <w:pStyle w:val="Heading1"/>
      </w:pPr>
      <w:r>
        <w:t>&gt;&gt;                         qn(i).disabled = !e</w:t>
      </w:r>
    </w:p>
    <w:p w14:paraId="3D2AD89E" w14:textId="77777777" w:rsidR="008C4CE2" w:rsidRDefault="008C4CE2" w:rsidP="008C4CE2">
      <w:pPr>
        <w:pStyle w:val="Heading1"/>
      </w:pPr>
      <w:r>
        <w:t>&gt;&gt;                     }</w:t>
      </w:r>
    </w:p>
    <w:p w14:paraId="2FC4EB75" w14:textId="77777777" w:rsidR="008C4CE2" w:rsidRDefault="008C4CE2" w:rsidP="008C4CE2">
      <w:pPr>
        <w:pStyle w:val="Heading1"/>
      </w:pPr>
      <w:r>
        <w:t>&gt;&gt;                     ,</w:t>
      </w:r>
    </w:p>
    <w:p w14:paraId="3089BAFA" w14:textId="77777777" w:rsidR="008C4CE2" w:rsidRDefault="008C4CE2" w:rsidP="008C4CE2">
      <w:pPr>
        <w:pStyle w:val="Heading1"/>
      </w:pPr>
      <w:r>
        <w:t>&gt;&gt;                     n.isEnabled = function() {</w:t>
      </w:r>
    </w:p>
    <w:p w14:paraId="2ED6C9A2" w14:textId="77777777" w:rsidR="008C4CE2" w:rsidRDefault="008C4CE2" w:rsidP="008C4CE2">
      <w:pPr>
        <w:pStyle w:val="Heading1"/>
      </w:pPr>
      <w:r>
        <w:t>&gt;&gt;                         var e = qn(i);</w:t>
      </w:r>
    </w:p>
    <w:p w14:paraId="01022A44" w14:textId="77777777" w:rsidR="008C4CE2" w:rsidRDefault="008C4CE2" w:rsidP="008C4CE2">
      <w:pPr>
        <w:pStyle w:val="Heading1"/>
      </w:pPr>
      <w:r>
        <w:t>&gt;&gt;                         return !e.teardown &amp;&amp; !e.disabled</w:t>
      </w:r>
    </w:p>
    <w:p w14:paraId="4B1C2115" w14:textId="77777777" w:rsidR="008C4CE2" w:rsidRDefault="008C4CE2" w:rsidP="008C4CE2">
      <w:pPr>
        <w:pStyle w:val="Heading1"/>
      </w:pPr>
      <w:r>
        <w:t>&gt;&gt;                     }</w:t>
      </w:r>
    </w:p>
    <w:p w14:paraId="112E0D2E" w14:textId="77777777" w:rsidR="008C4CE2" w:rsidRDefault="008C4CE2" w:rsidP="008C4CE2">
      <w:pPr>
        <w:pStyle w:val="Heading1"/>
      </w:pPr>
      <w:r>
        <w:t>&gt;&gt;                     ,</w:t>
      </w:r>
    </w:p>
    <w:p w14:paraId="2EBC67E4" w14:textId="77777777" w:rsidR="008C4CE2" w:rsidRDefault="008C4CE2" w:rsidP="008C4CE2">
      <w:pPr>
        <w:pStyle w:val="Heading1"/>
      </w:pPr>
      <w:r>
        <w:t>&gt;&gt;                     n.remove = function(e, t) {</w:t>
      </w:r>
    </w:p>
    <w:p w14:paraId="0CEA68ED" w14:textId="77777777" w:rsidR="008C4CE2" w:rsidRDefault="008C4CE2" w:rsidP="008C4CE2">
      <w:pPr>
        <w:pStyle w:val="Heading1"/>
      </w:pPr>
      <w:r>
        <w:t>&gt;&gt;                         var n;</w:t>
      </w:r>
    </w:p>
    <w:p w14:paraId="17C8106F" w14:textId="77777777" w:rsidR="008C4CE2" w:rsidRDefault="008C4CE2" w:rsidP="008C4CE2">
      <w:pPr>
        <w:pStyle w:val="Heading1"/>
      </w:pPr>
      <w:r>
        <w:t>&gt;&gt;                         void 0 === e &amp;&amp; (e = !0);</w:t>
      </w:r>
    </w:p>
    <w:p w14:paraId="712B3EF9" w14:textId="77777777" w:rsidR="008C4CE2" w:rsidRDefault="008C4CE2" w:rsidP="008C4CE2">
      <w:pPr>
        <w:pStyle w:val="Heading1"/>
      </w:pPr>
      <w:r>
        <w:t>&gt;&gt;                         var r = [i]</w:t>
      </w:r>
    </w:p>
    <w:p w14:paraId="231BCFB1" w14:textId="77777777" w:rsidR="008C4CE2" w:rsidRDefault="008C4CE2" w:rsidP="008C4CE2">
      <w:pPr>
        <w:pStyle w:val="Heading1"/>
      </w:pPr>
      <w:r>
        <w:t>&gt;&gt;                           , o = ((n = {</w:t>
      </w:r>
    </w:p>
    <w:p w14:paraId="7CFB8F3D" w14:textId="77777777" w:rsidR="008C4CE2" w:rsidRDefault="008C4CE2" w:rsidP="008C4CE2">
      <w:pPr>
        <w:pStyle w:val="Heading1"/>
      </w:pPr>
      <w:r>
        <w:t>&gt;&gt;                             reason: 1</w:t>
      </w:r>
    </w:p>
    <w:p w14:paraId="59B32479" w14:textId="77777777" w:rsidR="008C4CE2" w:rsidRDefault="008C4CE2" w:rsidP="008C4CE2">
      <w:pPr>
        <w:pStyle w:val="Heading1"/>
      </w:pPr>
      <w:r>
        <w:t>&gt;&gt;                         }).isAsync = e,</w:t>
      </w:r>
    </w:p>
    <w:p w14:paraId="488B25FA" w14:textId="77777777" w:rsidR="008C4CE2" w:rsidRDefault="008C4CE2" w:rsidP="008C4CE2">
      <w:pPr>
        <w:pStyle w:val="Heading1"/>
      </w:pPr>
      <w:r>
        <w:t>&gt;&gt;                         n);</w:t>
      </w:r>
    </w:p>
    <w:p w14:paraId="1D3CB081" w14:textId="77777777" w:rsidR="008C4CE2" w:rsidRDefault="008C4CE2" w:rsidP="008C4CE2">
      <w:pPr>
        <w:pStyle w:val="Heading1"/>
      </w:pPr>
      <w:r>
        <w:t>&gt;&gt;                         x(r, o, (function(e) {</w:t>
      </w:r>
    </w:p>
    <w:p w14:paraId="3C4BFFAF" w14:textId="77777777" w:rsidR="008C4CE2" w:rsidRDefault="008C4CE2" w:rsidP="008C4CE2">
      <w:pPr>
        <w:pStyle w:val="Heading1"/>
      </w:pPr>
      <w:r>
        <w:t>&gt;&gt;                             e &amp;&amp; I({</w:t>
      </w:r>
    </w:p>
    <w:p w14:paraId="4A9CA69A" w14:textId="77777777" w:rsidR="008C4CE2" w:rsidRDefault="008C4CE2" w:rsidP="008C4CE2">
      <w:pPr>
        <w:pStyle w:val="Heading1"/>
      </w:pPr>
      <w:r>
        <w:t>&gt;&gt;                                 reason: 32,</w:t>
      </w:r>
    </w:p>
    <w:p w14:paraId="76B04D77" w14:textId="77777777" w:rsidR="008C4CE2" w:rsidRDefault="008C4CE2" w:rsidP="008C4CE2">
      <w:pPr>
        <w:pStyle w:val="Heading1"/>
      </w:pPr>
      <w:r>
        <w:t>&gt;&gt;                                 removed: r</w:t>
      </w:r>
    </w:p>
    <w:p w14:paraId="6498C12B" w14:textId="77777777" w:rsidR="008C4CE2" w:rsidRDefault="008C4CE2" w:rsidP="008C4CE2">
      <w:pPr>
        <w:pStyle w:val="Heading1"/>
      </w:pPr>
      <w:r>
        <w:t>&gt;&gt;                             }),</w:t>
      </w:r>
    </w:p>
    <w:p w14:paraId="53378109" w14:textId="77777777" w:rsidR="008C4CE2" w:rsidRDefault="008C4CE2" w:rsidP="008C4CE2">
      <w:pPr>
        <w:pStyle w:val="Heading1"/>
      </w:pPr>
      <w:r>
        <w:t>&gt;&gt;                             t &amp;&amp; t(e)</w:t>
      </w:r>
    </w:p>
    <w:p w14:paraId="135E1E20" w14:textId="77777777" w:rsidR="008C4CE2" w:rsidRDefault="008C4CE2" w:rsidP="008C4CE2">
      <w:pPr>
        <w:pStyle w:val="Heading1"/>
      </w:pPr>
      <w:r>
        <w:t>&gt;&gt;                         }</w:t>
      </w:r>
    </w:p>
    <w:p w14:paraId="1CB65BAA" w14:textId="77777777" w:rsidR="008C4CE2" w:rsidRDefault="008C4CE2" w:rsidP="008C4CE2">
      <w:pPr>
        <w:pStyle w:val="Heading1"/>
      </w:pPr>
      <w:r>
        <w:t>&gt;&gt;                         ))</w:t>
      </w:r>
    </w:p>
    <w:p w14:paraId="1AE7386A" w14:textId="77777777" w:rsidR="008C4CE2" w:rsidRDefault="008C4CE2" w:rsidP="008C4CE2">
      <w:pPr>
        <w:pStyle w:val="Heading1"/>
      </w:pPr>
      <w:r>
        <w:t>&gt;&gt;                     }</w:t>
      </w:r>
    </w:p>
    <w:p w14:paraId="336C0211" w14:textId="77777777" w:rsidR="008C4CE2" w:rsidRDefault="008C4CE2" w:rsidP="008C4CE2">
      <w:pPr>
        <w:pStyle w:val="Heading1"/>
      </w:pPr>
      <w:r>
        <w:t>&gt;&gt;                     ,</w:t>
      </w:r>
    </w:p>
    <w:p w14:paraId="51980B8F" w14:textId="77777777" w:rsidR="008C4CE2" w:rsidRDefault="008C4CE2" w:rsidP="008C4CE2">
      <w:pPr>
        <w:pStyle w:val="Heading1"/>
      </w:pPr>
      <w:r>
        <w:t>&gt;&gt;                     r = n),</w:t>
      </w:r>
    </w:p>
    <w:p w14:paraId="51004E6E" w14:textId="77777777" w:rsidR="008C4CE2" w:rsidRDefault="008C4CE2" w:rsidP="008C4CE2">
      <w:pPr>
        <w:pStyle w:val="Heading1"/>
      </w:pPr>
      <w:r>
        <w:t>&gt;&gt;                     r</w:t>
      </w:r>
    </w:p>
    <w:p w14:paraId="13CDB7DE" w14:textId="77777777" w:rsidR="008C4CE2" w:rsidRDefault="008C4CE2" w:rsidP="008C4CE2">
      <w:pPr>
        <w:pStyle w:val="Heading1"/>
      </w:pPr>
      <w:r>
        <w:t>&gt;&gt;                 }</w:t>
      </w:r>
    </w:p>
    <w:p w14:paraId="56137452" w14:textId="77777777" w:rsidR="008C4CE2" w:rsidRDefault="008C4CE2" w:rsidP="008C4CE2">
      <w:pPr>
        <w:pStyle w:val="Heading1"/>
      </w:pPr>
      <w:r>
        <w:t>&gt;&gt;                 function j() {</w:t>
      </w:r>
    </w:p>
    <w:p w14:paraId="4362623A" w14:textId="77777777" w:rsidR="008C4CE2" w:rsidRDefault="008C4CE2" w:rsidP="008C4CE2">
      <w:pPr>
        <w:pStyle w:val="Heading1"/>
      </w:pPr>
      <w:r>
        <w:t>&gt;&gt;                     if (!l) {</w:t>
      </w:r>
    </w:p>
    <w:p w14:paraId="305F2F40" w14:textId="77777777" w:rsidR="008C4CE2" w:rsidRDefault="008C4CE2" w:rsidP="008C4CE2">
      <w:pPr>
        <w:pStyle w:val="Heading1"/>
      </w:pPr>
      <w:r>
        <w:t>&gt;&gt;                         var n = (u || []).slice();</w:t>
      </w:r>
    </w:p>
    <w:p w14:paraId="4EA47E78" w14:textId="77777777" w:rsidR="008C4CE2" w:rsidRDefault="008C4CE2" w:rsidP="008C4CE2">
      <w:pPr>
        <w:pStyle w:val="Heading1"/>
      </w:pPr>
      <w:r>
        <w:t>&gt;&gt;                         -1 === he(n, m) &amp;&amp; n.push(m),</w:t>
      </w:r>
    </w:p>
    <w:p w14:paraId="1794A1BB" w14:textId="77777777" w:rsidR="008C4CE2" w:rsidRDefault="008C4CE2" w:rsidP="008C4CE2">
      <w:pPr>
        <w:pStyle w:val="Heading1"/>
      </w:pPr>
      <w:r>
        <w:t>&gt;&gt;                         l = $n(Un(n), t, e)</w:t>
      </w:r>
    </w:p>
    <w:p w14:paraId="3C0D3822" w14:textId="77777777" w:rsidR="008C4CE2" w:rsidRDefault="008C4CE2" w:rsidP="008C4CE2">
      <w:pPr>
        <w:pStyle w:val="Heading1"/>
      </w:pPr>
      <w:r>
        <w:t>&gt;&gt;                     }</w:t>
      </w:r>
    </w:p>
    <w:p w14:paraId="622F48D7" w14:textId="77777777" w:rsidR="008C4CE2" w:rsidRDefault="008C4CE2" w:rsidP="008C4CE2">
      <w:pPr>
        <w:pStyle w:val="Heading1"/>
      </w:pPr>
      <w:r>
        <w:t>&gt;&gt;                     return l</w:t>
      </w:r>
    </w:p>
    <w:p w14:paraId="4B0A4DCD" w14:textId="77777777" w:rsidR="008C4CE2" w:rsidRDefault="008C4CE2" w:rsidP="008C4CE2">
      <w:pPr>
        <w:pStyle w:val="Heading1"/>
      </w:pPr>
      <w:r>
        <w:t>&gt;&gt;                 }</w:t>
      </w:r>
    </w:p>
    <w:p w14:paraId="65578850" w14:textId="77777777" w:rsidR="008C4CE2" w:rsidRDefault="008C4CE2" w:rsidP="008C4CE2">
      <w:pPr>
        <w:pStyle w:val="Heading1"/>
      </w:pPr>
      <w:r>
        <w:t>&gt;&gt;                 function x(n, r, i) {</w:t>
      </w:r>
    </w:p>
    <w:p w14:paraId="6A1552E8" w14:textId="77777777" w:rsidR="008C4CE2" w:rsidRDefault="008C4CE2" w:rsidP="008C4CE2">
      <w:pPr>
        <w:pStyle w:val="Heading1"/>
      </w:pPr>
      <w:r>
        <w:t>&gt;&gt;                     if (n &amp;&amp; n.length &gt; 0) {</w:t>
      </w:r>
    </w:p>
    <w:p w14:paraId="4F1A730F" w14:textId="77777777" w:rsidR="008C4CE2" w:rsidRDefault="008C4CE2" w:rsidP="008C4CE2">
      <w:pPr>
        <w:pStyle w:val="Heading1"/>
      </w:pPr>
      <w:r>
        <w:t>&gt;&gt;                         var o = Gn($n(n, t, e), e);</w:t>
      </w:r>
    </w:p>
    <w:p w14:paraId="44BCEC0D" w14:textId="77777777" w:rsidR="008C4CE2" w:rsidRDefault="008C4CE2" w:rsidP="008C4CE2">
      <w:pPr>
        <w:pStyle w:val="Heading1"/>
      </w:pPr>
      <w:r>
        <w:t>&gt;&gt;                         o.onComplete((function() {</w:t>
      </w:r>
    </w:p>
    <w:p w14:paraId="1EB89441" w14:textId="77777777" w:rsidR="008C4CE2" w:rsidRDefault="008C4CE2" w:rsidP="008C4CE2">
      <w:pPr>
        <w:pStyle w:val="Heading1"/>
      </w:pPr>
      <w:r>
        <w:t>&gt;&gt;                             var e = !1</w:t>
      </w:r>
    </w:p>
    <w:p w14:paraId="2A1C39D0" w14:textId="77777777" w:rsidR="008C4CE2" w:rsidRDefault="008C4CE2" w:rsidP="008C4CE2">
      <w:pPr>
        <w:pStyle w:val="Heading1"/>
      </w:pPr>
      <w:r>
        <w:t>&gt;&gt;                               , t = [];</w:t>
      </w:r>
    </w:p>
    <w:p w14:paraId="17E29CE2" w14:textId="77777777" w:rsidR="008C4CE2" w:rsidRDefault="008C4CE2" w:rsidP="008C4CE2">
      <w:pPr>
        <w:pStyle w:val="Heading1"/>
      </w:pPr>
      <w:r>
        <w:t>&gt;&gt;                             fe(c, (function(r, i) {</w:t>
      </w:r>
    </w:p>
    <w:p w14:paraId="6BA9460B" w14:textId="77777777" w:rsidR="008C4CE2" w:rsidRDefault="008C4CE2" w:rsidP="008C4CE2">
      <w:pPr>
        <w:pStyle w:val="Heading1"/>
      </w:pPr>
      <w:r>
        <w:t>&gt;&gt;                                 nr(r, n) ? e = !0 : t.push(r)</w:t>
      </w:r>
    </w:p>
    <w:p w14:paraId="57F0F9D3" w14:textId="77777777" w:rsidR="008C4CE2" w:rsidRDefault="008C4CE2" w:rsidP="008C4CE2">
      <w:pPr>
        <w:pStyle w:val="Heading1"/>
      </w:pPr>
      <w:r>
        <w:t>&gt;&gt;                             }</w:t>
      </w:r>
    </w:p>
    <w:p w14:paraId="52ACE7CC" w14:textId="77777777" w:rsidR="008C4CE2" w:rsidRDefault="008C4CE2" w:rsidP="008C4CE2">
      <w:pPr>
        <w:pStyle w:val="Heading1"/>
      </w:pPr>
      <w:r>
        <w:t>&gt;&gt;                             )),</w:t>
      </w:r>
    </w:p>
    <w:p w14:paraId="4E455646" w14:textId="77777777" w:rsidR="008C4CE2" w:rsidRDefault="008C4CE2" w:rsidP="008C4CE2">
      <w:pPr>
        <w:pStyle w:val="Heading1"/>
      </w:pPr>
      <w:r>
        <w:t>&gt;&gt;                             c = t;</w:t>
      </w:r>
    </w:p>
    <w:p w14:paraId="550B9B1D" w14:textId="77777777" w:rsidR="008C4CE2" w:rsidRDefault="008C4CE2" w:rsidP="008C4CE2">
      <w:pPr>
        <w:pStyle w:val="Heading1"/>
      </w:pPr>
      <w:r>
        <w:t>&gt;&gt;                             var r = [];</w:t>
      </w:r>
    </w:p>
    <w:p w14:paraId="394A7FA7" w14:textId="77777777" w:rsidR="008C4CE2" w:rsidRDefault="008C4CE2" w:rsidP="008C4CE2">
      <w:pPr>
        <w:pStyle w:val="Heading1"/>
      </w:pPr>
      <w:r>
        <w:t>&gt;&gt;                             h &amp;&amp; (fe(h, (function(t, i) {</w:t>
      </w:r>
    </w:p>
    <w:p w14:paraId="7A0FF485" w14:textId="77777777" w:rsidR="008C4CE2" w:rsidRDefault="008C4CE2" w:rsidP="008C4CE2">
      <w:pPr>
        <w:pStyle w:val="Heading1"/>
      </w:pPr>
      <w:r>
        <w:t>&gt;&gt;                                 var o = [];</w:t>
      </w:r>
    </w:p>
    <w:p w14:paraId="51247DC3" w14:textId="77777777" w:rsidR="008C4CE2" w:rsidRDefault="008C4CE2" w:rsidP="008C4CE2">
      <w:pPr>
        <w:pStyle w:val="Heading1"/>
      </w:pPr>
      <w:r>
        <w:t>&gt;&gt;                                 fe(t, (function(t) {</w:t>
      </w:r>
    </w:p>
    <w:p w14:paraId="7FF98DF5" w14:textId="77777777" w:rsidR="008C4CE2" w:rsidRDefault="008C4CE2" w:rsidP="008C4CE2">
      <w:pPr>
        <w:pStyle w:val="Heading1"/>
      </w:pPr>
      <w:r>
        <w:t>&gt;&gt;                                     nr(t, n) ? e = !0 : o.push(t)</w:t>
      </w:r>
    </w:p>
    <w:p w14:paraId="23C7F454" w14:textId="77777777" w:rsidR="008C4CE2" w:rsidRDefault="008C4CE2" w:rsidP="008C4CE2">
      <w:pPr>
        <w:pStyle w:val="Heading1"/>
      </w:pPr>
      <w:r>
        <w:t>&gt;&gt;                                 }</w:t>
      </w:r>
    </w:p>
    <w:p w14:paraId="48F50BF6" w14:textId="77777777" w:rsidR="008C4CE2" w:rsidRDefault="008C4CE2" w:rsidP="008C4CE2">
      <w:pPr>
        <w:pStyle w:val="Heading1"/>
      </w:pPr>
      <w:r>
        <w:t>&gt;&gt;                                 )),</w:t>
      </w:r>
    </w:p>
    <w:p w14:paraId="7BD8C736" w14:textId="77777777" w:rsidR="008C4CE2" w:rsidRDefault="008C4CE2" w:rsidP="008C4CE2">
      <w:pPr>
        <w:pStyle w:val="Heading1"/>
      </w:pPr>
      <w:r>
        <w:t>&gt;&gt;                                 r.push(o)</w:t>
      </w:r>
    </w:p>
    <w:p w14:paraId="465F6392" w14:textId="77777777" w:rsidR="008C4CE2" w:rsidRDefault="008C4CE2" w:rsidP="008C4CE2">
      <w:pPr>
        <w:pStyle w:val="Heading1"/>
      </w:pPr>
      <w:r>
        <w:t>&gt;&gt;                             }</w:t>
      </w:r>
    </w:p>
    <w:p w14:paraId="547BA2BE" w14:textId="77777777" w:rsidR="008C4CE2" w:rsidRDefault="008C4CE2" w:rsidP="008C4CE2">
      <w:pPr>
        <w:pStyle w:val="Heading1"/>
      </w:pPr>
      <w:r>
        <w:t>&gt;&gt;                             )),</w:t>
      </w:r>
    </w:p>
    <w:p w14:paraId="261F3089" w14:textId="77777777" w:rsidR="008C4CE2" w:rsidRDefault="008C4CE2" w:rsidP="008C4CE2">
      <w:pPr>
        <w:pStyle w:val="Heading1"/>
      </w:pPr>
      <w:r>
        <w:t>&gt;&gt;                             h = r),</w:t>
      </w:r>
    </w:p>
    <w:p w14:paraId="1595C59F" w14:textId="77777777" w:rsidR="008C4CE2" w:rsidRDefault="008C4CE2" w:rsidP="008C4CE2">
      <w:pPr>
        <w:pStyle w:val="Heading1"/>
      </w:pPr>
      <w:r>
        <w:t>&gt;&gt;                             i &amp;&amp; i(e)</w:t>
      </w:r>
    </w:p>
    <w:p w14:paraId="2DCB340A" w14:textId="77777777" w:rsidR="008C4CE2" w:rsidRDefault="008C4CE2" w:rsidP="008C4CE2">
      <w:pPr>
        <w:pStyle w:val="Heading1"/>
      </w:pPr>
      <w:r>
        <w:t>&gt;&gt;                         }</w:t>
      </w:r>
    </w:p>
    <w:p w14:paraId="67981DDA" w14:textId="77777777" w:rsidR="008C4CE2" w:rsidRDefault="008C4CE2" w:rsidP="008C4CE2">
      <w:pPr>
        <w:pStyle w:val="Heading1"/>
      </w:pPr>
      <w:r>
        <w:t>&gt;&gt;                         )),</w:t>
      </w:r>
    </w:p>
    <w:p w14:paraId="51BE1334" w14:textId="77777777" w:rsidR="008C4CE2" w:rsidRDefault="008C4CE2" w:rsidP="008C4CE2">
      <w:pPr>
        <w:pStyle w:val="Heading1"/>
      </w:pPr>
      <w:r>
        <w:t>&gt;&gt;                         o.processNext(r)</w:t>
      </w:r>
    </w:p>
    <w:p w14:paraId="03F39806" w14:textId="77777777" w:rsidR="008C4CE2" w:rsidRDefault="008C4CE2" w:rsidP="008C4CE2">
      <w:pPr>
        <w:pStyle w:val="Heading1"/>
      </w:pPr>
      <w:r>
        <w:t>&gt;&gt;                     } else</w:t>
      </w:r>
    </w:p>
    <w:p w14:paraId="331BC166" w14:textId="77777777" w:rsidR="008C4CE2" w:rsidRDefault="008C4CE2" w:rsidP="008C4CE2">
      <w:pPr>
        <w:pStyle w:val="Heading1"/>
      </w:pPr>
      <w:r>
        <w:t>&gt;&gt;                         i(!1)</w:t>
      </w:r>
    </w:p>
    <w:p w14:paraId="4AD727C4" w14:textId="77777777" w:rsidR="008C4CE2" w:rsidRDefault="008C4CE2" w:rsidP="008C4CE2">
      <w:pPr>
        <w:pStyle w:val="Heading1"/>
      </w:pPr>
      <w:r>
        <w:t>&gt;&gt;                 }</w:t>
      </w:r>
    </w:p>
    <w:p w14:paraId="3B1D6F82" w14:textId="77777777" w:rsidR="008C4CE2" w:rsidRDefault="008C4CE2" w:rsidP="008C4CE2">
      <w:pPr>
        <w:pStyle w:val="Heading1"/>
      </w:pPr>
      <w:r>
        <w:t>&gt;&gt;                 function k() {</w:t>
      </w:r>
    </w:p>
    <w:p w14:paraId="734B97E1" w14:textId="77777777" w:rsidR="008C4CE2" w:rsidRDefault="008C4CE2" w:rsidP="008C4CE2">
      <w:pPr>
        <w:pStyle w:val="Heading1"/>
      </w:pPr>
      <w:r>
        <w:t>&gt;&gt;                     var n = e.logger ? e.logger.queue : [];</w:t>
      </w:r>
    </w:p>
    <w:p w14:paraId="360E81C8" w14:textId="77777777" w:rsidR="008C4CE2" w:rsidRDefault="008C4CE2" w:rsidP="008C4CE2">
      <w:pPr>
        <w:pStyle w:val="Heading1"/>
      </w:pPr>
      <w:r>
        <w:t>&gt;&gt;                     n &amp;&amp; (fe(n, (function(n) {</w:t>
      </w:r>
    </w:p>
    <w:p w14:paraId="6595B6FC" w14:textId="77777777" w:rsidR="008C4CE2" w:rsidRDefault="008C4CE2" w:rsidP="008C4CE2">
      <w:pPr>
        <w:pStyle w:val="Heading1"/>
      </w:pPr>
      <w:r>
        <w:t>&gt;&gt;                         var r, i = ((r = {}).name = b || "InternalMessageId: " + n.messageId,</w:t>
      </w:r>
    </w:p>
    <w:p w14:paraId="3B99DFE0" w14:textId="77777777" w:rsidR="008C4CE2" w:rsidRDefault="008C4CE2" w:rsidP="008C4CE2">
      <w:pPr>
        <w:pStyle w:val="Heading1"/>
      </w:pPr>
      <w:r>
        <w:t>&gt;&gt;                         r.iKey = xe(t.instrumentationKey),</w:t>
      </w:r>
    </w:p>
    <w:p w14:paraId="192E77A8" w14:textId="77777777" w:rsidR="008C4CE2" w:rsidRDefault="008C4CE2" w:rsidP="008C4CE2">
      <w:pPr>
        <w:pStyle w:val="Heading1"/>
      </w:pPr>
      <w:r>
        <w:t>&gt;&gt;                         r.time = de(new Date),</w:t>
      </w:r>
    </w:p>
    <w:p w14:paraId="26B1355C" w14:textId="77777777" w:rsidR="008C4CE2" w:rsidRDefault="008C4CE2" w:rsidP="008C4CE2">
      <w:pPr>
        <w:pStyle w:val="Heading1"/>
      </w:pPr>
      <w:r>
        <w:t>&gt;&gt;                         r.baseType = ft.dataType,</w:t>
      </w:r>
    </w:p>
    <w:p w14:paraId="7758CF47" w14:textId="77777777" w:rsidR="008C4CE2" w:rsidRDefault="008C4CE2" w:rsidP="008C4CE2">
      <w:pPr>
        <w:pStyle w:val="Heading1"/>
      </w:pPr>
      <w:r>
        <w:t>&gt;&gt;                         r.baseData = {</w:t>
      </w:r>
    </w:p>
    <w:p w14:paraId="2514D43A" w14:textId="77777777" w:rsidR="008C4CE2" w:rsidRDefault="008C4CE2" w:rsidP="008C4CE2">
      <w:pPr>
        <w:pStyle w:val="Heading1"/>
      </w:pPr>
      <w:r>
        <w:t>&gt;&gt;                             message: n.message</w:t>
      </w:r>
    </w:p>
    <w:p w14:paraId="2B1E6B3F" w14:textId="77777777" w:rsidR="008C4CE2" w:rsidRDefault="008C4CE2" w:rsidP="008C4CE2">
      <w:pPr>
        <w:pStyle w:val="Heading1"/>
      </w:pPr>
      <w:r>
        <w:t>&gt;&gt;                         },</w:t>
      </w:r>
    </w:p>
    <w:p w14:paraId="49050FE0" w14:textId="77777777" w:rsidR="008C4CE2" w:rsidRDefault="008C4CE2" w:rsidP="008C4CE2">
      <w:pPr>
        <w:pStyle w:val="Heading1"/>
      </w:pPr>
      <w:r>
        <w:t>&gt;&gt;                         r);</w:t>
      </w:r>
    </w:p>
    <w:p w14:paraId="623EE2DC" w14:textId="77777777" w:rsidR="008C4CE2" w:rsidRDefault="008C4CE2" w:rsidP="008C4CE2">
      <w:pPr>
        <w:pStyle w:val="Heading1"/>
      </w:pPr>
      <w:r>
        <w:t>&gt;&gt;                         e.track(i)</w:t>
      </w:r>
    </w:p>
    <w:p w14:paraId="2191EDA3" w14:textId="77777777" w:rsidR="008C4CE2" w:rsidRDefault="008C4CE2" w:rsidP="008C4CE2">
      <w:pPr>
        <w:pStyle w:val="Heading1"/>
      </w:pPr>
      <w:r>
        <w:t>&gt;&gt;                     }</w:t>
      </w:r>
    </w:p>
    <w:p w14:paraId="76564647" w14:textId="77777777" w:rsidR="008C4CE2" w:rsidRDefault="008C4CE2" w:rsidP="008C4CE2">
      <w:pPr>
        <w:pStyle w:val="Heading1"/>
      </w:pPr>
      <w:r>
        <w:t>&gt;&gt;                     )),</w:t>
      </w:r>
    </w:p>
    <w:p w14:paraId="66D2F73E" w14:textId="77777777" w:rsidR="008C4CE2" w:rsidRDefault="008C4CE2" w:rsidP="008C4CE2">
      <w:pPr>
        <w:pStyle w:val="Heading1"/>
      </w:pPr>
      <w:r>
        <w:t>&gt;&gt;                     n.length = 0)</w:t>
      </w:r>
    </w:p>
    <w:p w14:paraId="466403A1" w14:textId="77777777" w:rsidR="008C4CE2" w:rsidRDefault="008C4CE2" w:rsidP="008C4CE2">
      <w:pPr>
        <w:pStyle w:val="Heading1"/>
      </w:pPr>
      <w:r>
        <w:t>&gt;&gt;                 }</w:t>
      </w:r>
    </w:p>
    <w:p w14:paraId="05EC05DE" w14:textId="77777777" w:rsidR="008C4CE2" w:rsidRDefault="008C4CE2" w:rsidP="008C4CE2">
      <w:pPr>
        <w:pStyle w:val="Heading1"/>
      </w:pPr>
      <w:r>
        <w:t>&gt;&gt;                 function T(e, t, n, r) {</w:t>
      </w:r>
    </w:p>
    <w:p w14:paraId="4AA9C8F9" w14:textId="77777777" w:rsidR="008C4CE2" w:rsidRDefault="008C4CE2" w:rsidP="008C4CE2">
      <w:pPr>
        <w:pStyle w:val="Heading1"/>
      </w:pPr>
      <w:r>
        <w:t>&gt;&gt;                     return d ? d.flush(e, t, n || 6, r) : (t &amp;&amp; t(!1),</w:t>
      </w:r>
    </w:p>
    <w:p w14:paraId="6E8FE28E" w14:textId="77777777" w:rsidR="008C4CE2" w:rsidRDefault="008C4CE2" w:rsidP="008C4CE2">
      <w:pPr>
        <w:pStyle w:val="Heading1"/>
      </w:pPr>
      <w:r>
        <w:t>&gt;&gt;                     !0)</w:t>
      </w:r>
    </w:p>
    <w:p w14:paraId="20F34338" w14:textId="77777777" w:rsidR="008C4CE2" w:rsidRDefault="008C4CE2" w:rsidP="008C4CE2">
      <w:pPr>
        <w:pStyle w:val="Heading1"/>
      </w:pPr>
      <w:r>
        <w:t>&gt;&gt;                 }</w:t>
      </w:r>
    </w:p>
    <w:p w14:paraId="2F6688E5" w14:textId="77777777" w:rsidR="008C4CE2" w:rsidRDefault="008C4CE2" w:rsidP="008C4CE2">
      <w:pPr>
        <w:pStyle w:val="Heading1"/>
      </w:pPr>
      <w:r>
        <w:t>&gt;&gt;                 function L(t) {</w:t>
      </w:r>
    </w:p>
    <w:p w14:paraId="0B9E92F6" w14:textId="77777777" w:rsidR="008C4CE2" w:rsidRDefault="008C4CE2" w:rsidP="008C4CE2">
      <w:pPr>
        <w:pStyle w:val="Heading1"/>
      </w:pPr>
      <w:r>
        <w:t>&gt;&gt;                     var n = e.logger;</w:t>
      </w:r>
    </w:p>
    <w:p w14:paraId="5D788BB5" w14:textId="77777777" w:rsidR="008C4CE2" w:rsidRDefault="008C4CE2" w:rsidP="008C4CE2">
      <w:pPr>
        <w:pStyle w:val="Heading1"/>
      </w:pPr>
      <w:r>
        <w:t>&gt;&gt;                     n ? gt(n, 2, 73, t) : Te(t)</w:t>
      </w:r>
    </w:p>
    <w:p w14:paraId="74947C43" w14:textId="77777777" w:rsidR="008C4CE2" w:rsidRDefault="008C4CE2" w:rsidP="008C4CE2">
      <w:pPr>
        <w:pStyle w:val="Heading1"/>
      </w:pPr>
      <w:r>
        <w:t>&gt;&gt;                 }</w:t>
      </w:r>
    </w:p>
    <w:p w14:paraId="7F700A8D" w14:textId="77777777" w:rsidR="008C4CE2" w:rsidRDefault="008C4CE2" w:rsidP="008C4CE2">
      <w:pPr>
        <w:pStyle w:val="Heading1"/>
      </w:pPr>
      <w:r>
        <w:t>&gt;&gt;                 w(),</w:t>
      </w:r>
    </w:p>
    <w:p w14:paraId="0851B8F0" w14:textId="77777777" w:rsidR="008C4CE2" w:rsidRDefault="008C4CE2" w:rsidP="008C4CE2">
      <w:pPr>
        <w:pStyle w:val="Heading1"/>
      </w:pPr>
      <w:r>
        <w:t>&gt;&gt;                 e.isInitialized = function() {</w:t>
      </w:r>
    </w:p>
    <w:p w14:paraId="42309073" w14:textId="77777777" w:rsidR="008C4CE2" w:rsidRDefault="008C4CE2" w:rsidP="008C4CE2">
      <w:pPr>
        <w:pStyle w:val="Heading1"/>
      </w:pPr>
      <w:r>
        <w:t>&gt;&gt;                     return n</w:t>
      </w:r>
    </w:p>
    <w:p w14:paraId="5C226DA2" w14:textId="77777777" w:rsidR="008C4CE2" w:rsidRDefault="008C4CE2" w:rsidP="008C4CE2">
      <w:pPr>
        <w:pStyle w:val="Heading1"/>
      </w:pPr>
      <w:r>
        <w:t>&gt;&gt;                 }</w:t>
      </w:r>
    </w:p>
    <w:p w14:paraId="2FD4C23C" w14:textId="77777777" w:rsidR="008C4CE2" w:rsidRDefault="008C4CE2" w:rsidP="008C4CE2">
      <w:pPr>
        <w:pStyle w:val="Heading1"/>
      </w:pPr>
      <w:r>
        <w:t>&gt;&gt;                 ,</w:t>
      </w:r>
    </w:p>
    <w:p w14:paraId="102C3E3C" w14:textId="77777777" w:rsidR="008C4CE2" w:rsidRDefault="008C4CE2" w:rsidP="008C4CE2">
      <w:pPr>
        <w:pStyle w:val="Heading1"/>
      </w:pPr>
      <w:r>
        <w:t>&gt;&gt;                 e.initialize = function(r, o, s, l) {</w:t>
      </w:r>
    </w:p>
    <w:p w14:paraId="0C5C2D63" w14:textId="77777777" w:rsidR="008C4CE2" w:rsidRDefault="008C4CE2" w:rsidP="008C4CE2">
      <w:pPr>
        <w:pStyle w:val="Heading1"/>
      </w:pPr>
      <w:r>
        <w:t>&gt;&gt;                     g &amp;&amp; Te("SDK is still unloading..."),</w:t>
      </w:r>
    </w:p>
    <w:p w14:paraId="4745DB2C" w14:textId="77777777" w:rsidR="008C4CE2" w:rsidRDefault="008C4CE2" w:rsidP="008C4CE2">
      <w:pPr>
        <w:pStyle w:val="Heading1"/>
      </w:pPr>
      <w:r>
        <w:t>&gt;&gt;                     e.isInitialized() &amp;&amp; Te("Core should not be initialized more than once"),</w:t>
      </w:r>
    </w:p>
    <w:p w14:paraId="5DF60744" w14:textId="77777777" w:rsidR="008C4CE2" w:rsidRDefault="008C4CE2" w:rsidP="008C4CE2">
      <w:pPr>
        <w:pStyle w:val="Heading1"/>
      </w:pPr>
      <w:r>
        <w:t>&gt;&gt;                     t = r || {},</w:t>
      </w:r>
    </w:p>
    <w:p w14:paraId="4281A534" w14:textId="77777777" w:rsidR="008C4CE2" w:rsidRDefault="008C4CE2" w:rsidP="008C4CE2">
      <w:pPr>
        <w:pStyle w:val="Heading1"/>
      </w:pPr>
      <w:r>
        <w:t>&gt;&gt;                     e.config = t,</w:t>
      </w:r>
    </w:p>
    <w:p w14:paraId="02AB8C25" w14:textId="77777777" w:rsidR="008C4CE2" w:rsidRDefault="008C4CE2" w:rsidP="008C4CE2">
      <w:pPr>
        <w:pStyle w:val="Heading1"/>
      </w:pPr>
      <w:r>
        <w:t>&gt;&gt;                     K(r.instrumentationKey) &amp;&amp; Te("Please provide instrumentation key"),</w:t>
      </w:r>
    </w:p>
    <w:p w14:paraId="0A2C092A" w14:textId="77777777" w:rsidR="008C4CE2" w:rsidRDefault="008C4CE2" w:rsidP="008C4CE2">
      <w:pPr>
        <w:pStyle w:val="Heading1"/>
      </w:pPr>
      <w:r>
        <w:t>&gt;&gt;                     i = l,</w:t>
      </w:r>
    </w:p>
    <w:p w14:paraId="566839B2" w14:textId="77777777" w:rsidR="008C4CE2" w:rsidRDefault="008C4CE2" w:rsidP="008C4CE2">
      <w:pPr>
        <w:pStyle w:val="Heading1"/>
      </w:pPr>
      <w:r>
        <w:t>&gt;&gt;                     e._notificationManager = l,</w:t>
      </w:r>
    </w:p>
    <w:p w14:paraId="777A3D4A" w14:textId="77777777" w:rsidR="008C4CE2" w:rsidRDefault="008C4CE2" w:rsidP="008C4CE2">
      <w:pPr>
        <w:pStyle w:val="Heading1"/>
      </w:pPr>
      <w:r>
        <w:t>&gt;&gt;                     function() {</w:t>
      </w:r>
    </w:p>
    <w:p w14:paraId="278E366C" w14:textId="77777777" w:rsidR="008C4CE2" w:rsidRDefault="008C4CE2" w:rsidP="008C4CE2">
      <w:pPr>
        <w:pStyle w:val="Heading1"/>
      </w:pPr>
      <w:r>
        <w:t>&gt;&gt;                         var e = xe(t.disableDbgExt);</w:t>
      </w:r>
    </w:p>
    <w:p w14:paraId="15CA8E80" w14:textId="77777777" w:rsidR="008C4CE2" w:rsidRDefault="008C4CE2" w:rsidP="008C4CE2">
      <w:pPr>
        <w:pStyle w:val="Heading1"/>
      </w:pPr>
      <w:r>
        <w:t>&gt;&gt;                         !0 === e &amp;&amp; C &amp;&amp; (i.removeNotificationListener(C),</w:t>
      </w:r>
    </w:p>
    <w:p w14:paraId="16C97FFF" w14:textId="77777777" w:rsidR="008C4CE2" w:rsidRDefault="008C4CE2" w:rsidP="008C4CE2">
      <w:pPr>
        <w:pStyle w:val="Heading1"/>
      </w:pPr>
      <w:r>
        <w:t>&gt;&gt;                         C = null);</w:t>
      </w:r>
    </w:p>
    <w:p w14:paraId="4B4015A7" w14:textId="77777777" w:rsidR="008C4CE2" w:rsidRDefault="008C4CE2" w:rsidP="008C4CE2">
      <w:pPr>
        <w:pStyle w:val="Heading1"/>
      </w:pPr>
      <w:r>
        <w:t>&gt;&gt;                         i &amp;&amp; !C &amp;&amp; !0 !== e &amp;&amp; (C = function(e) {</w:t>
      </w:r>
    </w:p>
    <w:p w14:paraId="748B9476" w14:textId="77777777" w:rsidR="008C4CE2" w:rsidRDefault="008C4CE2" w:rsidP="008C4CE2">
      <w:pPr>
        <w:pStyle w:val="Heading1"/>
      </w:pPr>
      <w:r>
        <w:t>&gt;&gt;                             if (!ot) {</w:t>
      </w:r>
    </w:p>
    <w:p w14:paraId="29CB692E" w14:textId="77777777" w:rsidR="008C4CE2" w:rsidRDefault="008C4CE2" w:rsidP="008C4CE2">
      <w:pPr>
        <w:pStyle w:val="Heading1"/>
      </w:pPr>
      <w:r>
        <w:t>&gt;&gt;                                 ot = {};</w:t>
      </w:r>
    </w:p>
    <w:p w14:paraId="7B8EDC5B" w14:textId="77777777" w:rsidR="008C4CE2" w:rsidRDefault="008C4CE2" w:rsidP="008C4CE2">
      <w:pPr>
        <w:pStyle w:val="Heading1"/>
      </w:pPr>
      <w:r>
        <w:t>&gt;&gt;                                 for (var t = 0; t &lt; at.length; t++)</w:t>
      </w:r>
    </w:p>
    <w:p w14:paraId="32A87650" w14:textId="77777777" w:rsidR="008C4CE2" w:rsidRDefault="008C4CE2" w:rsidP="008C4CE2">
      <w:pPr>
        <w:pStyle w:val="Heading1"/>
      </w:pPr>
      <w:r>
        <w:t>&gt;&gt;                                     ot[at[t]] = lt(at[t], e)</w:t>
      </w:r>
    </w:p>
    <w:p w14:paraId="03CF9A3B" w14:textId="77777777" w:rsidR="008C4CE2" w:rsidRDefault="008C4CE2" w:rsidP="008C4CE2">
      <w:pPr>
        <w:pStyle w:val="Heading1"/>
      </w:pPr>
      <w:r>
        <w:t>&gt;&gt;                             }</w:t>
      </w:r>
    </w:p>
    <w:p w14:paraId="4E5C81A1" w14:textId="77777777" w:rsidR="008C4CE2" w:rsidRDefault="008C4CE2" w:rsidP="008C4CE2">
      <w:pPr>
        <w:pStyle w:val="Heading1"/>
      </w:pPr>
      <w:r>
        <w:t>&gt;&gt;                             return ot</w:t>
      </w:r>
    </w:p>
    <w:p w14:paraId="4DE5E02B" w14:textId="77777777" w:rsidR="008C4CE2" w:rsidRDefault="008C4CE2" w:rsidP="008C4CE2">
      <w:pPr>
        <w:pStyle w:val="Heading1"/>
      </w:pPr>
      <w:r>
        <w:t>&gt;&gt;                         }(t),</w:t>
      </w:r>
    </w:p>
    <w:p w14:paraId="06D5B3EE" w14:textId="77777777" w:rsidR="008C4CE2" w:rsidRDefault="008C4CE2" w:rsidP="008C4CE2">
      <w:pPr>
        <w:pStyle w:val="Heading1"/>
      </w:pPr>
      <w:r>
        <w:t>&gt;&gt;                         i.addNotificationListener(C))</w:t>
      </w:r>
    </w:p>
    <w:p w14:paraId="4F6470ED" w14:textId="77777777" w:rsidR="008C4CE2" w:rsidRDefault="008C4CE2" w:rsidP="008C4CE2">
      <w:pPr>
        <w:pStyle w:val="Heading1"/>
      </w:pPr>
      <w:r>
        <w:t>&gt;&gt;                     }(),</w:t>
      </w:r>
    </w:p>
    <w:p w14:paraId="5B4D082A" w14:textId="77777777" w:rsidR="008C4CE2" w:rsidRDefault="008C4CE2" w:rsidP="008C4CE2">
      <w:pPr>
        <w:pStyle w:val="Heading1"/>
      </w:pPr>
      <w:r>
        <w:t>&gt;&gt;                     function() {</w:t>
      </w:r>
    </w:p>
    <w:p w14:paraId="353F2BD2" w14:textId="77777777" w:rsidR="008C4CE2" w:rsidRDefault="008C4CE2" w:rsidP="008C4CE2">
      <w:pPr>
        <w:pStyle w:val="Heading1"/>
      </w:pPr>
      <w:r>
        <w:t>&gt;&gt;                         var e = xe(t.enablePerfMgr);</w:t>
      </w:r>
    </w:p>
    <w:p w14:paraId="5380D4BB" w14:textId="77777777" w:rsidR="008C4CE2" w:rsidRDefault="008C4CE2" w:rsidP="008C4CE2">
      <w:pPr>
        <w:pStyle w:val="Heading1"/>
      </w:pPr>
      <w:r>
        <w:t>&gt;&gt;                         !e &amp;&amp; a &amp;&amp; (a = null);</w:t>
      </w:r>
    </w:p>
    <w:p w14:paraId="106DE1AE" w14:textId="77777777" w:rsidR="008C4CE2" w:rsidRDefault="008C4CE2" w:rsidP="008C4CE2">
      <w:pPr>
        <w:pStyle w:val="Heading1"/>
      </w:pPr>
      <w:r>
        <w:t>&gt;&gt;                         e &amp;&amp; je(t, "createPerfMgr", tr)</w:t>
      </w:r>
    </w:p>
    <w:p w14:paraId="62777839" w14:textId="77777777" w:rsidR="008C4CE2" w:rsidRDefault="008C4CE2" w:rsidP="008C4CE2">
      <w:pPr>
        <w:pStyle w:val="Heading1"/>
      </w:pPr>
      <w:r>
        <w:t>&gt;&gt;                     }(),</w:t>
      </w:r>
    </w:p>
    <w:p w14:paraId="1C4BFC66" w14:textId="77777777" w:rsidR="008C4CE2" w:rsidRDefault="008C4CE2" w:rsidP="008C4CE2">
      <w:pPr>
        <w:pStyle w:val="Heading1"/>
      </w:pPr>
      <w:r>
        <w:t>&gt;&gt;                     je(t, "extensionConfig", {}).NotificationManager = i,</w:t>
      </w:r>
    </w:p>
    <w:p w14:paraId="2A1E98CB" w14:textId="77777777" w:rsidR="008C4CE2" w:rsidRDefault="008C4CE2" w:rsidP="008C4CE2">
      <w:pPr>
        <w:pStyle w:val="Heading1"/>
      </w:pPr>
      <w:r>
        <w:t>&gt;&gt;                     s &amp;&amp; (e.logger = s);</w:t>
      </w:r>
    </w:p>
    <w:p w14:paraId="72D85F03" w14:textId="77777777" w:rsidR="008C4CE2" w:rsidRDefault="008C4CE2" w:rsidP="008C4CE2">
      <w:pPr>
        <w:pStyle w:val="Heading1"/>
      </w:pPr>
      <w:r>
        <w:t>&gt;&gt;                     var u = je(t, "extensions", []);</w:t>
      </w:r>
    </w:p>
    <w:p w14:paraId="71C1E9ED" w14:textId="77777777" w:rsidR="008C4CE2" w:rsidRDefault="008C4CE2" w:rsidP="008C4CE2">
      <w:pPr>
        <w:pStyle w:val="Heading1"/>
      </w:pPr>
      <w:r>
        <w:t>&gt;&gt;                     (c = []).push.apply(c, Object(_n.c)(Object(_n.c)([], o, !1), u, !1)),</w:t>
      </w:r>
    </w:p>
    <w:p w14:paraId="37382268" w14:textId="77777777" w:rsidR="008C4CE2" w:rsidRDefault="008C4CE2" w:rsidP="008C4CE2">
      <w:pPr>
        <w:pStyle w:val="Heading1"/>
      </w:pPr>
      <w:r>
        <w:t>&gt;&gt;                     h = je(t, "channels", []),</w:t>
      </w:r>
    </w:p>
    <w:p w14:paraId="7F8CCC9D" w14:textId="77777777" w:rsidR="008C4CE2" w:rsidRDefault="008C4CE2" w:rsidP="008C4CE2">
      <w:pPr>
        <w:pStyle w:val="Heading1"/>
      </w:pPr>
      <w:r>
        <w:t>&gt;&gt;                     I(null),</w:t>
      </w:r>
    </w:p>
    <w:p w14:paraId="5792A542" w14:textId="77777777" w:rsidR="008C4CE2" w:rsidRDefault="008C4CE2" w:rsidP="008C4CE2">
      <w:pPr>
        <w:pStyle w:val="Heading1"/>
      </w:pPr>
      <w:r>
        <w:t>&gt;&gt;                     p &amp;&amp; 0 !== p.length || Te("No channels available"),</w:t>
      </w:r>
    </w:p>
    <w:p w14:paraId="2FDAC97E" w14:textId="77777777" w:rsidR="008C4CE2" w:rsidRDefault="008C4CE2" w:rsidP="008C4CE2">
      <w:pPr>
        <w:pStyle w:val="Heading1"/>
      </w:pPr>
      <w:r>
        <w:t>&gt;&gt;                     n = !0,</w:t>
      </w:r>
    </w:p>
    <w:p w14:paraId="7770AB8E" w14:textId="77777777" w:rsidR="008C4CE2" w:rsidRDefault="008C4CE2" w:rsidP="008C4CE2">
      <w:pPr>
        <w:pStyle w:val="Heading1"/>
      </w:pPr>
      <w:r>
        <w:t>&gt;&gt;                     e.releaseQueue()</w:t>
      </w:r>
    </w:p>
    <w:p w14:paraId="38725D0C" w14:textId="77777777" w:rsidR="008C4CE2" w:rsidRDefault="008C4CE2" w:rsidP="008C4CE2">
      <w:pPr>
        <w:pStyle w:val="Heading1"/>
      </w:pPr>
      <w:r>
        <w:t>&gt;&gt;                 }</w:t>
      </w:r>
    </w:p>
    <w:p w14:paraId="166875F2" w14:textId="77777777" w:rsidR="008C4CE2" w:rsidRDefault="008C4CE2" w:rsidP="008C4CE2">
      <w:pPr>
        <w:pStyle w:val="Heading1"/>
      </w:pPr>
      <w:r>
        <w:t>&gt;&gt;                 ,</w:t>
      </w:r>
    </w:p>
    <w:p w14:paraId="40817D8F" w14:textId="77777777" w:rsidR="008C4CE2" w:rsidRDefault="008C4CE2" w:rsidP="008C4CE2">
      <w:pPr>
        <w:pStyle w:val="Heading1"/>
      </w:pPr>
      <w:r>
        <w:t>&gt;&gt;                 e.getTransmissionControls = function() {</w:t>
      </w:r>
    </w:p>
    <w:p w14:paraId="42BABD14" w14:textId="77777777" w:rsidR="008C4CE2" w:rsidRDefault="008C4CE2" w:rsidP="008C4CE2">
      <w:pPr>
        <w:pStyle w:val="Heading1"/>
      </w:pPr>
      <w:r>
        <w:t>&gt;&gt;                     var e = [];</w:t>
      </w:r>
    </w:p>
    <w:p w14:paraId="10F471D9" w14:textId="77777777" w:rsidR="008C4CE2" w:rsidRDefault="008C4CE2" w:rsidP="008C4CE2">
      <w:pPr>
        <w:pStyle w:val="Heading1"/>
      </w:pPr>
      <w:r>
        <w:t>&gt;&gt;                     return p &amp;&amp; fe(p, (function(t) {</w:t>
      </w:r>
    </w:p>
    <w:p w14:paraId="0CC0538C" w14:textId="77777777" w:rsidR="008C4CE2" w:rsidRDefault="008C4CE2" w:rsidP="008C4CE2">
      <w:pPr>
        <w:pStyle w:val="Heading1"/>
      </w:pPr>
      <w:r>
        <w:t>&gt;&gt;                         e.push(t.queue)</w:t>
      </w:r>
    </w:p>
    <w:p w14:paraId="4951E0CD" w14:textId="77777777" w:rsidR="008C4CE2" w:rsidRDefault="008C4CE2" w:rsidP="008C4CE2">
      <w:pPr>
        <w:pStyle w:val="Heading1"/>
      </w:pPr>
      <w:r>
        <w:t>&gt;&gt;                     }</w:t>
      </w:r>
    </w:p>
    <w:p w14:paraId="6529E220" w14:textId="77777777" w:rsidR="008C4CE2" w:rsidRDefault="008C4CE2" w:rsidP="008C4CE2">
      <w:pPr>
        <w:pStyle w:val="Heading1"/>
      </w:pPr>
      <w:r>
        <w:t>&gt;&gt;                     )),</w:t>
      </w:r>
    </w:p>
    <w:p w14:paraId="12D4D4AC" w14:textId="77777777" w:rsidR="008C4CE2" w:rsidRDefault="008C4CE2" w:rsidP="008C4CE2">
      <w:pPr>
        <w:pStyle w:val="Heading1"/>
      </w:pPr>
      <w:r>
        <w:t>&gt;&gt;                     we(e)</w:t>
      </w:r>
    </w:p>
    <w:p w14:paraId="09EF854F" w14:textId="77777777" w:rsidR="008C4CE2" w:rsidRDefault="008C4CE2" w:rsidP="008C4CE2">
      <w:pPr>
        <w:pStyle w:val="Heading1"/>
      </w:pPr>
      <w:r>
        <w:t>&gt;&gt;                 }</w:t>
      </w:r>
    </w:p>
    <w:p w14:paraId="44D9CB5D" w14:textId="77777777" w:rsidR="008C4CE2" w:rsidRDefault="008C4CE2" w:rsidP="008C4CE2">
      <w:pPr>
        <w:pStyle w:val="Heading1"/>
      </w:pPr>
      <w:r>
        <w:t>&gt;&gt;                 ,</w:t>
      </w:r>
    </w:p>
    <w:p w14:paraId="725B9A4E" w14:textId="77777777" w:rsidR="008C4CE2" w:rsidRDefault="008C4CE2" w:rsidP="008C4CE2">
      <w:pPr>
        <w:pStyle w:val="Heading1"/>
      </w:pPr>
      <w:r>
        <w:t>&gt;&gt;                 e.track = function(n) {</w:t>
      </w:r>
    </w:p>
    <w:p w14:paraId="3F3B9547" w14:textId="77777777" w:rsidR="008C4CE2" w:rsidRDefault="008C4CE2" w:rsidP="008C4CE2">
      <w:pPr>
        <w:pStyle w:val="Heading1"/>
      </w:pPr>
      <w:r>
        <w:t>&gt;&gt;                     n.iKey = n.iKey || t.instrumentationKey,</w:t>
      </w:r>
    </w:p>
    <w:p w14:paraId="6BDA90D8" w14:textId="77777777" w:rsidR="008C4CE2" w:rsidRDefault="008C4CE2" w:rsidP="008C4CE2">
      <w:pPr>
        <w:pStyle w:val="Heading1"/>
      </w:pPr>
      <w:r>
        <w:t>&gt;&gt;                     n.time = n.time || de(new Date),</w:t>
      </w:r>
    </w:p>
    <w:p w14:paraId="3AF39652" w14:textId="77777777" w:rsidR="008C4CE2" w:rsidRDefault="008C4CE2" w:rsidP="008C4CE2">
      <w:pPr>
        <w:pStyle w:val="Heading1"/>
      </w:pPr>
      <w:r>
        <w:t>&gt;&gt;                     n.ver = n.ver || "4.0",</w:t>
      </w:r>
    </w:p>
    <w:p w14:paraId="2DDA9857" w14:textId="77777777" w:rsidR="008C4CE2" w:rsidRDefault="008C4CE2" w:rsidP="008C4CE2">
      <w:pPr>
        <w:pStyle w:val="Heading1"/>
      </w:pPr>
      <w:r>
        <w:t>&gt;&gt;                     !g &amp;&amp; e.isInitialized() ? _().processNext(n) : r.push(n)</w:t>
      </w:r>
    </w:p>
    <w:p w14:paraId="3612FF33" w14:textId="77777777" w:rsidR="008C4CE2" w:rsidRDefault="008C4CE2" w:rsidP="008C4CE2">
      <w:pPr>
        <w:pStyle w:val="Heading1"/>
      </w:pPr>
      <w:r>
        <w:t>&gt;&gt;                 }</w:t>
      </w:r>
    </w:p>
    <w:p w14:paraId="11D506D8" w14:textId="77777777" w:rsidR="008C4CE2" w:rsidRDefault="008C4CE2" w:rsidP="008C4CE2">
      <w:pPr>
        <w:pStyle w:val="Heading1"/>
      </w:pPr>
      <w:r>
        <w:t>&gt;&gt;                 ,</w:t>
      </w:r>
    </w:p>
    <w:p w14:paraId="3474529A" w14:textId="77777777" w:rsidR="008C4CE2" w:rsidRDefault="008C4CE2" w:rsidP="008C4CE2">
      <w:pPr>
        <w:pStyle w:val="Heading1"/>
      </w:pPr>
      <w:r>
        <w:t>&gt;&gt;                 e.getProcessTelContext = _,</w:t>
      </w:r>
    </w:p>
    <w:p w14:paraId="6D91B862" w14:textId="77777777" w:rsidR="008C4CE2" w:rsidRDefault="008C4CE2" w:rsidP="008C4CE2">
      <w:pPr>
        <w:pStyle w:val="Heading1"/>
      </w:pPr>
      <w:r>
        <w:t>&gt;&gt;                 e.getNotifyMgr = function() {</w:t>
      </w:r>
    </w:p>
    <w:p w14:paraId="0A5B6AA9" w14:textId="77777777" w:rsidR="008C4CE2" w:rsidRDefault="008C4CE2" w:rsidP="008C4CE2">
      <w:pPr>
        <w:pStyle w:val="Heading1"/>
      </w:pPr>
      <w:r>
        <w:t>&gt;&gt;                     var t;</w:t>
      </w:r>
    </w:p>
    <w:p w14:paraId="70178DF6" w14:textId="77777777" w:rsidR="008C4CE2" w:rsidRDefault="008C4CE2" w:rsidP="008C4CE2">
      <w:pPr>
        <w:pStyle w:val="Heading1"/>
      </w:pPr>
      <w:r>
        <w:t>&gt;&gt;                     return i || (i = Object(f.b)(((t = {}).addNotificationListener = function(e) {}</w:t>
      </w:r>
    </w:p>
    <w:p w14:paraId="52AE1BE3" w14:textId="77777777" w:rsidR="008C4CE2" w:rsidRDefault="008C4CE2" w:rsidP="008C4CE2">
      <w:pPr>
        <w:pStyle w:val="Heading1"/>
      </w:pPr>
      <w:r>
        <w:t>&gt;&gt;                     ,</w:t>
      </w:r>
    </w:p>
    <w:p w14:paraId="7C70C7AD" w14:textId="77777777" w:rsidR="008C4CE2" w:rsidRDefault="008C4CE2" w:rsidP="008C4CE2">
      <w:pPr>
        <w:pStyle w:val="Heading1"/>
      </w:pPr>
      <w:r>
        <w:t>&gt;&gt;                     t.removeNotificationListener = function(e) {}</w:t>
      </w:r>
    </w:p>
    <w:p w14:paraId="0DA92D7D" w14:textId="77777777" w:rsidR="008C4CE2" w:rsidRDefault="008C4CE2" w:rsidP="008C4CE2">
      <w:pPr>
        <w:pStyle w:val="Heading1"/>
      </w:pPr>
      <w:r>
        <w:t>&gt;&gt;                     ,</w:t>
      </w:r>
    </w:p>
    <w:p w14:paraId="2E42CEC8" w14:textId="77777777" w:rsidR="008C4CE2" w:rsidRDefault="008C4CE2" w:rsidP="008C4CE2">
      <w:pPr>
        <w:pStyle w:val="Heading1"/>
      </w:pPr>
      <w:r>
        <w:t>&gt;&gt;                     t.eventsSent = function(e) {}</w:t>
      </w:r>
    </w:p>
    <w:p w14:paraId="5403953D" w14:textId="77777777" w:rsidR="008C4CE2" w:rsidRDefault="008C4CE2" w:rsidP="008C4CE2">
      <w:pPr>
        <w:pStyle w:val="Heading1"/>
      </w:pPr>
      <w:r>
        <w:t>&gt;&gt;                     ,</w:t>
      </w:r>
    </w:p>
    <w:p w14:paraId="2881230C" w14:textId="77777777" w:rsidR="008C4CE2" w:rsidRDefault="008C4CE2" w:rsidP="008C4CE2">
      <w:pPr>
        <w:pStyle w:val="Heading1"/>
      </w:pPr>
      <w:r>
        <w:t>&gt;&gt;                     t.eventsDiscarded = function(e, t) {}</w:t>
      </w:r>
    </w:p>
    <w:p w14:paraId="7D2A4DAF" w14:textId="77777777" w:rsidR="008C4CE2" w:rsidRDefault="008C4CE2" w:rsidP="008C4CE2">
      <w:pPr>
        <w:pStyle w:val="Heading1"/>
      </w:pPr>
      <w:r>
        <w:t>&gt;&gt;                     ,</w:t>
      </w:r>
    </w:p>
    <w:p w14:paraId="5AF339F8" w14:textId="77777777" w:rsidR="008C4CE2" w:rsidRDefault="008C4CE2" w:rsidP="008C4CE2">
      <w:pPr>
        <w:pStyle w:val="Heading1"/>
      </w:pPr>
      <w:r>
        <w:t>&gt;&gt;                     t.eventsSendRequest = function(e, t) {}</w:t>
      </w:r>
    </w:p>
    <w:p w14:paraId="4003C1A0" w14:textId="77777777" w:rsidR="008C4CE2" w:rsidRDefault="008C4CE2" w:rsidP="008C4CE2">
      <w:pPr>
        <w:pStyle w:val="Heading1"/>
      </w:pPr>
      <w:r>
        <w:t>&gt;&gt;                     ,</w:t>
      </w:r>
    </w:p>
    <w:p w14:paraId="6B27EB7E" w14:textId="77777777" w:rsidR="008C4CE2" w:rsidRDefault="008C4CE2" w:rsidP="008C4CE2">
      <w:pPr>
        <w:pStyle w:val="Heading1"/>
      </w:pPr>
      <w:r>
        <w:t>&gt;&gt;                     t)),</w:t>
      </w:r>
    </w:p>
    <w:p w14:paraId="75822ED7" w14:textId="77777777" w:rsidR="008C4CE2" w:rsidRDefault="008C4CE2" w:rsidP="008C4CE2">
      <w:pPr>
        <w:pStyle w:val="Heading1"/>
      </w:pPr>
      <w:r>
        <w:t>&gt;&gt;                     e._notificationManager = i),</w:t>
      </w:r>
    </w:p>
    <w:p w14:paraId="1E4BE7DE" w14:textId="77777777" w:rsidR="008C4CE2" w:rsidRDefault="008C4CE2" w:rsidP="008C4CE2">
      <w:pPr>
        <w:pStyle w:val="Heading1"/>
      </w:pPr>
      <w:r>
        <w:t>&gt;&gt;                     i</w:t>
      </w:r>
    </w:p>
    <w:p w14:paraId="610AE991" w14:textId="77777777" w:rsidR="008C4CE2" w:rsidRDefault="008C4CE2" w:rsidP="008C4CE2">
      <w:pPr>
        <w:pStyle w:val="Heading1"/>
      </w:pPr>
      <w:r>
        <w:t>&gt;&gt;                 }</w:t>
      </w:r>
    </w:p>
    <w:p w14:paraId="7AAF492C" w14:textId="77777777" w:rsidR="008C4CE2" w:rsidRDefault="008C4CE2" w:rsidP="008C4CE2">
      <w:pPr>
        <w:pStyle w:val="Heading1"/>
      </w:pPr>
      <w:r>
        <w:t>&gt;&gt;                 ,</w:t>
      </w:r>
    </w:p>
    <w:p w14:paraId="31971399" w14:textId="77777777" w:rsidR="008C4CE2" w:rsidRDefault="008C4CE2" w:rsidP="008C4CE2">
      <w:pPr>
        <w:pStyle w:val="Heading1"/>
      </w:pPr>
      <w:r>
        <w:t>&gt;&gt;                 e.addNotificationListener = function(e) {</w:t>
      </w:r>
    </w:p>
    <w:p w14:paraId="0BD79CBE" w14:textId="77777777" w:rsidR="008C4CE2" w:rsidRDefault="008C4CE2" w:rsidP="008C4CE2">
      <w:pPr>
        <w:pStyle w:val="Heading1"/>
      </w:pPr>
      <w:r>
        <w:t>&gt;&gt;                     i &amp;&amp; i.addNotificationListener(e)</w:t>
      </w:r>
    </w:p>
    <w:p w14:paraId="69A4D56D" w14:textId="77777777" w:rsidR="008C4CE2" w:rsidRDefault="008C4CE2" w:rsidP="008C4CE2">
      <w:pPr>
        <w:pStyle w:val="Heading1"/>
      </w:pPr>
      <w:r>
        <w:t>&gt;&gt;                 }</w:t>
      </w:r>
    </w:p>
    <w:p w14:paraId="739C9D79" w14:textId="77777777" w:rsidR="008C4CE2" w:rsidRDefault="008C4CE2" w:rsidP="008C4CE2">
      <w:pPr>
        <w:pStyle w:val="Heading1"/>
      </w:pPr>
      <w:r>
        <w:t>&gt;&gt;                 ,</w:t>
      </w:r>
    </w:p>
    <w:p w14:paraId="5A5213DB" w14:textId="77777777" w:rsidR="008C4CE2" w:rsidRDefault="008C4CE2" w:rsidP="008C4CE2">
      <w:pPr>
        <w:pStyle w:val="Heading1"/>
      </w:pPr>
      <w:r>
        <w:t>&gt;&gt;                 e.removeNotificationListener = function(e) {</w:t>
      </w:r>
    </w:p>
    <w:p w14:paraId="19D09DCA" w14:textId="77777777" w:rsidR="008C4CE2" w:rsidRDefault="008C4CE2" w:rsidP="008C4CE2">
      <w:pPr>
        <w:pStyle w:val="Heading1"/>
      </w:pPr>
      <w:r>
        <w:t>&gt;&gt;                     i &amp;&amp; i.removeNotificationListener(e)</w:t>
      </w:r>
    </w:p>
    <w:p w14:paraId="73421111" w14:textId="77777777" w:rsidR="008C4CE2" w:rsidRDefault="008C4CE2" w:rsidP="008C4CE2">
      <w:pPr>
        <w:pStyle w:val="Heading1"/>
      </w:pPr>
      <w:r>
        <w:t>&gt;&gt;                 }</w:t>
      </w:r>
    </w:p>
    <w:p w14:paraId="4895AC57" w14:textId="77777777" w:rsidR="008C4CE2" w:rsidRDefault="008C4CE2" w:rsidP="008C4CE2">
      <w:pPr>
        <w:pStyle w:val="Heading1"/>
      </w:pPr>
      <w:r>
        <w:t>&gt;&gt;                 ,</w:t>
      </w:r>
    </w:p>
    <w:p w14:paraId="3101667D" w14:textId="77777777" w:rsidR="008C4CE2" w:rsidRDefault="008C4CE2" w:rsidP="008C4CE2">
      <w:pPr>
        <w:pStyle w:val="Heading1"/>
      </w:pPr>
      <w:r>
        <w:t>&gt;&gt;                 e.getCookieMgr = function() {</w:t>
      </w:r>
    </w:p>
    <w:p w14:paraId="1DC59DEF" w14:textId="77777777" w:rsidR="008C4CE2" w:rsidRDefault="008C4CE2" w:rsidP="008C4CE2">
      <w:pPr>
        <w:pStyle w:val="Heading1"/>
      </w:pPr>
      <w:r>
        <w:t>&gt;&gt;                     return s || (s = It(t, e.logger)),</w:t>
      </w:r>
    </w:p>
    <w:p w14:paraId="4148891B" w14:textId="77777777" w:rsidR="008C4CE2" w:rsidRDefault="008C4CE2" w:rsidP="008C4CE2">
      <w:pPr>
        <w:pStyle w:val="Heading1"/>
      </w:pPr>
      <w:r>
        <w:t>&gt;&gt;                     s</w:t>
      </w:r>
    </w:p>
    <w:p w14:paraId="16C09BE4" w14:textId="77777777" w:rsidR="008C4CE2" w:rsidRDefault="008C4CE2" w:rsidP="008C4CE2">
      <w:pPr>
        <w:pStyle w:val="Heading1"/>
      </w:pPr>
      <w:r>
        <w:t>&gt;&gt;                 }</w:t>
      </w:r>
    </w:p>
    <w:p w14:paraId="76292D73" w14:textId="77777777" w:rsidR="008C4CE2" w:rsidRDefault="008C4CE2" w:rsidP="008C4CE2">
      <w:pPr>
        <w:pStyle w:val="Heading1"/>
      </w:pPr>
      <w:r>
        <w:t>&gt;&gt;                 ,</w:t>
      </w:r>
    </w:p>
    <w:p w14:paraId="24C19AC0" w14:textId="77777777" w:rsidR="008C4CE2" w:rsidRDefault="008C4CE2" w:rsidP="008C4CE2">
      <w:pPr>
        <w:pStyle w:val="Heading1"/>
      </w:pPr>
      <w:r>
        <w:t>&gt;&gt;                 e.setCookieMgr = function(e) {</w:t>
      </w:r>
    </w:p>
    <w:p w14:paraId="325A88E6" w14:textId="77777777" w:rsidR="008C4CE2" w:rsidRDefault="008C4CE2" w:rsidP="008C4CE2">
      <w:pPr>
        <w:pStyle w:val="Heading1"/>
      </w:pPr>
      <w:r>
        <w:t>&gt;&gt;                     s = e</w:t>
      </w:r>
    </w:p>
    <w:p w14:paraId="5642AE87" w14:textId="77777777" w:rsidR="008C4CE2" w:rsidRDefault="008C4CE2" w:rsidP="008C4CE2">
      <w:pPr>
        <w:pStyle w:val="Heading1"/>
      </w:pPr>
      <w:r>
        <w:t>&gt;&gt;                 }</w:t>
      </w:r>
    </w:p>
    <w:p w14:paraId="572E5C1D" w14:textId="77777777" w:rsidR="008C4CE2" w:rsidRDefault="008C4CE2" w:rsidP="008C4CE2">
      <w:pPr>
        <w:pStyle w:val="Heading1"/>
      </w:pPr>
      <w:r>
        <w:t>&gt;&gt;                 ,</w:t>
      </w:r>
    </w:p>
    <w:p w14:paraId="2890B408" w14:textId="77777777" w:rsidR="008C4CE2" w:rsidRDefault="008C4CE2" w:rsidP="008C4CE2">
      <w:pPr>
        <w:pStyle w:val="Heading1"/>
      </w:pPr>
      <w:r>
        <w:t>&gt;&gt;                 e.getPerfMgr = function() {</w:t>
      </w:r>
    </w:p>
    <w:p w14:paraId="5257552C" w14:textId="77777777" w:rsidR="008C4CE2" w:rsidRDefault="008C4CE2" w:rsidP="008C4CE2">
      <w:pPr>
        <w:pStyle w:val="Heading1"/>
      </w:pPr>
      <w:r>
        <w:t>&gt;&gt;                     if (!o &amp;&amp; !a &amp;&amp; xe(t.enablePerfMgr)) {</w:t>
      </w:r>
    </w:p>
    <w:p w14:paraId="7B6B50A6" w14:textId="77777777" w:rsidR="008C4CE2" w:rsidRDefault="008C4CE2" w:rsidP="008C4CE2">
      <w:pPr>
        <w:pStyle w:val="Heading1"/>
      </w:pPr>
      <w:r>
        <w:t>&gt;&gt;                         var n = xe(t.createPerfMgr);</w:t>
      </w:r>
    </w:p>
    <w:p w14:paraId="5F01DE13" w14:textId="77777777" w:rsidR="008C4CE2" w:rsidRDefault="008C4CE2" w:rsidP="008C4CE2">
      <w:pPr>
        <w:pStyle w:val="Heading1"/>
      </w:pPr>
      <w:r>
        <w:t>&gt;&gt;                         J(n) &amp;&amp; (a = n(e, e.getNotifyMgr()))</w:t>
      </w:r>
    </w:p>
    <w:p w14:paraId="65B15CC9" w14:textId="77777777" w:rsidR="008C4CE2" w:rsidRDefault="008C4CE2" w:rsidP="008C4CE2">
      <w:pPr>
        <w:pStyle w:val="Heading1"/>
      </w:pPr>
      <w:r>
        <w:t>&gt;&gt;                     }</w:t>
      </w:r>
    </w:p>
    <w:p w14:paraId="60417BB6" w14:textId="77777777" w:rsidR="008C4CE2" w:rsidRDefault="008C4CE2" w:rsidP="008C4CE2">
      <w:pPr>
        <w:pStyle w:val="Heading1"/>
      </w:pPr>
      <w:r>
        <w:t>&gt;&gt;                     return o || a || An</w:t>
      </w:r>
    </w:p>
    <w:p w14:paraId="4B33D626" w14:textId="77777777" w:rsidR="008C4CE2" w:rsidRDefault="008C4CE2" w:rsidP="008C4CE2">
      <w:pPr>
        <w:pStyle w:val="Heading1"/>
      </w:pPr>
      <w:r>
        <w:t>&gt;&gt;                 }</w:t>
      </w:r>
    </w:p>
    <w:p w14:paraId="1EAB5243" w14:textId="77777777" w:rsidR="008C4CE2" w:rsidRDefault="008C4CE2" w:rsidP="008C4CE2">
      <w:pPr>
        <w:pStyle w:val="Heading1"/>
      </w:pPr>
      <w:r>
        <w:t>&gt;&gt;                 ,</w:t>
      </w:r>
    </w:p>
    <w:p w14:paraId="2D7FA1BE" w14:textId="77777777" w:rsidR="008C4CE2" w:rsidRDefault="008C4CE2" w:rsidP="008C4CE2">
      <w:pPr>
        <w:pStyle w:val="Heading1"/>
      </w:pPr>
      <w:r>
        <w:t>&gt;&gt;                 e.setPerfMgr = function(e) {</w:t>
      </w:r>
    </w:p>
    <w:p w14:paraId="146CC1DB" w14:textId="77777777" w:rsidR="008C4CE2" w:rsidRDefault="008C4CE2" w:rsidP="008C4CE2">
      <w:pPr>
        <w:pStyle w:val="Heading1"/>
      </w:pPr>
      <w:r>
        <w:t>&gt;&gt;                     o = e</w:t>
      </w:r>
    </w:p>
    <w:p w14:paraId="2B559B24" w14:textId="77777777" w:rsidR="008C4CE2" w:rsidRDefault="008C4CE2" w:rsidP="008C4CE2">
      <w:pPr>
        <w:pStyle w:val="Heading1"/>
      </w:pPr>
      <w:r>
        <w:t>&gt;&gt;                 }</w:t>
      </w:r>
    </w:p>
    <w:p w14:paraId="0E2D90D8" w14:textId="77777777" w:rsidR="008C4CE2" w:rsidRDefault="008C4CE2" w:rsidP="008C4CE2">
      <w:pPr>
        <w:pStyle w:val="Heading1"/>
      </w:pPr>
      <w:r>
        <w:t>&gt;&gt;                 ,</w:t>
      </w:r>
    </w:p>
    <w:p w14:paraId="051A5D01" w14:textId="77777777" w:rsidR="008C4CE2" w:rsidRDefault="008C4CE2" w:rsidP="008C4CE2">
      <w:pPr>
        <w:pStyle w:val="Heading1"/>
      </w:pPr>
      <w:r>
        <w:t>&gt;&gt;                 e.eventCnt = function() {</w:t>
      </w:r>
    </w:p>
    <w:p w14:paraId="5F6E9B1F" w14:textId="77777777" w:rsidR="008C4CE2" w:rsidRDefault="008C4CE2" w:rsidP="008C4CE2">
      <w:pPr>
        <w:pStyle w:val="Heading1"/>
      </w:pPr>
      <w:r>
        <w:t>&gt;&gt;                     return r.length</w:t>
      </w:r>
    </w:p>
    <w:p w14:paraId="3141D119" w14:textId="77777777" w:rsidR="008C4CE2" w:rsidRDefault="008C4CE2" w:rsidP="008C4CE2">
      <w:pPr>
        <w:pStyle w:val="Heading1"/>
      </w:pPr>
      <w:r>
        <w:t>&gt;&gt;                 }</w:t>
      </w:r>
    </w:p>
    <w:p w14:paraId="44FF87F2" w14:textId="77777777" w:rsidR="008C4CE2" w:rsidRDefault="008C4CE2" w:rsidP="008C4CE2">
      <w:pPr>
        <w:pStyle w:val="Heading1"/>
      </w:pPr>
      <w:r>
        <w:t>&gt;&gt;                 ,</w:t>
      </w:r>
    </w:p>
    <w:p w14:paraId="1A0F1CEB" w14:textId="77777777" w:rsidR="008C4CE2" w:rsidRDefault="008C4CE2" w:rsidP="008C4CE2">
      <w:pPr>
        <w:pStyle w:val="Heading1"/>
      </w:pPr>
      <w:r>
        <w:t>&gt;&gt;                 e.releaseQueue = function() {</w:t>
      </w:r>
    </w:p>
    <w:p w14:paraId="50D51A38" w14:textId="77777777" w:rsidR="008C4CE2" w:rsidRDefault="008C4CE2" w:rsidP="008C4CE2">
      <w:pPr>
        <w:pStyle w:val="Heading1"/>
      </w:pPr>
      <w:r>
        <w:t>&gt;&gt;                     if (n &amp;&amp; r.length &gt; 0) {</w:t>
      </w:r>
    </w:p>
    <w:p w14:paraId="1A5BAEB0" w14:textId="77777777" w:rsidR="008C4CE2" w:rsidRDefault="008C4CE2" w:rsidP="008C4CE2">
      <w:pPr>
        <w:pStyle w:val="Heading1"/>
      </w:pPr>
      <w:r>
        <w:t>&gt;&gt;                         var e = r;</w:t>
      </w:r>
    </w:p>
    <w:p w14:paraId="4A494F55" w14:textId="77777777" w:rsidR="008C4CE2" w:rsidRDefault="008C4CE2" w:rsidP="008C4CE2">
      <w:pPr>
        <w:pStyle w:val="Heading1"/>
      </w:pPr>
      <w:r>
        <w:t>&gt;&gt;                         r = [],</w:t>
      </w:r>
    </w:p>
    <w:p w14:paraId="79754EF6" w14:textId="77777777" w:rsidR="008C4CE2" w:rsidRDefault="008C4CE2" w:rsidP="008C4CE2">
      <w:pPr>
        <w:pStyle w:val="Heading1"/>
      </w:pPr>
      <w:r>
        <w:t>&gt;&gt;                         fe(e, (function(e) {</w:t>
      </w:r>
    </w:p>
    <w:p w14:paraId="24632077" w14:textId="77777777" w:rsidR="008C4CE2" w:rsidRDefault="008C4CE2" w:rsidP="008C4CE2">
      <w:pPr>
        <w:pStyle w:val="Heading1"/>
      </w:pPr>
      <w:r>
        <w:t>&gt;&gt;                             _().processNext(e)</w:t>
      </w:r>
    </w:p>
    <w:p w14:paraId="09E13AB1" w14:textId="77777777" w:rsidR="008C4CE2" w:rsidRDefault="008C4CE2" w:rsidP="008C4CE2">
      <w:pPr>
        <w:pStyle w:val="Heading1"/>
      </w:pPr>
      <w:r>
        <w:t>&gt;&gt;                         }</w:t>
      </w:r>
    </w:p>
    <w:p w14:paraId="20955A64" w14:textId="77777777" w:rsidR="008C4CE2" w:rsidRDefault="008C4CE2" w:rsidP="008C4CE2">
      <w:pPr>
        <w:pStyle w:val="Heading1"/>
      </w:pPr>
      <w:r>
        <w:t>&gt;&gt;                         ))</w:t>
      </w:r>
    </w:p>
    <w:p w14:paraId="1CB969C0" w14:textId="77777777" w:rsidR="008C4CE2" w:rsidRDefault="008C4CE2" w:rsidP="008C4CE2">
      <w:pPr>
        <w:pStyle w:val="Heading1"/>
      </w:pPr>
      <w:r>
        <w:t>&gt;&gt;                     }</w:t>
      </w:r>
    </w:p>
    <w:p w14:paraId="101A9FCD" w14:textId="77777777" w:rsidR="008C4CE2" w:rsidRDefault="008C4CE2" w:rsidP="008C4CE2">
      <w:pPr>
        <w:pStyle w:val="Heading1"/>
      </w:pPr>
      <w:r>
        <w:t>&gt;&gt;                 }</w:t>
      </w:r>
    </w:p>
    <w:p w14:paraId="68714606" w14:textId="77777777" w:rsidR="008C4CE2" w:rsidRDefault="008C4CE2" w:rsidP="008C4CE2">
      <w:pPr>
        <w:pStyle w:val="Heading1"/>
      </w:pPr>
      <w:r>
        <w:t>&gt;&gt;                 ,</w:t>
      </w:r>
    </w:p>
    <w:p w14:paraId="5C984A1E" w14:textId="77777777" w:rsidR="008C4CE2" w:rsidRDefault="008C4CE2" w:rsidP="008C4CE2">
      <w:pPr>
        <w:pStyle w:val="Heading1"/>
      </w:pPr>
      <w:r>
        <w:t>&gt;&gt;                 e.pollInternalLogs = function(e) {</w:t>
      </w:r>
    </w:p>
    <w:p w14:paraId="596036FD" w14:textId="77777777" w:rsidR="008C4CE2" w:rsidRDefault="008C4CE2" w:rsidP="008C4CE2">
      <w:pPr>
        <w:pStyle w:val="Heading1"/>
      </w:pPr>
      <w:r>
        <w:t>&gt;&gt;                     b = e || null;</w:t>
      </w:r>
    </w:p>
    <w:p w14:paraId="5B2A7CCC" w14:textId="77777777" w:rsidR="008C4CE2" w:rsidRDefault="008C4CE2" w:rsidP="008C4CE2">
      <w:pPr>
        <w:pStyle w:val="Heading1"/>
      </w:pPr>
      <w:r>
        <w:t>&gt;&gt;                     var n = xe(t.diagnosticLogInterval);</w:t>
      </w:r>
    </w:p>
    <w:p w14:paraId="080285BD" w14:textId="77777777" w:rsidR="008C4CE2" w:rsidRDefault="008C4CE2" w:rsidP="008C4CE2">
      <w:pPr>
        <w:pStyle w:val="Heading1"/>
      </w:pPr>
      <w:r>
        <w:t>&gt;&gt;                     return n &amp;&amp; n &gt; 0 || (n = 1e4),</w:t>
      </w:r>
    </w:p>
    <w:p w14:paraId="63D15F27" w14:textId="77777777" w:rsidR="008C4CE2" w:rsidRDefault="008C4CE2" w:rsidP="008C4CE2">
      <w:pPr>
        <w:pStyle w:val="Heading1"/>
      </w:pPr>
      <w:r>
        <w:t>&gt;&gt;                     O &amp;&amp; clearInterval(O),</w:t>
      </w:r>
    </w:p>
    <w:p w14:paraId="723C3D8C" w14:textId="77777777" w:rsidR="008C4CE2" w:rsidRDefault="008C4CE2" w:rsidP="008C4CE2">
      <w:pPr>
        <w:pStyle w:val="Heading1"/>
      </w:pPr>
      <w:r>
        <w:t>&gt;&gt;                     O = setInterval((function() {</w:t>
      </w:r>
    </w:p>
    <w:p w14:paraId="0C1210A9" w14:textId="77777777" w:rsidR="008C4CE2" w:rsidRDefault="008C4CE2" w:rsidP="008C4CE2">
      <w:pPr>
        <w:pStyle w:val="Heading1"/>
      </w:pPr>
      <w:r>
        <w:t>&gt;&gt;                         k()</w:t>
      </w:r>
    </w:p>
    <w:p w14:paraId="2C15CCFB" w14:textId="77777777" w:rsidR="008C4CE2" w:rsidRDefault="008C4CE2" w:rsidP="008C4CE2">
      <w:pPr>
        <w:pStyle w:val="Heading1"/>
      </w:pPr>
      <w:r>
        <w:t>&gt;&gt;                     }</w:t>
      </w:r>
    </w:p>
    <w:p w14:paraId="5B658BC1" w14:textId="77777777" w:rsidR="008C4CE2" w:rsidRDefault="008C4CE2" w:rsidP="008C4CE2">
      <w:pPr>
        <w:pStyle w:val="Heading1"/>
      </w:pPr>
      <w:r>
        <w:t>&gt;&gt;                     ), n)</w:t>
      </w:r>
    </w:p>
    <w:p w14:paraId="61AF4B65" w14:textId="77777777" w:rsidR="008C4CE2" w:rsidRDefault="008C4CE2" w:rsidP="008C4CE2">
      <w:pPr>
        <w:pStyle w:val="Heading1"/>
      </w:pPr>
      <w:r>
        <w:t>&gt;&gt;                 }</w:t>
      </w:r>
    </w:p>
    <w:p w14:paraId="1CEC4B31" w14:textId="77777777" w:rsidR="008C4CE2" w:rsidRDefault="008C4CE2" w:rsidP="008C4CE2">
      <w:pPr>
        <w:pStyle w:val="Heading1"/>
      </w:pPr>
      <w:r>
        <w:t>&gt;&gt;                 ,</w:t>
      </w:r>
    </w:p>
    <w:p w14:paraId="300D670D" w14:textId="77777777" w:rsidR="008C4CE2" w:rsidRDefault="008C4CE2" w:rsidP="008C4CE2">
      <w:pPr>
        <w:pStyle w:val="Heading1"/>
      </w:pPr>
      <w:r>
        <w:t>&gt;&gt;                 e.stopPollingInternalLogs = function() {</w:t>
      </w:r>
    </w:p>
    <w:p w14:paraId="0D3725CF" w14:textId="77777777" w:rsidR="008C4CE2" w:rsidRDefault="008C4CE2" w:rsidP="008C4CE2">
      <w:pPr>
        <w:pStyle w:val="Heading1"/>
      </w:pPr>
      <w:r>
        <w:t>&gt;&gt;                     O &amp;&amp; (clearInterval(O),</w:t>
      </w:r>
    </w:p>
    <w:p w14:paraId="17B21FA3" w14:textId="77777777" w:rsidR="008C4CE2" w:rsidRDefault="008C4CE2" w:rsidP="008C4CE2">
      <w:pPr>
        <w:pStyle w:val="Heading1"/>
      </w:pPr>
      <w:r>
        <w:t>&gt;&gt;                     O = 0,</w:t>
      </w:r>
    </w:p>
    <w:p w14:paraId="277474DA" w14:textId="77777777" w:rsidR="008C4CE2" w:rsidRDefault="008C4CE2" w:rsidP="008C4CE2">
      <w:pPr>
        <w:pStyle w:val="Heading1"/>
      </w:pPr>
      <w:r>
        <w:t>&gt;&gt;                     k())</w:t>
      </w:r>
    </w:p>
    <w:p w14:paraId="39B3915C" w14:textId="77777777" w:rsidR="008C4CE2" w:rsidRDefault="008C4CE2" w:rsidP="008C4CE2">
      <w:pPr>
        <w:pStyle w:val="Heading1"/>
      </w:pPr>
      <w:r>
        <w:t>&gt;&gt;                 }</w:t>
      </w:r>
    </w:p>
    <w:p w14:paraId="38DC38CF" w14:textId="77777777" w:rsidR="008C4CE2" w:rsidRDefault="008C4CE2" w:rsidP="008C4CE2">
      <w:pPr>
        <w:pStyle w:val="Heading1"/>
      </w:pPr>
      <w:r>
        <w:t>&gt;&gt;                 ,</w:t>
      </w:r>
    </w:p>
    <w:p w14:paraId="737C347D" w14:textId="77777777" w:rsidR="008C4CE2" w:rsidRDefault="008C4CE2" w:rsidP="008C4CE2">
      <w:pPr>
        <w:pStyle w:val="Heading1"/>
      </w:pPr>
      <w:r>
        <w:t>&gt;&gt;                 Pe(e, (function() {</w:t>
      </w:r>
    </w:p>
    <w:p w14:paraId="7EF690B3" w14:textId="77777777" w:rsidR="008C4CE2" w:rsidRDefault="008C4CE2" w:rsidP="008C4CE2">
      <w:pPr>
        <w:pStyle w:val="Heading1"/>
      </w:pPr>
      <w:r>
        <w:t>&gt;&gt;                     return m</w:t>
      </w:r>
    </w:p>
    <w:p w14:paraId="541A1571" w14:textId="77777777" w:rsidR="008C4CE2" w:rsidRDefault="008C4CE2" w:rsidP="008C4CE2">
      <w:pPr>
        <w:pStyle w:val="Heading1"/>
      </w:pPr>
      <w:r>
        <w:t>&gt;&gt;                 }</w:t>
      </w:r>
    </w:p>
    <w:p w14:paraId="07B577FB" w14:textId="77777777" w:rsidR="008C4CE2" w:rsidRDefault="008C4CE2" w:rsidP="008C4CE2">
      <w:pPr>
        <w:pStyle w:val="Heading1"/>
      </w:pPr>
      <w:r>
        <w:t>&gt;&gt;                 ), ["addTelemetryInitializer"]),</w:t>
      </w:r>
    </w:p>
    <w:p w14:paraId="57C88930" w14:textId="77777777" w:rsidR="008C4CE2" w:rsidRDefault="008C4CE2" w:rsidP="008C4CE2">
      <w:pPr>
        <w:pStyle w:val="Heading1"/>
      </w:pPr>
      <w:r>
        <w:t>&gt;&gt;                 e.unload = function(t, r, i) {</w:t>
      </w:r>
    </w:p>
    <w:p w14:paraId="4343C856" w14:textId="77777777" w:rsidR="008C4CE2" w:rsidRDefault="008C4CE2" w:rsidP="008C4CE2">
      <w:pPr>
        <w:pStyle w:val="Heading1"/>
      </w:pPr>
      <w:r>
        <w:t>&gt;&gt;                     var o;</w:t>
      </w:r>
    </w:p>
    <w:p w14:paraId="1A69532D" w14:textId="77777777" w:rsidR="008C4CE2" w:rsidRDefault="008C4CE2" w:rsidP="008C4CE2">
      <w:pPr>
        <w:pStyle w:val="Heading1"/>
      </w:pPr>
      <w:r>
        <w:t>&gt;&gt;                     void 0 === t &amp;&amp; (t = !0),</w:t>
      </w:r>
    </w:p>
    <w:p w14:paraId="55A8A735" w14:textId="77777777" w:rsidR="008C4CE2" w:rsidRDefault="008C4CE2" w:rsidP="008C4CE2">
      <w:pPr>
        <w:pStyle w:val="Heading1"/>
      </w:pPr>
      <w:r>
        <w:t>&gt;&gt;                     n || Te("SDK is not initialized"),</w:t>
      </w:r>
    </w:p>
    <w:p w14:paraId="42238F7E" w14:textId="77777777" w:rsidR="008C4CE2" w:rsidRDefault="008C4CE2" w:rsidP="008C4CE2">
      <w:pPr>
        <w:pStyle w:val="Heading1"/>
      </w:pPr>
      <w:r>
        <w:t>&gt;&gt;                     g &amp;&amp; Te("SDK is still unloading...");</w:t>
      </w:r>
    </w:p>
    <w:p w14:paraId="6944BC8C" w14:textId="77777777" w:rsidR="008C4CE2" w:rsidRDefault="008C4CE2" w:rsidP="008C4CE2">
      <w:pPr>
        <w:pStyle w:val="Heading1"/>
      </w:pPr>
      <w:r>
        <w:t>&gt;&gt;                     var a = ((o = {</w:t>
      </w:r>
    </w:p>
    <w:p w14:paraId="0D0236A8" w14:textId="77777777" w:rsidR="008C4CE2" w:rsidRDefault="008C4CE2" w:rsidP="008C4CE2">
      <w:pPr>
        <w:pStyle w:val="Heading1"/>
      </w:pPr>
      <w:r>
        <w:t>&gt;&gt;                         reason: 50</w:t>
      </w:r>
    </w:p>
    <w:p w14:paraId="28F77ECF" w14:textId="77777777" w:rsidR="008C4CE2" w:rsidRDefault="008C4CE2" w:rsidP="008C4CE2">
      <w:pPr>
        <w:pStyle w:val="Heading1"/>
      </w:pPr>
      <w:r>
        <w:t>&gt;&gt;                     }).isAsync = t,</w:t>
      </w:r>
    </w:p>
    <w:p w14:paraId="39C89262" w14:textId="77777777" w:rsidR="008C4CE2" w:rsidRDefault="008C4CE2" w:rsidP="008C4CE2">
      <w:pPr>
        <w:pStyle w:val="Heading1"/>
      </w:pPr>
      <w:r>
        <w:t>&gt;&gt;                     o.flushComplete = !1,</w:t>
      </w:r>
    </w:p>
    <w:p w14:paraId="5EA48281" w14:textId="77777777" w:rsidR="008C4CE2" w:rsidRDefault="008C4CE2" w:rsidP="008C4CE2">
      <w:pPr>
        <w:pStyle w:val="Heading1"/>
      </w:pPr>
      <w:r>
        <w:t>&gt;&gt;                     o)</w:t>
      </w:r>
    </w:p>
    <w:p w14:paraId="682F84F3" w14:textId="77777777" w:rsidR="008C4CE2" w:rsidRDefault="008C4CE2" w:rsidP="008C4CE2">
      <w:pPr>
        <w:pStyle w:val="Heading1"/>
      </w:pPr>
      <w:r>
        <w:t>&gt;&gt;                       , s = Gn(j(), e);</w:t>
      </w:r>
    </w:p>
    <w:p w14:paraId="020C4250" w14:textId="77777777" w:rsidR="008C4CE2" w:rsidRDefault="008C4CE2" w:rsidP="008C4CE2">
      <w:pPr>
        <w:pStyle w:val="Heading1"/>
      </w:pPr>
      <w:r>
        <w:t>&gt;&gt;                     function l(t) {</w:t>
      </w:r>
    </w:p>
    <w:p w14:paraId="2B5896FC" w14:textId="77777777" w:rsidR="008C4CE2" w:rsidRDefault="008C4CE2" w:rsidP="008C4CE2">
      <w:pPr>
        <w:pStyle w:val="Heading1"/>
      </w:pPr>
      <w:r>
        <w:t>&gt;&gt;                         a.flushComplete = t,</w:t>
      </w:r>
    </w:p>
    <w:p w14:paraId="00A50391" w14:textId="77777777" w:rsidR="008C4CE2" w:rsidRDefault="008C4CE2" w:rsidP="008C4CE2">
      <w:pPr>
        <w:pStyle w:val="Heading1"/>
      </w:pPr>
      <w:r>
        <w:t>&gt;&gt;                         g = !0,</w:t>
      </w:r>
    </w:p>
    <w:p w14:paraId="558676C4" w14:textId="77777777" w:rsidR="008C4CE2" w:rsidRDefault="008C4CE2" w:rsidP="008C4CE2">
      <w:pPr>
        <w:pStyle w:val="Heading1"/>
      </w:pPr>
      <w:r>
        <w:t>&gt;&gt;                         y.run(s, a),</w:t>
      </w:r>
    </w:p>
    <w:p w14:paraId="228713AC" w14:textId="77777777" w:rsidR="008C4CE2" w:rsidRDefault="008C4CE2" w:rsidP="008C4CE2">
      <w:pPr>
        <w:pStyle w:val="Heading1"/>
      </w:pPr>
      <w:r>
        <w:t>&gt;&gt;                         e.stopPollingInternalLogs(),</w:t>
      </w:r>
    </w:p>
    <w:p w14:paraId="330A83F4" w14:textId="77777777" w:rsidR="008C4CE2" w:rsidRDefault="008C4CE2" w:rsidP="008C4CE2">
      <w:pPr>
        <w:pStyle w:val="Heading1"/>
      </w:pPr>
      <w:r>
        <w:t>&gt;&gt;                         s.processNext(a)</w:t>
      </w:r>
    </w:p>
    <w:p w14:paraId="3574F2A5" w14:textId="77777777" w:rsidR="008C4CE2" w:rsidRDefault="008C4CE2" w:rsidP="008C4CE2">
      <w:pPr>
        <w:pStyle w:val="Heading1"/>
      </w:pPr>
      <w:r>
        <w:t>&gt;&gt;                     }</w:t>
      </w:r>
    </w:p>
    <w:p w14:paraId="628D76F6" w14:textId="77777777" w:rsidR="008C4CE2" w:rsidRDefault="008C4CE2" w:rsidP="008C4CE2">
      <w:pPr>
        <w:pStyle w:val="Heading1"/>
      </w:pPr>
      <w:r>
        <w:t>&gt;&gt;                     s.onComplete((function() {</w:t>
      </w:r>
    </w:p>
    <w:p w14:paraId="68199F18" w14:textId="77777777" w:rsidR="008C4CE2" w:rsidRDefault="008C4CE2" w:rsidP="008C4CE2">
      <w:pPr>
        <w:pStyle w:val="Heading1"/>
      </w:pPr>
      <w:r>
        <w:t>&gt;&gt;                         w(),</w:t>
      </w:r>
    </w:p>
    <w:p w14:paraId="39F952DB" w14:textId="77777777" w:rsidR="008C4CE2" w:rsidRDefault="008C4CE2" w:rsidP="008C4CE2">
      <w:pPr>
        <w:pStyle w:val="Heading1"/>
      </w:pPr>
      <w:r>
        <w:t>&gt;&gt;                         r &amp;&amp; r(a)</w:t>
      </w:r>
    </w:p>
    <w:p w14:paraId="2CEC6E0E" w14:textId="77777777" w:rsidR="008C4CE2" w:rsidRDefault="008C4CE2" w:rsidP="008C4CE2">
      <w:pPr>
        <w:pStyle w:val="Heading1"/>
      </w:pPr>
      <w:r>
        <w:t>&gt;&gt;                     }</w:t>
      </w:r>
    </w:p>
    <w:p w14:paraId="0546E868" w14:textId="77777777" w:rsidR="008C4CE2" w:rsidRDefault="008C4CE2" w:rsidP="008C4CE2">
      <w:pPr>
        <w:pStyle w:val="Heading1"/>
      </w:pPr>
      <w:r>
        <w:t>&gt;&gt;                     ), e),</w:t>
      </w:r>
    </w:p>
    <w:p w14:paraId="0C4E7EAE" w14:textId="77777777" w:rsidR="008C4CE2" w:rsidRDefault="008C4CE2" w:rsidP="008C4CE2">
      <w:pPr>
        <w:pStyle w:val="Heading1"/>
      </w:pPr>
      <w:r>
        <w:t>&gt;&gt;                     T(t, l, 6, i) || l(!1)</w:t>
      </w:r>
    </w:p>
    <w:p w14:paraId="3A5E82B9" w14:textId="77777777" w:rsidR="008C4CE2" w:rsidRDefault="008C4CE2" w:rsidP="008C4CE2">
      <w:pPr>
        <w:pStyle w:val="Heading1"/>
      </w:pPr>
      <w:r>
        <w:t>&gt;&gt;                 }</w:t>
      </w:r>
    </w:p>
    <w:p w14:paraId="56C9BECF" w14:textId="77777777" w:rsidR="008C4CE2" w:rsidRDefault="008C4CE2" w:rsidP="008C4CE2">
      <w:pPr>
        <w:pStyle w:val="Heading1"/>
      </w:pPr>
      <w:r>
        <w:t>&gt;&gt;                 ,</w:t>
      </w:r>
    </w:p>
    <w:p w14:paraId="14A9EF9B" w14:textId="77777777" w:rsidR="008C4CE2" w:rsidRDefault="008C4CE2" w:rsidP="008C4CE2">
      <w:pPr>
        <w:pStyle w:val="Heading1"/>
      </w:pPr>
      <w:r>
        <w:t>&gt;&gt;                 e.getPlugin = E,</w:t>
      </w:r>
    </w:p>
    <w:p w14:paraId="5659D012" w14:textId="77777777" w:rsidR="008C4CE2" w:rsidRDefault="008C4CE2" w:rsidP="008C4CE2">
      <w:pPr>
        <w:pStyle w:val="Heading1"/>
      </w:pPr>
      <w:r>
        <w:t>&gt;&gt;                 e.addPlugin = function(e, t, n, r) {</w:t>
      </w:r>
    </w:p>
    <w:p w14:paraId="4E90164F" w14:textId="77777777" w:rsidR="008C4CE2" w:rsidRDefault="008C4CE2" w:rsidP="008C4CE2">
      <w:pPr>
        <w:pStyle w:val="Heading1"/>
      </w:pPr>
      <w:r>
        <w:t>&gt;&gt;                     if (!e)</w:t>
      </w:r>
    </w:p>
    <w:p w14:paraId="08B4B164" w14:textId="77777777" w:rsidR="008C4CE2" w:rsidRDefault="008C4CE2" w:rsidP="008C4CE2">
      <w:pPr>
        <w:pStyle w:val="Heading1"/>
      </w:pPr>
      <w:r>
        <w:t>&gt;&gt;                         return r &amp;&amp; r(!1),</w:t>
      </w:r>
    </w:p>
    <w:p w14:paraId="1705F0E5" w14:textId="77777777" w:rsidR="008C4CE2" w:rsidRDefault="008C4CE2" w:rsidP="008C4CE2">
      <w:pPr>
        <w:pStyle w:val="Heading1"/>
      </w:pPr>
      <w:r>
        <w:t>&gt;&gt;                         void L("Plugins must provide initialize method");</w:t>
      </w:r>
    </w:p>
    <w:p w14:paraId="59F73112" w14:textId="77777777" w:rsidR="008C4CE2" w:rsidRDefault="008C4CE2" w:rsidP="008C4CE2">
      <w:pPr>
        <w:pStyle w:val="Heading1"/>
      </w:pPr>
      <w:r>
        <w:t>&gt;&gt;                     var i = E(e.identifier);</w:t>
      </w:r>
    </w:p>
    <w:p w14:paraId="7B225BFF" w14:textId="77777777" w:rsidR="008C4CE2" w:rsidRDefault="008C4CE2" w:rsidP="008C4CE2">
      <w:pPr>
        <w:pStyle w:val="Heading1"/>
      </w:pPr>
      <w:r>
        <w:t>&gt;&gt;                     if (i &amp;&amp; !t)</w:t>
      </w:r>
    </w:p>
    <w:p w14:paraId="70304B62" w14:textId="77777777" w:rsidR="008C4CE2" w:rsidRDefault="008C4CE2" w:rsidP="008C4CE2">
      <w:pPr>
        <w:pStyle w:val="Heading1"/>
      </w:pPr>
      <w:r>
        <w:t>&gt;&gt;                         return r &amp;&amp; r(!1),</w:t>
      </w:r>
    </w:p>
    <w:p w14:paraId="07C8D149" w14:textId="77777777" w:rsidR="008C4CE2" w:rsidRDefault="008C4CE2" w:rsidP="008C4CE2">
      <w:pPr>
        <w:pStyle w:val="Heading1"/>
      </w:pPr>
      <w:r>
        <w:t>&gt;&gt;                         void L("Plugin [" + e.identifier + "] is already loaded!");</w:t>
      </w:r>
    </w:p>
    <w:p w14:paraId="3E11998A" w14:textId="77777777" w:rsidR="008C4CE2" w:rsidRDefault="008C4CE2" w:rsidP="008C4CE2">
      <w:pPr>
        <w:pStyle w:val="Heading1"/>
      </w:pPr>
      <w:r>
        <w:t>&gt;&gt;                     var o = {</w:t>
      </w:r>
    </w:p>
    <w:p w14:paraId="443C0991" w14:textId="77777777" w:rsidR="008C4CE2" w:rsidRDefault="008C4CE2" w:rsidP="008C4CE2">
      <w:pPr>
        <w:pStyle w:val="Heading1"/>
      </w:pPr>
      <w:r>
        <w:t>&gt;&gt;                         reason: 16</w:t>
      </w:r>
    </w:p>
    <w:p w14:paraId="4E47CFA0" w14:textId="77777777" w:rsidR="008C4CE2" w:rsidRDefault="008C4CE2" w:rsidP="008C4CE2">
      <w:pPr>
        <w:pStyle w:val="Heading1"/>
      </w:pPr>
      <w:r>
        <w:t>&gt;&gt;                     };</w:t>
      </w:r>
    </w:p>
    <w:p w14:paraId="33F4FFB2" w14:textId="77777777" w:rsidR="008C4CE2" w:rsidRDefault="008C4CE2" w:rsidP="008C4CE2">
      <w:pPr>
        <w:pStyle w:val="Heading1"/>
      </w:pPr>
      <w:r>
        <w:t>&gt;&gt;                     function a(t) {</w:t>
      </w:r>
    </w:p>
    <w:p w14:paraId="59022FF2" w14:textId="77777777" w:rsidR="008C4CE2" w:rsidRDefault="008C4CE2" w:rsidP="008C4CE2">
      <w:pPr>
        <w:pStyle w:val="Heading1"/>
      </w:pPr>
      <w:r>
        <w:t>&gt;&gt;                         c.push(e),</w:t>
      </w:r>
    </w:p>
    <w:p w14:paraId="43F6406A" w14:textId="77777777" w:rsidR="008C4CE2" w:rsidRDefault="008C4CE2" w:rsidP="008C4CE2">
      <w:pPr>
        <w:pStyle w:val="Heading1"/>
      </w:pPr>
      <w:r>
        <w:t>&gt;&gt;                         o.added = [e],</w:t>
      </w:r>
    </w:p>
    <w:p w14:paraId="5911F2C1" w14:textId="77777777" w:rsidR="008C4CE2" w:rsidRDefault="008C4CE2" w:rsidP="008C4CE2">
      <w:pPr>
        <w:pStyle w:val="Heading1"/>
      </w:pPr>
      <w:r>
        <w:t>&gt;&gt;                         I(o),</w:t>
      </w:r>
    </w:p>
    <w:p w14:paraId="209AC48F" w14:textId="77777777" w:rsidR="008C4CE2" w:rsidRDefault="008C4CE2" w:rsidP="008C4CE2">
      <w:pPr>
        <w:pStyle w:val="Heading1"/>
      </w:pPr>
      <w:r>
        <w:t>&gt;&gt;                         r &amp;&amp; r(!0)</w:t>
      </w:r>
    </w:p>
    <w:p w14:paraId="6C7371BF" w14:textId="77777777" w:rsidR="008C4CE2" w:rsidRDefault="008C4CE2" w:rsidP="008C4CE2">
      <w:pPr>
        <w:pStyle w:val="Heading1"/>
      </w:pPr>
      <w:r>
        <w:t>&gt;&gt;                     }</w:t>
      </w:r>
    </w:p>
    <w:p w14:paraId="23DF9763" w14:textId="77777777" w:rsidR="008C4CE2" w:rsidRDefault="008C4CE2" w:rsidP="008C4CE2">
      <w:pPr>
        <w:pStyle w:val="Heading1"/>
      </w:pPr>
      <w:r>
        <w:t>&gt;&gt;                     if (i) {</w:t>
      </w:r>
    </w:p>
    <w:p w14:paraId="53BF7320" w14:textId="77777777" w:rsidR="008C4CE2" w:rsidRDefault="008C4CE2" w:rsidP="008C4CE2">
      <w:pPr>
        <w:pStyle w:val="Heading1"/>
      </w:pPr>
      <w:r>
        <w:t>&gt;&gt;                         var s = [i.plugin];</w:t>
      </w:r>
    </w:p>
    <w:p w14:paraId="72B07B5F" w14:textId="77777777" w:rsidR="008C4CE2" w:rsidRDefault="008C4CE2" w:rsidP="008C4CE2">
      <w:pPr>
        <w:pStyle w:val="Heading1"/>
      </w:pPr>
      <w:r>
        <w:t>&gt;&gt;                         x(s, {</w:t>
      </w:r>
    </w:p>
    <w:p w14:paraId="7779E92A" w14:textId="77777777" w:rsidR="008C4CE2" w:rsidRDefault="008C4CE2" w:rsidP="008C4CE2">
      <w:pPr>
        <w:pStyle w:val="Heading1"/>
      </w:pPr>
      <w:r>
        <w:t>&gt;&gt;                             reason: 2,</w:t>
      </w:r>
    </w:p>
    <w:p w14:paraId="1AF2E1A0" w14:textId="77777777" w:rsidR="008C4CE2" w:rsidRDefault="008C4CE2" w:rsidP="008C4CE2">
      <w:pPr>
        <w:pStyle w:val="Heading1"/>
      </w:pPr>
      <w:r>
        <w:t>&gt;&gt;                             isAsync: !!n</w:t>
      </w:r>
    </w:p>
    <w:p w14:paraId="72C68A38" w14:textId="77777777" w:rsidR="008C4CE2" w:rsidRDefault="008C4CE2" w:rsidP="008C4CE2">
      <w:pPr>
        <w:pStyle w:val="Heading1"/>
      </w:pPr>
      <w:r>
        <w:t>&gt;&gt;                         }, (function(e) {</w:t>
      </w:r>
    </w:p>
    <w:p w14:paraId="45B1710B" w14:textId="77777777" w:rsidR="008C4CE2" w:rsidRDefault="008C4CE2" w:rsidP="008C4CE2">
      <w:pPr>
        <w:pStyle w:val="Heading1"/>
      </w:pPr>
      <w:r>
        <w:t>&gt;&gt;                             e ? (o.removed = s,</w:t>
      </w:r>
    </w:p>
    <w:p w14:paraId="434A7FA6" w14:textId="77777777" w:rsidR="008C4CE2" w:rsidRDefault="008C4CE2" w:rsidP="008C4CE2">
      <w:pPr>
        <w:pStyle w:val="Heading1"/>
      </w:pPr>
      <w:r>
        <w:t>&gt;&gt;                             o.reason |= 32,</w:t>
      </w:r>
    </w:p>
    <w:p w14:paraId="1C0FD62E" w14:textId="77777777" w:rsidR="008C4CE2" w:rsidRDefault="008C4CE2" w:rsidP="008C4CE2">
      <w:pPr>
        <w:pStyle w:val="Heading1"/>
      </w:pPr>
      <w:r>
        <w:t>&gt;&gt;                             a()) : r &amp;&amp; r(!1)</w:t>
      </w:r>
    </w:p>
    <w:p w14:paraId="26985224" w14:textId="77777777" w:rsidR="008C4CE2" w:rsidRDefault="008C4CE2" w:rsidP="008C4CE2">
      <w:pPr>
        <w:pStyle w:val="Heading1"/>
      </w:pPr>
      <w:r>
        <w:t>&gt;&gt;                         }</w:t>
      </w:r>
    </w:p>
    <w:p w14:paraId="3C940818" w14:textId="77777777" w:rsidR="008C4CE2" w:rsidRDefault="008C4CE2" w:rsidP="008C4CE2">
      <w:pPr>
        <w:pStyle w:val="Heading1"/>
      </w:pPr>
      <w:r>
        <w:t>&gt;&gt;                         ))</w:t>
      </w:r>
    </w:p>
    <w:p w14:paraId="16075278" w14:textId="77777777" w:rsidR="008C4CE2" w:rsidRDefault="008C4CE2" w:rsidP="008C4CE2">
      <w:pPr>
        <w:pStyle w:val="Heading1"/>
      </w:pPr>
      <w:r>
        <w:t>&gt;&gt;                     } else</w:t>
      </w:r>
    </w:p>
    <w:p w14:paraId="31F37F97" w14:textId="77777777" w:rsidR="008C4CE2" w:rsidRDefault="008C4CE2" w:rsidP="008C4CE2">
      <w:pPr>
        <w:pStyle w:val="Heading1"/>
      </w:pPr>
      <w:r>
        <w:t>&gt;&gt;                         a()</w:t>
      </w:r>
    </w:p>
    <w:p w14:paraId="65728DF5" w14:textId="77777777" w:rsidR="008C4CE2" w:rsidRDefault="008C4CE2" w:rsidP="008C4CE2">
      <w:pPr>
        <w:pStyle w:val="Heading1"/>
      </w:pPr>
      <w:r>
        <w:t>&gt;&gt;                 }</w:t>
      </w:r>
    </w:p>
    <w:p w14:paraId="76BCE27E" w14:textId="77777777" w:rsidR="008C4CE2" w:rsidRDefault="008C4CE2" w:rsidP="008C4CE2">
      <w:pPr>
        <w:pStyle w:val="Heading1"/>
      </w:pPr>
      <w:r>
        <w:t>&gt;&gt;                 ,</w:t>
      </w:r>
    </w:p>
    <w:p w14:paraId="4749EA98" w14:textId="77777777" w:rsidR="008C4CE2" w:rsidRDefault="008C4CE2" w:rsidP="008C4CE2">
      <w:pPr>
        <w:pStyle w:val="Heading1"/>
      </w:pPr>
      <w:r>
        <w:t>&gt;&gt;                 e.evtNamespace = function() {</w:t>
      </w:r>
    </w:p>
    <w:p w14:paraId="79B99591" w14:textId="77777777" w:rsidR="008C4CE2" w:rsidRDefault="008C4CE2" w:rsidP="008C4CE2">
      <w:pPr>
        <w:pStyle w:val="Heading1"/>
      </w:pPr>
      <w:r>
        <w:t>&gt;&gt;                     return v</w:t>
      </w:r>
    </w:p>
    <w:p w14:paraId="5FABDF66" w14:textId="77777777" w:rsidR="008C4CE2" w:rsidRDefault="008C4CE2" w:rsidP="008C4CE2">
      <w:pPr>
        <w:pStyle w:val="Heading1"/>
      </w:pPr>
      <w:r>
        <w:t>&gt;&gt;                 }</w:t>
      </w:r>
    </w:p>
    <w:p w14:paraId="5FA6327B" w14:textId="77777777" w:rsidR="008C4CE2" w:rsidRDefault="008C4CE2" w:rsidP="008C4CE2">
      <w:pPr>
        <w:pStyle w:val="Heading1"/>
      </w:pPr>
      <w:r>
        <w:t>&gt;&gt;                 ,</w:t>
      </w:r>
    </w:p>
    <w:p w14:paraId="05EB7E24" w14:textId="77777777" w:rsidR="008C4CE2" w:rsidRDefault="008C4CE2" w:rsidP="008C4CE2">
      <w:pPr>
        <w:pStyle w:val="Heading1"/>
      </w:pPr>
      <w:r>
        <w:t>&gt;&gt;                 e.flush = T,</w:t>
      </w:r>
    </w:p>
    <w:p w14:paraId="3652DC4F" w14:textId="77777777" w:rsidR="008C4CE2" w:rsidRDefault="008C4CE2" w:rsidP="008C4CE2">
      <w:pPr>
        <w:pStyle w:val="Heading1"/>
      </w:pPr>
      <w:r>
        <w:t>&gt;&gt;                 e.getTraceCtx = function(e) {</w:t>
      </w:r>
    </w:p>
    <w:p w14:paraId="23DA8324" w14:textId="77777777" w:rsidR="008C4CE2" w:rsidRDefault="008C4CE2" w:rsidP="008C4CE2">
      <w:pPr>
        <w:pStyle w:val="Heading1"/>
      </w:pPr>
      <w:r>
        <w:t>&gt;&gt;                     var t, n;</w:t>
      </w:r>
    </w:p>
    <w:p w14:paraId="10E5B7A6" w14:textId="77777777" w:rsidR="008C4CE2" w:rsidRDefault="008C4CE2" w:rsidP="008C4CE2">
      <w:pPr>
        <w:pStyle w:val="Heading1"/>
      </w:pPr>
      <w:r>
        <w:t>&gt;&gt;                     return S || (n = {},</w:t>
      </w:r>
    </w:p>
    <w:p w14:paraId="57C31E4A" w14:textId="77777777" w:rsidR="008C4CE2" w:rsidRDefault="008C4CE2" w:rsidP="008C4CE2">
      <w:pPr>
        <w:pStyle w:val="Heading1"/>
      </w:pPr>
      <w:r>
        <w:t>&gt;&gt;                     S = {</w:t>
      </w:r>
    </w:p>
    <w:p w14:paraId="736DE58E" w14:textId="77777777" w:rsidR="008C4CE2" w:rsidRDefault="008C4CE2" w:rsidP="008C4CE2">
      <w:pPr>
        <w:pStyle w:val="Heading1"/>
      </w:pPr>
      <w:r>
        <w:t>&gt;&gt;                         getName: function() {</w:t>
      </w:r>
    </w:p>
    <w:p w14:paraId="5A0C6F45" w14:textId="77777777" w:rsidR="008C4CE2" w:rsidRDefault="008C4CE2" w:rsidP="008C4CE2">
      <w:pPr>
        <w:pStyle w:val="Heading1"/>
      </w:pPr>
      <w:r>
        <w:t>&gt;&gt;                             return n.name</w:t>
      </w:r>
    </w:p>
    <w:p w14:paraId="2A159F7B" w14:textId="77777777" w:rsidR="008C4CE2" w:rsidRDefault="008C4CE2" w:rsidP="008C4CE2">
      <w:pPr>
        <w:pStyle w:val="Heading1"/>
      </w:pPr>
      <w:r>
        <w:t>&gt;&gt;                         },</w:t>
      </w:r>
    </w:p>
    <w:p w14:paraId="1A93FD5D" w14:textId="77777777" w:rsidR="008C4CE2" w:rsidRDefault="008C4CE2" w:rsidP="008C4CE2">
      <w:pPr>
        <w:pStyle w:val="Heading1"/>
      </w:pPr>
      <w:r>
        <w:t>&gt;&gt;                         setName: function(e) {</w:t>
      </w:r>
    </w:p>
    <w:p w14:paraId="3A6B9DCB" w14:textId="77777777" w:rsidR="008C4CE2" w:rsidRDefault="008C4CE2" w:rsidP="008C4CE2">
      <w:pPr>
        <w:pStyle w:val="Heading1"/>
      </w:pPr>
      <w:r>
        <w:t>&gt;&gt;                             t &amp;&amp; t.setName(e),</w:t>
      </w:r>
    </w:p>
    <w:p w14:paraId="4D9159C0" w14:textId="77777777" w:rsidR="008C4CE2" w:rsidRDefault="008C4CE2" w:rsidP="008C4CE2">
      <w:pPr>
        <w:pStyle w:val="Heading1"/>
      </w:pPr>
      <w:r>
        <w:t>&gt;&gt;                             n.name = e</w:t>
      </w:r>
    </w:p>
    <w:p w14:paraId="5C2CEEE5" w14:textId="77777777" w:rsidR="008C4CE2" w:rsidRDefault="008C4CE2" w:rsidP="008C4CE2">
      <w:pPr>
        <w:pStyle w:val="Heading1"/>
      </w:pPr>
      <w:r>
        <w:t>&gt;&gt;                         },</w:t>
      </w:r>
    </w:p>
    <w:p w14:paraId="42D5A05B" w14:textId="77777777" w:rsidR="008C4CE2" w:rsidRDefault="008C4CE2" w:rsidP="008C4CE2">
      <w:pPr>
        <w:pStyle w:val="Heading1"/>
      </w:pPr>
      <w:r>
        <w:t>&gt;&gt;                         getTraceId: function() {</w:t>
      </w:r>
    </w:p>
    <w:p w14:paraId="1875A2BF" w14:textId="77777777" w:rsidR="008C4CE2" w:rsidRDefault="008C4CE2" w:rsidP="008C4CE2">
      <w:pPr>
        <w:pStyle w:val="Heading1"/>
      </w:pPr>
      <w:r>
        <w:t>&gt;&gt;                             return n.traceId</w:t>
      </w:r>
    </w:p>
    <w:p w14:paraId="73F12B23" w14:textId="77777777" w:rsidR="008C4CE2" w:rsidRDefault="008C4CE2" w:rsidP="008C4CE2">
      <w:pPr>
        <w:pStyle w:val="Heading1"/>
      </w:pPr>
      <w:r>
        <w:t>&gt;&gt;                         },</w:t>
      </w:r>
    </w:p>
    <w:p w14:paraId="0610CEEF" w14:textId="77777777" w:rsidR="008C4CE2" w:rsidRDefault="008C4CE2" w:rsidP="008C4CE2">
      <w:pPr>
        <w:pStyle w:val="Heading1"/>
      </w:pPr>
      <w:r>
        <w:t>&gt;&gt;                         setTraceId: function(e) {</w:t>
      </w:r>
    </w:p>
    <w:p w14:paraId="4DDF6BFC" w14:textId="77777777" w:rsidR="008C4CE2" w:rsidRDefault="008C4CE2" w:rsidP="008C4CE2">
      <w:pPr>
        <w:pStyle w:val="Heading1"/>
      </w:pPr>
      <w:r>
        <w:t>&gt;&gt;                             t &amp;&amp; t.setTraceId(e),</w:t>
      </w:r>
    </w:p>
    <w:p w14:paraId="0F3E6F20" w14:textId="77777777" w:rsidR="008C4CE2" w:rsidRDefault="008C4CE2" w:rsidP="008C4CE2">
      <w:pPr>
        <w:pStyle w:val="Heading1"/>
      </w:pPr>
      <w:r>
        <w:t>&gt;&gt;                             Mn(e) &amp;&amp; (n.traceId = e)</w:t>
      </w:r>
    </w:p>
    <w:p w14:paraId="6939EA86" w14:textId="77777777" w:rsidR="008C4CE2" w:rsidRDefault="008C4CE2" w:rsidP="008C4CE2">
      <w:pPr>
        <w:pStyle w:val="Heading1"/>
      </w:pPr>
      <w:r>
        <w:t>&gt;&gt;                         },</w:t>
      </w:r>
    </w:p>
    <w:p w14:paraId="6DE716F4" w14:textId="77777777" w:rsidR="008C4CE2" w:rsidRDefault="008C4CE2" w:rsidP="008C4CE2">
      <w:pPr>
        <w:pStyle w:val="Heading1"/>
      </w:pPr>
      <w:r>
        <w:t>&gt;&gt;                         getSpanId: function() {</w:t>
      </w:r>
    </w:p>
    <w:p w14:paraId="55688DA5" w14:textId="77777777" w:rsidR="008C4CE2" w:rsidRDefault="008C4CE2" w:rsidP="008C4CE2">
      <w:pPr>
        <w:pStyle w:val="Heading1"/>
      </w:pPr>
      <w:r>
        <w:t>&gt;&gt;                             return n.spanId</w:t>
      </w:r>
    </w:p>
    <w:p w14:paraId="270EC849" w14:textId="77777777" w:rsidR="008C4CE2" w:rsidRDefault="008C4CE2" w:rsidP="008C4CE2">
      <w:pPr>
        <w:pStyle w:val="Heading1"/>
      </w:pPr>
      <w:r>
        <w:t>&gt;&gt;                         },</w:t>
      </w:r>
    </w:p>
    <w:p w14:paraId="7D266E16" w14:textId="77777777" w:rsidR="008C4CE2" w:rsidRDefault="008C4CE2" w:rsidP="008C4CE2">
      <w:pPr>
        <w:pStyle w:val="Heading1"/>
      </w:pPr>
      <w:r>
        <w:t>&gt;&gt;                         setSpanId: function(e) {</w:t>
      </w:r>
    </w:p>
    <w:p w14:paraId="465A2C77" w14:textId="77777777" w:rsidR="008C4CE2" w:rsidRDefault="008C4CE2" w:rsidP="008C4CE2">
      <w:pPr>
        <w:pStyle w:val="Heading1"/>
      </w:pPr>
      <w:r>
        <w:t>&gt;&gt;                             t &amp;&amp; t.setSpanId(e),</w:t>
      </w:r>
    </w:p>
    <w:p w14:paraId="0C68AF6B" w14:textId="77777777" w:rsidR="008C4CE2" w:rsidRDefault="008C4CE2" w:rsidP="008C4CE2">
      <w:pPr>
        <w:pStyle w:val="Heading1"/>
      </w:pPr>
      <w:r>
        <w:t>&gt;&gt;                             Bn(e) &amp;&amp; (n.spanId = e)</w:t>
      </w:r>
    </w:p>
    <w:p w14:paraId="271E5BB6" w14:textId="77777777" w:rsidR="008C4CE2" w:rsidRDefault="008C4CE2" w:rsidP="008C4CE2">
      <w:pPr>
        <w:pStyle w:val="Heading1"/>
      </w:pPr>
      <w:r>
        <w:t>&gt;&gt;                         },</w:t>
      </w:r>
    </w:p>
    <w:p w14:paraId="52B125AA" w14:textId="77777777" w:rsidR="008C4CE2" w:rsidRDefault="008C4CE2" w:rsidP="008C4CE2">
      <w:pPr>
        <w:pStyle w:val="Heading1"/>
      </w:pPr>
      <w:r>
        <w:t>&gt;&gt;                         getTraceFlags: function() {</w:t>
      </w:r>
    </w:p>
    <w:p w14:paraId="70FECEB6" w14:textId="77777777" w:rsidR="008C4CE2" w:rsidRDefault="008C4CE2" w:rsidP="008C4CE2">
      <w:pPr>
        <w:pStyle w:val="Heading1"/>
      </w:pPr>
      <w:r>
        <w:t>&gt;&gt;                             return n.traceFlags</w:t>
      </w:r>
    </w:p>
    <w:p w14:paraId="7A4D01CB" w14:textId="77777777" w:rsidR="008C4CE2" w:rsidRDefault="008C4CE2" w:rsidP="008C4CE2">
      <w:pPr>
        <w:pStyle w:val="Heading1"/>
      </w:pPr>
      <w:r>
        <w:t>&gt;&gt;                         },</w:t>
      </w:r>
    </w:p>
    <w:p w14:paraId="774AB550" w14:textId="77777777" w:rsidR="008C4CE2" w:rsidRDefault="008C4CE2" w:rsidP="008C4CE2">
      <w:pPr>
        <w:pStyle w:val="Heading1"/>
      </w:pPr>
      <w:r>
        <w:t>&gt;&gt;                         setTraceFlags: function(e) {</w:t>
      </w:r>
    </w:p>
    <w:p w14:paraId="081AC5E9" w14:textId="77777777" w:rsidR="008C4CE2" w:rsidRDefault="008C4CE2" w:rsidP="008C4CE2">
      <w:pPr>
        <w:pStyle w:val="Heading1"/>
      </w:pPr>
      <w:r>
        <w:t>&gt;&gt;                             t &amp;&amp; t.setTraceFlags(e),</w:t>
      </w:r>
    </w:p>
    <w:p w14:paraId="06273B43" w14:textId="77777777" w:rsidR="008C4CE2" w:rsidRDefault="008C4CE2" w:rsidP="008C4CE2">
      <w:pPr>
        <w:pStyle w:val="Heading1"/>
      </w:pPr>
      <w:r>
        <w:t>&gt;&gt;                             n.traceFlags = e</w:t>
      </w:r>
    </w:p>
    <w:p w14:paraId="2A1934FC" w14:textId="77777777" w:rsidR="008C4CE2" w:rsidRDefault="008C4CE2" w:rsidP="008C4CE2">
      <w:pPr>
        <w:pStyle w:val="Heading1"/>
      </w:pPr>
      <w:r>
        <w:t>&gt;&gt;                         }</w:t>
      </w:r>
    </w:p>
    <w:p w14:paraId="24127181" w14:textId="77777777" w:rsidR="008C4CE2" w:rsidRDefault="008C4CE2" w:rsidP="008C4CE2">
      <w:pPr>
        <w:pStyle w:val="Heading1"/>
      </w:pPr>
      <w:r>
        <w:t>&gt;&gt;                     }),</w:t>
      </w:r>
    </w:p>
    <w:p w14:paraId="7299200D" w14:textId="77777777" w:rsidR="008C4CE2" w:rsidRDefault="008C4CE2" w:rsidP="008C4CE2">
      <w:pPr>
        <w:pStyle w:val="Heading1"/>
      </w:pPr>
      <w:r>
        <w:t>&gt;&gt;                     S</w:t>
      </w:r>
    </w:p>
    <w:p w14:paraId="776F89C8" w14:textId="77777777" w:rsidR="008C4CE2" w:rsidRDefault="008C4CE2" w:rsidP="008C4CE2">
      <w:pPr>
        <w:pStyle w:val="Heading1"/>
      </w:pPr>
      <w:r>
        <w:t>&gt;&gt;                 }</w:t>
      </w:r>
    </w:p>
    <w:p w14:paraId="0D05AFA0" w14:textId="77777777" w:rsidR="008C4CE2" w:rsidRDefault="008C4CE2" w:rsidP="008C4CE2">
      <w:pPr>
        <w:pStyle w:val="Heading1"/>
      </w:pPr>
      <w:r>
        <w:t>&gt;&gt;                 ,</w:t>
      </w:r>
    </w:p>
    <w:p w14:paraId="2E2F4B3E" w14:textId="77777777" w:rsidR="008C4CE2" w:rsidRDefault="008C4CE2" w:rsidP="008C4CE2">
      <w:pPr>
        <w:pStyle w:val="Heading1"/>
      </w:pPr>
      <w:r>
        <w:t>&gt;&gt;                 e.setTraceCtx = function(e) {</w:t>
      </w:r>
    </w:p>
    <w:p w14:paraId="67665340" w14:textId="77777777" w:rsidR="008C4CE2" w:rsidRDefault="008C4CE2" w:rsidP="008C4CE2">
      <w:pPr>
        <w:pStyle w:val="Heading1"/>
      </w:pPr>
      <w:r>
        <w:t>&gt;&gt;                     S = e || null</w:t>
      </w:r>
    </w:p>
    <w:p w14:paraId="5B94B443" w14:textId="77777777" w:rsidR="008C4CE2" w:rsidRDefault="008C4CE2" w:rsidP="008C4CE2">
      <w:pPr>
        <w:pStyle w:val="Heading1"/>
      </w:pPr>
      <w:r>
        <w:t>&gt;&gt;                 }</w:t>
      </w:r>
    </w:p>
    <w:p w14:paraId="72D44B66" w14:textId="77777777" w:rsidR="008C4CE2" w:rsidRDefault="008C4CE2" w:rsidP="008C4CE2">
      <w:pPr>
        <w:pStyle w:val="Heading1"/>
      </w:pPr>
      <w:r>
        <w:t>&gt;&gt;                 ,</w:t>
      </w:r>
    </w:p>
    <w:p w14:paraId="555D78D2" w14:textId="77777777" w:rsidR="008C4CE2" w:rsidRDefault="008C4CE2" w:rsidP="008C4CE2">
      <w:pPr>
        <w:pStyle w:val="Heading1"/>
      </w:pPr>
      <w:r>
        <w:t>&gt;&gt;                 Ae(e, "addUnloadCb", (function() {</w:t>
      </w:r>
    </w:p>
    <w:p w14:paraId="7DF0F85C" w14:textId="77777777" w:rsidR="008C4CE2" w:rsidRDefault="008C4CE2" w:rsidP="008C4CE2">
      <w:pPr>
        <w:pStyle w:val="Heading1"/>
      </w:pPr>
      <w:r>
        <w:t>&gt;&gt;                     return y</w:t>
      </w:r>
    </w:p>
    <w:p w14:paraId="2074ED17" w14:textId="77777777" w:rsidR="008C4CE2" w:rsidRDefault="008C4CE2" w:rsidP="008C4CE2">
      <w:pPr>
        <w:pStyle w:val="Heading1"/>
      </w:pPr>
      <w:r>
        <w:t>&gt;&gt;                 }</w:t>
      </w:r>
    </w:p>
    <w:p w14:paraId="40B85503" w14:textId="77777777" w:rsidR="008C4CE2" w:rsidRDefault="008C4CE2" w:rsidP="008C4CE2">
      <w:pPr>
        <w:pStyle w:val="Heading1"/>
      </w:pPr>
      <w:r>
        <w:t>&gt;&gt;                 ), "add")</w:t>
      </w:r>
    </w:p>
    <w:p w14:paraId="7AA21CC4" w14:textId="77777777" w:rsidR="008C4CE2" w:rsidRDefault="008C4CE2" w:rsidP="008C4CE2">
      <w:pPr>
        <w:pStyle w:val="Heading1"/>
      </w:pPr>
      <w:r>
        <w:t>&gt;&gt;             }</w:t>
      </w:r>
    </w:p>
    <w:p w14:paraId="383692C0" w14:textId="77777777" w:rsidR="008C4CE2" w:rsidRDefault="008C4CE2" w:rsidP="008C4CE2">
      <w:pPr>
        <w:pStyle w:val="Heading1"/>
      </w:pPr>
      <w:r>
        <w:t>&gt;&gt;             ))</w:t>
      </w:r>
    </w:p>
    <w:p w14:paraId="20A899DB" w14:textId="77777777" w:rsidR="008C4CE2" w:rsidRDefault="008C4CE2" w:rsidP="008C4CE2">
      <w:pPr>
        <w:pStyle w:val="Heading1"/>
      </w:pPr>
      <w:r>
        <w:t>&gt;&gt;         }</w:t>
      </w:r>
    </w:p>
    <w:p w14:paraId="7F2332AF" w14:textId="77777777" w:rsidR="008C4CE2" w:rsidRDefault="008C4CE2" w:rsidP="008C4CE2">
      <w:pPr>
        <w:pStyle w:val="Heading1"/>
      </w:pPr>
      <w:r>
        <w:t>&gt;&gt;         return e.__ieDyn = 1,</w:t>
      </w:r>
    </w:p>
    <w:p w14:paraId="045C5266" w14:textId="77777777" w:rsidR="008C4CE2" w:rsidRDefault="008C4CE2" w:rsidP="008C4CE2">
      <w:pPr>
        <w:pStyle w:val="Heading1"/>
      </w:pPr>
      <w:r>
        <w:t>&gt;&gt;         e</w:t>
      </w:r>
    </w:p>
    <w:p w14:paraId="64D1B90B" w14:textId="77777777" w:rsidR="008C4CE2" w:rsidRDefault="008C4CE2" w:rsidP="008C4CE2">
      <w:pPr>
        <w:pStyle w:val="Heading1"/>
      </w:pPr>
      <w:r>
        <w:t>&gt;&gt;     }();</w:t>
      </w:r>
    </w:p>
    <w:p w14:paraId="5CB4B85B" w14:textId="77777777" w:rsidR="008C4CE2" w:rsidRDefault="008C4CE2" w:rsidP="008C4CE2">
      <w:pPr>
        <w:pStyle w:val="Heading1"/>
      </w:pPr>
      <w:r>
        <w:t>&gt;&gt;     function ir(e, t, n, r) {</w:t>
      </w:r>
    </w:p>
    <w:p w14:paraId="1C116157" w14:textId="77777777" w:rsidR="008C4CE2" w:rsidRDefault="008C4CE2" w:rsidP="008C4CE2">
      <w:pPr>
        <w:pStyle w:val="Heading1"/>
      </w:pPr>
      <w:r>
        <w:t>&gt;&gt;         fe(e, (function(e) {</w:t>
      </w:r>
    </w:p>
    <w:p w14:paraId="61CFF7C2" w14:textId="77777777" w:rsidR="008C4CE2" w:rsidRDefault="008C4CE2" w:rsidP="008C4CE2">
      <w:pPr>
        <w:pStyle w:val="Heading1"/>
      </w:pPr>
      <w:r>
        <w:t>&gt;&gt;             if (e &amp;&amp; e[t])</w:t>
      </w:r>
    </w:p>
    <w:p w14:paraId="0260AD50" w14:textId="77777777" w:rsidR="008C4CE2" w:rsidRDefault="008C4CE2" w:rsidP="008C4CE2">
      <w:pPr>
        <w:pStyle w:val="Heading1"/>
      </w:pPr>
      <w:r>
        <w:t>&gt;&gt;                 if (n)</w:t>
      </w:r>
    </w:p>
    <w:p w14:paraId="51E595C0" w14:textId="77777777" w:rsidR="008C4CE2" w:rsidRDefault="008C4CE2" w:rsidP="008C4CE2">
      <w:pPr>
        <w:pStyle w:val="Heading1"/>
      </w:pPr>
      <w:r>
        <w:t>&gt;&gt;                     setTimeout((function() {</w:t>
      </w:r>
    </w:p>
    <w:p w14:paraId="6FAECFB9" w14:textId="77777777" w:rsidR="008C4CE2" w:rsidRDefault="008C4CE2" w:rsidP="008C4CE2">
      <w:pPr>
        <w:pStyle w:val="Heading1"/>
      </w:pPr>
      <w:r>
        <w:t>&gt;&gt;                         return r(e)</w:t>
      </w:r>
    </w:p>
    <w:p w14:paraId="2063EF69" w14:textId="77777777" w:rsidR="008C4CE2" w:rsidRDefault="008C4CE2" w:rsidP="008C4CE2">
      <w:pPr>
        <w:pStyle w:val="Heading1"/>
      </w:pPr>
      <w:r>
        <w:t>&gt;&gt;                     }</w:t>
      </w:r>
    </w:p>
    <w:p w14:paraId="34E444B8" w14:textId="77777777" w:rsidR="008C4CE2" w:rsidRDefault="008C4CE2" w:rsidP="008C4CE2">
      <w:pPr>
        <w:pStyle w:val="Heading1"/>
      </w:pPr>
      <w:r>
        <w:t>&gt;&gt;                     ), 0);</w:t>
      </w:r>
    </w:p>
    <w:p w14:paraId="342D1BD0" w14:textId="77777777" w:rsidR="008C4CE2" w:rsidRDefault="008C4CE2" w:rsidP="008C4CE2">
      <w:pPr>
        <w:pStyle w:val="Heading1"/>
      </w:pPr>
      <w:r>
        <w:t>&gt;&gt;                 else</w:t>
      </w:r>
    </w:p>
    <w:p w14:paraId="4190D3A7" w14:textId="77777777" w:rsidR="008C4CE2" w:rsidRDefault="008C4CE2" w:rsidP="008C4CE2">
      <w:pPr>
        <w:pStyle w:val="Heading1"/>
      </w:pPr>
      <w:r>
        <w:t>&gt;&gt;                     try {</w:t>
      </w:r>
    </w:p>
    <w:p w14:paraId="6C148661" w14:textId="77777777" w:rsidR="008C4CE2" w:rsidRDefault="008C4CE2" w:rsidP="008C4CE2">
      <w:pPr>
        <w:pStyle w:val="Heading1"/>
      </w:pPr>
      <w:r>
        <w:t>&gt;&gt;                         r(e)</w:t>
      </w:r>
    </w:p>
    <w:p w14:paraId="6A7439D6" w14:textId="77777777" w:rsidR="008C4CE2" w:rsidRDefault="008C4CE2" w:rsidP="008C4CE2">
      <w:pPr>
        <w:pStyle w:val="Heading1"/>
      </w:pPr>
      <w:r>
        <w:t>&gt;&gt;                     } catch (e) {}</w:t>
      </w:r>
    </w:p>
    <w:p w14:paraId="07DBB7AA" w14:textId="77777777" w:rsidR="008C4CE2" w:rsidRDefault="008C4CE2" w:rsidP="008C4CE2">
      <w:pPr>
        <w:pStyle w:val="Heading1"/>
      </w:pPr>
      <w:r>
        <w:t>&gt;&gt;         }</w:t>
      </w:r>
    </w:p>
    <w:p w14:paraId="13219DF9" w14:textId="77777777" w:rsidR="008C4CE2" w:rsidRDefault="008C4CE2" w:rsidP="008C4CE2">
      <w:pPr>
        <w:pStyle w:val="Heading1"/>
      </w:pPr>
      <w:r>
        <w:t>&gt;&gt;         ))</w:t>
      </w:r>
    </w:p>
    <w:p w14:paraId="0BB60931" w14:textId="77777777" w:rsidR="008C4CE2" w:rsidRDefault="008C4CE2" w:rsidP="008C4CE2">
      <w:pPr>
        <w:pStyle w:val="Heading1"/>
      </w:pPr>
      <w:r>
        <w:t>&gt;&gt;     }</w:t>
      </w:r>
    </w:p>
    <w:p w14:paraId="618B44F6" w14:textId="77777777" w:rsidR="008C4CE2" w:rsidRDefault="008C4CE2" w:rsidP="008C4CE2">
      <w:pPr>
        <w:pStyle w:val="Heading1"/>
      </w:pPr>
      <w:r>
        <w:t>&gt;&gt;     var or, ar = function() {</w:t>
      </w:r>
    </w:p>
    <w:p w14:paraId="36E178FE" w14:textId="77777777" w:rsidR="008C4CE2" w:rsidRDefault="008C4CE2" w:rsidP="008C4CE2">
      <w:pPr>
        <w:pStyle w:val="Heading1"/>
      </w:pPr>
      <w:r>
        <w:t>&gt;&gt;         function e(t) {</w:t>
      </w:r>
    </w:p>
    <w:p w14:paraId="02EB8A22" w14:textId="77777777" w:rsidR="008C4CE2" w:rsidRDefault="008C4CE2" w:rsidP="008C4CE2">
      <w:pPr>
        <w:pStyle w:val="Heading1"/>
      </w:pPr>
      <w:r>
        <w:t>&gt;&gt;             this.listeners = [];</w:t>
      </w:r>
    </w:p>
    <w:p w14:paraId="211EF65F" w14:textId="77777777" w:rsidR="008C4CE2" w:rsidRDefault="008C4CE2" w:rsidP="008C4CE2">
      <w:pPr>
        <w:pStyle w:val="Heading1"/>
      </w:pPr>
      <w:r>
        <w:t>&gt;&gt;             var n = !!(t || {}).perfEvtsSendAll;</w:t>
      </w:r>
    </w:p>
    <w:p w14:paraId="3BDE60F2" w14:textId="77777777" w:rsidR="008C4CE2" w:rsidRDefault="008C4CE2" w:rsidP="008C4CE2">
      <w:pPr>
        <w:pStyle w:val="Heading1"/>
      </w:pPr>
      <w:r>
        <w:t>&gt;&gt;             k(e, this, (function(e) {</w:t>
      </w:r>
    </w:p>
    <w:p w14:paraId="5D3A0ADD" w14:textId="77777777" w:rsidR="008C4CE2" w:rsidRDefault="008C4CE2" w:rsidP="008C4CE2">
      <w:pPr>
        <w:pStyle w:val="Heading1"/>
      </w:pPr>
      <w:r>
        <w:t>&gt;&gt;                 e.addNotificationListener = function(t) {</w:t>
      </w:r>
    </w:p>
    <w:p w14:paraId="16BFB028" w14:textId="77777777" w:rsidR="008C4CE2" w:rsidRDefault="008C4CE2" w:rsidP="008C4CE2">
      <w:pPr>
        <w:pStyle w:val="Heading1"/>
      </w:pPr>
      <w:r>
        <w:t>&gt;&gt;                     e.listeners.push(t)</w:t>
      </w:r>
    </w:p>
    <w:p w14:paraId="52D5A946" w14:textId="77777777" w:rsidR="008C4CE2" w:rsidRDefault="008C4CE2" w:rsidP="008C4CE2">
      <w:pPr>
        <w:pStyle w:val="Heading1"/>
      </w:pPr>
      <w:r>
        <w:t>&gt;&gt;                 }</w:t>
      </w:r>
    </w:p>
    <w:p w14:paraId="69CBCBDA" w14:textId="77777777" w:rsidR="008C4CE2" w:rsidRDefault="008C4CE2" w:rsidP="008C4CE2">
      <w:pPr>
        <w:pStyle w:val="Heading1"/>
      </w:pPr>
      <w:r>
        <w:t>&gt;&gt;                 ,</w:t>
      </w:r>
    </w:p>
    <w:p w14:paraId="4A5859D7" w14:textId="77777777" w:rsidR="008C4CE2" w:rsidRDefault="008C4CE2" w:rsidP="008C4CE2">
      <w:pPr>
        <w:pStyle w:val="Heading1"/>
      </w:pPr>
      <w:r>
        <w:t>&gt;&gt;                 e.removeNotificationListener = function(t) {</w:t>
      </w:r>
    </w:p>
    <w:p w14:paraId="3A7B594F" w14:textId="77777777" w:rsidR="008C4CE2" w:rsidRDefault="008C4CE2" w:rsidP="008C4CE2">
      <w:pPr>
        <w:pStyle w:val="Heading1"/>
      </w:pPr>
      <w:r>
        <w:t>&gt;&gt;                     for (var n = he(e.listeners, t); n &gt; -1; )</w:t>
      </w:r>
    </w:p>
    <w:p w14:paraId="291DFB20" w14:textId="77777777" w:rsidR="008C4CE2" w:rsidRDefault="008C4CE2" w:rsidP="008C4CE2">
      <w:pPr>
        <w:pStyle w:val="Heading1"/>
      </w:pPr>
      <w:r>
        <w:t>&gt;&gt;                         e.listeners.splice(n, 1),</w:t>
      </w:r>
    </w:p>
    <w:p w14:paraId="7E37C2C7" w14:textId="77777777" w:rsidR="008C4CE2" w:rsidRDefault="008C4CE2" w:rsidP="008C4CE2">
      <w:pPr>
        <w:pStyle w:val="Heading1"/>
      </w:pPr>
      <w:r>
        <w:t>&gt;&gt;                         n = he(e.listeners, t)</w:t>
      </w:r>
    </w:p>
    <w:p w14:paraId="3C38496C" w14:textId="77777777" w:rsidR="008C4CE2" w:rsidRDefault="008C4CE2" w:rsidP="008C4CE2">
      <w:pPr>
        <w:pStyle w:val="Heading1"/>
      </w:pPr>
      <w:r>
        <w:t>&gt;&gt;                 }</w:t>
      </w:r>
    </w:p>
    <w:p w14:paraId="56659B42" w14:textId="77777777" w:rsidR="008C4CE2" w:rsidRDefault="008C4CE2" w:rsidP="008C4CE2">
      <w:pPr>
        <w:pStyle w:val="Heading1"/>
      </w:pPr>
      <w:r>
        <w:t>&gt;&gt;                 ,</w:t>
      </w:r>
    </w:p>
    <w:p w14:paraId="130229D1" w14:textId="77777777" w:rsidR="008C4CE2" w:rsidRDefault="008C4CE2" w:rsidP="008C4CE2">
      <w:pPr>
        <w:pStyle w:val="Heading1"/>
      </w:pPr>
      <w:r>
        <w:t>&gt;&gt;                 e.eventsSent = function(t) {</w:t>
      </w:r>
    </w:p>
    <w:p w14:paraId="550AED8C" w14:textId="77777777" w:rsidR="008C4CE2" w:rsidRDefault="008C4CE2" w:rsidP="008C4CE2">
      <w:pPr>
        <w:pStyle w:val="Heading1"/>
      </w:pPr>
      <w:r>
        <w:t>&gt;&gt;                     ir(e.listeners, "eventsSent", !0, (function(e) {</w:t>
      </w:r>
    </w:p>
    <w:p w14:paraId="1F47FDA9" w14:textId="77777777" w:rsidR="008C4CE2" w:rsidRDefault="008C4CE2" w:rsidP="008C4CE2">
      <w:pPr>
        <w:pStyle w:val="Heading1"/>
      </w:pPr>
      <w:r>
        <w:t>&gt;&gt;                         e.eventsSent(t)</w:t>
      </w:r>
    </w:p>
    <w:p w14:paraId="27DB0228" w14:textId="77777777" w:rsidR="008C4CE2" w:rsidRDefault="008C4CE2" w:rsidP="008C4CE2">
      <w:pPr>
        <w:pStyle w:val="Heading1"/>
      </w:pPr>
      <w:r>
        <w:t>&gt;&gt;                     }</w:t>
      </w:r>
    </w:p>
    <w:p w14:paraId="17EE7021" w14:textId="77777777" w:rsidR="008C4CE2" w:rsidRDefault="008C4CE2" w:rsidP="008C4CE2">
      <w:pPr>
        <w:pStyle w:val="Heading1"/>
      </w:pPr>
      <w:r>
        <w:t>&gt;&gt;                     ))</w:t>
      </w:r>
    </w:p>
    <w:p w14:paraId="31507349" w14:textId="77777777" w:rsidR="008C4CE2" w:rsidRDefault="008C4CE2" w:rsidP="008C4CE2">
      <w:pPr>
        <w:pStyle w:val="Heading1"/>
      </w:pPr>
      <w:r>
        <w:t>&gt;&gt;                 }</w:t>
      </w:r>
    </w:p>
    <w:p w14:paraId="7663946D" w14:textId="77777777" w:rsidR="008C4CE2" w:rsidRDefault="008C4CE2" w:rsidP="008C4CE2">
      <w:pPr>
        <w:pStyle w:val="Heading1"/>
      </w:pPr>
      <w:r>
        <w:t>&gt;&gt;                 ,</w:t>
      </w:r>
    </w:p>
    <w:p w14:paraId="654222CA" w14:textId="77777777" w:rsidR="008C4CE2" w:rsidRDefault="008C4CE2" w:rsidP="008C4CE2">
      <w:pPr>
        <w:pStyle w:val="Heading1"/>
      </w:pPr>
      <w:r>
        <w:t>&gt;&gt;                 e.eventsDiscarded = function(t, n) {</w:t>
      </w:r>
    </w:p>
    <w:p w14:paraId="353D8FB4" w14:textId="77777777" w:rsidR="008C4CE2" w:rsidRDefault="008C4CE2" w:rsidP="008C4CE2">
      <w:pPr>
        <w:pStyle w:val="Heading1"/>
      </w:pPr>
      <w:r>
        <w:t>&gt;&gt;                     ir(e.listeners, "eventsDiscarded", !0, (function(e) {</w:t>
      </w:r>
    </w:p>
    <w:p w14:paraId="15BEAA96" w14:textId="77777777" w:rsidR="008C4CE2" w:rsidRDefault="008C4CE2" w:rsidP="008C4CE2">
      <w:pPr>
        <w:pStyle w:val="Heading1"/>
      </w:pPr>
      <w:r>
        <w:t>&gt;&gt;                         e.eventsDiscarded(t, n)</w:t>
      </w:r>
    </w:p>
    <w:p w14:paraId="4EA2E6D3" w14:textId="77777777" w:rsidR="008C4CE2" w:rsidRDefault="008C4CE2" w:rsidP="008C4CE2">
      <w:pPr>
        <w:pStyle w:val="Heading1"/>
      </w:pPr>
      <w:r>
        <w:t>&gt;&gt;                     }</w:t>
      </w:r>
    </w:p>
    <w:p w14:paraId="5A7E1E8B" w14:textId="77777777" w:rsidR="008C4CE2" w:rsidRDefault="008C4CE2" w:rsidP="008C4CE2">
      <w:pPr>
        <w:pStyle w:val="Heading1"/>
      </w:pPr>
      <w:r>
        <w:t>&gt;&gt;                     ))</w:t>
      </w:r>
    </w:p>
    <w:p w14:paraId="336697EF" w14:textId="77777777" w:rsidR="008C4CE2" w:rsidRDefault="008C4CE2" w:rsidP="008C4CE2">
      <w:pPr>
        <w:pStyle w:val="Heading1"/>
      </w:pPr>
      <w:r>
        <w:t>&gt;&gt;                 }</w:t>
      </w:r>
    </w:p>
    <w:p w14:paraId="01DF72B6" w14:textId="77777777" w:rsidR="008C4CE2" w:rsidRDefault="008C4CE2" w:rsidP="008C4CE2">
      <w:pPr>
        <w:pStyle w:val="Heading1"/>
      </w:pPr>
      <w:r>
        <w:t>&gt;&gt;                 ,</w:t>
      </w:r>
    </w:p>
    <w:p w14:paraId="74405D25" w14:textId="77777777" w:rsidR="008C4CE2" w:rsidRDefault="008C4CE2" w:rsidP="008C4CE2">
      <w:pPr>
        <w:pStyle w:val="Heading1"/>
      </w:pPr>
      <w:r>
        <w:t>&gt;&gt;                 e.eventsSendRequest = function(t, n) {</w:t>
      </w:r>
    </w:p>
    <w:p w14:paraId="64425B03" w14:textId="77777777" w:rsidR="008C4CE2" w:rsidRDefault="008C4CE2" w:rsidP="008C4CE2">
      <w:pPr>
        <w:pStyle w:val="Heading1"/>
      </w:pPr>
      <w:r>
        <w:t>&gt;&gt;                     ir(e.listeners, "eventsSendRequest", n, (function(e) {</w:t>
      </w:r>
    </w:p>
    <w:p w14:paraId="60AA7BB2" w14:textId="77777777" w:rsidR="008C4CE2" w:rsidRDefault="008C4CE2" w:rsidP="008C4CE2">
      <w:pPr>
        <w:pStyle w:val="Heading1"/>
      </w:pPr>
      <w:r>
        <w:t>&gt;&gt;                         e.eventsSendRequest(t, n)</w:t>
      </w:r>
    </w:p>
    <w:p w14:paraId="0758544D" w14:textId="77777777" w:rsidR="008C4CE2" w:rsidRDefault="008C4CE2" w:rsidP="008C4CE2">
      <w:pPr>
        <w:pStyle w:val="Heading1"/>
      </w:pPr>
      <w:r>
        <w:t>&gt;&gt;                     }</w:t>
      </w:r>
    </w:p>
    <w:p w14:paraId="62A6D261" w14:textId="77777777" w:rsidR="008C4CE2" w:rsidRDefault="008C4CE2" w:rsidP="008C4CE2">
      <w:pPr>
        <w:pStyle w:val="Heading1"/>
      </w:pPr>
      <w:r>
        <w:t>&gt;&gt;                     ))</w:t>
      </w:r>
    </w:p>
    <w:p w14:paraId="34E1CD39" w14:textId="77777777" w:rsidR="008C4CE2" w:rsidRDefault="008C4CE2" w:rsidP="008C4CE2">
      <w:pPr>
        <w:pStyle w:val="Heading1"/>
      </w:pPr>
      <w:r>
        <w:t>&gt;&gt;                 }</w:t>
      </w:r>
    </w:p>
    <w:p w14:paraId="558AD275" w14:textId="77777777" w:rsidR="008C4CE2" w:rsidRDefault="008C4CE2" w:rsidP="008C4CE2">
      <w:pPr>
        <w:pStyle w:val="Heading1"/>
      </w:pPr>
      <w:r>
        <w:t>&gt;&gt;                 ,</w:t>
      </w:r>
    </w:p>
    <w:p w14:paraId="49B8A8AC" w14:textId="77777777" w:rsidR="008C4CE2" w:rsidRDefault="008C4CE2" w:rsidP="008C4CE2">
      <w:pPr>
        <w:pStyle w:val="Heading1"/>
      </w:pPr>
      <w:r>
        <w:t>&gt;&gt;                 e.perfEvent = function(t) {</w:t>
      </w:r>
    </w:p>
    <w:p w14:paraId="4C2BA3FA" w14:textId="77777777" w:rsidR="008C4CE2" w:rsidRDefault="008C4CE2" w:rsidP="008C4CE2">
      <w:pPr>
        <w:pStyle w:val="Heading1"/>
      </w:pPr>
      <w:r>
        <w:t>&gt;&gt;                     t &amp;&amp; (!n &amp;&amp; t.isChildEvt() || ir(e.listeners, "perfEvent", !1, (function(e) {</w:t>
      </w:r>
    </w:p>
    <w:p w14:paraId="413E9153" w14:textId="77777777" w:rsidR="008C4CE2" w:rsidRDefault="008C4CE2" w:rsidP="008C4CE2">
      <w:pPr>
        <w:pStyle w:val="Heading1"/>
      </w:pPr>
      <w:r>
        <w:t>&gt;&gt;                         t.isAsync ? setTimeout((function() {</w:t>
      </w:r>
    </w:p>
    <w:p w14:paraId="1859FF63" w14:textId="77777777" w:rsidR="008C4CE2" w:rsidRDefault="008C4CE2" w:rsidP="008C4CE2">
      <w:pPr>
        <w:pStyle w:val="Heading1"/>
      </w:pPr>
      <w:r>
        <w:t>&gt;&gt;                             return e.perfEvent(t)</w:t>
      </w:r>
    </w:p>
    <w:p w14:paraId="4FA73176" w14:textId="77777777" w:rsidR="008C4CE2" w:rsidRDefault="008C4CE2" w:rsidP="008C4CE2">
      <w:pPr>
        <w:pStyle w:val="Heading1"/>
      </w:pPr>
      <w:r>
        <w:t>&gt;&gt;                         }</w:t>
      </w:r>
    </w:p>
    <w:p w14:paraId="5C21540E" w14:textId="77777777" w:rsidR="008C4CE2" w:rsidRDefault="008C4CE2" w:rsidP="008C4CE2">
      <w:pPr>
        <w:pStyle w:val="Heading1"/>
      </w:pPr>
      <w:r>
        <w:t>&gt;&gt;                         ), 0) : e.perfEvent(t)</w:t>
      </w:r>
    </w:p>
    <w:p w14:paraId="05A29546" w14:textId="77777777" w:rsidR="008C4CE2" w:rsidRDefault="008C4CE2" w:rsidP="008C4CE2">
      <w:pPr>
        <w:pStyle w:val="Heading1"/>
      </w:pPr>
      <w:r>
        <w:t>&gt;&gt;                     }</w:t>
      </w:r>
    </w:p>
    <w:p w14:paraId="49455F64" w14:textId="77777777" w:rsidR="008C4CE2" w:rsidRDefault="008C4CE2" w:rsidP="008C4CE2">
      <w:pPr>
        <w:pStyle w:val="Heading1"/>
      </w:pPr>
      <w:r>
        <w:t>&gt;&gt;                     )))</w:t>
      </w:r>
    </w:p>
    <w:p w14:paraId="05696BAE" w14:textId="77777777" w:rsidR="008C4CE2" w:rsidRDefault="008C4CE2" w:rsidP="008C4CE2">
      <w:pPr>
        <w:pStyle w:val="Heading1"/>
      </w:pPr>
      <w:r>
        <w:t>&gt;&gt;                 }</w:t>
      </w:r>
    </w:p>
    <w:p w14:paraId="3854985A" w14:textId="77777777" w:rsidR="008C4CE2" w:rsidRDefault="008C4CE2" w:rsidP="008C4CE2">
      <w:pPr>
        <w:pStyle w:val="Heading1"/>
      </w:pPr>
      <w:r>
        <w:t>&gt;&gt;             }</w:t>
      </w:r>
    </w:p>
    <w:p w14:paraId="206579A2" w14:textId="77777777" w:rsidR="008C4CE2" w:rsidRDefault="008C4CE2" w:rsidP="008C4CE2">
      <w:pPr>
        <w:pStyle w:val="Heading1"/>
      </w:pPr>
      <w:r>
        <w:t>&gt;&gt;             ))</w:t>
      </w:r>
    </w:p>
    <w:p w14:paraId="6FF7F385" w14:textId="77777777" w:rsidR="008C4CE2" w:rsidRDefault="008C4CE2" w:rsidP="008C4CE2">
      <w:pPr>
        <w:pStyle w:val="Heading1"/>
      </w:pPr>
      <w:r>
        <w:t>&gt;&gt;         }</w:t>
      </w:r>
    </w:p>
    <w:p w14:paraId="164633F3" w14:textId="77777777" w:rsidR="008C4CE2" w:rsidRDefault="008C4CE2" w:rsidP="008C4CE2">
      <w:pPr>
        <w:pStyle w:val="Heading1"/>
      </w:pPr>
      <w:r>
        <w:t>&gt;&gt;         return e.__ieDyn = 1,</w:t>
      </w:r>
    </w:p>
    <w:p w14:paraId="1E43A3DB" w14:textId="77777777" w:rsidR="008C4CE2" w:rsidRDefault="008C4CE2" w:rsidP="008C4CE2">
      <w:pPr>
        <w:pStyle w:val="Heading1"/>
      </w:pPr>
      <w:r>
        <w:t>&gt;&gt;         e</w:t>
      </w:r>
    </w:p>
    <w:p w14:paraId="23F1D357" w14:textId="77777777" w:rsidR="008C4CE2" w:rsidRDefault="008C4CE2" w:rsidP="008C4CE2">
      <w:pPr>
        <w:pStyle w:val="Heading1"/>
      </w:pPr>
      <w:r>
        <w:t>&gt;&gt;     }(), sr = function(e) {</w:t>
      </w:r>
    </w:p>
    <w:p w14:paraId="0F456EB9" w14:textId="77777777" w:rsidR="008C4CE2" w:rsidRDefault="008C4CE2" w:rsidP="008C4CE2">
      <w:pPr>
        <w:pStyle w:val="Heading1"/>
      </w:pPr>
      <w:r>
        <w:t>&gt;&gt;         function t() {</w:t>
      </w:r>
    </w:p>
    <w:p w14:paraId="75B578EF" w14:textId="77777777" w:rsidR="008C4CE2" w:rsidRDefault="008C4CE2" w:rsidP="008C4CE2">
      <w:pPr>
        <w:pStyle w:val="Heading1"/>
      </w:pPr>
      <w:r>
        <w:t>&gt;&gt;             var n = e.call(this) || this;</w:t>
      </w:r>
    </w:p>
    <w:p w14:paraId="4DED5ED6" w14:textId="77777777" w:rsidR="008C4CE2" w:rsidRDefault="008C4CE2" w:rsidP="008C4CE2">
      <w:pPr>
        <w:pStyle w:val="Heading1"/>
      </w:pPr>
      <w:r>
        <w:t>&gt;&gt;             return k(t, n, (function(e, t) {</w:t>
      </w:r>
    </w:p>
    <w:p w14:paraId="265C14E1" w14:textId="77777777" w:rsidR="008C4CE2" w:rsidRDefault="008C4CE2" w:rsidP="008C4CE2">
      <w:pPr>
        <w:pStyle w:val="Heading1"/>
      </w:pPr>
      <w:r>
        <w:t>&gt;&gt;                 function n(t) {</w:t>
      </w:r>
    </w:p>
    <w:p w14:paraId="3599CD1D" w14:textId="77777777" w:rsidR="008C4CE2" w:rsidRDefault="008C4CE2" w:rsidP="008C4CE2">
      <w:pPr>
        <w:pStyle w:val="Heading1"/>
      </w:pPr>
      <w:r>
        <w:t>&gt;&gt;                     var n = e.getNotifyMgr();</w:t>
      </w:r>
    </w:p>
    <w:p w14:paraId="685E8F0D" w14:textId="77777777" w:rsidR="008C4CE2" w:rsidRDefault="008C4CE2" w:rsidP="008C4CE2">
      <w:pPr>
        <w:pStyle w:val="Heading1"/>
      </w:pPr>
      <w:r>
        <w:t>&gt;&gt;                     n &amp;&amp; n.eventsDiscarded([t], 2)</w:t>
      </w:r>
    </w:p>
    <w:p w14:paraId="0EA2C46F" w14:textId="77777777" w:rsidR="008C4CE2" w:rsidRDefault="008C4CE2" w:rsidP="008C4CE2">
      <w:pPr>
        <w:pStyle w:val="Heading1"/>
      </w:pPr>
      <w:r>
        <w:t>&gt;&gt;                 }</w:t>
      </w:r>
    </w:p>
    <w:p w14:paraId="1556A095" w14:textId="77777777" w:rsidR="008C4CE2" w:rsidRDefault="008C4CE2" w:rsidP="008C4CE2">
      <w:pPr>
        <w:pStyle w:val="Heading1"/>
      </w:pPr>
      <w:r>
        <w:t>&gt;&gt;                 e.initialize = function(e, n, r, i) {</w:t>
      </w:r>
    </w:p>
    <w:p w14:paraId="375B27D5" w14:textId="77777777" w:rsidR="008C4CE2" w:rsidRDefault="008C4CE2" w:rsidP="008C4CE2">
      <w:pPr>
        <w:pStyle w:val="Heading1"/>
      </w:pPr>
      <w:r>
        <w:t>&gt;&gt;                     t.initialize(e, n, r || new ht(e), i || new ar(e))</w:t>
      </w:r>
    </w:p>
    <w:p w14:paraId="3F13D698" w14:textId="77777777" w:rsidR="008C4CE2" w:rsidRDefault="008C4CE2" w:rsidP="008C4CE2">
      <w:pPr>
        <w:pStyle w:val="Heading1"/>
      </w:pPr>
      <w:r>
        <w:t>&gt;&gt;                 }</w:t>
      </w:r>
    </w:p>
    <w:p w14:paraId="771C523E" w14:textId="77777777" w:rsidR="008C4CE2" w:rsidRDefault="008C4CE2" w:rsidP="008C4CE2">
      <w:pPr>
        <w:pStyle w:val="Heading1"/>
      </w:pPr>
      <w:r>
        <w:t>&gt;&gt;                 ,</w:t>
      </w:r>
    </w:p>
    <w:p w14:paraId="148C0A3D" w14:textId="77777777" w:rsidR="008C4CE2" w:rsidRDefault="008C4CE2" w:rsidP="008C4CE2">
      <w:pPr>
        <w:pStyle w:val="Heading1"/>
      </w:pPr>
      <w:r>
        <w:t>&gt;&gt;                 e.track = function(r) {</w:t>
      </w:r>
    </w:p>
    <w:p w14:paraId="5B71876C" w14:textId="77777777" w:rsidR="008C4CE2" w:rsidRDefault="008C4CE2" w:rsidP="008C4CE2">
      <w:pPr>
        <w:pStyle w:val="Heading1"/>
      </w:pPr>
      <w:r>
        <w:t>&gt;&gt;                     Fn(e.getPerfMgr(), (function() {</w:t>
      </w:r>
    </w:p>
    <w:p w14:paraId="2D651C18" w14:textId="77777777" w:rsidR="008C4CE2" w:rsidRDefault="008C4CE2" w:rsidP="008C4CE2">
      <w:pPr>
        <w:pStyle w:val="Heading1"/>
      </w:pPr>
      <w:r>
        <w:t>&gt;&gt;                         return "AppInsightsCore:track"</w:t>
      </w:r>
    </w:p>
    <w:p w14:paraId="1AF380BD" w14:textId="77777777" w:rsidR="008C4CE2" w:rsidRDefault="008C4CE2" w:rsidP="008C4CE2">
      <w:pPr>
        <w:pStyle w:val="Heading1"/>
      </w:pPr>
      <w:r>
        <w:t>&gt;&gt;                     }</w:t>
      </w:r>
    </w:p>
    <w:p w14:paraId="0A9E9919" w14:textId="77777777" w:rsidR="008C4CE2" w:rsidRDefault="008C4CE2" w:rsidP="008C4CE2">
      <w:pPr>
        <w:pStyle w:val="Heading1"/>
      </w:pPr>
      <w:r>
        <w:t>&gt;&gt;                     ), (function() {</w:t>
      </w:r>
    </w:p>
    <w:p w14:paraId="0163FDAC" w14:textId="77777777" w:rsidR="008C4CE2" w:rsidRDefault="008C4CE2" w:rsidP="008C4CE2">
      <w:pPr>
        <w:pStyle w:val="Heading1"/>
      </w:pPr>
      <w:r>
        <w:t>&gt;&gt;                         null === r &amp;&amp; (n(r),</w:t>
      </w:r>
    </w:p>
    <w:p w14:paraId="74075BB0" w14:textId="77777777" w:rsidR="008C4CE2" w:rsidRDefault="008C4CE2" w:rsidP="008C4CE2">
      <w:pPr>
        <w:pStyle w:val="Heading1"/>
      </w:pPr>
      <w:r>
        <w:t>&gt;&gt;                         Te("Invalid telemetry item")),</w:t>
      </w:r>
    </w:p>
    <w:p w14:paraId="59557595" w14:textId="77777777" w:rsidR="008C4CE2" w:rsidRDefault="008C4CE2" w:rsidP="008C4CE2">
      <w:pPr>
        <w:pStyle w:val="Heading1"/>
      </w:pPr>
      <w:r>
        <w:t>&gt;&gt;                         function(e) {</w:t>
      </w:r>
    </w:p>
    <w:p w14:paraId="3E8CCA3E" w14:textId="77777777" w:rsidR="008C4CE2" w:rsidRDefault="008C4CE2" w:rsidP="008C4CE2">
      <w:pPr>
        <w:pStyle w:val="Heading1"/>
      </w:pPr>
      <w:r>
        <w:t>&gt;&gt;                             K(e.name) &amp;&amp; (n(e),</w:t>
      </w:r>
    </w:p>
    <w:p w14:paraId="3A3782B1" w14:textId="77777777" w:rsidR="008C4CE2" w:rsidRDefault="008C4CE2" w:rsidP="008C4CE2">
      <w:pPr>
        <w:pStyle w:val="Heading1"/>
      </w:pPr>
      <w:r>
        <w:t>&gt;&gt;                             Te("telemetry name required"))</w:t>
      </w:r>
    </w:p>
    <w:p w14:paraId="7E9D95CA" w14:textId="77777777" w:rsidR="008C4CE2" w:rsidRDefault="008C4CE2" w:rsidP="008C4CE2">
      <w:pPr>
        <w:pStyle w:val="Heading1"/>
      </w:pPr>
      <w:r>
        <w:t>&gt;&gt;                         }(r),</w:t>
      </w:r>
    </w:p>
    <w:p w14:paraId="7E88703F" w14:textId="77777777" w:rsidR="008C4CE2" w:rsidRDefault="008C4CE2" w:rsidP="008C4CE2">
      <w:pPr>
        <w:pStyle w:val="Heading1"/>
      </w:pPr>
      <w:r>
        <w:t>&gt;&gt;                         t.track(r)</w:t>
      </w:r>
    </w:p>
    <w:p w14:paraId="5347297B" w14:textId="77777777" w:rsidR="008C4CE2" w:rsidRDefault="008C4CE2" w:rsidP="008C4CE2">
      <w:pPr>
        <w:pStyle w:val="Heading1"/>
      </w:pPr>
      <w:r>
        <w:t>&gt;&gt;                     }</w:t>
      </w:r>
    </w:p>
    <w:p w14:paraId="6C0F329E" w14:textId="77777777" w:rsidR="008C4CE2" w:rsidRDefault="008C4CE2" w:rsidP="008C4CE2">
      <w:pPr>
        <w:pStyle w:val="Heading1"/>
      </w:pPr>
      <w:r>
        <w:t>&gt;&gt;                     ), (function() {</w:t>
      </w:r>
    </w:p>
    <w:p w14:paraId="1E15B68F" w14:textId="77777777" w:rsidR="008C4CE2" w:rsidRDefault="008C4CE2" w:rsidP="008C4CE2">
      <w:pPr>
        <w:pStyle w:val="Heading1"/>
      </w:pPr>
      <w:r>
        <w:t>&gt;&gt;                         return {</w:t>
      </w:r>
    </w:p>
    <w:p w14:paraId="420959CD" w14:textId="77777777" w:rsidR="008C4CE2" w:rsidRDefault="008C4CE2" w:rsidP="008C4CE2">
      <w:pPr>
        <w:pStyle w:val="Heading1"/>
      </w:pPr>
      <w:r>
        <w:t>&gt;&gt;                             item: r</w:t>
      </w:r>
    </w:p>
    <w:p w14:paraId="7BC6DCBE" w14:textId="77777777" w:rsidR="008C4CE2" w:rsidRDefault="008C4CE2" w:rsidP="008C4CE2">
      <w:pPr>
        <w:pStyle w:val="Heading1"/>
      </w:pPr>
      <w:r>
        <w:t>&gt;&gt;                         }</w:t>
      </w:r>
    </w:p>
    <w:p w14:paraId="170F6BF9" w14:textId="77777777" w:rsidR="008C4CE2" w:rsidRDefault="008C4CE2" w:rsidP="008C4CE2">
      <w:pPr>
        <w:pStyle w:val="Heading1"/>
      </w:pPr>
      <w:r>
        <w:t>&gt;&gt;                     }</w:t>
      </w:r>
    </w:p>
    <w:p w14:paraId="45ADE82D" w14:textId="77777777" w:rsidR="008C4CE2" w:rsidRDefault="008C4CE2" w:rsidP="008C4CE2">
      <w:pPr>
        <w:pStyle w:val="Heading1"/>
      </w:pPr>
      <w:r>
        <w:t>&gt;&gt;                     ), !r.sync)</w:t>
      </w:r>
    </w:p>
    <w:p w14:paraId="3BB0F372" w14:textId="77777777" w:rsidR="008C4CE2" w:rsidRDefault="008C4CE2" w:rsidP="008C4CE2">
      <w:pPr>
        <w:pStyle w:val="Heading1"/>
      </w:pPr>
      <w:r>
        <w:t>&gt;&gt;                 }</w:t>
      </w:r>
    </w:p>
    <w:p w14:paraId="0E7821E0" w14:textId="77777777" w:rsidR="008C4CE2" w:rsidRDefault="008C4CE2" w:rsidP="008C4CE2">
      <w:pPr>
        <w:pStyle w:val="Heading1"/>
      </w:pPr>
      <w:r>
        <w:t>&gt;&gt;             }</w:t>
      </w:r>
    </w:p>
    <w:p w14:paraId="31B85077" w14:textId="77777777" w:rsidR="008C4CE2" w:rsidRDefault="008C4CE2" w:rsidP="008C4CE2">
      <w:pPr>
        <w:pStyle w:val="Heading1"/>
      </w:pPr>
      <w:r>
        <w:t>&gt;&gt;             )),</w:t>
      </w:r>
    </w:p>
    <w:p w14:paraId="06F3A0A7" w14:textId="77777777" w:rsidR="008C4CE2" w:rsidRDefault="008C4CE2" w:rsidP="008C4CE2">
      <w:pPr>
        <w:pStyle w:val="Heading1"/>
      </w:pPr>
      <w:r>
        <w:t>&gt;&gt;             n</w:t>
      </w:r>
    </w:p>
    <w:p w14:paraId="4B66DBB8" w14:textId="77777777" w:rsidR="008C4CE2" w:rsidRDefault="008C4CE2" w:rsidP="008C4CE2">
      <w:pPr>
        <w:pStyle w:val="Heading1"/>
      </w:pPr>
      <w:r>
        <w:t>&gt;&gt;         }</w:t>
      </w:r>
    </w:p>
    <w:p w14:paraId="4407EC66" w14:textId="77777777" w:rsidR="008C4CE2" w:rsidRDefault="008C4CE2" w:rsidP="008C4CE2">
      <w:pPr>
        <w:pStyle w:val="Heading1"/>
      </w:pPr>
      <w:r>
        <w:t>&gt;&gt;         return Object(_n.b)(t, e),</w:t>
      </w:r>
    </w:p>
    <w:p w14:paraId="7F04D4A0" w14:textId="77777777" w:rsidR="008C4CE2" w:rsidRDefault="008C4CE2" w:rsidP="008C4CE2">
      <w:pPr>
        <w:pStyle w:val="Heading1"/>
      </w:pPr>
      <w:r>
        <w:t>&gt;&gt;         t.__ieDyn = 1,</w:t>
      </w:r>
    </w:p>
    <w:p w14:paraId="775DFA94" w14:textId="77777777" w:rsidR="008C4CE2" w:rsidRDefault="008C4CE2" w:rsidP="008C4CE2">
      <w:pPr>
        <w:pStyle w:val="Heading1"/>
      </w:pPr>
      <w:r>
        <w:t>&gt;&gt;         t</w:t>
      </w:r>
    </w:p>
    <w:p w14:paraId="6B62F4BA" w14:textId="77777777" w:rsidR="008C4CE2" w:rsidRDefault="008C4CE2" w:rsidP="008C4CE2">
      <w:pPr>
        <w:pStyle w:val="Heading1"/>
      </w:pPr>
      <w:r>
        <w:t>&gt;&gt;     }(rr), lr = ((or = {})[0] = 0,</w:t>
      </w:r>
    </w:p>
    <w:p w14:paraId="4E53723D" w14:textId="77777777" w:rsidR="008C4CE2" w:rsidRDefault="008C4CE2" w:rsidP="008C4CE2">
      <w:pPr>
        <w:pStyle w:val="Heading1"/>
      </w:pPr>
      <w:r>
        <w:t>&gt;&gt;     or[2] = 6,</w:t>
      </w:r>
    </w:p>
    <w:p w14:paraId="725272F0" w14:textId="77777777" w:rsidR="008C4CE2" w:rsidRDefault="008C4CE2" w:rsidP="008C4CE2">
      <w:pPr>
        <w:pStyle w:val="Heading1"/>
      </w:pPr>
      <w:r>
        <w:t>&gt;&gt;     or[1] = 1,</w:t>
      </w:r>
    </w:p>
    <w:p w14:paraId="601046CA" w14:textId="77777777" w:rsidR="008C4CE2" w:rsidRDefault="008C4CE2" w:rsidP="008C4CE2">
      <w:pPr>
        <w:pStyle w:val="Heading1"/>
      </w:pPr>
      <w:r>
        <w:t>&gt;&gt;     or[3] = 7,</w:t>
      </w:r>
    </w:p>
    <w:p w14:paraId="6B7898E9" w14:textId="77777777" w:rsidR="008C4CE2" w:rsidRDefault="008C4CE2" w:rsidP="008C4CE2">
      <w:pPr>
        <w:pStyle w:val="Heading1"/>
      </w:pPr>
      <w:r>
        <w:t>&gt;&gt;     or[4098] = 6,</w:t>
      </w:r>
    </w:p>
    <w:p w14:paraId="0C8F0135" w14:textId="77777777" w:rsidR="008C4CE2" w:rsidRDefault="008C4CE2" w:rsidP="008C4CE2">
      <w:pPr>
        <w:pStyle w:val="Heading1"/>
      </w:pPr>
      <w:r>
        <w:t>&gt;&gt;     or[4097] = 1,</w:t>
      </w:r>
    </w:p>
    <w:p w14:paraId="652E0AB8" w14:textId="77777777" w:rsidR="008C4CE2" w:rsidRDefault="008C4CE2" w:rsidP="008C4CE2">
      <w:pPr>
        <w:pStyle w:val="Heading1"/>
      </w:pPr>
      <w:r>
        <w:t>&gt;&gt;     or[4099] = 7,</w:t>
      </w:r>
    </w:p>
    <w:p w14:paraId="325E2516" w14:textId="77777777" w:rsidR="008C4CE2" w:rsidRDefault="008C4CE2" w:rsidP="008C4CE2">
      <w:pPr>
        <w:pStyle w:val="Heading1"/>
      </w:pPr>
      <w:r>
        <w:t>&gt;&gt;     or);</w:t>
      </w:r>
    </w:p>
    <w:p w14:paraId="60C19A93" w14:textId="77777777" w:rsidR="008C4CE2" w:rsidRDefault="008C4CE2" w:rsidP="008C4CE2">
      <w:pPr>
        <w:pStyle w:val="Heading1"/>
      </w:pPr>
      <w:r>
        <w:t>&gt;&gt;     Boolean(We()),</w:t>
      </w:r>
    </w:p>
    <w:p w14:paraId="7E53F495" w14:textId="77777777" w:rsidR="008C4CE2" w:rsidRDefault="008C4CE2" w:rsidP="008C4CE2">
      <w:pPr>
        <w:pStyle w:val="Heading1"/>
      </w:pPr>
      <w:r>
        <w:t>&gt;&gt;     Boolean(Ve());</w:t>
      </w:r>
    </w:p>
    <w:p w14:paraId="75DAE9A4" w14:textId="77777777" w:rsidR="008C4CE2" w:rsidRDefault="008C4CE2" w:rsidP="008C4CE2">
      <w:pPr>
        <w:pStyle w:val="Heading1"/>
      </w:pPr>
      <w:r>
        <w:t>&gt;&gt;     function cr(e) {</w:t>
      </w:r>
    </w:p>
    <w:p w14:paraId="6A423FF9" w14:textId="77777777" w:rsidR="008C4CE2" w:rsidRDefault="008C4CE2" w:rsidP="008C4CE2">
      <w:pPr>
        <w:pStyle w:val="Heading1"/>
      </w:pPr>
      <w:r>
        <w:t>&gt;&gt;         return !("" === e || K(e))</w:t>
      </w:r>
    </w:p>
    <w:p w14:paraId="0A9D15FE" w14:textId="77777777" w:rsidR="008C4CE2" w:rsidRDefault="008C4CE2" w:rsidP="008C4CE2">
      <w:pPr>
        <w:pStyle w:val="Heading1"/>
      </w:pPr>
      <w:r>
        <w:t>&gt;&gt;     }</w:t>
      </w:r>
    </w:p>
    <w:p w14:paraId="47615F47" w14:textId="77777777" w:rsidR="008C4CE2" w:rsidRDefault="008C4CE2" w:rsidP="008C4CE2">
      <w:pPr>
        <w:pStyle w:val="Heading1"/>
      </w:pPr>
      <w:r>
        <w:t>&gt;&gt;     function ur(e) {</w:t>
      </w:r>
    </w:p>
    <w:p w14:paraId="7D9114DC" w14:textId="77777777" w:rsidR="008C4CE2" w:rsidRDefault="008C4CE2" w:rsidP="008C4CE2">
      <w:pPr>
        <w:pStyle w:val="Heading1"/>
      </w:pPr>
      <w:r>
        <w:t>&gt;&gt;         if (e) {</w:t>
      </w:r>
    </w:p>
    <w:p w14:paraId="41DA359B" w14:textId="77777777" w:rsidR="008C4CE2" w:rsidRDefault="008C4CE2" w:rsidP="008C4CE2">
      <w:pPr>
        <w:pStyle w:val="Heading1"/>
      </w:pPr>
      <w:r>
        <w:t>&gt;&gt;             var t = e.indexOf("-");</w:t>
      </w:r>
    </w:p>
    <w:p w14:paraId="6B47548C" w14:textId="77777777" w:rsidR="008C4CE2" w:rsidRDefault="008C4CE2" w:rsidP="008C4CE2">
      <w:pPr>
        <w:pStyle w:val="Heading1"/>
      </w:pPr>
      <w:r>
        <w:t>&gt;&gt;             if (t &gt; -1)</w:t>
      </w:r>
    </w:p>
    <w:p w14:paraId="2A836583" w14:textId="77777777" w:rsidR="008C4CE2" w:rsidRDefault="008C4CE2" w:rsidP="008C4CE2">
      <w:pPr>
        <w:pStyle w:val="Heading1"/>
      </w:pPr>
      <w:r>
        <w:t>&gt;&gt;                 return e.substring(0, t)</w:t>
      </w:r>
    </w:p>
    <w:p w14:paraId="0DDA26BD" w14:textId="77777777" w:rsidR="008C4CE2" w:rsidRDefault="008C4CE2" w:rsidP="008C4CE2">
      <w:pPr>
        <w:pStyle w:val="Heading1"/>
      </w:pPr>
      <w:r>
        <w:t>&gt;&gt;         }</w:t>
      </w:r>
    </w:p>
    <w:p w14:paraId="050CD377" w14:textId="77777777" w:rsidR="008C4CE2" w:rsidRDefault="008C4CE2" w:rsidP="008C4CE2">
      <w:pPr>
        <w:pStyle w:val="Heading1"/>
      </w:pPr>
      <w:r>
        <w:t>&gt;&gt;         return ""</w:t>
      </w:r>
    </w:p>
    <w:p w14:paraId="5819358D" w14:textId="77777777" w:rsidR="008C4CE2" w:rsidRDefault="008C4CE2" w:rsidP="008C4CE2">
      <w:pPr>
        <w:pStyle w:val="Heading1"/>
      </w:pPr>
      <w:r>
        <w:t>&gt;&gt;     }</w:t>
      </w:r>
    </w:p>
    <w:p w14:paraId="5A283A56" w14:textId="77777777" w:rsidR="008C4CE2" w:rsidRDefault="008C4CE2" w:rsidP="008C4CE2">
      <w:pPr>
        <w:pStyle w:val="Heading1"/>
      </w:pPr>
      <w:r>
        <w:t>&gt;&gt;     function dr(e) {</w:t>
      </w:r>
    </w:p>
    <w:p w14:paraId="5452E675" w14:textId="77777777" w:rsidR="008C4CE2" w:rsidRDefault="008C4CE2" w:rsidP="008C4CE2">
      <w:pPr>
        <w:pStyle w:val="Heading1"/>
      </w:pPr>
      <w:r>
        <w:t>&gt;&gt;         return !!(e &amp;&amp; le(e) &amp;&amp; e &gt;= 1 &amp;&amp; e &lt;= 4)</w:t>
      </w:r>
    </w:p>
    <w:p w14:paraId="0B6001F4" w14:textId="77777777" w:rsidR="008C4CE2" w:rsidRDefault="008C4CE2" w:rsidP="008C4CE2">
      <w:pPr>
        <w:pStyle w:val="Heading1"/>
      </w:pPr>
      <w:r>
        <w:t>&gt;&gt;     }</w:t>
      </w:r>
    </w:p>
    <w:p w14:paraId="7D37B33F" w14:textId="77777777" w:rsidR="008C4CE2" w:rsidRDefault="008C4CE2" w:rsidP="008C4CE2">
      <w:pPr>
        <w:pStyle w:val="Heading1"/>
      </w:pPr>
      <w:r>
        <w:t>&gt;&gt;     function fr(e, t, n) {</w:t>
      </w:r>
    </w:p>
    <w:p w14:paraId="5CE46E46" w14:textId="77777777" w:rsidR="008C4CE2" w:rsidRDefault="008C4CE2" w:rsidP="008C4CE2">
      <w:pPr>
        <w:pStyle w:val="Heading1"/>
      </w:pPr>
      <w:r>
        <w:t>&gt;&gt;         if (!t &amp;&amp; !cr(t) || "string" != typeof e)</w:t>
      </w:r>
    </w:p>
    <w:p w14:paraId="42674CF8" w14:textId="77777777" w:rsidR="008C4CE2" w:rsidRDefault="008C4CE2" w:rsidP="008C4CE2">
      <w:pPr>
        <w:pStyle w:val="Heading1"/>
      </w:pPr>
      <w:r>
        <w:t>&gt;&gt;             return null;</w:t>
      </w:r>
    </w:p>
    <w:p w14:paraId="1000A242" w14:textId="77777777" w:rsidR="008C4CE2" w:rsidRDefault="008C4CE2" w:rsidP="008C4CE2">
      <w:pPr>
        <w:pStyle w:val="Heading1"/>
      </w:pPr>
      <w:r>
        <w:t>&gt;&gt;         var r = typeof t;</w:t>
      </w:r>
    </w:p>
    <w:p w14:paraId="035D817E" w14:textId="77777777" w:rsidR="008C4CE2" w:rsidRDefault="008C4CE2" w:rsidP="008C4CE2">
      <w:pPr>
        <w:pStyle w:val="Heading1"/>
      </w:pPr>
      <w:r>
        <w:t>&gt;&gt;         if ("string" === r || "number" === r || "boolean" === r || oe(t))</w:t>
      </w:r>
    </w:p>
    <w:p w14:paraId="353D6523" w14:textId="77777777" w:rsidR="008C4CE2" w:rsidRDefault="008C4CE2" w:rsidP="008C4CE2">
      <w:pPr>
        <w:pStyle w:val="Heading1"/>
      </w:pPr>
      <w:r>
        <w:t>&gt;&gt;             t = {</w:t>
      </w:r>
    </w:p>
    <w:p w14:paraId="0F5DC98F" w14:textId="77777777" w:rsidR="008C4CE2" w:rsidRDefault="008C4CE2" w:rsidP="008C4CE2">
      <w:pPr>
        <w:pStyle w:val="Heading1"/>
      </w:pPr>
      <w:r>
        <w:t>&gt;&gt;                 value: t</w:t>
      </w:r>
    </w:p>
    <w:p w14:paraId="1C0A1E43" w14:textId="77777777" w:rsidR="008C4CE2" w:rsidRDefault="008C4CE2" w:rsidP="008C4CE2">
      <w:pPr>
        <w:pStyle w:val="Heading1"/>
      </w:pPr>
      <w:r>
        <w:t>&gt;&gt;             };</w:t>
      </w:r>
    </w:p>
    <w:p w14:paraId="4B37A35E" w14:textId="77777777" w:rsidR="008C4CE2" w:rsidRDefault="008C4CE2" w:rsidP="008C4CE2">
      <w:pPr>
        <w:pStyle w:val="Heading1"/>
      </w:pPr>
      <w:r>
        <w:t>&gt;&gt;         else if ("object" !== r || d.e.call(t, "value")) {</w:t>
      </w:r>
    </w:p>
    <w:p w14:paraId="30831B60" w14:textId="77777777" w:rsidR="008C4CE2" w:rsidRDefault="008C4CE2" w:rsidP="008C4CE2">
      <w:pPr>
        <w:pStyle w:val="Heading1"/>
      </w:pPr>
      <w:r>
        <w:t>&gt;&gt;             if (K(t.value) || "" === t.value || !se(t.value) &amp;&amp; !le(t.value) &amp;&amp; !ce(t.value) &amp;&amp; !oe(t.value))</w:t>
      </w:r>
    </w:p>
    <w:p w14:paraId="30BDFDA1" w14:textId="77777777" w:rsidR="008C4CE2" w:rsidRDefault="008C4CE2" w:rsidP="008C4CE2">
      <w:pPr>
        <w:pStyle w:val="Heading1"/>
      </w:pPr>
      <w:r>
        <w:t>&gt;&gt;                 return null</w:t>
      </w:r>
    </w:p>
    <w:p w14:paraId="03B7D578" w14:textId="77777777" w:rsidR="008C4CE2" w:rsidRDefault="008C4CE2" w:rsidP="008C4CE2">
      <w:pPr>
        <w:pStyle w:val="Heading1"/>
      </w:pPr>
      <w:r>
        <w:t>&gt;&gt;         } else</w:t>
      </w:r>
    </w:p>
    <w:p w14:paraId="3E85171D" w14:textId="77777777" w:rsidR="008C4CE2" w:rsidRDefault="008C4CE2" w:rsidP="008C4CE2">
      <w:pPr>
        <w:pStyle w:val="Heading1"/>
      </w:pPr>
      <w:r>
        <w:t>&gt;&gt;             t = {</w:t>
      </w:r>
    </w:p>
    <w:p w14:paraId="12D4880F" w14:textId="77777777" w:rsidR="008C4CE2" w:rsidRDefault="008C4CE2" w:rsidP="008C4CE2">
      <w:pPr>
        <w:pStyle w:val="Heading1"/>
      </w:pPr>
      <w:r>
        <w:t>&gt;&gt;                 value: n ? JSON.stringify(t) : t</w:t>
      </w:r>
    </w:p>
    <w:p w14:paraId="7E7456BA" w14:textId="77777777" w:rsidR="008C4CE2" w:rsidRDefault="008C4CE2" w:rsidP="008C4CE2">
      <w:pPr>
        <w:pStyle w:val="Heading1"/>
      </w:pPr>
      <w:r>
        <w:t>&gt;&gt;             };</w:t>
      </w:r>
    </w:p>
    <w:p w14:paraId="50300F03" w14:textId="77777777" w:rsidR="008C4CE2" w:rsidRDefault="008C4CE2" w:rsidP="008C4CE2">
      <w:pPr>
        <w:pStyle w:val="Heading1"/>
      </w:pPr>
      <w:r>
        <w:t>&gt;&gt;         if (oe(t.value) &amp;&amp; !br(t.value))</w:t>
      </w:r>
    </w:p>
    <w:p w14:paraId="5EBCC03A" w14:textId="77777777" w:rsidR="008C4CE2" w:rsidRDefault="008C4CE2" w:rsidP="008C4CE2">
      <w:pPr>
        <w:pStyle w:val="Heading1"/>
      </w:pPr>
      <w:r>
        <w:t>&gt;&gt;             return null;</w:t>
      </w:r>
    </w:p>
    <w:p w14:paraId="0A275E9E" w14:textId="77777777" w:rsidR="008C4CE2" w:rsidRDefault="008C4CE2" w:rsidP="008C4CE2">
      <w:pPr>
        <w:pStyle w:val="Heading1"/>
      </w:pPr>
      <w:r>
        <w:t>&gt;&gt;         if (!K(t.kind)) {</w:t>
      </w:r>
    </w:p>
    <w:p w14:paraId="23659C4E" w14:textId="77777777" w:rsidR="008C4CE2" w:rsidRDefault="008C4CE2" w:rsidP="008C4CE2">
      <w:pPr>
        <w:pStyle w:val="Heading1"/>
      </w:pPr>
      <w:r>
        <w:t>&gt;&gt;             if (oe(t.value) || !mr(t.kind))</w:t>
      </w:r>
    </w:p>
    <w:p w14:paraId="0C2A2C10" w14:textId="77777777" w:rsidR="008C4CE2" w:rsidRDefault="008C4CE2" w:rsidP="008C4CE2">
      <w:pPr>
        <w:pStyle w:val="Heading1"/>
      </w:pPr>
      <w:r>
        <w:t>&gt;&gt;                 return null;</w:t>
      </w:r>
    </w:p>
    <w:p w14:paraId="48E91F7A" w14:textId="77777777" w:rsidR="008C4CE2" w:rsidRDefault="008C4CE2" w:rsidP="008C4CE2">
      <w:pPr>
        <w:pStyle w:val="Heading1"/>
      </w:pPr>
      <w:r>
        <w:t>&gt;&gt;             t.value = t.value.toString()</w:t>
      </w:r>
    </w:p>
    <w:p w14:paraId="326977F8" w14:textId="77777777" w:rsidR="008C4CE2" w:rsidRDefault="008C4CE2" w:rsidP="008C4CE2">
      <w:pPr>
        <w:pStyle w:val="Heading1"/>
      </w:pPr>
      <w:r>
        <w:t>&gt;&gt;         }</w:t>
      </w:r>
    </w:p>
    <w:p w14:paraId="132C271C" w14:textId="77777777" w:rsidR="008C4CE2" w:rsidRDefault="008C4CE2" w:rsidP="008C4CE2">
      <w:pPr>
        <w:pStyle w:val="Heading1"/>
      </w:pPr>
      <w:r>
        <w:t>&gt;&gt;         return t</w:t>
      </w:r>
    </w:p>
    <w:p w14:paraId="1FE511A0" w14:textId="77777777" w:rsidR="008C4CE2" w:rsidRDefault="008C4CE2" w:rsidP="008C4CE2">
      <w:pPr>
        <w:pStyle w:val="Heading1"/>
      </w:pPr>
      <w:r>
        <w:t>&gt;&gt;     }</w:t>
      </w:r>
    </w:p>
    <w:p w14:paraId="31E1E04C" w14:textId="77777777" w:rsidR="008C4CE2" w:rsidRDefault="008C4CE2" w:rsidP="008C4CE2">
      <w:pPr>
        <w:pStyle w:val="Heading1"/>
      </w:pPr>
      <w:r>
        <w:t>&gt;&gt;     function hr(e, t, n) {</w:t>
      </w:r>
    </w:p>
    <w:p w14:paraId="41668DCA" w14:textId="77777777" w:rsidR="008C4CE2" w:rsidRDefault="008C4CE2" w:rsidP="008C4CE2">
      <w:pPr>
        <w:pStyle w:val="Heading1"/>
      </w:pPr>
      <w:r>
        <w:t>&gt;&gt;         var r = -1;</w:t>
      </w:r>
    </w:p>
    <w:p w14:paraId="165A517B" w14:textId="77777777" w:rsidR="008C4CE2" w:rsidRDefault="008C4CE2" w:rsidP="008C4CE2">
      <w:pPr>
        <w:pStyle w:val="Heading1"/>
      </w:pPr>
      <w:r>
        <w:t>&gt;&gt;         if (!G(e))</w:t>
      </w:r>
    </w:p>
    <w:p w14:paraId="21F4A005" w14:textId="77777777" w:rsidR="008C4CE2" w:rsidRDefault="008C4CE2" w:rsidP="008C4CE2">
      <w:pPr>
        <w:pStyle w:val="Heading1"/>
      </w:pPr>
      <w:r>
        <w:t>&gt;&gt;             if (t &gt; 0 &amp;&amp; (32 === t ? r = 8192 : t &lt;= 13 &amp;&amp; (r = t &lt;&lt; 5)),</w:t>
      </w:r>
    </w:p>
    <w:p w14:paraId="40ABAC78" w14:textId="77777777" w:rsidR="008C4CE2" w:rsidRDefault="008C4CE2" w:rsidP="008C4CE2">
      <w:pPr>
        <w:pStyle w:val="Heading1"/>
      </w:pPr>
      <w:r>
        <w:t>&gt;&gt;             function(e) {</w:t>
      </w:r>
    </w:p>
    <w:p w14:paraId="15044A78" w14:textId="77777777" w:rsidR="008C4CE2" w:rsidRDefault="008C4CE2" w:rsidP="008C4CE2">
      <w:pPr>
        <w:pStyle w:val="Heading1"/>
      </w:pPr>
      <w:r>
        <w:t>&gt;&gt;                 if (e &gt;= 0 &amp;&amp; e &lt;= 9)</w:t>
      </w:r>
    </w:p>
    <w:p w14:paraId="60A98D06" w14:textId="77777777" w:rsidR="008C4CE2" w:rsidRDefault="008C4CE2" w:rsidP="008C4CE2">
      <w:pPr>
        <w:pStyle w:val="Heading1"/>
      </w:pPr>
      <w:r>
        <w:t>&gt;&gt;                     return !0;</w:t>
      </w:r>
    </w:p>
    <w:p w14:paraId="6393F831" w14:textId="77777777" w:rsidR="008C4CE2" w:rsidRDefault="008C4CE2" w:rsidP="008C4CE2">
      <w:pPr>
        <w:pStyle w:val="Heading1"/>
      </w:pPr>
      <w:r>
        <w:t>&gt;&gt;                 return !1</w:t>
      </w:r>
    </w:p>
    <w:p w14:paraId="3EA567E9" w14:textId="77777777" w:rsidR="008C4CE2" w:rsidRDefault="008C4CE2" w:rsidP="008C4CE2">
      <w:pPr>
        <w:pStyle w:val="Heading1"/>
      </w:pPr>
      <w:r>
        <w:t>&gt;&gt;             }(n))</w:t>
      </w:r>
    </w:p>
    <w:p w14:paraId="6A903600" w14:textId="77777777" w:rsidR="008C4CE2" w:rsidRDefault="008C4CE2" w:rsidP="008C4CE2">
      <w:pPr>
        <w:pStyle w:val="Heading1"/>
      </w:pPr>
      <w:r>
        <w:t>&gt;&gt;                 -1 === r &amp;&amp; (r = 0),</w:t>
      </w:r>
    </w:p>
    <w:p w14:paraId="39748E78" w14:textId="77777777" w:rsidR="008C4CE2" w:rsidRDefault="008C4CE2" w:rsidP="008C4CE2">
      <w:pPr>
        <w:pStyle w:val="Heading1"/>
      </w:pPr>
      <w:r>
        <w:t>&gt;&gt;                 r |= n;</w:t>
      </w:r>
    </w:p>
    <w:p w14:paraId="478A5DB9" w14:textId="77777777" w:rsidR="008C4CE2" w:rsidRDefault="008C4CE2" w:rsidP="008C4CE2">
      <w:pPr>
        <w:pStyle w:val="Heading1"/>
      </w:pPr>
      <w:r>
        <w:t>&gt;&gt;             else {</w:t>
      </w:r>
    </w:p>
    <w:p w14:paraId="223A4AAA" w14:textId="77777777" w:rsidR="008C4CE2" w:rsidRDefault="008C4CE2" w:rsidP="008C4CE2">
      <w:pPr>
        <w:pStyle w:val="Heading1"/>
      </w:pPr>
      <w:r>
        <w:t>&gt;&gt;                 var i = lr[yr(e)] || -1;</w:t>
      </w:r>
    </w:p>
    <w:p w14:paraId="314F2809" w14:textId="77777777" w:rsidR="008C4CE2" w:rsidRDefault="008C4CE2" w:rsidP="008C4CE2">
      <w:pPr>
        <w:pStyle w:val="Heading1"/>
      </w:pPr>
      <w:r>
        <w:t>&gt;&gt;                 -1 !== r &amp;&amp; -1 !== i ? r |= i : 6 === i &amp;&amp; (r = i)</w:t>
      </w:r>
    </w:p>
    <w:p w14:paraId="44BFB7A9" w14:textId="77777777" w:rsidR="008C4CE2" w:rsidRDefault="008C4CE2" w:rsidP="008C4CE2">
      <w:pPr>
        <w:pStyle w:val="Heading1"/>
      </w:pPr>
      <w:r>
        <w:t>&gt;&gt;             }</w:t>
      </w:r>
    </w:p>
    <w:p w14:paraId="09F5B8CC" w14:textId="77777777" w:rsidR="008C4CE2" w:rsidRDefault="008C4CE2" w:rsidP="008C4CE2">
      <w:pPr>
        <w:pStyle w:val="Heading1"/>
      </w:pPr>
      <w:r>
        <w:t>&gt;&gt;         return r</w:t>
      </w:r>
    </w:p>
    <w:p w14:paraId="32BF1AE4" w14:textId="77777777" w:rsidR="008C4CE2" w:rsidRDefault="008C4CE2" w:rsidP="008C4CE2">
      <w:pPr>
        <w:pStyle w:val="Heading1"/>
      </w:pPr>
      <w:r>
        <w:t>&gt;&gt;     }</w:t>
      </w:r>
    </w:p>
    <w:p w14:paraId="687759D1" w14:textId="77777777" w:rsidR="008C4CE2" w:rsidRDefault="008C4CE2" w:rsidP="008C4CE2">
      <w:pPr>
        <w:pStyle w:val="Heading1"/>
      </w:pPr>
      <w:r>
        <w:t>&gt;&gt;     function pr(e, t, n, r, i) {</w:t>
      </w:r>
    </w:p>
    <w:p w14:paraId="45BDA195" w14:textId="77777777" w:rsidR="008C4CE2" w:rsidRDefault="008C4CE2" w:rsidP="008C4CE2">
      <w:pPr>
        <w:pStyle w:val="Heading1"/>
      </w:pPr>
      <w:r>
        <w:t>&gt;&gt;         var o = {}</w:t>
      </w:r>
    </w:p>
    <w:p w14:paraId="16ECB83C" w14:textId="77777777" w:rsidR="008C4CE2" w:rsidRDefault="008C4CE2" w:rsidP="008C4CE2">
      <w:pPr>
        <w:pStyle w:val="Heading1"/>
      </w:pPr>
      <w:r>
        <w:t>&gt;&gt;           , a = !1</w:t>
      </w:r>
    </w:p>
    <w:p w14:paraId="126486E1" w14:textId="77777777" w:rsidR="008C4CE2" w:rsidRDefault="008C4CE2" w:rsidP="008C4CE2">
      <w:pPr>
        <w:pStyle w:val="Heading1"/>
      </w:pPr>
      <w:r>
        <w:t>&gt;&gt;           , s = 0</w:t>
      </w:r>
    </w:p>
    <w:p w14:paraId="3597183E" w14:textId="77777777" w:rsidR="008C4CE2" w:rsidRDefault="008C4CE2" w:rsidP="008C4CE2">
      <w:pPr>
        <w:pStyle w:val="Heading1"/>
      </w:pPr>
      <w:r>
        <w:t>&gt;&gt;           , l = arguments.length</w:t>
      </w:r>
    </w:p>
    <w:p w14:paraId="0089C656" w14:textId="77777777" w:rsidR="008C4CE2" w:rsidRDefault="008C4CE2" w:rsidP="008C4CE2">
      <w:pPr>
        <w:pStyle w:val="Heading1"/>
      </w:pPr>
      <w:r>
        <w:t>&gt;&gt;           , c = Object[d.k]</w:t>
      </w:r>
    </w:p>
    <w:p w14:paraId="408A937B" w14:textId="77777777" w:rsidR="008C4CE2" w:rsidRDefault="008C4CE2" w:rsidP="008C4CE2">
      <w:pPr>
        <w:pStyle w:val="Heading1"/>
      </w:pPr>
      <w:r>
        <w:t>&gt;&gt;           , u = arguments;</w:t>
      </w:r>
    </w:p>
    <w:p w14:paraId="1F489F0B" w14:textId="77777777" w:rsidR="008C4CE2" w:rsidRDefault="008C4CE2" w:rsidP="008C4CE2">
      <w:pPr>
        <w:pStyle w:val="Heading1"/>
      </w:pPr>
      <w:r>
        <w:t>&gt;&gt;         for ("[object Boolean]" === c.toString.call(u[0]) &amp;&amp; (a = u[0],</w:t>
      </w:r>
    </w:p>
    <w:p w14:paraId="400A2144" w14:textId="77777777" w:rsidR="008C4CE2" w:rsidRDefault="008C4CE2" w:rsidP="008C4CE2">
      <w:pPr>
        <w:pStyle w:val="Heading1"/>
      </w:pPr>
      <w:r>
        <w:t>&gt;&gt;         s++); s &lt; l; s++) {</w:t>
      </w:r>
    </w:p>
    <w:p w14:paraId="5FAB175A" w14:textId="77777777" w:rsidR="008C4CE2" w:rsidRDefault="008C4CE2" w:rsidP="008C4CE2">
      <w:pPr>
        <w:pStyle w:val="Heading1"/>
      </w:pPr>
      <w:r>
        <w:t>&gt;&gt;             ee(e = u[s], (function(e, t) {</w:t>
      </w:r>
    </w:p>
    <w:p w14:paraId="41ABB5E1" w14:textId="77777777" w:rsidR="008C4CE2" w:rsidRDefault="008C4CE2" w:rsidP="008C4CE2">
      <w:pPr>
        <w:pStyle w:val="Heading1"/>
      </w:pPr>
      <w:r>
        <w:t>&gt;&gt;                 a &amp;&amp; t &amp;&amp; X(t) ? oe(t) ? (o[e] = o[e] || [],</w:t>
      </w:r>
    </w:p>
    <w:p w14:paraId="736D5EF0" w14:textId="77777777" w:rsidR="008C4CE2" w:rsidRDefault="008C4CE2" w:rsidP="008C4CE2">
      <w:pPr>
        <w:pStyle w:val="Heading1"/>
      </w:pPr>
      <w:r>
        <w:t>&gt;&gt;                 fe(t, (function(t, n) {</w:t>
      </w:r>
    </w:p>
    <w:p w14:paraId="45E01419" w14:textId="77777777" w:rsidR="008C4CE2" w:rsidRDefault="008C4CE2" w:rsidP="008C4CE2">
      <w:pPr>
        <w:pStyle w:val="Heading1"/>
      </w:pPr>
      <w:r>
        <w:t>&gt;&gt;                     t &amp;&amp; X(t) ? o[e][n] = pr(!0, o[e][n], t) : o[e][n] = t</w:t>
      </w:r>
    </w:p>
    <w:p w14:paraId="406FE71D" w14:textId="77777777" w:rsidR="008C4CE2" w:rsidRDefault="008C4CE2" w:rsidP="008C4CE2">
      <w:pPr>
        <w:pStyle w:val="Heading1"/>
      </w:pPr>
      <w:r>
        <w:t>&gt;&gt;                 }</w:t>
      </w:r>
    </w:p>
    <w:p w14:paraId="200209D2" w14:textId="77777777" w:rsidR="008C4CE2" w:rsidRDefault="008C4CE2" w:rsidP="008C4CE2">
      <w:pPr>
        <w:pStyle w:val="Heading1"/>
      </w:pPr>
      <w:r>
        <w:t>&gt;&gt;                 ))) : o[e] = pr(!0, o[e], t) : o[e] = t</w:t>
      </w:r>
    </w:p>
    <w:p w14:paraId="093F7F4E" w14:textId="77777777" w:rsidR="008C4CE2" w:rsidRDefault="008C4CE2" w:rsidP="008C4CE2">
      <w:pPr>
        <w:pStyle w:val="Heading1"/>
      </w:pPr>
      <w:r>
        <w:t>&gt;&gt;             }</w:t>
      </w:r>
    </w:p>
    <w:p w14:paraId="640387C9" w14:textId="77777777" w:rsidR="008C4CE2" w:rsidRDefault="008C4CE2" w:rsidP="008C4CE2">
      <w:pPr>
        <w:pStyle w:val="Heading1"/>
      </w:pPr>
      <w:r>
        <w:t>&gt;&gt;             ))</w:t>
      </w:r>
    </w:p>
    <w:p w14:paraId="767D098D" w14:textId="77777777" w:rsidR="008C4CE2" w:rsidRDefault="008C4CE2" w:rsidP="008C4CE2">
      <w:pPr>
        <w:pStyle w:val="Heading1"/>
      </w:pPr>
      <w:r>
        <w:t>&gt;&gt;         }</w:t>
      </w:r>
    </w:p>
    <w:p w14:paraId="35E456C4" w14:textId="77777777" w:rsidR="008C4CE2" w:rsidRDefault="008C4CE2" w:rsidP="008C4CE2">
      <w:pPr>
        <w:pStyle w:val="Heading1"/>
      </w:pPr>
      <w:r>
        <w:t>&gt;&gt;         return o</w:t>
      </w:r>
    </w:p>
    <w:p w14:paraId="13E17074" w14:textId="77777777" w:rsidR="008C4CE2" w:rsidRDefault="008C4CE2" w:rsidP="008C4CE2">
      <w:pPr>
        <w:pStyle w:val="Heading1"/>
      </w:pPr>
      <w:r>
        <w:t>&gt;&gt;     }</w:t>
      </w:r>
    </w:p>
    <w:p w14:paraId="4AA3BE0C" w14:textId="77777777" w:rsidR="008C4CE2" w:rsidRDefault="008C4CE2" w:rsidP="008C4CE2">
      <w:pPr>
        <w:pStyle w:val="Heading1"/>
      </w:pPr>
      <w:r>
        <w:t>&gt;&gt;     var gr = yn;</w:t>
      </w:r>
    </w:p>
    <w:p w14:paraId="06BEBD23" w14:textId="77777777" w:rsidR="008C4CE2" w:rsidRDefault="008C4CE2" w:rsidP="008C4CE2">
      <w:pPr>
        <w:pStyle w:val="Heading1"/>
      </w:pPr>
      <w:r>
        <w:t>&gt;&gt;     function mr(e) {</w:t>
      </w:r>
    </w:p>
    <w:p w14:paraId="5E6A94F8" w14:textId="77777777" w:rsidR="008C4CE2" w:rsidRDefault="008C4CE2" w:rsidP="008C4CE2">
      <w:pPr>
        <w:pStyle w:val="Heading1"/>
      </w:pPr>
      <w:r>
        <w:t>&gt;&gt;         return 0 === e || e &gt; 0 &amp;&amp; e &lt;= 13 || 32 === e</w:t>
      </w:r>
    </w:p>
    <w:p w14:paraId="39E1E335" w14:textId="77777777" w:rsidR="008C4CE2" w:rsidRDefault="008C4CE2" w:rsidP="008C4CE2">
      <w:pPr>
        <w:pStyle w:val="Heading1"/>
      </w:pPr>
      <w:r>
        <w:t>&gt;&gt;     }</w:t>
      </w:r>
    </w:p>
    <w:p w14:paraId="29D63E6C" w14:textId="77777777" w:rsidR="008C4CE2" w:rsidRDefault="008C4CE2" w:rsidP="008C4CE2">
      <w:pPr>
        <w:pStyle w:val="Heading1"/>
      </w:pPr>
      <w:r>
        <w:t>&gt;&gt;     function br(e) {</w:t>
      </w:r>
    </w:p>
    <w:p w14:paraId="1B258ABB" w14:textId="77777777" w:rsidR="008C4CE2" w:rsidRDefault="008C4CE2" w:rsidP="008C4CE2">
      <w:pPr>
        <w:pStyle w:val="Heading1"/>
      </w:pPr>
      <w:r>
        <w:t>&gt;&gt;         return e.length &gt; 0</w:t>
      </w:r>
    </w:p>
    <w:p w14:paraId="0A47E514" w14:textId="77777777" w:rsidR="008C4CE2" w:rsidRDefault="008C4CE2" w:rsidP="008C4CE2">
      <w:pPr>
        <w:pStyle w:val="Heading1"/>
      </w:pPr>
      <w:r>
        <w:t>&gt;&gt;     }</w:t>
      </w:r>
    </w:p>
    <w:p w14:paraId="032BEC23" w14:textId="77777777" w:rsidR="008C4CE2" w:rsidRDefault="008C4CE2" w:rsidP="008C4CE2">
      <w:pPr>
        <w:pStyle w:val="Heading1"/>
      </w:pPr>
      <w:r>
        <w:t>&gt;&gt;     function vr(e, t) {</w:t>
      </w:r>
    </w:p>
    <w:p w14:paraId="470EB336" w14:textId="77777777" w:rsidR="008C4CE2" w:rsidRDefault="008C4CE2" w:rsidP="008C4CE2">
      <w:pPr>
        <w:pStyle w:val="Heading1"/>
      </w:pPr>
      <w:r>
        <w:t>&gt;&gt;         var n = e;</w:t>
      </w:r>
    </w:p>
    <w:p w14:paraId="19FDF6D0" w14:textId="77777777" w:rsidR="008C4CE2" w:rsidRDefault="008C4CE2" w:rsidP="008C4CE2">
      <w:pPr>
        <w:pStyle w:val="Heading1"/>
      </w:pPr>
      <w:r>
        <w:t>&gt;&gt;         n.timings = n.timings || {},</w:t>
      </w:r>
    </w:p>
    <w:p w14:paraId="3EF24C06" w14:textId="77777777" w:rsidR="008C4CE2" w:rsidRDefault="008C4CE2" w:rsidP="008C4CE2">
      <w:pPr>
        <w:pStyle w:val="Heading1"/>
      </w:pPr>
      <w:r>
        <w:t>&gt;&gt;         n.timings.processTelemetryStart = n.timings.processTelemetryStart || {},</w:t>
      </w:r>
    </w:p>
    <w:p w14:paraId="705B6070" w14:textId="77777777" w:rsidR="008C4CE2" w:rsidRDefault="008C4CE2" w:rsidP="008C4CE2">
      <w:pPr>
        <w:pStyle w:val="Heading1"/>
      </w:pPr>
      <w:r>
        <w:t>&gt;&gt;         n.timings.processTelemetryStart[t] = gr()</w:t>
      </w:r>
    </w:p>
    <w:p w14:paraId="7C8F95DB" w14:textId="77777777" w:rsidR="008C4CE2" w:rsidRDefault="008C4CE2" w:rsidP="008C4CE2">
      <w:pPr>
        <w:pStyle w:val="Heading1"/>
      </w:pPr>
      <w:r>
        <w:t>&gt;&gt;     }</w:t>
      </w:r>
    </w:p>
    <w:p w14:paraId="2B74E56D" w14:textId="77777777" w:rsidR="008C4CE2" w:rsidRDefault="008C4CE2" w:rsidP="008C4CE2">
      <w:pPr>
        <w:pStyle w:val="Heading1"/>
      </w:pPr>
      <w:r>
        <w:t>&gt;&gt;     function yr(e) {</w:t>
      </w:r>
    </w:p>
    <w:p w14:paraId="3E924B9B" w14:textId="77777777" w:rsidR="008C4CE2" w:rsidRDefault="008C4CE2" w:rsidP="008C4CE2">
      <w:pPr>
        <w:pStyle w:val="Heading1"/>
      </w:pPr>
      <w:r>
        <w:t>&gt;&gt;         var t = 0;</w:t>
      </w:r>
    </w:p>
    <w:p w14:paraId="0D6B5E51" w14:textId="77777777" w:rsidR="008C4CE2" w:rsidRDefault="008C4CE2" w:rsidP="008C4CE2">
      <w:pPr>
        <w:pStyle w:val="Heading1"/>
      </w:pPr>
      <w:r>
        <w:t>&gt;&gt;         if (null != e) {</w:t>
      </w:r>
    </w:p>
    <w:p w14:paraId="6B0DF734" w14:textId="77777777" w:rsidR="008C4CE2" w:rsidRDefault="008C4CE2" w:rsidP="008C4CE2">
      <w:pPr>
        <w:pStyle w:val="Heading1"/>
      </w:pPr>
      <w:r>
        <w:t>&gt;&gt;             var n = typeof e;</w:t>
      </w:r>
    </w:p>
    <w:p w14:paraId="11D1856C" w14:textId="77777777" w:rsidR="008C4CE2" w:rsidRDefault="008C4CE2" w:rsidP="008C4CE2">
      <w:pPr>
        <w:pStyle w:val="Heading1"/>
      </w:pPr>
      <w:r>
        <w:t>&gt;&gt;             "string" === n ? t = 1 : "number" === n ? t = 2 : "boolean" === n ? t = 3 : n === d.j &amp;&amp; (t = 4,</w:t>
      </w:r>
    </w:p>
    <w:p w14:paraId="2DF839B5" w14:textId="77777777" w:rsidR="008C4CE2" w:rsidRDefault="008C4CE2" w:rsidP="008C4CE2">
      <w:pPr>
        <w:pStyle w:val="Heading1"/>
      </w:pPr>
      <w:r>
        <w:t>&gt;&gt;             oe(e) ? (t = 4096,</w:t>
      </w:r>
    </w:p>
    <w:p w14:paraId="26CA9472" w14:textId="77777777" w:rsidR="008C4CE2" w:rsidRDefault="008C4CE2" w:rsidP="008C4CE2">
      <w:pPr>
        <w:pStyle w:val="Heading1"/>
      </w:pPr>
      <w:r>
        <w:t>&gt;&gt;             e.length &gt; 0 &amp;&amp; (t |= yr(e[0]))) : d.e.call(e, "value") &amp;&amp; (t = 8192 | yr(e.value)))</w:t>
      </w:r>
    </w:p>
    <w:p w14:paraId="44AD9C06" w14:textId="77777777" w:rsidR="008C4CE2" w:rsidRDefault="008C4CE2" w:rsidP="008C4CE2">
      <w:pPr>
        <w:pStyle w:val="Heading1"/>
      </w:pPr>
      <w:r>
        <w:t>&gt;&gt;         }</w:t>
      </w:r>
    </w:p>
    <w:p w14:paraId="53477E60" w14:textId="77777777" w:rsidR="008C4CE2" w:rsidRDefault="008C4CE2" w:rsidP="008C4CE2">
      <w:pPr>
        <w:pStyle w:val="Heading1"/>
      </w:pPr>
      <w:r>
        <w:t>&gt;&gt;         return t</w:t>
      </w:r>
    </w:p>
    <w:p w14:paraId="78C80DCD" w14:textId="77777777" w:rsidR="008C4CE2" w:rsidRDefault="008C4CE2" w:rsidP="008C4CE2">
      <w:pPr>
        <w:pStyle w:val="Heading1"/>
      </w:pPr>
      <w:r>
        <w:t>&gt;&gt;     }</w:t>
      </w:r>
    </w:p>
    <w:p w14:paraId="2DC66503" w14:textId="77777777" w:rsidR="008C4CE2" w:rsidRDefault="008C4CE2" w:rsidP="008C4CE2">
      <w:pPr>
        <w:pStyle w:val="Heading1"/>
      </w:pPr>
      <w:r>
        <w:t>&gt;&gt;     d.l,</w:t>
      </w:r>
    </w:p>
    <w:p w14:paraId="2F1E0187" w14:textId="77777777" w:rsidR="008C4CE2" w:rsidRDefault="008C4CE2" w:rsidP="008C4CE2">
      <w:pPr>
        <w:pStyle w:val="Heading1"/>
      </w:pPr>
      <w:r>
        <w:t>&gt;&gt;     d.j,</w:t>
      </w:r>
    </w:p>
    <w:p w14:paraId="2D2D5EED" w14:textId="77777777" w:rsidR="008C4CE2" w:rsidRDefault="008C4CE2" w:rsidP="008C4CE2">
      <w:pPr>
        <w:pStyle w:val="Heading1"/>
      </w:pPr>
      <w:r>
        <w:t>&gt;&gt;     d.l,</w:t>
      </w:r>
    </w:p>
    <w:p w14:paraId="409F7D7E" w14:textId="77777777" w:rsidR="008C4CE2" w:rsidRDefault="008C4CE2" w:rsidP="008C4CE2">
      <w:pPr>
        <w:pStyle w:val="Heading1"/>
      </w:pPr>
      <w:r>
        <w:t>&gt;&gt;     f.b;</w:t>
      </w:r>
    </w:p>
    <w:p w14:paraId="419E2AFB" w14:textId="77777777" w:rsidR="008C4CE2" w:rsidRDefault="008C4CE2" w:rsidP="008C4CE2">
      <w:pPr>
        <w:pStyle w:val="Heading1"/>
      </w:pPr>
      <w:r>
        <w:t>&gt;&gt;     var Cr = function(e) {</w:t>
      </w:r>
    </w:p>
    <w:p w14:paraId="6BE3C1B6" w14:textId="77777777" w:rsidR="008C4CE2" w:rsidRDefault="008C4CE2" w:rsidP="008C4CE2">
      <w:pPr>
        <w:pStyle w:val="Heading1"/>
      </w:pPr>
      <w:r>
        <w:t>&gt;&gt;         function t() {</w:t>
      </w:r>
    </w:p>
    <w:p w14:paraId="1B8B5DDA" w14:textId="77777777" w:rsidR="008C4CE2" w:rsidRDefault="008C4CE2" w:rsidP="008C4CE2">
      <w:pPr>
        <w:pStyle w:val="Heading1"/>
      </w:pPr>
      <w:r>
        <w:t>&gt;&gt;             var n = e.call(this) || this;</w:t>
      </w:r>
    </w:p>
    <w:p w14:paraId="4C9C3C0D" w14:textId="77777777" w:rsidR="008C4CE2" w:rsidRDefault="008C4CE2" w:rsidP="008C4CE2">
      <w:pPr>
        <w:pStyle w:val="Heading1"/>
      </w:pPr>
      <w:r>
        <w:t>&gt;&gt;             return n.pluginVersionStringArr = [],</w:t>
      </w:r>
    </w:p>
    <w:p w14:paraId="20B89FFB" w14:textId="77777777" w:rsidR="008C4CE2" w:rsidRDefault="008C4CE2" w:rsidP="008C4CE2">
      <w:pPr>
        <w:pStyle w:val="Heading1"/>
      </w:pPr>
      <w:r>
        <w:t>&gt;&gt;             k(t, n, (function(e, t) {</w:t>
      </w:r>
    </w:p>
    <w:p w14:paraId="65DE312E" w14:textId="77777777" w:rsidR="008C4CE2" w:rsidRDefault="008C4CE2" w:rsidP="008C4CE2">
      <w:pPr>
        <w:pStyle w:val="Heading1"/>
      </w:pPr>
      <w:r>
        <w:t>&gt;&gt;                 e.logger &amp;&amp; e.logger.queue || (e.logger = new ht({</w:t>
      </w:r>
    </w:p>
    <w:p w14:paraId="1811991D" w14:textId="77777777" w:rsidR="008C4CE2" w:rsidRDefault="008C4CE2" w:rsidP="008C4CE2">
      <w:pPr>
        <w:pStyle w:val="Heading1"/>
      </w:pPr>
      <w:r>
        <w:t>&gt;&gt;                     loggingLevelConsole: 1</w:t>
      </w:r>
    </w:p>
    <w:p w14:paraId="762BBA7C" w14:textId="77777777" w:rsidR="008C4CE2" w:rsidRDefault="008C4CE2" w:rsidP="008C4CE2">
      <w:pPr>
        <w:pStyle w:val="Heading1"/>
      </w:pPr>
      <w:r>
        <w:t>&gt;&gt;                 })),</w:t>
      </w:r>
    </w:p>
    <w:p w14:paraId="069E15CB" w14:textId="77777777" w:rsidR="008C4CE2" w:rsidRDefault="008C4CE2" w:rsidP="008C4CE2">
      <w:pPr>
        <w:pStyle w:val="Heading1"/>
      </w:pPr>
      <w:r>
        <w:t>&gt;&gt;                 e.initialize = function(n, r, i, o) {</w:t>
      </w:r>
    </w:p>
    <w:p w14:paraId="79B6D234" w14:textId="77777777" w:rsidR="008C4CE2" w:rsidRDefault="008C4CE2" w:rsidP="008C4CE2">
      <w:pPr>
        <w:pStyle w:val="Heading1"/>
      </w:pPr>
      <w:r>
        <w:t>&gt;&gt;                     Fn(e, (function() {</w:t>
      </w:r>
    </w:p>
    <w:p w14:paraId="75AAFD56" w14:textId="77777777" w:rsidR="008C4CE2" w:rsidRDefault="008C4CE2" w:rsidP="008C4CE2">
      <w:pPr>
        <w:pStyle w:val="Heading1"/>
      </w:pPr>
      <w:r>
        <w:t>&gt;&gt;                         return "AppInsightsCore.initialize"</w:t>
      </w:r>
    </w:p>
    <w:p w14:paraId="3BC5D48A" w14:textId="77777777" w:rsidR="008C4CE2" w:rsidRDefault="008C4CE2" w:rsidP="008C4CE2">
      <w:pPr>
        <w:pStyle w:val="Heading1"/>
      </w:pPr>
      <w:r>
        <w:t>&gt;&gt;                     }</w:t>
      </w:r>
    </w:p>
    <w:p w14:paraId="2F777532" w14:textId="77777777" w:rsidR="008C4CE2" w:rsidRDefault="008C4CE2" w:rsidP="008C4CE2">
      <w:pPr>
        <w:pStyle w:val="Heading1"/>
      </w:pPr>
      <w:r>
        <w:t>&gt;&gt;                     ), (function() {</w:t>
      </w:r>
    </w:p>
    <w:p w14:paraId="14D7C872" w14:textId="77777777" w:rsidR="008C4CE2" w:rsidRDefault="008C4CE2" w:rsidP="008C4CE2">
      <w:pPr>
        <w:pStyle w:val="Heading1"/>
      </w:pPr>
      <w:r>
        <w:t>&gt;&gt;                         var a = e.pluginVersionStringArr;</w:t>
      </w:r>
    </w:p>
    <w:p w14:paraId="3531899E" w14:textId="77777777" w:rsidR="008C4CE2" w:rsidRDefault="008C4CE2" w:rsidP="008C4CE2">
      <w:pPr>
        <w:pStyle w:val="Heading1"/>
      </w:pPr>
      <w:r>
        <w:t>&gt;&gt;                         if (n) {</w:t>
      </w:r>
    </w:p>
    <w:p w14:paraId="487941D2" w14:textId="77777777" w:rsidR="008C4CE2" w:rsidRDefault="008C4CE2" w:rsidP="008C4CE2">
      <w:pPr>
        <w:pStyle w:val="Heading1"/>
      </w:pPr>
      <w:r>
        <w:t>&gt;&gt;                             n.endpointUrl || (n.endpointUrl = "https://browser.events.data.microsoft.com/OneCollector/1.0/");</w:t>
      </w:r>
    </w:p>
    <w:p w14:paraId="6EDF03CE" w14:textId="77777777" w:rsidR="008C4CE2" w:rsidRDefault="008C4CE2" w:rsidP="008C4CE2">
      <w:pPr>
        <w:pStyle w:val="Heading1"/>
      </w:pPr>
      <w:r>
        <w:t>&gt;&gt;                             var s = n.propertyStorageOverride;</w:t>
      </w:r>
    </w:p>
    <w:p w14:paraId="7CA1F2F6" w14:textId="77777777" w:rsidR="008C4CE2" w:rsidRDefault="008C4CE2" w:rsidP="008C4CE2">
      <w:pPr>
        <w:pStyle w:val="Heading1"/>
      </w:pPr>
      <w:r>
        <w:t>&gt;&gt;                             !s || s.getProperty &amp;&amp; s.setProperty || Te("Invalid property storage override passed."),</w:t>
      </w:r>
    </w:p>
    <w:p w14:paraId="6BF2D4C1" w14:textId="77777777" w:rsidR="008C4CE2" w:rsidRDefault="008C4CE2" w:rsidP="008C4CE2">
      <w:pPr>
        <w:pStyle w:val="Heading1"/>
      </w:pPr>
      <w:r>
        <w:t>&gt;&gt;                             n.channels &amp;&amp; fe(n.channels, (function(e) {</w:t>
      </w:r>
    </w:p>
    <w:p w14:paraId="5DD8E706" w14:textId="77777777" w:rsidR="008C4CE2" w:rsidRDefault="008C4CE2" w:rsidP="008C4CE2">
      <w:pPr>
        <w:pStyle w:val="Heading1"/>
      </w:pPr>
      <w:r>
        <w:t>&gt;&gt;                                 e &amp;&amp; fe(e, (function(e) {</w:t>
      </w:r>
    </w:p>
    <w:p w14:paraId="6523B535" w14:textId="77777777" w:rsidR="008C4CE2" w:rsidRDefault="008C4CE2" w:rsidP="008C4CE2">
      <w:pPr>
        <w:pStyle w:val="Heading1"/>
      </w:pPr>
      <w:r>
        <w:t>&gt;&gt;                                     if (e.identifier &amp;&amp; e.version) {</w:t>
      </w:r>
    </w:p>
    <w:p w14:paraId="25EB9EE7" w14:textId="77777777" w:rsidR="008C4CE2" w:rsidRDefault="008C4CE2" w:rsidP="008C4CE2">
      <w:pPr>
        <w:pStyle w:val="Heading1"/>
      </w:pPr>
      <w:r>
        <w:t>&gt;&gt;                                         var t = e.identifier + "=" + e.version;</w:t>
      </w:r>
    </w:p>
    <w:p w14:paraId="5B3BC5EE" w14:textId="77777777" w:rsidR="008C4CE2" w:rsidRDefault="008C4CE2" w:rsidP="008C4CE2">
      <w:pPr>
        <w:pStyle w:val="Heading1"/>
      </w:pPr>
      <w:r>
        <w:t>&gt;&gt;                                         a.push(t)</w:t>
      </w:r>
    </w:p>
    <w:p w14:paraId="1F251647" w14:textId="77777777" w:rsidR="008C4CE2" w:rsidRDefault="008C4CE2" w:rsidP="008C4CE2">
      <w:pPr>
        <w:pStyle w:val="Heading1"/>
      </w:pPr>
      <w:r>
        <w:t>&gt;&gt;                                     }</w:t>
      </w:r>
    </w:p>
    <w:p w14:paraId="6CD45AF6" w14:textId="77777777" w:rsidR="008C4CE2" w:rsidRDefault="008C4CE2" w:rsidP="008C4CE2">
      <w:pPr>
        <w:pStyle w:val="Heading1"/>
      </w:pPr>
      <w:r>
        <w:t>&gt;&gt;                                 }</w:t>
      </w:r>
    </w:p>
    <w:p w14:paraId="29B27FE9" w14:textId="77777777" w:rsidR="008C4CE2" w:rsidRDefault="008C4CE2" w:rsidP="008C4CE2">
      <w:pPr>
        <w:pStyle w:val="Heading1"/>
      </w:pPr>
      <w:r>
        <w:t>&gt;&gt;                                 ))</w:t>
      </w:r>
    </w:p>
    <w:p w14:paraId="3FE1E0E4" w14:textId="77777777" w:rsidR="008C4CE2" w:rsidRDefault="008C4CE2" w:rsidP="008C4CE2">
      <w:pPr>
        <w:pStyle w:val="Heading1"/>
      </w:pPr>
      <w:r>
        <w:t>&gt;&gt;                             }</w:t>
      </w:r>
    </w:p>
    <w:p w14:paraId="577D5D19" w14:textId="77777777" w:rsidR="008C4CE2" w:rsidRDefault="008C4CE2" w:rsidP="008C4CE2">
      <w:pPr>
        <w:pStyle w:val="Heading1"/>
      </w:pPr>
      <w:r>
        <w:t>&gt;&gt;                             ))</w:t>
      </w:r>
    </w:p>
    <w:p w14:paraId="7F6972DA" w14:textId="77777777" w:rsidR="008C4CE2" w:rsidRDefault="008C4CE2" w:rsidP="008C4CE2">
      <w:pPr>
        <w:pStyle w:val="Heading1"/>
      </w:pPr>
      <w:r>
        <w:t>&gt;&gt;                         }</w:t>
      </w:r>
    </w:p>
    <w:p w14:paraId="0B680F2F" w14:textId="77777777" w:rsidR="008C4CE2" w:rsidRDefault="008C4CE2" w:rsidP="008C4CE2">
      <w:pPr>
        <w:pStyle w:val="Heading1"/>
      </w:pPr>
      <w:r>
        <w:t>&gt;&gt;                         e.getWParam = function() {</w:t>
      </w:r>
    </w:p>
    <w:p w14:paraId="321B2676" w14:textId="77777777" w:rsidR="008C4CE2" w:rsidRDefault="008C4CE2" w:rsidP="008C4CE2">
      <w:pPr>
        <w:pStyle w:val="Heading1"/>
      </w:pPr>
      <w:r>
        <w:t>&gt;&gt;                             return "undefined" != typeof document || n.enableWParam ? 0 : -1</w:t>
      </w:r>
    </w:p>
    <w:p w14:paraId="569F5309" w14:textId="77777777" w:rsidR="008C4CE2" w:rsidRDefault="008C4CE2" w:rsidP="008C4CE2">
      <w:pPr>
        <w:pStyle w:val="Heading1"/>
      </w:pPr>
      <w:r>
        <w:t>&gt;&gt;                         }</w:t>
      </w:r>
    </w:p>
    <w:p w14:paraId="394155C3" w14:textId="77777777" w:rsidR="008C4CE2" w:rsidRDefault="008C4CE2" w:rsidP="008C4CE2">
      <w:pPr>
        <w:pStyle w:val="Heading1"/>
      </w:pPr>
      <w:r>
        <w:t>&gt;&gt;                         ,</w:t>
      </w:r>
    </w:p>
    <w:p w14:paraId="1A83FD59" w14:textId="77777777" w:rsidR="008C4CE2" w:rsidRDefault="008C4CE2" w:rsidP="008C4CE2">
      <w:pPr>
        <w:pStyle w:val="Heading1"/>
      </w:pPr>
      <w:r>
        <w:t>&gt;&gt;                         r &amp;&amp; fe(r, (function(e) {</w:t>
      </w:r>
    </w:p>
    <w:p w14:paraId="549AFB33" w14:textId="77777777" w:rsidR="008C4CE2" w:rsidRDefault="008C4CE2" w:rsidP="008C4CE2">
      <w:pPr>
        <w:pStyle w:val="Heading1"/>
      </w:pPr>
      <w:r>
        <w:t>&gt;&gt;                             if (e &amp;&amp; e.identifier &amp;&amp; e.version) {</w:t>
      </w:r>
    </w:p>
    <w:p w14:paraId="58A3B263" w14:textId="77777777" w:rsidR="008C4CE2" w:rsidRDefault="008C4CE2" w:rsidP="008C4CE2">
      <w:pPr>
        <w:pStyle w:val="Heading1"/>
      </w:pPr>
      <w:r>
        <w:t>&gt;&gt;                                 var t = e.identifier + "=" + e.version;</w:t>
      </w:r>
    </w:p>
    <w:p w14:paraId="1AFF5828" w14:textId="77777777" w:rsidR="008C4CE2" w:rsidRDefault="008C4CE2" w:rsidP="008C4CE2">
      <w:pPr>
        <w:pStyle w:val="Heading1"/>
      </w:pPr>
      <w:r>
        <w:t>&gt;&gt;                                 a.push(t)</w:t>
      </w:r>
    </w:p>
    <w:p w14:paraId="50E5C85A" w14:textId="77777777" w:rsidR="008C4CE2" w:rsidRDefault="008C4CE2" w:rsidP="008C4CE2">
      <w:pPr>
        <w:pStyle w:val="Heading1"/>
      </w:pPr>
      <w:r>
        <w:t>&gt;&gt;                             }</w:t>
      </w:r>
    </w:p>
    <w:p w14:paraId="1A440C06" w14:textId="77777777" w:rsidR="008C4CE2" w:rsidRDefault="008C4CE2" w:rsidP="008C4CE2">
      <w:pPr>
        <w:pStyle w:val="Heading1"/>
      </w:pPr>
      <w:r>
        <w:t>&gt;&gt;                         }</w:t>
      </w:r>
    </w:p>
    <w:p w14:paraId="3F8E082A" w14:textId="77777777" w:rsidR="008C4CE2" w:rsidRDefault="008C4CE2" w:rsidP="008C4CE2">
      <w:pPr>
        <w:pStyle w:val="Heading1"/>
      </w:pPr>
      <w:r>
        <w:t>&gt;&gt;                         )),</w:t>
      </w:r>
    </w:p>
    <w:p w14:paraId="46DBFFC2" w14:textId="77777777" w:rsidR="008C4CE2" w:rsidRDefault="008C4CE2" w:rsidP="008C4CE2">
      <w:pPr>
        <w:pStyle w:val="Heading1"/>
      </w:pPr>
      <w:r>
        <w:t>&gt;&gt;                         e.pluginVersionString = a.join(";"),</w:t>
      </w:r>
    </w:p>
    <w:p w14:paraId="00EFA0C7" w14:textId="77777777" w:rsidR="008C4CE2" w:rsidRDefault="008C4CE2" w:rsidP="008C4CE2">
      <w:pPr>
        <w:pStyle w:val="Heading1"/>
      </w:pPr>
      <w:r>
        <w:t>&gt;&gt;                         e.pluginVersionStringArr = a;</w:t>
      </w:r>
    </w:p>
    <w:p w14:paraId="03F7A9F8" w14:textId="77777777" w:rsidR="008C4CE2" w:rsidRDefault="008C4CE2" w:rsidP="008C4CE2">
      <w:pPr>
        <w:pStyle w:val="Heading1"/>
      </w:pPr>
      <w:r>
        <w:t>&gt;&gt;                         try {</w:t>
      </w:r>
    </w:p>
    <w:p w14:paraId="4F4040FF" w14:textId="77777777" w:rsidR="008C4CE2" w:rsidRDefault="008C4CE2" w:rsidP="008C4CE2">
      <w:pPr>
        <w:pStyle w:val="Heading1"/>
      </w:pPr>
      <w:r>
        <w:t>&gt;&gt;                             t.initialize(n, r, i, o),</w:t>
      </w:r>
    </w:p>
    <w:p w14:paraId="6F0A5AEC" w14:textId="77777777" w:rsidR="008C4CE2" w:rsidRDefault="008C4CE2" w:rsidP="008C4CE2">
      <w:pPr>
        <w:pStyle w:val="Heading1"/>
      </w:pPr>
      <w:r>
        <w:t>&gt;&gt;                             e.pollInternalLogs("InternalLog")</w:t>
      </w:r>
    </w:p>
    <w:p w14:paraId="7B4EF9FB" w14:textId="77777777" w:rsidR="008C4CE2" w:rsidRDefault="008C4CE2" w:rsidP="008C4CE2">
      <w:pPr>
        <w:pStyle w:val="Heading1"/>
      </w:pPr>
      <w:r>
        <w:t>&gt;&gt;                         } catch (t) {</w:t>
      </w:r>
    </w:p>
    <w:p w14:paraId="1FD901E7" w14:textId="77777777" w:rsidR="008C4CE2" w:rsidRDefault="008C4CE2" w:rsidP="008C4CE2">
      <w:pPr>
        <w:pStyle w:val="Heading1"/>
      </w:pPr>
      <w:r>
        <w:t>&gt;&gt;                             var l = e.logger</w:t>
      </w:r>
    </w:p>
    <w:p w14:paraId="632ACE29" w14:textId="77777777" w:rsidR="008C4CE2" w:rsidRDefault="008C4CE2" w:rsidP="008C4CE2">
      <w:pPr>
        <w:pStyle w:val="Heading1"/>
      </w:pPr>
      <w:r>
        <w:t>&gt;&gt;                               , c = et(t);</w:t>
      </w:r>
    </w:p>
    <w:p w14:paraId="7C33F387" w14:textId="77777777" w:rsidR="008C4CE2" w:rsidRDefault="008C4CE2" w:rsidP="008C4CE2">
      <w:pPr>
        <w:pStyle w:val="Heading1"/>
      </w:pPr>
      <w:r>
        <w:t>&gt;&gt;                             -1 !== c.indexOf("channels") &amp;&amp; (c += "\n - Channels must be provided through config.channels only!"),</w:t>
      </w:r>
    </w:p>
    <w:p w14:paraId="70126CD0" w14:textId="77777777" w:rsidR="008C4CE2" w:rsidRDefault="008C4CE2" w:rsidP="008C4CE2">
      <w:pPr>
        <w:pStyle w:val="Heading1"/>
      </w:pPr>
      <w:r>
        <w:t>&gt;&gt;                             gt(l, 1, 514, "SDK Initialization Failed - no telemetry will be sent: " + c)</w:t>
      </w:r>
    </w:p>
    <w:p w14:paraId="0DE561A0" w14:textId="77777777" w:rsidR="008C4CE2" w:rsidRDefault="008C4CE2" w:rsidP="008C4CE2">
      <w:pPr>
        <w:pStyle w:val="Heading1"/>
      </w:pPr>
      <w:r>
        <w:t>&gt;&gt;                         }</w:t>
      </w:r>
    </w:p>
    <w:p w14:paraId="33DEE68E" w14:textId="77777777" w:rsidR="008C4CE2" w:rsidRDefault="008C4CE2" w:rsidP="008C4CE2">
      <w:pPr>
        <w:pStyle w:val="Heading1"/>
      </w:pPr>
      <w:r>
        <w:t>&gt;&gt;                     }</w:t>
      </w:r>
    </w:p>
    <w:p w14:paraId="093FAE9B" w14:textId="77777777" w:rsidR="008C4CE2" w:rsidRDefault="008C4CE2" w:rsidP="008C4CE2">
      <w:pPr>
        <w:pStyle w:val="Heading1"/>
      </w:pPr>
      <w:r>
        <w:t>&gt;&gt;                     ), (function() {</w:t>
      </w:r>
    </w:p>
    <w:p w14:paraId="6B1A1BB1" w14:textId="77777777" w:rsidR="008C4CE2" w:rsidRDefault="008C4CE2" w:rsidP="008C4CE2">
      <w:pPr>
        <w:pStyle w:val="Heading1"/>
      </w:pPr>
      <w:r>
        <w:t>&gt;&gt;                         return {</w:t>
      </w:r>
    </w:p>
    <w:p w14:paraId="63A535A8" w14:textId="77777777" w:rsidR="008C4CE2" w:rsidRDefault="008C4CE2" w:rsidP="008C4CE2">
      <w:pPr>
        <w:pStyle w:val="Heading1"/>
      </w:pPr>
      <w:r>
        <w:t>&gt;&gt;                             config: n,</w:t>
      </w:r>
    </w:p>
    <w:p w14:paraId="54085EA6" w14:textId="77777777" w:rsidR="008C4CE2" w:rsidRDefault="008C4CE2" w:rsidP="008C4CE2">
      <w:pPr>
        <w:pStyle w:val="Heading1"/>
      </w:pPr>
      <w:r>
        <w:t>&gt;&gt;                             extensions: r,</w:t>
      </w:r>
    </w:p>
    <w:p w14:paraId="6023E05E" w14:textId="77777777" w:rsidR="008C4CE2" w:rsidRDefault="008C4CE2" w:rsidP="008C4CE2">
      <w:pPr>
        <w:pStyle w:val="Heading1"/>
      </w:pPr>
      <w:r>
        <w:t>&gt;&gt;                             logger: i,</w:t>
      </w:r>
    </w:p>
    <w:p w14:paraId="5B635CB9" w14:textId="77777777" w:rsidR="008C4CE2" w:rsidRDefault="008C4CE2" w:rsidP="008C4CE2">
      <w:pPr>
        <w:pStyle w:val="Heading1"/>
      </w:pPr>
      <w:r>
        <w:t>&gt;&gt;                             notificationManager: o</w:t>
      </w:r>
    </w:p>
    <w:p w14:paraId="0DE9189A" w14:textId="77777777" w:rsidR="008C4CE2" w:rsidRDefault="008C4CE2" w:rsidP="008C4CE2">
      <w:pPr>
        <w:pStyle w:val="Heading1"/>
      </w:pPr>
      <w:r>
        <w:t>&gt;&gt;                         }</w:t>
      </w:r>
    </w:p>
    <w:p w14:paraId="426174EE" w14:textId="77777777" w:rsidR="008C4CE2" w:rsidRDefault="008C4CE2" w:rsidP="008C4CE2">
      <w:pPr>
        <w:pStyle w:val="Heading1"/>
      </w:pPr>
      <w:r>
        <w:t>&gt;&gt;                     }</w:t>
      </w:r>
    </w:p>
    <w:p w14:paraId="2FCFB603" w14:textId="77777777" w:rsidR="008C4CE2" w:rsidRDefault="008C4CE2" w:rsidP="008C4CE2">
      <w:pPr>
        <w:pStyle w:val="Heading1"/>
      </w:pPr>
      <w:r>
        <w:t>&gt;&gt;                     ))</w:t>
      </w:r>
    </w:p>
    <w:p w14:paraId="4E866BFA" w14:textId="77777777" w:rsidR="008C4CE2" w:rsidRDefault="008C4CE2" w:rsidP="008C4CE2">
      <w:pPr>
        <w:pStyle w:val="Heading1"/>
      </w:pPr>
      <w:r>
        <w:t>&gt;&gt;                 }</w:t>
      </w:r>
    </w:p>
    <w:p w14:paraId="15E93C53" w14:textId="77777777" w:rsidR="008C4CE2" w:rsidRDefault="008C4CE2" w:rsidP="008C4CE2">
      <w:pPr>
        <w:pStyle w:val="Heading1"/>
      </w:pPr>
      <w:r>
        <w:t>&gt;&gt;                 ,</w:t>
      </w:r>
    </w:p>
    <w:p w14:paraId="2FBC0236" w14:textId="77777777" w:rsidR="008C4CE2" w:rsidRDefault="008C4CE2" w:rsidP="008C4CE2">
      <w:pPr>
        <w:pStyle w:val="Heading1"/>
      </w:pPr>
      <w:r>
        <w:t>&gt;&gt;                 e.track = function(n) {</w:t>
      </w:r>
    </w:p>
    <w:p w14:paraId="5AADA516" w14:textId="77777777" w:rsidR="008C4CE2" w:rsidRDefault="008C4CE2" w:rsidP="008C4CE2">
      <w:pPr>
        <w:pStyle w:val="Heading1"/>
      </w:pPr>
      <w:r>
        <w:t>&gt;&gt;                     Fn(e, (function() {</w:t>
      </w:r>
    </w:p>
    <w:p w14:paraId="52A3242B" w14:textId="77777777" w:rsidR="008C4CE2" w:rsidRDefault="008C4CE2" w:rsidP="008C4CE2">
      <w:pPr>
        <w:pStyle w:val="Heading1"/>
      </w:pPr>
      <w:r>
        <w:t>&gt;&gt;                         return "AppInsightsCore.track"</w:t>
      </w:r>
    </w:p>
    <w:p w14:paraId="57AF6408" w14:textId="77777777" w:rsidR="008C4CE2" w:rsidRDefault="008C4CE2" w:rsidP="008C4CE2">
      <w:pPr>
        <w:pStyle w:val="Heading1"/>
      </w:pPr>
      <w:r>
        <w:t>&gt;&gt;                     }</w:t>
      </w:r>
    </w:p>
    <w:p w14:paraId="7E9D5BA6" w14:textId="77777777" w:rsidR="008C4CE2" w:rsidRDefault="008C4CE2" w:rsidP="008C4CE2">
      <w:pPr>
        <w:pStyle w:val="Heading1"/>
      </w:pPr>
      <w:r>
        <w:t>&gt;&gt;                     ), (function() {</w:t>
      </w:r>
    </w:p>
    <w:p w14:paraId="75D1D9DA" w14:textId="77777777" w:rsidR="008C4CE2" w:rsidRDefault="008C4CE2" w:rsidP="008C4CE2">
      <w:pPr>
        <w:pStyle w:val="Heading1"/>
      </w:pPr>
      <w:r>
        <w:t>&gt;&gt;                         var r = n;</w:t>
      </w:r>
    </w:p>
    <w:p w14:paraId="0E9F656D" w14:textId="77777777" w:rsidR="008C4CE2" w:rsidRDefault="008C4CE2" w:rsidP="008C4CE2">
      <w:pPr>
        <w:pStyle w:val="Heading1"/>
      </w:pPr>
      <w:r>
        <w:t>&gt;&gt;                         if (r) {</w:t>
      </w:r>
    </w:p>
    <w:p w14:paraId="1402C95D" w14:textId="77777777" w:rsidR="008C4CE2" w:rsidRDefault="008C4CE2" w:rsidP="008C4CE2">
      <w:pPr>
        <w:pStyle w:val="Heading1"/>
      </w:pPr>
      <w:r>
        <w:t>&gt;&gt;                             r.timings = r.timings || {},</w:t>
      </w:r>
    </w:p>
    <w:p w14:paraId="49F3A231" w14:textId="77777777" w:rsidR="008C4CE2" w:rsidRDefault="008C4CE2" w:rsidP="008C4CE2">
      <w:pPr>
        <w:pStyle w:val="Heading1"/>
      </w:pPr>
      <w:r>
        <w:t>&gt;&gt;                             r.timings.trackStart = gr(),</w:t>
      </w:r>
    </w:p>
    <w:p w14:paraId="22A20E7D" w14:textId="77777777" w:rsidR="008C4CE2" w:rsidRDefault="008C4CE2" w:rsidP="008C4CE2">
      <w:pPr>
        <w:pStyle w:val="Heading1"/>
      </w:pPr>
      <w:r>
        <w:t>&gt;&gt;                             dr(r.latency) || (r.latency = 1);</w:t>
      </w:r>
    </w:p>
    <w:p w14:paraId="3E129F56" w14:textId="77777777" w:rsidR="008C4CE2" w:rsidRDefault="008C4CE2" w:rsidP="008C4CE2">
      <w:pPr>
        <w:pStyle w:val="Heading1"/>
      </w:pPr>
      <w:r>
        <w:t>&gt;&gt;                             var i = r.ext = r.ext || {};</w:t>
      </w:r>
    </w:p>
    <w:p w14:paraId="6B777C7B" w14:textId="77777777" w:rsidR="008C4CE2" w:rsidRDefault="008C4CE2" w:rsidP="008C4CE2">
      <w:pPr>
        <w:pStyle w:val="Heading1"/>
      </w:pPr>
      <w:r>
        <w:t>&gt;&gt;                             i.sdk = i.sdk || {},</w:t>
      </w:r>
    </w:p>
    <w:p w14:paraId="61EF7D82" w14:textId="77777777" w:rsidR="008C4CE2" w:rsidRDefault="008C4CE2" w:rsidP="008C4CE2">
      <w:pPr>
        <w:pStyle w:val="Heading1"/>
      </w:pPr>
      <w:r>
        <w:t>&gt;&gt;                             i.sdk.ver = "1DS-Web-JS-3.2.6";</w:t>
      </w:r>
    </w:p>
    <w:p w14:paraId="3BAEC3C3" w14:textId="77777777" w:rsidR="008C4CE2" w:rsidRDefault="008C4CE2" w:rsidP="008C4CE2">
      <w:pPr>
        <w:pStyle w:val="Heading1"/>
      </w:pPr>
      <w:r>
        <w:t>&gt;&gt;                             var o = r.baseData = r.baseData || {};</w:t>
      </w:r>
    </w:p>
    <w:p w14:paraId="3A98DA05" w14:textId="77777777" w:rsidR="008C4CE2" w:rsidRDefault="008C4CE2" w:rsidP="008C4CE2">
      <w:pPr>
        <w:pStyle w:val="Heading1"/>
      </w:pPr>
      <w:r>
        <w:t>&gt;&gt;                             o.properties = o.properties || {};</w:t>
      </w:r>
    </w:p>
    <w:p w14:paraId="14F0C4EA" w14:textId="77777777" w:rsidR="008C4CE2" w:rsidRDefault="008C4CE2" w:rsidP="008C4CE2">
      <w:pPr>
        <w:pStyle w:val="Heading1"/>
      </w:pPr>
      <w:r>
        <w:t>&gt;&gt;                             var a = o.properties;</w:t>
      </w:r>
    </w:p>
    <w:p w14:paraId="73BF0957" w14:textId="77777777" w:rsidR="008C4CE2" w:rsidRDefault="008C4CE2" w:rsidP="008C4CE2">
      <w:pPr>
        <w:pStyle w:val="Heading1"/>
      </w:pPr>
      <w:r>
        <w:t>&gt;&gt;                             a.version = a.version || e.pluginVersionString || ""</w:t>
      </w:r>
    </w:p>
    <w:p w14:paraId="02D641A0" w14:textId="77777777" w:rsidR="008C4CE2" w:rsidRDefault="008C4CE2" w:rsidP="008C4CE2">
      <w:pPr>
        <w:pStyle w:val="Heading1"/>
      </w:pPr>
      <w:r>
        <w:t>&gt;&gt;                         }</w:t>
      </w:r>
    </w:p>
    <w:p w14:paraId="70A043B4" w14:textId="77777777" w:rsidR="008C4CE2" w:rsidRDefault="008C4CE2" w:rsidP="008C4CE2">
      <w:pPr>
        <w:pStyle w:val="Heading1"/>
      </w:pPr>
      <w:r>
        <w:t>&gt;&gt;                         t.track(r)</w:t>
      </w:r>
    </w:p>
    <w:p w14:paraId="4F525384" w14:textId="77777777" w:rsidR="008C4CE2" w:rsidRDefault="008C4CE2" w:rsidP="008C4CE2">
      <w:pPr>
        <w:pStyle w:val="Heading1"/>
      </w:pPr>
      <w:r>
        <w:t>&gt;&gt;                     }</w:t>
      </w:r>
    </w:p>
    <w:p w14:paraId="245ADAED" w14:textId="77777777" w:rsidR="008C4CE2" w:rsidRDefault="008C4CE2" w:rsidP="008C4CE2">
      <w:pPr>
        <w:pStyle w:val="Heading1"/>
      </w:pPr>
      <w:r>
        <w:t>&gt;&gt;                     ), (function() {</w:t>
      </w:r>
    </w:p>
    <w:p w14:paraId="4C8D861F" w14:textId="77777777" w:rsidR="008C4CE2" w:rsidRDefault="008C4CE2" w:rsidP="008C4CE2">
      <w:pPr>
        <w:pStyle w:val="Heading1"/>
      </w:pPr>
      <w:r>
        <w:t>&gt;&gt;                         return {</w:t>
      </w:r>
    </w:p>
    <w:p w14:paraId="6C5F2CCC" w14:textId="77777777" w:rsidR="008C4CE2" w:rsidRDefault="008C4CE2" w:rsidP="008C4CE2">
      <w:pPr>
        <w:pStyle w:val="Heading1"/>
      </w:pPr>
      <w:r>
        <w:t>&gt;&gt;                             item: n</w:t>
      </w:r>
    </w:p>
    <w:p w14:paraId="1A4690A3" w14:textId="77777777" w:rsidR="008C4CE2" w:rsidRDefault="008C4CE2" w:rsidP="008C4CE2">
      <w:pPr>
        <w:pStyle w:val="Heading1"/>
      </w:pPr>
      <w:r>
        <w:t>&gt;&gt;                         }</w:t>
      </w:r>
    </w:p>
    <w:p w14:paraId="202780E1" w14:textId="77777777" w:rsidR="008C4CE2" w:rsidRDefault="008C4CE2" w:rsidP="008C4CE2">
      <w:pPr>
        <w:pStyle w:val="Heading1"/>
      </w:pPr>
      <w:r>
        <w:t>&gt;&gt;                     }</w:t>
      </w:r>
    </w:p>
    <w:p w14:paraId="2687EC0A" w14:textId="77777777" w:rsidR="008C4CE2" w:rsidRDefault="008C4CE2" w:rsidP="008C4CE2">
      <w:pPr>
        <w:pStyle w:val="Heading1"/>
      </w:pPr>
      <w:r>
        <w:t>&gt;&gt;                     ), !n.sync)</w:t>
      </w:r>
    </w:p>
    <w:p w14:paraId="47770D3B" w14:textId="77777777" w:rsidR="008C4CE2" w:rsidRDefault="008C4CE2" w:rsidP="008C4CE2">
      <w:pPr>
        <w:pStyle w:val="Heading1"/>
      </w:pPr>
      <w:r>
        <w:t>&gt;&gt;                 }</w:t>
      </w:r>
    </w:p>
    <w:p w14:paraId="3D4362DB" w14:textId="77777777" w:rsidR="008C4CE2" w:rsidRDefault="008C4CE2" w:rsidP="008C4CE2">
      <w:pPr>
        <w:pStyle w:val="Heading1"/>
      </w:pPr>
      <w:r>
        <w:t>&gt;&gt;             }</w:t>
      </w:r>
    </w:p>
    <w:p w14:paraId="5D343DE7" w14:textId="77777777" w:rsidR="008C4CE2" w:rsidRDefault="008C4CE2" w:rsidP="008C4CE2">
      <w:pPr>
        <w:pStyle w:val="Heading1"/>
      </w:pPr>
      <w:r>
        <w:t>&gt;&gt;             )),</w:t>
      </w:r>
    </w:p>
    <w:p w14:paraId="3837B8A9" w14:textId="77777777" w:rsidR="008C4CE2" w:rsidRDefault="008C4CE2" w:rsidP="008C4CE2">
      <w:pPr>
        <w:pStyle w:val="Heading1"/>
      </w:pPr>
      <w:r>
        <w:t>&gt;&gt;             n</w:t>
      </w:r>
    </w:p>
    <w:p w14:paraId="4CB3FAE5" w14:textId="77777777" w:rsidR="008C4CE2" w:rsidRDefault="008C4CE2" w:rsidP="008C4CE2">
      <w:pPr>
        <w:pStyle w:val="Heading1"/>
      </w:pPr>
      <w:r>
        <w:t>&gt;&gt;         }</w:t>
      </w:r>
    </w:p>
    <w:p w14:paraId="2FACF251" w14:textId="77777777" w:rsidR="008C4CE2" w:rsidRDefault="008C4CE2" w:rsidP="008C4CE2">
      <w:pPr>
        <w:pStyle w:val="Heading1"/>
      </w:pPr>
      <w:r>
        <w:t>&gt;&gt;         return Object(_n.b)(t, e),</w:t>
      </w:r>
    </w:p>
    <w:p w14:paraId="18D8E013" w14:textId="77777777" w:rsidR="008C4CE2" w:rsidRDefault="008C4CE2" w:rsidP="008C4CE2">
      <w:pPr>
        <w:pStyle w:val="Heading1"/>
      </w:pPr>
      <w:r>
        <w:t>&gt;&gt;         t.__ieDyn = 1,</w:t>
      </w:r>
    </w:p>
    <w:p w14:paraId="5318F9CA" w14:textId="77777777" w:rsidR="008C4CE2" w:rsidRDefault="008C4CE2" w:rsidP="008C4CE2">
      <w:pPr>
        <w:pStyle w:val="Heading1"/>
      </w:pPr>
      <w:r>
        <w:t>&gt;&gt;         t</w:t>
      </w:r>
    </w:p>
    <w:p w14:paraId="00339FC4" w14:textId="77777777" w:rsidR="008C4CE2" w:rsidRDefault="008C4CE2" w:rsidP="008C4CE2">
      <w:pPr>
        <w:pStyle w:val="Heading1"/>
      </w:pPr>
      <w:r>
        <w:t>&gt;&gt;     }(sr)</w:t>
      </w:r>
    </w:p>
    <w:p w14:paraId="5784CC76" w14:textId="77777777" w:rsidR="008C4CE2" w:rsidRDefault="008C4CE2" w:rsidP="008C4CE2">
      <w:pPr>
        <w:pStyle w:val="Heading1"/>
      </w:pPr>
      <w:r>
        <w:t>&gt;&gt;       , Sr = In({</w:t>
      </w:r>
    </w:p>
    <w:p w14:paraId="1CA4B5CB" w14:textId="77777777" w:rsidR="008C4CE2" w:rsidRDefault="008C4CE2" w:rsidP="008C4CE2">
      <w:pPr>
        <w:pStyle w:val="Heading1"/>
      </w:pPr>
      <w:r>
        <w:t>&gt;&gt;         Unknown: 0,</w:t>
      </w:r>
    </w:p>
    <w:p w14:paraId="75DEF653" w14:textId="77777777" w:rsidR="008C4CE2" w:rsidRDefault="008C4CE2" w:rsidP="008C4CE2">
      <w:pPr>
        <w:pStyle w:val="Heading1"/>
      </w:pPr>
      <w:r>
        <w:t>&gt;&gt;         NonRetryableStatus: 1,</w:t>
      </w:r>
    </w:p>
    <w:p w14:paraId="059CB63B" w14:textId="77777777" w:rsidR="008C4CE2" w:rsidRDefault="008C4CE2" w:rsidP="008C4CE2">
      <w:pPr>
        <w:pStyle w:val="Heading1"/>
      </w:pPr>
      <w:r>
        <w:t>&gt;&gt;         InvalidEvent: 2,</w:t>
      </w:r>
    </w:p>
    <w:p w14:paraId="6807B472" w14:textId="77777777" w:rsidR="008C4CE2" w:rsidRDefault="008C4CE2" w:rsidP="008C4CE2">
      <w:pPr>
        <w:pStyle w:val="Heading1"/>
      </w:pPr>
      <w:r>
        <w:t>&gt;&gt;         SizeLimitExceeded: 3,</w:t>
      </w:r>
    </w:p>
    <w:p w14:paraId="0AA27067" w14:textId="77777777" w:rsidR="008C4CE2" w:rsidRDefault="008C4CE2" w:rsidP="008C4CE2">
      <w:pPr>
        <w:pStyle w:val="Heading1"/>
      </w:pPr>
      <w:r>
        <w:t>&gt;&gt;         KillSwitch: 4,</w:t>
      </w:r>
    </w:p>
    <w:p w14:paraId="14BEE3FB" w14:textId="77777777" w:rsidR="008C4CE2" w:rsidRDefault="008C4CE2" w:rsidP="008C4CE2">
      <w:pPr>
        <w:pStyle w:val="Heading1"/>
      </w:pPr>
      <w:r>
        <w:t>&gt;&gt;         QueueFull: 5</w:t>
      </w:r>
    </w:p>
    <w:p w14:paraId="7A3CCF60" w14:textId="77777777" w:rsidR="008C4CE2" w:rsidRDefault="008C4CE2" w:rsidP="008C4CE2">
      <w:pPr>
        <w:pStyle w:val="Heading1"/>
      </w:pPr>
      <w:r>
        <w:t>&gt;&gt;     });</w:t>
      </w:r>
    </w:p>
    <w:p w14:paraId="09EC82C0" w14:textId="77777777" w:rsidR="008C4CE2" w:rsidRDefault="008C4CE2" w:rsidP="008C4CE2">
      <w:pPr>
        <w:pStyle w:val="Heading1"/>
      </w:pPr>
      <w:r>
        <w:t>&gt;&gt;     function Or(e) {</w:t>
      </w:r>
    </w:p>
    <w:p w14:paraId="5160B061" w14:textId="77777777" w:rsidR="008C4CE2" w:rsidRDefault="008C4CE2" w:rsidP="008C4CE2">
      <w:pPr>
        <w:pStyle w:val="Heading1"/>
      </w:pPr>
      <w:r>
        <w:t>&gt;&gt;         var t = (e.ext || {}).intweb;</w:t>
      </w:r>
    </w:p>
    <w:p w14:paraId="055B4EA9" w14:textId="77777777" w:rsidR="008C4CE2" w:rsidRDefault="008C4CE2" w:rsidP="008C4CE2">
      <w:pPr>
        <w:pStyle w:val="Heading1"/>
      </w:pPr>
      <w:r>
        <w:t>&gt;&gt;         return t &amp;&amp; cr(t.msfpc) ? t.msfpc : null</w:t>
      </w:r>
    </w:p>
    <w:p w14:paraId="1AE55F92" w14:textId="77777777" w:rsidR="008C4CE2" w:rsidRDefault="008C4CE2" w:rsidP="008C4CE2">
      <w:pPr>
        <w:pStyle w:val="Heading1"/>
      </w:pPr>
      <w:r>
        <w:t>&gt;&gt;     }</w:t>
      </w:r>
    </w:p>
    <w:p w14:paraId="6C902407" w14:textId="77777777" w:rsidR="008C4CE2" w:rsidRDefault="008C4CE2" w:rsidP="008C4CE2">
      <w:pPr>
        <w:pStyle w:val="Heading1"/>
      </w:pPr>
      <w:r>
        <w:t>&gt;&gt;     function wr(e) {</w:t>
      </w:r>
    </w:p>
    <w:p w14:paraId="70C2FF06" w14:textId="77777777" w:rsidR="008C4CE2" w:rsidRDefault="008C4CE2" w:rsidP="008C4CE2">
      <w:pPr>
        <w:pStyle w:val="Heading1"/>
      </w:pPr>
      <w:r>
        <w:t>&gt;&gt;         for (var t = null, n = 0; null === t &amp;&amp; n &lt; e.length; n++)</w:t>
      </w:r>
    </w:p>
    <w:p w14:paraId="03BE8B56" w14:textId="77777777" w:rsidR="008C4CE2" w:rsidRDefault="008C4CE2" w:rsidP="008C4CE2">
      <w:pPr>
        <w:pStyle w:val="Heading1"/>
      </w:pPr>
      <w:r>
        <w:t>&gt;&gt;             t = Or(e[n]);</w:t>
      </w:r>
    </w:p>
    <w:p w14:paraId="3FF402FC" w14:textId="77777777" w:rsidR="008C4CE2" w:rsidRDefault="008C4CE2" w:rsidP="008C4CE2">
      <w:pPr>
        <w:pStyle w:val="Heading1"/>
      </w:pPr>
      <w:r>
        <w:t>&gt;&gt;         return t</w:t>
      </w:r>
    </w:p>
    <w:p w14:paraId="0F2365DA" w14:textId="77777777" w:rsidR="008C4CE2" w:rsidRDefault="008C4CE2" w:rsidP="008C4CE2">
      <w:pPr>
        <w:pStyle w:val="Heading1"/>
      </w:pPr>
      <w:r>
        <w:t>&gt;&gt;     }</w:t>
      </w:r>
    </w:p>
    <w:p w14:paraId="5C0709AD" w14:textId="77777777" w:rsidR="008C4CE2" w:rsidRDefault="008C4CE2" w:rsidP="008C4CE2">
      <w:pPr>
        <w:pStyle w:val="Heading1"/>
      </w:pPr>
      <w:r>
        <w:t>&gt;&gt;     var _r = function() {</w:t>
      </w:r>
    </w:p>
    <w:p w14:paraId="150B1581" w14:textId="77777777" w:rsidR="008C4CE2" w:rsidRDefault="008C4CE2" w:rsidP="008C4CE2">
      <w:pPr>
        <w:pStyle w:val="Heading1"/>
      </w:pPr>
      <w:r>
        <w:t>&gt;&gt;         function e(t, n) {</w:t>
      </w:r>
    </w:p>
    <w:p w14:paraId="6544BFAA" w14:textId="77777777" w:rsidR="008C4CE2" w:rsidRDefault="008C4CE2" w:rsidP="008C4CE2">
      <w:pPr>
        <w:pStyle w:val="Heading1"/>
      </w:pPr>
      <w:r>
        <w:t>&gt;&gt;             var r = n ? [].concat(n) : []</w:t>
      </w:r>
    </w:p>
    <w:p w14:paraId="1979D9BE" w14:textId="77777777" w:rsidR="008C4CE2" w:rsidRDefault="008C4CE2" w:rsidP="008C4CE2">
      <w:pPr>
        <w:pStyle w:val="Heading1"/>
      </w:pPr>
      <w:r>
        <w:t>&gt;&gt;               , i = wr(r);</w:t>
      </w:r>
    </w:p>
    <w:p w14:paraId="72A30099" w14:textId="77777777" w:rsidR="008C4CE2" w:rsidRDefault="008C4CE2" w:rsidP="008C4CE2">
      <w:pPr>
        <w:pStyle w:val="Heading1"/>
      </w:pPr>
      <w:r>
        <w:t>&gt;&gt;             this.iKey = function() {</w:t>
      </w:r>
    </w:p>
    <w:p w14:paraId="725ADEB9" w14:textId="77777777" w:rsidR="008C4CE2" w:rsidRDefault="008C4CE2" w:rsidP="008C4CE2">
      <w:pPr>
        <w:pStyle w:val="Heading1"/>
      </w:pPr>
      <w:r>
        <w:t>&gt;&gt;                 return t</w:t>
      </w:r>
    </w:p>
    <w:p w14:paraId="231F43D6" w14:textId="77777777" w:rsidR="008C4CE2" w:rsidRDefault="008C4CE2" w:rsidP="008C4CE2">
      <w:pPr>
        <w:pStyle w:val="Heading1"/>
      </w:pPr>
      <w:r>
        <w:t>&gt;&gt;             }</w:t>
      </w:r>
    </w:p>
    <w:p w14:paraId="017A407D" w14:textId="77777777" w:rsidR="008C4CE2" w:rsidRDefault="008C4CE2" w:rsidP="008C4CE2">
      <w:pPr>
        <w:pStyle w:val="Heading1"/>
      </w:pPr>
      <w:r>
        <w:t>&gt;&gt;             ,</w:t>
      </w:r>
    </w:p>
    <w:p w14:paraId="4A08A36C" w14:textId="77777777" w:rsidR="008C4CE2" w:rsidRDefault="008C4CE2" w:rsidP="008C4CE2">
      <w:pPr>
        <w:pStyle w:val="Heading1"/>
      </w:pPr>
      <w:r>
        <w:t>&gt;&gt;             this.Msfpc = function() {</w:t>
      </w:r>
    </w:p>
    <w:p w14:paraId="48723FED" w14:textId="77777777" w:rsidR="008C4CE2" w:rsidRDefault="008C4CE2" w:rsidP="008C4CE2">
      <w:pPr>
        <w:pStyle w:val="Heading1"/>
      </w:pPr>
      <w:r>
        <w:t>&gt;&gt;                 return i || ""</w:t>
      </w:r>
    </w:p>
    <w:p w14:paraId="620B364C" w14:textId="77777777" w:rsidR="008C4CE2" w:rsidRDefault="008C4CE2" w:rsidP="008C4CE2">
      <w:pPr>
        <w:pStyle w:val="Heading1"/>
      </w:pPr>
      <w:r>
        <w:t>&gt;&gt;             }</w:t>
      </w:r>
    </w:p>
    <w:p w14:paraId="632EDB39" w14:textId="77777777" w:rsidR="008C4CE2" w:rsidRDefault="008C4CE2" w:rsidP="008C4CE2">
      <w:pPr>
        <w:pStyle w:val="Heading1"/>
      </w:pPr>
      <w:r>
        <w:t>&gt;&gt;             ,</w:t>
      </w:r>
    </w:p>
    <w:p w14:paraId="179CFCD7" w14:textId="77777777" w:rsidR="008C4CE2" w:rsidRDefault="008C4CE2" w:rsidP="008C4CE2">
      <w:pPr>
        <w:pStyle w:val="Heading1"/>
      </w:pPr>
      <w:r>
        <w:t>&gt;&gt;             this.count = function() {</w:t>
      </w:r>
    </w:p>
    <w:p w14:paraId="7C9C837E" w14:textId="77777777" w:rsidR="008C4CE2" w:rsidRDefault="008C4CE2" w:rsidP="008C4CE2">
      <w:pPr>
        <w:pStyle w:val="Heading1"/>
      </w:pPr>
      <w:r>
        <w:t>&gt;&gt;                 return r.length</w:t>
      </w:r>
    </w:p>
    <w:p w14:paraId="1B6D6C3E" w14:textId="77777777" w:rsidR="008C4CE2" w:rsidRDefault="008C4CE2" w:rsidP="008C4CE2">
      <w:pPr>
        <w:pStyle w:val="Heading1"/>
      </w:pPr>
      <w:r>
        <w:t>&gt;&gt;             }</w:t>
      </w:r>
    </w:p>
    <w:p w14:paraId="4FDE368D" w14:textId="77777777" w:rsidR="008C4CE2" w:rsidRDefault="008C4CE2" w:rsidP="008C4CE2">
      <w:pPr>
        <w:pStyle w:val="Heading1"/>
      </w:pPr>
      <w:r>
        <w:t>&gt;&gt;             ,</w:t>
      </w:r>
    </w:p>
    <w:p w14:paraId="1ADFA9A0" w14:textId="77777777" w:rsidR="008C4CE2" w:rsidRDefault="008C4CE2" w:rsidP="008C4CE2">
      <w:pPr>
        <w:pStyle w:val="Heading1"/>
      </w:pPr>
      <w:r>
        <w:t>&gt;&gt;             this.events = function() {</w:t>
      </w:r>
    </w:p>
    <w:p w14:paraId="117B0FE8" w14:textId="77777777" w:rsidR="008C4CE2" w:rsidRDefault="008C4CE2" w:rsidP="008C4CE2">
      <w:pPr>
        <w:pStyle w:val="Heading1"/>
      </w:pPr>
      <w:r>
        <w:t>&gt;&gt;                 return r</w:t>
      </w:r>
    </w:p>
    <w:p w14:paraId="391DF446" w14:textId="77777777" w:rsidR="008C4CE2" w:rsidRDefault="008C4CE2" w:rsidP="008C4CE2">
      <w:pPr>
        <w:pStyle w:val="Heading1"/>
      </w:pPr>
      <w:r>
        <w:t>&gt;&gt;             }</w:t>
      </w:r>
    </w:p>
    <w:p w14:paraId="4D30F5B9" w14:textId="77777777" w:rsidR="008C4CE2" w:rsidRDefault="008C4CE2" w:rsidP="008C4CE2">
      <w:pPr>
        <w:pStyle w:val="Heading1"/>
      </w:pPr>
      <w:r>
        <w:t>&gt;&gt;             ,</w:t>
      </w:r>
    </w:p>
    <w:p w14:paraId="6A4FA14E" w14:textId="77777777" w:rsidR="008C4CE2" w:rsidRDefault="008C4CE2" w:rsidP="008C4CE2">
      <w:pPr>
        <w:pStyle w:val="Heading1"/>
      </w:pPr>
      <w:r>
        <w:t>&gt;&gt;             this.addEvent = function(e) {</w:t>
      </w:r>
    </w:p>
    <w:p w14:paraId="0BEC2B25" w14:textId="77777777" w:rsidR="008C4CE2" w:rsidRDefault="008C4CE2" w:rsidP="008C4CE2">
      <w:pPr>
        <w:pStyle w:val="Heading1"/>
      </w:pPr>
      <w:r>
        <w:t>&gt;&gt;                 return !!e &amp;&amp; (r.push(e),</w:t>
      </w:r>
    </w:p>
    <w:p w14:paraId="7E3FDCF1" w14:textId="77777777" w:rsidR="008C4CE2" w:rsidRDefault="008C4CE2" w:rsidP="008C4CE2">
      <w:pPr>
        <w:pStyle w:val="Heading1"/>
      </w:pPr>
      <w:r>
        <w:t>&gt;&gt;                 i || (i = Or(e)),</w:t>
      </w:r>
    </w:p>
    <w:p w14:paraId="730BF3B9" w14:textId="77777777" w:rsidR="008C4CE2" w:rsidRDefault="008C4CE2" w:rsidP="008C4CE2">
      <w:pPr>
        <w:pStyle w:val="Heading1"/>
      </w:pPr>
      <w:r>
        <w:t>&gt;&gt;                 !0)</w:t>
      </w:r>
    </w:p>
    <w:p w14:paraId="2C91E8E2" w14:textId="77777777" w:rsidR="008C4CE2" w:rsidRDefault="008C4CE2" w:rsidP="008C4CE2">
      <w:pPr>
        <w:pStyle w:val="Heading1"/>
      </w:pPr>
      <w:r>
        <w:t>&gt;&gt;             }</w:t>
      </w:r>
    </w:p>
    <w:p w14:paraId="749FF67F" w14:textId="77777777" w:rsidR="008C4CE2" w:rsidRDefault="008C4CE2" w:rsidP="008C4CE2">
      <w:pPr>
        <w:pStyle w:val="Heading1"/>
      </w:pPr>
      <w:r>
        <w:t>&gt;&gt;             ,</w:t>
      </w:r>
    </w:p>
    <w:p w14:paraId="37C06285" w14:textId="77777777" w:rsidR="008C4CE2" w:rsidRDefault="008C4CE2" w:rsidP="008C4CE2">
      <w:pPr>
        <w:pStyle w:val="Heading1"/>
      </w:pPr>
      <w:r>
        <w:t>&gt;&gt;             this.split = function(n, o) {</w:t>
      </w:r>
    </w:p>
    <w:p w14:paraId="6A904FDF" w14:textId="77777777" w:rsidR="008C4CE2" w:rsidRDefault="008C4CE2" w:rsidP="008C4CE2">
      <w:pPr>
        <w:pStyle w:val="Heading1"/>
      </w:pPr>
      <w:r>
        <w:t>&gt;&gt;                 var a;</w:t>
      </w:r>
    </w:p>
    <w:p w14:paraId="3D5509C2" w14:textId="77777777" w:rsidR="008C4CE2" w:rsidRDefault="008C4CE2" w:rsidP="008C4CE2">
      <w:pPr>
        <w:pStyle w:val="Heading1"/>
      </w:pPr>
      <w:r>
        <w:t>&gt;&gt;                 if (n &lt; r.length) {</w:t>
      </w:r>
    </w:p>
    <w:p w14:paraId="026438F6" w14:textId="77777777" w:rsidR="008C4CE2" w:rsidRDefault="008C4CE2" w:rsidP="008C4CE2">
      <w:pPr>
        <w:pStyle w:val="Heading1"/>
      </w:pPr>
      <w:r>
        <w:t>&gt;&gt;                     var s = r.length - n;</w:t>
      </w:r>
    </w:p>
    <w:p w14:paraId="59E9F4E8" w14:textId="77777777" w:rsidR="008C4CE2" w:rsidRDefault="008C4CE2" w:rsidP="008C4CE2">
      <w:pPr>
        <w:pStyle w:val="Heading1"/>
      </w:pPr>
      <w:r>
        <w:t>&gt;&gt;                     K(o) || (s = o &lt; s ? o : s),</w:t>
      </w:r>
    </w:p>
    <w:p w14:paraId="7F654351" w14:textId="77777777" w:rsidR="008C4CE2" w:rsidRDefault="008C4CE2" w:rsidP="008C4CE2">
      <w:pPr>
        <w:pStyle w:val="Heading1"/>
      </w:pPr>
      <w:r>
        <w:t>&gt;&gt;                     a = r.splice(n, s),</w:t>
      </w:r>
    </w:p>
    <w:p w14:paraId="6AD485DD" w14:textId="77777777" w:rsidR="008C4CE2" w:rsidRDefault="008C4CE2" w:rsidP="008C4CE2">
      <w:pPr>
        <w:pStyle w:val="Heading1"/>
      </w:pPr>
      <w:r>
        <w:t>&gt;&gt;                     i = wr(r)</w:t>
      </w:r>
    </w:p>
    <w:p w14:paraId="762070D5" w14:textId="77777777" w:rsidR="008C4CE2" w:rsidRDefault="008C4CE2" w:rsidP="008C4CE2">
      <w:pPr>
        <w:pStyle w:val="Heading1"/>
      </w:pPr>
      <w:r>
        <w:t>&gt;&gt;                 }</w:t>
      </w:r>
    </w:p>
    <w:p w14:paraId="55959DD4" w14:textId="77777777" w:rsidR="008C4CE2" w:rsidRDefault="008C4CE2" w:rsidP="008C4CE2">
      <w:pPr>
        <w:pStyle w:val="Heading1"/>
      </w:pPr>
      <w:r>
        <w:t>&gt;&gt;                 return new e(t,a)</w:t>
      </w:r>
    </w:p>
    <w:p w14:paraId="67D4B0FE" w14:textId="77777777" w:rsidR="008C4CE2" w:rsidRDefault="008C4CE2" w:rsidP="008C4CE2">
      <w:pPr>
        <w:pStyle w:val="Heading1"/>
      </w:pPr>
      <w:r>
        <w:t>&gt;&gt;             }</w:t>
      </w:r>
    </w:p>
    <w:p w14:paraId="6596FE73" w14:textId="77777777" w:rsidR="008C4CE2" w:rsidRDefault="008C4CE2" w:rsidP="008C4CE2">
      <w:pPr>
        <w:pStyle w:val="Heading1"/>
      </w:pPr>
      <w:r>
        <w:t>&gt;&gt;         }</w:t>
      </w:r>
    </w:p>
    <w:p w14:paraId="6CAC7D7B" w14:textId="77777777" w:rsidR="008C4CE2" w:rsidRDefault="008C4CE2" w:rsidP="008C4CE2">
      <w:pPr>
        <w:pStyle w:val="Heading1"/>
      </w:pPr>
      <w:r>
        <w:t>&gt;&gt;         return e.create = function(t, n) {</w:t>
      </w:r>
    </w:p>
    <w:p w14:paraId="3056D39E" w14:textId="77777777" w:rsidR="008C4CE2" w:rsidRDefault="008C4CE2" w:rsidP="008C4CE2">
      <w:pPr>
        <w:pStyle w:val="Heading1"/>
      </w:pPr>
      <w:r>
        <w:t>&gt;&gt;             return new e(t,n)</w:t>
      </w:r>
    </w:p>
    <w:p w14:paraId="0E0118A9" w14:textId="77777777" w:rsidR="008C4CE2" w:rsidRDefault="008C4CE2" w:rsidP="008C4CE2">
      <w:pPr>
        <w:pStyle w:val="Heading1"/>
      </w:pPr>
      <w:r>
        <w:t>&gt;&gt;         }</w:t>
      </w:r>
    </w:p>
    <w:p w14:paraId="5B1BD114" w14:textId="77777777" w:rsidR="008C4CE2" w:rsidRDefault="008C4CE2" w:rsidP="008C4CE2">
      <w:pPr>
        <w:pStyle w:val="Heading1"/>
      </w:pPr>
      <w:r>
        <w:t>&gt;&gt;         ,</w:t>
      </w:r>
    </w:p>
    <w:p w14:paraId="5530C342" w14:textId="77777777" w:rsidR="008C4CE2" w:rsidRDefault="008C4CE2" w:rsidP="008C4CE2">
      <w:pPr>
        <w:pStyle w:val="Heading1"/>
      </w:pPr>
      <w:r>
        <w:t>&gt;&gt;         e</w:t>
      </w:r>
    </w:p>
    <w:p w14:paraId="4ABF9065" w14:textId="77777777" w:rsidR="008C4CE2" w:rsidRDefault="008C4CE2" w:rsidP="008C4CE2">
      <w:pPr>
        <w:pStyle w:val="Heading1"/>
      </w:pPr>
      <w:r>
        <w:t>&gt;&gt;     }()</w:t>
      </w:r>
    </w:p>
    <w:p w14:paraId="32134F3B" w14:textId="77777777" w:rsidR="008C4CE2" w:rsidRDefault="008C4CE2" w:rsidP="008C4CE2">
      <w:pPr>
        <w:pStyle w:val="Heading1"/>
      </w:pPr>
      <w:r>
        <w:t>&gt;&gt;       , Ir = function() {</w:t>
      </w:r>
    </w:p>
    <w:p w14:paraId="29D34A6D" w14:textId="77777777" w:rsidR="008C4CE2" w:rsidRDefault="008C4CE2" w:rsidP="008C4CE2">
      <w:pPr>
        <w:pStyle w:val="Heading1"/>
      </w:pPr>
      <w:r>
        <w:t>&gt;&gt;         function e() {</w:t>
      </w:r>
    </w:p>
    <w:p w14:paraId="29DAEFB8" w14:textId="77777777" w:rsidR="008C4CE2" w:rsidRDefault="008C4CE2" w:rsidP="008C4CE2">
      <w:pPr>
        <w:pStyle w:val="Heading1"/>
      </w:pPr>
      <w:r>
        <w:t>&gt;&gt;             var t = !0</w:t>
      </w:r>
    </w:p>
    <w:p w14:paraId="4F2B418E" w14:textId="77777777" w:rsidR="008C4CE2" w:rsidRDefault="008C4CE2" w:rsidP="008C4CE2">
      <w:pPr>
        <w:pStyle w:val="Heading1"/>
      </w:pPr>
      <w:r>
        <w:t>&gt;&gt;               , n = !0</w:t>
      </w:r>
    </w:p>
    <w:p w14:paraId="497ECB03" w14:textId="77777777" w:rsidR="008C4CE2" w:rsidRDefault="008C4CE2" w:rsidP="008C4CE2">
      <w:pPr>
        <w:pStyle w:val="Heading1"/>
      </w:pPr>
      <w:r>
        <w:t>&gt;&gt;               , r = !0</w:t>
      </w:r>
    </w:p>
    <w:p w14:paraId="203F178C" w14:textId="77777777" w:rsidR="008C4CE2" w:rsidRDefault="008C4CE2" w:rsidP="008C4CE2">
      <w:pPr>
        <w:pStyle w:val="Heading1"/>
      </w:pPr>
      <w:r>
        <w:t>&gt;&gt;               , i = "use-collector-delta"</w:t>
      </w:r>
    </w:p>
    <w:p w14:paraId="2F770717" w14:textId="77777777" w:rsidR="008C4CE2" w:rsidRDefault="008C4CE2" w:rsidP="008C4CE2">
      <w:pPr>
        <w:pStyle w:val="Heading1"/>
      </w:pPr>
      <w:r>
        <w:t>&gt;&gt;               , o = !1;</w:t>
      </w:r>
    </w:p>
    <w:p w14:paraId="0457BDCC" w14:textId="77777777" w:rsidR="008C4CE2" w:rsidRDefault="008C4CE2" w:rsidP="008C4CE2">
      <w:pPr>
        <w:pStyle w:val="Heading1"/>
      </w:pPr>
      <w:r>
        <w:t>&gt;&gt;             k(e, this, (function(e) {</w:t>
      </w:r>
    </w:p>
    <w:p w14:paraId="3518F6AE" w14:textId="77777777" w:rsidR="008C4CE2" w:rsidRDefault="008C4CE2" w:rsidP="008C4CE2">
      <w:pPr>
        <w:pStyle w:val="Heading1"/>
      </w:pPr>
      <w:r>
        <w:t>&gt;&gt;                 e.allowRequestSending = function() {</w:t>
      </w:r>
    </w:p>
    <w:p w14:paraId="19BC3433" w14:textId="77777777" w:rsidR="008C4CE2" w:rsidRDefault="008C4CE2" w:rsidP="008C4CE2">
      <w:pPr>
        <w:pStyle w:val="Heading1"/>
      </w:pPr>
      <w:r>
        <w:t>&gt;&gt;                     return t</w:t>
      </w:r>
    </w:p>
    <w:p w14:paraId="642B4AD6" w14:textId="77777777" w:rsidR="008C4CE2" w:rsidRDefault="008C4CE2" w:rsidP="008C4CE2">
      <w:pPr>
        <w:pStyle w:val="Heading1"/>
      </w:pPr>
      <w:r>
        <w:t>&gt;&gt;                 }</w:t>
      </w:r>
    </w:p>
    <w:p w14:paraId="6BE2EA6D" w14:textId="77777777" w:rsidR="008C4CE2" w:rsidRDefault="008C4CE2" w:rsidP="008C4CE2">
      <w:pPr>
        <w:pStyle w:val="Heading1"/>
      </w:pPr>
      <w:r>
        <w:t>&gt;&gt;                 ,</w:t>
      </w:r>
    </w:p>
    <w:p w14:paraId="7B484D02" w14:textId="77777777" w:rsidR="008C4CE2" w:rsidRDefault="008C4CE2" w:rsidP="008C4CE2">
      <w:pPr>
        <w:pStyle w:val="Heading1"/>
      </w:pPr>
      <w:r>
        <w:t>&gt;&gt;                 e.firstRequestSent = function() {</w:t>
      </w:r>
    </w:p>
    <w:p w14:paraId="1FBF37D8" w14:textId="77777777" w:rsidR="008C4CE2" w:rsidRDefault="008C4CE2" w:rsidP="008C4CE2">
      <w:pPr>
        <w:pStyle w:val="Heading1"/>
      </w:pPr>
      <w:r>
        <w:t>&gt;&gt;                     r &amp;&amp; (r = !1,</w:t>
      </w:r>
    </w:p>
    <w:p w14:paraId="05CE2586" w14:textId="77777777" w:rsidR="008C4CE2" w:rsidRDefault="008C4CE2" w:rsidP="008C4CE2">
      <w:pPr>
        <w:pStyle w:val="Heading1"/>
      </w:pPr>
      <w:r>
        <w:t>&gt;&gt;                     o || (t = !1))</w:t>
      </w:r>
    </w:p>
    <w:p w14:paraId="5082472B" w14:textId="77777777" w:rsidR="008C4CE2" w:rsidRDefault="008C4CE2" w:rsidP="008C4CE2">
      <w:pPr>
        <w:pStyle w:val="Heading1"/>
      </w:pPr>
      <w:r>
        <w:t>&gt;&gt;                 }</w:t>
      </w:r>
    </w:p>
    <w:p w14:paraId="30F10D05" w14:textId="77777777" w:rsidR="008C4CE2" w:rsidRDefault="008C4CE2" w:rsidP="008C4CE2">
      <w:pPr>
        <w:pStyle w:val="Heading1"/>
      </w:pPr>
      <w:r>
        <w:t>&gt;&gt;                 ,</w:t>
      </w:r>
    </w:p>
    <w:p w14:paraId="2A8D4ED6" w14:textId="77777777" w:rsidR="008C4CE2" w:rsidRDefault="008C4CE2" w:rsidP="008C4CE2">
      <w:pPr>
        <w:pStyle w:val="Heading1"/>
      </w:pPr>
      <w:r>
        <w:t>&gt;&gt;                 e.shouldAddClockSkewHeaders = function() {</w:t>
      </w:r>
    </w:p>
    <w:p w14:paraId="0A162F4D" w14:textId="77777777" w:rsidR="008C4CE2" w:rsidRDefault="008C4CE2" w:rsidP="008C4CE2">
      <w:pPr>
        <w:pStyle w:val="Heading1"/>
      </w:pPr>
      <w:r>
        <w:t>&gt;&gt;                     return n</w:t>
      </w:r>
    </w:p>
    <w:p w14:paraId="1021625C" w14:textId="77777777" w:rsidR="008C4CE2" w:rsidRDefault="008C4CE2" w:rsidP="008C4CE2">
      <w:pPr>
        <w:pStyle w:val="Heading1"/>
      </w:pPr>
      <w:r>
        <w:t>&gt;&gt;                 }</w:t>
      </w:r>
    </w:p>
    <w:p w14:paraId="6BC71E8A" w14:textId="77777777" w:rsidR="008C4CE2" w:rsidRDefault="008C4CE2" w:rsidP="008C4CE2">
      <w:pPr>
        <w:pStyle w:val="Heading1"/>
      </w:pPr>
      <w:r>
        <w:t>&gt;&gt;                 ,</w:t>
      </w:r>
    </w:p>
    <w:p w14:paraId="50EB7A09" w14:textId="77777777" w:rsidR="008C4CE2" w:rsidRDefault="008C4CE2" w:rsidP="008C4CE2">
      <w:pPr>
        <w:pStyle w:val="Heading1"/>
      </w:pPr>
      <w:r>
        <w:t>&gt;&gt;                 e.getClockSkewHeaderValue = function() {</w:t>
      </w:r>
    </w:p>
    <w:p w14:paraId="74B5864E" w14:textId="77777777" w:rsidR="008C4CE2" w:rsidRDefault="008C4CE2" w:rsidP="008C4CE2">
      <w:pPr>
        <w:pStyle w:val="Heading1"/>
      </w:pPr>
      <w:r>
        <w:t>&gt;&gt;                     return i</w:t>
      </w:r>
    </w:p>
    <w:p w14:paraId="72EE52C6" w14:textId="77777777" w:rsidR="008C4CE2" w:rsidRDefault="008C4CE2" w:rsidP="008C4CE2">
      <w:pPr>
        <w:pStyle w:val="Heading1"/>
      </w:pPr>
      <w:r>
        <w:t>&gt;&gt;                 }</w:t>
      </w:r>
    </w:p>
    <w:p w14:paraId="3BEA5A42" w14:textId="77777777" w:rsidR="008C4CE2" w:rsidRDefault="008C4CE2" w:rsidP="008C4CE2">
      <w:pPr>
        <w:pStyle w:val="Heading1"/>
      </w:pPr>
      <w:r>
        <w:t>&gt;&gt;                 ,</w:t>
      </w:r>
    </w:p>
    <w:p w14:paraId="28957836" w14:textId="77777777" w:rsidR="008C4CE2" w:rsidRDefault="008C4CE2" w:rsidP="008C4CE2">
      <w:pPr>
        <w:pStyle w:val="Heading1"/>
      </w:pPr>
      <w:r>
        <w:t>&gt;&gt;                 e.setClockSkew = function(e) {</w:t>
      </w:r>
    </w:p>
    <w:p w14:paraId="0931681E" w14:textId="77777777" w:rsidR="008C4CE2" w:rsidRDefault="008C4CE2" w:rsidP="008C4CE2">
      <w:pPr>
        <w:pStyle w:val="Heading1"/>
      </w:pPr>
      <w:r>
        <w:t>&gt;&gt;                     o || (e ? (i = e,</w:t>
      </w:r>
    </w:p>
    <w:p w14:paraId="4773F8BA" w14:textId="77777777" w:rsidR="008C4CE2" w:rsidRDefault="008C4CE2" w:rsidP="008C4CE2">
      <w:pPr>
        <w:pStyle w:val="Heading1"/>
      </w:pPr>
      <w:r>
        <w:t>&gt;&gt;                     n = !0,</w:t>
      </w:r>
    </w:p>
    <w:p w14:paraId="4719C964" w14:textId="77777777" w:rsidR="008C4CE2" w:rsidRDefault="008C4CE2" w:rsidP="008C4CE2">
      <w:pPr>
        <w:pStyle w:val="Heading1"/>
      </w:pPr>
      <w:r>
        <w:t>&gt;&gt;                     o = !0) : n = !1,</w:t>
      </w:r>
    </w:p>
    <w:p w14:paraId="434FE8A8" w14:textId="77777777" w:rsidR="008C4CE2" w:rsidRDefault="008C4CE2" w:rsidP="008C4CE2">
      <w:pPr>
        <w:pStyle w:val="Heading1"/>
      </w:pPr>
      <w:r>
        <w:t>&gt;&gt;                     t = !0)</w:t>
      </w:r>
    </w:p>
    <w:p w14:paraId="6B9D3B03" w14:textId="77777777" w:rsidR="008C4CE2" w:rsidRDefault="008C4CE2" w:rsidP="008C4CE2">
      <w:pPr>
        <w:pStyle w:val="Heading1"/>
      </w:pPr>
      <w:r>
        <w:t>&gt;&gt;                 }</w:t>
      </w:r>
    </w:p>
    <w:p w14:paraId="09EDD4F5" w14:textId="77777777" w:rsidR="008C4CE2" w:rsidRDefault="008C4CE2" w:rsidP="008C4CE2">
      <w:pPr>
        <w:pStyle w:val="Heading1"/>
      </w:pPr>
      <w:r>
        <w:t>&gt;&gt;             }</w:t>
      </w:r>
    </w:p>
    <w:p w14:paraId="040F8004" w14:textId="77777777" w:rsidR="008C4CE2" w:rsidRDefault="008C4CE2" w:rsidP="008C4CE2">
      <w:pPr>
        <w:pStyle w:val="Heading1"/>
      </w:pPr>
      <w:r>
        <w:t>&gt;&gt;             ))</w:t>
      </w:r>
    </w:p>
    <w:p w14:paraId="61AED817" w14:textId="77777777" w:rsidR="008C4CE2" w:rsidRDefault="008C4CE2" w:rsidP="008C4CE2">
      <w:pPr>
        <w:pStyle w:val="Heading1"/>
      </w:pPr>
      <w:r>
        <w:t>&gt;&gt;         }</w:t>
      </w:r>
    </w:p>
    <w:p w14:paraId="0BA4E4DE" w14:textId="77777777" w:rsidR="008C4CE2" w:rsidRDefault="008C4CE2" w:rsidP="008C4CE2">
      <w:pPr>
        <w:pStyle w:val="Heading1"/>
      </w:pPr>
      <w:r>
        <w:t>&gt;&gt;         return e.__ieDyn = 1,</w:t>
      </w:r>
    </w:p>
    <w:p w14:paraId="4FECCB73" w14:textId="77777777" w:rsidR="008C4CE2" w:rsidRDefault="008C4CE2" w:rsidP="008C4CE2">
      <w:pPr>
        <w:pStyle w:val="Heading1"/>
      </w:pPr>
      <w:r>
        <w:t>&gt;&gt;         e</w:t>
      </w:r>
    </w:p>
    <w:p w14:paraId="4A45DA76" w14:textId="77777777" w:rsidR="008C4CE2" w:rsidRDefault="008C4CE2" w:rsidP="008C4CE2">
      <w:pPr>
        <w:pStyle w:val="Heading1"/>
      </w:pPr>
      <w:r>
        <w:t>&gt;&gt;     }()</w:t>
      </w:r>
    </w:p>
    <w:p w14:paraId="74DAB8FB" w14:textId="77777777" w:rsidR="008C4CE2" w:rsidRDefault="008C4CE2" w:rsidP="008C4CE2">
      <w:pPr>
        <w:pStyle w:val="Heading1"/>
      </w:pPr>
      <w:r>
        <w:t>&gt;&gt;       , Er = function() {</w:t>
      </w:r>
    </w:p>
    <w:p w14:paraId="05F76667" w14:textId="77777777" w:rsidR="008C4CE2" w:rsidRDefault="008C4CE2" w:rsidP="008C4CE2">
      <w:pPr>
        <w:pStyle w:val="Heading1"/>
      </w:pPr>
      <w:r>
        <w:t>&gt;&gt;         function e() {</w:t>
      </w:r>
    </w:p>
    <w:p w14:paraId="7F204293" w14:textId="77777777" w:rsidR="008C4CE2" w:rsidRDefault="008C4CE2" w:rsidP="008C4CE2">
      <w:pPr>
        <w:pStyle w:val="Heading1"/>
      </w:pPr>
      <w:r>
        <w:t>&gt;&gt;             var t = {};</w:t>
      </w:r>
    </w:p>
    <w:p w14:paraId="13A6F458" w14:textId="77777777" w:rsidR="008C4CE2" w:rsidRDefault="008C4CE2" w:rsidP="008C4CE2">
      <w:pPr>
        <w:pStyle w:val="Heading1"/>
      </w:pPr>
      <w:r>
        <w:t>&gt;&gt;             k(e, this, (function(e) {</w:t>
      </w:r>
    </w:p>
    <w:p w14:paraId="06F8A006" w14:textId="77777777" w:rsidR="008C4CE2" w:rsidRDefault="008C4CE2" w:rsidP="008C4CE2">
      <w:pPr>
        <w:pStyle w:val="Heading1"/>
      </w:pPr>
      <w:r>
        <w:t>&gt;&gt;                 e.setKillSwitchTenants = function(e, n) {</w:t>
      </w:r>
    </w:p>
    <w:p w14:paraId="0B1FC7AC" w14:textId="77777777" w:rsidR="008C4CE2" w:rsidRDefault="008C4CE2" w:rsidP="008C4CE2">
      <w:pPr>
        <w:pStyle w:val="Heading1"/>
      </w:pPr>
      <w:r>
        <w:t>&gt;&gt;                     if (e &amp;&amp; n)</w:t>
      </w:r>
    </w:p>
    <w:p w14:paraId="5D3BBB85" w14:textId="77777777" w:rsidR="008C4CE2" w:rsidRDefault="008C4CE2" w:rsidP="008C4CE2">
      <w:pPr>
        <w:pStyle w:val="Heading1"/>
      </w:pPr>
      <w:r>
        <w:t>&gt;&gt;                         try {</w:t>
      </w:r>
    </w:p>
    <w:p w14:paraId="5795B355" w14:textId="77777777" w:rsidR="008C4CE2" w:rsidRDefault="008C4CE2" w:rsidP="008C4CE2">
      <w:pPr>
        <w:pStyle w:val="Heading1"/>
      </w:pPr>
      <w:r>
        <w:t>&gt;&gt;                             var r = (a = e.split(","),</w:t>
      </w:r>
    </w:p>
    <w:p w14:paraId="250DB1CD" w14:textId="77777777" w:rsidR="008C4CE2" w:rsidRDefault="008C4CE2" w:rsidP="008C4CE2">
      <w:pPr>
        <w:pStyle w:val="Heading1"/>
      </w:pPr>
      <w:r>
        <w:t>&gt;&gt;                             s = [],</w:t>
      </w:r>
    </w:p>
    <w:p w14:paraId="196ACADC" w14:textId="77777777" w:rsidR="008C4CE2" w:rsidRDefault="008C4CE2" w:rsidP="008C4CE2">
      <w:pPr>
        <w:pStyle w:val="Heading1"/>
      </w:pPr>
      <w:r>
        <w:t>&gt;&gt;                             a &amp;&amp; fe(a, (function(e) {</w:t>
      </w:r>
    </w:p>
    <w:p w14:paraId="30F5150B" w14:textId="77777777" w:rsidR="008C4CE2" w:rsidRDefault="008C4CE2" w:rsidP="008C4CE2">
      <w:pPr>
        <w:pStyle w:val="Heading1"/>
      </w:pPr>
      <w:r>
        <w:t>&gt;&gt;                                 s.push(me(e))</w:t>
      </w:r>
    </w:p>
    <w:p w14:paraId="45350689" w14:textId="77777777" w:rsidR="008C4CE2" w:rsidRDefault="008C4CE2" w:rsidP="008C4CE2">
      <w:pPr>
        <w:pStyle w:val="Heading1"/>
      </w:pPr>
      <w:r>
        <w:t>&gt;&gt;                             }</w:t>
      </w:r>
    </w:p>
    <w:p w14:paraId="1E4890CF" w14:textId="77777777" w:rsidR="008C4CE2" w:rsidRDefault="008C4CE2" w:rsidP="008C4CE2">
      <w:pPr>
        <w:pStyle w:val="Heading1"/>
      </w:pPr>
      <w:r>
        <w:t>&gt;&gt;                             )),</w:t>
      </w:r>
    </w:p>
    <w:p w14:paraId="60E82346" w14:textId="77777777" w:rsidR="008C4CE2" w:rsidRDefault="008C4CE2" w:rsidP="008C4CE2">
      <w:pPr>
        <w:pStyle w:val="Heading1"/>
      </w:pPr>
      <w:r>
        <w:t>&gt;&gt;                             s);</w:t>
      </w:r>
    </w:p>
    <w:p w14:paraId="449E189C" w14:textId="77777777" w:rsidR="008C4CE2" w:rsidRDefault="008C4CE2" w:rsidP="008C4CE2">
      <w:pPr>
        <w:pStyle w:val="Heading1"/>
      </w:pPr>
      <w:r>
        <w:t>&gt;&gt;                             if ("this-request-only" === n)</w:t>
      </w:r>
    </w:p>
    <w:p w14:paraId="0022ECE5" w14:textId="77777777" w:rsidR="008C4CE2" w:rsidRDefault="008C4CE2" w:rsidP="008C4CE2">
      <w:pPr>
        <w:pStyle w:val="Heading1"/>
      </w:pPr>
      <w:r>
        <w:t>&gt;&gt;                                 return r;</w:t>
      </w:r>
    </w:p>
    <w:p w14:paraId="56E6C6F6" w14:textId="77777777" w:rsidR="008C4CE2" w:rsidRDefault="008C4CE2" w:rsidP="008C4CE2">
      <w:pPr>
        <w:pStyle w:val="Heading1"/>
      </w:pPr>
      <w:r>
        <w:t>&gt;&gt;                             for (var i = 1e3 * parseInt(n, 10), o = 0; o &lt; r.length; ++o)</w:t>
      </w:r>
    </w:p>
    <w:p w14:paraId="6E6BA6EE" w14:textId="77777777" w:rsidR="008C4CE2" w:rsidRDefault="008C4CE2" w:rsidP="008C4CE2">
      <w:pPr>
        <w:pStyle w:val="Heading1"/>
      </w:pPr>
      <w:r>
        <w:t>&gt;&gt;                                 t[r[o]] = _e() + i</w:t>
      </w:r>
    </w:p>
    <w:p w14:paraId="32EFDF57" w14:textId="77777777" w:rsidR="008C4CE2" w:rsidRDefault="008C4CE2" w:rsidP="008C4CE2">
      <w:pPr>
        <w:pStyle w:val="Heading1"/>
      </w:pPr>
      <w:r>
        <w:t>&gt;&gt;                         } catch (e) {</w:t>
      </w:r>
    </w:p>
    <w:p w14:paraId="3757CF38" w14:textId="77777777" w:rsidR="008C4CE2" w:rsidRDefault="008C4CE2" w:rsidP="008C4CE2">
      <w:pPr>
        <w:pStyle w:val="Heading1"/>
      </w:pPr>
      <w:r>
        <w:t>&gt;&gt;                             return []</w:t>
      </w:r>
    </w:p>
    <w:p w14:paraId="3EB55D2D" w14:textId="77777777" w:rsidR="008C4CE2" w:rsidRDefault="008C4CE2" w:rsidP="008C4CE2">
      <w:pPr>
        <w:pStyle w:val="Heading1"/>
      </w:pPr>
      <w:r>
        <w:t>&gt;&gt;                         }</w:t>
      </w:r>
    </w:p>
    <w:p w14:paraId="4EC46C47" w14:textId="77777777" w:rsidR="008C4CE2" w:rsidRDefault="008C4CE2" w:rsidP="008C4CE2">
      <w:pPr>
        <w:pStyle w:val="Heading1"/>
      </w:pPr>
      <w:r>
        <w:t>&gt;&gt;                     var a, s;</w:t>
      </w:r>
    </w:p>
    <w:p w14:paraId="607AACF8" w14:textId="77777777" w:rsidR="008C4CE2" w:rsidRDefault="008C4CE2" w:rsidP="008C4CE2">
      <w:pPr>
        <w:pStyle w:val="Heading1"/>
      </w:pPr>
      <w:r>
        <w:t>&gt;&gt;                     return []</w:t>
      </w:r>
    </w:p>
    <w:p w14:paraId="5D4A8361" w14:textId="77777777" w:rsidR="008C4CE2" w:rsidRDefault="008C4CE2" w:rsidP="008C4CE2">
      <w:pPr>
        <w:pStyle w:val="Heading1"/>
      </w:pPr>
      <w:r>
        <w:t>&gt;&gt;                 }</w:t>
      </w:r>
    </w:p>
    <w:p w14:paraId="0E9EFF8D" w14:textId="77777777" w:rsidR="008C4CE2" w:rsidRDefault="008C4CE2" w:rsidP="008C4CE2">
      <w:pPr>
        <w:pStyle w:val="Heading1"/>
      </w:pPr>
      <w:r>
        <w:t>&gt;&gt;                 ,</w:t>
      </w:r>
    </w:p>
    <w:p w14:paraId="04BE7980" w14:textId="77777777" w:rsidR="008C4CE2" w:rsidRDefault="008C4CE2" w:rsidP="008C4CE2">
      <w:pPr>
        <w:pStyle w:val="Heading1"/>
      </w:pPr>
      <w:r>
        <w:t>&gt;&gt;                 e.isTenantKilled = function(e) {</w:t>
      </w:r>
    </w:p>
    <w:p w14:paraId="1A47DC99" w14:textId="77777777" w:rsidR="008C4CE2" w:rsidRDefault="008C4CE2" w:rsidP="008C4CE2">
      <w:pPr>
        <w:pStyle w:val="Heading1"/>
      </w:pPr>
      <w:r>
        <w:t>&gt;&gt;                     var n = t</w:t>
      </w:r>
    </w:p>
    <w:p w14:paraId="51E69CCB" w14:textId="77777777" w:rsidR="008C4CE2" w:rsidRDefault="008C4CE2" w:rsidP="008C4CE2">
      <w:pPr>
        <w:pStyle w:val="Heading1"/>
      </w:pPr>
      <w:r>
        <w:t>&gt;&gt;                       , r = me(e);</w:t>
      </w:r>
    </w:p>
    <w:p w14:paraId="1719EEF7" w14:textId="77777777" w:rsidR="008C4CE2" w:rsidRDefault="008C4CE2" w:rsidP="008C4CE2">
      <w:pPr>
        <w:pStyle w:val="Heading1"/>
      </w:pPr>
      <w:r>
        <w:t>&gt;&gt;                     return void 0 !== n[r] &amp;&amp; n[r] &gt; _e() || (delete n[r],</w:t>
      </w:r>
    </w:p>
    <w:p w14:paraId="58F13DB0" w14:textId="77777777" w:rsidR="008C4CE2" w:rsidRDefault="008C4CE2" w:rsidP="008C4CE2">
      <w:pPr>
        <w:pStyle w:val="Heading1"/>
      </w:pPr>
      <w:r>
        <w:t>&gt;&gt;                     !1)</w:t>
      </w:r>
    </w:p>
    <w:p w14:paraId="39D87F7A" w14:textId="77777777" w:rsidR="008C4CE2" w:rsidRDefault="008C4CE2" w:rsidP="008C4CE2">
      <w:pPr>
        <w:pStyle w:val="Heading1"/>
      </w:pPr>
      <w:r>
        <w:t>&gt;&gt;                 }</w:t>
      </w:r>
    </w:p>
    <w:p w14:paraId="419F2C6F" w14:textId="77777777" w:rsidR="008C4CE2" w:rsidRDefault="008C4CE2" w:rsidP="008C4CE2">
      <w:pPr>
        <w:pStyle w:val="Heading1"/>
      </w:pPr>
      <w:r>
        <w:t>&gt;&gt;             }</w:t>
      </w:r>
    </w:p>
    <w:p w14:paraId="1278723F" w14:textId="77777777" w:rsidR="008C4CE2" w:rsidRDefault="008C4CE2" w:rsidP="008C4CE2">
      <w:pPr>
        <w:pStyle w:val="Heading1"/>
      </w:pPr>
      <w:r>
        <w:t>&gt;&gt;             ))</w:t>
      </w:r>
    </w:p>
    <w:p w14:paraId="31C39F26" w14:textId="77777777" w:rsidR="008C4CE2" w:rsidRDefault="008C4CE2" w:rsidP="008C4CE2">
      <w:pPr>
        <w:pStyle w:val="Heading1"/>
      </w:pPr>
      <w:r>
        <w:t>&gt;&gt;         }</w:t>
      </w:r>
    </w:p>
    <w:p w14:paraId="38BD3A7D" w14:textId="77777777" w:rsidR="008C4CE2" w:rsidRDefault="008C4CE2" w:rsidP="008C4CE2">
      <w:pPr>
        <w:pStyle w:val="Heading1"/>
      </w:pPr>
      <w:r>
        <w:t>&gt;&gt;         return e.__ieDyn = 1,</w:t>
      </w:r>
    </w:p>
    <w:p w14:paraId="4E79A467" w14:textId="77777777" w:rsidR="008C4CE2" w:rsidRDefault="008C4CE2" w:rsidP="008C4CE2">
      <w:pPr>
        <w:pStyle w:val="Heading1"/>
      </w:pPr>
      <w:r>
        <w:t>&gt;&gt;         e</w:t>
      </w:r>
    </w:p>
    <w:p w14:paraId="2BA4D8D6" w14:textId="77777777" w:rsidR="008C4CE2" w:rsidRDefault="008C4CE2" w:rsidP="008C4CE2">
      <w:pPr>
        <w:pStyle w:val="Heading1"/>
      </w:pPr>
      <w:r>
        <w:t>&gt;&gt;     }();</w:t>
      </w:r>
    </w:p>
    <w:p w14:paraId="6E1F6647" w14:textId="77777777" w:rsidR="008C4CE2" w:rsidRDefault="008C4CE2" w:rsidP="008C4CE2">
      <w:pPr>
        <w:pStyle w:val="Heading1"/>
      </w:pPr>
      <w:r>
        <w:t>&gt;&gt;     function jr(e) {</w:t>
      </w:r>
    </w:p>
    <w:p w14:paraId="45A39825" w14:textId="77777777" w:rsidR="008C4CE2" w:rsidRDefault="008C4CE2" w:rsidP="008C4CE2">
      <w:pPr>
        <w:pStyle w:val="Heading1"/>
      </w:pPr>
      <w:r>
        <w:t>&gt;&gt;         var t, n = Math.floor(1200 * Math.random()) + 2400;</w:t>
      </w:r>
    </w:p>
    <w:p w14:paraId="3010A214" w14:textId="77777777" w:rsidR="008C4CE2" w:rsidRDefault="008C4CE2" w:rsidP="008C4CE2">
      <w:pPr>
        <w:pStyle w:val="Heading1"/>
      </w:pPr>
      <w:r>
        <w:t>&gt;&gt;         return t = Math.pow(2, e) * n,</w:t>
      </w:r>
    </w:p>
    <w:p w14:paraId="09269C8E" w14:textId="77777777" w:rsidR="008C4CE2" w:rsidRDefault="008C4CE2" w:rsidP="008C4CE2">
      <w:pPr>
        <w:pStyle w:val="Heading1"/>
      </w:pPr>
      <w:r>
        <w:t>&gt;&gt;         Math.min(t, 6e5)</w:t>
      </w:r>
    </w:p>
    <w:p w14:paraId="2950AB69" w14:textId="77777777" w:rsidR="008C4CE2" w:rsidRDefault="008C4CE2" w:rsidP="008C4CE2">
      <w:pPr>
        <w:pStyle w:val="Heading1"/>
      </w:pPr>
      <w:r>
        <w:t>&gt;&gt;     }</w:t>
      </w:r>
    </w:p>
    <w:p w14:paraId="16CC9AFC" w14:textId="77777777" w:rsidR="008C4CE2" w:rsidRDefault="008C4CE2" w:rsidP="008C4CE2">
      <w:pPr>
        <w:pStyle w:val="Heading1"/>
      </w:pPr>
      <w:r>
        <w:t>&gt;&gt;     var xr, kr = Math.min(2e6, 65e3), Tr = /\./, Lr = function() {</w:t>
      </w:r>
    </w:p>
    <w:p w14:paraId="42628618" w14:textId="77777777" w:rsidR="008C4CE2" w:rsidRDefault="008C4CE2" w:rsidP="008C4CE2">
      <w:pPr>
        <w:pStyle w:val="Heading1"/>
      </w:pPr>
      <w:r>
        <w:t>&gt;&gt;         function e(t, n, r, i) {</w:t>
      </w:r>
    </w:p>
    <w:p w14:paraId="58BF2AAC" w14:textId="77777777" w:rsidR="008C4CE2" w:rsidRDefault="008C4CE2" w:rsidP="008C4CE2">
      <w:pPr>
        <w:pStyle w:val="Heading1"/>
      </w:pPr>
      <w:r>
        <w:t>&gt;&gt;             var o = !!i</w:t>
      </w:r>
    </w:p>
    <w:p w14:paraId="38D4EE2A" w14:textId="77777777" w:rsidR="008C4CE2" w:rsidRDefault="008C4CE2" w:rsidP="008C4CE2">
      <w:pPr>
        <w:pStyle w:val="Heading1"/>
      </w:pPr>
      <w:r>
        <w:t>&gt;&gt;               , a = n</w:t>
      </w:r>
    </w:p>
    <w:p w14:paraId="5BC18764" w14:textId="77777777" w:rsidR="008C4CE2" w:rsidRDefault="008C4CE2" w:rsidP="008C4CE2">
      <w:pPr>
        <w:pStyle w:val="Heading1"/>
      </w:pPr>
      <w:r>
        <w:t>&gt;&gt;               , s = {};</w:t>
      </w:r>
    </w:p>
    <w:p w14:paraId="2A73E1C5" w14:textId="77777777" w:rsidR="008C4CE2" w:rsidRDefault="008C4CE2" w:rsidP="008C4CE2">
      <w:pPr>
        <w:pStyle w:val="Heading1"/>
      </w:pPr>
      <w:r>
        <w:t>&gt;&gt;             k(e, this, (function(e) {</w:t>
      </w:r>
    </w:p>
    <w:p w14:paraId="3AA8FF42" w14:textId="77777777" w:rsidR="008C4CE2" w:rsidRDefault="008C4CE2" w:rsidP="008C4CE2">
      <w:pPr>
        <w:pStyle w:val="Heading1"/>
      </w:pPr>
      <w:r>
        <w:t>&gt;&gt;                 function n(e, t, i, l, c, u, d) {</w:t>
      </w:r>
    </w:p>
    <w:p w14:paraId="005565C4" w14:textId="77777777" w:rsidR="008C4CE2" w:rsidRDefault="008C4CE2" w:rsidP="008C4CE2">
      <w:pPr>
        <w:pStyle w:val="Heading1"/>
      </w:pPr>
      <w:r>
        <w:t>&gt;&gt;                     ee(e, (function(e, f) {</w:t>
      </w:r>
    </w:p>
    <w:p w14:paraId="672DBB0F" w14:textId="77777777" w:rsidR="008C4CE2" w:rsidRDefault="008C4CE2" w:rsidP="008C4CE2">
      <w:pPr>
        <w:pStyle w:val="Heading1"/>
      </w:pPr>
      <w:r>
        <w:t>&gt;&gt;                         var h = null;</w:t>
      </w:r>
    </w:p>
    <w:p w14:paraId="606E2AC1" w14:textId="77777777" w:rsidR="008C4CE2" w:rsidRDefault="008C4CE2" w:rsidP="008C4CE2">
      <w:pPr>
        <w:pStyle w:val="Heading1"/>
      </w:pPr>
      <w:r>
        <w:t>&gt;&gt;                         if (f || cr(f)) {</w:t>
      </w:r>
    </w:p>
    <w:p w14:paraId="7D6B2373" w14:textId="77777777" w:rsidR="008C4CE2" w:rsidRDefault="008C4CE2" w:rsidP="008C4CE2">
      <w:pPr>
        <w:pStyle w:val="Heading1"/>
      </w:pPr>
      <w:r>
        <w:t>&gt;&gt;                             var p = i</w:t>
      </w:r>
    </w:p>
    <w:p w14:paraId="123BDDDA" w14:textId="77777777" w:rsidR="008C4CE2" w:rsidRDefault="008C4CE2" w:rsidP="008C4CE2">
      <w:pPr>
        <w:pStyle w:val="Heading1"/>
      </w:pPr>
      <w:r>
        <w:t>&gt;&gt;                               , g = e</w:t>
      </w:r>
    </w:p>
    <w:p w14:paraId="1DBABD67" w14:textId="77777777" w:rsidR="008C4CE2" w:rsidRDefault="008C4CE2" w:rsidP="008C4CE2">
      <w:pPr>
        <w:pStyle w:val="Heading1"/>
      </w:pPr>
      <w:r>
        <w:t>&gt;&gt;                               , m = c</w:t>
      </w:r>
    </w:p>
    <w:p w14:paraId="2000DDA7" w14:textId="77777777" w:rsidR="008C4CE2" w:rsidRDefault="008C4CE2" w:rsidP="008C4CE2">
      <w:pPr>
        <w:pStyle w:val="Heading1"/>
      </w:pPr>
      <w:r>
        <w:t>&gt;&gt;                               , b = t;</w:t>
      </w:r>
    </w:p>
    <w:p w14:paraId="5C442336" w14:textId="77777777" w:rsidR="008C4CE2" w:rsidRDefault="008C4CE2" w:rsidP="008C4CE2">
      <w:pPr>
        <w:pStyle w:val="Heading1"/>
      </w:pPr>
      <w:r>
        <w:t>&gt;&gt;                             if (o &amp;&amp; !l &amp;&amp; Tr.test(e)) {</w:t>
      </w:r>
    </w:p>
    <w:p w14:paraId="3D07BCC3" w14:textId="77777777" w:rsidR="008C4CE2" w:rsidRDefault="008C4CE2" w:rsidP="008C4CE2">
      <w:pPr>
        <w:pStyle w:val="Heading1"/>
      </w:pPr>
      <w:r>
        <w:t>&gt;&gt;                                 var v = e.split(".")</w:t>
      </w:r>
    </w:p>
    <w:p w14:paraId="6CE15F20" w14:textId="77777777" w:rsidR="008C4CE2" w:rsidRDefault="008C4CE2" w:rsidP="008C4CE2">
      <w:pPr>
        <w:pStyle w:val="Heading1"/>
      </w:pPr>
      <w:r>
        <w:t>&gt;&gt;                                   , y = v.length;</w:t>
      </w:r>
    </w:p>
    <w:p w14:paraId="1D0B4A1C" w14:textId="77777777" w:rsidR="008C4CE2" w:rsidRDefault="008C4CE2" w:rsidP="008C4CE2">
      <w:pPr>
        <w:pStyle w:val="Heading1"/>
      </w:pPr>
      <w:r>
        <w:t>&gt;&gt;                                 if (y &gt; 1) {</w:t>
      </w:r>
    </w:p>
    <w:p w14:paraId="5526D4D6" w14:textId="77777777" w:rsidR="008C4CE2" w:rsidRDefault="008C4CE2" w:rsidP="008C4CE2">
      <w:pPr>
        <w:pStyle w:val="Heading1"/>
      </w:pPr>
      <w:r>
        <w:t>&gt;&gt;                                     m &amp;&amp; (m = m.slice());</w:t>
      </w:r>
    </w:p>
    <w:p w14:paraId="4DBFE637" w14:textId="77777777" w:rsidR="008C4CE2" w:rsidRDefault="008C4CE2" w:rsidP="008C4CE2">
      <w:pPr>
        <w:pStyle w:val="Heading1"/>
      </w:pPr>
      <w:r>
        <w:t>&gt;&gt;                                     for (var C = 0; C &lt; y - 1; C++) {</w:t>
      </w:r>
    </w:p>
    <w:p w14:paraId="55EFA8F7" w14:textId="77777777" w:rsidR="008C4CE2" w:rsidRDefault="008C4CE2" w:rsidP="008C4CE2">
      <w:pPr>
        <w:pStyle w:val="Heading1"/>
      </w:pPr>
      <w:r>
        <w:t>&gt;&gt;                                         var S = v[C];</w:t>
      </w:r>
    </w:p>
    <w:p w14:paraId="6631F587" w14:textId="77777777" w:rsidR="008C4CE2" w:rsidRDefault="008C4CE2" w:rsidP="008C4CE2">
      <w:pPr>
        <w:pStyle w:val="Heading1"/>
      </w:pPr>
      <w:r>
        <w:t>&gt;&gt;                                         b = b[S] = b[S] || {},</w:t>
      </w:r>
    </w:p>
    <w:p w14:paraId="25A5282B" w14:textId="77777777" w:rsidR="008C4CE2" w:rsidRDefault="008C4CE2" w:rsidP="008C4CE2">
      <w:pPr>
        <w:pStyle w:val="Heading1"/>
      </w:pPr>
      <w:r>
        <w:t>&gt;&gt;                                         p += "." + S,</w:t>
      </w:r>
    </w:p>
    <w:p w14:paraId="4C02B138" w14:textId="77777777" w:rsidR="008C4CE2" w:rsidRDefault="008C4CE2" w:rsidP="008C4CE2">
      <w:pPr>
        <w:pStyle w:val="Heading1"/>
      </w:pPr>
      <w:r>
        <w:t>&gt;&gt;                                         m &amp;&amp; m.push(S)</w:t>
      </w:r>
    </w:p>
    <w:p w14:paraId="1E5582A5" w14:textId="77777777" w:rsidR="008C4CE2" w:rsidRDefault="008C4CE2" w:rsidP="008C4CE2">
      <w:pPr>
        <w:pStyle w:val="Heading1"/>
      </w:pPr>
      <w:r>
        <w:t>&gt;&gt;                                     }</w:t>
      </w:r>
    </w:p>
    <w:p w14:paraId="5181AA7D" w14:textId="77777777" w:rsidR="008C4CE2" w:rsidRDefault="008C4CE2" w:rsidP="008C4CE2">
      <w:pPr>
        <w:pStyle w:val="Heading1"/>
      </w:pPr>
      <w:r>
        <w:t>&gt;&gt;                                     g = v[y - 1]</w:t>
      </w:r>
    </w:p>
    <w:p w14:paraId="7676603D" w14:textId="77777777" w:rsidR="008C4CE2" w:rsidRDefault="008C4CE2" w:rsidP="008C4CE2">
      <w:pPr>
        <w:pStyle w:val="Heading1"/>
      </w:pPr>
      <w:r>
        <w:t>&gt;&gt;                                 }</w:t>
      </w:r>
    </w:p>
    <w:p w14:paraId="3656F467" w14:textId="77777777" w:rsidR="008C4CE2" w:rsidRDefault="008C4CE2" w:rsidP="008C4CE2">
      <w:pPr>
        <w:pStyle w:val="Heading1"/>
      </w:pPr>
      <w:r>
        <w:t>&gt;&gt;                             }</w:t>
      </w:r>
    </w:p>
    <w:p w14:paraId="40EAF127" w14:textId="77777777" w:rsidR="008C4CE2" w:rsidRDefault="008C4CE2" w:rsidP="008C4CE2">
      <w:pPr>
        <w:pStyle w:val="Heading1"/>
      </w:pPr>
      <w:r>
        <w:t>&gt;&gt;                             if (h = !(l &amp;&amp; function(e, t) {</w:t>
      </w:r>
    </w:p>
    <w:p w14:paraId="103247ED" w14:textId="77777777" w:rsidR="008C4CE2" w:rsidRDefault="008C4CE2" w:rsidP="008C4CE2">
      <w:pPr>
        <w:pStyle w:val="Heading1"/>
      </w:pPr>
      <w:r>
        <w:t>&gt;&gt;                                 var n = s[e];</w:t>
      </w:r>
    </w:p>
    <w:p w14:paraId="73FE1201" w14:textId="77777777" w:rsidR="008C4CE2" w:rsidRDefault="008C4CE2" w:rsidP="008C4CE2">
      <w:pPr>
        <w:pStyle w:val="Heading1"/>
      </w:pPr>
      <w:r>
        <w:t>&gt;&gt;                                 return void 0 === n &amp;&amp; (e.length &gt;= 7 &amp;&amp; (n = ne(e, "ext.metadata") || ne(e, "ext.web")),</w:t>
      </w:r>
    </w:p>
    <w:p w14:paraId="7505B86E" w14:textId="77777777" w:rsidR="008C4CE2" w:rsidRDefault="008C4CE2" w:rsidP="008C4CE2">
      <w:pPr>
        <w:pStyle w:val="Heading1"/>
      </w:pPr>
      <w:r>
        <w:t>&gt;&gt;                                 s[e] = n),</w:t>
      </w:r>
    </w:p>
    <w:p w14:paraId="77814EC4" w14:textId="77777777" w:rsidR="008C4CE2" w:rsidRDefault="008C4CE2" w:rsidP="008C4CE2">
      <w:pPr>
        <w:pStyle w:val="Heading1"/>
      </w:pPr>
      <w:r>
        <w:t>&gt;&gt;                                 n</w:t>
      </w:r>
    </w:p>
    <w:p w14:paraId="36B7AA51" w14:textId="77777777" w:rsidR="008C4CE2" w:rsidRDefault="008C4CE2" w:rsidP="008C4CE2">
      <w:pPr>
        <w:pStyle w:val="Heading1"/>
      </w:pPr>
      <w:r>
        <w:t>&gt;&gt;                             }(p)) &amp;&amp; a &amp;&amp; a.handleField(p, g) ? a.value(p, g, f, r) : fr(g, f, r)) {</w:t>
      </w:r>
    </w:p>
    <w:p w14:paraId="3F0DBBAB" w14:textId="77777777" w:rsidR="008C4CE2" w:rsidRDefault="008C4CE2" w:rsidP="008C4CE2">
      <w:pPr>
        <w:pStyle w:val="Heading1"/>
      </w:pPr>
      <w:r>
        <w:t>&gt;&gt;                                 var O = h.value;</w:t>
      </w:r>
    </w:p>
    <w:p w14:paraId="0CE56B96" w14:textId="77777777" w:rsidR="008C4CE2" w:rsidRDefault="008C4CE2" w:rsidP="008C4CE2">
      <w:pPr>
        <w:pStyle w:val="Heading1"/>
      </w:pPr>
      <w:r>
        <w:t>&gt;&gt;                                 if (b[g] = O,</w:t>
      </w:r>
    </w:p>
    <w:p w14:paraId="585D1283" w14:textId="77777777" w:rsidR="008C4CE2" w:rsidRDefault="008C4CE2" w:rsidP="008C4CE2">
      <w:pPr>
        <w:pStyle w:val="Heading1"/>
      </w:pPr>
      <w:r>
        <w:t>&gt;&gt;                                 u &amp;&amp; u(m, g, h),</w:t>
      </w:r>
    </w:p>
    <w:p w14:paraId="059C0E33" w14:textId="77777777" w:rsidR="008C4CE2" w:rsidRDefault="008C4CE2" w:rsidP="008C4CE2">
      <w:pPr>
        <w:pStyle w:val="Heading1"/>
      </w:pPr>
      <w:r>
        <w:t>&gt;&gt;                                 d &amp;&amp; "object" == typeof O &amp;&amp; !oe(O)) {</w:t>
      </w:r>
    </w:p>
    <w:p w14:paraId="4ED96F80" w14:textId="77777777" w:rsidR="008C4CE2" w:rsidRDefault="008C4CE2" w:rsidP="008C4CE2">
      <w:pPr>
        <w:pStyle w:val="Heading1"/>
      </w:pPr>
      <w:r>
        <w:t>&gt;&gt;                                     var w = m;</w:t>
      </w:r>
    </w:p>
    <w:p w14:paraId="06976B74" w14:textId="77777777" w:rsidR="008C4CE2" w:rsidRDefault="008C4CE2" w:rsidP="008C4CE2">
      <w:pPr>
        <w:pStyle w:val="Heading1"/>
      </w:pPr>
      <w:r>
        <w:t>&gt;&gt;                                     w &amp;&amp; (w = w.slice()).push(g),</w:t>
      </w:r>
    </w:p>
    <w:p w14:paraId="7A01EE78" w14:textId="77777777" w:rsidR="008C4CE2" w:rsidRDefault="008C4CE2" w:rsidP="008C4CE2">
      <w:pPr>
        <w:pStyle w:val="Heading1"/>
      </w:pPr>
      <w:r>
        <w:t>&gt;&gt;                                     n(f, O, p + "." + g, l, w, u, d)</w:t>
      </w:r>
    </w:p>
    <w:p w14:paraId="37266DAD" w14:textId="77777777" w:rsidR="008C4CE2" w:rsidRDefault="008C4CE2" w:rsidP="008C4CE2">
      <w:pPr>
        <w:pStyle w:val="Heading1"/>
      </w:pPr>
      <w:r>
        <w:t>&gt;&gt;                                 }</w:t>
      </w:r>
    </w:p>
    <w:p w14:paraId="584A57E5" w14:textId="77777777" w:rsidR="008C4CE2" w:rsidRDefault="008C4CE2" w:rsidP="008C4CE2">
      <w:pPr>
        <w:pStyle w:val="Heading1"/>
      </w:pPr>
      <w:r>
        <w:t>&gt;&gt;                             }</w:t>
      </w:r>
    </w:p>
    <w:p w14:paraId="371AC20F" w14:textId="77777777" w:rsidR="008C4CE2" w:rsidRDefault="008C4CE2" w:rsidP="008C4CE2">
      <w:pPr>
        <w:pStyle w:val="Heading1"/>
      </w:pPr>
      <w:r>
        <w:t>&gt;&gt;                         }</w:t>
      </w:r>
    </w:p>
    <w:p w14:paraId="1893996F" w14:textId="77777777" w:rsidR="008C4CE2" w:rsidRDefault="008C4CE2" w:rsidP="008C4CE2">
      <w:pPr>
        <w:pStyle w:val="Heading1"/>
      </w:pPr>
      <w:r>
        <w:t>&gt;&gt;                     }</w:t>
      </w:r>
    </w:p>
    <w:p w14:paraId="717204F2" w14:textId="77777777" w:rsidR="008C4CE2" w:rsidRDefault="008C4CE2" w:rsidP="008C4CE2">
      <w:pPr>
        <w:pStyle w:val="Heading1"/>
      </w:pPr>
      <w:r>
        <w:t>&gt;&gt;                     ))</w:t>
      </w:r>
    </w:p>
    <w:p w14:paraId="3E34BF03" w14:textId="77777777" w:rsidR="008C4CE2" w:rsidRDefault="008C4CE2" w:rsidP="008C4CE2">
      <w:pPr>
        <w:pStyle w:val="Heading1"/>
      </w:pPr>
      <w:r>
        <w:t>&gt;&gt;                 }</w:t>
      </w:r>
    </w:p>
    <w:p w14:paraId="08909CC0" w14:textId="77777777" w:rsidR="008C4CE2" w:rsidRDefault="008C4CE2" w:rsidP="008C4CE2">
      <w:pPr>
        <w:pStyle w:val="Heading1"/>
      </w:pPr>
      <w:r>
        <w:t>&gt;&gt;                 e.createPayload = function(e, t, n, r, i, o) {</w:t>
      </w:r>
    </w:p>
    <w:p w14:paraId="2EDA303E" w14:textId="77777777" w:rsidR="008C4CE2" w:rsidRDefault="008C4CE2" w:rsidP="008C4CE2">
      <w:pPr>
        <w:pStyle w:val="Heading1"/>
      </w:pPr>
      <w:r>
        <w:t>&gt;&gt;                     return {</w:t>
      </w:r>
    </w:p>
    <w:p w14:paraId="037980BC" w14:textId="77777777" w:rsidR="008C4CE2" w:rsidRDefault="008C4CE2" w:rsidP="008C4CE2">
      <w:pPr>
        <w:pStyle w:val="Heading1"/>
      </w:pPr>
      <w:r>
        <w:t>&gt;&gt;                         apiKeys: [],</w:t>
      </w:r>
    </w:p>
    <w:p w14:paraId="674C6757" w14:textId="77777777" w:rsidR="008C4CE2" w:rsidRDefault="008C4CE2" w:rsidP="008C4CE2">
      <w:pPr>
        <w:pStyle w:val="Heading1"/>
      </w:pPr>
      <w:r>
        <w:t>&gt;&gt;                         payloadBlob: "",</w:t>
      </w:r>
    </w:p>
    <w:p w14:paraId="79255389" w14:textId="77777777" w:rsidR="008C4CE2" w:rsidRDefault="008C4CE2" w:rsidP="008C4CE2">
      <w:pPr>
        <w:pStyle w:val="Heading1"/>
      </w:pPr>
      <w:r>
        <w:t>&gt;&gt;                         overflow: null,</w:t>
      </w:r>
    </w:p>
    <w:p w14:paraId="2802B44B" w14:textId="77777777" w:rsidR="008C4CE2" w:rsidRDefault="008C4CE2" w:rsidP="008C4CE2">
      <w:pPr>
        <w:pStyle w:val="Heading1"/>
      </w:pPr>
      <w:r>
        <w:t>&gt;&gt;                         sizeExceed: [],</w:t>
      </w:r>
    </w:p>
    <w:p w14:paraId="0ACB6F1A" w14:textId="77777777" w:rsidR="008C4CE2" w:rsidRDefault="008C4CE2" w:rsidP="008C4CE2">
      <w:pPr>
        <w:pStyle w:val="Heading1"/>
      </w:pPr>
      <w:r>
        <w:t>&gt;&gt;                         failedEvts: [],</w:t>
      </w:r>
    </w:p>
    <w:p w14:paraId="3971E15B" w14:textId="77777777" w:rsidR="008C4CE2" w:rsidRDefault="008C4CE2" w:rsidP="008C4CE2">
      <w:pPr>
        <w:pStyle w:val="Heading1"/>
      </w:pPr>
      <w:r>
        <w:t>&gt;&gt;                         batches: [],</w:t>
      </w:r>
    </w:p>
    <w:p w14:paraId="60DF40A4" w14:textId="77777777" w:rsidR="008C4CE2" w:rsidRDefault="008C4CE2" w:rsidP="008C4CE2">
      <w:pPr>
        <w:pStyle w:val="Heading1"/>
      </w:pPr>
      <w:r>
        <w:t>&gt;&gt;                         numEvents: 0,</w:t>
      </w:r>
    </w:p>
    <w:p w14:paraId="6FBFB296" w14:textId="77777777" w:rsidR="008C4CE2" w:rsidRDefault="008C4CE2" w:rsidP="008C4CE2">
      <w:pPr>
        <w:pStyle w:val="Heading1"/>
      </w:pPr>
      <w:r>
        <w:t>&gt;&gt;                         retryCnt: e,</w:t>
      </w:r>
    </w:p>
    <w:p w14:paraId="28330A9F" w14:textId="77777777" w:rsidR="008C4CE2" w:rsidRDefault="008C4CE2" w:rsidP="008C4CE2">
      <w:pPr>
        <w:pStyle w:val="Heading1"/>
      </w:pPr>
      <w:r>
        <w:t>&gt;&gt;                         isTeardown: t,</w:t>
      </w:r>
    </w:p>
    <w:p w14:paraId="492B3F6A" w14:textId="77777777" w:rsidR="008C4CE2" w:rsidRDefault="008C4CE2" w:rsidP="008C4CE2">
      <w:pPr>
        <w:pStyle w:val="Heading1"/>
      </w:pPr>
      <w:r>
        <w:t>&gt;&gt;                         isSync: n,</w:t>
      </w:r>
    </w:p>
    <w:p w14:paraId="1B2CB48E" w14:textId="77777777" w:rsidR="008C4CE2" w:rsidRDefault="008C4CE2" w:rsidP="008C4CE2">
      <w:pPr>
        <w:pStyle w:val="Heading1"/>
      </w:pPr>
      <w:r>
        <w:t>&gt;&gt;                         isBeacon: r,</w:t>
      </w:r>
    </w:p>
    <w:p w14:paraId="1D176668" w14:textId="77777777" w:rsidR="008C4CE2" w:rsidRDefault="008C4CE2" w:rsidP="008C4CE2">
      <w:pPr>
        <w:pStyle w:val="Heading1"/>
      </w:pPr>
      <w:r>
        <w:t>&gt;&gt;                         sendType: o,</w:t>
      </w:r>
    </w:p>
    <w:p w14:paraId="25C06DD0" w14:textId="77777777" w:rsidR="008C4CE2" w:rsidRDefault="008C4CE2" w:rsidP="008C4CE2">
      <w:pPr>
        <w:pStyle w:val="Heading1"/>
      </w:pPr>
      <w:r>
        <w:t>&gt;&gt;                         sendReason: i</w:t>
      </w:r>
    </w:p>
    <w:p w14:paraId="624189B8" w14:textId="77777777" w:rsidR="008C4CE2" w:rsidRDefault="008C4CE2" w:rsidP="008C4CE2">
      <w:pPr>
        <w:pStyle w:val="Heading1"/>
      </w:pPr>
      <w:r>
        <w:t>&gt;&gt;                     }</w:t>
      </w:r>
    </w:p>
    <w:p w14:paraId="074D4ACA" w14:textId="77777777" w:rsidR="008C4CE2" w:rsidRDefault="008C4CE2" w:rsidP="008C4CE2">
      <w:pPr>
        <w:pStyle w:val="Heading1"/>
      </w:pPr>
      <w:r>
        <w:t>&gt;&gt;                 }</w:t>
      </w:r>
    </w:p>
    <w:p w14:paraId="3B3ACCEC" w14:textId="77777777" w:rsidR="008C4CE2" w:rsidRDefault="008C4CE2" w:rsidP="008C4CE2">
      <w:pPr>
        <w:pStyle w:val="Heading1"/>
      </w:pPr>
      <w:r>
        <w:t>&gt;&gt;                 ,</w:t>
      </w:r>
    </w:p>
    <w:p w14:paraId="59D453A6" w14:textId="77777777" w:rsidR="008C4CE2" w:rsidRDefault="008C4CE2" w:rsidP="008C4CE2">
      <w:pPr>
        <w:pStyle w:val="Heading1"/>
      </w:pPr>
      <w:r>
        <w:t>&gt;&gt;                 e.appendPayload = function(n, r, i) {</w:t>
      </w:r>
    </w:p>
    <w:p w14:paraId="4199DFF2" w14:textId="77777777" w:rsidR="008C4CE2" w:rsidRDefault="008C4CE2" w:rsidP="008C4CE2">
      <w:pPr>
        <w:pStyle w:val="Heading1"/>
      </w:pPr>
      <w:r>
        <w:t>&gt;&gt;                     var o = n &amp;&amp; r &amp;&amp; !n.overflow;</w:t>
      </w:r>
    </w:p>
    <w:p w14:paraId="47311C2F" w14:textId="77777777" w:rsidR="008C4CE2" w:rsidRDefault="008C4CE2" w:rsidP="008C4CE2">
      <w:pPr>
        <w:pStyle w:val="Heading1"/>
      </w:pPr>
      <w:r>
        <w:t>&gt;&gt;                     return o &amp;&amp; Fn(t, (function() {</w:t>
      </w:r>
    </w:p>
    <w:p w14:paraId="421305AD" w14:textId="77777777" w:rsidR="008C4CE2" w:rsidRDefault="008C4CE2" w:rsidP="008C4CE2">
      <w:pPr>
        <w:pStyle w:val="Heading1"/>
      </w:pPr>
      <w:r>
        <w:t>&gt;&gt;                         return "Serializer:appendPayload"</w:t>
      </w:r>
    </w:p>
    <w:p w14:paraId="6ECD8613" w14:textId="77777777" w:rsidR="008C4CE2" w:rsidRDefault="008C4CE2" w:rsidP="008C4CE2">
      <w:pPr>
        <w:pStyle w:val="Heading1"/>
      </w:pPr>
      <w:r>
        <w:t>&gt;&gt;                     }</w:t>
      </w:r>
    </w:p>
    <w:p w14:paraId="5D9D8B00" w14:textId="77777777" w:rsidR="008C4CE2" w:rsidRDefault="008C4CE2" w:rsidP="008C4CE2">
      <w:pPr>
        <w:pStyle w:val="Heading1"/>
      </w:pPr>
      <w:r>
        <w:t>&gt;&gt;                     ), (function() {</w:t>
      </w:r>
    </w:p>
    <w:p w14:paraId="7FEA61D4" w14:textId="77777777" w:rsidR="008C4CE2" w:rsidRDefault="008C4CE2" w:rsidP="008C4CE2">
      <w:pPr>
        <w:pStyle w:val="Heading1"/>
      </w:pPr>
      <w:r>
        <w:t>&gt;&gt;                         for (var t = r.events(), o = n.payloadBlob, a = n.numEvents, s = !1, l = [], c = [], u = n.isBeacon, d = u ? 65e3 : 3984588, f = u ? kr : 2e6, h = 0, p = 0; h &lt; t.length; ) {</w:t>
      </w:r>
    </w:p>
    <w:p w14:paraId="5DB7F242" w14:textId="77777777" w:rsidR="008C4CE2" w:rsidRDefault="008C4CE2" w:rsidP="008C4CE2">
      <w:pPr>
        <w:pStyle w:val="Heading1"/>
      </w:pPr>
      <w:r>
        <w:t>&gt;&gt;                             var g = t[h];</w:t>
      </w:r>
    </w:p>
    <w:p w14:paraId="74D5ABB5" w14:textId="77777777" w:rsidR="008C4CE2" w:rsidRDefault="008C4CE2" w:rsidP="008C4CE2">
      <w:pPr>
        <w:pStyle w:val="Heading1"/>
      </w:pPr>
      <w:r>
        <w:t>&gt;&gt;                             if (g) {</w:t>
      </w:r>
    </w:p>
    <w:p w14:paraId="442947DF" w14:textId="77777777" w:rsidR="008C4CE2" w:rsidRDefault="008C4CE2" w:rsidP="008C4CE2">
      <w:pPr>
        <w:pStyle w:val="Heading1"/>
      </w:pPr>
      <w:r>
        <w:t>&gt;&gt;                                 if (a &gt;= i) {</w:t>
      </w:r>
    </w:p>
    <w:p w14:paraId="7EB71F6F" w14:textId="77777777" w:rsidR="008C4CE2" w:rsidRDefault="008C4CE2" w:rsidP="008C4CE2">
      <w:pPr>
        <w:pStyle w:val="Heading1"/>
      </w:pPr>
      <w:r>
        <w:t>&gt;&gt;                                     n.overflow = r.split(h);</w:t>
      </w:r>
    </w:p>
    <w:p w14:paraId="523DD4F7" w14:textId="77777777" w:rsidR="008C4CE2" w:rsidRDefault="008C4CE2" w:rsidP="008C4CE2">
      <w:pPr>
        <w:pStyle w:val="Heading1"/>
      </w:pPr>
      <w:r>
        <w:t>&gt;&gt;                                     break</w:t>
      </w:r>
    </w:p>
    <w:p w14:paraId="291FFA73" w14:textId="77777777" w:rsidR="008C4CE2" w:rsidRDefault="008C4CE2" w:rsidP="008C4CE2">
      <w:pPr>
        <w:pStyle w:val="Heading1"/>
      </w:pPr>
      <w:r>
        <w:t>&gt;&gt;                                 }</w:t>
      </w:r>
    </w:p>
    <w:p w14:paraId="4AD7C4C6" w14:textId="77777777" w:rsidR="008C4CE2" w:rsidRDefault="008C4CE2" w:rsidP="008C4CE2">
      <w:pPr>
        <w:pStyle w:val="Heading1"/>
      </w:pPr>
      <w:r>
        <w:t>&gt;&gt;                                 var m = e.getEventBlob(g);</w:t>
      </w:r>
    </w:p>
    <w:p w14:paraId="52A4C635" w14:textId="77777777" w:rsidR="008C4CE2" w:rsidRDefault="008C4CE2" w:rsidP="008C4CE2">
      <w:pPr>
        <w:pStyle w:val="Heading1"/>
      </w:pPr>
      <w:r>
        <w:t>&gt;&gt;                                 if (m &amp;&amp; m.length &lt;= f) {</w:t>
      </w:r>
    </w:p>
    <w:p w14:paraId="1654B6C6" w14:textId="77777777" w:rsidR="008C4CE2" w:rsidRDefault="008C4CE2" w:rsidP="008C4CE2">
      <w:pPr>
        <w:pStyle w:val="Heading1"/>
      </w:pPr>
      <w:r>
        <w:t>&gt;&gt;                                     var b = m.length;</w:t>
      </w:r>
    </w:p>
    <w:p w14:paraId="4AF48366" w14:textId="77777777" w:rsidR="008C4CE2" w:rsidRDefault="008C4CE2" w:rsidP="008C4CE2">
      <w:pPr>
        <w:pStyle w:val="Heading1"/>
      </w:pPr>
      <w:r>
        <w:t>&gt;&gt;                                     if (o.length + b &gt; d) {</w:t>
      </w:r>
    </w:p>
    <w:p w14:paraId="2161C61C" w14:textId="77777777" w:rsidR="008C4CE2" w:rsidRDefault="008C4CE2" w:rsidP="008C4CE2">
      <w:pPr>
        <w:pStyle w:val="Heading1"/>
      </w:pPr>
      <w:r>
        <w:t>&gt;&gt;                                         n.overflow = r.split(h);</w:t>
      </w:r>
    </w:p>
    <w:p w14:paraId="3EF9E2C9" w14:textId="77777777" w:rsidR="008C4CE2" w:rsidRDefault="008C4CE2" w:rsidP="008C4CE2">
      <w:pPr>
        <w:pStyle w:val="Heading1"/>
      </w:pPr>
      <w:r>
        <w:t>&gt;&gt;                                         break</w:t>
      </w:r>
    </w:p>
    <w:p w14:paraId="137DFEDB" w14:textId="77777777" w:rsidR="008C4CE2" w:rsidRDefault="008C4CE2" w:rsidP="008C4CE2">
      <w:pPr>
        <w:pStyle w:val="Heading1"/>
      </w:pPr>
      <w:r>
        <w:t>&gt;&gt;                                     }</w:t>
      </w:r>
    </w:p>
    <w:p w14:paraId="63A6D61F" w14:textId="77777777" w:rsidR="008C4CE2" w:rsidRDefault="008C4CE2" w:rsidP="008C4CE2">
      <w:pPr>
        <w:pStyle w:val="Heading1"/>
      </w:pPr>
      <w:r>
        <w:t>&gt;&gt;                                     o &amp;&amp; (o += "\n"),</w:t>
      </w:r>
    </w:p>
    <w:p w14:paraId="127156CE" w14:textId="77777777" w:rsidR="008C4CE2" w:rsidRDefault="008C4CE2" w:rsidP="008C4CE2">
      <w:pPr>
        <w:pStyle w:val="Heading1"/>
      </w:pPr>
      <w:r>
        <w:t>&gt;&gt;                                     o += m,</w:t>
      </w:r>
    </w:p>
    <w:p w14:paraId="211BD3C3" w14:textId="77777777" w:rsidR="008C4CE2" w:rsidRDefault="008C4CE2" w:rsidP="008C4CE2">
      <w:pPr>
        <w:pStyle w:val="Heading1"/>
      </w:pPr>
      <w:r>
        <w:t>&gt;&gt;                                     ++p &gt; 20 &amp;&amp; (o.substr(0, 1),</w:t>
      </w:r>
    </w:p>
    <w:p w14:paraId="439798C9" w14:textId="77777777" w:rsidR="008C4CE2" w:rsidRDefault="008C4CE2" w:rsidP="008C4CE2">
      <w:pPr>
        <w:pStyle w:val="Heading1"/>
      </w:pPr>
      <w:r>
        <w:t>&gt;&gt;                                     p = 0),</w:t>
      </w:r>
    </w:p>
    <w:p w14:paraId="29CD32A9" w14:textId="77777777" w:rsidR="008C4CE2" w:rsidRDefault="008C4CE2" w:rsidP="008C4CE2">
      <w:pPr>
        <w:pStyle w:val="Heading1"/>
      </w:pPr>
      <w:r>
        <w:t>&gt;&gt;                                     s = !0,</w:t>
      </w:r>
    </w:p>
    <w:p w14:paraId="401D367D" w14:textId="77777777" w:rsidR="008C4CE2" w:rsidRDefault="008C4CE2" w:rsidP="008C4CE2">
      <w:pPr>
        <w:pStyle w:val="Heading1"/>
      </w:pPr>
      <w:r>
        <w:t>&gt;&gt;                                     a++</w:t>
      </w:r>
    </w:p>
    <w:p w14:paraId="3BC042FC" w14:textId="77777777" w:rsidR="008C4CE2" w:rsidRDefault="008C4CE2" w:rsidP="008C4CE2">
      <w:pPr>
        <w:pStyle w:val="Heading1"/>
      </w:pPr>
      <w:r>
        <w:t>&gt;&gt;                                 } else</w:t>
      </w:r>
    </w:p>
    <w:p w14:paraId="59D694C3" w14:textId="77777777" w:rsidR="008C4CE2" w:rsidRDefault="008C4CE2" w:rsidP="008C4CE2">
      <w:pPr>
        <w:pStyle w:val="Heading1"/>
      </w:pPr>
      <w:r>
        <w:t>&gt;&gt;                                     m ? l.push(g) : c.push(g),</w:t>
      </w:r>
    </w:p>
    <w:p w14:paraId="1815E72A" w14:textId="77777777" w:rsidR="008C4CE2" w:rsidRDefault="008C4CE2" w:rsidP="008C4CE2">
      <w:pPr>
        <w:pStyle w:val="Heading1"/>
      </w:pPr>
      <w:r>
        <w:t>&gt;&gt;                                     t.splice(h, 1),</w:t>
      </w:r>
    </w:p>
    <w:p w14:paraId="1B52066F" w14:textId="77777777" w:rsidR="008C4CE2" w:rsidRDefault="008C4CE2" w:rsidP="008C4CE2">
      <w:pPr>
        <w:pStyle w:val="Heading1"/>
      </w:pPr>
      <w:r>
        <w:t>&gt;&gt;                                     h--</w:t>
      </w:r>
    </w:p>
    <w:p w14:paraId="34CD9170" w14:textId="77777777" w:rsidR="008C4CE2" w:rsidRDefault="008C4CE2" w:rsidP="008C4CE2">
      <w:pPr>
        <w:pStyle w:val="Heading1"/>
      </w:pPr>
      <w:r>
        <w:t>&gt;&gt;                             }</w:t>
      </w:r>
    </w:p>
    <w:p w14:paraId="4D51499B" w14:textId="77777777" w:rsidR="008C4CE2" w:rsidRDefault="008C4CE2" w:rsidP="008C4CE2">
      <w:pPr>
        <w:pStyle w:val="Heading1"/>
      </w:pPr>
      <w:r>
        <w:t>&gt;&gt;                             h++</w:t>
      </w:r>
    </w:p>
    <w:p w14:paraId="4281A9EF" w14:textId="77777777" w:rsidR="008C4CE2" w:rsidRDefault="008C4CE2" w:rsidP="008C4CE2">
      <w:pPr>
        <w:pStyle w:val="Heading1"/>
      </w:pPr>
      <w:r>
        <w:t>&gt;&gt;                         }</w:t>
      </w:r>
    </w:p>
    <w:p w14:paraId="0360FB83" w14:textId="77777777" w:rsidR="008C4CE2" w:rsidRDefault="008C4CE2" w:rsidP="008C4CE2">
      <w:pPr>
        <w:pStyle w:val="Heading1"/>
      </w:pPr>
      <w:r>
        <w:t>&gt;&gt;                         if (l &amp;&amp; l.length &gt; 0 &amp;&amp; n.sizeExceed.push(_r.create(r.iKey(), l)),</w:t>
      </w:r>
    </w:p>
    <w:p w14:paraId="3A9D8138" w14:textId="77777777" w:rsidR="008C4CE2" w:rsidRDefault="008C4CE2" w:rsidP="008C4CE2">
      <w:pPr>
        <w:pStyle w:val="Heading1"/>
      </w:pPr>
      <w:r>
        <w:t>&gt;&gt;                         c &amp;&amp; c.length &gt; 0 &amp;&amp; n.failedEvts.push(_r.create(r.iKey(), c)),</w:t>
      </w:r>
    </w:p>
    <w:p w14:paraId="477316C3" w14:textId="77777777" w:rsidR="008C4CE2" w:rsidRDefault="008C4CE2" w:rsidP="008C4CE2">
      <w:pPr>
        <w:pStyle w:val="Heading1"/>
      </w:pPr>
      <w:r>
        <w:t>&gt;&gt;                         s) {</w:t>
      </w:r>
    </w:p>
    <w:p w14:paraId="253D1361" w14:textId="77777777" w:rsidR="008C4CE2" w:rsidRDefault="008C4CE2" w:rsidP="008C4CE2">
      <w:pPr>
        <w:pStyle w:val="Heading1"/>
      </w:pPr>
      <w:r>
        <w:t>&gt;&gt;                             n.batches.push(r),</w:t>
      </w:r>
    </w:p>
    <w:p w14:paraId="331D303A" w14:textId="77777777" w:rsidR="008C4CE2" w:rsidRDefault="008C4CE2" w:rsidP="008C4CE2">
      <w:pPr>
        <w:pStyle w:val="Heading1"/>
      </w:pPr>
      <w:r>
        <w:t>&gt;&gt;                             n.payloadBlob = o,</w:t>
      </w:r>
    </w:p>
    <w:p w14:paraId="01CFFF8F" w14:textId="77777777" w:rsidR="008C4CE2" w:rsidRDefault="008C4CE2" w:rsidP="008C4CE2">
      <w:pPr>
        <w:pStyle w:val="Heading1"/>
      </w:pPr>
      <w:r>
        <w:t>&gt;&gt;                             n.numEvents = a;</w:t>
      </w:r>
    </w:p>
    <w:p w14:paraId="238BC64D" w14:textId="77777777" w:rsidR="008C4CE2" w:rsidRDefault="008C4CE2" w:rsidP="008C4CE2">
      <w:pPr>
        <w:pStyle w:val="Heading1"/>
      </w:pPr>
      <w:r>
        <w:t>&gt;&gt;                             var v = r.iKey();</w:t>
      </w:r>
    </w:p>
    <w:p w14:paraId="4443380A" w14:textId="77777777" w:rsidR="008C4CE2" w:rsidRDefault="008C4CE2" w:rsidP="008C4CE2">
      <w:pPr>
        <w:pStyle w:val="Heading1"/>
      </w:pPr>
      <w:r>
        <w:t>&gt;&gt;                             -1 === he(n.apiKeys, v) &amp;&amp; n.apiKeys.push(v)</w:t>
      </w:r>
    </w:p>
    <w:p w14:paraId="61C9ADB9" w14:textId="77777777" w:rsidR="008C4CE2" w:rsidRDefault="008C4CE2" w:rsidP="008C4CE2">
      <w:pPr>
        <w:pStyle w:val="Heading1"/>
      </w:pPr>
      <w:r>
        <w:t>&gt;&gt;                         }</w:t>
      </w:r>
    </w:p>
    <w:p w14:paraId="111A8719" w14:textId="77777777" w:rsidR="008C4CE2" w:rsidRDefault="008C4CE2" w:rsidP="008C4CE2">
      <w:pPr>
        <w:pStyle w:val="Heading1"/>
      </w:pPr>
      <w:r>
        <w:t>&gt;&gt;                     }</w:t>
      </w:r>
    </w:p>
    <w:p w14:paraId="41BD8B58" w14:textId="77777777" w:rsidR="008C4CE2" w:rsidRDefault="008C4CE2" w:rsidP="008C4CE2">
      <w:pPr>
        <w:pStyle w:val="Heading1"/>
      </w:pPr>
      <w:r>
        <w:t>&gt;&gt;                     ), (function() {</w:t>
      </w:r>
    </w:p>
    <w:p w14:paraId="1F9790D4" w14:textId="77777777" w:rsidR="008C4CE2" w:rsidRDefault="008C4CE2" w:rsidP="008C4CE2">
      <w:pPr>
        <w:pStyle w:val="Heading1"/>
      </w:pPr>
      <w:r>
        <w:t>&gt;&gt;                         return {</w:t>
      </w:r>
    </w:p>
    <w:p w14:paraId="149BD109" w14:textId="77777777" w:rsidR="008C4CE2" w:rsidRDefault="008C4CE2" w:rsidP="008C4CE2">
      <w:pPr>
        <w:pStyle w:val="Heading1"/>
      </w:pPr>
      <w:r>
        <w:t>&gt;&gt;                             payload: n,</w:t>
      </w:r>
    </w:p>
    <w:p w14:paraId="38AF0CB4" w14:textId="77777777" w:rsidR="008C4CE2" w:rsidRDefault="008C4CE2" w:rsidP="008C4CE2">
      <w:pPr>
        <w:pStyle w:val="Heading1"/>
      </w:pPr>
      <w:r>
        <w:t>&gt;&gt;                             theBatch: {</w:t>
      </w:r>
    </w:p>
    <w:p w14:paraId="2E872557" w14:textId="77777777" w:rsidR="008C4CE2" w:rsidRDefault="008C4CE2" w:rsidP="008C4CE2">
      <w:pPr>
        <w:pStyle w:val="Heading1"/>
      </w:pPr>
      <w:r>
        <w:t>&gt;&gt;                                 iKey: r.iKey(),</w:t>
      </w:r>
    </w:p>
    <w:p w14:paraId="11B04D2E" w14:textId="77777777" w:rsidR="008C4CE2" w:rsidRDefault="008C4CE2" w:rsidP="008C4CE2">
      <w:pPr>
        <w:pStyle w:val="Heading1"/>
      </w:pPr>
      <w:r>
        <w:t>&gt;&gt;                                 evts: r.events()</w:t>
      </w:r>
    </w:p>
    <w:p w14:paraId="338D97A2" w14:textId="77777777" w:rsidR="008C4CE2" w:rsidRDefault="008C4CE2" w:rsidP="008C4CE2">
      <w:pPr>
        <w:pStyle w:val="Heading1"/>
      </w:pPr>
      <w:r>
        <w:t>&gt;&gt;                             },</w:t>
      </w:r>
    </w:p>
    <w:p w14:paraId="59FEE4FC" w14:textId="77777777" w:rsidR="008C4CE2" w:rsidRDefault="008C4CE2" w:rsidP="008C4CE2">
      <w:pPr>
        <w:pStyle w:val="Heading1"/>
      </w:pPr>
      <w:r>
        <w:t>&gt;&gt;                             max: i</w:t>
      </w:r>
    </w:p>
    <w:p w14:paraId="22A38E29" w14:textId="77777777" w:rsidR="008C4CE2" w:rsidRDefault="008C4CE2" w:rsidP="008C4CE2">
      <w:pPr>
        <w:pStyle w:val="Heading1"/>
      </w:pPr>
      <w:r>
        <w:t>&gt;&gt;                         }</w:t>
      </w:r>
    </w:p>
    <w:p w14:paraId="779182F9" w14:textId="77777777" w:rsidR="008C4CE2" w:rsidRDefault="008C4CE2" w:rsidP="008C4CE2">
      <w:pPr>
        <w:pStyle w:val="Heading1"/>
      </w:pPr>
      <w:r>
        <w:t>&gt;&gt;                     }</w:t>
      </w:r>
    </w:p>
    <w:p w14:paraId="245A809F" w14:textId="77777777" w:rsidR="008C4CE2" w:rsidRDefault="008C4CE2" w:rsidP="008C4CE2">
      <w:pPr>
        <w:pStyle w:val="Heading1"/>
      </w:pPr>
      <w:r>
        <w:t>&gt;&gt;                     )),</w:t>
      </w:r>
    </w:p>
    <w:p w14:paraId="3F051879" w14:textId="77777777" w:rsidR="008C4CE2" w:rsidRDefault="008C4CE2" w:rsidP="008C4CE2">
      <w:pPr>
        <w:pStyle w:val="Heading1"/>
      </w:pPr>
      <w:r>
        <w:t>&gt;&gt;                     o</w:t>
      </w:r>
    </w:p>
    <w:p w14:paraId="4188A316" w14:textId="77777777" w:rsidR="008C4CE2" w:rsidRDefault="008C4CE2" w:rsidP="008C4CE2">
      <w:pPr>
        <w:pStyle w:val="Heading1"/>
      </w:pPr>
      <w:r>
        <w:t>&gt;&gt;                 }</w:t>
      </w:r>
    </w:p>
    <w:p w14:paraId="31E5679F" w14:textId="77777777" w:rsidR="008C4CE2" w:rsidRDefault="008C4CE2" w:rsidP="008C4CE2">
      <w:pPr>
        <w:pStyle w:val="Heading1"/>
      </w:pPr>
      <w:r>
        <w:t>&gt;&gt;                 ,</w:t>
      </w:r>
    </w:p>
    <w:p w14:paraId="48C5166D" w14:textId="77777777" w:rsidR="008C4CE2" w:rsidRDefault="008C4CE2" w:rsidP="008C4CE2">
      <w:pPr>
        <w:pStyle w:val="Heading1"/>
      </w:pPr>
      <w:r>
        <w:t>&gt;&gt;                 e.getEventBlob = function(e) {</w:t>
      </w:r>
    </w:p>
    <w:p w14:paraId="4BFA415E" w14:textId="77777777" w:rsidR="008C4CE2" w:rsidRDefault="008C4CE2" w:rsidP="008C4CE2">
      <w:pPr>
        <w:pStyle w:val="Heading1"/>
      </w:pPr>
      <w:r>
        <w:t>&gt;&gt;                     try {</w:t>
      </w:r>
    </w:p>
    <w:p w14:paraId="5AAA90F5" w14:textId="77777777" w:rsidR="008C4CE2" w:rsidRDefault="008C4CE2" w:rsidP="008C4CE2">
      <w:pPr>
        <w:pStyle w:val="Heading1"/>
      </w:pPr>
      <w:r>
        <w:t>&gt;&gt;                         return Fn(t, (function() {</w:t>
      </w:r>
    </w:p>
    <w:p w14:paraId="5C87F0BA" w14:textId="77777777" w:rsidR="008C4CE2" w:rsidRDefault="008C4CE2" w:rsidP="008C4CE2">
      <w:pPr>
        <w:pStyle w:val="Heading1"/>
      </w:pPr>
      <w:r>
        <w:t>&gt;&gt;                             return "Serializer.getEventBlob"</w:t>
      </w:r>
    </w:p>
    <w:p w14:paraId="662AF4B9" w14:textId="77777777" w:rsidR="008C4CE2" w:rsidRDefault="008C4CE2" w:rsidP="008C4CE2">
      <w:pPr>
        <w:pStyle w:val="Heading1"/>
      </w:pPr>
      <w:r>
        <w:t>&gt;&gt;                         }</w:t>
      </w:r>
    </w:p>
    <w:p w14:paraId="18FB3F4A" w14:textId="77777777" w:rsidR="008C4CE2" w:rsidRDefault="008C4CE2" w:rsidP="008C4CE2">
      <w:pPr>
        <w:pStyle w:val="Heading1"/>
      </w:pPr>
      <w:r>
        <w:t>&gt;&gt;                         ), (function() {</w:t>
      </w:r>
    </w:p>
    <w:p w14:paraId="79B7CACD" w14:textId="77777777" w:rsidR="008C4CE2" w:rsidRDefault="008C4CE2" w:rsidP="008C4CE2">
      <w:pPr>
        <w:pStyle w:val="Heading1"/>
      </w:pPr>
      <w:r>
        <w:t>&gt;&gt;                             var t = {};</w:t>
      </w:r>
    </w:p>
    <w:p w14:paraId="1AEC2145" w14:textId="77777777" w:rsidR="008C4CE2" w:rsidRDefault="008C4CE2" w:rsidP="008C4CE2">
      <w:pPr>
        <w:pStyle w:val="Heading1"/>
      </w:pPr>
      <w:r>
        <w:t>&gt;&gt;                             t.name = e.name,</w:t>
      </w:r>
    </w:p>
    <w:p w14:paraId="6FC52536" w14:textId="77777777" w:rsidR="008C4CE2" w:rsidRDefault="008C4CE2" w:rsidP="008C4CE2">
      <w:pPr>
        <w:pStyle w:val="Heading1"/>
      </w:pPr>
      <w:r>
        <w:t>&gt;&gt;                             t.time = e.time,</w:t>
      </w:r>
    </w:p>
    <w:p w14:paraId="79317DF4" w14:textId="77777777" w:rsidR="008C4CE2" w:rsidRDefault="008C4CE2" w:rsidP="008C4CE2">
      <w:pPr>
        <w:pStyle w:val="Heading1"/>
      </w:pPr>
      <w:r>
        <w:t>&gt;&gt;                             t.ver = e.ver,</w:t>
      </w:r>
    </w:p>
    <w:p w14:paraId="7AB9E4DC" w14:textId="77777777" w:rsidR="008C4CE2" w:rsidRDefault="008C4CE2" w:rsidP="008C4CE2">
      <w:pPr>
        <w:pStyle w:val="Heading1"/>
      </w:pPr>
      <w:r>
        <w:t>&gt;&gt;                             t.iKey = "o:" + ur(e.iKey);</w:t>
      </w:r>
    </w:p>
    <w:p w14:paraId="488DC96D" w14:textId="77777777" w:rsidR="008C4CE2" w:rsidRDefault="008C4CE2" w:rsidP="008C4CE2">
      <w:pPr>
        <w:pStyle w:val="Heading1"/>
      </w:pPr>
      <w:r>
        <w:t>&gt;&gt;                             var r = {}</w:t>
      </w:r>
    </w:p>
    <w:p w14:paraId="02753E08" w14:textId="77777777" w:rsidR="008C4CE2" w:rsidRDefault="008C4CE2" w:rsidP="008C4CE2">
      <w:pPr>
        <w:pStyle w:val="Heading1"/>
      </w:pPr>
      <w:r>
        <w:t>&gt;&gt;                               , i = e.ext;</w:t>
      </w:r>
    </w:p>
    <w:p w14:paraId="66D96DCE" w14:textId="77777777" w:rsidR="008C4CE2" w:rsidRDefault="008C4CE2" w:rsidP="008C4CE2">
      <w:pPr>
        <w:pStyle w:val="Heading1"/>
      </w:pPr>
      <w:r>
        <w:t>&gt;&gt;                             i &amp;&amp; (t.ext = r,</w:t>
      </w:r>
    </w:p>
    <w:p w14:paraId="3E565AD2" w14:textId="77777777" w:rsidR="008C4CE2" w:rsidRDefault="008C4CE2" w:rsidP="008C4CE2">
      <w:pPr>
        <w:pStyle w:val="Heading1"/>
      </w:pPr>
      <w:r>
        <w:t>&gt;&gt;                             ee(i, (function(e, t) {</w:t>
      </w:r>
    </w:p>
    <w:p w14:paraId="11E6F2BF" w14:textId="77777777" w:rsidR="008C4CE2" w:rsidRDefault="008C4CE2" w:rsidP="008C4CE2">
      <w:pPr>
        <w:pStyle w:val="Heading1"/>
      </w:pPr>
      <w:r>
        <w:t>&gt;&gt;                                 n(t, r[e] = {}, "ext." + e, !0, null, null, !0)</w:t>
      </w:r>
    </w:p>
    <w:p w14:paraId="63FB55A9" w14:textId="77777777" w:rsidR="008C4CE2" w:rsidRDefault="008C4CE2" w:rsidP="008C4CE2">
      <w:pPr>
        <w:pStyle w:val="Heading1"/>
      </w:pPr>
      <w:r>
        <w:t>&gt;&gt;                             }</w:t>
      </w:r>
    </w:p>
    <w:p w14:paraId="3C123127" w14:textId="77777777" w:rsidR="008C4CE2" w:rsidRDefault="008C4CE2" w:rsidP="008C4CE2">
      <w:pPr>
        <w:pStyle w:val="Heading1"/>
      </w:pPr>
      <w:r>
        <w:t>&gt;&gt;                             )));</w:t>
      </w:r>
    </w:p>
    <w:p w14:paraId="20F46935" w14:textId="77777777" w:rsidR="008C4CE2" w:rsidRDefault="008C4CE2" w:rsidP="008C4CE2">
      <w:pPr>
        <w:pStyle w:val="Heading1"/>
      </w:pPr>
      <w:r>
        <w:t>&gt;&gt;                             var o = t.data = {};</w:t>
      </w:r>
    </w:p>
    <w:p w14:paraId="5B74C708" w14:textId="77777777" w:rsidR="008C4CE2" w:rsidRDefault="008C4CE2" w:rsidP="008C4CE2">
      <w:pPr>
        <w:pStyle w:val="Heading1"/>
      </w:pPr>
      <w:r>
        <w:t>&gt;&gt;                             o.baseType = e.baseType;</w:t>
      </w:r>
    </w:p>
    <w:p w14:paraId="2A046143" w14:textId="77777777" w:rsidR="008C4CE2" w:rsidRDefault="008C4CE2" w:rsidP="008C4CE2">
      <w:pPr>
        <w:pStyle w:val="Heading1"/>
      </w:pPr>
      <w:r>
        <w:t>&gt;&gt;                             var a = o.baseData = {};</w:t>
      </w:r>
    </w:p>
    <w:p w14:paraId="05141BA3" w14:textId="77777777" w:rsidR="008C4CE2" w:rsidRDefault="008C4CE2" w:rsidP="008C4CE2">
      <w:pPr>
        <w:pStyle w:val="Heading1"/>
      </w:pPr>
      <w:r>
        <w:t>&gt;&gt;                             return n(e.baseData, a, "baseData", !1, ["baseData"], (function(e, t, n) {</w:t>
      </w:r>
    </w:p>
    <w:p w14:paraId="6F74FCF3" w14:textId="77777777" w:rsidR="008C4CE2" w:rsidRDefault="008C4CE2" w:rsidP="008C4CE2">
      <w:pPr>
        <w:pStyle w:val="Heading1"/>
      </w:pPr>
      <w:r>
        <w:t>&gt;&gt;                                 Ar(r, e, t, n)</w:t>
      </w:r>
    </w:p>
    <w:p w14:paraId="7618F414" w14:textId="77777777" w:rsidR="008C4CE2" w:rsidRDefault="008C4CE2" w:rsidP="008C4CE2">
      <w:pPr>
        <w:pStyle w:val="Heading1"/>
      </w:pPr>
      <w:r>
        <w:t>&gt;&gt;                             }</w:t>
      </w:r>
    </w:p>
    <w:p w14:paraId="3658A292" w14:textId="77777777" w:rsidR="008C4CE2" w:rsidRDefault="008C4CE2" w:rsidP="008C4CE2">
      <w:pPr>
        <w:pStyle w:val="Heading1"/>
      </w:pPr>
      <w:r>
        <w:t>&gt;&gt;                             ), !0),</w:t>
      </w:r>
    </w:p>
    <w:p w14:paraId="016185E6" w14:textId="77777777" w:rsidR="008C4CE2" w:rsidRDefault="008C4CE2" w:rsidP="008C4CE2">
      <w:pPr>
        <w:pStyle w:val="Heading1"/>
      </w:pPr>
      <w:r>
        <w:t>&gt;&gt;                             n(e.data, o, "data", !1, [], (function(e, t, n) {</w:t>
      </w:r>
    </w:p>
    <w:p w14:paraId="155A6747" w14:textId="77777777" w:rsidR="008C4CE2" w:rsidRDefault="008C4CE2" w:rsidP="008C4CE2">
      <w:pPr>
        <w:pStyle w:val="Heading1"/>
      </w:pPr>
      <w:r>
        <w:t>&gt;&gt;                                 Ar(r, e, t, n)</w:t>
      </w:r>
    </w:p>
    <w:p w14:paraId="4838D467" w14:textId="77777777" w:rsidR="008C4CE2" w:rsidRDefault="008C4CE2" w:rsidP="008C4CE2">
      <w:pPr>
        <w:pStyle w:val="Heading1"/>
      </w:pPr>
      <w:r>
        <w:t>&gt;&gt;                             }</w:t>
      </w:r>
    </w:p>
    <w:p w14:paraId="47394EF1" w14:textId="77777777" w:rsidR="008C4CE2" w:rsidRDefault="008C4CE2" w:rsidP="008C4CE2">
      <w:pPr>
        <w:pStyle w:val="Heading1"/>
      </w:pPr>
      <w:r>
        <w:t>&gt;&gt;                             ), !0),</w:t>
      </w:r>
    </w:p>
    <w:p w14:paraId="7C965BB3" w14:textId="77777777" w:rsidR="008C4CE2" w:rsidRDefault="008C4CE2" w:rsidP="008C4CE2">
      <w:pPr>
        <w:pStyle w:val="Heading1"/>
      </w:pPr>
      <w:r>
        <w:t>&gt;&gt;                             JSON.stringify(t)</w:t>
      </w:r>
    </w:p>
    <w:p w14:paraId="2F48CE4D" w14:textId="77777777" w:rsidR="008C4CE2" w:rsidRDefault="008C4CE2" w:rsidP="008C4CE2">
      <w:pPr>
        <w:pStyle w:val="Heading1"/>
      </w:pPr>
      <w:r>
        <w:t>&gt;&gt;                         }</w:t>
      </w:r>
    </w:p>
    <w:p w14:paraId="171F2595" w14:textId="77777777" w:rsidR="008C4CE2" w:rsidRDefault="008C4CE2" w:rsidP="008C4CE2">
      <w:pPr>
        <w:pStyle w:val="Heading1"/>
      </w:pPr>
      <w:r>
        <w:t>&gt;&gt;                         ), (function() {</w:t>
      </w:r>
    </w:p>
    <w:p w14:paraId="20F19528" w14:textId="77777777" w:rsidR="008C4CE2" w:rsidRDefault="008C4CE2" w:rsidP="008C4CE2">
      <w:pPr>
        <w:pStyle w:val="Heading1"/>
      </w:pPr>
      <w:r>
        <w:t>&gt;&gt;                             return {</w:t>
      </w:r>
    </w:p>
    <w:p w14:paraId="6EF3D2B4" w14:textId="77777777" w:rsidR="008C4CE2" w:rsidRDefault="008C4CE2" w:rsidP="008C4CE2">
      <w:pPr>
        <w:pStyle w:val="Heading1"/>
      </w:pPr>
      <w:r>
        <w:t>&gt;&gt;                                 item: e</w:t>
      </w:r>
    </w:p>
    <w:p w14:paraId="1AE745EB" w14:textId="77777777" w:rsidR="008C4CE2" w:rsidRDefault="008C4CE2" w:rsidP="008C4CE2">
      <w:pPr>
        <w:pStyle w:val="Heading1"/>
      </w:pPr>
      <w:r>
        <w:t>&gt;&gt;                             }</w:t>
      </w:r>
    </w:p>
    <w:p w14:paraId="35720C08" w14:textId="77777777" w:rsidR="008C4CE2" w:rsidRDefault="008C4CE2" w:rsidP="008C4CE2">
      <w:pPr>
        <w:pStyle w:val="Heading1"/>
      </w:pPr>
      <w:r>
        <w:t>&gt;&gt;                         }</w:t>
      </w:r>
    </w:p>
    <w:p w14:paraId="73446991" w14:textId="77777777" w:rsidR="008C4CE2" w:rsidRDefault="008C4CE2" w:rsidP="008C4CE2">
      <w:pPr>
        <w:pStyle w:val="Heading1"/>
      </w:pPr>
      <w:r>
        <w:t>&gt;&gt;                         ))</w:t>
      </w:r>
    </w:p>
    <w:p w14:paraId="2292D7A3" w14:textId="77777777" w:rsidR="008C4CE2" w:rsidRDefault="008C4CE2" w:rsidP="008C4CE2">
      <w:pPr>
        <w:pStyle w:val="Heading1"/>
      </w:pPr>
      <w:r>
        <w:t>&gt;&gt;                     } catch (e) {</w:t>
      </w:r>
    </w:p>
    <w:p w14:paraId="76675AB5" w14:textId="77777777" w:rsidR="008C4CE2" w:rsidRDefault="008C4CE2" w:rsidP="008C4CE2">
      <w:pPr>
        <w:pStyle w:val="Heading1"/>
      </w:pPr>
      <w:r>
        <w:t>&gt;&gt;                         return null</w:t>
      </w:r>
    </w:p>
    <w:p w14:paraId="760FD16E" w14:textId="77777777" w:rsidR="008C4CE2" w:rsidRDefault="008C4CE2" w:rsidP="008C4CE2">
      <w:pPr>
        <w:pStyle w:val="Heading1"/>
      </w:pPr>
      <w:r>
        <w:t>&gt;&gt;                     }</w:t>
      </w:r>
    </w:p>
    <w:p w14:paraId="57E25694" w14:textId="77777777" w:rsidR="008C4CE2" w:rsidRDefault="008C4CE2" w:rsidP="008C4CE2">
      <w:pPr>
        <w:pStyle w:val="Heading1"/>
      </w:pPr>
      <w:r>
        <w:t>&gt;&gt;                 }</w:t>
      </w:r>
    </w:p>
    <w:p w14:paraId="21206214" w14:textId="77777777" w:rsidR="008C4CE2" w:rsidRDefault="008C4CE2" w:rsidP="008C4CE2">
      <w:pPr>
        <w:pStyle w:val="Heading1"/>
      </w:pPr>
      <w:r>
        <w:t>&gt;&gt;             }</w:t>
      </w:r>
    </w:p>
    <w:p w14:paraId="725F6BD5" w14:textId="77777777" w:rsidR="008C4CE2" w:rsidRDefault="008C4CE2" w:rsidP="008C4CE2">
      <w:pPr>
        <w:pStyle w:val="Heading1"/>
      </w:pPr>
      <w:r>
        <w:t>&gt;&gt;             ))</w:t>
      </w:r>
    </w:p>
    <w:p w14:paraId="51B8D106" w14:textId="77777777" w:rsidR="008C4CE2" w:rsidRDefault="008C4CE2" w:rsidP="008C4CE2">
      <w:pPr>
        <w:pStyle w:val="Heading1"/>
      </w:pPr>
      <w:r>
        <w:t>&gt;&gt;         }</w:t>
      </w:r>
    </w:p>
    <w:p w14:paraId="3A37BCC1" w14:textId="77777777" w:rsidR="008C4CE2" w:rsidRDefault="008C4CE2" w:rsidP="008C4CE2">
      <w:pPr>
        <w:pStyle w:val="Heading1"/>
      </w:pPr>
      <w:r>
        <w:t>&gt;&gt;         return e.__ieDyn = 1,</w:t>
      </w:r>
    </w:p>
    <w:p w14:paraId="07510F55" w14:textId="77777777" w:rsidR="008C4CE2" w:rsidRDefault="008C4CE2" w:rsidP="008C4CE2">
      <w:pPr>
        <w:pStyle w:val="Heading1"/>
      </w:pPr>
      <w:r>
        <w:t>&gt;&gt;         e</w:t>
      </w:r>
    </w:p>
    <w:p w14:paraId="4BC5F3D7" w14:textId="77777777" w:rsidR="008C4CE2" w:rsidRDefault="008C4CE2" w:rsidP="008C4CE2">
      <w:pPr>
        <w:pStyle w:val="Heading1"/>
      </w:pPr>
      <w:r>
        <w:t>&gt;&gt;     }();</w:t>
      </w:r>
    </w:p>
    <w:p w14:paraId="04284F48" w14:textId="77777777" w:rsidR="008C4CE2" w:rsidRDefault="008C4CE2" w:rsidP="008C4CE2">
      <w:pPr>
        <w:pStyle w:val="Heading1"/>
      </w:pPr>
      <w:r>
        <w:t>&gt;&gt;     function Ar(e, t, n, r) {</w:t>
      </w:r>
    </w:p>
    <w:p w14:paraId="19763E46" w14:textId="77777777" w:rsidR="008C4CE2" w:rsidRDefault="008C4CE2" w:rsidP="008C4CE2">
      <w:pPr>
        <w:pStyle w:val="Heading1"/>
      </w:pPr>
      <w:r>
        <w:t>&gt;&gt;         if (r &amp;&amp; e) {</w:t>
      </w:r>
    </w:p>
    <w:p w14:paraId="683FB0FC" w14:textId="77777777" w:rsidR="008C4CE2" w:rsidRDefault="008C4CE2" w:rsidP="008C4CE2">
      <w:pPr>
        <w:pStyle w:val="Heading1"/>
      </w:pPr>
      <w:r>
        <w:t>&gt;&gt;             var i = hr(r.value, r.kind, r.propertyType);</w:t>
      </w:r>
    </w:p>
    <w:p w14:paraId="6E759E2B" w14:textId="77777777" w:rsidR="008C4CE2" w:rsidRDefault="008C4CE2" w:rsidP="008C4CE2">
      <w:pPr>
        <w:pStyle w:val="Heading1"/>
      </w:pPr>
      <w:r>
        <w:t>&gt;&gt;             if (i &gt; -1) {</w:t>
      </w:r>
    </w:p>
    <w:p w14:paraId="3141C3AB" w14:textId="77777777" w:rsidR="008C4CE2" w:rsidRDefault="008C4CE2" w:rsidP="008C4CE2">
      <w:pPr>
        <w:pStyle w:val="Heading1"/>
      </w:pPr>
      <w:r>
        <w:t>&gt;&gt;                 var o = e.metadata;</w:t>
      </w:r>
    </w:p>
    <w:p w14:paraId="42FC4E43" w14:textId="77777777" w:rsidR="008C4CE2" w:rsidRDefault="008C4CE2" w:rsidP="008C4CE2">
      <w:pPr>
        <w:pStyle w:val="Heading1"/>
      </w:pPr>
      <w:r>
        <w:t>&gt;&gt;                 o || (o = e.metadata = {</w:t>
      </w:r>
    </w:p>
    <w:p w14:paraId="645343B1" w14:textId="77777777" w:rsidR="008C4CE2" w:rsidRDefault="008C4CE2" w:rsidP="008C4CE2">
      <w:pPr>
        <w:pStyle w:val="Heading1"/>
      </w:pPr>
      <w:r>
        <w:t>&gt;&gt;                     f: {}</w:t>
      </w:r>
    </w:p>
    <w:p w14:paraId="6958D7F5" w14:textId="77777777" w:rsidR="008C4CE2" w:rsidRDefault="008C4CE2" w:rsidP="008C4CE2">
      <w:pPr>
        <w:pStyle w:val="Heading1"/>
      </w:pPr>
      <w:r>
        <w:t>&gt;&gt;                 });</w:t>
      </w:r>
    </w:p>
    <w:p w14:paraId="1061B91C" w14:textId="77777777" w:rsidR="008C4CE2" w:rsidRDefault="008C4CE2" w:rsidP="008C4CE2">
      <w:pPr>
        <w:pStyle w:val="Heading1"/>
      </w:pPr>
      <w:r>
        <w:t>&gt;&gt;                 var a = o.f;</w:t>
      </w:r>
    </w:p>
    <w:p w14:paraId="10071841" w14:textId="77777777" w:rsidR="008C4CE2" w:rsidRDefault="008C4CE2" w:rsidP="008C4CE2">
      <w:pPr>
        <w:pStyle w:val="Heading1"/>
      </w:pPr>
      <w:r>
        <w:t>&gt;&gt;                 if (a || (a = o.f = {}),</w:t>
      </w:r>
    </w:p>
    <w:p w14:paraId="7B3A281D" w14:textId="77777777" w:rsidR="008C4CE2" w:rsidRDefault="008C4CE2" w:rsidP="008C4CE2">
      <w:pPr>
        <w:pStyle w:val="Heading1"/>
      </w:pPr>
      <w:r>
        <w:t>&gt;&gt;                 t)</w:t>
      </w:r>
    </w:p>
    <w:p w14:paraId="0121CAB6" w14:textId="77777777" w:rsidR="008C4CE2" w:rsidRDefault="008C4CE2" w:rsidP="008C4CE2">
      <w:pPr>
        <w:pStyle w:val="Heading1"/>
      </w:pPr>
      <w:r>
        <w:t>&gt;&gt;                     for (var s = 0; s &lt; t.length; s++) {</w:t>
      </w:r>
    </w:p>
    <w:p w14:paraId="086A6A6F" w14:textId="77777777" w:rsidR="008C4CE2" w:rsidRDefault="008C4CE2" w:rsidP="008C4CE2">
      <w:pPr>
        <w:pStyle w:val="Heading1"/>
      </w:pPr>
      <w:r>
        <w:t>&gt;&gt;                         var l = t[s];</w:t>
      </w:r>
    </w:p>
    <w:p w14:paraId="7581CE48" w14:textId="77777777" w:rsidR="008C4CE2" w:rsidRDefault="008C4CE2" w:rsidP="008C4CE2">
      <w:pPr>
        <w:pStyle w:val="Heading1"/>
      </w:pPr>
      <w:r>
        <w:t>&gt;&gt;                         a[l] || (a[l] = {</w:t>
      </w:r>
    </w:p>
    <w:p w14:paraId="0FD3A113" w14:textId="77777777" w:rsidR="008C4CE2" w:rsidRDefault="008C4CE2" w:rsidP="008C4CE2">
      <w:pPr>
        <w:pStyle w:val="Heading1"/>
      </w:pPr>
      <w:r>
        <w:t>&gt;&gt;                             f: {}</w:t>
      </w:r>
    </w:p>
    <w:p w14:paraId="44D709FA" w14:textId="77777777" w:rsidR="008C4CE2" w:rsidRDefault="008C4CE2" w:rsidP="008C4CE2">
      <w:pPr>
        <w:pStyle w:val="Heading1"/>
      </w:pPr>
      <w:r>
        <w:t>&gt;&gt;                         });</w:t>
      </w:r>
    </w:p>
    <w:p w14:paraId="08A69EE1" w14:textId="77777777" w:rsidR="008C4CE2" w:rsidRDefault="008C4CE2" w:rsidP="008C4CE2">
      <w:pPr>
        <w:pStyle w:val="Heading1"/>
      </w:pPr>
      <w:r>
        <w:t>&gt;&gt;                         var c = a[l].f;</w:t>
      </w:r>
    </w:p>
    <w:p w14:paraId="7B29D628" w14:textId="77777777" w:rsidR="008C4CE2" w:rsidRDefault="008C4CE2" w:rsidP="008C4CE2">
      <w:pPr>
        <w:pStyle w:val="Heading1"/>
      </w:pPr>
      <w:r>
        <w:t>&gt;&gt;                         c || (c = a[l].f = {}),</w:t>
      </w:r>
    </w:p>
    <w:p w14:paraId="0F09B41F" w14:textId="77777777" w:rsidR="008C4CE2" w:rsidRDefault="008C4CE2" w:rsidP="008C4CE2">
      <w:pPr>
        <w:pStyle w:val="Heading1"/>
      </w:pPr>
      <w:r>
        <w:t>&gt;&gt;                         a = c</w:t>
      </w:r>
    </w:p>
    <w:p w14:paraId="024FB8D8" w14:textId="77777777" w:rsidR="008C4CE2" w:rsidRDefault="008C4CE2" w:rsidP="008C4CE2">
      <w:pPr>
        <w:pStyle w:val="Heading1"/>
      </w:pPr>
      <w:r>
        <w:t>&gt;&gt;                     }</w:t>
      </w:r>
    </w:p>
    <w:p w14:paraId="4772F70F" w14:textId="77777777" w:rsidR="008C4CE2" w:rsidRDefault="008C4CE2" w:rsidP="008C4CE2">
      <w:pPr>
        <w:pStyle w:val="Heading1"/>
      </w:pPr>
      <w:r>
        <w:t>&gt;&gt;                 a = a[n] = {},</w:t>
      </w:r>
    </w:p>
    <w:p w14:paraId="207CC3F5" w14:textId="77777777" w:rsidR="008C4CE2" w:rsidRDefault="008C4CE2" w:rsidP="008C4CE2">
      <w:pPr>
        <w:pStyle w:val="Heading1"/>
      </w:pPr>
      <w:r>
        <w:t>&gt;&gt;                 oe(r.value) ? a.a = {</w:t>
      </w:r>
    </w:p>
    <w:p w14:paraId="6D765FC0" w14:textId="77777777" w:rsidR="008C4CE2" w:rsidRDefault="008C4CE2" w:rsidP="008C4CE2">
      <w:pPr>
        <w:pStyle w:val="Heading1"/>
      </w:pPr>
      <w:r>
        <w:t>&gt;&gt;                     t: i</w:t>
      </w:r>
    </w:p>
    <w:p w14:paraId="7144291B" w14:textId="77777777" w:rsidR="008C4CE2" w:rsidRDefault="008C4CE2" w:rsidP="008C4CE2">
      <w:pPr>
        <w:pStyle w:val="Heading1"/>
      </w:pPr>
      <w:r>
        <w:t>&gt;&gt;                 } : a.t = i</w:t>
      </w:r>
    </w:p>
    <w:p w14:paraId="5EE9E16D" w14:textId="77777777" w:rsidR="008C4CE2" w:rsidRDefault="008C4CE2" w:rsidP="008C4CE2">
      <w:pPr>
        <w:pStyle w:val="Heading1"/>
      </w:pPr>
      <w:r>
        <w:t>&gt;&gt;             }</w:t>
      </w:r>
    </w:p>
    <w:p w14:paraId="4D79ECBC" w14:textId="77777777" w:rsidR="008C4CE2" w:rsidRDefault="008C4CE2" w:rsidP="008C4CE2">
      <w:pPr>
        <w:pStyle w:val="Heading1"/>
      </w:pPr>
      <w:r>
        <w:t>&gt;&gt;         }</w:t>
      </w:r>
    </w:p>
    <w:p w14:paraId="597BD5D7" w14:textId="77777777" w:rsidR="008C4CE2" w:rsidRDefault="008C4CE2" w:rsidP="008C4CE2">
      <w:pPr>
        <w:pStyle w:val="Heading1"/>
      </w:pPr>
      <w:r>
        <w:t>&gt;&gt;     }</w:t>
      </w:r>
    </w:p>
    <w:p w14:paraId="7EC7885F" w14:textId="77777777" w:rsidR="008C4CE2" w:rsidRDefault="008C4CE2" w:rsidP="008C4CE2">
      <w:pPr>
        <w:pStyle w:val="Heading1"/>
      </w:pPr>
      <w:r>
        <w:t>&gt;&gt;     var Pr = ((xr = {})[1] = "requeue",</w:t>
      </w:r>
    </w:p>
    <w:p w14:paraId="47C79A99" w14:textId="77777777" w:rsidR="008C4CE2" w:rsidRDefault="008C4CE2" w:rsidP="008C4CE2">
      <w:pPr>
        <w:pStyle w:val="Heading1"/>
      </w:pPr>
      <w:r>
        <w:t>&gt;&gt;     xr[100] = "requeue",</w:t>
      </w:r>
    </w:p>
    <w:p w14:paraId="4F82C39C" w14:textId="77777777" w:rsidR="008C4CE2" w:rsidRDefault="008C4CE2" w:rsidP="008C4CE2">
      <w:pPr>
        <w:pStyle w:val="Heading1"/>
      </w:pPr>
      <w:r>
        <w:t>&gt;&gt;     xr[200] = "sent",</w:t>
      </w:r>
    </w:p>
    <w:p w14:paraId="66972451" w14:textId="77777777" w:rsidR="008C4CE2" w:rsidRDefault="008C4CE2" w:rsidP="008C4CE2">
      <w:pPr>
        <w:pStyle w:val="Heading1"/>
      </w:pPr>
      <w:r>
        <w:t>&gt;&gt;     xr[8004] = "drop",</w:t>
      </w:r>
    </w:p>
    <w:p w14:paraId="4F591FCD" w14:textId="77777777" w:rsidR="008C4CE2" w:rsidRDefault="008C4CE2" w:rsidP="008C4CE2">
      <w:pPr>
        <w:pStyle w:val="Heading1"/>
      </w:pPr>
      <w:r>
        <w:t>&gt;&gt;     xr[8003] = "drop",</w:t>
      </w:r>
    </w:p>
    <w:p w14:paraId="2925D64A" w14:textId="77777777" w:rsidR="008C4CE2" w:rsidRDefault="008C4CE2" w:rsidP="008C4CE2">
      <w:pPr>
        <w:pStyle w:val="Heading1"/>
      </w:pPr>
      <w:r>
        <w:t>&gt;&gt;     xr)</w:t>
      </w:r>
    </w:p>
    <w:p w14:paraId="2B9A8E0E" w14:textId="77777777" w:rsidR="008C4CE2" w:rsidRDefault="008C4CE2" w:rsidP="008C4CE2">
      <w:pPr>
        <w:pStyle w:val="Heading1"/>
      </w:pPr>
      <w:r>
        <w:t>&gt;&gt;       , Nr = {}</w:t>
      </w:r>
    </w:p>
    <w:p w14:paraId="63487943" w14:textId="77777777" w:rsidR="008C4CE2" w:rsidRDefault="008C4CE2" w:rsidP="008C4CE2">
      <w:pPr>
        <w:pStyle w:val="Heading1"/>
      </w:pPr>
      <w:r>
        <w:t>&gt;&gt;       , Fr = {};</w:t>
      </w:r>
    </w:p>
    <w:p w14:paraId="6E60F8CC" w14:textId="77777777" w:rsidR="008C4CE2" w:rsidRDefault="008C4CE2" w:rsidP="008C4CE2">
      <w:pPr>
        <w:pStyle w:val="Heading1"/>
      </w:pPr>
      <w:r>
        <w:t>&gt;&gt;     function Rr(e, t, n) {</w:t>
      </w:r>
    </w:p>
    <w:p w14:paraId="193594CF" w14:textId="77777777" w:rsidR="008C4CE2" w:rsidRDefault="008C4CE2" w:rsidP="008C4CE2">
      <w:pPr>
        <w:pStyle w:val="Heading1"/>
      </w:pPr>
      <w:r>
        <w:t>&gt;&gt;         Nr[e] = t,</w:t>
      </w:r>
    </w:p>
    <w:p w14:paraId="379A95DA" w14:textId="77777777" w:rsidR="008C4CE2" w:rsidRDefault="008C4CE2" w:rsidP="008C4CE2">
      <w:pPr>
        <w:pStyle w:val="Heading1"/>
      </w:pPr>
      <w:r>
        <w:t>&gt;&gt;         !1 !== n &amp;&amp; (Fr[t] = e)</w:t>
      </w:r>
    </w:p>
    <w:p w14:paraId="40739F11" w14:textId="77777777" w:rsidR="008C4CE2" w:rsidRDefault="008C4CE2" w:rsidP="008C4CE2">
      <w:pPr>
        <w:pStyle w:val="Heading1"/>
      </w:pPr>
      <w:r>
        <w:t>&gt;&gt;     }</w:t>
      </w:r>
    </w:p>
    <w:p w14:paraId="2EAA24F8" w14:textId="77777777" w:rsidR="008C4CE2" w:rsidRDefault="008C4CE2" w:rsidP="008C4CE2">
      <w:pPr>
        <w:pStyle w:val="Heading1"/>
      </w:pPr>
      <w:r>
        <w:t>&gt;&gt;     function Dr(e) {</w:t>
      </w:r>
    </w:p>
    <w:p w14:paraId="5059171C" w14:textId="77777777" w:rsidR="008C4CE2" w:rsidRDefault="008C4CE2" w:rsidP="008C4CE2">
      <w:pPr>
        <w:pStyle w:val="Heading1"/>
      </w:pPr>
      <w:r>
        <w:t>&gt;&gt;         try {</w:t>
      </w:r>
    </w:p>
    <w:p w14:paraId="04D85EEC" w14:textId="77777777" w:rsidR="008C4CE2" w:rsidRDefault="008C4CE2" w:rsidP="008C4CE2">
      <w:pPr>
        <w:pStyle w:val="Heading1"/>
      </w:pPr>
      <w:r>
        <w:t>&gt;&gt;             return e.responseText</w:t>
      </w:r>
    </w:p>
    <w:p w14:paraId="7BBE3DBA" w14:textId="77777777" w:rsidR="008C4CE2" w:rsidRDefault="008C4CE2" w:rsidP="008C4CE2">
      <w:pPr>
        <w:pStyle w:val="Heading1"/>
      </w:pPr>
      <w:r>
        <w:t>&gt;&gt;         } catch (e) {}</w:t>
      </w:r>
    </w:p>
    <w:p w14:paraId="4C52F90A" w14:textId="77777777" w:rsidR="008C4CE2" w:rsidRDefault="008C4CE2" w:rsidP="008C4CE2">
      <w:pPr>
        <w:pStyle w:val="Heading1"/>
      </w:pPr>
      <w:r>
        <w:t>&gt;&gt;         return ""</w:t>
      </w:r>
    </w:p>
    <w:p w14:paraId="2628C0D6" w14:textId="77777777" w:rsidR="008C4CE2" w:rsidRDefault="008C4CE2" w:rsidP="008C4CE2">
      <w:pPr>
        <w:pStyle w:val="Heading1"/>
      </w:pPr>
      <w:r>
        <w:t>&gt;&gt;     }</w:t>
      </w:r>
    </w:p>
    <w:p w14:paraId="047AA12C" w14:textId="77777777" w:rsidR="008C4CE2" w:rsidRDefault="008C4CE2" w:rsidP="008C4CE2">
      <w:pPr>
        <w:pStyle w:val="Heading1"/>
      </w:pPr>
      <w:r>
        <w:t>&gt;&gt;     function Mr(e, t) {</w:t>
      </w:r>
    </w:p>
    <w:p w14:paraId="6F85B6C6" w14:textId="77777777" w:rsidR="008C4CE2" w:rsidRDefault="008C4CE2" w:rsidP="008C4CE2">
      <w:pPr>
        <w:pStyle w:val="Heading1"/>
      </w:pPr>
      <w:r>
        <w:t>&gt;&gt;         var n = !1;</w:t>
      </w:r>
    </w:p>
    <w:p w14:paraId="77C1C70F" w14:textId="77777777" w:rsidR="008C4CE2" w:rsidRDefault="008C4CE2" w:rsidP="008C4CE2">
      <w:pPr>
        <w:pStyle w:val="Heading1"/>
      </w:pPr>
      <w:r>
        <w:t>&gt;&gt;         if (e &amp;&amp; t) {</w:t>
      </w:r>
    </w:p>
    <w:p w14:paraId="5FFE7179" w14:textId="77777777" w:rsidR="008C4CE2" w:rsidRDefault="008C4CE2" w:rsidP="008C4CE2">
      <w:pPr>
        <w:pStyle w:val="Heading1"/>
      </w:pPr>
      <w:r>
        <w:t>&gt;&gt;             var r = ye(e);</w:t>
      </w:r>
    </w:p>
    <w:p w14:paraId="3F5425DE" w14:textId="77777777" w:rsidR="008C4CE2" w:rsidRDefault="008C4CE2" w:rsidP="008C4CE2">
      <w:pPr>
        <w:pStyle w:val="Heading1"/>
      </w:pPr>
      <w:r>
        <w:t>&gt;&gt;             if (r &amp;&amp; r.length &gt; 0)</w:t>
      </w:r>
    </w:p>
    <w:p w14:paraId="1A3D999B" w14:textId="77777777" w:rsidR="008C4CE2" w:rsidRDefault="008C4CE2" w:rsidP="008C4CE2">
      <w:pPr>
        <w:pStyle w:val="Heading1"/>
      </w:pPr>
      <w:r>
        <w:t>&gt;&gt;                 for (var i = t.toLowerCase(), o = 0; o &lt; r.length; o++) {</w:t>
      </w:r>
    </w:p>
    <w:p w14:paraId="483A8E9F" w14:textId="77777777" w:rsidR="008C4CE2" w:rsidRDefault="008C4CE2" w:rsidP="008C4CE2">
      <w:pPr>
        <w:pStyle w:val="Heading1"/>
      </w:pPr>
      <w:r>
        <w:t>&gt;&gt;                     var a = r[o];</w:t>
      </w:r>
    </w:p>
    <w:p w14:paraId="097E5643" w14:textId="77777777" w:rsidR="008C4CE2" w:rsidRDefault="008C4CE2" w:rsidP="008C4CE2">
      <w:pPr>
        <w:pStyle w:val="Heading1"/>
      </w:pPr>
      <w:r>
        <w:t>&gt;&gt;                     if (a &amp;&amp; Q(t, a) &amp;&amp; a.toLowerCase() === i) {</w:t>
      </w:r>
    </w:p>
    <w:p w14:paraId="4EBFFC6A" w14:textId="77777777" w:rsidR="008C4CE2" w:rsidRDefault="008C4CE2" w:rsidP="008C4CE2">
      <w:pPr>
        <w:pStyle w:val="Heading1"/>
      </w:pPr>
      <w:r>
        <w:t>&gt;&gt;                         n = !0;</w:t>
      </w:r>
    </w:p>
    <w:p w14:paraId="36435190" w14:textId="77777777" w:rsidR="008C4CE2" w:rsidRDefault="008C4CE2" w:rsidP="008C4CE2">
      <w:pPr>
        <w:pStyle w:val="Heading1"/>
      </w:pPr>
      <w:r>
        <w:t>&gt;&gt;                         break</w:t>
      </w:r>
    </w:p>
    <w:p w14:paraId="4F9CE019" w14:textId="77777777" w:rsidR="008C4CE2" w:rsidRDefault="008C4CE2" w:rsidP="008C4CE2">
      <w:pPr>
        <w:pStyle w:val="Heading1"/>
      </w:pPr>
      <w:r>
        <w:t>&gt;&gt;                     }</w:t>
      </w:r>
    </w:p>
    <w:p w14:paraId="504DF04E" w14:textId="77777777" w:rsidR="008C4CE2" w:rsidRDefault="008C4CE2" w:rsidP="008C4CE2">
      <w:pPr>
        <w:pStyle w:val="Heading1"/>
      </w:pPr>
      <w:r>
        <w:t>&gt;&gt;                 }</w:t>
      </w:r>
    </w:p>
    <w:p w14:paraId="5908B647" w14:textId="77777777" w:rsidR="008C4CE2" w:rsidRDefault="008C4CE2" w:rsidP="008C4CE2">
      <w:pPr>
        <w:pStyle w:val="Heading1"/>
      </w:pPr>
      <w:r>
        <w:t>&gt;&gt;         }</w:t>
      </w:r>
    </w:p>
    <w:p w14:paraId="3E45A8BF" w14:textId="77777777" w:rsidR="008C4CE2" w:rsidRDefault="008C4CE2" w:rsidP="008C4CE2">
      <w:pPr>
        <w:pStyle w:val="Heading1"/>
      </w:pPr>
      <w:r>
        <w:t>&gt;&gt;         return n</w:t>
      </w:r>
    </w:p>
    <w:p w14:paraId="116770E5" w14:textId="77777777" w:rsidR="008C4CE2" w:rsidRDefault="008C4CE2" w:rsidP="008C4CE2">
      <w:pPr>
        <w:pStyle w:val="Heading1"/>
      </w:pPr>
      <w:r>
        <w:t>&gt;&gt;     }</w:t>
      </w:r>
    </w:p>
    <w:p w14:paraId="4862BBEF" w14:textId="77777777" w:rsidR="008C4CE2" w:rsidRDefault="008C4CE2" w:rsidP="008C4CE2">
      <w:pPr>
        <w:pStyle w:val="Heading1"/>
      </w:pPr>
      <w:r>
        <w:t>&gt;&gt;     function Br(e, t, n, r) {</w:t>
      </w:r>
    </w:p>
    <w:p w14:paraId="0ED0A940" w14:textId="77777777" w:rsidR="008C4CE2" w:rsidRDefault="008C4CE2" w:rsidP="008C4CE2">
      <w:pPr>
        <w:pStyle w:val="Heading1"/>
      </w:pPr>
      <w:r>
        <w:t>&gt;&gt;         t &amp;&amp; n &amp;&amp; n.length &gt; 0 &amp;&amp; (r &amp;&amp; Nr[t] ? (e.hdrs[Nr[t]] = n,</w:t>
      </w:r>
    </w:p>
    <w:p w14:paraId="75F9C587" w14:textId="77777777" w:rsidR="008C4CE2" w:rsidRDefault="008C4CE2" w:rsidP="008C4CE2">
      <w:pPr>
        <w:pStyle w:val="Heading1"/>
      </w:pPr>
      <w:r>
        <w:t>&gt;&gt;         e.useHdrs = !0) : e.url += "&amp;" + t + "=" + n)</w:t>
      </w:r>
    </w:p>
    <w:p w14:paraId="0A1BBE9D" w14:textId="77777777" w:rsidR="008C4CE2" w:rsidRDefault="008C4CE2" w:rsidP="008C4CE2">
      <w:pPr>
        <w:pStyle w:val="Heading1"/>
      </w:pPr>
      <w:r>
        <w:t>&gt;&gt;     }</w:t>
      </w:r>
    </w:p>
    <w:p w14:paraId="656C362B" w14:textId="77777777" w:rsidR="008C4CE2" w:rsidRDefault="008C4CE2" w:rsidP="008C4CE2">
      <w:pPr>
        <w:pStyle w:val="Heading1"/>
      </w:pPr>
      <w:r>
        <w:t>&gt;&gt;     Rr("AuthMsaDeviceTicket", "AuthMsaDeviceTicket", !1),</w:t>
      </w:r>
    </w:p>
    <w:p w14:paraId="0367051D" w14:textId="77777777" w:rsidR="008C4CE2" w:rsidRDefault="008C4CE2" w:rsidP="008C4CE2">
      <w:pPr>
        <w:pStyle w:val="Heading1"/>
      </w:pPr>
      <w:r>
        <w:t>&gt;&gt;     Rr("client-version", "client-version"),</w:t>
      </w:r>
    </w:p>
    <w:p w14:paraId="223BD5D2" w14:textId="77777777" w:rsidR="008C4CE2" w:rsidRDefault="008C4CE2" w:rsidP="008C4CE2">
      <w:pPr>
        <w:pStyle w:val="Heading1"/>
      </w:pPr>
      <w:r>
        <w:t>&gt;&gt;     Rr("client-id", "Client-Id"),</w:t>
      </w:r>
    </w:p>
    <w:p w14:paraId="6C869A2D" w14:textId="77777777" w:rsidR="008C4CE2" w:rsidRDefault="008C4CE2" w:rsidP="008C4CE2">
      <w:pPr>
        <w:pStyle w:val="Heading1"/>
      </w:pPr>
      <w:r>
        <w:t>&gt;&gt;     Rr("apikey", "apikey"),</w:t>
      </w:r>
    </w:p>
    <w:p w14:paraId="02D595BB" w14:textId="77777777" w:rsidR="008C4CE2" w:rsidRDefault="008C4CE2" w:rsidP="008C4CE2">
      <w:pPr>
        <w:pStyle w:val="Heading1"/>
      </w:pPr>
      <w:r>
        <w:t>&gt;&gt;     Rr("time-delta-to-apply-millis", "time-delta-to-apply-millis"),</w:t>
      </w:r>
    </w:p>
    <w:p w14:paraId="56DDD144" w14:textId="77777777" w:rsidR="008C4CE2" w:rsidRDefault="008C4CE2" w:rsidP="008C4CE2">
      <w:pPr>
        <w:pStyle w:val="Heading1"/>
      </w:pPr>
      <w:r>
        <w:t>&gt;&gt;     Rr("upload-time", "upload-time"),</w:t>
      </w:r>
    </w:p>
    <w:p w14:paraId="16B20F99" w14:textId="77777777" w:rsidR="008C4CE2" w:rsidRDefault="008C4CE2" w:rsidP="008C4CE2">
      <w:pPr>
        <w:pStyle w:val="Heading1"/>
      </w:pPr>
      <w:r>
        <w:t>&gt;&gt;     Rr("AuthXToken", "AuthXToken");</w:t>
      </w:r>
    </w:p>
    <w:p w14:paraId="480D2EA8" w14:textId="77777777" w:rsidR="008C4CE2" w:rsidRDefault="008C4CE2" w:rsidP="008C4CE2">
      <w:pPr>
        <w:pStyle w:val="Heading1"/>
      </w:pPr>
      <w:r>
        <w:t>&gt;&gt;     var zr = function() {</w:t>
      </w:r>
    </w:p>
    <w:p w14:paraId="3CC3C736" w14:textId="77777777" w:rsidR="008C4CE2" w:rsidRDefault="008C4CE2" w:rsidP="008C4CE2">
      <w:pPr>
        <w:pStyle w:val="Heading1"/>
      </w:pPr>
      <w:r>
        <w:t>&gt;&gt;         function e(t, n, r, i, o) {</w:t>
      </w:r>
    </w:p>
    <w:p w14:paraId="3DBE36D6" w14:textId="77777777" w:rsidR="008C4CE2" w:rsidRDefault="008C4CE2" w:rsidP="008C4CE2">
      <w:pPr>
        <w:pStyle w:val="Heading1"/>
      </w:pPr>
      <w:r>
        <w:t>&gt;&gt;             this._responseHandlers = [];</w:t>
      </w:r>
    </w:p>
    <w:p w14:paraId="454A8FE0" w14:textId="77777777" w:rsidR="008C4CE2" w:rsidRDefault="008C4CE2" w:rsidP="008C4CE2">
      <w:pPr>
        <w:pStyle w:val="Heading1"/>
      </w:pPr>
      <w:r>
        <w:t>&gt;&gt;             var a, s, l, c, u, f, h, p = "?cors=true&amp;" + "content-type".toLowerCase() + "=application/x-json-stream", g = new Er, m = !1, b = new Ir, v = !1, y = 0, C = !0, S = [], O = {}, w = [], _ = null, I = !1, E = !1, j = !1;</w:t>
      </w:r>
    </w:p>
    <w:p w14:paraId="587E5FF0" w14:textId="77777777" w:rsidR="008C4CE2" w:rsidRDefault="008C4CE2" w:rsidP="008C4CE2">
      <w:pPr>
        <w:pStyle w:val="Heading1"/>
      </w:pPr>
      <w:r>
        <w:t>&gt;&gt;             k(e, this, (function(e) {</w:t>
      </w:r>
    </w:p>
    <w:p w14:paraId="033352AF" w14:textId="77777777" w:rsidR="008C4CE2" w:rsidRDefault="008C4CE2" w:rsidP="008C4CE2">
      <w:pPr>
        <w:pStyle w:val="Heading1"/>
      </w:pPr>
      <w:r>
        <w:t>&gt;&gt;                 var x = !0;</w:t>
      </w:r>
    </w:p>
    <w:p w14:paraId="62F7A48A" w14:textId="77777777" w:rsidR="008C4CE2" w:rsidRDefault="008C4CE2" w:rsidP="008C4CE2">
      <w:pPr>
        <w:pStyle w:val="Heading1"/>
      </w:pPr>
      <w:r>
        <w:t>&gt;&gt;                 function k(e, t) {</w:t>
      </w:r>
    </w:p>
    <w:p w14:paraId="51703F57" w14:textId="77777777" w:rsidR="008C4CE2" w:rsidRDefault="008C4CE2" w:rsidP="008C4CE2">
      <w:pPr>
        <w:pStyle w:val="Heading1"/>
      </w:pPr>
      <w:r>
        <w:t>&gt;&gt;                     for (var n = 0, r = null, i = 0; null == r &amp;&amp; i &lt; e.length; )</w:t>
      </w:r>
    </w:p>
    <w:p w14:paraId="5A3ACB17" w14:textId="77777777" w:rsidR="008C4CE2" w:rsidRDefault="008C4CE2" w:rsidP="008C4CE2">
      <w:pPr>
        <w:pStyle w:val="Heading1"/>
      </w:pPr>
      <w:r>
        <w:t>&gt;&gt;                         1 === (n = e[i]) ? rt() ? r = T : it() &amp;&amp; (r = A) : 2 === n &amp;&amp; nt(t) ? r = L : v &amp;&amp; 3 === n &amp;&amp; tt() &amp;&amp; (r = N),</w:t>
      </w:r>
    </w:p>
    <w:p w14:paraId="1C8E0D12" w14:textId="77777777" w:rsidR="008C4CE2" w:rsidRDefault="008C4CE2" w:rsidP="008C4CE2">
      <w:pPr>
        <w:pStyle w:val="Heading1"/>
      </w:pPr>
      <w:r>
        <w:t>&gt;&gt;                         i++;</w:t>
      </w:r>
    </w:p>
    <w:p w14:paraId="10982B9B" w14:textId="77777777" w:rsidR="008C4CE2" w:rsidRDefault="008C4CE2" w:rsidP="008C4CE2">
      <w:pPr>
        <w:pStyle w:val="Heading1"/>
      </w:pPr>
      <w:r>
        <w:t>&gt;&gt;                     return r ? {</w:t>
      </w:r>
    </w:p>
    <w:p w14:paraId="38CD9866" w14:textId="77777777" w:rsidR="008C4CE2" w:rsidRDefault="008C4CE2" w:rsidP="008C4CE2">
      <w:pPr>
        <w:pStyle w:val="Heading1"/>
      </w:pPr>
      <w:r>
        <w:t>&gt;&gt;                         _transport: n,</w:t>
      </w:r>
    </w:p>
    <w:p w14:paraId="425C58A5" w14:textId="77777777" w:rsidR="008C4CE2" w:rsidRDefault="008C4CE2" w:rsidP="008C4CE2">
      <w:pPr>
        <w:pStyle w:val="Heading1"/>
      </w:pPr>
      <w:r>
        <w:t>&gt;&gt;                         _isSync: t,</w:t>
      </w:r>
    </w:p>
    <w:p w14:paraId="6BC198BE" w14:textId="77777777" w:rsidR="008C4CE2" w:rsidRDefault="008C4CE2" w:rsidP="008C4CE2">
      <w:pPr>
        <w:pStyle w:val="Heading1"/>
      </w:pPr>
      <w:r>
        <w:t>&gt;&gt;                         sendPOST: r</w:t>
      </w:r>
    </w:p>
    <w:p w14:paraId="7D0D92F4" w14:textId="77777777" w:rsidR="008C4CE2" w:rsidRDefault="008C4CE2" w:rsidP="008C4CE2">
      <w:pPr>
        <w:pStyle w:val="Heading1"/>
      </w:pPr>
      <w:r>
        <w:t>&gt;&gt;                     } : null</w:t>
      </w:r>
    </w:p>
    <w:p w14:paraId="0CCB8411" w14:textId="77777777" w:rsidR="008C4CE2" w:rsidRDefault="008C4CE2" w:rsidP="008C4CE2">
      <w:pPr>
        <w:pStyle w:val="Heading1"/>
      </w:pPr>
      <w:r>
        <w:t>&gt;&gt;                 }</w:t>
      </w:r>
    </w:p>
    <w:p w14:paraId="76964987" w14:textId="77777777" w:rsidR="008C4CE2" w:rsidRDefault="008C4CE2" w:rsidP="008C4CE2">
      <w:pPr>
        <w:pStyle w:val="Heading1"/>
      </w:pPr>
      <w:r>
        <w:t>&gt;&gt;                 function T(e, t, n) {</w:t>
      </w:r>
    </w:p>
    <w:p w14:paraId="7E8FB993" w14:textId="77777777" w:rsidR="008C4CE2" w:rsidRDefault="008C4CE2" w:rsidP="008C4CE2">
      <w:pPr>
        <w:pStyle w:val="Heading1"/>
      </w:pPr>
      <w:r>
        <w:t>&gt;&gt;                     var r = new XDomainRequest;</w:t>
      </w:r>
    </w:p>
    <w:p w14:paraId="6ACF2E37" w14:textId="77777777" w:rsidR="008C4CE2" w:rsidRDefault="008C4CE2" w:rsidP="008C4CE2">
      <w:pPr>
        <w:pStyle w:val="Heading1"/>
      </w:pPr>
      <w:r>
        <w:t>&gt;&gt;                     r.open("POST", e.urlString),</w:t>
      </w:r>
    </w:p>
    <w:p w14:paraId="292CF0E3" w14:textId="77777777" w:rsidR="008C4CE2" w:rsidRDefault="008C4CE2" w:rsidP="008C4CE2">
      <w:pPr>
        <w:pStyle w:val="Heading1"/>
      </w:pPr>
      <w:r>
        <w:t>&gt;&gt;                     e.timeout &amp;&amp; (r.timeout = e.timeout),</w:t>
      </w:r>
    </w:p>
    <w:p w14:paraId="3C220683" w14:textId="77777777" w:rsidR="008C4CE2" w:rsidRDefault="008C4CE2" w:rsidP="008C4CE2">
      <w:pPr>
        <w:pStyle w:val="Heading1"/>
      </w:pPr>
      <w:r>
        <w:t>&gt;&gt;                     r.onload = function() {</w:t>
      </w:r>
    </w:p>
    <w:p w14:paraId="0060A576" w14:textId="77777777" w:rsidR="008C4CE2" w:rsidRDefault="008C4CE2" w:rsidP="008C4CE2">
      <w:pPr>
        <w:pStyle w:val="Heading1"/>
      </w:pPr>
      <w:r>
        <w:t>&gt;&gt;                         var e = Dr(r);</w:t>
      </w:r>
    </w:p>
    <w:p w14:paraId="16B8597D" w14:textId="77777777" w:rsidR="008C4CE2" w:rsidRDefault="008C4CE2" w:rsidP="008C4CE2">
      <w:pPr>
        <w:pStyle w:val="Heading1"/>
      </w:pPr>
      <w:r>
        <w:t>&gt;&gt;                         P(t, 200, {}, e),</w:t>
      </w:r>
    </w:p>
    <w:p w14:paraId="394DDE0A" w14:textId="77777777" w:rsidR="008C4CE2" w:rsidRDefault="008C4CE2" w:rsidP="008C4CE2">
      <w:pPr>
        <w:pStyle w:val="Heading1"/>
      </w:pPr>
      <w:r>
        <w:t>&gt;&gt;                         Z(e)</w:t>
      </w:r>
    </w:p>
    <w:p w14:paraId="7B4BEE5E" w14:textId="77777777" w:rsidR="008C4CE2" w:rsidRDefault="008C4CE2" w:rsidP="008C4CE2">
      <w:pPr>
        <w:pStyle w:val="Heading1"/>
      </w:pPr>
      <w:r>
        <w:t>&gt;&gt;                     }</w:t>
      </w:r>
    </w:p>
    <w:p w14:paraId="2B047C2B" w14:textId="77777777" w:rsidR="008C4CE2" w:rsidRDefault="008C4CE2" w:rsidP="008C4CE2">
      <w:pPr>
        <w:pStyle w:val="Heading1"/>
      </w:pPr>
      <w:r>
        <w:t>&gt;&gt;                     ,</w:t>
      </w:r>
    </w:p>
    <w:p w14:paraId="661C4660" w14:textId="77777777" w:rsidR="008C4CE2" w:rsidRDefault="008C4CE2" w:rsidP="008C4CE2">
      <w:pPr>
        <w:pStyle w:val="Heading1"/>
      </w:pPr>
      <w:r>
        <w:t>&gt;&gt;                     r.onerror = function() {</w:t>
      </w:r>
    </w:p>
    <w:p w14:paraId="65C4B906" w14:textId="77777777" w:rsidR="008C4CE2" w:rsidRDefault="008C4CE2" w:rsidP="008C4CE2">
      <w:pPr>
        <w:pStyle w:val="Heading1"/>
      </w:pPr>
      <w:r>
        <w:t>&gt;&gt;                         P(t, 400, {})</w:t>
      </w:r>
    </w:p>
    <w:p w14:paraId="46FB0773" w14:textId="77777777" w:rsidR="008C4CE2" w:rsidRDefault="008C4CE2" w:rsidP="008C4CE2">
      <w:pPr>
        <w:pStyle w:val="Heading1"/>
      </w:pPr>
      <w:r>
        <w:t>&gt;&gt;                     }</w:t>
      </w:r>
    </w:p>
    <w:p w14:paraId="2759B2AD" w14:textId="77777777" w:rsidR="008C4CE2" w:rsidRDefault="008C4CE2" w:rsidP="008C4CE2">
      <w:pPr>
        <w:pStyle w:val="Heading1"/>
      </w:pPr>
      <w:r>
        <w:t>&gt;&gt;                     ,</w:t>
      </w:r>
    </w:p>
    <w:p w14:paraId="37285FE7" w14:textId="77777777" w:rsidR="008C4CE2" w:rsidRDefault="008C4CE2" w:rsidP="008C4CE2">
      <w:pPr>
        <w:pStyle w:val="Heading1"/>
      </w:pPr>
      <w:r>
        <w:t>&gt;&gt;                     r.ontimeout = function() {</w:t>
      </w:r>
    </w:p>
    <w:p w14:paraId="22F3FE95" w14:textId="77777777" w:rsidR="008C4CE2" w:rsidRDefault="008C4CE2" w:rsidP="008C4CE2">
      <w:pPr>
        <w:pStyle w:val="Heading1"/>
      </w:pPr>
      <w:r>
        <w:t>&gt;&gt;                         P(t, 500, {})</w:t>
      </w:r>
    </w:p>
    <w:p w14:paraId="057A4F8F" w14:textId="77777777" w:rsidR="008C4CE2" w:rsidRDefault="008C4CE2" w:rsidP="008C4CE2">
      <w:pPr>
        <w:pStyle w:val="Heading1"/>
      </w:pPr>
      <w:r>
        <w:t>&gt;&gt;                     }</w:t>
      </w:r>
    </w:p>
    <w:p w14:paraId="404AC19E" w14:textId="77777777" w:rsidR="008C4CE2" w:rsidRDefault="008C4CE2" w:rsidP="008C4CE2">
      <w:pPr>
        <w:pStyle w:val="Heading1"/>
      </w:pPr>
      <w:r>
        <w:t>&gt;&gt;                     ,</w:t>
      </w:r>
    </w:p>
    <w:p w14:paraId="0EF2ABBC" w14:textId="77777777" w:rsidR="008C4CE2" w:rsidRDefault="008C4CE2" w:rsidP="008C4CE2">
      <w:pPr>
        <w:pStyle w:val="Heading1"/>
      </w:pPr>
      <w:r>
        <w:t>&gt;&gt;                     r.onprogress = function() {}</w:t>
      </w:r>
    </w:p>
    <w:p w14:paraId="0EB2FCE7" w14:textId="77777777" w:rsidR="008C4CE2" w:rsidRDefault="008C4CE2" w:rsidP="008C4CE2">
      <w:pPr>
        <w:pStyle w:val="Heading1"/>
      </w:pPr>
      <w:r>
        <w:t>&gt;&gt;                     ,</w:t>
      </w:r>
    </w:p>
    <w:p w14:paraId="039CE6D7" w14:textId="77777777" w:rsidR="008C4CE2" w:rsidRDefault="008C4CE2" w:rsidP="008C4CE2">
      <w:pPr>
        <w:pStyle w:val="Heading1"/>
      </w:pPr>
      <w:r>
        <w:t>&gt;&gt;                     n ? r.send(e.data) : o.set((function() {</w:t>
      </w:r>
    </w:p>
    <w:p w14:paraId="35506D12" w14:textId="77777777" w:rsidR="008C4CE2" w:rsidRDefault="008C4CE2" w:rsidP="008C4CE2">
      <w:pPr>
        <w:pStyle w:val="Heading1"/>
      </w:pPr>
      <w:r>
        <w:t>&gt;&gt;                         r.send(e.data)</w:t>
      </w:r>
    </w:p>
    <w:p w14:paraId="69751065" w14:textId="77777777" w:rsidR="008C4CE2" w:rsidRDefault="008C4CE2" w:rsidP="008C4CE2">
      <w:pPr>
        <w:pStyle w:val="Heading1"/>
      </w:pPr>
      <w:r>
        <w:t>&gt;&gt;                     }</w:t>
      </w:r>
    </w:p>
    <w:p w14:paraId="4B02F01F" w14:textId="77777777" w:rsidR="008C4CE2" w:rsidRDefault="008C4CE2" w:rsidP="008C4CE2">
      <w:pPr>
        <w:pStyle w:val="Heading1"/>
      </w:pPr>
      <w:r>
        <w:t>&gt;&gt;                     ), 0)</w:t>
      </w:r>
    </w:p>
    <w:p w14:paraId="4AC2B1A6" w14:textId="77777777" w:rsidR="008C4CE2" w:rsidRDefault="008C4CE2" w:rsidP="008C4CE2">
      <w:pPr>
        <w:pStyle w:val="Heading1"/>
      </w:pPr>
      <w:r>
        <w:t>&gt;&gt;                 }</w:t>
      </w:r>
    </w:p>
    <w:p w14:paraId="2A2605B9" w14:textId="77777777" w:rsidR="008C4CE2" w:rsidRDefault="008C4CE2" w:rsidP="008C4CE2">
      <w:pPr>
        <w:pStyle w:val="Heading1"/>
      </w:pPr>
      <w:r>
        <w:t>&gt;&gt;                 function L(e, t, n) {</w:t>
      </w:r>
    </w:p>
    <w:p w14:paraId="0FB64A93" w14:textId="77777777" w:rsidR="008C4CE2" w:rsidRDefault="008C4CE2" w:rsidP="008C4CE2">
      <w:pPr>
        <w:pStyle w:val="Heading1"/>
      </w:pPr>
      <w:r>
        <w:t>&gt;&gt;                     var r, i = e.urlString, a = !1, s = !1, l = ((r = {</w:t>
      </w:r>
    </w:p>
    <w:p w14:paraId="5F579E00" w14:textId="77777777" w:rsidR="008C4CE2" w:rsidRDefault="008C4CE2" w:rsidP="008C4CE2">
      <w:pPr>
        <w:pStyle w:val="Heading1"/>
      </w:pPr>
      <w:r>
        <w:t>&gt;&gt;                         body: e.data,</w:t>
      </w:r>
    </w:p>
    <w:p w14:paraId="3F555378" w14:textId="77777777" w:rsidR="008C4CE2" w:rsidRDefault="008C4CE2" w:rsidP="008C4CE2">
      <w:pPr>
        <w:pStyle w:val="Heading1"/>
      </w:pPr>
      <w:r>
        <w:t>&gt;&gt;                         method: "POST"</w:t>
      </w:r>
    </w:p>
    <w:p w14:paraId="47700AE5" w14:textId="77777777" w:rsidR="008C4CE2" w:rsidRDefault="008C4CE2" w:rsidP="008C4CE2">
      <w:pPr>
        <w:pStyle w:val="Heading1"/>
      </w:pPr>
      <w:r>
        <w:t>&gt;&gt;                     }).Microsoft_ApplicationInsights_BypassAjaxInstrumentation = !0,</w:t>
      </w:r>
    </w:p>
    <w:p w14:paraId="305EC70A" w14:textId="77777777" w:rsidR="008C4CE2" w:rsidRDefault="008C4CE2" w:rsidP="008C4CE2">
      <w:pPr>
        <w:pStyle w:val="Heading1"/>
      </w:pPr>
      <w:r>
        <w:t>&gt;&gt;                     r);</w:t>
      </w:r>
    </w:p>
    <w:p w14:paraId="3F0687ED" w14:textId="77777777" w:rsidR="008C4CE2" w:rsidRDefault="008C4CE2" w:rsidP="008C4CE2">
      <w:pPr>
        <w:pStyle w:val="Heading1"/>
      </w:pPr>
      <w:r>
        <w:t>&gt;&gt;                     n &amp;&amp; (l.keepalive = !0,</w:t>
      </w:r>
    </w:p>
    <w:p w14:paraId="789958E6" w14:textId="77777777" w:rsidR="008C4CE2" w:rsidRDefault="008C4CE2" w:rsidP="008C4CE2">
      <w:pPr>
        <w:pStyle w:val="Heading1"/>
      </w:pPr>
      <w:r>
        <w:t>&gt;&gt;                     2 === e._sendReason &amp;&amp; (a = !0,</w:t>
      </w:r>
    </w:p>
    <w:p w14:paraId="2DF46C89" w14:textId="77777777" w:rsidR="008C4CE2" w:rsidRDefault="008C4CE2" w:rsidP="008C4CE2">
      <w:pPr>
        <w:pStyle w:val="Heading1"/>
      </w:pPr>
      <w:r>
        <w:t>&gt;&gt;                     i += "&amp;NoResponseBody=true")),</w:t>
      </w:r>
    </w:p>
    <w:p w14:paraId="14F49CB6" w14:textId="77777777" w:rsidR="008C4CE2" w:rsidRDefault="008C4CE2" w:rsidP="008C4CE2">
      <w:pPr>
        <w:pStyle w:val="Heading1"/>
      </w:pPr>
      <w:r>
        <w:t>&gt;&gt;                     x &amp;&amp; (l.credentials = "include"),</w:t>
      </w:r>
    </w:p>
    <w:p w14:paraId="072CBCE6" w14:textId="77777777" w:rsidR="008C4CE2" w:rsidRDefault="008C4CE2" w:rsidP="008C4CE2">
      <w:pPr>
        <w:pStyle w:val="Heading1"/>
      </w:pPr>
      <w:r>
        <w:t>&gt;&gt;                     e.headers &amp;&amp; ye(e.headers).length &gt; 0 &amp;&amp; (l.headers = e.headers),</w:t>
      </w:r>
    </w:p>
    <w:p w14:paraId="5A5781AB" w14:textId="77777777" w:rsidR="008C4CE2" w:rsidRDefault="008C4CE2" w:rsidP="008C4CE2">
      <w:pPr>
        <w:pStyle w:val="Heading1"/>
      </w:pPr>
      <w:r>
        <w:t>&gt;&gt;                     fetch(i, l).then((function(e) {</w:t>
      </w:r>
    </w:p>
    <w:p w14:paraId="6A166D36" w14:textId="77777777" w:rsidR="008C4CE2" w:rsidRDefault="008C4CE2" w:rsidP="008C4CE2">
      <w:pPr>
        <w:pStyle w:val="Heading1"/>
      </w:pPr>
      <w:r>
        <w:t>&gt;&gt;                         var n = {}</w:t>
      </w:r>
    </w:p>
    <w:p w14:paraId="7968A6A0" w14:textId="77777777" w:rsidR="008C4CE2" w:rsidRDefault="008C4CE2" w:rsidP="008C4CE2">
      <w:pPr>
        <w:pStyle w:val="Heading1"/>
      </w:pPr>
      <w:r>
        <w:t>&gt;&gt;                           , r = ""</w:t>
      </w:r>
    </w:p>
    <w:p w14:paraId="3ECD4B8D" w14:textId="77777777" w:rsidR="008C4CE2" w:rsidRDefault="008C4CE2" w:rsidP="008C4CE2">
      <w:pPr>
        <w:pStyle w:val="Heading1"/>
      </w:pPr>
      <w:r>
        <w:t>&gt;&gt;                           , i = e.headers;</w:t>
      </w:r>
    </w:p>
    <w:p w14:paraId="64D82AC6" w14:textId="77777777" w:rsidR="008C4CE2" w:rsidRDefault="008C4CE2" w:rsidP="008C4CE2">
      <w:pPr>
        <w:pStyle w:val="Heading1"/>
      </w:pPr>
      <w:r>
        <w:t>&gt;&gt;                         i &amp;&amp; i.forEach((function(e, t) {</w:t>
      </w:r>
    </w:p>
    <w:p w14:paraId="53EDE3DE" w14:textId="77777777" w:rsidR="008C4CE2" w:rsidRDefault="008C4CE2" w:rsidP="008C4CE2">
      <w:pPr>
        <w:pStyle w:val="Heading1"/>
      </w:pPr>
      <w:r>
        <w:t>&gt;&gt;                             n[t] = e</w:t>
      </w:r>
    </w:p>
    <w:p w14:paraId="684B91BD" w14:textId="77777777" w:rsidR="008C4CE2" w:rsidRDefault="008C4CE2" w:rsidP="008C4CE2">
      <w:pPr>
        <w:pStyle w:val="Heading1"/>
      </w:pPr>
      <w:r>
        <w:t>&gt;&gt;                         }</w:t>
      </w:r>
    </w:p>
    <w:p w14:paraId="3622F48D" w14:textId="77777777" w:rsidR="008C4CE2" w:rsidRDefault="008C4CE2" w:rsidP="008C4CE2">
      <w:pPr>
        <w:pStyle w:val="Heading1"/>
      </w:pPr>
      <w:r>
        <w:t>&gt;&gt;                         )),</w:t>
      </w:r>
    </w:p>
    <w:p w14:paraId="760C867B" w14:textId="77777777" w:rsidR="008C4CE2" w:rsidRDefault="008C4CE2" w:rsidP="008C4CE2">
      <w:pPr>
        <w:pStyle w:val="Heading1"/>
      </w:pPr>
      <w:r>
        <w:t>&gt;&gt;                         e.body &amp;&amp; e.text().then((function(e) {</w:t>
      </w:r>
    </w:p>
    <w:p w14:paraId="599024E7" w14:textId="77777777" w:rsidR="008C4CE2" w:rsidRDefault="008C4CE2" w:rsidP="008C4CE2">
      <w:pPr>
        <w:pStyle w:val="Heading1"/>
      </w:pPr>
      <w:r>
        <w:t>&gt;&gt;                             r = e</w:t>
      </w:r>
    </w:p>
    <w:p w14:paraId="09E49474" w14:textId="77777777" w:rsidR="008C4CE2" w:rsidRDefault="008C4CE2" w:rsidP="008C4CE2">
      <w:pPr>
        <w:pStyle w:val="Heading1"/>
      </w:pPr>
      <w:r>
        <w:t>&gt;&gt;                         }</w:t>
      </w:r>
    </w:p>
    <w:p w14:paraId="211FD426" w14:textId="77777777" w:rsidR="008C4CE2" w:rsidRDefault="008C4CE2" w:rsidP="008C4CE2">
      <w:pPr>
        <w:pStyle w:val="Heading1"/>
      </w:pPr>
      <w:r>
        <w:t>&gt;&gt;                         )),</w:t>
      </w:r>
    </w:p>
    <w:p w14:paraId="5D1A7D82" w14:textId="77777777" w:rsidR="008C4CE2" w:rsidRDefault="008C4CE2" w:rsidP="008C4CE2">
      <w:pPr>
        <w:pStyle w:val="Heading1"/>
      </w:pPr>
      <w:r>
        <w:t>&gt;&gt;                         s || (s = !0,</w:t>
      </w:r>
    </w:p>
    <w:p w14:paraId="5C4DDDE9" w14:textId="77777777" w:rsidR="008C4CE2" w:rsidRDefault="008C4CE2" w:rsidP="008C4CE2">
      <w:pPr>
        <w:pStyle w:val="Heading1"/>
      </w:pPr>
      <w:r>
        <w:t>&gt;&gt;                         P(t, e.status, n, r),</w:t>
      </w:r>
    </w:p>
    <w:p w14:paraId="32470CE3" w14:textId="77777777" w:rsidR="008C4CE2" w:rsidRDefault="008C4CE2" w:rsidP="008C4CE2">
      <w:pPr>
        <w:pStyle w:val="Heading1"/>
      </w:pPr>
      <w:r>
        <w:t>&gt;&gt;                         Z(r))</w:t>
      </w:r>
    </w:p>
    <w:p w14:paraId="6AC620C0" w14:textId="77777777" w:rsidR="008C4CE2" w:rsidRDefault="008C4CE2" w:rsidP="008C4CE2">
      <w:pPr>
        <w:pStyle w:val="Heading1"/>
      </w:pPr>
      <w:r>
        <w:t>&gt;&gt;                     }</w:t>
      </w:r>
    </w:p>
    <w:p w14:paraId="4DE3601B" w14:textId="77777777" w:rsidR="008C4CE2" w:rsidRDefault="008C4CE2" w:rsidP="008C4CE2">
      <w:pPr>
        <w:pStyle w:val="Heading1"/>
      </w:pPr>
      <w:r>
        <w:t>&gt;&gt;                     )).catch((function(e) {</w:t>
      </w:r>
    </w:p>
    <w:p w14:paraId="26EADD7A" w14:textId="77777777" w:rsidR="008C4CE2" w:rsidRDefault="008C4CE2" w:rsidP="008C4CE2">
      <w:pPr>
        <w:pStyle w:val="Heading1"/>
      </w:pPr>
      <w:r>
        <w:t>&gt;&gt;                         s || (s = !0,</w:t>
      </w:r>
    </w:p>
    <w:p w14:paraId="1B3F59DA" w14:textId="77777777" w:rsidR="008C4CE2" w:rsidRDefault="008C4CE2" w:rsidP="008C4CE2">
      <w:pPr>
        <w:pStyle w:val="Heading1"/>
      </w:pPr>
      <w:r>
        <w:t>&gt;&gt;                         P(t, 0, {}))</w:t>
      </w:r>
    </w:p>
    <w:p w14:paraId="6866D370" w14:textId="77777777" w:rsidR="008C4CE2" w:rsidRDefault="008C4CE2" w:rsidP="008C4CE2">
      <w:pPr>
        <w:pStyle w:val="Heading1"/>
      </w:pPr>
      <w:r>
        <w:t>&gt;&gt;                     }</w:t>
      </w:r>
    </w:p>
    <w:p w14:paraId="4BCA6852" w14:textId="77777777" w:rsidR="008C4CE2" w:rsidRDefault="008C4CE2" w:rsidP="008C4CE2">
      <w:pPr>
        <w:pStyle w:val="Heading1"/>
      </w:pPr>
      <w:r>
        <w:t>&gt;&gt;                     )),</w:t>
      </w:r>
    </w:p>
    <w:p w14:paraId="2F10FC90" w14:textId="77777777" w:rsidR="008C4CE2" w:rsidRDefault="008C4CE2" w:rsidP="008C4CE2">
      <w:pPr>
        <w:pStyle w:val="Heading1"/>
      </w:pPr>
      <w:r>
        <w:t>&gt;&gt;                     a &amp;&amp; !s &amp;&amp; (s = !0,</w:t>
      </w:r>
    </w:p>
    <w:p w14:paraId="39B5F3EF" w14:textId="77777777" w:rsidR="008C4CE2" w:rsidRDefault="008C4CE2" w:rsidP="008C4CE2">
      <w:pPr>
        <w:pStyle w:val="Heading1"/>
      </w:pPr>
      <w:r>
        <w:t>&gt;&gt;                     P(t, 200, {})),</w:t>
      </w:r>
    </w:p>
    <w:p w14:paraId="145BE694" w14:textId="77777777" w:rsidR="008C4CE2" w:rsidRDefault="008C4CE2" w:rsidP="008C4CE2">
      <w:pPr>
        <w:pStyle w:val="Heading1"/>
      </w:pPr>
      <w:r>
        <w:t>&gt;&gt;                     !s &amp;&amp; e.timeout &gt; 0 &amp;&amp; o.set((function() {</w:t>
      </w:r>
    </w:p>
    <w:p w14:paraId="24A96B92" w14:textId="77777777" w:rsidR="008C4CE2" w:rsidRDefault="008C4CE2" w:rsidP="008C4CE2">
      <w:pPr>
        <w:pStyle w:val="Heading1"/>
      </w:pPr>
      <w:r>
        <w:t>&gt;&gt;                         s || (s = !0,</w:t>
      </w:r>
    </w:p>
    <w:p w14:paraId="12909589" w14:textId="77777777" w:rsidR="008C4CE2" w:rsidRDefault="008C4CE2" w:rsidP="008C4CE2">
      <w:pPr>
        <w:pStyle w:val="Heading1"/>
      </w:pPr>
      <w:r>
        <w:t>&gt;&gt;                         P(t, 500, {}))</w:t>
      </w:r>
    </w:p>
    <w:p w14:paraId="4FC565E9" w14:textId="77777777" w:rsidR="008C4CE2" w:rsidRDefault="008C4CE2" w:rsidP="008C4CE2">
      <w:pPr>
        <w:pStyle w:val="Heading1"/>
      </w:pPr>
      <w:r>
        <w:t>&gt;&gt;                     }</w:t>
      </w:r>
    </w:p>
    <w:p w14:paraId="62E37DE0" w14:textId="77777777" w:rsidR="008C4CE2" w:rsidRDefault="008C4CE2" w:rsidP="008C4CE2">
      <w:pPr>
        <w:pStyle w:val="Heading1"/>
      </w:pPr>
      <w:r>
        <w:t>&gt;&gt;                     ), e.timeout)</w:t>
      </w:r>
    </w:p>
    <w:p w14:paraId="4C60D93C" w14:textId="77777777" w:rsidR="008C4CE2" w:rsidRDefault="008C4CE2" w:rsidP="008C4CE2">
      <w:pPr>
        <w:pStyle w:val="Heading1"/>
      </w:pPr>
      <w:r>
        <w:t>&gt;&gt;                 }</w:t>
      </w:r>
    </w:p>
    <w:p w14:paraId="3A7AAAFD" w14:textId="77777777" w:rsidR="008C4CE2" w:rsidRDefault="008C4CE2" w:rsidP="008C4CE2">
      <w:pPr>
        <w:pStyle w:val="Heading1"/>
      </w:pPr>
      <w:r>
        <w:t>&gt;&gt;                 function A(e, t, n) {</w:t>
      </w:r>
    </w:p>
    <w:p w14:paraId="0EFE7DBC" w14:textId="77777777" w:rsidR="008C4CE2" w:rsidRDefault="008C4CE2" w:rsidP="008C4CE2">
      <w:pPr>
        <w:pStyle w:val="Heading1"/>
      </w:pPr>
      <w:r>
        <w:t>&gt;&gt;                     var r = e.urlString;</w:t>
      </w:r>
    </w:p>
    <w:p w14:paraId="542A5642" w14:textId="77777777" w:rsidR="008C4CE2" w:rsidRDefault="008C4CE2" w:rsidP="008C4CE2">
      <w:pPr>
        <w:pStyle w:val="Heading1"/>
      </w:pPr>
      <w:r>
        <w:t>&gt;&gt;                     function i(e, t, n) {</w:t>
      </w:r>
    </w:p>
    <w:p w14:paraId="773C0E52" w14:textId="77777777" w:rsidR="008C4CE2" w:rsidRDefault="008C4CE2" w:rsidP="008C4CE2">
      <w:pPr>
        <w:pStyle w:val="Heading1"/>
      </w:pPr>
      <w:r>
        <w:t>&gt;&gt;                         if (!e[n] &amp;&amp; t &amp;&amp; t.getResponseHeader) {</w:t>
      </w:r>
    </w:p>
    <w:p w14:paraId="55FE52A7" w14:textId="77777777" w:rsidR="008C4CE2" w:rsidRDefault="008C4CE2" w:rsidP="008C4CE2">
      <w:pPr>
        <w:pStyle w:val="Heading1"/>
      </w:pPr>
      <w:r>
        <w:t>&gt;&gt;                             var r = t.getResponseHeader(n);</w:t>
      </w:r>
    </w:p>
    <w:p w14:paraId="18B5BC0B" w14:textId="77777777" w:rsidR="008C4CE2" w:rsidRDefault="008C4CE2" w:rsidP="008C4CE2">
      <w:pPr>
        <w:pStyle w:val="Heading1"/>
      </w:pPr>
      <w:r>
        <w:t>&gt;&gt;                             r &amp;&amp; (e[n] = me(r))</w:t>
      </w:r>
    </w:p>
    <w:p w14:paraId="0EFBB0A4" w14:textId="77777777" w:rsidR="008C4CE2" w:rsidRDefault="008C4CE2" w:rsidP="008C4CE2">
      <w:pPr>
        <w:pStyle w:val="Heading1"/>
      </w:pPr>
      <w:r>
        <w:t>&gt;&gt;                         }</w:t>
      </w:r>
    </w:p>
    <w:p w14:paraId="68B4315B" w14:textId="77777777" w:rsidR="008C4CE2" w:rsidRDefault="008C4CE2" w:rsidP="008C4CE2">
      <w:pPr>
        <w:pStyle w:val="Heading1"/>
      </w:pPr>
      <w:r>
        <w:t>&gt;&gt;                         return e</w:t>
      </w:r>
    </w:p>
    <w:p w14:paraId="63D66F96" w14:textId="77777777" w:rsidR="008C4CE2" w:rsidRDefault="008C4CE2" w:rsidP="008C4CE2">
      <w:pPr>
        <w:pStyle w:val="Heading1"/>
      </w:pPr>
      <w:r>
        <w:t>&gt;&gt;                     }</w:t>
      </w:r>
    </w:p>
    <w:p w14:paraId="3483AD2D" w14:textId="77777777" w:rsidR="008C4CE2" w:rsidRDefault="008C4CE2" w:rsidP="008C4CE2">
      <w:pPr>
        <w:pStyle w:val="Heading1"/>
      </w:pPr>
      <w:r>
        <w:t>&gt;&gt;                     function o(e) {</w:t>
      </w:r>
    </w:p>
    <w:p w14:paraId="3A976F77" w14:textId="77777777" w:rsidR="008C4CE2" w:rsidRDefault="008C4CE2" w:rsidP="008C4CE2">
      <w:pPr>
        <w:pStyle w:val="Heading1"/>
      </w:pPr>
      <w:r>
        <w:t>&gt;&gt;                         var t = {};</w:t>
      </w:r>
    </w:p>
    <w:p w14:paraId="5E9BF315" w14:textId="77777777" w:rsidR="008C4CE2" w:rsidRDefault="008C4CE2" w:rsidP="008C4CE2">
      <w:pPr>
        <w:pStyle w:val="Heading1"/>
      </w:pPr>
      <w:r>
        <w:t>&gt;&gt;                         return e.getAllResponseHeaders ? t = function(e) {</w:t>
      </w:r>
    </w:p>
    <w:p w14:paraId="1FC95814" w14:textId="77777777" w:rsidR="008C4CE2" w:rsidRDefault="008C4CE2" w:rsidP="008C4CE2">
      <w:pPr>
        <w:pStyle w:val="Heading1"/>
      </w:pPr>
      <w:r>
        <w:t>&gt;&gt;                             var t = {};</w:t>
      </w:r>
    </w:p>
    <w:p w14:paraId="0A44BCE1" w14:textId="77777777" w:rsidR="008C4CE2" w:rsidRDefault="008C4CE2" w:rsidP="008C4CE2">
      <w:pPr>
        <w:pStyle w:val="Heading1"/>
      </w:pPr>
      <w:r>
        <w:t>&gt;&gt;                             if (se(e)) {</w:t>
      </w:r>
    </w:p>
    <w:p w14:paraId="0A0EAD67" w14:textId="77777777" w:rsidR="008C4CE2" w:rsidRDefault="008C4CE2" w:rsidP="008C4CE2">
      <w:pPr>
        <w:pStyle w:val="Heading1"/>
      </w:pPr>
      <w:r>
        <w:t>&gt;&gt;                                 fe(me(e).split(/[\r\n]+/), (function(e) {</w:t>
      </w:r>
    </w:p>
    <w:p w14:paraId="701EFB97" w14:textId="77777777" w:rsidR="008C4CE2" w:rsidRDefault="008C4CE2" w:rsidP="008C4CE2">
      <w:pPr>
        <w:pStyle w:val="Heading1"/>
      </w:pPr>
      <w:r>
        <w:t>&gt;&gt;                                     if (e) {</w:t>
      </w:r>
    </w:p>
    <w:p w14:paraId="6FA6D261" w14:textId="77777777" w:rsidR="008C4CE2" w:rsidRDefault="008C4CE2" w:rsidP="008C4CE2">
      <w:pPr>
        <w:pStyle w:val="Heading1"/>
      </w:pPr>
      <w:r>
        <w:t>&gt;&gt;                                         var n = e.indexOf(": ");</w:t>
      </w:r>
    </w:p>
    <w:p w14:paraId="6DE1BD42" w14:textId="77777777" w:rsidR="008C4CE2" w:rsidRDefault="008C4CE2" w:rsidP="008C4CE2">
      <w:pPr>
        <w:pStyle w:val="Heading1"/>
      </w:pPr>
      <w:r>
        <w:t>&gt;&gt;                                         if (-1 !== n) {</w:t>
      </w:r>
    </w:p>
    <w:p w14:paraId="08268E15" w14:textId="77777777" w:rsidR="008C4CE2" w:rsidRDefault="008C4CE2" w:rsidP="008C4CE2">
      <w:pPr>
        <w:pStyle w:val="Heading1"/>
      </w:pPr>
      <w:r>
        <w:t>&gt;&gt;                                             var r = me(e.substring(0, n)).toLowerCase()</w:t>
      </w:r>
    </w:p>
    <w:p w14:paraId="4A256DE8" w14:textId="77777777" w:rsidR="008C4CE2" w:rsidRDefault="008C4CE2" w:rsidP="008C4CE2">
      <w:pPr>
        <w:pStyle w:val="Heading1"/>
      </w:pPr>
      <w:r>
        <w:t>&gt;&gt;                                               , i = me(e.substring(n + 1));</w:t>
      </w:r>
    </w:p>
    <w:p w14:paraId="18F6328D" w14:textId="77777777" w:rsidR="008C4CE2" w:rsidRDefault="008C4CE2" w:rsidP="008C4CE2">
      <w:pPr>
        <w:pStyle w:val="Heading1"/>
      </w:pPr>
      <w:r>
        <w:t>&gt;&gt;                                             t[r] = i</w:t>
      </w:r>
    </w:p>
    <w:p w14:paraId="37FE19D3" w14:textId="77777777" w:rsidR="008C4CE2" w:rsidRDefault="008C4CE2" w:rsidP="008C4CE2">
      <w:pPr>
        <w:pStyle w:val="Heading1"/>
      </w:pPr>
      <w:r>
        <w:t>&gt;&gt;                                         } else</w:t>
      </w:r>
    </w:p>
    <w:p w14:paraId="2A317BE3" w14:textId="77777777" w:rsidR="008C4CE2" w:rsidRDefault="008C4CE2" w:rsidP="008C4CE2">
      <w:pPr>
        <w:pStyle w:val="Heading1"/>
      </w:pPr>
      <w:r>
        <w:t>&gt;&gt;                                             t[me(e)] = 1</w:t>
      </w:r>
    </w:p>
    <w:p w14:paraId="476A6AD6" w14:textId="77777777" w:rsidR="008C4CE2" w:rsidRDefault="008C4CE2" w:rsidP="008C4CE2">
      <w:pPr>
        <w:pStyle w:val="Heading1"/>
      </w:pPr>
      <w:r>
        <w:t>&gt;&gt;                                     }</w:t>
      </w:r>
    </w:p>
    <w:p w14:paraId="5891767F" w14:textId="77777777" w:rsidR="008C4CE2" w:rsidRDefault="008C4CE2" w:rsidP="008C4CE2">
      <w:pPr>
        <w:pStyle w:val="Heading1"/>
      </w:pPr>
      <w:r>
        <w:t>&gt;&gt;                                 }</w:t>
      </w:r>
    </w:p>
    <w:p w14:paraId="5F7BCF69" w14:textId="77777777" w:rsidR="008C4CE2" w:rsidRDefault="008C4CE2" w:rsidP="008C4CE2">
      <w:pPr>
        <w:pStyle w:val="Heading1"/>
      </w:pPr>
      <w:r>
        <w:t>&gt;&gt;                                 ))</w:t>
      </w:r>
    </w:p>
    <w:p w14:paraId="2BD0D0DA" w14:textId="77777777" w:rsidR="008C4CE2" w:rsidRDefault="008C4CE2" w:rsidP="008C4CE2">
      <w:pPr>
        <w:pStyle w:val="Heading1"/>
      </w:pPr>
      <w:r>
        <w:t>&gt;&gt;                             }</w:t>
      </w:r>
    </w:p>
    <w:p w14:paraId="04E90FA5" w14:textId="77777777" w:rsidR="008C4CE2" w:rsidRDefault="008C4CE2" w:rsidP="008C4CE2">
      <w:pPr>
        <w:pStyle w:val="Heading1"/>
      </w:pPr>
      <w:r>
        <w:t>&gt;&gt;                             return t</w:t>
      </w:r>
    </w:p>
    <w:p w14:paraId="7C09D540" w14:textId="77777777" w:rsidR="008C4CE2" w:rsidRDefault="008C4CE2" w:rsidP="008C4CE2">
      <w:pPr>
        <w:pStyle w:val="Heading1"/>
      </w:pPr>
      <w:r>
        <w:t>&gt;&gt;                         }(e.getAllResponseHeaders()) : (t = i(t, e, "time-delta-millis"),</w:t>
      </w:r>
    </w:p>
    <w:p w14:paraId="2046EDD1" w14:textId="77777777" w:rsidR="008C4CE2" w:rsidRDefault="008C4CE2" w:rsidP="008C4CE2">
      <w:pPr>
        <w:pStyle w:val="Heading1"/>
      </w:pPr>
      <w:r>
        <w:t>&gt;&gt;                         t = i(t, e, "kill-duration"),</w:t>
      </w:r>
    </w:p>
    <w:p w14:paraId="5C1E1E40" w14:textId="77777777" w:rsidR="008C4CE2" w:rsidRDefault="008C4CE2" w:rsidP="008C4CE2">
      <w:pPr>
        <w:pStyle w:val="Heading1"/>
      </w:pPr>
      <w:r>
        <w:t>&gt;&gt;                         t = i(t, e, "kill-duration-seconds")),</w:t>
      </w:r>
    </w:p>
    <w:p w14:paraId="0A7B675A" w14:textId="77777777" w:rsidR="008C4CE2" w:rsidRDefault="008C4CE2" w:rsidP="008C4CE2">
      <w:pPr>
        <w:pStyle w:val="Heading1"/>
      </w:pPr>
      <w:r>
        <w:t>&gt;&gt;                         t</w:t>
      </w:r>
    </w:p>
    <w:p w14:paraId="3B38A2F7" w14:textId="77777777" w:rsidR="008C4CE2" w:rsidRDefault="008C4CE2" w:rsidP="008C4CE2">
      <w:pPr>
        <w:pStyle w:val="Heading1"/>
      </w:pPr>
      <w:r>
        <w:t>&gt;&gt;                     }</w:t>
      </w:r>
    </w:p>
    <w:p w14:paraId="06D0AB36" w14:textId="77777777" w:rsidR="008C4CE2" w:rsidRDefault="008C4CE2" w:rsidP="008C4CE2">
      <w:pPr>
        <w:pStyle w:val="Heading1"/>
      </w:pPr>
      <w:r>
        <w:t>&gt;&gt;                     function a(e, n) {</w:t>
      </w:r>
    </w:p>
    <w:p w14:paraId="0E44E30E" w14:textId="77777777" w:rsidR="008C4CE2" w:rsidRDefault="008C4CE2" w:rsidP="008C4CE2">
      <w:pPr>
        <w:pStyle w:val="Heading1"/>
      </w:pPr>
      <w:r>
        <w:t>&gt;&gt;                         P(t, e.status, o(e), n)</w:t>
      </w:r>
    </w:p>
    <w:p w14:paraId="03C7388D" w14:textId="77777777" w:rsidR="008C4CE2" w:rsidRDefault="008C4CE2" w:rsidP="008C4CE2">
      <w:pPr>
        <w:pStyle w:val="Heading1"/>
      </w:pPr>
      <w:r>
        <w:t>&gt;&gt;                     }</w:t>
      </w:r>
    </w:p>
    <w:p w14:paraId="0CD13000" w14:textId="77777777" w:rsidR="008C4CE2" w:rsidRDefault="008C4CE2" w:rsidP="008C4CE2">
      <w:pPr>
        <w:pStyle w:val="Heading1"/>
      </w:pPr>
      <w:r>
        <w:t>&gt;&gt;                     n &amp;&amp; e.disableXhrSync &amp;&amp; (n = !1);</w:t>
      </w:r>
    </w:p>
    <w:p w14:paraId="502B1B02" w14:textId="77777777" w:rsidR="008C4CE2" w:rsidRDefault="008C4CE2" w:rsidP="008C4CE2">
      <w:pPr>
        <w:pStyle w:val="Heading1"/>
      </w:pPr>
      <w:r>
        <w:t>&gt;&gt;                     var s = function(e, t, n, r, i, o) {</w:t>
      </w:r>
    </w:p>
    <w:p w14:paraId="20B7FF9C" w14:textId="77777777" w:rsidR="008C4CE2" w:rsidRDefault="008C4CE2" w:rsidP="008C4CE2">
      <w:pPr>
        <w:pStyle w:val="Heading1"/>
      </w:pPr>
      <w:r>
        <w:t>&gt;&gt;                         function a(e, t, n) {</w:t>
      </w:r>
    </w:p>
    <w:p w14:paraId="4DD5BC04" w14:textId="77777777" w:rsidR="008C4CE2" w:rsidRDefault="008C4CE2" w:rsidP="008C4CE2">
      <w:pPr>
        <w:pStyle w:val="Heading1"/>
      </w:pPr>
      <w:r>
        <w:t>&gt;&gt;                             try {</w:t>
      </w:r>
    </w:p>
    <w:p w14:paraId="1B9AD613" w14:textId="77777777" w:rsidR="008C4CE2" w:rsidRDefault="008C4CE2" w:rsidP="008C4CE2">
      <w:pPr>
        <w:pStyle w:val="Heading1"/>
      </w:pPr>
      <w:r>
        <w:t>&gt;&gt;                                 e[t] = n</w:t>
      </w:r>
    </w:p>
    <w:p w14:paraId="1E134A9B" w14:textId="77777777" w:rsidR="008C4CE2" w:rsidRDefault="008C4CE2" w:rsidP="008C4CE2">
      <w:pPr>
        <w:pStyle w:val="Heading1"/>
      </w:pPr>
      <w:r>
        <w:t>&gt;&gt;                             } catch (e) {}</w:t>
      </w:r>
    </w:p>
    <w:p w14:paraId="6521DC85" w14:textId="77777777" w:rsidR="008C4CE2" w:rsidRDefault="008C4CE2" w:rsidP="008C4CE2">
      <w:pPr>
        <w:pStyle w:val="Heading1"/>
      </w:pPr>
      <w:r>
        <w:t>&gt;&gt;                         }</w:t>
      </w:r>
    </w:p>
    <w:p w14:paraId="5F15CDB4" w14:textId="77777777" w:rsidR="008C4CE2" w:rsidRDefault="008C4CE2" w:rsidP="008C4CE2">
      <w:pPr>
        <w:pStyle w:val="Heading1"/>
      </w:pPr>
      <w:r>
        <w:t>&gt;&gt;                         void 0 === r &amp;&amp; (r = !1),</w:t>
      </w:r>
    </w:p>
    <w:p w14:paraId="6281681A" w14:textId="77777777" w:rsidR="008C4CE2" w:rsidRDefault="008C4CE2" w:rsidP="008C4CE2">
      <w:pPr>
        <w:pStyle w:val="Heading1"/>
      </w:pPr>
      <w:r>
        <w:t>&gt;&gt;                         void 0 === i &amp;&amp; (i = !1);</w:t>
      </w:r>
    </w:p>
    <w:p w14:paraId="19839500" w14:textId="77777777" w:rsidR="008C4CE2" w:rsidRDefault="008C4CE2" w:rsidP="008C4CE2">
      <w:pPr>
        <w:pStyle w:val="Heading1"/>
      </w:pPr>
      <w:r>
        <w:t>&gt;&gt;                         var s = new XMLHttpRequest;</w:t>
      </w:r>
    </w:p>
    <w:p w14:paraId="67F7D586" w14:textId="77777777" w:rsidR="008C4CE2" w:rsidRDefault="008C4CE2" w:rsidP="008C4CE2">
      <w:pPr>
        <w:pStyle w:val="Heading1"/>
      </w:pPr>
      <w:r>
        <w:t>&gt;&gt;                         return r &amp;&amp; a(s, "Microsoft_ApplicationInsights_BypassAjaxInstrumentation", r),</w:t>
      </w:r>
    </w:p>
    <w:p w14:paraId="29C75C2F" w14:textId="77777777" w:rsidR="008C4CE2" w:rsidRDefault="008C4CE2" w:rsidP="008C4CE2">
      <w:pPr>
        <w:pStyle w:val="Heading1"/>
      </w:pPr>
      <w:r>
        <w:t>&gt;&gt;                         n &amp;&amp; a(s, "withCredentials", n),</w:t>
      </w:r>
    </w:p>
    <w:p w14:paraId="60283D21" w14:textId="77777777" w:rsidR="008C4CE2" w:rsidRDefault="008C4CE2" w:rsidP="008C4CE2">
      <w:pPr>
        <w:pStyle w:val="Heading1"/>
      </w:pPr>
      <w:r>
        <w:t>&gt;&gt;                         s.open(e, t, !i),</w:t>
      </w:r>
    </w:p>
    <w:p w14:paraId="02BE14D3" w14:textId="77777777" w:rsidR="008C4CE2" w:rsidRDefault="008C4CE2" w:rsidP="008C4CE2">
      <w:pPr>
        <w:pStyle w:val="Heading1"/>
      </w:pPr>
      <w:r>
        <w:t>&gt;&gt;                         n &amp;&amp; a(s, "withCredentials", n),</w:t>
      </w:r>
    </w:p>
    <w:p w14:paraId="5131A377" w14:textId="77777777" w:rsidR="008C4CE2" w:rsidRDefault="008C4CE2" w:rsidP="008C4CE2">
      <w:pPr>
        <w:pStyle w:val="Heading1"/>
      </w:pPr>
      <w:r>
        <w:t>&gt;&gt;                         !i &amp;&amp; o &amp;&amp; a(s, "timeout", o),</w:t>
      </w:r>
    </w:p>
    <w:p w14:paraId="7858EAA4" w14:textId="77777777" w:rsidR="008C4CE2" w:rsidRDefault="008C4CE2" w:rsidP="008C4CE2">
      <w:pPr>
        <w:pStyle w:val="Heading1"/>
      </w:pPr>
      <w:r>
        <w:t>&gt;&gt;                         s</w:t>
      </w:r>
    </w:p>
    <w:p w14:paraId="062E8154" w14:textId="77777777" w:rsidR="008C4CE2" w:rsidRDefault="008C4CE2" w:rsidP="008C4CE2">
      <w:pPr>
        <w:pStyle w:val="Heading1"/>
      </w:pPr>
      <w:r>
        <w:t>&gt;&gt;                     }("POST", r, x, !0, n, e.timeout);</w:t>
      </w:r>
    </w:p>
    <w:p w14:paraId="41242EC9" w14:textId="77777777" w:rsidR="008C4CE2" w:rsidRDefault="008C4CE2" w:rsidP="008C4CE2">
      <w:pPr>
        <w:pStyle w:val="Heading1"/>
      </w:pPr>
      <w:r>
        <w:t>&gt;&gt;                     ee(e.headers, (function(e, t) {</w:t>
      </w:r>
    </w:p>
    <w:p w14:paraId="2423A27F" w14:textId="77777777" w:rsidR="008C4CE2" w:rsidRDefault="008C4CE2" w:rsidP="008C4CE2">
      <w:pPr>
        <w:pStyle w:val="Heading1"/>
      </w:pPr>
      <w:r>
        <w:t>&gt;&gt;                         s.setRequestHeader(e, t)</w:t>
      </w:r>
    </w:p>
    <w:p w14:paraId="061DB4F0" w14:textId="77777777" w:rsidR="008C4CE2" w:rsidRDefault="008C4CE2" w:rsidP="008C4CE2">
      <w:pPr>
        <w:pStyle w:val="Heading1"/>
      </w:pPr>
      <w:r>
        <w:t>&gt;&gt;                     }</w:t>
      </w:r>
    </w:p>
    <w:p w14:paraId="3CB303A6" w14:textId="77777777" w:rsidR="008C4CE2" w:rsidRDefault="008C4CE2" w:rsidP="008C4CE2">
      <w:pPr>
        <w:pStyle w:val="Heading1"/>
      </w:pPr>
      <w:r>
        <w:t>&gt;&gt;                     )),</w:t>
      </w:r>
    </w:p>
    <w:p w14:paraId="3A9FD471" w14:textId="77777777" w:rsidR="008C4CE2" w:rsidRDefault="008C4CE2" w:rsidP="008C4CE2">
      <w:pPr>
        <w:pStyle w:val="Heading1"/>
      </w:pPr>
      <w:r>
        <w:t>&gt;&gt;                     s.onload = function() {</w:t>
      </w:r>
    </w:p>
    <w:p w14:paraId="20A5C46D" w14:textId="77777777" w:rsidR="008C4CE2" w:rsidRDefault="008C4CE2" w:rsidP="008C4CE2">
      <w:pPr>
        <w:pStyle w:val="Heading1"/>
      </w:pPr>
      <w:r>
        <w:t>&gt;&gt;                         var e = Dr(s);</w:t>
      </w:r>
    </w:p>
    <w:p w14:paraId="126D471E" w14:textId="77777777" w:rsidR="008C4CE2" w:rsidRDefault="008C4CE2" w:rsidP="008C4CE2">
      <w:pPr>
        <w:pStyle w:val="Heading1"/>
      </w:pPr>
      <w:r>
        <w:t>&gt;&gt;                         a(s, e),</w:t>
      </w:r>
    </w:p>
    <w:p w14:paraId="054E0240" w14:textId="77777777" w:rsidR="008C4CE2" w:rsidRDefault="008C4CE2" w:rsidP="008C4CE2">
      <w:pPr>
        <w:pStyle w:val="Heading1"/>
      </w:pPr>
      <w:r>
        <w:t>&gt;&gt;                         Z(e)</w:t>
      </w:r>
    </w:p>
    <w:p w14:paraId="1CB8F525" w14:textId="77777777" w:rsidR="008C4CE2" w:rsidRDefault="008C4CE2" w:rsidP="008C4CE2">
      <w:pPr>
        <w:pStyle w:val="Heading1"/>
      </w:pPr>
      <w:r>
        <w:t>&gt;&gt;                     }</w:t>
      </w:r>
    </w:p>
    <w:p w14:paraId="7EA14023" w14:textId="77777777" w:rsidR="008C4CE2" w:rsidRDefault="008C4CE2" w:rsidP="008C4CE2">
      <w:pPr>
        <w:pStyle w:val="Heading1"/>
      </w:pPr>
      <w:r>
        <w:t>&gt;&gt;                     ,</w:t>
      </w:r>
    </w:p>
    <w:p w14:paraId="0B268BA9" w14:textId="77777777" w:rsidR="008C4CE2" w:rsidRDefault="008C4CE2" w:rsidP="008C4CE2">
      <w:pPr>
        <w:pStyle w:val="Heading1"/>
      </w:pPr>
      <w:r>
        <w:t>&gt;&gt;                     s.onerror = function() {</w:t>
      </w:r>
    </w:p>
    <w:p w14:paraId="60C87921" w14:textId="77777777" w:rsidR="008C4CE2" w:rsidRDefault="008C4CE2" w:rsidP="008C4CE2">
      <w:pPr>
        <w:pStyle w:val="Heading1"/>
      </w:pPr>
      <w:r>
        <w:t>&gt;&gt;                         a(s)</w:t>
      </w:r>
    </w:p>
    <w:p w14:paraId="05DBE3AC" w14:textId="77777777" w:rsidR="008C4CE2" w:rsidRDefault="008C4CE2" w:rsidP="008C4CE2">
      <w:pPr>
        <w:pStyle w:val="Heading1"/>
      </w:pPr>
      <w:r>
        <w:t>&gt;&gt;                     }</w:t>
      </w:r>
    </w:p>
    <w:p w14:paraId="5FB9FA8D" w14:textId="77777777" w:rsidR="008C4CE2" w:rsidRDefault="008C4CE2" w:rsidP="008C4CE2">
      <w:pPr>
        <w:pStyle w:val="Heading1"/>
      </w:pPr>
      <w:r>
        <w:t>&gt;&gt;                     ,</w:t>
      </w:r>
    </w:p>
    <w:p w14:paraId="7CCDCE7B" w14:textId="77777777" w:rsidR="008C4CE2" w:rsidRDefault="008C4CE2" w:rsidP="008C4CE2">
      <w:pPr>
        <w:pStyle w:val="Heading1"/>
      </w:pPr>
      <w:r>
        <w:t>&gt;&gt;                     s.ontimeout = function() {</w:t>
      </w:r>
    </w:p>
    <w:p w14:paraId="7E774E06" w14:textId="77777777" w:rsidR="008C4CE2" w:rsidRDefault="008C4CE2" w:rsidP="008C4CE2">
      <w:pPr>
        <w:pStyle w:val="Heading1"/>
      </w:pPr>
      <w:r>
        <w:t>&gt;&gt;                         a(s)</w:t>
      </w:r>
    </w:p>
    <w:p w14:paraId="41F93A6F" w14:textId="77777777" w:rsidR="008C4CE2" w:rsidRDefault="008C4CE2" w:rsidP="008C4CE2">
      <w:pPr>
        <w:pStyle w:val="Heading1"/>
      </w:pPr>
      <w:r>
        <w:t>&gt;&gt;                     }</w:t>
      </w:r>
    </w:p>
    <w:p w14:paraId="114390B7" w14:textId="77777777" w:rsidR="008C4CE2" w:rsidRDefault="008C4CE2" w:rsidP="008C4CE2">
      <w:pPr>
        <w:pStyle w:val="Heading1"/>
      </w:pPr>
      <w:r>
        <w:t>&gt;&gt;                     ,</w:t>
      </w:r>
    </w:p>
    <w:p w14:paraId="68136E88" w14:textId="77777777" w:rsidR="008C4CE2" w:rsidRDefault="008C4CE2" w:rsidP="008C4CE2">
      <w:pPr>
        <w:pStyle w:val="Heading1"/>
      </w:pPr>
      <w:r>
        <w:t>&gt;&gt;                     s.send(e.data)</w:t>
      </w:r>
    </w:p>
    <w:p w14:paraId="4C843E22" w14:textId="77777777" w:rsidR="008C4CE2" w:rsidRDefault="008C4CE2" w:rsidP="008C4CE2">
      <w:pPr>
        <w:pStyle w:val="Heading1"/>
      </w:pPr>
      <w:r>
        <w:t>&gt;&gt;                 }</w:t>
      </w:r>
    </w:p>
    <w:p w14:paraId="08507951" w14:textId="77777777" w:rsidR="008C4CE2" w:rsidRDefault="008C4CE2" w:rsidP="008C4CE2">
      <w:pPr>
        <w:pStyle w:val="Heading1"/>
      </w:pPr>
      <w:r>
        <w:t>&gt;&gt;                 function P(e, t, n, r) {</w:t>
      </w:r>
    </w:p>
    <w:p w14:paraId="124ADF89" w14:textId="77777777" w:rsidR="008C4CE2" w:rsidRDefault="008C4CE2" w:rsidP="008C4CE2">
      <w:pPr>
        <w:pStyle w:val="Heading1"/>
      </w:pPr>
      <w:r>
        <w:t>&gt;&gt;                     try {</w:t>
      </w:r>
    </w:p>
    <w:p w14:paraId="5D6E4CB4" w14:textId="77777777" w:rsidR="008C4CE2" w:rsidRDefault="008C4CE2" w:rsidP="008C4CE2">
      <w:pPr>
        <w:pStyle w:val="Heading1"/>
      </w:pPr>
      <w:r>
        <w:t>&gt;&gt;                         e(t, n, r)</w:t>
      </w:r>
    </w:p>
    <w:p w14:paraId="6B818F99" w14:textId="77777777" w:rsidR="008C4CE2" w:rsidRDefault="008C4CE2" w:rsidP="008C4CE2">
      <w:pPr>
        <w:pStyle w:val="Heading1"/>
      </w:pPr>
      <w:r>
        <w:t>&gt;&gt;                     } catch (e) {</w:t>
      </w:r>
    </w:p>
    <w:p w14:paraId="646EC43C" w14:textId="77777777" w:rsidR="008C4CE2" w:rsidRDefault="008C4CE2" w:rsidP="008C4CE2">
      <w:pPr>
        <w:pStyle w:val="Heading1"/>
      </w:pPr>
      <w:r>
        <w:t>&gt;&gt;                         gt(s, 2, 518, et(e))</w:t>
      </w:r>
    </w:p>
    <w:p w14:paraId="086B221E" w14:textId="77777777" w:rsidR="008C4CE2" w:rsidRDefault="008C4CE2" w:rsidP="008C4CE2">
      <w:pPr>
        <w:pStyle w:val="Heading1"/>
      </w:pPr>
      <w:r>
        <w:t>&gt;&gt;                     }</w:t>
      </w:r>
    </w:p>
    <w:p w14:paraId="11089718" w14:textId="77777777" w:rsidR="008C4CE2" w:rsidRDefault="008C4CE2" w:rsidP="008C4CE2">
      <w:pPr>
        <w:pStyle w:val="Heading1"/>
      </w:pPr>
      <w:r>
        <w:t>&gt;&gt;                 }</w:t>
      </w:r>
    </w:p>
    <w:p w14:paraId="11991E0E" w14:textId="77777777" w:rsidR="008C4CE2" w:rsidRDefault="008C4CE2" w:rsidP="008C4CE2">
      <w:pPr>
        <w:pStyle w:val="Heading1"/>
      </w:pPr>
      <w:r>
        <w:t>&gt;&gt;                 function N(e, t, n) {</w:t>
      </w:r>
    </w:p>
    <w:p w14:paraId="3A22CA9D" w14:textId="77777777" w:rsidR="008C4CE2" w:rsidRDefault="008C4CE2" w:rsidP="008C4CE2">
      <w:pPr>
        <w:pStyle w:val="Heading1"/>
      </w:pPr>
      <w:r>
        <w:t>&gt;&gt;                     var r = 200</w:t>
      </w:r>
    </w:p>
    <w:p w14:paraId="63C3C678" w14:textId="77777777" w:rsidR="008C4CE2" w:rsidRDefault="008C4CE2" w:rsidP="008C4CE2">
      <w:pPr>
        <w:pStyle w:val="Heading1"/>
      </w:pPr>
      <w:r>
        <w:t>&gt;&gt;                       , i = e._thePayload</w:t>
      </w:r>
    </w:p>
    <w:p w14:paraId="68A1D6D6" w14:textId="77777777" w:rsidR="008C4CE2" w:rsidRDefault="008C4CE2" w:rsidP="008C4CE2">
      <w:pPr>
        <w:pStyle w:val="Heading1"/>
      </w:pPr>
      <w:r>
        <w:t>&gt;&gt;                       , o = e.urlString + "&amp;NoResponseBody=true";</w:t>
      </w:r>
    </w:p>
    <w:p w14:paraId="23BBC981" w14:textId="77777777" w:rsidR="008C4CE2" w:rsidRDefault="008C4CE2" w:rsidP="008C4CE2">
      <w:pPr>
        <w:pStyle w:val="Heading1"/>
      </w:pPr>
      <w:r>
        <w:t>&gt;&gt;                     try {</w:t>
      </w:r>
    </w:p>
    <w:p w14:paraId="762E13B4" w14:textId="77777777" w:rsidR="008C4CE2" w:rsidRDefault="008C4CE2" w:rsidP="008C4CE2">
      <w:pPr>
        <w:pStyle w:val="Heading1"/>
      </w:pPr>
      <w:r>
        <w:t>&gt;&gt;                         var a = Ge();</w:t>
      </w:r>
    </w:p>
    <w:p w14:paraId="60B6E948" w14:textId="77777777" w:rsidR="008C4CE2" w:rsidRDefault="008C4CE2" w:rsidP="008C4CE2">
      <w:pPr>
        <w:pStyle w:val="Heading1"/>
      </w:pPr>
      <w:r>
        <w:t>&gt;&gt;                         if (!a.sendBeacon(o, e.data))</w:t>
      </w:r>
    </w:p>
    <w:p w14:paraId="642069F6" w14:textId="77777777" w:rsidR="008C4CE2" w:rsidRDefault="008C4CE2" w:rsidP="008C4CE2">
      <w:pPr>
        <w:pStyle w:val="Heading1"/>
      </w:pPr>
      <w:r>
        <w:t>&gt;&gt;                             if (i) {</w:t>
      </w:r>
    </w:p>
    <w:p w14:paraId="4A8DF768" w14:textId="77777777" w:rsidR="008C4CE2" w:rsidRDefault="008C4CE2" w:rsidP="008C4CE2">
      <w:pPr>
        <w:pStyle w:val="Heading1"/>
      </w:pPr>
      <w:r>
        <w:t>&gt;&gt;                                 var l = [];</w:t>
      </w:r>
    </w:p>
    <w:p w14:paraId="43591FFB" w14:textId="77777777" w:rsidR="008C4CE2" w:rsidRDefault="008C4CE2" w:rsidP="008C4CE2">
      <w:pPr>
        <w:pStyle w:val="Heading1"/>
      </w:pPr>
      <w:r>
        <w:t>&gt;&gt;                                 fe(i.batches, (function(e) {</w:t>
      </w:r>
    </w:p>
    <w:p w14:paraId="4D2CB9CC" w14:textId="77777777" w:rsidR="008C4CE2" w:rsidRDefault="008C4CE2" w:rsidP="008C4CE2">
      <w:pPr>
        <w:pStyle w:val="Heading1"/>
      </w:pPr>
      <w:r>
        <w:t>&gt;&gt;                                     if (l &amp;&amp; e &amp;&amp; e.count() &gt; 0) {</w:t>
      </w:r>
    </w:p>
    <w:p w14:paraId="47E0AA3D" w14:textId="77777777" w:rsidR="008C4CE2" w:rsidRDefault="008C4CE2" w:rsidP="008C4CE2">
      <w:pPr>
        <w:pStyle w:val="Heading1"/>
      </w:pPr>
      <w:r>
        <w:t>&gt;&gt;                                         for (var t = e.events(), n = 0; n &lt; t.length; n++)</w:t>
      </w:r>
    </w:p>
    <w:p w14:paraId="10EFCBEA" w14:textId="77777777" w:rsidR="008C4CE2" w:rsidRDefault="008C4CE2" w:rsidP="008C4CE2">
      <w:pPr>
        <w:pStyle w:val="Heading1"/>
      </w:pPr>
      <w:r>
        <w:t>&gt;&gt;                                             if (!a.sendBeacon(o, _.getEventBlob(t[n]))) {</w:t>
      </w:r>
    </w:p>
    <w:p w14:paraId="5A6E9D1C" w14:textId="77777777" w:rsidR="008C4CE2" w:rsidRDefault="008C4CE2" w:rsidP="008C4CE2">
      <w:pPr>
        <w:pStyle w:val="Heading1"/>
      </w:pPr>
      <w:r>
        <w:t>&gt;&gt;                                                 l.push(e.split(n));</w:t>
      </w:r>
    </w:p>
    <w:p w14:paraId="608E117D" w14:textId="77777777" w:rsidR="008C4CE2" w:rsidRDefault="008C4CE2" w:rsidP="008C4CE2">
      <w:pPr>
        <w:pStyle w:val="Heading1"/>
      </w:pPr>
      <w:r>
        <w:t>&gt;&gt;                                                 break</w:t>
      </w:r>
    </w:p>
    <w:p w14:paraId="4541CBD7" w14:textId="77777777" w:rsidR="008C4CE2" w:rsidRDefault="008C4CE2" w:rsidP="008C4CE2">
      <w:pPr>
        <w:pStyle w:val="Heading1"/>
      </w:pPr>
      <w:r>
        <w:t>&gt;&gt;                                             }</w:t>
      </w:r>
    </w:p>
    <w:p w14:paraId="0835D25F" w14:textId="77777777" w:rsidR="008C4CE2" w:rsidRDefault="008C4CE2" w:rsidP="008C4CE2">
      <w:pPr>
        <w:pStyle w:val="Heading1"/>
      </w:pPr>
      <w:r>
        <w:t>&gt;&gt;                                     } else</w:t>
      </w:r>
    </w:p>
    <w:p w14:paraId="13D44322" w14:textId="77777777" w:rsidR="008C4CE2" w:rsidRDefault="008C4CE2" w:rsidP="008C4CE2">
      <w:pPr>
        <w:pStyle w:val="Heading1"/>
      </w:pPr>
      <w:r>
        <w:t>&gt;&gt;                                         l.push(e.split(0))</w:t>
      </w:r>
    </w:p>
    <w:p w14:paraId="512020CE" w14:textId="77777777" w:rsidR="008C4CE2" w:rsidRDefault="008C4CE2" w:rsidP="008C4CE2">
      <w:pPr>
        <w:pStyle w:val="Heading1"/>
      </w:pPr>
      <w:r>
        <w:t>&gt;&gt;                                 }</w:t>
      </w:r>
    </w:p>
    <w:p w14:paraId="5897542E" w14:textId="77777777" w:rsidR="008C4CE2" w:rsidRDefault="008C4CE2" w:rsidP="008C4CE2">
      <w:pPr>
        <w:pStyle w:val="Heading1"/>
      </w:pPr>
      <w:r>
        <w:t>&gt;&gt;                                 )),</w:t>
      </w:r>
    </w:p>
    <w:p w14:paraId="40853E48" w14:textId="77777777" w:rsidR="008C4CE2" w:rsidRDefault="008C4CE2" w:rsidP="008C4CE2">
      <w:pPr>
        <w:pStyle w:val="Heading1"/>
      </w:pPr>
      <w:r>
        <w:t>&gt;&gt;                                 $(l, 8003, i.sendType, !0)</w:t>
      </w:r>
    </w:p>
    <w:p w14:paraId="52B31444" w14:textId="77777777" w:rsidR="008C4CE2" w:rsidRDefault="008C4CE2" w:rsidP="008C4CE2">
      <w:pPr>
        <w:pStyle w:val="Heading1"/>
      </w:pPr>
      <w:r>
        <w:t>&gt;&gt;                             } else</w:t>
      </w:r>
    </w:p>
    <w:p w14:paraId="3B1D52D0" w14:textId="77777777" w:rsidR="008C4CE2" w:rsidRDefault="008C4CE2" w:rsidP="008C4CE2">
      <w:pPr>
        <w:pStyle w:val="Heading1"/>
      </w:pPr>
      <w:r>
        <w:t>&gt;&gt;                                 r = 0</w:t>
      </w:r>
    </w:p>
    <w:p w14:paraId="6EFED4CB" w14:textId="77777777" w:rsidR="008C4CE2" w:rsidRDefault="008C4CE2" w:rsidP="008C4CE2">
      <w:pPr>
        <w:pStyle w:val="Heading1"/>
      </w:pPr>
      <w:r>
        <w:t>&gt;&gt;                     } catch (e) {</w:t>
      </w:r>
    </w:p>
    <w:p w14:paraId="41366AC7" w14:textId="77777777" w:rsidR="008C4CE2" w:rsidRDefault="008C4CE2" w:rsidP="008C4CE2">
      <w:pPr>
        <w:pStyle w:val="Heading1"/>
      </w:pPr>
      <w:r>
        <w:t>&gt;&gt;                         mt(s, "Failed to send telemetry using sendBeacon API. Ex:" + et(e)),</w:t>
      </w:r>
    </w:p>
    <w:p w14:paraId="5FAB3805" w14:textId="77777777" w:rsidR="008C4CE2" w:rsidRDefault="008C4CE2" w:rsidP="008C4CE2">
      <w:pPr>
        <w:pStyle w:val="Heading1"/>
      </w:pPr>
      <w:r>
        <w:t>&gt;&gt;                         r = 0</w:t>
      </w:r>
    </w:p>
    <w:p w14:paraId="46910EF4" w14:textId="77777777" w:rsidR="008C4CE2" w:rsidRDefault="008C4CE2" w:rsidP="008C4CE2">
      <w:pPr>
        <w:pStyle w:val="Heading1"/>
      </w:pPr>
      <w:r>
        <w:t>&gt;&gt;                     } finally {</w:t>
      </w:r>
    </w:p>
    <w:p w14:paraId="45F77923" w14:textId="77777777" w:rsidR="008C4CE2" w:rsidRDefault="008C4CE2" w:rsidP="008C4CE2">
      <w:pPr>
        <w:pStyle w:val="Heading1"/>
      </w:pPr>
      <w:r>
        <w:t>&gt;&gt;                         P(t, r, {}, "")</w:t>
      </w:r>
    </w:p>
    <w:p w14:paraId="41EF0D08" w14:textId="77777777" w:rsidR="008C4CE2" w:rsidRDefault="008C4CE2" w:rsidP="008C4CE2">
      <w:pPr>
        <w:pStyle w:val="Heading1"/>
      </w:pPr>
      <w:r>
        <w:t>&gt;&gt;                     }</w:t>
      </w:r>
    </w:p>
    <w:p w14:paraId="0AD3B32B" w14:textId="77777777" w:rsidR="008C4CE2" w:rsidRDefault="008C4CE2" w:rsidP="008C4CE2">
      <w:pPr>
        <w:pStyle w:val="Heading1"/>
      </w:pPr>
      <w:r>
        <w:t>&gt;&gt;                 }</w:t>
      </w:r>
    </w:p>
    <w:p w14:paraId="768D2221" w14:textId="77777777" w:rsidR="008C4CE2" w:rsidRDefault="008C4CE2" w:rsidP="008C4CE2">
      <w:pPr>
        <w:pStyle w:val="Heading1"/>
      </w:pPr>
      <w:r>
        <w:t>&gt;&gt;                 function F(e) {</w:t>
      </w:r>
    </w:p>
    <w:p w14:paraId="1F633DF5" w14:textId="77777777" w:rsidR="008C4CE2" w:rsidRDefault="008C4CE2" w:rsidP="008C4CE2">
      <w:pPr>
        <w:pStyle w:val="Heading1"/>
      </w:pPr>
      <w:r>
        <w:t>&gt;&gt;                     return 2 === e || 3 === e</w:t>
      </w:r>
    </w:p>
    <w:p w14:paraId="3D4C9E1F" w14:textId="77777777" w:rsidR="008C4CE2" w:rsidRDefault="008C4CE2" w:rsidP="008C4CE2">
      <w:pPr>
        <w:pStyle w:val="Heading1"/>
      </w:pPr>
      <w:r>
        <w:t>&gt;&gt;                 }</w:t>
      </w:r>
    </w:p>
    <w:p w14:paraId="3F5AD4FE" w14:textId="77777777" w:rsidR="008C4CE2" w:rsidRDefault="008C4CE2" w:rsidP="008C4CE2">
      <w:pPr>
        <w:pStyle w:val="Heading1"/>
      </w:pPr>
      <w:r>
        <w:t>&gt;&gt;                 function R(e) {</w:t>
      </w:r>
    </w:p>
    <w:p w14:paraId="1AA9E3ED" w14:textId="77777777" w:rsidR="008C4CE2" w:rsidRDefault="008C4CE2" w:rsidP="008C4CE2">
      <w:pPr>
        <w:pStyle w:val="Heading1"/>
      </w:pPr>
      <w:r>
        <w:t>&gt;&gt;                     return E &amp;&amp; F(e) &amp;&amp; (e = 2),</w:t>
      </w:r>
    </w:p>
    <w:p w14:paraId="0299B1CD" w14:textId="77777777" w:rsidR="008C4CE2" w:rsidRDefault="008C4CE2" w:rsidP="008C4CE2">
      <w:pPr>
        <w:pStyle w:val="Heading1"/>
      </w:pPr>
      <w:r>
        <w:t>&gt;&gt;                     e</w:t>
      </w:r>
    </w:p>
    <w:p w14:paraId="5D46A983" w14:textId="77777777" w:rsidR="008C4CE2" w:rsidRDefault="008C4CE2" w:rsidP="008C4CE2">
      <w:pPr>
        <w:pStyle w:val="Heading1"/>
      </w:pPr>
      <w:r>
        <w:t>&gt;&gt;                 }</w:t>
      </w:r>
    </w:p>
    <w:p w14:paraId="7AE1EE97" w14:textId="77777777" w:rsidR="008C4CE2" w:rsidRDefault="008C4CE2" w:rsidP="008C4CE2">
      <w:pPr>
        <w:pStyle w:val="Heading1"/>
      </w:pPr>
      <w:r>
        <w:t>&gt;&gt;                 function D() {</w:t>
      </w:r>
    </w:p>
    <w:p w14:paraId="488B0C31" w14:textId="77777777" w:rsidR="008C4CE2" w:rsidRDefault="008C4CE2" w:rsidP="008C4CE2">
      <w:pPr>
        <w:pStyle w:val="Heading1"/>
      </w:pPr>
      <w:r>
        <w:t>&gt;&gt;                     return !m &amp;&amp; y &lt; n</w:t>
      </w:r>
    </w:p>
    <w:p w14:paraId="195F9F07" w14:textId="77777777" w:rsidR="008C4CE2" w:rsidRDefault="008C4CE2" w:rsidP="008C4CE2">
      <w:pPr>
        <w:pStyle w:val="Heading1"/>
      </w:pPr>
      <w:r>
        <w:t>&gt;&gt;                 }</w:t>
      </w:r>
    </w:p>
    <w:p w14:paraId="04648040" w14:textId="77777777" w:rsidR="008C4CE2" w:rsidRDefault="008C4CE2" w:rsidP="008C4CE2">
      <w:pPr>
        <w:pStyle w:val="Heading1"/>
      </w:pPr>
      <w:r>
        <w:t>&gt;&gt;                 function M() {</w:t>
      </w:r>
    </w:p>
    <w:p w14:paraId="1E98CD47" w14:textId="77777777" w:rsidR="008C4CE2" w:rsidRDefault="008C4CE2" w:rsidP="008C4CE2">
      <w:pPr>
        <w:pStyle w:val="Heading1"/>
      </w:pPr>
      <w:r>
        <w:t>&gt;&gt;                     var e = w;</w:t>
      </w:r>
    </w:p>
    <w:p w14:paraId="6707CED8" w14:textId="77777777" w:rsidR="008C4CE2" w:rsidRDefault="008C4CE2" w:rsidP="008C4CE2">
      <w:pPr>
        <w:pStyle w:val="Heading1"/>
      </w:pPr>
      <w:r>
        <w:t>&gt;&gt;                     return w = [],</w:t>
      </w:r>
    </w:p>
    <w:p w14:paraId="31971B32" w14:textId="77777777" w:rsidR="008C4CE2" w:rsidRDefault="008C4CE2" w:rsidP="008C4CE2">
      <w:pPr>
        <w:pStyle w:val="Heading1"/>
      </w:pPr>
      <w:r>
        <w:t>&gt;&gt;                     e</w:t>
      </w:r>
    </w:p>
    <w:p w14:paraId="0CFB2821" w14:textId="77777777" w:rsidR="008C4CE2" w:rsidRDefault="008C4CE2" w:rsidP="008C4CE2">
      <w:pPr>
        <w:pStyle w:val="Heading1"/>
      </w:pPr>
      <w:r>
        <w:t>&gt;&gt;                 }</w:t>
      </w:r>
    </w:p>
    <w:p w14:paraId="1A3F4119" w14:textId="77777777" w:rsidR="008C4CE2" w:rsidRDefault="008C4CE2" w:rsidP="008C4CE2">
      <w:pPr>
        <w:pStyle w:val="Heading1"/>
      </w:pPr>
      <w:r>
        <w:t>&gt;&gt;                 function B(e, t, n) {</w:t>
      </w:r>
    </w:p>
    <w:p w14:paraId="07B11E06" w14:textId="77777777" w:rsidR="008C4CE2" w:rsidRDefault="008C4CE2" w:rsidP="008C4CE2">
      <w:pPr>
        <w:pStyle w:val="Heading1"/>
      </w:pPr>
      <w:r>
        <w:t>&gt;&gt;                     var r = !1;</w:t>
      </w:r>
    </w:p>
    <w:p w14:paraId="30D979AA" w14:textId="77777777" w:rsidR="008C4CE2" w:rsidRDefault="008C4CE2" w:rsidP="008C4CE2">
      <w:pPr>
        <w:pStyle w:val="Heading1"/>
      </w:pPr>
      <w:r>
        <w:t>&gt;&gt;                     return e &amp;&amp; e.length &gt; 0 &amp;&amp; !m &amp;&amp; l[t] &amp;&amp; _ &amp;&amp; (r = 0 !== t || D() &amp;&amp; (n &gt; 0 || b.allowRequestSending())),</w:t>
      </w:r>
    </w:p>
    <w:p w14:paraId="221D2C0D" w14:textId="77777777" w:rsidR="008C4CE2" w:rsidRDefault="008C4CE2" w:rsidP="008C4CE2">
      <w:pPr>
        <w:pStyle w:val="Heading1"/>
      </w:pPr>
      <w:r>
        <w:t>&gt;&gt;                     r</w:t>
      </w:r>
    </w:p>
    <w:p w14:paraId="542FB887" w14:textId="77777777" w:rsidR="008C4CE2" w:rsidRDefault="008C4CE2" w:rsidP="008C4CE2">
      <w:pPr>
        <w:pStyle w:val="Heading1"/>
      </w:pPr>
      <w:r>
        <w:t>&gt;&gt;                 }</w:t>
      </w:r>
    </w:p>
    <w:p w14:paraId="45C6E9A9" w14:textId="77777777" w:rsidR="008C4CE2" w:rsidRDefault="008C4CE2" w:rsidP="008C4CE2">
      <w:pPr>
        <w:pStyle w:val="Heading1"/>
      </w:pPr>
      <w:r>
        <w:t>&gt;&gt;                 function z(e) {</w:t>
      </w:r>
    </w:p>
    <w:p w14:paraId="7AFED155" w14:textId="77777777" w:rsidR="008C4CE2" w:rsidRDefault="008C4CE2" w:rsidP="008C4CE2">
      <w:pPr>
        <w:pStyle w:val="Heading1"/>
      </w:pPr>
      <w:r>
        <w:t>&gt;&gt;                     var t = {};</w:t>
      </w:r>
    </w:p>
    <w:p w14:paraId="1CB19B06" w14:textId="77777777" w:rsidR="008C4CE2" w:rsidRDefault="008C4CE2" w:rsidP="008C4CE2">
      <w:pPr>
        <w:pStyle w:val="Heading1"/>
      </w:pPr>
      <w:r>
        <w:t>&gt;&gt;                     return e &amp;&amp; fe(e, (function(e, n) {</w:t>
      </w:r>
    </w:p>
    <w:p w14:paraId="6494F371" w14:textId="77777777" w:rsidR="008C4CE2" w:rsidRDefault="008C4CE2" w:rsidP="008C4CE2">
      <w:pPr>
        <w:pStyle w:val="Heading1"/>
      </w:pPr>
      <w:r>
        <w:t>&gt;&gt;                         t[n] = {</w:t>
      </w:r>
    </w:p>
    <w:p w14:paraId="414C3415" w14:textId="77777777" w:rsidR="008C4CE2" w:rsidRDefault="008C4CE2" w:rsidP="008C4CE2">
      <w:pPr>
        <w:pStyle w:val="Heading1"/>
      </w:pPr>
      <w:r>
        <w:t>&gt;&gt;                             iKey: e.iKey(),</w:t>
      </w:r>
    </w:p>
    <w:p w14:paraId="2376D10A" w14:textId="77777777" w:rsidR="008C4CE2" w:rsidRDefault="008C4CE2" w:rsidP="008C4CE2">
      <w:pPr>
        <w:pStyle w:val="Heading1"/>
      </w:pPr>
      <w:r>
        <w:t>&gt;&gt;                             evts: e.events()</w:t>
      </w:r>
    </w:p>
    <w:p w14:paraId="203E2415" w14:textId="77777777" w:rsidR="008C4CE2" w:rsidRDefault="008C4CE2" w:rsidP="008C4CE2">
      <w:pPr>
        <w:pStyle w:val="Heading1"/>
      </w:pPr>
      <w:r>
        <w:t>&gt;&gt;                         }</w:t>
      </w:r>
    </w:p>
    <w:p w14:paraId="0AFAFCFE" w14:textId="77777777" w:rsidR="008C4CE2" w:rsidRDefault="008C4CE2" w:rsidP="008C4CE2">
      <w:pPr>
        <w:pStyle w:val="Heading1"/>
      </w:pPr>
      <w:r>
        <w:t>&gt;&gt;                     }</w:t>
      </w:r>
    </w:p>
    <w:p w14:paraId="59C85B10" w14:textId="77777777" w:rsidR="008C4CE2" w:rsidRDefault="008C4CE2" w:rsidP="008C4CE2">
      <w:pPr>
        <w:pStyle w:val="Heading1"/>
      </w:pPr>
      <w:r>
        <w:t>&gt;&gt;                     )),</w:t>
      </w:r>
    </w:p>
    <w:p w14:paraId="765A56E4" w14:textId="77777777" w:rsidR="008C4CE2" w:rsidRDefault="008C4CE2" w:rsidP="008C4CE2">
      <w:pPr>
        <w:pStyle w:val="Heading1"/>
      </w:pPr>
      <w:r>
        <w:t>&gt;&gt;                     t</w:t>
      </w:r>
    </w:p>
    <w:p w14:paraId="02C4601E" w14:textId="77777777" w:rsidR="008C4CE2" w:rsidRDefault="008C4CE2" w:rsidP="008C4CE2">
      <w:pPr>
        <w:pStyle w:val="Heading1"/>
      </w:pPr>
      <w:r>
        <w:t>&gt;&gt;                 }</w:t>
      </w:r>
    </w:p>
    <w:p w14:paraId="42A818F8" w14:textId="77777777" w:rsidR="008C4CE2" w:rsidRDefault="008C4CE2" w:rsidP="008C4CE2">
      <w:pPr>
        <w:pStyle w:val="Heading1"/>
      </w:pPr>
      <w:r>
        <w:t>&gt;&gt;                 function q(e, n, r, i, o) {</w:t>
      </w:r>
    </w:p>
    <w:p w14:paraId="45D2B32B" w14:textId="77777777" w:rsidR="008C4CE2" w:rsidRDefault="008C4CE2" w:rsidP="008C4CE2">
      <w:pPr>
        <w:pStyle w:val="Heading1"/>
      </w:pPr>
      <w:r>
        <w:t>&gt;&gt;                     if (e &amp;&amp; 0 !== e.length)</w:t>
      </w:r>
    </w:p>
    <w:p w14:paraId="3F3057A1" w14:textId="77777777" w:rsidR="008C4CE2" w:rsidRDefault="008C4CE2" w:rsidP="008C4CE2">
      <w:pPr>
        <w:pStyle w:val="Heading1"/>
      </w:pPr>
      <w:r>
        <w:t>&gt;&gt;                         if (m)</w:t>
      </w:r>
    </w:p>
    <w:p w14:paraId="3C9EA19E" w14:textId="77777777" w:rsidR="008C4CE2" w:rsidRDefault="008C4CE2" w:rsidP="008C4CE2">
      <w:pPr>
        <w:pStyle w:val="Heading1"/>
      </w:pPr>
      <w:r>
        <w:t>&gt;&gt;                             $(e, 1, i);</w:t>
      </w:r>
    </w:p>
    <w:p w14:paraId="2CAAF3FB" w14:textId="77777777" w:rsidR="008C4CE2" w:rsidRDefault="008C4CE2" w:rsidP="008C4CE2">
      <w:pPr>
        <w:pStyle w:val="Heading1"/>
      </w:pPr>
      <w:r>
        <w:t>&gt;&gt;                         else {</w:t>
      </w:r>
    </w:p>
    <w:p w14:paraId="355EA5E6" w14:textId="77777777" w:rsidR="008C4CE2" w:rsidRDefault="008C4CE2" w:rsidP="008C4CE2">
      <w:pPr>
        <w:pStyle w:val="Heading1"/>
      </w:pPr>
      <w:r>
        <w:t>&gt;&gt;                             i = R(i);</w:t>
      </w:r>
    </w:p>
    <w:p w14:paraId="0B0F277F" w14:textId="77777777" w:rsidR="008C4CE2" w:rsidRDefault="008C4CE2" w:rsidP="008C4CE2">
      <w:pPr>
        <w:pStyle w:val="Heading1"/>
      </w:pPr>
      <w:r>
        <w:t>&gt;&gt;                             try {</w:t>
      </w:r>
    </w:p>
    <w:p w14:paraId="5F6AFCCA" w14:textId="77777777" w:rsidR="008C4CE2" w:rsidRDefault="008C4CE2" w:rsidP="008C4CE2">
      <w:pPr>
        <w:pStyle w:val="Heading1"/>
      </w:pPr>
      <w:r>
        <w:t>&gt;&gt;                                 var a = e</w:t>
      </w:r>
    </w:p>
    <w:p w14:paraId="2670C06E" w14:textId="77777777" w:rsidR="008C4CE2" w:rsidRDefault="008C4CE2" w:rsidP="008C4CE2">
      <w:pPr>
        <w:pStyle w:val="Heading1"/>
      </w:pPr>
      <w:r>
        <w:t>&gt;&gt;                                   , u = 0 !== i;</w:t>
      </w:r>
    </w:p>
    <w:p w14:paraId="4E92F6C7" w14:textId="77777777" w:rsidR="008C4CE2" w:rsidRDefault="008C4CE2" w:rsidP="008C4CE2">
      <w:pPr>
        <w:pStyle w:val="Heading1"/>
      </w:pPr>
      <w:r>
        <w:t>&gt;&gt;                                 Fn(c, (function() {</w:t>
      </w:r>
    </w:p>
    <w:p w14:paraId="771220AF" w14:textId="77777777" w:rsidR="008C4CE2" w:rsidRDefault="008C4CE2" w:rsidP="008C4CE2">
      <w:pPr>
        <w:pStyle w:val="Heading1"/>
      </w:pPr>
      <w:r>
        <w:t>&gt;&gt;                                     return "HttpManager:_sendBatches"</w:t>
      </w:r>
    </w:p>
    <w:p w14:paraId="0D7CC51A" w14:textId="77777777" w:rsidR="008C4CE2" w:rsidRDefault="008C4CE2" w:rsidP="008C4CE2">
      <w:pPr>
        <w:pStyle w:val="Heading1"/>
      </w:pPr>
      <w:r>
        <w:t>&gt;&gt;                                 }</w:t>
      </w:r>
    </w:p>
    <w:p w14:paraId="06A21CBD" w14:textId="77777777" w:rsidR="008C4CE2" w:rsidRDefault="008C4CE2" w:rsidP="008C4CE2">
      <w:pPr>
        <w:pStyle w:val="Heading1"/>
      </w:pPr>
      <w:r>
        <w:t>&gt;&gt;                                 ), (function(a) {</w:t>
      </w:r>
    </w:p>
    <w:p w14:paraId="14352B2C" w14:textId="77777777" w:rsidR="008C4CE2" w:rsidRDefault="008C4CE2" w:rsidP="008C4CE2">
      <w:pPr>
        <w:pStyle w:val="Heading1"/>
      </w:pPr>
      <w:r>
        <w:t>&gt;&gt;                                     a &amp;&amp; (e = e.slice(0));</w:t>
      </w:r>
    </w:p>
    <w:p w14:paraId="56C5E66A" w14:textId="77777777" w:rsidR="008C4CE2" w:rsidRDefault="008C4CE2" w:rsidP="008C4CE2">
      <w:pPr>
        <w:pStyle w:val="Heading1"/>
      </w:pPr>
      <w:r>
        <w:t>&gt;&gt;                                     for (var s = [], c = null, d = gr(), f = l[i] || (u ? l[1] : l[0]), h = (E || F(i) || f &amp;&amp; 3 === f._transport) &amp;&amp; !C &amp;&amp; v &amp;&amp; tt(); B(e, i, n); ) {</w:t>
      </w:r>
    </w:p>
    <w:p w14:paraId="01254987" w14:textId="77777777" w:rsidR="008C4CE2" w:rsidRDefault="008C4CE2" w:rsidP="008C4CE2">
      <w:pPr>
        <w:pStyle w:val="Heading1"/>
      </w:pPr>
      <w:r>
        <w:t>&gt;&gt;                                         var p = e.shift();</w:t>
      </w:r>
    </w:p>
    <w:p w14:paraId="0E826B6E" w14:textId="77777777" w:rsidR="008C4CE2" w:rsidRDefault="008C4CE2" w:rsidP="008C4CE2">
      <w:pPr>
        <w:pStyle w:val="Heading1"/>
      </w:pPr>
      <w:r>
        <w:t>&gt;&gt;                                         p &amp;&amp; p.count() &gt; 0 &amp;&amp; (g.isTenantKilled(p.iKey()) ? s.push(p) : (c = c || _.createPayload(n, r, u, h, o, i),</w:t>
      </w:r>
    </w:p>
    <w:p w14:paraId="3C6014F5" w14:textId="77777777" w:rsidR="008C4CE2" w:rsidRDefault="008C4CE2" w:rsidP="008C4CE2">
      <w:pPr>
        <w:pStyle w:val="Heading1"/>
      </w:pPr>
      <w:r>
        <w:t>&gt;&gt;                                         _.appendPayload(c, p, t) ? null !== c.overflow &amp;&amp; (e = [c.overflow].concat(e),</w:t>
      </w:r>
    </w:p>
    <w:p w14:paraId="4D10D09C" w14:textId="77777777" w:rsidR="008C4CE2" w:rsidRDefault="008C4CE2" w:rsidP="008C4CE2">
      <w:pPr>
        <w:pStyle w:val="Heading1"/>
      </w:pPr>
      <w:r>
        <w:t>&gt;&gt;                                         c.overflow = null,</w:t>
      </w:r>
    </w:p>
    <w:p w14:paraId="191FCB7D" w14:textId="77777777" w:rsidR="008C4CE2" w:rsidRDefault="008C4CE2" w:rsidP="008C4CE2">
      <w:pPr>
        <w:pStyle w:val="Heading1"/>
      </w:pPr>
      <w:r>
        <w:t>&gt;&gt;                                         V(c, d, gr(), o),</w:t>
      </w:r>
    </w:p>
    <w:p w14:paraId="73CE3394" w14:textId="77777777" w:rsidR="008C4CE2" w:rsidRDefault="008C4CE2" w:rsidP="008C4CE2">
      <w:pPr>
        <w:pStyle w:val="Heading1"/>
      </w:pPr>
      <w:r>
        <w:t>&gt;&gt;                                         d = gr(),</w:t>
      </w:r>
    </w:p>
    <w:p w14:paraId="489DA54F" w14:textId="77777777" w:rsidR="008C4CE2" w:rsidRDefault="008C4CE2" w:rsidP="008C4CE2">
      <w:pPr>
        <w:pStyle w:val="Heading1"/>
      </w:pPr>
      <w:r>
        <w:t>&gt;&gt;                                         c = null) : (V(c, d, gr(), o),</w:t>
      </w:r>
    </w:p>
    <w:p w14:paraId="62DB9AF1" w14:textId="77777777" w:rsidR="008C4CE2" w:rsidRDefault="008C4CE2" w:rsidP="008C4CE2">
      <w:pPr>
        <w:pStyle w:val="Heading1"/>
      </w:pPr>
      <w:r>
        <w:t>&gt;&gt;                                         d = gr(),</w:t>
      </w:r>
    </w:p>
    <w:p w14:paraId="1DD40830" w14:textId="77777777" w:rsidR="008C4CE2" w:rsidRDefault="008C4CE2" w:rsidP="008C4CE2">
      <w:pPr>
        <w:pStyle w:val="Heading1"/>
      </w:pPr>
      <w:r>
        <w:t>&gt;&gt;                                         e = [p].concat(e),</w:t>
      </w:r>
    </w:p>
    <w:p w14:paraId="6A4ADDD8" w14:textId="77777777" w:rsidR="008C4CE2" w:rsidRDefault="008C4CE2" w:rsidP="008C4CE2">
      <w:pPr>
        <w:pStyle w:val="Heading1"/>
      </w:pPr>
      <w:r>
        <w:t>&gt;&gt;                                         c = null)))</w:t>
      </w:r>
    </w:p>
    <w:p w14:paraId="552DA173" w14:textId="77777777" w:rsidR="008C4CE2" w:rsidRDefault="008C4CE2" w:rsidP="008C4CE2">
      <w:pPr>
        <w:pStyle w:val="Heading1"/>
      </w:pPr>
      <w:r>
        <w:t>&gt;&gt;                                     }</w:t>
      </w:r>
    </w:p>
    <w:p w14:paraId="5297ADE4" w14:textId="77777777" w:rsidR="008C4CE2" w:rsidRDefault="008C4CE2" w:rsidP="008C4CE2">
      <w:pPr>
        <w:pStyle w:val="Heading1"/>
      </w:pPr>
      <w:r>
        <w:t>&gt;&gt;                                     c &amp;&amp; V(c, d, gr(), o),</w:t>
      </w:r>
    </w:p>
    <w:p w14:paraId="1FF6D9FF" w14:textId="77777777" w:rsidR="008C4CE2" w:rsidRDefault="008C4CE2" w:rsidP="008C4CE2">
      <w:pPr>
        <w:pStyle w:val="Heading1"/>
      </w:pPr>
      <w:r>
        <w:t>&gt;&gt;                                     e.length &gt; 0 &amp;&amp; (w = e.concat(w)),</w:t>
      </w:r>
    </w:p>
    <w:p w14:paraId="5C15E121" w14:textId="77777777" w:rsidR="008C4CE2" w:rsidRDefault="008C4CE2" w:rsidP="008C4CE2">
      <w:pPr>
        <w:pStyle w:val="Heading1"/>
      </w:pPr>
      <w:r>
        <w:t>&gt;&gt;                                     $(s, 8004, i)</w:t>
      </w:r>
    </w:p>
    <w:p w14:paraId="4E6A927E" w14:textId="77777777" w:rsidR="008C4CE2" w:rsidRDefault="008C4CE2" w:rsidP="008C4CE2">
      <w:pPr>
        <w:pStyle w:val="Heading1"/>
      </w:pPr>
      <w:r>
        <w:t>&gt;&gt;                                 }</w:t>
      </w:r>
    </w:p>
    <w:p w14:paraId="6982CE01" w14:textId="77777777" w:rsidR="008C4CE2" w:rsidRDefault="008C4CE2" w:rsidP="008C4CE2">
      <w:pPr>
        <w:pStyle w:val="Heading1"/>
      </w:pPr>
      <w:r>
        <w:t>&gt;&gt;                                 ), (function() {</w:t>
      </w:r>
    </w:p>
    <w:p w14:paraId="5A25DB39" w14:textId="77777777" w:rsidR="008C4CE2" w:rsidRDefault="008C4CE2" w:rsidP="008C4CE2">
      <w:pPr>
        <w:pStyle w:val="Heading1"/>
      </w:pPr>
      <w:r>
        <w:t>&gt;&gt;                                     return {</w:t>
      </w:r>
    </w:p>
    <w:p w14:paraId="7957F1E5" w14:textId="77777777" w:rsidR="008C4CE2" w:rsidRDefault="008C4CE2" w:rsidP="008C4CE2">
      <w:pPr>
        <w:pStyle w:val="Heading1"/>
      </w:pPr>
      <w:r>
        <w:t>&gt;&gt;                                         batches: z(a),</w:t>
      </w:r>
    </w:p>
    <w:p w14:paraId="3DE7D660" w14:textId="77777777" w:rsidR="008C4CE2" w:rsidRDefault="008C4CE2" w:rsidP="008C4CE2">
      <w:pPr>
        <w:pStyle w:val="Heading1"/>
      </w:pPr>
      <w:r>
        <w:t>&gt;&gt;                                         retryCount: n,</w:t>
      </w:r>
    </w:p>
    <w:p w14:paraId="02180835" w14:textId="77777777" w:rsidR="008C4CE2" w:rsidRDefault="008C4CE2" w:rsidP="008C4CE2">
      <w:pPr>
        <w:pStyle w:val="Heading1"/>
      </w:pPr>
      <w:r>
        <w:t>&gt;&gt;                                         isTeardown: r,</w:t>
      </w:r>
    </w:p>
    <w:p w14:paraId="6EFF78DF" w14:textId="77777777" w:rsidR="008C4CE2" w:rsidRDefault="008C4CE2" w:rsidP="008C4CE2">
      <w:pPr>
        <w:pStyle w:val="Heading1"/>
      </w:pPr>
      <w:r>
        <w:t>&gt;&gt;                                         isSynchronous: u,</w:t>
      </w:r>
    </w:p>
    <w:p w14:paraId="59CCF5E1" w14:textId="77777777" w:rsidR="008C4CE2" w:rsidRDefault="008C4CE2" w:rsidP="008C4CE2">
      <w:pPr>
        <w:pStyle w:val="Heading1"/>
      </w:pPr>
      <w:r>
        <w:t>&gt;&gt;                                         sendReason: o,</w:t>
      </w:r>
    </w:p>
    <w:p w14:paraId="270194AD" w14:textId="77777777" w:rsidR="008C4CE2" w:rsidRDefault="008C4CE2" w:rsidP="008C4CE2">
      <w:pPr>
        <w:pStyle w:val="Heading1"/>
      </w:pPr>
      <w:r>
        <w:t>&gt;&gt;                                         useSendBeacon: F(i),</w:t>
      </w:r>
    </w:p>
    <w:p w14:paraId="02B185D2" w14:textId="77777777" w:rsidR="008C4CE2" w:rsidRDefault="008C4CE2" w:rsidP="008C4CE2">
      <w:pPr>
        <w:pStyle w:val="Heading1"/>
      </w:pPr>
      <w:r>
        <w:t>&gt;&gt;                                         sendType: i</w:t>
      </w:r>
    </w:p>
    <w:p w14:paraId="6F677C03" w14:textId="77777777" w:rsidR="008C4CE2" w:rsidRDefault="008C4CE2" w:rsidP="008C4CE2">
      <w:pPr>
        <w:pStyle w:val="Heading1"/>
      </w:pPr>
      <w:r>
        <w:t>&gt;&gt;                                     }</w:t>
      </w:r>
    </w:p>
    <w:p w14:paraId="700D7E2B" w14:textId="77777777" w:rsidR="008C4CE2" w:rsidRDefault="008C4CE2" w:rsidP="008C4CE2">
      <w:pPr>
        <w:pStyle w:val="Heading1"/>
      </w:pPr>
      <w:r>
        <w:t>&gt;&gt;                                 }</w:t>
      </w:r>
    </w:p>
    <w:p w14:paraId="50AE2AEF" w14:textId="77777777" w:rsidR="008C4CE2" w:rsidRDefault="008C4CE2" w:rsidP="008C4CE2">
      <w:pPr>
        <w:pStyle w:val="Heading1"/>
      </w:pPr>
      <w:r>
        <w:t>&gt;&gt;                                 ), !u)</w:t>
      </w:r>
    </w:p>
    <w:p w14:paraId="44B201A5" w14:textId="77777777" w:rsidR="008C4CE2" w:rsidRDefault="008C4CE2" w:rsidP="008C4CE2">
      <w:pPr>
        <w:pStyle w:val="Heading1"/>
      </w:pPr>
      <w:r>
        <w:t>&gt;&gt;                             } catch (e) {</w:t>
      </w:r>
    </w:p>
    <w:p w14:paraId="7BF5E337" w14:textId="77777777" w:rsidR="008C4CE2" w:rsidRDefault="008C4CE2" w:rsidP="008C4CE2">
      <w:pPr>
        <w:pStyle w:val="Heading1"/>
      </w:pPr>
      <w:r>
        <w:t>&gt;&gt;                                 gt(s, 2, 48, "Unexpected Exception sending batch: " + et(e))</w:t>
      </w:r>
    </w:p>
    <w:p w14:paraId="231AB1BD" w14:textId="77777777" w:rsidR="008C4CE2" w:rsidRDefault="008C4CE2" w:rsidP="008C4CE2">
      <w:pPr>
        <w:pStyle w:val="Heading1"/>
      </w:pPr>
      <w:r>
        <w:t>&gt;&gt;                             }</w:t>
      </w:r>
    </w:p>
    <w:p w14:paraId="522163C5" w14:textId="77777777" w:rsidR="008C4CE2" w:rsidRDefault="008C4CE2" w:rsidP="008C4CE2">
      <w:pPr>
        <w:pStyle w:val="Heading1"/>
      </w:pPr>
      <w:r>
        <w:t>&gt;&gt;                         }</w:t>
      </w:r>
    </w:p>
    <w:p w14:paraId="65FD5AAD" w14:textId="77777777" w:rsidR="008C4CE2" w:rsidRDefault="008C4CE2" w:rsidP="008C4CE2">
      <w:pPr>
        <w:pStyle w:val="Heading1"/>
      </w:pPr>
      <w:r>
        <w:t>&gt;&gt;                 }</w:t>
      </w:r>
    </w:p>
    <w:p w14:paraId="438C7E15" w14:textId="77777777" w:rsidR="008C4CE2" w:rsidRDefault="008C4CE2" w:rsidP="008C4CE2">
      <w:pPr>
        <w:pStyle w:val="Heading1"/>
      </w:pPr>
      <w:r>
        <w:t>&gt;&gt;                 function H(e, t) {</w:t>
      </w:r>
    </w:p>
    <w:p w14:paraId="7FCDC04B" w14:textId="77777777" w:rsidR="008C4CE2" w:rsidRDefault="008C4CE2" w:rsidP="008C4CE2">
      <w:pPr>
        <w:pStyle w:val="Heading1"/>
      </w:pPr>
      <w:r>
        <w:t>&gt;&gt;                     var n = {</w:t>
      </w:r>
    </w:p>
    <w:p w14:paraId="13570731" w14:textId="77777777" w:rsidR="008C4CE2" w:rsidRDefault="008C4CE2" w:rsidP="008C4CE2">
      <w:pPr>
        <w:pStyle w:val="Heading1"/>
      </w:pPr>
      <w:r>
        <w:t>&gt;&gt;                         url: p,</w:t>
      </w:r>
    </w:p>
    <w:p w14:paraId="0CBBA5B7" w14:textId="77777777" w:rsidR="008C4CE2" w:rsidRDefault="008C4CE2" w:rsidP="008C4CE2">
      <w:pPr>
        <w:pStyle w:val="Heading1"/>
      </w:pPr>
      <w:r>
        <w:t>&gt;&gt;                         hdrs: {},</w:t>
      </w:r>
    </w:p>
    <w:p w14:paraId="15D118D4" w14:textId="77777777" w:rsidR="008C4CE2" w:rsidRDefault="008C4CE2" w:rsidP="008C4CE2">
      <w:pPr>
        <w:pStyle w:val="Heading1"/>
      </w:pPr>
      <w:r>
        <w:t>&gt;&gt;                         useHdrs: !1</w:t>
      </w:r>
    </w:p>
    <w:p w14:paraId="11B22B1A" w14:textId="77777777" w:rsidR="008C4CE2" w:rsidRDefault="008C4CE2" w:rsidP="008C4CE2">
      <w:pPr>
        <w:pStyle w:val="Heading1"/>
      </w:pPr>
      <w:r>
        <w:t>&gt;&gt;                     };</w:t>
      </w:r>
    </w:p>
    <w:p w14:paraId="7B2C2CC1" w14:textId="77777777" w:rsidR="008C4CE2" w:rsidRDefault="008C4CE2" w:rsidP="008C4CE2">
      <w:pPr>
        <w:pStyle w:val="Heading1"/>
      </w:pPr>
      <w:r>
        <w:t>&gt;&gt;                     t ? (n.hdrs = pr(n.hdrs, O),</w:t>
      </w:r>
    </w:p>
    <w:p w14:paraId="68BDDDAC" w14:textId="77777777" w:rsidR="008C4CE2" w:rsidRDefault="008C4CE2" w:rsidP="008C4CE2">
      <w:pPr>
        <w:pStyle w:val="Heading1"/>
      </w:pPr>
      <w:r>
        <w:t>&gt;&gt;                     n.useHdrs = ye(n.hdrs).length &gt; 0) : ee(O, (function(e, t) {</w:t>
      </w:r>
    </w:p>
    <w:p w14:paraId="56EE0F89" w14:textId="77777777" w:rsidR="008C4CE2" w:rsidRDefault="008C4CE2" w:rsidP="008C4CE2">
      <w:pPr>
        <w:pStyle w:val="Heading1"/>
      </w:pPr>
      <w:r>
        <w:t>&gt;&gt;                         Fr[e] ? Br(n, Fr[e], t, !1) : (n.hdrs[e] = t,</w:t>
      </w:r>
    </w:p>
    <w:p w14:paraId="05D6E4DF" w14:textId="77777777" w:rsidR="008C4CE2" w:rsidRDefault="008C4CE2" w:rsidP="008C4CE2">
      <w:pPr>
        <w:pStyle w:val="Heading1"/>
      </w:pPr>
      <w:r>
        <w:t>&gt;&gt;                         n.useHdrs = !0)</w:t>
      </w:r>
    </w:p>
    <w:p w14:paraId="2016FA48" w14:textId="77777777" w:rsidR="008C4CE2" w:rsidRDefault="008C4CE2" w:rsidP="008C4CE2">
      <w:pPr>
        <w:pStyle w:val="Heading1"/>
      </w:pPr>
      <w:r>
        <w:t>&gt;&gt;                     }</w:t>
      </w:r>
    </w:p>
    <w:p w14:paraId="2C8C69A2" w14:textId="77777777" w:rsidR="008C4CE2" w:rsidRDefault="008C4CE2" w:rsidP="008C4CE2">
      <w:pPr>
        <w:pStyle w:val="Heading1"/>
      </w:pPr>
      <w:r>
        <w:t>&gt;&gt;                     )),</w:t>
      </w:r>
    </w:p>
    <w:p w14:paraId="21BD3EA6" w14:textId="77777777" w:rsidR="008C4CE2" w:rsidRDefault="008C4CE2" w:rsidP="008C4CE2">
      <w:pPr>
        <w:pStyle w:val="Heading1"/>
      </w:pPr>
      <w:r>
        <w:t>&gt;&gt;                     Br(n, "client-id", "NO_AUTH", t),</w:t>
      </w:r>
    </w:p>
    <w:p w14:paraId="74193520" w14:textId="77777777" w:rsidR="008C4CE2" w:rsidRDefault="008C4CE2" w:rsidP="008C4CE2">
      <w:pPr>
        <w:pStyle w:val="Heading1"/>
      </w:pPr>
      <w:r>
        <w:t>&gt;&gt;                     Br(n, "client-version", "1DS-Web-JS-3.2.6", t);</w:t>
      </w:r>
    </w:p>
    <w:p w14:paraId="06181021" w14:textId="77777777" w:rsidR="008C4CE2" w:rsidRDefault="008C4CE2" w:rsidP="008C4CE2">
      <w:pPr>
        <w:pStyle w:val="Heading1"/>
      </w:pPr>
      <w:r>
        <w:t>&gt;&gt;                     var r = "";</w:t>
      </w:r>
    </w:p>
    <w:p w14:paraId="642F6D12" w14:textId="77777777" w:rsidR="008C4CE2" w:rsidRDefault="008C4CE2" w:rsidP="008C4CE2">
      <w:pPr>
        <w:pStyle w:val="Heading1"/>
      </w:pPr>
      <w:r>
        <w:t>&gt;&gt;                     fe(e.apiKeys, (function(e) {</w:t>
      </w:r>
    </w:p>
    <w:p w14:paraId="0A783664" w14:textId="77777777" w:rsidR="008C4CE2" w:rsidRDefault="008C4CE2" w:rsidP="008C4CE2">
      <w:pPr>
        <w:pStyle w:val="Heading1"/>
      </w:pPr>
      <w:r>
        <w:t>&gt;&gt;                         r.length &gt; 0 &amp;&amp; (r += ","),</w:t>
      </w:r>
    </w:p>
    <w:p w14:paraId="40CB4E8E" w14:textId="77777777" w:rsidR="008C4CE2" w:rsidRDefault="008C4CE2" w:rsidP="008C4CE2">
      <w:pPr>
        <w:pStyle w:val="Heading1"/>
      </w:pPr>
      <w:r>
        <w:t>&gt;&gt;                         r += e</w:t>
      </w:r>
    </w:p>
    <w:p w14:paraId="52916837" w14:textId="77777777" w:rsidR="008C4CE2" w:rsidRDefault="008C4CE2" w:rsidP="008C4CE2">
      <w:pPr>
        <w:pStyle w:val="Heading1"/>
      </w:pPr>
      <w:r>
        <w:t>&gt;&gt;                     }</w:t>
      </w:r>
    </w:p>
    <w:p w14:paraId="2F57DC86" w14:textId="77777777" w:rsidR="008C4CE2" w:rsidRDefault="008C4CE2" w:rsidP="008C4CE2">
      <w:pPr>
        <w:pStyle w:val="Heading1"/>
      </w:pPr>
      <w:r>
        <w:t>&gt;&gt;                     )),</w:t>
      </w:r>
    </w:p>
    <w:p w14:paraId="58B3D2A6" w14:textId="77777777" w:rsidR="008C4CE2" w:rsidRDefault="008C4CE2" w:rsidP="008C4CE2">
      <w:pPr>
        <w:pStyle w:val="Heading1"/>
      </w:pPr>
      <w:r>
        <w:t>&gt;&gt;                     Br(n, "apikey", r, t),</w:t>
      </w:r>
    </w:p>
    <w:p w14:paraId="05A51F92" w14:textId="77777777" w:rsidR="008C4CE2" w:rsidRDefault="008C4CE2" w:rsidP="008C4CE2">
      <w:pPr>
        <w:pStyle w:val="Heading1"/>
      </w:pPr>
      <w:r>
        <w:t>&gt;&gt;                     Br(n, "upload-time", _e().toString(), t);</w:t>
      </w:r>
    </w:p>
    <w:p w14:paraId="2AB8E1C8" w14:textId="77777777" w:rsidR="008C4CE2" w:rsidRDefault="008C4CE2" w:rsidP="008C4CE2">
      <w:pPr>
        <w:pStyle w:val="Heading1"/>
      </w:pPr>
      <w:r>
        <w:t>&gt;&gt;                     var i = function(e) {</w:t>
      </w:r>
    </w:p>
    <w:p w14:paraId="11BA82E9" w14:textId="77777777" w:rsidR="008C4CE2" w:rsidRDefault="008C4CE2" w:rsidP="008C4CE2">
      <w:pPr>
        <w:pStyle w:val="Heading1"/>
      </w:pPr>
      <w:r>
        <w:t>&gt;&gt;                         for (var t = 0; t &lt; e.batches.length; t++) {</w:t>
      </w:r>
    </w:p>
    <w:p w14:paraId="3B3CE289" w14:textId="77777777" w:rsidR="008C4CE2" w:rsidRDefault="008C4CE2" w:rsidP="008C4CE2">
      <w:pPr>
        <w:pStyle w:val="Heading1"/>
      </w:pPr>
      <w:r>
        <w:t>&gt;&gt;                             var n = e.batches[t].Msfpc();</w:t>
      </w:r>
    </w:p>
    <w:p w14:paraId="29CB7CF5" w14:textId="77777777" w:rsidR="008C4CE2" w:rsidRDefault="008C4CE2" w:rsidP="008C4CE2">
      <w:pPr>
        <w:pStyle w:val="Heading1"/>
      </w:pPr>
      <w:r>
        <w:t>&gt;&gt;                             if (n)</w:t>
      </w:r>
    </w:p>
    <w:p w14:paraId="7E859F03" w14:textId="77777777" w:rsidR="008C4CE2" w:rsidRDefault="008C4CE2" w:rsidP="008C4CE2">
      <w:pPr>
        <w:pStyle w:val="Heading1"/>
      </w:pPr>
      <w:r>
        <w:t>&gt;&gt;                                 return encodeURIComponent(n)</w:t>
      </w:r>
    </w:p>
    <w:p w14:paraId="67323863" w14:textId="77777777" w:rsidR="008C4CE2" w:rsidRDefault="008C4CE2" w:rsidP="008C4CE2">
      <w:pPr>
        <w:pStyle w:val="Heading1"/>
      </w:pPr>
      <w:r>
        <w:t>&gt;&gt;                         }</w:t>
      </w:r>
    </w:p>
    <w:p w14:paraId="0CAA2960" w14:textId="77777777" w:rsidR="008C4CE2" w:rsidRDefault="008C4CE2" w:rsidP="008C4CE2">
      <w:pPr>
        <w:pStyle w:val="Heading1"/>
      </w:pPr>
      <w:r>
        <w:t>&gt;&gt;                         return ""</w:t>
      </w:r>
    </w:p>
    <w:p w14:paraId="77020191" w14:textId="77777777" w:rsidR="008C4CE2" w:rsidRDefault="008C4CE2" w:rsidP="008C4CE2">
      <w:pPr>
        <w:pStyle w:val="Heading1"/>
      </w:pPr>
      <w:r>
        <w:t>&gt;&gt;                     }(e);</w:t>
      </w:r>
    </w:p>
    <w:p w14:paraId="230312A3" w14:textId="77777777" w:rsidR="008C4CE2" w:rsidRDefault="008C4CE2" w:rsidP="008C4CE2">
      <w:pPr>
        <w:pStyle w:val="Heading1"/>
      </w:pPr>
      <w:r>
        <w:t>&gt;&gt;                     if (cr(i) &amp;&amp; (n.url += "&amp;ext.intweb.msfpc=" + i),</w:t>
      </w:r>
    </w:p>
    <w:p w14:paraId="47EEAD8A" w14:textId="77777777" w:rsidR="008C4CE2" w:rsidRDefault="008C4CE2" w:rsidP="008C4CE2">
      <w:pPr>
        <w:pStyle w:val="Heading1"/>
      </w:pPr>
      <w:r>
        <w:t>&gt;&gt;                     b.shouldAddClockSkewHeaders() &amp;&amp; Br(n, "time-delta-to-apply-millis", b.getClockSkewHeaderValue(), t),</w:t>
      </w:r>
    </w:p>
    <w:p w14:paraId="2A84550F" w14:textId="77777777" w:rsidR="008C4CE2" w:rsidRDefault="008C4CE2" w:rsidP="008C4CE2">
      <w:pPr>
        <w:pStyle w:val="Heading1"/>
      </w:pPr>
      <w:r>
        <w:t>&gt;&gt;                     c.getWParam) {</w:t>
      </w:r>
    </w:p>
    <w:p w14:paraId="31BFF6B1" w14:textId="77777777" w:rsidR="008C4CE2" w:rsidRDefault="008C4CE2" w:rsidP="008C4CE2">
      <w:pPr>
        <w:pStyle w:val="Heading1"/>
      </w:pPr>
      <w:r>
        <w:t>&gt;&gt;                         var o = c.getWParam();</w:t>
      </w:r>
    </w:p>
    <w:p w14:paraId="2C67C0C4" w14:textId="77777777" w:rsidR="008C4CE2" w:rsidRDefault="008C4CE2" w:rsidP="008C4CE2">
      <w:pPr>
        <w:pStyle w:val="Heading1"/>
      </w:pPr>
      <w:r>
        <w:t>&gt;&gt;                         o &gt;= 0 &amp;&amp; (n.url += "&amp;w=" + o)</w:t>
      </w:r>
    </w:p>
    <w:p w14:paraId="235AD83A" w14:textId="77777777" w:rsidR="008C4CE2" w:rsidRDefault="008C4CE2" w:rsidP="008C4CE2">
      <w:pPr>
        <w:pStyle w:val="Heading1"/>
      </w:pPr>
      <w:r>
        <w:t>&gt;&gt;                     }</w:t>
      </w:r>
    </w:p>
    <w:p w14:paraId="6F25E54F" w14:textId="77777777" w:rsidR="008C4CE2" w:rsidRDefault="008C4CE2" w:rsidP="008C4CE2">
      <w:pPr>
        <w:pStyle w:val="Heading1"/>
      </w:pPr>
      <w:r>
        <w:t>&gt;&gt;                     for (var a = 0; a &lt; S.length; a++)</w:t>
      </w:r>
    </w:p>
    <w:p w14:paraId="1BDB0967" w14:textId="77777777" w:rsidR="008C4CE2" w:rsidRDefault="008C4CE2" w:rsidP="008C4CE2">
      <w:pPr>
        <w:pStyle w:val="Heading1"/>
      </w:pPr>
      <w:r>
        <w:t>&gt;&gt;                         n.url += "&amp;" + S[a].name + "=" + S[a].value;</w:t>
      </w:r>
    </w:p>
    <w:p w14:paraId="3D047814" w14:textId="77777777" w:rsidR="008C4CE2" w:rsidRDefault="008C4CE2" w:rsidP="008C4CE2">
      <w:pPr>
        <w:pStyle w:val="Heading1"/>
      </w:pPr>
      <w:r>
        <w:t>&gt;&gt;                     return n</w:t>
      </w:r>
    </w:p>
    <w:p w14:paraId="6F7F71ED" w14:textId="77777777" w:rsidR="008C4CE2" w:rsidRDefault="008C4CE2" w:rsidP="008C4CE2">
      <w:pPr>
        <w:pStyle w:val="Heading1"/>
      </w:pPr>
      <w:r>
        <w:t>&gt;&gt;                 }</w:t>
      </w:r>
    </w:p>
    <w:p w14:paraId="07428910" w14:textId="77777777" w:rsidR="008C4CE2" w:rsidRDefault="008C4CE2" w:rsidP="008C4CE2">
      <w:pPr>
        <w:pStyle w:val="Heading1"/>
      </w:pPr>
      <w:r>
        <w:t>&gt;&gt;                 function U(e, t, n) {</w:t>
      </w:r>
    </w:p>
    <w:p w14:paraId="1E90D6F3" w14:textId="77777777" w:rsidR="008C4CE2" w:rsidRDefault="008C4CE2" w:rsidP="008C4CE2">
      <w:pPr>
        <w:pStyle w:val="Heading1"/>
      </w:pPr>
      <w:r>
        <w:t>&gt;&gt;                     e[t] = e[t] || {},</w:t>
      </w:r>
    </w:p>
    <w:p w14:paraId="3592DB3B" w14:textId="77777777" w:rsidR="008C4CE2" w:rsidRDefault="008C4CE2" w:rsidP="008C4CE2">
      <w:pPr>
        <w:pStyle w:val="Heading1"/>
      </w:pPr>
      <w:r>
        <w:t>&gt;&gt;                     e[t][a.identifier] = n</w:t>
      </w:r>
    </w:p>
    <w:p w14:paraId="5DF12DB0" w14:textId="77777777" w:rsidR="008C4CE2" w:rsidRDefault="008C4CE2" w:rsidP="008C4CE2">
      <w:pPr>
        <w:pStyle w:val="Heading1"/>
      </w:pPr>
      <w:r>
        <w:t>&gt;&gt;                 }</w:t>
      </w:r>
    </w:p>
    <w:p w14:paraId="0872AF2E" w14:textId="77777777" w:rsidR="008C4CE2" w:rsidRDefault="008C4CE2" w:rsidP="008C4CE2">
      <w:pPr>
        <w:pStyle w:val="Heading1"/>
      </w:pPr>
      <w:r>
        <w:t>&gt;&gt;                 function V(t, n, i, o) {</w:t>
      </w:r>
    </w:p>
    <w:p w14:paraId="32B71CF4" w14:textId="77777777" w:rsidR="008C4CE2" w:rsidRDefault="008C4CE2" w:rsidP="008C4CE2">
      <w:pPr>
        <w:pStyle w:val="Heading1"/>
      </w:pPr>
      <w:r>
        <w:t>&gt;&gt;                     if (t &amp;&amp; t.payloadBlob &amp;&amp; t.payloadBlob.length &gt; 0) {</w:t>
      </w:r>
    </w:p>
    <w:p w14:paraId="35DE7AAF" w14:textId="77777777" w:rsidR="008C4CE2" w:rsidRDefault="008C4CE2" w:rsidP="008C4CE2">
      <w:pPr>
        <w:pStyle w:val="Heading1"/>
      </w:pPr>
      <w:r>
        <w:t>&gt;&gt;                         var u = !!e.sendHook</w:t>
      </w:r>
    </w:p>
    <w:p w14:paraId="33154E56" w14:textId="77777777" w:rsidR="008C4CE2" w:rsidRDefault="008C4CE2" w:rsidP="008C4CE2">
      <w:pPr>
        <w:pStyle w:val="Heading1"/>
      </w:pPr>
      <w:r>
        <w:t>&gt;&gt;                           , p = l[t.sendType];</w:t>
      </w:r>
    </w:p>
    <w:p w14:paraId="536B0D03" w14:textId="77777777" w:rsidR="008C4CE2" w:rsidRDefault="008C4CE2" w:rsidP="008C4CE2">
      <w:pPr>
        <w:pStyle w:val="Heading1"/>
      </w:pPr>
      <w:r>
        <w:t>&gt;&gt;                         !F(t.sendType) &amp;&amp; t.isBeacon &amp;&amp; 2 === t.sendReason &amp;&amp; (p = l[2] || l[3] || p);</w:t>
      </w:r>
    </w:p>
    <w:p w14:paraId="4CDF08C7" w14:textId="77777777" w:rsidR="008C4CE2" w:rsidRDefault="008C4CE2" w:rsidP="008C4CE2">
      <w:pPr>
        <w:pStyle w:val="Heading1"/>
      </w:pPr>
      <w:r>
        <w:t>&gt;&gt;                         var m = j;</w:t>
      </w:r>
    </w:p>
    <w:p w14:paraId="23608838" w14:textId="77777777" w:rsidR="008C4CE2" w:rsidRDefault="008C4CE2" w:rsidP="008C4CE2">
      <w:pPr>
        <w:pStyle w:val="Heading1"/>
      </w:pPr>
      <w:r>
        <w:t>&gt;&gt;                         (t.isBeacon || 3 === p._transport) &amp;&amp; (m = !1);</w:t>
      </w:r>
    </w:p>
    <w:p w14:paraId="4956A296" w14:textId="77777777" w:rsidR="008C4CE2" w:rsidRDefault="008C4CE2" w:rsidP="008C4CE2">
      <w:pPr>
        <w:pStyle w:val="Heading1"/>
      </w:pPr>
      <w:r>
        <w:t>&gt;&gt;                         var v = H(t, m);</w:t>
      </w:r>
    </w:p>
    <w:p w14:paraId="1BA830F5" w14:textId="77777777" w:rsidR="008C4CE2" w:rsidRDefault="008C4CE2" w:rsidP="008C4CE2">
      <w:pPr>
        <w:pStyle w:val="Heading1"/>
      </w:pPr>
      <w:r>
        <w:t>&gt;&gt;                         m = m || v.useHdrs;</w:t>
      </w:r>
    </w:p>
    <w:p w14:paraId="1E6AE007" w14:textId="77777777" w:rsidR="008C4CE2" w:rsidRDefault="008C4CE2" w:rsidP="008C4CE2">
      <w:pPr>
        <w:pStyle w:val="Heading1"/>
      </w:pPr>
      <w:r>
        <w:t>&gt;&gt;                         var S = gr();</w:t>
      </w:r>
    </w:p>
    <w:p w14:paraId="052128CA" w14:textId="77777777" w:rsidR="008C4CE2" w:rsidRDefault="008C4CE2" w:rsidP="008C4CE2">
      <w:pPr>
        <w:pStyle w:val="Heading1"/>
      </w:pPr>
      <w:r>
        <w:t>&gt;&gt;                         Fn(c, (function() {</w:t>
      </w:r>
    </w:p>
    <w:p w14:paraId="6426825B" w14:textId="77777777" w:rsidR="008C4CE2" w:rsidRDefault="008C4CE2" w:rsidP="008C4CE2">
      <w:pPr>
        <w:pStyle w:val="Heading1"/>
      </w:pPr>
      <w:r>
        <w:t>&gt;&gt;                             return "HttpManager:_doPayloadSend"</w:t>
      </w:r>
    </w:p>
    <w:p w14:paraId="3463C702" w14:textId="77777777" w:rsidR="008C4CE2" w:rsidRDefault="008C4CE2" w:rsidP="008C4CE2">
      <w:pPr>
        <w:pStyle w:val="Heading1"/>
      </w:pPr>
      <w:r>
        <w:t>&gt;&gt;                         }</w:t>
      </w:r>
    </w:p>
    <w:p w14:paraId="72D66B6B" w14:textId="77777777" w:rsidR="008C4CE2" w:rsidRDefault="008C4CE2" w:rsidP="008C4CE2">
      <w:pPr>
        <w:pStyle w:val="Heading1"/>
      </w:pPr>
      <w:r>
        <w:t>&gt;&gt;                         ), (function() {</w:t>
      </w:r>
    </w:p>
    <w:p w14:paraId="26E3E3F4" w14:textId="77777777" w:rsidR="008C4CE2" w:rsidRDefault="008C4CE2" w:rsidP="008C4CE2">
      <w:pPr>
        <w:pStyle w:val="Heading1"/>
      </w:pPr>
      <w:r>
        <w:t>&gt;&gt;                             for (var l = 0; l &lt; t.batches.length; l++)</w:t>
      </w:r>
    </w:p>
    <w:p w14:paraId="0FACD9B1" w14:textId="77777777" w:rsidR="008C4CE2" w:rsidRDefault="008C4CE2" w:rsidP="008C4CE2">
      <w:pPr>
        <w:pStyle w:val="Heading1"/>
      </w:pPr>
      <w:r>
        <w:t>&gt;&gt;                                 for (var O = t.batches[l].events(), w = 0; w &lt; O.length; w++) {</w:t>
      </w:r>
    </w:p>
    <w:p w14:paraId="75280ACD" w14:textId="77777777" w:rsidR="008C4CE2" w:rsidRDefault="008C4CE2" w:rsidP="008C4CE2">
      <w:pPr>
        <w:pStyle w:val="Heading1"/>
      </w:pPr>
      <w:r>
        <w:t>&gt;&gt;                                     var _ = O[w];</w:t>
      </w:r>
    </w:p>
    <w:p w14:paraId="1C3360D2" w14:textId="77777777" w:rsidR="008C4CE2" w:rsidRDefault="008C4CE2" w:rsidP="008C4CE2">
      <w:pPr>
        <w:pStyle w:val="Heading1"/>
      </w:pPr>
      <w:r>
        <w:t>&gt;&gt;                                     if (I) {</w:t>
      </w:r>
    </w:p>
    <w:p w14:paraId="7A1625FD" w14:textId="77777777" w:rsidR="008C4CE2" w:rsidRDefault="008C4CE2" w:rsidP="008C4CE2">
      <w:pPr>
        <w:pStyle w:val="Heading1"/>
      </w:pPr>
      <w:r>
        <w:t>&gt;&gt;                                         var j = _.timings = _.timings || {};</w:t>
      </w:r>
    </w:p>
    <w:p w14:paraId="3EBC429C" w14:textId="77777777" w:rsidR="008C4CE2" w:rsidRDefault="008C4CE2" w:rsidP="008C4CE2">
      <w:pPr>
        <w:pStyle w:val="Heading1"/>
      </w:pPr>
      <w:r>
        <w:t>&gt;&gt;                                         U(j, "sendEventStart", S),</w:t>
      </w:r>
    </w:p>
    <w:p w14:paraId="5754437F" w14:textId="77777777" w:rsidR="008C4CE2" w:rsidRDefault="008C4CE2" w:rsidP="008C4CE2">
      <w:pPr>
        <w:pStyle w:val="Heading1"/>
      </w:pPr>
      <w:r>
        <w:t>&gt;&gt;                                         U(j, "serializationStart", n),</w:t>
      </w:r>
    </w:p>
    <w:p w14:paraId="56AE3D65" w14:textId="77777777" w:rsidR="008C4CE2" w:rsidRDefault="008C4CE2" w:rsidP="008C4CE2">
      <w:pPr>
        <w:pStyle w:val="Heading1"/>
      </w:pPr>
      <w:r>
        <w:t>&gt;&gt;                                         U(j, "serializationCompleted", i)</w:t>
      </w:r>
    </w:p>
    <w:p w14:paraId="757638DC" w14:textId="77777777" w:rsidR="008C4CE2" w:rsidRDefault="008C4CE2" w:rsidP="008C4CE2">
      <w:pPr>
        <w:pStyle w:val="Heading1"/>
      </w:pPr>
      <w:r>
        <w:t>&gt;&gt;                                     }</w:t>
      </w:r>
    </w:p>
    <w:p w14:paraId="537042B6" w14:textId="77777777" w:rsidR="008C4CE2" w:rsidRDefault="008C4CE2" w:rsidP="008C4CE2">
      <w:pPr>
        <w:pStyle w:val="Heading1"/>
      </w:pPr>
      <w:r>
        <w:t>&gt;&gt;                                     _.sendAttempt &gt; 0 ? _.sendAttempt++ : _.sendAttempt = 1</w:t>
      </w:r>
    </w:p>
    <w:p w14:paraId="14BC2473" w14:textId="77777777" w:rsidR="008C4CE2" w:rsidRDefault="008C4CE2" w:rsidP="008C4CE2">
      <w:pPr>
        <w:pStyle w:val="Heading1"/>
      </w:pPr>
      <w:r>
        <w:t>&gt;&gt;                                 }</w:t>
      </w:r>
    </w:p>
    <w:p w14:paraId="10CF0B93" w14:textId="77777777" w:rsidR="008C4CE2" w:rsidRDefault="008C4CE2" w:rsidP="008C4CE2">
      <w:pPr>
        <w:pStyle w:val="Heading1"/>
      </w:pPr>
      <w:r>
        <w:t>&gt;&gt;                             $(t.batches, 1e3 + (o || 0), t.sendType, !0);</w:t>
      </w:r>
    </w:p>
    <w:p w14:paraId="71FBB7ED" w14:textId="77777777" w:rsidR="008C4CE2" w:rsidRDefault="008C4CE2" w:rsidP="008C4CE2">
      <w:pPr>
        <w:pStyle w:val="Heading1"/>
      </w:pPr>
      <w:r>
        <w:t>&gt;&gt;                             var x = {</w:t>
      </w:r>
    </w:p>
    <w:p w14:paraId="60CC01C5" w14:textId="77777777" w:rsidR="008C4CE2" w:rsidRDefault="008C4CE2" w:rsidP="008C4CE2">
      <w:pPr>
        <w:pStyle w:val="Heading1"/>
      </w:pPr>
      <w:r>
        <w:t>&gt;&gt;                                 data: t.payloadBlob,</w:t>
      </w:r>
    </w:p>
    <w:p w14:paraId="0D6CDA61" w14:textId="77777777" w:rsidR="008C4CE2" w:rsidRDefault="008C4CE2" w:rsidP="008C4CE2">
      <w:pPr>
        <w:pStyle w:val="Heading1"/>
      </w:pPr>
      <w:r>
        <w:t>&gt;&gt;                                 urlString: v.url,</w:t>
      </w:r>
    </w:p>
    <w:p w14:paraId="24027FBA" w14:textId="77777777" w:rsidR="008C4CE2" w:rsidRDefault="008C4CE2" w:rsidP="008C4CE2">
      <w:pPr>
        <w:pStyle w:val="Heading1"/>
      </w:pPr>
      <w:r>
        <w:t>&gt;&gt;                                 headers: v.hdrs,</w:t>
      </w:r>
    </w:p>
    <w:p w14:paraId="0EEAB6CC" w14:textId="77777777" w:rsidR="008C4CE2" w:rsidRDefault="008C4CE2" w:rsidP="008C4CE2">
      <w:pPr>
        <w:pStyle w:val="Heading1"/>
      </w:pPr>
      <w:r>
        <w:t>&gt;&gt;                                 _thePayload: t,</w:t>
      </w:r>
    </w:p>
    <w:p w14:paraId="5D737ABD" w14:textId="77777777" w:rsidR="008C4CE2" w:rsidRDefault="008C4CE2" w:rsidP="008C4CE2">
      <w:pPr>
        <w:pStyle w:val="Heading1"/>
      </w:pPr>
      <w:r>
        <w:t>&gt;&gt;                                 _sendReason: o,</w:t>
      </w:r>
    </w:p>
    <w:p w14:paraId="32387B34" w14:textId="77777777" w:rsidR="008C4CE2" w:rsidRDefault="008C4CE2" w:rsidP="008C4CE2">
      <w:pPr>
        <w:pStyle w:val="Heading1"/>
      </w:pPr>
      <w:r>
        <w:t>&gt;&gt;                                 timeout: f</w:t>
      </w:r>
    </w:p>
    <w:p w14:paraId="3BDB4BDD" w14:textId="77777777" w:rsidR="008C4CE2" w:rsidRDefault="008C4CE2" w:rsidP="008C4CE2">
      <w:pPr>
        <w:pStyle w:val="Heading1"/>
      </w:pPr>
      <w:r>
        <w:t>&gt;&gt;                             };</w:t>
      </w:r>
    </w:p>
    <w:p w14:paraId="66FA2C2F" w14:textId="77777777" w:rsidR="008C4CE2" w:rsidRDefault="008C4CE2" w:rsidP="008C4CE2">
      <w:pPr>
        <w:pStyle w:val="Heading1"/>
      </w:pPr>
      <w:r>
        <w:t>&gt;&gt;                             G(h) || (x.disableXhrSync = !!h),</w:t>
      </w:r>
    </w:p>
    <w:p w14:paraId="267DEB2E" w14:textId="77777777" w:rsidR="008C4CE2" w:rsidRDefault="008C4CE2" w:rsidP="008C4CE2">
      <w:pPr>
        <w:pStyle w:val="Heading1"/>
      </w:pPr>
      <w:r>
        <w:t>&gt;&gt;                             m &amp;&amp; (Mr(x.headers, "cache-control") || (x.headers["cache-control"] = "no-cache, no-store"),</w:t>
      </w:r>
    </w:p>
    <w:p w14:paraId="47B410F6" w14:textId="77777777" w:rsidR="008C4CE2" w:rsidRDefault="008C4CE2" w:rsidP="008C4CE2">
      <w:pPr>
        <w:pStyle w:val="Heading1"/>
      </w:pPr>
      <w:r>
        <w:t>&gt;&gt;                             Mr(x.headers, "content-type") || (x.headers["content-type"] = "application/x-json-stream"));</w:t>
      </w:r>
    </w:p>
    <w:p w14:paraId="61FB919F" w14:textId="77777777" w:rsidR="008C4CE2" w:rsidRDefault="008C4CE2" w:rsidP="008C4CE2">
      <w:pPr>
        <w:pStyle w:val="Heading1"/>
      </w:pPr>
      <w:r>
        <w:t>&gt;&gt;                             var k = null;</w:t>
      </w:r>
    </w:p>
    <w:p w14:paraId="0B0E5BF4" w14:textId="77777777" w:rsidR="008C4CE2" w:rsidRDefault="008C4CE2" w:rsidP="008C4CE2">
      <w:pPr>
        <w:pStyle w:val="Heading1"/>
      </w:pPr>
      <w:r>
        <w:t>&gt;&gt;                             p &amp;&amp; (k = function(n) {</w:t>
      </w:r>
    </w:p>
    <w:p w14:paraId="40EA554A" w14:textId="77777777" w:rsidR="008C4CE2" w:rsidRDefault="008C4CE2" w:rsidP="008C4CE2">
      <w:pPr>
        <w:pStyle w:val="Heading1"/>
      </w:pPr>
      <w:r>
        <w:t>&gt;&gt;                                 b.firstRequestSent();</w:t>
      </w:r>
    </w:p>
    <w:p w14:paraId="78D6D3D1" w14:textId="77777777" w:rsidR="008C4CE2" w:rsidRDefault="008C4CE2" w:rsidP="008C4CE2">
      <w:pPr>
        <w:pStyle w:val="Heading1"/>
      </w:pPr>
      <w:r>
        <w:t>&gt;&gt;                                 var i = function(n, i) {</w:t>
      </w:r>
    </w:p>
    <w:p w14:paraId="6488F441" w14:textId="77777777" w:rsidR="008C4CE2" w:rsidRDefault="008C4CE2" w:rsidP="008C4CE2">
      <w:pPr>
        <w:pStyle w:val="Heading1"/>
      </w:pPr>
      <w:r>
        <w:t>&gt;&gt;                                     !function(t, n, i, o) {</w:t>
      </w:r>
    </w:p>
    <w:p w14:paraId="750F6137" w14:textId="77777777" w:rsidR="008C4CE2" w:rsidRDefault="008C4CE2" w:rsidP="008C4CE2">
      <w:pPr>
        <w:pStyle w:val="Heading1"/>
      </w:pPr>
      <w:r>
        <w:t>&gt;&gt;                                         var s = 9e3</w:t>
      </w:r>
    </w:p>
    <w:p w14:paraId="6A1161A1" w14:textId="77777777" w:rsidR="008C4CE2" w:rsidRDefault="008C4CE2" w:rsidP="008C4CE2">
      <w:pPr>
        <w:pStyle w:val="Heading1"/>
      </w:pPr>
      <w:r>
        <w:t>&gt;&gt;                                           , l = null</w:t>
      </w:r>
    </w:p>
    <w:p w14:paraId="37DB57FF" w14:textId="77777777" w:rsidR="008C4CE2" w:rsidRDefault="008C4CE2" w:rsidP="008C4CE2">
      <w:pPr>
        <w:pStyle w:val="Heading1"/>
      </w:pPr>
      <w:r>
        <w:t>&gt;&gt;                                           , c = !1</w:t>
      </w:r>
    </w:p>
    <w:p w14:paraId="74CBAACC" w14:textId="77777777" w:rsidR="008C4CE2" w:rsidRDefault="008C4CE2" w:rsidP="008C4CE2">
      <w:pPr>
        <w:pStyle w:val="Heading1"/>
      </w:pPr>
      <w:r>
        <w:t>&gt;&gt;                                           , u = !1;</w:t>
      </w:r>
    </w:p>
    <w:p w14:paraId="44645A28" w14:textId="77777777" w:rsidR="008C4CE2" w:rsidRDefault="008C4CE2" w:rsidP="008C4CE2">
      <w:pPr>
        <w:pStyle w:val="Heading1"/>
      </w:pPr>
      <w:r>
        <w:t>&gt;&gt;                                         try {</w:t>
      </w:r>
    </w:p>
    <w:p w14:paraId="58E388B8" w14:textId="77777777" w:rsidR="008C4CE2" w:rsidRDefault="008C4CE2" w:rsidP="008C4CE2">
      <w:pPr>
        <w:pStyle w:val="Heading1"/>
      </w:pPr>
      <w:r>
        <w:t>&gt;&gt;                                             var f = !0;</w:t>
      </w:r>
    </w:p>
    <w:p w14:paraId="2C00F308" w14:textId="77777777" w:rsidR="008C4CE2" w:rsidRDefault="008C4CE2" w:rsidP="008C4CE2">
      <w:pPr>
        <w:pStyle w:val="Heading1"/>
      </w:pPr>
      <w:r>
        <w:t>&gt;&gt;                                             if (typeof t !== d.l) {</w:t>
      </w:r>
    </w:p>
    <w:p w14:paraId="3B783ADF" w14:textId="77777777" w:rsidR="008C4CE2" w:rsidRDefault="008C4CE2" w:rsidP="008C4CE2">
      <w:pPr>
        <w:pStyle w:val="Heading1"/>
      </w:pPr>
      <w:r>
        <w:t>&gt;&gt;                                                 if (n) {</w:t>
      </w:r>
    </w:p>
    <w:p w14:paraId="0E774300" w14:textId="77777777" w:rsidR="008C4CE2" w:rsidRDefault="008C4CE2" w:rsidP="008C4CE2">
      <w:pPr>
        <w:pStyle w:val="Heading1"/>
      </w:pPr>
      <w:r>
        <w:t>&gt;&gt;                                                     b.setClockSkew(n["time-delta-millis"]);</w:t>
      </w:r>
    </w:p>
    <w:p w14:paraId="1051FD24" w14:textId="77777777" w:rsidR="008C4CE2" w:rsidRDefault="008C4CE2" w:rsidP="008C4CE2">
      <w:pPr>
        <w:pStyle w:val="Heading1"/>
      </w:pPr>
      <w:r>
        <w:t>&gt;&gt;                                                     var h = n["kill-duration"] || n["kill-duration-seconds"];</w:t>
      </w:r>
    </w:p>
    <w:p w14:paraId="34691303" w14:textId="77777777" w:rsidR="008C4CE2" w:rsidRDefault="008C4CE2" w:rsidP="008C4CE2">
      <w:pPr>
        <w:pStyle w:val="Heading1"/>
      </w:pPr>
      <w:r>
        <w:t>&gt;&gt;                                                     fe(g.setKillSwitchTenants(n["kill-tokens"], h), (function(e) {</w:t>
      </w:r>
    </w:p>
    <w:p w14:paraId="3E0B3820" w14:textId="77777777" w:rsidR="008C4CE2" w:rsidRDefault="008C4CE2" w:rsidP="008C4CE2">
      <w:pPr>
        <w:pStyle w:val="Heading1"/>
      </w:pPr>
      <w:r>
        <w:t>&gt;&gt;                                                         fe(i.batches, (function(t) {</w:t>
      </w:r>
    </w:p>
    <w:p w14:paraId="4F74FBE4" w14:textId="77777777" w:rsidR="008C4CE2" w:rsidRDefault="008C4CE2" w:rsidP="008C4CE2">
      <w:pPr>
        <w:pStyle w:val="Heading1"/>
      </w:pPr>
      <w:r>
        <w:t>&gt;&gt;                                                             if (t.iKey() === e) {</w:t>
      </w:r>
    </w:p>
    <w:p w14:paraId="55F0329E" w14:textId="77777777" w:rsidR="008C4CE2" w:rsidRDefault="008C4CE2" w:rsidP="008C4CE2">
      <w:pPr>
        <w:pStyle w:val="Heading1"/>
      </w:pPr>
      <w:r>
        <w:t>&gt;&gt;                                                                 l = l || [];</w:t>
      </w:r>
    </w:p>
    <w:p w14:paraId="7AD2BA9A" w14:textId="77777777" w:rsidR="008C4CE2" w:rsidRDefault="008C4CE2" w:rsidP="008C4CE2">
      <w:pPr>
        <w:pStyle w:val="Heading1"/>
      </w:pPr>
      <w:r>
        <w:t>&gt;&gt;                                                                 var n = t.split(0);</w:t>
      </w:r>
    </w:p>
    <w:p w14:paraId="014D92AC" w14:textId="77777777" w:rsidR="008C4CE2" w:rsidRDefault="008C4CE2" w:rsidP="008C4CE2">
      <w:pPr>
        <w:pStyle w:val="Heading1"/>
      </w:pPr>
      <w:r>
        <w:t>&gt;&gt;                                                                 i.numEvents -= n.count(),</w:t>
      </w:r>
    </w:p>
    <w:p w14:paraId="1800732E" w14:textId="77777777" w:rsidR="008C4CE2" w:rsidRDefault="008C4CE2" w:rsidP="008C4CE2">
      <w:pPr>
        <w:pStyle w:val="Heading1"/>
      </w:pPr>
      <w:r>
        <w:t>&gt;&gt;                                                                 l.push(n)</w:t>
      </w:r>
    </w:p>
    <w:p w14:paraId="644F6302" w14:textId="77777777" w:rsidR="008C4CE2" w:rsidRDefault="008C4CE2" w:rsidP="008C4CE2">
      <w:pPr>
        <w:pStyle w:val="Heading1"/>
      </w:pPr>
      <w:r>
        <w:t>&gt;&gt;                                                             }</w:t>
      </w:r>
    </w:p>
    <w:p w14:paraId="54962B04" w14:textId="77777777" w:rsidR="008C4CE2" w:rsidRDefault="008C4CE2" w:rsidP="008C4CE2">
      <w:pPr>
        <w:pStyle w:val="Heading1"/>
      </w:pPr>
      <w:r>
        <w:t>&gt;&gt;                                                         }</w:t>
      </w:r>
    </w:p>
    <w:p w14:paraId="1FFD0E2C" w14:textId="77777777" w:rsidR="008C4CE2" w:rsidRDefault="008C4CE2" w:rsidP="008C4CE2">
      <w:pPr>
        <w:pStyle w:val="Heading1"/>
      </w:pPr>
      <w:r>
        <w:t>&gt;&gt;                                                         ))</w:t>
      </w:r>
    </w:p>
    <w:p w14:paraId="4A158008" w14:textId="77777777" w:rsidR="008C4CE2" w:rsidRDefault="008C4CE2" w:rsidP="008C4CE2">
      <w:pPr>
        <w:pStyle w:val="Heading1"/>
      </w:pPr>
      <w:r>
        <w:t>&gt;&gt;                                                     }</w:t>
      </w:r>
    </w:p>
    <w:p w14:paraId="35DD88C6" w14:textId="77777777" w:rsidR="008C4CE2" w:rsidRDefault="008C4CE2" w:rsidP="008C4CE2">
      <w:pPr>
        <w:pStyle w:val="Heading1"/>
      </w:pPr>
      <w:r>
        <w:t>&gt;&gt;                                                     ))</w:t>
      </w:r>
    </w:p>
    <w:p w14:paraId="0ED4F3EB" w14:textId="77777777" w:rsidR="008C4CE2" w:rsidRDefault="008C4CE2" w:rsidP="008C4CE2">
      <w:pPr>
        <w:pStyle w:val="Heading1"/>
      </w:pPr>
      <w:r>
        <w:t>&gt;&gt;                                                 }</w:t>
      </w:r>
    </w:p>
    <w:p w14:paraId="1A9E25A3" w14:textId="77777777" w:rsidR="008C4CE2" w:rsidRDefault="008C4CE2" w:rsidP="008C4CE2">
      <w:pPr>
        <w:pStyle w:val="Heading1"/>
      </w:pPr>
      <w:r>
        <w:t>&gt;&gt;                                                 if (200 == t || 204 == t)</w:t>
      </w:r>
    </w:p>
    <w:p w14:paraId="40169896" w14:textId="77777777" w:rsidR="008C4CE2" w:rsidRDefault="008C4CE2" w:rsidP="008C4CE2">
      <w:pPr>
        <w:pStyle w:val="Heading1"/>
      </w:pPr>
      <w:r>
        <w:t>&gt;&gt;                                                     return void (s = 200);</w:t>
      </w:r>
    </w:p>
    <w:p w14:paraId="3DE87913" w14:textId="77777777" w:rsidR="008C4CE2" w:rsidRDefault="008C4CE2" w:rsidP="008C4CE2">
      <w:pPr>
        <w:pStyle w:val="Heading1"/>
      </w:pPr>
      <w:r>
        <w:t>&gt;&gt;                                                 ((m = t) &gt;= 300 &amp;&amp; m &lt; 500 &amp;&amp; 408 != m &amp;&amp; 429 != m || 501 == m || 505 == m || i.numEvents &lt;= 0) &amp;&amp; (f = !1),</w:t>
      </w:r>
    </w:p>
    <w:p w14:paraId="1A79ABCA" w14:textId="77777777" w:rsidR="008C4CE2" w:rsidRDefault="008C4CE2" w:rsidP="008C4CE2">
      <w:pPr>
        <w:pStyle w:val="Heading1"/>
      </w:pPr>
      <w:r>
        <w:t>&gt;&gt;                                                 s = 9e3 + t % 1e3</w:t>
      </w:r>
    </w:p>
    <w:p w14:paraId="48C02EB6" w14:textId="77777777" w:rsidR="008C4CE2" w:rsidRDefault="008C4CE2" w:rsidP="008C4CE2">
      <w:pPr>
        <w:pStyle w:val="Heading1"/>
      </w:pPr>
      <w:r>
        <w:t>&gt;&gt;                                             }</w:t>
      </w:r>
    </w:p>
    <w:p w14:paraId="0FCCDD27" w14:textId="77777777" w:rsidR="008C4CE2" w:rsidRDefault="008C4CE2" w:rsidP="008C4CE2">
      <w:pPr>
        <w:pStyle w:val="Heading1"/>
      </w:pPr>
      <w:r>
        <w:t>&gt;&gt;                                             if (f) {</w:t>
      </w:r>
    </w:p>
    <w:p w14:paraId="414CDD43" w14:textId="77777777" w:rsidR="008C4CE2" w:rsidRDefault="008C4CE2" w:rsidP="008C4CE2">
      <w:pPr>
        <w:pStyle w:val="Heading1"/>
      </w:pPr>
      <w:r>
        <w:t>&gt;&gt;                                                 s = 100;</w:t>
      </w:r>
    </w:p>
    <w:p w14:paraId="3CD120BE" w14:textId="77777777" w:rsidR="008C4CE2" w:rsidRDefault="008C4CE2" w:rsidP="008C4CE2">
      <w:pPr>
        <w:pStyle w:val="Heading1"/>
      </w:pPr>
      <w:r>
        <w:t>&gt;&gt;                                                 var p = i.retryCnt;</w:t>
      </w:r>
    </w:p>
    <w:p w14:paraId="3DE1E4DA" w14:textId="77777777" w:rsidR="008C4CE2" w:rsidRDefault="008C4CE2" w:rsidP="008C4CE2">
      <w:pPr>
        <w:pStyle w:val="Heading1"/>
      </w:pPr>
      <w:r>
        <w:t>&gt;&gt;                                                 0 === i.sendType &amp;&amp; (p &lt; r ? (c = !0,</w:t>
      </w:r>
    </w:p>
    <w:p w14:paraId="1E155225" w14:textId="77777777" w:rsidR="008C4CE2" w:rsidRDefault="008C4CE2" w:rsidP="008C4CE2">
      <w:pPr>
        <w:pStyle w:val="Heading1"/>
      </w:pPr>
      <w:r>
        <w:t>&gt;&gt;                                                 W((function() {</w:t>
      </w:r>
    </w:p>
    <w:p w14:paraId="32FD0BD7" w14:textId="77777777" w:rsidR="008C4CE2" w:rsidRDefault="008C4CE2" w:rsidP="008C4CE2">
      <w:pPr>
        <w:pStyle w:val="Heading1"/>
      </w:pPr>
      <w:r>
        <w:t>&gt;&gt;                                                     0 === i.sendType &amp;&amp; y--,</w:t>
      </w:r>
    </w:p>
    <w:p w14:paraId="30BC0C00" w14:textId="77777777" w:rsidR="008C4CE2" w:rsidRDefault="008C4CE2" w:rsidP="008C4CE2">
      <w:pPr>
        <w:pStyle w:val="Heading1"/>
      </w:pPr>
      <w:r>
        <w:t>&gt;&gt;                                                     q(i.batches, p + 1, i.isTeardown, E ? 2 : i.sendType, 5)</w:t>
      </w:r>
    </w:p>
    <w:p w14:paraId="39252E1F" w14:textId="77777777" w:rsidR="008C4CE2" w:rsidRDefault="008C4CE2" w:rsidP="008C4CE2">
      <w:pPr>
        <w:pStyle w:val="Heading1"/>
      </w:pPr>
      <w:r>
        <w:t>&gt;&gt;                                                 }</w:t>
      </w:r>
    </w:p>
    <w:p w14:paraId="62673819" w14:textId="77777777" w:rsidR="008C4CE2" w:rsidRDefault="008C4CE2" w:rsidP="008C4CE2">
      <w:pPr>
        <w:pStyle w:val="Heading1"/>
      </w:pPr>
      <w:r>
        <w:t>&gt;&gt;                                                 ), E, jr(p))) : (u = !0,</w:t>
      </w:r>
    </w:p>
    <w:p w14:paraId="2CDFF2F2" w14:textId="77777777" w:rsidR="008C4CE2" w:rsidRDefault="008C4CE2" w:rsidP="008C4CE2">
      <w:pPr>
        <w:pStyle w:val="Heading1"/>
      </w:pPr>
      <w:r>
        <w:t>&gt;&gt;                                                 E &amp;&amp; (s = 8001)))</w:t>
      </w:r>
    </w:p>
    <w:p w14:paraId="2677FBEB" w14:textId="77777777" w:rsidR="008C4CE2" w:rsidRDefault="008C4CE2" w:rsidP="008C4CE2">
      <w:pPr>
        <w:pStyle w:val="Heading1"/>
      </w:pPr>
      <w:r>
        <w:t>&gt;&gt;                                             }</w:t>
      </w:r>
    </w:p>
    <w:p w14:paraId="64081D37" w14:textId="77777777" w:rsidR="008C4CE2" w:rsidRDefault="008C4CE2" w:rsidP="008C4CE2">
      <w:pPr>
        <w:pStyle w:val="Heading1"/>
      </w:pPr>
      <w:r>
        <w:t>&gt;&gt;                                         } finally {</w:t>
      </w:r>
    </w:p>
    <w:p w14:paraId="2655C5B0" w14:textId="77777777" w:rsidR="008C4CE2" w:rsidRDefault="008C4CE2" w:rsidP="008C4CE2">
      <w:pPr>
        <w:pStyle w:val="Heading1"/>
      </w:pPr>
      <w:r>
        <w:t>&gt;&gt;                                             c || (b.setClockSkew(),</w:t>
      </w:r>
    </w:p>
    <w:p w14:paraId="438DAA55" w14:textId="77777777" w:rsidR="008C4CE2" w:rsidRDefault="008C4CE2" w:rsidP="008C4CE2">
      <w:pPr>
        <w:pStyle w:val="Heading1"/>
      </w:pPr>
      <w:r>
        <w:t>&gt;&gt;                                             function(t, n, r, i) {</w:t>
      </w:r>
    </w:p>
    <w:p w14:paraId="2CCC5DF7" w14:textId="77777777" w:rsidR="008C4CE2" w:rsidRDefault="008C4CE2" w:rsidP="008C4CE2">
      <w:pPr>
        <w:pStyle w:val="Heading1"/>
      </w:pPr>
      <w:r>
        <w:t>&gt;&gt;                                                 try {</w:t>
      </w:r>
    </w:p>
    <w:p w14:paraId="373D9377" w14:textId="77777777" w:rsidR="008C4CE2" w:rsidRDefault="008C4CE2" w:rsidP="008C4CE2">
      <w:pPr>
        <w:pStyle w:val="Heading1"/>
      </w:pPr>
      <w:r>
        <w:t>&gt;&gt;                                                     i &amp;&amp; a._backOffTransmission(),</w:t>
      </w:r>
    </w:p>
    <w:p w14:paraId="504F01B0" w14:textId="77777777" w:rsidR="008C4CE2" w:rsidRDefault="008C4CE2" w:rsidP="008C4CE2">
      <w:pPr>
        <w:pStyle w:val="Heading1"/>
      </w:pPr>
      <w:r>
        <w:t>&gt;&gt;                                                     200 === n &amp;&amp; (i || t.isSync || a._clearBackOff(),</w:t>
      </w:r>
    </w:p>
    <w:p w14:paraId="0200A564" w14:textId="77777777" w:rsidR="008C4CE2" w:rsidRDefault="008C4CE2" w:rsidP="008C4CE2">
      <w:pPr>
        <w:pStyle w:val="Heading1"/>
      </w:pPr>
      <w:r>
        <w:t>&gt;&gt;                                                     function(e) {</w:t>
      </w:r>
    </w:p>
    <w:p w14:paraId="6DD5A8BE" w14:textId="77777777" w:rsidR="008C4CE2" w:rsidRDefault="008C4CE2" w:rsidP="008C4CE2">
      <w:pPr>
        <w:pStyle w:val="Heading1"/>
      </w:pPr>
      <w:r>
        <w:t>&gt;&gt;                                                         if (I) {</w:t>
      </w:r>
    </w:p>
    <w:p w14:paraId="38B782CD" w14:textId="77777777" w:rsidR="008C4CE2" w:rsidRDefault="008C4CE2" w:rsidP="008C4CE2">
      <w:pPr>
        <w:pStyle w:val="Heading1"/>
      </w:pPr>
      <w:r>
        <w:t>&gt;&gt;                                                             var t = gr();</w:t>
      </w:r>
    </w:p>
    <w:p w14:paraId="7321D41A" w14:textId="77777777" w:rsidR="008C4CE2" w:rsidRDefault="008C4CE2" w:rsidP="008C4CE2">
      <w:pPr>
        <w:pStyle w:val="Heading1"/>
      </w:pPr>
      <w:r>
        <w:t>&gt;&gt;                                                             fe(e, (function(e) {</w:t>
      </w:r>
    </w:p>
    <w:p w14:paraId="73D2DD48" w14:textId="77777777" w:rsidR="008C4CE2" w:rsidRDefault="008C4CE2" w:rsidP="008C4CE2">
      <w:pPr>
        <w:pStyle w:val="Heading1"/>
      </w:pPr>
      <w:r>
        <w:t>&gt;&gt;                                                                 var n, r;</w:t>
      </w:r>
    </w:p>
    <w:p w14:paraId="7B800C76" w14:textId="77777777" w:rsidR="008C4CE2" w:rsidRDefault="008C4CE2" w:rsidP="008C4CE2">
      <w:pPr>
        <w:pStyle w:val="Heading1"/>
      </w:pPr>
      <w:r>
        <w:t>&gt;&gt;                                                                 e &amp;&amp; e.count() &gt; 0 &amp;&amp; (n = e.events(),</w:t>
      </w:r>
    </w:p>
    <w:p w14:paraId="7A6B0E10" w14:textId="77777777" w:rsidR="008C4CE2" w:rsidRDefault="008C4CE2" w:rsidP="008C4CE2">
      <w:pPr>
        <w:pStyle w:val="Heading1"/>
      </w:pPr>
      <w:r>
        <w:t>&gt;&gt;                                                                 r = t,</w:t>
      </w:r>
    </w:p>
    <w:p w14:paraId="78077E1C" w14:textId="77777777" w:rsidR="008C4CE2" w:rsidRDefault="008C4CE2" w:rsidP="008C4CE2">
      <w:pPr>
        <w:pStyle w:val="Heading1"/>
      </w:pPr>
      <w:r>
        <w:t>&gt;&gt;                                                                 I &amp;&amp; fe(n, (function(e) {</w:t>
      </w:r>
    </w:p>
    <w:p w14:paraId="527DF394" w14:textId="77777777" w:rsidR="008C4CE2" w:rsidRDefault="008C4CE2" w:rsidP="008C4CE2">
      <w:pPr>
        <w:pStyle w:val="Heading1"/>
      </w:pPr>
      <w:r>
        <w:t>&gt;&gt;                                                                     U(e.timings = e.timings || {}, "sendEventCompleted", r)</w:t>
      </w:r>
    </w:p>
    <w:p w14:paraId="44F654E6" w14:textId="77777777" w:rsidR="008C4CE2" w:rsidRDefault="008C4CE2" w:rsidP="008C4CE2">
      <w:pPr>
        <w:pStyle w:val="Heading1"/>
      </w:pPr>
      <w:r>
        <w:t>&gt;&gt;                                                                 }</w:t>
      </w:r>
    </w:p>
    <w:p w14:paraId="3923D71E" w14:textId="77777777" w:rsidR="008C4CE2" w:rsidRDefault="008C4CE2" w:rsidP="008C4CE2">
      <w:pPr>
        <w:pStyle w:val="Heading1"/>
      </w:pPr>
      <w:r>
        <w:t>&gt;&gt;                                                                 )))</w:t>
      </w:r>
    </w:p>
    <w:p w14:paraId="2F007264" w14:textId="77777777" w:rsidR="008C4CE2" w:rsidRDefault="008C4CE2" w:rsidP="008C4CE2">
      <w:pPr>
        <w:pStyle w:val="Heading1"/>
      </w:pPr>
      <w:r>
        <w:t>&gt;&gt;                                                             }</w:t>
      </w:r>
    </w:p>
    <w:p w14:paraId="3F312DA9" w14:textId="77777777" w:rsidR="008C4CE2" w:rsidRDefault="008C4CE2" w:rsidP="008C4CE2">
      <w:pPr>
        <w:pStyle w:val="Heading1"/>
      </w:pPr>
      <w:r>
        <w:t>&gt;&gt;                                                             ))</w:t>
      </w:r>
    </w:p>
    <w:p w14:paraId="5CB1833C" w14:textId="77777777" w:rsidR="008C4CE2" w:rsidRDefault="008C4CE2" w:rsidP="008C4CE2">
      <w:pPr>
        <w:pStyle w:val="Heading1"/>
      </w:pPr>
      <w:r>
        <w:t>&gt;&gt;                                                         }</w:t>
      </w:r>
    </w:p>
    <w:p w14:paraId="210482A5" w14:textId="77777777" w:rsidR="008C4CE2" w:rsidRDefault="008C4CE2" w:rsidP="008C4CE2">
      <w:pPr>
        <w:pStyle w:val="Heading1"/>
      </w:pPr>
      <w:r>
        <w:t>&gt;&gt;                                                     }(t.batches)),</w:t>
      </w:r>
    </w:p>
    <w:p w14:paraId="4514B25B" w14:textId="77777777" w:rsidR="008C4CE2" w:rsidRDefault="008C4CE2" w:rsidP="008C4CE2">
      <w:pPr>
        <w:pStyle w:val="Heading1"/>
      </w:pPr>
      <w:r>
        <w:t>&gt;&gt;                                                     $(t.batches, n, t.sendType, !0)</w:t>
      </w:r>
    </w:p>
    <w:p w14:paraId="460B32A9" w14:textId="77777777" w:rsidR="008C4CE2" w:rsidRDefault="008C4CE2" w:rsidP="008C4CE2">
      <w:pPr>
        <w:pStyle w:val="Heading1"/>
      </w:pPr>
      <w:r>
        <w:t>&gt;&gt;                                                 } finally {</w:t>
      </w:r>
    </w:p>
    <w:p w14:paraId="36A362EC" w14:textId="77777777" w:rsidR="008C4CE2" w:rsidRDefault="008C4CE2" w:rsidP="008C4CE2">
      <w:pPr>
        <w:pStyle w:val="Heading1"/>
      </w:pPr>
      <w:r>
        <w:t>&gt;&gt;                                                     0 === t.sendType &amp;&amp; (y--,</w:t>
      </w:r>
    </w:p>
    <w:p w14:paraId="3516D64B" w14:textId="77777777" w:rsidR="008C4CE2" w:rsidRDefault="008C4CE2" w:rsidP="008C4CE2">
      <w:pPr>
        <w:pStyle w:val="Heading1"/>
      </w:pPr>
      <w:r>
        <w:t>&gt;&gt;                                                     5 !== r &amp;&amp; e.sendQueuedRequests(t.sendType, r))</w:t>
      </w:r>
    </w:p>
    <w:p w14:paraId="4827DDED" w14:textId="77777777" w:rsidR="008C4CE2" w:rsidRDefault="008C4CE2" w:rsidP="008C4CE2">
      <w:pPr>
        <w:pStyle w:val="Heading1"/>
      </w:pPr>
      <w:r>
        <w:t>&gt;&gt;                                                 }</w:t>
      </w:r>
    </w:p>
    <w:p w14:paraId="3C79AF67" w14:textId="77777777" w:rsidR="008C4CE2" w:rsidRDefault="008C4CE2" w:rsidP="008C4CE2">
      <w:pPr>
        <w:pStyle w:val="Heading1"/>
      </w:pPr>
      <w:r>
        <w:t>&gt;&gt;                                             }(i, s, o, u)),</w:t>
      </w:r>
    </w:p>
    <w:p w14:paraId="234AE83F" w14:textId="77777777" w:rsidR="008C4CE2" w:rsidRDefault="008C4CE2" w:rsidP="008C4CE2">
      <w:pPr>
        <w:pStyle w:val="Heading1"/>
      </w:pPr>
      <w:r>
        <w:t>&gt;&gt;                                             $(l, 8004, i.sendType)</w:t>
      </w:r>
    </w:p>
    <w:p w14:paraId="0BBC8CF6" w14:textId="77777777" w:rsidR="008C4CE2" w:rsidRDefault="008C4CE2" w:rsidP="008C4CE2">
      <w:pPr>
        <w:pStyle w:val="Heading1"/>
      </w:pPr>
      <w:r>
        <w:t>&gt;&gt;                                         }</w:t>
      </w:r>
    </w:p>
    <w:p w14:paraId="5B786533" w14:textId="77777777" w:rsidR="008C4CE2" w:rsidRDefault="008C4CE2" w:rsidP="008C4CE2">
      <w:pPr>
        <w:pStyle w:val="Heading1"/>
      </w:pPr>
      <w:r>
        <w:t>&gt;&gt;                                         var m</w:t>
      </w:r>
    </w:p>
    <w:p w14:paraId="34CF3955" w14:textId="77777777" w:rsidR="008C4CE2" w:rsidRDefault="008C4CE2" w:rsidP="008C4CE2">
      <w:pPr>
        <w:pStyle w:val="Heading1"/>
      </w:pPr>
      <w:r>
        <w:t>&gt;&gt;                                     }(n, i, t, o)</w:t>
      </w:r>
    </w:p>
    <w:p w14:paraId="0CD749A0" w14:textId="77777777" w:rsidR="008C4CE2" w:rsidRDefault="008C4CE2" w:rsidP="008C4CE2">
      <w:pPr>
        <w:pStyle w:val="Heading1"/>
      </w:pPr>
      <w:r>
        <w:t>&gt;&gt;                                 }</w:t>
      </w:r>
    </w:p>
    <w:p w14:paraId="3A302723" w14:textId="77777777" w:rsidR="008C4CE2" w:rsidRDefault="008C4CE2" w:rsidP="008C4CE2">
      <w:pPr>
        <w:pStyle w:val="Heading1"/>
      </w:pPr>
      <w:r>
        <w:t>&gt;&gt;                                   , l = t.isTeardown || t.isSync;</w:t>
      </w:r>
    </w:p>
    <w:p w14:paraId="645A4367" w14:textId="77777777" w:rsidR="008C4CE2" w:rsidRDefault="008C4CE2" w:rsidP="008C4CE2">
      <w:pPr>
        <w:pStyle w:val="Heading1"/>
      </w:pPr>
      <w:r>
        <w:t>&gt;&gt;                                 try {</w:t>
      </w:r>
    </w:p>
    <w:p w14:paraId="75D8B083" w14:textId="77777777" w:rsidR="008C4CE2" w:rsidRDefault="008C4CE2" w:rsidP="008C4CE2">
      <w:pPr>
        <w:pStyle w:val="Heading1"/>
      </w:pPr>
      <w:r>
        <w:t>&gt;&gt;                                     p.sendPOST(n, i, l),</w:t>
      </w:r>
    </w:p>
    <w:p w14:paraId="14F89996" w14:textId="77777777" w:rsidR="008C4CE2" w:rsidRDefault="008C4CE2" w:rsidP="008C4CE2">
      <w:pPr>
        <w:pStyle w:val="Heading1"/>
      </w:pPr>
      <w:r>
        <w:t>&gt;&gt;                                     e.sendListener &amp;&amp; e.sendListener(x, n, l, t.isBeacon)</w:t>
      </w:r>
    </w:p>
    <w:p w14:paraId="2028DD0C" w14:textId="77777777" w:rsidR="008C4CE2" w:rsidRDefault="008C4CE2" w:rsidP="008C4CE2">
      <w:pPr>
        <w:pStyle w:val="Heading1"/>
      </w:pPr>
      <w:r>
        <w:t>&gt;&gt;                                 } catch (e) {</w:t>
      </w:r>
    </w:p>
    <w:p w14:paraId="5AB4C8C2" w14:textId="77777777" w:rsidR="008C4CE2" w:rsidRDefault="008C4CE2" w:rsidP="008C4CE2">
      <w:pPr>
        <w:pStyle w:val="Heading1"/>
      </w:pPr>
      <w:r>
        <w:t>&gt;&gt;                                     mt(s, "Unexpected exception sending payload. Ex:" + et(e)),</w:t>
      </w:r>
    </w:p>
    <w:p w14:paraId="6486AB8B" w14:textId="77777777" w:rsidR="008C4CE2" w:rsidRDefault="008C4CE2" w:rsidP="008C4CE2">
      <w:pPr>
        <w:pStyle w:val="Heading1"/>
      </w:pPr>
      <w:r>
        <w:t>&gt;&gt;                                     P(i, 0, {})</w:t>
      </w:r>
    </w:p>
    <w:p w14:paraId="1D6FD102" w14:textId="77777777" w:rsidR="008C4CE2" w:rsidRDefault="008C4CE2" w:rsidP="008C4CE2">
      <w:pPr>
        <w:pStyle w:val="Heading1"/>
      </w:pPr>
      <w:r>
        <w:t>&gt;&gt;                                 }</w:t>
      </w:r>
    </w:p>
    <w:p w14:paraId="65B20793" w14:textId="77777777" w:rsidR="008C4CE2" w:rsidRDefault="008C4CE2" w:rsidP="008C4CE2">
      <w:pPr>
        <w:pStyle w:val="Heading1"/>
      </w:pPr>
      <w:r>
        <w:t>&gt;&gt;                             }</w:t>
      </w:r>
    </w:p>
    <w:p w14:paraId="79D98809" w14:textId="77777777" w:rsidR="008C4CE2" w:rsidRDefault="008C4CE2" w:rsidP="008C4CE2">
      <w:pPr>
        <w:pStyle w:val="Heading1"/>
      </w:pPr>
      <w:r>
        <w:t>&gt;&gt;                             ),</w:t>
      </w:r>
    </w:p>
    <w:p w14:paraId="2944C838" w14:textId="77777777" w:rsidR="008C4CE2" w:rsidRDefault="008C4CE2" w:rsidP="008C4CE2">
      <w:pPr>
        <w:pStyle w:val="Heading1"/>
      </w:pPr>
      <w:r>
        <w:t>&gt;&gt;                             Fn(c, (function() {</w:t>
      </w:r>
    </w:p>
    <w:p w14:paraId="4EC1C510" w14:textId="77777777" w:rsidR="008C4CE2" w:rsidRDefault="008C4CE2" w:rsidP="008C4CE2">
      <w:pPr>
        <w:pStyle w:val="Heading1"/>
      </w:pPr>
      <w:r>
        <w:t>&gt;&gt;                                 return "HttpManager:_doPayloadSend.sender"</w:t>
      </w:r>
    </w:p>
    <w:p w14:paraId="7AB1E3E8" w14:textId="77777777" w:rsidR="008C4CE2" w:rsidRDefault="008C4CE2" w:rsidP="008C4CE2">
      <w:pPr>
        <w:pStyle w:val="Heading1"/>
      </w:pPr>
      <w:r>
        <w:t>&gt;&gt;                             }</w:t>
      </w:r>
    </w:p>
    <w:p w14:paraId="1581271B" w14:textId="77777777" w:rsidR="008C4CE2" w:rsidRDefault="008C4CE2" w:rsidP="008C4CE2">
      <w:pPr>
        <w:pStyle w:val="Heading1"/>
      </w:pPr>
      <w:r>
        <w:t>&gt;&gt;                             ), (function() {</w:t>
      </w:r>
    </w:p>
    <w:p w14:paraId="16C5F8F9" w14:textId="77777777" w:rsidR="008C4CE2" w:rsidRDefault="008C4CE2" w:rsidP="008C4CE2">
      <w:pPr>
        <w:pStyle w:val="Heading1"/>
      </w:pPr>
      <w:r>
        <w:t>&gt;&gt;                                 if (k)</w:t>
      </w:r>
    </w:p>
    <w:p w14:paraId="43ED2AD8" w14:textId="77777777" w:rsidR="008C4CE2" w:rsidRDefault="008C4CE2" w:rsidP="008C4CE2">
      <w:pPr>
        <w:pStyle w:val="Heading1"/>
      </w:pPr>
      <w:r>
        <w:t>&gt;&gt;                                     if (0 === t.sendType &amp;&amp; y++,</w:t>
      </w:r>
    </w:p>
    <w:p w14:paraId="7C9177C2" w14:textId="77777777" w:rsidR="008C4CE2" w:rsidRDefault="008C4CE2" w:rsidP="008C4CE2">
      <w:pPr>
        <w:pStyle w:val="Heading1"/>
      </w:pPr>
      <w:r>
        <w:t>&gt;&gt;                                     u &amp;&amp; !t.isBeacon &amp;&amp; 3 !== p._transport) {</w:t>
      </w:r>
    </w:p>
    <w:p w14:paraId="73AC3EC4" w14:textId="77777777" w:rsidR="008C4CE2" w:rsidRDefault="008C4CE2" w:rsidP="008C4CE2">
      <w:pPr>
        <w:pStyle w:val="Heading1"/>
      </w:pPr>
      <w:r>
        <w:t>&gt;&gt;                                         var n = {</w:t>
      </w:r>
    </w:p>
    <w:p w14:paraId="31F0D79F" w14:textId="77777777" w:rsidR="008C4CE2" w:rsidRDefault="008C4CE2" w:rsidP="008C4CE2">
      <w:pPr>
        <w:pStyle w:val="Heading1"/>
      </w:pPr>
      <w:r>
        <w:t>&gt;&gt;                                             data: x.data,</w:t>
      </w:r>
    </w:p>
    <w:p w14:paraId="7F8CB052" w14:textId="77777777" w:rsidR="008C4CE2" w:rsidRDefault="008C4CE2" w:rsidP="008C4CE2">
      <w:pPr>
        <w:pStyle w:val="Heading1"/>
      </w:pPr>
      <w:r>
        <w:t>&gt;&gt;                                             urlString: x.urlString,</w:t>
      </w:r>
    </w:p>
    <w:p w14:paraId="53553785" w14:textId="77777777" w:rsidR="008C4CE2" w:rsidRDefault="008C4CE2" w:rsidP="008C4CE2">
      <w:pPr>
        <w:pStyle w:val="Heading1"/>
      </w:pPr>
      <w:r>
        <w:t>&gt;&gt;                                             headers: pr({}, x.headers),</w:t>
      </w:r>
    </w:p>
    <w:p w14:paraId="073FBB5E" w14:textId="77777777" w:rsidR="008C4CE2" w:rsidRDefault="008C4CE2" w:rsidP="008C4CE2">
      <w:pPr>
        <w:pStyle w:val="Heading1"/>
      </w:pPr>
      <w:r>
        <w:t>&gt;&gt;                                             timeout: x.timeout,</w:t>
      </w:r>
    </w:p>
    <w:p w14:paraId="3303B4A7" w14:textId="77777777" w:rsidR="008C4CE2" w:rsidRDefault="008C4CE2" w:rsidP="008C4CE2">
      <w:pPr>
        <w:pStyle w:val="Heading1"/>
      </w:pPr>
      <w:r>
        <w:t>&gt;&gt;                                             disableXhrSync: x.disableXhrSync</w:t>
      </w:r>
    </w:p>
    <w:p w14:paraId="30364AA7" w14:textId="77777777" w:rsidR="008C4CE2" w:rsidRDefault="008C4CE2" w:rsidP="008C4CE2">
      <w:pPr>
        <w:pStyle w:val="Heading1"/>
      </w:pPr>
      <w:r>
        <w:t>&gt;&gt;                                         }</w:t>
      </w:r>
    </w:p>
    <w:p w14:paraId="2DDAB64C" w14:textId="77777777" w:rsidR="008C4CE2" w:rsidRDefault="008C4CE2" w:rsidP="008C4CE2">
      <w:pPr>
        <w:pStyle w:val="Heading1"/>
      </w:pPr>
      <w:r>
        <w:t>&gt;&gt;                                           , r = !1;</w:t>
      </w:r>
    </w:p>
    <w:p w14:paraId="3A903BFB" w14:textId="77777777" w:rsidR="008C4CE2" w:rsidRDefault="008C4CE2" w:rsidP="008C4CE2">
      <w:pPr>
        <w:pStyle w:val="Heading1"/>
      </w:pPr>
      <w:r>
        <w:t>&gt;&gt;                                         Fn(c, (function() {</w:t>
      </w:r>
    </w:p>
    <w:p w14:paraId="4A59D2C4" w14:textId="77777777" w:rsidR="008C4CE2" w:rsidRDefault="008C4CE2" w:rsidP="008C4CE2">
      <w:pPr>
        <w:pStyle w:val="Heading1"/>
      </w:pPr>
      <w:r>
        <w:t>&gt;&gt;                                             return "HttpManager:_doPayloadSend.sendHook"</w:t>
      </w:r>
    </w:p>
    <w:p w14:paraId="72F78716" w14:textId="77777777" w:rsidR="008C4CE2" w:rsidRDefault="008C4CE2" w:rsidP="008C4CE2">
      <w:pPr>
        <w:pStyle w:val="Heading1"/>
      </w:pPr>
      <w:r>
        <w:t>&gt;&gt;                                         }</w:t>
      </w:r>
    </w:p>
    <w:p w14:paraId="1D0647B0" w14:textId="77777777" w:rsidR="008C4CE2" w:rsidRDefault="008C4CE2" w:rsidP="008C4CE2">
      <w:pPr>
        <w:pStyle w:val="Heading1"/>
      </w:pPr>
      <w:r>
        <w:t>&gt;&gt;                                         ), (function() {</w:t>
      </w:r>
    </w:p>
    <w:p w14:paraId="14F8E59C" w14:textId="77777777" w:rsidR="008C4CE2" w:rsidRDefault="008C4CE2" w:rsidP="008C4CE2">
      <w:pPr>
        <w:pStyle w:val="Heading1"/>
      </w:pPr>
      <w:r>
        <w:t>&gt;&gt;                                             try {</w:t>
      </w:r>
    </w:p>
    <w:p w14:paraId="2B8D4DC4" w14:textId="77777777" w:rsidR="008C4CE2" w:rsidRDefault="008C4CE2" w:rsidP="008C4CE2">
      <w:pPr>
        <w:pStyle w:val="Heading1"/>
      </w:pPr>
      <w:r>
        <w:t>&gt;&gt;                                                 e.sendHook(n, (function(e) {</w:t>
      </w:r>
    </w:p>
    <w:p w14:paraId="66ED259A" w14:textId="77777777" w:rsidR="008C4CE2" w:rsidRDefault="008C4CE2" w:rsidP="008C4CE2">
      <w:pPr>
        <w:pStyle w:val="Heading1"/>
      </w:pPr>
      <w:r>
        <w:t>&gt;&gt;                                                     r = !0,</w:t>
      </w:r>
    </w:p>
    <w:p w14:paraId="32C87723" w14:textId="77777777" w:rsidR="008C4CE2" w:rsidRDefault="008C4CE2" w:rsidP="008C4CE2">
      <w:pPr>
        <w:pStyle w:val="Heading1"/>
      </w:pPr>
      <w:r>
        <w:t>&gt;&gt;                                                     C || e._thePayload || (e._thePayload = e._thePayload || x._thePayload,</w:t>
      </w:r>
    </w:p>
    <w:p w14:paraId="4F8F4CA9" w14:textId="77777777" w:rsidR="008C4CE2" w:rsidRDefault="008C4CE2" w:rsidP="008C4CE2">
      <w:pPr>
        <w:pStyle w:val="Heading1"/>
      </w:pPr>
      <w:r>
        <w:t>&gt;&gt;                                                     e._sendReason = e._sendReason || x._sendReason),</w:t>
      </w:r>
    </w:p>
    <w:p w14:paraId="477CCC28" w14:textId="77777777" w:rsidR="008C4CE2" w:rsidRDefault="008C4CE2" w:rsidP="008C4CE2">
      <w:pPr>
        <w:pStyle w:val="Heading1"/>
      </w:pPr>
      <w:r>
        <w:t>&gt;&gt;                                                     k(e)</w:t>
      </w:r>
    </w:p>
    <w:p w14:paraId="19B0EF6D" w14:textId="77777777" w:rsidR="008C4CE2" w:rsidRDefault="008C4CE2" w:rsidP="008C4CE2">
      <w:pPr>
        <w:pStyle w:val="Heading1"/>
      </w:pPr>
      <w:r>
        <w:t>&gt;&gt;                                                 }</w:t>
      </w:r>
    </w:p>
    <w:p w14:paraId="33DDFAB8" w14:textId="77777777" w:rsidR="008C4CE2" w:rsidRDefault="008C4CE2" w:rsidP="008C4CE2">
      <w:pPr>
        <w:pStyle w:val="Heading1"/>
      </w:pPr>
      <w:r>
        <w:t>&gt;&gt;                                                 ), t.isSync || t.isTeardown)</w:t>
      </w:r>
    </w:p>
    <w:p w14:paraId="65E841AE" w14:textId="77777777" w:rsidR="008C4CE2" w:rsidRDefault="008C4CE2" w:rsidP="008C4CE2">
      <w:pPr>
        <w:pStyle w:val="Heading1"/>
      </w:pPr>
      <w:r>
        <w:t>&gt;&gt;                                             } catch (e) {</w:t>
      </w:r>
    </w:p>
    <w:p w14:paraId="1A2C8C13" w14:textId="77777777" w:rsidR="008C4CE2" w:rsidRDefault="008C4CE2" w:rsidP="008C4CE2">
      <w:pPr>
        <w:pStyle w:val="Heading1"/>
      </w:pPr>
      <w:r>
        <w:t>&gt;&gt;                                                 r || k(x)</w:t>
      </w:r>
    </w:p>
    <w:p w14:paraId="3A0682E7" w14:textId="77777777" w:rsidR="008C4CE2" w:rsidRDefault="008C4CE2" w:rsidP="008C4CE2">
      <w:pPr>
        <w:pStyle w:val="Heading1"/>
      </w:pPr>
      <w:r>
        <w:t>&gt;&gt;                                             }</w:t>
      </w:r>
    </w:p>
    <w:p w14:paraId="26D8B521" w14:textId="77777777" w:rsidR="008C4CE2" w:rsidRDefault="008C4CE2" w:rsidP="008C4CE2">
      <w:pPr>
        <w:pStyle w:val="Heading1"/>
      </w:pPr>
      <w:r>
        <w:t>&gt;&gt;                                         }</w:t>
      </w:r>
    </w:p>
    <w:p w14:paraId="62A98B54" w14:textId="77777777" w:rsidR="008C4CE2" w:rsidRDefault="008C4CE2" w:rsidP="008C4CE2">
      <w:pPr>
        <w:pStyle w:val="Heading1"/>
      </w:pPr>
      <w:r>
        <w:t>&gt;&gt;                                         ))</w:t>
      </w:r>
    </w:p>
    <w:p w14:paraId="1D52F547" w14:textId="77777777" w:rsidR="008C4CE2" w:rsidRDefault="008C4CE2" w:rsidP="008C4CE2">
      <w:pPr>
        <w:pStyle w:val="Heading1"/>
      </w:pPr>
      <w:r>
        <w:t>&gt;&gt;                                     } else</w:t>
      </w:r>
    </w:p>
    <w:p w14:paraId="12985D84" w14:textId="77777777" w:rsidR="008C4CE2" w:rsidRDefault="008C4CE2" w:rsidP="008C4CE2">
      <w:pPr>
        <w:pStyle w:val="Heading1"/>
      </w:pPr>
      <w:r>
        <w:t>&gt;&gt;                                         k(x)</w:t>
      </w:r>
    </w:p>
    <w:p w14:paraId="7A4857AF" w14:textId="77777777" w:rsidR="008C4CE2" w:rsidRDefault="008C4CE2" w:rsidP="008C4CE2">
      <w:pPr>
        <w:pStyle w:val="Heading1"/>
      </w:pPr>
      <w:r>
        <w:t>&gt;&gt;                             }</w:t>
      </w:r>
    </w:p>
    <w:p w14:paraId="4458C065" w14:textId="77777777" w:rsidR="008C4CE2" w:rsidRDefault="008C4CE2" w:rsidP="008C4CE2">
      <w:pPr>
        <w:pStyle w:val="Heading1"/>
      </w:pPr>
      <w:r>
        <w:t>&gt;&gt;                             ))</w:t>
      </w:r>
    </w:p>
    <w:p w14:paraId="1BD9CB38" w14:textId="77777777" w:rsidR="008C4CE2" w:rsidRDefault="008C4CE2" w:rsidP="008C4CE2">
      <w:pPr>
        <w:pStyle w:val="Heading1"/>
      </w:pPr>
      <w:r>
        <w:t>&gt;&gt;                         }</w:t>
      </w:r>
    </w:p>
    <w:p w14:paraId="0D55E5BC" w14:textId="77777777" w:rsidR="008C4CE2" w:rsidRDefault="008C4CE2" w:rsidP="008C4CE2">
      <w:pPr>
        <w:pStyle w:val="Heading1"/>
      </w:pPr>
      <w:r>
        <w:t>&gt;&gt;                         ), (function() {</w:t>
      </w:r>
    </w:p>
    <w:p w14:paraId="335B0E3A" w14:textId="77777777" w:rsidR="008C4CE2" w:rsidRDefault="008C4CE2" w:rsidP="008C4CE2">
      <w:pPr>
        <w:pStyle w:val="Heading1"/>
      </w:pPr>
      <w:r>
        <w:t>&gt;&gt;                             return {</w:t>
      </w:r>
    </w:p>
    <w:p w14:paraId="473D9200" w14:textId="77777777" w:rsidR="008C4CE2" w:rsidRDefault="008C4CE2" w:rsidP="008C4CE2">
      <w:pPr>
        <w:pStyle w:val="Heading1"/>
      </w:pPr>
      <w:r>
        <w:t>&gt;&gt;                                 thePayload: t,</w:t>
      </w:r>
    </w:p>
    <w:p w14:paraId="2016D60E" w14:textId="77777777" w:rsidR="008C4CE2" w:rsidRDefault="008C4CE2" w:rsidP="008C4CE2">
      <w:pPr>
        <w:pStyle w:val="Heading1"/>
      </w:pPr>
      <w:r>
        <w:t>&gt;&gt;                                 serializationStart: n,</w:t>
      </w:r>
    </w:p>
    <w:p w14:paraId="271E9893" w14:textId="77777777" w:rsidR="008C4CE2" w:rsidRDefault="008C4CE2" w:rsidP="008C4CE2">
      <w:pPr>
        <w:pStyle w:val="Heading1"/>
      </w:pPr>
      <w:r>
        <w:t>&gt;&gt;                                 serializationCompleted: i,</w:t>
      </w:r>
    </w:p>
    <w:p w14:paraId="5BD00FCD" w14:textId="77777777" w:rsidR="008C4CE2" w:rsidRDefault="008C4CE2" w:rsidP="008C4CE2">
      <w:pPr>
        <w:pStyle w:val="Heading1"/>
      </w:pPr>
      <w:r>
        <w:t>&gt;&gt;                                 sendReason: o</w:t>
      </w:r>
    </w:p>
    <w:p w14:paraId="57FB017D" w14:textId="77777777" w:rsidR="008C4CE2" w:rsidRDefault="008C4CE2" w:rsidP="008C4CE2">
      <w:pPr>
        <w:pStyle w:val="Heading1"/>
      </w:pPr>
      <w:r>
        <w:t>&gt;&gt;                             }</w:t>
      </w:r>
    </w:p>
    <w:p w14:paraId="53750654" w14:textId="77777777" w:rsidR="008C4CE2" w:rsidRDefault="008C4CE2" w:rsidP="008C4CE2">
      <w:pPr>
        <w:pStyle w:val="Heading1"/>
      </w:pPr>
      <w:r>
        <w:t>&gt;&gt;                         }</w:t>
      </w:r>
    </w:p>
    <w:p w14:paraId="4B80B043" w14:textId="77777777" w:rsidR="008C4CE2" w:rsidRDefault="008C4CE2" w:rsidP="008C4CE2">
      <w:pPr>
        <w:pStyle w:val="Heading1"/>
      </w:pPr>
      <w:r>
        <w:t>&gt;&gt;                         ), t.isSync)</w:t>
      </w:r>
    </w:p>
    <w:p w14:paraId="22F6DBD3" w14:textId="77777777" w:rsidR="008C4CE2" w:rsidRDefault="008C4CE2" w:rsidP="008C4CE2">
      <w:pPr>
        <w:pStyle w:val="Heading1"/>
      </w:pPr>
      <w:r>
        <w:t>&gt;&gt;                     }</w:t>
      </w:r>
    </w:p>
    <w:p w14:paraId="735BED30" w14:textId="77777777" w:rsidR="008C4CE2" w:rsidRDefault="008C4CE2" w:rsidP="008C4CE2">
      <w:pPr>
        <w:pStyle w:val="Heading1"/>
      </w:pPr>
      <w:r>
        <w:t>&gt;&gt;                     t.sizeExceed &amp;&amp; t.sizeExceed.length &gt; 0 &amp;&amp; $(t.sizeExceed, 8003, t.sendType),</w:t>
      </w:r>
    </w:p>
    <w:p w14:paraId="28A74BD7" w14:textId="77777777" w:rsidR="008C4CE2" w:rsidRDefault="008C4CE2" w:rsidP="008C4CE2">
      <w:pPr>
        <w:pStyle w:val="Heading1"/>
      </w:pPr>
      <w:r>
        <w:t>&gt;&gt;                     t.failedEvts &amp;&amp; t.failedEvts.length &gt; 0 &amp;&amp; $(t.failedEvts, 8002, t.sendType)</w:t>
      </w:r>
    </w:p>
    <w:p w14:paraId="35154542" w14:textId="77777777" w:rsidR="008C4CE2" w:rsidRDefault="008C4CE2" w:rsidP="008C4CE2">
      <w:pPr>
        <w:pStyle w:val="Heading1"/>
      </w:pPr>
      <w:r>
        <w:t>&gt;&gt;                 }</w:t>
      </w:r>
    </w:p>
    <w:p w14:paraId="0C0EB9C4" w14:textId="77777777" w:rsidR="008C4CE2" w:rsidRDefault="008C4CE2" w:rsidP="008C4CE2">
      <w:pPr>
        <w:pStyle w:val="Heading1"/>
      </w:pPr>
      <w:r>
        <w:t>&gt;&gt;                 function W(e, t, n) {</w:t>
      </w:r>
    </w:p>
    <w:p w14:paraId="2BF93DF1" w14:textId="77777777" w:rsidR="008C4CE2" w:rsidRDefault="008C4CE2" w:rsidP="008C4CE2">
      <w:pPr>
        <w:pStyle w:val="Heading1"/>
      </w:pPr>
      <w:r>
        <w:t>&gt;&gt;                     t ? e() : o.set(e, n)</w:t>
      </w:r>
    </w:p>
    <w:p w14:paraId="13CA00B3" w14:textId="77777777" w:rsidR="008C4CE2" w:rsidRDefault="008C4CE2" w:rsidP="008C4CE2">
      <w:pPr>
        <w:pStyle w:val="Heading1"/>
      </w:pPr>
      <w:r>
        <w:t>&gt;&gt;                 }</w:t>
      </w:r>
    </w:p>
    <w:p w14:paraId="478984B4" w14:textId="77777777" w:rsidR="008C4CE2" w:rsidRDefault="008C4CE2" w:rsidP="008C4CE2">
      <w:pPr>
        <w:pStyle w:val="Heading1"/>
      </w:pPr>
      <w:r>
        <w:t>&gt;&gt;                 function Z(t) {</w:t>
      </w:r>
    </w:p>
    <w:p w14:paraId="01B4D7A5" w14:textId="77777777" w:rsidR="008C4CE2" w:rsidRDefault="008C4CE2" w:rsidP="008C4CE2">
      <w:pPr>
        <w:pStyle w:val="Heading1"/>
      </w:pPr>
      <w:r>
        <w:t>&gt;&gt;                     var n = e._responseHandlers;</w:t>
      </w:r>
    </w:p>
    <w:p w14:paraId="11C177C9" w14:textId="77777777" w:rsidR="008C4CE2" w:rsidRDefault="008C4CE2" w:rsidP="008C4CE2">
      <w:pPr>
        <w:pStyle w:val="Heading1"/>
      </w:pPr>
      <w:r>
        <w:t>&gt;&gt;                     try {</w:t>
      </w:r>
    </w:p>
    <w:p w14:paraId="461D1F41" w14:textId="77777777" w:rsidR="008C4CE2" w:rsidRDefault="008C4CE2" w:rsidP="008C4CE2">
      <w:pPr>
        <w:pStyle w:val="Heading1"/>
      </w:pPr>
      <w:r>
        <w:t>&gt;&gt;                         for (var r = 0; r &lt; n.length; r++)</w:t>
      </w:r>
    </w:p>
    <w:p w14:paraId="6644EB29" w14:textId="77777777" w:rsidR="008C4CE2" w:rsidRDefault="008C4CE2" w:rsidP="008C4CE2">
      <w:pPr>
        <w:pStyle w:val="Heading1"/>
      </w:pPr>
      <w:r>
        <w:t>&gt;&gt;                             try {</w:t>
      </w:r>
    </w:p>
    <w:p w14:paraId="7CFE68F8" w14:textId="77777777" w:rsidR="008C4CE2" w:rsidRDefault="008C4CE2" w:rsidP="008C4CE2">
      <w:pPr>
        <w:pStyle w:val="Heading1"/>
      </w:pPr>
      <w:r>
        <w:t>&gt;&gt;                                 n[r](t)</w:t>
      </w:r>
    </w:p>
    <w:p w14:paraId="470DF392" w14:textId="77777777" w:rsidR="008C4CE2" w:rsidRDefault="008C4CE2" w:rsidP="008C4CE2">
      <w:pPr>
        <w:pStyle w:val="Heading1"/>
      </w:pPr>
      <w:r>
        <w:t>&gt;&gt;                             } catch (e) {</w:t>
      </w:r>
    </w:p>
    <w:p w14:paraId="7D45FD14" w14:textId="77777777" w:rsidR="008C4CE2" w:rsidRDefault="008C4CE2" w:rsidP="008C4CE2">
      <w:pPr>
        <w:pStyle w:val="Heading1"/>
      </w:pPr>
      <w:r>
        <w:t>&gt;&gt;                                 gt(s, 1, 519, "Response handler failed: " + e)</w:t>
      </w:r>
    </w:p>
    <w:p w14:paraId="010AEEB1" w14:textId="77777777" w:rsidR="008C4CE2" w:rsidRDefault="008C4CE2" w:rsidP="008C4CE2">
      <w:pPr>
        <w:pStyle w:val="Heading1"/>
      </w:pPr>
      <w:r>
        <w:t>&gt;&gt;                             }</w:t>
      </w:r>
    </w:p>
    <w:p w14:paraId="1B73AAAF" w14:textId="77777777" w:rsidR="008C4CE2" w:rsidRDefault="008C4CE2" w:rsidP="008C4CE2">
      <w:pPr>
        <w:pStyle w:val="Heading1"/>
      </w:pPr>
      <w:r>
        <w:t>&gt;&gt;                         if (t) {</w:t>
      </w:r>
    </w:p>
    <w:p w14:paraId="3F67BFC3" w14:textId="77777777" w:rsidR="008C4CE2" w:rsidRDefault="008C4CE2" w:rsidP="008C4CE2">
      <w:pPr>
        <w:pStyle w:val="Heading1"/>
      </w:pPr>
      <w:r>
        <w:t>&gt;&gt;                             var i = JSON.parse(t);</w:t>
      </w:r>
    </w:p>
    <w:p w14:paraId="0A34660F" w14:textId="77777777" w:rsidR="008C4CE2" w:rsidRDefault="008C4CE2" w:rsidP="008C4CE2">
      <w:pPr>
        <w:pStyle w:val="Heading1"/>
      </w:pPr>
      <w:r>
        <w:t>&gt;&gt;                             cr(i.webResult) &amp;&amp; cr(i.webResult.msfpc) &amp;&amp; u.set("MSFPC", i.webResult.msfpc, 31536e3)</w:t>
      </w:r>
    </w:p>
    <w:p w14:paraId="173C10E3" w14:textId="77777777" w:rsidR="008C4CE2" w:rsidRDefault="008C4CE2" w:rsidP="008C4CE2">
      <w:pPr>
        <w:pStyle w:val="Heading1"/>
      </w:pPr>
      <w:r>
        <w:t>&gt;&gt;                         }</w:t>
      </w:r>
    </w:p>
    <w:p w14:paraId="76609A38" w14:textId="77777777" w:rsidR="008C4CE2" w:rsidRDefault="008C4CE2" w:rsidP="008C4CE2">
      <w:pPr>
        <w:pStyle w:val="Heading1"/>
      </w:pPr>
      <w:r>
        <w:t>&gt;&gt;                     } catch (e) {}</w:t>
      </w:r>
    </w:p>
    <w:p w14:paraId="73095AAA" w14:textId="77777777" w:rsidR="008C4CE2" w:rsidRDefault="008C4CE2" w:rsidP="008C4CE2">
      <w:pPr>
        <w:pStyle w:val="Heading1"/>
      </w:pPr>
      <w:r>
        <w:t>&gt;&gt;                 }</w:t>
      </w:r>
    </w:p>
    <w:p w14:paraId="48E82391" w14:textId="77777777" w:rsidR="008C4CE2" w:rsidRDefault="008C4CE2" w:rsidP="008C4CE2">
      <w:pPr>
        <w:pStyle w:val="Heading1"/>
      </w:pPr>
      <w:r>
        <w:t>&gt;&gt;                 function $(e, t, n, r) {</w:t>
      </w:r>
    </w:p>
    <w:p w14:paraId="0CA95C9A" w14:textId="77777777" w:rsidR="008C4CE2" w:rsidRDefault="008C4CE2" w:rsidP="008C4CE2">
      <w:pPr>
        <w:pStyle w:val="Heading1"/>
      </w:pPr>
      <w:r>
        <w:t>&gt;&gt;                     if (e &amp;&amp; e.length &gt; 0 &amp;&amp; i) {</w:t>
      </w:r>
    </w:p>
    <w:p w14:paraId="58523B23" w14:textId="77777777" w:rsidR="008C4CE2" w:rsidRDefault="008C4CE2" w:rsidP="008C4CE2">
      <w:pPr>
        <w:pStyle w:val="Heading1"/>
      </w:pPr>
      <w:r>
        <w:t>&gt;&gt;                         var o = i[function(e) {</w:t>
      </w:r>
    </w:p>
    <w:p w14:paraId="65B39A95" w14:textId="77777777" w:rsidR="008C4CE2" w:rsidRDefault="008C4CE2" w:rsidP="008C4CE2">
      <w:pPr>
        <w:pStyle w:val="Heading1"/>
      </w:pPr>
      <w:r>
        <w:t>&gt;&gt;                             var t = Pr[e];</w:t>
      </w:r>
    </w:p>
    <w:p w14:paraId="363E4369" w14:textId="77777777" w:rsidR="008C4CE2" w:rsidRDefault="008C4CE2" w:rsidP="008C4CE2">
      <w:pPr>
        <w:pStyle w:val="Heading1"/>
      </w:pPr>
      <w:r>
        <w:t>&gt;&gt;                             cr(t) || (t = "oth",</w:t>
      </w:r>
    </w:p>
    <w:p w14:paraId="0DACE199" w14:textId="77777777" w:rsidR="008C4CE2" w:rsidRDefault="008C4CE2" w:rsidP="008C4CE2">
      <w:pPr>
        <w:pStyle w:val="Heading1"/>
      </w:pPr>
      <w:r>
        <w:t>&gt;&gt;                             e &gt;= 9e3 &amp;&amp; e &lt;= 9999 ? t = "rspFail" : e &gt;= 8e3 &amp;&amp; e &lt;= 8999 ? t = "drop" : e &gt;= 1e3 &amp;&amp; e &lt;= 1999 &amp;&amp; (t = "send"));</w:t>
      </w:r>
    </w:p>
    <w:p w14:paraId="3C5764E0" w14:textId="77777777" w:rsidR="008C4CE2" w:rsidRDefault="008C4CE2" w:rsidP="008C4CE2">
      <w:pPr>
        <w:pStyle w:val="Heading1"/>
      </w:pPr>
      <w:r>
        <w:t>&gt;&gt;                             return t</w:t>
      </w:r>
    </w:p>
    <w:p w14:paraId="7FC5CB59" w14:textId="77777777" w:rsidR="008C4CE2" w:rsidRDefault="008C4CE2" w:rsidP="008C4CE2">
      <w:pPr>
        <w:pStyle w:val="Heading1"/>
      </w:pPr>
      <w:r>
        <w:t>&gt;&gt;                         }(t)];</w:t>
      </w:r>
    </w:p>
    <w:p w14:paraId="62171DB3" w14:textId="77777777" w:rsidR="008C4CE2" w:rsidRDefault="008C4CE2" w:rsidP="008C4CE2">
      <w:pPr>
        <w:pStyle w:val="Heading1"/>
      </w:pPr>
      <w:r>
        <w:t>&gt;&gt;                         if (o) {</w:t>
      </w:r>
    </w:p>
    <w:p w14:paraId="2BDB4C59" w14:textId="77777777" w:rsidR="008C4CE2" w:rsidRDefault="008C4CE2" w:rsidP="008C4CE2">
      <w:pPr>
        <w:pStyle w:val="Heading1"/>
      </w:pPr>
      <w:r>
        <w:t>&gt;&gt;                             var a = 0 !== n;</w:t>
      </w:r>
    </w:p>
    <w:p w14:paraId="170CB086" w14:textId="77777777" w:rsidR="008C4CE2" w:rsidRDefault="008C4CE2" w:rsidP="008C4CE2">
      <w:pPr>
        <w:pStyle w:val="Heading1"/>
      </w:pPr>
      <w:r>
        <w:t>&gt;&gt;                             Fn(c, (function() {</w:t>
      </w:r>
    </w:p>
    <w:p w14:paraId="5CDCD560" w14:textId="77777777" w:rsidR="008C4CE2" w:rsidRDefault="008C4CE2" w:rsidP="008C4CE2">
      <w:pPr>
        <w:pStyle w:val="Heading1"/>
      </w:pPr>
      <w:r>
        <w:t>&gt;&gt;                                 return "HttpManager:_sendBatchesNotification"</w:t>
      </w:r>
    </w:p>
    <w:p w14:paraId="1EF2B5C5" w14:textId="77777777" w:rsidR="008C4CE2" w:rsidRDefault="008C4CE2" w:rsidP="008C4CE2">
      <w:pPr>
        <w:pStyle w:val="Heading1"/>
      </w:pPr>
      <w:r>
        <w:t>&gt;&gt;                             }</w:t>
      </w:r>
    </w:p>
    <w:p w14:paraId="6033FDA3" w14:textId="77777777" w:rsidR="008C4CE2" w:rsidRDefault="008C4CE2" w:rsidP="008C4CE2">
      <w:pPr>
        <w:pStyle w:val="Heading1"/>
      </w:pPr>
      <w:r>
        <w:t>&gt;&gt;                             ), (function() {</w:t>
      </w:r>
    </w:p>
    <w:p w14:paraId="45964376" w14:textId="77777777" w:rsidR="008C4CE2" w:rsidRDefault="008C4CE2" w:rsidP="008C4CE2">
      <w:pPr>
        <w:pStyle w:val="Heading1"/>
      </w:pPr>
      <w:r>
        <w:t>&gt;&gt;                                 W((function() {</w:t>
      </w:r>
    </w:p>
    <w:p w14:paraId="30A6D943" w14:textId="77777777" w:rsidR="008C4CE2" w:rsidRDefault="008C4CE2" w:rsidP="008C4CE2">
      <w:pPr>
        <w:pStyle w:val="Heading1"/>
      </w:pPr>
      <w:r>
        <w:t>&gt;&gt;                                     try {</w:t>
      </w:r>
    </w:p>
    <w:p w14:paraId="0BE9BF8D" w14:textId="77777777" w:rsidR="008C4CE2" w:rsidRDefault="008C4CE2" w:rsidP="008C4CE2">
      <w:pPr>
        <w:pStyle w:val="Heading1"/>
      </w:pPr>
      <w:r>
        <w:t>&gt;&gt;                                         o.call(i, e, t, a, n)</w:t>
      </w:r>
    </w:p>
    <w:p w14:paraId="21664064" w14:textId="77777777" w:rsidR="008C4CE2" w:rsidRDefault="008C4CE2" w:rsidP="008C4CE2">
      <w:pPr>
        <w:pStyle w:val="Heading1"/>
      </w:pPr>
      <w:r>
        <w:t>&gt;&gt;                                     } catch (e) {</w:t>
      </w:r>
    </w:p>
    <w:p w14:paraId="6AC110B2" w14:textId="77777777" w:rsidR="008C4CE2" w:rsidRDefault="008C4CE2" w:rsidP="008C4CE2">
      <w:pPr>
        <w:pStyle w:val="Heading1"/>
      </w:pPr>
      <w:r>
        <w:t>&gt;&gt;                                         gt(s, 1, 74, "send request notification failed: " + e)</w:t>
      </w:r>
    </w:p>
    <w:p w14:paraId="0BAA6ABD" w14:textId="77777777" w:rsidR="008C4CE2" w:rsidRDefault="008C4CE2" w:rsidP="008C4CE2">
      <w:pPr>
        <w:pStyle w:val="Heading1"/>
      </w:pPr>
      <w:r>
        <w:t>&gt;&gt;                                     }</w:t>
      </w:r>
    </w:p>
    <w:p w14:paraId="23CD819F" w14:textId="77777777" w:rsidR="008C4CE2" w:rsidRDefault="008C4CE2" w:rsidP="008C4CE2">
      <w:pPr>
        <w:pStyle w:val="Heading1"/>
      </w:pPr>
      <w:r>
        <w:t>&gt;&gt;                                 }</w:t>
      </w:r>
    </w:p>
    <w:p w14:paraId="1DF263A4" w14:textId="77777777" w:rsidR="008C4CE2" w:rsidRDefault="008C4CE2" w:rsidP="008C4CE2">
      <w:pPr>
        <w:pStyle w:val="Heading1"/>
      </w:pPr>
      <w:r>
        <w:t>&gt;&gt;                                 ), r || a, 0)</w:t>
      </w:r>
    </w:p>
    <w:p w14:paraId="76E54ADD" w14:textId="77777777" w:rsidR="008C4CE2" w:rsidRDefault="008C4CE2" w:rsidP="008C4CE2">
      <w:pPr>
        <w:pStyle w:val="Heading1"/>
      </w:pPr>
      <w:r>
        <w:t>&gt;&gt;                             }</w:t>
      </w:r>
    </w:p>
    <w:p w14:paraId="5575FAA4" w14:textId="77777777" w:rsidR="008C4CE2" w:rsidRDefault="008C4CE2" w:rsidP="008C4CE2">
      <w:pPr>
        <w:pStyle w:val="Heading1"/>
      </w:pPr>
      <w:r>
        <w:t>&gt;&gt;                             ), (function() {</w:t>
      </w:r>
    </w:p>
    <w:p w14:paraId="2A1D573F" w14:textId="77777777" w:rsidR="008C4CE2" w:rsidRDefault="008C4CE2" w:rsidP="008C4CE2">
      <w:pPr>
        <w:pStyle w:val="Heading1"/>
      </w:pPr>
      <w:r>
        <w:t>&gt;&gt;                                 return {</w:t>
      </w:r>
    </w:p>
    <w:p w14:paraId="42A8D46B" w14:textId="77777777" w:rsidR="008C4CE2" w:rsidRDefault="008C4CE2" w:rsidP="008C4CE2">
      <w:pPr>
        <w:pStyle w:val="Heading1"/>
      </w:pPr>
      <w:r>
        <w:t>&gt;&gt;                                     batches: z(e),</w:t>
      </w:r>
    </w:p>
    <w:p w14:paraId="61E9E01D" w14:textId="77777777" w:rsidR="008C4CE2" w:rsidRDefault="008C4CE2" w:rsidP="008C4CE2">
      <w:pPr>
        <w:pStyle w:val="Heading1"/>
      </w:pPr>
      <w:r>
        <w:t>&gt;&gt;                                     reason: t,</w:t>
      </w:r>
    </w:p>
    <w:p w14:paraId="6447B12B" w14:textId="77777777" w:rsidR="008C4CE2" w:rsidRDefault="008C4CE2" w:rsidP="008C4CE2">
      <w:pPr>
        <w:pStyle w:val="Heading1"/>
      </w:pPr>
      <w:r>
        <w:t>&gt;&gt;                                     isSync: a,</w:t>
      </w:r>
    </w:p>
    <w:p w14:paraId="2D64A965" w14:textId="77777777" w:rsidR="008C4CE2" w:rsidRDefault="008C4CE2" w:rsidP="008C4CE2">
      <w:pPr>
        <w:pStyle w:val="Heading1"/>
      </w:pPr>
      <w:r>
        <w:t>&gt;&gt;                                     sendSync: r,</w:t>
      </w:r>
    </w:p>
    <w:p w14:paraId="09C35B51" w14:textId="77777777" w:rsidR="008C4CE2" w:rsidRDefault="008C4CE2" w:rsidP="008C4CE2">
      <w:pPr>
        <w:pStyle w:val="Heading1"/>
      </w:pPr>
      <w:r>
        <w:t>&gt;&gt;                                     sendType: n</w:t>
      </w:r>
    </w:p>
    <w:p w14:paraId="2692DAD0" w14:textId="77777777" w:rsidR="008C4CE2" w:rsidRDefault="008C4CE2" w:rsidP="008C4CE2">
      <w:pPr>
        <w:pStyle w:val="Heading1"/>
      </w:pPr>
      <w:r>
        <w:t>&gt;&gt;                                 }</w:t>
      </w:r>
    </w:p>
    <w:p w14:paraId="6AE133BA" w14:textId="77777777" w:rsidR="008C4CE2" w:rsidRDefault="008C4CE2" w:rsidP="008C4CE2">
      <w:pPr>
        <w:pStyle w:val="Heading1"/>
      </w:pPr>
      <w:r>
        <w:t>&gt;&gt;                             }</w:t>
      </w:r>
    </w:p>
    <w:p w14:paraId="5C8A626D" w14:textId="77777777" w:rsidR="008C4CE2" w:rsidRDefault="008C4CE2" w:rsidP="008C4CE2">
      <w:pPr>
        <w:pStyle w:val="Heading1"/>
      </w:pPr>
      <w:r>
        <w:t>&gt;&gt;                             ), !a)</w:t>
      </w:r>
    </w:p>
    <w:p w14:paraId="43EED32D" w14:textId="77777777" w:rsidR="008C4CE2" w:rsidRDefault="008C4CE2" w:rsidP="008C4CE2">
      <w:pPr>
        <w:pStyle w:val="Heading1"/>
      </w:pPr>
      <w:r>
        <w:t>&gt;&gt;                         }</w:t>
      </w:r>
    </w:p>
    <w:p w14:paraId="3C284E8C" w14:textId="77777777" w:rsidR="008C4CE2" w:rsidRDefault="008C4CE2" w:rsidP="008C4CE2">
      <w:pPr>
        <w:pStyle w:val="Heading1"/>
      </w:pPr>
      <w:r>
        <w:t>&gt;&gt;                     }</w:t>
      </w:r>
    </w:p>
    <w:p w14:paraId="715A2B98" w14:textId="77777777" w:rsidR="008C4CE2" w:rsidRDefault="008C4CE2" w:rsidP="008C4CE2">
      <w:pPr>
        <w:pStyle w:val="Heading1"/>
      </w:pPr>
      <w:r>
        <w:t>&gt;&gt;                 }</w:t>
      </w:r>
    </w:p>
    <w:p w14:paraId="2B476526" w14:textId="77777777" w:rsidR="008C4CE2" w:rsidRDefault="008C4CE2" w:rsidP="008C4CE2">
      <w:pPr>
        <w:pStyle w:val="Heading1"/>
      </w:pPr>
      <w:r>
        <w:t>&gt;&gt;                 e.initialize = function(e, t, n, r, i) {</w:t>
      </w:r>
    </w:p>
    <w:p w14:paraId="6D003141" w14:textId="77777777" w:rsidR="008C4CE2" w:rsidRDefault="008C4CE2" w:rsidP="008C4CE2">
      <w:pPr>
        <w:pStyle w:val="Heading1"/>
      </w:pPr>
      <w:r>
        <w:t>&gt;&gt;                     var o;</w:t>
      </w:r>
    </w:p>
    <w:p w14:paraId="3B6E6B45" w14:textId="77777777" w:rsidR="008C4CE2" w:rsidRDefault="008C4CE2" w:rsidP="008C4CE2">
      <w:pPr>
        <w:pStyle w:val="Heading1"/>
      </w:pPr>
      <w:r>
        <w:t>&gt;&gt;                     i || (i = {}),</w:t>
      </w:r>
    </w:p>
    <w:p w14:paraId="16161C32" w14:textId="77777777" w:rsidR="008C4CE2" w:rsidRDefault="008C4CE2" w:rsidP="008C4CE2">
      <w:pPr>
        <w:pStyle w:val="Heading1"/>
      </w:pPr>
      <w:r>
        <w:t>&gt;&gt;                     p = e + p,</w:t>
      </w:r>
    </w:p>
    <w:p w14:paraId="694473BE" w14:textId="77777777" w:rsidR="008C4CE2" w:rsidRDefault="008C4CE2" w:rsidP="008C4CE2">
      <w:pPr>
        <w:pStyle w:val="Heading1"/>
      </w:pPr>
      <w:r>
        <w:t>&gt;&gt;                     j = !!G(i.avoidOptions) || !i.avoidOptions,</w:t>
      </w:r>
    </w:p>
    <w:p w14:paraId="0219281A" w14:textId="77777777" w:rsidR="008C4CE2" w:rsidRDefault="008C4CE2" w:rsidP="008C4CE2">
      <w:pPr>
        <w:pStyle w:val="Heading1"/>
      </w:pPr>
      <w:r>
        <w:t>&gt;&gt;                     c = t,</w:t>
      </w:r>
    </w:p>
    <w:p w14:paraId="1A242C63" w14:textId="77777777" w:rsidR="008C4CE2" w:rsidRDefault="008C4CE2" w:rsidP="008C4CE2">
      <w:pPr>
        <w:pStyle w:val="Heading1"/>
      </w:pPr>
      <w:r>
        <w:t>&gt;&gt;                     u = t.getCookieMgr(),</w:t>
      </w:r>
    </w:p>
    <w:p w14:paraId="78C79B9E" w14:textId="77777777" w:rsidR="008C4CE2" w:rsidRDefault="008C4CE2" w:rsidP="008C4CE2">
      <w:pPr>
        <w:pStyle w:val="Heading1"/>
      </w:pPr>
      <w:r>
        <w:t>&gt;&gt;                     I = !c.config.disableEventTimings;</w:t>
      </w:r>
    </w:p>
    <w:p w14:paraId="1CAA0273" w14:textId="77777777" w:rsidR="008C4CE2" w:rsidRDefault="008C4CE2" w:rsidP="008C4CE2">
      <w:pPr>
        <w:pStyle w:val="Heading1"/>
      </w:pPr>
      <w:r>
        <w:t>&gt;&gt;                     var d = !!c.config.enableCompoundKey;</w:t>
      </w:r>
    </w:p>
    <w:p w14:paraId="412CA79B" w14:textId="77777777" w:rsidR="008C4CE2" w:rsidRDefault="008C4CE2" w:rsidP="008C4CE2">
      <w:pPr>
        <w:pStyle w:val="Heading1"/>
      </w:pPr>
      <w:r>
        <w:t>&gt;&gt;                     s = (a = n).diagLog();</w:t>
      </w:r>
    </w:p>
    <w:p w14:paraId="6926B721" w14:textId="77777777" w:rsidR="008C4CE2" w:rsidRDefault="008C4CE2" w:rsidP="008C4CE2">
      <w:pPr>
        <w:pStyle w:val="Heading1"/>
      </w:pPr>
      <w:r>
        <w:t>&gt;&gt;                     var g = i.valueSanitizer</w:t>
      </w:r>
    </w:p>
    <w:p w14:paraId="0D4C5451" w14:textId="77777777" w:rsidR="008C4CE2" w:rsidRDefault="008C4CE2" w:rsidP="008C4CE2">
      <w:pPr>
        <w:pStyle w:val="Heading1"/>
      </w:pPr>
      <w:r>
        <w:t>&gt;&gt;                       , m = i.stringifyObjects;</w:t>
      </w:r>
    </w:p>
    <w:p w14:paraId="444B6D69" w14:textId="77777777" w:rsidR="008C4CE2" w:rsidRDefault="008C4CE2" w:rsidP="008C4CE2">
      <w:pPr>
        <w:pStyle w:val="Heading1"/>
      </w:pPr>
      <w:r>
        <w:t>&gt;&gt;                     G(i.enableCompoundKey) || (d = !!i.enableCompoundKey),</w:t>
      </w:r>
    </w:p>
    <w:p w14:paraId="1CB121A6" w14:textId="77777777" w:rsidR="008C4CE2" w:rsidRDefault="008C4CE2" w:rsidP="008C4CE2">
      <w:pPr>
        <w:pStyle w:val="Heading1"/>
      </w:pPr>
      <w:r>
        <w:t>&gt;&gt;                     f = i.xhrTimeout,</w:t>
      </w:r>
    </w:p>
    <w:p w14:paraId="5264A23D" w14:textId="77777777" w:rsidR="008C4CE2" w:rsidRDefault="008C4CE2" w:rsidP="008C4CE2">
      <w:pPr>
        <w:pStyle w:val="Heading1"/>
      </w:pPr>
      <w:r>
        <w:t>&gt;&gt;                     h = i.disableXhrSync,</w:t>
      </w:r>
    </w:p>
    <w:p w14:paraId="79B0DC31" w14:textId="77777777" w:rsidR="008C4CE2" w:rsidRDefault="008C4CE2" w:rsidP="008C4CE2">
      <w:pPr>
        <w:pStyle w:val="Heading1"/>
      </w:pPr>
      <w:r>
        <w:t>&gt;&gt;                     v = !Je(),</w:t>
      </w:r>
    </w:p>
    <w:p w14:paraId="10FC426F" w14:textId="77777777" w:rsidR="008C4CE2" w:rsidRDefault="008C4CE2" w:rsidP="008C4CE2">
      <w:pPr>
        <w:pStyle w:val="Heading1"/>
      </w:pPr>
      <w:r>
        <w:t>&gt;&gt;                     _ = new Lr(c,g,m,d);</w:t>
      </w:r>
    </w:p>
    <w:p w14:paraId="388D4EE7" w14:textId="77777777" w:rsidR="008C4CE2" w:rsidRDefault="008C4CE2" w:rsidP="008C4CE2">
      <w:pPr>
        <w:pStyle w:val="Heading1"/>
      </w:pPr>
      <w:r>
        <w:t>&gt;&gt;                     var b = r</w:t>
      </w:r>
    </w:p>
    <w:p w14:paraId="2018BEB3" w14:textId="77777777" w:rsidR="008C4CE2" w:rsidRDefault="008C4CE2" w:rsidP="008C4CE2">
      <w:pPr>
        <w:pStyle w:val="Heading1"/>
      </w:pPr>
      <w:r>
        <w:t>&gt;&gt;                       , y = i.alwaysUseXhrOverride ? r : null</w:t>
      </w:r>
    </w:p>
    <w:p w14:paraId="70589724" w14:textId="77777777" w:rsidR="008C4CE2" w:rsidRDefault="008C4CE2" w:rsidP="008C4CE2">
      <w:pPr>
        <w:pStyle w:val="Heading1"/>
      </w:pPr>
      <w:r>
        <w:t>&gt;&gt;                       , S = i.alwaysUseXhrOverride ? r : null;</w:t>
      </w:r>
    </w:p>
    <w:p w14:paraId="11AB302D" w14:textId="77777777" w:rsidR="008C4CE2" w:rsidRDefault="008C4CE2" w:rsidP="008C4CE2">
      <w:pPr>
        <w:pStyle w:val="Heading1"/>
      </w:pPr>
      <w:r>
        <w:t>&gt;&gt;                     if (!r) {</w:t>
      </w:r>
    </w:p>
    <w:p w14:paraId="6F63D7A1" w14:textId="77777777" w:rsidR="008C4CE2" w:rsidRDefault="008C4CE2" w:rsidP="008C4CE2">
      <w:pPr>
        <w:pStyle w:val="Heading1"/>
      </w:pPr>
      <w:r>
        <w:t>&gt;&gt;                         C = !1;</w:t>
      </w:r>
    </w:p>
    <w:p w14:paraId="64543EE9" w14:textId="77777777" w:rsidR="008C4CE2" w:rsidRDefault="008C4CE2" w:rsidP="008C4CE2">
      <w:pPr>
        <w:pStyle w:val="Heading1"/>
      </w:pPr>
      <w:r>
        <w:t>&gt;&gt;                         var O = Ke();</w:t>
      </w:r>
    </w:p>
    <w:p w14:paraId="0EFE6191" w14:textId="77777777" w:rsidR="008C4CE2" w:rsidRDefault="008C4CE2" w:rsidP="008C4CE2">
      <w:pPr>
        <w:pStyle w:val="Heading1"/>
      </w:pPr>
      <w:r>
        <w:t>&gt;&gt;                         O &amp;&amp; O.protocol &amp;&amp; "file:" === O.protocol.toLowerCase() &amp;&amp; (x = !1);</w:t>
      </w:r>
    </w:p>
    <w:p w14:paraId="4FF1A0E3" w14:textId="77777777" w:rsidR="008C4CE2" w:rsidRDefault="008C4CE2" w:rsidP="008C4CE2">
      <w:pPr>
        <w:pStyle w:val="Heading1"/>
      </w:pPr>
      <w:r>
        <w:t>&gt;&gt;                         var w = [];</w:t>
      </w:r>
    </w:p>
    <w:p w14:paraId="03B5FA90" w14:textId="77777777" w:rsidR="008C4CE2" w:rsidRDefault="008C4CE2" w:rsidP="008C4CE2">
      <w:pPr>
        <w:pStyle w:val="Heading1"/>
      </w:pPr>
      <w:r>
        <w:t>&gt;&gt;                         w = Je() ? [2, 1] : [1, 2, 3];</w:t>
      </w:r>
    </w:p>
    <w:p w14:paraId="775A0E79" w14:textId="77777777" w:rsidR="008C4CE2" w:rsidRDefault="008C4CE2" w:rsidP="008C4CE2">
      <w:pPr>
        <w:pStyle w:val="Heading1"/>
      </w:pPr>
      <w:r>
        <w:t>&gt;&gt;                         var E = i.transports;</w:t>
      </w:r>
    </w:p>
    <w:p w14:paraId="54EA1F95" w14:textId="77777777" w:rsidR="008C4CE2" w:rsidRDefault="008C4CE2" w:rsidP="008C4CE2">
      <w:pPr>
        <w:pStyle w:val="Heading1"/>
      </w:pPr>
      <w:r>
        <w:t>&gt;&gt;                         E &amp;&amp; (le(E) ? w = [E].concat(w) : oe(E) &amp;&amp; (w = E.concat(w))),</w:t>
      </w:r>
    </w:p>
    <w:p w14:paraId="34CA7910" w14:textId="77777777" w:rsidR="008C4CE2" w:rsidRDefault="008C4CE2" w:rsidP="008C4CE2">
      <w:pPr>
        <w:pStyle w:val="Heading1"/>
      </w:pPr>
      <w:r>
        <w:t>&gt;&gt;                         r = k(w, !1),</w:t>
      </w:r>
    </w:p>
    <w:p w14:paraId="56931DCC" w14:textId="77777777" w:rsidR="008C4CE2" w:rsidRDefault="008C4CE2" w:rsidP="008C4CE2">
      <w:pPr>
        <w:pStyle w:val="Heading1"/>
      </w:pPr>
      <w:r>
        <w:t>&gt;&gt;                         b = k(w, !0),</w:t>
      </w:r>
    </w:p>
    <w:p w14:paraId="64EB03C8" w14:textId="77777777" w:rsidR="008C4CE2" w:rsidRDefault="008C4CE2" w:rsidP="008C4CE2">
      <w:pPr>
        <w:pStyle w:val="Heading1"/>
      </w:pPr>
      <w:r>
        <w:t>&gt;&gt;                         r || mt(s, "No available transport to send events")</w:t>
      </w:r>
    </w:p>
    <w:p w14:paraId="26FD0658" w14:textId="77777777" w:rsidR="008C4CE2" w:rsidRDefault="008C4CE2" w:rsidP="008C4CE2">
      <w:pPr>
        <w:pStyle w:val="Heading1"/>
      </w:pPr>
      <w:r>
        <w:t>&gt;&gt;                     }</w:t>
      </w:r>
    </w:p>
    <w:p w14:paraId="53E92D04" w14:textId="77777777" w:rsidR="008C4CE2" w:rsidRDefault="008C4CE2" w:rsidP="008C4CE2">
      <w:pPr>
        <w:pStyle w:val="Heading1"/>
      </w:pPr>
      <w:r>
        <w:t>&gt;&gt;                     (o = {})[0] = r,</w:t>
      </w:r>
    </w:p>
    <w:p w14:paraId="3370E47F" w14:textId="77777777" w:rsidR="008C4CE2" w:rsidRDefault="008C4CE2" w:rsidP="008C4CE2">
      <w:pPr>
        <w:pStyle w:val="Heading1"/>
      </w:pPr>
      <w:r>
        <w:t>&gt;&gt;                     o[1] = b || k([1, 2, 3], !0),</w:t>
      </w:r>
    </w:p>
    <w:p w14:paraId="0CFAA126" w14:textId="77777777" w:rsidR="008C4CE2" w:rsidRDefault="008C4CE2" w:rsidP="008C4CE2">
      <w:pPr>
        <w:pStyle w:val="Heading1"/>
      </w:pPr>
      <w:r>
        <w:t>&gt;&gt;                     o[2] = y || k([3, 2], !0) || b || k([1], !0),</w:t>
      </w:r>
    </w:p>
    <w:p w14:paraId="0604ED73" w14:textId="77777777" w:rsidR="008C4CE2" w:rsidRDefault="008C4CE2" w:rsidP="008C4CE2">
      <w:pPr>
        <w:pStyle w:val="Heading1"/>
      </w:pPr>
      <w:r>
        <w:t>&gt;&gt;                     o[3] = S || k([2, 3], !0) || b || k([1], !0),</w:t>
      </w:r>
    </w:p>
    <w:p w14:paraId="06160290" w14:textId="77777777" w:rsidR="008C4CE2" w:rsidRDefault="008C4CE2" w:rsidP="008C4CE2">
      <w:pPr>
        <w:pStyle w:val="Heading1"/>
      </w:pPr>
      <w:r>
        <w:t>&gt;&gt;                     l = o</w:t>
      </w:r>
    </w:p>
    <w:p w14:paraId="156D011E" w14:textId="77777777" w:rsidR="008C4CE2" w:rsidRDefault="008C4CE2" w:rsidP="008C4CE2">
      <w:pPr>
        <w:pStyle w:val="Heading1"/>
      </w:pPr>
      <w:r>
        <w:t>&gt;&gt;                 }</w:t>
      </w:r>
    </w:p>
    <w:p w14:paraId="11D09539" w14:textId="77777777" w:rsidR="008C4CE2" w:rsidRDefault="008C4CE2" w:rsidP="008C4CE2">
      <w:pPr>
        <w:pStyle w:val="Heading1"/>
      </w:pPr>
      <w:r>
        <w:t>&gt;&gt;                 ,</w:t>
      </w:r>
    </w:p>
    <w:p w14:paraId="09F95D77" w14:textId="77777777" w:rsidR="008C4CE2" w:rsidRDefault="008C4CE2" w:rsidP="008C4CE2">
      <w:pPr>
        <w:pStyle w:val="Heading1"/>
      </w:pPr>
      <w:r>
        <w:t>&gt;&gt;                 e._getDbgPlgTargets = function() {</w:t>
      </w:r>
    </w:p>
    <w:p w14:paraId="3E8342B9" w14:textId="77777777" w:rsidR="008C4CE2" w:rsidRDefault="008C4CE2" w:rsidP="008C4CE2">
      <w:pPr>
        <w:pStyle w:val="Heading1"/>
      </w:pPr>
      <w:r>
        <w:t>&gt;&gt;                     return [l[0], g, _, l]</w:t>
      </w:r>
    </w:p>
    <w:p w14:paraId="4CA3784A" w14:textId="77777777" w:rsidR="008C4CE2" w:rsidRDefault="008C4CE2" w:rsidP="008C4CE2">
      <w:pPr>
        <w:pStyle w:val="Heading1"/>
      </w:pPr>
      <w:r>
        <w:t>&gt;&gt;                 }</w:t>
      </w:r>
    </w:p>
    <w:p w14:paraId="364A9ADB" w14:textId="77777777" w:rsidR="008C4CE2" w:rsidRDefault="008C4CE2" w:rsidP="008C4CE2">
      <w:pPr>
        <w:pStyle w:val="Heading1"/>
      </w:pPr>
      <w:r>
        <w:t>&gt;&gt;                 ,</w:t>
      </w:r>
    </w:p>
    <w:p w14:paraId="67239394" w14:textId="77777777" w:rsidR="008C4CE2" w:rsidRDefault="008C4CE2" w:rsidP="008C4CE2">
      <w:pPr>
        <w:pStyle w:val="Heading1"/>
      </w:pPr>
      <w:r>
        <w:t>&gt;&gt;                 e.addQueryStringParameter = function(e, t) {</w:t>
      </w:r>
    </w:p>
    <w:p w14:paraId="5AE194AB" w14:textId="77777777" w:rsidR="008C4CE2" w:rsidRDefault="008C4CE2" w:rsidP="008C4CE2">
      <w:pPr>
        <w:pStyle w:val="Heading1"/>
      </w:pPr>
      <w:r>
        <w:t>&gt;&gt;                     for (var n = 0; n &lt; S.length; n++)</w:t>
      </w:r>
    </w:p>
    <w:p w14:paraId="1B114049" w14:textId="77777777" w:rsidR="008C4CE2" w:rsidRDefault="008C4CE2" w:rsidP="008C4CE2">
      <w:pPr>
        <w:pStyle w:val="Heading1"/>
      </w:pPr>
      <w:r>
        <w:t>&gt;&gt;                         if (S[n].name === e)</w:t>
      </w:r>
    </w:p>
    <w:p w14:paraId="7FDBF407" w14:textId="77777777" w:rsidR="008C4CE2" w:rsidRDefault="008C4CE2" w:rsidP="008C4CE2">
      <w:pPr>
        <w:pStyle w:val="Heading1"/>
      </w:pPr>
      <w:r>
        <w:t>&gt;&gt;                             return void (S[n].value = t);</w:t>
      </w:r>
    </w:p>
    <w:p w14:paraId="342DA3A2" w14:textId="77777777" w:rsidR="008C4CE2" w:rsidRDefault="008C4CE2" w:rsidP="008C4CE2">
      <w:pPr>
        <w:pStyle w:val="Heading1"/>
      </w:pPr>
      <w:r>
        <w:t>&gt;&gt;                     S.push({</w:t>
      </w:r>
    </w:p>
    <w:p w14:paraId="55EB57B1" w14:textId="77777777" w:rsidR="008C4CE2" w:rsidRDefault="008C4CE2" w:rsidP="008C4CE2">
      <w:pPr>
        <w:pStyle w:val="Heading1"/>
      </w:pPr>
      <w:r>
        <w:t>&gt;&gt;                         name: e,</w:t>
      </w:r>
    </w:p>
    <w:p w14:paraId="408FF2F9" w14:textId="77777777" w:rsidR="008C4CE2" w:rsidRDefault="008C4CE2" w:rsidP="008C4CE2">
      <w:pPr>
        <w:pStyle w:val="Heading1"/>
      </w:pPr>
      <w:r>
        <w:t>&gt;&gt;                         value: t</w:t>
      </w:r>
    </w:p>
    <w:p w14:paraId="6D6913D8" w14:textId="77777777" w:rsidR="008C4CE2" w:rsidRDefault="008C4CE2" w:rsidP="008C4CE2">
      <w:pPr>
        <w:pStyle w:val="Heading1"/>
      </w:pPr>
      <w:r>
        <w:t>&gt;&gt;                     })</w:t>
      </w:r>
    </w:p>
    <w:p w14:paraId="732B3A0E" w14:textId="77777777" w:rsidR="008C4CE2" w:rsidRDefault="008C4CE2" w:rsidP="008C4CE2">
      <w:pPr>
        <w:pStyle w:val="Heading1"/>
      </w:pPr>
      <w:r>
        <w:t>&gt;&gt;                 }</w:t>
      </w:r>
    </w:p>
    <w:p w14:paraId="5C5F1D33" w14:textId="77777777" w:rsidR="008C4CE2" w:rsidRDefault="008C4CE2" w:rsidP="008C4CE2">
      <w:pPr>
        <w:pStyle w:val="Heading1"/>
      </w:pPr>
      <w:r>
        <w:t>&gt;&gt;                 ,</w:t>
      </w:r>
    </w:p>
    <w:p w14:paraId="47F01FF1" w14:textId="77777777" w:rsidR="008C4CE2" w:rsidRDefault="008C4CE2" w:rsidP="008C4CE2">
      <w:pPr>
        <w:pStyle w:val="Heading1"/>
      </w:pPr>
      <w:r>
        <w:t>&gt;&gt;                 e.addHeader = function(e, t) {</w:t>
      </w:r>
    </w:p>
    <w:p w14:paraId="62064866" w14:textId="77777777" w:rsidR="008C4CE2" w:rsidRDefault="008C4CE2" w:rsidP="008C4CE2">
      <w:pPr>
        <w:pStyle w:val="Heading1"/>
      </w:pPr>
      <w:r>
        <w:t>&gt;&gt;                     O[e] = t</w:t>
      </w:r>
    </w:p>
    <w:p w14:paraId="261467D1" w14:textId="77777777" w:rsidR="008C4CE2" w:rsidRDefault="008C4CE2" w:rsidP="008C4CE2">
      <w:pPr>
        <w:pStyle w:val="Heading1"/>
      </w:pPr>
      <w:r>
        <w:t>&gt;&gt;                 }</w:t>
      </w:r>
    </w:p>
    <w:p w14:paraId="77DF92F1" w14:textId="77777777" w:rsidR="008C4CE2" w:rsidRDefault="008C4CE2" w:rsidP="008C4CE2">
      <w:pPr>
        <w:pStyle w:val="Heading1"/>
      </w:pPr>
      <w:r>
        <w:t>&gt;&gt;                 ,</w:t>
      </w:r>
    </w:p>
    <w:p w14:paraId="57151578" w14:textId="77777777" w:rsidR="008C4CE2" w:rsidRDefault="008C4CE2" w:rsidP="008C4CE2">
      <w:pPr>
        <w:pStyle w:val="Heading1"/>
      </w:pPr>
      <w:r>
        <w:t>&gt;&gt;                 e.canSendRequest = function() {</w:t>
      </w:r>
    </w:p>
    <w:p w14:paraId="5EE5886A" w14:textId="77777777" w:rsidR="008C4CE2" w:rsidRDefault="008C4CE2" w:rsidP="008C4CE2">
      <w:pPr>
        <w:pStyle w:val="Heading1"/>
      </w:pPr>
      <w:r>
        <w:t>&gt;&gt;                     return D() &amp;&amp; b.allowRequestSending()</w:t>
      </w:r>
    </w:p>
    <w:p w14:paraId="26AF32F6" w14:textId="77777777" w:rsidR="008C4CE2" w:rsidRDefault="008C4CE2" w:rsidP="008C4CE2">
      <w:pPr>
        <w:pStyle w:val="Heading1"/>
      </w:pPr>
      <w:r>
        <w:t>&gt;&gt;                 }</w:t>
      </w:r>
    </w:p>
    <w:p w14:paraId="2A42C2C9" w14:textId="77777777" w:rsidR="008C4CE2" w:rsidRDefault="008C4CE2" w:rsidP="008C4CE2">
      <w:pPr>
        <w:pStyle w:val="Heading1"/>
      </w:pPr>
      <w:r>
        <w:t>&gt;&gt;                 ,</w:t>
      </w:r>
    </w:p>
    <w:p w14:paraId="5E37746E" w14:textId="77777777" w:rsidR="008C4CE2" w:rsidRDefault="008C4CE2" w:rsidP="008C4CE2">
      <w:pPr>
        <w:pStyle w:val="Heading1"/>
      </w:pPr>
      <w:r>
        <w:t>&gt;&gt;                 e.sendQueuedRequests = function(e, t) {</w:t>
      </w:r>
    </w:p>
    <w:p w14:paraId="107A90E2" w14:textId="77777777" w:rsidR="008C4CE2" w:rsidRDefault="008C4CE2" w:rsidP="008C4CE2">
      <w:pPr>
        <w:pStyle w:val="Heading1"/>
      </w:pPr>
      <w:r>
        <w:t>&gt;&gt;                     G(e) &amp;&amp; (e = 0),</w:t>
      </w:r>
    </w:p>
    <w:p w14:paraId="4914D750" w14:textId="77777777" w:rsidR="008C4CE2" w:rsidRDefault="008C4CE2" w:rsidP="008C4CE2">
      <w:pPr>
        <w:pStyle w:val="Heading1"/>
      </w:pPr>
      <w:r>
        <w:t>&gt;&gt;                     E &amp;&amp; (e = R(e),</w:t>
      </w:r>
    </w:p>
    <w:p w14:paraId="3F94EE28" w14:textId="77777777" w:rsidR="008C4CE2" w:rsidRDefault="008C4CE2" w:rsidP="008C4CE2">
      <w:pPr>
        <w:pStyle w:val="Heading1"/>
      </w:pPr>
      <w:r>
        <w:t>&gt;&gt;                     t = 2),</w:t>
      </w:r>
    </w:p>
    <w:p w14:paraId="4F81430E" w14:textId="77777777" w:rsidR="008C4CE2" w:rsidRDefault="008C4CE2" w:rsidP="008C4CE2">
      <w:pPr>
        <w:pStyle w:val="Heading1"/>
      </w:pPr>
      <w:r>
        <w:t>&gt;&gt;                     B(w, e, 0) &amp;&amp; q(M(), 0, !1, e, t || 0)</w:t>
      </w:r>
    </w:p>
    <w:p w14:paraId="2CF657B7" w14:textId="77777777" w:rsidR="008C4CE2" w:rsidRDefault="008C4CE2" w:rsidP="008C4CE2">
      <w:pPr>
        <w:pStyle w:val="Heading1"/>
      </w:pPr>
      <w:r>
        <w:t>&gt;&gt;                 }</w:t>
      </w:r>
    </w:p>
    <w:p w14:paraId="018FC2FA" w14:textId="77777777" w:rsidR="008C4CE2" w:rsidRDefault="008C4CE2" w:rsidP="008C4CE2">
      <w:pPr>
        <w:pStyle w:val="Heading1"/>
      </w:pPr>
      <w:r>
        <w:t>&gt;&gt;                 ,</w:t>
      </w:r>
    </w:p>
    <w:p w14:paraId="0337ACD8" w14:textId="77777777" w:rsidR="008C4CE2" w:rsidRDefault="008C4CE2" w:rsidP="008C4CE2">
      <w:pPr>
        <w:pStyle w:val="Heading1"/>
      </w:pPr>
      <w:r>
        <w:t>&gt;&gt;                 e.isCompletelyIdle = function() {</w:t>
      </w:r>
    </w:p>
    <w:p w14:paraId="09EE7A8B" w14:textId="77777777" w:rsidR="008C4CE2" w:rsidRDefault="008C4CE2" w:rsidP="008C4CE2">
      <w:pPr>
        <w:pStyle w:val="Heading1"/>
      </w:pPr>
      <w:r>
        <w:t>&gt;&gt;                     return !m &amp;&amp; 0 === y &amp;&amp; 0 === w.length</w:t>
      </w:r>
    </w:p>
    <w:p w14:paraId="1CDFDB95" w14:textId="77777777" w:rsidR="008C4CE2" w:rsidRDefault="008C4CE2" w:rsidP="008C4CE2">
      <w:pPr>
        <w:pStyle w:val="Heading1"/>
      </w:pPr>
      <w:r>
        <w:t>&gt;&gt;                 }</w:t>
      </w:r>
    </w:p>
    <w:p w14:paraId="52F7AD5B" w14:textId="77777777" w:rsidR="008C4CE2" w:rsidRDefault="008C4CE2" w:rsidP="008C4CE2">
      <w:pPr>
        <w:pStyle w:val="Heading1"/>
      </w:pPr>
      <w:r>
        <w:t>&gt;&gt;                 ,</w:t>
      </w:r>
    </w:p>
    <w:p w14:paraId="02C24EB5" w14:textId="77777777" w:rsidR="008C4CE2" w:rsidRDefault="008C4CE2" w:rsidP="008C4CE2">
      <w:pPr>
        <w:pStyle w:val="Heading1"/>
      </w:pPr>
      <w:r>
        <w:t>&gt;&gt;                 e.setUnloading = function(e) {</w:t>
      </w:r>
    </w:p>
    <w:p w14:paraId="735236A4" w14:textId="77777777" w:rsidR="008C4CE2" w:rsidRDefault="008C4CE2" w:rsidP="008C4CE2">
      <w:pPr>
        <w:pStyle w:val="Heading1"/>
      </w:pPr>
      <w:r>
        <w:t>&gt;&gt;                     E = e</w:t>
      </w:r>
    </w:p>
    <w:p w14:paraId="340716F6" w14:textId="77777777" w:rsidR="008C4CE2" w:rsidRDefault="008C4CE2" w:rsidP="008C4CE2">
      <w:pPr>
        <w:pStyle w:val="Heading1"/>
      </w:pPr>
      <w:r>
        <w:t>&gt;&gt;                 }</w:t>
      </w:r>
    </w:p>
    <w:p w14:paraId="0F089CA2" w14:textId="77777777" w:rsidR="008C4CE2" w:rsidRDefault="008C4CE2" w:rsidP="008C4CE2">
      <w:pPr>
        <w:pStyle w:val="Heading1"/>
      </w:pPr>
      <w:r>
        <w:t>&gt;&gt;                 ,</w:t>
      </w:r>
    </w:p>
    <w:p w14:paraId="586DAE58" w14:textId="77777777" w:rsidR="008C4CE2" w:rsidRDefault="008C4CE2" w:rsidP="008C4CE2">
      <w:pPr>
        <w:pStyle w:val="Heading1"/>
      </w:pPr>
      <w:r>
        <w:t>&gt;&gt;                 e.addBatch = function(e) {</w:t>
      </w:r>
    </w:p>
    <w:p w14:paraId="02C6485B" w14:textId="77777777" w:rsidR="008C4CE2" w:rsidRDefault="008C4CE2" w:rsidP="008C4CE2">
      <w:pPr>
        <w:pStyle w:val="Heading1"/>
      </w:pPr>
      <w:r>
        <w:t>&gt;&gt;                     if (e &amp;&amp; e.count() &gt; 0) {</w:t>
      </w:r>
    </w:p>
    <w:p w14:paraId="0BD26B22" w14:textId="77777777" w:rsidR="008C4CE2" w:rsidRDefault="008C4CE2" w:rsidP="008C4CE2">
      <w:pPr>
        <w:pStyle w:val="Heading1"/>
      </w:pPr>
      <w:r>
        <w:t>&gt;&gt;                         if (g.isTenantKilled(e.iKey()))</w:t>
      </w:r>
    </w:p>
    <w:p w14:paraId="2264A0F1" w14:textId="77777777" w:rsidR="008C4CE2" w:rsidRDefault="008C4CE2" w:rsidP="008C4CE2">
      <w:pPr>
        <w:pStyle w:val="Heading1"/>
      </w:pPr>
      <w:r>
        <w:t>&gt;&gt;                             return !1;</w:t>
      </w:r>
    </w:p>
    <w:p w14:paraId="097F00C1" w14:textId="77777777" w:rsidR="008C4CE2" w:rsidRDefault="008C4CE2" w:rsidP="008C4CE2">
      <w:pPr>
        <w:pStyle w:val="Heading1"/>
      </w:pPr>
      <w:r>
        <w:t>&gt;&gt;                         w.push(e)</w:t>
      </w:r>
    </w:p>
    <w:p w14:paraId="684CB414" w14:textId="77777777" w:rsidR="008C4CE2" w:rsidRDefault="008C4CE2" w:rsidP="008C4CE2">
      <w:pPr>
        <w:pStyle w:val="Heading1"/>
      </w:pPr>
      <w:r>
        <w:t>&gt;&gt;                     }</w:t>
      </w:r>
    </w:p>
    <w:p w14:paraId="61A56228" w14:textId="77777777" w:rsidR="008C4CE2" w:rsidRDefault="008C4CE2" w:rsidP="008C4CE2">
      <w:pPr>
        <w:pStyle w:val="Heading1"/>
      </w:pPr>
      <w:r>
        <w:t>&gt;&gt;                     return !0</w:t>
      </w:r>
    </w:p>
    <w:p w14:paraId="20B3767E" w14:textId="77777777" w:rsidR="008C4CE2" w:rsidRDefault="008C4CE2" w:rsidP="008C4CE2">
      <w:pPr>
        <w:pStyle w:val="Heading1"/>
      </w:pPr>
      <w:r>
        <w:t>&gt;&gt;                 }</w:t>
      </w:r>
    </w:p>
    <w:p w14:paraId="1FD59113" w14:textId="77777777" w:rsidR="008C4CE2" w:rsidRDefault="008C4CE2" w:rsidP="008C4CE2">
      <w:pPr>
        <w:pStyle w:val="Heading1"/>
      </w:pPr>
      <w:r>
        <w:t>&gt;&gt;                 ,</w:t>
      </w:r>
    </w:p>
    <w:p w14:paraId="5F2B3C73" w14:textId="77777777" w:rsidR="008C4CE2" w:rsidRDefault="008C4CE2" w:rsidP="008C4CE2">
      <w:pPr>
        <w:pStyle w:val="Heading1"/>
      </w:pPr>
      <w:r>
        <w:t>&gt;&gt;                 e.teardown = function() {</w:t>
      </w:r>
    </w:p>
    <w:p w14:paraId="18BAEA9C" w14:textId="77777777" w:rsidR="008C4CE2" w:rsidRDefault="008C4CE2" w:rsidP="008C4CE2">
      <w:pPr>
        <w:pStyle w:val="Heading1"/>
      </w:pPr>
      <w:r>
        <w:t>&gt;&gt;                     w.length &gt; 0 &amp;&amp; q(M(), 0, !0, 2, 2)</w:t>
      </w:r>
    </w:p>
    <w:p w14:paraId="55C72C8D" w14:textId="77777777" w:rsidR="008C4CE2" w:rsidRDefault="008C4CE2" w:rsidP="008C4CE2">
      <w:pPr>
        <w:pStyle w:val="Heading1"/>
      </w:pPr>
      <w:r>
        <w:t>&gt;&gt;                 }</w:t>
      </w:r>
    </w:p>
    <w:p w14:paraId="5504FACF" w14:textId="77777777" w:rsidR="008C4CE2" w:rsidRDefault="008C4CE2" w:rsidP="008C4CE2">
      <w:pPr>
        <w:pStyle w:val="Heading1"/>
      </w:pPr>
      <w:r>
        <w:t>&gt;&gt;                 ,</w:t>
      </w:r>
    </w:p>
    <w:p w14:paraId="3B16AC05" w14:textId="77777777" w:rsidR="008C4CE2" w:rsidRDefault="008C4CE2" w:rsidP="008C4CE2">
      <w:pPr>
        <w:pStyle w:val="Heading1"/>
      </w:pPr>
      <w:r>
        <w:t>&gt;&gt;                 e.pause = function() {</w:t>
      </w:r>
    </w:p>
    <w:p w14:paraId="6FD206F8" w14:textId="77777777" w:rsidR="008C4CE2" w:rsidRDefault="008C4CE2" w:rsidP="008C4CE2">
      <w:pPr>
        <w:pStyle w:val="Heading1"/>
      </w:pPr>
      <w:r>
        <w:t>&gt;&gt;                     m = !0</w:t>
      </w:r>
    </w:p>
    <w:p w14:paraId="6762390D" w14:textId="77777777" w:rsidR="008C4CE2" w:rsidRDefault="008C4CE2" w:rsidP="008C4CE2">
      <w:pPr>
        <w:pStyle w:val="Heading1"/>
      </w:pPr>
      <w:r>
        <w:t>&gt;&gt;                 }</w:t>
      </w:r>
    </w:p>
    <w:p w14:paraId="3E33835C" w14:textId="77777777" w:rsidR="008C4CE2" w:rsidRDefault="008C4CE2" w:rsidP="008C4CE2">
      <w:pPr>
        <w:pStyle w:val="Heading1"/>
      </w:pPr>
      <w:r>
        <w:t>&gt;&gt;                 ,</w:t>
      </w:r>
    </w:p>
    <w:p w14:paraId="59433FE1" w14:textId="77777777" w:rsidR="008C4CE2" w:rsidRDefault="008C4CE2" w:rsidP="008C4CE2">
      <w:pPr>
        <w:pStyle w:val="Heading1"/>
      </w:pPr>
      <w:r>
        <w:t>&gt;&gt;                 e.resume = function() {</w:t>
      </w:r>
    </w:p>
    <w:p w14:paraId="03F68451" w14:textId="77777777" w:rsidR="008C4CE2" w:rsidRDefault="008C4CE2" w:rsidP="008C4CE2">
      <w:pPr>
        <w:pStyle w:val="Heading1"/>
      </w:pPr>
      <w:r>
        <w:t>&gt;&gt;                     m = !1,</w:t>
      </w:r>
    </w:p>
    <w:p w14:paraId="233EC848" w14:textId="77777777" w:rsidR="008C4CE2" w:rsidRDefault="008C4CE2" w:rsidP="008C4CE2">
      <w:pPr>
        <w:pStyle w:val="Heading1"/>
      </w:pPr>
      <w:r>
        <w:t>&gt;&gt;                     e.sendQueuedRequests(0, 4)</w:t>
      </w:r>
    </w:p>
    <w:p w14:paraId="3A96361E" w14:textId="77777777" w:rsidR="008C4CE2" w:rsidRDefault="008C4CE2" w:rsidP="008C4CE2">
      <w:pPr>
        <w:pStyle w:val="Heading1"/>
      </w:pPr>
      <w:r>
        <w:t>&gt;&gt;                 }</w:t>
      </w:r>
    </w:p>
    <w:p w14:paraId="2FA6ED13" w14:textId="77777777" w:rsidR="008C4CE2" w:rsidRDefault="008C4CE2" w:rsidP="008C4CE2">
      <w:pPr>
        <w:pStyle w:val="Heading1"/>
      </w:pPr>
      <w:r>
        <w:t>&gt;&gt;                 ,</w:t>
      </w:r>
    </w:p>
    <w:p w14:paraId="31E1B304" w14:textId="77777777" w:rsidR="008C4CE2" w:rsidRDefault="008C4CE2" w:rsidP="008C4CE2">
      <w:pPr>
        <w:pStyle w:val="Heading1"/>
      </w:pPr>
      <w:r>
        <w:t>&gt;&gt;                 e.sendSynchronousBatch = function(e, t, n) {</w:t>
      </w:r>
    </w:p>
    <w:p w14:paraId="3A9D7460" w14:textId="77777777" w:rsidR="008C4CE2" w:rsidRDefault="008C4CE2" w:rsidP="008C4CE2">
      <w:pPr>
        <w:pStyle w:val="Heading1"/>
      </w:pPr>
      <w:r>
        <w:t>&gt;&gt;                     e &amp;&amp; e.count() &gt; 0 &amp;&amp; (K(t) &amp;&amp; (t = 1),</w:t>
      </w:r>
    </w:p>
    <w:p w14:paraId="45864B22" w14:textId="77777777" w:rsidR="008C4CE2" w:rsidRDefault="008C4CE2" w:rsidP="008C4CE2">
      <w:pPr>
        <w:pStyle w:val="Heading1"/>
      </w:pPr>
      <w:r>
        <w:t>&gt;&gt;                     E &amp;&amp; (t = R(t),</w:t>
      </w:r>
    </w:p>
    <w:p w14:paraId="4BFD4366" w14:textId="77777777" w:rsidR="008C4CE2" w:rsidRDefault="008C4CE2" w:rsidP="008C4CE2">
      <w:pPr>
        <w:pStyle w:val="Heading1"/>
      </w:pPr>
      <w:r>
        <w:t>&gt;&gt;                     n = 2),</w:t>
      </w:r>
    </w:p>
    <w:p w14:paraId="4E0F770C" w14:textId="77777777" w:rsidR="008C4CE2" w:rsidRDefault="008C4CE2" w:rsidP="008C4CE2">
      <w:pPr>
        <w:pStyle w:val="Heading1"/>
      </w:pPr>
      <w:r>
        <w:t>&gt;&gt;                     q([e], 0, !1, t, n || 0))</w:t>
      </w:r>
    </w:p>
    <w:p w14:paraId="4256DCC7" w14:textId="77777777" w:rsidR="008C4CE2" w:rsidRDefault="008C4CE2" w:rsidP="008C4CE2">
      <w:pPr>
        <w:pStyle w:val="Heading1"/>
      </w:pPr>
      <w:r>
        <w:t>&gt;&gt;                 }</w:t>
      </w:r>
    </w:p>
    <w:p w14:paraId="19609AD5" w14:textId="77777777" w:rsidR="008C4CE2" w:rsidRDefault="008C4CE2" w:rsidP="008C4CE2">
      <w:pPr>
        <w:pStyle w:val="Heading1"/>
      </w:pPr>
      <w:r>
        <w:t>&gt;&gt;             }</w:t>
      </w:r>
    </w:p>
    <w:p w14:paraId="2A209D5F" w14:textId="77777777" w:rsidR="008C4CE2" w:rsidRDefault="008C4CE2" w:rsidP="008C4CE2">
      <w:pPr>
        <w:pStyle w:val="Heading1"/>
      </w:pPr>
      <w:r>
        <w:t>&gt;&gt;             ))</w:t>
      </w:r>
    </w:p>
    <w:p w14:paraId="4041FDA2" w14:textId="77777777" w:rsidR="008C4CE2" w:rsidRDefault="008C4CE2" w:rsidP="008C4CE2">
      <w:pPr>
        <w:pStyle w:val="Heading1"/>
      </w:pPr>
      <w:r>
        <w:t>&gt;&gt;         }</w:t>
      </w:r>
    </w:p>
    <w:p w14:paraId="3EAC0B90" w14:textId="77777777" w:rsidR="008C4CE2" w:rsidRDefault="008C4CE2" w:rsidP="008C4CE2">
      <w:pPr>
        <w:pStyle w:val="Heading1"/>
      </w:pPr>
      <w:r>
        <w:t>&gt;&gt;         return e.__ieDyn = 1,</w:t>
      </w:r>
    </w:p>
    <w:p w14:paraId="694479BD" w14:textId="77777777" w:rsidR="008C4CE2" w:rsidRDefault="008C4CE2" w:rsidP="008C4CE2">
      <w:pPr>
        <w:pStyle w:val="Heading1"/>
      </w:pPr>
      <w:r>
        <w:t>&gt;&gt;         e</w:t>
      </w:r>
    </w:p>
    <w:p w14:paraId="02FF2D1E" w14:textId="77777777" w:rsidR="008C4CE2" w:rsidRDefault="008C4CE2" w:rsidP="008C4CE2">
      <w:pPr>
        <w:pStyle w:val="Heading1"/>
      </w:pPr>
      <w:r>
        <w:t>&gt;&gt;     }();</w:t>
      </w:r>
    </w:p>
    <w:p w14:paraId="12728921" w14:textId="77777777" w:rsidR="008C4CE2" w:rsidRDefault="008C4CE2" w:rsidP="008C4CE2">
      <w:pPr>
        <w:pStyle w:val="Heading1"/>
      </w:pPr>
      <w:r>
        <w:t>&gt;&gt;     function qr(e, t) {</w:t>
      </w:r>
    </w:p>
    <w:p w14:paraId="4F03776E" w14:textId="77777777" w:rsidR="008C4CE2" w:rsidRDefault="008C4CE2" w:rsidP="008C4CE2">
      <w:pPr>
        <w:pStyle w:val="Heading1"/>
      </w:pPr>
      <w:r>
        <w:t>&gt;&gt;         for (var n = [], r = 2; r &lt; arguments.length; r++)</w:t>
      </w:r>
    </w:p>
    <w:p w14:paraId="53098988" w14:textId="77777777" w:rsidR="008C4CE2" w:rsidRDefault="008C4CE2" w:rsidP="008C4CE2">
      <w:pPr>
        <w:pStyle w:val="Heading1"/>
      </w:pPr>
      <w:r>
        <w:t>&gt;&gt;             n[r - 2] = arguments[r];</w:t>
      </w:r>
    </w:p>
    <w:p w14:paraId="2FEE06B1" w14:textId="77777777" w:rsidR="008C4CE2" w:rsidRDefault="008C4CE2" w:rsidP="008C4CE2">
      <w:pPr>
        <w:pStyle w:val="Heading1"/>
      </w:pPr>
      <w:r>
        <w:t>&gt;&gt;         return setTimeout(e, t, n)</w:t>
      </w:r>
    </w:p>
    <w:p w14:paraId="5983776F" w14:textId="77777777" w:rsidR="008C4CE2" w:rsidRDefault="008C4CE2" w:rsidP="008C4CE2">
      <w:pPr>
        <w:pStyle w:val="Heading1"/>
      </w:pPr>
      <w:r>
        <w:t>&gt;&gt;     }</w:t>
      </w:r>
    </w:p>
    <w:p w14:paraId="2389D3F0" w14:textId="77777777" w:rsidR="008C4CE2" w:rsidRDefault="008C4CE2" w:rsidP="008C4CE2">
      <w:pPr>
        <w:pStyle w:val="Heading1"/>
      </w:pPr>
      <w:r>
        <w:t>&gt;&gt;     function Hr(e) {</w:t>
      </w:r>
    </w:p>
    <w:p w14:paraId="79946644" w14:textId="77777777" w:rsidR="008C4CE2" w:rsidRDefault="008C4CE2" w:rsidP="008C4CE2">
      <w:pPr>
        <w:pStyle w:val="Heading1"/>
      </w:pPr>
      <w:r>
        <w:t>&gt;&gt;         clearTimeout(e)</w:t>
      </w:r>
    </w:p>
    <w:p w14:paraId="4D2434DD" w14:textId="77777777" w:rsidR="008C4CE2" w:rsidRDefault="008C4CE2" w:rsidP="008C4CE2">
      <w:pPr>
        <w:pStyle w:val="Heading1"/>
      </w:pPr>
      <w:r>
        <w:t>&gt;&gt;     }</w:t>
      </w:r>
    </w:p>
    <w:p w14:paraId="010CED5D" w14:textId="77777777" w:rsidR="008C4CE2" w:rsidRDefault="008C4CE2" w:rsidP="008C4CE2">
      <w:pPr>
        <w:pStyle w:val="Heading1"/>
      </w:pPr>
      <w:r>
        <w:t>&gt;&gt;     function Ur(e, t) {</w:t>
      </w:r>
    </w:p>
    <w:p w14:paraId="67FAAB8D" w14:textId="77777777" w:rsidR="008C4CE2" w:rsidRDefault="008C4CE2" w:rsidP="008C4CE2">
      <w:pPr>
        <w:pStyle w:val="Heading1"/>
      </w:pPr>
      <w:r>
        <w:t>&gt;&gt;         return {</w:t>
      </w:r>
    </w:p>
    <w:p w14:paraId="169424DB" w14:textId="77777777" w:rsidR="008C4CE2" w:rsidRDefault="008C4CE2" w:rsidP="008C4CE2">
      <w:pPr>
        <w:pStyle w:val="Heading1"/>
      </w:pPr>
      <w:r>
        <w:t>&gt;&gt;             set: e || qr,</w:t>
      </w:r>
    </w:p>
    <w:p w14:paraId="4C56A253" w14:textId="77777777" w:rsidR="008C4CE2" w:rsidRDefault="008C4CE2" w:rsidP="008C4CE2">
      <w:pPr>
        <w:pStyle w:val="Heading1"/>
      </w:pPr>
      <w:r>
        <w:t>&gt;&gt;             clear: t || Hr</w:t>
      </w:r>
    </w:p>
    <w:p w14:paraId="329E2FE8" w14:textId="77777777" w:rsidR="008C4CE2" w:rsidRDefault="008C4CE2" w:rsidP="008C4CE2">
      <w:pPr>
        <w:pStyle w:val="Heading1"/>
      </w:pPr>
      <w:r>
        <w:t>&gt;&gt;         }</w:t>
      </w:r>
    </w:p>
    <w:p w14:paraId="79A0A461" w14:textId="77777777" w:rsidR="008C4CE2" w:rsidRDefault="008C4CE2" w:rsidP="008C4CE2">
      <w:pPr>
        <w:pStyle w:val="Heading1"/>
      </w:pPr>
      <w:r>
        <w:t>&gt;&gt;     }</w:t>
      </w:r>
    </w:p>
    <w:p w14:paraId="22CF19EC" w14:textId="77777777" w:rsidR="008C4CE2" w:rsidRDefault="008C4CE2" w:rsidP="008C4CE2">
      <w:pPr>
        <w:pStyle w:val="Heading1"/>
      </w:pPr>
      <w:r>
        <w:t>&gt;&gt;     var Vr = function(e) {</w:t>
      </w:r>
    </w:p>
    <w:p w14:paraId="7E222FCC" w14:textId="77777777" w:rsidR="008C4CE2" w:rsidRDefault="008C4CE2" w:rsidP="008C4CE2">
      <w:pPr>
        <w:pStyle w:val="Heading1"/>
      </w:pPr>
      <w:r>
        <w:t>&gt;&gt;         function t() {</w:t>
      </w:r>
    </w:p>
    <w:p w14:paraId="0090A6BD" w14:textId="77777777" w:rsidR="008C4CE2" w:rsidRDefault="008C4CE2" w:rsidP="008C4CE2">
      <w:pPr>
        <w:pStyle w:val="Heading1"/>
      </w:pPr>
      <w:r>
        <w:t>&gt;&gt;             var n, r = e.call(this) || this;</w:t>
      </w:r>
    </w:p>
    <w:p w14:paraId="48595D6D" w14:textId="77777777" w:rsidR="008C4CE2" w:rsidRDefault="008C4CE2" w:rsidP="008C4CE2">
      <w:pPr>
        <w:pStyle w:val="Heading1"/>
      </w:pPr>
      <w:r>
        <w:t>&gt;&gt;             r.identifier = "PostChannel",</w:t>
      </w:r>
    </w:p>
    <w:p w14:paraId="2762045A" w14:textId="77777777" w:rsidR="008C4CE2" w:rsidRDefault="008C4CE2" w:rsidP="008C4CE2">
      <w:pPr>
        <w:pStyle w:val="Heading1"/>
      </w:pPr>
      <w:r>
        <w:t>&gt;&gt;             r.priority = 1011,</w:t>
      </w:r>
    </w:p>
    <w:p w14:paraId="764DC942" w14:textId="77777777" w:rsidR="008C4CE2" w:rsidRDefault="008C4CE2" w:rsidP="008C4CE2">
      <w:pPr>
        <w:pStyle w:val="Heading1"/>
      </w:pPr>
      <w:r>
        <w:t>&gt;&gt;             r.version = "3.2.6";</w:t>
      </w:r>
    </w:p>
    <w:p w14:paraId="212EDDA4" w14:textId="77777777" w:rsidR="008C4CE2" w:rsidRDefault="008C4CE2" w:rsidP="008C4CE2">
      <w:pPr>
        <w:pStyle w:val="Heading1"/>
      </w:pPr>
      <w:r>
        <w:t>&gt;&gt;             var i, o, a, s, l, c, u, d = !1, f = [], h = null, p = !1, g = 0, m = 500, b = 0, v = 1e4, y = {}, C = "REAL_TIME", S = null, O = null, w = 0, _ = 0, I = {}, E = -1, j = !0, x = !1, T = 6, L = 2;</w:t>
      </w:r>
    </w:p>
    <w:p w14:paraId="1DF9AF60" w14:textId="77777777" w:rsidR="008C4CE2" w:rsidRDefault="008C4CE2" w:rsidP="008C4CE2">
      <w:pPr>
        <w:pStyle w:val="Heading1"/>
      </w:pPr>
      <w:r>
        <w:t>&gt;&gt;             return k(t, r, (function(e, t) {</w:t>
      </w:r>
    </w:p>
    <w:p w14:paraId="0EC9C4B4" w14:textId="77777777" w:rsidR="008C4CE2" w:rsidRDefault="008C4CE2" w:rsidP="008C4CE2">
      <w:pPr>
        <w:pStyle w:val="Heading1"/>
      </w:pPr>
      <w:r>
        <w:t>&gt;&gt;                 function r(e) {</w:t>
      </w:r>
    </w:p>
    <w:p w14:paraId="6D8BE429" w14:textId="77777777" w:rsidR="008C4CE2" w:rsidRDefault="008C4CE2" w:rsidP="008C4CE2">
      <w:pPr>
        <w:pStyle w:val="Heading1"/>
      </w:pPr>
      <w:r>
        <w:t>&gt;&gt;                     "beforeunload" !== (e || Ve().event).type &amp;&amp; (x = !0,</w:t>
      </w:r>
    </w:p>
    <w:p w14:paraId="2ABCF0A2" w14:textId="77777777" w:rsidR="008C4CE2" w:rsidRDefault="008C4CE2" w:rsidP="008C4CE2">
      <w:pPr>
        <w:pStyle w:val="Heading1"/>
      </w:pPr>
      <w:r>
        <w:t>&gt;&gt;                     o.setUnloading(x)),</w:t>
      </w:r>
    </w:p>
    <w:p w14:paraId="2D683485" w14:textId="77777777" w:rsidR="008C4CE2" w:rsidRDefault="008C4CE2" w:rsidP="008C4CE2">
      <w:pPr>
        <w:pStyle w:val="Heading1"/>
      </w:pPr>
      <w:r>
        <w:t>&gt;&gt;                     B(2, 2)</w:t>
      </w:r>
    </w:p>
    <w:p w14:paraId="11B3989A" w14:textId="77777777" w:rsidR="008C4CE2" w:rsidRDefault="008C4CE2" w:rsidP="008C4CE2">
      <w:pPr>
        <w:pStyle w:val="Heading1"/>
      </w:pPr>
      <w:r>
        <w:t>&gt;&gt;                 }</w:t>
      </w:r>
    </w:p>
    <w:p w14:paraId="31F20DF5" w14:textId="77777777" w:rsidR="008C4CE2" w:rsidRDefault="008C4CE2" w:rsidP="008C4CE2">
      <w:pPr>
        <w:pStyle w:val="Heading1"/>
      </w:pPr>
      <w:r>
        <w:t>&gt;&gt;                 function k(e) {</w:t>
      </w:r>
    </w:p>
    <w:p w14:paraId="2E0E4AD2" w14:textId="77777777" w:rsidR="008C4CE2" w:rsidRDefault="008C4CE2" w:rsidP="008C4CE2">
      <w:pPr>
        <w:pStyle w:val="Heading1"/>
      </w:pPr>
      <w:r>
        <w:t>&gt;&gt;                     x = !1,</w:t>
      </w:r>
    </w:p>
    <w:p w14:paraId="75591375" w14:textId="77777777" w:rsidR="008C4CE2" w:rsidRDefault="008C4CE2" w:rsidP="008C4CE2">
      <w:pPr>
        <w:pStyle w:val="Heading1"/>
      </w:pPr>
      <w:r>
        <w:t>&gt;&gt;                     o.setUnloading(x)</w:t>
      </w:r>
    </w:p>
    <w:p w14:paraId="754C600B" w14:textId="77777777" w:rsidR="008C4CE2" w:rsidRDefault="008C4CE2" w:rsidP="008C4CE2">
      <w:pPr>
        <w:pStyle w:val="Heading1"/>
      </w:pPr>
      <w:r>
        <w:t>&gt;&gt;                 }</w:t>
      </w:r>
    </w:p>
    <w:p w14:paraId="0E0D7F9C" w14:textId="77777777" w:rsidR="008C4CE2" w:rsidRDefault="008C4CE2" w:rsidP="008C4CE2">
      <w:pPr>
        <w:pStyle w:val="Heading1"/>
      </w:pPr>
      <w:r>
        <w:t>&gt;&gt;                 function A(e, t) {</w:t>
      </w:r>
    </w:p>
    <w:p w14:paraId="36E52FA8" w14:textId="77777777" w:rsidR="008C4CE2" w:rsidRDefault="008C4CE2" w:rsidP="008C4CE2">
      <w:pPr>
        <w:pStyle w:val="Heading1"/>
      </w:pPr>
      <w:r>
        <w:t>&gt;&gt;                     if (e.sendAttempt || (e.sendAttempt = 0),</w:t>
      </w:r>
    </w:p>
    <w:p w14:paraId="11620B6A" w14:textId="77777777" w:rsidR="008C4CE2" w:rsidRDefault="008C4CE2" w:rsidP="008C4CE2">
      <w:pPr>
        <w:pStyle w:val="Heading1"/>
      </w:pPr>
      <w:r>
        <w:t>&gt;&gt;                     e.latency || (e.latency = 1),</w:t>
      </w:r>
    </w:p>
    <w:p w14:paraId="795C8AA4" w14:textId="77777777" w:rsidR="008C4CE2" w:rsidRDefault="008C4CE2" w:rsidP="008C4CE2">
      <w:pPr>
        <w:pStyle w:val="Heading1"/>
      </w:pPr>
      <w:r>
        <w:t>&gt;&gt;                     e.ext &amp;&amp; e.ext.trace &amp;&amp; delete e.ext.trace,</w:t>
      </w:r>
    </w:p>
    <w:p w14:paraId="6E3FAB10" w14:textId="77777777" w:rsidR="008C4CE2" w:rsidRDefault="008C4CE2" w:rsidP="008C4CE2">
      <w:pPr>
        <w:pStyle w:val="Heading1"/>
      </w:pPr>
      <w:r>
        <w:t>&gt;&gt;                     e.ext &amp;&amp; e.ext.user &amp;&amp; e.ext.user.id &amp;&amp; delete e.ext.user.id,</w:t>
      </w:r>
    </w:p>
    <w:p w14:paraId="1B927DD3" w14:textId="77777777" w:rsidR="008C4CE2" w:rsidRDefault="008C4CE2" w:rsidP="008C4CE2">
      <w:pPr>
        <w:pStyle w:val="Heading1"/>
      </w:pPr>
      <w:r>
        <w:t>&gt;&gt;                     j &amp;&amp; (e.ext = Ne(e.ext),</w:t>
      </w:r>
    </w:p>
    <w:p w14:paraId="5DF1C89D" w14:textId="77777777" w:rsidR="008C4CE2" w:rsidRDefault="008C4CE2" w:rsidP="008C4CE2">
      <w:pPr>
        <w:pStyle w:val="Heading1"/>
      </w:pPr>
      <w:r>
        <w:t>&gt;&gt;                     e.baseData &amp;&amp; (e.baseData = Ne(e.baseData)),</w:t>
      </w:r>
    </w:p>
    <w:p w14:paraId="1FAA1B62" w14:textId="77777777" w:rsidR="008C4CE2" w:rsidRDefault="008C4CE2" w:rsidP="008C4CE2">
      <w:pPr>
        <w:pStyle w:val="Heading1"/>
      </w:pPr>
      <w:r>
        <w:t>&gt;&gt;                     e.data &amp;&amp; (e.data = Ne(e.data))),</w:t>
      </w:r>
    </w:p>
    <w:p w14:paraId="5BE94B1A" w14:textId="77777777" w:rsidR="008C4CE2" w:rsidRDefault="008C4CE2" w:rsidP="008C4CE2">
      <w:pPr>
        <w:pStyle w:val="Heading1"/>
      </w:pPr>
      <w:r>
        <w:t>&gt;&gt;                     e.sync)</w:t>
      </w:r>
    </w:p>
    <w:p w14:paraId="1FF30FBF" w14:textId="77777777" w:rsidR="008C4CE2" w:rsidRDefault="008C4CE2" w:rsidP="008C4CE2">
      <w:pPr>
        <w:pStyle w:val="Heading1"/>
      </w:pPr>
      <w:r>
        <w:t>&gt;&gt;                         if (w || p)</w:t>
      </w:r>
    </w:p>
    <w:p w14:paraId="4AAFCA0F" w14:textId="77777777" w:rsidR="008C4CE2" w:rsidRDefault="008C4CE2" w:rsidP="008C4CE2">
      <w:pPr>
        <w:pStyle w:val="Heading1"/>
      </w:pPr>
      <w:r>
        <w:t>&gt;&gt;                             e.latency = 3,</w:t>
      </w:r>
    </w:p>
    <w:p w14:paraId="54E779B7" w14:textId="77777777" w:rsidR="008C4CE2" w:rsidRDefault="008C4CE2" w:rsidP="008C4CE2">
      <w:pPr>
        <w:pStyle w:val="Heading1"/>
      </w:pPr>
      <w:r>
        <w:t>&gt;&gt;                             e.sync = !1;</w:t>
      </w:r>
    </w:p>
    <w:p w14:paraId="4F353A45" w14:textId="77777777" w:rsidR="008C4CE2" w:rsidRDefault="008C4CE2" w:rsidP="008C4CE2">
      <w:pPr>
        <w:pStyle w:val="Heading1"/>
      </w:pPr>
      <w:r>
        <w:t>&gt;&gt;                         else if (o)</w:t>
      </w:r>
    </w:p>
    <w:p w14:paraId="48094C45" w14:textId="77777777" w:rsidR="008C4CE2" w:rsidRDefault="008C4CE2" w:rsidP="008C4CE2">
      <w:pPr>
        <w:pStyle w:val="Heading1"/>
      </w:pPr>
      <w:r>
        <w:t>&gt;&gt;                             return j &amp;&amp; (e = Ne(e)),</w:t>
      </w:r>
    </w:p>
    <w:p w14:paraId="27BFDFCA" w14:textId="77777777" w:rsidR="008C4CE2" w:rsidRDefault="008C4CE2" w:rsidP="008C4CE2">
      <w:pPr>
        <w:pStyle w:val="Heading1"/>
      </w:pPr>
      <w:r>
        <w:t>&gt;&gt;                             void o.sendSynchronousBatch(_r.create(e.iKey, [e]), !0 === e.sync ? 1 : e.sync, 3);</w:t>
      </w:r>
    </w:p>
    <w:p w14:paraId="06F9115E" w14:textId="77777777" w:rsidR="008C4CE2" w:rsidRDefault="008C4CE2" w:rsidP="008C4CE2">
      <w:pPr>
        <w:pStyle w:val="Heading1"/>
      </w:pPr>
      <w:r>
        <w:t>&gt;&gt;                     var n = e.latency</w:t>
      </w:r>
    </w:p>
    <w:p w14:paraId="1C1BF37B" w14:textId="77777777" w:rsidR="008C4CE2" w:rsidRDefault="008C4CE2" w:rsidP="008C4CE2">
      <w:pPr>
        <w:pStyle w:val="Heading1"/>
      </w:pPr>
      <w:r>
        <w:t>&gt;&gt;                       , r = b</w:t>
      </w:r>
    </w:p>
    <w:p w14:paraId="77586F3A" w14:textId="77777777" w:rsidR="008C4CE2" w:rsidRDefault="008C4CE2" w:rsidP="008C4CE2">
      <w:pPr>
        <w:pStyle w:val="Heading1"/>
      </w:pPr>
      <w:r>
        <w:t>&gt;&gt;                       , i = v;</w:t>
      </w:r>
    </w:p>
    <w:p w14:paraId="16AFF118" w14:textId="77777777" w:rsidR="008C4CE2" w:rsidRDefault="008C4CE2" w:rsidP="008C4CE2">
      <w:pPr>
        <w:pStyle w:val="Heading1"/>
      </w:pPr>
      <w:r>
        <w:t>&gt;&gt;                     4 === n &amp;&amp; (r = g,</w:t>
      </w:r>
    </w:p>
    <w:p w14:paraId="76C0E448" w14:textId="77777777" w:rsidR="008C4CE2" w:rsidRDefault="008C4CE2" w:rsidP="008C4CE2">
      <w:pPr>
        <w:pStyle w:val="Heading1"/>
      </w:pPr>
      <w:r>
        <w:t>&gt;&gt;                     i = m);</w:t>
      </w:r>
    </w:p>
    <w:p w14:paraId="610291B2" w14:textId="77777777" w:rsidR="008C4CE2" w:rsidRDefault="008C4CE2" w:rsidP="008C4CE2">
      <w:pPr>
        <w:pStyle w:val="Heading1"/>
      </w:pPr>
      <w:r>
        <w:t>&gt;&gt;                     var a = !1;</w:t>
      </w:r>
    </w:p>
    <w:p w14:paraId="3A9C371A" w14:textId="77777777" w:rsidR="008C4CE2" w:rsidRDefault="008C4CE2" w:rsidP="008C4CE2">
      <w:pPr>
        <w:pStyle w:val="Heading1"/>
      </w:pPr>
      <w:r>
        <w:t>&gt;&gt;                     if (r &lt; i)</w:t>
      </w:r>
    </w:p>
    <w:p w14:paraId="15FAA755" w14:textId="77777777" w:rsidR="008C4CE2" w:rsidRDefault="008C4CE2" w:rsidP="008C4CE2">
      <w:pPr>
        <w:pStyle w:val="Heading1"/>
      </w:pPr>
      <w:r>
        <w:t>&gt;&gt;                         a = !H(e, t);</w:t>
      </w:r>
    </w:p>
    <w:p w14:paraId="4BF214E9" w14:textId="77777777" w:rsidR="008C4CE2" w:rsidRDefault="008C4CE2" w:rsidP="008C4CE2">
      <w:pPr>
        <w:pStyle w:val="Heading1"/>
      </w:pPr>
      <w:r>
        <w:t>&gt;&gt;                     else {</w:t>
      </w:r>
    </w:p>
    <w:p w14:paraId="21190EDB" w14:textId="77777777" w:rsidR="008C4CE2" w:rsidRDefault="008C4CE2" w:rsidP="008C4CE2">
      <w:pPr>
        <w:pStyle w:val="Heading1"/>
      </w:pPr>
      <w:r>
        <w:t>&gt;&gt;                         var s = 1</w:t>
      </w:r>
    </w:p>
    <w:p w14:paraId="595BA3BA" w14:textId="77777777" w:rsidR="008C4CE2" w:rsidRDefault="008C4CE2" w:rsidP="008C4CE2">
      <w:pPr>
        <w:pStyle w:val="Heading1"/>
      </w:pPr>
      <w:r>
        <w:t>&gt;&gt;                           , l = 20;</w:t>
      </w:r>
    </w:p>
    <w:p w14:paraId="2BA4EAF1" w14:textId="77777777" w:rsidR="008C4CE2" w:rsidRDefault="008C4CE2" w:rsidP="008C4CE2">
      <w:pPr>
        <w:pStyle w:val="Heading1"/>
      </w:pPr>
      <w:r>
        <w:t>&gt;&gt;                         4 === n &amp;&amp; (s = 4,</w:t>
      </w:r>
    </w:p>
    <w:p w14:paraId="70D5E741" w14:textId="77777777" w:rsidR="008C4CE2" w:rsidRDefault="008C4CE2" w:rsidP="008C4CE2">
      <w:pPr>
        <w:pStyle w:val="Heading1"/>
      </w:pPr>
      <w:r>
        <w:t>&gt;&gt;                         l = 1),</w:t>
      </w:r>
    </w:p>
    <w:p w14:paraId="5915A24C" w14:textId="77777777" w:rsidR="008C4CE2" w:rsidRDefault="008C4CE2" w:rsidP="008C4CE2">
      <w:pPr>
        <w:pStyle w:val="Heading1"/>
      </w:pPr>
      <w:r>
        <w:t>&gt;&gt;                         a = !0,</w:t>
      </w:r>
    </w:p>
    <w:p w14:paraId="2E0016DA" w14:textId="77777777" w:rsidR="008C4CE2" w:rsidRDefault="008C4CE2" w:rsidP="008C4CE2">
      <w:pPr>
        <w:pStyle w:val="Heading1"/>
      </w:pPr>
      <w:r>
        <w:t>&gt;&gt;                         function(e, t, n, r) {</w:t>
      </w:r>
    </w:p>
    <w:p w14:paraId="5479697C" w14:textId="77777777" w:rsidR="008C4CE2" w:rsidRDefault="008C4CE2" w:rsidP="008C4CE2">
      <w:pPr>
        <w:pStyle w:val="Heading1"/>
      </w:pPr>
      <w:r>
        <w:t>&gt;&gt;                             for (; n &lt;= t; ) {</w:t>
      </w:r>
    </w:p>
    <w:p w14:paraId="50D08E0A" w14:textId="77777777" w:rsidR="008C4CE2" w:rsidRDefault="008C4CE2" w:rsidP="008C4CE2">
      <w:pPr>
        <w:pStyle w:val="Heading1"/>
      </w:pPr>
      <w:r>
        <w:t>&gt;&gt;                                 var i = z(e, t, !0);</w:t>
      </w:r>
    </w:p>
    <w:p w14:paraId="6BE60739" w14:textId="77777777" w:rsidR="008C4CE2" w:rsidRDefault="008C4CE2" w:rsidP="008C4CE2">
      <w:pPr>
        <w:pStyle w:val="Heading1"/>
      </w:pPr>
      <w:r>
        <w:t>&gt;&gt;                                 if (i &amp;&amp; i.count() &gt; 0) {</w:t>
      </w:r>
    </w:p>
    <w:p w14:paraId="72AFFDA1" w14:textId="77777777" w:rsidR="008C4CE2" w:rsidRDefault="008C4CE2" w:rsidP="008C4CE2">
      <w:pPr>
        <w:pStyle w:val="Heading1"/>
      </w:pPr>
      <w:r>
        <w:t>&gt;&gt;                                     var o = i.split(0, r)</w:t>
      </w:r>
    </w:p>
    <w:p w14:paraId="64A2074A" w14:textId="77777777" w:rsidR="008C4CE2" w:rsidRDefault="008C4CE2" w:rsidP="008C4CE2">
      <w:pPr>
        <w:pStyle w:val="Heading1"/>
      </w:pPr>
      <w:r>
        <w:t>&gt;&gt;                                       , a = o.count();</w:t>
      </w:r>
    </w:p>
    <w:p w14:paraId="36FEA130" w14:textId="77777777" w:rsidR="008C4CE2" w:rsidRDefault="008C4CE2" w:rsidP="008C4CE2">
      <w:pPr>
        <w:pStyle w:val="Heading1"/>
      </w:pPr>
      <w:r>
        <w:t>&gt;&gt;                                     if (a &gt; 0)</w:t>
      </w:r>
    </w:p>
    <w:p w14:paraId="617A7937" w14:textId="77777777" w:rsidR="008C4CE2" w:rsidRDefault="008C4CE2" w:rsidP="008C4CE2">
      <w:pPr>
        <w:pStyle w:val="Heading1"/>
      </w:pPr>
      <w:r>
        <w:t>&gt;&gt;                                         return 4 === n ? g -= a : b -= a,</w:t>
      </w:r>
    </w:p>
    <w:p w14:paraId="32891776" w14:textId="77777777" w:rsidR="008C4CE2" w:rsidRDefault="008C4CE2" w:rsidP="008C4CE2">
      <w:pPr>
        <w:pStyle w:val="Heading1"/>
      </w:pPr>
      <w:r>
        <w:t>&gt;&gt;                                         $("eventsDiscarded", [o], Sr.QueueFull),</w:t>
      </w:r>
    </w:p>
    <w:p w14:paraId="5055D399" w14:textId="77777777" w:rsidR="008C4CE2" w:rsidRDefault="008C4CE2" w:rsidP="008C4CE2">
      <w:pPr>
        <w:pStyle w:val="Heading1"/>
      </w:pPr>
      <w:r>
        <w:t>&gt;&gt;                                         !0</w:t>
      </w:r>
    </w:p>
    <w:p w14:paraId="07A3643C" w14:textId="77777777" w:rsidR="008C4CE2" w:rsidRDefault="008C4CE2" w:rsidP="008C4CE2">
      <w:pPr>
        <w:pStyle w:val="Heading1"/>
      </w:pPr>
      <w:r>
        <w:t>&gt;&gt;                                 }</w:t>
      </w:r>
    </w:p>
    <w:p w14:paraId="2249087F" w14:textId="77777777" w:rsidR="008C4CE2" w:rsidRDefault="008C4CE2" w:rsidP="008C4CE2">
      <w:pPr>
        <w:pStyle w:val="Heading1"/>
      </w:pPr>
      <w:r>
        <w:t>&gt;&gt;                                 n++</w:t>
      </w:r>
    </w:p>
    <w:p w14:paraId="66D7BA8A" w14:textId="77777777" w:rsidR="008C4CE2" w:rsidRDefault="008C4CE2" w:rsidP="008C4CE2">
      <w:pPr>
        <w:pStyle w:val="Heading1"/>
      </w:pPr>
      <w:r>
        <w:t>&gt;&gt;                             }</w:t>
      </w:r>
    </w:p>
    <w:p w14:paraId="7D1C2821" w14:textId="77777777" w:rsidR="008C4CE2" w:rsidRDefault="008C4CE2" w:rsidP="008C4CE2">
      <w:pPr>
        <w:pStyle w:val="Heading1"/>
      </w:pPr>
      <w:r>
        <w:t>&gt;&gt;                             return U(),</w:t>
      </w:r>
    </w:p>
    <w:p w14:paraId="3C3C7EB0" w14:textId="77777777" w:rsidR="008C4CE2" w:rsidRDefault="008C4CE2" w:rsidP="008C4CE2">
      <w:pPr>
        <w:pStyle w:val="Heading1"/>
      </w:pPr>
      <w:r>
        <w:t>&gt;&gt;                             !1</w:t>
      </w:r>
    </w:p>
    <w:p w14:paraId="77D4F3C9" w14:textId="77777777" w:rsidR="008C4CE2" w:rsidRDefault="008C4CE2" w:rsidP="008C4CE2">
      <w:pPr>
        <w:pStyle w:val="Heading1"/>
      </w:pPr>
      <w:r>
        <w:t>&gt;&gt;                         }(e.iKey, e.latency, s, l) &amp;&amp; (a = !H(e, t))</w:t>
      </w:r>
    </w:p>
    <w:p w14:paraId="3F995BA8" w14:textId="77777777" w:rsidR="008C4CE2" w:rsidRDefault="008C4CE2" w:rsidP="008C4CE2">
      <w:pPr>
        <w:pStyle w:val="Heading1"/>
      </w:pPr>
      <w:r>
        <w:t>&gt;&gt;                     }</w:t>
      </w:r>
    </w:p>
    <w:p w14:paraId="795E1CC3" w14:textId="77777777" w:rsidR="008C4CE2" w:rsidRDefault="008C4CE2" w:rsidP="008C4CE2">
      <w:pPr>
        <w:pStyle w:val="Heading1"/>
      </w:pPr>
      <w:r>
        <w:t>&gt;&gt;                     a &amp;&amp; K("eventsDiscarded", [e], Sr.QueueFull)</w:t>
      </w:r>
    </w:p>
    <w:p w14:paraId="2A8251CA" w14:textId="77777777" w:rsidR="008C4CE2" w:rsidRDefault="008C4CE2" w:rsidP="008C4CE2">
      <w:pPr>
        <w:pStyle w:val="Heading1"/>
      </w:pPr>
      <w:r>
        <w:t>&gt;&gt;                 }</w:t>
      </w:r>
    </w:p>
    <w:p w14:paraId="64886A0D" w14:textId="77777777" w:rsidR="008C4CE2" w:rsidRDefault="008C4CE2" w:rsidP="008C4CE2">
      <w:pPr>
        <w:pStyle w:val="Heading1"/>
      </w:pPr>
      <w:r>
        <w:t>&gt;&gt;                 function P(e, t, n) {</w:t>
      </w:r>
    </w:p>
    <w:p w14:paraId="6059735A" w14:textId="77777777" w:rsidR="008C4CE2" w:rsidRDefault="008C4CE2" w:rsidP="008C4CE2">
      <w:pPr>
        <w:pStyle w:val="Heading1"/>
      </w:pPr>
      <w:r>
        <w:t>&gt;&gt;                     var r = V(e, t, n);</w:t>
      </w:r>
    </w:p>
    <w:p w14:paraId="62AB1C7C" w14:textId="77777777" w:rsidR="008C4CE2" w:rsidRDefault="008C4CE2" w:rsidP="008C4CE2">
      <w:pPr>
        <w:pStyle w:val="Heading1"/>
      </w:pPr>
      <w:r>
        <w:t>&gt;&gt;                     return o.sendQueuedRequests(t, n),</w:t>
      </w:r>
    </w:p>
    <w:p w14:paraId="5970A440" w14:textId="77777777" w:rsidR="008C4CE2" w:rsidRDefault="008C4CE2" w:rsidP="008C4CE2">
      <w:pPr>
        <w:pStyle w:val="Heading1"/>
      </w:pPr>
      <w:r>
        <w:t>&gt;&gt;                     r</w:t>
      </w:r>
    </w:p>
    <w:p w14:paraId="515A17F8" w14:textId="77777777" w:rsidR="008C4CE2" w:rsidRDefault="008C4CE2" w:rsidP="008C4CE2">
      <w:pPr>
        <w:pStyle w:val="Heading1"/>
      </w:pPr>
      <w:r>
        <w:t>&gt;&gt;                 }</w:t>
      </w:r>
    </w:p>
    <w:p w14:paraId="08567471" w14:textId="77777777" w:rsidR="008C4CE2" w:rsidRDefault="008C4CE2" w:rsidP="008C4CE2">
      <w:pPr>
        <w:pStyle w:val="Heading1"/>
      </w:pPr>
      <w:r>
        <w:t>&gt;&gt;                 function N() {</w:t>
      </w:r>
    </w:p>
    <w:p w14:paraId="77BDC360" w14:textId="77777777" w:rsidR="008C4CE2" w:rsidRDefault="008C4CE2" w:rsidP="008C4CE2">
      <w:pPr>
        <w:pStyle w:val="Heading1"/>
      </w:pPr>
      <w:r>
        <w:t>&gt;&gt;                     return b &gt; 0</w:t>
      </w:r>
    </w:p>
    <w:p w14:paraId="45FD4025" w14:textId="77777777" w:rsidR="008C4CE2" w:rsidRDefault="008C4CE2" w:rsidP="008C4CE2">
      <w:pPr>
        <w:pStyle w:val="Heading1"/>
      </w:pPr>
      <w:r>
        <w:t>&gt;&gt;                 }</w:t>
      </w:r>
    </w:p>
    <w:p w14:paraId="1F92B877" w14:textId="77777777" w:rsidR="008C4CE2" w:rsidRDefault="008C4CE2" w:rsidP="008C4CE2">
      <w:pPr>
        <w:pStyle w:val="Heading1"/>
      </w:pPr>
      <w:r>
        <w:t>&gt;&gt;                 function F() {</w:t>
      </w:r>
    </w:p>
    <w:p w14:paraId="5ABB6BB8" w14:textId="77777777" w:rsidR="008C4CE2" w:rsidRDefault="008C4CE2" w:rsidP="008C4CE2">
      <w:pPr>
        <w:pStyle w:val="Heading1"/>
      </w:pPr>
      <w:r>
        <w:t>&gt;&gt;                     if (E &gt;= 0 &amp;&amp; V(E, 0, l) &amp;&amp; o.sendQueuedRequests(0, l),</w:t>
      </w:r>
    </w:p>
    <w:p w14:paraId="63205E6A" w14:textId="77777777" w:rsidR="008C4CE2" w:rsidRDefault="008C4CE2" w:rsidP="008C4CE2">
      <w:pPr>
        <w:pStyle w:val="Heading1"/>
      </w:pPr>
      <w:r>
        <w:t>&gt;&gt;                     g &gt; 0 &amp;&amp; !O &amp;&amp; !p) {</w:t>
      </w:r>
    </w:p>
    <w:p w14:paraId="6BD2E9EA" w14:textId="77777777" w:rsidR="008C4CE2" w:rsidRDefault="008C4CE2" w:rsidP="008C4CE2">
      <w:pPr>
        <w:pStyle w:val="Heading1"/>
      </w:pPr>
      <w:r>
        <w:t>&gt;&gt;                         var e = y[C][2];</w:t>
      </w:r>
    </w:p>
    <w:p w14:paraId="156494F2" w14:textId="77777777" w:rsidR="008C4CE2" w:rsidRDefault="008C4CE2" w:rsidP="008C4CE2">
      <w:pPr>
        <w:pStyle w:val="Heading1"/>
      </w:pPr>
      <w:r>
        <w:t>&gt;&gt;                         e &gt;= 0 &amp;&amp; (O = D((function() {</w:t>
      </w:r>
    </w:p>
    <w:p w14:paraId="4EB2C0C9" w14:textId="77777777" w:rsidR="008C4CE2" w:rsidRDefault="008C4CE2" w:rsidP="008C4CE2">
      <w:pPr>
        <w:pStyle w:val="Heading1"/>
      </w:pPr>
      <w:r>
        <w:t>&gt;&gt;                             O = null,</w:t>
      </w:r>
    </w:p>
    <w:p w14:paraId="3A9AB3B0" w14:textId="77777777" w:rsidR="008C4CE2" w:rsidRDefault="008C4CE2" w:rsidP="008C4CE2">
      <w:pPr>
        <w:pStyle w:val="Heading1"/>
      </w:pPr>
      <w:r>
        <w:t>&gt;&gt;                             P(4, 0, 1),</w:t>
      </w:r>
    </w:p>
    <w:p w14:paraId="5BEC4A84" w14:textId="77777777" w:rsidR="008C4CE2" w:rsidRDefault="008C4CE2" w:rsidP="008C4CE2">
      <w:pPr>
        <w:pStyle w:val="Heading1"/>
      </w:pPr>
      <w:r>
        <w:t>&gt;&gt;                             F()</w:t>
      </w:r>
    </w:p>
    <w:p w14:paraId="12F39328" w14:textId="77777777" w:rsidR="008C4CE2" w:rsidRDefault="008C4CE2" w:rsidP="008C4CE2">
      <w:pPr>
        <w:pStyle w:val="Heading1"/>
      </w:pPr>
      <w:r>
        <w:t>&gt;&gt;                         }</w:t>
      </w:r>
    </w:p>
    <w:p w14:paraId="256119E8" w14:textId="77777777" w:rsidR="008C4CE2" w:rsidRDefault="008C4CE2" w:rsidP="008C4CE2">
      <w:pPr>
        <w:pStyle w:val="Heading1"/>
      </w:pPr>
      <w:r>
        <w:t>&gt;&gt;                         ), e))</w:t>
      </w:r>
    </w:p>
    <w:p w14:paraId="192BB1D9" w14:textId="77777777" w:rsidR="008C4CE2" w:rsidRDefault="008C4CE2" w:rsidP="008C4CE2">
      <w:pPr>
        <w:pStyle w:val="Heading1"/>
      </w:pPr>
      <w:r>
        <w:t>&gt;&gt;                     }</w:t>
      </w:r>
    </w:p>
    <w:p w14:paraId="3C52A022" w14:textId="77777777" w:rsidR="008C4CE2" w:rsidRDefault="008C4CE2" w:rsidP="008C4CE2">
      <w:pPr>
        <w:pStyle w:val="Heading1"/>
      </w:pPr>
      <w:r>
        <w:t>&gt;&gt;                     var t = y[C][1];</w:t>
      </w:r>
    </w:p>
    <w:p w14:paraId="48D60B12" w14:textId="77777777" w:rsidR="008C4CE2" w:rsidRDefault="008C4CE2" w:rsidP="008C4CE2">
      <w:pPr>
        <w:pStyle w:val="Heading1"/>
      </w:pPr>
      <w:r>
        <w:t>&gt;&gt;                     !S &amp;&amp; !h &amp;&amp; t &gt;= 0 &amp;&amp; !p &amp;&amp; (N() ? S = D((function() {</w:t>
      </w:r>
    </w:p>
    <w:p w14:paraId="56739FC2" w14:textId="77777777" w:rsidR="008C4CE2" w:rsidRDefault="008C4CE2" w:rsidP="008C4CE2">
      <w:pPr>
        <w:pStyle w:val="Heading1"/>
      </w:pPr>
      <w:r>
        <w:t>&gt;&gt;                         S = null,</w:t>
      </w:r>
    </w:p>
    <w:p w14:paraId="2CC4B6BC" w14:textId="77777777" w:rsidR="008C4CE2" w:rsidRDefault="008C4CE2" w:rsidP="008C4CE2">
      <w:pPr>
        <w:pStyle w:val="Heading1"/>
      </w:pPr>
      <w:r>
        <w:t>&gt;&gt;                         P(0 === _ ? 3 : 1, 0, 1),</w:t>
      </w:r>
    </w:p>
    <w:p w14:paraId="11A31B4C" w14:textId="77777777" w:rsidR="008C4CE2" w:rsidRDefault="008C4CE2" w:rsidP="008C4CE2">
      <w:pPr>
        <w:pStyle w:val="Heading1"/>
      </w:pPr>
      <w:r>
        <w:t>&gt;&gt;                         _++,</w:t>
      </w:r>
    </w:p>
    <w:p w14:paraId="395AF3A6" w14:textId="77777777" w:rsidR="008C4CE2" w:rsidRDefault="008C4CE2" w:rsidP="008C4CE2">
      <w:pPr>
        <w:pStyle w:val="Heading1"/>
      </w:pPr>
      <w:r>
        <w:t>&gt;&gt;                         _ %= 2,</w:t>
      </w:r>
    </w:p>
    <w:p w14:paraId="7141F441" w14:textId="77777777" w:rsidR="008C4CE2" w:rsidRDefault="008C4CE2" w:rsidP="008C4CE2">
      <w:pPr>
        <w:pStyle w:val="Heading1"/>
      </w:pPr>
      <w:r>
        <w:t>&gt;&gt;                         F()</w:t>
      </w:r>
    </w:p>
    <w:p w14:paraId="0A44505C" w14:textId="77777777" w:rsidR="008C4CE2" w:rsidRDefault="008C4CE2" w:rsidP="008C4CE2">
      <w:pPr>
        <w:pStyle w:val="Heading1"/>
      </w:pPr>
      <w:r>
        <w:t>&gt;&gt;                     }</w:t>
      </w:r>
    </w:p>
    <w:p w14:paraId="79CB9EE1" w14:textId="77777777" w:rsidR="008C4CE2" w:rsidRDefault="008C4CE2" w:rsidP="008C4CE2">
      <w:pPr>
        <w:pStyle w:val="Heading1"/>
      </w:pPr>
      <w:r>
        <w:t>&gt;&gt;                     ), t) : _ = 0)</w:t>
      </w:r>
    </w:p>
    <w:p w14:paraId="139B0631" w14:textId="77777777" w:rsidR="008C4CE2" w:rsidRDefault="008C4CE2" w:rsidP="008C4CE2">
      <w:pPr>
        <w:pStyle w:val="Heading1"/>
      </w:pPr>
      <w:r>
        <w:t>&gt;&gt;                 }</w:t>
      </w:r>
    </w:p>
    <w:p w14:paraId="3D49415F" w14:textId="77777777" w:rsidR="008C4CE2" w:rsidRDefault="008C4CE2" w:rsidP="008C4CE2">
      <w:pPr>
        <w:pStyle w:val="Heading1"/>
      </w:pPr>
      <w:r>
        <w:t>&gt;&gt;                 function R() {</w:t>
      </w:r>
    </w:p>
    <w:p w14:paraId="3E5D9C7F" w14:textId="77777777" w:rsidR="008C4CE2" w:rsidRDefault="008C4CE2" w:rsidP="008C4CE2">
      <w:pPr>
        <w:pStyle w:val="Heading1"/>
      </w:pPr>
      <w:r>
        <w:t>&gt;&gt;                     n = null,</w:t>
      </w:r>
    </w:p>
    <w:p w14:paraId="28499CD0" w14:textId="77777777" w:rsidR="008C4CE2" w:rsidRDefault="008C4CE2" w:rsidP="008C4CE2">
      <w:pPr>
        <w:pStyle w:val="Heading1"/>
      </w:pPr>
      <w:r>
        <w:t>&gt;&gt;                     d = !1,</w:t>
      </w:r>
    </w:p>
    <w:p w14:paraId="2B11A7E3" w14:textId="77777777" w:rsidR="008C4CE2" w:rsidRDefault="008C4CE2" w:rsidP="008C4CE2">
      <w:pPr>
        <w:pStyle w:val="Heading1"/>
      </w:pPr>
      <w:r>
        <w:t>&gt;&gt;                     f = [],</w:t>
      </w:r>
    </w:p>
    <w:p w14:paraId="5F627E83" w14:textId="77777777" w:rsidR="008C4CE2" w:rsidRDefault="008C4CE2" w:rsidP="008C4CE2">
      <w:pPr>
        <w:pStyle w:val="Heading1"/>
      </w:pPr>
      <w:r>
        <w:t>&gt;&gt;                     h = null,</w:t>
      </w:r>
    </w:p>
    <w:p w14:paraId="609C59A1" w14:textId="77777777" w:rsidR="008C4CE2" w:rsidRDefault="008C4CE2" w:rsidP="008C4CE2">
      <w:pPr>
        <w:pStyle w:val="Heading1"/>
      </w:pPr>
      <w:r>
        <w:t>&gt;&gt;                     p = !1,</w:t>
      </w:r>
    </w:p>
    <w:p w14:paraId="692760DC" w14:textId="77777777" w:rsidR="008C4CE2" w:rsidRDefault="008C4CE2" w:rsidP="008C4CE2">
      <w:pPr>
        <w:pStyle w:val="Heading1"/>
      </w:pPr>
      <w:r>
        <w:t>&gt;&gt;                     g = 0,</w:t>
      </w:r>
    </w:p>
    <w:p w14:paraId="26BBBCED" w14:textId="77777777" w:rsidR="008C4CE2" w:rsidRDefault="008C4CE2" w:rsidP="008C4CE2">
      <w:pPr>
        <w:pStyle w:val="Heading1"/>
      </w:pPr>
      <w:r>
        <w:t>&gt;&gt;                     m = 500,</w:t>
      </w:r>
    </w:p>
    <w:p w14:paraId="0B4BA43F" w14:textId="77777777" w:rsidR="008C4CE2" w:rsidRDefault="008C4CE2" w:rsidP="008C4CE2">
      <w:pPr>
        <w:pStyle w:val="Heading1"/>
      </w:pPr>
      <w:r>
        <w:t>&gt;&gt;                     b = 0,</w:t>
      </w:r>
    </w:p>
    <w:p w14:paraId="6FE8B7AF" w14:textId="77777777" w:rsidR="008C4CE2" w:rsidRDefault="008C4CE2" w:rsidP="008C4CE2">
      <w:pPr>
        <w:pStyle w:val="Heading1"/>
      </w:pPr>
      <w:r>
        <w:t>&gt;&gt;                     v = 1e4,</w:t>
      </w:r>
    </w:p>
    <w:p w14:paraId="4DDBBA9F" w14:textId="77777777" w:rsidR="008C4CE2" w:rsidRDefault="008C4CE2" w:rsidP="008C4CE2">
      <w:pPr>
        <w:pStyle w:val="Heading1"/>
      </w:pPr>
      <w:r>
        <w:t>&gt;&gt;                     y = {},</w:t>
      </w:r>
    </w:p>
    <w:p w14:paraId="01933DF5" w14:textId="77777777" w:rsidR="008C4CE2" w:rsidRDefault="008C4CE2" w:rsidP="008C4CE2">
      <w:pPr>
        <w:pStyle w:val="Heading1"/>
      </w:pPr>
      <w:r>
        <w:t>&gt;&gt;                     C = "REAL_TIME",</w:t>
      </w:r>
    </w:p>
    <w:p w14:paraId="08BC8B77" w14:textId="77777777" w:rsidR="008C4CE2" w:rsidRDefault="008C4CE2" w:rsidP="008C4CE2">
      <w:pPr>
        <w:pStyle w:val="Heading1"/>
      </w:pPr>
      <w:r>
        <w:t>&gt;&gt;                     S = null,</w:t>
      </w:r>
    </w:p>
    <w:p w14:paraId="443F1532" w14:textId="77777777" w:rsidR="008C4CE2" w:rsidRDefault="008C4CE2" w:rsidP="008C4CE2">
      <w:pPr>
        <w:pStyle w:val="Heading1"/>
      </w:pPr>
      <w:r>
        <w:t>&gt;&gt;                     O = null,</w:t>
      </w:r>
    </w:p>
    <w:p w14:paraId="431CF0A6" w14:textId="77777777" w:rsidR="008C4CE2" w:rsidRDefault="008C4CE2" w:rsidP="008C4CE2">
      <w:pPr>
        <w:pStyle w:val="Heading1"/>
      </w:pPr>
      <w:r>
        <w:t>&gt;&gt;                     w = 0,</w:t>
      </w:r>
    </w:p>
    <w:p w14:paraId="4848EB6B" w14:textId="77777777" w:rsidR="008C4CE2" w:rsidRDefault="008C4CE2" w:rsidP="008C4CE2">
      <w:pPr>
        <w:pStyle w:val="Heading1"/>
      </w:pPr>
      <w:r>
        <w:t>&gt;&gt;                     _ = 0,</w:t>
      </w:r>
    </w:p>
    <w:p w14:paraId="307C3CEA" w14:textId="77777777" w:rsidR="008C4CE2" w:rsidRDefault="008C4CE2" w:rsidP="008C4CE2">
      <w:pPr>
        <w:pStyle w:val="Heading1"/>
      </w:pPr>
      <w:r>
        <w:t>&gt;&gt;                     i = null,</w:t>
      </w:r>
    </w:p>
    <w:p w14:paraId="2939BD11" w14:textId="77777777" w:rsidR="008C4CE2" w:rsidRDefault="008C4CE2" w:rsidP="008C4CE2">
      <w:pPr>
        <w:pStyle w:val="Heading1"/>
      </w:pPr>
      <w:r>
        <w:t>&gt;&gt;                     I = {},</w:t>
      </w:r>
    </w:p>
    <w:p w14:paraId="271709C6" w14:textId="77777777" w:rsidR="008C4CE2" w:rsidRDefault="008C4CE2" w:rsidP="008C4CE2">
      <w:pPr>
        <w:pStyle w:val="Heading1"/>
      </w:pPr>
      <w:r>
        <w:t>&gt;&gt;                     a = void 0,</w:t>
      </w:r>
    </w:p>
    <w:p w14:paraId="39DEA72E" w14:textId="77777777" w:rsidR="008C4CE2" w:rsidRDefault="008C4CE2" w:rsidP="008C4CE2">
      <w:pPr>
        <w:pStyle w:val="Heading1"/>
      </w:pPr>
      <w:r>
        <w:t>&gt;&gt;                     s = 0,</w:t>
      </w:r>
    </w:p>
    <w:p w14:paraId="2DC056AB" w14:textId="77777777" w:rsidR="008C4CE2" w:rsidRDefault="008C4CE2" w:rsidP="008C4CE2">
      <w:pPr>
        <w:pStyle w:val="Heading1"/>
      </w:pPr>
      <w:r>
        <w:t>&gt;&gt;                     E = -1,</w:t>
      </w:r>
    </w:p>
    <w:p w14:paraId="46C9B87C" w14:textId="77777777" w:rsidR="008C4CE2" w:rsidRDefault="008C4CE2" w:rsidP="008C4CE2">
      <w:pPr>
        <w:pStyle w:val="Heading1"/>
      </w:pPr>
      <w:r>
        <w:t>&gt;&gt;                     l = null,</w:t>
      </w:r>
    </w:p>
    <w:p w14:paraId="43B74922" w14:textId="77777777" w:rsidR="008C4CE2" w:rsidRDefault="008C4CE2" w:rsidP="008C4CE2">
      <w:pPr>
        <w:pStyle w:val="Heading1"/>
      </w:pPr>
      <w:r>
        <w:t>&gt;&gt;                     j = !0,</w:t>
      </w:r>
    </w:p>
    <w:p w14:paraId="697D8041" w14:textId="77777777" w:rsidR="008C4CE2" w:rsidRDefault="008C4CE2" w:rsidP="008C4CE2">
      <w:pPr>
        <w:pStyle w:val="Heading1"/>
      </w:pPr>
      <w:r>
        <w:t>&gt;&gt;                     x = !1,</w:t>
      </w:r>
    </w:p>
    <w:p w14:paraId="0EAE34D4" w14:textId="77777777" w:rsidR="008C4CE2" w:rsidRDefault="008C4CE2" w:rsidP="008C4CE2">
      <w:pPr>
        <w:pStyle w:val="Heading1"/>
      </w:pPr>
      <w:r>
        <w:t>&gt;&gt;                     T = 6,</w:t>
      </w:r>
    </w:p>
    <w:p w14:paraId="4C2D5C1E" w14:textId="77777777" w:rsidR="008C4CE2" w:rsidRDefault="008C4CE2" w:rsidP="008C4CE2">
      <w:pPr>
        <w:pStyle w:val="Heading1"/>
      </w:pPr>
      <w:r>
        <w:t>&gt;&gt;                     L = 2,</w:t>
      </w:r>
    </w:p>
    <w:p w14:paraId="0333C019" w14:textId="77777777" w:rsidR="008C4CE2" w:rsidRDefault="008C4CE2" w:rsidP="008C4CE2">
      <w:pPr>
        <w:pStyle w:val="Heading1"/>
      </w:pPr>
      <w:r>
        <w:t>&gt;&gt;                     c = null,</w:t>
      </w:r>
    </w:p>
    <w:p w14:paraId="735D2059" w14:textId="77777777" w:rsidR="008C4CE2" w:rsidRDefault="008C4CE2" w:rsidP="008C4CE2">
      <w:pPr>
        <w:pStyle w:val="Heading1"/>
      </w:pPr>
      <w:r>
        <w:t>&gt;&gt;                     u = Ur(),</w:t>
      </w:r>
    </w:p>
    <w:p w14:paraId="56AEE90C" w14:textId="77777777" w:rsidR="008C4CE2" w:rsidRDefault="008C4CE2" w:rsidP="008C4CE2">
      <w:pPr>
        <w:pStyle w:val="Heading1"/>
      </w:pPr>
      <w:r>
        <w:t>&gt;&gt;                     o = new zr(500,2,1,{</w:t>
      </w:r>
    </w:p>
    <w:p w14:paraId="0F2F65BA" w14:textId="77777777" w:rsidR="008C4CE2" w:rsidRDefault="008C4CE2" w:rsidP="008C4CE2">
      <w:pPr>
        <w:pStyle w:val="Heading1"/>
      </w:pPr>
      <w:r>
        <w:t>&gt;&gt;                         requeue: Z,</w:t>
      </w:r>
    </w:p>
    <w:p w14:paraId="285E476B" w14:textId="77777777" w:rsidR="008C4CE2" w:rsidRDefault="008C4CE2" w:rsidP="008C4CE2">
      <w:pPr>
        <w:pStyle w:val="Heading1"/>
      </w:pPr>
      <w:r>
        <w:t>&gt;&gt;                         send: Q,</w:t>
      </w:r>
    </w:p>
    <w:p w14:paraId="43E6AC36" w14:textId="77777777" w:rsidR="008C4CE2" w:rsidRDefault="008C4CE2" w:rsidP="008C4CE2">
      <w:pPr>
        <w:pStyle w:val="Heading1"/>
      </w:pPr>
      <w:r>
        <w:t>&gt;&gt;                         sent: X,</w:t>
      </w:r>
    </w:p>
    <w:p w14:paraId="03697361" w14:textId="77777777" w:rsidR="008C4CE2" w:rsidRDefault="008C4CE2" w:rsidP="008C4CE2">
      <w:pPr>
        <w:pStyle w:val="Heading1"/>
      </w:pPr>
      <w:r>
        <w:t>&gt;&gt;                         drop: J,</w:t>
      </w:r>
    </w:p>
    <w:p w14:paraId="7F7C08F5" w14:textId="77777777" w:rsidR="008C4CE2" w:rsidRDefault="008C4CE2" w:rsidP="008C4CE2">
      <w:pPr>
        <w:pStyle w:val="Heading1"/>
      </w:pPr>
      <w:r>
        <w:t>&gt;&gt;                         rspFail: Y,</w:t>
      </w:r>
    </w:p>
    <w:p w14:paraId="54708C19" w14:textId="77777777" w:rsidR="008C4CE2" w:rsidRDefault="008C4CE2" w:rsidP="008C4CE2">
      <w:pPr>
        <w:pStyle w:val="Heading1"/>
      </w:pPr>
      <w:r>
        <w:t>&gt;&gt;                         oth: te</w:t>
      </w:r>
    </w:p>
    <w:p w14:paraId="7CBB86E7" w14:textId="77777777" w:rsidR="008C4CE2" w:rsidRDefault="008C4CE2" w:rsidP="008C4CE2">
      <w:pPr>
        <w:pStyle w:val="Heading1"/>
      </w:pPr>
      <w:r>
        <w:t>&gt;&gt;                     },u),</w:t>
      </w:r>
    </w:p>
    <w:p w14:paraId="4133345E" w14:textId="77777777" w:rsidR="008C4CE2" w:rsidRDefault="008C4CE2" w:rsidP="008C4CE2">
      <w:pPr>
        <w:pStyle w:val="Heading1"/>
      </w:pPr>
      <w:r>
        <w:t>&gt;&gt;                     W(),</w:t>
      </w:r>
    </w:p>
    <w:p w14:paraId="646CDC14" w14:textId="77777777" w:rsidR="008C4CE2" w:rsidRDefault="008C4CE2" w:rsidP="008C4CE2">
      <w:pPr>
        <w:pStyle w:val="Heading1"/>
      </w:pPr>
      <w:r>
        <w:t>&gt;&gt;                     I[4] = {</w:t>
      </w:r>
    </w:p>
    <w:p w14:paraId="3F43D49D" w14:textId="77777777" w:rsidR="008C4CE2" w:rsidRDefault="008C4CE2" w:rsidP="008C4CE2">
      <w:pPr>
        <w:pStyle w:val="Heading1"/>
      </w:pPr>
      <w:r>
        <w:t>&gt;&gt;                         batches: [],</w:t>
      </w:r>
    </w:p>
    <w:p w14:paraId="284073B6" w14:textId="77777777" w:rsidR="008C4CE2" w:rsidRDefault="008C4CE2" w:rsidP="008C4CE2">
      <w:pPr>
        <w:pStyle w:val="Heading1"/>
      </w:pPr>
      <w:r>
        <w:t>&gt;&gt;                         iKeyMap: {}</w:t>
      </w:r>
    </w:p>
    <w:p w14:paraId="4BA3DD71" w14:textId="77777777" w:rsidR="008C4CE2" w:rsidRDefault="008C4CE2" w:rsidP="008C4CE2">
      <w:pPr>
        <w:pStyle w:val="Heading1"/>
      </w:pPr>
      <w:r>
        <w:t>&gt;&gt;                     },</w:t>
      </w:r>
    </w:p>
    <w:p w14:paraId="68730719" w14:textId="77777777" w:rsidR="008C4CE2" w:rsidRDefault="008C4CE2" w:rsidP="008C4CE2">
      <w:pPr>
        <w:pStyle w:val="Heading1"/>
      </w:pPr>
      <w:r>
        <w:t>&gt;&gt;                     I[3] = {</w:t>
      </w:r>
    </w:p>
    <w:p w14:paraId="1FE43C20" w14:textId="77777777" w:rsidR="008C4CE2" w:rsidRDefault="008C4CE2" w:rsidP="008C4CE2">
      <w:pPr>
        <w:pStyle w:val="Heading1"/>
      </w:pPr>
      <w:r>
        <w:t>&gt;&gt;                         batches: [],</w:t>
      </w:r>
    </w:p>
    <w:p w14:paraId="11E35CA3" w14:textId="77777777" w:rsidR="008C4CE2" w:rsidRDefault="008C4CE2" w:rsidP="008C4CE2">
      <w:pPr>
        <w:pStyle w:val="Heading1"/>
      </w:pPr>
      <w:r>
        <w:t>&gt;&gt;                         iKeyMap: {}</w:t>
      </w:r>
    </w:p>
    <w:p w14:paraId="5A6597DB" w14:textId="77777777" w:rsidR="008C4CE2" w:rsidRDefault="008C4CE2" w:rsidP="008C4CE2">
      <w:pPr>
        <w:pStyle w:val="Heading1"/>
      </w:pPr>
      <w:r>
        <w:t>&gt;&gt;                     },</w:t>
      </w:r>
    </w:p>
    <w:p w14:paraId="067F80B5" w14:textId="77777777" w:rsidR="008C4CE2" w:rsidRDefault="008C4CE2" w:rsidP="008C4CE2">
      <w:pPr>
        <w:pStyle w:val="Heading1"/>
      </w:pPr>
      <w:r>
        <w:t>&gt;&gt;                     I[2] = {</w:t>
      </w:r>
    </w:p>
    <w:p w14:paraId="6479528E" w14:textId="77777777" w:rsidR="008C4CE2" w:rsidRDefault="008C4CE2" w:rsidP="008C4CE2">
      <w:pPr>
        <w:pStyle w:val="Heading1"/>
      </w:pPr>
      <w:r>
        <w:t>&gt;&gt;                         batches: [],</w:t>
      </w:r>
    </w:p>
    <w:p w14:paraId="1D60F146" w14:textId="77777777" w:rsidR="008C4CE2" w:rsidRDefault="008C4CE2" w:rsidP="008C4CE2">
      <w:pPr>
        <w:pStyle w:val="Heading1"/>
      </w:pPr>
      <w:r>
        <w:t>&gt;&gt;                         iKeyMap: {}</w:t>
      </w:r>
    </w:p>
    <w:p w14:paraId="2B14BC2F" w14:textId="77777777" w:rsidR="008C4CE2" w:rsidRDefault="008C4CE2" w:rsidP="008C4CE2">
      <w:pPr>
        <w:pStyle w:val="Heading1"/>
      </w:pPr>
      <w:r>
        <w:t>&gt;&gt;                     },</w:t>
      </w:r>
    </w:p>
    <w:p w14:paraId="558421ED" w14:textId="77777777" w:rsidR="008C4CE2" w:rsidRDefault="008C4CE2" w:rsidP="008C4CE2">
      <w:pPr>
        <w:pStyle w:val="Heading1"/>
      </w:pPr>
      <w:r>
        <w:t>&gt;&gt;                     I[1] = {</w:t>
      </w:r>
    </w:p>
    <w:p w14:paraId="49166C8B" w14:textId="77777777" w:rsidR="008C4CE2" w:rsidRDefault="008C4CE2" w:rsidP="008C4CE2">
      <w:pPr>
        <w:pStyle w:val="Heading1"/>
      </w:pPr>
      <w:r>
        <w:t>&gt;&gt;                         batches: [],</w:t>
      </w:r>
    </w:p>
    <w:p w14:paraId="7C4EFC77" w14:textId="77777777" w:rsidR="008C4CE2" w:rsidRDefault="008C4CE2" w:rsidP="008C4CE2">
      <w:pPr>
        <w:pStyle w:val="Heading1"/>
      </w:pPr>
      <w:r>
        <w:t>&gt;&gt;                         iKeyMap: {}</w:t>
      </w:r>
    </w:p>
    <w:p w14:paraId="7D38579D" w14:textId="77777777" w:rsidR="008C4CE2" w:rsidRDefault="008C4CE2" w:rsidP="008C4CE2">
      <w:pPr>
        <w:pStyle w:val="Heading1"/>
      </w:pPr>
      <w:r>
        <w:t>&gt;&gt;                     },</w:t>
      </w:r>
    </w:p>
    <w:p w14:paraId="758621EF" w14:textId="77777777" w:rsidR="008C4CE2" w:rsidRDefault="008C4CE2" w:rsidP="008C4CE2">
      <w:pPr>
        <w:pStyle w:val="Heading1"/>
      </w:pPr>
      <w:r>
        <w:t>&gt;&gt;                     ne()</w:t>
      </w:r>
    </w:p>
    <w:p w14:paraId="35D0D06D" w14:textId="77777777" w:rsidR="008C4CE2" w:rsidRDefault="008C4CE2" w:rsidP="008C4CE2">
      <w:pPr>
        <w:pStyle w:val="Heading1"/>
      </w:pPr>
      <w:r>
        <w:t>&gt;&gt;                 }</w:t>
      </w:r>
    </w:p>
    <w:p w14:paraId="26D8B027" w14:textId="77777777" w:rsidR="008C4CE2" w:rsidRDefault="008C4CE2" w:rsidP="008C4CE2">
      <w:pPr>
        <w:pStyle w:val="Heading1"/>
      </w:pPr>
      <w:r>
        <w:t>&gt;&gt;                 function D(e, t) {</w:t>
      </w:r>
    </w:p>
    <w:p w14:paraId="61EA97BD" w14:textId="77777777" w:rsidR="008C4CE2" w:rsidRDefault="008C4CE2" w:rsidP="008C4CE2">
      <w:pPr>
        <w:pStyle w:val="Heading1"/>
      </w:pPr>
      <w:r>
        <w:t>&gt;&gt;                     0 === t &amp;&amp; w &amp;&amp; (t = 1);</w:t>
      </w:r>
    </w:p>
    <w:p w14:paraId="7FCC2A1D" w14:textId="77777777" w:rsidR="008C4CE2" w:rsidRDefault="008C4CE2" w:rsidP="008C4CE2">
      <w:pPr>
        <w:pStyle w:val="Heading1"/>
      </w:pPr>
      <w:r>
        <w:t>&gt;&gt;                     var n = 1e3;</w:t>
      </w:r>
    </w:p>
    <w:p w14:paraId="56788F6C" w14:textId="77777777" w:rsidR="008C4CE2" w:rsidRDefault="008C4CE2" w:rsidP="008C4CE2">
      <w:pPr>
        <w:pStyle w:val="Heading1"/>
      </w:pPr>
      <w:r>
        <w:t>&gt;&gt;                     return w &amp;&amp; (n = jr(w - 1)),</w:t>
      </w:r>
    </w:p>
    <w:p w14:paraId="6A2309DC" w14:textId="77777777" w:rsidR="008C4CE2" w:rsidRDefault="008C4CE2" w:rsidP="008C4CE2">
      <w:pPr>
        <w:pStyle w:val="Heading1"/>
      </w:pPr>
      <w:r>
        <w:t>&gt;&gt;                     u.set(e, t * n)</w:t>
      </w:r>
    </w:p>
    <w:p w14:paraId="5D3E1EC7" w14:textId="77777777" w:rsidR="008C4CE2" w:rsidRDefault="008C4CE2" w:rsidP="008C4CE2">
      <w:pPr>
        <w:pStyle w:val="Heading1"/>
      </w:pPr>
      <w:r>
        <w:t>&gt;&gt;                 }</w:t>
      </w:r>
    </w:p>
    <w:p w14:paraId="332F9AAD" w14:textId="77777777" w:rsidR="008C4CE2" w:rsidRDefault="008C4CE2" w:rsidP="008C4CE2">
      <w:pPr>
        <w:pStyle w:val="Heading1"/>
      </w:pPr>
      <w:r>
        <w:t>&gt;&gt;                 function M() {</w:t>
      </w:r>
    </w:p>
    <w:p w14:paraId="444DA548" w14:textId="77777777" w:rsidR="008C4CE2" w:rsidRDefault="008C4CE2" w:rsidP="008C4CE2">
      <w:pPr>
        <w:pStyle w:val="Heading1"/>
      </w:pPr>
      <w:r>
        <w:t>&gt;&gt;                     return null !== S &amp;&amp; (u.clear(S),</w:t>
      </w:r>
    </w:p>
    <w:p w14:paraId="71CA8B1A" w14:textId="77777777" w:rsidR="008C4CE2" w:rsidRDefault="008C4CE2" w:rsidP="008C4CE2">
      <w:pPr>
        <w:pStyle w:val="Heading1"/>
      </w:pPr>
      <w:r>
        <w:t>&gt;&gt;                     S = null,</w:t>
      </w:r>
    </w:p>
    <w:p w14:paraId="02475D62" w14:textId="77777777" w:rsidR="008C4CE2" w:rsidRDefault="008C4CE2" w:rsidP="008C4CE2">
      <w:pPr>
        <w:pStyle w:val="Heading1"/>
      </w:pPr>
      <w:r>
        <w:t>&gt;&gt;                     _ = 0,</w:t>
      </w:r>
    </w:p>
    <w:p w14:paraId="06D632AD" w14:textId="77777777" w:rsidR="008C4CE2" w:rsidRDefault="008C4CE2" w:rsidP="008C4CE2">
      <w:pPr>
        <w:pStyle w:val="Heading1"/>
      </w:pPr>
      <w:r>
        <w:t>&gt;&gt;                     !0)</w:t>
      </w:r>
    </w:p>
    <w:p w14:paraId="6262C18F" w14:textId="77777777" w:rsidR="008C4CE2" w:rsidRDefault="008C4CE2" w:rsidP="008C4CE2">
      <w:pPr>
        <w:pStyle w:val="Heading1"/>
      </w:pPr>
      <w:r>
        <w:t>&gt;&gt;                 }</w:t>
      </w:r>
    </w:p>
    <w:p w14:paraId="01A869F4" w14:textId="77777777" w:rsidR="008C4CE2" w:rsidRDefault="008C4CE2" w:rsidP="008C4CE2">
      <w:pPr>
        <w:pStyle w:val="Heading1"/>
      </w:pPr>
      <w:r>
        <w:t>&gt;&gt;                 function B(e, t) {</w:t>
      </w:r>
    </w:p>
    <w:p w14:paraId="34F5661F" w14:textId="77777777" w:rsidR="008C4CE2" w:rsidRDefault="008C4CE2" w:rsidP="008C4CE2">
      <w:pPr>
        <w:pStyle w:val="Heading1"/>
      </w:pPr>
      <w:r>
        <w:t>&gt;&gt;                     M(),</w:t>
      </w:r>
    </w:p>
    <w:p w14:paraId="455B7ABF" w14:textId="77777777" w:rsidR="008C4CE2" w:rsidRDefault="008C4CE2" w:rsidP="008C4CE2">
      <w:pPr>
        <w:pStyle w:val="Heading1"/>
      </w:pPr>
      <w:r>
        <w:t>&gt;&gt;                     h &amp;&amp; (u.clear(h),</w:t>
      </w:r>
    </w:p>
    <w:p w14:paraId="6180BB4D" w14:textId="77777777" w:rsidR="008C4CE2" w:rsidRDefault="008C4CE2" w:rsidP="008C4CE2">
      <w:pPr>
        <w:pStyle w:val="Heading1"/>
      </w:pPr>
      <w:r>
        <w:t>&gt;&gt;                     h = null),</w:t>
      </w:r>
    </w:p>
    <w:p w14:paraId="229E6D43" w14:textId="77777777" w:rsidR="008C4CE2" w:rsidRDefault="008C4CE2" w:rsidP="008C4CE2">
      <w:pPr>
        <w:pStyle w:val="Heading1"/>
      </w:pPr>
      <w:r>
        <w:t>&gt;&gt;                     p || P(1, e, t)</w:t>
      </w:r>
    </w:p>
    <w:p w14:paraId="32D27995" w14:textId="77777777" w:rsidR="008C4CE2" w:rsidRDefault="008C4CE2" w:rsidP="008C4CE2">
      <w:pPr>
        <w:pStyle w:val="Heading1"/>
      </w:pPr>
      <w:r>
        <w:t>&gt;&gt;                 }</w:t>
      </w:r>
    </w:p>
    <w:p w14:paraId="4F8F2597" w14:textId="77777777" w:rsidR="008C4CE2" w:rsidRDefault="008C4CE2" w:rsidP="008C4CE2">
      <w:pPr>
        <w:pStyle w:val="Heading1"/>
      </w:pPr>
      <w:r>
        <w:t>&gt;&gt;                 function z(e, t, n) {</w:t>
      </w:r>
    </w:p>
    <w:p w14:paraId="41A1F13D" w14:textId="77777777" w:rsidR="008C4CE2" w:rsidRDefault="008C4CE2" w:rsidP="008C4CE2">
      <w:pPr>
        <w:pStyle w:val="Heading1"/>
      </w:pPr>
      <w:r>
        <w:t>&gt;&gt;                     var r = I[t];</w:t>
      </w:r>
    </w:p>
    <w:p w14:paraId="7CB093C3" w14:textId="77777777" w:rsidR="008C4CE2" w:rsidRDefault="008C4CE2" w:rsidP="008C4CE2">
      <w:pPr>
        <w:pStyle w:val="Heading1"/>
      </w:pPr>
      <w:r>
        <w:t>&gt;&gt;                     r || (r = I[t = 1]);</w:t>
      </w:r>
    </w:p>
    <w:p w14:paraId="1D21A18B" w14:textId="77777777" w:rsidR="008C4CE2" w:rsidRDefault="008C4CE2" w:rsidP="008C4CE2">
      <w:pPr>
        <w:pStyle w:val="Heading1"/>
      </w:pPr>
      <w:r>
        <w:t>&gt;&gt;                     var i = r.iKeyMap[e];</w:t>
      </w:r>
    </w:p>
    <w:p w14:paraId="2E3F1528" w14:textId="77777777" w:rsidR="008C4CE2" w:rsidRDefault="008C4CE2" w:rsidP="008C4CE2">
      <w:pPr>
        <w:pStyle w:val="Heading1"/>
      </w:pPr>
      <w:r>
        <w:t>&gt;&gt;                     return !i &amp;&amp; n &amp;&amp; (i = _r.create(e),</w:t>
      </w:r>
    </w:p>
    <w:p w14:paraId="451B7A32" w14:textId="77777777" w:rsidR="008C4CE2" w:rsidRDefault="008C4CE2" w:rsidP="008C4CE2">
      <w:pPr>
        <w:pStyle w:val="Heading1"/>
      </w:pPr>
      <w:r>
        <w:t>&gt;&gt;                     r.batches.push(i),</w:t>
      </w:r>
    </w:p>
    <w:p w14:paraId="4A2BA1C3" w14:textId="77777777" w:rsidR="008C4CE2" w:rsidRDefault="008C4CE2" w:rsidP="008C4CE2">
      <w:pPr>
        <w:pStyle w:val="Heading1"/>
      </w:pPr>
      <w:r>
        <w:t>&gt;&gt;                     r.iKeyMap[e] = i),</w:t>
      </w:r>
    </w:p>
    <w:p w14:paraId="06E98844" w14:textId="77777777" w:rsidR="008C4CE2" w:rsidRDefault="008C4CE2" w:rsidP="008C4CE2">
      <w:pPr>
        <w:pStyle w:val="Heading1"/>
      </w:pPr>
      <w:r>
        <w:t>&gt;&gt;                     i</w:t>
      </w:r>
    </w:p>
    <w:p w14:paraId="481D44B0" w14:textId="77777777" w:rsidR="008C4CE2" w:rsidRDefault="008C4CE2" w:rsidP="008C4CE2">
      <w:pPr>
        <w:pStyle w:val="Heading1"/>
      </w:pPr>
      <w:r>
        <w:t>&gt;&gt;                 }</w:t>
      </w:r>
    </w:p>
    <w:p w14:paraId="25E0DF51" w14:textId="77777777" w:rsidR="008C4CE2" w:rsidRDefault="008C4CE2" w:rsidP="008C4CE2">
      <w:pPr>
        <w:pStyle w:val="Heading1"/>
      </w:pPr>
      <w:r>
        <w:t>&gt;&gt;                 function q(t, n) {</w:t>
      </w:r>
    </w:p>
    <w:p w14:paraId="3EE3F5ED" w14:textId="77777777" w:rsidR="008C4CE2" w:rsidRDefault="008C4CE2" w:rsidP="008C4CE2">
      <w:pPr>
        <w:pStyle w:val="Heading1"/>
      </w:pPr>
      <w:r>
        <w:t>&gt;&gt;                     o.canSendRequest() &amp;&amp; !w &amp;&amp; (a &gt; 0 &amp;&amp; b &gt; a &amp;&amp; (n = !0),</w:t>
      </w:r>
    </w:p>
    <w:p w14:paraId="4A5E5439" w14:textId="77777777" w:rsidR="008C4CE2" w:rsidRDefault="008C4CE2" w:rsidP="008C4CE2">
      <w:pPr>
        <w:pStyle w:val="Heading1"/>
      </w:pPr>
      <w:r>
        <w:t>&gt;&gt;                     n &amp;&amp; null == h &amp;&amp; e.flush(t, null, 20))</w:t>
      </w:r>
    </w:p>
    <w:p w14:paraId="1FD1E15B" w14:textId="77777777" w:rsidR="008C4CE2" w:rsidRDefault="008C4CE2" w:rsidP="008C4CE2">
      <w:pPr>
        <w:pStyle w:val="Heading1"/>
      </w:pPr>
      <w:r>
        <w:t>&gt;&gt;                 }</w:t>
      </w:r>
    </w:p>
    <w:p w14:paraId="51BF20F2" w14:textId="77777777" w:rsidR="008C4CE2" w:rsidRDefault="008C4CE2" w:rsidP="008C4CE2">
      <w:pPr>
        <w:pStyle w:val="Heading1"/>
      </w:pPr>
      <w:r>
        <w:t>&gt;&gt;                 function H(e, t) {</w:t>
      </w:r>
    </w:p>
    <w:p w14:paraId="2C5FC94B" w14:textId="77777777" w:rsidR="008C4CE2" w:rsidRDefault="008C4CE2" w:rsidP="008C4CE2">
      <w:pPr>
        <w:pStyle w:val="Heading1"/>
      </w:pPr>
      <w:r>
        <w:t>&gt;&gt;                     j &amp;&amp; (e = Ne(e));</w:t>
      </w:r>
    </w:p>
    <w:p w14:paraId="71BA12DE" w14:textId="77777777" w:rsidR="008C4CE2" w:rsidRDefault="008C4CE2" w:rsidP="008C4CE2">
      <w:pPr>
        <w:pStyle w:val="Heading1"/>
      </w:pPr>
      <w:r>
        <w:t>&gt;&gt;                     var n = e.latency</w:t>
      </w:r>
    </w:p>
    <w:p w14:paraId="0A72B993" w14:textId="77777777" w:rsidR="008C4CE2" w:rsidRDefault="008C4CE2" w:rsidP="008C4CE2">
      <w:pPr>
        <w:pStyle w:val="Heading1"/>
      </w:pPr>
      <w:r>
        <w:t>&gt;&gt;                       , r = z(e.iKey, n, !0);</w:t>
      </w:r>
    </w:p>
    <w:p w14:paraId="6E45F7AB" w14:textId="77777777" w:rsidR="008C4CE2" w:rsidRDefault="008C4CE2" w:rsidP="008C4CE2">
      <w:pPr>
        <w:pStyle w:val="Heading1"/>
      </w:pPr>
      <w:r>
        <w:t>&gt;&gt;                     return !!r.addEvent(e) &amp;&amp; (4 !== n ? (b++,</w:t>
      </w:r>
    </w:p>
    <w:p w14:paraId="0D3B4EF7" w14:textId="77777777" w:rsidR="008C4CE2" w:rsidRDefault="008C4CE2" w:rsidP="008C4CE2">
      <w:pPr>
        <w:pStyle w:val="Heading1"/>
      </w:pPr>
      <w:r>
        <w:t>&gt;&gt;                     t &amp;&amp; 0 === e.sendAttempt &amp;&amp; q(!e.sync, s &gt; 0 &amp;&amp; r.count() &gt;= s)) : g++,</w:t>
      </w:r>
    </w:p>
    <w:p w14:paraId="37510650" w14:textId="77777777" w:rsidR="008C4CE2" w:rsidRDefault="008C4CE2" w:rsidP="008C4CE2">
      <w:pPr>
        <w:pStyle w:val="Heading1"/>
      </w:pPr>
      <w:r>
        <w:t>&gt;&gt;                     !0)</w:t>
      </w:r>
    </w:p>
    <w:p w14:paraId="3A6C07D3" w14:textId="77777777" w:rsidR="008C4CE2" w:rsidRDefault="008C4CE2" w:rsidP="008C4CE2">
      <w:pPr>
        <w:pStyle w:val="Heading1"/>
      </w:pPr>
      <w:r>
        <w:t>&gt;&gt;                 }</w:t>
      </w:r>
    </w:p>
    <w:p w14:paraId="5D74FE8B" w14:textId="77777777" w:rsidR="008C4CE2" w:rsidRDefault="008C4CE2" w:rsidP="008C4CE2">
      <w:pPr>
        <w:pStyle w:val="Heading1"/>
      </w:pPr>
      <w:r>
        <w:t>&gt;&gt;                 function U() {</w:t>
      </w:r>
    </w:p>
    <w:p w14:paraId="6C5612FA" w14:textId="77777777" w:rsidR="008C4CE2" w:rsidRDefault="008C4CE2" w:rsidP="008C4CE2">
      <w:pPr>
        <w:pStyle w:val="Heading1"/>
      </w:pPr>
      <w:r>
        <w:t>&gt;&gt;                     for (var e = 0, t = 0, n = function(n) {</w:t>
      </w:r>
    </w:p>
    <w:p w14:paraId="3D230405" w14:textId="77777777" w:rsidR="008C4CE2" w:rsidRDefault="008C4CE2" w:rsidP="008C4CE2">
      <w:pPr>
        <w:pStyle w:val="Heading1"/>
      </w:pPr>
      <w:r>
        <w:t>&gt;&gt;                         var r = I[n];</w:t>
      </w:r>
    </w:p>
    <w:p w14:paraId="035E0FC2" w14:textId="77777777" w:rsidR="008C4CE2" w:rsidRDefault="008C4CE2" w:rsidP="008C4CE2">
      <w:pPr>
        <w:pStyle w:val="Heading1"/>
      </w:pPr>
      <w:r>
        <w:t>&gt;&gt;                         r &amp;&amp; r.batches &amp;&amp; fe(r.batches, (function(r) {</w:t>
      </w:r>
    </w:p>
    <w:p w14:paraId="4A8F3415" w14:textId="77777777" w:rsidR="008C4CE2" w:rsidRDefault="008C4CE2" w:rsidP="008C4CE2">
      <w:pPr>
        <w:pStyle w:val="Heading1"/>
      </w:pPr>
      <w:r>
        <w:t>&gt;&gt;                             4 === n ? e += r.count() : t += r.count()</w:t>
      </w:r>
    </w:p>
    <w:p w14:paraId="72CDE2B7" w14:textId="77777777" w:rsidR="008C4CE2" w:rsidRDefault="008C4CE2" w:rsidP="008C4CE2">
      <w:pPr>
        <w:pStyle w:val="Heading1"/>
      </w:pPr>
      <w:r>
        <w:t>&gt;&gt;                         }</w:t>
      </w:r>
    </w:p>
    <w:p w14:paraId="5F7F858F" w14:textId="77777777" w:rsidR="008C4CE2" w:rsidRDefault="008C4CE2" w:rsidP="008C4CE2">
      <w:pPr>
        <w:pStyle w:val="Heading1"/>
      </w:pPr>
      <w:r>
        <w:t>&gt;&gt;                         ))</w:t>
      </w:r>
    </w:p>
    <w:p w14:paraId="3A339B30" w14:textId="77777777" w:rsidR="008C4CE2" w:rsidRDefault="008C4CE2" w:rsidP="008C4CE2">
      <w:pPr>
        <w:pStyle w:val="Heading1"/>
      </w:pPr>
      <w:r>
        <w:t>&gt;&gt;                     }, r = 1; r &lt;= 4; r++)</w:t>
      </w:r>
    </w:p>
    <w:p w14:paraId="68D54AEA" w14:textId="77777777" w:rsidR="008C4CE2" w:rsidRDefault="008C4CE2" w:rsidP="008C4CE2">
      <w:pPr>
        <w:pStyle w:val="Heading1"/>
      </w:pPr>
      <w:r>
        <w:t>&gt;&gt;                         n(r);</w:t>
      </w:r>
    </w:p>
    <w:p w14:paraId="59A7E1FA" w14:textId="77777777" w:rsidR="008C4CE2" w:rsidRDefault="008C4CE2" w:rsidP="008C4CE2">
      <w:pPr>
        <w:pStyle w:val="Heading1"/>
      </w:pPr>
      <w:r>
        <w:t>&gt;&gt;                     b = t,</w:t>
      </w:r>
    </w:p>
    <w:p w14:paraId="18950E09" w14:textId="77777777" w:rsidR="008C4CE2" w:rsidRDefault="008C4CE2" w:rsidP="008C4CE2">
      <w:pPr>
        <w:pStyle w:val="Heading1"/>
      </w:pPr>
      <w:r>
        <w:t>&gt;&gt;                     g = e</w:t>
      </w:r>
    </w:p>
    <w:p w14:paraId="29483D6C" w14:textId="77777777" w:rsidR="008C4CE2" w:rsidRDefault="008C4CE2" w:rsidP="008C4CE2">
      <w:pPr>
        <w:pStyle w:val="Heading1"/>
      </w:pPr>
      <w:r>
        <w:t>&gt;&gt;                 }</w:t>
      </w:r>
    </w:p>
    <w:p w14:paraId="53691D05" w14:textId="77777777" w:rsidR="008C4CE2" w:rsidRDefault="008C4CE2" w:rsidP="008C4CE2">
      <w:pPr>
        <w:pStyle w:val="Heading1"/>
      </w:pPr>
      <w:r>
        <w:t>&gt;&gt;                 function V(t, n, r) {</w:t>
      </w:r>
    </w:p>
    <w:p w14:paraId="028B18EB" w14:textId="77777777" w:rsidR="008C4CE2" w:rsidRDefault="008C4CE2" w:rsidP="008C4CE2">
      <w:pPr>
        <w:pStyle w:val="Heading1"/>
      </w:pPr>
      <w:r>
        <w:t>&gt;&gt;                     var i = !1</w:t>
      </w:r>
    </w:p>
    <w:p w14:paraId="2D47A984" w14:textId="77777777" w:rsidR="008C4CE2" w:rsidRDefault="008C4CE2" w:rsidP="008C4CE2">
      <w:pPr>
        <w:pStyle w:val="Heading1"/>
      </w:pPr>
      <w:r>
        <w:t>&gt;&gt;                       , a = 0 === n;</w:t>
      </w:r>
    </w:p>
    <w:p w14:paraId="313F04FF" w14:textId="77777777" w:rsidR="008C4CE2" w:rsidRDefault="008C4CE2" w:rsidP="008C4CE2">
      <w:pPr>
        <w:pStyle w:val="Heading1"/>
      </w:pPr>
      <w:r>
        <w:t>&gt;&gt;                     return !a || o.canSendRequest() ? Fn(e.core, (function() {</w:t>
      </w:r>
    </w:p>
    <w:p w14:paraId="59AF8586" w14:textId="77777777" w:rsidR="008C4CE2" w:rsidRDefault="008C4CE2" w:rsidP="008C4CE2">
      <w:pPr>
        <w:pStyle w:val="Heading1"/>
      </w:pPr>
      <w:r>
        <w:t>&gt;&gt;                         return "PostChannel._queueBatches"</w:t>
      </w:r>
    </w:p>
    <w:p w14:paraId="3DA24C2F" w14:textId="77777777" w:rsidR="008C4CE2" w:rsidRDefault="008C4CE2" w:rsidP="008C4CE2">
      <w:pPr>
        <w:pStyle w:val="Heading1"/>
      </w:pPr>
      <w:r>
        <w:t>&gt;&gt;                     }</w:t>
      </w:r>
    </w:p>
    <w:p w14:paraId="16516D23" w14:textId="77777777" w:rsidR="008C4CE2" w:rsidRDefault="008C4CE2" w:rsidP="008C4CE2">
      <w:pPr>
        <w:pStyle w:val="Heading1"/>
      </w:pPr>
      <w:r>
        <w:t>&gt;&gt;                     ), (function() {</w:t>
      </w:r>
    </w:p>
    <w:p w14:paraId="4CD484D2" w14:textId="77777777" w:rsidR="008C4CE2" w:rsidRDefault="008C4CE2" w:rsidP="008C4CE2">
      <w:pPr>
        <w:pStyle w:val="Heading1"/>
      </w:pPr>
      <w:r>
        <w:t>&gt;&gt;                         for (var e = [], n = 4; n &gt;= t; ) {</w:t>
      </w:r>
    </w:p>
    <w:p w14:paraId="0FF85378" w14:textId="77777777" w:rsidR="008C4CE2" w:rsidRDefault="008C4CE2" w:rsidP="008C4CE2">
      <w:pPr>
        <w:pStyle w:val="Heading1"/>
      </w:pPr>
      <w:r>
        <w:t>&gt;&gt;                             var r = I[n];</w:t>
      </w:r>
    </w:p>
    <w:p w14:paraId="44A6DAA4" w14:textId="77777777" w:rsidR="008C4CE2" w:rsidRDefault="008C4CE2" w:rsidP="008C4CE2">
      <w:pPr>
        <w:pStyle w:val="Heading1"/>
      </w:pPr>
      <w:r>
        <w:t>&gt;&gt;                             r &amp;&amp; r.batches &amp;&amp; r.batches.length &gt; 0 &amp;&amp; (fe(r.batches, (function(t) {</w:t>
      </w:r>
    </w:p>
    <w:p w14:paraId="501E9A52" w14:textId="77777777" w:rsidR="008C4CE2" w:rsidRDefault="008C4CE2" w:rsidP="008C4CE2">
      <w:pPr>
        <w:pStyle w:val="Heading1"/>
      </w:pPr>
      <w:r>
        <w:t>&gt;&gt;                                 o.addBatch(t) ? i = i || t &amp;&amp; t.count() &gt; 0 : e = e.concat(t.events()),</w:t>
      </w:r>
    </w:p>
    <w:p w14:paraId="41132656" w14:textId="77777777" w:rsidR="008C4CE2" w:rsidRDefault="008C4CE2" w:rsidP="008C4CE2">
      <w:pPr>
        <w:pStyle w:val="Heading1"/>
      </w:pPr>
      <w:r>
        <w:t>&gt;&gt;                                 4 === n ? g -= t.count() : b -= t.count()</w:t>
      </w:r>
    </w:p>
    <w:p w14:paraId="16B29653" w14:textId="77777777" w:rsidR="008C4CE2" w:rsidRDefault="008C4CE2" w:rsidP="008C4CE2">
      <w:pPr>
        <w:pStyle w:val="Heading1"/>
      </w:pPr>
      <w:r>
        <w:t>&gt;&gt;                             }</w:t>
      </w:r>
    </w:p>
    <w:p w14:paraId="5C3DA2E7" w14:textId="77777777" w:rsidR="008C4CE2" w:rsidRDefault="008C4CE2" w:rsidP="008C4CE2">
      <w:pPr>
        <w:pStyle w:val="Heading1"/>
      </w:pPr>
      <w:r>
        <w:t>&gt;&gt;                             )),</w:t>
      </w:r>
    </w:p>
    <w:p w14:paraId="439F4CF6" w14:textId="77777777" w:rsidR="008C4CE2" w:rsidRDefault="008C4CE2" w:rsidP="008C4CE2">
      <w:pPr>
        <w:pStyle w:val="Heading1"/>
      </w:pPr>
      <w:r>
        <w:t>&gt;&gt;                             r.batches = [],</w:t>
      </w:r>
    </w:p>
    <w:p w14:paraId="5158596D" w14:textId="77777777" w:rsidR="008C4CE2" w:rsidRDefault="008C4CE2" w:rsidP="008C4CE2">
      <w:pPr>
        <w:pStyle w:val="Heading1"/>
      </w:pPr>
      <w:r>
        <w:t>&gt;&gt;                             r.iKeyMap = {}),</w:t>
      </w:r>
    </w:p>
    <w:p w14:paraId="456B7F31" w14:textId="77777777" w:rsidR="008C4CE2" w:rsidRDefault="008C4CE2" w:rsidP="008C4CE2">
      <w:pPr>
        <w:pStyle w:val="Heading1"/>
      </w:pPr>
      <w:r>
        <w:t>&gt;&gt;                             n--</w:t>
      </w:r>
    </w:p>
    <w:p w14:paraId="47FB5769" w14:textId="77777777" w:rsidR="008C4CE2" w:rsidRDefault="008C4CE2" w:rsidP="008C4CE2">
      <w:pPr>
        <w:pStyle w:val="Heading1"/>
      </w:pPr>
      <w:r>
        <w:t>&gt;&gt;                         }</w:t>
      </w:r>
    </w:p>
    <w:p w14:paraId="10554478" w14:textId="77777777" w:rsidR="008C4CE2" w:rsidRDefault="008C4CE2" w:rsidP="008C4CE2">
      <w:pPr>
        <w:pStyle w:val="Heading1"/>
      </w:pPr>
      <w:r>
        <w:t>&gt;&gt;                         e.length &gt; 0 &amp;&amp; K("eventsDiscarded", e, Sr.KillSwitch),</w:t>
      </w:r>
    </w:p>
    <w:p w14:paraId="32306398" w14:textId="77777777" w:rsidR="008C4CE2" w:rsidRDefault="008C4CE2" w:rsidP="008C4CE2">
      <w:pPr>
        <w:pStyle w:val="Heading1"/>
      </w:pPr>
      <w:r>
        <w:t>&gt;&gt;                         i &amp;&amp; E &gt;= t &amp;&amp; (E = -1,</w:t>
      </w:r>
    </w:p>
    <w:p w14:paraId="05699A4F" w14:textId="77777777" w:rsidR="008C4CE2" w:rsidRDefault="008C4CE2" w:rsidP="008C4CE2">
      <w:pPr>
        <w:pStyle w:val="Heading1"/>
      </w:pPr>
      <w:r>
        <w:t>&gt;&gt;                         l = 0)</w:t>
      </w:r>
    </w:p>
    <w:p w14:paraId="3F51853E" w14:textId="77777777" w:rsidR="008C4CE2" w:rsidRDefault="008C4CE2" w:rsidP="008C4CE2">
      <w:pPr>
        <w:pStyle w:val="Heading1"/>
      </w:pPr>
      <w:r>
        <w:t>&gt;&gt;                     }</w:t>
      </w:r>
    </w:p>
    <w:p w14:paraId="35716C5F" w14:textId="77777777" w:rsidR="008C4CE2" w:rsidRDefault="008C4CE2" w:rsidP="008C4CE2">
      <w:pPr>
        <w:pStyle w:val="Heading1"/>
      </w:pPr>
      <w:r>
        <w:t>&gt;&gt;                     ), (function() {</w:t>
      </w:r>
    </w:p>
    <w:p w14:paraId="5B5751FA" w14:textId="77777777" w:rsidR="008C4CE2" w:rsidRDefault="008C4CE2" w:rsidP="008C4CE2">
      <w:pPr>
        <w:pStyle w:val="Heading1"/>
      </w:pPr>
      <w:r>
        <w:t>&gt;&gt;                         return {</w:t>
      </w:r>
    </w:p>
    <w:p w14:paraId="3FF0B904" w14:textId="77777777" w:rsidR="008C4CE2" w:rsidRDefault="008C4CE2" w:rsidP="008C4CE2">
      <w:pPr>
        <w:pStyle w:val="Heading1"/>
      </w:pPr>
      <w:r>
        <w:t>&gt;&gt;                             latency: t,</w:t>
      </w:r>
    </w:p>
    <w:p w14:paraId="10F69616" w14:textId="77777777" w:rsidR="008C4CE2" w:rsidRDefault="008C4CE2" w:rsidP="008C4CE2">
      <w:pPr>
        <w:pStyle w:val="Heading1"/>
      </w:pPr>
      <w:r>
        <w:t>&gt;&gt;                             sendType: n,</w:t>
      </w:r>
    </w:p>
    <w:p w14:paraId="5EE89658" w14:textId="77777777" w:rsidR="008C4CE2" w:rsidRDefault="008C4CE2" w:rsidP="008C4CE2">
      <w:pPr>
        <w:pStyle w:val="Heading1"/>
      </w:pPr>
      <w:r>
        <w:t>&gt;&gt;                             sendReason: r</w:t>
      </w:r>
    </w:p>
    <w:p w14:paraId="1BDC8B55" w14:textId="77777777" w:rsidR="008C4CE2" w:rsidRDefault="008C4CE2" w:rsidP="008C4CE2">
      <w:pPr>
        <w:pStyle w:val="Heading1"/>
      </w:pPr>
      <w:r>
        <w:t>&gt;&gt;                         }</w:t>
      </w:r>
    </w:p>
    <w:p w14:paraId="76D9FBCA" w14:textId="77777777" w:rsidR="008C4CE2" w:rsidRDefault="008C4CE2" w:rsidP="008C4CE2">
      <w:pPr>
        <w:pStyle w:val="Heading1"/>
      </w:pPr>
      <w:r>
        <w:t>&gt;&gt;                     }</w:t>
      </w:r>
    </w:p>
    <w:p w14:paraId="239D7244" w14:textId="77777777" w:rsidR="008C4CE2" w:rsidRDefault="008C4CE2" w:rsidP="008C4CE2">
      <w:pPr>
        <w:pStyle w:val="Heading1"/>
      </w:pPr>
      <w:r>
        <w:t>&gt;&gt;                     ), !a) : (E = E &gt;= 0 ? Math.min(E, t) : t,</w:t>
      </w:r>
    </w:p>
    <w:p w14:paraId="6A35542C" w14:textId="77777777" w:rsidR="008C4CE2" w:rsidRDefault="008C4CE2" w:rsidP="008C4CE2">
      <w:pPr>
        <w:pStyle w:val="Heading1"/>
      </w:pPr>
      <w:r>
        <w:t>&gt;&gt;                     l = Math.max(l, r)),</w:t>
      </w:r>
    </w:p>
    <w:p w14:paraId="1AEB020A" w14:textId="77777777" w:rsidR="008C4CE2" w:rsidRDefault="008C4CE2" w:rsidP="008C4CE2">
      <w:pPr>
        <w:pStyle w:val="Heading1"/>
      </w:pPr>
      <w:r>
        <w:t>&gt;&gt;                     i</w:t>
      </w:r>
    </w:p>
    <w:p w14:paraId="44B9FC3E" w14:textId="77777777" w:rsidR="008C4CE2" w:rsidRDefault="008C4CE2" w:rsidP="008C4CE2">
      <w:pPr>
        <w:pStyle w:val="Heading1"/>
      </w:pPr>
      <w:r>
        <w:t>&gt;&gt;                 }</w:t>
      </w:r>
    </w:p>
    <w:p w14:paraId="2E0EC2B9" w14:textId="77777777" w:rsidR="008C4CE2" w:rsidRDefault="008C4CE2" w:rsidP="008C4CE2">
      <w:pPr>
        <w:pStyle w:val="Heading1"/>
      </w:pPr>
      <w:r>
        <w:t>&gt;&gt;                 function W() {</w:t>
      </w:r>
    </w:p>
    <w:p w14:paraId="0750F1C7" w14:textId="77777777" w:rsidR="008C4CE2" w:rsidRDefault="008C4CE2" w:rsidP="008C4CE2">
      <w:pPr>
        <w:pStyle w:val="Heading1"/>
      </w:pPr>
      <w:r>
        <w:t>&gt;&gt;                     (y = {}).REAL_TIME = [2, 1, 0],</w:t>
      </w:r>
    </w:p>
    <w:p w14:paraId="4758061B" w14:textId="77777777" w:rsidR="008C4CE2" w:rsidRDefault="008C4CE2" w:rsidP="008C4CE2">
      <w:pPr>
        <w:pStyle w:val="Heading1"/>
      </w:pPr>
      <w:r>
        <w:t>&gt;&gt;                     y.NEAR_REAL_TIME = [6, 3, 0],</w:t>
      </w:r>
    </w:p>
    <w:p w14:paraId="16EF1719" w14:textId="77777777" w:rsidR="008C4CE2" w:rsidRDefault="008C4CE2" w:rsidP="008C4CE2">
      <w:pPr>
        <w:pStyle w:val="Heading1"/>
      </w:pPr>
      <w:r>
        <w:t>&gt;&gt;                     y.BEST_EFFORT = [18, 9, 0]</w:t>
      </w:r>
    </w:p>
    <w:p w14:paraId="6D55D306" w14:textId="77777777" w:rsidR="008C4CE2" w:rsidRDefault="008C4CE2" w:rsidP="008C4CE2">
      <w:pPr>
        <w:pStyle w:val="Heading1"/>
      </w:pPr>
      <w:r>
        <w:t>&gt;&gt;                 }</w:t>
      </w:r>
    </w:p>
    <w:p w14:paraId="108D8F2F" w14:textId="77777777" w:rsidR="008C4CE2" w:rsidRDefault="008C4CE2" w:rsidP="008C4CE2">
      <w:pPr>
        <w:pStyle w:val="Heading1"/>
      </w:pPr>
      <w:r>
        <w:t>&gt;&gt;                 function Z(t, n) {</w:t>
      </w:r>
    </w:p>
    <w:p w14:paraId="21BAB73F" w14:textId="77777777" w:rsidR="008C4CE2" w:rsidRDefault="008C4CE2" w:rsidP="008C4CE2">
      <w:pPr>
        <w:pStyle w:val="Heading1"/>
      </w:pPr>
      <w:r>
        <w:t>&gt;&gt;                     var r = []</w:t>
      </w:r>
    </w:p>
    <w:p w14:paraId="1314B612" w14:textId="77777777" w:rsidR="008C4CE2" w:rsidRDefault="008C4CE2" w:rsidP="008C4CE2">
      <w:pPr>
        <w:pStyle w:val="Heading1"/>
      </w:pPr>
      <w:r>
        <w:t>&gt;&gt;                       , i = T;</w:t>
      </w:r>
    </w:p>
    <w:p w14:paraId="1C997D46" w14:textId="77777777" w:rsidR="008C4CE2" w:rsidRDefault="008C4CE2" w:rsidP="008C4CE2">
      <w:pPr>
        <w:pStyle w:val="Heading1"/>
      </w:pPr>
      <w:r>
        <w:t>&gt;&gt;                     x &amp;&amp; (i = L),</w:t>
      </w:r>
    </w:p>
    <w:p w14:paraId="4767AAC4" w14:textId="77777777" w:rsidR="008C4CE2" w:rsidRDefault="008C4CE2" w:rsidP="008C4CE2">
      <w:pPr>
        <w:pStyle w:val="Heading1"/>
      </w:pPr>
      <w:r>
        <w:t>&gt;&gt;                     fe(t, (function(t) {</w:t>
      </w:r>
    </w:p>
    <w:p w14:paraId="6F0EEDDA" w14:textId="77777777" w:rsidR="008C4CE2" w:rsidRDefault="008C4CE2" w:rsidP="008C4CE2">
      <w:pPr>
        <w:pStyle w:val="Heading1"/>
      </w:pPr>
      <w:r>
        <w:t>&gt;&gt;                         t &amp;&amp; t.count() &gt; 0 &amp;&amp; fe(t.events(), (function(t) {</w:t>
      </w:r>
    </w:p>
    <w:p w14:paraId="2AC7BD6E" w14:textId="77777777" w:rsidR="008C4CE2" w:rsidRDefault="008C4CE2" w:rsidP="008C4CE2">
      <w:pPr>
        <w:pStyle w:val="Heading1"/>
      </w:pPr>
      <w:r>
        <w:t>&gt;&gt;                             t &amp;&amp; (t.sync &amp;&amp; (t.latency = 4,</w:t>
      </w:r>
    </w:p>
    <w:p w14:paraId="4BBAFAE7" w14:textId="77777777" w:rsidR="008C4CE2" w:rsidRDefault="008C4CE2" w:rsidP="008C4CE2">
      <w:pPr>
        <w:pStyle w:val="Heading1"/>
      </w:pPr>
      <w:r>
        <w:t>&gt;&gt;                             t.sync = !1),</w:t>
      </w:r>
    </w:p>
    <w:p w14:paraId="5F3856DE" w14:textId="77777777" w:rsidR="008C4CE2" w:rsidRDefault="008C4CE2" w:rsidP="008C4CE2">
      <w:pPr>
        <w:pStyle w:val="Heading1"/>
      </w:pPr>
      <w:r>
        <w:t>&gt;&gt;                             t.sendAttempt &lt; i ? (vr(t, e.identifier),</w:t>
      </w:r>
    </w:p>
    <w:p w14:paraId="0F697285" w14:textId="77777777" w:rsidR="008C4CE2" w:rsidRDefault="008C4CE2" w:rsidP="008C4CE2">
      <w:pPr>
        <w:pStyle w:val="Heading1"/>
      </w:pPr>
      <w:r>
        <w:t>&gt;&gt;                             A(t, !1)) : r.push(t))</w:t>
      </w:r>
    </w:p>
    <w:p w14:paraId="5B5B130F" w14:textId="77777777" w:rsidR="008C4CE2" w:rsidRDefault="008C4CE2" w:rsidP="008C4CE2">
      <w:pPr>
        <w:pStyle w:val="Heading1"/>
      </w:pPr>
      <w:r>
        <w:t>&gt;&gt;                         }</w:t>
      </w:r>
    </w:p>
    <w:p w14:paraId="4FF70FDF" w14:textId="77777777" w:rsidR="008C4CE2" w:rsidRDefault="008C4CE2" w:rsidP="008C4CE2">
      <w:pPr>
        <w:pStyle w:val="Heading1"/>
      </w:pPr>
      <w:r>
        <w:t>&gt;&gt;                         ))</w:t>
      </w:r>
    </w:p>
    <w:p w14:paraId="5428CDA7" w14:textId="77777777" w:rsidR="008C4CE2" w:rsidRDefault="008C4CE2" w:rsidP="008C4CE2">
      <w:pPr>
        <w:pStyle w:val="Heading1"/>
      </w:pPr>
      <w:r>
        <w:t>&gt;&gt;                     }</w:t>
      </w:r>
    </w:p>
    <w:p w14:paraId="3C66723C" w14:textId="77777777" w:rsidR="008C4CE2" w:rsidRDefault="008C4CE2" w:rsidP="008C4CE2">
      <w:pPr>
        <w:pStyle w:val="Heading1"/>
      </w:pPr>
      <w:r>
        <w:t>&gt;&gt;                     )),</w:t>
      </w:r>
    </w:p>
    <w:p w14:paraId="41393739" w14:textId="77777777" w:rsidR="008C4CE2" w:rsidRDefault="008C4CE2" w:rsidP="008C4CE2">
      <w:pPr>
        <w:pStyle w:val="Heading1"/>
      </w:pPr>
      <w:r>
        <w:t>&gt;&gt;                     r.length &gt; 0 &amp;&amp; K("eventsDiscarded", r, Sr.NonRetryableStatus),</w:t>
      </w:r>
    </w:p>
    <w:p w14:paraId="4B084DDD" w14:textId="77777777" w:rsidR="008C4CE2" w:rsidRDefault="008C4CE2" w:rsidP="008C4CE2">
      <w:pPr>
        <w:pStyle w:val="Heading1"/>
      </w:pPr>
      <w:r>
        <w:t>&gt;&gt;                     x &amp;&amp; B(2, 2)</w:t>
      </w:r>
    </w:p>
    <w:p w14:paraId="189FEE0E" w14:textId="77777777" w:rsidR="008C4CE2" w:rsidRDefault="008C4CE2" w:rsidP="008C4CE2">
      <w:pPr>
        <w:pStyle w:val="Heading1"/>
      </w:pPr>
      <w:r>
        <w:t>&gt;&gt;                 }</w:t>
      </w:r>
    </w:p>
    <w:p w14:paraId="4A7C4F99" w14:textId="77777777" w:rsidR="008C4CE2" w:rsidRDefault="008C4CE2" w:rsidP="008C4CE2">
      <w:pPr>
        <w:pStyle w:val="Heading1"/>
      </w:pPr>
      <w:r>
        <w:t>&gt;&gt;                 function G(t, n) {</w:t>
      </w:r>
    </w:p>
    <w:p w14:paraId="1E06897C" w14:textId="77777777" w:rsidR="008C4CE2" w:rsidRDefault="008C4CE2" w:rsidP="008C4CE2">
      <w:pPr>
        <w:pStyle w:val="Heading1"/>
      </w:pPr>
      <w:r>
        <w:t>&gt;&gt;                     var r = e._notificationManager || {}</w:t>
      </w:r>
    </w:p>
    <w:p w14:paraId="7BD518E9" w14:textId="77777777" w:rsidR="008C4CE2" w:rsidRDefault="008C4CE2" w:rsidP="008C4CE2">
      <w:pPr>
        <w:pStyle w:val="Heading1"/>
      </w:pPr>
      <w:r>
        <w:t>&gt;&gt;                       , i = r[t];</w:t>
      </w:r>
    </w:p>
    <w:p w14:paraId="39298BB2" w14:textId="77777777" w:rsidR="008C4CE2" w:rsidRDefault="008C4CE2" w:rsidP="008C4CE2">
      <w:pPr>
        <w:pStyle w:val="Heading1"/>
      </w:pPr>
      <w:r>
        <w:t>&gt;&gt;                     if (i)</w:t>
      </w:r>
    </w:p>
    <w:p w14:paraId="09E0F89E" w14:textId="77777777" w:rsidR="008C4CE2" w:rsidRDefault="008C4CE2" w:rsidP="008C4CE2">
      <w:pPr>
        <w:pStyle w:val="Heading1"/>
      </w:pPr>
      <w:r>
        <w:t>&gt;&gt;                         try {</w:t>
      </w:r>
    </w:p>
    <w:p w14:paraId="16AE8DC8" w14:textId="77777777" w:rsidR="008C4CE2" w:rsidRDefault="008C4CE2" w:rsidP="008C4CE2">
      <w:pPr>
        <w:pStyle w:val="Heading1"/>
      </w:pPr>
      <w:r>
        <w:t>&gt;&gt;                             i.apply(r, n)</w:t>
      </w:r>
    </w:p>
    <w:p w14:paraId="4181F6F7" w14:textId="77777777" w:rsidR="008C4CE2" w:rsidRDefault="008C4CE2" w:rsidP="008C4CE2">
      <w:pPr>
        <w:pStyle w:val="Heading1"/>
      </w:pPr>
      <w:r>
        <w:t>&gt;&gt;                         } catch (n) {</w:t>
      </w:r>
    </w:p>
    <w:p w14:paraId="31EC3C3F" w14:textId="77777777" w:rsidR="008C4CE2" w:rsidRDefault="008C4CE2" w:rsidP="008C4CE2">
      <w:pPr>
        <w:pStyle w:val="Heading1"/>
      </w:pPr>
      <w:r>
        <w:t>&gt;&gt;                             gt(e.diagLog(), 1, 74, t + " notification failed: " + n)</w:t>
      </w:r>
    </w:p>
    <w:p w14:paraId="4ED0008C" w14:textId="77777777" w:rsidR="008C4CE2" w:rsidRDefault="008C4CE2" w:rsidP="008C4CE2">
      <w:pPr>
        <w:pStyle w:val="Heading1"/>
      </w:pPr>
      <w:r>
        <w:t>&gt;&gt;                         }</w:t>
      </w:r>
    </w:p>
    <w:p w14:paraId="1CB1D586" w14:textId="77777777" w:rsidR="008C4CE2" w:rsidRDefault="008C4CE2" w:rsidP="008C4CE2">
      <w:pPr>
        <w:pStyle w:val="Heading1"/>
      </w:pPr>
      <w:r>
        <w:t>&gt;&gt;                 }</w:t>
      </w:r>
    </w:p>
    <w:p w14:paraId="6D594746" w14:textId="77777777" w:rsidR="008C4CE2" w:rsidRDefault="008C4CE2" w:rsidP="008C4CE2">
      <w:pPr>
        <w:pStyle w:val="Heading1"/>
      </w:pPr>
      <w:r>
        <w:t>&gt;&gt;                 function K(e, t) {</w:t>
      </w:r>
    </w:p>
    <w:p w14:paraId="15104138" w14:textId="77777777" w:rsidR="008C4CE2" w:rsidRDefault="008C4CE2" w:rsidP="008C4CE2">
      <w:pPr>
        <w:pStyle w:val="Heading1"/>
      </w:pPr>
      <w:r>
        <w:t>&gt;&gt;                     for (var n = [], r = 2; r &lt; arguments.length; r++)</w:t>
      </w:r>
    </w:p>
    <w:p w14:paraId="2BA2AD54" w14:textId="77777777" w:rsidR="008C4CE2" w:rsidRDefault="008C4CE2" w:rsidP="008C4CE2">
      <w:pPr>
        <w:pStyle w:val="Heading1"/>
      </w:pPr>
      <w:r>
        <w:t>&gt;&gt;                         n[r - 2] = arguments[r];</w:t>
      </w:r>
    </w:p>
    <w:p w14:paraId="1AE03AE5" w14:textId="77777777" w:rsidR="008C4CE2" w:rsidRDefault="008C4CE2" w:rsidP="008C4CE2">
      <w:pPr>
        <w:pStyle w:val="Heading1"/>
      </w:pPr>
      <w:r>
        <w:t>&gt;&gt;                     t &amp;&amp; t.length &gt; 0 &amp;&amp; G(e, [t].concat(n))</w:t>
      </w:r>
    </w:p>
    <w:p w14:paraId="274032B1" w14:textId="77777777" w:rsidR="008C4CE2" w:rsidRDefault="008C4CE2" w:rsidP="008C4CE2">
      <w:pPr>
        <w:pStyle w:val="Heading1"/>
      </w:pPr>
      <w:r>
        <w:t>&gt;&gt;                 }</w:t>
      </w:r>
    </w:p>
    <w:p w14:paraId="64E57F6C" w14:textId="77777777" w:rsidR="008C4CE2" w:rsidRDefault="008C4CE2" w:rsidP="008C4CE2">
      <w:pPr>
        <w:pStyle w:val="Heading1"/>
      </w:pPr>
      <w:r>
        <w:t>&gt;&gt;                 function $(e, t) {</w:t>
      </w:r>
    </w:p>
    <w:p w14:paraId="53564B3E" w14:textId="77777777" w:rsidR="008C4CE2" w:rsidRDefault="008C4CE2" w:rsidP="008C4CE2">
      <w:pPr>
        <w:pStyle w:val="Heading1"/>
      </w:pPr>
      <w:r>
        <w:t>&gt;&gt;                     for (var n = [], r = 2; r &lt; arguments.length; r++)</w:t>
      </w:r>
    </w:p>
    <w:p w14:paraId="309170C7" w14:textId="77777777" w:rsidR="008C4CE2" w:rsidRDefault="008C4CE2" w:rsidP="008C4CE2">
      <w:pPr>
        <w:pStyle w:val="Heading1"/>
      </w:pPr>
      <w:r>
        <w:t>&gt;&gt;                         n[r - 2] = arguments[r];</w:t>
      </w:r>
    </w:p>
    <w:p w14:paraId="56A0414E" w14:textId="77777777" w:rsidR="008C4CE2" w:rsidRDefault="008C4CE2" w:rsidP="008C4CE2">
      <w:pPr>
        <w:pStyle w:val="Heading1"/>
      </w:pPr>
      <w:r>
        <w:t>&gt;&gt;                     t &amp;&amp; t.length &gt; 0 &amp;&amp; fe(t, (function(t) {</w:t>
      </w:r>
    </w:p>
    <w:p w14:paraId="5CF64452" w14:textId="77777777" w:rsidR="008C4CE2" w:rsidRDefault="008C4CE2" w:rsidP="008C4CE2">
      <w:pPr>
        <w:pStyle w:val="Heading1"/>
      </w:pPr>
      <w:r>
        <w:t>&gt;&gt;                         t &amp;&amp; t.count() &gt; 0 &amp;&amp; G(e, [t.events()].concat(n))</w:t>
      </w:r>
    </w:p>
    <w:p w14:paraId="6EA7E8B6" w14:textId="77777777" w:rsidR="008C4CE2" w:rsidRDefault="008C4CE2" w:rsidP="008C4CE2">
      <w:pPr>
        <w:pStyle w:val="Heading1"/>
      </w:pPr>
      <w:r>
        <w:t>&gt;&gt;                     }</w:t>
      </w:r>
    </w:p>
    <w:p w14:paraId="3A976FAD" w14:textId="77777777" w:rsidR="008C4CE2" w:rsidRDefault="008C4CE2" w:rsidP="008C4CE2">
      <w:pPr>
        <w:pStyle w:val="Heading1"/>
      </w:pPr>
      <w:r>
        <w:t>&gt;&gt;                     ))</w:t>
      </w:r>
    </w:p>
    <w:p w14:paraId="5EA40681" w14:textId="77777777" w:rsidR="008C4CE2" w:rsidRDefault="008C4CE2" w:rsidP="008C4CE2">
      <w:pPr>
        <w:pStyle w:val="Heading1"/>
      </w:pPr>
      <w:r>
        <w:t>&gt;&gt;                 }</w:t>
      </w:r>
    </w:p>
    <w:p w14:paraId="559A67B7" w14:textId="77777777" w:rsidR="008C4CE2" w:rsidRDefault="008C4CE2" w:rsidP="008C4CE2">
      <w:pPr>
        <w:pStyle w:val="Heading1"/>
      </w:pPr>
      <w:r>
        <w:t>&gt;&gt;                 function Q(e, t, n) {</w:t>
      </w:r>
    </w:p>
    <w:p w14:paraId="1F89C40E" w14:textId="77777777" w:rsidR="008C4CE2" w:rsidRDefault="008C4CE2" w:rsidP="008C4CE2">
      <w:pPr>
        <w:pStyle w:val="Heading1"/>
      </w:pPr>
      <w:r>
        <w:t>&gt;&gt;                     e &amp;&amp; e.length &gt; 0 &amp;&amp; G("eventsSendRequest", [t &gt;= 1e3 &amp;&amp; t &lt;= 1999 ? t - 1e3 : 0, !0 !== n])</w:t>
      </w:r>
    </w:p>
    <w:p w14:paraId="03330822" w14:textId="77777777" w:rsidR="008C4CE2" w:rsidRDefault="008C4CE2" w:rsidP="008C4CE2">
      <w:pPr>
        <w:pStyle w:val="Heading1"/>
      </w:pPr>
      <w:r>
        <w:t>&gt;&gt;                 }</w:t>
      </w:r>
    </w:p>
    <w:p w14:paraId="57CBB8EC" w14:textId="77777777" w:rsidR="008C4CE2" w:rsidRDefault="008C4CE2" w:rsidP="008C4CE2">
      <w:pPr>
        <w:pStyle w:val="Heading1"/>
      </w:pPr>
      <w:r>
        <w:t>&gt;&gt;                 function X(e, t) {</w:t>
      </w:r>
    </w:p>
    <w:p w14:paraId="3D8214E5" w14:textId="77777777" w:rsidR="008C4CE2" w:rsidRDefault="008C4CE2" w:rsidP="008C4CE2">
      <w:pPr>
        <w:pStyle w:val="Heading1"/>
      </w:pPr>
      <w:r>
        <w:t>&gt;&gt;                     $("eventsSent", e, t),</w:t>
      </w:r>
    </w:p>
    <w:p w14:paraId="426879E5" w14:textId="77777777" w:rsidR="008C4CE2" w:rsidRDefault="008C4CE2" w:rsidP="008C4CE2">
      <w:pPr>
        <w:pStyle w:val="Heading1"/>
      </w:pPr>
      <w:r>
        <w:t>&gt;&gt;                     F()</w:t>
      </w:r>
    </w:p>
    <w:p w14:paraId="3D1924D4" w14:textId="77777777" w:rsidR="008C4CE2" w:rsidRDefault="008C4CE2" w:rsidP="008C4CE2">
      <w:pPr>
        <w:pStyle w:val="Heading1"/>
      </w:pPr>
      <w:r>
        <w:t>&gt;&gt;                 }</w:t>
      </w:r>
    </w:p>
    <w:p w14:paraId="08A69C4E" w14:textId="77777777" w:rsidR="008C4CE2" w:rsidRDefault="008C4CE2" w:rsidP="008C4CE2">
      <w:pPr>
        <w:pStyle w:val="Heading1"/>
      </w:pPr>
      <w:r>
        <w:t>&gt;&gt;                 function J(e, t) {</w:t>
      </w:r>
    </w:p>
    <w:p w14:paraId="7AC71427" w14:textId="77777777" w:rsidR="008C4CE2" w:rsidRDefault="008C4CE2" w:rsidP="008C4CE2">
      <w:pPr>
        <w:pStyle w:val="Heading1"/>
      </w:pPr>
      <w:r>
        <w:t>&gt;&gt;                     $("eventsDiscarded", e, t &gt;= 8e3 &amp;&amp; t &lt;= 8999 ? t - 8e3 : Sr.Unknown)</w:t>
      </w:r>
    </w:p>
    <w:p w14:paraId="425D28BC" w14:textId="77777777" w:rsidR="008C4CE2" w:rsidRDefault="008C4CE2" w:rsidP="008C4CE2">
      <w:pPr>
        <w:pStyle w:val="Heading1"/>
      </w:pPr>
      <w:r>
        <w:t>&gt;&gt;                 }</w:t>
      </w:r>
    </w:p>
    <w:p w14:paraId="0AF084D9" w14:textId="77777777" w:rsidR="008C4CE2" w:rsidRDefault="008C4CE2" w:rsidP="008C4CE2">
      <w:pPr>
        <w:pStyle w:val="Heading1"/>
      </w:pPr>
      <w:r>
        <w:t>&gt;&gt;                 function Y(e) {</w:t>
      </w:r>
    </w:p>
    <w:p w14:paraId="4825366C" w14:textId="77777777" w:rsidR="008C4CE2" w:rsidRDefault="008C4CE2" w:rsidP="008C4CE2">
      <w:pPr>
        <w:pStyle w:val="Heading1"/>
      </w:pPr>
      <w:r>
        <w:t>&gt;&gt;                     $("eventsDiscarded", e, Sr.NonRetryableStatus),</w:t>
      </w:r>
    </w:p>
    <w:p w14:paraId="56A5B2E9" w14:textId="77777777" w:rsidR="008C4CE2" w:rsidRDefault="008C4CE2" w:rsidP="008C4CE2">
      <w:pPr>
        <w:pStyle w:val="Heading1"/>
      </w:pPr>
      <w:r>
        <w:t>&gt;&gt;                     F()</w:t>
      </w:r>
    </w:p>
    <w:p w14:paraId="2DCD8124" w14:textId="77777777" w:rsidR="008C4CE2" w:rsidRDefault="008C4CE2" w:rsidP="008C4CE2">
      <w:pPr>
        <w:pStyle w:val="Heading1"/>
      </w:pPr>
      <w:r>
        <w:t>&gt;&gt;                 }</w:t>
      </w:r>
    </w:p>
    <w:p w14:paraId="3FE01C84" w14:textId="77777777" w:rsidR="008C4CE2" w:rsidRDefault="008C4CE2" w:rsidP="008C4CE2">
      <w:pPr>
        <w:pStyle w:val="Heading1"/>
      </w:pPr>
      <w:r>
        <w:t>&gt;&gt;                 function te(e, t) {</w:t>
      </w:r>
    </w:p>
    <w:p w14:paraId="13B2D703" w14:textId="77777777" w:rsidR="008C4CE2" w:rsidRDefault="008C4CE2" w:rsidP="008C4CE2">
      <w:pPr>
        <w:pStyle w:val="Heading1"/>
      </w:pPr>
      <w:r>
        <w:t>&gt;&gt;                     $("eventsDiscarded", e, Sr.Unknown),</w:t>
      </w:r>
    </w:p>
    <w:p w14:paraId="4EEF4683" w14:textId="77777777" w:rsidR="008C4CE2" w:rsidRDefault="008C4CE2" w:rsidP="008C4CE2">
      <w:pPr>
        <w:pStyle w:val="Heading1"/>
      </w:pPr>
      <w:r>
        <w:t>&gt;&gt;                     F()</w:t>
      </w:r>
    </w:p>
    <w:p w14:paraId="4C70E0D0" w14:textId="77777777" w:rsidR="008C4CE2" w:rsidRDefault="008C4CE2" w:rsidP="008C4CE2">
      <w:pPr>
        <w:pStyle w:val="Heading1"/>
      </w:pPr>
      <w:r>
        <w:t>&gt;&gt;                 }</w:t>
      </w:r>
    </w:p>
    <w:p w14:paraId="216D6182" w14:textId="77777777" w:rsidR="008C4CE2" w:rsidRDefault="008C4CE2" w:rsidP="008C4CE2">
      <w:pPr>
        <w:pStyle w:val="Heading1"/>
      </w:pPr>
      <w:r>
        <w:t>&gt;&gt;                 function ne() {</w:t>
      </w:r>
    </w:p>
    <w:p w14:paraId="7C4278D0" w14:textId="77777777" w:rsidR="008C4CE2" w:rsidRDefault="008C4CE2" w:rsidP="008C4CE2">
      <w:pPr>
        <w:pStyle w:val="Heading1"/>
      </w:pPr>
      <w:r>
        <w:t>&gt;&gt;                     s = n &amp;&amp; n.disableAutoBatchFlushLimit ? 0 : Math.max(1500, v / 6)</w:t>
      </w:r>
    </w:p>
    <w:p w14:paraId="1D21B36F" w14:textId="77777777" w:rsidR="008C4CE2" w:rsidRDefault="008C4CE2" w:rsidP="008C4CE2">
      <w:pPr>
        <w:pStyle w:val="Heading1"/>
      </w:pPr>
      <w:r>
        <w:t>&gt;&gt;                 }</w:t>
      </w:r>
    </w:p>
    <w:p w14:paraId="30ED6425" w14:textId="77777777" w:rsidR="008C4CE2" w:rsidRDefault="008C4CE2" w:rsidP="008C4CE2">
      <w:pPr>
        <w:pStyle w:val="Heading1"/>
      </w:pPr>
      <w:r>
        <w:t>&gt;&gt;                 R(),</w:t>
      </w:r>
    </w:p>
    <w:p w14:paraId="1E27A979" w14:textId="77777777" w:rsidR="008C4CE2" w:rsidRDefault="008C4CE2" w:rsidP="008C4CE2">
      <w:pPr>
        <w:pStyle w:val="Heading1"/>
      </w:pPr>
      <w:r>
        <w:t>&gt;&gt;                 e._getDbgPlgTargets = function() {</w:t>
      </w:r>
    </w:p>
    <w:p w14:paraId="729D4C1D" w14:textId="77777777" w:rsidR="008C4CE2" w:rsidRDefault="008C4CE2" w:rsidP="008C4CE2">
      <w:pPr>
        <w:pStyle w:val="Heading1"/>
      </w:pPr>
      <w:r>
        <w:t>&gt;&gt;                     return [o]</w:t>
      </w:r>
    </w:p>
    <w:p w14:paraId="177DE77A" w14:textId="77777777" w:rsidR="008C4CE2" w:rsidRDefault="008C4CE2" w:rsidP="008C4CE2">
      <w:pPr>
        <w:pStyle w:val="Heading1"/>
      </w:pPr>
      <w:r>
        <w:t>&gt;&gt;                 }</w:t>
      </w:r>
    </w:p>
    <w:p w14:paraId="5425FF5F" w14:textId="77777777" w:rsidR="008C4CE2" w:rsidRDefault="008C4CE2" w:rsidP="008C4CE2">
      <w:pPr>
        <w:pStyle w:val="Heading1"/>
      </w:pPr>
      <w:r>
        <w:t>&gt;&gt;                 ,</w:t>
      </w:r>
    </w:p>
    <w:p w14:paraId="50C2C75D" w14:textId="77777777" w:rsidR="008C4CE2" w:rsidRDefault="008C4CE2" w:rsidP="008C4CE2">
      <w:pPr>
        <w:pStyle w:val="Heading1"/>
      </w:pPr>
      <w:r>
        <w:t>&gt;&gt;                 e.initialize = function(s, l, d) {</w:t>
      </w:r>
    </w:p>
    <w:p w14:paraId="5B670B2F" w14:textId="77777777" w:rsidR="008C4CE2" w:rsidRDefault="008C4CE2" w:rsidP="008C4CE2">
      <w:pPr>
        <w:pStyle w:val="Heading1"/>
      </w:pPr>
      <w:r>
        <w:t>&gt;&gt;                     Fn(l, (function() {</w:t>
      </w:r>
    </w:p>
    <w:p w14:paraId="1B24E018" w14:textId="77777777" w:rsidR="008C4CE2" w:rsidRDefault="008C4CE2" w:rsidP="008C4CE2">
      <w:pPr>
        <w:pStyle w:val="Heading1"/>
      </w:pPr>
      <w:r>
        <w:t>&gt;&gt;                         return "PostChannel:initialize"</w:t>
      </w:r>
    </w:p>
    <w:p w14:paraId="70B5C046" w14:textId="77777777" w:rsidR="008C4CE2" w:rsidRDefault="008C4CE2" w:rsidP="008C4CE2">
      <w:pPr>
        <w:pStyle w:val="Heading1"/>
      </w:pPr>
      <w:r>
        <w:t>&gt;&gt;                     }</w:t>
      </w:r>
    </w:p>
    <w:p w14:paraId="079E292E" w14:textId="77777777" w:rsidR="008C4CE2" w:rsidRDefault="008C4CE2" w:rsidP="008C4CE2">
      <w:pPr>
        <w:pStyle w:val="Heading1"/>
      </w:pPr>
      <w:r>
        <w:t>&gt;&gt;                     ), (function() {</w:t>
      </w:r>
    </w:p>
    <w:p w14:paraId="599E84FA" w14:textId="77777777" w:rsidR="008C4CE2" w:rsidRDefault="008C4CE2" w:rsidP="008C4CE2">
      <w:pPr>
        <w:pStyle w:val="Heading1"/>
      </w:pPr>
      <w:r>
        <w:t>&gt;&gt;                         var f = l;</w:t>
      </w:r>
    </w:p>
    <w:p w14:paraId="31605EA9" w14:textId="77777777" w:rsidR="008C4CE2" w:rsidRDefault="008C4CE2" w:rsidP="008C4CE2">
      <w:pPr>
        <w:pStyle w:val="Heading1"/>
      </w:pPr>
      <w:r>
        <w:t>&gt;&gt;                         t.initialize(s, l, d);</w:t>
      </w:r>
    </w:p>
    <w:p w14:paraId="591C4C30" w14:textId="77777777" w:rsidR="008C4CE2" w:rsidRDefault="008C4CE2" w:rsidP="008C4CE2">
      <w:pPr>
        <w:pStyle w:val="Heading1"/>
      </w:pPr>
      <w:r>
        <w:t>&gt;&gt;                         try {</w:t>
      </w:r>
    </w:p>
    <w:p w14:paraId="2DA3C2A0" w14:textId="77777777" w:rsidR="008C4CE2" w:rsidRDefault="008C4CE2" w:rsidP="008C4CE2">
      <w:pPr>
        <w:pStyle w:val="Heading1"/>
      </w:pPr>
      <w:r>
        <w:t>&gt;&gt;                             l.addUnloadCb;</w:t>
      </w:r>
    </w:p>
    <w:p w14:paraId="7E6E5142" w14:textId="77777777" w:rsidR="008C4CE2" w:rsidRDefault="008C4CE2" w:rsidP="008C4CE2">
      <w:pPr>
        <w:pStyle w:val="Heading1"/>
      </w:pPr>
      <w:r>
        <w:t>&gt;&gt;                             c = cn(Kt(e.identifier), l.evtNamespace &amp;&amp; l.evtNamespace());</w:t>
      </w:r>
    </w:p>
    <w:p w14:paraId="693048B6" w14:textId="77777777" w:rsidR="008C4CE2" w:rsidRDefault="008C4CE2" w:rsidP="008C4CE2">
      <w:pPr>
        <w:pStyle w:val="Heading1"/>
      </w:pPr>
      <w:r>
        <w:t>&gt;&gt;                             var h = e._getTelCtx();</w:t>
      </w:r>
    </w:p>
    <w:p w14:paraId="7C625225" w14:textId="77777777" w:rsidR="008C4CE2" w:rsidRDefault="008C4CE2" w:rsidP="008C4CE2">
      <w:pPr>
        <w:pStyle w:val="Heading1"/>
      </w:pPr>
      <w:r>
        <w:t>&gt;&gt;                             s.extensionConfig[e.identifier] = s.extensionConfig[e.identifier] || {},</w:t>
      </w:r>
    </w:p>
    <w:p w14:paraId="62F64216" w14:textId="77777777" w:rsidR="008C4CE2" w:rsidRDefault="008C4CE2" w:rsidP="008C4CE2">
      <w:pPr>
        <w:pStyle w:val="Heading1"/>
      </w:pPr>
      <w:r>
        <w:t>&gt;&gt;                             n = h.getExtCfg(e.identifier),</w:t>
      </w:r>
    </w:p>
    <w:p w14:paraId="1C522E85" w14:textId="77777777" w:rsidR="008C4CE2" w:rsidRDefault="008C4CE2" w:rsidP="008C4CE2">
      <w:pPr>
        <w:pStyle w:val="Heading1"/>
      </w:pPr>
      <w:r>
        <w:t>&gt;&gt;                             u = Ur(n.setTimeoutOverride, n.clearTimeoutOverride),</w:t>
      </w:r>
    </w:p>
    <w:p w14:paraId="17CF66B5" w14:textId="77777777" w:rsidR="008C4CE2" w:rsidRDefault="008C4CE2" w:rsidP="008C4CE2">
      <w:pPr>
        <w:pStyle w:val="Heading1"/>
      </w:pPr>
      <w:r>
        <w:t>&gt;&gt;                             j = !n.disableOptimizeObj &amp;&amp; !!He("chrome"),</w:t>
      </w:r>
    </w:p>
    <w:p w14:paraId="0AA3DEB0" w14:textId="77777777" w:rsidR="008C4CE2" w:rsidRDefault="008C4CE2" w:rsidP="008C4CE2">
      <w:pPr>
        <w:pStyle w:val="Heading1"/>
      </w:pPr>
      <w:r>
        <w:t>&gt;&gt;                             function(e) {</w:t>
      </w:r>
    </w:p>
    <w:p w14:paraId="4BA2AA81" w14:textId="77777777" w:rsidR="008C4CE2" w:rsidRDefault="008C4CE2" w:rsidP="008C4CE2">
      <w:pPr>
        <w:pStyle w:val="Heading1"/>
      </w:pPr>
      <w:r>
        <w:t>&gt;&gt;                                 var t = e.getWParam;</w:t>
      </w:r>
    </w:p>
    <w:p w14:paraId="3A73E2EB" w14:textId="77777777" w:rsidR="008C4CE2" w:rsidRDefault="008C4CE2" w:rsidP="008C4CE2">
      <w:pPr>
        <w:pStyle w:val="Heading1"/>
      </w:pPr>
      <w:r>
        <w:t>&gt;&gt;                                 e.getWParam = function() {</w:t>
      </w:r>
    </w:p>
    <w:p w14:paraId="0AD512DD" w14:textId="77777777" w:rsidR="008C4CE2" w:rsidRDefault="008C4CE2" w:rsidP="008C4CE2">
      <w:pPr>
        <w:pStyle w:val="Heading1"/>
      </w:pPr>
      <w:r>
        <w:t>&gt;&gt;                                     var e = 0;</w:t>
      </w:r>
    </w:p>
    <w:p w14:paraId="2B415252" w14:textId="77777777" w:rsidR="008C4CE2" w:rsidRDefault="008C4CE2" w:rsidP="008C4CE2">
      <w:pPr>
        <w:pStyle w:val="Heading1"/>
      </w:pPr>
      <w:r>
        <w:t>&gt;&gt;                                     return n.ignoreMc1Ms0CookieProcessing &amp;&amp; (e |= 2),</w:t>
      </w:r>
    </w:p>
    <w:p w14:paraId="03FFE9D0" w14:textId="77777777" w:rsidR="008C4CE2" w:rsidRDefault="008C4CE2" w:rsidP="008C4CE2">
      <w:pPr>
        <w:pStyle w:val="Heading1"/>
      </w:pPr>
      <w:r>
        <w:t>&gt;&gt;                                     e | t()</w:t>
      </w:r>
    </w:p>
    <w:p w14:paraId="0BB971C2" w14:textId="77777777" w:rsidR="008C4CE2" w:rsidRDefault="008C4CE2" w:rsidP="008C4CE2">
      <w:pPr>
        <w:pStyle w:val="Heading1"/>
      </w:pPr>
      <w:r>
        <w:t>&gt;&gt;                                 }</w:t>
      </w:r>
    </w:p>
    <w:p w14:paraId="644DE4DC" w14:textId="77777777" w:rsidR="008C4CE2" w:rsidRDefault="008C4CE2" w:rsidP="008C4CE2">
      <w:pPr>
        <w:pStyle w:val="Heading1"/>
      </w:pPr>
      <w:r>
        <w:t>&gt;&gt;                             }(f),</w:t>
      </w:r>
    </w:p>
    <w:p w14:paraId="1B51AD68" w14:textId="77777777" w:rsidR="008C4CE2" w:rsidRDefault="008C4CE2" w:rsidP="008C4CE2">
      <w:pPr>
        <w:pStyle w:val="Heading1"/>
      </w:pPr>
      <w:r>
        <w:t>&gt;&gt;                             n.eventsLimitInMem &gt; 0 &amp;&amp; (v = n.eventsLimitInMem),</w:t>
      </w:r>
    </w:p>
    <w:p w14:paraId="27762E53" w14:textId="77777777" w:rsidR="008C4CE2" w:rsidRDefault="008C4CE2" w:rsidP="008C4CE2">
      <w:pPr>
        <w:pStyle w:val="Heading1"/>
      </w:pPr>
      <w:r>
        <w:t>&gt;&gt;                             n.immediateEventLimit &gt; 0 &amp;&amp; (m = n.immediateEventLimit),</w:t>
      </w:r>
    </w:p>
    <w:p w14:paraId="7BDBDAD3" w14:textId="77777777" w:rsidR="008C4CE2" w:rsidRDefault="008C4CE2" w:rsidP="008C4CE2">
      <w:pPr>
        <w:pStyle w:val="Heading1"/>
      </w:pPr>
      <w:r>
        <w:t>&gt;&gt;                             n.autoFlushEventsLimit &gt; 0 &amp;&amp; (a = n.autoFlushEventsLimit),</w:t>
      </w:r>
    </w:p>
    <w:p w14:paraId="3C66C517" w14:textId="77777777" w:rsidR="008C4CE2" w:rsidRDefault="008C4CE2" w:rsidP="008C4CE2">
      <w:pPr>
        <w:pStyle w:val="Heading1"/>
      </w:pPr>
      <w:r>
        <w:t>&gt;&gt;                             le(n.maxEventRetryAttempts) &amp;&amp; (T = n.maxEventRetryAttempts),</w:t>
      </w:r>
    </w:p>
    <w:p w14:paraId="4DA3E7AF" w14:textId="77777777" w:rsidR="008C4CE2" w:rsidRDefault="008C4CE2" w:rsidP="008C4CE2">
      <w:pPr>
        <w:pStyle w:val="Heading1"/>
      </w:pPr>
      <w:r>
        <w:t>&gt;&gt;                             le(n.maxUnloadEventRetryAttempts) &amp;&amp; (L = n.maxUnloadEventRetryAttempts),</w:t>
      </w:r>
    </w:p>
    <w:p w14:paraId="23FC06BB" w14:textId="77777777" w:rsidR="008C4CE2" w:rsidRDefault="008C4CE2" w:rsidP="008C4CE2">
      <w:pPr>
        <w:pStyle w:val="Heading1"/>
      </w:pPr>
      <w:r>
        <w:t>&gt;&gt;                             ne(),</w:t>
      </w:r>
    </w:p>
    <w:p w14:paraId="169B0BD4" w14:textId="77777777" w:rsidR="008C4CE2" w:rsidRDefault="008C4CE2" w:rsidP="008C4CE2">
      <w:pPr>
        <w:pStyle w:val="Heading1"/>
      </w:pPr>
      <w:r>
        <w:t>&gt;&gt;                             n.httpXHROverride &amp;&amp; n.httpXHROverride.sendPOST &amp;&amp; (i = n.httpXHROverride),</w:t>
      </w:r>
    </w:p>
    <w:p w14:paraId="552179F7" w14:textId="77777777" w:rsidR="008C4CE2" w:rsidRDefault="008C4CE2" w:rsidP="008C4CE2">
      <w:pPr>
        <w:pStyle w:val="Heading1"/>
      </w:pPr>
      <w:r>
        <w:t>&gt;&gt;                             cr(s.anonCookieName) &amp;&amp; o.addQueryStringParameter("anoncknm", s.anonCookieName),</w:t>
      </w:r>
    </w:p>
    <w:p w14:paraId="0050CA2F" w14:textId="77777777" w:rsidR="008C4CE2" w:rsidRDefault="008C4CE2" w:rsidP="008C4CE2">
      <w:pPr>
        <w:pStyle w:val="Heading1"/>
      </w:pPr>
      <w:r>
        <w:t>&gt;&gt;                             o.sendHook = n.payloadPreprocessor,</w:t>
      </w:r>
    </w:p>
    <w:p w14:paraId="36690B32" w14:textId="77777777" w:rsidR="008C4CE2" w:rsidRDefault="008C4CE2" w:rsidP="008C4CE2">
      <w:pPr>
        <w:pStyle w:val="Heading1"/>
      </w:pPr>
      <w:r>
        <w:t>&gt;&gt;                             o.sendListener = n.payloadListener;</w:t>
      </w:r>
    </w:p>
    <w:p w14:paraId="76DF57C0" w14:textId="77777777" w:rsidR="008C4CE2" w:rsidRDefault="008C4CE2" w:rsidP="008C4CE2">
      <w:pPr>
        <w:pStyle w:val="Heading1"/>
      </w:pPr>
      <w:r>
        <w:t>&gt;&gt;                             var p = n.overrideEndpointUrl ? n.overrideEndpointUrl : s.endpointUrl;</w:t>
      </w:r>
    </w:p>
    <w:p w14:paraId="71366020" w14:textId="77777777" w:rsidR="008C4CE2" w:rsidRDefault="008C4CE2" w:rsidP="008C4CE2">
      <w:pPr>
        <w:pStyle w:val="Heading1"/>
      </w:pPr>
      <w:r>
        <w:t>&gt;&gt;                             e._notificationManager = s.extensionConfig.NotificationManager,</w:t>
      </w:r>
    </w:p>
    <w:p w14:paraId="4E12A3BC" w14:textId="77777777" w:rsidR="008C4CE2" w:rsidRDefault="008C4CE2" w:rsidP="008C4CE2">
      <w:pPr>
        <w:pStyle w:val="Heading1"/>
      </w:pPr>
      <w:r>
        <w:t>&gt;&gt;                             o.initialize(p, e.core, e, i, n);</w:t>
      </w:r>
    </w:p>
    <w:p w14:paraId="3C2043BB" w14:textId="77777777" w:rsidR="008C4CE2" w:rsidRDefault="008C4CE2" w:rsidP="008C4CE2">
      <w:pPr>
        <w:pStyle w:val="Heading1"/>
      </w:pPr>
      <w:r>
        <w:t>&gt;&gt;                             var g = s.disablePageUnloadEvents || [];</w:t>
      </w:r>
    </w:p>
    <w:p w14:paraId="3CD32E02" w14:textId="77777777" w:rsidR="008C4CE2" w:rsidRDefault="008C4CE2" w:rsidP="008C4CE2">
      <w:pPr>
        <w:pStyle w:val="Heading1"/>
      </w:pPr>
      <w:r>
        <w:t>&gt;&gt;                             gn(r, g, c),</w:t>
      </w:r>
    </w:p>
    <w:p w14:paraId="0C98CABC" w14:textId="77777777" w:rsidR="008C4CE2" w:rsidRDefault="008C4CE2" w:rsidP="008C4CE2">
      <w:pPr>
        <w:pStyle w:val="Heading1"/>
      </w:pPr>
      <w:r>
        <w:t>&gt;&gt;                             function e(t, n, r) {</w:t>
      </w:r>
    </w:p>
    <w:p w14:paraId="5CA65720" w14:textId="77777777" w:rsidR="008C4CE2" w:rsidRDefault="008C4CE2" w:rsidP="008C4CE2">
      <w:pPr>
        <w:pStyle w:val="Heading1"/>
      </w:pPr>
      <w:r>
        <w:t>&gt;&gt;                                 var i = cn(Qt, r)</w:t>
      </w:r>
    </w:p>
    <w:p w14:paraId="746955BE" w14:textId="77777777" w:rsidR="008C4CE2" w:rsidRDefault="008C4CE2" w:rsidP="008C4CE2">
      <w:pPr>
        <w:pStyle w:val="Heading1"/>
      </w:pPr>
      <w:r>
        <w:t>&gt;&gt;                                   , o = hn(["pagehide"], t, n, i);</w:t>
      </w:r>
    </w:p>
    <w:p w14:paraId="080B422D" w14:textId="77777777" w:rsidR="008C4CE2" w:rsidRDefault="008C4CE2" w:rsidP="008C4CE2">
      <w:pPr>
        <w:pStyle w:val="Heading1"/>
      </w:pPr>
      <w:r>
        <w:t>&gt;&gt;                                 return n &amp;&amp; -1 !== he(n, "visibilitychange") || (o = hn(["visibilitychange"], (function(e) {</w:t>
      </w:r>
    </w:p>
    <w:p w14:paraId="32F67E68" w14:textId="77777777" w:rsidR="008C4CE2" w:rsidRDefault="008C4CE2" w:rsidP="008C4CE2">
      <w:pPr>
        <w:pStyle w:val="Heading1"/>
      </w:pPr>
      <w:r>
        <w:t>&gt;&gt;                                     var n = We();</w:t>
      </w:r>
    </w:p>
    <w:p w14:paraId="355C2F41" w14:textId="77777777" w:rsidR="008C4CE2" w:rsidRDefault="008C4CE2" w:rsidP="008C4CE2">
      <w:pPr>
        <w:pStyle w:val="Heading1"/>
      </w:pPr>
      <w:r>
        <w:t>&gt;&gt;                                     t &amp;&amp; n &amp;&amp; "hidden" === n.visibilityState &amp;&amp; t(e)</w:t>
      </w:r>
    </w:p>
    <w:p w14:paraId="2C8D916E" w14:textId="77777777" w:rsidR="008C4CE2" w:rsidRDefault="008C4CE2" w:rsidP="008C4CE2">
      <w:pPr>
        <w:pStyle w:val="Heading1"/>
      </w:pPr>
      <w:r>
        <w:t>&gt;&gt;                                 }</w:t>
      </w:r>
    </w:p>
    <w:p w14:paraId="4E10E102" w14:textId="77777777" w:rsidR="008C4CE2" w:rsidRDefault="008C4CE2" w:rsidP="008C4CE2">
      <w:pPr>
        <w:pStyle w:val="Heading1"/>
      </w:pPr>
      <w:r>
        <w:t>&gt;&gt;                                 ), n, i) || o),</w:t>
      </w:r>
    </w:p>
    <w:p w14:paraId="7894DE78" w14:textId="77777777" w:rsidR="008C4CE2" w:rsidRDefault="008C4CE2" w:rsidP="008C4CE2">
      <w:pPr>
        <w:pStyle w:val="Heading1"/>
      </w:pPr>
      <w:r>
        <w:t>&gt;&gt;                                 !o &amp;&amp; n &amp;&amp; (o = e(t, null, r)),</w:t>
      </w:r>
    </w:p>
    <w:p w14:paraId="02278C25" w14:textId="77777777" w:rsidR="008C4CE2" w:rsidRDefault="008C4CE2" w:rsidP="008C4CE2">
      <w:pPr>
        <w:pStyle w:val="Heading1"/>
      </w:pPr>
      <w:r>
        <w:t>&gt;&gt;                                 o</w:t>
      </w:r>
    </w:p>
    <w:p w14:paraId="4238264E" w14:textId="77777777" w:rsidR="008C4CE2" w:rsidRDefault="008C4CE2" w:rsidP="008C4CE2">
      <w:pPr>
        <w:pStyle w:val="Heading1"/>
      </w:pPr>
      <w:r>
        <w:t>&gt;&gt;                             }(r, g, c),</w:t>
      </w:r>
    </w:p>
    <w:p w14:paraId="7F226762" w14:textId="77777777" w:rsidR="008C4CE2" w:rsidRDefault="008C4CE2" w:rsidP="008C4CE2">
      <w:pPr>
        <w:pStyle w:val="Heading1"/>
      </w:pPr>
      <w:r>
        <w:t>&gt;&gt;                             function e(t, n, r) {</w:t>
      </w:r>
    </w:p>
    <w:p w14:paraId="65E524C4" w14:textId="77777777" w:rsidR="008C4CE2" w:rsidRDefault="008C4CE2" w:rsidP="008C4CE2">
      <w:pPr>
        <w:pStyle w:val="Heading1"/>
      </w:pPr>
      <w:r>
        <w:t>&gt;&gt;                                 var i = cn(Xt, r)</w:t>
      </w:r>
    </w:p>
    <w:p w14:paraId="22C0714F" w14:textId="77777777" w:rsidR="008C4CE2" w:rsidRDefault="008C4CE2" w:rsidP="008C4CE2">
      <w:pPr>
        <w:pStyle w:val="Heading1"/>
      </w:pPr>
      <w:r>
        <w:t>&gt;&gt;                                   , o = hn(["pageshow"], t, n, i);</w:t>
      </w:r>
    </w:p>
    <w:p w14:paraId="4BC7B213" w14:textId="77777777" w:rsidR="008C4CE2" w:rsidRDefault="008C4CE2" w:rsidP="008C4CE2">
      <w:pPr>
        <w:pStyle w:val="Heading1"/>
      </w:pPr>
      <w:r>
        <w:t>&gt;&gt;                                 return !(o = hn(["visibilitychange"], (function(e) {</w:t>
      </w:r>
    </w:p>
    <w:p w14:paraId="47075C97" w14:textId="77777777" w:rsidR="008C4CE2" w:rsidRDefault="008C4CE2" w:rsidP="008C4CE2">
      <w:pPr>
        <w:pStyle w:val="Heading1"/>
      </w:pPr>
      <w:r>
        <w:t>&gt;&gt;                                     var n = We();</w:t>
      </w:r>
    </w:p>
    <w:p w14:paraId="0077F6F5" w14:textId="77777777" w:rsidR="008C4CE2" w:rsidRDefault="008C4CE2" w:rsidP="008C4CE2">
      <w:pPr>
        <w:pStyle w:val="Heading1"/>
      </w:pPr>
      <w:r>
        <w:t>&gt;&gt;                                     t &amp;&amp; n &amp;&amp; "visible" === n.visibilityState &amp;&amp; t(e)</w:t>
      </w:r>
    </w:p>
    <w:p w14:paraId="1549D046" w14:textId="77777777" w:rsidR="008C4CE2" w:rsidRDefault="008C4CE2" w:rsidP="008C4CE2">
      <w:pPr>
        <w:pStyle w:val="Heading1"/>
      </w:pPr>
      <w:r>
        <w:t>&gt;&gt;                                 }</w:t>
      </w:r>
    </w:p>
    <w:p w14:paraId="4BC7DAE8" w14:textId="77777777" w:rsidR="008C4CE2" w:rsidRDefault="008C4CE2" w:rsidP="008C4CE2">
      <w:pPr>
        <w:pStyle w:val="Heading1"/>
      </w:pPr>
      <w:r>
        <w:t>&gt;&gt;                                 ), n, i) || o) &amp;&amp; n &amp;&amp; (o = e(t, null, r)),</w:t>
      </w:r>
    </w:p>
    <w:p w14:paraId="4D25D494" w14:textId="77777777" w:rsidR="008C4CE2" w:rsidRDefault="008C4CE2" w:rsidP="008C4CE2">
      <w:pPr>
        <w:pStyle w:val="Heading1"/>
      </w:pPr>
      <w:r>
        <w:t>&gt;&gt;                                 o</w:t>
      </w:r>
    </w:p>
    <w:p w14:paraId="3F590F47" w14:textId="77777777" w:rsidR="008C4CE2" w:rsidRDefault="008C4CE2" w:rsidP="008C4CE2">
      <w:pPr>
        <w:pStyle w:val="Heading1"/>
      </w:pPr>
      <w:r>
        <w:t>&gt;&gt;                             }(k, s.disablePageShowEvents, c)</w:t>
      </w:r>
    </w:p>
    <w:p w14:paraId="56ABE4A4" w14:textId="77777777" w:rsidR="008C4CE2" w:rsidRDefault="008C4CE2" w:rsidP="008C4CE2">
      <w:pPr>
        <w:pStyle w:val="Heading1"/>
      </w:pPr>
      <w:r>
        <w:t>&gt;&gt;                         } catch (t) {</w:t>
      </w:r>
    </w:p>
    <w:p w14:paraId="1B6F5D38" w14:textId="77777777" w:rsidR="008C4CE2" w:rsidRDefault="008C4CE2" w:rsidP="008C4CE2">
      <w:pPr>
        <w:pStyle w:val="Heading1"/>
      </w:pPr>
      <w:r>
        <w:t>&gt;&gt;                             throw e.setInitialized(!1),</w:t>
      </w:r>
    </w:p>
    <w:p w14:paraId="1A57E791" w14:textId="77777777" w:rsidR="008C4CE2" w:rsidRDefault="008C4CE2" w:rsidP="008C4CE2">
      <w:pPr>
        <w:pStyle w:val="Heading1"/>
      </w:pPr>
      <w:r>
        <w:t>&gt;&gt;                             t</w:t>
      </w:r>
    </w:p>
    <w:p w14:paraId="395B5E53" w14:textId="77777777" w:rsidR="008C4CE2" w:rsidRDefault="008C4CE2" w:rsidP="008C4CE2">
      <w:pPr>
        <w:pStyle w:val="Heading1"/>
      </w:pPr>
      <w:r>
        <w:t>&gt;&gt;                         }</w:t>
      </w:r>
    </w:p>
    <w:p w14:paraId="013E55EC" w14:textId="77777777" w:rsidR="008C4CE2" w:rsidRDefault="008C4CE2" w:rsidP="008C4CE2">
      <w:pPr>
        <w:pStyle w:val="Heading1"/>
      </w:pPr>
      <w:r>
        <w:t>&gt;&gt;                     }</w:t>
      </w:r>
    </w:p>
    <w:p w14:paraId="4F72E1F3" w14:textId="77777777" w:rsidR="008C4CE2" w:rsidRDefault="008C4CE2" w:rsidP="008C4CE2">
      <w:pPr>
        <w:pStyle w:val="Heading1"/>
      </w:pPr>
      <w:r>
        <w:t>&gt;&gt;                     ), (function() {</w:t>
      </w:r>
    </w:p>
    <w:p w14:paraId="05530F5C" w14:textId="77777777" w:rsidR="008C4CE2" w:rsidRDefault="008C4CE2" w:rsidP="008C4CE2">
      <w:pPr>
        <w:pStyle w:val="Heading1"/>
      </w:pPr>
      <w:r>
        <w:t>&gt;&gt;                         return {</w:t>
      </w:r>
    </w:p>
    <w:p w14:paraId="5E80E076" w14:textId="77777777" w:rsidR="008C4CE2" w:rsidRDefault="008C4CE2" w:rsidP="008C4CE2">
      <w:pPr>
        <w:pStyle w:val="Heading1"/>
      </w:pPr>
      <w:r>
        <w:t>&gt;&gt;                             coreConfig: s,</w:t>
      </w:r>
    </w:p>
    <w:p w14:paraId="112FF6DF" w14:textId="77777777" w:rsidR="008C4CE2" w:rsidRDefault="008C4CE2" w:rsidP="008C4CE2">
      <w:pPr>
        <w:pStyle w:val="Heading1"/>
      </w:pPr>
      <w:r>
        <w:t>&gt;&gt;                             core: l,</w:t>
      </w:r>
    </w:p>
    <w:p w14:paraId="781E80FB" w14:textId="77777777" w:rsidR="008C4CE2" w:rsidRDefault="008C4CE2" w:rsidP="008C4CE2">
      <w:pPr>
        <w:pStyle w:val="Heading1"/>
      </w:pPr>
      <w:r>
        <w:t>&gt;&gt;                             extensions: d</w:t>
      </w:r>
    </w:p>
    <w:p w14:paraId="45471153" w14:textId="77777777" w:rsidR="008C4CE2" w:rsidRDefault="008C4CE2" w:rsidP="008C4CE2">
      <w:pPr>
        <w:pStyle w:val="Heading1"/>
      </w:pPr>
      <w:r>
        <w:t>&gt;&gt;                         }</w:t>
      </w:r>
    </w:p>
    <w:p w14:paraId="5270659B" w14:textId="77777777" w:rsidR="008C4CE2" w:rsidRDefault="008C4CE2" w:rsidP="008C4CE2">
      <w:pPr>
        <w:pStyle w:val="Heading1"/>
      </w:pPr>
      <w:r>
        <w:t>&gt;&gt;                     }</w:t>
      </w:r>
    </w:p>
    <w:p w14:paraId="3CF6DDF3" w14:textId="77777777" w:rsidR="008C4CE2" w:rsidRDefault="008C4CE2" w:rsidP="008C4CE2">
      <w:pPr>
        <w:pStyle w:val="Heading1"/>
      </w:pPr>
      <w:r>
        <w:t>&gt;&gt;                     ))</w:t>
      </w:r>
    </w:p>
    <w:p w14:paraId="65AD89AB" w14:textId="77777777" w:rsidR="008C4CE2" w:rsidRDefault="008C4CE2" w:rsidP="008C4CE2">
      <w:pPr>
        <w:pStyle w:val="Heading1"/>
      </w:pPr>
      <w:r>
        <w:t>&gt;&gt;                 }</w:t>
      </w:r>
    </w:p>
    <w:p w14:paraId="4D874F85" w14:textId="77777777" w:rsidR="008C4CE2" w:rsidRDefault="008C4CE2" w:rsidP="008C4CE2">
      <w:pPr>
        <w:pStyle w:val="Heading1"/>
      </w:pPr>
      <w:r>
        <w:t>&gt;&gt;                 ,</w:t>
      </w:r>
    </w:p>
    <w:p w14:paraId="5B027875" w14:textId="77777777" w:rsidR="008C4CE2" w:rsidRDefault="008C4CE2" w:rsidP="008C4CE2">
      <w:pPr>
        <w:pStyle w:val="Heading1"/>
      </w:pPr>
      <w:r>
        <w:t>&gt;&gt;                 e.processTelemetry = function(t, r) {</w:t>
      </w:r>
    </w:p>
    <w:p w14:paraId="08D403DD" w14:textId="77777777" w:rsidR="008C4CE2" w:rsidRDefault="008C4CE2" w:rsidP="008C4CE2">
      <w:pPr>
        <w:pStyle w:val="Heading1"/>
      </w:pPr>
      <w:r>
        <w:t>&gt;&gt;                     vr(t, e.identifier);</w:t>
      </w:r>
    </w:p>
    <w:p w14:paraId="48A4E337" w14:textId="77777777" w:rsidR="008C4CE2" w:rsidRDefault="008C4CE2" w:rsidP="008C4CE2">
      <w:pPr>
        <w:pStyle w:val="Heading1"/>
      </w:pPr>
      <w:r>
        <w:t>&gt;&gt;                     var i = (r = e._getTelCtx(r)).getExtCfg(e.identifier)</w:t>
      </w:r>
    </w:p>
    <w:p w14:paraId="78AD9C14" w14:textId="77777777" w:rsidR="008C4CE2" w:rsidRDefault="008C4CE2" w:rsidP="008C4CE2">
      <w:pPr>
        <w:pStyle w:val="Heading1"/>
      </w:pPr>
      <w:r>
        <w:t>&gt;&gt;                       , o = !!n.disableTelemetry;</w:t>
      </w:r>
    </w:p>
    <w:p w14:paraId="3749A912" w14:textId="77777777" w:rsidR="008C4CE2" w:rsidRDefault="008C4CE2" w:rsidP="008C4CE2">
      <w:pPr>
        <w:pStyle w:val="Heading1"/>
      </w:pPr>
      <w:r>
        <w:t>&gt;&gt;                     i &amp;&amp; (o = o || !!i.disableTelemetry);</w:t>
      </w:r>
    </w:p>
    <w:p w14:paraId="1FE7F07B" w14:textId="77777777" w:rsidR="008C4CE2" w:rsidRDefault="008C4CE2" w:rsidP="008C4CE2">
      <w:pPr>
        <w:pStyle w:val="Heading1"/>
      </w:pPr>
      <w:r>
        <w:t>&gt;&gt;                     var a = t;</w:t>
      </w:r>
    </w:p>
    <w:p w14:paraId="20016977" w14:textId="77777777" w:rsidR="008C4CE2" w:rsidRDefault="008C4CE2" w:rsidP="008C4CE2">
      <w:pPr>
        <w:pStyle w:val="Heading1"/>
      </w:pPr>
      <w:r>
        <w:t>&gt;&gt;                     o || d || (n.overrideInstrumentationKey &amp;&amp; (a.iKey = n.overrideInstrumentationKey),</w:t>
      </w:r>
    </w:p>
    <w:p w14:paraId="7137B858" w14:textId="77777777" w:rsidR="008C4CE2" w:rsidRDefault="008C4CE2" w:rsidP="008C4CE2">
      <w:pPr>
        <w:pStyle w:val="Heading1"/>
      </w:pPr>
      <w:r>
        <w:t>&gt;&gt;                     i &amp;&amp; i.overrideInstrumentationKey &amp;&amp; (a.iKey = i.overrideInstrumentationKey),</w:t>
      </w:r>
    </w:p>
    <w:p w14:paraId="01A7F811" w14:textId="77777777" w:rsidR="008C4CE2" w:rsidRDefault="008C4CE2" w:rsidP="008C4CE2">
      <w:pPr>
        <w:pStyle w:val="Heading1"/>
      </w:pPr>
      <w:r>
        <w:t>&gt;&gt;                     A(a, !0),</w:t>
      </w:r>
    </w:p>
    <w:p w14:paraId="23E44D77" w14:textId="77777777" w:rsidR="008C4CE2" w:rsidRDefault="008C4CE2" w:rsidP="008C4CE2">
      <w:pPr>
        <w:pStyle w:val="Heading1"/>
      </w:pPr>
      <w:r>
        <w:t>&gt;&gt;                     x ? B(2, 2) : F()),</w:t>
      </w:r>
    </w:p>
    <w:p w14:paraId="087C84EF" w14:textId="77777777" w:rsidR="008C4CE2" w:rsidRDefault="008C4CE2" w:rsidP="008C4CE2">
      <w:pPr>
        <w:pStyle w:val="Heading1"/>
      </w:pPr>
      <w:r>
        <w:t>&gt;&gt;                     e.processNext(a, r)</w:t>
      </w:r>
    </w:p>
    <w:p w14:paraId="2C04745E" w14:textId="77777777" w:rsidR="008C4CE2" w:rsidRDefault="008C4CE2" w:rsidP="008C4CE2">
      <w:pPr>
        <w:pStyle w:val="Heading1"/>
      </w:pPr>
      <w:r>
        <w:t>&gt;&gt;                 }</w:t>
      </w:r>
    </w:p>
    <w:p w14:paraId="41F10A6F" w14:textId="77777777" w:rsidR="008C4CE2" w:rsidRDefault="008C4CE2" w:rsidP="008C4CE2">
      <w:pPr>
        <w:pStyle w:val="Heading1"/>
      </w:pPr>
      <w:r>
        <w:t>&gt;&gt;                 ,</w:t>
      </w:r>
    </w:p>
    <w:p w14:paraId="572A2312" w14:textId="77777777" w:rsidR="008C4CE2" w:rsidRDefault="008C4CE2" w:rsidP="008C4CE2">
      <w:pPr>
        <w:pStyle w:val="Heading1"/>
      </w:pPr>
      <w:r>
        <w:t>&gt;&gt;                 e._doTeardown = function(e, t) {</w:t>
      </w:r>
    </w:p>
    <w:p w14:paraId="06904A80" w14:textId="77777777" w:rsidR="008C4CE2" w:rsidRDefault="008C4CE2" w:rsidP="008C4CE2">
      <w:pPr>
        <w:pStyle w:val="Heading1"/>
      </w:pPr>
      <w:r>
        <w:t>&gt;&gt;                     B(2, 2),</w:t>
      </w:r>
    </w:p>
    <w:p w14:paraId="6886C59F" w14:textId="77777777" w:rsidR="008C4CE2" w:rsidRDefault="008C4CE2" w:rsidP="008C4CE2">
      <w:pPr>
        <w:pStyle w:val="Heading1"/>
      </w:pPr>
      <w:r>
        <w:t>&gt;&gt;                     d = !0,</w:t>
      </w:r>
    </w:p>
    <w:p w14:paraId="15585CA6" w14:textId="77777777" w:rsidR="008C4CE2" w:rsidRDefault="008C4CE2" w:rsidP="008C4CE2">
      <w:pPr>
        <w:pStyle w:val="Heading1"/>
      </w:pPr>
      <w:r>
        <w:t>&gt;&gt;                     o.teardown(),</w:t>
      </w:r>
    </w:p>
    <w:p w14:paraId="79E717C1" w14:textId="77777777" w:rsidR="008C4CE2" w:rsidRDefault="008C4CE2" w:rsidP="008C4CE2">
      <w:pPr>
        <w:pStyle w:val="Heading1"/>
      </w:pPr>
      <w:r>
        <w:t>&gt;&gt;                     pn(["beforeunload", "unload", "pagehide"], null, c),</w:t>
      </w:r>
    </w:p>
    <w:p w14:paraId="318743F2" w14:textId="77777777" w:rsidR="008C4CE2" w:rsidRDefault="008C4CE2" w:rsidP="008C4CE2">
      <w:pPr>
        <w:pStyle w:val="Heading1"/>
      </w:pPr>
      <w:r>
        <w:t>&gt;&gt;                     function(e, t) {</w:t>
      </w:r>
    </w:p>
    <w:p w14:paraId="2D466612" w14:textId="77777777" w:rsidR="008C4CE2" w:rsidRDefault="008C4CE2" w:rsidP="008C4CE2">
      <w:pPr>
        <w:pStyle w:val="Heading1"/>
      </w:pPr>
      <w:r>
        <w:t>&gt;&gt;                         var n = cn(Qt, t);</w:t>
      </w:r>
    </w:p>
    <w:p w14:paraId="00C67B23" w14:textId="77777777" w:rsidR="008C4CE2" w:rsidRDefault="008C4CE2" w:rsidP="008C4CE2">
      <w:pPr>
        <w:pStyle w:val="Heading1"/>
      </w:pPr>
      <w:r>
        <w:t>&gt;&gt;                         pn(["pagehide"], e, n),</w:t>
      </w:r>
    </w:p>
    <w:p w14:paraId="596EA2D6" w14:textId="77777777" w:rsidR="008C4CE2" w:rsidRDefault="008C4CE2" w:rsidP="008C4CE2">
      <w:pPr>
        <w:pStyle w:val="Heading1"/>
      </w:pPr>
      <w:r>
        <w:t>&gt;&gt;                         pn(["visibilitychange"], null, n)</w:t>
      </w:r>
    </w:p>
    <w:p w14:paraId="0469E3A2" w14:textId="77777777" w:rsidR="008C4CE2" w:rsidRDefault="008C4CE2" w:rsidP="008C4CE2">
      <w:pPr>
        <w:pStyle w:val="Heading1"/>
      </w:pPr>
      <w:r>
        <w:t>&gt;&gt;                     }(null, c),</w:t>
      </w:r>
    </w:p>
    <w:p w14:paraId="6D4E6E67" w14:textId="77777777" w:rsidR="008C4CE2" w:rsidRDefault="008C4CE2" w:rsidP="008C4CE2">
      <w:pPr>
        <w:pStyle w:val="Heading1"/>
      </w:pPr>
      <w:r>
        <w:t>&gt;&gt;                     function(e, t) {</w:t>
      </w:r>
    </w:p>
    <w:p w14:paraId="74EE5A3A" w14:textId="77777777" w:rsidR="008C4CE2" w:rsidRDefault="008C4CE2" w:rsidP="008C4CE2">
      <w:pPr>
        <w:pStyle w:val="Heading1"/>
      </w:pPr>
      <w:r>
        <w:t>&gt;&gt;                         var n = cn(Xt, t);</w:t>
      </w:r>
    </w:p>
    <w:p w14:paraId="77086A2A" w14:textId="77777777" w:rsidR="008C4CE2" w:rsidRDefault="008C4CE2" w:rsidP="008C4CE2">
      <w:pPr>
        <w:pStyle w:val="Heading1"/>
      </w:pPr>
      <w:r>
        <w:t>&gt;&gt;                         pn(["pageshow"], e, n),</w:t>
      </w:r>
    </w:p>
    <w:p w14:paraId="18DDBA48" w14:textId="77777777" w:rsidR="008C4CE2" w:rsidRDefault="008C4CE2" w:rsidP="008C4CE2">
      <w:pPr>
        <w:pStyle w:val="Heading1"/>
      </w:pPr>
      <w:r>
        <w:t>&gt;&gt;                         pn(["visibilitychange"], null, n)</w:t>
      </w:r>
    </w:p>
    <w:p w14:paraId="0D401ABA" w14:textId="77777777" w:rsidR="008C4CE2" w:rsidRDefault="008C4CE2" w:rsidP="008C4CE2">
      <w:pPr>
        <w:pStyle w:val="Heading1"/>
      </w:pPr>
      <w:r>
        <w:t>&gt;&gt;                     }(null, c),</w:t>
      </w:r>
    </w:p>
    <w:p w14:paraId="6F4DF861" w14:textId="77777777" w:rsidR="008C4CE2" w:rsidRDefault="008C4CE2" w:rsidP="008C4CE2">
      <w:pPr>
        <w:pStyle w:val="Heading1"/>
      </w:pPr>
      <w:r>
        <w:t>&gt;&gt;                     R()</w:t>
      </w:r>
    </w:p>
    <w:p w14:paraId="1D3EA4E4" w14:textId="77777777" w:rsidR="008C4CE2" w:rsidRDefault="008C4CE2" w:rsidP="008C4CE2">
      <w:pPr>
        <w:pStyle w:val="Heading1"/>
      </w:pPr>
      <w:r>
        <w:t>&gt;&gt;                 }</w:t>
      </w:r>
    </w:p>
    <w:p w14:paraId="074877DA" w14:textId="77777777" w:rsidR="008C4CE2" w:rsidRDefault="008C4CE2" w:rsidP="008C4CE2">
      <w:pPr>
        <w:pStyle w:val="Heading1"/>
      </w:pPr>
      <w:r>
        <w:t>&gt;&gt;                 ,</w:t>
      </w:r>
    </w:p>
    <w:p w14:paraId="022AA271" w14:textId="77777777" w:rsidR="008C4CE2" w:rsidRDefault="008C4CE2" w:rsidP="008C4CE2">
      <w:pPr>
        <w:pStyle w:val="Heading1"/>
      </w:pPr>
      <w:r>
        <w:t>&gt;&gt;                 e.setEventQueueLimits = function(e, t) {</w:t>
      </w:r>
    </w:p>
    <w:p w14:paraId="38A67E07" w14:textId="77777777" w:rsidR="008C4CE2" w:rsidRDefault="008C4CE2" w:rsidP="008C4CE2">
      <w:pPr>
        <w:pStyle w:val="Heading1"/>
      </w:pPr>
      <w:r>
        <w:t>&gt;&gt;                     v = e &gt; 0 ? e : 1e4,</w:t>
      </w:r>
    </w:p>
    <w:p w14:paraId="663D9621" w14:textId="77777777" w:rsidR="008C4CE2" w:rsidRDefault="008C4CE2" w:rsidP="008C4CE2">
      <w:pPr>
        <w:pStyle w:val="Heading1"/>
      </w:pPr>
      <w:r>
        <w:t>&gt;&gt;                     a = t &gt; 0 ? t : 0,</w:t>
      </w:r>
    </w:p>
    <w:p w14:paraId="63B55AAF" w14:textId="77777777" w:rsidR="008C4CE2" w:rsidRDefault="008C4CE2" w:rsidP="008C4CE2">
      <w:pPr>
        <w:pStyle w:val="Heading1"/>
      </w:pPr>
      <w:r>
        <w:t>&gt;&gt;                     ne();</w:t>
      </w:r>
    </w:p>
    <w:p w14:paraId="3F64DE97" w14:textId="77777777" w:rsidR="008C4CE2" w:rsidRDefault="008C4CE2" w:rsidP="008C4CE2">
      <w:pPr>
        <w:pStyle w:val="Heading1"/>
      </w:pPr>
      <w:r>
        <w:t>&gt;&gt;                     var n = b &gt; e;</w:t>
      </w:r>
    </w:p>
    <w:p w14:paraId="1BBC19BB" w14:textId="77777777" w:rsidR="008C4CE2" w:rsidRDefault="008C4CE2" w:rsidP="008C4CE2">
      <w:pPr>
        <w:pStyle w:val="Heading1"/>
      </w:pPr>
      <w:r>
        <w:t>&gt;&gt;                     if (!n &amp;&amp; s &gt; 0)</w:t>
      </w:r>
    </w:p>
    <w:p w14:paraId="1A33CA5E" w14:textId="77777777" w:rsidR="008C4CE2" w:rsidRDefault="008C4CE2" w:rsidP="008C4CE2">
      <w:pPr>
        <w:pStyle w:val="Heading1"/>
      </w:pPr>
      <w:r>
        <w:t>&gt;&gt;                         for (var r = 1; !n &amp;&amp; r &lt;= 3; r++) {</w:t>
      </w:r>
    </w:p>
    <w:p w14:paraId="4FE72ACD" w14:textId="77777777" w:rsidR="008C4CE2" w:rsidRDefault="008C4CE2" w:rsidP="008C4CE2">
      <w:pPr>
        <w:pStyle w:val="Heading1"/>
      </w:pPr>
      <w:r>
        <w:t>&gt;&gt;                             var i = I[r];</w:t>
      </w:r>
    </w:p>
    <w:p w14:paraId="7261CC37" w14:textId="77777777" w:rsidR="008C4CE2" w:rsidRDefault="008C4CE2" w:rsidP="008C4CE2">
      <w:pPr>
        <w:pStyle w:val="Heading1"/>
      </w:pPr>
      <w:r>
        <w:t>&gt;&gt;                             i &amp;&amp; i.batches &amp;&amp; fe(i.batches, (function(e) {</w:t>
      </w:r>
    </w:p>
    <w:p w14:paraId="2CE460B4" w14:textId="77777777" w:rsidR="008C4CE2" w:rsidRDefault="008C4CE2" w:rsidP="008C4CE2">
      <w:pPr>
        <w:pStyle w:val="Heading1"/>
      </w:pPr>
      <w:r>
        <w:t>&gt;&gt;                                 e &amp;&amp; e.count() &gt;= s &amp;&amp; (n = !0)</w:t>
      </w:r>
    </w:p>
    <w:p w14:paraId="505EA3A5" w14:textId="77777777" w:rsidR="008C4CE2" w:rsidRDefault="008C4CE2" w:rsidP="008C4CE2">
      <w:pPr>
        <w:pStyle w:val="Heading1"/>
      </w:pPr>
      <w:r>
        <w:t>&gt;&gt;                             }</w:t>
      </w:r>
    </w:p>
    <w:p w14:paraId="59B8CB01" w14:textId="77777777" w:rsidR="008C4CE2" w:rsidRDefault="008C4CE2" w:rsidP="008C4CE2">
      <w:pPr>
        <w:pStyle w:val="Heading1"/>
      </w:pPr>
      <w:r>
        <w:t>&gt;&gt;                             ))</w:t>
      </w:r>
    </w:p>
    <w:p w14:paraId="2150CBF1" w14:textId="77777777" w:rsidR="008C4CE2" w:rsidRDefault="008C4CE2" w:rsidP="008C4CE2">
      <w:pPr>
        <w:pStyle w:val="Heading1"/>
      </w:pPr>
      <w:r>
        <w:t>&gt;&gt;                         }</w:t>
      </w:r>
    </w:p>
    <w:p w14:paraId="33ACA994" w14:textId="77777777" w:rsidR="008C4CE2" w:rsidRDefault="008C4CE2" w:rsidP="008C4CE2">
      <w:pPr>
        <w:pStyle w:val="Heading1"/>
      </w:pPr>
      <w:r>
        <w:t>&gt;&gt;                     q(!0, n)</w:t>
      </w:r>
    </w:p>
    <w:p w14:paraId="01F2621E" w14:textId="77777777" w:rsidR="008C4CE2" w:rsidRDefault="008C4CE2" w:rsidP="008C4CE2">
      <w:pPr>
        <w:pStyle w:val="Heading1"/>
      </w:pPr>
      <w:r>
        <w:t>&gt;&gt;                 }</w:t>
      </w:r>
    </w:p>
    <w:p w14:paraId="4AAADA16" w14:textId="77777777" w:rsidR="008C4CE2" w:rsidRDefault="008C4CE2" w:rsidP="008C4CE2">
      <w:pPr>
        <w:pStyle w:val="Heading1"/>
      </w:pPr>
      <w:r>
        <w:t>&gt;&gt;                 ,</w:t>
      </w:r>
    </w:p>
    <w:p w14:paraId="177D58E3" w14:textId="77777777" w:rsidR="008C4CE2" w:rsidRDefault="008C4CE2" w:rsidP="008C4CE2">
      <w:pPr>
        <w:pStyle w:val="Heading1"/>
      </w:pPr>
      <w:r>
        <w:t>&gt;&gt;                 e.pause = function() {</w:t>
      </w:r>
    </w:p>
    <w:p w14:paraId="3EC7AD3E" w14:textId="77777777" w:rsidR="008C4CE2" w:rsidRDefault="008C4CE2" w:rsidP="008C4CE2">
      <w:pPr>
        <w:pStyle w:val="Heading1"/>
      </w:pPr>
      <w:r>
        <w:t>&gt;&gt;                     M(),</w:t>
      </w:r>
    </w:p>
    <w:p w14:paraId="0D4E06E2" w14:textId="77777777" w:rsidR="008C4CE2" w:rsidRDefault="008C4CE2" w:rsidP="008C4CE2">
      <w:pPr>
        <w:pStyle w:val="Heading1"/>
      </w:pPr>
      <w:r>
        <w:t>&gt;&gt;                     p = !0,</w:t>
      </w:r>
    </w:p>
    <w:p w14:paraId="056ABA09" w14:textId="77777777" w:rsidR="008C4CE2" w:rsidRDefault="008C4CE2" w:rsidP="008C4CE2">
      <w:pPr>
        <w:pStyle w:val="Heading1"/>
      </w:pPr>
      <w:r>
        <w:t>&gt;&gt;                     o.pause()</w:t>
      </w:r>
    </w:p>
    <w:p w14:paraId="6A6FAC01" w14:textId="77777777" w:rsidR="008C4CE2" w:rsidRDefault="008C4CE2" w:rsidP="008C4CE2">
      <w:pPr>
        <w:pStyle w:val="Heading1"/>
      </w:pPr>
      <w:r>
        <w:t>&gt;&gt;                 }</w:t>
      </w:r>
    </w:p>
    <w:p w14:paraId="5926A02B" w14:textId="77777777" w:rsidR="008C4CE2" w:rsidRDefault="008C4CE2" w:rsidP="008C4CE2">
      <w:pPr>
        <w:pStyle w:val="Heading1"/>
      </w:pPr>
      <w:r>
        <w:t>&gt;&gt;                 ,</w:t>
      </w:r>
    </w:p>
    <w:p w14:paraId="39DB6A7D" w14:textId="77777777" w:rsidR="008C4CE2" w:rsidRDefault="008C4CE2" w:rsidP="008C4CE2">
      <w:pPr>
        <w:pStyle w:val="Heading1"/>
      </w:pPr>
      <w:r>
        <w:t>&gt;&gt;                 e.resume = function() {</w:t>
      </w:r>
    </w:p>
    <w:p w14:paraId="31910139" w14:textId="77777777" w:rsidR="008C4CE2" w:rsidRDefault="008C4CE2" w:rsidP="008C4CE2">
      <w:pPr>
        <w:pStyle w:val="Heading1"/>
      </w:pPr>
      <w:r>
        <w:t>&gt;&gt;                     p = !1,</w:t>
      </w:r>
    </w:p>
    <w:p w14:paraId="22E8A9F2" w14:textId="77777777" w:rsidR="008C4CE2" w:rsidRDefault="008C4CE2" w:rsidP="008C4CE2">
      <w:pPr>
        <w:pStyle w:val="Heading1"/>
      </w:pPr>
      <w:r>
        <w:t>&gt;&gt;                     o.resume(),</w:t>
      </w:r>
    </w:p>
    <w:p w14:paraId="52CC7245" w14:textId="77777777" w:rsidR="008C4CE2" w:rsidRDefault="008C4CE2" w:rsidP="008C4CE2">
      <w:pPr>
        <w:pStyle w:val="Heading1"/>
      </w:pPr>
      <w:r>
        <w:t>&gt;&gt;                     F()</w:t>
      </w:r>
    </w:p>
    <w:p w14:paraId="0848943E" w14:textId="77777777" w:rsidR="008C4CE2" w:rsidRDefault="008C4CE2" w:rsidP="008C4CE2">
      <w:pPr>
        <w:pStyle w:val="Heading1"/>
      </w:pPr>
      <w:r>
        <w:t>&gt;&gt;                 }</w:t>
      </w:r>
    </w:p>
    <w:p w14:paraId="636BB376" w14:textId="77777777" w:rsidR="008C4CE2" w:rsidRDefault="008C4CE2" w:rsidP="008C4CE2">
      <w:pPr>
        <w:pStyle w:val="Heading1"/>
      </w:pPr>
      <w:r>
        <w:t>&gt;&gt;                 ,</w:t>
      </w:r>
    </w:p>
    <w:p w14:paraId="35D0A4C3" w14:textId="77777777" w:rsidR="008C4CE2" w:rsidRDefault="008C4CE2" w:rsidP="008C4CE2">
      <w:pPr>
        <w:pStyle w:val="Heading1"/>
      </w:pPr>
      <w:r>
        <w:t>&gt;&gt;                 e.addResponseHandler = function(e) {</w:t>
      </w:r>
    </w:p>
    <w:p w14:paraId="204DA016" w14:textId="77777777" w:rsidR="008C4CE2" w:rsidRDefault="008C4CE2" w:rsidP="008C4CE2">
      <w:pPr>
        <w:pStyle w:val="Heading1"/>
      </w:pPr>
      <w:r>
        <w:t>&gt;&gt;                     o._responseHandlers.push(e)</w:t>
      </w:r>
    </w:p>
    <w:p w14:paraId="5D033E43" w14:textId="77777777" w:rsidR="008C4CE2" w:rsidRDefault="008C4CE2" w:rsidP="008C4CE2">
      <w:pPr>
        <w:pStyle w:val="Heading1"/>
      </w:pPr>
      <w:r>
        <w:t>&gt;&gt;                 }</w:t>
      </w:r>
    </w:p>
    <w:p w14:paraId="60787B1C" w14:textId="77777777" w:rsidR="008C4CE2" w:rsidRDefault="008C4CE2" w:rsidP="008C4CE2">
      <w:pPr>
        <w:pStyle w:val="Heading1"/>
      </w:pPr>
      <w:r>
        <w:t>&gt;&gt;                 ,</w:t>
      </w:r>
    </w:p>
    <w:p w14:paraId="0917DB29" w14:textId="77777777" w:rsidR="008C4CE2" w:rsidRDefault="008C4CE2" w:rsidP="008C4CE2">
      <w:pPr>
        <w:pStyle w:val="Heading1"/>
      </w:pPr>
      <w:r>
        <w:t>&gt;&gt;                 e._loadTransmitProfiles = function(e) {</w:t>
      </w:r>
    </w:p>
    <w:p w14:paraId="733F5C47" w14:textId="77777777" w:rsidR="008C4CE2" w:rsidRDefault="008C4CE2" w:rsidP="008C4CE2">
      <w:pPr>
        <w:pStyle w:val="Heading1"/>
      </w:pPr>
      <w:r>
        <w:t>&gt;&gt;                     M(),</w:t>
      </w:r>
    </w:p>
    <w:p w14:paraId="60C40C52" w14:textId="77777777" w:rsidR="008C4CE2" w:rsidRDefault="008C4CE2" w:rsidP="008C4CE2">
      <w:pPr>
        <w:pStyle w:val="Heading1"/>
      </w:pPr>
      <w:r>
        <w:t>&gt;&gt;                     W(),</w:t>
      </w:r>
    </w:p>
    <w:p w14:paraId="5C19A1CB" w14:textId="77777777" w:rsidR="008C4CE2" w:rsidRDefault="008C4CE2" w:rsidP="008C4CE2">
      <w:pPr>
        <w:pStyle w:val="Heading1"/>
      </w:pPr>
      <w:r>
        <w:t>&gt;&gt;                     C = "REAL_TIME",</w:t>
      </w:r>
    </w:p>
    <w:p w14:paraId="5E60DA30" w14:textId="77777777" w:rsidR="008C4CE2" w:rsidRDefault="008C4CE2" w:rsidP="008C4CE2">
      <w:pPr>
        <w:pStyle w:val="Heading1"/>
      </w:pPr>
      <w:r>
        <w:t>&gt;&gt;                     F(),</w:t>
      </w:r>
    </w:p>
    <w:p w14:paraId="449F3D6D" w14:textId="77777777" w:rsidR="008C4CE2" w:rsidRDefault="008C4CE2" w:rsidP="008C4CE2">
      <w:pPr>
        <w:pStyle w:val="Heading1"/>
      </w:pPr>
      <w:r>
        <w:t>&gt;&gt;                     ee(e, (function(e, t) {</w:t>
      </w:r>
    </w:p>
    <w:p w14:paraId="2C045E35" w14:textId="77777777" w:rsidR="008C4CE2" w:rsidRDefault="008C4CE2" w:rsidP="008C4CE2">
      <w:pPr>
        <w:pStyle w:val="Heading1"/>
      </w:pPr>
      <w:r>
        <w:t>&gt;&gt;                         var n = t.length;</w:t>
      </w:r>
    </w:p>
    <w:p w14:paraId="3E9EE867" w14:textId="77777777" w:rsidR="008C4CE2" w:rsidRDefault="008C4CE2" w:rsidP="008C4CE2">
      <w:pPr>
        <w:pStyle w:val="Heading1"/>
      </w:pPr>
      <w:r>
        <w:t>&gt;&gt;                         if (n &gt;= 2) {</w:t>
      </w:r>
    </w:p>
    <w:p w14:paraId="71468664" w14:textId="77777777" w:rsidR="008C4CE2" w:rsidRDefault="008C4CE2" w:rsidP="008C4CE2">
      <w:pPr>
        <w:pStyle w:val="Heading1"/>
      </w:pPr>
      <w:r>
        <w:t>&gt;&gt;                             var r = n &gt; 2 ? t[2] : 0;</w:t>
      </w:r>
    </w:p>
    <w:p w14:paraId="399E9567" w14:textId="77777777" w:rsidR="008C4CE2" w:rsidRDefault="008C4CE2" w:rsidP="008C4CE2">
      <w:pPr>
        <w:pStyle w:val="Heading1"/>
      </w:pPr>
      <w:r>
        <w:t>&gt;&gt;                             if (t.splice(0, n - 2),</w:t>
      </w:r>
    </w:p>
    <w:p w14:paraId="13D659A0" w14:textId="77777777" w:rsidR="008C4CE2" w:rsidRDefault="008C4CE2" w:rsidP="008C4CE2">
      <w:pPr>
        <w:pStyle w:val="Heading1"/>
      </w:pPr>
      <w:r>
        <w:t>&gt;&gt;                             t[1] &lt; 0 &amp;&amp; (t[0] = -1),</w:t>
      </w:r>
    </w:p>
    <w:p w14:paraId="2139145C" w14:textId="77777777" w:rsidR="008C4CE2" w:rsidRDefault="008C4CE2" w:rsidP="008C4CE2">
      <w:pPr>
        <w:pStyle w:val="Heading1"/>
      </w:pPr>
      <w:r>
        <w:t>&gt;&gt;                             t[1] &gt; 0 &amp;&amp; t[0] &gt; 0) {</w:t>
      </w:r>
    </w:p>
    <w:p w14:paraId="25CEE0F8" w14:textId="77777777" w:rsidR="008C4CE2" w:rsidRDefault="008C4CE2" w:rsidP="008C4CE2">
      <w:pPr>
        <w:pStyle w:val="Heading1"/>
      </w:pPr>
      <w:r>
        <w:t>&gt;&gt;                                 var i = t[0] / t[1];</w:t>
      </w:r>
    </w:p>
    <w:p w14:paraId="0C9951E1" w14:textId="77777777" w:rsidR="008C4CE2" w:rsidRDefault="008C4CE2" w:rsidP="008C4CE2">
      <w:pPr>
        <w:pStyle w:val="Heading1"/>
      </w:pPr>
      <w:r>
        <w:t>&gt;&gt;                                 t[0] = Math.ceil(i) * t[1]</w:t>
      </w:r>
    </w:p>
    <w:p w14:paraId="70E6D8A9" w14:textId="77777777" w:rsidR="008C4CE2" w:rsidRDefault="008C4CE2" w:rsidP="008C4CE2">
      <w:pPr>
        <w:pStyle w:val="Heading1"/>
      </w:pPr>
      <w:r>
        <w:t>&gt;&gt;                             }</w:t>
      </w:r>
    </w:p>
    <w:p w14:paraId="6312C6E0" w14:textId="77777777" w:rsidR="008C4CE2" w:rsidRDefault="008C4CE2" w:rsidP="008C4CE2">
      <w:pPr>
        <w:pStyle w:val="Heading1"/>
      </w:pPr>
      <w:r>
        <w:t>&gt;&gt;                             r &gt;= 0 &amp;&amp; t[1] &gt;= 0 &amp;&amp; r &gt; t[1] &amp;&amp; (r = t[1]),</w:t>
      </w:r>
    </w:p>
    <w:p w14:paraId="62646666" w14:textId="77777777" w:rsidR="008C4CE2" w:rsidRDefault="008C4CE2" w:rsidP="008C4CE2">
      <w:pPr>
        <w:pStyle w:val="Heading1"/>
      </w:pPr>
      <w:r>
        <w:t>&gt;&gt;                             t.push(r),</w:t>
      </w:r>
    </w:p>
    <w:p w14:paraId="40B94DE4" w14:textId="77777777" w:rsidR="008C4CE2" w:rsidRDefault="008C4CE2" w:rsidP="008C4CE2">
      <w:pPr>
        <w:pStyle w:val="Heading1"/>
      </w:pPr>
      <w:r>
        <w:t>&gt;&gt;                             y[e] = t</w:t>
      </w:r>
    </w:p>
    <w:p w14:paraId="1FEE00D1" w14:textId="77777777" w:rsidR="008C4CE2" w:rsidRDefault="008C4CE2" w:rsidP="008C4CE2">
      <w:pPr>
        <w:pStyle w:val="Heading1"/>
      </w:pPr>
      <w:r>
        <w:t>&gt;&gt;                         }</w:t>
      </w:r>
    </w:p>
    <w:p w14:paraId="08A2155D" w14:textId="77777777" w:rsidR="008C4CE2" w:rsidRDefault="008C4CE2" w:rsidP="008C4CE2">
      <w:pPr>
        <w:pStyle w:val="Heading1"/>
      </w:pPr>
      <w:r>
        <w:t>&gt;&gt;                     }</w:t>
      </w:r>
    </w:p>
    <w:p w14:paraId="4D1A568B" w14:textId="77777777" w:rsidR="008C4CE2" w:rsidRDefault="008C4CE2" w:rsidP="008C4CE2">
      <w:pPr>
        <w:pStyle w:val="Heading1"/>
      </w:pPr>
      <w:r>
        <w:t>&gt;&gt;                     ))</w:t>
      </w:r>
    </w:p>
    <w:p w14:paraId="0676F076" w14:textId="77777777" w:rsidR="008C4CE2" w:rsidRDefault="008C4CE2" w:rsidP="008C4CE2">
      <w:pPr>
        <w:pStyle w:val="Heading1"/>
      </w:pPr>
      <w:r>
        <w:t>&gt;&gt;                 }</w:t>
      </w:r>
    </w:p>
    <w:p w14:paraId="1BF389CE" w14:textId="77777777" w:rsidR="008C4CE2" w:rsidRDefault="008C4CE2" w:rsidP="008C4CE2">
      <w:pPr>
        <w:pStyle w:val="Heading1"/>
      </w:pPr>
      <w:r>
        <w:t>&gt;&gt;                 ,</w:t>
      </w:r>
    </w:p>
    <w:p w14:paraId="68FA5A62" w14:textId="77777777" w:rsidR="008C4CE2" w:rsidRDefault="008C4CE2" w:rsidP="008C4CE2">
      <w:pPr>
        <w:pStyle w:val="Heading1"/>
      </w:pPr>
      <w:r>
        <w:t>&gt;&gt;                 e.flush = function(e, t, n) {</w:t>
      </w:r>
    </w:p>
    <w:p w14:paraId="676A446E" w14:textId="77777777" w:rsidR="008C4CE2" w:rsidRDefault="008C4CE2" w:rsidP="008C4CE2">
      <w:pPr>
        <w:pStyle w:val="Heading1"/>
      </w:pPr>
      <w:r>
        <w:t>&gt;&gt;                     if (void 0 === e &amp;&amp; (e = !0),</w:t>
      </w:r>
    </w:p>
    <w:p w14:paraId="72D02033" w14:textId="77777777" w:rsidR="008C4CE2" w:rsidRDefault="008C4CE2" w:rsidP="008C4CE2">
      <w:pPr>
        <w:pStyle w:val="Heading1"/>
      </w:pPr>
      <w:r>
        <w:t>&gt;&gt;                     !p)</w:t>
      </w:r>
    </w:p>
    <w:p w14:paraId="3570487A" w14:textId="77777777" w:rsidR="008C4CE2" w:rsidRDefault="008C4CE2" w:rsidP="008C4CE2">
      <w:pPr>
        <w:pStyle w:val="Heading1"/>
      </w:pPr>
      <w:r>
        <w:t>&gt;&gt;                         if (n = n || 1,</w:t>
      </w:r>
    </w:p>
    <w:p w14:paraId="2F994537" w14:textId="77777777" w:rsidR="008C4CE2" w:rsidRDefault="008C4CE2" w:rsidP="008C4CE2">
      <w:pPr>
        <w:pStyle w:val="Heading1"/>
      </w:pPr>
      <w:r>
        <w:t>&gt;&gt;                         e)</w:t>
      </w:r>
    </w:p>
    <w:p w14:paraId="2601211B" w14:textId="77777777" w:rsidR="008C4CE2" w:rsidRDefault="008C4CE2" w:rsidP="008C4CE2">
      <w:pPr>
        <w:pStyle w:val="Heading1"/>
      </w:pPr>
      <w:r>
        <w:t>&gt;&gt;                             null == h ? (M(),</w:t>
      </w:r>
    </w:p>
    <w:p w14:paraId="145FBF49" w14:textId="77777777" w:rsidR="008C4CE2" w:rsidRDefault="008C4CE2" w:rsidP="008C4CE2">
      <w:pPr>
        <w:pStyle w:val="Heading1"/>
      </w:pPr>
      <w:r>
        <w:t>&gt;&gt;                             V(1, 0, n),</w:t>
      </w:r>
    </w:p>
    <w:p w14:paraId="383A0905" w14:textId="77777777" w:rsidR="008C4CE2" w:rsidRDefault="008C4CE2" w:rsidP="008C4CE2">
      <w:pPr>
        <w:pStyle w:val="Heading1"/>
      </w:pPr>
      <w:r>
        <w:t>&gt;&gt;                             h = D((function() {</w:t>
      </w:r>
    </w:p>
    <w:p w14:paraId="2578D2D2" w14:textId="77777777" w:rsidR="008C4CE2" w:rsidRDefault="008C4CE2" w:rsidP="008C4CE2">
      <w:pPr>
        <w:pStyle w:val="Heading1"/>
      </w:pPr>
      <w:r>
        <w:t>&gt;&gt;                                 h = null,</w:t>
      </w:r>
    </w:p>
    <w:p w14:paraId="273C7923" w14:textId="77777777" w:rsidR="008C4CE2" w:rsidRDefault="008C4CE2" w:rsidP="008C4CE2">
      <w:pPr>
        <w:pStyle w:val="Heading1"/>
      </w:pPr>
      <w:r>
        <w:t>&gt;&gt;                                 function e(t, n) {</w:t>
      </w:r>
    </w:p>
    <w:p w14:paraId="56000C0E" w14:textId="77777777" w:rsidR="008C4CE2" w:rsidRDefault="008C4CE2" w:rsidP="008C4CE2">
      <w:pPr>
        <w:pStyle w:val="Heading1"/>
      </w:pPr>
      <w:r>
        <w:t>&gt;&gt;                                     P(1, 0, n),</w:t>
      </w:r>
    </w:p>
    <w:p w14:paraId="5ADB54D8" w14:textId="77777777" w:rsidR="008C4CE2" w:rsidRDefault="008C4CE2" w:rsidP="008C4CE2">
      <w:pPr>
        <w:pStyle w:val="Heading1"/>
      </w:pPr>
      <w:r>
        <w:t>&gt;&gt;                                     U(),</w:t>
      </w:r>
    </w:p>
    <w:p w14:paraId="2B52C18E" w14:textId="77777777" w:rsidR="008C4CE2" w:rsidRDefault="008C4CE2" w:rsidP="008C4CE2">
      <w:pPr>
        <w:pStyle w:val="Heading1"/>
      </w:pPr>
      <w:r>
        <w:t>&gt;&gt;                                     function e(t) {</w:t>
      </w:r>
    </w:p>
    <w:p w14:paraId="20D82B52" w14:textId="77777777" w:rsidR="008C4CE2" w:rsidRDefault="008C4CE2" w:rsidP="008C4CE2">
      <w:pPr>
        <w:pStyle w:val="Heading1"/>
      </w:pPr>
      <w:r>
        <w:t>&gt;&gt;                                         o.isCompletelyIdle() ? t() : h = D((function() {</w:t>
      </w:r>
    </w:p>
    <w:p w14:paraId="2002AE40" w14:textId="77777777" w:rsidR="008C4CE2" w:rsidRDefault="008C4CE2" w:rsidP="008C4CE2">
      <w:pPr>
        <w:pStyle w:val="Heading1"/>
      </w:pPr>
      <w:r>
        <w:t>&gt;&gt;                                             h = null,</w:t>
      </w:r>
    </w:p>
    <w:p w14:paraId="21E38F57" w14:textId="77777777" w:rsidR="008C4CE2" w:rsidRDefault="008C4CE2" w:rsidP="008C4CE2">
      <w:pPr>
        <w:pStyle w:val="Heading1"/>
      </w:pPr>
      <w:r>
        <w:t>&gt;&gt;                                             e(t)</w:t>
      </w:r>
    </w:p>
    <w:p w14:paraId="31FEB806" w14:textId="77777777" w:rsidR="008C4CE2" w:rsidRDefault="008C4CE2" w:rsidP="008C4CE2">
      <w:pPr>
        <w:pStyle w:val="Heading1"/>
      </w:pPr>
      <w:r>
        <w:t>&gt;&gt;                                         }</w:t>
      </w:r>
    </w:p>
    <w:p w14:paraId="13E69998" w14:textId="77777777" w:rsidR="008C4CE2" w:rsidRDefault="008C4CE2" w:rsidP="008C4CE2">
      <w:pPr>
        <w:pStyle w:val="Heading1"/>
      </w:pPr>
      <w:r>
        <w:t>&gt;&gt;                                         ), .25)</w:t>
      </w:r>
    </w:p>
    <w:p w14:paraId="109F26C7" w14:textId="77777777" w:rsidR="008C4CE2" w:rsidRDefault="008C4CE2" w:rsidP="008C4CE2">
      <w:pPr>
        <w:pStyle w:val="Heading1"/>
      </w:pPr>
      <w:r>
        <w:t>&gt;&gt;                                     }((function() {</w:t>
      </w:r>
    </w:p>
    <w:p w14:paraId="449F4981" w14:textId="77777777" w:rsidR="008C4CE2" w:rsidRDefault="008C4CE2" w:rsidP="008C4CE2">
      <w:pPr>
        <w:pStyle w:val="Heading1"/>
      </w:pPr>
      <w:r>
        <w:t>&gt;&gt;                                         t &amp;&amp; t(),</w:t>
      </w:r>
    </w:p>
    <w:p w14:paraId="2DD3AFF5" w14:textId="77777777" w:rsidR="008C4CE2" w:rsidRDefault="008C4CE2" w:rsidP="008C4CE2">
      <w:pPr>
        <w:pStyle w:val="Heading1"/>
      </w:pPr>
      <w:r>
        <w:t>&gt;&gt;                                         f.length &gt; 0 ? h = D((function() {</w:t>
      </w:r>
    </w:p>
    <w:p w14:paraId="2D121888" w14:textId="77777777" w:rsidR="008C4CE2" w:rsidRDefault="008C4CE2" w:rsidP="008C4CE2">
      <w:pPr>
        <w:pStyle w:val="Heading1"/>
      </w:pPr>
      <w:r>
        <w:t>&gt;&gt;                                             h = null,</w:t>
      </w:r>
    </w:p>
    <w:p w14:paraId="2A43DAAC" w14:textId="77777777" w:rsidR="008C4CE2" w:rsidRDefault="008C4CE2" w:rsidP="008C4CE2">
      <w:pPr>
        <w:pStyle w:val="Heading1"/>
      </w:pPr>
      <w:r>
        <w:t>&gt;&gt;                                             e(f.shift(), n)</w:t>
      </w:r>
    </w:p>
    <w:p w14:paraId="0828B3FB" w14:textId="77777777" w:rsidR="008C4CE2" w:rsidRDefault="008C4CE2" w:rsidP="008C4CE2">
      <w:pPr>
        <w:pStyle w:val="Heading1"/>
      </w:pPr>
      <w:r>
        <w:t>&gt;&gt;                                         }</w:t>
      </w:r>
    </w:p>
    <w:p w14:paraId="1C8D6034" w14:textId="77777777" w:rsidR="008C4CE2" w:rsidRDefault="008C4CE2" w:rsidP="008C4CE2">
      <w:pPr>
        <w:pStyle w:val="Heading1"/>
      </w:pPr>
      <w:r>
        <w:t>&gt;&gt;                                         ), 0) : (h = null,</w:t>
      </w:r>
    </w:p>
    <w:p w14:paraId="76B07152" w14:textId="77777777" w:rsidR="008C4CE2" w:rsidRDefault="008C4CE2" w:rsidP="008C4CE2">
      <w:pPr>
        <w:pStyle w:val="Heading1"/>
      </w:pPr>
      <w:r>
        <w:t>&gt;&gt;                                         F())</w:t>
      </w:r>
    </w:p>
    <w:p w14:paraId="69F84D19" w14:textId="77777777" w:rsidR="008C4CE2" w:rsidRDefault="008C4CE2" w:rsidP="008C4CE2">
      <w:pPr>
        <w:pStyle w:val="Heading1"/>
      </w:pPr>
      <w:r>
        <w:t>&gt;&gt;                                     }</w:t>
      </w:r>
    </w:p>
    <w:p w14:paraId="75B2B117" w14:textId="77777777" w:rsidR="008C4CE2" w:rsidRDefault="008C4CE2" w:rsidP="008C4CE2">
      <w:pPr>
        <w:pStyle w:val="Heading1"/>
      </w:pPr>
      <w:r>
        <w:t>&gt;&gt;                                     ))</w:t>
      </w:r>
    </w:p>
    <w:p w14:paraId="6340A69B" w14:textId="77777777" w:rsidR="008C4CE2" w:rsidRDefault="008C4CE2" w:rsidP="008C4CE2">
      <w:pPr>
        <w:pStyle w:val="Heading1"/>
      </w:pPr>
      <w:r>
        <w:t>&gt;&gt;                                 }(t, n)</w:t>
      </w:r>
    </w:p>
    <w:p w14:paraId="42446DD6" w14:textId="77777777" w:rsidR="008C4CE2" w:rsidRDefault="008C4CE2" w:rsidP="008C4CE2">
      <w:pPr>
        <w:pStyle w:val="Heading1"/>
      </w:pPr>
      <w:r>
        <w:t>&gt;&gt;                             }</w:t>
      </w:r>
    </w:p>
    <w:p w14:paraId="5636894D" w14:textId="77777777" w:rsidR="008C4CE2" w:rsidRDefault="008C4CE2" w:rsidP="008C4CE2">
      <w:pPr>
        <w:pStyle w:val="Heading1"/>
      </w:pPr>
      <w:r>
        <w:t>&gt;&gt;                             ), 0)) : f.push(t);</w:t>
      </w:r>
    </w:p>
    <w:p w14:paraId="053E31A8" w14:textId="77777777" w:rsidR="008C4CE2" w:rsidRDefault="008C4CE2" w:rsidP="008C4CE2">
      <w:pPr>
        <w:pStyle w:val="Heading1"/>
      </w:pPr>
      <w:r>
        <w:t>&gt;&gt;                         else {</w:t>
      </w:r>
    </w:p>
    <w:p w14:paraId="3E03B5F9" w14:textId="77777777" w:rsidR="008C4CE2" w:rsidRDefault="008C4CE2" w:rsidP="008C4CE2">
      <w:pPr>
        <w:pStyle w:val="Heading1"/>
      </w:pPr>
      <w:r>
        <w:t>&gt;&gt;                             var r = M();</w:t>
      </w:r>
    </w:p>
    <w:p w14:paraId="2F68F749" w14:textId="77777777" w:rsidR="008C4CE2" w:rsidRDefault="008C4CE2" w:rsidP="008C4CE2">
      <w:pPr>
        <w:pStyle w:val="Heading1"/>
      </w:pPr>
      <w:r>
        <w:t>&gt;&gt;                             P(1, 1, n),</w:t>
      </w:r>
    </w:p>
    <w:p w14:paraId="68E37F96" w14:textId="77777777" w:rsidR="008C4CE2" w:rsidRDefault="008C4CE2" w:rsidP="008C4CE2">
      <w:pPr>
        <w:pStyle w:val="Heading1"/>
      </w:pPr>
      <w:r>
        <w:t>&gt;&gt;                             null != t &amp;&amp; t(),</w:t>
      </w:r>
    </w:p>
    <w:p w14:paraId="7AA2960C" w14:textId="77777777" w:rsidR="008C4CE2" w:rsidRDefault="008C4CE2" w:rsidP="008C4CE2">
      <w:pPr>
        <w:pStyle w:val="Heading1"/>
      </w:pPr>
      <w:r>
        <w:t>&gt;&gt;                             r &amp;&amp; F()</w:t>
      </w:r>
    </w:p>
    <w:p w14:paraId="4A635487" w14:textId="77777777" w:rsidR="008C4CE2" w:rsidRDefault="008C4CE2" w:rsidP="008C4CE2">
      <w:pPr>
        <w:pStyle w:val="Heading1"/>
      </w:pPr>
      <w:r>
        <w:t>&gt;&gt;                         }</w:t>
      </w:r>
    </w:p>
    <w:p w14:paraId="5FAE96C8" w14:textId="77777777" w:rsidR="008C4CE2" w:rsidRDefault="008C4CE2" w:rsidP="008C4CE2">
      <w:pPr>
        <w:pStyle w:val="Heading1"/>
      </w:pPr>
      <w:r>
        <w:t>&gt;&gt;                 }</w:t>
      </w:r>
    </w:p>
    <w:p w14:paraId="47DB6B65" w14:textId="77777777" w:rsidR="008C4CE2" w:rsidRDefault="008C4CE2" w:rsidP="008C4CE2">
      <w:pPr>
        <w:pStyle w:val="Heading1"/>
      </w:pPr>
      <w:r>
        <w:t>&gt;&gt;                 ,</w:t>
      </w:r>
    </w:p>
    <w:p w14:paraId="47B3DB61" w14:textId="77777777" w:rsidR="008C4CE2" w:rsidRDefault="008C4CE2" w:rsidP="008C4CE2">
      <w:pPr>
        <w:pStyle w:val="Heading1"/>
      </w:pPr>
      <w:r>
        <w:t>&gt;&gt;                 e.setMsaAuthTicket = function(e) {</w:t>
      </w:r>
    </w:p>
    <w:p w14:paraId="59F40256" w14:textId="77777777" w:rsidR="008C4CE2" w:rsidRDefault="008C4CE2" w:rsidP="008C4CE2">
      <w:pPr>
        <w:pStyle w:val="Heading1"/>
      </w:pPr>
      <w:r>
        <w:t>&gt;&gt;                     o.addHeader("AuthMsaDeviceTicket", e)</w:t>
      </w:r>
    </w:p>
    <w:p w14:paraId="010A7EE1" w14:textId="77777777" w:rsidR="008C4CE2" w:rsidRDefault="008C4CE2" w:rsidP="008C4CE2">
      <w:pPr>
        <w:pStyle w:val="Heading1"/>
      </w:pPr>
      <w:r>
        <w:t>&gt;&gt;                 }</w:t>
      </w:r>
    </w:p>
    <w:p w14:paraId="0AB224DB" w14:textId="77777777" w:rsidR="008C4CE2" w:rsidRDefault="008C4CE2" w:rsidP="008C4CE2">
      <w:pPr>
        <w:pStyle w:val="Heading1"/>
      </w:pPr>
      <w:r>
        <w:t>&gt;&gt;                 ,</w:t>
      </w:r>
    </w:p>
    <w:p w14:paraId="6F3C91FD" w14:textId="77777777" w:rsidR="008C4CE2" w:rsidRDefault="008C4CE2" w:rsidP="008C4CE2">
      <w:pPr>
        <w:pStyle w:val="Heading1"/>
      </w:pPr>
      <w:r>
        <w:t>&gt;&gt;                 e.hasEvents = N,</w:t>
      </w:r>
    </w:p>
    <w:p w14:paraId="01B9979B" w14:textId="77777777" w:rsidR="008C4CE2" w:rsidRDefault="008C4CE2" w:rsidP="008C4CE2">
      <w:pPr>
        <w:pStyle w:val="Heading1"/>
      </w:pPr>
      <w:r>
        <w:t>&gt;&gt;                 e._setTransmitProfile = function(e) {</w:t>
      </w:r>
    </w:p>
    <w:p w14:paraId="47F9B467" w14:textId="77777777" w:rsidR="008C4CE2" w:rsidRDefault="008C4CE2" w:rsidP="008C4CE2">
      <w:pPr>
        <w:pStyle w:val="Heading1"/>
      </w:pPr>
      <w:r>
        <w:t>&gt;&gt;                     C !== e &amp;&amp; void 0 !== y[e] &amp;&amp; (M(),</w:t>
      </w:r>
    </w:p>
    <w:p w14:paraId="518ABBDF" w14:textId="77777777" w:rsidR="008C4CE2" w:rsidRDefault="008C4CE2" w:rsidP="008C4CE2">
      <w:pPr>
        <w:pStyle w:val="Heading1"/>
      </w:pPr>
      <w:r>
        <w:t>&gt;&gt;                     C = e,</w:t>
      </w:r>
    </w:p>
    <w:p w14:paraId="52562C6F" w14:textId="77777777" w:rsidR="008C4CE2" w:rsidRDefault="008C4CE2" w:rsidP="008C4CE2">
      <w:pPr>
        <w:pStyle w:val="Heading1"/>
      </w:pPr>
      <w:r>
        <w:t>&gt;&gt;                     F())</w:t>
      </w:r>
    </w:p>
    <w:p w14:paraId="4EF370AB" w14:textId="77777777" w:rsidR="008C4CE2" w:rsidRDefault="008C4CE2" w:rsidP="008C4CE2">
      <w:pPr>
        <w:pStyle w:val="Heading1"/>
      </w:pPr>
      <w:r>
        <w:t>&gt;&gt;                 }</w:t>
      </w:r>
    </w:p>
    <w:p w14:paraId="6C3641DC" w14:textId="77777777" w:rsidR="008C4CE2" w:rsidRDefault="008C4CE2" w:rsidP="008C4CE2">
      <w:pPr>
        <w:pStyle w:val="Heading1"/>
      </w:pPr>
      <w:r>
        <w:t>&gt;&gt;                 ,</w:t>
      </w:r>
    </w:p>
    <w:p w14:paraId="78898AC8" w14:textId="77777777" w:rsidR="008C4CE2" w:rsidRDefault="008C4CE2" w:rsidP="008C4CE2">
      <w:pPr>
        <w:pStyle w:val="Heading1"/>
      </w:pPr>
      <w:r>
        <w:t>&gt;&gt;                 e._backOffTransmission = function() {</w:t>
      </w:r>
    </w:p>
    <w:p w14:paraId="4F9E1038" w14:textId="77777777" w:rsidR="008C4CE2" w:rsidRDefault="008C4CE2" w:rsidP="008C4CE2">
      <w:pPr>
        <w:pStyle w:val="Heading1"/>
      </w:pPr>
      <w:r>
        <w:t>&gt;&gt;                     w &lt; 4 &amp;&amp; (w++,</w:t>
      </w:r>
    </w:p>
    <w:p w14:paraId="7DE10E08" w14:textId="77777777" w:rsidR="008C4CE2" w:rsidRDefault="008C4CE2" w:rsidP="008C4CE2">
      <w:pPr>
        <w:pStyle w:val="Heading1"/>
      </w:pPr>
      <w:r>
        <w:t>&gt;&gt;                     M(),</w:t>
      </w:r>
    </w:p>
    <w:p w14:paraId="3DE43301" w14:textId="77777777" w:rsidR="008C4CE2" w:rsidRDefault="008C4CE2" w:rsidP="008C4CE2">
      <w:pPr>
        <w:pStyle w:val="Heading1"/>
      </w:pPr>
      <w:r>
        <w:t>&gt;&gt;                     F())</w:t>
      </w:r>
    </w:p>
    <w:p w14:paraId="76858EFE" w14:textId="77777777" w:rsidR="008C4CE2" w:rsidRDefault="008C4CE2" w:rsidP="008C4CE2">
      <w:pPr>
        <w:pStyle w:val="Heading1"/>
      </w:pPr>
      <w:r>
        <w:t>&gt;&gt;                 }</w:t>
      </w:r>
    </w:p>
    <w:p w14:paraId="7CCB9A1C" w14:textId="77777777" w:rsidR="008C4CE2" w:rsidRDefault="008C4CE2" w:rsidP="008C4CE2">
      <w:pPr>
        <w:pStyle w:val="Heading1"/>
      </w:pPr>
      <w:r>
        <w:t>&gt;&gt;                 ,</w:t>
      </w:r>
    </w:p>
    <w:p w14:paraId="29E41D7C" w14:textId="77777777" w:rsidR="008C4CE2" w:rsidRDefault="008C4CE2" w:rsidP="008C4CE2">
      <w:pPr>
        <w:pStyle w:val="Heading1"/>
      </w:pPr>
      <w:r>
        <w:t>&gt;&gt;                 e._clearBackOff = function() {</w:t>
      </w:r>
    </w:p>
    <w:p w14:paraId="2F4BD485" w14:textId="77777777" w:rsidR="008C4CE2" w:rsidRDefault="008C4CE2" w:rsidP="008C4CE2">
      <w:pPr>
        <w:pStyle w:val="Heading1"/>
      </w:pPr>
      <w:r>
        <w:t>&gt;&gt;                     w &amp;&amp; (w = 0,</w:t>
      </w:r>
    </w:p>
    <w:p w14:paraId="0B24CE2F" w14:textId="77777777" w:rsidR="008C4CE2" w:rsidRDefault="008C4CE2" w:rsidP="008C4CE2">
      <w:pPr>
        <w:pStyle w:val="Heading1"/>
      </w:pPr>
      <w:r>
        <w:t>&gt;&gt;                     M(),</w:t>
      </w:r>
    </w:p>
    <w:p w14:paraId="1E0688B7" w14:textId="77777777" w:rsidR="008C4CE2" w:rsidRDefault="008C4CE2" w:rsidP="008C4CE2">
      <w:pPr>
        <w:pStyle w:val="Heading1"/>
      </w:pPr>
      <w:r>
        <w:t>&gt;&gt;                     F())</w:t>
      </w:r>
    </w:p>
    <w:p w14:paraId="7BB78B53" w14:textId="77777777" w:rsidR="008C4CE2" w:rsidRDefault="008C4CE2" w:rsidP="008C4CE2">
      <w:pPr>
        <w:pStyle w:val="Heading1"/>
      </w:pPr>
      <w:r>
        <w:t>&gt;&gt;                 }</w:t>
      </w:r>
    </w:p>
    <w:p w14:paraId="4B68EDDB" w14:textId="77777777" w:rsidR="008C4CE2" w:rsidRDefault="008C4CE2" w:rsidP="008C4CE2">
      <w:pPr>
        <w:pStyle w:val="Heading1"/>
      </w:pPr>
      <w:r>
        <w:t>&gt;&gt;                 ,</w:t>
      </w:r>
    </w:p>
    <w:p w14:paraId="1379CA65" w14:textId="77777777" w:rsidR="008C4CE2" w:rsidRDefault="008C4CE2" w:rsidP="008C4CE2">
      <w:pPr>
        <w:pStyle w:val="Heading1"/>
      </w:pPr>
      <w:r>
        <w:t>&gt;&gt;                 Ce(e, "_setTimeoutOverride", (function() {</w:t>
      </w:r>
    </w:p>
    <w:p w14:paraId="42564461" w14:textId="77777777" w:rsidR="008C4CE2" w:rsidRDefault="008C4CE2" w:rsidP="008C4CE2">
      <w:pPr>
        <w:pStyle w:val="Heading1"/>
      </w:pPr>
      <w:r>
        <w:t>&gt;&gt;                     return u.set</w:t>
      </w:r>
    </w:p>
    <w:p w14:paraId="028A2638" w14:textId="77777777" w:rsidR="008C4CE2" w:rsidRDefault="008C4CE2" w:rsidP="008C4CE2">
      <w:pPr>
        <w:pStyle w:val="Heading1"/>
      </w:pPr>
      <w:r>
        <w:t>&gt;&gt;                 }</w:t>
      </w:r>
    </w:p>
    <w:p w14:paraId="08E8D1D1" w14:textId="77777777" w:rsidR="008C4CE2" w:rsidRDefault="008C4CE2" w:rsidP="008C4CE2">
      <w:pPr>
        <w:pStyle w:val="Heading1"/>
      </w:pPr>
      <w:r>
        <w:t>&gt;&gt;                 ), (function(e) {</w:t>
      </w:r>
    </w:p>
    <w:p w14:paraId="66C5FD7E" w14:textId="77777777" w:rsidR="008C4CE2" w:rsidRDefault="008C4CE2" w:rsidP="008C4CE2">
      <w:pPr>
        <w:pStyle w:val="Heading1"/>
      </w:pPr>
      <w:r>
        <w:t>&gt;&gt;                     u = Ur(e, u.clear)</w:t>
      </w:r>
    </w:p>
    <w:p w14:paraId="549AAEF1" w14:textId="77777777" w:rsidR="008C4CE2" w:rsidRDefault="008C4CE2" w:rsidP="008C4CE2">
      <w:pPr>
        <w:pStyle w:val="Heading1"/>
      </w:pPr>
      <w:r>
        <w:t>&gt;&gt;                 }</w:t>
      </w:r>
    </w:p>
    <w:p w14:paraId="4D363ED9" w14:textId="77777777" w:rsidR="008C4CE2" w:rsidRDefault="008C4CE2" w:rsidP="008C4CE2">
      <w:pPr>
        <w:pStyle w:val="Heading1"/>
      </w:pPr>
      <w:r>
        <w:t>&gt;&gt;                 )),</w:t>
      </w:r>
    </w:p>
    <w:p w14:paraId="3515E8DE" w14:textId="77777777" w:rsidR="008C4CE2" w:rsidRDefault="008C4CE2" w:rsidP="008C4CE2">
      <w:pPr>
        <w:pStyle w:val="Heading1"/>
      </w:pPr>
      <w:r>
        <w:t>&gt;&gt;                 Ce(e, "_clearTimeoutOverride", (function() {</w:t>
      </w:r>
    </w:p>
    <w:p w14:paraId="249364EA" w14:textId="77777777" w:rsidR="008C4CE2" w:rsidRDefault="008C4CE2" w:rsidP="008C4CE2">
      <w:pPr>
        <w:pStyle w:val="Heading1"/>
      </w:pPr>
      <w:r>
        <w:t>&gt;&gt;                     return u.clear</w:t>
      </w:r>
    </w:p>
    <w:p w14:paraId="45933DCC" w14:textId="77777777" w:rsidR="008C4CE2" w:rsidRDefault="008C4CE2" w:rsidP="008C4CE2">
      <w:pPr>
        <w:pStyle w:val="Heading1"/>
      </w:pPr>
      <w:r>
        <w:t>&gt;&gt;                 }</w:t>
      </w:r>
    </w:p>
    <w:p w14:paraId="3CB69E51" w14:textId="77777777" w:rsidR="008C4CE2" w:rsidRDefault="008C4CE2" w:rsidP="008C4CE2">
      <w:pPr>
        <w:pStyle w:val="Heading1"/>
      </w:pPr>
      <w:r>
        <w:t>&gt;&gt;                 ), (function(e) {</w:t>
      </w:r>
    </w:p>
    <w:p w14:paraId="44E44FC9" w14:textId="77777777" w:rsidR="008C4CE2" w:rsidRDefault="008C4CE2" w:rsidP="008C4CE2">
      <w:pPr>
        <w:pStyle w:val="Heading1"/>
      </w:pPr>
      <w:r>
        <w:t>&gt;&gt;                     u = Ur(u.set, e)</w:t>
      </w:r>
    </w:p>
    <w:p w14:paraId="05D59B01" w14:textId="77777777" w:rsidR="008C4CE2" w:rsidRDefault="008C4CE2" w:rsidP="008C4CE2">
      <w:pPr>
        <w:pStyle w:val="Heading1"/>
      </w:pPr>
      <w:r>
        <w:t>&gt;&gt;                 }</w:t>
      </w:r>
    </w:p>
    <w:p w14:paraId="6EA825B1" w14:textId="77777777" w:rsidR="008C4CE2" w:rsidRDefault="008C4CE2" w:rsidP="008C4CE2">
      <w:pPr>
        <w:pStyle w:val="Heading1"/>
      </w:pPr>
      <w:r>
        <w:t>&gt;&gt;                 ))</w:t>
      </w:r>
    </w:p>
    <w:p w14:paraId="43BAD736" w14:textId="77777777" w:rsidR="008C4CE2" w:rsidRDefault="008C4CE2" w:rsidP="008C4CE2">
      <w:pPr>
        <w:pStyle w:val="Heading1"/>
      </w:pPr>
      <w:r>
        <w:t>&gt;&gt;             }</w:t>
      </w:r>
    </w:p>
    <w:p w14:paraId="71DEF946" w14:textId="77777777" w:rsidR="008C4CE2" w:rsidRDefault="008C4CE2" w:rsidP="008C4CE2">
      <w:pPr>
        <w:pStyle w:val="Heading1"/>
      </w:pPr>
      <w:r>
        <w:t>&gt;&gt;             )),</w:t>
      </w:r>
    </w:p>
    <w:p w14:paraId="120DD749" w14:textId="77777777" w:rsidR="008C4CE2" w:rsidRDefault="008C4CE2" w:rsidP="008C4CE2">
      <w:pPr>
        <w:pStyle w:val="Heading1"/>
      </w:pPr>
      <w:r>
        <w:t>&gt;&gt;             r</w:t>
      </w:r>
    </w:p>
    <w:p w14:paraId="3808D1E1" w14:textId="77777777" w:rsidR="008C4CE2" w:rsidRDefault="008C4CE2" w:rsidP="008C4CE2">
      <w:pPr>
        <w:pStyle w:val="Heading1"/>
      </w:pPr>
      <w:r>
        <w:t>&gt;&gt;         }</w:t>
      </w:r>
    </w:p>
    <w:p w14:paraId="45686DB8" w14:textId="77777777" w:rsidR="008C4CE2" w:rsidRDefault="008C4CE2" w:rsidP="008C4CE2">
      <w:pPr>
        <w:pStyle w:val="Heading1"/>
      </w:pPr>
      <w:r>
        <w:t>&gt;&gt;         return Object(_n.b)(t, e),</w:t>
      </w:r>
    </w:p>
    <w:p w14:paraId="52460289" w14:textId="77777777" w:rsidR="008C4CE2" w:rsidRDefault="008C4CE2" w:rsidP="008C4CE2">
      <w:pPr>
        <w:pStyle w:val="Heading1"/>
      </w:pPr>
      <w:r>
        <w:t>&gt;&gt;         t.__ieDyn = 1,</w:t>
      </w:r>
    </w:p>
    <w:p w14:paraId="62DC21AD" w14:textId="77777777" w:rsidR="008C4CE2" w:rsidRDefault="008C4CE2" w:rsidP="008C4CE2">
      <w:pPr>
        <w:pStyle w:val="Heading1"/>
      </w:pPr>
      <w:r>
        <w:t>&gt;&gt;         t</w:t>
      </w:r>
    </w:p>
    <w:p w14:paraId="3204D6DF" w14:textId="77777777" w:rsidR="008C4CE2" w:rsidRDefault="008C4CE2" w:rsidP="008C4CE2">
      <w:pPr>
        <w:pStyle w:val="Heading1"/>
      </w:pPr>
      <w:r>
        <w:t>&gt;&gt;     }(Jn)</w:t>
      </w:r>
    </w:p>
    <w:p w14:paraId="7EB3E780" w14:textId="77777777" w:rsidR="008C4CE2" w:rsidRDefault="008C4CE2" w:rsidP="008C4CE2">
      <w:pPr>
        <w:pStyle w:val="Heading1"/>
      </w:pPr>
      <w:r>
        <w:t>&gt;&gt;       , Wr = function() {</w:t>
      </w:r>
    </w:p>
    <w:p w14:paraId="56C50612" w14:textId="77777777" w:rsidR="008C4CE2" w:rsidRDefault="008C4CE2" w:rsidP="008C4CE2">
      <w:pPr>
        <w:pStyle w:val="Heading1"/>
      </w:pPr>
      <w:r>
        <w:t>&gt;&gt;         function e(e, t, n) {</w:t>
      </w:r>
    </w:p>
    <w:p w14:paraId="5F86C205" w14:textId="77777777" w:rsidR="008C4CE2" w:rsidRDefault="008C4CE2" w:rsidP="008C4CE2">
      <w:pPr>
        <w:pStyle w:val="Heading1"/>
      </w:pPr>
      <w:r>
        <w:t>&gt;&gt;             this.start = Date.now(),</w:t>
      </w:r>
    </w:p>
    <w:p w14:paraId="4FCE1FB8" w14:textId="77777777" w:rsidR="008C4CE2" w:rsidRDefault="008C4CE2" w:rsidP="008C4CE2">
      <w:pPr>
        <w:pStyle w:val="Heading1"/>
      </w:pPr>
      <w:r>
        <w:t>&gt;&gt;             this.name = e,</w:t>
      </w:r>
    </w:p>
    <w:p w14:paraId="31A3B0E2" w14:textId="77777777" w:rsidR="008C4CE2" w:rsidRDefault="008C4CE2" w:rsidP="008C4CE2">
      <w:pPr>
        <w:pStyle w:val="Heading1"/>
      </w:pPr>
      <w:r>
        <w:t>&gt;&gt;             this.isAsync = !0 === n,</w:t>
      </w:r>
    </w:p>
    <w:p w14:paraId="6FC59C2D" w14:textId="77777777" w:rsidR="008C4CE2" w:rsidRDefault="008C4CE2" w:rsidP="008C4CE2">
      <w:pPr>
        <w:pStyle w:val="Heading1"/>
      </w:pPr>
      <w:r>
        <w:t>&gt;&gt;             this.payload = t</w:t>
      </w:r>
    </w:p>
    <w:p w14:paraId="0B054E88" w14:textId="77777777" w:rsidR="008C4CE2" w:rsidRDefault="008C4CE2" w:rsidP="008C4CE2">
      <w:pPr>
        <w:pStyle w:val="Heading1"/>
      </w:pPr>
      <w:r>
        <w:t>&gt;&gt;         }</w:t>
      </w:r>
    </w:p>
    <w:p w14:paraId="65A26556" w14:textId="77777777" w:rsidR="008C4CE2" w:rsidRDefault="008C4CE2" w:rsidP="008C4CE2">
      <w:pPr>
        <w:pStyle w:val="Heading1"/>
      </w:pPr>
      <w:r>
        <w:t>&gt;&gt;         return e.prototype.isChildEvt = function() {</w:t>
      </w:r>
    </w:p>
    <w:p w14:paraId="22167B58" w14:textId="77777777" w:rsidR="008C4CE2" w:rsidRDefault="008C4CE2" w:rsidP="008C4CE2">
      <w:pPr>
        <w:pStyle w:val="Heading1"/>
      </w:pPr>
      <w:r>
        <w:t>&gt;&gt;             return !1</w:t>
      </w:r>
    </w:p>
    <w:p w14:paraId="5386B669" w14:textId="77777777" w:rsidR="008C4CE2" w:rsidRDefault="008C4CE2" w:rsidP="008C4CE2">
      <w:pPr>
        <w:pStyle w:val="Heading1"/>
      </w:pPr>
      <w:r>
        <w:t>&gt;&gt;         }</w:t>
      </w:r>
    </w:p>
    <w:p w14:paraId="7210B302" w14:textId="77777777" w:rsidR="008C4CE2" w:rsidRDefault="008C4CE2" w:rsidP="008C4CE2">
      <w:pPr>
        <w:pStyle w:val="Heading1"/>
      </w:pPr>
      <w:r>
        <w:t>&gt;&gt;         ,</w:t>
      </w:r>
    </w:p>
    <w:p w14:paraId="05B03DE7" w14:textId="77777777" w:rsidR="008C4CE2" w:rsidRDefault="008C4CE2" w:rsidP="008C4CE2">
      <w:pPr>
        <w:pStyle w:val="Heading1"/>
      </w:pPr>
      <w:r>
        <w:t>&gt;&gt;         e.prototype.complete = function() {</w:t>
      </w:r>
    </w:p>
    <w:p w14:paraId="5543893B" w14:textId="77777777" w:rsidR="008C4CE2" w:rsidRDefault="008C4CE2" w:rsidP="008C4CE2">
      <w:pPr>
        <w:pStyle w:val="Heading1"/>
      </w:pPr>
      <w:r>
        <w:t>&gt;&gt;             this.time = Date.now() - this.start,</w:t>
      </w:r>
    </w:p>
    <w:p w14:paraId="1AF46CC2" w14:textId="77777777" w:rsidR="008C4CE2" w:rsidRDefault="008C4CE2" w:rsidP="008C4CE2">
      <w:pPr>
        <w:pStyle w:val="Heading1"/>
      </w:pPr>
      <w:r>
        <w:t>&gt;&gt;             this.exTime = this.time</w:t>
      </w:r>
    </w:p>
    <w:p w14:paraId="2DFD1D87" w14:textId="77777777" w:rsidR="008C4CE2" w:rsidRDefault="008C4CE2" w:rsidP="008C4CE2">
      <w:pPr>
        <w:pStyle w:val="Heading1"/>
      </w:pPr>
      <w:r>
        <w:t>&gt;&gt;         }</w:t>
      </w:r>
    </w:p>
    <w:p w14:paraId="62628FB8" w14:textId="77777777" w:rsidR="008C4CE2" w:rsidRDefault="008C4CE2" w:rsidP="008C4CE2">
      <w:pPr>
        <w:pStyle w:val="Heading1"/>
      </w:pPr>
      <w:r>
        <w:t>&gt;&gt;         ,</w:t>
      </w:r>
    </w:p>
    <w:p w14:paraId="7A307136" w14:textId="77777777" w:rsidR="008C4CE2" w:rsidRDefault="008C4CE2" w:rsidP="008C4CE2">
      <w:pPr>
        <w:pStyle w:val="Heading1"/>
      </w:pPr>
      <w:r>
        <w:t>&gt;&gt;         e</w:t>
      </w:r>
    </w:p>
    <w:p w14:paraId="2F742FFC" w14:textId="77777777" w:rsidR="008C4CE2" w:rsidRDefault="008C4CE2" w:rsidP="008C4CE2">
      <w:pPr>
        <w:pStyle w:val="Heading1"/>
      </w:pPr>
      <w:r>
        <w:t>&gt;&gt;     }()</w:t>
      </w:r>
    </w:p>
    <w:p w14:paraId="1761AAB2" w14:textId="77777777" w:rsidR="008C4CE2" w:rsidRDefault="008C4CE2" w:rsidP="008C4CE2">
      <w:pPr>
        <w:pStyle w:val="Heading1"/>
      </w:pPr>
      <w:r>
        <w:t>&gt;&gt;       , Zr = function() {</w:t>
      </w:r>
    </w:p>
    <w:p w14:paraId="18DE2178" w14:textId="77777777" w:rsidR="008C4CE2" w:rsidRDefault="008C4CE2" w:rsidP="008C4CE2">
      <w:pPr>
        <w:pStyle w:val="Heading1"/>
      </w:pPr>
      <w:r>
        <w:t>&gt;&gt;         function e(e) {</w:t>
      </w:r>
    </w:p>
    <w:p w14:paraId="1CB6B1EB" w14:textId="77777777" w:rsidR="008C4CE2" w:rsidRDefault="008C4CE2" w:rsidP="008C4CE2">
      <w:pPr>
        <w:pStyle w:val="Heading1"/>
      </w:pPr>
      <w:r>
        <w:t>&gt;&gt;             this._callbacks = e</w:t>
      </w:r>
    </w:p>
    <w:p w14:paraId="27D43620" w14:textId="77777777" w:rsidR="008C4CE2" w:rsidRDefault="008C4CE2" w:rsidP="008C4CE2">
      <w:pPr>
        <w:pStyle w:val="Heading1"/>
      </w:pPr>
      <w:r>
        <w:t>&gt;&gt;         }</w:t>
      </w:r>
    </w:p>
    <w:p w14:paraId="132D347B" w14:textId="77777777" w:rsidR="008C4CE2" w:rsidRDefault="008C4CE2" w:rsidP="008C4CE2">
      <w:pPr>
        <w:pStyle w:val="Heading1"/>
      </w:pPr>
      <w:r>
        <w:t>&gt;&gt;         return e.prototype.create = function(e, t, n) {</w:t>
      </w:r>
    </w:p>
    <w:p w14:paraId="484317C4" w14:textId="77777777" w:rsidR="008C4CE2" w:rsidRDefault="008C4CE2" w:rsidP="008C4CE2">
      <w:pPr>
        <w:pStyle w:val="Heading1"/>
      </w:pPr>
      <w:r>
        <w:t>&gt;&gt;             return "HttpManager:_sendBatches" === e || "HttpManager:_sendBatchesNotification" === e ? new Wr(e,t,n) : null</w:t>
      </w:r>
    </w:p>
    <w:p w14:paraId="50F3A62D" w14:textId="77777777" w:rsidR="008C4CE2" w:rsidRDefault="008C4CE2" w:rsidP="008C4CE2">
      <w:pPr>
        <w:pStyle w:val="Heading1"/>
      </w:pPr>
      <w:r>
        <w:t>&gt;&gt;         }</w:t>
      </w:r>
    </w:p>
    <w:p w14:paraId="2E3ADC5F" w14:textId="77777777" w:rsidR="008C4CE2" w:rsidRDefault="008C4CE2" w:rsidP="008C4CE2">
      <w:pPr>
        <w:pStyle w:val="Heading1"/>
      </w:pPr>
      <w:r>
        <w:t>&gt;&gt;         ,</w:t>
      </w:r>
    </w:p>
    <w:p w14:paraId="2325020E" w14:textId="77777777" w:rsidR="008C4CE2" w:rsidRDefault="008C4CE2" w:rsidP="008C4CE2">
      <w:pPr>
        <w:pStyle w:val="Heading1"/>
      </w:pPr>
      <w:r>
        <w:t>&gt;&gt;         e.prototype.fire = function(e) {</w:t>
      </w:r>
    </w:p>
    <w:p w14:paraId="5DCC88E2" w14:textId="77777777" w:rsidR="008C4CE2" w:rsidRDefault="008C4CE2" w:rsidP="008C4CE2">
      <w:pPr>
        <w:pStyle w:val="Heading1"/>
      </w:pPr>
      <w:r>
        <w:t>&gt;&gt;             if (e &amp;&amp; e.complete(),</w:t>
      </w:r>
    </w:p>
    <w:p w14:paraId="0AAC2FFB" w14:textId="77777777" w:rsidR="008C4CE2" w:rsidRDefault="008C4CE2" w:rsidP="008C4CE2">
      <w:pPr>
        <w:pStyle w:val="Heading1"/>
      </w:pPr>
      <w:r>
        <w:t>&gt;&gt;             this._callbacks)</w:t>
      </w:r>
    </w:p>
    <w:p w14:paraId="0AB9568D" w14:textId="77777777" w:rsidR="008C4CE2" w:rsidRDefault="008C4CE2" w:rsidP="008C4CE2">
      <w:pPr>
        <w:pStyle w:val="Heading1"/>
      </w:pPr>
      <w:r>
        <w:t>&gt;&gt;                 switch (e.name) {</w:t>
      </w:r>
    </w:p>
    <w:p w14:paraId="033A12B4" w14:textId="77777777" w:rsidR="008C4CE2" w:rsidRDefault="008C4CE2" w:rsidP="008C4CE2">
      <w:pPr>
        <w:pStyle w:val="Heading1"/>
      </w:pPr>
      <w:r>
        <w:t>&gt;&gt;                 case "HttpManager:_sendBatches":</w:t>
      </w:r>
    </w:p>
    <w:p w14:paraId="65EC2EB2" w14:textId="77777777" w:rsidR="008C4CE2" w:rsidRDefault="008C4CE2" w:rsidP="008C4CE2">
      <w:pPr>
        <w:pStyle w:val="Heading1"/>
      </w:pPr>
      <w:r>
        <w:t>&gt;&gt;                     this.handleSendBatches(e);</w:t>
      </w:r>
    </w:p>
    <w:p w14:paraId="30C8626C" w14:textId="77777777" w:rsidR="008C4CE2" w:rsidRDefault="008C4CE2" w:rsidP="008C4CE2">
      <w:pPr>
        <w:pStyle w:val="Heading1"/>
      </w:pPr>
      <w:r>
        <w:t>&gt;&gt;                     break;</w:t>
      </w:r>
    </w:p>
    <w:p w14:paraId="1274881A" w14:textId="77777777" w:rsidR="008C4CE2" w:rsidRDefault="008C4CE2" w:rsidP="008C4CE2">
      <w:pPr>
        <w:pStyle w:val="Heading1"/>
      </w:pPr>
      <w:r>
        <w:t>&gt;&gt;                 case "HttpManager:_sendBatchesNotification":</w:t>
      </w:r>
    </w:p>
    <w:p w14:paraId="1B961022" w14:textId="77777777" w:rsidR="008C4CE2" w:rsidRDefault="008C4CE2" w:rsidP="008C4CE2">
      <w:pPr>
        <w:pStyle w:val="Heading1"/>
      </w:pPr>
      <w:r>
        <w:t>&gt;&gt;                     this.handleSendBatchesNotification(e)</w:t>
      </w:r>
    </w:p>
    <w:p w14:paraId="66F5B527" w14:textId="77777777" w:rsidR="008C4CE2" w:rsidRDefault="008C4CE2" w:rsidP="008C4CE2">
      <w:pPr>
        <w:pStyle w:val="Heading1"/>
      </w:pPr>
      <w:r>
        <w:t>&gt;&gt;                 }</w:t>
      </w:r>
    </w:p>
    <w:p w14:paraId="7B3379F9" w14:textId="77777777" w:rsidR="008C4CE2" w:rsidRDefault="008C4CE2" w:rsidP="008C4CE2">
      <w:pPr>
        <w:pStyle w:val="Heading1"/>
      </w:pPr>
      <w:r>
        <w:t>&gt;&gt;         }</w:t>
      </w:r>
    </w:p>
    <w:p w14:paraId="00DB3960" w14:textId="77777777" w:rsidR="008C4CE2" w:rsidRDefault="008C4CE2" w:rsidP="008C4CE2">
      <w:pPr>
        <w:pStyle w:val="Heading1"/>
      </w:pPr>
      <w:r>
        <w:t>&gt;&gt;         ,</w:t>
      </w:r>
    </w:p>
    <w:p w14:paraId="7534CB59" w14:textId="77777777" w:rsidR="008C4CE2" w:rsidRDefault="008C4CE2" w:rsidP="008C4CE2">
      <w:pPr>
        <w:pStyle w:val="Heading1"/>
      </w:pPr>
      <w:r>
        <w:t>&gt;&gt;         e.prototype.setCtx = function(e, t) {}</w:t>
      </w:r>
    </w:p>
    <w:p w14:paraId="056A0D5F" w14:textId="77777777" w:rsidR="008C4CE2" w:rsidRDefault="008C4CE2" w:rsidP="008C4CE2">
      <w:pPr>
        <w:pStyle w:val="Heading1"/>
      </w:pPr>
      <w:r>
        <w:t>&gt;&gt;         ,</w:t>
      </w:r>
    </w:p>
    <w:p w14:paraId="508FB413" w14:textId="77777777" w:rsidR="008C4CE2" w:rsidRDefault="008C4CE2" w:rsidP="008C4CE2">
      <w:pPr>
        <w:pStyle w:val="Heading1"/>
      </w:pPr>
      <w:r>
        <w:t>&gt;&gt;         e.prototype.getCtx = function(e) {}</w:t>
      </w:r>
    </w:p>
    <w:p w14:paraId="33FC3071" w14:textId="77777777" w:rsidR="008C4CE2" w:rsidRDefault="008C4CE2" w:rsidP="008C4CE2">
      <w:pPr>
        <w:pStyle w:val="Heading1"/>
      </w:pPr>
      <w:r>
        <w:t>&gt;&gt;         ,</w:t>
      </w:r>
    </w:p>
    <w:p w14:paraId="6CDB3C56" w14:textId="77777777" w:rsidR="008C4CE2" w:rsidRDefault="008C4CE2" w:rsidP="008C4CE2">
      <w:pPr>
        <w:pStyle w:val="Heading1"/>
      </w:pPr>
      <w:r>
        <w:t>&gt;&gt;         e.prototype.handleSendBatches = function(e) {</w:t>
      </w:r>
    </w:p>
    <w:p w14:paraId="31A68E8D" w14:textId="77777777" w:rsidR="008C4CE2" w:rsidRDefault="008C4CE2" w:rsidP="008C4CE2">
      <w:pPr>
        <w:pStyle w:val="Heading1"/>
      </w:pPr>
      <w:r>
        <w:t>&gt;&gt;             this._callbacks.requestProcessingStats &amp;&amp; this._callbacks.requestProcessingStats(e.time || 0, 0)</w:t>
      </w:r>
    </w:p>
    <w:p w14:paraId="5DB792DC" w14:textId="77777777" w:rsidR="008C4CE2" w:rsidRDefault="008C4CE2" w:rsidP="008C4CE2">
      <w:pPr>
        <w:pStyle w:val="Heading1"/>
      </w:pPr>
      <w:r>
        <w:t>&gt;&gt;         }</w:t>
      </w:r>
    </w:p>
    <w:p w14:paraId="6689E161" w14:textId="77777777" w:rsidR="008C4CE2" w:rsidRDefault="008C4CE2" w:rsidP="008C4CE2">
      <w:pPr>
        <w:pStyle w:val="Heading1"/>
      </w:pPr>
      <w:r>
        <w:t>&gt;&gt;         ,</w:t>
      </w:r>
    </w:p>
    <w:p w14:paraId="52982FD0" w14:textId="77777777" w:rsidR="008C4CE2" w:rsidRDefault="008C4CE2" w:rsidP="008C4CE2">
      <w:pPr>
        <w:pStyle w:val="Heading1"/>
      </w:pPr>
      <w:r>
        <w:t>&gt;&gt;         e.prototype.handleSendBatchesNotification = function(e) {</w:t>
      </w:r>
    </w:p>
    <w:p w14:paraId="336F15C8" w14:textId="77777777" w:rsidR="008C4CE2" w:rsidRDefault="008C4CE2" w:rsidP="008C4CE2">
      <w:pPr>
        <w:pStyle w:val="Heading1"/>
      </w:pPr>
      <w:r>
        <w:t>&gt;&gt;             if (this._callbacks.requestProcessingStats &amp;&amp; e.payload) {</w:t>
      </w:r>
    </w:p>
    <w:p w14:paraId="47A35D9E" w14:textId="77777777" w:rsidR="008C4CE2" w:rsidRDefault="008C4CE2" w:rsidP="008C4CE2">
      <w:pPr>
        <w:pStyle w:val="Heading1"/>
      </w:pPr>
      <w:r>
        <w:t>&gt;&gt;                 var t = e.payload();</w:t>
      </w:r>
    </w:p>
    <w:p w14:paraId="614B4692" w14:textId="77777777" w:rsidR="008C4CE2" w:rsidRDefault="008C4CE2" w:rsidP="008C4CE2">
      <w:pPr>
        <w:pStyle w:val="Heading1"/>
      </w:pPr>
      <w:r>
        <w:t>&gt;&gt;                 if (t.batches &amp;&amp; t.reason &amp;&amp; t.reason &gt;= 1e3 &amp;&amp; t.reason &lt;= 1999) {</w:t>
      </w:r>
    </w:p>
    <w:p w14:paraId="1FDF3684" w14:textId="77777777" w:rsidR="008C4CE2" w:rsidRDefault="008C4CE2" w:rsidP="008C4CE2">
      <w:pPr>
        <w:pStyle w:val="Heading1"/>
      </w:pPr>
      <w:r>
        <w:t>&gt;&gt;                     var n = 0;</w:t>
      </w:r>
    </w:p>
    <w:p w14:paraId="513B39DF" w14:textId="77777777" w:rsidR="008C4CE2" w:rsidRDefault="008C4CE2" w:rsidP="008C4CE2">
      <w:pPr>
        <w:pStyle w:val="Heading1"/>
      </w:pPr>
      <w:r>
        <w:t>&gt;&gt;                     for (var r in t.batches)</w:t>
      </w:r>
    </w:p>
    <w:p w14:paraId="68280AA2" w14:textId="77777777" w:rsidR="008C4CE2" w:rsidRDefault="008C4CE2" w:rsidP="008C4CE2">
      <w:pPr>
        <w:pStyle w:val="Heading1"/>
      </w:pPr>
      <w:r>
        <w:t>&gt;&gt;                         n += t.batches[r].evts.length;</w:t>
      </w:r>
    </w:p>
    <w:p w14:paraId="632CD4E5" w14:textId="77777777" w:rsidR="008C4CE2" w:rsidRDefault="008C4CE2" w:rsidP="008C4CE2">
      <w:pPr>
        <w:pStyle w:val="Heading1"/>
      </w:pPr>
      <w:r>
        <w:t>&gt;&gt;                     this._callbacks.requestProcessingStats(0, n)</w:t>
      </w:r>
    </w:p>
    <w:p w14:paraId="49F0528C" w14:textId="77777777" w:rsidR="008C4CE2" w:rsidRDefault="008C4CE2" w:rsidP="008C4CE2">
      <w:pPr>
        <w:pStyle w:val="Heading1"/>
      </w:pPr>
      <w:r>
        <w:t>&gt;&gt;                 }</w:t>
      </w:r>
    </w:p>
    <w:p w14:paraId="239B9A48" w14:textId="77777777" w:rsidR="008C4CE2" w:rsidRDefault="008C4CE2" w:rsidP="008C4CE2">
      <w:pPr>
        <w:pStyle w:val="Heading1"/>
      </w:pPr>
      <w:r>
        <w:t>&gt;&gt;             }</w:t>
      </w:r>
    </w:p>
    <w:p w14:paraId="237A7255" w14:textId="77777777" w:rsidR="008C4CE2" w:rsidRDefault="008C4CE2" w:rsidP="008C4CE2">
      <w:pPr>
        <w:pStyle w:val="Heading1"/>
      </w:pPr>
      <w:r>
        <w:t>&gt;&gt;         }</w:t>
      </w:r>
    </w:p>
    <w:p w14:paraId="2B80E6DF" w14:textId="77777777" w:rsidR="008C4CE2" w:rsidRDefault="008C4CE2" w:rsidP="008C4CE2">
      <w:pPr>
        <w:pStyle w:val="Heading1"/>
      </w:pPr>
      <w:r>
        <w:t>&gt;&gt;         ,</w:t>
      </w:r>
    </w:p>
    <w:p w14:paraId="0B25B123" w14:textId="77777777" w:rsidR="008C4CE2" w:rsidRDefault="008C4CE2" w:rsidP="008C4CE2">
      <w:pPr>
        <w:pStyle w:val="Heading1"/>
      </w:pPr>
      <w:r>
        <w:t>&gt;&gt;         e</w:t>
      </w:r>
    </w:p>
    <w:p w14:paraId="40094110" w14:textId="77777777" w:rsidR="008C4CE2" w:rsidRDefault="008C4CE2" w:rsidP="008C4CE2">
      <w:pPr>
        <w:pStyle w:val="Heading1"/>
      </w:pPr>
      <w:r>
        <w:t>&gt;&gt;     }();</w:t>
      </w:r>
    </w:p>
    <w:p w14:paraId="3E11E93D" w14:textId="77777777" w:rsidR="008C4CE2" w:rsidRDefault="008C4CE2" w:rsidP="008C4CE2">
      <w:pPr>
        <w:pStyle w:val="Heading1"/>
      </w:pPr>
      <w:r>
        <w:t>&gt;&gt;     function Gr(e, t, n, i) {</w:t>
      </w:r>
    </w:p>
    <w:p w14:paraId="502DAE9D" w14:textId="77777777" w:rsidR="008C4CE2" w:rsidRDefault="008C4CE2" w:rsidP="008C4CE2">
      <w:pPr>
        <w:pStyle w:val="Heading1"/>
      </w:pPr>
      <w:r>
        <w:t>&gt;&gt;         var o = {</w:t>
      </w:r>
    </w:p>
    <w:p w14:paraId="039094A1" w14:textId="77777777" w:rsidR="008C4CE2" w:rsidRDefault="008C4CE2" w:rsidP="008C4CE2">
      <w:pPr>
        <w:pStyle w:val="Heading1"/>
      </w:pPr>
      <w:r>
        <w:t>&gt;&gt;             instrumentationKey: t,</w:t>
      </w:r>
    </w:p>
    <w:p w14:paraId="5CA2A4ED" w14:textId="77777777" w:rsidR="008C4CE2" w:rsidRDefault="008C4CE2" w:rsidP="008C4CE2">
      <w:pPr>
        <w:pStyle w:val="Heading1"/>
      </w:pPr>
      <w:r>
        <w:t>&gt;&gt;             endpointUrl: n,</w:t>
      </w:r>
    </w:p>
    <w:p w14:paraId="669DFA07" w14:textId="77777777" w:rsidR="008C4CE2" w:rsidRDefault="008C4CE2" w:rsidP="008C4CE2">
      <w:pPr>
        <w:pStyle w:val="Heading1"/>
      </w:pPr>
      <w:r>
        <w:t>&gt;&gt;             channelConfiguration: {</w:t>
      </w:r>
    </w:p>
    <w:p w14:paraId="558DC7E4" w14:textId="77777777" w:rsidR="008C4CE2" w:rsidRDefault="008C4CE2" w:rsidP="008C4CE2">
      <w:pPr>
        <w:pStyle w:val="Heading1"/>
      </w:pPr>
      <w:r>
        <w:t>&gt;&gt;                 eventsLimitInMem: e.eventsLimitInMem,</w:t>
      </w:r>
    </w:p>
    <w:p w14:paraId="3B3A5E81" w14:textId="77777777" w:rsidR="008C4CE2" w:rsidRDefault="008C4CE2" w:rsidP="008C4CE2">
      <w:pPr>
        <w:pStyle w:val="Heading1"/>
      </w:pPr>
      <w:r>
        <w:t>&gt;&gt;                 httpXHROverride: e.httpXHROverride,</w:t>
      </w:r>
    </w:p>
    <w:p w14:paraId="49484B30" w14:textId="77777777" w:rsidR="008C4CE2" w:rsidRDefault="008C4CE2" w:rsidP="008C4CE2">
      <w:pPr>
        <w:pStyle w:val="Heading1"/>
      </w:pPr>
      <w:r>
        <w:t>&gt;&gt;                 setTimeoutOverride: e.setTimeoutOverride,</w:t>
      </w:r>
    </w:p>
    <w:p w14:paraId="75793F7C" w14:textId="77777777" w:rsidR="008C4CE2" w:rsidRDefault="008C4CE2" w:rsidP="008C4CE2">
      <w:pPr>
        <w:pStyle w:val="Heading1"/>
      </w:pPr>
      <w:r>
        <w:t>&gt;&gt;                 clearTimeoutOverride: e.clearTimeoutOverride,</w:t>
      </w:r>
    </w:p>
    <w:p w14:paraId="47856A16" w14:textId="77777777" w:rsidR="008C4CE2" w:rsidRDefault="008C4CE2" w:rsidP="008C4CE2">
      <w:pPr>
        <w:pStyle w:val="Heading1"/>
      </w:pPr>
      <w:r>
        <w:t>&gt;&gt;                 ignoreMc1Ms0CookieProcessing: !0,</w:t>
      </w:r>
    </w:p>
    <w:p w14:paraId="6443B983" w14:textId="77777777" w:rsidR="008C4CE2" w:rsidRDefault="008C4CE2" w:rsidP="008C4CE2">
      <w:pPr>
        <w:pStyle w:val="Heading1"/>
      </w:pPr>
      <w:r>
        <w:t>&gt;&gt;                 disableOptimizeObj: !0</w:t>
      </w:r>
    </w:p>
    <w:p w14:paraId="1530C988" w14:textId="77777777" w:rsidR="008C4CE2" w:rsidRDefault="008C4CE2" w:rsidP="008C4CE2">
      <w:pPr>
        <w:pStyle w:val="Heading1"/>
      </w:pPr>
      <w:r>
        <w:t>&gt;&gt;             },</w:t>
      </w:r>
    </w:p>
    <w:p w14:paraId="0BB03250" w14:textId="77777777" w:rsidR="008C4CE2" w:rsidRDefault="008C4CE2" w:rsidP="008C4CE2">
      <w:pPr>
        <w:pStyle w:val="Heading1"/>
      </w:pPr>
      <w:r>
        <w:t>&gt;&gt;             disableCookiesUsage: !0,</w:t>
      </w:r>
    </w:p>
    <w:p w14:paraId="0186DA9E" w14:textId="77777777" w:rsidR="008C4CE2" w:rsidRDefault="008C4CE2" w:rsidP="008C4CE2">
      <w:pPr>
        <w:pStyle w:val="Heading1"/>
      </w:pPr>
      <w:r>
        <w:t>&gt;&gt;             extensionConfig: Object(r.a)({}, e.extensionConfig)</w:t>
      </w:r>
    </w:p>
    <w:p w14:paraId="2D7D91AD" w14:textId="77777777" w:rsidR="008C4CE2" w:rsidRDefault="008C4CE2" w:rsidP="008C4CE2">
      <w:pPr>
        <w:pStyle w:val="Heading1"/>
      </w:pPr>
      <w:r>
        <w:t>&gt;&gt;         };</w:t>
      </w:r>
    </w:p>
    <w:p w14:paraId="454A6F1E" w14:textId="77777777" w:rsidR="008C4CE2" w:rsidRDefault="008C4CE2" w:rsidP="008C4CE2">
      <w:pPr>
        <w:pStyle w:val="Heading1"/>
      </w:pPr>
      <w:r>
        <w:t>&gt;&gt;         e.stats &amp;&amp; e.stats.networkStats &amp;&amp; o.channelConfiguration &amp;&amp; (o.channelConfiguration.payloadListener = function(t, n) {</w:t>
      </w:r>
    </w:p>
    <w:p w14:paraId="5395AC00" w14:textId="77777777" w:rsidR="008C4CE2" w:rsidRDefault="008C4CE2" w:rsidP="008C4CE2">
      <w:pPr>
        <w:pStyle w:val="Heading1"/>
      </w:pPr>
      <w:r>
        <w:t>&gt;&gt;             var r, i = n || t;</w:t>
      </w:r>
    </w:p>
    <w:p w14:paraId="2FF452EB" w14:textId="77777777" w:rsidR="008C4CE2" w:rsidRDefault="008C4CE2" w:rsidP="008C4CE2">
      <w:pPr>
        <w:pStyle w:val="Heading1"/>
      </w:pPr>
      <w:r>
        <w:t>&gt;&gt;             i.data &amp;&amp; (null === (r = e.stats) || void 0 === r || r.networkStats(i.data.length))</w:t>
      </w:r>
    </w:p>
    <w:p w14:paraId="4B1DCFD2" w14:textId="77777777" w:rsidR="008C4CE2" w:rsidRDefault="008C4CE2" w:rsidP="008C4CE2">
      <w:pPr>
        <w:pStyle w:val="Heading1"/>
      </w:pPr>
      <w:r>
        <w:t>&gt;&gt;         }</w:t>
      </w:r>
    </w:p>
    <w:p w14:paraId="51BA8BF2" w14:textId="77777777" w:rsidR="008C4CE2" w:rsidRDefault="008C4CE2" w:rsidP="008C4CE2">
      <w:pPr>
        <w:pStyle w:val="Heading1"/>
      </w:pPr>
      <w:r>
        <w:t>&gt;&gt;         );</w:t>
      </w:r>
    </w:p>
    <w:p w14:paraId="7C97A8E3" w14:textId="77777777" w:rsidR="008C4CE2" w:rsidRDefault="008C4CE2" w:rsidP="008C4CE2">
      <w:pPr>
        <w:pStyle w:val="Heading1"/>
      </w:pPr>
      <w:r>
        <w:t>&gt;&gt;         var a = new $r;</w:t>
      </w:r>
    </w:p>
    <w:p w14:paraId="613714D5" w14:textId="77777777" w:rsidR="008C4CE2" w:rsidRDefault="008C4CE2" w:rsidP="008C4CE2">
      <w:pPr>
        <w:pStyle w:val="Heading1"/>
      </w:pPr>
      <w:r>
        <w:t>&gt;&gt;         return a.initialize(o, i),</w:t>
      </w:r>
    </w:p>
    <w:p w14:paraId="19271FB3" w14:textId="77777777" w:rsidR="008C4CE2" w:rsidRDefault="008C4CE2" w:rsidP="008C4CE2">
      <w:pPr>
        <w:pStyle w:val="Heading1"/>
      </w:pPr>
      <w:r>
        <w:t>&gt;&gt;         a.setUploadFrequency(e.uploadFrequency),</w:t>
      </w:r>
    </w:p>
    <w:p w14:paraId="0CF7D439" w14:textId="77777777" w:rsidR="008C4CE2" w:rsidRDefault="008C4CE2" w:rsidP="008C4CE2">
      <w:pPr>
        <w:pStyle w:val="Heading1"/>
      </w:pPr>
      <w:r>
        <w:t>&gt;&gt;         e.notificationListener &amp;&amp; a.addNotificationListener(e.notificationListener),</w:t>
      </w:r>
    </w:p>
    <w:p w14:paraId="1A95390B" w14:textId="77777777" w:rsidR="008C4CE2" w:rsidRDefault="008C4CE2" w:rsidP="008C4CE2">
      <w:pPr>
        <w:pStyle w:val="Heading1"/>
      </w:pPr>
      <w:r>
        <w:t>&gt;&gt;         e.stats &amp;&amp; a.setPerfMgr(new Zr(e.stats)),</w:t>
      </w:r>
    </w:p>
    <w:p w14:paraId="69BA2686" w14:textId="77777777" w:rsidR="008C4CE2" w:rsidRDefault="008C4CE2" w:rsidP="008C4CE2">
      <w:pPr>
        <w:pStyle w:val="Heading1"/>
      </w:pPr>
      <w:r>
        <w:t>&gt;&gt;         a</w:t>
      </w:r>
    </w:p>
    <w:p w14:paraId="2564C01E" w14:textId="77777777" w:rsidR="008C4CE2" w:rsidRDefault="008C4CE2" w:rsidP="008C4CE2">
      <w:pPr>
        <w:pStyle w:val="Heading1"/>
      </w:pPr>
      <w:r>
        <w:t>&gt;&gt;     }</w:t>
      </w:r>
    </w:p>
    <w:p w14:paraId="252B05C8" w14:textId="77777777" w:rsidR="008C4CE2" w:rsidRDefault="008C4CE2" w:rsidP="008C4CE2">
      <w:pPr>
        <w:pStyle w:val="Heading1"/>
      </w:pPr>
      <w:r>
        <w:t>&gt;&gt;     var Kr = function(e, t) {</w:t>
      </w:r>
    </w:p>
    <w:p w14:paraId="7E899D0C" w14:textId="77777777" w:rsidR="008C4CE2" w:rsidRDefault="008C4CE2" w:rsidP="008C4CE2">
      <w:pPr>
        <w:pStyle w:val="Heading1"/>
      </w:pPr>
      <w:r>
        <w:t>&gt;&gt;         t &amp;&amp; t.addNotificationListener({</w:t>
      </w:r>
    </w:p>
    <w:p w14:paraId="005ADBEF" w14:textId="77777777" w:rsidR="008C4CE2" w:rsidRDefault="008C4CE2" w:rsidP="008C4CE2">
      <w:pPr>
        <w:pStyle w:val="Heading1"/>
      </w:pPr>
      <w:r>
        <w:t>&gt;&gt;             eventsSent: function(t) {</w:t>
      </w:r>
    </w:p>
    <w:p w14:paraId="38B41BFE" w14:textId="77777777" w:rsidR="008C4CE2" w:rsidRDefault="008C4CE2" w:rsidP="008C4CE2">
      <w:pPr>
        <w:pStyle w:val="Heading1"/>
      </w:pPr>
      <w:r>
        <w:t>&gt;&gt;                 Object(i.b)(2, 2, (function() {</w:t>
      </w:r>
    </w:p>
    <w:p w14:paraId="70A2B3A4" w14:textId="77777777" w:rsidR="008C4CE2" w:rsidRDefault="008C4CE2" w:rsidP="008C4CE2">
      <w:pPr>
        <w:pStyle w:val="Heading1"/>
      </w:pPr>
      <w:r>
        <w:t>&gt;&gt;                     return "Successfully sent ".concat(t.length, " event(s)")</w:t>
      </w:r>
    </w:p>
    <w:p w14:paraId="2CD29709" w14:textId="77777777" w:rsidR="008C4CE2" w:rsidRDefault="008C4CE2" w:rsidP="008C4CE2">
      <w:pPr>
        <w:pStyle w:val="Heading1"/>
      </w:pPr>
      <w:r>
        <w:t>&gt;&gt;                 }</w:t>
      </w:r>
    </w:p>
    <w:p w14:paraId="25F902DF" w14:textId="77777777" w:rsidR="008C4CE2" w:rsidRDefault="008C4CE2" w:rsidP="008C4CE2">
      <w:pPr>
        <w:pStyle w:val="Heading1"/>
      </w:pPr>
      <w:r>
        <w:t>&gt;&gt;                 )),</w:t>
      </w:r>
    </w:p>
    <w:p w14:paraId="5CEFED3E" w14:textId="77777777" w:rsidR="008C4CE2" w:rsidRDefault="008C4CE2" w:rsidP="008C4CE2">
      <w:pPr>
        <w:pStyle w:val="Heading1"/>
      </w:pPr>
      <w:r>
        <w:t>&gt;&gt;                 Object(i.b)(3, 2, (function() {</w:t>
      </w:r>
    </w:p>
    <w:p w14:paraId="7B6D4141" w14:textId="77777777" w:rsidR="008C4CE2" w:rsidRDefault="008C4CE2" w:rsidP="008C4CE2">
      <w:pPr>
        <w:pStyle w:val="Heading1"/>
      </w:pPr>
      <w:r>
        <w:t>&gt;&gt;                     return "Sent event(s) details : ".concat(JSON.stringify(t, null, 2))</w:t>
      </w:r>
    </w:p>
    <w:p w14:paraId="296D63BC" w14:textId="77777777" w:rsidR="008C4CE2" w:rsidRDefault="008C4CE2" w:rsidP="008C4CE2">
      <w:pPr>
        <w:pStyle w:val="Heading1"/>
      </w:pPr>
      <w:r>
        <w:t>&gt;&gt;                 }</w:t>
      </w:r>
    </w:p>
    <w:p w14:paraId="6497E65B" w14:textId="77777777" w:rsidR="008C4CE2" w:rsidRDefault="008C4CE2" w:rsidP="008C4CE2">
      <w:pPr>
        <w:pStyle w:val="Heading1"/>
      </w:pPr>
      <w:r>
        <w:t>&gt;&gt;                 )),</w:t>
      </w:r>
    </w:p>
    <w:p w14:paraId="326D20B4" w14:textId="77777777" w:rsidR="008C4CE2" w:rsidRDefault="008C4CE2" w:rsidP="008C4CE2">
      <w:pPr>
        <w:pStyle w:val="Heading1"/>
      </w:pPr>
      <w:r>
        <w:t>&gt;&gt;                 e.eventsSent += t.length</w:t>
      </w:r>
    </w:p>
    <w:p w14:paraId="1F8C6598" w14:textId="77777777" w:rsidR="008C4CE2" w:rsidRDefault="008C4CE2" w:rsidP="008C4CE2">
      <w:pPr>
        <w:pStyle w:val="Heading1"/>
      </w:pPr>
      <w:r>
        <w:t>&gt;&gt;             },</w:t>
      </w:r>
    </w:p>
    <w:p w14:paraId="682247A4" w14:textId="77777777" w:rsidR="008C4CE2" w:rsidRDefault="008C4CE2" w:rsidP="008C4CE2">
      <w:pPr>
        <w:pStyle w:val="Heading1"/>
      </w:pPr>
      <w:r>
        <w:t>&gt;&gt;             eventsDiscarded: function(t, n) {</w:t>
      </w:r>
    </w:p>
    <w:p w14:paraId="06234D1A" w14:textId="77777777" w:rsidR="008C4CE2" w:rsidRDefault="008C4CE2" w:rsidP="008C4CE2">
      <w:pPr>
        <w:pStyle w:val="Heading1"/>
      </w:pPr>
      <w:r>
        <w:t>&gt;&gt;                 Object(i.b)(0, 2, (function() {</w:t>
      </w:r>
    </w:p>
    <w:p w14:paraId="13518EDA" w14:textId="77777777" w:rsidR="008C4CE2" w:rsidRDefault="008C4CE2" w:rsidP="008C4CE2">
      <w:pPr>
        <w:pStyle w:val="Heading1"/>
      </w:pPr>
      <w:r>
        <w:t>&gt;&gt;                     return "Discarded ".concat(t.length, " event(s) because ").concat(n)</w:t>
      </w:r>
    </w:p>
    <w:p w14:paraId="3AE201B6" w14:textId="77777777" w:rsidR="008C4CE2" w:rsidRDefault="008C4CE2" w:rsidP="008C4CE2">
      <w:pPr>
        <w:pStyle w:val="Heading1"/>
      </w:pPr>
      <w:r>
        <w:t>&gt;&gt;                 }</w:t>
      </w:r>
    </w:p>
    <w:p w14:paraId="0B6865A8" w14:textId="77777777" w:rsidR="008C4CE2" w:rsidRDefault="008C4CE2" w:rsidP="008C4CE2">
      <w:pPr>
        <w:pStyle w:val="Heading1"/>
      </w:pPr>
      <w:r>
        <w:t>&gt;&gt;                 )),</w:t>
      </w:r>
    </w:p>
    <w:p w14:paraId="3F109CE5" w14:textId="77777777" w:rsidR="008C4CE2" w:rsidRDefault="008C4CE2" w:rsidP="008C4CE2">
      <w:pPr>
        <w:pStyle w:val="Heading1"/>
      </w:pPr>
      <w:r>
        <w:t>&gt;&gt;                 Object(i.b)(3, 2, (function() {</w:t>
      </w:r>
    </w:p>
    <w:p w14:paraId="7B5FE63D" w14:textId="77777777" w:rsidR="008C4CE2" w:rsidRDefault="008C4CE2" w:rsidP="008C4CE2">
      <w:pPr>
        <w:pStyle w:val="Heading1"/>
      </w:pPr>
      <w:r>
        <w:t>&gt;&gt;                     return "Discarded event(s) details : ".concat(JSON.stringify(t, null, 2))</w:t>
      </w:r>
    </w:p>
    <w:p w14:paraId="2910A554" w14:textId="77777777" w:rsidR="008C4CE2" w:rsidRDefault="008C4CE2" w:rsidP="008C4CE2">
      <w:pPr>
        <w:pStyle w:val="Heading1"/>
      </w:pPr>
      <w:r>
        <w:t>&gt;&gt;                 }</w:t>
      </w:r>
    </w:p>
    <w:p w14:paraId="7EA34208" w14:textId="77777777" w:rsidR="008C4CE2" w:rsidRDefault="008C4CE2" w:rsidP="008C4CE2">
      <w:pPr>
        <w:pStyle w:val="Heading1"/>
      </w:pPr>
      <w:r>
        <w:t>&gt;&gt;                 )),</w:t>
      </w:r>
    </w:p>
    <w:p w14:paraId="582927CA" w14:textId="77777777" w:rsidR="008C4CE2" w:rsidRDefault="008C4CE2" w:rsidP="008C4CE2">
      <w:pPr>
        <w:pStyle w:val="Heading1"/>
      </w:pPr>
      <w:r>
        <w:t>&gt;&gt;                 e.eventsDiscarded += t.length</w:t>
      </w:r>
    </w:p>
    <w:p w14:paraId="3DE84607" w14:textId="77777777" w:rsidR="008C4CE2" w:rsidRDefault="008C4CE2" w:rsidP="008C4CE2">
      <w:pPr>
        <w:pStyle w:val="Heading1"/>
      </w:pPr>
      <w:r>
        <w:t>&gt;&gt;             }</w:t>
      </w:r>
    </w:p>
    <w:p w14:paraId="12D345A0" w14:textId="77777777" w:rsidR="008C4CE2" w:rsidRDefault="008C4CE2" w:rsidP="008C4CE2">
      <w:pPr>
        <w:pStyle w:val="Heading1"/>
      </w:pPr>
      <w:r>
        <w:t>&gt;&gt;         })</w:t>
      </w:r>
    </w:p>
    <w:p w14:paraId="4E22BEC0" w14:textId="77777777" w:rsidR="008C4CE2" w:rsidRDefault="008C4CE2" w:rsidP="008C4CE2">
      <w:pPr>
        <w:pStyle w:val="Heading1"/>
      </w:pPr>
      <w:r>
        <w:t>&gt;&gt;     }</w:t>
      </w:r>
    </w:p>
    <w:p w14:paraId="25FCAB5C" w14:textId="77777777" w:rsidR="008C4CE2" w:rsidRDefault="008C4CE2" w:rsidP="008C4CE2">
      <w:pPr>
        <w:pStyle w:val="Heading1"/>
      </w:pPr>
      <w:r>
        <w:t>&gt;&gt;       , $r = function(e) {</w:t>
      </w:r>
    </w:p>
    <w:p w14:paraId="6946B991" w14:textId="77777777" w:rsidR="008C4CE2" w:rsidRDefault="008C4CE2" w:rsidP="008C4CE2">
      <w:pPr>
        <w:pStyle w:val="Heading1"/>
      </w:pPr>
      <w:r>
        <w:t>&gt;&gt;         function t() {</w:t>
      </w:r>
    </w:p>
    <w:p w14:paraId="5949E503" w14:textId="77777777" w:rsidR="008C4CE2" w:rsidRDefault="008C4CE2" w:rsidP="008C4CE2">
      <w:pPr>
        <w:pStyle w:val="Heading1"/>
      </w:pPr>
      <w:r>
        <w:t>&gt;&gt;             return null !== e &amp;&amp; e.apply(this, arguments) || this</w:t>
      </w:r>
    </w:p>
    <w:p w14:paraId="02E38F2B" w14:textId="77777777" w:rsidR="008C4CE2" w:rsidRDefault="008C4CE2" w:rsidP="008C4CE2">
      <w:pPr>
        <w:pStyle w:val="Heading1"/>
      </w:pPr>
      <w:r>
        <w:t>&gt;&gt;         }</w:t>
      </w:r>
    </w:p>
    <w:p w14:paraId="6EF80763" w14:textId="77777777" w:rsidR="008C4CE2" w:rsidRDefault="008C4CE2" w:rsidP="008C4CE2">
      <w:pPr>
        <w:pStyle w:val="Heading1"/>
      </w:pPr>
      <w:r>
        <w:t>&gt;&gt;         return Object(r.d)(t, e),</w:t>
      </w:r>
    </w:p>
    <w:p w14:paraId="3C404599" w14:textId="77777777" w:rsidR="008C4CE2" w:rsidRDefault="008C4CE2" w:rsidP="008C4CE2">
      <w:pPr>
        <w:pStyle w:val="Heading1"/>
      </w:pPr>
      <w:r>
        <w:t>&gt;&gt;         t.prototype.initialize = function(t, n) {</w:t>
      </w:r>
    </w:p>
    <w:p w14:paraId="08BAC6E4" w14:textId="77777777" w:rsidR="008C4CE2" w:rsidRDefault="008C4CE2" w:rsidP="008C4CE2">
      <w:pPr>
        <w:pStyle w:val="Heading1"/>
      </w:pPr>
      <w:r>
        <w:t>&gt;&gt;             this._postChannel = new Vr;</w:t>
      </w:r>
    </w:p>
    <w:p w14:paraId="006CD72C" w14:textId="77777777" w:rsidR="008C4CE2" w:rsidRDefault="008C4CE2" w:rsidP="008C4CE2">
      <w:pPr>
        <w:pStyle w:val="Heading1"/>
      </w:pPr>
      <w:r>
        <w:t>&gt;&gt;             var i = [];</w:t>
      </w:r>
    </w:p>
    <w:p w14:paraId="6A876B41" w14:textId="77777777" w:rsidR="008C4CE2" w:rsidRDefault="008C4CE2" w:rsidP="008C4CE2">
      <w:pPr>
        <w:pStyle w:val="Heading1"/>
      </w:pPr>
      <w:r>
        <w:t>&gt;&gt;             n &amp;&amp; (i = i.concat(n)),</w:t>
      </w:r>
    </w:p>
    <w:p w14:paraId="682A8643" w14:textId="77777777" w:rsidR="008C4CE2" w:rsidRDefault="008C4CE2" w:rsidP="008C4CE2">
      <w:pPr>
        <w:pStyle w:val="Heading1"/>
      </w:pPr>
      <w:r>
        <w:t>&gt;&gt;             t.channels = [[this._postChannel]],</w:t>
      </w:r>
    </w:p>
    <w:p w14:paraId="426DA1FD" w14:textId="77777777" w:rsidR="008C4CE2" w:rsidRDefault="008C4CE2" w:rsidP="008C4CE2">
      <w:pPr>
        <w:pStyle w:val="Heading1"/>
      </w:pPr>
      <w:r>
        <w:t>&gt;&gt;             t.extensionConfig = t.extensionConfig || [],</w:t>
      </w:r>
    </w:p>
    <w:p w14:paraId="02EC4519" w14:textId="77777777" w:rsidR="008C4CE2" w:rsidRDefault="008C4CE2" w:rsidP="008C4CE2">
      <w:pPr>
        <w:pStyle w:val="Heading1"/>
      </w:pPr>
      <w:r>
        <w:t>&gt;&gt;             t.extensionConfig[this._postChannel.identifier] = Object(r.a)(Object(r.a)({}, t.channelConfiguration), t.extensionConfig[this._postChannel.identifier]);</w:t>
      </w:r>
    </w:p>
    <w:p w14:paraId="3D238FEC" w14:textId="77777777" w:rsidR="008C4CE2" w:rsidRDefault="008C4CE2" w:rsidP="008C4CE2">
      <w:pPr>
        <w:pStyle w:val="Heading1"/>
      </w:pPr>
      <w:r>
        <w:t>&gt;&gt;             try {</w:t>
      </w:r>
    </w:p>
    <w:p w14:paraId="1855214A" w14:textId="77777777" w:rsidR="008C4CE2" w:rsidRDefault="008C4CE2" w:rsidP="008C4CE2">
      <w:pPr>
        <w:pStyle w:val="Heading1"/>
      </w:pPr>
      <w:r>
        <w:t>&gt;&gt;                 e.prototype.initialize.call(this, t, i)</w:t>
      </w:r>
    </w:p>
    <w:p w14:paraId="14EAC21E" w14:textId="77777777" w:rsidR="008C4CE2" w:rsidRDefault="008C4CE2" w:rsidP="008C4CE2">
      <w:pPr>
        <w:pStyle w:val="Heading1"/>
      </w:pPr>
      <w:r>
        <w:t>&gt;&gt;             } catch (e) {</w:t>
      </w:r>
    </w:p>
    <w:p w14:paraId="0D25AF26" w14:textId="77777777" w:rsidR="008C4CE2" w:rsidRDefault="008C4CE2" w:rsidP="008C4CE2">
      <w:pPr>
        <w:pStyle w:val="Heading1"/>
      </w:pPr>
      <w:r>
        <w:t>&gt;&gt;                 this.logger.warnToConsole("Failed to initialize SDK." + e)</w:t>
      </w:r>
    </w:p>
    <w:p w14:paraId="79BD0BC2" w14:textId="77777777" w:rsidR="008C4CE2" w:rsidRDefault="008C4CE2" w:rsidP="008C4CE2">
      <w:pPr>
        <w:pStyle w:val="Heading1"/>
      </w:pPr>
      <w:r>
        <w:t>&gt;&gt;             }</w:t>
      </w:r>
    </w:p>
    <w:p w14:paraId="64791234" w14:textId="77777777" w:rsidR="008C4CE2" w:rsidRDefault="008C4CE2" w:rsidP="008C4CE2">
      <w:pPr>
        <w:pStyle w:val="Heading1"/>
      </w:pPr>
      <w:r>
        <w:t>&gt;&gt;         }</w:t>
      </w:r>
    </w:p>
    <w:p w14:paraId="13BC3121" w14:textId="77777777" w:rsidR="008C4CE2" w:rsidRDefault="008C4CE2" w:rsidP="008C4CE2">
      <w:pPr>
        <w:pStyle w:val="Heading1"/>
      </w:pPr>
      <w:r>
        <w:t>&gt;&gt;         ,</w:t>
      </w:r>
    </w:p>
    <w:p w14:paraId="35B58978" w14:textId="77777777" w:rsidR="008C4CE2" w:rsidRDefault="008C4CE2" w:rsidP="008C4CE2">
      <w:pPr>
        <w:pStyle w:val="Heading1"/>
      </w:pPr>
      <w:r>
        <w:t>&gt;&gt;         t.prototype.setUploadFrequency = function(e) {</w:t>
      </w:r>
    </w:p>
    <w:p w14:paraId="10678934" w14:textId="77777777" w:rsidR="008C4CE2" w:rsidRDefault="008C4CE2" w:rsidP="008C4CE2">
      <w:pPr>
        <w:pStyle w:val="Heading1"/>
      </w:pPr>
      <w:r>
        <w:t>&gt;&gt;             if (this._postChannel &amp;&amp; e) {</w:t>
      </w:r>
    </w:p>
    <w:p w14:paraId="6F0743BD" w14:textId="77777777" w:rsidR="008C4CE2" w:rsidRDefault="008C4CE2" w:rsidP="008C4CE2">
      <w:pPr>
        <w:pStyle w:val="Heading1"/>
      </w:pPr>
      <w:r>
        <w:t>&gt;&gt;                 var t = e / 1e3</w:t>
      </w:r>
    </w:p>
    <w:p w14:paraId="04BE9E2D" w14:textId="77777777" w:rsidR="008C4CE2" w:rsidRDefault="008C4CE2" w:rsidP="008C4CE2">
      <w:pPr>
        <w:pStyle w:val="Heading1"/>
      </w:pPr>
      <w:r>
        <w:t>&gt;&gt;                   , n = t / 2</w:t>
      </w:r>
    </w:p>
    <w:p w14:paraId="1FC6E936" w14:textId="77777777" w:rsidR="008C4CE2" w:rsidRDefault="008C4CE2" w:rsidP="008C4CE2">
      <w:pPr>
        <w:pStyle w:val="Heading1"/>
      </w:pPr>
      <w:r>
        <w:t>&gt;&gt;                   , r = {};</w:t>
      </w:r>
    </w:p>
    <w:p w14:paraId="2CED6D52" w14:textId="77777777" w:rsidR="008C4CE2" w:rsidRDefault="008C4CE2" w:rsidP="008C4CE2">
      <w:pPr>
        <w:pStyle w:val="Heading1"/>
      </w:pPr>
      <w:r>
        <w:t>&gt;&gt;                 r.OTelCustomTransmissionProfile = [t, n],</w:t>
      </w:r>
    </w:p>
    <w:p w14:paraId="2B87BF2D" w14:textId="77777777" w:rsidR="008C4CE2" w:rsidRDefault="008C4CE2" w:rsidP="008C4CE2">
      <w:pPr>
        <w:pStyle w:val="Heading1"/>
      </w:pPr>
      <w:r>
        <w:t>&gt;&gt;                 this._postChannel._loadTransmitProfiles(r),</w:t>
      </w:r>
    </w:p>
    <w:p w14:paraId="11BDF9C4" w14:textId="77777777" w:rsidR="008C4CE2" w:rsidRDefault="008C4CE2" w:rsidP="008C4CE2">
      <w:pPr>
        <w:pStyle w:val="Heading1"/>
      </w:pPr>
      <w:r>
        <w:t>&gt;&gt;                 this._postChannel._setTransmitProfile("OTelCustomTransmissionProfile")</w:t>
      </w:r>
    </w:p>
    <w:p w14:paraId="40239491" w14:textId="77777777" w:rsidR="008C4CE2" w:rsidRDefault="008C4CE2" w:rsidP="008C4CE2">
      <w:pPr>
        <w:pStyle w:val="Heading1"/>
      </w:pPr>
      <w:r>
        <w:t>&gt;&gt;             }</w:t>
      </w:r>
    </w:p>
    <w:p w14:paraId="300759A4" w14:textId="77777777" w:rsidR="008C4CE2" w:rsidRDefault="008C4CE2" w:rsidP="008C4CE2">
      <w:pPr>
        <w:pStyle w:val="Heading1"/>
      </w:pPr>
      <w:r>
        <w:t>&gt;&gt;         }</w:t>
      </w:r>
    </w:p>
    <w:p w14:paraId="2506AFB0" w14:textId="77777777" w:rsidR="008C4CE2" w:rsidRDefault="008C4CE2" w:rsidP="008C4CE2">
      <w:pPr>
        <w:pStyle w:val="Heading1"/>
      </w:pPr>
      <w:r>
        <w:t>&gt;&gt;         ,</w:t>
      </w:r>
    </w:p>
    <w:p w14:paraId="0C8EB4E1" w14:textId="77777777" w:rsidR="008C4CE2" w:rsidRDefault="008C4CE2" w:rsidP="008C4CE2">
      <w:pPr>
        <w:pStyle w:val="Heading1"/>
      </w:pPr>
      <w:r>
        <w:t>&gt;&gt;         t.prototype.flush = function(e) {</w:t>
      </w:r>
    </w:p>
    <w:p w14:paraId="59BDC938" w14:textId="77777777" w:rsidR="008C4CE2" w:rsidRDefault="008C4CE2" w:rsidP="008C4CE2">
      <w:pPr>
        <w:pStyle w:val="Heading1"/>
      </w:pPr>
      <w:r>
        <w:t>&gt;&gt;             this._postChannel &amp;&amp; this._postChannel.flush(e)</w:t>
      </w:r>
    </w:p>
    <w:p w14:paraId="60DD4CFF" w14:textId="77777777" w:rsidR="008C4CE2" w:rsidRDefault="008C4CE2" w:rsidP="008C4CE2">
      <w:pPr>
        <w:pStyle w:val="Heading1"/>
      </w:pPr>
      <w:r>
        <w:t>&gt;&gt;         }</w:t>
      </w:r>
    </w:p>
    <w:p w14:paraId="24DFC2CE" w14:textId="77777777" w:rsidR="008C4CE2" w:rsidRDefault="008C4CE2" w:rsidP="008C4CE2">
      <w:pPr>
        <w:pStyle w:val="Heading1"/>
      </w:pPr>
      <w:r>
        <w:t>&gt;&gt;         ,</w:t>
      </w:r>
    </w:p>
    <w:p w14:paraId="37412F74" w14:textId="77777777" w:rsidR="008C4CE2" w:rsidRDefault="008C4CE2" w:rsidP="008C4CE2">
      <w:pPr>
        <w:pStyle w:val="Heading1"/>
      </w:pPr>
      <w:r>
        <w:t>&gt;&gt;         t.prototype.shutdown = function() {</w:t>
      </w:r>
    </w:p>
    <w:p w14:paraId="5AC64E14" w14:textId="77777777" w:rsidR="008C4CE2" w:rsidRDefault="008C4CE2" w:rsidP="008C4CE2">
      <w:pPr>
        <w:pStyle w:val="Heading1"/>
      </w:pPr>
      <w:r>
        <w:t>&gt;&gt;             this._postChannel &amp;&amp; this._postChannel.teardown()</w:t>
      </w:r>
    </w:p>
    <w:p w14:paraId="04AE4669" w14:textId="77777777" w:rsidR="008C4CE2" w:rsidRDefault="008C4CE2" w:rsidP="008C4CE2">
      <w:pPr>
        <w:pStyle w:val="Heading1"/>
      </w:pPr>
      <w:r>
        <w:t>&gt;&gt;         }</w:t>
      </w:r>
    </w:p>
    <w:p w14:paraId="2CCFE843" w14:textId="77777777" w:rsidR="008C4CE2" w:rsidRDefault="008C4CE2" w:rsidP="008C4CE2">
      <w:pPr>
        <w:pStyle w:val="Heading1"/>
      </w:pPr>
      <w:r>
        <w:t>&gt;&gt;         ,</w:t>
      </w:r>
    </w:p>
    <w:p w14:paraId="3F0E1C12" w14:textId="77777777" w:rsidR="008C4CE2" w:rsidRDefault="008C4CE2" w:rsidP="008C4CE2">
      <w:pPr>
        <w:pStyle w:val="Heading1"/>
      </w:pPr>
      <w:r>
        <w:t>&gt;&gt;         t</w:t>
      </w:r>
    </w:p>
    <w:p w14:paraId="1B57AE31" w14:textId="77777777" w:rsidR="008C4CE2" w:rsidRDefault="008C4CE2" w:rsidP="008C4CE2">
      <w:pPr>
        <w:pStyle w:val="Heading1"/>
      </w:pPr>
      <w:r>
        <w:t>&gt;&gt;     }(Cr)</w:t>
      </w:r>
    </w:p>
    <w:p w14:paraId="0DC24480" w14:textId="77777777" w:rsidR="008C4CE2" w:rsidRDefault="008C4CE2" w:rsidP="008C4CE2">
      <w:pPr>
        <w:pStyle w:val="Heading1"/>
      </w:pPr>
      <w:r>
        <w:t>&gt;&gt;       , Qr = function(e) {</w:t>
      </w:r>
    </w:p>
    <w:p w14:paraId="70CAACE7" w14:textId="77777777" w:rsidR="008C4CE2" w:rsidRDefault="008C4CE2" w:rsidP="008C4CE2">
      <w:pPr>
        <w:pStyle w:val="Heading1"/>
      </w:pPr>
      <w:r>
        <w:t>&gt;&gt;         function t(t, n) {</w:t>
      </w:r>
    </w:p>
    <w:p w14:paraId="2A5801EC" w14:textId="77777777" w:rsidR="008C4CE2" w:rsidRDefault="008C4CE2" w:rsidP="008C4CE2">
      <w:pPr>
        <w:pStyle w:val="Heading1"/>
      </w:pPr>
      <w:r>
        <w:t>&gt;&gt;             var r, o, s = e.call(this, t, n) || this;</w:t>
      </w:r>
    </w:p>
    <w:p w14:paraId="0D4E72B6" w14:textId="77777777" w:rsidR="008C4CE2" w:rsidRDefault="008C4CE2" w:rsidP="008C4CE2">
      <w:pPr>
        <w:pStyle w:val="Heading1"/>
      </w:pPr>
      <w:r>
        <w:t>&gt;&gt;             s.sendTelemetryEvent = function(e) {</w:t>
      </w:r>
    </w:p>
    <w:p w14:paraId="15935788" w14:textId="77777777" w:rsidR="008C4CE2" w:rsidRDefault="008C4CE2" w:rsidP="008C4CE2">
      <w:pPr>
        <w:pStyle w:val="Heading1"/>
      </w:pPr>
      <w:r>
        <w:t>&gt;&gt;                 return a((function() {</w:t>
      </w:r>
    </w:p>
    <w:p w14:paraId="5091C4B6" w14:textId="77777777" w:rsidR="008C4CE2" w:rsidRDefault="008C4CE2" w:rsidP="008C4CE2">
      <w:pPr>
        <w:pStyle w:val="Heading1"/>
      </w:pPr>
      <w:r>
        <w:t>&gt;&gt;                     var t = s.getOneDSTelemetryEvent(e);</w:t>
      </w:r>
    </w:p>
    <w:p w14:paraId="03345ED3" w14:textId="77777777" w:rsidR="008C4CE2" w:rsidRDefault="008C4CE2" w:rsidP="008C4CE2">
      <w:pPr>
        <w:pStyle w:val="Heading1"/>
      </w:pPr>
      <w:r>
        <w:t>&gt;&gt;                     t &amp;&amp; r &amp;&amp; r.track(t)</w:t>
      </w:r>
    </w:p>
    <w:p w14:paraId="0B267CED" w14:textId="77777777" w:rsidR="008C4CE2" w:rsidRDefault="008C4CE2" w:rsidP="008C4CE2">
      <w:pPr>
        <w:pStyle w:val="Heading1"/>
      </w:pPr>
      <w:r>
        <w:t>&gt;&gt;                 }</w:t>
      </w:r>
    </w:p>
    <w:p w14:paraId="5E935362" w14:textId="77777777" w:rsidR="008C4CE2" w:rsidRDefault="008C4CE2" w:rsidP="008C4CE2">
      <w:pPr>
        <w:pStyle w:val="Heading1"/>
      </w:pPr>
      <w:r>
        <w:t>&gt;&gt;                 ), void 0)</w:t>
      </w:r>
    </w:p>
    <w:p w14:paraId="54F2CBC7" w14:textId="77777777" w:rsidR="008C4CE2" w:rsidRDefault="008C4CE2" w:rsidP="008C4CE2">
      <w:pPr>
        <w:pStyle w:val="Heading1"/>
      </w:pPr>
      <w:r>
        <w:t>&gt;&gt;             }</w:t>
      </w:r>
    </w:p>
    <w:p w14:paraId="01808583" w14:textId="77777777" w:rsidR="008C4CE2" w:rsidRDefault="008C4CE2" w:rsidP="008C4CE2">
      <w:pPr>
        <w:pStyle w:val="Heading1"/>
      </w:pPr>
      <w:r>
        <w:t>&gt;&gt;             ,</w:t>
      </w:r>
    </w:p>
    <w:p w14:paraId="3A8E9B80" w14:textId="77777777" w:rsidR="008C4CE2" w:rsidRDefault="008C4CE2" w:rsidP="008C4CE2">
      <w:pPr>
        <w:pStyle w:val="Heading1"/>
      </w:pPr>
      <w:r>
        <w:t>&gt;&gt;             s.sendCustomerContent = function(e) {</w:t>
      </w:r>
    </w:p>
    <w:p w14:paraId="0BF05E16" w14:textId="77777777" w:rsidR="008C4CE2" w:rsidRDefault="008C4CE2" w:rsidP="008C4CE2">
      <w:pPr>
        <w:pStyle w:val="Heading1"/>
      </w:pPr>
      <w:r>
        <w:t>&gt;&gt;                 return a((function() {</w:t>
      </w:r>
    </w:p>
    <w:p w14:paraId="1F56361B" w14:textId="77777777" w:rsidR="008C4CE2" w:rsidRDefault="008C4CE2" w:rsidP="008C4CE2">
      <w:pPr>
        <w:pStyle w:val="Heading1"/>
      </w:pPr>
      <w:r>
        <w:t>&gt;&gt;                     var t = s.getOneDSCustomerContent(e);</w:t>
      </w:r>
    </w:p>
    <w:p w14:paraId="4966618E" w14:textId="77777777" w:rsidR="008C4CE2" w:rsidRDefault="008C4CE2" w:rsidP="008C4CE2">
      <w:pPr>
        <w:pStyle w:val="Heading1"/>
      </w:pPr>
      <w:r>
        <w:t>&gt;&gt;                     t &amp;&amp; o &amp;&amp; o.track(t)</w:t>
      </w:r>
    </w:p>
    <w:p w14:paraId="77B963D1" w14:textId="77777777" w:rsidR="008C4CE2" w:rsidRDefault="008C4CE2" w:rsidP="008C4CE2">
      <w:pPr>
        <w:pStyle w:val="Heading1"/>
      </w:pPr>
      <w:r>
        <w:t>&gt;&gt;                 }</w:t>
      </w:r>
    </w:p>
    <w:p w14:paraId="1E3743F6" w14:textId="77777777" w:rsidR="008C4CE2" w:rsidRDefault="008C4CE2" w:rsidP="008C4CE2">
      <w:pPr>
        <w:pStyle w:val="Heading1"/>
      </w:pPr>
      <w:r>
        <w:t>&gt;&gt;                 ), void 0)</w:t>
      </w:r>
    </w:p>
    <w:p w14:paraId="4936F1BC" w14:textId="77777777" w:rsidR="008C4CE2" w:rsidRDefault="008C4CE2" w:rsidP="008C4CE2">
      <w:pPr>
        <w:pStyle w:val="Heading1"/>
      </w:pPr>
      <w:r>
        <w:t>&gt;&gt;             }</w:t>
      </w:r>
    </w:p>
    <w:p w14:paraId="5BE48A11" w14:textId="77777777" w:rsidR="008C4CE2" w:rsidRDefault="008C4CE2" w:rsidP="008C4CE2">
      <w:pPr>
        <w:pStyle w:val="Heading1"/>
      </w:pPr>
      <w:r>
        <w:t>&gt;&gt;             ,</w:t>
      </w:r>
    </w:p>
    <w:p w14:paraId="6991A708" w14:textId="77777777" w:rsidR="008C4CE2" w:rsidRDefault="008C4CE2" w:rsidP="008C4CE2">
      <w:pPr>
        <w:pStyle w:val="Heading1"/>
      </w:pPr>
      <w:r>
        <w:t>&gt;&gt;             s.sendNonStandardEvent = function(e, t) {</w:t>
      </w:r>
    </w:p>
    <w:p w14:paraId="13C1DD96" w14:textId="77777777" w:rsidR="008C4CE2" w:rsidRDefault="008C4CE2" w:rsidP="008C4CE2">
      <w:pPr>
        <w:pStyle w:val="Heading1"/>
      </w:pPr>
      <w:r>
        <w:t>&gt;&gt;                 var n = !1;</w:t>
      </w:r>
    </w:p>
    <w:p w14:paraId="0F5E8AC1" w14:textId="77777777" w:rsidR="008C4CE2" w:rsidRDefault="008C4CE2" w:rsidP="008C4CE2">
      <w:pPr>
        <w:pStyle w:val="Heading1"/>
      </w:pPr>
      <w:r>
        <w:t>&gt;&gt;                 u.forEach((function(r) {</w:t>
      </w:r>
    </w:p>
    <w:p w14:paraId="38FDB7A0" w14:textId="77777777" w:rsidR="008C4CE2" w:rsidRDefault="008C4CE2" w:rsidP="008C4CE2">
      <w:pPr>
        <w:pStyle w:val="Heading1"/>
      </w:pPr>
      <w:r>
        <w:t>&gt;&gt;                     if (r.canHandle(t))</w:t>
      </w:r>
    </w:p>
    <w:p w14:paraId="787A40B9" w14:textId="77777777" w:rsidR="008C4CE2" w:rsidRDefault="008C4CE2" w:rsidP="008C4CE2">
      <w:pPr>
        <w:pStyle w:val="Heading1"/>
      </w:pPr>
      <w:r>
        <w:t>&gt;&gt;                         return r.processEvent(e),</w:t>
      </w:r>
    </w:p>
    <w:p w14:paraId="051203FA" w14:textId="77777777" w:rsidR="008C4CE2" w:rsidRDefault="008C4CE2" w:rsidP="008C4CE2">
      <w:pPr>
        <w:pStyle w:val="Heading1"/>
      </w:pPr>
      <w:r>
        <w:t>&gt;&gt;                         void (n = !0)</w:t>
      </w:r>
    </w:p>
    <w:p w14:paraId="1F2F5095" w14:textId="77777777" w:rsidR="008C4CE2" w:rsidRDefault="008C4CE2" w:rsidP="008C4CE2">
      <w:pPr>
        <w:pStyle w:val="Heading1"/>
      </w:pPr>
      <w:r>
        <w:t>&gt;&gt;                 }</w:t>
      </w:r>
    </w:p>
    <w:p w14:paraId="753337E5" w14:textId="77777777" w:rsidR="008C4CE2" w:rsidRDefault="008C4CE2" w:rsidP="008C4CE2">
      <w:pPr>
        <w:pStyle w:val="Heading1"/>
      </w:pPr>
      <w:r>
        <w:t>&gt;&gt;                 )),</w:t>
      </w:r>
    </w:p>
    <w:p w14:paraId="48F44F3E" w14:textId="77777777" w:rsidR="008C4CE2" w:rsidRDefault="008C4CE2" w:rsidP="008C4CE2">
      <w:pPr>
        <w:pStyle w:val="Heading1"/>
      </w:pPr>
      <w:r>
        <w:t>&gt;&gt;                 n || Object(i.b)(0, 1, (function() {</w:t>
      </w:r>
    </w:p>
    <w:p w14:paraId="5F90CB86" w14:textId="77777777" w:rsidR="008C4CE2" w:rsidRDefault="008C4CE2" w:rsidP="008C4CE2">
      <w:pPr>
        <w:pStyle w:val="Heading1"/>
      </w:pPr>
      <w:r>
        <w:t>&gt;&gt;                     return "Missing Handler for " + t + "to process" + e.eventName</w:t>
      </w:r>
    </w:p>
    <w:p w14:paraId="50DCB0E4" w14:textId="77777777" w:rsidR="008C4CE2" w:rsidRDefault="008C4CE2" w:rsidP="008C4CE2">
      <w:pPr>
        <w:pStyle w:val="Heading1"/>
      </w:pPr>
      <w:r>
        <w:t>&gt;&gt;                 }</w:t>
      </w:r>
    </w:p>
    <w:p w14:paraId="3D7AF32B" w14:textId="77777777" w:rsidR="008C4CE2" w:rsidRDefault="008C4CE2" w:rsidP="008C4CE2">
      <w:pPr>
        <w:pStyle w:val="Heading1"/>
      </w:pPr>
      <w:r>
        <w:t>&gt;&gt;                 ))</w:t>
      </w:r>
    </w:p>
    <w:p w14:paraId="30CF9861" w14:textId="77777777" w:rsidR="008C4CE2" w:rsidRDefault="008C4CE2" w:rsidP="008C4CE2">
      <w:pPr>
        <w:pStyle w:val="Heading1"/>
      </w:pPr>
      <w:r>
        <w:t>&gt;&gt;             }</w:t>
      </w:r>
    </w:p>
    <w:p w14:paraId="2715A053" w14:textId="77777777" w:rsidR="008C4CE2" w:rsidRDefault="008C4CE2" w:rsidP="008C4CE2">
      <w:pPr>
        <w:pStyle w:val="Heading1"/>
      </w:pPr>
      <w:r>
        <w:t>&gt;&gt;             ,</w:t>
      </w:r>
    </w:p>
    <w:p w14:paraId="03B456E3" w14:textId="77777777" w:rsidR="008C4CE2" w:rsidRDefault="008C4CE2" w:rsidP="008C4CE2">
      <w:pPr>
        <w:pStyle w:val="Heading1"/>
      </w:pPr>
      <w:r>
        <w:t>&gt;&gt;             s.flush = function(e) {</w:t>
      </w:r>
    </w:p>
    <w:p w14:paraId="387607ED" w14:textId="77777777" w:rsidR="008C4CE2" w:rsidRDefault="008C4CE2" w:rsidP="008C4CE2">
      <w:pPr>
        <w:pStyle w:val="Heading1"/>
      </w:pPr>
      <w:r>
        <w:t>&gt;&gt;                 null == r || r.flush(e),</w:t>
      </w:r>
    </w:p>
    <w:p w14:paraId="231AD130" w14:textId="77777777" w:rsidR="008C4CE2" w:rsidRDefault="008C4CE2" w:rsidP="008C4CE2">
      <w:pPr>
        <w:pStyle w:val="Heading1"/>
      </w:pPr>
      <w:r>
        <w:t>&gt;&gt;                 null == o || o.flush(e),</w:t>
      </w:r>
    </w:p>
    <w:p w14:paraId="56D7D9DB" w14:textId="77777777" w:rsidR="008C4CE2" w:rsidRDefault="008C4CE2" w:rsidP="008C4CE2">
      <w:pPr>
        <w:pStyle w:val="Heading1"/>
      </w:pPr>
      <w:r>
        <w:t>&gt;&gt;                 u.forEach((function(t) {</w:t>
      </w:r>
    </w:p>
    <w:p w14:paraId="31CD81F9" w14:textId="77777777" w:rsidR="008C4CE2" w:rsidRDefault="008C4CE2" w:rsidP="008C4CE2">
      <w:pPr>
        <w:pStyle w:val="Heading1"/>
      </w:pPr>
      <w:r>
        <w:t>&gt;&gt;                     t.flush(e)</w:t>
      </w:r>
    </w:p>
    <w:p w14:paraId="33FFF803" w14:textId="77777777" w:rsidR="008C4CE2" w:rsidRDefault="008C4CE2" w:rsidP="008C4CE2">
      <w:pPr>
        <w:pStyle w:val="Heading1"/>
      </w:pPr>
      <w:r>
        <w:t>&gt;&gt;                 }</w:t>
      </w:r>
    </w:p>
    <w:p w14:paraId="7DDA5AA9" w14:textId="77777777" w:rsidR="008C4CE2" w:rsidRDefault="008C4CE2" w:rsidP="008C4CE2">
      <w:pPr>
        <w:pStyle w:val="Heading1"/>
      </w:pPr>
      <w:r>
        <w:t>&gt;&gt;                 ))</w:t>
      </w:r>
    </w:p>
    <w:p w14:paraId="3CD501DA" w14:textId="77777777" w:rsidR="008C4CE2" w:rsidRDefault="008C4CE2" w:rsidP="008C4CE2">
      <w:pPr>
        <w:pStyle w:val="Heading1"/>
      </w:pPr>
      <w:r>
        <w:t>&gt;&gt;             }</w:t>
      </w:r>
    </w:p>
    <w:p w14:paraId="52B4D6CB" w14:textId="77777777" w:rsidR="008C4CE2" w:rsidRDefault="008C4CE2" w:rsidP="008C4CE2">
      <w:pPr>
        <w:pStyle w:val="Heading1"/>
      </w:pPr>
      <w:r>
        <w:t>&gt;&gt;             ,</w:t>
      </w:r>
    </w:p>
    <w:p w14:paraId="7EA11856" w14:textId="77777777" w:rsidR="008C4CE2" w:rsidRDefault="008C4CE2" w:rsidP="008C4CE2">
      <w:pPr>
        <w:pStyle w:val="Heading1"/>
      </w:pPr>
      <w:r>
        <w:t>&gt;&gt;             s.shutdown = function() {</w:t>
      </w:r>
    </w:p>
    <w:p w14:paraId="052F9F58" w14:textId="77777777" w:rsidR="008C4CE2" w:rsidRDefault="008C4CE2" w:rsidP="008C4CE2">
      <w:pPr>
        <w:pStyle w:val="Heading1"/>
      </w:pPr>
      <w:r>
        <w:t>&gt;&gt;                 try {</w:t>
      </w:r>
    </w:p>
    <w:p w14:paraId="0F00AF70" w14:textId="77777777" w:rsidR="008C4CE2" w:rsidRDefault="008C4CE2" w:rsidP="008C4CE2">
      <w:pPr>
        <w:pStyle w:val="Heading1"/>
      </w:pPr>
      <w:r>
        <w:t>&gt;&gt;                     null == r || r.shutdown(),</w:t>
      </w:r>
    </w:p>
    <w:p w14:paraId="28572592" w14:textId="77777777" w:rsidR="008C4CE2" w:rsidRDefault="008C4CE2" w:rsidP="008C4CE2">
      <w:pPr>
        <w:pStyle w:val="Heading1"/>
      </w:pPr>
      <w:r>
        <w:t>&gt;&gt;                     null == o || o.shutdown(),</w:t>
      </w:r>
    </w:p>
    <w:p w14:paraId="32490943" w14:textId="77777777" w:rsidR="008C4CE2" w:rsidRDefault="008C4CE2" w:rsidP="008C4CE2">
      <w:pPr>
        <w:pStyle w:val="Heading1"/>
      </w:pPr>
      <w:r>
        <w:t>&gt;&gt;                     u.forEach((function(e) {</w:t>
      </w:r>
    </w:p>
    <w:p w14:paraId="36F52429" w14:textId="77777777" w:rsidR="008C4CE2" w:rsidRDefault="008C4CE2" w:rsidP="008C4CE2">
      <w:pPr>
        <w:pStyle w:val="Heading1"/>
      </w:pPr>
      <w:r>
        <w:t>&gt;&gt;                         e.shutdown()</w:t>
      </w:r>
    </w:p>
    <w:p w14:paraId="7579040B" w14:textId="77777777" w:rsidR="008C4CE2" w:rsidRDefault="008C4CE2" w:rsidP="008C4CE2">
      <w:pPr>
        <w:pStyle w:val="Heading1"/>
      </w:pPr>
      <w:r>
        <w:t>&gt;&gt;                     }</w:t>
      </w:r>
    </w:p>
    <w:p w14:paraId="3E9D2151" w14:textId="77777777" w:rsidR="008C4CE2" w:rsidRDefault="008C4CE2" w:rsidP="008C4CE2">
      <w:pPr>
        <w:pStyle w:val="Heading1"/>
      </w:pPr>
      <w:r>
        <w:t>&gt;&gt;                     ))</w:t>
      </w:r>
    </w:p>
    <w:p w14:paraId="2D13FC11" w14:textId="77777777" w:rsidR="008C4CE2" w:rsidRDefault="008C4CE2" w:rsidP="008C4CE2">
      <w:pPr>
        <w:pStyle w:val="Heading1"/>
      </w:pPr>
      <w:r>
        <w:t>&gt;&gt;                 } catch (e) {</w:t>
      </w:r>
    </w:p>
    <w:p w14:paraId="72B9D145" w14:textId="77777777" w:rsidR="008C4CE2" w:rsidRDefault="008C4CE2" w:rsidP="008C4CE2">
      <w:pPr>
        <w:pStyle w:val="Heading1"/>
      </w:pPr>
      <w:r>
        <w:t>&gt;&gt;                     Object(i.b)(0, 2, (function() {</w:t>
      </w:r>
    </w:p>
    <w:p w14:paraId="5D9E2DA4" w14:textId="77777777" w:rsidR="008C4CE2" w:rsidRDefault="008C4CE2" w:rsidP="008C4CE2">
      <w:pPr>
        <w:pStyle w:val="Heading1"/>
      </w:pPr>
      <w:r>
        <w:t>&gt;&gt;                         return "An error occurred on shutdown"</w:t>
      </w:r>
    </w:p>
    <w:p w14:paraId="1849C3DF" w14:textId="77777777" w:rsidR="008C4CE2" w:rsidRDefault="008C4CE2" w:rsidP="008C4CE2">
      <w:pPr>
        <w:pStyle w:val="Heading1"/>
      </w:pPr>
      <w:r>
        <w:t>&gt;&gt;                     }</w:t>
      </w:r>
    </w:p>
    <w:p w14:paraId="60EC0CF0" w14:textId="77777777" w:rsidR="008C4CE2" w:rsidRDefault="008C4CE2" w:rsidP="008C4CE2">
      <w:pPr>
        <w:pStyle w:val="Heading1"/>
      </w:pPr>
      <w:r>
        <w:t>&gt;&gt;                     ))</w:t>
      </w:r>
    </w:p>
    <w:p w14:paraId="5AB9459A" w14:textId="77777777" w:rsidR="008C4CE2" w:rsidRDefault="008C4CE2" w:rsidP="008C4CE2">
      <w:pPr>
        <w:pStyle w:val="Heading1"/>
      </w:pPr>
      <w:r>
        <w:t>&gt;&gt;                 }</w:t>
      </w:r>
    </w:p>
    <w:p w14:paraId="10B00CCD" w14:textId="77777777" w:rsidR="008C4CE2" w:rsidRDefault="008C4CE2" w:rsidP="008C4CE2">
      <w:pPr>
        <w:pStyle w:val="Heading1"/>
      </w:pPr>
      <w:r>
        <w:t>&gt;&gt;             }</w:t>
      </w:r>
    </w:p>
    <w:p w14:paraId="4CE7BE82" w14:textId="77777777" w:rsidR="008C4CE2" w:rsidRDefault="008C4CE2" w:rsidP="008C4CE2">
      <w:pPr>
        <w:pStyle w:val="Heading1"/>
      </w:pPr>
      <w:r>
        <w:t>&gt;&gt;             ;</w:t>
      </w:r>
    </w:p>
    <w:p w14:paraId="7184573E" w14:textId="77777777" w:rsidR="008C4CE2" w:rsidRDefault="008C4CE2" w:rsidP="008C4CE2">
      <w:pPr>
        <w:pStyle w:val="Heading1"/>
      </w:pPr>
      <w:r>
        <w:t>&gt;&gt;             var c = n.plugins || []</w:t>
      </w:r>
    </w:p>
    <w:p w14:paraId="7D13D371" w14:textId="77777777" w:rsidR="008C4CE2" w:rsidRDefault="008C4CE2" w:rsidP="008C4CE2">
      <w:pPr>
        <w:pStyle w:val="Heading1"/>
      </w:pPr>
      <w:r>
        <w:t>&gt;&gt;               , u = n.specialEventHandlers || [];</w:t>
      </w:r>
    </w:p>
    <w:p w14:paraId="7CA381DF" w14:textId="77777777" w:rsidR="008C4CE2" w:rsidRDefault="008C4CE2" w:rsidP="008C4CE2">
      <w:pPr>
        <w:pStyle w:val="Heading1"/>
      </w:pPr>
      <w:r>
        <w:t>&gt;&gt;             if (u.forEach((function(e) {</w:t>
      </w:r>
    </w:p>
    <w:p w14:paraId="27BA308A" w14:textId="77777777" w:rsidR="008C4CE2" w:rsidRDefault="008C4CE2" w:rsidP="008C4CE2">
      <w:pPr>
        <w:pStyle w:val="Heading1"/>
      </w:pPr>
      <w:r>
        <w:t>&gt;&gt;                 e.initialize(s, n)</w:t>
      </w:r>
    </w:p>
    <w:p w14:paraId="2CE4E098" w14:textId="77777777" w:rsidR="008C4CE2" w:rsidRDefault="008C4CE2" w:rsidP="008C4CE2">
      <w:pPr>
        <w:pStyle w:val="Heading1"/>
      </w:pPr>
      <w:r>
        <w:t>&gt;&gt;             }</w:t>
      </w:r>
    </w:p>
    <w:p w14:paraId="6389057A" w14:textId="77777777" w:rsidR="008C4CE2" w:rsidRDefault="008C4CE2" w:rsidP="008C4CE2">
      <w:pPr>
        <w:pStyle w:val="Heading1"/>
      </w:pPr>
      <w:r>
        <w:t>&gt;&gt;             )),</w:t>
      </w:r>
    </w:p>
    <w:p w14:paraId="1AA4067E" w14:textId="77777777" w:rsidR="008C4CE2" w:rsidRDefault="008C4CE2" w:rsidP="008C4CE2">
      <w:pPr>
        <w:pStyle w:val="Heading1"/>
      </w:pPr>
      <w:r>
        <w:t>&gt;&gt;             !n.endpointUrl)</w:t>
      </w:r>
    </w:p>
    <w:p w14:paraId="2199DC34" w14:textId="77777777" w:rsidR="008C4CE2" w:rsidRDefault="008C4CE2" w:rsidP="008C4CE2">
      <w:pPr>
        <w:pStyle w:val="Heading1"/>
      </w:pPr>
      <w:r>
        <w:t>&gt;&gt;                 throw new Error("Missing Endpoint Url");</w:t>
      </w:r>
    </w:p>
    <w:p w14:paraId="26A174DC" w14:textId="77777777" w:rsidR="008C4CE2" w:rsidRDefault="008C4CE2" w:rsidP="008C4CE2">
      <w:pPr>
        <w:pStyle w:val="Heading1"/>
      </w:pPr>
      <w:r>
        <w:t>&gt;&gt;             return r = Gr(n, "f998cc5ba4d448d6a1e8e913ff18be94-dd122e0a-fcf8-4dc5-9dbb-6afac5325183-7405", n.endpointUrl, c),</w:t>
      </w:r>
    </w:p>
    <w:p w14:paraId="1B0CD7B8" w14:textId="77777777" w:rsidR="008C4CE2" w:rsidRDefault="008C4CE2" w:rsidP="008C4CE2">
      <w:pPr>
        <w:pStyle w:val="Heading1"/>
      </w:pPr>
      <w:r>
        <w:t>&gt;&gt;             n.enableCustomerContent &amp;&amp; n.endpointUrl === l.a.PUBLIC &amp;&amp; (o = Gr(n, "b22a201c3f1d41d28ccc399ba6cc9ca2-1972c77f-1f79-4283-a0f9-b4ddc4646f55-7121", l.a.CUSTOMER_CONTENT, c)),</w:t>
      </w:r>
    </w:p>
    <w:p w14:paraId="56BC5F5F" w14:textId="77777777" w:rsidR="008C4CE2" w:rsidRDefault="008C4CE2" w:rsidP="008C4CE2">
      <w:pPr>
        <w:pStyle w:val="Heading1"/>
      </w:pPr>
      <w:r>
        <w:t>&gt;&gt;             n.disableStatsTracking || (Kr(s, r),</w:t>
      </w:r>
    </w:p>
    <w:p w14:paraId="13A39BD4" w14:textId="77777777" w:rsidR="008C4CE2" w:rsidRDefault="008C4CE2" w:rsidP="008C4CE2">
      <w:pPr>
        <w:pStyle w:val="Heading1"/>
      </w:pPr>
      <w:r>
        <w:t>&gt;&gt;             Kr(s, o)),</w:t>
      </w:r>
    </w:p>
    <w:p w14:paraId="069DBF1A" w14:textId="77777777" w:rsidR="008C4CE2" w:rsidRDefault="008C4CE2" w:rsidP="008C4CE2">
      <w:pPr>
        <w:pStyle w:val="Heading1"/>
      </w:pPr>
      <w:r>
        <w:t>&gt;&gt;             s</w:t>
      </w:r>
    </w:p>
    <w:p w14:paraId="6CB90CED" w14:textId="77777777" w:rsidR="008C4CE2" w:rsidRDefault="008C4CE2" w:rsidP="008C4CE2">
      <w:pPr>
        <w:pStyle w:val="Heading1"/>
      </w:pPr>
      <w:r>
        <w:t>&gt;&gt;         }</w:t>
      </w:r>
    </w:p>
    <w:p w14:paraId="1231E10D" w14:textId="77777777" w:rsidR="008C4CE2" w:rsidRDefault="008C4CE2" w:rsidP="008C4CE2">
      <w:pPr>
        <w:pStyle w:val="Heading1"/>
      </w:pPr>
      <w:r>
        <w:t>&gt;&gt;         return Object(r.d)(t, e),</w:t>
      </w:r>
    </w:p>
    <w:p w14:paraId="1E937A6E" w14:textId="77777777" w:rsidR="008C4CE2" w:rsidRDefault="008C4CE2" w:rsidP="008C4CE2">
      <w:pPr>
        <w:pStyle w:val="Heading1"/>
      </w:pPr>
      <w:r>
        <w:t>&gt;&gt;         t</w:t>
      </w:r>
    </w:p>
    <w:p w14:paraId="1ACC851C" w14:textId="77777777" w:rsidR="008C4CE2" w:rsidRDefault="008C4CE2" w:rsidP="008C4CE2">
      <w:pPr>
        <w:pStyle w:val="Heading1"/>
      </w:pPr>
      <w:r>
        <w:t>&gt;&gt;     }(Ln)</w:t>
      </w:r>
    </w:p>
    <w:p w14:paraId="331B5106" w14:textId="77777777" w:rsidR="008C4CE2" w:rsidRDefault="008C4CE2" w:rsidP="008C4CE2">
      <w:pPr>
        <w:pStyle w:val="Heading1"/>
      </w:pPr>
      <w:r>
        <w:t>&gt;&gt; }</w:t>
      </w:r>
    </w:p>
    <w:p w14:paraId="3A002274" w14:textId="77777777" w:rsidR="008C4CE2" w:rsidRDefault="008C4CE2" w:rsidP="008C4CE2">
      <w:pPr>
        <w:pStyle w:val="Heading1"/>
      </w:pPr>
      <w:r>
        <w:t>&gt;&gt; , function(e, t, n) {</w:t>
      </w:r>
    </w:p>
    <w:p w14:paraId="32369CB9" w14:textId="77777777" w:rsidR="008C4CE2" w:rsidRDefault="008C4CE2" w:rsidP="008C4CE2">
      <w:pPr>
        <w:pStyle w:val="Heading1"/>
      </w:pPr>
      <w:r>
        <w:t>&gt;&gt;     "use strict";</w:t>
      </w:r>
    </w:p>
    <w:p w14:paraId="74274437" w14:textId="77777777" w:rsidR="008C4CE2" w:rsidRDefault="008C4CE2" w:rsidP="008C4CE2">
      <w:pPr>
        <w:pStyle w:val="Heading1"/>
      </w:pPr>
      <w:r>
        <w:t>&gt;&gt;     n.d(t, "a", (function() {</w:t>
      </w:r>
    </w:p>
    <w:p w14:paraId="2170D81C" w14:textId="77777777" w:rsidR="008C4CE2" w:rsidRDefault="008C4CE2" w:rsidP="008C4CE2">
      <w:pPr>
        <w:pStyle w:val="Heading1"/>
      </w:pPr>
      <w:r>
        <w:t>&gt;&gt;         return h</w:t>
      </w:r>
    </w:p>
    <w:p w14:paraId="011F73D5" w14:textId="77777777" w:rsidR="008C4CE2" w:rsidRDefault="008C4CE2" w:rsidP="008C4CE2">
      <w:pPr>
        <w:pStyle w:val="Heading1"/>
      </w:pPr>
      <w:r>
        <w:t>&gt;&gt;     }</w:t>
      </w:r>
    </w:p>
    <w:p w14:paraId="2EAB54B3" w14:textId="77777777" w:rsidR="008C4CE2" w:rsidRDefault="008C4CE2" w:rsidP="008C4CE2">
      <w:pPr>
        <w:pStyle w:val="Heading1"/>
      </w:pPr>
      <w:r>
        <w:t>&gt;&gt;     )),</w:t>
      </w:r>
    </w:p>
    <w:p w14:paraId="7DDD11D8" w14:textId="77777777" w:rsidR="008C4CE2" w:rsidRDefault="008C4CE2" w:rsidP="008C4CE2">
      <w:pPr>
        <w:pStyle w:val="Heading1"/>
      </w:pPr>
      <w:r>
        <w:t>&gt;&gt;     n.d(t, "b", (function() {</w:t>
      </w:r>
    </w:p>
    <w:p w14:paraId="2502875D" w14:textId="77777777" w:rsidR="008C4CE2" w:rsidRDefault="008C4CE2" w:rsidP="008C4CE2">
      <w:pPr>
        <w:pStyle w:val="Heading1"/>
      </w:pPr>
      <w:r>
        <w:t>&gt;&gt;         return g</w:t>
      </w:r>
    </w:p>
    <w:p w14:paraId="6D0FCEA1" w14:textId="77777777" w:rsidR="008C4CE2" w:rsidRDefault="008C4CE2" w:rsidP="008C4CE2">
      <w:pPr>
        <w:pStyle w:val="Heading1"/>
      </w:pPr>
      <w:r>
        <w:t>&gt;&gt;     }</w:t>
      </w:r>
    </w:p>
    <w:p w14:paraId="1276DA25" w14:textId="77777777" w:rsidR="008C4CE2" w:rsidRDefault="008C4CE2" w:rsidP="008C4CE2">
      <w:pPr>
        <w:pStyle w:val="Heading1"/>
      </w:pPr>
      <w:r>
        <w:t>&gt;&gt;     ));</w:t>
      </w:r>
    </w:p>
    <w:p w14:paraId="749B8765" w14:textId="77777777" w:rsidR="008C4CE2" w:rsidRDefault="008C4CE2" w:rsidP="008C4CE2">
      <w:pPr>
        <w:pStyle w:val="Heading1"/>
      </w:pPr>
      <w:r>
        <w:t>&gt;&gt;     function r(e, t) {</w:t>
      </w:r>
    </w:p>
    <w:p w14:paraId="0DA61240" w14:textId="77777777" w:rsidR="008C4CE2" w:rsidRDefault="008C4CE2" w:rsidP="008C4CE2">
      <w:pPr>
        <w:pStyle w:val="Heading1"/>
      </w:pPr>
      <w:r>
        <w:t>&gt;&gt;         return e.toLowerCase().localeCompare(t.toLowerCase())</w:t>
      </w:r>
    </w:p>
    <w:p w14:paraId="3716CBBC" w14:textId="77777777" w:rsidR="008C4CE2" w:rsidRDefault="008C4CE2" w:rsidP="008C4CE2">
      <w:pPr>
        <w:pStyle w:val="Heading1"/>
      </w:pPr>
      <w:r>
        <w:t>&gt;&gt;     }</w:t>
      </w:r>
    </w:p>
    <w:p w14:paraId="0092C4C4" w14:textId="77777777" w:rsidR="008C4CE2" w:rsidRDefault="008C4CE2" w:rsidP="008C4CE2">
      <w:pPr>
        <w:pStyle w:val="Heading1"/>
      </w:pPr>
      <w:r>
        <w:t>&gt;&gt;     function i(e) {</w:t>
      </w:r>
    </w:p>
    <w:p w14:paraId="19934209" w14:textId="77777777" w:rsidR="008C4CE2" w:rsidRDefault="008C4CE2" w:rsidP="008C4CE2">
      <w:pPr>
        <w:pStyle w:val="Heading1"/>
      </w:pPr>
      <w:r>
        <w:t>&gt;&gt;         if (!e)</w:t>
      </w:r>
    </w:p>
    <w:p w14:paraId="41591AE7" w14:textId="77777777" w:rsidR="008C4CE2" w:rsidRDefault="008C4CE2" w:rsidP="008C4CE2">
      <w:pPr>
        <w:pStyle w:val="Heading1"/>
      </w:pPr>
      <w:r>
        <w:t>&gt;&gt;             return [];</w:t>
      </w:r>
    </w:p>
    <w:p w14:paraId="1269E7C6" w14:textId="77777777" w:rsidR="008C4CE2" w:rsidRDefault="008C4CE2" w:rsidP="008C4CE2">
      <w:pPr>
        <w:pStyle w:val="Heading1"/>
      </w:pPr>
      <w:r>
        <w:t>&gt;&gt;         let t = "";</w:t>
      </w:r>
    </w:p>
    <w:p w14:paraId="03ED5C9E" w14:textId="77777777" w:rsidR="008C4CE2" w:rsidRDefault="008C4CE2" w:rsidP="008C4CE2">
      <w:pPr>
        <w:pStyle w:val="Heading1"/>
      </w:pPr>
      <w:r>
        <w:t>&gt;&gt;         try {</w:t>
      </w:r>
    </w:p>
    <w:p w14:paraId="4406CA07" w14:textId="77777777" w:rsidR="008C4CE2" w:rsidRDefault="008C4CE2" w:rsidP="008C4CE2">
      <w:pPr>
        <w:pStyle w:val="Heading1"/>
      </w:pPr>
      <w:r>
        <w:t>&gt;&gt;             (function(e) {</w:t>
      </w:r>
    </w:p>
    <w:p w14:paraId="538143F6" w14:textId="77777777" w:rsidR="008C4CE2" w:rsidRDefault="008C4CE2" w:rsidP="008C4CE2">
      <w:pPr>
        <w:pStyle w:val="Heading1"/>
      </w:pPr>
      <w:r>
        <w:t>&gt;&gt;                 const t = atob(e)</w:t>
      </w:r>
    </w:p>
    <w:p w14:paraId="211910E8" w14:textId="77777777" w:rsidR="008C4CE2" w:rsidRDefault="008C4CE2" w:rsidP="008C4CE2">
      <w:pPr>
        <w:pStyle w:val="Heading1"/>
      </w:pPr>
      <w:r>
        <w:t>&gt;&gt;                   , n = Uint8Array.from(t, e=&gt;e.charCodeAt(0))</w:t>
      </w:r>
    </w:p>
    <w:p w14:paraId="59AA5445" w14:textId="77777777" w:rsidR="008C4CE2" w:rsidRDefault="008C4CE2" w:rsidP="008C4CE2">
      <w:pPr>
        <w:pStyle w:val="Heading1"/>
      </w:pPr>
      <w:r>
        <w:t>&gt;&gt;                   , r = new Uint16Array(n.length / 2);</w:t>
      </w:r>
    </w:p>
    <w:p w14:paraId="766FB98C" w14:textId="77777777" w:rsidR="008C4CE2" w:rsidRDefault="008C4CE2" w:rsidP="008C4CE2">
      <w:pPr>
        <w:pStyle w:val="Heading1"/>
      </w:pPr>
      <w:r>
        <w:t>&gt;&gt;                 if (65279 != (n[1] &lt;&lt; 8 | n[0]))</w:t>
      </w:r>
    </w:p>
    <w:p w14:paraId="372E31F0" w14:textId="77777777" w:rsidR="008C4CE2" w:rsidRDefault="008C4CE2" w:rsidP="008C4CE2">
      <w:pPr>
        <w:pStyle w:val="Heading1"/>
      </w:pPr>
      <w:r>
        <w:t>&gt;&gt;                     throw new Error("Unexpected string encoding");</w:t>
      </w:r>
    </w:p>
    <w:p w14:paraId="023E8441" w14:textId="77777777" w:rsidR="008C4CE2" w:rsidRDefault="008C4CE2" w:rsidP="008C4CE2">
      <w:pPr>
        <w:pStyle w:val="Heading1"/>
      </w:pPr>
      <w:r>
        <w:t>&gt;&gt;                 for (let e = 0; e &lt; n.length; e += 2) {</w:t>
      </w:r>
    </w:p>
    <w:p w14:paraId="336470B4" w14:textId="77777777" w:rsidR="008C4CE2" w:rsidRDefault="008C4CE2" w:rsidP="008C4CE2">
      <w:pPr>
        <w:pStyle w:val="Heading1"/>
      </w:pPr>
      <w:r>
        <w:t>&gt;&gt;                     const t = n[e + 1]</w:t>
      </w:r>
    </w:p>
    <w:p w14:paraId="2F4480FC" w14:textId="77777777" w:rsidR="008C4CE2" w:rsidRDefault="008C4CE2" w:rsidP="008C4CE2">
      <w:pPr>
        <w:pStyle w:val="Heading1"/>
      </w:pPr>
      <w:r>
        <w:t>&gt;&gt;                       , i = n[e]</w:t>
      </w:r>
    </w:p>
    <w:p w14:paraId="72151AFC" w14:textId="77777777" w:rsidR="008C4CE2" w:rsidRDefault="008C4CE2" w:rsidP="008C4CE2">
      <w:pPr>
        <w:pStyle w:val="Heading1"/>
      </w:pPr>
      <w:r>
        <w:t>&gt;&gt;                       , o = t &lt;&lt; 8 | i;</w:t>
      </w:r>
    </w:p>
    <w:p w14:paraId="2EB934C7" w14:textId="77777777" w:rsidR="008C4CE2" w:rsidRDefault="008C4CE2" w:rsidP="008C4CE2">
      <w:pPr>
        <w:pStyle w:val="Heading1"/>
      </w:pPr>
      <w:r>
        <w:t>&gt;&gt;                     r[e / 2] = o</w:t>
      </w:r>
    </w:p>
    <w:p w14:paraId="122A7A42" w14:textId="77777777" w:rsidR="008C4CE2" w:rsidRDefault="008C4CE2" w:rsidP="008C4CE2">
      <w:pPr>
        <w:pStyle w:val="Heading1"/>
      </w:pPr>
      <w:r>
        <w:t>&gt;&gt;                 }</w:t>
      </w:r>
    </w:p>
    <w:p w14:paraId="02A0DFCA" w14:textId="77777777" w:rsidR="008C4CE2" w:rsidRDefault="008C4CE2" w:rsidP="008C4CE2">
      <w:pPr>
        <w:pStyle w:val="Heading1"/>
      </w:pPr>
      <w:r>
        <w:t>&gt;&gt;                 return r.slice(1)</w:t>
      </w:r>
    </w:p>
    <w:p w14:paraId="70B6097E" w14:textId="77777777" w:rsidR="008C4CE2" w:rsidRDefault="008C4CE2" w:rsidP="008C4CE2">
      <w:pPr>
        <w:pStyle w:val="Heading1"/>
      </w:pPr>
      <w:r>
        <w:t>&gt;&gt;             }</w:t>
      </w:r>
    </w:p>
    <w:p w14:paraId="12972110" w14:textId="77777777" w:rsidR="008C4CE2" w:rsidRDefault="008C4CE2" w:rsidP="008C4CE2">
      <w:pPr>
        <w:pStyle w:val="Heading1"/>
      </w:pPr>
      <w:r>
        <w:t>&gt;&gt;             )(e).forEach(e=&gt;{</w:t>
      </w:r>
    </w:p>
    <w:p w14:paraId="4ADC17C9" w14:textId="77777777" w:rsidR="008C4CE2" w:rsidRDefault="008C4CE2" w:rsidP="008C4CE2">
      <w:pPr>
        <w:pStyle w:val="Heading1"/>
      </w:pPr>
      <w:r>
        <w:t>&gt;&gt;                 t += String.fromCharCode(e)</w:t>
      </w:r>
    </w:p>
    <w:p w14:paraId="788963F7" w14:textId="77777777" w:rsidR="008C4CE2" w:rsidRDefault="008C4CE2" w:rsidP="008C4CE2">
      <w:pPr>
        <w:pStyle w:val="Heading1"/>
      </w:pPr>
      <w:r>
        <w:t>&gt;&gt;             }</w:t>
      </w:r>
    </w:p>
    <w:p w14:paraId="49CCF4CA" w14:textId="77777777" w:rsidR="008C4CE2" w:rsidRDefault="008C4CE2" w:rsidP="008C4CE2">
      <w:pPr>
        <w:pStyle w:val="Heading1"/>
      </w:pPr>
      <w:r>
        <w:t>&gt;&gt;             )</w:t>
      </w:r>
    </w:p>
    <w:p w14:paraId="56D7BF2D" w14:textId="77777777" w:rsidR="008C4CE2" w:rsidRDefault="008C4CE2" w:rsidP="008C4CE2">
      <w:pPr>
        <w:pStyle w:val="Heading1"/>
      </w:pPr>
      <w:r>
        <w:t>&gt;&gt;         } catch (n) {</w:t>
      </w:r>
    </w:p>
    <w:p w14:paraId="2DCDFA5D" w14:textId="77777777" w:rsidR="008C4CE2" w:rsidRDefault="008C4CE2" w:rsidP="008C4CE2">
      <w:pPr>
        <w:pStyle w:val="Heading1"/>
      </w:pPr>
      <w:r>
        <w:t>&gt;&gt;             t = function(e) {</w:t>
      </w:r>
    </w:p>
    <w:p w14:paraId="520A9388" w14:textId="77777777" w:rsidR="008C4CE2" w:rsidRDefault="008C4CE2" w:rsidP="008C4CE2">
      <w:pPr>
        <w:pStyle w:val="Heading1"/>
      </w:pPr>
      <w:r>
        <w:t>&gt;&gt;                 try {</w:t>
      </w:r>
    </w:p>
    <w:p w14:paraId="7ACAA8C3" w14:textId="77777777" w:rsidR="008C4CE2" w:rsidRDefault="008C4CE2" w:rsidP="008C4CE2">
      <w:pPr>
        <w:pStyle w:val="Heading1"/>
      </w:pPr>
      <w:r>
        <w:t>&gt;&gt;                     if (!/^[a-z0-9+/]+={0,2}$/i.test(e) || e.length % 4 != 0)</w:t>
      </w:r>
    </w:p>
    <w:p w14:paraId="4BB9314F" w14:textId="77777777" w:rsidR="008C4CE2" w:rsidRDefault="008C4CE2" w:rsidP="008C4CE2">
      <w:pPr>
        <w:pStyle w:val="Heading1"/>
      </w:pPr>
      <w:r>
        <w:t>&gt;&gt;                         throw Error("Not base64 string");</w:t>
      </w:r>
    </w:p>
    <w:p w14:paraId="1AA56FE7" w14:textId="77777777" w:rsidR="008C4CE2" w:rsidRDefault="008C4CE2" w:rsidP="008C4CE2">
      <w:pPr>
        <w:pStyle w:val="Heading1"/>
      </w:pPr>
      <w:r>
        <w:t>&gt;&gt;                     const t = "ABCDEFGHIJKLMNOPQRSTUVWXYZabcdefghijklmnopqrstuvwxyz0123456789+/=";</w:t>
      </w:r>
    </w:p>
    <w:p w14:paraId="57C2C057" w14:textId="77777777" w:rsidR="008C4CE2" w:rsidRDefault="008C4CE2" w:rsidP="008C4CE2">
      <w:pPr>
        <w:pStyle w:val="Heading1"/>
      </w:pPr>
      <w:r>
        <w:t>&gt;&gt;                     let n, r, i, o, a, s, l, c;</w:t>
      </w:r>
    </w:p>
    <w:p w14:paraId="6559B81F" w14:textId="77777777" w:rsidR="008C4CE2" w:rsidRDefault="008C4CE2" w:rsidP="008C4CE2">
      <w:pPr>
        <w:pStyle w:val="Heading1"/>
      </w:pPr>
      <w:r>
        <w:t>&gt;&gt;                     const u = [];</w:t>
      </w:r>
    </w:p>
    <w:p w14:paraId="3DF97A64" w14:textId="77777777" w:rsidR="008C4CE2" w:rsidRDefault="008C4CE2" w:rsidP="008C4CE2">
      <w:pPr>
        <w:pStyle w:val="Heading1"/>
      </w:pPr>
      <w:r>
        <w:t>&gt;&gt;                     for (let d = 0; d &lt; e.length; d += 4)</w:t>
      </w:r>
    </w:p>
    <w:p w14:paraId="26D93535" w14:textId="77777777" w:rsidR="008C4CE2" w:rsidRDefault="008C4CE2" w:rsidP="008C4CE2">
      <w:pPr>
        <w:pStyle w:val="Heading1"/>
      </w:pPr>
      <w:r>
        <w:t>&gt;&gt;                         o = t.indexOf(e.charAt(d)),</w:t>
      </w:r>
    </w:p>
    <w:p w14:paraId="75DAF4CA" w14:textId="77777777" w:rsidR="008C4CE2" w:rsidRDefault="008C4CE2" w:rsidP="008C4CE2">
      <w:pPr>
        <w:pStyle w:val="Heading1"/>
      </w:pPr>
      <w:r>
        <w:t>&gt;&gt;                         a = t.indexOf(e.charAt(d + 1)),</w:t>
      </w:r>
    </w:p>
    <w:p w14:paraId="6BEDCE9C" w14:textId="77777777" w:rsidR="008C4CE2" w:rsidRDefault="008C4CE2" w:rsidP="008C4CE2">
      <w:pPr>
        <w:pStyle w:val="Heading1"/>
      </w:pPr>
      <w:r>
        <w:t>&gt;&gt;                         s = t.indexOf(e.charAt(d + 2)),</w:t>
      </w:r>
    </w:p>
    <w:p w14:paraId="1D1C1FCC" w14:textId="77777777" w:rsidR="008C4CE2" w:rsidRDefault="008C4CE2" w:rsidP="008C4CE2">
      <w:pPr>
        <w:pStyle w:val="Heading1"/>
      </w:pPr>
      <w:r>
        <w:t>&gt;&gt;                         l = t.indexOf(e.charAt(d + 3)),</w:t>
      </w:r>
    </w:p>
    <w:p w14:paraId="5AFCA8F4" w14:textId="77777777" w:rsidR="008C4CE2" w:rsidRDefault="008C4CE2" w:rsidP="008C4CE2">
      <w:pPr>
        <w:pStyle w:val="Heading1"/>
      </w:pPr>
      <w:r>
        <w:t>&gt;&gt;                         c = o &lt;&lt; 18 | a &lt;&lt; 12 | s &lt;&lt; 6 | l,</w:t>
      </w:r>
    </w:p>
    <w:p w14:paraId="29EA7C4C" w14:textId="77777777" w:rsidR="008C4CE2" w:rsidRDefault="008C4CE2" w:rsidP="008C4CE2">
      <w:pPr>
        <w:pStyle w:val="Heading1"/>
      </w:pPr>
      <w:r>
        <w:t>&gt;&gt;                         n = c &gt;&gt;&gt; 16 &amp; 255,</w:t>
      </w:r>
    </w:p>
    <w:p w14:paraId="23AF396A" w14:textId="77777777" w:rsidR="008C4CE2" w:rsidRDefault="008C4CE2" w:rsidP="008C4CE2">
      <w:pPr>
        <w:pStyle w:val="Heading1"/>
      </w:pPr>
      <w:r>
        <w:t>&gt;&gt;                         r = c &gt;&gt;&gt; 8 &amp; 255,</w:t>
      </w:r>
    </w:p>
    <w:p w14:paraId="143A6E21" w14:textId="77777777" w:rsidR="008C4CE2" w:rsidRDefault="008C4CE2" w:rsidP="008C4CE2">
      <w:pPr>
        <w:pStyle w:val="Heading1"/>
      </w:pPr>
      <w:r>
        <w:t>&gt;&gt;                         i = 255 &amp; c,</w:t>
      </w:r>
    </w:p>
    <w:p w14:paraId="209F9A91" w14:textId="77777777" w:rsidR="008C4CE2" w:rsidRDefault="008C4CE2" w:rsidP="008C4CE2">
      <w:pPr>
        <w:pStyle w:val="Heading1"/>
      </w:pPr>
      <w:r>
        <w:t>&gt;&gt;                         u[d / 4] = String.fromCharCode(n, r, i),</w:t>
      </w:r>
    </w:p>
    <w:p w14:paraId="25F97775" w14:textId="77777777" w:rsidR="008C4CE2" w:rsidRDefault="008C4CE2" w:rsidP="008C4CE2">
      <w:pPr>
        <w:pStyle w:val="Heading1"/>
      </w:pPr>
      <w:r>
        <w:t>&gt;&gt;                         64 === l &amp;&amp; (u[d / 4] = String.fromCharCode(n, r)),</w:t>
      </w:r>
    </w:p>
    <w:p w14:paraId="6E68819E" w14:textId="77777777" w:rsidR="008C4CE2" w:rsidRDefault="008C4CE2" w:rsidP="008C4CE2">
      <w:pPr>
        <w:pStyle w:val="Heading1"/>
      </w:pPr>
      <w:r>
        <w:t>&gt;&gt;                         64 === s &amp;&amp; (u[d / 4] = String.fromCharCode(n));</w:t>
      </w:r>
    </w:p>
    <w:p w14:paraId="3A417A7E" w14:textId="77777777" w:rsidR="008C4CE2" w:rsidRDefault="008C4CE2" w:rsidP="008C4CE2">
      <w:pPr>
        <w:pStyle w:val="Heading1"/>
      </w:pPr>
      <w:r>
        <w:t>&gt;&gt;                     return u.join("")</w:t>
      </w:r>
    </w:p>
    <w:p w14:paraId="7D05036B" w14:textId="77777777" w:rsidR="008C4CE2" w:rsidRDefault="008C4CE2" w:rsidP="008C4CE2">
      <w:pPr>
        <w:pStyle w:val="Heading1"/>
      </w:pPr>
      <w:r>
        <w:t>&gt;&gt;                 } catch (e) {</w:t>
      </w:r>
    </w:p>
    <w:p w14:paraId="4461234C" w14:textId="77777777" w:rsidR="008C4CE2" w:rsidRDefault="008C4CE2" w:rsidP="008C4CE2">
      <w:pPr>
        <w:pStyle w:val="Heading1"/>
      </w:pPr>
      <w:r>
        <w:t>&gt;&gt;                     throw new Error("failed to decode unicode, reason: " + e)</w:t>
      </w:r>
    </w:p>
    <w:p w14:paraId="5D93E529" w14:textId="77777777" w:rsidR="008C4CE2" w:rsidRDefault="008C4CE2" w:rsidP="008C4CE2">
      <w:pPr>
        <w:pStyle w:val="Heading1"/>
      </w:pPr>
      <w:r>
        <w:t>&gt;&gt;                 }</w:t>
      </w:r>
    </w:p>
    <w:p w14:paraId="0DCB4BD6" w14:textId="77777777" w:rsidR="008C4CE2" w:rsidRDefault="008C4CE2" w:rsidP="008C4CE2">
      <w:pPr>
        <w:pStyle w:val="Heading1"/>
      </w:pPr>
      <w:r>
        <w:t>&gt;&gt;             }(e)</w:t>
      </w:r>
    </w:p>
    <w:p w14:paraId="4B290079" w14:textId="77777777" w:rsidR="008C4CE2" w:rsidRDefault="008C4CE2" w:rsidP="008C4CE2">
      <w:pPr>
        <w:pStyle w:val="Heading1"/>
      </w:pPr>
      <w:r>
        <w:t>&gt;&gt;         }</w:t>
      </w:r>
    </w:p>
    <w:p w14:paraId="7F03F07A" w14:textId="77777777" w:rsidR="008C4CE2" w:rsidRDefault="008C4CE2" w:rsidP="008C4CE2">
      <w:pPr>
        <w:pStyle w:val="Heading1"/>
      </w:pPr>
      <w:r>
        <w:t>&gt;&gt;         return t.split("\r\n").filter(e=&gt;e)</w:t>
      </w:r>
    </w:p>
    <w:p w14:paraId="552D864F" w14:textId="77777777" w:rsidR="008C4CE2" w:rsidRDefault="008C4CE2" w:rsidP="008C4CE2">
      <w:pPr>
        <w:pStyle w:val="Heading1"/>
      </w:pPr>
      <w:r>
        <w:t>&gt;&gt;     }</w:t>
      </w:r>
    </w:p>
    <w:p w14:paraId="4E8666A1" w14:textId="77777777" w:rsidR="008C4CE2" w:rsidRDefault="008C4CE2" w:rsidP="008C4CE2">
      <w:pPr>
        <w:pStyle w:val="Heading1"/>
      </w:pPr>
      <w:r>
        <w:t>&gt;&gt;     function o(e) {</w:t>
      </w:r>
    </w:p>
    <w:p w14:paraId="151C17D7" w14:textId="77777777" w:rsidR="008C4CE2" w:rsidRDefault="008C4CE2" w:rsidP="008C4CE2">
      <w:pPr>
        <w:pStyle w:val="Heading1"/>
      </w:pPr>
      <w:r>
        <w:t>&gt;&gt;         return function(e) {</w:t>
      </w:r>
    </w:p>
    <w:p w14:paraId="71CB556A" w14:textId="77777777" w:rsidR="008C4CE2" w:rsidRDefault="008C4CE2" w:rsidP="008C4CE2">
      <w:pPr>
        <w:pStyle w:val="Heading1"/>
      </w:pPr>
      <w:r>
        <w:t>&gt;&gt;             let t = "";</w:t>
      </w:r>
    </w:p>
    <w:p w14:paraId="2098BA32" w14:textId="77777777" w:rsidR="008C4CE2" w:rsidRDefault="008C4CE2" w:rsidP="008C4CE2">
      <w:pPr>
        <w:pStyle w:val="Heading1"/>
      </w:pPr>
      <w:r>
        <w:t>&gt;&gt;             e.forEach(e=&gt;{</w:t>
      </w:r>
    </w:p>
    <w:p w14:paraId="1E2BDF37" w14:textId="77777777" w:rsidR="008C4CE2" w:rsidRDefault="008C4CE2" w:rsidP="008C4CE2">
      <w:pPr>
        <w:pStyle w:val="Heading1"/>
      </w:pPr>
      <w:r>
        <w:t>&gt;&gt;                 t += String.fromCharCode(e)</w:t>
      </w:r>
    </w:p>
    <w:p w14:paraId="141F0CA9" w14:textId="77777777" w:rsidR="008C4CE2" w:rsidRDefault="008C4CE2" w:rsidP="008C4CE2">
      <w:pPr>
        <w:pStyle w:val="Heading1"/>
      </w:pPr>
      <w:r>
        <w:t>&gt;&gt;             }</w:t>
      </w:r>
    </w:p>
    <w:p w14:paraId="06357468" w14:textId="77777777" w:rsidR="008C4CE2" w:rsidRDefault="008C4CE2" w:rsidP="008C4CE2">
      <w:pPr>
        <w:pStyle w:val="Heading1"/>
      </w:pPr>
      <w:r>
        <w:t>&gt;&gt;             );</w:t>
      </w:r>
    </w:p>
    <w:p w14:paraId="4BBF786C" w14:textId="77777777" w:rsidR="008C4CE2" w:rsidRDefault="008C4CE2" w:rsidP="008C4CE2">
      <w:pPr>
        <w:pStyle w:val="Heading1"/>
      </w:pPr>
      <w:r>
        <w:t>&gt;&gt;             return btoa(t)</w:t>
      </w:r>
    </w:p>
    <w:p w14:paraId="0B7B9B62" w14:textId="77777777" w:rsidR="008C4CE2" w:rsidRDefault="008C4CE2" w:rsidP="008C4CE2">
      <w:pPr>
        <w:pStyle w:val="Heading1"/>
      </w:pPr>
      <w:r>
        <w:t>&gt;&gt;         }(function(e) {</w:t>
      </w:r>
    </w:p>
    <w:p w14:paraId="2004B168" w14:textId="77777777" w:rsidR="008C4CE2" w:rsidRDefault="008C4CE2" w:rsidP="008C4CE2">
      <w:pPr>
        <w:pStyle w:val="Heading1"/>
      </w:pPr>
      <w:r>
        <w:t>&gt;&gt;             const t = new Uint16Array(e.length + 1)</w:t>
      </w:r>
    </w:p>
    <w:p w14:paraId="6F169C19" w14:textId="77777777" w:rsidR="008C4CE2" w:rsidRDefault="008C4CE2" w:rsidP="008C4CE2">
      <w:pPr>
        <w:pStyle w:val="Heading1"/>
      </w:pPr>
      <w:r>
        <w:t>&gt;&gt;               , n = new Uint8Array(2 * t.length);</w:t>
      </w:r>
    </w:p>
    <w:p w14:paraId="516F698F" w14:textId="77777777" w:rsidR="008C4CE2" w:rsidRDefault="008C4CE2" w:rsidP="008C4CE2">
      <w:pPr>
        <w:pStyle w:val="Heading1"/>
      </w:pPr>
      <w:r>
        <w:t>&gt;&gt;             t[0] = 65279;</w:t>
      </w:r>
    </w:p>
    <w:p w14:paraId="3A31842B" w14:textId="77777777" w:rsidR="008C4CE2" w:rsidRDefault="008C4CE2" w:rsidP="008C4CE2">
      <w:pPr>
        <w:pStyle w:val="Heading1"/>
      </w:pPr>
      <w:r>
        <w:t>&gt;&gt;             for (let n = 0; n &lt; e.length; n++)</w:t>
      </w:r>
    </w:p>
    <w:p w14:paraId="18A82AB5" w14:textId="77777777" w:rsidR="008C4CE2" w:rsidRDefault="008C4CE2" w:rsidP="008C4CE2">
      <w:pPr>
        <w:pStyle w:val="Heading1"/>
      </w:pPr>
      <w:r>
        <w:t>&gt;&gt;                 t[n + 1] = e.charCodeAt(n);</w:t>
      </w:r>
    </w:p>
    <w:p w14:paraId="067B275E" w14:textId="77777777" w:rsidR="008C4CE2" w:rsidRDefault="008C4CE2" w:rsidP="008C4CE2">
      <w:pPr>
        <w:pStyle w:val="Heading1"/>
      </w:pPr>
      <w:r>
        <w:t>&gt;&gt;             for (let e = 0; e &lt; n.length; e += 2) {</w:t>
      </w:r>
    </w:p>
    <w:p w14:paraId="3DA1EACF" w14:textId="77777777" w:rsidR="008C4CE2" w:rsidRDefault="008C4CE2" w:rsidP="008C4CE2">
      <w:pPr>
        <w:pStyle w:val="Heading1"/>
      </w:pPr>
      <w:r>
        <w:t>&gt;&gt;                 const r = t[e / 2]</w:t>
      </w:r>
    </w:p>
    <w:p w14:paraId="07B9E0BE" w14:textId="77777777" w:rsidR="008C4CE2" w:rsidRDefault="008C4CE2" w:rsidP="008C4CE2">
      <w:pPr>
        <w:pStyle w:val="Heading1"/>
      </w:pPr>
      <w:r>
        <w:t>&gt;&gt;                   , i = r &gt;&gt; 8</w:t>
      </w:r>
    </w:p>
    <w:p w14:paraId="00EF8ED3" w14:textId="77777777" w:rsidR="008C4CE2" w:rsidRDefault="008C4CE2" w:rsidP="008C4CE2">
      <w:pPr>
        <w:pStyle w:val="Heading1"/>
      </w:pPr>
      <w:r>
        <w:t>&gt;&gt;                   , o = 255 &amp; r;</w:t>
      </w:r>
    </w:p>
    <w:p w14:paraId="0146F82B" w14:textId="77777777" w:rsidR="008C4CE2" w:rsidRDefault="008C4CE2" w:rsidP="008C4CE2">
      <w:pPr>
        <w:pStyle w:val="Heading1"/>
      </w:pPr>
      <w:r>
        <w:t>&gt;&gt;                 n[e] = o,</w:t>
      </w:r>
    </w:p>
    <w:p w14:paraId="1AAB2FFD" w14:textId="77777777" w:rsidR="008C4CE2" w:rsidRDefault="008C4CE2" w:rsidP="008C4CE2">
      <w:pPr>
        <w:pStyle w:val="Heading1"/>
      </w:pPr>
      <w:r>
        <w:t>&gt;&gt;                 n[e + 1] = i</w:t>
      </w:r>
    </w:p>
    <w:p w14:paraId="345CBBE3" w14:textId="77777777" w:rsidR="008C4CE2" w:rsidRDefault="008C4CE2" w:rsidP="008C4CE2">
      <w:pPr>
        <w:pStyle w:val="Heading1"/>
      </w:pPr>
      <w:r>
        <w:t>&gt;&gt;             }</w:t>
      </w:r>
    </w:p>
    <w:p w14:paraId="64A0BCC8" w14:textId="77777777" w:rsidR="008C4CE2" w:rsidRDefault="008C4CE2" w:rsidP="008C4CE2">
      <w:pPr>
        <w:pStyle w:val="Heading1"/>
      </w:pPr>
      <w:r>
        <w:t>&gt;&gt;             return n</w:t>
      </w:r>
    </w:p>
    <w:p w14:paraId="05772787" w14:textId="77777777" w:rsidR="008C4CE2" w:rsidRDefault="008C4CE2" w:rsidP="008C4CE2">
      <w:pPr>
        <w:pStyle w:val="Heading1"/>
      </w:pPr>
      <w:r>
        <w:t>&gt;&gt;         }(e.join("\r\n") + "\r\n"))</w:t>
      </w:r>
    </w:p>
    <w:p w14:paraId="47342030" w14:textId="77777777" w:rsidR="008C4CE2" w:rsidRDefault="008C4CE2" w:rsidP="008C4CE2">
      <w:pPr>
        <w:pStyle w:val="Heading1"/>
      </w:pPr>
      <w:r>
        <w:t>&gt;&gt;     }</w:t>
      </w:r>
    </w:p>
    <w:p w14:paraId="35C3A97B" w14:textId="77777777" w:rsidR="008C4CE2" w:rsidRDefault="008C4CE2" w:rsidP="008C4CE2">
      <w:pPr>
        <w:pStyle w:val="Heading1"/>
      </w:pPr>
      <w:r>
        <w:t>&gt;&gt;     var a = n(237)</w:t>
      </w:r>
    </w:p>
    <w:p w14:paraId="2E499792" w14:textId="77777777" w:rsidR="008C4CE2" w:rsidRDefault="008C4CE2" w:rsidP="008C4CE2">
      <w:pPr>
        <w:pStyle w:val="Heading1"/>
      </w:pPr>
      <w:r>
        <w:t>&gt;&gt;       , s = n(314);</w:t>
      </w:r>
    </w:p>
    <w:p w14:paraId="5848853E" w14:textId="77777777" w:rsidR="008C4CE2" w:rsidRDefault="008C4CE2" w:rsidP="008C4CE2">
      <w:pPr>
        <w:pStyle w:val="Heading1"/>
      </w:pPr>
      <w:r>
        <w:t>&gt;&gt;     let l = void 0;</w:t>
      </w:r>
    </w:p>
    <w:p w14:paraId="712C871E" w14:textId="77777777" w:rsidR="008C4CE2" w:rsidRDefault="008C4CE2" w:rsidP="008C4CE2">
      <w:pPr>
        <w:pStyle w:val="Heading1"/>
      </w:pPr>
      <w:r>
        <w:t>&gt;&gt;     async function c(e) {</w:t>
      </w:r>
    </w:p>
    <w:p w14:paraId="544883CE" w14:textId="77777777" w:rsidR="008C4CE2" w:rsidRDefault="008C4CE2" w:rsidP="008C4CE2">
      <w:pPr>
        <w:pStyle w:val="Heading1"/>
      </w:pPr>
      <w:r>
        <w:t>&gt;&gt;         if (e) {</w:t>
      </w:r>
    </w:p>
    <w:p w14:paraId="7CF5640D" w14:textId="77777777" w:rsidR="008C4CE2" w:rsidRDefault="008C4CE2" w:rsidP="008C4CE2">
      <w:pPr>
        <w:pStyle w:val="Heading1"/>
      </w:pPr>
      <w:r>
        <w:t>&gt;&gt;             if ((await e.saveWordListToRoamingService(Object(s.a)())).success)</w:t>
      </w:r>
    </w:p>
    <w:p w14:paraId="6D0C4E57" w14:textId="77777777" w:rsidR="008C4CE2" w:rsidRDefault="008C4CE2" w:rsidP="008C4CE2">
      <w:pPr>
        <w:pStyle w:val="Heading1"/>
      </w:pPr>
      <w:r>
        <w:t>&gt;&gt;                 return !0</w:t>
      </w:r>
    </w:p>
    <w:p w14:paraId="0C26571F" w14:textId="77777777" w:rsidR="008C4CE2" w:rsidRDefault="008C4CE2" w:rsidP="008C4CE2">
      <w:pPr>
        <w:pStyle w:val="Heading1"/>
      </w:pPr>
      <w:r>
        <w:t>&gt;&gt;         }</w:t>
      </w:r>
    </w:p>
    <w:p w14:paraId="35E8E8F3" w14:textId="77777777" w:rsidR="008C4CE2" w:rsidRDefault="008C4CE2" w:rsidP="008C4CE2">
      <w:pPr>
        <w:pStyle w:val="Heading1"/>
      </w:pPr>
      <w:r>
        <w:t>&gt;&gt;         return !1</w:t>
      </w:r>
    </w:p>
    <w:p w14:paraId="433D7DF4" w14:textId="77777777" w:rsidR="008C4CE2" w:rsidRDefault="008C4CE2" w:rsidP="008C4CE2">
      <w:pPr>
        <w:pStyle w:val="Heading1"/>
      </w:pPr>
      <w:r>
        <w:t>&gt;&gt;     }</w:t>
      </w:r>
    </w:p>
    <w:p w14:paraId="2915E504" w14:textId="77777777" w:rsidR="008C4CE2" w:rsidRDefault="008C4CE2" w:rsidP="008C4CE2">
      <w:pPr>
        <w:pStyle w:val="Heading1"/>
      </w:pPr>
      <w:r>
        <w:t>&gt;&gt;     function u(e) {</w:t>
      </w:r>
    </w:p>
    <w:p w14:paraId="47FF8918" w14:textId="77777777" w:rsidR="008C4CE2" w:rsidRDefault="008C4CE2" w:rsidP="008C4CE2">
      <w:pPr>
        <w:pStyle w:val="Heading1"/>
      </w:pPr>
      <w:r>
        <w:t>&gt;&gt;         clearInterval(l),</w:t>
      </w:r>
    </w:p>
    <w:p w14:paraId="313B31DD" w14:textId="77777777" w:rsidR="008C4CE2" w:rsidRDefault="008C4CE2" w:rsidP="008C4CE2">
      <w:pPr>
        <w:pStyle w:val="Heading1"/>
      </w:pPr>
      <w:r>
        <w:t>&gt;&gt;         l = window.setInterval(async()=&gt;{</w:t>
      </w:r>
    </w:p>
    <w:p w14:paraId="46F4C473" w14:textId="77777777" w:rsidR="008C4CE2" w:rsidRDefault="008C4CE2" w:rsidP="008C4CE2">
      <w:pPr>
        <w:pStyle w:val="Heading1"/>
      </w:pPr>
      <w:r>
        <w:t>&gt;&gt;             e &amp;&amp; await c(e)</w:t>
      </w:r>
    </w:p>
    <w:p w14:paraId="37214F76" w14:textId="77777777" w:rsidR="008C4CE2" w:rsidRDefault="008C4CE2" w:rsidP="008C4CE2">
      <w:pPr>
        <w:pStyle w:val="Heading1"/>
      </w:pPr>
      <w:r>
        <w:t>&gt;&gt;         }</w:t>
      </w:r>
    </w:p>
    <w:p w14:paraId="13F239FC" w14:textId="77777777" w:rsidR="008C4CE2" w:rsidRDefault="008C4CE2" w:rsidP="008C4CE2">
      <w:pPr>
        <w:pStyle w:val="Heading1"/>
      </w:pPr>
      <w:r>
        <w:t>&gt;&gt;         , 36e5)</w:t>
      </w:r>
    </w:p>
    <w:p w14:paraId="4EA74366" w14:textId="77777777" w:rsidR="008C4CE2" w:rsidRDefault="008C4CE2" w:rsidP="008C4CE2">
      <w:pPr>
        <w:pStyle w:val="Heading1"/>
      </w:pPr>
      <w:r>
        <w:t>&gt;&gt;     }</w:t>
      </w:r>
    </w:p>
    <w:p w14:paraId="01D18B82" w14:textId="77777777" w:rsidR="008C4CE2" w:rsidRDefault="008C4CE2" w:rsidP="008C4CE2">
      <w:pPr>
        <w:pStyle w:val="Heading1"/>
      </w:pPr>
      <w:r>
        <w:t>&gt;&gt;     let d = void 0;</w:t>
      </w:r>
    </w:p>
    <w:p w14:paraId="5EE19978" w14:textId="77777777" w:rsidR="008C4CE2" w:rsidRDefault="008C4CE2" w:rsidP="008C4CE2">
      <w:pPr>
        <w:pStyle w:val="Heading1"/>
      </w:pPr>
      <w:r>
        <w:t>&gt;&gt;     async function f() {</w:t>
      </w:r>
    </w:p>
    <w:p w14:paraId="0FC986FC" w14:textId="77777777" w:rsidR="008C4CE2" w:rsidRDefault="008C4CE2" w:rsidP="008C4CE2">
      <w:pPr>
        <w:pStyle w:val="Heading1"/>
      </w:pPr>
      <w:r>
        <w:t>&gt;&gt;         return !(!d || !await c(d)) &amp;&amp; (e = d,</w:t>
      </w:r>
    </w:p>
    <w:p w14:paraId="414C3BBA" w14:textId="77777777" w:rsidR="008C4CE2" w:rsidRDefault="008C4CE2" w:rsidP="008C4CE2">
      <w:pPr>
        <w:pStyle w:val="Heading1"/>
      </w:pPr>
      <w:r>
        <w:t>&gt;&gt;         clearInterval(l),</w:t>
      </w:r>
    </w:p>
    <w:p w14:paraId="249C21AB" w14:textId="77777777" w:rsidR="008C4CE2" w:rsidRDefault="008C4CE2" w:rsidP="008C4CE2">
      <w:pPr>
        <w:pStyle w:val="Heading1"/>
      </w:pPr>
      <w:r>
        <w:t>&gt;&gt;         u(e),</w:t>
      </w:r>
    </w:p>
    <w:p w14:paraId="14C46175" w14:textId="77777777" w:rsidR="008C4CE2" w:rsidRDefault="008C4CE2" w:rsidP="008C4CE2">
      <w:pPr>
        <w:pStyle w:val="Heading1"/>
      </w:pPr>
      <w:r>
        <w:t>&gt;&gt;         !0);</w:t>
      </w:r>
    </w:p>
    <w:p w14:paraId="4CDB9228" w14:textId="77777777" w:rsidR="008C4CE2" w:rsidRDefault="008C4CE2" w:rsidP="008C4CE2">
      <w:pPr>
        <w:pStyle w:val="Heading1"/>
      </w:pPr>
      <w:r>
        <w:t>&gt;&gt;         var e</w:t>
      </w:r>
    </w:p>
    <w:p w14:paraId="1E82DB68" w14:textId="77777777" w:rsidR="008C4CE2" w:rsidRDefault="008C4CE2" w:rsidP="008C4CE2">
      <w:pPr>
        <w:pStyle w:val="Heading1"/>
      </w:pPr>
      <w:r>
        <w:t>&gt;&gt;     }</w:t>
      </w:r>
    </w:p>
    <w:p w14:paraId="1D27D437" w14:textId="77777777" w:rsidR="008C4CE2" w:rsidRDefault="008C4CE2" w:rsidP="008C4CE2">
      <w:pPr>
        <w:pStyle w:val="Heading1"/>
      </w:pPr>
      <w:r>
        <w:t>&gt;&gt;     var h, p = n(238);</w:t>
      </w:r>
    </w:p>
    <w:p w14:paraId="1C04F4A2" w14:textId="77777777" w:rsidR="008C4CE2" w:rsidRDefault="008C4CE2" w:rsidP="008C4CE2">
      <w:pPr>
        <w:pStyle w:val="Heading1"/>
      </w:pPr>
      <w:r>
        <w:t>&gt;&gt;     !function(e) {</w:t>
      </w:r>
    </w:p>
    <w:p w14:paraId="0529BC9A" w14:textId="77777777" w:rsidR="008C4CE2" w:rsidRDefault="008C4CE2" w:rsidP="008C4CE2">
      <w:pPr>
        <w:pStyle w:val="Heading1"/>
      </w:pPr>
      <w:r>
        <w:t>&gt;&gt;         e[e.NOT_LOADED = 0] = "NOT_LOADED",</w:t>
      </w:r>
    </w:p>
    <w:p w14:paraId="2D3519F1" w14:textId="77777777" w:rsidR="008C4CE2" w:rsidRDefault="008C4CE2" w:rsidP="008C4CE2">
      <w:pPr>
        <w:pStyle w:val="Heading1"/>
      </w:pPr>
      <w:r>
        <w:t>&gt;&gt;         e[e.LOADING = 1] = "LOADING",</w:t>
      </w:r>
    </w:p>
    <w:p w14:paraId="6930FCA7" w14:textId="77777777" w:rsidR="008C4CE2" w:rsidRDefault="008C4CE2" w:rsidP="008C4CE2">
      <w:pPr>
        <w:pStyle w:val="Heading1"/>
      </w:pPr>
      <w:r>
        <w:t>&gt;&gt;         e[e.LOADED = 2] = "LOADED",</w:t>
      </w:r>
    </w:p>
    <w:p w14:paraId="17598529" w14:textId="77777777" w:rsidR="008C4CE2" w:rsidRDefault="008C4CE2" w:rsidP="008C4CE2">
      <w:pPr>
        <w:pStyle w:val="Heading1"/>
      </w:pPr>
      <w:r>
        <w:t>&gt;&gt;         e[e.LOAD_ERROR = 3] = "LOAD_ERROR"</w:t>
      </w:r>
    </w:p>
    <w:p w14:paraId="60563E59" w14:textId="77777777" w:rsidR="008C4CE2" w:rsidRDefault="008C4CE2" w:rsidP="008C4CE2">
      <w:pPr>
        <w:pStyle w:val="Heading1"/>
      </w:pPr>
      <w:r>
        <w:t>&gt;&gt;     }(h || (h = {}));</w:t>
      </w:r>
    </w:p>
    <w:p w14:paraId="67A2CEF8" w14:textId="77777777" w:rsidR="008C4CE2" w:rsidRDefault="008C4CE2" w:rsidP="008C4CE2">
      <w:pPr>
        <w:pStyle w:val="Heading1"/>
      </w:pPr>
      <w:r>
        <w:t>&gt;&gt;     class g {</w:t>
      </w:r>
    </w:p>
    <w:p w14:paraId="6BEAFCD9" w14:textId="77777777" w:rsidR="008C4CE2" w:rsidRDefault="008C4CE2" w:rsidP="008C4CE2">
      <w:pPr>
        <w:pStyle w:val="Heading1"/>
      </w:pPr>
      <w:r>
        <w:t>&gt;&gt;         constructor(e, t, n, r, i, o, a, s) {</w:t>
      </w:r>
    </w:p>
    <w:p w14:paraId="30F2FB3B" w14:textId="77777777" w:rsidR="008C4CE2" w:rsidRDefault="008C4CE2" w:rsidP="008C4CE2">
      <w:pPr>
        <w:pStyle w:val="Heading1"/>
      </w:pPr>
      <w:r>
        <w:t>&gt;&gt;             this.authTokenCallback = e,</w:t>
      </w:r>
    </w:p>
    <w:p w14:paraId="749CDD93" w14:textId="77777777" w:rsidR="008C4CE2" w:rsidRDefault="008C4CE2" w:rsidP="008C4CE2">
      <w:pPr>
        <w:pStyle w:val="Heading1"/>
      </w:pPr>
      <w:r>
        <w:t>&gt;&gt;             this.environment = t,</w:t>
      </w:r>
    </w:p>
    <w:p w14:paraId="40ED33C2" w14:textId="77777777" w:rsidR="008C4CE2" w:rsidRDefault="008C4CE2" w:rsidP="008C4CE2">
      <w:pPr>
        <w:pStyle w:val="Heading1"/>
      </w:pPr>
      <w:r>
        <w:t>&gt;&gt;             this.hostApplication = n,</w:t>
      </w:r>
    </w:p>
    <w:p w14:paraId="66E76DEB" w14:textId="77777777" w:rsidR="008C4CE2" w:rsidRDefault="008C4CE2" w:rsidP="008C4CE2">
      <w:pPr>
        <w:pStyle w:val="Heading1"/>
      </w:pPr>
      <w:r>
        <w:t>&gt;&gt;             this.hostVersion = r,</w:t>
      </w:r>
    </w:p>
    <w:p w14:paraId="5770C568" w14:textId="77777777" w:rsidR="008C4CE2" w:rsidRDefault="008C4CE2" w:rsidP="008C4CE2">
      <w:pPr>
        <w:pStyle w:val="Heading1"/>
      </w:pPr>
      <w:r>
        <w:t>&gt;&gt;             this.hostPlatform = i,</w:t>
      </w:r>
    </w:p>
    <w:p w14:paraId="1C521C59" w14:textId="77777777" w:rsidR="008C4CE2" w:rsidRDefault="008C4CE2" w:rsidP="008C4CE2">
      <w:pPr>
        <w:pStyle w:val="Heading1"/>
      </w:pPr>
      <w:r>
        <w:t>&gt;&gt;             this.hostCulture = o,</w:t>
      </w:r>
    </w:p>
    <w:p w14:paraId="15163596" w14:textId="77777777" w:rsidR="008C4CE2" w:rsidRDefault="008C4CE2" w:rsidP="008C4CE2">
      <w:pPr>
        <w:pStyle w:val="Heading1"/>
      </w:pPr>
      <w:r>
        <w:t>&gt;&gt;             this.logger = a,</w:t>
      </w:r>
    </w:p>
    <w:p w14:paraId="10127843" w14:textId="77777777" w:rsidR="008C4CE2" w:rsidRDefault="008C4CE2" w:rsidP="008C4CE2">
      <w:pPr>
        <w:pStyle w:val="Heading1"/>
      </w:pPr>
      <w:r>
        <w:t>&gt;&gt;             this.roamingClient = s,</w:t>
      </w:r>
    </w:p>
    <w:p w14:paraId="2F9C61BB" w14:textId="77777777" w:rsidR="008C4CE2" w:rsidRDefault="008C4CE2" w:rsidP="008C4CE2">
      <w:pPr>
        <w:pStyle w:val="Heading1"/>
      </w:pPr>
      <w:r>
        <w:t>&gt;&gt;             this.wordSet = new Set,</w:t>
      </w:r>
    </w:p>
    <w:p w14:paraId="1D5E100A" w14:textId="77777777" w:rsidR="008C4CE2" w:rsidRDefault="008C4CE2" w:rsidP="008C4CE2">
      <w:pPr>
        <w:pStyle w:val="Heading1"/>
      </w:pPr>
      <w:r>
        <w:t>&gt;&gt;             this.lowerCaseWordSet = new Set,</w:t>
      </w:r>
    </w:p>
    <w:p w14:paraId="3C99FF96" w14:textId="77777777" w:rsidR="008C4CE2" w:rsidRDefault="008C4CE2" w:rsidP="008C4CE2">
      <w:pPr>
        <w:pStyle w:val="Heading1"/>
      </w:pPr>
      <w:r>
        <w:t>&gt;&gt;             this.loadState = h.NOT_LOADED</w:t>
      </w:r>
    </w:p>
    <w:p w14:paraId="7AEF00EB" w14:textId="77777777" w:rsidR="008C4CE2" w:rsidRDefault="008C4CE2" w:rsidP="008C4CE2">
      <w:pPr>
        <w:pStyle w:val="Heading1"/>
      </w:pPr>
      <w:r>
        <w:t>&gt;&gt;         }</w:t>
      </w:r>
    </w:p>
    <w:p w14:paraId="3E0338FF" w14:textId="77777777" w:rsidR="008C4CE2" w:rsidRDefault="008C4CE2" w:rsidP="008C4CE2">
      <w:pPr>
        <w:pStyle w:val="Heading1"/>
      </w:pPr>
      <w:r>
        <w:t>&gt;&gt;         async loadWordListFromRoamingService(e) {</w:t>
      </w:r>
    </w:p>
    <w:p w14:paraId="1CAE71C5" w14:textId="77777777" w:rsidR="008C4CE2" w:rsidRDefault="008C4CE2" w:rsidP="008C4CE2">
      <w:pPr>
        <w:pStyle w:val="Heading1"/>
      </w:pPr>
      <w:r>
        <w:t>&gt;&gt;             let t;</w:t>
      </w:r>
    </w:p>
    <w:p w14:paraId="6B4F51F4" w14:textId="77777777" w:rsidR="008C4CE2" w:rsidRDefault="008C4CE2" w:rsidP="008C4CE2">
      <w:pPr>
        <w:pStyle w:val="Heading1"/>
      </w:pPr>
      <w:r>
        <w:t>&gt;&gt;             this.loadState = h.LOADING;</w:t>
      </w:r>
    </w:p>
    <w:p w14:paraId="5D07F11B" w14:textId="77777777" w:rsidR="008C4CE2" w:rsidRDefault="008C4CE2" w:rsidP="008C4CE2">
      <w:pPr>
        <w:pStyle w:val="Heading1"/>
      </w:pPr>
      <w:r>
        <w:t>&gt;&gt;             try {</w:t>
      </w:r>
    </w:p>
    <w:p w14:paraId="14B96F34" w14:textId="77777777" w:rsidR="008C4CE2" w:rsidRDefault="008C4CE2" w:rsidP="008C4CE2">
      <w:pPr>
        <w:pStyle w:val="Heading1"/>
      </w:pPr>
      <w:r>
        <w:t>&gt;&gt;                 t = (await Object(a.a)(this.authTokenCallback, this.environment, this.hostApplication, this.hostVersion, this.hostPlatform, this.hostCulture, e || Object(s.a)(), [1065], this.logger, this.roamingClient)).get(1065)</w:t>
      </w:r>
    </w:p>
    <w:p w14:paraId="28EBE1ED" w14:textId="77777777" w:rsidR="008C4CE2" w:rsidRDefault="008C4CE2" w:rsidP="008C4CE2">
      <w:pPr>
        <w:pStyle w:val="Heading1"/>
      </w:pPr>
      <w:r>
        <w:t>&gt;&gt;             } catch (e) {</w:t>
      </w:r>
    </w:p>
    <w:p w14:paraId="7C47183C" w14:textId="77777777" w:rsidR="008C4CE2" w:rsidRDefault="008C4CE2" w:rsidP="008C4CE2">
      <w:pPr>
        <w:pStyle w:val="Heading1"/>
      </w:pPr>
      <w:r>
        <w:t>&gt;&gt;                 return this.loadState = h.LOAD_ERROR,</w:t>
      </w:r>
    </w:p>
    <w:p w14:paraId="4E79BF84" w14:textId="77777777" w:rsidR="008C4CE2" w:rsidRDefault="008C4CE2" w:rsidP="008C4CE2">
      <w:pPr>
        <w:pStyle w:val="Heading1"/>
      </w:pPr>
      <w:r>
        <w:t>&gt;&gt;                 {</w:t>
      </w:r>
    </w:p>
    <w:p w14:paraId="2FB4FF66" w14:textId="77777777" w:rsidR="008C4CE2" w:rsidRDefault="008C4CE2" w:rsidP="008C4CE2">
      <w:pPr>
        <w:pStyle w:val="Heading1"/>
      </w:pPr>
      <w:r>
        <w:t>&gt;&gt;                     success: !1,</w:t>
      </w:r>
    </w:p>
    <w:p w14:paraId="4DB6BABB" w14:textId="77777777" w:rsidR="008C4CE2" w:rsidRDefault="008C4CE2" w:rsidP="008C4CE2">
      <w:pPr>
        <w:pStyle w:val="Heading1"/>
      </w:pPr>
      <w:r>
        <w:t>&gt;&gt;                     errorMessage: e.message</w:t>
      </w:r>
    </w:p>
    <w:p w14:paraId="76266721" w14:textId="77777777" w:rsidR="008C4CE2" w:rsidRDefault="008C4CE2" w:rsidP="008C4CE2">
      <w:pPr>
        <w:pStyle w:val="Heading1"/>
      </w:pPr>
      <w:r>
        <w:t>&gt;&gt;                 }</w:t>
      </w:r>
    </w:p>
    <w:p w14:paraId="3A4F5CF7" w14:textId="77777777" w:rsidR="008C4CE2" w:rsidRDefault="008C4CE2" w:rsidP="008C4CE2">
      <w:pPr>
        <w:pStyle w:val="Heading1"/>
      </w:pPr>
      <w:r>
        <w:t>&gt;&gt;             }</w:t>
      </w:r>
    </w:p>
    <w:p w14:paraId="11AE52DD" w14:textId="77777777" w:rsidR="008C4CE2" w:rsidRDefault="008C4CE2" w:rsidP="008C4CE2">
      <w:pPr>
        <w:pStyle w:val="Heading1"/>
      </w:pPr>
      <w:r>
        <w:t>&gt;&gt;             return this.setDictionaryValue(t)</w:t>
      </w:r>
    </w:p>
    <w:p w14:paraId="67ADA7AC" w14:textId="77777777" w:rsidR="008C4CE2" w:rsidRDefault="008C4CE2" w:rsidP="008C4CE2">
      <w:pPr>
        <w:pStyle w:val="Heading1"/>
      </w:pPr>
      <w:r>
        <w:t>&gt;&gt;         }</w:t>
      </w:r>
    </w:p>
    <w:p w14:paraId="0C0664F4" w14:textId="77777777" w:rsidR="008C4CE2" w:rsidRDefault="008C4CE2" w:rsidP="008C4CE2">
      <w:pPr>
        <w:pStyle w:val="Heading1"/>
      </w:pPr>
      <w:r>
        <w:t>&gt;&gt;         setDictionaryValue(e) {</w:t>
      </w:r>
    </w:p>
    <w:p w14:paraId="6C5B9498" w14:textId="77777777" w:rsidR="008C4CE2" w:rsidRDefault="008C4CE2" w:rsidP="008C4CE2">
      <w:pPr>
        <w:pStyle w:val="Heading1"/>
      </w:pPr>
      <w:r>
        <w:t>&gt;&gt;             if (!(e &amp;&amp; e.length &gt; 0))</w:t>
      </w:r>
    </w:p>
    <w:p w14:paraId="10606EA7" w14:textId="77777777" w:rsidR="008C4CE2" w:rsidRDefault="008C4CE2" w:rsidP="008C4CE2">
      <w:pPr>
        <w:pStyle w:val="Heading1"/>
      </w:pPr>
      <w:r>
        <w:t>&gt;&gt;                 return this.loadState = h.LOADED,</w:t>
      </w:r>
    </w:p>
    <w:p w14:paraId="5E81B1A4" w14:textId="77777777" w:rsidR="008C4CE2" w:rsidRDefault="008C4CE2" w:rsidP="008C4CE2">
      <w:pPr>
        <w:pStyle w:val="Heading1"/>
      </w:pPr>
      <w:r>
        <w:t>&gt;&gt;                 this.wordSet = new Set,</w:t>
      </w:r>
    </w:p>
    <w:p w14:paraId="3088CA87" w14:textId="77777777" w:rsidR="008C4CE2" w:rsidRDefault="008C4CE2" w:rsidP="008C4CE2">
      <w:pPr>
        <w:pStyle w:val="Heading1"/>
      </w:pPr>
      <w:r>
        <w:t>&gt;&gt;                 this.lowerCaseWordSet = new Set,</w:t>
      </w:r>
    </w:p>
    <w:p w14:paraId="0ACE70BE" w14:textId="77777777" w:rsidR="008C4CE2" w:rsidRDefault="008C4CE2" w:rsidP="008C4CE2">
      <w:pPr>
        <w:pStyle w:val="Heading1"/>
      </w:pPr>
      <w:r>
        <w:t>&gt;&gt;                 {</w:t>
      </w:r>
    </w:p>
    <w:p w14:paraId="2CC7D861" w14:textId="77777777" w:rsidR="008C4CE2" w:rsidRDefault="008C4CE2" w:rsidP="008C4CE2">
      <w:pPr>
        <w:pStyle w:val="Heading1"/>
      </w:pPr>
      <w:r>
        <w:t>&gt;&gt;                     success: !0</w:t>
      </w:r>
    </w:p>
    <w:p w14:paraId="09C4D34A" w14:textId="77777777" w:rsidR="008C4CE2" w:rsidRDefault="008C4CE2" w:rsidP="008C4CE2">
      <w:pPr>
        <w:pStyle w:val="Heading1"/>
      </w:pPr>
      <w:r>
        <w:t>&gt;&gt;                 };</w:t>
      </w:r>
    </w:p>
    <w:p w14:paraId="5EEA6D63" w14:textId="77777777" w:rsidR="008C4CE2" w:rsidRDefault="008C4CE2" w:rsidP="008C4CE2">
      <w:pPr>
        <w:pStyle w:val="Heading1"/>
      </w:pPr>
      <w:r>
        <w:t>&gt;&gt;             try {</w:t>
      </w:r>
    </w:p>
    <w:p w14:paraId="62734EF2" w14:textId="77777777" w:rsidR="008C4CE2" w:rsidRDefault="008C4CE2" w:rsidP="008C4CE2">
      <w:pPr>
        <w:pStyle w:val="Heading1"/>
      </w:pPr>
      <w:r>
        <w:t>&gt;&gt;                 const t = i(e);</w:t>
      </w:r>
    </w:p>
    <w:p w14:paraId="7CA88DE6" w14:textId="77777777" w:rsidR="008C4CE2" w:rsidRDefault="008C4CE2" w:rsidP="008C4CE2">
      <w:pPr>
        <w:pStyle w:val="Heading1"/>
      </w:pPr>
      <w:r>
        <w:t>&gt;&gt;                 return this.wordSet = new Set(t),</w:t>
      </w:r>
    </w:p>
    <w:p w14:paraId="6958B7A6" w14:textId="77777777" w:rsidR="008C4CE2" w:rsidRDefault="008C4CE2" w:rsidP="008C4CE2">
      <w:pPr>
        <w:pStyle w:val="Heading1"/>
      </w:pPr>
      <w:r>
        <w:t>&gt;&gt;                 this.lowerCaseWordSet = new Set(t.map(e=&gt;e.toLocaleLowerCase())),</w:t>
      </w:r>
    </w:p>
    <w:p w14:paraId="0B8A4854" w14:textId="77777777" w:rsidR="008C4CE2" w:rsidRDefault="008C4CE2" w:rsidP="008C4CE2">
      <w:pPr>
        <w:pStyle w:val="Heading1"/>
      </w:pPr>
      <w:r>
        <w:t>&gt;&gt;                 this.loadState = h.LOADED,</w:t>
      </w:r>
    </w:p>
    <w:p w14:paraId="53057D01" w14:textId="77777777" w:rsidR="008C4CE2" w:rsidRDefault="008C4CE2" w:rsidP="008C4CE2">
      <w:pPr>
        <w:pStyle w:val="Heading1"/>
      </w:pPr>
      <w:r>
        <w:t>&gt;&gt;                 {</w:t>
      </w:r>
    </w:p>
    <w:p w14:paraId="14997BF0" w14:textId="77777777" w:rsidR="008C4CE2" w:rsidRDefault="008C4CE2" w:rsidP="008C4CE2">
      <w:pPr>
        <w:pStyle w:val="Heading1"/>
      </w:pPr>
      <w:r>
        <w:t>&gt;&gt;                     success: !0</w:t>
      </w:r>
    </w:p>
    <w:p w14:paraId="5F34613B" w14:textId="77777777" w:rsidR="008C4CE2" w:rsidRDefault="008C4CE2" w:rsidP="008C4CE2">
      <w:pPr>
        <w:pStyle w:val="Heading1"/>
      </w:pPr>
      <w:r>
        <w:t>&gt;&gt;                 }</w:t>
      </w:r>
    </w:p>
    <w:p w14:paraId="7782F35D" w14:textId="77777777" w:rsidR="008C4CE2" w:rsidRDefault="008C4CE2" w:rsidP="008C4CE2">
      <w:pPr>
        <w:pStyle w:val="Heading1"/>
      </w:pPr>
      <w:r>
        <w:t>&gt;&gt;             } catch (e) {</w:t>
      </w:r>
    </w:p>
    <w:p w14:paraId="75BF3C4E" w14:textId="77777777" w:rsidR="008C4CE2" w:rsidRDefault="008C4CE2" w:rsidP="008C4CE2">
      <w:pPr>
        <w:pStyle w:val="Heading1"/>
      </w:pPr>
      <w:r>
        <w:t>&gt;&gt;                 return this.loadState = h.LOAD_ERROR,</w:t>
      </w:r>
    </w:p>
    <w:p w14:paraId="4479708D" w14:textId="77777777" w:rsidR="008C4CE2" w:rsidRDefault="008C4CE2" w:rsidP="008C4CE2">
      <w:pPr>
        <w:pStyle w:val="Heading1"/>
      </w:pPr>
      <w:r>
        <w:t>&gt;&gt;                 {</w:t>
      </w:r>
    </w:p>
    <w:p w14:paraId="01DFA093" w14:textId="77777777" w:rsidR="008C4CE2" w:rsidRDefault="008C4CE2" w:rsidP="008C4CE2">
      <w:pPr>
        <w:pStyle w:val="Heading1"/>
      </w:pPr>
      <w:r>
        <w:t>&gt;&gt;                     success: !1,</w:t>
      </w:r>
    </w:p>
    <w:p w14:paraId="7B1FE896" w14:textId="77777777" w:rsidR="008C4CE2" w:rsidRDefault="008C4CE2" w:rsidP="008C4CE2">
      <w:pPr>
        <w:pStyle w:val="Heading1"/>
      </w:pPr>
      <w:r>
        <w:t>&gt;&gt;                     errorMessage: e.message</w:t>
      </w:r>
    </w:p>
    <w:p w14:paraId="122AC3C0" w14:textId="77777777" w:rsidR="008C4CE2" w:rsidRDefault="008C4CE2" w:rsidP="008C4CE2">
      <w:pPr>
        <w:pStyle w:val="Heading1"/>
      </w:pPr>
      <w:r>
        <w:t>&gt;&gt;                 }</w:t>
      </w:r>
    </w:p>
    <w:p w14:paraId="0DA44D88" w14:textId="77777777" w:rsidR="008C4CE2" w:rsidRDefault="008C4CE2" w:rsidP="008C4CE2">
      <w:pPr>
        <w:pStyle w:val="Heading1"/>
      </w:pPr>
      <w:r>
        <w:t>&gt;&gt;             }</w:t>
      </w:r>
    </w:p>
    <w:p w14:paraId="733F1765" w14:textId="77777777" w:rsidR="008C4CE2" w:rsidRDefault="008C4CE2" w:rsidP="008C4CE2">
      <w:pPr>
        <w:pStyle w:val="Heading1"/>
      </w:pPr>
      <w:r>
        <w:t>&gt;&gt;         }</w:t>
      </w:r>
    </w:p>
    <w:p w14:paraId="56717859" w14:textId="77777777" w:rsidR="008C4CE2" w:rsidRDefault="008C4CE2" w:rsidP="008C4CE2">
      <w:pPr>
        <w:pStyle w:val="Heading1"/>
      </w:pPr>
      <w:r>
        <w:t>&gt;&gt;         async saveWordListToRoamingService(e) {</w:t>
      </w:r>
    </w:p>
    <w:p w14:paraId="5A22D582" w14:textId="77777777" w:rsidR="008C4CE2" w:rsidRDefault="008C4CE2" w:rsidP="008C4CE2">
      <w:pPr>
        <w:pStyle w:val="Heading1"/>
      </w:pPr>
      <w:r>
        <w:t>&gt;&gt;             if (this.loadState !== h.LOADED)</w:t>
      </w:r>
    </w:p>
    <w:p w14:paraId="0565BAA4" w14:textId="77777777" w:rsidR="008C4CE2" w:rsidRDefault="008C4CE2" w:rsidP="008C4CE2">
      <w:pPr>
        <w:pStyle w:val="Heading1"/>
      </w:pPr>
      <w:r>
        <w:t>&gt;&gt;                 return {</w:t>
      </w:r>
    </w:p>
    <w:p w14:paraId="2AB5D3F6" w14:textId="77777777" w:rsidR="008C4CE2" w:rsidRDefault="008C4CE2" w:rsidP="008C4CE2">
      <w:pPr>
        <w:pStyle w:val="Heading1"/>
      </w:pPr>
      <w:r>
        <w:t>&gt;&gt;                     success: !1,</w:t>
      </w:r>
    </w:p>
    <w:p w14:paraId="1C91488E" w14:textId="77777777" w:rsidR="008C4CE2" w:rsidRDefault="008C4CE2" w:rsidP="008C4CE2">
      <w:pPr>
        <w:pStyle w:val="Heading1"/>
      </w:pPr>
      <w:r>
        <w:t>&gt;&gt;                     errorMessage: "No dictionary previously loaded"</w:t>
      </w:r>
    </w:p>
    <w:p w14:paraId="0C992E4E" w14:textId="77777777" w:rsidR="008C4CE2" w:rsidRDefault="008C4CE2" w:rsidP="008C4CE2">
      <w:pPr>
        <w:pStyle w:val="Heading1"/>
      </w:pPr>
      <w:r>
        <w:t>&gt;&gt;                 };</w:t>
      </w:r>
    </w:p>
    <w:p w14:paraId="6B921B15" w14:textId="77777777" w:rsidR="008C4CE2" w:rsidRDefault="008C4CE2" w:rsidP="008C4CE2">
      <w:pPr>
        <w:pStyle w:val="Heading1"/>
      </w:pPr>
      <w:r>
        <w:t>&gt;&gt;             const t = Array.from(this.wordSet).sort(r);</w:t>
      </w:r>
    </w:p>
    <w:p w14:paraId="5F25F009" w14:textId="77777777" w:rsidR="008C4CE2" w:rsidRDefault="008C4CE2" w:rsidP="008C4CE2">
      <w:pPr>
        <w:pStyle w:val="Heading1"/>
      </w:pPr>
      <w:r>
        <w:t>&gt;&gt;             let n = "";</w:t>
      </w:r>
    </w:p>
    <w:p w14:paraId="4D766967" w14:textId="77777777" w:rsidR="008C4CE2" w:rsidRDefault="008C4CE2" w:rsidP="008C4CE2">
      <w:pPr>
        <w:pStyle w:val="Heading1"/>
      </w:pPr>
      <w:r>
        <w:t>&gt;&gt;             try {</w:t>
      </w:r>
    </w:p>
    <w:p w14:paraId="52B66FFB" w14:textId="77777777" w:rsidR="008C4CE2" w:rsidRDefault="008C4CE2" w:rsidP="008C4CE2">
      <w:pPr>
        <w:pStyle w:val="Heading1"/>
      </w:pPr>
      <w:r>
        <w:t>&gt;&gt;                 n = o(t)</w:t>
      </w:r>
    </w:p>
    <w:p w14:paraId="3BF2C8AD" w14:textId="77777777" w:rsidR="008C4CE2" w:rsidRDefault="008C4CE2" w:rsidP="008C4CE2">
      <w:pPr>
        <w:pStyle w:val="Heading1"/>
      </w:pPr>
      <w:r>
        <w:t>&gt;&gt;             } catch (e) {</w:t>
      </w:r>
    </w:p>
    <w:p w14:paraId="6C095C2D" w14:textId="77777777" w:rsidR="008C4CE2" w:rsidRDefault="008C4CE2" w:rsidP="008C4CE2">
      <w:pPr>
        <w:pStyle w:val="Heading1"/>
      </w:pPr>
      <w:r>
        <w:t>&gt;&gt;                 return {</w:t>
      </w:r>
    </w:p>
    <w:p w14:paraId="3E22278E" w14:textId="77777777" w:rsidR="008C4CE2" w:rsidRDefault="008C4CE2" w:rsidP="008C4CE2">
      <w:pPr>
        <w:pStyle w:val="Heading1"/>
      </w:pPr>
      <w:r>
        <w:t>&gt;&gt;                     success: !1,</w:t>
      </w:r>
    </w:p>
    <w:p w14:paraId="3F543A25" w14:textId="77777777" w:rsidR="008C4CE2" w:rsidRDefault="008C4CE2" w:rsidP="008C4CE2">
      <w:pPr>
        <w:pStyle w:val="Heading1"/>
      </w:pPr>
      <w:r>
        <w:t>&gt;&gt;                     errorMessage: e.message</w:t>
      </w:r>
    </w:p>
    <w:p w14:paraId="1D4762D4" w14:textId="77777777" w:rsidR="008C4CE2" w:rsidRDefault="008C4CE2" w:rsidP="008C4CE2">
      <w:pPr>
        <w:pStyle w:val="Heading1"/>
      </w:pPr>
      <w:r>
        <w:t>&gt;&gt;                 }</w:t>
      </w:r>
    </w:p>
    <w:p w14:paraId="56A71A22" w14:textId="77777777" w:rsidR="008C4CE2" w:rsidRDefault="008C4CE2" w:rsidP="008C4CE2">
      <w:pPr>
        <w:pStyle w:val="Heading1"/>
      </w:pPr>
      <w:r>
        <w:t>&gt;&gt;             }</w:t>
      </w:r>
    </w:p>
    <w:p w14:paraId="63A27041" w14:textId="77777777" w:rsidR="008C4CE2" w:rsidRDefault="008C4CE2" w:rsidP="008C4CE2">
      <w:pPr>
        <w:pStyle w:val="Heading1"/>
      </w:pPr>
      <w:r>
        <w:t>&gt;&gt;             if (n)</w:t>
      </w:r>
    </w:p>
    <w:p w14:paraId="69B948A6" w14:textId="77777777" w:rsidR="008C4CE2" w:rsidRDefault="008C4CE2" w:rsidP="008C4CE2">
      <w:pPr>
        <w:pStyle w:val="Heading1"/>
      </w:pPr>
      <w:r>
        <w:t>&gt;&gt;                 try {</w:t>
      </w:r>
    </w:p>
    <w:p w14:paraId="0424FCBF" w14:textId="77777777" w:rsidR="008C4CE2" w:rsidRDefault="008C4CE2" w:rsidP="008C4CE2">
      <w:pPr>
        <w:pStyle w:val="Heading1"/>
      </w:pPr>
      <w:r>
        <w:t>&gt;&gt;                     return await Object(p.b)(this.authTokenCallback, this.environment, n, this.hostApplication, this.hostVersion, this.hostPlatform, this.hostCulture, e || Object(s.a)(), 1065, this.logger, this.roamingClient),</w:t>
      </w:r>
    </w:p>
    <w:p w14:paraId="1A00E935" w14:textId="77777777" w:rsidR="008C4CE2" w:rsidRDefault="008C4CE2" w:rsidP="008C4CE2">
      <w:pPr>
        <w:pStyle w:val="Heading1"/>
      </w:pPr>
      <w:r>
        <w:t>&gt;&gt;                     {</w:t>
      </w:r>
    </w:p>
    <w:p w14:paraId="2FFF441D" w14:textId="77777777" w:rsidR="008C4CE2" w:rsidRDefault="008C4CE2" w:rsidP="008C4CE2">
      <w:pPr>
        <w:pStyle w:val="Heading1"/>
      </w:pPr>
      <w:r>
        <w:t>&gt;&gt;                         success: !0</w:t>
      </w:r>
    </w:p>
    <w:p w14:paraId="6EE4C64D" w14:textId="77777777" w:rsidR="008C4CE2" w:rsidRDefault="008C4CE2" w:rsidP="008C4CE2">
      <w:pPr>
        <w:pStyle w:val="Heading1"/>
      </w:pPr>
      <w:r>
        <w:t>&gt;&gt;                     }</w:t>
      </w:r>
    </w:p>
    <w:p w14:paraId="599879E6" w14:textId="77777777" w:rsidR="008C4CE2" w:rsidRDefault="008C4CE2" w:rsidP="008C4CE2">
      <w:pPr>
        <w:pStyle w:val="Heading1"/>
      </w:pPr>
      <w:r>
        <w:t>&gt;&gt;                 } catch (e) {</w:t>
      </w:r>
    </w:p>
    <w:p w14:paraId="49894532" w14:textId="77777777" w:rsidR="008C4CE2" w:rsidRDefault="008C4CE2" w:rsidP="008C4CE2">
      <w:pPr>
        <w:pStyle w:val="Heading1"/>
      </w:pPr>
      <w:r>
        <w:t>&gt;&gt;                     return {</w:t>
      </w:r>
    </w:p>
    <w:p w14:paraId="3230646F" w14:textId="77777777" w:rsidR="008C4CE2" w:rsidRDefault="008C4CE2" w:rsidP="008C4CE2">
      <w:pPr>
        <w:pStyle w:val="Heading1"/>
      </w:pPr>
      <w:r>
        <w:t>&gt;&gt;                         success: !1,</w:t>
      </w:r>
    </w:p>
    <w:p w14:paraId="0589C4EE" w14:textId="77777777" w:rsidR="008C4CE2" w:rsidRDefault="008C4CE2" w:rsidP="008C4CE2">
      <w:pPr>
        <w:pStyle w:val="Heading1"/>
      </w:pPr>
      <w:r>
        <w:t>&gt;&gt;                         errorMessage: e.message</w:t>
      </w:r>
    </w:p>
    <w:p w14:paraId="11548055" w14:textId="77777777" w:rsidR="008C4CE2" w:rsidRDefault="008C4CE2" w:rsidP="008C4CE2">
      <w:pPr>
        <w:pStyle w:val="Heading1"/>
      </w:pPr>
      <w:r>
        <w:t>&gt;&gt;                     }</w:t>
      </w:r>
    </w:p>
    <w:p w14:paraId="71CBF440" w14:textId="77777777" w:rsidR="008C4CE2" w:rsidRDefault="008C4CE2" w:rsidP="008C4CE2">
      <w:pPr>
        <w:pStyle w:val="Heading1"/>
      </w:pPr>
      <w:r>
        <w:t>&gt;&gt;                 }</w:t>
      </w:r>
    </w:p>
    <w:p w14:paraId="38661E02" w14:textId="77777777" w:rsidR="008C4CE2" w:rsidRDefault="008C4CE2" w:rsidP="008C4CE2">
      <w:pPr>
        <w:pStyle w:val="Heading1"/>
      </w:pPr>
      <w:r>
        <w:t>&gt;&gt;             return {</w:t>
      </w:r>
    </w:p>
    <w:p w14:paraId="4099F5CA" w14:textId="77777777" w:rsidR="008C4CE2" w:rsidRDefault="008C4CE2" w:rsidP="008C4CE2">
      <w:pPr>
        <w:pStyle w:val="Heading1"/>
      </w:pPr>
      <w:r>
        <w:t>&gt;&gt;                 success: !1,</w:t>
      </w:r>
    </w:p>
    <w:p w14:paraId="6D770FA9" w14:textId="77777777" w:rsidR="008C4CE2" w:rsidRDefault="008C4CE2" w:rsidP="008C4CE2">
      <w:pPr>
        <w:pStyle w:val="Heading1"/>
      </w:pPr>
      <w:r>
        <w:t>&gt;&gt;                 errorMessage: "Nothing to save"</w:t>
      </w:r>
    </w:p>
    <w:p w14:paraId="0BA0B8F7" w14:textId="77777777" w:rsidR="008C4CE2" w:rsidRDefault="008C4CE2" w:rsidP="008C4CE2">
      <w:pPr>
        <w:pStyle w:val="Heading1"/>
      </w:pPr>
      <w:r>
        <w:t>&gt;&gt;             }</w:t>
      </w:r>
    </w:p>
    <w:p w14:paraId="2FE484DE" w14:textId="77777777" w:rsidR="008C4CE2" w:rsidRDefault="008C4CE2" w:rsidP="008C4CE2">
      <w:pPr>
        <w:pStyle w:val="Heading1"/>
      </w:pPr>
      <w:r>
        <w:t>&gt;&gt;         }</w:t>
      </w:r>
    </w:p>
    <w:p w14:paraId="6CCA07C5" w14:textId="77777777" w:rsidR="008C4CE2" w:rsidRDefault="008C4CE2" w:rsidP="008C4CE2">
      <w:pPr>
        <w:pStyle w:val="Heading1"/>
      </w:pPr>
      <w:r>
        <w:t>&gt;&gt;         testWord(e, t) {</w:t>
      </w:r>
    </w:p>
    <w:p w14:paraId="1D990994" w14:textId="77777777" w:rsidR="008C4CE2" w:rsidRDefault="008C4CE2" w:rsidP="008C4CE2">
      <w:pPr>
        <w:pStyle w:val="Heading1"/>
      </w:pPr>
      <w:r>
        <w:t>&gt;&gt;             return t ? this.wordSet.has(e) : this.lowerCaseWordSet.has(e.toLocaleLowerCase())</w:t>
      </w:r>
    </w:p>
    <w:p w14:paraId="131133BB" w14:textId="77777777" w:rsidR="008C4CE2" w:rsidRDefault="008C4CE2" w:rsidP="008C4CE2">
      <w:pPr>
        <w:pStyle w:val="Heading1"/>
      </w:pPr>
      <w:r>
        <w:t>&gt;&gt;         }</w:t>
      </w:r>
    </w:p>
    <w:p w14:paraId="15FA52EB" w14:textId="77777777" w:rsidR="008C4CE2" w:rsidRDefault="008C4CE2" w:rsidP="008C4CE2">
      <w:pPr>
        <w:pStyle w:val="Heading1"/>
      </w:pPr>
      <w:r>
        <w:t>&gt;&gt;         setWordSet(e) {</w:t>
      </w:r>
    </w:p>
    <w:p w14:paraId="3F4BCDE0" w14:textId="77777777" w:rsidR="008C4CE2" w:rsidRDefault="008C4CE2" w:rsidP="008C4CE2">
      <w:pPr>
        <w:pStyle w:val="Heading1"/>
      </w:pPr>
      <w:r>
        <w:t>&gt;&gt;             return this.wordSet = new Set(e),</w:t>
      </w:r>
    </w:p>
    <w:p w14:paraId="5A25CF4F" w14:textId="77777777" w:rsidR="008C4CE2" w:rsidRDefault="008C4CE2" w:rsidP="008C4CE2">
      <w:pPr>
        <w:pStyle w:val="Heading1"/>
      </w:pPr>
      <w:r>
        <w:t>&gt;&gt;             this.lowerCaseWordSet = new Set(Array.from(e).map(e=&gt;e.toLocaleLowerCase())),</w:t>
      </w:r>
    </w:p>
    <w:p w14:paraId="778EE7BB" w14:textId="77777777" w:rsidR="008C4CE2" w:rsidRDefault="008C4CE2" w:rsidP="008C4CE2">
      <w:pPr>
        <w:pStyle w:val="Heading1"/>
      </w:pPr>
      <w:r>
        <w:t>&gt;&gt;             {</w:t>
      </w:r>
    </w:p>
    <w:p w14:paraId="405CEF90" w14:textId="77777777" w:rsidR="008C4CE2" w:rsidRDefault="008C4CE2" w:rsidP="008C4CE2">
      <w:pPr>
        <w:pStyle w:val="Heading1"/>
      </w:pPr>
      <w:r>
        <w:t>&gt;&gt;                 success: !0</w:t>
      </w:r>
    </w:p>
    <w:p w14:paraId="485F4041" w14:textId="77777777" w:rsidR="008C4CE2" w:rsidRDefault="008C4CE2" w:rsidP="008C4CE2">
      <w:pPr>
        <w:pStyle w:val="Heading1"/>
      </w:pPr>
      <w:r>
        <w:t>&gt;&gt;             }</w:t>
      </w:r>
    </w:p>
    <w:p w14:paraId="0930C865" w14:textId="77777777" w:rsidR="008C4CE2" w:rsidRDefault="008C4CE2" w:rsidP="008C4CE2">
      <w:pPr>
        <w:pStyle w:val="Heading1"/>
      </w:pPr>
      <w:r>
        <w:t>&gt;&gt;         }</w:t>
      </w:r>
    </w:p>
    <w:p w14:paraId="2F8488CF" w14:textId="77777777" w:rsidR="008C4CE2" w:rsidRDefault="008C4CE2" w:rsidP="008C4CE2">
      <w:pPr>
        <w:pStyle w:val="Heading1"/>
      </w:pPr>
      <w:r>
        <w:t>&gt;&gt;         getWordList() {</w:t>
      </w:r>
    </w:p>
    <w:p w14:paraId="0A8136EF" w14:textId="77777777" w:rsidR="008C4CE2" w:rsidRDefault="008C4CE2" w:rsidP="008C4CE2">
      <w:pPr>
        <w:pStyle w:val="Heading1"/>
      </w:pPr>
      <w:r>
        <w:t>&gt;&gt;             return Array.from(this.wordSet)</w:t>
      </w:r>
    </w:p>
    <w:p w14:paraId="1A25181D" w14:textId="77777777" w:rsidR="008C4CE2" w:rsidRDefault="008C4CE2" w:rsidP="008C4CE2">
      <w:pPr>
        <w:pStyle w:val="Heading1"/>
      </w:pPr>
      <w:r>
        <w:t>&gt;&gt;         }</w:t>
      </w:r>
    </w:p>
    <w:p w14:paraId="1C1AC73C" w14:textId="77777777" w:rsidR="008C4CE2" w:rsidRDefault="008C4CE2" w:rsidP="008C4CE2">
      <w:pPr>
        <w:pStyle w:val="Heading1"/>
      </w:pPr>
      <w:r>
        <w:t>&gt;&gt;         addWord(e) {</w:t>
      </w:r>
    </w:p>
    <w:p w14:paraId="4A5A1333" w14:textId="77777777" w:rsidR="008C4CE2" w:rsidRDefault="008C4CE2" w:rsidP="008C4CE2">
      <w:pPr>
        <w:pStyle w:val="Heading1"/>
      </w:pPr>
      <w:r>
        <w:t>&gt;&gt;             if (e &amp;&amp; !this.wordSet.has(e)) {</w:t>
      </w:r>
    </w:p>
    <w:p w14:paraId="7C9F7386" w14:textId="77777777" w:rsidR="008C4CE2" w:rsidRDefault="008C4CE2" w:rsidP="008C4CE2">
      <w:pPr>
        <w:pStyle w:val="Heading1"/>
      </w:pPr>
      <w:r>
        <w:t>&gt;&gt;                 this.wordSet.add(e);</w:t>
      </w:r>
    </w:p>
    <w:p w14:paraId="0C1FE062" w14:textId="77777777" w:rsidR="008C4CE2" w:rsidRDefault="008C4CE2" w:rsidP="008C4CE2">
      <w:pPr>
        <w:pStyle w:val="Heading1"/>
      </w:pPr>
      <w:r>
        <w:t>&gt;&gt;                 const t = e.toLocaleLowerCase();</w:t>
      </w:r>
    </w:p>
    <w:p w14:paraId="3DEFB717" w14:textId="77777777" w:rsidR="008C4CE2" w:rsidRDefault="008C4CE2" w:rsidP="008C4CE2">
      <w:pPr>
        <w:pStyle w:val="Heading1"/>
      </w:pPr>
      <w:r>
        <w:t>&gt;&gt;                 return this.lowerCaseWordSet.has(t) || this.lowerCaseWordSet.add(t),</w:t>
      </w:r>
    </w:p>
    <w:p w14:paraId="304FBCA2" w14:textId="77777777" w:rsidR="008C4CE2" w:rsidRDefault="008C4CE2" w:rsidP="008C4CE2">
      <w:pPr>
        <w:pStyle w:val="Heading1"/>
      </w:pPr>
      <w:r>
        <w:t>&gt;&gt;                 f(),</w:t>
      </w:r>
    </w:p>
    <w:p w14:paraId="7E044D11" w14:textId="77777777" w:rsidR="008C4CE2" w:rsidRDefault="008C4CE2" w:rsidP="008C4CE2">
      <w:pPr>
        <w:pStyle w:val="Heading1"/>
      </w:pPr>
      <w:r>
        <w:t>&gt;&gt;                 !0</w:t>
      </w:r>
    </w:p>
    <w:p w14:paraId="060D8A8D" w14:textId="77777777" w:rsidR="008C4CE2" w:rsidRDefault="008C4CE2" w:rsidP="008C4CE2">
      <w:pPr>
        <w:pStyle w:val="Heading1"/>
      </w:pPr>
      <w:r>
        <w:t>&gt;&gt;             }</w:t>
      </w:r>
    </w:p>
    <w:p w14:paraId="508902FC" w14:textId="77777777" w:rsidR="008C4CE2" w:rsidRDefault="008C4CE2" w:rsidP="008C4CE2">
      <w:pPr>
        <w:pStyle w:val="Heading1"/>
      </w:pPr>
      <w:r>
        <w:t>&gt;&gt;             return !1</w:t>
      </w:r>
    </w:p>
    <w:p w14:paraId="33446D7E" w14:textId="77777777" w:rsidR="008C4CE2" w:rsidRDefault="008C4CE2" w:rsidP="008C4CE2">
      <w:pPr>
        <w:pStyle w:val="Heading1"/>
      </w:pPr>
      <w:r>
        <w:t>&gt;&gt;         }</w:t>
      </w:r>
    </w:p>
    <w:p w14:paraId="63293C7C" w14:textId="77777777" w:rsidR="008C4CE2" w:rsidRDefault="008C4CE2" w:rsidP="008C4CE2">
      <w:pPr>
        <w:pStyle w:val="Heading1"/>
      </w:pPr>
      <w:r>
        <w:t>&gt;&gt;         removeWord(e) {</w:t>
      </w:r>
    </w:p>
    <w:p w14:paraId="4002465A" w14:textId="77777777" w:rsidR="008C4CE2" w:rsidRDefault="008C4CE2" w:rsidP="008C4CE2">
      <w:pPr>
        <w:pStyle w:val="Heading1"/>
      </w:pPr>
      <w:r>
        <w:t>&gt;&gt;             if (e &amp;&amp; this.wordSet.has(e)) {</w:t>
      </w:r>
    </w:p>
    <w:p w14:paraId="3251B45A" w14:textId="77777777" w:rsidR="008C4CE2" w:rsidRDefault="008C4CE2" w:rsidP="008C4CE2">
      <w:pPr>
        <w:pStyle w:val="Heading1"/>
      </w:pPr>
      <w:r>
        <w:t>&gt;&gt;                 this.wordSet.delete(e);</w:t>
      </w:r>
    </w:p>
    <w:p w14:paraId="0380A961" w14:textId="77777777" w:rsidR="008C4CE2" w:rsidRDefault="008C4CE2" w:rsidP="008C4CE2">
      <w:pPr>
        <w:pStyle w:val="Heading1"/>
      </w:pPr>
      <w:r>
        <w:t>&gt;&gt;                 const t = e.toLocaleLowerCase();</w:t>
      </w:r>
    </w:p>
    <w:p w14:paraId="79EEA90E" w14:textId="77777777" w:rsidR="008C4CE2" w:rsidRDefault="008C4CE2" w:rsidP="008C4CE2">
      <w:pPr>
        <w:pStyle w:val="Heading1"/>
      </w:pPr>
      <w:r>
        <w:t>&gt;&gt;                 return this.lowerCaseWordSet.has(t) &amp;&amp; this.lowerCaseWordSet.delete(t),</w:t>
      </w:r>
    </w:p>
    <w:p w14:paraId="53D86E7A" w14:textId="77777777" w:rsidR="008C4CE2" w:rsidRDefault="008C4CE2" w:rsidP="008C4CE2">
      <w:pPr>
        <w:pStyle w:val="Heading1"/>
      </w:pPr>
      <w:r>
        <w:t>&gt;&gt;                 !0</w:t>
      </w:r>
    </w:p>
    <w:p w14:paraId="311329D8" w14:textId="77777777" w:rsidR="008C4CE2" w:rsidRDefault="008C4CE2" w:rsidP="008C4CE2">
      <w:pPr>
        <w:pStyle w:val="Heading1"/>
      </w:pPr>
      <w:r>
        <w:t>&gt;&gt;             }</w:t>
      </w:r>
    </w:p>
    <w:p w14:paraId="4739100C" w14:textId="77777777" w:rsidR="008C4CE2" w:rsidRDefault="008C4CE2" w:rsidP="008C4CE2">
      <w:pPr>
        <w:pStyle w:val="Heading1"/>
      </w:pPr>
      <w:r>
        <w:t>&gt;&gt;             return !1</w:t>
      </w:r>
    </w:p>
    <w:p w14:paraId="73296842" w14:textId="77777777" w:rsidR="008C4CE2" w:rsidRDefault="008C4CE2" w:rsidP="008C4CE2">
      <w:pPr>
        <w:pStyle w:val="Heading1"/>
      </w:pPr>
      <w:r>
        <w:t>&gt;&gt;         }</w:t>
      </w:r>
    </w:p>
    <w:p w14:paraId="1691AC42" w14:textId="77777777" w:rsidR="008C4CE2" w:rsidRDefault="008C4CE2" w:rsidP="008C4CE2">
      <w:pPr>
        <w:pStyle w:val="Heading1"/>
      </w:pPr>
      <w:r>
        <w:t>&gt;&gt;         removeMultipleWords(e) {</w:t>
      </w:r>
    </w:p>
    <w:p w14:paraId="6D8A1240" w14:textId="77777777" w:rsidR="008C4CE2" w:rsidRDefault="008C4CE2" w:rsidP="008C4CE2">
      <w:pPr>
        <w:pStyle w:val="Heading1"/>
      </w:pPr>
      <w:r>
        <w:t>&gt;&gt;             let t = !0;</w:t>
      </w:r>
    </w:p>
    <w:p w14:paraId="64EB1CE1" w14:textId="77777777" w:rsidR="008C4CE2" w:rsidRDefault="008C4CE2" w:rsidP="008C4CE2">
      <w:pPr>
        <w:pStyle w:val="Heading1"/>
      </w:pPr>
      <w:r>
        <w:t>&gt;&gt;             for (const n of e)</w:t>
      </w:r>
    </w:p>
    <w:p w14:paraId="2ABFD8DA" w14:textId="77777777" w:rsidR="008C4CE2" w:rsidRDefault="008C4CE2" w:rsidP="008C4CE2">
      <w:pPr>
        <w:pStyle w:val="Heading1"/>
      </w:pPr>
      <w:r>
        <w:t>&gt;&gt;                 t = t || this.removeWord(n);</w:t>
      </w:r>
    </w:p>
    <w:p w14:paraId="1CEEF95E" w14:textId="77777777" w:rsidR="008C4CE2" w:rsidRDefault="008C4CE2" w:rsidP="008C4CE2">
      <w:pPr>
        <w:pStyle w:val="Heading1"/>
      </w:pPr>
      <w:r>
        <w:t>&gt;&gt;             return t</w:t>
      </w:r>
    </w:p>
    <w:p w14:paraId="16E13A48" w14:textId="77777777" w:rsidR="008C4CE2" w:rsidRDefault="008C4CE2" w:rsidP="008C4CE2">
      <w:pPr>
        <w:pStyle w:val="Heading1"/>
      </w:pPr>
      <w:r>
        <w:t>&gt;&gt;         }</w:t>
      </w:r>
    </w:p>
    <w:p w14:paraId="5985994C" w14:textId="77777777" w:rsidR="008C4CE2" w:rsidRDefault="008C4CE2" w:rsidP="008C4CE2">
      <w:pPr>
        <w:pStyle w:val="Heading1"/>
      </w:pPr>
      <w:r>
        <w:t>&gt;&gt;         getLoadState() {</w:t>
      </w:r>
    </w:p>
    <w:p w14:paraId="7556DAD6" w14:textId="77777777" w:rsidR="008C4CE2" w:rsidRDefault="008C4CE2" w:rsidP="008C4CE2">
      <w:pPr>
        <w:pStyle w:val="Heading1"/>
      </w:pPr>
      <w:r>
        <w:t>&gt;&gt;             return this.loadState</w:t>
      </w:r>
    </w:p>
    <w:p w14:paraId="201648F8" w14:textId="77777777" w:rsidR="008C4CE2" w:rsidRDefault="008C4CE2" w:rsidP="008C4CE2">
      <w:pPr>
        <w:pStyle w:val="Heading1"/>
      </w:pPr>
      <w:r>
        <w:t>&gt;&gt;         }</w:t>
      </w:r>
    </w:p>
    <w:p w14:paraId="11FA0413" w14:textId="77777777" w:rsidR="008C4CE2" w:rsidRDefault="008C4CE2" w:rsidP="008C4CE2">
      <w:pPr>
        <w:pStyle w:val="Heading1"/>
      </w:pPr>
      <w:r>
        <w:t>&gt;&gt;     }</w:t>
      </w:r>
    </w:p>
    <w:p w14:paraId="3F7B064C" w14:textId="77777777" w:rsidR="008C4CE2" w:rsidRDefault="008C4CE2" w:rsidP="008C4CE2">
      <w:pPr>
        <w:pStyle w:val="Heading1"/>
      </w:pPr>
      <w:r>
        <w:t>&gt;&gt; }</w:t>
      </w:r>
    </w:p>
    <w:p w14:paraId="6DAD70B1" w14:textId="77777777" w:rsidR="008C4CE2" w:rsidRDefault="008C4CE2" w:rsidP="008C4CE2">
      <w:pPr>
        <w:pStyle w:val="Heading1"/>
      </w:pPr>
      <w:r>
        <w:t>&gt;&gt; , function(e, t, n) {</w:t>
      </w:r>
    </w:p>
    <w:p w14:paraId="31C92366" w14:textId="77777777" w:rsidR="008C4CE2" w:rsidRDefault="008C4CE2" w:rsidP="008C4CE2">
      <w:pPr>
        <w:pStyle w:val="Heading1"/>
      </w:pPr>
      <w:r>
        <w:t>&gt;&gt;     "use strict";</w:t>
      </w:r>
    </w:p>
    <w:p w14:paraId="0C5FC584" w14:textId="77777777" w:rsidR="008C4CE2" w:rsidRDefault="008C4CE2" w:rsidP="008C4CE2">
      <w:pPr>
        <w:pStyle w:val="Heading1"/>
      </w:pPr>
      <w:r>
        <w:t>&gt;&gt;     n.d(t, "a", (function() {</w:t>
      </w:r>
    </w:p>
    <w:p w14:paraId="51291B0A" w14:textId="77777777" w:rsidR="008C4CE2" w:rsidRDefault="008C4CE2" w:rsidP="008C4CE2">
      <w:pPr>
        <w:pStyle w:val="Heading1"/>
      </w:pPr>
      <w:r>
        <w:t>&gt;&gt;         return r</w:t>
      </w:r>
    </w:p>
    <w:p w14:paraId="30FF306A" w14:textId="77777777" w:rsidR="008C4CE2" w:rsidRDefault="008C4CE2" w:rsidP="008C4CE2">
      <w:pPr>
        <w:pStyle w:val="Heading1"/>
      </w:pPr>
      <w:r>
        <w:t>&gt;&gt;     }</w:t>
      </w:r>
    </w:p>
    <w:p w14:paraId="48F12DEC" w14:textId="77777777" w:rsidR="008C4CE2" w:rsidRDefault="008C4CE2" w:rsidP="008C4CE2">
      <w:pPr>
        <w:pStyle w:val="Heading1"/>
      </w:pPr>
      <w:r>
        <w:t>&gt;&gt;     )),</w:t>
      </w:r>
    </w:p>
    <w:p w14:paraId="677B8149" w14:textId="77777777" w:rsidR="008C4CE2" w:rsidRDefault="008C4CE2" w:rsidP="008C4CE2">
      <w:pPr>
        <w:pStyle w:val="Heading1"/>
      </w:pPr>
      <w:r>
        <w:t>&gt;&gt;     n.d(t, "b", (function() {</w:t>
      </w:r>
    </w:p>
    <w:p w14:paraId="081BC376" w14:textId="77777777" w:rsidR="008C4CE2" w:rsidRDefault="008C4CE2" w:rsidP="008C4CE2">
      <w:pPr>
        <w:pStyle w:val="Heading1"/>
      </w:pPr>
      <w:r>
        <w:t>&gt;&gt;         return b</w:t>
      </w:r>
    </w:p>
    <w:p w14:paraId="2C263599" w14:textId="77777777" w:rsidR="008C4CE2" w:rsidRDefault="008C4CE2" w:rsidP="008C4CE2">
      <w:pPr>
        <w:pStyle w:val="Heading1"/>
      </w:pPr>
      <w:r>
        <w:t>&gt;&gt;     }</w:t>
      </w:r>
    </w:p>
    <w:p w14:paraId="50E2FD1B" w14:textId="77777777" w:rsidR="008C4CE2" w:rsidRDefault="008C4CE2" w:rsidP="008C4CE2">
      <w:pPr>
        <w:pStyle w:val="Heading1"/>
      </w:pPr>
      <w:r>
        <w:t>&gt;&gt;     ));</w:t>
      </w:r>
    </w:p>
    <w:p w14:paraId="2F14DC70" w14:textId="77777777" w:rsidR="008C4CE2" w:rsidRDefault="008C4CE2" w:rsidP="008C4CE2">
      <w:pPr>
        <w:pStyle w:val="Heading1"/>
      </w:pPr>
      <w:r>
        <w:t>&gt;&gt;     var r, i = n(1), o = n(203), a = n(145), s = n(69), l = n(347), c = n(349), u = n(106), d = n(691), f = n(287), h = n(692), p = n(10), g = n(5), m = n(95);</w:t>
      </w:r>
    </w:p>
    <w:p w14:paraId="4E59702E" w14:textId="77777777" w:rsidR="008C4CE2" w:rsidRDefault="008C4CE2" w:rsidP="008C4CE2">
      <w:pPr>
        <w:pStyle w:val="Heading1"/>
      </w:pPr>
      <w:r>
        <w:t>&gt;&gt;     !function(e) {</w:t>
      </w:r>
    </w:p>
    <w:p w14:paraId="58317717" w14:textId="77777777" w:rsidR="008C4CE2" w:rsidRDefault="008C4CE2" w:rsidP="008C4CE2">
      <w:pPr>
        <w:pStyle w:val="Heading1"/>
      </w:pPr>
      <w:r>
        <w:t>&gt;&gt;         e.ContentEditable = "ContentEditable",</w:t>
      </w:r>
    </w:p>
    <w:p w14:paraId="7CB29A26" w14:textId="77777777" w:rsidR="008C4CE2" w:rsidRDefault="008C4CE2" w:rsidP="008C4CE2">
      <w:pPr>
        <w:pStyle w:val="Heading1"/>
      </w:pPr>
      <w:r>
        <w:t>&gt;&gt;         e.InputOrTextArea = "InputOrTextArea"</w:t>
      </w:r>
    </w:p>
    <w:p w14:paraId="6AD09A1D" w14:textId="77777777" w:rsidR="008C4CE2" w:rsidRDefault="008C4CE2" w:rsidP="008C4CE2">
      <w:pPr>
        <w:pStyle w:val="Heading1"/>
      </w:pPr>
      <w:r>
        <w:t>&gt;&gt;     }(r || (r = {}));</w:t>
      </w:r>
    </w:p>
    <w:p w14:paraId="5FB5438B" w14:textId="77777777" w:rsidR="008C4CE2" w:rsidRDefault="008C4CE2" w:rsidP="008C4CE2">
      <w:pPr>
        <w:pStyle w:val="Heading1"/>
      </w:pPr>
      <w:r>
        <w:t>&gt;&gt;     let b = class {</w:t>
      </w:r>
    </w:p>
    <w:p w14:paraId="47ED12D2" w14:textId="77777777" w:rsidR="008C4CE2" w:rsidRDefault="008C4CE2" w:rsidP="008C4CE2">
      <w:pPr>
        <w:pStyle w:val="Heading1"/>
      </w:pPr>
      <w:r>
        <w:t>&gt;&gt;         constructor(e, t, n, r, i, o, a) {</w:t>
      </w:r>
    </w:p>
    <w:p w14:paraId="6CF7EEA2" w14:textId="77777777" w:rsidR="008C4CE2" w:rsidRDefault="008C4CE2" w:rsidP="008C4CE2">
      <w:pPr>
        <w:pStyle w:val="Heading1"/>
      </w:pPr>
      <w:r>
        <w:t>&gt;&gt;             this._tileContent = e,</w:t>
      </w:r>
    </w:p>
    <w:p w14:paraId="7E8AAFB7" w14:textId="77777777" w:rsidR="008C4CE2" w:rsidRDefault="008C4CE2" w:rsidP="008C4CE2">
      <w:pPr>
        <w:pStyle w:val="Heading1"/>
      </w:pPr>
      <w:r>
        <w:t>&gt;&gt;             this._proofingDom = t,</w:t>
      </w:r>
    </w:p>
    <w:p w14:paraId="2983EADB" w14:textId="77777777" w:rsidR="008C4CE2" w:rsidRDefault="008C4CE2" w:rsidP="008C4CE2">
      <w:pPr>
        <w:pStyle w:val="Heading1"/>
      </w:pPr>
      <w:r>
        <w:t>&gt;&gt;             this._paragraphTextExtractor = n,</w:t>
      </w:r>
    </w:p>
    <w:p w14:paraId="44D59246" w14:textId="77777777" w:rsidR="008C4CE2" w:rsidRDefault="008C4CE2" w:rsidP="008C4CE2">
      <w:pPr>
        <w:pStyle w:val="Heading1"/>
      </w:pPr>
      <w:r>
        <w:t>&gt;&gt;             this._sentenceValidator = r,</w:t>
      </w:r>
    </w:p>
    <w:p w14:paraId="5059628B" w14:textId="77777777" w:rsidR="008C4CE2" w:rsidRDefault="008C4CE2" w:rsidP="008C4CE2">
      <w:pPr>
        <w:pStyle w:val="Heading1"/>
      </w:pPr>
      <w:r>
        <w:t>&gt;&gt;             this._siteConfigurer = i,</w:t>
      </w:r>
    </w:p>
    <w:p w14:paraId="1026438B" w14:textId="77777777" w:rsidR="008C4CE2" w:rsidRDefault="008C4CE2" w:rsidP="008C4CE2">
      <w:pPr>
        <w:pStyle w:val="Heading1"/>
      </w:pPr>
      <w:r>
        <w:t>&gt;&gt;             this._featureFlagsReader = o,</w:t>
      </w:r>
    </w:p>
    <w:p w14:paraId="26F9E531" w14:textId="77777777" w:rsidR="008C4CE2" w:rsidRDefault="008C4CE2" w:rsidP="008C4CE2">
      <w:pPr>
        <w:pStyle w:val="Heading1"/>
      </w:pPr>
      <w:r>
        <w:t>&gt;&gt;             this._tileNodeTraverser = a</w:t>
      </w:r>
    </w:p>
    <w:p w14:paraId="5BDA5D65" w14:textId="77777777" w:rsidR="008C4CE2" w:rsidRDefault="008C4CE2" w:rsidP="008C4CE2">
      <w:pPr>
        <w:pStyle w:val="Heading1"/>
      </w:pPr>
      <w:r>
        <w:t>&gt;&gt;         }</w:t>
      </w:r>
    </w:p>
    <w:p w14:paraId="633DC84D" w14:textId="77777777" w:rsidR="008C4CE2" w:rsidRDefault="008C4CE2" w:rsidP="008C4CE2">
      <w:pPr>
        <w:pStyle w:val="Heading1"/>
      </w:pPr>
      <w:r>
        <w:t>&gt;&gt;         async getContextAroundCursor() {</w:t>
      </w:r>
    </w:p>
    <w:p w14:paraId="543A1F4B" w14:textId="77777777" w:rsidR="008C4CE2" w:rsidRDefault="008C4CE2" w:rsidP="008C4CE2">
      <w:pPr>
        <w:pStyle w:val="Heading1"/>
      </w:pPr>
      <w:r>
        <w:t>&gt;&gt;             const e = document.activeElement;</w:t>
      </w:r>
    </w:p>
    <w:p w14:paraId="54CF5A9C" w14:textId="77777777" w:rsidR="008C4CE2" w:rsidRDefault="008C4CE2" w:rsidP="008C4CE2">
      <w:pPr>
        <w:pStyle w:val="Heading1"/>
      </w:pPr>
      <w:r>
        <w:t>&gt;&gt;             let t;</w:t>
      </w:r>
    </w:p>
    <w:p w14:paraId="31D3EEC3" w14:textId="77777777" w:rsidR="008C4CE2" w:rsidRDefault="008C4CE2" w:rsidP="008C4CE2">
      <w:pPr>
        <w:pStyle w:val="Heading1"/>
      </w:pPr>
      <w:r>
        <w:t>&gt;&gt;             if (Object(a.b)(e, "HTMLElement") &amp;&amp; e.isContentEditable) {</w:t>
      </w:r>
    </w:p>
    <w:p w14:paraId="2A7B6B62" w14:textId="77777777" w:rsidR="008C4CE2" w:rsidRDefault="008C4CE2" w:rsidP="008C4CE2">
      <w:pPr>
        <w:pStyle w:val="Heading1"/>
      </w:pPr>
      <w:r>
        <w:t>&gt;&gt;                 t = r.ContentEditable;</w:t>
      </w:r>
    </w:p>
    <w:p w14:paraId="5BD35F73" w14:textId="77777777" w:rsidR="008C4CE2" w:rsidRDefault="008C4CE2" w:rsidP="008C4CE2">
      <w:pPr>
        <w:pStyle w:val="Heading1"/>
      </w:pPr>
      <w:r>
        <w:t>&gt;&gt;                 const n = await this.getContextAroundCursorForContentEditable();</w:t>
      </w:r>
    </w:p>
    <w:p w14:paraId="5701983E" w14:textId="77777777" w:rsidR="008C4CE2" w:rsidRDefault="008C4CE2" w:rsidP="008C4CE2">
      <w:pPr>
        <w:pStyle w:val="Heading1"/>
      </w:pPr>
      <w:r>
        <w:t>&gt;&gt;                 if (!n)</w:t>
      </w:r>
    </w:p>
    <w:p w14:paraId="733A57B7" w14:textId="77777777" w:rsidR="008C4CE2" w:rsidRDefault="008C4CE2" w:rsidP="008C4CE2">
      <w:pPr>
        <w:pStyle w:val="Heading1"/>
      </w:pPr>
      <w:r>
        <w:t>&gt;&gt;                     return;</w:t>
      </w:r>
    </w:p>
    <w:p w14:paraId="2043F57A" w14:textId="77777777" w:rsidR="008C4CE2" w:rsidRDefault="008C4CE2" w:rsidP="008C4CE2">
      <w:pPr>
        <w:pStyle w:val="Heading1"/>
      </w:pPr>
      <w:r>
        <w:t>&gt;&gt;                 return Object.assign(Object.assign({}, n), {</w:t>
      </w:r>
    </w:p>
    <w:p w14:paraId="6A2D15AC" w14:textId="77777777" w:rsidR="008C4CE2" w:rsidRDefault="008C4CE2" w:rsidP="008C4CE2">
      <w:pPr>
        <w:pStyle w:val="Heading1"/>
      </w:pPr>
      <w:r>
        <w:t>&gt;&gt;                     activeElement: e,</w:t>
      </w:r>
    </w:p>
    <w:p w14:paraId="5EA544D8" w14:textId="77777777" w:rsidR="008C4CE2" w:rsidRDefault="008C4CE2" w:rsidP="008C4CE2">
      <w:pPr>
        <w:pStyle w:val="Heading1"/>
      </w:pPr>
      <w:r>
        <w:t>&gt;&gt;                     activeElementType: t</w:t>
      </w:r>
    </w:p>
    <w:p w14:paraId="054EF8C0" w14:textId="77777777" w:rsidR="008C4CE2" w:rsidRDefault="008C4CE2" w:rsidP="008C4CE2">
      <w:pPr>
        <w:pStyle w:val="Heading1"/>
      </w:pPr>
      <w:r>
        <w:t>&gt;&gt;                 })</w:t>
      </w:r>
    </w:p>
    <w:p w14:paraId="41A98EE7" w14:textId="77777777" w:rsidR="008C4CE2" w:rsidRDefault="008C4CE2" w:rsidP="008C4CE2">
      <w:pPr>
        <w:pStyle w:val="Heading1"/>
      </w:pPr>
      <w:r>
        <w:t>&gt;&gt;             }</w:t>
      </w:r>
    </w:p>
    <w:p w14:paraId="20DC13C1" w14:textId="77777777" w:rsidR="008C4CE2" w:rsidRDefault="008C4CE2" w:rsidP="008C4CE2">
      <w:pPr>
        <w:pStyle w:val="Heading1"/>
      </w:pPr>
      <w:r>
        <w:t>&gt;&gt;             if (this._featureFlagsReader.flags.enableAiInsertForInputTexarea &amp;&amp; (Object(a.b)(e, "HTMLTextAreaElement") || Object(a.b)(e, "HTMLInputElement") &amp;&amp; ["text", "search"].includes(e.type))) {</w:t>
      </w:r>
    </w:p>
    <w:p w14:paraId="35EE92CE" w14:textId="77777777" w:rsidR="008C4CE2" w:rsidRDefault="008C4CE2" w:rsidP="008C4CE2">
      <w:pPr>
        <w:pStyle w:val="Heading1"/>
      </w:pPr>
      <w:r>
        <w:t>&gt;&gt;                 if (t = r.InputOrTextArea,</w:t>
      </w:r>
    </w:p>
    <w:p w14:paraId="1C82AB73" w14:textId="77777777" w:rsidR="008C4CE2" w:rsidRDefault="008C4CE2" w:rsidP="008C4CE2">
      <w:pPr>
        <w:pStyle w:val="Heading1"/>
      </w:pPr>
      <w:r>
        <w:t>&gt;&gt;                 null === e.selectionStart)</w:t>
      </w:r>
    </w:p>
    <w:p w14:paraId="5BF8209C" w14:textId="77777777" w:rsidR="008C4CE2" w:rsidRDefault="008C4CE2" w:rsidP="008C4CE2">
      <w:pPr>
        <w:pStyle w:val="Heading1"/>
      </w:pPr>
      <w:r>
        <w:t>&gt;&gt;                     return;</w:t>
      </w:r>
    </w:p>
    <w:p w14:paraId="5907E599" w14:textId="77777777" w:rsidR="008C4CE2" w:rsidRDefault="008C4CE2" w:rsidP="008C4CE2">
      <w:pPr>
        <w:pStyle w:val="Heading1"/>
      </w:pPr>
      <w:r>
        <w:t>&gt;&gt;                 const n = e.value.slice(0, e.selectionStart);</w:t>
      </w:r>
    </w:p>
    <w:p w14:paraId="1F001220" w14:textId="77777777" w:rsidR="008C4CE2" w:rsidRDefault="008C4CE2" w:rsidP="008C4CE2">
      <w:pPr>
        <w:pStyle w:val="Heading1"/>
      </w:pPr>
      <w:r>
        <w:t>&gt;&gt;                 if (!this._sentenceValidator.isPositionOnValidSentenceBoundary(n, e.selectionStart))</w:t>
      </w:r>
    </w:p>
    <w:p w14:paraId="60C40C8C" w14:textId="77777777" w:rsidR="008C4CE2" w:rsidRDefault="008C4CE2" w:rsidP="008C4CE2">
      <w:pPr>
        <w:pStyle w:val="Heading1"/>
      </w:pPr>
      <w:r>
        <w:t>&gt;&gt;                     return;</w:t>
      </w:r>
    </w:p>
    <w:p w14:paraId="5C22362B" w14:textId="77777777" w:rsidR="008C4CE2" w:rsidRDefault="008C4CE2" w:rsidP="008C4CE2">
      <w:pPr>
        <w:pStyle w:val="Heading1"/>
      </w:pPr>
      <w:r>
        <w:t>&gt;&gt;                 return {</w:t>
      </w:r>
    </w:p>
    <w:p w14:paraId="2784EB43" w14:textId="77777777" w:rsidR="008C4CE2" w:rsidRDefault="008C4CE2" w:rsidP="008C4CE2">
      <w:pPr>
        <w:pStyle w:val="Heading1"/>
      </w:pPr>
      <w:r>
        <w:t>&gt;&gt;                     activeElement: e,</w:t>
      </w:r>
    </w:p>
    <w:p w14:paraId="31422270" w14:textId="77777777" w:rsidR="008C4CE2" w:rsidRDefault="008C4CE2" w:rsidP="008C4CE2">
      <w:pPr>
        <w:pStyle w:val="Heading1"/>
      </w:pPr>
      <w:r>
        <w:t>&gt;&gt;                     activeElementType: t,</w:t>
      </w:r>
    </w:p>
    <w:p w14:paraId="512FE5E6" w14:textId="77777777" w:rsidR="008C4CE2" w:rsidRDefault="008C4CE2" w:rsidP="008C4CE2">
      <w:pPr>
        <w:pStyle w:val="Heading1"/>
      </w:pPr>
      <w:r>
        <w:t>&gt;&gt;                     precedingTexts: [n],</w:t>
      </w:r>
    </w:p>
    <w:p w14:paraId="35937FC6" w14:textId="77777777" w:rsidR="008C4CE2" w:rsidRDefault="008C4CE2" w:rsidP="008C4CE2">
      <w:pPr>
        <w:pStyle w:val="Heading1"/>
      </w:pPr>
      <w:r>
        <w:t>&gt;&gt;                     followingTexts: [e.value.slice(e.selectionStart)],</w:t>
      </w:r>
    </w:p>
    <w:p w14:paraId="769992E3" w14:textId="77777777" w:rsidR="008C4CE2" w:rsidRDefault="008C4CE2" w:rsidP="008C4CE2">
      <w:pPr>
        <w:pStyle w:val="Heading1"/>
      </w:pPr>
      <w:r>
        <w:t>&gt;&gt;                     inputOrTextArea: {</w:t>
      </w:r>
    </w:p>
    <w:p w14:paraId="7CA504FF" w14:textId="77777777" w:rsidR="008C4CE2" w:rsidRDefault="008C4CE2" w:rsidP="008C4CE2">
      <w:pPr>
        <w:pStyle w:val="Heading1"/>
      </w:pPr>
      <w:r>
        <w:t>&gt;&gt;                         cursorPosition: e.selectionStart</w:t>
      </w:r>
    </w:p>
    <w:p w14:paraId="61BDB8A0" w14:textId="77777777" w:rsidR="008C4CE2" w:rsidRDefault="008C4CE2" w:rsidP="008C4CE2">
      <w:pPr>
        <w:pStyle w:val="Heading1"/>
      </w:pPr>
      <w:r>
        <w:t>&gt;&gt;                     }</w:t>
      </w:r>
    </w:p>
    <w:p w14:paraId="4660B40E" w14:textId="77777777" w:rsidR="008C4CE2" w:rsidRDefault="008C4CE2" w:rsidP="008C4CE2">
      <w:pPr>
        <w:pStyle w:val="Heading1"/>
      </w:pPr>
      <w:r>
        <w:t>&gt;&gt;                 }</w:t>
      </w:r>
    </w:p>
    <w:p w14:paraId="06E86670" w14:textId="77777777" w:rsidR="008C4CE2" w:rsidRDefault="008C4CE2" w:rsidP="008C4CE2">
      <w:pPr>
        <w:pStyle w:val="Heading1"/>
      </w:pPr>
      <w:r>
        <w:t>&gt;&gt;             }</w:t>
      </w:r>
    </w:p>
    <w:p w14:paraId="1CAE9900" w14:textId="77777777" w:rsidR="008C4CE2" w:rsidRDefault="008C4CE2" w:rsidP="008C4CE2">
      <w:pPr>
        <w:pStyle w:val="Heading1"/>
      </w:pPr>
      <w:r>
        <w:t>&gt;&gt;         }</w:t>
      </w:r>
    </w:p>
    <w:p w14:paraId="71306552" w14:textId="77777777" w:rsidR="008C4CE2" w:rsidRDefault="008C4CE2" w:rsidP="008C4CE2">
      <w:pPr>
        <w:pStyle w:val="Heading1"/>
      </w:pPr>
      <w:r>
        <w:t>&gt;&gt;         async getContextAroundCursorForContentEditable() {</w:t>
      </w:r>
    </w:p>
    <w:p w14:paraId="68ABF033" w14:textId="77777777" w:rsidR="008C4CE2" w:rsidRDefault="008C4CE2" w:rsidP="008C4CE2">
      <w:pPr>
        <w:pStyle w:val="Heading1"/>
      </w:pPr>
      <w:r>
        <w:t>&gt;&gt;             var e, t, n, r;</w:t>
      </w:r>
    </w:p>
    <w:p w14:paraId="272AC6A5" w14:textId="77777777" w:rsidR="008C4CE2" w:rsidRDefault="008C4CE2" w:rsidP="008C4CE2">
      <w:pPr>
        <w:pStyle w:val="Heading1"/>
      </w:pPr>
      <w:r>
        <w:t>&gt;&gt;             const i = document.getSelection();</w:t>
      </w:r>
    </w:p>
    <w:p w14:paraId="2F1373EC" w14:textId="77777777" w:rsidR="008C4CE2" w:rsidRDefault="008C4CE2" w:rsidP="008C4CE2">
      <w:pPr>
        <w:pStyle w:val="Heading1"/>
      </w:pPr>
      <w:r>
        <w:t>&gt;&gt;             if (!i || 1 !== i.rangeCount)</w:t>
      </w:r>
    </w:p>
    <w:p w14:paraId="1852DF42" w14:textId="77777777" w:rsidR="008C4CE2" w:rsidRDefault="008C4CE2" w:rsidP="008C4CE2">
      <w:pPr>
        <w:pStyle w:val="Heading1"/>
      </w:pPr>
      <w:r>
        <w:t>&gt;&gt;                 return;</w:t>
      </w:r>
    </w:p>
    <w:p w14:paraId="3E4B9522" w14:textId="77777777" w:rsidR="008C4CE2" w:rsidRDefault="008C4CE2" w:rsidP="008C4CE2">
      <w:pPr>
        <w:pStyle w:val="Heading1"/>
      </w:pPr>
      <w:r>
        <w:t>&gt;&gt;             const o = i.getRangeAt(0);</w:t>
      </w:r>
    </w:p>
    <w:p w14:paraId="74A50EFE" w14:textId="77777777" w:rsidR="008C4CE2" w:rsidRDefault="008C4CE2" w:rsidP="008C4CE2">
      <w:pPr>
        <w:pStyle w:val="Heading1"/>
      </w:pPr>
      <w:r>
        <w:t>&gt;&gt;             if (!o.collapsed)</w:t>
      </w:r>
    </w:p>
    <w:p w14:paraId="7B3D17B6" w14:textId="77777777" w:rsidR="008C4CE2" w:rsidRDefault="008C4CE2" w:rsidP="008C4CE2">
      <w:pPr>
        <w:pStyle w:val="Heading1"/>
      </w:pPr>
      <w:r>
        <w:t>&gt;&gt;                 return;</w:t>
      </w:r>
    </w:p>
    <w:p w14:paraId="71C3A19E" w14:textId="77777777" w:rsidR="008C4CE2" w:rsidRDefault="008C4CE2" w:rsidP="008C4CE2">
      <w:pPr>
        <w:pStyle w:val="Heading1"/>
      </w:pPr>
      <w:r>
        <w:t>&gt;&gt;             const a = await this._tileContent.getTextSelection();</w:t>
      </w:r>
    </w:p>
    <w:p w14:paraId="791C1804" w14:textId="77777777" w:rsidR="008C4CE2" w:rsidRDefault="008C4CE2" w:rsidP="008C4CE2">
      <w:pPr>
        <w:pStyle w:val="Heading1"/>
      </w:pPr>
      <w:r>
        <w:t>&gt;&gt;             if (!(null == a ? void 0 : a.startParagraphNode) || !a.endParagraphNode || void 0 === a.startPositionInParagraphNode)</w:t>
      </w:r>
    </w:p>
    <w:p w14:paraId="45D247C4" w14:textId="77777777" w:rsidR="008C4CE2" w:rsidRDefault="008C4CE2" w:rsidP="008C4CE2">
      <w:pPr>
        <w:pStyle w:val="Heading1"/>
      </w:pPr>
      <w:r>
        <w:t>&gt;&gt;                 return;</w:t>
      </w:r>
    </w:p>
    <w:p w14:paraId="2F17FCDA" w14:textId="77777777" w:rsidR="008C4CE2" w:rsidRDefault="008C4CE2" w:rsidP="008C4CE2">
      <w:pPr>
        <w:pStyle w:val="Heading1"/>
      </w:pPr>
      <w:r>
        <w:t>&gt;&gt;             const s = this._paragraphTextExtractor.getParagraphText(a.startParagraphNode.id);</w:t>
      </w:r>
    </w:p>
    <w:p w14:paraId="464BF815" w14:textId="77777777" w:rsidR="008C4CE2" w:rsidRDefault="008C4CE2" w:rsidP="008C4CE2">
      <w:pPr>
        <w:pStyle w:val="Heading1"/>
      </w:pPr>
      <w:r>
        <w:t>&gt;&gt;             if (!this._sentenceValidator.isPositionOnValidSentenceBoundary(s, a.startPositionInParagraphNode))</w:t>
      </w:r>
    </w:p>
    <w:p w14:paraId="6B792301" w14:textId="77777777" w:rsidR="008C4CE2" w:rsidRDefault="008C4CE2" w:rsidP="008C4CE2">
      <w:pPr>
        <w:pStyle w:val="Heading1"/>
      </w:pPr>
      <w:r>
        <w:t>&gt;&gt;                 return;</w:t>
      </w:r>
    </w:p>
    <w:p w14:paraId="2140D45A" w14:textId="77777777" w:rsidR="008C4CE2" w:rsidRDefault="008C4CE2" w:rsidP="008C4CE2">
      <w:pPr>
        <w:pStyle w:val="Heading1"/>
      </w:pPr>
      <w:r>
        <w:t>&gt;&gt;             const l = this.findTileParagraphNodeId(a.startParagraphNode.id, this.getFirstParagraphOfTile, null === (e = this._tileNodeTraverser) || void 0 === e ? void 0 : e.findPreviousTileNode.bind(this._tileNodeTraverser));</w:t>
      </w:r>
    </w:p>
    <w:p w14:paraId="4F1F4541" w14:textId="77777777" w:rsidR="008C4CE2" w:rsidRDefault="008C4CE2" w:rsidP="008C4CE2">
      <w:pPr>
        <w:pStyle w:val="Heading1"/>
      </w:pPr>
      <w:r>
        <w:t>&gt;&gt;             if (!l)</w:t>
      </w:r>
    </w:p>
    <w:p w14:paraId="7DB0B02B" w14:textId="77777777" w:rsidR="008C4CE2" w:rsidRDefault="008C4CE2" w:rsidP="008C4CE2">
      <w:pPr>
        <w:pStyle w:val="Heading1"/>
      </w:pPr>
      <w:r>
        <w:t>&gt;&gt;                 return;</w:t>
      </w:r>
    </w:p>
    <w:p w14:paraId="7E634E7D" w14:textId="77777777" w:rsidR="008C4CE2" w:rsidRDefault="008C4CE2" w:rsidP="008C4CE2">
      <w:pPr>
        <w:pStyle w:val="Heading1"/>
      </w:pPr>
      <w:r>
        <w:t>&gt;&gt;             const c = this.findTileParagraphNodeId(a.endParagraphNode.id, this.getLastParagraphOfTile, null === (t = this._tileNodeTraverser) || void 0 === t ? void 0 : t.findNextTileNode.bind(this._tileNodeTraverser));</w:t>
      </w:r>
    </w:p>
    <w:p w14:paraId="42C70EC4" w14:textId="77777777" w:rsidR="008C4CE2" w:rsidRDefault="008C4CE2" w:rsidP="008C4CE2">
      <w:pPr>
        <w:pStyle w:val="Heading1"/>
      </w:pPr>
      <w:r>
        <w:t>&gt;&gt;             if (!c)</w:t>
      </w:r>
    </w:p>
    <w:p w14:paraId="698E4AB2" w14:textId="77777777" w:rsidR="008C4CE2" w:rsidRDefault="008C4CE2" w:rsidP="008C4CE2">
      <w:pPr>
        <w:pStyle w:val="Heading1"/>
      </w:pPr>
      <w:r>
        <w:t>&gt;&gt;                 return;</w:t>
      </w:r>
    </w:p>
    <w:p w14:paraId="12D4722C" w14:textId="77777777" w:rsidR="008C4CE2" w:rsidRDefault="008C4CE2" w:rsidP="008C4CE2">
      <w:pPr>
        <w:pStyle w:val="Heading1"/>
      </w:pPr>
      <w:r>
        <w:t>&gt;&gt;             const u = null === (n = this._paragraphTextExtractor.getTextBetween(l, a.startParagraphNode, 0, a.startPositionInParagraphNode)) || void 0 === n ? void 0 : n.trim()</w:t>
      </w:r>
    </w:p>
    <w:p w14:paraId="7B2CBDD9" w14:textId="77777777" w:rsidR="008C4CE2" w:rsidRDefault="008C4CE2" w:rsidP="008C4CE2">
      <w:pPr>
        <w:pStyle w:val="Heading1"/>
      </w:pPr>
      <w:r>
        <w:t>&gt;&gt;               , d = null === (r = this._paragraphTextExtractor.getTextBetween(a.endParagraphNode, c, a.endPositionInParagraphNode, void 0)) || void 0 === r ? void 0 : r.trim();</w:t>
      </w:r>
    </w:p>
    <w:p w14:paraId="7E7C330D" w14:textId="77777777" w:rsidR="008C4CE2" w:rsidRDefault="008C4CE2" w:rsidP="008C4CE2">
      <w:pPr>
        <w:pStyle w:val="Heading1"/>
      </w:pPr>
      <w:r>
        <w:t>&gt;&gt;             return this.isScenarioSupported(u, d) ? {</w:t>
      </w:r>
    </w:p>
    <w:p w14:paraId="7DBF786C" w14:textId="77777777" w:rsidR="008C4CE2" w:rsidRDefault="008C4CE2" w:rsidP="008C4CE2">
      <w:pPr>
        <w:pStyle w:val="Heading1"/>
      </w:pPr>
      <w:r>
        <w:t>&gt;&gt;                 contentEditable: {</w:t>
      </w:r>
    </w:p>
    <w:p w14:paraId="357BCD6F" w14:textId="77777777" w:rsidR="008C4CE2" w:rsidRDefault="008C4CE2" w:rsidP="008C4CE2">
      <w:pPr>
        <w:pStyle w:val="Heading1"/>
      </w:pPr>
      <w:r>
        <w:t>&gt;&gt;                     selectionRange: o</w:t>
      </w:r>
    </w:p>
    <w:p w14:paraId="6984DB16" w14:textId="77777777" w:rsidR="008C4CE2" w:rsidRDefault="008C4CE2" w:rsidP="008C4CE2">
      <w:pPr>
        <w:pStyle w:val="Heading1"/>
      </w:pPr>
      <w:r>
        <w:t>&gt;&gt;                 },</w:t>
      </w:r>
    </w:p>
    <w:p w14:paraId="28D5CAF0" w14:textId="77777777" w:rsidR="008C4CE2" w:rsidRDefault="008C4CE2" w:rsidP="008C4CE2">
      <w:pPr>
        <w:pStyle w:val="Heading1"/>
      </w:pPr>
      <w:r>
        <w:t>&gt;&gt;                 precedingTexts: this.getTextsToSend(u),</w:t>
      </w:r>
    </w:p>
    <w:p w14:paraId="2CD71AE7" w14:textId="77777777" w:rsidR="008C4CE2" w:rsidRDefault="008C4CE2" w:rsidP="008C4CE2">
      <w:pPr>
        <w:pStyle w:val="Heading1"/>
      </w:pPr>
      <w:r>
        <w:t>&gt;&gt;                 followingTexts: this.getTextsToSend(d)</w:t>
      </w:r>
    </w:p>
    <w:p w14:paraId="532FCEDB" w14:textId="77777777" w:rsidR="008C4CE2" w:rsidRDefault="008C4CE2" w:rsidP="008C4CE2">
      <w:pPr>
        <w:pStyle w:val="Heading1"/>
      </w:pPr>
      <w:r>
        <w:t>&gt;&gt;             } : void 0</w:t>
      </w:r>
    </w:p>
    <w:p w14:paraId="6C1F9793" w14:textId="77777777" w:rsidR="008C4CE2" w:rsidRDefault="008C4CE2" w:rsidP="008C4CE2">
      <w:pPr>
        <w:pStyle w:val="Heading1"/>
      </w:pPr>
      <w:r>
        <w:t>&gt;&gt;         }</w:t>
      </w:r>
    </w:p>
    <w:p w14:paraId="1306D173" w14:textId="77777777" w:rsidR="008C4CE2" w:rsidRDefault="008C4CE2" w:rsidP="008C4CE2">
      <w:pPr>
        <w:pStyle w:val="Heading1"/>
      </w:pPr>
      <w:r>
        <w:t>&gt;&gt;         isScenarioSupported(e, t) {</w:t>
      </w:r>
    </w:p>
    <w:p w14:paraId="079DE3C0" w14:textId="77777777" w:rsidR="008C4CE2" w:rsidRDefault="008C4CE2" w:rsidP="008C4CE2">
      <w:pPr>
        <w:pStyle w:val="Heading1"/>
      </w:pPr>
      <w:r>
        <w:t>&gt;&gt;             var n;</w:t>
      </w:r>
    </w:p>
    <w:p w14:paraId="4F36EE5A" w14:textId="77777777" w:rsidR="008C4CE2" w:rsidRDefault="008C4CE2" w:rsidP="008C4CE2">
      <w:pPr>
        <w:pStyle w:val="Heading1"/>
      </w:pPr>
      <w:r>
        <w:t>&gt;&gt;             const r = null === (n = this._siteConfigurer.getSiteConfiguration()) || void 0 === n ? void 0 : n.unsupportedScenarios;</w:t>
      </w:r>
    </w:p>
    <w:p w14:paraId="0962D5FB" w14:textId="77777777" w:rsidR="008C4CE2" w:rsidRDefault="008C4CE2" w:rsidP="008C4CE2">
      <w:pPr>
        <w:pStyle w:val="Heading1"/>
      </w:pPr>
      <w:r>
        <w:t>&gt;&gt;             for (const n of null != r ? r : []) {</w:t>
      </w:r>
    </w:p>
    <w:p w14:paraId="2FB7A526" w14:textId="77777777" w:rsidR="008C4CE2" w:rsidRDefault="008C4CE2" w:rsidP="008C4CE2">
      <w:pPr>
        <w:pStyle w:val="Heading1"/>
      </w:pPr>
      <w:r>
        <w:t>&gt;&gt;                 if (n === o.b.Empty &amp;&amp; !e &amp;&amp; !t)</w:t>
      </w:r>
    </w:p>
    <w:p w14:paraId="334767AA" w14:textId="77777777" w:rsidR="008C4CE2" w:rsidRDefault="008C4CE2" w:rsidP="008C4CE2">
      <w:pPr>
        <w:pStyle w:val="Heading1"/>
      </w:pPr>
      <w:r>
        <w:t>&gt;&gt;                     return !1;</w:t>
      </w:r>
    </w:p>
    <w:p w14:paraId="5560BBD3" w14:textId="77777777" w:rsidR="008C4CE2" w:rsidRDefault="008C4CE2" w:rsidP="008C4CE2">
      <w:pPr>
        <w:pStyle w:val="Heading1"/>
      </w:pPr>
      <w:r>
        <w:t>&gt;&gt;                 if (n === o.b.LeftToRight &amp;&amp; e &amp;&amp; !t)</w:t>
      </w:r>
    </w:p>
    <w:p w14:paraId="7B126A09" w14:textId="77777777" w:rsidR="008C4CE2" w:rsidRDefault="008C4CE2" w:rsidP="008C4CE2">
      <w:pPr>
        <w:pStyle w:val="Heading1"/>
      </w:pPr>
      <w:r>
        <w:t>&gt;&gt;                     return !1;</w:t>
      </w:r>
    </w:p>
    <w:p w14:paraId="0C7ADA0D" w14:textId="77777777" w:rsidR="008C4CE2" w:rsidRDefault="008C4CE2" w:rsidP="008C4CE2">
      <w:pPr>
        <w:pStyle w:val="Heading1"/>
      </w:pPr>
      <w:r>
        <w:t>&gt;&gt;                 if (n === o.b.RightToLeft &amp;&amp; !e &amp;&amp; t)</w:t>
      </w:r>
    </w:p>
    <w:p w14:paraId="600BE516" w14:textId="77777777" w:rsidR="008C4CE2" w:rsidRDefault="008C4CE2" w:rsidP="008C4CE2">
      <w:pPr>
        <w:pStyle w:val="Heading1"/>
      </w:pPr>
      <w:r>
        <w:t>&gt;&gt;                     return !1;</w:t>
      </w:r>
    </w:p>
    <w:p w14:paraId="436057F5" w14:textId="77777777" w:rsidR="008C4CE2" w:rsidRDefault="008C4CE2" w:rsidP="008C4CE2">
      <w:pPr>
        <w:pStyle w:val="Heading1"/>
      </w:pPr>
      <w:r>
        <w:t>&gt;&gt;                 if (n === o.b.TwoSided &amp;&amp; e &amp;&amp; t)</w:t>
      </w:r>
    </w:p>
    <w:p w14:paraId="621B191C" w14:textId="77777777" w:rsidR="008C4CE2" w:rsidRDefault="008C4CE2" w:rsidP="008C4CE2">
      <w:pPr>
        <w:pStyle w:val="Heading1"/>
      </w:pPr>
      <w:r>
        <w:t>&gt;&gt;                     return !1</w:t>
      </w:r>
    </w:p>
    <w:p w14:paraId="449F2F79" w14:textId="77777777" w:rsidR="008C4CE2" w:rsidRDefault="008C4CE2" w:rsidP="008C4CE2">
      <w:pPr>
        <w:pStyle w:val="Heading1"/>
      </w:pPr>
      <w:r>
        <w:t>&gt;&gt;             }</w:t>
      </w:r>
    </w:p>
    <w:p w14:paraId="29ED08CE" w14:textId="77777777" w:rsidR="008C4CE2" w:rsidRDefault="008C4CE2" w:rsidP="008C4CE2">
      <w:pPr>
        <w:pStyle w:val="Heading1"/>
      </w:pPr>
      <w:r>
        <w:t>&gt;&gt;             return !0</w:t>
      </w:r>
    </w:p>
    <w:p w14:paraId="05778422" w14:textId="77777777" w:rsidR="008C4CE2" w:rsidRDefault="008C4CE2" w:rsidP="008C4CE2">
      <w:pPr>
        <w:pStyle w:val="Heading1"/>
      </w:pPr>
      <w:r>
        <w:t>&gt;&gt;         }</w:t>
      </w:r>
    </w:p>
    <w:p w14:paraId="5514AFCB" w14:textId="77777777" w:rsidR="008C4CE2" w:rsidRDefault="008C4CE2" w:rsidP="008C4CE2">
      <w:pPr>
        <w:pStyle w:val="Heading1"/>
      </w:pPr>
      <w:r>
        <w:t>&gt;&gt;         getTextsToSend(e) {</w:t>
      </w:r>
    </w:p>
    <w:p w14:paraId="15A8D55E" w14:textId="77777777" w:rsidR="008C4CE2" w:rsidRDefault="008C4CE2" w:rsidP="008C4CE2">
      <w:pPr>
        <w:pStyle w:val="Heading1"/>
      </w:pPr>
      <w:r>
        <w:t>&gt;&gt;             return e ? e.split("\n").filter(e=&gt;e.length &gt; 0) : []</w:t>
      </w:r>
    </w:p>
    <w:p w14:paraId="090E29BB" w14:textId="77777777" w:rsidR="008C4CE2" w:rsidRDefault="008C4CE2" w:rsidP="008C4CE2">
      <w:pPr>
        <w:pStyle w:val="Heading1"/>
      </w:pPr>
      <w:r>
        <w:t>&gt;&gt;         }</w:t>
      </w:r>
    </w:p>
    <w:p w14:paraId="7F638F58" w14:textId="77777777" w:rsidR="008C4CE2" w:rsidRDefault="008C4CE2" w:rsidP="008C4CE2">
      <w:pPr>
        <w:pStyle w:val="Heading1"/>
      </w:pPr>
      <w:r>
        <w:t>&gt;&gt;         findTileParagraphNodeId(e, t, n) {</w:t>
      </w:r>
    </w:p>
    <w:p w14:paraId="297F2DD0" w14:textId="77777777" w:rsidR="008C4CE2" w:rsidRDefault="008C4CE2" w:rsidP="008C4CE2">
      <w:pPr>
        <w:pStyle w:val="Heading1"/>
      </w:pPr>
      <w:r>
        <w:t>&gt;&gt;             const r = this._proofingDom.findParagraphNode(e);</w:t>
      </w:r>
    </w:p>
    <w:p w14:paraId="0F0D4E5F" w14:textId="77777777" w:rsidR="008C4CE2" w:rsidRDefault="008C4CE2" w:rsidP="008C4CE2">
      <w:pPr>
        <w:pStyle w:val="Heading1"/>
      </w:pPr>
      <w:r>
        <w:t>&gt;&gt;             if (!Object(l.b)(r))</w:t>
      </w:r>
    </w:p>
    <w:p w14:paraId="0C8442C5" w14:textId="77777777" w:rsidR="008C4CE2" w:rsidRDefault="008C4CE2" w:rsidP="008C4CE2">
      <w:pPr>
        <w:pStyle w:val="Heading1"/>
      </w:pPr>
      <w:r>
        <w:t>&gt;&gt;                 return;</w:t>
      </w:r>
    </w:p>
    <w:p w14:paraId="49023225" w14:textId="77777777" w:rsidR="008C4CE2" w:rsidRDefault="008C4CE2" w:rsidP="008C4CE2">
      <w:pPr>
        <w:pStyle w:val="Heading1"/>
      </w:pPr>
      <w:r>
        <w:t>&gt;&gt;             let i = r.parent;</w:t>
      </w:r>
    </w:p>
    <w:p w14:paraId="744A8038" w14:textId="77777777" w:rsidR="008C4CE2" w:rsidRDefault="008C4CE2" w:rsidP="008C4CE2">
      <w:pPr>
        <w:pStyle w:val="Heading1"/>
      </w:pPr>
      <w:r>
        <w:t>&gt;&gt;             if (!n)</w:t>
      </w:r>
    </w:p>
    <w:p w14:paraId="6925C8D2" w14:textId="77777777" w:rsidR="008C4CE2" w:rsidRDefault="008C4CE2" w:rsidP="008C4CE2">
      <w:pPr>
        <w:pStyle w:val="Heading1"/>
      </w:pPr>
      <w:r>
        <w:t>&gt;&gt;                 return t(r.parent);</w:t>
      </w:r>
    </w:p>
    <w:p w14:paraId="69961074" w14:textId="77777777" w:rsidR="008C4CE2" w:rsidRDefault="008C4CE2" w:rsidP="008C4CE2">
      <w:pPr>
        <w:pStyle w:val="Heading1"/>
      </w:pPr>
      <w:r>
        <w:t>&gt;&gt;             if ("string" == typeof i)</w:t>
      </w:r>
    </w:p>
    <w:p w14:paraId="3D022F1F" w14:textId="77777777" w:rsidR="008C4CE2" w:rsidRDefault="008C4CE2" w:rsidP="008C4CE2">
      <w:pPr>
        <w:pStyle w:val="Heading1"/>
      </w:pPr>
      <w:r>
        <w:t>&gt;&gt;                 return;</w:t>
      </w:r>
    </w:p>
    <w:p w14:paraId="17D69134" w14:textId="77777777" w:rsidR="008C4CE2" w:rsidRDefault="008C4CE2" w:rsidP="008C4CE2">
      <w:pPr>
        <w:pStyle w:val="Heading1"/>
      </w:pPr>
      <w:r>
        <w:t>&gt;&gt;             let o = i;</w:t>
      </w:r>
    </w:p>
    <w:p w14:paraId="1D8D42AC" w14:textId="77777777" w:rsidR="008C4CE2" w:rsidRDefault="008C4CE2" w:rsidP="008C4CE2">
      <w:pPr>
        <w:pStyle w:val="Heading1"/>
      </w:pPr>
      <w:r>
        <w:t>&gt;&gt;             for (; i = n(i); )</w:t>
      </w:r>
    </w:p>
    <w:p w14:paraId="4F437E99" w14:textId="77777777" w:rsidR="008C4CE2" w:rsidRDefault="008C4CE2" w:rsidP="008C4CE2">
      <w:pPr>
        <w:pStyle w:val="Heading1"/>
      </w:pPr>
      <w:r>
        <w:t>&gt;&gt;                 "string" == typeof i &amp;&amp; (i = void 0),</w:t>
      </w:r>
    </w:p>
    <w:p w14:paraId="6B5CA3AC" w14:textId="77777777" w:rsidR="008C4CE2" w:rsidRDefault="008C4CE2" w:rsidP="008C4CE2">
      <w:pPr>
        <w:pStyle w:val="Heading1"/>
      </w:pPr>
      <w:r>
        <w:t>&gt;&gt;                 o = i;</w:t>
      </w:r>
    </w:p>
    <w:p w14:paraId="5BFFF37F" w14:textId="77777777" w:rsidR="008C4CE2" w:rsidRDefault="008C4CE2" w:rsidP="008C4CE2">
      <w:pPr>
        <w:pStyle w:val="Heading1"/>
      </w:pPr>
      <w:r>
        <w:t>&gt;&gt;             return (null == o ? void 0 : o.children) ? t(o) : void 0</w:t>
      </w:r>
    </w:p>
    <w:p w14:paraId="052D2C47" w14:textId="77777777" w:rsidR="008C4CE2" w:rsidRDefault="008C4CE2" w:rsidP="008C4CE2">
      <w:pPr>
        <w:pStyle w:val="Heading1"/>
      </w:pPr>
      <w:r>
        <w:t>&gt;&gt;         }</w:t>
      </w:r>
    </w:p>
    <w:p w14:paraId="31084ACE" w14:textId="77777777" w:rsidR="008C4CE2" w:rsidRDefault="008C4CE2" w:rsidP="008C4CE2">
      <w:pPr>
        <w:pStyle w:val="Heading1"/>
      </w:pPr>
      <w:r>
        <w:t>&gt;&gt;         getFirstParagraphOfTile(e) {</w:t>
      </w:r>
    </w:p>
    <w:p w14:paraId="262A7E5B" w14:textId="77777777" w:rsidR="008C4CE2" w:rsidRDefault="008C4CE2" w:rsidP="008C4CE2">
      <w:pPr>
        <w:pStyle w:val="Heading1"/>
      </w:pPr>
      <w:r>
        <w:t>&gt;&gt;             if (e.children)</w:t>
      </w:r>
    </w:p>
    <w:p w14:paraId="473E2168" w14:textId="77777777" w:rsidR="008C4CE2" w:rsidRDefault="008C4CE2" w:rsidP="008C4CE2">
      <w:pPr>
        <w:pStyle w:val="Heading1"/>
      </w:pPr>
      <w:r>
        <w:t>&gt;&gt;                 return e.children.map(e=&gt;{</w:t>
      </w:r>
    </w:p>
    <w:p w14:paraId="35945D09" w14:textId="77777777" w:rsidR="008C4CE2" w:rsidRDefault="008C4CE2" w:rsidP="008C4CE2">
      <w:pPr>
        <w:pStyle w:val="Heading1"/>
      </w:pPr>
      <w:r>
        <w:t>&gt;&gt;                     var t, n;</w:t>
      </w:r>
    </w:p>
    <w:p w14:paraId="17C1FC56" w14:textId="77777777" w:rsidR="008C4CE2" w:rsidRDefault="008C4CE2" w:rsidP="008C4CE2">
      <w:pPr>
        <w:pStyle w:val="Heading1"/>
      </w:pPr>
      <w:r>
        <w:t>&gt;&gt;                     return {</w:t>
      </w:r>
    </w:p>
    <w:p w14:paraId="07FA2F76" w14:textId="77777777" w:rsidR="008C4CE2" w:rsidRDefault="008C4CE2" w:rsidP="008C4CE2">
      <w:pPr>
        <w:pStyle w:val="Heading1"/>
      </w:pPr>
      <w:r>
        <w:t>&gt;&gt;                         node: e,</w:t>
      </w:r>
    </w:p>
    <w:p w14:paraId="23FB6888" w14:textId="77777777" w:rsidR="008C4CE2" w:rsidRDefault="008C4CE2" w:rsidP="008C4CE2">
      <w:pPr>
        <w:pStyle w:val="Heading1"/>
      </w:pPr>
      <w:r>
        <w:t>&gt;&gt;                         start: null !== (n = null === (t = e.element) || void 0 === t ? void 0 : t.offset) &amp;&amp; void 0 !== n ? n : 1e5</w:t>
      </w:r>
    </w:p>
    <w:p w14:paraId="7EE5F8C0" w14:textId="77777777" w:rsidR="008C4CE2" w:rsidRDefault="008C4CE2" w:rsidP="008C4CE2">
      <w:pPr>
        <w:pStyle w:val="Heading1"/>
      </w:pPr>
      <w:r>
        <w:t>&gt;&gt;                     }</w:t>
      </w:r>
    </w:p>
    <w:p w14:paraId="5784EBAA" w14:textId="77777777" w:rsidR="008C4CE2" w:rsidRDefault="008C4CE2" w:rsidP="008C4CE2">
      <w:pPr>
        <w:pStyle w:val="Heading1"/>
      </w:pPr>
      <w:r>
        <w:t>&gt;&gt;                 }</w:t>
      </w:r>
    </w:p>
    <w:p w14:paraId="2151B3CC" w14:textId="77777777" w:rsidR="008C4CE2" w:rsidRDefault="008C4CE2" w:rsidP="008C4CE2">
      <w:pPr>
        <w:pStyle w:val="Heading1"/>
      </w:pPr>
      <w:r>
        <w:t>&gt;&gt;                 ).reduce((e,t)=&gt;e.start &gt; t.start ? t : e).node.id</w:t>
      </w:r>
    </w:p>
    <w:p w14:paraId="566B672F" w14:textId="77777777" w:rsidR="008C4CE2" w:rsidRDefault="008C4CE2" w:rsidP="008C4CE2">
      <w:pPr>
        <w:pStyle w:val="Heading1"/>
      </w:pPr>
      <w:r>
        <w:t>&gt;&gt;         }</w:t>
      </w:r>
    </w:p>
    <w:p w14:paraId="71625A40" w14:textId="77777777" w:rsidR="008C4CE2" w:rsidRDefault="008C4CE2" w:rsidP="008C4CE2">
      <w:pPr>
        <w:pStyle w:val="Heading1"/>
      </w:pPr>
      <w:r>
        <w:t>&gt;&gt;         getLastParagraphOfTile(e) {</w:t>
      </w:r>
    </w:p>
    <w:p w14:paraId="652D43D5" w14:textId="77777777" w:rsidR="008C4CE2" w:rsidRDefault="008C4CE2" w:rsidP="008C4CE2">
      <w:pPr>
        <w:pStyle w:val="Heading1"/>
      </w:pPr>
      <w:r>
        <w:t>&gt;&gt;             if (e.children)</w:t>
      </w:r>
    </w:p>
    <w:p w14:paraId="14902284" w14:textId="77777777" w:rsidR="008C4CE2" w:rsidRDefault="008C4CE2" w:rsidP="008C4CE2">
      <w:pPr>
        <w:pStyle w:val="Heading1"/>
      </w:pPr>
      <w:r>
        <w:t>&gt;&gt;                 return e.children.map(e=&gt;{</w:t>
      </w:r>
    </w:p>
    <w:p w14:paraId="7888D726" w14:textId="77777777" w:rsidR="008C4CE2" w:rsidRDefault="008C4CE2" w:rsidP="008C4CE2">
      <w:pPr>
        <w:pStyle w:val="Heading1"/>
      </w:pPr>
      <w:r>
        <w:t>&gt;&gt;                     var t, n;</w:t>
      </w:r>
    </w:p>
    <w:p w14:paraId="34B2CBA9" w14:textId="77777777" w:rsidR="008C4CE2" w:rsidRDefault="008C4CE2" w:rsidP="008C4CE2">
      <w:pPr>
        <w:pStyle w:val="Heading1"/>
      </w:pPr>
      <w:r>
        <w:t>&gt;&gt;                     return {</w:t>
      </w:r>
    </w:p>
    <w:p w14:paraId="4A3BD9CD" w14:textId="77777777" w:rsidR="008C4CE2" w:rsidRDefault="008C4CE2" w:rsidP="008C4CE2">
      <w:pPr>
        <w:pStyle w:val="Heading1"/>
      </w:pPr>
      <w:r>
        <w:t>&gt;&gt;                         node: e,</w:t>
      </w:r>
    </w:p>
    <w:p w14:paraId="751F6B48" w14:textId="77777777" w:rsidR="008C4CE2" w:rsidRDefault="008C4CE2" w:rsidP="008C4CE2">
      <w:pPr>
        <w:pStyle w:val="Heading1"/>
      </w:pPr>
      <w:r>
        <w:t>&gt;&gt;                         start: null !== (n = null === (t = e.element) || void 0 === t ? void 0 : t.offset) &amp;&amp; void 0 !== n ? n : 0</w:t>
      </w:r>
    </w:p>
    <w:p w14:paraId="516392E1" w14:textId="77777777" w:rsidR="008C4CE2" w:rsidRDefault="008C4CE2" w:rsidP="008C4CE2">
      <w:pPr>
        <w:pStyle w:val="Heading1"/>
      </w:pPr>
      <w:r>
        <w:t>&gt;&gt;                     }</w:t>
      </w:r>
    </w:p>
    <w:p w14:paraId="7406A6F7" w14:textId="77777777" w:rsidR="008C4CE2" w:rsidRDefault="008C4CE2" w:rsidP="008C4CE2">
      <w:pPr>
        <w:pStyle w:val="Heading1"/>
      </w:pPr>
      <w:r>
        <w:t>&gt;&gt;                 }</w:t>
      </w:r>
    </w:p>
    <w:p w14:paraId="3E403AC8" w14:textId="77777777" w:rsidR="008C4CE2" w:rsidRDefault="008C4CE2" w:rsidP="008C4CE2">
      <w:pPr>
        <w:pStyle w:val="Heading1"/>
      </w:pPr>
      <w:r>
        <w:t>&gt;&gt;                 ).reduce((e,t)=&gt;e.start &gt; t.start ? e : t).node.id</w:t>
      </w:r>
    </w:p>
    <w:p w14:paraId="411BD79C" w14:textId="77777777" w:rsidR="008C4CE2" w:rsidRDefault="008C4CE2" w:rsidP="008C4CE2">
      <w:pPr>
        <w:pStyle w:val="Heading1"/>
      </w:pPr>
      <w:r>
        <w:t>&gt;&gt;         }</w:t>
      </w:r>
    </w:p>
    <w:p w14:paraId="642B440D" w14:textId="77777777" w:rsidR="008C4CE2" w:rsidRDefault="008C4CE2" w:rsidP="008C4CE2">
      <w:pPr>
        <w:pStyle w:val="Heading1"/>
      </w:pPr>
      <w:r>
        <w:t>&gt;&gt;     }</w:t>
      </w:r>
    </w:p>
    <w:p w14:paraId="6ADE9264" w14:textId="77777777" w:rsidR="008C4CE2" w:rsidRDefault="008C4CE2" w:rsidP="008C4CE2">
      <w:pPr>
        <w:pStyle w:val="Heading1"/>
      </w:pPr>
      <w:r>
        <w:t>&gt;&gt;     ;</w:t>
      </w:r>
    </w:p>
    <w:p w14:paraId="77A30734" w14:textId="77777777" w:rsidR="008C4CE2" w:rsidRDefault="008C4CE2" w:rsidP="008C4CE2">
      <w:pPr>
        <w:pStyle w:val="Heading1"/>
      </w:pPr>
      <w:r>
        <w:t>&gt;&gt;     b = Object(i.c)([Object(p.a)(), Object(i.f)(0, Object(g.a)(c.a)), Object(i.f)(1, Object(g.a)(u.a)), Object(i.f)(2, Object(g.a)(d.a)), Object(i.f)(3, Object(g.a)(h.a)), Object(i.f)(4, Object(g.a)(o.a)), Object(i.f)(5, Object(g.a)(s.a)), Object(i.f)(6, Object(g.a)(f.a)), Object(i.f)(6, Object(m.a)())], b)</w:t>
      </w:r>
    </w:p>
    <w:p w14:paraId="44583FEA" w14:textId="77777777" w:rsidR="008C4CE2" w:rsidRDefault="008C4CE2" w:rsidP="008C4CE2">
      <w:pPr>
        <w:pStyle w:val="Heading1"/>
      </w:pPr>
      <w:r>
        <w:t>&gt;&gt; }</w:t>
      </w:r>
    </w:p>
    <w:p w14:paraId="0898CEC0" w14:textId="77777777" w:rsidR="008C4CE2" w:rsidRDefault="008C4CE2" w:rsidP="008C4CE2">
      <w:pPr>
        <w:pStyle w:val="Heading1"/>
      </w:pPr>
      <w:r>
        <w:t>&gt;&gt; , function(e, t, n) {</w:t>
      </w:r>
    </w:p>
    <w:p w14:paraId="69404DF3" w14:textId="77777777" w:rsidR="008C4CE2" w:rsidRDefault="008C4CE2" w:rsidP="008C4CE2">
      <w:pPr>
        <w:pStyle w:val="Heading1"/>
      </w:pPr>
      <w:r>
        <w:t>&gt;&gt;     "use strict";</w:t>
      </w:r>
    </w:p>
    <w:p w14:paraId="62FB57F0" w14:textId="77777777" w:rsidR="008C4CE2" w:rsidRDefault="008C4CE2" w:rsidP="008C4CE2">
      <w:pPr>
        <w:pStyle w:val="Heading1"/>
      </w:pPr>
      <w:r>
        <w:t>&gt;&gt;     n.d(t, "a", (function() {</w:t>
      </w:r>
    </w:p>
    <w:p w14:paraId="5F698B45" w14:textId="77777777" w:rsidR="008C4CE2" w:rsidRDefault="008C4CE2" w:rsidP="008C4CE2">
      <w:pPr>
        <w:pStyle w:val="Heading1"/>
      </w:pPr>
      <w:r>
        <w:t>&gt;&gt;         return l</w:t>
      </w:r>
    </w:p>
    <w:p w14:paraId="6F10C449" w14:textId="77777777" w:rsidR="008C4CE2" w:rsidRDefault="008C4CE2" w:rsidP="008C4CE2">
      <w:pPr>
        <w:pStyle w:val="Heading1"/>
      </w:pPr>
      <w:r>
        <w:t>&gt;&gt;     }</w:t>
      </w:r>
    </w:p>
    <w:p w14:paraId="714705C6" w14:textId="77777777" w:rsidR="008C4CE2" w:rsidRDefault="008C4CE2" w:rsidP="008C4CE2">
      <w:pPr>
        <w:pStyle w:val="Heading1"/>
      </w:pPr>
      <w:r>
        <w:t>&gt;&gt;     )),</w:t>
      </w:r>
    </w:p>
    <w:p w14:paraId="4CB57471" w14:textId="77777777" w:rsidR="008C4CE2" w:rsidRDefault="008C4CE2" w:rsidP="008C4CE2">
      <w:pPr>
        <w:pStyle w:val="Heading1"/>
      </w:pPr>
      <w:r>
        <w:t>&gt;&gt;     n.d(t, "b", (function() {</w:t>
      </w:r>
    </w:p>
    <w:p w14:paraId="6840E219" w14:textId="77777777" w:rsidR="008C4CE2" w:rsidRDefault="008C4CE2" w:rsidP="008C4CE2">
      <w:pPr>
        <w:pStyle w:val="Heading1"/>
      </w:pPr>
      <w:r>
        <w:t>&gt;&gt;         return c</w:t>
      </w:r>
    </w:p>
    <w:p w14:paraId="1C2ECB20" w14:textId="77777777" w:rsidR="008C4CE2" w:rsidRDefault="008C4CE2" w:rsidP="008C4CE2">
      <w:pPr>
        <w:pStyle w:val="Heading1"/>
      </w:pPr>
      <w:r>
        <w:t>&gt;&gt;     }</w:t>
      </w:r>
    </w:p>
    <w:p w14:paraId="4A334FA2" w14:textId="77777777" w:rsidR="008C4CE2" w:rsidRDefault="008C4CE2" w:rsidP="008C4CE2">
      <w:pPr>
        <w:pStyle w:val="Heading1"/>
      </w:pPr>
      <w:r>
        <w:t>&gt;&gt;     ));</w:t>
      </w:r>
    </w:p>
    <w:p w14:paraId="2D82DEDB" w14:textId="77777777" w:rsidR="008C4CE2" w:rsidRDefault="008C4CE2" w:rsidP="008C4CE2">
      <w:pPr>
        <w:pStyle w:val="Heading1"/>
      </w:pPr>
      <w:r>
        <w:t>&gt;&gt;     var r = n(1)</w:t>
      </w:r>
    </w:p>
    <w:p w14:paraId="10AC4BB5" w14:textId="77777777" w:rsidR="008C4CE2" w:rsidRDefault="008C4CE2" w:rsidP="008C4CE2">
      <w:pPr>
        <w:pStyle w:val="Heading1"/>
      </w:pPr>
      <w:r>
        <w:t>&gt;&gt;       , i = n(166)</w:t>
      </w:r>
    </w:p>
    <w:p w14:paraId="3CE1118E" w14:textId="77777777" w:rsidR="008C4CE2" w:rsidRDefault="008C4CE2" w:rsidP="008C4CE2">
      <w:pPr>
        <w:pStyle w:val="Heading1"/>
      </w:pPr>
      <w:r>
        <w:t>&gt;&gt;       , o = n(5)</w:t>
      </w:r>
    </w:p>
    <w:p w14:paraId="216B5446" w14:textId="77777777" w:rsidR="008C4CE2" w:rsidRDefault="008C4CE2" w:rsidP="008C4CE2">
      <w:pPr>
        <w:pStyle w:val="Heading1"/>
      </w:pPr>
      <w:r>
        <w:t>&gt;&gt;       , a = n(106)</w:t>
      </w:r>
    </w:p>
    <w:p w14:paraId="2D8CB32F" w14:textId="77777777" w:rsidR="008C4CE2" w:rsidRDefault="008C4CE2" w:rsidP="008C4CE2">
      <w:pPr>
        <w:pStyle w:val="Heading1"/>
      </w:pPr>
      <w:r>
        <w:t>&gt;&gt;       , s = n(93);</w:t>
      </w:r>
    </w:p>
    <w:p w14:paraId="09C2DCEE" w14:textId="77777777" w:rsidR="008C4CE2" w:rsidRDefault="008C4CE2" w:rsidP="008C4CE2">
      <w:pPr>
        <w:pStyle w:val="Heading1"/>
      </w:pPr>
      <w:r>
        <w:t>&gt;&gt;     let l = class {</w:t>
      </w:r>
    </w:p>
    <w:p w14:paraId="13A25B8C" w14:textId="77777777" w:rsidR="008C4CE2" w:rsidRDefault="008C4CE2" w:rsidP="008C4CE2">
      <w:pPr>
        <w:pStyle w:val="Heading1"/>
      </w:pPr>
      <w:r>
        <w:t>&gt;&gt;         constructor(e, t, n, r) {</w:t>
      </w:r>
    </w:p>
    <w:p w14:paraId="569ECF77" w14:textId="77777777" w:rsidR="008C4CE2" w:rsidRDefault="008C4CE2" w:rsidP="008C4CE2">
      <w:pPr>
        <w:pStyle w:val="Heading1"/>
      </w:pPr>
      <w:r>
        <w:t>&gt;&gt;             this._guidGenerator = e,</w:t>
      </w:r>
    </w:p>
    <w:p w14:paraId="2589FE9E" w14:textId="77777777" w:rsidR="008C4CE2" w:rsidRDefault="008C4CE2" w:rsidP="008C4CE2">
      <w:pPr>
        <w:pStyle w:val="Heading1"/>
      </w:pPr>
      <w:r>
        <w:t>&gt;&gt;             this._proofingDom = t,</w:t>
      </w:r>
    </w:p>
    <w:p w14:paraId="39F9CCF0" w14:textId="77777777" w:rsidR="008C4CE2" w:rsidRDefault="008C4CE2" w:rsidP="008C4CE2">
      <w:pPr>
        <w:pStyle w:val="Heading1"/>
      </w:pPr>
      <w:r>
        <w:t>&gt;&gt;             this.eventSeqId = 0,</w:t>
      </w:r>
    </w:p>
    <w:p w14:paraId="3F37EF5A" w14:textId="77777777" w:rsidR="008C4CE2" w:rsidRDefault="008C4CE2" w:rsidP="008C4CE2">
      <w:pPr>
        <w:pStyle w:val="Heading1"/>
      </w:pPr>
      <w:r>
        <w:t>&gt;&gt;             this.nodeType = s.a.ParagraphNode,</w:t>
      </w:r>
    </w:p>
    <w:p w14:paraId="5FE61334" w14:textId="77777777" w:rsidR="008C4CE2" w:rsidRDefault="008C4CE2" w:rsidP="008C4CE2">
      <w:pPr>
        <w:pStyle w:val="Heading1"/>
      </w:pPr>
      <w:r>
        <w:t>&gt;&gt;             this.id = this._guidGenerator.generate(),</w:t>
      </w:r>
    </w:p>
    <w:p w14:paraId="187BA4FC" w14:textId="77777777" w:rsidR="008C4CE2" w:rsidRDefault="008C4CE2" w:rsidP="008C4CE2">
      <w:pPr>
        <w:pStyle w:val="Heading1"/>
      </w:pPr>
      <w:r>
        <w:t>&gt;&gt;             this.children = void 0,</w:t>
      </w:r>
    </w:p>
    <w:p w14:paraId="5A750B05" w14:textId="77777777" w:rsidR="008C4CE2" w:rsidRDefault="008C4CE2" w:rsidP="008C4CE2">
      <w:pPr>
        <w:pStyle w:val="Heading1"/>
      </w:pPr>
      <w:r>
        <w:t>&gt;&gt;             this.element = n,</w:t>
      </w:r>
    </w:p>
    <w:p w14:paraId="5734B6DA" w14:textId="77777777" w:rsidR="008C4CE2" w:rsidRDefault="008C4CE2" w:rsidP="008C4CE2">
      <w:pPr>
        <w:pStyle w:val="Heading1"/>
      </w:pPr>
      <w:r>
        <w:t>&gt;&gt;             this.parent = r,</w:t>
      </w:r>
    </w:p>
    <w:p w14:paraId="1C57A296" w14:textId="77777777" w:rsidR="008C4CE2" w:rsidRDefault="008C4CE2" w:rsidP="008C4CE2">
      <w:pPr>
        <w:pStyle w:val="Heading1"/>
      </w:pPr>
      <w:r>
        <w:t>&gt;&gt;             this._proofingDom.registerNode(this)</w:t>
      </w:r>
    </w:p>
    <w:p w14:paraId="690522B7" w14:textId="77777777" w:rsidR="008C4CE2" w:rsidRDefault="008C4CE2" w:rsidP="008C4CE2">
      <w:pPr>
        <w:pStyle w:val="Heading1"/>
      </w:pPr>
      <w:r>
        <w:t>&gt;&gt;         }</w:t>
      </w:r>
    </w:p>
    <w:p w14:paraId="0511B89A" w14:textId="77777777" w:rsidR="008C4CE2" w:rsidRDefault="008C4CE2" w:rsidP="008C4CE2">
      <w:pPr>
        <w:pStyle w:val="Heading1"/>
      </w:pPr>
      <w:r>
        <w:t>&gt;&gt;         retire() {</w:t>
      </w:r>
    </w:p>
    <w:p w14:paraId="13E39190" w14:textId="77777777" w:rsidR="008C4CE2" w:rsidRDefault="008C4CE2" w:rsidP="008C4CE2">
      <w:pPr>
        <w:pStyle w:val="Heading1"/>
      </w:pPr>
      <w:r>
        <w:t>&gt;&gt;             this.parent = void 0,</w:t>
      </w:r>
    </w:p>
    <w:p w14:paraId="1C53FBD6" w14:textId="77777777" w:rsidR="008C4CE2" w:rsidRDefault="008C4CE2" w:rsidP="008C4CE2">
      <w:pPr>
        <w:pStyle w:val="Heading1"/>
      </w:pPr>
      <w:r>
        <w:t>&gt;&gt;             this._proofingDom.unregisterNode(this)</w:t>
      </w:r>
    </w:p>
    <w:p w14:paraId="5CF0EEE6" w14:textId="77777777" w:rsidR="008C4CE2" w:rsidRDefault="008C4CE2" w:rsidP="008C4CE2">
      <w:pPr>
        <w:pStyle w:val="Heading1"/>
      </w:pPr>
      <w:r>
        <w:t>&gt;&gt;         }</w:t>
      </w:r>
    </w:p>
    <w:p w14:paraId="2209C333" w14:textId="77777777" w:rsidR="008C4CE2" w:rsidRDefault="008C4CE2" w:rsidP="008C4CE2">
      <w:pPr>
        <w:pStyle w:val="Heading1"/>
      </w:pPr>
      <w:r>
        <w:t>&gt;&gt;         move(e, t) {</w:t>
      </w:r>
    </w:p>
    <w:p w14:paraId="6B92469A" w14:textId="77777777" w:rsidR="008C4CE2" w:rsidRDefault="008C4CE2" w:rsidP="008C4CE2">
      <w:pPr>
        <w:pStyle w:val="Heading1"/>
      </w:pPr>
      <w:r>
        <w:t>&gt;&gt;             return this._proofingDom.unregisterNode(this),</w:t>
      </w:r>
    </w:p>
    <w:p w14:paraId="65AB824C" w14:textId="77777777" w:rsidR="008C4CE2" w:rsidRDefault="008C4CE2" w:rsidP="008C4CE2">
      <w:pPr>
        <w:pStyle w:val="Heading1"/>
      </w:pPr>
      <w:r>
        <w:t>&gt;&gt;             e &amp;&amp; (this.element = e),</w:t>
      </w:r>
    </w:p>
    <w:p w14:paraId="7FB27D4A" w14:textId="77777777" w:rsidR="008C4CE2" w:rsidRDefault="008C4CE2" w:rsidP="008C4CE2">
      <w:pPr>
        <w:pStyle w:val="Heading1"/>
      </w:pPr>
      <w:r>
        <w:t>&gt;&gt;             t &amp;&amp; (this.parent = t),</w:t>
      </w:r>
    </w:p>
    <w:p w14:paraId="7D7D7E5C" w14:textId="77777777" w:rsidR="008C4CE2" w:rsidRDefault="008C4CE2" w:rsidP="008C4CE2">
      <w:pPr>
        <w:pStyle w:val="Heading1"/>
      </w:pPr>
      <w:r>
        <w:t>&gt;&gt;             this.id = this._guidGenerator.generate(),</w:t>
      </w:r>
    </w:p>
    <w:p w14:paraId="526580A3" w14:textId="77777777" w:rsidR="008C4CE2" w:rsidRDefault="008C4CE2" w:rsidP="008C4CE2">
      <w:pPr>
        <w:pStyle w:val="Heading1"/>
      </w:pPr>
      <w:r>
        <w:t>&gt;&gt;             this._proofingDom.registerNode(this),</w:t>
      </w:r>
    </w:p>
    <w:p w14:paraId="1B04D8BD" w14:textId="77777777" w:rsidR="008C4CE2" w:rsidRDefault="008C4CE2" w:rsidP="008C4CE2">
      <w:pPr>
        <w:pStyle w:val="Heading1"/>
      </w:pPr>
      <w:r>
        <w:t>&gt;&gt;             this</w:t>
      </w:r>
    </w:p>
    <w:p w14:paraId="23FB973D" w14:textId="77777777" w:rsidR="008C4CE2" w:rsidRDefault="008C4CE2" w:rsidP="008C4CE2">
      <w:pPr>
        <w:pStyle w:val="Heading1"/>
      </w:pPr>
      <w:r>
        <w:t>&gt;&gt;         }</w:t>
      </w:r>
    </w:p>
    <w:p w14:paraId="05E5CB11" w14:textId="77777777" w:rsidR="008C4CE2" w:rsidRDefault="008C4CE2" w:rsidP="008C4CE2">
      <w:pPr>
        <w:pStyle w:val="Heading1"/>
      </w:pPr>
      <w:r>
        <w:t>&gt;&gt;         resetState() {}</w:t>
      </w:r>
    </w:p>
    <w:p w14:paraId="5BABFEBA" w14:textId="77777777" w:rsidR="008C4CE2" w:rsidRDefault="008C4CE2" w:rsidP="008C4CE2">
      <w:pPr>
        <w:pStyle w:val="Heading1"/>
      </w:pPr>
      <w:r>
        <w:t>&gt;&gt;     }</w:t>
      </w:r>
    </w:p>
    <w:p w14:paraId="7057FE35" w14:textId="77777777" w:rsidR="008C4CE2" w:rsidRDefault="008C4CE2" w:rsidP="008C4CE2">
      <w:pPr>
        <w:pStyle w:val="Heading1"/>
      </w:pPr>
      <w:r>
        <w:t>&gt;&gt;     ;</w:t>
      </w:r>
    </w:p>
    <w:p w14:paraId="7AC032E2" w14:textId="77777777" w:rsidR="008C4CE2" w:rsidRDefault="008C4CE2" w:rsidP="008C4CE2">
      <w:pPr>
        <w:pStyle w:val="Heading1"/>
      </w:pPr>
      <w:r>
        <w:t>&gt;&gt;     function c(e) {</w:t>
      </w:r>
    </w:p>
    <w:p w14:paraId="3A6CFD37" w14:textId="77777777" w:rsidR="008C4CE2" w:rsidRDefault="008C4CE2" w:rsidP="008C4CE2">
      <w:pPr>
        <w:pStyle w:val="Heading1"/>
      </w:pPr>
      <w:r>
        <w:t>&gt;&gt;         var t;</w:t>
      </w:r>
    </w:p>
    <w:p w14:paraId="023AFD3A" w14:textId="77777777" w:rsidR="008C4CE2" w:rsidRDefault="008C4CE2" w:rsidP="008C4CE2">
      <w:pPr>
        <w:pStyle w:val="Heading1"/>
      </w:pPr>
      <w:r>
        <w:t>&gt;&gt;         return (null == e ? void 0 : e.nodeType) === s.a.ParagraphNode &amp;&amp; void 0 !== e.element &amp;&amp; "offset"in e.element &amp;&amp; "span"in e.element &amp;&amp; (null === (t = e.parent) || void 0 === t ? void 0 : t.nodeType) === s.a.TileNode &amp;&amp; !!e.parent.element &amp;&amp; !!e.parent.children</w:t>
      </w:r>
    </w:p>
    <w:p w14:paraId="2C11502C" w14:textId="77777777" w:rsidR="008C4CE2" w:rsidRDefault="008C4CE2" w:rsidP="008C4CE2">
      <w:pPr>
        <w:pStyle w:val="Heading1"/>
      </w:pPr>
      <w:r>
        <w:t>&gt;&gt;     }</w:t>
      </w:r>
    </w:p>
    <w:p w14:paraId="2F3D6102" w14:textId="77777777" w:rsidR="008C4CE2" w:rsidRDefault="008C4CE2" w:rsidP="008C4CE2">
      <w:pPr>
        <w:pStyle w:val="Heading1"/>
      </w:pPr>
      <w:r>
        <w:t>&gt;&gt;     l = Object(r.c)([Object(r.f)(0, Object(o.a)(i.a)), Object(r.f)(1, Object(o.a)(a.a))], l)</w:t>
      </w:r>
    </w:p>
    <w:p w14:paraId="60BF5CF8" w14:textId="77777777" w:rsidR="008C4CE2" w:rsidRDefault="008C4CE2" w:rsidP="008C4CE2">
      <w:pPr>
        <w:pStyle w:val="Heading1"/>
      </w:pPr>
      <w:r>
        <w:t>&gt;&gt; }</w:t>
      </w:r>
    </w:p>
    <w:p w14:paraId="285E8EBB" w14:textId="77777777" w:rsidR="008C4CE2" w:rsidRDefault="008C4CE2" w:rsidP="008C4CE2">
      <w:pPr>
        <w:pStyle w:val="Heading1"/>
      </w:pPr>
      <w:r>
        <w:t>&gt;&gt; , , function(e, t, n) {</w:t>
      </w:r>
    </w:p>
    <w:p w14:paraId="4E966058" w14:textId="77777777" w:rsidR="008C4CE2" w:rsidRDefault="008C4CE2" w:rsidP="008C4CE2">
      <w:pPr>
        <w:pStyle w:val="Heading1"/>
      </w:pPr>
      <w:r>
        <w:t>&gt;&gt;     "use strict";</w:t>
      </w:r>
    </w:p>
    <w:p w14:paraId="79FAE396" w14:textId="77777777" w:rsidR="008C4CE2" w:rsidRDefault="008C4CE2" w:rsidP="008C4CE2">
      <w:pPr>
        <w:pStyle w:val="Heading1"/>
      </w:pPr>
      <w:r>
        <w:t>&gt;&gt;     n.d(t, "a", (function() {</w:t>
      </w:r>
    </w:p>
    <w:p w14:paraId="28F9E69B" w14:textId="77777777" w:rsidR="008C4CE2" w:rsidRDefault="008C4CE2" w:rsidP="008C4CE2">
      <w:pPr>
        <w:pStyle w:val="Heading1"/>
      </w:pPr>
      <w:r>
        <w:t>&gt;&gt;         return i</w:t>
      </w:r>
    </w:p>
    <w:p w14:paraId="16109E8E" w14:textId="77777777" w:rsidR="008C4CE2" w:rsidRDefault="008C4CE2" w:rsidP="008C4CE2">
      <w:pPr>
        <w:pStyle w:val="Heading1"/>
      </w:pPr>
      <w:r>
        <w:t>&gt;&gt;     }</w:t>
      </w:r>
    </w:p>
    <w:p w14:paraId="169F63B0" w14:textId="77777777" w:rsidR="008C4CE2" w:rsidRDefault="008C4CE2" w:rsidP="008C4CE2">
      <w:pPr>
        <w:pStyle w:val="Heading1"/>
      </w:pPr>
      <w:r>
        <w:t>&gt;&gt;     ));</w:t>
      </w:r>
    </w:p>
    <w:p w14:paraId="7BC00FF4" w14:textId="77777777" w:rsidR="008C4CE2" w:rsidRDefault="008C4CE2" w:rsidP="008C4CE2">
      <w:pPr>
        <w:pStyle w:val="Heading1"/>
      </w:pPr>
      <w:r>
        <w:t>&gt;&gt;     var r = n(8);</w:t>
      </w:r>
    </w:p>
    <w:p w14:paraId="12310C9D" w14:textId="77777777" w:rsidR="008C4CE2" w:rsidRDefault="008C4CE2" w:rsidP="008C4CE2">
      <w:pPr>
        <w:pStyle w:val="Heading1"/>
      </w:pPr>
      <w:r>
        <w:t>&gt;&gt;     const i = Object(r.a)("ITileContent")</w:t>
      </w:r>
    </w:p>
    <w:p w14:paraId="7EBD9802" w14:textId="77777777" w:rsidR="008C4CE2" w:rsidRDefault="008C4CE2" w:rsidP="008C4CE2">
      <w:pPr>
        <w:pStyle w:val="Heading1"/>
      </w:pPr>
      <w:r>
        <w:t>&gt;&gt; }</w:t>
      </w:r>
    </w:p>
    <w:p w14:paraId="4A7D6EAD" w14:textId="77777777" w:rsidR="008C4CE2" w:rsidRDefault="008C4CE2" w:rsidP="008C4CE2">
      <w:pPr>
        <w:pStyle w:val="Heading1"/>
      </w:pPr>
      <w:r>
        <w:t>&gt;&gt; , function(e, t, n) {</w:t>
      </w:r>
    </w:p>
    <w:p w14:paraId="490BB6B1" w14:textId="77777777" w:rsidR="008C4CE2" w:rsidRDefault="008C4CE2" w:rsidP="008C4CE2">
      <w:pPr>
        <w:pStyle w:val="Heading1"/>
      </w:pPr>
      <w:r>
        <w:t>&gt;&gt;     "use strict";</w:t>
      </w:r>
    </w:p>
    <w:p w14:paraId="616C87F4" w14:textId="77777777" w:rsidR="008C4CE2" w:rsidRDefault="008C4CE2" w:rsidP="008C4CE2">
      <w:pPr>
        <w:pStyle w:val="Heading1"/>
      </w:pPr>
      <w:r>
        <w:t>&gt;&gt;     var r;</w:t>
      </w:r>
    </w:p>
    <w:p w14:paraId="1BA88BD0" w14:textId="77777777" w:rsidR="008C4CE2" w:rsidRDefault="008C4CE2" w:rsidP="008C4CE2">
      <w:pPr>
        <w:pStyle w:val="Heading1"/>
      </w:pPr>
      <w:r>
        <w:t>&gt;&gt;     n.d(t, "a", (function() {</w:t>
      </w:r>
    </w:p>
    <w:p w14:paraId="2C085AD1" w14:textId="77777777" w:rsidR="008C4CE2" w:rsidRDefault="008C4CE2" w:rsidP="008C4CE2">
      <w:pPr>
        <w:pStyle w:val="Heading1"/>
      </w:pPr>
      <w:r>
        <w:t>&gt;&gt;         return r</w:t>
      </w:r>
    </w:p>
    <w:p w14:paraId="5790DCDD" w14:textId="77777777" w:rsidR="008C4CE2" w:rsidRDefault="008C4CE2" w:rsidP="008C4CE2">
      <w:pPr>
        <w:pStyle w:val="Heading1"/>
      </w:pPr>
      <w:r>
        <w:t>&gt;&gt;     }</w:t>
      </w:r>
    </w:p>
    <w:p w14:paraId="6B75FB6D" w14:textId="77777777" w:rsidR="008C4CE2" w:rsidRDefault="008C4CE2" w:rsidP="008C4CE2">
      <w:pPr>
        <w:pStyle w:val="Heading1"/>
      </w:pPr>
      <w:r>
        <w:t>&gt;&gt;     )),</w:t>
      </w:r>
    </w:p>
    <w:p w14:paraId="283B6914" w14:textId="77777777" w:rsidR="008C4CE2" w:rsidRDefault="008C4CE2" w:rsidP="008C4CE2">
      <w:pPr>
        <w:pStyle w:val="Heading1"/>
      </w:pPr>
      <w:r>
        <w:t>&gt;&gt;     function(e) {</w:t>
      </w:r>
    </w:p>
    <w:p w14:paraId="0A3AEE13" w14:textId="77777777" w:rsidR="008C4CE2" w:rsidRDefault="008C4CE2" w:rsidP="008C4CE2">
      <w:pPr>
        <w:pStyle w:val="Heading1"/>
      </w:pPr>
      <w:r>
        <w:t>&gt;&gt;         e[e.zero = 0] = "zero",</w:t>
      </w:r>
    </w:p>
    <w:p w14:paraId="11CBFF29" w14:textId="77777777" w:rsidR="008C4CE2" w:rsidRDefault="008C4CE2" w:rsidP="008C4CE2">
      <w:pPr>
        <w:pStyle w:val="Heading1"/>
      </w:pPr>
      <w:r>
        <w:t>&gt;&gt;         e[e.medium = 1] = "medium",</w:t>
      </w:r>
    </w:p>
    <w:p w14:paraId="5A087A78" w14:textId="77777777" w:rsidR="008C4CE2" w:rsidRDefault="008C4CE2" w:rsidP="008C4CE2">
      <w:pPr>
        <w:pStyle w:val="Heading1"/>
      </w:pPr>
      <w:r>
        <w:t>&gt;&gt;         e[e.long = 2] = "long"</w:t>
      </w:r>
    </w:p>
    <w:p w14:paraId="124F3EBD" w14:textId="77777777" w:rsidR="008C4CE2" w:rsidRDefault="008C4CE2" w:rsidP="008C4CE2">
      <w:pPr>
        <w:pStyle w:val="Heading1"/>
      </w:pPr>
      <w:r>
        <w:t>&gt;&gt;     }(r || (r = {}))</w:t>
      </w:r>
    </w:p>
    <w:p w14:paraId="052696C8" w14:textId="77777777" w:rsidR="008C4CE2" w:rsidRDefault="008C4CE2" w:rsidP="008C4CE2">
      <w:pPr>
        <w:pStyle w:val="Heading1"/>
      </w:pPr>
      <w:r>
        <w:t>&gt;&gt; }</w:t>
      </w:r>
    </w:p>
    <w:p w14:paraId="34731A06" w14:textId="77777777" w:rsidR="008C4CE2" w:rsidRDefault="008C4CE2" w:rsidP="008C4CE2">
      <w:pPr>
        <w:pStyle w:val="Heading1"/>
      </w:pPr>
      <w:r>
        <w:t>&gt;&gt; , function(e, t, n) {</w:t>
      </w:r>
    </w:p>
    <w:p w14:paraId="3EBA27D4" w14:textId="77777777" w:rsidR="008C4CE2" w:rsidRDefault="008C4CE2" w:rsidP="008C4CE2">
      <w:pPr>
        <w:pStyle w:val="Heading1"/>
      </w:pPr>
      <w:r>
        <w:t>&gt;&gt;     "use strict";</w:t>
      </w:r>
    </w:p>
    <w:p w14:paraId="0696CD15" w14:textId="77777777" w:rsidR="008C4CE2" w:rsidRDefault="008C4CE2" w:rsidP="008C4CE2">
      <w:pPr>
        <w:pStyle w:val="Heading1"/>
      </w:pPr>
      <w:r>
        <w:t>&gt;&gt;     n.d(t, "a", (function() {</w:t>
      </w:r>
    </w:p>
    <w:p w14:paraId="624642AB" w14:textId="77777777" w:rsidR="008C4CE2" w:rsidRDefault="008C4CE2" w:rsidP="008C4CE2">
      <w:pPr>
        <w:pStyle w:val="Heading1"/>
      </w:pPr>
      <w:r>
        <w:t>&gt;&gt;         return i</w:t>
      </w:r>
    </w:p>
    <w:p w14:paraId="3C78821F" w14:textId="77777777" w:rsidR="008C4CE2" w:rsidRDefault="008C4CE2" w:rsidP="008C4CE2">
      <w:pPr>
        <w:pStyle w:val="Heading1"/>
      </w:pPr>
      <w:r>
        <w:t>&gt;&gt;     }</w:t>
      </w:r>
    </w:p>
    <w:p w14:paraId="7624BD98" w14:textId="77777777" w:rsidR="008C4CE2" w:rsidRDefault="008C4CE2" w:rsidP="008C4CE2">
      <w:pPr>
        <w:pStyle w:val="Heading1"/>
      </w:pPr>
      <w:r>
        <w:t>&gt;&gt;     ));</w:t>
      </w:r>
    </w:p>
    <w:p w14:paraId="7A8A645B" w14:textId="77777777" w:rsidR="008C4CE2" w:rsidRDefault="008C4CE2" w:rsidP="008C4CE2">
      <w:pPr>
        <w:pStyle w:val="Heading1"/>
      </w:pPr>
      <w:r>
        <w:t>&gt;&gt;     var r = n(179);</w:t>
      </w:r>
    </w:p>
    <w:p w14:paraId="2A38E5E1" w14:textId="77777777" w:rsidR="008C4CE2" w:rsidRDefault="008C4CE2" w:rsidP="008C4CE2">
      <w:pPr>
        <w:pStyle w:val="Heading1"/>
      </w:pPr>
      <w:r>
        <w:t>&gt;&gt;     function i(e, t, n) {</w:t>
      </w:r>
    </w:p>
    <w:p w14:paraId="63D7B517" w14:textId="77777777" w:rsidR="008C4CE2" w:rsidRDefault="008C4CE2" w:rsidP="008C4CE2">
      <w:pPr>
        <w:pStyle w:val="Heading1"/>
      </w:pPr>
      <w:r>
        <w:t>&gt;&gt;         void 0 === n &amp;&amp; (n = !0);</w:t>
      </w:r>
    </w:p>
    <w:p w14:paraId="654B10B7" w14:textId="77777777" w:rsidR="008C4CE2" w:rsidRDefault="008C4CE2" w:rsidP="008C4CE2">
      <w:pPr>
        <w:pStyle w:val="Heading1"/>
      </w:pPr>
      <w:r>
        <w:t>&gt;&gt;         var i = !1;</w:t>
      </w:r>
    </w:p>
    <w:p w14:paraId="0BCD22C3" w14:textId="77777777" w:rsidR="008C4CE2" w:rsidRDefault="008C4CE2" w:rsidP="008C4CE2">
      <w:pPr>
        <w:pStyle w:val="Heading1"/>
      </w:pPr>
      <w:r>
        <w:t>&gt;&gt;         if (e &amp;&amp; t)</w:t>
      </w:r>
    </w:p>
    <w:p w14:paraId="57BB43FE" w14:textId="77777777" w:rsidR="008C4CE2" w:rsidRDefault="008C4CE2" w:rsidP="008C4CE2">
      <w:pPr>
        <w:pStyle w:val="Heading1"/>
      </w:pPr>
      <w:r>
        <w:t>&gt;&gt;             if (n)</w:t>
      </w:r>
    </w:p>
    <w:p w14:paraId="462C471B" w14:textId="77777777" w:rsidR="008C4CE2" w:rsidRDefault="008C4CE2" w:rsidP="008C4CE2">
      <w:pPr>
        <w:pStyle w:val="Heading1"/>
      </w:pPr>
      <w:r>
        <w:t>&gt;&gt;                 if (e === t)</w:t>
      </w:r>
    </w:p>
    <w:p w14:paraId="2BB0BCDD" w14:textId="77777777" w:rsidR="008C4CE2" w:rsidRDefault="008C4CE2" w:rsidP="008C4CE2">
      <w:pPr>
        <w:pStyle w:val="Heading1"/>
      </w:pPr>
      <w:r>
        <w:t>&gt;&gt;                     i = !0;</w:t>
      </w:r>
    </w:p>
    <w:p w14:paraId="364A2CE6" w14:textId="77777777" w:rsidR="008C4CE2" w:rsidRDefault="008C4CE2" w:rsidP="008C4CE2">
      <w:pPr>
        <w:pStyle w:val="Heading1"/>
      </w:pPr>
      <w:r>
        <w:t>&gt;&gt;                 else</w:t>
      </w:r>
    </w:p>
    <w:p w14:paraId="56A93963" w14:textId="77777777" w:rsidR="008C4CE2" w:rsidRDefault="008C4CE2" w:rsidP="008C4CE2">
      <w:pPr>
        <w:pStyle w:val="Heading1"/>
      </w:pPr>
      <w:r>
        <w:t>&gt;&gt;                     for (i = !1; t; ) {</w:t>
      </w:r>
    </w:p>
    <w:p w14:paraId="350B6FE5" w14:textId="77777777" w:rsidR="008C4CE2" w:rsidRDefault="008C4CE2" w:rsidP="008C4CE2">
      <w:pPr>
        <w:pStyle w:val="Heading1"/>
      </w:pPr>
      <w:r>
        <w:t>&gt;&gt;                         var o = Object(r.a)(t);</w:t>
      </w:r>
    </w:p>
    <w:p w14:paraId="12D0715F" w14:textId="77777777" w:rsidR="008C4CE2" w:rsidRDefault="008C4CE2" w:rsidP="008C4CE2">
      <w:pPr>
        <w:pStyle w:val="Heading1"/>
      </w:pPr>
      <w:r>
        <w:t>&gt;&gt;                         if (o === e) {</w:t>
      </w:r>
    </w:p>
    <w:p w14:paraId="619A006F" w14:textId="77777777" w:rsidR="008C4CE2" w:rsidRDefault="008C4CE2" w:rsidP="008C4CE2">
      <w:pPr>
        <w:pStyle w:val="Heading1"/>
      </w:pPr>
      <w:r>
        <w:t>&gt;&gt;                             i = !0;</w:t>
      </w:r>
    </w:p>
    <w:p w14:paraId="6C0F81A1" w14:textId="77777777" w:rsidR="008C4CE2" w:rsidRDefault="008C4CE2" w:rsidP="008C4CE2">
      <w:pPr>
        <w:pStyle w:val="Heading1"/>
      </w:pPr>
      <w:r>
        <w:t>&gt;&gt;                             break</w:t>
      </w:r>
    </w:p>
    <w:p w14:paraId="29ECFF7E" w14:textId="77777777" w:rsidR="008C4CE2" w:rsidRDefault="008C4CE2" w:rsidP="008C4CE2">
      <w:pPr>
        <w:pStyle w:val="Heading1"/>
      </w:pPr>
      <w:r>
        <w:t>&gt;&gt;                         }</w:t>
      </w:r>
    </w:p>
    <w:p w14:paraId="04123DF3" w14:textId="77777777" w:rsidR="008C4CE2" w:rsidRDefault="008C4CE2" w:rsidP="008C4CE2">
      <w:pPr>
        <w:pStyle w:val="Heading1"/>
      </w:pPr>
      <w:r>
        <w:t>&gt;&gt;                         t = o</w:t>
      </w:r>
    </w:p>
    <w:p w14:paraId="4ADF3718" w14:textId="77777777" w:rsidR="008C4CE2" w:rsidRDefault="008C4CE2" w:rsidP="008C4CE2">
      <w:pPr>
        <w:pStyle w:val="Heading1"/>
      </w:pPr>
      <w:r>
        <w:t>&gt;&gt;                     }</w:t>
      </w:r>
    </w:p>
    <w:p w14:paraId="705166D0" w14:textId="77777777" w:rsidR="008C4CE2" w:rsidRDefault="008C4CE2" w:rsidP="008C4CE2">
      <w:pPr>
        <w:pStyle w:val="Heading1"/>
      </w:pPr>
      <w:r>
        <w:t>&gt;&gt;             else</w:t>
      </w:r>
    </w:p>
    <w:p w14:paraId="7DE22442" w14:textId="77777777" w:rsidR="008C4CE2" w:rsidRDefault="008C4CE2" w:rsidP="008C4CE2">
      <w:pPr>
        <w:pStyle w:val="Heading1"/>
      </w:pPr>
      <w:r>
        <w:t>&gt;&gt;                 e.contains &amp;&amp; (i = e.contains(t));</w:t>
      </w:r>
    </w:p>
    <w:p w14:paraId="6795EAFD" w14:textId="77777777" w:rsidR="008C4CE2" w:rsidRDefault="008C4CE2" w:rsidP="008C4CE2">
      <w:pPr>
        <w:pStyle w:val="Heading1"/>
      </w:pPr>
      <w:r>
        <w:t>&gt;&gt;         return i</w:t>
      </w:r>
    </w:p>
    <w:p w14:paraId="7D64E537" w14:textId="77777777" w:rsidR="008C4CE2" w:rsidRDefault="008C4CE2" w:rsidP="008C4CE2">
      <w:pPr>
        <w:pStyle w:val="Heading1"/>
      </w:pPr>
      <w:r>
        <w:t>&gt;&gt;     }</w:t>
      </w:r>
    </w:p>
    <w:p w14:paraId="22BA721B" w14:textId="77777777" w:rsidR="008C4CE2" w:rsidRDefault="008C4CE2" w:rsidP="008C4CE2">
      <w:pPr>
        <w:pStyle w:val="Heading1"/>
      </w:pPr>
      <w:r>
        <w:t>&gt;&gt; }</w:t>
      </w:r>
    </w:p>
    <w:p w14:paraId="65B84ADA" w14:textId="77777777" w:rsidR="008C4CE2" w:rsidRDefault="008C4CE2" w:rsidP="008C4CE2">
      <w:pPr>
        <w:pStyle w:val="Heading1"/>
      </w:pPr>
      <w:r>
        <w:t>&gt;&gt; , , function(e, t, n) {</w:t>
      </w:r>
    </w:p>
    <w:p w14:paraId="6A1C6D40" w14:textId="77777777" w:rsidR="008C4CE2" w:rsidRDefault="008C4CE2" w:rsidP="008C4CE2">
      <w:pPr>
        <w:pStyle w:val="Heading1"/>
      </w:pPr>
      <w:r>
        <w:t>&gt;&gt;     "use strict";</w:t>
      </w:r>
    </w:p>
    <w:p w14:paraId="5F982B35" w14:textId="77777777" w:rsidR="008C4CE2" w:rsidRDefault="008C4CE2" w:rsidP="008C4CE2">
      <w:pPr>
        <w:pStyle w:val="Heading1"/>
      </w:pPr>
      <w:r>
        <w:t>&gt;&gt;     n.d(t, "a", (function() {</w:t>
      </w:r>
    </w:p>
    <w:p w14:paraId="6BBE6CDD" w14:textId="77777777" w:rsidR="008C4CE2" w:rsidRDefault="008C4CE2" w:rsidP="008C4CE2">
      <w:pPr>
        <w:pStyle w:val="Heading1"/>
      </w:pPr>
      <w:r>
        <w:t>&gt;&gt;         return s</w:t>
      </w:r>
    </w:p>
    <w:p w14:paraId="0363479C" w14:textId="77777777" w:rsidR="008C4CE2" w:rsidRDefault="008C4CE2" w:rsidP="008C4CE2">
      <w:pPr>
        <w:pStyle w:val="Heading1"/>
      </w:pPr>
      <w:r>
        <w:t>&gt;&gt;     }</w:t>
      </w:r>
    </w:p>
    <w:p w14:paraId="12BEDFC0" w14:textId="77777777" w:rsidR="008C4CE2" w:rsidRDefault="008C4CE2" w:rsidP="008C4CE2">
      <w:pPr>
        <w:pStyle w:val="Heading1"/>
      </w:pPr>
      <w:r>
        <w:t>&gt;&gt;     ));</w:t>
      </w:r>
    </w:p>
    <w:p w14:paraId="3F9A8571" w14:textId="77777777" w:rsidR="008C4CE2" w:rsidRDefault="008C4CE2" w:rsidP="008C4CE2">
      <w:pPr>
        <w:pStyle w:val="Heading1"/>
      </w:pPr>
      <w:r>
        <w:t>&gt;&gt;     var r = n(1)</w:t>
      </w:r>
    </w:p>
    <w:p w14:paraId="25FE1ED6" w14:textId="77777777" w:rsidR="008C4CE2" w:rsidRDefault="008C4CE2" w:rsidP="008C4CE2">
      <w:pPr>
        <w:pStyle w:val="Heading1"/>
      </w:pPr>
      <w:r>
        <w:t>&gt;&gt;       , i = n(221)</w:t>
      </w:r>
    </w:p>
    <w:p w14:paraId="20F1C8F7" w14:textId="77777777" w:rsidR="008C4CE2" w:rsidRDefault="008C4CE2" w:rsidP="008C4CE2">
      <w:pPr>
        <w:pStyle w:val="Heading1"/>
      </w:pPr>
      <w:r>
        <w:t>&gt;&gt;       , o = n(10);</w:t>
      </w:r>
    </w:p>
    <w:p w14:paraId="76B781AC" w14:textId="77777777" w:rsidR="008C4CE2" w:rsidRDefault="008C4CE2" w:rsidP="008C4CE2">
      <w:pPr>
        <w:pStyle w:val="Heading1"/>
      </w:pPr>
      <w:r>
        <w:t>&gt;&gt;     const a = ["af-ZA", "ar-AE", "ar-BH", "ar-DZ", "ar-EG", "ar-IQ", "ar-JO", "ar-KW", "ar-LB", "ar-LY", "ar-MA", "ar-OM", "ar-QA", "ar-SA", "ar-SY", "ar-TN", "ar-YE", "as-IN", "az-Latn-AZ", "bg-BG", "bn-BD", "bn-IN", "bs-Latn-BA", "ca-ES", "ca-ES-valencia", "cs-CZ", "cy-GB", "da-DK", "de-AT", "de-CH", "de-DE", "de-LI", "de-LU", "el-GR", "en-029", "en-AU", "en-BZ", "en-CA", "en-CB", "en-GB", "en-HK", "en-ID", "en-IE", "en-IN", "en-JM", "en-MY", "en-NZ", "en-PH", "en-SG", "en-TT", "en-US", "en-ZA", "en-ZW", "es-419", "es-AR", "es-BO", "es-CL", "es-CO", "es-CR", "es-DO", "es-EC", "es-ES", "es-ES_tradnl", "es-GT", "es-HN", "es-MX", "es-NI", "es-PA", "es-PE", "es-PR", "es-PY", "es-SV", "es-US", "es-UY", "es-VE", "et-EE", "eu-ES", "fa-IR", "fi-FI", "fr-BE", "fr-CA", "fr-CD", "fr-CH", "fr-CI", "fr-CM", "fr-FR", "fr-HT", "fr-LU", "fr-MA", "fr-MC", "fr-ML", "fr-RE", "fr-SN", "ga-IE", "gd-GB", "gl-ES", "gu-IN", "ha-Latn-NG", "he-IL", "hi-IN", "hr-BA", "hr-HR", "hu-HU", "hy-AM", "id-ID", "ig-NG", "is-IS", "it-CH", "it-IT", "ja-JP", "ka-GE", "kk-KZ", "kn-IN", "kok-IN", "ko-KR", "ky-KG", "lb-LU", "lt-LT", "lv-LV", "mi-NZ", "mk-MK", "ml-IN", "mr-IN", "ms-BN", "ms-MY", "mt-MT", "nb-NO", "ne-IN", "ne-NP", "nl-BE", "nl-NL", "nn-NO", "nso-ZA", "or-IN", "pa-IN", "pl-PL", "ps-AF", "pt-BR", "pt-PT", "rm-CH", "ro-MD", "ro-RO", "ru-MD", "ru-RU", "rw-RW", "si-LK", "sk-SK", "sl-SI", "sq-AL", "sr-Cyrl-BA", "sr-Cyrl-CS", "sr-Cyrl-ME", "sr-Cyrl-RS", "sr-Latn-BA", "sr-Latn-CS", "sr-Latn-ME", "sr-Latn-RS", "sv-FI", "sv-SE", "sw-KE", "ta-IN", "te-IN", "th-TH", "tn-BW", "tn-ZA", "tr-TR", "tt-RU", "uk-UA", "ur-IN", "ur-PK", "uz-Latn-UZ", "vi-VN", "wo-SN", "xh-ZA", "yo-NG", "zu-ZA"];</w:t>
      </w:r>
    </w:p>
    <w:p w14:paraId="78F68A6F" w14:textId="77777777" w:rsidR="008C4CE2" w:rsidRDefault="008C4CE2" w:rsidP="008C4CE2">
      <w:pPr>
        <w:pStyle w:val="Heading1"/>
      </w:pPr>
      <w:r>
        <w:t>&gt;&gt;     let s = class {</w:t>
      </w:r>
    </w:p>
    <w:p w14:paraId="2529B458" w14:textId="77777777" w:rsidR="008C4CE2" w:rsidRDefault="008C4CE2" w:rsidP="008C4CE2">
      <w:pPr>
        <w:pStyle w:val="Heading1"/>
      </w:pPr>
      <w:r>
        <w:t>&gt;&gt;         constructor() {</w:t>
      </w:r>
    </w:p>
    <w:p w14:paraId="4BF85CB9" w14:textId="77777777" w:rsidR="008C4CE2" w:rsidRDefault="008C4CE2" w:rsidP="008C4CE2">
      <w:pPr>
        <w:pStyle w:val="Heading1"/>
      </w:pPr>
      <w:r>
        <w:t>&gt;&gt;             this.bxSupportedLanguages = a.map(e=&gt;({</w:t>
      </w:r>
    </w:p>
    <w:p w14:paraId="120A0D5C" w14:textId="77777777" w:rsidR="008C4CE2" w:rsidRDefault="008C4CE2" w:rsidP="008C4CE2">
      <w:pPr>
        <w:pStyle w:val="Heading1"/>
      </w:pPr>
      <w:r>
        <w:t>&gt;&gt;                 languageId: e</w:t>
      </w:r>
    </w:p>
    <w:p w14:paraId="26AF4855" w14:textId="77777777" w:rsidR="008C4CE2" w:rsidRDefault="008C4CE2" w:rsidP="008C4CE2">
      <w:pPr>
        <w:pStyle w:val="Heading1"/>
      </w:pPr>
      <w:r>
        <w:t>&gt;&gt;             }))</w:t>
      </w:r>
    </w:p>
    <w:p w14:paraId="2D76AA6A" w14:textId="77777777" w:rsidR="008C4CE2" w:rsidRDefault="008C4CE2" w:rsidP="008C4CE2">
      <w:pPr>
        <w:pStyle w:val="Heading1"/>
      </w:pPr>
      <w:r>
        <w:t>&gt;&gt;         }</w:t>
      </w:r>
    </w:p>
    <w:p w14:paraId="3C746D90" w14:textId="77777777" w:rsidR="008C4CE2" w:rsidRDefault="008C4CE2" w:rsidP="008C4CE2">
      <w:pPr>
        <w:pStyle w:val="Heading1"/>
      </w:pPr>
      <w:r>
        <w:t>&gt;&gt;         getLanguageInfo(e) {</w:t>
      </w:r>
    </w:p>
    <w:p w14:paraId="599C0AF9" w14:textId="77777777" w:rsidR="008C4CE2" w:rsidRDefault="008C4CE2" w:rsidP="008C4CE2">
      <w:pPr>
        <w:pStyle w:val="Heading1"/>
      </w:pPr>
      <w:r>
        <w:t>&gt;&gt;             return Object(i.a)(e, !0, a)</w:t>
      </w:r>
    </w:p>
    <w:p w14:paraId="525DCE3E" w14:textId="77777777" w:rsidR="008C4CE2" w:rsidRDefault="008C4CE2" w:rsidP="008C4CE2">
      <w:pPr>
        <w:pStyle w:val="Heading1"/>
      </w:pPr>
      <w:r>
        <w:t>&gt;&gt;         }</w:t>
      </w:r>
    </w:p>
    <w:p w14:paraId="73BE0DEA" w14:textId="77777777" w:rsidR="008C4CE2" w:rsidRDefault="008C4CE2" w:rsidP="008C4CE2">
      <w:pPr>
        <w:pStyle w:val="Heading1"/>
      </w:pPr>
      <w:r>
        <w:t>&gt;&gt;         mapToLanguageInfo(e) {</w:t>
      </w:r>
    </w:p>
    <w:p w14:paraId="5D28D1B4" w14:textId="77777777" w:rsidR="008C4CE2" w:rsidRDefault="008C4CE2" w:rsidP="008C4CE2">
      <w:pPr>
        <w:pStyle w:val="Heading1"/>
      </w:pPr>
      <w:r>
        <w:t>&gt;&gt;             return Object(i.b)(e)</w:t>
      </w:r>
    </w:p>
    <w:p w14:paraId="0201BE6F" w14:textId="77777777" w:rsidR="008C4CE2" w:rsidRDefault="008C4CE2" w:rsidP="008C4CE2">
      <w:pPr>
        <w:pStyle w:val="Heading1"/>
      </w:pPr>
      <w:r>
        <w:t>&gt;&gt;         }</w:t>
      </w:r>
    </w:p>
    <w:p w14:paraId="17F36C36" w14:textId="77777777" w:rsidR="008C4CE2" w:rsidRDefault="008C4CE2" w:rsidP="008C4CE2">
      <w:pPr>
        <w:pStyle w:val="Heading1"/>
      </w:pPr>
      <w:r>
        <w:t>&gt;&gt;         bxDefaultSupportedLanguages() {</w:t>
      </w:r>
    </w:p>
    <w:p w14:paraId="708B1CD2" w14:textId="77777777" w:rsidR="008C4CE2" w:rsidRDefault="008C4CE2" w:rsidP="008C4CE2">
      <w:pPr>
        <w:pStyle w:val="Heading1"/>
      </w:pPr>
      <w:r>
        <w:t>&gt;&gt;             return Object(i.b)(this.bxSupportedLanguages)</w:t>
      </w:r>
    </w:p>
    <w:p w14:paraId="23DDA6E4" w14:textId="77777777" w:rsidR="008C4CE2" w:rsidRDefault="008C4CE2" w:rsidP="008C4CE2">
      <w:pPr>
        <w:pStyle w:val="Heading1"/>
      </w:pPr>
      <w:r>
        <w:t>&gt;&gt;         }</w:t>
      </w:r>
    </w:p>
    <w:p w14:paraId="09584363" w14:textId="77777777" w:rsidR="008C4CE2" w:rsidRDefault="008C4CE2" w:rsidP="008C4CE2">
      <w:pPr>
        <w:pStyle w:val="Heading1"/>
      </w:pPr>
      <w:r>
        <w:t>&gt;&gt;     }</w:t>
      </w:r>
    </w:p>
    <w:p w14:paraId="1A1DD62E" w14:textId="77777777" w:rsidR="008C4CE2" w:rsidRDefault="008C4CE2" w:rsidP="008C4CE2">
      <w:pPr>
        <w:pStyle w:val="Heading1"/>
      </w:pPr>
      <w:r>
        <w:t>&gt;&gt;     ;</w:t>
      </w:r>
    </w:p>
    <w:p w14:paraId="05AE5272" w14:textId="77777777" w:rsidR="008C4CE2" w:rsidRDefault="008C4CE2" w:rsidP="008C4CE2">
      <w:pPr>
        <w:pStyle w:val="Heading1"/>
      </w:pPr>
      <w:r>
        <w:t>&gt;&gt;     s = Object(r.c)([Object(o.a)()], s)</w:t>
      </w:r>
    </w:p>
    <w:p w14:paraId="0B9D8794" w14:textId="77777777" w:rsidR="008C4CE2" w:rsidRDefault="008C4CE2" w:rsidP="008C4CE2">
      <w:pPr>
        <w:pStyle w:val="Heading1"/>
      </w:pPr>
      <w:r>
        <w:t>&gt;&gt; }</w:t>
      </w:r>
    </w:p>
    <w:p w14:paraId="3566FA07" w14:textId="77777777" w:rsidR="008C4CE2" w:rsidRDefault="008C4CE2" w:rsidP="008C4CE2">
      <w:pPr>
        <w:pStyle w:val="Heading1"/>
      </w:pPr>
      <w:r>
        <w:t>&gt;&gt; , , function(e, t, n) {</w:t>
      </w:r>
    </w:p>
    <w:p w14:paraId="4A92C066" w14:textId="77777777" w:rsidR="008C4CE2" w:rsidRDefault="008C4CE2" w:rsidP="008C4CE2">
      <w:pPr>
        <w:pStyle w:val="Heading1"/>
      </w:pPr>
      <w:r>
        <w:t>&gt;&gt;     "use strict";</w:t>
      </w:r>
    </w:p>
    <w:p w14:paraId="7AEBEB6F" w14:textId="77777777" w:rsidR="008C4CE2" w:rsidRDefault="008C4CE2" w:rsidP="008C4CE2">
      <w:pPr>
        <w:pStyle w:val="Heading1"/>
      </w:pPr>
      <w:r>
        <w:t>&gt;&gt;     n.d(t, "a", (function() {</w:t>
      </w:r>
    </w:p>
    <w:p w14:paraId="47B3EE1F" w14:textId="77777777" w:rsidR="008C4CE2" w:rsidRDefault="008C4CE2" w:rsidP="008C4CE2">
      <w:pPr>
        <w:pStyle w:val="Heading1"/>
      </w:pPr>
      <w:r>
        <w:t>&gt;&gt;         return a</w:t>
      </w:r>
    </w:p>
    <w:p w14:paraId="5CC2EB35" w14:textId="77777777" w:rsidR="008C4CE2" w:rsidRDefault="008C4CE2" w:rsidP="008C4CE2">
      <w:pPr>
        <w:pStyle w:val="Heading1"/>
      </w:pPr>
      <w:r>
        <w:t>&gt;&gt;     }</w:t>
      </w:r>
    </w:p>
    <w:p w14:paraId="3CC64930" w14:textId="77777777" w:rsidR="008C4CE2" w:rsidRDefault="008C4CE2" w:rsidP="008C4CE2">
      <w:pPr>
        <w:pStyle w:val="Heading1"/>
      </w:pPr>
      <w:r>
        <w:t>&gt;&gt;     ));</w:t>
      </w:r>
    </w:p>
    <w:p w14:paraId="1DF296B9" w14:textId="77777777" w:rsidR="008C4CE2" w:rsidRDefault="008C4CE2" w:rsidP="008C4CE2">
      <w:pPr>
        <w:pStyle w:val="Heading1"/>
      </w:pPr>
      <w:r>
        <w:t>&gt;&gt;     var r = n(1)</w:t>
      </w:r>
    </w:p>
    <w:p w14:paraId="7E8CFA57" w14:textId="77777777" w:rsidR="008C4CE2" w:rsidRDefault="008C4CE2" w:rsidP="008C4CE2">
      <w:pPr>
        <w:pStyle w:val="Heading1"/>
      </w:pPr>
      <w:r>
        <w:t>&gt;&gt;       , i = n(10)</w:t>
      </w:r>
    </w:p>
    <w:p w14:paraId="016CD239" w14:textId="77777777" w:rsidR="008C4CE2" w:rsidRDefault="008C4CE2" w:rsidP="008C4CE2">
      <w:pPr>
        <w:pStyle w:val="Heading1"/>
      </w:pPr>
      <w:r>
        <w:t>&gt;&gt;       , o = n(314);</w:t>
      </w:r>
    </w:p>
    <w:p w14:paraId="46C97680" w14:textId="77777777" w:rsidR="008C4CE2" w:rsidRDefault="008C4CE2" w:rsidP="008C4CE2">
      <w:pPr>
        <w:pStyle w:val="Heading1"/>
      </w:pPr>
      <w:r>
        <w:t>&gt;&gt;     let a = class {</w:t>
      </w:r>
    </w:p>
    <w:p w14:paraId="39D3E345" w14:textId="77777777" w:rsidR="008C4CE2" w:rsidRDefault="008C4CE2" w:rsidP="008C4CE2">
      <w:pPr>
        <w:pStyle w:val="Heading1"/>
      </w:pPr>
      <w:r>
        <w:t>&gt;&gt;         generate() {</w:t>
      </w:r>
    </w:p>
    <w:p w14:paraId="10C29A0C" w14:textId="77777777" w:rsidR="008C4CE2" w:rsidRDefault="008C4CE2" w:rsidP="008C4CE2">
      <w:pPr>
        <w:pStyle w:val="Heading1"/>
      </w:pPr>
      <w:r>
        <w:t>&gt;&gt;             return Object(o.a)()</w:t>
      </w:r>
    </w:p>
    <w:p w14:paraId="149C78E2" w14:textId="77777777" w:rsidR="008C4CE2" w:rsidRDefault="008C4CE2" w:rsidP="008C4CE2">
      <w:pPr>
        <w:pStyle w:val="Heading1"/>
      </w:pPr>
      <w:r>
        <w:t>&gt;&gt;         }</w:t>
      </w:r>
    </w:p>
    <w:p w14:paraId="51D62442" w14:textId="77777777" w:rsidR="008C4CE2" w:rsidRDefault="008C4CE2" w:rsidP="008C4CE2">
      <w:pPr>
        <w:pStyle w:val="Heading1"/>
      </w:pPr>
      <w:r>
        <w:t>&gt;&gt;     }</w:t>
      </w:r>
    </w:p>
    <w:p w14:paraId="1F39CD9F" w14:textId="77777777" w:rsidR="008C4CE2" w:rsidRDefault="008C4CE2" w:rsidP="008C4CE2">
      <w:pPr>
        <w:pStyle w:val="Heading1"/>
      </w:pPr>
      <w:r>
        <w:t>&gt;&gt;     ;</w:t>
      </w:r>
    </w:p>
    <w:p w14:paraId="079217D8" w14:textId="77777777" w:rsidR="008C4CE2" w:rsidRDefault="008C4CE2" w:rsidP="008C4CE2">
      <w:pPr>
        <w:pStyle w:val="Heading1"/>
      </w:pPr>
      <w:r>
        <w:t>&gt;&gt;     a = Object(r.c)([Object(i.a)()], a)</w:t>
      </w:r>
    </w:p>
    <w:p w14:paraId="0AA96D19" w14:textId="77777777" w:rsidR="008C4CE2" w:rsidRDefault="008C4CE2" w:rsidP="008C4CE2">
      <w:pPr>
        <w:pStyle w:val="Heading1"/>
      </w:pPr>
      <w:r>
        <w:t>&gt;&gt; }</w:t>
      </w:r>
    </w:p>
    <w:p w14:paraId="20CB1154" w14:textId="77777777" w:rsidR="008C4CE2" w:rsidRDefault="008C4CE2" w:rsidP="008C4CE2">
      <w:pPr>
        <w:pStyle w:val="Heading1"/>
      </w:pPr>
      <w:r>
        <w:t>&gt;&gt; , function(e, t, n) {</w:t>
      </w:r>
    </w:p>
    <w:p w14:paraId="296494AA" w14:textId="77777777" w:rsidR="008C4CE2" w:rsidRDefault="008C4CE2" w:rsidP="008C4CE2">
      <w:pPr>
        <w:pStyle w:val="Heading1"/>
      </w:pPr>
      <w:r>
        <w:t>&gt;&gt;     "use strict";</w:t>
      </w:r>
    </w:p>
    <w:p w14:paraId="12A80CBC" w14:textId="77777777" w:rsidR="008C4CE2" w:rsidRDefault="008C4CE2" w:rsidP="008C4CE2">
      <w:pPr>
        <w:pStyle w:val="Heading1"/>
      </w:pPr>
      <w:r>
        <w:t>&gt;&gt;     n.d(t, "a", (function() {</w:t>
      </w:r>
    </w:p>
    <w:p w14:paraId="53FD4D01" w14:textId="77777777" w:rsidR="008C4CE2" w:rsidRDefault="008C4CE2" w:rsidP="008C4CE2">
      <w:pPr>
        <w:pStyle w:val="Heading1"/>
      </w:pPr>
      <w:r>
        <w:t>&gt;&gt;         return r</w:t>
      </w:r>
    </w:p>
    <w:p w14:paraId="37800EDB" w14:textId="77777777" w:rsidR="008C4CE2" w:rsidRDefault="008C4CE2" w:rsidP="008C4CE2">
      <w:pPr>
        <w:pStyle w:val="Heading1"/>
      </w:pPr>
      <w:r>
        <w:t>&gt;&gt;     }</w:t>
      </w:r>
    </w:p>
    <w:p w14:paraId="46C6CC30" w14:textId="77777777" w:rsidR="008C4CE2" w:rsidRDefault="008C4CE2" w:rsidP="008C4CE2">
      <w:pPr>
        <w:pStyle w:val="Heading1"/>
      </w:pPr>
      <w:r>
        <w:t>&gt;&gt;     ));</w:t>
      </w:r>
    </w:p>
    <w:p w14:paraId="5394251A" w14:textId="77777777" w:rsidR="008C4CE2" w:rsidRDefault="008C4CE2" w:rsidP="008C4CE2">
      <w:pPr>
        <w:pStyle w:val="Heading1"/>
      </w:pPr>
      <w:r>
        <w:t>&gt;&gt;     function r(e) {</w:t>
      </w:r>
    </w:p>
    <w:p w14:paraId="75604436" w14:textId="77777777" w:rsidR="008C4CE2" w:rsidRDefault="008C4CE2" w:rsidP="008C4CE2">
      <w:pPr>
        <w:pStyle w:val="Heading1"/>
      </w:pPr>
      <w:r>
        <w:t>&gt;&gt;         console &amp;&amp; console.warn &amp;&amp; console.warn(e)</w:t>
      </w:r>
    </w:p>
    <w:p w14:paraId="0925CFCB" w14:textId="77777777" w:rsidR="008C4CE2" w:rsidRDefault="008C4CE2" w:rsidP="008C4CE2">
      <w:pPr>
        <w:pStyle w:val="Heading1"/>
      </w:pPr>
      <w:r>
        <w:t>&gt;&gt;     }</w:t>
      </w:r>
    </w:p>
    <w:p w14:paraId="0AA1621C" w14:textId="77777777" w:rsidR="008C4CE2" w:rsidRDefault="008C4CE2" w:rsidP="008C4CE2">
      <w:pPr>
        <w:pStyle w:val="Heading1"/>
      </w:pPr>
      <w:r>
        <w:t>&gt;&gt; }</w:t>
      </w:r>
    </w:p>
    <w:p w14:paraId="6C3D8AF6" w14:textId="77777777" w:rsidR="008C4CE2" w:rsidRDefault="008C4CE2" w:rsidP="008C4CE2">
      <w:pPr>
        <w:pStyle w:val="Heading1"/>
      </w:pPr>
      <w:r>
        <w:t>&gt;&gt; , function(e, t, n) {</w:t>
      </w:r>
    </w:p>
    <w:p w14:paraId="1008E174" w14:textId="77777777" w:rsidR="008C4CE2" w:rsidRDefault="008C4CE2" w:rsidP="008C4CE2">
      <w:pPr>
        <w:pStyle w:val="Heading1"/>
      </w:pPr>
      <w:r>
        <w:t>&gt;&gt;     "use strict";</w:t>
      </w:r>
    </w:p>
    <w:p w14:paraId="3FBDC9C6" w14:textId="77777777" w:rsidR="008C4CE2" w:rsidRDefault="008C4CE2" w:rsidP="008C4CE2">
      <w:pPr>
        <w:pStyle w:val="Heading1"/>
      </w:pPr>
      <w:r>
        <w:t>&gt;&gt;     n.d(t, "a", (function() {</w:t>
      </w:r>
    </w:p>
    <w:p w14:paraId="6EF29854" w14:textId="77777777" w:rsidR="008C4CE2" w:rsidRDefault="008C4CE2" w:rsidP="008C4CE2">
      <w:pPr>
        <w:pStyle w:val="Heading1"/>
      </w:pPr>
      <w:r>
        <w:t>&gt;&gt;         return y</w:t>
      </w:r>
    </w:p>
    <w:p w14:paraId="6BCAC1D4" w14:textId="77777777" w:rsidR="008C4CE2" w:rsidRDefault="008C4CE2" w:rsidP="008C4CE2">
      <w:pPr>
        <w:pStyle w:val="Heading1"/>
      </w:pPr>
      <w:r>
        <w:t>&gt;&gt;     }</w:t>
      </w:r>
    </w:p>
    <w:p w14:paraId="5C7AD0D5" w14:textId="77777777" w:rsidR="008C4CE2" w:rsidRDefault="008C4CE2" w:rsidP="008C4CE2">
      <w:pPr>
        <w:pStyle w:val="Heading1"/>
      </w:pPr>
      <w:r>
        <w:t>&gt;&gt;     ));</w:t>
      </w:r>
    </w:p>
    <w:p w14:paraId="6EAA6E17" w14:textId="77777777" w:rsidR="008C4CE2" w:rsidRDefault="008C4CE2" w:rsidP="008C4CE2">
      <w:pPr>
        <w:pStyle w:val="Heading1"/>
      </w:pPr>
      <w:r>
        <w:t>&gt;&gt;     var r = n(1)</w:t>
      </w:r>
    </w:p>
    <w:p w14:paraId="1B4E6C15" w14:textId="77777777" w:rsidR="008C4CE2" w:rsidRDefault="008C4CE2" w:rsidP="008C4CE2">
      <w:pPr>
        <w:pStyle w:val="Heading1"/>
      </w:pPr>
      <w:r>
        <w:t>&gt;&gt;       , i = n(10)</w:t>
      </w:r>
    </w:p>
    <w:p w14:paraId="2A9521B2" w14:textId="77777777" w:rsidR="008C4CE2" w:rsidRDefault="008C4CE2" w:rsidP="008C4CE2">
      <w:pPr>
        <w:pStyle w:val="Heading1"/>
      </w:pPr>
      <w:r>
        <w:t>&gt;&gt;       , o = n(5)</w:t>
      </w:r>
    </w:p>
    <w:p w14:paraId="363A68C1" w14:textId="77777777" w:rsidR="008C4CE2" w:rsidRDefault="008C4CE2" w:rsidP="008C4CE2">
      <w:pPr>
        <w:pStyle w:val="Heading1"/>
      </w:pPr>
      <w:r>
        <w:t>&gt;&gt;       , a = n(116)</w:t>
      </w:r>
    </w:p>
    <w:p w14:paraId="79D18BB4" w14:textId="77777777" w:rsidR="008C4CE2" w:rsidRDefault="008C4CE2" w:rsidP="008C4CE2">
      <w:pPr>
        <w:pStyle w:val="Heading1"/>
      </w:pPr>
      <w:r>
        <w:t>&gt;&gt;       , s = n(55)</w:t>
      </w:r>
    </w:p>
    <w:p w14:paraId="76E95F30" w14:textId="77777777" w:rsidR="008C4CE2" w:rsidRDefault="008C4CE2" w:rsidP="008C4CE2">
      <w:pPr>
        <w:pStyle w:val="Heading1"/>
      </w:pPr>
      <w:r>
        <w:t>&gt;&gt;       , l = n(48)</w:t>
      </w:r>
    </w:p>
    <w:p w14:paraId="71F5BCBB" w14:textId="77777777" w:rsidR="008C4CE2" w:rsidRDefault="008C4CE2" w:rsidP="008C4CE2">
      <w:pPr>
        <w:pStyle w:val="Heading1"/>
      </w:pPr>
      <w:r>
        <w:t>&gt;&gt;       , c = n(49)</w:t>
      </w:r>
    </w:p>
    <w:p w14:paraId="7B563B5B" w14:textId="77777777" w:rsidR="008C4CE2" w:rsidRDefault="008C4CE2" w:rsidP="008C4CE2">
      <w:pPr>
        <w:pStyle w:val="Heading1"/>
      </w:pPr>
      <w:r>
        <w:t>&gt;&gt;       , u = n(225)</w:t>
      </w:r>
    </w:p>
    <w:p w14:paraId="363001C7" w14:textId="77777777" w:rsidR="008C4CE2" w:rsidRDefault="008C4CE2" w:rsidP="008C4CE2">
      <w:pPr>
        <w:pStyle w:val="Heading1"/>
      </w:pPr>
      <w:r>
        <w:t>&gt;&gt;       , d = n(90)</w:t>
      </w:r>
    </w:p>
    <w:p w14:paraId="6AC10289" w14:textId="77777777" w:rsidR="008C4CE2" w:rsidRDefault="008C4CE2" w:rsidP="008C4CE2">
      <w:pPr>
        <w:pStyle w:val="Heading1"/>
      </w:pPr>
      <w:r>
        <w:t>&gt;&gt;       , f = n(148)</w:t>
      </w:r>
    </w:p>
    <w:p w14:paraId="098B3A68" w14:textId="77777777" w:rsidR="008C4CE2" w:rsidRDefault="008C4CE2" w:rsidP="008C4CE2">
      <w:pPr>
        <w:pStyle w:val="Heading1"/>
      </w:pPr>
      <w:r>
        <w:t>&gt;&gt;       , h = n(6)</w:t>
      </w:r>
    </w:p>
    <w:p w14:paraId="3D4C6C31" w14:textId="77777777" w:rsidR="008C4CE2" w:rsidRDefault="008C4CE2" w:rsidP="008C4CE2">
      <w:pPr>
        <w:pStyle w:val="Heading1"/>
      </w:pPr>
      <w:r>
        <w:t>&gt;&gt;       , p = n(24)</w:t>
      </w:r>
    </w:p>
    <w:p w14:paraId="37DF676C" w14:textId="77777777" w:rsidR="008C4CE2" w:rsidRDefault="008C4CE2" w:rsidP="008C4CE2">
      <w:pPr>
        <w:pStyle w:val="Heading1"/>
      </w:pPr>
      <w:r>
        <w:t>&gt;&gt;       , g = n(27)</w:t>
      </w:r>
    </w:p>
    <w:p w14:paraId="108F68FD" w14:textId="77777777" w:rsidR="008C4CE2" w:rsidRDefault="008C4CE2" w:rsidP="008C4CE2">
      <w:pPr>
        <w:pStyle w:val="Heading1"/>
      </w:pPr>
      <w:r>
        <w:t>&gt;&gt;       , m = n(89)</w:t>
      </w:r>
    </w:p>
    <w:p w14:paraId="68BB61B6" w14:textId="77777777" w:rsidR="008C4CE2" w:rsidRDefault="008C4CE2" w:rsidP="008C4CE2">
      <w:pPr>
        <w:pStyle w:val="Heading1"/>
      </w:pPr>
      <w:r>
        <w:t>&gt;&gt;       , b = n(79)</w:t>
      </w:r>
    </w:p>
    <w:p w14:paraId="77A07EF8" w14:textId="77777777" w:rsidR="008C4CE2" w:rsidRDefault="008C4CE2" w:rsidP="008C4CE2">
      <w:pPr>
        <w:pStyle w:val="Heading1"/>
      </w:pPr>
      <w:r>
        <w:t>&gt;&gt;       , v = n(44);</w:t>
      </w:r>
    </w:p>
    <w:p w14:paraId="6333F9F6" w14:textId="77777777" w:rsidR="008C4CE2" w:rsidRDefault="008C4CE2" w:rsidP="008C4CE2">
      <w:pPr>
        <w:pStyle w:val="Heading1"/>
      </w:pPr>
      <w:r>
        <w:t>&gt;&gt;     let y = class extends s.a {</w:t>
      </w:r>
    </w:p>
    <w:p w14:paraId="5C093499" w14:textId="77777777" w:rsidR="008C4CE2" w:rsidRDefault="008C4CE2" w:rsidP="008C4CE2">
      <w:pPr>
        <w:pStyle w:val="Heading1"/>
      </w:pPr>
      <w:r>
        <w:t>&gt;&gt;         constructor(e, t, n, r, i) {</w:t>
      </w:r>
    </w:p>
    <w:p w14:paraId="6833B070" w14:textId="77777777" w:rsidR="008C4CE2" w:rsidRDefault="008C4CE2" w:rsidP="008C4CE2">
      <w:pPr>
        <w:pStyle w:val="Heading1"/>
      </w:pPr>
      <w:r>
        <w:t>&gt;&gt;             super(),</w:t>
      </w:r>
    </w:p>
    <w:p w14:paraId="2204B73E" w14:textId="77777777" w:rsidR="008C4CE2" w:rsidRDefault="008C4CE2" w:rsidP="008C4CE2">
      <w:pPr>
        <w:pStyle w:val="Heading1"/>
      </w:pPr>
      <w:r>
        <w:t>&gt;&gt;             this._isUpsellUser = e,</w:t>
      </w:r>
    </w:p>
    <w:p w14:paraId="29F69759" w14:textId="77777777" w:rsidR="008C4CE2" w:rsidRDefault="008C4CE2" w:rsidP="008C4CE2">
      <w:pPr>
        <w:pStyle w:val="Heading1"/>
      </w:pPr>
      <w:r>
        <w:t>&gt;&gt;             this.logger = t,</w:t>
      </w:r>
    </w:p>
    <w:p w14:paraId="7418F24B" w14:textId="77777777" w:rsidR="008C4CE2" w:rsidRDefault="008C4CE2" w:rsidP="008C4CE2">
      <w:pPr>
        <w:pStyle w:val="Heading1"/>
      </w:pPr>
      <w:r>
        <w:t>&gt;&gt;             this._hostSettings = n,</w:t>
      </w:r>
    </w:p>
    <w:p w14:paraId="7C141397" w14:textId="77777777" w:rsidR="008C4CE2" w:rsidRDefault="008C4CE2" w:rsidP="008C4CE2">
      <w:pPr>
        <w:pStyle w:val="Heading1"/>
      </w:pPr>
      <w:r>
        <w:t>&gt;&gt;             this._hostEmitter = r,</w:t>
      </w:r>
    </w:p>
    <w:p w14:paraId="29407ADF" w14:textId="77777777" w:rsidR="008C4CE2" w:rsidRDefault="008C4CE2" w:rsidP="008C4CE2">
      <w:pPr>
        <w:pStyle w:val="Heading1"/>
      </w:pPr>
      <w:r>
        <w:t>&gt;&gt;             this._proofingPersistedStore = i,</w:t>
      </w:r>
    </w:p>
    <w:p w14:paraId="29B68FF6" w14:textId="77777777" w:rsidR="008C4CE2" w:rsidRDefault="008C4CE2" w:rsidP="008C4CE2">
      <w:pPr>
        <w:pStyle w:val="Heading1"/>
      </w:pPr>
      <w:r>
        <w:t>&gt;&gt;             this._languagesHavePremiumValue = !0,</w:t>
      </w:r>
    </w:p>
    <w:p w14:paraId="5BBD86C4" w14:textId="77777777" w:rsidR="008C4CE2" w:rsidRDefault="008C4CE2" w:rsidP="008C4CE2">
      <w:pPr>
        <w:pStyle w:val="Heading1"/>
      </w:pPr>
      <w:r>
        <w:t>&gt;&gt;             this.disablers = [this],</w:t>
      </w:r>
    </w:p>
    <w:p w14:paraId="10E7E21A" w14:textId="77777777" w:rsidR="008C4CE2" w:rsidRDefault="008C4CE2" w:rsidP="008C4CE2">
      <w:pPr>
        <w:pStyle w:val="Heading1"/>
      </w:pPr>
      <w:r>
        <w:t>&gt;&gt;             this.enablers = [!1, this._isUpsellUser],</w:t>
      </w:r>
    </w:p>
    <w:p w14:paraId="2AD9AB34" w14:textId="77777777" w:rsidR="008C4CE2" w:rsidRDefault="008C4CE2" w:rsidP="008C4CE2">
      <w:pPr>
        <w:pStyle w:val="Heading1"/>
      </w:pPr>
      <w:r>
        <w:t>&gt;&gt;             this._handleMessage = async e=&gt;{</w:t>
      </w:r>
    </w:p>
    <w:p w14:paraId="7B89C6B9" w14:textId="77777777" w:rsidR="008C4CE2" w:rsidRDefault="008C4CE2" w:rsidP="008C4CE2">
      <w:pPr>
        <w:pStyle w:val="Heading1"/>
      </w:pPr>
      <w:r>
        <w:t>&gt;&gt;                 await this._updateLanguagesHavePremiumValue(e.message)</w:t>
      </w:r>
    </w:p>
    <w:p w14:paraId="6F99A96E" w14:textId="77777777" w:rsidR="008C4CE2" w:rsidRDefault="008C4CE2" w:rsidP="008C4CE2">
      <w:pPr>
        <w:pStyle w:val="Heading1"/>
      </w:pPr>
      <w:r>
        <w:t>&gt;&gt;             }</w:t>
      </w:r>
    </w:p>
    <w:p w14:paraId="7505D579" w14:textId="77777777" w:rsidR="008C4CE2" w:rsidRDefault="008C4CE2" w:rsidP="008C4CE2">
      <w:pPr>
        <w:pStyle w:val="Heading1"/>
      </w:pPr>
      <w:r>
        <w:t>&gt;&gt;             ,</w:t>
      </w:r>
    </w:p>
    <w:p w14:paraId="7BDB6E2D" w14:textId="77777777" w:rsidR="008C4CE2" w:rsidRDefault="008C4CE2" w:rsidP="008C4CE2">
      <w:pPr>
        <w:pStyle w:val="Heading1"/>
      </w:pPr>
      <w:r>
        <w:t>&gt;&gt;             this._updateLanguagesHavePremiumValue = async e=&gt;{</w:t>
      </w:r>
    </w:p>
    <w:p w14:paraId="2C1EB1DB" w14:textId="77777777" w:rsidR="008C4CE2" w:rsidRDefault="008C4CE2" w:rsidP="008C4CE2">
      <w:pPr>
        <w:pStyle w:val="Heading1"/>
      </w:pPr>
      <w:r>
        <w:t>&gt;&gt;                 const t = void 0 === e ? JSON.parse(await this._proofingPersistedStore.read(h.a.CritiqueValuePerLanguage)) : e;</w:t>
      </w:r>
    </w:p>
    <w:p w14:paraId="3099DBA0" w14:textId="77777777" w:rsidR="008C4CE2" w:rsidRDefault="008C4CE2" w:rsidP="008C4CE2">
      <w:pPr>
        <w:pStyle w:val="Heading1"/>
      </w:pPr>
      <w:r>
        <w:t>&gt;&gt;                 this._languagesHavePremiumValue = t.some(e=&gt;!0 === e.hasPremiumValue)</w:t>
      </w:r>
    </w:p>
    <w:p w14:paraId="198B6464" w14:textId="77777777" w:rsidR="008C4CE2" w:rsidRDefault="008C4CE2" w:rsidP="008C4CE2">
      <w:pPr>
        <w:pStyle w:val="Heading1"/>
      </w:pPr>
      <w:r>
        <w:t>&gt;&gt;             }</w:t>
      </w:r>
    </w:p>
    <w:p w14:paraId="13970CF3" w14:textId="77777777" w:rsidR="008C4CE2" w:rsidRDefault="008C4CE2" w:rsidP="008C4CE2">
      <w:pPr>
        <w:pStyle w:val="Heading1"/>
      </w:pPr>
      <w:r>
        <w:t>&gt;&gt;         }</w:t>
      </w:r>
    </w:p>
    <w:p w14:paraId="24D877BB" w14:textId="77777777" w:rsidR="008C4CE2" w:rsidRDefault="008C4CE2" w:rsidP="008C4CE2">
      <w:pPr>
        <w:pStyle w:val="Heading1"/>
      </w:pPr>
      <w:r>
        <w:t>&gt;&gt;         async initialize() {</w:t>
      </w:r>
    </w:p>
    <w:p w14:paraId="1F761647" w14:textId="77777777" w:rsidR="008C4CE2" w:rsidRDefault="008C4CE2" w:rsidP="008C4CE2">
      <w:pPr>
        <w:pStyle w:val="Heading1"/>
      </w:pPr>
      <w:r>
        <w:t>&gt;&gt;             await this._updateLanguagesHavePremiumValue(),</w:t>
      </w:r>
    </w:p>
    <w:p w14:paraId="1041775D" w14:textId="77777777" w:rsidR="008C4CE2" w:rsidRDefault="008C4CE2" w:rsidP="008C4CE2">
      <w:pPr>
        <w:pStyle w:val="Heading1"/>
      </w:pPr>
      <w:r>
        <w:t>&gt;&gt;             this._hostEmitter.on(g.a.critiqueValuePerLanguageChanged, this._handleMessage)</w:t>
      </w:r>
    </w:p>
    <w:p w14:paraId="3A8CEEE5" w14:textId="77777777" w:rsidR="008C4CE2" w:rsidRDefault="008C4CE2" w:rsidP="008C4CE2">
      <w:pPr>
        <w:pStyle w:val="Heading1"/>
      </w:pPr>
      <w:r>
        <w:t>&gt;&gt;         }</w:t>
      </w:r>
    </w:p>
    <w:p w14:paraId="4BB5A54D" w14:textId="77777777" w:rsidR="008C4CE2" w:rsidRDefault="008C4CE2" w:rsidP="008C4CE2">
      <w:pPr>
        <w:pStyle w:val="Heading1"/>
      </w:pPr>
      <w:r>
        <w:t>&gt;&gt;         shutDown() {}</w:t>
      </w:r>
    </w:p>
    <w:p w14:paraId="12935A36" w14:textId="77777777" w:rsidR="008C4CE2" w:rsidRDefault="008C4CE2" w:rsidP="008C4CE2">
      <w:pPr>
        <w:pStyle w:val="Heading1"/>
      </w:pPr>
      <w:r>
        <w:t>&gt;&gt;         emitAndEvaluate(e) {</w:t>
      </w:r>
    </w:p>
    <w:p w14:paraId="39F877EC" w14:textId="77777777" w:rsidR="008C4CE2" w:rsidRDefault="008C4CE2" w:rsidP="008C4CE2">
      <w:pPr>
        <w:pStyle w:val="Heading1"/>
      </w:pPr>
      <w:r>
        <w:t>&gt;&gt;             var t;</w:t>
      </w:r>
    </w:p>
    <w:p w14:paraId="0C1D7C51" w14:textId="77777777" w:rsidR="008C4CE2" w:rsidRDefault="008C4CE2" w:rsidP="008C4CE2">
      <w:pPr>
        <w:pStyle w:val="Heading1"/>
      </w:pPr>
      <w:r>
        <w:t>&gt;&gt;             if (e.eventId === b.b.UpsellButtonClicked) {</w:t>
      </w:r>
    </w:p>
    <w:p w14:paraId="6236F243" w14:textId="77777777" w:rsidR="008C4CE2" w:rsidRDefault="008C4CE2" w:rsidP="008C4CE2">
      <w:pPr>
        <w:pStyle w:val="Heading1"/>
      </w:pPr>
      <w:r>
        <w:t>&gt;&gt;                 const n = this.logger.getNewActivity(a.b.ActionUpsellButtonClicked, p.a.SamplingPolicy.CriticalExperimentation)</w:t>
      </w:r>
    </w:p>
    <w:p w14:paraId="70F8CF13" w14:textId="77777777" w:rsidR="008C4CE2" w:rsidRDefault="008C4CE2" w:rsidP="008C4CE2">
      <w:pPr>
        <w:pStyle w:val="Heading1"/>
      </w:pPr>
      <w:r>
        <w:t>&gt;&gt;                   , r = this._hostSettings.enableTargetedUpsell ? "SpellingEnabled" : "SpellingDisabled";</w:t>
      </w:r>
    </w:p>
    <w:p w14:paraId="142D0AD5" w14:textId="77777777" w:rsidR="008C4CE2" w:rsidRDefault="008C4CE2" w:rsidP="008C4CE2">
      <w:pPr>
        <w:pStyle w:val="Heading1"/>
      </w:pPr>
      <w:r>
        <w:t>&gt;&gt;                 n &amp;&amp; (n.dataFields.push(Object(v.a)("Event_Source", JSON.stringify(e.sender)), Object(v.a)("Upsell_Location", null !== (t = e.location) &amp;&amp; void 0 !== t ? t : ""), Object(v.a)("CCard_Treatment", "Regular_CCard" === e.location || "ContextualUpsell_CCard" === e.location ? r : "")),</w:t>
      </w:r>
    </w:p>
    <w:p w14:paraId="1F055BD5" w14:textId="77777777" w:rsidR="008C4CE2" w:rsidRDefault="008C4CE2" w:rsidP="008C4CE2">
      <w:pPr>
        <w:pStyle w:val="Heading1"/>
      </w:pPr>
      <w:r>
        <w:t>&gt;&gt;                 e.sender === b.c.ShowCritiqueCallout &amp;&amp; e.critique &amp;&amp; n.dataFields.push(Object(v.a)("CritiquePriority", e.critique.priority)),</w:t>
      </w:r>
    </w:p>
    <w:p w14:paraId="2BA0B4AD" w14:textId="77777777" w:rsidR="008C4CE2" w:rsidRDefault="008C4CE2" w:rsidP="008C4CE2">
      <w:pPr>
        <w:pStyle w:val="Heading1"/>
      </w:pPr>
      <w:r>
        <w:t>&gt;&gt;                 n.success = !0,</w:t>
      </w:r>
    </w:p>
    <w:p w14:paraId="4F401076" w14:textId="77777777" w:rsidR="008C4CE2" w:rsidRDefault="008C4CE2" w:rsidP="008C4CE2">
      <w:pPr>
        <w:pStyle w:val="Heading1"/>
      </w:pPr>
      <w:r>
        <w:t>&gt;&gt;                 n.endNow())</w:t>
      </w:r>
    </w:p>
    <w:p w14:paraId="67C460DF" w14:textId="77777777" w:rsidR="008C4CE2" w:rsidRDefault="008C4CE2" w:rsidP="008C4CE2">
      <w:pPr>
        <w:pStyle w:val="Heading1"/>
      </w:pPr>
      <w:r>
        <w:t>&gt;&gt;             }</w:t>
      </w:r>
    </w:p>
    <w:p w14:paraId="73C53B54" w14:textId="77777777" w:rsidR="008C4CE2" w:rsidRDefault="008C4CE2" w:rsidP="008C4CE2">
      <w:pPr>
        <w:pStyle w:val="Heading1"/>
      </w:pPr>
      <w:r>
        <w:t>&gt;&gt;             return super.emitAndEvaluate(e)</w:t>
      </w:r>
    </w:p>
    <w:p w14:paraId="7081EA11" w14:textId="77777777" w:rsidR="008C4CE2" w:rsidRDefault="008C4CE2" w:rsidP="008C4CE2">
      <w:pPr>
        <w:pStyle w:val="Heading1"/>
      </w:pPr>
      <w:r>
        <w:t>&gt;&gt;         }</w:t>
      </w:r>
    </w:p>
    <w:p w14:paraId="42FD8563" w14:textId="77777777" w:rsidR="008C4CE2" w:rsidRDefault="008C4CE2" w:rsidP="008C4CE2">
      <w:pPr>
        <w:pStyle w:val="Heading1"/>
      </w:pPr>
      <w:r>
        <w:t>&gt;&gt;         check() {</w:t>
      </w:r>
    </w:p>
    <w:p w14:paraId="12F30082" w14:textId="77777777" w:rsidR="008C4CE2" w:rsidRDefault="008C4CE2" w:rsidP="008C4CE2">
      <w:pPr>
        <w:pStyle w:val="Heading1"/>
      </w:pPr>
      <w:r>
        <w:t>&gt;&gt;             return !this._hostSettings.enableUpsellFeature || !!this._hostSettings.enableTargetedUpsell &amp;&amp; !this._languagesHavePremiumValue</w:t>
      </w:r>
    </w:p>
    <w:p w14:paraId="0F673107" w14:textId="77777777" w:rsidR="008C4CE2" w:rsidRDefault="008C4CE2" w:rsidP="008C4CE2">
      <w:pPr>
        <w:pStyle w:val="Heading1"/>
      </w:pPr>
      <w:r>
        <w:t>&gt;&gt;         }</w:t>
      </w:r>
    </w:p>
    <w:p w14:paraId="04D09D0F" w14:textId="77777777" w:rsidR="008C4CE2" w:rsidRDefault="008C4CE2" w:rsidP="008C4CE2">
      <w:pPr>
        <w:pStyle w:val="Heading1"/>
      </w:pPr>
      <w:r>
        <w:t>&gt;&gt;         processCallBackResult(e, t, n) {</w:t>
      </w:r>
    </w:p>
    <w:p w14:paraId="5225EED0" w14:textId="77777777" w:rsidR="008C4CE2" w:rsidRDefault="008C4CE2" w:rsidP="008C4CE2">
      <w:pPr>
        <w:pStyle w:val="Heading1"/>
      </w:pPr>
      <w:r>
        <w:t>&gt;&gt;             return this._upsellLinkFromListener = n.upsellLink,</w:t>
      </w:r>
    </w:p>
    <w:p w14:paraId="14477B68" w14:textId="77777777" w:rsidR="008C4CE2" w:rsidRDefault="008C4CE2" w:rsidP="008C4CE2">
      <w:pPr>
        <w:pStyle w:val="Heading1"/>
      </w:pPr>
      <w:r>
        <w:t>&gt;&gt;             super.processCallBackResult(e, t, n)</w:t>
      </w:r>
    </w:p>
    <w:p w14:paraId="1555F018" w14:textId="77777777" w:rsidR="008C4CE2" w:rsidRDefault="008C4CE2" w:rsidP="008C4CE2">
      <w:pPr>
        <w:pStyle w:val="Heading1"/>
      </w:pPr>
      <w:r>
        <w:t>&gt;&gt;         }</w:t>
      </w:r>
    </w:p>
    <w:p w14:paraId="1CE87BBF" w14:textId="77777777" w:rsidR="008C4CE2" w:rsidRDefault="008C4CE2" w:rsidP="008C4CE2">
      <w:pPr>
        <w:pStyle w:val="Heading1"/>
      </w:pPr>
      <w:r>
        <w:t>&gt;&gt;         goPremium(e, t, n) {</w:t>
      </w:r>
    </w:p>
    <w:p w14:paraId="1DE01C9D" w14:textId="77777777" w:rsidR="008C4CE2" w:rsidRDefault="008C4CE2" w:rsidP="008C4CE2">
      <w:pPr>
        <w:pStyle w:val="Heading1"/>
      </w:pPr>
      <w:r>
        <w:t>&gt;&gt;             const r = {</w:t>
      </w:r>
    </w:p>
    <w:p w14:paraId="39B67ECA" w14:textId="77777777" w:rsidR="008C4CE2" w:rsidRDefault="008C4CE2" w:rsidP="008C4CE2">
      <w:pPr>
        <w:pStyle w:val="Heading1"/>
      </w:pPr>
      <w:r>
        <w:t>&gt;&gt;                 eventId: b.b.UpsellButtonClicked,</w:t>
      </w:r>
    </w:p>
    <w:p w14:paraId="292AD75D" w14:textId="77777777" w:rsidR="008C4CE2" w:rsidRDefault="008C4CE2" w:rsidP="008C4CE2">
      <w:pPr>
        <w:pStyle w:val="Heading1"/>
      </w:pPr>
      <w:r>
        <w:t>&gt;&gt;                 sender: e,</w:t>
      </w:r>
    </w:p>
    <w:p w14:paraId="6B94C54D" w14:textId="77777777" w:rsidR="008C4CE2" w:rsidRDefault="008C4CE2" w:rsidP="008C4CE2">
      <w:pPr>
        <w:pStyle w:val="Heading1"/>
      </w:pPr>
      <w:r>
        <w:t>&gt;&gt;                 critique: t,</w:t>
      </w:r>
    </w:p>
    <w:p w14:paraId="456215DB" w14:textId="77777777" w:rsidR="008C4CE2" w:rsidRDefault="008C4CE2" w:rsidP="008C4CE2">
      <w:pPr>
        <w:pStyle w:val="Heading1"/>
      </w:pPr>
      <w:r>
        <w:t>&gt;&gt;                 location: n</w:t>
      </w:r>
    </w:p>
    <w:p w14:paraId="5EED4833" w14:textId="77777777" w:rsidR="008C4CE2" w:rsidRDefault="008C4CE2" w:rsidP="008C4CE2">
      <w:pPr>
        <w:pStyle w:val="Heading1"/>
      </w:pPr>
      <w:r>
        <w:t>&gt;&gt;             };</w:t>
      </w:r>
    </w:p>
    <w:p w14:paraId="4FF7BDF8" w14:textId="77777777" w:rsidR="008C4CE2" w:rsidRDefault="008C4CE2" w:rsidP="008C4CE2">
      <w:pPr>
        <w:pStyle w:val="Heading1"/>
      </w:pPr>
      <w:r>
        <w:t>&gt;&gt;             if (this._upsellLinkFromListener = void 0,</w:t>
      </w:r>
    </w:p>
    <w:p w14:paraId="6E3FAD15" w14:textId="77777777" w:rsidR="008C4CE2" w:rsidRDefault="008C4CE2" w:rsidP="008C4CE2">
      <w:pPr>
        <w:pStyle w:val="Heading1"/>
      </w:pPr>
      <w:r>
        <w:t>&gt;&gt;             this.emitAndEvaluate(r),</w:t>
      </w:r>
    </w:p>
    <w:p w14:paraId="1BDFDE3D" w14:textId="77777777" w:rsidR="008C4CE2" w:rsidRDefault="008C4CE2" w:rsidP="008C4CE2">
      <w:pPr>
        <w:pStyle w:val="Heading1"/>
      </w:pPr>
      <w:r>
        <w:t>&gt;&gt;             this._upsellLinkFromListener)</w:t>
      </w:r>
    </w:p>
    <w:p w14:paraId="765D9B4E" w14:textId="77777777" w:rsidR="008C4CE2" w:rsidRDefault="008C4CE2" w:rsidP="008C4CE2">
      <w:pPr>
        <w:pStyle w:val="Heading1"/>
      </w:pPr>
      <w:r>
        <w:t>&gt;&gt;                 Object(f.a)(this._upsellLinkFromListener),</w:t>
      </w:r>
    </w:p>
    <w:p w14:paraId="001BF4AE" w14:textId="77777777" w:rsidR="008C4CE2" w:rsidRDefault="008C4CE2" w:rsidP="008C4CE2">
      <w:pPr>
        <w:pStyle w:val="Heading1"/>
      </w:pPr>
      <w:r>
        <w:t>&gt;&gt;                 this._upsellLinkFromListener = void 0;</w:t>
      </w:r>
    </w:p>
    <w:p w14:paraId="4B8655B5" w14:textId="77777777" w:rsidR="008C4CE2" w:rsidRDefault="008C4CE2" w:rsidP="008C4CE2">
      <w:pPr>
        <w:pStyle w:val="Heading1"/>
      </w:pPr>
      <w:r>
        <w:t>&gt;&gt;             else {</w:t>
      </w:r>
    </w:p>
    <w:p w14:paraId="7B92D7D2" w14:textId="77777777" w:rsidR="008C4CE2" w:rsidRDefault="008C4CE2" w:rsidP="008C4CE2">
      <w:pPr>
        <w:pStyle w:val="Heading1"/>
      </w:pPr>
      <w:r>
        <w:t>&gt;&gt;                 const n = this.getSenderPath(e, t);</w:t>
      </w:r>
    </w:p>
    <w:p w14:paraId="4B6E7E10" w14:textId="77777777" w:rsidR="008C4CE2" w:rsidRDefault="008C4CE2" w:rsidP="008C4CE2">
      <w:pPr>
        <w:pStyle w:val="Heading1"/>
      </w:pPr>
      <w:r>
        <w:t>&gt;&gt;                 Object(f.a)(this._hostSettings.upsellLink, n)</w:t>
      </w:r>
    </w:p>
    <w:p w14:paraId="68E6FF81" w14:textId="77777777" w:rsidR="008C4CE2" w:rsidRDefault="008C4CE2" w:rsidP="008C4CE2">
      <w:pPr>
        <w:pStyle w:val="Heading1"/>
      </w:pPr>
      <w:r>
        <w:t>&gt;&gt;             }</w:t>
      </w:r>
    </w:p>
    <w:p w14:paraId="00E4F3F3" w14:textId="77777777" w:rsidR="008C4CE2" w:rsidRDefault="008C4CE2" w:rsidP="008C4CE2">
      <w:pPr>
        <w:pStyle w:val="Heading1"/>
      </w:pPr>
      <w:r>
        <w:t>&gt;&gt;         }</w:t>
      </w:r>
    </w:p>
    <w:p w14:paraId="6A6F5CF5" w14:textId="77777777" w:rsidR="008C4CE2" w:rsidRDefault="008C4CE2" w:rsidP="008C4CE2">
      <w:pPr>
        <w:pStyle w:val="Heading1"/>
      </w:pPr>
      <w:r>
        <w:t>&gt;&gt;         getSenderPath(e, t) {</w:t>
      </w:r>
    </w:p>
    <w:p w14:paraId="4D4E1F3C" w14:textId="77777777" w:rsidR="008C4CE2" w:rsidRDefault="008C4CE2" w:rsidP="008C4CE2">
      <w:pPr>
        <w:pStyle w:val="Heading1"/>
      </w:pPr>
      <w:r>
        <w:t>&gt;&gt;             return e === b.c.ShowCritiqueCallout ? (null == t ? void 0 : t.priority) === d.c.High ? "callout/sp" : (null == t ? void 0 : t.priority) === d.c.Medium ? "callout/gr" : "" : e === b.c.SettingsPage ? "settings" : ""</w:t>
      </w:r>
    </w:p>
    <w:p w14:paraId="49112C3E" w14:textId="77777777" w:rsidR="008C4CE2" w:rsidRDefault="008C4CE2" w:rsidP="008C4CE2">
      <w:pPr>
        <w:pStyle w:val="Heading1"/>
      </w:pPr>
      <w:r>
        <w:t>&gt;&gt;         }</w:t>
      </w:r>
    </w:p>
    <w:p w14:paraId="32DB327F" w14:textId="77777777" w:rsidR="008C4CE2" w:rsidRDefault="008C4CE2" w:rsidP="008C4CE2">
      <w:pPr>
        <w:pStyle w:val="Heading1"/>
      </w:pPr>
      <w:r>
        <w:t>&gt;&gt;     }</w:t>
      </w:r>
    </w:p>
    <w:p w14:paraId="1E2D022A" w14:textId="77777777" w:rsidR="008C4CE2" w:rsidRDefault="008C4CE2" w:rsidP="008C4CE2">
      <w:pPr>
        <w:pStyle w:val="Heading1"/>
      </w:pPr>
      <w:r>
        <w:t>&gt;&gt;     ;</w:t>
      </w:r>
    </w:p>
    <w:p w14:paraId="3FB8B86F" w14:textId="77777777" w:rsidR="008C4CE2" w:rsidRDefault="008C4CE2" w:rsidP="008C4CE2">
      <w:pPr>
        <w:pStyle w:val="Heading1"/>
      </w:pPr>
      <w:r>
        <w:t>&gt;&gt;     y = Object(r.c)([Object(i.a)(), Object(r.f)(0, Object(o.a)(u.a)), Object(r.f)(1, Object(o.a)(c.a)), Object(r.f)(2, Object(o.a)(l.a)), Object(r.f)(3, Object(o.a)(g.b)), Object(r.f)(4, Object(o.a)(m.a))], y)</w:t>
      </w:r>
    </w:p>
    <w:p w14:paraId="2C88567D" w14:textId="77777777" w:rsidR="008C4CE2" w:rsidRDefault="008C4CE2" w:rsidP="008C4CE2">
      <w:pPr>
        <w:pStyle w:val="Heading1"/>
      </w:pPr>
      <w:r>
        <w:t>&gt;&gt; }</w:t>
      </w:r>
    </w:p>
    <w:p w14:paraId="056ABCED" w14:textId="77777777" w:rsidR="008C4CE2" w:rsidRDefault="008C4CE2" w:rsidP="008C4CE2">
      <w:pPr>
        <w:pStyle w:val="Heading1"/>
      </w:pPr>
      <w:r>
        <w:t>&gt;&gt; , function(e, t, n) {</w:t>
      </w:r>
    </w:p>
    <w:p w14:paraId="6ADE7675" w14:textId="77777777" w:rsidR="008C4CE2" w:rsidRDefault="008C4CE2" w:rsidP="008C4CE2">
      <w:pPr>
        <w:pStyle w:val="Heading1"/>
      </w:pPr>
      <w:r>
        <w:t>&gt;&gt;     "use strict";</w:t>
      </w:r>
    </w:p>
    <w:p w14:paraId="737366B4" w14:textId="77777777" w:rsidR="008C4CE2" w:rsidRDefault="008C4CE2" w:rsidP="008C4CE2">
      <w:pPr>
        <w:pStyle w:val="Heading1"/>
      </w:pPr>
      <w:r>
        <w:t>&gt;&gt;     n.d(t, "b", (function() {</w:t>
      </w:r>
    </w:p>
    <w:p w14:paraId="2D37FF81" w14:textId="77777777" w:rsidR="008C4CE2" w:rsidRDefault="008C4CE2" w:rsidP="008C4CE2">
      <w:pPr>
        <w:pStyle w:val="Heading1"/>
      </w:pPr>
      <w:r>
        <w:t>&gt;&gt;         return y</w:t>
      </w:r>
    </w:p>
    <w:p w14:paraId="5851B1EE" w14:textId="77777777" w:rsidR="008C4CE2" w:rsidRDefault="008C4CE2" w:rsidP="008C4CE2">
      <w:pPr>
        <w:pStyle w:val="Heading1"/>
      </w:pPr>
      <w:r>
        <w:t>&gt;&gt;     }</w:t>
      </w:r>
    </w:p>
    <w:p w14:paraId="5123EEE5" w14:textId="77777777" w:rsidR="008C4CE2" w:rsidRDefault="008C4CE2" w:rsidP="008C4CE2">
      <w:pPr>
        <w:pStyle w:val="Heading1"/>
      </w:pPr>
      <w:r>
        <w:t>&gt;&gt;     )),</w:t>
      </w:r>
    </w:p>
    <w:p w14:paraId="6A90B58F" w14:textId="77777777" w:rsidR="008C4CE2" w:rsidRDefault="008C4CE2" w:rsidP="008C4CE2">
      <w:pPr>
        <w:pStyle w:val="Heading1"/>
      </w:pPr>
      <w:r>
        <w:t>&gt;&gt;     n.d(t, "a", (function() {</w:t>
      </w:r>
    </w:p>
    <w:p w14:paraId="4C921E24" w14:textId="77777777" w:rsidR="008C4CE2" w:rsidRDefault="008C4CE2" w:rsidP="008C4CE2">
      <w:pPr>
        <w:pStyle w:val="Heading1"/>
      </w:pPr>
      <w:r>
        <w:t>&gt;&gt;         return C</w:t>
      </w:r>
    </w:p>
    <w:p w14:paraId="1C9B3A33" w14:textId="77777777" w:rsidR="008C4CE2" w:rsidRDefault="008C4CE2" w:rsidP="008C4CE2">
      <w:pPr>
        <w:pStyle w:val="Heading1"/>
      </w:pPr>
      <w:r>
        <w:t>&gt;&gt;     }</w:t>
      </w:r>
    </w:p>
    <w:p w14:paraId="0A147851" w14:textId="77777777" w:rsidR="008C4CE2" w:rsidRDefault="008C4CE2" w:rsidP="008C4CE2">
      <w:pPr>
        <w:pStyle w:val="Heading1"/>
      </w:pPr>
      <w:r>
        <w:t>&gt;&gt;     ));</w:t>
      </w:r>
    </w:p>
    <w:p w14:paraId="4E588155" w14:textId="77777777" w:rsidR="008C4CE2" w:rsidRDefault="008C4CE2" w:rsidP="008C4CE2">
      <w:pPr>
        <w:pStyle w:val="Heading1"/>
      </w:pPr>
      <w:r>
        <w:t>&gt;&gt;     var r, i = n(1), o = n(8), a = n(10), s = n(5), l = n(24), c = n(48), u = n(49), d = n(6), f = n(89), h = n(262), p = n(116), g = n(50);</w:t>
      </w:r>
    </w:p>
    <w:p w14:paraId="346685C7" w14:textId="77777777" w:rsidR="008C4CE2" w:rsidRDefault="008C4CE2" w:rsidP="008C4CE2">
      <w:pPr>
        <w:pStyle w:val="Heading1"/>
      </w:pPr>
      <w:r>
        <w:t>&gt;&gt;     let m = r = class {</w:t>
      </w:r>
    </w:p>
    <w:p w14:paraId="5C26EC59" w14:textId="77777777" w:rsidR="008C4CE2" w:rsidRDefault="008C4CE2" w:rsidP="008C4CE2">
      <w:pPr>
        <w:pStyle w:val="Heading1"/>
      </w:pPr>
      <w:r>
        <w:t>&gt;&gt;         constructor(e, t, n, r, i, o) {</w:t>
      </w:r>
    </w:p>
    <w:p w14:paraId="5C45EFFE" w14:textId="77777777" w:rsidR="008C4CE2" w:rsidRDefault="008C4CE2" w:rsidP="008C4CE2">
      <w:pPr>
        <w:pStyle w:val="Heading1"/>
      </w:pPr>
      <w:r>
        <w:t>&gt;&gt;             this._logger = e,</w:t>
      </w:r>
    </w:p>
    <w:p w14:paraId="0214BF11" w14:textId="77777777" w:rsidR="008C4CE2" w:rsidRDefault="008C4CE2" w:rsidP="008C4CE2">
      <w:pPr>
        <w:pStyle w:val="Heading1"/>
      </w:pPr>
      <w:r>
        <w:t>&gt;&gt;             this._safeWindow = t,</w:t>
      </w:r>
    </w:p>
    <w:p w14:paraId="70F28FD8" w14:textId="77777777" w:rsidR="008C4CE2" w:rsidRDefault="008C4CE2" w:rsidP="008C4CE2">
      <w:pPr>
        <w:pStyle w:val="Heading1"/>
      </w:pPr>
      <w:r>
        <w:t>&gt;&gt;             this._eventName = n,</w:t>
      </w:r>
    </w:p>
    <w:p w14:paraId="248532CE" w14:textId="77777777" w:rsidR="008C4CE2" w:rsidRDefault="008C4CE2" w:rsidP="008C4CE2">
      <w:pPr>
        <w:pStyle w:val="Heading1"/>
      </w:pPr>
      <w:r>
        <w:t>&gt;&gt;             this._performanceApiGarbageCollectorIntervalInMs = r,</w:t>
      </w:r>
    </w:p>
    <w:p w14:paraId="24FAD172" w14:textId="77777777" w:rsidR="008C4CE2" w:rsidRDefault="008C4CE2" w:rsidP="008C4CE2">
      <w:pPr>
        <w:pStyle w:val="Heading1"/>
      </w:pPr>
      <w:r>
        <w:t>&gt;&gt;             this._logToTelemetry = i,</w:t>
      </w:r>
    </w:p>
    <w:p w14:paraId="4541B644" w14:textId="77777777" w:rsidR="008C4CE2" w:rsidRDefault="008C4CE2" w:rsidP="008C4CE2">
      <w:pPr>
        <w:pStyle w:val="Heading1"/>
      </w:pPr>
      <w:r>
        <w:t>&gt;&gt;             this._onTimeout = o,</w:t>
      </w:r>
    </w:p>
    <w:p w14:paraId="04FA1CDB" w14:textId="77777777" w:rsidR="008C4CE2" w:rsidRDefault="008C4CE2" w:rsidP="008C4CE2">
      <w:pPr>
        <w:pStyle w:val="Heading1"/>
      </w:pPr>
      <w:r>
        <w:t>&gt;&gt;             this._performanceMarksInGarbageCollection = [],</w:t>
      </w:r>
    </w:p>
    <w:p w14:paraId="0A31C259" w14:textId="77777777" w:rsidR="008C4CE2" w:rsidRDefault="008C4CE2" w:rsidP="008C4CE2">
      <w:pPr>
        <w:pStyle w:val="Heading1"/>
      </w:pPr>
      <w:r>
        <w:t>&gt;&gt;             this._measuresNames = new Map,</w:t>
      </w:r>
    </w:p>
    <w:p w14:paraId="31F97A11" w14:textId="77777777" w:rsidR="008C4CE2" w:rsidRDefault="008C4CE2" w:rsidP="008C4CE2">
      <w:pPr>
        <w:pStyle w:val="Heading1"/>
      </w:pPr>
      <w:r>
        <w:t>&gt;&gt;             this._performanceMarksInGCCorrelationKeysHistory = new Map</w:t>
      </w:r>
    </w:p>
    <w:p w14:paraId="4ACCBEAF" w14:textId="77777777" w:rsidR="008C4CE2" w:rsidRDefault="008C4CE2" w:rsidP="008C4CE2">
      <w:pPr>
        <w:pStyle w:val="Heading1"/>
      </w:pPr>
      <w:r>
        <w:t>&gt;&gt;         }</w:t>
      </w:r>
    </w:p>
    <w:p w14:paraId="2BBC179E" w14:textId="77777777" w:rsidR="008C4CE2" w:rsidRDefault="008C4CE2" w:rsidP="008C4CE2">
      <w:pPr>
        <w:pStyle w:val="Heading1"/>
      </w:pPr>
      <w:r>
        <w:t>&gt;&gt;         startEntry(e, t, n) {</w:t>
      </w:r>
    </w:p>
    <w:p w14:paraId="69E2CC48" w14:textId="77777777" w:rsidR="008C4CE2" w:rsidRDefault="008C4CE2" w:rsidP="008C4CE2">
      <w:pPr>
        <w:pStyle w:val="Heading1"/>
      </w:pPr>
      <w:r>
        <w:t>&gt;&gt;             const [r] = this._getPerformanceEntryNames(e);</w:t>
      </w:r>
    </w:p>
    <w:p w14:paraId="3CC3D5BA" w14:textId="77777777" w:rsidR="008C4CE2" w:rsidRDefault="008C4CE2" w:rsidP="008C4CE2">
      <w:pPr>
        <w:pStyle w:val="Heading1"/>
      </w:pPr>
      <w:r>
        <w:t>&gt;&gt;             let i = window.performance.mark(r);</w:t>
      </w:r>
    </w:p>
    <w:p w14:paraId="3FEB05CE" w14:textId="77777777" w:rsidR="008C4CE2" w:rsidRDefault="008C4CE2" w:rsidP="008C4CE2">
      <w:pPr>
        <w:pStyle w:val="Heading1"/>
      </w:pPr>
      <w:r>
        <w:t>&gt;&gt;             if (void 0 === i) {</w:t>
      </w:r>
    </w:p>
    <w:p w14:paraId="364A8362" w14:textId="77777777" w:rsidR="008C4CE2" w:rsidRDefault="008C4CE2" w:rsidP="008C4CE2">
      <w:pPr>
        <w:pStyle w:val="Heading1"/>
      </w:pPr>
      <w:r>
        <w:t>&gt;&gt;                 const e = window.performance.getEntriesByName(r);</w:t>
      </w:r>
    </w:p>
    <w:p w14:paraId="639F0E62" w14:textId="77777777" w:rsidR="008C4CE2" w:rsidRDefault="008C4CE2" w:rsidP="008C4CE2">
      <w:pPr>
        <w:pStyle w:val="Heading1"/>
      </w:pPr>
      <w:r>
        <w:t>&gt;&gt;                 if (1 !== e.length)</w:t>
      </w:r>
    </w:p>
    <w:p w14:paraId="67F79FE3" w14:textId="77777777" w:rsidR="008C4CE2" w:rsidRDefault="008C4CE2" w:rsidP="008C4CE2">
      <w:pPr>
        <w:pStyle w:val="Heading1"/>
      </w:pPr>
      <w:r>
        <w:t>&gt;&gt;                     return void this._logger.logEvent(541099735, p.a.TelemetryError, g.a.Error, "Unable to find performance entry by name: " + r, l.a.SamplingPolicy.CriticalExperimentation);</w:t>
      </w:r>
    </w:p>
    <w:p w14:paraId="21BDC2F3" w14:textId="77777777" w:rsidR="008C4CE2" w:rsidRDefault="008C4CE2" w:rsidP="008C4CE2">
      <w:pPr>
        <w:pStyle w:val="Heading1"/>
      </w:pPr>
      <w:r>
        <w:t>&gt;&gt;                 i = e[0]</w:t>
      </w:r>
    </w:p>
    <w:p w14:paraId="07ECA4F2" w14:textId="77777777" w:rsidR="008C4CE2" w:rsidRDefault="008C4CE2" w:rsidP="008C4CE2">
      <w:pPr>
        <w:pStyle w:val="Heading1"/>
      </w:pPr>
      <w:r>
        <w:t>&gt;&gt;             }</w:t>
      </w:r>
    </w:p>
    <w:p w14:paraId="1C808207" w14:textId="77777777" w:rsidR="008C4CE2" w:rsidRDefault="008C4CE2" w:rsidP="008C4CE2">
      <w:pPr>
        <w:pStyle w:val="Heading1"/>
      </w:pPr>
      <w:r>
        <w:t>&gt;&gt;             this._performanceMarksInGarbageCollection.push(i),</w:t>
      </w:r>
    </w:p>
    <w:p w14:paraId="0908FD2B" w14:textId="77777777" w:rsidR="008C4CE2" w:rsidRDefault="008C4CE2" w:rsidP="008C4CE2">
      <w:pPr>
        <w:pStyle w:val="Heading1"/>
      </w:pPr>
      <w:r>
        <w:t>&gt;&gt;             t &amp;&amp; this._performanceMarksInGCCorrelationKeysHistory.set(i.name, {</w:t>
      </w:r>
    </w:p>
    <w:p w14:paraId="38E51E0F" w14:textId="77777777" w:rsidR="008C4CE2" w:rsidRDefault="008C4CE2" w:rsidP="008C4CE2">
      <w:pPr>
        <w:pStyle w:val="Heading1"/>
      </w:pPr>
      <w:r>
        <w:t>&gt;&gt;                 correlationKeys: t,</w:t>
      </w:r>
    </w:p>
    <w:p w14:paraId="48BEEB35" w14:textId="77777777" w:rsidR="008C4CE2" w:rsidRDefault="008C4CE2" w:rsidP="008C4CE2">
      <w:pPr>
        <w:pStyle w:val="Heading1"/>
      </w:pPr>
      <w:r>
        <w:t>&gt;&gt;                 customData: n</w:t>
      </w:r>
    </w:p>
    <w:p w14:paraId="5F522E36" w14:textId="77777777" w:rsidR="008C4CE2" w:rsidRDefault="008C4CE2" w:rsidP="008C4CE2">
      <w:pPr>
        <w:pStyle w:val="Heading1"/>
      </w:pPr>
      <w:r>
        <w:t>&gt;&gt;             }),</w:t>
      </w:r>
    </w:p>
    <w:p w14:paraId="6EC3C546" w14:textId="77777777" w:rsidR="008C4CE2" w:rsidRDefault="008C4CE2" w:rsidP="008C4CE2">
      <w:pPr>
        <w:pStyle w:val="Heading1"/>
      </w:pPr>
      <w:r>
        <w:t>&gt;&gt;             this._scheduleGarbageCollection(!1)</w:t>
      </w:r>
    </w:p>
    <w:p w14:paraId="677411B4" w14:textId="77777777" w:rsidR="008C4CE2" w:rsidRDefault="008C4CE2" w:rsidP="008C4CE2">
      <w:pPr>
        <w:pStyle w:val="Heading1"/>
      </w:pPr>
      <w:r>
        <w:t>&gt;&gt;         }</w:t>
      </w:r>
    </w:p>
    <w:p w14:paraId="6AD80938" w14:textId="77777777" w:rsidR="008C4CE2" w:rsidRDefault="008C4CE2" w:rsidP="008C4CE2">
      <w:pPr>
        <w:pStyle w:val="Heading1"/>
      </w:pPr>
      <w:r>
        <w:t>&gt;&gt;         _getPerformanceEntryNames(e, t=this._eventName) {</w:t>
      </w:r>
    </w:p>
    <w:p w14:paraId="7CE69995" w14:textId="77777777" w:rsidR="008C4CE2" w:rsidRDefault="008C4CE2" w:rsidP="008C4CE2">
      <w:pPr>
        <w:pStyle w:val="Heading1"/>
      </w:pPr>
      <w:r>
        <w:t>&gt;&gt;             const n = `${t}-${e}`;</w:t>
      </w:r>
    </w:p>
    <w:p w14:paraId="359EED3A" w14:textId="77777777" w:rsidR="008C4CE2" w:rsidRDefault="008C4CE2" w:rsidP="008C4CE2">
      <w:pPr>
        <w:pStyle w:val="Heading1"/>
      </w:pPr>
      <w:r>
        <w:t>&gt;&gt;             return [e, `${n}--${r.END_SUFFIX}`, n]</w:t>
      </w:r>
    </w:p>
    <w:p w14:paraId="2CFFACE7" w14:textId="77777777" w:rsidR="008C4CE2" w:rsidRDefault="008C4CE2" w:rsidP="008C4CE2">
      <w:pPr>
        <w:pStyle w:val="Heading1"/>
      </w:pPr>
      <w:r>
        <w:t>&gt;&gt;         }</w:t>
      </w:r>
    </w:p>
    <w:p w14:paraId="6798E3CC" w14:textId="77777777" w:rsidR="008C4CE2" w:rsidRDefault="008C4CE2" w:rsidP="008C4CE2">
      <w:pPr>
        <w:pStyle w:val="Heading1"/>
      </w:pPr>
      <w:r>
        <w:t>&gt;&gt;         addMeasure(e, t) {</w:t>
      </w:r>
    </w:p>
    <w:p w14:paraId="6F67E6B1" w14:textId="77777777" w:rsidR="008C4CE2" w:rsidRDefault="008C4CE2" w:rsidP="008C4CE2">
      <w:pPr>
        <w:pStyle w:val="Heading1"/>
      </w:pPr>
      <w:r>
        <w:t>&gt;&gt;             const [n,r,i] = this._getPerformanceEntryNames(e, t);</w:t>
      </w:r>
    </w:p>
    <w:p w14:paraId="000A0F7D" w14:textId="77777777" w:rsidR="008C4CE2" w:rsidRDefault="008C4CE2" w:rsidP="008C4CE2">
      <w:pPr>
        <w:pStyle w:val="Heading1"/>
      </w:pPr>
      <w:r>
        <w:t>&gt;&gt;             if (0 !== window.performance.getEntriesByName(n).length)</w:t>
      </w:r>
    </w:p>
    <w:p w14:paraId="1D00D334" w14:textId="77777777" w:rsidR="008C4CE2" w:rsidRDefault="008C4CE2" w:rsidP="008C4CE2">
      <w:pPr>
        <w:pStyle w:val="Heading1"/>
      </w:pPr>
      <w:r>
        <w:t>&gt;&gt;                 try {</w:t>
      </w:r>
    </w:p>
    <w:p w14:paraId="43B32C7C" w14:textId="77777777" w:rsidR="008C4CE2" w:rsidRDefault="008C4CE2" w:rsidP="008C4CE2">
      <w:pPr>
        <w:pStyle w:val="Heading1"/>
      </w:pPr>
      <w:r>
        <w:t>&gt;&gt;                     window.performance.mark(r),</w:t>
      </w:r>
    </w:p>
    <w:p w14:paraId="4BBE7A2C" w14:textId="77777777" w:rsidR="008C4CE2" w:rsidRDefault="008C4CE2" w:rsidP="008C4CE2">
      <w:pPr>
        <w:pStyle w:val="Heading1"/>
      </w:pPr>
      <w:r>
        <w:t>&gt;&gt;                     window.performance.measure(i, n, r),</w:t>
      </w:r>
    </w:p>
    <w:p w14:paraId="6561BDC1" w14:textId="77777777" w:rsidR="008C4CE2" w:rsidRDefault="008C4CE2" w:rsidP="008C4CE2">
      <w:pPr>
        <w:pStyle w:val="Heading1"/>
      </w:pPr>
      <w:r>
        <w:t>&gt;&gt;                     this._measuresNames.set(e, [...this._measuresNames.get(e) || [], {</w:t>
      </w:r>
    </w:p>
    <w:p w14:paraId="71B971CC" w14:textId="77777777" w:rsidR="008C4CE2" w:rsidRDefault="008C4CE2" w:rsidP="008C4CE2">
      <w:pPr>
        <w:pStyle w:val="Heading1"/>
      </w:pPr>
      <w:r>
        <w:t>&gt;&gt;                         name: t,</w:t>
      </w:r>
    </w:p>
    <w:p w14:paraId="724F9365" w14:textId="77777777" w:rsidR="008C4CE2" w:rsidRDefault="008C4CE2" w:rsidP="008C4CE2">
      <w:pPr>
        <w:pStyle w:val="Heading1"/>
      </w:pPr>
      <w:r>
        <w:t>&gt;&gt;                         duration: window.performance.getEntriesByName(i)[0].duration</w:t>
      </w:r>
    </w:p>
    <w:p w14:paraId="71D6864B" w14:textId="77777777" w:rsidR="008C4CE2" w:rsidRDefault="008C4CE2" w:rsidP="008C4CE2">
      <w:pPr>
        <w:pStyle w:val="Heading1"/>
      </w:pPr>
      <w:r>
        <w:t>&gt;&gt;                     }]),</w:t>
      </w:r>
    </w:p>
    <w:p w14:paraId="4DEAEE25" w14:textId="77777777" w:rsidR="008C4CE2" w:rsidRDefault="008C4CE2" w:rsidP="008C4CE2">
      <w:pPr>
        <w:pStyle w:val="Heading1"/>
      </w:pPr>
      <w:r>
        <w:t>&gt;&gt;                     window.performance.clearMarks(r),</w:t>
      </w:r>
    </w:p>
    <w:p w14:paraId="48BEE7DE" w14:textId="77777777" w:rsidR="008C4CE2" w:rsidRDefault="008C4CE2" w:rsidP="008C4CE2">
      <w:pPr>
        <w:pStyle w:val="Heading1"/>
      </w:pPr>
      <w:r>
        <w:t>&gt;&gt;                     window.performance.clearMeasures(i)</w:t>
      </w:r>
    </w:p>
    <w:p w14:paraId="5ED2151A" w14:textId="77777777" w:rsidR="008C4CE2" w:rsidRDefault="008C4CE2" w:rsidP="008C4CE2">
      <w:pPr>
        <w:pStyle w:val="Heading1"/>
      </w:pPr>
      <w:r>
        <w:t>&gt;&gt;                 } catch (e) {</w:t>
      </w:r>
    </w:p>
    <w:p w14:paraId="3C805E09" w14:textId="77777777" w:rsidR="008C4CE2" w:rsidRDefault="008C4CE2" w:rsidP="008C4CE2">
      <w:pPr>
        <w:pStyle w:val="Heading1"/>
      </w:pPr>
      <w:r>
        <w:t>&gt;&gt;                     this._logger.logEvent(523646680, p.a.TelemetryError, g.a.Error, "Error while adding a checkpoint measure to a telemetry entry, error: " + e, l.a.SamplingPolicy.CriticalExperimentation)</w:t>
      </w:r>
    </w:p>
    <w:p w14:paraId="23A46613" w14:textId="77777777" w:rsidR="008C4CE2" w:rsidRDefault="008C4CE2" w:rsidP="008C4CE2">
      <w:pPr>
        <w:pStyle w:val="Heading1"/>
      </w:pPr>
      <w:r>
        <w:t>&gt;&gt;                 }</w:t>
      </w:r>
    </w:p>
    <w:p w14:paraId="74ECA278" w14:textId="77777777" w:rsidR="008C4CE2" w:rsidRDefault="008C4CE2" w:rsidP="008C4CE2">
      <w:pPr>
        <w:pStyle w:val="Heading1"/>
      </w:pPr>
      <w:r>
        <w:t>&gt;&gt;         }</w:t>
      </w:r>
    </w:p>
    <w:p w14:paraId="3521BEF2" w14:textId="77777777" w:rsidR="008C4CE2" w:rsidRDefault="008C4CE2" w:rsidP="008C4CE2">
      <w:pPr>
        <w:pStyle w:val="Heading1"/>
      </w:pPr>
      <w:r>
        <w:t>&gt;&gt;         commitEntry(e, t=this._eventName, n) {</w:t>
      </w:r>
    </w:p>
    <w:p w14:paraId="6AA70C60" w14:textId="77777777" w:rsidR="008C4CE2" w:rsidRDefault="008C4CE2" w:rsidP="008C4CE2">
      <w:pPr>
        <w:pStyle w:val="Heading1"/>
      </w:pPr>
      <w:r>
        <w:t>&gt;&gt;             const [r,i,o] = this._getPerformanceEntryNames(e, t)</w:t>
      </w:r>
    </w:p>
    <w:p w14:paraId="25929D23" w14:textId="77777777" w:rsidR="008C4CE2" w:rsidRDefault="008C4CE2" w:rsidP="008C4CE2">
      <w:pPr>
        <w:pStyle w:val="Heading1"/>
      </w:pPr>
      <w:r>
        <w:t>&gt;&gt;               , a = window.performance.getEntriesByName(r);</w:t>
      </w:r>
    </w:p>
    <w:p w14:paraId="04A30E87" w14:textId="77777777" w:rsidR="008C4CE2" w:rsidRDefault="008C4CE2" w:rsidP="008C4CE2">
      <w:pPr>
        <w:pStyle w:val="Heading1"/>
      </w:pPr>
      <w:r>
        <w:t>&gt;&gt;             if (0 !== a.length)</w:t>
      </w:r>
    </w:p>
    <w:p w14:paraId="7E70F71A" w14:textId="77777777" w:rsidR="008C4CE2" w:rsidRDefault="008C4CE2" w:rsidP="008C4CE2">
      <w:pPr>
        <w:pStyle w:val="Heading1"/>
      </w:pPr>
      <w:r>
        <w:t>&gt;&gt;                 try {</w:t>
      </w:r>
    </w:p>
    <w:p w14:paraId="4EC4AB23" w14:textId="77777777" w:rsidR="008C4CE2" w:rsidRDefault="008C4CE2" w:rsidP="008C4CE2">
      <w:pPr>
        <w:pStyle w:val="Heading1"/>
      </w:pPr>
      <w:r>
        <w:t>&gt;&gt;                     window.performance.mark(i),</w:t>
      </w:r>
    </w:p>
    <w:p w14:paraId="69E63FF2" w14:textId="77777777" w:rsidR="008C4CE2" w:rsidRDefault="008C4CE2" w:rsidP="008C4CE2">
      <w:pPr>
        <w:pStyle w:val="Heading1"/>
      </w:pPr>
      <w:r>
        <w:t>&gt;&gt;                     window.performance.measure(o, r, i),</w:t>
      </w:r>
    </w:p>
    <w:p w14:paraId="413005C6" w14:textId="77777777" w:rsidR="008C4CE2" w:rsidRDefault="008C4CE2" w:rsidP="008C4CE2">
      <w:pPr>
        <w:pStyle w:val="Heading1"/>
      </w:pPr>
      <w:r>
        <w:t>&gt;&gt;                     this._measuresNames.set(e, [...this._measuresNames.get(e) || [], {</w:t>
      </w:r>
    </w:p>
    <w:p w14:paraId="6A5A551E" w14:textId="77777777" w:rsidR="008C4CE2" w:rsidRDefault="008C4CE2" w:rsidP="008C4CE2">
      <w:pPr>
        <w:pStyle w:val="Heading1"/>
      </w:pPr>
      <w:r>
        <w:t>&gt;&gt;                         name: t,</w:t>
      </w:r>
    </w:p>
    <w:p w14:paraId="26805816" w14:textId="77777777" w:rsidR="008C4CE2" w:rsidRDefault="008C4CE2" w:rsidP="008C4CE2">
      <w:pPr>
        <w:pStyle w:val="Heading1"/>
      </w:pPr>
      <w:r>
        <w:t>&gt;&gt;                         duration: window.performance.getEntriesByName(o)[0].duration</w:t>
      </w:r>
    </w:p>
    <w:p w14:paraId="24C004F5" w14:textId="77777777" w:rsidR="008C4CE2" w:rsidRDefault="008C4CE2" w:rsidP="008C4CE2">
      <w:pPr>
        <w:pStyle w:val="Heading1"/>
      </w:pPr>
      <w:r>
        <w:t>&gt;&gt;                     }]);</w:t>
      </w:r>
    </w:p>
    <w:p w14:paraId="758AF0FC" w14:textId="77777777" w:rsidR="008C4CE2" w:rsidRDefault="008C4CE2" w:rsidP="008C4CE2">
      <w:pPr>
        <w:pStyle w:val="Heading1"/>
      </w:pPr>
      <w:r>
        <w:t>&gt;&gt;                     const s = this._performanceMarksInGCCorrelationKeysHistory.get(r);</w:t>
      </w:r>
    </w:p>
    <w:p w14:paraId="6E4BE669" w14:textId="77777777" w:rsidR="008C4CE2" w:rsidRDefault="008C4CE2" w:rsidP="008C4CE2">
      <w:pPr>
        <w:pStyle w:val="Heading1"/>
      </w:pPr>
      <w:r>
        <w:t>&gt;&gt;                     this._logToTelemetry(this._measuresNames.get(e) || [], null == s ? void 0 : s.correlationKeys, null == s ? void 0 : s.customData, n),</w:t>
      </w:r>
    </w:p>
    <w:p w14:paraId="70D33584" w14:textId="77777777" w:rsidR="008C4CE2" w:rsidRDefault="008C4CE2" w:rsidP="008C4CE2">
      <w:pPr>
        <w:pStyle w:val="Heading1"/>
      </w:pPr>
      <w:r>
        <w:t>&gt;&gt;                     window.performance.clearMarks(r),</w:t>
      </w:r>
    </w:p>
    <w:p w14:paraId="71B8EE07" w14:textId="77777777" w:rsidR="008C4CE2" w:rsidRDefault="008C4CE2" w:rsidP="008C4CE2">
      <w:pPr>
        <w:pStyle w:val="Heading1"/>
      </w:pPr>
      <w:r>
        <w:t>&gt;&gt;                     window.performance.clearMarks(i),</w:t>
      </w:r>
    </w:p>
    <w:p w14:paraId="5E908418" w14:textId="77777777" w:rsidR="008C4CE2" w:rsidRDefault="008C4CE2" w:rsidP="008C4CE2">
      <w:pPr>
        <w:pStyle w:val="Heading1"/>
      </w:pPr>
      <w:r>
        <w:t>&gt;&gt;                     window.performance.clearMeasures(o),</w:t>
      </w:r>
    </w:p>
    <w:p w14:paraId="692868CE" w14:textId="77777777" w:rsidR="008C4CE2" w:rsidRDefault="008C4CE2" w:rsidP="008C4CE2">
      <w:pPr>
        <w:pStyle w:val="Heading1"/>
      </w:pPr>
      <w:r>
        <w:t>&gt;&gt;                     this._measuresNames.delete(e),</w:t>
      </w:r>
    </w:p>
    <w:p w14:paraId="4E4989BE" w14:textId="77777777" w:rsidR="008C4CE2" w:rsidRDefault="008C4CE2" w:rsidP="008C4CE2">
      <w:pPr>
        <w:pStyle w:val="Heading1"/>
      </w:pPr>
      <w:r>
        <w:t>&gt;&gt;                     this._removeGCTracedPerformanceMark(a[0])</w:t>
      </w:r>
    </w:p>
    <w:p w14:paraId="76360EDE" w14:textId="77777777" w:rsidR="008C4CE2" w:rsidRDefault="008C4CE2" w:rsidP="008C4CE2">
      <w:pPr>
        <w:pStyle w:val="Heading1"/>
      </w:pPr>
      <w:r>
        <w:t>&gt;&gt;                 } catch (e) {</w:t>
      </w:r>
    </w:p>
    <w:p w14:paraId="12E55A7B" w14:textId="77777777" w:rsidR="008C4CE2" w:rsidRDefault="008C4CE2" w:rsidP="008C4CE2">
      <w:pPr>
        <w:pStyle w:val="Heading1"/>
      </w:pPr>
      <w:r>
        <w:t>&gt;&gt;                     this._logger.logEvent(521417349, p.a.TelemetryError, g.a.Error, "Error while commiting a telemetry entry, error: " + e, l.a.SamplingPolicy.CriticalExperimentation)</w:t>
      </w:r>
    </w:p>
    <w:p w14:paraId="03CCCFAB" w14:textId="77777777" w:rsidR="008C4CE2" w:rsidRDefault="008C4CE2" w:rsidP="008C4CE2">
      <w:pPr>
        <w:pStyle w:val="Heading1"/>
      </w:pPr>
      <w:r>
        <w:t>&gt;&gt;                 }</w:t>
      </w:r>
    </w:p>
    <w:p w14:paraId="63478253" w14:textId="77777777" w:rsidR="008C4CE2" w:rsidRDefault="008C4CE2" w:rsidP="008C4CE2">
      <w:pPr>
        <w:pStyle w:val="Heading1"/>
      </w:pPr>
      <w:r>
        <w:t>&gt;&gt;         }</w:t>
      </w:r>
    </w:p>
    <w:p w14:paraId="495F94A0" w14:textId="77777777" w:rsidR="008C4CE2" w:rsidRDefault="008C4CE2" w:rsidP="008C4CE2">
      <w:pPr>
        <w:pStyle w:val="Heading1"/>
      </w:pPr>
      <w:r>
        <w:t>&gt;&gt;         setOnTimeout(e) {</w:t>
      </w:r>
    </w:p>
    <w:p w14:paraId="72D59C3B" w14:textId="77777777" w:rsidR="008C4CE2" w:rsidRDefault="008C4CE2" w:rsidP="008C4CE2">
      <w:pPr>
        <w:pStyle w:val="Heading1"/>
      </w:pPr>
      <w:r>
        <w:t>&gt;&gt;             this._onTimeout = e</w:t>
      </w:r>
    </w:p>
    <w:p w14:paraId="07D78909" w14:textId="77777777" w:rsidR="008C4CE2" w:rsidRDefault="008C4CE2" w:rsidP="008C4CE2">
      <w:pPr>
        <w:pStyle w:val="Heading1"/>
      </w:pPr>
      <w:r>
        <w:t>&gt;&gt;         }</w:t>
      </w:r>
    </w:p>
    <w:p w14:paraId="72B0CCA6" w14:textId="77777777" w:rsidR="008C4CE2" w:rsidRDefault="008C4CE2" w:rsidP="008C4CE2">
      <w:pPr>
        <w:pStyle w:val="Heading1"/>
      </w:pPr>
      <w:r>
        <w:t>&gt;&gt;         _clearAndReschedule(e) {</w:t>
      </w:r>
    </w:p>
    <w:p w14:paraId="03A7E6DB" w14:textId="77777777" w:rsidR="008C4CE2" w:rsidRDefault="008C4CE2" w:rsidP="008C4CE2">
      <w:pPr>
        <w:pStyle w:val="Heading1"/>
      </w:pPr>
      <w:r>
        <w:t>&gt;&gt;             const t = Date.now()</w:t>
      </w:r>
    </w:p>
    <w:p w14:paraId="5B501E6C" w14:textId="77777777" w:rsidR="008C4CE2" w:rsidRDefault="008C4CE2" w:rsidP="008C4CE2">
      <w:pPr>
        <w:pStyle w:val="Heading1"/>
      </w:pPr>
      <w:r>
        <w:t>&gt;&gt;               , n = []</w:t>
      </w:r>
    </w:p>
    <w:p w14:paraId="2BABFE49" w14:textId="77777777" w:rsidR="008C4CE2" w:rsidRDefault="008C4CE2" w:rsidP="008C4CE2">
      <w:pPr>
        <w:pStyle w:val="Heading1"/>
      </w:pPr>
      <w:r>
        <w:t>&gt;&gt;               , r = this._performanceMarksInGarbageCollection.filter(r=&gt;{</w:t>
      </w:r>
    </w:p>
    <w:p w14:paraId="00470353" w14:textId="77777777" w:rsidR="008C4CE2" w:rsidRDefault="008C4CE2" w:rsidP="008C4CE2">
      <w:pPr>
        <w:pStyle w:val="Heading1"/>
      </w:pPr>
      <w:r>
        <w:t>&gt;&gt;                 const i = window.performance.timeOrigin + r.startTime;</w:t>
      </w:r>
    </w:p>
    <w:p w14:paraId="3F574199" w14:textId="77777777" w:rsidR="008C4CE2" w:rsidRDefault="008C4CE2" w:rsidP="008C4CE2">
      <w:pPr>
        <w:pStyle w:val="Heading1"/>
      </w:pPr>
      <w:r>
        <w:t>&gt;&gt;                 if (e &amp;&amp; !e.didTimeout &amp;&amp; 0 === e.timeRemaining() || t - i &lt; this._performanceApiGarbageCollectorIntervalInMs)</w:t>
      </w:r>
    </w:p>
    <w:p w14:paraId="117C5823" w14:textId="77777777" w:rsidR="008C4CE2" w:rsidRDefault="008C4CE2" w:rsidP="008C4CE2">
      <w:pPr>
        <w:pStyle w:val="Heading1"/>
      </w:pPr>
      <w:r>
        <w:t>&gt;&gt;                     return !0;</w:t>
      </w:r>
    </w:p>
    <w:p w14:paraId="6A4DF880" w14:textId="77777777" w:rsidR="008C4CE2" w:rsidRDefault="008C4CE2" w:rsidP="008C4CE2">
      <w:pPr>
        <w:pStyle w:val="Heading1"/>
      </w:pPr>
      <w:r>
        <w:t>&gt;&gt;                 if (this._onTimeout) {</w:t>
      </w:r>
    </w:p>
    <w:p w14:paraId="4C4332C5" w14:textId="77777777" w:rsidR="008C4CE2" w:rsidRDefault="008C4CE2" w:rsidP="008C4CE2">
      <w:pPr>
        <w:pStyle w:val="Heading1"/>
      </w:pPr>
      <w:r>
        <w:t>&gt;&gt;                     const e = this._performanceMarksInGCCorrelationKeysHistory.get(r.name) || {};</w:t>
      </w:r>
    </w:p>
    <w:p w14:paraId="48FF9B77" w14:textId="77777777" w:rsidR="008C4CE2" w:rsidRDefault="008C4CE2" w:rsidP="008C4CE2">
      <w:pPr>
        <w:pStyle w:val="Heading1"/>
      </w:pPr>
      <w:r>
        <w:t>&gt;&gt;                     e.isTimeout = !0,</w:t>
      </w:r>
    </w:p>
    <w:p w14:paraId="10FBED4A" w14:textId="77777777" w:rsidR="008C4CE2" w:rsidRDefault="008C4CE2" w:rsidP="008C4CE2">
      <w:pPr>
        <w:pStyle w:val="Heading1"/>
      </w:pPr>
      <w:r>
        <w:t>&gt;&gt;                     this._onTimeout(e.logicalId, e)</w:t>
      </w:r>
    </w:p>
    <w:p w14:paraId="2BCAE72E" w14:textId="77777777" w:rsidR="008C4CE2" w:rsidRDefault="008C4CE2" w:rsidP="008C4CE2">
      <w:pPr>
        <w:pStyle w:val="Heading1"/>
      </w:pPr>
      <w:r>
        <w:t>&gt;&gt;                 }</w:t>
      </w:r>
    </w:p>
    <w:p w14:paraId="2213AB80" w14:textId="77777777" w:rsidR="008C4CE2" w:rsidRDefault="008C4CE2" w:rsidP="008C4CE2">
      <w:pPr>
        <w:pStyle w:val="Heading1"/>
      </w:pPr>
      <w:r>
        <w:t>&gt;&gt;                 return n.push(r),</w:t>
      </w:r>
    </w:p>
    <w:p w14:paraId="67A71488" w14:textId="77777777" w:rsidR="008C4CE2" w:rsidRDefault="008C4CE2" w:rsidP="008C4CE2">
      <w:pPr>
        <w:pStyle w:val="Heading1"/>
      </w:pPr>
      <w:r>
        <w:t>&gt;&gt;                 window.performance.clearMarks(r.name),</w:t>
      </w:r>
    </w:p>
    <w:p w14:paraId="0FCB86BE" w14:textId="77777777" w:rsidR="008C4CE2" w:rsidRDefault="008C4CE2" w:rsidP="008C4CE2">
      <w:pPr>
        <w:pStyle w:val="Heading1"/>
      </w:pPr>
      <w:r>
        <w:t>&gt;&gt;                 window.performance.clearMeasures(r.name),</w:t>
      </w:r>
    </w:p>
    <w:p w14:paraId="0DFCD8A1" w14:textId="77777777" w:rsidR="008C4CE2" w:rsidRDefault="008C4CE2" w:rsidP="008C4CE2">
      <w:pPr>
        <w:pStyle w:val="Heading1"/>
      </w:pPr>
      <w:r>
        <w:t>&gt;&gt;                 this._measuresNames.delete(r.name),</w:t>
      </w:r>
    </w:p>
    <w:p w14:paraId="380F5568" w14:textId="77777777" w:rsidR="008C4CE2" w:rsidRDefault="008C4CE2" w:rsidP="008C4CE2">
      <w:pPr>
        <w:pStyle w:val="Heading1"/>
      </w:pPr>
      <w:r>
        <w:t>&gt;&gt;                 !1</w:t>
      </w:r>
    </w:p>
    <w:p w14:paraId="3F4C441C" w14:textId="77777777" w:rsidR="008C4CE2" w:rsidRDefault="008C4CE2" w:rsidP="008C4CE2">
      <w:pPr>
        <w:pStyle w:val="Heading1"/>
      </w:pPr>
      <w:r>
        <w:t>&gt;&gt;             }</w:t>
      </w:r>
    </w:p>
    <w:p w14:paraId="6BDDAB07" w14:textId="77777777" w:rsidR="008C4CE2" w:rsidRDefault="008C4CE2" w:rsidP="008C4CE2">
      <w:pPr>
        <w:pStyle w:val="Heading1"/>
      </w:pPr>
      <w:r>
        <w:t>&gt;&gt;             );</w:t>
      </w:r>
    </w:p>
    <w:p w14:paraId="31F728F9" w14:textId="77777777" w:rsidR="008C4CE2" w:rsidRDefault="008C4CE2" w:rsidP="008C4CE2">
      <w:pPr>
        <w:pStyle w:val="Heading1"/>
      </w:pPr>
      <w:r>
        <w:t>&gt;&gt;             for (const e of n)</w:t>
      </w:r>
    </w:p>
    <w:p w14:paraId="71EBB4FE" w14:textId="77777777" w:rsidR="008C4CE2" w:rsidRDefault="008C4CE2" w:rsidP="008C4CE2">
      <w:pPr>
        <w:pStyle w:val="Heading1"/>
      </w:pPr>
      <w:r>
        <w:t>&gt;&gt;                 this._removeGCTracedPerformanceMark(e);</w:t>
      </w:r>
    </w:p>
    <w:p w14:paraId="7A8B5A9F" w14:textId="77777777" w:rsidR="008C4CE2" w:rsidRDefault="008C4CE2" w:rsidP="008C4CE2">
      <w:pPr>
        <w:pStyle w:val="Heading1"/>
      </w:pPr>
      <w:r>
        <w:t>&gt;&gt;             this._garbageCollectionScheduler = void 0,</w:t>
      </w:r>
    </w:p>
    <w:p w14:paraId="4F208AC2" w14:textId="77777777" w:rsidR="008C4CE2" w:rsidRDefault="008C4CE2" w:rsidP="008C4CE2">
      <w:pPr>
        <w:pStyle w:val="Heading1"/>
      </w:pPr>
      <w:r>
        <w:t>&gt;&gt;             r.length &gt; 0 &amp;&amp; this._scheduleGarbageCollection(!0)</w:t>
      </w:r>
    </w:p>
    <w:p w14:paraId="2E781E34" w14:textId="77777777" w:rsidR="008C4CE2" w:rsidRDefault="008C4CE2" w:rsidP="008C4CE2">
      <w:pPr>
        <w:pStyle w:val="Heading1"/>
      </w:pPr>
      <w:r>
        <w:t>&gt;&gt;         }</w:t>
      </w:r>
    </w:p>
    <w:p w14:paraId="512B6FAE" w14:textId="77777777" w:rsidR="008C4CE2" w:rsidRDefault="008C4CE2" w:rsidP="008C4CE2">
      <w:pPr>
        <w:pStyle w:val="Heading1"/>
      </w:pPr>
      <w:r>
        <w:t>&gt;&gt;         _removeGCTracedPerformanceMark(e) {</w:t>
      </w:r>
    </w:p>
    <w:p w14:paraId="0A68484C" w14:textId="77777777" w:rsidR="008C4CE2" w:rsidRDefault="008C4CE2" w:rsidP="008C4CE2">
      <w:pPr>
        <w:pStyle w:val="Heading1"/>
      </w:pPr>
      <w:r>
        <w:t>&gt;&gt;             const t = this._performanceMarksInGarbageCollection.indexOf(e);</w:t>
      </w:r>
    </w:p>
    <w:p w14:paraId="5DAA362B" w14:textId="77777777" w:rsidR="008C4CE2" w:rsidRDefault="008C4CE2" w:rsidP="008C4CE2">
      <w:pPr>
        <w:pStyle w:val="Heading1"/>
      </w:pPr>
      <w:r>
        <w:t>&gt;&gt;             t &gt;= 0 &amp;&amp; this._performanceMarksInGarbageCollection.splice(t, 1),</w:t>
      </w:r>
    </w:p>
    <w:p w14:paraId="65ECF00D" w14:textId="77777777" w:rsidR="008C4CE2" w:rsidRDefault="008C4CE2" w:rsidP="008C4CE2">
      <w:pPr>
        <w:pStyle w:val="Heading1"/>
      </w:pPr>
      <w:r>
        <w:t>&gt;&gt;             this._performanceMarksInGCCorrelationKeysHistory.has(e.name) &amp;&amp; this._performanceMarksInGCCorrelationKeysHistory.delete(e.name)</w:t>
      </w:r>
    </w:p>
    <w:p w14:paraId="4DC21A28" w14:textId="77777777" w:rsidR="008C4CE2" w:rsidRDefault="008C4CE2" w:rsidP="008C4CE2">
      <w:pPr>
        <w:pStyle w:val="Heading1"/>
      </w:pPr>
      <w:r>
        <w:t>&gt;&gt;         }</w:t>
      </w:r>
    </w:p>
    <w:p w14:paraId="2A725EE7" w14:textId="77777777" w:rsidR="008C4CE2" w:rsidRDefault="008C4CE2" w:rsidP="008C4CE2">
      <w:pPr>
        <w:pStyle w:val="Heading1"/>
      </w:pPr>
      <w:r>
        <w:t>&gt;&gt;         _scheduleGarbageCollection(e) {</w:t>
      </w:r>
    </w:p>
    <w:p w14:paraId="00AF8CC1" w14:textId="77777777" w:rsidR="008C4CE2" w:rsidRDefault="008C4CE2" w:rsidP="008C4CE2">
      <w:pPr>
        <w:pStyle w:val="Heading1"/>
      </w:pPr>
      <w:r>
        <w:t>&gt;&gt;             this._garbageCollectionScheduler || (!e &amp;&amp; "requestIdleCallback"in window ? this._garbageCollectionScheduler = this._safeWindow.requestIdleCallback(e=&gt;this._clearAndReschedule(e), this._performanceApiGarbageCollectorIntervalInMs) : this._garbageCollectionScheduler = window.setTimeout(()=&gt;{</w:t>
      </w:r>
    </w:p>
    <w:p w14:paraId="69B76A81" w14:textId="77777777" w:rsidR="008C4CE2" w:rsidRDefault="008C4CE2" w:rsidP="008C4CE2">
      <w:pPr>
        <w:pStyle w:val="Heading1"/>
      </w:pPr>
      <w:r>
        <w:t>&gt;&gt;                 this._clearAndReschedule()</w:t>
      </w:r>
    </w:p>
    <w:p w14:paraId="3C7DBF04" w14:textId="77777777" w:rsidR="008C4CE2" w:rsidRDefault="008C4CE2" w:rsidP="008C4CE2">
      <w:pPr>
        <w:pStyle w:val="Heading1"/>
      </w:pPr>
      <w:r>
        <w:t>&gt;&gt;             }</w:t>
      </w:r>
    </w:p>
    <w:p w14:paraId="3F15CDD3" w14:textId="77777777" w:rsidR="008C4CE2" w:rsidRDefault="008C4CE2" w:rsidP="008C4CE2">
      <w:pPr>
        <w:pStyle w:val="Heading1"/>
      </w:pPr>
      <w:r>
        <w:t>&gt;&gt;             , this._performanceApiGarbageCollectorIntervalInMs))</w:t>
      </w:r>
    </w:p>
    <w:p w14:paraId="4285FB88" w14:textId="77777777" w:rsidR="008C4CE2" w:rsidRDefault="008C4CE2" w:rsidP="008C4CE2">
      <w:pPr>
        <w:pStyle w:val="Heading1"/>
      </w:pPr>
      <w:r>
        <w:t>&gt;&gt;         }</w:t>
      </w:r>
    </w:p>
    <w:p w14:paraId="290F6F1E" w14:textId="77777777" w:rsidR="008C4CE2" w:rsidRDefault="008C4CE2" w:rsidP="008C4CE2">
      <w:pPr>
        <w:pStyle w:val="Heading1"/>
      </w:pPr>
      <w:r>
        <w:t>&gt;&gt;     }</w:t>
      </w:r>
    </w:p>
    <w:p w14:paraId="50269C27" w14:textId="77777777" w:rsidR="008C4CE2" w:rsidRDefault="008C4CE2" w:rsidP="008C4CE2">
      <w:pPr>
        <w:pStyle w:val="Heading1"/>
      </w:pPr>
      <w:r>
        <w:t>&gt;&gt;     ;</w:t>
      </w:r>
    </w:p>
    <w:p w14:paraId="74415E3B" w14:textId="77777777" w:rsidR="008C4CE2" w:rsidRDefault="008C4CE2" w:rsidP="008C4CE2">
      <w:pPr>
        <w:pStyle w:val="Heading1"/>
      </w:pPr>
      <w:r>
        <w:t>&gt;&gt;     m.END_SUFFIX = "end",</w:t>
      </w:r>
    </w:p>
    <w:p w14:paraId="0AC8E404" w14:textId="77777777" w:rsidR="008C4CE2" w:rsidRDefault="008C4CE2" w:rsidP="008C4CE2">
      <w:pPr>
        <w:pStyle w:val="Heading1"/>
      </w:pPr>
      <w:r>
        <w:t>&gt;&gt;     m = r = Object(i.c)([Object(a.a)()], m);</w:t>
      </w:r>
    </w:p>
    <w:p w14:paraId="57E01431" w14:textId="77777777" w:rsidR="008C4CE2" w:rsidRDefault="008C4CE2" w:rsidP="008C4CE2">
      <w:pPr>
        <w:pStyle w:val="Heading1"/>
      </w:pPr>
      <w:r>
        <w:t>&gt;&gt;     var b = n(381)</w:t>
      </w:r>
    </w:p>
    <w:p w14:paraId="4A73721E" w14:textId="77777777" w:rsidR="008C4CE2" w:rsidRDefault="008C4CE2" w:rsidP="008C4CE2">
      <w:pPr>
        <w:pStyle w:val="Heading1"/>
      </w:pPr>
      <w:r>
        <w:t>&gt;&gt;       , v = n(44);</w:t>
      </w:r>
    </w:p>
    <w:p w14:paraId="49EDCC54" w14:textId="77777777" w:rsidR="008C4CE2" w:rsidRDefault="008C4CE2" w:rsidP="008C4CE2">
      <w:pPr>
        <w:pStyle w:val="Heading1"/>
      </w:pPr>
      <w:r>
        <w:t>&gt;&gt;     const y = Object(o.a)("IE2eMetric");</w:t>
      </w:r>
    </w:p>
    <w:p w14:paraId="42C48DC7" w14:textId="77777777" w:rsidR="008C4CE2" w:rsidRDefault="008C4CE2" w:rsidP="008C4CE2">
      <w:pPr>
        <w:pStyle w:val="Heading1"/>
      </w:pPr>
      <w:r>
        <w:t>&gt;&gt;     let C = class {</w:t>
      </w:r>
    </w:p>
    <w:p w14:paraId="097FEE47" w14:textId="77777777" w:rsidR="008C4CE2" w:rsidRDefault="008C4CE2" w:rsidP="008C4CE2">
      <w:pPr>
        <w:pStyle w:val="Heading1"/>
      </w:pPr>
      <w:r>
        <w:t>&gt;&gt;         constructor(e, t, n, r) {</w:t>
      </w:r>
    </w:p>
    <w:p w14:paraId="0BE4CB40" w14:textId="77777777" w:rsidR="008C4CE2" w:rsidRDefault="008C4CE2" w:rsidP="008C4CE2">
      <w:pPr>
        <w:pStyle w:val="Heading1"/>
      </w:pPr>
      <w:r>
        <w:t>&gt;&gt;             var i;</w:t>
      </w:r>
    </w:p>
    <w:p w14:paraId="6356053A" w14:textId="77777777" w:rsidR="008C4CE2" w:rsidRDefault="008C4CE2" w:rsidP="008C4CE2">
      <w:pPr>
        <w:pStyle w:val="Heading1"/>
      </w:pPr>
      <w:r>
        <w:t>&gt;&gt;             this._logger = e,</w:t>
      </w:r>
    </w:p>
    <w:p w14:paraId="76137E00" w14:textId="77777777" w:rsidR="008C4CE2" w:rsidRDefault="008C4CE2" w:rsidP="008C4CE2">
      <w:pPr>
        <w:pStyle w:val="Heading1"/>
      </w:pPr>
      <w:r>
        <w:t>&gt;&gt;             this._hostSettings = t,</w:t>
      </w:r>
    </w:p>
    <w:p w14:paraId="64D5B079" w14:textId="77777777" w:rsidR="008C4CE2" w:rsidRDefault="008C4CE2" w:rsidP="008C4CE2">
      <w:pPr>
        <w:pStyle w:val="Heading1"/>
      </w:pPr>
      <w:r>
        <w:t>&gt;&gt;             this._proofingStore = n,</w:t>
      </w:r>
    </w:p>
    <w:p w14:paraId="74DFF024" w14:textId="77777777" w:rsidR="008C4CE2" w:rsidRDefault="008C4CE2" w:rsidP="008C4CE2">
      <w:pPr>
        <w:pStyle w:val="Heading1"/>
      </w:pPr>
      <w:r>
        <w:t>&gt;&gt;             this._eventName = "End2EndTelemetry",</w:t>
      </w:r>
    </w:p>
    <w:p w14:paraId="4E0C7B48" w14:textId="77777777" w:rsidR="008C4CE2" w:rsidRDefault="008C4CE2" w:rsidP="008C4CE2">
      <w:pPr>
        <w:pStyle w:val="Heading1"/>
      </w:pPr>
      <w:r>
        <w:t>&gt;&gt;             this._alEventName = "IsAL",</w:t>
      </w:r>
    </w:p>
    <w:p w14:paraId="4FE249B4" w14:textId="77777777" w:rsidR="008C4CE2" w:rsidRDefault="008C4CE2" w:rsidP="008C4CE2">
      <w:pPr>
        <w:pStyle w:val="Heading1"/>
      </w:pPr>
      <w:r>
        <w:t>&gt;&gt;             this._performanceApiGarbageCollectorIntervalInMs = 1e4,</w:t>
      </w:r>
    </w:p>
    <w:p w14:paraId="37326259" w14:textId="77777777" w:rsidR="008C4CE2" w:rsidRDefault="008C4CE2" w:rsidP="008C4CE2">
      <w:pPr>
        <w:pStyle w:val="Heading1"/>
      </w:pPr>
      <w:r>
        <w:t>&gt;&gt;             this._logToTelemetry = e=&gt;{</w:t>
      </w:r>
    </w:p>
    <w:p w14:paraId="22F3AFA6" w14:textId="77777777" w:rsidR="008C4CE2" w:rsidRDefault="008C4CE2" w:rsidP="008C4CE2">
      <w:pPr>
        <w:pStyle w:val="Heading1"/>
      </w:pPr>
      <w:r>
        <w:t>&gt;&gt;                 const t = this._logger.getNewActivity(this._eventName, l.a.SamplingPolicy.CriticalExperimentation);</w:t>
      </w:r>
    </w:p>
    <w:p w14:paraId="79A6396F" w14:textId="77777777" w:rsidR="008C4CE2" w:rsidRDefault="008C4CE2" w:rsidP="008C4CE2">
      <w:pPr>
        <w:pStyle w:val="Heading1"/>
      </w:pPr>
      <w:r>
        <w:t>&gt;&gt;                 if (!t)</w:t>
      </w:r>
    </w:p>
    <w:p w14:paraId="78F6581F" w14:textId="77777777" w:rsidR="008C4CE2" w:rsidRDefault="008C4CE2" w:rsidP="008C4CE2">
      <w:pPr>
        <w:pStyle w:val="Heading1"/>
      </w:pPr>
      <w:r>
        <w:t>&gt;&gt;                     return;</w:t>
      </w:r>
    </w:p>
    <w:p w14:paraId="1D9FA6C2" w14:textId="77777777" w:rsidR="008C4CE2" w:rsidRDefault="008C4CE2" w:rsidP="008C4CE2">
      <w:pPr>
        <w:pStyle w:val="Heading1"/>
      </w:pPr>
      <w:r>
        <w:t>&gt;&gt;                 e.forEach(e=&gt;{</w:t>
      </w:r>
    </w:p>
    <w:p w14:paraId="10CD1FF2" w14:textId="77777777" w:rsidR="008C4CE2" w:rsidRDefault="008C4CE2" w:rsidP="008C4CE2">
      <w:pPr>
        <w:pStyle w:val="Heading1"/>
      </w:pPr>
      <w:r>
        <w:t>&gt;&gt;                     t.dataFields.push(Object(v.a)(e.name, e.duration, void 0, l.a.DataFieldType.Double.valueOf()))</w:t>
      </w:r>
    </w:p>
    <w:p w14:paraId="284F349F" w14:textId="77777777" w:rsidR="008C4CE2" w:rsidRDefault="008C4CE2" w:rsidP="008C4CE2">
      <w:pPr>
        <w:pStyle w:val="Heading1"/>
      </w:pPr>
      <w:r>
        <w:t>&gt;&gt;                 }</w:t>
      </w:r>
    </w:p>
    <w:p w14:paraId="01A289F6" w14:textId="77777777" w:rsidR="008C4CE2" w:rsidRDefault="008C4CE2" w:rsidP="008C4CE2">
      <w:pPr>
        <w:pStyle w:val="Heading1"/>
      </w:pPr>
      <w:r>
        <w:t>&gt;&gt;                 ),</w:t>
      </w:r>
    </w:p>
    <w:p w14:paraId="53935FCF" w14:textId="77777777" w:rsidR="008C4CE2" w:rsidRDefault="008C4CE2" w:rsidP="008C4CE2">
      <w:pPr>
        <w:pStyle w:val="Heading1"/>
      </w:pPr>
      <w:r>
        <w:t>&gt;&gt;                 t.dataFields.push(Object(v.a)(this._alEventName, this._isAlEnabled));</w:t>
      </w:r>
    </w:p>
    <w:p w14:paraId="57CF5FF1" w14:textId="77777777" w:rsidR="008C4CE2" w:rsidRDefault="008C4CE2" w:rsidP="008C4CE2">
      <w:pPr>
        <w:pStyle w:val="Heading1"/>
      </w:pPr>
      <w:r>
        <w:t>&gt;&gt;                 const n = this._proofingStore.getCachedEntry(d.a.ProofingLanguages).storeEntryValue;</w:t>
      </w:r>
    </w:p>
    <w:p w14:paraId="49A07A64" w14:textId="77777777" w:rsidR="008C4CE2" w:rsidRDefault="008C4CE2" w:rsidP="008C4CE2">
      <w:pPr>
        <w:pStyle w:val="Heading1"/>
      </w:pPr>
      <w:r>
        <w:t>&gt;&gt;                 t.dataFields.push(Object(v.a)(b.a.NumProofingLanguages, n.length)),</w:t>
      </w:r>
    </w:p>
    <w:p w14:paraId="2C842000" w14:textId="77777777" w:rsidR="008C4CE2" w:rsidRDefault="008C4CE2" w:rsidP="008C4CE2">
      <w:pPr>
        <w:pStyle w:val="Heading1"/>
      </w:pPr>
      <w:r>
        <w:t>&gt;&gt;                 t.success = !0,</w:t>
      </w:r>
    </w:p>
    <w:p w14:paraId="63CC7963" w14:textId="77777777" w:rsidR="008C4CE2" w:rsidRDefault="008C4CE2" w:rsidP="008C4CE2">
      <w:pPr>
        <w:pStyle w:val="Heading1"/>
      </w:pPr>
      <w:r>
        <w:t>&gt;&gt;                 t.endNow()</w:t>
      </w:r>
    </w:p>
    <w:p w14:paraId="3659BF8E" w14:textId="77777777" w:rsidR="008C4CE2" w:rsidRDefault="008C4CE2" w:rsidP="008C4CE2">
      <w:pPr>
        <w:pStyle w:val="Heading1"/>
      </w:pPr>
      <w:r>
        <w:t>&gt;&gt;             }</w:t>
      </w:r>
    </w:p>
    <w:p w14:paraId="2C167657" w14:textId="77777777" w:rsidR="008C4CE2" w:rsidRDefault="008C4CE2" w:rsidP="008C4CE2">
      <w:pPr>
        <w:pStyle w:val="Heading1"/>
      </w:pPr>
      <w:r>
        <w:t>&gt;&gt;             ,</w:t>
      </w:r>
    </w:p>
    <w:p w14:paraId="74C6B394" w14:textId="77777777" w:rsidR="008C4CE2" w:rsidRDefault="008C4CE2" w:rsidP="008C4CE2">
      <w:pPr>
        <w:pStyle w:val="Heading1"/>
      </w:pPr>
      <w:r>
        <w:t>&gt;&gt;             this._isAlEnabled = !0 === this._hostSettings.enableOrchestration &amp;&amp; !0 === (null === (i = this._hostSettings.orchestratorSettings) || void 0 === i ? void 0 : i.enableAugLoop),</w:t>
      </w:r>
    </w:p>
    <w:p w14:paraId="05E43C04" w14:textId="77777777" w:rsidR="008C4CE2" w:rsidRDefault="008C4CE2" w:rsidP="008C4CE2">
      <w:pPr>
        <w:pStyle w:val="Heading1"/>
      </w:pPr>
      <w:r>
        <w:t>&gt;&gt;             this.metric = new m(e,r,this._eventName,this._performanceApiGarbageCollectorIntervalInMs,this._logToTelemetry)</w:t>
      </w:r>
    </w:p>
    <w:p w14:paraId="1FDF13B0" w14:textId="77777777" w:rsidR="008C4CE2" w:rsidRDefault="008C4CE2" w:rsidP="008C4CE2">
      <w:pPr>
        <w:pStyle w:val="Heading1"/>
      </w:pPr>
      <w:r>
        <w:t>&gt;&gt;         }</w:t>
      </w:r>
    </w:p>
    <w:p w14:paraId="4C02FD2F" w14:textId="77777777" w:rsidR="008C4CE2" w:rsidRDefault="008C4CE2" w:rsidP="008C4CE2">
      <w:pPr>
        <w:pStyle w:val="Heading1"/>
      </w:pPr>
      <w:r>
        <w:t>&gt;&gt;         startEntry(e) {</w:t>
      </w:r>
    </w:p>
    <w:p w14:paraId="29B7E165" w14:textId="77777777" w:rsidR="008C4CE2" w:rsidRDefault="008C4CE2" w:rsidP="008C4CE2">
      <w:pPr>
        <w:pStyle w:val="Heading1"/>
      </w:pPr>
      <w:r>
        <w:t>&gt;&gt;             this._hostSettings.enableE2eMetric &amp;&amp; this.metric.startEntry(e)</w:t>
      </w:r>
    </w:p>
    <w:p w14:paraId="0E4EBA0F" w14:textId="77777777" w:rsidR="008C4CE2" w:rsidRDefault="008C4CE2" w:rsidP="008C4CE2">
      <w:pPr>
        <w:pStyle w:val="Heading1"/>
      </w:pPr>
      <w:r>
        <w:t>&gt;&gt;         }</w:t>
      </w:r>
    </w:p>
    <w:p w14:paraId="7D44872B" w14:textId="77777777" w:rsidR="008C4CE2" w:rsidRDefault="008C4CE2" w:rsidP="008C4CE2">
      <w:pPr>
        <w:pStyle w:val="Heading1"/>
      </w:pPr>
      <w:r>
        <w:t>&gt;&gt;         addMeasure(e, t) {</w:t>
      </w:r>
    </w:p>
    <w:p w14:paraId="490285E4" w14:textId="77777777" w:rsidR="008C4CE2" w:rsidRDefault="008C4CE2" w:rsidP="008C4CE2">
      <w:pPr>
        <w:pStyle w:val="Heading1"/>
      </w:pPr>
      <w:r>
        <w:t>&gt;&gt;             this._hostSettings.enableE2eMetric &amp;&amp; this.metric.addMeasure(e, t)</w:t>
      </w:r>
    </w:p>
    <w:p w14:paraId="00D74CAE" w14:textId="77777777" w:rsidR="008C4CE2" w:rsidRDefault="008C4CE2" w:rsidP="008C4CE2">
      <w:pPr>
        <w:pStyle w:val="Heading1"/>
      </w:pPr>
      <w:r>
        <w:t>&gt;&gt;         }</w:t>
      </w:r>
    </w:p>
    <w:p w14:paraId="5EA5624F" w14:textId="77777777" w:rsidR="008C4CE2" w:rsidRDefault="008C4CE2" w:rsidP="008C4CE2">
      <w:pPr>
        <w:pStyle w:val="Heading1"/>
      </w:pPr>
      <w:r>
        <w:t>&gt;&gt;         commitEntry(e, t=this._eventName) {</w:t>
      </w:r>
    </w:p>
    <w:p w14:paraId="09B96C43" w14:textId="77777777" w:rsidR="008C4CE2" w:rsidRDefault="008C4CE2" w:rsidP="008C4CE2">
      <w:pPr>
        <w:pStyle w:val="Heading1"/>
      </w:pPr>
      <w:r>
        <w:t>&gt;&gt;             this._hostSettings.enableE2eMetric &amp;&amp; this.metric.commitEntry(e, t)</w:t>
      </w:r>
    </w:p>
    <w:p w14:paraId="297AF313" w14:textId="77777777" w:rsidR="008C4CE2" w:rsidRDefault="008C4CE2" w:rsidP="008C4CE2">
      <w:pPr>
        <w:pStyle w:val="Heading1"/>
      </w:pPr>
      <w:r>
        <w:t>&gt;&gt;         }</w:t>
      </w:r>
    </w:p>
    <w:p w14:paraId="6CCBE43C" w14:textId="77777777" w:rsidR="008C4CE2" w:rsidRDefault="008C4CE2" w:rsidP="008C4CE2">
      <w:pPr>
        <w:pStyle w:val="Heading1"/>
      </w:pPr>
      <w:r>
        <w:t>&gt;&gt;         setOnTimeout(e) {</w:t>
      </w:r>
    </w:p>
    <w:p w14:paraId="64FFC4CF" w14:textId="77777777" w:rsidR="008C4CE2" w:rsidRDefault="008C4CE2" w:rsidP="008C4CE2">
      <w:pPr>
        <w:pStyle w:val="Heading1"/>
      </w:pPr>
      <w:r>
        <w:t>&gt;&gt;             this.metric.setOnTimeout(e)</w:t>
      </w:r>
    </w:p>
    <w:p w14:paraId="432E3282" w14:textId="77777777" w:rsidR="008C4CE2" w:rsidRDefault="008C4CE2" w:rsidP="008C4CE2">
      <w:pPr>
        <w:pStyle w:val="Heading1"/>
      </w:pPr>
      <w:r>
        <w:t>&gt;&gt;         }</w:t>
      </w:r>
    </w:p>
    <w:p w14:paraId="5E5481FC" w14:textId="77777777" w:rsidR="008C4CE2" w:rsidRDefault="008C4CE2" w:rsidP="008C4CE2">
      <w:pPr>
        <w:pStyle w:val="Heading1"/>
      </w:pPr>
      <w:r>
        <w:t>&gt;&gt;     }</w:t>
      </w:r>
    </w:p>
    <w:p w14:paraId="6B0B9BCD" w14:textId="77777777" w:rsidR="008C4CE2" w:rsidRDefault="008C4CE2" w:rsidP="008C4CE2">
      <w:pPr>
        <w:pStyle w:val="Heading1"/>
      </w:pPr>
      <w:r>
        <w:t>&gt;&gt;     ;</w:t>
      </w:r>
    </w:p>
    <w:p w14:paraId="3764FFF5" w14:textId="77777777" w:rsidR="008C4CE2" w:rsidRDefault="008C4CE2" w:rsidP="008C4CE2">
      <w:pPr>
        <w:pStyle w:val="Heading1"/>
      </w:pPr>
      <w:r>
        <w:t>&gt;&gt;     C = Object(i.c)([Object(a.a)(), Object(i.f)(0, Object(s.a)(u.a)), Object(i.f)(1, Object(s.a)(c.a)), Object(i.f)(2, Object(s.a)(f.a)), Object(i.f)(3, Object(s.a)(h.a))], C)</w:t>
      </w:r>
    </w:p>
    <w:p w14:paraId="38BC36D7" w14:textId="77777777" w:rsidR="008C4CE2" w:rsidRDefault="008C4CE2" w:rsidP="008C4CE2">
      <w:pPr>
        <w:pStyle w:val="Heading1"/>
      </w:pPr>
      <w:r>
        <w:t>&gt;&gt; }</w:t>
      </w:r>
    </w:p>
    <w:p w14:paraId="2790B1F8" w14:textId="77777777" w:rsidR="008C4CE2" w:rsidRDefault="008C4CE2" w:rsidP="008C4CE2">
      <w:pPr>
        <w:pStyle w:val="Heading1"/>
      </w:pPr>
      <w:r>
        <w:t>&gt;&gt; , function(e, t, n) {</w:t>
      </w:r>
    </w:p>
    <w:p w14:paraId="75084517" w14:textId="77777777" w:rsidR="008C4CE2" w:rsidRDefault="008C4CE2" w:rsidP="008C4CE2">
      <w:pPr>
        <w:pStyle w:val="Heading1"/>
      </w:pPr>
      <w:r>
        <w:t>&gt;&gt;     "use strict";</w:t>
      </w:r>
    </w:p>
    <w:p w14:paraId="594F86EE" w14:textId="77777777" w:rsidR="008C4CE2" w:rsidRDefault="008C4CE2" w:rsidP="008C4CE2">
      <w:pPr>
        <w:pStyle w:val="Heading1"/>
      </w:pPr>
      <w:r>
        <w:t>&gt;&gt;     n.d(t, "a", (function() {</w:t>
      </w:r>
    </w:p>
    <w:p w14:paraId="5AF830CD" w14:textId="77777777" w:rsidR="008C4CE2" w:rsidRDefault="008C4CE2" w:rsidP="008C4CE2">
      <w:pPr>
        <w:pStyle w:val="Heading1"/>
      </w:pPr>
      <w:r>
        <w:t>&gt;&gt;         return v</w:t>
      </w:r>
    </w:p>
    <w:p w14:paraId="7E75083A" w14:textId="77777777" w:rsidR="008C4CE2" w:rsidRDefault="008C4CE2" w:rsidP="008C4CE2">
      <w:pPr>
        <w:pStyle w:val="Heading1"/>
      </w:pPr>
      <w:r>
        <w:t>&gt;&gt;     }</w:t>
      </w:r>
    </w:p>
    <w:p w14:paraId="6AC99E84" w14:textId="77777777" w:rsidR="008C4CE2" w:rsidRDefault="008C4CE2" w:rsidP="008C4CE2">
      <w:pPr>
        <w:pStyle w:val="Heading1"/>
      </w:pPr>
      <w:r>
        <w:t>&gt;&gt;     ));</w:t>
      </w:r>
    </w:p>
    <w:p w14:paraId="53D31B1F" w14:textId="77777777" w:rsidR="008C4CE2" w:rsidRDefault="008C4CE2" w:rsidP="008C4CE2">
      <w:pPr>
        <w:pStyle w:val="Heading1"/>
      </w:pPr>
      <w:r>
        <w:t>&gt;&gt;     var r = n(1)</w:t>
      </w:r>
    </w:p>
    <w:p w14:paraId="64C46720" w14:textId="77777777" w:rsidR="008C4CE2" w:rsidRDefault="008C4CE2" w:rsidP="008C4CE2">
      <w:pPr>
        <w:pStyle w:val="Heading1"/>
      </w:pPr>
      <w:r>
        <w:t>&gt;&gt;       , i = n(298)</w:t>
      </w:r>
    </w:p>
    <w:p w14:paraId="5DB521EC" w14:textId="77777777" w:rsidR="008C4CE2" w:rsidRDefault="008C4CE2" w:rsidP="008C4CE2">
      <w:pPr>
        <w:pStyle w:val="Heading1"/>
      </w:pPr>
      <w:r>
        <w:t>&gt;&gt;       , o = n(242)</w:t>
      </w:r>
    </w:p>
    <w:p w14:paraId="08E338C6" w14:textId="77777777" w:rsidR="008C4CE2" w:rsidRDefault="008C4CE2" w:rsidP="008C4CE2">
      <w:pPr>
        <w:pStyle w:val="Heading1"/>
      </w:pPr>
      <w:r>
        <w:t>&gt;&gt;       , a = n(70)</w:t>
      </w:r>
    </w:p>
    <w:p w14:paraId="1005B5D6" w14:textId="77777777" w:rsidR="008C4CE2" w:rsidRDefault="008C4CE2" w:rsidP="008C4CE2">
      <w:pPr>
        <w:pStyle w:val="Heading1"/>
      </w:pPr>
      <w:r>
        <w:t>&gt;&gt;       , s = function() {</w:t>
      </w:r>
    </w:p>
    <w:p w14:paraId="461D852B" w14:textId="77777777" w:rsidR="008C4CE2" w:rsidRDefault="008C4CE2" w:rsidP="008C4CE2">
      <w:pPr>
        <w:pStyle w:val="Heading1"/>
      </w:pPr>
      <w:r>
        <w:t>&gt;&gt;         return 1e3 * Date.now()</w:t>
      </w:r>
    </w:p>
    <w:p w14:paraId="758AA5D3" w14:textId="77777777" w:rsidR="008C4CE2" w:rsidRDefault="008C4CE2" w:rsidP="008C4CE2">
      <w:pPr>
        <w:pStyle w:val="Heading1"/>
      </w:pPr>
      <w:r>
        <w:t>&gt;&gt;     };</w:t>
      </w:r>
    </w:p>
    <w:p w14:paraId="63087C5F" w14:textId="77777777" w:rsidR="008C4CE2" w:rsidRDefault="008C4CE2" w:rsidP="008C4CE2">
      <w:pPr>
        <w:pStyle w:val="Heading1"/>
      </w:pPr>
      <w:r>
        <w:t>&gt;&gt;     "object" == typeof window &amp;&amp; "object" == typeof window.performance &amp;&amp; "now"in window.performance &amp;&amp; (s = function() {</w:t>
      </w:r>
    </w:p>
    <w:p w14:paraId="579837EE" w14:textId="77777777" w:rsidR="008C4CE2" w:rsidRDefault="008C4CE2" w:rsidP="008C4CE2">
      <w:pPr>
        <w:pStyle w:val="Heading1"/>
      </w:pPr>
      <w:r>
        <w:t>&gt;&gt;         return 1e3 * Math.floor(window.performance.now())</w:t>
      </w:r>
    </w:p>
    <w:p w14:paraId="05A68320" w14:textId="77777777" w:rsidR="008C4CE2" w:rsidRDefault="008C4CE2" w:rsidP="008C4CE2">
      <w:pPr>
        <w:pStyle w:val="Heading1"/>
      </w:pPr>
      <w:r>
        <w:t>&gt;&gt;     }</w:t>
      </w:r>
    </w:p>
    <w:p w14:paraId="6001180C" w14:textId="77777777" w:rsidR="008C4CE2" w:rsidRDefault="008C4CE2" w:rsidP="008C4CE2">
      <w:pPr>
        <w:pStyle w:val="Heading1"/>
      </w:pPr>
      <w:r>
        <w:t>&gt;&gt;     );</w:t>
      </w:r>
    </w:p>
    <w:p w14:paraId="250471C2" w14:textId="77777777" w:rsidR="008C4CE2" w:rsidRDefault="008C4CE2" w:rsidP="008C4CE2">
      <w:pPr>
        <w:pStyle w:val="Heading1"/>
      </w:pPr>
      <w:r>
        <w:t>&gt;&gt;     var l = function(e) {</w:t>
      </w:r>
    </w:p>
    <w:p w14:paraId="368CDA72" w14:textId="77777777" w:rsidR="008C4CE2" w:rsidRDefault="008C4CE2" w:rsidP="008C4CE2">
      <w:pPr>
        <w:pStyle w:val="Heading1"/>
      </w:pPr>
      <w:r>
        <w:t>&gt;&gt;         var t, n = s(), r = Object(i.b)(e.telemetryEvent);</w:t>
      </w:r>
    </w:p>
    <w:p w14:paraId="54A51F61" w14:textId="77777777" w:rsidR="008C4CE2" w:rsidRDefault="008C4CE2" w:rsidP="008C4CE2">
      <w:pPr>
        <w:pStyle w:val="Heading1"/>
      </w:pPr>
      <w:r>
        <w:t>&gt;&gt;         return {</w:t>
      </w:r>
    </w:p>
    <w:p w14:paraId="5DB1AF84" w14:textId="77777777" w:rsidR="008C4CE2" w:rsidRDefault="008C4CE2" w:rsidP="008C4CE2">
      <w:pPr>
        <w:pStyle w:val="Heading1"/>
      </w:pPr>
      <w:r>
        <w:t>&gt;&gt;             cv: e.parentCv.getNext(),</w:t>
      </w:r>
    </w:p>
    <w:p w14:paraId="04A74EA5" w14:textId="77777777" w:rsidR="008C4CE2" w:rsidRDefault="008C4CE2" w:rsidP="008C4CE2">
      <w:pPr>
        <w:pStyle w:val="Heading1"/>
      </w:pPr>
      <w:r>
        <w:t>&gt;&gt;             eventName: e.telemetryEvent.eventName,</w:t>
      </w:r>
    </w:p>
    <w:p w14:paraId="2180D4CD" w14:textId="77777777" w:rsidR="008C4CE2" w:rsidRDefault="008C4CE2" w:rsidP="008C4CE2">
      <w:pPr>
        <w:pStyle w:val="Heading1"/>
      </w:pPr>
      <w:r>
        <w:t>&gt;&gt;             dataFields: r.dataFields,</w:t>
      </w:r>
    </w:p>
    <w:p w14:paraId="6670938A" w14:textId="77777777" w:rsidR="008C4CE2" w:rsidRDefault="008C4CE2" w:rsidP="008C4CE2">
      <w:pPr>
        <w:pStyle w:val="Heading1"/>
      </w:pPr>
      <w:r>
        <w:t>&gt;&gt;             eventFlags: r.eventFlags,</w:t>
      </w:r>
    </w:p>
    <w:p w14:paraId="07D8F186" w14:textId="77777777" w:rsidR="008C4CE2" w:rsidRDefault="008C4CE2" w:rsidP="008C4CE2">
      <w:pPr>
        <w:pStyle w:val="Heading1"/>
      </w:pPr>
      <w:r>
        <w:t>&gt;&gt;             telemetryProperties: r.telemetryProperties,</w:t>
      </w:r>
    </w:p>
    <w:p w14:paraId="28B653BC" w14:textId="77777777" w:rsidR="008C4CE2" w:rsidRDefault="008C4CE2" w:rsidP="008C4CE2">
      <w:pPr>
        <w:pStyle w:val="Heading1"/>
      </w:pPr>
      <w:r>
        <w:t>&gt;&gt;             createChildActivity: function(t) {</w:t>
      </w:r>
    </w:p>
    <w:p w14:paraId="75B713A8" w14:textId="77777777" w:rsidR="008C4CE2" w:rsidRDefault="008C4CE2" w:rsidP="008C4CE2">
      <w:pPr>
        <w:pStyle w:val="Heading1"/>
      </w:pPr>
      <w:r>
        <w:t>&gt;&gt;                 return l({</w:t>
      </w:r>
    </w:p>
    <w:p w14:paraId="0B7A155C" w14:textId="77777777" w:rsidR="008C4CE2" w:rsidRDefault="008C4CE2" w:rsidP="008C4CE2">
      <w:pPr>
        <w:pStyle w:val="Heading1"/>
      </w:pPr>
      <w:r>
        <w:t>&gt;&gt;                     telemetryEvent: t,</w:t>
      </w:r>
    </w:p>
    <w:p w14:paraId="659231AD" w14:textId="77777777" w:rsidR="008C4CE2" w:rsidRDefault="008C4CE2" w:rsidP="008C4CE2">
      <w:pPr>
        <w:pStyle w:val="Heading1"/>
      </w:pPr>
      <w:r>
        <w:t>&gt;&gt;                     sendTelemetryEvent: e.sendTelemetryEvent,</w:t>
      </w:r>
    </w:p>
    <w:p w14:paraId="3488B016" w14:textId="77777777" w:rsidR="008C4CE2" w:rsidRDefault="008C4CE2" w:rsidP="008C4CE2">
      <w:pPr>
        <w:pStyle w:val="Heading1"/>
      </w:pPr>
      <w:r>
        <w:t>&gt;&gt;                     parentCv: this.cv</w:t>
      </w:r>
    </w:p>
    <w:p w14:paraId="7AD80797" w14:textId="77777777" w:rsidR="008C4CE2" w:rsidRDefault="008C4CE2" w:rsidP="008C4CE2">
      <w:pPr>
        <w:pStyle w:val="Heading1"/>
      </w:pPr>
      <w:r>
        <w:t>&gt;&gt;                 })</w:t>
      </w:r>
    </w:p>
    <w:p w14:paraId="4CA8369F" w14:textId="77777777" w:rsidR="008C4CE2" w:rsidRDefault="008C4CE2" w:rsidP="008C4CE2">
      <w:pPr>
        <w:pStyle w:val="Heading1"/>
      </w:pPr>
      <w:r>
        <w:t>&gt;&gt;             },</w:t>
      </w:r>
    </w:p>
    <w:p w14:paraId="6C445AE2" w14:textId="77777777" w:rsidR="008C4CE2" w:rsidRDefault="008C4CE2" w:rsidP="008C4CE2">
      <w:pPr>
        <w:pStyle w:val="Heading1"/>
      </w:pPr>
      <w:r>
        <w:t>&gt;&gt;             setResult: function(e, t, n) {</w:t>
      </w:r>
    </w:p>
    <w:p w14:paraId="155F8A3D" w14:textId="77777777" w:rsidR="008C4CE2" w:rsidRDefault="008C4CE2" w:rsidP="008C4CE2">
      <w:pPr>
        <w:pStyle w:val="Heading1"/>
      </w:pPr>
      <w:r>
        <w:t>&gt;&gt;                 this.result = {</w:t>
      </w:r>
    </w:p>
    <w:p w14:paraId="0D46FCA3" w14:textId="77777777" w:rsidR="008C4CE2" w:rsidRDefault="008C4CE2" w:rsidP="008C4CE2">
      <w:pPr>
        <w:pStyle w:val="Heading1"/>
      </w:pPr>
      <w:r>
        <w:t>&gt;&gt;                     code: e,</w:t>
      </w:r>
    </w:p>
    <w:p w14:paraId="7756AEB6" w14:textId="77777777" w:rsidR="008C4CE2" w:rsidRDefault="008C4CE2" w:rsidP="008C4CE2">
      <w:pPr>
        <w:pStyle w:val="Heading1"/>
      </w:pPr>
      <w:r>
        <w:t>&gt;&gt;                     type: t,</w:t>
      </w:r>
    </w:p>
    <w:p w14:paraId="5379707B" w14:textId="77777777" w:rsidR="008C4CE2" w:rsidRDefault="008C4CE2" w:rsidP="008C4CE2">
      <w:pPr>
        <w:pStyle w:val="Heading1"/>
      </w:pPr>
      <w:r>
        <w:t>&gt;&gt;                     tag: n</w:t>
      </w:r>
    </w:p>
    <w:p w14:paraId="74DCFBF7" w14:textId="77777777" w:rsidR="008C4CE2" w:rsidRDefault="008C4CE2" w:rsidP="008C4CE2">
      <w:pPr>
        <w:pStyle w:val="Heading1"/>
      </w:pPr>
      <w:r>
        <w:t>&gt;&gt;                 }</w:t>
      </w:r>
    </w:p>
    <w:p w14:paraId="5CBB3867" w14:textId="77777777" w:rsidR="008C4CE2" w:rsidRDefault="008C4CE2" w:rsidP="008C4CE2">
      <w:pPr>
        <w:pStyle w:val="Heading1"/>
      </w:pPr>
      <w:r>
        <w:t>&gt;&gt;             },</w:t>
      </w:r>
    </w:p>
    <w:p w14:paraId="156FA30F" w14:textId="77777777" w:rsidR="008C4CE2" w:rsidRDefault="008C4CE2" w:rsidP="008C4CE2">
      <w:pPr>
        <w:pStyle w:val="Heading1"/>
      </w:pPr>
      <w:r>
        <w:t>&gt;&gt;             endNow: function() {</w:t>
      </w:r>
    </w:p>
    <w:p w14:paraId="76CF2F8B" w14:textId="77777777" w:rsidR="008C4CE2" w:rsidRDefault="008C4CE2" w:rsidP="008C4CE2">
      <w:pPr>
        <w:pStyle w:val="Heading1"/>
      </w:pPr>
      <w:r>
        <w:t>&gt;&gt;                 if (!t) {</w:t>
      </w:r>
    </w:p>
    <w:p w14:paraId="055FD113" w14:textId="77777777" w:rsidR="008C4CE2" w:rsidRDefault="008C4CE2" w:rsidP="008C4CE2">
      <w:pPr>
        <w:pStyle w:val="Heading1"/>
      </w:pPr>
      <w:r>
        <w:t>&gt;&gt;                     void 0 === this.success &amp;&amp; void 0 === this.result &amp;&amp; Object(a.b)(1, 0, (function() {</w:t>
      </w:r>
    </w:p>
    <w:p w14:paraId="47E476D5" w14:textId="77777777" w:rsidR="008C4CE2" w:rsidRDefault="008C4CE2" w:rsidP="008C4CE2">
      <w:pPr>
        <w:pStyle w:val="Heading1"/>
      </w:pPr>
      <w:r>
        <w:t>&gt;&gt;                         return "Activity does not have success or result set"</w:t>
      </w:r>
    </w:p>
    <w:p w14:paraId="22AF944F" w14:textId="77777777" w:rsidR="008C4CE2" w:rsidRDefault="008C4CE2" w:rsidP="008C4CE2">
      <w:pPr>
        <w:pStyle w:val="Heading1"/>
      </w:pPr>
      <w:r>
        <w:t>&gt;&gt;                     }</w:t>
      </w:r>
    </w:p>
    <w:p w14:paraId="44D966C0" w14:textId="77777777" w:rsidR="008C4CE2" w:rsidRDefault="008C4CE2" w:rsidP="008C4CE2">
      <w:pPr>
        <w:pStyle w:val="Heading1"/>
      </w:pPr>
      <w:r>
        <w:t>&gt;&gt;                     ));</w:t>
      </w:r>
    </w:p>
    <w:p w14:paraId="6347BB99" w14:textId="77777777" w:rsidR="008C4CE2" w:rsidRDefault="008C4CE2" w:rsidP="008C4CE2">
      <w:pPr>
        <w:pStyle w:val="Heading1"/>
      </w:pPr>
      <w:r>
        <w:t>&gt;&gt;                     var r = s();</w:t>
      </w:r>
    </w:p>
    <w:p w14:paraId="51F4D358" w14:textId="77777777" w:rsidR="008C4CE2" w:rsidRDefault="008C4CE2" w:rsidP="008C4CE2">
      <w:pPr>
        <w:pStyle w:val="Heading1"/>
      </w:pPr>
      <w:r>
        <w:t>&gt;&gt;                     t = !0;</w:t>
      </w:r>
    </w:p>
    <w:p w14:paraId="385CACFD" w14:textId="77777777" w:rsidR="008C4CE2" w:rsidRDefault="008C4CE2" w:rsidP="008C4CE2">
      <w:pPr>
        <w:pStyle w:val="Heading1"/>
      </w:pPr>
      <w:r>
        <w:t>&gt;&gt;                     var i = {</w:t>
      </w:r>
    </w:p>
    <w:p w14:paraId="56652D77" w14:textId="77777777" w:rsidR="008C4CE2" w:rsidRDefault="008C4CE2" w:rsidP="008C4CE2">
      <w:pPr>
        <w:pStyle w:val="Heading1"/>
      </w:pPr>
      <w:r>
        <w:t>&gt;&gt;                         duration: r - n,</w:t>
      </w:r>
    </w:p>
    <w:p w14:paraId="028E19FB" w14:textId="77777777" w:rsidR="008C4CE2" w:rsidRDefault="008C4CE2" w:rsidP="008C4CE2">
      <w:pPr>
        <w:pStyle w:val="Heading1"/>
      </w:pPr>
      <w:r>
        <w:t>&gt;&gt;                         count: 1,</w:t>
      </w:r>
    </w:p>
    <w:p w14:paraId="20876D4E" w14:textId="77777777" w:rsidR="008C4CE2" w:rsidRDefault="008C4CE2" w:rsidP="008C4CE2">
      <w:pPr>
        <w:pStyle w:val="Heading1"/>
      </w:pPr>
      <w:r>
        <w:t>&gt;&gt;                         aggMode: 0,</w:t>
      </w:r>
    </w:p>
    <w:p w14:paraId="067908E2" w14:textId="77777777" w:rsidR="008C4CE2" w:rsidRDefault="008C4CE2" w:rsidP="008C4CE2">
      <w:pPr>
        <w:pStyle w:val="Heading1"/>
      </w:pPr>
      <w:r>
        <w:t>&gt;&gt;                         cV: this.cv.value,</w:t>
      </w:r>
    </w:p>
    <w:p w14:paraId="6C566B6A" w14:textId="77777777" w:rsidR="008C4CE2" w:rsidRDefault="008C4CE2" w:rsidP="008C4CE2">
      <w:pPr>
        <w:pStyle w:val="Heading1"/>
      </w:pPr>
      <w:r>
        <w:t>&gt;&gt;                         success: this.success,</w:t>
      </w:r>
    </w:p>
    <w:p w14:paraId="4A63ACE1" w14:textId="77777777" w:rsidR="008C4CE2" w:rsidRDefault="008C4CE2" w:rsidP="008C4CE2">
      <w:pPr>
        <w:pStyle w:val="Heading1"/>
      </w:pPr>
      <w:r>
        <w:t>&gt;&gt;                         result: this.result</w:t>
      </w:r>
    </w:p>
    <w:p w14:paraId="6CEC18D0" w14:textId="77777777" w:rsidR="008C4CE2" w:rsidRDefault="008C4CE2" w:rsidP="008C4CE2">
      <w:pPr>
        <w:pStyle w:val="Heading1"/>
      </w:pPr>
      <w:r>
        <w:t>&gt;&gt;                     }</w:t>
      </w:r>
    </w:p>
    <w:p w14:paraId="3880E50A" w14:textId="77777777" w:rsidR="008C4CE2" w:rsidRDefault="008C4CE2" w:rsidP="008C4CE2">
      <w:pPr>
        <w:pStyle w:val="Heading1"/>
      </w:pPr>
      <w:r>
        <w:t>&gt;&gt;                       , l = this.eventContract &amp;&amp; this.eventContract.dataFields ? this.eventContract.dataFields : [];</w:t>
      </w:r>
    </w:p>
    <w:p w14:paraId="43DF85AD" w14:textId="77777777" w:rsidR="008C4CE2" w:rsidRDefault="008C4CE2" w:rsidP="008C4CE2">
      <w:pPr>
        <w:pStyle w:val="Heading1"/>
      </w:pPr>
      <w:r>
        <w:t>&gt;&gt;                     return l.push.apply(l, o.a.getFields(i)),</w:t>
      </w:r>
    </w:p>
    <w:p w14:paraId="71181DE7" w14:textId="77777777" w:rsidR="008C4CE2" w:rsidRDefault="008C4CE2" w:rsidP="008C4CE2">
      <w:pPr>
        <w:pStyle w:val="Heading1"/>
      </w:pPr>
      <w:r>
        <w:t>&gt;&gt;                     this.eventContract = {</w:t>
      </w:r>
    </w:p>
    <w:p w14:paraId="454021E0" w14:textId="77777777" w:rsidR="008C4CE2" w:rsidRDefault="008C4CE2" w:rsidP="008C4CE2">
      <w:pPr>
        <w:pStyle w:val="Heading1"/>
      </w:pPr>
      <w:r>
        <w:t>&gt;&gt;                         name: o.a.contractName,</w:t>
      </w:r>
    </w:p>
    <w:p w14:paraId="48606B10" w14:textId="77777777" w:rsidR="008C4CE2" w:rsidRDefault="008C4CE2" w:rsidP="008C4CE2">
      <w:pPr>
        <w:pStyle w:val="Heading1"/>
      </w:pPr>
      <w:r>
        <w:t>&gt;&gt;                         dataFields: l</w:t>
      </w:r>
    </w:p>
    <w:p w14:paraId="35F812BD" w14:textId="77777777" w:rsidR="008C4CE2" w:rsidRDefault="008C4CE2" w:rsidP="008C4CE2">
      <w:pPr>
        <w:pStyle w:val="Heading1"/>
      </w:pPr>
      <w:r>
        <w:t>&gt;&gt;                     },</w:t>
      </w:r>
    </w:p>
    <w:p w14:paraId="08F3B2E8" w14:textId="77777777" w:rsidR="008C4CE2" w:rsidRDefault="008C4CE2" w:rsidP="008C4CE2">
      <w:pPr>
        <w:pStyle w:val="Heading1"/>
      </w:pPr>
      <w:r>
        <w:t>&gt;&gt;                     e.sendTelemetryEvent(this)</w:t>
      </w:r>
    </w:p>
    <w:p w14:paraId="08232462" w14:textId="77777777" w:rsidR="008C4CE2" w:rsidRDefault="008C4CE2" w:rsidP="008C4CE2">
      <w:pPr>
        <w:pStyle w:val="Heading1"/>
      </w:pPr>
      <w:r>
        <w:t>&gt;&gt;                 }</w:t>
      </w:r>
    </w:p>
    <w:p w14:paraId="47377C9F" w14:textId="77777777" w:rsidR="008C4CE2" w:rsidRDefault="008C4CE2" w:rsidP="008C4CE2">
      <w:pPr>
        <w:pStyle w:val="Heading1"/>
      </w:pPr>
      <w:r>
        <w:t>&gt;&gt;                 Object(a.b)(0, 0, (function() {</w:t>
      </w:r>
    </w:p>
    <w:p w14:paraId="36B4C25E" w14:textId="77777777" w:rsidR="008C4CE2" w:rsidRDefault="008C4CE2" w:rsidP="008C4CE2">
      <w:pPr>
        <w:pStyle w:val="Heading1"/>
      </w:pPr>
      <w:r>
        <w:t>&gt;&gt;                     return "Already ended"</w:t>
      </w:r>
    </w:p>
    <w:p w14:paraId="4F916B7C" w14:textId="77777777" w:rsidR="008C4CE2" w:rsidRDefault="008C4CE2" w:rsidP="008C4CE2">
      <w:pPr>
        <w:pStyle w:val="Heading1"/>
      </w:pPr>
      <w:r>
        <w:t>&gt;&gt;                 }</w:t>
      </w:r>
    </w:p>
    <w:p w14:paraId="18D55E00" w14:textId="77777777" w:rsidR="008C4CE2" w:rsidRDefault="008C4CE2" w:rsidP="008C4CE2">
      <w:pPr>
        <w:pStyle w:val="Heading1"/>
      </w:pPr>
      <w:r>
        <w:t>&gt;&gt;                 ))</w:t>
      </w:r>
    </w:p>
    <w:p w14:paraId="4C83D355" w14:textId="77777777" w:rsidR="008C4CE2" w:rsidRDefault="008C4CE2" w:rsidP="008C4CE2">
      <w:pPr>
        <w:pStyle w:val="Heading1"/>
      </w:pPr>
      <w:r>
        <w:t>&gt;&gt;             }</w:t>
      </w:r>
    </w:p>
    <w:p w14:paraId="784F3998" w14:textId="77777777" w:rsidR="008C4CE2" w:rsidRDefault="008C4CE2" w:rsidP="008C4CE2">
      <w:pPr>
        <w:pStyle w:val="Heading1"/>
      </w:pPr>
      <w:r>
        <w:t>&gt;&gt;         }</w:t>
      </w:r>
    </w:p>
    <w:p w14:paraId="126174A2" w14:textId="77777777" w:rsidR="008C4CE2" w:rsidRDefault="008C4CE2" w:rsidP="008C4CE2">
      <w:pPr>
        <w:pStyle w:val="Heading1"/>
      </w:pPr>
      <w:r>
        <w:t>&gt;&gt;     }</w:t>
      </w:r>
    </w:p>
    <w:p w14:paraId="3FC41A6E" w14:textId="77777777" w:rsidR="008C4CE2" w:rsidRDefault="008C4CE2" w:rsidP="008C4CE2">
      <w:pPr>
        <w:pStyle w:val="Heading1"/>
      </w:pPr>
      <w:r>
        <w:t>&gt;&gt;       , c = n(20)</w:t>
      </w:r>
    </w:p>
    <w:p w14:paraId="6136D4E9" w14:textId="77777777" w:rsidR="008C4CE2" w:rsidRDefault="008C4CE2" w:rsidP="008C4CE2">
      <w:pPr>
        <w:pStyle w:val="Heading1"/>
      </w:pPr>
      <w:r>
        <w:t>&gt;&gt;       , u = function(e) {</w:t>
      </w:r>
    </w:p>
    <w:p w14:paraId="0F92DE84" w14:textId="77777777" w:rsidR="008C4CE2" w:rsidRDefault="008C4CE2" w:rsidP="008C4CE2">
      <w:pPr>
        <w:pStyle w:val="Heading1"/>
      </w:pPr>
      <w:r>
        <w:t>&gt;&gt;         var t = [];</w:t>
      </w:r>
    </w:p>
    <w:p w14:paraId="106F28B3" w14:textId="77777777" w:rsidR="008C4CE2" w:rsidRDefault="008C4CE2" w:rsidP="008C4CE2">
      <w:pPr>
        <w:pStyle w:val="Heading1"/>
      </w:pPr>
      <w:r>
        <w:t>&gt;&gt;         return t.push(Object(c.c)("".concat("Error", ".ErrorGroup"), e.errorGroup)),</w:t>
      </w:r>
    </w:p>
    <w:p w14:paraId="13791E17" w14:textId="77777777" w:rsidR="008C4CE2" w:rsidRDefault="008C4CE2" w:rsidP="008C4CE2">
      <w:pPr>
        <w:pStyle w:val="Heading1"/>
      </w:pPr>
      <w:r>
        <w:t>&gt;&gt;         t.push(Object(c.b)("".concat("Error", ".Tag"), e.tag)),</w:t>
      </w:r>
    </w:p>
    <w:p w14:paraId="288421A3" w14:textId="77777777" w:rsidR="008C4CE2" w:rsidRDefault="008C4CE2" w:rsidP="008C4CE2">
      <w:pPr>
        <w:pStyle w:val="Heading1"/>
      </w:pPr>
      <w:r>
        <w:t>&gt;&gt;         void 0 !== e.code &amp;&amp; t.push(Object(c.b)("".concat("Error", ".Code"), e.code)),</w:t>
      </w:r>
    </w:p>
    <w:p w14:paraId="700B366A" w14:textId="77777777" w:rsidR="008C4CE2" w:rsidRDefault="008C4CE2" w:rsidP="008C4CE2">
      <w:pPr>
        <w:pStyle w:val="Heading1"/>
      </w:pPr>
      <w:r>
        <w:t>&gt;&gt;         void 0 !== e.id &amp;&amp; t.push(Object(c.b)("".concat("Error", ".Id"), e.id)),</w:t>
      </w:r>
    </w:p>
    <w:p w14:paraId="7933764B" w14:textId="77777777" w:rsidR="008C4CE2" w:rsidRDefault="008C4CE2" w:rsidP="008C4CE2">
      <w:pPr>
        <w:pStyle w:val="Heading1"/>
      </w:pPr>
      <w:r>
        <w:t>&gt;&gt;         void 0 !== e.count &amp;&amp; t.push(Object(c.b)("".concat("Error", ".Count"), e.count)),</w:t>
      </w:r>
    </w:p>
    <w:p w14:paraId="464E09C4" w14:textId="77777777" w:rsidR="008C4CE2" w:rsidRDefault="008C4CE2" w:rsidP="008C4CE2">
      <w:pPr>
        <w:pStyle w:val="Heading1"/>
      </w:pPr>
      <w:r>
        <w:t>&gt;&gt;         t</w:t>
      </w:r>
    </w:p>
    <w:p w14:paraId="3AD97B0C" w14:textId="77777777" w:rsidR="008C4CE2" w:rsidRDefault="008C4CE2" w:rsidP="008C4CE2">
      <w:pPr>
        <w:pStyle w:val="Heading1"/>
      </w:pPr>
      <w:r>
        <w:t>&gt;&gt;     }</w:t>
      </w:r>
    </w:p>
    <w:p w14:paraId="445242D7" w14:textId="77777777" w:rsidR="008C4CE2" w:rsidRDefault="008C4CE2" w:rsidP="008C4CE2">
      <w:pPr>
        <w:pStyle w:val="Heading1"/>
      </w:pPr>
      <w:r>
        <w:t>&gt;&gt;       , d = n(432)</w:t>
      </w:r>
    </w:p>
    <w:p w14:paraId="22DB16E3" w14:textId="77777777" w:rsidR="008C4CE2" w:rsidRDefault="008C4CE2" w:rsidP="008C4CE2">
      <w:pPr>
        <w:pStyle w:val="Heading1"/>
      </w:pPr>
      <w:r>
        <w:t>&gt;&gt;       , f = function(e) {</w:t>
      </w:r>
    </w:p>
    <w:p w14:paraId="4A09C1B4" w14:textId="77777777" w:rsidR="008C4CE2" w:rsidRDefault="008C4CE2" w:rsidP="008C4CE2">
      <w:pPr>
        <w:pStyle w:val="Heading1"/>
      </w:pPr>
      <w:r>
        <w:t>&gt;&gt;         function t(t, n, r) {</w:t>
      </w:r>
    </w:p>
    <w:p w14:paraId="7358FBEA" w14:textId="77777777" w:rsidR="008C4CE2" w:rsidRDefault="008C4CE2" w:rsidP="008C4CE2">
      <w:pPr>
        <w:pStyle w:val="Heading1"/>
      </w:pPr>
      <w:r>
        <w:t>&gt;&gt;             var i = e.call(this, t, n, r) || this;</w:t>
      </w:r>
    </w:p>
    <w:p w14:paraId="37C544EE" w14:textId="77777777" w:rsidR="008C4CE2" w:rsidRDefault="008C4CE2" w:rsidP="008C4CE2">
      <w:pPr>
        <w:pStyle w:val="Heading1"/>
      </w:pPr>
      <w:r>
        <w:t>&gt;&gt;             return i.baseCv = Object(d.b)(),</w:t>
      </w:r>
    </w:p>
    <w:p w14:paraId="25F2414B" w14:textId="77777777" w:rsidR="008C4CE2" w:rsidRDefault="008C4CE2" w:rsidP="008C4CE2">
      <w:pPr>
        <w:pStyle w:val="Heading1"/>
      </w:pPr>
      <w:r>
        <w:t>&gt;&gt;             i</w:t>
      </w:r>
    </w:p>
    <w:p w14:paraId="59BFA420" w14:textId="77777777" w:rsidR="008C4CE2" w:rsidRDefault="008C4CE2" w:rsidP="008C4CE2">
      <w:pPr>
        <w:pStyle w:val="Heading1"/>
      </w:pPr>
      <w:r>
        <w:t>&gt;&gt;         }</w:t>
      </w:r>
    </w:p>
    <w:p w14:paraId="28083D36" w14:textId="77777777" w:rsidR="008C4CE2" w:rsidRDefault="008C4CE2" w:rsidP="008C4CE2">
      <w:pPr>
        <w:pStyle w:val="Heading1"/>
      </w:pPr>
      <w:r>
        <w:t>&gt;&gt;         return Object(r.d)(t, e),</w:t>
      </w:r>
    </w:p>
    <w:p w14:paraId="5F21156F" w14:textId="77777777" w:rsidR="008C4CE2" w:rsidRDefault="008C4CE2" w:rsidP="008C4CE2">
      <w:pPr>
        <w:pStyle w:val="Heading1"/>
      </w:pPr>
      <w:r>
        <w:t>&gt;&gt;         t.prototype.createActivity = function(e) {</w:t>
      </w:r>
    </w:p>
    <w:p w14:paraId="134034D8" w14:textId="77777777" w:rsidR="008C4CE2" w:rsidRDefault="008C4CE2" w:rsidP="008C4CE2">
      <w:pPr>
        <w:pStyle w:val="Heading1"/>
      </w:pPr>
      <w:r>
        <w:t>&gt;&gt;             return l({</w:t>
      </w:r>
    </w:p>
    <w:p w14:paraId="2137FD11" w14:textId="77777777" w:rsidR="008C4CE2" w:rsidRDefault="008C4CE2" w:rsidP="008C4CE2">
      <w:pPr>
        <w:pStyle w:val="Heading1"/>
      </w:pPr>
      <w:r>
        <w:t>&gt;&gt;                 sendTelemetryEvent: this.sendTelemetryEvent.bind(this),</w:t>
      </w:r>
    </w:p>
    <w:p w14:paraId="7BF42A4C" w14:textId="77777777" w:rsidR="008C4CE2" w:rsidRDefault="008C4CE2" w:rsidP="008C4CE2">
      <w:pPr>
        <w:pStyle w:val="Heading1"/>
      </w:pPr>
      <w:r>
        <w:t>&gt;&gt;                 telemetryEvent: e,</w:t>
      </w:r>
    </w:p>
    <w:p w14:paraId="61079D7E" w14:textId="77777777" w:rsidR="008C4CE2" w:rsidRDefault="008C4CE2" w:rsidP="008C4CE2">
      <w:pPr>
        <w:pStyle w:val="Heading1"/>
      </w:pPr>
      <w:r>
        <w:t>&gt;&gt;                 parentCv: this.baseCv</w:t>
      </w:r>
    </w:p>
    <w:p w14:paraId="7C31DC96" w14:textId="77777777" w:rsidR="008C4CE2" w:rsidRDefault="008C4CE2" w:rsidP="008C4CE2">
      <w:pPr>
        <w:pStyle w:val="Heading1"/>
      </w:pPr>
      <w:r>
        <w:t>&gt;&gt;             })</w:t>
      </w:r>
    </w:p>
    <w:p w14:paraId="1FE86353" w14:textId="77777777" w:rsidR="008C4CE2" w:rsidRDefault="008C4CE2" w:rsidP="008C4CE2">
      <w:pPr>
        <w:pStyle w:val="Heading1"/>
      </w:pPr>
      <w:r>
        <w:t>&gt;&gt;         }</w:t>
      </w:r>
    </w:p>
    <w:p w14:paraId="3137324F" w14:textId="77777777" w:rsidR="008C4CE2" w:rsidRDefault="008C4CE2" w:rsidP="008C4CE2">
      <w:pPr>
        <w:pStyle w:val="Heading1"/>
      </w:pPr>
      <w:r>
        <w:t>&gt;&gt;         ,</w:t>
      </w:r>
    </w:p>
    <w:p w14:paraId="2D91BB4B" w14:textId="77777777" w:rsidR="008C4CE2" w:rsidRDefault="008C4CE2" w:rsidP="008C4CE2">
      <w:pPr>
        <w:pStyle w:val="Heading1"/>
      </w:pPr>
      <w:r>
        <w:t>&gt;&gt;         t.prototype.sendActivity = function(e, t, n, r) {</w:t>
      </w:r>
    </w:p>
    <w:p w14:paraId="4ACB07BC" w14:textId="77777777" w:rsidR="008C4CE2" w:rsidRDefault="008C4CE2" w:rsidP="008C4CE2">
      <w:pPr>
        <w:pStyle w:val="Heading1"/>
      </w:pPr>
      <w:r>
        <w:t>&gt;&gt;             return this.sendTelemetryEvent({</w:t>
      </w:r>
    </w:p>
    <w:p w14:paraId="69F488D1" w14:textId="77777777" w:rsidR="008C4CE2" w:rsidRDefault="008C4CE2" w:rsidP="008C4CE2">
      <w:pPr>
        <w:pStyle w:val="Heading1"/>
      </w:pPr>
      <w:r>
        <w:t>&gt;&gt;                 eventName: e,</w:t>
      </w:r>
    </w:p>
    <w:p w14:paraId="6531ABBD" w14:textId="77777777" w:rsidR="008C4CE2" w:rsidRDefault="008C4CE2" w:rsidP="008C4CE2">
      <w:pPr>
        <w:pStyle w:val="Heading1"/>
      </w:pPr>
      <w:r>
        <w:t>&gt;&gt;                 eventContract: {</w:t>
      </w:r>
    </w:p>
    <w:p w14:paraId="3D966E7E" w14:textId="77777777" w:rsidR="008C4CE2" w:rsidRDefault="008C4CE2" w:rsidP="008C4CE2">
      <w:pPr>
        <w:pStyle w:val="Heading1"/>
      </w:pPr>
      <w:r>
        <w:t>&gt;&gt;                     name: o.a.contractName,</w:t>
      </w:r>
    </w:p>
    <w:p w14:paraId="4F19A2C7" w14:textId="77777777" w:rsidR="008C4CE2" w:rsidRDefault="008C4CE2" w:rsidP="008C4CE2">
      <w:pPr>
        <w:pStyle w:val="Heading1"/>
      </w:pPr>
      <w:r>
        <w:t>&gt;&gt;                     dataFields: o.a.getFields(t)</w:t>
      </w:r>
    </w:p>
    <w:p w14:paraId="25867F51" w14:textId="77777777" w:rsidR="008C4CE2" w:rsidRDefault="008C4CE2" w:rsidP="008C4CE2">
      <w:pPr>
        <w:pStyle w:val="Heading1"/>
      </w:pPr>
      <w:r>
        <w:t>&gt;&gt;                 },</w:t>
      </w:r>
    </w:p>
    <w:p w14:paraId="33CF03CB" w14:textId="77777777" w:rsidR="008C4CE2" w:rsidRDefault="008C4CE2" w:rsidP="008C4CE2">
      <w:pPr>
        <w:pStyle w:val="Heading1"/>
      </w:pPr>
      <w:r>
        <w:t>&gt;&gt;                 dataFields: n,</w:t>
      </w:r>
    </w:p>
    <w:p w14:paraId="27D15385" w14:textId="77777777" w:rsidR="008C4CE2" w:rsidRDefault="008C4CE2" w:rsidP="008C4CE2">
      <w:pPr>
        <w:pStyle w:val="Heading1"/>
      </w:pPr>
      <w:r>
        <w:t>&gt;&gt;                 eventFlags: r</w:t>
      </w:r>
    </w:p>
    <w:p w14:paraId="247DE7D1" w14:textId="77777777" w:rsidR="008C4CE2" w:rsidRDefault="008C4CE2" w:rsidP="008C4CE2">
      <w:pPr>
        <w:pStyle w:val="Heading1"/>
      </w:pPr>
      <w:r>
        <w:t>&gt;&gt;             })</w:t>
      </w:r>
    </w:p>
    <w:p w14:paraId="0D32EFE1" w14:textId="77777777" w:rsidR="008C4CE2" w:rsidRDefault="008C4CE2" w:rsidP="008C4CE2">
      <w:pPr>
        <w:pStyle w:val="Heading1"/>
      </w:pPr>
      <w:r>
        <w:t>&gt;&gt;         }</w:t>
      </w:r>
    </w:p>
    <w:p w14:paraId="762951FE" w14:textId="77777777" w:rsidR="008C4CE2" w:rsidRDefault="008C4CE2" w:rsidP="008C4CE2">
      <w:pPr>
        <w:pStyle w:val="Heading1"/>
      </w:pPr>
      <w:r>
        <w:t>&gt;&gt;         ,</w:t>
      </w:r>
    </w:p>
    <w:p w14:paraId="2A3B7383" w14:textId="77777777" w:rsidR="008C4CE2" w:rsidRDefault="008C4CE2" w:rsidP="008C4CE2">
      <w:pPr>
        <w:pStyle w:val="Heading1"/>
      </w:pPr>
      <w:r>
        <w:t>&gt;&gt;         t.prototype.sendError = function(e) {</w:t>
      </w:r>
    </w:p>
    <w:p w14:paraId="45CB3458" w14:textId="77777777" w:rsidR="008C4CE2" w:rsidRDefault="008C4CE2" w:rsidP="008C4CE2">
      <w:pPr>
        <w:pStyle w:val="Heading1"/>
      </w:pPr>
      <w:r>
        <w:t>&gt;&gt;             var t = u(e.error);</w:t>
      </w:r>
    </w:p>
    <w:p w14:paraId="1FA3DFF3" w14:textId="77777777" w:rsidR="008C4CE2" w:rsidRDefault="008C4CE2" w:rsidP="008C4CE2">
      <w:pPr>
        <w:pStyle w:val="Heading1"/>
      </w:pPr>
      <w:r>
        <w:t>&gt;&gt;             return null != e.dataFields &amp;&amp; t.push.apply(t, e.dataFields),</w:t>
      </w:r>
    </w:p>
    <w:p w14:paraId="6CD327CB" w14:textId="77777777" w:rsidR="008C4CE2" w:rsidRDefault="008C4CE2" w:rsidP="008C4CE2">
      <w:pPr>
        <w:pStyle w:val="Heading1"/>
      </w:pPr>
      <w:r>
        <w:t>&gt;&gt;             this.sendTelemetryEvent({</w:t>
      </w:r>
    </w:p>
    <w:p w14:paraId="7BAA91A0" w14:textId="77777777" w:rsidR="008C4CE2" w:rsidRDefault="008C4CE2" w:rsidP="008C4CE2">
      <w:pPr>
        <w:pStyle w:val="Heading1"/>
      </w:pPr>
      <w:r>
        <w:t>&gt;&gt;                 eventName: e.eventName,</w:t>
      </w:r>
    </w:p>
    <w:p w14:paraId="59A1A321" w14:textId="77777777" w:rsidR="008C4CE2" w:rsidRDefault="008C4CE2" w:rsidP="008C4CE2">
      <w:pPr>
        <w:pStyle w:val="Heading1"/>
      </w:pPr>
      <w:r>
        <w:t>&gt;&gt;                 dataFields: t,</w:t>
      </w:r>
    </w:p>
    <w:p w14:paraId="28FC1A82" w14:textId="77777777" w:rsidR="008C4CE2" w:rsidRDefault="008C4CE2" w:rsidP="008C4CE2">
      <w:pPr>
        <w:pStyle w:val="Heading1"/>
      </w:pPr>
      <w:r>
        <w:t>&gt;&gt;                 eventFlags: e.eventFlags</w:t>
      </w:r>
    </w:p>
    <w:p w14:paraId="6A91A7D1" w14:textId="77777777" w:rsidR="008C4CE2" w:rsidRDefault="008C4CE2" w:rsidP="008C4CE2">
      <w:pPr>
        <w:pStyle w:val="Heading1"/>
      </w:pPr>
      <w:r>
        <w:t>&gt;&gt;             })</w:t>
      </w:r>
    </w:p>
    <w:p w14:paraId="70DFFEC6" w14:textId="77777777" w:rsidR="008C4CE2" w:rsidRDefault="008C4CE2" w:rsidP="008C4CE2">
      <w:pPr>
        <w:pStyle w:val="Heading1"/>
      </w:pPr>
      <w:r>
        <w:t>&gt;&gt;         }</w:t>
      </w:r>
    </w:p>
    <w:p w14:paraId="5C3DE9D0" w14:textId="77777777" w:rsidR="008C4CE2" w:rsidRDefault="008C4CE2" w:rsidP="008C4CE2">
      <w:pPr>
        <w:pStyle w:val="Heading1"/>
      </w:pPr>
      <w:r>
        <w:t>&gt;&gt;         ,</w:t>
      </w:r>
    </w:p>
    <w:p w14:paraId="4E3FC261" w14:textId="77777777" w:rsidR="008C4CE2" w:rsidRDefault="008C4CE2" w:rsidP="008C4CE2">
      <w:pPr>
        <w:pStyle w:val="Heading1"/>
      </w:pPr>
      <w:r>
        <w:t>&gt;&gt;         t.prototype.createCustomerContentActivity = function(e) {</w:t>
      </w:r>
    </w:p>
    <w:p w14:paraId="7F10D9B4" w14:textId="77777777" w:rsidR="008C4CE2" w:rsidRDefault="008C4CE2" w:rsidP="008C4CE2">
      <w:pPr>
        <w:pStyle w:val="Heading1"/>
      </w:pPr>
      <w:r>
        <w:t>&gt;&gt;             return l({</w:t>
      </w:r>
    </w:p>
    <w:p w14:paraId="447CBFC2" w14:textId="77777777" w:rsidR="008C4CE2" w:rsidRDefault="008C4CE2" w:rsidP="008C4CE2">
      <w:pPr>
        <w:pStyle w:val="Heading1"/>
      </w:pPr>
      <w:r>
        <w:t>&gt;&gt;                 sendTelemetryEvent: this.sendCustomerContent.bind(this),</w:t>
      </w:r>
    </w:p>
    <w:p w14:paraId="00D54894" w14:textId="77777777" w:rsidR="008C4CE2" w:rsidRDefault="008C4CE2" w:rsidP="008C4CE2">
      <w:pPr>
        <w:pStyle w:val="Heading1"/>
      </w:pPr>
      <w:r>
        <w:t>&gt;&gt;                 telemetryEvent: e,</w:t>
      </w:r>
    </w:p>
    <w:p w14:paraId="114DF3BD" w14:textId="77777777" w:rsidR="008C4CE2" w:rsidRDefault="008C4CE2" w:rsidP="008C4CE2">
      <w:pPr>
        <w:pStyle w:val="Heading1"/>
      </w:pPr>
      <w:r>
        <w:t>&gt;&gt;                 parentCv: this.baseCv</w:t>
      </w:r>
    </w:p>
    <w:p w14:paraId="768C664F" w14:textId="77777777" w:rsidR="008C4CE2" w:rsidRDefault="008C4CE2" w:rsidP="008C4CE2">
      <w:pPr>
        <w:pStyle w:val="Heading1"/>
      </w:pPr>
      <w:r>
        <w:t>&gt;&gt;             })</w:t>
      </w:r>
    </w:p>
    <w:p w14:paraId="033DE970" w14:textId="77777777" w:rsidR="008C4CE2" w:rsidRDefault="008C4CE2" w:rsidP="008C4CE2">
      <w:pPr>
        <w:pStyle w:val="Heading1"/>
      </w:pPr>
      <w:r>
        <w:t>&gt;&gt;         }</w:t>
      </w:r>
    </w:p>
    <w:p w14:paraId="79312BCD" w14:textId="77777777" w:rsidR="008C4CE2" w:rsidRDefault="008C4CE2" w:rsidP="008C4CE2">
      <w:pPr>
        <w:pStyle w:val="Heading1"/>
      </w:pPr>
      <w:r>
        <w:t>&gt;&gt;         ,</w:t>
      </w:r>
    </w:p>
    <w:p w14:paraId="6E6A4791" w14:textId="77777777" w:rsidR="008C4CE2" w:rsidRDefault="008C4CE2" w:rsidP="008C4CE2">
      <w:pPr>
        <w:pStyle w:val="Heading1"/>
      </w:pPr>
      <w:r>
        <w:t>&gt;&gt;         t</w:t>
      </w:r>
    </w:p>
    <w:p w14:paraId="7E486C66" w14:textId="77777777" w:rsidR="008C4CE2" w:rsidRDefault="008C4CE2" w:rsidP="008C4CE2">
      <w:pPr>
        <w:pStyle w:val="Heading1"/>
      </w:pPr>
      <w:r>
        <w:t>&gt;&gt;     }(i.a)</w:t>
      </w:r>
    </w:p>
    <w:p w14:paraId="3B738675" w14:textId="77777777" w:rsidR="008C4CE2" w:rsidRDefault="008C4CE2" w:rsidP="008C4CE2">
      <w:pPr>
        <w:pStyle w:val="Heading1"/>
      </w:pPr>
      <w:r>
        <w:t>&gt;&gt;       , h = n(24)</w:t>
      </w:r>
    </w:p>
    <w:p w14:paraId="59FA04A7" w14:textId="77777777" w:rsidR="008C4CE2" w:rsidRDefault="008C4CE2" w:rsidP="008C4CE2">
      <w:pPr>
        <w:pStyle w:val="Heading1"/>
      </w:pPr>
      <w:r>
        <w:t>&gt;&gt;       , p = n(386)</w:t>
      </w:r>
    </w:p>
    <w:p w14:paraId="679165D0" w14:textId="77777777" w:rsidR="008C4CE2" w:rsidRDefault="008C4CE2" w:rsidP="008C4CE2">
      <w:pPr>
        <w:pStyle w:val="Heading1"/>
      </w:pPr>
      <w:r>
        <w:t>&gt;&gt;       , g = n(278)</w:t>
      </w:r>
    </w:p>
    <w:p w14:paraId="4FFBD306" w14:textId="77777777" w:rsidR="008C4CE2" w:rsidRDefault="008C4CE2" w:rsidP="008C4CE2">
      <w:pPr>
        <w:pStyle w:val="Heading1"/>
      </w:pPr>
      <w:r>
        <w:t>&gt;&gt;       , m = n(50)</w:t>
      </w:r>
    </w:p>
    <w:p w14:paraId="0ADB6DB1" w14:textId="77777777" w:rsidR="008C4CE2" w:rsidRDefault="008C4CE2" w:rsidP="008C4CE2">
      <w:pPr>
        <w:pStyle w:val="Heading1"/>
      </w:pPr>
      <w:r>
        <w:t>&gt;&gt;       , b = n(253);</w:t>
      </w:r>
    </w:p>
    <w:p w14:paraId="1F0BD0FB" w14:textId="77777777" w:rsidR="008C4CE2" w:rsidRDefault="008C4CE2" w:rsidP="008C4CE2">
      <w:pPr>
        <w:pStyle w:val="Heading1"/>
      </w:pPr>
      <w:r>
        <w:t>&gt;&gt;     class v {</w:t>
      </w:r>
    </w:p>
    <w:p w14:paraId="235CF112" w14:textId="77777777" w:rsidR="008C4CE2" w:rsidRDefault="008C4CE2" w:rsidP="008C4CE2">
      <w:pPr>
        <w:pStyle w:val="Heading1"/>
      </w:pPr>
      <w:r>
        <w:t>&gt;&gt;         constructor(e, t, n=!1, r=new f) {</w:t>
      </w:r>
    </w:p>
    <w:p w14:paraId="3F9908BF" w14:textId="77777777" w:rsidR="008C4CE2" w:rsidRDefault="008C4CE2" w:rsidP="008C4CE2">
      <w:pPr>
        <w:pStyle w:val="Heading1"/>
      </w:pPr>
      <w:r>
        <w:t>&gt;&gt;             this.kpisEnabled = n,</w:t>
      </w:r>
    </w:p>
    <w:p w14:paraId="6CF14C9E" w14:textId="77777777" w:rsidR="008C4CE2" w:rsidRDefault="008C4CE2" w:rsidP="008C4CE2">
      <w:pPr>
        <w:pStyle w:val="Heading1"/>
      </w:pPr>
      <w:r>
        <w:t>&gt;&gt;             this._oTelTelemetryLogger = r;</w:t>
      </w:r>
    </w:p>
    <w:p w14:paraId="00154350" w14:textId="77777777" w:rsidR="008C4CE2" w:rsidRDefault="008C4CE2" w:rsidP="008C4CE2">
      <w:pPr>
        <w:pStyle w:val="Heading1"/>
      </w:pPr>
      <w:r>
        <w:t>&gt;&gt;             const {logGroupName: i, tenant: o} = e</w:t>
      </w:r>
    </w:p>
    <w:p w14:paraId="4AC3F58E" w14:textId="77777777" w:rsidR="008C4CE2" w:rsidRDefault="008C4CE2" w:rsidP="008C4CE2">
      <w:pPr>
        <w:pStyle w:val="Heading1"/>
      </w:pPr>
      <w:r>
        <w:t>&gt;&gt;               , {tenantName: a, ariaTenantToken: s, nexusTenantToken: l} = o;</w:t>
      </w:r>
    </w:p>
    <w:p w14:paraId="5AB029D8" w14:textId="77777777" w:rsidR="008C4CE2" w:rsidRDefault="008C4CE2" w:rsidP="008C4CE2">
      <w:pPr>
        <w:pStyle w:val="Heading1"/>
      </w:pPr>
      <w:r>
        <w:t>&gt;&gt;             this._logGroupName = i,</w:t>
      </w:r>
    </w:p>
    <w:p w14:paraId="3342221B" w14:textId="77777777" w:rsidR="008C4CE2" w:rsidRDefault="008C4CE2" w:rsidP="008C4CE2">
      <w:pPr>
        <w:pStyle w:val="Heading1"/>
      </w:pPr>
      <w:r>
        <w:t>&gt;&gt;             this._oTelTelemetryLogger.addSink(t),</w:t>
      </w:r>
    </w:p>
    <w:p w14:paraId="0B232919" w14:textId="77777777" w:rsidR="008C4CE2" w:rsidRDefault="008C4CE2" w:rsidP="008C4CE2">
      <w:pPr>
        <w:pStyle w:val="Heading1"/>
      </w:pPr>
      <w:r>
        <w:t>&gt;&gt;             this._oTelTelemetryLogger.setTenantToken("Office." + a, s, l),</w:t>
      </w:r>
    </w:p>
    <w:p w14:paraId="5EEC5BE7" w14:textId="77777777" w:rsidR="008C4CE2" w:rsidRDefault="008C4CE2" w:rsidP="008C4CE2">
      <w:pPr>
        <w:pStyle w:val="Heading1"/>
      </w:pPr>
      <w:r>
        <w:t>&gt;&gt;             this._namespace = `Office.${a}.${i}`</w:t>
      </w:r>
    </w:p>
    <w:p w14:paraId="2C8E931F" w14:textId="77777777" w:rsidR="008C4CE2" w:rsidRDefault="008C4CE2" w:rsidP="008C4CE2">
      <w:pPr>
        <w:pStyle w:val="Heading1"/>
      </w:pPr>
      <w:r>
        <w:t>&gt;&gt;         }</w:t>
      </w:r>
    </w:p>
    <w:p w14:paraId="74AEDCCF" w14:textId="77777777" w:rsidR="008C4CE2" w:rsidRDefault="008C4CE2" w:rsidP="008C4CE2">
      <w:pPr>
        <w:pStyle w:val="Heading1"/>
      </w:pPr>
      <w:r>
        <w:t>&gt;&gt;         logEvent(e, t, n, r, i, o, a, s, l) {</w:t>
      </w:r>
    </w:p>
    <w:p w14:paraId="7359D527" w14:textId="77777777" w:rsidR="008C4CE2" w:rsidRDefault="008C4CE2" w:rsidP="008C4CE2">
      <w:pPr>
        <w:pStyle w:val="Heading1"/>
      </w:pPr>
      <w:r>
        <w:t>&gt;&gt;             const u = n === g.a.Undefined ? t : `${n}.${t}`;</w:t>
      </w:r>
    </w:p>
    <w:p w14:paraId="58531EFF" w14:textId="77777777" w:rsidR="008C4CE2" w:rsidRDefault="008C4CE2" w:rsidP="008C4CE2">
      <w:pPr>
        <w:pStyle w:val="Heading1"/>
      </w:pPr>
      <w:r>
        <w:t>&gt;&gt;             if (r === m.a.Debug)</w:t>
      </w:r>
    </w:p>
    <w:p w14:paraId="07D8F0C9" w14:textId="77777777" w:rsidR="008C4CE2" w:rsidRDefault="008C4CE2" w:rsidP="008C4CE2">
      <w:pPr>
        <w:pStyle w:val="Heading1"/>
      </w:pPr>
      <w:r>
        <w:t>&gt;&gt;                 return;</w:t>
      </w:r>
    </w:p>
    <w:p w14:paraId="289A01D3" w14:textId="77777777" w:rsidR="008C4CE2" w:rsidRDefault="008C4CE2" w:rsidP="008C4CE2">
      <w:pPr>
        <w:pStyle w:val="Heading1"/>
      </w:pPr>
      <w:r>
        <w:t>&gt;&gt;             const d = [Object(c.b)("Tag", e), Object(c.b)("Level", r)];</w:t>
      </w:r>
    </w:p>
    <w:p w14:paraId="3744B4F9" w14:textId="77777777" w:rsidR="008C4CE2" w:rsidRDefault="008C4CE2" w:rsidP="008C4CE2">
      <w:pPr>
        <w:pStyle w:val="Heading1"/>
      </w:pPr>
      <w:r>
        <w:t>&gt;&gt;             i &amp;&amp; d.push(Object(c.c)(null != l ? l : "Data", Object(b.a)(i))),</w:t>
      </w:r>
    </w:p>
    <w:p w14:paraId="61DF8C92" w14:textId="77777777" w:rsidR="008C4CE2" w:rsidRDefault="008C4CE2" w:rsidP="008C4CE2">
      <w:pPr>
        <w:pStyle w:val="Heading1"/>
      </w:pPr>
      <w:r>
        <w:t>&gt;&gt;             d.forEach(e=&gt;e.classification = h.a.DataClassification.SystemMetadata),</w:t>
      </w:r>
    </w:p>
    <w:p w14:paraId="5820AE41" w14:textId="77777777" w:rsidR="008C4CE2" w:rsidRDefault="008C4CE2" w:rsidP="008C4CE2">
      <w:pPr>
        <w:pStyle w:val="Heading1"/>
      </w:pPr>
      <w:r>
        <w:t>&gt;&gt;             this.uploadEvent(u, d, null != o ? o : v.DEFAULT_SAMPLING_POLICY, null != a ? a : v.DEFAULT_DIAGNOSTIC_LEVEL, null != s ? s : v.DEFAULT_DATA_CATEGORIES)</w:t>
      </w:r>
    </w:p>
    <w:p w14:paraId="78C9DF0F" w14:textId="77777777" w:rsidR="008C4CE2" w:rsidRDefault="008C4CE2" w:rsidP="008C4CE2">
      <w:pPr>
        <w:pStyle w:val="Heading1"/>
      </w:pPr>
      <w:r>
        <w:t>&gt;&gt;         }</w:t>
      </w:r>
    </w:p>
    <w:p w14:paraId="737F2E6B" w14:textId="77777777" w:rsidR="008C4CE2" w:rsidRDefault="008C4CE2" w:rsidP="008C4CE2">
      <w:pPr>
        <w:pStyle w:val="Heading1"/>
      </w:pPr>
      <w:r>
        <w:t>&gt;&gt;         logKpi(e, t, n, r, i) {</w:t>
      </w:r>
    </w:p>
    <w:p w14:paraId="7124B554" w14:textId="77777777" w:rsidR="008C4CE2" w:rsidRDefault="008C4CE2" w:rsidP="008C4CE2">
      <w:pPr>
        <w:pStyle w:val="Heading1"/>
      </w:pPr>
      <w:r>
        <w:t>&gt;&gt;             if (!this.kpisEnabled)</w:t>
      </w:r>
    </w:p>
    <w:p w14:paraId="284D5E77" w14:textId="77777777" w:rsidR="008C4CE2" w:rsidRDefault="008C4CE2" w:rsidP="008C4CE2">
      <w:pPr>
        <w:pStyle w:val="Heading1"/>
      </w:pPr>
      <w:r>
        <w:t>&gt;&gt;                 return;</w:t>
      </w:r>
    </w:p>
    <w:p w14:paraId="3B2DB3F4" w14:textId="77777777" w:rsidR="008C4CE2" w:rsidRDefault="008C4CE2" w:rsidP="008C4CE2">
      <w:pPr>
        <w:pStyle w:val="Heading1"/>
      </w:pPr>
      <w:r>
        <w:t>&gt;&gt;             const o = "KPIs." + e</w:t>
      </w:r>
    </w:p>
    <w:p w14:paraId="635D5E5F" w14:textId="77777777" w:rsidR="008C4CE2" w:rsidRDefault="008C4CE2" w:rsidP="008C4CE2">
      <w:pPr>
        <w:pStyle w:val="Heading1"/>
      </w:pPr>
      <w:r>
        <w:t>&gt;&gt;               , a = [Object(c.c)("Entity_Id", t), Object(c.a)("IsPremium", r)];</w:t>
      </w:r>
    </w:p>
    <w:p w14:paraId="0FFA4E56" w14:textId="77777777" w:rsidR="008C4CE2" w:rsidRDefault="008C4CE2" w:rsidP="008C4CE2">
      <w:pPr>
        <w:pStyle w:val="Heading1"/>
      </w:pPr>
      <w:r>
        <w:t>&gt;&gt;             i &amp;&amp; a.push(Object(c.c)("Data", JSON.stringify(i))),</w:t>
      </w:r>
    </w:p>
    <w:p w14:paraId="109BFB55" w14:textId="77777777" w:rsidR="008C4CE2" w:rsidRDefault="008C4CE2" w:rsidP="008C4CE2">
      <w:pPr>
        <w:pStyle w:val="Heading1"/>
      </w:pPr>
      <w:r>
        <w:t>&gt;&gt;             a.forEach(e=&gt;e.classification = h.a.DataClassification.SystemMetadata);</w:t>
      </w:r>
    </w:p>
    <w:p w14:paraId="4B05A74C" w14:textId="77777777" w:rsidR="008C4CE2" w:rsidRDefault="008C4CE2" w:rsidP="008C4CE2">
      <w:pPr>
        <w:pStyle w:val="Heading1"/>
      </w:pPr>
      <w:r>
        <w:t>&gt;&gt;             const s = p.a.Office.System.Funnel.getFields("Funnel", {</w:t>
      </w:r>
    </w:p>
    <w:p w14:paraId="32EFEA06" w14:textId="77777777" w:rsidR="008C4CE2" w:rsidRDefault="008C4CE2" w:rsidP="008C4CE2">
      <w:pPr>
        <w:pStyle w:val="Heading1"/>
      </w:pPr>
      <w:r>
        <w:t>&gt;&gt;                 name: this._logGroupName,</w:t>
      </w:r>
    </w:p>
    <w:p w14:paraId="38F1B2BC" w14:textId="77777777" w:rsidR="008C4CE2" w:rsidRDefault="008C4CE2" w:rsidP="008C4CE2">
      <w:pPr>
        <w:pStyle w:val="Heading1"/>
      </w:pPr>
      <w:r>
        <w:t>&gt;&gt;                 state: n</w:t>
      </w:r>
    </w:p>
    <w:p w14:paraId="2B62A5DF" w14:textId="77777777" w:rsidR="008C4CE2" w:rsidRDefault="008C4CE2" w:rsidP="008C4CE2">
      <w:pPr>
        <w:pStyle w:val="Heading1"/>
      </w:pPr>
      <w:r>
        <w:t>&gt;&gt;             });</w:t>
      </w:r>
    </w:p>
    <w:p w14:paraId="0282321C" w14:textId="77777777" w:rsidR="008C4CE2" w:rsidRDefault="008C4CE2" w:rsidP="008C4CE2">
      <w:pPr>
        <w:pStyle w:val="Heading1"/>
      </w:pPr>
      <w:r>
        <w:t>&gt;&gt;             a.push(...s),</w:t>
      </w:r>
    </w:p>
    <w:p w14:paraId="57C90455" w14:textId="77777777" w:rsidR="008C4CE2" w:rsidRDefault="008C4CE2" w:rsidP="008C4CE2">
      <w:pPr>
        <w:pStyle w:val="Heading1"/>
      </w:pPr>
      <w:r>
        <w:t>&gt;&gt;             this.uploadEvent(o, a, h.a.SamplingPolicy.CriticalUsage, h.a.DiagnosticLevel.RequiredServiceData, h.a.DataCategories.ProductServiceUsage)</w:t>
      </w:r>
    </w:p>
    <w:p w14:paraId="55B81882" w14:textId="77777777" w:rsidR="008C4CE2" w:rsidRDefault="008C4CE2" w:rsidP="008C4CE2">
      <w:pPr>
        <w:pStyle w:val="Heading1"/>
      </w:pPr>
      <w:r>
        <w:t>&gt;&gt;         }</w:t>
      </w:r>
    </w:p>
    <w:p w14:paraId="129105BA" w14:textId="77777777" w:rsidR="008C4CE2" w:rsidRDefault="008C4CE2" w:rsidP="008C4CE2">
      <w:pPr>
        <w:pStyle w:val="Heading1"/>
      </w:pPr>
      <w:r>
        <w:t>&gt;&gt;         logStandaloneMetric(e, t, n, r, i=[]) {</w:t>
      </w:r>
    </w:p>
    <w:p w14:paraId="60956385" w14:textId="77777777" w:rsidR="008C4CE2" w:rsidRDefault="008C4CE2" w:rsidP="008C4CE2">
      <w:pPr>
        <w:pStyle w:val="Heading1"/>
      </w:pPr>
      <w:r>
        <w:t>&gt;&gt;             const o = null != t ? t : v.DEFAULT_SAMPLING_POLICY</w:t>
      </w:r>
    </w:p>
    <w:p w14:paraId="5E17D2EF" w14:textId="77777777" w:rsidR="008C4CE2" w:rsidRDefault="008C4CE2" w:rsidP="008C4CE2">
      <w:pPr>
        <w:pStyle w:val="Heading1"/>
      </w:pPr>
      <w:r>
        <w:t>&gt;&gt;               , a = null != n ? n : v.DEFAULT_DIAGNOSTIC_LEVEL</w:t>
      </w:r>
    </w:p>
    <w:p w14:paraId="5304110F" w14:textId="77777777" w:rsidR="008C4CE2" w:rsidRDefault="008C4CE2" w:rsidP="008C4CE2">
      <w:pPr>
        <w:pStyle w:val="Heading1"/>
      </w:pPr>
      <w:r>
        <w:t>&gt;&gt;               , s = null != r ? r : v.DEFAULT_DATA_CATEGORIES;</w:t>
      </w:r>
    </w:p>
    <w:p w14:paraId="5E0F5E6A" w14:textId="77777777" w:rsidR="008C4CE2" w:rsidRDefault="008C4CE2" w:rsidP="008C4CE2">
      <w:pPr>
        <w:pStyle w:val="Heading1"/>
      </w:pPr>
      <w:r>
        <w:t>&gt;&gt;             this.uploadEvent(e, i, o, a, s)</w:t>
      </w:r>
    </w:p>
    <w:p w14:paraId="0EA5ECEA" w14:textId="77777777" w:rsidR="008C4CE2" w:rsidRDefault="008C4CE2" w:rsidP="008C4CE2">
      <w:pPr>
        <w:pStyle w:val="Heading1"/>
      </w:pPr>
      <w:r>
        <w:t>&gt;&gt;         }</w:t>
      </w:r>
    </w:p>
    <w:p w14:paraId="0E7E8FC6" w14:textId="77777777" w:rsidR="008C4CE2" w:rsidRDefault="008C4CE2" w:rsidP="008C4CE2">
      <w:pPr>
        <w:pStyle w:val="Heading1"/>
      </w:pPr>
      <w:r>
        <w:t>&gt;&gt;         createActivity(e, t, n) {</w:t>
      </w:r>
    </w:p>
    <w:p w14:paraId="285E4C57" w14:textId="77777777" w:rsidR="008C4CE2" w:rsidRDefault="008C4CE2" w:rsidP="008C4CE2">
      <w:pPr>
        <w:pStyle w:val="Heading1"/>
      </w:pPr>
      <w:r>
        <w:t>&gt;&gt;             const r = t ? `${t}.${e}` : e;</w:t>
      </w:r>
    </w:p>
    <w:p w14:paraId="44A35BEE" w14:textId="77777777" w:rsidR="008C4CE2" w:rsidRDefault="008C4CE2" w:rsidP="008C4CE2">
      <w:pPr>
        <w:pStyle w:val="Heading1"/>
      </w:pPr>
      <w:r>
        <w:t>&gt;&gt;             return this._oTelTelemetryLogger.createActivity({</w:t>
      </w:r>
    </w:p>
    <w:p w14:paraId="4A0A8763" w14:textId="77777777" w:rsidR="008C4CE2" w:rsidRDefault="008C4CE2" w:rsidP="008C4CE2">
      <w:pPr>
        <w:pStyle w:val="Heading1"/>
      </w:pPr>
      <w:r>
        <w:t>&gt;&gt;                 eventName: this.getFullEventName(r),</w:t>
      </w:r>
    </w:p>
    <w:p w14:paraId="10F8B736" w14:textId="77777777" w:rsidR="008C4CE2" w:rsidRDefault="008C4CE2" w:rsidP="008C4CE2">
      <w:pPr>
        <w:pStyle w:val="Heading1"/>
      </w:pPr>
      <w:r>
        <w:t>&gt;&gt;                 eventFlags: null != n ? n : {</w:t>
      </w:r>
    </w:p>
    <w:p w14:paraId="309948B7" w14:textId="77777777" w:rsidR="008C4CE2" w:rsidRDefault="008C4CE2" w:rsidP="008C4CE2">
      <w:pPr>
        <w:pStyle w:val="Heading1"/>
      </w:pPr>
      <w:r>
        <w:t>&gt;&gt;                     dataCategories: h.a.DataCategories.ProductServiceUsage</w:t>
      </w:r>
    </w:p>
    <w:p w14:paraId="038773DE" w14:textId="77777777" w:rsidR="008C4CE2" w:rsidRDefault="008C4CE2" w:rsidP="008C4CE2">
      <w:pPr>
        <w:pStyle w:val="Heading1"/>
      </w:pPr>
      <w:r>
        <w:t>&gt;&gt;                 }</w:t>
      </w:r>
    </w:p>
    <w:p w14:paraId="7E74C7E3" w14:textId="77777777" w:rsidR="008C4CE2" w:rsidRDefault="008C4CE2" w:rsidP="008C4CE2">
      <w:pPr>
        <w:pStyle w:val="Heading1"/>
      </w:pPr>
      <w:r>
        <w:t>&gt;&gt;             })</w:t>
      </w:r>
    </w:p>
    <w:p w14:paraId="6125512A" w14:textId="77777777" w:rsidR="008C4CE2" w:rsidRDefault="008C4CE2" w:rsidP="008C4CE2">
      <w:pPr>
        <w:pStyle w:val="Heading1"/>
      </w:pPr>
      <w:r>
        <w:t>&gt;&gt;         }</w:t>
      </w:r>
    </w:p>
    <w:p w14:paraId="6FA7A247" w14:textId="77777777" w:rsidR="008C4CE2" w:rsidRDefault="008C4CE2" w:rsidP="008C4CE2">
      <w:pPr>
        <w:pStyle w:val="Heading1"/>
      </w:pPr>
      <w:r>
        <w:t>&gt;&gt;         uploadEvent(e, t, n, r, i) {</w:t>
      </w:r>
    </w:p>
    <w:p w14:paraId="0D097ED3" w14:textId="77777777" w:rsidR="008C4CE2" w:rsidRDefault="008C4CE2" w:rsidP="008C4CE2">
      <w:pPr>
        <w:pStyle w:val="Heading1"/>
      </w:pPr>
      <w:r>
        <w:t>&gt;&gt;             const o = this.getFullEventName(e);</w:t>
      </w:r>
    </w:p>
    <w:p w14:paraId="40531009" w14:textId="77777777" w:rsidR="008C4CE2" w:rsidRDefault="008C4CE2" w:rsidP="008C4CE2">
      <w:pPr>
        <w:pStyle w:val="Heading1"/>
      </w:pPr>
      <w:r>
        <w:t>&gt;&gt;             this._oTelTelemetryLogger.sendTelemetryEvent({</w:t>
      </w:r>
    </w:p>
    <w:p w14:paraId="4D9B09A0" w14:textId="77777777" w:rsidR="008C4CE2" w:rsidRDefault="008C4CE2" w:rsidP="008C4CE2">
      <w:pPr>
        <w:pStyle w:val="Heading1"/>
      </w:pPr>
      <w:r>
        <w:t>&gt;&gt;                 eventName: o,</w:t>
      </w:r>
    </w:p>
    <w:p w14:paraId="4FCD2F97" w14:textId="77777777" w:rsidR="008C4CE2" w:rsidRDefault="008C4CE2" w:rsidP="008C4CE2">
      <w:pPr>
        <w:pStyle w:val="Heading1"/>
      </w:pPr>
      <w:r>
        <w:t>&gt;&gt;                 dataFields: t,</w:t>
      </w:r>
    </w:p>
    <w:p w14:paraId="0DA7A659" w14:textId="77777777" w:rsidR="008C4CE2" w:rsidRDefault="008C4CE2" w:rsidP="008C4CE2">
      <w:pPr>
        <w:pStyle w:val="Heading1"/>
      </w:pPr>
      <w:r>
        <w:t>&gt;&gt;                 eventFlags: {</w:t>
      </w:r>
    </w:p>
    <w:p w14:paraId="73A56CC9" w14:textId="77777777" w:rsidR="008C4CE2" w:rsidRDefault="008C4CE2" w:rsidP="008C4CE2">
      <w:pPr>
        <w:pStyle w:val="Heading1"/>
      </w:pPr>
      <w:r>
        <w:t>&gt;&gt;                     dataCategories: i,</w:t>
      </w:r>
    </w:p>
    <w:p w14:paraId="2C4B4DA9" w14:textId="77777777" w:rsidR="008C4CE2" w:rsidRDefault="008C4CE2" w:rsidP="008C4CE2">
      <w:pPr>
        <w:pStyle w:val="Heading1"/>
      </w:pPr>
      <w:r>
        <w:t>&gt;&gt;                     diagnosticLevel: r,</w:t>
      </w:r>
    </w:p>
    <w:p w14:paraId="5FEF22EF" w14:textId="77777777" w:rsidR="008C4CE2" w:rsidRDefault="008C4CE2" w:rsidP="008C4CE2">
      <w:pPr>
        <w:pStyle w:val="Heading1"/>
      </w:pPr>
      <w:r>
        <w:t>&gt;&gt;                     costPriority: h.a.CostPriority.Normal,</w:t>
      </w:r>
    </w:p>
    <w:p w14:paraId="741C2328" w14:textId="77777777" w:rsidR="008C4CE2" w:rsidRDefault="008C4CE2" w:rsidP="008C4CE2">
      <w:pPr>
        <w:pStyle w:val="Heading1"/>
      </w:pPr>
      <w:r>
        <w:t>&gt;&gt;                     persistencePriority: h.a.PersistencePriority.Normal,</w:t>
      </w:r>
    </w:p>
    <w:p w14:paraId="767DAACB" w14:textId="77777777" w:rsidR="008C4CE2" w:rsidRDefault="008C4CE2" w:rsidP="008C4CE2">
      <w:pPr>
        <w:pStyle w:val="Heading1"/>
      </w:pPr>
      <w:r>
        <w:t>&gt;&gt;                     samplingPolicy: n</w:t>
      </w:r>
    </w:p>
    <w:p w14:paraId="4E0E11ED" w14:textId="77777777" w:rsidR="008C4CE2" w:rsidRDefault="008C4CE2" w:rsidP="008C4CE2">
      <w:pPr>
        <w:pStyle w:val="Heading1"/>
      </w:pPr>
      <w:r>
        <w:t>&gt;&gt;                 }</w:t>
      </w:r>
    </w:p>
    <w:p w14:paraId="0CD28565" w14:textId="77777777" w:rsidR="008C4CE2" w:rsidRDefault="008C4CE2" w:rsidP="008C4CE2">
      <w:pPr>
        <w:pStyle w:val="Heading1"/>
      </w:pPr>
      <w:r>
        <w:t>&gt;&gt;             })</w:t>
      </w:r>
    </w:p>
    <w:p w14:paraId="0354346F" w14:textId="77777777" w:rsidR="008C4CE2" w:rsidRDefault="008C4CE2" w:rsidP="008C4CE2">
      <w:pPr>
        <w:pStyle w:val="Heading1"/>
      </w:pPr>
      <w:r>
        <w:t>&gt;&gt;         }</w:t>
      </w:r>
    </w:p>
    <w:p w14:paraId="506C3767" w14:textId="77777777" w:rsidR="008C4CE2" w:rsidRDefault="008C4CE2" w:rsidP="008C4CE2">
      <w:pPr>
        <w:pStyle w:val="Heading1"/>
      </w:pPr>
      <w:r>
        <w:t>&gt;&gt;         getFullEventName(e) {</w:t>
      </w:r>
    </w:p>
    <w:p w14:paraId="62964349" w14:textId="77777777" w:rsidR="008C4CE2" w:rsidRDefault="008C4CE2" w:rsidP="008C4CE2">
      <w:pPr>
        <w:pStyle w:val="Heading1"/>
      </w:pPr>
      <w:r>
        <w:t>&gt;&gt;             return this.capitalize(`${this._namespace}.${e}`)</w:t>
      </w:r>
    </w:p>
    <w:p w14:paraId="39A02255" w14:textId="77777777" w:rsidR="008C4CE2" w:rsidRDefault="008C4CE2" w:rsidP="008C4CE2">
      <w:pPr>
        <w:pStyle w:val="Heading1"/>
      </w:pPr>
      <w:r>
        <w:t>&gt;&gt;         }</w:t>
      </w:r>
    </w:p>
    <w:p w14:paraId="4F51F669" w14:textId="77777777" w:rsidR="008C4CE2" w:rsidRDefault="008C4CE2" w:rsidP="008C4CE2">
      <w:pPr>
        <w:pStyle w:val="Heading1"/>
      </w:pPr>
      <w:r>
        <w:t>&gt;&gt;         capitalize(e) {</w:t>
      </w:r>
    </w:p>
    <w:p w14:paraId="16670AB1" w14:textId="77777777" w:rsidR="008C4CE2" w:rsidRDefault="008C4CE2" w:rsidP="008C4CE2">
      <w:pPr>
        <w:pStyle w:val="Heading1"/>
      </w:pPr>
      <w:r>
        <w:t>&gt;&gt;             return e.split(".").map(this.capitalizeWord).join(".")</w:t>
      </w:r>
    </w:p>
    <w:p w14:paraId="0A11D509" w14:textId="77777777" w:rsidR="008C4CE2" w:rsidRDefault="008C4CE2" w:rsidP="008C4CE2">
      <w:pPr>
        <w:pStyle w:val="Heading1"/>
      </w:pPr>
      <w:r>
        <w:t>&gt;&gt;         }</w:t>
      </w:r>
    </w:p>
    <w:p w14:paraId="69267E9A" w14:textId="77777777" w:rsidR="008C4CE2" w:rsidRDefault="008C4CE2" w:rsidP="008C4CE2">
      <w:pPr>
        <w:pStyle w:val="Heading1"/>
      </w:pPr>
      <w:r>
        <w:t>&gt;&gt;         capitalizeWord(e) {</w:t>
      </w:r>
    </w:p>
    <w:p w14:paraId="04D3CCF7" w14:textId="77777777" w:rsidR="008C4CE2" w:rsidRDefault="008C4CE2" w:rsidP="008C4CE2">
      <w:pPr>
        <w:pStyle w:val="Heading1"/>
      </w:pPr>
      <w:r>
        <w:t>&gt;&gt;             return e.charAt(0).toUpperCase() + e.slice(1)</w:t>
      </w:r>
    </w:p>
    <w:p w14:paraId="4C6ACC3D" w14:textId="77777777" w:rsidR="008C4CE2" w:rsidRDefault="008C4CE2" w:rsidP="008C4CE2">
      <w:pPr>
        <w:pStyle w:val="Heading1"/>
      </w:pPr>
      <w:r>
        <w:t>&gt;&gt;         }</w:t>
      </w:r>
    </w:p>
    <w:p w14:paraId="382A15F4" w14:textId="77777777" w:rsidR="008C4CE2" w:rsidRDefault="008C4CE2" w:rsidP="008C4CE2">
      <w:pPr>
        <w:pStyle w:val="Heading1"/>
      </w:pPr>
      <w:r>
        <w:t>&gt;&gt;     }</w:t>
      </w:r>
    </w:p>
    <w:p w14:paraId="41990AA8" w14:textId="77777777" w:rsidR="008C4CE2" w:rsidRDefault="008C4CE2" w:rsidP="008C4CE2">
      <w:pPr>
        <w:pStyle w:val="Heading1"/>
      </w:pPr>
      <w:r>
        <w:t>&gt;&gt;     v.DEFAULT_SAMPLING_POLICY = h.a.SamplingPolicy.Measure,</w:t>
      </w:r>
    </w:p>
    <w:p w14:paraId="273AA0C8" w14:textId="77777777" w:rsidR="008C4CE2" w:rsidRDefault="008C4CE2" w:rsidP="008C4CE2">
      <w:pPr>
        <w:pStyle w:val="Heading1"/>
      </w:pPr>
      <w:r>
        <w:t>&gt;&gt;     v.DEFAULT_DIAGNOSTIC_LEVEL = h.a.DiagnosticLevel.RequiredServiceData,</w:t>
      </w:r>
    </w:p>
    <w:p w14:paraId="0F36D2A7" w14:textId="77777777" w:rsidR="008C4CE2" w:rsidRDefault="008C4CE2" w:rsidP="008C4CE2">
      <w:pPr>
        <w:pStyle w:val="Heading1"/>
      </w:pPr>
      <w:r>
        <w:t>&gt;&gt;     v.DEFAULT_DATA_CATEGORIES = h.a.DataCategories.ProductServiceUsage</w:t>
      </w:r>
    </w:p>
    <w:p w14:paraId="453C1AC6" w14:textId="77777777" w:rsidR="008C4CE2" w:rsidRDefault="008C4CE2" w:rsidP="008C4CE2">
      <w:pPr>
        <w:pStyle w:val="Heading1"/>
      </w:pPr>
      <w:r>
        <w:t>&gt;&gt; }</w:t>
      </w:r>
    </w:p>
    <w:p w14:paraId="2DDBEA0F" w14:textId="77777777" w:rsidR="008C4CE2" w:rsidRDefault="008C4CE2" w:rsidP="008C4CE2">
      <w:pPr>
        <w:pStyle w:val="Heading1"/>
      </w:pPr>
      <w:r>
        <w:t>&gt;&gt; , , function(e, t, n) {</w:t>
      </w:r>
    </w:p>
    <w:p w14:paraId="68AF09E7" w14:textId="77777777" w:rsidR="008C4CE2" w:rsidRDefault="008C4CE2" w:rsidP="008C4CE2">
      <w:pPr>
        <w:pStyle w:val="Heading1"/>
      </w:pPr>
      <w:r>
        <w:t>&gt;&gt;     "use strict";</w:t>
      </w:r>
    </w:p>
    <w:p w14:paraId="1E1BD590" w14:textId="77777777" w:rsidR="008C4CE2" w:rsidRDefault="008C4CE2" w:rsidP="008C4CE2">
      <w:pPr>
        <w:pStyle w:val="Heading1"/>
      </w:pPr>
      <w:r>
        <w:t>&gt;&gt;     n.d(t, "a", (function() {</w:t>
      </w:r>
    </w:p>
    <w:p w14:paraId="2CDCA558" w14:textId="77777777" w:rsidR="008C4CE2" w:rsidRDefault="008C4CE2" w:rsidP="008C4CE2">
      <w:pPr>
        <w:pStyle w:val="Heading1"/>
      </w:pPr>
      <w:r>
        <w:t>&gt;&gt;         return r</w:t>
      </w:r>
    </w:p>
    <w:p w14:paraId="27BFE501" w14:textId="77777777" w:rsidR="008C4CE2" w:rsidRDefault="008C4CE2" w:rsidP="008C4CE2">
      <w:pPr>
        <w:pStyle w:val="Heading1"/>
      </w:pPr>
      <w:r>
        <w:t>&gt;&gt;     }</w:t>
      </w:r>
    </w:p>
    <w:p w14:paraId="07C12E82" w14:textId="77777777" w:rsidR="008C4CE2" w:rsidRDefault="008C4CE2" w:rsidP="008C4CE2">
      <w:pPr>
        <w:pStyle w:val="Heading1"/>
      </w:pPr>
      <w:r>
        <w:t>&gt;&gt;     ));</w:t>
      </w:r>
    </w:p>
    <w:p w14:paraId="1921EE39" w14:textId="77777777" w:rsidR="008C4CE2" w:rsidRDefault="008C4CE2" w:rsidP="008C4CE2">
      <w:pPr>
        <w:pStyle w:val="Heading1"/>
      </w:pPr>
      <w:r>
        <w:t>&gt;&gt;     const r = {</w:t>
      </w:r>
    </w:p>
    <w:p w14:paraId="45BCAEA3" w14:textId="77777777" w:rsidR="008C4CE2" w:rsidRDefault="008C4CE2" w:rsidP="008C4CE2">
      <w:pPr>
        <w:pStyle w:val="Heading1"/>
      </w:pPr>
      <w:r>
        <w:t>&gt;&gt;         durationUltraFast: "50ms",</w:t>
      </w:r>
    </w:p>
    <w:p w14:paraId="72848A50" w14:textId="77777777" w:rsidR="008C4CE2" w:rsidRDefault="008C4CE2" w:rsidP="008C4CE2">
      <w:pPr>
        <w:pStyle w:val="Heading1"/>
      </w:pPr>
      <w:r>
        <w:t>&gt;&gt;         durationFaster: "100ms",</w:t>
      </w:r>
    </w:p>
    <w:p w14:paraId="61BB1CDE" w14:textId="77777777" w:rsidR="008C4CE2" w:rsidRDefault="008C4CE2" w:rsidP="008C4CE2">
      <w:pPr>
        <w:pStyle w:val="Heading1"/>
      </w:pPr>
      <w:r>
        <w:t>&gt;&gt;         durationFast: "150ms",</w:t>
      </w:r>
    </w:p>
    <w:p w14:paraId="624F4996" w14:textId="77777777" w:rsidR="008C4CE2" w:rsidRDefault="008C4CE2" w:rsidP="008C4CE2">
      <w:pPr>
        <w:pStyle w:val="Heading1"/>
      </w:pPr>
      <w:r>
        <w:t>&gt;&gt;         durationNormal: "200ms",</w:t>
      </w:r>
    </w:p>
    <w:p w14:paraId="16C6F0A3" w14:textId="77777777" w:rsidR="008C4CE2" w:rsidRDefault="008C4CE2" w:rsidP="008C4CE2">
      <w:pPr>
        <w:pStyle w:val="Heading1"/>
      </w:pPr>
      <w:r>
        <w:t>&gt;&gt;         durationGentle: "250ms",</w:t>
      </w:r>
    </w:p>
    <w:p w14:paraId="690A5B54" w14:textId="77777777" w:rsidR="008C4CE2" w:rsidRDefault="008C4CE2" w:rsidP="008C4CE2">
      <w:pPr>
        <w:pStyle w:val="Heading1"/>
      </w:pPr>
      <w:r>
        <w:t>&gt;&gt;         durationSlow: "300ms",</w:t>
      </w:r>
    </w:p>
    <w:p w14:paraId="4D5E959C" w14:textId="77777777" w:rsidR="008C4CE2" w:rsidRDefault="008C4CE2" w:rsidP="008C4CE2">
      <w:pPr>
        <w:pStyle w:val="Heading1"/>
      </w:pPr>
      <w:r>
        <w:t>&gt;&gt;         durationSlower: "400ms",</w:t>
      </w:r>
    </w:p>
    <w:p w14:paraId="409E5152" w14:textId="77777777" w:rsidR="008C4CE2" w:rsidRDefault="008C4CE2" w:rsidP="008C4CE2">
      <w:pPr>
        <w:pStyle w:val="Heading1"/>
      </w:pPr>
      <w:r>
        <w:t>&gt;&gt;         durationUltraSlow: "500ms"</w:t>
      </w:r>
    </w:p>
    <w:p w14:paraId="14A293DA" w14:textId="77777777" w:rsidR="008C4CE2" w:rsidRDefault="008C4CE2" w:rsidP="008C4CE2">
      <w:pPr>
        <w:pStyle w:val="Heading1"/>
      </w:pPr>
      <w:r>
        <w:t>&gt;&gt;     }</w:t>
      </w:r>
    </w:p>
    <w:p w14:paraId="3C0EDC9A" w14:textId="77777777" w:rsidR="008C4CE2" w:rsidRDefault="008C4CE2" w:rsidP="008C4CE2">
      <w:pPr>
        <w:pStyle w:val="Heading1"/>
      </w:pPr>
      <w:r>
        <w:t>&gt;&gt; }</w:t>
      </w:r>
    </w:p>
    <w:p w14:paraId="2131C196" w14:textId="77777777" w:rsidR="008C4CE2" w:rsidRDefault="008C4CE2" w:rsidP="008C4CE2">
      <w:pPr>
        <w:pStyle w:val="Heading1"/>
      </w:pPr>
      <w:r>
        <w:t>&gt;&gt; , function(e, t, n) {</w:t>
      </w:r>
    </w:p>
    <w:p w14:paraId="0CDC4F78" w14:textId="77777777" w:rsidR="008C4CE2" w:rsidRDefault="008C4CE2" w:rsidP="008C4CE2">
      <w:pPr>
        <w:pStyle w:val="Heading1"/>
      </w:pPr>
      <w:r>
        <w:t>&gt;&gt;     "use strict";</w:t>
      </w:r>
    </w:p>
    <w:p w14:paraId="7AE15601" w14:textId="77777777" w:rsidR="008C4CE2" w:rsidRDefault="008C4CE2" w:rsidP="008C4CE2">
      <w:pPr>
        <w:pStyle w:val="Heading1"/>
      </w:pPr>
      <w:r>
        <w:t>&gt;&gt;     n.d(t, "a", (function() {</w:t>
      </w:r>
    </w:p>
    <w:p w14:paraId="31AD5309" w14:textId="77777777" w:rsidR="008C4CE2" w:rsidRDefault="008C4CE2" w:rsidP="008C4CE2">
      <w:pPr>
        <w:pStyle w:val="Heading1"/>
      </w:pPr>
      <w:r>
        <w:t>&gt;&gt;         return r</w:t>
      </w:r>
    </w:p>
    <w:p w14:paraId="61573EAF" w14:textId="77777777" w:rsidR="008C4CE2" w:rsidRDefault="008C4CE2" w:rsidP="008C4CE2">
      <w:pPr>
        <w:pStyle w:val="Heading1"/>
      </w:pPr>
      <w:r>
        <w:t>&gt;&gt;     }</w:t>
      </w:r>
    </w:p>
    <w:p w14:paraId="6B0CA52D" w14:textId="77777777" w:rsidR="008C4CE2" w:rsidRDefault="008C4CE2" w:rsidP="008C4CE2">
      <w:pPr>
        <w:pStyle w:val="Heading1"/>
      </w:pPr>
      <w:r>
        <w:t>&gt;&gt;     ));</w:t>
      </w:r>
    </w:p>
    <w:p w14:paraId="5F2994E0" w14:textId="77777777" w:rsidR="008C4CE2" w:rsidRDefault="008C4CE2" w:rsidP="008C4CE2">
      <w:pPr>
        <w:pStyle w:val="Heading1"/>
      </w:pPr>
      <w:r>
        <w:t>&gt;&gt;     const r = {</w:t>
      </w:r>
    </w:p>
    <w:p w14:paraId="59413402" w14:textId="77777777" w:rsidR="008C4CE2" w:rsidRDefault="008C4CE2" w:rsidP="008C4CE2">
      <w:pPr>
        <w:pStyle w:val="Heading1"/>
      </w:pPr>
      <w:r>
        <w:t>&gt;&gt;         curveAccelerateMax: "cubic-bezier(0.9,0.1,1,0.2)",</w:t>
      </w:r>
    </w:p>
    <w:p w14:paraId="35751A60" w14:textId="77777777" w:rsidR="008C4CE2" w:rsidRDefault="008C4CE2" w:rsidP="008C4CE2">
      <w:pPr>
        <w:pStyle w:val="Heading1"/>
      </w:pPr>
      <w:r>
        <w:t>&gt;&gt;         curveAccelerateMid: "cubic-bezier(1,0,1,1)",</w:t>
      </w:r>
    </w:p>
    <w:p w14:paraId="6881B30F" w14:textId="77777777" w:rsidR="008C4CE2" w:rsidRDefault="008C4CE2" w:rsidP="008C4CE2">
      <w:pPr>
        <w:pStyle w:val="Heading1"/>
      </w:pPr>
      <w:r>
        <w:t>&gt;&gt;         curveAccelerateMin: "cubic-bezier(0.8,0,0.78,1)",</w:t>
      </w:r>
    </w:p>
    <w:p w14:paraId="52BF2CA7" w14:textId="77777777" w:rsidR="008C4CE2" w:rsidRDefault="008C4CE2" w:rsidP="008C4CE2">
      <w:pPr>
        <w:pStyle w:val="Heading1"/>
      </w:pPr>
      <w:r>
        <w:t>&gt;&gt;         curveDecelerateMax: "cubic-bezier(0.1,0.9,0.2,1)",</w:t>
      </w:r>
    </w:p>
    <w:p w14:paraId="0B20D338" w14:textId="77777777" w:rsidR="008C4CE2" w:rsidRDefault="008C4CE2" w:rsidP="008C4CE2">
      <w:pPr>
        <w:pStyle w:val="Heading1"/>
      </w:pPr>
      <w:r>
        <w:t>&gt;&gt;         curveDecelerateMid: "cubic-bezier(0,0,0,1)",</w:t>
      </w:r>
    </w:p>
    <w:p w14:paraId="0553C8F0" w14:textId="77777777" w:rsidR="008C4CE2" w:rsidRDefault="008C4CE2" w:rsidP="008C4CE2">
      <w:pPr>
        <w:pStyle w:val="Heading1"/>
      </w:pPr>
      <w:r>
        <w:t>&gt;&gt;         curveDecelerateMin: "cubic-bezier(0.33,0,0.1,1)",</w:t>
      </w:r>
    </w:p>
    <w:p w14:paraId="7A505E80" w14:textId="77777777" w:rsidR="008C4CE2" w:rsidRDefault="008C4CE2" w:rsidP="008C4CE2">
      <w:pPr>
        <w:pStyle w:val="Heading1"/>
      </w:pPr>
      <w:r>
        <w:t>&gt;&gt;         curveEasyEaseMax: "cubic-bezier(0.8,0,0.2,1)",</w:t>
      </w:r>
    </w:p>
    <w:p w14:paraId="784640FE" w14:textId="77777777" w:rsidR="008C4CE2" w:rsidRDefault="008C4CE2" w:rsidP="008C4CE2">
      <w:pPr>
        <w:pStyle w:val="Heading1"/>
      </w:pPr>
      <w:r>
        <w:t>&gt;&gt;         curveEasyEase: "cubic-bezier(0.33,0,0.67,1)",</w:t>
      </w:r>
    </w:p>
    <w:p w14:paraId="3A385113" w14:textId="77777777" w:rsidR="008C4CE2" w:rsidRDefault="008C4CE2" w:rsidP="008C4CE2">
      <w:pPr>
        <w:pStyle w:val="Heading1"/>
      </w:pPr>
      <w:r>
        <w:t>&gt;&gt;         curveLinear: "cubic-bezier(0,0,1,1)"</w:t>
      </w:r>
    </w:p>
    <w:p w14:paraId="1D8B2909" w14:textId="77777777" w:rsidR="008C4CE2" w:rsidRDefault="008C4CE2" w:rsidP="008C4CE2">
      <w:pPr>
        <w:pStyle w:val="Heading1"/>
      </w:pPr>
      <w:r>
        <w:t>&gt;&gt;     }</w:t>
      </w:r>
    </w:p>
    <w:p w14:paraId="7EB1FDA8" w14:textId="77777777" w:rsidR="008C4CE2" w:rsidRDefault="008C4CE2" w:rsidP="008C4CE2">
      <w:pPr>
        <w:pStyle w:val="Heading1"/>
      </w:pPr>
      <w:r>
        <w:t>&gt;&gt; }</w:t>
      </w:r>
    </w:p>
    <w:p w14:paraId="0D5D0980" w14:textId="77777777" w:rsidR="008C4CE2" w:rsidRDefault="008C4CE2" w:rsidP="008C4CE2">
      <w:pPr>
        <w:pStyle w:val="Heading1"/>
      </w:pPr>
      <w:r>
        <w:t>&gt;&gt; , function(e, t, n) {</w:t>
      </w:r>
    </w:p>
    <w:p w14:paraId="45422387" w14:textId="77777777" w:rsidR="008C4CE2" w:rsidRDefault="008C4CE2" w:rsidP="008C4CE2">
      <w:pPr>
        <w:pStyle w:val="Heading1"/>
      </w:pPr>
      <w:r>
        <w:t>&gt;&gt;     "use strict";</w:t>
      </w:r>
    </w:p>
    <w:p w14:paraId="1559DC72" w14:textId="77777777" w:rsidR="008C4CE2" w:rsidRDefault="008C4CE2" w:rsidP="008C4CE2">
      <w:pPr>
        <w:pStyle w:val="Heading1"/>
      </w:pPr>
      <w:r>
        <w:t>&gt;&gt;     n.d(t, "b", (function() {</w:t>
      </w:r>
    </w:p>
    <w:p w14:paraId="336AB232" w14:textId="77777777" w:rsidR="008C4CE2" w:rsidRDefault="008C4CE2" w:rsidP="008C4CE2">
      <w:pPr>
        <w:pStyle w:val="Heading1"/>
      </w:pPr>
      <w:r>
        <w:t>&gt;&gt;         return r</w:t>
      </w:r>
    </w:p>
    <w:p w14:paraId="1F42E528" w14:textId="77777777" w:rsidR="008C4CE2" w:rsidRDefault="008C4CE2" w:rsidP="008C4CE2">
      <w:pPr>
        <w:pStyle w:val="Heading1"/>
      </w:pPr>
      <w:r>
        <w:t>&gt;&gt;     }</w:t>
      </w:r>
    </w:p>
    <w:p w14:paraId="645E03D3" w14:textId="77777777" w:rsidR="008C4CE2" w:rsidRDefault="008C4CE2" w:rsidP="008C4CE2">
      <w:pPr>
        <w:pStyle w:val="Heading1"/>
      </w:pPr>
      <w:r>
        <w:t>&gt;&gt;     )),</w:t>
      </w:r>
    </w:p>
    <w:p w14:paraId="05C59CC2" w14:textId="77777777" w:rsidR="008C4CE2" w:rsidRDefault="008C4CE2" w:rsidP="008C4CE2">
      <w:pPr>
        <w:pStyle w:val="Heading1"/>
      </w:pPr>
      <w:r>
        <w:t>&gt;&gt;     n.d(t, "a", (function() {</w:t>
      </w:r>
    </w:p>
    <w:p w14:paraId="091B6F8F" w14:textId="77777777" w:rsidR="008C4CE2" w:rsidRDefault="008C4CE2" w:rsidP="008C4CE2">
      <w:pPr>
        <w:pStyle w:val="Heading1"/>
      </w:pPr>
      <w:r>
        <w:t>&gt;&gt;         return i</w:t>
      </w:r>
    </w:p>
    <w:p w14:paraId="7C937373" w14:textId="77777777" w:rsidR="008C4CE2" w:rsidRDefault="008C4CE2" w:rsidP="008C4CE2">
      <w:pPr>
        <w:pStyle w:val="Heading1"/>
      </w:pPr>
      <w:r>
        <w:t>&gt;&gt;     }</w:t>
      </w:r>
    </w:p>
    <w:p w14:paraId="3FC0ECF3" w14:textId="77777777" w:rsidR="008C4CE2" w:rsidRDefault="008C4CE2" w:rsidP="008C4CE2">
      <w:pPr>
        <w:pStyle w:val="Heading1"/>
      </w:pPr>
      <w:r>
        <w:t>&gt;&gt;     ));</w:t>
      </w:r>
    </w:p>
    <w:p w14:paraId="674F0EF3" w14:textId="77777777" w:rsidR="008C4CE2" w:rsidRDefault="008C4CE2" w:rsidP="008C4CE2">
      <w:pPr>
        <w:pStyle w:val="Heading1"/>
      </w:pPr>
      <w:r>
        <w:t>&gt;&gt;     const r = {</w:t>
      </w:r>
    </w:p>
    <w:p w14:paraId="5EFD76F6" w14:textId="77777777" w:rsidR="008C4CE2" w:rsidRDefault="008C4CE2" w:rsidP="008C4CE2">
      <w:pPr>
        <w:pStyle w:val="Heading1"/>
      </w:pPr>
      <w:r>
        <w:t>&gt;&gt;         10: "#061724",</w:t>
      </w:r>
    </w:p>
    <w:p w14:paraId="3CC9B0C8" w14:textId="77777777" w:rsidR="008C4CE2" w:rsidRDefault="008C4CE2" w:rsidP="008C4CE2">
      <w:pPr>
        <w:pStyle w:val="Heading1"/>
      </w:pPr>
      <w:r>
        <w:t>&gt;&gt;         20: "#082338",</w:t>
      </w:r>
    </w:p>
    <w:p w14:paraId="208FB456" w14:textId="77777777" w:rsidR="008C4CE2" w:rsidRDefault="008C4CE2" w:rsidP="008C4CE2">
      <w:pPr>
        <w:pStyle w:val="Heading1"/>
      </w:pPr>
      <w:r>
        <w:t>&gt;&gt;         30: "#0a2e4a",</w:t>
      </w:r>
    </w:p>
    <w:p w14:paraId="44060C40" w14:textId="77777777" w:rsidR="008C4CE2" w:rsidRDefault="008C4CE2" w:rsidP="008C4CE2">
      <w:pPr>
        <w:pStyle w:val="Heading1"/>
      </w:pPr>
      <w:r>
        <w:t>&gt;&gt;         40: "#0c3b5e",</w:t>
      </w:r>
    </w:p>
    <w:p w14:paraId="3710D841" w14:textId="77777777" w:rsidR="008C4CE2" w:rsidRDefault="008C4CE2" w:rsidP="008C4CE2">
      <w:pPr>
        <w:pStyle w:val="Heading1"/>
      </w:pPr>
      <w:r>
        <w:t>&gt;&gt;         50: "#0e4775",</w:t>
      </w:r>
    </w:p>
    <w:p w14:paraId="1C4509C3" w14:textId="77777777" w:rsidR="008C4CE2" w:rsidRDefault="008C4CE2" w:rsidP="008C4CE2">
      <w:pPr>
        <w:pStyle w:val="Heading1"/>
      </w:pPr>
      <w:r>
        <w:t>&gt;&gt;         60: "#0f548c",</w:t>
      </w:r>
    </w:p>
    <w:p w14:paraId="1F9430A5" w14:textId="77777777" w:rsidR="008C4CE2" w:rsidRDefault="008C4CE2" w:rsidP="008C4CE2">
      <w:pPr>
        <w:pStyle w:val="Heading1"/>
      </w:pPr>
      <w:r>
        <w:t>&gt;&gt;         70: "#115ea3",</w:t>
      </w:r>
    </w:p>
    <w:p w14:paraId="131AE344" w14:textId="77777777" w:rsidR="008C4CE2" w:rsidRDefault="008C4CE2" w:rsidP="008C4CE2">
      <w:pPr>
        <w:pStyle w:val="Heading1"/>
      </w:pPr>
      <w:r>
        <w:t>&gt;&gt;         80: "#0f6cbd",</w:t>
      </w:r>
    </w:p>
    <w:p w14:paraId="098D5976" w14:textId="77777777" w:rsidR="008C4CE2" w:rsidRDefault="008C4CE2" w:rsidP="008C4CE2">
      <w:pPr>
        <w:pStyle w:val="Heading1"/>
      </w:pPr>
      <w:r>
        <w:t>&gt;&gt;         90: "#2886de",</w:t>
      </w:r>
    </w:p>
    <w:p w14:paraId="0EADA85C" w14:textId="77777777" w:rsidR="008C4CE2" w:rsidRDefault="008C4CE2" w:rsidP="008C4CE2">
      <w:pPr>
        <w:pStyle w:val="Heading1"/>
      </w:pPr>
      <w:r>
        <w:t>&gt;&gt;         100: "#479ef5",</w:t>
      </w:r>
    </w:p>
    <w:p w14:paraId="37209682" w14:textId="77777777" w:rsidR="008C4CE2" w:rsidRDefault="008C4CE2" w:rsidP="008C4CE2">
      <w:pPr>
        <w:pStyle w:val="Heading1"/>
      </w:pPr>
      <w:r>
        <w:t>&gt;&gt;         110: "#62abf5",</w:t>
      </w:r>
    </w:p>
    <w:p w14:paraId="783ABED5" w14:textId="77777777" w:rsidR="008C4CE2" w:rsidRDefault="008C4CE2" w:rsidP="008C4CE2">
      <w:pPr>
        <w:pStyle w:val="Heading1"/>
      </w:pPr>
      <w:r>
        <w:t>&gt;&gt;         120: "#77b7f7",</w:t>
      </w:r>
    </w:p>
    <w:p w14:paraId="00B7E7C5" w14:textId="77777777" w:rsidR="008C4CE2" w:rsidRDefault="008C4CE2" w:rsidP="008C4CE2">
      <w:pPr>
        <w:pStyle w:val="Heading1"/>
      </w:pPr>
      <w:r>
        <w:t>&gt;&gt;         130: "#96c6fa",</w:t>
      </w:r>
    </w:p>
    <w:p w14:paraId="2A4323BE" w14:textId="77777777" w:rsidR="008C4CE2" w:rsidRDefault="008C4CE2" w:rsidP="008C4CE2">
      <w:pPr>
        <w:pStyle w:val="Heading1"/>
      </w:pPr>
      <w:r>
        <w:t>&gt;&gt;         140: "#b4d6fa",</w:t>
      </w:r>
    </w:p>
    <w:p w14:paraId="6CBF0C2F" w14:textId="77777777" w:rsidR="008C4CE2" w:rsidRDefault="008C4CE2" w:rsidP="008C4CE2">
      <w:pPr>
        <w:pStyle w:val="Heading1"/>
      </w:pPr>
      <w:r>
        <w:t>&gt;&gt;         150: "#cfe4fa",</w:t>
      </w:r>
    </w:p>
    <w:p w14:paraId="78435C72" w14:textId="77777777" w:rsidR="008C4CE2" w:rsidRDefault="008C4CE2" w:rsidP="008C4CE2">
      <w:pPr>
        <w:pStyle w:val="Heading1"/>
      </w:pPr>
      <w:r>
        <w:t>&gt;&gt;         160: "#ebf3fc"</w:t>
      </w:r>
    </w:p>
    <w:p w14:paraId="4B3E8344" w14:textId="77777777" w:rsidR="008C4CE2" w:rsidRDefault="008C4CE2" w:rsidP="008C4CE2">
      <w:pPr>
        <w:pStyle w:val="Heading1"/>
      </w:pPr>
      <w:r>
        <w:t>&gt;&gt;     }</w:t>
      </w:r>
    </w:p>
    <w:p w14:paraId="383E994D" w14:textId="77777777" w:rsidR="008C4CE2" w:rsidRDefault="008C4CE2" w:rsidP="008C4CE2">
      <w:pPr>
        <w:pStyle w:val="Heading1"/>
      </w:pPr>
      <w:r>
        <w:t>&gt;&gt;       , i = {</w:t>
      </w:r>
    </w:p>
    <w:p w14:paraId="548BF165" w14:textId="77777777" w:rsidR="008C4CE2" w:rsidRDefault="008C4CE2" w:rsidP="008C4CE2">
      <w:pPr>
        <w:pStyle w:val="Heading1"/>
      </w:pPr>
      <w:r>
        <w:t>&gt;&gt;         10: "#2b2b40",</w:t>
      </w:r>
    </w:p>
    <w:p w14:paraId="17B8820A" w14:textId="77777777" w:rsidR="008C4CE2" w:rsidRDefault="008C4CE2" w:rsidP="008C4CE2">
      <w:pPr>
        <w:pStyle w:val="Heading1"/>
      </w:pPr>
      <w:r>
        <w:t>&gt;&gt;         20: "#2f2f4a",</w:t>
      </w:r>
    </w:p>
    <w:p w14:paraId="1C618503" w14:textId="77777777" w:rsidR="008C4CE2" w:rsidRDefault="008C4CE2" w:rsidP="008C4CE2">
      <w:pPr>
        <w:pStyle w:val="Heading1"/>
      </w:pPr>
      <w:r>
        <w:t>&gt;&gt;         30: "#333357",</w:t>
      </w:r>
    </w:p>
    <w:p w14:paraId="64389396" w14:textId="77777777" w:rsidR="008C4CE2" w:rsidRDefault="008C4CE2" w:rsidP="008C4CE2">
      <w:pPr>
        <w:pStyle w:val="Heading1"/>
      </w:pPr>
      <w:r>
        <w:t>&gt;&gt;         40: "#383966",</w:t>
      </w:r>
    </w:p>
    <w:p w14:paraId="6982D6FA" w14:textId="77777777" w:rsidR="008C4CE2" w:rsidRDefault="008C4CE2" w:rsidP="008C4CE2">
      <w:pPr>
        <w:pStyle w:val="Heading1"/>
      </w:pPr>
      <w:r>
        <w:t>&gt;&gt;         50: "#3d3e78",</w:t>
      </w:r>
    </w:p>
    <w:p w14:paraId="5B7E2DD4" w14:textId="77777777" w:rsidR="008C4CE2" w:rsidRDefault="008C4CE2" w:rsidP="008C4CE2">
      <w:pPr>
        <w:pStyle w:val="Heading1"/>
      </w:pPr>
      <w:r>
        <w:t>&gt;&gt;         60: "#444791",</w:t>
      </w:r>
    </w:p>
    <w:p w14:paraId="12B10545" w14:textId="77777777" w:rsidR="008C4CE2" w:rsidRDefault="008C4CE2" w:rsidP="008C4CE2">
      <w:pPr>
        <w:pStyle w:val="Heading1"/>
      </w:pPr>
      <w:r>
        <w:t>&gt;&gt;         70: "#4f52b2",</w:t>
      </w:r>
    </w:p>
    <w:p w14:paraId="2C23E715" w14:textId="77777777" w:rsidR="008C4CE2" w:rsidRDefault="008C4CE2" w:rsidP="008C4CE2">
      <w:pPr>
        <w:pStyle w:val="Heading1"/>
      </w:pPr>
      <w:r>
        <w:t>&gt;&gt;         80: "#5b5fc7",</w:t>
      </w:r>
    </w:p>
    <w:p w14:paraId="7864E140" w14:textId="77777777" w:rsidR="008C4CE2" w:rsidRDefault="008C4CE2" w:rsidP="008C4CE2">
      <w:pPr>
        <w:pStyle w:val="Heading1"/>
      </w:pPr>
      <w:r>
        <w:t>&gt;&gt;         90: "#7579eb",</w:t>
      </w:r>
    </w:p>
    <w:p w14:paraId="51223F2C" w14:textId="77777777" w:rsidR="008C4CE2" w:rsidRDefault="008C4CE2" w:rsidP="008C4CE2">
      <w:pPr>
        <w:pStyle w:val="Heading1"/>
      </w:pPr>
      <w:r>
        <w:t>&gt;&gt;         100: "#7f85f5",</w:t>
      </w:r>
    </w:p>
    <w:p w14:paraId="29DE5C9E" w14:textId="77777777" w:rsidR="008C4CE2" w:rsidRDefault="008C4CE2" w:rsidP="008C4CE2">
      <w:pPr>
        <w:pStyle w:val="Heading1"/>
      </w:pPr>
      <w:r>
        <w:t>&gt;&gt;         110: "#9299f7",</w:t>
      </w:r>
    </w:p>
    <w:p w14:paraId="5293E6E0" w14:textId="77777777" w:rsidR="008C4CE2" w:rsidRDefault="008C4CE2" w:rsidP="008C4CE2">
      <w:pPr>
        <w:pStyle w:val="Heading1"/>
      </w:pPr>
      <w:r>
        <w:t>&gt;&gt;         120: "#aab1fa",</w:t>
      </w:r>
    </w:p>
    <w:p w14:paraId="0F0CF22D" w14:textId="77777777" w:rsidR="008C4CE2" w:rsidRDefault="008C4CE2" w:rsidP="008C4CE2">
      <w:pPr>
        <w:pStyle w:val="Heading1"/>
      </w:pPr>
      <w:r>
        <w:t>&gt;&gt;         130: "#b6bcfa",</w:t>
      </w:r>
    </w:p>
    <w:p w14:paraId="7EB350CE" w14:textId="77777777" w:rsidR="008C4CE2" w:rsidRDefault="008C4CE2" w:rsidP="008C4CE2">
      <w:pPr>
        <w:pStyle w:val="Heading1"/>
      </w:pPr>
      <w:r>
        <w:t>&gt;&gt;         140: "#c5cbfa",</w:t>
      </w:r>
    </w:p>
    <w:p w14:paraId="402FF256" w14:textId="77777777" w:rsidR="008C4CE2" w:rsidRDefault="008C4CE2" w:rsidP="008C4CE2">
      <w:pPr>
        <w:pStyle w:val="Heading1"/>
      </w:pPr>
      <w:r>
        <w:t>&gt;&gt;         150: "#dce0fa",</w:t>
      </w:r>
    </w:p>
    <w:p w14:paraId="0A709EB1" w14:textId="77777777" w:rsidR="008C4CE2" w:rsidRDefault="008C4CE2" w:rsidP="008C4CE2">
      <w:pPr>
        <w:pStyle w:val="Heading1"/>
      </w:pPr>
      <w:r>
        <w:t>&gt;&gt;         160: "#e8ebfa"</w:t>
      </w:r>
    </w:p>
    <w:p w14:paraId="1D84B0CA" w14:textId="77777777" w:rsidR="008C4CE2" w:rsidRDefault="008C4CE2" w:rsidP="008C4CE2">
      <w:pPr>
        <w:pStyle w:val="Heading1"/>
      </w:pPr>
      <w:r>
        <w:t>&gt;&gt;     }</w:t>
      </w:r>
    </w:p>
    <w:p w14:paraId="067EE99D" w14:textId="77777777" w:rsidR="008C4CE2" w:rsidRDefault="008C4CE2" w:rsidP="008C4CE2">
      <w:pPr>
        <w:pStyle w:val="Heading1"/>
      </w:pPr>
      <w:r>
        <w:t>&gt;&gt; }</w:t>
      </w:r>
    </w:p>
    <w:p w14:paraId="4DD4D04D" w14:textId="77777777" w:rsidR="008C4CE2" w:rsidRDefault="008C4CE2" w:rsidP="008C4CE2">
      <w:pPr>
        <w:pStyle w:val="Heading1"/>
      </w:pPr>
      <w:r>
        <w:t>&gt;&gt; , function(e, t, n) {</w:t>
      </w:r>
    </w:p>
    <w:p w14:paraId="7847F083" w14:textId="77777777" w:rsidR="008C4CE2" w:rsidRDefault="008C4CE2" w:rsidP="008C4CE2">
      <w:pPr>
        <w:pStyle w:val="Heading1"/>
      </w:pPr>
      <w:r>
        <w:t>&gt;&gt;     "use strict";</w:t>
      </w:r>
    </w:p>
    <w:p w14:paraId="7AE2C9EC" w14:textId="77777777" w:rsidR="008C4CE2" w:rsidRDefault="008C4CE2" w:rsidP="008C4CE2">
      <w:pPr>
        <w:pStyle w:val="Heading1"/>
      </w:pPr>
      <w:r>
        <w:t>&gt;&gt;     n.d(t, "a", (function() {</w:t>
      </w:r>
    </w:p>
    <w:p w14:paraId="69695825" w14:textId="77777777" w:rsidR="008C4CE2" w:rsidRDefault="008C4CE2" w:rsidP="008C4CE2">
      <w:pPr>
        <w:pStyle w:val="Heading1"/>
      </w:pPr>
      <w:r>
        <w:t>&gt;&gt;         return h</w:t>
      </w:r>
    </w:p>
    <w:p w14:paraId="09677590" w14:textId="77777777" w:rsidR="008C4CE2" w:rsidRDefault="008C4CE2" w:rsidP="008C4CE2">
      <w:pPr>
        <w:pStyle w:val="Heading1"/>
      </w:pPr>
      <w:r>
        <w:t>&gt;&gt;     }</w:t>
      </w:r>
    </w:p>
    <w:p w14:paraId="6115BAED" w14:textId="77777777" w:rsidR="008C4CE2" w:rsidRDefault="008C4CE2" w:rsidP="008C4CE2">
      <w:pPr>
        <w:pStyle w:val="Heading1"/>
      </w:pPr>
      <w:r>
        <w:t>&gt;&gt;     ));</w:t>
      </w:r>
    </w:p>
    <w:p w14:paraId="19B0F6FC" w14:textId="77777777" w:rsidR="008C4CE2" w:rsidRDefault="008C4CE2" w:rsidP="008C4CE2">
      <w:pPr>
        <w:pStyle w:val="Heading1"/>
      </w:pPr>
      <w:r>
        <w:t>&gt;&gt;     var r = n(1)</w:t>
      </w:r>
    </w:p>
    <w:p w14:paraId="34FFCFB4" w14:textId="77777777" w:rsidR="008C4CE2" w:rsidRDefault="008C4CE2" w:rsidP="008C4CE2">
      <w:pPr>
        <w:pStyle w:val="Heading1"/>
      </w:pPr>
      <w:r>
        <w:t>&gt;&gt;       , i = n(6)</w:t>
      </w:r>
    </w:p>
    <w:p w14:paraId="54D00208" w14:textId="77777777" w:rsidR="008C4CE2" w:rsidRDefault="008C4CE2" w:rsidP="008C4CE2">
      <w:pPr>
        <w:pStyle w:val="Heading1"/>
      </w:pPr>
      <w:r>
        <w:t>&gt;&gt;       , o = n(69)</w:t>
      </w:r>
    </w:p>
    <w:p w14:paraId="4AEADE59" w14:textId="77777777" w:rsidR="008C4CE2" w:rsidRDefault="008C4CE2" w:rsidP="008C4CE2">
      <w:pPr>
        <w:pStyle w:val="Heading1"/>
      </w:pPr>
      <w:r>
        <w:t>&gt;&gt;       , a = n(89)</w:t>
      </w:r>
    </w:p>
    <w:p w14:paraId="2F60D652" w14:textId="77777777" w:rsidR="008C4CE2" w:rsidRDefault="008C4CE2" w:rsidP="008C4CE2">
      <w:pPr>
        <w:pStyle w:val="Heading1"/>
      </w:pPr>
      <w:r>
        <w:t>&gt;&gt;       , s = n(315)</w:t>
      </w:r>
    </w:p>
    <w:p w14:paraId="310AE766" w14:textId="77777777" w:rsidR="008C4CE2" w:rsidRDefault="008C4CE2" w:rsidP="008C4CE2">
      <w:pPr>
        <w:pStyle w:val="Heading1"/>
      </w:pPr>
      <w:r>
        <w:t>&gt;&gt;       , l = n(77)</w:t>
      </w:r>
    </w:p>
    <w:p w14:paraId="0A5C0535" w14:textId="77777777" w:rsidR="008C4CE2" w:rsidRDefault="008C4CE2" w:rsidP="008C4CE2">
      <w:pPr>
        <w:pStyle w:val="Heading1"/>
      </w:pPr>
      <w:r>
        <w:t>&gt;&gt;       , c = n(10)</w:t>
      </w:r>
    </w:p>
    <w:p w14:paraId="07406ADE" w14:textId="77777777" w:rsidR="008C4CE2" w:rsidRDefault="008C4CE2" w:rsidP="008C4CE2">
      <w:pPr>
        <w:pStyle w:val="Heading1"/>
      </w:pPr>
      <w:r>
        <w:t>&gt;&gt;       , u = n(5)</w:t>
      </w:r>
    </w:p>
    <w:p w14:paraId="4D508B5B" w14:textId="77777777" w:rsidR="008C4CE2" w:rsidRDefault="008C4CE2" w:rsidP="008C4CE2">
      <w:pPr>
        <w:pStyle w:val="Heading1"/>
      </w:pPr>
      <w:r>
        <w:t>&gt;&gt;       , d = n(95)</w:t>
      </w:r>
    </w:p>
    <w:p w14:paraId="25FF118E" w14:textId="77777777" w:rsidR="008C4CE2" w:rsidRDefault="008C4CE2" w:rsidP="008C4CE2">
      <w:pPr>
        <w:pStyle w:val="Heading1"/>
      </w:pPr>
      <w:r>
        <w:t>&gt;&gt;       , f = n(219);</w:t>
      </w:r>
    </w:p>
    <w:p w14:paraId="455132DA" w14:textId="77777777" w:rsidR="008C4CE2" w:rsidRDefault="008C4CE2" w:rsidP="008C4CE2">
      <w:pPr>
        <w:pStyle w:val="Heading1"/>
      </w:pPr>
      <w:r>
        <w:t>&gt;&gt;     let h = class {</w:t>
      </w:r>
    </w:p>
    <w:p w14:paraId="5718ACDC" w14:textId="77777777" w:rsidR="008C4CE2" w:rsidRDefault="008C4CE2" w:rsidP="008C4CE2">
      <w:pPr>
        <w:pStyle w:val="Heading1"/>
      </w:pPr>
      <w:r>
        <w:t>&gt;&gt;         constructor(e, t, n, r) {</w:t>
      </w:r>
    </w:p>
    <w:p w14:paraId="68AC61B1" w14:textId="77777777" w:rsidR="008C4CE2" w:rsidRDefault="008C4CE2" w:rsidP="008C4CE2">
      <w:pPr>
        <w:pStyle w:val="Heading1"/>
      </w:pPr>
      <w:r>
        <w:t>&gt;&gt;             this._featureFlagsReader = e,</w:t>
      </w:r>
    </w:p>
    <w:p w14:paraId="382CA11D" w14:textId="77777777" w:rsidR="008C4CE2" w:rsidRDefault="008C4CE2" w:rsidP="008C4CE2">
      <w:pPr>
        <w:pStyle w:val="Heading1"/>
      </w:pPr>
      <w:r>
        <w:t>&gt;&gt;             this._proofingPersistedStore = t,</w:t>
      </w:r>
    </w:p>
    <w:p w14:paraId="232D98E6" w14:textId="77777777" w:rsidR="008C4CE2" w:rsidRDefault="008C4CE2" w:rsidP="008C4CE2">
      <w:pPr>
        <w:pStyle w:val="Heading1"/>
      </w:pPr>
      <w:r>
        <w:t>&gt;&gt;             this._settingsEmitter = n,</w:t>
      </w:r>
    </w:p>
    <w:p w14:paraId="274F6E59" w14:textId="77777777" w:rsidR="008C4CE2" w:rsidRDefault="008C4CE2" w:rsidP="008C4CE2">
      <w:pPr>
        <w:pStyle w:val="Heading1"/>
      </w:pPr>
      <w:r>
        <w:t>&gt;&gt;             this._pageContextReceiver = r,</w:t>
      </w:r>
    </w:p>
    <w:p w14:paraId="2D49080D" w14:textId="77777777" w:rsidR="008C4CE2" w:rsidRDefault="008C4CE2" w:rsidP="008C4CE2">
      <w:pPr>
        <w:pStyle w:val="Heading1"/>
      </w:pPr>
      <w:r>
        <w:t>&gt;&gt;             this._supportedWebsites = ["www.linkedin.com", "medium.com", "www.notion.so"],</w:t>
      </w:r>
    </w:p>
    <w:p w14:paraId="65C6ABA5" w14:textId="77777777" w:rsidR="008C4CE2" w:rsidRDefault="008C4CE2" w:rsidP="008C4CE2">
      <w:pPr>
        <w:pStyle w:val="Heading1"/>
      </w:pPr>
      <w:r>
        <w:t>&gt;&gt;             this._supportedWebsitesSpecialHandling = ["www.facebook.com", "twitter.com"],</w:t>
      </w:r>
    </w:p>
    <w:p w14:paraId="11B3B961" w14:textId="77777777" w:rsidR="008C4CE2" w:rsidRDefault="008C4CE2" w:rsidP="008C4CE2">
      <w:pPr>
        <w:pStyle w:val="Heading1"/>
      </w:pPr>
      <w:r>
        <w:t>&gt;&gt;             this._supportedWebsitesPartial = [".substack.com"],</w:t>
      </w:r>
    </w:p>
    <w:p w14:paraId="36DB68F3" w14:textId="77777777" w:rsidR="008C4CE2" w:rsidRDefault="008C4CE2" w:rsidP="008C4CE2">
      <w:pPr>
        <w:pStyle w:val="Heading1"/>
      </w:pPr>
      <w:r>
        <w:t>&gt;&gt;             this._isCopywriterToggleEnabled = !0,</w:t>
      </w:r>
    </w:p>
    <w:p w14:paraId="1A55FA49" w14:textId="77777777" w:rsidR="008C4CE2" w:rsidRDefault="008C4CE2" w:rsidP="008C4CE2">
      <w:pPr>
        <w:pStyle w:val="Heading1"/>
      </w:pPr>
      <w:r>
        <w:t>&gt;&gt;             this._isCopywriterPopupToggleEnabled = !0,</w:t>
      </w:r>
    </w:p>
    <w:p w14:paraId="6F6F8B59" w14:textId="77777777" w:rsidR="008C4CE2" w:rsidRDefault="008C4CE2" w:rsidP="008C4CE2">
      <w:pPr>
        <w:pStyle w:val="Heading1"/>
      </w:pPr>
      <w:r>
        <w:t>&gt;&gt;             this._isURLUserDisabled = !1,</w:t>
      </w:r>
    </w:p>
    <w:p w14:paraId="2541C474" w14:textId="77777777" w:rsidR="008C4CE2" w:rsidRDefault="008C4CE2" w:rsidP="008C4CE2">
      <w:pPr>
        <w:pStyle w:val="Heading1"/>
      </w:pPr>
      <w:r>
        <w:t>&gt;&gt;             this._isInitialized = !1,</w:t>
      </w:r>
    </w:p>
    <w:p w14:paraId="671A5800" w14:textId="77777777" w:rsidR="008C4CE2" w:rsidRDefault="008C4CE2" w:rsidP="008C4CE2">
      <w:pPr>
        <w:pStyle w:val="Heading1"/>
      </w:pPr>
      <w:r>
        <w:t>&gt;&gt;             this._updateCopywriterToggleEnabledValue = e=&gt;{</w:t>
      </w:r>
    </w:p>
    <w:p w14:paraId="78AEEB3D" w14:textId="77777777" w:rsidR="008C4CE2" w:rsidRDefault="008C4CE2" w:rsidP="008C4CE2">
      <w:pPr>
        <w:pStyle w:val="Heading1"/>
      </w:pPr>
      <w:r>
        <w:t>&gt;&gt;                 var t;</w:t>
      </w:r>
    </w:p>
    <w:p w14:paraId="69836AEF" w14:textId="77777777" w:rsidR="008C4CE2" w:rsidRDefault="008C4CE2" w:rsidP="008C4CE2">
      <w:pPr>
        <w:pStyle w:val="Heading1"/>
      </w:pPr>
      <w:r>
        <w:t>&gt;&gt;                 this._isCopywriterToggleEnabled = null !== (t = f.a.parseToggleValueFromSettingsEvent(e)) &amp;&amp; void 0 !== t ? t : this._isCopywriterToggleEnabled</w:t>
      </w:r>
    </w:p>
    <w:p w14:paraId="71AA42B0" w14:textId="77777777" w:rsidR="008C4CE2" w:rsidRDefault="008C4CE2" w:rsidP="008C4CE2">
      <w:pPr>
        <w:pStyle w:val="Heading1"/>
      </w:pPr>
      <w:r>
        <w:t>&gt;&gt;             }</w:t>
      </w:r>
    </w:p>
    <w:p w14:paraId="2BCD6169" w14:textId="77777777" w:rsidR="008C4CE2" w:rsidRDefault="008C4CE2" w:rsidP="008C4CE2">
      <w:pPr>
        <w:pStyle w:val="Heading1"/>
      </w:pPr>
      <w:r>
        <w:t>&gt;&gt;             ,</w:t>
      </w:r>
    </w:p>
    <w:p w14:paraId="011EBC36" w14:textId="77777777" w:rsidR="008C4CE2" w:rsidRDefault="008C4CE2" w:rsidP="008C4CE2">
      <w:pPr>
        <w:pStyle w:val="Heading1"/>
      </w:pPr>
      <w:r>
        <w:t>&gt;&gt;             this.onContextChanged = e=&gt;{</w:t>
      </w:r>
    </w:p>
    <w:p w14:paraId="13270689" w14:textId="77777777" w:rsidR="008C4CE2" w:rsidRDefault="008C4CE2" w:rsidP="008C4CE2">
      <w:pPr>
        <w:pStyle w:val="Heading1"/>
      </w:pPr>
      <w:r>
        <w:t>&gt;&gt;                 if (!e.runtimeOnOffState)</w:t>
      </w:r>
    </w:p>
    <w:p w14:paraId="5B3281F9" w14:textId="77777777" w:rsidR="008C4CE2" w:rsidRDefault="008C4CE2" w:rsidP="008C4CE2">
      <w:pPr>
        <w:pStyle w:val="Heading1"/>
      </w:pPr>
      <w:r>
        <w:t>&gt;&gt;                     return;</w:t>
      </w:r>
    </w:p>
    <w:p w14:paraId="3BB10862" w14:textId="77777777" w:rsidR="008C4CE2" w:rsidRDefault="008C4CE2" w:rsidP="008C4CE2">
      <w:pPr>
        <w:pStyle w:val="Heading1"/>
      </w:pPr>
      <w:r>
        <w:t>&gt;&gt;                 const t = `${window.location.protocol}//${window.location.hostname}`;</w:t>
      </w:r>
    </w:p>
    <w:p w14:paraId="119B6E5F" w14:textId="77777777" w:rsidR="008C4CE2" w:rsidRDefault="008C4CE2" w:rsidP="008C4CE2">
      <w:pPr>
        <w:pStyle w:val="Heading1"/>
      </w:pPr>
      <w:r>
        <w:t>&gt;&gt;                 this._isURLUserDisabled = e.runtimeOnOffState.userExcludedUrls.includes(t)</w:t>
      </w:r>
    </w:p>
    <w:p w14:paraId="12E5F307" w14:textId="77777777" w:rsidR="008C4CE2" w:rsidRDefault="008C4CE2" w:rsidP="008C4CE2">
      <w:pPr>
        <w:pStyle w:val="Heading1"/>
      </w:pPr>
      <w:r>
        <w:t>&gt;&gt;             }</w:t>
      </w:r>
    </w:p>
    <w:p w14:paraId="1AA91615" w14:textId="77777777" w:rsidR="008C4CE2" w:rsidRDefault="008C4CE2" w:rsidP="008C4CE2">
      <w:pPr>
        <w:pStyle w:val="Heading1"/>
      </w:pPr>
      <w:r>
        <w:t>&gt;&gt;         }</w:t>
      </w:r>
    </w:p>
    <w:p w14:paraId="63C0E27E" w14:textId="77777777" w:rsidR="008C4CE2" w:rsidRDefault="008C4CE2" w:rsidP="008C4CE2">
      <w:pPr>
        <w:pStyle w:val="Heading1"/>
      </w:pPr>
      <w:r>
        <w:t>&gt;&gt;         async initialize() {</w:t>
      </w:r>
    </w:p>
    <w:p w14:paraId="79BDE4D2" w14:textId="77777777" w:rsidR="008C4CE2" w:rsidRDefault="008C4CE2" w:rsidP="008C4CE2">
      <w:pPr>
        <w:pStyle w:val="Heading1"/>
      </w:pPr>
      <w:r>
        <w:t>&gt;&gt;             var e, t;</w:t>
      </w:r>
    </w:p>
    <w:p w14:paraId="05003F75" w14:textId="77777777" w:rsidR="008C4CE2" w:rsidRDefault="008C4CE2" w:rsidP="008C4CE2">
      <w:pPr>
        <w:pStyle w:val="Heading1"/>
      </w:pPr>
      <w:r>
        <w:t>&gt;&gt;             this._isInitialized || (this._isCopywriterToggleEnabled = null !== (e = f.a.parseToggleValue(await this._proofingPersistedStore.read(i.a.OverriddenInlineEditingSettings))) &amp;&amp; void 0 !== e ? e : this._isCopywriterToggleEnabled,</w:t>
      </w:r>
    </w:p>
    <w:p w14:paraId="758F2605" w14:textId="77777777" w:rsidR="008C4CE2" w:rsidRDefault="008C4CE2" w:rsidP="008C4CE2">
      <w:pPr>
        <w:pStyle w:val="Heading1"/>
      </w:pPr>
      <w:r>
        <w:t>&gt;&gt;             this._isCopywriterPopupToggleEnabled = await this._proofingPersistedStore.read(i.a.EnableCopilotRewrite),</w:t>
      </w:r>
    </w:p>
    <w:p w14:paraId="0FB288B4" w14:textId="77777777" w:rsidR="008C4CE2" w:rsidRDefault="008C4CE2" w:rsidP="008C4CE2">
      <w:pPr>
        <w:pStyle w:val="Heading1"/>
      </w:pPr>
      <w:r>
        <w:t>&gt;&gt;             this._settingsEmitter.on(i.a.OverriddenInlineEditingSettings, this._updateCopywriterToggleEnabledValue),</w:t>
      </w:r>
    </w:p>
    <w:p w14:paraId="4F3310AB" w14:textId="77777777" w:rsidR="008C4CE2" w:rsidRDefault="008C4CE2" w:rsidP="008C4CE2">
      <w:pPr>
        <w:pStyle w:val="Heading1"/>
      </w:pPr>
      <w:r>
        <w:t>&gt;&gt;             this._settingsEmitter.on(i.a.EnableCopilotRewrite, e=&gt;{</w:t>
      </w:r>
    </w:p>
    <w:p w14:paraId="7513618F" w14:textId="77777777" w:rsidR="008C4CE2" w:rsidRDefault="008C4CE2" w:rsidP="008C4CE2">
      <w:pPr>
        <w:pStyle w:val="Heading1"/>
      </w:pPr>
      <w:r>
        <w:t>&gt;&gt;                 this._isCopywriterPopupToggleEnabled = "true" === JSON.parse(e).value</w:t>
      </w:r>
    </w:p>
    <w:p w14:paraId="0392AB4E" w14:textId="77777777" w:rsidR="008C4CE2" w:rsidRDefault="008C4CE2" w:rsidP="008C4CE2">
      <w:pPr>
        <w:pStyle w:val="Heading1"/>
      </w:pPr>
      <w:r>
        <w:t>&gt;&gt;             }</w:t>
      </w:r>
    </w:p>
    <w:p w14:paraId="2CC288A8" w14:textId="77777777" w:rsidR="008C4CE2" w:rsidRDefault="008C4CE2" w:rsidP="008C4CE2">
      <w:pPr>
        <w:pStyle w:val="Heading1"/>
      </w:pPr>
      <w:r>
        <w:t>&gt;&gt;             ),</w:t>
      </w:r>
    </w:p>
    <w:p w14:paraId="3E016D26" w14:textId="77777777" w:rsidR="008C4CE2" w:rsidRDefault="008C4CE2" w:rsidP="008C4CE2">
      <w:pPr>
        <w:pStyle w:val="Heading1"/>
      </w:pPr>
      <w:r>
        <w:t>&gt;&gt;             null === (t = this._pageContextReceiver) || void 0 === t || t.on("contextChangedEvent", this.onContextChanged)),</w:t>
      </w:r>
    </w:p>
    <w:p w14:paraId="57C515A8" w14:textId="77777777" w:rsidR="008C4CE2" w:rsidRDefault="008C4CE2" w:rsidP="008C4CE2">
      <w:pPr>
        <w:pStyle w:val="Heading1"/>
      </w:pPr>
      <w:r>
        <w:t>&gt;&gt;             this._isInitialized = !0</w:t>
      </w:r>
    </w:p>
    <w:p w14:paraId="3EDCB97B" w14:textId="77777777" w:rsidR="008C4CE2" w:rsidRDefault="008C4CE2" w:rsidP="008C4CE2">
      <w:pPr>
        <w:pStyle w:val="Heading1"/>
      </w:pPr>
      <w:r>
        <w:t>&gt;&gt;         }</w:t>
      </w:r>
    </w:p>
    <w:p w14:paraId="34C4694B" w14:textId="77777777" w:rsidR="008C4CE2" w:rsidRDefault="008C4CE2" w:rsidP="008C4CE2">
      <w:pPr>
        <w:pStyle w:val="Heading1"/>
      </w:pPr>
      <w:r>
        <w:t>&gt;&gt;         shutDown() {}</w:t>
      </w:r>
    </w:p>
    <w:p w14:paraId="6E083244" w14:textId="77777777" w:rsidR="008C4CE2" w:rsidRDefault="008C4CE2" w:rsidP="008C4CE2">
      <w:pPr>
        <w:pStyle w:val="Heading1"/>
      </w:pPr>
      <w:r>
        <w:t>&gt;&gt;         check() {</w:t>
      </w:r>
    </w:p>
    <w:p w14:paraId="4B7D5A9B" w14:textId="77777777" w:rsidR="008C4CE2" w:rsidRDefault="008C4CE2" w:rsidP="008C4CE2">
      <w:pPr>
        <w:pStyle w:val="Heading1"/>
      </w:pPr>
      <w:r>
        <w:t>&gt;&gt;             return this._featureFlagsReader.flags.enableCopywriter &amp;&amp; this._isCopywriterToggleEnabled &amp;&amp; this._isCopywriterPopupToggleEnabled &amp;&amp; !this._isURLUserDisabled</w:t>
      </w:r>
    </w:p>
    <w:p w14:paraId="2309C88C" w14:textId="77777777" w:rsidR="008C4CE2" w:rsidRDefault="008C4CE2" w:rsidP="008C4CE2">
      <w:pPr>
        <w:pStyle w:val="Heading1"/>
      </w:pPr>
      <w:r>
        <w:t>&gt;&gt;         }</w:t>
      </w:r>
    </w:p>
    <w:p w14:paraId="495F6D56" w14:textId="77777777" w:rsidR="008C4CE2" w:rsidRDefault="008C4CE2" w:rsidP="008C4CE2">
      <w:pPr>
        <w:pStyle w:val="Heading1"/>
      </w:pPr>
      <w:r>
        <w:t>&gt;&gt;         isUrlSupported() {</w:t>
      </w:r>
    </w:p>
    <w:p w14:paraId="6CF26B35" w14:textId="77777777" w:rsidR="008C4CE2" w:rsidRDefault="008C4CE2" w:rsidP="008C4CE2">
      <w:pPr>
        <w:pStyle w:val="Heading1"/>
      </w:pPr>
      <w:r>
        <w:t>&gt;&gt;             return this._supportedWebsites.concat(this._supportedWebsitesSpecialHandling).includes(window.location.hostname) || this._supportedWebsitesPartial.some(e=&gt;window.location.hostname.endsWith(e))</w:t>
      </w:r>
    </w:p>
    <w:p w14:paraId="2B07D0D5" w14:textId="77777777" w:rsidR="008C4CE2" w:rsidRDefault="008C4CE2" w:rsidP="008C4CE2">
      <w:pPr>
        <w:pStyle w:val="Heading1"/>
      </w:pPr>
      <w:r>
        <w:t>&gt;&gt;         }</w:t>
      </w:r>
    </w:p>
    <w:p w14:paraId="65E34987" w14:textId="77777777" w:rsidR="008C4CE2" w:rsidRDefault="008C4CE2" w:rsidP="008C4CE2">
      <w:pPr>
        <w:pStyle w:val="Heading1"/>
      </w:pPr>
      <w:r>
        <w:t>&gt;&gt;         shouldUseDispachEvent() {</w:t>
      </w:r>
    </w:p>
    <w:p w14:paraId="5B88AB30" w14:textId="77777777" w:rsidR="008C4CE2" w:rsidRDefault="008C4CE2" w:rsidP="008C4CE2">
      <w:pPr>
        <w:pStyle w:val="Heading1"/>
      </w:pPr>
      <w:r>
        <w:t>&gt;&gt;             return this._supportedWebsitesSpecialHandling.includes(window.location.hostname)</w:t>
      </w:r>
    </w:p>
    <w:p w14:paraId="251C46E7" w14:textId="77777777" w:rsidR="008C4CE2" w:rsidRDefault="008C4CE2" w:rsidP="008C4CE2">
      <w:pPr>
        <w:pStyle w:val="Heading1"/>
      </w:pPr>
      <w:r>
        <w:t>&gt;&gt;         }</w:t>
      </w:r>
    </w:p>
    <w:p w14:paraId="48D8C610" w14:textId="77777777" w:rsidR="008C4CE2" w:rsidRDefault="008C4CE2" w:rsidP="008C4CE2">
      <w:pPr>
        <w:pStyle w:val="Heading1"/>
      </w:pPr>
      <w:r>
        <w:t>&gt;&gt;     }</w:t>
      </w:r>
    </w:p>
    <w:p w14:paraId="3F332BDB" w14:textId="77777777" w:rsidR="008C4CE2" w:rsidRDefault="008C4CE2" w:rsidP="008C4CE2">
      <w:pPr>
        <w:pStyle w:val="Heading1"/>
      </w:pPr>
      <w:r>
        <w:t>&gt;&gt;     ;</w:t>
      </w:r>
    </w:p>
    <w:p w14:paraId="29263472" w14:textId="77777777" w:rsidR="008C4CE2" w:rsidRDefault="008C4CE2" w:rsidP="008C4CE2">
      <w:pPr>
        <w:pStyle w:val="Heading1"/>
      </w:pPr>
      <w:r>
        <w:t>&gt;&gt;     h = Object(r.c)([Object(c.a)(), Object(r.f)(0, Object(u.a)(o.a)), Object(r.f)(1, Object(u.a)(a.a)), Object(r.f)(2, Object(u.a)(l.a)), Object(r.f)(3, Object(u.a)(s.a)), Object(r.f)(3, Object(d.a)())], h)</w:t>
      </w:r>
    </w:p>
    <w:p w14:paraId="39B6C29F" w14:textId="77777777" w:rsidR="008C4CE2" w:rsidRDefault="008C4CE2" w:rsidP="008C4CE2">
      <w:pPr>
        <w:pStyle w:val="Heading1"/>
      </w:pPr>
      <w:r>
        <w:t>&gt;&gt; }</w:t>
      </w:r>
    </w:p>
    <w:p w14:paraId="335512FF" w14:textId="77777777" w:rsidR="008C4CE2" w:rsidRDefault="008C4CE2" w:rsidP="008C4CE2">
      <w:pPr>
        <w:pStyle w:val="Heading1"/>
      </w:pPr>
      <w:r>
        <w:t>&gt;&gt; , function(e, t, n) {</w:t>
      </w:r>
    </w:p>
    <w:p w14:paraId="61C6942E" w14:textId="77777777" w:rsidR="008C4CE2" w:rsidRDefault="008C4CE2" w:rsidP="008C4CE2">
      <w:pPr>
        <w:pStyle w:val="Heading1"/>
      </w:pPr>
      <w:r>
        <w:t>&gt;&gt;     "use strict";</w:t>
      </w:r>
    </w:p>
    <w:p w14:paraId="1A2F96DC" w14:textId="77777777" w:rsidR="008C4CE2" w:rsidRDefault="008C4CE2" w:rsidP="008C4CE2">
      <w:pPr>
        <w:pStyle w:val="Heading1"/>
      </w:pPr>
      <w:r>
        <w:t>&gt;&gt;     n.d(t, "a", (function() {</w:t>
      </w:r>
    </w:p>
    <w:p w14:paraId="2EBB29D9" w14:textId="77777777" w:rsidR="008C4CE2" w:rsidRDefault="008C4CE2" w:rsidP="008C4CE2">
      <w:pPr>
        <w:pStyle w:val="Heading1"/>
      </w:pPr>
      <w:r>
        <w:t>&gt;&gt;         return f</w:t>
      </w:r>
    </w:p>
    <w:p w14:paraId="5D413EF3" w14:textId="77777777" w:rsidR="008C4CE2" w:rsidRDefault="008C4CE2" w:rsidP="008C4CE2">
      <w:pPr>
        <w:pStyle w:val="Heading1"/>
      </w:pPr>
      <w:r>
        <w:t>&gt;&gt;     }</w:t>
      </w:r>
    </w:p>
    <w:p w14:paraId="2B18D74E" w14:textId="77777777" w:rsidR="008C4CE2" w:rsidRDefault="008C4CE2" w:rsidP="008C4CE2">
      <w:pPr>
        <w:pStyle w:val="Heading1"/>
      </w:pPr>
      <w:r>
        <w:t>&gt;&gt;     )),</w:t>
      </w:r>
    </w:p>
    <w:p w14:paraId="73089BCE" w14:textId="77777777" w:rsidR="008C4CE2" w:rsidRDefault="008C4CE2" w:rsidP="008C4CE2">
      <w:pPr>
        <w:pStyle w:val="Heading1"/>
      </w:pPr>
      <w:r>
        <w:t>&gt;&gt;     n.d(t, "b", (function() {</w:t>
      </w:r>
    </w:p>
    <w:p w14:paraId="2C4E3130" w14:textId="77777777" w:rsidR="008C4CE2" w:rsidRDefault="008C4CE2" w:rsidP="008C4CE2">
      <w:pPr>
        <w:pStyle w:val="Heading1"/>
      </w:pPr>
      <w:r>
        <w:t>&gt;&gt;         return h</w:t>
      </w:r>
    </w:p>
    <w:p w14:paraId="4EC1C1F3" w14:textId="77777777" w:rsidR="008C4CE2" w:rsidRDefault="008C4CE2" w:rsidP="008C4CE2">
      <w:pPr>
        <w:pStyle w:val="Heading1"/>
      </w:pPr>
      <w:r>
        <w:t>&gt;&gt;     }</w:t>
      </w:r>
    </w:p>
    <w:p w14:paraId="7A3A5400" w14:textId="77777777" w:rsidR="008C4CE2" w:rsidRDefault="008C4CE2" w:rsidP="008C4CE2">
      <w:pPr>
        <w:pStyle w:val="Heading1"/>
      </w:pPr>
      <w:r>
        <w:t>&gt;&gt;     ));</w:t>
      </w:r>
    </w:p>
    <w:p w14:paraId="2AB58434" w14:textId="77777777" w:rsidR="008C4CE2" w:rsidRDefault="008C4CE2" w:rsidP="008C4CE2">
      <w:pPr>
        <w:pStyle w:val="Heading1"/>
      </w:pPr>
      <w:r>
        <w:t>&gt;&gt;     var r = n(1)</w:t>
      </w:r>
    </w:p>
    <w:p w14:paraId="109D90A4" w14:textId="77777777" w:rsidR="008C4CE2" w:rsidRDefault="008C4CE2" w:rsidP="008C4CE2">
      <w:pPr>
        <w:pStyle w:val="Heading1"/>
      </w:pPr>
      <w:r>
        <w:t>&gt;&gt;       , i = n(10)</w:t>
      </w:r>
    </w:p>
    <w:p w14:paraId="07C29D94" w14:textId="77777777" w:rsidR="008C4CE2" w:rsidRDefault="008C4CE2" w:rsidP="008C4CE2">
      <w:pPr>
        <w:pStyle w:val="Heading1"/>
      </w:pPr>
      <w:r>
        <w:t>&gt;&gt;       , o = n(5)</w:t>
      </w:r>
    </w:p>
    <w:p w14:paraId="5023DA81" w14:textId="77777777" w:rsidR="008C4CE2" w:rsidRDefault="008C4CE2" w:rsidP="008C4CE2">
      <w:pPr>
        <w:pStyle w:val="Heading1"/>
      </w:pPr>
      <w:r>
        <w:t>&gt;&gt;       , a = n(3)</w:t>
      </w:r>
    </w:p>
    <w:p w14:paraId="0A82795B" w14:textId="77777777" w:rsidR="008C4CE2" w:rsidRDefault="008C4CE2" w:rsidP="008C4CE2">
      <w:pPr>
        <w:pStyle w:val="Heading1"/>
      </w:pPr>
      <w:r>
        <w:t>&gt;&gt;       , s = n(122)</w:t>
      </w:r>
    </w:p>
    <w:p w14:paraId="4A766084" w14:textId="77777777" w:rsidR="008C4CE2" w:rsidRDefault="008C4CE2" w:rsidP="008C4CE2">
      <w:pPr>
        <w:pStyle w:val="Heading1"/>
      </w:pPr>
      <w:r>
        <w:t>&gt;&gt;       , l = n(8)</w:t>
      </w:r>
    </w:p>
    <w:p w14:paraId="3A61743B" w14:textId="77777777" w:rsidR="008C4CE2" w:rsidRDefault="008C4CE2" w:rsidP="008C4CE2">
      <w:pPr>
        <w:pStyle w:val="Heading1"/>
      </w:pPr>
      <w:r>
        <w:t>&gt;&gt;       , c = n(369);</w:t>
      </w:r>
    </w:p>
    <w:p w14:paraId="47B4D1D3" w14:textId="77777777" w:rsidR="008C4CE2" w:rsidRDefault="008C4CE2" w:rsidP="008C4CE2">
      <w:pPr>
        <w:pStyle w:val="Heading1"/>
      </w:pPr>
      <w:r>
        <w:t>&gt;&gt;     function u(e, t, n, r, i, o, a) {</w:t>
      </w:r>
    </w:p>
    <w:p w14:paraId="7EE2760C" w14:textId="77777777" w:rsidR="008C4CE2" w:rsidRDefault="008C4CE2" w:rsidP="008C4CE2">
      <w:pPr>
        <w:pStyle w:val="Heading1"/>
      </w:pPr>
      <w:r>
        <w:t>&gt;&gt;         try {</w:t>
      </w:r>
    </w:p>
    <w:p w14:paraId="50D7A7DD" w14:textId="77777777" w:rsidR="008C4CE2" w:rsidRDefault="008C4CE2" w:rsidP="008C4CE2">
      <w:pPr>
        <w:pStyle w:val="Heading1"/>
      </w:pPr>
      <w:r>
        <w:t>&gt;&gt;             var s = e[o](a)</w:t>
      </w:r>
    </w:p>
    <w:p w14:paraId="7C4FACB6" w14:textId="77777777" w:rsidR="008C4CE2" w:rsidRDefault="008C4CE2" w:rsidP="008C4CE2">
      <w:pPr>
        <w:pStyle w:val="Heading1"/>
      </w:pPr>
      <w:r>
        <w:t>&gt;&gt;               , l = s.value</w:t>
      </w:r>
    </w:p>
    <w:p w14:paraId="17A1C3BF" w14:textId="77777777" w:rsidR="008C4CE2" w:rsidRDefault="008C4CE2" w:rsidP="008C4CE2">
      <w:pPr>
        <w:pStyle w:val="Heading1"/>
      </w:pPr>
      <w:r>
        <w:t>&gt;&gt;         } catch (e) {</w:t>
      </w:r>
    </w:p>
    <w:p w14:paraId="33DF3328" w14:textId="77777777" w:rsidR="008C4CE2" w:rsidRDefault="008C4CE2" w:rsidP="008C4CE2">
      <w:pPr>
        <w:pStyle w:val="Heading1"/>
      </w:pPr>
      <w:r>
        <w:t>&gt;&gt;             return void n(e)</w:t>
      </w:r>
    </w:p>
    <w:p w14:paraId="14BA44EC" w14:textId="77777777" w:rsidR="008C4CE2" w:rsidRDefault="008C4CE2" w:rsidP="008C4CE2">
      <w:pPr>
        <w:pStyle w:val="Heading1"/>
      </w:pPr>
      <w:r>
        <w:t>&gt;&gt;         }</w:t>
      </w:r>
    </w:p>
    <w:p w14:paraId="48F2DED6" w14:textId="77777777" w:rsidR="008C4CE2" w:rsidRDefault="008C4CE2" w:rsidP="008C4CE2">
      <w:pPr>
        <w:pStyle w:val="Heading1"/>
      </w:pPr>
      <w:r>
        <w:t>&gt;&gt;         s.done ? t(l) : Promise.resolve(l).then(r, i)</w:t>
      </w:r>
    </w:p>
    <w:p w14:paraId="285B8E10" w14:textId="77777777" w:rsidR="008C4CE2" w:rsidRDefault="008C4CE2" w:rsidP="008C4CE2">
      <w:pPr>
        <w:pStyle w:val="Heading1"/>
      </w:pPr>
      <w:r>
        <w:t>&gt;&gt;     }</w:t>
      </w:r>
    </w:p>
    <w:p w14:paraId="5B65B8E1" w14:textId="77777777" w:rsidR="008C4CE2" w:rsidRDefault="008C4CE2" w:rsidP="008C4CE2">
      <w:pPr>
        <w:pStyle w:val="Heading1"/>
      </w:pPr>
      <w:r>
        <w:t>&gt;&gt;     function d(e, t) {</w:t>
      </w:r>
    </w:p>
    <w:p w14:paraId="68726B00" w14:textId="77777777" w:rsidR="008C4CE2" w:rsidRDefault="008C4CE2" w:rsidP="008C4CE2">
      <w:pPr>
        <w:pStyle w:val="Heading1"/>
      </w:pPr>
      <w:r>
        <w:t>&gt;&gt;         var n, r, i, o, a = {</w:t>
      </w:r>
    </w:p>
    <w:p w14:paraId="087FC1FC" w14:textId="77777777" w:rsidR="008C4CE2" w:rsidRDefault="008C4CE2" w:rsidP="008C4CE2">
      <w:pPr>
        <w:pStyle w:val="Heading1"/>
      </w:pPr>
      <w:r>
        <w:t>&gt;&gt;             label: 0,</w:t>
      </w:r>
    </w:p>
    <w:p w14:paraId="28419200" w14:textId="77777777" w:rsidR="008C4CE2" w:rsidRDefault="008C4CE2" w:rsidP="008C4CE2">
      <w:pPr>
        <w:pStyle w:val="Heading1"/>
      </w:pPr>
      <w:r>
        <w:t>&gt;&gt;             sent: function() {</w:t>
      </w:r>
    </w:p>
    <w:p w14:paraId="768ADF57" w14:textId="77777777" w:rsidR="008C4CE2" w:rsidRDefault="008C4CE2" w:rsidP="008C4CE2">
      <w:pPr>
        <w:pStyle w:val="Heading1"/>
      </w:pPr>
      <w:r>
        <w:t>&gt;&gt;                 if (1 &amp; i[0])</w:t>
      </w:r>
    </w:p>
    <w:p w14:paraId="48A70889" w14:textId="77777777" w:rsidR="008C4CE2" w:rsidRDefault="008C4CE2" w:rsidP="008C4CE2">
      <w:pPr>
        <w:pStyle w:val="Heading1"/>
      </w:pPr>
      <w:r>
        <w:t>&gt;&gt;                     throw i[1];</w:t>
      </w:r>
    </w:p>
    <w:p w14:paraId="4AFF5A64" w14:textId="77777777" w:rsidR="008C4CE2" w:rsidRDefault="008C4CE2" w:rsidP="008C4CE2">
      <w:pPr>
        <w:pStyle w:val="Heading1"/>
      </w:pPr>
      <w:r>
        <w:t>&gt;&gt;                 return i[1]</w:t>
      </w:r>
    </w:p>
    <w:p w14:paraId="413B9A60" w14:textId="77777777" w:rsidR="008C4CE2" w:rsidRDefault="008C4CE2" w:rsidP="008C4CE2">
      <w:pPr>
        <w:pStyle w:val="Heading1"/>
      </w:pPr>
      <w:r>
        <w:t>&gt;&gt;             },</w:t>
      </w:r>
    </w:p>
    <w:p w14:paraId="269E2BDE" w14:textId="77777777" w:rsidR="008C4CE2" w:rsidRDefault="008C4CE2" w:rsidP="008C4CE2">
      <w:pPr>
        <w:pStyle w:val="Heading1"/>
      </w:pPr>
      <w:r>
        <w:t>&gt;&gt;             trys: [],</w:t>
      </w:r>
    </w:p>
    <w:p w14:paraId="1D05B912" w14:textId="77777777" w:rsidR="008C4CE2" w:rsidRDefault="008C4CE2" w:rsidP="008C4CE2">
      <w:pPr>
        <w:pStyle w:val="Heading1"/>
      </w:pPr>
      <w:r>
        <w:t>&gt;&gt;             ops: []</w:t>
      </w:r>
    </w:p>
    <w:p w14:paraId="7F999DB5" w14:textId="77777777" w:rsidR="008C4CE2" w:rsidRDefault="008C4CE2" w:rsidP="008C4CE2">
      <w:pPr>
        <w:pStyle w:val="Heading1"/>
      </w:pPr>
      <w:r>
        <w:t>&gt;&gt;         };</w:t>
      </w:r>
    </w:p>
    <w:p w14:paraId="43443578" w14:textId="77777777" w:rsidR="008C4CE2" w:rsidRDefault="008C4CE2" w:rsidP="008C4CE2">
      <w:pPr>
        <w:pStyle w:val="Heading1"/>
      </w:pPr>
      <w:r>
        <w:t>&gt;&gt;         return o = {</w:t>
      </w:r>
    </w:p>
    <w:p w14:paraId="2AC41B3B" w14:textId="77777777" w:rsidR="008C4CE2" w:rsidRDefault="008C4CE2" w:rsidP="008C4CE2">
      <w:pPr>
        <w:pStyle w:val="Heading1"/>
      </w:pPr>
      <w:r>
        <w:t>&gt;&gt;             next: s(0),</w:t>
      </w:r>
    </w:p>
    <w:p w14:paraId="405569B8" w14:textId="77777777" w:rsidR="008C4CE2" w:rsidRDefault="008C4CE2" w:rsidP="008C4CE2">
      <w:pPr>
        <w:pStyle w:val="Heading1"/>
      </w:pPr>
      <w:r>
        <w:t>&gt;&gt;             throw: s(1),</w:t>
      </w:r>
    </w:p>
    <w:p w14:paraId="27C59608" w14:textId="77777777" w:rsidR="008C4CE2" w:rsidRDefault="008C4CE2" w:rsidP="008C4CE2">
      <w:pPr>
        <w:pStyle w:val="Heading1"/>
      </w:pPr>
      <w:r>
        <w:t>&gt;&gt;             return: s(2)</w:t>
      </w:r>
    </w:p>
    <w:p w14:paraId="621970BE" w14:textId="77777777" w:rsidR="008C4CE2" w:rsidRDefault="008C4CE2" w:rsidP="008C4CE2">
      <w:pPr>
        <w:pStyle w:val="Heading1"/>
      </w:pPr>
      <w:r>
        <w:t>&gt;&gt;         },</w:t>
      </w:r>
    </w:p>
    <w:p w14:paraId="05071FF0" w14:textId="77777777" w:rsidR="008C4CE2" w:rsidRDefault="008C4CE2" w:rsidP="008C4CE2">
      <w:pPr>
        <w:pStyle w:val="Heading1"/>
      </w:pPr>
      <w:r>
        <w:t>&gt;&gt;         "function" == typeof Symbol &amp;&amp; (o[Symbol.iterator] = function() {</w:t>
      </w:r>
    </w:p>
    <w:p w14:paraId="7D60F7C6" w14:textId="77777777" w:rsidR="008C4CE2" w:rsidRDefault="008C4CE2" w:rsidP="008C4CE2">
      <w:pPr>
        <w:pStyle w:val="Heading1"/>
      </w:pPr>
      <w:r>
        <w:t>&gt;&gt;             return this</w:t>
      </w:r>
    </w:p>
    <w:p w14:paraId="0C0E72F9" w14:textId="77777777" w:rsidR="008C4CE2" w:rsidRDefault="008C4CE2" w:rsidP="008C4CE2">
      <w:pPr>
        <w:pStyle w:val="Heading1"/>
      </w:pPr>
      <w:r>
        <w:t>&gt;&gt;         }</w:t>
      </w:r>
    </w:p>
    <w:p w14:paraId="215D80AB" w14:textId="77777777" w:rsidR="008C4CE2" w:rsidRDefault="008C4CE2" w:rsidP="008C4CE2">
      <w:pPr>
        <w:pStyle w:val="Heading1"/>
      </w:pPr>
      <w:r>
        <w:t>&gt;&gt;         ),</w:t>
      </w:r>
    </w:p>
    <w:p w14:paraId="1B1DDB2B" w14:textId="77777777" w:rsidR="008C4CE2" w:rsidRDefault="008C4CE2" w:rsidP="008C4CE2">
      <w:pPr>
        <w:pStyle w:val="Heading1"/>
      </w:pPr>
      <w:r>
        <w:t>&gt;&gt;         o;</w:t>
      </w:r>
    </w:p>
    <w:p w14:paraId="636DB931" w14:textId="77777777" w:rsidR="008C4CE2" w:rsidRDefault="008C4CE2" w:rsidP="008C4CE2">
      <w:pPr>
        <w:pStyle w:val="Heading1"/>
      </w:pPr>
      <w:r>
        <w:t>&gt;&gt;         function s(o) {</w:t>
      </w:r>
    </w:p>
    <w:p w14:paraId="03666BF7" w14:textId="77777777" w:rsidR="008C4CE2" w:rsidRDefault="008C4CE2" w:rsidP="008C4CE2">
      <w:pPr>
        <w:pStyle w:val="Heading1"/>
      </w:pPr>
      <w:r>
        <w:t>&gt;&gt;             return function(s) {</w:t>
      </w:r>
    </w:p>
    <w:p w14:paraId="0B488A12" w14:textId="77777777" w:rsidR="008C4CE2" w:rsidRDefault="008C4CE2" w:rsidP="008C4CE2">
      <w:pPr>
        <w:pStyle w:val="Heading1"/>
      </w:pPr>
      <w:r>
        <w:t>&gt;&gt;                 return function(o) {</w:t>
      </w:r>
    </w:p>
    <w:p w14:paraId="78E595E0" w14:textId="77777777" w:rsidR="008C4CE2" w:rsidRDefault="008C4CE2" w:rsidP="008C4CE2">
      <w:pPr>
        <w:pStyle w:val="Heading1"/>
      </w:pPr>
      <w:r>
        <w:t>&gt;&gt;                     if (n)</w:t>
      </w:r>
    </w:p>
    <w:p w14:paraId="1AB39B34" w14:textId="77777777" w:rsidR="008C4CE2" w:rsidRDefault="008C4CE2" w:rsidP="008C4CE2">
      <w:pPr>
        <w:pStyle w:val="Heading1"/>
      </w:pPr>
      <w:r>
        <w:t>&gt;&gt;                         throw new TypeError("Generator is already executing.");</w:t>
      </w:r>
    </w:p>
    <w:p w14:paraId="7755D1DC" w14:textId="77777777" w:rsidR="008C4CE2" w:rsidRDefault="008C4CE2" w:rsidP="008C4CE2">
      <w:pPr>
        <w:pStyle w:val="Heading1"/>
      </w:pPr>
      <w:r>
        <w:t>&gt;&gt;                     for (; a; )</w:t>
      </w:r>
    </w:p>
    <w:p w14:paraId="3260D910" w14:textId="77777777" w:rsidR="008C4CE2" w:rsidRDefault="008C4CE2" w:rsidP="008C4CE2">
      <w:pPr>
        <w:pStyle w:val="Heading1"/>
      </w:pPr>
      <w:r>
        <w:t>&gt;&gt;                         try {</w:t>
      </w:r>
    </w:p>
    <w:p w14:paraId="48740345" w14:textId="77777777" w:rsidR="008C4CE2" w:rsidRDefault="008C4CE2" w:rsidP="008C4CE2">
      <w:pPr>
        <w:pStyle w:val="Heading1"/>
      </w:pPr>
      <w:r>
        <w:t>&gt;&gt;                             if (n = 1,</w:t>
      </w:r>
    </w:p>
    <w:p w14:paraId="25AE3A58" w14:textId="77777777" w:rsidR="008C4CE2" w:rsidRDefault="008C4CE2" w:rsidP="008C4CE2">
      <w:pPr>
        <w:pStyle w:val="Heading1"/>
      </w:pPr>
      <w:r>
        <w:t>&gt;&gt;                             r &amp;&amp; (i = 2 &amp; o[0] ? r.return : o[0] ? r.throw || ((i = r.return) &amp;&amp; i.call(r),</w:t>
      </w:r>
    </w:p>
    <w:p w14:paraId="2801185D" w14:textId="77777777" w:rsidR="008C4CE2" w:rsidRDefault="008C4CE2" w:rsidP="008C4CE2">
      <w:pPr>
        <w:pStyle w:val="Heading1"/>
      </w:pPr>
      <w:r>
        <w:t>&gt;&gt;                             0) : r.next) &amp;&amp; !(i = i.call(r, o[1])).done)</w:t>
      </w:r>
    </w:p>
    <w:p w14:paraId="4D106BD2" w14:textId="77777777" w:rsidR="008C4CE2" w:rsidRDefault="008C4CE2" w:rsidP="008C4CE2">
      <w:pPr>
        <w:pStyle w:val="Heading1"/>
      </w:pPr>
      <w:r>
        <w:t>&gt;&gt;                                 return i;</w:t>
      </w:r>
    </w:p>
    <w:p w14:paraId="0A052E6F" w14:textId="77777777" w:rsidR="008C4CE2" w:rsidRDefault="008C4CE2" w:rsidP="008C4CE2">
      <w:pPr>
        <w:pStyle w:val="Heading1"/>
      </w:pPr>
      <w:r>
        <w:t>&gt;&gt;                             switch (r = 0,</w:t>
      </w:r>
    </w:p>
    <w:p w14:paraId="03D31552" w14:textId="77777777" w:rsidR="008C4CE2" w:rsidRDefault="008C4CE2" w:rsidP="008C4CE2">
      <w:pPr>
        <w:pStyle w:val="Heading1"/>
      </w:pPr>
      <w:r>
        <w:t>&gt;&gt;                             i &amp;&amp; (o = [2 &amp; o[0], i.value]),</w:t>
      </w:r>
    </w:p>
    <w:p w14:paraId="53E598B8" w14:textId="77777777" w:rsidR="008C4CE2" w:rsidRDefault="008C4CE2" w:rsidP="008C4CE2">
      <w:pPr>
        <w:pStyle w:val="Heading1"/>
      </w:pPr>
      <w:r>
        <w:t>&gt;&gt;                             o[0]) {</w:t>
      </w:r>
    </w:p>
    <w:p w14:paraId="2A20B1F2" w14:textId="77777777" w:rsidR="008C4CE2" w:rsidRDefault="008C4CE2" w:rsidP="008C4CE2">
      <w:pPr>
        <w:pStyle w:val="Heading1"/>
      </w:pPr>
      <w:r>
        <w:t>&gt;&gt;                             case 0:</w:t>
      </w:r>
    </w:p>
    <w:p w14:paraId="4357685B" w14:textId="77777777" w:rsidR="008C4CE2" w:rsidRDefault="008C4CE2" w:rsidP="008C4CE2">
      <w:pPr>
        <w:pStyle w:val="Heading1"/>
      </w:pPr>
      <w:r>
        <w:t>&gt;&gt;                             case 1:</w:t>
      </w:r>
    </w:p>
    <w:p w14:paraId="0B4B43ED" w14:textId="77777777" w:rsidR="008C4CE2" w:rsidRDefault="008C4CE2" w:rsidP="008C4CE2">
      <w:pPr>
        <w:pStyle w:val="Heading1"/>
      </w:pPr>
      <w:r>
        <w:t>&gt;&gt;                                 i = o;</w:t>
      </w:r>
    </w:p>
    <w:p w14:paraId="61799EE8" w14:textId="77777777" w:rsidR="008C4CE2" w:rsidRDefault="008C4CE2" w:rsidP="008C4CE2">
      <w:pPr>
        <w:pStyle w:val="Heading1"/>
      </w:pPr>
      <w:r>
        <w:t>&gt;&gt;                                 break;</w:t>
      </w:r>
    </w:p>
    <w:p w14:paraId="11D212E2" w14:textId="77777777" w:rsidR="008C4CE2" w:rsidRDefault="008C4CE2" w:rsidP="008C4CE2">
      <w:pPr>
        <w:pStyle w:val="Heading1"/>
      </w:pPr>
      <w:r>
        <w:t>&gt;&gt;                             case 4:</w:t>
      </w:r>
    </w:p>
    <w:p w14:paraId="432B3175" w14:textId="77777777" w:rsidR="008C4CE2" w:rsidRDefault="008C4CE2" w:rsidP="008C4CE2">
      <w:pPr>
        <w:pStyle w:val="Heading1"/>
      </w:pPr>
      <w:r>
        <w:t>&gt;&gt;                                 return a.label++,</w:t>
      </w:r>
    </w:p>
    <w:p w14:paraId="6B1528AC" w14:textId="77777777" w:rsidR="008C4CE2" w:rsidRDefault="008C4CE2" w:rsidP="008C4CE2">
      <w:pPr>
        <w:pStyle w:val="Heading1"/>
      </w:pPr>
      <w:r>
        <w:t>&gt;&gt;                                 {</w:t>
      </w:r>
    </w:p>
    <w:p w14:paraId="25C64027" w14:textId="77777777" w:rsidR="008C4CE2" w:rsidRDefault="008C4CE2" w:rsidP="008C4CE2">
      <w:pPr>
        <w:pStyle w:val="Heading1"/>
      </w:pPr>
      <w:r>
        <w:t>&gt;&gt;                                     value: o[1],</w:t>
      </w:r>
    </w:p>
    <w:p w14:paraId="4197E0C6" w14:textId="77777777" w:rsidR="008C4CE2" w:rsidRDefault="008C4CE2" w:rsidP="008C4CE2">
      <w:pPr>
        <w:pStyle w:val="Heading1"/>
      </w:pPr>
      <w:r>
        <w:t>&gt;&gt;                                     done: !1</w:t>
      </w:r>
    </w:p>
    <w:p w14:paraId="7A96E624" w14:textId="77777777" w:rsidR="008C4CE2" w:rsidRDefault="008C4CE2" w:rsidP="008C4CE2">
      <w:pPr>
        <w:pStyle w:val="Heading1"/>
      </w:pPr>
      <w:r>
        <w:t>&gt;&gt;                                 };</w:t>
      </w:r>
    </w:p>
    <w:p w14:paraId="0A07E798" w14:textId="77777777" w:rsidR="008C4CE2" w:rsidRDefault="008C4CE2" w:rsidP="008C4CE2">
      <w:pPr>
        <w:pStyle w:val="Heading1"/>
      </w:pPr>
      <w:r>
        <w:t>&gt;&gt;                             case 5:</w:t>
      </w:r>
    </w:p>
    <w:p w14:paraId="6C4C7713" w14:textId="77777777" w:rsidR="008C4CE2" w:rsidRDefault="008C4CE2" w:rsidP="008C4CE2">
      <w:pPr>
        <w:pStyle w:val="Heading1"/>
      </w:pPr>
      <w:r>
        <w:t>&gt;&gt;                                 a.label++,</w:t>
      </w:r>
    </w:p>
    <w:p w14:paraId="4C811155" w14:textId="77777777" w:rsidR="008C4CE2" w:rsidRDefault="008C4CE2" w:rsidP="008C4CE2">
      <w:pPr>
        <w:pStyle w:val="Heading1"/>
      </w:pPr>
      <w:r>
        <w:t>&gt;&gt;                                 r = o[1],</w:t>
      </w:r>
    </w:p>
    <w:p w14:paraId="0E82C66B" w14:textId="77777777" w:rsidR="008C4CE2" w:rsidRDefault="008C4CE2" w:rsidP="008C4CE2">
      <w:pPr>
        <w:pStyle w:val="Heading1"/>
      </w:pPr>
      <w:r>
        <w:t>&gt;&gt;                                 o = [0];</w:t>
      </w:r>
    </w:p>
    <w:p w14:paraId="4A02B6DC" w14:textId="77777777" w:rsidR="008C4CE2" w:rsidRDefault="008C4CE2" w:rsidP="008C4CE2">
      <w:pPr>
        <w:pStyle w:val="Heading1"/>
      </w:pPr>
      <w:r>
        <w:t>&gt;&gt;                                 continue;</w:t>
      </w:r>
    </w:p>
    <w:p w14:paraId="652DF468" w14:textId="77777777" w:rsidR="008C4CE2" w:rsidRDefault="008C4CE2" w:rsidP="008C4CE2">
      <w:pPr>
        <w:pStyle w:val="Heading1"/>
      </w:pPr>
      <w:r>
        <w:t>&gt;&gt;                             case 7:</w:t>
      </w:r>
    </w:p>
    <w:p w14:paraId="2F06157F" w14:textId="77777777" w:rsidR="008C4CE2" w:rsidRDefault="008C4CE2" w:rsidP="008C4CE2">
      <w:pPr>
        <w:pStyle w:val="Heading1"/>
      </w:pPr>
      <w:r>
        <w:t>&gt;&gt;                                 o = a.ops.pop(),</w:t>
      </w:r>
    </w:p>
    <w:p w14:paraId="17736934" w14:textId="77777777" w:rsidR="008C4CE2" w:rsidRDefault="008C4CE2" w:rsidP="008C4CE2">
      <w:pPr>
        <w:pStyle w:val="Heading1"/>
      </w:pPr>
      <w:r>
        <w:t>&gt;&gt;                                 a.trys.pop();</w:t>
      </w:r>
    </w:p>
    <w:p w14:paraId="4197AEFB" w14:textId="77777777" w:rsidR="008C4CE2" w:rsidRDefault="008C4CE2" w:rsidP="008C4CE2">
      <w:pPr>
        <w:pStyle w:val="Heading1"/>
      </w:pPr>
      <w:r>
        <w:t>&gt;&gt;                                 continue;</w:t>
      </w:r>
    </w:p>
    <w:p w14:paraId="7320AAC6" w14:textId="77777777" w:rsidR="008C4CE2" w:rsidRDefault="008C4CE2" w:rsidP="008C4CE2">
      <w:pPr>
        <w:pStyle w:val="Heading1"/>
      </w:pPr>
      <w:r>
        <w:t>&gt;&gt;                             default:</w:t>
      </w:r>
    </w:p>
    <w:p w14:paraId="474454BB" w14:textId="77777777" w:rsidR="008C4CE2" w:rsidRDefault="008C4CE2" w:rsidP="008C4CE2">
      <w:pPr>
        <w:pStyle w:val="Heading1"/>
      </w:pPr>
      <w:r>
        <w:t>&gt;&gt;                                 if (!(i = a.trys,</w:t>
      </w:r>
    </w:p>
    <w:p w14:paraId="23736BDE" w14:textId="77777777" w:rsidR="008C4CE2" w:rsidRDefault="008C4CE2" w:rsidP="008C4CE2">
      <w:pPr>
        <w:pStyle w:val="Heading1"/>
      </w:pPr>
      <w:r>
        <w:t>&gt;&gt;                                 (i = i.length &gt; 0 &amp;&amp; i[i.length - 1]) || 6 !== o[0] &amp;&amp; 2 !== o[0])) {</w:t>
      </w:r>
    </w:p>
    <w:p w14:paraId="1DFDE6A3" w14:textId="77777777" w:rsidR="008C4CE2" w:rsidRDefault="008C4CE2" w:rsidP="008C4CE2">
      <w:pPr>
        <w:pStyle w:val="Heading1"/>
      </w:pPr>
      <w:r>
        <w:t>&gt;&gt;                                     a = 0;</w:t>
      </w:r>
    </w:p>
    <w:p w14:paraId="3085BD87" w14:textId="77777777" w:rsidR="008C4CE2" w:rsidRDefault="008C4CE2" w:rsidP="008C4CE2">
      <w:pPr>
        <w:pStyle w:val="Heading1"/>
      </w:pPr>
      <w:r>
        <w:t>&gt;&gt;                                     continue</w:t>
      </w:r>
    </w:p>
    <w:p w14:paraId="15C4B45E" w14:textId="77777777" w:rsidR="008C4CE2" w:rsidRDefault="008C4CE2" w:rsidP="008C4CE2">
      <w:pPr>
        <w:pStyle w:val="Heading1"/>
      </w:pPr>
      <w:r>
        <w:t>&gt;&gt;                                 }</w:t>
      </w:r>
    </w:p>
    <w:p w14:paraId="36484933" w14:textId="77777777" w:rsidR="008C4CE2" w:rsidRDefault="008C4CE2" w:rsidP="008C4CE2">
      <w:pPr>
        <w:pStyle w:val="Heading1"/>
      </w:pPr>
      <w:r>
        <w:t>&gt;&gt;                                 if (3 === o[0] &amp;&amp; (!i || o[1] &gt; i[0] &amp;&amp; o[1] &lt; i[3])) {</w:t>
      </w:r>
    </w:p>
    <w:p w14:paraId="0E2CF535" w14:textId="77777777" w:rsidR="008C4CE2" w:rsidRDefault="008C4CE2" w:rsidP="008C4CE2">
      <w:pPr>
        <w:pStyle w:val="Heading1"/>
      </w:pPr>
      <w:r>
        <w:t>&gt;&gt;                                     a.label = o[1];</w:t>
      </w:r>
    </w:p>
    <w:p w14:paraId="6DC7B743" w14:textId="77777777" w:rsidR="008C4CE2" w:rsidRDefault="008C4CE2" w:rsidP="008C4CE2">
      <w:pPr>
        <w:pStyle w:val="Heading1"/>
      </w:pPr>
      <w:r>
        <w:t>&gt;&gt;                                     break</w:t>
      </w:r>
    </w:p>
    <w:p w14:paraId="21CE6A58" w14:textId="77777777" w:rsidR="008C4CE2" w:rsidRDefault="008C4CE2" w:rsidP="008C4CE2">
      <w:pPr>
        <w:pStyle w:val="Heading1"/>
      </w:pPr>
      <w:r>
        <w:t>&gt;&gt;                                 }</w:t>
      </w:r>
    </w:p>
    <w:p w14:paraId="06D2861E" w14:textId="77777777" w:rsidR="008C4CE2" w:rsidRDefault="008C4CE2" w:rsidP="008C4CE2">
      <w:pPr>
        <w:pStyle w:val="Heading1"/>
      </w:pPr>
      <w:r>
        <w:t>&gt;&gt;                                 if (6 === o[0] &amp;&amp; a.label &lt; i[1]) {</w:t>
      </w:r>
    </w:p>
    <w:p w14:paraId="556FDFB3" w14:textId="77777777" w:rsidR="008C4CE2" w:rsidRDefault="008C4CE2" w:rsidP="008C4CE2">
      <w:pPr>
        <w:pStyle w:val="Heading1"/>
      </w:pPr>
      <w:r>
        <w:t>&gt;&gt;                                     a.label = i[1],</w:t>
      </w:r>
    </w:p>
    <w:p w14:paraId="3FE5B5B6" w14:textId="77777777" w:rsidR="008C4CE2" w:rsidRDefault="008C4CE2" w:rsidP="008C4CE2">
      <w:pPr>
        <w:pStyle w:val="Heading1"/>
      </w:pPr>
      <w:r>
        <w:t>&gt;&gt;                                     i = o;</w:t>
      </w:r>
    </w:p>
    <w:p w14:paraId="6A78DF3B" w14:textId="77777777" w:rsidR="008C4CE2" w:rsidRDefault="008C4CE2" w:rsidP="008C4CE2">
      <w:pPr>
        <w:pStyle w:val="Heading1"/>
      </w:pPr>
      <w:r>
        <w:t>&gt;&gt;                                     break</w:t>
      </w:r>
    </w:p>
    <w:p w14:paraId="3A18CBA7" w14:textId="77777777" w:rsidR="008C4CE2" w:rsidRDefault="008C4CE2" w:rsidP="008C4CE2">
      <w:pPr>
        <w:pStyle w:val="Heading1"/>
      </w:pPr>
      <w:r>
        <w:t>&gt;&gt;                                 }</w:t>
      </w:r>
    </w:p>
    <w:p w14:paraId="64498AC0" w14:textId="77777777" w:rsidR="008C4CE2" w:rsidRDefault="008C4CE2" w:rsidP="008C4CE2">
      <w:pPr>
        <w:pStyle w:val="Heading1"/>
      </w:pPr>
      <w:r>
        <w:t>&gt;&gt;                                 if (i &amp;&amp; a.label &lt; i[2]) {</w:t>
      </w:r>
    </w:p>
    <w:p w14:paraId="745CD3B8" w14:textId="77777777" w:rsidR="008C4CE2" w:rsidRDefault="008C4CE2" w:rsidP="008C4CE2">
      <w:pPr>
        <w:pStyle w:val="Heading1"/>
      </w:pPr>
      <w:r>
        <w:t>&gt;&gt;                                     a.label = i[2],</w:t>
      </w:r>
    </w:p>
    <w:p w14:paraId="2833303B" w14:textId="77777777" w:rsidR="008C4CE2" w:rsidRDefault="008C4CE2" w:rsidP="008C4CE2">
      <w:pPr>
        <w:pStyle w:val="Heading1"/>
      </w:pPr>
      <w:r>
        <w:t>&gt;&gt;                                     a.ops.push(o);</w:t>
      </w:r>
    </w:p>
    <w:p w14:paraId="4ECE20F9" w14:textId="77777777" w:rsidR="008C4CE2" w:rsidRDefault="008C4CE2" w:rsidP="008C4CE2">
      <w:pPr>
        <w:pStyle w:val="Heading1"/>
      </w:pPr>
      <w:r>
        <w:t>&gt;&gt;                                     break</w:t>
      </w:r>
    </w:p>
    <w:p w14:paraId="54D3CC9E" w14:textId="77777777" w:rsidR="008C4CE2" w:rsidRDefault="008C4CE2" w:rsidP="008C4CE2">
      <w:pPr>
        <w:pStyle w:val="Heading1"/>
      </w:pPr>
      <w:r>
        <w:t>&gt;&gt;                                 }</w:t>
      </w:r>
    </w:p>
    <w:p w14:paraId="5C5DB345" w14:textId="77777777" w:rsidR="008C4CE2" w:rsidRDefault="008C4CE2" w:rsidP="008C4CE2">
      <w:pPr>
        <w:pStyle w:val="Heading1"/>
      </w:pPr>
      <w:r>
        <w:t>&gt;&gt;                                 i[2] &amp;&amp; a.ops.pop(),</w:t>
      </w:r>
    </w:p>
    <w:p w14:paraId="11B35129" w14:textId="77777777" w:rsidR="008C4CE2" w:rsidRDefault="008C4CE2" w:rsidP="008C4CE2">
      <w:pPr>
        <w:pStyle w:val="Heading1"/>
      </w:pPr>
      <w:r>
        <w:t>&gt;&gt;                                 a.trys.pop();</w:t>
      </w:r>
    </w:p>
    <w:p w14:paraId="273D455F" w14:textId="77777777" w:rsidR="008C4CE2" w:rsidRDefault="008C4CE2" w:rsidP="008C4CE2">
      <w:pPr>
        <w:pStyle w:val="Heading1"/>
      </w:pPr>
      <w:r>
        <w:t>&gt;&gt;                                 continue</w:t>
      </w:r>
    </w:p>
    <w:p w14:paraId="749B1F2E" w14:textId="77777777" w:rsidR="008C4CE2" w:rsidRDefault="008C4CE2" w:rsidP="008C4CE2">
      <w:pPr>
        <w:pStyle w:val="Heading1"/>
      </w:pPr>
      <w:r>
        <w:t>&gt;&gt;                             }</w:t>
      </w:r>
    </w:p>
    <w:p w14:paraId="7E082776" w14:textId="77777777" w:rsidR="008C4CE2" w:rsidRDefault="008C4CE2" w:rsidP="008C4CE2">
      <w:pPr>
        <w:pStyle w:val="Heading1"/>
      </w:pPr>
      <w:r>
        <w:t>&gt;&gt;                             o = t.call(e, a)</w:t>
      </w:r>
    </w:p>
    <w:p w14:paraId="19DECE88" w14:textId="77777777" w:rsidR="008C4CE2" w:rsidRDefault="008C4CE2" w:rsidP="008C4CE2">
      <w:pPr>
        <w:pStyle w:val="Heading1"/>
      </w:pPr>
      <w:r>
        <w:t>&gt;&gt;                         } catch (e) {</w:t>
      </w:r>
    </w:p>
    <w:p w14:paraId="13A60A34" w14:textId="77777777" w:rsidR="008C4CE2" w:rsidRDefault="008C4CE2" w:rsidP="008C4CE2">
      <w:pPr>
        <w:pStyle w:val="Heading1"/>
      </w:pPr>
      <w:r>
        <w:t>&gt;&gt;                             o = [6, e],</w:t>
      </w:r>
    </w:p>
    <w:p w14:paraId="63E23BB7" w14:textId="77777777" w:rsidR="008C4CE2" w:rsidRDefault="008C4CE2" w:rsidP="008C4CE2">
      <w:pPr>
        <w:pStyle w:val="Heading1"/>
      </w:pPr>
      <w:r>
        <w:t>&gt;&gt;                             r = 0</w:t>
      </w:r>
    </w:p>
    <w:p w14:paraId="7919B89D" w14:textId="77777777" w:rsidR="008C4CE2" w:rsidRDefault="008C4CE2" w:rsidP="008C4CE2">
      <w:pPr>
        <w:pStyle w:val="Heading1"/>
      </w:pPr>
      <w:r>
        <w:t>&gt;&gt;                         } finally {</w:t>
      </w:r>
    </w:p>
    <w:p w14:paraId="6ACC56C5" w14:textId="77777777" w:rsidR="008C4CE2" w:rsidRDefault="008C4CE2" w:rsidP="008C4CE2">
      <w:pPr>
        <w:pStyle w:val="Heading1"/>
      </w:pPr>
      <w:r>
        <w:t>&gt;&gt;                             n = i = 0</w:t>
      </w:r>
    </w:p>
    <w:p w14:paraId="3C29A799" w14:textId="77777777" w:rsidR="008C4CE2" w:rsidRDefault="008C4CE2" w:rsidP="008C4CE2">
      <w:pPr>
        <w:pStyle w:val="Heading1"/>
      </w:pPr>
      <w:r>
        <w:t>&gt;&gt;                         }</w:t>
      </w:r>
    </w:p>
    <w:p w14:paraId="250F5EF1" w14:textId="77777777" w:rsidR="008C4CE2" w:rsidRDefault="008C4CE2" w:rsidP="008C4CE2">
      <w:pPr>
        <w:pStyle w:val="Heading1"/>
      </w:pPr>
      <w:r>
        <w:t>&gt;&gt;                     if (5 &amp; o[0])</w:t>
      </w:r>
    </w:p>
    <w:p w14:paraId="59BA0C88" w14:textId="77777777" w:rsidR="008C4CE2" w:rsidRDefault="008C4CE2" w:rsidP="008C4CE2">
      <w:pPr>
        <w:pStyle w:val="Heading1"/>
      </w:pPr>
      <w:r>
        <w:t>&gt;&gt;                         throw o[1];</w:t>
      </w:r>
    </w:p>
    <w:p w14:paraId="517F9419" w14:textId="77777777" w:rsidR="008C4CE2" w:rsidRDefault="008C4CE2" w:rsidP="008C4CE2">
      <w:pPr>
        <w:pStyle w:val="Heading1"/>
      </w:pPr>
      <w:r>
        <w:t>&gt;&gt;                     return {</w:t>
      </w:r>
    </w:p>
    <w:p w14:paraId="266162FE" w14:textId="77777777" w:rsidR="008C4CE2" w:rsidRDefault="008C4CE2" w:rsidP="008C4CE2">
      <w:pPr>
        <w:pStyle w:val="Heading1"/>
      </w:pPr>
      <w:r>
        <w:t>&gt;&gt;                         value: o[0] ? o[1] : void 0,</w:t>
      </w:r>
    </w:p>
    <w:p w14:paraId="011F70EF" w14:textId="77777777" w:rsidR="008C4CE2" w:rsidRDefault="008C4CE2" w:rsidP="008C4CE2">
      <w:pPr>
        <w:pStyle w:val="Heading1"/>
      </w:pPr>
      <w:r>
        <w:t>&gt;&gt;                         done: !0</w:t>
      </w:r>
    </w:p>
    <w:p w14:paraId="2E3C3F51" w14:textId="77777777" w:rsidR="008C4CE2" w:rsidRDefault="008C4CE2" w:rsidP="008C4CE2">
      <w:pPr>
        <w:pStyle w:val="Heading1"/>
      </w:pPr>
      <w:r>
        <w:t>&gt;&gt;                     }</w:t>
      </w:r>
    </w:p>
    <w:p w14:paraId="5855CCA2" w14:textId="77777777" w:rsidR="008C4CE2" w:rsidRDefault="008C4CE2" w:rsidP="008C4CE2">
      <w:pPr>
        <w:pStyle w:val="Heading1"/>
      </w:pPr>
      <w:r>
        <w:t>&gt;&gt;                 }([o, s])</w:t>
      </w:r>
    </w:p>
    <w:p w14:paraId="6E984FC2" w14:textId="77777777" w:rsidR="008C4CE2" w:rsidRDefault="008C4CE2" w:rsidP="008C4CE2">
      <w:pPr>
        <w:pStyle w:val="Heading1"/>
      </w:pPr>
      <w:r>
        <w:t>&gt;&gt;             }</w:t>
      </w:r>
    </w:p>
    <w:p w14:paraId="6438B305" w14:textId="77777777" w:rsidR="008C4CE2" w:rsidRDefault="008C4CE2" w:rsidP="008C4CE2">
      <w:pPr>
        <w:pStyle w:val="Heading1"/>
      </w:pPr>
      <w:r>
        <w:t>&gt;&gt;         }</w:t>
      </w:r>
    </w:p>
    <w:p w14:paraId="6E38B63B" w14:textId="77777777" w:rsidR="008C4CE2" w:rsidRDefault="008C4CE2" w:rsidP="008C4CE2">
      <w:pPr>
        <w:pStyle w:val="Heading1"/>
      </w:pPr>
      <w:r>
        <w:t>&gt;&gt;     }</w:t>
      </w:r>
    </w:p>
    <w:p w14:paraId="10B3F976" w14:textId="77777777" w:rsidR="008C4CE2" w:rsidRDefault="008C4CE2" w:rsidP="008C4CE2">
      <w:pPr>
        <w:pStyle w:val="Heading1"/>
      </w:pPr>
      <w:r>
        <w:t>&gt;&gt;     var f = Object(l.a)("INotificationsContainerStateStore")</w:t>
      </w:r>
    </w:p>
    <w:p w14:paraId="6375D970" w14:textId="77777777" w:rsidR="008C4CE2" w:rsidRDefault="008C4CE2" w:rsidP="008C4CE2">
      <w:pPr>
        <w:pStyle w:val="Heading1"/>
      </w:pPr>
      <w:r>
        <w:t>&gt;&gt;       , h = function e(t) {</w:t>
      </w:r>
    </w:p>
    <w:p w14:paraId="3B239905" w14:textId="77777777" w:rsidR="008C4CE2" w:rsidRDefault="008C4CE2" w:rsidP="008C4CE2">
      <w:pPr>
        <w:pStyle w:val="Heading1"/>
      </w:pPr>
      <w:r>
        <w:t>&gt;&gt;         var n = this;</w:t>
      </w:r>
    </w:p>
    <w:p w14:paraId="5FB22DE8" w14:textId="77777777" w:rsidR="008C4CE2" w:rsidRDefault="008C4CE2" w:rsidP="008C4CE2">
      <w:pPr>
        <w:pStyle w:val="Heading1"/>
      </w:pPr>
      <w:r>
        <w:t>&gt;&gt;         !function(e, t) {</w:t>
      </w:r>
    </w:p>
    <w:p w14:paraId="5197F5FF" w14:textId="77777777" w:rsidR="008C4CE2" w:rsidRDefault="008C4CE2" w:rsidP="008C4CE2">
      <w:pPr>
        <w:pStyle w:val="Heading1"/>
      </w:pPr>
      <w:r>
        <w:t>&gt;&gt;             if (!(e instanceof t))</w:t>
      </w:r>
    </w:p>
    <w:p w14:paraId="4DC513DF" w14:textId="77777777" w:rsidR="008C4CE2" w:rsidRDefault="008C4CE2" w:rsidP="008C4CE2">
      <w:pPr>
        <w:pStyle w:val="Heading1"/>
      </w:pPr>
      <w:r>
        <w:t>&gt;&gt;                 throw new TypeError("Cannot call a class as a function")</w:t>
      </w:r>
    </w:p>
    <w:p w14:paraId="1C9842DB" w14:textId="77777777" w:rsidR="008C4CE2" w:rsidRDefault="008C4CE2" w:rsidP="008C4CE2">
      <w:pPr>
        <w:pStyle w:val="Heading1"/>
      </w:pPr>
      <w:r>
        <w:t>&gt;&gt;         }(this, e),</w:t>
      </w:r>
    </w:p>
    <w:p w14:paraId="1849942B" w14:textId="77777777" w:rsidR="008C4CE2" w:rsidRDefault="008C4CE2" w:rsidP="008C4CE2">
      <w:pPr>
        <w:pStyle w:val="Heading1"/>
      </w:pPr>
      <w:r>
        <w:t>&gt;&gt;         Object.defineProperty(this, "notificationStateStoreFactory", {</w:t>
      </w:r>
    </w:p>
    <w:p w14:paraId="59C5E978" w14:textId="77777777" w:rsidR="008C4CE2" w:rsidRDefault="008C4CE2" w:rsidP="008C4CE2">
      <w:pPr>
        <w:pStyle w:val="Heading1"/>
      </w:pPr>
      <w:r>
        <w:t>&gt;&gt;             enumerable: !0,</w:t>
      </w:r>
    </w:p>
    <w:p w14:paraId="189A951C" w14:textId="77777777" w:rsidR="008C4CE2" w:rsidRDefault="008C4CE2" w:rsidP="008C4CE2">
      <w:pPr>
        <w:pStyle w:val="Heading1"/>
      </w:pPr>
      <w:r>
        <w:t>&gt;&gt;             configurable: !0,</w:t>
      </w:r>
    </w:p>
    <w:p w14:paraId="7D5717F4" w14:textId="77777777" w:rsidR="008C4CE2" w:rsidRDefault="008C4CE2" w:rsidP="008C4CE2">
      <w:pPr>
        <w:pStyle w:val="Heading1"/>
      </w:pPr>
      <w:r>
        <w:t>&gt;&gt;             writable: !0,</w:t>
      </w:r>
    </w:p>
    <w:p w14:paraId="113EE21B" w14:textId="77777777" w:rsidR="008C4CE2" w:rsidRDefault="008C4CE2" w:rsidP="008C4CE2">
      <w:pPr>
        <w:pStyle w:val="Heading1"/>
      </w:pPr>
      <w:r>
        <w:t>&gt;&gt;             value: t</w:t>
      </w:r>
    </w:p>
    <w:p w14:paraId="3474E007" w14:textId="77777777" w:rsidR="008C4CE2" w:rsidRDefault="008C4CE2" w:rsidP="008C4CE2">
      <w:pPr>
        <w:pStyle w:val="Heading1"/>
      </w:pPr>
      <w:r>
        <w:t>&gt;&gt;         }),</w:t>
      </w:r>
    </w:p>
    <w:p w14:paraId="02C34B8E" w14:textId="77777777" w:rsidR="008C4CE2" w:rsidRDefault="008C4CE2" w:rsidP="008C4CE2">
      <w:pPr>
        <w:pStyle w:val="Heading1"/>
      </w:pPr>
      <w:r>
        <w:t>&gt;&gt;         Object.defineProperty(this, "notifications", {</w:t>
      </w:r>
    </w:p>
    <w:p w14:paraId="1936465A" w14:textId="77777777" w:rsidR="008C4CE2" w:rsidRDefault="008C4CE2" w:rsidP="008C4CE2">
      <w:pPr>
        <w:pStyle w:val="Heading1"/>
      </w:pPr>
      <w:r>
        <w:t>&gt;&gt;             enumerable: !0,</w:t>
      </w:r>
    </w:p>
    <w:p w14:paraId="5235B447" w14:textId="77777777" w:rsidR="008C4CE2" w:rsidRDefault="008C4CE2" w:rsidP="008C4CE2">
      <w:pPr>
        <w:pStyle w:val="Heading1"/>
      </w:pPr>
      <w:r>
        <w:t>&gt;&gt;             configurable: !0,</w:t>
      </w:r>
    </w:p>
    <w:p w14:paraId="7151E081" w14:textId="77777777" w:rsidR="008C4CE2" w:rsidRDefault="008C4CE2" w:rsidP="008C4CE2">
      <w:pPr>
        <w:pStyle w:val="Heading1"/>
      </w:pPr>
      <w:r>
        <w:t>&gt;&gt;             writable: !0,</w:t>
      </w:r>
    </w:p>
    <w:p w14:paraId="6D1EB776" w14:textId="77777777" w:rsidR="008C4CE2" w:rsidRDefault="008C4CE2" w:rsidP="008C4CE2">
      <w:pPr>
        <w:pStyle w:val="Heading1"/>
      </w:pPr>
      <w:r>
        <w:t>&gt;&gt;             value: new Map</w:t>
      </w:r>
    </w:p>
    <w:p w14:paraId="4E711AC9" w14:textId="77777777" w:rsidR="008C4CE2" w:rsidRDefault="008C4CE2" w:rsidP="008C4CE2">
      <w:pPr>
        <w:pStyle w:val="Heading1"/>
      </w:pPr>
      <w:r>
        <w:t>&gt;&gt;         });</w:t>
      </w:r>
    </w:p>
    <w:p w14:paraId="641D60AB" w14:textId="77777777" w:rsidR="008C4CE2" w:rsidRDefault="008C4CE2" w:rsidP="008C4CE2">
      <w:pPr>
        <w:pStyle w:val="Heading1"/>
      </w:pPr>
      <w:r>
        <w:t>&gt;&gt;         var r, i, o = this;</w:t>
      </w:r>
    </w:p>
    <w:p w14:paraId="56125D2E" w14:textId="77777777" w:rsidR="008C4CE2" w:rsidRDefault="008C4CE2" w:rsidP="008C4CE2">
      <w:pPr>
        <w:pStyle w:val="Heading1"/>
      </w:pPr>
      <w:r>
        <w:t>&gt;&gt;         Object.defineProperty(this, "addNotification", {</w:t>
      </w:r>
    </w:p>
    <w:p w14:paraId="198D9E7B" w14:textId="77777777" w:rsidR="008C4CE2" w:rsidRDefault="008C4CE2" w:rsidP="008C4CE2">
      <w:pPr>
        <w:pStyle w:val="Heading1"/>
      </w:pPr>
      <w:r>
        <w:t>&gt;&gt;             enumerable: !0,</w:t>
      </w:r>
    </w:p>
    <w:p w14:paraId="69059652" w14:textId="77777777" w:rsidR="008C4CE2" w:rsidRDefault="008C4CE2" w:rsidP="008C4CE2">
      <w:pPr>
        <w:pStyle w:val="Heading1"/>
      </w:pPr>
      <w:r>
        <w:t>&gt;&gt;             configurable: !0,</w:t>
      </w:r>
    </w:p>
    <w:p w14:paraId="1664A620" w14:textId="77777777" w:rsidR="008C4CE2" w:rsidRDefault="008C4CE2" w:rsidP="008C4CE2">
      <w:pPr>
        <w:pStyle w:val="Heading1"/>
      </w:pPr>
      <w:r>
        <w:t>&gt;&gt;             writable: !0,</w:t>
      </w:r>
    </w:p>
    <w:p w14:paraId="2E45E767" w14:textId="77777777" w:rsidR="008C4CE2" w:rsidRDefault="008C4CE2" w:rsidP="008C4CE2">
      <w:pPr>
        <w:pStyle w:val="Heading1"/>
      </w:pPr>
      <w:r>
        <w:t>&gt;&gt;             value: (r = function(e) {</w:t>
      </w:r>
    </w:p>
    <w:p w14:paraId="4ACB22B9" w14:textId="77777777" w:rsidR="008C4CE2" w:rsidRDefault="008C4CE2" w:rsidP="008C4CE2">
      <w:pPr>
        <w:pStyle w:val="Heading1"/>
      </w:pPr>
      <w:r>
        <w:t>&gt;&gt;                 return d(this, (function(t) {</w:t>
      </w:r>
    </w:p>
    <w:p w14:paraId="6DFFF7E8" w14:textId="77777777" w:rsidR="008C4CE2" w:rsidRDefault="008C4CE2" w:rsidP="008C4CE2">
      <w:pPr>
        <w:pStyle w:val="Heading1"/>
      </w:pPr>
      <w:r>
        <w:t>&gt;&gt;                     return o.notifications.set(e.id, e),</w:t>
      </w:r>
    </w:p>
    <w:p w14:paraId="0FD68448" w14:textId="77777777" w:rsidR="008C4CE2" w:rsidRDefault="008C4CE2" w:rsidP="008C4CE2">
      <w:pPr>
        <w:pStyle w:val="Heading1"/>
      </w:pPr>
      <w:r>
        <w:t>&gt;&gt;                     [2]</w:t>
      </w:r>
    </w:p>
    <w:p w14:paraId="339D8185" w14:textId="77777777" w:rsidR="008C4CE2" w:rsidRDefault="008C4CE2" w:rsidP="008C4CE2">
      <w:pPr>
        <w:pStyle w:val="Heading1"/>
      </w:pPr>
      <w:r>
        <w:t>&gt;&gt;                 }</w:t>
      </w:r>
    </w:p>
    <w:p w14:paraId="3C7E8A1B" w14:textId="77777777" w:rsidR="008C4CE2" w:rsidRDefault="008C4CE2" w:rsidP="008C4CE2">
      <w:pPr>
        <w:pStyle w:val="Heading1"/>
      </w:pPr>
      <w:r>
        <w:t>&gt;&gt;                 ))</w:t>
      </w:r>
    </w:p>
    <w:p w14:paraId="5D850FE3" w14:textId="77777777" w:rsidR="008C4CE2" w:rsidRDefault="008C4CE2" w:rsidP="008C4CE2">
      <w:pPr>
        <w:pStyle w:val="Heading1"/>
      </w:pPr>
      <w:r>
        <w:t>&gt;&gt;             }</w:t>
      </w:r>
    </w:p>
    <w:p w14:paraId="54BF6EC0" w14:textId="77777777" w:rsidR="008C4CE2" w:rsidRDefault="008C4CE2" w:rsidP="008C4CE2">
      <w:pPr>
        <w:pStyle w:val="Heading1"/>
      </w:pPr>
      <w:r>
        <w:t>&gt;&gt;             ,</w:t>
      </w:r>
    </w:p>
    <w:p w14:paraId="4F089C2F" w14:textId="77777777" w:rsidR="008C4CE2" w:rsidRDefault="008C4CE2" w:rsidP="008C4CE2">
      <w:pPr>
        <w:pStyle w:val="Heading1"/>
      </w:pPr>
      <w:r>
        <w:t>&gt;&gt;             i = function() {</w:t>
      </w:r>
    </w:p>
    <w:p w14:paraId="185C8826" w14:textId="77777777" w:rsidR="008C4CE2" w:rsidRDefault="008C4CE2" w:rsidP="008C4CE2">
      <w:pPr>
        <w:pStyle w:val="Heading1"/>
      </w:pPr>
      <w:r>
        <w:t>&gt;&gt;                 var e = this</w:t>
      </w:r>
    </w:p>
    <w:p w14:paraId="30DFE1D0" w14:textId="77777777" w:rsidR="008C4CE2" w:rsidRDefault="008C4CE2" w:rsidP="008C4CE2">
      <w:pPr>
        <w:pStyle w:val="Heading1"/>
      </w:pPr>
      <w:r>
        <w:t>&gt;&gt;                   , t = arguments;</w:t>
      </w:r>
    </w:p>
    <w:p w14:paraId="17E6B165" w14:textId="77777777" w:rsidR="008C4CE2" w:rsidRDefault="008C4CE2" w:rsidP="008C4CE2">
      <w:pPr>
        <w:pStyle w:val="Heading1"/>
      </w:pPr>
      <w:r>
        <w:t>&gt;&gt;                 return new Promise((function(n, i) {</w:t>
      </w:r>
    </w:p>
    <w:p w14:paraId="08303873" w14:textId="77777777" w:rsidR="008C4CE2" w:rsidRDefault="008C4CE2" w:rsidP="008C4CE2">
      <w:pPr>
        <w:pStyle w:val="Heading1"/>
      </w:pPr>
      <w:r>
        <w:t>&gt;&gt;                     var o = r.apply(e, t);</w:t>
      </w:r>
    </w:p>
    <w:p w14:paraId="3CF25591" w14:textId="77777777" w:rsidR="008C4CE2" w:rsidRDefault="008C4CE2" w:rsidP="008C4CE2">
      <w:pPr>
        <w:pStyle w:val="Heading1"/>
      </w:pPr>
      <w:r>
        <w:t>&gt;&gt;                     function a(e) {</w:t>
      </w:r>
    </w:p>
    <w:p w14:paraId="37C96196" w14:textId="77777777" w:rsidR="008C4CE2" w:rsidRDefault="008C4CE2" w:rsidP="008C4CE2">
      <w:pPr>
        <w:pStyle w:val="Heading1"/>
      </w:pPr>
      <w:r>
        <w:t>&gt;&gt;                         u(o, n, i, a, s, "next", e)</w:t>
      </w:r>
    </w:p>
    <w:p w14:paraId="43B17D07" w14:textId="77777777" w:rsidR="008C4CE2" w:rsidRDefault="008C4CE2" w:rsidP="008C4CE2">
      <w:pPr>
        <w:pStyle w:val="Heading1"/>
      </w:pPr>
      <w:r>
        <w:t>&gt;&gt;                     }</w:t>
      </w:r>
    </w:p>
    <w:p w14:paraId="0B163E9A" w14:textId="77777777" w:rsidR="008C4CE2" w:rsidRDefault="008C4CE2" w:rsidP="008C4CE2">
      <w:pPr>
        <w:pStyle w:val="Heading1"/>
      </w:pPr>
      <w:r>
        <w:t>&gt;&gt;                     function s(e) {</w:t>
      </w:r>
    </w:p>
    <w:p w14:paraId="6F6C513D" w14:textId="77777777" w:rsidR="008C4CE2" w:rsidRDefault="008C4CE2" w:rsidP="008C4CE2">
      <w:pPr>
        <w:pStyle w:val="Heading1"/>
      </w:pPr>
      <w:r>
        <w:t>&gt;&gt;                         u(o, n, i, a, s, "throw", e)</w:t>
      </w:r>
    </w:p>
    <w:p w14:paraId="29759350" w14:textId="77777777" w:rsidR="008C4CE2" w:rsidRDefault="008C4CE2" w:rsidP="008C4CE2">
      <w:pPr>
        <w:pStyle w:val="Heading1"/>
      </w:pPr>
      <w:r>
        <w:t>&gt;&gt;                     }</w:t>
      </w:r>
    </w:p>
    <w:p w14:paraId="1EA12B2C" w14:textId="77777777" w:rsidR="008C4CE2" w:rsidRDefault="008C4CE2" w:rsidP="008C4CE2">
      <w:pPr>
        <w:pStyle w:val="Heading1"/>
      </w:pPr>
      <w:r>
        <w:t>&gt;&gt;                     a(void 0)</w:t>
      </w:r>
    </w:p>
    <w:p w14:paraId="2801F8EC" w14:textId="77777777" w:rsidR="008C4CE2" w:rsidRDefault="008C4CE2" w:rsidP="008C4CE2">
      <w:pPr>
        <w:pStyle w:val="Heading1"/>
      </w:pPr>
      <w:r>
        <w:t>&gt;&gt;                 }</w:t>
      </w:r>
    </w:p>
    <w:p w14:paraId="6EB74994" w14:textId="77777777" w:rsidR="008C4CE2" w:rsidRDefault="008C4CE2" w:rsidP="008C4CE2">
      <w:pPr>
        <w:pStyle w:val="Heading1"/>
      </w:pPr>
      <w:r>
        <w:t>&gt;&gt;                 ))</w:t>
      </w:r>
    </w:p>
    <w:p w14:paraId="088E966D" w14:textId="77777777" w:rsidR="008C4CE2" w:rsidRDefault="008C4CE2" w:rsidP="008C4CE2">
      <w:pPr>
        <w:pStyle w:val="Heading1"/>
      </w:pPr>
      <w:r>
        <w:t>&gt;&gt;             }</w:t>
      </w:r>
    </w:p>
    <w:p w14:paraId="612D7730" w14:textId="77777777" w:rsidR="008C4CE2" w:rsidRDefault="008C4CE2" w:rsidP="008C4CE2">
      <w:pPr>
        <w:pStyle w:val="Heading1"/>
      </w:pPr>
      <w:r>
        <w:t>&gt;&gt;             ,</w:t>
      </w:r>
    </w:p>
    <w:p w14:paraId="284250FE" w14:textId="77777777" w:rsidR="008C4CE2" w:rsidRDefault="008C4CE2" w:rsidP="008C4CE2">
      <w:pPr>
        <w:pStyle w:val="Heading1"/>
      </w:pPr>
      <w:r>
        <w:t>&gt;&gt;             function(e) {</w:t>
      </w:r>
    </w:p>
    <w:p w14:paraId="1329F0F9" w14:textId="77777777" w:rsidR="008C4CE2" w:rsidRDefault="008C4CE2" w:rsidP="008C4CE2">
      <w:pPr>
        <w:pStyle w:val="Heading1"/>
      </w:pPr>
      <w:r>
        <w:t>&gt;&gt;                 return i.apply(this, arguments)</w:t>
      </w:r>
    </w:p>
    <w:p w14:paraId="4B0E4BFC" w14:textId="77777777" w:rsidR="008C4CE2" w:rsidRDefault="008C4CE2" w:rsidP="008C4CE2">
      <w:pPr>
        <w:pStyle w:val="Heading1"/>
      </w:pPr>
      <w:r>
        <w:t>&gt;&gt;             }</w:t>
      </w:r>
    </w:p>
    <w:p w14:paraId="7E85DFFB" w14:textId="77777777" w:rsidR="008C4CE2" w:rsidRDefault="008C4CE2" w:rsidP="008C4CE2">
      <w:pPr>
        <w:pStyle w:val="Heading1"/>
      </w:pPr>
      <w:r>
        <w:t>&gt;&gt;             )</w:t>
      </w:r>
    </w:p>
    <w:p w14:paraId="70EE8D6D" w14:textId="77777777" w:rsidR="008C4CE2" w:rsidRDefault="008C4CE2" w:rsidP="008C4CE2">
      <w:pPr>
        <w:pStyle w:val="Heading1"/>
      </w:pPr>
      <w:r>
        <w:t>&gt;&gt;         }),</w:t>
      </w:r>
    </w:p>
    <w:p w14:paraId="0AB48882" w14:textId="77777777" w:rsidR="008C4CE2" w:rsidRDefault="008C4CE2" w:rsidP="008C4CE2">
      <w:pPr>
        <w:pStyle w:val="Heading1"/>
      </w:pPr>
      <w:r>
        <w:t>&gt;&gt;         Object.defineProperty(this, "onDismissed", {</w:t>
      </w:r>
    </w:p>
    <w:p w14:paraId="4AE5AB15" w14:textId="77777777" w:rsidR="008C4CE2" w:rsidRDefault="008C4CE2" w:rsidP="008C4CE2">
      <w:pPr>
        <w:pStyle w:val="Heading1"/>
      </w:pPr>
      <w:r>
        <w:t>&gt;&gt;             enumerable: !0,</w:t>
      </w:r>
    </w:p>
    <w:p w14:paraId="67E125E2" w14:textId="77777777" w:rsidR="008C4CE2" w:rsidRDefault="008C4CE2" w:rsidP="008C4CE2">
      <w:pPr>
        <w:pStyle w:val="Heading1"/>
      </w:pPr>
      <w:r>
        <w:t>&gt;&gt;             configurable: !0,</w:t>
      </w:r>
    </w:p>
    <w:p w14:paraId="43774676" w14:textId="77777777" w:rsidR="008C4CE2" w:rsidRDefault="008C4CE2" w:rsidP="008C4CE2">
      <w:pPr>
        <w:pStyle w:val="Heading1"/>
      </w:pPr>
      <w:r>
        <w:t>&gt;&gt;             writable: !0,</w:t>
      </w:r>
    </w:p>
    <w:p w14:paraId="51D70444" w14:textId="77777777" w:rsidR="008C4CE2" w:rsidRDefault="008C4CE2" w:rsidP="008C4CE2">
      <w:pPr>
        <w:pStyle w:val="Heading1"/>
      </w:pPr>
      <w:r>
        <w:t>&gt;&gt;             value: function(e) {</w:t>
      </w:r>
    </w:p>
    <w:p w14:paraId="40CB9805" w14:textId="77777777" w:rsidR="008C4CE2" w:rsidRDefault="008C4CE2" w:rsidP="008C4CE2">
      <w:pPr>
        <w:pStyle w:val="Heading1"/>
      </w:pPr>
      <w:r>
        <w:t>&gt;&gt;                 n.notifications.has(e.id) &amp;&amp; (e.onDismiss(),</w:t>
      </w:r>
    </w:p>
    <w:p w14:paraId="5D93C032" w14:textId="77777777" w:rsidR="008C4CE2" w:rsidRDefault="008C4CE2" w:rsidP="008C4CE2">
      <w:pPr>
        <w:pStyle w:val="Heading1"/>
      </w:pPr>
      <w:r>
        <w:t>&gt;&gt;                 n.notifications.delete(e.id))</w:t>
      </w:r>
    </w:p>
    <w:p w14:paraId="084129D7" w14:textId="77777777" w:rsidR="008C4CE2" w:rsidRDefault="008C4CE2" w:rsidP="008C4CE2">
      <w:pPr>
        <w:pStyle w:val="Heading1"/>
      </w:pPr>
      <w:r>
        <w:t>&gt;&gt;             }</w:t>
      </w:r>
    </w:p>
    <w:p w14:paraId="46EED141" w14:textId="77777777" w:rsidR="008C4CE2" w:rsidRDefault="008C4CE2" w:rsidP="008C4CE2">
      <w:pPr>
        <w:pStyle w:val="Heading1"/>
      </w:pPr>
      <w:r>
        <w:t>&gt;&gt;         }),</w:t>
      </w:r>
    </w:p>
    <w:p w14:paraId="52DE94A3" w14:textId="77777777" w:rsidR="008C4CE2" w:rsidRDefault="008C4CE2" w:rsidP="008C4CE2">
      <w:pPr>
        <w:pStyle w:val="Heading1"/>
      </w:pPr>
      <w:r>
        <w:t>&gt;&gt;         Object.defineProperty(this, "onButtonClicked", {</w:t>
      </w:r>
    </w:p>
    <w:p w14:paraId="3FF90BE1" w14:textId="77777777" w:rsidR="008C4CE2" w:rsidRDefault="008C4CE2" w:rsidP="008C4CE2">
      <w:pPr>
        <w:pStyle w:val="Heading1"/>
      </w:pPr>
      <w:r>
        <w:t>&gt;&gt;             enumerable: !0,</w:t>
      </w:r>
    </w:p>
    <w:p w14:paraId="50498856" w14:textId="77777777" w:rsidR="008C4CE2" w:rsidRDefault="008C4CE2" w:rsidP="008C4CE2">
      <w:pPr>
        <w:pStyle w:val="Heading1"/>
      </w:pPr>
      <w:r>
        <w:t>&gt;&gt;             configurable: !0,</w:t>
      </w:r>
    </w:p>
    <w:p w14:paraId="30001DAA" w14:textId="77777777" w:rsidR="008C4CE2" w:rsidRDefault="008C4CE2" w:rsidP="008C4CE2">
      <w:pPr>
        <w:pStyle w:val="Heading1"/>
      </w:pPr>
      <w:r>
        <w:t>&gt;&gt;             writable: !0,</w:t>
      </w:r>
    </w:p>
    <w:p w14:paraId="0F7ED51B" w14:textId="77777777" w:rsidR="008C4CE2" w:rsidRDefault="008C4CE2" w:rsidP="008C4CE2">
      <w:pPr>
        <w:pStyle w:val="Heading1"/>
      </w:pPr>
      <w:r>
        <w:t>&gt;&gt;             value: function(e, t) {</w:t>
      </w:r>
    </w:p>
    <w:p w14:paraId="0FC23831" w14:textId="77777777" w:rsidR="008C4CE2" w:rsidRDefault="008C4CE2" w:rsidP="008C4CE2">
      <w:pPr>
        <w:pStyle w:val="Heading1"/>
      </w:pPr>
      <w:r>
        <w:t>&gt;&gt;                 var r = n.notifications.get(e);</w:t>
      </w:r>
    </w:p>
    <w:p w14:paraId="28F258F0" w14:textId="77777777" w:rsidR="008C4CE2" w:rsidRDefault="008C4CE2" w:rsidP="008C4CE2">
      <w:pPr>
        <w:pStyle w:val="Heading1"/>
      </w:pPr>
      <w:r>
        <w:t>&gt;&gt;                 r &amp;&amp; (n.notifications.delete(r.id),</w:t>
      </w:r>
    </w:p>
    <w:p w14:paraId="744ABE4F" w14:textId="77777777" w:rsidR="008C4CE2" w:rsidRDefault="008C4CE2" w:rsidP="008C4CE2">
      <w:pPr>
        <w:pStyle w:val="Heading1"/>
      </w:pPr>
      <w:r>
        <w:t>&gt;&gt;                 t.onClick())</w:t>
      </w:r>
    </w:p>
    <w:p w14:paraId="7273D5B5" w14:textId="77777777" w:rsidR="008C4CE2" w:rsidRDefault="008C4CE2" w:rsidP="008C4CE2">
      <w:pPr>
        <w:pStyle w:val="Heading1"/>
      </w:pPr>
      <w:r>
        <w:t>&gt;&gt;             }</w:t>
      </w:r>
    </w:p>
    <w:p w14:paraId="60DA6814" w14:textId="77777777" w:rsidR="008C4CE2" w:rsidRDefault="008C4CE2" w:rsidP="008C4CE2">
      <w:pPr>
        <w:pStyle w:val="Heading1"/>
      </w:pPr>
      <w:r>
        <w:t>&gt;&gt;         }),</w:t>
      </w:r>
    </w:p>
    <w:p w14:paraId="35D7B3B0" w14:textId="77777777" w:rsidR="008C4CE2" w:rsidRDefault="008C4CE2" w:rsidP="008C4CE2">
      <w:pPr>
        <w:pStyle w:val="Heading1"/>
      </w:pPr>
      <w:r>
        <w:t>&gt;&gt;         Object(s.a)(this)</w:t>
      </w:r>
    </w:p>
    <w:p w14:paraId="2F153A69" w14:textId="77777777" w:rsidR="008C4CE2" w:rsidRDefault="008C4CE2" w:rsidP="008C4CE2">
      <w:pPr>
        <w:pStyle w:val="Heading1"/>
      </w:pPr>
      <w:r>
        <w:t>&gt;&gt;     };</w:t>
      </w:r>
    </w:p>
    <w:p w14:paraId="5C6E8EF5" w14:textId="77777777" w:rsidR="008C4CE2" w:rsidRDefault="008C4CE2" w:rsidP="008C4CE2">
      <w:pPr>
        <w:pStyle w:val="Heading1"/>
      </w:pPr>
      <w:r>
        <w:t>&gt;&gt;     Object(r.c)([a.observable, Object(r.e)("design:type", Map)], h.prototype, "notifications", void 0),</w:t>
      </w:r>
    </w:p>
    <w:p w14:paraId="186F2B6B" w14:textId="77777777" w:rsidR="008C4CE2" w:rsidRDefault="008C4CE2" w:rsidP="008C4CE2">
      <w:pPr>
        <w:pStyle w:val="Heading1"/>
      </w:pPr>
      <w:r>
        <w:t>&gt;&gt;     Object(r.c)([a.action, Object(r.e)("design:type", Object)], h.prototype, "addNotification", void 0),</w:t>
      </w:r>
    </w:p>
    <w:p w14:paraId="7BE15640" w14:textId="77777777" w:rsidR="008C4CE2" w:rsidRDefault="008C4CE2" w:rsidP="008C4CE2">
      <w:pPr>
        <w:pStyle w:val="Heading1"/>
      </w:pPr>
      <w:r>
        <w:t>&gt;&gt;     Object(r.c)([a.action, Object(r.e)("design:type", Object)], h.prototype, "onDismissed", void 0),</w:t>
      </w:r>
    </w:p>
    <w:p w14:paraId="0EB6BFCD" w14:textId="77777777" w:rsidR="008C4CE2" w:rsidRDefault="008C4CE2" w:rsidP="008C4CE2">
      <w:pPr>
        <w:pStyle w:val="Heading1"/>
      </w:pPr>
      <w:r>
        <w:t>&gt;&gt;     Object(r.c)([a.action, Object(r.e)("design:type", Object)], h.prototype, "onButtonClicked", void 0),</w:t>
      </w:r>
    </w:p>
    <w:p w14:paraId="13E8DA57" w14:textId="77777777" w:rsidR="008C4CE2" w:rsidRDefault="008C4CE2" w:rsidP="008C4CE2">
      <w:pPr>
        <w:pStyle w:val="Heading1"/>
      </w:pPr>
      <w:r>
        <w:t>&gt;&gt;     h = Object(r.c)([Object(i.a)(), Object(r.f)(0, Object(o.a)(c.b)), Object(r.e)("design:paramtypes", [Function])], h)</w:t>
      </w:r>
    </w:p>
    <w:p w14:paraId="670CFE4A" w14:textId="77777777" w:rsidR="008C4CE2" w:rsidRDefault="008C4CE2" w:rsidP="008C4CE2">
      <w:pPr>
        <w:pStyle w:val="Heading1"/>
      </w:pPr>
      <w:r>
        <w:t>&gt;&gt; }</w:t>
      </w:r>
    </w:p>
    <w:p w14:paraId="7884500B" w14:textId="77777777" w:rsidR="008C4CE2" w:rsidRDefault="008C4CE2" w:rsidP="008C4CE2">
      <w:pPr>
        <w:pStyle w:val="Heading1"/>
      </w:pPr>
      <w:r>
        <w:t>&gt;&gt; , function(e, t, n) {</w:t>
      </w:r>
    </w:p>
    <w:p w14:paraId="06FFBD2C" w14:textId="77777777" w:rsidR="008C4CE2" w:rsidRDefault="008C4CE2" w:rsidP="008C4CE2">
      <w:pPr>
        <w:pStyle w:val="Heading1"/>
      </w:pPr>
      <w:r>
        <w:t>&gt;&gt;     "use strict";</w:t>
      </w:r>
    </w:p>
    <w:p w14:paraId="1C08E82D" w14:textId="77777777" w:rsidR="008C4CE2" w:rsidRDefault="008C4CE2" w:rsidP="008C4CE2">
      <w:pPr>
        <w:pStyle w:val="Heading1"/>
      </w:pPr>
      <w:r>
        <w:t>&gt;&gt;     function r(e, t) {</w:t>
      </w:r>
    </w:p>
    <w:p w14:paraId="1CBFB9C0" w14:textId="77777777" w:rsidR="008C4CE2" w:rsidRDefault="008C4CE2" w:rsidP="008C4CE2">
      <w:pPr>
        <w:pStyle w:val="Heading1"/>
      </w:pPr>
      <w:r>
        <w:t>&gt;&gt;         var n, r;</w:t>
      </w:r>
    </w:p>
    <w:p w14:paraId="0245C575" w14:textId="77777777" w:rsidR="008C4CE2" w:rsidRDefault="008C4CE2" w:rsidP="008C4CE2">
      <w:pPr>
        <w:pStyle w:val="Heading1"/>
      </w:pPr>
      <w:r>
        <w:t>&gt;&gt;         const i = function(e) {</w:t>
      </w:r>
    </w:p>
    <w:p w14:paraId="49B4D0A7" w14:textId="77777777" w:rsidR="008C4CE2" w:rsidRDefault="008C4CE2" w:rsidP="008C4CE2">
      <w:pPr>
        <w:pStyle w:val="Heading1"/>
      </w:pPr>
      <w:r>
        <w:t>&gt;&gt;             const t = new Set</w:t>
      </w:r>
    </w:p>
    <w:p w14:paraId="38B56486" w14:textId="77777777" w:rsidR="008C4CE2" w:rsidRDefault="008C4CE2" w:rsidP="008C4CE2">
      <w:pPr>
        <w:pStyle w:val="Heading1"/>
      </w:pPr>
      <w:r>
        <w:t>&gt;&gt;               , n = [];</w:t>
      </w:r>
    </w:p>
    <w:p w14:paraId="21DE2898" w14:textId="77777777" w:rsidR="008C4CE2" w:rsidRDefault="008C4CE2" w:rsidP="008C4CE2">
      <w:pPr>
        <w:pStyle w:val="Heading1"/>
      </w:pPr>
      <w:r>
        <w:t>&gt;&gt;             for (const r of e) {</w:t>
      </w:r>
    </w:p>
    <w:p w14:paraId="62C826BC" w14:textId="77777777" w:rsidR="008C4CE2" w:rsidRDefault="008C4CE2" w:rsidP="008C4CE2">
      <w:pPr>
        <w:pStyle w:val="Heading1"/>
      </w:pPr>
      <w:r>
        <w:t>&gt;&gt;                 const e = o(r);</w:t>
      </w:r>
    </w:p>
    <w:p w14:paraId="3382DA22" w14:textId="77777777" w:rsidR="008C4CE2" w:rsidRDefault="008C4CE2" w:rsidP="008C4CE2">
      <w:pPr>
        <w:pStyle w:val="Heading1"/>
      </w:pPr>
      <w:r>
        <w:t>&gt;&gt;                 t.has(e) || (t.add(e),</w:t>
      </w:r>
    </w:p>
    <w:p w14:paraId="3DF70A0B" w14:textId="77777777" w:rsidR="008C4CE2" w:rsidRDefault="008C4CE2" w:rsidP="008C4CE2">
      <w:pPr>
        <w:pStyle w:val="Heading1"/>
      </w:pPr>
      <w:r>
        <w:t>&gt;&gt;                 n.push(r))</w:t>
      </w:r>
    </w:p>
    <w:p w14:paraId="49490A9B" w14:textId="77777777" w:rsidR="008C4CE2" w:rsidRDefault="008C4CE2" w:rsidP="008C4CE2">
      <w:pPr>
        <w:pStyle w:val="Heading1"/>
      </w:pPr>
      <w:r>
        <w:t>&gt;&gt;             }</w:t>
      </w:r>
    </w:p>
    <w:p w14:paraId="1228C882" w14:textId="77777777" w:rsidR="008C4CE2" w:rsidRDefault="008C4CE2" w:rsidP="008C4CE2">
      <w:pPr>
        <w:pStyle w:val="Heading1"/>
      </w:pPr>
      <w:r>
        <w:t>&gt;&gt;             return n</w:t>
      </w:r>
    </w:p>
    <w:p w14:paraId="41A0E1CB" w14:textId="77777777" w:rsidR="008C4CE2" w:rsidRDefault="008C4CE2" w:rsidP="008C4CE2">
      <w:pPr>
        <w:pStyle w:val="Heading1"/>
      </w:pPr>
      <w:r>
        <w:t>&gt;&gt;         }(e)</w:t>
      </w:r>
    </w:p>
    <w:p w14:paraId="5402F5EC" w14:textId="77777777" w:rsidR="008C4CE2" w:rsidRDefault="008C4CE2" w:rsidP="008C4CE2">
      <w:pPr>
        <w:pStyle w:val="Heading1"/>
      </w:pPr>
      <w:r>
        <w:t>&gt;&gt;           , a = []</w:t>
      </w:r>
    </w:p>
    <w:p w14:paraId="10A13C06" w14:textId="77777777" w:rsidR="008C4CE2" w:rsidRDefault="008C4CE2" w:rsidP="008C4CE2">
      <w:pPr>
        <w:pStyle w:val="Heading1"/>
      </w:pPr>
      <w:r>
        <w:t>&gt;&gt;           , s = new Map;</w:t>
      </w:r>
    </w:p>
    <w:p w14:paraId="14886B21" w14:textId="77777777" w:rsidR="008C4CE2" w:rsidRDefault="008C4CE2" w:rsidP="008C4CE2">
      <w:pPr>
        <w:pStyle w:val="Heading1"/>
      </w:pPr>
      <w:r>
        <w:t>&gt;&gt;         for (const e of t) {</w:t>
      </w:r>
    </w:p>
    <w:p w14:paraId="50828643" w14:textId="77777777" w:rsidR="008C4CE2" w:rsidRDefault="008C4CE2" w:rsidP="008C4CE2">
      <w:pPr>
        <w:pStyle w:val="Heading1"/>
      </w:pPr>
      <w:r>
        <w:t>&gt;&gt;             const t = e.split("-")[0]</w:t>
      </w:r>
    </w:p>
    <w:p w14:paraId="3A6597CD" w14:textId="77777777" w:rsidR="008C4CE2" w:rsidRDefault="008C4CE2" w:rsidP="008C4CE2">
      <w:pPr>
        <w:pStyle w:val="Heading1"/>
      </w:pPr>
      <w:r>
        <w:t>&gt;&gt;               , r = null !== (n = s.get(t)) &amp;&amp; void 0 !== n ? n : [];</w:t>
      </w:r>
    </w:p>
    <w:p w14:paraId="667D56AE" w14:textId="77777777" w:rsidR="008C4CE2" w:rsidRDefault="008C4CE2" w:rsidP="008C4CE2">
      <w:pPr>
        <w:pStyle w:val="Heading1"/>
      </w:pPr>
      <w:r>
        <w:t>&gt;&gt;             r.push(e),</w:t>
      </w:r>
    </w:p>
    <w:p w14:paraId="71734ECA" w14:textId="77777777" w:rsidR="008C4CE2" w:rsidRDefault="008C4CE2" w:rsidP="008C4CE2">
      <w:pPr>
        <w:pStyle w:val="Heading1"/>
      </w:pPr>
      <w:r>
        <w:t>&gt;&gt;             s.set(t, r)</w:t>
      </w:r>
    </w:p>
    <w:p w14:paraId="6FA285B4" w14:textId="77777777" w:rsidR="008C4CE2" w:rsidRDefault="008C4CE2" w:rsidP="008C4CE2">
      <w:pPr>
        <w:pStyle w:val="Heading1"/>
      </w:pPr>
      <w:r>
        <w:t>&gt;&gt;         }</w:t>
      </w:r>
    </w:p>
    <w:p w14:paraId="48F04100" w14:textId="77777777" w:rsidR="008C4CE2" w:rsidRDefault="008C4CE2" w:rsidP="008C4CE2">
      <w:pPr>
        <w:pStyle w:val="Heading1"/>
      </w:pPr>
      <w:r>
        <w:t>&gt;&gt;         for (const e of i)</w:t>
      </w:r>
    </w:p>
    <w:p w14:paraId="43FA8B85" w14:textId="77777777" w:rsidR="008C4CE2" w:rsidRDefault="008C4CE2" w:rsidP="008C4CE2">
      <w:pPr>
        <w:pStyle w:val="Heading1"/>
      </w:pPr>
      <w:r>
        <w:t>&gt;&gt;             if (e.languageId) {</w:t>
      </w:r>
    </w:p>
    <w:p w14:paraId="7DC74414" w14:textId="77777777" w:rsidR="008C4CE2" w:rsidRDefault="008C4CE2" w:rsidP="008C4CE2">
      <w:pPr>
        <w:pStyle w:val="Heading1"/>
      </w:pPr>
      <w:r>
        <w:t>&gt;&gt;                 const t = e.languageId.split("-")[0]</w:t>
      </w:r>
    </w:p>
    <w:p w14:paraId="608BC081" w14:textId="77777777" w:rsidR="008C4CE2" w:rsidRDefault="008C4CE2" w:rsidP="008C4CE2">
      <w:pPr>
        <w:pStyle w:val="Heading1"/>
      </w:pPr>
      <w:r>
        <w:t>&gt;&gt;                   , n = null !== (r = s.get(t)) &amp;&amp; void 0 !== r ? r : [];</w:t>
      </w:r>
    </w:p>
    <w:p w14:paraId="6C64FDD6" w14:textId="77777777" w:rsidR="008C4CE2" w:rsidRDefault="008C4CE2" w:rsidP="008C4CE2">
      <w:pPr>
        <w:pStyle w:val="Heading1"/>
      </w:pPr>
      <w:r>
        <w:t>&gt;&gt;                 for (const t of n)</w:t>
      </w:r>
    </w:p>
    <w:p w14:paraId="796AE6EF" w14:textId="77777777" w:rsidR="008C4CE2" w:rsidRDefault="008C4CE2" w:rsidP="008C4CE2">
      <w:pPr>
        <w:pStyle w:val="Heading1"/>
      </w:pPr>
      <w:r>
        <w:t>&gt;&gt;                     a.push(Object.assign(Object.assign({}, e), {</w:t>
      </w:r>
    </w:p>
    <w:p w14:paraId="152A6A1E" w14:textId="77777777" w:rsidR="008C4CE2" w:rsidRDefault="008C4CE2" w:rsidP="008C4CE2">
      <w:pPr>
        <w:pStyle w:val="Heading1"/>
      </w:pPr>
      <w:r>
        <w:t>&gt;&gt;                         languageId: t</w:t>
      </w:r>
    </w:p>
    <w:p w14:paraId="1735CE27" w14:textId="77777777" w:rsidR="008C4CE2" w:rsidRDefault="008C4CE2" w:rsidP="008C4CE2">
      <w:pPr>
        <w:pStyle w:val="Heading1"/>
      </w:pPr>
      <w:r>
        <w:t>&gt;&gt;                     }))</w:t>
      </w:r>
    </w:p>
    <w:p w14:paraId="06326C10" w14:textId="77777777" w:rsidR="008C4CE2" w:rsidRDefault="008C4CE2" w:rsidP="008C4CE2">
      <w:pPr>
        <w:pStyle w:val="Heading1"/>
      </w:pPr>
      <w:r>
        <w:t>&gt;&gt;             } else</w:t>
      </w:r>
    </w:p>
    <w:p w14:paraId="576856A3" w14:textId="77777777" w:rsidR="008C4CE2" w:rsidRDefault="008C4CE2" w:rsidP="008C4CE2">
      <w:pPr>
        <w:pStyle w:val="Heading1"/>
      </w:pPr>
      <w:r>
        <w:t>&gt;&gt;                 a.push(e);</w:t>
      </w:r>
    </w:p>
    <w:p w14:paraId="58D0873A" w14:textId="77777777" w:rsidR="008C4CE2" w:rsidRDefault="008C4CE2" w:rsidP="008C4CE2">
      <w:pPr>
        <w:pStyle w:val="Heading1"/>
      </w:pPr>
      <w:r>
        <w:t>&gt;&gt;         return a</w:t>
      </w:r>
    </w:p>
    <w:p w14:paraId="52E09802" w14:textId="77777777" w:rsidR="008C4CE2" w:rsidRDefault="008C4CE2" w:rsidP="008C4CE2">
      <w:pPr>
        <w:pStyle w:val="Heading1"/>
      </w:pPr>
      <w:r>
        <w:t>&gt;&gt;     }</w:t>
      </w:r>
    </w:p>
    <w:p w14:paraId="0D3459B3" w14:textId="77777777" w:rsidR="008C4CE2" w:rsidRDefault="008C4CE2" w:rsidP="008C4CE2">
      <w:pPr>
        <w:pStyle w:val="Heading1"/>
      </w:pPr>
      <w:r>
        <w:t>&gt;&gt;     function i(e, t) {</w:t>
      </w:r>
    </w:p>
    <w:p w14:paraId="2C61DAC1" w14:textId="77777777" w:rsidR="008C4CE2" w:rsidRDefault="008C4CE2" w:rsidP="008C4CE2">
      <w:pPr>
        <w:pStyle w:val="Heading1"/>
      </w:pPr>
      <w:r>
        <w:t>&gt;&gt;         const n = []</w:t>
      </w:r>
    </w:p>
    <w:p w14:paraId="4111F6D4" w14:textId="77777777" w:rsidR="008C4CE2" w:rsidRDefault="008C4CE2" w:rsidP="008C4CE2">
      <w:pPr>
        <w:pStyle w:val="Heading1"/>
      </w:pPr>
      <w:r>
        <w:t>&gt;&gt;           , r = new Map;</w:t>
      </w:r>
    </w:p>
    <w:p w14:paraId="6936FF40" w14:textId="77777777" w:rsidR="008C4CE2" w:rsidRDefault="008C4CE2" w:rsidP="008C4CE2">
      <w:pPr>
        <w:pStyle w:val="Heading1"/>
      </w:pPr>
      <w:r>
        <w:t>&gt;&gt;         for (const e of t) {</w:t>
      </w:r>
    </w:p>
    <w:p w14:paraId="7DEB2B17" w14:textId="77777777" w:rsidR="008C4CE2" w:rsidRDefault="008C4CE2" w:rsidP="008C4CE2">
      <w:pPr>
        <w:pStyle w:val="Heading1"/>
      </w:pPr>
      <w:r>
        <w:t>&gt;&gt;             const t = o(e);</w:t>
      </w:r>
    </w:p>
    <w:p w14:paraId="41E10053" w14:textId="77777777" w:rsidR="008C4CE2" w:rsidRDefault="008C4CE2" w:rsidP="008C4CE2">
      <w:pPr>
        <w:pStyle w:val="Heading1"/>
      </w:pPr>
      <w:r>
        <w:t>&gt;&gt;             r.has(t) || r.set(t, e.value)</w:t>
      </w:r>
    </w:p>
    <w:p w14:paraId="6FD64A70" w14:textId="77777777" w:rsidR="008C4CE2" w:rsidRDefault="008C4CE2" w:rsidP="008C4CE2">
      <w:pPr>
        <w:pStyle w:val="Heading1"/>
      </w:pPr>
      <w:r>
        <w:t>&gt;&gt;         }</w:t>
      </w:r>
    </w:p>
    <w:p w14:paraId="0AF2A62C" w14:textId="77777777" w:rsidR="008C4CE2" w:rsidRDefault="008C4CE2" w:rsidP="008C4CE2">
      <w:pPr>
        <w:pStyle w:val="Heading1"/>
      </w:pPr>
      <w:r>
        <w:t>&gt;&gt;         for (const t of e)</w:t>
      </w:r>
    </w:p>
    <w:p w14:paraId="19DDA6A6" w14:textId="77777777" w:rsidR="008C4CE2" w:rsidRDefault="008C4CE2" w:rsidP="008C4CE2">
      <w:pPr>
        <w:pStyle w:val="Heading1"/>
      </w:pPr>
      <w:r>
        <w:t>&gt;&gt;             t.value !== r.get(o(t)) &amp;&amp; n.push(t);</w:t>
      </w:r>
    </w:p>
    <w:p w14:paraId="674EFEC7" w14:textId="77777777" w:rsidR="008C4CE2" w:rsidRDefault="008C4CE2" w:rsidP="008C4CE2">
      <w:pPr>
        <w:pStyle w:val="Heading1"/>
      </w:pPr>
      <w:r>
        <w:t>&gt;&gt;         return n</w:t>
      </w:r>
    </w:p>
    <w:p w14:paraId="5C90F547" w14:textId="77777777" w:rsidR="008C4CE2" w:rsidRDefault="008C4CE2" w:rsidP="008C4CE2">
      <w:pPr>
        <w:pStyle w:val="Heading1"/>
      </w:pPr>
      <w:r>
        <w:t>&gt;&gt;     }</w:t>
      </w:r>
    </w:p>
    <w:p w14:paraId="401E8E98" w14:textId="77777777" w:rsidR="008C4CE2" w:rsidRDefault="008C4CE2" w:rsidP="008C4CE2">
      <w:pPr>
        <w:pStyle w:val="Heading1"/>
      </w:pPr>
      <w:r>
        <w:t>&gt;&gt;     function o(e) {</w:t>
      </w:r>
    </w:p>
    <w:p w14:paraId="6F5122F9" w14:textId="77777777" w:rsidR="008C4CE2" w:rsidRDefault="008C4CE2" w:rsidP="008C4CE2">
      <w:pPr>
        <w:pStyle w:val="Heading1"/>
      </w:pPr>
      <w:r>
        <w:t>&gt;&gt;         var t, n;</w:t>
      </w:r>
    </w:p>
    <w:p w14:paraId="16B7AEC9" w14:textId="77777777" w:rsidR="008C4CE2" w:rsidRDefault="008C4CE2" w:rsidP="008C4CE2">
      <w:pPr>
        <w:pStyle w:val="Heading1"/>
      </w:pPr>
      <w:r>
        <w:t>&gt;&gt;         const r = null !== (n = null === (t = e.languageId) || void 0 === t ? void 0 : t.split("-")[0]) &amp;&amp; void 0 !== n ? n : "";</w:t>
      </w:r>
    </w:p>
    <w:p w14:paraId="1FB9001B" w14:textId="77777777" w:rsidR="008C4CE2" w:rsidRDefault="008C4CE2" w:rsidP="008C4CE2">
      <w:pPr>
        <w:pStyle w:val="Heading1"/>
      </w:pPr>
      <w:r>
        <w:t>&gt;&gt;         return e.id + r</w:t>
      </w:r>
    </w:p>
    <w:p w14:paraId="1745D04C" w14:textId="77777777" w:rsidR="008C4CE2" w:rsidRDefault="008C4CE2" w:rsidP="008C4CE2">
      <w:pPr>
        <w:pStyle w:val="Heading1"/>
      </w:pPr>
      <w:r>
        <w:t>&gt;&gt;     }</w:t>
      </w:r>
    </w:p>
    <w:p w14:paraId="6C54A7D5" w14:textId="77777777" w:rsidR="008C4CE2" w:rsidRDefault="008C4CE2" w:rsidP="008C4CE2">
      <w:pPr>
        <w:pStyle w:val="Heading1"/>
      </w:pPr>
      <w:r>
        <w:t>&gt;&gt;     n.d(t, "a", (function() {</w:t>
      </w:r>
    </w:p>
    <w:p w14:paraId="06B78760" w14:textId="77777777" w:rsidR="008C4CE2" w:rsidRDefault="008C4CE2" w:rsidP="008C4CE2">
      <w:pPr>
        <w:pStyle w:val="Heading1"/>
      </w:pPr>
      <w:r>
        <w:t>&gt;&gt;         return r</w:t>
      </w:r>
    </w:p>
    <w:p w14:paraId="49D11E0E" w14:textId="77777777" w:rsidR="008C4CE2" w:rsidRDefault="008C4CE2" w:rsidP="008C4CE2">
      <w:pPr>
        <w:pStyle w:val="Heading1"/>
      </w:pPr>
      <w:r>
        <w:t>&gt;&gt;     }</w:t>
      </w:r>
    </w:p>
    <w:p w14:paraId="767AD10E" w14:textId="77777777" w:rsidR="008C4CE2" w:rsidRDefault="008C4CE2" w:rsidP="008C4CE2">
      <w:pPr>
        <w:pStyle w:val="Heading1"/>
      </w:pPr>
      <w:r>
        <w:t>&gt;&gt;     )),</w:t>
      </w:r>
    </w:p>
    <w:p w14:paraId="60B2FB59" w14:textId="77777777" w:rsidR="008C4CE2" w:rsidRDefault="008C4CE2" w:rsidP="008C4CE2">
      <w:pPr>
        <w:pStyle w:val="Heading1"/>
      </w:pPr>
      <w:r>
        <w:t>&gt;&gt;     n.d(t, "b", (function() {</w:t>
      </w:r>
    </w:p>
    <w:p w14:paraId="4D616983" w14:textId="77777777" w:rsidR="008C4CE2" w:rsidRDefault="008C4CE2" w:rsidP="008C4CE2">
      <w:pPr>
        <w:pStyle w:val="Heading1"/>
      </w:pPr>
      <w:r>
        <w:t>&gt;&gt;         return i</w:t>
      </w:r>
    </w:p>
    <w:p w14:paraId="2D199AD0" w14:textId="77777777" w:rsidR="008C4CE2" w:rsidRDefault="008C4CE2" w:rsidP="008C4CE2">
      <w:pPr>
        <w:pStyle w:val="Heading1"/>
      </w:pPr>
      <w:r>
        <w:t>&gt;&gt;     }</w:t>
      </w:r>
    </w:p>
    <w:p w14:paraId="4A54D755" w14:textId="77777777" w:rsidR="008C4CE2" w:rsidRDefault="008C4CE2" w:rsidP="008C4CE2">
      <w:pPr>
        <w:pStyle w:val="Heading1"/>
      </w:pPr>
      <w:r>
        <w:t>&gt;&gt;     ))</w:t>
      </w:r>
    </w:p>
    <w:p w14:paraId="33D5B371" w14:textId="77777777" w:rsidR="008C4CE2" w:rsidRDefault="008C4CE2" w:rsidP="008C4CE2">
      <w:pPr>
        <w:pStyle w:val="Heading1"/>
      </w:pPr>
      <w:r>
        <w:t>&gt;&gt; }</w:t>
      </w:r>
    </w:p>
    <w:p w14:paraId="2851CE8B" w14:textId="77777777" w:rsidR="008C4CE2" w:rsidRDefault="008C4CE2" w:rsidP="008C4CE2">
      <w:pPr>
        <w:pStyle w:val="Heading1"/>
      </w:pPr>
      <w:r>
        <w:t>&gt;&gt; , function(e, t, n) {</w:t>
      </w:r>
    </w:p>
    <w:p w14:paraId="656D71D3" w14:textId="77777777" w:rsidR="008C4CE2" w:rsidRDefault="008C4CE2" w:rsidP="008C4CE2">
      <w:pPr>
        <w:pStyle w:val="Heading1"/>
      </w:pPr>
      <w:r>
        <w:t>&gt;&gt;     "use strict";</w:t>
      </w:r>
    </w:p>
    <w:p w14:paraId="32B4A8DC" w14:textId="77777777" w:rsidR="008C4CE2" w:rsidRDefault="008C4CE2" w:rsidP="008C4CE2">
      <w:pPr>
        <w:pStyle w:val="Heading1"/>
      </w:pPr>
      <w:r>
        <w:t>&gt;&gt;     n.d(t, "b", (function() {</w:t>
      </w:r>
    </w:p>
    <w:p w14:paraId="57BEC767" w14:textId="77777777" w:rsidR="008C4CE2" w:rsidRDefault="008C4CE2" w:rsidP="008C4CE2">
      <w:pPr>
        <w:pStyle w:val="Heading1"/>
      </w:pPr>
      <w:r>
        <w:t>&gt;&gt;         return ne</w:t>
      </w:r>
    </w:p>
    <w:p w14:paraId="4CF49F32" w14:textId="77777777" w:rsidR="008C4CE2" w:rsidRDefault="008C4CE2" w:rsidP="008C4CE2">
      <w:pPr>
        <w:pStyle w:val="Heading1"/>
      </w:pPr>
      <w:r>
        <w:t>&gt;&gt;     }</w:t>
      </w:r>
    </w:p>
    <w:p w14:paraId="5F8C26C4" w14:textId="77777777" w:rsidR="008C4CE2" w:rsidRDefault="008C4CE2" w:rsidP="008C4CE2">
      <w:pPr>
        <w:pStyle w:val="Heading1"/>
      </w:pPr>
      <w:r>
        <w:t>&gt;&gt;     )),</w:t>
      </w:r>
    </w:p>
    <w:p w14:paraId="1EB812BC" w14:textId="77777777" w:rsidR="008C4CE2" w:rsidRDefault="008C4CE2" w:rsidP="008C4CE2">
      <w:pPr>
        <w:pStyle w:val="Heading1"/>
      </w:pPr>
      <w:r>
        <w:t>&gt;&gt;     n.d(t, "a", (function() {</w:t>
      </w:r>
    </w:p>
    <w:p w14:paraId="16B36E7F" w14:textId="77777777" w:rsidR="008C4CE2" w:rsidRDefault="008C4CE2" w:rsidP="008C4CE2">
      <w:pPr>
        <w:pStyle w:val="Heading1"/>
      </w:pPr>
      <w:r>
        <w:t>&gt;&gt;         return re</w:t>
      </w:r>
    </w:p>
    <w:p w14:paraId="7CA2BA73" w14:textId="77777777" w:rsidR="008C4CE2" w:rsidRDefault="008C4CE2" w:rsidP="008C4CE2">
      <w:pPr>
        <w:pStyle w:val="Heading1"/>
      </w:pPr>
      <w:r>
        <w:t>&gt;&gt;     }</w:t>
      </w:r>
    </w:p>
    <w:p w14:paraId="09D7D673" w14:textId="77777777" w:rsidR="008C4CE2" w:rsidRDefault="008C4CE2" w:rsidP="008C4CE2">
      <w:pPr>
        <w:pStyle w:val="Heading1"/>
      </w:pPr>
      <w:r>
        <w:t>&gt;&gt;     ));</w:t>
      </w:r>
    </w:p>
    <w:p w14:paraId="384AB93E" w14:textId="77777777" w:rsidR="008C4CE2" w:rsidRDefault="008C4CE2" w:rsidP="008C4CE2">
      <w:pPr>
        <w:pStyle w:val="Heading1"/>
      </w:pPr>
      <w:r>
        <w:t>&gt;&gt;     var r = n(1)</w:t>
      </w:r>
    </w:p>
    <w:p w14:paraId="25B15398" w14:textId="77777777" w:rsidR="008C4CE2" w:rsidRDefault="008C4CE2" w:rsidP="008C4CE2">
      <w:pPr>
        <w:pStyle w:val="Heading1"/>
      </w:pPr>
      <w:r>
        <w:t>&gt;&gt;       , i = n(10)</w:t>
      </w:r>
    </w:p>
    <w:p w14:paraId="1EE0C06B" w14:textId="77777777" w:rsidR="008C4CE2" w:rsidRDefault="008C4CE2" w:rsidP="008C4CE2">
      <w:pPr>
        <w:pStyle w:val="Heading1"/>
      </w:pPr>
      <w:r>
        <w:t>&gt;&gt;       , o = n(5)</w:t>
      </w:r>
    </w:p>
    <w:p w14:paraId="2F428650" w14:textId="77777777" w:rsidR="008C4CE2" w:rsidRDefault="008C4CE2" w:rsidP="008C4CE2">
      <w:pPr>
        <w:pStyle w:val="Heading1"/>
      </w:pPr>
      <w:r>
        <w:t>&gt;&gt;       , a = n(95)</w:t>
      </w:r>
    </w:p>
    <w:p w14:paraId="262782CE" w14:textId="77777777" w:rsidR="008C4CE2" w:rsidRDefault="008C4CE2" w:rsidP="008C4CE2">
      <w:pPr>
        <w:pStyle w:val="Heading1"/>
      </w:pPr>
      <w:r>
        <w:t>&gt;&gt;       , s = n(3)</w:t>
      </w:r>
    </w:p>
    <w:p w14:paraId="54D1E736" w14:textId="77777777" w:rsidR="008C4CE2" w:rsidRDefault="008C4CE2" w:rsidP="008C4CE2">
      <w:pPr>
        <w:pStyle w:val="Heading1"/>
      </w:pPr>
      <w:r>
        <w:t>&gt;&gt;       , l = n(145)</w:t>
      </w:r>
    </w:p>
    <w:p w14:paraId="139FDC4F" w14:textId="77777777" w:rsidR="008C4CE2" w:rsidRDefault="008C4CE2" w:rsidP="008C4CE2">
      <w:pPr>
        <w:pStyle w:val="Heading1"/>
      </w:pPr>
      <w:r>
        <w:t>&gt;&gt;       , c = n(157)</w:t>
      </w:r>
    </w:p>
    <w:p w14:paraId="76D3866E" w14:textId="77777777" w:rsidR="008C4CE2" w:rsidRDefault="008C4CE2" w:rsidP="008C4CE2">
      <w:pPr>
        <w:pStyle w:val="Heading1"/>
      </w:pPr>
      <w:r>
        <w:t>&gt;&gt;       , u = n(132)</w:t>
      </w:r>
    </w:p>
    <w:p w14:paraId="2BD931F5" w14:textId="77777777" w:rsidR="008C4CE2" w:rsidRDefault="008C4CE2" w:rsidP="008C4CE2">
      <w:pPr>
        <w:pStyle w:val="Heading1"/>
      </w:pPr>
      <w:r>
        <w:t>&gt;&gt;       , d = n(110)</w:t>
      </w:r>
    </w:p>
    <w:p w14:paraId="465E518E" w14:textId="77777777" w:rsidR="008C4CE2" w:rsidRDefault="008C4CE2" w:rsidP="008C4CE2">
      <w:pPr>
        <w:pStyle w:val="Heading1"/>
      </w:pPr>
      <w:r>
        <w:t>&gt;&gt;       , f = n(100)</w:t>
      </w:r>
    </w:p>
    <w:p w14:paraId="2B6B8E5A" w14:textId="77777777" w:rsidR="008C4CE2" w:rsidRDefault="008C4CE2" w:rsidP="008C4CE2">
      <w:pPr>
        <w:pStyle w:val="Heading1"/>
      </w:pPr>
      <w:r>
        <w:t>&gt;&gt;       , h = n(182)</w:t>
      </w:r>
    </w:p>
    <w:p w14:paraId="5840DD66" w14:textId="77777777" w:rsidR="008C4CE2" w:rsidRDefault="008C4CE2" w:rsidP="008C4CE2">
      <w:pPr>
        <w:pStyle w:val="Heading1"/>
      </w:pPr>
      <w:r>
        <w:t>&gt;&gt;       , p = n(166)</w:t>
      </w:r>
    </w:p>
    <w:p w14:paraId="4B7A6F91" w14:textId="77777777" w:rsidR="008C4CE2" w:rsidRDefault="008C4CE2" w:rsidP="008C4CE2">
      <w:pPr>
        <w:pStyle w:val="Heading1"/>
      </w:pPr>
      <w:r>
        <w:t>&gt;&gt;       , g = n(69)</w:t>
      </w:r>
    </w:p>
    <w:p w14:paraId="3316DB87" w14:textId="77777777" w:rsidR="008C4CE2" w:rsidRDefault="008C4CE2" w:rsidP="008C4CE2">
      <w:pPr>
        <w:pStyle w:val="Heading1"/>
      </w:pPr>
      <w:r>
        <w:t>&gt;&gt;       , m = n(73)</w:t>
      </w:r>
    </w:p>
    <w:p w14:paraId="0EF09952" w14:textId="77777777" w:rsidR="008C4CE2" w:rsidRDefault="008C4CE2" w:rsidP="008C4CE2">
      <w:pPr>
        <w:pStyle w:val="Heading1"/>
      </w:pPr>
      <w:r>
        <w:t>&gt;&gt;       , b = n(49)</w:t>
      </w:r>
    </w:p>
    <w:p w14:paraId="3F369902" w14:textId="77777777" w:rsidR="008C4CE2" w:rsidRDefault="008C4CE2" w:rsidP="008C4CE2">
      <w:pPr>
        <w:pStyle w:val="Heading1"/>
      </w:pPr>
      <w:r>
        <w:t>&gt;&gt;       , v = n(462)</w:t>
      </w:r>
    </w:p>
    <w:p w14:paraId="2C98C0BD" w14:textId="77777777" w:rsidR="008C4CE2" w:rsidRDefault="008C4CE2" w:rsidP="008C4CE2">
      <w:pPr>
        <w:pStyle w:val="Heading1"/>
      </w:pPr>
      <w:r>
        <w:t>&gt;&gt;       , y = n(75)</w:t>
      </w:r>
    </w:p>
    <w:p w14:paraId="7B26D26C" w14:textId="77777777" w:rsidR="008C4CE2" w:rsidRDefault="008C4CE2" w:rsidP="008C4CE2">
      <w:pPr>
        <w:pStyle w:val="Heading1"/>
      </w:pPr>
      <w:r>
        <w:t>&gt;&gt;       , C = n(474)</w:t>
      </w:r>
    </w:p>
    <w:p w14:paraId="1B63692E" w14:textId="77777777" w:rsidR="008C4CE2" w:rsidRDefault="008C4CE2" w:rsidP="008C4CE2">
      <w:pPr>
        <w:pStyle w:val="Heading1"/>
      </w:pPr>
      <w:r>
        <w:t>&gt;&gt;       , S = n(316)</w:t>
      </w:r>
    </w:p>
    <w:p w14:paraId="4FC6CB93" w14:textId="77777777" w:rsidR="008C4CE2" w:rsidRDefault="008C4CE2" w:rsidP="008C4CE2">
      <w:pPr>
        <w:pStyle w:val="Heading1"/>
      </w:pPr>
      <w:r>
        <w:t>&gt;&gt;       , O = n(581)</w:t>
      </w:r>
    </w:p>
    <w:p w14:paraId="187C9348" w14:textId="77777777" w:rsidR="008C4CE2" w:rsidRDefault="008C4CE2" w:rsidP="008C4CE2">
      <w:pPr>
        <w:pStyle w:val="Heading1"/>
      </w:pPr>
      <w:r>
        <w:t>&gt;&gt;       , w = n(688)</w:t>
      </w:r>
    </w:p>
    <w:p w14:paraId="7E2AF291" w14:textId="77777777" w:rsidR="008C4CE2" w:rsidRDefault="008C4CE2" w:rsidP="008C4CE2">
      <w:pPr>
        <w:pStyle w:val="Heading1"/>
      </w:pPr>
      <w:r>
        <w:t>&gt;&gt;       , _ = n(439)</w:t>
      </w:r>
    </w:p>
    <w:p w14:paraId="50A89478" w14:textId="77777777" w:rsidR="008C4CE2" w:rsidRDefault="008C4CE2" w:rsidP="008C4CE2">
      <w:pPr>
        <w:pStyle w:val="Heading1"/>
      </w:pPr>
      <w:r>
        <w:t>&gt;&gt;       , I = n(292)</w:t>
      </w:r>
    </w:p>
    <w:p w14:paraId="6E5499BB" w14:textId="77777777" w:rsidR="008C4CE2" w:rsidRDefault="008C4CE2" w:rsidP="008C4CE2">
      <w:pPr>
        <w:pStyle w:val="Heading1"/>
      </w:pPr>
      <w:r>
        <w:t>&gt;&gt;       , E = n(66)</w:t>
      </w:r>
    </w:p>
    <w:p w14:paraId="3E9A887B" w14:textId="77777777" w:rsidR="008C4CE2" w:rsidRDefault="008C4CE2" w:rsidP="008C4CE2">
      <w:pPr>
        <w:pStyle w:val="Heading1"/>
      </w:pPr>
      <w:r>
        <w:t>&gt;&gt;       , j = n(689)</w:t>
      </w:r>
    </w:p>
    <w:p w14:paraId="49729FBD" w14:textId="77777777" w:rsidR="008C4CE2" w:rsidRDefault="008C4CE2" w:rsidP="008C4CE2">
      <w:pPr>
        <w:pStyle w:val="Heading1"/>
      </w:pPr>
      <w:r>
        <w:t>&gt;&gt;       , x = n(690)</w:t>
      </w:r>
    </w:p>
    <w:p w14:paraId="4D66F352" w14:textId="77777777" w:rsidR="008C4CE2" w:rsidRDefault="008C4CE2" w:rsidP="008C4CE2">
      <w:pPr>
        <w:pStyle w:val="Heading1"/>
      </w:pPr>
      <w:r>
        <w:t>&gt;&gt;       , k = n(122)</w:t>
      </w:r>
    </w:p>
    <w:p w14:paraId="01916C95" w14:textId="77777777" w:rsidR="008C4CE2" w:rsidRDefault="008C4CE2" w:rsidP="008C4CE2">
      <w:pPr>
        <w:pStyle w:val="Heading1"/>
      </w:pPr>
      <w:r>
        <w:t>&gt;&gt;       , T = n(8)</w:t>
      </w:r>
    </w:p>
    <w:p w14:paraId="42FF30CC" w14:textId="77777777" w:rsidR="008C4CE2" w:rsidRDefault="008C4CE2" w:rsidP="008C4CE2">
      <w:pPr>
        <w:pStyle w:val="Heading1"/>
      </w:pPr>
      <w:r>
        <w:t>&gt;&gt;       , L = n(24)</w:t>
      </w:r>
    </w:p>
    <w:p w14:paraId="52FFE371" w14:textId="77777777" w:rsidR="008C4CE2" w:rsidRDefault="008C4CE2" w:rsidP="008C4CE2">
      <w:pPr>
        <w:pStyle w:val="Heading1"/>
      </w:pPr>
      <w:r>
        <w:t>&gt;&gt;       , A = n(113)</w:t>
      </w:r>
    </w:p>
    <w:p w14:paraId="3DC5497B" w14:textId="77777777" w:rsidR="008C4CE2" w:rsidRDefault="008C4CE2" w:rsidP="008C4CE2">
      <w:pPr>
        <w:pStyle w:val="Heading1"/>
      </w:pPr>
      <w:r>
        <w:t>&gt;&gt;       , P = n(71)</w:t>
      </w:r>
    </w:p>
    <w:p w14:paraId="54A0CEF2" w14:textId="77777777" w:rsidR="008C4CE2" w:rsidRDefault="008C4CE2" w:rsidP="008C4CE2">
      <w:pPr>
        <w:pStyle w:val="Heading1"/>
      </w:pPr>
      <w:r>
        <w:t>&gt;&gt;       , N = n(33)</w:t>
      </w:r>
    </w:p>
    <w:p w14:paraId="382FFCE5" w14:textId="77777777" w:rsidR="008C4CE2" w:rsidRDefault="008C4CE2" w:rsidP="008C4CE2">
      <w:pPr>
        <w:pStyle w:val="Heading1"/>
      </w:pPr>
      <w:r>
        <w:t>&gt;&gt;       , F = n(25)</w:t>
      </w:r>
    </w:p>
    <w:p w14:paraId="2405B502" w14:textId="77777777" w:rsidR="008C4CE2" w:rsidRDefault="008C4CE2" w:rsidP="008C4CE2">
      <w:pPr>
        <w:pStyle w:val="Heading1"/>
      </w:pPr>
      <w:r>
        <w:t>&gt;&gt;       , R = n(398)</w:t>
      </w:r>
    </w:p>
    <w:p w14:paraId="09FDE313" w14:textId="77777777" w:rsidR="008C4CE2" w:rsidRDefault="008C4CE2" w:rsidP="008C4CE2">
      <w:pPr>
        <w:pStyle w:val="Heading1"/>
      </w:pPr>
      <w:r>
        <w:t>&gt;&gt;       , D = n(64)</w:t>
      </w:r>
    </w:p>
    <w:p w14:paraId="6BFCFF1B" w14:textId="77777777" w:rsidR="008C4CE2" w:rsidRDefault="008C4CE2" w:rsidP="008C4CE2">
      <w:pPr>
        <w:pStyle w:val="Heading1"/>
      </w:pPr>
      <w:r>
        <w:t>&gt;&gt;       , M = n(433)</w:t>
      </w:r>
    </w:p>
    <w:p w14:paraId="63D39948" w14:textId="77777777" w:rsidR="008C4CE2" w:rsidRDefault="008C4CE2" w:rsidP="008C4CE2">
      <w:pPr>
        <w:pStyle w:val="Heading1"/>
      </w:pPr>
      <w:r>
        <w:t>&gt;&gt;       , B = n(162)</w:t>
      </w:r>
    </w:p>
    <w:p w14:paraId="47AC3D57" w14:textId="77777777" w:rsidR="008C4CE2" w:rsidRDefault="008C4CE2" w:rsidP="008C4CE2">
      <w:pPr>
        <w:pStyle w:val="Heading1"/>
      </w:pPr>
      <w:r>
        <w:t>&gt;&gt;       , z = n(436)</w:t>
      </w:r>
    </w:p>
    <w:p w14:paraId="35BA18CF" w14:textId="77777777" w:rsidR="008C4CE2" w:rsidRDefault="008C4CE2" w:rsidP="008C4CE2">
      <w:pPr>
        <w:pStyle w:val="Heading1"/>
      </w:pPr>
      <w:r>
        <w:t>&gt;&gt;       , q = n(365)</w:t>
      </w:r>
    </w:p>
    <w:p w14:paraId="3F568DBF" w14:textId="77777777" w:rsidR="008C4CE2" w:rsidRDefault="008C4CE2" w:rsidP="008C4CE2">
      <w:pPr>
        <w:pStyle w:val="Heading1"/>
      </w:pPr>
      <w:r>
        <w:t>&gt;&gt;       , H = n(102)</w:t>
      </w:r>
    </w:p>
    <w:p w14:paraId="7688BC57" w14:textId="77777777" w:rsidR="008C4CE2" w:rsidRDefault="008C4CE2" w:rsidP="008C4CE2">
      <w:pPr>
        <w:pStyle w:val="Heading1"/>
      </w:pPr>
      <w:r>
        <w:t>&gt;&gt;       , U = n(401)</w:t>
      </w:r>
    </w:p>
    <w:p w14:paraId="76AE3B48" w14:textId="77777777" w:rsidR="008C4CE2" w:rsidRDefault="008C4CE2" w:rsidP="008C4CE2">
      <w:pPr>
        <w:pStyle w:val="Heading1"/>
      </w:pPr>
      <w:r>
        <w:t>&gt;&gt;       , V = n(54)</w:t>
      </w:r>
    </w:p>
    <w:p w14:paraId="152525BB" w14:textId="77777777" w:rsidR="008C4CE2" w:rsidRDefault="008C4CE2" w:rsidP="008C4CE2">
      <w:pPr>
        <w:pStyle w:val="Heading1"/>
      </w:pPr>
      <w:r>
        <w:t>&gt;&gt;       , W = n(349)</w:t>
      </w:r>
    </w:p>
    <w:p w14:paraId="4D25320D" w14:textId="77777777" w:rsidR="008C4CE2" w:rsidRDefault="008C4CE2" w:rsidP="008C4CE2">
      <w:pPr>
        <w:pStyle w:val="Heading1"/>
      </w:pPr>
      <w:r>
        <w:t>&gt;&gt;       , Z = n(106)</w:t>
      </w:r>
    </w:p>
    <w:p w14:paraId="26FE02A1" w14:textId="77777777" w:rsidR="008C4CE2" w:rsidRDefault="008C4CE2" w:rsidP="008C4CE2">
      <w:pPr>
        <w:pStyle w:val="Heading1"/>
      </w:pPr>
      <w:r>
        <w:t>&gt;&gt;       , G = n(165);</w:t>
      </w:r>
    </w:p>
    <w:p w14:paraId="79B78F29" w14:textId="77777777" w:rsidR="008C4CE2" w:rsidRDefault="008C4CE2" w:rsidP="008C4CE2">
      <w:pPr>
        <w:pStyle w:val="Heading1"/>
      </w:pPr>
      <w:r>
        <w:t>&gt;&gt;     function K(e, t) {</w:t>
      </w:r>
    </w:p>
    <w:p w14:paraId="11FC0C56" w14:textId="77777777" w:rsidR="008C4CE2" w:rsidRDefault="008C4CE2" w:rsidP="008C4CE2">
      <w:pPr>
        <w:pStyle w:val="Heading1"/>
      </w:pPr>
      <w:r>
        <w:t>&gt;&gt;         (null == t || t &gt; e.length) &amp;&amp; (t = e.length);</w:t>
      </w:r>
    </w:p>
    <w:p w14:paraId="0D71FD36" w14:textId="77777777" w:rsidR="008C4CE2" w:rsidRDefault="008C4CE2" w:rsidP="008C4CE2">
      <w:pPr>
        <w:pStyle w:val="Heading1"/>
      </w:pPr>
      <w:r>
        <w:t>&gt;&gt;         for (var n = 0, r = new Array(t); n &lt; t; n++)</w:t>
      </w:r>
    </w:p>
    <w:p w14:paraId="690BBC68" w14:textId="77777777" w:rsidR="008C4CE2" w:rsidRDefault="008C4CE2" w:rsidP="008C4CE2">
      <w:pPr>
        <w:pStyle w:val="Heading1"/>
      </w:pPr>
      <w:r>
        <w:t>&gt;&gt;             r[n] = e[n];</w:t>
      </w:r>
    </w:p>
    <w:p w14:paraId="0247E00A" w14:textId="77777777" w:rsidR="008C4CE2" w:rsidRDefault="008C4CE2" w:rsidP="008C4CE2">
      <w:pPr>
        <w:pStyle w:val="Heading1"/>
      </w:pPr>
      <w:r>
        <w:t>&gt;&gt;         return r</w:t>
      </w:r>
    </w:p>
    <w:p w14:paraId="1A6A9595" w14:textId="77777777" w:rsidR="008C4CE2" w:rsidRDefault="008C4CE2" w:rsidP="008C4CE2">
      <w:pPr>
        <w:pStyle w:val="Heading1"/>
      </w:pPr>
      <w:r>
        <w:t>&gt;&gt;     }</w:t>
      </w:r>
    </w:p>
    <w:p w14:paraId="05F94695" w14:textId="77777777" w:rsidR="008C4CE2" w:rsidRDefault="008C4CE2" w:rsidP="008C4CE2">
      <w:pPr>
        <w:pStyle w:val="Heading1"/>
      </w:pPr>
      <w:r>
        <w:t>&gt;&gt;     function $(e, t, n, r, i, o, a) {</w:t>
      </w:r>
    </w:p>
    <w:p w14:paraId="47157741" w14:textId="77777777" w:rsidR="008C4CE2" w:rsidRDefault="008C4CE2" w:rsidP="008C4CE2">
      <w:pPr>
        <w:pStyle w:val="Heading1"/>
      </w:pPr>
      <w:r>
        <w:t>&gt;&gt;         try {</w:t>
      </w:r>
    </w:p>
    <w:p w14:paraId="1D8CCA23" w14:textId="77777777" w:rsidR="008C4CE2" w:rsidRDefault="008C4CE2" w:rsidP="008C4CE2">
      <w:pPr>
        <w:pStyle w:val="Heading1"/>
      </w:pPr>
      <w:r>
        <w:t>&gt;&gt;             var s = e[o](a)</w:t>
      </w:r>
    </w:p>
    <w:p w14:paraId="3D336C2B" w14:textId="77777777" w:rsidR="008C4CE2" w:rsidRDefault="008C4CE2" w:rsidP="008C4CE2">
      <w:pPr>
        <w:pStyle w:val="Heading1"/>
      </w:pPr>
      <w:r>
        <w:t>&gt;&gt;               , l = s.value</w:t>
      </w:r>
    </w:p>
    <w:p w14:paraId="78C98416" w14:textId="77777777" w:rsidR="008C4CE2" w:rsidRDefault="008C4CE2" w:rsidP="008C4CE2">
      <w:pPr>
        <w:pStyle w:val="Heading1"/>
      </w:pPr>
      <w:r>
        <w:t>&gt;&gt;         } catch (e) {</w:t>
      </w:r>
    </w:p>
    <w:p w14:paraId="65DD315B" w14:textId="77777777" w:rsidR="008C4CE2" w:rsidRDefault="008C4CE2" w:rsidP="008C4CE2">
      <w:pPr>
        <w:pStyle w:val="Heading1"/>
      </w:pPr>
      <w:r>
        <w:t>&gt;&gt;             return void n(e)</w:t>
      </w:r>
    </w:p>
    <w:p w14:paraId="71BB6984" w14:textId="77777777" w:rsidR="008C4CE2" w:rsidRDefault="008C4CE2" w:rsidP="008C4CE2">
      <w:pPr>
        <w:pStyle w:val="Heading1"/>
      </w:pPr>
      <w:r>
        <w:t>&gt;&gt;         }</w:t>
      </w:r>
    </w:p>
    <w:p w14:paraId="3DCBD7A7" w14:textId="77777777" w:rsidR="008C4CE2" w:rsidRDefault="008C4CE2" w:rsidP="008C4CE2">
      <w:pPr>
        <w:pStyle w:val="Heading1"/>
      </w:pPr>
      <w:r>
        <w:t>&gt;&gt;         s.done ? t(l) : Promise.resolve(l).then(r, i)</w:t>
      </w:r>
    </w:p>
    <w:p w14:paraId="501CEE52" w14:textId="77777777" w:rsidR="008C4CE2" w:rsidRDefault="008C4CE2" w:rsidP="008C4CE2">
      <w:pPr>
        <w:pStyle w:val="Heading1"/>
      </w:pPr>
      <w:r>
        <w:t>&gt;&gt;     }</w:t>
      </w:r>
    </w:p>
    <w:p w14:paraId="00EF92AA" w14:textId="77777777" w:rsidR="008C4CE2" w:rsidRDefault="008C4CE2" w:rsidP="008C4CE2">
      <w:pPr>
        <w:pStyle w:val="Heading1"/>
      </w:pPr>
      <w:r>
        <w:t>&gt;&gt;     function Q(e) {</w:t>
      </w:r>
    </w:p>
    <w:p w14:paraId="01DA3331" w14:textId="77777777" w:rsidR="008C4CE2" w:rsidRDefault="008C4CE2" w:rsidP="008C4CE2">
      <w:pPr>
        <w:pStyle w:val="Heading1"/>
      </w:pPr>
      <w:r>
        <w:t>&gt;&gt;         return function() {</w:t>
      </w:r>
    </w:p>
    <w:p w14:paraId="2AEA9175" w14:textId="77777777" w:rsidR="008C4CE2" w:rsidRDefault="008C4CE2" w:rsidP="008C4CE2">
      <w:pPr>
        <w:pStyle w:val="Heading1"/>
      </w:pPr>
      <w:r>
        <w:t>&gt;&gt;             var t = this</w:t>
      </w:r>
    </w:p>
    <w:p w14:paraId="03DAEC64" w14:textId="77777777" w:rsidR="008C4CE2" w:rsidRDefault="008C4CE2" w:rsidP="008C4CE2">
      <w:pPr>
        <w:pStyle w:val="Heading1"/>
      </w:pPr>
      <w:r>
        <w:t>&gt;&gt;               , n = arguments;</w:t>
      </w:r>
    </w:p>
    <w:p w14:paraId="00AB69F9" w14:textId="77777777" w:rsidR="008C4CE2" w:rsidRDefault="008C4CE2" w:rsidP="008C4CE2">
      <w:pPr>
        <w:pStyle w:val="Heading1"/>
      </w:pPr>
      <w:r>
        <w:t>&gt;&gt;             return new Promise((function(r, i) {</w:t>
      </w:r>
    </w:p>
    <w:p w14:paraId="4B0D22AD" w14:textId="77777777" w:rsidR="008C4CE2" w:rsidRDefault="008C4CE2" w:rsidP="008C4CE2">
      <w:pPr>
        <w:pStyle w:val="Heading1"/>
      </w:pPr>
      <w:r>
        <w:t>&gt;&gt;                 var o = e.apply(t, n);</w:t>
      </w:r>
    </w:p>
    <w:p w14:paraId="51F8254C" w14:textId="77777777" w:rsidR="008C4CE2" w:rsidRDefault="008C4CE2" w:rsidP="008C4CE2">
      <w:pPr>
        <w:pStyle w:val="Heading1"/>
      </w:pPr>
      <w:r>
        <w:t>&gt;&gt;                 function a(e) {</w:t>
      </w:r>
    </w:p>
    <w:p w14:paraId="37BBA528" w14:textId="77777777" w:rsidR="008C4CE2" w:rsidRDefault="008C4CE2" w:rsidP="008C4CE2">
      <w:pPr>
        <w:pStyle w:val="Heading1"/>
      </w:pPr>
      <w:r>
        <w:t>&gt;&gt;                     $(o, r, i, a, s, "next", e)</w:t>
      </w:r>
    </w:p>
    <w:p w14:paraId="34BBD37D" w14:textId="77777777" w:rsidR="008C4CE2" w:rsidRDefault="008C4CE2" w:rsidP="008C4CE2">
      <w:pPr>
        <w:pStyle w:val="Heading1"/>
      </w:pPr>
      <w:r>
        <w:t>&gt;&gt;                 }</w:t>
      </w:r>
    </w:p>
    <w:p w14:paraId="24AD21BA" w14:textId="77777777" w:rsidR="008C4CE2" w:rsidRDefault="008C4CE2" w:rsidP="008C4CE2">
      <w:pPr>
        <w:pStyle w:val="Heading1"/>
      </w:pPr>
      <w:r>
        <w:t>&gt;&gt;                 function s(e) {</w:t>
      </w:r>
    </w:p>
    <w:p w14:paraId="20F3A2B5" w14:textId="77777777" w:rsidR="008C4CE2" w:rsidRDefault="008C4CE2" w:rsidP="008C4CE2">
      <w:pPr>
        <w:pStyle w:val="Heading1"/>
      </w:pPr>
      <w:r>
        <w:t>&gt;&gt;                     $(o, r, i, a, s, "throw", e)</w:t>
      </w:r>
    </w:p>
    <w:p w14:paraId="3DB5ADD4" w14:textId="77777777" w:rsidR="008C4CE2" w:rsidRDefault="008C4CE2" w:rsidP="008C4CE2">
      <w:pPr>
        <w:pStyle w:val="Heading1"/>
      </w:pPr>
      <w:r>
        <w:t>&gt;&gt;                 }</w:t>
      </w:r>
    </w:p>
    <w:p w14:paraId="7DDA8111" w14:textId="77777777" w:rsidR="008C4CE2" w:rsidRDefault="008C4CE2" w:rsidP="008C4CE2">
      <w:pPr>
        <w:pStyle w:val="Heading1"/>
      </w:pPr>
      <w:r>
        <w:t>&gt;&gt;                 a(void 0)</w:t>
      </w:r>
    </w:p>
    <w:p w14:paraId="42966E53" w14:textId="77777777" w:rsidR="008C4CE2" w:rsidRDefault="008C4CE2" w:rsidP="008C4CE2">
      <w:pPr>
        <w:pStyle w:val="Heading1"/>
      </w:pPr>
      <w:r>
        <w:t>&gt;&gt;             }</w:t>
      </w:r>
    </w:p>
    <w:p w14:paraId="20133774" w14:textId="77777777" w:rsidR="008C4CE2" w:rsidRDefault="008C4CE2" w:rsidP="008C4CE2">
      <w:pPr>
        <w:pStyle w:val="Heading1"/>
      </w:pPr>
      <w:r>
        <w:t>&gt;&gt;             ))</w:t>
      </w:r>
    </w:p>
    <w:p w14:paraId="1C4313B1" w14:textId="77777777" w:rsidR="008C4CE2" w:rsidRDefault="008C4CE2" w:rsidP="008C4CE2">
      <w:pPr>
        <w:pStyle w:val="Heading1"/>
      </w:pPr>
      <w:r>
        <w:t>&gt;&gt;         }</w:t>
      </w:r>
    </w:p>
    <w:p w14:paraId="545729C4" w14:textId="77777777" w:rsidR="008C4CE2" w:rsidRDefault="008C4CE2" w:rsidP="008C4CE2">
      <w:pPr>
        <w:pStyle w:val="Heading1"/>
      </w:pPr>
      <w:r>
        <w:t>&gt;&gt;     }</w:t>
      </w:r>
    </w:p>
    <w:p w14:paraId="2EEA3472" w14:textId="77777777" w:rsidR="008C4CE2" w:rsidRDefault="008C4CE2" w:rsidP="008C4CE2">
      <w:pPr>
        <w:pStyle w:val="Heading1"/>
      </w:pPr>
      <w:r>
        <w:t>&gt;&gt;     function X(e, t) {</w:t>
      </w:r>
    </w:p>
    <w:p w14:paraId="69EAD6FF" w14:textId="77777777" w:rsidR="008C4CE2" w:rsidRDefault="008C4CE2" w:rsidP="008C4CE2">
      <w:pPr>
        <w:pStyle w:val="Heading1"/>
      </w:pPr>
      <w:r>
        <w:t>&gt;&gt;         for (var n = 0; n &lt; t.length; n++) {</w:t>
      </w:r>
    </w:p>
    <w:p w14:paraId="7146EFD1" w14:textId="77777777" w:rsidR="008C4CE2" w:rsidRDefault="008C4CE2" w:rsidP="008C4CE2">
      <w:pPr>
        <w:pStyle w:val="Heading1"/>
      </w:pPr>
      <w:r>
        <w:t>&gt;&gt;             var r = t[n];</w:t>
      </w:r>
    </w:p>
    <w:p w14:paraId="496B1671" w14:textId="77777777" w:rsidR="008C4CE2" w:rsidRDefault="008C4CE2" w:rsidP="008C4CE2">
      <w:pPr>
        <w:pStyle w:val="Heading1"/>
      </w:pPr>
      <w:r>
        <w:t>&gt;&gt;             r.enumerable = r.enumerable || !1,</w:t>
      </w:r>
    </w:p>
    <w:p w14:paraId="2C48CE16" w14:textId="77777777" w:rsidR="008C4CE2" w:rsidRDefault="008C4CE2" w:rsidP="008C4CE2">
      <w:pPr>
        <w:pStyle w:val="Heading1"/>
      </w:pPr>
      <w:r>
        <w:t>&gt;&gt;             r.configurable = !0,</w:t>
      </w:r>
    </w:p>
    <w:p w14:paraId="0016DE17" w14:textId="77777777" w:rsidR="008C4CE2" w:rsidRDefault="008C4CE2" w:rsidP="008C4CE2">
      <w:pPr>
        <w:pStyle w:val="Heading1"/>
      </w:pPr>
      <w:r>
        <w:t>&gt;&gt;             "value"in r &amp;&amp; (r.writable = !0),</w:t>
      </w:r>
    </w:p>
    <w:p w14:paraId="0852BF66" w14:textId="77777777" w:rsidR="008C4CE2" w:rsidRDefault="008C4CE2" w:rsidP="008C4CE2">
      <w:pPr>
        <w:pStyle w:val="Heading1"/>
      </w:pPr>
      <w:r>
        <w:t>&gt;&gt;             Object.defineProperty(e, r.key, r)</w:t>
      </w:r>
    </w:p>
    <w:p w14:paraId="69855185" w14:textId="77777777" w:rsidR="008C4CE2" w:rsidRDefault="008C4CE2" w:rsidP="008C4CE2">
      <w:pPr>
        <w:pStyle w:val="Heading1"/>
      </w:pPr>
      <w:r>
        <w:t>&gt;&gt;         }</w:t>
      </w:r>
    </w:p>
    <w:p w14:paraId="3A953BEB" w14:textId="77777777" w:rsidR="008C4CE2" w:rsidRDefault="008C4CE2" w:rsidP="008C4CE2">
      <w:pPr>
        <w:pStyle w:val="Heading1"/>
      </w:pPr>
      <w:r>
        <w:t>&gt;&gt;     }</w:t>
      </w:r>
    </w:p>
    <w:p w14:paraId="0A287D84" w14:textId="77777777" w:rsidR="008C4CE2" w:rsidRDefault="008C4CE2" w:rsidP="008C4CE2">
      <w:pPr>
        <w:pStyle w:val="Heading1"/>
      </w:pPr>
      <w:r>
        <w:t>&gt;&gt;     function J(e, t) {</w:t>
      </w:r>
    </w:p>
    <w:p w14:paraId="4E63EDF2" w14:textId="77777777" w:rsidR="008C4CE2" w:rsidRDefault="008C4CE2" w:rsidP="008C4CE2">
      <w:pPr>
        <w:pStyle w:val="Heading1"/>
      </w:pPr>
      <w:r>
        <w:t>&gt;&gt;         return function(e) {</w:t>
      </w:r>
    </w:p>
    <w:p w14:paraId="6AAC3135" w14:textId="77777777" w:rsidR="008C4CE2" w:rsidRDefault="008C4CE2" w:rsidP="008C4CE2">
      <w:pPr>
        <w:pStyle w:val="Heading1"/>
      </w:pPr>
      <w:r>
        <w:t>&gt;&gt;             if (Array.isArray(e))</w:t>
      </w:r>
    </w:p>
    <w:p w14:paraId="6AE8A55A" w14:textId="77777777" w:rsidR="008C4CE2" w:rsidRDefault="008C4CE2" w:rsidP="008C4CE2">
      <w:pPr>
        <w:pStyle w:val="Heading1"/>
      </w:pPr>
      <w:r>
        <w:t>&gt;&gt;                 return e</w:t>
      </w:r>
    </w:p>
    <w:p w14:paraId="7A1C6B7F" w14:textId="77777777" w:rsidR="008C4CE2" w:rsidRDefault="008C4CE2" w:rsidP="008C4CE2">
      <w:pPr>
        <w:pStyle w:val="Heading1"/>
      </w:pPr>
      <w:r>
        <w:t>&gt;&gt;         }(e) || function(e, t) {</w:t>
      </w:r>
    </w:p>
    <w:p w14:paraId="2F54E671" w14:textId="77777777" w:rsidR="008C4CE2" w:rsidRDefault="008C4CE2" w:rsidP="008C4CE2">
      <w:pPr>
        <w:pStyle w:val="Heading1"/>
      </w:pPr>
      <w:r>
        <w:t>&gt;&gt;             var n = null == e ? null : "undefined" != typeof Symbol &amp;&amp; e[Symbol.iterator] || e["@@iterator"];</w:t>
      </w:r>
    </w:p>
    <w:p w14:paraId="671947E7" w14:textId="77777777" w:rsidR="008C4CE2" w:rsidRDefault="008C4CE2" w:rsidP="008C4CE2">
      <w:pPr>
        <w:pStyle w:val="Heading1"/>
      </w:pPr>
      <w:r>
        <w:t>&gt;&gt;             if (null != n) {</w:t>
      </w:r>
    </w:p>
    <w:p w14:paraId="4FE8545D" w14:textId="77777777" w:rsidR="008C4CE2" w:rsidRDefault="008C4CE2" w:rsidP="008C4CE2">
      <w:pPr>
        <w:pStyle w:val="Heading1"/>
      </w:pPr>
      <w:r>
        <w:t>&gt;&gt;                 var r, i, o = [], a = !0, s = !1;</w:t>
      </w:r>
    </w:p>
    <w:p w14:paraId="1EF95FC2" w14:textId="77777777" w:rsidR="008C4CE2" w:rsidRDefault="008C4CE2" w:rsidP="008C4CE2">
      <w:pPr>
        <w:pStyle w:val="Heading1"/>
      </w:pPr>
      <w:r>
        <w:t>&gt;&gt;                 try {</w:t>
      </w:r>
    </w:p>
    <w:p w14:paraId="5FDB6580" w14:textId="77777777" w:rsidR="008C4CE2" w:rsidRDefault="008C4CE2" w:rsidP="008C4CE2">
      <w:pPr>
        <w:pStyle w:val="Heading1"/>
      </w:pPr>
      <w:r>
        <w:t>&gt;&gt;                     for (n = n.call(e); !(a = (r = n.next()).done) &amp;&amp; (o.push(r.value),</w:t>
      </w:r>
    </w:p>
    <w:p w14:paraId="7ED1B909" w14:textId="77777777" w:rsidR="008C4CE2" w:rsidRDefault="008C4CE2" w:rsidP="008C4CE2">
      <w:pPr>
        <w:pStyle w:val="Heading1"/>
      </w:pPr>
      <w:r>
        <w:t>&gt;&gt;                     !t || o.length !== t); a = !0)</w:t>
      </w:r>
    </w:p>
    <w:p w14:paraId="4EB490CB" w14:textId="77777777" w:rsidR="008C4CE2" w:rsidRDefault="008C4CE2" w:rsidP="008C4CE2">
      <w:pPr>
        <w:pStyle w:val="Heading1"/>
      </w:pPr>
      <w:r>
        <w:t>&gt;&gt;                         ;</w:t>
      </w:r>
    </w:p>
    <w:p w14:paraId="0023A5C6" w14:textId="77777777" w:rsidR="008C4CE2" w:rsidRDefault="008C4CE2" w:rsidP="008C4CE2">
      <w:pPr>
        <w:pStyle w:val="Heading1"/>
      </w:pPr>
      <w:r>
        <w:t>&gt;&gt;                 } catch (e) {</w:t>
      </w:r>
    </w:p>
    <w:p w14:paraId="729B513A" w14:textId="77777777" w:rsidR="008C4CE2" w:rsidRDefault="008C4CE2" w:rsidP="008C4CE2">
      <w:pPr>
        <w:pStyle w:val="Heading1"/>
      </w:pPr>
      <w:r>
        <w:t>&gt;&gt;                     s = !0,</w:t>
      </w:r>
    </w:p>
    <w:p w14:paraId="4B881608" w14:textId="77777777" w:rsidR="008C4CE2" w:rsidRDefault="008C4CE2" w:rsidP="008C4CE2">
      <w:pPr>
        <w:pStyle w:val="Heading1"/>
      </w:pPr>
      <w:r>
        <w:t>&gt;&gt;                     i = e</w:t>
      </w:r>
    </w:p>
    <w:p w14:paraId="3EC211CA" w14:textId="77777777" w:rsidR="008C4CE2" w:rsidRDefault="008C4CE2" w:rsidP="008C4CE2">
      <w:pPr>
        <w:pStyle w:val="Heading1"/>
      </w:pPr>
      <w:r>
        <w:t>&gt;&gt;                 } finally {</w:t>
      </w:r>
    </w:p>
    <w:p w14:paraId="363146E7" w14:textId="77777777" w:rsidR="008C4CE2" w:rsidRDefault="008C4CE2" w:rsidP="008C4CE2">
      <w:pPr>
        <w:pStyle w:val="Heading1"/>
      </w:pPr>
      <w:r>
        <w:t>&gt;&gt;                     try {</w:t>
      </w:r>
    </w:p>
    <w:p w14:paraId="1B79E190" w14:textId="77777777" w:rsidR="008C4CE2" w:rsidRDefault="008C4CE2" w:rsidP="008C4CE2">
      <w:pPr>
        <w:pStyle w:val="Heading1"/>
      </w:pPr>
      <w:r>
        <w:t>&gt;&gt;                         a || null == n.return || n.return()</w:t>
      </w:r>
    </w:p>
    <w:p w14:paraId="2DCF1C64" w14:textId="77777777" w:rsidR="008C4CE2" w:rsidRDefault="008C4CE2" w:rsidP="008C4CE2">
      <w:pPr>
        <w:pStyle w:val="Heading1"/>
      </w:pPr>
      <w:r>
        <w:t>&gt;&gt;                     } finally {</w:t>
      </w:r>
    </w:p>
    <w:p w14:paraId="7D810250" w14:textId="77777777" w:rsidR="008C4CE2" w:rsidRDefault="008C4CE2" w:rsidP="008C4CE2">
      <w:pPr>
        <w:pStyle w:val="Heading1"/>
      </w:pPr>
      <w:r>
        <w:t>&gt;&gt;                         if (s)</w:t>
      </w:r>
    </w:p>
    <w:p w14:paraId="5942BD08" w14:textId="77777777" w:rsidR="008C4CE2" w:rsidRDefault="008C4CE2" w:rsidP="008C4CE2">
      <w:pPr>
        <w:pStyle w:val="Heading1"/>
      </w:pPr>
      <w:r>
        <w:t>&gt;&gt;                             throw i</w:t>
      </w:r>
    </w:p>
    <w:p w14:paraId="705AD36A" w14:textId="77777777" w:rsidR="008C4CE2" w:rsidRDefault="008C4CE2" w:rsidP="008C4CE2">
      <w:pPr>
        <w:pStyle w:val="Heading1"/>
      </w:pPr>
      <w:r>
        <w:t>&gt;&gt;                     }</w:t>
      </w:r>
    </w:p>
    <w:p w14:paraId="676D7ED8" w14:textId="77777777" w:rsidR="008C4CE2" w:rsidRDefault="008C4CE2" w:rsidP="008C4CE2">
      <w:pPr>
        <w:pStyle w:val="Heading1"/>
      </w:pPr>
      <w:r>
        <w:t>&gt;&gt;                 }</w:t>
      </w:r>
    </w:p>
    <w:p w14:paraId="6EA80FB0" w14:textId="77777777" w:rsidR="008C4CE2" w:rsidRDefault="008C4CE2" w:rsidP="008C4CE2">
      <w:pPr>
        <w:pStyle w:val="Heading1"/>
      </w:pPr>
      <w:r>
        <w:t>&gt;&gt;                 return o</w:t>
      </w:r>
    </w:p>
    <w:p w14:paraId="406ED05E" w14:textId="77777777" w:rsidR="008C4CE2" w:rsidRDefault="008C4CE2" w:rsidP="008C4CE2">
      <w:pPr>
        <w:pStyle w:val="Heading1"/>
      </w:pPr>
      <w:r>
        <w:t>&gt;&gt;             }</w:t>
      </w:r>
    </w:p>
    <w:p w14:paraId="763C82AF" w14:textId="77777777" w:rsidR="008C4CE2" w:rsidRDefault="008C4CE2" w:rsidP="008C4CE2">
      <w:pPr>
        <w:pStyle w:val="Heading1"/>
      </w:pPr>
      <w:r>
        <w:t>&gt;&gt;         }(e, t) || ee(e, t) || function() {</w:t>
      </w:r>
    </w:p>
    <w:p w14:paraId="0A6E59EE" w14:textId="77777777" w:rsidR="008C4CE2" w:rsidRDefault="008C4CE2" w:rsidP="008C4CE2">
      <w:pPr>
        <w:pStyle w:val="Heading1"/>
      </w:pPr>
      <w:r>
        <w:t>&gt;&gt;             throw new TypeError("Invalid attempt to destructure non-iterable instance.\\nIn order to be iterable, non-array objects must have a [Symbol.iterator]() method.")</w:t>
      </w:r>
    </w:p>
    <w:p w14:paraId="467CB7BB" w14:textId="77777777" w:rsidR="008C4CE2" w:rsidRDefault="008C4CE2" w:rsidP="008C4CE2">
      <w:pPr>
        <w:pStyle w:val="Heading1"/>
      </w:pPr>
      <w:r>
        <w:t>&gt;&gt;         }()</w:t>
      </w:r>
    </w:p>
    <w:p w14:paraId="39A16A95" w14:textId="77777777" w:rsidR="008C4CE2" w:rsidRDefault="008C4CE2" w:rsidP="008C4CE2">
      <w:pPr>
        <w:pStyle w:val="Heading1"/>
      </w:pPr>
      <w:r>
        <w:t>&gt;&gt;     }</w:t>
      </w:r>
    </w:p>
    <w:p w14:paraId="0082B451" w14:textId="77777777" w:rsidR="008C4CE2" w:rsidRDefault="008C4CE2" w:rsidP="008C4CE2">
      <w:pPr>
        <w:pStyle w:val="Heading1"/>
      </w:pPr>
      <w:r>
        <w:t>&gt;&gt;     function Y(e) {</w:t>
      </w:r>
    </w:p>
    <w:p w14:paraId="314C4744" w14:textId="77777777" w:rsidR="008C4CE2" w:rsidRDefault="008C4CE2" w:rsidP="008C4CE2">
      <w:pPr>
        <w:pStyle w:val="Heading1"/>
      </w:pPr>
      <w:r>
        <w:t>&gt;&gt;         return function(e) {</w:t>
      </w:r>
    </w:p>
    <w:p w14:paraId="5656CC40" w14:textId="77777777" w:rsidR="008C4CE2" w:rsidRDefault="008C4CE2" w:rsidP="008C4CE2">
      <w:pPr>
        <w:pStyle w:val="Heading1"/>
      </w:pPr>
      <w:r>
        <w:t>&gt;&gt;             if (Array.isArray(e))</w:t>
      </w:r>
    </w:p>
    <w:p w14:paraId="5AE6A2B4" w14:textId="77777777" w:rsidR="008C4CE2" w:rsidRDefault="008C4CE2" w:rsidP="008C4CE2">
      <w:pPr>
        <w:pStyle w:val="Heading1"/>
      </w:pPr>
      <w:r>
        <w:t>&gt;&gt;                 return K(e)</w:t>
      </w:r>
    </w:p>
    <w:p w14:paraId="5CFCC7AE" w14:textId="77777777" w:rsidR="008C4CE2" w:rsidRDefault="008C4CE2" w:rsidP="008C4CE2">
      <w:pPr>
        <w:pStyle w:val="Heading1"/>
      </w:pPr>
      <w:r>
        <w:t>&gt;&gt;         }(e) || function(e) {</w:t>
      </w:r>
    </w:p>
    <w:p w14:paraId="68853474" w14:textId="77777777" w:rsidR="008C4CE2" w:rsidRDefault="008C4CE2" w:rsidP="008C4CE2">
      <w:pPr>
        <w:pStyle w:val="Heading1"/>
      </w:pPr>
      <w:r>
        <w:t>&gt;&gt;             if ("undefined" != typeof Symbol &amp;&amp; null != e[Symbol.iterator] || null != e["@@iterator"])</w:t>
      </w:r>
    </w:p>
    <w:p w14:paraId="593A229A" w14:textId="77777777" w:rsidR="008C4CE2" w:rsidRDefault="008C4CE2" w:rsidP="008C4CE2">
      <w:pPr>
        <w:pStyle w:val="Heading1"/>
      </w:pPr>
      <w:r>
        <w:t>&gt;&gt;                 return Array.from(e)</w:t>
      </w:r>
    </w:p>
    <w:p w14:paraId="264E4D55" w14:textId="77777777" w:rsidR="008C4CE2" w:rsidRDefault="008C4CE2" w:rsidP="008C4CE2">
      <w:pPr>
        <w:pStyle w:val="Heading1"/>
      </w:pPr>
      <w:r>
        <w:t>&gt;&gt;         }(e) || ee(e) || function() {</w:t>
      </w:r>
    </w:p>
    <w:p w14:paraId="24F97220" w14:textId="77777777" w:rsidR="008C4CE2" w:rsidRDefault="008C4CE2" w:rsidP="008C4CE2">
      <w:pPr>
        <w:pStyle w:val="Heading1"/>
      </w:pPr>
      <w:r>
        <w:t>&gt;&gt;             throw new TypeError("Invalid attempt to spread non-iterable instance.\\nIn order to be iterable, non-array objects must have a [Symbol.iterator]() method.")</w:t>
      </w:r>
    </w:p>
    <w:p w14:paraId="109BEA9A" w14:textId="77777777" w:rsidR="008C4CE2" w:rsidRDefault="008C4CE2" w:rsidP="008C4CE2">
      <w:pPr>
        <w:pStyle w:val="Heading1"/>
      </w:pPr>
      <w:r>
        <w:t>&gt;&gt;         }()</w:t>
      </w:r>
    </w:p>
    <w:p w14:paraId="4883D988" w14:textId="77777777" w:rsidR="008C4CE2" w:rsidRDefault="008C4CE2" w:rsidP="008C4CE2">
      <w:pPr>
        <w:pStyle w:val="Heading1"/>
      </w:pPr>
      <w:r>
        <w:t>&gt;&gt;     }</w:t>
      </w:r>
    </w:p>
    <w:p w14:paraId="053D0A1B" w14:textId="77777777" w:rsidR="008C4CE2" w:rsidRDefault="008C4CE2" w:rsidP="008C4CE2">
      <w:pPr>
        <w:pStyle w:val="Heading1"/>
      </w:pPr>
      <w:r>
        <w:t>&gt;&gt;     function ee(e, t) {</w:t>
      </w:r>
    </w:p>
    <w:p w14:paraId="11B95D2B" w14:textId="77777777" w:rsidR="008C4CE2" w:rsidRDefault="008C4CE2" w:rsidP="008C4CE2">
      <w:pPr>
        <w:pStyle w:val="Heading1"/>
      </w:pPr>
      <w:r>
        <w:t>&gt;&gt;         if (e) {</w:t>
      </w:r>
    </w:p>
    <w:p w14:paraId="0F37E64F" w14:textId="77777777" w:rsidR="008C4CE2" w:rsidRDefault="008C4CE2" w:rsidP="008C4CE2">
      <w:pPr>
        <w:pStyle w:val="Heading1"/>
      </w:pPr>
      <w:r>
        <w:t>&gt;&gt;             if ("string" == typeof e)</w:t>
      </w:r>
    </w:p>
    <w:p w14:paraId="6E8B1434" w14:textId="77777777" w:rsidR="008C4CE2" w:rsidRDefault="008C4CE2" w:rsidP="008C4CE2">
      <w:pPr>
        <w:pStyle w:val="Heading1"/>
      </w:pPr>
      <w:r>
        <w:t>&gt;&gt;                 return K(e, t);</w:t>
      </w:r>
    </w:p>
    <w:p w14:paraId="6892EEDF" w14:textId="77777777" w:rsidR="008C4CE2" w:rsidRDefault="008C4CE2" w:rsidP="008C4CE2">
      <w:pPr>
        <w:pStyle w:val="Heading1"/>
      </w:pPr>
      <w:r>
        <w:t>&gt;&gt;             var n = Object.prototype.toString.call(e).slice(8, -1);</w:t>
      </w:r>
    </w:p>
    <w:p w14:paraId="67E2D513" w14:textId="77777777" w:rsidR="008C4CE2" w:rsidRDefault="008C4CE2" w:rsidP="008C4CE2">
      <w:pPr>
        <w:pStyle w:val="Heading1"/>
      </w:pPr>
      <w:r>
        <w:t>&gt;&gt;             return "Object" === n &amp;&amp; e.constructor &amp;&amp; (n = e.constructor.name),</w:t>
      </w:r>
    </w:p>
    <w:p w14:paraId="0415219B" w14:textId="77777777" w:rsidR="008C4CE2" w:rsidRDefault="008C4CE2" w:rsidP="008C4CE2">
      <w:pPr>
        <w:pStyle w:val="Heading1"/>
      </w:pPr>
      <w:r>
        <w:t>&gt;&gt;             "Map" === n || "Set" === n ? Array.from(n) : "Arguments" === n || /^(?:Ui|I)nt(?:8|16|32)(?:Clamped)?Array$/.test(n) ? K(e, t) : void 0</w:t>
      </w:r>
    </w:p>
    <w:p w14:paraId="39B6F9C5" w14:textId="77777777" w:rsidR="008C4CE2" w:rsidRDefault="008C4CE2" w:rsidP="008C4CE2">
      <w:pPr>
        <w:pStyle w:val="Heading1"/>
      </w:pPr>
      <w:r>
        <w:t>&gt;&gt;         }</w:t>
      </w:r>
    </w:p>
    <w:p w14:paraId="3B98D8D4" w14:textId="77777777" w:rsidR="008C4CE2" w:rsidRDefault="008C4CE2" w:rsidP="008C4CE2">
      <w:pPr>
        <w:pStyle w:val="Heading1"/>
      </w:pPr>
      <w:r>
        <w:t>&gt;&gt;     }</w:t>
      </w:r>
    </w:p>
    <w:p w14:paraId="71C303D2" w14:textId="77777777" w:rsidR="008C4CE2" w:rsidRDefault="008C4CE2" w:rsidP="008C4CE2">
      <w:pPr>
        <w:pStyle w:val="Heading1"/>
      </w:pPr>
      <w:r>
        <w:t>&gt;&gt;     function te(e, t) {</w:t>
      </w:r>
    </w:p>
    <w:p w14:paraId="61768214" w14:textId="77777777" w:rsidR="008C4CE2" w:rsidRDefault="008C4CE2" w:rsidP="008C4CE2">
      <w:pPr>
        <w:pStyle w:val="Heading1"/>
      </w:pPr>
      <w:r>
        <w:t>&gt;&gt;         var n, r, i, o, a = {</w:t>
      </w:r>
    </w:p>
    <w:p w14:paraId="1A691D99" w14:textId="77777777" w:rsidR="008C4CE2" w:rsidRDefault="008C4CE2" w:rsidP="008C4CE2">
      <w:pPr>
        <w:pStyle w:val="Heading1"/>
      </w:pPr>
      <w:r>
        <w:t>&gt;&gt;             label: 0,</w:t>
      </w:r>
    </w:p>
    <w:p w14:paraId="4DA13260" w14:textId="77777777" w:rsidR="008C4CE2" w:rsidRDefault="008C4CE2" w:rsidP="008C4CE2">
      <w:pPr>
        <w:pStyle w:val="Heading1"/>
      </w:pPr>
      <w:r>
        <w:t>&gt;&gt;             sent: function() {</w:t>
      </w:r>
    </w:p>
    <w:p w14:paraId="3C1664C4" w14:textId="77777777" w:rsidR="008C4CE2" w:rsidRDefault="008C4CE2" w:rsidP="008C4CE2">
      <w:pPr>
        <w:pStyle w:val="Heading1"/>
      </w:pPr>
      <w:r>
        <w:t>&gt;&gt;                 if (1 &amp; i[0])</w:t>
      </w:r>
    </w:p>
    <w:p w14:paraId="42248F84" w14:textId="77777777" w:rsidR="008C4CE2" w:rsidRDefault="008C4CE2" w:rsidP="008C4CE2">
      <w:pPr>
        <w:pStyle w:val="Heading1"/>
      </w:pPr>
      <w:r>
        <w:t>&gt;&gt;                     throw i[1];</w:t>
      </w:r>
    </w:p>
    <w:p w14:paraId="0FA28C67" w14:textId="77777777" w:rsidR="008C4CE2" w:rsidRDefault="008C4CE2" w:rsidP="008C4CE2">
      <w:pPr>
        <w:pStyle w:val="Heading1"/>
      </w:pPr>
      <w:r>
        <w:t>&gt;&gt;                 return i[1]</w:t>
      </w:r>
    </w:p>
    <w:p w14:paraId="69F10FE6" w14:textId="77777777" w:rsidR="008C4CE2" w:rsidRDefault="008C4CE2" w:rsidP="008C4CE2">
      <w:pPr>
        <w:pStyle w:val="Heading1"/>
      </w:pPr>
      <w:r>
        <w:t>&gt;&gt;             },</w:t>
      </w:r>
    </w:p>
    <w:p w14:paraId="5FFBEB81" w14:textId="77777777" w:rsidR="008C4CE2" w:rsidRDefault="008C4CE2" w:rsidP="008C4CE2">
      <w:pPr>
        <w:pStyle w:val="Heading1"/>
      </w:pPr>
      <w:r>
        <w:t>&gt;&gt;             trys: [],</w:t>
      </w:r>
    </w:p>
    <w:p w14:paraId="5E86A4DB" w14:textId="77777777" w:rsidR="008C4CE2" w:rsidRDefault="008C4CE2" w:rsidP="008C4CE2">
      <w:pPr>
        <w:pStyle w:val="Heading1"/>
      </w:pPr>
      <w:r>
        <w:t>&gt;&gt;             ops: []</w:t>
      </w:r>
    </w:p>
    <w:p w14:paraId="6E6F3C19" w14:textId="77777777" w:rsidR="008C4CE2" w:rsidRDefault="008C4CE2" w:rsidP="008C4CE2">
      <w:pPr>
        <w:pStyle w:val="Heading1"/>
      </w:pPr>
      <w:r>
        <w:t>&gt;&gt;         };</w:t>
      </w:r>
    </w:p>
    <w:p w14:paraId="3C61836B" w14:textId="77777777" w:rsidR="008C4CE2" w:rsidRDefault="008C4CE2" w:rsidP="008C4CE2">
      <w:pPr>
        <w:pStyle w:val="Heading1"/>
      </w:pPr>
      <w:r>
        <w:t>&gt;&gt;         return o = {</w:t>
      </w:r>
    </w:p>
    <w:p w14:paraId="03FB6EED" w14:textId="77777777" w:rsidR="008C4CE2" w:rsidRDefault="008C4CE2" w:rsidP="008C4CE2">
      <w:pPr>
        <w:pStyle w:val="Heading1"/>
      </w:pPr>
      <w:r>
        <w:t>&gt;&gt;             next: s(0),</w:t>
      </w:r>
    </w:p>
    <w:p w14:paraId="5FDB1F69" w14:textId="77777777" w:rsidR="008C4CE2" w:rsidRDefault="008C4CE2" w:rsidP="008C4CE2">
      <w:pPr>
        <w:pStyle w:val="Heading1"/>
      </w:pPr>
      <w:r>
        <w:t>&gt;&gt;             throw: s(1),</w:t>
      </w:r>
    </w:p>
    <w:p w14:paraId="7450EA84" w14:textId="77777777" w:rsidR="008C4CE2" w:rsidRDefault="008C4CE2" w:rsidP="008C4CE2">
      <w:pPr>
        <w:pStyle w:val="Heading1"/>
      </w:pPr>
      <w:r>
        <w:t>&gt;&gt;             return: s(2)</w:t>
      </w:r>
    </w:p>
    <w:p w14:paraId="5F41AEF4" w14:textId="77777777" w:rsidR="008C4CE2" w:rsidRDefault="008C4CE2" w:rsidP="008C4CE2">
      <w:pPr>
        <w:pStyle w:val="Heading1"/>
      </w:pPr>
      <w:r>
        <w:t>&gt;&gt;         },</w:t>
      </w:r>
    </w:p>
    <w:p w14:paraId="75E1C125" w14:textId="77777777" w:rsidR="008C4CE2" w:rsidRDefault="008C4CE2" w:rsidP="008C4CE2">
      <w:pPr>
        <w:pStyle w:val="Heading1"/>
      </w:pPr>
      <w:r>
        <w:t>&gt;&gt;         "function" == typeof Symbol &amp;&amp; (o[Symbol.iterator] = function() {</w:t>
      </w:r>
    </w:p>
    <w:p w14:paraId="70BBA7F7" w14:textId="77777777" w:rsidR="008C4CE2" w:rsidRDefault="008C4CE2" w:rsidP="008C4CE2">
      <w:pPr>
        <w:pStyle w:val="Heading1"/>
      </w:pPr>
      <w:r>
        <w:t>&gt;&gt;             return this</w:t>
      </w:r>
    </w:p>
    <w:p w14:paraId="6A27B4ED" w14:textId="77777777" w:rsidR="008C4CE2" w:rsidRDefault="008C4CE2" w:rsidP="008C4CE2">
      <w:pPr>
        <w:pStyle w:val="Heading1"/>
      </w:pPr>
      <w:r>
        <w:t>&gt;&gt;         }</w:t>
      </w:r>
    </w:p>
    <w:p w14:paraId="1054CE3A" w14:textId="77777777" w:rsidR="008C4CE2" w:rsidRDefault="008C4CE2" w:rsidP="008C4CE2">
      <w:pPr>
        <w:pStyle w:val="Heading1"/>
      </w:pPr>
      <w:r>
        <w:t>&gt;&gt;         ),</w:t>
      </w:r>
    </w:p>
    <w:p w14:paraId="207850A7" w14:textId="77777777" w:rsidR="008C4CE2" w:rsidRDefault="008C4CE2" w:rsidP="008C4CE2">
      <w:pPr>
        <w:pStyle w:val="Heading1"/>
      </w:pPr>
      <w:r>
        <w:t>&gt;&gt;         o;</w:t>
      </w:r>
    </w:p>
    <w:p w14:paraId="42BAD861" w14:textId="77777777" w:rsidR="008C4CE2" w:rsidRDefault="008C4CE2" w:rsidP="008C4CE2">
      <w:pPr>
        <w:pStyle w:val="Heading1"/>
      </w:pPr>
      <w:r>
        <w:t>&gt;&gt;         function s(o) {</w:t>
      </w:r>
    </w:p>
    <w:p w14:paraId="150BE68B" w14:textId="77777777" w:rsidR="008C4CE2" w:rsidRDefault="008C4CE2" w:rsidP="008C4CE2">
      <w:pPr>
        <w:pStyle w:val="Heading1"/>
      </w:pPr>
      <w:r>
        <w:t>&gt;&gt;             return function(s) {</w:t>
      </w:r>
    </w:p>
    <w:p w14:paraId="04982C28" w14:textId="77777777" w:rsidR="008C4CE2" w:rsidRDefault="008C4CE2" w:rsidP="008C4CE2">
      <w:pPr>
        <w:pStyle w:val="Heading1"/>
      </w:pPr>
      <w:r>
        <w:t>&gt;&gt;                 return function(o) {</w:t>
      </w:r>
    </w:p>
    <w:p w14:paraId="5CE29CD9" w14:textId="77777777" w:rsidR="008C4CE2" w:rsidRDefault="008C4CE2" w:rsidP="008C4CE2">
      <w:pPr>
        <w:pStyle w:val="Heading1"/>
      </w:pPr>
      <w:r>
        <w:t>&gt;&gt;                     if (n)</w:t>
      </w:r>
    </w:p>
    <w:p w14:paraId="7CA81203" w14:textId="77777777" w:rsidR="008C4CE2" w:rsidRDefault="008C4CE2" w:rsidP="008C4CE2">
      <w:pPr>
        <w:pStyle w:val="Heading1"/>
      </w:pPr>
      <w:r>
        <w:t>&gt;&gt;                         throw new TypeError("Generator is already executing.");</w:t>
      </w:r>
    </w:p>
    <w:p w14:paraId="56C7ED7B" w14:textId="77777777" w:rsidR="008C4CE2" w:rsidRDefault="008C4CE2" w:rsidP="008C4CE2">
      <w:pPr>
        <w:pStyle w:val="Heading1"/>
      </w:pPr>
      <w:r>
        <w:t>&gt;&gt;                     for (; a; )</w:t>
      </w:r>
    </w:p>
    <w:p w14:paraId="4EEE7335" w14:textId="77777777" w:rsidR="008C4CE2" w:rsidRDefault="008C4CE2" w:rsidP="008C4CE2">
      <w:pPr>
        <w:pStyle w:val="Heading1"/>
      </w:pPr>
      <w:r>
        <w:t>&gt;&gt;                         try {</w:t>
      </w:r>
    </w:p>
    <w:p w14:paraId="2CC684D5" w14:textId="77777777" w:rsidR="008C4CE2" w:rsidRDefault="008C4CE2" w:rsidP="008C4CE2">
      <w:pPr>
        <w:pStyle w:val="Heading1"/>
      </w:pPr>
      <w:r>
        <w:t>&gt;&gt;                             if (n = 1,</w:t>
      </w:r>
    </w:p>
    <w:p w14:paraId="56E2AB48" w14:textId="77777777" w:rsidR="008C4CE2" w:rsidRDefault="008C4CE2" w:rsidP="008C4CE2">
      <w:pPr>
        <w:pStyle w:val="Heading1"/>
      </w:pPr>
      <w:r>
        <w:t>&gt;&gt;                             r &amp;&amp; (i = 2 &amp; o[0] ? r.return : o[0] ? r.throw || ((i = r.return) &amp;&amp; i.call(r),</w:t>
      </w:r>
    </w:p>
    <w:p w14:paraId="50D1C312" w14:textId="77777777" w:rsidR="008C4CE2" w:rsidRDefault="008C4CE2" w:rsidP="008C4CE2">
      <w:pPr>
        <w:pStyle w:val="Heading1"/>
      </w:pPr>
      <w:r>
        <w:t>&gt;&gt;                             0) : r.next) &amp;&amp; !(i = i.call(r, o[1])).done)</w:t>
      </w:r>
    </w:p>
    <w:p w14:paraId="1A35622F" w14:textId="77777777" w:rsidR="008C4CE2" w:rsidRDefault="008C4CE2" w:rsidP="008C4CE2">
      <w:pPr>
        <w:pStyle w:val="Heading1"/>
      </w:pPr>
      <w:r>
        <w:t>&gt;&gt;                                 return i;</w:t>
      </w:r>
    </w:p>
    <w:p w14:paraId="0D0453FC" w14:textId="77777777" w:rsidR="008C4CE2" w:rsidRDefault="008C4CE2" w:rsidP="008C4CE2">
      <w:pPr>
        <w:pStyle w:val="Heading1"/>
      </w:pPr>
      <w:r>
        <w:t>&gt;&gt;                             switch (r = 0,</w:t>
      </w:r>
    </w:p>
    <w:p w14:paraId="7A1692C8" w14:textId="77777777" w:rsidR="008C4CE2" w:rsidRDefault="008C4CE2" w:rsidP="008C4CE2">
      <w:pPr>
        <w:pStyle w:val="Heading1"/>
      </w:pPr>
      <w:r>
        <w:t>&gt;&gt;                             i &amp;&amp; (o = [2 &amp; o[0], i.value]),</w:t>
      </w:r>
    </w:p>
    <w:p w14:paraId="4F09F140" w14:textId="77777777" w:rsidR="008C4CE2" w:rsidRDefault="008C4CE2" w:rsidP="008C4CE2">
      <w:pPr>
        <w:pStyle w:val="Heading1"/>
      </w:pPr>
      <w:r>
        <w:t>&gt;&gt;                             o[0]) {</w:t>
      </w:r>
    </w:p>
    <w:p w14:paraId="4B7901FC" w14:textId="77777777" w:rsidR="008C4CE2" w:rsidRDefault="008C4CE2" w:rsidP="008C4CE2">
      <w:pPr>
        <w:pStyle w:val="Heading1"/>
      </w:pPr>
      <w:r>
        <w:t>&gt;&gt;                             case 0:</w:t>
      </w:r>
    </w:p>
    <w:p w14:paraId="7C4E034D" w14:textId="77777777" w:rsidR="008C4CE2" w:rsidRDefault="008C4CE2" w:rsidP="008C4CE2">
      <w:pPr>
        <w:pStyle w:val="Heading1"/>
      </w:pPr>
      <w:r>
        <w:t>&gt;&gt;                             case 1:</w:t>
      </w:r>
    </w:p>
    <w:p w14:paraId="57E18A3F" w14:textId="77777777" w:rsidR="008C4CE2" w:rsidRDefault="008C4CE2" w:rsidP="008C4CE2">
      <w:pPr>
        <w:pStyle w:val="Heading1"/>
      </w:pPr>
      <w:r>
        <w:t>&gt;&gt;                                 i = o;</w:t>
      </w:r>
    </w:p>
    <w:p w14:paraId="028174AC" w14:textId="77777777" w:rsidR="008C4CE2" w:rsidRDefault="008C4CE2" w:rsidP="008C4CE2">
      <w:pPr>
        <w:pStyle w:val="Heading1"/>
      </w:pPr>
      <w:r>
        <w:t>&gt;&gt;                                 break;</w:t>
      </w:r>
    </w:p>
    <w:p w14:paraId="3B659F89" w14:textId="77777777" w:rsidR="008C4CE2" w:rsidRDefault="008C4CE2" w:rsidP="008C4CE2">
      <w:pPr>
        <w:pStyle w:val="Heading1"/>
      </w:pPr>
      <w:r>
        <w:t>&gt;&gt;                             case 4:</w:t>
      </w:r>
    </w:p>
    <w:p w14:paraId="44A61553" w14:textId="77777777" w:rsidR="008C4CE2" w:rsidRDefault="008C4CE2" w:rsidP="008C4CE2">
      <w:pPr>
        <w:pStyle w:val="Heading1"/>
      </w:pPr>
      <w:r>
        <w:t>&gt;&gt;                                 return a.label++,</w:t>
      </w:r>
    </w:p>
    <w:p w14:paraId="328CF7BB" w14:textId="77777777" w:rsidR="008C4CE2" w:rsidRDefault="008C4CE2" w:rsidP="008C4CE2">
      <w:pPr>
        <w:pStyle w:val="Heading1"/>
      </w:pPr>
      <w:r>
        <w:t>&gt;&gt;                                 {</w:t>
      </w:r>
    </w:p>
    <w:p w14:paraId="65088DF5" w14:textId="77777777" w:rsidR="008C4CE2" w:rsidRDefault="008C4CE2" w:rsidP="008C4CE2">
      <w:pPr>
        <w:pStyle w:val="Heading1"/>
      </w:pPr>
      <w:r>
        <w:t>&gt;&gt;                                     value: o[1],</w:t>
      </w:r>
    </w:p>
    <w:p w14:paraId="143AE5B8" w14:textId="77777777" w:rsidR="008C4CE2" w:rsidRDefault="008C4CE2" w:rsidP="008C4CE2">
      <w:pPr>
        <w:pStyle w:val="Heading1"/>
      </w:pPr>
      <w:r>
        <w:t>&gt;&gt;                                     done: !1</w:t>
      </w:r>
    </w:p>
    <w:p w14:paraId="328B8508" w14:textId="77777777" w:rsidR="008C4CE2" w:rsidRDefault="008C4CE2" w:rsidP="008C4CE2">
      <w:pPr>
        <w:pStyle w:val="Heading1"/>
      </w:pPr>
      <w:r>
        <w:t>&gt;&gt;                                 };</w:t>
      </w:r>
    </w:p>
    <w:p w14:paraId="2D7B5ECC" w14:textId="77777777" w:rsidR="008C4CE2" w:rsidRDefault="008C4CE2" w:rsidP="008C4CE2">
      <w:pPr>
        <w:pStyle w:val="Heading1"/>
      </w:pPr>
      <w:r>
        <w:t>&gt;&gt;                             case 5:</w:t>
      </w:r>
    </w:p>
    <w:p w14:paraId="70F0783F" w14:textId="77777777" w:rsidR="008C4CE2" w:rsidRDefault="008C4CE2" w:rsidP="008C4CE2">
      <w:pPr>
        <w:pStyle w:val="Heading1"/>
      </w:pPr>
      <w:r>
        <w:t>&gt;&gt;                                 a.label++,</w:t>
      </w:r>
    </w:p>
    <w:p w14:paraId="5441F54F" w14:textId="77777777" w:rsidR="008C4CE2" w:rsidRDefault="008C4CE2" w:rsidP="008C4CE2">
      <w:pPr>
        <w:pStyle w:val="Heading1"/>
      </w:pPr>
      <w:r>
        <w:t>&gt;&gt;                                 r = o[1],</w:t>
      </w:r>
    </w:p>
    <w:p w14:paraId="016CAB40" w14:textId="77777777" w:rsidR="008C4CE2" w:rsidRDefault="008C4CE2" w:rsidP="008C4CE2">
      <w:pPr>
        <w:pStyle w:val="Heading1"/>
      </w:pPr>
      <w:r>
        <w:t>&gt;&gt;                                 o = [0];</w:t>
      </w:r>
    </w:p>
    <w:p w14:paraId="40F257AB" w14:textId="77777777" w:rsidR="008C4CE2" w:rsidRDefault="008C4CE2" w:rsidP="008C4CE2">
      <w:pPr>
        <w:pStyle w:val="Heading1"/>
      </w:pPr>
      <w:r>
        <w:t>&gt;&gt;                                 continue;</w:t>
      </w:r>
    </w:p>
    <w:p w14:paraId="2C1A156A" w14:textId="77777777" w:rsidR="008C4CE2" w:rsidRDefault="008C4CE2" w:rsidP="008C4CE2">
      <w:pPr>
        <w:pStyle w:val="Heading1"/>
      </w:pPr>
      <w:r>
        <w:t>&gt;&gt;                             case 7:</w:t>
      </w:r>
    </w:p>
    <w:p w14:paraId="7FB43DB9" w14:textId="77777777" w:rsidR="008C4CE2" w:rsidRDefault="008C4CE2" w:rsidP="008C4CE2">
      <w:pPr>
        <w:pStyle w:val="Heading1"/>
      </w:pPr>
      <w:r>
        <w:t>&gt;&gt;                                 o = a.ops.pop(),</w:t>
      </w:r>
    </w:p>
    <w:p w14:paraId="40B0E794" w14:textId="77777777" w:rsidR="008C4CE2" w:rsidRDefault="008C4CE2" w:rsidP="008C4CE2">
      <w:pPr>
        <w:pStyle w:val="Heading1"/>
      </w:pPr>
      <w:r>
        <w:t>&gt;&gt;                                 a.trys.pop();</w:t>
      </w:r>
    </w:p>
    <w:p w14:paraId="5DB0FEE4" w14:textId="77777777" w:rsidR="008C4CE2" w:rsidRDefault="008C4CE2" w:rsidP="008C4CE2">
      <w:pPr>
        <w:pStyle w:val="Heading1"/>
      </w:pPr>
      <w:r>
        <w:t>&gt;&gt;                                 continue;</w:t>
      </w:r>
    </w:p>
    <w:p w14:paraId="6A2F60C5" w14:textId="77777777" w:rsidR="008C4CE2" w:rsidRDefault="008C4CE2" w:rsidP="008C4CE2">
      <w:pPr>
        <w:pStyle w:val="Heading1"/>
      </w:pPr>
      <w:r>
        <w:t>&gt;&gt;                             default:</w:t>
      </w:r>
    </w:p>
    <w:p w14:paraId="36A04DA5" w14:textId="77777777" w:rsidR="008C4CE2" w:rsidRDefault="008C4CE2" w:rsidP="008C4CE2">
      <w:pPr>
        <w:pStyle w:val="Heading1"/>
      </w:pPr>
      <w:r>
        <w:t>&gt;&gt;                                 if (!(i = a.trys,</w:t>
      </w:r>
    </w:p>
    <w:p w14:paraId="3ECF71E2" w14:textId="77777777" w:rsidR="008C4CE2" w:rsidRDefault="008C4CE2" w:rsidP="008C4CE2">
      <w:pPr>
        <w:pStyle w:val="Heading1"/>
      </w:pPr>
      <w:r>
        <w:t>&gt;&gt;                                 (i = i.length &gt; 0 &amp;&amp; i[i.length - 1]) || 6 !== o[0] &amp;&amp; 2 !== o[0])) {</w:t>
      </w:r>
    </w:p>
    <w:p w14:paraId="3750B4C2" w14:textId="77777777" w:rsidR="008C4CE2" w:rsidRDefault="008C4CE2" w:rsidP="008C4CE2">
      <w:pPr>
        <w:pStyle w:val="Heading1"/>
      </w:pPr>
      <w:r>
        <w:t>&gt;&gt;                                     a = 0;</w:t>
      </w:r>
    </w:p>
    <w:p w14:paraId="2E333F29" w14:textId="77777777" w:rsidR="008C4CE2" w:rsidRDefault="008C4CE2" w:rsidP="008C4CE2">
      <w:pPr>
        <w:pStyle w:val="Heading1"/>
      </w:pPr>
      <w:r>
        <w:t>&gt;&gt;                                     continue</w:t>
      </w:r>
    </w:p>
    <w:p w14:paraId="7F0AC2B6" w14:textId="77777777" w:rsidR="008C4CE2" w:rsidRDefault="008C4CE2" w:rsidP="008C4CE2">
      <w:pPr>
        <w:pStyle w:val="Heading1"/>
      </w:pPr>
      <w:r>
        <w:t>&gt;&gt;                                 }</w:t>
      </w:r>
    </w:p>
    <w:p w14:paraId="5ADCB082" w14:textId="77777777" w:rsidR="008C4CE2" w:rsidRDefault="008C4CE2" w:rsidP="008C4CE2">
      <w:pPr>
        <w:pStyle w:val="Heading1"/>
      </w:pPr>
      <w:r>
        <w:t>&gt;&gt;                                 if (3 === o[0] &amp;&amp; (!i || o[1] &gt; i[0] &amp;&amp; o[1] &lt; i[3])) {</w:t>
      </w:r>
    </w:p>
    <w:p w14:paraId="5F6C56BF" w14:textId="77777777" w:rsidR="008C4CE2" w:rsidRDefault="008C4CE2" w:rsidP="008C4CE2">
      <w:pPr>
        <w:pStyle w:val="Heading1"/>
      </w:pPr>
      <w:r>
        <w:t>&gt;&gt;                                     a.label = o[1];</w:t>
      </w:r>
    </w:p>
    <w:p w14:paraId="5A48D053" w14:textId="77777777" w:rsidR="008C4CE2" w:rsidRDefault="008C4CE2" w:rsidP="008C4CE2">
      <w:pPr>
        <w:pStyle w:val="Heading1"/>
      </w:pPr>
      <w:r>
        <w:t>&gt;&gt;                                     break</w:t>
      </w:r>
    </w:p>
    <w:p w14:paraId="366CF26B" w14:textId="77777777" w:rsidR="008C4CE2" w:rsidRDefault="008C4CE2" w:rsidP="008C4CE2">
      <w:pPr>
        <w:pStyle w:val="Heading1"/>
      </w:pPr>
      <w:r>
        <w:t>&gt;&gt;                                 }</w:t>
      </w:r>
    </w:p>
    <w:p w14:paraId="0C9CCCCA" w14:textId="77777777" w:rsidR="008C4CE2" w:rsidRDefault="008C4CE2" w:rsidP="008C4CE2">
      <w:pPr>
        <w:pStyle w:val="Heading1"/>
      </w:pPr>
      <w:r>
        <w:t>&gt;&gt;                                 if (6 === o[0] &amp;&amp; a.label &lt; i[1]) {</w:t>
      </w:r>
    </w:p>
    <w:p w14:paraId="766913A8" w14:textId="77777777" w:rsidR="008C4CE2" w:rsidRDefault="008C4CE2" w:rsidP="008C4CE2">
      <w:pPr>
        <w:pStyle w:val="Heading1"/>
      </w:pPr>
      <w:r>
        <w:t>&gt;&gt;                                     a.label = i[1],</w:t>
      </w:r>
    </w:p>
    <w:p w14:paraId="38240FAA" w14:textId="77777777" w:rsidR="008C4CE2" w:rsidRDefault="008C4CE2" w:rsidP="008C4CE2">
      <w:pPr>
        <w:pStyle w:val="Heading1"/>
      </w:pPr>
      <w:r>
        <w:t>&gt;&gt;                                     i = o;</w:t>
      </w:r>
    </w:p>
    <w:p w14:paraId="5A79BB82" w14:textId="77777777" w:rsidR="008C4CE2" w:rsidRDefault="008C4CE2" w:rsidP="008C4CE2">
      <w:pPr>
        <w:pStyle w:val="Heading1"/>
      </w:pPr>
      <w:r>
        <w:t>&gt;&gt;                                     break</w:t>
      </w:r>
    </w:p>
    <w:p w14:paraId="0B1B4066" w14:textId="77777777" w:rsidR="008C4CE2" w:rsidRDefault="008C4CE2" w:rsidP="008C4CE2">
      <w:pPr>
        <w:pStyle w:val="Heading1"/>
      </w:pPr>
      <w:r>
        <w:t>&gt;&gt;                                 }</w:t>
      </w:r>
    </w:p>
    <w:p w14:paraId="2F823830" w14:textId="77777777" w:rsidR="008C4CE2" w:rsidRDefault="008C4CE2" w:rsidP="008C4CE2">
      <w:pPr>
        <w:pStyle w:val="Heading1"/>
      </w:pPr>
      <w:r>
        <w:t>&gt;&gt;                                 if (i &amp;&amp; a.label &lt; i[2]) {</w:t>
      </w:r>
    </w:p>
    <w:p w14:paraId="31B24695" w14:textId="77777777" w:rsidR="008C4CE2" w:rsidRDefault="008C4CE2" w:rsidP="008C4CE2">
      <w:pPr>
        <w:pStyle w:val="Heading1"/>
      </w:pPr>
      <w:r>
        <w:t>&gt;&gt;                                     a.label = i[2],</w:t>
      </w:r>
    </w:p>
    <w:p w14:paraId="1F4A7E00" w14:textId="77777777" w:rsidR="008C4CE2" w:rsidRDefault="008C4CE2" w:rsidP="008C4CE2">
      <w:pPr>
        <w:pStyle w:val="Heading1"/>
      </w:pPr>
      <w:r>
        <w:t>&gt;&gt;                                     a.ops.push(o);</w:t>
      </w:r>
    </w:p>
    <w:p w14:paraId="07D07E80" w14:textId="77777777" w:rsidR="008C4CE2" w:rsidRDefault="008C4CE2" w:rsidP="008C4CE2">
      <w:pPr>
        <w:pStyle w:val="Heading1"/>
      </w:pPr>
      <w:r>
        <w:t>&gt;&gt;                                     break</w:t>
      </w:r>
    </w:p>
    <w:p w14:paraId="6491A653" w14:textId="77777777" w:rsidR="008C4CE2" w:rsidRDefault="008C4CE2" w:rsidP="008C4CE2">
      <w:pPr>
        <w:pStyle w:val="Heading1"/>
      </w:pPr>
      <w:r>
        <w:t>&gt;&gt;                                 }</w:t>
      </w:r>
    </w:p>
    <w:p w14:paraId="42A6B656" w14:textId="77777777" w:rsidR="008C4CE2" w:rsidRDefault="008C4CE2" w:rsidP="008C4CE2">
      <w:pPr>
        <w:pStyle w:val="Heading1"/>
      </w:pPr>
      <w:r>
        <w:t>&gt;&gt;                                 i[2] &amp;&amp; a.ops.pop(),</w:t>
      </w:r>
    </w:p>
    <w:p w14:paraId="10ADE892" w14:textId="77777777" w:rsidR="008C4CE2" w:rsidRDefault="008C4CE2" w:rsidP="008C4CE2">
      <w:pPr>
        <w:pStyle w:val="Heading1"/>
      </w:pPr>
      <w:r>
        <w:t>&gt;&gt;                                 a.trys.pop();</w:t>
      </w:r>
    </w:p>
    <w:p w14:paraId="7ABFEF05" w14:textId="77777777" w:rsidR="008C4CE2" w:rsidRDefault="008C4CE2" w:rsidP="008C4CE2">
      <w:pPr>
        <w:pStyle w:val="Heading1"/>
      </w:pPr>
      <w:r>
        <w:t>&gt;&gt;                                 continue</w:t>
      </w:r>
    </w:p>
    <w:p w14:paraId="304185AF" w14:textId="77777777" w:rsidR="008C4CE2" w:rsidRDefault="008C4CE2" w:rsidP="008C4CE2">
      <w:pPr>
        <w:pStyle w:val="Heading1"/>
      </w:pPr>
      <w:r>
        <w:t>&gt;&gt;                             }</w:t>
      </w:r>
    </w:p>
    <w:p w14:paraId="5CB24F95" w14:textId="77777777" w:rsidR="008C4CE2" w:rsidRDefault="008C4CE2" w:rsidP="008C4CE2">
      <w:pPr>
        <w:pStyle w:val="Heading1"/>
      </w:pPr>
      <w:r>
        <w:t>&gt;&gt;                             o = t.call(e, a)</w:t>
      </w:r>
    </w:p>
    <w:p w14:paraId="3FA3EC22" w14:textId="77777777" w:rsidR="008C4CE2" w:rsidRDefault="008C4CE2" w:rsidP="008C4CE2">
      <w:pPr>
        <w:pStyle w:val="Heading1"/>
      </w:pPr>
      <w:r>
        <w:t>&gt;&gt;                         } catch (e) {</w:t>
      </w:r>
    </w:p>
    <w:p w14:paraId="0EA6A880" w14:textId="77777777" w:rsidR="008C4CE2" w:rsidRDefault="008C4CE2" w:rsidP="008C4CE2">
      <w:pPr>
        <w:pStyle w:val="Heading1"/>
      </w:pPr>
      <w:r>
        <w:t>&gt;&gt;                             o = [6, e],</w:t>
      </w:r>
    </w:p>
    <w:p w14:paraId="2A9AE94E" w14:textId="77777777" w:rsidR="008C4CE2" w:rsidRDefault="008C4CE2" w:rsidP="008C4CE2">
      <w:pPr>
        <w:pStyle w:val="Heading1"/>
      </w:pPr>
      <w:r>
        <w:t>&gt;&gt;                             r = 0</w:t>
      </w:r>
    </w:p>
    <w:p w14:paraId="13F50EA9" w14:textId="77777777" w:rsidR="008C4CE2" w:rsidRDefault="008C4CE2" w:rsidP="008C4CE2">
      <w:pPr>
        <w:pStyle w:val="Heading1"/>
      </w:pPr>
      <w:r>
        <w:t>&gt;&gt;                         } finally {</w:t>
      </w:r>
    </w:p>
    <w:p w14:paraId="3B401B26" w14:textId="77777777" w:rsidR="008C4CE2" w:rsidRDefault="008C4CE2" w:rsidP="008C4CE2">
      <w:pPr>
        <w:pStyle w:val="Heading1"/>
      </w:pPr>
      <w:r>
        <w:t>&gt;&gt;                             n = i = 0</w:t>
      </w:r>
    </w:p>
    <w:p w14:paraId="255E4BA9" w14:textId="77777777" w:rsidR="008C4CE2" w:rsidRDefault="008C4CE2" w:rsidP="008C4CE2">
      <w:pPr>
        <w:pStyle w:val="Heading1"/>
      </w:pPr>
      <w:r>
        <w:t>&gt;&gt;                         }</w:t>
      </w:r>
    </w:p>
    <w:p w14:paraId="2D89577B" w14:textId="77777777" w:rsidR="008C4CE2" w:rsidRDefault="008C4CE2" w:rsidP="008C4CE2">
      <w:pPr>
        <w:pStyle w:val="Heading1"/>
      </w:pPr>
      <w:r>
        <w:t>&gt;&gt;                     if (5 &amp; o[0])</w:t>
      </w:r>
    </w:p>
    <w:p w14:paraId="08EDCF4C" w14:textId="77777777" w:rsidR="008C4CE2" w:rsidRDefault="008C4CE2" w:rsidP="008C4CE2">
      <w:pPr>
        <w:pStyle w:val="Heading1"/>
      </w:pPr>
      <w:r>
        <w:t>&gt;&gt;                         throw o[1];</w:t>
      </w:r>
    </w:p>
    <w:p w14:paraId="26364045" w14:textId="77777777" w:rsidR="008C4CE2" w:rsidRDefault="008C4CE2" w:rsidP="008C4CE2">
      <w:pPr>
        <w:pStyle w:val="Heading1"/>
      </w:pPr>
      <w:r>
        <w:t>&gt;&gt;                     return {</w:t>
      </w:r>
    </w:p>
    <w:p w14:paraId="0A4C709C" w14:textId="77777777" w:rsidR="008C4CE2" w:rsidRDefault="008C4CE2" w:rsidP="008C4CE2">
      <w:pPr>
        <w:pStyle w:val="Heading1"/>
      </w:pPr>
      <w:r>
        <w:t>&gt;&gt;                         value: o[0] ? o[1] : void 0,</w:t>
      </w:r>
    </w:p>
    <w:p w14:paraId="3188C679" w14:textId="77777777" w:rsidR="008C4CE2" w:rsidRDefault="008C4CE2" w:rsidP="008C4CE2">
      <w:pPr>
        <w:pStyle w:val="Heading1"/>
      </w:pPr>
      <w:r>
        <w:t>&gt;&gt;                         done: !0</w:t>
      </w:r>
    </w:p>
    <w:p w14:paraId="6732D377" w14:textId="77777777" w:rsidR="008C4CE2" w:rsidRDefault="008C4CE2" w:rsidP="008C4CE2">
      <w:pPr>
        <w:pStyle w:val="Heading1"/>
      </w:pPr>
      <w:r>
        <w:t>&gt;&gt;                     }</w:t>
      </w:r>
    </w:p>
    <w:p w14:paraId="23E76F53" w14:textId="77777777" w:rsidR="008C4CE2" w:rsidRDefault="008C4CE2" w:rsidP="008C4CE2">
      <w:pPr>
        <w:pStyle w:val="Heading1"/>
      </w:pPr>
      <w:r>
        <w:t>&gt;&gt;                 }([o, s])</w:t>
      </w:r>
    </w:p>
    <w:p w14:paraId="00A676A2" w14:textId="77777777" w:rsidR="008C4CE2" w:rsidRDefault="008C4CE2" w:rsidP="008C4CE2">
      <w:pPr>
        <w:pStyle w:val="Heading1"/>
      </w:pPr>
      <w:r>
        <w:t>&gt;&gt;             }</w:t>
      </w:r>
    </w:p>
    <w:p w14:paraId="0D21D02A" w14:textId="77777777" w:rsidR="008C4CE2" w:rsidRDefault="008C4CE2" w:rsidP="008C4CE2">
      <w:pPr>
        <w:pStyle w:val="Heading1"/>
      </w:pPr>
      <w:r>
        <w:t>&gt;&gt;         }</w:t>
      </w:r>
    </w:p>
    <w:p w14:paraId="653B8E49" w14:textId="77777777" w:rsidR="008C4CE2" w:rsidRDefault="008C4CE2" w:rsidP="008C4CE2">
      <w:pPr>
        <w:pStyle w:val="Heading1"/>
      </w:pPr>
      <w:r>
        <w:t>&gt;&gt;     }</w:t>
      </w:r>
    </w:p>
    <w:p w14:paraId="38CE603F" w14:textId="77777777" w:rsidR="008C4CE2" w:rsidRDefault="008C4CE2" w:rsidP="008C4CE2">
      <w:pPr>
        <w:pStyle w:val="Heading1"/>
      </w:pPr>
      <w:r>
        <w:t>&gt;&gt;     var ne = Object(T.a)("IAppStateStore")</w:t>
      </w:r>
    </w:p>
    <w:p w14:paraId="604F2B40" w14:textId="77777777" w:rsidR="008C4CE2" w:rsidRDefault="008C4CE2" w:rsidP="008C4CE2">
      <w:pPr>
        <w:pStyle w:val="Heading1"/>
      </w:pPr>
      <w:r>
        <w:t>&gt;&gt;       , re = function() {</w:t>
      </w:r>
    </w:p>
    <w:p w14:paraId="583B1256" w14:textId="77777777" w:rsidR="008C4CE2" w:rsidRDefault="008C4CE2" w:rsidP="008C4CE2">
      <w:pPr>
        <w:pStyle w:val="Heading1"/>
      </w:pPr>
      <w:r>
        <w:t>&gt;&gt;         function e(t, n, r, i, o, a, h, p, g, m, b, v, S, O, w, _, I, E, j, x, T, A, P, R, D) {</w:t>
      </w:r>
    </w:p>
    <w:p w14:paraId="6D3B5025" w14:textId="77777777" w:rsidR="008C4CE2" w:rsidRDefault="008C4CE2" w:rsidP="008C4CE2">
      <w:pPr>
        <w:pStyle w:val="Heading1"/>
      </w:pPr>
      <w:r>
        <w:t>&gt;&gt;             var M = this;</w:t>
      </w:r>
    </w:p>
    <w:p w14:paraId="177E92A8" w14:textId="77777777" w:rsidR="008C4CE2" w:rsidRDefault="008C4CE2" w:rsidP="008C4CE2">
      <w:pPr>
        <w:pStyle w:val="Heading1"/>
      </w:pPr>
      <w:r>
        <w:t>&gt;&gt;             !function(e, t) {</w:t>
      </w:r>
    </w:p>
    <w:p w14:paraId="6DCCEA34" w14:textId="77777777" w:rsidR="008C4CE2" w:rsidRDefault="008C4CE2" w:rsidP="008C4CE2">
      <w:pPr>
        <w:pStyle w:val="Heading1"/>
      </w:pPr>
      <w:r>
        <w:t>&gt;&gt;                 if (!(e instanceof t))</w:t>
      </w:r>
    </w:p>
    <w:p w14:paraId="6941CF6A" w14:textId="77777777" w:rsidR="008C4CE2" w:rsidRDefault="008C4CE2" w:rsidP="008C4CE2">
      <w:pPr>
        <w:pStyle w:val="Heading1"/>
      </w:pPr>
      <w:r>
        <w:t>&gt;&gt;                     throw new TypeError("Cannot call a class as a function")</w:t>
      </w:r>
    </w:p>
    <w:p w14:paraId="1CBEFF89" w14:textId="77777777" w:rsidR="008C4CE2" w:rsidRDefault="008C4CE2" w:rsidP="008C4CE2">
      <w:pPr>
        <w:pStyle w:val="Heading1"/>
      </w:pPr>
      <w:r>
        <w:t>&gt;&gt;             }(this, e),</w:t>
      </w:r>
    </w:p>
    <w:p w14:paraId="665DDF11" w14:textId="77777777" w:rsidR="008C4CE2" w:rsidRDefault="008C4CE2" w:rsidP="008C4CE2">
      <w:pPr>
        <w:pStyle w:val="Heading1"/>
      </w:pPr>
      <w:r>
        <w:t>&gt;&gt;             Object.defineProperty(this, "proofingEventListener", {</w:t>
      </w:r>
    </w:p>
    <w:p w14:paraId="3A438723" w14:textId="77777777" w:rsidR="008C4CE2" w:rsidRDefault="008C4CE2" w:rsidP="008C4CE2">
      <w:pPr>
        <w:pStyle w:val="Heading1"/>
      </w:pPr>
      <w:r>
        <w:t>&gt;&gt;                 enumerable: !0,</w:t>
      </w:r>
    </w:p>
    <w:p w14:paraId="4BA41C23" w14:textId="77777777" w:rsidR="008C4CE2" w:rsidRDefault="008C4CE2" w:rsidP="008C4CE2">
      <w:pPr>
        <w:pStyle w:val="Heading1"/>
      </w:pPr>
      <w:r>
        <w:t>&gt;&gt;                 configurable: !0,</w:t>
      </w:r>
    </w:p>
    <w:p w14:paraId="71D83D0F" w14:textId="77777777" w:rsidR="008C4CE2" w:rsidRDefault="008C4CE2" w:rsidP="008C4CE2">
      <w:pPr>
        <w:pStyle w:val="Heading1"/>
      </w:pPr>
      <w:r>
        <w:t>&gt;&gt;                 writable: !0,</w:t>
      </w:r>
    </w:p>
    <w:p w14:paraId="0FAB5A32" w14:textId="77777777" w:rsidR="008C4CE2" w:rsidRDefault="008C4CE2" w:rsidP="008C4CE2">
      <w:pPr>
        <w:pStyle w:val="Heading1"/>
      </w:pPr>
      <w:r>
        <w:t>&gt;&gt;                 value: t</w:t>
      </w:r>
    </w:p>
    <w:p w14:paraId="3BAFD973" w14:textId="77777777" w:rsidR="008C4CE2" w:rsidRDefault="008C4CE2" w:rsidP="008C4CE2">
      <w:pPr>
        <w:pStyle w:val="Heading1"/>
      </w:pPr>
      <w:r>
        <w:t>&gt;&gt;             }),</w:t>
      </w:r>
    </w:p>
    <w:p w14:paraId="6435EDD6" w14:textId="77777777" w:rsidR="008C4CE2" w:rsidRDefault="008C4CE2" w:rsidP="008C4CE2">
      <w:pPr>
        <w:pStyle w:val="Heading1"/>
      </w:pPr>
      <w:r>
        <w:t>&gt;&gt;             Object.defineProperty(this, "squigglerStateStoreFactory", {</w:t>
      </w:r>
    </w:p>
    <w:p w14:paraId="03F21B83" w14:textId="77777777" w:rsidR="008C4CE2" w:rsidRDefault="008C4CE2" w:rsidP="008C4CE2">
      <w:pPr>
        <w:pStyle w:val="Heading1"/>
      </w:pPr>
      <w:r>
        <w:t>&gt;&gt;                 enumerable: !0,</w:t>
      </w:r>
    </w:p>
    <w:p w14:paraId="7A163239" w14:textId="77777777" w:rsidR="008C4CE2" w:rsidRDefault="008C4CE2" w:rsidP="008C4CE2">
      <w:pPr>
        <w:pStyle w:val="Heading1"/>
      </w:pPr>
      <w:r>
        <w:t>&gt;&gt;                 configurable: !0,</w:t>
      </w:r>
    </w:p>
    <w:p w14:paraId="4091B968" w14:textId="77777777" w:rsidR="008C4CE2" w:rsidRDefault="008C4CE2" w:rsidP="008C4CE2">
      <w:pPr>
        <w:pStyle w:val="Heading1"/>
      </w:pPr>
      <w:r>
        <w:t>&gt;&gt;                 writable: !0,</w:t>
      </w:r>
    </w:p>
    <w:p w14:paraId="318298A2" w14:textId="77777777" w:rsidR="008C4CE2" w:rsidRDefault="008C4CE2" w:rsidP="008C4CE2">
      <w:pPr>
        <w:pStyle w:val="Heading1"/>
      </w:pPr>
      <w:r>
        <w:t>&gt;&gt;                 value: n</w:t>
      </w:r>
    </w:p>
    <w:p w14:paraId="7A264E1F" w14:textId="77777777" w:rsidR="008C4CE2" w:rsidRDefault="008C4CE2" w:rsidP="008C4CE2">
      <w:pPr>
        <w:pStyle w:val="Heading1"/>
      </w:pPr>
      <w:r>
        <w:t>&gt;&gt;             }),</w:t>
      </w:r>
    </w:p>
    <w:p w14:paraId="2A900236" w14:textId="77777777" w:rsidR="008C4CE2" w:rsidRDefault="008C4CE2" w:rsidP="008C4CE2">
      <w:pPr>
        <w:pStyle w:val="Heading1"/>
      </w:pPr>
      <w:r>
        <w:t>&gt;&gt;             Object.defineProperty(this, "inputControlsStateStoreFactory", {</w:t>
      </w:r>
    </w:p>
    <w:p w14:paraId="71B18A56" w14:textId="77777777" w:rsidR="008C4CE2" w:rsidRDefault="008C4CE2" w:rsidP="008C4CE2">
      <w:pPr>
        <w:pStyle w:val="Heading1"/>
      </w:pPr>
      <w:r>
        <w:t>&gt;&gt;                 enumerable: !0,</w:t>
      </w:r>
    </w:p>
    <w:p w14:paraId="4314F257" w14:textId="77777777" w:rsidR="008C4CE2" w:rsidRDefault="008C4CE2" w:rsidP="008C4CE2">
      <w:pPr>
        <w:pStyle w:val="Heading1"/>
      </w:pPr>
      <w:r>
        <w:t>&gt;&gt;                 configurable: !0,</w:t>
      </w:r>
    </w:p>
    <w:p w14:paraId="15A1B911" w14:textId="77777777" w:rsidR="008C4CE2" w:rsidRDefault="008C4CE2" w:rsidP="008C4CE2">
      <w:pPr>
        <w:pStyle w:val="Heading1"/>
      </w:pPr>
      <w:r>
        <w:t>&gt;&gt;                 writable: !0,</w:t>
      </w:r>
    </w:p>
    <w:p w14:paraId="78458342" w14:textId="77777777" w:rsidR="008C4CE2" w:rsidRDefault="008C4CE2" w:rsidP="008C4CE2">
      <w:pPr>
        <w:pStyle w:val="Heading1"/>
      </w:pPr>
      <w:r>
        <w:t>&gt;&gt;                 value: r</w:t>
      </w:r>
    </w:p>
    <w:p w14:paraId="1DC98320" w14:textId="77777777" w:rsidR="008C4CE2" w:rsidRDefault="008C4CE2" w:rsidP="008C4CE2">
      <w:pPr>
        <w:pStyle w:val="Heading1"/>
      </w:pPr>
      <w:r>
        <w:t>&gt;&gt;             }),</w:t>
      </w:r>
    </w:p>
    <w:p w14:paraId="56B817C0" w14:textId="77777777" w:rsidR="008C4CE2" w:rsidRDefault="008C4CE2" w:rsidP="008C4CE2">
      <w:pPr>
        <w:pStyle w:val="Heading1"/>
      </w:pPr>
      <w:r>
        <w:t>&gt;&gt;             Object.defineProperty(this, "_calloutStateStore", {</w:t>
      </w:r>
    </w:p>
    <w:p w14:paraId="6F73F245" w14:textId="77777777" w:rsidR="008C4CE2" w:rsidRDefault="008C4CE2" w:rsidP="008C4CE2">
      <w:pPr>
        <w:pStyle w:val="Heading1"/>
      </w:pPr>
      <w:r>
        <w:t>&gt;&gt;                 enumerable: !0,</w:t>
      </w:r>
    </w:p>
    <w:p w14:paraId="4E2232E2" w14:textId="77777777" w:rsidR="008C4CE2" w:rsidRDefault="008C4CE2" w:rsidP="008C4CE2">
      <w:pPr>
        <w:pStyle w:val="Heading1"/>
      </w:pPr>
      <w:r>
        <w:t>&gt;&gt;                 configurable: !0,</w:t>
      </w:r>
    </w:p>
    <w:p w14:paraId="1106DEA6" w14:textId="77777777" w:rsidR="008C4CE2" w:rsidRDefault="008C4CE2" w:rsidP="008C4CE2">
      <w:pPr>
        <w:pStyle w:val="Heading1"/>
      </w:pPr>
      <w:r>
        <w:t>&gt;&gt;                 writable: !0,</w:t>
      </w:r>
    </w:p>
    <w:p w14:paraId="4F9831EA" w14:textId="77777777" w:rsidR="008C4CE2" w:rsidRDefault="008C4CE2" w:rsidP="008C4CE2">
      <w:pPr>
        <w:pStyle w:val="Heading1"/>
      </w:pPr>
      <w:r>
        <w:t>&gt;&gt;                 value: i</w:t>
      </w:r>
    </w:p>
    <w:p w14:paraId="1CBFACE9" w14:textId="77777777" w:rsidR="008C4CE2" w:rsidRDefault="008C4CE2" w:rsidP="008C4CE2">
      <w:pPr>
        <w:pStyle w:val="Heading1"/>
      </w:pPr>
      <w:r>
        <w:t>&gt;&gt;             }),</w:t>
      </w:r>
    </w:p>
    <w:p w14:paraId="00592464" w14:textId="77777777" w:rsidR="008C4CE2" w:rsidRDefault="008C4CE2" w:rsidP="008C4CE2">
      <w:pPr>
        <w:pStyle w:val="Heading1"/>
      </w:pPr>
      <w:r>
        <w:t>&gt;&gt;             Object.defineProperty(this, "_focusManager", {</w:t>
      </w:r>
    </w:p>
    <w:p w14:paraId="76D5B737" w14:textId="77777777" w:rsidR="008C4CE2" w:rsidRDefault="008C4CE2" w:rsidP="008C4CE2">
      <w:pPr>
        <w:pStyle w:val="Heading1"/>
      </w:pPr>
      <w:r>
        <w:t>&gt;&gt;                 enumerable: !0,</w:t>
      </w:r>
    </w:p>
    <w:p w14:paraId="7FE29D3B" w14:textId="77777777" w:rsidR="008C4CE2" w:rsidRDefault="008C4CE2" w:rsidP="008C4CE2">
      <w:pPr>
        <w:pStyle w:val="Heading1"/>
      </w:pPr>
      <w:r>
        <w:t>&gt;&gt;                 configurable: !0,</w:t>
      </w:r>
    </w:p>
    <w:p w14:paraId="33B6F05F" w14:textId="77777777" w:rsidR="008C4CE2" w:rsidRDefault="008C4CE2" w:rsidP="008C4CE2">
      <w:pPr>
        <w:pStyle w:val="Heading1"/>
      </w:pPr>
      <w:r>
        <w:t>&gt;&gt;                 writable: !0,</w:t>
      </w:r>
    </w:p>
    <w:p w14:paraId="0C3043CF" w14:textId="77777777" w:rsidR="008C4CE2" w:rsidRDefault="008C4CE2" w:rsidP="008C4CE2">
      <w:pPr>
        <w:pStyle w:val="Heading1"/>
      </w:pPr>
      <w:r>
        <w:t>&gt;&gt;                 value: o</w:t>
      </w:r>
    </w:p>
    <w:p w14:paraId="32A600C4" w14:textId="77777777" w:rsidR="008C4CE2" w:rsidRDefault="008C4CE2" w:rsidP="008C4CE2">
      <w:pPr>
        <w:pStyle w:val="Heading1"/>
      </w:pPr>
      <w:r>
        <w:t>&gt;&gt;             }),</w:t>
      </w:r>
    </w:p>
    <w:p w14:paraId="25782B42" w14:textId="77777777" w:rsidR="008C4CE2" w:rsidRDefault="008C4CE2" w:rsidP="008C4CE2">
      <w:pPr>
        <w:pStyle w:val="Heading1"/>
      </w:pPr>
      <w:r>
        <w:t>&gt;&gt;             Object.defineProperty(this, "settings", {</w:t>
      </w:r>
    </w:p>
    <w:p w14:paraId="0E204478" w14:textId="77777777" w:rsidR="008C4CE2" w:rsidRDefault="008C4CE2" w:rsidP="008C4CE2">
      <w:pPr>
        <w:pStyle w:val="Heading1"/>
      </w:pPr>
      <w:r>
        <w:t>&gt;&gt;                 enumerable: !0,</w:t>
      </w:r>
    </w:p>
    <w:p w14:paraId="06EF59A2" w14:textId="77777777" w:rsidR="008C4CE2" w:rsidRDefault="008C4CE2" w:rsidP="008C4CE2">
      <w:pPr>
        <w:pStyle w:val="Heading1"/>
      </w:pPr>
      <w:r>
        <w:t>&gt;&gt;                 configurable: !0,</w:t>
      </w:r>
    </w:p>
    <w:p w14:paraId="274E4B82" w14:textId="77777777" w:rsidR="008C4CE2" w:rsidRDefault="008C4CE2" w:rsidP="008C4CE2">
      <w:pPr>
        <w:pStyle w:val="Heading1"/>
      </w:pPr>
      <w:r>
        <w:t>&gt;&gt;                 writable: !0,</w:t>
      </w:r>
    </w:p>
    <w:p w14:paraId="01B381CA" w14:textId="77777777" w:rsidR="008C4CE2" w:rsidRDefault="008C4CE2" w:rsidP="008C4CE2">
      <w:pPr>
        <w:pStyle w:val="Heading1"/>
      </w:pPr>
      <w:r>
        <w:t>&gt;&gt;                 value: a</w:t>
      </w:r>
    </w:p>
    <w:p w14:paraId="5E86C167" w14:textId="77777777" w:rsidR="008C4CE2" w:rsidRDefault="008C4CE2" w:rsidP="008C4CE2">
      <w:pPr>
        <w:pStyle w:val="Heading1"/>
      </w:pPr>
      <w:r>
        <w:t>&gt;&gt;             }),</w:t>
      </w:r>
    </w:p>
    <w:p w14:paraId="72B66DE6" w14:textId="77777777" w:rsidR="008C4CE2" w:rsidRDefault="008C4CE2" w:rsidP="008C4CE2">
      <w:pPr>
        <w:pStyle w:val="Heading1"/>
      </w:pPr>
      <w:r>
        <w:t>&gt;&gt;             Object.defineProperty(this, "guidGenerator", {</w:t>
      </w:r>
    </w:p>
    <w:p w14:paraId="5BA30D75" w14:textId="77777777" w:rsidR="008C4CE2" w:rsidRDefault="008C4CE2" w:rsidP="008C4CE2">
      <w:pPr>
        <w:pStyle w:val="Heading1"/>
      </w:pPr>
      <w:r>
        <w:t>&gt;&gt;                 enumerable: !0,</w:t>
      </w:r>
    </w:p>
    <w:p w14:paraId="194839EB" w14:textId="77777777" w:rsidR="008C4CE2" w:rsidRDefault="008C4CE2" w:rsidP="008C4CE2">
      <w:pPr>
        <w:pStyle w:val="Heading1"/>
      </w:pPr>
      <w:r>
        <w:t>&gt;&gt;                 configurable: !0,</w:t>
      </w:r>
    </w:p>
    <w:p w14:paraId="02E29BE1" w14:textId="77777777" w:rsidR="008C4CE2" w:rsidRDefault="008C4CE2" w:rsidP="008C4CE2">
      <w:pPr>
        <w:pStyle w:val="Heading1"/>
      </w:pPr>
      <w:r>
        <w:t>&gt;&gt;                 writable: !0,</w:t>
      </w:r>
    </w:p>
    <w:p w14:paraId="4A82C05C" w14:textId="77777777" w:rsidR="008C4CE2" w:rsidRDefault="008C4CE2" w:rsidP="008C4CE2">
      <w:pPr>
        <w:pStyle w:val="Heading1"/>
      </w:pPr>
      <w:r>
        <w:t>&gt;&gt;                 value: h</w:t>
      </w:r>
    </w:p>
    <w:p w14:paraId="151A570E" w14:textId="77777777" w:rsidR="008C4CE2" w:rsidRDefault="008C4CE2" w:rsidP="008C4CE2">
      <w:pPr>
        <w:pStyle w:val="Heading1"/>
      </w:pPr>
      <w:r>
        <w:t>&gt;&gt;             }),</w:t>
      </w:r>
    </w:p>
    <w:p w14:paraId="2E8A5F19" w14:textId="77777777" w:rsidR="008C4CE2" w:rsidRDefault="008C4CE2" w:rsidP="008C4CE2">
      <w:pPr>
        <w:pStyle w:val="Heading1"/>
      </w:pPr>
      <w:r>
        <w:t>&gt;&gt;             Object.defineProperty(this, "squiggleTooltipStateStore", {</w:t>
      </w:r>
    </w:p>
    <w:p w14:paraId="0D6EFF9A" w14:textId="77777777" w:rsidR="008C4CE2" w:rsidRDefault="008C4CE2" w:rsidP="008C4CE2">
      <w:pPr>
        <w:pStyle w:val="Heading1"/>
      </w:pPr>
      <w:r>
        <w:t>&gt;&gt;                 enumerable: !0,</w:t>
      </w:r>
    </w:p>
    <w:p w14:paraId="76506F4A" w14:textId="77777777" w:rsidR="008C4CE2" w:rsidRDefault="008C4CE2" w:rsidP="008C4CE2">
      <w:pPr>
        <w:pStyle w:val="Heading1"/>
      </w:pPr>
      <w:r>
        <w:t>&gt;&gt;                 configurable: !0,</w:t>
      </w:r>
    </w:p>
    <w:p w14:paraId="06CA5A81" w14:textId="77777777" w:rsidR="008C4CE2" w:rsidRDefault="008C4CE2" w:rsidP="008C4CE2">
      <w:pPr>
        <w:pStyle w:val="Heading1"/>
      </w:pPr>
      <w:r>
        <w:t>&gt;&gt;                 writable: !0,</w:t>
      </w:r>
    </w:p>
    <w:p w14:paraId="1BFEBAA4" w14:textId="77777777" w:rsidR="008C4CE2" w:rsidRDefault="008C4CE2" w:rsidP="008C4CE2">
      <w:pPr>
        <w:pStyle w:val="Heading1"/>
      </w:pPr>
      <w:r>
        <w:t>&gt;&gt;                 value: p</w:t>
      </w:r>
    </w:p>
    <w:p w14:paraId="164AECC3" w14:textId="77777777" w:rsidR="008C4CE2" w:rsidRDefault="008C4CE2" w:rsidP="008C4CE2">
      <w:pPr>
        <w:pStyle w:val="Heading1"/>
      </w:pPr>
      <w:r>
        <w:t>&gt;&gt;             }),</w:t>
      </w:r>
    </w:p>
    <w:p w14:paraId="5369BDBF" w14:textId="77777777" w:rsidR="008C4CE2" w:rsidRDefault="008C4CE2" w:rsidP="008C4CE2">
      <w:pPr>
        <w:pStyle w:val="Heading1"/>
      </w:pPr>
      <w:r>
        <w:t>&gt;&gt;             Object.defineProperty(this, "featureFlagsReader", {</w:t>
      </w:r>
    </w:p>
    <w:p w14:paraId="1AA1181D" w14:textId="77777777" w:rsidR="008C4CE2" w:rsidRDefault="008C4CE2" w:rsidP="008C4CE2">
      <w:pPr>
        <w:pStyle w:val="Heading1"/>
      </w:pPr>
      <w:r>
        <w:t>&gt;&gt;                 enumerable: !0,</w:t>
      </w:r>
    </w:p>
    <w:p w14:paraId="3126CE34" w14:textId="77777777" w:rsidR="008C4CE2" w:rsidRDefault="008C4CE2" w:rsidP="008C4CE2">
      <w:pPr>
        <w:pStyle w:val="Heading1"/>
      </w:pPr>
      <w:r>
        <w:t>&gt;&gt;                 configurable: !0,</w:t>
      </w:r>
    </w:p>
    <w:p w14:paraId="38C1672D" w14:textId="77777777" w:rsidR="008C4CE2" w:rsidRDefault="008C4CE2" w:rsidP="008C4CE2">
      <w:pPr>
        <w:pStyle w:val="Heading1"/>
      </w:pPr>
      <w:r>
        <w:t>&gt;&gt;                 writable: !0,</w:t>
      </w:r>
    </w:p>
    <w:p w14:paraId="6E9FEB5B" w14:textId="77777777" w:rsidR="008C4CE2" w:rsidRDefault="008C4CE2" w:rsidP="008C4CE2">
      <w:pPr>
        <w:pStyle w:val="Heading1"/>
      </w:pPr>
      <w:r>
        <w:t>&gt;&gt;                 value: g</w:t>
      </w:r>
    </w:p>
    <w:p w14:paraId="0815033D" w14:textId="77777777" w:rsidR="008C4CE2" w:rsidRDefault="008C4CE2" w:rsidP="008C4CE2">
      <w:pPr>
        <w:pStyle w:val="Heading1"/>
      </w:pPr>
      <w:r>
        <w:t>&gt;&gt;             }),</w:t>
      </w:r>
    </w:p>
    <w:p w14:paraId="2929F455" w14:textId="77777777" w:rsidR="008C4CE2" w:rsidRDefault="008C4CE2" w:rsidP="008C4CE2">
      <w:pPr>
        <w:pStyle w:val="Heading1"/>
      </w:pPr>
      <w:r>
        <w:t>&gt;&gt;             Object.defineProperty(this, "scriptDirectionDetector", {</w:t>
      </w:r>
    </w:p>
    <w:p w14:paraId="498F2B0F" w14:textId="77777777" w:rsidR="008C4CE2" w:rsidRDefault="008C4CE2" w:rsidP="008C4CE2">
      <w:pPr>
        <w:pStyle w:val="Heading1"/>
      </w:pPr>
      <w:r>
        <w:t>&gt;&gt;                 enumerable: !0,</w:t>
      </w:r>
    </w:p>
    <w:p w14:paraId="1473B18C" w14:textId="77777777" w:rsidR="008C4CE2" w:rsidRDefault="008C4CE2" w:rsidP="008C4CE2">
      <w:pPr>
        <w:pStyle w:val="Heading1"/>
      </w:pPr>
      <w:r>
        <w:t>&gt;&gt;                 configurable: !0,</w:t>
      </w:r>
    </w:p>
    <w:p w14:paraId="356F0C32" w14:textId="77777777" w:rsidR="008C4CE2" w:rsidRDefault="008C4CE2" w:rsidP="008C4CE2">
      <w:pPr>
        <w:pStyle w:val="Heading1"/>
      </w:pPr>
      <w:r>
        <w:t>&gt;&gt;                 writable: !0,</w:t>
      </w:r>
    </w:p>
    <w:p w14:paraId="0033A6D2" w14:textId="77777777" w:rsidR="008C4CE2" w:rsidRDefault="008C4CE2" w:rsidP="008C4CE2">
      <w:pPr>
        <w:pStyle w:val="Heading1"/>
      </w:pPr>
      <w:r>
        <w:t>&gt;&gt;                 value: m</w:t>
      </w:r>
    </w:p>
    <w:p w14:paraId="589372CC" w14:textId="77777777" w:rsidR="008C4CE2" w:rsidRDefault="008C4CE2" w:rsidP="008C4CE2">
      <w:pPr>
        <w:pStyle w:val="Heading1"/>
      </w:pPr>
      <w:r>
        <w:t>&gt;&gt;             }),</w:t>
      </w:r>
    </w:p>
    <w:p w14:paraId="2BA7D1E8" w14:textId="77777777" w:rsidR="008C4CE2" w:rsidRDefault="008C4CE2" w:rsidP="008C4CE2">
      <w:pPr>
        <w:pStyle w:val="Heading1"/>
      </w:pPr>
      <w:r>
        <w:t>&gt;&gt;             Object.defineProperty(this, "_contentScriptEmitter", {</w:t>
      </w:r>
    </w:p>
    <w:p w14:paraId="602C7251" w14:textId="77777777" w:rsidR="008C4CE2" w:rsidRDefault="008C4CE2" w:rsidP="008C4CE2">
      <w:pPr>
        <w:pStyle w:val="Heading1"/>
      </w:pPr>
      <w:r>
        <w:t>&gt;&gt;                 enumerable: !0,</w:t>
      </w:r>
    </w:p>
    <w:p w14:paraId="242A80BE" w14:textId="77777777" w:rsidR="008C4CE2" w:rsidRDefault="008C4CE2" w:rsidP="008C4CE2">
      <w:pPr>
        <w:pStyle w:val="Heading1"/>
      </w:pPr>
      <w:r>
        <w:t>&gt;&gt;                 configurable: !0,</w:t>
      </w:r>
    </w:p>
    <w:p w14:paraId="0D99C168" w14:textId="77777777" w:rsidR="008C4CE2" w:rsidRDefault="008C4CE2" w:rsidP="008C4CE2">
      <w:pPr>
        <w:pStyle w:val="Heading1"/>
      </w:pPr>
      <w:r>
        <w:t>&gt;&gt;                 writable: !0,</w:t>
      </w:r>
    </w:p>
    <w:p w14:paraId="5E9D7817" w14:textId="77777777" w:rsidR="008C4CE2" w:rsidRDefault="008C4CE2" w:rsidP="008C4CE2">
      <w:pPr>
        <w:pStyle w:val="Heading1"/>
      </w:pPr>
      <w:r>
        <w:t>&gt;&gt;                 value: b</w:t>
      </w:r>
    </w:p>
    <w:p w14:paraId="5A14E4DE" w14:textId="77777777" w:rsidR="008C4CE2" w:rsidRDefault="008C4CE2" w:rsidP="008C4CE2">
      <w:pPr>
        <w:pStyle w:val="Heading1"/>
      </w:pPr>
      <w:r>
        <w:t>&gt;&gt;             }),</w:t>
      </w:r>
    </w:p>
    <w:p w14:paraId="6E9D02AB" w14:textId="77777777" w:rsidR="008C4CE2" w:rsidRDefault="008C4CE2" w:rsidP="008C4CE2">
      <w:pPr>
        <w:pStyle w:val="Heading1"/>
      </w:pPr>
      <w:r>
        <w:t>&gt;&gt;             Object.defineProperty(this, "_announcementsContainerState", {</w:t>
      </w:r>
    </w:p>
    <w:p w14:paraId="187C5B26" w14:textId="77777777" w:rsidR="008C4CE2" w:rsidRDefault="008C4CE2" w:rsidP="008C4CE2">
      <w:pPr>
        <w:pStyle w:val="Heading1"/>
      </w:pPr>
      <w:r>
        <w:t>&gt;&gt;                 enumerable: !0,</w:t>
      </w:r>
    </w:p>
    <w:p w14:paraId="75C1928C" w14:textId="77777777" w:rsidR="008C4CE2" w:rsidRDefault="008C4CE2" w:rsidP="008C4CE2">
      <w:pPr>
        <w:pStyle w:val="Heading1"/>
      </w:pPr>
      <w:r>
        <w:t>&gt;&gt;                 configurable: !0,</w:t>
      </w:r>
    </w:p>
    <w:p w14:paraId="1E200B95" w14:textId="77777777" w:rsidR="008C4CE2" w:rsidRDefault="008C4CE2" w:rsidP="008C4CE2">
      <w:pPr>
        <w:pStyle w:val="Heading1"/>
      </w:pPr>
      <w:r>
        <w:t>&gt;&gt;                 writable: !0,</w:t>
      </w:r>
    </w:p>
    <w:p w14:paraId="4E691D62" w14:textId="77777777" w:rsidR="008C4CE2" w:rsidRDefault="008C4CE2" w:rsidP="008C4CE2">
      <w:pPr>
        <w:pStyle w:val="Heading1"/>
      </w:pPr>
      <w:r>
        <w:t>&gt;&gt;                 value: v</w:t>
      </w:r>
    </w:p>
    <w:p w14:paraId="319912AB" w14:textId="77777777" w:rsidR="008C4CE2" w:rsidRDefault="008C4CE2" w:rsidP="008C4CE2">
      <w:pPr>
        <w:pStyle w:val="Heading1"/>
      </w:pPr>
      <w:r>
        <w:t>&gt;&gt;             }),</w:t>
      </w:r>
    </w:p>
    <w:p w14:paraId="586DEA55" w14:textId="77777777" w:rsidR="008C4CE2" w:rsidRDefault="008C4CE2" w:rsidP="008C4CE2">
      <w:pPr>
        <w:pStyle w:val="Heading1"/>
      </w:pPr>
      <w:r>
        <w:t>&gt;&gt;             Object.defineProperty(this, "_ocvStateStoreFactory", {</w:t>
      </w:r>
    </w:p>
    <w:p w14:paraId="0BC3B246" w14:textId="77777777" w:rsidR="008C4CE2" w:rsidRDefault="008C4CE2" w:rsidP="008C4CE2">
      <w:pPr>
        <w:pStyle w:val="Heading1"/>
      </w:pPr>
      <w:r>
        <w:t>&gt;&gt;                 enumerable: !0,</w:t>
      </w:r>
    </w:p>
    <w:p w14:paraId="6D9AD06A" w14:textId="77777777" w:rsidR="008C4CE2" w:rsidRDefault="008C4CE2" w:rsidP="008C4CE2">
      <w:pPr>
        <w:pStyle w:val="Heading1"/>
      </w:pPr>
      <w:r>
        <w:t>&gt;&gt;                 configurable: !0,</w:t>
      </w:r>
    </w:p>
    <w:p w14:paraId="673A5A0F" w14:textId="77777777" w:rsidR="008C4CE2" w:rsidRDefault="008C4CE2" w:rsidP="008C4CE2">
      <w:pPr>
        <w:pStyle w:val="Heading1"/>
      </w:pPr>
      <w:r>
        <w:t>&gt;&gt;                 writable: !0,</w:t>
      </w:r>
    </w:p>
    <w:p w14:paraId="449DCC7D" w14:textId="77777777" w:rsidR="008C4CE2" w:rsidRDefault="008C4CE2" w:rsidP="008C4CE2">
      <w:pPr>
        <w:pStyle w:val="Heading1"/>
      </w:pPr>
      <w:r>
        <w:t>&gt;&gt;                 value: S</w:t>
      </w:r>
    </w:p>
    <w:p w14:paraId="74BAA57C" w14:textId="77777777" w:rsidR="008C4CE2" w:rsidRDefault="008C4CE2" w:rsidP="008C4CE2">
      <w:pPr>
        <w:pStyle w:val="Heading1"/>
      </w:pPr>
      <w:r>
        <w:t>&gt;&gt;             }),</w:t>
      </w:r>
    </w:p>
    <w:p w14:paraId="376B6A3A" w14:textId="77777777" w:rsidR="008C4CE2" w:rsidRDefault="008C4CE2" w:rsidP="008C4CE2">
      <w:pPr>
        <w:pStyle w:val="Heading1"/>
      </w:pPr>
      <w:r>
        <w:t>&gt;&gt;             Object.defineProperty(this, "_notificationsContainerState", {</w:t>
      </w:r>
    </w:p>
    <w:p w14:paraId="2ED7075E" w14:textId="77777777" w:rsidR="008C4CE2" w:rsidRDefault="008C4CE2" w:rsidP="008C4CE2">
      <w:pPr>
        <w:pStyle w:val="Heading1"/>
      </w:pPr>
      <w:r>
        <w:t>&gt;&gt;                 enumerable: !0,</w:t>
      </w:r>
    </w:p>
    <w:p w14:paraId="0A4261E4" w14:textId="77777777" w:rsidR="008C4CE2" w:rsidRDefault="008C4CE2" w:rsidP="008C4CE2">
      <w:pPr>
        <w:pStyle w:val="Heading1"/>
      </w:pPr>
      <w:r>
        <w:t>&gt;&gt;                 configurable: !0,</w:t>
      </w:r>
    </w:p>
    <w:p w14:paraId="2FB218E8" w14:textId="77777777" w:rsidR="008C4CE2" w:rsidRDefault="008C4CE2" w:rsidP="008C4CE2">
      <w:pPr>
        <w:pStyle w:val="Heading1"/>
      </w:pPr>
      <w:r>
        <w:t>&gt;&gt;                 writable: !0,</w:t>
      </w:r>
    </w:p>
    <w:p w14:paraId="5E725525" w14:textId="77777777" w:rsidR="008C4CE2" w:rsidRDefault="008C4CE2" w:rsidP="008C4CE2">
      <w:pPr>
        <w:pStyle w:val="Heading1"/>
      </w:pPr>
      <w:r>
        <w:t>&gt;&gt;                 value: O</w:t>
      </w:r>
    </w:p>
    <w:p w14:paraId="6339569D" w14:textId="77777777" w:rsidR="008C4CE2" w:rsidRDefault="008C4CE2" w:rsidP="008C4CE2">
      <w:pPr>
        <w:pStyle w:val="Heading1"/>
      </w:pPr>
      <w:r>
        <w:t>&gt;&gt;             }),</w:t>
      </w:r>
    </w:p>
    <w:p w14:paraId="29BCADA3" w14:textId="77777777" w:rsidR="008C4CE2" w:rsidRDefault="008C4CE2" w:rsidP="008C4CE2">
      <w:pPr>
        <w:pStyle w:val="Heading1"/>
      </w:pPr>
      <w:r>
        <w:t>&gt;&gt;             Object.defineProperty(this, "_notificationEmitter", {</w:t>
      </w:r>
    </w:p>
    <w:p w14:paraId="465E0F92" w14:textId="77777777" w:rsidR="008C4CE2" w:rsidRDefault="008C4CE2" w:rsidP="008C4CE2">
      <w:pPr>
        <w:pStyle w:val="Heading1"/>
      </w:pPr>
      <w:r>
        <w:t>&gt;&gt;                 enumerable: !0,</w:t>
      </w:r>
    </w:p>
    <w:p w14:paraId="21882736" w14:textId="77777777" w:rsidR="008C4CE2" w:rsidRDefault="008C4CE2" w:rsidP="008C4CE2">
      <w:pPr>
        <w:pStyle w:val="Heading1"/>
      </w:pPr>
      <w:r>
        <w:t>&gt;&gt;                 configurable: !0,</w:t>
      </w:r>
    </w:p>
    <w:p w14:paraId="7F550DEB" w14:textId="77777777" w:rsidR="008C4CE2" w:rsidRDefault="008C4CE2" w:rsidP="008C4CE2">
      <w:pPr>
        <w:pStyle w:val="Heading1"/>
      </w:pPr>
      <w:r>
        <w:t>&gt;&gt;                 writable: !0,</w:t>
      </w:r>
    </w:p>
    <w:p w14:paraId="7D03DF43" w14:textId="77777777" w:rsidR="008C4CE2" w:rsidRDefault="008C4CE2" w:rsidP="008C4CE2">
      <w:pPr>
        <w:pStyle w:val="Heading1"/>
      </w:pPr>
      <w:r>
        <w:t>&gt;&gt;                 value: w</w:t>
      </w:r>
    </w:p>
    <w:p w14:paraId="189906F4" w14:textId="77777777" w:rsidR="008C4CE2" w:rsidRDefault="008C4CE2" w:rsidP="008C4CE2">
      <w:pPr>
        <w:pStyle w:val="Heading1"/>
      </w:pPr>
      <w:r>
        <w:t>&gt;&gt;             }),</w:t>
      </w:r>
    </w:p>
    <w:p w14:paraId="41AC6AA0" w14:textId="77777777" w:rsidR="008C4CE2" w:rsidRDefault="008C4CE2" w:rsidP="008C4CE2">
      <w:pPr>
        <w:pStyle w:val="Heading1"/>
      </w:pPr>
      <w:r>
        <w:t>&gt;&gt;             Object.defineProperty(this, "_ariaStatusStateStore", {</w:t>
      </w:r>
    </w:p>
    <w:p w14:paraId="0E834782" w14:textId="77777777" w:rsidR="008C4CE2" w:rsidRDefault="008C4CE2" w:rsidP="008C4CE2">
      <w:pPr>
        <w:pStyle w:val="Heading1"/>
      </w:pPr>
      <w:r>
        <w:t>&gt;&gt;                 enumerable: !0,</w:t>
      </w:r>
    </w:p>
    <w:p w14:paraId="5D5AEF5C" w14:textId="77777777" w:rsidR="008C4CE2" w:rsidRDefault="008C4CE2" w:rsidP="008C4CE2">
      <w:pPr>
        <w:pStyle w:val="Heading1"/>
      </w:pPr>
      <w:r>
        <w:t>&gt;&gt;                 configurable: !0,</w:t>
      </w:r>
    </w:p>
    <w:p w14:paraId="049D91EA" w14:textId="77777777" w:rsidR="008C4CE2" w:rsidRDefault="008C4CE2" w:rsidP="008C4CE2">
      <w:pPr>
        <w:pStyle w:val="Heading1"/>
      </w:pPr>
      <w:r>
        <w:t>&gt;&gt;                 writable: !0,</w:t>
      </w:r>
    </w:p>
    <w:p w14:paraId="2BF36A4B" w14:textId="77777777" w:rsidR="008C4CE2" w:rsidRDefault="008C4CE2" w:rsidP="008C4CE2">
      <w:pPr>
        <w:pStyle w:val="Heading1"/>
      </w:pPr>
      <w:r>
        <w:t>&gt;&gt;                 value: _</w:t>
      </w:r>
    </w:p>
    <w:p w14:paraId="34418023" w14:textId="77777777" w:rsidR="008C4CE2" w:rsidRDefault="008C4CE2" w:rsidP="008C4CE2">
      <w:pPr>
        <w:pStyle w:val="Heading1"/>
      </w:pPr>
      <w:r>
        <w:t>&gt;&gt;             }),</w:t>
      </w:r>
    </w:p>
    <w:p w14:paraId="4FDD7DBB" w14:textId="77777777" w:rsidR="008C4CE2" w:rsidRDefault="008C4CE2" w:rsidP="008C4CE2">
      <w:pPr>
        <w:pStyle w:val="Heading1"/>
      </w:pPr>
      <w:r>
        <w:t>&gt;&gt;             Object.defineProperty(this, "_undoCalloutStateStore", {</w:t>
      </w:r>
    </w:p>
    <w:p w14:paraId="7F2D3F8E" w14:textId="77777777" w:rsidR="008C4CE2" w:rsidRDefault="008C4CE2" w:rsidP="008C4CE2">
      <w:pPr>
        <w:pStyle w:val="Heading1"/>
      </w:pPr>
      <w:r>
        <w:t>&gt;&gt;                 enumerable: !0,</w:t>
      </w:r>
    </w:p>
    <w:p w14:paraId="05EC1583" w14:textId="77777777" w:rsidR="008C4CE2" w:rsidRDefault="008C4CE2" w:rsidP="008C4CE2">
      <w:pPr>
        <w:pStyle w:val="Heading1"/>
      </w:pPr>
      <w:r>
        <w:t>&gt;&gt;                 configurable: !0,</w:t>
      </w:r>
    </w:p>
    <w:p w14:paraId="4D01FDDC" w14:textId="77777777" w:rsidR="008C4CE2" w:rsidRDefault="008C4CE2" w:rsidP="008C4CE2">
      <w:pPr>
        <w:pStyle w:val="Heading1"/>
      </w:pPr>
      <w:r>
        <w:t>&gt;&gt;                 writable: !0,</w:t>
      </w:r>
    </w:p>
    <w:p w14:paraId="6074AE65" w14:textId="77777777" w:rsidR="008C4CE2" w:rsidRDefault="008C4CE2" w:rsidP="008C4CE2">
      <w:pPr>
        <w:pStyle w:val="Heading1"/>
      </w:pPr>
      <w:r>
        <w:t>&gt;&gt;                 value: I</w:t>
      </w:r>
    </w:p>
    <w:p w14:paraId="775351D9" w14:textId="77777777" w:rsidR="008C4CE2" w:rsidRDefault="008C4CE2" w:rsidP="008C4CE2">
      <w:pPr>
        <w:pStyle w:val="Heading1"/>
      </w:pPr>
      <w:r>
        <w:t>&gt;&gt;             }),</w:t>
      </w:r>
    </w:p>
    <w:p w14:paraId="5277E705" w14:textId="77777777" w:rsidR="008C4CE2" w:rsidRDefault="008C4CE2" w:rsidP="008C4CE2">
      <w:pPr>
        <w:pStyle w:val="Heading1"/>
      </w:pPr>
      <w:r>
        <w:t>&gt;&gt;             Object.defineProperty(this, "_personalizedUndoCalloutStateStore", {</w:t>
      </w:r>
    </w:p>
    <w:p w14:paraId="5CE687F3" w14:textId="77777777" w:rsidR="008C4CE2" w:rsidRDefault="008C4CE2" w:rsidP="008C4CE2">
      <w:pPr>
        <w:pStyle w:val="Heading1"/>
      </w:pPr>
      <w:r>
        <w:t>&gt;&gt;                 enumerable: !0,</w:t>
      </w:r>
    </w:p>
    <w:p w14:paraId="12FA6D04" w14:textId="77777777" w:rsidR="008C4CE2" w:rsidRDefault="008C4CE2" w:rsidP="008C4CE2">
      <w:pPr>
        <w:pStyle w:val="Heading1"/>
      </w:pPr>
      <w:r>
        <w:t>&gt;&gt;                 configurable: !0,</w:t>
      </w:r>
    </w:p>
    <w:p w14:paraId="2C34EFF9" w14:textId="77777777" w:rsidR="008C4CE2" w:rsidRDefault="008C4CE2" w:rsidP="008C4CE2">
      <w:pPr>
        <w:pStyle w:val="Heading1"/>
      </w:pPr>
      <w:r>
        <w:t>&gt;&gt;                 writable: !0,</w:t>
      </w:r>
    </w:p>
    <w:p w14:paraId="05E6DBCF" w14:textId="77777777" w:rsidR="008C4CE2" w:rsidRDefault="008C4CE2" w:rsidP="008C4CE2">
      <w:pPr>
        <w:pStyle w:val="Heading1"/>
      </w:pPr>
      <w:r>
        <w:t>&gt;&gt;                 value: E</w:t>
      </w:r>
    </w:p>
    <w:p w14:paraId="048B3818" w14:textId="77777777" w:rsidR="008C4CE2" w:rsidRDefault="008C4CE2" w:rsidP="008C4CE2">
      <w:pPr>
        <w:pStyle w:val="Heading1"/>
      </w:pPr>
      <w:r>
        <w:t>&gt;&gt;             }),</w:t>
      </w:r>
    </w:p>
    <w:p w14:paraId="6BF3A46B" w14:textId="77777777" w:rsidR="008C4CE2" w:rsidRDefault="008C4CE2" w:rsidP="008C4CE2">
      <w:pPr>
        <w:pStyle w:val="Heading1"/>
      </w:pPr>
      <w:r>
        <w:t>&gt;&gt;             Object.defineProperty(this, "_logger", {</w:t>
      </w:r>
    </w:p>
    <w:p w14:paraId="7CF78372" w14:textId="77777777" w:rsidR="008C4CE2" w:rsidRDefault="008C4CE2" w:rsidP="008C4CE2">
      <w:pPr>
        <w:pStyle w:val="Heading1"/>
      </w:pPr>
      <w:r>
        <w:t>&gt;&gt;                 enumerable: !0,</w:t>
      </w:r>
    </w:p>
    <w:p w14:paraId="3E7A9FE1" w14:textId="77777777" w:rsidR="008C4CE2" w:rsidRDefault="008C4CE2" w:rsidP="008C4CE2">
      <w:pPr>
        <w:pStyle w:val="Heading1"/>
      </w:pPr>
      <w:r>
        <w:t>&gt;&gt;                 configurable: !0,</w:t>
      </w:r>
    </w:p>
    <w:p w14:paraId="01545122" w14:textId="77777777" w:rsidR="008C4CE2" w:rsidRDefault="008C4CE2" w:rsidP="008C4CE2">
      <w:pPr>
        <w:pStyle w:val="Heading1"/>
      </w:pPr>
      <w:r>
        <w:t>&gt;&gt;                 writable: !0,</w:t>
      </w:r>
    </w:p>
    <w:p w14:paraId="1AB94964" w14:textId="77777777" w:rsidR="008C4CE2" w:rsidRDefault="008C4CE2" w:rsidP="008C4CE2">
      <w:pPr>
        <w:pStyle w:val="Heading1"/>
      </w:pPr>
      <w:r>
        <w:t>&gt;&gt;                 value: j</w:t>
      </w:r>
    </w:p>
    <w:p w14:paraId="5141321B" w14:textId="77777777" w:rsidR="008C4CE2" w:rsidRDefault="008C4CE2" w:rsidP="008C4CE2">
      <w:pPr>
        <w:pStyle w:val="Heading1"/>
      </w:pPr>
      <w:r>
        <w:t>&gt;&gt;             }),</w:t>
      </w:r>
    </w:p>
    <w:p w14:paraId="4D2C24AA" w14:textId="77777777" w:rsidR="008C4CE2" w:rsidRDefault="008C4CE2" w:rsidP="008C4CE2">
      <w:pPr>
        <w:pStyle w:val="Heading1"/>
      </w:pPr>
      <w:r>
        <w:t>&gt;&gt;             Object.defineProperty(this, "_synonymsHandler", {</w:t>
      </w:r>
    </w:p>
    <w:p w14:paraId="318770AA" w14:textId="77777777" w:rsidR="008C4CE2" w:rsidRDefault="008C4CE2" w:rsidP="008C4CE2">
      <w:pPr>
        <w:pStyle w:val="Heading1"/>
      </w:pPr>
      <w:r>
        <w:t>&gt;&gt;                 enumerable: !0,</w:t>
      </w:r>
    </w:p>
    <w:p w14:paraId="33F9FA9B" w14:textId="77777777" w:rsidR="008C4CE2" w:rsidRDefault="008C4CE2" w:rsidP="008C4CE2">
      <w:pPr>
        <w:pStyle w:val="Heading1"/>
      </w:pPr>
      <w:r>
        <w:t>&gt;&gt;                 configurable: !0,</w:t>
      </w:r>
    </w:p>
    <w:p w14:paraId="180FE5C7" w14:textId="77777777" w:rsidR="008C4CE2" w:rsidRDefault="008C4CE2" w:rsidP="008C4CE2">
      <w:pPr>
        <w:pStyle w:val="Heading1"/>
      </w:pPr>
      <w:r>
        <w:t>&gt;&gt;                 writable: !0,</w:t>
      </w:r>
    </w:p>
    <w:p w14:paraId="34EEB220" w14:textId="77777777" w:rsidR="008C4CE2" w:rsidRDefault="008C4CE2" w:rsidP="008C4CE2">
      <w:pPr>
        <w:pStyle w:val="Heading1"/>
      </w:pPr>
      <w:r>
        <w:t>&gt;&gt;                 value: T</w:t>
      </w:r>
    </w:p>
    <w:p w14:paraId="44343D42" w14:textId="77777777" w:rsidR="008C4CE2" w:rsidRDefault="008C4CE2" w:rsidP="008C4CE2">
      <w:pPr>
        <w:pStyle w:val="Heading1"/>
      </w:pPr>
      <w:r>
        <w:t>&gt;&gt;             }),</w:t>
      </w:r>
    </w:p>
    <w:p w14:paraId="231ED955" w14:textId="77777777" w:rsidR="008C4CE2" w:rsidRDefault="008C4CE2" w:rsidP="008C4CE2">
      <w:pPr>
        <w:pStyle w:val="Heading1"/>
      </w:pPr>
      <w:r>
        <w:t>&gt;&gt;             Object.defineProperty(this, "_copywriterStore", {</w:t>
      </w:r>
    </w:p>
    <w:p w14:paraId="718448E0" w14:textId="77777777" w:rsidR="008C4CE2" w:rsidRDefault="008C4CE2" w:rsidP="008C4CE2">
      <w:pPr>
        <w:pStyle w:val="Heading1"/>
      </w:pPr>
      <w:r>
        <w:t>&gt;&gt;                 enumerable: !0,</w:t>
      </w:r>
    </w:p>
    <w:p w14:paraId="7AEC9FA6" w14:textId="77777777" w:rsidR="008C4CE2" w:rsidRDefault="008C4CE2" w:rsidP="008C4CE2">
      <w:pPr>
        <w:pStyle w:val="Heading1"/>
      </w:pPr>
      <w:r>
        <w:t>&gt;&gt;                 configurable: !0,</w:t>
      </w:r>
    </w:p>
    <w:p w14:paraId="62B5A142" w14:textId="77777777" w:rsidR="008C4CE2" w:rsidRDefault="008C4CE2" w:rsidP="008C4CE2">
      <w:pPr>
        <w:pStyle w:val="Heading1"/>
      </w:pPr>
      <w:r>
        <w:t>&gt;&gt;                 writable: !0,</w:t>
      </w:r>
    </w:p>
    <w:p w14:paraId="6CF847DA" w14:textId="77777777" w:rsidR="008C4CE2" w:rsidRDefault="008C4CE2" w:rsidP="008C4CE2">
      <w:pPr>
        <w:pStyle w:val="Heading1"/>
      </w:pPr>
      <w:r>
        <w:t>&gt;&gt;                 value: A</w:t>
      </w:r>
    </w:p>
    <w:p w14:paraId="0BE95F19" w14:textId="77777777" w:rsidR="008C4CE2" w:rsidRDefault="008C4CE2" w:rsidP="008C4CE2">
      <w:pPr>
        <w:pStyle w:val="Heading1"/>
      </w:pPr>
      <w:r>
        <w:t>&gt;&gt;             }),</w:t>
      </w:r>
    </w:p>
    <w:p w14:paraId="12F200F3" w14:textId="77777777" w:rsidR="008C4CE2" w:rsidRDefault="008C4CE2" w:rsidP="008C4CE2">
      <w:pPr>
        <w:pStyle w:val="Heading1"/>
      </w:pPr>
      <w:r>
        <w:t>&gt;&gt;             Object.defineProperty(this, "_aiInsertStore", {</w:t>
      </w:r>
    </w:p>
    <w:p w14:paraId="691B2CF6" w14:textId="77777777" w:rsidR="008C4CE2" w:rsidRDefault="008C4CE2" w:rsidP="008C4CE2">
      <w:pPr>
        <w:pStyle w:val="Heading1"/>
      </w:pPr>
      <w:r>
        <w:t>&gt;&gt;                 enumerable: !0,</w:t>
      </w:r>
    </w:p>
    <w:p w14:paraId="5298CC88" w14:textId="77777777" w:rsidR="008C4CE2" w:rsidRDefault="008C4CE2" w:rsidP="008C4CE2">
      <w:pPr>
        <w:pStyle w:val="Heading1"/>
      </w:pPr>
      <w:r>
        <w:t>&gt;&gt;                 configurable: !0,</w:t>
      </w:r>
    </w:p>
    <w:p w14:paraId="4AEB5E37" w14:textId="77777777" w:rsidR="008C4CE2" w:rsidRDefault="008C4CE2" w:rsidP="008C4CE2">
      <w:pPr>
        <w:pStyle w:val="Heading1"/>
      </w:pPr>
      <w:r>
        <w:t>&gt;&gt;                 writable: !0,</w:t>
      </w:r>
    </w:p>
    <w:p w14:paraId="428A3188" w14:textId="77777777" w:rsidR="008C4CE2" w:rsidRDefault="008C4CE2" w:rsidP="008C4CE2">
      <w:pPr>
        <w:pStyle w:val="Heading1"/>
      </w:pPr>
      <w:r>
        <w:t>&gt;&gt;                 value: P</w:t>
      </w:r>
    </w:p>
    <w:p w14:paraId="4A9B082C" w14:textId="77777777" w:rsidR="008C4CE2" w:rsidRDefault="008C4CE2" w:rsidP="008C4CE2">
      <w:pPr>
        <w:pStyle w:val="Heading1"/>
      </w:pPr>
      <w:r>
        <w:t>&gt;&gt;             }),</w:t>
      </w:r>
    </w:p>
    <w:p w14:paraId="38954AB0" w14:textId="77777777" w:rsidR="008C4CE2" w:rsidRDefault="008C4CE2" w:rsidP="008C4CE2">
      <w:pPr>
        <w:pStyle w:val="Heading1"/>
      </w:pPr>
      <w:r>
        <w:t>&gt;&gt;             Object.defineProperty(this, "_tileContent", {</w:t>
      </w:r>
    </w:p>
    <w:p w14:paraId="525F1F72" w14:textId="77777777" w:rsidR="008C4CE2" w:rsidRDefault="008C4CE2" w:rsidP="008C4CE2">
      <w:pPr>
        <w:pStyle w:val="Heading1"/>
      </w:pPr>
      <w:r>
        <w:t>&gt;&gt;                 enumerable: !0,</w:t>
      </w:r>
    </w:p>
    <w:p w14:paraId="26464CA1" w14:textId="77777777" w:rsidR="008C4CE2" w:rsidRDefault="008C4CE2" w:rsidP="008C4CE2">
      <w:pPr>
        <w:pStyle w:val="Heading1"/>
      </w:pPr>
      <w:r>
        <w:t>&gt;&gt;                 configurable: !0,</w:t>
      </w:r>
    </w:p>
    <w:p w14:paraId="71F68BC2" w14:textId="77777777" w:rsidR="008C4CE2" w:rsidRDefault="008C4CE2" w:rsidP="008C4CE2">
      <w:pPr>
        <w:pStyle w:val="Heading1"/>
      </w:pPr>
      <w:r>
        <w:t>&gt;&gt;                 writable: !0,</w:t>
      </w:r>
    </w:p>
    <w:p w14:paraId="1A5C986D" w14:textId="77777777" w:rsidR="008C4CE2" w:rsidRDefault="008C4CE2" w:rsidP="008C4CE2">
      <w:pPr>
        <w:pStyle w:val="Heading1"/>
      </w:pPr>
      <w:r>
        <w:t>&gt;&gt;                 value: R</w:t>
      </w:r>
    </w:p>
    <w:p w14:paraId="6D504651" w14:textId="77777777" w:rsidR="008C4CE2" w:rsidRDefault="008C4CE2" w:rsidP="008C4CE2">
      <w:pPr>
        <w:pStyle w:val="Heading1"/>
      </w:pPr>
      <w:r>
        <w:t>&gt;&gt;             }),</w:t>
      </w:r>
    </w:p>
    <w:p w14:paraId="3BA67E86" w14:textId="77777777" w:rsidR="008C4CE2" w:rsidRDefault="008C4CE2" w:rsidP="008C4CE2">
      <w:pPr>
        <w:pStyle w:val="Heading1"/>
      </w:pPr>
      <w:r>
        <w:t>&gt;&gt;             Object.defineProperty(this, "_proofingDom", {</w:t>
      </w:r>
    </w:p>
    <w:p w14:paraId="7D50A023" w14:textId="77777777" w:rsidR="008C4CE2" w:rsidRDefault="008C4CE2" w:rsidP="008C4CE2">
      <w:pPr>
        <w:pStyle w:val="Heading1"/>
      </w:pPr>
      <w:r>
        <w:t>&gt;&gt;                 enumerable: !0,</w:t>
      </w:r>
    </w:p>
    <w:p w14:paraId="191C472B" w14:textId="77777777" w:rsidR="008C4CE2" w:rsidRDefault="008C4CE2" w:rsidP="008C4CE2">
      <w:pPr>
        <w:pStyle w:val="Heading1"/>
      </w:pPr>
      <w:r>
        <w:t>&gt;&gt;                 configurable: !0,</w:t>
      </w:r>
    </w:p>
    <w:p w14:paraId="6CE2F830" w14:textId="77777777" w:rsidR="008C4CE2" w:rsidRDefault="008C4CE2" w:rsidP="008C4CE2">
      <w:pPr>
        <w:pStyle w:val="Heading1"/>
      </w:pPr>
      <w:r>
        <w:t>&gt;&gt;                 writable: !0,</w:t>
      </w:r>
    </w:p>
    <w:p w14:paraId="5A5832C9" w14:textId="77777777" w:rsidR="008C4CE2" w:rsidRDefault="008C4CE2" w:rsidP="008C4CE2">
      <w:pPr>
        <w:pStyle w:val="Heading1"/>
      </w:pPr>
      <w:r>
        <w:t>&gt;&gt;                 value: D</w:t>
      </w:r>
    </w:p>
    <w:p w14:paraId="04A131D9" w14:textId="77777777" w:rsidR="008C4CE2" w:rsidRDefault="008C4CE2" w:rsidP="008C4CE2">
      <w:pPr>
        <w:pStyle w:val="Heading1"/>
      </w:pPr>
      <w:r>
        <w:t>&gt;&gt;             }),</w:t>
      </w:r>
    </w:p>
    <w:p w14:paraId="370209BB" w14:textId="77777777" w:rsidR="008C4CE2" w:rsidRDefault="008C4CE2" w:rsidP="008C4CE2">
      <w:pPr>
        <w:pStyle w:val="Heading1"/>
      </w:pPr>
      <w:r>
        <w:t>&gt;&gt;             Object.defineProperty(this, "anchorElements", {</w:t>
      </w:r>
    </w:p>
    <w:p w14:paraId="643C11BD" w14:textId="77777777" w:rsidR="008C4CE2" w:rsidRDefault="008C4CE2" w:rsidP="008C4CE2">
      <w:pPr>
        <w:pStyle w:val="Heading1"/>
      </w:pPr>
      <w:r>
        <w:t>&gt;&gt;                 enumerable: !0,</w:t>
      </w:r>
    </w:p>
    <w:p w14:paraId="6F817273" w14:textId="77777777" w:rsidR="008C4CE2" w:rsidRDefault="008C4CE2" w:rsidP="008C4CE2">
      <w:pPr>
        <w:pStyle w:val="Heading1"/>
      </w:pPr>
      <w:r>
        <w:t>&gt;&gt;                 configurable: !0,</w:t>
      </w:r>
    </w:p>
    <w:p w14:paraId="54108A1B" w14:textId="77777777" w:rsidR="008C4CE2" w:rsidRDefault="008C4CE2" w:rsidP="008C4CE2">
      <w:pPr>
        <w:pStyle w:val="Heading1"/>
      </w:pPr>
      <w:r>
        <w:t>&gt;&gt;                 writable: !0,</w:t>
      </w:r>
    </w:p>
    <w:p w14:paraId="198F100B" w14:textId="77777777" w:rsidR="008C4CE2" w:rsidRDefault="008C4CE2" w:rsidP="008C4CE2">
      <w:pPr>
        <w:pStyle w:val="Heading1"/>
      </w:pPr>
      <w:r>
        <w:t>&gt;&gt;                 value: new Map</w:t>
      </w:r>
    </w:p>
    <w:p w14:paraId="20672E7F" w14:textId="77777777" w:rsidR="008C4CE2" w:rsidRDefault="008C4CE2" w:rsidP="008C4CE2">
      <w:pPr>
        <w:pStyle w:val="Heading1"/>
      </w:pPr>
      <w:r>
        <w:t>&gt;&gt;             }),</w:t>
      </w:r>
    </w:p>
    <w:p w14:paraId="316F6FF7" w14:textId="77777777" w:rsidR="008C4CE2" w:rsidRDefault="008C4CE2" w:rsidP="008C4CE2">
      <w:pPr>
        <w:pStyle w:val="Heading1"/>
      </w:pPr>
      <w:r>
        <w:t>&gt;&gt;             Object.defineProperty(this, "_loggedAnchorElementClassOnce", {</w:t>
      </w:r>
    </w:p>
    <w:p w14:paraId="1B27288E" w14:textId="77777777" w:rsidR="008C4CE2" w:rsidRDefault="008C4CE2" w:rsidP="008C4CE2">
      <w:pPr>
        <w:pStyle w:val="Heading1"/>
      </w:pPr>
      <w:r>
        <w:t>&gt;&gt;                 enumerable: !0,</w:t>
      </w:r>
    </w:p>
    <w:p w14:paraId="484B908C" w14:textId="77777777" w:rsidR="008C4CE2" w:rsidRDefault="008C4CE2" w:rsidP="008C4CE2">
      <w:pPr>
        <w:pStyle w:val="Heading1"/>
      </w:pPr>
      <w:r>
        <w:t>&gt;&gt;                 configurable: !0,</w:t>
      </w:r>
    </w:p>
    <w:p w14:paraId="15F53735" w14:textId="77777777" w:rsidR="008C4CE2" w:rsidRDefault="008C4CE2" w:rsidP="008C4CE2">
      <w:pPr>
        <w:pStyle w:val="Heading1"/>
      </w:pPr>
      <w:r>
        <w:t>&gt;&gt;                 writable: !0,</w:t>
      </w:r>
    </w:p>
    <w:p w14:paraId="7B53B8C1" w14:textId="77777777" w:rsidR="008C4CE2" w:rsidRDefault="008C4CE2" w:rsidP="008C4CE2">
      <w:pPr>
        <w:pStyle w:val="Heading1"/>
      </w:pPr>
      <w:r>
        <w:t>&gt;&gt;                 value: !1</w:t>
      </w:r>
    </w:p>
    <w:p w14:paraId="55E3AF69" w14:textId="77777777" w:rsidR="008C4CE2" w:rsidRDefault="008C4CE2" w:rsidP="008C4CE2">
      <w:pPr>
        <w:pStyle w:val="Heading1"/>
      </w:pPr>
      <w:r>
        <w:t>&gt;&gt;             }),</w:t>
      </w:r>
    </w:p>
    <w:p w14:paraId="1ACD2D2F" w14:textId="77777777" w:rsidR="008C4CE2" w:rsidRDefault="008C4CE2" w:rsidP="008C4CE2">
      <w:pPr>
        <w:pStyle w:val="Heading1"/>
      </w:pPr>
      <w:r>
        <w:t>&gt;&gt;             Object.defineProperty(this, "overLayElement", {</w:t>
      </w:r>
    </w:p>
    <w:p w14:paraId="4C4B15FA" w14:textId="77777777" w:rsidR="008C4CE2" w:rsidRDefault="008C4CE2" w:rsidP="008C4CE2">
      <w:pPr>
        <w:pStyle w:val="Heading1"/>
      </w:pPr>
      <w:r>
        <w:t>&gt;&gt;                 enumerable: !0,</w:t>
      </w:r>
    </w:p>
    <w:p w14:paraId="7796F09B" w14:textId="77777777" w:rsidR="008C4CE2" w:rsidRDefault="008C4CE2" w:rsidP="008C4CE2">
      <w:pPr>
        <w:pStyle w:val="Heading1"/>
      </w:pPr>
      <w:r>
        <w:t>&gt;&gt;                 configurable: !0,</w:t>
      </w:r>
    </w:p>
    <w:p w14:paraId="749973E0" w14:textId="77777777" w:rsidR="008C4CE2" w:rsidRDefault="008C4CE2" w:rsidP="008C4CE2">
      <w:pPr>
        <w:pStyle w:val="Heading1"/>
      </w:pPr>
      <w:r>
        <w:t>&gt;&gt;                 writable: !0,</w:t>
      </w:r>
    </w:p>
    <w:p w14:paraId="3DFF4519" w14:textId="77777777" w:rsidR="008C4CE2" w:rsidRDefault="008C4CE2" w:rsidP="008C4CE2">
      <w:pPr>
        <w:pStyle w:val="Heading1"/>
      </w:pPr>
      <w:r>
        <w:t>&gt;&gt;                 value: null</w:t>
      </w:r>
    </w:p>
    <w:p w14:paraId="050A9924" w14:textId="77777777" w:rsidR="008C4CE2" w:rsidRDefault="008C4CE2" w:rsidP="008C4CE2">
      <w:pPr>
        <w:pStyle w:val="Heading1"/>
      </w:pPr>
      <w:r>
        <w:t>&gt;&gt;             }),</w:t>
      </w:r>
    </w:p>
    <w:p w14:paraId="02A1B161" w14:textId="77777777" w:rsidR="008C4CE2" w:rsidRDefault="008C4CE2" w:rsidP="008C4CE2">
      <w:pPr>
        <w:pStyle w:val="Heading1"/>
      </w:pPr>
      <w:r>
        <w:t>&gt;&gt;             Object.defineProperty(this, "squigglers", {</w:t>
      </w:r>
    </w:p>
    <w:p w14:paraId="101E8BAA" w14:textId="77777777" w:rsidR="008C4CE2" w:rsidRDefault="008C4CE2" w:rsidP="008C4CE2">
      <w:pPr>
        <w:pStyle w:val="Heading1"/>
      </w:pPr>
      <w:r>
        <w:t>&gt;&gt;                 enumerable: !0,</w:t>
      </w:r>
    </w:p>
    <w:p w14:paraId="7EE0BFCA" w14:textId="77777777" w:rsidR="008C4CE2" w:rsidRDefault="008C4CE2" w:rsidP="008C4CE2">
      <w:pPr>
        <w:pStyle w:val="Heading1"/>
      </w:pPr>
      <w:r>
        <w:t>&gt;&gt;                 configurable: !0,</w:t>
      </w:r>
    </w:p>
    <w:p w14:paraId="0F2AA0B9" w14:textId="77777777" w:rsidR="008C4CE2" w:rsidRDefault="008C4CE2" w:rsidP="008C4CE2">
      <w:pPr>
        <w:pStyle w:val="Heading1"/>
      </w:pPr>
      <w:r>
        <w:t>&gt;&gt;                 writable: !0,</w:t>
      </w:r>
    </w:p>
    <w:p w14:paraId="716481E4" w14:textId="77777777" w:rsidR="008C4CE2" w:rsidRDefault="008C4CE2" w:rsidP="008C4CE2">
      <w:pPr>
        <w:pStyle w:val="Heading1"/>
      </w:pPr>
      <w:r>
        <w:t>&gt;&gt;                 value: new Map</w:t>
      </w:r>
    </w:p>
    <w:p w14:paraId="37D7F9DF" w14:textId="77777777" w:rsidR="008C4CE2" w:rsidRDefault="008C4CE2" w:rsidP="008C4CE2">
      <w:pPr>
        <w:pStyle w:val="Heading1"/>
      </w:pPr>
      <w:r>
        <w:t>&gt;&gt;             }),</w:t>
      </w:r>
    </w:p>
    <w:p w14:paraId="7399A52B" w14:textId="77777777" w:rsidR="008C4CE2" w:rsidRDefault="008C4CE2" w:rsidP="008C4CE2">
      <w:pPr>
        <w:pStyle w:val="Heading1"/>
      </w:pPr>
      <w:r>
        <w:t>&gt;&gt;             Object.defineProperty(this, "_inputControlsProxyList", {</w:t>
      </w:r>
    </w:p>
    <w:p w14:paraId="6862558F" w14:textId="77777777" w:rsidR="008C4CE2" w:rsidRDefault="008C4CE2" w:rsidP="008C4CE2">
      <w:pPr>
        <w:pStyle w:val="Heading1"/>
      </w:pPr>
      <w:r>
        <w:t>&gt;&gt;                 enumerable: !0,</w:t>
      </w:r>
    </w:p>
    <w:p w14:paraId="1F79415E" w14:textId="77777777" w:rsidR="008C4CE2" w:rsidRDefault="008C4CE2" w:rsidP="008C4CE2">
      <w:pPr>
        <w:pStyle w:val="Heading1"/>
      </w:pPr>
      <w:r>
        <w:t>&gt;&gt;                 configurable: !0,</w:t>
      </w:r>
    </w:p>
    <w:p w14:paraId="09CD74A4" w14:textId="77777777" w:rsidR="008C4CE2" w:rsidRDefault="008C4CE2" w:rsidP="008C4CE2">
      <w:pPr>
        <w:pStyle w:val="Heading1"/>
      </w:pPr>
      <w:r>
        <w:t>&gt;&gt;                 writable: !0,</w:t>
      </w:r>
    </w:p>
    <w:p w14:paraId="2A00619D" w14:textId="77777777" w:rsidR="008C4CE2" w:rsidRDefault="008C4CE2" w:rsidP="008C4CE2">
      <w:pPr>
        <w:pStyle w:val="Heading1"/>
      </w:pPr>
      <w:r>
        <w:t>&gt;&gt;                 value: []</w:t>
      </w:r>
    </w:p>
    <w:p w14:paraId="6BAD9A0D" w14:textId="77777777" w:rsidR="008C4CE2" w:rsidRDefault="008C4CE2" w:rsidP="008C4CE2">
      <w:pPr>
        <w:pStyle w:val="Heading1"/>
      </w:pPr>
      <w:r>
        <w:t>&gt;&gt;             }),</w:t>
      </w:r>
    </w:p>
    <w:p w14:paraId="7DFBD2A4" w14:textId="77777777" w:rsidR="008C4CE2" w:rsidRDefault="008C4CE2" w:rsidP="008C4CE2">
      <w:pPr>
        <w:pStyle w:val="Heading1"/>
      </w:pPr>
      <w:r>
        <w:t>&gt;&gt;             Object.defineProperty(this, "_showFeedback", {</w:t>
      </w:r>
    </w:p>
    <w:p w14:paraId="40CCC966" w14:textId="77777777" w:rsidR="008C4CE2" w:rsidRDefault="008C4CE2" w:rsidP="008C4CE2">
      <w:pPr>
        <w:pStyle w:val="Heading1"/>
      </w:pPr>
      <w:r>
        <w:t>&gt;&gt;                 enumerable: !0,</w:t>
      </w:r>
    </w:p>
    <w:p w14:paraId="0B573695" w14:textId="77777777" w:rsidR="008C4CE2" w:rsidRDefault="008C4CE2" w:rsidP="008C4CE2">
      <w:pPr>
        <w:pStyle w:val="Heading1"/>
      </w:pPr>
      <w:r>
        <w:t>&gt;&gt;                 configurable: !0,</w:t>
      </w:r>
    </w:p>
    <w:p w14:paraId="2BD5B484" w14:textId="77777777" w:rsidR="008C4CE2" w:rsidRDefault="008C4CE2" w:rsidP="008C4CE2">
      <w:pPr>
        <w:pStyle w:val="Heading1"/>
      </w:pPr>
      <w:r>
        <w:t>&gt;&gt;                 writable: !0,</w:t>
      </w:r>
    </w:p>
    <w:p w14:paraId="407B033F" w14:textId="77777777" w:rsidR="008C4CE2" w:rsidRDefault="008C4CE2" w:rsidP="008C4CE2">
      <w:pPr>
        <w:pStyle w:val="Heading1"/>
      </w:pPr>
      <w:r>
        <w:t>&gt;&gt;                 value: !1</w:t>
      </w:r>
    </w:p>
    <w:p w14:paraId="4A3852D1" w14:textId="77777777" w:rsidR="008C4CE2" w:rsidRDefault="008C4CE2" w:rsidP="008C4CE2">
      <w:pPr>
        <w:pStyle w:val="Heading1"/>
      </w:pPr>
      <w:r>
        <w:t>&gt;&gt;             }),</w:t>
      </w:r>
    </w:p>
    <w:p w14:paraId="6DCDE7FA" w14:textId="77777777" w:rsidR="008C4CE2" w:rsidRDefault="008C4CE2" w:rsidP="008C4CE2">
      <w:pPr>
        <w:pStyle w:val="Heading1"/>
      </w:pPr>
      <w:r>
        <w:t>&gt;&gt;             Object.defineProperty(this, "pageHasCritiques", {</w:t>
      </w:r>
    </w:p>
    <w:p w14:paraId="0F4949AD" w14:textId="77777777" w:rsidR="008C4CE2" w:rsidRDefault="008C4CE2" w:rsidP="008C4CE2">
      <w:pPr>
        <w:pStyle w:val="Heading1"/>
      </w:pPr>
      <w:r>
        <w:t>&gt;&gt;                 enumerable: !0,</w:t>
      </w:r>
    </w:p>
    <w:p w14:paraId="099C1C09" w14:textId="77777777" w:rsidR="008C4CE2" w:rsidRDefault="008C4CE2" w:rsidP="008C4CE2">
      <w:pPr>
        <w:pStyle w:val="Heading1"/>
      </w:pPr>
      <w:r>
        <w:t>&gt;&gt;                 configurable: !0,</w:t>
      </w:r>
    </w:p>
    <w:p w14:paraId="44EC42DC" w14:textId="77777777" w:rsidR="008C4CE2" w:rsidRDefault="008C4CE2" w:rsidP="008C4CE2">
      <w:pPr>
        <w:pStyle w:val="Heading1"/>
      </w:pPr>
      <w:r>
        <w:t>&gt;&gt;                 writable: !0,</w:t>
      </w:r>
    </w:p>
    <w:p w14:paraId="36CDD79A" w14:textId="77777777" w:rsidR="008C4CE2" w:rsidRDefault="008C4CE2" w:rsidP="008C4CE2">
      <w:pPr>
        <w:pStyle w:val="Heading1"/>
      </w:pPr>
      <w:r>
        <w:t>&gt;&gt;                 value: !1</w:t>
      </w:r>
    </w:p>
    <w:p w14:paraId="11D4F515" w14:textId="77777777" w:rsidR="008C4CE2" w:rsidRDefault="008C4CE2" w:rsidP="008C4CE2">
      <w:pPr>
        <w:pStyle w:val="Heading1"/>
      </w:pPr>
      <w:r>
        <w:t>&gt;&gt;             }),</w:t>
      </w:r>
    </w:p>
    <w:p w14:paraId="31CADAB5" w14:textId="77777777" w:rsidR="008C4CE2" w:rsidRDefault="008C4CE2" w:rsidP="008C4CE2">
      <w:pPr>
        <w:pStyle w:val="Heading1"/>
      </w:pPr>
      <w:r>
        <w:t>&gt;&gt;             Object.defineProperty(this, "showMagicWindow", {</w:t>
      </w:r>
    </w:p>
    <w:p w14:paraId="4E350E72" w14:textId="77777777" w:rsidR="008C4CE2" w:rsidRDefault="008C4CE2" w:rsidP="008C4CE2">
      <w:pPr>
        <w:pStyle w:val="Heading1"/>
      </w:pPr>
      <w:r>
        <w:t>&gt;&gt;                 enumerable: !0,</w:t>
      </w:r>
    </w:p>
    <w:p w14:paraId="64780A32" w14:textId="77777777" w:rsidR="008C4CE2" w:rsidRDefault="008C4CE2" w:rsidP="008C4CE2">
      <w:pPr>
        <w:pStyle w:val="Heading1"/>
      </w:pPr>
      <w:r>
        <w:t>&gt;&gt;                 configurable: !0,</w:t>
      </w:r>
    </w:p>
    <w:p w14:paraId="6C2C17BF" w14:textId="77777777" w:rsidR="008C4CE2" w:rsidRDefault="008C4CE2" w:rsidP="008C4CE2">
      <w:pPr>
        <w:pStyle w:val="Heading1"/>
      </w:pPr>
      <w:r>
        <w:t>&gt;&gt;                 writable: !0,</w:t>
      </w:r>
    </w:p>
    <w:p w14:paraId="7297F6B1" w14:textId="77777777" w:rsidR="008C4CE2" w:rsidRDefault="008C4CE2" w:rsidP="008C4CE2">
      <w:pPr>
        <w:pStyle w:val="Heading1"/>
      </w:pPr>
      <w:r>
        <w:t>&gt;&gt;                 value: !1</w:t>
      </w:r>
    </w:p>
    <w:p w14:paraId="4ADFCB54" w14:textId="77777777" w:rsidR="008C4CE2" w:rsidRDefault="008C4CE2" w:rsidP="008C4CE2">
      <w:pPr>
        <w:pStyle w:val="Heading1"/>
      </w:pPr>
      <w:r>
        <w:t>&gt;&gt;             }),</w:t>
      </w:r>
    </w:p>
    <w:p w14:paraId="06882611" w14:textId="77777777" w:rsidR="008C4CE2" w:rsidRDefault="008C4CE2" w:rsidP="008C4CE2">
      <w:pPr>
        <w:pStyle w:val="Heading1"/>
      </w:pPr>
      <w:r>
        <w:t>&gt;&gt;             Object.defineProperty(this, "_ocvFrameProps", {</w:t>
      </w:r>
    </w:p>
    <w:p w14:paraId="302917C5" w14:textId="77777777" w:rsidR="008C4CE2" w:rsidRDefault="008C4CE2" w:rsidP="008C4CE2">
      <w:pPr>
        <w:pStyle w:val="Heading1"/>
      </w:pPr>
      <w:r>
        <w:t>&gt;&gt;                 enumerable: !0,</w:t>
      </w:r>
    </w:p>
    <w:p w14:paraId="33819FE2" w14:textId="77777777" w:rsidR="008C4CE2" w:rsidRDefault="008C4CE2" w:rsidP="008C4CE2">
      <w:pPr>
        <w:pStyle w:val="Heading1"/>
      </w:pPr>
      <w:r>
        <w:t>&gt;&gt;                 configurable: !0,</w:t>
      </w:r>
    </w:p>
    <w:p w14:paraId="0EDF673D" w14:textId="77777777" w:rsidR="008C4CE2" w:rsidRDefault="008C4CE2" w:rsidP="008C4CE2">
      <w:pPr>
        <w:pStyle w:val="Heading1"/>
      </w:pPr>
      <w:r>
        <w:t>&gt;&gt;                 writable: !0,</w:t>
      </w:r>
    </w:p>
    <w:p w14:paraId="2B88433D" w14:textId="77777777" w:rsidR="008C4CE2" w:rsidRDefault="008C4CE2" w:rsidP="008C4CE2">
      <w:pPr>
        <w:pStyle w:val="Heading1"/>
      </w:pPr>
      <w:r>
        <w:t>&gt;&gt;                 value: void 0</w:t>
      </w:r>
    </w:p>
    <w:p w14:paraId="258837DB" w14:textId="77777777" w:rsidR="008C4CE2" w:rsidRDefault="008C4CE2" w:rsidP="008C4CE2">
      <w:pPr>
        <w:pStyle w:val="Heading1"/>
      </w:pPr>
      <w:r>
        <w:t>&gt;&gt;             }),</w:t>
      </w:r>
    </w:p>
    <w:p w14:paraId="75D384FA" w14:textId="77777777" w:rsidR="008C4CE2" w:rsidRDefault="008C4CE2" w:rsidP="008C4CE2">
      <w:pPr>
        <w:pStyle w:val="Heading1"/>
      </w:pPr>
      <w:r>
        <w:t>&gt;&gt;             Object.defineProperty(this, "_isOcvFrameVisible", {</w:t>
      </w:r>
    </w:p>
    <w:p w14:paraId="4EA16268" w14:textId="77777777" w:rsidR="008C4CE2" w:rsidRDefault="008C4CE2" w:rsidP="008C4CE2">
      <w:pPr>
        <w:pStyle w:val="Heading1"/>
      </w:pPr>
      <w:r>
        <w:t>&gt;&gt;                 enumerable: !0,</w:t>
      </w:r>
    </w:p>
    <w:p w14:paraId="204905BA" w14:textId="77777777" w:rsidR="008C4CE2" w:rsidRDefault="008C4CE2" w:rsidP="008C4CE2">
      <w:pPr>
        <w:pStyle w:val="Heading1"/>
      </w:pPr>
      <w:r>
        <w:t>&gt;&gt;                 configurable: !0,</w:t>
      </w:r>
    </w:p>
    <w:p w14:paraId="2C6D7129" w14:textId="77777777" w:rsidR="008C4CE2" w:rsidRDefault="008C4CE2" w:rsidP="008C4CE2">
      <w:pPr>
        <w:pStyle w:val="Heading1"/>
      </w:pPr>
      <w:r>
        <w:t>&gt;&gt;                 writable: !0,</w:t>
      </w:r>
    </w:p>
    <w:p w14:paraId="7D9AFB65" w14:textId="77777777" w:rsidR="008C4CE2" w:rsidRDefault="008C4CE2" w:rsidP="008C4CE2">
      <w:pPr>
        <w:pStyle w:val="Heading1"/>
      </w:pPr>
      <w:r>
        <w:t>&gt;&gt;                 value: !1</w:t>
      </w:r>
    </w:p>
    <w:p w14:paraId="3DAB592A" w14:textId="77777777" w:rsidR="008C4CE2" w:rsidRDefault="008C4CE2" w:rsidP="008C4CE2">
      <w:pPr>
        <w:pStyle w:val="Heading1"/>
      </w:pPr>
      <w:r>
        <w:t>&gt;&gt;             }),</w:t>
      </w:r>
    </w:p>
    <w:p w14:paraId="71886351" w14:textId="77777777" w:rsidR="008C4CE2" w:rsidRDefault="008C4CE2" w:rsidP="008C4CE2">
      <w:pPr>
        <w:pStyle w:val="Heading1"/>
      </w:pPr>
      <w:r>
        <w:t>&gt;&gt;             Object.defineProperty(this, "setIsOcvFrameVisible", {</w:t>
      </w:r>
    </w:p>
    <w:p w14:paraId="18570A12" w14:textId="77777777" w:rsidR="008C4CE2" w:rsidRDefault="008C4CE2" w:rsidP="008C4CE2">
      <w:pPr>
        <w:pStyle w:val="Heading1"/>
      </w:pPr>
      <w:r>
        <w:t>&gt;&gt;                 enumerable: !0,</w:t>
      </w:r>
    </w:p>
    <w:p w14:paraId="5E2A20E4" w14:textId="77777777" w:rsidR="008C4CE2" w:rsidRDefault="008C4CE2" w:rsidP="008C4CE2">
      <w:pPr>
        <w:pStyle w:val="Heading1"/>
      </w:pPr>
      <w:r>
        <w:t>&gt;&gt;                 configurable: !0,</w:t>
      </w:r>
    </w:p>
    <w:p w14:paraId="113CA831" w14:textId="77777777" w:rsidR="008C4CE2" w:rsidRDefault="008C4CE2" w:rsidP="008C4CE2">
      <w:pPr>
        <w:pStyle w:val="Heading1"/>
      </w:pPr>
      <w:r>
        <w:t>&gt;&gt;                 writable: !0,</w:t>
      </w:r>
    </w:p>
    <w:p w14:paraId="5F0D1FB7" w14:textId="77777777" w:rsidR="008C4CE2" w:rsidRDefault="008C4CE2" w:rsidP="008C4CE2">
      <w:pPr>
        <w:pStyle w:val="Heading1"/>
      </w:pPr>
      <w:r>
        <w:t>&gt;&gt;                 value: function(e) {</w:t>
      </w:r>
    </w:p>
    <w:p w14:paraId="15868700" w14:textId="77777777" w:rsidR="008C4CE2" w:rsidRDefault="008C4CE2" w:rsidP="008C4CE2">
      <w:pPr>
        <w:pStyle w:val="Heading1"/>
      </w:pPr>
      <w:r>
        <w:t>&gt;&gt;                     M._isOcvFrameVisible = e</w:t>
      </w:r>
    </w:p>
    <w:p w14:paraId="64F5C478" w14:textId="77777777" w:rsidR="008C4CE2" w:rsidRDefault="008C4CE2" w:rsidP="008C4CE2">
      <w:pPr>
        <w:pStyle w:val="Heading1"/>
      </w:pPr>
      <w:r>
        <w:t>&gt;&gt;                 }</w:t>
      </w:r>
    </w:p>
    <w:p w14:paraId="437F15A5" w14:textId="77777777" w:rsidR="008C4CE2" w:rsidRDefault="008C4CE2" w:rsidP="008C4CE2">
      <w:pPr>
        <w:pStyle w:val="Heading1"/>
      </w:pPr>
      <w:r>
        <w:t>&gt;&gt;             }),</w:t>
      </w:r>
    </w:p>
    <w:p w14:paraId="7D6E43EA" w14:textId="77777777" w:rsidR="008C4CE2" w:rsidRDefault="008C4CE2" w:rsidP="008C4CE2">
      <w:pPr>
        <w:pStyle w:val="Heading1"/>
      </w:pPr>
      <w:r>
        <w:t>&gt;&gt;             Object.defineProperty(this, "keyUpHandler", {</w:t>
      </w:r>
    </w:p>
    <w:p w14:paraId="0A305435" w14:textId="77777777" w:rsidR="008C4CE2" w:rsidRDefault="008C4CE2" w:rsidP="008C4CE2">
      <w:pPr>
        <w:pStyle w:val="Heading1"/>
      </w:pPr>
      <w:r>
        <w:t>&gt;&gt;                 enumerable: !0,</w:t>
      </w:r>
    </w:p>
    <w:p w14:paraId="7B1B33D1" w14:textId="77777777" w:rsidR="008C4CE2" w:rsidRDefault="008C4CE2" w:rsidP="008C4CE2">
      <w:pPr>
        <w:pStyle w:val="Heading1"/>
      </w:pPr>
      <w:r>
        <w:t>&gt;&gt;                 configurable: !0,</w:t>
      </w:r>
    </w:p>
    <w:p w14:paraId="5D9FCC77" w14:textId="77777777" w:rsidR="008C4CE2" w:rsidRDefault="008C4CE2" w:rsidP="008C4CE2">
      <w:pPr>
        <w:pStyle w:val="Heading1"/>
      </w:pPr>
      <w:r>
        <w:t>&gt;&gt;                 writable: !0,</w:t>
      </w:r>
    </w:p>
    <w:p w14:paraId="5673CEAA" w14:textId="77777777" w:rsidR="008C4CE2" w:rsidRDefault="008C4CE2" w:rsidP="008C4CE2">
      <w:pPr>
        <w:pStyle w:val="Heading1"/>
      </w:pPr>
      <w:r>
        <w:t>&gt;&gt;                 value: function(e) {</w:t>
      </w:r>
    </w:p>
    <w:p w14:paraId="33CC3D01" w14:textId="77777777" w:rsidR="008C4CE2" w:rsidRDefault="008C4CE2" w:rsidP="008C4CE2">
      <w:pPr>
        <w:pStyle w:val="Heading1"/>
      </w:pPr>
      <w:r>
        <w:t>&gt;&gt;                     e.shiftKey &amp;&amp; e.altKey &amp;&amp; e.ctrlKey &amp;&amp; "ArrowDown" === e.key &amp;&amp; (M.showMagicWindow = !0)</w:t>
      </w:r>
    </w:p>
    <w:p w14:paraId="3D4D22C2" w14:textId="77777777" w:rsidR="008C4CE2" w:rsidRDefault="008C4CE2" w:rsidP="008C4CE2">
      <w:pPr>
        <w:pStyle w:val="Heading1"/>
      </w:pPr>
      <w:r>
        <w:t>&gt;&gt;                 }</w:t>
      </w:r>
    </w:p>
    <w:p w14:paraId="533B4CAF" w14:textId="77777777" w:rsidR="008C4CE2" w:rsidRDefault="008C4CE2" w:rsidP="008C4CE2">
      <w:pPr>
        <w:pStyle w:val="Heading1"/>
      </w:pPr>
      <w:r>
        <w:t>&gt;&gt;             }),</w:t>
      </w:r>
    </w:p>
    <w:p w14:paraId="24F9B81B" w14:textId="77777777" w:rsidR="008C4CE2" w:rsidRDefault="008C4CE2" w:rsidP="008C4CE2">
      <w:pPr>
        <w:pStyle w:val="Heading1"/>
      </w:pPr>
      <w:r>
        <w:t>&gt;&gt;             Object.defineProperty(this, "toggleMagicWindow", {</w:t>
      </w:r>
    </w:p>
    <w:p w14:paraId="1B18B82E" w14:textId="77777777" w:rsidR="008C4CE2" w:rsidRDefault="008C4CE2" w:rsidP="008C4CE2">
      <w:pPr>
        <w:pStyle w:val="Heading1"/>
      </w:pPr>
      <w:r>
        <w:t>&gt;&gt;                 enumerable: !0,</w:t>
      </w:r>
    </w:p>
    <w:p w14:paraId="1E5E846B" w14:textId="77777777" w:rsidR="008C4CE2" w:rsidRDefault="008C4CE2" w:rsidP="008C4CE2">
      <w:pPr>
        <w:pStyle w:val="Heading1"/>
      </w:pPr>
      <w:r>
        <w:t>&gt;&gt;                 configurable: !0,</w:t>
      </w:r>
    </w:p>
    <w:p w14:paraId="2B0AD031" w14:textId="77777777" w:rsidR="008C4CE2" w:rsidRDefault="008C4CE2" w:rsidP="008C4CE2">
      <w:pPr>
        <w:pStyle w:val="Heading1"/>
      </w:pPr>
      <w:r>
        <w:t>&gt;&gt;                 writable: !0,</w:t>
      </w:r>
    </w:p>
    <w:p w14:paraId="58E1C10A" w14:textId="77777777" w:rsidR="008C4CE2" w:rsidRDefault="008C4CE2" w:rsidP="008C4CE2">
      <w:pPr>
        <w:pStyle w:val="Heading1"/>
      </w:pPr>
      <w:r>
        <w:t>&gt;&gt;                 value: function() {</w:t>
      </w:r>
    </w:p>
    <w:p w14:paraId="67B78348" w14:textId="77777777" w:rsidR="008C4CE2" w:rsidRDefault="008C4CE2" w:rsidP="008C4CE2">
      <w:pPr>
        <w:pStyle w:val="Heading1"/>
      </w:pPr>
      <w:r>
        <w:t>&gt;&gt;                     M.showMagicWindow = !M.showMagicWindow</w:t>
      </w:r>
    </w:p>
    <w:p w14:paraId="06345B85" w14:textId="77777777" w:rsidR="008C4CE2" w:rsidRDefault="008C4CE2" w:rsidP="008C4CE2">
      <w:pPr>
        <w:pStyle w:val="Heading1"/>
      </w:pPr>
      <w:r>
        <w:t>&gt;&gt;                 }</w:t>
      </w:r>
    </w:p>
    <w:p w14:paraId="21A7A22F" w14:textId="77777777" w:rsidR="008C4CE2" w:rsidRDefault="008C4CE2" w:rsidP="008C4CE2">
      <w:pPr>
        <w:pStyle w:val="Heading1"/>
      </w:pPr>
      <w:r>
        <w:t>&gt;&gt;             }),</w:t>
      </w:r>
    </w:p>
    <w:p w14:paraId="3705A6A3" w14:textId="77777777" w:rsidR="008C4CE2" w:rsidRDefault="008C4CE2" w:rsidP="008C4CE2">
      <w:pPr>
        <w:pStyle w:val="Heading1"/>
      </w:pPr>
      <w:r>
        <w:t>&gt;&gt;             Object.defineProperty(this, "createRangeOverIndex", {</w:t>
      </w:r>
    </w:p>
    <w:p w14:paraId="6ED69294" w14:textId="77777777" w:rsidR="008C4CE2" w:rsidRDefault="008C4CE2" w:rsidP="008C4CE2">
      <w:pPr>
        <w:pStyle w:val="Heading1"/>
      </w:pPr>
      <w:r>
        <w:t>&gt;&gt;                 enumerable: !0,</w:t>
      </w:r>
    </w:p>
    <w:p w14:paraId="38C23007" w14:textId="77777777" w:rsidR="008C4CE2" w:rsidRDefault="008C4CE2" w:rsidP="008C4CE2">
      <w:pPr>
        <w:pStyle w:val="Heading1"/>
      </w:pPr>
      <w:r>
        <w:t>&gt;&gt;                 configurable: !0,</w:t>
      </w:r>
    </w:p>
    <w:p w14:paraId="0CB9448D" w14:textId="77777777" w:rsidR="008C4CE2" w:rsidRDefault="008C4CE2" w:rsidP="008C4CE2">
      <w:pPr>
        <w:pStyle w:val="Heading1"/>
      </w:pPr>
      <w:r>
        <w:t>&gt;&gt;                 writable: !0,</w:t>
      </w:r>
    </w:p>
    <w:p w14:paraId="3A879E0E" w14:textId="77777777" w:rsidR="008C4CE2" w:rsidRDefault="008C4CE2" w:rsidP="008C4CE2">
      <w:pPr>
        <w:pStyle w:val="Heading1"/>
      </w:pPr>
      <w:r>
        <w:t>&gt;&gt;                 value: function(e, t) {</w:t>
      </w:r>
    </w:p>
    <w:p w14:paraId="7FC747D6" w14:textId="77777777" w:rsidR="008C4CE2" w:rsidRDefault="008C4CE2" w:rsidP="008C4CE2">
      <w:pPr>
        <w:pStyle w:val="Heading1"/>
      </w:pPr>
      <w:r>
        <w:t>&gt;&gt;                     for (var n = document.createRange(), r = e.childNodes, i = 0, o = 0, a = 0; a &lt; r.length; a++) {</w:t>
      </w:r>
    </w:p>
    <w:p w14:paraId="1B1BEB42" w14:textId="77777777" w:rsidR="008C4CE2" w:rsidRDefault="008C4CE2" w:rsidP="008C4CE2">
      <w:pPr>
        <w:pStyle w:val="Heading1"/>
      </w:pPr>
      <w:r>
        <w:t>&gt;&gt;                         var s = r[a]</w:t>
      </w:r>
    </w:p>
    <w:p w14:paraId="191D090A" w14:textId="77777777" w:rsidR="008C4CE2" w:rsidRDefault="008C4CE2" w:rsidP="008C4CE2">
      <w:pPr>
        <w:pStyle w:val="Heading1"/>
      </w:pPr>
      <w:r>
        <w:t>&gt;&gt;                           , l = s.innerText.length;</w:t>
      </w:r>
    </w:p>
    <w:p w14:paraId="09F071BE" w14:textId="77777777" w:rsidR="008C4CE2" w:rsidRDefault="008C4CE2" w:rsidP="008C4CE2">
      <w:pPr>
        <w:pStyle w:val="Heading1"/>
      </w:pPr>
      <w:r>
        <w:t>&gt;&gt;                         if (t &gt;= i &amp;&amp; t &lt; o + l) {</w:t>
      </w:r>
    </w:p>
    <w:p w14:paraId="684846D6" w14:textId="77777777" w:rsidR="008C4CE2" w:rsidRDefault="008C4CE2" w:rsidP="008C4CE2">
      <w:pPr>
        <w:pStyle w:val="Heading1"/>
      </w:pPr>
      <w:r>
        <w:t>&gt;&gt;                             var c = s.childNodes[0]</w:t>
      </w:r>
    </w:p>
    <w:p w14:paraId="37D25E27" w14:textId="77777777" w:rsidR="008C4CE2" w:rsidRDefault="008C4CE2" w:rsidP="008C4CE2">
      <w:pPr>
        <w:pStyle w:val="Heading1"/>
      </w:pPr>
      <w:r>
        <w:t>&gt;&gt;                               , u = t - i;</w:t>
      </w:r>
    </w:p>
    <w:p w14:paraId="1C72D2EA" w14:textId="77777777" w:rsidR="008C4CE2" w:rsidRDefault="008C4CE2" w:rsidP="008C4CE2">
      <w:pPr>
        <w:pStyle w:val="Heading1"/>
      </w:pPr>
      <w:r>
        <w:t>&gt;&gt;                             n.setStart(c, u),</w:t>
      </w:r>
    </w:p>
    <w:p w14:paraId="7C121F30" w14:textId="77777777" w:rsidR="008C4CE2" w:rsidRDefault="008C4CE2" w:rsidP="008C4CE2">
      <w:pPr>
        <w:pStyle w:val="Heading1"/>
      </w:pPr>
      <w:r>
        <w:t>&gt;&gt;                             n.setEnd(c, u);</w:t>
      </w:r>
    </w:p>
    <w:p w14:paraId="5E437FE1" w14:textId="77777777" w:rsidR="008C4CE2" w:rsidRDefault="008C4CE2" w:rsidP="008C4CE2">
      <w:pPr>
        <w:pStyle w:val="Heading1"/>
      </w:pPr>
      <w:r>
        <w:t>&gt;&gt;                             break</w:t>
      </w:r>
    </w:p>
    <w:p w14:paraId="5E8DB5ED" w14:textId="77777777" w:rsidR="008C4CE2" w:rsidRDefault="008C4CE2" w:rsidP="008C4CE2">
      <w:pPr>
        <w:pStyle w:val="Heading1"/>
      </w:pPr>
      <w:r>
        <w:t>&gt;&gt;                         }</w:t>
      </w:r>
    </w:p>
    <w:p w14:paraId="7D89211B" w14:textId="77777777" w:rsidR="008C4CE2" w:rsidRDefault="008C4CE2" w:rsidP="008C4CE2">
      <w:pPr>
        <w:pStyle w:val="Heading1"/>
      </w:pPr>
      <w:r>
        <w:t>&gt;&gt;                         o = i = o + l</w:t>
      </w:r>
    </w:p>
    <w:p w14:paraId="10C80B1D" w14:textId="77777777" w:rsidR="008C4CE2" w:rsidRDefault="008C4CE2" w:rsidP="008C4CE2">
      <w:pPr>
        <w:pStyle w:val="Heading1"/>
      </w:pPr>
      <w:r>
        <w:t>&gt;&gt;                     }</w:t>
      </w:r>
    </w:p>
    <w:p w14:paraId="655F0637" w14:textId="77777777" w:rsidR="008C4CE2" w:rsidRDefault="008C4CE2" w:rsidP="008C4CE2">
      <w:pPr>
        <w:pStyle w:val="Heading1"/>
      </w:pPr>
      <w:r>
        <w:t>&gt;&gt;                     return n</w:t>
      </w:r>
    </w:p>
    <w:p w14:paraId="097E4C0B" w14:textId="77777777" w:rsidR="008C4CE2" w:rsidRDefault="008C4CE2" w:rsidP="008C4CE2">
      <w:pPr>
        <w:pStyle w:val="Heading1"/>
      </w:pPr>
      <w:r>
        <w:t>&gt;&gt;                 }</w:t>
      </w:r>
    </w:p>
    <w:p w14:paraId="4D37F03A" w14:textId="77777777" w:rsidR="008C4CE2" w:rsidRDefault="008C4CE2" w:rsidP="008C4CE2">
      <w:pPr>
        <w:pStyle w:val="Heading1"/>
      </w:pPr>
      <w:r>
        <w:t>&gt;&gt;             }),</w:t>
      </w:r>
    </w:p>
    <w:p w14:paraId="7607BDAE" w14:textId="77777777" w:rsidR="008C4CE2" w:rsidRDefault="008C4CE2" w:rsidP="008C4CE2">
      <w:pPr>
        <w:pStyle w:val="Heading1"/>
      </w:pPr>
      <w:r>
        <w:t>&gt;&gt;             Object.defineProperty(this, "updateOverlayRef", {</w:t>
      </w:r>
    </w:p>
    <w:p w14:paraId="2204A989" w14:textId="77777777" w:rsidR="008C4CE2" w:rsidRDefault="008C4CE2" w:rsidP="008C4CE2">
      <w:pPr>
        <w:pStyle w:val="Heading1"/>
      </w:pPr>
      <w:r>
        <w:t>&gt;&gt;                 enumerable: !0,</w:t>
      </w:r>
    </w:p>
    <w:p w14:paraId="27E8A0D9" w14:textId="77777777" w:rsidR="008C4CE2" w:rsidRDefault="008C4CE2" w:rsidP="008C4CE2">
      <w:pPr>
        <w:pStyle w:val="Heading1"/>
      </w:pPr>
      <w:r>
        <w:t>&gt;&gt;                 configurable: !0,</w:t>
      </w:r>
    </w:p>
    <w:p w14:paraId="226F6187" w14:textId="77777777" w:rsidR="008C4CE2" w:rsidRDefault="008C4CE2" w:rsidP="008C4CE2">
      <w:pPr>
        <w:pStyle w:val="Heading1"/>
      </w:pPr>
      <w:r>
        <w:t>&gt;&gt;                 writable: !0,</w:t>
      </w:r>
    </w:p>
    <w:p w14:paraId="25FD3077" w14:textId="77777777" w:rsidR="008C4CE2" w:rsidRDefault="008C4CE2" w:rsidP="008C4CE2">
      <w:pPr>
        <w:pStyle w:val="Heading1"/>
      </w:pPr>
      <w:r>
        <w:t>&gt;&gt;                 value: function(e) {</w:t>
      </w:r>
    </w:p>
    <w:p w14:paraId="7D391673" w14:textId="77777777" w:rsidR="008C4CE2" w:rsidRDefault="008C4CE2" w:rsidP="008C4CE2">
      <w:pPr>
        <w:pStyle w:val="Heading1"/>
      </w:pPr>
      <w:r>
        <w:t>&gt;&gt;                     M.overLayElement = e.current</w:t>
      </w:r>
    </w:p>
    <w:p w14:paraId="121F3616" w14:textId="77777777" w:rsidR="008C4CE2" w:rsidRDefault="008C4CE2" w:rsidP="008C4CE2">
      <w:pPr>
        <w:pStyle w:val="Heading1"/>
      </w:pPr>
      <w:r>
        <w:t>&gt;&gt;                 }</w:t>
      </w:r>
    </w:p>
    <w:p w14:paraId="526AAAA8" w14:textId="77777777" w:rsidR="008C4CE2" w:rsidRDefault="008C4CE2" w:rsidP="008C4CE2">
      <w:pPr>
        <w:pStyle w:val="Heading1"/>
      </w:pPr>
      <w:r>
        <w:t>&gt;&gt;             }),</w:t>
      </w:r>
    </w:p>
    <w:p w14:paraId="6121BF81" w14:textId="77777777" w:rsidR="008C4CE2" w:rsidRDefault="008C4CE2" w:rsidP="008C4CE2">
      <w:pPr>
        <w:pStyle w:val="Heading1"/>
      </w:pPr>
      <w:r>
        <w:t>&gt;&gt;             Object.defineProperty(this, "isCaretOrMouseOnSquiggle", {</w:t>
      </w:r>
    </w:p>
    <w:p w14:paraId="66BC94D9" w14:textId="77777777" w:rsidR="008C4CE2" w:rsidRDefault="008C4CE2" w:rsidP="008C4CE2">
      <w:pPr>
        <w:pStyle w:val="Heading1"/>
      </w:pPr>
      <w:r>
        <w:t>&gt;&gt;                 enumerable: !0,</w:t>
      </w:r>
    </w:p>
    <w:p w14:paraId="6BA732A1" w14:textId="77777777" w:rsidR="008C4CE2" w:rsidRDefault="008C4CE2" w:rsidP="008C4CE2">
      <w:pPr>
        <w:pStyle w:val="Heading1"/>
      </w:pPr>
      <w:r>
        <w:t>&gt;&gt;                 configurable: !0,</w:t>
      </w:r>
    </w:p>
    <w:p w14:paraId="084E369D" w14:textId="77777777" w:rsidR="008C4CE2" w:rsidRDefault="008C4CE2" w:rsidP="008C4CE2">
      <w:pPr>
        <w:pStyle w:val="Heading1"/>
      </w:pPr>
      <w:r>
        <w:t>&gt;&gt;                 writable: !0,</w:t>
      </w:r>
    </w:p>
    <w:p w14:paraId="3B91DCB5" w14:textId="77777777" w:rsidR="008C4CE2" w:rsidRDefault="008C4CE2" w:rsidP="008C4CE2">
      <w:pPr>
        <w:pStyle w:val="Heading1"/>
      </w:pPr>
      <w:r>
        <w:t>&gt;&gt;                 value: function() {</w:t>
      </w:r>
    </w:p>
    <w:p w14:paraId="65CCE404" w14:textId="77777777" w:rsidR="008C4CE2" w:rsidRDefault="008C4CE2" w:rsidP="008C4CE2">
      <w:pPr>
        <w:pStyle w:val="Heading1"/>
      </w:pPr>
      <w:r>
        <w:t>&gt;&gt;                     return Y(M.anchorElements.values()).some((function(e) {</w:t>
      </w:r>
    </w:p>
    <w:p w14:paraId="00546C9C" w14:textId="77777777" w:rsidR="008C4CE2" w:rsidRDefault="008C4CE2" w:rsidP="008C4CE2">
      <w:pPr>
        <w:pStyle w:val="Heading1"/>
      </w:pPr>
      <w:r>
        <w:t>&gt;&gt;                         var t, n, r, i = M.squigglers.get(e.id);</w:t>
      </w:r>
    </w:p>
    <w:p w14:paraId="41D75984" w14:textId="77777777" w:rsidR="008C4CE2" w:rsidRDefault="008C4CE2" w:rsidP="008C4CE2">
      <w:pPr>
        <w:pStyle w:val="Heading1"/>
      </w:pPr>
      <w:r>
        <w:t>&gt;&gt;                         return null !== (n = null === (t = null == i ? void 0 : i.squiggler) || void 0 === t ? void 0 : t.mouseHoveredCritiqueId) &amp;&amp; void 0 !== n ? n : null === (r = null == i ? void 0 : i.squiggler) || void 0 === r ? void 0 : r.caretHoveredCritiqueId</w:t>
      </w:r>
    </w:p>
    <w:p w14:paraId="7D91E34F" w14:textId="77777777" w:rsidR="008C4CE2" w:rsidRDefault="008C4CE2" w:rsidP="008C4CE2">
      <w:pPr>
        <w:pStyle w:val="Heading1"/>
      </w:pPr>
      <w:r>
        <w:t>&gt;&gt;                     }</w:t>
      </w:r>
    </w:p>
    <w:p w14:paraId="60CA4B6D" w14:textId="77777777" w:rsidR="008C4CE2" w:rsidRDefault="008C4CE2" w:rsidP="008C4CE2">
      <w:pPr>
        <w:pStyle w:val="Heading1"/>
      </w:pPr>
      <w:r>
        <w:t>&gt;&gt;                     )) || M.calloutStateStore.isVisible</w:t>
      </w:r>
    </w:p>
    <w:p w14:paraId="4BBC8D02" w14:textId="77777777" w:rsidR="008C4CE2" w:rsidRDefault="008C4CE2" w:rsidP="008C4CE2">
      <w:pPr>
        <w:pStyle w:val="Heading1"/>
      </w:pPr>
      <w:r>
        <w:t>&gt;&gt;                 }</w:t>
      </w:r>
    </w:p>
    <w:p w14:paraId="1B7A5B99" w14:textId="77777777" w:rsidR="008C4CE2" w:rsidRDefault="008C4CE2" w:rsidP="008C4CE2">
      <w:pPr>
        <w:pStyle w:val="Heading1"/>
      </w:pPr>
      <w:r>
        <w:t>&gt;&gt;             }),</w:t>
      </w:r>
    </w:p>
    <w:p w14:paraId="4018B634" w14:textId="77777777" w:rsidR="008C4CE2" w:rsidRDefault="008C4CE2" w:rsidP="008C4CE2">
      <w:pPr>
        <w:pStyle w:val="Heading1"/>
      </w:pPr>
      <w:r>
        <w:t>&gt;&gt;             Object.defineProperty(this, "initialize", {</w:t>
      </w:r>
    </w:p>
    <w:p w14:paraId="0F12B685" w14:textId="77777777" w:rsidR="008C4CE2" w:rsidRDefault="008C4CE2" w:rsidP="008C4CE2">
      <w:pPr>
        <w:pStyle w:val="Heading1"/>
      </w:pPr>
      <w:r>
        <w:t>&gt;&gt;                 enumerable: !0,</w:t>
      </w:r>
    </w:p>
    <w:p w14:paraId="5BF0C6AF" w14:textId="77777777" w:rsidR="008C4CE2" w:rsidRDefault="008C4CE2" w:rsidP="008C4CE2">
      <w:pPr>
        <w:pStyle w:val="Heading1"/>
      </w:pPr>
      <w:r>
        <w:t>&gt;&gt;                 configurable: !0,</w:t>
      </w:r>
    </w:p>
    <w:p w14:paraId="3F031485" w14:textId="77777777" w:rsidR="008C4CE2" w:rsidRDefault="008C4CE2" w:rsidP="008C4CE2">
      <w:pPr>
        <w:pStyle w:val="Heading1"/>
      </w:pPr>
      <w:r>
        <w:t>&gt;&gt;                 writable: !0,</w:t>
      </w:r>
    </w:p>
    <w:p w14:paraId="74371033" w14:textId="77777777" w:rsidR="008C4CE2" w:rsidRDefault="008C4CE2" w:rsidP="008C4CE2">
      <w:pPr>
        <w:pStyle w:val="Heading1"/>
      </w:pPr>
      <w:r>
        <w:t>&gt;&gt;                 value: Q((function() {</w:t>
      </w:r>
    </w:p>
    <w:p w14:paraId="7F756537" w14:textId="77777777" w:rsidR="008C4CE2" w:rsidRDefault="008C4CE2" w:rsidP="008C4CE2">
      <w:pPr>
        <w:pStyle w:val="Heading1"/>
      </w:pPr>
      <w:r>
        <w:t>&gt;&gt;                     return te(this, (function(e) {</w:t>
      </w:r>
    </w:p>
    <w:p w14:paraId="55B8F660" w14:textId="77777777" w:rsidR="008C4CE2" w:rsidRDefault="008C4CE2" w:rsidP="008C4CE2">
      <w:pPr>
        <w:pStyle w:val="Heading1"/>
      </w:pPr>
      <w:r>
        <w:t>&gt;&gt;                         return [2]</w:t>
      </w:r>
    </w:p>
    <w:p w14:paraId="33D0A368" w14:textId="77777777" w:rsidR="008C4CE2" w:rsidRDefault="008C4CE2" w:rsidP="008C4CE2">
      <w:pPr>
        <w:pStyle w:val="Heading1"/>
      </w:pPr>
      <w:r>
        <w:t>&gt;&gt;                     }</w:t>
      </w:r>
    </w:p>
    <w:p w14:paraId="6619A126" w14:textId="77777777" w:rsidR="008C4CE2" w:rsidRDefault="008C4CE2" w:rsidP="008C4CE2">
      <w:pPr>
        <w:pStyle w:val="Heading1"/>
      </w:pPr>
      <w:r>
        <w:t>&gt;&gt;                     ))</w:t>
      </w:r>
    </w:p>
    <w:p w14:paraId="00481CE1" w14:textId="77777777" w:rsidR="008C4CE2" w:rsidRDefault="008C4CE2" w:rsidP="008C4CE2">
      <w:pPr>
        <w:pStyle w:val="Heading1"/>
      </w:pPr>
      <w:r>
        <w:t>&gt;&gt;                 }</w:t>
      </w:r>
    </w:p>
    <w:p w14:paraId="698890B1" w14:textId="77777777" w:rsidR="008C4CE2" w:rsidRDefault="008C4CE2" w:rsidP="008C4CE2">
      <w:pPr>
        <w:pStyle w:val="Heading1"/>
      </w:pPr>
      <w:r>
        <w:t>&gt;&gt;                 ))</w:t>
      </w:r>
    </w:p>
    <w:p w14:paraId="3723D5E8" w14:textId="77777777" w:rsidR="008C4CE2" w:rsidRDefault="008C4CE2" w:rsidP="008C4CE2">
      <w:pPr>
        <w:pStyle w:val="Heading1"/>
      </w:pPr>
      <w:r>
        <w:t>&gt;&gt;             }),</w:t>
      </w:r>
    </w:p>
    <w:p w14:paraId="74D1F3F4" w14:textId="77777777" w:rsidR="008C4CE2" w:rsidRDefault="008C4CE2" w:rsidP="008C4CE2">
      <w:pPr>
        <w:pStyle w:val="Heading1"/>
      </w:pPr>
      <w:r>
        <w:t>&gt;&gt;             Object.defineProperty(this, "shutDown", {</w:t>
      </w:r>
    </w:p>
    <w:p w14:paraId="3588CD34" w14:textId="77777777" w:rsidR="008C4CE2" w:rsidRDefault="008C4CE2" w:rsidP="008C4CE2">
      <w:pPr>
        <w:pStyle w:val="Heading1"/>
      </w:pPr>
      <w:r>
        <w:t>&gt;&gt;                 enumerable: !0,</w:t>
      </w:r>
    </w:p>
    <w:p w14:paraId="5C351D94" w14:textId="77777777" w:rsidR="008C4CE2" w:rsidRDefault="008C4CE2" w:rsidP="008C4CE2">
      <w:pPr>
        <w:pStyle w:val="Heading1"/>
      </w:pPr>
      <w:r>
        <w:t>&gt;&gt;                 configurable: !0,</w:t>
      </w:r>
    </w:p>
    <w:p w14:paraId="7CBCA0DC" w14:textId="77777777" w:rsidR="008C4CE2" w:rsidRDefault="008C4CE2" w:rsidP="008C4CE2">
      <w:pPr>
        <w:pStyle w:val="Heading1"/>
      </w:pPr>
      <w:r>
        <w:t>&gt;&gt;                 writable: !0,</w:t>
      </w:r>
    </w:p>
    <w:p w14:paraId="6B741FEA" w14:textId="77777777" w:rsidR="008C4CE2" w:rsidRDefault="008C4CE2" w:rsidP="008C4CE2">
      <w:pPr>
        <w:pStyle w:val="Heading1"/>
      </w:pPr>
      <w:r>
        <w:t>&gt;&gt;                 value: function() {</w:t>
      </w:r>
    </w:p>
    <w:p w14:paraId="60F947EC" w14:textId="77777777" w:rsidR="008C4CE2" w:rsidRDefault="008C4CE2" w:rsidP="008C4CE2">
      <w:pPr>
        <w:pStyle w:val="Heading1"/>
      </w:pPr>
      <w:r>
        <w:t>&gt;&gt;                     M.setPageHasCritiques(!1),</w:t>
      </w:r>
    </w:p>
    <w:p w14:paraId="56490293" w14:textId="77777777" w:rsidR="008C4CE2" w:rsidRDefault="008C4CE2" w:rsidP="008C4CE2">
      <w:pPr>
        <w:pStyle w:val="Heading1"/>
      </w:pPr>
      <w:r>
        <w:t>&gt;&gt;                     M.calloutStateStore.hide(),</w:t>
      </w:r>
    </w:p>
    <w:p w14:paraId="49F49313" w14:textId="77777777" w:rsidR="008C4CE2" w:rsidRDefault="008C4CE2" w:rsidP="008C4CE2">
      <w:pPr>
        <w:pStyle w:val="Heading1"/>
      </w:pPr>
      <w:r>
        <w:t>&gt;&gt;                     M.personalizedUndoCalloutStateStore.hide(),</w:t>
      </w:r>
    </w:p>
    <w:p w14:paraId="46BB194B" w14:textId="77777777" w:rsidR="008C4CE2" w:rsidRDefault="008C4CE2" w:rsidP="008C4CE2">
      <w:pPr>
        <w:pStyle w:val="Heading1"/>
      </w:pPr>
      <w:r>
        <w:t>&gt;&gt;                     M.undoCalloutStateStore.hide(),</w:t>
      </w:r>
    </w:p>
    <w:p w14:paraId="12C62079" w14:textId="77777777" w:rsidR="008C4CE2" w:rsidRDefault="008C4CE2" w:rsidP="008C4CE2">
      <w:pPr>
        <w:pStyle w:val="Heading1"/>
      </w:pPr>
      <w:r>
        <w:t>&gt;&gt;                     M.proofingEventListener.off("squiggleDataEvent", M.onCritiqueForUiEvent),</w:t>
      </w:r>
    </w:p>
    <w:p w14:paraId="55D88DB5" w14:textId="77777777" w:rsidR="008C4CE2" w:rsidRDefault="008C4CE2" w:rsidP="008C4CE2">
      <w:pPr>
        <w:pStyle w:val="Heading1"/>
      </w:pPr>
      <w:r>
        <w:t>&gt;&gt;                     M._synonymsHandler.shutDown()</w:t>
      </w:r>
    </w:p>
    <w:p w14:paraId="6FC14B18" w14:textId="77777777" w:rsidR="008C4CE2" w:rsidRDefault="008C4CE2" w:rsidP="008C4CE2">
      <w:pPr>
        <w:pStyle w:val="Heading1"/>
      </w:pPr>
      <w:r>
        <w:t>&gt;&gt;                 }</w:t>
      </w:r>
    </w:p>
    <w:p w14:paraId="656AB899" w14:textId="77777777" w:rsidR="008C4CE2" w:rsidRDefault="008C4CE2" w:rsidP="008C4CE2">
      <w:pPr>
        <w:pStyle w:val="Heading1"/>
      </w:pPr>
      <w:r>
        <w:t>&gt;&gt;             }),</w:t>
      </w:r>
    </w:p>
    <w:p w14:paraId="4A38C08A" w14:textId="77777777" w:rsidR="008C4CE2" w:rsidRDefault="008C4CE2" w:rsidP="008C4CE2">
      <w:pPr>
        <w:pStyle w:val="Heading1"/>
      </w:pPr>
      <w:r>
        <w:t>&gt;&gt;             Object.defineProperty(this, "setPageHasCritiques", {</w:t>
      </w:r>
    </w:p>
    <w:p w14:paraId="7E3F4ABE" w14:textId="77777777" w:rsidR="008C4CE2" w:rsidRDefault="008C4CE2" w:rsidP="008C4CE2">
      <w:pPr>
        <w:pStyle w:val="Heading1"/>
      </w:pPr>
      <w:r>
        <w:t>&gt;&gt;                 enumerable: !0,</w:t>
      </w:r>
    </w:p>
    <w:p w14:paraId="5D234858" w14:textId="77777777" w:rsidR="008C4CE2" w:rsidRDefault="008C4CE2" w:rsidP="008C4CE2">
      <w:pPr>
        <w:pStyle w:val="Heading1"/>
      </w:pPr>
      <w:r>
        <w:t>&gt;&gt;                 configurable: !0,</w:t>
      </w:r>
    </w:p>
    <w:p w14:paraId="2D9B3269" w14:textId="77777777" w:rsidR="008C4CE2" w:rsidRDefault="008C4CE2" w:rsidP="008C4CE2">
      <w:pPr>
        <w:pStyle w:val="Heading1"/>
      </w:pPr>
      <w:r>
        <w:t>&gt;&gt;                 writable: !0,</w:t>
      </w:r>
    </w:p>
    <w:p w14:paraId="35E9A2D6" w14:textId="77777777" w:rsidR="008C4CE2" w:rsidRDefault="008C4CE2" w:rsidP="008C4CE2">
      <w:pPr>
        <w:pStyle w:val="Heading1"/>
      </w:pPr>
      <w:r>
        <w:t>&gt;&gt;                 value: function(e) {</w:t>
      </w:r>
    </w:p>
    <w:p w14:paraId="5F18CA86" w14:textId="77777777" w:rsidR="008C4CE2" w:rsidRDefault="008C4CE2" w:rsidP="008C4CE2">
      <w:pPr>
        <w:pStyle w:val="Heading1"/>
      </w:pPr>
      <w:r>
        <w:t>&gt;&gt;                     M.pageHasCritiques = e</w:t>
      </w:r>
    </w:p>
    <w:p w14:paraId="551E6E44" w14:textId="77777777" w:rsidR="008C4CE2" w:rsidRDefault="008C4CE2" w:rsidP="008C4CE2">
      <w:pPr>
        <w:pStyle w:val="Heading1"/>
      </w:pPr>
      <w:r>
        <w:t>&gt;&gt;                 }</w:t>
      </w:r>
    </w:p>
    <w:p w14:paraId="0B78FCA6" w14:textId="77777777" w:rsidR="008C4CE2" w:rsidRDefault="008C4CE2" w:rsidP="008C4CE2">
      <w:pPr>
        <w:pStyle w:val="Heading1"/>
      </w:pPr>
      <w:r>
        <w:t>&gt;&gt;             }),</w:t>
      </w:r>
    </w:p>
    <w:p w14:paraId="3B812CE5" w14:textId="77777777" w:rsidR="008C4CE2" w:rsidRDefault="008C4CE2" w:rsidP="008C4CE2">
      <w:pPr>
        <w:pStyle w:val="Heading1"/>
      </w:pPr>
      <w:r>
        <w:t>&gt;&gt;             Object.defineProperty(this, "clearSquiggles", {</w:t>
      </w:r>
    </w:p>
    <w:p w14:paraId="65A416B2" w14:textId="77777777" w:rsidR="008C4CE2" w:rsidRDefault="008C4CE2" w:rsidP="008C4CE2">
      <w:pPr>
        <w:pStyle w:val="Heading1"/>
      </w:pPr>
      <w:r>
        <w:t>&gt;&gt;                 enumerable: !0,</w:t>
      </w:r>
    </w:p>
    <w:p w14:paraId="63078BC5" w14:textId="77777777" w:rsidR="008C4CE2" w:rsidRDefault="008C4CE2" w:rsidP="008C4CE2">
      <w:pPr>
        <w:pStyle w:val="Heading1"/>
      </w:pPr>
      <w:r>
        <w:t>&gt;&gt;                 configurable: !0,</w:t>
      </w:r>
    </w:p>
    <w:p w14:paraId="3389EDFE" w14:textId="77777777" w:rsidR="008C4CE2" w:rsidRDefault="008C4CE2" w:rsidP="008C4CE2">
      <w:pPr>
        <w:pStyle w:val="Heading1"/>
      </w:pPr>
      <w:r>
        <w:t>&gt;&gt;                 writable: !0,</w:t>
      </w:r>
    </w:p>
    <w:p w14:paraId="4D7BF28E" w14:textId="77777777" w:rsidR="008C4CE2" w:rsidRDefault="008C4CE2" w:rsidP="008C4CE2">
      <w:pPr>
        <w:pStyle w:val="Heading1"/>
      </w:pPr>
      <w:r>
        <w:t>&gt;&gt;                 value: function(e, t, n) {</w:t>
      </w:r>
    </w:p>
    <w:p w14:paraId="2714FDCA" w14:textId="77777777" w:rsidR="008C4CE2" w:rsidRDefault="008C4CE2" w:rsidP="008C4CE2">
      <w:pPr>
        <w:pStyle w:val="Heading1"/>
      </w:pPr>
      <w:r>
        <w:t>&gt;&gt;                     if (e.removeCritiques(t),</w:t>
      </w:r>
    </w:p>
    <w:p w14:paraId="6B58FDCE" w14:textId="77777777" w:rsidR="008C4CE2" w:rsidRDefault="008C4CE2" w:rsidP="008C4CE2">
      <w:pPr>
        <w:pStyle w:val="Heading1"/>
      </w:pPr>
      <w:r>
        <w:t>&gt;&gt;                     e.isEmpty)</w:t>
      </w:r>
    </w:p>
    <w:p w14:paraId="500DB65B" w14:textId="77777777" w:rsidR="008C4CE2" w:rsidRDefault="008C4CE2" w:rsidP="008C4CE2">
      <w:pPr>
        <w:pStyle w:val="Heading1"/>
      </w:pPr>
      <w:r>
        <w:t>&gt;&gt;                         M.anchorElements.delete(t),</w:t>
      </w:r>
    </w:p>
    <w:p w14:paraId="391997E7" w14:textId="77777777" w:rsidR="008C4CE2" w:rsidRDefault="008C4CE2" w:rsidP="008C4CE2">
      <w:pPr>
        <w:pStyle w:val="Heading1"/>
      </w:pPr>
      <w:r>
        <w:t>&gt;&gt;                         M.squigglers.delete(n);</w:t>
      </w:r>
    </w:p>
    <w:p w14:paraId="25E54067" w14:textId="77777777" w:rsidR="008C4CE2" w:rsidRDefault="008C4CE2" w:rsidP="008C4CE2">
      <w:pPr>
        <w:pStyle w:val="Heading1"/>
      </w:pPr>
      <w:r>
        <w:t>&gt;&gt;                     else {</w:t>
      </w:r>
    </w:p>
    <w:p w14:paraId="66E46DD5" w14:textId="77777777" w:rsidR="008C4CE2" w:rsidRDefault="008C4CE2" w:rsidP="008C4CE2">
      <w:pPr>
        <w:pStyle w:val="Heading1"/>
      </w:pPr>
      <w:r>
        <w:t>&gt;&gt;                         var r = M.squigglers.get(n);</w:t>
      </w:r>
    </w:p>
    <w:p w14:paraId="645669FB" w14:textId="77777777" w:rsidR="008C4CE2" w:rsidRDefault="008C4CE2" w:rsidP="008C4CE2">
      <w:pPr>
        <w:pStyle w:val="Heading1"/>
      </w:pPr>
      <w:r>
        <w:t>&gt;&gt;                         r &amp;&amp; (r.proofedItem.critiques = [])</w:t>
      </w:r>
    </w:p>
    <w:p w14:paraId="622CA7B6" w14:textId="77777777" w:rsidR="008C4CE2" w:rsidRDefault="008C4CE2" w:rsidP="008C4CE2">
      <w:pPr>
        <w:pStyle w:val="Heading1"/>
      </w:pPr>
      <w:r>
        <w:t>&gt;&gt;                     }</w:t>
      </w:r>
    </w:p>
    <w:p w14:paraId="662ACFAD" w14:textId="77777777" w:rsidR="008C4CE2" w:rsidRDefault="008C4CE2" w:rsidP="008C4CE2">
      <w:pPr>
        <w:pStyle w:val="Heading1"/>
      </w:pPr>
      <w:r>
        <w:t>&gt;&gt;                 }</w:t>
      </w:r>
    </w:p>
    <w:p w14:paraId="136E0288" w14:textId="77777777" w:rsidR="008C4CE2" w:rsidRDefault="008C4CE2" w:rsidP="008C4CE2">
      <w:pPr>
        <w:pStyle w:val="Heading1"/>
      </w:pPr>
      <w:r>
        <w:t>&gt;&gt;             }),</w:t>
      </w:r>
    </w:p>
    <w:p w14:paraId="7E63D758" w14:textId="77777777" w:rsidR="008C4CE2" w:rsidRDefault="008C4CE2" w:rsidP="008C4CE2">
      <w:pPr>
        <w:pStyle w:val="Heading1"/>
      </w:pPr>
      <w:r>
        <w:t>&gt;&gt;             Object.defineProperty(this, "setSquiggler", {</w:t>
      </w:r>
    </w:p>
    <w:p w14:paraId="57495729" w14:textId="77777777" w:rsidR="008C4CE2" w:rsidRDefault="008C4CE2" w:rsidP="008C4CE2">
      <w:pPr>
        <w:pStyle w:val="Heading1"/>
      </w:pPr>
      <w:r>
        <w:t>&gt;&gt;                 enumerable: !0,</w:t>
      </w:r>
    </w:p>
    <w:p w14:paraId="33A1940A" w14:textId="77777777" w:rsidR="008C4CE2" w:rsidRDefault="008C4CE2" w:rsidP="008C4CE2">
      <w:pPr>
        <w:pStyle w:val="Heading1"/>
      </w:pPr>
      <w:r>
        <w:t>&gt;&gt;                 configurable: !0,</w:t>
      </w:r>
    </w:p>
    <w:p w14:paraId="58B91CCC" w14:textId="77777777" w:rsidR="008C4CE2" w:rsidRDefault="008C4CE2" w:rsidP="008C4CE2">
      <w:pPr>
        <w:pStyle w:val="Heading1"/>
      </w:pPr>
      <w:r>
        <w:t>&gt;&gt;                 writable: !0,</w:t>
      </w:r>
    </w:p>
    <w:p w14:paraId="50929DCB" w14:textId="77777777" w:rsidR="008C4CE2" w:rsidRDefault="008C4CE2" w:rsidP="008C4CE2">
      <w:pPr>
        <w:pStyle w:val="Heading1"/>
      </w:pPr>
      <w:r>
        <w:t>&gt;&gt;                 value: function(e, t) {</w:t>
      </w:r>
    </w:p>
    <w:p w14:paraId="23BC4CDD" w14:textId="77777777" w:rsidR="008C4CE2" w:rsidRDefault="008C4CE2" w:rsidP="008C4CE2">
      <w:pPr>
        <w:pStyle w:val="Heading1"/>
      </w:pPr>
      <w:r>
        <w:t>&gt;&gt;                     var n, r, i = M.squigglers.get(e), o = {</w:t>
      </w:r>
    </w:p>
    <w:p w14:paraId="09DD8524" w14:textId="77777777" w:rsidR="008C4CE2" w:rsidRDefault="008C4CE2" w:rsidP="008C4CE2">
      <w:pPr>
        <w:pStyle w:val="Heading1"/>
      </w:pPr>
      <w:r>
        <w:t>&gt;&gt;                         anchorElement: t.anchorElement,</w:t>
      </w:r>
    </w:p>
    <w:p w14:paraId="12497B2A" w14:textId="77777777" w:rsidR="008C4CE2" w:rsidRDefault="008C4CE2" w:rsidP="008C4CE2">
      <w:pPr>
        <w:pStyle w:val="Heading1"/>
      </w:pPr>
      <w:r>
        <w:t>&gt;&gt;                         proofedItem: t.proofedItem,</w:t>
      </w:r>
    </w:p>
    <w:p w14:paraId="2806BFDE" w14:textId="77777777" w:rsidR="008C4CE2" w:rsidRDefault="008C4CE2" w:rsidP="008C4CE2">
      <w:pPr>
        <w:pStyle w:val="Heading1"/>
      </w:pPr>
      <w:r>
        <w:t>&gt;&gt;                         squiggler: null !== (n = t.squiggler) &amp;&amp; void 0 !== n ? n : null == i ? void 0 : i.squiggler,</w:t>
      </w:r>
    </w:p>
    <w:p w14:paraId="25FB77AC" w14:textId="77777777" w:rsidR="008C4CE2" w:rsidRDefault="008C4CE2" w:rsidP="008C4CE2">
      <w:pPr>
        <w:pStyle w:val="Heading1"/>
      </w:pPr>
      <w:r>
        <w:t>&gt;&gt;                         shadowElement: null !== (r = t.shadowElement) &amp;&amp; void 0 !== r ? r : null == i ? void 0 : i.shadowElement</w:t>
      </w:r>
    </w:p>
    <w:p w14:paraId="3B2ADB06" w14:textId="77777777" w:rsidR="008C4CE2" w:rsidRDefault="008C4CE2" w:rsidP="008C4CE2">
      <w:pPr>
        <w:pStyle w:val="Heading1"/>
      </w:pPr>
      <w:r>
        <w:t>&gt;&gt;                     };</w:t>
      </w:r>
    </w:p>
    <w:p w14:paraId="76215157" w14:textId="77777777" w:rsidR="008C4CE2" w:rsidRDefault="008C4CE2" w:rsidP="008C4CE2">
      <w:pPr>
        <w:pStyle w:val="Heading1"/>
      </w:pPr>
      <w:r>
        <w:t>&gt;&gt;                     M.squigglers.set(e, o)</w:t>
      </w:r>
    </w:p>
    <w:p w14:paraId="773A607A" w14:textId="77777777" w:rsidR="008C4CE2" w:rsidRDefault="008C4CE2" w:rsidP="008C4CE2">
      <w:pPr>
        <w:pStyle w:val="Heading1"/>
      </w:pPr>
      <w:r>
        <w:t>&gt;&gt;                 }</w:t>
      </w:r>
    </w:p>
    <w:p w14:paraId="15941B7D" w14:textId="77777777" w:rsidR="008C4CE2" w:rsidRDefault="008C4CE2" w:rsidP="008C4CE2">
      <w:pPr>
        <w:pStyle w:val="Heading1"/>
      </w:pPr>
      <w:r>
        <w:t>&gt;&gt;             }),</w:t>
      </w:r>
    </w:p>
    <w:p w14:paraId="6DEF44ED" w14:textId="77777777" w:rsidR="008C4CE2" w:rsidRDefault="008C4CE2" w:rsidP="008C4CE2">
      <w:pPr>
        <w:pStyle w:val="Heading1"/>
      </w:pPr>
      <w:r>
        <w:t>&gt;&gt;             Object.defineProperty(this, "showSquiggleTooltip", {</w:t>
      </w:r>
    </w:p>
    <w:p w14:paraId="0F3432FC" w14:textId="77777777" w:rsidR="008C4CE2" w:rsidRDefault="008C4CE2" w:rsidP="008C4CE2">
      <w:pPr>
        <w:pStyle w:val="Heading1"/>
      </w:pPr>
      <w:r>
        <w:t>&gt;&gt;                 enumerable: !0,</w:t>
      </w:r>
    </w:p>
    <w:p w14:paraId="60949CD3" w14:textId="77777777" w:rsidR="008C4CE2" w:rsidRDefault="008C4CE2" w:rsidP="008C4CE2">
      <w:pPr>
        <w:pStyle w:val="Heading1"/>
      </w:pPr>
      <w:r>
        <w:t>&gt;&gt;                 configurable: !0,</w:t>
      </w:r>
    </w:p>
    <w:p w14:paraId="40513C18" w14:textId="77777777" w:rsidR="008C4CE2" w:rsidRDefault="008C4CE2" w:rsidP="008C4CE2">
      <w:pPr>
        <w:pStyle w:val="Heading1"/>
      </w:pPr>
      <w:r>
        <w:t>&gt;&gt;                 writable: !0,</w:t>
      </w:r>
    </w:p>
    <w:p w14:paraId="077B3EB6" w14:textId="77777777" w:rsidR="008C4CE2" w:rsidRDefault="008C4CE2" w:rsidP="008C4CE2">
      <w:pPr>
        <w:pStyle w:val="Heading1"/>
      </w:pPr>
      <w:r>
        <w:t>&gt;&gt;                 value: function(e, t, n, r) {</w:t>
      </w:r>
    </w:p>
    <w:p w14:paraId="1E21855D" w14:textId="77777777" w:rsidR="008C4CE2" w:rsidRDefault="008C4CE2" w:rsidP="008C4CE2">
      <w:pPr>
        <w:pStyle w:val="Heading1"/>
      </w:pPr>
      <w:r>
        <w:t>&gt;&gt;                     !M.squiggleTooltipStateStore || M.calloutStateStore.isVisible || M._isOcvFrameVisible || M.squiggleTooltipStateStore.show(e, t, n, r)</w:t>
      </w:r>
    </w:p>
    <w:p w14:paraId="070611F0" w14:textId="77777777" w:rsidR="008C4CE2" w:rsidRDefault="008C4CE2" w:rsidP="008C4CE2">
      <w:pPr>
        <w:pStyle w:val="Heading1"/>
      </w:pPr>
      <w:r>
        <w:t>&gt;&gt;                 }</w:t>
      </w:r>
    </w:p>
    <w:p w14:paraId="0EEACCCD" w14:textId="77777777" w:rsidR="008C4CE2" w:rsidRDefault="008C4CE2" w:rsidP="008C4CE2">
      <w:pPr>
        <w:pStyle w:val="Heading1"/>
      </w:pPr>
      <w:r>
        <w:t>&gt;&gt;             }),</w:t>
      </w:r>
    </w:p>
    <w:p w14:paraId="60BF992E" w14:textId="77777777" w:rsidR="008C4CE2" w:rsidRDefault="008C4CE2" w:rsidP="008C4CE2">
      <w:pPr>
        <w:pStyle w:val="Heading1"/>
      </w:pPr>
      <w:r>
        <w:t>&gt;&gt;             Object.defineProperty(this, "hideSquiggleTooltip", {</w:t>
      </w:r>
    </w:p>
    <w:p w14:paraId="31646935" w14:textId="77777777" w:rsidR="008C4CE2" w:rsidRDefault="008C4CE2" w:rsidP="008C4CE2">
      <w:pPr>
        <w:pStyle w:val="Heading1"/>
      </w:pPr>
      <w:r>
        <w:t>&gt;&gt;                 enumerable: !0,</w:t>
      </w:r>
    </w:p>
    <w:p w14:paraId="7424D484" w14:textId="77777777" w:rsidR="008C4CE2" w:rsidRDefault="008C4CE2" w:rsidP="008C4CE2">
      <w:pPr>
        <w:pStyle w:val="Heading1"/>
      </w:pPr>
      <w:r>
        <w:t>&gt;&gt;                 configurable: !0,</w:t>
      </w:r>
    </w:p>
    <w:p w14:paraId="43F9C9FC" w14:textId="77777777" w:rsidR="008C4CE2" w:rsidRDefault="008C4CE2" w:rsidP="008C4CE2">
      <w:pPr>
        <w:pStyle w:val="Heading1"/>
      </w:pPr>
      <w:r>
        <w:t>&gt;&gt;                 writable: !0,</w:t>
      </w:r>
    </w:p>
    <w:p w14:paraId="60C6901A" w14:textId="77777777" w:rsidR="008C4CE2" w:rsidRDefault="008C4CE2" w:rsidP="008C4CE2">
      <w:pPr>
        <w:pStyle w:val="Heading1"/>
      </w:pPr>
      <w:r>
        <w:t>&gt;&gt;                 value: function() {</w:t>
      </w:r>
    </w:p>
    <w:p w14:paraId="3C932131" w14:textId="77777777" w:rsidR="008C4CE2" w:rsidRDefault="008C4CE2" w:rsidP="008C4CE2">
      <w:pPr>
        <w:pStyle w:val="Heading1"/>
      </w:pPr>
      <w:r>
        <w:t>&gt;&gt;                     var e;</w:t>
      </w:r>
    </w:p>
    <w:p w14:paraId="736D3648" w14:textId="77777777" w:rsidR="008C4CE2" w:rsidRDefault="008C4CE2" w:rsidP="008C4CE2">
      <w:pPr>
        <w:pStyle w:val="Heading1"/>
      </w:pPr>
      <w:r>
        <w:t>&gt;&gt;                     null === (e = M.squiggleTooltipStateStore) || void 0 === e || e.hide()</w:t>
      </w:r>
    </w:p>
    <w:p w14:paraId="3FC84E0F" w14:textId="77777777" w:rsidR="008C4CE2" w:rsidRDefault="008C4CE2" w:rsidP="008C4CE2">
      <w:pPr>
        <w:pStyle w:val="Heading1"/>
      </w:pPr>
      <w:r>
        <w:t>&gt;&gt;                 }</w:t>
      </w:r>
    </w:p>
    <w:p w14:paraId="0267707E" w14:textId="77777777" w:rsidR="008C4CE2" w:rsidRDefault="008C4CE2" w:rsidP="008C4CE2">
      <w:pPr>
        <w:pStyle w:val="Heading1"/>
      </w:pPr>
      <w:r>
        <w:t>&gt;&gt;             });</w:t>
      </w:r>
    </w:p>
    <w:p w14:paraId="5553397C" w14:textId="77777777" w:rsidR="008C4CE2" w:rsidRDefault="008C4CE2" w:rsidP="008C4CE2">
      <w:pPr>
        <w:pStyle w:val="Heading1"/>
      </w:pPr>
      <w:r>
        <w:t>&gt;&gt;             var z, q = this;</w:t>
      </w:r>
    </w:p>
    <w:p w14:paraId="74D12E3A" w14:textId="77777777" w:rsidR="008C4CE2" w:rsidRDefault="008C4CE2" w:rsidP="008C4CE2">
      <w:pPr>
        <w:pStyle w:val="Heading1"/>
      </w:pPr>
      <w:r>
        <w:t>&gt;&gt;             Object.defineProperty(this, "onShowFeedbackDialog", {</w:t>
      </w:r>
    </w:p>
    <w:p w14:paraId="17E7524C" w14:textId="77777777" w:rsidR="008C4CE2" w:rsidRDefault="008C4CE2" w:rsidP="008C4CE2">
      <w:pPr>
        <w:pStyle w:val="Heading1"/>
      </w:pPr>
      <w:r>
        <w:t>&gt;&gt;                 enumerable: !0,</w:t>
      </w:r>
    </w:p>
    <w:p w14:paraId="204CDE64" w14:textId="77777777" w:rsidR="008C4CE2" w:rsidRDefault="008C4CE2" w:rsidP="008C4CE2">
      <w:pPr>
        <w:pStyle w:val="Heading1"/>
      </w:pPr>
      <w:r>
        <w:t>&gt;&gt;                 configurable: !0,</w:t>
      </w:r>
    </w:p>
    <w:p w14:paraId="3FFC5F52" w14:textId="77777777" w:rsidR="008C4CE2" w:rsidRDefault="008C4CE2" w:rsidP="008C4CE2">
      <w:pPr>
        <w:pStyle w:val="Heading1"/>
      </w:pPr>
      <w:r>
        <w:t>&gt;&gt;                 writable: !0,</w:t>
      </w:r>
    </w:p>
    <w:p w14:paraId="4FE1A115" w14:textId="77777777" w:rsidR="008C4CE2" w:rsidRDefault="008C4CE2" w:rsidP="008C4CE2">
      <w:pPr>
        <w:pStyle w:val="Heading1"/>
      </w:pPr>
      <w:r>
        <w:t>&gt;&gt;                 value: (z = Q((function(e) {</w:t>
      </w:r>
    </w:p>
    <w:p w14:paraId="1DED89BC" w14:textId="77777777" w:rsidR="008C4CE2" w:rsidRDefault="008C4CE2" w:rsidP="008C4CE2">
      <w:pPr>
        <w:pStyle w:val="Heading1"/>
      </w:pPr>
      <w:r>
        <w:t>&gt;&gt;                     return te(this, (function(t) {</w:t>
      </w:r>
    </w:p>
    <w:p w14:paraId="3CC9A260" w14:textId="77777777" w:rsidR="008C4CE2" w:rsidRDefault="008C4CE2" w:rsidP="008C4CE2">
      <w:pPr>
        <w:pStyle w:val="Heading1"/>
      </w:pPr>
      <w:r>
        <w:t>&gt;&gt;                         return q.showFeedbackDialog(e.data.isCentered, e.data.audience, e.data.activeSurvey, e.data.seenEvents),</w:t>
      </w:r>
    </w:p>
    <w:p w14:paraId="1E6715BE" w14:textId="77777777" w:rsidR="008C4CE2" w:rsidRDefault="008C4CE2" w:rsidP="008C4CE2">
      <w:pPr>
        <w:pStyle w:val="Heading1"/>
      </w:pPr>
      <w:r>
        <w:t>&gt;&gt;                         [2]</w:t>
      </w:r>
    </w:p>
    <w:p w14:paraId="73B9DDD5" w14:textId="77777777" w:rsidR="008C4CE2" w:rsidRDefault="008C4CE2" w:rsidP="008C4CE2">
      <w:pPr>
        <w:pStyle w:val="Heading1"/>
      </w:pPr>
      <w:r>
        <w:t>&gt;&gt;                     }</w:t>
      </w:r>
    </w:p>
    <w:p w14:paraId="3C801CFB" w14:textId="77777777" w:rsidR="008C4CE2" w:rsidRDefault="008C4CE2" w:rsidP="008C4CE2">
      <w:pPr>
        <w:pStyle w:val="Heading1"/>
      </w:pPr>
      <w:r>
        <w:t>&gt;&gt;                     ))</w:t>
      </w:r>
    </w:p>
    <w:p w14:paraId="19E4928B" w14:textId="77777777" w:rsidR="008C4CE2" w:rsidRDefault="008C4CE2" w:rsidP="008C4CE2">
      <w:pPr>
        <w:pStyle w:val="Heading1"/>
      </w:pPr>
      <w:r>
        <w:t>&gt;&gt;                 }</w:t>
      </w:r>
    </w:p>
    <w:p w14:paraId="70D68B4D" w14:textId="77777777" w:rsidR="008C4CE2" w:rsidRDefault="008C4CE2" w:rsidP="008C4CE2">
      <w:pPr>
        <w:pStyle w:val="Heading1"/>
      </w:pPr>
      <w:r>
        <w:t>&gt;&gt;                 )),</w:t>
      </w:r>
    </w:p>
    <w:p w14:paraId="71AAFAA3" w14:textId="77777777" w:rsidR="008C4CE2" w:rsidRDefault="008C4CE2" w:rsidP="008C4CE2">
      <w:pPr>
        <w:pStyle w:val="Heading1"/>
      </w:pPr>
      <w:r>
        <w:t>&gt;&gt;                 function(e) {</w:t>
      </w:r>
    </w:p>
    <w:p w14:paraId="475E2E2F" w14:textId="77777777" w:rsidR="008C4CE2" w:rsidRDefault="008C4CE2" w:rsidP="008C4CE2">
      <w:pPr>
        <w:pStyle w:val="Heading1"/>
      </w:pPr>
      <w:r>
        <w:t>&gt;&gt;                     return z.apply(this, arguments)</w:t>
      </w:r>
    </w:p>
    <w:p w14:paraId="031E9B5E" w14:textId="77777777" w:rsidR="008C4CE2" w:rsidRDefault="008C4CE2" w:rsidP="008C4CE2">
      <w:pPr>
        <w:pStyle w:val="Heading1"/>
      </w:pPr>
      <w:r>
        <w:t>&gt;&gt;                 }</w:t>
      </w:r>
    </w:p>
    <w:p w14:paraId="483B13E7" w14:textId="77777777" w:rsidR="008C4CE2" w:rsidRDefault="008C4CE2" w:rsidP="008C4CE2">
      <w:pPr>
        <w:pStyle w:val="Heading1"/>
      </w:pPr>
      <w:r>
        <w:t>&gt;&gt;                 )</w:t>
      </w:r>
    </w:p>
    <w:p w14:paraId="1D776BF3" w14:textId="77777777" w:rsidR="008C4CE2" w:rsidRDefault="008C4CE2" w:rsidP="008C4CE2">
      <w:pPr>
        <w:pStyle w:val="Heading1"/>
      </w:pPr>
      <w:r>
        <w:t>&gt;&gt;             }),</w:t>
      </w:r>
    </w:p>
    <w:p w14:paraId="09750A65" w14:textId="77777777" w:rsidR="008C4CE2" w:rsidRDefault="008C4CE2" w:rsidP="008C4CE2">
      <w:pPr>
        <w:pStyle w:val="Heading1"/>
      </w:pPr>
      <w:r>
        <w:t>&gt;&gt;             Object.defineProperty(this, "onShowFeedbackDialogFromBackground", {</w:t>
      </w:r>
    </w:p>
    <w:p w14:paraId="6A1C723F" w14:textId="77777777" w:rsidR="008C4CE2" w:rsidRDefault="008C4CE2" w:rsidP="008C4CE2">
      <w:pPr>
        <w:pStyle w:val="Heading1"/>
      </w:pPr>
      <w:r>
        <w:t>&gt;&gt;                 enumerable: !0,</w:t>
      </w:r>
    </w:p>
    <w:p w14:paraId="6057C582" w14:textId="77777777" w:rsidR="008C4CE2" w:rsidRDefault="008C4CE2" w:rsidP="008C4CE2">
      <w:pPr>
        <w:pStyle w:val="Heading1"/>
      </w:pPr>
      <w:r>
        <w:t>&gt;&gt;                 configurable: !0,</w:t>
      </w:r>
    </w:p>
    <w:p w14:paraId="2240F846" w14:textId="77777777" w:rsidR="008C4CE2" w:rsidRDefault="008C4CE2" w:rsidP="008C4CE2">
      <w:pPr>
        <w:pStyle w:val="Heading1"/>
      </w:pPr>
      <w:r>
        <w:t>&gt;&gt;                 writable: !0,</w:t>
      </w:r>
    </w:p>
    <w:p w14:paraId="31816C6C" w14:textId="77777777" w:rsidR="008C4CE2" w:rsidRDefault="008C4CE2" w:rsidP="008C4CE2">
      <w:pPr>
        <w:pStyle w:val="Heading1"/>
      </w:pPr>
      <w:r>
        <w:t>&gt;&gt;                 value: function() {</w:t>
      </w:r>
    </w:p>
    <w:p w14:paraId="4D2940A7" w14:textId="77777777" w:rsidR="008C4CE2" w:rsidRDefault="008C4CE2" w:rsidP="008C4CE2">
      <w:pPr>
        <w:pStyle w:val="Heading1"/>
      </w:pPr>
      <w:r>
        <w:t>&gt;&gt;                     M.showFeedbackDialog(!0, B.a.popup, H.a.genericSurvey)</w:t>
      </w:r>
    </w:p>
    <w:p w14:paraId="42A22334" w14:textId="77777777" w:rsidR="008C4CE2" w:rsidRDefault="008C4CE2" w:rsidP="008C4CE2">
      <w:pPr>
        <w:pStyle w:val="Heading1"/>
      </w:pPr>
      <w:r>
        <w:t>&gt;&gt;                 }</w:t>
      </w:r>
    </w:p>
    <w:p w14:paraId="612D683E" w14:textId="77777777" w:rsidR="008C4CE2" w:rsidRDefault="008C4CE2" w:rsidP="008C4CE2">
      <w:pPr>
        <w:pStyle w:val="Heading1"/>
      </w:pPr>
      <w:r>
        <w:t>&gt;&gt;             }),</w:t>
      </w:r>
    </w:p>
    <w:p w14:paraId="2604F103" w14:textId="77777777" w:rsidR="008C4CE2" w:rsidRDefault="008C4CE2" w:rsidP="008C4CE2">
      <w:pPr>
        <w:pStyle w:val="Heading1"/>
      </w:pPr>
      <w:r>
        <w:t>&gt;&gt;             Object.defineProperty(this, "showFeedbackDialog", {</w:t>
      </w:r>
    </w:p>
    <w:p w14:paraId="269EB571" w14:textId="77777777" w:rsidR="008C4CE2" w:rsidRDefault="008C4CE2" w:rsidP="008C4CE2">
      <w:pPr>
        <w:pStyle w:val="Heading1"/>
      </w:pPr>
      <w:r>
        <w:t>&gt;&gt;                 enumerable: !0,</w:t>
      </w:r>
    </w:p>
    <w:p w14:paraId="31A3701E" w14:textId="77777777" w:rsidR="008C4CE2" w:rsidRDefault="008C4CE2" w:rsidP="008C4CE2">
      <w:pPr>
        <w:pStyle w:val="Heading1"/>
      </w:pPr>
      <w:r>
        <w:t>&gt;&gt;                 configurable: !0,</w:t>
      </w:r>
    </w:p>
    <w:p w14:paraId="6610EDFC" w14:textId="77777777" w:rsidR="008C4CE2" w:rsidRDefault="008C4CE2" w:rsidP="008C4CE2">
      <w:pPr>
        <w:pStyle w:val="Heading1"/>
      </w:pPr>
      <w:r>
        <w:t>&gt;&gt;                 writable: !0,</w:t>
      </w:r>
    </w:p>
    <w:p w14:paraId="3286DA81" w14:textId="77777777" w:rsidR="008C4CE2" w:rsidRDefault="008C4CE2" w:rsidP="008C4CE2">
      <w:pPr>
        <w:pStyle w:val="Heading1"/>
      </w:pPr>
      <w:r>
        <w:t>&gt;&gt;                 value: function(e, t, n, r, i) {</w:t>
      </w:r>
    </w:p>
    <w:p w14:paraId="7A79474C" w14:textId="77777777" w:rsidR="008C4CE2" w:rsidRDefault="008C4CE2" w:rsidP="008C4CE2">
      <w:pPr>
        <w:pStyle w:val="Heading1"/>
      </w:pPr>
      <w:r>
        <w:t>&gt;&gt;                     M.closeCallout(),</w:t>
      </w:r>
    </w:p>
    <w:p w14:paraId="19B136E8" w14:textId="77777777" w:rsidR="008C4CE2" w:rsidRDefault="008C4CE2" w:rsidP="008C4CE2">
      <w:pPr>
        <w:pStyle w:val="Heading1"/>
      </w:pPr>
      <w:r>
        <w:t>&gt;&gt;                     M.hideSquiggleTooltip(),</w:t>
      </w:r>
    </w:p>
    <w:p w14:paraId="3E942558" w14:textId="77777777" w:rsidR="008C4CE2" w:rsidRDefault="008C4CE2" w:rsidP="008C4CE2">
      <w:pPr>
        <w:pStyle w:val="Heading1"/>
      </w:pPr>
      <w:r>
        <w:t>&gt;&gt;                     M.renderFeedbackDialog(e, t, n, r, i)</w:t>
      </w:r>
    </w:p>
    <w:p w14:paraId="54696A3F" w14:textId="77777777" w:rsidR="008C4CE2" w:rsidRDefault="008C4CE2" w:rsidP="008C4CE2">
      <w:pPr>
        <w:pStyle w:val="Heading1"/>
      </w:pPr>
      <w:r>
        <w:t>&gt;&gt;                 }</w:t>
      </w:r>
    </w:p>
    <w:p w14:paraId="6B1DE573" w14:textId="77777777" w:rsidR="008C4CE2" w:rsidRDefault="008C4CE2" w:rsidP="008C4CE2">
      <w:pPr>
        <w:pStyle w:val="Heading1"/>
      </w:pPr>
      <w:r>
        <w:t>&gt;&gt;             }),</w:t>
      </w:r>
    </w:p>
    <w:p w14:paraId="74F86290" w14:textId="77777777" w:rsidR="008C4CE2" w:rsidRDefault="008C4CE2" w:rsidP="008C4CE2">
      <w:pPr>
        <w:pStyle w:val="Heading1"/>
      </w:pPr>
      <w:r>
        <w:t>&gt;&gt;             Object.defineProperty(this, "renderFeedbackDialog", {</w:t>
      </w:r>
    </w:p>
    <w:p w14:paraId="77EA1CD4" w14:textId="77777777" w:rsidR="008C4CE2" w:rsidRDefault="008C4CE2" w:rsidP="008C4CE2">
      <w:pPr>
        <w:pStyle w:val="Heading1"/>
      </w:pPr>
      <w:r>
        <w:t>&gt;&gt;                 enumerable: !0,</w:t>
      </w:r>
    </w:p>
    <w:p w14:paraId="6B60EE38" w14:textId="77777777" w:rsidR="008C4CE2" w:rsidRDefault="008C4CE2" w:rsidP="008C4CE2">
      <w:pPr>
        <w:pStyle w:val="Heading1"/>
      </w:pPr>
      <w:r>
        <w:t>&gt;&gt;                 configurable: !0,</w:t>
      </w:r>
    </w:p>
    <w:p w14:paraId="009FC845" w14:textId="77777777" w:rsidR="008C4CE2" w:rsidRDefault="008C4CE2" w:rsidP="008C4CE2">
      <w:pPr>
        <w:pStyle w:val="Heading1"/>
      </w:pPr>
      <w:r>
        <w:t>&gt;&gt;                 writable: !0,</w:t>
      </w:r>
    </w:p>
    <w:p w14:paraId="0CD29E2A" w14:textId="77777777" w:rsidR="008C4CE2" w:rsidRDefault="008C4CE2" w:rsidP="008C4CE2">
      <w:pPr>
        <w:pStyle w:val="Heading1"/>
      </w:pPr>
      <w:r>
        <w:t>&gt;&gt;                 value: function(e, t, n, r, i) {</w:t>
      </w:r>
    </w:p>
    <w:p w14:paraId="070A7359" w14:textId="77777777" w:rsidR="008C4CE2" w:rsidRDefault="008C4CE2" w:rsidP="008C4CE2">
      <w:pPr>
        <w:pStyle w:val="Heading1"/>
      </w:pPr>
      <w:r>
        <w:t>&gt;&gt;                     M._ocvFrameProps = {</w:t>
      </w:r>
    </w:p>
    <w:p w14:paraId="36F7E441" w14:textId="77777777" w:rsidR="008C4CE2" w:rsidRDefault="008C4CE2" w:rsidP="008C4CE2">
      <w:pPr>
        <w:pStyle w:val="Heading1"/>
      </w:pPr>
      <w:r>
        <w:t>&gt;&gt;                         onDialogDismissed: null != i ? i : M.hideFeedbackDialog,</w:t>
      </w:r>
    </w:p>
    <w:p w14:paraId="5EFC554F" w14:textId="77777777" w:rsidR="008C4CE2" w:rsidRDefault="008C4CE2" w:rsidP="008C4CE2">
      <w:pPr>
        <w:pStyle w:val="Heading1"/>
      </w:pPr>
      <w:r>
        <w:t>&gt;&gt;                         onDialogVisibilityChanged: M.setIsOcvFrameVisible,</w:t>
      </w:r>
    </w:p>
    <w:p w14:paraId="1161A8FE" w14:textId="77777777" w:rsidR="008C4CE2" w:rsidRDefault="008C4CE2" w:rsidP="008C4CE2">
      <w:pPr>
        <w:pStyle w:val="Heading1"/>
      </w:pPr>
      <w:r>
        <w:t>&gt;&gt;                         state: M._ocvStateStoreFactory(),</w:t>
      </w:r>
    </w:p>
    <w:p w14:paraId="6A9CE453" w14:textId="77777777" w:rsidR="008C4CE2" w:rsidRDefault="008C4CE2" w:rsidP="008C4CE2">
      <w:pPr>
        <w:pStyle w:val="Heading1"/>
      </w:pPr>
      <w:r>
        <w:t>&gt;&gt;                         displayCentered: e,</w:t>
      </w:r>
    </w:p>
    <w:p w14:paraId="1FF02C01" w14:textId="77777777" w:rsidR="008C4CE2" w:rsidRDefault="008C4CE2" w:rsidP="008C4CE2">
      <w:pPr>
        <w:pStyle w:val="Heading1"/>
      </w:pPr>
      <w:r>
        <w:t>&gt;&gt;                         audience: t,</w:t>
      </w:r>
    </w:p>
    <w:p w14:paraId="5BD4F2C3" w14:textId="77777777" w:rsidR="008C4CE2" w:rsidRDefault="008C4CE2" w:rsidP="008C4CE2">
      <w:pPr>
        <w:pStyle w:val="Heading1"/>
      </w:pPr>
      <w:r>
        <w:t>&gt;&gt;                         activeSurvey: n,</w:t>
      </w:r>
    </w:p>
    <w:p w14:paraId="1371F8DC" w14:textId="77777777" w:rsidR="008C4CE2" w:rsidRDefault="008C4CE2" w:rsidP="008C4CE2">
      <w:pPr>
        <w:pStyle w:val="Heading1"/>
      </w:pPr>
      <w:r>
        <w:t>&gt;&gt;                         seenEvents: r</w:t>
      </w:r>
    </w:p>
    <w:p w14:paraId="1664D77B" w14:textId="77777777" w:rsidR="008C4CE2" w:rsidRDefault="008C4CE2" w:rsidP="008C4CE2">
      <w:pPr>
        <w:pStyle w:val="Heading1"/>
      </w:pPr>
      <w:r>
        <w:t>&gt;&gt;                     },</w:t>
      </w:r>
    </w:p>
    <w:p w14:paraId="35AB4F11" w14:textId="77777777" w:rsidR="008C4CE2" w:rsidRDefault="008C4CE2" w:rsidP="008C4CE2">
      <w:pPr>
        <w:pStyle w:val="Heading1"/>
      </w:pPr>
      <w:r>
        <w:t>&gt;&gt;                     M._showFeedback = !0</w:t>
      </w:r>
    </w:p>
    <w:p w14:paraId="080520A9" w14:textId="77777777" w:rsidR="008C4CE2" w:rsidRDefault="008C4CE2" w:rsidP="008C4CE2">
      <w:pPr>
        <w:pStyle w:val="Heading1"/>
      </w:pPr>
      <w:r>
        <w:t>&gt;&gt;                 }</w:t>
      </w:r>
    </w:p>
    <w:p w14:paraId="47C2B2EF" w14:textId="77777777" w:rsidR="008C4CE2" w:rsidRDefault="008C4CE2" w:rsidP="008C4CE2">
      <w:pPr>
        <w:pStyle w:val="Heading1"/>
      </w:pPr>
      <w:r>
        <w:t>&gt;&gt;             }),</w:t>
      </w:r>
    </w:p>
    <w:p w14:paraId="135755DD" w14:textId="77777777" w:rsidR="008C4CE2" w:rsidRDefault="008C4CE2" w:rsidP="008C4CE2">
      <w:pPr>
        <w:pStyle w:val="Heading1"/>
      </w:pPr>
      <w:r>
        <w:t>&gt;&gt;             Object.defineProperty(this, "hideFeedbackDialog", {</w:t>
      </w:r>
    </w:p>
    <w:p w14:paraId="1885CD5D" w14:textId="77777777" w:rsidR="008C4CE2" w:rsidRDefault="008C4CE2" w:rsidP="008C4CE2">
      <w:pPr>
        <w:pStyle w:val="Heading1"/>
      </w:pPr>
      <w:r>
        <w:t>&gt;&gt;                 enumerable: !0,</w:t>
      </w:r>
    </w:p>
    <w:p w14:paraId="60242699" w14:textId="77777777" w:rsidR="008C4CE2" w:rsidRDefault="008C4CE2" w:rsidP="008C4CE2">
      <w:pPr>
        <w:pStyle w:val="Heading1"/>
      </w:pPr>
      <w:r>
        <w:t>&gt;&gt;                 configurable: !0,</w:t>
      </w:r>
    </w:p>
    <w:p w14:paraId="65E9B62A" w14:textId="77777777" w:rsidR="008C4CE2" w:rsidRDefault="008C4CE2" w:rsidP="008C4CE2">
      <w:pPr>
        <w:pStyle w:val="Heading1"/>
      </w:pPr>
      <w:r>
        <w:t>&gt;&gt;                 writable: !0,</w:t>
      </w:r>
    </w:p>
    <w:p w14:paraId="51FE4964" w14:textId="77777777" w:rsidR="008C4CE2" w:rsidRDefault="008C4CE2" w:rsidP="008C4CE2">
      <w:pPr>
        <w:pStyle w:val="Heading1"/>
      </w:pPr>
      <w:r>
        <w:t>&gt;&gt;                 value: function() {</w:t>
      </w:r>
    </w:p>
    <w:p w14:paraId="23525CE4" w14:textId="77777777" w:rsidR="008C4CE2" w:rsidRDefault="008C4CE2" w:rsidP="008C4CE2">
      <w:pPr>
        <w:pStyle w:val="Heading1"/>
      </w:pPr>
      <w:r>
        <w:t>&gt;&gt;                     M._showFeedback = !1</w:t>
      </w:r>
    </w:p>
    <w:p w14:paraId="29C26F52" w14:textId="77777777" w:rsidR="008C4CE2" w:rsidRDefault="008C4CE2" w:rsidP="008C4CE2">
      <w:pPr>
        <w:pStyle w:val="Heading1"/>
      </w:pPr>
      <w:r>
        <w:t>&gt;&gt;                 }</w:t>
      </w:r>
    </w:p>
    <w:p w14:paraId="2335641F" w14:textId="77777777" w:rsidR="008C4CE2" w:rsidRDefault="008C4CE2" w:rsidP="008C4CE2">
      <w:pPr>
        <w:pStyle w:val="Heading1"/>
      </w:pPr>
      <w:r>
        <w:t>&gt;&gt;             }),</w:t>
      </w:r>
    </w:p>
    <w:p w14:paraId="524ED01A" w14:textId="77777777" w:rsidR="008C4CE2" w:rsidRDefault="008C4CE2" w:rsidP="008C4CE2">
      <w:pPr>
        <w:pStyle w:val="Heading1"/>
      </w:pPr>
      <w:r>
        <w:t>&gt;&gt;             Object.defineProperty(this, "openCallout", {</w:t>
      </w:r>
    </w:p>
    <w:p w14:paraId="3492634B" w14:textId="77777777" w:rsidR="008C4CE2" w:rsidRDefault="008C4CE2" w:rsidP="008C4CE2">
      <w:pPr>
        <w:pStyle w:val="Heading1"/>
      </w:pPr>
      <w:r>
        <w:t>&gt;&gt;                 enumerable: !0,</w:t>
      </w:r>
    </w:p>
    <w:p w14:paraId="6EF7F2A9" w14:textId="77777777" w:rsidR="008C4CE2" w:rsidRDefault="008C4CE2" w:rsidP="008C4CE2">
      <w:pPr>
        <w:pStyle w:val="Heading1"/>
      </w:pPr>
      <w:r>
        <w:t>&gt;&gt;                 configurable: !0,</w:t>
      </w:r>
    </w:p>
    <w:p w14:paraId="392522FF" w14:textId="77777777" w:rsidR="008C4CE2" w:rsidRDefault="008C4CE2" w:rsidP="008C4CE2">
      <w:pPr>
        <w:pStyle w:val="Heading1"/>
      </w:pPr>
      <w:r>
        <w:t>&gt;&gt;                 writable: !0,</w:t>
      </w:r>
    </w:p>
    <w:p w14:paraId="60BC762A" w14:textId="77777777" w:rsidR="008C4CE2" w:rsidRDefault="008C4CE2" w:rsidP="008C4CE2">
      <w:pPr>
        <w:pStyle w:val="Heading1"/>
      </w:pPr>
      <w:r>
        <w:t>&gt;&gt;                 value: function(e) {</w:t>
      </w:r>
    </w:p>
    <w:p w14:paraId="390E07D1" w14:textId="77777777" w:rsidR="008C4CE2" w:rsidRDefault="008C4CE2" w:rsidP="008C4CE2">
      <w:pPr>
        <w:pStyle w:val="Heading1"/>
      </w:pPr>
      <w:r>
        <w:t>&gt;&gt;                     M.preCalloutOpenCleanup();</w:t>
      </w:r>
    </w:p>
    <w:p w14:paraId="6A4EBF9B" w14:textId="77777777" w:rsidR="008C4CE2" w:rsidRDefault="008C4CE2" w:rsidP="008C4CE2">
      <w:pPr>
        <w:pStyle w:val="Heading1"/>
      </w:pPr>
      <w:r>
        <w:t>&gt;&gt;                     var t = Object.assign(Object.assign({}, e), {</w:t>
      </w:r>
    </w:p>
    <w:p w14:paraId="6A197F9D" w14:textId="77777777" w:rsidR="008C4CE2" w:rsidRDefault="008C4CE2" w:rsidP="008C4CE2">
      <w:pPr>
        <w:pStyle w:val="Heading1"/>
      </w:pPr>
      <w:r>
        <w:t>&gt;&gt;                         onApplySuggestion: function(t, n) {</w:t>
      </w:r>
    </w:p>
    <w:p w14:paraId="6F418FDC" w14:textId="77777777" w:rsidR="008C4CE2" w:rsidRDefault="008C4CE2" w:rsidP="008C4CE2">
      <w:pPr>
        <w:pStyle w:val="Heading1"/>
      </w:pPr>
      <w:r>
        <w:t>&gt;&gt;                             return M.onApplySuggestionIntercept(t, n, e.onApplySuggestion),</w:t>
      </w:r>
    </w:p>
    <w:p w14:paraId="4138E55B" w14:textId="77777777" w:rsidR="008C4CE2" w:rsidRDefault="008C4CE2" w:rsidP="008C4CE2">
      <w:pPr>
        <w:pStyle w:val="Heading1"/>
      </w:pPr>
      <w:r>
        <w:t>&gt;&gt;                             Promise.resolve()</w:t>
      </w:r>
    </w:p>
    <w:p w14:paraId="3EC3A668" w14:textId="77777777" w:rsidR="008C4CE2" w:rsidRDefault="008C4CE2" w:rsidP="008C4CE2">
      <w:pPr>
        <w:pStyle w:val="Heading1"/>
      </w:pPr>
      <w:r>
        <w:t>&gt;&gt;                         },</w:t>
      </w:r>
    </w:p>
    <w:p w14:paraId="72D3AF28" w14:textId="77777777" w:rsidR="008C4CE2" w:rsidRDefault="008C4CE2" w:rsidP="008C4CE2">
      <w:pPr>
        <w:pStyle w:val="Heading1"/>
      </w:pPr>
      <w:r>
        <w:t>&gt;&gt;                         onShowFeedback: function() {</w:t>
      </w:r>
    </w:p>
    <w:p w14:paraId="3DF38765" w14:textId="77777777" w:rsidR="008C4CE2" w:rsidRDefault="008C4CE2" w:rsidP="008C4CE2">
      <w:pPr>
        <w:pStyle w:val="Heading1"/>
      </w:pPr>
      <w:r>
        <w:t>&gt;&gt;                             return M.showFeedbackDialog(!0, B.a.general, H.a.genericSurvey)</w:t>
      </w:r>
    </w:p>
    <w:p w14:paraId="429DFCE4" w14:textId="77777777" w:rsidR="008C4CE2" w:rsidRDefault="008C4CE2" w:rsidP="008C4CE2">
      <w:pPr>
        <w:pStyle w:val="Heading1"/>
      </w:pPr>
      <w:r>
        <w:t>&gt;&gt;                         },</w:t>
      </w:r>
    </w:p>
    <w:p w14:paraId="41FB9071" w14:textId="77777777" w:rsidR="008C4CE2" w:rsidRDefault="008C4CE2" w:rsidP="008C4CE2">
      <w:pPr>
        <w:pStyle w:val="Heading1"/>
      </w:pPr>
      <w:r>
        <w:t>&gt;&gt;                         allowMouseUpOnDocumentClick: Object(V.g)()</w:t>
      </w:r>
    </w:p>
    <w:p w14:paraId="6AE1222E" w14:textId="77777777" w:rsidR="008C4CE2" w:rsidRDefault="008C4CE2" w:rsidP="008C4CE2">
      <w:pPr>
        <w:pStyle w:val="Heading1"/>
      </w:pPr>
      <w:r>
        <w:t>&gt;&gt;                     });</w:t>
      </w:r>
    </w:p>
    <w:p w14:paraId="59E92476" w14:textId="77777777" w:rsidR="008C4CE2" w:rsidRDefault="008C4CE2" w:rsidP="008C4CE2">
      <w:pPr>
        <w:pStyle w:val="Heading1"/>
      </w:pPr>
      <w:r>
        <w:t>&gt;&gt;                     return e.squiggleKind === y.a.autocorrection ? M.undoCalloutStateStore.show(t) : e.squiggleKind === y.a.personalizedAutocorrection ? M.personalizedUndoCalloutStateStore.show(t) : M.calloutStateStore.show(t)</w:t>
      </w:r>
    </w:p>
    <w:p w14:paraId="6028B67B" w14:textId="77777777" w:rsidR="008C4CE2" w:rsidRDefault="008C4CE2" w:rsidP="008C4CE2">
      <w:pPr>
        <w:pStyle w:val="Heading1"/>
      </w:pPr>
      <w:r>
        <w:t>&gt;&gt;                 }</w:t>
      </w:r>
    </w:p>
    <w:p w14:paraId="14ED70F1" w14:textId="77777777" w:rsidR="008C4CE2" w:rsidRDefault="008C4CE2" w:rsidP="008C4CE2">
      <w:pPr>
        <w:pStyle w:val="Heading1"/>
      </w:pPr>
      <w:r>
        <w:t>&gt;&gt;             }),</w:t>
      </w:r>
    </w:p>
    <w:p w14:paraId="7412825F" w14:textId="77777777" w:rsidR="008C4CE2" w:rsidRDefault="008C4CE2" w:rsidP="008C4CE2">
      <w:pPr>
        <w:pStyle w:val="Heading1"/>
      </w:pPr>
      <w:r>
        <w:t>&gt;&gt;             Object.defineProperty(this, "preCalloutOpenCleanup", {</w:t>
      </w:r>
    </w:p>
    <w:p w14:paraId="052078E4" w14:textId="77777777" w:rsidR="008C4CE2" w:rsidRDefault="008C4CE2" w:rsidP="008C4CE2">
      <w:pPr>
        <w:pStyle w:val="Heading1"/>
      </w:pPr>
      <w:r>
        <w:t>&gt;&gt;                 enumerable: !0,</w:t>
      </w:r>
    </w:p>
    <w:p w14:paraId="49CA7867" w14:textId="77777777" w:rsidR="008C4CE2" w:rsidRDefault="008C4CE2" w:rsidP="008C4CE2">
      <w:pPr>
        <w:pStyle w:val="Heading1"/>
      </w:pPr>
      <w:r>
        <w:t>&gt;&gt;                 configurable: !0,</w:t>
      </w:r>
    </w:p>
    <w:p w14:paraId="7779DC62" w14:textId="77777777" w:rsidR="008C4CE2" w:rsidRDefault="008C4CE2" w:rsidP="008C4CE2">
      <w:pPr>
        <w:pStyle w:val="Heading1"/>
      </w:pPr>
      <w:r>
        <w:t>&gt;&gt;                 writable: !0,</w:t>
      </w:r>
    </w:p>
    <w:p w14:paraId="19089B0F" w14:textId="77777777" w:rsidR="008C4CE2" w:rsidRDefault="008C4CE2" w:rsidP="008C4CE2">
      <w:pPr>
        <w:pStyle w:val="Heading1"/>
      </w:pPr>
      <w:r>
        <w:t>&gt;&gt;                 value: function() {</w:t>
      </w:r>
    </w:p>
    <w:p w14:paraId="7A3140DF" w14:textId="77777777" w:rsidR="008C4CE2" w:rsidRDefault="008C4CE2" w:rsidP="008C4CE2">
      <w:pPr>
        <w:pStyle w:val="Heading1"/>
      </w:pPr>
      <w:r>
        <w:t>&gt;&gt;                     M.hideSquiggleTooltip(),</w:t>
      </w:r>
    </w:p>
    <w:p w14:paraId="4E92B494" w14:textId="77777777" w:rsidR="008C4CE2" w:rsidRDefault="008C4CE2" w:rsidP="008C4CE2">
      <w:pPr>
        <w:pStyle w:val="Heading1"/>
      </w:pPr>
      <w:r>
        <w:t>&gt;&gt;                     M.hideFeedbackDialog(),</w:t>
      </w:r>
    </w:p>
    <w:p w14:paraId="6D267E7C" w14:textId="77777777" w:rsidR="008C4CE2" w:rsidRDefault="008C4CE2" w:rsidP="008C4CE2">
      <w:pPr>
        <w:pStyle w:val="Heading1"/>
      </w:pPr>
      <w:r>
        <w:t>&gt;&gt;                     M.closeCallout(),</w:t>
      </w:r>
    </w:p>
    <w:p w14:paraId="78CF4A63" w14:textId="77777777" w:rsidR="008C4CE2" w:rsidRDefault="008C4CE2" w:rsidP="008C4CE2">
      <w:pPr>
        <w:pStyle w:val="Heading1"/>
      </w:pPr>
      <w:r>
        <w:t>&gt;&gt;                     M._ariaStatusStateStore.resetPreserved()</w:t>
      </w:r>
    </w:p>
    <w:p w14:paraId="4365B52C" w14:textId="77777777" w:rsidR="008C4CE2" w:rsidRDefault="008C4CE2" w:rsidP="008C4CE2">
      <w:pPr>
        <w:pStyle w:val="Heading1"/>
      </w:pPr>
      <w:r>
        <w:t>&gt;&gt;                 }</w:t>
      </w:r>
    </w:p>
    <w:p w14:paraId="2FE4208B" w14:textId="77777777" w:rsidR="008C4CE2" w:rsidRDefault="008C4CE2" w:rsidP="008C4CE2">
      <w:pPr>
        <w:pStyle w:val="Heading1"/>
      </w:pPr>
      <w:r>
        <w:t>&gt;&gt;             }),</w:t>
      </w:r>
    </w:p>
    <w:p w14:paraId="5DC139E1" w14:textId="77777777" w:rsidR="008C4CE2" w:rsidRDefault="008C4CE2" w:rsidP="008C4CE2">
      <w:pPr>
        <w:pStyle w:val="Heading1"/>
      </w:pPr>
      <w:r>
        <w:t>&gt;&gt;             Object.defineProperty(this, "onApplySuggestionIntercept", {</w:t>
      </w:r>
    </w:p>
    <w:p w14:paraId="58D64E38" w14:textId="77777777" w:rsidR="008C4CE2" w:rsidRDefault="008C4CE2" w:rsidP="008C4CE2">
      <w:pPr>
        <w:pStyle w:val="Heading1"/>
      </w:pPr>
      <w:r>
        <w:t>&gt;&gt;                 enumerable: !0,</w:t>
      </w:r>
    </w:p>
    <w:p w14:paraId="3083A03F" w14:textId="77777777" w:rsidR="008C4CE2" w:rsidRDefault="008C4CE2" w:rsidP="008C4CE2">
      <w:pPr>
        <w:pStyle w:val="Heading1"/>
      </w:pPr>
      <w:r>
        <w:t>&gt;&gt;                 configurable: !0,</w:t>
      </w:r>
    </w:p>
    <w:p w14:paraId="44A76BED" w14:textId="77777777" w:rsidR="008C4CE2" w:rsidRDefault="008C4CE2" w:rsidP="008C4CE2">
      <w:pPr>
        <w:pStyle w:val="Heading1"/>
      </w:pPr>
      <w:r>
        <w:t>&gt;&gt;                 writable: !0,</w:t>
      </w:r>
    </w:p>
    <w:p w14:paraId="65E4312C" w14:textId="77777777" w:rsidR="008C4CE2" w:rsidRDefault="008C4CE2" w:rsidP="008C4CE2">
      <w:pPr>
        <w:pStyle w:val="Heading1"/>
      </w:pPr>
      <w:r>
        <w:t>&gt;&gt;                 value: function(e, t, n) {</w:t>
      </w:r>
    </w:p>
    <w:p w14:paraId="7E3F4929" w14:textId="77777777" w:rsidR="008C4CE2" w:rsidRDefault="008C4CE2" w:rsidP="008C4CE2">
      <w:pPr>
        <w:pStyle w:val="Heading1"/>
      </w:pPr>
      <w:r>
        <w:t>&gt;&gt;                     M._contentScriptEmitter.emit(F.a.suggestionAccepted, {</w:t>
      </w:r>
    </w:p>
    <w:p w14:paraId="5CE6A47A" w14:textId="77777777" w:rsidR="008C4CE2" w:rsidRDefault="008C4CE2" w:rsidP="008C4CE2">
      <w:pPr>
        <w:pStyle w:val="Heading1"/>
      </w:pPr>
      <w:r>
        <w:t>&gt;&gt;                         address: void 0,</w:t>
      </w:r>
    </w:p>
    <w:p w14:paraId="1740BC75" w14:textId="77777777" w:rsidR="008C4CE2" w:rsidRDefault="008C4CE2" w:rsidP="008C4CE2">
      <w:pPr>
        <w:pStyle w:val="Heading1"/>
      </w:pPr>
      <w:r>
        <w:t>&gt;&gt;                         message: window.location.hostname</w:t>
      </w:r>
    </w:p>
    <w:p w14:paraId="298A89B4" w14:textId="77777777" w:rsidR="008C4CE2" w:rsidRDefault="008C4CE2" w:rsidP="008C4CE2">
      <w:pPr>
        <w:pStyle w:val="Heading1"/>
      </w:pPr>
      <w:r>
        <w:t>&gt;&gt;                     }),</w:t>
      </w:r>
    </w:p>
    <w:p w14:paraId="42D196E2" w14:textId="77777777" w:rsidR="008C4CE2" w:rsidRDefault="008C4CE2" w:rsidP="008C4CE2">
      <w:pPr>
        <w:pStyle w:val="Heading1"/>
      </w:pPr>
      <w:r>
        <w:t>&gt;&gt;                     null == n || n(e, t)</w:t>
      </w:r>
    </w:p>
    <w:p w14:paraId="7D96236E" w14:textId="77777777" w:rsidR="008C4CE2" w:rsidRDefault="008C4CE2" w:rsidP="008C4CE2">
      <w:pPr>
        <w:pStyle w:val="Heading1"/>
      </w:pPr>
      <w:r>
        <w:t>&gt;&gt;                 }</w:t>
      </w:r>
    </w:p>
    <w:p w14:paraId="03DA302C" w14:textId="77777777" w:rsidR="008C4CE2" w:rsidRDefault="008C4CE2" w:rsidP="008C4CE2">
      <w:pPr>
        <w:pStyle w:val="Heading1"/>
      </w:pPr>
      <w:r>
        <w:t>&gt;&gt;             }),</w:t>
      </w:r>
    </w:p>
    <w:p w14:paraId="6476A92D" w14:textId="77777777" w:rsidR="008C4CE2" w:rsidRDefault="008C4CE2" w:rsidP="008C4CE2">
      <w:pPr>
        <w:pStyle w:val="Heading1"/>
      </w:pPr>
      <w:r>
        <w:t>&gt;&gt;             Object.defineProperty(this, "closeCallout", {</w:t>
      </w:r>
    </w:p>
    <w:p w14:paraId="37450F18" w14:textId="77777777" w:rsidR="008C4CE2" w:rsidRDefault="008C4CE2" w:rsidP="008C4CE2">
      <w:pPr>
        <w:pStyle w:val="Heading1"/>
      </w:pPr>
      <w:r>
        <w:t>&gt;&gt;                 enumerable: !0,</w:t>
      </w:r>
    </w:p>
    <w:p w14:paraId="6F60ED33" w14:textId="77777777" w:rsidR="008C4CE2" w:rsidRDefault="008C4CE2" w:rsidP="008C4CE2">
      <w:pPr>
        <w:pStyle w:val="Heading1"/>
      </w:pPr>
      <w:r>
        <w:t>&gt;&gt;                 configurable: !0,</w:t>
      </w:r>
    </w:p>
    <w:p w14:paraId="7478A36D" w14:textId="77777777" w:rsidR="008C4CE2" w:rsidRDefault="008C4CE2" w:rsidP="008C4CE2">
      <w:pPr>
        <w:pStyle w:val="Heading1"/>
      </w:pPr>
      <w:r>
        <w:t>&gt;&gt;                 writable: !0,</w:t>
      </w:r>
    </w:p>
    <w:p w14:paraId="53228DFF" w14:textId="77777777" w:rsidR="008C4CE2" w:rsidRDefault="008C4CE2" w:rsidP="008C4CE2">
      <w:pPr>
        <w:pStyle w:val="Heading1"/>
      </w:pPr>
      <w:r>
        <w:t>&gt;&gt;                 value: function() {</w:t>
      </w:r>
    </w:p>
    <w:p w14:paraId="6FAE6426" w14:textId="77777777" w:rsidR="008C4CE2" w:rsidRDefault="008C4CE2" w:rsidP="008C4CE2">
      <w:pPr>
        <w:pStyle w:val="Heading1"/>
      </w:pPr>
      <w:r>
        <w:t>&gt;&gt;                     M.calloutStateStore.isVisible &amp;&amp; (M.calloutStateStore.recordInstrumentationEventId(12),</w:t>
      </w:r>
    </w:p>
    <w:p w14:paraId="1044F0F5" w14:textId="77777777" w:rsidR="008C4CE2" w:rsidRDefault="008C4CE2" w:rsidP="008C4CE2">
      <w:pPr>
        <w:pStyle w:val="Heading1"/>
      </w:pPr>
      <w:r>
        <w:t>&gt;&gt;                     M.calloutStateStore.hide()),</w:t>
      </w:r>
    </w:p>
    <w:p w14:paraId="3FDC90E4" w14:textId="77777777" w:rsidR="008C4CE2" w:rsidRDefault="008C4CE2" w:rsidP="008C4CE2">
      <w:pPr>
        <w:pStyle w:val="Heading1"/>
      </w:pPr>
      <w:r>
        <w:t>&gt;&gt;                     M.undoCalloutStateStore.isVisible &amp;&amp; M.undoCalloutStateStore.hide(),</w:t>
      </w:r>
    </w:p>
    <w:p w14:paraId="0BAF42EA" w14:textId="77777777" w:rsidR="008C4CE2" w:rsidRDefault="008C4CE2" w:rsidP="008C4CE2">
      <w:pPr>
        <w:pStyle w:val="Heading1"/>
      </w:pPr>
      <w:r>
        <w:t>&gt;&gt;                     M.personalizedUndoCalloutStateStore.isVisible &amp;&amp; M.personalizedUndoCalloutStateStore.hide()</w:t>
      </w:r>
    </w:p>
    <w:p w14:paraId="5DA6B471" w14:textId="77777777" w:rsidR="008C4CE2" w:rsidRDefault="008C4CE2" w:rsidP="008C4CE2">
      <w:pPr>
        <w:pStyle w:val="Heading1"/>
      </w:pPr>
      <w:r>
        <w:t>&gt;&gt;                 }</w:t>
      </w:r>
    </w:p>
    <w:p w14:paraId="5F653E0C" w14:textId="77777777" w:rsidR="008C4CE2" w:rsidRDefault="008C4CE2" w:rsidP="008C4CE2">
      <w:pPr>
        <w:pStyle w:val="Heading1"/>
      </w:pPr>
      <w:r>
        <w:t>&gt;&gt;             }),</w:t>
      </w:r>
    </w:p>
    <w:p w14:paraId="4A0A3AE2" w14:textId="77777777" w:rsidR="008C4CE2" w:rsidRDefault="008C4CE2" w:rsidP="008C4CE2">
      <w:pPr>
        <w:pStyle w:val="Heading1"/>
      </w:pPr>
      <w:r>
        <w:t>&gt;&gt;             Object.defineProperty(this, "_inputControlsProxyListCache", {</w:t>
      </w:r>
    </w:p>
    <w:p w14:paraId="0581D8DB" w14:textId="77777777" w:rsidR="008C4CE2" w:rsidRDefault="008C4CE2" w:rsidP="008C4CE2">
      <w:pPr>
        <w:pStyle w:val="Heading1"/>
      </w:pPr>
      <w:r>
        <w:t>&gt;&gt;                 enumerable: !0,</w:t>
      </w:r>
    </w:p>
    <w:p w14:paraId="6168FA7C" w14:textId="77777777" w:rsidR="008C4CE2" w:rsidRDefault="008C4CE2" w:rsidP="008C4CE2">
      <w:pPr>
        <w:pStyle w:val="Heading1"/>
      </w:pPr>
      <w:r>
        <w:t>&gt;&gt;                 configurable: !0,</w:t>
      </w:r>
    </w:p>
    <w:p w14:paraId="135E5857" w14:textId="77777777" w:rsidR="008C4CE2" w:rsidRDefault="008C4CE2" w:rsidP="008C4CE2">
      <w:pPr>
        <w:pStyle w:val="Heading1"/>
      </w:pPr>
      <w:r>
        <w:t>&gt;&gt;                 writable: !0,</w:t>
      </w:r>
    </w:p>
    <w:p w14:paraId="256FCDA9" w14:textId="77777777" w:rsidR="008C4CE2" w:rsidRDefault="008C4CE2" w:rsidP="008C4CE2">
      <w:pPr>
        <w:pStyle w:val="Heading1"/>
      </w:pPr>
      <w:r>
        <w:t>&gt;&gt;                 value: []</w:t>
      </w:r>
    </w:p>
    <w:p w14:paraId="4D318DE2" w14:textId="77777777" w:rsidR="008C4CE2" w:rsidRDefault="008C4CE2" w:rsidP="008C4CE2">
      <w:pPr>
        <w:pStyle w:val="Heading1"/>
      </w:pPr>
      <w:r>
        <w:t>&gt;&gt;             }),</w:t>
      </w:r>
    </w:p>
    <w:p w14:paraId="011CE781" w14:textId="77777777" w:rsidR="008C4CE2" w:rsidRDefault="008C4CE2" w:rsidP="008C4CE2">
      <w:pPr>
        <w:pStyle w:val="Heading1"/>
      </w:pPr>
      <w:r>
        <w:t>&gt;&gt;             Object.defineProperty(this, "updateInputControlsProxyListCache", {</w:t>
      </w:r>
    </w:p>
    <w:p w14:paraId="4CE9EF84" w14:textId="77777777" w:rsidR="008C4CE2" w:rsidRDefault="008C4CE2" w:rsidP="008C4CE2">
      <w:pPr>
        <w:pStyle w:val="Heading1"/>
      </w:pPr>
      <w:r>
        <w:t>&gt;&gt;                 enumerable: !0,</w:t>
      </w:r>
    </w:p>
    <w:p w14:paraId="459688E0" w14:textId="77777777" w:rsidR="008C4CE2" w:rsidRDefault="008C4CE2" w:rsidP="008C4CE2">
      <w:pPr>
        <w:pStyle w:val="Heading1"/>
      </w:pPr>
      <w:r>
        <w:t>&gt;&gt;                 configurable: !0,</w:t>
      </w:r>
    </w:p>
    <w:p w14:paraId="3B0DCA39" w14:textId="77777777" w:rsidR="008C4CE2" w:rsidRDefault="008C4CE2" w:rsidP="008C4CE2">
      <w:pPr>
        <w:pStyle w:val="Heading1"/>
      </w:pPr>
      <w:r>
        <w:t>&gt;&gt;                 writable: !0,</w:t>
      </w:r>
    </w:p>
    <w:p w14:paraId="1B13C62D" w14:textId="77777777" w:rsidR="008C4CE2" w:rsidRDefault="008C4CE2" w:rsidP="008C4CE2">
      <w:pPr>
        <w:pStyle w:val="Heading1"/>
      </w:pPr>
      <w:r>
        <w:t>&gt;&gt;                 value: function(e) {</w:t>
      </w:r>
    </w:p>
    <w:p w14:paraId="60A65B2D" w14:textId="77777777" w:rsidR="008C4CE2" w:rsidRDefault="008C4CE2" w:rsidP="008C4CE2">
      <w:pPr>
        <w:pStyle w:val="Heading1"/>
      </w:pPr>
      <w:r>
        <w:t>&gt;&gt;                     M._inputControlsProxyListCache = e,</w:t>
      </w:r>
    </w:p>
    <w:p w14:paraId="6904BB57" w14:textId="77777777" w:rsidR="008C4CE2" w:rsidRDefault="008C4CE2" w:rsidP="008C4CE2">
      <w:pPr>
        <w:pStyle w:val="Heading1"/>
      </w:pPr>
      <w:r>
        <w:t>&gt;&gt;                     window.requestAnimationFrame((function() {</w:t>
      </w:r>
    </w:p>
    <w:p w14:paraId="7593EB51" w14:textId="77777777" w:rsidR="008C4CE2" w:rsidRDefault="008C4CE2" w:rsidP="008C4CE2">
      <w:pPr>
        <w:pStyle w:val="Heading1"/>
      </w:pPr>
      <w:r>
        <w:t>&gt;&gt;                         return Object(s.action)((function() {</w:t>
      </w:r>
    </w:p>
    <w:p w14:paraId="46B78626" w14:textId="77777777" w:rsidR="008C4CE2" w:rsidRDefault="008C4CE2" w:rsidP="008C4CE2">
      <w:pPr>
        <w:pStyle w:val="Heading1"/>
      </w:pPr>
      <w:r>
        <w:t>&gt;&gt;                             M._inputControlsProxyList = M._inputControlsProxyListCache</w:t>
      </w:r>
    </w:p>
    <w:p w14:paraId="09A2463C" w14:textId="77777777" w:rsidR="008C4CE2" w:rsidRDefault="008C4CE2" w:rsidP="008C4CE2">
      <w:pPr>
        <w:pStyle w:val="Heading1"/>
      </w:pPr>
      <w:r>
        <w:t>&gt;&gt;                         }</w:t>
      </w:r>
    </w:p>
    <w:p w14:paraId="316D2AE3" w14:textId="77777777" w:rsidR="008C4CE2" w:rsidRDefault="008C4CE2" w:rsidP="008C4CE2">
      <w:pPr>
        <w:pStyle w:val="Heading1"/>
      </w:pPr>
      <w:r>
        <w:t>&gt;&gt;                         ))()</w:t>
      </w:r>
    </w:p>
    <w:p w14:paraId="44131E0E" w14:textId="77777777" w:rsidR="008C4CE2" w:rsidRDefault="008C4CE2" w:rsidP="008C4CE2">
      <w:pPr>
        <w:pStyle w:val="Heading1"/>
      </w:pPr>
      <w:r>
        <w:t>&gt;&gt;                     }</w:t>
      </w:r>
    </w:p>
    <w:p w14:paraId="2C74E5E4" w14:textId="77777777" w:rsidR="008C4CE2" w:rsidRDefault="008C4CE2" w:rsidP="008C4CE2">
      <w:pPr>
        <w:pStyle w:val="Heading1"/>
      </w:pPr>
      <w:r>
        <w:t>&gt;&gt;                     ))</w:t>
      </w:r>
    </w:p>
    <w:p w14:paraId="1BA41766" w14:textId="77777777" w:rsidR="008C4CE2" w:rsidRDefault="008C4CE2" w:rsidP="008C4CE2">
      <w:pPr>
        <w:pStyle w:val="Heading1"/>
      </w:pPr>
      <w:r>
        <w:t>&gt;&gt;                 }</w:t>
      </w:r>
    </w:p>
    <w:p w14:paraId="0122670B" w14:textId="77777777" w:rsidR="008C4CE2" w:rsidRDefault="008C4CE2" w:rsidP="008C4CE2">
      <w:pPr>
        <w:pStyle w:val="Heading1"/>
      </w:pPr>
      <w:r>
        <w:t>&gt;&gt;             }),</w:t>
      </w:r>
    </w:p>
    <w:p w14:paraId="1FD7D34F" w14:textId="77777777" w:rsidR="008C4CE2" w:rsidRDefault="008C4CE2" w:rsidP="008C4CE2">
      <w:pPr>
        <w:pStyle w:val="Heading1"/>
      </w:pPr>
      <w:r>
        <w:t>&gt;&gt;             Object.defineProperty(this, "buildInputAndTextAreaList", {</w:t>
      </w:r>
    </w:p>
    <w:p w14:paraId="35D24E06" w14:textId="77777777" w:rsidR="008C4CE2" w:rsidRDefault="008C4CE2" w:rsidP="008C4CE2">
      <w:pPr>
        <w:pStyle w:val="Heading1"/>
      </w:pPr>
      <w:r>
        <w:t>&gt;&gt;                 enumerable: !0,</w:t>
      </w:r>
    </w:p>
    <w:p w14:paraId="600816BB" w14:textId="77777777" w:rsidR="008C4CE2" w:rsidRDefault="008C4CE2" w:rsidP="008C4CE2">
      <w:pPr>
        <w:pStyle w:val="Heading1"/>
      </w:pPr>
      <w:r>
        <w:t>&gt;&gt;                 configurable: !0,</w:t>
      </w:r>
    </w:p>
    <w:p w14:paraId="315CDE4C" w14:textId="77777777" w:rsidR="008C4CE2" w:rsidRDefault="008C4CE2" w:rsidP="008C4CE2">
      <w:pPr>
        <w:pStyle w:val="Heading1"/>
      </w:pPr>
      <w:r>
        <w:t>&gt;&gt;                 writable: !0,</w:t>
      </w:r>
    </w:p>
    <w:p w14:paraId="52C8E5B2" w14:textId="77777777" w:rsidR="008C4CE2" w:rsidRDefault="008C4CE2" w:rsidP="008C4CE2">
      <w:pPr>
        <w:pStyle w:val="Heading1"/>
      </w:pPr>
      <w:r>
        <w:t>&gt;&gt;                 value: function(e) {</w:t>
      </w:r>
    </w:p>
    <w:p w14:paraId="0020C093" w14:textId="77777777" w:rsidR="008C4CE2" w:rsidRDefault="008C4CE2" w:rsidP="008C4CE2">
      <w:pPr>
        <w:pStyle w:val="Heading1"/>
      </w:pPr>
      <w:r>
        <w:t>&gt;&gt;                     M._inputControlsProxyListCache = M._inputControlsProxyListCache.map((function(e) {</w:t>
      </w:r>
    </w:p>
    <w:p w14:paraId="038871E4" w14:textId="77777777" w:rsidR="008C4CE2" w:rsidRDefault="008C4CE2" w:rsidP="008C4CE2">
      <w:pPr>
        <w:pStyle w:val="Heading1"/>
      </w:pPr>
      <w:r>
        <w:t>&gt;&gt;                         return e.messageItem.changed = !1,</w:t>
      </w:r>
    </w:p>
    <w:p w14:paraId="2485EAEF" w14:textId="77777777" w:rsidR="008C4CE2" w:rsidRDefault="008C4CE2" w:rsidP="008C4CE2">
      <w:pPr>
        <w:pStyle w:val="Heading1"/>
      </w:pPr>
      <w:r>
        <w:t>&gt;&gt;                         e</w:t>
      </w:r>
    </w:p>
    <w:p w14:paraId="40929007" w14:textId="77777777" w:rsidR="008C4CE2" w:rsidRDefault="008C4CE2" w:rsidP="008C4CE2">
      <w:pPr>
        <w:pStyle w:val="Heading1"/>
      </w:pPr>
      <w:r>
        <w:t>&gt;&gt;                     }</w:t>
      </w:r>
    </w:p>
    <w:p w14:paraId="51AC2EDA" w14:textId="77777777" w:rsidR="008C4CE2" w:rsidRDefault="008C4CE2" w:rsidP="008C4CE2">
      <w:pPr>
        <w:pStyle w:val="Heading1"/>
      </w:pPr>
      <w:r>
        <w:t>&gt;&gt;                     ));</w:t>
      </w:r>
    </w:p>
    <w:p w14:paraId="558E3C4F" w14:textId="77777777" w:rsidR="008C4CE2" w:rsidRDefault="008C4CE2" w:rsidP="008C4CE2">
      <w:pPr>
        <w:pStyle w:val="Heading1"/>
      </w:pPr>
      <w:r>
        <w:t>&gt;&gt;                     var t = M</w:t>
      </w:r>
    </w:p>
    <w:p w14:paraId="4CAC77BE" w14:textId="77777777" w:rsidR="008C4CE2" w:rsidRDefault="008C4CE2" w:rsidP="008C4CE2">
      <w:pPr>
        <w:pStyle w:val="Heading1"/>
      </w:pPr>
      <w:r>
        <w:t>&gt;&gt;                       , n = function() {</w:t>
      </w:r>
    </w:p>
    <w:p w14:paraId="0F7A9416" w14:textId="77777777" w:rsidR="008C4CE2" w:rsidRDefault="008C4CE2" w:rsidP="008C4CE2">
      <w:pPr>
        <w:pStyle w:val="Heading1"/>
      </w:pPr>
      <w:r>
        <w:t>&gt;&gt;                         var e = Q((function(e) {</w:t>
      </w:r>
    </w:p>
    <w:p w14:paraId="6C8FBE38" w14:textId="77777777" w:rsidR="008C4CE2" w:rsidRDefault="008C4CE2" w:rsidP="008C4CE2">
      <w:pPr>
        <w:pStyle w:val="Heading1"/>
      </w:pPr>
      <w:r>
        <w:t>&gt;&gt;                             var n, r;</w:t>
      </w:r>
    </w:p>
    <w:p w14:paraId="61816D51" w14:textId="77777777" w:rsidR="008C4CE2" w:rsidRDefault="008C4CE2" w:rsidP="008C4CE2">
      <w:pPr>
        <w:pStyle w:val="Heading1"/>
      </w:pPr>
      <w:r>
        <w:t>&gt;&gt;                             return te(this, (function(i) {</w:t>
      </w:r>
    </w:p>
    <w:p w14:paraId="3D4BA9BF" w14:textId="77777777" w:rsidR="008C4CE2" w:rsidRDefault="008C4CE2" w:rsidP="008C4CE2">
      <w:pPr>
        <w:pStyle w:val="Heading1"/>
      </w:pPr>
      <w:r>
        <w:t>&gt;&gt;                                 switch (i.label) {</w:t>
      </w:r>
    </w:p>
    <w:p w14:paraId="1ABBDEC1" w14:textId="77777777" w:rsidR="008C4CE2" w:rsidRDefault="008C4CE2" w:rsidP="008C4CE2">
      <w:pPr>
        <w:pStyle w:val="Heading1"/>
      </w:pPr>
      <w:r>
        <w:t>&gt;&gt;                                 case 0:</w:t>
      </w:r>
    </w:p>
    <w:p w14:paraId="345D47D7" w14:textId="77777777" w:rsidR="008C4CE2" w:rsidRDefault="008C4CE2" w:rsidP="008C4CE2">
      <w:pPr>
        <w:pStyle w:val="Heading1"/>
      </w:pPr>
      <w:r>
        <w:t>&gt;&gt;                                     return n = function(n, r) {</w:t>
      </w:r>
    </w:p>
    <w:p w14:paraId="7999BFA5" w14:textId="77777777" w:rsidR="008C4CE2" w:rsidRDefault="008C4CE2" w:rsidP="008C4CE2">
      <w:pPr>
        <w:pStyle w:val="Heading1"/>
      </w:pPr>
      <w:r>
        <w:t>&gt;&gt;                                         return t.onApplySuggestionIntercept(n, r, e.onApplySuggestion),</w:t>
      </w:r>
    </w:p>
    <w:p w14:paraId="1A5A1428" w14:textId="77777777" w:rsidR="008C4CE2" w:rsidRDefault="008C4CE2" w:rsidP="008C4CE2">
      <w:pPr>
        <w:pStyle w:val="Heading1"/>
      </w:pPr>
      <w:r>
        <w:t>&gt;&gt;                                         Promise.resolve()</w:t>
      </w:r>
    </w:p>
    <w:p w14:paraId="0CC3F5B6" w14:textId="77777777" w:rsidR="008C4CE2" w:rsidRDefault="008C4CE2" w:rsidP="008C4CE2">
      <w:pPr>
        <w:pStyle w:val="Heading1"/>
      </w:pPr>
      <w:r>
        <w:t>&gt;&gt;                                     }</w:t>
      </w:r>
    </w:p>
    <w:p w14:paraId="54B5FCEA" w14:textId="77777777" w:rsidR="008C4CE2" w:rsidRDefault="008C4CE2" w:rsidP="008C4CE2">
      <w:pPr>
        <w:pStyle w:val="Heading1"/>
      </w:pPr>
      <w:r>
        <w:t>&gt;&gt;                                     ,</w:t>
      </w:r>
    </w:p>
    <w:p w14:paraId="64B486E1" w14:textId="77777777" w:rsidR="008C4CE2" w:rsidRDefault="008C4CE2" w:rsidP="008C4CE2">
      <w:pPr>
        <w:pStyle w:val="Heading1"/>
      </w:pPr>
      <w:r>
        <w:t>&gt;&gt;                                     t.preCalloutOpenCleanup(),</w:t>
      </w:r>
    </w:p>
    <w:p w14:paraId="7CA758D3" w14:textId="77777777" w:rsidR="008C4CE2" w:rsidRDefault="008C4CE2" w:rsidP="008C4CE2">
      <w:pPr>
        <w:pStyle w:val="Heading1"/>
      </w:pPr>
      <w:r>
        <w:t>&gt;&gt;                                     r = Object.assign(Object.assign({}, e), {</w:t>
      </w:r>
    </w:p>
    <w:p w14:paraId="3B0796DB" w14:textId="77777777" w:rsidR="008C4CE2" w:rsidRDefault="008C4CE2" w:rsidP="008C4CE2">
      <w:pPr>
        <w:pStyle w:val="Heading1"/>
      </w:pPr>
      <w:r>
        <w:t>&gt;&gt;                                         onApplySuggestion: n,</w:t>
      </w:r>
    </w:p>
    <w:p w14:paraId="2D33214F" w14:textId="77777777" w:rsidR="008C4CE2" w:rsidRDefault="008C4CE2" w:rsidP="008C4CE2">
      <w:pPr>
        <w:pStyle w:val="Heading1"/>
      </w:pPr>
      <w:r>
        <w:t>&gt;&gt;                                         onShowFeedback: function() {</w:t>
      </w:r>
    </w:p>
    <w:p w14:paraId="1D918DB2" w14:textId="77777777" w:rsidR="008C4CE2" w:rsidRDefault="008C4CE2" w:rsidP="008C4CE2">
      <w:pPr>
        <w:pStyle w:val="Heading1"/>
      </w:pPr>
      <w:r>
        <w:t>&gt;&gt;                                             return t.showFeedbackDialog(!0, B.a.general, H.a.genericSurvey)</w:t>
      </w:r>
    </w:p>
    <w:p w14:paraId="73F5AFC4" w14:textId="77777777" w:rsidR="008C4CE2" w:rsidRDefault="008C4CE2" w:rsidP="008C4CE2">
      <w:pPr>
        <w:pStyle w:val="Heading1"/>
      </w:pPr>
      <w:r>
        <w:t>&gt;&gt;                                         },</w:t>
      </w:r>
    </w:p>
    <w:p w14:paraId="3364E4B2" w14:textId="77777777" w:rsidR="008C4CE2" w:rsidRDefault="008C4CE2" w:rsidP="008C4CE2">
      <w:pPr>
        <w:pStyle w:val="Heading1"/>
      </w:pPr>
      <w:r>
        <w:t>&gt;&gt;                                         allowMouseUpOnDocumentClick: Object(V.g)()</w:t>
      </w:r>
    </w:p>
    <w:p w14:paraId="40A6491F" w14:textId="77777777" w:rsidR="008C4CE2" w:rsidRDefault="008C4CE2" w:rsidP="008C4CE2">
      <w:pPr>
        <w:pStyle w:val="Heading1"/>
      </w:pPr>
      <w:r>
        <w:t>&gt;&gt;                                     }),</w:t>
      </w:r>
    </w:p>
    <w:p w14:paraId="464FF68A" w14:textId="77777777" w:rsidR="008C4CE2" w:rsidRDefault="008C4CE2" w:rsidP="008C4CE2">
      <w:pPr>
        <w:pStyle w:val="Heading1"/>
      </w:pPr>
      <w:r>
        <w:t>&gt;&gt;                                     e.squiggleKind !== y.a.autocorrection ? [3, 2] : [4, t.undoCalloutStateStore.show(r)];</w:t>
      </w:r>
    </w:p>
    <w:p w14:paraId="04B1E287" w14:textId="77777777" w:rsidR="008C4CE2" w:rsidRDefault="008C4CE2" w:rsidP="008C4CE2">
      <w:pPr>
        <w:pStyle w:val="Heading1"/>
      </w:pPr>
      <w:r>
        <w:t>&gt;&gt;                                 case 1:</w:t>
      </w:r>
    </w:p>
    <w:p w14:paraId="374C1914" w14:textId="77777777" w:rsidR="008C4CE2" w:rsidRDefault="008C4CE2" w:rsidP="008C4CE2">
      <w:pPr>
        <w:pStyle w:val="Heading1"/>
      </w:pPr>
      <w:r>
        <w:t>&gt;&gt;                                     return i.sent(),</w:t>
      </w:r>
    </w:p>
    <w:p w14:paraId="7D6AEB67" w14:textId="77777777" w:rsidR="008C4CE2" w:rsidRDefault="008C4CE2" w:rsidP="008C4CE2">
      <w:pPr>
        <w:pStyle w:val="Heading1"/>
      </w:pPr>
      <w:r>
        <w:t>&gt;&gt;                                     [3, 6];</w:t>
      </w:r>
    </w:p>
    <w:p w14:paraId="09D5D824" w14:textId="77777777" w:rsidR="008C4CE2" w:rsidRDefault="008C4CE2" w:rsidP="008C4CE2">
      <w:pPr>
        <w:pStyle w:val="Heading1"/>
      </w:pPr>
      <w:r>
        <w:t>&gt;&gt;                                 case 2:</w:t>
      </w:r>
    </w:p>
    <w:p w14:paraId="6BD18B28" w14:textId="77777777" w:rsidR="008C4CE2" w:rsidRDefault="008C4CE2" w:rsidP="008C4CE2">
      <w:pPr>
        <w:pStyle w:val="Heading1"/>
      </w:pPr>
      <w:r>
        <w:t>&gt;&gt;                                     return e.squiggleKind !== y.a.personalizedAutocorrection ? [3, 4] : [4, t.personalizedUndoCalloutStateStore.show(r)];</w:t>
      </w:r>
    </w:p>
    <w:p w14:paraId="60D47291" w14:textId="77777777" w:rsidR="008C4CE2" w:rsidRDefault="008C4CE2" w:rsidP="008C4CE2">
      <w:pPr>
        <w:pStyle w:val="Heading1"/>
      </w:pPr>
      <w:r>
        <w:t>&gt;&gt;                                 case 3:</w:t>
      </w:r>
    </w:p>
    <w:p w14:paraId="513C1A63" w14:textId="77777777" w:rsidR="008C4CE2" w:rsidRDefault="008C4CE2" w:rsidP="008C4CE2">
      <w:pPr>
        <w:pStyle w:val="Heading1"/>
      </w:pPr>
      <w:r>
        <w:t>&gt;&gt;                                     return i.sent(),</w:t>
      </w:r>
    </w:p>
    <w:p w14:paraId="09CD2F85" w14:textId="77777777" w:rsidR="008C4CE2" w:rsidRDefault="008C4CE2" w:rsidP="008C4CE2">
      <w:pPr>
        <w:pStyle w:val="Heading1"/>
      </w:pPr>
      <w:r>
        <w:t>&gt;&gt;                                     [3, 6];</w:t>
      </w:r>
    </w:p>
    <w:p w14:paraId="1FA4B5D8" w14:textId="77777777" w:rsidR="008C4CE2" w:rsidRDefault="008C4CE2" w:rsidP="008C4CE2">
      <w:pPr>
        <w:pStyle w:val="Heading1"/>
      </w:pPr>
      <w:r>
        <w:t>&gt;&gt;                                 case 4:</w:t>
      </w:r>
    </w:p>
    <w:p w14:paraId="0CE0DF9C" w14:textId="77777777" w:rsidR="008C4CE2" w:rsidRDefault="008C4CE2" w:rsidP="008C4CE2">
      <w:pPr>
        <w:pStyle w:val="Heading1"/>
      </w:pPr>
      <w:r>
        <w:t>&gt;&gt;                                     return [4, t.calloutStateStore.show(r)];</w:t>
      </w:r>
    </w:p>
    <w:p w14:paraId="29EF29BB" w14:textId="77777777" w:rsidR="008C4CE2" w:rsidRDefault="008C4CE2" w:rsidP="008C4CE2">
      <w:pPr>
        <w:pStyle w:val="Heading1"/>
      </w:pPr>
      <w:r>
        <w:t>&gt;&gt;                                 case 5:</w:t>
      </w:r>
    </w:p>
    <w:p w14:paraId="5720BE67" w14:textId="77777777" w:rsidR="008C4CE2" w:rsidRDefault="008C4CE2" w:rsidP="008C4CE2">
      <w:pPr>
        <w:pStyle w:val="Heading1"/>
      </w:pPr>
      <w:r>
        <w:t>&gt;&gt;                                     i.sent(),</w:t>
      </w:r>
    </w:p>
    <w:p w14:paraId="1E355C99" w14:textId="77777777" w:rsidR="008C4CE2" w:rsidRDefault="008C4CE2" w:rsidP="008C4CE2">
      <w:pPr>
        <w:pStyle w:val="Heading1"/>
      </w:pPr>
      <w:r>
        <w:t>&gt;&gt;                                     i.label = 6;</w:t>
      </w:r>
    </w:p>
    <w:p w14:paraId="002E11A2" w14:textId="77777777" w:rsidR="008C4CE2" w:rsidRDefault="008C4CE2" w:rsidP="008C4CE2">
      <w:pPr>
        <w:pStyle w:val="Heading1"/>
      </w:pPr>
      <w:r>
        <w:t>&gt;&gt;                                 case 6:</w:t>
      </w:r>
    </w:p>
    <w:p w14:paraId="0267223C" w14:textId="77777777" w:rsidR="008C4CE2" w:rsidRDefault="008C4CE2" w:rsidP="008C4CE2">
      <w:pPr>
        <w:pStyle w:val="Heading1"/>
      </w:pPr>
      <w:r>
        <w:t>&gt;&gt;                                     return [2]</w:t>
      </w:r>
    </w:p>
    <w:p w14:paraId="49991BFC" w14:textId="77777777" w:rsidR="008C4CE2" w:rsidRDefault="008C4CE2" w:rsidP="008C4CE2">
      <w:pPr>
        <w:pStyle w:val="Heading1"/>
      </w:pPr>
      <w:r>
        <w:t>&gt;&gt;                                 }</w:t>
      </w:r>
    </w:p>
    <w:p w14:paraId="11D35FA4" w14:textId="77777777" w:rsidR="008C4CE2" w:rsidRDefault="008C4CE2" w:rsidP="008C4CE2">
      <w:pPr>
        <w:pStyle w:val="Heading1"/>
      </w:pPr>
      <w:r>
        <w:t>&gt;&gt;                             }</w:t>
      </w:r>
    </w:p>
    <w:p w14:paraId="7508C69B" w14:textId="77777777" w:rsidR="008C4CE2" w:rsidRDefault="008C4CE2" w:rsidP="008C4CE2">
      <w:pPr>
        <w:pStyle w:val="Heading1"/>
      </w:pPr>
      <w:r>
        <w:t>&gt;&gt;                             ))</w:t>
      </w:r>
    </w:p>
    <w:p w14:paraId="6CB812B4" w14:textId="77777777" w:rsidR="008C4CE2" w:rsidRDefault="008C4CE2" w:rsidP="008C4CE2">
      <w:pPr>
        <w:pStyle w:val="Heading1"/>
      </w:pPr>
      <w:r>
        <w:t>&gt;&gt;                         }</w:t>
      </w:r>
    </w:p>
    <w:p w14:paraId="6CB280E5" w14:textId="77777777" w:rsidR="008C4CE2" w:rsidRDefault="008C4CE2" w:rsidP="008C4CE2">
      <w:pPr>
        <w:pStyle w:val="Heading1"/>
      </w:pPr>
      <w:r>
        <w:t>&gt;&gt;                         ));</w:t>
      </w:r>
    </w:p>
    <w:p w14:paraId="1707B4A0" w14:textId="77777777" w:rsidR="008C4CE2" w:rsidRDefault="008C4CE2" w:rsidP="008C4CE2">
      <w:pPr>
        <w:pStyle w:val="Heading1"/>
      </w:pPr>
      <w:r>
        <w:t>&gt;&gt;                         return function(t) {</w:t>
      </w:r>
    </w:p>
    <w:p w14:paraId="1DA9131A" w14:textId="77777777" w:rsidR="008C4CE2" w:rsidRDefault="008C4CE2" w:rsidP="008C4CE2">
      <w:pPr>
        <w:pStyle w:val="Heading1"/>
      </w:pPr>
      <w:r>
        <w:t>&gt;&gt;                             return e.apply(this, arguments)</w:t>
      </w:r>
    </w:p>
    <w:p w14:paraId="7A4E9007" w14:textId="77777777" w:rsidR="008C4CE2" w:rsidRDefault="008C4CE2" w:rsidP="008C4CE2">
      <w:pPr>
        <w:pStyle w:val="Heading1"/>
      </w:pPr>
      <w:r>
        <w:t>&gt;&gt;                         }</w:t>
      </w:r>
    </w:p>
    <w:p w14:paraId="32F8569A" w14:textId="77777777" w:rsidR="008C4CE2" w:rsidRDefault="008C4CE2" w:rsidP="008C4CE2">
      <w:pPr>
        <w:pStyle w:val="Heading1"/>
      </w:pPr>
      <w:r>
        <w:t>&gt;&gt;                     }()</w:t>
      </w:r>
    </w:p>
    <w:p w14:paraId="7C1F27BC" w14:textId="77777777" w:rsidR="008C4CE2" w:rsidRDefault="008C4CE2" w:rsidP="008C4CE2">
      <w:pPr>
        <w:pStyle w:val="Heading1"/>
      </w:pPr>
      <w:r>
        <w:t>&gt;&gt;                       , r = function() {</w:t>
      </w:r>
    </w:p>
    <w:p w14:paraId="524456AD" w14:textId="77777777" w:rsidR="008C4CE2" w:rsidRDefault="008C4CE2" w:rsidP="008C4CE2">
      <w:pPr>
        <w:pStyle w:val="Heading1"/>
      </w:pPr>
      <w:r>
        <w:t>&gt;&gt;                         M.calloutStateStore.hide(),</w:t>
      </w:r>
    </w:p>
    <w:p w14:paraId="22BDFC99" w14:textId="77777777" w:rsidR="008C4CE2" w:rsidRDefault="008C4CE2" w:rsidP="008C4CE2">
      <w:pPr>
        <w:pStyle w:val="Heading1"/>
      </w:pPr>
      <w:r>
        <w:t>&gt;&gt;                         M.undoCalloutStateStore.hide()</w:t>
      </w:r>
    </w:p>
    <w:p w14:paraId="6D903393" w14:textId="77777777" w:rsidR="008C4CE2" w:rsidRDefault="008C4CE2" w:rsidP="008C4CE2">
      <w:pPr>
        <w:pStyle w:val="Heading1"/>
      </w:pPr>
      <w:r>
        <w:t>&gt;&gt;                     }</w:t>
      </w:r>
    </w:p>
    <w:p w14:paraId="50177EDE" w14:textId="77777777" w:rsidR="008C4CE2" w:rsidRDefault="008C4CE2" w:rsidP="008C4CE2">
      <w:pPr>
        <w:pStyle w:val="Heading1"/>
      </w:pPr>
      <w:r>
        <w:t>&gt;&gt;                       , i = function(e, t, n, r) {</w:t>
      </w:r>
    </w:p>
    <w:p w14:paraId="306AFD37" w14:textId="77777777" w:rsidR="008C4CE2" w:rsidRDefault="008C4CE2" w:rsidP="008C4CE2">
      <w:pPr>
        <w:pStyle w:val="Heading1"/>
      </w:pPr>
      <w:r>
        <w:t>&gt;&gt;                         var i;</w:t>
      </w:r>
    </w:p>
    <w:p w14:paraId="1380F668" w14:textId="77777777" w:rsidR="008C4CE2" w:rsidRDefault="008C4CE2" w:rsidP="008C4CE2">
      <w:pPr>
        <w:pStyle w:val="Heading1"/>
      </w:pPr>
      <w:r>
        <w:t>&gt;&gt;                         null === (i = M.squiggleTooltipStateStore) || void 0 === i || i.show(e, t, n, r)</w:t>
      </w:r>
    </w:p>
    <w:p w14:paraId="5579BBF0" w14:textId="77777777" w:rsidR="008C4CE2" w:rsidRDefault="008C4CE2" w:rsidP="008C4CE2">
      <w:pPr>
        <w:pStyle w:val="Heading1"/>
      </w:pPr>
      <w:r>
        <w:t>&gt;&gt;                     }</w:t>
      </w:r>
    </w:p>
    <w:p w14:paraId="3A2BBCF5" w14:textId="77777777" w:rsidR="008C4CE2" w:rsidRDefault="008C4CE2" w:rsidP="008C4CE2">
      <w:pPr>
        <w:pStyle w:val="Heading1"/>
      </w:pPr>
      <w:r>
        <w:t>&gt;&gt;                       , o = function() {</w:t>
      </w:r>
    </w:p>
    <w:p w14:paraId="3AFCC385" w14:textId="77777777" w:rsidR="008C4CE2" w:rsidRDefault="008C4CE2" w:rsidP="008C4CE2">
      <w:pPr>
        <w:pStyle w:val="Heading1"/>
      </w:pPr>
      <w:r>
        <w:t>&gt;&gt;                         var e;</w:t>
      </w:r>
    </w:p>
    <w:p w14:paraId="0DE587DB" w14:textId="77777777" w:rsidR="008C4CE2" w:rsidRDefault="008C4CE2" w:rsidP="008C4CE2">
      <w:pPr>
        <w:pStyle w:val="Heading1"/>
      </w:pPr>
      <w:r>
        <w:t>&gt;&gt;                         null === (e = M.squiggleTooltipStateStore) || void 0 === e || e.hide()</w:t>
      </w:r>
    </w:p>
    <w:p w14:paraId="39999B6D" w14:textId="77777777" w:rsidR="008C4CE2" w:rsidRDefault="008C4CE2" w:rsidP="008C4CE2">
      <w:pPr>
        <w:pStyle w:val="Heading1"/>
      </w:pPr>
      <w:r>
        <w:t>&gt;&gt;                     }</w:t>
      </w:r>
    </w:p>
    <w:p w14:paraId="54EC6748" w14:textId="77777777" w:rsidR="008C4CE2" w:rsidRDefault="008C4CE2" w:rsidP="008C4CE2">
      <w:pPr>
        <w:pStyle w:val="Heading1"/>
      </w:pPr>
      <w:r>
        <w:t>&gt;&gt;                       , a = e.data.critiquesToElementsMap</w:t>
      </w:r>
    </w:p>
    <w:p w14:paraId="0C432853" w14:textId="77777777" w:rsidR="008C4CE2" w:rsidRDefault="008C4CE2" w:rsidP="008C4CE2">
      <w:pPr>
        <w:pStyle w:val="Heading1"/>
      </w:pPr>
      <w:r>
        <w:t>&gt;&gt;                       , s = !0</w:t>
      </w:r>
    </w:p>
    <w:p w14:paraId="076EB29A" w14:textId="77777777" w:rsidR="008C4CE2" w:rsidRDefault="008C4CE2" w:rsidP="008C4CE2">
      <w:pPr>
        <w:pStyle w:val="Heading1"/>
      </w:pPr>
      <w:r>
        <w:t>&gt;&gt;                       , c = !1</w:t>
      </w:r>
    </w:p>
    <w:p w14:paraId="3CC66522" w14:textId="77777777" w:rsidR="008C4CE2" w:rsidRDefault="008C4CE2" w:rsidP="008C4CE2">
      <w:pPr>
        <w:pStyle w:val="Heading1"/>
      </w:pPr>
      <w:r>
        <w:t>&gt;&gt;                       , u = void 0;</w:t>
      </w:r>
    </w:p>
    <w:p w14:paraId="2222A31E" w14:textId="77777777" w:rsidR="008C4CE2" w:rsidRDefault="008C4CE2" w:rsidP="008C4CE2">
      <w:pPr>
        <w:pStyle w:val="Heading1"/>
      </w:pPr>
      <w:r>
        <w:t>&gt;&gt;                     try {</w:t>
      </w:r>
    </w:p>
    <w:p w14:paraId="25D8809B" w14:textId="77777777" w:rsidR="008C4CE2" w:rsidRDefault="008C4CE2" w:rsidP="008C4CE2">
      <w:pPr>
        <w:pStyle w:val="Heading1"/>
      </w:pPr>
      <w:r>
        <w:t>&gt;&gt;                         for (var d, f = function() {</w:t>
      </w:r>
    </w:p>
    <w:p w14:paraId="7DCA7174" w14:textId="77777777" w:rsidR="008C4CE2" w:rsidRDefault="008C4CE2" w:rsidP="008C4CE2">
      <w:pPr>
        <w:pStyle w:val="Heading1"/>
      </w:pPr>
      <w:r>
        <w:t>&gt;&gt;                             var t = d.value;</w:t>
      </w:r>
    </w:p>
    <w:p w14:paraId="5A6F635A" w14:textId="77777777" w:rsidR="008C4CE2" w:rsidRDefault="008C4CE2" w:rsidP="008C4CE2">
      <w:pPr>
        <w:pStyle w:val="Heading1"/>
      </w:pPr>
      <w:r>
        <w:t>&gt;&gt;                             if (!t.element)</w:t>
      </w:r>
    </w:p>
    <w:p w14:paraId="7E436967" w14:textId="77777777" w:rsidR="008C4CE2" w:rsidRDefault="008C4CE2" w:rsidP="008C4CE2">
      <w:pPr>
        <w:pStyle w:val="Heading1"/>
      </w:pPr>
      <w:r>
        <w:t>&gt;&gt;                                 return "continue";</w:t>
      </w:r>
    </w:p>
    <w:p w14:paraId="7B2FA254" w14:textId="77777777" w:rsidR="008C4CE2" w:rsidRDefault="008C4CE2" w:rsidP="008C4CE2">
      <w:pPr>
        <w:pStyle w:val="Heading1"/>
      </w:pPr>
      <w:r>
        <w:t>&gt;&gt;                             var a = M._tileContent.getContainingElement(t.element);</w:t>
      </w:r>
    </w:p>
    <w:p w14:paraId="6D7371EA" w14:textId="77777777" w:rsidR="008C4CE2" w:rsidRDefault="008C4CE2" w:rsidP="008C4CE2">
      <w:pPr>
        <w:pStyle w:val="Heading1"/>
      </w:pPr>
      <w:r>
        <w:t>&gt;&gt;                             if (!Object(l.b)(a, "HTMLInputElement") &amp;&amp; !Object(l.b)(a, "HTMLTextAreaElement"))</w:t>
      </w:r>
    </w:p>
    <w:p w14:paraId="00E61287" w14:textId="77777777" w:rsidR="008C4CE2" w:rsidRDefault="008C4CE2" w:rsidP="008C4CE2">
      <w:pPr>
        <w:pStyle w:val="Heading1"/>
      </w:pPr>
      <w:r>
        <w:t>&gt;&gt;                                 return "continue";</w:t>
      </w:r>
    </w:p>
    <w:p w14:paraId="1561638B" w14:textId="77777777" w:rsidR="008C4CE2" w:rsidRDefault="008C4CE2" w:rsidP="008C4CE2">
      <w:pPr>
        <w:pStyle w:val="Heading1"/>
      </w:pPr>
      <w:r>
        <w:t>&gt;&gt;                             var s = M.getAnchorElement(t.elementId, a);</w:t>
      </w:r>
    </w:p>
    <w:p w14:paraId="54347C33" w14:textId="77777777" w:rsidR="008C4CE2" w:rsidRDefault="008C4CE2" w:rsidP="008C4CE2">
      <w:pPr>
        <w:pStyle w:val="Heading1"/>
      </w:pPr>
      <w:r>
        <w:t>&gt;&gt;                             if ((null == s ? void 0 : s.element) &amp;&amp; (Object(l.b)(s.element, "HTMLInputElement") || Object(l.b)(s.element, "HTMLTextAreaElement")) &amp;&amp; (M._inputControlsProxyListCache = M._inputControlsProxyListCache.filter((function(e) {</w:t>
      </w:r>
    </w:p>
    <w:p w14:paraId="7C8D9869" w14:textId="77777777" w:rsidR="008C4CE2" w:rsidRDefault="008C4CE2" w:rsidP="008C4CE2">
      <w:pPr>
        <w:pStyle w:val="Heading1"/>
      </w:pPr>
      <w:r>
        <w:t>&gt;&gt;                                 return e.messageItem.anchor.id !== s.id</w:t>
      </w:r>
    </w:p>
    <w:p w14:paraId="5F1D019C" w14:textId="77777777" w:rsidR="008C4CE2" w:rsidRDefault="008C4CE2" w:rsidP="008C4CE2">
      <w:pPr>
        <w:pStyle w:val="Heading1"/>
      </w:pPr>
      <w:r>
        <w:t>&gt;&gt;                             }</w:t>
      </w:r>
    </w:p>
    <w:p w14:paraId="76D3951C" w14:textId="77777777" w:rsidR="008C4CE2" w:rsidRDefault="008C4CE2" w:rsidP="008C4CE2">
      <w:pPr>
        <w:pStyle w:val="Heading1"/>
      </w:pPr>
      <w:r>
        <w:t>&gt;&gt;                             )),</w:t>
      </w:r>
    </w:p>
    <w:p w14:paraId="2E0C5267" w14:textId="77777777" w:rsidR="008C4CE2" w:rsidRDefault="008C4CE2" w:rsidP="008C4CE2">
      <w:pPr>
        <w:pStyle w:val="Heading1"/>
      </w:pPr>
      <w:r>
        <w:t>&gt;&gt;                             e.messageType)) {</w:t>
      </w:r>
    </w:p>
    <w:p w14:paraId="29C1FD61" w14:textId="77777777" w:rsidR="008C4CE2" w:rsidRDefault="008C4CE2" w:rsidP="008C4CE2">
      <w:pPr>
        <w:pStyle w:val="Heading1"/>
      </w:pPr>
      <w:r>
        <w:t>&gt;&gt;                                 var c = {</w:t>
      </w:r>
    </w:p>
    <w:p w14:paraId="1222426A" w14:textId="77777777" w:rsidR="008C4CE2" w:rsidRDefault="008C4CE2" w:rsidP="008C4CE2">
      <w:pPr>
        <w:pStyle w:val="Heading1"/>
      </w:pPr>
      <w:r>
        <w:t>&gt;&gt;                                     entry: {</w:t>
      </w:r>
    </w:p>
    <w:p w14:paraId="475A9D9F" w14:textId="77777777" w:rsidR="008C4CE2" w:rsidRDefault="008C4CE2" w:rsidP="008C4CE2">
      <w:pPr>
        <w:pStyle w:val="Heading1"/>
      </w:pPr>
      <w:r>
        <w:t>&gt;&gt;                                         elementId: t.elementId,</w:t>
      </w:r>
    </w:p>
    <w:p w14:paraId="7A5DB0AE" w14:textId="77777777" w:rsidR="008C4CE2" w:rsidRDefault="008C4CE2" w:rsidP="008C4CE2">
      <w:pPr>
        <w:pStyle w:val="Heading1"/>
      </w:pPr>
      <w:r>
        <w:t>&gt;&gt;                                         element: t.element,</w:t>
      </w:r>
    </w:p>
    <w:p w14:paraId="774FEDD5" w14:textId="77777777" w:rsidR="008C4CE2" w:rsidRDefault="008C4CE2" w:rsidP="008C4CE2">
      <w:pPr>
        <w:pStyle w:val="Heading1"/>
      </w:pPr>
      <w:r>
        <w:t>&gt;&gt;                                         critiques: t.critiques</w:t>
      </w:r>
    </w:p>
    <w:p w14:paraId="5063F080" w14:textId="77777777" w:rsidR="008C4CE2" w:rsidRDefault="008C4CE2" w:rsidP="008C4CE2">
      <w:pPr>
        <w:pStyle w:val="Heading1"/>
      </w:pPr>
      <w:r>
        <w:t>&gt;&gt;                                     },</w:t>
      </w:r>
    </w:p>
    <w:p w14:paraId="250E3C89" w14:textId="77777777" w:rsidR="008C4CE2" w:rsidRDefault="008C4CE2" w:rsidP="008C4CE2">
      <w:pPr>
        <w:pStyle w:val="Heading1"/>
      </w:pPr>
      <w:r>
        <w:t>&gt;&gt;                                     anchor: {</w:t>
      </w:r>
    </w:p>
    <w:p w14:paraId="2E352C09" w14:textId="77777777" w:rsidR="008C4CE2" w:rsidRDefault="008C4CE2" w:rsidP="008C4CE2">
      <w:pPr>
        <w:pStyle w:val="Heading1"/>
      </w:pPr>
      <w:r>
        <w:t>&gt;&gt;                                         element: s.element,</w:t>
      </w:r>
    </w:p>
    <w:p w14:paraId="48E72E0F" w14:textId="77777777" w:rsidR="008C4CE2" w:rsidRDefault="008C4CE2" w:rsidP="008C4CE2">
      <w:pPr>
        <w:pStyle w:val="Heading1"/>
      </w:pPr>
      <w:r>
        <w:t>&gt;&gt;                                         id: s.id</w:t>
      </w:r>
    </w:p>
    <w:p w14:paraId="67DED8A7" w14:textId="77777777" w:rsidR="008C4CE2" w:rsidRDefault="008C4CE2" w:rsidP="008C4CE2">
      <w:pPr>
        <w:pStyle w:val="Heading1"/>
      </w:pPr>
      <w:r>
        <w:t>&gt;&gt;                                     },</w:t>
      </w:r>
    </w:p>
    <w:p w14:paraId="6B2A6B63" w14:textId="77777777" w:rsidR="008C4CE2" w:rsidRDefault="008C4CE2" w:rsidP="008C4CE2">
      <w:pPr>
        <w:pStyle w:val="Heading1"/>
      </w:pPr>
      <w:r>
        <w:t>&gt;&gt;                                     changed: !0</w:t>
      </w:r>
    </w:p>
    <w:p w14:paraId="5566A44F" w14:textId="77777777" w:rsidR="008C4CE2" w:rsidRDefault="008C4CE2" w:rsidP="008C4CE2">
      <w:pPr>
        <w:pStyle w:val="Heading1"/>
      </w:pPr>
      <w:r>
        <w:t>&gt;&gt;                                 }</w:t>
      </w:r>
    </w:p>
    <w:p w14:paraId="5DBA418A" w14:textId="77777777" w:rsidR="008C4CE2" w:rsidRDefault="008C4CE2" w:rsidP="008C4CE2">
      <w:pPr>
        <w:pStyle w:val="Heading1"/>
      </w:pPr>
      <w:r>
        <w:t>&gt;&gt;                                   , u = M.featureFlagsReader.flags.enableAutoCorrect;</w:t>
      </w:r>
    </w:p>
    <w:p w14:paraId="4D7138FA" w14:textId="77777777" w:rsidR="008C4CE2" w:rsidRDefault="008C4CE2" w:rsidP="008C4CE2">
      <w:pPr>
        <w:pStyle w:val="Heading1"/>
      </w:pPr>
      <w:r>
        <w:t>&gt;&gt;                                 if (!M.featureFlagsReader.flags.enableDynamicSettings) {</w:t>
      </w:r>
    </w:p>
    <w:p w14:paraId="0BA3B39A" w14:textId="77777777" w:rsidR="008C4CE2" w:rsidRDefault="008C4CE2" w:rsidP="008C4CE2">
      <w:pPr>
        <w:pStyle w:val="Heading1"/>
      </w:pPr>
      <w:r>
        <w:t>&gt;&gt;                                     var f = ["docs.google.com", "mail.google.com", "tasks.google.com", "github.com"].filter((function(e) {</w:t>
      </w:r>
    </w:p>
    <w:p w14:paraId="222DDA30" w14:textId="77777777" w:rsidR="008C4CE2" w:rsidRDefault="008C4CE2" w:rsidP="008C4CE2">
      <w:pPr>
        <w:pStyle w:val="Heading1"/>
      </w:pPr>
      <w:r>
        <w:t>&gt;&gt;                                         return s.element.baseURI.includes(e)</w:t>
      </w:r>
    </w:p>
    <w:p w14:paraId="5418229A" w14:textId="77777777" w:rsidR="008C4CE2" w:rsidRDefault="008C4CE2" w:rsidP="008C4CE2">
      <w:pPr>
        <w:pStyle w:val="Heading1"/>
      </w:pPr>
      <w:r>
        <w:t>&gt;&gt;                                     }</w:t>
      </w:r>
    </w:p>
    <w:p w14:paraId="3CF44C81" w14:textId="77777777" w:rsidR="008C4CE2" w:rsidRDefault="008C4CE2" w:rsidP="008C4CE2">
      <w:pPr>
        <w:pStyle w:val="Heading1"/>
      </w:pPr>
      <w:r>
        <w:t>&gt;&gt;                                     )).length &gt; 0;</w:t>
      </w:r>
    </w:p>
    <w:p w14:paraId="0327D38C" w14:textId="77777777" w:rsidR="008C4CE2" w:rsidRDefault="008C4CE2" w:rsidP="008C4CE2">
      <w:pPr>
        <w:pStyle w:val="Heading1"/>
      </w:pPr>
      <w:r>
        <w:t>&gt;&gt;                                     u &amp;&amp; (u = !f)</w:t>
      </w:r>
    </w:p>
    <w:p w14:paraId="29EB5DCE" w14:textId="77777777" w:rsidR="008C4CE2" w:rsidRDefault="008C4CE2" w:rsidP="008C4CE2">
      <w:pPr>
        <w:pStyle w:val="Heading1"/>
      </w:pPr>
      <w:r>
        <w:t>&gt;&gt;                                 }</w:t>
      </w:r>
    </w:p>
    <w:p w14:paraId="457A674D" w14:textId="77777777" w:rsidR="008C4CE2" w:rsidRDefault="008C4CE2" w:rsidP="008C4CE2">
      <w:pPr>
        <w:pStyle w:val="Heading1"/>
      </w:pPr>
      <w:r>
        <w:t>&gt;&gt;                                 M._inputControlsProxyListCache.push(M.inputControlsStateStoreFactory({</w:t>
      </w:r>
    </w:p>
    <w:p w14:paraId="03D9E00D" w14:textId="77777777" w:rsidR="008C4CE2" w:rsidRDefault="008C4CE2" w:rsidP="008C4CE2">
      <w:pPr>
        <w:pStyle w:val="Heading1"/>
      </w:pPr>
      <w:r>
        <w:t>&gt;&gt;                                     messageItem: c,</w:t>
      </w:r>
    </w:p>
    <w:p w14:paraId="5874F57D" w14:textId="77777777" w:rsidR="008C4CE2" w:rsidRDefault="008C4CE2" w:rsidP="008C4CE2">
      <w:pPr>
        <w:pStyle w:val="Heading1"/>
      </w:pPr>
      <w:r>
        <w:t>&gt;&gt;                                     openCallout: n,</w:t>
      </w:r>
    </w:p>
    <w:p w14:paraId="19FAA10B" w14:textId="77777777" w:rsidR="008C4CE2" w:rsidRDefault="008C4CE2" w:rsidP="008C4CE2">
      <w:pPr>
        <w:pStyle w:val="Heading1"/>
      </w:pPr>
      <w:r>
        <w:t>&gt;&gt;                                     closeCallout: r,</w:t>
      </w:r>
    </w:p>
    <w:p w14:paraId="3F00D44D" w14:textId="77777777" w:rsidR="008C4CE2" w:rsidRDefault="008C4CE2" w:rsidP="008C4CE2">
      <w:pPr>
        <w:pStyle w:val="Heading1"/>
      </w:pPr>
      <w:r>
        <w:t>&gt;&gt;                                     showTooltip: i,</w:t>
      </w:r>
    </w:p>
    <w:p w14:paraId="1DDD5562" w14:textId="77777777" w:rsidR="008C4CE2" w:rsidRDefault="008C4CE2" w:rsidP="008C4CE2">
      <w:pPr>
        <w:pStyle w:val="Heading1"/>
      </w:pPr>
      <w:r>
        <w:t>&gt;&gt;                                     hideTooltip: o,</w:t>
      </w:r>
    </w:p>
    <w:p w14:paraId="4F21480C" w14:textId="77777777" w:rsidR="008C4CE2" w:rsidRDefault="008C4CE2" w:rsidP="008C4CE2">
      <w:pPr>
        <w:pStyle w:val="Heading1"/>
      </w:pPr>
      <w:r>
        <w:t>&gt;&gt;                                     autoCorrectionEnabled: u,</w:t>
      </w:r>
    </w:p>
    <w:p w14:paraId="4AD5DE15" w14:textId="77777777" w:rsidR="008C4CE2" w:rsidRDefault="008C4CE2" w:rsidP="008C4CE2">
      <w:pPr>
        <w:pStyle w:val="Heading1"/>
      </w:pPr>
      <w:r>
        <w:t>&gt;&gt;                                     updateOverlayRef: M.updateOverlayRef</w:t>
      </w:r>
    </w:p>
    <w:p w14:paraId="09B5B0C9" w14:textId="77777777" w:rsidR="008C4CE2" w:rsidRDefault="008C4CE2" w:rsidP="008C4CE2">
      <w:pPr>
        <w:pStyle w:val="Heading1"/>
      </w:pPr>
      <w:r>
        <w:t>&gt;&gt;                                 }))</w:t>
      </w:r>
    </w:p>
    <w:p w14:paraId="1A4BCABD" w14:textId="77777777" w:rsidR="008C4CE2" w:rsidRDefault="008C4CE2" w:rsidP="008C4CE2">
      <w:pPr>
        <w:pStyle w:val="Heading1"/>
      </w:pPr>
      <w:r>
        <w:t>&gt;&gt;                             }</w:t>
      </w:r>
    </w:p>
    <w:p w14:paraId="68AD8595" w14:textId="77777777" w:rsidR="008C4CE2" w:rsidRDefault="008C4CE2" w:rsidP="008C4CE2">
      <w:pPr>
        <w:pStyle w:val="Heading1"/>
      </w:pPr>
      <w:r>
        <w:t>&gt;&gt;                         }, h = a[Symbol.iterator](); !(s = (d = h.next()).done); s = !0)</w:t>
      </w:r>
    </w:p>
    <w:p w14:paraId="63EA858F" w14:textId="77777777" w:rsidR="008C4CE2" w:rsidRDefault="008C4CE2" w:rsidP="008C4CE2">
      <w:pPr>
        <w:pStyle w:val="Heading1"/>
      </w:pPr>
      <w:r>
        <w:t>&gt;&gt;                             f()</w:t>
      </w:r>
    </w:p>
    <w:p w14:paraId="3712B663" w14:textId="77777777" w:rsidR="008C4CE2" w:rsidRDefault="008C4CE2" w:rsidP="008C4CE2">
      <w:pPr>
        <w:pStyle w:val="Heading1"/>
      </w:pPr>
      <w:r>
        <w:t>&gt;&gt;                     } catch (e) {</w:t>
      </w:r>
    </w:p>
    <w:p w14:paraId="63EBBBF8" w14:textId="77777777" w:rsidR="008C4CE2" w:rsidRDefault="008C4CE2" w:rsidP="008C4CE2">
      <w:pPr>
        <w:pStyle w:val="Heading1"/>
      </w:pPr>
      <w:r>
        <w:t>&gt;&gt;                         c = !0,</w:t>
      </w:r>
    </w:p>
    <w:p w14:paraId="65970849" w14:textId="77777777" w:rsidR="008C4CE2" w:rsidRDefault="008C4CE2" w:rsidP="008C4CE2">
      <w:pPr>
        <w:pStyle w:val="Heading1"/>
      </w:pPr>
      <w:r>
        <w:t>&gt;&gt;                         u = e</w:t>
      </w:r>
    </w:p>
    <w:p w14:paraId="6E25C7A3" w14:textId="77777777" w:rsidR="008C4CE2" w:rsidRDefault="008C4CE2" w:rsidP="008C4CE2">
      <w:pPr>
        <w:pStyle w:val="Heading1"/>
      </w:pPr>
      <w:r>
        <w:t>&gt;&gt;                     } finally {</w:t>
      </w:r>
    </w:p>
    <w:p w14:paraId="3A68A05E" w14:textId="77777777" w:rsidR="008C4CE2" w:rsidRDefault="008C4CE2" w:rsidP="008C4CE2">
      <w:pPr>
        <w:pStyle w:val="Heading1"/>
      </w:pPr>
      <w:r>
        <w:t>&gt;&gt;                         try {</w:t>
      </w:r>
    </w:p>
    <w:p w14:paraId="5ADCFC35" w14:textId="77777777" w:rsidR="008C4CE2" w:rsidRDefault="008C4CE2" w:rsidP="008C4CE2">
      <w:pPr>
        <w:pStyle w:val="Heading1"/>
      </w:pPr>
      <w:r>
        <w:t>&gt;&gt;                             s || null == h.return || h.return()</w:t>
      </w:r>
    </w:p>
    <w:p w14:paraId="6AC450B9" w14:textId="77777777" w:rsidR="008C4CE2" w:rsidRDefault="008C4CE2" w:rsidP="008C4CE2">
      <w:pPr>
        <w:pStyle w:val="Heading1"/>
      </w:pPr>
      <w:r>
        <w:t>&gt;&gt;                         } finally {</w:t>
      </w:r>
    </w:p>
    <w:p w14:paraId="0859B063" w14:textId="77777777" w:rsidR="008C4CE2" w:rsidRDefault="008C4CE2" w:rsidP="008C4CE2">
      <w:pPr>
        <w:pStyle w:val="Heading1"/>
      </w:pPr>
      <w:r>
        <w:t>&gt;&gt;                             if (c)</w:t>
      </w:r>
    </w:p>
    <w:p w14:paraId="73D07E15" w14:textId="77777777" w:rsidR="008C4CE2" w:rsidRDefault="008C4CE2" w:rsidP="008C4CE2">
      <w:pPr>
        <w:pStyle w:val="Heading1"/>
      </w:pPr>
      <w:r>
        <w:t>&gt;&gt;                                 throw u</w:t>
      </w:r>
    </w:p>
    <w:p w14:paraId="2081EDB5" w14:textId="77777777" w:rsidR="008C4CE2" w:rsidRDefault="008C4CE2" w:rsidP="008C4CE2">
      <w:pPr>
        <w:pStyle w:val="Heading1"/>
      </w:pPr>
      <w:r>
        <w:t>&gt;&gt;                         }</w:t>
      </w:r>
    </w:p>
    <w:p w14:paraId="3388F8D2" w14:textId="77777777" w:rsidR="008C4CE2" w:rsidRDefault="008C4CE2" w:rsidP="008C4CE2">
      <w:pPr>
        <w:pStyle w:val="Heading1"/>
      </w:pPr>
      <w:r>
        <w:t>&gt;&gt;                     }</w:t>
      </w:r>
    </w:p>
    <w:p w14:paraId="28BE4F61" w14:textId="77777777" w:rsidR="008C4CE2" w:rsidRDefault="008C4CE2" w:rsidP="008C4CE2">
      <w:pPr>
        <w:pStyle w:val="Heading1"/>
      </w:pPr>
      <w:r>
        <w:t>&gt;&gt;                     M.updateInputControlsProxyListCache(M._inputControlsProxyListCache)</w:t>
      </w:r>
    </w:p>
    <w:p w14:paraId="27F813D5" w14:textId="77777777" w:rsidR="008C4CE2" w:rsidRDefault="008C4CE2" w:rsidP="008C4CE2">
      <w:pPr>
        <w:pStyle w:val="Heading1"/>
      </w:pPr>
      <w:r>
        <w:t>&gt;&gt;                 }</w:t>
      </w:r>
    </w:p>
    <w:p w14:paraId="731D92D0" w14:textId="77777777" w:rsidR="008C4CE2" w:rsidRDefault="008C4CE2" w:rsidP="008C4CE2">
      <w:pPr>
        <w:pStyle w:val="Heading1"/>
      </w:pPr>
      <w:r>
        <w:t>&gt;&gt;             }),</w:t>
      </w:r>
    </w:p>
    <w:p w14:paraId="50963DDB" w14:textId="77777777" w:rsidR="008C4CE2" w:rsidRDefault="008C4CE2" w:rsidP="008C4CE2">
      <w:pPr>
        <w:pStyle w:val="Heading1"/>
      </w:pPr>
      <w:r>
        <w:t>&gt;&gt;             Object.defineProperty(this, "buildShadowElements", {</w:t>
      </w:r>
    </w:p>
    <w:p w14:paraId="2ECFE3FC" w14:textId="77777777" w:rsidR="008C4CE2" w:rsidRDefault="008C4CE2" w:rsidP="008C4CE2">
      <w:pPr>
        <w:pStyle w:val="Heading1"/>
      </w:pPr>
      <w:r>
        <w:t>&gt;&gt;                 enumerable: !0,</w:t>
      </w:r>
    </w:p>
    <w:p w14:paraId="786A03D3" w14:textId="77777777" w:rsidR="008C4CE2" w:rsidRDefault="008C4CE2" w:rsidP="008C4CE2">
      <w:pPr>
        <w:pStyle w:val="Heading1"/>
      </w:pPr>
      <w:r>
        <w:t>&gt;&gt;                 configurable: !0,</w:t>
      </w:r>
    </w:p>
    <w:p w14:paraId="1621A838" w14:textId="77777777" w:rsidR="008C4CE2" w:rsidRDefault="008C4CE2" w:rsidP="008C4CE2">
      <w:pPr>
        <w:pStyle w:val="Heading1"/>
      </w:pPr>
      <w:r>
        <w:t>&gt;&gt;                 writable: !0,</w:t>
      </w:r>
    </w:p>
    <w:p w14:paraId="243F3BD8" w14:textId="77777777" w:rsidR="008C4CE2" w:rsidRDefault="008C4CE2" w:rsidP="008C4CE2">
      <w:pPr>
        <w:pStyle w:val="Heading1"/>
      </w:pPr>
      <w:r>
        <w:t>&gt;&gt;                 value: function(e) {</w:t>
      </w:r>
    </w:p>
    <w:p w14:paraId="28E79C98" w14:textId="77777777" w:rsidR="008C4CE2" w:rsidRDefault="008C4CE2" w:rsidP="008C4CE2">
      <w:pPr>
        <w:pStyle w:val="Heading1"/>
      </w:pPr>
      <w:r>
        <w:t>&gt;&gt;                     var t = e.data.critiquesToElementsMap</w:t>
      </w:r>
    </w:p>
    <w:p w14:paraId="586F45DD" w14:textId="77777777" w:rsidR="008C4CE2" w:rsidRDefault="008C4CE2" w:rsidP="008C4CE2">
      <w:pPr>
        <w:pStyle w:val="Heading1"/>
      </w:pPr>
      <w:r>
        <w:t>&gt;&gt;                       , n = M._shouldUseShadowElements();</w:t>
      </w:r>
    </w:p>
    <w:p w14:paraId="3FD81689" w14:textId="77777777" w:rsidR="008C4CE2" w:rsidRDefault="008C4CE2" w:rsidP="008C4CE2">
      <w:pPr>
        <w:pStyle w:val="Heading1"/>
      </w:pPr>
      <w:r>
        <w:t>&gt;&gt;                     if (e.messageType === c.a.NewData || e.messageType === c.a.ChangeData) {</w:t>
      </w:r>
    </w:p>
    <w:p w14:paraId="5FE56B25" w14:textId="77777777" w:rsidR="008C4CE2" w:rsidRDefault="008C4CE2" w:rsidP="008C4CE2">
      <w:pPr>
        <w:pStyle w:val="Heading1"/>
      </w:pPr>
      <w:r>
        <w:t>&gt;&gt;                         var r = !0</w:t>
      </w:r>
    </w:p>
    <w:p w14:paraId="7F4C616D" w14:textId="77777777" w:rsidR="008C4CE2" w:rsidRDefault="008C4CE2" w:rsidP="008C4CE2">
      <w:pPr>
        <w:pStyle w:val="Heading1"/>
      </w:pPr>
      <w:r>
        <w:t>&gt;&gt;                           , i = !1</w:t>
      </w:r>
    </w:p>
    <w:p w14:paraId="30427D86" w14:textId="77777777" w:rsidR="008C4CE2" w:rsidRDefault="008C4CE2" w:rsidP="008C4CE2">
      <w:pPr>
        <w:pStyle w:val="Heading1"/>
      </w:pPr>
      <w:r>
        <w:t>&gt;&gt;                           , o = void 0;</w:t>
      </w:r>
    </w:p>
    <w:p w14:paraId="01D638F4" w14:textId="77777777" w:rsidR="008C4CE2" w:rsidRDefault="008C4CE2" w:rsidP="008C4CE2">
      <w:pPr>
        <w:pStyle w:val="Heading1"/>
      </w:pPr>
      <w:r>
        <w:t>&gt;&gt;                         try {</w:t>
      </w:r>
    </w:p>
    <w:p w14:paraId="12538FC2" w14:textId="77777777" w:rsidR="008C4CE2" w:rsidRDefault="008C4CE2" w:rsidP="008C4CE2">
      <w:pPr>
        <w:pStyle w:val="Heading1"/>
      </w:pPr>
      <w:r>
        <w:t>&gt;&gt;                             for (var a, s = t[Symbol.iterator](); !(r = (a = s.next()).done); r = !0) {</w:t>
      </w:r>
    </w:p>
    <w:p w14:paraId="2ABEB1EA" w14:textId="77777777" w:rsidR="008C4CE2" w:rsidRDefault="008C4CE2" w:rsidP="008C4CE2">
      <w:pPr>
        <w:pStyle w:val="Heading1"/>
      </w:pPr>
      <w:r>
        <w:t>&gt;&gt;                                 var u = a.value;</w:t>
      </w:r>
    </w:p>
    <w:p w14:paraId="70BC1D78" w14:textId="77777777" w:rsidR="008C4CE2" w:rsidRDefault="008C4CE2" w:rsidP="008C4CE2">
      <w:pPr>
        <w:pStyle w:val="Heading1"/>
      </w:pPr>
      <w:r>
        <w:t>&gt;&gt;                                 if (u.element) {</w:t>
      </w:r>
    </w:p>
    <w:p w14:paraId="7BC37F06" w14:textId="77777777" w:rsidR="008C4CE2" w:rsidRDefault="008C4CE2" w:rsidP="008C4CE2">
      <w:pPr>
        <w:pStyle w:val="Heading1"/>
      </w:pPr>
      <w:r>
        <w:t>&gt;&gt;                                     var d = M.findNodeByElement(u.element);</w:t>
      </w:r>
    </w:p>
    <w:p w14:paraId="15ED01E4" w14:textId="77777777" w:rsidR="008C4CE2" w:rsidRDefault="008C4CE2" w:rsidP="008C4CE2">
      <w:pPr>
        <w:pStyle w:val="Heading1"/>
      </w:pPr>
      <w:r>
        <w:t>&gt;&gt;                                     if (d) {</w:t>
      </w:r>
    </w:p>
    <w:p w14:paraId="406E5348" w14:textId="77777777" w:rsidR="008C4CE2" w:rsidRDefault="008C4CE2" w:rsidP="008C4CE2">
      <w:pPr>
        <w:pStyle w:val="Heading1"/>
      </w:pPr>
      <w:r>
        <w:t>&gt;&gt;                                         var f = M._tileContent.getContainingElement(u.element);</w:t>
      </w:r>
    </w:p>
    <w:p w14:paraId="637DC79F" w14:textId="77777777" w:rsidR="008C4CE2" w:rsidRDefault="008C4CE2" w:rsidP="008C4CE2">
      <w:pPr>
        <w:pStyle w:val="Heading1"/>
      </w:pPr>
      <w:r>
        <w:t>&gt;&gt;                                         if (f &amp;&amp; !Object(l.b)(f, "HTMLInputElement") &amp;&amp; !Object(l.b)(f, "HTMLTextAreaElement")) {</w:t>
      </w:r>
    </w:p>
    <w:p w14:paraId="6B601020" w14:textId="77777777" w:rsidR="008C4CE2" w:rsidRDefault="008C4CE2" w:rsidP="008C4CE2">
      <w:pPr>
        <w:pStyle w:val="Heading1"/>
      </w:pPr>
      <w:r>
        <w:t>&gt;&gt;                                             var h = M.getAnchorElement(u.elementId, f)</w:t>
      </w:r>
    </w:p>
    <w:p w14:paraId="5F579502" w14:textId="77777777" w:rsidR="008C4CE2" w:rsidRDefault="008C4CE2" w:rsidP="008C4CE2">
      <w:pPr>
        <w:pStyle w:val="Heading1"/>
      </w:pPr>
      <w:r>
        <w:t>&gt;&gt;                                               , p = void 0;</w:t>
      </w:r>
    </w:p>
    <w:p w14:paraId="3DFC5175" w14:textId="77777777" w:rsidR="008C4CE2" w:rsidRDefault="008C4CE2" w:rsidP="008C4CE2">
      <w:pPr>
        <w:pStyle w:val="Heading1"/>
      </w:pPr>
      <w:r>
        <w:t>&gt;&gt;                                             if (h) {</w:t>
      </w:r>
    </w:p>
    <w:p w14:paraId="13CDC648" w14:textId="77777777" w:rsidR="008C4CE2" w:rsidRDefault="008C4CE2" w:rsidP="008C4CE2">
      <w:pPr>
        <w:pStyle w:val="Heading1"/>
      </w:pPr>
      <w:r>
        <w:t>&gt;&gt;                                                 var g = M.squigglers.get(h.id);</w:t>
      </w:r>
    </w:p>
    <w:p w14:paraId="583C644A" w14:textId="77777777" w:rsidR="008C4CE2" w:rsidRDefault="008C4CE2" w:rsidP="008C4CE2">
      <w:pPr>
        <w:pStyle w:val="Heading1"/>
      </w:pPr>
      <w:r>
        <w:t>&gt;&gt;                                                 p = g ? g.squiggler : void 0</w:t>
      </w:r>
    </w:p>
    <w:p w14:paraId="1FE04433" w14:textId="77777777" w:rsidR="008C4CE2" w:rsidRDefault="008C4CE2" w:rsidP="008C4CE2">
      <w:pPr>
        <w:pStyle w:val="Heading1"/>
      </w:pPr>
      <w:r>
        <w:t>&gt;&gt;                                             }</w:t>
      </w:r>
    </w:p>
    <w:p w14:paraId="79A51FC8" w14:textId="77777777" w:rsidR="008C4CE2" w:rsidRDefault="008C4CE2" w:rsidP="008C4CE2">
      <w:pPr>
        <w:pStyle w:val="Heading1"/>
      </w:pPr>
      <w:r>
        <w:t>&gt;&gt;                                             if (h &amp;&amp; u.element &amp;&amp; u.critiques.length) {</w:t>
      </w:r>
    </w:p>
    <w:p w14:paraId="4EC131E4" w14:textId="77777777" w:rsidR="008C4CE2" w:rsidRDefault="008C4CE2" w:rsidP="008C4CE2">
      <w:pPr>
        <w:pStyle w:val="Heading1"/>
      </w:pPr>
      <w:r>
        <w:t>&gt;&gt;                                                 var m = {</w:t>
      </w:r>
    </w:p>
    <w:p w14:paraId="64A3E9F1" w14:textId="77777777" w:rsidR="008C4CE2" w:rsidRDefault="008C4CE2" w:rsidP="008C4CE2">
      <w:pPr>
        <w:pStyle w:val="Heading1"/>
      </w:pPr>
      <w:r>
        <w:t>&gt;&gt;                                                     id: u.elementId,</w:t>
      </w:r>
    </w:p>
    <w:p w14:paraId="7F52B4E3" w14:textId="77777777" w:rsidR="008C4CE2" w:rsidRDefault="008C4CE2" w:rsidP="008C4CE2">
      <w:pPr>
        <w:pStyle w:val="Heading1"/>
      </w:pPr>
      <w:r>
        <w:t>&gt;&gt;                                                     graphNode: d,</w:t>
      </w:r>
    </w:p>
    <w:p w14:paraId="22F26FB6" w14:textId="77777777" w:rsidR="008C4CE2" w:rsidRDefault="008C4CE2" w:rsidP="008C4CE2">
      <w:pPr>
        <w:pStyle w:val="Heading1"/>
      </w:pPr>
      <w:r>
        <w:t>&gt;&gt;                                                     element: f,</w:t>
      </w:r>
    </w:p>
    <w:p w14:paraId="49B46DB6" w14:textId="77777777" w:rsidR="008C4CE2" w:rsidRDefault="008C4CE2" w:rsidP="008C4CE2">
      <w:pPr>
        <w:pStyle w:val="Heading1"/>
      </w:pPr>
      <w:r>
        <w:t>&gt;&gt;                                                     critiques: Array.from(u.critiques.values())</w:t>
      </w:r>
    </w:p>
    <w:p w14:paraId="29E1BBBB" w14:textId="77777777" w:rsidR="008C4CE2" w:rsidRDefault="008C4CE2" w:rsidP="008C4CE2">
      <w:pPr>
        <w:pStyle w:val="Heading1"/>
      </w:pPr>
      <w:r>
        <w:t>&gt;&gt;                                                 }</w:t>
      </w:r>
    </w:p>
    <w:p w14:paraId="53EBBBE4" w14:textId="77777777" w:rsidR="008C4CE2" w:rsidRDefault="008C4CE2" w:rsidP="008C4CE2">
      <w:pPr>
        <w:pStyle w:val="Heading1"/>
      </w:pPr>
      <w:r>
        <w:t>&gt;&gt;                                                   , b = Object(C.a)(h.element, void 0, U.a, m, !1)</w:t>
      </w:r>
    </w:p>
    <w:p w14:paraId="1593F432" w14:textId="77777777" w:rsidR="008C4CE2" w:rsidRDefault="008C4CE2" w:rsidP="008C4CE2">
      <w:pPr>
        <w:pStyle w:val="Heading1"/>
      </w:pPr>
      <w:r>
        <w:t>&gt;&gt;                                                   , v = n ? {</w:t>
      </w:r>
    </w:p>
    <w:p w14:paraId="680BD7E3" w14:textId="77777777" w:rsidR="008C4CE2" w:rsidRDefault="008C4CE2" w:rsidP="008C4CE2">
      <w:pPr>
        <w:pStyle w:val="Heading1"/>
      </w:pPr>
      <w:r>
        <w:t>&gt;&gt;                                                     hostElement: b,</w:t>
      </w:r>
    </w:p>
    <w:p w14:paraId="2966025F" w14:textId="77777777" w:rsidR="008C4CE2" w:rsidRDefault="008C4CE2" w:rsidP="008C4CE2">
      <w:pPr>
        <w:pStyle w:val="Heading1"/>
      </w:pPr>
      <w:r>
        <w:t>&gt;&gt;                                                     proofedElement: f,</w:t>
      </w:r>
    </w:p>
    <w:p w14:paraId="4975C75C" w14:textId="77777777" w:rsidR="008C4CE2" w:rsidRDefault="008C4CE2" w:rsidP="008C4CE2">
      <w:pPr>
        <w:pStyle w:val="Heading1"/>
      </w:pPr>
      <w:r>
        <w:t>&gt;&gt;                                                     reference: void 0</w:t>
      </w:r>
    </w:p>
    <w:p w14:paraId="466DEDE3" w14:textId="77777777" w:rsidR="008C4CE2" w:rsidRDefault="008C4CE2" w:rsidP="008C4CE2">
      <w:pPr>
        <w:pStyle w:val="Heading1"/>
      </w:pPr>
      <w:r>
        <w:t>&gt;&gt;                                                 } : void 0</w:t>
      </w:r>
    </w:p>
    <w:p w14:paraId="024BF2AA" w14:textId="77777777" w:rsidR="008C4CE2" w:rsidRDefault="008C4CE2" w:rsidP="008C4CE2">
      <w:pPr>
        <w:pStyle w:val="Heading1"/>
      </w:pPr>
      <w:r>
        <w:t>&gt;&gt;                                                   , y = {</w:t>
      </w:r>
    </w:p>
    <w:p w14:paraId="36A90507" w14:textId="77777777" w:rsidR="008C4CE2" w:rsidRDefault="008C4CE2" w:rsidP="008C4CE2">
      <w:pPr>
        <w:pStyle w:val="Heading1"/>
      </w:pPr>
      <w:r>
        <w:t>&gt;&gt;                                                     anchorElement: h.element,</w:t>
      </w:r>
    </w:p>
    <w:p w14:paraId="0D32A9E7" w14:textId="77777777" w:rsidR="008C4CE2" w:rsidRDefault="008C4CE2" w:rsidP="008C4CE2">
      <w:pPr>
        <w:pStyle w:val="Heading1"/>
      </w:pPr>
      <w:r>
        <w:t>&gt;&gt;                                                     proofedItem: m,</w:t>
      </w:r>
    </w:p>
    <w:p w14:paraId="6BACAA8D" w14:textId="77777777" w:rsidR="008C4CE2" w:rsidRDefault="008C4CE2" w:rsidP="008C4CE2">
      <w:pPr>
        <w:pStyle w:val="Heading1"/>
      </w:pPr>
      <w:r>
        <w:t>&gt;&gt;                                                     shadowElement: v</w:t>
      </w:r>
    </w:p>
    <w:p w14:paraId="5A17E6CC" w14:textId="77777777" w:rsidR="008C4CE2" w:rsidRDefault="008C4CE2" w:rsidP="008C4CE2">
      <w:pPr>
        <w:pStyle w:val="Heading1"/>
      </w:pPr>
      <w:r>
        <w:t>&gt;&gt;                                                 };</w:t>
      </w:r>
    </w:p>
    <w:p w14:paraId="61FDF873" w14:textId="77777777" w:rsidR="008C4CE2" w:rsidRDefault="008C4CE2" w:rsidP="008C4CE2">
      <w:pPr>
        <w:pStyle w:val="Heading1"/>
      </w:pPr>
      <w:r>
        <w:t>&gt;&gt;                                                 M.setSquiggler(h.id, y)</w:t>
      </w:r>
    </w:p>
    <w:p w14:paraId="67313389" w14:textId="77777777" w:rsidR="008C4CE2" w:rsidRDefault="008C4CE2" w:rsidP="008C4CE2">
      <w:pPr>
        <w:pStyle w:val="Heading1"/>
      </w:pPr>
      <w:r>
        <w:t>&gt;&gt;                                             } else</w:t>
      </w:r>
    </w:p>
    <w:p w14:paraId="6592EDDA" w14:textId="77777777" w:rsidR="008C4CE2" w:rsidRDefault="008C4CE2" w:rsidP="008C4CE2">
      <w:pPr>
        <w:pStyle w:val="Heading1"/>
      </w:pPr>
      <w:r>
        <w:t>&gt;&gt;                                                 h &amp;&amp; p &amp;&amp; !u.critiques.length &amp;&amp; M.clearSquiggles(p, u.elementId, h.id)</w:t>
      </w:r>
    </w:p>
    <w:p w14:paraId="50BBB14A" w14:textId="77777777" w:rsidR="008C4CE2" w:rsidRDefault="008C4CE2" w:rsidP="008C4CE2">
      <w:pPr>
        <w:pStyle w:val="Heading1"/>
      </w:pPr>
      <w:r>
        <w:t>&gt;&gt;                                         }</w:t>
      </w:r>
    </w:p>
    <w:p w14:paraId="4B8D4FB4" w14:textId="77777777" w:rsidR="008C4CE2" w:rsidRDefault="008C4CE2" w:rsidP="008C4CE2">
      <w:pPr>
        <w:pStyle w:val="Heading1"/>
      </w:pPr>
      <w:r>
        <w:t>&gt;&gt;                                     }</w:t>
      </w:r>
    </w:p>
    <w:p w14:paraId="073794D8" w14:textId="77777777" w:rsidR="008C4CE2" w:rsidRDefault="008C4CE2" w:rsidP="008C4CE2">
      <w:pPr>
        <w:pStyle w:val="Heading1"/>
      </w:pPr>
      <w:r>
        <w:t>&gt;&gt;                                 }</w:t>
      </w:r>
    </w:p>
    <w:p w14:paraId="7A55DDE2" w14:textId="77777777" w:rsidR="008C4CE2" w:rsidRDefault="008C4CE2" w:rsidP="008C4CE2">
      <w:pPr>
        <w:pStyle w:val="Heading1"/>
      </w:pPr>
      <w:r>
        <w:t>&gt;&gt;                             }</w:t>
      </w:r>
    </w:p>
    <w:p w14:paraId="4B2E28E1" w14:textId="77777777" w:rsidR="008C4CE2" w:rsidRDefault="008C4CE2" w:rsidP="008C4CE2">
      <w:pPr>
        <w:pStyle w:val="Heading1"/>
      </w:pPr>
      <w:r>
        <w:t>&gt;&gt;                         } catch (e) {</w:t>
      </w:r>
    </w:p>
    <w:p w14:paraId="44E30A4B" w14:textId="77777777" w:rsidR="008C4CE2" w:rsidRDefault="008C4CE2" w:rsidP="008C4CE2">
      <w:pPr>
        <w:pStyle w:val="Heading1"/>
      </w:pPr>
      <w:r>
        <w:t>&gt;&gt;                             i = !0,</w:t>
      </w:r>
    </w:p>
    <w:p w14:paraId="550EAED2" w14:textId="77777777" w:rsidR="008C4CE2" w:rsidRDefault="008C4CE2" w:rsidP="008C4CE2">
      <w:pPr>
        <w:pStyle w:val="Heading1"/>
      </w:pPr>
      <w:r>
        <w:t>&gt;&gt;                             o = e</w:t>
      </w:r>
    </w:p>
    <w:p w14:paraId="2F558462" w14:textId="77777777" w:rsidR="008C4CE2" w:rsidRDefault="008C4CE2" w:rsidP="008C4CE2">
      <w:pPr>
        <w:pStyle w:val="Heading1"/>
      </w:pPr>
      <w:r>
        <w:t>&gt;&gt;                         } finally {</w:t>
      </w:r>
    </w:p>
    <w:p w14:paraId="7EC4721F" w14:textId="77777777" w:rsidR="008C4CE2" w:rsidRDefault="008C4CE2" w:rsidP="008C4CE2">
      <w:pPr>
        <w:pStyle w:val="Heading1"/>
      </w:pPr>
      <w:r>
        <w:t>&gt;&gt;                             try {</w:t>
      </w:r>
    </w:p>
    <w:p w14:paraId="515B1D40" w14:textId="77777777" w:rsidR="008C4CE2" w:rsidRDefault="008C4CE2" w:rsidP="008C4CE2">
      <w:pPr>
        <w:pStyle w:val="Heading1"/>
      </w:pPr>
      <w:r>
        <w:t>&gt;&gt;                                 r || null == s.return || s.return()</w:t>
      </w:r>
    </w:p>
    <w:p w14:paraId="2F7E022F" w14:textId="77777777" w:rsidR="008C4CE2" w:rsidRDefault="008C4CE2" w:rsidP="008C4CE2">
      <w:pPr>
        <w:pStyle w:val="Heading1"/>
      </w:pPr>
      <w:r>
        <w:t>&gt;&gt;                             } finally {</w:t>
      </w:r>
    </w:p>
    <w:p w14:paraId="10268810" w14:textId="77777777" w:rsidR="008C4CE2" w:rsidRDefault="008C4CE2" w:rsidP="008C4CE2">
      <w:pPr>
        <w:pStyle w:val="Heading1"/>
      </w:pPr>
      <w:r>
        <w:t>&gt;&gt;                                 if (i)</w:t>
      </w:r>
    </w:p>
    <w:p w14:paraId="313E9020" w14:textId="77777777" w:rsidR="008C4CE2" w:rsidRDefault="008C4CE2" w:rsidP="008C4CE2">
      <w:pPr>
        <w:pStyle w:val="Heading1"/>
      </w:pPr>
      <w:r>
        <w:t>&gt;&gt;                                     throw o</w:t>
      </w:r>
    </w:p>
    <w:p w14:paraId="482BEBF3" w14:textId="77777777" w:rsidR="008C4CE2" w:rsidRDefault="008C4CE2" w:rsidP="008C4CE2">
      <w:pPr>
        <w:pStyle w:val="Heading1"/>
      </w:pPr>
      <w:r>
        <w:t>&gt;&gt;                             }</w:t>
      </w:r>
    </w:p>
    <w:p w14:paraId="58079853" w14:textId="77777777" w:rsidR="008C4CE2" w:rsidRDefault="008C4CE2" w:rsidP="008C4CE2">
      <w:pPr>
        <w:pStyle w:val="Heading1"/>
      </w:pPr>
      <w:r>
        <w:t>&gt;&gt;                         }</w:t>
      </w:r>
    </w:p>
    <w:p w14:paraId="366B9A32" w14:textId="77777777" w:rsidR="008C4CE2" w:rsidRDefault="008C4CE2" w:rsidP="008C4CE2">
      <w:pPr>
        <w:pStyle w:val="Heading1"/>
      </w:pPr>
      <w:r>
        <w:t>&gt;&gt;                         n || M.buildContentEditableList(!1)</w:t>
      </w:r>
    </w:p>
    <w:p w14:paraId="5907352C" w14:textId="77777777" w:rsidR="008C4CE2" w:rsidRDefault="008C4CE2" w:rsidP="008C4CE2">
      <w:pPr>
        <w:pStyle w:val="Heading1"/>
      </w:pPr>
      <w:r>
        <w:t>&gt;&gt;                     } else if (e.messageType === c.a.RemoveData) {</w:t>
      </w:r>
    </w:p>
    <w:p w14:paraId="048FBDFE" w14:textId="77777777" w:rsidR="008C4CE2" w:rsidRDefault="008C4CE2" w:rsidP="008C4CE2">
      <w:pPr>
        <w:pStyle w:val="Heading1"/>
      </w:pPr>
      <w:r>
        <w:t>&gt;&gt;                         var S = !0</w:t>
      </w:r>
    </w:p>
    <w:p w14:paraId="1978670F" w14:textId="77777777" w:rsidR="008C4CE2" w:rsidRDefault="008C4CE2" w:rsidP="008C4CE2">
      <w:pPr>
        <w:pStyle w:val="Heading1"/>
      </w:pPr>
      <w:r>
        <w:t>&gt;&gt;                           , O = !1</w:t>
      </w:r>
    </w:p>
    <w:p w14:paraId="3B165D40" w14:textId="77777777" w:rsidR="008C4CE2" w:rsidRDefault="008C4CE2" w:rsidP="008C4CE2">
      <w:pPr>
        <w:pStyle w:val="Heading1"/>
      </w:pPr>
      <w:r>
        <w:t>&gt;&gt;                           , w = void 0;</w:t>
      </w:r>
    </w:p>
    <w:p w14:paraId="64043FEE" w14:textId="77777777" w:rsidR="008C4CE2" w:rsidRDefault="008C4CE2" w:rsidP="008C4CE2">
      <w:pPr>
        <w:pStyle w:val="Heading1"/>
      </w:pPr>
      <w:r>
        <w:t>&gt;&gt;                         try {</w:t>
      </w:r>
    </w:p>
    <w:p w14:paraId="12158BF1" w14:textId="77777777" w:rsidR="008C4CE2" w:rsidRDefault="008C4CE2" w:rsidP="008C4CE2">
      <w:pPr>
        <w:pStyle w:val="Heading1"/>
      </w:pPr>
      <w:r>
        <w:t>&gt;&gt;                             for (var _, I = t[Symbol.iterator](); !(S = (_ = I.next()).done); S = !0) {</w:t>
      </w:r>
    </w:p>
    <w:p w14:paraId="5FA66767" w14:textId="77777777" w:rsidR="008C4CE2" w:rsidRDefault="008C4CE2" w:rsidP="008C4CE2">
      <w:pPr>
        <w:pStyle w:val="Heading1"/>
      </w:pPr>
      <w:r>
        <w:t>&gt;&gt;                                 var E = _.value</w:t>
      </w:r>
    </w:p>
    <w:p w14:paraId="0DD9C5DE" w14:textId="77777777" w:rsidR="008C4CE2" w:rsidRDefault="008C4CE2" w:rsidP="008C4CE2">
      <w:pPr>
        <w:pStyle w:val="Heading1"/>
      </w:pPr>
      <w:r>
        <w:t>&gt;&gt;                                   , j = M.anchorElements.get(E.elementId);</w:t>
      </w:r>
    </w:p>
    <w:p w14:paraId="76889B41" w14:textId="77777777" w:rsidR="008C4CE2" w:rsidRDefault="008C4CE2" w:rsidP="008C4CE2">
      <w:pPr>
        <w:pStyle w:val="Heading1"/>
      </w:pPr>
      <w:r>
        <w:t>&gt;&gt;                                 if (j) {</w:t>
      </w:r>
    </w:p>
    <w:p w14:paraId="71B902FF" w14:textId="77777777" w:rsidR="008C4CE2" w:rsidRDefault="008C4CE2" w:rsidP="008C4CE2">
      <w:pPr>
        <w:pStyle w:val="Heading1"/>
      </w:pPr>
      <w:r>
        <w:t>&gt;&gt;                                     var x = M.squigglers.get(j.id);</w:t>
      </w:r>
    </w:p>
    <w:p w14:paraId="61B4F08A" w14:textId="77777777" w:rsidR="008C4CE2" w:rsidRDefault="008C4CE2" w:rsidP="008C4CE2">
      <w:pPr>
        <w:pStyle w:val="Heading1"/>
      </w:pPr>
      <w:r>
        <w:t>&gt;&gt;                                     (null == x ? void 0 : x.squiggler) &amp;&amp; M.clearSquiggles(x.squiggler, E.elementId, j.id)</w:t>
      </w:r>
    </w:p>
    <w:p w14:paraId="757CBA5E" w14:textId="77777777" w:rsidR="008C4CE2" w:rsidRDefault="008C4CE2" w:rsidP="008C4CE2">
      <w:pPr>
        <w:pStyle w:val="Heading1"/>
      </w:pPr>
      <w:r>
        <w:t>&gt;&gt;                                 }</w:t>
      </w:r>
    </w:p>
    <w:p w14:paraId="4D0698FD" w14:textId="77777777" w:rsidR="008C4CE2" w:rsidRDefault="008C4CE2" w:rsidP="008C4CE2">
      <w:pPr>
        <w:pStyle w:val="Heading1"/>
      </w:pPr>
      <w:r>
        <w:t>&gt;&gt;                             }</w:t>
      </w:r>
    </w:p>
    <w:p w14:paraId="11281108" w14:textId="77777777" w:rsidR="008C4CE2" w:rsidRDefault="008C4CE2" w:rsidP="008C4CE2">
      <w:pPr>
        <w:pStyle w:val="Heading1"/>
      </w:pPr>
      <w:r>
        <w:t>&gt;&gt;                         } catch (e) {</w:t>
      </w:r>
    </w:p>
    <w:p w14:paraId="492221B1" w14:textId="77777777" w:rsidR="008C4CE2" w:rsidRDefault="008C4CE2" w:rsidP="008C4CE2">
      <w:pPr>
        <w:pStyle w:val="Heading1"/>
      </w:pPr>
      <w:r>
        <w:t>&gt;&gt;                             O = !0,</w:t>
      </w:r>
    </w:p>
    <w:p w14:paraId="3D736F93" w14:textId="77777777" w:rsidR="008C4CE2" w:rsidRDefault="008C4CE2" w:rsidP="008C4CE2">
      <w:pPr>
        <w:pStyle w:val="Heading1"/>
      </w:pPr>
      <w:r>
        <w:t>&gt;&gt;                             w = e</w:t>
      </w:r>
    </w:p>
    <w:p w14:paraId="108C1FF0" w14:textId="77777777" w:rsidR="008C4CE2" w:rsidRDefault="008C4CE2" w:rsidP="008C4CE2">
      <w:pPr>
        <w:pStyle w:val="Heading1"/>
      </w:pPr>
      <w:r>
        <w:t>&gt;&gt;                         } finally {</w:t>
      </w:r>
    </w:p>
    <w:p w14:paraId="6AB2033E" w14:textId="77777777" w:rsidR="008C4CE2" w:rsidRDefault="008C4CE2" w:rsidP="008C4CE2">
      <w:pPr>
        <w:pStyle w:val="Heading1"/>
      </w:pPr>
      <w:r>
        <w:t>&gt;&gt;                             try {</w:t>
      </w:r>
    </w:p>
    <w:p w14:paraId="4A333F2F" w14:textId="77777777" w:rsidR="008C4CE2" w:rsidRDefault="008C4CE2" w:rsidP="008C4CE2">
      <w:pPr>
        <w:pStyle w:val="Heading1"/>
      </w:pPr>
      <w:r>
        <w:t>&gt;&gt;                                 S || null == I.return || I.return()</w:t>
      </w:r>
    </w:p>
    <w:p w14:paraId="2B0BC9DD" w14:textId="77777777" w:rsidR="008C4CE2" w:rsidRDefault="008C4CE2" w:rsidP="008C4CE2">
      <w:pPr>
        <w:pStyle w:val="Heading1"/>
      </w:pPr>
      <w:r>
        <w:t>&gt;&gt;                             } finally {</w:t>
      </w:r>
    </w:p>
    <w:p w14:paraId="7E4BEA50" w14:textId="77777777" w:rsidR="008C4CE2" w:rsidRDefault="008C4CE2" w:rsidP="008C4CE2">
      <w:pPr>
        <w:pStyle w:val="Heading1"/>
      </w:pPr>
      <w:r>
        <w:t>&gt;&gt;                                 if (O)</w:t>
      </w:r>
    </w:p>
    <w:p w14:paraId="416906C2" w14:textId="77777777" w:rsidR="008C4CE2" w:rsidRDefault="008C4CE2" w:rsidP="008C4CE2">
      <w:pPr>
        <w:pStyle w:val="Heading1"/>
      </w:pPr>
      <w:r>
        <w:t>&gt;&gt;                                     throw w</w:t>
      </w:r>
    </w:p>
    <w:p w14:paraId="75351884" w14:textId="77777777" w:rsidR="008C4CE2" w:rsidRDefault="008C4CE2" w:rsidP="008C4CE2">
      <w:pPr>
        <w:pStyle w:val="Heading1"/>
      </w:pPr>
      <w:r>
        <w:t>&gt;&gt;                             }</w:t>
      </w:r>
    </w:p>
    <w:p w14:paraId="10FA6A34" w14:textId="77777777" w:rsidR="008C4CE2" w:rsidRDefault="008C4CE2" w:rsidP="008C4CE2">
      <w:pPr>
        <w:pStyle w:val="Heading1"/>
      </w:pPr>
      <w:r>
        <w:t>&gt;&gt;                         }</w:t>
      </w:r>
    </w:p>
    <w:p w14:paraId="71C9163E" w14:textId="77777777" w:rsidR="008C4CE2" w:rsidRDefault="008C4CE2" w:rsidP="008C4CE2">
      <w:pPr>
        <w:pStyle w:val="Heading1"/>
      </w:pPr>
      <w:r>
        <w:t>&gt;&gt;                     }</w:t>
      </w:r>
    </w:p>
    <w:p w14:paraId="4A67420F" w14:textId="77777777" w:rsidR="008C4CE2" w:rsidRDefault="008C4CE2" w:rsidP="008C4CE2">
      <w:pPr>
        <w:pStyle w:val="Heading1"/>
      </w:pPr>
      <w:r>
        <w:t>&gt;&gt;                 }</w:t>
      </w:r>
    </w:p>
    <w:p w14:paraId="765E04E6" w14:textId="77777777" w:rsidR="008C4CE2" w:rsidRDefault="008C4CE2" w:rsidP="008C4CE2">
      <w:pPr>
        <w:pStyle w:val="Heading1"/>
      </w:pPr>
      <w:r>
        <w:t>&gt;&gt;             }),</w:t>
      </w:r>
    </w:p>
    <w:p w14:paraId="0FEEE863" w14:textId="77777777" w:rsidR="008C4CE2" w:rsidRDefault="008C4CE2" w:rsidP="008C4CE2">
      <w:pPr>
        <w:pStyle w:val="Heading1"/>
      </w:pPr>
      <w:r>
        <w:t>&gt;&gt;             Object.defineProperty(this, "buildContentEditableList", {</w:t>
      </w:r>
    </w:p>
    <w:p w14:paraId="5B55E91E" w14:textId="77777777" w:rsidR="008C4CE2" w:rsidRDefault="008C4CE2" w:rsidP="008C4CE2">
      <w:pPr>
        <w:pStyle w:val="Heading1"/>
      </w:pPr>
      <w:r>
        <w:t>&gt;&gt;                 enumerable: !0,</w:t>
      </w:r>
    </w:p>
    <w:p w14:paraId="09DD04DC" w14:textId="77777777" w:rsidR="008C4CE2" w:rsidRDefault="008C4CE2" w:rsidP="008C4CE2">
      <w:pPr>
        <w:pStyle w:val="Heading1"/>
      </w:pPr>
      <w:r>
        <w:t>&gt;&gt;                 configurable: !0,</w:t>
      </w:r>
    </w:p>
    <w:p w14:paraId="7F10210B" w14:textId="77777777" w:rsidR="008C4CE2" w:rsidRDefault="008C4CE2" w:rsidP="008C4CE2">
      <w:pPr>
        <w:pStyle w:val="Heading1"/>
      </w:pPr>
      <w:r>
        <w:t>&gt;&gt;                 writable: !0,</w:t>
      </w:r>
    </w:p>
    <w:p w14:paraId="28D09AE2" w14:textId="77777777" w:rsidR="008C4CE2" w:rsidRDefault="008C4CE2" w:rsidP="008C4CE2">
      <w:pPr>
        <w:pStyle w:val="Heading1"/>
      </w:pPr>
      <w:r>
        <w:t>&gt;&gt;                 value: function(e) {</w:t>
      </w:r>
    </w:p>
    <w:p w14:paraId="65D29B8D" w14:textId="77777777" w:rsidR="008C4CE2" w:rsidRDefault="008C4CE2" w:rsidP="008C4CE2">
      <w:pPr>
        <w:pStyle w:val="Heading1"/>
      </w:pPr>
      <w:r>
        <w:t>&gt;&gt;                     var t, n = !0, r = !1, i = void 0;</w:t>
      </w:r>
    </w:p>
    <w:p w14:paraId="5BA66D0D" w14:textId="77777777" w:rsidR="008C4CE2" w:rsidRDefault="008C4CE2" w:rsidP="008C4CE2">
      <w:pPr>
        <w:pStyle w:val="Heading1"/>
      </w:pPr>
      <w:r>
        <w:t>&gt;&gt;                     try {</w:t>
      </w:r>
    </w:p>
    <w:p w14:paraId="1AB27D17" w14:textId="77777777" w:rsidR="008C4CE2" w:rsidRDefault="008C4CE2" w:rsidP="008C4CE2">
      <w:pPr>
        <w:pStyle w:val="Heading1"/>
      </w:pPr>
      <w:r>
        <w:t>&gt;&gt;                         for (var o, a = M.squigglers[Symbol.iterator](); !(n = (o = a.next()).done); n = !0) {</w:t>
      </w:r>
    </w:p>
    <w:p w14:paraId="4C75AE60" w14:textId="77777777" w:rsidR="008C4CE2" w:rsidRDefault="008C4CE2" w:rsidP="008C4CE2">
      <w:pPr>
        <w:pStyle w:val="Heading1"/>
      </w:pPr>
      <w:r>
        <w:t>&gt;&gt;                             var s = J(o.value, 2)</w:t>
      </w:r>
    </w:p>
    <w:p w14:paraId="59AF7C9A" w14:textId="77777777" w:rsidR="008C4CE2" w:rsidRDefault="008C4CE2" w:rsidP="008C4CE2">
      <w:pPr>
        <w:pStyle w:val="Heading1"/>
      </w:pPr>
      <w:r>
        <w:t>&gt;&gt;                               , l = (s[0],</w:t>
      </w:r>
    </w:p>
    <w:p w14:paraId="3C4C1715" w14:textId="77777777" w:rsidR="008C4CE2" w:rsidRDefault="008C4CE2" w:rsidP="008C4CE2">
      <w:pPr>
        <w:pStyle w:val="Heading1"/>
      </w:pPr>
      <w:r>
        <w:t>&gt;&gt;                             s[1])</w:t>
      </w:r>
    </w:p>
    <w:p w14:paraId="4E1E5320" w14:textId="77777777" w:rsidR="008C4CE2" w:rsidRDefault="008C4CE2" w:rsidP="008C4CE2">
      <w:pPr>
        <w:pStyle w:val="Heading1"/>
      </w:pPr>
      <w:r>
        <w:t>&gt;&gt;                               , c = l.proofedItem</w:t>
      </w:r>
    </w:p>
    <w:p w14:paraId="7C67CBF0" w14:textId="77777777" w:rsidR="008C4CE2" w:rsidRDefault="008C4CE2" w:rsidP="008C4CE2">
      <w:pPr>
        <w:pStyle w:val="Heading1"/>
      </w:pPr>
      <w:r>
        <w:t>&gt;&gt;                               , u = l.squiggler</w:t>
      </w:r>
    </w:p>
    <w:p w14:paraId="3507A3CF" w14:textId="77777777" w:rsidR="008C4CE2" w:rsidRDefault="008C4CE2" w:rsidP="008C4CE2">
      <w:pPr>
        <w:pStyle w:val="Heading1"/>
      </w:pPr>
      <w:r>
        <w:t>&gt;&gt;                               , d = null === (t = l.shadowElement) || void 0 === t ? void 0 : t.reference</w:t>
      </w:r>
    </w:p>
    <w:p w14:paraId="01240C27" w14:textId="77777777" w:rsidR="008C4CE2" w:rsidRDefault="008C4CE2" w:rsidP="008C4CE2">
      <w:pPr>
        <w:pStyle w:val="Heading1"/>
      </w:pPr>
      <w:r>
        <w:t>&gt;&gt;                               , f = void 0;</w:t>
      </w:r>
    </w:p>
    <w:p w14:paraId="5EF2E060" w14:textId="77777777" w:rsidR="008C4CE2" w:rsidRDefault="008C4CE2" w:rsidP="008C4CE2">
      <w:pPr>
        <w:pStyle w:val="Heading1"/>
      </w:pPr>
      <w:r>
        <w:t>&gt;&gt;                             e &amp;&amp; d &amp;&amp; (c.element = d,</w:t>
      </w:r>
    </w:p>
    <w:p w14:paraId="2696A329" w14:textId="77777777" w:rsidR="008C4CE2" w:rsidRDefault="008C4CE2" w:rsidP="008C4CE2">
      <w:pPr>
        <w:pStyle w:val="Heading1"/>
      </w:pPr>
      <w:r>
        <w:t>&gt;&gt;                             f = d),</w:t>
      </w:r>
    </w:p>
    <w:p w14:paraId="7BFE2A7E" w14:textId="77777777" w:rsidR="008C4CE2" w:rsidRDefault="008C4CE2" w:rsidP="008C4CE2">
      <w:pPr>
        <w:pStyle w:val="Heading1"/>
      </w:pPr>
      <w:r>
        <w:t>&gt;&gt;                             e || (f = l.anchorElement),</w:t>
      </w:r>
    </w:p>
    <w:p w14:paraId="60B1125E" w14:textId="77777777" w:rsidR="008C4CE2" w:rsidRDefault="008C4CE2" w:rsidP="008C4CE2">
      <w:pPr>
        <w:pStyle w:val="Heading1"/>
      </w:pPr>
      <w:r>
        <w:t>&gt;&gt;                             u ? u.setCritiques(c) : f &amp;&amp; (l.squiggler = M.squigglerStateStoreFactory(c, f, M.openCallout, M.closeCallout, M.showSquiggleTooltip, M.hideSquiggleTooltip))</w:t>
      </w:r>
    </w:p>
    <w:p w14:paraId="041A7DE3" w14:textId="77777777" w:rsidR="008C4CE2" w:rsidRDefault="008C4CE2" w:rsidP="008C4CE2">
      <w:pPr>
        <w:pStyle w:val="Heading1"/>
      </w:pPr>
      <w:r>
        <w:t>&gt;&gt;                         }</w:t>
      </w:r>
    </w:p>
    <w:p w14:paraId="075C29DC" w14:textId="77777777" w:rsidR="008C4CE2" w:rsidRDefault="008C4CE2" w:rsidP="008C4CE2">
      <w:pPr>
        <w:pStyle w:val="Heading1"/>
      </w:pPr>
      <w:r>
        <w:t>&gt;&gt;                     } catch (e) {</w:t>
      </w:r>
    </w:p>
    <w:p w14:paraId="75BE9FD4" w14:textId="77777777" w:rsidR="008C4CE2" w:rsidRDefault="008C4CE2" w:rsidP="008C4CE2">
      <w:pPr>
        <w:pStyle w:val="Heading1"/>
      </w:pPr>
      <w:r>
        <w:t>&gt;&gt;                         r = !0,</w:t>
      </w:r>
    </w:p>
    <w:p w14:paraId="2D069016" w14:textId="77777777" w:rsidR="008C4CE2" w:rsidRDefault="008C4CE2" w:rsidP="008C4CE2">
      <w:pPr>
        <w:pStyle w:val="Heading1"/>
      </w:pPr>
      <w:r>
        <w:t>&gt;&gt;                         i = e</w:t>
      </w:r>
    </w:p>
    <w:p w14:paraId="6FD2706F" w14:textId="77777777" w:rsidR="008C4CE2" w:rsidRDefault="008C4CE2" w:rsidP="008C4CE2">
      <w:pPr>
        <w:pStyle w:val="Heading1"/>
      </w:pPr>
      <w:r>
        <w:t>&gt;&gt;                     } finally {</w:t>
      </w:r>
    </w:p>
    <w:p w14:paraId="7730475C" w14:textId="77777777" w:rsidR="008C4CE2" w:rsidRDefault="008C4CE2" w:rsidP="008C4CE2">
      <w:pPr>
        <w:pStyle w:val="Heading1"/>
      </w:pPr>
      <w:r>
        <w:t>&gt;&gt;                         try {</w:t>
      </w:r>
    </w:p>
    <w:p w14:paraId="122E8A23" w14:textId="77777777" w:rsidR="008C4CE2" w:rsidRDefault="008C4CE2" w:rsidP="008C4CE2">
      <w:pPr>
        <w:pStyle w:val="Heading1"/>
      </w:pPr>
      <w:r>
        <w:t>&gt;&gt;                             n || null == a.return || a.return()</w:t>
      </w:r>
    </w:p>
    <w:p w14:paraId="1E7621FB" w14:textId="77777777" w:rsidR="008C4CE2" w:rsidRDefault="008C4CE2" w:rsidP="008C4CE2">
      <w:pPr>
        <w:pStyle w:val="Heading1"/>
      </w:pPr>
      <w:r>
        <w:t>&gt;&gt;                         } finally {</w:t>
      </w:r>
    </w:p>
    <w:p w14:paraId="350255AD" w14:textId="77777777" w:rsidR="008C4CE2" w:rsidRDefault="008C4CE2" w:rsidP="008C4CE2">
      <w:pPr>
        <w:pStyle w:val="Heading1"/>
      </w:pPr>
      <w:r>
        <w:t>&gt;&gt;                             if (r)</w:t>
      </w:r>
    </w:p>
    <w:p w14:paraId="359DB03B" w14:textId="77777777" w:rsidR="008C4CE2" w:rsidRDefault="008C4CE2" w:rsidP="008C4CE2">
      <w:pPr>
        <w:pStyle w:val="Heading1"/>
      </w:pPr>
      <w:r>
        <w:t>&gt;&gt;                                 throw i</w:t>
      </w:r>
    </w:p>
    <w:p w14:paraId="7D7E8DDD" w14:textId="77777777" w:rsidR="008C4CE2" w:rsidRDefault="008C4CE2" w:rsidP="008C4CE2">
      <w:pPr>
        <w:pStyle w:val="Heading1"/>
      </w:pPr>
      <w:r>
        <w:t>&gt;&gt;                         }</w:t>
      </w:r>
    </w:p>
    <w:p w14:paraId="7B154D98" w14:textId="77777777" w:rsidR="008C4CE2" w:rsidRDefault="008C4CE2" w:rsidP="008C4CE2">
      <w:pPr>
        <w:pStyle w:val="Heading1"/>
      </w:pPr>
      <w:r>
        <w:t>&gt;&gt;                     }</w:t>
      </w:r>
    </w:p>
    <w:p w14:paraId="7B4EB93A" w14:textId="77777777" w:rsidR="008C4CE2" w:rsidRDefault="008C4CE2" w:rsidP="008C4CE2">
      <w:pPr>
        <w:pStyle w:val="Heading1"/>
      </w:pPr>
      <w:r>
        <w:t>&gt;&gt;                 }</w:t>
      </w:r>
    </w:p>
    <w:p w14:paraId="1624CD66" w14:textId="77777777" w:rsidR="008C4CE2" w:rsidRDefault="008C4CE2" w:rsidP="008C4CE2">
      <w:pPr>
        <w:pStyle w:val="Heading1"/>
      </w:pPr>
      <w:r>
        <w:t>&gt;&gt;             }),</w:t>
      </w:r>
    </w:p>
    <w:p w14:paraId="1CE8881D" w14:textId="77777777" w:rsidR="008C4CE2" w:rsidRDefault="008C4CE2" w:rsidP="008C4CE2">
      <w:pPr>
        <w:pStyle w:val="Heading1"/>
      </w:pPr>
      <w:r>
        <w:t>&gt;&gt;             Object.defineProperty(this, "_shouldUseShadowElements", {</w:t>
      </w:r>
    </w:p>
    <w:p w14:paraId="1FBA9402" w14:textId="77777777" w:rsidR="008C4CE2" w:rsidRDefault="008C4CE2" w:rsidP="008C4CE2">
      <w:pPr>
        <w:pStyle w:val="Heading1"/>
      </w:pPr>
      <w:r>
        <w:t>&gt;&gt;                 enumerable: !0,</w:t>
      </w:r>
    </w:p>
    <w:p w14:paraId="53CCD18A" w14:textId="77777777" w:rsidR="008C4CE2" w:rsidRDefault="008C4CE2" w:rsidP="008C4CE2">
      <w:pPr>
        <w:pStyle w:val="Heading1"/>
      </w:pPr>
      <w:r>
        <w:t>&gt;&gt;                 configurable: !0,</w:t>
      </w:r>
    </w:p>
    <w:p w14:paraId="738F798A" w14:textId="77777777" w:rsidR="008C4CE2" w:rsidRDefault="008C4CE2" w:rsidP="008C4CE2">
      <w:pPr>
        <w:pStyle w:val="Heading1"/>
      </w:pPr>
      <w:r>
        <w:t>&gt;&gt;                 writable: !0,</w:t>
      </w:r>
    </w:p>
    <w:p w14:paraId="62369E3D" w14:textId="77777777" w:rsidR="008C4CE2" w:rsidRDefault="008C4CE2" w:rsidP="008C4CE2">
      <w:pPr>
        <w:pStyle w:val="Heading1"/>
      </w:pPr>
      <w:r>
        <w:t>&gt;&gt;                 value: function() {</w:t>
      </w:r>
    </w:p>
    <w:p w14:paraId="646174C8" w14:textId="77777777" w:rsidR="008C4CE2" w:rsidRDefault="008C4CE2" w:rsidP="008C4CE2">
      <w:pPr>
        <w:pStyle w:val="Heading1"/>
      </w:pPr>
      <w:r>
        <w:t>&gt;&gt;                     return M.featureFlagsReader.flags.enableGDocsAnnotatedCanvas &amp;&amp; Object(V.g)()</w:t>
      </w:r>
    </w:p>
    <w:p w14:paraId="09CA08B5" w14:textId="77777777" w:rsidR="008C4CE2" w:rsidRDefault="008C4CE2" w:rsidP="008C4CE2">
      <w:pPr>
        <w:pStyle w:val="Heading1"/>
      </w:pPr>
      <w:r>
        <w:t>&gt;&gt;                 }</w:t>
      </w:r>
    </w:p>
    <w:p w14:paraId="26BCB862" w14:textId="77777777" w:rsidR="008C4CE2" w:rsidRDefault="008C4CE2" w:rsidP="008C4CE2">
      <w:pPr>
        <w:pStyle w:val="Heading1"/>
      </w:pPr>
      <w:r>
        <w:t>&gt;&gt;             });</w:t>
      </w:r>
    </w:p>
    <w:p w14:paraId="30FA5D05" w14:textId="77777777" w:rsidR="008C4CE2" w:rsidRDefault="008C4CE2" w:rsidP="008C4CE2">
      <w:pPr>
        <w:pStyle w:val="Heading1"/>
      </w:pPr>
      <w:r>
        <w:t>&gt;&gt;             var W = this;</w:t>
      </w:r>
    </w:p>
    <w:p w14:paraId="0FCF655B" w14:textId="77777777" w:rsidR="008C4CE2" w:rsidRDefault="008C4CE2" w:rsidP="008C4CE2">
      <w:pPr>
        <w:pStyle w:val="Heading1"/>
      </w:pPr>
      <w:r>
        <w:t>&gt;&gt;             Object.defineProperty(this, "onCritiqueForUiEvent", {</w:t>
      </w:r>
    </w:p>
    <w:p w14:paraId="2270140D" w14:textId="77777777" w:rsidR="008C4CE2" w:rsidRDefault="008C4CE2" w:rsidP="008C4CE2">
      <w:pPr>
        <w:pStyle w:val="Heading1"/>
      </w:pPr>
      <w:r>
        <w:t>&gt;&gt;                 enumerable: !0,</w:t>
      </w:r>
    </w:p>
    <w:p w14:paraId="40BDEED8" w14:textId="77777777" w:rsidR="008C4CE2" w:rsidRDefault="008C4CE2" w:rsidP="008C4CE2">
      <w:pPr>
        <w:pStyle w:val="Heading1"/>
      </w:pPr>
      <w:r>
        <w:t>&gt;&gt;                 configurable: !0,</w:t>
      </w:r>
    </w:p>
    <w:p w14:paraId="5180B02E" w14:textId="77777777" w:rsidR="008C4CE2" w:rsidRDefault="008C4CE2" w:rsidP="008C4CE2">
      <w:pPr>
        <w:pStyle w:val="Heading1"/>
      </w:pPr>
      <w:r>
        <w:t>&gt;&gt;                 writable: !0,</w:t>
      </w:r>
    </w:p>
    <w:p w14:paraId="50F3BB23" w14:textId="77777777" w:rsidR="008C4CE2" w:rsidRDefault="008C4CE2" w:rsidP="008C4CE2">
      <w:pPr>
        <w:pStyle w:val="Heading1"/>
      </w:pPr>
      <w:r>
        <w:t>&gt;&gt;                 value: function() {</w:t>
      </w:r>
    </w:p>
    <w:p w14:paraId="315F132B" w14:textId="77777777" w:rsidR="008C4CE2" w:rsidRDefault="008C4CE2" w:rsidP="008C4CE2">
      <w:pPr>
        <w:pStyle w:val="Heading1"/>
      </w:pPr>
      <w:r>
        <w:t>&gt;&gt;                     var e = Q((function(e) {</w:t>
      </w:r>
    </w:p>
    <w:p w14:paraId="276F3037" w14:textId="77777777" w:rsidR="008C4CE2" w:rsidRDefault="008C4CE2" w:rsidP="008C4CE2">
      <w:pPr>
        <w:pStyle w:val="Heading1"/>
      </w:pPr>
      <w:r>
        <w:t>&gt;&gt;                         return te(this, (function(t) {</w:t>
      </w:r>
    </w:p>
    <w:p w14:paraId="6F996E6B" w14:textId="77777777" w:rsidR="008C4CE2" w:rsidRDefault="008C4CE2" w:rsidP="008C4CE2">
      <w:pPr>
        <w:pStyle w:val="Heading1"/>
      </w:pPr>
      <w:r>
        <w:t>&gt;&gt;                             return W.setPageHasCritiques(!0),</w:t>
      </w:r>
    </w:p>
    <w:p w14:paraId="6C2DE0CD" w14:textId="77777777" w:rsidR="008C4CE2" w:rsidRDefault="008C4CE2" w:rsidP="008C4CE2">
      <w:pPr>
        <w:pStyle w:val="Heading1"/>
      </w:pPr>
      <w:r>
        <w:t>&gt;&gt;                             W.buildInputAndTextAreaList(e),</w:t>
      </w:r>
    </w:p>
    <w:p w14:paraId="371601E6" w14:textId="77777777" w:rsidR="008C4CE2" w:rsidRDefault="008C4CE2" w:rsidP="008C4CE2">
      <w:pPr>
        <w:pStyle w:val="Heading1"/>
      </w:pPr>
      <w:r>
        <w:t>&gt;&gt;                             W.buildShadowElements(e),</w:t>
      </w:r>
    </w:p>
    <w:p w14:paraId="62539DE8" w14:textId="77777777" w:rsidR="008C4CE2" w:rsidRDefault="008C4CE2" w:rsidP="008C4CE2">
      <w:pPr>
        <w:pStyle w:val="Heading1"/>
      </w:pPr>
      <w:r>
        <w:t>&gt;&gt;                             [2]</w:t>
      </w:r>
    </w:p>
    <w:p w14:paraId="3CDDC6D1" w14:textId="77777777" w:rsidR="008C4CE2" w:rsidRDefault="008C4CE2" w:rsidP="008C4CE2">
      <w:pPr>
        <w:pStyle w:val="Heading1"/>
      </w:pPr>
      <w:r>
        <w:t>&gt;&gt;                         }</w:t>
      </w:r>
    </w:p>
    <w:p w14:paraId="23210B3B" w14:textId="77777777" w:rsidR="008C4CE2" w:rsidRDefault="008C4CE2" w:rsidP="008C4CE2">
      <w:pPr>
        <w:pStyle w:val="Heading1"/>
      </w:pPr>
      <w:r>
        <w:t>&gt;&gt;                         ))</w:t>
      </w:r>
    </w:p>
    <w:p w14:paraId="45B89EF7" w14:textId="77777777" w:rsidR="008C4CE2" w:rsidRDefault="008C4CE2" w:rsidP="008C4CE2">
      <w:pPr>
        <w:pStyle w:val="Heading1"/>
      </w:pPr>
      <w:r>
        <w:t>&gt;&gt;                     }</w:t>
      </w:r>
    </w:p>
    <w:p w14:paraId="56B73CFA" w14:textId="77777777" w:rsidR="008C4CE2" w:rsidRDefault="008C4CE2" w:rsidP="008C4CE2">
      <w:pPr>
        <w:pStyle w:val="Heading1"/>
      </w:pPr>
      <w:r>
        <w:t>&gt;&gt;                     ));</w:t>
      </w:r>
    </w:p>
    <w:p w14:paraId="4EAB1517" w14:textId="77777777" w:rsidR="008C4CE2" w:rsidRDefault="008C4CE2" w:rsidP="008C4CE2">
      <w:pPr>
        <w:pStyle w:val="Heading1"/>
      </w:pPr>
      <w:r>
        <w:t>&gt;&gt;                     return function(t) {</w:t>
      </w:r>
    </w:p>
    <w:p w14:paraId="1454FE22" w14:textId="77777777" w:rsidR="008C4CE2" w:rsidRDefault="008C4CE2" w:rsidP="008C4CE2">
      <w:pPr>
        <w:pStyle w:val="Heading1"/>
      </w:pPr>
      <w:r>
        <w:t>&gt;&gt;                         return e.apply(this, arguments)</w:t>
      </w:r>
    </w:p>
    <w:p w14:paraId="1BA60B9C" w14:textId="77777777" w:rsidR="008C4CE2" w:rsidRDefault="008C4CE2" w:rsidP="008C4CE2">
      <w:pPr>
        <w:pStyle w:val="Heading1"/>
      </w:pPr>
      <w:r>
        <w:t>&gt;&gt;                     }</w:t>
      </w:r>
    </w:p>
    <w:p w14:paraId="4C182E6C" w14:textId="77777777" w:rsidR="008C4CE2" w:rsidRDefault="008C4CE2" w:rsidP="008C4CE2">
      <w:pPr>
        <w:pStyle w:val="Heading1"/>
      </w:pPr>
      <w:r>
        <w:t>&gt;&gt;                 }()</w:t>
      </w:r>
    </w:p>
    <w:p w14:paraId="56B9BB67" w14:textId="77777777" w:rsidR="008C4CE2" w:rsidRDefault="008C4CE2" w:rsidP="008C4CE2">
      <w:pPr>
        <w:pStyle w:val="Heading1"/>
      </w:pPr>
      <w:r>
        <w:t>&gt;&gt;             }),</w:t>
      </w:r>
    </w:p>
    <w:p w14:paraId="2E5733EA" w14:textId="77777777" w:rsidR="008C4CE2" w:rsidRDefault="008C4CE2" w:rsidP="008C4CE2">
      <w:pPr>
        <w:pStyle w:val="Heading1"/>
      </w:pPr>
      <w:r>
        <w:t>&gt;&gt;             Object.defineProperty(this, "getAnchorElement", {</w:t>
      </w:r>
    </w:p>
    <w:p w14:paraId="626F5526" w14:textId="77777777" w:rsidR="008C4CE2" w:rsidRDefault="008C4CE2" w:rsidP="008C4CE2">
      <w:pPr>
        <w:pStyle w:val="Heading1"/>
      </w:pPr>
      <w:r>
        <w:t>&gt;&gt;                 enumerable: !0,</w:t>
      </w:r>
    </w:p>
    <w:p w14:paraId="64227509" w14:textId="77777777" w:rsidR="008C4CE2" w:rsidRDefault="008C4CE2" w:rsidP="008C4CE2">
      <w:pPr>
        <w:pStyle w:val="Heading1"/>
      </w:pPr>
      <w:r>
        <w:t>&gt;&gt;                 configurable: !0,</w:t>
      </w:r>
    </w:p>
    <w:p w14:paraId="18F0B922" w14:textId="77777777" w:rsidR="008C4CE2" w:rsidRDefault="008C4CE2" w:rsidP="008C4CE2">
      <w:pPr>
        <w:pStyle w:val="Heading1"/>
      </w:pPr>
      <w:r>
        <w:t>&gt;&gt;                 writable: !0,</w:t>
      </w:r>
    </w:p>
    <w:p w14:paraId="65FAFF2D" w14:textId="77777777" w:rsidR="008C4CE2" w:rsidRDefault="008C4CE2" w:rsidP="008C4CE2">
      <w:pPr>
        <w:pStyle w:val="Heading1"/>
      </w:pPr>
      <w:r>
        <w:t>&gt;&gt;                 value: function(e, t) {</w:t>
      </w:r>
    </w:p>
    <w:p w14:paraId="691C5988" w14:textId="77777777" w:rsidR="008C4CE2" w:rsidRDefault="008C4CE2" w:rsidP="008C4CE2">
      <w:pPr>
        <w:pStyle w:val="Heading1"/>
      </w:pPr>
      <w:r>
        <w:t>&gt;&gt;                     var n = M.anchorElements.get(e);</w:t>
      </w:r>
    </w:p>
    <w:p w14:paraId="7FA39DBB" w14:textId="77777777" w:rsidR="008C4CE2" w:rsidRDefault="008C4CE2" w:rsidP="008C4CE2">
      <w:pPr>
        <w:pStyle w:val="Heading1"/>
      </w:pPr>
      <w:r>
        <w:t>&gt;&gt;                     if (n)</w:t>
      </w:r>
    </w:p>
    <w:p w14:paraId="42E6FB48" w14:textId="77777777" w:rsidR="008C4CE2" w:rsidRDefault="008C4CE2" w:rsidP="008C4CE2">
      <w:pPr>
        <w:pStyle w:val="Heading1"/>
      </w:pPr>
      <w:r>
        <w:t>&gt;&gt;                         return n;</w:t>
      </w:r>
    </w:p>
    <w:p w14:paraId="3242C5CF" w14:textId="77777777" w:rsidR="008C4CE2" w:rsidRDefault="008C4CE2" w:rsidP="008C4CE2">
      <w:pPr>
        <w:pStyle w:val="Heading1"/>
      </w:pPr>
      <w:r>
        <w:t>&gt;&gt;                     if (t) {</w:t>
      </w:r>
    </w:p>
    <w:p w14:paraId="46AB6912" w14:textId="77777777" w:rsidR="008C4CE2" w:rsidRDefault="008C4CE2" w:rsidP="008C4CE2">
      <w:pPr>
        <w:pStyle w:val="Heading1"/>
      </w:pPr>
      <w:r>
        <w:t>&gt;&gt;                         var r, i = t;</w:t>
      </w:r>
    </w:p>
    <w:p w14:paraId="38EAAD55" w14:textId="77777777" w:rsidR="008C4CE2" w:rsidRDefault="008C4CE2" w:rsidP="008C4CE2">
      <w:pPr>
        <w:pStyle w:val="Heading1"/>
      </w:pPr>
      <w:r>
        <w:t>&gt;&gt;                         if (t.parentElement) {</w:t>
      </w:r>
    </w:p>
    <w:p w14:paraId="1E086EE5" w14:textId="77777777" w:rsidR="008C4CE2" w:rsidRDefault="008C4CE2" w:rsidP="008C4CE2">
      <w:pPr>
        <w:pStyle w:val="Heading1"/>
      </w:pPr>
      <w:r>
        <w:t>&gt;&gt;                             var o = t.parentElement.closest("[contenteditable=''],[contenteditable=true]");</w:t>
      </w:r>
    </w:p>
    <w:p w14:paraId="449318F0" w14:textId="77777777" w:rsidR="008C4CE2" w:rsidRDefault="008C4CE2" w:rsidP="008C4CE2">
      <w:pPr>
        <w:pStyle w:val="Heading1"/>
      </w:pPr>
      <w:r>
        <w:t>&gt;&gt;                             o &amp;&amp; (i = o)</w:t>
      </w:r>
    </w:p>
    <w:p w14:paraId="5A308F8B" w14:textId="77777777" w:rsidR="008C4CE2" w:rsidRDefault="008C4CE2" w:rsidP="008C4CE2">
      <w:pPr>
        <w:pStyle w:val="Heading1"/>
      </w:pPr>
      <w:r>
        <w:t>&gt;&gt;                         }</w:t>
      </w:r>
    </w:p>
    <w:p w14:paraId="13FFB7F7" w14:textId="77777777" w:rsidR="008C4CE2" w:rsidRDefault="008C4CE2" w:rsidP="008C4CE2">
      <w:pPr>
        <w:pStyle w:val="Heading1"/>
      </w:pPr>
      <w:r>
        <w:t>&gt;&gt;                         if ("true" === i.getAttribute(M.settings.editorSpellcheckAttribute))</w:t>
      </w:r>
    </w:p>
    <w:p w14:paraId="54414ADB" w14:textId="77777777" w:rsidR="008C4CE2" w:rsidRDefault="008C4CE2" w:rsidP="008C4CE2">
      <w:pPr>
        <w:pStyle w:val="Heading1"/>
      </w:pPr>
      <w:r>
        <w:t>&gt;&gt;                             M.anchorElements.forEach((function(t) {</w:t>
      </w:r>
    </w:p>
    <w:p w14:paraId="67E1A260" w14:textId="77777777" w:rsidR="008C4CE2" w:rsidRDefault="008C4CE2" w:rsidP="008C4CE2">
      <w:pPr>
        <w:pStyle w:val="Heading1"/>
      </w:pPr>
      <w:r>
        <w:t>&gt;&gt;                                 t.element === i &amp;&amp; (M.anchorElements.set(e, t),</w:t>
      </w:r>
    </w:p>
    <w:p w14:paraId="561F2F84" w14:textId="77777777" w:rsidR="008C4CE2" w:rsidRDefault="008C4CE2" w:rsidP="008C4CE2">
      <w:pPr>
        <w:pStyle w:val="Heading1"/>
      </w:pPr>
      <w:r>
        <w:t>&gt;&gt;                                 r = t)</w:t>
      </w:r>
    </w:p>
    <w:p w14:paraId="056EB159" w14:textId="77777777" w:rsidR="008C4CE2" w:rsidRDefault="008C4CE2" w:rsidP="008C4CE2">
      <w:pPr>
        <w:pStyle w:val="Heading1"/>
      </w:pPr>
      <w:r>
        <w:t>&gt;&gt;                             }</w:t>
      </w:r>
    </w:p>
    <w:p w14:paraId="0296675F" w14:textId="77777777" w:rsidR="008C4CE2" w:rsidRDefault="008C4CE2" w:rsidP="008C4CE2">
      <w:pPr>
        <w:pStyle w:val="Heading1"/>
      </w:pPr>
      <w:r>
        <w:t>&gt;&gt;                             )),</w:t>
      </w:r>
    </w:p>
    <w:p w14:paraId="5F08584A" w14:textId="77777777" w:rsidR="008C4CE2" w:rsidRDefault="008C4CE2" w:rsidP="008C4CE2">
      <w:pPr>
        <w:pStyle w:val="Heading1"/>
      </w:pPr>
      <w:r>
        <w:t>&gt;&gt;                             n = r;</w:t>
      </w:r>
    </w:p>
    <w:p w14:paraId="5E2FF23D" w14:textId="77777777" w:rsidR="008C4CE2" w:rsidRDefault="008C4CE2" w:rsidP="008C4CE2">
      <w:pPr>
        <w:pStyle w:val="Heading1"/>
      </w:pPr>
      <w:r>
        <w:t>&gt;&gt;                         return n || (n = {</w:t>
      </w:r>
    </w:p>
    <w:p w14:paraId="706CF974" w14:textId="77777777" w:rsidR="008C4CE2" w:rsidRDefault="008C4CE2" w:rsidP="008C4CE2">
      <w:pPr>
        <w:pStyle w:val="Heading1"/>
      </w:pPr>
      <w:r>
        <w:t>&gt;&gt;                             id: M.guidGenerator.generate(),</w:t>
      </w:r>
    </w:p>
    <w:p w14:paraId="1FAADB8B" w14:textId="77777777" w:rsidR="008C4CE2" w:rsidRDefault="008C4CE2" w:rsidP="008C4CE2">
      <w:pPr>
        <w:pStyle w:val="Heading1"/>
      </w:pPr>
      <w:r>
        <w:t>&gt;&gt;                             element: i</w:t>
      </w:r>
    </w:p>
    <w:p w14:paraId="78B51578" w14:textId="77777777" w:rsidR="008C4CE2" w:rsidRDefault="008C4CE2" w:rsidP="008C4CE2">
      <w:pPr>
        <w:pStyle w:val="Heading1"/>
      </w:pPr>
      <w:r>
        <w:t>&gt;&gt;                         },</w:t>
      </w:r>
    </w:p>
    <w:p w14:paraId="5605A2B7" w14:textId="77777777" w:rsidR="008C4CE2" w:rsidRDefault="008C4CE2" w:rsidP="008C4CE2">
      <w:pPr>
        <w:pStyle w:val="Heading1"/>
      </w:pPr>
      <w:r>
        <w:t>&gt;&gt;                         M.anchorElements.set(e, n)),</w:t>
      </w:r>
    </w:p>
    <w:p w14:paraId="314025B7" w14:textId="77777777" w:rsidR="008C4CE2" w:rsidRDefault="008C4CE2" w:rsidP="008C4CE2">
      <w:pPr>
        <w:pStyle w:val="Heading1"/>
      </w:pPr>
      <w:r>
        <w:t>&gt;&gt;                         M.logAnchorElementInfo(n),</w:t>
      </w:r>
    </w:p>
    <w:p w14:paraId="04F3B227" w14:textId="77777777" w:rsidR="008C4CE2" w:rsidRDefault="008C4CE2" w:rsidP="008C4CE2">
      <w:pPr>
        <w:pStyle w:val="Heading1"/>
      </w:pPr>
      <w:r>
        <w:t>&gt;&gt;                         n</w:t>
      </w:r>
    </w:p>
    <w:p w14:paraId="14063F63" w14:textId="77777777" w:rsidR="008C4CE2" w:rsidRDefault="008C4CE2" w:rsidP="008C4CE2">
      <w:pPr>
        <w:pStyle w:val="Heading1"/>
      </w:pPr>
      <w:r>
        <w:t>&gt;&gt;                     }</w:t>
      </w:r>
    </w:p>
    <w:p w14:paraId="4EBA7BCD" w14:textId="77777777" w:rsidR="008C4CE2" w:rsidRDefault="008C4CE2" w:rsidP="008C4CE2">
      <w:pPr>
        <w:pStyle w:val="Heading1"/>
      </w:pPr>
      <w:r>
        <w:t>&gt;&gt;                 }</w:t>
      </w:r>
    </w:p>
    <w:p w14:paraId="632C4236" w14:textId="77777777" w:rsidR="008C4CE2" w:rsidRDefault="008C4CE2" w:rsidP="008C4CE2">
      <w:pPr>
        <w:pStyle w:val="Heading1"/>
      </w:pPr>
      <w:r>
        <w:t>&gt;&gt;             }),</w:t>
      </w:r>
    </w:p>
    <w:p w14:paraId="33F4EA2F" w14:textId="77777777" w:rsidR="008C4CE2" w:rsidRDefault="008C4CE2" w:rsidP="008C4CE2">
      <w:pPr>
        <w:pStyle w:val="Heading1"/>
      </w:pPr>
      <w:r>
        <w:t>&gt;&gt;             Object.defineProperty(this, "logAnchorElementInfo", {</w:t>
      </w:r>
    </w:p>
    <w:p w14:paraId="55C8DB60" w14:textId="77777777" w:rsidR="008C4CE2" w:rsidRDefault="008C4CE2" w:rsidP="008C4CE2">
      <w:pPr>
        <w:pStyle w:val="Heading1"/>
      </w:pPr>
      <w:r>
        <w:t>&gt;&gt;                 enumerable: !0,</w:t>
      </w:r>
    </w:p>
    <w:p w14:paraId="1594C499" w14:textId="77777777" w:rsidR="008C4CE2" w:rsidRDefault="008C4CE2" w:rsidP="008C4CE2">
      <w:pPr>
        <w:pStyle w:val="Heading1"/>
      </w:pPr>
      <w:r>
        <w:t>&gt;&gt;                 configurable: !0,</w:t>
      </w:r>
    </w:p>
    <w:p w14:paraId="0746E971" w14:textId="77777777" w:rsidR="008C4CE2" w:rsidRDefault="008C4CE2" w:rsidP="008C4CE2">
      <w:pPr>
        <w:pStyle w:val="Heading1"/>
      </w:pPr>
      <w:r>
        <w:t>&gt;&gt;                 writable: !0,</w:t>
      </w:r>
    </w:p>
    <w:p w14:paraId="46764EF2" w14:textId="77777777" w:rsidR="008C4CE2" w:rsidRDefault="008C4CE2" w:rsidP="008C4CE2">
      <w:pPr>
        <w:pStyle w:val="Heading1"/>
      </w:pPr>
      <w:r>
        <w:t>&gt;&gt;                 value: function(e) {</w:t>
      </w:r>
    </w:p>
    <w:p w14:paraId="43BF6AE9" w14:textId="77777777" w:rsidR="008C4CE2" w:rsidRDefault="008C4CE2" w:rsidP="008C4CE2">
      <w:pPr>
        <w:pStyle w:val="Heading1"/>
      </w:pPr>
      <w:r>
        <w:t>&gt;&gt;                     var t;</w:t>
      </w:r>
    </w:p>
    <w:p w14:paraId="2175540C" w14:textId="77777777" w:rsidR="008C4CE2" w:rsidRDefault="008C4CE2" w:rsidP="008C4CE2">
      <w:pPr>
        <w:pStyle w:val="Heading1"/>
      </w:pPr>
      <w:r>
        <w:t>&gt;&gt;                     if (!M._loggedAnchorElementClassOnce &amp;&amp; M.featureFlagsReader.flags.enableBetaExperienceTelemetry) {</w:t>
      </w:r>
    </w:p>
    <w:p w14:paraId="2D261D50" w14:textId="77777777" w:rsidR="008C4CE2" w:rsidRDefault="008C4CE2" w:rsidP="008C4CE2">
      <w:pPr>
        <w:pStyle w:val="Heading1"/>
      </w:pPr>
      <w:r>
        <w:t>&gt;&gt;                         var n = e.element</w:t>
      </w:r>
    </w:p>
    <w:p w14:paraId="2A3F4E72" w14:textId="77777777" w:rsidR="008C4CE2" w:rsidRDefault="008C4CE2" w:rsidP="008C4CE2">
      <w:pPr>
        <w:pStyle w:val="Heading1"/>
      </w:pPr>
      <w:r>
        <w:t>&gt;&gt;                           , r = null !== (t = n.getAttribute("class")) &amp;&amp; void 0 !== t ? t : ""</w:t>
      </w:r>
    </w:p>
    <w:p w14:paraId="59B130B9" w14:textId="77777777" w:rsidR="008C4CE2" w:rsidRDefault="008C4CE2" w:rsidP="008C4CE2">
      <w:pPr>
        <w:pStyle w:val="Heading1"/>
      </w:pPr>
      <w:r>
        <w:t>&gt;&gt;                           , i = n.tagName.toLowerCase()</w:t>
      </w:r>
    </w:p>
    <w:p w14:paraId="7DA703B8" w14:textId="77777777" w:rsidR="008C4CE2" w:rsidRDefault="008C4CE2" w:rsidP="008C4CE2">
      <w:pPr>
        <w:pStyle w:val="Heading1"/>
      </w:pPr>
      <w:r>
        <w:t>&gt;&gt;                           , o = M._logger.getNewActivity(N.b.AnchorElementClass, L.a.SamplingPolicy.CriticalExperimentation);</w:t>
      </w:r>
    </w:p>
    <w:p w14:paraId="0B4693DF" w14:textId="77777777" w:rsidR="008C4CE2" w:rsidRDefault="008C4CE2" w:rsidP="008C4CE2">
      <w:pPr>
        <w:pStyle w:val="Heading1"/>
      </w:pPr>
      <w:r>
        <w:t>&gt;&gt;                         o &amp;&amp; (o.dataFields.push({</w:t>
      </w:r>
    </w:p>
    <w:p w14:paraId="2DA38663" w14:textId="77777777" w:rsidR="008C4CE2" w:rsidRDefault="008C4CE2" w:rsidP="008C4CE2">
      <w:pPr>
        <w:pStyle w:val="Heading1"/>
      </w:pPr>
      <w:r>
        <w:t>&gt;&gt;                             name: "HtmlClass",</w:t>
      </w:r>
    </w:p>
    <w:p w14:paraId="75675C87" w14:textId="77777777" w:rsidR="008C4CE2" w:rsidRDefault="008C4CE2" w:rsidP="008C4CE2">
      <w:pPr>
        <w:pStyle w:val="Heading1"/>
      </w:pPr>
      <w:r>
        <w:t>&gt;&gt;                             dataType: L.a.DataFieldType.String.valueOf(),</w:t>
      </w:r>
    </w:p>
    <w:p w14:paraId="19559BB6" w14:textId="77777777" w:rsidR="008C4CE2" w:rsidRDefault="008C4CE2" w:rsidP="008C4CE2">
      <w:pPr>
        <w:pStyle w:val="Heading1"/>
      </w:pPr>
      <w:r>
        <w:t>&gt;&gt;                             value: r,</w:t>
      </w:r>
    </w:p>
    <w:p w14:paraId="0443418E" w14:textId="77777777" w:rsidR="008C4CE2" w:rsidRDefault="008C4CE2" w:rsidP="008C4CE2">
      <w:pPr>
        <w:pStyle w:val="Heading1"/>
      </w:pPr>
      <w:r>
        <w:t>&gt;&gt;                             classification: L.a.DataClassification.EssentialServiceMetadata</w:t>
      </w:r>
    </w:p>
    <w:p w14:paraId="23368D0D" w14:textId="77777777" w:rsidR="008C4CE2" w:rsidRDefault="008C4CE2" w:rsidP="008C4CE2">
      <w:pPr>
        <w:pStyle w:val="Heading1"/>
      </w:pPr>
      <w:r>
        <w:t>&gt;&gt;                         }),</w:t>
      </w:r>
    </w:p>
    <w:p w14:paraId="7ECDE27E" w14:textId="77777777" w:rsidR="008C4CE2" w:rsidRDefault="008C4CE2" w:rsidP="008C4CE2">
      <w:pPr>
        <w:pStyle w:val="Heading1"/>
      </w:pPr>
      <w:r>
        <w:t>&gt;&gt;                         o.dataFields.push({</w:t>
      </w:r>
    </w:p>
    <w:p w14:paraId="3B76F382" w14:textId="77777777" w:rsidR="008C4CE2" w:rsidRDefault="008C4CE2" w:rsidP="008C4CE2">
      <w:pPr>
        <w:pStyle w:val="Heading1"/>
      </w:pPr>
      <w:r>
        <w:t>&gt;&gt;                             name: "HtmlTag",</w:t>
      </w:r>
    </w:p>
    <w:p w14:paraId="5D68A641" w14:textId="77777777" w:rsidR="008C4CE2" w:rsidRDefault="008C4CE2" w:rsidP="008C4CE2">
      <w:pPr>
        <w:pStyle w:val="Heading1"/>
      </w:pPr>
      <w:r>
        <w:t>&gt;&gt;                             dataType: L.a.DataFieldType.String.valueOf(),</w:t>
      </w:r>
    </w:p>
    <w:p w14:paraId="12BEF843" w14:textId="77777777" w:rsidR="008C4CE2" w:rsidRDefault="008C4CE2" w:rsidP="008C4CE2">
      <w:pPr>
        <w:pStyle w:val="Heading1"/>
      </w:pPr>
      <w:r>
        <w:t>&gt;&gt;                             value: i,</w:t>
      </w:r>
    </w:p>
    <w:p w14:paraId="4346E45A" w14:textId="77777777" w:rsidR="008C4CE2" w:rsidRDefault="008C4CE2" w:rsidP="008C4CE2">
      <w:pPr>
        <w:pStyle w:val="Heading1"/>
      </w:pPr>
      <w:r>
        <w:t>&gt;&gt;                             classification: L.a.DataClassification.EssentialServiceMetadata</w:t>
      </w:r>
    </w:p>
    <w:p w14:paraId="11B32B83" w14:textId="77777777" w:rsidR="008C4CE2" w:rsidRDefault="008C4CE2" w:rsidP="008C4CE2">
      <w:pPr>
        <w:pStyle w:val="Heading1"/>
      </w:pPr>
      <w:r>
        <w:t>&gt;&gt;                         }),</w:t>
      </w:r>
    </w:p>
    <w:p w14:paraId="2198F9C3" w14:textId="77777777" w:rsidR="008C4CE2" w:rsidRDefault="008C4CE2" w:rsidP="008C4CE2">
      <w:pPr>
        <w:pStyle w:val="Heading1"/>
      </w:pPr>
      <w:r>
        <w:t>&gt;&gt;                         o.success = !0,</w:t>
      </w:r>
    </w:p>
    <w:p w14:paraId="04B27806" w14:textId="77777777" w:rsidR="008C4CE2" w:rsidRDefault="008C4CE2" w:rsidP="008C4CE2">
      <w:pPr>
        <w:pStyle w:val="Heading1"/>
      </w:pPr>
      <w:r>
        <w:t>&gt;&gt;                         o.endNow(),</w:t>
      </w:r>
    </w:p>
    <w:p w14:paraId="4DB32AE9" w14:textId="77777777" w:rsidR="008C4CE2" w:rsidRDefault="008C4CE2" w:rsidP="008C4CE2">
      <w:pPr>
        <w:pStyle w:val="Heading1"/>
      </w:pPr>
      <w:r>
        <w:t>&gt;&gt;                         M._loggedAnchorElementClassOnce = !0)</w:t>
      </w:r>
    </w:p>
    <w:p w14:paraId="6D821757" w14:textId="77777777" w:rsidR="008C4CE2" w:rsidRDefault="008C4CE2" w:rsidP="008C4CE2">
      <w:pPr>
        <w:pStyle w:val="Heading1"/>
      </w:pPr>
      <w:r>
        <w:t>&gt;&gt;                     }</w:t>
      </w:r>
    </w:p>
    <w:p w14:paraId="32C6579F" w14:textId="77777777" w:rsidR="008C4CE2" w:rsidRDefault="008C4CE2" w:rsidP="008C4CE2">
      <w:pPr>
        <w:pStyle w:val="Heading1"/>
      </w:pPr>
      <w:r>
        <w:t>&gt;&gt;                 }</w:t>
      </w:r>
    </w:p>
    <w:p w14:paraId="7E1C41B4" w14:textId="77777777" w:rsidR="008C4CE2" w:rsidRDefault="008C4CE2" w:rsidP="008C4CE2">
      <w:pPr>
        <w:pStyle w:val="Heading1"/>
      </w:pPr>
      <w:r>
        <w:t>&gt;&gt;             }),</w:t>
      </w:r>
    </w:p>
    <w:p w14:paraId="1D119985" w14:textId="77777777" w:rsidR="008C4CE2" w:rsidRDefault="008C4CE2" w:rsidP="008C4CE2">
      <w:pPr>
        <w:pStyle w:val="Heading1"/>
      </w:pPr>
      <w:r>
        <w:t>&gt;&gt;             Object.defineProperty(this, "_setUpWebsiteSpecificLogic", {</w:t>
      </w:r>
    </w:p>
    <w:p w14:paraId="473B31FF" w14:textId="77777777" w:rsidR="008C4CE2" w:rsidRDefault="008C4CE2" w:rsidP="008C4CE2">
      <w:pPr>
        <w:pStyle w:val="Heading1"/>
      </w:pPr>
      <w:r>
        <w:t>&gt;&gt;                 enumerable: !0,</w:t>
      </w:r>
    </w:p>
    <w:p w14:paraId="44F9E3B2" w14:textId="77777777" w:rsidR="008C4CE2" w:rsidRDefault="008C4CE2" w:rsidP="008C4CE2">
      <w:pPr>
        <w:pStyle w:val="Heading1"/>
      </w:pPr>
      <w:r>
        <w:t>&gt;&gt;                 configurable: !0,</w:t>
      </w:r>
    </w:p>
    <w:p w14:paraId="41A0F842" w14:textId="77777777" w:rsidR="008C4CE2" w:rsidRDefault="008C4CE2" w:rsidP="008C4CE2">
      <w:pPr>
        <w:pStyle w:val="Heading1"/>
      </w:pPr>
      <w:r>
        <w:t>&gt;&gt;                 writable: !0,</w:t>
      </w:r>
    </w:p>
    <w:p w14:paraId="5760D896" w14:textId="77777777" w:rsidR="008C4CE2" w:rsidRDefault="008C4CE2" w:rsidP="008C4CE2">
      <w:pPr>
        <w:pStyle w:val="Heading1"/>
      </w:pPr>
      <w:r>
        <w:t>&gt;&gt;                 value: function() {</w:t>
      </w:r>
    </w:p>
    <w:p w14:paraId="3961DFD0" w14:textId="77777777" w:rsidR="008C4CE2" w:rsidRDefault="008C4CE2" w:rsidP="008C4CE2">
      <w:pPr>
        <w:pStyle w:val="Heading1"/>
      </w:pPr>
      <w:r>
        <w:t>&gt;&gt;                     if (Object(V.g)()) {</w:t>
      </w:r>
    </w:p>
    <w:p w14:paraId="7AD408EC" w14:textId="77777777" w:rsidR="008C4CE2" w:rsidRDefault="008C4CE2" w:rsidP="008C4CE2">
      <w:pPr>
        <w:pStyle w:val="Heading1"/>
      </w:pPr>
      <w:r>
        <w:t>&gt;&gt;                         var e = Object(V.d)()</w:t>
      </w:r>
    </w:p>
    <w:p w14:paraId="33674830" w14:textId="77777777" w:rsidR="008C4CE2" w:rsidRDefault="008C4CE2" w:rsidP="008C4CE2">
      <w:pPr>
        <w:pStyle w:val="Heading1"/>
      </w:pPr>
      <w:r>
        <w:t>&gt;&gt;                           , t = Object(l.b)(e, "Document") ? [e] : void 0;</w:t>
      </w:r>
    </w:p>
    <w:p w14:paraId="1C49160F" w14:textId="77777777" w:rsidR="008C4CE2" w:rsidRDefault="008C4CE2" w:rsidP="008C4CE2">
      <w:pPr>
        <w:pStyle w:val="Heading1"/>
      </w:pPr>
      <w:r>
        <w:t>&gt;&gt;                         M._focusManager.setMutableDocuments(t, ["keydown", "keypress", "keyup"])</w:t>
      </w:r>
    </w:p>
    <w:p w14:paraId="3ADFEEE7" w14:textId="77777777" w:rsidR="008C4CE2" w:rsidRDefault="008C4CE2" w:rsidP="008C4CE2">
      <w:pPr>
        <w:pStyle w:val="Heading1"/>
      </w:pPr>
      <w:r>
        <w:t>&gt;&gt;                     }</w:t>
      </w:r>
    </w:p>
    <w:p w14:paraId="3BDCE943" w14:textId="77777777" w:rsidR="008C4CE2" w:rsidRDefault="008C4CE2" w:rsidP="008C4CE2">
      <w:pPr>
        <w:pStyle w:val="Heading1"/>
      </w:pPr>
      <w:r>
        <w:t>&gt;&gt;                 }</w:t>
      </w:r>
    </w:p>
    <w:p w14:paraId="24ED84E9" w14:textId="77777777" w:rsidR="008C4CE2" w:rsidRDefault="008C4CE2" w:rsidP="008C4CE2">
      <w:pPr>
        <w:pStyle w:val="Heading1"/>
      </w:pPr>
      <w:r>
        <w:t>&gt;&gt;             }),</w:t>
      </w:r>
    </w:p>
    <w:p w14:paraId="4710A2C1" w14:textId="77777777" w:rsidR="008C4CE2" w:rsidRDefault="008C4CE2" w:rsidP="008C4CE2">
      <w:pPr>
        <w:pStyle w:val="Heading1"/>
      </w:pPr>
      <w:r>
        <w:t>&gt;&gt;             Object(k.a)(this),</w:t>
      </w:r>
    </w:p>
    <w:p w14:paraId="6440A439" w14:textId="77777777" w:rsidR="008C4CE2" w:rsidRDefault="008C4CE2" w:rsidP="008C4CE2">
      <w:pPr>
        <w:pStyle w:val="Heading1"/>
      </w:pPr>
      <w:r>
        <w:t>&gt;&gt;             this.proofingEventListener.on("squiggleDataEvent", this.onCritiqueForUiEvent),</w:t>
      </w:r>
    </w:p>
    <w:p w14:paraId="1EE8FDF1" w14:textId="77777777" w:rsidR="008C4CE2" w:rsidRDefault="008C4CE2" w:rsidP="008C4CE2">
      <w:pPr>
        <w:pStyle w:val="Heading1"/>
      </w:pPr>
      <w:r>
        <w:t>&gt;&gt;             this._notificationEmitter.on(F.a.showFeedbackDialog, this.onShowFeedbackDialog),</w:t>
      </w:r>
    </w:p>
    <w:p w14:paraId="6B62DB38" w14:textId="77777777" w:rsidR="008C4CE2" w:rsidRDefault="008C4CE2" w:rsidP="008C4CE2">
      <w:pPr>
        <w:pStyle w:val="Heading1"/>
      </w:pPr>
      <w:r>
        <w:t>&gt;&gt;             this._contentScriptEmitter.on(F.a.showFeedbackDialog, this.onShowFeedbackDialogFromBackground),</w:t>
      </w:r>
    </w:p>
    <w:p w14:paraId="4A80D6EC" w14:textId="77777777" w:rsidR="008C4CE2" w:rsidRDefault="008C4CE2" w:rsidP="008C4CE2">
      <w:pPr>
        <w:pStyle w:val="Heading1"/>
      </w:pPr>
      <w:r>
        <w:t>&gt;&gt;             this._copywriterStore.feedbackCallback = function() {</w:t>
      </w:r>
    </w:p>
    <w:p w14:paraId="4BC20502" w14:textId="77777777" w:rsidR="008C4CE2" w:rsidRDefault="008C4CE2" w:rsidP="008C4CE2">
      <w:pPr>
        <w:pStyle w:val="Heading1"/>
      </w:pPr>
      <w:r>
        <w:t>&gt;&gt;                 M.showFeedbackDialog(!0, B.a.copywriter, H.a.genericSurvey)</w:t>
      </w:r>
    </w:p>
    <w:p w14:paraId="6D46FF6E" w14:textId="77777777" w:rsidR="008C4CE2" w:rsidRDefault="008C4CE2" w:rsidP="008C4CE2">
      <w:pPr>
        <w:pStyle w:val="Heading1"/>
      </w:pPr>
      <w:r>
        <w:t>&gt;&gt;             }</w:t>
      </w:r>
    </w:p>
    <w:p w14:paraId="57C219C4" w14:textId="77777777" w:rsidR="008C4CE2" w:rsidRDefault="008C4CE2" w:rsidP="008C4CE2">
      <w:pPr>
        <w:pStyle w:val="Heading1"/>
      </w:pPr>
      <w:r>
        <w:t>&gt;&gt;             ,</w:t>
      </w:r>
    </w:p>
    <w:p w14:paraId="4C636951" w14:textId="77777777" w:rsidR="008C4CE2" w:rsidRDefault="008C4CE2" w:rsidP="008C4CE2">
      <w:pPr>
        <w:pStyle w:val="Heading1"/>
      </w:pPr>
      <w:r>
        <w:t>&gt;&gt;             this._copywriterStore.reportCallback = function() {</w:t>
      </w:r>
    </w:p>
    <w:p w14:paraId="1CCC1E99" w14:textId="77777777" w:rsidR="008C4CE2" w:rsidRDefault="008C4CE2" w:rsidP="008C4CE2">
      <w:pPr>
        <w:pStyle w:val="Heading1"/>
      </w:pPr>
      <w:r>
        <w:t>&gt;&gt;                 M.showFeedbackDialog(!0, B.a.copywriterReport, H.a.genericSurvey)</w:t>
      </w:r>
    </w:p>
    <w:p w14:paraId="5DBE82B6" w14:textId="77777777" w:rsidR="008C4CE2" w:rsidRDefault="008C4CE2" w:rsidP="008C4CE2">
      <w:pPr>
        <w:pStyle w:val="Heading1"/>
      </w:pPr>
      <w:r>
        <w:t>&gt;&gt;             }</w:t>
      </w:r>
    </w:p>
    <w:p w14:paraId="70A9639F" w14:textId="77777777" w:rsidR="008C4CE2" w:rsidRDefault="008C4CE2" w:rsidP="008C4CE2">
      <w:pPr>
        <w:pStyle w:val="Heading1"/>
      </w:pPr>
      <w:r>
        <w:t>&gt;&gt;             ,</w:t>
      </w:r>
    </w:p>
    <w:p w14:paraId="2D5FACFF" w14:textId="77777777" w:rsidR="008C4CE2" w:rsidRDefault="008C4CE2" w:rsidP="008C4CE2">
      <w:pPr>
        <w:pStyle w:val="Heading1"/>
      </w:pPr>
      <w:r>
        <w:t>&gt;&gt;             this._aiInsertStore.buildInputAndTextAreaListCallback = function(e) {</w:t>
      </w:r>
    </w:p>
    <w:p w14:paraId="4A7C6B35" w14:textId="77777777" w:rsidR="008C4CE2" w:rsidRDefault="008C4CE2" w:rsidP="008C4CE2">
      <w:pPr>
        <w:pStyle w:val="Heading1"/>
      </w:pPr>
      <w:r>
        <w:t>&gt;&gt;                 M.buildInputAndTextAreaList({</w:t>
      </w:r>
    </w:p>
    <w:p w14:paraId="2229AF6A" w14:textId="77777777" w:rsidR="008C4CE2" w:rsidRDefault="008C4CE2" w:rsidP="008C4CE2">
      <w:pPr>
        <w:pStyle w:val="Heading1"/>
      </w:pPr>
      <w:r>
        <w:t>&gt;&gt;                     messageType: c.a.NewData,</w:t>
      </w:r>
    </w:p>
    <w:p w14:paraId="343B4336" w14:textId="77777777" w:rsidR="008C4CE2" w:rsidRDefault="008C4CE2" w:rsidP="008C4CE2">
      <w:pPr>
        <w:pStyle w:val="Heading1"/>
      </w:pPr>
      <w:r>
        <w:t>&gt;&gt;                     data: {</w:t>
      </w:r>
    </w:p>
    <w:p w14:paraId="608E2FF4" w14:textId="77777777" w:rsidR="008C4CE2" w:rsidRDefault="008C4CE2" w:rsidP="008C4CE2">
      <w:pPr>
        <w:pStyle w:val="Heading1"/>
      </w:pPr>
      <w:r>
        <w:t>&gt;&gt;                         critiquesToElementsMap: [{</w:t>
      </w:r>
    </w:p>
    <w:p w14:paraId="49D28C77" w14:textId="77777777" w:rsidR="008C4CE2" w:rsidRDefault="008C4CE2" w:rsidP="008C4CE2">
      <w:pPr>
        <w:pStyle w:val="Heading1"/>
      </w:pPr>
      <w:r>
        <w:t>&gt;&gt;                             elementId: M.guidGenerator.generate(),</w:t>
      </w:r>
    </w:p>
    <w:p w14:paraId="2D638F7E" w14:textId="77777777" w:rsidR="008C4CE2" w:rsidRDefault="008C4CE2" w:rsidP="008C4CE2">
      <w:pPr>
        <w:pStyle w:val="Heading1"/>
      </w:pPr>
      <w:r>
        <w:t>&gt;&gt;                             element: e,</w:t>
      </w:r>
    </w:p>
    <w:p w14:paraId="5F849B94" w14:textId="77777777" w:rsidR="008C4CE2" w:rsidRDefault="008C4CE2" w:rsidP="008C4CE2">
      <w:pPr>
        <w:pStyle w:val="Heading1"/>
      </w:pPr>
      <w:r>
        <w:t>&gt;&gt;                             critiques: []</w:t>
      </w:r>
    </w:p>
    <w:p w14:paraId="7D516F8D" w14:textId="77777777" w:rsidR="008C4CE2" w:rsidRDefault="008C4CE2" w:rsidP="008C4CE2">
      <w:pPr>
        <w:pStyle w:val="Heading1"/>
      </w:pPr>
      <w:r>
        <w:t>&gt;&gt;                         }]</w:t>
      </w:r>
    </w:p>
    <w:p w14:paraId="38317EEA" w14:textId="77777777" w:rsidR="008C4CE2" w:rsidRDefault="008C4CE2" w:rsidP="008C4CE2">
      <w:pPr>
        <w:pStyle w:val="Heading1"/>
      </w:pPr>
      <w:r>
        <w:t>&gt;&gt;                     }</w:t>
      </w:r>
    </w:p>
    <w:p w14:paraId="5DDEB93D" w14:textId="77777777" w:rsidR="008C4CE2" w:rsidRDefault="008C4CE2" w:rsidP="008C4CE2">
      <w:pPr>
        <w:pStyle w:val="Heading1"/>
      </w:pPr>
      <w:r>
        <w:t>&gt;&gt;                 })</w:t>
      </w:r>
    </w:p>
    <w:p w14:paraId="44753805" w14:textId="77777777" w:rsidR="008C4CE2" w:rsidRDefault="008C4CE2" w:rsidP="008C4CE2">
      <w:pPr>
        <w:pStyle w:val="Heading1"/>
      </w:pPr>
      <w:r>
        <w:t>&gt;&gt;             }</w:t>
      </w:r>
    </w:p>
    <w:p w14:paraId="5FF2F001" w14:textId="77777777" w:rsidR="008C4CE2" w:rsidRDefault="008C4CE2" w:rsidP="008C4CE2">
      <w:pPr>
        <w:pStyle w:val="Heading1"/>
      </w:pPr>
      <w:r>
        <w:t>&gt;&gt;             ,</w:t>
      </w:r>
    </w:p>
    <w:p w14:paraId="05EE4E8D" w14:textId="77777777" w:rsidR="008C4CE2" w:rsidRDefault="008C4CE2" w:rsidP="008C4CE2">
      <w:pPr>
        <w:pStyle w:val="Heading1"/>
      </w:pPr>
      <w:r>
        <w:t>&gt;&gt;             this._aiInsertStore.getCaretPositionCallback = function(e) {</w:t>
      </w:r>
    </w:p>
    <w:p w14:paraId="22483830" w14:textId="77777777" w:rsidR="008C4CE2" w:rsidRDefault="008C4CE2" w:rsidP="008C4CE2">
      <w:pPr>
        <w:pStyle w:val="Heading1"/>
      </w:pPr>
      <w:r>
        <w:t>&gt;&gt;                 var t, n = null === (t = M.inputControlsProxyList.find((function(t) {</w:t>
      </w:r>
    </w:p>
    <w:p w14:paraId="47A04F6C" w14:textId="77777777" w:rsidR="008C4CE2" w:rsidRDefault="008C4CE2" w:rsidP="008C4CE2">
      <w:pPr>
        <w:pStyle w:val="Heading1"/>
      </w:pPr>
      <w:r>
        <w:t>&gt;&gt;                     return t.messageItem.anchor.element === e</w:t>
      </w:r>
    </w:p>
    <w:p w14:paraId="6C13AEBC" w14:textId="77777777" w:rsidR="008C4CE2" w:rsidRDefault="008C4CE2" w:rsidP="008C4CE2">
      <w:pPr>
        <w:pStyle w:val="Heading1"/>
      </w:pPr>
      <w:r>
        <w:t>&gt;&gt;                 }</w:t>
      </w:r>
    </w:p>
    <w:p w14:paraId="4A234D98" w14:textId="77777777" w:rsidR="008C4CE2" w:rsidRDefault="008C4CE2" w:rsidP="008C4CE2">
      <w:pPr>
        <w:pStyle w:val="Heading1"/>
      </w:pPr>
      <w:r>
        <w:t>&gt;&gt;                 ))) || void 0 === t ? void 0 : t.getSelection();</w:t>
      </w:r>
    </w:p>
    <w:p w14:paraId="47649E41" w14:textId="77777777" w:rsidR="008C4CE2" w:rsidRDefault="008C4CE2" w:rsidP="008C4CE2">
      <w:pPr>
        <w:pStyle w:val="Heading1"/>
      </w:pPr>
      <w:r>
        <w:t>&gt;&gt;                 if (M.overLayElement &amp;&amp; null != n) {</w:t>
      </w:r>
    </w:p>
    <w:p w14:paraId="7A17FBE0" w14:textId="77777777" w:rsidR="008C4CE2" w:rsidRDefault="008C4CE2" w:rsidP="008C4CE2">
      <w:pPr>
        <w:pStyle w:val="Heading1"/>
      </w:pPr>
      <w:r>
        <w:t>&gt;&gt;                     var r = M.createRangeOverIndex(M.overLayElement, n).getBoundingClientRect();</w:t>
      </w:r>
    </w:p>
    <w:p w14:paraId="0526BF88" w14:textId="77777777" w:rsidR="008C4CE2" w:rsidRDefault="008C4CE2" w:rsidP="008C4CE2">
      <w:pPr>
        <w:pStyle w:val="Heading1"/>
      </w:pPr>
      <w:r>
        <w:t>&gt;&gt;                     if (r)</w:t>
      </w:r>
    </w:p>
    <w:p w14:paraId="3A8E8153" w14:textId="77777777" w:rsidR="008C4CE2" w:rsidRDefault="008C4CE2" w:rsidP="008C4CE2">
      <w:pPr>
        <w:pStyle w:val="Heading1"/>
      </w:pPr>
      <w:r>
        <w:t>&gt;&gt;                         return {</w:t>
      </w:r>
    </w:p>
    <w:p w14:paraId="08041A7B" w14:textId="77777777" w:rsidR="008C4CE2" w:rsidRDefault="008C4CE2" w:rsidP="008C4CE2">
      <w:pPr>
        <w:pStyle w:val="Heading1"/>
      </w:pPr>
      <w:r>
        <w:t>&gt;&gt;                             left: r.left,</w:t>
      </w:r>
    </w:p>
    <w:p w14:paraId="2078A58C" w14:textId="77777777" w:rsidR="008C4CE2" w:rsidRDefault="008C4CE2" w:rsidP="008C4CE2">
      <w:pPr>
        <w:pStyle w:val="Heading1"/>
      </w:pPr>
      <w:r>
        <w:t>&gt;&gt;                             bottom: r.bottom</w:t>
      </w:r>
    </w:p>
    <w:p w14:paraId="4F739C90" w14:textId="77777777" w:rsidR="008C4CE2" w:rsidRDefault="008C4CE2" w:rsidP="008C4CE2">
      <w:pPr>
        <w:pStyle w:val="Heading1"/>
      </w:pPr>
      <w:r>
        <w:t>&gt;&gt;                         }</w:t>
      </w:r>
    </w:p>
    <w:p w14:paraId="214A1CB4" w14:textId="77777777" w:rsidR="008C4CE2" w:rsidRDefault="008C4CE2" w:rsidP="008C4CE2">
      <w:pPr>
        <w:pStyle w:val="Heading1"/>
      </w:pPr>
      <w:r>
        <w:t>&gt;&gt;                 }</w:t>
      </w:r>
    </w:p>
    <w:p w14:paraId="333BD772" w14:textId="77777777" w:rsidR="008C4CE2" w:rsidRDefault="008C4CE2" w:rsidP="008C4CE2">
      <w:pPr>
        <w:pStyle w:val="Heading1"/>
      </w:pPr>
      <w:r>
        <w:t>&gt;&gt;                 return null</w:t>
      </w:r>
    </w:p>
    <w:p w14:paraId="19C4F0C8" w14:textId="77777777" w:rsidR="008C4CE2" w:rsidRDefault="008C4CE2" w:rsidP="008C4CE2">
      <w:pPr>
        <w:pStyle w:val="Heading1"/>
      </w:pPr>
      <w:r>
        <w:t>&gt;&gt;             }</w:t>
      </w:r>
    </w:p>
    <w:p w14:paraId="3355DD42" w14:textId="77777777" w:rsidR="008C4CE2" w:rsidRDefault="008C4CE2" w:rsidP="008C4CE2">
      <w:pPr>
        <w:pStyle w:val="Heading1"/>
      </w:pPr>
      <w:r>
        <w:t>&gt;&gt;             ,</w:t>
      </w:r>
    </w:p>
    <w:p w14:paraId="0015F416" w14:textId="77777777" w:rsidR="008C4CE2" w:rsidRDefault="008C4CE2" w:rsidP="008C4CE2">
      <w:pPr>
        <w:pStyle w:val="Heading1"/>
      </w:pPr>
      <w:r>
        <w:t>&gt;&gt;             this._aiInsertStore.onGiveFeedbackClick = function(e) {</w:t>
      </w:r>
    </w:p>
    <w:p w14:paraId="6541B1ED" w14:textId="77777777" w:rsidR="008C4CE2" w:rsidRDefault="008C4CE2" w:rsidP="008C4CE2">
      <w:pPr>
        <w:pStyle w:val="Heading1"/>
      </w:pPr>
      <w:r>
        <w:t>&gt;&gt;                 M.showFeedbackDialog(!0, B.a.general, H.a.aiInsertFeedbackSurvey, void 0, (function() {</w:t>
      </w:r>
    </w:p>
    <w:p w14:paraId="2453CB4F" w14:textId="77777777" w:rsidR="008C4CE2" w:rsidRDefault="008C4CE2" w:rsidP="008C4CE2">
      <w:pPr>
        <w:pStyle w:val="Heading1"/>
      </w:pPr>
      <w:r>
        <w:t>&gt;&gt;                     M.hideFeedbackDialog(),</w:t>
      </w:r>
    </w:p>
    <w:p w14:paraId="3DAB60A1" w14:textId="77777777" w:rsidR="008C4CE2" w:rsidRDefault="008C4CE2" w:rsidP="008C4CE2">
      <w:pPr>
        <w:pStyle w:val="Heading1"/>
      </w:pPr>
      <w:r>
        <w:t>&gt;&gt;                     e()</w:t>
      </w:r>
    </w:p>
    <w:p w14:paraId="72A6CC8A" w14:textId="77777777" w:rsidR="008C4CE2" w:rsidRDefault="008C4CE2" w:rsidP="008C4CE2">
      <w:pPr>
        <w:pStyle w:val="Heading1"/>
      </w:pPr>
      <w:r>
        <w:t>&gt;&gt;                 }</w:t>
      </w:r>
    </w:p>
    <w:p w14:paraId="0401B1FD" w14:textId="77777777" w:rsidR="008C4CE2" w:rsidRDefault="008C4CE2" w:rsidP="008C4CE2">
      <w:pPr>
        <w:pStyle w:val="Heading1"/>
      </w:pPr>
      <w:r>
        <w:t>&gt;&gt;                 ))</w:t>
      </w:r>
    </w:p>
    <w:p w14:paraId="5015E118" w14:textId="77777777" w:rsidR="008C4CE2" w:rsidRDefault="008C4CE2" w:rsidP="008C4CE2">
      <w:pPr>
        <w:pStyle w:val="Heading1"/>
      </w:pPr>
      <w:r>
        <w:t>&gt;&gt;             }</w:t>
      </w:r>
    </w:p>
    <w:p w14:paraId="726939AC" w14:textId="77777777" w:rsidR="008C4CE2" w:rsidRDefault="008C4CE2" w:rsidP="008C4CE2">
      <w:pPr>
        <w:pStyle w:val="Heading1"/>
      </w:pPr>
      <w:r>
        <w:t>&gt;&gt;             ,</w:t>
      </w:r>
    </w:p>
    <w:p w14:paraId="49D66129" w14:textId="77777777" w:rsidR="008C4CE2" w:rsidRDefault="008C4CE2" w:rsidP="008C4CE2">
      <w:pPr>
        <w:pStyle w:val="Heading1"/>
      </w:pPr>
      <w:r>
        <w:t>&gt;&gt;             this._aiInsertStore.onReportGeneratedContentClick = function(e) {</w:t>
      </w:r>
    </w:p>
    <w:p w14:paraId="405A4E77" w14:textId="77777777" w:rsidR="008C4CE2" w:rsidRDefault="008C4CE2" w:rsidP="008C4CE2">
      <w:pPr>
        <w:pStyle w:val="Heading1"/>
      </w:pPr>
      <w:r>
        <w:t>&gt;&gt;                 M.showFeedbackDialog(!0, B.a.general, H.a.aiInsertReportSurvey, void 0, (function() {</w:t>
      </w:r>
    </w:p>
    <w:p w14:paraId="63810CA3" w14:textId="77777777" w:rsidR="008C4CE2" w:rsidRDefault="008C4CE2" w:rsidP="008C4CE2">
      <w:pPr>
        <w:pStyle w:val="Heading1"/>
      </w:pPr>
      <w:r>
        <w:t>&gt;&gt;                     M.hideFeedbackDialog(),</w:t>
      </w:r>
    </w:p>
    <w:p w14:paraId="68CEA826" w14:textId="77777777" w:rsidR="008C4CE2" w:rsidRDefault="008C4CE2" w:rsidP="008C4CE2">
      <w:pPr>
        <w:pStyle w:val="Heading1"/>
      </w:pPr>
      <w:r>
        <w:t>&gt;&gt;                     e()</w:t>
      </w:r>
    </w:p>
    <w:p w14:paraId="5B1598F6" w14:textId="77777777" w:rsidR="008C4CE2" w:rsidRDefault="008C4CE2" w:rsidP="008C4CE2">
      <w:pPr>
        <w:pStyle w:val="Heading1"/>
      </w:pPr>
      <w:r>
        <w:t>&gt;&gt;                 }</w:t>
      </w:r>
    </w:p>
    <w:p w14:paraId="669A096E" w14:textId="77777777" w:rsidR="008C4CE2" w:rsidRDefault="008C4CE2" w:rsidP="008C4CE2">
      <w:pPr>
        <w:pStyle w:val="Heading1"/>
      </w:pPr>
      <w:r>
        <w:t>&gt;&gt;                 ))</w:t>
      </w:r>
    </w:p>
    <w:p w14:paraId="3E68A8AA" w14:textId="77777777" w:rsidR="008C4CE2" w:rsidRDefault="008C4CE2" w:rsidP="008C4CE2">
      <w:pPr>
        <w:pStyle w:val="Heading1"/>
      </w:pPr>
      <w:r>
        <w:t>&gt;&gt;             }</w:t>
      </w:r>
    </w:p>
    <w:p w14:paraId="501B4438" w14:textId="77777777" w:rsidR="008C4CE2" w:rsidRDefault="008C4CE2" w:rsidP="008C4CE2">
      <w:pPr>
        <w:pStyle w:val="Heading1"/>
      </w:pPr>
      <w:r>
        <w:t>&gt;&gt;             ,</w:t>
      </w:r>
    </w:p>
    <w:p w14:paraId="4114F69B" w14:textId="77777777" w:rsidR="008C4CE2" w:rsidRDefault="008C4CE2" w:rsidP="008C4CE2">
      <w:pPr>
        <w:pStyle w:val="Heading1"/>
      </w:pPr>
      <w:r>
        <w:t>&gt;&gt;             x.addListener(u.a.SettingsClicked, (function() {</w:t>
      </w:r>
    </w:p>
    <w:p w14:paraId="5C455F1D" w14:textId="77777777" w:rsidR="008C4CE2" w:rsidRDefault="008C4CE2" w:rsidP="008C4CE2">
      <w:pPr>
        <w:pStyle w:val="Heading1"/>
      </w:pPr>
      <w:r>
        <w:t>&gt;&gt;                 return Object(G.a)(),</w:t>
      </w:r>
    </w:p>
    <w:p w14:paraId="6C5ECE53" w14:textId="77777777" w:rsidR="008C4CE2" w:rsidRDefault="008C4CE2" w:rsidP="008C4CE2">
      <w:pPr>
        <w:pStyle w:val="Heading1"/>
      </w:pPr>
      <w:r>
        <w:t>&gt;&gt;                 [d.a.EnableFeature, void 0]</w:t>
      </w:r>
    </w:p>
    <w:p w14:paraId="0C1E2A7C" w14:textId="77777777" w:rsidR="008C4CE2" w:rsidRDefault="008C4CE2" w:rsidP="008C4CE2">
      <w:pPr>
        <w:pStyle w:val="Heading1"/>
      </w:pPr>
      <w:r>
        <w:t>&gt;&gt;             }</w:t>
      </w:r>
    </w:p>
    <w:p w14:paraId="7C5092E9" w14:textId="77777777" w:rsidR="008C4CE2" w:rsidRDefault="008C4CE2" w:rsidP="008C4CE2">
      <w:pPr>
        <w:pStyle w:val="Heading1"/>
      </w:pPr>
      <w:r>
        <w:t>&gt;&gt;             )),</w:t>
      </w:r>
    </w:p>
    <w:p w14:paraId="3A20F9DE" w14:textId="77777777" w:rsidR="008C4CE2" w:rsidRDefault="008C4CE2" w:rsidP="008C4CE2">
      <w:pPr>
        <w:pStyle w:val="Heading1"/>
      </w:pPr>
      <w:r>
        <w:t>&gt;&gt;             this._setUpWebsiteSpecificLogic(),</w:t>
      </w:r>
    </w:p>
    <w:p w14:paraId="1E1E91FE" w14:textId="77777777" w:rsidR="008C4CE2" w:rsidRDefault="008C4CE2" w:rsidP="008C4CE2">
      <w:pPr>
        <w:pStyle w:val="Heading1"/>
      </w:pPr>
      <w:r>
        <w:t>&gt;&gt;             this.featureFlagsReader.flags.enableSynonyms &amp;&amp; this._synonymsHandler.initialize(this.openCallout, this.closeCallout, this.isCaretOrMouseOnSquiggle, new f.a(document)),</w:t>
      </w:r>
    </w:p>
    <w:p w14:paraId="15D376AC" w14:textId="77777777" w:rsidR="008C4CE2" w:rsidRDefault="008C4CE2" w:rsidP="008C4CE2">
      <w:pPr>
        <w:pStyle w:val="Heading1"/>
      </w:pPr>
      <w:r>
        <w:t>&gt;&gt;             this.featureFlagsReader.flags.enableMagicWindow &amp;&amp; document.addEventListener("keyup", this.keyUpHandler)</w:t>
      </w:r>
    </w:p>
    <w:p w14:paraId="6C7C5D34" w14:textId="77777777" w:rsidR="008C4CE2" w:rsidRDefault="008C4CE2" w:rsidP="008C4CE2">
      <w:pPr>
        <w:pStyle w:val="Heading1"/>
      </w:pPr>
      <w:r>
        <w:t>&gt;&gt;         }</w:t>
      </w:r>
    </w:p>
    <w:p w14:paraId="7A1080FC" w14:textId="77777777" w:rsidR="008C4CE2" w:rsidRDefault="008C4CE2" w:rsidP="008C4CE2">
      <w:pPr>
        <w:pStyle w:val="Heading1"/>
      </w:pPr>
      <w:r>
        <w:t>&gt;&gt;         var t, n, r;</w:t>
      </w:r>
    </w:p>
    <w:p w14:paraId="66312F5E" w14:textId="77777777" w:rsidR="008C4CE2" w:rsidRDefault="008C4CE2" w:rsidP="008C4CE2">
      <w:pPr>
        <w:pStyle w:val="Heading1"/>
      </w:pPr>
      <w:r>
        <w:t>&gt;&gt;         return t = e,</w:t>
      </w:r>
    </w:p>
    <w:p w14:paraId="07F311AD" w14:textId="77777777" w:rsidR="008C4CE2" w:rsidRDefault="008C4CE2" w:rsidP="008C4CE2">
      <w:pPr>
        <w:pStyle w:val="Heading1"/>
      </w:pPr>
      <w:r>
        <w:t>&gt;&gt;         (n = [{</w:t>
      </w:r>
    </w:p>
    <w:p w14:paraId="12F9DC3D" w14:textId="77777777" w:rsidR="008C4CE2" w:rsidRDefault="008C4CE2" w:rsidP="008C4CE2">
      <w:pPr>
        <w:pStyle w:val="Heading1"/>
      </w:pPr>
      <w:r>
        <w:t>&gt;&gt;             key: "areNotificationsEnabled",</w:t>
      </w:r>
    </w:p>
    <w:p w14:paraId="1682C117" w14:textId="77777777" w:rsidR="008C4CE2" w:rsidRDefault="008C4CE2" w:rsidP="008C4CE2">
      <w:pPr>
        <w:pStyle w:val="Heading1"/>
      </w:pPr>
      <w:r>
        <w:t>&gt;&gt;             get: function() {</w:t>
      </w:r>
    </w:p>
    <w:p w14:paraId="31365A49" w14:textId="77777777" w:rsidR="008C4CE2" w:rsidRDefault="008C4CE2" w:rsidP="008C4CE2">
      <w:pPr>
        <w:pStyle w:val="Heading1"/>
      </w:pPr>
      <w:r>
        <w:t>&gt;&gt;                 return this.featureFlagsReader.flags.enableNotifications</w:t>
      </w:r>
    </w:p>
    <w:p w14:paraId="0D326E93" w14:textId="77777777" w:rsidR="008C4CE2" w:rsidRDefault="008C4CE2" w:rsidP="008C4CE2">
      <w:pPr>
        <w:pStyle w:val="Heading1"/>
      </w:pPr>
      <w:r>
        <w:t>&gt;&gt;             }</w:t>
      </w:r>
    </w:p>
    <w:p w14:paraId="62C8BEE3" w14:textId="77777777" w:rsidR="008C4CE2" w:rsidRDefault="008C4CE2" w:rsidP="008C4CE2">
      <w:pPr>
        <w:pStyle w:val="Heading1"/>
      </w:pPr>
      <w:r>
        <w:t>&gt;&gt;         }, {</w:t>
      </w:r>
    </w:p>
    <w:p w14:paraId="4A50013A" w14:textId="77777777" w:rsidR="008C4CE2" w:rsidRDefault="008C4CE2" w:rsidP="008C4CE2">
      <w:pPr>
        <w:pStyle w:val="Heading1"/>
      </w:pPr>
      <w:r>
        <w:t>&gt;&gt;             key: "announcementsContainerState",</w:t>
      </w:r>
    </w:p>
    <w:p w14:paraId="7A4BE416" w14:textId="77777777" w:rsidR="008C4CE2" w:rsidRDefault="008C4CE2" w:rsidP="008C4CE2">
      <w:pPr>
        <w:pStyle w:val="Heading1"/>
      </w:pPr>
      <w:r>
        <w:t>&gt;&gt;             get: function() {</w:t>
      </w:r>
    </w:p>
    <w:p w14:paraId="4C7A0DE9" w14:textId="77777777" w:rsidR="008C4CE2" w:rsidRDefault="008C4CE2" w:rsidP="008C4CE2">
      <w:pPr>
        <w:pStyle w:val="Heading1"/>
      </w:pPr>
      <w:r>
        <w:t>&gt;&gt;                 return this._announcementsContainerState</w:t>
      </w:r>
    </w:p>
    <w:p w14:paraId="01748F78" w14:textId="77777777" w:rsidR="008C4CE2" w:rsidRDefault="008C4CE2" w:rsidP="008C4CE2">
      <w:pPr>
        <w:pStyle w:val="Heading1"/>
      </w:pPr>
      <w:r>
        <w:t>&gt;&gt;             }</w:t>
      </w:r>
    </w:p>
    <w:p w14:paraId="6FB0B0AE" w14:textId="77777777" w:rsidR="008C4CE2" w:rsidRDefault="008C4CE2" w:rsidP="008C4CE2">
      <w:pPr>
        <w:pStyle w:val="Heading1"/>
      </w:pPr>
      <w:r>
        <w:t>&gt;&gt;         }, {</w:t>
      </w:r>
    </w:p>
    <w:p w14:paraId="6876E4FE" w14:textId="77777777" w:rsidR="008C4CE2" w:rsidRDefault="008C4CE2" w:rsidP="008C4CE2">
      <w:pPr>
        <w:pStyle w:val="Heading1"/>
      </w:pPr>
      <w:r>
        <w:t>&gt;&gt;             key: "notificationsContainerState",</w:t>
      </w:r>
    </w:p>
    <w:p w14:paraId="343BCB4D" w14:textId="77777777" w:rsidR="008C4CE2" w:rsidRDefault="008C4CE2" w:rsidP="008C4CE2">
      <w:pPr>
        <w:pStyle w:val="Heading1"/>
      </w:pPr>
      <w:r>
        <w:t>&gt;&gt;             get: function() {</w:t>
      </w:r>
    </w:p>
    <w:p w14:paraId="74F31971" w14:textId="77777777" w:rsidR="008C4CE2" w:rsidRDefault="008C4CE2" w:rsidP="008C4CE2">
      <w:pPr>
        <w:pStyle w:val="Heading1"/>
      </w:pPr>
      <w:r>
        <w:t>&gt;&gt;                 return this._notificationsContainerState</w:t>
      </w:r>
    </w:p>
    <w:p w14:paraId="2D240767" w14:textId="77777777" w:rsidR="008C4CE2" w:rsidRDefault="008C4CE2" w:rsidP="008C4CE2">
      <w:pPr>
        <w:pStyle w:val="Heading1"/>
      </w:pPr>
      <w:r>
        <w:t>&gt;&gt;             }</w:t>
      </w:r>
    </w:p>
    <w:p w14:paraId="5A3CBDED" w14:textId="77777777" w:rsidR="008C4CE2" w:rsidRDefault="008C4CE2" w:rsidP="008C4CE2">
      <w:pPr>
        <w:pStyle w:val="Heading1"/>
      </w:pPr>
      <w:r>
        <w:t>&gt;&gt;         }, {</w:t>
      </w:r>
    </w:p>
    <w:p w14:paraId="674F202F" w14:textId="77777777" w:rsidR="008C4CE2" w:rsidRDefault="008C4CE2" w:rsidP="008C4CE2">
      <w:pPr>
        <w:pStyle w:val="Heading1"/>
      </w:pPr>
      <w:r>
        <w:t>&gt;&gt;             key: "inputControlsProxyList",</w:t>
      </w:r>
    </w:p>
    <w:p w14:paraId="6192AB46" w14:textId="77777777" w:rsidR="008C4CE2" w:rsidRDefault="008C4CE2" w:rsidP="008C4CE2">
      <w:pPr>
        <w:pStyle w:val="Heading1"/>
      </w:pPr>
      <w:r>
        <w:t>&gt;&gt;             get: function() {</w:t>
      </w:r>
    </w:p>
    <w:p w14:paraId="52C19477" w14:textId="77777777" w:rsidR="008C4CE2" w:rsidRDefault="008C4CE2" w:rsidP="008C4CE2">
      <w:pPr>
        <w:pStyle w:val="Heading1"/>
      </w:pPr>
      <w:r>
        <w:t>&gt;&gt;                 return this._inputControlsProxyList</w:t>
      </w:r>
    </w:p>
    <w:p w14:paraId="6769729E" w14:textId="77777777" w:rsidR="008C4CE2" w:rsidRDefault="008C4CE2" w:rsidP="008C4CE2">
      <w:pPr>
        <w:pStyle w:val="Heading1"/>
      </w:pPr>
      <w:r>
        <w:t>&gt;&gt;             }</w:t>
      </w:r>
    </w:p>
    <w:p w14:paraId="535F0BFC" w14:textId="77777777" w:rsidR="008C4CE2" w:rsidRDefault="008C4CE2" w:rsidP="008C4CE2">
      <w:pPr>
        <w:pStyle w:val="Heading1"/>
      </w:pPr>
      <w:r>
        <w:t>&gt;&gt;         }, {</w:t>
      </w:r>
    </w:p>
    <w:p w14:paraId="005BB4AB" w14:textId="77777777" w:rsidR="008C4CE2" w:rsidRDefault="008C4CE2" w:rsidP="008C4CE2">
      <w:pPr>
        <w:pStyle w:val="Heading1"/>
      </w:pPr>
      <w:r>
        <w:t>&gt;&gt;             key: "dir",</w:t>
      </w:r>
    </w:p>
    <w:p w14:paraId="592EA9BC" w14:textId="77777777" w:rsidR="008C4CE2" w:rsidRDefault="008C4CE2" w:rsidP="008C4CE2">
      <w:pPr>
        <w:pStyle w:val="Heading1"/>
      </w:pPr>
      <w:r>
        <w:t>&gt;&gt;             get: function() {</w:t>
      </w:r>
    </w:p>
    <w:p w14:paraId="6E32722E" w14:textId="77777777" w:rsidR="008C4CE2" w:rsidRDefault="008C4CE2" w:rsidP="008C4CE2">
      <w:pPr>
        <w:pStyle w:val="Heading1"/>
      </w:pPr>
      <w:r>
        <w:t>&gt;&gt;                 return this.scriptDirectionDetector.uxLanguageDir</w:t>
      </w:r>
    </w:p>
    <w:p w14:paraId="2053319E" w14:textId="77777777" w:rsidR="008C4CE2" w:rsidRDefault="008C4CE2" w:rsidP="008C4CE2">
      <w:pPr>
        <w:pStyle w:val="Heading1"/>
      </w:pPr>
      <w:r>
        <w:t>&gt;&gt;             }</w:t>
      </w:r>
    </w:p>
    <w:p w14:paraId="32A34B3F" w14:textId="77777777" w:rsidR="008C4CE2" w:rsidRDefault="008C4CE2" w:rsidP="008C4CE2">
      <w:pPr>
        <w:pStyle w:val="Heading1"/>
      </w:pPr>
      <w:r>
        <w:t>&gt;&gt;         }, {</w:t>
      </w:r>
    </w:p>
    <w:p w14:paraId="3D8A895A" w14:textId="77777777" w:rsidR="008C4CE2" w:rsidRDefault="008C4CE2" w:rsidP="008C4CE2">
      <w:pPr>
        <w:pStyle w:val="Heading1"/>
      </w:pPr>
      <w:r>
        <w:t>&gt;&gt;             key: "showFeedback",</w:t>
      </w:r>
    </w:p>
    <w:p w14:paraId="06C416E5" w14:textId="77777777" w:rsidR="008C4CE2" w:rsidRDefault="008C4CE2" w:rsidP="008C4CE2">
      <w:pPr>
        <w:pStyle w:val="Heading1"/>
      </w:pPr>
      <w:r>
        <w:t>&gt;&gt;             get: function() {</w:t>
      </w:r>
    </w:p>
    <w:p w14:paraId="2BAEF076" w14:textId="77777777" w:rsidR="008C4CE2" w:rsidRDefault="008C4CE2" w:rsidP="008C4CE2">
      <w:pPr>
        <w:pStyle w:val="Heading1"/>
      </w:pPr>
      <w:r>
        <w:t>&gt;&gt;                 return this._showFeedback</w:t>
      </w:r>
    </w:p>
    <w:p w14:paraId="714BAB37" w14:textId="77777777" w:rsidR="008C4CE2" w:rsidRDefault="008C4CE2" w:rsidP="008C4CE2">
      <w:pPr>
        <w:pStyle w:val="Heading1"/>
      </w:pPr>
      <w:r>
        <w:t>&gt;&gt;             }</w:t>
      </w:r>
    </w:p>
    <w:p w14:paraId="7EF460B3" w14:textId="77777777" w:rsidR="008C4CE2" w:rsidRDefault="008C4CE2" w:rsidP="008C4CE2">
      <w:pPr>
        <w:pStyle w:val="Heading1"/>
      </w:pPr>
      <w:r>
        <w:t>&gt;&gt;         }, {</w:t>
      </w:r>
    </w:p>
    <w:p w14:paraId="002EBFD2" w14:textId="77777777" w:rsidR="008C4CE2" w:rsidRDefault="008C4CE2" w:rsidP="008C4CE2">
      <w:pPr>
        <w:pStyle w:val="Heading1"/>
      </w:pPr>
      <w:r>
        <w:t>&gt;&gt;             key: "ocvFrameProps",</w:t>
      </w:r>
    </w:p>
    <w:p w14:paraId="1C819A75" w14:textId="77777777" w:rsidR="008C4CE2" w:rsidRDefault="008C4CE2" w:rsidP="008C4CE2">
      <w:pPr>
        <w:pStyle w:val="Heading1"/>
      </w:pPr>
      <w:r>
        <w:t>&gt;&gt;             get: function() {</w:t>
      </w:r>
    </w:p>
    <w:p w14:paraId="330F32B4" w14:textId="77777777" w:rsidR="008C4CE2" w:rsidRDefault="008C4CE2" w:rsidP="008C4CE2">
      <w:pPr>
        <w:pStyle w:val="Heading1"/>
      </w:pPr>
      <w:r>
        <w:t>&gt;&gt;                 return this._ocvFrameProps</w:t>
      </w:r>
    </w:p>
    <w:p w14:paraId="6918EE18" w14:textId="77777777" w:rsidR="008C4CE2" w:rsidRDefault="008C4CE2" w:rsidP="008C4CE2">
      <w:pPr>
        <w:pStyle w:val="Heading1"/>
      </w:pPr>
      <w:r>
        <w:t>&gt;&gt;             }</w:t>
      </w:r>
    </w:p>
    <w:p w14:paraId="7C72EC3A" w14:textId="77777777" w:rsidR="008C4CE2" w:rsidRDefault="008C4CE2" w:rsidP="008C4CE2">
      <w:pPr>
        <w:pStyle w:val="Heading1"/>
      </w:pPr>
      <w:r>
        <w:t>&gt;&gt;         }, {</w:t>
      </w:r>
    </w:p>
    <w:p w14:paraId="5FDD6148" w14:textId="77777777" w:rsidR="008C4CE2" w:rsidRDefault="008C4CE2" w:rsidP="008C4CE2">
      <w:pPr>
        <w:pStyle w:val="Heading1"/>
      </w:pPr>
      <w:r>
        <w:t>&gt;&gt;             key: "ariaStatusStateStore",</w:t>
      </w:r>
    </w:p>
    <w:p w14:paraId="4AE9FCDE" w14:textId="77777777" w:rsidR="008C4CE2" w:rsidRDefault="008C4CE2" w:rsidP="008C4CE2">
      <w:pPr>
        <w:pStyle w:val="Heading1"/>
      </w:pPr>
      <w:r>
        <w:t>&gt;&gt;             get: function() {</w:t>
      </w:r>
    </w:p>
    <w:p w14:paraId="0D96B834" w14:textId="77777777" w:rsidR="008C4CE2" w:rsidRDefault="008C4CE2" w:rsidP="008C4CE2">
      <w:pPr>
        <w:pStyle w:val="Heading1"/>
      </w:pPr>
      <w:r>
        <w:t>&gt;&gt;                 return this._ariaStatusStateStore</w:t>
      </w:r>
    </w:p>
    <w:p w14:paraId="6A25576A" w14:textId="77777777" w:rsidR="008C4CE2" w:rsidRDefault="008C4CE2" w:rsidP="008C4CE2">
      <w:pPr>
        <w:pStyle w:val="Heading1"/>
      </w:pPr>
      <w:r>
        <w:t>&gt;&gt;             }</w:t>
      </w:r>
    </w:p>
    <w:p w14:paraId="35976403" w14:textId="77777777" w:rsidR="008C4CE2" w:rsidRDefault="008C4CE2" w:rsidP="008C4CE2">
      <w:pPr>
        <w:pStyle w:val="Heading1"/>
      </w:pPr>
      <w:r>
        <w:t>&gt;&gt;         }, {</w:t>
      </w:r>
    </w:p>
    <w:p w14:paraId="0BE48D27" w14:textId="77777777" w:rsidR="008C4CE2" w:rsidRDefault="008C4CE2" w:rsidP="008C4CE2">
      <w:pPr>
        <w:pStyle w:val="Heading1"/>
      </w:pPr>
      <w:r>
        <w:t>&gt;&gt;             key: "calloutStateStore",</w:t>
      </w:r>
    </w:p>
    <w:p w14:paraId="5A07BE46" w14:textId="77777777" w:rsidR="008C4CE2" w:rsidRDefault="008C4CE2" w:rsidP="008C4CE2">
      <w:pPr>
        <w:pStyle w:val="Heading1"/>
      </w:pPr>
      <w:r>
        <w:t>&gt;&gt;             get: function() {</w:t>
      </w:r>
    </w:p>
    <w:p w14:paraId="761B6A9A" w14:textId="77777777" w:rsidR="008C4CE2" w:rsidRDefault="008C4CE2" w:rsidP="008C4CE2">
      <w:pPr>
        <w:pStyle w:val="Heading1"/>
      </w:pPr>
      <w:r>
        <w:t>&gt;&gt;                 return this._calloutStateStore</w:t>
      </w:r>
    </w:p>
    <w:p w14:paraId="14D59AB9" w14:textId="77777777" w:rsidR="008C4CE2" w:rsidRDefault="008C4CE2" w:rsidP="008C4CE2">
      <w:pPr>
        <w:pStyle w:val="Heading1"/>
      </w:pPr>
      <w:r>
        <w:t>&gt;&gt;             }</w:t>
      </w:r>
    </w:p>
    <w:p w14:paraId="619D5996" w14:textId="77777777" w:rsidR="008C4CE2" w:rsidRDefault="008C4CE2" w:rsidP="008C4CE2">
      <w:pPr>
        <w:pStyle w:val="Heading1"/>
      </w:pPr>
      <w:r>
        <w:t>&gt;&gt;         }, {</w:t>
      </w:r>
    </w:p>
    <w:p w14:paraId="6C82BA0A" w14:textId="77777777" w:rsidR="008C4CE2" w:rsidRDefault="008C4CE2" w:rsidP="008C4CE2">
      <w:pPr>
        <w:pStyle w:val="Heading1"/>
      </w:pPr>
      <w:r>
        <w:t>&gt;&gt;             key: "undoCalloutStateStore",</w:t>
      </w:r>
    </w:p>
    <w:p w14:paraId="6E27F6B5" w14:textId="77777777" w:rsidR="008C4CE2" w:rsidRDefault="008C4CE2" w:rsidP="008C4CE2">
      <w:pPr>
        <w:pStyle w:val="Heading1"/>
      </w:pPr>
      <w:r>
        <w:t>&gt;&gt;             get: function() {</w:t>
      </w:r>
    </w:p>
    <w:p w14:paraId="0E307F4F" w14:textId="77777777" w:rsidR="008C4CE2" w:rsidRDefault="008C4CE2" w:rsidP="008C4CE2">
      <w:pPr>
        <w:pStyle w:val="Heading1"/>
      </w:pPr>
      <w:r>
        <w:t>&gt;&gt;                 return this._undoCalloutStateStore</w:t>
      </w:r>
    </w:p>
    <w:p w14:paraId="7590AF6B" w14:textId="77777777" w:rsidR="008C4CE2" w:rsidRDefault="008C4CE2" w:rsidP="008C4CE2">
      <w:pPr>
        <w:pStyle w:val="Heading1"/>
      </w:pPr>
      <w:r>
        <w:t>&gt;&gt;             }</w:t>
      </w:r>
    </w:p>
    <w:p w14:paraId="4AA6A524" w14:textId="77777777" w:rsidR="008C4CE2" w:rsidRDefault="008C4CE2" w:rsidP="008C4CE2">
      <w:pPr>
        <w:pStyle w:val="Heading1"/>
      </w:pPr>
      <w:r>
        <w:t>&gt;&gt;         }, {</w:t>
      </w:r>
    </w:p>
    <w:p w14:paraId="761A26EC" w14:textId="77777777" w:rsidR="008C4CE2" w:rsidRDefault="008C4CE2" w:rsidP="008C4CE2">
      <w:pPr>
        <w:pStyle w:val="Heading1"/>
      </w:pPr>
      <w:r>
        <w:t>&gt;&gt;             key: "personalizedUndoCalloutStateStore",</w:t>
      </w:r>
    </w:p>
    <w:p w14:paraId="64542B8F" w14:textId="77777777" w:rsidR="008C4CE2" w:rsidRDefault="008C4CE2" w:rsidP="008C4CE2">
      <w:pPr>
        <w:pStyle w:val="Heading1"/>
      </w:pPr>
      <w:r>
        <w:t>&gt;&gt;             get: function() {</w:t>
      </w:r>
    </w:p>
    <w:p w14:paraId="0C1808A9" w14:textId="77777777" w:rsidR="008C4CE2" w:rsidRDefault="008C4CE2" w:rsidP="008C4CE2">
      <w:pPr>
        <w:pStyle w:val="Heading1"/>
      </w:pPr>
      <w:r>
        <w:t>&gt;&gt;                 return this._personalizedUndoCalloutStateStore</w:t>
      </w:r>
    </w:p>
    <w:p w14:paraId="1110EA9A" w14:textId="77777777" w:rsidR="008C4CE2" w:rsidRDefault="008C4CE2" w:rsidP="008C4CE2">
      <w:pPr>
        <w:pStyle w:val="Heading1"/>
      </w:pPr>
      <w:r>
        <w:t>&gt;&gt;             }</w:t>
      </w:r>
    </w:p>
    <w:p w14:paraId="5104DA0E" w14:textId="77777777" w:rsidR="008C4CE2" w:rsidRDefault="008C4CE2" w:rsidP="008C4CE2">
      <w:pPr>
        <w:pStyle w:val="Heading1"/>
      </w:pPr>
      <w:r>
        <w:t>&gt;&gt;         }, {</w:t>
      </w:r>
    </w:p>
    <w:p w14:paraId="422E2932" w14:textId="77777777" w:rsidR="008C4CE2" w:rsidRDefault="008C4CE2" w:rsidP="008C4CE2">
      <w:pPr>
        <w:pStyle w:val="Heading1"/>
      </w:pPr>
      <w:r>
        <w:t>&gt;&gt;             key: "setHelperRef",</w:t>
      </w:r>
    </w:p>
    <w:p w14:paraId="7FEF4265" w14:textId="77777777" w:rsidR="008C4CE2" w:rsidRDefault="008C4CE2" w:rsidP="008C4CE2">
      <w:pPr>
        <w:pStyle w:val="Heading1"/>
      </w:pPr>
      <w:r>
        <w:t>&gt;&gt;             value: function(e, t) {</w:t>
      </w:r>
    </w:p>
    <w:p w14:paraId="18D317BA" w14:textId="77777777" w:rsidR="008C4CE2" w:rsidRDefault="008C4CE2" w:rsidP="008C4CE2">
      <w:pPr>
        <w:pStyle w:val="Heading1"/>
      </w:pPr>
      <w:r>
        <w:t>&gt;&gt;                 var n = this.squigglers.get(e);</w:t>
      </w:r>
    </w:p>
    <w:p w14:paraId="7541F7EF" w14:textId="77777777" w:rsidR="008C4CE2" w:rsidRDefault="008C4CE2" w:rsidP="008C4CE2">
      <w:pPr>
        <w:pStyle w:val="Heading1"/>
      </w:pPr>
      <w:r>
        <w:t>&gt;&gt;                 (null == n ? void 0 : n.shadowElement) &amp;&amp; t &amp;&amp; (n.shadowElement.reference = t,</w:t>
      </w:r>
    </w:p>
    <w:p w14:paraId="7ED182F5" w14:textId="77777777" w:rsidR="008C4CE2" w:rsidRDefault="008C4CE2" w:rsidP="008C4CE2">
      <w:pPr>
        <w:pStyle w:val="Heading1"/>
      </w:pPr>
      <w:r>
        <w:t>&gt;&gt;                 this.buildContentEditableList(!0))</w:t>
      </w:r>
    </w:p>
    <w:p w14:paraId="4699EA03" w14:textId="77777777" w:rsidR="008C4CE2" w:rsidRDefault="008C4CE2" w:rsidP="008C4CE2">
      <w:pPr>
        <w:pStyle w:val="Heading1"/>
      </w:pPr>
      <w:r>
        <w:t>&gt;&gt;             }</w:t>
      </w:r>
    </w:p>
    <w:p w14:paraId="19B35C6B" w14:textId="77777777" w:rsidR="008C4CE2" w:rsidRDefault="008C4CE2" w:rsidP="008C4CE2">
      <w:pPr>
        <w:pStyle w:val="Heading1"/>
      </w:pPr>
      <w:r>
        <w:t>&gt;&gt;         }, {</w:t>
      </w:r>
    </w:p>
    <w:p w14:paraId="10ED3ADB" w14:textId="77777777" w:rsidR="008C4CE2" w:rsidRDefault="008C4CE2" w:rsidP="008C4CE2">
      <w:pPr>
        <w:pStyle w:val="Heading1"/>
      </w:pPr>
      <w:r>
        <w:t>&gt;&gt;             key: "findNodeByElement",</w:t>
      </w:r>
    </w:p>
    <w:p w14:paraId="77F7B00F" w14:textId="77777777" w:rsidR="008C4CE2" w:rsidRDefault="008C4CE2" w:rsidP="008C4CE2">
      <w:pPr>
        <w:pStyle w:val="Heading1"/>
      </w:pPr>
      <w:r>
        <w:t>&gt;&gt;             value: function(e) {</w:t>
      </w:r>
    </w:p>
    <w:p w14:paraId="742A1ABE" w14:textId="77777777" w:rsidR="008C4CE2" w:rsidRDefault="008C4CE2" w:rsidP="008C4CE2">
      <w:pPr>
        <w:pStyle w:val="Heading1"/>
      </w:pPr>
      <w:r>
        <w:t>&gt;&gt;                 return this._proofingDom.tileNodes.filter((function(t) {</w:t>
      </w:r>
    </w:p>
    <w:p w14:paraId="0E50EF6D" w14:textId="77777777" w:rsidR="008C4CE2" w:rsidRDefault="008C4CE2" w:rsidP="008C4CE2">
      <w:pPr>
        <w:pStyle w:val="Heading1"/>
      </w:pPr>
      <w:r>
        <w:t>&gt;&gt;                     return t.element === e</w:t>
      </w:r>
    </w:p>
    <w:p w14:paraId="51FDDA93" w14:textId="77777777" w:rsidR="008C4CE2" w:rsidRDefault="008C4CE2" w:rsidP="008C4CE2">
      <w:pPr>
        <w:pStyle w:val="Heading1"/>
      </w:pPr>
      <w:r>
        <w:t>&gt;&gt;                 }</w:t>
      </w:r>
    </w:p>
    <w:p w14:paraId="12B7192A" w14:textId="77777777" w:rsidR="008C4CE2" w:rsidRDefault="008C4CE2" w:rsidP="008C4CE2">
      <w:pPr>
        <w:pStyle w:val="Heading1"/>
      </w:pPr>
      <w:r>
        <w:t>&gt;&gt;                 ))[0]</w:t>
      </w:r>
    </w:p>
    <w:p w14:paraId="154D18FB" w14:textId="77777777" w:rsidR="008C4CE2" w:rsidRDefault="008C4CE2" w:rsidP="008C4CE2">
      <w:pPr>
        <w:pStyle w:val="Heading1"/>
      </w:pPr>
      <w:r>
        <w:t>&gt;&gt;             }</w:t>
      </w:r>
    </w:p>
    <w:p w14:paraId="49C41BEA" w14:textId="77777777" w:rsidR="008C4CE2" w:rsidRDefault="008C4CE2" w:rsidP="008C4CE2">
      <w:pPr>
        <w:pStyle w:val="Heading1"/>
      </w:pPr>
      <w:r>
        <w:t>&gt;&gt;         }]) &amp;&amp; X(t.prototype, n),</w:t>
      </w:r>
    </w:p>
    <w:p w14:paraId="036FCBD5" w14:textId="77777777" w:rsidR="008C4CE2" w:rsidRDefault="008C4CE2" w:rsidP="008C4CE2">
      <w:pPr>
        <w:pStyle w:val="Heading1"/>
      </w:pPr>
      <w:r>
        <w:t>&gt;&gt;         r &amp;&amp; X(t, r),</w:t>
      </w:r>
    </w:p>
    <w:p w14:paraId="72EB6C76" w14:textId="77777777" w:rsidR="008C4CE2" w:rsidRDefault="008C4CE2" w:rsidP="008C4CE2">
      <w:pPr>
        <w:pStyle w:val="Heading1"/>
      </w:pPr>
      <w:r>
        <w:t>&gt;&gt;         e</w:t>
      </w:r>
    </w:p>
    <w:p w14:paraId="4CACF303" w14:textId="77777777" w:rsidR="008C4CE2" w:rsidRDefault="008C4CE2" w:rsidP="008C4CE2">
      <w:pPr>
        <w:pStyle w:val="Heading1"/>
      </w:pPr>
      <w:r>
        <w:t>&gt;&gt;     }();</w:t>
      </w:r>
    </w:p>
    <w:p w14:paraId="21F39594" w14:textId="77777777" w:rsidR="008C4CE2" w:rsidRDefault="008C4CE2" w:rsidP="008C4CE2">
      <w:pPr>
        <w:pStyle w:val="Heading1"/>
      </w:pPr>
      <w:r>
        <w:t>&gt;&gt;     Object(r.c)([s.observable, Object(r.e)("design:type", Map)], re.prototype, "squigglers", void 0),</w:t>
      </w:r>
    </w:p>
    <w:p w14:paraId="18BE204A" w14:textId="77777777" w:rsidR="008C4CE2" w:rsidRDefault="008C4CE2" w:rsidP="008C4CE2">
      <w:pPr>
        <w:pStyle w:val="Heading1"/>
      </w:pPr>
      <w:r>
        <w:t>&gt;&gt;     Object(r.c)([s.computed, Object(r.e)("design:type", Boolean), Object(r.e)("design:paramtypes", [])], re.prototype, "areNotificationsEnabled", null),</w:t>
      </w:r>
    </w:p>
    <w:p w14:paraId="50E98256" w14:textId="77777777" w:rsidR="008C4CE2" w:rsidRDefault="008C4CE2" w:rsidP="008C4CE2">
      <w:pPr>
        <w:pStyle w:val="Heading1"/>
      </w:pPr>
      <w:r>
        <w:t>&gt;&gt;     Object(r.c)([s.observable, Object(r.e)("design:type", Array)], re.prototype, "_inputControlsProxyList", void 0),</w:t>
      </w:r>
    </w:p>
    <w:p w14:paraId="2939F3B6" w14:textId="77777777" w:rsidR="008C4CE2" w:rsidRDefault="008C4CE2" w:rsidP="008C4CE2">
      <w:pPr>
        <w:pStyle w:val="Heading1"/>
      </w:pPr>
      <w:r>
        <w:t>&gt;&gt;     Object(r.c)([s.computed, Object(r.e)("design:type", Array), Object(r.e)("design:paramtypes", [])], re.prototype, "inputControlsProxyList", null),</w:t>
      </w:r>
    </w:p>
    <w:p w14:paraId="2F47581F" w14:textId="77777777" w:rsidR="008C4CE2" w:rsidRDefault="008C4CE2" w:rsidP="008C4CE2">
      <w:pPr>
        <w:pStyle w:val="Heading1"/>
      </w:pPr>
      <w:r>
        <w:t>&gt;&gt;     Object(r.c)([s.computed, Object(r.e)("design:type", String), Object(r.e)("design:paramtypes", [])], re.prototype, "dir", null),</w:t>
      </w:r>
    </w:p>
    <w:p w14:paraId="5F0C7048" w14:textId="77777777" w:rsidR="008C4CE2" w:rsidRDefault="008C4CE2" w:rsidP="008C4CE2">
      <w:pPr>
        <w:pStyle w:val="Heading1"/>
      </w:pPr>
      <w:r>
        <w:t>&gt;&gt;     Object(r.c)([s.observable, Object(r.e)("design:type", Boolean)], re.prototype, "_showFeedback", void 0),</w:t>
      </w:r>
    </w:p>
    <w:p w14:paraId="7B3C5DE2" w14:textId="77777777" w:rsidR="008C4CE2" w:rsidRDefault="008C4CE2" w:rsidP="008C4CE2">
      <w:pPr>
        <w:pStyle w:val="Heading1"/>
      </w:pPr>
      <w:r>
        <w:t>&gt;&gt;     Object(r.c)([s.computed, Object(r.e)("design:type", Boolean), Object(r.e)("design:paramtypes", [])], re.prototype, "showFeedback", null),</w:t>
      </w:r>
    </w:p>
    <w:p w14:paraId="55EA9E3D" w14:textId="77777777" w:rsidR="008C4CE2" w:rsidRDefault="008C4CE2" w:rsidP="008C4CE2">
      <w:pPr>
        <w:pStyle w:val="Heading1"/>
      </w:pPr>
      <w:r>
        <w:t>&gt;&gt;     Object(r.c)([s.observable, Object(r.e)("design:type", Boolean)], re.prototype, "pageHasCritiques", void 0),</w:t>
      </w:r>
    </w:p>
    <w:p w14:paraId="24C55CCF" w14:textId="77777777" w:rsidR="008C4CE2" w:rsidRDefault="008C4CE2" w:rsidP="008C4CE2">
      <w:pPr>
        <w:pStyle w:val="Heading1"/>
      </w:pPr>
      <w:r>
        <w:t>&gt;&gt;     Object(r.c)([s.observable, Object(r.e)("design:type", Boolean)], re.prototype, "showMagicWindow", void 0),</w:t>
      </w:r>
    </w:p>
    <w:p w14:paraId="42863216" w14:textId="77777777" w:rsidR="008C4CE2" w:rsidRDefault="008C4CE2" w:rsidP="008C4CE2">
      <w:pPr>
        <w:pStyle w:val="Heading1"/>
      </w:pPr>
      <w:r>
        <w:t>&gt;&gt;     Object(r.c)([s.observable, Object(r.e)("design:type", Boolean)], re.prototype, "_isOcvFrameVisible", void 0),</w:t>
      </w:r>
    </w:p>
    <w:p w14:paraId="313C5B5F" w14:textId="77777777" w:rsidR="008C4CE2" w:rsidRDefault="008C4CE2" w:rsidP="008C4CE2">
      <w:pPr>
        <w:pStyle w:val="Heading1"/>
      </w:pPr>
      <w:r>
        <w:t>&gt;&gt;     Object(r.c)([s.action.bound, Object(r.e)("design:type", Object)], re.prototype, "setIsOcvFrameVisible", void 0),</w:t>
      </w:r>
    </w:p>
    <w:p w14:paraId="738A1C22" w14:textId="77777777" w:rsidR="008C4CE2" w:rsidRDefault="008C4CE2" w:rsidP="008C4CE2">
      <w:pPr>
        <w:pStyle w:val="Heading1"/>
      </w:pPr>
      <w:r>
        <w:t>&gt;&gt;     Object(r.c)([s.action, Object(r.e)("design:type", Object)], re.prototype, "keyUpHandler", void 0),</w:t>
      </w:r>
    </w:p>
    <w:p w14:paraId="14662F47" w14:textId="77777777" w:rsidR="008C4CE2" w:rsidRDefault="008C4CE2" w:rsidP="008C4CE2">
      <w:pPr>
        <w:pStyle w:val="Heading1"/>
      </w:pPr>
      <w:r>
        <w:t>&gt;&gt;     Object(r.c)([s.action, Object(r.e)("design:type", Object)], re.prototype, "toggleMagicWindow", void 0),</w:t>
      </w:r>
    </w:p>
    <w:p w14:paraId="2F307210" w14:textId="77777777" w:rsidR="008C4CE2" w:rsidRDefault="008C4CE2" w:rsidP="008C4CE2">
      <w:pPr>
        <w:pStyle w:val="Heading1"/>
      </w:pPr>
      <w:r>
        <w:t>&gt;&gt;     Object(r.c)([s.action, Object(r.e)("design:type", Object)], re.prototype, "setPageHasCritiques", void 0),</w:t>
      </w:r>
    </w:p>
    <w:p w14:paraId="70949D49" w14:textId="77777777" w:rsidR="008C4CE2" w:rsidRDefault="008C4CE2" w:rsidP="008C4CE2">
      <w:pPr>
        <w:pStyle w:val="Heading1"/>
      </w:pPr>
      <w:r>
        <w:t>&gt;&gt;     Object(r.c)([s.action, Object(r.e)("design:type", Object)], re.prototype, "clearSquiggles", void 0),</w:t>
      </w:r>
    </w:p>
    <w:p w14:paraId="1062F2AF" w14:textId="77777777" w:rsidR="008C4CE2" w:rsidRDefault="008C4CE2" w:rsidP="008C4CE2">
      <w:pPr>
        <w:pStyle w:val="Heading1"/>
      </w:pPr>
      <w:r>
        <w:t>&gt;&gt;     Object(r.c)([s.action, Object(r.e)("design:type", Object)], re.prototype, "setSquiggler", void 0),</w:t>
      </w:r>
    </w:p>
    <w:p w14:paraId="3F04CC1C" w14:textId="77777777" w:rsidR="008C4CE2" w:rsidRDefault="008C4CE2" w:rsidP="008C4CE2">
      <w:pPr>
        <w:pStyle w:val="Heading1"/>
      </w:pPr>
      <w:r>
        <w:t>&gt;&gt;     Object(r.c)([s.action, Object(r.e)("design:type", Object)], re.prototype, "renderFeedbackDialog", void 0),</w:t>
      </w:r>
    </w:p>
    <w:p w14:paraId="36173247" w14:textId="77777777" w:rsidR="008C4CE2" w:rsidRDefault="008C4CE2" w:rsidP="008C4CE2">
      <w:pPr>
        <w:pStyle w:val="Heading1"/>
      </w:pPr>
      <w:r>
        <w:t>&gt;&gt;     Object(r.c)([s.action, Object(r.e)("design:type", Object)], re.prototype, "hideFeedbackDialog", void 0),</w:t>
      </w:r>
    </w:p>
    <w:p w14:paraId="32F09B0C" w14:textId="77777777" w:rsidR="008C4CE2" w:rsidRDefault="008C4CE2" w:rsidP="008C4CE2">
      <w:pPr>
        <w:pStyle w:val="Heading1"/>
      </w:pPr>
      <w:r>
        <w:t>&gt;&gt;     Object(r.c)([s.action, Object(r.e)("design:type", Object)], re.prototype, "updateInputControlsProxyListCache", void 0),</w:t>
      </w:r>
    </w:p>
    <w:p w14:paraId="5378D940" w14:textId="77777777" w:rsidR="008C4CE2" w:rsidRDefault="008C4CE2" w:rsidP="008C4CE2">
      <w:pPr>
        <w:pStyle w:val="Heading1"/>
      </w:pPr>
      <w:r>
        <w:t>&gt;&gt;     Object(r.c)([s.action, Object(r.e)("design:type", Object)], re.prototype, "buildContentEditableList", void 0),</w:t>
      </w:r>
    </w:p>
    <w:p w14:paraId="5E334770" w14:textId="77777777" w:rsidR="008C4CE2" w:rsidRDefault="008C4CE2" w:rsidP="008C4CE2">
      <w:pPr>
        <w:pStyle w:val="Heading1"/>
      </w:pPr>
      <w:r>
        <w:t>&gt;&gt;     re = Object(r.c)([Object(i.a)(), Object(r.f)(0, Object(o.a)(h.a)), Object(r.f)(1, Object(o.a)(S.b)), Object(r.f)(2, Object(o.a)(O.a)), Object(r.f)(3, Object(o.a)(w.a)), Object(r.f)(4, Object(o.a)(E.c)), Object(r.f)(5, Object(o.a)(D.a)), Object(r.f)(6, Object(o.a)(p.a)), Object(r.f)(7, Object(a.a)()), Object(r.f)(7, Object(o.a)(_.a)), Object(r.f)(8, Object(o.a)(g.a)), Object(r.f)(9, Object(o.a)(m.a)), Object(r.f)(10, Object(o.a)(F.b)), Object(r.f)(11, Object(o.a)(M.b)), Object(r.f)(12, Object(o.a)(z.a)), Object(r.f)(13, Object(o.a)(q.a)), Object(r.f)(14, Object(o.a)(R.a)), Object(r.f)(15, Object(o.a)(I.b)), Object(r.f)(16, Object(o.a)(j.a)), Object(r.f)(17, Object(o.a)(x.a)), Object(r.f)(18, Object(o.a)(b.a)), Object(r.f)(19, Object(o.a)(u.c)), Object(r.f)(20, Object(o.a)(v.a)), Object(r.f)(21, Object(o.a)(A.b)), Object(r.f)(22, Object(o.a)(P.b)), Object(r.f)(23, Object(o.a)(W.a)), Object(r.f)(24, Object(o.a)(Z.a)), Object(r.e)("design:paramtypes", [Object, Function, Function, Object, Object, Object, Object, Object, Object, Object, Object, Object, Function, Object, Object, Object, Object, Object, Object, Object, Object, A.b, P.b, Object, Object])], re)</w:t>
      </w:r>
    </w:p>
    <w:p w14:paraId="70486FB2" w14:textId="77777777" w:rsidR="008C4CE2" w:rsidRDefault="008C4CE2" w:rsidP="008C4CE2">
      <w:pPr>
        <w:pStyle w:val="Heading1"/>
      </w:pPr>
      <w:r>
        <w:t>&gt;&gt; }</w:t>
      </w:r>
    </w:p>
    <w:p w14:paraId="25F201F7" w14:textId="77777777" w:rsidR="008C4CE2" w:rsidRDefault="008C4CE2" w:rsidP="008C4CE2">
      <w:pPr>
        <w:pStyle w:val="Heading1"/>
      </w:pPr>
      <w:r>
        <w:t>&gt;&gt; , function(e, t, n) {</w:t>
      </w:r>
    </w:p>
    <w:p w14:paraId="504235C6" w14:textId="77777777" w:rsidR="008C4CE2" w:rsidRDefault="008C4CE2" w:rsidP="008C4CE2">
      <w:pPr>
        <w:pStyle w:val="Heading1"/>
      </w:pPr>
      <w:r>
        <w:t>&gt;&gt;     "use strict";</w:t>
      </w:r>
    </w:p>
    <w:p w14:paraId="1715CCFE" w14:textId="77777777" w:rsidR="008C4CE2" w:rsidRDefault="008C4CE2" w:rsidP="008C4CE2">
      <w:pPr>
        <w:pStyle w:val="Heading1"/>
      </w:pPr>
      <w:r>
        <w:t>&gt;&gt;     n.d(t, "b", (function() {</w:t>
      </w:r>
    </w:p>
    <w:p w14:paraId="3A65DA81" w14:textId="77777777" w:rsidR="008C4CE2" w:rsidRDefault="008C4CE2" w:rsidP="008C4CE2">
      <w:pPr>
        <w:pStyle w:val="Heading1"/>
      </w:pPr>
      <w:r>
        <w:t>&gt;&gt;         return O</w:t>
      </w:r>
    </w:p>
    <w:p w14:paraId="707C6379" w14:textId="77777777" w:rsidR="008C4CE2" w:rsidRDefault="008C4CE2" w:rsidP="008C4CE2">
      <w:pPr>
        <w:pStyle w:val="Heading1"/>
      </w:pPr>
      <w:r>
        <w:t>&gt;&gt;     }</w:t>
      </w:r>
    </w:p>
    <w:p w14:paraId="6F010646" w14:textId="77777777" w:rsidR="008C4CE2" w:rsidRDefault="008C4CE2" w:rsidP="008C4CE2">
      <w:pPr>
        <w:pStyle w:val="Heading1"/>
      </w:pPr>
      <w:r>
        <w:t>&gt;&gt;     )),</w:t>
      </w:r>
    </w:p>
    <w:p w14:paraId="155AAC3C" w14:textId="77777777" w:rsidR="008C4CE2" w:rsidRDefault="008C4CE2" w:rsidP="008C4CE2">
      <w:pPr>
        <w:pStyle w:val="Heading1"/>
      </w:pPr>
      <w:r>
        <w:t>&gt;&gt;     n.d(t, "c", (function() {</w:t>
      </w:r>
    </w:p>
    <w:p w14:paraId="528E3690" w14:textId="77777777" w:rsidR="008C4CE2" w:rsidRDefault="008C4CE2" w:rsidP="008C4CE2">
      <w:pPr>
        <w:pStyle w:val="Heading1"/>
      </w:pPr>
      <w:r>
        <w:t>&gt;&gt;         return w</w:t>
      </w:r>
    </w:p>
    <w:p w14:paraId="34D01811" w14:textId="77777777" w:rsidR="008C4CE2" w:rsidRDefault="008C4CE2" w:rsidP="008C4CE2">
      <w:pPr>
        <w:pStyle w:val="Heading1"/>
      </w:pPr>
      <w:r>
        <w:t>&gt;&gt;     }</w:t>
      </w:r>
    </w:p>
    <w:p w14:paraId="2E381147" w14:textId="77777777" w:rsidR="008C4CE2" w:rsidRDefault="008C4CE2" w:rsidP="008C4CE2">
      <w:pPr>
        <w:pStyle w:val="Heading1"/>
      </w:pPr>
      <w:r>
        <w:t>&gt;&gt;     )),</w:t>
      </w:r>
    </w:p>
    <w:p w14:paraId="37FBA71C" w14:textId="77777777" w:rsidR="008C4CE2" w:rsidRDefault="008C4CE2" w:rsidP="008C4CE2">
      <w:pPr>
        <w:pStyle w:val="Heading1"/>
      </w:pPr>
      <w:r>
        <w:t>&gt;&gt;     n.d(t, "a", (function() {</w:t>
      </w:r>
    </w:p>
    <w:p w14:paraId="4C46C09A" w14:textId="77777777" w:rsidR="008C4CE2" w:rsidRDefault="008C4CE2" w:rsidP="008C4CE2">
      <w:pPr>
        <w:pStyle w:val="Heading1"/>
      </w:pPr>
      <w:r>
        <w:t>&gt;&gt;         return _</w:t>
      </w:r>
    </w:p>
    <w:p w14:paraId="5157AF35" w14:textId="77777777" w:rsidR="008C4CE2" w:rsidRDefault="008C4CE2" w:rsidP="008C4CE2">
      <w:pPr>
        <w:pStyle w:val="Heading1"/>
      </w:pPr>
      <w:r>
        <w:t>&gt;&gt;     }</w:t>
      </w:r>
    </w:p>
    <w:p w14:paraId="2BE9673C" w14:textId="77777777" w:rsidR="008C4CE2" w:rsidRDefault="008C4CE2" w:rsidP="008C4CE2">
      <w:pPr>
        <w:pStyle w:val="Heading1"/>
      </w:pPr>
      <w:r>
        <w:t>&gt;&gt;     ));</w:t>
      </w:r>
    </w:p>
    <w:p w14:paraId="342A409D" w14:textId="77777777" w:rsidR="008C4CE2" w:rsidRDefault="008C4CE2" w:rsidP="008C4CE2">
      <w:pPr>
        <w:pStyle w:val="Heading1"/>
      </w:pPr>
      <w:r>
        <w:t>&gt;&gt;     var r = n(1)</w:t>
      </w:r>
    </w:p>
    <w:p w14:paraId="53FD9C61" w14:textId="77777777" w:rsidR="008C4CE2" w:rsidRDefault="008C4CE2" w:rsidP="008C4CE2">
      <w:pPr>
        <w:pStyle w:val="Heading1"/>
      </w:pPr>
      <w:r>
        <w:t>&gt;&gt;       , i = n(6)</w:t>
      </w:r>
    </w:p>
    <w:p w14:paraId="43650ACE" w14:textId="77777777" w:rsidR="008C4CE2" w:rsidRDefault="008C4CE2" w:rsidP="008C4CE2">
      <w:pPr>
        <w:pStyle w:val="Heading1"/>
      </w:pPr>
      <w:r>
        <w:t>&gt;&gt;       , o = n(243)</w:t>
      </w:r>
    </w:p>
    <w:p w14:paraId="165C6B50" w14:textId="77777777" w:rsidR="008C4CE2" w:rsidRDefault="008C4CE2" w:rsidP="008C4CE2">
      <w:pPr>
        <w:pStyle w:val="Heading1"/>
      </w:pPr>
      <w:r>
        <w:t>&gt;&gt;       , a = n(89)</w:t>
      </w:r>
    </w:p>
    <w:p w14:paraId="728D93CE" w14:textId="77777777" w:rsidR="008C4CE2" w:rsidRDefault="008C4CE2" w:rsidP="008C4CE2">
      <w:pPr>
        <w:pStyle w:val="Heading1"/>
      </w:pPr>
      <w:r>
        <w:t>&gt;&gt;       , s = n(49)</w:t>
      </w:r>
    </w:p>
    <w:p w14:paraId="3C6C4B6F" w14:textId="77777777" w:rsidR="008C4CE2" w:rsidRDefault="008C4CE2" w:rsidP="008C4CE2">
      <w:pPr>
        <w:pStyle w:val="Heading1"/>
      </w:pPr>
      <w:r>
        <w:t>&gt;&gt;       , l = n(254)</w:t>
      </w:r>
    </w:p>
    <w:p w14:paraId="2196B612" w14:textId="77777777" w:rsidR="008C4CE2" w:rsidRDefault="008C4CE2" w:rsidP="008C4CE2">
      <w:pPr>
        <w:pStyle w:val="Heading1"/>
      </w:pPr>
      <w:r>
        <w:t>&gt;&gt;       , c = n(409)</w:t>
      </w:r>
    </w:p>
    <w:p w14:paraId="2DD394BA" w14:textId="77777777" w:rsidR="008C4CE2" w:rsidRDefault="008C4CE2" w:rsidP="008C4CE2">
      <w:pPr>
        <w:pStyle w:val="Heading1"/>
      </w:pPr>
      <w:r>
        <w:t>&gt;&gt;       , u = n(24)</w:t>
      </w:r>
    </w:p>
    <w:p w14:paraId="28FD6249" w14:textId="77777777" w:rsidR="008C4CE2" w:rsidRDefault="008C4CE2" w:rsidP="008C4CE2">
      <w:pPr>
        <w:pStyle w:val="Heading1"/>
      </w:pPr>
      <w:r>
        <w:t>&gt;&gt;       , d = n(10)</w:t>
      </w:r>
    </w:p>
    <w:p w14:paraId="1BB065A3" w14:textId="77777777" w:rsidR="008C4CE2" w:rsidRDefault="008C4CE2" w:rsidP="008C4CE2">
      <w:pPr>
        <w:pStyle w:val="Heading1"/>
      </w:pPr>
      <w:r>
        <w:t>&gt;&gt;       , f = n(5)</w:t>
      </w:r>
    </w:p>
    <w:p w14:paraId="5937CCE5" w14:textId="77777777" w:rsidR="008C4CE2" w:rsidRDefault="008C4CE2" w:rsidP="008C4CE2">
      <w:pPr>
        <w:pStyle w:val="Heading1"/>
      </w:pPr>
      <w:r>
        <w:t>&gt;&gt;       , h = n(3)</w:t>
      </w:r>
    </w:p>
    <w:p w14:paraId="4CBC4D40" w14:textId="77777777" w:rsidR="008C4CE2" w:rsidRDefault="008C4CE2" w:rsidP="008C4CE2">
      <w:pPr>
        <w:pStyle w:val="Heading1"/>
      </w:pPr>
      <w:r>
        <w:t>&gt;&gt;       , p = n(122)</w:t>
      </w:r>
    </w:p>
    <w:p w14:paraId="6EEC64D7" w14:textId="77777777" w:rsidR="008C4CE2" w:rsidRDefault="008C4CE2" w:rsidP="008C4CE2">
      <w:pPr>
        <w:pStyle w:val="Heading1"/>
      </w:pPr>
      <w:r>
        <w:t>&gt;&gt;       , g = n(8)</w:t>
      </w:r>
    </w:p>
    <w:p w14:paraId="7DE58F14" w14:textId="77777777" w:rsidR="008C4CE2" w:rsidRDefault="008C4CE2" w:rsidP="008C4CE2">
      <w:pPr>
        <w:pStyle w:val="Heading1"/>
      </w:pPr>
      <w:r>
        <w:t>&gt;&gt;       , m = n(33)</w:t>
      </w:r>
    </w:p>
    <w:p w14:paraId="6AAEDF95" w14:textId="77777777" w:rsidR="008C4CE2" w:rsidRDefault="008C4CE2" w:rsidP="008C4CE2">
      <w:pPr>
        <w:pStyle w:val="Heading1"/>
      </w:pPr>
      <w:r>
        <w:t>&gt;&gt;       , b = n(64)</w:t>
      </w:r>
    </w:p>
    <w:p w14:paraId="51C457EE" w14:textId="77777777" w:rsidR="008C4CE2" w:rsidRDefault="008C4CE2" w:rsidP="008C4CE2">
      <w:pPr>
        <w:pStyle w:val="Heading1"/>
      </w:pPr>
      <w:r>
        <w:t>&gt;&gt;       , v = n(434)</w:t>
      </w:r>
    </w:p>
    <w:p w14:paraId="746E2883" w14:textId="77777777" w:rsidR="008C4CE2" w:rsidRDefault="008C4CE2" w:rsidP="008C4CE2">
      <w:pPr>
        <w:pStyle w:val="Heading1"/>
      </w:pPr>
      <w:r>
        <w:t>&gt;&gt;       , y = n(435)</w:t>
      </w:r>
    </w:p>
    <w:p w14:paraId="41152EBD" w14:textId="77777777" w:rsidR="008C4CE2" w:rsidRDefault="008C4CE2" w:rsidP="008C4CE2">
      <w:pPr>
        <w:pStyle w:val="Heading1"/>
      </w:pPr>
      <w:r>
        <w:t>&gt;&gt;       , C = n(165);</w:t>
      </w:r>
    </w:p>
    <w:p w14:paraId="64AED9F5" w14:textId="77777777" w:rsidR="008C4CE2" w:rsidRDefault="008C4CE2" w:rsidP="008C4CE2">
      <w:pPr>
        <w:pStyle w:val="Heading1"/>
      </w:pPr>
      <w:r>
        <w:t>&gt;&gt;     function S(e, t) {</w:t>
      </w:r>
    </w:p>
    <w:p w14:paraId="22EC68EB" w14:textId="77777777" w:rsidR="008C4CE2" w:rsidRDefault="008C4CE2" w:rsidP="008C4CE2">
      <w:pPr>
        <w:pStyle w:val="Heading1"/>
      </w:pPr>
      <w:r>
        <w:t>&gt;&gt;         for (var n = 0; n &lt; t.length; n++) {</w:t>
      </w:r>
    </w:p>
    <w:p w14:paraId="6281BBD6" w14:textId="77777777" w:rsidR="008C4CE2" w:rsidRDefault="008C4CE2" w:rsidP="008C4CE2">
      <w:pPr>
        <w:pStyle w:val="Heading1"/>
      </w:pPr>
      <w:r>
        <w:t>&gt;&gt;             var r = t[n];</w:t>
      </w:r>
    </w:p>
    <w:p w14:paraId="260FF0FD" w14:textId="77777777" w:rsidR="008C4CE2" w:rsidRDefault="008C4CE2" w:rsidP="008C4CE2">
      <w:pPr>
        <w:pStyle w:val="Heading1"/>
      </w:pPr>
      <w:r>
        <w:t>&gt;&gt;             r.enumerable = r.enumerable || !1,</w:t>
      </w:r>
    </w:p>
    <w:p w14:paraId="4C9CD122" w14:textId="77777777" w:rsidR="008C4CE2" w:rsidRDefault="008C4CE2" w:rsidP="008C4CE2">
      <w:pPr>
        <w:pStyle w:val="Heading1"/>
      </w:pPr>
      <w:r>
        <w:t>&gt;&gt;             r.configurable = !0,</w:t>
      </w:r>
    </w:p>
    <w:p w14:paraId="370FDA2C" w14:textId="77777777" w:rsidR="008C4CE2" w:rsidRDefault="008C4CE2" w:rsidP="008C4CE2">
      <w:pPr>
        <w:pStyle w:val="Heading1"/>
      </w:pPr>
      <w:r>
        <w:t>&gt;&gt;             "value"in r &amp;&amp; (r.writable = !0),</w:t>
      </w:r>
    </w:p>
    <w:p w14:paraId="76319522" w14:textId="77777777" w:rsidR="008C4CE2" w:rsidRDefault="008C4CE2" w:rsidP="008C4CE2">
      <w:pPr>
        <w:pStyle w:val="Heading1"/>
      </w:pPr>
      <w:r>
        <w:t>&gt;&gt;             Object.defineProperty(e, r.key, r)</w:t>
      </w:r>
    </w:p>
    <w:p w14:paraId="673340AC" w14:textId="77777777" w:rsidR="008C4CE2" w:rsidRDefault="008C4CE2" w:rsidP="008C4CE2">
      <w:pPr>
        <w:pStyle w:val="Heading1"/>
      </w:pPr>
      <w:r>
        <w:t>&gt;&gt;         }</w:t>
      </w:r>
    </w:p>
    <w:p w14:paraId="3444E21F" w14:textId="77777777" w:rsidR="008C4CE2" w:rsidRDefault="008C4CE2" w:rsidP="008C4CE2">
      <w:pPr>
        <w:pStyle w:val="Heading1"/>
      </w:pPr>
      <w:r>
        <w:t>&gt;&gt;     }</w:t>
      </w:r>
    </w:p>
    <w:p w14:paraId="51A39EB8" w14:textId="77777777" w:rsidR="008C4CE2" w:rsidRDefault="008C4CE2" w:rsidP="008C4CE2">
      <w:pPr>
        <w:pStyle w:val="Heading1"/>
      </w:pPr>
      <w:r>
        <w:t>&gt;&gt;     var O = Object(g.a)("IAnnouncementStateStore")</w:t>
      </w:r>
    </w:p>
    <w:p w14:paraId="0D0CE26C" w14:textId="77777777" w:rsidR="008C4CE2" w:rsidRDefault="008C4CE2" w:rsidP="008C4CE2">
      <w:pPr>
        <w:pStyle w:val="Heading1"/>
      </w:pPr>
      <w:r>
        <w:t>&gt;&gt;       , w = Object(g.a)("IAnnouncementStateStoreFactory")</w:t>
      </w:r>
    </w:p>
    <w:p w14:paraId="4256FA16" w14:textId="77777777" w:rsidR="008C4CE2" w:rsidRDefault="008C4CE2" w:rsidP="008C4CE2">
      <w:pPr>
        <w:pStyle w:val="Heading1"/>
      </w:pPr>
      <w:r>
        <w:t>&gt;&gt;       , _ = function() {</w:t>
      </w:r>
    </w:p>
    <w:p w14:paraId="1DC50851" w14:textId="77777777" w:rsidR="008C4CE2" w:rsidRDefault="008C4CE2" w:rsidP="008C4CE2">
      <w:pPr>
        <w:pStyle w:val="Heading1"/>
      </w:pPr>
      <w:r>
        <w:t>&gt;&gt;         function e(t, n, r, o, a, s, l, c) {</w:t>
      </w:r>
    </w:p>
    <w:p w14:paraId="2ADCDB9A" w14:textId="77777777" w:rsidR="008C4CE2" w:rsidRDefault="008C4CE2" w:rsidP="008C4CE2">
      <w:pPr>
        <w:pStyle w:val="Heading1"/>
      </w:pPr>
      <w:r>
        <w:t>&gt;&gt;             var d = this;</w:t>
      </w:r>
    </w:p>
    <w:p w14:paraId="75E1640E" w14:textId="77777777" w:rsidR="008C4CE2" w:rsidRDefault="008C4CE2" w:rsidP="008C4CE2">
      <w:pPr>
        <w:pStyle w:val="Heading1"/>
      </w:pPr>
      <w:r>
        <w:t>&gt;&gt;             !function(e, t) {</w:t>
      </w:r>
    </w:p>
    <w:p w14:paraId="62C8675E" w14:textId="77777777" w:rsidR="008C4CE2" w:rsidRDefault="008C4CE2" w:rsidP="008C4CE2">
      <w:pPr>
        <w:pStyle w:val="Heading1"/>
      </w:pPr>
      <w:r>
        <w:t>&gt;&gt;                 if (!(e instanceof t))</w:t>
      </w:r>
    </w:p>
    <w:p w14:paraId="3D326BC6" w14:textId="77777777" w:rsidR="008C4CE2" w:rsidRDefault="008C4CE2" w:rsidP="008C4CE2">
      <w:pPr>
        <w:pStyle w:val="Heading1"/>
      </w:pPr>
      <w:r>
        <w:t>&gt;&gt;                     throw new TypeError("Cannot call a class as a function")</w:t>
      </w:r>
    </w:p>
    <w:p w14:paraId="525D509D" w14:textId="77777777" w:rsidR="008C4CE2" w:rsidRDefault="008C4CE2" w:rsidP="008C4CE2">
      <w:pPr>
        <w:pStyle w:val="Heading1"/>
      </w:pPr>
      <w:r>
        <w:t>&gt;&gt;             }(this, e),</w:t>
      </w:r>
    </w:p>
    <w:p w14:paraId="60EA6E06" w14:textId="77777777" w:rsidR="008C4CE2" w:rsidRDefault="008C4CE2" w:rsidP="008C4CE2">
      <w:pPr>
        <w:pStyle w:val="Heading1"/>
      </w:pPr>
      <w:r>
        <w:t>&gt;&gt;             Object.defineProperty(this, "extensionSettings", {</w:t>
      </w:r>
    </w:p>
    <w:p w14:paraId="1C8BD7F7" w14:textId="77777777" w:rsidR="008C4CE2" w:rsidRDefault="008C4CE2" w:rsidP="008C4CE2">
      <w:pPr>
        <w:pStyle w:val="Heading1"/>
      </w:pPr>
      <w:r>
        <w:t>&gt;&gt;                 enumerable: !0,</w:t>
      </w:r>
    </w:p>
    <w:p w14:paraId="3BE8D4E7" w14:textId="77777777" w:rsidR="008C4CE2" w:rsidRDefault="008C4CE2" w:rsidP="008C4CE2">
      <w:pPr>
        <w:pStyle w:val="Heading1"/>
      </w:pPr>
      <w:r>
        <w:t>&gt;&gt;                 configurable: !0,</w:t>
      </w:r>
    </w:p>
    <w:p w14:paraId="6E3C8844" w14:textId="77777777" w:rsidR="008C4CE2" w:rsidRDefault="008C4CE2" w:rsidP="008C4CE2">
      <w:pPr>
        <w:pStyle w:val="Heading1"/>
      </w:pPr>
      <w:r>
        <w:t>&gt;&gt;                 writable: !0,</w:t>
      </w:r>
    </w:p>
    <w:p w14:paraId="23449D8E" w14:textId="77777777" w:rsidR="008C4CE2" w:rsidRDefault="008C4CE2" w:rsidP="008C4CE2">
      <w:pPr>
        <w:pStyle w:val="Heading1"/>
      </w:pPr>
      <w:r>
        <w:t>&gt;&gt;                 value: n</w:t>
      </w:r>
    </w:p>
    <w:p w14:paraId="1A5D0603" w14:textId="77777777" w:rsidR="008C4CE2" w:rsidRDefault="008C4CE2" w:rsidP="008C4CE2">
      <w:pPr>
        <w:pStyle w:val="Heading1"/>
      </w:pPr>
      <w:r>
        <w:t>&gt;&gt;             }),</w:t>
      </w:r>
    </w:p>
    <w:p w14:paraId="7DBC681E" w14:textId="77777777" w:rsidR="008C4CE2" w:rsidRDefault="008C4CE2" w:rsidP="008C4CE2">
      <w:pPr>
        <w:pStyle w:val="Heading1"/>
      </w:pPr>
      <w:r>
        <w:t>&gt;&gt;             Object.defineProperty(this, "proofingStore", {</w:t>
      </w:r>
    </w:p>
    <w:p w14:paraId="3FF34E98" w14:textId="77777777" w:rsidR="008C4CE2" w:rsidRDefault="008C4CE2" w:rsidP="008C4CE2">
      <w:pPr>
        <w:pStyle w:val="Heading1"/>
      </w:pPr>
      <w:r>
        <w:t>&gt;&gt;                 enumerable: !0,</w:t>
      </w:r>
    </w:p>
    <w:p w14:paraId="741AF542" w14:textId="77777777" w:rsidR="008C4CE2" w:rsidRDefault="008C4CE2" w:rsidP="008C4CE2">
      <w:pPr>
        <w:pStyle w:val="Heading1"/>
      </w:pPr>
      <w:r>
        <w:t>&gt;&gt;                 configurable: !0,</w:t>
      </w:r>
    </w:p>
    <w:p w14:paraId="493FCF3A" w14:textId="77777777" w:rsidR="008C4CE2" w:rsidRDefault="008C4CE2" w:rsidP="008C4CE2">
      <w:pPr>
        <w:pStyle w:val="Heading1"/>
      </w:pPr>
      <w:r>
        <w:t>&gt;&gt;                 writable: !0,</w:t>
      </w:r>
    </w:p>
    <w:p w14:paraId="2FFDAD6D" w14:textId="77777777" w:rsidR="008C4CE2" w:rsidRDefault="008C4CE2" w:rsidP="008C4CE2">
      <w:pPr>
        <w:pStyle w:val="Heading1"/>
      </w:pPr>
      <w:r>
        <w:t>&gt;&gt;                 value: r</w:t>
      </w:r>
    </w:p>
    <w:p w14:paraId="31F301C5" w14:textId="77777777" w:rsidR="008C4CE2" w:rsidRDefault="008C4CE2" w:rsidP="008C4CE2">
      <w:pPr>
        <w:pStyle w:val="Heading1"/>
      </w:pPr>
      <w:r>
        <w:t>&gt;&gt;             }),</w:t>
      </w:r>
    </w:p>
    <w:p w14:paraId="5297ADDE" w14:textId="77777777" w:rsidR="008C4CE2" w:rsidRDefault="008C4CE2" w:rsidP="008C4CE2">
      <w:pPr>
        <w:pStyle w:val="Heading1"/>
      </w:pPr>
      <w:r>
        <w:t>&gt;&gt;             Object.defineProperty(this, "logger", {</w:t>
      </w:r>
    </w:p>
    <w:p w14:paraId="1FF60C8B" w14:textId="77777777" w:rsidR="008C4CE2" w:rsidRDefault="008C4CE2" w:rsidP="008C4CE2">
      <w:pPr>
        <w:pStyle w:val="Heading1"/>
      </w:pPr>
      <w:r>
        <w:t>&gt;&gt;                 enumerable: !0,</w:t>
      </w:r>
    </w:p>
    <w:p w14:paraId="3D4C03BE" w14:textId="77777777" w:rsidR="008C4CE2" w:rsidRDefault="008C4CE2" w:rsidP="008C4CE2">
      <w:pPr>
        <w:pStyle w:val="Heading1"/>
      </w:pPr>
      <w:r>
        <w:t>&gt;&gt;                 configurable: !0,</w:t>
      </w:r>
    </w:p>
    <w:p w14:paraId="2838624C" w14:textId="77777777" w:rsidR="008C4CE2" w:rsidRDefault="008C4CE2" w:rsidP="008C4CE2">
      <w:pPr>
        <w:pStyle w:val="Heading1"/>
      </w:pPr>
      <w:r>
        <w:t>&gt;&gt;                 writable: !0,</w:t>
      </w:r>
    </w:p>
    <w:p w14:paraId="161FC206" w14:textId="77777777" w:rsidR="008C4CE2" w:rsidRDefault="008C4CE2" w:rsidP="008C4CE2">
      <w:pPr>
        <w:pStyle w:val="Heading1"/>
      </w:pPr>
      <w:r>
        <w:t>&gt;&gt;                 value: o</w:t>
      </w:r>
    </w:p>
    <w:p w14:paraId="5B630D6F" w14:textId="77777777" w:rsidR="008C4CE2" w:rsidRDefault="008C4CE2" w:rsidP="008C4CE2">
      <w:pPr>
        <w:pStyle w:val="Heading1"/>
      </w:pPr>
      <w:r>
        <w:t>&gt;&gt;             }),</w:t>
      </w:r>
    </w:p>
    <w:p w14:paraId="02075071" w14:textId="77777777" w:rsidR="008C4CE2" w:rsidRDefault="008C4CE2" w:rsidP="008C4CE2">
      <w:pPr>
        <w:pStyle w:val="Heading1"/>
      </w:pPr>
      <w:r>
        <w:t>&gt;&gt;             Object.defineProperty(this, "styleDefinitions", {</w:t>
      </w:r>
    </w:p>
    <w:p w14:paraId="6DA5AEDA" w14:textId="77777777" w:rsidR="008C4CE2" w:rsidRDefault="008C4CE2" w:rsidP="008C4CE2">
      <w:pPr>
        <w:pStyle w:val="Heading1"/>
      </w:pPr>
      <w:r>
        <w:t>&gt;&gt;                 enumerable: !0,</w:t>
      </w:r>
    </w:p>
    <w:p w14:paraId="0831DD0F" w14:textId="77777777" w:rsidR="008C4CE2" w:rsidRDefault="008C4CE2" w:rsidP="008C4CE2">
      <w:pPr>
        <w:pStyle w:val="Heading1"/>
      </w:pPr>
      <w:r>
        <w:t>&gt;&gt;                 configurable: !0,</w:t>
      </w:r>
    </w:p>
    <w:p w14:paraId="7BFA363A" w14:textId="77777777" w:rsidR="008C4CE2" w:rsidRDefault="008C4CE2" w:rsidP="008C4CE2">
      <w:pPr>
        <w:pStyle w:val="Heading1"/>
      </w:pPr>
      <w:r>
        <w:t>&gt;&gt;                 writable: !0,</w:t>
      </w:r>
    </w:p>
    <w:p w14:paraId="48FF4E99" w14:textId="77777777" w:rsidR="008C4CE2" w:rsidRDefault="008C4CE2" w:rsidP="008C4CE2">
      <w:pPr>
        <w:pStyle w:val="Heading1"/>
      </w:pPr>
      <w:r>
        <w:t>&gt;&gt;                 value: a</w:t>
      </w:r>
    </w:p>
    <w:p w14:paraId="0577236B" w14:textId="77777777" w:rsidR="008C4CE2" w:rsidRDefault="008C4CE2" w:rsidP="008C4CE2">
      <w:pPr>
        <w:pStyle w:val="Heading1"/>
      </w:pPr>
      <w:r>
        <w:t>&gt;&gt;             }),</w:t>
      </w:r>
    </w:p>
    <w:p w14:paraId="46967F8F" w14:textId="77777777" w:rsidR="008C4CE2" w:rsidRDefault="008C4CE2" w:rsidP="008C4CE2">
      <w:pPr>
        <w:pStyle w:val="Heading1"/>
      </w:pPr>
      <w:r>
        <w:t>&gt;&gt;             Object.defineProperty(this, "announcementStack", {</w:t>
      </w:r>
    </w:p>
    <w:p w14:paraId="16A879ED" w14:textId="77777777" w:rsidR="008C4CE2" w:rsidRDefault="008C4CE2" w:rsidP="008C4CE2">
      <w:pPr>
        <w:pStyle w:val="Heading1"/>
      </w:pPr>
      <w:r>
        <w:t>&gt;&gt;                 enumerable: !0,</w:t>
      </w:r>
    </w:p>
    <w:p w14:paraId="585A3EEE" w14:textId="77777777" w:rsidR="008C4CE2" w:rsidRDefault="008C4CE2" w:rsidP="008C4CE2">
      <w:pPr>
        <w:pStyle w:val="Heading1"/>
      </w:pPr>
      <w:r>
        <w:t>&gt;&gt;                 configurable: !0,</w:t>
      </w:r>
    </w:p>
    <w:p w14:paraId="192D1564" w14:textId="77777777" w:rsidR="008C4CE2" w:rsidRDefault="008C4CE2" w:rsidP="008C4CE2">
      <w:pPr>
        <w:pStyle w:val="Heading1"/>
      </w:pPr>
      <w:r>
        <w:t>&gt;&gt;                 writable: !0,</w:t>
      </w:r>
    </w:p>
    <w:p w14:paraId="719A6A80" w14:textId="77777777" w:rsidR="008C4CE2" w:rsidRDefault="008C4CE2" w:rsidP="008C4CE2">
      <w:pPr>
        <w:pStyle w:val="Heading1"/>
      </w:pPr>
      <w:r>
        <w:t>&gt;&gt;                 value: s</w:t>
      </w:r>
    </w:p>
    <w:p w14:paraId="4BF4B426" w14:textId="77777777" w:rsidR="008C4CE2" w:rsidRDefault="008C4CE2" w:rsidP="008C4CE2">
      <w:pPr>
        <w:pStyle w:val="Heading1"/>
      </w:pPr>
      <w:r>
        <w:t>&gt;&gt;             }),</w:t>
      </w:r>
    </w:p>
    <w:p w14:paraId="05AFF531" w14:textId="77777777" w:rsidR="008C4CE2" w:rsidRDefault="008C4CE2" w:rsidP="008C4CE2">
      <w:pPr>
        <w:pStyle w:val="Heading1"/>
      </w:pPr>
      <w:r>
        <w:t>&gt;&gt;             Object.defineProperty(this, "urlFormatter", {</w:t>
      </w:r>
    </w:p>
    <w:p w14:paraId="4A5E150B" w14:textId="77777777" w:rsidR="008C4CE2" w:rsidRDefault="008C4CE2" w:rsidP="008C4CE2">
      <w:pPr>
        <w:pStyle w:val="Heading1"/>
      </w:pPr>
      <w:r>
        <w:t>&gt;&gt;                 enumerable: !0,</w:t>
      </w:r>
    </w:p>
    <w:p w14:paraId="165A2256" w14:textId="77777777" w:rsidR="008C4CE2" w:rsidRDefault="008C4CE2" w:rsidP="008C4CE2">
      <w:pPr>
        <w:pStyle w:val="Heading1"/>
      </w:pPr>
      <w:r>
        <w:t>&gt;&gt;                 configurable: !0,</w:t>
      </w:r>
    </w:p>
    <w:p w14:paraId="1AE400D5" w14:textId="77777777" w:rsidR="008C4CE2" w:rsidRDefault="008C4CE2" w:rsidP="008C4CE2">
      <w:pPr>
        <w:pStyle w:val="Heading1"/>
      </w:pPr>
      <w:r>
        <w:t>&gt;&gt;                 writable: !0,</w:t>
      </w:r>
    </w:p>
    <w:p w14:paraId="380098B6" w14:textId="77777777" w:rsidR="008C4CE2" w:rsidRDefault="008C4CE2" w:rsidP="008C4CE2">
      <w:pPr>
        <w:pStyle w:val="Heading1"/>
      </w:pPr>
      <w:r>
        <w:t>&gt;&gt;                 value: c</w:t>
      </w:r>
    </w:p>
    <w:p w14:paraId="09EF53D7" w14:textId="77777777" w:rsidR="008C4CE2" w:rsidRDefault="008C4CE2" w:rsidP="008C4CE2">
      <w:pPr>
        <w:pStyle w:val="Heading1"/>
      </w:pPr>
      <w:r>
        <w:t>&gt;&gt;             }),</w:t>
      </w:r>
    </w:p>
    <w:p w14:paraId="3D700ACA" w14:textId="77777777" w:rsidR="008C4CE2" w:rsidRDefault="008C4CE2" w:rsidP="008C4CE2">
      <w:pPr>
        <w:pStyle w:val="Heading1"/>
      </w:pPr>
      <w:r>
        <w:t>&gt;&gt;             Object.defineProperty(this, "element", {</w:t>
      </w:r>
    </w:p>
    <w:p w14:paraId="0E5ABD41" w14:textId="77777777" w:rsidR="008C4CE2" w:rsidRDefault="008C4CE2" w:rsidP="008C4CE2">
      <w:pPr>
        <w:pStyle w:val="Heading1"/>
      </w:pPr>
      <w:r>
        <w:t>&gt;&gt;                 enumerable: !0,</w:t>
      </w:r>
    </w:p>
    <w:p w14:paraId="4A1B203C" w14:textId="77777777" w:rsidR="008C4CE2" w:rsidRDefault="008C4CE2" w:rsidP="008C4CE2">
      <w:pPr>
        <w:pStyle w:val="Heading1"/>
      </w:pPr>
      <w:r>
        <w:t>&gt;&gt;                 configurable: !0,</w:t>
      </w:r>
    </w:p>
    <w:p w14:paraId="0DB06B6D" w14:textId="77777777" w:rsidR="008C4CE2" w:rsidRDefault="008C4CE2" w:rsidP="008C4CE2">
      <w:pPr>
        <w:pStyle w:val="Heading1"/>
      </w:pPr>
      <w:r>
        <w:t>&gt;&gt;                 writable: !0,</w:t>
      </w:r>
    </w:p>
    <w:p w14:paraId="4415EEF8" w14:textId="77777777" w:rsidR="008C4CE2" w:rsidRDefault="008C4CE2" w:rsidP="008C4CE2">
      <w:pPr>
        <w:pStyle w:val="Heading1"/>
      </w:pPr>
      <w:r>
        <w:t>&gt;&gt;                 value: void 0</w:t>
      </w:r>
    </w:p>
    <w:p w14:paraId="187D66AE" w14:textId="77777777" w:rsidR="008C4CE2" w:rsidRDefault="008C4CE2" w:rsidP="008C4CE2">
      <w:pPr>
        <w:pStyle w:val="Heading1"/>
      </w:pPr>
      <w:r>
        <w:t>&gt;&gt;             }),</w:t>
      </w:r>
    </w:p>
    <w:p w14:paraId="1DD8D8BC" w14:textId="77777777" w:rsidR="008C4CE2" w:rsidRDefault="008C4CE2" w:rsidP="008C4CE2">
      <w:pPr>
        <w:pStyle w:val="Heading1"/>
      </w:pPr>
      <w:r>
        <w:t>&gt;&gt;             Object.defineProperty(this, "_position", {</w:t>
      </w:r>
    </w:p>
    <w:p w14:paraId="22FF6EA1" w14:textId="77777777" w:rsidR="008C4CE2" w:rsidRDefault="008C4CE2" w:rsidP="008C4CE2">
      <w:pPr>
        <w:pStyle w:val="Heading1"/>
      </w:pPr>
      <w:r>
        <w:t>&gt;&gt;                 enumerable: !0,</w:t>
      </w:r>
    </w:p>
    <w:p w14:paraId="3C43D128" w14:textId="77777777" w:rsidR="008C4CE2" w:rsidRDefault="008C4CE2" w:rsidP="008C4CE2">
      <w:pPr>
        <w:pStyle w:val="Heading1"/>
      </w:pPr>
      <w:r>
        <w:t>&gt;&gt;                 configurable: !0,</w:t>
      </w:r>
    </w:p>
    <w:p w14:paraId="10BBCDFE" w14:textId="77777777" w:rsidR="008C4CE2" w:rsidRDefault="008C4CE2" w:rsidP="008C4CE2">
      <w:pPr>
        <w:pStyle w:val="Heading1"/>
      </w:pPr>
      <w:r>
        <w:t>&gt;&gt;                 writable: !0,</w:t>
      </w:r>
    </w:p>
    <w:p w14:paraId="0FDA3050" w14:textId="77777777" w:rsidR="008C4CE2" w:rsidRDefault="008C4CE2" w:rsidP="008C4CE2">
      <w:pPr>
        <w:pStyle w:val="Heading1"/>
      </w:pPr>
      <w:r>
        <w:t>&gt;&gt;                 value: void 0</w:t>
      </w:r>
    </w:p>
    <w:p w14:paraId="407C38E4" w14:textId="77777777" w:rsidR="008C4CE2" w:rsidRDefault="008C4CE2" w:rsidP="008C4CE2">
      <w:pPr>
        <w:pStyle w:val="Heading1"/>
      </w:pPr>
      <w:r>
        <w:t>&gt;&gt;             }),</w:t>
      </w:r>
    </w:p>
    <w:p w14:paraId="789F55C5" w14:textId="77777777" w:rsidR="008C4CE2" w:rsidRDefault="008C4CE2" w:rsidP="008C4CE2">
      <w:pPr>
        <w:pStyle w:val="Heading1"/>
      </w:pPr>
      <w:r>
        <w:t>&gt;&gt;             Object.defineProperty(this, "_enableEditor", {</w:t>
      </w:r>
    </w:p>
    <w:p w14:paraId="13AA69B2" w14:textId="77777777" w:rsidR="008C4CE2" w:rsidRDefault="008C4CE2" w:rsidP="008C4CE2">
      <w:pPr>
        <w:pStyle w:val="Heading1"/>
      </w:pPr>
      <w:r>
        <w:t>&gt;&gt;                 enumerable: !0,</w:t>
      </w:r>
    </w:p>
    <w:p w14:paraId="0BA58059" w14:textId="77777777" w:rsidR="008C4CE2" w:rsidRDefault="008C4CE2" w:rsidP="008C4CE2">
      <w:pPr>
        <w:pStyle w:val="Heading1"/>
      </w:pPr>
      <w:r>
        <w:t>&gt;&gt;                 configurable: !0,</w:t>
      </w:r>
    </w:p>
    <w:p w14:paraId="67399006" w14:textId="77777777" w:rsidR="008C4CE2" w:rsidRDefault="008C4CE2" w:rsidP="008C4CE2">
      <w:pPr>
        <w:pStyle w:val="Heading1"/>
      </w:pPr>
      <w:r>
        <w:t>&gt;&gt;                 writable: !0,</w:t>
      </w:r>
    </w:p>
    <w:p w14:paraId="26573124" w14:textId="77777777" w:rsidR="008C4CE2" w:rsidRDefault="008C4CE2" w:rsidP="008C4CE2">
      <w:pPr>
        <w:pStyle w:val="Heading1"/>
      </w:pPr>
      <w:r>
        <w:t>&gt;&gt;                 value: !0</w:t>
      </w:r>
    </w:p>
    <w:p w14:paraId="7A04E853" w14:textId="77777777" w:rsidR="008C4CE2" w:rsidRDefault="008C4CE2" w:rsidP="008C4CE2">
      <w:pPr>
        <w:pStyle w:val="Heading1"/>
      </w:pPr>
      <w:r>
        <w:t>&gt;&gt;             }),</w:t>
      </w:r>
    </w:p>
    <w:p w14:paraId="2951A579" w14:textId="77777777" w:rsidR="008C4CE2" w:rsidRDefault="008C4CE2" w:rsidP="008C4CE2">
      <w:pPr>
        <w:pStyle w:val="Heading1"/>
      </w:pPr>
      <w:r>
        <w:t>&gt;&gt;             Object.defineProperty(this, "_localizer", {</w:t>
      </w:r>
    </w:p>
    <w:p w14:paraId="3C45ED65" w14:textId="77777777" w:rsidR="008C4CE2" w:rsidRDefault="008C4CE2" w:rsidP="008C4CE2">
      <w:pPr>
        <w:pStyle w:val="Heading1"/>
      </w:pPr>
      <w:r>
        <w:t>&gt;&gt;                 enumerable: !0,</w:t>
      </w:r>
    </w:p>
    <w:p w14:paraId="61B11EBF" w14:textId="77777777" w:rsidR="008C4CE2" w:rsidRDefault="008C4CE2" w:rsidP="008C4CE2">
      <w:pPr>
        <w:pStyle w:val="Heading1"/>
      </w:pPr>
      <w:r>
        <w:t>&gt;&gt;                 configurable: !0,</w:t>
      </w:r>
    </w:p>
    <w:p w14:paraId="62F5642B" w14:textId="77777777" w:rsidR="008C4CE2" w:rsidRDefault="008C4CE2" w:rsidP="008C4CE2">
      <w:pPr>
        <w:pStyle w:val="Heading1"/>
      </w:pPr>
      <w:r>
        <w:t>&gt;&gt;                 writable: !0,</w:t>
      </w:r>
    </w:p>
    <w:p w14:paraId="7B10BD34" w14:textId="77777777" w:rsidR="008C4CE2" w:rsidRDefault="008C4CE2" w:rsidP="008C4CE2">
      <w:pPr>
        <w:pStyle w:val="Heading1"/>
      </w:pPr>
      <w:r>
        <w:t>&gt;&gt;                 value: void 0</w:t>
      </w:r>
    </w:p>
    <w:p w14:paraId="4C377032" w14:textId="77777777" w:rsidR="008C4CE2" w:rsidRDefault="008C4CE2" w:rsidP="008C4CE2">
      <w:pPr>
        <w:pStyle w:val="Heading1"/>
      </w:pPr>
      <w:r>
        <w:t>&gt;&gt;             }),</w:t>
      </w:r>
    </w:p>
    <w:p w14:paraId="05D81532" w14:textId="77777777" w:rsidR="008C4CE2" w:rsidRDefault="008C4CE2" w:rsidP="008C4CE2">
      <w:pPr>
        <w:pStyle w:val="Heading1"/>
      </w:pPr>
      <w:r>
        <w:t>&gt;&gt;             Object.defineProperty(this, "_toggleStateStore", {</w:t>
      </w:r>
    </w:p>
    <w:p w14:paraId="4DB1C946" w14:textId="77777777" w:rsidR="008C4CE2" w:rsidRDefault="008C4CE2" w:rsidP="008C4CE2">
      <w:pPr>
        <w:pStyle w:val="Heading1"/>
      </w:pPr>
      <w:r>
        <w:t>&gt;&gt;                 enumerable: !0,</w:t>
      </w:r>
    </w:p>
    <w:p w14:paraId="38835F6B" w14:textId="77777777" w:rsidR="008C4CE2" w:rsidRDefault="008C4CE2" w:rsidP="008C4CE2">
      <w:pPr>
        <w:pStyle w:val="Heading1"/>
      </w:pPr>
      <w:r>
        <w:t>&gt;&gt;                 configurable: !0,</w:t>
      </w:r>
    </w:p>
    <w:p w14:paraId="22F04F4F" w14:textId="77777777" w:rsidR="008C4CE2" w:rsidRDefault="008C4CE2" w:rsidP="008C4CE2">
      <w:pPr>
        <w:pStyle w:val="Heading1"/>
      </w:pPr>
      <w:r>
        <w:t>&gt;&gt;                 writable: !0,</w:t>
      </w:r>
    </w:p>
    <w:p w14:paraId="781F4F74" w14:textId="77777777" w:rsidR="008C4CE2" w:rsidRDefault="008C4CE2" w:rsidP="008C4CE2">
      <w:pPr>
        <w:pStyle w:val="Heading1"/>
      </w:pPr>
      <w:r>
        <w:t>&gt;&gt;                 value: void 0</w:t>
      </w:r>
    </w:p>
    <w:p w14:paraId="64381976" w14:textId="77777777" w:rsidR="008C4CE2" w:rsidRDefault="008C4CE2" w:rsidP="008C4CE2">
      <w:pPr>
        <w:pStyle w:val="Heading1"/>
      </w:pPr>
      <w:r>
        <w:t>&gt;&gt;             }),</w:t>
      </w:r>
    </w:p>
    <w:p w14:paraId="5735BBAD" w14:textId="77777777" w:rsidR="008C4CE2" w:rsidRDefault="008C4CE2" w:rsidP="008C4CE2">
      <w:pPr>
        <w:pStyle w:val="Heading1"/>
      </w:pPr>
      <w:r>
        <w:t>&gt;&gt;             Object.defineProperty(this, "openSettingsPage", {</w:t>
      </w:r>
    </w:p>
    <w:p w14:paraId="436DC6B2" w14:textId="77777777" w:rsidR="008C4CE2" w:rsidRDefault="008C4CE2" w:rsidP="008C4CE2">
      <w:pPr>
        <w:pStyle w:val="Heading1"/>
      </w:pPr>
      <w:r>
        <w:t>&gt;&gt;                 enumerable: !0,</w:t>
      </w:r>
    </w:p>
    <w:p w14:paraId="656C7540" w14:textId="77777777" w:rsidR="008C4CE2" w:rsidRDefault="008C4CE2" w:rsidP="008C4CE2">
      <w:pPr>
        <w:pStyle w:val="Heading1"/>
      </w:pPr>
      <w:r>
        <w:t>&gt;&gt;                 configurable: !0,</w:t>
      </w:r>
    </w:p>
    <w:p w14:paraId="0CDB093F" w14:textId="77777777" w:rsidR="008C4CE2" w:rsidRDefault="008C4CE2" w:rsidP="008C4CE2">
      <w:pPr>
        <w:pStyle w:val="Heading1"/>
      </w:pPr>
      <w:r>
        <w:t>&gt;&gt;                 writable: !0,</w:t>
      </w:r>
    </w:p>
    <w:p w14:paraId="49FE6611" w14:textId="77777777" w:rsidR="008C4CE2" w:rsidRDefault="008C4CE2" w:rsidP="008C4CE2">
      <w:pPr>
        <w:pStyle w:val="Heading1"/>
      </w:pPr>
      <w:r>
        <w:t>&gt;&gt;                 value: function() {</w:t>
      </w:r>
    </w:p>
    <w:p w14:paraId="3F9E6C26" w14:textId="77777777" w:rsidR="008C4CE2" w:rsidRDefault="008C4CE2" w:rsidP="008C4CE2">
      <w:pPr>
        <w:pStyle w:val="Heading1"/>
      </w:pPr>
      <w:r>
        <w:t>&gt;&gt;                     Object(C.a)()</w:t>
      </w:r>
    </w:p>
    <w:p w14:paraId="3BA7BCB4" w14:textId="77777777" w:rsidR="008C4CE2" w:rsidRDefault="008C4CE2" w:rsidP="008C4CE2">
      <w:pPr>
        <w:pStyle w:val="Heading1"/>
      </w:pPr>
      <w:r>
        <w:t>&gt;&gt;                 }</w:t>
      </w:r>
    </w:p>
    <w:p w14:paraId="2CFF297F" w14:textId="77777777" w:rsidR="008C4CE2" w:rsidRDefault="008C4CE2" w:rsidP="008C4CE2">
      <w:pPr>
        <w:pStyle w:val="Heading1"/>
      </w:pPr>
      <w:r>
        <w:t>&gt;&gt;             }),</w:t>
      </w:r>
    </w:p>
    <w:p w14:paraId="53E7BA63" w14:textId="77777777" w:rsidR="008C4CE2" w:rsidRDefault="008C4CE2" w:rsidP="008C4CE2">
      <w:pPr>
        <w:pStyle w:val="Heading1"/>
      </w:pPr>
      <w:r>
        <w:t>&gt;&gt;             Object.defineProperty(this, "enableEditorChange", {</w:t>
      </w:r>
    </w:p>
    <w:p w14:paraId="7BE64C37" w14:textId="77777777" w:rsidR="008C4CE2" w:rsidRDefault="008C4CE2" w:rsidP="008C4CE2">
      <w:pPr>
        <w:pStyle w:val="Heading1"/>
      </w:pPr>
      <w:r>
        <w:t>&gt;&gt;                 enumerable: !0,</w:t>
      </w:r>
    </w:p>
    <w:p w14:paraId="4D06DB88" w14:textId="77777777" w:rsidR="008C4CE2" w:rsidRDefault="008C4CE2" w:rsidP="008C4CE2">
      <w:pPr>
        <w:pStyle w:val="Heading1"/>
      </w:pPr>
      <w:r>
        <w:t>&gt;&gt;                 configurable: !0,</w:t>
      </w:r>
    </w:p>
    <w:p w14:paraId="1B20CC7F" w14:textId="77777777" w:rsidR="008C4CE2" w:rsidRDefault="008C4CE2" w:rsidP="008C4CE2">
      <w:pPr>
        <w:pStyle w:val="Heading1"/>
      </w:pPr>
      <w:r>
        <w:t>&gt;&gt;                 writable: !0,</w:t>
      </w:r>
    </w:p>
    <w:p w14:paraId="5451E0AE" w14:textId="77777777" w:rsidR="008C4CE2" w:rsidRDefault="008C4CE2" w:rsidP="008C4CE2">
      <w:pPr>
        <w:pStyle w:val="Heading1"/>
      </w:pPr>
      <w:r>
        <w:t>&gt;&gt;                 value: function(e) {</w:t>
      </w:r>
    </w:p>
    <w:p w14:paraId="6425440F" w14:textId="77777777" w:rsidR="008C4CE2" w:rsidRDefault="008C4CE2" w:rsidP="008C4CE2">
      <w:pPr>
        <w:pStyle w:val="Heading1"/>
      </w:pPr>
      <w:r>
        <w:t>&gt;&gt;                     var t = d.logger.getNewActivity(m.b.ActionEnableEditorChangedFromAnnouncementPane, u.a.SamplingPolicy.CriticalExperimentation);</w:t>
      </w:r>
    </w:p>
    <w:p w14:paraId="04B0CCEB" w14:textId="77777777" w:rsidR="008C4CE2" w:rsidRDefault="008C4CE2" w:rsidP="008C4CE2">
      <w:pPr>
        <w:pStyle w:val="Heading1"/>
      </w:pPr>
      <w:r>
        <w:t>&gt;&gt;                     d._enableEditor = e,</w:t>
      </w:r>
    </w:p>
    <w:p w14:paraId="0DB20234" w14:textId="77777777" w:rsidR="008C4CE2" w:rsidRDefault="008C4CE2" w:rsidP="008C4CE2">
      <w:pPr>
        <w:pStyle w:val="Heading1"/>
      </w:pPr>
      <w:r>
        <w:t>&gt;&gt;                     d.proofingStore.write(i.a.EnableEditor, d._enableEditor),</w:t>
      </w:r>
    </w:p>
    <w:p w14:paraId="010B4C87" w14:textId="77777777" w:rsidR="008C4CE2" w:rsidRDefault="008C4CE2" w:rsidP="008C4CE2">
      <w:pPr>
        <w:pStyle w:val="Heading1"/>
      </w:pPr>
      <w:r>
        <w:t>&gt;&gt;                     t &amp;&amp; (t.dataFields.push({</w:t>
      </w:r>
    </w:p>
    <w:p w14:paraId="29837D09" w14:textId="77777777" w:rsidR="008C4CE2" w:rsidRDefault="008C4CE2" w:rsidP="008C4CE2">
      <w:pPr>
        <w:pStyle w:val="Heading1"/>
      </w:pPr>
      <w:r>
        <w:t>&gt;&gt;                         name: "Is_Editor_Enabled",</w:t>
      </w:r>
    </w:p>
    <w:p w14:paraId="34607945" w14:textId="77777777" w:rsidR="008C4CE2" w:rsidRDefault="008C4CE2" w:rsidP="008C4CE2">
      <w:pPr>
        <w:pStyle w:val="Heading1"/>
      </w:pPr>
      <w:r>
        <w:t>&gt;&gt;                         dataType: u.a.DataFieldType.Boolean.valueOf(),</w:t>
      </w:r>
    </w:p>
    <w:p w14:paraId="7419177B" w14:textId="77777777" w:rsidR="008C4CE2" w:rsidRDefault="008C4CE2" w:rsidP="008C4CE2">
      <w:pPr>
        <w:pStyle w:val="Heading1"/>
      </w:pPr>
      <w:r>
        <w:t>&gt;&gt;                         value: d._enableEditor,</w:t>
      </w:r>
    </w:p>
    <w:p w14:paraId="01A6AFDA" w14:textId="77777777" w:rsidR="008C4CE2" w:rsidRDefault="008C4CE2" w:rsidP="008C4CE2">
      <w:pPr>
        <w:pStyle w:val="Heading1"/>
      </w:pPr>
      <w:r>
        <w:t>&gt;&gt;                         classification: u.a.DataClassification.EssentialServiceMetadata</w:t>
      </w:r>
    </w:p>
    <w:p w14:paraId="72B4F81D" w14:textId="77777777" w:rsidR="008C4CE2" w:rsidRDefault="008C4CE2" w:rsidP="008C4CE2">
      <w:pPr>
        <w:pStyle w:val="Heading1"/>
      </w:pPr>
      <w:r>
        <w:t>&gt;&gt;                     }),</w:t>
      </w:r>
    </w:p>
    <w:p w14:paraId="239F5A0A" w14:textId="77777777" w:rsidR="008C4CE2" w:rsidRDefault="008C4CE2" w:rsidP="008C4CE2">
      <w:pPr>
        <w:pStyle w:val="Heading1"/>
      </w:pPr>
      <w:r>
        <w:t>&gt;&gt;                     t.success = !0,</w:t>
      </w:r>
    </w:p>
    <w:p w14:paraId="334DE70F" w14:textId="77777777" w:rsidR="008C4CE2" w:rsidRDefault="008C4CE2" w:rsidP="008C4CE2">
      <w:pPr>
        <w:pStyle w:val="Heading1"/>
      </w:pPr>
      <w:r>
        <w:t>&gt;&gt;                     t.endNow())</w:t>
      </w:r>
    </w:p>
    <w:p w14:paraId="4EA5F17B" w14:textId="77777777" w:rsidR="008C4CE2" w:rsidRDefault="008C4CE2" w:rsidP="008C4CE2">
      <w:pPr>
        <w:pStyle w:val="Heading1"/>
      </w:pPr>
      <w:r>
        <w:t>&gt;&gt;                 }</w:t>
      </w:r>
    </w:p>
    <w:p w14:paraId="4F2DDD04" w14:textId="77777777" w:rsidR="008C4CE2" w:rsidRDefault="008C4CE2" w:rsidP="008C4CE2">
      <w:pPr>
        <w:pStyle w:val="Heading1"/>
      </w:pPr>
      <w:r>
        <w:t>&gt;&gt;             }),</w:t>
      </w:r>
    </w:p>
    <w:p w14:paraId="2D84BA6C" w14:textId="77777777" w:rsidR="008C4CE2" w:rsidRDefault="008C4CE2" w:rsidP="008C4CE2">
      <w:pPr>
        <w:pStyle w:val="Heading1"/>
      </w:pPr>
      <w:r>
        <w:t>&gt;&gt;             Object.defineProperty(this, "setElementReference", {</w:t>
      </w:r>
    </w:p>
    <w:p w14:paraId="57F07E26" w14:textId="77777777" w:rsidR="008C4CE2" w:rsidRDefault="008C4CE2" w:rsidP="008C4CE2">
      <w:pPr>
        <w:pStyle w:val="Heading1"/>
      </w:pPr>
      <w:r>
        <w:t>&gt;&gt;                 enumerable: !0,</w:t>
      </w:r>
    </w:p>
    <w:p w14:paraId="40246B7F" w14:textId="77777777" w:rsidR="008C4CE2" w:rsidRDefault="008C4CE2" w:rsidP="008C4CE2">
      <w:pPr>
        <w:pStyle w:val="Heading1"/>
      </w:pPr>
      <w:r>
        <w:t>&gt;&gt;                 configurable: !0,</w:t>
      </w:r>
    </w:p>
    <w:p w14:paraId="503CABFF" w14:textId="77777777" w:rsidR="008C4CE2" w:rsidRDefault="008C4CE2" w:rsidP="008C4CE2">
      <w:pPr>
        <w:pStyle w:val="Heading1"/>
      </w:pPr>
      <w:r>
        <w:t>&gt;&gt;                 writable: !0,</w:t>
      </w:r>
    </w:p>
    <w:p w14:paraId="429F2CB4" w14:textId="77777777" w:rsidR="008C4CE2" w:rsidRDefault="008C4CE2" w:rsidP="008C4CE2">
      <w:pPr>
        <w:pStyle w:val="Heading1"/>
      </w:pPr>
      <w:r>
        <w:t>&gt;&gt;                 value: function(e) {</w:t>
      </w:r>
    </w:p>
    <w:p w14:paraId="6F82D1C6" w14:textId="77777777" w:rsidR="008C4CE2" w:rsidRDefault="008C4CE2" w:rsidP="008C4CE2">
      <w:pPr>
        <w:pStyle w:val="Heading1"/>
      </w:pPr>
      <w:r>
        <w:t>&gt;&gt;                     d.element = e,</w:t>
      </w:r>
    </w:p>
    <w:p w14:paraId="08B697B6" w14:textId="77777777" w:rsidR="008C4CE2" w:rsidRDefault="008C4CE2" w:rsidP="008C4CE2">
      <w:pPr>
        <w:pStyle w:val="Heading1"/>
      </w:pPr>
      <w:r>
        <w:t>&gt;&gt;                     d.announcementStack.setHeight(d.position.y, e.offsetHeight)</w:t>
      </w:r>
    </w:p>
    <w:p w14:paraId="5FE6E17B" w14:textId="77777777" w:rsidR="008C4CE2" w:rsidRDefault="008C4CE2" w:rsidP="008C4CE2">
      <w:pPr>
        <w:pStyle w:val="Heading1"/>
      </w:pPr>
      <w:r>
        <w:t>&gt;&gt;                 }</w:t>
      </w:r>
    </w:p>
    <w:p w14:paraId="376506A6" w14:textId="77777777" w:rsidR="008C4CE2" w:rsidRDefault="008C4CE2" w:rsidP="008C4CE2">
      <w:pPr>
        <w:pStyle w:val="Heading1"/>
      </w:pPr>
      <w:r>
        <w:t>&gt;&gt;             }),</w:t>
      </w:r>
    </w:p>
    <w:p w14:paraId="39BCD56A" w14:textId="77777777" w:rsidR="008C4CE2" w:rsidRDefault="008C4CE2" w:rsidP="008C4CE2">
      <w:pPr>
        <w:pStyle w:val="Heading1"/>
      </w:pPr>
      <w:r>
        <w:t>&gt;&gt;             Object.defineProperty(this, "onComponentUnmount", {</w:t>
      </w:r>
    </w:p>
    <w:p w14:paraId="1C540572" w14:textId="77777777" w:rsidR="008C4CE2" w:rsidRDefault="008C4CE2" w:rsidP="008C4CE2">
      <w:pPr>
        <w:pStyle w:val="Heading1"/>
      </w:pPr>
      <w:r>
        <w:t>&gt;&gt;                 enumerable: !0,</w:t>
      </w:r>
    </w:p>
    <w:p w14:paraId="5E61BA42" w14:textId="77777777" w:rsidR="008C4CE2" w:rsidRDefault="008C4CE2" w:rsidP="008C4CE2">
      <w:pPr>
        <w:pStyle w:val="Heading1"/>
      </w:pPr>
      <w:r>
        <w:t>&gt;&gt;                 configurable: !0,</w:t>
      </w:r>
    </w:p>
    <w:p w14:paraId="663359A1" w14:textId="77777777" w:rsidR="008C4CE2" w:rsidRDefault="008C4CE2" w:rsidP="008C4CE2">
      <w:pPr>
        <w:pStyle w:val="Heading1"/>
      </w:pPr>
      <w:r>
        <w:t>&gt;&gt;                 writable: !0,</w:t>
      </w:r>
    </w:p>
    <w:p w14:paraId="5B0265A8" w14:textId="77777777" w:rsidR="008C4CE2" w:rsidRDefault="008C4CE2" w:rsidP="008C4CE2">
      <w:pPr>
        <w:pStyle w:val="Heading1"/>
      </w:pPr>
      <w:r>
        <w:t>&gt;&gt;                 value: function() {</w:t>
      </w:r>
    </w:p>
    <w:p w14:paraId="0602B4A7" w14:textId="77777777" w:rsidR="008C4CE2" w:rsidRDefault="008C4CE2" w:rsidP="008C4CE2">
      <w:pPr>
        <w:pStyle w:val="Heading1"/>
      </w:pPr>
      <w:r>
        <w:t>&gt;&gt;                     d.announcementStack.remove(d.position.y)</w:t>
      </w:r>
    </w:p>
    <w:p w14:paraId="30D91D3F" w14:textId="77777777" w:rsidR="008C4CE2" w:rsidRDefault="008C4CE2" w:rsidP="008C4CE2">
      <w:pPr>
        <w:pStyle w:val="Heading1"/>
      </w:pPr>
      <w:r>
        <w:t>&gt;&gt;                 }</w:t>
      </w:r>
    </w:p>
    <w:p w14:paraId="1443C4AB" w14:textId="77777777" w:rsidR="008C4CE2" w:rsidRDefault="008C4CE2" w:rsidP="008C4CE2">
      <w:pPr>
        <w:pStyle w:val="Heading1"/>
      </w:pPr>
      <w:r>
        <w:t>&gt;&gt;             }),</w:t>
      </w:r>
    </w:p>
    <w:p w14:paraId="06DC923E" w14:textId="77777777" w:rsidR="008C4CE2" w:rsidRDefault="008C4CE2" w:rsidP="008C4CE2">
      <w:pPr>
        <w:pStyle w:val="Heading1"/>
      </w:pPr>
      <w:r>
        <w:t>&gt;&gt;             Object.defineProperty(this, "onComponentDidMount", {</w:t>
      </w:r>
    </w:p>
    <w:p w14:paraId="56E2F7E3" w14:textId="77777777" w:rsidR="008C4CE2" w:rsidRDefault="008C4CE2" w:rsidP="008C4CE2">
      <w:pPr>
        <w:pStyle w:val="Heading1"/>
      </w:pPr>
      <w:r>
        <w:t>&gt;&gt;                 enumerable: !0,</w:t>
      </w:r>
    </w:p>
    <w:p w14:paraId="5C4CB57A" w14:textId="77777777" w:rsidR="008C4CE2" w:rsidRDefault="008C4CE2" w:rsidP="008C4CE2">
      <w:pPr>
        <w:pStyle w:val="Heading1"/>
      </w:pPr>
      <w:r>
        <w:t>&gt;&gt;                 configurable: !0,</w:t>
      </w:r>
    </w:p>
    <w:p w14:paraId="05DAE663" w14:textId="77777777" w:rsidR="008C4CE2" w:rsidRDefault="008C4CE2" w:rsidP="008C4CE2">
      <w:pPr>
        <w:pStyle w:val="Heading1"/>
      </w:pPr>
      <w:r>
        <w:t>&gt;&gt;                 writable: !0,</w:t>
      </w:r>
    </w:p>
    <w:p w14:paraId="39C50802" w14:textId="77777777" w:rsidR="008C4CE2" w:rsidRDefault="008C4CE2" w:rsidP="008C4CE2">
      <w:pPr>
        <w:pStyle w:val="Heading1"/>
      </w:pPr>
      <w:r>
        <w:t>&gt;&gt;                 value: function() {</w:t>
      </w:r>
    </w:p>
    <w:p w14:paraId="56D0F65D" w14:textId="77777777" w:rsidR="008C4CE2" w:rsidRDefault="008C4CE2" w:rsidP="008C4CE2">
      <w:pPr>
        <w:pStyle w:val="Heading1"/>
      </w:pPr>
      <w:r>
        <w:t>&gt;&gt;                     d.element &amp;&amp; d.announcementStack.setHeight(d.position.y, d.element.offsetHeight)</w:t>
      </w:r>
    </w:p>
    <w:p w14:paraId="29882C1F" w14:textId="77777777" w:rsidR="008C4CE2" w:rsidRDefault="008C4CE2" w:rsidP="008C4CE2">
      <w:pPr>
        <w:pStyle w:val="Heading1"/>
      </w:pPr>
      <w:r>
        <w:t>&gt;&gt;                 }</w:t>
      </w:r>
    </w:p>
    <w:p w14:paraId="68116F09" w14:textId="77777777" w:rsidR="008C4CE2" w:rsidRDefault="008C4CE2" w:rsidP="008C4CE2">
      <w:pPr>
        <w:pStyle w:val="Heading1"/>
      </w:pPr>
      <w:r>
        <w:t>&gt;&gt;             }),</w:t>
      </w:r>
    </w:p>
    <w:p w14:paraId="7FDD9AEF" w14:textId="77777777" w:rsidR="008C4CE2" w:rsidRDefault="008C4CE2" w:rsidP="008C4CE2">
      <w:pPr>
        <w:pStyle w:val="Heading1"/>
      </w:pPr>
      <w:r>
        <w:t>&gt;&gt;             Object.defineProperty(this, "adjustPosition", {</w:t>
      </w:r>
    </w:p>
    <w:p w14:paraId="738DCDE3" w14:textId="77777777" w:rsidR="008C4CE2" w:rsidRDefault="008C4CE2" w:rsidP="008C4CE2">
      <w:pPr>
        <w:pStyle w:val="Heading1"/>
      </w:pPr>
      <w:r>
        <w:t>&gt;&gt;                 enumerable: !0,</w:t>
      </w:r>
    </w:p>
    <w:p w14:paraId="22208277" w14:textId="77777777" w:rsidR="008C4CE2" w:rsidRDefault="008C4CE2" w:rsidP="008C4CE2">
      <w:pPr>
        <w:pStyle w:val="Heading1"/>
      </w:pPr>
      <w:r>
        <w:t>&gt;&gt;                 configurable: !0,</w:t>
      </w:r>
    </w:p>
    <w:p w14:paraId="5439D297" w14:textId="77777777" w:rsidR="008C4CE2" w:rsidRDefault="008C4CE2" w:rsidP="008C4CE2">
      <w:pPr>
        <w:pStyle w:val="Heading1"/>
      </w:pPr>
      <w:r>
        <w:t>&gt;&gt;                 writable: !0,</w:t>
      </w:r>
    </w:p>
    <w:p w14:paraId="4950D002" w14:textId="77777777" w:rsidR="008C4CE2" w:rsidRDefault="008C4CE2" w:rsidP="008C4CE2">
      <w:pPr>
        <w:pStyle w:val="Heading1"/>
      </w:pPr>
      <w:r>
        <w:t>&gt;&gt;                 value: function(e) {</w:t>
      </w:r>
    </w:p>
    <w:p w14:paraId="3C48BECF" w14:textId="77777777" w:rsidR="008C4CE2" w:rsidRDefault="008C4CE2" w:rsidP="008C4CE2">
      <w:pPr>
        <w:pStyle w:val="Heading1"/>
      </w:pPr>
      <w:r>
        <w:t>&gt;&gt;                     d._position = {</w:t>
      </w:r>
    </w:p>
    <w:p w14:paraId="4DCCDC1F" w14:textId="77777777" w:rsidR="008C4CE2" w:rsidRDefault="008C4CE2" w:rsidP="008C4CE2">
      <w:pPr>
        <w:pStyle w:val="Heading1"/>
      </w:pPr>
      <w:r>
        <w:t>&gt;&gt;                         x: d._position.x + e.x,</w:t>
      </w:r>
    </w:p>
    <w:p w14:paraId="472571B2" w14:textId="77777777" w:rsidR="008C4CE2" w:rsidRDefault="008C4CE2" w:rsidP="008C4CE2">
      <w:pPr>
        <w:pStyle w:val="Heading1"/>
      </w:pPr>
      <w:r>
        <w:t>&gt;&gt;                         y: d._position.y + e.y</w:t>
      </w:r>
    </w:p>
    <w:p w14:paraId="02878ABE" w14:textId="77777777" w:rsidR="008C4CE2" w:rsidRDefault="008C4CE2" w:rsidP="008C4CE2">
      <w:pPr>
        <w:pStyle w:val="Heading1"/>
      </w:pPr>
      <w:r>
        <w:t>&gt;&gt;                     }</w:t>
      </w:r>
    </w:p>
    <w:p w14:paraId="24E23CAB" w14:textId="77777777" w:rsidR="008C4CE2" w:rsidRDefault="008C4CE2" w:rsidP="008C4CE2">
      <w:pPr>
        <w:pStyle w:val="Heading1"/>
      </w:pPr>
      <w:r>
        <w:t>&gt;&gt;                 }</w:t>
      </w:r>
    </w:p>
    <w:p w14:paraId="163E34F5" w14:textId="77777777" w:rsidR="008C4CE2" w:rsidRDefault="008C4CE2" w:rsidP="008C4CE2">
      <w:pPr>
        <w:pStyle w:val="Heading1"/>
      </w:pPr>
      <w:r>
        <w:t>&gt;&gt;             }),</w:t>
      </w:r>
    </w:p>
    <w:p w14:paraId="6B825466" w14:textId="77777777" w:rsidR="008C4CE2" w:rsidRDefault="008C4CE2" w:rsidP="008C4CE2">
      <w:pPr>
        <w:pStyle w:val="Heading1"/>
      </w:pPr>
      <w:r>
        <w:t>&gt;&gt;             Object(p.a)(this),</w:t>
      </w:r>
    </w:p>
    <w:p w14:paraId="01ECAC25" w14:textId="77777777" w:rsidR="008C4CE2" w:rsidRDefault="008C4CE2" w:rsidP="008C4CE2">
      <w:pPr>
        <w:pStyle w:val="Heading1"/>
      </w:pPr>
      <w:r>
        <w:t>&gt;&gt;             this._localizer = t,</w:t>
      </w:r>
    </w:p>
    <w:p w14:paraId="6F94A7E2" w14:textId="77777777" w:rsidR="008C4CE2" w:rsidRDefault="008C4CE2" w:rsidP="008C4CE2">
      <w:pPr>
        <w:pStyle w:val="Heading1"/>
      </w:pPr>
      <w:r>
        <w:t>&gt;&gt;             this._toggleStateStore = l,</w:t>
      </w:r>
    </w:p>
    <w:p w14:paraId="34F97BE5" w14:textId="77777777" w:rsidR="008C4CE2" w:rsidRDefault="008C4CE2" w:rsidP="008C4CE2">
      <w:pPr>
        <w:pStyle w:val="Heading1"/>
      </w:pPr>
      <w:r>
        <w:t>&gt;&gt;             this.proofingStore.read(i.a.EnableEditor).then((function(e) {</w:t>
      </w:r>
    </w:p>
    <w:p w14:paraId="6212D53C" w14:textId="77777777" w:rsidR="008C4CE2" w:rsidRDefault="008C4CE2" w:rsidP="008C4CE2">
      <w:pPr>
        <w:pStyle w:val="Heading1"/>
      </w:pPr>
      <w:r>
        <w:t>&gt;&gt;                 return Object(h.runInAction)((function() {</w:t>
      </w:r>
    </w:p>
    <w:p w14:paraId="078B3EDC" w14:textId="77777777" w:rsidR="008C4CE2" w:rsidRDefault="008C4CE2" w:rsidP="008C4CE2">
      <w:pPr>
        <w:pStyle w:val="Heading1"/>
      </w:pPr>
      <w:r>
        <w:t>&gt;&gt;                     d._enableEditor = e,</w:t>
      </w:r>
    </w:p>
    <w:p w14:paraId="03F72C28" w14:textId="77777777" w:rsidR="008C4CE2" w:rsidRDefault="008C4CE2" w:rsidP="008C4CE2">
      <w:pPr>
        <w:pStyle w:val="Heading1"/>
      </w:pPr>
      <w:r>
        <w:t>&gt;&gt;                     l.setEnabled(e)</w:t>
      </w:r>
    </w:p>
    <w:p w14:paraId="3C65B0C8" w14:textId="77777777" w:rsidR="008C4CE2" w:rsidRDefault="008C4CE2" w:rsidP="008C4CE2">
      <w:pPr>
        <w:pStyle w:val="Heading1"/>
      </w:pPr>
      <w:r>
        <w:t>&gt;&gt;                 }</w:t>
      </w:r>
    </w:p>
    <w:p w14:paraId="243BAF9E" w14:textId="77777777" w:rsidR="008C4CE2" w:rsidRDefault="008C4CE2" w:rsidP="008C4CE2">
      <w:pPr>
        <w:pStyle w:val="Heading1"/>
      </w:pPr>
      <w:r>
        <w:t>&gt;&gt;                 ))</w:t>
      </w:r>
    </w:p>
    <w:p w14:paraId="20CCF467" w14:textId="77777777" w:rsidR="008C4CE2" w:rsidRDefault="008C4CE2" w:rsidP="008C4CE2">
      <w:pPr>
        <w:pStyle w:val="Heading1"/>
      </w:pPr>
      <w:r>
        <w:t>&gt;&gt;             }</w:t>
      </w:r>
    </w:p>
    <w:p w14:paraId="71C8C924" w14:textId="77777777" w:rsidR="008C4CE2" w:rsidRDefault="008C4CE2" w:rsidP="008C4CE2">
      <w:pPr>
        <w:pStyle w:val="Heading1"/>
      </w:pPr>
      <w:r>
        <w:t>&gt;&gt;             )),</w:t>
      </w:r>
    </w:p>
    <w:p w14:paraId="3ED94CFC" w14:textId="77777777" w:rsidR="008C4CE2" w:rsidRDefault="008C4CE2" w:rsidP="008C4CE2">
      <w:pPr>
        <w:pStyle w:val="Heading1"/>
      </w:pPr>
      <w:r>
        <w:t>&gt;&gt;             this._position = this.announcementStack.add(this.adjustPosition)</w:t>
      </w:r>
    </w:p>
    <w:p w14:paraId="316B3065" w14:textId="77777777" w:rsidR="008C4CE2" w:rsidRDefault="008C4CE2" w:rsidP="008C4CE2">
      <w:pPr>
        <w:pStyle w:val="Heading1"/>
      </w:pPr>
      <w:r>
        <w:t>&gt;&gt;         }</w:t>
      </w:r>
    </w:p>
    <w:p w14:paraId="782C6C27" w14:textId="77777777" w:rsidR="008C4CE2" w:rsidRDefault="008C4CE2" w:rsidP="008C4CE2">
      <w:pPr>
        <w:pStyle w:val="Heading1"/>
      </w:pPr>
      <w:r>
        <w:t>&gt;&gt;         var t, n, r;</w:t>
      </w:r>
    </w:p>
    <w:p w14:paraId="5B3E0FB9" w14:textId="77777777" w:rsidR="008C4CE2" w:rsidRDefault="008C4CE2" w:rsidP="008C4CE2">
      <w:pPr>
        <w:pStyle w:val="Heading1"/>
      </w:pPr>
      <w:r>
        <w:t>&gt;&gt;         return t = e,</w:t>
      </w:r>
    </w:p>
    <w:p w14:paraId="76EE1A46" w14:textId="77777777" w:rsidR="008C4CE2" w:rsidRDefault="008C4CE2" w:rsidP="008C4CE2">
      <w:pPr>
        <w:pStyle w:val="Heading1"/>
      </w:pPr>
      <w:r>
        <w:t>&gt;&gt;         (n = [{</w:t>
      </w:r>
    </w:p>
    <w:p w14:paraId="2772E91D" w14:textId="77777777" w:rsidR="008C4CE2" w:rsidRDefault="008C4CE2" w:rsidP="008C4CE2">
      <w:pPr>
        <w:pStyle w:val="Heading1"/>
      </w:pPr>
      <w:r>
        <w:t>&gt;&gt;             key: "position",</w:t>
      </w:r>
    </w:p>
    <w:p w14:paraId="7E65D6C5" w14:textId="77777777" w:rsidR="008C4CE2" w:rsidRDefault="008C4CE2" w:rsidP="008C4CE2">
      <w:pPr>
        <w:pStyle w:val="Heading1"/>
      </w:pPr>
      <w:r>
        <w:t>&gt;&gt;             get: function() {</w:t>
      </w:r>
    </w:p>
    <w:p w14:paraId="23ED5095" w14:textId="77777777" w:rsidR="008C4CE2" w:rsidRDefault="008C4CE2" w:rsidP="008C4CE2">
      <w:pPr>
        <w:pStyle w:val="Heading1"/>
      </w:pPr>
      <w:r>
        <w:t>&gt;&gt;                 return this._position</w:t>
      </w:r>
    </w:p>
    <w:p w14:paraId="62393846" w14:textId="77777777" w:rsidR="008C4CE2" w:rsidRDefault="008C4CE2" w:rsidP="008C4CE2">
      <w:pPr>
        <w:pStyle w:val="Heading1"/>
      </w:pPr>
      <w:r>
        <w:t>&gt;&gt;             }</w:t>
      </w:r>
    </w:p>
    <w:p w14:paraId="4830AE98" w14:textId="77777777" w:rsidR="008C4CE2" w:rsidRDefault="008C4CE2" w:rsidP="008C4CE2">
      <w:pPr>
        <w:pStyle w:val="Heading1"/>
      </w:pPr>
      <w:r>
        <w:t>&gt;&gt;         }, {</w:t>
      </w:r>
    </w:p>
    <w:p w14:paraId="0EA6DCE8" w14:textId="77777777" w:rsidR="008C4CE2" w:rsidRDefault="008C4CE2" w:rsidP="008C4CE2">
      <w:pPr>
        <w:pStyle w:val="Heading1"/>
      </w:pPr>
      <w:r>
        <w:t>&gt;&gt;             key: "enableEditor",</w:t>
      </w:r>
    </w:p>
    <w:p w14:paraId="32756209" w14:textId="77777777" w:rsidR="008C4CE2" w:rsidRDefault="008C4CE2" w:rsidP="008C4CE2">
      <w:pPr>
        <w:pStyle w:val="Heading1"/>
      </w:pPr>
      <w:r>
        <w:t>&gt;&gt;             get: function() {</w:t>
      </w:r>
    </w:p>
    <w:p w14:paraId="5C3EBE1F" w14:textId="77777777" w:rsidR="008C4CE2" w:rsidRDefault="008C4CE2" w:rsidP="008C4CE2">
      <w:pPr>
        <w:pStyle w:val="Heading1"/>
      </w:pPr>
      <w:r>
        <w:t>&gt;&gt;                 return this._enableEditor</w:t>
      </w:r>
    </w:p>
    <w:p w14:paraId="6E1096B5" w14:textId="77777777" w:rsidR="008C4CE2" w:rsidRDefault="008C4CE2" w:rsidP="008C4CE2">
      <w:pPr>
        <w:pStyle w:val="Heading1"/>
      </w:pPr>
      <w:r>
        <w:t>&gt;&gt;             }</w:t>
      </w:r>
    </w:p>
    <w:p w14:paraId="0D7289BB" w14:textId="77777777" w:rsidR="008C4CE2" w:rsidRDefault="008C4CE2" w:rsidP="008C4CE2">
      <w:pPr>
        <w:pStyle w:val="Heading1"/>
      </w:pPr>
      <w:r>
        <w:t>&gt;&gt;         }, {</w:t>
      </w:r>
    </w:p>
    <w:p w14:paraId="7E1A74AA" w14:textId="77777777" w:rsidR="008C4CE2" w:rsidRDefault="008C4CE2" w:rsidP="008C4CE2">
      <w:pPr>
        <w:pStyle w:val="Heading1"/>
      </w:pPr>
      <w:r>
        <w:t>&gt;&gt;             key: "localizer",</w:t>
      </w:r>
    </w:p>
    <w:p w14:paraId="57FAA4A1" w14:textId="77777777" w:rsidR="008C4CE2" w:rsidRDefault="008C4CE2" w:rsidP="008C4CE2">
      <w:pPr>
        <w:pStyle w:val="Heading1"/>
      </w:pPr>
      <w:r>
        <w:t>&gt;&gt;             get: function() {</w:t>
      </w:r>
    </w:p>
    <w:p w14:paraId="458A8C87" w14:textId="77777777" w:rsidR="008C4CE2" w:rsidRDefault="008C4CE2" w:rsidP="008C4CE2">
      <w:pPr>
        <w:pStyle w:val="Heading1"/>
      </w:pPr>
      <w:r>
        <w:t>&gt;&gt;                 return this._localizer</w:t>
      </w:r>
    </w:p>
    <w:p w14:paraId="6F3E014A" w14:textId="77777777" w:rsidR="008C4CE2" w:rsidRDefault="008C4CE2" w:rsidP="008C4CE2">
      <w:pPr>
        <w:pStyle w:val="Heading1"/>
      </w:pPr>
      <w:r>
        <w:t>&gt;&gt;             }</w:t>
      </w:r>
    </w:p>
    <w:p w14:paraId="38C46374" w14:textId="77777777" w:rsidR="008C4CE2" w:rsidRDefault="008C4CE2" w:rsidP="008C4CE2">
      <w:pPr>
        <w:pStyle w:val="Heading1"/>
      </w:pPr>
      <w:r>
        <w:t>&gt;&gt;         }, {</w:t>
      </w:r>
    </w:p>
    <w:p w14:paraId="61281E73" w14:textId="77777777" w:rsidR="008C4CE2" w:rsidRDefault="008C4CE2" w:rsidP="008C4CE2">
      <w:pPr>
        <w:pStyle w:val="Heading1"/>
      </w:pPr>
      <w:r>
        <w:t>&gt;&gt;             key: "toggleStateStore",</w:t>
      </w:r>
    </w:p>
    <w:p w14:paraId="5B24FC4A" w14:textId="77777777" w:rsidR="008C4CE2" w:rsidRDefault="008C4CE2" w:rsidP="008C4CE2">
      <w:pPr>
        <w:pStyle w:val="Heading1"/>
      </w:pPr>
      <w:r>
        <w:t>&gt;&gt;             get: function() {</w:t>
      </w:r>
    </w:p>
    <w:p w14:paraId="34EF8CE8" w14:textId="77777777" w:rsidR="008C4CE2" w:rsidRDefault="008C4CE2" w:rsidP="008C4CE2">
      <w:pPr>
        <w:pStyle w:val="Heading1"/>
      </w:pPr>
      <w:r>
        <w:t>&gt;&gt;                 return this._toggleStateStore</w:t>
      </w:r>
    </w:p>
    <w:p w14:paraId="64FD7AF1" w14:textId="77777777" w:rsidR="008C4CE2" w:rsidRDefault="008C4CE2" w:rsidP="008C4CE2">
      <w:pPr>
        <w:pStyle w:val="Heading1"/>
      </w:pPr>
      <w:r>
        <w:t>&gt;&gt;             }</w:t>
      </w:r>
    </w:p>
    <w:p w14:paraId="6B626782" w14:textId="77777777" w:rsidR="008C4CE2" w:rsidRDefault="008C4CE2" w:rsidP="008C4CE2">
      <w:pPr>
        <w:pStyle w:val="Heading1"/>
      </w:pPr>
      <w:r>
        <w:t>&gt;&gt;         }, {</w:t>
      </w:r>
    </w:p>
    <w:p w14:paraId="3929DF03" w14:textId="77777777" w:rsidR="008C4CE2" w:rsidRDefault="008C4CE2" w:rsidP="008C4CE2">
      <w:pPr>
        <w:pStyle w:val="Heading1"/>
      </w:pPr>
      <w:r>
        <w:t>&gt;&gt;             key: "fontsUrl",</w:t>
      </w:r>
    </w:p>
    <w:p w14:paraId="165D4870" w14:textId="77777777" w:rsidR="008C4CE2" w:rsidRDefault="008C4CE2" w:rsidP="008C4CE2">
      <w:pPr>
        <w:pStyle w:val="Heading1"/>
      </w:pPr>
      <w:r>
        <w:t>&gt;&gt;             get: function() {</w:t>
      </w:r>
    </w:p>
    <w:p w14:paraId="13B0BC12" w14:textId="77777777" w:rsidR="008C4CE2" w:rsidRDefault="008C4CE2" w:rsidP="008C4CE2">
      <w:pPr>
        <w:pStyle w:val="Heading1"/>
      </w:pPr>
      <w:r>
        <w:t>&gt;&gt;                 return this.urlFormatter.getUrl(this.extensionSettings.fabricFontsDefinitionPath)</w:t>
      </w:r>
    </w:p>
    <w:p w14:paraId="7E2BA7AC" w14:textId="77777777" w:rsidR="008C4CE2" w:rsidRDefault="008C4CE2" w:rsidP="008C4CE2">
      <w:pPr>
        <w:pStyle w:val="Heading1"/>
      </w:pPr>
      <w:r>
        <w:t>&gt;&gt;             }</w:t>
      </w:r>
    </w:p>
    <w:p w14:paraId="6BCC66F8" w14:textId="77777777" w:rsidR="008C4CE2" w:rsidRDefault="008C4CE2" w:rsidP="008C4CE2">
      <w:pPr>
        <w:pStyle w:val="Heading1"/>
      </w:pPr>
      <w:r>
        <w:t>&gt;&gt;         }, {</w:t>
      </w:r>
    </w:p>
    <w:p w14:paraId="1B97311B" w14:textId="77777777" w:rsidR="008C4CE2" w:rsidRDefault="008C4CE2" w:rsidP="008C4CE2">
      <w:pPr>
        <w:pStyle w:val="Heading1"/>
      </w:pPr>
      <w:r>
        <w:t>&gt;&gt;             key: "editorIconUrl",</w:t>
      </w:r>
    </w:p>
    <w:p w14:paraId="124399C6" w14:textId="77777777" w:rsidR="008C4CE2" w:rsidRDefault="008C4CE2" w:rsidP="008C4CE2">
      <w:pPr>
        <w:pStyle w:val="Heading1"/>
      </w:pPr>
      <w:r>
        <w:t>&gt;&gt;             get: function() {</w:t>
      </w:r>
    </w:p>
    <w:p w14:paraId="466F06EA" w14:textId="77777777" w:rsidR="008C4CE2" w:rsidRDefault="008C4CE2" w:rsidP="008C4CE2">
      <w:pPr>
        <w:pStyle w:val="Heading1"/>
      </w:pPr>
      <w:r>
        <w:t>&gt;&gt;                 return this.urlFormatter.getUrl(this.extensionSettings.editorIconForAnnouncementPath)</w:t>
      </w:r>
    </w:p>
    <w:p w14:paraId="2C690B83" w14:textId="77777777" w:rsidR="008C4CE2" w:rsidRDefault="008C4CE2" w:rsidP="008C4CE2">
      <w:pPr>
        <w:pStyle w:val="Heading1"/>
      </w:pPr>
      <w:r>
        <w:t>&gt;&gt;             }</w:t>
      </w:r>
    </w:p>
    <w:p w14:paraId="54EB6586" w14:textId="77777777" w:rsidR="008C4CE2" w:rsidRDefault="008C4CE2" w:rsidP="008C4CE2">
      <w:pPr>
        <w:pStyle w:val="Heading1"/>
      </w:pPr>
      <w:r>
        <w:t>&gt;&gt;         }, {</w:t>
      </w:r>
    </w:p>
    <w:p w14:paraId="65A2A3B6" w14:textId="77777777" w:rsidR="008C4CE2" w:rsidRDefault="008C4CE2" w:rsidP="008C4CE2">
      <w:pPr>
        <w:pStyle w:val="Heading1"/>
      </w:pPr>
      <w:r>
        <w:t>&gt;&gt;             key: "styles",</w:t>
      </w:r>
    </w:p>
    <w:p w14:paraId="2B6F7BBF" w14:textId="77777777" w:rsidR="008C4CE2" w:rsidRDefault="008C4CE2" w:rsidP="008C4CE2">
      <w:pPr>
        <w:pStyle w:val="Heading1"/>
      </w:pPr>
      <w:r>
        <w:t>&gt;&gt;             get: function() {</w:t>
      </w:r>
    </w:p>
    <w:p w14:paraId="6EEB272D" w14:textId="77777777" w:rsidR="008C4CE2" w:rsidRDefault="008C4CE2" w:rsidP="008C4CE2">
      <w:pPr>
        <w:pStyle w:val="Heading1"/>
      </w:pPr>
      <w:r>
        <w:t>&gt;&gt;                 return this.styleDefinitions.announcement</w:t>
      </w:r>
    </w:p>
    <w:p w14:paraId="4E4ACC8D" w14:textId="77777777" w:rsidR="008C4CE2" w:rsidRDefault="008C4CE2" w:rsidP="008C4CE2">
      <w:pPr>
        <w:pStyle w:val="Heading1"/>
      </w:pPr>
      <w:r>
        <w:t>&gt;&gt;             }</w:t>
      </w:r>
    </w:p>
    <w:p w14:paraId="269629F2" w14:textId="77777777" w:rsidR="008C4CE2" w:rsidRDefault="008C4CE2" w:rsidP="008C4CE2">
      <w:pPr>
        <w:pStyle w:val="Heading1"/>
      </w:pPr>
      <w:r>
        <w:t>&gt;&gt;         }]) &amp;&amp; S(t.prototype, n),</w:t>
      </w:r>
    </w:p>
    <w:p w14:paraId="69D3F1E4" w14:textId="77777777" w:rsidR="008C4CE2" w:rsidRDefault="008C4CE2" w:rsidP="008C4CE2">
      <w:pPr>
        <w:pStyle w:val="Heading1"/>
      </w:pPr>
      <w:r>
        <w:t>&gt;&gt;         r &amp;&amp; S(t, r),</w:t>
      </w:r>
    </w:p>
    <w:p w14:paraId="02F3B4E3" w14:textId="77777777" w:rsidR="008C4CE2" w:rsidRDefault="008C4CE2" w:rsidP="008C4CE2">
      <w:pPr>
        <w:pStyle w:val="Heading1"/>
      </w:pPr>
      <w:r>
        <w:t>&gt;&gt;         e</w:t>
      </w:r>
    </w:p>
    <w:p w14:paraId="5A6F2202" w14:textId="77777777" w:rsidR="008C4CE2" w:rsidRDefault="008C4CE2" w:rsidP="008C4CE2">
      <w:pPr>
        <w:pStyle w:val="Heading1"/>
      </w:pPr>
      <w:r>
        <w:t>&gt;&gt;     }();</w:t>
      </w:r>
    </w:p>
    <w:p w14:paraId="747893BF" w14:textId="77777777" w:rsidR="008C4CE2" w:rsidRDefault="008C4CE2" w:rsidP="008C4CE2">
      <w:pPr>
        <w:pStyle w:val="Heading1"/>
      </w:pPr>
      <w:r>
        <w:t>&gt;&gt;     Object(r.c)([h.observable, Object(r.e)("design:type", Object)], _.prototype, "_position", void 0),</w:t>
      </w:r>
    </w:p>
    <w:p w14:paraId="50C9023E" w14:textId="77777777" w:rsidR="008C4CE2" w:rsidRDefault="008C4CE2" w:rsidP="008C4CE2">
      <w:pPr>
        <w:pStyle w:val="Heading1"/>
      </w:pPr>
      <w:r>
        <w:t>&gt;&gt;     Object(r.c)([h.computed, Object(r.e)("design:type", Object), Object(r.e)("design:paramtypes", [])], _.prototype, "position", null),</w:t>
      </w:r>
    </w:p>
    <w:p w14:paraId="4A67E81A" w14:textId="77777777" w:rsidR="008C4CE2" w:rsidRDefault="008C4CE2" w:rsidP="008C4CE2">
      <w:pPr>
        <w:pStyle w:val="Heading1"/>
      </w:pPr>
      <w:r>
        <w:t>&gt;&gt;     Object(r.c)([h.observable, Object(r.e)("design:type", Boolean)], _.prototype, "_enableEditor", void 0),</w:t>
      </w:r>
    </w:p>
    <w:p w14:paraId="0F4016A6" w14:textId="77777777" w:rsidR="008C4CE2" w:rsidRDefault="008C4CE2" w:rsidP="008C4CE2">
      <w:pPr>
        <w:pStyle w:val="Heading1"/>
      </w:pPr>
      <w:r>
        <w:t>&gt;&gt;     Object(r.c)([h.computed, Object(r.e)("design:type", Boolean), Object(r.e)("design:paramtypes", [])], _.prototype, "enableEditor", null),</w:t>
      </w:r>
    </w:p>
    <w:p w14:paraId="28B192AE" w14:textId="77777777" w:rsidR="008C4CE2" w:rsidRDefault="008C4CE2" w:rsidP="008C4CE2">
      <w:pPr>
        <w:pStyle w:val="Heading1"/>
      </w:pPr>
      <w:r>
        <w:t>&gt;&gt;     Object(r.c)([h.action, Object(r.e)("design:type", Object)], _.prototype, "enableEditorChange", void 0),</w:t>
      </w:r>
    </w:p>
    <w:p w14:paraId="3F54F5C7" w14:textId="77777777" w:rsidR="008C4CE2" w:rsidRDefault="008C4CE2" w:rsidP="008C4CE2">
      <w:pPr>
        <w:pStyle w:val="Heading1"/>
      </w:pPr>
      <w:r>
        <w:t>&gt;&gt;     Object(r.c)([h.action, Object(r.e)("design:type", Object)], _.prototype, "adjustPosition", void 0),</w:t>
      </w:r>
    </w:p>
    <w:p w14:paraId="3965A198" w14:textId="77777777" w:rsidR="008C4CE2" w:rsidRDefault="008C4CE2" w:rsidP="008C4CE2">
      <w:pPr>
        <w:pStyle w:val="Heading1"/>
      </w:pPr>
      <w:r>
        <w:t>&gt;&gt;     _ = Object(r.c)([Object(d.a)(), Object(r.f)(0, Object(f.a)(o.a)), Object(r.f)(1, Object(f.a)(b.a)), Object(r.f)(2, Object(f.a)(a.a)), Object(r.f)(3, Object(f.a)(s.a)), Object(r.f)(4, Object(f.a)(c.a)), Object(r.f)(5, Object(f.a)(y.b)), Object(r.f)(6, Object(f.a)(v.a)), Object(r.f)(7, Object(f.a)(l.a)), Object(r.e)("design:paramtypes", [Object, Object, Object, Object, Object, Object, Object, Object])], _)</w:t>
      </w:r>
    </w:p>
    <w:p w14:paraId="0AF516F1" w14:textId="77777777" w:rsidR="008C4CE2" w:rsidRDefault="008C4CE2" w:rsidP="008C4CE2">
      <w:pPr>
        <w:pStyle w:val="Heading1"/>
      </w:pPr>
      <w:r>
        <w:t>&gt;&gt; }</w:t>
      </w:r>
    </w:p>
    <w:p w14:paraId="777DE367" w14:textId="77777777" w:rsidR="008C4CE2" w:rsidRDefault="008C4CE2" w:rsidP="008C4CE2">
      <w:pPr>
        <w:pStyle w:val="Heading1"/>
      </w:pPr>
      <w:r>
        <w:t>&gt;&gt; , function(e, t, n) {</w:t>
      </w:r>
    </w:p>
    <w:p w14:paraId="3389EE0A" w14:textId="77777777" w:rsidR="008C4CE2" w:rsidRDefault="008C4CE2" w:rsidP="008C4CE2">
      <w:pPr>
        <w:pStyle w:val="Heading1"/>
      </w:pPr>
      <w:r>
        <w:t>&gt;&gt;     "use strict";</w:t>
      </w:r>
    </w:p>
    <w:p w14:paraId="4D7DC6C8" w14:textId="77777777" w:rsidR="008C4CE2" w:rsidRDefault="008C4CE2" w:rsidP="008C4CE2">
      <w:pPr>
        <w:pStyle w:val="Heading1"/>
      </w:pPr>
      <w:r>
        <w:t>&gt;&gt;     n.d(t, "a", (function() {</w:t>
      </w:r>
    </w:p>
    <w:p w14:paraId="6D3FB5A1" w14:textId="77777777" w:rsidR="008C4CE2" w:rsidRDefault="008C4CE2" w:rsidP="008C4CE2">
      <w:pPr>
        <w:pStyle w:val="Heading1"/>
      </w:pPr>
      <w:r>
        <w:t>&gt;&gt;         return h</w:t>
      </w:r>
    </w:p>
    <w:p w14:paraId="4027CC90" w14:textId="77777777" w:rsidR="008C4CE2" w:rsidRDefault="008C4CE2" w:rsidP="008C4CE2">
      <w:pPr>
        <w:pStyle w:val="Heading1"/>
      </w:pPr>
      <w:r>
        <w:t>&gt;&gt;     }</w:t>
      </w:r>
    </w:p>
    <w:p w14:paraId="51DF7984" w14:textId="77777777" w:rsidR="008C4CE2" w:rsidRDefault="008C4CE2" w:rsidP="008C4CE2">
      <w:pPr>
        <w:pStyle w:val="Heading1"/>
      </w:pPr>
      <w:r>
        <w:t>&gt;&gt;     )),</w:t>
      </w:r>
    </w:p>
    <w:p w14:paraId="0545A88E" w14:textId="77777777" w:rsidR="008C4CE2" w:rsidRDefault="008C4CE2" w:rsidP="008C4CE2">
      <w:pPr>
        <w:pStyle w:val="Heading1"/>
      </w:pPr>
      <w:r>
        <w:t>&gt;&gt;     n.d(t, "b", (function() {</w:t>
      </w:r>
    </w:p>
    <w:p w14:paraId="5C5FFCC4" w14:textId="77777777" w:rsidR="008C4CE2" w:rsidRDefault="008C4CE2" w:rsidP="008C4CE2">
      <w:pPr>
        <w:pStyle w:val="Heading1"/>
      </w:pPr>
      <w:r>
        <w:t>&gt;&gt;         return p</w:t>
      </w:r>
    </w:p>
    <w:p w14:paraId="6970D958" w14:textId="77777777" w:rsidR="008C4CE2" w:rsidRDefault="008C4CE2" w:rsidP="008C4CE2">
      <w:pPr>
        <w:pStyle w:val="Heading1"/>
      </w:pPr>
      <w:r>
        <w:t>&gt;&gt;     }</w:t>
      </w:r>
    </w:p>
    <w:p w14:paraId="294F059F" w14:textId="77777777" w:rsidR="008C4CE2" w:rsidRDefault="008C4CE2" w:rsidP="008C4CE2">
      <w:pPr>
        <w:pStyle w:val="Heading1"/>
      </w:pPr>
      <w:r>
        <w:t>&gt;&gt;     )),</w:t>
      </w:r>
    </w:p>
    <w:p w14:paraId="579779E1" w14:textId="77777777" w:rsidR="008C4CE2" w:rsidRDefault="008C4CE2" w:rsidP="008C4CE2">
      <w:pPr>
        <w:pStyle w:val="Heading1"/>
      </w:pPr>
      <w:r>
        <w:t>&gt;&gt;     n.d(t, "c", (function() {</w:t>
      </w:r>
    </w:p>
    <w:p w14:paraId="692B93C3" w14:textId="77777777" w:rsidR="008C4CE2" w:rsidRDefault="008C4CE2" w:rsidP="008C4CE2">
      <w:pPr>
        <w:pStyle w:val="Heading1"/>
      </w:pPr>
      <w:r>
        <w:t>&gt;&gt;         return g</w:t>
      </w:r>
    </w:p>
    <w:p w14:paraId="47D096AD" w14:textId="77777777" w:rsidR="008C4CE2" w:rsidRDefault="008C4CE2" w:rsidP="008C4CE2">
      <w:pPr>
        <w:pStyle w:val="Heading1"/>
      </w:pPr>
      <w:r>
        <w:t>&gt;&gt;     }</w:t>
      </w:r>
    </w:p>
    <w:p w14:paraId="283147D6" w14:textId="77777777" w:rsidR="008C4CE2" w:rsidRDefault="008C4CE2" w:rsidP="008C4CE2">
      <w:pPr>
        <w:pStyle w:val="Heading1"/>
      </w:pPr>
      <w:r>
        <w:t>&gt;&gt;     ));</w:t>
      </w:r>
    </w:p>
    <w:p w14:paraId="059DA02E" w14:textId="77777777" w:rsidR="008C4CE2" w:rsidRDefault="008C4CE2" w:rsidP="008C4CE2">
      <w:pPr>
        <w:pStyle w:val="Heading1"/>
      </w:pPr>
      <w:r>
        <w:t>&gt;&gt;     var r = n(1)</w:t>
      </w:r>
    </w:p>
    <w:p w14:paraId="0B16CA79" w14:textId="77777777" w:rsidR="008C4CE2" w:rsidRDefault="008C4CE2" w:rsidP="008C4CE2">
      <w:pPr>
        <w:pStyle w:val="Heading1"/>
      </w:pPr>
      <w:r>
        <w:t>&gt;&gt;       , i = n(243)</w:t>
      </w:r>
    </w:p>
    <w:p w14:paraId="04623B8F" w14:textId="77777777" w:rsidR="008C4CE2" w:rsidRDefault="008C4CE2" w:rsidP="008C4CE2">
      <w:pPr>
        <w:pStyle w:val="Heading1"/>
      </w:pPr>
      <w:r>
        <w:t>&gt;&gt;       , o = n(254)</w:t>
      </w:r>
    </w:p>
    <w:p w14:paraId="479387E2" w14:textId="77777777" w:rsidR="008C4CE2" w:rsidRDefault="008C4CE2" w:rsidP="008C4CE2">
      <w:pPr>
        <w:pStyle w:val="Heading1"/>
      </w:pPr>
      <w:r>
        <w:t>&gt;&gt;       , a = n(409)</w:t>
      </w:r>
    </w:p>
    <w:p w14:paraId="01D0C604" w14:textId="77777777" w:rsidR="008C4CE2" w:rsidRDefault="008C4CE2" w:rsidP="008C4CE2">
      <w:pPr>
        <w:pStyle w:val="Heading1"/>
      </w:pPr>
      <w:r>
        <w:t>&gt;&gt;       , s = n(66)</w:t>
      </w:r>
    </w:p>
    <w:p w14:paraId="414943EC" w14:textId="77777777" w:rsidR="008C4CE2" w:rsidRDefault="008C4CE2" w:rsidP="008C4CE2">
      <w:pPr>
        <w:pStyle w:val="Heading1"/>
      </w:pPr>
      <w:r>
        <w:t>&gt;&gt;       , l = n(10)</w:t>
      </w:r>
    </w:p>
    <w:p w14:paraId="32BF7E9E" w14:textId="77777777" w:rsidR="008C4CE2" w:rsidRDefault="008C4CE2" w:rsidP="008C4CE2">
      <w:pPr>
        <w:pStyle w:val="Heading1"/>
      </w:pPr>
      <w:r>
        <w:t>&gt;&gt;       , c = n(5)</w:t>
      </w:r>
    </w:p>
    <w:p w14:paraId="7769419F" w14:textId="77777777" w:rsidR="008C4CE2" w:rsidRDefault="008C4CE2" w:rsidP="008C4CE2">
      <w:pPr>
        <w:pStyle w:val="Heading1"/>
      </w:pPr>
      <w:r>
        <w:t>&gt;&gt;       , u = n(64)</w:t>
      </w:r>
    </w:p>
    <w:p w14:paraId="1C0762E1" w14:textId="77777777" w:rsidR="008C4CE2" w:rsidRDefault="008C4CE2" w:rsidP="008C4CE2">
      <w:pPr>
        <w:pStyle w:val="Heading1"/>
      </w:pPr>
      <w:r>
        <w:t>&gt;&gt;       , d = n(8);</w:t>
      </w:r>
    </w:p>
    <w:p w14:paraId="62691DCA" w14:textId="77777777" w:rsidR="008C4CE2" w:rsidRDefault="008C4CE2" w:rsidP="008C4CE2">
      <w:pPr>
        <w:pStyle w:val="Heading1"/>
      </w:pPr>
      <w:r>
        <w:t>&gt;&gt;     function f(e, t) {</w:t>
      </w:r>
    </w:p>
    <w:p w14:paraId="75A8B63B" w14:textId="77777777" w:rsidR="008C4CE2" w:rsidRDefault="008C4CE2" w:rsidP="008C4CE2">
      <w:pPr>
        <w:pStyle w:val="Heading1"/>
      </w:pPr>
      <w:r>
        <w:t>&gt;&gt;         for (var n = 0; n &lt; t.length; n++) {</w:t>
      </w:r>
    </w:p>
    <w:p w14:paraId="6463EC31" w14:textId="77777777" w:rsidR="008C4CE2" w:rsidRDefault="008C4CE2" w:rsidP="008C4CE2">
      <w:pPr>
        <w:pStyle w:val="Heading1"/>
      </w:pPr>
      <w:r>
        <w:t>&gt;&gt;             var r = t[n];</w:t>
      </w:r>
    </w:p>
    <w:p w14:paraId="68691041" w14:textId="77777777" w:rsidR="008C4CE2" w:rsidRDefault="008C4CE2" w:rsidP="008C4CE2">
      <w:pPr>
        <w:pStyle w:val="Heading1"/>
      </w:pPr>
      <w:r>
        <w:t>&gt;&gt;             r.enumerable = r.enumerable || !1,</w:t>
      </w:r>
    </w:p>
    <w:p w14:paraId="21A18281" w14:textId="77777777" w:rsidR="008C4CE2" w:rsidRDefault="008C4CE2" w:rsidP="008C4CE2">
      <w:pPr>
        <w:pStyle w:val="Heading1"/>
      </w:pPr>
      <w:r>
        <w:t>&gt;&gt;             r.configurable = !0,</w:t>
      </w:r>
    </w:p>
    <w:p w14:paraId="4C185020" w14:textId="77777777" w:rsidR="008C4CE2" w:rsidRDefault="008C4CE2" w:rsidP="008C4CE2">
      <w:pPr>
        <w:pStyle w:val="Heading1"/>
      </w:pPr>
      <w:r>
        <w:t>&gt;&gt;             "value"in r &amp;&amp; (r.writable = !0),</w:t>
      </w:r>
    </w:p>
    <w:p w14:paraId="5BC6BD7B" w14:textId="77777777" w:rsidR="008C4CE2" w:rsidRDefault="008C4CE2" w:rsidP="008C4CE2">
      <w:pPr>
        <w:pStyle w:val="Heading1"/>
      </w:pPr>
      <w:r>
        <w:t>&gt;&gt;             Object.defineProperty(e, r.key, r)</w:t>
      </w:r>
    </w:p>
    <w:p w14:paraId="725FFA10" w14:textId="77777777" w:rsidR="008C4CE2" w:rsidRDefault="008C4CE2" w:rsidP="008C4CE2">
      <w:pPr>
        <w:pStyle w:val="Heading1"/>
      </w:pPr>
      <w:r>
        <w:t>&gt;&gt;         }</w:t>
      </w:r>
    </w:p>
    <w:p w14:paraId="6709249B" w14:textId="77777777" w:rsidR="008C4CE2" w:rsidRDefault="008C4CE2" w:rsidP="008C4CE2">
      <w:pPr>
        <w:pStyle w:val="Heading1"/>
      </w:pPr>
      <w:r>
        <w:t>&gt;&gt;     }</w:t>
      </w:r>
    </w:p>
    <w:p w14:paraId="64CE449E" w14:textId="77777777" w:rsidR="008C4CE2" w:rsidRDefault="008C4CE2" w:rsidP="008C4CE2">
      <w:pPr>
        <w:pStyle w:val="Heading1"/>
      </w:pPr>
      <w:r>
        <w:t>&gt;&gt;     var h = Object(d.a)("INotificationStateStore")</w:t>
      </w:r>
    </w:p>
    <w:p w14:paraId="582B5A55" w14:textId="77777777" w:rsidR="008C4CE2" w:rsidRDefault="008C4CE2" w:rsidP="008C4CE2">
      <w:pPr>
        <w:pStyle w:val="Heading1"/>
      </w:pPr>
      <w:r>
        <w:t>&gt;&gt;       , p = Object(d.a)("INotificationStateStoreFactory");</w:t>
      </w:r>
    </w:p>
    <w:p w14:paraId="12354F2A" w14:textId="77777777" w:rsidR="008C4CE2" w:rsidRDefault="008C4CE2" w:rsidP="008C4CE2">
      <w:pPr>
        <w:pStyle w:val="Heading1"/>
      </w:pPr>
      <w:r>
        <w:t>&gt;&gt;     var g = function() {</w:t>
      </w:r>
    </w:p>
    <w:p w14:paraId="222AC165" w14:textId="77777777" w:rsidR="008C4CE2" w:rsidRDefault="008C4CE2" w:rsidP="008C4CE2">
      <w:pPr>
        <w:pStyle w:val="Heading1"/>
      </w:pPr>
      <w:r>
        <w:t>&gt;&gt;         function e(t, n, r, i, o) {</w:t>
      </w:r>
    </w:p>
    <w:p w14:paraId="5D4A0FF0" w14:textId="77777777" w:rsidR="008C4CE2" w:rsidRDefault="008C4CE2" w:rsidP="008C4CE2">
      <w:pPr>
        <w:pStyle w:val="Heading1"/>
      </w:pPr>
      <w:r>
        <w:t>&gt;&gt;             !function(e, t) {</w:t>
      </w:r>
    </w:p>
    <w:p w14:paraId="7D5258A1" w14:textId="77777777" w:rsidR="008C4CE2" w:rsidRDefault="008C4CE2" w:rsidP="008C4CE2">
      <w:pPr>
        <w:pStyle w:val="Heading1"/>
      </w:pPr>
      <w:r>
        <w:t>&gt;&gt;                 if (!(e instanceof t))</w:t>
      </w:r>
    </w:p>
    <w:p w14:paraId="5B1F0EA6" w14:textId="77777777" w:rsidR="008C4CE2" w:rsidRDefault="008C4CE2" w:rsidP="008C4CE2">
      <w:pPr>
        <w:pStyle w:val="Heading1"/>
      </w:pPr>
      <w:r>
        <w:t>&gt;&gt;                     throw new TypeError("Cannot call a class as a function")</w:t>
      </w:r>
    </w:p>
    <w:p w14:paraId="5181E160" w14:textId="77777777" w:rsidR="008C4CE2" w:rsidRDefault="008C4CE2" w:rsidP="008C4CE2">
      <w:pPr>
        <w:pStyle w:val="Heading1"/>
      </w:pPr>
      <w:r>
        <w:t>&gt;&gt;             }(this, e),</w:t>
      </w:r>
    </w:p>
    <w:p w14:paraId="7EB00F5D" w14:textId="77777777" w:rsidR="008C4CE2" w:rsidRDefault="008C4CE2" w:rsidP="008C4CE2">
      <w:pPr>
        <w:pStyle w:val="Heading1"/>
      </w:pPr>
      <w:r>
        <w:t>&gt;&gt;             Object.defineProperty(this, "extensionSettings", {</w:t>
      </w:r>
    </w:p>
    <w:p w14:paraId="434A6DC7" w14:textId="77777777" w:rsidR="008C4CE2" w:rsidRDefault="008C4CE2" w:rsidP="008C4CE2">
      <w:pPr>
        <w:pStyle w:val="Heading1"/>
      </w:pPr>
      <w:r>
        <w:t>&gt;&gt;                 enumerable: !0,</w:t>
      </w:r>
    </w:p>
    <w:p w14:paraId="19624309" w14:textId="77777777" w:rsidR="008C4CE2" w:rsidRDefault="008C4CE2" w:rsidP="008C4CE2">
      <w:pPr>
        <w:pStyle w:val="Heading1"/>
      </w:pPr>
      <w:r>
        <w:t>&gt;&gt;                 configurable: !0,</w:t>
      </w:r>
    </w:p>
    <w:p w14:paraId="69B27EA4" w14:textId="77777777" w:rsidR="008C4CE2" w:rsidRDefault="008C4CE2" w:rsidP="008C4CE2">
      <w:pPr>
        <w:pStyle w:val="Heading1"/>
      </w:pPr>
      <w:r>
        <w:t>&gt;&gt;                 writable: !0,</w:t>
      </w:r>
    </w:p>
    <w:p w14:paraId="7FB159A1" w14:textId="77777777" w:rsidR="008C4CE2" w:rsidRDefault="008C4CE2" w:rsidP="008C4CE2">
      <w:pPr>
        <w:pStyle w:val="Heading1"/>
      </w:pPr>
      <w:r>
        <w:t>&gt;&gt;                 value: t</w:t>
      </w:r>
    </w:p>
    <w:p w14:paraId="51C85F96" w14:textId="77777777" w:rsidR="008C4CE2" w:rsidRDefault="008C4CE2" w:rsidP="008C4CE2">
      <w:pPr>
        <w:pStyle w:val="Heading1"/>
      </w:pPr>
      <w:r>
        <w:t>&gt;&gt;             }),</w:t>
      </w:r>
    </w:p>
    <w:p w14:paraId="0F07DF21" w14:textId="77777777" w:rsidR="008C4CE2" w:rsidRDefault="008C4CE2" w:rsidP="008C4CE2">
      <w:pPr>
        <w:pStyle w:val="Heading1"/>
      </w:pPr>
      <w:r>
        <w:t>&gt;&gt;             Object.defineProperty(this, "styleDefinitions", {</w:t>
      </w:r>
    </w:p>
    <w:p w14:paraId="3C079C1A" w14:textId="77777777" w:rsidR="008C4CE2" w:rsidRDefault="008C4CE2" w:rsidP="008C4CE2">
      <w:pPr>
        <w:pStyle w:val="Heading1"/>
      </w:pPr>
      <w:r>
        <w:t>&gt;&gt;                 enumerable: !0,</w:t>
      </w:r>
    </w:p>
    <w:p w14:paraId="0AFC643F" w14:textId="77777777" w:rsidR="008C4CE2" w:rsidRDefault="008C4CE2" w:rsidP="008C4CE2">
      <w:pPr>
        <w:pStyle w:val="Heading1"/>
      </w:pPr>
      <w:r>
        <w:t>&gt;&gt;                 configurable: !0,</w:t>
      </w:r>
    </w:p>
    <w:p w14:paraId="0F9E6D5A" w14:textId="77777777" w:rsidR="008C4CE2" w:rsidRDefault="008C4CE2" w:rsidP="008C4CE2">
      <w:pPr>
        <w:pStyle w:val="Heading1"/>
      </w:pPr>
      <w:r>
        <w:t>&gt;&gt;                 writable: !0,</w:t>
      </w:r>
    </w:p>
    <w:p w14:paraId="4BD5CC78" w14:textId="77777777" w:rsidR="008C4CE2" w:rsidRDefault="008C4CE2" w:rsidP="008C4CE2">
      <w:pPr>
        <w:pStyle w:val="Heading1"/>
      </w:pPr>
      <w:r>
        <w:t>&gt;&gt;                 value: n</w:t>
      </w:r>
    </w:p>
    <w:p w14:paraId="6411E8F7" w14:textId="77777777" w:rsidR="008C4CE2" w:rsidRDefault="008C4CE2" w:rsidP="008C4CE2">
      <w:pPr>
        <w:pStyle w:val="Heading1"/>
      </w:pPr>
      <w:r>
        <w:t>&gt;&gt;             }),</w:t>
      </w:r>
    </w:p>
    <w:p w14:paraId="1E232F9D" w14:textId="77777777" w:rsidR="008C4CE2" w:rsidRDefault="008C4CE2" w:rsidP="008C4CE2">
      <w:pPr>
        <w:pStyle w:val="Heading1"/>
      </w:pPr>
      <w:r>
        <w:t>&gt;&gt;             Object.defineProperty(this, "localizer", {</w:t>
      </w:r>
    </w:p>
    <w:p w14:paraId="46E65262" w14:textId="77777777" w:rsidR="008C4CE2" w:rsidRDefault="008C4CE2" w:rsidP="008C4CE2">
      <w:pPr>
        <w:pStyle w:val="Heading1"/>
      </w:pPr>
      <w:r>
        <w:t>&gt;&gt;                 enumerable: !0,</w:t>
      </w:r>
    </w:p>
    <w:p w14:paraId="0CF343DC" w14:textId="77777777" w:rsidR="008C4CE2" w:rsidRDefault="008C4CE2" w:rsidP="008C4CE2">
      <w:pPr>
        <w:pStyle w:val="Heading1"/>
      </w:pPr>
      <w:r>
        <w:t>&gt;&gt;                 configurable: !0,</w:t>
      </w:r>
    </w:p>
    <w:p w14:paraId="6B7F029F" w14:textId="77777777" w:rsidR="008C4CE2" w:rsidRDefault="008C4CE2" w:rsidP="008C4CE2">
      <w:pPr>
        <w:pStyle w:val="Heading1"/>
      </w:pPr>
      <w:r>
        <w:t>&gt;&gt;                 writable: !0,</w:t>
      </w:r>
    </w:p>
    <w:p w14:paraId="02947458" w14:textId="77777777" w:rsidR="008C4CE2" w:rsidRDefault="008C4CE2" w:rsidP="008C4CE2">
      <w:pPr>
        <w:pStyle w:val="Heading1"/>
      </w:pPr>
      <w:r>
        <w:t>&gt;&gt;                 value: r</w:t>
      </w:r>
    </w:p>
    <w:p w14:paraId="143FFAB6" w14:textId="77777777" w:rsidR="008C4CE2" w:rsidRDefault="008C4CE2" w:rsidP="008C4CE2">
      <w:pPr>
        <w:pStyle w:val="Heading1"/>
      </w:pPr>
      <w:r>
        <w:t>&gt;&gt;             }),</w:t>
      </w:r>
    </w:p>
    <w:p w14:paraId="7581C812" w14:textId="77777777" w:rsidR="008C4CE2" w:rsidRDefault="008C4CE2" w:rsidP="008C4CE2">
      <w:pPr>
        <w:pStyle w:val="Heading1"/>
      </w:pPr>
      <w:r>
        <w:t>&gt;&gt;             Object.defineProperty(this, "urlFormatter", {</w:t>
      </w:r>
    </w:p>
    <w:p w14:paraId="0EE554FA" w14:textId="77777777" w:rsidR="008C4CE2" w:rsidRDefault="008C4CE2" w:rsidP="008C4CE2">
      <w:pPr>
        <w:pStyle w:val="Heading1"/>
      </w:pPr>
      <w:r>
        <w:t>&gt;&gt;                 enumerable: !0,</w:t>
      </w:r>
    </w:p>
    <w:p w14:paraId="0EF9A6CE" w14:textId="77777777" w:rsidR="008C4CE2" w:rsidRDefault="008C4CE2" w:rsidP="008C4CE2">
      <w:pPr>
        <w:pStyle w:val="Heading1"/>
      </w:pPr>
      <w:r>
        <w:t>&gt;&gt;                 configurable: !0,</w:t>
      </w:r>
    </w:p>
    <w:p w14:paraId="1A80F837" w14:textId="77777777" w:rsidR="008C4CE2" w:rsidRDefault="008C4CE2" w:rsidP="008C4CE2">
      <w:pPr>
        <w:pStyle w:val="Heading1"/>
      </w:pPr>
      <w:r>
        <w:t>&gt;&gt;                 writable: !0,</w:t>
      </w:r>
    </w:p>
    <w:p w14:paraId="60BF257A" w14:textId="77777777" w:rsidR="008C4CE2" w:rsidRDefault="008C4CE2" w:rsidP="008C4CE2">
      <w:pPr>
        <w:pStyle w:val="Heading1"/>
      </w:pPr>
      <w:r>
        <w:t>&gt;&gt;                 value: i</w:t>
      </w:r>
    </w:p>
    <w:p w14:paraId="200DAECF" w14:textId="77777777" w:rsidR="008C4CE2" w:rsidRDefault="008C4CE2" w:rsidP="008C4CE2">
      <w:pPr>
        <w:pStyle w:val="Heading1"/>
      </w:pPr>
      <w:r>
        <w:t>&gt;&gt;             }),</w:t>
      </w:r>
    </w:p>
    <w:p w14:paraId="47F80DD8" w14:textId="77777777" w:rsidR="008C4CE2" w:rsidRDefault="008C4CE2" w:rsidP="008C4CE2">
      <w:pPr>
        <w:pStyle w:val="Heading1"/>
      </w:pPr>
      <w:r>
        <w:t>&gt;&gt;             Object.defineProperty(this, "focusManager", {</w:t>
      </w:r>
    </w:p>
    <w:p w14:paraId="1237FEB9" w14:textId="77777777" w:rsidR="008C4CE2" w:rsidRDefault="008C4CE2" w:rsidP="008C4CE2">
      <w:pPr>
        <w:pStyle w:val="Heading1"/>
      </w:pPr>
      <w:r>
        <w:t>&gt;&gt;                 enumerable: !0,</w:t>
      </w:r>
    </w:p>
    <w:p w14:paraId="0933BE3A" w14:textId="77777777" w:rsidR="008C4CE2" w:rsidRDefault="008C4CE2" w:rsidP="008C4CE2">
      <w:pPr>
        <w:pStyle w:val="Heading1"/>
      </w:pPr>
      <w:r>
        <w:t>&gt;&gt;                 configurable: !0,</w:t>
      </w:r>
    </w:p>
    <w:p w14:paraId="21156155" w14:textId="77777777" w:rsidR="008C4CE2" w:rsidRDefault="008C4CE2" w:rsidP="008C4CE2">
      <w:pPr>
        <w:pStyle w:val="Heading1"/>
      </w:pPr>
      <w:r>
        <w:t>&gt;&gt;                 writable: !0,</w:t>
      </w:r>
    </w:p>
    <w:p w14:paraId="4C43BE70" w14:textId="77777777" w:rsidR="008C4CE2" w:rsidRDefault="008C4CE2" w:rsidP="008C4CE2">
      <w:pPr>
        <w:pStyle w:val="Heading1"/>
      </w:pPr>
      <w:r>
        <w:t>&gt;&gt;                 value: o</w:t>
      </w:r>
    </w:p>
    <w:p w14:paraId="5DEDB03E" w14:textId="77777777" w:rsidR="008C4CE2" w:rsidRDefault="008C4CE2" w:rsidP="008C4CE2">
      <w:pPr>
        <w:pStyle w:val="Heading1"/>
      </w:pPr>
      <w:r>
        <w:t>&gt;&gt;             }),</w:t>
      </w:r>
    </w:p>
    <w:p w14:paraId="028F2766" w14:textId="77777777" w:rsidR="008C4CE2" w:rsidRDefault="008C4CE2" w:rsidP="008C4CE2">
      <w:pPr>
        <w:pStyle w:val="Heading1"/>
      </w:pPr>
      <w:r>
        <w:t>&gt;&gt;             Object.defineProperty(this, "_notificationZoneId", {</w:t>
      </w:r>
    </w:p>
    <w:p w14:paraId="48E7249C" w14:textId="77777777" w:rsidR="008C4CE2" w:rsidRDefault="008C4CE2" w:rsidP="008C4CE2">
      <w:pPr>
        <w:pStyle w:val="Heading1"/>
      </w:pPr>
      <w:r>
        <w:t>&gt;&gt;                 enumerable: !0,</w:t>
      </w:r>
    </w:p>
    <w:p w14:paraId="6674431F" w14:textId="77777777" w:rsidR="008C4CE2" w:rsidRDefault="008C4CE2" w:rsidP="008C4CE2">
      <w:pPr>
        <w:pStyle w:val="Heading1"/>
      </w:pPr>
      <w:r>
        <w:t>&gt;&gt;                 configurable: !0,</w:t>
      </w:r>
    </w:p>
    <w:p w14:paraId="153FF3ED" w14:textId="77777777" w:rsidR="008C4CE2" w:rsidRDefault="008C4CE2" w:rsidP="008C4CE2">
      <w:pPr>
        <w:pStyle w:val="Heading1"/>
      </w:pPr>
      <w:r>
        <w:t>&gt;&gt;                 writable: !0,</w:t>
      </w:r>
    </w:p>
    <w:p w14:paraId="517D81A5" w14:textId="77777777" w:rsidR="008C4CE2" w:rsidRDefault="008C4CE2" w:rsidP="008C4CE2">
      <w:pPr>
        <w:pStyle w:val="Heading1"/>
      </w:pPr>
      <w:r>
        <w:t>&gt;&gt;                 value: "EBXNotification"</w:t>
      </w:r>
    </w:p>
    <w:p w14:paraId="56E379C5" w14:textId="77777777" w:rsidR="008C4CE2" w:rsidRDefault="008C4CE2" w:rsidP="008C4CE2">
      <w:pPr>
        <w:pStyle w:val="Heading1"/>
      </w:pPr>
      <w:r>
        <w:t>&gt;&gt;             })</w:t>
      </w:r>
    </w:p>
    <w:p w14:paraId="6FC36ACE" w14:textId="77777777" w:rsidR="008C4CE2" w:rsidRDefault="008C4CE2" w:rsidP="008C4CE2">
      <w:pPr>
        <w:pStyle w:val="Heading1"/>
      </w:pPr>
      <w:r>
        <w:t>&gt;&gt;         }</w:t>
      </w:r>
    </w:p>
    <w:p w14:paraId="36E564C9" w14:textId="77777777" w:rsidR="008C4CE2" w:rsidRDefault="008C4CE2" w:rsidP="008C4CE2">
      <w:pPr>
        <w:pStyle w:val="Heading1"/>
      </w:pPr>
      <w:r>
        <w:t>&gt;&gt;         var t, n, r;</w:t>
      </w:r>
    </w:p>
    <w:p w14:paraId="195847EA" w14:textId="77777777" w:rsidR="008C4CE2" w:rsidRDefault="008C4CE2" w:rsidP="008C4CE2">
      <w:pPr>
        <w:pStyle w:val="Heading1"/>
      </w:pPr>
      <w:r>
        <w:t>&gt;&gt;         return t = e,</w:t>
      </w:r>
    </w:p>
    <w:p w14:paraId="6ACBAE20" w14:textId="77777777" w:rsidR="008C4CE2" w:rsidRDefault="008C4CE2" w:rsidP="008C4CE2">
      <w:pPr>
        <w:pStyle w:val="Heading1"/>
      </w:pPr>
      <w:r>
        <w:t>&gt;&gt;         (n = [{</w:t>
      </w:r>
    </w:p>
    <w:p w14:paraId="22E404D4" w14:textId="77777777" w:rsidR="008C4CE2" w:rsidRDefault="008C4CE2" w:rsidP="008C4CE2">
      <w:pPr>
        <w:pStyle w:val="Heading1"/>
      </w:pPr>
      <w:r>
        <w:t>&gt;&gt;             key: "initFocusManager",</w:t>
      </w:r>
    </w:p>
    <w:p w14:paraId="2099EE97" w14:textId="77777777" w:rsidR="008C4CE2" w:rsidRDefault="008C4CE2" w:rsidP="008C4CE2">
      <w:pPr>
        <w:pStyle w:val="Heading1"/>
      </w:pPr>
      <w:r>
        <w:t>&gt;&gt;             value: function(e) {</w:t>
      </w:r>
    </w:p>
    <w:p w14:paraId="4C62EBD3" w14:textId="77777777" w:rsidR="008C4CE2" w:rsidRDefault="008C4CE2" w:rsidP="008C4CE2">
      <w:pPr>
        <w:pStyle w:val="Heading1"/>
      </w:pPr>
      <w:r>
        <w:t>&gt;&gt;                 var t = e.map((function(e) {</w:t>
      </w:r>
    </w:p>
    <w:p w14:paraId="09FDD6BF" w14:textId="77777777" w:rsidR="008C4CE2" w:rsidRDefault="008C4CE2" w:rsidP="008C4CE2">
      <w:pPr>
        <w:pStyle w:val="Heading1"/>
      </w:pPr>
      <w:r>
        <w:t>&gt;&gt;                     return function(e) {</w:t>
      </w:r>
    </w:p>
    <w:p w14:paraId="6A240FBC" w14:textId="77777777" w:rsidR="008C4CE2" w:rsidRDefault="008C4CE2" w:rsidP="008C4CE2">
      <w:pPr>
        <w:pStyle w:val="Heading1"/>
      </w:pPr>
      <w:r>
        <w:t>&gt;&gt;                         return {</w:t>
      </w:r>
    </w:p>
    <w:p w14:paraId="047CA1E7" w14:textId="77777777" w:rsidR="008C4CE2" w:rsidRDefault="008C4CE2" w:rsidP="008C4CE2">
      <w:pPr>
        <w:pStyle w:val="Heading1"/>
      </w:pPr>
      <w:r>
        <w:t>&gt;&gt;                             navigationType: s.d.Tab,</w:t>
      </w:r>
    </w:p>
    <w:p w14:paraId="3C5BBF09" w14:textId="77777777" w:rsidR="008C4CE2" w:rsidRDefault="008C4CE2" w:rsidP="008C4CE2">
      <w:pPr>
        <w:pStyle w:val="Heading1"/>
      </w:pPr>
      <w:r>
        <w:t>&gt;&gt;                             focus: function() {</w:t>
      </w:r>
    </w:p>
    <w:p w14:paraId="26BC84E0" w14:textId="77777777" w:rsidR="008C4CE2" w:rsidRDefault="008C4CE2" w:rsidP="008C4CE2">
      <w:pPr>
        <w:pStyle w:val="Heading1"/>
      </w:pPr>
      <w:r>
        <w:t>&gt;&gt;                                 var t = e.current;</w:t>
      </w:r>
    </w:p>
    <w:p w14:paraId="29425F97" w14:textId="77777777" w:rsidR="008C4CE2" w:rsidRDefault="008C4CE2" w:rsidP="008C4CE2">
      <w:pPr>
        <w:pStyle w:val="Heading1"/>
      </w:pPr>
      <w:r>
        <w:t>&gt;&gt;                                 t &amp;&amp; (t.focus(),</w:t>
      </w:r>
    </w:p>
    <w:p w14:paraId="7259F201" w14:textId="77777777" w:rsidR="008C4CE2" w:rsidRDefault="008C4CE2" w:rsidP="008C4CE2">
      <w:pPr>
        <w:pStyle w:val="Heading1"/>
      </w:pPr>
      <w:r>
        <w:t>&gt;&gt;                                 t.classList.add("ms-editor-focus"))</w:t>
      </w:r>
    </w:p>
    <w:p w14:paraId="7FA5FB82" w14:textId="77777777" w:rsidR="008C4CE2" w:rsidRDefault="008C4CE2" w:rsidP="008C4CE2">
      <w:pPr>
        <w:pStyle w:val="Heading1"/>
      </w:pPr>
      <w:r>
        <w:t>&gt;&gt;                             },</w:t>
      </w:r>
    </w:p>
    <w:p w14:paraId="1DAEA0D7" w14:textId="77777777" w:rsidR="008C4CE2" w:rsidRDefault="008C4CE2" w:rsidP="008C4CE2">
      <w:pPr>
        <w:pStyle w:val="Heading1"/>
      </w:pPr>
      <w:r>
        <w:t>&gt;&gt;                             activate: function() {</w:t>
      </w:r>
    </w:p>
    <w:p w14:paraId="4F5D2043" w14:textId="77777777" w:rsidR="008C4CE2" w:rsidRDefault="008C4CE2" w:rsidP="008C4CE2">
      <w:pPr>
        <w:pStyle w:val="Heading1"/>
      </w:pPr>
      <w:r>
        <w:t>&gt;&gt;                                 var t = e.current;</w:t>
      </w:r>
    </w:p>
    <w:p w14:paraId="42AB811B" w14:textId="77777777" w:rsidR="008C4CE2" w:rsidRDefault="008C4CE2" w:rsidP="008C4CE2">
      <w:pPr>
        <w:pStyle w:val="Heading1"/>
      </w:pPr>
      <w:r>
        <w:t>&gt;&gt;                                 t &amp;&amp; t.click()</w:t>
      </w:r>
    </w:p>
    <w:p w14:paraId="4884CFAF" w14:textId="77777777" w:rsidR="008C4CE2" w:rsidRDefault="008C4CE2" w:rsidP="008C4CE2">
      <w:pPr>
        <w:pStyle w:val="Heading1"/>
      </w:pPr>
      <w:r>
        <w:t>&gt;&gt;                             }</w:t>
      </w:r>
    </w:p>
    <w:p w14:paraId="2A20557A" w14:textId="77777777" w:rsidR="008C4CE2" w:rsidRDefault="008C4CE2" w:rsidP="008C4CE2">
      <w:pPr>
        <w:pStyle w:val="Heading1"/>
      </w:pPr>
      <w:r>
        <w:t>&gt;&gt;                         }</w:t>
      </w:r>
    </w:p>
    <w:p w14:paraId="357BE830" w14:textId="77777777" w:rsidR="008C4CE2" w:rsidRDefault="008C4CE2" w:rsidP="008C4CE2">
      <w:pPr>
        <w:pStyle w:val="Heading1"/>
      </w:pPr>
      <w:r>
        <w:t>&gt;&gt;                     }(e)</w:t>
      </w:r>
    </w:p>
    <w:p w14:paraId="6D873C1F" w14:textId="77777777" w:rsidR="008C4CE2" w:rsidRDefault="008C4CE2" w:rsidP="008C4CE2">
      <w:pPr>
        <w:pStyle w:val="Heading1"/>
      </w:pPr>
      <w:r>
        <w:t>&gt;&gt;                 }</w:t>
      </w:r>
    </w:p>
    <w:p w14:paraId="781A646C" w14:textId="77777777" w:rsidR="008C4CE2" w:rsidRDefault="008C4CE2" w:rsidP="008C4CE2">
      <w:pPr>
        <w:pStyle w:val="Heading1"/>
      </w:pPr>
      <w:r>
        <w:t>&gt;&gt;                 ));</w:t>
      </w:r>
    </w:p>
    <w:p w14:paraId="278B8A7B" w14:textId="77777777" w:rsidR="008C4CE2" w:rsidRDefault="008C4CE2" w:rsidP="008C4CE2">
      <w:pPr>
        <w:pStyle w:val="Heading1"/>
      </w:pPr>
      <w:r>
        <w:t>&gt;&gt;                 this.focusManager.initFocusZone(this._notificationZoneId, t),</w:t>
      </w:r>
    </w:p>
    <w:p w14:paraId="2F4C6547" w14:textId="77777777" w:rsidR="008C4CE2" w:rsidRDefault="008C4CE2" w:rsidP="008C4CE2">
      <w:pPr>
        <w:pStyle w:val="Heading1"/>
      </w:pPr>
      <w:r>
        <w:t>&gt;&gt;                 this.focusManager.setActiveZone(this._notificationZoneId, !1)</w:t>
      </w:r>
    </w:p>
    <w:p w14:paraId="20D63168" w14:textId="77777777" w:rsidR="008C4CE2" w:rsidRDefault="008C4CE2" w:rsidP="008C4CE2">
      <w:pPr>
        <w:pStyle w:val="Heading1"/>
      </w:pPr>
      <w:r>
        <w:t>&gt;&gt;             }</w:t>
      </w:r>
    </w:p>
    <w:p w14:paraId="543229BD" w14:textId="77777777" w:rsidR="008C4CE2" w:rsidRDefault="008C4CE2" w:rsidP="008C4CE2">
      <w:pPr>
        <w:pStyle w:val="Heading1"/>
      </w:pPr>
      <w:r>
        <w:t>&gt;&gt;         }, {</w:t>
      </w:r>
    </w:p>
    <w:p w14:paraId="23781207" w14:textId="77777777" w:rsidR="008C4CE2" w:rsidRDefault="008C4CE2" w:rsidP="008C4CE2">
      <w:pPr>
        <w:pStyle w:val="Heading1"/>
      </w:pPr>
      <w:r>
        <w:t>&gt;&gt;             key: "disableFocusManager",</w:t>
      </w:r>
    </w:p>
    <w:p w14:paraId="50584C44" w14:textId="77777777" w:rsidR="008C4CE2" w:rsidRDefault="008C4CE2" w:rsidP="008C4CE2">
      <w:pPr>
        <w:pStyle w:val="Heading1"/>
      </w:pPr>
      <w:r>
        <w:t>&gt;&gt;             value: function() {</w:t>
      </w:r>
    </w:p>
    <w:p w14:paraId="6672AF9B" w14:textId="77777777" w:rsidR="008C4CE2" w:rsidRDefault="008C4CE2" w:rsidP="008C4CE2">
      <w:pPr>
        <w:pStyle w:val="Heading1"/>
      </w:pPr>
      <w:r>
        <w:t>&gt;&gt;                 this.focusManager.disable()</w:t>
      </w:r>
    </w:p>
    <w:p w14:paraId="58C7C485" w14:textId="77777777" w:rsidR="008C4CE2" w:rsidRDefault="008C4CE2" w:rsidP="008C4CE2">
      <w:pPr>
        <w:pStyle w:val="Heading1"/>
      </w:pPr>
      <w:r>
        <w:t>&gt;&gt;             }</w:t>
      </w:r>
    </w:p>
    <w:p w14:paraId="02CAFBC9" w14:textId="77777777" w:rsidR="008C4CE2" w:rsidRDefault="008C4CE2" w:rsidP="008C4CE2">
      <w:pPr>
        <w:pStyle w:val="Heading1"/>
      </w:pPr>
      <w:r>
        <w:t>&gt;&gt;         }, {</w:t>
      </w:r>
    </w:p>
    <w:p w14:paraId="4029FCDA" w14:textId="77777777" w:rsidR="008C4CE2" w:rsidRDefault="008C4CE2" w:rsidP="008C4CE2">
      <w:pPr>
        <w:pStyle w:val="Heading1"/>
      </w:pPr>
      <w:r>
        <w:t>&gt;&gt;             key: "editorIconUrl",</w:t>
      </w:r>
    </w:p>
    <w:p w14:paraId="25D5FED5" w14:textId="77777777" w:rsidR="008C4CE2" w:rsidRDefault="008C4CE2" w:rsidP="008C4CE2">
      <w:pPr>
        <w:pStyle w:val="Heading1"/>
      </w:pPr>
      <w:r>
        <w:t>&gt;&gt;             get: function() {</w:t>
      </w:r>
    </w:p>
    <w:p w14:paraId="1D9DEE5F" w14:textId="77777777" w:rsidR="008C4CE2" w:rsidRDefault="008C4CE2" w:rsidP="008C4CE2">
      <w:pPr>
        <w:pStyle w:val="Heading1"/>
      </w:pPr>
      <w:r>
        <w:t>&gt;&gt;                 return this.urlFormatter.getUrl(this.extensionSettings.editorIconForNotificationPath)</w:t>
      </w:r>
    </w:p>
    <w:p w14:paraId="4ECE86CE" w14:textId="77777777" w:rsidR="008C4CE2" w:rsidRDefault="008C4CE2" w:rsidP="008C4CE2">
      <w:pPr>
        <w:pStyle w:val="Heading1"/>
      </w:pPr>
      <w:r>
        <w:t>&gt;&gt;             }</w:t>
      </w:r>
    </w:p>
    <w:p w14:paraId="641673EF" w14:textId="77777777" w:rsidR="008C4CE2" w:rsidRDefault="008C4CE2" w:rsidP="008C4CE2">
      <w:pPr>
        <w:pStyle w:val="Heading1"/>
      </w:pPr>
      <w:r>
        <w:t>&gt;&gt;         }, {</w:t>
      </w:r>
    </w:p>
    <w:p w14:paraId="4C6A95A1" w14:textId="77777777" w:rsidR="008C4CE2" w:rsidRDefault="008C4CE2" w:rsidP="008C4CE2">
      <w:pPr>
        <w:pStyle w:val="Heading1"/>
      </w:pPr>
      <w:r>
        <w:t>&gt;&gt;             key: "editorSparkleIconUrl",</w:t>
      </w:r>
    </w:p>
    <w:p w14:paraId="2FFB1A5B" w14:textId="77777777" w:rsidR="008C4CE2" w:rsidRDefault="008C4CE2" w:rsidP="008C4CE2">
      <w:pPr>
        <w:pStyle w:val="Heading1"/>
      </w:pPr>
      <w:r>
        <w:t>&gt;&gt;             get: function() {</w:t>
      </w:r>
    </w:p>
    <w:p w14:paraId="4F2ED8DE" w14:textId="77777777" w:rsidR="008C4CE2" w:rsidRDefault="008C4CE2" w:rsidP="008C4CE2">
      <w:pPr>
        <w:pStyle w:val="Heading1"/>
      </w:pPr>
      <w:r>
        <w:t>&gt;&gt;                 return this.urlFormatter.getUrl(this.extensionSettings.editorSparkleIconForNotificationPath)</w:t>
      </w:r>
    </w:p>
    <w:p w14:paraId="5342A53F" w14:textId="77777777" w:rsidR="008C4CE2" w:rsidRDefault="008C4CE2" w:rsidP="008C4CE2">
      <w:pPr>
        <w:pStyle w:val="Heading1"/>
      </w:pPr>
      <w:r>
        <w:t>&gt;&gt;             }</w:t>
      </w:r>
    </w:p>
    <w:p w14:paraId="3ECA519B" w14:textId="77777777" w:rsidR="008C4CE2" w:rsidRDefault="008C4CE2" w:rsidP="008C4CE2">
      <w:pPr>
        <w:pStyle w:val="Heading1"/>
      </w:pPr>
      <w:r>
        <w:t>&gt;&gt;         }, {</w:t>
      </w:r>
    </w:p>
    <w:p w14:paraId="72A97A7A" w14:textId="77777777" w:rsidR="008C4CE2" w:rsidRDefault="008C4CE2" w:rsidP="008C4CE2">
      <w:pPr>
        <w:pStyle w:val="Heading1"/>
      </w:pPr>
      <w:r>
        <w:t>&gt;&gt;             key: "styles",</w:t>
      </w:r>
    </w:p>
    <w:p w14:paraId="6ACC8BFC" w14:textId="77777777" w:rsidR="008C4CE2" w:rsidRDefault="008C4CE2" w:rsidP="008C4CE2">
      <w:pPr>
        <w:pStyle w:val="Heading1"/>
      </w:pPr>
      <w:r>
        <w:t>&gt;&gt;             get: function() {</w:t>
      </w:r>
    </w:p>
    <w:p w14:paraId="44233184" w14:textId="77777777" w:rsidR="008C4CE2" w:rsidRDefault="008C4CE2" w:rsidP="008C4CE2">
      <w:pPr>
        <w:pStyle w:val="Heading1"/>
      </w:pPr>
      <w:r>
        <w:t>&gt;&gt;                 return this.styleDefinitions.notification</w:t>
      </w:r>
    </w:p>
    <w:p w14:paraId="152F6F3F" w14:textId="77777777" w:rsidR="008C4CE2" w:rsidRDefault="008C4CE2" w:rsidP="008C4CE2">
      <w:pPr>
        <w:pStyle w:val="Heading1"/>
      </w:pPr>
      <w:r>
        <w:t>&gt;&gt;             }</w:t>
      </w:r>
    </w:p>
    <w:p w14:paraId="57CB72A4" w14:textId="77777777" w:rsidR="008C4CE2" w:rsidRDefault="008C4CE2" w:rsidP="008C4CE2">
      <w:pPr>
        <w:pStyle w:val="Heading1"/>
      </w:pPr>
      <w:r>
        <w:t>&gt;&gt;         }]) &amp;&amp; f(t.prototype, n),</w:t>
      </w:r>
    </w:p>
    <w:p w14:paraId="32F9E49B" w14:textId="77777777" w:rsidR="008C4CE2" w:rsidRDefault="008C4CE2" w:rsidP="008C4CE2">
      <w:pPr>
        <w:pStyle w:val="Heading1"/>
      </w:pPr>
      <w:r>
        <w:t>&gt;&gt;         r &amp;&amp; f(t, r),</w:t>
      </w:r>
    </w:p>
    <w:p w14:paraId="37C3DEC8" w14:textId="77777777" w:rsidR="008C4CE2" w:rsidRDefault="008C4CE2" w:rsidP="008C4CE2">
      <w:pPr>
        <w:pStyle w:val="Heading1"/>
      </w:pPr>
      <w:r>
        <w:t>&gt;&gt;         e</w:t>
      </w:r>
    </w:p>
    <w:p w14:paraId="70467BA4" w14:textId="77777777" w:rsidR="008C4CE2" w:rsidRDefault="008C4CE2" w:rsidP="008C4CE2">
      <w:pPr>
        <w:pStyle w:val="Heading1"/>
      </w:pPr>
      <w:r>
        <w:t>&gt;&gt;     }();</w:t>
      </w:r>
    </w:p>
    <w:p w14:paraId="5B022C60" w14:textId="77777777" w:rsidR="008C4CE2" w:rsidRDefault="008C4CE2" w:rsidP="008C4CE2">
      <w:pPr>
        <w:pStyle w:val="Heading1"/>
      </w:pPr>
      <w:r>
        <w:t>&gt;&gt;     g = Object(r.c)([Object(l.a)(), Object(r.f)(0, Object(c.a)(u.a)), Object(r.f)(1, Object(c.a)(a.a)), Object(r.f)(2, Object(c.a)(i.a)), Object(r.f)(3, Object(c.a)(o.a)), Object(r.f)(4, Object(c.a)(s.c)), Object(r.e)("design:paramtypes", [Object, Object, Object, Object, Object])], g)</w:t>
      </w:r>
    </w:p>
    <w:p w14:paraId="7D6D4AFE" w14:textId="77777777" w:rsidR="008C4CE2" w:rsidRDefault="008C4CE2" w:rsidP="008C4CE2">
      <w:pPr>
        <w:pStyle w:val="Heading1"/>
      </w:pPr>
      <w:r>
        <w:t>&gt;&gt; }</w:t>
      </w:r>
    </w:p>
    <w:p w14:paraId="64E2F698" w14:textId="77777777" w:rsidR="008C4CE2" w:rsidRDefault="008C4CE2" w:rsidP="008C4CE2">
      <w:pPr>
        <w:pStyle w:val="Heading1"/>
      </w:pPr>
      <w:r>
        <w:t>&gt;&gt; , function(e, t, n) {</w:t>
      </w:r>
    </w:p>
    <w:p w14:paraId="721B1D07" w14:textId="77777777" w:rsidR="008C4CE2" w:rsidRDefault="008C4CE2" w:rsidP="008C4CE2">
      <w:pPr>
        <w:pStyle w:val="Heading1"/>
      </w:pPr>
      <w:r>
        <w:t>&gt;&gt;     "use strict";</w:t>
      </w:r>
    </w:p>
    <w:p w14:paraId="15358065" w14:textId="77777777" w:rsidR="008C4CE2" w:rsidRDefault="008C4CE2" w:rsidP="008C4CE2">
      <w:pPr>
        <w:pStyle w:val="Heading1"/>
      </w:pPr>
      <w:r>
        <w:t>&gt;&gt;     n.d(t, "b", (function() {</w:t>
      </w:r>
    </w:p>
    <w:p w14:paraId="408B5711" w14:textId="77777777" w:rsidR="008C4CE2" w:rsidRDefault="008C4CE2" w:rsidP="008C4CE2">
      <w:pPr>
        <w:pStyle w:val="Heading1"/>
      </w:pPr>
      <w:r>
        <w:t>&gt;&gt;         return a</w:t>
      </w:r>
    </w:p>
    <w:p w14:paraId="3C97FFBE" w14:textId="77777777" w:rsidR="008C4CE2" w:rsidRDefault="008C4CE2" w:rsidP="008C4CE2">
      <w:pPr>
        <w:pStyle w:val="Heading1"/>
      </w:pPr>
      <w:r>
        <w:t>&gt;&gt;     }</w:t>
      </w:r>
    </w:p>
    <w:p w14:paraId="2E3AEA53" w14:textId="77777777" w:rsidR="008C4CE2" w:rsidRDefault="008C4CE2" w:rsidP="008C4CE2">
      <w:pPr>
        <w:pStyle w:val="Heading1"/>
      </w:pPr>
      <w:r>
        <w:t>&gt;&gt;     )),</w:t>
      </w:r>
    </w:p>
    <w:p w14:paraId="253C44E0" w14:textId="77777777" w:rsidR="008C4CE2" w:rsidRDefault="008C4CE2" w:rsidP="008C4CE2">
      <w:pPr>
        <w:pStyle w:val="Heading1"/>
      </w:pPr>
      <w:r>
        <w:t>&gt;&gt;     n.d(t, "a", (function() {</w:t>
      </w:r>
    </w:p>
    <w:p w14:paraId="142B0D3C" w14:textId="77777777" w:rsidR="008C4CE2" w:rsidRDefault="008C4CE2" w:rsidP="008C4CE2">
      <w:pPr>
        <w:pStyle w:val="Heading1"/>
      </w:pPr>
      <w:r>
        <w:t>&gt;&gt;         return s</w:t>
      </w:r>
    </w:p>
    <w:p w14:paraId="52A771B1" w14:textId="77777777" w:rsidR="008C4CE2" w:rsidRDefault="008C4CE2" w:rsidP="008C4CE2">
      <w:pPr>
        <w:pStyle w:val="Heading1"/>
      </w:pPr>
      <w:r>
        <w:t>&gt;&gt;     }</w:t>
      </w:r>
    </w:p>
    <w:p w14:paraId="7CC1644B" w14:textId="77777777" w:rsidR="008C4CE2" w:rsidRDefault="008C4CE2" w:rsidP="008C4CE2">
      <w:pPr>
        <w:pStyle w:val="Heading1"/>
      </w:pPr>
      <w:r>
        <w:t>&gt;&gt;     ));</w:t>
      </w:r>
    </w:p>
    <w:p w14:paraId="22319F03" w14:textId="77777777" w:rsidR="008C4CE2" w:rsidRDefault="008C4CE2" w:rsidP="008C4CE2">
      <w:pPr>
        <w:pStyle w:val="Heading1"/>
      </w:pPr>
      <w:r>
        <w:t>&gt;&gt;     var r = n(1)</w:t>
      </w:r>
    </w:p>
    <w:p w14:paraId="64AE030A" w14:textId="77777777" w:rsidR="008C4CE2" w:rsidRDefault="008C4CE2" w:rsidP="008C4CE2">
      <w:pPr>
        <w:pStyle w:val="Heading1"/>
      </w:pPr>
      <w:r>
        <w:t>&gt;&gt;       , i = n(17)</w:t>
      </w:r>
    </w:p>
    <w:p w14:paraId="02B78562" w14:textId="77777777" w:rsidR="008C4CE2" w:rsidRDefault="008C4CE2" w:rsidP="008C4CE2">
      <w:pPr>
        <w:pStyle w:val="Heading1"/>
      </w:pPr>
      <w:r>
        <w:t>&gt;&gt;       , o = n(306);</w:t>
      </w:r>
    </w:p>
    <w:p w14:paraId="55849F8C" w14:textId="77777777" w:rsidR="008C4CE2" w:rsidRDefault="008C4CE2" w:rsidP="008C4CE2">
      <w:pPr>
        <w:pStyle w:val="Heading1"/>
      </w:pPr>
      <w:r>
        <w:t>&gt;&gt;     function a(e) {</w:t>
      </w:r>
    </w:p>
    <w:p w14:paraId="5BE99860" w14:textId="77777777" w:rsidR="008C4CE2" w:rsidRDefault="008C4CE2" w:rsidP="008C4CE2">
      <w:pPr>
        <w:pStyle w:val="Heading1"/>
      </w:pPr>
      <w:r>
        <w:t>&gt;&gt;         var t, n, o, a, s, l = e.semanticColors, c = e.palette, u = l.buttonBackground, d = l.buttonBackgroundPressed, f = l.buttonBackgroundHovered, h = l.buttonBackgroundDisabled, p = l.buttonText, g = l.buttonTextHovered, m = l.buttonTextDisabled, b = l.buttonTextChecked, v = l.buttonTextCheckedHovered;</w:t>
      </w:r>
    </w:p>
    <w:p w14:paraId="2B87758A" w14:textId="77777777" w:rsidR="008C4CE2" w:rsidRDefault="008C4CE2" w:rsidP="008C4CE2">
      <w:pPr>
        <w:pStyle w:val="Heading1"/>
      </w:pPr>
      <w:r>
        <w:t>&gt;&gt;         return {</w:t>
      </w:r>
    </w:p>
    <w:p w14:paraId="06B500BC" w14:textId="77777777" w:rsidR="008C4CE2" w:rsidRDefault="008C4CE2" w:rsidP="008C4CE2">
      <w:pPr>
        <w:pStyle w:val="Heading1"/>
      </w:pPr>
      <w:r>
        <w:t>&gt;&gt;             root: {</w:t>
      </w:r>
    </w:p>
    <w:p w14:paraId="68E9D85A" w14:textId="77777777" w:rsidR="008C4CE2" w:rsidRDefault="008C4CE2" w:rsidP="008C4CE2">
      <w:pPr>
        <w:pStyle w:val="Heading1"/>
      </w:pPr>
      <w:r>
        <w:t>&gt;&gt;                 backgroundColor: u,</w:t>
      </w:r>
    </w:p>
    <w:p w14:paraId="6E1DED67" w14:textId="77777777" w:rsidR="008C4CE2" w:rsidRDefault="008C4CE2" w:rsidP="008C4CE2">
      <w:pPr>
        <w:pStyle w:val="Heading1"/>
      </w:pPr>
      <w:r>
        <w:t>&gt;&gt;                 color: p</w:t>
      </w:r>
    </w:p>
    <w:p w14:paraId="0D297A2A" w14:textId="77777777" w:rsidR="008C4CE2" w:rsidRDefault="008C4CE2" w:rsidP="008C4CE2">
      <w:pPr>
        <w:pStyle w:val="Heading1"/>
      </w:pPr>
      <w:r>
        <w:t>&gt;&gt;             },</w:t>
      </w:r>
    </w:p>
    <w:p w14:paraId="0B40468C" w14:textId="77777777" w:rsidR="008C4CE2" w:rsidRDefault="008C4CE2" w:rsidP="008C4CE2">
      <w:pPr>
        <w:pStyle w:val="Heading1"/>
      </w:pPr>
      <w:r>
        <w:t>&gt;&gt;             rootHovered: {</w:t>
      </w:r>
    </w:p>
    <w:p w14:paraId="3BDF1F8F" w14:textId="77777777" w:rsidR="008C4CE2" w:rsidRDefault="008C4CE2" w:rsidP="008C4CE2">
      <w:pPr>
        <w:pStyle w:val="Heading1"/>
      </w:pPr>
      <w:r>
        <w:t>&gt;&gt;                 backgroundColor: f,</w:t>
      </w:r>
    </w:p>
    <w:p w14:paraId="79CA7B5A" w14:textId="77777777" w:rsidR="008C4CE2" w:rsidRDefault="008C4CE2" w:rsidP="008C4CE2">
      <w:pPr>
        <w:pStyle w:val="Heading1"/>
      </w:pPr>
      <w:r>
        <w:t>&gt;&gt;                 color: g,</w:t>
      </w:r>
    </w:p>
    <w:p w14:paraId="67EB13B2" w14:textId="77777777" w:rsidR="008C4CE2" w:rsidRDefault="008C4CE2" w:rsidP="008C4CE2">
      <w:pPr>
        <w:pStyle w:val="Heading1"/>
      </w:pPr>
      <w:r>
        <w:t>&gt;&gt;                 selectors: (t = {},</w:t>
      </w:r>
    </w:p>
    <w:p w14:paraId="405F7200" w14:textId="77777777" w:rsidR="008C4CE2" w:rsidRDefault="008C4CE2" w:rsidP="008C4CE2">
      <w:pPr>
        <w:pStyle w:val="Heading1"/>
      </w:pPr>
      <w:r>
        <w:t>&gt;&gt;                 t[i.f] = {</w:t>
      </w:r>
    </w:p>
    <w:p w14:paraId="28A537C7" w14:textId="77777777" w:rsidR="008C4CE2" w:rsidRDefault="008C4CE2" w:rsidP="008C4CE2">
      <w:pPr>
        <w:pStyle w:val="Heading1"/>
      </w:pPr>
      <w:r>
        <w:t>&gt;&gt;                     borderColor: "Highlight",</w:t>
      </w:r>
    </w:p>
    <w:p w14:paraId="65599599" w14:textId="77777777" w:rsidR="008C4CE2" w:rsidRDefault="008C4CE2" w:rsidP="008C4CE2">
      <w:pPr>
        <w:pStyle w:val="Heading1"/>
      </w:pPr>
      <w:r>
        <w:t>&gt;&gt;                     color: "Highlight"</w:t>
      </w:r>
    </w:p>
    <w:p w14:paraId="38CCF349" w14:textId="77777777" w:rsidR="008C4CE2" w:rsidRDefault="008C4CE2" w:rsidP="008C4CE2">
      <w:pPr>
        <w:pStyle w:val="Heading1"/>
      </w:pPr>
      <w:r>
        <w:t>&gt;&gt;                 },</w:t>
      </w:r>
    </w:p>
    <w:p w14:paraId="299E1628" w14:textId="77777777" w:rsidR="008C4CE2" w:rsidRDefault="008C4CE2" w:rsidP="008C4CE2">
      <w:pPr>
        <w:pStyle w:val="Heading1"/>
      </w:pPr>
      <w:r>
        <w:t>&gt;&gt;                 t)</w:t>
      </w:r>
    </w:p>
    <w:p w14:paraId="30C4BFD1" w14:textId="77777777" w:rsidR="008C4CE2" w:rsidRDefault="008C4CE2" w:rsidP="008C4CE2">
      <w:pPr>
        <w:pStyle w:val="Heading1"/>
      </w:pPr>
      <w:r>
        <w:t>&gt;&gt;             },</w:t>
      </w:r>
    </w:p>
    <w:p w14:paraId="06FF931D" w14:textId="77777777" w:rsidR="008C4CE2" w:rsidRDefault="008C4CE2" w:rsidP="008C4CE2">
      <w:pPr>
        <w:pStyle w:val="Heading1"/>
      </w:pPr>
      <w:r>
        <w:t>&gt;&gt;             rootPressed: {</w:t>
      </w:r>
    </w:p>
    <w:p w14:paraId="15BB7F61" w14:textId="77777777" w:rsidR="008C4CE2" w:rsidRDefault="008C4CE2" w:rsidP="008C4CE2">
      <w:pPr>
        <w:pStyle w:val="Heading1"/>
      </w:pPr>
      <w:r>
        <w:t>&gt;&gt;                 backgroundColor: d,</w:t>
      </w:r>
    </w:p>
    <w:p w14:paraId="5512566C" w14:textId="77777777" w:rsidR="008C4CE2" w:rsidRDefault="008C4CE2" w:rsidP="008C4CE2">
      <w:pPr>
        <w:pStyle w:val="Heading1"/>
      </w:pPr>
      <w:r>
        <w:t>&gt;&gt;                 color: b</w:t>
      </w:r>
    </w:p>
    <w:p w14:paraId="3B8A5130" w14:textId="77777777" w:rsidR="008C4CE2" w:rsidRDefault="008C4CE2" w:rsidP="008C4CE2">
      <w:pPr>
        <w:pStyle w:val="Heading1"/>
      </w:pPr>
      <w:r>
        <w:t>&gt;&gt;             },</w:t>
      </w:r>
    </w:p>
    <w:p w14:paraId="4459841E" w14:textId="77777777" w:rsidR="008C4CE2" w:rsidRDefault="008C4CE2" w:rsidP="008C4CE2">
      <w:pPr>
        <w:pStyle w:val="Heading1"/>
      </w:pPr>
      <w:r>
        <w:t>&gt;&gt;             rootExpanded: {</w:t>
      </w:r>
    </w:p>
    <w:p w14:paraId="392E3908" w14:textId="77777777" w:rsidR="008C4CE2" w:rsidRDefault="008C4CE2" w:rsidP="008C4CE2">
      <w:pPr>
        <w:pStyle w:val="Heading1"/>
      </w:pPr>
      <w:r>
        <w:t>&gt;&gt;                 backgroundColor: d,</w:t>
      </w:r>
    </w:p>
    <w:p w14:paraId="3D4EC258" w14:textId="77777777" w:rsidR="008C4CE2" w:rsidRDefault="008C4CE2" w:rsidP="008C4CE2">
      <w:pPr>
        <w:pStyle w:val="Heading1"/>
      </w:pPr>
      <w:r>
        <w:t>&gt;&gt;                 color: b</w:t>
      </w:r>
    </w:p>
    <w:p w14:paraId="11828D07" w14:textId="77777777" w:rsidR="008C4CE2" w:rsidRDefault="008C4CE2" w:rsidP="008C4CE2">
      <w:pPr>
        <w:pStyle w:val="Heading1"/>
      </w:pPr>
      <w:r>
        <w:t>&gt;&gt;             },</w:t>
      </w:r>
    </w:p>
    <w:p w14:paraId="5868FDF6" w14:textId="77777777" w:rsidR="008C4CE2" w:rsidRDefault="008C4CE2" w:rsidP="008C4CE2">
      <w:pPr>
        <w:pStyle w:val="Heading1"/>
      </w:pPr>
      <w:r>
        <w:t>&gt;&gt;             rootChecked: {</w:t>
      </w:r>
    </w:p>
    <w:p w14:paraId="4EE3BDF4" w14:textId="77777777" w:rsidR="008C4CE2" w:rsidRDefault="008C4CE2" w:rsidP="008C4CE2">
      <w:pPr>
        <w:pStyle w:val="Heading1"/>
      </w:pPr>
      <w:r>
        <w:t>&gt;&gt;                 backgroundColor: d,</w:t>
      </w:r>
    </w:p>
    <w:p w14:paraId="11FB0F96" w14:textId="77777777" w:rsidR="008C4CE2" w:rsidRDefault="008C4CE2" w:rsidP="008C4CE2">
      <w:pPr>
        <w:pStyle w:val="Heading1"/>
      </w:pPr>
      <w:r>
        <w:t>&gt;&gt;                 color: b</w:t>
      </w:r>
    </w:p>
    <w:p w14:paraId="6791AE14" w14:textId="77777777" w:rsidR="008C4CE2" w:rsidRDefault="008C4CE2" w:rsidP="008C4CE2">
      <w:pPr>
        <w:pStyle w:val="Heading1"/>
      </w:pPr>
      <w:r>
        <w:t>&gt;&gt;             },</w:t>
      </w:r>
    </w:p>
    <w:p w14:paraId="5AD02522" w14:textId="77777777" w:rsidR="008C4CE2" w:rsidRDefault="008C4CE2" w:rsidP="008C4CE2">
      <w:pPr>
        <w:pStyle w:val="Heading1"/>
      </w:pPr>
      <w:r>
        <w:t>&gt;&gt;             rootCheckedHovered: {</w:t>
      </w:r>
    </w:p>
    <w:p w14:paraId="7E2D6A75" w14:textId="77777777" w:rsidR="008C4CE2" w:rsidRDefault="008C4CE2" w:rsidP="008C4CE2">
      <w:pPr>
        <w:pStyle w:val="Heading1"/>
      </w:pPr>
      <w:r>
        <w:t>&gt;&gt;                 backgroundColor: d,</w:t>
      </w:r>
    </w:p>
    <w:p w14:paraId="2F59F3EE" w14:textId="77777777" w:rsidR="008C4CE2" w:rsidRDefault="008C4CE2" w:rsidP="008C4CE2">
      <w:pPr>
        <w:pStyle w:val="Heading1"/>
      </w:pPr>
      <w:r>
        <w:t>&gt;&gt;                 color: v</w:t>
      </w:r>
    </w:p>
    <w:p w14:paraId="28EFBAD1" w14:textId="77777777" w:rsidR="008C4CE2" w:rsidRDefault="008C4CE2" w:rsidP="008C4CE2">
      <w:pPr>
        <w:pStyle w:val="Heading1"/>
      </w:pPr>
      <w:r>
        <w:t>&gt;&gt;             },</w:t>
      </w:r>
    </w:p>
    <w:p w14:paraId="0FDEB719" w14:textId="77777777" w:rsidR="008C4CE2" w:rsidRDefault="008C4CE2" w:rsidP="008C4CE2">
      <w:pPr>
        <w:pStyle w:val="Heading1"/>
      </w:pPr>
      <w:r>
        <w:t>&gt;&gt;             rootDisabled: {</w:t>
      </w:r>
    </w:p>
    <w:p w14:paraId="6E230562" w14:textId="77777777" w:rsidR="008C4CE2" w:rsidRDefault="008C4CE2" w:rsidP="008C4CE2">
      <w:pPr>
        <w:pStyle w:val="Heading1"/>
      </w:pPr>
      <w:r>
        <w:t>&gt;&gt;                 color: m,</w:t>
      </w:r>
    </w:p>
    <w:p w14:paraId="50926F7F" w14:textId="77777777" w:rsidR="008C4CE2" w:rsidRDefault="008C4CE2" w:rsidP="008C4CE2">
      <w:pPr>
        <w:pStyle w:val="Heading1"/>
      </w:pPr>
      <w:r>
        <w:t>&gt;&gt;                 backgroundColor: h,</w:t>
      </w:r>
    </w:p>
    <w:p w14:paraId="1CCC2E62" w14:textId="77777777" w:rsidR="008C4CE2" w:rsidRDefault="008C4CE2" w:rsidP="008C4CE2">
      <w:pPr>
        <w:pStyle w:val="Heading1"/>
      </w:pPr>
      <w:r>
        <w:t>&gt;&gt;                 selectors: (n = {},</w:t>
      </w:r>
    </w:p>
    <w:p w14:paraId="601C37DF" w14:textId="77777777" w:rsidR="008C4CE2" w:rsidRDefault="008C4CE2" w:rsidP="008C4CE2">
      <w:pPr>
        <w:pStyle w:val="Heading1"/>
      </w:pPr>
      <w:r>
        <w:t>&gt;&gt;                 n[i.f] = {</w:t>
      </w:r>
    </w:p>
    <w:p w14:paraId="359850C9" w14:textId="77777777" w:rsidR="008C4CE2" w:rsidRDefault="008C4CE2" w:rsidP="008C4CE2">
      <w:pPr>
        <w:pStyle w:val="Heading1"/>
      </w:pPr>
      <w:r>
        <w:t>&gt;&gt;                     color: "GrayText",</w:t>
      </w:r>
    </w:p>
    <w:p w14:paraId="2F6002A4" w14:textId="77777777" w:rsidR="008C4CE2" w:rsidRDefault="008C4CE2" w:rsidP="008C4CE2">
      <w:pPr>
        <w:pStyle w:val="Heading1"/>
      </w:pPr>
      <w:r>
        <w:t>&gt;&gt;                     borderColor: "GrayText",</w:t>
      </w:r>
    </w:p>
    <w:p w14:paraId="11521C55" w14:textId="77777777" w:rsidR="008C4CE2" w:rsidRDefault="008C4CE2" w:rsidP="008C4CE2">
      <w:pPr>
        <w:pStyle w:val="Heading1"/>
      </w:pPr>
      <w:r>
        <w:t>&gt;&gt;                     backgroundColor: "Window"</w:t>
      </w:r>
    </w:p>
    <w:p w14:paraId="161598B0" w14:textId="77777777" w:rsidR="008C4CE2" w:rsidRDefault="008C4CE2" w:rsidP="008C4CE2">
      <w:pPr>
        <w:pStyle w:val="Heading1"/>
      </w:pPr>
      <w:r>
        <w:t>&gt;&gt;                 },</w:t>
      </w:r>
    </w:p>
    <w:p w14:paraId="558F4711" w14:textId="77777777" w:rsidR="008C4CE2" w:rsidRDefault="008C4CE2" w:rsidP="008C4CE2">
      <w:pPr>
        <w:pStyle w:val="Heading1"/>
      </w:pPr>
      <w:r>
        <w:t>&gt;&gt;                 n)</w:t>
      </w:r>
    </w:p>
    <w:p w14:paraId="74A63AAD" w14:textId="77777777" w:rsidR="008C4CE2" w:rsidRDefault="008C4CE2" w:rsidP="008C4CE2">
      <w:pPr>
        <w:pStyle w:val="Heading1"/>
      </w:pPr>
      <w:r>
        <w:t>&gt;&gt;             },</w:t>
      </w:r>
    </w:p>
    <w:p w14:paraId="28260772" w14:textId="77777777" w:rsidR="008C4CE2" w:rsidRDefault="008C4CE2" w:rsidP="008C4CE2">
      <w:pPr>
        <w:pStyle w:val="Heading1"/>
      </w:pPr>
      <w:r>
        <w:t>&gt;&gt;             splitButtonContainer: {</w:t>
      </w:r>
    </w:p>
    <w:p w14:paraId="55F858FC" w14:textId="77777777" w:rsidR="008C4CE2" w:rsidRDefault="008C4CE2" w:rsidP="008C4CE2">
      <w:pPr>
        <w:pStyle w:val="Heading1"/>
      </w:pPr>
      <w:r>
        <w:t>&gt;&gt;                 selectors: (o = {},</w:t>
      </w:r>
    </w:p>
    <w:p w14:paraId="337A9AB5" w14:textId="77777777" w:rsidR="008C4CE2" w:rsidRDefault="008C4CE2" w:rsidP="008C4CE2">
      <w:pPr>
        <w:pStyle w:val="Heading1"/>
      </w:pPr>
      <w:r>
        <w:t>&gt;&gt;                 o[i.f] = {</w:t>
      </w:r>
    </w:p>
    <w:p w14:paraId="018DDF75" w14:textId="77777777" w:rsidR="008C4CE2" w:rsidRDefault="008C4CE2" w:rsidP="008C4CE2">
      <w:pPr>
        <w:pStyle w:val="Heading1"/>
      </w:pPr>
      <w:r>
        <w:t>&gt;&gt;                     border: "none"</w:t>
      </w:r>
    </w:p>
    <w:p w14:paraId="3AC24CD8" w14:textId="77777777" w:rsidR="008C4CE2" w:rsidRDefault="008C4CE2" w:rsidP="008C4CE2">
      <w:pPr>
        <w:pStyle w:val="Heading1"/>
      </w:pPr>
      <w:r>
        <w:t>&gt;&gt;                 },</w:t>
      </w:r>
    </w:p>
    <w:p w14:paraId="4B0ABCEE" w14:textId="77777777" w:rsidR="008C4CE2" w:rsidRDefault="008C4CE2" w:rsidP="008C4CE2">
      <w:pPr>
        <w:pStyle w:val="Heading1"/>
      </w:pPr>
      <w:r>
        <w:t>&gt;&gt;                 o)</w:t>
      </w:r>
    </w:p>
    <w:p w14:paraId="75FEE02F" w14:textId="77777777" w:rsidR="008C4CE2" w:rsidRDefault="008C4CE2" w:rsidP="008C4CE2">
      <w:pPr>
        <w:pStyle w:val="Heading1"/>
      </w:pPr>
      <w:r>
        <w:t>&gt;&gt;             },</w:t>
      </w:r>
    </w:p>
    <w:p w14:paraId="4DEB503A" w14:textId="77777777" w:rsidR="008C4CE2" w:rsidRDefault="008C4CE2" w:rsidP="008C4CE2">
      <w:pPr>
        <w:pStyle w:val="Heading1"/>
      </w:pPr>
      <w:r>
        <w:t>&gt;&gt;             splitButtonMenuButton: {</w:t>
      </w:r>
    </w:p>
    <w:p w14:paraId="5771A34D" w14:textId="77777777" w:rsidR="008C4CE2" w:rsidRDefault="008C4CE2" w:rsidP="008C4CE2">
      <w:pPr>
        <w:pStyle w:val="Heading1"/>
      </w:pPr>
      <w:r>
        <w:t>&gt;&gt;                 color: c.white,</w:t>
      </w:r>
    </w:p>
    <w:p w14:paraId="3D929FD5" w14:textId="77777777" w:rsidR="008C4CE2" w:rsidRDefault="008C4CE2" w:rsidP="008C4CE2">
      <w:pPr>
        <w:pStyle w:val="Heading1"/>
      </w:pPr>
      <w:r>
        <w:t>&gt;&gt;                 backgroundColor: "transparent",</w:t>
      </w:r>
    </w:p>
    <w:p w14:paraId="3D0A8692" w14:textId="77777777" w:rsidR="008C4CE2" w:rsidRDefault="008C4CE2" w:rsidP="008C4CE2">
      <w:pPr>
        <w:pStyle w:val="Heading1"/>
      </w:pPr>
      <w:r>
        <w:t>&gt;&gt;                 selectors: {</w:t>
      </w:r>
    </w:p>
    <w:p w14:paraId="57D960DC" w14:textId="77777777" w:rsidR="008C4CE2" w:rsidRDefault="008C4CE2" w:rsidP="008C4CE2">
      <w:pPr>
        <w:pStyle w:val="Heading1"/>
      </w:pPr>
      <w:r>
        <w:t>&gt;&gt;                     ":hover": {</w:t>
      </w:r>
    </w:p>
    <w:p w14:paraId="4965BF3F" w14:textId="77777777" w:rsidR="008C4CE2" w:rsidRDefault="008C4CE2" w:rsidP="008C4CE2">
      <w:pPr>
        <w:pStyle w:val="Heading1"/>
      </w:pPr>
      <w:r>
        <w:t>&gt;&gt;                         backgroundColor: c.neutralLight,</w:t>
      </w:r>
    </w:p>
    <w:p w14:paraId="5F66C03B" w14:textId="77777777" w:rsidR="008C4CE2" w:rsidRDefault="008C4CE2" w:rsidP="008C4CE2">
      <w:pPr>
        <w:pStyle w:val="Heading1"/>
      </w:pPr>
      <w:r>
        <w:t>&gt;&gt;                         selectors: (a = {},</w:t>
      </w:r>
    </w:p>
    <w:p w14:paraId="03E98A4D" w14:textId="77777777" w:rsidR="008C4CE2" w:rsidRDefault="008C4CE2" w:rsidP="008C4CE2">
      <w:pPr>
        <w:pStyle w:val="Heading1"/>
      </w:pPr>
      <w:r>
        <w:t>&gt;&gt;                         a[i.f] = {</w:t>
      </w:r>
    </w:p>
    <w:p w14:paraId="316B70E8" w14:textId="77777777" w:rsidR="008C4CE2" w:rsidRDefault="008C4CE2" w:rsidP="008C4CE2">
      <w:pPr>
        <w:pStyle w:val="Heading1"/>
      </w:pPr>
      <w:r>
        <w:t>&gt;&gt;                             color: "Highlight"</w:t>
      </w:r>
    </w:p>
    <w:p w14:paraId="01D75252" w14:textId="77777777" w:rsidR="008C4CE2" w:rsidRDefault="008C4CE2" w:rsidP="008C4CE2">
      <w:pPr>
        <w:pStyle w:val="Heading1"/>
      </w:pPr>
      <w:r>
        <w:t>&gt;&gt;                         },</w:t>
      </w:r>
    </w:p>
    <w:p w14:paraId="3C7DC5B1" w14:textId="77777777" w:rsidR="008C4CE2" w:rsidRDefault="008C4CE2" w:rsidP="008C4CE2">
      <w:pPr>
        <w:pStyle w:val="Heading1"/>
      </w:pPr>
      <w:r>
        <w:t>&gt;&gt;                         a)</w:t>
      </w:r>
    </w:p>
    <w:p w14:paraId="4015F018" w14:textId="77777777" w:rsidR="008C4CE2" w:rsidRDefault="008C4CE2" w:rsidP="008C4CE2">
      <w:pPr>
        <w:pStyle w:val="Heading1"/>
      </w:pPr>
      <w:r>
        <w:t>&gt;&gt;                     }</w:t>
      </w:r>
    </w:p>
    <w:p w14:paraId="24A89C91" w14:textId="77777777" w:rsidR="008C4CE2" w:rsidRDefault="008C4CE2" w:rsidP="008C4CE2">
      <w:pPr>
        <w:pStyle w:val="Heading1"/>
      </w:pPr>
      <w:r>
        <w:t>&gt;&gt;                 }</w:t>
      </w:r>
    </w:p>
    <w:p w14:paraId="738B23F7" w14:textId="77777777" w:rsidR="008C4CE2" w:rsidRDefault="008C4CE2" w:rsidP="008C4CE2">
      <w:pPr>
        <w:pStyle w:val="Heading1"/>
      </w:pPr>
      <w:r>
        <w:t>&gt;&gt;             },</w:t>
      </w:r>
    </w:p>
    <w:p w14:paraId="3BEFAAE6" w14:textId="77777777" w:rsidR="008C4CE2" w:rsidRDefault="008C4CE2" w:rsidP="008C4CE2">
      <w:pPr>
        <w:pStyle w:val="Heading1"/>
      </w:pPr>
      <w:r>
        <w:t>&gt;&gt;             splitButtonMenuButtonDisabled: {</w:t>
      </w:r>
    </w:p>
    <w:p w14:paraId="747C103E" w14:textId="77777777" w:rsidR="008C4CE2" w:rsidRDefault="008C4CE2" w:rsidP="008C4CE2">
      <w:pPr>
        <w:pStyle w:val="Heading1"/>
      </w:pPr>
      <w:r>
        <w:t>&gt;&gt;                 backgroundColor: l.buttonBackgroundDisabled,</w:t>
      </w:r>
    </w:p>
    <w:p w14:paraId="568820CB" w14:textId="77777777" w:rsidR="008C4CE2" w:rsidRDefault="008C4CE2" w:rsidP="008C4CE2">
      <w:pPr>
        <w:pStyle w:val="Heading1"/>
      </w:pPr>
      <w:r>
        <w:t>&gt;&gt;                 selectors: {</w:t>
      </w:r>
    </w:p>
    <w:p w14:paraId="3F5EF8C4" w14:textId="77777777" w:rsidR="008C4CE2" w:rsidRDefault="008C4CE2" w:rsidP="008C4CE2">
      <w:pPr>
        <w:pStyle w:val="Heading1"/>
      </w:pPr>
      <w:r>
        <w:t>&gt;&gt;                     ":hover": {</w:t>
      </w:r>
    </w:p>
    <w:p w14:paraId="397A5C0F" w14:textId="77777777" w:rsidR="008C4CE2" w:rsidRDefault="008C4CE2" w:rsidP="008C4CE2">
      <w:pPr>
        <w:pStyle w:val="Heading1"/>
      </w:pPr>
      <w:r>
        <w:t>&gt;&gt;                         backgroundColor: l.buttonBackgroundDisabled</w:t>
      </w:r>
    </w:p>
    <w:p w14:paraId="262A71A9" w14:textId="77777777" w:rsidR="008C4CE2" w:rsidRDefault="008C4CE2" w:rsidP="008C4CE2">
      <w:pPr>
        <w:pStyle w:val="Heading1"/>
      </w:pPr>
      <w:r>
        <w:t>&gt;&gt;                     }</w:t>
      </w:r>
    </w:p>
    <w:p w14:paraId="45571B70" w14:textId="77777777" w:rsidR="008C4CE2" w:rsidRDefault="008C4CE2" w:rsidP="008C4CE2">
      <w:pPr>
        <w:pStyle w:val="Heading1"/>
      </w:pPr>
      <w:r>
        <w:t>&gt;&gt;                 }</w:t>
      </w:r>
    </w:p>
    <w:p w14:paraId="39C4769F" w14:textId="77777777" w:rsidR="008C4CE2" w:rsidRDefault="008C4CE2" w:rsidP="008C4CE2">
      <w:pPr>
        <w:pStyle w:val="Heading1"/>
      </w:pPr>
      <w:r>
        <w:t>&gt;&gt;             },</w:t>
      </w:r>
    </w:p>
    <w:p w14:paraId="410790EC" w14:textId="77777777" w:rsidR="008C4CE2" w:rsidRDefault="008C4CE2" w:rsidP="008C4CE2">
      <w:pPr>
        <w:pStyle w:val="Heading1"/>
      </w:pPr>
      <w:r>
        <w:t>&gt;&gt;             splitButtonDivider: Object(r.a)(Object(r.a)({}, {</w:t>
      </w:r>
    </w:p>
    <w:p w14:paraId="5A4F7B6F" w14:textId="77777777" w:rsidR="008C4CE2" w:rsidRDefault="008C4CE2" w:rsidP="008C4CE2">
      <w:pPr>
        <w:pStyle w:val="Heading1"/>
      </w:pPr>
      <w:r>
        <w:t>&gt;&gt;                 position: "absolute",</w:t>
      </w:r>
    </w:p>
    <w:p w14:paraId="363F3907" w14:textId="77777777" w:rsidR="008C4CE2" w:rsidRDefault="008C4CE2" w:rsidP="008C4CE2">
      <w:pPr>
        <w:pStyle w:val="Heading1"/>
      </w:pPr>
      <w:r>
        <w:t>&gt;&gt;                 width: 1,</w:t>
      </w:r>
    </w:p>
    <w:p w14:paraId="327B8401" w14:textId="77777777" w:rsidR="008C4CE2" w:rsidRDefault="008C4CE2" w:rsidP="008C4CE2">
      <w:pPr>
        <w:pStyle w:val="Heading1"/>
      </w:pPr>
      <w:r>
        <w:t>&gt;&gt;                 right: 31,</w:t>
      </w:r>
    </w:p>
    <w:p w14:paraId="4783F89F" w14:textId="77777777" w:rsidR="008C4CE2" w:rsidRDefault="008C4CE2" w:rsidP="008C4CE2">
      <w:pPr>
        <w:pStyle w:val="Heading1"/>
      </w:pPr>
      <w:r>
        <w:t>&gt;&gt;                 top: 8,</w:t>
      </w:r>
    </w:p>
    <w:p w14:paraId="2CE5D8EF" w14:textId="77777777" w:rsidR="008C4CE2" w:rsidRDefault="008C4CE2" w:rsidP="008C4CE2">
      <w:pPr>
        <w:pStyle w:val="Heading1"/>
      </w:pPr>
      <w:r>
        <w:t>&gt;&gt;                 bottom: 8</w:t>
      </w:r>
    </w:p>
    <w:p w14:paraId="08C01541" w14:textId="77777777" w:rsidR="008C4CE2" w:rsidRDefault="008C4CE2" w:rsidP="008C4CE2">
      <w:pPr>
        <w:pStyle w:val="Heading1"/>
      </w:pPr>
      <w:r>
        <w:t>&gt;&gt;             }), {</w:t>
      </w:r>
    </w:p>
    <w:p w14:paraId="4BFC1C94" w14:textId="77777777" w:rsidR="008C4CE2" w:rsidRDefault="008C4CE2" w:rsidP="008C4CE2">
      <w:pPr>
        <w:pStyle w:val="Heading1"/>
      </w:pPr>
      <w:r>
        <w:t>&gt;&gt;                 backgroundColor: c.neutralTertiaryAlt,</w:t>
      </w:r>
    </w:p>
    <w:p w14:paraId="21E13BED" w14:textId="77777777" w:rsidR="008C4CE2" w:rsidRDefault="008C4CE2" w:rsidP="008C4CE2">
      <w:pPr>
        <w:pStyle w:val="Heading1"/>
      </w:pPr>
      <w:r>
        <w:t>&gt;&gt;                 selectors: (s = {},</w:t>
      </w:r>
    </w:p>
    <w:p w14:paraId="58C4A4A0" w14:textId="77777777" w:rsidR="008C4CE2" w:rsidRDefault="008C4CE2" w:rsidP="008C4CE2">
      <w:pPr>
        <w:pStyle w:val="Heading1"/>
      </w:pPr>
      <w:r>
        <w:t>&gt;&gt;                 s[i.f] = {</w:t>
      </w:r>
    </w:p>
    <w:p w14:paraId="0AEC6A71" w14:textId="77777777" w:rsidR="008C4CE2" w:rsidRDefault="008C4CE2" w:rsidP="008C4CE2">
      <w:pPr>
        <w:pStyle w:val="Heading1"/>
      </w:pPr>
      <w:r>
        <w:t>&gt;&gt;                     backgroundColor: "WindowText"</w:t>
      </w:r>
    </w:p>
    <w:p w14:paraId="2ABC1C23" w14:textId="77777777" w:rsidR="008C4CE2" w:rsidRDefault="008C4CE2" w:rsidP="008C4CE2">
      <w:pPr>
        <w:pStyle w:val="Heading1"/>
      </w:pPr>
      <w:r>
        <w:t>&gt;&gt;                 },</w:t>
      </w:r>
    </w:p>
    <w:p w14:paraId="0D902F34" w14:textId="77777777" w:rsidR="008C4CE2" w:rsidRDefault="008C4CE2" w:rsidP="008C4CE2">
      <w:pPr>
        <w:pStyle w:val="Heading1"/>
      </w:pPr>
      <w:r>
        <w:t>&gt;&gt;                 s)</w:t>
      </w:r>
    </w:p>
    <w:p w14:paraId="6F6F921D" w14:textId="77777777" w:rsidR="008C4CE2" w:rsidRDefault="008C4CE2" w:rsidP="008C4CE2">
      <w:pPr>
        <w:pStyle w:val="Heading1"/>
      </w:pPr>
      <w:r>
        <w:t>&gt;&gt;             }),</w:t>
      </w:r>
    </w:p>
    <w:p w14:paraId="26455387" w14:textId="77777777" w:rsidR="008C4CE2" w:rsidRDefault="008C4CE2" w:rsidP="008C4CE2">
      <w:pPr>
        <w:pStyle w:val="Heading1"/>
      </w:pPr>
      <w:r>
        <w:t>&gt;&gt;             splitButtonDividerDisabled: {</w:t>
      </w:r>
    </w:p>
    <w:p w14:paraId="4CA23896" w14:textId="77777777" w:rsidR="008C4CE2" w:rsidRDefault="008C4CE2" w:rsidP="008C4CE2">
      <w:pPr>
        <w:pStyle w:val="Heading1"/>
      </w:pPr>
      <w:r>
        <w:t>&gt;&gt;                 backgroundColor: e.palette.neutralTertiaryAlt</w:t>
      </w:r>
    </w:p>
    <w:p w14:paraId="0661A478" w14:textId="77777777" w:rsidR="008C4CE2" w:rsidRDefault="008C4CE2" w:rsidP="008C4CE2">
      <w:pPr>
        <w:pStyle w:val="Heading1"/>
      </w:pPr>
      <w:r>
        <w:t>&gt;&gt;             },</w:t>
      </w:r>
    </w:p>
    <w:p w14:paraId="6AEF3821" w14:textId="77777777" w:rsidR="008C4CE2" w:rsidRDefault="008C4CE2" w:rsidP="008C4CE2">
      <w:pPr>
        <w:pStyle w:val="Heading1"/>
      </w:pPr>
      <w:r>
        <w:t>&gt;&gt;             splitButtonMenuButtonChecked: {</w:t>
      </w:r>
    </w:p>
    <w:p w14:paraId="76492E17" w14:textId="77777777" w:rsidR="008C4CE2" w:rsidRDefault="008C4CE2" w:rsidP="008C4CE2">
      <w:pPr>
        <w:pStyle w:val="Heading1"/>
      </w:pPr>
      <w:r>
        <w:t>&gt;&gt;                 backgroundColor: c.neutralQuaternaryAlt,</w:t>
      </w:r>
    </w:p>
    <w:p w14:paraId="707A1BF8" w14:textId="77777777" w:rsidR="008C4CE2" w:rsidRDefault="008C4CE2" w:rsidP="008C4CE2">
      <w:pPr>
        <w:pStyle w:val="Heading1"/>
      </w:pPr>
      <w:r>
        <w:t>&gt;&gt;                 selectors: {</w:t>
      </w:r>
    </w:p>
    <w:p w14:paraId="178FDD6D" w14:textId="77777777" w:rsidR="008C4CE2" w:rsidRDefault="008C4CE2" w:rsidP="008C4CE2">
      <w:pPr>
        <w:pStyle w:val="Heading1"/>
      </w:pPr>
      <w:r>
        <w:t>&gt;&gt;                     ":hover": {</w:t>
      </w:r>
    </w:p>
    <w:p w14:paraId="052E5A78" w14:textId="77777777" w:rsidR="008C4CE2" w:rsidRDefault="008C4CE2" w:rsidP="008C4CE2">
      <w:pPr>
        <w:pStyle w:val="Heading1"/>
      </w:pPr>
      <w:r>
        <w:t>&gt;&gt;                         backgroundColor: c.neutralQuaternaryAlt</w:t>
      </w:r>
    </w:p>
    <w:p w14:paraId="5E516617" w14:textId="77777777" w:rsidR="008C4CE2" w:rsidRDefault="008C4CE2" w:rsidP="008C4CE2">
      <w:pPr>
        <w:pStyle w:val="Heading1"/>
      </w:pPr>
      <w:r>
        <w:t>&gt;&gt;                     }</w:t>
      </w:r>
    </w:p>
    <w:p w14:paraId="73C6588B" w14:textId="77777777" w:rsidR="008C4CE2" w:rsidRDefault="008C4CE2" w:rsidP="008C4CE2">
      <w:pPr>
        <w:pStyle w:val="Heading1"/>
      </w:pPr>
      <w:r>
        <w:t>&gt;&gt;                 }</w:t>
      </w:r>
    </w:p>
    <w:p w14:paraId="1B3FC4AF" w14:textId="77777777" w:rsidR="008C4CE2" w:rsidRDefault="008C4CE2" w:rsidP="008C4CE2">
      <w:pPr>
        <w:pStyle w:val="Heading1"/>
      </w:pPr>
      <w:r>
        <w:t>&gt;&gt;             },</w:t>
      </w:r>
    </w:p>
    <w:p w14:paraId="78692E89" w14:textId="77777777" w:rsidR="008C4CE2" w:rsidRDefault="008C4CE2" w:rsidP="008C4CE2">
      <w:pPr>
        <w:pStyle w:val="Heading1"/>
      </w:pPr>
      <w:r>
        <w:t>&gt;&gt;             splitButtonMenuButtonExpanded: {</w:t>
      </w:r>
    </w:p>
    <w:p w14:paraId="762B2A1D" w14:textId="77777777" w:rsidR="008C4CE2" w:rsidRDefault="008C4CE2" w:rsidP="008C4CE2">
      <w:pPr>
        <w:pStyle w:val="Heading1"/>
      </w:pPr>
      <w:r>
        <w:t>&gt;&gt;                 backgroundColor: c.neutralQuaternaryAlt,</w:t>
      </w:r>
    </w:p>
    <w:p w14:paraId="70FB8D8C" w14:textId="77777777" w:rsidR="008C4CE2" w:rsidRDefault="008C4CE2" w:rsidP="008C4CE2">
      <w:pPr>
        <w:pStyle w:val="Heading1"/>
      </w:pPr>
      <w:r>
        <w:t>&gt;&gt;                 selectors: {</w:t>
      </w:r>
    </w:p>
    <w:p w14:paraId="7D722D2A" w14:textId="77777777" w:rsidR="008C4CE2" w:rsidRDefault="008C4CE2" w:rsidP="008C4CE2">
      <w:pPr>
        <w:pStyle w:val="Heading1"/>
      </w:pPr>
      <w:r>
        <w:t>&gt;&gt;                     ":hover": {</w:t>
      </w:r>
    </w:p>
    <w:p w14:paraId="203BA776" w14:textId="77777777" w:rsidR="008C4CE2" w:rsidRDefault="008C4CE2" w:rsidP="008C4CE2">
      <w:pPr>
        <w:pStyle w:val="Heading1"/>
      </w:pPr>
      <w:r>
        <w:t>&gt;&gt;                         backgroundColor: c.neutralQuaternaryAlt</w:t>
      </w:r>
    </w:p>
    <w:p w14:paraId="2B940F71" w14:textId="77777777" w:rsidR="008C4CE2" w:rsidRDefault="008C4CE2" w:rsidP="008C4CE2">
      <w:pPr>
        <w:pStyle w:val="Heading1"/>
      </w:pPr>
      <w:r>
        <w:t>&gt;&gt;                     }</w:t>
      </w:r>
    </w:p>
    <w:p w14:paraId="6A213704" w14:textId="77777777" w:rsidR="008C4CE2" w:rsidRDefault="008C4CE2" w:rsidP="008C4CE2">
      <w:pPr>
        <w:pStyle w:val="Heading1"/>
      </w:pPr>
      <w:r>
        <w:t>&gt;&gt;                 }</w:t>
      </w:r>
    </w:p>
    <w:p w14:paraId="174893E9" w14:textId="77777777" w:rsidR="008C4CE2" w:rsidRDefault="008C4CE2" w:rsidP="008C4CE2">
      <w:pPr>
        <w:pStyle w:val="Heading1"/>
      </w:pPr>
      <w:r>
        <w:t>&gt;&gt;             },</w:t>
      </w:r>
    </w:p>
    <w:p w14:paraId="565F03FF" w14:textId="77777777" w:rsidR="008C4CE2" w:rsidRDefault="008C4CE2" w:rsidP="008C4CE2">
      <w:pPr>
        <w:pStyle w:val="Heading1"/>
      </w:pPr>
      <w:r>
        <w:t>&gt;&gt;             splitButtonMenuIcon: {</w:t>
      </w:r>
    </w:p>
    <w:p w14:paraId="162929E0" w14:textId="77777777" w:rsidR="008C4CE2" w:rsidRDefault="008C4CE2" w:rsidP="008C4CE2">
      <w:pPr>
        <w:pStyle w:val="Heading1"/>
      </w:pPr>
      <w:r>
        <w:t>&gt;&gt;                 color: l.buttonText</w:t>
      </w:r>
    </w:p>
    <w:p w14:paraId="443840DB" w14:textId="77777777" w:rsidR="008C4CE2" w:rsidRDefault="008C4CE2" w:rsidP="008C4CE2">
      <w:pPr>
        <w:pStyle w:val="Heading1"/>
      </w:pPr>
      <w:r>
        <w:t>&gt;&gt;             },</w:t>
      </w:r>
    </w:p>
    <w:p w14:paraId="3D1CDA2A" w14:textId="77777777" w:rsidR="008C4CE2" w:rsidRDefault="008C4CE2" w:rsidP="008C4CE2">
      <w:pPr>
        <w:pStyle w:val="Heading1"/>
      </w:pPr>
      <w:r>
        <w:t>&gt;&gt;             splitButtonMenuIconDisabled: {</w:t>
      </w:r>
    </w:p>
    <w:p w14:paraId="16EA5779" w14:textId="77777777" w:rsidR="008C4CE2" w:rsidRDefault="008C4CE2" w:rsidP="008C4CE2">
      <w:pPr>
        <w:pStyle w:val="Heading1"/>
      </w:pPr>
      <w:r>
        <w:t>&gt;&gt;                 color: l.buttonTextDisabled</w:t>
      </w:r>
    </w:p>
    <w:p w14:paraId="372A8B1C" w14:textId="77777777" w:rsidR="008C4CE2" w:rsidRDefault="008C4CE2" w:rsidP="008C4CE2">
      <w:pPr>
        <w:pStyle w:val="Heading1"/>
      </w:pPr>
      <w:r>
        <w:t>&gt;&gt;             }</w:t>
      </w:r>
    </w:p>
    <w:p w14:paraId="762775F4" w14:textId="77777777" w:rsidR="008C4CE2" w:rsidRDefault="008C4CE2" w:rsidP="008C4CE2">
      <w:pPr>
        <w:pStyle w:val="Heading1"/>
      </w:pPr>
      <w:r>
        <w:t>&gt;&gt;         }</w:t>
      </w:r>
    </w:p>
    <w:p w14:paraId="62E5081A" w14:textId="77777777" w:rsidR="008C4CE2" w:rsidRDefault="008C4CE2" w:rsidP="008C4CE2">
      <w:pPr>
        <w:pStyle w:val="Heading1"/>
      </w:pPr>
      <w:r>
        <w:t>&gt;&gt;     }</w:t>
      </w:r>
    </w:p>
    <w:p w14:paraId="0774AE08" w14:textId="77777777" w:rsidR="008C4CE2" w:rsidRDefault="008C4CE2" w:rsidP="008C4CE2">
      <w:pPr>
        <w:pStyle w:val="Heading1"/>
      </w:pPr>
      <w:r>
        <w:t>&gt;&gt;     function s(e) {</w:t>
      </w:r>
    </w:p>
    <w:p w14:paraId="2245218E" w14:textId="77777777" w:rsidR="008C4CE2" w:rsidRDefault="008C4CE2" w:rsidP="008C4CE2">
      <w:pPr>
        <w:pStyle w:val="Heading1"/>
      </w:pPr>
      <w:r>
        <w:t>&gt;&gt;         var t, n, a, s, l, c, u, d, f, h = e.palette, p = e.semanticColors;</w:t>
      </w:r>
    </w:p>
    <w:p w14:paraId="51250459" w14:textId="77777777" w:rsidR="008C4CE2" w:rsidRDefault="008C4CE2" w:rsidP="008C4CE2">
      <w:pPr>
        <w:pStyle w:val="Heading1"/>
      </w:pPr>
      <w:r>
        <w:t>&gt;&gt;         return {</w:t>
      </w:r>
    </w:p>
    <w:p w14:paraId="1424BA47" w14:textId="77777777" w:rsidR="008C4CE2" w:rsidRDefault="008C4CE2" w:rsidP="008C4CE2">
      <w:pPr>
        <w:pStyle w:val="Heading1"/>
      </w:pPr>
      <w:r>
        <w:t>&gt;&gt;             root: {</w:t>
      </w:r>
    </w:p>
    <w:p w14:paraId="600AF781" w14:textId="77777777" w:rsidR="008C4CE2" w:rsidRDefault="008C4CE2" w:rsidP="008C4CE2">
      <w:pPr>
        <w:pStyle w:val="Heading1"/>
      </w:pPr>
      <w:r>
        <w:t>&gt;&gt;                 backgroundColor: p.primaryButtonBackground,</w:t>
      </w:r>
    </w:p>
    <w:p w14:paraId="1FC5F52B" w14:textId="77777777" w:rsidR="008C4CE2" w:rsidRDefault="008C4CE2" w:rsidP="008C4CE2">
      <w:pPr>
        <w:pStyle w:val="Heading1"/>
      </w:pPr>
      <w:r>
        <w:t>&gt;&gt;                 border: "1px solid ".concat(p.primaryButtonBackground),</w:t>
      </w:r>
    </w:p>
    <w:p w14:paraId="085B3C48" w14:textId="77777777" w:rsidR="008C4CE2" w:rsidRDefault="008C4CE2" w:rsidP="008C4CE2">
      <w:pPr>
        <w:pStyle w:val="Heading1"/>
      </w:pPr>
      <w:r>
        <w:t>&gt;&gt;                 color: p.primaryButtonText,</w:t>
      </w:r>
    </w:p>
    <w:p w14:paraId="2F24387A" w14:textId="77777777" w:rsidR="008C4CE2" w:rsidRDefault="008C4CE2" w:rsidP="008C4CE2">
      <w:pPr>
        <w:pStyle w:val="Heading1"/>
      </w:pPr>
      <w:r>
        <w:t>&gt;&gt;                 selectors: (t = {},</w:t>
      </w:r>
    </w:p>
    <w:p w14:paraId="1B975B24" w14:textId="77777777" w:rsidR="008C4CE2" w:rsidRDefault="008C4CE2" w:rsidP="008C4CE2">
      <w:pPr>
        <w:pStyle w:val="Heading1"/>
      </w:pPr>
      <w:r>
        <w:t>&gt;&gt;                 t[i.f] = Object(r.a)({</w:t>
      </w:r>
    </w:p>
    <w:p w14:paraId="18903E1C" w14:textId="77777777" w:rsidR="008C4CE2" w:rsidRDefault="008C4CE2" w:rsidP="008C4CE2">
      <w:pPr>
        <w:pStyle w:val="Heading1"/>
      </w:pPr>
      <w:r>
        <w:t>&gt;&gt;                     color: "Window",</w:t>
      </w:r>
    </w:p>
    <w:p w14:paraId="70AB7D54" w14:textId="77777777" w:rsidR="008C4CE2" w:rsidRDefault="008C4CE2" w:rsidP="008C4CE2">
      <w:pPr>
        <w:pStyle w:val="Heading1"/>
      </w:pPr>
      <w:r>
        <w:t>&gt;&gt;                     backgroundColor: "WindowText",</w:t>
      </w:r>
    </w:p>
    <w:p w14:paraId="7DF3F274" w14:textId="77777777" w:rsidR="008C4CE2" w:rsidRDefault="008C4CE2" w:rsidP="008C4CE2">
      <w:pPr>
        <w:pStyle w:val="Heading1"/>
      </w:pPr>
      <w:r>
        <w:t>&gt;&gt;                     borderColor: "WindowText"</w:t>
      </w:r>
    </w:p>
    <w:p w14:paraId="12A93E8F" w14:textId="77777777" w:rsidR="008C4CE2" w:rsidRDefault="008C4CE2" w:rsidP="008C4CE2">
      <w:pPr>
        <w:pStyle w:val="Heading1"/>
      </w:pPr>
      <w:r>
        <w:t>&gt;&gt;                 }, Object(i.y)()),</w:t>
      </w:r>
    </w:p>
    <w:p w14:paraId="01D1B584" w14:textId="77777777" w:rsidR="008C4CE2" w:rsidRDefault="008C4CE2" w:rsidP="008C4CE2">
      <w:pPr>
        <w:pStyle w:val="Heading1"/>
      </w:pPr>
      <w:r>
        <w:t>&gt;&gt;                 t[".".concat(o.a, " &amp;:focus")] = {</w:t>
      </w:r>
    </w:p>
    <w:p w14:paraId="652D39F4" w14:textId="77777777" w:rsidR="008C4CE2" w:rsidRDefault="008C4CE2" w:rsidP="008C4CE2">
      <w:pPr>
        <w:pStyle w:val="Heading1"/>
      </w:pPr>
      <w:r>
        <w:t>&gt;&gt;                     selectors: {</w:t>
      </w:r>
    </w:p>
    <w:p w14:paraId="13153DE8" w14:textId="77777777" w:rsidR="008C4CE2" w:rsidRDefault="008C4CE2" w:rsidP="008C4CE2">
      <w:pPr>
        <w:pStyle w:val="Heading1"/>
      </w:pPr>
      <w:r>
        <w:t>&gt;&gt;                         ":after": {</w:t>
      </w:r>
    </w:p>
    <w:p w14:paraId="30F4A5DA" w14:textId="77777777" w:rsidR="008C4CE2" w:rsidRDefault="008C4CE2" w:rsidP="008C4CE2">
      <w:pPr>
        <w:pStyle w:val="Heading1"/>
      </w:pPr>
      <w:r>
        <w:t>&gt;&gt;                             border: "none",</w:t>
      </w:r>
    </w:p>
    <w:p w14:paraId="348B7B5B" w14:textId="77777777" w:rsidR="008C4CE2" w:rsidRDefault="008C4CE2" w:rsidP="008C4CE2">
      <w:pPr>
        <w:pStyle w:val="Heading1"/>
      </w:pPr>
      <w:r>
        <w:t>&gt;&gt;                             outlineColor: h.white</w:t>
      </w:r>
    </w:p>
    <w:p w14:paraId="66081FC2" w14:textId="77777777" w:rsidR="008C4CE2" w:rsidRDefault="008C4CE2" w:rsidP="008C4CE2">
      <w:pPr>
        <w:pStyle w:val="Heading1"/>
      </w:pPr>
      <w:r>
        <w:t>&gt;&gt;                         }</w:t>
      </w:r>
    </w:p>
    <w:p w14:paraId="60B73D2D" w14:textId="77777777" w:rsidR="008C4CE2" w:rsidRDefault="008C4CE2" w:rsidP="008C4CE2">
      <w:pPr>
        <w:pStyle w:val="Heading1"/>
      </w:pPr>
      <w:r>
        <w:t>&gt;&gt;                     }</w:t>
      </w:r>
    </w:p>
    <w:p w14:paraId="70B2D02B" w14:textId="77777777" w:rsidR="008C4CE2" w:rsidRDefault="008C4CE2" w:rsidP="008C4CE2">
      <w:pPr>
        <w:pStyle w:val="Heading1"/>
      </w:pPr>
      <w:r>
        <w:t>&gt;&gt;                 },</w:t>
      </w:r>
    </w:p>
    <w:p w14:paraId="16E9063F" w14:textId="77777777" w:rsidR="008C4CE2" w:rsidRDefault="008C4CE2" w:rsidP="008C4CE2">
      <w:pPr>
        <w:pStyle w:val="Heading1"/>
      </w:pPr>
      <w:r>
        <w:t>&gt;&gt;                 t)</w:t>
      </w:r>
    </w:p>
    <w:p w14:paraId="04A165D9" w14:textId="77777777" w:rsidR="008C4CE2" w:rsidRDefault="008C4CE2" w:rsidP="008C4CE2">
      <w:pPr>
        <w:pStyle w:val="Heading1"/>
      </w:pPr>
      <w:r>
        <w:t>&gt;&gt;             },</w:t>
      </w:r>
    </w:p>
    <w:p w14:paraId="3ECCE9D5" w14:textId="77777777" w:rsidR="008C4CE2" w:rsidRDefault="008C4CE2" w:rsidP="008C4CE2">
      <w:pPr>
        <w:pStyle w:val="Heading1"/>
      </w:pPr>
      <w:r>
        <w:t>&gt;&gt;             rootHovered: {</w:t>
      </w:r>
    </w:p>
    <w:p w14:paraId="56336C77" w14:textId="77777777" w:rsidR="008C4CE2" w:rsidRDefault="008C4CE2" w:rsidP="008C4CE2">
      <w:pPr>
        <w:pStyle w:val="Heading1"/>
      </w:pPr>
      <w:r>
        <w:t>&gt;&gt;                 backgroundColor: p.primaryButtonBackgroundHovered,</w:t>
      </w:r>
    </w:p>
    <w:p w14:paraId="0DD4F424" w14:textId="77777777" w:rsidR="008C4CE2" w:rsidRDefault="008C4CE2" w:rsidP="008C4CE2">
      <w:pPr>
        <w:pStyle w:val="Heading1"/>
      </w:pPr>
      <w:r>
        <w:t>&gt;&gt;                 border: "1px solid ".concat(p.primaryButtonBackgroundHovered),</w:t>
      </w:r>
    </w:p>
    <w:p w14:paraId="3DA6B390" w14:textId="77777777" w:rsidR="008C4CE2" w:rsidRDefault="008C4CE2" w:rsidP="008C4CE2">
      <w:pPr>
        <w:pStyle w:val="Heading1"/>
      </w:pPr>
      <w:r>
        <w:t>&gt;&gt;                 color: p.primaryButtonTextHovered,</w:t>
      </w:r>
    </w:p>
    <w:p w14:paraId="3F4374C7" w14:textId="77777777" w:rsidR="008C4CE2" w:rsidRDefault="008C4CE2" w:rsidP="008C4CE2">
      <w:pPr>
        <w:pStyle w:val="Heading1"/>
      </w:pPr>
      <w:r>
        <w:t>&gt;&gt;                 selectors: (n = {},</w:t>
      </w:r>
    </w:p>
    <w:p w14:paraId="19E3CB7D" w14:textId="77777777" w:rsidR="008C4CE2" w:rsidRDefault="008C4CE2" w:rsidP="008C4CE2">
      <w:pPr>
        <w:pStyle w:val="Heading1"/>
      </w:pPr>
      <w:r>
        <w:t>&gt;&gt;                 n[i.f] = {</w:t>
      </w:r>
    </w:p>
    <w:p w14:paraId="5302420A" w14:textId="77777777" w:rsidR="008C4CE2" w:rsidRDefault="008C4CE2" w:rsidP="008C4CE2">
      <w:pPr>
        <w:pStyle w:val="Heading1"/>
      </w:pPr>
      <w:r>
        <w:t>&gt;&gt;                     color: "Window",</w:t>
      </w:r>
    </w:p>
    <w:p w14:paraId="18AC6C5A" w14:textId="77777777" w:rsidR="008C4CE2" w:rsidRDefault="008C4CE2" w:rsidP="008C4CE2">
      <w:pPr>
        <w:pStyle w:val="Heading1"/>
      </w:pPr>
      <w:r>
        <w:t>&gt;&gt;                     backgroundColor: "Highlight",</w:t>
      </w:r>
    </w:p>
    <w:p w14:paraId="29C56FB2" w14:textId="77777777" w:rsidR="008C4CE2" w:rsidRDefault="008C4CE2" w:rsidP="008C4CE2">
      <w:pPr>
        <w:pStyle w:val="Heading1"/>
      </w:pPr>
      <w:r>
        <w:t>&gt;&gt;                     borderColor: "Highlight"</w:t>
      </w:r>
    </w:p>
    <w:p w14:paraId="165ABF95" w14:textId="77777777" w:rsidR="008C4CE2" w:rsidRDefault="008C4CE2" w:rsidP="008C4CE2">
      <w:pPr>
        <w:pStyle w:val="Heading1"/>
      </w:pPr>
      <w:r>
        <w:t>&gt;&gt;                 },</w:t>
      </w:r>
    </w:p>
    <w:p w14:paraId="32746848" w14:textId="77777777" w:rsidR="008C4CE2" w:rsidRDefault="008C4CE2" w:rsidP="008C4CE2">
      <w:pPr>
        <w:pStyle w:val="Heading1"/>
      </w:pPr>
      <w:r>
        <w:t>&gt;&gt;                 n)</w:t>
      </w:r>
    </w:p>
    <w:p w14:paraId="36D171FE" w14:textId="77777777" w:rsidR="008C4CE2" w:rsidRDefault="008C4CE2" w:rsidP="008C4CE2">
      <w:pPr>
        <w:pStyle w:val="Heading1"/>
      </w:pPr>
      <w:r>
        <w:t>&gt;&gt;             },</w:t>
      </w:r>
    </w:p>
    <w:p w14:paraId="1C0EDCF7" w14:textId="77777777" w:rsidR="008C4CE2" w:rsidRDefault="008C4CE2" w:rsidP="008C4CE2">
      <w:pPr>
        <w:pStyle w:val="Heading1"/>
      </w:pPr>
      <w:r>
        <w:t>&gt;&gt;             rootPressed: {</w:t>
      </w:r>
    </w:p>
    <w:p w14:paraId="013FB259" w14:textId="77777777" w:rsidR="008C4CE2" w:rsidRDefault="008C4CE2" w:rsidP="008C4CE2">
      <w:pPr>
        <w:pStyle w:val="Heading1"/>
      </w:pPr>
      <w:r>
        <w:t>&gt;&gt;                 backgroundColor: p.primaryButtonBackgroundPressed,</w:t>
      </w:r>
    </w:p>
    <w:p w14:paraId="03A99FCE" w14:textId="77777777" w:rsidR="008C4CE2" w:rsidRDefault="008C4CE2" w:rsidP="008C4CE2">
      <w:pPr>
        <w:pStyle w:val="Heading1"/>
      </w:pPr>
      <w:r>
        <w:t>&gt;&gt;                 border: "1px solid ".concat(p.primaryButtonBackgroundPressed),</w:t>
      </w:r>
    </w:p>
    <w:p w14:paraId="1D646068" w14:textId="77777777" w:rsidR="008C4CE2" w:rsidRDefault="008C4CE2" w:rsidP="008C4CE2">
      <w:pPr>
        <w:pStyle w:val="Heading1"/>
      </w:pPr>
      <w:r>
        <w:t>&gt;&gt;                 color: p.primaryButtonTextPressed,</w:t>
      </w:r>
    </w:p>
    <w:p w14:paraId="2ED32818" w14:textId="77777777" w:rsidR="008C4CE2" w:rsidRDefault="008C4CE2" w:rsidP="008C4CE2">
      <w:pPr>
        <w:pStyle w:val="Heading1"/>
      </w:pPr>
      <w:r>
        <w:t>&gt;&gt;                 selectors: (a = {},</w:t>
      </w:r>
    </w:p>
    <w:p w14:paraId="75B5DEA5" w14:textId="77777777" w:rsidR="008C4CE2" w:rsidRDefault="008C4CE2" w:rsidP="008C4CE2">
      <w:pPr>
        <w:pStyle w:val="Heading1"/>
      </w:pPr>
      <w:r>
        <w:t>&gt;&gt;                 a[i.f] = Object(r.a)({</w:t>
      </w:r>
    </w:p>
    <w:p w14:paraId="5D2B51CB" w14:textId="77777777" w:rsidR="008C4CE2" w:rsidRDefault="008C4CE2" w:rsidP="008C4CE2">
      <w:pPr>
        <w:pStyle w:val="Heading1"/>
      </w:pPr>
      <w:r>
        <w:t>&gt;&gt;                     color: "Window",</w:t>
      </w:r>
    </w:p>
    <w:p w14:paraId="61EDC5EA" w14:textId="77777777" w:rsidR="008C4CE2" w:rsidRDefault="008C4CE2" w:rsidP="008C4CE2">
      <w:pPr>
        <w:pStyle w:val="Heading1"/>
      </w:pPr>
      <w:r>
        <w:t>&gt;&gt;                     backgroundColor: "WindowText",</w:t>
      </w:r>
    </w:p>
    <w:p w14:paraId="79CE94CB" w14:textId="77777777" w:rsidR="008C4CE2" w:rsidRDefault="008C4CE2" w:rsidP="008C4CE2">
      <w:pPr>
        <w:pStyle w:val="Heading1"/>
      </w:pPr>
      <w:r>
        <w:t>&gt;&gt;                     borderColor: "WindowText"</w:t>
      </w:r>
    </w:p>
    <w:p w14:paraId="052F3A71" w14:textId="77777777" w:rsidR="008C4CE2" w:rsidRDefault="008C4CE2" w:rsidP="008C4CE2">
      <w:pPr>
        <w:pStyle w:val="Heading1"/>
      </w:pPr>
      <w:r>
        <w:t>&gt;&gt;                 }, Object(i.y)()),</w:t>
      </w:r>
    </w:p>
    <w:p w14:paraId="7FE1BCEA" w14:textId="77777777" w:rsidR="008C4CE2" w:rsidRDefault="008C4CE2" w:rsidP="008C4CE2">
      <w:pPr>
        <w:pStyle w:val="Heading1"/>
      </w:pPr>
      <w:r>
        <w:t>&gt;&gt;                 a)</w:t>
      </w:r>
    </w:p>
    <w:p w14:paraId="1219623C" w14:textId="77777777" w:rsidR="008C4CE2" w:rsidRDefault="008C4CE2" w:rsidP="008C4CE2">
      <w:pPr>
        <w:pStyle w:val="Heading1"/>
      </w:pPr>
      <w:r>
        <w:t>&gt;&gt;             },</w:t>
      </w:r>
    </w:p>
    <w:p w14:paraId="72DA49C5" w14:textId="77777777" w:rsidR="008C4CE2" w:rsidRDefault="008C4CE2" w:rsidP="008C4CE2">
      <w:pPr>
        <w:pStyle w:val="Heading1"/>
      </w:pPr>
      <w:r>
        <w:t>&gt;&gt;             rootExpanded: {</w:t>
      </w:r>
    </w:p>
    <w:p w14:paraId="3B4D10B0" w14:textId="77777777" w:rsidR="008C4CE2" w:rsidRDefault="008C4CE2" w:rsidP="008C4CE2">
      <w:pPr>
        <w:pStyle w:val="Heading1"/>
      </w:pPr>
      <w:r>
        <w:t>&gt;&gt;                 backgroundColor: p.primaryButtonBackgroundPressed,</w:t>
      </w:r>
    </w:p>
    <w:p w14:paraId="16860F2D" w14:textId="77777777" w:rsidR="008C4CE2" w:rsidRDefault="008C4CE2" w:rsidP="008C4CE2">
      <w:pPr>
        <w:pStyle w:val="Heading1"/>
      </w:pPr>
      <w:r>
        <w:t>&gt;&gt;                 color: p.primaryButtonTextPressed</w:t>
      </w:r>
    </w:p>
    <w:p w14:paraId="3000DFA8" w14:textId="77777777" w:rsidR="008C4CE2" w:rsidRDefault="008C4CE2" w:rsidP="008C4CE2">
      <w:pPr>
        <w:pStyle w:val="Heading1"/>
      </w:pPr>
      <w:r>
        <w:t>&gt;&gt;             },</w:t>
      </w:r>
    </w:p>
    <w:p w14:paraId="2C90ED40" w14:textId="77777777" w:rsidR="008C4CE2" w:rsidRDefault="008C4CE2" w:rsidP="008C4CE2">
      <w:pPr>
        <w:pStyle w:val="Heading1"/>
      </w:pPr>
      <w:r>
        <w:t>&gt;&gt;             rootChecked: {</w:t>
      </w:r>
    </w:p>
    <w:p w14:paraId="4EEA7316" w14:textId="77777777" w:rsidR="008C4CE2" w:rsidRDefault="008C4CE2" w:rsidP="008C4CE2">
      <w:pPr>
        <w:pStyle w:val="Heading1"/>
      </w:pPr>
      <w:r>
        <w:t>&gt;&gt;                 backgroundColor: p.primaryButtonBackgroundPressed,</w:t>
      </w:r>
    </w:p>
    <w:p w14:paraId="134DEDBC" w14:textId="77777777" w:rsidR="008C4CE2" w:rsidRDefault="008C4CE2" w:rsidP="008C4CE2">
      <w:pPr>
        <w:pStyle w:val="Heading1"/>
      </w:pPr>
      <w:r>
        <w:t>&gt;&gt;                 color: p.primaryButtonTextPressed</w:t>
      </w:r>
    </w:p>
    <w:p w14:paraId="2FA5F780" w14:textId="77777777" w:rsidR="008C4CE2" w:rsidRDefault="008C4CE2" w:rsidP="008C4CE2">
      <w:pPr>
        <w:pStyle w:val="Heading1"/>
      </w:pPr>
      <w:r>
        <w:t>&gt;&gt;             },</w:t>
      </w:r>
    </w:p>
    <w:p w14:paraId="0D14B7CE" w14:textId="77777777" w:rsidR="008C4CE2" w:rsidRDefault="008C4CE2" w:rsidP="008C4CE2">
      <w:pPr>
        <w:pStyle w:val="Heading1"/>
      </w:pPr>
      <w:r>
        <w:t>&gt;&gt;             rootCheckedHovered: {</w:t>
      </w:r>
    </w:p>
    <w:p w14:paraId="6EDC0631" w14:textId="77777777" w:rsidR="008C4CE2" w:rsidRDefault="008C4CE2" w:rsidP="008C4CE2">
      <w:pPr>
        <w:pStyle w:val="Heading1"/>
      </w:pPr>
      <w:r>
        <w:t>&gt;&gt;                 backgroundColor: p.primaryButtonBackgroundPressed,</w:t>
      </w:r>
    </w:p>
    <w:p w14:paraId="09E67406" w14:textId="77777777" w:rsidR="008C4CE2" w:rsidRDefault="008C4CE2" w:rsidP="008C4CE2">
      <w:pPr>
        <w:pStyle w:val="Heading1"/>
      </w:pPr>
      <w:r>
        <w:t>&gt;&gt;                 color: p.primaryButtonTextPressed</w:t>
      </w:r>
    </w:p>
    <w:p w14:paraId="68FDC525" w14:textId="77777777" w:rsidR="008C4CE2" w:rsidRDefault="008C4CE2" w:rsidP="008C4CE2">
      <w:pPr>
        <w:pStyle w:val="Heading1"/>
      </w:pPr>
      <w:r>
        <w:t>&gt;&gt;             },</w:t>
      </w:r>
    </w:p>
    <w:p w14:paraId="6A811AC5" w14:textId="77777777" w:rsidR="008C4CE2" w:rsidRDefault="008C4CE2" w:rsidP="008C4CE2">
      <w:pPr>
        <w:pStyle w:val="Heading1"/>
      </w:pPr>
      <w:r>
        <w:t>&gt;&gt;             rootDisabled: {</w:t>
      </w:r>
    </w:p>
    <w:p w14:paraId="75ECDAD8" w14:textId="77777777" w:rsidR="008C4CE2" w:rsidRDefault="008C4CE2" w:rsidP="008C4CE2">
      <w:pPr>
        <w:pStyle w:val="Heading1"/>
      </w:pPr>
      <w:r>
        <w:t>&gt;&gt;                 color: p.primaryButtonTextDisabled,</w:t>
      </w:r>
    </w:p>
    <w:p w14:paraId="1A948429" w14:textId="77777777" w:rsidR="008C4CE2" w:rsidRDefault="008C4CE2" w:rsidP="008C4CE2">
      <w:pPr>
        <w:pStyle w:val="Heading1"/>
      </w:pPr>
      <w:r>
        <w:t>&gt;&gt;                 backgroundColor: p.primaryButtonBackgroundDisabled,</w:t>
      </w:r>
    </w:p>
    <w:p w14:paraId="4E9EDDC1" w14:textId="77777777" w:rsidR="008C4CE2" w:rsidRDefault="008C4CE2" w:rsidP="008C4CE2">
      <w:pPr>
        <w:pStyle w:val="Heading1"/>
      </w:pPr>
      <w:r>
        <w:t>&gt;&gt;                 selectors: (s = {},</w:t>
      </w:r>
    </w:p>
    <w:p w14:paraId="3FAE0C2E" w14:textId="77777777" w:rsidR="008C4CE2" w:rsidRDefault="008C4CE2" w:rsidP="008C4CE2">
      <w:pPr>
        <w:pStyle w:val="Heading1"/>
      </w:pPr>
      <w:r>
        <w:t>&gt;&gt;                 s[i.f] = {</w:t>
      </w:r>
    </w:p>
    <w:p w14:paraId="13161D1A" w14:textId="77777777" w:rsidR="008C4CE2" w:rsidRDefault="008C4CE2" w:rsidP="008C4CE2">
      <w:pPr>
        <w:pStyle w:val="Heading1"/>
      </w:pPr>
      <w:r>
        <w:t>&gt;&gt;                     color: "GrayText",</w:t>
      </w:r>
    </w:p>
    <w:p w14:paraId="5267207F" w14:textId="77777777" w:rsidR="008C4CE2" w:rsidRDefault="008C4CE2" w:rsidP="008C4CE2">
      <w:pPr>
        <w:pStyle w:val="Heading1"/>
      </w:pPr>
      <w:r>
        <w:t>&gt;&gt;                     borderColor: "GrayText",</w:t>
      </w:r>
    </w:p>
    <w:p w14:paraId="59568EDD" w14:textId="77777777" w:rsidR="008C4CE2" w:rsidRDefault="008C4CE2" w:rsidP="008C4CE2">
      <w:pPr>
        <w:pStyle w:val="Heading1"/>
      </w:pPr>
      <w:r>
        <w:t>&gt;&gt;                     backgroundColor: "Window"</w:t>
      </w:r>
    </w:p>
    <w:p w14:paraId="68B38F3F" w14:textId="77777777" w:rsidR="008C4CE2" w:rsidRDefault="008C4CE2" w:rsidP="008C4CE2">
      <w:pPr>
        <w:pStyle w:val="Heading1"/>
      </w:pPr>
      <w:r>
        <w:t>&gt;&gt;                 },</w:t>
      </w:r>
    </w:p>
    <w:p w14:paraId="4B8B515B" w14:textId="77777777" w:rsidR="008C4CE2" w:rsidRDefault="008C4CE2" w:rsidP="008C4CE2">
      <w:pPr>
        <w:pStyle w:val="Heading1"/>
      </w:pPr>
      <w:r>
        <w:t>&gt;&gt;                 s)</w:t>
      </w:r>
    </w:p>
    <w:p w14:paraId="3ABCF85C" w14:textId="77777777" w:rsidR="008C4CE2" w:rsidRDefault="008C4CE2" w:rsidP="008C4CE2">
      <w:pPr>
        <w:pStyle w:val="Heading1"/>
      </w:pPr>
      <w:r>
        <w:t>&gt;&gt;             },</w:t>
      </w:r>
    </w:p>
    <w:p w14:paraId="7E90B543" w14:textId="77777777" w:rsidR="008C4CE2" w:rsidRDefault="008C4CE2" w:rsidP="008C4CE2">
      <w:pPr>
        <w:pStyle w:val="Heading1"/>
      </w:pPr>
      <w:r>
        <w:t>&gt;&gt;             splitButtonContainer: {</w:t>
      </w:r>
    </w:p>
    <w:p w14:paraId="1086D55C" w14:textId="77777777" w:rsidR="008C4CE2" w:rsidRDefault="008C4CE2" w:rsidP="008C4CE2">
      <w:pPr>
        <w:pStyle w:val="Heading1"/>
      </w:pPr>
      <w:r>
        <w:t>&gt;&gt;                 selectors: (l = {},</w:t>
      </w:r>
    </w:p>
    <w:p w14:paraId="1FB3F461" w14:textId="77777777" w:rsidR="008C4CE2" w:rsidRDefault="008C4CE2" w:rsidP="008C4CE2">
      <w:pPr>
        <w:pStyle w:val="Heading1"/>
      </w:pPr>
      <w:r>
        <w:t>&gt;&gt;                 l[i.f] = {</w:t>
      </w:r>
    </w:p>
    <w:p w14:paraId="55B2EB6E" w14:textId="77777777" w:rsidR="008C4CE2" w:rsidRDefault="008C4CE2" w:rsidP="008C4CE2">
      <w:pPr>
        <w:pStyle w:val="Heading1"/>
      </w:pPr>
      <w:r>
        <w:t>&gt;&gt;                     border: "none"</w:t>
      </w:r>
    </w:p>
    <w:p w14:paraId="4BFEABA9" w14:textId="77777777" w:rsidR="008C4CE2" w:rsidRDefault="008C4CE2" w:rsidP="008C4CE2">
      <w:pPr>
        <w:pStyle w:val="Heading1"/>
      </w:pPr>
      <w:r>
        <w:t>&gt;&gt;                 },</w:t>
      </w:r>
    </w:p>
    <w:p w14:paraId="040C3DED" w14:textId="77777777" w:rsidR="008C4CE2" w:rsidRDefault="008C4CE2" w:rsidP="008C4CE2">
      <w:pPr>
        <w:pStyle w:val="Heading1"/>
      </w:pPr>
      <w:r>
        <w:t>&gt;&gt;                 l)</w:t>
      </w:r>
    </w:p>
    <w:p w14:paraId="64B0642B" w14:textId="77777777" w:rsidR="008C4CE2" w:rsidRDefault="008C4CE2" w:rsidP="008C4CE2">
      <w:pPr>
        <w:pStyle w:val="Heading1"/>
      </w:pPr>
      <w:r>
        <w:t>&gt;&gt;             },</w:t>
      </w:r>
    </w:p>
    <w:p w14:paraId="5DFFB2DD" w14:textId="77777777" w:rsidR="008C4CE2" w:rsidRDefault="008C4CE2" w:rsidP="008C4CE2">
      <w:pPr>
        <w:pStyle w:val="Heading1"/>
      </w:pPr>
      <w:r>
        <w:t>&gt;&gt;             splitButtonDivider: Object(r.a)(Object(r.a)({}, {</w:t>
      </w:r>
    </w:p>
    <w:p w14:paraId="357DC20B" w14:textId="77777777" w:rsidR="008C4CE2" w:rsidRDefault="008C4CE2" w:rsidP="008C4CE2">
      <w:pPr>
        <w:pStyle w:val="Heading1"/>
      </w:pPr>
      <w:r>
        <w:t>&gt;&gt;                 position: "absolute",</w:t>
      </w:r>
    </w:p>
    <w:p w14:paraId="348A0034" w14:textId="77777777" w:rsidR="008C4CE2" w:rsidRDefault="008C4CE2" w:rsidP="008C4CE2">
      <w:pPr>
        <w:pStyle w:val="Heading1"/>
      </w:pPr>
      <w:r>
        <w:t>&gt;&gt;                 width: 1,</w:t>
      </w:r>
    </w:p>
    <w:p w14:paraId="2D36AD6C" w14:textId="77777777" w:rsidR="008C4CE2" w:rsidRDefault="008C4CE2" w:rsidP="008C4CE2">
      <w:pPr>
        <w:pStyle w:val="Heading1"/>
      </w:pPr>
      <w:r>
        <w:t>&gt;&gt;                 right: 31,</w:t>
      </w:r>
    </w:p>
    <w:p w14:paraId="25A7DC9B" w14:textId="77777777" w:rsidR="008C4CE2" w:rsidRDefault="008C4CE2" w:rsidP="008C4CE2">
      <w:pPr>
        <w:pStyle w:val="Heading1"/>
      </w:pPr>
      <w:r>
        <w:t>&gt;&gt;                 top: 8,</w:t>
      </w:r>
    </w:p>
    <w:p w14:paraId="33C6EE04" w14:textId="77777777" w:rsidR="008C4CE2" w:rsidRDefault="008C4CE2" w:rsidP="008C4CE2">
      <w:pPr>
        <w:pStyle w:val="Heading1"/>
      </w:pPr>
      <w:r>
        <w:t>&gt;&gt;                 bottom: 8</w:t>
      </w:r>
    </w:p>
    <w:p w14:paraId="71A5E2C5" w14:textId="77777777" w:rsidR="008C4CE2" w:rsidRDefault="008C4CE2" w:rsidP="008C4CE2">
      <w:pPr>
        <w:pStyle w:val="Heading1"/>
      </w:pPr>
      <w:r>
        <w:t>&gt;&gt;             }), {</w:t>
      </w:r>
    </w:p>
    <w:p w14:paraId="03F99F2C" w14:textId="77777777" w:rsidR="008C4CE2" w:rsidRDefault="008C4CE2" w:rsidP="008C4CE2">
      <w:pPr>
        <w:pStyle w:val="Heading1"/>
      </w:pPr>
      <w:r>
        <w:t>&gt;&gt;                 backgroundColor: h.white,</w:t>
      </w:r>
    </w:p>
    <w:p w14:paraId="1A5C1B5A" w14:textId="77777777" w:rsidR="008C4CE2" w:rsidRDefault="008C4CE2" w:rsidP="008C4CE2">
      <w:pPr>
        <w:pStyle w:val="Heading1"/>
      </w:pPr>
      <w:r>
        <w:t>&gt;&gt;                 selectors: (c = {},</w:t>
      </w:r>
    </w:p>
    <w:p w14:paraId="5A92004B" w14:textId="77777777" w:rsidR="008C4CE2" w:rsidRDefault="008C4CE2" w:rsidP="008C4CE2">
      <w:pPr>
        <w:pStyle w:val="Heading1"/>
      </w:pPr>
      <w:r>
        <w:t>&gt;&gt;                 c[i.f] = {</w:t>
      </w:r>
    </w:p>
    <w:p w14:paraId="2E222AB8" w14:textId="77777777" w:rsidR="008C4CE2" w:rsidRDefault="008C4CE2" w:rsidP="008C4CE2">
      <w:pPr>
        <w:pStyle w:val="Heading1"/>
      </w:pPr>
      <w:r>
        <w:t>&gt;&gt;                     backgroundColor: "Window"</w:t>
      </w:r>
    </w:p>
    <w:p w14:paraId="6FCD96C7" w14:textId="77777777" w:rsidR="008C4CE2" w:rsidRDefault="008C4CE2" w:rsidP="008C4CE2">
      <w:pPr>
        <w:pStyle w:val="Heading1"/>
      </w:pPr>
      <w:r>
        <w:t>&gt;&gt;                 },</w:t>
      </w:r>
    </w:p>
    <w:p w14:paraId="3D1E4A80" w14:textId="77777777" w:rsidR="008C4CE2" w:rsidRDefault="008C4CE2" w:rsidP="008C4CE2">
      <w:pPr>
        <w:pStyle w:val="Heading1"/>
      </w:pPr>
      <w:r>
        <w:t>&gt;&gt;                 c)</w:t>
      </w:r>
    </w:p>
    <w:p w14:paraId="4E1CF43B" w14:textId="77777777" w:rsidR="008C4CE2" w:rsidRDefault="008C4CE2" w:rsidP="008C4CE2">
      <w:pPr>
        <w:pStyle w:val="Heading1"/>
      </w:pPr>
      <w:r>
        <w:t>&gt;&gt;             }),</w:t>
      </w:r>
    </w:p>
    <w:p w14:paraId="47D24C35" w14:textId="77777777" w:rsidR="008C4CE2" w:rsidRDefault="008C4CE2" w:rsidP="008C4CE2">
      <w:pPr>
        <w:pStyle w:val="Heading1"/>
      </w:pPr>
      <w:r>
        <w:t>&gt;&gt;             splitButtonMenuButton: {</w:t>
      </w:r>
    </w:p>
    <w:p w14:paraId="69C25FBF" w14:textId="77777777" w:rsidR="008C4CE2" w:rsidRDefault="008C4CE2" w:rsidP="008C4CE2">
      <w:pPr>
        <w:pStyle w:val="Heading1"/>
      </w:pPr>
      <w:r>
        <w:t>&gt;&gt;                 backgroundColor: p.primaryButtonBackground,</w:t>
      </w:r>
    </w:p>
    <w:p w14:paraId="60E02210" w14:textId="77777777" w:rsidR="008C4CE2" w:rsidRDefault="008C4CE2" w:rsidP="008C4CE2">
      <w:pPr>
        <w:pStyle w:val="Heading1"/>
      </w:pPr>
      <w:r>
        <w:t>&gt;&gt;                 color: p.primaryButtonText,</w:t>
      </w:r>
    </w:p>
    <w:p w14:paraId="1187AD70" w14:textId="77777777" w:rsidR="008C4CE2" w:rsidRDefault="008C4CE2" w:rsidP="008C4CE2">
      <w:pPr>
        <w:pStyle w:val="Heading1"/>
      </w:pPr>
      <w:r>
        <w:t>&gt;&gt;                 selectors: (u = {},</w:t>
      </w:r>
    </w:p>
    <w:p w14:paraId="1D154B33" w14:textId="77777777" w:rsidR="008C4CE2" w:rsidRDefault="008C4CE2" w:rsidP="008C4CE2">
      <w:pPr>
        <w:pStyle w:val="Heading1"/>
      </w:pPr>
      <w:r>
        <w:t>&gt;&gt;                 u[i.f] = {</w:t>
      </w:r>
    </w:p>
    <w:p w14:paraId="54F2AF21" w14:textId="77777777" w:rsidR="008C4CE2" w:rsidRDefault="008C4CE2" w:rsidP="008C4CE2">
      <w:pPr>
        <w:pStyle w:val="Heading1"/>
      </w:pPr>
      <w:r>
        <w:t>&gt;&gt;                     backgroundColor: "Canvas"</w:t>
      </w:r>
    </w:p>
    <w:p w14:paraId="7D356964" w14:textId="77777777" w:rsidR="008C4CE2" w:rsidRDefault="008C4CE2" w:rsidP="008C4CE2">
      <w:pPr>
        <w:pStyle w:val="Heading1"/>
      </w:pPr>
      <w:r>
        <w:t>&gt;&gt;                 },</w:t>
      </w:r>
    </w:p>
    <w:p w14:paraId="05190A75" w14:textId="77777777" w:rsidR="008C4CE2" w:rsidRDefault="008C4CE2" w:rsidP="008C4CE2">
      <w:pPr>
        <w:pStyle w:val="Heading1"/>
      </w:pPr>
      <w:r>
        <w:t>&gt;&gt;                 u[":hover"] = {</w:t>
      </w:r>
    </w:p>
    <w:p w14:paraId="2CB2D7FD" w14:textId="77777777" w:rsidR="008C4CE2" w:rsidRDefault="008C4CE2" w:rsidP="008C4CE2">
      <w:pPr>
        <w:pStyle w:val="Heading1"/>
      </w:pPr>
      <w:r>
        <w:t>&gt;&gt;                     backgroundColor: p.primaryButtonBackgroundHovered,</w:t>
      </w:r>
    </w:p>
    <w:p w14:paraId="6414C233" w14:textId="77777777" w:rsidR="008C4CE2" w:rsidRDefault="008C4CE2" w:rsidP="008C4CE2">
      <w:pPr>
        <w:pStyle w:val="Heading1"/>
      </w:pPr>
      <w:r>
        <w:t>&gt;&gt;                     selectors: (d = {},</w:t>
      </w:r>
    </w:p>
    <w:p w14:paraId="0B6B0EB3" w14:textId="77777777" w:rsidR="008C4CE2" w:rsidRDefault="008C4CE2" w:rsidP="008C4CE2">
      <w:pPr>
        <w:pStyle w:val="Heading1"/>
      </w:pPr>
      <w:r>
        <w:t>&gt;&gt;                     d[i.f] = {</w:t>
      </w:r>
    </w:p>
    <w:p w14:paraId="251F9948" w14:textId="77777777" w:rsidR="008C4CE2" w:rsidRDefault="008C4CE2" w:rsidP="008C4CE2">
      <w:pPr>
        <w:pStyle w:val="Heading1"/>
      </w:pPr>
      <w:r>
        <w:t>&gt;&gt;                         color: "Highlight"</w:t>
      </w:r>
    </w:p>
    <w:p w14:paraId="48483819" w14:textId="77777777" w:rsidR="008C4CE2" w:rsidRDefault="008C4CE2" w:rsidP="008C4CE2">
      <w:pPr>
        <w:pStyle w:val="Heading1"/>
      </w:pPr>
      <w:r>
        <w:t>&gt;&gt;                     },</w:t>
      </w:r>
    </w:p>
    <w:p w14:paraId="159CE1DD" w14:textId="77777777" w:rsidR="008C4CE2" w:rsidRDefault="008C4CE2" w:rsidP="008C4CE2">
      <w:pPr>
        <w:pStyle w:val="Heading1"/>
      </w:pPr>
      <w:r>
        <w:t>&gt;&gt;                     d)</w:t>
      </w:r>
    </w:p>
    <w:p w14:paraId="3E919967" w14:textId="77777777" w:rsidR="008C4CE2" w:rsidRDefault="008C4CE2" w:rsidP="008C4CE2">
      <w:pPr>
        <w:pStyle w:val="Heading1"/>
      </w:pPr>
      <w:r>
        <w:t>&gt;&gt;                 },</w:t>
      </w:r>
    </w:p>
    <w:p w14:paraId="72B6CE25" w14:textId="77777777" w:rsidR="008C4CE2" w:rsidRDefault="008C4CE2" w:rsidP="008C4CE2">
      <w:pPr>
        <w:pStyle w:val="Heading1"/>
      </w:pPr>
      <w:r>
        <w:t>&gt;&gt;                 u)</w:t>
      </w:r>
    </w:p>
    <w:p w14:paraId="6A0F5774" w14:textId="77777777" w:rsidR="008C4CE2" w:rsidRDefault="008C4CE2" w:rsidP="008C4CE2">
      <w:pPr>
        <w:pStyle w:val="Heading1"/>
      </w:pPr>
      <w:r>
        <w:t>&gt;&gt;             },</w:t>
      </w:r>
    </w:p>
    <w:p w14:paraId="699ADA46" w14:textId="77777777" w:rsidR="008C4CE2" w:rsidRDefault="008C4CE2" w:rsidP="008C4CE2">
      <w:pPr>
        <w:pStyle w:val="Heading1"/>
      </w:pPr>
      <w:r>
        <w:t>&gt;&gt;             splitButtonMenuButtonDisabled: {</w:t>
      </w:r>
    </w:p>
    <w:p w14:paraId="74B4A72A" w14:textId="77777777" w:rsidR="008C4CE2" w:rsidRDefault="008C4CE2" w:rsidP="008C4CE2">
      <w:pPr>
        <w:pStyle w:val="Heading1"/>
      </w:pPr>
      <w:r>
        <w:t>&gt;&gt;                 backgroundColor: p.primaryButtonBackgroundDisabled,</w:t>
      </w:r>
    </w:p>
    <w:p w14:paraId="517DDA23" w14:textId="77777777" w:rsidR="008C4CE2" w:rsidRDefault="008C4CE2" w:rsidP="008C4CE2">
      <w:pPr>
        <w:pStyle w:val="Heading1"/>
      </w:pPr>
      <w:r>
        <w:t>&gt;&gt;                 selectors: {</w:t>
      </w:r>
    </w:p>
    <w:p w14:paraId="64264F7F" w14:textId="77777777" w:rsidR="008C4CE2" w:rsidRDefault="008C4CE2" w:rsidP="008C4CE2">
      <w:pPr>
        <w:pStyle w:val="Heading1"/>
      </w:pPr>
      <w:r>
        <w:t>&gt;&gt;                     ":hover": {</w:t>
      </w:r>
    </w:p>
    <w:p w14:paraId="2CC4B2B9" w14:textId="77777777" w:rsidR="008C4CE2" w:rsidRDefault="008C4CE2" w:rsidP="008C4CE2">
      <w:pPr>
        <w:pStyle w:val="Heading1"/>
      </w:pPr>
      <w:r>
        <w:t>&gt;&gt;                         backgroundColor: p.primaryButtonBackgroundDisabled</w:t>
      </w:r>
    </w:p>
    <w:p w14:paraId="11093927" w14:textId="77777777" w:rsidR="008C4CE2" w:rsidRDefault="008C4CE2" w:rsidP="008C4CE2">
      <w:pPr>
        <w:pStyle w:val="Heading1"/>
      </w:pPr>
      <w:r>
        <w:t>&gt;&gt;                     }</w:t>
      </w:r>
    </w:p>
    <w:p w14:paraId="29E24DC2" w14:textId="77777777" w:rsidR="008C4CE2" w:rsidRDefault="008C4CE2" w:rsidP="008C4CE2">
      <w:pPr>
        <w:pStyle w:val="Heading1"/>
      </w:pPr>
      <w:r>
        <w:t>&gt;&gt;                 }</w:t>
      </w:r>
    </w:p>
    <w:p w14:paraId="69CDD4FB" w14:textId="77777777" w:rsidR="008C4CE2" w:rsidRDefault="008C4CE2" w:rsidP="008C4CE2">
      <w:pPr>
        <w:pStyle w:val="Heading1"/>
      </w:pPr>
      <w:r>
        <w:t>&gt;&gt;             },</w:t>
      </w:r>
    </w:p>
    <w:p w14:paraId="1870824B" w14:textId="77777777" w:rsidR="008C4CE2" w:rsidRDefault="008C4CE2" w:rsidP="008C4CE2">
      <w:pPr>
        <w:pStyle w:val="Heading1"/>
      </w:pPr>
      <w:r>
        <w:t>&gt;&gt;             splitButtonMenuButtonChecked: {</w:t>
      </w:r>
    </w:p>
    <w:p w14:paraId="2F433A4F" w14:textId="77777777" w:rsidR="008C4CE2" w:rsidRDefault="008C4CE2" w:rsidP="008C4CE2">
      <w:pPr>
        <w:pStyle w:val="Heading1"/>
      </w:pPr>
      <w:r>
        <w:t>&gt;&gt;                 backgroundColor: p.primaryButtonBackgroundPressed,</w:t>
      </w:r>
    </w:p>
    <w:p w14:paraId="4120B1FB" w14:textId="77777777" w:rsidR="008C4CE2" w:rsidRDefault="008C4CE2" w:rsidP="008C4CE2">
      <w:pPr>
        <w:pStyle w:val="Heading1"/>
      </w:pPr>
      <w:r>
        <w:t>&gt;&gt;                 selectors: {</w:t>
      </w:r>
    </w:p>
    <w:p w14:paraId="1E58B663" w14:textId="77777777" w:rsidR="008C4CE2" w:rsidRDefault="008C4CE2" w:rsidP="008C4CE2">
      <w:pPr>
        <w:pStyle w:val="Heading1"/>
      </w:pPr>
      <w:r>
        <w:t>&gt;&gt;                     ":hover": {</w:t>
      </w:r>
    </w:p>
    <w:p w14:paraId="4C59C363" w14:textId="77777777" w:rsidR="008C4CE2" w:rsidRDefault="008C4CE2" w:rsidP="008C4CE2">
      <w:pPr>
        <w:pStyle w:val="Heading1"/>
      </w:pPr>
      <w:r>
        <w:t>&gt;&gt;                         backgroundColor: p.primaryButtonBackgroundPressed</w:t>
      </w:r>
    </w:p>
    <w:p w14:paraId="2AA99B7C" w14:textId="77777777" w:rsidR="008C4CE2" w:rsidRDefault="008C4CE2" w:rsidP="008C4CE2">
      <w:pPr>
        <w:pStyle w:val="Heading1"/>
      </w:pPr>
      <w:r>
        <w:t>&gt;&gt;                     }</w:t>
      </w:r>
    </w:p>
    <w:p w14:paraId="47BEBAD0" w14:textId="77777777" w:rsidR="008C4CE2" w:rsidRDefault="008C4CE2" w:rsidP="008C4CE2">
      <w:pPr>
        <w:pStyle w:val="Heading1"/>
      </w:pPr>
      <w:r>
        <w:t>&gt;&gt;                 }</w:t>
      </w:r>
    </w:p>
    <w:p w14:paraId="7B11A470" w14:textId="77777777" w:rsidR="008C4CE2" w:rsidRDefault="008C4CE2" w:rsidP="008C4CE2">
      <w:pPr>
        <w:pStyle w:val="Heading1"/>
      </w:pPr>
      <w:r>
        <w:t>&gt;&gt;             },</w:t>
      </w:r>
    </w:p>
    <w:p w14:paraId="6EDE4596" w14:textId="77777777" w:rsidR="008C4CE2" w:rsidRDefault="008C4CE2" w:rsidP="008C4CE2">
      <w:pPr>
        <w:pStyle w:val="Heading1"/>
      </w:pPr>
      <w:r>
        <w:t>&gt;&gt;             splitButtonMenuButtonExpanded: {</w:t>
      </w:r>
    </w:p>
    <w:p w14:paraId="602070B8" w14:textId="77777777" w:rsidR="008C4CE2" w:rsidRDefault="008C4CE2" w:rsidP="008C4CE2">
      <w:pPr>
        <w:pStyle w:val="Heading1"/>
      </w:pPr>
      <w:r>
        <w:t>&gt;&gt;                 backgroundColor: p.primaryButtonBackgroundPressed,</w:t>
      </w:r>
    </w:p>
    <w:p w14:paraId="57912BF8" w14:textId="77777777" w:rsidR="008C4CE2" w:rsidRDefault="008C4CE2" w:rsidP="008C4CE2">
      <w:pPr>
        <w:pStyle w:val="Heading1"/>
      </w:pPr>
      <w:r>
        <w:t>&gt;&gt;                 selectors: {</w:t>
      </w:r>
    </w:p>
    <w:p w14:paraId="77509CDC" w14:textId="77777777" w:rsidR="008C4CE2" w:rsidRDefault="008C4CE2" w:rsidP="008C4CE2">
      <w:pPr>
        <w:pStyle w:val="Heading1"/>
      </w:pPr>
      <w:r>
        <w:t>&gt;&gt;                     ":hover": {</w:t>
      </w:r>
    </w:p>
    <w:p w14:paraId="6A9EA6F8" w14:textId="77777777" w:rsidR="008C4CE2" w:rsidRDefault="008C4CE2" w:rsidP="008C4CE2">
      <w:pPr>
        <w:pStyle w:val="Heading1"/>
      </w:pPr>
      <w:r>
        <w:t>&gt;&gt;                         backgroundColor: p.primaryButtonBackgroundPressed</w:t>
      </w:r>
    </w:p>
    <w:p w14:paraId="63786C75" w14:textId="77777777" w:rsidR="008C4CE2" w:rsidRDefault="008C4CE2" w:rsidP="008C4CE2">
      <w:pPr>
        <w:pStyle w:val="Heading1"/>
      </w:pPr>
      <w:r>
        <w:t>&gt;&gt;                     }</w:t>
      </w:r>
    </w:p>
    <w:p w14:paraId="1DE5A1B8" w14:textId="77777777" w:rsidR="008C4CE2" w:rsidRDefault="008C4CE2" w:rsidP="008C4CE2">
      <w:pPr>
        <w:pStyle w:val="Heading1"/>
      </w:pPr>
      <w:r>
        <w:t>&gt;&gt;                 }</w:t>
      </w:r>
    </w:p>
    <w:p w14:paraId="0D79C1D3" w14:textId="77777777" w:rsidR="008C4CE2" w:rsidRDefault="008C4CE2" w:rsidP="008C4CE2">
      <w:pPr>
        <w:pStyle w:val="Heading1"/>
      </w:pPr>
      <w:r>
        <w:t>&gt;&gt;             },</w:t>
      </w:r>
    </w:p>
    <w:p w14:paraId="130D750D" w14:textId="77777777" w:rsidR="008C4CE2" w:rsidRDefault="008C4CE2" w:rsidP="008C4CE2">
      <w:pPr>
        <w:pStyle w:val="Heading1"/>
      </w:pPr>
      <w:r>
        <w:t>&gt;&gt;             splitButtonMenuIcon: {</w:t>
      </w:r>
    </w:p>
    <w:p w14:paraId="06502C72" w14:textId="77777777" w:rsidR="008C4CE2" w:rsidRDefault="008C4CE2" w:rsidP="008C4CE2">
      <w:pPr>
        <w:pStyle w:val="Heading1"/>
      </w:pPr>
      <w:r>
        <w:t>&gt;&gt;                 color: p.primaryButtonText</w:t>
      </w:r>
    </w:p>
    <w:p w14:paraId="4CC5D825" w14:textId="77777777" w:rsidR="008C4CE2" w:rsidRDefault="008C4CE2" w:rsidP="008C4CE2">
      <w:pPr>
        <w:pStyle w:val="Heading1"/>
      </w:pPr>
      <w:r>
        <w:t>&gt;&gt;             },</w:t>
      </w:r>
    </w:p>
    <w:p w14:paraId="5D01EF43" w14:textId="77777777" w:rsidR="008C4CE2" w:rsidRDefault="008C4CE2" w:rsidP="008C4CE2">
      <w:pPr>
        <w:pStyle w:val="Heading1"/>
      </w:pPr>
      <w:r>
        <w:t>&gt;&gt;             splitButtonMenuIconDisabled: {</w:t>
      </w:r>
    </w:p>
    <w:p w14:paraId="2E44C5CB" w14:textId="77777777" w:rsidR="008C4CE2" w:rsidRDefault="008C4CE2" w:rsidP="008C4CE2">
      <w:pPr>
        <w:pStyle w:val="Heading1"/>
      </w:pPr>
      <w:r>
        <w:t>&gt;&gt;                 color: h.neutralTertiary,</w:t>
      </w:r>
    </w:p>
    <w:p w14:paraId="1F64B82B" w14:textId="77777777" w:rsidR="008C4CE2" w:rsidRDefault="008C4CE2" w:rsidP="008C4CE2">
      <w:pPr>
        <w:pStyle w:val="Heading1"/>
      </w:pPr>
      <w:r>
        <w:t>&gt;&gt;                 selectors: (f = {},</w:t>
      </w:r>
    </w:p>
    <w:p w14:paraId="75F9FEAB" w14:textId="77777777" w:rsidR="008C4CE2" w:rsidRDefault="008C4CE2" w:rsidP="008C4CE2">
      <w:pPr>
        <w:pStyle w:val="Heading1"/>
      </w:pPr>
      <w:r>
        <w:t>&gt;&gt;                 f[i.f] = {</w:t>
      </w:r>
    </w:p>
    <w:p w14:paraId="12ABD70B" w14:textId="77777777" w:rsidR="008C4CE2" w:rsidRDefault="008C4CE2" w:rsidP="008C4CE2">
      <w:pPr>
        <w:pStyle w:val="Heading1"/>
      </w:pPr>
      <w:r>
        <w:t>&gt;&gt;                     color: "GrayText"</w:t>
      </w:r>
    </w:p>
    <w:p w14:paraId="65656A48" w14:textId="77777777" w:rsidR="008C4CE2" w:rsidRDefault="008C4CE2" w:rsidP="008C4CE2">
      <w:pPr>
        <w:pStyle w:val="Heading1"/>
      </w:pPr>
      <w:r>
        <w:t>&gt;&gt;                 },</w:t>
      </w:r>
    </w:p>
    <w:p w14:paraId="7EAB2937" w14:textId="77777777" w:rsidR="008C4CE2" w:rsidRDefault="008C4CE2" w:rsidP="008C4CE2">
      <w:pPr>
        <w:pStyle w:val="Heading1"/>
      </w:pPr>
      <w:r>
        <w:t>&gt;&gt;                 f)</w:t>
      </w:r>
    </w:p>
    <w:p w14:paraId="075913C0" w14:textId="77777777" w:rsidR="008C4CE2" w:rsidRDefault="008C4CE2" w:rsidP="008C4CE2">
      <w:pPr>
        <w:pStyle w:val="Heading1"/>
      </w:pPr>
      <w:r>
        <w:t>&gt;&gt;             }</w:t>
      </w:r>
    </w:p>
    <w:p w14:paraId="7F576E75" w14:textId="77777777" w:rsidR="008C4CE2" w:rsidRDefault="008C4CE2" w:rsidP="008C4CE2">
      <w:pPr>
        <w:pStyle w:val="Heading1"/>
      </w:pPr>
      <w:r>
        <w:t>&gt;&gt;         }</w:t>
      </w:r>
    </w:p>
    <w:p w14:paraId="58358A2B" w14:textId="77777777" w:rsidR="008C4CE2" w:rsidRDefault="008C4CE2" w:rsidP="008C4CE2">
      <w:pPr>
        <w:pStyle w:val="Heading1"/>
      </w:pPr>
      <w:r>
        <w:t>&gt;&gt;     }</w:t>
      </w:r>
    </w:p>
    <w:p w14:paraId="190283A4" w14:textId="77777777" w:rsidR="008C4CE2" w:rsidRDefault="008C4CE2" w:rsidP="008C4CE2">
      <w:pPr>
        <w:pStyle w:val="Heading1"/>
      </w:pPr>
      <w:r>
        <w:t>&gt;&gt; }</w:t>
      </w:r>
    </w:p>
    <w:p w14:paraId="1080F343" w14:textId="77777777" w:rsidR="008C4CE2" w:rsidRDefault="008C4CE2" w:rsidP="008C4CE2">
      <w:pPr>
        <w:pStyle w:val="Heading1"/>
      </w:pPr>
      <w:r>
        <w:t>&gt;&gt; , , , , , , function(e, t, n) {</w:t>
      </w:r>
    </w:p>
    <w:p w14:paraId="3E010C29" w14:textId="77777777" w:rsidR="008C4CE2" w:rsidRDefault="008C4CE2" w:rsidP="008C4CE2">
      <w:pPr>
        <w:pStyle w:val="Heading1"/>
      </w:pPr>
      <w:r>
        <w:t>&gt;&gt;     "use strict";</w:t>
      </w:r>
    </w:p>
    <w:p w14:paraId="493C4AEC" w14:textId="77777777" w:rsidR="008C4CE2" w:rsidRDefault="008C4CE2" w:rsidP="008C4CE2">
      <w:pPr>
        <w:pStyle w:val="Heading1"/>
      </w:pPr>
      <w:r>
        <w:t>&gt;&gt;     function r(e, t) {</w:t>
      </w:r>
    </w:p>
    <w:p w14:paraId="29132B42" w14:textId="77777777" w:rsidR="008C4CE2" w:rsidRDefault="008C4CE2" w:rsidP="008C4CE2">
      <w:pPr>
        <w:pStyle w:val="Heading1"/>
      </w:pPr>
      <w:r>
        <w:t>&gt;&gt;         return !(!e || !t) &amp;&amp; (e.start === t.start &amp;&amp; e.length === t.length &amp;&amp; e.priority === t.priority &amp;&amp; e.textInContext === t.textInContext)</w:t>
      </w:r>
    </w:p>
    <w:p w14:paraId="5F6F4F8D" w14:textId="77777777" w:rsidR="008C4CE2" w:rsidRDefault="008C4CE2" w:rsidP="008C4CE2">
      <w:pPr>
        <w:pStyle w:val="Heading1"/>
      </w:pPr>
      <w:r>
        <w:t>&gt;&gt;     }</w:t>
      </w:r>
    </w:p>
    <w:p w14:paraId="4C4BC67D" w14:textId="77777777" w:rsidR="008C4CE2" w:rsidRDefault="008C4CE2" w:rsidP="008C4CE2">
      <w:pPr>
        <w:pStyle w:val="Heading1"/>
      </w:pPr>
      <w:r>
        <w:t>&gt;&gt;     function i(e, t) {</w:t>
      </w:r>
    </w:p>
    <w:p w14:paraId="120A8354" w14:textId="77777777" w:rsidR="008C4CE2" w:rsidRDefault="008C4CE2" w:rsidP="008C4CE2">
      <w:pPr>
        <w:pStyle w:val="Heading1"/>
      </w:pPr>
      <w:r>
        <w:t>&gt;&gt;         return !(e.start &gt;= t.start + t.length || t.start &gt;= e.start + e.length)</w:t>
      </w:r>
    </w:p>
    <w:p w14:paraId="385CDFCB" w14:textId="77777777" w:rsidR="008C4CE2" w:rsidRDefault="008C4CE2" w:rsidP="008C4CE2">
      <w:pPr>
        <w:pStyle w:val="Heading1"/>
      </w:pPr>
      <w:r>
        <w:t>&gt;&gt;     }</w:t>
      </w:r>
    </w:p>
    <w:p w14:paraId="5E024403" w14:textId="77777777" w:rsidR="008C4CE2" w:rsidRDefault="008C4CE2" w:rsidP="008C4CE2">
      <w:pPr>
        <w:pStyle w:val="Heading1"/>
      </w:pPr>
      <w:r>
        <w:t>&gt;&gt;     n.d(t, "a", (function() {</w:t>
      </w:r>
    </w:p>
    <w:p w14:paraId="17F81C0E" w14:textId="77777777" w:rsidR="008C4CE2" w:rsidRDefault="008C4CE2" w:rsidP="008C4CE2">
      <w:pPr>
        <w:pStyle w:val="Heading1"/>
      </w:pPr>
      <w:r>
        <w:t>&gt;&gt;         return r</w:t>
      </w:r>
    </w:p>
    <w:p w14:paraId="24590D52" w14:textId="77777777" w:rsidR="008C4CE2" w:rsidRDefault="008C4CE2" w:rsidP="008C4CE2">
      <w:pPr>
        <w:pStyle w:val="Heading1"/>
      </w:pPr>
      <w:r>
        <w:t>&gt;&gt;     }</w:t>
      </w:r>
    </w:p>
    <w:p w14:paraId="0760BA2A" w14:textId="77777777" w:rsidR="008C4CE2" w:rsidRDefault="008C4CE2" w:rsidP="008C4CE2">
      <w:pPr>
        <w:pStyle w:val="Heading1"/>
      </w:pPr>
      <w:r>
        <w:t>&gt;&gt;     )),</w:t>
      </w:r>
    </w:p>
    <w:p w14:paraId="24D299A7" w14:textId="77777777" w:rsidR="008C4CE2" w:rsidRDefault="008C4CE2" w:rsidP="008C4CE2">
      <w:pPr>
        <w:pStyle w:val="Heading1"/>
      </w:pPr>
      <w:r>
        <w:t>&gt;&gt;     n.d(t, "b", (function() {</w:t>
      </w:r>
    </w:p>
    <w:p w14:paraId="3E5D5E94" w14:textId="77777777" w:rsidR="008C4CE2" w:rsidRDefault="008C4CE2" w:rsidP="008C4CE2">
      <w:pPr>
        <w:pStyle w:val="Heading1"/>
      </w:pPr>
      <w:r>
        <w:t>&gt;&gt;         return i</w:t>
      </w:r>
    </w:p>
    <w:p w14:paraId="1F023579" w14:textId="77777777" w:rsidR="008C4CE2" w:rsidRDefault="008C4CE2" w:rsidP="008C4CE2">
      <w:pPr>
        <w:pStyle w:val="Heading1"/>
      </w:pPr>
      <w:r>
        <w:t>&gt;&gt;     }</w:t>
      </w:r>
    </w:p>
    <w:p w14:paraId="32CA3767" w14:textId="77777777" w:rsidR="008C4CE2" w:rsidRDefault="008C4CE2" w:rsidP="008C4CE2">
      <w:pPr>
        <w:pStyle w:val="Heading1"/>
      </w:pPr>
      <w:r>
        <w:t>&gt;&gt;     )),</w:t>
      </w:r>
    </w:p>
    <w:p w14:paraId="12BC3919" w14:textId="77777777" w:rsidR="008C4CE2" w:rsidRDefault="008C4CE2" w:rsidP="008C4CE2">
      <w:pPr>
        <w:pStyle w:val="Heading1"/>
      </w:pPr>
      <w:r>
        <w:t>&gt;&gt;     n.d(t, "c", (function() {</w:t>
      </w:r>
    </w:p>
    <w:p w14:paraId="59E71CEB" w14:textId="77777777" w:rsidR="008C4CE2" w:rsidRDefault="008C4CE2" w:rsidP="008C4CE2">
      <w:pPr>
        <w:pStyle w:val="Heading1"/>
      </w:pPr>
      <w:r>
        <w:t>&gt;&gt;         return o</w:t>
      </w:r>
    </w:p>
    <w:p w14:paraId="124D3CFD" w14:textId="77777777" w:rsidR="008C4CE2" w:rsidRDefault="008C4CE2" w:rsidP="008C4CE2">
      <w:pPr>
        <w:pStyle w:val="Heading1"/>
      </w:pPr>
      <w:r>
        <w:t>&gt;&gt;     }</w:t>
      </w:r>
    </w:p>
    <w:p w14:paraId="382972AE" w14:textId="77777777" w:rsidR="008C4CE2" w:rsidRDefault="008C4CE2" w:rsidP="008C4CE2">
      <w:pPr>
        <w:pStyle w:val="Heading1"/>
      </w:pPr>
      <w:r>
        <w:t>&gt;&gt;     ));</w:t>
      </w:r>
    </w:p>
    <w:p w14:paraId="29213C9A" w14:textId="77777777" w:rsidR="008C4CE2" w:rsidRDefault="008C4CE2" w:rsidP="008C4CE2">
      <w:pPr>
        <w:pStyle w:val="Heading1"/>
      </w:pPr>
      <w:r>
        <w:t>&gt;&gt;     const o = (e,t,n)=&gt;{</w:t>
      </w:r>
    </w:p>
    <w:p w14:paraId="7B1EAD0B" w14:textId="77777777" w:rsidR="008C4CE2" w:rsidRDefault="008C4CE2" w:rsidP="008C4CE2">
      <w:pPr>
        <w:pStyle w:val="Heading1"/>
      </w:pPr>
      <w:r>
        <w:t>&gt;&gt;         if (e &amp;&amp; void 0 !== t &amp;&amp; void 0 !== n)</w:t>
      </w:r>
    </w:p>
    <w:p w14:paraId="62E17BAD" w14:textId="77777777" w:rsidR="008C4CE2" w:rsidRDefault="008C4CE2" w:rsidP="008C4CE2">
      <w:pPr>
        <w:pStyle w:val="Heading1"/>
      </w:pPr>
      <w:r>
        <w:t>&gt;&gt;             return e.substring(t, t + n)</w:t>
      </w:r>
    </w:p>
    <w:p w14:paraId="7F527F46" w14:textId="77777777" w:rsidR="008C4CE2" w:rsidRDefault="008C4CE2" w:rsidP="008C4CE2">
      <w:pPr>
        <w:pStyle w:val="Heading1"/>
      </w:pPr>
      <w:r>
        <w:t>&gt;&gt;     }</w:t>
      </w:r>
    </w:p>
    <w:p w14:paraId="1AE9A20F" w14:textId="77777777" w:rsidR="008C4CE2" w:rsidRDefault="008C4CE2" w:rsidP="008C4CE2">
      <w:pPr>
        <w:pStyle w:val="Heading1"/>
      </w:pPr>
      <w:r>
        <w:t>&gt;&gt; }</w:t>
      </w:r>
    </w:p>
    <w:p w14:paraId="0FFAD638" w14:textId="77777777" w:rsidR="008C4CE2" w:rsidRDefault="008C4CE2" w:rsidP="008C4CE2">
      <w:pPr>
        <w:pStyle w:val="Heading1"/>
      </w:pPr>
      <w:r>
        <w:t>&gt;&gt; , function(e, t, n) {</w:t>
      </w:r>
    </w:p>
    <w:p w14:paraId="24F8E1BC" w14:textId="77777777" w:rsidR="008C4CE2" w:rsidRDefault="008C4CE2" w:rsidP="008C4CE2">
      <w:pPr>
        <w:pStyle w:val="Heading1"/>
      </w:pPr>
      <w:r>
        <w:t>&gt;&gt;     "use strict";</w:t>
      </w:r>
    </w:p>
    <w:p w14:paraId="7AF8B665" w14:textId="77777777" w:rsidR="008C4CE2" w:rsidRDefault="008C4CE2" w:rsidP="008C4CE2">
      <w:pPr>
        <w:pStyle w:val="Heading1"/>
      </w:pPr>
      <w:r>
        <w:t>&gt;&gt;     var r = n(2)</w:t>
      </w:r>
    </w:p>
    <w:p w14:paraId="327A3D60" w14:textId="77777777" w:rsidR="008C4CE2" w:rsidRDefault="008C4CE2" w:rsidP="008C4CE2">
      <w:pPr>
        <w:pStyle w:val="Heading1"/>
      </w:pPr>
      <w:r>
        <w:t>&gt;&gt;       , i = n(378);</w:t>
      </w:r>
    </w:p>
    <w:p w14:paraId="169148F2" w14:textId="77777777" w:rsidR="008C4CE2" w:rsidRDefault="008C4CE2" w:rsidP="008C4CE2">
      <w:pPr>
        <w:pStyle w:val="Heading1"/>
      </w:pPr>
      <w:r>
        <w:t>&gt;&gt;     function o(e) {</w:t>
      </w:r>
    </w:p>
    <w:p w14:paraId="5EA820D0" w14:textId="77777777" w:rsidR="008C4CE2" w:rsidRDefault="008C4CE2" w:rsidP="008C4CE2">
      <w:pPr>
        <w:pStyle w:val="Heading1"/>
      </w:pPr>
      <w:r>
        <w:t>&gt;&gt;         for (var t = "https://reactjs.org/docs/error-decoder.html?invariant=" + e, n = 1; n &lt; arguments.length; n++)</w:t>
      </w:r>
    </w:p>
    <w:p w14:paraId="72FFAE8A" w14:textId="77777777" w:rsidR="008C4CE2" w:rsidRDefault="008C4CE2" w:rsidP="008C4CE2">
      <w:pPr>
        <w:pStyle w:val="Heading1"/>
      </w:pPr>
      <w:r>
        <w:t>&gt;&gt;             t += "&amp;args[]=" + encodeURIComponent(arguments[n]);</w:t>
      </w:r>
    </w:p>
    <w:p w14:paraId="55D7E250" w14:textId="77777777" w:rsidR="008C4CE2" w:rsidRDefault="008C4CE2" w:rsidP="008C4CE2">
      <w:pPr>
        <w:pStyle w:val="Heading1"/>
      </w:pPr>
      <w:r>
        <w:t>&gt;&gt;         return "Minified React error #" + e + "; visit " + t + " for the full message or use the non-minified dev environment for full errors and additional helpful warnings."</w:t>
      </w:r>
    </w:p>
    <w:p w14:paraId="5611EC68" w14:textId="77777777" w:rsidR="008C4CE2" w:rsidRDefault="008C4CE2" w:rsidP="008C4CE2">
      <w:pPr>
        <w:pStyle w:val="Heading1"/>
      </w:pPr>
      <w:r>
        <w:t>&gt;&gt;     }</w:t>
      </w:r>
    </w:p>
    <w:p w14:paraId="08A7275A" w14:textId="77777777" w:rsidR="008C4CE2" w:rsidRDefault="008C4CE2" w:rsidP="008C4CE2">
      <w:pPr>
        <w:pStyle w:val="Heading1"/>
      </w:pPr>
      <w:r>
        <w:t>&gt;&gt;     var a = new Set</w:t>
      </w:r>
    </w:p>
    <w:p w14:paraId="0F9D6BCF" w14:textId="77777777" w:rsidR="008C4CE2" w:rsidRDefault="008C4CE2" w:rsidP="008C4CE2">
      <w:pPr>
        <w:pStyle w:val="Heading1"/>
      </w:pPr>
      <w:r>
        <w:t>&gt;&gt;       , s = {};</w:t>
      </w:r>
    </w:p>
    <w:p w14:paraId="253D9BF3" w14:textId="77777777" w:rsidR="008C4CE2" w:rsidRDefault="008C4CE2" w:rsidP="008C4CE2">
      <w:pPr>
        <w:pStyle w:val="Heading1"/>
      </w:pPr>
      <w:r>
        <w:t>&gt;&gt;     function l(e, t) {</w:t>
      </w:r>
    </w:p>
    <w:p w14:paraId="47947226" w14:textId="77777777" w:rsidR="008C4CE2" w:rsidRDefault="008C4CE2" w:rsidP="008C4CE2">
      <w:pPr>
        <w:pStyle w:val="Heading1"/>
      </w:pPr>
      <w:r>
        <w:t>&gt;&gt;         c(e, t),</w:t>
      </w:r>
    </w:p>
    <w:p w14:paraId="24EBF07A" w14:textId="77777777" w:rsidR="008C4CE2" w:rsidRDefault="008C4CE2" w:rsidP="008C4CE2">
      <w:pPr>
        <w:pStyle w:val="Heading1"/>
      </w:pPr>
      <w:r>
        <w:t>&gt;&gt;         c(e + "Capture", t)</w:t>
      </w:r>
    </w:p>
    <w:p w14:paraId="0A75358A" w14:textId="77777777" w:rsidR="008C4CE2" w:rsidRDefault="008C4CE2" w:rsidP="008C4CE2">
      <w:pPr>
        <w:pStyle w:val="Heading1"/>
      </w:pPr>
      <w:r>
        <w:t>&gt;&gt;     }</w:t>
      </w:r>
    </w:p>
    <w:p w14:paraId="4D93B1F8" w14:textId="77777777" w:rsidR="008C4CE2" w:rsidRDefault="008C4CE2" w:rsidP="008C4CE2">
      <w:pPr>
        <w:pStyle w:val="Heading1"/>
      </w:pPr>
      <w:r>
        <w:t>&gt;&gt;     function c(e, t) {</w:t>
      </w:r>
    </w:p>
    <w:p w14:paraId="361F51D5" w14:textId="77777777" w:rsidR="008C4CE2" w:rsidRDefault="008C4CE2" w:rsidP="008C4CE2">
      <w:pPr>
        <w:pStyle w:val="Heading1"/>
      </w:pPr>
      <w:r>
        <w:t>&gt;&gt;         for (s[e] = t,</w:t>
      </w:r>
    </w:p>
    <w:p w14:paraId="6A9330F1" w14:textId="77777777" w:rsidR="008C4CE2" w:rsidRDefault="008C4CE2" w:rsidP="008C4CE2">
      <w:pPr>
        <w:pStyle w:val="Heading1"/>
      </w:pPr>
      <w:r>
        <w:t>&gt;&gt;         e = 0; e &lt; t.length; e++)</w:t>
      </w:r>
    </w:p>
    <w:p w14:paraId="2BC98237" w14:textId="77777777" w:rsidR="008C4CE2" w:rsidRDefault="008C4CE2" w:rsidP="008C4CE2">
      <w:pPr>
        <w:pStyle w:val="Heading1"/>
      </w:pPr>
      <w:r>
        <w:t>&gt;&gt;             a.add(t[e])</w:t>
      </w:r>
    </w:p>
    <w:p w14:paraId="6C954AB3" w14:textId="77777777" w:rsidR="008C4CE2" w:rsidRDefault="008C4CE2" w:rsidP="008C4CE2">
      <w:pPr>
        <w:pStyle w:val="Heading1"/>
      </w:pPr>
      <w:r>
        <w:t>&gt;&gt;     }</w:t>
      </w:r>
    </w:p>
    <w:p w14:paraId="365FA33F" w14:textId="77777777" w:rsidR="008C4CE2" w:rsidRDefault="008C4CE2" w:rsidP="008C4CE2">
      <w:pPr>
        <w:pStyle w:val="Heading1"/>
      </w:pPr>
      <w:r>
        <w:t>&gt;&gt;     var u = !("undefined" == typeof window || void 0 === window.document || void 0 === window.document.createElement)</w:t>
      </w:r>
    </w:p>
    <w:p w14:paraId="0E068939" w14:textId="77777777" w:rsidR="008C4CE2" w:rsidRDefault="008C4CE2" w:rsidP="008C4CE2">
      <w:pPr>
        <w:pStyle w:val="Heading1"/>
      </w:pPr>
      <w:r>
        <w:t>&gt;&gt;       , d = Object.prototype.hasOwnProperty</w:t>
      </w:r>
    </w:p>
    <w:p w14:paraId="2BCB0150" w14:textId="77777777" w:rsidR="008C4CE2" w:rsidRDefault="008C4CE2" w:rsidP="008C4CE2">
      <w:pPr>
        <w:pStyle w:val="Heading1"/>
      </w:pPr>
      <w:r>
        <w:t>&gt;&gt;       , f = /^[:A-Z_a-z\u00C0-\u00D6\u00D8-\u00F6\u00F8-\u02FF\u0370-\u037D\u037F-\u1FFF\u200C-\u200D\u2070-\u218F\u2C00-\u2FEF\u3001-\uD7FF\uF900-\uFDCF\uFDF0-\uFFFD][:A-Z_a-z\u00C0-\u00D6\u00D8-\u00F6\u00F8-\u02FF\u0370-\u037D\u037F-\u1FFF\u200C-\u200D\u2070-\u218F\u2C00-\u2FEF\u3001-\uD7FF\uF900-\uFDCF\uFDF0-\uFFFD\-.0-9\u00B7\u0300-\u036F\u203F-\u2040]*$/</w:t>
      </w:r>
    </w:p>
    <w:p w14:paraId="25FE16FB" w14:textId="77777777" w:rsidR="008C4CE2" w:rsidRDefault="008C4CE2" w:rsidP="008C4CE2">
      <w:pPr>
        <w:pStyle w:val="Heading1"/>
      </w:pPr>
      <w:r>
        <w:t>&gt;&gt;       , h = {}</w:t>
      </w:r>
    </w:p>
    <w:p w14:paraId="1FC46883" w14:textId="77777777" w:rsidR="008C4CE2" w:rsidRDefault="008C4CE2" w:rsidP="008C4CE2">
      <w:pPr>
        <w:pStyle w:val="Heading1"/>
      </w:pPr>
      <w:r>
        <w:t>&gt;&gt;       , p = {};</w:t>
      </w:r>
    </w:p>
    <w:p w14:paraId="4CEA2E73" w14:textId="77777777" w:rsidR="008C4CE2" w:rsidRDefault="008C4CE2" w:rsidP="008C4CE2">
      <w:pPr>
        <w:pStyle w:val="Heading1"/>
      </w:pPr>
      <w:r>
        <w:t>&gt;&gt;     function g(e, t, n, r, i, o, a) {</w:t>
      </w:r>
    </w:p>
    <w:p w14:paraId="4F04C8D8" w14:textId="77777777" w:rsidR="008C4CE2" w:rsidRDefault="008C4CE2" w:rsidP="008C4CE2">
      <w:pPr>
        <w:pStyle w:val="Heading1"/>
      </w:pPr>
      <w:r>
        <w:t>&gt;&gt;         this.acceptsBooleans = 2 === t || 3 === t || 4 === t,</w:t>
      </w:r>
    </w:p>
    <w:p w14:paraId="0599E2DC" w14:textId="77777777" w:rsidR="008C4CE2" w:rsidRDefault="008C4CE2" w:rsidP="008C4CE2">
      <w:pPr>
        <w:pStyle w:val="Heading1"/>
      </w:pPr>
      <w:r>
        <w:t>&gt;&gt;         this.attributeName = r,</w:t>
      </w:r>
    </w:p>
    <w:p w14:paraId="7BA0C3F8" w14:textId="77777777" w:rsidR="008C4CE2" w:rsidRDefault="008C4CE2" w:rsidP="008C4CE2">
      <w:pPr>
        <w:pStyle w:val="Heading1"/>
      </w:pPr>
      <w:r>
        <w:t>&gt;&gt;         this.attributeNamespace = i,</w:t>
      </w:r>
    </w:p>
    <w:p w14:paraId="618B0E2F" w14:textId="77777777" w:rsidR="008C4CE2" w:rsidRDefault="008C4CE2" w:rsidP="008C4CE2">
      <w:pPr>
        <w:pStyle w:val="Heading1"/>
      </w:pPr>
      <w:r>
        <w:t>&gt;&gt;         this.mustUseProperty = n,</w:t>
      </w:r>
    </w:p>
    <w:p w14:paraId="2EABFC1D" w14:textId="77777777" w:rsidR="008C4CE2" w:rsidRDefault="008C4CE2" w:rsidP="008C4CE2">
      <w:pPr>
        <w:pStyle w:val="Heading1"/>
      </w:pPr>
      <w:r>
        <w:t>&gt;&gt;         this.propertyName = e,</w:t>
      </w:r>
    </w:p>
    <w:p w14:paraId="16F3B29D" w14:textId="77777777" w:rsidR="008C4CE2" w:rsidRDefault="008C4CE2" w:rsidP="008C4CE2">
      <w:pPr>
        <w:pStyle w:val="Heading1"/>
      </w:pPr>
      <w:r>
        <w:t>&gt;&gt;         this.type = t,</w:t>
      </w:r>
    </w:p>
    <w:p w14:paraId="1E17EEDA" w14:textId="77777777" w:rsidR="008C4CE2" w:rsidRDefault="008C4CE2" w:rsidP="008C4CE2">
      <w:pPr>
        <w:pStyle w:val="Heading1"/>
      </w:pPr>
      <w:r>
        <w:t>&gt;&gt;         this.sanitizeURL = o,</w:t>
      </w:r>
    </w:p>
    <w:p w14:paraId="1732F56B" w14:textId="77777777" w:rsidR="008C4CE2" w:rsidRDefault="008C4CE2" w:rsidP="008C4CE2">
      <w:pPr>
        <w:pStyle w:val="Heading1"/>
      </w:pPr>
      <w:r>
        <w:t>&gt;&gt;         this.removeEmptyString = a</w:t>
      </w:r>
    </w:p>
    <w:p w14:paraId="18FDC3A5" w14:textId="77777777" w:rsidR="008C4CE2" w:rsidRDefault="008C4CE2" w:rsidP="008C4CE2">
      <w:pPr>
        <w:pStyle w:val="Heading1"/>
      </w:pPr>
      <w:r>
        <w:t>&gt;&gt;     }</w:t>
      </w:r>
    </w:p>
    <w:p w14:paraId="5A474624" w14:textId="77777777" w:rsidR="008C4CE2" w:rsidRDefault="008C4CE2" w:rsidP="008C4CE2">
      <w:pPr>
        <w:pStyle w:val="Heading1"/>
      </w:pPr>
      <w:r>
        <w:t>&gt;&gt;     var m = {};</w:t>
      </w:r>
    </w:p>
    <w:p w14:paraId="7B5AAB91" w14:textId="77777777" w:rsidR="008C4CE2" w:rsidRDefault="008C4CE2" w:rsidP="008C4CE2">
      <w:pPr>
        <w:pStyle w:val="Heading1"/>
      </w:pPr>
      <w:r>
        <w:t>&gt;&gt;     "children dangerouslySetInnerHTML defaultValue defaultChecked innerHTML suppressContentEditableWarning suppressHydrationWarning style".split(" ").forEach((function(e) {</w:t>
      </w:r>
    </w:p>
    <w:p w14:paraId="6074C75F" w14:textId="77777777" w:rsidR="008C4CE2" w:rsidRDefault="008C4CE2" w:rsidP="008C4CE2">
      <w:pPr>
        <w:pStyle w:val="Heading1"/>
      </w:pPr>
      <w:r>
        <w:t>&gt;&gt;         m[e] = new g(e,0,!1,e,null,!1,!1)</w:t>
      </w:r>
    </w:p>
    <w:p w14:paraId="7B115E5A" w14:textId="77777777" w:rsidR="008C4CE2" w:rsidRDefault="008C4CE2" w:rsidP="008C4CE2">
      <w:pPr>
        <w:pStyle w:val="Heading1"/>
      </w:pPr>
      <w:r>
        <w:t>&gt;&gt;     }</w:t>
      </w:r>
    </w:p>
    <w:p w14:paraId="645D908A" w14:textId="77777777" w:rsidR="008C4CE2" w:rsidRDefault="008C4CE2" w:rsidP="008C4CE2">
      <w:pPr>
        <w:pStyle w:val="Heading1"/>
      </w:pPr>
      <w:r>
        <w:t>&gt;&gt;     )),</w:t>
      </w:r>
    </w:p>
    <w:p w14:paraId="747EE30F" w14:textId="77777777" w:rsidR="008C4CE2" w:rsidRDefault="008C4CE2" w:rsidP="008C4CE2">
      <w:pPr>
        <w:pStyle w:val="Heading1"/>
      </w:pPr>
      <w:r>
        <w:t>&gt;&gt;     [["acceptCharset", "accept-charset"], ["className", "class"], ["htmlFor", "for"], ["httpEquiv", "http-equiv"]].forEach((function(e) {</w:t>
      </w:r>
    </w:p>
    <w:p w14:paraId="42D9A9FD" w14:textId="77777777" w:rsidR="008C4CE2" w:rsidRDefault="008C4CE2" w:rsidP="008C4CE2">
      <w:pPr>
        <w:pStyle w:val="Heading1"/>
      </w:pPr>
      <w:r>
        <w:t>&gt;&gt;         var t = e[0];</w:t>
      </w:r>
    </w:p>
    <w:p w14:paraId="335B2C59" w14:textId="77777777" w:rsidR="008C4CE2" w:rsidRDefault="008C4CE2" w:rsidP="008C4CE2">
      <w:pPr>
        <w:pStyle w:val="Heading1"/>
      </w:pPr>
      <w:r>
        <w:t>&gt;&gt;         m[t] = new g(t,1,!1,e[1],null,!1,!1)</w:t>
      </w:r>
    </w:p>
    <w:p w14:paraId="4BC11937" w14:textId="77777777" w:rsidR="008C4CE2" w:rsidRDefault="008C4CE2" w:rsidP="008C4CE2">
      <w:pPr>
        <w:pStyle w:val="Heading1"/>
      </w:pPr>
      <w:r>
        <w:t>&gt;&gt;     }</w:t>
      </w:r>
    </w:p>
    <w:p w14:paraId="49F12660" w14:textId="77777777" w:rsidR="008C4CE2" w:rsidRDefault="008C4CE2" w:rsidP="008C4CE2">
      <w:pPr>
        <w:pStyle w:val="Heading1"/>
      </w:pPr>
      <w:r>
        <w:t>&gt;&gt;     )),</w:t>
      </w:r>
    </w:p>
    <w:p w14:paraId="435A1115" w14:textId="77777777" w:rsidR="008C4CE2" w:rsidRDefault="008C4CE2" w:rsidP="008C4CE2">
      <w:pPr>
        <w:pStyle w:val="Heading1"/>
      </w:pPr>
      <w:r>
        <w:t>&gt;&gt;     ["contentEditable", "draggable", "spellCheck", "value"].forEach((function(e) {</w:t>
      </w:r>
    </w:p>
    <w:p w14:paraId="714E3528" w14:textId="77777777" w:rsidR="008C4CE2" w:rsidRDefault="008C4CE2" w:rsidP="008C4CE2">
      <w:pPr>
        <w:pStyle w:val="Heading1"/>
      </w:pPr>
      <w:r>
        <w:t>&gt;&gt;         m[e] = new g(e,2,!1,e.toLowerCase(),null,!1,!1)</w:t>
      </w:r>
    </w:p>
    <w:p w14:paraId="605A3A43" w14:textId="77777777" w:rsidR="008C4CE2" w:rsidRDefault="008C4CE2" w:rsidP="008C4CE2">
      <w:pPr>
        <w:pStyle w:val="Heading1"/>
      </w:pPr>
      <w:r>
        <w:t>&gt;&gt;     }</w:t>
      </w:r>
    </w:p>
    <w:p w14:paraId="007A0A90" w14:textId="77777777" w:rsidR="008C4CE2" w:rsidRDefault="008C4CE2" w:rsidP="008C4CE2">
      <w:pPr>
        <w:pStyle w:val="Heading1"/>
      </w:pPr>
      <w:r>
        <w:t>&gt;&gt;     )),</w:t>
      </w:r>
    </w:p>
    <w:p w14:paraId="64F3F134" w14:textId="77777777" w:rsidR="008C4CE2" w:rsidRDefault="008C4CE2" w:rsidP="008C4CE2">
      <w:pPr>
        <w:pStyle w:val="Heading1"/>
      </w:pPr>
      <w:r>
        <w:t>&gt;&gt;     ["autoReverse", "externalResourcesRequired", "focusable", "preserveAlpha"].forEach((function(e) {</w:t>
      </w:r>
    </w:p>
    <w:p w14:paraId="7D794F40" w14:textId="77777777" w:rsidR="008C4CE2" w:rsidRDefault="008C4CE2" w:rsidP="008C4CE2">
      <w:pPr>
        <w:pStyle w:val="Heading1"/>
      </w:pPr>
      <w:r>
        <w:t>&gt;&gt;         m[e] = new g(e,2,!1,e,null,!1,!1)</w:t>
      </w:r>
    </w:p>
    <w:p w14:paraId="31E23D1E" w14:textId="77777777" w:rsidR="008C4CE2" w:rsidRDefault="008C4CE2" w:rsidP="008C4CE2">
      <w:pPr>
        <w:pStyle w:val="Heading1"/>
      </w:pPr>
      <w:r>
        <w:t>&gt;&gt;     }</w:t>
      </w:r>
    </w:p>
    <w:p w14:paraId="4F4F6CE8" w14:textId="77777777" w:rsidR="008C4CE2" w:rsidRDefault="008C4CE2" w:rsidP="008C4CE2">
      <w:pPr>
        <w:pStyle w:val="Heading1"/>
      </w:pPr>
      <w:r>
        <w:t>&gt;&gt;     )),</w:t>
      </w:r>
    </w:p>
    <w:p w14:paraId="3511E549" w14:textId="77777777" w:rsidR="008C4CE2" w:rsidRDefault="008C4CE2" w:rsidP="008C4CE2">
      <w:pPr>
        <w:pStyle w:val="Heading1"/>
      </w:pPr>
      <w:r>
        <w:t>&gt;&gt;     "allowFullScreen async autoFocus autoPlay controls default defer disabled disablePictureInPicture disableRemotePlayback formNoValidate hidden loop noModule noValidate open playsInline readOnly required reversed scoped seamless itemScope".split(" ").forEach((function(e) {</w:t>
      </w:r>
    </w:p>
    <w:p w14:paraId="0A95F5AB" w14:textId="77777777" w:rsidR="008C4CE2" w:rsidRDefault="008C4CE2" w:rsidP="008C4CE2">
      <w:pPr>
        <w:pStyle w:val="Heading1"/>
      </w:pPr>
      <w:r>
        <w:t>&gt;&gt;         m[e] = new g(e,3,!1,e.toLowerCase(),null,!1,!1)</w:t>
      </w:r>
    </w:p>
    <w:p w14:paraId="35FE53EC" w14:textId="77777777" w:rsidR="008C4CE2" w:rsidRDefault="008C4CE2" w:rsidP="008C4CE2">
      <w:pPr>
        <w:pStyle w:val="Heading1"/>
      </w:pPr>
      <w:r>
        <w:t>&gt;&gt;     }</w:t>
      </w:r>
    </w:p>
    <w:p w14:paraId="78E6646A" w14:textId="77777777" w:rsidR="008C4CE2" w:rsidRDefault="008C4CE2" w:rsidP="008C4CE2">
      <w:pPr>
        <w:pStyle w:val="Heading1"/>
      </w:pPr>
      <w:r>
        <w:t>&gt;&gt;     )),</w:t>
      </w:r>
    </w:p>
    <w:p w14:paraId="39A734FD" w14:textId="77777777" w:rsidR="008C4CE2" w:rsidRDefault="008C4CE2" w:rsidP="008C4CE2">
      <w:pPr>
        <w:pStyle w:val="Heading1"/>
      </w:pPr>
      <w:r>
        <w:t>&gt;&gt;     ["checked", "multiple", "muted", "selected"].forEach((function(e) {</w:t>
      </w:r>
    </w:p>
    <w:p w14:paraId="5EA898C3" w14:textId="77777777" w:rsidR="008C4CE2" w:rsidRDefault="008C4CE2" w:rsidP="008C4CE2">
      <w:pPr>
        <w:pStyle w:val="Heading1"/>
      </w:pPr>
      <w:r>
        <w:t>&gt;&gt;         m[e] = new g(e,3,!0,e,null,!1,!1)</w:t>
      </w:r>
    </w:p>
    <w:p w14:paraId="04F95C4A" w14:textId="77777777" w:rsidR="008C4CE2" w:rsidRDefault="008C4CE2" w:rsidP="008C4CE2">
      <w:pPr>
        <w:pStyle w:val="Heading1"/>
      </w:pPr>
      <w:r>
        <w:t>&gt;&gt;     }</w:t>
      </w:r>
    </w:p>
    <w:p w14:paraId="6D56487D" w14:textId="77777777" w:rsidR="008C4CE2" w:rsidRDefault="008C4CE2" w:rsidP="008C4CE2">
      <w:pPr>
        <w:pStyle w:val="Heading1"/>
      </w:pPr>
      <w:r>
        <w:t>&gt;&gt;     )),</w:t>
      </w:r>
    </w:p>
    <w:p w14:paraId="2227D9CD" w14:textId="77777777" w:rsidR="008C4CE2" w:rsidRDefault="008C4CE2" w:rsidP="008C4CE2">
      <w:pPr>
        <w:pStyle w:val="Heading1"/>
      </w:pPr>
      <w:r>
        <w:t>&gt;&gt;     ["capture", "download"].forEach((function(e) {</w:t>
      </w:r>
    </w:p>
    <w:p w14:paraId="6DDB40A5" w14:textId="77777777" w:rsidR="008C4CE2" w:rsidRDefault="008C4CE2" w:rsidP="008C4CE2">
      <w:pPr>
        <w:pStyle w:val="Heading1"/>
      </w:pPr>
      <w:r>
        <w:t>&gt;&gt;         m[e] = new g(e,4,!1,e,null,!1,!1)</w:t>
      </w:r>
    </w:p>
    <w:p w14:paraId="0F4BFC78" w14:textId="77777777" w:rsidR="008C4CE2" w:rsidRDefault="008C4CE2" w:rsidP="008C4CE2">
      <w:pPr>
        <w:pStyle w:val="Heading1"/>
      </w:pPr>
      <w:r>
        <w:t>&gt;&gt;     }</w:t>
      </w:r>
    </w:p>
    <w:p w14:paraId="71214B40" w14:textId="77777777" w:rsidR="008C4CE2" w:rsidRDefault="008C4CE2" w:rsidP="008C4CE2">
      <w:pPr>
        <w:pStyle w:val="Heading1"/>
      </w:pPr>
      <w:r>
        <w:t>&gt;&gt;     )),</w:t>
      </w:r>
    </w:p>
    <w:p w14:paraId="2550D747" w14:textId="77777777" w:rsidR="008C4CE2" w:rsidRDefault="008C4CE2" w:rsidP="008C4CE2">
      <w:pPr>
        <w:pStyle w:val="Heading1"/>
      </w:pPr>
      <w:r>
        <w:t>&gt;&gt;     ["cols", "rows", "size", "span"].forEach((function(e) {</w:t>
      </w:r>
    </w:p>
    <w:p w14:paraId="295F908B" w14:textId="77777777" w:rsidR="008C4CE2" w:rsidRDefault="008C4CE2" w:rsidP="008C4CE2">
      <w:pPr>
        <w:pStyle w:val="Heading1"/>
      </w:pPr>
      <w:r>
        <w:t>&gt;&gt;         m[e] = new g(e,6,!1,e,null,!1,!1)</w:t>
      </w:r>
    </w:p>
    <w:p w14:paraId="5238DE7D" w14:textId="77777777" w:rsidR="008C4CE2" w:rsidRDefault="008C4CE2" w:rsidP="008C4CE2">
      <w:pPr>
        <w:pStyle w:val="Heading1"/>
      </w:pPr>
      <w:r>
        <w:t>&gt;&gt;     }</w:t>
      </w:r>
    </w:p>
    <w:p w14:paraId="6ABC51E0" w14:textId="77777777" w:rsidR="008C4CE2" w:rsidRDefault="008C4CE2" w:rsidP="008C4CE2">
      <w:pPr>
        <w:pStyle w:val="Heading1"/>
      </w:pPr>
      <w:r>
        <w:t>&gt;&gt;     )),</w:t>
      </w:r>
    </w:p>
    <w:p w14:paraId="559DF0DD" w14:textId="77777777" w:rsidR="008C4CE2" w:rsidRDefault="008C4CE2" w:rsidP="008C4CE2">
      <w:pPr>
        <w:pStyle w:val="Heading1"/>
      </w:pPr>
      <w:r>
        <w:t>&gt;&gt;     ["rowSpan", "start"].forEach((function(e) {</w:t>
      </w:r>
    </w:p>
    <w:p w14:paraId="272E3D1B" w14:textId="77777777" w:rsidR="008C4CE2" w:rsidRDefault="008C4CE2" w:rsidP="008C4CE2">
      <w:pPr>
        <w:pStyle w:val="Heading1"/>
      </w:pPr>
      <w:r>
        <w:t>&gt;&gt;         m[e] = new g(e,5,!1,e.toLowerCase(),null,!1,!1)</w:t>
      </w:r>
    </w:p>
    <w:p w14:paraId="33EB0116" w14:textId="77777777" w:rsidR="008C4CE2" w:rsidRDefault="008C4CE2" w:rsidP="008C4CE2">
      <w:pPr>
        <w:pStyle w:val="Heading1"/>
      </w:pPr>
      <w:r>
        <w:t>&gt;&gt;     }</w:t>
      </w:r>
    </w:p>
    <w:p w14:paraId="59957F62" w14:textId="77777777" w:rsidR="008C4CE2" w:rsidRDefault="008C4CE2" w:rsidP="008C4CE2">
      <w:pPr>
        <w:pStyle w:val="Heading1"/>
      </w:pPr>
      <w:r>
        <w:t>&gt;&gt;     ));</w:t>
      </w:r>
    </w:p>
    <w:p w14:paraId="5744BD00" w14:textId="77777777" w:rsidR="008C4CE2" w:rsidRDefault="008C4CE2" w:rsidP="008C4CE2">
      <w:pPr>
        <w:pStyle w:val="Heading1"/>
      </w:pPr>
      <w:r>
        <w:t>&gt;&gt;     var b = /[\-:]([a-z])/g;</w:t>
      </w:r>
    </w:p>
    <w:p w14:paraId="03138025" w14:textId="77777777" w:rsidR="008C4CE2" w:rsidRDefault="008C4CE2" w:rsidP="008C4CE2">
      <w:pPr>
        <w:pStyle w:val="Heading1"/>
      </w:pPr>
      <w:r>
        <w:t>&gt;&gt;     function v(e) {</w:t>
      </w:r>
    </w:p>
    <w:p w14:paraId="1E27C86F" w14:textId="77777777" w:rsidR="008C4CE2" w:rsidRDefault="008C4CE2" w:rsidP="008C4CE2">
      <w:pPr>
        <w:pStyle w:val="Heading1"/>
      </w:pPr>
      <w:r>
        <w:t>&gt;&gt;         return e[1].toUpperCase()</w:t>
      </w:r>
    </w:p>
    <w:p w14:paraId="77411E9E" w14:textId="77777777" w:rsidR="008C4CE2" w:rsidRDefault="008C4CE2" w:rsidP="008C4CE2">
      <w:pPr>
        <w:pStyle w:val="Heading1"/>
      </w:pPr>
      <w:r>
        <w:t>&gt;&gt;     }</w:t>
      </w:r>
    </w:p>
    <w:p w14:paraId="18409181" w14:textId="77777777" w:rsidR="008C4CE2" w:rsidRDefault="008C4CE2" w:rsidP="008C4CE2">
      <w:pPr>
        <w:pStyle w:val="Heading1"/>
      </w:pPr>
      <w:r>
        <w:t>&gt;&gt;     function y(e, t, n, r) {</w:t>
      </w:r>
    </w:p>
    <w:p w14:paraId="001AD051" w14:textId="77777777" w:rsidR="008C4CE2" w:rsidRDefault="008C4CE2" w:rsidP="008C4CE2">
      <w:pPr>
        <w:pStyle w:val="Heading1"/>
      </w:pPr>
      <w:r>
        <w:t>&gt;&gt;         var i = m.hasOwnProperty(t) ? m[t] : null;</w:t>
      </w:r>
    </w:p>
    <w:p w14:paraId="1FB66DB9" w14:textId="77777777" w:rsidR="008C4CE2" w:rsidRDefault="008C4CE2" w:rsidP="008C4CE2">
      <w:pPr>
        <w:pStyle w:val="Heading1"/>
      </w:pPr>
      <w:r>
        <w:t>&gt;&gt;         (null !== i ? 0 !== i.type : r || !(2 &lt; t.length) || "o" !== t[0] &amp;&amp; "O" !== t[0] || "n" !== t[1] &amp;&amp; "N" !== t[1]) &amp;&amp; (function(e, t, n, r) {</w:t>
      </w:r>
    </w:p>
    <w:p w14:paraId="349C11D3" w14:textId="77777777" w:rsidR="008C4CE2" w:rsidRDefault="008C4CE2" w:rsidP="008C4CE2">
      <w:pPr>
        <w:pStyle w:val="Heading1"/>
      </w:pPr>
      <w:r>
        <w:t>&gt;&gt;             if (null == t || function(e, t, n, r) {</w:t>
      </w:r>
    </w:p>
    <w:p w14:paraId="626495AE" w14:textId="77777777" w:rsidR="008C4CE2" w:rsidRDefault="008C4CE2" w:rsidP="008C4CE2">
      <w:pPr>
        <w:pStyle w:val="Heading1"/>
      </w:pPr>
      <w:r>
        <w:t>&gt;&gt;                 if (null !== n &amp;&amp; 0 === n.type)</w:t>
      </w:r>
    </w:p>
    <w:p w14:paraId="47CF1FBC" w14:textId="77777777" w:rsidR="008C4CE2" w:rsidRDefault="008C4CE2" w:rsidP="008C4CE2">
      <w:pPr>
        <w:pStyle w:val="Heading1"/>
      </w:pPr>
      <w:r>
        <w:t>&gt;&gt;                     return !1;</w:t>
      </w:r>
    </w:p>
    <w:p w14:paraId="70013BDF" w14:textId="77777777" w:rsidR="008C4CE2" w:rsidRDefault="008C4CE2" w:rsidP="008C4CE2">
      <w:pPr>
        <w:pStyle w:val="Heading1"/>
      </w:pPr>
      <w:r>
        <w:t>&gt;&gt;                 switch (typeof t) {</w:t>
      </w:r>
    </w:p>
    <w:p w14:paraId="7A62CC46" w14:textId="77777777" w:rsidR="008C4CE2" w:rsidRDefault="008C4CE2" w:rsidP="008C4CE2">
      <w:pPr>
        <w:pStyle w:val="Heading1"/>
      </w:pPr>
      <w:r>
        <w:t>&gt;&gt;                 case "function":</w:t>
      </w:r>
    </w:p>
    <w:p w14:paraId="3B4399C8" w14:textId="77777777" w:rsidR="008C4CE2" w:rsidRDefault="008C4CE2" w:rsidP="008C4CE2">
      <w:pPr>
        <w:pStyle w:val="Heading1"/>
      </w:pPr>
      <w:r>
        <w:t>&gt;&gt;                 case "symbol":</w:t>
      </w:r>
    </w:p>
    <w:p w14:paraId="2B6F6D57" w14:textId="77777777" w:rsidR="008C4CE2" w:rsidRDefault="008C4CE2" w:rsidP="008C4CE2">
      <w:pPr>
        <w:pStyle w:val="Heading1"/>
      </w:pPr>
      <w:r>
        <w:t>&gt;&gt;                     return !0;</w:t>
      </w:r>
    </w:p>
    <w:p w14:paraId="6CC27AB8" w14:textId="77777777" w:rsidR="008C4CE2" w:rsidRDefault="008C4CE2" w:rsidP="008C4CE2">
      <w:pPr>
        <w:pStyle w:val="Heading1"/>
      </w:pPr>
      <w:r>
        <w:t>&gt;&gt;                 case "boolean":</w:t>
      </w:r>
    </w:p>
    <w:p w14:paraId="7BEAD60F" w14:textId="77777777" w:rsidR="008C4CE2" w:rsidRDefault="008C4CE2" w:rsidP="008C4CE2">
      <w:pPr>
        <w:pStyle w:val="Heading1"/>
      </w:pPr>
      <w:r>
        <w:t>&gt;&gt;                     return !r &amp;&amp; (null !== n ? !n.acceptsBooleans : "data-" !== (e = e.toLowerCase().slice(0, 5)) &amp;&amp; "aria-" !== e);</w:t>
      </w:r>
    </w:p>
    <w:p w14:paraId="7B22E8F8" w14:textId="77777777" w:rsidR="008C4CE2" w:rsidRDefault="008C4CE2" w:rsidP="008C4CE2">
      <w:pPr>
        <w:pStyle w:val="Heading1"/>
      </w:pPr>
      <w:r>
        <w:t>&gt;&gt;                 default:</w:t>
      </w:r>
    </w:p>
    <w:p w14:paraId="0550651D" w14:textId="77777777" w:rsidR="008C4CE2" w:rsidRDefault="008C4CE2" w:rsidP="008C4CE2">
      <w:pPr>
        <w:pStyle w:val="Heading1"/>
      </w:pPr>
      <w:r>
        <w:t>&gt;&gt;                     return !1</w:t>
      </w:r>
    </w:p>
    <w:p w14:paraId="7843B61D" w14:textId="77777777" w:rsidR="008C4CE2" w:rsidRDefault="008C4CE2" w:rsidP="008C4CE2">
      <w:pPr>
        <w:pStyle w:val="Heading1"/>
      </w:pPr>
      <w:r>
        <w:t>&gt;&gt;                 }</w:t>
      </w:r>
    </w:p>
    <w:p w14:paraId="58AE79A9" w14:textId="77777777" w:rsidR="008C4CE2" w:rsidRDefault="008C4CE2" w:rsidP="008C4CE2">
      <w:pPr>
        <w:pStyle w:val="Heading1"/>
      </w:pPr>
      <w:r>
        <w:t>&gt;&gt;             }(e, t, n, r))</w:t>
      </w:r>
    </w:p>
    <w:p w14:paraId="387E1D70" w14:textId="77777777" w:rsidR="008C4CE2" w:rsidRDefault="008C4CE2" w:rsidP="008C4CE2">
      <w:pPr>
        <w:pStyle w:val="Heading1"/>
      </w:pPr>
      <w:r>
        <w:t>&gt;&gt;                 return !0;</w:t>
      </w:r>
    </w:p>
    <w:p w14:paraId="593C31BF" w14:textId="77777777" w:rsidR="008C4CE2" w:rsidRDefault="008C4CE2" w:rsidP="008C4CE2">
      <w:pPr>
        <w:pStyle w:val="Heading1"/>
      </w:pPr>
      <w:r>
        <w:t>&gt;&gt;             if (r)</w:t>
      </w:r>
    </w:p>
    <w:p w14:paraId="754D40FA" w14:textId="77777777" w:rsidR="008C4CE2" w:rsidRDefault="008C4CE2" w:rsidP="008C4CE2">
      <w:pPr>
        <w:pStyle w:val="Heading1"/>
      </w:pPr>
      <w:r>
        <w:t>&gt;&gt;                 return !1;</w:t>
      </w:r>
    </w:p>
    <w:p w14:paraId="2FC2B9CC" w14:textId="77777777" w:rsidR="008C4CE2" w:rsidRDefault="008C4CE2" w:rsidP="008C4CE2">
      <w:pPr>
        <w:pStyle w:val="Heading1"/>
      </w:pPr>
      <w:r>
        <w:t>&gt;&gt;             if (null !== n)</w:t>
      </w:r>
    </w:p>
    <w:p w14:paraId="5C5E8E11" w14:textId="77777777" w:rsidR="008C4CE2" w:rsidRDefault="008C4CE2" w:rsidP="008C4CE2">
      <w:pPr>
        <w:pStyle w:val="Heading1"/>
      </w:pPr>
      <w:r>
        <w:t>&gt;&gt;                 switch (n.type) {</w:t>
      </w:r>
    </w:p>
    <w:p w14:paraId="327CFC8A" w14:textId="77777777" w:rsidR="008C4CE2" w:rsidRDefault="008C4CE2" w:rsidP="008C4CE2">
      <w:pPr>
        <w:pStyle w:val="Heading1"/>
      </w:pPr>
      <w:r>
        <w:t>&gt;&gt;                 case 3:</w:t>
      </w:r>
    </w:p>
    <w:p w14:paraId="7FF11637" w14:textId="77777777" w:rsidR="008C4CE2" w:rsidRDefault="008C4CE2" w:rsidP="008C4CE2">
      <w:pPr>
        <w:pStyle w:val="Heading1"/>
      </w:pPr>
      <w:r>
        <w:t>&gt;&gt;                     return !t;</w:t>
      </w:r>
    </w:p>
    <w:p w14:paraId="5EEE453F" w14:textId="77777777" w:rsidR="008C4CE2" w:rsidRDefault="008C4CE2" w:rsidP="008C4CE2">
      <w:pPr>
        <w:pStyle w:val="Heading1"/>
      </w:pPr>
      <w:r>
        <w:t>&gt;&gt;                 case 4:</w:t>
      </w:r>
    </w:p>
    <w:p w14:paraId="75E37918" w14:textId="77777777" w:rsidR="008C4CE2" w:rsidRDefault="008C4CE2" w:rsidP="008C4CE2">
      <w:pPr>
        <w:pStyle w:val="Heading1"/>
      </w:pPr>
      <w:r>
        <w:t>&gt;&gt;                     return !1 === t;</w:t>
      </w:r>
    </w:p>
    <w:p w14:paraId="32A98D8C" w14:textId="77777777" w:rsidR="008C4CE2" w:rsidRDefault="008C4CE2" w:rsidP="008C4CE2">
      <w:pPr>
        <w:pStyle w:val="Heading1"/>
      </w:pPr>
      <w:r>
        <w:t>&gt;&gt;                 case 5:</w:t>
      </w:r>
    </w:p>
    <w:p w14:paraId="2DA80934" w14:textId="77777777" w:rsidR="008C4CE2" w:rsidRDefault="008C4CE2" w:rsidP="008C4CE2">
      <w:pPr>
        <w:pStyle w:val="Heading1"/>
      </w:pPr>
      <w:r>
        <w:t>&gt;&gt;                     return isNaN(t);</w:t>
      </w:r>
    </w:p>
    <w:p w14:paraId="2275E576" w14:textId="77777777" w:rsidR="008C4CE2" w:rsidRDefault="008C4CE2" w:rsidP="008C4CE2">
      <w:pPr>
        <w:pStyle w:val="Heading1"/>
      </w:pPr>
      <w:r>
        <w:t>&gt;&gt;                 case 6:</w:t>
      </w:r>
    </w:p>
    <w:p w14:paraId="1FF0A3FB" w14:textId="77777777" w:rsidR="008C4CE2" w:rsidRDefault="008C4CE2" w:rsidP="008C4CE2">
      <w:pPr>
        <w:pStyle w:val="Heading1"/>
      </w:pPr>
      <w:r>
        <w:t>&gt;&gt;                     return isNaN(t) || 1 &gt; t</w:t>
      </w:r>
    </w:p>
    <w:p w14:paraId="6DCF8BEE" w14:textId="77777777" w:rsidR="008C4CE2" w:rsidRDefault="008C4CE2" w:rsidP="008C4CE2">
      <w:pPr>
        <w:pStyle w:val="Heading1"/>
      </w:pPr>
      <w:r>
        <w:t>&gt;&gt;                 }</w:t>
      </w:r>
    </w:p>
    <w:p w14:paraId="4E3808B2" w14:textId="77777777" w:rsidR="008C4CE2" w:rsidRDefault="008C4CE2" w:rsidP="008C4CE2">
      <w:pPr>
        <w:pStyle w:val="Heading1"/>
      </w:pPr>
      <w:r>
        <w:t>&gt;&gt;             return !1</w:t>
      </w:r>
    </w:p>
    <w:p w14:paraId="56B26968" w14:textId="77777777" w:rsidR="008C4CE2" w:rsidRDefault="008C4CE2" w:rsidP="008C4CE2">
      <w:pPr>
        <w:pStyle w:val="Heading1"/>
      </w:pPr>
      <w:r>
        <w:t>&gt;&gt;         }(t, n, i, r) &amp;&amp; (n = null),</w:t>
      </w:r>
    </w:p>
    <w:p w14:paraId="1582A555" w14:textId="77777777" w:rsidR="008C4CE2" w:rsidRDefault="008C4CE2" w:rsidP="008C4CE2">
      <w:pPr>
        <w:pStyle w:val="Heading1"/>
      </w:pPr>
      <w:r>
        <w:t>&gt;&gt;         r || null === i ? function(e) {</w:t>
      </w:r>
    </w:p>
    <w:p w14:paraId="500D6C98" w14:textId="77777777" w:rsidR="008C4CE2" w:rsidRDefault="008C4CE2" w:rsidP="008C4CE2">
      <w:pPr>
        <w:pStyle w:val="Heading1"/>
      </w:pPr>
      <w:r>
        <w:t>&gt;&gt;             return !!d.call(p, e) || !d.call(h, e) &amp;&amp; (f.test(e) ? p[e] = !0 : (h[e] = !0,</w:t>
      </w:r>
    </w:p>
    <w:p w14:paraId="2E0BDE55" w14:textId="77777777" w:rsidR="008C4CE2" w:rsidRDefault="008C4CE2" w:rsidP="008C4CE2">
      <w:pPr>
        <w:pStyle w:val="Heading1"/>
      </w:pPr>
      <w:r>
        <w:t>&gt;&gt;             !1))</w:t>
      </w:r>
    </w:p>
    <w:p w14:paraId="185D37ED" w14:textId="77777777" w:rsidR="008C4CE2" w:rsidRDefault="008C4CE2" w:rsidP="008C4CE2">
      <w:pPr>
        <w:pStyle w:val="Heading1"/>
      </w:pPr>
      <w:r>
        <w:t>&gt;&gt;         }(t) &amp;&amp; (null === n ? e.removeAttribute(t) : e.setAttribute(t, "" + n)) : i.mustUseProperty ? e[i.propertyName] = null === n ? 3 !== i.type &amp;&amp; "" : n : (t = i.attributeName,</w:t>
      </w:r>
    </w:p>
    <w:p w14:paraId="4B3738CB" w14:textId="77777777" w:rsidR="008C4CE2" w:rsidRDefault="008C4CE2" w:rsidP="008C4CE2">
      <w:pPr>
        <w:pStyle w:val="Heading1"/>
      </w:pPr>
      <w:r>
        <w:t>&gt;&gt;         r = i.attributeNamespace,</w:t>
      </w:r>
    </w:p>
    <w:p w14:paraId="208A9858" w14:textId="77777777" w:rsidR="008C4CE2" w:rsidRDefault="008C4CE2" w:rsidP="008C4CE2">
      <w:pPr>
        <w:pStyle w:val="Heading1"/>
      </w:pPr>
      <w:r>
        <w:t>&gt;&gt;         null === n ? e.removeAttribute(t) : (n = 3 === (i = i.type) || 4 === i &amp;&amp; !0 === n ? "" : "" + n,</w:t>
      </w:r>
    </w:p>
    <w:p w14:paraId="00031E39" w14:textId="77777777" w:rsidR="008C4CE2" w:rsidRDefault="008C4CE2" w:rsidP="008C4CE2">
      <w:pPr>
        <w:pStyle w:val="Heading1"/>
      </w:pPr>
      <w:r>
        <w:t>&gt;&gt;         r ? e.setAttributeNS(r, t, n) : e.setAttribute(t, n))))</w:t>
      </w:r>
    </w:p>
    <w:p w14:paraId="12AB114E" w14:textId="77777777" w:rsidR="008C4CE2" w:rsidRDefault="008C4CE2" w:rsidP="008C4CE2">
      <w:pPr>
        <w:pStyle w:val="Heading1"/>
      </w:pPr>
      <w:r>
        <w:t>&gt;&gt;     }</w:t>
      </w:r>
    </w:p>
    <w:p w14:paraId="47C39156" w14:textId="77777777" w:rsidR="008C4CE2" w:rsidRDefault="008C4CE2" w:rsidP="008C4CE2">
      <w:pPr>
        <w:pStyle w:val="Heading1"/>
      </w:pPr>
      <w:r>
        <w:t>&gt;&gt;     "accent-height alignment-baseline arabic-form baseline-shift cap-height clip-path clip-rule color-interpolation color-interpolation-filters color-profile color-rendering dominant-baseline enable-background fill-opacity fill-rule flood-color flood-opacity font-family font-size font-size-adjust font-stretch font-style font-variant font-weight glyph-name glyph-orientation-horizontal glyph-orientation-vertical horiz-adv-x horiz-origin-x image-rendering letter-spacing lighting-color marker-end marker-mid marker-start overline-position overline-thickness paint-order panose-1 pointer-events rendering-intent shape-rendering stop-color stop-opacity strikethrough-position strikethrough-thickness stroke-dasharray stroke-dashoffset stroke-linecap stroke-linejoin stroke-miterlimit stroke-opacity stroke-width text-anchor text-decoration text-rendering underline-position underline-thickness unicode-bidi unicode-range units-per-em v-alphabetic v-hanging v-ideographic v-mathematical vector-effect vert-adv-y vert-origin-x vert-origin-y word-spacing writing-mode xmlns:xlink x-height".split(" ").forEach((function(e) {</w:t>
      </w:r>
    </w:p>
    <w:p w14:paraId="34AB7A28" w14:textId="77777777" w:rsidR="008C4CE2" w:rsidRDefault="008C4CE2" w:rsidP="008C4CE2">
      <w:pPr>
        <w:pStyle w:val="Heading1"/>
      </w:pPr>
      <w:r>
        <w:t>&gt;&gt;         var t = e.replace(b, v);</w:t>
      </w:r>
    </w:p>
    <w:p w14:paraId="317A0D86" w14:textId="77777777" w:rsidR="008C4CE2" w:rsidRDefault="008C4CE2" w:rsidP="008C4CE2">
      <w:pPr>
        <w:pStyle w:val="Heading1"/>
      </w:pPr>
      <w:r>
        <w:t>&gt;&gt;         m[t] = new g(t,1,!1,e,null,!1,!1)</w:t>
      </w:r>
    </w:p>
    <w:p w14:paraId="3265A1FA" w14:textId="77777777" w:rsidR="008C4CE2" w:rsidRDefault="008C4CE2" w:rsidP="008C4CE2">
      <w:pPr>
        <w:pStyle w:val="Heading1"/>
      </w:pPr>
      <w:r>
        <w:t>&gt;&gt;     }</w:t>
      </w:r>
    </w:p>
    <w:p w14:paraId="0003B490" w14:textId="77777777" w:rsidR="008C4CE2" w:rsidRDefault="008C4CE2" w:rsidP="008C4CE2">
      <w:pPr>
        <w:pStyle w:val="Heading1"/>
      </w:pPr>
      <w:r>
        <w:t>&gt;&gt;     )),</w:t>
      </w:r>
    </w:p>
    <w:p w14:paraId="2932A964" w14:textId="77777777" w:rsidR="008C4CE2" w:rsidRDefault="008C4CE2" w:rsidP="008C4CE2">
      <w:pPr>
        <w:pStyle w:val="Heading1"/>
      </w:pPr>
      <w:r>
        <w:t>&gt;&gt;     "xlink:actuate xlink:arcrole xlink:role xlink:show xlink:title xlink:type".split(" ").forEach((function(e) {</w:t>
      </w:r>
    </w:p>
    <w:p w14:paraId="17993A33" w14:textId="77777777" w:rsidR="008C4CE2" w:rsidRDefault="008C4CE2" w:rsidP="008C4CE2">
      <w:pPr>
        <w:pStyle w:val="Heading1"/>
      </w:pPr>
      <w:r>
        <w:t>&gt;&gt;         var t = e.replace(b, v);</w:t>
      </w:r>
    </w:p>
    <w:p w14:paraId="6C5A61CC" w14:textId="77777777" w:rsidR="008C4CE2" w:rsidRDefault="008C4CE2" w:rsidP="008C4CE2">
      <w:pPr>
        <w:pStyle w:val="Heading1"/>
      </w:pPr>
      <w:r>
        <w:t>&gt;&gt;         m[t] = new g(t,1,!1,e,"http://www.w3.org/1999/xlink",!1,!1)</w:t>
      </w:r>
    </w:p>
    <w:p w14:paraId="6266B832" w14:textId="77777777" w:rsidR="008C4CE2" w:rsidRDefault="008C4CE2" w:rsidP="008C4CE2">
      <w:pPr>
        <w:pStyle w:val="Heading1"/>
      </w:pPr>
      <w:r>
        <w:t>&gt;&gt;     }</w:t>
      </w:r>
    </w:p>
    <w:p w14:paraId="19B539BF" w14:textId="77777777" w:rsidR="008C4CE2" w:rsidRDefault="008C4CE2" w:rsidP="008C4CE2">
      <w:pPr>
        <w:pStyle w:val="Heading1"/>
      </w:pPr>
      <w:r>
        <w:t>&gt;&gt;     )),</w:t>
      </w:r>
    </w:p>
    <w:p w14:paraId="58751739" w14:textId="77777777" w:rsidR="008C4CE2" w:rsidRDefault="008C4CE2" w:rsidP="008C4CE2">
      <w:pPr>
        <w:pStyle w:val="Heading1"/>
      </w:pPr>
      <w:r>
        <w:t>&gt;&gt;     ["xml:base", "xml:lang", "xml:space"].forEach((function(e) {</w:t>
      </w:r>
    </w:p>
    <w:p w14:paraId="1F08C073" w14:textId="77777777" w:rsidR="008C4CE2" w:rsidRDefault="008C4CE2" w:rsidP="008C4CE2">
      <w:pPr>
        <w:pStyle w:val="Heading1"/>
      </w:pPr>
      <w:r>
        <w:t>&gt;&gt;         var t = e.replace(b, v);</w:t>
      </w:r>
    </w:p>
    <w:p w14:paraId="2DCBADFB" w14:textId="77777777" w:rsidR="008C4CE2" w:rsidRDefault="008C4CE2" w:rsidP="008C4CE2">
      <w:pPr>
        <w:pStyle w:val="Heading1"/>
      </w:pPr>
      <w:r>
        <w:t>&gt;&gt;         m[t] = new g(t,1,!1,e,"http://www.w3.org/XML/1998/namespace",!1,!1)</w:t>
      </w:r>
    </w:p>
    <w:p w14:paraId="79DE447B" w14:textId="77777777" w:rsidR="008C4CE2" w:rsidRDefault="008C4CE2" w:rsidP="008C4CE2">
      <w:pPr>
        <w:pStyle w:val="Heading1"/>
      </w:pPr>
      <w:r>
        <w:t>&gt;&gt;     }</w:t>
      </w:r>
    </w:p>
    <w:p w14:paraId="5EF61BC4" w14:textId="77777777" w:rsidR="008C4CE2" w:rsidRDefault="008C4CE2" w:rsidP="008C4CE2">
      <w:pPr>
        <w:pStyle w:val="Heading1"/>
      </w:pPr>
      <w:r>
        <w:t>&gt;&gt;     )),</w:t>
      </w:r>
    </w:p>
    <w:p w14:paraId="22941C6D" w14:textId="77777777" w:rsidR="008C4CE2" w:rsidRDefault="008C4CE2" w:rsidP="008C4CE2">
      <w:pPr>
        <w:pStyle w:val="Heading1"/>
      </w:pPr>
      <w:r>
        <w:t>&gt;&gt;     ["tabIndex", "crossOrigin"].forEach((function(e) {</w:t>
      </w:r>
    </w:p>
    <w:p w14:paraId="27133C7E" w14:textId="77777777" w:rsidR="008C4CE2" w:rsidRDefault="008C4CE2" w:rsidP="008C4CE2">
      <w:pPr>
        <w:pStyle w:val="Heading1"/>
      </w:pPr>
      <w:r>
        <w:t>&gt;&gt;         m[e] = new g(e,1,!1,e.toLowerCase(),null,!1,!1)</w:t>
      </w:r>
    </w:p>
    <w:p w14:paraId="28047EC6" w14:textId="77777777" w:rsidR="008C4CE2" w:rsidRDefault="008C4CE2" w:rsidP="008C4CE2">
      <w:pPr>
        <w:pStyle w:val="Heading1"/>
      </w:pPr>
      <w:r>
        <w:t>&gt;&gt;     }</w:t>
      </w:r>
    </w:p>
    <w:p w14:paraId="4F8032F8" w14:textId="77777777" w:rsidR="008C4CE2" w:rsidRDefault="008C4CE2" w:rsidP="008C4CE2">
      <w:pPr>
        <w:pStyle w:val="Heading1"/>
      </w:pPr>
      <w:r>
        <w:t>&gt;&gt;     )),</w:t>
      </w:r>
    </w:p>
    <w:p w14:paraId="0430210D" w14:textId="77777777" w:rsidR="008C4CE2" w:rsidRDefault="008C4CE2" w:rsidP="008C4CE2">
      <w:pPr>
        <w:pStyle w:val="Heading1"/>
      </w:pPr>
      <w:r>
        <w:t>&gt;&gt;     m.xlinkHref = new g("xlinkHref",1,!1,"xlink:href","http://www.w3.org/1999/xlink",!0,!1),</w:t>
      </w:r>
    </w:p>
    <w:p w14:paraId="457091BD" w14:textId="77777777" w:rsidR="008C4CE2" w:rsidRDefault="008C4CE2" w:rsidP="008C4CE2">
      <w:pPr>
        <w:pStyle w:val="Heading1"/>
      </w:pPr>
      <w:r>
        <w:t>&gt;&gt;     ["src", "href", "action", "formAction"].forEach((function(e) {</w:t>
      </w:r>
    </w:p>
    <w:p w14:paraId="0A93EB56" w14:textId="77777777" w:rsidR="008C4CE2" w:rsidRDefault="008C4CE2" w:rsidP="008C4CE2">
      <w:pPr>
        <w:pStyle w:val="Heading1"/>
      </w:pPr>
      <w:r>
        <w:t>&gt;&gt;         m[e] = new g(e,1,!1,e.toLowerCase(),null,!0,!0)</w:t>
      </w:r>
    </w:p>
    <w:p w14:paraId="67B7F664" w14:textId="77777777" w:rsidR="008C4CE2" w:rsidRDefault="008C4CE2" w:rsidP="008C4CE2">
      <w:pPr>
        <w:pStyle w:val="Heading1"/>
      </w:pPr>
      <w:r>
        <w:t>&gt;&gt;     }</w:t>
      </w:r>
    </w:p>
    <w:p w14:paraId="1774445B" w14:textId="77777777" w:rsidR="008C4CE2" w:rsidRDefault="008C4CE2" w:rsidP="008C4CE2">
      <w:pPr>
        <w:pStyle w:val="Heading1"/>
      </w:pPr>
      <w:r>
        <w:t>&gt;&gt;     ));</w:t>
      </w:r>
    </w:p>
    <w:p w14:paraId="626F0B5B" w14:textId="77777777" w:rsidR="008C4CE2" w:rsidRDefault="008C4CE2" w:rsidP="008C4CE2">
      <w:pPr>
        <w:pStyle w:val="Heading1"/>
      </w:pPr>
      <w:r>
        <w:t>&gt;&gt;     var C = r.__SECRET_INTERNALS_DO_NOT_USE_OR_YOU_WILL_BE_FIRED</w:t>
      </w:r>
    </w:p>
    <w:p w14:paraId="59139A05" w14:textId="77777777" w:rsidR="008C4CE2" w:rsidRDefault="008C4CE2" w:rsidP="008C4CE2">
      <w:pPr>
        <w:pStyle w:val="Heading1"/>
      </w:pPr>
      <w:r>
        <w:t>&gt;&gt;       , S = Symbol.for("react.element")</w:t>
      </w:r>
    </w:p>
    <w:p w14:paraId="6008843C" w14:textId="77777777" w:rsidR="008C4CE2" w:rsidRDefault="008C4CE2" w:rsidP="008C4CE2">
      <w:pPr>
        <w:pStyle w:val="Heading1"/>
      </w:pPr>
      <w:r>
        <w:t>&gt;&gt;       , O = Symbol.for("react.portal")</w:t>
      </w:r>
    </w:p>
    <w:p w14:paraId="41C5EA82" w14:textId="77777777" w:rsidR="008C4CE2" w:rsidRDefault="008C4CE2" w:rsidP="008C4CE2">
      <w:pPr>
        <w:pStyle w:val="Heading1"/>
      </w:pPr>
      <w:r>
        <w:t>&gt;&gt;       , w = Symbol.for("react.fragment")</w:t>
      </w:r>
    </w:p>
    <w:p w14:paraId="60C2489A" w14:textId="77777777" w:rsidR="008C4CE2" w:rsidRDefault="008C4CE2" w:rsidP="008C4CE2">
      <w:pPr>
        <w:pStyle w:val="Heading1"/>
      </w:pPr>
      <w:r>
        <w:t>&gt;&gt;       , _ = Symbol.for("react.strict_mode")</w:t>
      </w:r>
    </w:p>
    <w:p w14:paraId="186831CF" w14:textId="77777777" w:rsidR="008C4CE2" w:rsidRDefault="008C4CE2" w:rsidP="008C4CE2">
      <w:pPr>
        <w:pStyle w:val="Heading1"/>
      </w:pPr>
      <w:r>
        <w:t>&gt;&gt;       , I = Symbol.for("react.profiler")</w:t>
      </w:r>
    </w:p>
    <w:p w14:paraId="704BA152" w14:textId="77777777" w:rsidR="008C4CE2" w:rsidRDefault="008C4CE2" w:rsidP="008C4CE2">
      <w:pPr>
        <w:pStyle w:val="Heading1"/>
      </w:pPr>
      <w:r>
        <w:t>&gt;&gt;       , E = Symbol.for("react.provider")</w:t>
      </w:r>
    </w:p>
    <w:p w14:paraId="2078BFCD" w14:textId="77777777" w:rsidR="008C4CE2" w:rsidRDefault="008C4CE2" w:rsidP="008C4CE2">
      <w:pPr>
        <w:pStyle w:val="Heading1"/>
      </w:pPr>
      <w:r>
        <w:t>&gt;&gt;       , j = Symbol.for("react.context")</w:t>
      </w:r>
    </w:p>
    <w:p w14:paraId="5362DC6F" w14:textId="77777777" w:rsidR="008C4CE2" w:rsidRDefault="008C4CE2" w:rsidP="008C4CE2">
      <w:pPr>
        <w:pStyle w:val="Heading1"/>
      </w:pPr>
      <w:r>
        <w:t>&gt;&gt;       , x = Symbol.for("react.forward_ref")</w:t>
      </w:r>
    </w:p>
    <w:p w14:paraId="12AF7AAC" w14:textId="77777777" w:rsidR="008C4CE2" w:rsidRDefault="008C4CE2" w:rsidP="008C4CE2">
      <w:pPr>
        <w:pStyle w:val="Heading1"/>
      </w:pPr>
      <w:r>
        <w:t>&gt;&gt;       , k = Symbol.for("react.suspense")</w:t>
      </w:r>
    </w:p>
    <w:p w14:paraId="7101E4FC" w14:textId="77777777" w:rsidR="008C4CE2" w:rsidRDefault="008C4CE2" w:rsidP="008C4CE2">
      <w:pPr>
        <w:pStyle w:val="Heading1"/>
      </w:pPr>
      <w:r>
        <w:t>&gt;&gt;       , T = Symbol.for("react.suspense_list")</w:t>
      </w:r>
    </w:p>
    <w:p w14:paraId="70BA82D7" w14:textId="77777777" w:rsidR="008C4CE2" w:rsidRDefault="008C4CE2" w:rsidP="008C4CE2">
      <w:pPr>
        <w:pStyle w:val="Heading1"/>
      </w:pPr>
      <w:r>
        <w:t>&gt;&gt;       , L = Symbol.for("react.memo")</w:t>
      </w:r>
    </w:p>
    <w:p w14:paraId="3E3A7681" w14:textId="77777777" w:rsidR="008C4CE2" w:rsidRDefault="008C4CE2" w:rsidP="008C4CE2">
      <w:pPr>
        <w:pStyle w:val="Heading1"/>
      </w:pPr>
      <w:r>
        <w:t>&gt;&gt;       , A = Symbol.for("react.lazy");</w:t>
      </w:r>
    </w:p>
    <w:p w14:paraId="63E10B34" w14:textId="77777777" w:rsidR="008C4CE2" w:rsidRDefault="008C4CE2" w:rsidP="008C4CE2">
      <w:pPr>
        <w:pStyle w:val="Heading1"/>
      </w:pPr>
      <w:r>
        <w:t>&gt;&gt;     Symbol.for("react.scope"),</w:t>
      </w:r>
    </w:p>
    <w:p w14:paraId="4B77A9A6" w14:textId="77777777" w:rsidR="008C4CE2" w:rsidRDefault="008C4CE2" w:rsidP="008C4CE2">
      <w:pPr>
        <w:pStyle w:val="Heading1"/>
      </w:pPr>
      <w:r>
        <w:t>&gt;&gt;     Symbol.for("react.debug_trace_mode");</w:t>
      </w:r>
    </w:p>
    <w:p w14:paraId="48B42463" w14:textId="77777777" w:rsidR="008C4CE2" w:rsidRDefault="008C4CE2" w:rsidP="008C4CE2">
      <w:pPr>
        <w:pStyle w:val="Heading1"/>
      </w:pPr>
      <w:r>
        <w:t>&gt;&gt;     var P = Symbol.for("react.offscreen");</w:t>
      </w:r>
    </w:p>
    <w:p w14:paraId="41E4D710" w14:textId="77777777" w:rsidR="008C4CE2" w:rsidRDefault="008C4CE2" w:rsidP="008C4CE2">
      <w:pPr>
        <w:pStyle w:val="Heading1"/>
      </w:pPr>
      <w:r>
        <w:t>&gt;&gt;     Symbol.for("react.legacy_hidden"),</w:t>
      </w:r>
    </w:p>
    <w:p w14:paraId="031B4646" w14:textId="77777777" w:rsidR="008C4CE2" w:rsidRDefault="008C4CE2" w:rsidP="008C4CE2">
      <w:pPr>
        <w:pStyle w:val="Heading1"/>
      </w:pPr>
      <w:r>
        <w:t>&gt;&gt;     Symbol.for("react.cache"),</w:t>
      </w:r>
    </w:p>
    <w:p w14:paraId="4863AD84" w14:textId="77777777" w:rsidR="008C4CE2" w:rsidRDefault="008C4CE2" w:rsidP="008C4CE2">
      <w:pPr>
        <w:pStyle w:val="Heading1"/>
      </w:pPr>
      <w:r>
        <w:t>&gt;&gt;     Symbol.for("react.tracing_marker");</w:t>
      </w:r>
    </w:p>
    <w:p w14:paraId="330482BD" w14:textId="77777777" w:rsidR="008C4CE2" w:rsidRDefault="008C4CE2" w:rsidP="008C4CE2">
      <w:pPr>
        <w:pStyle w:val="Heading1"/>
      </w:pPr>
      <w:r>
        <w:t>&gt;&gt;     var N = Symbol.iterator;</w:t>
      </w:r>
    </w:p>
    <w:p w14:paraId="4F1858B6" w14:textId="77777777" w:rsidR="008C4CE2" w:rsidRDefault="008C4CE2" w:rsidP="008C4CE2">
      <w:pPr>
        <w:pStyle w:val="Heading1"/>
      </w:pPr>
      <w:r>
        <w:t>&gt;&gt;     function F(e) {</w:t>
      </w:r>
    </w:p>
    <w:p w14:paraId="741025F7" w14:textId="77777777" w:rsidR="008C4CE2" w:rsidRDefault="008C4CE2" w:rsidP="008C4CE2">
      <w:pPr>
        <w:pStyle w:val="Heading1"/>
      </w:pPr>
      <w:r>
        <w:t>&gt;&gt;         return null === e || "object" != typeof e ? null : "function" == typeof (e = N &amp;&amp; e[N] || e["@@iterator"]) ? e : null</w:t>
      </w:r>
    </w:p>
    <w:p w14:paraId="2A8D6B7E" w14:textId="77777777" w:rsidR="008C4CE2" w:rsidRDefault="008C4CE2" w:rsidP="008C4CE2">
      <w:pPr>
        <w:pStyle w:val="Heading1"/>
      </w:pPr>
      <w:r>
        <w:t>&gt;&gt;     }</w:t>
      </w:r>
    </w:p>
    <w:p w14:paraId="0E6196DF" w14:textId="77777777" w:rsidR="008C4CE2" w:rsidRDefault="008C4CE2" w:rsidP="008C4CE2">
      <w:pPr>
        <w:pStyle w:val="Heading1"/>
      </w:pPr>
      <w:r>
        <w:t>&gt;&gt;     var R, D = Object.assign;</w:t>
      </w:r>
    </w:p>
    <w:p w14:paraId="50E5912C" w14:textId="77777777" w:rsidR="008C4CE2" w:rsidRDefault="008C4CE2" w:rsidP="008C4CE2">
      <w:pPr>
        <w:pStyle w:val="Heading1"/>
      </w:pPr>
      <w:r>
        <w:t>&gt;&gt;     function M(e) {</w:t>
      </w:r>
    </w:p>
    <w:p w14:paraId="11FF2C9D" w14:textId="77777777" w:rsidR="008C4CE2" w:rsidRDefault="008C4CE2" w:rsidP="008C4CE2">
      <w:pPr>
        <w:pStyle w:val="Heading1"/>
      </w:pPr>
      <w:r>
        <w:t>&gt;&gt;         if (void 0 === R)</w:t>
      </w:r>
    </w:p>
    <w:p w14:paraId="055F3E88" w14:textId="77777777" w:rsidR="008C4CE2" w:rsidRDefault="008C4CE2" w:rsidP="008C4CE2">
      <w:pPr>
        <w:pStyle w:val="Heading1"/>
      </w:pPr>
      <w:r>
        <w:t>&gt;&gt;             try {</w:t>
      </w:r>
    </w:p>
    <w:p w14:paraId="31EEA36D" w14:textId="77777777" w:rsidR="008C4CE2" w:rsidRDefault="008C4CE2" w:rsidP="008C4CE2">
      <w:pPr>
        <w:pStyle w:val="Heading1"/>
      </w:pPr>
      <w:r>
        <w:t>&gt;&gt;                 throw Error()</w:t>
      </w:r>
    </w:p>
    <w:p w14:paraId="2B005308" w14:textId="77777777" w:rsidR="008C4CE2" w:rsidRDefault="008C4CE2" w:rsidP="008C4CE2">
      <w:pPr>
        <w:pStyle w:val="Heading1"/>
      </w:pPr>
      <w:r>
        <w:t>&gt;&gt;             } catch (e) {</w:t>
      </w:r>
    </w:p>
    <w:p w14:paraId="467E29DB" w14:textId="77777777" w:rsidR="008C4CE2" w:rsidRDefault="008C4CE2" w:rsidP="008C4CE2">
      <w:pPr>
        <w:pStyle w:val="Heading1"/>
      </w:pPr>
      <w:r>
        <w:t>&gt;&gt;                 var t = e.stack.trim().match(/\n( *(at )?)/);</w:t>
      </w:r>
    </w:p>
    <w:p w14:paraId="71188920" w14:textId="77777777" w:rsidR="008C4CE2" w:rsidRDefault="008C4CE2" w:rsidP="008C4CE2">
      <w:pPr>
        <w:pStyle w:val="Heading1"/>
      </w:pPr>
      <w:r>
        <w:t>&gt;&gt;                 R = t &amp;&amp; t[1] || ""</w:t>
      </w:r>
    </w:p>
    <w:p w14:paraId="55519745" w14:textId="77777777" w:rsidR="008C4CE2" w:rsidRDefault="008C4CE2" w:rsidP="008C4CE2">
      <w:pPr>
        <w:pStyle w:val="Heading1"/>
      </w:pPr>
      <w:r>
        <w:t>&gt;&gt;             }</w:t>
      </w:r>
    </w:p>
    <w:p w14:paraId="36251BA4" w14:textId="77777777" w:rsidR="008C4CE2" w:rsidRDefault="008C4CE2" w:rsidP="008C4CE2">
      <w:pPr>
        <w:pStyle w:val="Heading1"/>
      </w:pPr>
      <w:r>
        <w:t>&gt;&gt;         return "\n" + R + e</w:t>
      </w:r>
    </w:p>
    <w:p w14:paraId="48A239CB" w14:textId="77777777" w:rsidR="008C4CE2" w:rsidRDefault="008C4CE2" w:rsidP="008C4CE2">
      <w:pPr>
        <w:pStyle w:val="Heading1"/>
      </w:pPr>
      <w:r>
        <w:t>&gt;&gt;     }</w:t>
      </w:r>
    </w:p>
    <w:p w14:paraId="12900B13" w14:textId="77777777" w:rsidR="008C4CE2" w:rsidRDefault="008C4CE2" w:rsidP="008C4CE2">
      <w:pPr>
        <w:pStyle w:val="Heading1"/>
      </w:pPr>
      <w:r>
        <w:t>&gt;&gt;     var B = !1;</w:t>
      </w:r>
    </w:p>
    <w:p w14:paraId="3B0581B7" w14:textId="77777777" w:rsidR="008C4CE2" w:rsidRDefault="008C4CE2" w:rsidP="008C4CE2">
      <w:pPr>
        <w:pStyle w:val="Heading1"/>
      </w:pPr>
      <w:r>
        <w:t>&gt;&gt;     function z(e, t) {</w:t>
      </w:r>
    </w:p>
    <w:p w14:paraId="5D4E0A97" w14:textId="77777777" w:rsidR="008C4CE2" w:rsidRDefault="008C4CE2" w:rsidP="008C4CE2">
      <w:pPr>
        <w:pStyle w:val="Heading1"/>
      </w:pPr>
      <w:r>
        <w:t>&gt;&gt;         if (!e || B)</w:t>
      </w:r>
    </w:p>
    <w:p w14:paraId="15F93D24" w14:textId="77777777" w:rsidR="008C4CE2" w:rsidRDefault="008C4CE2" w:rsidP="008C4CE2">
      <w:pPr>
        <w:pStyle w:val="Heading1"/>
      </w:pPr>
      <w:r>
        <w:t>&gt;&gt;             return "";</w:t>
      </w:r>
    </w:p>
    <w:p w14:paraId="15AB5257" w14:textId="77777777" w:rsidR="008C4CE2" w:rsidRDefault="008C4CE2" w:rsidP="008C4CE2">
      <w:pPr>
        <w:pStyle w:val="Heading1"/>
      </w:pPr>
      <w:r>
        <w:t>&gt;&gt;         B = !0;</w:t>
      </w:r>
    </w:p>
    <w:p w14:paraId="68829949" w14:textId="77777777" w:rsidR="008C4CE2" w:rsidRDefault="008C4CE2" w:rsidP="008C4CE2">
      <w:pPr>
        <w:pStyle w:val="Heading1"/>
      </w:pPr>
      <w:r>
        <w:t>&gt;&gt;         var n = Error.prepareStackTrace;</w:t>
      </w:r>
    </w:p>
    <w:p w14:paraId="753F82DF" w14:textId="77777777" w:rsidR="008C4CE2" w:rsidRDefault="008C4CE2" w:rsidP="008C4CE2">
      <w:pPr>
        <w:pStyle w:val="Heading1"/>
      </w:pPr>
      <w:r>
        <w:t>&gt;&gt;         Error.prepareStackTrace = void 0;</w:t>
      </w:r>
    </w:p>
    <w:p w14:paraId="208CA0CC" w14:textId="77777777" w:rsidR="008C4CE2" w:rsidRDefault="008C4CE2" w:rsidP="008C4CE2">
      <w:pPr>
        <w:pStyle w:val="Heading1"/>
      </w:pPr>
      <w:r>
        <w:t>&gt;&gt;         try {</w:t>
      </w:r>
    </w:p>
    <w:p w14:paraId="4E016848" w14:textId="77777777" w:rsidR="008C4CE2" w:rsidRDefault="008C4CE2" w:rsidP="008C4CE2">
      <w:pPr>
        <w:pStyle w:val="Heading1"/>
      </w:pPr>
      <w:r>
        <w:t>&gt;&gt;             if (t)</w:t>
      </w:r>
    </w:p>
    <w:p w14:paraId="270A7883" w14:textId="77777777" w:rsidR="008C4CE2" w:rsidRDefault="008C4CE2" w:rsidP="008C4CE2">
      <w:pPr>
        <w:pStyle w:val="Heading1"/>
      </w:pPr>
      <w:r>
        <w:t>&gt;&gt;                 if (t = function() {</w:t>
      </w:r>
    </w:p>
    <w:p w14:paraId="57BDF1B6" w14:textId="77777777" w:rsidR="008C4CE2" w:rsidRDefault="008C4CE2" w:rsidP="008C4CE2">
      <w:pPr>
        <w:pStyle w:val="Heading1"/>
      </w:pPr>
      <w:r>
        <w:t>&gt;&gt;                     throw Error()</w:t>
      </w:r>
    </w:p>
    <w:p w14:paraId="2CEEAED5" w14:textId="77777777" w:rsidR="008C4CE2" w:rsidRDefault="008C4CE2" w:rsidP="008C4CE2">
      <w:pPr>
        <w:pStyle w:val="Heading1"/>
      </w:pPr>
      <w:r>
        <w:t>&gt;&gt;                 }</w:t>
      </w:r>
    </w:p>
    <w:p w14:paraId="5BB5E171" w14:textId="77777777" w:rsidR="008C4CE2" w:rsidRDefault="008C4CE2" w:rsidP="008C4CE2">
      <w:pPr>
        <w:pStyle w:val="Heading1"/>
      </w:pPr>
      <w:r>
        <w:t>&gt;&gt;                 ,</w:t>
      </w:r>
    </w:p>
    <w:p w14:paraId="6B969180" w14:textId="77777777" w:rsidR="008C4CE2" w:rsidRDefault="008C4CE2" w:rsidP="008C4CE2">
      <w:pPr>
        <w:pStyle w:val="Heading1"/>
      </w:pPr>
      <w:r>
        <w:t>&gt;&gt;                 Object.defineProperty(t.prototype, "props", {</w:t>
      </w:r>
    </w:p>
    <w:p w14:paraId="0A58D975" w14:textId="77777777" w:rsidR="008C4CE2" w:rsidRDefault="008C4CE2" w:rsidP="008C4CE2">
      <w:pPr>
        <w:pStyle w:val="Heading1"/>
      </w:pPr>
      <w:r>
        <w:t>&gt;&gt;                     set: function() {</w:t>
      </w:r>
    </w:p>
    <w:p w14:paraId="0D9B1E05" w14:textId="77777777" w:rsidR="008C4CE2" w:rsidRDefault="008C4CE2" w:rsidP="008C4CE2">
      <w:pPr>
        <w:pStyle w:val="Heading1"/>
      </w:pPr>
      <w:r>
        <w:t>&gt;&gt;                         throw Error()</w:t>
      </w:r>
    </w:p>
    <w:p w14:paraId="12DB685B" w14:textId="77777777" w:rsidR="008C4CE2" w:rsidRDefault="008C4CE2" w:rsidP="008C4CE2">
      <w:pPr>
        <w:pStyle w:val="Heading1"/>
      </w:pPr>
      <w:r>
        <w:t>&gt;&gt;                     }</w:t>
      </w:r>
    </w:p>
    <w:p w14:paraId="063F29ED" w14:textId="77777777" w:rsidR="008C4CE2" w:rsidRDefault="008C4CE2" w:rsidP="008C4CE2">
      <w:pPr>
        <w:pStyle w:val="Heading1"/>
      </w:pPr>
      <w:r>
        <w:t>&gt;&gt;                 }),</w:t>
      </w:r>
    </w:p>
    <w:p w14:paraId="40382BC9" w14:textId="77777777" w:rsidR="008C4CE2" w:rsidRDefault="008C4CE2" w:rsidP="008C4CE2">
      <w:pPr>
        <w:pStyle w:val="Heading1"/>
      </w:pPr>
      <w:r>
        <w:t>&gt;&gt;                 "object" == typeof Reflect &amp;&amp; Reflect.construct) {</w:t>
      </w:r>
    </w:p>
    <w:p w14:paraId="45F48AD2" w14:textId="77777777" w:rsidR="008C4CE2" w:rsidRDefault="008C4CE2" w:rsidP="008C4CE2">
      <w:pPr>
        <w:pStyle w:val="Heading1"/>
      </w:pPr>
      <w:r>
        <w:t>&gt;&gt;                     try {</w:t>
      </w:r>
    </w:p>
    <w:p w14:paraId="517E7B18" w14:textId="77777777" w:rsidR="008C4CE2" w:rsidRDefault="008C4CE2" w:rsidP="008C4CE2">
      <w:pPr>
        <w:pStyle w:val="Heading1"/>
      </w:pPr>
      <w:r>
        <w:t>&gt;&gt;                         Reflect.construct(t, [])</w:t>
      </w:r>
    </w:p>
    <w:p w14:paraId="7C453BA1" w14:textId="77777777" w:rsidR="008C4CE2" w:rsidRDefault="008C4CE2" w:rsidP="008C4CE2">
      <w:pPr>
        <w:pStyle w:val="Heading1"/>
      </w:pPr>
      <w:r>
        <w:t>&gt;&gt;                     } catch (e) {</w:t>
      </w:r>
    </w:p>
    <w:p w14:paraId="070D8F9F" w14:textId="77777777" w:rsidR="008C4CE2" w:rsidRDefault="008C4CE2" w:rsidP="008C4CE2">
      <w:pPr>
        <w:pStyle w:val="Heading1"/>
      </w:pPr>
      <w:r>
        <w:t>&gt;&gt;                         var r = e</w:t>
      </w:r>
    </w:p>
    <w:p w14:paraId="2E4B6B41" w14:textId="77777777" w:rsidR="008C4CE2" w:rsidRDefault="008C4CE2" w:rsidP="008C4CE2">
      <w:pPr>
        <w:pStyle w:val="Heading1"/>
      </w:pPr>
      <w:r>
        <w:t>&gt;&gt;                     }</w:t>
      </w:r>
    </w:p>
    <w:p w14:paraId="1E5E61B3" w14:textId="77777777" w:rsidR="008C4CE2" w:rsidRDefault="008C4CE2" w:rsidP="008C4CE2">
      <w:pPr>
        <w:pStyle w:val="Heading1"/>
      </w:pPr>
      <w:r>
        <w:t>&gt;&gt;                     Reflect.construct(e, [], t)</w:t>
      </w:r>
    </w:p>
    <w:p w14:paraId="25D6D5A3" w14:textId="77777777" w:rsidR="008C4CE2" w:rsidRDefault="008C4CE2" w:rsidP="008C4CE2">
      <w:pPr>
        <w:pStyle w:val="Heading1"/>
      </w:pPr>
      <w:r>
        <w:t>&gt;&gt;                 } else {</w:t>
      </w:r>
    </w:p>
    <w:p w14:paraId="3DCE9E3D" w14:textId="77777777" w:rsidR="008C4CE2" w:rsidRDefault="008C4CE2" w:rsidP="008C4CE2">
      <w:pPr>
        <w:pStyle w:val="Heading1"/>
      </w:pPr>
      <w:r>
        <w:t>&gt;&gt;                     try {</w:t>
      </w:r>
    </w:p>
    <w:p w14:paraId="3A9963B3" w14:textId="77777777" w:rsidR="008C4CE2" w:rsidRDefault="008C4CE2" w:rsidP="008C4CE2">
      <w:pPr>
        <w:pStyle w:val="Heading1"/>
      </w:pPr>
      <w:r>
        <w:t>&gt;&gt;                         t.call()</w:t>
      </w:r>
    </w:p>
    <w:p w14:paraId="2992A631" w14:textId="77777777" w:rsidR="008C4CE2" w:rsidRDefault="008C4CE2" w:rsidP="008C4CE2">
      <w:pPr>
        <w:pStyle w:val="Heading1"/>
      </w:pPr>
      <w:r>
        <w:t>&gt;&gt;                     } catch (e) {</w:t>
      </w:r>
    </w:p>
    <w:p w14:paraId="79FE694F" w14:textId="77777777" w:rsidR="008C4CE2" w:rsidRDefault="008C4CE2" w:rsidP="008C4CE2">
      <w:pPr>
        <w:pStyle w:val="Heading1"/>
      </w:pPr>
      <w:r>
        <w:t>&gt;&gt;                         r = e</w:t>
      </w:r>
    </w:p>
    <w:p w14:paraId="301AEECA" w14:textId="77777777" w:rsidR="008C4CE2" w:rsidRDefault="008C4CE2" w:rsidP="008C4CE2">
      <w:pPr>
        <w:pStyle w:val="Heading1"/>
      </w:pPr>
      <w:r>
        <w:t>&gt;&gt;                     }</w:t>
      </w:r>
    </w:p>
    <w:p w14:paraId="1447953A" w14:textId="77777777" w:rsidR="008C4CE2" w:rsidRDefault="008C4CE2" w:rsidP="008C4CE2">
      <w:pPr>
        <w:pStyle w:val="Heading1"/>
      </w:pPr>
      <w:r>
        <w:t>&gt;&gt;                     e.call(t.prototype)</w:t>
      </w:r>
    </w:p>
    <w:p w14:paraId="19347D62" w14:textId="77777777" w:rsidR="008C4CE2" w:rsidRDefault="008C4CE2" w:rsidP="008C4CE2">
      <w:pPr>
        <w:pStyle w:val="Heading1"/>
      </w:pPr>
      <w:r>
        <w:t>&gt;&gt;                 }</w:t>
      </w:r>
    </w:p>
    <w:p w14:paraId="0DBACBA2" w14:textId="77777777" w:rsidR="008C4CE2" w:rsidRDefault="008C4CE2" w:rsidP="008C4CE2">
      <w:pPr>
        <w:pStyle w:val="Heading1"/>
      </w:pPr>
      <w:r>
        <w:t>&gt;&gt;             else {</w:t>
      </w:r>
    </w:p>
    <w:p w14:paraId="5222ADB6" w14:textId="77777777" w:rsidR="008C4CE2" w:rsidRDefault="008C4CE2" w:rsidP="008C4CE2">
      <w:pPr>
        <w:pStyle w:val="Heading1"/>
      </w:pPr>
      <w:r>
        <w:t>&gt;&gt;                 try {</w:t>
      </w:r>
    </w:p>
    <w:p w14:paraId="176F113C" w14:textId="77777777" w:rsidR="008C4CE2" w:rsidRDefault="008C4CE2" w:rsidP="008C4CE2">
      <w:pPr>
        <w:pStyle w:val="Heading1"/>
      </w:pPr>
      <w:r>
        <w:t>&gt;&gt;                     throw Error()</w:t>
      </w:r>
    </w:p>
    <w:p w14:paraId="1AF4F6C7" w14:textId="77777777" w:rsidR="008C4CE2" w:rsidRDefault="008C4CE2" w:rsidP="008C4CE2">
      <w:pPr>
        <w:pStyle w:val="Heading1"/>
      </w:pPr>
      <w:r>
        <w:t>&gt;&gt;                 } catch (e) {</w:t>
      </w:r>
    </w:p>
    <w:p w14:paraId="42ABEAD0" w14:textId="77777777" w:rsidR="008C4CE2" w:rsidRDefault="008C4CE2" w:rsidP="008C4CE2">
      <w:pPr>
        <w:pStyle w:val="Heading1"/>
      </w:pPr>
      <w:r>
        <w:t>&gt;&gt;                     r = e</w:t>
      </w:r>
    </w:p>
    <w:p w14:paraId="585C0215" w14:textId="77777777" w:rsidR="008C4CE2" w:rsidRDefault="008C4CE2" w:rsidP="008C4CE2">
      <w:pPr>
        <w:pStyle w:val="Heading1"/>
      </w:pPr>
      <w:r>
        <w:t>&gt;&gt;                 }</w:t>
      </w:r>
    </w:p>
    <w:p w14:paraId="5CC8B545" w14:textId="77777777" w:rsidR="008C4CE2" w:rsidRDefault="008C4CE2" w:rsidP="008C4CE2">
      <w:pPr>
        <w:pStyle w:val="Heading1"/>
      </w:pPr>
      <w:r>
        <w:t>&gt;&gt;                 e()</w:t>
      </w:r>
    </w:p>
    <w:p w14:paraId="1ADF0983" w14:textId="77777777" w:rsidR="008C4CE2" w:rsidRDefault="008C4CE2" w:rsidP="008C4CE2">
      <w:pPr>
        <w:pStyle w:val="Heading1"/>
      </w:pPr>
      <w:r>
        <w:t>&gt;&gt;             }</w:t>
      </w:r>
    </w:p>
    <w:p w14:paraId="797C9A36" w14:textId="77777777" w:rsidR="008C4CE2" w:rsidRDefault="008C4CE2" w:rsidP="008C4CE2">
      <w:pPr>
        <w:pStyle w:val="Heading1"/>
      </w:pPr>
      <w:r>
        <w:t>&gt;&gt;         } catch (t) {</w:t>
      </w:r>
    </w:p>
    <w:p w14:paraId="3C350F97" w14:textId="77777777" w:rsidR="008C4CE2" w:rsidRDefault="008C4CE2" w:rsidP="008C4CE2">
      <w:pPr>
        <w:pStyle w:val="Heading1"/>
      </w:pPr>
      <w:r>
        <w:t>&gt;&gt;             if (t &amp;&amp; r &amp;&amp; "string" == typeof t.stack) {</w:t>
      </w:r>
    </w:p>
    <w:p w14:paraId="5AA3E500" w14:textId="77777777" w:rsidR="008C4CE2" w:rsidRDefault="008C4CE2" w:rsidP="008C4CE2">
      <w:pPr>
        <w:pStyle w:val="Heading1"/>
      </w:pPr>
      <w:r>
        <w:t>&gt;&gt;                 for (var i = t.stack.split("\n"), o = r.stack.split("\n"), a = i.length - 1, s = o.length - 1; 1 &lt;= a &amp;&amp; 0 &lt;= s &amp;&amp; i[a] !== o[s]; )</w:t>
      </w:r>
    </w:p>
    <w:p w14:paraId="5C952656" w14:textId="77777777" w:rsidR="008C4CE2" w:rsidRDefault="008C4CE2" w:rsidP="008C4CE2">
      <w:pPr>
        <w:pStyle w:val="Heading1"/>
      </w:pPr>
      <w:r>
        <w:t>&gt;&gt;                     s--;</w:t>
      </w:r>
    </w:p>
    <w:p w14:paraId="60EC9C50" w14:textId="77777777" w:rsidR="008C4CE2" w:rsidRDefault="008C4CE2" w:rsidP="008C4CE2">
      <w:pPr>
        <w:pStyle w:val="Heading1"/>
      </w:pPr>
      <w:r>
        <w:t>&gt;&gt;                 for (; 1 &lt;= a &amp;&amp; 0 &lt;= s; a--,</w:t>
      </w:r>
    </w:p>
    <w:p w14:paraId="7035988E" w14:textId="77777777" w:rsidR="008C4CE2" w:rsidRDefault="008C4CE2" w:rsidP="008C4CE2">
      <w:pPr>
        <w:pStyle w:val="Heading1"/>
      </w:pPr>
      <w:r>
        <w:t>&gt;&gt;                 s--)</w:t>
      </w:r>
    </w:p>
    <w:p w14:paraId="532A6437" w14:textId="77777777" w:rsidR="008C4CE2" w:rsidRDefault="008C4CE2" w:rsidP="008C4CE2">
      <w:pPr>
        <w:pStyle w:val="Heading1"/>
      </w:pPr>
      <w:r>
        <w:t>&gt;&gt;                     if (i[a] !== o[s]) {</w:t>
      </w:r>
    </w:p>
    <w:p w14:paraId="1C5369B9" w14:textId="77777777" w:rsidR="008C4CE2" w:rsidRDefault="008C4CE2" w:rsidP="008C4CE2">
      <w:pPr>
        <w:pStyle w:val="Heading1"/>
      </w:pPr>
      <w:r>
        <w:t>&gt;&gt;                         if (1 !== a || 1 !== s)</w:t>
      </w:r>
    </w:p>
    <w:p w14:paraId="470BAC95" w14:textId="77777777" w:rsidR="008C4CE2" w:rsidRDefault="008C4CE2" w:rsidP="008C4CE2">
      <w:pPr>
        <w:pStyle w:val="Heading1"/>
      </w:pPr>
      <w:r>
        <w:t>&gt;&gt;                             do {</w:t>
      </w:r>
    </w:p>
    <w:p w14:paraId="25E8A9D2" w14:textId="77777777" w:rsidR="008C4CE2" w:rsidRDefault="008C4CE2" w:rsidP="008C4CE2">
      <w:pPr>
        <w:pStyle w:val="Heading1"/>
      </w:pPr>
      <w:r>
        <w:t>&gt;&gt;                                 if (a--,</w:t>
      </w:r>
    </w:p>
    <w:p w14:paraId="69C7A106" w14:textId="77777777" w:rsidR="008C4CE2" w:rsidRDefault="008C4CE2" w:rsidP="008C4CE2">
      <w:pPr>
        <w:pStyle w:val="Heading1"/>
      </w:pPr>
      <w:r>
        <w:t>&gt;&gt;                                 0 &gt; --s || i[a] !== o[s]) {</w:t>
      </w:r>
    </w:p>
    <w:p w14:paraId="2A7944D0" w14:textId="77777777" w:rsidR="008C4CE2" w:rsidRDefault="008C4CE2" w:rsidP="008C4CE2">
      <w:pPr>
        <w:pStyle w:val="Heading1"/>
      </w:pPr>
      <w:r>
        <w:t>&gt;&gt;                                     var l = "\n" + i[a].replace(" at new ", " at ");</w:t>
      </w:r>
    </w:p>
    <w:p w14:paraId="0951AD0B" w14:textId="77777777" w:rsidR="008C4CE2" w:rsidRDefault="008C4CE2" w:rsidP="008C4CE2">
      <w:pPr>
        <w:pStyle w:val="Heading1"/>
      </w:pPr>
      <w:r>
        <w:t>&gt;&gt;                                     return e.displayName &amp;&amp; l.includes("&lt;anonymous&gt;") &amp;&amp; (l = l.replace("&lt;anonymous&gt;", e.displayName)),</w:t>
      </w:r>
    </w:p>
    <w:p w14:paraId="1D682B6E" w14:textId="77777777" w:rsidR="008C4CE2" w:rsidRDefault="008C4CE2" w:rsidP="008C4CE2">
      <w:pPr>
        <w:pStyle w:val="Heading1"/>
      </w:pPr>
      <w:r>
        <w:t>&gt;&gt;                                     l</w:t>
      </w:r>
    </w:p>
    <w:p w14:paraId="4056E9C9" w14:textId="77777777" w:rsidR="008C4CE2" w:rsidRDefault="008C4CE2" w:rsidP="008C4CE2">
      <w:pPr>
        <w:pStyle w:val="Heading1"/>
      </w:pPr>
      <w:r>
        <w:t>&gt;&gt;                                 }</w:t>
      </w:r>
    </w:p>
    <w:p w14:paraId="6153A127" w14:textId="77777777" w:rsidR="008C4CE2" w:rsidRDefault="008C4CE2" w:rsidP="008C4CE2">
      <w:pPr>
        <w:pStyle w:val="Heading1"/>
      </w:pPr>
      <w:r>
        <w:t>&gt;&gt;                             } while (1 &lt;= a &amp;&amp; 0 &lt;= s);</w:t>
      </w:r>
    </w:p>
    <w:p w14:paraId="605A4CE7" w14:textId="77777777" w:rsidR="008C4CE2" w:rsidRDefault="008C4CE2" w:rsidP="008C4CE2">
      <w:pPr>
        <w:pStyle w:val="Heading1"/>
      </w:pPr>
      <w:r>
        <w:t>&gt;&gt;                         break</w:t>
      </w:r>
    </w:p>
    <w:p w14:paraId="03451DCD" w14:textId="77777777" w:rsidR="008C4CE2" w:rsidRDefault="008C4CE2" w:rsidP="008C4CE2">
      <w:pPr>
        <w:pStyle w:val="Heading1"/>
      </w:pPr>
      <w:r>
        <w:t>&gt;&gt;                     }</w:t>
      </w:r>
    </w:p>
    <w:p w14:paraId="0D94F9D2" w14:textId="77777777" w:rsidR="008C4CE2" w:rsidRDefault="008C4CE2" w:rsidP="008C4CE2">
      <w:pPr>
        <w:pStyle w:val="Heading1"/>
      </w:pPr>
      <w:r>
        <w:t>&gt;&gt;             }</w:t>
      </w:r>
    </w:p>
    <w:p w14:paraId="2740B78C" w14:textId="77777777" w:rsidR="008C4CE2" w:rsidRDefault="008C4CE2" w:rsidP="008C4CE2">
      <w:pPr>
        <w:pStyle w:val="Heading1"/>
      </w:pPr>
      <w:r>
        <w:t>&gt;&gt;         } finally {</w:t>
      </w:r>
    </w:p>
    <w:p w14:paraId="78CE408F" w14:textId="77777777" w:rsidR="008C4CE2" w:rsidRDefault="008C4CE2" w:rsidP="008C4CE2">
      <w:pPr>
        <w:pStyle w:val="Heading1"/>
      </w:pPr>
      <w:r>
        <w:t>&gt;&gt;             B = !1,</w:t>
      </w:r>
    </w:p>
    <w:p w14:paraId="1B8FB1D3" w14:textId="77777777" w:rsidR="008C4CE2" w:rsidRDefault="008C4CE2" w:rsidP="008C4CE2">
      <w:pPr>
        <w:pStyle w:val="Heading1"/>
      </w:pPr>
      <w:r>
        <w:t>&gt;&gt;             Error.prepareStackTrace = n</w:t>
      </w:r>
    </w:p>
    <w:p w14:paraId="72A5B980" w14:textId="77777777" w:rsidR="008C4CE2" w:rsidRDefault="008C4CE2" w:rsidP="008C4CE2">
      <w:pPr>
        <w:pStyle w:val="Heading1"/>
      </w:pPr>
      <w:r>
        <w:t>&gt;&gt;         }</w:t>
      </w:r>
    </w:p>
    <w:p w14:paraId="5ACA5923" w14:textId="77777777" w:rsidR="008C4CE2" w:rsidRDefault="008C4CE2" w:rsidP="008C4CE2">
      <w:pPr>
        <w:pStyle w:val="Heading1"/>
      </w:pPr>
      <w:r>
        <w:t>&gt;&gt;         return (e = e ? e.displayName || e.name : "") ? M(e) : ""</w:t>
      </w:r>
    </w:p>
    <w:p w14:paraId="1FCA7473" w14:textId="77777777" w:rsidR="008C4CE2" w:rsidRDefault="008C4CE2" w:rsidP="008C4CE2">
      <w:pPr>
        <w:pStyle w:val="Heading1"/>
      </w:pPr>
      <w:r>
        <w:t>&gt;&gt;     }</w:t>
      </w:r>
    </w:p>
    <w:p w14:paraId="34E2265C" w14:textId="77777777" w:rsidR="008C4CE2" w:rsidRDefault="008C4CE2" w:rsidP="008C4CE2">
      <w:pPr>
        <w:pStyle w:val="Heading1"/>
      </w:pPr>
      <w:r>
        <w:t>&gt;&gt;     function q(e) {</w:t>
      </w:r>
    </w:p>
    <w:p w14:paraId="62E6754E" w14:textId="77777777" w:rsidR="008C4CE2" w:rsidRDefault="008C4CE2" w:rsidP="008C4CE2">
      <w:pPr>
        <w:pStyle w:val="Heading1"/>
      </w:pPr>
      <w:r>
        <w:t>&gt;&gt;         switch (e.tag) {</w:t>
      </w:r>
    </w:p>
    <w:p w14:paraId="3E2F2207" w14:textId="77777777" w:rsidR="008C4CE2" w:rsidRDefault="008C4CE2" w:rsidP="008C4CE2">
      <w:pPr>
        <w:pStyle w:val="Heading1"/>
      </w:pPr>
      <w:r>
        <w:t>&gt;&gt;         case 5:</w:t>
      </w:r>
    </w:p>
    <w:p w14:paraId="31394794" w14:textId="77777777" w:rsidR="008C4CE2" w:rsidRDefault="008C4CE2" w:rsidP="008C4CE2">
      <w:pPr>
        <w:pStyle w:val="Heading1"/>
      </w:pPr>
      <w:r>
        <w:t>&gt;&gt;             return M(e.type);</w:t>
      </w:r>
    </w:p>
    <w:p w14:paraId="7D7BB4DB" w14:textId="77777777" w:rsidR="008C4CE2" w:rsidRDefault="008C4CE2" w:rsidP="008C4CE2">
      <w:pPr>
        <w:pStyle w:val="Heading1"/>
      </w:pPr>
      <w:r>
        <w:t>&gt;&gt;         case 16:</w:t>
      </w:r>
    </w:p>
    <w:p w14:paraId="0DD62954" w14:textId="77777777" w:rsidR="008C4CE2" w:rsidRDefault="008C4CE2" w:rsidP="008C4CE2">
      <w:pPr>
        <w:pStyle w:val="Heading1"/>
      </w:pPr>
      <w:r>
        <w:t>&gt;&gt;             return M("Lazy");</w:t>
      </w:r>
    </w:p>
    <w:p w14:paraId="6BFC210D" w14:textId="77777777" w:rsidR="008C4CE2" w:rsidRDefault="008C4CE2" w:rsidP="008C4CE2">
      <w:pPr>
        <w:pStyle w:val="Heading1"/>
      </w:pPr>
      <w:r>
        <w:t>&gt;&gt;         case 13:</w:t>
      </w:r>
    </w:p>
    <w:p w14:paraId="428CF000" w14:textId="77777777" w:rsidR="008C4CE2" w:rsidRDefault="008C4CE2" w:rsidP="008C4CE2">
      <w:pPr>
        <w:pStyle w:val="Heading1"/>
      </w:pPr>
      <w:r>
        <w:t>&gt;&gt;             return M("Suspense");</w:t>
      </w:r>
    </w:p>
    <w:p w14:paraId="33E008A4" w14:textId="77777777" w:rsidR="008C4CE2" w:rsidRDefault="008C4CE2" w:rsidP="008C4CE2">
      <w:pPr>
        <w:pStyle w:val="Heading1"/>
      </w:pPr>
      <w:r>
        <w:t>&gt;&gt;         case 19:</w:t>
      </w:r>
    </w:p>
    <w:p w14:paraId="34B850D9" w14:textId="77777777" w:rsidR="008C4CE2" w:rsidRDefault="008C4CE2" w:rsidP="008C4CE2">
      <w:pPr>
        <w:pStyle w:val="Heading1"/>
      </w:pPr>
      <w:r>
        <w:t>&gt;&gt;             return M("SuspenseList");</w:t>
      </w:r>
    </w:p>
    <w:p w14:paraId="1E02636F" w14:textId="77777777" w:rsidR="008C4CE2" w:rsidRDefault="008C4CE2" w:rsidP="008C4CE2">
      <w:pPr>
        <w:pStyle w:val="Heading1"/>
      </w:pPr>
      <w:r>
        <w:t>&gt;&gt;         case 0:</w:t>
      </w:r>
    </w:p>
    <w:p w14:paraId="5CAD618E" w14:textId="77777777" w:rsidR="008C4CE2" w:rsidRDefault="008C4CE2" w:rsidP="008C4CE2">
      <w:pPr>
        <w:pStyle w:val="Heading1"/>
      </w:pPr>
      <w:r>
        <w:t>&gt;&gt;         case 2:</w:t>
      </w:r>
    </w:p>
    <w:p w14:paraId="02846253" w14:textId="77777777" w:rsidR="008C4CE2" w:rsidRDefault="008C4CE2" w:rsidP="008C4CE2">
      <w:pPr>
        <w:pStyle w:val="Heading1"/>
      </w:pPr>
      <w:r>
        <w:t>&gt;&gt;         case 15:</w:t>
      </w:r>
    </w:p>
    <w:p w14:paraId="2BBCC68C" w14:textId="77777777" w:rsidR="008C4CE2" w:rsidRDefault="008C4CE2" w:rsidP="008C4CE2">
      <w:pPr>
        <w:pStyle w:val="Heading1"/>
      </w:pPr>
      <w:r>
        <w:t>&gt;&gt;             return e = z(e.type, !1);</w:t>
      </w:r>
    </w:p>
    <w:p w14:paraId="0419ABC7" w14:textId="77777777" w:rsidR="008C4CE2" w:rsidRDefault="008C4CE2" w:rsidP="008C4CE2">
      <w:pPr>
        <w:pStyle w:val="Heading1"/>
      </w:pPr>
      <w:r>
        <w:t>&gt;&gt;         case 11:</w:t>
      </w:r>
    </w:p>
    <w:p w14:paraId="67DF9D46" w14:textId="77777777" w:rsidR="008C4CE2" w:rsidRDefault="008C4CE2" w:rsidP="008C4CE2">
      <w:pPr>
        <w:pStyle w:val="Heading1"/>
      </w:pPr>
      <w:r>
        <w:t>&gt;&gt;             return e = z(e.type.render, !1);</w:t>
      </w:r>
    </w:p>
    <w:p w14:paraId="08A1782D" w14:textId="77777777" w:rsidR="008C4CE2" w:rsidRDefault="008C4CE2" w:rsidP="008C4CE2">
      <w:pPr>
        <w:pStyle w:val="Heading1"/>
      </w:pPr>
      <w:r>
        <w:t>&gt;&gt;         case 1:</w:t>
      </w:r>
    </w:p>
    <w:p w14:paraId="358BFF7C" w14:textId="77777777" w:rsidR="008C4CE2" w:rsidRDefault="008C4CE2" w:rsidP="008C4CE2">
      <w:pPr>
        <w:pStyle w:val="Heading1"/>
      </w:pPr>
      <w:r>
        <w:t>&gt;&gt;             return e = z(e.type, !0);</w:t>
      </w:r>
    </w:p>
    <w:p w14:paraId="56D5072C" w14:textId="77777777" w:rsidR="008C4CE2" w:rsidRDefault="008C4CE2" w:rsidP="008C4CE2">
      <w:pPr>
        <w:pStyle w:val="Heading1"/>
      </w:pPr>
      <w:r>
        <w:t>&gt;&gt;         default:</w:t>
      </w:r>
    </w:p>
    <w:p w14:paraId="4580F5A1" w14:textId="77777777" w:rsidR="008C4CE2" w:rsidRDefault="008C4CE2" w:rsidP="008C4CE2">
      <w:pPr>
        <w:pStyle w:val="Heading1"/>
      </w:pPr>
      <w:r>
        <w:t>&gt;&gt;             return ""</w:t>
      </w:r>
    </w:p>
    <w:p w14:paraId="7F5C08BC" w14:textId="77777777" w:rsidR="008C4CE2" w:rsidRDefault="008C4CE2" w:rsidP="008C4CE2">
      <w:pPr>
        <w:pStyle w:val="Heading1"/>
      </w:pPr>
      <w:r>
        <w:t>&gt;&gt;         }</w:t>
      </w:r>
    </w:p>
    <w:p w14:paraId="08C8200B" w14:textId="77777777" w:rsidR="008C4CE2" w:rsidRDefault="008C4CE2" w:rsidP="008C4CE2">
      <w:pPr>
        <w:pStyle w:val="Heading1"/>
      </w:pPr>
      <w:r>
        <w:t>&gt;&gt;     }</w:t>
      </w:r>
    </w:p>
    <w:p w14:paraId="0081F056" w14:textId="77777777" w:rsidR="008C4CE2" w:rsidRDefault="008C4CE2" w:rsidP="008C4CE2">
      <w:pPr>
        <w:pStyle w:val="Heading1"/>
      </w:pPr>
      <w:r>
        <w:t>&gt;&gt;     function H(e) {</w:t>
      </w:r>
    </w:p>
    <w:p w14:paraId="13EDB869" w14:textId="77777777" w:rsidR="008C4CE2" w:rsidRDefault="008C4CE2" w:rsidP="008C4CE2">
      <w:pPr>
        <w:pStyle w:val="Heading1"/>
      </w:pPr>
      <w:r>
        <w:t>&gt;&gt;         var t = e.type;</w:t>
      </w:r>
    </w:p>
    <w:p w14:paraId="21C84B38" w14:textId="77777777" w:rsidR="008C4CE2" w:rsidRDefault="008C4CE2" w:rsidP="008C4CE2">
      <w:pPr>
        <w:pStyle w:val="Heading1"/>
      </w:pPr>
      <w:r>
        <w:t>&gt;&gt;         switch (e.tag) {</w:t>
      </w:r>
    </w:p>
    <w:p w14:paraId="1BFA75BB" w14:textId="77777777" w:rsidR="008C4CE2" w:rsidRDefault="008C4CE2" w:rsidP="008C4CE2">
      <w:pPr>
        <w:pStyle w:val="Heading1"/>
      </w:pPr>
      <w:r>
        <w:t>&gt;&gt;         case 24:</w:t>
      </w:r>
    </w:p>
    <w:p w14:paraId="7283429C" w14:textId="77777777" w:rsidR="008C4CE2" w:rsidRDefault="008C4CE2" w:rsidP="008C4CE2">
      <w:pPr>
        <w:pStyle w:val="Heading1"/>
      </w:pPr>
      <w:r>
        <w:t>&gt;&gt;             return "Cache";</w:t>
      </w:r>
    </w:p>
    <w:p w14:paraId="309F61A8" w14:textId="77777777" w:rsidR="008C4CE2" w:rsidRDefault="008C4CE2" w:rsidP="008C4CE2">
      <w:pPr>
        <w:pStyle w:val="Heading1"/>
      </w:pPr>
      <w:r>
        <w:t>&gt;&gt;         case 9:</w:t>
      </w:r>
    </w:p>
    <w:p w14:paraId="6D723961" w14:textId="77777777" w:rsidR="008C4CE2" w:rsidRDefault="008C4CE2" w:rsidP="008C4CE2">
      <w:pPr>
        <w:pStyle w:val="Heading1"/>
      </w:pPr>
      <w:r>
        <w:t>&gt;&gt;             return (t.displayName || "Context") + ".Consumer";</w:t>
      </w:r>
    </w:p>
    <w:p w14:paraId="521025CA" w14:textId="77777777" w:rsidR="008C4CE2" w:rsidRDefault="008C4CE2" w:rsidP="008C4CE2">
      <w:pPr>
        <w:pStyle w:val="Heading1"/>
      </w:pPr>
      <w:r>
        <w:t>&gt;&gt;         case 10:</w:t>
      </w:r>
    </w:p>
    <w:p w14:paraId="5086916C" w14:textId="77777777" w:rsidR="008C4CE2" w:rsidRDefault="008C4CE2" w:rsidP="008C4CE2">
      <w:pPr>
        <w:pStyle w:val="Heading1"/>
      </w:pPr>
      <w:r>
        <w:t>&gt;&gt;             return (t._context.displayName || "Context") + ".Provider";</w:t>
      </w:r>
    </w:p>
    <w:p w14:paraId="5585AA4F" w14:textId="77777777" w:rsidR="008C4CE2" w:rsidRDefault="008C4CE2" w:rsidP="008C4CE2">
      <w:pPr>
        <w:pStyle w:val="Heading1"/>
      </w:pPr>
      <w:r>
        <w:t>&gt;&gt;         case 18:</w:t>
      </w:r>
    </w:p>
    <w:p w14:paraId="03E37CE2" w14:textId="77777777" w:rsidR="008C4CE2" w:rsidRDefault="008C4CE2" w:rsidP="008C4CE2">
      <w:pPr>
        <w:pStyle w:val="Heading1"/>
      </w:pPr>
      <w:r>
        <w:t>&gt;&gt;             return "DehydratedFragment";</w:t>
      </w:r>
    </w:p>
    <w:p w14:paraId="493A97F5" w14:textId="77777777" w:rsidR="008C4CE2" w:rsidRDefault="008C4CE2" w:rsidP="008C4CE2">
      <w:pPr>
        <w:pStyle w:val="Heading1"/>
      </w:pPr>
      <w:r>
        <w:t>&gt;&gt;         case 11:</w:t>
      </w:r>
    </w:p>
    <w:p w14:paraId="67E47223" w14:textId="77777777" w:rsidR="008C4CE2" w:rsidRDefault="008C4CE2" w:rsidP="008C4CE2">
      <w:pPr>
        <w:pStyle w:val="Heading1"/>
      </w:pPr>
      <w:r>
        <w:t>&gt;&gt;             return e = (e = t.render).displayName || e.name || "",</w:t>
      </w:r>
    </w:p>
    <w:p w14:paraId="41FB8447" w14:textId="77777777" w:rsidR="008C4CE2" w:rsidRDefault="008C4CE2" w:rsidP="008C4CE2">
      <w:pPr>
        <w:pStyle w:val="Heading1"/>
      </w:pPr>
      <w:r>
        <w:t>&gt;&gt;             t.displayName || ("" !== e ? "ForwardRef(" + e + ")" : "ForwardRef");</w:t>
      </w:r>
    </w:p>
    <w:p w14:paraId="690E7048" w14:textId="77777777" w:rsidR="008C4CE2" w:rsidRDefault="008C4CE2" w:rsidP="008C4CE2">
      <w:pPr>
        <w:pStyle w:val="Heading1"/>
      </w:pPr>
      <w:r>
        <w:t>&gt;&gt;         case 7:</w:t>
      </w:r>
    </w:p>
    <w:p w14:paraId="69F667D9" w14:textId="77777777" w:rsidR="008C4CE2" w:rsidRDefault="008C4CE2" w:rsidP="008C4CE2">
      <w:pPr>
        <w:pStyle w:val="Heading1"/>
      </w:pPr>
      <w:r>
        <w:t>&gt;&gt;             return "Fragment";</w:t>
      </w:r>
    </w:p>
    <w:p w14:paraId="2CFAED0A" w14:textId="77777777" w:rsidR="008C4CE2" w:rsidRDefault="008C4CE2" w:rsidP="008C4CE2">
      <w:pPr>
        <w:pStyle w:val="Heading1"/>
      </w:pPr>
      <w:r>
        <w:t>&gt;&gt;         case 5:</w:t>
      </w:r>
    </w:p>
    <w:p w14:paraId="3164601E" w14:textId="77777777" w:rsidR="008C4CE2" w:rsidRDefault="008C4CE2" w:rsidP="008C4CE2">
      <w:pPr>
        <w:pStyle w:val="Heading1"/>
      </w:pPr>
      <w:r>
        <w:t>&gt;&gt;             return t;</w:t>
      </w:r>
    </w:p>
    <w:p w14:paraId="72C81D50" w14:textId="77777777" w:rsidR="008C4CE2" w:rsidRDefault="008C4CE2" w:rsidP="008C4CE2">
      <w:pPr>
        <w:pStyle w:val="Heading1"/>
      </w:pPr>
      <w:r>
        <w:t>&gt;&gt;         case 4:</w:t>
      </w:r>
    </w:p>
    <w:p w14:paraId="02196BAB" w14:textId="77777777" w:rsidR="008C4CE2" w:rsidRDefault="008C4CE2" w:rsidP="008C4CE2">
      <w:pPr>
        <w:pStyle w:val="Heading1"/>
      </w:pPr>
      <w:r>
        <w:t>&gt;&gt;             return "Portal";</w:t>
      </w:r>
    </w:p>
    <w:p w14:paraId="24443E4A" w14:textId="77777777" w:rsidR="008C4CE2" w:rsidRDefault="008C4CE2" w:rsidP="008C4CE2">
      <w:pPr>
        <w:pStyle w:val="Heading1"/>
      </w:pPr>
      <w:r>
        <w:t>&gt;&gt;         case 3:</w:t>
      </w:r>
    </w:p>
    <w:p w14:paraId="69165514" w14:textId="77777777" w:rsidR="008C4CE2" w:rsidRDefault="008C4CE2" w:rsidP="008C4CE2">
      <w:pPr>
        <w:pStyle w:val="Heading1"/>
      </w:pPr>
      <w:r>
        <w:t>&gt;&gt;             return "Root";</w:t>
      </w:r>
    </w:p>
    <w:p w14:paraId="18CAD9F4" w14:textId="77777777" w:rsidR="008C4CE2" w:rsidRDefault="008C4CE2" w:rsidP="008C4CE2">
      <w:pPr>
        <w:pStyle w:val="Heading1"/>
      </w:pPr>
      <w:r>
        <w:t>&gt;&gt;         case 6:</w:t>
      </w:r>
    </w:p>
    <w:p w14:paraId="39181885" w14:textId="77777777" w:rsidR="008C4CE2" w:rsidRDefault="008C4CE2" w:rsidP="008C4CE2">
      <w:pPr>
        <w:pStyle w:val="Heading1"/>
      </w:pPr>
      <w:r>
        <w:t>&gt;&gt;             return "Text";</w:t>
      </w:r>
    </w:p>
    <w:p w14:paraId="6C71669A" w14:textId="77777777" w:rsidR="008C4CE2" w:rsidRDefault="008C4CE2" w:rsidP="008C4CE2">
      <w:pPr>
        <w:pStyle w:val="Heading1"/>
      </w:pPr>
      <w:r>
        <w:t>&gt;&gt;         case 16:</w:t>
      </w:r>
    </w:p>
    <w:p w14:paraId="557A1C4D" w14:textId="77777777" w:rsidR="008C4CE2" w:rsidRDefault="008C4CE2" w:rsidP="008C4CE2">
      <w:pPr>
        <w:pStyle w:val="Heading1"/>
      </w:pPr>
      <w:r>
        <w:t>&gt;&gt;             return function e(t) {</w:t>
      </w:r>
    </w:p>
    <w:p w14:paraId="489CA7A4" w14:textId="77777777" w:rsidR="008C4CE2" w:rsidRDefault="008C4CE2" w:rsidP="008C4CE2">
      <w:pPr>
        <w:pStyle w:val="Heading1"/>
      </w:pPr>
      <w:r>
        <w:t>&gt;&gt;                 if (null == t)</w:t>
      </w:r>
    </w:p>
    <w:p w14:paraId="3CD8071C" w14:textId="77777777" w:rsidR="008C4CE2" w:rsidRDefault="008C4CE2" w:rsidP="008C4CE2">
      <w:pPr>
        <w:pStyle w:val="Heading1"/>
      </w:pPr>
      <w:r>
        <w:t>&gt;&gt;                     return null;</w:t>
      </w:r>
    </w:p>
    <w:p w14:paraId="4695906B" w14:textId="77777777" w:rsidR="008C4CE2" w:rsidRDefault="008C4CE2" w:rsidP="008C4CE2">
      <w:pPr>
        <w:pStyle w:val="Heading1"/>
      </w:pPr>
      <w:r>
        <w:t>&gt;&gt;                 if ("function" == typeof t)</w:t>
      </w:r>
    </w:p>
    <w:p w14:paraId="72D22B24" w14:textId="77777777" w:rsidR="008C4CE2" w:rsidRDefault="008C4CE2" w:rsidP="008C4CE2">
      <w:pPr>
        <w:pStyle w:val="Heading1"/>
      </w:pPr>
      <w:r>
        <w:t>&gt;&gt;                     return t.displayName || t.name || null;</w:t>
      </w:r>
    </w:p>
    <w:p w14:paraId="03CDEEDB" w14:textId="77777777" w:rsidR="008C4CE2" w:rsidRDefault="008C4CE2" w:rsidP="008C4CE2">
      <w:pPr>
        <w:pStyle w:val="Heading1"/>
      </w:pPr>
      <w:r>
        <w:t>&gt;&gt;                 if ("string" == typeof t)</w:t>
      </w:r>
    </w:p>
    <w:p w14:paraId="0E50F4E5" w14:textId="77777777" w:rsidR="008C4CE2" w:rsidRDefault="008C4CE2" w:rsidP="008C4CE2">
      <w:pPr>
        <w:pStyle w:val="Heading1"/>
      </w:pPr>
      <w:r>
        <w:t>&gt;&gt;                     return t;</w:t>
      </w:r>
    </w:p>
    <w:p w14:paraId="52CFA48C" w14:textId="77777777" w:rsidR="008C4CE2" w:rsidRDefault="008C4CE2" w:rsidP="008C4CE2">
      <w:pPr>
        <w:pStyle w:val="Heading1"/>
      </w:pPr>
      <w:r>
        <w:t>&gt;&gt;                 switch (t) {</w:t>
      </w:r>
    </w:p>
    <w:p w14:paraId="02E860E9" w14:textId="77777777" w:rsidR="008C4CE2" w:rsidRDefault="008C4CE2" w:rsidP="008C4CE2">
      <w:pPr>
        <w:pStyle w:val="Heading1"/>
      </w:pPr>
      <w:r>
        <w:t>&gt;&gt;                 case w:</w:t>
      </w:r>
    </w:p>
    <w:p w14:paraId="27DA7A27" w14:textId="77777777" w:rsidR="008C4CE2" w:rsidRDefault="008C4CE2" w:rsidP="008C4CE2">
      <w:pPr>
        <w:pStyle w:val="Heading1"/>
      </w:pPr>
      <w:r>
        <w:t>&gt;&gt;                     return "Fragment";</w:t>
      </w:r>
    </w:p>
    <w:p w14:paraId="038CE3CB" w14:textId="77777777" w:rsidR="008C4CE2" w:rsidRDefault="008C4CE2" w:rsidP="008C4CE2">
      <w:pPr>
        <w:pStyle w:val="Heading1"/>
      </w:pPr>
      <w:r>
        <w:t>&gt;&gt;                 case O:</w:t>
      </w:r>
    </w:p>
    <w:p w14:paraId="4F0BA103" w14:textId="77777777" w:rsidR="008C4CE2" w:rsidRDefault="008C4CE2" w:rsidP="008C4CE2">
      <w:pPr>
        <w:pStyle w:val="Heading1"/>
      </w:pPr>
      <w:r>
        <w:t>&gt;&gt;                     return "Portal";</w:t>
      </w:r>
    </w:p>
    <w:p w14:paraId="0C2CC7C2" w14:textId="77777777" w:rsidR="008C4CE2" w:rsidRDefault="008C4CE2" w:rsidP="008C4CE2">
      <w:pPr>
        <w:pStyle w:val="Heading1"/>
      </w:pPr>
      <w:r>
        <w:t>&gt;&gt;                 case I:</w:t>
      </w:r>
    </w:p>
    <w:p w14:paraId="2CF824E2" w14:textId="77777777" w:rsidR="008C4CE2" w:rsidRDefault="008C4CE2" w:rsidP="008C4CE2">
      <w:pPr>
        <w:pStyle w:val="Heading1"/>
      </w:pPr>
      <w:r>
        <w:t>&gt;&gt;                     return "Profiler";</w:t>
      </w:r>
    </w:p>
    <w:p w14:paraId="46ABCFE9" w14:textId="77777777" w:rsidR="008C4CE2" w:rsidRDefault="008C4CE2" w:rsidP="008C4CE2">
      <w:pPr>
        <w:pStyle w:val="Heading1"/>
      </w:pPr>
      <w:r>
        <w:t>&gt;&gt;                 case _:</w:t>
      </w:r>
    </w:p>
    <w:p w14:paraId="4854075E" w14:textId="77777777" w:rsidR="008C4CE2" w:rsidRDefault="008C4CE2" w:rsidP="008C4CE2">
      <w:pPr>
        <w:pStyle w:val="Heading1"/>
      </w:pPr>
      <w:r>
        <w:t>&gt;&gt;                     return "StrictMode";</w:t>
      </w:r>
    </w:p>
    <w:p w14:paraId="5AAB864D" w14:textId="77777777" w:rsidR="008C4CE2" w:rsidRDefault="008C4CE2" w:rsidP="008C4CE2">
      <w:pPr>
        <w:pStyle w:val="Heading1"/>
      </w:pPr>
      <w:r>
        <w:t>&gt;&gt;                 case k:</w:t>
      </w:r>
    </w:p>
    <w:p w14:paraId="014C1A0F" w14:textId="77777777" w:rsidR="008C4CE2" w:rsidRDefault="008C4CE2" w:rsidP="008C4CE2">
      <w:pPr>
        <w:pStyle w:val="Heading1"/>
      </w:pPr>
      <w:r>
        <w:t>&gt;&gt;                     return "Suspense";</w:t>
      </w:r>
    </w:p>
    <w:p w14:paraId="5F905C02" w14:textId="77777777" w:rsidR="008C4CE2" w:rsidRDefault="008C4CE2" w:rsidP="008C4CE2">
      <w:pPr>
        <w:pStyle w:val="Heading1"/>
      </w:pPr>
      <w:r>
        <w:t>&gt;&gt;                 case T:</w:t>
      </w:r>
    </w:p>
    <w:p w14:paraId="40269929" w14:textId="77777777" w:rsidR="008C4CE2" w:rsidRDefault="008C4CE2" w:rsidP="008C4CE2">
      <w:pPr>
        <w:pStyle w:val="Heading1"/>
      </w:pPr>
      <w:r>
        <w:t>&gt;&gt;                     return "SuspenseList"</w:t>
      </w:r>
    </w:p>
    <w:p w14:paraId="23CE966F" w14:textId="77777777" w:rsidR="008C4CE2" w:rsidRDefault="008C4CE2" w:rsidP="008C4CE2">
      <w:pPr>
        <w:pStyle w:val="Heading1"/>
      </w:pPr>
      <w:r>
        <w:t>&gt;&gt;                 }</w:t>
      </w:r>
    </w:p>
    <w:p w14:paraId="476DE050" w14:textId="77777777" w:rsidR="008C4CE2" w:rsidRDefault="008C4CE2" w:rsidP="008C4CE2">
      <w:pPr>
        <w:pStyle w:val="Heading1"/>
      </w:pPr>
      <w:r>
        <w:t>&gt;&gt;                 if ("object" == typeof t)</w:t>
      </w:r>
    </w:p>
    <w:p w14:paraId="5D433B8C" w14:textId="77777777" w:rsidR="008C4CE2" w:rsidRDefault="008C4CE2" w:rsidP="008C4CE2">
      <w:pPr>
        <w:pStyle w:val="Heading1"/>
      </w:pPr>
      <w:r>
        <w:t>&gt;&gt;                     switch (t.$$typeof) {</w:t>
      </w:r>
    </w:p>
    <w:p w14:paraId="77504592" w14:textId="77777777" w:rsidR="008C4CE2" w:rsidRDefault="008C4CE2" w:rsidP="008C4CE2">
      <w:pPr>
        <w:pStyle w:val="Heading1"/>
      </w:pPr>
      <w:r>
        <w:t>&gt;&gt;                     case j:</w:t>
      </w:r>
    </w:p>
    <w:p w14:paraId="5D89D877" w14:textId="77777777" w:rsidR="008C4CE2" w:rsidRDefault="008C4CE2" w:rsidP="008C4CE2">
      <w:pPr>
        <w:pStyle w:val="Heading1"/>
      </w:pPr>
      <w:r>
        <w:t>&gt;&gt;                         return (t.displayName || "Context") + ".Consumer";</w:t>
      </w:r>
    </w:p>
    <w:p w14:paraId="0C4232C3" w14:textId="77777777" w:rsidR="008C4CE2" w:rsidRDefault="008C4CE2" w:rsidP="008C4CE2">
      <w:pPr>
        <w:pStyle w:val="Heading1"/>
      </w:pPr>
      <w:r>
        <w:t>&gt;&gt;                     case E:</w:t>
      </w:r>
    </w:p>
    <w:p w14:paraId="62A21B09" w14:textId="77777777" w:rsidR="008C4CE2" w:rsidRDefault="008C4CE2" w:rsidP="008C4CE2">
      <w:pPr>
        <w:pStyle w:val="Heading1"/>
      </w:pPr>
      <w:r>
        <w:t>&gt;&gt;                         return (t._context.displayName || "Context") + ".Provider";</w:t>
      </w:r>
    </w:p>
    <w:p w14:paraId="7FF40AF2" w14:textId="77777777" w:rsidR="008C4CE2" w:rsidRDefault="008C4CE2" w:rsidP="008C4CE2">
      <w:pPr>
        <w:pStyle w:val="Heading1"/>
      </w:pPr>
      <w:r>
        <w:t>&gt;&gt;                     case x:</w:t>
      </w:r>
    </w:p>
    <w:p w14:paraId="5054EE95" w14:textId="77777777" w:rsidR="008C4CE2" w:rsidRDefault="008C4CE2" w:rsidP="008C4CE2">
      <w:pPr>
        <w:pStyle w:val="Heading1"/>
      </w:pPr>
      <w:r>
        <w:t>&gt;&gt;                         var n = t.render;</w:t>
      </w:r>
    </w:p>
    <w:p w14:paraId="6551AFF4" w14:textId="77777777" w:rsidR="008C4CE2" w:rsidRDefault="008C4CE2" w:rsidP="008C4CE2">
      <w:pPr>
        <w:pStyle w:val="Heading1"/>
      </w:pPr>
      <w:r>
        <w:t>&gt;&gt;                         return (t = t.displayName) || (t = "" !== (t = n.displayName || n.name || "") ? "ForwardRef(" + t + ")" : "ForwardRef"),</w:t>
      </w:r>
    </w:p>
    <w:p w14:paraId="09D81E14" w14:textId="77777777" w:rsidR="008C4CE2" w:rsidRDefault="008C4CE2" w:rsidP="008C4CE2">
      <w:pPr>
        <w:pStyle w:val="Heading1"/>
      </w:pPr>
      <w:r>
        <w:t>&gt;&gt;                         t;</w:t>
      </w:r>
    </w:p>
    <w:p w14:paraId="43069119" w14:textId="77777777" w:rsidR="008C4CE2" w:rsidRDefault="008C4CE2" w:rsidP="008C4CE2">
      <w:pPr>
        <w:pStyle w:val="Heading1"/>
      </w:pPr>
      <w:r>
        <w:t>&gt;&gt;                     case L:</w:t>
      </w:r>
    </w:p>
    <w:p w14:paraId="6DF94FE2" w14:textId="77777777" w:rsidR="008C4CE2" w:rsidRDefault="008C4CE2" w:rsidP="008C4CE2">
      <w:pPr>
        <w:pStyle w:val="Heading1"/>
      </w:pPr>
      <w:r>
        <w:t>&gt;&gt;                         return null !== (n = t.displayName || null) ? n : e(t.type) || "Memo";</w:t>
      </w:r>
    </w:p>
    <w:p w14:paraId="107A8F36" w14:textId="77777777" w:rsidR="008C4CE2" w:rsidRDefault="008C4CE2" w:rsidP="008C4CE2">
      <w:pPr>
        <w:pStyle w:val="Heading1"/>
      </w:pPr>
      <w:r>
        <w:t>&gt;&gt;                     case A:</w:t>
      </w:r>
    </w:p>
    <w:p w14:paraId="48D4B2B4" w14:textId="77777777" w:rsidR="008C4CE2" w:rsidRDefault="008C4CE2" w:rsidP="008C4CE2">
      <w:pPr>
        <w:pStyle w:val="Heading1"/>
      </w:pPr>
      <w:r>
        <w:t>&gt;&gt;                         n = t._payload,</w:t>
      </w:r>
    </w:p>
    <w:p w14:paraId="22D8840D" w14:textId="77777777" w:rsidR="008C4CE2" w:rsidRDefault="008C4CE2" w:rsidP="008C4CE2">
      <w:pPr>
        <w:pStyle w:val="Heading1"/>
      </w:pPr>
      <w:r>
        <w:t>&gt;&gt;                         t = t._init;</w:t>
      </w:r>
    </w:p>
    <w:p w14:paraId="674EA656" w14:textId="77777777" w:rsidR="008C4CE2" w:rsidRDefault="008C4CE2" w:rsidP="008C4CE2">
      <w:pPr>
        <w:pStyle w:val="Heading1"/>
      </w:pPr>
      <w:r>
        <w:t>&gt;&gt;                         try {</w:t>
      </w:r>
    </w:p>
    <w:p w14:paraId="4F50133F" w14:textId="77777777" w:rsidR="008C4CE2" w:rsidRDefault="008C4CE2" w:rsidP="008C4CE2">
      <w:pPr>
        <w:pStyle w:val="Heading1"/>
      </w:pPr>
      <w:r>
        <w:t>&gt;&gt;                             return e(t(n))</w:t>
      </w:r>
    </w:p>
    <w:p w14:paraId="4DFF4834" w14:textId="77777777" w:rsidR="008C4CE2" w:rsidRDefault="008C4CE2" w:rsidP="008C4CE2">
      <w:pPr>
        <w:pStyle w:val="Heading1"/>
      </w:pPr>
      <w:r>
        <w:t>&gt;&gt;                         } catch (e) {}</w:t>
      </w:r>
    </w:p>
    <w:p w14:paraId="5581D772" w14:textId="77777777" w:rsidR="008C4CE2" w:rsidRDefault="008C4CE2" w:rsidP="008C4CE2">
      <w:pPr>
        <w:pStyle w:val="Heading1"/>
      </w:pPr>
      <w:r>
        <w:t>&gt;&gt;                     }</w:t>
      </w:r>
    </w:p>
    <w:p w14:paraId="7133011C" w14:textId="77777777" w:rsidR="008C4CE2" w:rsidRDefault="008C4CE2" w:rsidP="008C4CE2">
      <w:pPr>
        <w:pStyle w:val="Heading1"/>
      </w:pPr>
      <w:r>
        <w:t>&gt;&gt;                 return null</w:t>
      </w:r>
    </w:p>
    <w:p w14:paraId="4CBE8110" w14:textId="77777777" w:rsidR="008C4CE2" w:rsidRDefault="008C4CE2" w:rsidP="008C4CE2">
      <w:pPr>
        <w:pStyle w:val="Heading1"/>
      </w:pPr>
      <w:r>
        <w:t>&gt;&gt;             }(t);</w:t>
      </w:r>
    </w:p>
    <w:p w14:paraId="436A2040" w14:textId="77777777" w:rsidR="008C4CE2" w:rsidRDefault="008C4CE2" w:rsidP="008C4CE2">
      <w:pPr>
        <w:pStyle w:val="Heading1"/>
      </w:pPr>
      <w:r>
        <w:t>&gt;&gt;         case 8:</w:t>
      </w:r>
    </w:p>
    <w:p w14:paraId="5963FE22" w14:textId="77777777" w:rsidR="008C4CE2" w:rsidRDefault="008C4CE2" w:rsidP="008C4CE2">
      <w:pPr>
        <w:pStyle w:val="Heading1"/>
      </w:pPr>
      <w:r>
        <w:t>&gt;&gt;             return t === _ ? "StrictMode" : "Mode";</w:t>
      </w:r>
    </w:p>
    <w:p w14:paraId="6C1931BF" w14:textId="77777777" w:rsidR="008C4CE2" w:rsidRDefault="008C4CE2" w:rsidP="008C4CE2">
      <w:pPr>
        <w:pStyle w:val="Heading1"/>
      </w:pPr>
      <w:r>
        <w:t>&gt;&gt;         case 22:</w:t>
      </w:r>
    </w:p>
    <w:p w14:paraId="1D964C99" w14:textId="77777777" w:rsidR="008C4CE2" w:rsidRDefault="008C4CE2" w:rsidP="008C4CE2">
      <w:pPr>
        <w:pStyle w:val="Heading1"/>
      </w:pPr>
      <w:r>
        <w:t>&gt;&gt;             return "Offscreen";</w:t>
      </w:r>
    </w:p>
    <w:p w14:paraId="2A0545C0" w14:textId="77777777" w:rsidR="008C4CE2" w:rsidRDefault="008C4CE2" w:rsidP="008C4CE2">
      <w:pPr>
        <w:pStyle w:val="Heading1"/>
      </w:pPr>
      <w:r>
        <w:t>&gt;&gt;         case 12:</w:t>
      </w:r>
    </w:p>
    <w:p w14:paraId="2751AB1F" w14:textId="77777777" w:rsidR="008C4CE2" w:rsidRDefault="008C4CE2" w:rsidP="008C4CE2">
      <w:pPr>
        <w:pStyle w:val="Heading1"/>
      </w:pPr>
      <w:r>
        <w:t>&gt;&gt;             return "Profiler";</w:t>
      </w:r>
    </w:p>
    <w:p w14:paraId="031E8BF9" w14:textId="77777777" w:rsidR="008C4CE2" w:rsidRDefault="008C4CE2" w:rsidP="008C4CE2">
      <w:pPr>
        <w:pStyle w:val="Heading1"/>
      </w:pPr>
      <w:r>
        <w:t>&gt;&gt;         case 21:</w:t>
      </w:r>
    </w:p>
    <w:p w14:paraId="45EC7C6A" w14:textId="77777777" w:rsidR="008C4CE2" w:rsidRDefault="008C4CE2" w:rsidP="008C4CE2">
      <w:pPr>
        <w:pStyle w:val="Heading1"/>
      </w:pPr>
      <w:r>
        <w:t>&gt;&gt;             return "Scope";</w:t>
      </w:r>
    </w:p>
    <w:p w14:paraId="1C6DC7C1" w14:textId="77777777" w:rsidR="008C4CE2" w:rsidRDefault="008C4CE2" w:rsidP="008C4CE2">
      <w:pPr>
        <w:pStyle w:val="Heading1"/>
      </w:pPr>
      <w:r>
        <w:t>&gt;&gt;         case 13:</w:t>
      </w:r>
    </w:p>
    <w:p w14:paraId="3A94E80B" w14:textId="77777777" w:rsidR="008C4CE2" w:rsidRDefault="008C4CE2" w:rsidP="008C4CE2">
      <w:pPr>
        <w:pStyle w:val="Heading1"/>
      </w:pPr>
      <w:r>
        <w:t>&gt;&gt;             return "Suspense";</w:t>
      </w:r>
    </w:p>
    <w:p w14:paraId="7D96B8EC" w14:textId="77777777" w:rsidR="008C4CE2" w:rsidRDefault="008C4CE2" w:rsidP="008C4CE2">
      <w:pPr>
        <w:pStyle w:val="Heading1"/>
      </w:pPr>
      <w:r>
        <w:t>&gt;&gt;         case 19:</w:t>
      </w:r>
    </w:p>
    <w:p w14:paraId="1A412827" w14:textId="77777777" w:rsidR="008C4CE2" w:rsidRDefault="008C4CE2" w:rsidP="008C4CE2">
      <w:pPr>
        <w:pStyle w:val="Heading1"/>
      </w:pPr>
      <w:r>
        <w:t>&gt;&gt;             return "SuspenseList";</w:t>
      </w:r>
    </w:p>
    <w:p w14:paraId="50AE21BB" w14:textId="77777777" w:rsidR="008C4CE2" w:rsidRDefault="008C4CE2" w:rsidP="008C4CE2">
      <w:pPr>
        <w:pStyle w:val="Heading1"/>
      </w:pPr>
      <w:r>
        <w:t>&gt;&gt;         case 25:</w:t>
      </w:r>
    </w:p>
    <w:p w14:paraId="4350DA4D" w14:textId="77777777" w:rsidR="008C4CE2" w:rsidRDefault="008C4CE2" w:rsidP="008C4CE2">
      <w:pPr>
        <w:pStyle w:val="Heading1"/>
      </w:pPr>
      <w:r>
        <w:t>&gt;&gt;             return "TracingMarker";</w:t>
      </w:r>
    </w:p>
    <w:p w14:paraId="0FD38DDF" w14:textId="77777777" w:rsidR="008C4CE2" w:rsidRDefault="008C4CE2" w:rsidP="008C4CE2">
      <w:pPr>
        <w:pStyle w:val="Heading1"/>
      </w:pPr>
      <w:r>
        <w:t>&gt;&gt;         case 1:</w:t>
      </w:r>
    </w:p>
    <w:p w14:paraId="41F66BF1" w14:textId="77777777" w:rsidR="008C4CE2" w:rsidRDefault="008C4CE2" w:rsidP="008C4CE2">
      <w:pPr>
        <w:pStyle w:val="Heading1"/>
      </w:pPr>
      <w:r>
        <w:t>&gt;&gt;         case 0:</w:t>
      </w:r>
    </w:p>
    <w:p w14:paraId="2597E4C7" w14:textId="77777777" w:rsidR="008C4CE2" w:rsidRDefault="008C4CE2" w:rsidP="008C4CE2">
      <w:pPr>
        <w:pStyle w:val="Heading1"/>
      </w:pPr>
      <w:r>
        <w:t>&gt;&gt;         case 17:</w:t>
      </w:r>
    </w:p>
    <w:p w14:paraId="4F30732B" w14:textId="77777777" w:rsidR="008C4CE2" w:rsidRDefault="008C4CE2" w:rsidP="008C4CE2">
      <w:pPr>
        <w:pStyle w:val="Heading1"/>
      </w:pPr>
      <w:r>
        <w:t>&gt;&gt;         case 2:</w:t>
      </w:r>
    </w:p>
    <w:p w14:paraId="10BF2066" w14:textId="77777777" w:rsidR="008C4CE2" w:rsidRDefault="008C4CE2" w:rsidP="008C4CE2">
      <w:pPr>
        <w:pStyle w:val="Heading1"/>
      </w:pPr>
      <w:r>
        <w:t>&gt;&gt;         case 14:</w:t>
      </w:r>
    </w:p>
    <w:p w14:paraId="0F4AB27D" w14:textId="77777777" w:rsidR="008C4CE2" w:rsidRDefault="008C4CE2" w:rsidP="008C4CE2">
      <w:pPr>
        <w:pStyle w:val="Heading1"/>
      </w:pPr>
      <w:r>
        <w:t>&gt;&gt;         case 15:</w:t>
      </w:r>
    </w:p>
    <w:p w14:paraId="3FAE1930" w14:textId="77777777" w:rsidR="008C4CE2" w:rsidRDefault="008C4CE2" w:rsidP="008C4CE2">
      <w:pPr>
        <w:pStyle w:val="Heading1"/>
      </w:pPr>
      <w:r>
        <w:t>&gt;&gt;             if ("function" == typeof t)</w:t>
      </w:r>
    </w:p>
    <w:p w14:paraId="15090D9F" w14:textId="77777777" w:rsidR="008C4CE2" w:rsidRDefault="008C4CE2" w:rsidP="008C4CE2">
      <w:pPr>
        <w:pStyle w:val="Heading1"/>
      </w:pPr>
      <w:r>
        <w:t>&gt;&gt;                 return t.displayName || t.name || null;</w:t>
      </w:r>
    </w:p>
    <w:p w14:paraId="175C55AB" w14:textId="77777777" w:rsidR="008C4CE2" w:rsidRDefault="008C4CE2" w:rsidP="008C4CE2">
      <w:pPr>
        <w:pStyle w:val="Heading1"/>
      </w:pPr>
      <w:r>
        <w:t>&gt;&gt;             if ("string" == typeof t)</w:t>
      </w:r>
    </w:p>
    <w:p w14:paraId="4C4F50D8" w14:textId="77777777" w:rsidR="008C4CE2" w:rsidRDefault="008C4CE2" w:rsidP="008C4CE2">
      <w:pPr>
        <w:pStyle w:val="Heading1"/>
      </w:pPr>
      <w:r>
        <w:t>&gt;&gt;                 return t</w:t>
      </w:r>
    </w:p>
    <w:p w14:paraId="19DD5280" w14:textId="77777777" w:rsidR="008C4CE2" w:rsidRDefault="008C4CE2" w:rsidP="008C4CE2">
      <w:pPr>
        <w:pStyle w:val="Heading1"/>
      </w:pPr>
      <w:r>
        <w:t>&gt;&gt;         }</w:t>
      </w:r>
    </w:p>
    <w:p w14:paraId="5AB2BEC8" w14:textId="77777777" w:rsidR="008C4CE2" w:rsidRDefault="008C4CE2" w:rsidP="008C4CE2">
      <w:pPr>
        <w:pStyle w:val="Heading1"/>
      </w:pPr>
      <w:r>
        <w:t>&gt;&gt;         return null</w:t>
      </w:r>
    </w:p>
    <w:p w14:paraId="164DE709" w14:textId="77777777" w:rsidR="008C4CE2" w:rsidRDefault="008C4CE2" w:rsidP="008C4CE2">
      <w:pPr>
        <w:pStyle w:val="Heading1"/>
      </w:pPr>
      <w:r>
        <w:t>&gt;&gt;     }</w:t>
      </w:r>
    </w:p>
    <w:p w14:paraId="45A4F8B8" w14:textId="77777777" w:rsidR="008C4CE2" w:rsidRDefault="008C4CE2" w:rsidP="008C4CE2">
      <w:pPr>
        <w:pStyle w:val="Heading1"/>
      </w:pPr>
      <w:r>
        <w:t>&gt;&gt;     function U(e) {</w:t>
      </w:r>
    </w:p>
    <w:p w14:paraId="64E68A60" w14:textId="77777777" w:rsidR="008C4CE2" w:rsidRDefault="008C4CE2" w:rsidP="008C4CE2">
      <w:pPr>
        <w:pStyle w:val="Heading1"/>
      </w:pPr>
      <w:r>
        <w:t>&gt;&gt;         switch (typeof e) {</w:t>
      </w:r>
    </w:p>
    <w:p w14:paraId="7B57756A" w14:textId="77777777" w:rsidR="008C4CE2" w:rsidRDefault="008C4CE2" w:rsidP="008C4CE2">
      <w:pPr>
        <w:pStyle w:val="Heading1"/>
      </w:pPr>
      <w:r>
        <w:t>&gt;&gt;         case "boolean":</w:t>
      </w:r>
    </w:p>
    <w:p w14:paraId="65405CF7" w14:textId="77777777" w:rsidR="008C4CE2" w:rsidRDefault="008C4CE2" w:rsidP="008C4CE2">
      <w:pPr>
        <w:pStyle w:val="Heading1"/>
      </w:pPr>
      <w:r>
        <w:t>&gt;&gt;         case "number":</w:t>
      </w:r>
    </w:p>
    <w:p w14:paraId="713B5A80" w14:textId="77777777" w:rsidR="008C4CE2" w:rsidRDefault="008C4CE2" w:rsidP="008C4CE2">
      <w:pPr>
        <w:pStyle w:val="Heading1"/>
      </w:pPr>
      <w:r>
        <w:t>&gt;&gt;         case "string":</w:t>
      </w:r>
    </w:p>
    <w:p w14:paraId="0D0BDA7D" w14:textId="77777777" w:rsidR="008C4CE2" w:rsidRDefault="008C4CE2" w:rsidP="008C4CE2">
      <w:pPr>
        <w:pStyle w:val="Heading1"/>
      </w:pPr>
      <w:r>
        <w:t>&gt;&gt;         case "undefined":</w:t>
      </w:r>
    </w:p>
    <w:p w14:paraId="1AC995CD" w14:textId="77777777" w:rsidR="008C4CE2" w:rsidRDefault="008C4CE2" w:rsidP="008C4CE2">
      <w:pPr>
        <w:pStyle w:val="Heading1"/>
      </w:pPr>
      <w:r>
        <w:t>&gt;&gt;         case "object":</w:t>
      </w:r>
    </w:p>
    <w:p w14:paraId="42848947" w14:textId="77777777" w:rsidR="008C4CE2" w:rsidRDefault="008C4CE2" w:rsidP="008C4CE2">
      <w:pPr>
        <w:pStyle w:val="Heading1"/>
      </w:pPr>
      <w:r>
        <w:t>&gt;&gt;             return e;</w:t>
      </w:r>
    </w:p>
    <w:p w14:paraId="71933E49" w14:textId="77777777" w:rsidR="008C4CE2" w:rsidRDefault="008C4CE2" w:rsidP="008C4CE2">
      <w:pPr>
        <w:pStyle w:val="Heading1"/>
      </w:pPr>
      <w:r>
        <w:t>&gt;&gt;         default:</w:t>
      </w:r>
    </w:p>
    <w:p w14:paraId="38C95A06" w14:textId="77777777" w:rsidR="008C4CE2" w:rsidRDefault="008C4CE2" w:rsidP="008C4CE2">
      <w:pPr>
        <w:pStyle w:val="Heading1"/>
      </w:pPr>
      <w:r>
        <w:t>&gt;&gt;             return ""</w:t>
      </w:r>
    </w:p>
    <w:p w14:paraId="1F8F7A6A" w14:textId="77777777" w:rsidR="008C4CE2" w:rsidRDefault="008C4CE2" w:rsidP="008C4CE2">
      <w:pPr>
        <w:pStyle w:val="Heading1"/>
      </w:pPr>
      <w:r>
        <w:t>&gt;&gt;         }</w:t>
      </w:r>
    </w:p>
    <w:p w14:paraId="5E57ED01" w14:textId="77777777" w:rsidR="008C4CE2" w:rsidRDefault="008C4CE2" w:rsidP="008C4CE2">
      <w:pPr>
        <w:pStyle w:val="Heading1"/>
      </w:pPr>
      <w:r>
        <w:t>&gt;&gt;     }</w:t>
      </w:r>
    </w:p>
    <w:p w14:paraId="6E2C178D" w14:textId="77777777" w:rsidR="008C4CE2" w:rsidRDefault="008C4CE2" w:rsidP="008C4CE2">
      <w:pPr>
        <w:pStyle w:val="Heading1"/>
      </w:pPr>
      <w:r>
        <w:t>&gt;&gt;     function V(e) {</w:t>
      </w:r>
    </w:p>
    <w:p w14:paraId="2C907469" w14:textId="77777777" w:rsidR="008C4CE2" w:rsidRDefault="008C4CE2" w:rsidP="008C4CE2">
      <w:pPr>
        <w:pStyle w:val="Heading1"/>
      </w:pPr>
      <w:r>
        <w:t>&gt;&gt;         var t = e.type;</w:t>
      </w:r>
    </w:p>
    <w:p w14:paraId="3CCEA11C" w14:textId="77777777" w:rsidR="008C4CE2" w:rsidRDefault="008C4CE2" w:rsidP="008C4CE2">
      <w:pPr>
        <w:pStyle w:val="Heading1"/>
      </w:pPr>
      <w:r>
        <w:t>&gt;&gt;         return (e = e.nodeName) &amp;&amp; "input" === e.toLowerCase() &amp;&amp; ("checkbox" === t || "radio" === t)</w:t>
      </w:r>
    </w:p>
    <w:p w14:paraId="5E077527" w14:textId="77777777" w:rsidR="008C4CE2" w:rsidRDefault="008C4CE2" w:rsidP="008C4CE2">
      <w:pPr>
        <w:pStyle w:val="Heading1"/>
      </w:pPr>
      <w:r>
        <w:t>&gt;&gt;     }</w:t>
      </w:r>
    </w:p>
    <w:p w14:paraId="5F264C08" w14:textId="77777777" w:rsidR="008C4CE2" w:rsidRDefault="008C4CE2" w:rsidP="008C4CE2">
      <w:pPr>
        <w:pStyle w:val="Heading1"/>
      </w:pPr>
      <w:r>
        <w:t>&gt;&gt;     function W(e) {</w:t>
      </w:r>
    </w:p>
    <w:p w14:paraId="5B3FBA34" w14:textId="77777777" w:rsidR="008C4CE2" w:rsidRDefault="008C4CE2" w:rsidP="008C4CE2">
      <w:pPr>
        <w:pStyle w:val="Heading1"/>
      </w:pPr>
      <w:r>
        <w:t>&gt;&gt;         e._valueTracker || (e._valueTracker = function(e) {</w:t>
      </w:r>
    </w:p>
    <w:p w14:paraId="36D73AED" w14:textId="77777777" w:rsidR="008C4CE2" w:rsidRDefault="008C4CE2" w:rsidP="008C4CE2">
      <w:pPr>
        <w:pStyle w:val="Heading1"/>
      </w:pPr>
      <w:r>
        <w:t>&gt;&gt;             var t = V(e) ? "checked" : "value"</w:t>
      </w:r>
    </w:p>
    <w:p w14:paraId="79FC6E5C" w14:textId="77777777" w:rsidR="008C4CE2" w:rsidRDefault="008C4CE2" w:rsidP="008C4CE2">
      <w:pPr>
        <w:pStyle w:val="Heading1"/>
      </w:pPr>
      <w:r>
        <w:t>&gt;&gt;               , n = Object.getOwnPropertyDescriptor(e.constructor.prototype, t)</w:t>
      </w:r>
    </w:p>
    <w:p w14:paraId="6422BE93" w14:textId="77777777" w:rsidR="008C4CE2" w:rsidRDefault="008C4CE2" w:rsidP="008C4CE2">
      <w:pPr>
        <w:pStyle w:val="Heading1"/>
      </w:pPr>
      <w:r>
        <w:t>&gt;&gt;               , r = "" + e[t];</w:t>
      </w:r>
    </w:p>
    <w:p w14:paraId="23F5F0AF" w14:textId="77777777" w:rsidR="008C4CE2" w:rsidRDefault="008C4CE2" w:rsidP="008C4CE2">
      <w:pPr>
        <w:pStyle w:val="Heading1"/>
      </w:pPr>
      <w:r>
        <w:t>&gt;&gt;             if (!e.hasOwnProperty(t) &amp;&amp; void 0 !== n &amp;&amp; "function" == typeof n.get &amp;&amp; "function" == typeof n.set) {</w:t>
      </w:r>
    </w:p>
    <w:p w14:paraId="2D1F36E7" w14:textId="77777777" w:rsidR="008C4CE2" w:rsidRDefault="008C4CE2" w:rsidP="008C4CE2">
      <w:pPr>
        <w:pStyle w:val="Heading1"/>
      </w:pPr>
      <w:r>
        <w:t>&gt;&gt;                 var i = n.get</w:t>
      </w:r>
    </w:p>
    <w:p w14:paraId="218A00C7" w14:textId="77777777" w:rsidR="008C4CE2" w:rsidRDefault="008C4CE2" w:rsidP="008C4CE2">
      <w:pPr>
        <w:pStyle w:val="Heading1"/>
      </w:pPr>
      <w:r>
        <w:t>&gt;&gt;                   , o = n.set;</w:t>
      </w:r>
    </w:p>
    <w:p w14:paraId="464CA95C" w14:textId="77777777" w:rsidR="008C4CE2" w:rsidRDefault="008C4CE2" w:rsidP="008C4CE2">
      <w:pPr>
        <w:pStyle w:val="Heading1"/>
      </w:pPr>
      <w:r>
        <w:t>&gt;&gt;                 return Object.defineProperty(e, t, {</w:t>
      </w:r>
    </w:p>
    <w:p w14:paraId="060A0AD0" w14:textId="77777777" w:rsidR="008C4CE2" w:rsidRDefault="008C4CE2" w:rsidP="008C4CE2">
      <w:pPr>
        <w:pStyle w:val="Heading1"/>
      </w:pPr>
      <w:r>
        <w:t>&gt;&gt;                     configurable: !0,</w:t>
      </w:r>
    </w:p>
    <w:p w14:paraId="4A4D7F9D" w14:textId="77777777" w:rsidR="008C4CE2" w:rsidRDefault="008C4CE2" w:rsidP="008C4CE2">
      <w:pPr>
        <w:pStyle w:val="Heading1"/>
      </w:pPr>
      <w:r>
        <w:t>&gt;&gt;                     get: function() {</w:t>
      </w:r>
    </w:p>
    <w:p w14:paraId="1A2590C4" w14:textId="77777777" w:rsidR="008C4CE2" w:rsidRDefault="008C4CE2" w:rsidP="008C4CE2">
      <w:pPr>
        <w:pStyle w:val="Heading1"/>
      </w:pPr>
      <w:r>
        <w:t>&gt;&gt;                         return i.call(this)</w:t>
      </w:r>
    </w:p>
    <w:p w14:paraId="2E2F63CE" w14:textId="77777777" w:rsidR="008C4CE2" w:rsidRDefault="008C4CE2" w:rsidP="008C4CE2">
      <w:pPr>
        <w:pStyle w:val="Heading1"/>
      </w:pPr>
      <w:r>
        <w:t>&gt;&gt;                     },</w:t>
      </w:r>
    </w:p>
    <w:p w14:paraId="6B149CF1" w14:textId="77777777" w:rsidR="008C4CE2" w:rsidRDefault="008C4CE2" w:rsidP="008C4CE2">
      <w:pPr>
        <w:pStyle w:val="Heading1"/>
      </w:pPr>
      <w:r>
        <w:t>&gt;&gt;                     set: function(e) {</w:t>
      </w:r>
    </w:p>
    <w:p w14:paraId="10D5B1DB" w14:textId="77777777" w:rsidR="008C4CE2" w:rsidRDefault="008C4CE2" w:rsidP="008C4CE2">
      <w:pPr>
        <w:pStyle w:val="Heading1"/>
      </w:pPr>
      <w:r>
        <w:t>&gt;&gt;                         r = "" + e,</w:t>
      </w:r>
    </w:p>
    <w:p w14:paraId="7114CC0A" w14:textId="77777777" w:rsidR="008C4CE2" w:rsidRDefault="008C4CE2" w:rsidP="008C4CE2">
      <w:pPr>
        <w:pStyle w:val="Heading1"/>
      </w:pPr>
      <w:r>
        <w:t>&gt;&gt;                         o.call(this, e)</w:t>
      </w:r>
    </w:p>
    <w:p w14:paraId="45E47F4A" w14:textId="77777777" w:rsidR="008C4CE2" w:rsidRDefault="008C4CE2" w:rsidP="008C4CE2">
      <w:pPr>
        <w:pStyle w:val="Heading1"/>
      </w:pPr>
      <w:r>
        <w:t>&gt;&gt;                     }</w:t>
      </w:r>
    </w:p>
    <w:p w14:paraId="69F403D6" w14:textId="77777777" w:rsidR="008C4CE2" w:rsidRDefault="008C4CE2" w:rsidP="008C4CE2">
      <w:pPr>
        <w:pStyle w:val="Heading1"/>
      </w:pPr>
      <w:r>
        <w:t>&gt;&gt;                 }),</w:t>
      </w:r>
    </w:p>
    <w:p w14:paraId="51440D4C" w14:textId="77777777" w:rsidR="008C4CE2" w:rsidRDefault="008C4CE2" w:rsidP="008C4CE2">
      <w:pPr>
        <w:pStyle w:val="Heading1"/>
      </w:pPr>
      <w:r>
        <w:t>&gt;&gt;                 Object.defineProperty(e, t, {</w:t>
      </w:r>
    </w:p>
    <w:p w14:paraId="3ABEED4F" w14:textId="77777777" w:rsidR="008C4CE2" w:rsidRDefault="008C4CE2" w:rsidP="008C4CE2">
      <w:pPr>
        <w:pStyle w:val="Heading1"/>
      </w:pPr>
      <w:r>
        <w:t>&gt;&gt;                     enumerable: n.enumerable</w:t>
      </w:r>
    </w:p>
    <w:p w14:paraId="49A2BB3A" w14:textId="77777777" w:rsidR="008C4CE2" w:rsidRDefault="008C4CE2" w:rsidP="008C4CE2">
      <w:pPr>
        <w:pStyle w:val="Heading1"/>
      </w:pPr>
      <w:r>
        <w:t>&gt;&gt;                 }),</w:t>
      </w:r>
    </w:p>
    <w:p w14:paraId="02F57D83" w14:textId="77777777" w:rsidR="008C4CE2" w:rsidRDefault="008C4CE2" w:rsidP="008C4CE2">
      <w:pPr>
        <w:pStyle w:val="Heading1"/>
      </w:pPr>
      <w:r>
        <w:t>&gt;&gt;                 {</w:t>
      </w:r>
    </w:p>
    <w:p w14:paraId="1EDCAB1C" w14:textId="77777777" w:rsidR="008C4CE2" w:rsidRDefault="008C4CE2" w:rsidP="008C4CE2">
      <w:pPr>
        <w:pStyle w:val="Heading1"/>
      </w:pPr>
      <w:r>
        <w:t>&gt;&gt;                     getValue: function() {</w:t>
      </w:r>
    </w:p>
    <w:p w14:paraId="129D2493" w14:textId="77777777" w:rsidR="008C4CE2" w:rsidRDefault="008C4CE2" w:rsidP="008C4CE2">
      <w:pPr>
        <w:pStyle w:val="Heading1"/>
      </w:pPr>
      <w:r>
        <w:t>&gt;&gt;                         return r</w:t>
      </w:r>
    </w:p>
    <w:p w14:paraId="3190C5E3" w14:textId="77777777" w:rsidR="008C4CE2" w:rsidRDefault="008C4CE2" w:rsidP="008C4CE2">
      <w:pPr>
        <w:pStyle w:val="Heading1"/>
      </w:pPr>
      <w:r>
        <w:t>&gt;&gt;                     },</w:t>
      </w:r>
    </w:p>
    <w:p w14:paraId="1A046EEF" w14:textId="77777777" w:rsidR="008C4CE2" w:rsidRDefault="008C4CE2" w:rsidP="008C4CE2">
      <w:pPr>
        <w:pStyle w:val="Heading1"/>
      </w:pPr>
      <w:r>
        <w:t>&gt;&gt;                     setValue: function(e) {</w:t>
      </w:r>
    </w:p>
    <w:p w14:paraId="372075A8" w14:textId="77777777" w:rsidR="008C4CE2" w:rsidRDefault="008C4CE2" w:rsidP="008C4CE2">
      <w:pPr>
        <w:pStyle w:val="Heading1"/>
      </w:pPr>
      <w:r>
        <w:t>&gt;&gt;                         r = "" + e</w:t>
      </w:r>
    </w:p>
    <w:p w14:paraId="734E75A9" w14:textId="77777777" w:rsidR="008C4CE2" w:rsidRDefault="008C4CE2" w:rsidP="008C4CE2">
      <w:pPr>
        <w:pStyle w:val="Heading1"/>
      </w:pPr>
      <w:r>
        <w:t>&gt;&gt;                     },</w:t>
      </w:r>
    </w:p>
    <w:p w14:paraId="2404C71D" w14:textId="77777777" w:rsidR="008C4CE2" w:rsidRDefault="008C4CE2" w:rsidP="008C4CE2">
      <w:pPr>
        <w:pStyle w:val="Heading1"/>
      </w:pPr>
      <w:r>
        <w:t>&gt;&gt;                     stopTracking: function() {</w:t>
      </w:r>
    </w:p>
    <w:p w14:paraId="66575A9B" w14:textId="77777777" w:rsidR="008C4CE2" w:rsidRDefault="008C4CE2" w:rsidP="008C4CE2">
      <w:pPr>
        <w:pStyle w:val="Heading1"/>
      </w:pPr>
      <w:r>
        <w:t>&gt;&gt;                         e._valueTracker = null,</w:t>
      </w:r>
    </w:p>
    <w:p w14:paraId="403BD98E" w14:textId="77777777" w:rsidR="008C4CE2" w:rsidRDefault="008C4CE2" w:rsidP="008C4CE2">
      <w:pPr>
        <w:pStyle w:val="Heading1"/>
      </w:pPr>
      <w:r>
        <w:t>&gt;&gt;                         delete e[t]</w:t>
      </w:r>
    </w:p>
    <w:p w14:paraId="5315EFFB" w14:textId="77777777" w:rsidR="008C4CE2" w:rsidRDefault="008C4CE2" w:rsidP="008C4CE2">
      <w:pPr>
        <w:pStyle w:val="Heading1"/>
      </w:pPr>
      <w:r>
        <w:t>&gt;&gt;                     }</w:t>
      </w:r>
    </w:p>
    <w:p w14:paraId="0BA45065" w14:textId="77777777" w:rsidR="008C4CE2" w:rsidRDefault="008C4CE2" w:rsidP="008C4CE2">
      <w:pPr>
        <w:pStyle w:val="Heading1"/>
      </w:pPr>
      <w:r>
        <w:t>&gt;&gt;                 }</w:t>
      </w:r>
    </w:p>
    <w:p w14:paraId="39ACEEDC" w14:textId="77777777" w:rsidR="008C4CE2" w:rsidRDefault="008C4CE2" w:rsidP="008C4CE2">
      <w:pPr>
        <w:pStyle w:val="Heading1"/>
      </w:pPr>
      <w:r>
        <w:t>&gt;&gt;             }</w:t>
      </w:r>
    </w:p>
    <w:p w14:paraId="3A54424B" w14:textId="77777777" w:rsidR="008C4CE2" w:rsidRDefault="008C4CE2" w:rsidP="008C4CE2">
      <w:pPr>
        <w:pStyle w:val="Heading1"/>
      </w:pPr>
      <w:r>
        <w:t>&gt;&gt;         }(e))</w:t>
      </w:r>
    </w:p>
    <w:p w14:paraId="4D7FFEF4" w14:textId="77777777" w:rsidR="008C4CE2" w:rsidRDefault="008C4CE2" w:rsidP="008C4CE2">
      <w:pPr>
        <w:pStyle w:val="Heading1"/>
      </w:pPr>
      <w:r>
        <w:t>&gt;&gt;     }</w:t>
      </w:r>
    </w:p>
    <w:p w14:paraId="4264A9F6" w14:textId="77777777" w:rsidR="008C4CE2" w:rsidRDefault="008C4CE2" w:rsidP="008C4CE2">
      <w:pPr>
        <w:pStyle w:val="Heading1"/>
      </w:pPr>
      <w:r>
        <w:t>&gt;&gt;     function Z(e) {</w:t>
      </w:r>
    </w:p>
    <w:p w14:paraId="2AD91B9C" w14:textId="77777777" w:rsidR="008C4CE2" w:rsidRDefault="008C4CE2" w:rsidP="008C4CE2">
      <w:pPr>
        <w:pStyle w:val="Heading1"/>
      </w:pPr>
      <w:r>
        <w:t>&gt;&gt;         if (!e)</w:t>
      </w:r>
    </w:p>
    <w:p w14:paraId="6604EFF5" w14:textId="77777777" w:rsidR="008C4CE2" w:rsidRDefault="008C4CE2" w:rsidP="008C4CE2">
      <w:pPr>
        <w:pStyle w:val="Heading1"/>
      </w:pPr>
      <w:r>
        <w:t>&gt;&gt;             return !1;</w:t>
      </w:r>
    </w:p>
    <w:p w14:paraId="6676845C" w14:textId="77777777" w:rsidR="008C4CE2" w:rsidRDefault="008C4CE2" w:rsidP="008C4CE2">
      <w:pPr>
        <w:pStyle w:val="Heading1"/>
      </w:pPr>
      <w:r>
        <w:t>&gt;&gt;         var t = e._valueTracker;</w:t>
      </w:r>
    </w:p>
    <w:p w14:paraId="6BC0AF03" w14:textId="77777777" w:rsidR="008C4CE2" w:rsidRDefault="008C4CE2" w:rsidP="008C4CE2">
      <w:pPr>
        <w:pStyle w:val="Heading1"/>
      </w:pPr>
      <w:r>
        <w:t>&gt;&gt;         if (!t)</w:t>
      </w:r>
    </w:p>
    <w:p w14:paraId="5A06EE04" w14:textId="77777777" w:rsidR="008C4CE2" w:rsidRDefault="008C4CE2" w:rsidP="008C4CE2">
      <w:pPr>
        <w:pStyle w:val="Heading1"/>
      </w:pPr>
      <w:r>
        <w:t>&gt;&gt;             return !0;</w:t>
      </w:r>
    </w:p>
    <w:p w14:paraId="56E5E6E5" w14:textId="77777777" w:rsidR="008C4CE2" w:rsidRDefault="008C4CE2" w:rsidP="008C4CE2">
      <w:pPr>
        <w:pStyle w:val="Heading1"/>
      </w:pPr>
      <w:r>
        <w:t>&gt;&gt;         var n = t.getValue()</w:t>
      </w:r>
    </w:p>
    <w:p w14:paraId="4CD7B80E" w14:textId="77777777" w:rsidR="008C4CE2" w:rsidRDefault="008C4CE2" w:rsidP="008C4CE2">
      <w:pPr>
        <w:pStyle w:val="Heading1"/>
      </w:pPr>
      <w:r>
        <w:t>&gt;&gt;           , r = "";</w:t>
      </w:r>
    </w:p>
    <w:p w14:paraId="0ABCDB43" w14:textId="77777777" w:rsidR="008C4CE2" w:rsidRDefault="008C4CE2" w:rsidP="008C4CE2">
      <w:pPr>
        <w:pStyle w:val="Heading1"/>
      </w:pPr>
      <w:r>
        <w:t>&gt;&gt;         return e &amp;&amp; (r = V(e) ? e.checked ? "true" : "false" : e.value),</w:t>
      </w:r>
    </w:p>
    <w:p w14:paraId="0A345B94" w14:textId="77777777" w:rsidR="008C4CE2" w:rsidRDefault="008C4CE2" w:rsidP="008C4CE2">
      <w:pPr>
        <w:pStyle w:val="Heading1"/>
      </w:pPr>
      <w:r>
        <w:t>&gt;&gt;         (e = r) !== n &amp;&amp; (t.setValue(e),</w:t>
      </w:r>
    </w:p>
    <w:p w14:paraId="15AA0620" w14:textId="77777777" w:rsidR="008C4CE2" w:rsidRDefault="008C4CE2" w:rsidP="008C4CE2">
      <w:pPr>
        <w:pStyle w:val="Heading1"/>
      </w:pPr>
      <w:r>
        <w:t>&gt;&gt;         !0)</w:t>
      </w:r>
    </w:p>
    <w:p w14:paraId="36B9A66F" w14:textId="77777777" w:rsidR="008C4CE2" w:rsidRDefault="008C4CE2" w:rsidP="008C4CE2">
      <w:pPr>
        <w:pStyle w:val="Heading1"/>
      </w:pPr>
      <w:r>
        <w:t>&gt;&gt;     }</w:t>
      </w:r>
    </w:p>
    <w:p w14:paraId="0B32BBA1" w14:textId="77777777" w:rsidR="008C4CE2" w:rsidRDefault="008C4CE2" w:rsidP="008C4CE2">
      <w:pPr>
        <w:pStyle w:val="Heading1"/>
      </w:pPr>
      <w:r>
        <w:t>&gt;&gt;     function G(e) {</w:t>
      </w:r>
    </w:p>
    <w:p w14:paraId="3454D805" w14:textId="77777777" w:rsidR="008C4CE2" w:rsidRDefault="008C4CE2" w:rsidP="008C4CE2">
      <w:pPr>
        <w:pStyle w:val="Heading1"/>
      </w:pPr>
      <w:r>
        <w:t>&gt;&gt;         if (void 0 === (e = e || ("undefined" != typeof document ? document : void 0)))</w:t>
      </w:r>
    </w:p>
    <w:p w14:paraId="35F00B10" w14:textId="77777777" w:rsidR="008C4CE2" w:rsidRDefault="008C4CE2" w:rsidP="008C4CE2">
      <w:pPr>
        <w:pStyle w:val="Heading1"/>
      </w:pPr>
      <w:r>
        <w:t>&gt;&gt;             return null;</w:t>
      </w:r>
    </w:p>
    <w:p w14:paraId="54E53715" w14:textId="77777777" w:rsidR="008C4CE2" w:rsidRDefault="008C4CE2" w:rsidP="008C4CE2">
      <w:pPr>
        <w:pStyle w:val="Heading1"/>
      </w:pPr>
      <w:r>
        <w:t>&gt;&gt;         try {</w:t>
      </w:r>
    </w:p>
    <w:p w14:paraId="787F0B66" w14:textId="77777777" w:rsidR="008C4CE2" w:rsidRDefault="008C4CE2" w:rsidP="008C4CE2">
      <w:pPr>
        <w:pStyle w:val="Heading1"/>
      </w:pPr>
      <w:r>
        <w:t>&gt;&gt;             return e.activeElement || e.body</w:t>
      </w:r>
    </w:p>
    <w:p w14:paraId="3CE5420A" w14:textId="77777777" w:rsidR="008C4CE2" w:rsidRDefault="008C4CE2" w:rsidP="008C4CE2">
      <w:pPr>
        <w:pStyle w:val="Heading1"/>
      </w:pPr>
      <w:r>
        <w:t>&gt;&gt;         } catch (t) {</w:t>
      </w:r>
    </w:p>
    <w:p w14:paraId="42234862" w14:textId="77777777" w:rsidR="008C4CE2" w:rsidRDefault="008C4CE2" w:rsidP="008C4CE2">
      <w:pPr>
        <w:pStyle w:val="Heading1"/>
      </w:pPr>
      <w:r>
        <w:t>&gt;&gt;             return e.body</w:t>
      </w:r>
    </w:p>
    <w:p w14:paraId="5E9CADC4" w14:textId="77777777" w:rsidR="008C4CE2" w:rsidRDefault="008C4CE2" w:rsidP="008C4CE2">
      <w:pPr>
        <w:pStyle w:val="Heading1"/>
      </w:pPr>
      <w:r>
        <w:t>&gt;&gt;         }</w:t>
      </w:r>
    </w:p>
    <w:p w14:paraId="3BC3340F" w14:textId="77777777" w:rsidR="008C4CE2" w:rsidRDefault="008C4CE2" w:rsidP="008C4CE2">
      <w:pPr>
        <w:pStyle w:val="Heading1"/>
      </w:pPr>
      <w:r>
        <w:t>&gt;&gt;     }</w:t>
      </w:r>
    </w:p>
    <w:p w14:paraId="4AB106F4" w14:textId="77777777" w:rsidR="008C4CE2" w:rsidRDefault="008C4CE2" w:rsidP="008C4CE2">
      <w:pPr>
        <w:pStyle w:val="Heading1"/>
      </w:pPr>
      <w:r>
        <w:t>&gt;&gt;     function K(e, t) {</w:t>
      </w:r>
    </w:p>
    <w:p w14:paraId="0464A0E0" w14:textId="77777777" w:rsidR="008C4CE2" w:rsidRDefault="008C4CE2" w:rsidP="008C4CE2">
      <w:pPr>
        <w:pStyle w:val="Heading1"/>
      </w:pPr>
      <w:r>
        <w:t>&gt;&gt;         var n = t.checked;</w:t>
      </w:r>
    </w:p>
    <w:p w14:paraId="237C69DF" w14:textId="77777777" w:rsidR="008C4CE2" w:rsidRDefault="008C4CE2" w:rsidP="008C4CE2">
      <w:pPr>
        <w:pStyle w:val="Heading1"/>
      </w:pPr>
      <w:r>
        <w:t>&gt;&gt;         return D({}, t, {</w:t>
      </w:r>
    </w:p>
    <w:p w14:paraId="76F66833" w14:textId="77777777" w:rsidR="008C4CE2" w:rsidRDefault="008C4CE2" w:rsidP="008C4CE2">
      <w:pPr>
        <w:pStyle w:val="Heading1"/>
      </w:pPr>
      <w:r>
        <w:t>&gt;&gt;             defaultChecked: void 0,</w:t>
      </w:r>
    </w:p>
    <w:p w14:paraId="660864B6" w14:textId="77777777" w:rsidR="008C4CE2" w:rsidRDefault="008C4CE2" w:rsidP="008C4CE2">
      <w:pPr>
        <w:pStyle w:val="Heading1"/>
      </w:pPr>
      <w:r>
        <w:t>&gt;&gt;             defaultValue: void 0,</w:t>
      </w:r>
    </w:p>
    <w:p w14:paraId="6B0C8171" w14:textId="77777777" w:rsidR="008C4CE2" w:rsidRDefault="008C4CE2" w:rsidP="008C4CE2">
      <w:pPr>
        <w:pStyle w:val="Heading1"/>
      </w:pPr>
      <w:r>
        <w:t>&gt;&gt;             value: void 0,</w:t>
      </w:r>
    </w:p>
    <w:p w14:paraId="59CEB865" w14:textId="77777777" w:rsidR="008C4CE2" w:rsidRDefault="008C4CE2" w:rsidP="008C4CE2">
      <w:pPr>
        <w:pStyle w:val="Heading1"/>
      </w:pPr>
      <w:r>
        <w:t>&gt;&gt;             checked: null != n ? n : e._wrapperState.initialChecked</w:t>
      </w:r>
    </w:p>
    <w:p w14:paraId="6A84EDB4" w14:textId="77777777" w:rsidR="008C4CE2" w:rsidRDefault="008C4CE2" w:rsidP="008C4CE2">
      <w:pPr>
        <w:pStyle w:val="Heading1"/>
      </w:pPr>
      <w:r>
        <w:t>&gt;&gt;         })</w:t>
      </w:r>
    </w:p>
    <w:p w14:paraId="08A00BA1" w14:textId="77777777" w:rsidR="008C4CE2" w:rsidRDefault="008C4CE2" w:rsidP="008C4CE2">
      <w:pPr>
        <w:pStyle w:val="Heading1"/>
      </w:pPr>
      <w:r>
        <w:t>&gt;&gt;     }</w:t>
      </w:r>
    </w:p>
    <w:p w14:paraId="7EEACEEA" w14:textId="77777777" w:rsidR="008C4CE2" w:rsidRDefault="008C4CE2" w:rsidP="008C4CE2">
      <w:pPr>
        <w:pStyle w:val="Heading1"/>
      </w:pPr>
      <w:r>
        <w:t>&gt;&gt;     function $(e, t) {</w:t>
      </w:r>
    </w:p>
    <w:p w14:paraId="1110E664" w14:textId="77777777" w:rsidR="008C4CE2" w:rsidRDefault="008C4CE2" w:rsidP="008C4CE2">
      <w:pPr>
        <w:pStyle w:val="Heading1"/>
      </w:pPr>
      <w:r>
        <w:t>&gt;&gt;         var n = null == t.defaultValue ? "" : t.defaultValue</w:t>
      </w:r>
    </w:p>
    <w:p w14:paraId="506335B6" w14:textId="77777777" w:rsidR="008C4CE2" w:rsidRDefault="008C4CE2" w:rsidP="008C4CE2">
      <w:pPr>
        <w:pStyle w:val="Heading1"/>
      </w:pPr>
      <w:r>
        <w:t>&gt;&gt;           , r = null != t.checked ? t.checked : t.defaultChecked;</w:t>
      </w:r>
    </w:p>
    <w:p w14:paraId="0910677B" w14:textId="77777777" w:rsidR="008C4CE2" w:rsidRDefault="008C4CE2" w:rsidP="008C4CE2">
      <w:pPr>
        <w:pStyle w:val="Heading1"/>
      </w:pPr>
      <w:r>
        <w:t>&gt;&gt;         n = U(null != t.value ? t.value : n),</w:t>
      </w:r>
    </w:p>
    <w:p w14:paraId="555E7D6C" w14:textId="77777777" w:rsidR="008C4CE2" w:rsidRDefault="008C4CE2" w:rsidP="008C4CE2">
      <w:pPr>
        <w:pStyle w:val="Heading1"/>
      </w:pPr>
      <w:r>
        <w:t>&gt;&gt;         e._wrapperState = {</w:t>
      </w:r>
    </w:p>
    <w:p w14:paraId="24FE8ABA" w14:textId="77777777" w:rsidR="008C4CE2" w:rsidRDefault="008C4CE2" w:rsidP="008C4CE2">
      <w:pPr>
        <w:pStyle w:val="Heading1"/>
      </w:pPr>
      <w:r>
        <w:t>&gt;&gt;             initialChecked: r,</w:t>
      </w:r>
    </w:p>
    <w:p w14:paraId="541CCA06" w14:textId="77777777" w:rsidR="008C4CE2" w:rsidRDefault="008C4CE2" w:rsidP="008C4CE2">
      <w:pPr>
        <w:pStyle w:val="Heading1"/>
      </w:pPr>
      <w:r>
        <w:t>&gt;&gt;             initialValue: n,</w:t>
      </w:r>
    </w:p>
    <w:p w14:paraId="6F7F3AD1" w14:textId="77777777" w:rsidR="008C4CE2" w:rsidRDefault="008C4CE2" w:rsidP="008C4CE2">
      <w:pPr>
        <w:pStyle w:val="Heading1"/>
      </w:pPr>
      <w:r>
        <w:t>&gt;&gt;             controlled: "checkbox" === t.type || "radio" === t.type ? null != t.checked : null != t.value</w:t>
      </w:r>
    </w:p>
    <w:p w14:paraId="7F0060AE" w14:textId="77777777" w:rsidR="008C4CE2" w:rsidRDefault="008C4CE2" w:rsidP="008C4CE2">
      <w:pPr>
        <w:pStyle w:val="Heading1"/>
      </w:pPr>
      <w:r>
        <w:t>&gt;&gt;         }</w:t>
      </w:r>
    </w:p>
    <w:p w14:paraId="4C89DDAF" w14:textId="77777777" w:rsidR="008C4CE2" w:rsidRDefault="008C4CE2" w:rsidP="008C4CE2">
      <w:pPr>
        <w:pStyle w:val="Heading1"/>
      </w:pPr>
      <w:r>
        <w:t>&gt;&gt;     }</w:t>
      </w:r>
    </w:p>
    <w:p w14:paraId="600A60C2" w14:textId="77777777" w:rsidR="008C4CE2" w:rsidRDefault="008C4CE2" w:rsidP="008C4CE2">
      <w:pPr>
        <w:pStyle w:val="Heading1"/>
      </w:pPr>
      <w:r>
        <w:t>&gt;&gt;     function Q(e, t) {</w:t>
      </w:r>
    </w:p>
    <w:p w14:paraId="092ED8AF" w14:textId="77777777" w:rsidR="008C4CE2" w:rsidRDefault="008C4CE2" w:rsidP="008C4CE2">
      <w:pPr>
        <w:pStyle w:val="Heading1"/>
      </w:pPr>
      <w:r>
        <w:t>&gt;&gt;         null != (t = t.checked) &amp;&amp; y(e, "checked", t, !1)</w:t>
      </w:r>
    </w:p>
    <w:p w14:paraId="653B5BC2" w14:textId="77777777" w:rsidR="008C4CE2" w:rsidRDefault="008C4CE2" w:rsidP="008C4CE2">
      <w:pPr>
        <w:pStyle w:val="Heading1"/>
      </w:pPr>
      <w:r>
        <w:t>&gt;&gt;     }</w:t>
      </w:r>
    </w:p>
    <w:p w14:paraId="313C056F" w14:textId="77777777" w:rsidR="008C4CE2" w:rsidRDefault="008C4CE2" w:rsidP="008C4CE2">
      <w:pPr>
        <w:pStyle w:val="Heading1"/>
      </w:pPr>
      <w:r>
        <w:t>&gt;&gt;     function X(e, t) {</w:t>
      </w:r>
    </w:p>
    <w:p w14:paraId="66A932A3" w14:textId="77777777" w:rsidR="008C4CE2" w:rsidRDefault="008C4CE2" w:rsidP="008C4CE2">
      <w:pPr>
        <w:pStyle w:val="Heading1"/>
      </w:pPr>
      <w:r>
        <w:t>&gt;&gt;         Q(e, t);</w:t>
      </w:r>
    </w:p>
    <w:p w14:paraId="040883B7" w14:textId="77777777" w:rsidR="008C4CE2" w:rsidRDefault="008C4CE2" w:rsidP="008C4CE2">
      <w:pPr>
        <w:pStyle w:val="Heading1"/>
      </w:pPr>
      <w:r>
        <w:t>&gt;&gt;         var n = U(t.value)</w:t>
      </w:r>
    </w:p>
    <w:p w14:paraId="55B1B78E" w14:textId="77777777" w:rsidR="008C4CE2" w:rsidRDefault="008C4CE2" w:rsidP="008C4CE2">
      <w:pPr>
        <w:pStyle w:val="Heading1"/>
      </w:pPr>
      <w:r>
        <w:t>&gt;&gt;           , r = t.type;</w:t>
      </w:r>
    </w:p>
    <w:p w14:paraId="1DDBA5A5" w14:textId="77777777" w:rsidR="008C4CE2" w:rsidRDefault="008C4CE2" w:rsidP="008C4CE2">
      <w:pPr>
        <w:pStyle w:val="Heading1"/>
      </w:pPr>
      <w:r>
        <w:t>&gt;&gt;         if (null != n)</w:t>
      </w:r>
    </w:p>
    <w:p w14:paraId="0E6E635E" w14:textId="77777777" w:rsidR="008C4CE2" w:rsidRDefault="008C4CE2" w:rsidP="008C4CE2">
      <w:pPr>
        <w:pStyle w:val="Heading1"/>
      </w:pPr>
      <w:r>
        <w:t>&gt;&gt;             "number" === r ? (0 === n &amp;&amp; "" === e.value || e.value != n) &amp;&amp; (e.value = "" + n) : e.value !== "" + n &amp;&amp; (e.value = "" + n);</w:t>
      </w:r>
    </w:p>
    <w:p w14:paraId="3BE6B802" w14:textId="77777777" w:rsidR="008C4CE2" w:rsidRDefault="008C4CE2" w:rsidP="008C4CE2">
      <w:pPr>
        <w:pStyle w:val="Heading1"/>
      </w:pPr>
      <w:r>
        <w:t>&gt;&gt;         else if ("submit" === r || "reset" === r)</w:t>
      </w:r>
    </w:p>
    <w:p w14:paraId="1D2DFAAC" w14:textId="77777777" w:rsidR="008C4CE2" w:rsidRDefault="008C4CE2" w:rsidP="008C4CE2">
      <w:pPr>
        <w:pStyle w:val="Heading1"/>
      </w:pPr>
      <w:r>
        <w:t>&gt;&gt;             return void e.removeAttribute("value");</w:t>
      </w:r>
    </w:p>
    <w:p w14:paraId="07F65914" w14:textId="77777777" w:rsidR="008C4CE2" w:rsidRDefault="008C4CE2" w:rsidP="008C4CE2">
      <w:pPr>
        <w:pStyle w:val="Heading1"/>
      </w:pPr>
      <w:r>
        <w:t>&gt;&gt;         t.hasOwnProperty("value") ? Y(e, t.type, n) : t.hasOwnProperty("defaultValue") &amp;&amp; Y(e, t.type, U(t.defaultValue)),</w:t>
      </w:r>
    </w:p>
    <w:p w14:paraId="10C3F769" w14:textId="77777777" w:rsidR="008C4CE2" w:rsidRDefault="008C4CE2" w:rsidP="008C4CE2">
      <w:pPr>
        <w:pStyle w:val="Heading1"/>
      </w:pPr>
      <w:r>
        <w:t>&gt;&gt;         null == t.checked &amp;&amp; null != t.defaultChecked &amp;&amp; (e.defaultChecked = !!t.defaultChecked)</w:t>
      </w:r>
    </w:p>
    <w:p w14:paraId="48F731E3" w14:textId="77777777" w:rsidR="008C4CE2" w:rsidRDefault="008C4CE2" w:rsidP="008C4CE2">
      <w:pPr>
        <w:pStyle w:val="Heading1"/>
      </w:pPr>
      <w:r>
        <w:t>&gt;&gt;     }</w:t>
      </w:r>
    </w:p>
    <w:p w14:paraId="4E41BAE3" w14:textId="77777777" w:rsidR="008C4CE2" w:rsidRDefault="008C4CE2" w:rsidP="008C4CE2">
      <w:pPr>
        <w:pStyle w:val="Heading1"/>
      </w:pPr>
      <w:r>
        <w:t>&gt;&gt;     function J(e, t, n) {</w:t>
      </w:r>
    </w:p>
    <w:p w14:paraId="4AAB861C" w14:textId="77777777" w:rsidR="008C4CE2" w:rsidRDefault="008C4CE2" w:rsidP="008C4CE2">
      <w:pPr>
        <w:pStyle w:val="Heading1"/>
      </w:pPr>
      <w:r>
        <w:t>&gt;&gt;         if (t.hasOwnProperty("value") || t.hasOwnProperty("defaultValue")) {</w:t>
      </w:r>
    </w:p>
    <w:p w14:paraId="3144AC60" w14:textId="77777777" w:rsidR="008C4CE2" w:rsidRDefault="008C4CE2" w:rsidP="008C4CE2">
      <w:pPr>
        <w:pStyle w:val="Heading1"/>
      </w:pPr>
      <w:r>
        <w:t>&gt;&gt;             var r = t.type;</w:t>
      </w:r>
    </w:p>
    <w:p w14:paraId="3295AE4D" w14:textId="77777777" w:rsidR="008C4CE2" w:rsidRDefault="008C4CE2" w:rsidP="008C4CE2">
      <w:pPr>
        <w:pStyle w:val="Heading1"/>
      </w:pPr>
      <w:r>
        <w:t>&gt;&gt;             if (!("submit" !== r &amp;&amp; "reset" !== r || void 0 !== t.value &amp;&amp; null !== t.value))</w:t>
      </w:r>
    </w:p>
    <w:p w14:paraId="334C8821" w14:textId="77777777" w:rsidR="008C4CE2" w:rsidRDefault="008C4CE2" w:rsidP="008C4CE2">
      <w:pPr>
        <w:pStyle w:val="Heading1"/>
      </w:pPr>
      <w:r>
        <w:t>&gt;&gt;                 return;</w:t>
      </w:r>
    </w:p>
    <w:p w14:paraId="1A0F30C2" w14:textId="77777777" w:rsidR="008C4CE2" w:rsidRDefault="008C4CE2" w:rsidP="008C4CE2">
      <w:pPr>
        <w:pStyle w:val="Heading1"/>
      </w:pPr>
      <w:r>
        <w:t>&gt;&gt;             t = "" + e._wrapperState.initialValue,</w:t>
      </w:r>
    </w:p>
    <w:p w14:paraId="53CE42FD" w14:textId="77777777" w:rsidR="008C4CE2" w:rsidRDefault="008C4CE2" w:rsidP="008C4CE2">
      <w:pPr>
        <w:pStyle w:val="Heading1"/>
      </w:pPr>
      <w:r>
        <w:t>&gt;&gt;             n || t === e.value || (e.value = t),</w:t>
      </w:r>
    </w:p>
    <w:p w14:paraId="2AECCCD0" w14:textId="77777777" w:rsidR="008C4CE2" w:rsidRDefault="008C4CE2" w:rsidP="008C4CE2">
      <w:pPr>
        <w:pStyle w:val="Heading1"/>
      </w:pPr>
      <w:r>
        <w:t>&gt;&gt;             e.defaultValue = t</w:t>
      </w:r>
    </w:p>
    <w:p w14:paraId="597A066D" w14:textId="77777777" w:rsidR="008C4CE2" w:rsidRDefault="008C4CE2" w:rsidP="008C4CE2">
      <w:pPr>
        <w:pStyle w:val="Heading1"/>
      </w:pPr>
      <w:r>
        <w:t>&gt;&gt;         }</w:t>
      </w:r>
    </w:p>
    <w:p w14:paraId="39556CA6" w14:textId="77777777" w:rsidR="008C4CE2" w:rsidRDefault="008C4CE2" w:rsidP="008C4CE2">
      <w:pPr>
        <w:pStyle w:val="Heading1"/>
      </w:pPr>
      <w:r>
        <w:t>&gt;&gt;         "" !== (n = e.name) &amp;&amp; (e.name = ""),</w:t>
      </w:r>
    </w:p>
    <w:p w14:paraId="1D35E91C" w14:textId="77777777" w:rsidR="008C4CE2" w:rsidRDefault="008C4CE2" w:rsidP="008C4CE2">
      <w:pPr>
        <w:pStyle w:val="Heading1"/>
      </w:pPr>
      <w:r>
        <w:t>&gt;&gt;         e.defaultChecked = !!e._wrapperState.initialChecked,</w:t>
      </w:r>
    </w:p>
    <w:p w14:paraId="383C919E" w14:textId="77777777" w:rsidR="008C4CE2" w:rsidRDefault="008C4CE2" w:rsidP="008C4CE2">
      <w:pPr>
        <w:pStyle w:val="Heading1"/>
      </w:pPr>
      <w:r>
        <w:t>&gt;&gt;         "" !== n &amp;&amp; (e.name = n)</w:t>
      </w:r>
    </w:p>
    <w:p w14:paraId="06AB27F4" w14:textId="77777777" w:rsidR="008C4CE2" w:rsidRDefault="008C4CE2" w:rsidP="008C4CE2">
      <w:pPr>
        <w:pStyle w:val="Heading1"/>
      </w:pPr>
      <w:r>
        <w:t>&gt;&gt;     }</w:t>
      </w:r>
    </w:p>
    <w:p w14:paraId="6F286F0A" w14:textId="77777777" w:rsidR="008C4CE2" w:rsidRDefault="008C4CE2" w:rsidP="008C4CE2">
      <w:pPr>
        <w:pStyle w:val="Heading1"/>
      </w:pPr>
      <w:r>
        <w:t>&gt;&gt;     function Y(e, t, n) {</w:t>
      </w:r>
    </w:p>
    <w:p w14:paraId="7D38C3B2" w14:textId="77777777" w:rsidR="008C4CE2" w:rsidRDefault="008C4CE2" w:rsidP="008C4CE2">
      <w:pPr>
        <w:pStyle w:val="Heading1"/>
      </w:pPr>
      <w:r>
        <w:t>&gt;&gt;         "number" === t &amp;&amp; G(e.ownerDocument) === e || (null == n ? e.defaultValue = "" + e._wrapperState.initialValue : e.defaultValue !== "" + n &amp;&amp; (e.defaultValue = "" + n))</w:t>
      </w:r>
    </w:p>
    <w:p w14:paraId="05B8879E" w14:textId="77777777" w:rsidR="008C4CE2" w:rsidRDefault="008C4CE2" w:rsidP="008C4CE2">
      <w:pPr>
        <w:pStyle w:val="Heading1"/>
      </w:pPr>
      <w:r>
        <w:t>&gt;&gt;     }</w:t>
      </w:r>
    </w:p>
    <w:p w14:paraId="133766EF" w14:textId="77777777" w:rsidR="008C4CE2" w:rsidRDefault="008C4CE2" w:rsidP="008C4CE2">
      <w:pPr>
        <w:pStyle w:val="Heading1"/>
      </w:pPr>
      <w:r>
        <w:t>&gt;&gt;     var ee = Array.isArray;</w:t>
      </w:r>
    </w:p>
    <w:p w14:paraId="4F748A95" w14:textId="77777777" w:rsidR="008C4CE2" w:rsidRDefault="008C4CE2" w:rsidP="008C4CE2">
      <w:pPr>
        <w:pStyle w:val="Heading1"/>
      </w:pPr>
      <w:r>
        <w:t>&gt;&gt;     function te(e, t, n, r) {</w:t>
      </w:r>
    </w:p>
    <w:p w14:paraId="44F552F7" w14:textId="77777777" w:rsidR="008C4CE2" w:rsidRDefault="008C4CE2" w:rsidP="008C4CE2">
      <w:pPr>
        <w:pStyle w:val="Heading1"/>
      </w:pPr>
      <w:r>
        <w:t>&gt;&gt;         if (e = e.options,</w:t>
      </w:r>
    </w:p>
    <w:p w14:paraId="127CA998" w14:textId="77777777" w:rsidR="008C4CE2" w:rsidRDefault="008C4CE2" w:rsidP="008C4CE2">
      <w:pPr>
        <w:pStyle w:val="Heading1"/>
      </w:pPr>
      <w:r>
        <w:t>&gt;&gt;         t) {</w:t>
      </w:r>
    </w:p>
    <w:p w14:paraId="5382FA38" w14:textId="77777777" w:rsidR="008C4CE2" w:rsidRDefault="008C4CE2" w:rsidP="008C4CE2">
      <w:pPr>
        <w:pStyle w:val="Heading1"/>
      </w:pPr>
      <w:r>
        <w:t>&gt;&gt;             t = {};</w:t>
      </w:r>
    </w:p>
    <w:p w14:paraId="62C6138E" w14:textId="77777777" w:rsidR="008C4CE2" w:rsidRDefault="008C4CE2" w:rsidP="008C4CE2">
      <w:pPr>
        <w:pStyle w:val="Heading1"/>
      </w:pPr>
      <w:r>
        <w:t>&gt;&gt;             for (var i = 0; i &lt; n.length; i++)</w:t>
      </w:r>
    </w:p>
    <w:p w14:paraId="63E906ED" w14:textId="77777777" w:rsidR="008C4CE2" w:rsidRDefault="008C4CE2" w:rsidP="008C4CE2">
      <w:pPr>
        <w:pStyle w:val="Heading1"/>
      </w:pPr>
      <w:r>
        <w:t>&gt;&gt;                 t["$" + n[i]] = !0;</w:t>
      </w:r>
    </w:p>
    <w:p w14:paraId="7DBB91DA" w14:textId="77777777" w:rsidR="008C4CE2" w:rsidRDefault="008C4CE2" w:rsidP="008C4CE2">
      <w:pPr>
        <w:pStyle w:val="Heading1"/>
      </w:pPr>
      <w:r>
        <w:t>&gt;&gt;             for (n = 0; n &lt; e.length; n++)</w:t>
      </w:r>
    </w:p>
    <w:p w14:paraId="1FD75DA5" w14:textId="77777777" w:rsidR="008C4CE2" w:rsidRDefault="008C4CE2" w:rsidP="008C4CE2">
      <w:pPr>
        <w:pStyle w:val="Heading1"/>
      </w:pPr>
      <w:r>
        <w:t>&gt;&gt;                 i = t.hasOwnProperty("$" + e[n].value),</w:t>
      </w:r>
    </w:p>
    <w:p w14:paraId="243049C0" w14:textId="77777777" w:rsidR="008C4CE2" w:rsidRDefault="008C4CE2" w:rsidP="008C4CE2">
      <w:pPr>
        <w:pStyle w:val="Heading1"/>
      </w:pPr>
      <w:r>
        <w:t>&gt;&gt;                 e[n].selected !== i &amp;&amp; (e[n].selected = i),</w:t>
      </w:r>
    </w:p>
    <w:p w14:paraId="6B8A172D" w14:textId="77777777" w:rsidR="008C4CE2" w:rsidRDefault="008C4CE2" w:rsidP="008C4CE2">
      <w:pPr>
        <w:pStyle w:val="Heading1"/>
      </w:pPr>
      <w:r>
        <w:t>&gt;&gt;                 i &amp;&amp; r &amp;&amp; (e[n].defaultSelected = !0)</w:t>
      </w:r>
    </w:p>
    <w:p w14:paraId="2BA7FDAE" w14:textId="77777777" w:rsidR="008C4CE2" w:rsidRDefault="008C4CE2" w:rsidP="008C4CE2">
      <w:pPr>
        <w:pStyle w:val="Heading1"/>
      </w:pPr>
      <w:r>
        <w:t>&gt;&gt;         } else {</w:t>
      </w:r>
    </w:p>
    <w:p w14:paraId="66BBB814" w14:textId="77777777" w:rsidR="008C4CE2" w:rsidRDefault="008C4CE2" w:rsidP="008C4CE2">
      <w:pPr>
        <w:pStyle w:val="Heading1"/>
      </w:pPr>
      <w:r>
        <w:t>&gt;&gt;             for (n = "" + U(n),</w:t>
      </w:r>
    </w:p>
    <w:p w14:paraId="4A91B620" w14:textId="77777777" w:rsidR="008C4CE2" w:rsidRDefault="008C4CE2" w:rsidP="008C4CE2">
      <w:pPr>
        <w:pStyle w:val="Heading1"/>
      </w:pPr>
      <w:r>
        <w:t>&gt;&gt;             t = null,</w:t>
      </w:r>
    </w:p>
    <w:p w14:paraId="5304C1D1" w14:textId="77777777" w:rsidR="008C4CE2" w:rsidRDefault="008C4CE2" w:rsidP="008C4CE2">
      <w:pPr>
        <w:pStyle w:val="Heading1"/>
      </w:pPr>
      <w:r>
        <w:t>&gt;&gt;             i = 0; i &lt; e.length; i++) {</w:t>
      </w:r>
    </w:p>
    <w:p w14:paraId="788C40BF" w14:textId="77777777" w:rsidR="008C4CE2" w:rsidRDefault="008C4CE2" w:rsidP="008C4CE2">
      <w:pPr>
        <w:pStyle w:val="Heading1"/>
      </w:pPr>
      <w:r>
        <w:t>&gt;&gt;                 if (e[i].value === n)</w:t>
      </w:r>
    </w:p>
    <w:p w14:paraId="379CC6B7" w14:textId="77777777" w:rsidR="008C4CE2" w:rsidRDefault="008C4CE2" w:rsidP="008C4CE2">
      <w:pPr>
        <w:pStyle w:val="Heading1"/>
      </w:pPr>
      <w:r>
        <w:t>&gt;&gt;                     return e[i].selected = !0,</w:t>
      </w:r>
    </w:p>
    <w:p w14:paraId="1480208B" w14:textId="77777777" w:rsidR="008C4CE2" w:rsidRDefault="008C4CE2" w:rsidP="008C4CE2">
      <w:pPr>
        <w:pStyle w:val="Heading1"/>
      </w:pPr>
      <w:r>
        <w:t>&gt;&gt;                     void (r &amp;&amp; (e[i].defaultSelected = !0));</w:t>
      </w:r>
    </w:p>
    <w:p w14:paraId="126D219B" w14:textId="77777777" w:rsidR="008C4CE2" w:rsidRDefault="008C4CE2" w:rsidP="008C4CE2">
      <w:pPr>
        <w:pStyle w:val="Heading1"/>
      </w:pPr>
      <w:r>
        <w:t>&gt;&gt;                 null !== t || e[i].disabled || (t = e[i])</w:t>
      </w:r>
    </w:p>
    <w:p w14:paraId="7FAEF81E" w14:textId="77777777" w:rsidR="008C4CE2" w:rsidRDefault="008C4CE2" w:rsidP="008C4CE2">
      <w:pPr>
        <w:pStyle w:val="Heading1"/>
      </w:pPr>
      <w:r>
        <w:t>&gt;&gt;             }</w:t>
      </w:r>
    </w:p>
    <w:p w14:paraId="76719BAB" w14:textId="77777777" w:rsidR="008C4CE2" w:rsidRDefault="008C4CE2" w:rsidP="008C4CE2">
      <w:pPr>
        <w:pStyle w:val="Heading1"/>
      </w:pPr>
      <w:r>
        <w:t>&gt;&gt;             null !== t &amp;&amp; (t.selected = !0)</w:t>
      </w:r>
    </w:p>
    <w:p w14:paraId="7F6DEA3A" w14:textId="77777777" w:rsidR="008C4CE2" w:rsidRDefault="008C4CE2" w:rsidP="008C4CE2">
      <w:pPr>
        <w:pStyle w:val="Heading1"/>
      </w:pPr>
      <w:r>
        <w:t>&gt;&gt;         }</w:t>
      </w:r>
    </w:p>
    <w:p w14:paraId="36BF9DB2" w14:textId="77777777" w:rsidR="008C4CE2" w:rsidRDefault="008C4CE2" w:rsidP="008C4CE2">
      <w:pPr>
        <w:pStyle w:val="Heading1"/>
      </w:pPr>
      <w:r>
        <w:t>&gt;&gt;     }</w:t>
      </w:r>
    </w:p>
    <w:p w14:paraId="70117B6B" w14:textId="77777777" w:rsidR="008C4CE2" w:rsidRDefault="008C4CE2" w:rsidP="008C4CE2">
      <w:pPr>
        <w:pStyle w:val="Heading1"/>
      </w:pPr>
      <w:r>
        <w:t>&gt;&gt;     function ne(e, t) {</w:t>
      </w:r>
    </w:p>
    <w:p w14:paraId="69B8BC31" w14:textId="77777777" w:rsidR="008C4CE2" w:rsidRDefault="008C4CE2" w:rsidP="008C4CE2">
      <w:pPr>
        <w:pStyle w:val="Heading1"/>
      </w:pPr>
      <w:r>
        <w:t>&gt;&gt;         if (null != t.dangerouslySetInnerHTML)</w:t>
      </w:r>
    </w:p>
    <w:p w14:paraId="6F189B9C" w14:textId="77777777" w:rsidR="008C4CE2" w:rsidRDefault="008C4CE2" w:rsidP="008C4CE2">
      <w:pPr>
        <w:pStyle w:val="Heading1"/>
      </w:pPr>
      <w:r>
        <w:t>&gt;&gt;             throw Error(o(91));</w:t>
      </w:r>
    </w:p>
    <w:p w14:paraId="1E169A86" w14:textId="77777777" w:rsidR="008C4CE2" w:rsidRDefault="008C4CE2" w:rsidP="008C4CE2">
      <w:pPr>
        <w:pStyle w:val="Heading1"/>
      </w:pPr>
      <w:r>
        <w:t>&gt;&gt;         return D({}, t, {</w:t>
      </w:r>
    </w:p>
    <w:p w14:paraId="6432BB0D" w14:textId="77777777" w:rsidR="008C4CE2" w:rsidRDefault="008C4CE2" w:rsidP="008C4CE2">
      <w:pPr>
        <w:pStyle w:val="Heading1"/>
      </w:pPr>
      <w:r>
        <w:t>&gt;&gt;             value: void 0,</w:t>
      </w:r>
    </w:p>
    <w:p w14:paraId="093EE0A8" w14:textId="77777777" w:rsidR="008C4CE2" w:rsidRDefault="008C4CE2" w:rsidP="008C4CE2">
      <w:pPr>
        <w:pStyle w:val="Heading1"/>
      </w:pPr>
      <w:r>
        <w:t>&gt;&gt;             defaultValue: void 0,</w:t>
      </w:r>
    </w:p>
    <w:p w14:paraId="4C3D34F8" w14:textId="77777777" w:rsidR="008C4CE2" w:rsidRDefault="008C4CE2" w:rsidP="008C4CE2">
      <w:pPr>
        <w:pStyle w:val="Heading1"/>
      </w:pPr>
      <w:r>
        <w:t>&gt;&gt;             children: "" + e._wrapperState.initialValue</w:t>
      </w:r>
    </w:p>
    <w:p w14:paraId="6325E0D0" w14:textId="77777777" w:rsidR="008C4CE2" w:rsidRDefault="008C4CE2" w:rsidP="008C4CE2">
      <w:pPr>
        <w:pStyle w:val="Heading1"/>
      </w:pPr>
      <w:r>
        <w:t>&gt;&gt;         })</w:t>
      </w:r>
    </w:p>
    <w:p w14:paraId="3F2E79C8" w14:textId="77777777" w:rsidR="008C4CE2" w:rsidRDefault="008C4CE2" w:rsidP="008C4CE2">
      <w:pPr>
        <w:pStyle w:val="Heading1"/>
      </w:pPr>
      <w:r>
        <w:t>&gt;&gt;     }</w:t>
      </w:r>
    </w:p>
    <w:p w14:paraId="7502CEE9" w14:textId="77777777" w:rsidR="008C4CE2" w:rsidRDefault="008C4CE2" w:rsidP="008C4CE2">
      <w:pPr>
        <w:pStyle w:val="Heading1"/>
      </w:pPr>
      <w:r>
        <w:t>&gt;&gt;     function re(e, t) {</w:t>
      </w:r>
    </w:p>
    <w:p w14:paraId="07C8B802" w14:textId="77777777" w:rsidR="008C4CE2" w:rsidRDefault="008C4CE2" w:rsidP="008C4CE2">
      <w:pPr>
        <w:pStyle w:val="Heading1"/>
      </w:pPr>
      <w:r>
        <w:t>&gt;&gt;         var n = t.value;</w:t>
      </w:r>
    </w:p>
    <w:p w14:paraId="3A47E5D7" w14:textId="77777777" w:rsidR="008C4CE2" w:rsidRDefault="008C4CE2" w:rsidP="008C4CE2">
      <w:pPr>
        <w:pStyle w:val="Heading1"/>
      </w:pPr>
      <w:r>
        <w:t>&gt;&gt;         if (null == n) {</w:t>
      </w:r>
    </w:p>
    <w:p w14:paraId="73493D06" w14:textId="77777777" w:rsidR="008C4CE2" w:rsidRDefault="008C4CE2" w:rsidP="008C4CE2">
      <w:pPr>
        <w:pStyle w:val="Heading1"/>
      </w:pPr>
      <w:r>
        <w:t>&gt;&gt;             if (n = t.children,</w:t>
      </w:r>
    </w:p>
    <w:p w14:paraId="5BB6F9CD" w14:textId="77777777" w:rsidR="008C4CE2" w:rsidRDefault="008C4CE2" w:rsidP="008C4CE2">
      <w:pPr>
        <w:pStyle w:val="Heading1"/>
      </w:pPr>
      <w:r>
        <w:t>&gt;&gt;             t = t.defaultValue,</w:t>
      </w:r>
    </w:p>
    <w:p w14:paraId="159A1999" w14:textId="77777777" w:rsidR="008C4CE2" w:rsidRDefault="008C4CE2" w:rsidP="008C4CE2">
      <w:pPr>
        <w:pStyle w:val="Heading1"/>
      </w:pPr>
      <w:r>
        <w:t>&gt;&gt;             null != n) {</w:t>
      </w:r>
    </w:p>
    <w:p w14:paraId="53D4BA2E" w14:textId="77777777" w:rsidR="008C4CE2" w:rsidRDefault="008C4CE2" w:rsidP="008C4CE2">
      <w:pPr>
        <w:pStyle w:val="Heading1"/>
      </w:pPr>
      <w:r>
        <w:t>&gt;&gt;                 if (null != t)</w:t>
      </w:r>
    </w:p>
    <w:p w14:paraId="22F74803" w14:textId="77777777" w:rsidR="008C4CE2" w:rsidRDefault="008C4CE2" w:rsidP="008C4CE2">
      <w:pPr>
        <w:pStyle w:val="Heading1"/>
      </w:pPr>
      <w:r>
        <w:t>&gt;&gt;                     throw Error(o(92));</w:t>
      </w:r>
    </w:p>
    <w:p w14:paraId="039251A4" w14:textId="77777777" w:rsidR="008C4CE2" w:rsidRDefault="008C4CE2" w:rsidP="008C4CE2">
      <w:pPr>
        <w:pStyle w:val="Heading1"/>
      </w:pPr>
      <w:r>
        <w:t>&gt;&gt;                 if (ee(n)) {</w:t>
      </w:r>
    </w:p>
    <w:p w14:paraId="1F52BD0C" w14:textId="77777777" w:rsidR="008C4CE2" w:rsidRDefault="008C4CE2" w:rsidP="008C4CE2">
      <w:pPr>
        <w:pStyle w:val="Heading1"/>
      </w:pPr>
      <w:r>
        <w:t>&gt;&gt;                     if (1 &lt; n.length)</w:t>
      </w:r>
    </w:p>
    <w:p w14:paraId="442B3F3D" w14:textId="77777777" w:rsidR="008C4CE2" w:rsidRDefault="008C4CE2" w:rsidP="008C4CE2">
      <w:pPr>
        <w:pStyle w:val="Heading1"/>
      </w:pPr>
      <w:r>
        <w:t>&gt;&gt;                         throw Error(o(93));</w:t>
      </w:r>
    </w:p>
    <w:p w14:paraId="4A25E4BF" w14:textId="77777777" w:rsidR="008C4CE2" w:rsidRDefault="008C4CE2" w:rsidP="008C4CE2">
      <w:pPr>
        <w:pStyle w:val="Heading1"/>
      </w:pPr>
      <w:r>
        <w:t>&gt;&gt;                     n = n[0]</w:t>
      </w:r>
    </w:p>
    <w:p w14:paraId="2AC54835" w14:textId="77777777" w:rsidR="008C4CE2" w:rsidRDefault="008C4CE2" w:rsidP="008C4CE2">
      <w:pPr>
        <w:pStyle w:val="Heading1"/>
      </w:pPr>
      <w:r>
        <w:t>&gt;&gt;                 }</w:t>
      </w:r>
    </w:p>
    <w:p w14:paraId="6D6FE468" w14:textId="77777777" w:rsidR="008C4CE2" w:rsidRDefault="008C4CE2" w:rsidP="008C4CE2">
      <w:pPr>
        <w:pStyle w:val="Heading1"/>
      </w:pPr>
      <w:r>
        <w:t>&gt;&gt;                 t = n</w:t>
      </w:r>
    </w:p>
    <w:p w14:paraId="789A4ABC" w14:textId="77777777" w:rsidR="008C4CE2" w:rsidRDefault="008C4CE2" w:rsidP="008C4CE2">
      <w:pPr>
        <w:pStyle w:val="Heading1"/>
      </w:pPr>
      <w:r>
        <w:t>&gt;&gt;             }</w:t>
      </w:r>
    </w:p>
    <w:p w14:paraId="5232104C" w14:textId="77777777" w:rsidR="008C4CE2" w:rsidRDefault="008C4CE2" w:rsidP="008C4CE2">
      <w:pPr>
        <w:pStyle w:val="Heading1"/>
      </w:pPr>
      <w:r>
        <w:t>&gt;&gt;             null == t &amp;&amp; (t = ""),</w:t>
      </w:r>
    </w:p>
    <w:p w14:paraId="65A81324" w14:textId="77777777" w:rsidR="008C4CE2" w:rsidRDefault="008C4CE2" w:rsidP="008C4CE2">
      <w:pPr>
        <w:pStyle w:val="Heading1"/>
      </w:pPr>
      <w:r>
        <w:t>&gt;&gt;             n = t</w:t>
      </w:r>
    </w:p>
    <w:p w14:paraId="7BF33C9E" w14:textId="77777777" w:rsidR="008C4CE2" w:rsidRDefault="008C4CE2" w:rsidP="008C4CE2">
      <w:pPr>
        <w:pStyle w:val="Heading1"/>
      </w:pPr>
      <w:r>
        <w:t>&gt;&gt;         }</w:t>
      </w:r>
    </w:p>
    <w:p w14:paraId="3D6972DC" w14:textId="77777777" w:rsidR="008C4CE2" w:rsidRDefault="008C4CE2" w:rsidP="008C4CE2">
      <w:pPr>
        <w:pStyle w:val="Heading1"/>
      </w:pPr>
      <w:r>
        <w:t>&gt;&gt;         e._wrapperState = {</w:t>
      </w:r>
    </w:p>
    <w:p w14:paraId="11682656" w14:textId="77777777" w:rsidR="008C4CE2" w:rsidRDefault="008C4CE2" w:rsidP="008C4CE2">
      <w:pPr>
        <w:pStyle w:val="Heading1"/>
      </w:pPr>
      <w:r>
        <w:t>&gt;&gt;             initialValue: U(n)</w:t>
      </w:r>
    </w:p>
    <w:p w14:paraId="63935E7F" w14:textId="77777777" w:rsidR="008C4CE2" w:rsidRDefault="008C4CE2" w:rsidP="008C4CE2">
      <w:pPr>
        <w:pStyle w:val="Heading1"/>
      </w:pPr>
      <w:r>
        <w:t>&gt;&gt;         }</w:t>
      </w:r>
    </w:p>
    <w:p w14:paraId="279D2340" w14:textId="77777777" w:rsidR="008C4CE2" w:rsidRDefault="008C4CE2" w:rsidP="008C4CE2">
      <w:pPr>
        <w:pStyle w:val="Heading1"/>
      </w:pPr>
      <w:r>
        <w:t>&gt;&gt;     }</w:t>
      </w:r>
    </w:p>
    <w:p w14:paraId="525E246B" w14:textId="77777777" w:rsidR="008C4CE2" w:rsidRDefault="008C4CE2" w:rsidP="008C4CE2">
      <w:pPr>
        <w:pStyle w:val="Heading1"/>
      </w:pPr>
      <w:r>
        <w:t>&gt;&gt;     function ie(e, t) {</w:t>
      </w:r>
    </w:p>
    <w:p w14:paraId="00A7F25E" w14:textId="77777777" w:rsidR="008C4CE2" w:rsidRDefault="008C4CE2" w:rsidP="008C4CE2">
      <w:pPr>
        <w:pStyle w:val="Heading1"/>
      </w:pPr>
      <w:r>
        <w:t>&gt;&gt;         var n = U(t.value)</w:t>
      </w:r>
    </w:p>
    <w:p w14:paraId="4609BD4A" w14:textId="77777777" w:rsidR="008C4CE2" w:rsidRDefault="008C4CE2" w:rsidP="008C4CE2">
      <w:pPr>
        <w:pStyle w:val="Heading1"/>
      </w:pPr>
      <w:r>
        <w:t>&gt;&gt;           , r = U(t.defaultValue);</w:t>
      </w:r>
    </w:p>
    <w:p w14:paraId="7EAFA21D" w14:textId="77777777" w:rsidR="008C4CE2" w:rsidRDefault="008C4CE2" w:rsidP="008C4CE2">
      <w:pPr>
        <w:pStyle w:val="Heading1"/>
      </w:pPr>
      <w:r>
        <w:t>&gt;&gt;         null != n &amp;&amp; ((n = "" + n) !== e.value &amp;&amp; (e.value = n),</w:t>
      </w:r>
    </w:p>
    <w:p w14:paraId="32EB1CDC" w14:textId="77777777" w:rsidR="008C4CE2" w:rsidRDefault="008C4CE2" w:rsidP="008C4CE2">
      <w:pPr>
        <w:pStyle w:val="Heading1"/>
      </w:pPr>
      <w:r>
        <w:t>&gt;&gt;         null == t.defaultValue &amp;&amp; e.defaultValue !== n &amp;&amp; (e.defaultValue = n)),</w:t>
      </w:r>
    </w:p>
    <w:p w14:paraId="00BEF42D" w14:textId="77777777" w:rsidR="008C4CE2" w:rsidRDefault="008C4CE2" w:rsidP="008C4CE2">
      <w:pPr>
        <w:pStyle w:val="Heading1"/>
      </w:pPr>
      <w:r>
        <w:t>&gt;&gt;         null != r &amp;&amp; (e.defaultValue = "" + r)</w:t>
      </w:r>
    </w:p>
    <w:p w14:paraId="38AA0411" w14:textId="77777777" w:rsidR="008C4CE2" w:rsidRDefault="008C4CE2" w:rsidP="008C4CE2">
      <w:pPr>
        <w:pStyle w:val="Heading1"/>
      </w:pPr>
      <w:r>
        <w:t>&gt;&gt;     }</w:t>
      </w:r>
    </w:p>
    <w:p w14:paraId="6D6ACFF9" w14:textId="77777777" w:rsidR="008C4CE2" w:rsidRDefault="008C4CE2" w:rsidP="008C4CE2">
      <w:pPr>
        <w:pStyle w:val="Heading1"/>
      </w:pPr>
      <w:r>
        <w:t>&gt;&gt;     function oe(e) {</w:t>
      </w:r>
    </w:p>
    <w:p w14:paraId="35B979EB" w14:textId="77777777" w:rsidR="008C4CE2" w:rsidRDefault="008C4CE2" w:rsidP="008C4CE2">
      <w:pPr>
        <w:pStyle w:val="Heading1"/>
      </w:pPr>
      <w:r>
        <w:t>&gt;&gt;         var t = e.textContent;</w:t>
      </w:r>
    </w:p>
    <w:p w14:paraId="27870CF5" w14:textId="77777777" w:rsidR="008C4CE2" w:rsidRDefault="008C4CE2" w:rsidP="008C4CE2">
      <w:pPr>
        <w:pStyle w:val="Heading1"/>
      </w:pPr>
      <w:r>
        <w:t>&gt;&gt;         t === e._wrapperState.initialValue &amp;&amp; "" !== t &amp;&amp; null !== t &amp;&amp; (e.value = t)</w:t>
      </w:r>
    </w:p>
    <w:p w14:paraId="0308CBA7" w14:textId="77777777" w:rsidR="008C4CE2" w:rsidRDefault="008C4CE2" w:rsidP="008C4CE2">
      <w:pPr>
        <w:pStyle w:val="Heading1"/>
      </w:pPr>
      <w:r>
        <w:t>&gt;&gt;     }</w:t>
      </w:r>
    </w:p>
    <w:p w14:paraId="03798570" w14:textId="77777777" w:rsidR="008C4CE2" w:rsidRDefault="008C4CE2" w:rsidP="008C4CE2">
      <w:pPr>
        <w:pStyle w:val="Heading1"/>
      </w:pPr>
      <w:r>
        <w:t>&gt;&gt;     function ae(e) {</w:t>
      </w:r>
    </w:p>
    <w:p w14:paraId="6800BCE7" w14:textId="77777777" w:rsidR="008C4CE2" w:rsidRDefault="008C4CE2" w:rsidP="008C4CE2">
      <w:pPr>
        <w:pStyle w:val="Heading1"/>
      </w:pPr>
      <w:r>
        <w:t>&gt;&gt;         switch (e) {</w:t>
      </w:r>
    </w:p>
    <w:p w14:paraId="7F5BE8FC" w14:textId="77777777" w:rsidR="008C4CE2" w:rsidRDefault="008C4CE2" w:rsidP="008C4CE2">
      <w:pPr>
        <w:pStyle w:val="Heading1"/>
      </w:pPr>
      <w:r>
        <w:t>&gt;&gt;         case "svg":</w:t>
      </w:r>
    </w:p>
    <w:p w14:paraId="0405FEDE" w14:textId="77777777" w:rsidR="008C4CE2" w:rsidRDefault="008C4CE2" w:rsidP="008C4CE2">
      <w:pPr>
        <w:pStyle w:val="Heading1"/>
      </w:pPr>
      <w:r>
        <w:t>&gt;&gt;             return "http://www.w3.org/2000/svg";</w:t>
      </w:r>
    </w:p>
    <w:p w14:paraId="750F2CBD" w14:textId="77777777" w:rsidR="008C4CE2" w:rsidRDefault="008C4CE2" w:rsidP="008C4CE2">
      <w:pPr>
        <w:pStyle w:val="Heading1"/>
      </w:pPr>
      <w:r>
        <w:t>&gt;&gt;         case "math":</w:t>
      </w:r>
    </w:p>
    <w:p w14:paraId="6234414C" w14:textId="77777777" w:rsidR="008C4CE2" w:rsidRDefault="008C4CE2" w:rsidP="008C4CE2">
      <w:pPr>
        <w:pStyle w:val="Heading1"/>
      </w:pPr>
      <w:r>
        <w:t>&gt;&gt;             return "http://www.w3.org/1998/Math/MathML";</w:t>
      </w:r>
    </w:p>
    <w:p w14:paraId="09B9FD85" w14:textId="77777777" w:rsidR="008C4CE2" w:rsidRDefault="008C4CE2" w:rsidP="008C4CE2">
      <w:pPr>
        <w:pStyle w:val="Heading1"/>
      </w:pPr>
      <w:r>
        <w:t>&gt;&gt;         default:</w:t>
      </w:r>
    </w:p>
    <w:p w14:paraId="3F3F82ED" w14:textId="77777777" w:rsidR="008C4CE2" w:rsidRDefault="008C4CE2" w:rsidP="008C4CE2">
      <w:pPr>
        <w:pStyle w:val="Heading1"/>
      </w:pPr>
      <w:r>
        <w:t>&gt;&gt;             return "http://www.w3.org/1999/xhtml"</w:t>
      </w:r>
    </w:p>
    <w:p w14:paraId="028E8D00" w14:textId="77777777" w:rsidR="008C4CE2" w:rsidRDefault="008C4CE2" w:rsidP="008C4CE2">
      <w:pPr>
        <w:pStyle w:val="Heading1"/>
      </w:pPr>
      <w:r>
        <w:t>&gt;&gt;         }</w:t>
      </w:r>
    </w:p>
    <w:p w14:paraId="31C3F6BE" w14:textId="77777777" w:rsidR="008C4CE2" w:rsidRDefault="008C4CE2" w:rsidP="008C4CE2">
      <w:pPr>
        <w:pStyle w:val="Heading1"/>
      </w:pPr>
      <w:r>
        <w:t>&gt;&gt;     }</w:t>
      </w:r>
    </w:p>
    <w:p w14:paraId="45DDA447" w14:textId="77777777" w:rsidR="008C4CE2" w:rsidRDefault="008C4CE2" w:rsidP="008C4CE2">
      <w:pPr>
        <w:pStyle w:val="Heading1"/>
      </w:pPr>
      <w:r>
        <w:t>&gt;&gt;     function se(e, t) {</w:t>
      </w:r>
    </w:p>
    <w:p w14:paraId="62F40CAF" w14:textId="77777777" w:rsidR="008C4CE2" w:rsidRDefault="008C4CE2" w:rsidP="008C4CE2">
      <w:pPr>
        <w:pStyle w:val="Heading1"/>
      </w:pPr>
      <w:r>
        <w:t>&gt;&gt;         return null == e || "http://www.w3.org/1999/xhtml" === e ? ae(t) : "http://www.w3.org/2000/svg" === e &amp;&amp; "foreignObject" === t ? "http://www.w3.org/1999/xhtml" : e</w:t>
      </w:r>
    </w:p>
    <w:p w14:paraId="47978E0F" w14:textId="77777777" w:rsidR="008C4CE2" w:rsidRDefault="008C4CE2" w:rsidP="008C4CE2">
      <w:pPr>
        <w:pStyle w:val="Heading1"/>
      </w:pPr>
      <w:r>
        <w:t>&gt;&gt;     }</w:t>
      </w:r>
    </w:p>
    <w:p w14:paraId="1C31B24A" w14:textId="77777777" w:rsidR="008C4CE2" w:rsidRDefault="008C4CE2" w:rsidP="008C4CE2">
      <w:pPr>
        <w:pStyle w:val="Heading1"/>
      </w:pPr>
      <w:r>
        <w:t>&gt;&gt;     var le, ce = function(e) {</w:t>
      </w:r>
    </w:p>
    <w:p w14:paraId="39917662" w14:textId="77777777" w:rsidR="008C4CE2" w:rsidRDefault="008C4CE2" w:rsidP="008C4CE2">
      <w:pPr>
        <w:pStyle w:val="Heading1"/>
      </w:pPr>
      <w:r>
        <w:t>&gt;&gt;         return "undefined" != typeof MSApp &amp;&amp; MSApp.execUnsafeLocalFunction ? function(t, n, r, i) {</w:t>
      </w:r>
    </w:p>
    <w:p w14:paraId="1C775B9B" w14:textId="77777777" w:rsidR="008C4CE2" w:rsidRDefault="008C4CE2" w:rsidP="008C4CE2">
      <w:pPr>
        <w:pStyle w:val="Heading1"/>
      </w:pPr>
      <w:r>
        <w:t>&gt;&gt;             MSApp.execUnsafeLocalFunction((function() {</w:t>
      </w:r>
    </w:p>
    <w:p w14:paraId="2A020028" w14:textId="77777777" w:rsidR="008C4CE2" w:rsidRDefault="008C4CE2" w:rsidP="008C4CE2">
      <w:pPr>
        <w:pStyle w:val="Heading1"/>
      </w:pPr>
      <w:r>
        <w:t>&gt;&gt;                 return e(t, n)</w:t>
      </w:r>
    </w:p>
    <w:p w14:paraId="29CCD6E0" w14:textId="77777777" w:rsidR="008C4CE2" w:rsidRDefault="008C4CE2" w:rsidP="008C4CE2">
      <w:pPr>
        <w:pStyle w:val="Heading1"/>
      </w:pPr>
      <w:r>
        <w:t>&gt;&gt;             }</w:t>
      </w:r>
    </w:p>
    <w:p w14:paraId="325C08C5" w14:textId="77777777" w:rsidR="008C4CE2" w:rsidRDefault="008C4CE2" w:rsidP="008C4CE2">
      <w:pPr>
        <w:pStyle w:val="Heading1"/>
      </w:pPr>
      <w:r>
        <w:t>&gt;&gt;             ))</w:t>
      </w:r>
    </w:p>
    <w:p w14:paraId="0FC94CA7" w14:textId="77777777" w:rsidR="008C4CE2" w:rsidRDefault="008C4CE2" w:rsidP="008C4CE2">
      <w:pPr>
        <w:pStyle w:val="Heading1"/>
      </w:pPr>
      <w:r>
        <w:t>&gt;&gt;         }</w:t>
      </w:r>
    </w:p>
    <w:p w14:paraId="388E6967" w14:textId="77777777" w:rsidR="008C4CE2" w:rsidRDefault="008C4CE2" w:rsidP="008C4CE2">
      <w:pPr>
        <w:pStyle w:val="Heading1"/>
      </w:pPr>
      <w:r>
        <w:t>&gt;&gt;         : e</w:t>
      </w:r>
    </w:p>
    <w:p w14:paraId="4A6E59E0" w14:textId="77777777" w:rsidR="008C4CE2" w:rsidRDefault="008C4CE2" w:rsidP="008C4CE2">
      <w:pPr>
        <w:pStyle w:val="Heading1"/>
      </w:pPr>
      <w:r>
        <w:t>&gt;&gt;     }((function(e, t) {</w:t>
      </w:r>
    </w:p>
    <w:p w14:paraId="067ACED4" w14:textId="77777777" w:rsidR="008C4CE2" w:rsidRDefault="008C4CE2" w:rsidP="008C4CE2">
      <w:pPr>
        <w:pStyle w:val="Heading1"/>
      </w:pPr>
      <w:r>
        <w:t>&gt;&gt;         if ("http://www.w3.org/2000/svg" !== e.namespaceURI || "innerHTML"in e)</w:t>
      </w:r>
    </w:p>
    <w:p w14:paraId="305D566F" w14:textId="77777777" w:rsidR="008C4CE2" w:rsidRDefault="008C4CE2" w:rsidP="008C4CE2">
      <w:pPr>
        <w:pStyle w:val="Heading1"/>
      </w:pPr>
      <w:r>
        <w:t>&gt;&gt;             e.innerHTML = t;</w:t>
      </w:r>
    </w:p>
    <w:p w14:paraId="07C9BBBE" w14:textId="77777777" w:rsidR="008C4CE2" w:rsidRDefault="008C4CE2" w:rsidP="008C4CE2">
      <w:pPr>
        <w:pStyle w:val="Heading1"/>
      </w:pPr>
      <w:r>
        <w:t>&gt;&gt;         else {</w:t>
      </w:r>
    </w:p>
    <w:p w14:paraId="61340C36" w14:textId="77777777" w:rsidR="008C4CE2" w:rsidRDefault="008C4CE2" w:rsidP="008C4CE2">
      <w:pPr>
        <w:pStyle w:val="Heading1"/>
      </w:pPr>
      <w:r>
        <w:t>&gt;&gt;             for ((le = le || document.createElement("div")).innerHTML = "&lt;svg&gt;" + t.valueOf().toString() + "&lt;/svg&gt;",</w:t>
      </w:r>
    </w:p>
    <w:p w14:paraId="24C5698E" w14:textId="77777777" w:rsidR="008C4CE2" w:rsidRDefault="008C4CE2" w:rsidP="008C4CE2">
      <w:pPr>
        <w:pStyle w:val="Heading1"/>
      </w:pPr>
      <w:r>
        <w:t>&gt;&gt;             t = le.firstChild; e.firstChild; )</w:t>
      </w:r>
    </w:p>
    <w:p w14:paraId="446F42AE" w14:textId="77777777" w:rsidR="008C4CE2" w:rsidRDefault="008C4CE2" w:rsidP="008C4CE2">
      <w:pPr>
        <w:pStyle w:val="Heading1"/>
      </w:pPr>
      <w:r>
        <w:t>&gt;&gt;                 e.removeChild(e.firstChild);</w:t>
      </w:r>
    </w:p>
    <w:p w14:paraId="7B5DDBBC" w14:textId="77777777" w:rsidR="008C4CE2" w:rsidRDefault="008C4CE2" w:rsidP="008C4CE2">
      <w:pPr>
        <w:pStyle w:val="Heading1"/>
      </w:pPr>
      <w:r>
        <w:t>&gt;&gt;             for (; t.firstChild; )</w:t>
      </w:r>
    </w:p>
    <w:p w14:paraId="5AC3A2EC" w14:textId="77777777" w:rsidR="008C4CE2" w:rsidRDefault="008C4CE2" w:rsidP="008C4CE2">
      <w:pPr>
        <w:pStyle w:val="Heading1"/>
      </w:pPr>
      <w:r>
        <w:t>&gt;&gt;                 e.appendChild(t.firstChild)</w:t>
      </w:r>
    </w:p>
    <w:p w14:paraId="1E4E19AB" w14:textId="77777777" w:rsidR="008C4CE2" w:rsidRDefault="008C4CE2" w:rsidP="008C4CE2">
      <w:pPr>
        <w:pStyle w:val="Heading1"/>
      </w:pPr>
      <w:r>
        <w:t>&gt;&gt;         }</w:t>
      </w:r>
    </w:p>
    <w:p w14:paraId="353B781C" w14:textId="77777777" w:rsidR="008C4CE2" w:rsidRDefault="008C4CE2" w:rsidP="008C4CE2">
      <w:pPr>
        <w:pStyle w:val="Heading1"/>
      </w:pPr>
      <w:r>
        <w:t>&gt;&gt;     }</w:t>
      </w:r>
    </w:p>
    <w:p w14:paraId="457B8C7C" w14:textId="77777777" w:rsidR="008C4CE2" w:rsidRDefault="008C4CE2" w:rsidP="008C4CE2">
      <w:pPr>
        <w:pStyle w:val="Heading1"/>
      </w:pPr>
      <w:r>
        <w:t>&gt;&gt;     ));</w:t>
      </w:r>
    </w:p>
    <w:p w14:paraId="2FC9415F" w14:textId="77777777" w:rsidR="008C4CE2" w:rsidRDefault="008C4CE2" w:rsidP="008C4CE2">
      <w:pPr>
        <w:pStyle w:val="Heading1"/>
      </w:pPr>
      <w:r>
        <w:t>&gt;&gt;     function ue(e, t) {</w:t>
      </w:r>
    </w:p>
    <w:p w14:paraId="56DDA88F" w14:textId="77777777" w:rsidR="008C4CE2" w:rsidRDefault="008C4CE2" w:rsidP="008C4CE2">
      <w:pPr>
        <w:pStyle w:val="Heading1"/>
      </w:pPr>
      <w:r>
        <w:t>&gt;&gt;         if (t) {</w:t>
      </w:r>
    </w:p>
    <w:p w14:paraId="109867FE" w14:textId="77777777" w:rsidR="008C4CE2" w:rsidRDefault="008C4CE2" w:rsidP="008C4CE2">
      <w:pPr>
        <w:pStyle w:val="Heading1"/>
      </w:pPr>
      <w:r>
        <w:t>&gt;&gt;             var n = e.firstChild;</w:t>
      </w:r>
    </w:p>
    <w:p w14:paraId="41DA4048" w14:textId="77777777" w:rsidR="008C4CE2" w:rsidRDefault="008C4CE2" w:rsidP="008C4CE2">
      <w:pPr>
        <w:pStyle w:val="Heading1"/>
      </w:pPr>
      <w:r>
        <w:t>&gt;&gt;             if (n &amp;&amp; n === e.lastChild &amp;&amp; 3 === n.nodeType)</w:t>
      </w:r>
    </w:p>
    <w:p w14:paraId="6CE0EF28" w14:textId="77777777" w:rsidR="008C4CE2" w:rsidRDefault="008C4CE2" w:rsidP="008C4CE2">
      <w:pPr>
        <w:pStyle w:val="Heading1"/>
      </w:pPr>
      <w:r>
        <w:t>&gt;&gt;                 return void (n.nodeValue = t)</w:t>
      </w:r>
    </w:p>
    <w:p w14:paraId="0C43CC0B" w14:textId="77777777" w:rsidR="008C4CE2" w:rsidRDefault="008C4CE2" w:rsidP="008C4CE2">
      <w:pPr>
        <w:pStyle w:val="Heading1"/>
      </w:pPr>
      <w:r>
        <w:t>&gt;&gt;         }</w:t>
      </w:r>
    </w:p>
    <w:p w14:paraId="1FF774E0" w14:textId="77777777" w:rsidR="008C4CE2" w:rsidRDefault="008C4CE2" w:rsidP="008C4CE2">
      <w:pPr>
        <w:pStyle w:val="Heading1"/>
      </w:pPr>
      <w:r>
        <w:t>&gt;&gt;         e.textContent = t</w:t>
      </w:r>
    </w:p>
    <w:p w14:paraId="734B75A9" w14:textId="77777777" w:rsidR="008C4CE2" w:rsidRDefault="008C4CE2" w:rsidP="008C4CE2">
      <w:pPr>
        <w:pStyle w:val="Heading1"/>
      </w:pPr>
      <w:r>
        <w:t>&gt;&gt;     }</w:t>
      </w:r>
    </w:p>
    <w:p w14:paraId="30EDCEC1" w14:textId="77777777" w:rsidR="008C4CE2" w:rsidRDefault="008C4CE2" w:rsidP="008C4CE2">
      <w:pPr>
        <w:pStyle w:val="Heading1"/>
      </w:pPr>
      <w:r>
        <w:t>&gt;&gt;     var de = {</w:t>
      </w:r>
    </w:p>
    <w:p w14:paraId="2E218D6B" w14:textId="77777777" w:rsidR="008C4CE2" w:rsidRDefault="008C4CE2" w:rsidP="008C4CE2">
      <w:pPr>
        <w:pStyle w:val="Heading1"/>
      </w:pPr>
      <w:r>
        <w:t>&gt;&gt;         animationIterationCount: !0,</w:t>
      </w:r>
    </w:p>
    <w:p w14:paraId="583B0A67" w14:textId="77777777" w:rsidR="008C4CE2" w:rsidRDefault="008C4CE2" w:rsidP="008C4CE2">
      <w:pPr>
        <w:pStyle w:val="Heading1"/>
      </w:pPr>
      <w:r>
        <w:t>&gt;&gt;         aspectRatio: !0,</w:t>
      </w:r>
    </w:p>
    <w:p w14:paraId="6C0AE4A9" w14:textId="77777777" w:rsidR="008C4CE2" w:rsidRDefault="008C4CE2" w:rsidP="008C4CE2">
      <w:pPr>
        <w:pStyle w:val="Heading1"/>
      </w:pPr>
      <w:r>
        <w:t>&gt;&gt;         borderImageOutset: !0,</w:t>
      </w:r>
    </w:p>
    <w:p w14:paraId="78F32007" w14:textId="77777777" w:rsidR="008C4CE2" w:rsidRDefault="008C4CE2" w:rsidP="008C4CE2">
      <w:pPr>
        <w:pStyle w:val="Heading1"/>
      </w:pPr>
      <w:r>
        <w:t>&gt;&gt;         borderImageSlice: !0,</w:t>
      </w:r>
    </w:p>
    <w:p w14:paraId="22209778" w14:textId="77777777" w:rsidR="008C4CE2" w:rsidRDefault="008C4CE2" w:rsidP="008C4CE2">
      <w:pPr>
        <w:pStyle w:val="Heading1"/>
      </w:pPr>
      <w:r>
        <w:t>&gt;&gt;         borderImageWidth: !0,</w:t>
      </w:r>
    </w:p>
    <w:p w14:paraId="575F91DC" w14:textId="77777777" w:rsidR="008C4CE2" w:rsidRDefault="008C4CE2" w:rsidP="008C4CE2">
      <w:pPr>
        <w:pStyle w:val="Heading1"/>
      </w:pPr>
      <w:r>
        <w:t>&gt;&gt;         boxFlex: !0,</w:t>
      </w:r>
    </w:p>
    <w:p w14:paraId="086B98C4" w14:textId="77777777" w:rsidR="008C4CE2" w:rsidRDefault="008C4CE2" w:rsidP="008C4CE2">
      <w:pPr>
        <w:pStyle w:val="Heading1"/>
      </w:pPr>
      <w:r>
        <w:t>&gt;&gt;         boxFlexGroup: !0,</w:t>
      </w:r>
    </w:p>
    <w:p w14:paraId="22D043A3" w14:textId="77777777" w:rsidR="008C4CE2" w:rsidRDefault="008C4CE2" w:rsidP="008C4CE2">
      <w:pPr>
        <w:pStyle w:val="Heading1"/>
      </w:pPr>
      <w:r>
        <w:t>&gt;&gt;         boxOrdinalGroup: !0,</w:t>
      </w:r>
    </w:p>
    <w:p w14:paraId="2ABF930B" w14:textId="77777777" w:rsidR="008C4CE2" w:rsidRDefault="008C4CE2" w:rsidP="008C4CE2">
      <w:pPr>
        <w:pStyle w:val="Heading1"/>
      </w:pPr>
      <w:r>
        <w:t>&gt;&gt;         columnCount: !0,</w:t>
      </w:r>
    </w:p>
    <w:p w14:paraId="1278C3C6" w14:textId="77777777" w:rsidR="008C4CE2" w:rsidRDefault="008C4CE2" w:rsidP="008C4CE2">
      <w:pPr>
        <w:pStyle w:val="Heading1"/>
      </w:pPr>
      <w:r>
        <w:t>&gt;&gt;         columns: !0,</w:t>
      </w:r>
    </w:p>
    <w:p w14:paraId="3DFB2DF0" w14:textId="77777777" w:rsidR="008C4CE2" w:rsidRDefault="008C4CE2" w:rsidP="008C4CE2">
      <w:pPr>
        <w:pStyle w:val="Heading1"/>
      </w:pPr>
      <w:r>
        <w:t>&gt;&gt;         flex: !0,</w:t>
      </w:r>
    </w:p>
    <w:p w14:paraId="681E3411" w14:textId="77777777" w:rsidR="008C4CE2" w:rsidRDefault="008C4CE2" w:rsidP="008C4CE2">
      <w:pPr>
        <w:pStyle w:val="Heading1"/>
      </w:pPr>
      <w:r>
        <w:t>&gt;&gt;         flexGrow: !0,</w:t>
      </w:r>
    </w:p>
    <w:p w14:paraId="69C04EE2" w14:textId="77777777" w:rsidR="008C4CE2" w:rsidRDefault="008C4CE2" w:rsidP="008C4CE2">
      <w:pPr>
        <w:pStyle w:val="Heading1"/>
      </w:pPr>
      <w:r>
        <w:t>&gt;&gt;         flexPositive: !0,</w:t>
      </w:r>
    </w:p>
    <w:p w14:paraId="119F24B9" w14:textId="77777777" w:rsidR="008C4CE2" w:rsidRDefault="008C4CE2" w:rsidP="008C4CE2">
      <w:pPr>
        <w:pStyle w:val="Heading1"/>
      </w:pPr>
      <w:r>
        <w:t>&gt;&gt;         flexShrink: !0,</w:t>
      </w:r>
    </w:p>
    <w:p w14:paraId="215080E9" w14:textId="77777777" w:rsidR="008C4CE2" w:rsidRDefault="008C4CE2" w:rsidP="008C4CE2">
      <w:pPr>
        <w:pStyle w:val="Heading1"/>
      </w:pPr>
      <w:r>
        <w:t>&gt;&gt;         flexNegative: !0,</w:t>
      </w:r>
    </w:p>
    <w:p w14:paraId="286E2ADC" w14:textId="77777777" w:rsidR="008C4CE2" w:rsidRDefault="008C4CE2" w:rsidP="008C4CE2">
      <w:pPr>
        <w:pStyle w:val="Heading1"/>
      </w:pPr>
      <w:r>
        <w:t>&gt;&gt;         flexOrder: !0,</w:t>
      </w:r>
    </w:p>
    <w:p w14:paraId="256F06F3" w14:textId="77777777" w:rsidR="008C4CE2" w:rsidRDefault="008C4CE2" w:rsidP="008C4CE2">
      <w:pPr>
        <w:pStyle w:val="Heading1"/>
      </w:pPr>
      <w:r>
        <w:t>&gt;&gt;         gridArea: !0,</w:t>
      </w:r>
    </w:p>
    <w:p w14:paraId="2F6A67A1" w14:textId="77777777" w:rsidR="008C4CE2" w:rsidRDefault="008C4CE2" w:rsidP="008C4CE2">
      <w:pPr>
        <w:pStyle w:val="Heading1"/>
      </w:pPr>
      <w:r>
        <w:t>&gt;&gt;         gridRow: !0,</w:t>
      </w:r>
    </w:p>
    <w:p w14:paraId="20164CAE" w14:textId="77777777" w:rsidR="008C4CE2" w:rsidRDefault="008C4CE2" w:rsidP="008C4CE2">
      <w:pPr>
        <w:pStyle w:val="Heading1"/>
      </w:pPr>
      <w:r>
        <w:t>&gt;&gt;         gridRowEnd: !0,</w:t>
      </w:r>
    </w:p>
    <w:p w14:paraId="128863BD" w14:textId="77777777" w:rsidR="008C4CE2" w:rsidRDefault="008C4CE2" w:rsidP="008C4CE2">
      <w:pPr>
        <w:pStyle w:val="Heading1"/>
      </w:pPr>
      <w:r>
        <w:t>&gt;&gt;         gridRowSpan: !0,</w:t>
      </w:r>
    </w:p>
    <w:p w14:paraId="156709CD" w14:textId="77777777" w:rsidR="008C4CE2" w:rsidRDefault="008C4CE2" w:rsidP="008C4CE2">
      <w:pPr>
        <w:pStyle w:val="Heading1"/>
      </w:pPr>
      <w:r>
        <w:t>&gt;&gt;         gridRowStart: !0,</w:t>
      </w:r>
    </w:p>
    <w:p w14:paraId="2CEFC388" w14:textId="77777777" w:rsidR="008C4CE2" w:rsidRDefault="008C4CE2" w:rsidP="008C4CE2">
      <w:pPr>
        <w:pStyle w:val="Heading1"/>
      </w:pPr>
      <w:r>
        <w:t>&gt;&gt;         gridColumn: !0,</w:t>
      </w:r>
    </w:p>
    <w:p w14:paraId="052D0BE1" w14:textId="77777777" w:rsidR="008C4CE2" w:rsidRDefault="008C4CE2" w:rsidP="008C4CE2">
      <w:pPr>
        <w:pStyle w:val="Heading1"/>
      </w:pPr>
      <w:r>
        <w:t>&gt;&gt;         gridColumnEnd: !0,</w:t>
      </w:r>
    </w:p>
    <w:p w14:paraId="2C2D778E" w14:textId="77777777" w:rsidR="008C4CE2" w:rsidRDefault="008C4CE2" w:rsidP="008C4CE2">
      <w:pPr>
        <w:pStyle w:val="Heading1"/>
      </w:pPr>
      <w:r>
        <w:t>&gt;&gt;         gridColumnSpan: !0,</w:t>
      </w:r>
    </w:p>
    <w:p w14:paraId="67503AA1" w14:textId="77777777" w:rsidR="008C4CE2" w:rsidRDefault="008C4CE2" w:rsidP="008C4CE2">
      <w:pPr>
        <w:pStyle w:val="Heading1"/>
      </w:pPr>
      <w:r>
        <w:t>&gt;&gt;         gridColumnStart: !0,</w:t>
      </w:r>
    </w:p>
    <w:p w14:paraId="0BE62D99" w14:textId="77777777" w:rsidR="008C4CE2" w:rsidRDefault="008C4CE2" w:rsidP="008C4CE2">
      <w:pPr>
        <w:pStyle w:val="Heading1"/>
      </w:pPr>
      <w:r>
        <w:t>&gt;&gt;         fontWeight: !0,</w:t>
      </w:r>
    </w:p>
    <w:p w14:paraId="18700AC5" w14:textId="77777777" w:rsidR="008C4CE2" w:rsidRDefault="008C4CE2" w:rsidP="008C4CE2">
      <w:pPr>
        <w:pStyle w:val="Heading1"/>
      </w:pPr>
      <w:r>
        <w:t>&gt;&gt;         lineClamp: !0,</w:t>
      </w:r>
    </w:p>
    <w:p w14:paraId="1D59E649" w14:textId="77777777" w:rsidR="008C4CE2" w:rsidRDefault="008C4CE2" w:rsidP="008C4CE2">
      <w:pPr>
        <w:pStyle w:val="Heading1"/>
      </w:pPr>
      <w:r>
        <w:t>&gt;&gt;         lineHeight: !0,</w:t>
      </w:r>
    </w:p>
    <w:p w14:paraId="1CE43346" w14:textId="77777777" w:rsidR="008C4CE2" w:rsidRDefault="008C4CE2" w:rsidP="008C4CE2">
      <w:pPr>
        <w:pStyle w:val="Heading1"/>
      </w:pPr>
      <w:r>
        <w:t>&gt;&gt;         opacity: !0,</w:t>
      </w:r>
    </w:p>
    <w:p w14:paraId="798FB31B" w14:textId="77777777" w:rsidR="008C4CE2" w:rsidRDefault="008C4CE2" w:rsidP="008C4CE2">
      <w:pPr>
        <w:pStyle w:val="Heading1"/>
      </w:pPr>
      <w:r>
        <w:t>&gt;&gt;         order: !0,</w:t>
      </w:r>
    </w:p>
    <w:p w14:paraId="18D7193C" w14:textId="77777777" w:rsidR="008C4CE2" w:rsidRDefault="008C4CE2" w:rsidP="008C4CE2">
      <w:pPr>
        <w:pStyle w:val="Heading1"/>
      </w:pPr>
      <w:r>
        <w:t>&gt;&gt;         orphans: !0,</w:t>
      </w:r>
    </w:p>
    <w:p w14:paraId="0EEFC12E" w14:textId="77777777" w:rsidR="008C4CE2" w:rsidRDefault="008C4CE2" w:rsidP="008C4CE2">
      <w:pPr>
        <w:pStyle w:val="Heading1"/>
      </w:pPr>
      <w:r>
        <w:t>&gt;&gt;         tabSize: !0,</w:t>
      </w:r>
    </w:p>
    <w:p w14:paraId="1ED2C5E6" w14:textId="77777777" w:rsidR="008C4CE2" w:rsidRDefault="008C4CE2" w:rsidP="008C4CE2">
      <w:pPr>
        <w:pStyle w:val="Heading1"/>
      </w:pPr>
      <w:r>
        <w:t>&gt;&gt;         widows: !0,</w:t>
      </w:r>
    </w:p>
    <w:p w14:paraId="16FEC746" w14:textId="77777777" w:rsidR="008C4CE2" w:rsidRDefault="008C4CE2" w:rsidP="008C4CE2">
      <w:pPr>
        <w:pStyle w:val="Heading1"/>
      </w:pPr>
      <w:r>
        <w:t>&gt;&gt;         zIndex: !0,</w:t>
      </w:r>
    </w:p>
    <w:p w14:paraId="472F7D2E" w14:textId="77777777" w:rsidR="008C4CE2" w:rsidRDefault="008C4CE2" w:rsidP="008C4CE2">
      <w:pPr>
        <w:pStyle w:val="Heading1"/>
      </w:pPr>
      <w:r>
        <w:t>&gt;&gt;         zoom: !0,</w:t>
      </w:r>
    </w:p>
    <w:p w14:paraId="03E222C2" w14:textId="77777777" w:rsidR="008C4CE2" w:rsidRDefault="008C4CE2" w:rsidP="008C4CE2">
      <w:pPr>
        <w:pStyle w:val="Heading1"/>
      </w:pPr>
      <w:r>
        <w:t>&gt;&gt;         fillOpacity: !0,</w:t>
      </w:r>
    </w:p>
    <w:p w14:paraId="155C262D" w14:textId="77777777" w:rsidR="008C4CE2" w:rsidRDefault="008C4CE2" w:rsidP="008C4CE2">
      <w:pPr>
        <w:pStyle w:val="Heading1"/>
      </w:pPr>
      <w:r>
        <w:t>&gt;&gt;         floodOpacity: !0,</w:t>
      </w:r>
    </w:p>
    <w:p w14:paraId="0B313A95" w14:textId="77777777" w:rsidR="008C4CE2" w:rsidRDefault="008C4CE2" w:rsidP="008C4CE2">
      <w:pPr>
        <w:pStyle w:val="Heading1"/>
      </w:pPr>
      <w:r>
        <w:t>&gt;&gt;         stopOpacity: !0,</w:t>
      </w:r>
    </w:p>
    <w:p w14:paraId="7AA11C60" w14:textId="77777777" w:rsidR="008C4CE2" w:rsidRDefault="008C4CE2" w:rsidP="008C4CE2">
      <w:pPr>
        <w:pStyle w:val="Heading1"/>
      </w:pPr>
      <w:r>
        <w:t>&gt;&gt;         strokeDasharray: !0,</w:t>
      </w:r>
    </w:p>
    <w:p w14:paraId="11CA7C33" w14:textId="77777777" w:rsidR="008C4CE2" w:rsidRDefault="008C4CE2" w:rsidP="008C4CE2">
      <w:pPr>
        <w:pStyle w:val="Heading1"/>
      </w:pPr>
      <w:r>
        <w:t>&gt;&gt;         strokeDashoffset: !0,</w:t>
      </w:r>
    </w:p>
    <w:p w14:paraId="200B649B" w14:textId="77777777" w:rsidR="008C4CE2" w:rsidRDefault="008C4CE2" w:rsidP="008C4CE2">
      <w:pPr>
        <w:pStyle w:val="Heading1"/>
      </w:pPr>
      <w:r>
        <w:t>&gt;&gt;         strokeMiterlimit: !0,</w:t>
      </w:r>
    </w:p>
    <w:p w14:paraId="701F4AFF" w14:textId="77777777" w:rsidR="008C4CE2" w:rsidRDefault="008C4CE2" w:rsidP="008C4CE2">
      <w:pPr>
        <w:pStyle w:val="Heading1"/>
      </w:pPr>
      <w:r>
        <w:t>&gt;&gt;         strokeOpacity: !0,</w:t>
      </w:r>
    </w:p>
    <w:p w14:paraId="7B8D1DC8" w14:textId="77777777" w:rsidR="008C4CE2" w:rsidRDefault="008C4CE2" w:rsidP="008C4CE2">
      <w:pPr>
        <w:pStyle w:val="Heading1"/>
      </w:pPr>
      <w:r>
        <w:t>&gt;&gt;         strokeWidth: !0</w:t>
      </w:r>
    </w:p>
    <w:p w14:paraId="6FBC7950" w14:textId="77777777" w:rsidR="008C4CE2" w:rsidRDefault="008C4CE2" w:rsidP="008C4CE2">
      <w:pPr>
        <w:pStyle w:val="Heading1"/>
      </w:pPr>
      <w:r>
        <w:t>&gt;&gt;     }</w:t>
      </w:r>
    </w:p>
    <w:p w14:paraId="2C86F56A" w14:textId="77777777" w:rsidR="008C4CE2" w:rsidRDefault="008C4CE2" w:rsidP="008C4CE2">
      <w:pPr>
        <w:pStyle w:val="Heading1"/>
      </w:pPr>
      <w:r>
        <w:t>&gt;&gt;       , fe = ["Webkit", "ms", "Moz", "O"];</w:t>
      </w:r>
    </w:p>
    <w:p w14:paraId="5081A704" w14:textId="77777777" w:rsidR="008C4CE2" w:rsidRDefault="008C4CE2" w:rsidP="008C4CE2">
      <w:pPr>
        <w:pStyle w:val="Heading1"/>
      </w:pPr>
      <w:r>
        <w:t>&gt;&gt;     function he(e, t, n) {</w:t>
      </w:r>
    </w:p>
    <w:p w14:paraId="18F1378C" w14:textId="77777777" w:rsidR="008C4CE2" w:rsidRDefault="008C4CE2" w:rsidP="008C4CE2">
      <w:pPr>
        <w:pStyle w:val="Heading1"/>
      </w:pPr>
      <w:r>
        <w:t>&gt;&gt;         return null == t || "boolean" == typeof t || "" === t ? "" : n || "number" != typeof t || 0 === t || de.hasOwnProperty(e) &amp;&amp; de[e] ? ("" + t).trim() : t + "px"</w:t>
      </w:r>
    </w:p>
    <w:p w14:paraId="78ECA955" w14:textId="77777777" w:rsidR="008C4CE2" w:rsidRDefault="008C4CE2" w:rsidP="008C4CE2">
      <w:pPr>
        <w:pStyle w:val="Heading1"/>
      </w:pPr>
      <w:r>
        <w:t>&gt;&gt;     }</w:t>
      </w:r>
    </w:p>
    <w:p w14:paraId="2A2919EA" w14:textId="77777777" w:rsidR="008C4CE2" w:rsidRDefault="008C4CE2" w:rsidP="008C4CE2">
      <w:pPr>
        <w:pStyle w:val="Heading1"/>
      </w:pPr>
      <w:r>
        <w:t>&gt;&gt;     function pe(e, t) {</w:t>
      </w:r>
    </w:p>
    <w:p w14:paraId="05D3FF8D" w14:textId="77777777" w:rsidR="008C4CE2" w:rsidRDefault="008C4CE2" w:rsidP="008C4CE2">
      <w:pPr>
        <w:pStyle w:val="Heading1"/>
      </w:pPr>
      <w:r>
        <w:t>&gt;&gt;         for (var n in e = e.style,</w:t>
      </w:r>
    </w:p>
    <w:p w14:paraId="30FF7A06" w14:textId="77777777" w:rsidR="008C4CE2" w:rsidRDefault="008C4CE2" w:rsidP="008C4CE2">
      <w:pPr>
        <w:pStyle w:val="Heading1"/>
      </w:pPr>
      <w:r>
        <w:t>&gt;&gt;         t)</w:t>
      </w:r>
    </w:p>
    <w:p w14:paraId="53F8FBB0" w14:textId="77777777" w:rsidR="008C4CE2" w:rsidRDefault="008C4CE2" w:rsidP="008C4CE2">
      <w:pPr>
        <w:pStyle w:val="Heading1"/>
      </w:pPr>
      <w:r>
        <w:t>&gt;&gt;             if (t.hasOwnProperty(n)) {</w:t>
      </w:r>
    </w:p>
    <w:p w14:paraId="11DC8208" w14:textId="77777777" w:rsidR="008C4CE2" w:rsidRDefault="008C4CE2" w:rsidP="008C4CE2">
      <w:pPr>
        <w:pStyle w:val="Heading1"/>
      </w:pPr>
      <w:r>
        <w:t>&gt;&gt;                 var r = 0 === n.indexOf("--")</w:t>
      </w:r>
    </w:p>
    <w:p w14:paraId="53752062" w14:textId="77777777" w:rsidR="008C4CE2" w:rsidRDefault="008C4CE2" w:rsidP="008C4CE2">
      <w:pPr>
        <w:pStyle w:val="Heading1"/>
      </w:pPr>
      <w:r>
        <w:t>&gt;&gt;                   , i = he(n, t[n], r);</w:t>
      </w:r>
    </w:p>
    <w:p w14:paraId="4F682146" w14:textId="77777777" w:rsidR="008C4CE2" w:rsidRDefault="008C4CE2" w:rsidP="008C4CE2">
      <w:pPr>
        <w:pStyle w:val="Heading1"/>
      </w:pPr>
      <w:r>
        <w:t>&gt;&gt;                 "float" === n &amp;&amp; (n = "cssFloat"),</w:t>
      </w:r>
    </w:p>
    <w:p w14:paraId="68D153D1" w14:textId="77777777" w:rsidR="008C4CE2" w:rsidRDefault="008C4CE2" w:rsidP="008C4CE2">
      <w:pPr>
        <w:pStyle w:val="Heading1"/>
      </w:pPr>
      <w:r>
        <w:t>&gt;&gt;                 r ? e.setProperty(n, i) : e[n] = i</w:t>
      </w:r>
    </w:p>
    <w:p w14:paraId="41896D84" w14:textId="77777777" w:rsidR="008C4CE2" w:rsidRDefault="008C4CE2" w:rsidP="008C4CE2">
      <w:pPr>
        <w:pStyle w:val="Heading1"/>
      </w:pPr>
      <w:r>
        <w:t>&gt;&gt;             }</w:t>
      </w:r>
    </w:p>
    <w:p w14:paraId="503B2CB4" w14:textId="77777777" w:rsidR="008C4CE2" w:rsidRDefault="008C4CE2" w:rsidP="008C4CE2">
      <w:pPr>
        <w:pStyle w:val="Heading1"/>
      </w:pPr>
      <w:r>
        <w:t>&gt;&gt;     }</w:t>
      </w:r>
    </w:p>
    <w:p w14:paraId="092EE7BC" w14:textId="77777777" w:rsidR="008C4CE2" w:rsidRDefault="008C4CE2" w:rsidP="008C4CE2">
      <w:pPr>
        <w:pStyle w:val="Heading1"/>
      </w:pPr>
      <w:r>
        <w:t>&gt;&gt;     Object.keys(de).forEach((function(e) {</w:t>
      </w:r>
    </w:p>
    <w:p w14:paraId="677CD1D0" w14:textId="77777777" w:rsidR="008C4CE2" w:rsidRDefault="008C4CE2" w:rsidP="008C4CE2">
      <w:pPr>
        <w:pStyle w:val="Heading1"/>
      </w:pPr>
      <w:r>
        <w:t>&gt;&gt;         fe.forEach((function(t) {</w:t>
      </w:r>
    </w:p>
    <w:p w14:paraId="3A8A1372" w14:textId="77777777" w:rsidR="008C4CE2" w:rsidRDefault="008C4CE2" w:rsidP="008C4CE2">
      <w:pPr>
        <w:pStyle w:val="Heading1"/>
      </w:pPr>
      <w:r>
        <w:t>&gt;&gt;             t = t + e.charAt(0).toUpperCase() + e.substring(1),</w:t>
      </w:r>
    </w:p>
    <w:p w14:paraId="5E18D20E" w14:textId="77777777" w:rsidR="008C4CE2" w:rsidRDefault="008C4CE2" w:rsidP="008C4CE2">
      <w:pPr>
        <w:pStyle w:val="Heading1"/>
      </w:pPr>
      <w:r>
        <w:t>&gt;&gt;             de[t] = de[e]</w:t>
      </w:r>
    </w:p>
    <w:p w14:paraId="793F5486" w14:textId="77777777" w:rsidR="008C4CE2" w:rsidRDefault="008C4CE2" w:rsidP="008C4CE2">
      <w:pPr>
        <w:pStyle w:val="Heading1"/>
      </w:pPr>
      <w:r>
        <w:t>&gt;&gt;         }</w:t>
      </w:r>
    </w:p>
    <w:p w14:paraId="0D9A9909" w14:textId="77777777" w:rsidR="008C4CE2" w:rsidRDefault="008C4CE2" w:rsidP="008C4CE2">
      <w:pPr>
        <w:pStyle w:val="Heading1"/>
      </w:pPr>
      <w:r>
        <w:t>&gt;&gt;         ))</w:t>
      </w:r>
    </w:p>
    <w:p w14:paraId="7EEDA796" w14:textId="77777777" w:rsidR="008C4CE2" w:rsidRDefault="008C4CE2" w:rsidP="008C4CE2">
      <w:pPr>
        <w:pStyle w:val="Heading1"/>
      </w:pPr>
      <w:r>
        <w:t>&gt;&gt;     }</w:t>
      </w:r>
    </w:p>
    <w:p w14:paraId="7E4323F8" w14:textId="77777777" w:rsidR="008C4CE2" w:rsidRDefault="008C4CE2" w:rsidP="008C4CE2">
      <w:pPr>
        <w:pStyle w:val="Heading1"/>
      </w:pPr>
      <w:r>
        <w:t>&gt;&gt;     ));</w:t>
      </w:r>
    </w:p>
    <w:p w14:paraId="70C7D24F" w14:textId="77777777" w:rsidR="008C4CE2" w:rsidRDefault="008C4CE2" w:rsidP="008C4CE2">
      <w:pPr>
        <w:pStyle w:val="Heading1"/>
      </w:pPr>
      <w:r>
        <w:t>&gt;&gt;     var ge = D({</w:t>
      </w:r>
    </w:p>
    <w:p w14:paraId="3CDC0C39" w14:textId="77777777" w:rsidR="008C4CE2" w:rsidRDefault="008C4CE2" w:rsidP="008C4CE2">
      <w:pPr>
        <w:pStyle w:val="Heading1"/>
      </w:pPr>
      <w:r>
        <w:t>&gt;&gt;         menuitem: !0</w:t>
      </w:r>
    </w:p>
    <w:p w14:paraId="60CDB35B" w14:textId="77777777" w:rsidR="008C4CE2" w:rsidRDefault="008C4CE2" w:rsidP="008C4CE2">
      <w:pPr>
        <w:pStyle w:val="Heading1"/>
      </w:pPr>
      <w:r>
        <w:t>&gt;&gt;     }, {</w:t>
      </w:r>
    </w:p>
    <w:p w14:paraId="4E66A34B" w14:textId="77777777" w:rsidR="008C4CE2" w:rsidRDefault="008C4CE2" w:rsidP="008C4CE2">
      <w:pPr>
        <w:pStyle w:val="Heading1"/>
      </w:pPr>
      <w:r>
        <w:t>&gt;&gt;         area: !0,</w:t>
      </w:r>
    </w:p>
    <w:p w14:paraId="52934A0A" w14:textId="77777777" w:rsidR="008C4CE2" w:rsidRDefault="008C4CE2" w:rsidP="008C4CE2">
      <w:pPr>
        <w:pStyle w:val="Heading1"/>
      </w:pPr>
      <w:r>
        <w:t>&gt;&gt;         base: !0,</w:t>
      </w:r>
    </w:p>
    <w:p w14:paraId="778C3AA5" w14:textId="77777777" w:rsidR="008C4CE2" w:rsidRDefault="008C4CE2" w:rsidP="008C4CE2">
      <w:pPr>
        <w:pStyle w:val="Heading1"/>
      </w:pPr>
      <w:r>
        <w:t>&gt;&gt;         br: !0,</w:t>
      </w:r>
    </w:p>
    <w:p w14:paraId="59B2C40D" w14:textId="77777777" w:rsidR="008C4CE2" w:rsidRDefault="008C4CE2" w:rsidP="008C4CE2">
      <w:pPr>
        <w:pStyle w:val="Heading1"/>
      </w:pPr>
      <w:r>
        <w:t>&gt;&gt;         col: !0,</w:t>
      </w:r>
    </w:p>
    <w:p w14:paraId="3A180728" w14:textId="77777777" w:rsidR="008C4CE2" w:rsidRDefault="008C4CE2" w:rsidP="008C4CE2">
      <w:pPr>
        <w:pStyle w:val="Heading1"/>
      </w:pPr>
      <w:r>
        <w:t>&gt;&gt;         embed: !0,</w:t>
      </w:r>
    </w:p>
    <w:p w14:paraId="46D75A9B" w14:textId="77777777" w:rsidR="008C4CE2" w:rsidRDefault="008C4CE2" w:rsidP="008C4CE2">
      <w:pPr>
        <w:pStyle w:val="Heading1"/>
      </w:pPr>
      <w:r>
        <w:t>&gt;&gt;         hr: !0,</w:t>
      </w:r>
    </w:p>
    <w:p w14:paraId="4EBBB450" w14:textId="77777777" w:rsidR="008C4CE2" w:rsidRDefault="008C4CE2" w:rsidP="008C4CE2">
      <w:pPr>
        <w:pStyle w:val="Heading1"/>
      </w:pPr>
      <w:r>
        <w:t>&gt;&gt;         img: !0,</w:t>
      </w:r>
    </w:p>
    <w:p w14:paraId="12015042" w14:textId="77777777" w:rsidR="008C4CE2" w:rsidRDefault="008C4CE2" w:rsidP="008C4CE2">
      <w:pPr>
        <w:pStyle w:val="Heading1"/>
      </w:pPr>
      <w:r>
        <w:t>&gt;&gt;         input: !0,</w:t>
      </w:r>
    </w:p>
    <w:p w14:paraId="5770BCBB" w14:textId="77777777" w:rsidR="008C4CE2" w:rsidRDefault="008C4CE2" w:rsidP="008C4CE2">
      <w:pPr>
        <w:pStyle w:val="Heading1"/>
      </w:pPr>
      <w:r>
        <w:t>&gt;&gt;         keygen: !0,</w:t>
      </w:r>
    </w:p>
    <w:p w14:paraId="1B053A16" w14:textId="77777777" w:rsidR="008C4CE2" w:rsidRDefault="008C4CE2" w:rsidP="008C4CE2">
      <w:pPr>
        <w:pStyle w:val="Heading1"/>
      </w:pPr>
      <w:r>
        <w:t>&gt;&gt;         link: !0,</w:t>
      </w:r>
    </w:p>
    <w:p w14:paraId="329223E7" w14:textId="77777777" w:rsidR="008C4CE2" w:rsidRDefault="008C4CE2" w:rsidP="008C4CE2">
      <w:pPr>
        <w:pStyle w:val="Heading1"/>
      </w:pPr>
      <w:r>
        <w:t>&gt;&gt;         meta: !0,</w:t>
      </w:r>
    </w:p>
    <w:p w14:paraId="2B781A74" w14:textId="77777777" w:rsidR="008C4CE2" w:rsidRDefault="008C4CE2" w:rsidP="008C4CE2">
      <w:pPr>
        <w:pStyle w:val="Heading1"/>
      </w:pPr>
      <w:r>
        <w:t>&gt;&gt;         param: !0,</w:t>
      </w:r>
    </w:p>
    <w:p w14:paraId="399B9D32" w14:textId="77777777" w:rsidR="008C4CE2" w:rsidRDefault="008C4CE2" w:rsidP="008C4CE2">
      <w:pPr>
        <w:pStyle w:val="Heading1"/>
      </w:pPr>
      <w:r>
        <w:t>&gt;&gt;         source: !0,</w:t>
      </w:r>
    </w:p>
    <w:p w14:paraId="21EA64D4" w14:textId="77777777" w:rsidR="008C4CE2" w:rsidRDefault="008C4CE2" w:rsidP="008C4CE2">
      <w:pPr>
        <w:pStyle w:val="Heading1"/>
      </w:pPr>
      <w:r>
        <w:t>&gt;&gt;         track: !0,</w:t>
      </w:r>
    </w:p>
    <w:p w14:paraId="382ACE71" w14:textId="77777777" w:rsidR="008C4CE2" w:rsidRDefault="008C4CE2" w:rsidP="008C4CE2">
      <w:pPr>
        <w:pStyle w:val="Heading1"/>
      </w:pPr>
      <w:r>
        <w:t>&gt;&gt;         wbr: !0</w:t>
      </w:r>
    </w:p>
    <w:p w14:paraId="5D3E8C15" w14:textId="77777777" w:rsidR="008C4CE2" w:rsidRDefault="008C4CE2" w:rsidP="008C4CE2">
      <w:pPr>
        <w:pStyle w:val="Heading1"/>
      </w:pPr>
      <w:r>
        <w:t>&gt;&gt;     });</w:t>
      </w:r>
    </w:p>
    <w:p w14:paraId="4390E2F6" w14:textId="77777777" w:rsidR="008C4CE2" w:rsidRDefault="008C4CE2" w:rsidP="008C4CE2">
      <w:pPr>
        <w:pStyle w:val="Heading1"/>
      </w:pPr>
      <w:r>
        <w:t>&gt;&gt;     function me(e, t) {</w:t>
      </w:r>
    </w:p>
    <w:p w14:paraId="285FCF56" w14:textId="77777777" w:rsidR="008C4CE2" w:rsidRDefault="008C4CE2" w:rsidP="008C4CE2">
      <w:pPr>
        <w:pStyle w:val="Heading1"/>
      </w:pPr>
      <w:r>
        <w:t>&gt;&gt;         if (t) {</w:t>
      </w:r>
    </w:p>
    <w:p w14:paraId="7EA1D328" w14:textId="77777777" w:rsidR="008C4CE2" w:rsidRDefault="008C4CE2" w:rsidP="008C4CE2">
      <w:pPr>
        <w:pStyle w:val="Heading1"/>
      </w:pPr>
      <w:r>
        <w:t>&gt;&gt;             if (ge[e] &amp;&amp; (null != t.children || null != t.dangerouslySetInnerHTML))</w:t>
      </w:r>
    </w:p>
    <w:p w14:paraId="212E9939" w14:textId="77777777" w:rsidR="008C4CE2" w:rsidRDefault="008C4CE2" w:rsidP="008C4CE2">
      <w:pPr>
        <w:pStyle w:val="Heading1"/>
      </w:pPr>
      <w:r>
        <w:t>&gt;&gt;                 throw Error(o(137, e));</w:t>
      </w:r>
    </w:p>
    <w:p w14:paraId="13B8E492" w14:textId="77777777" w:rsidR="008C4CE2" w:rsidRDefault="008C4CE2" w:rsidP="008C4CE2">
      <w:pPr>
        <w:pStyle w:val="Heading1"/>
      </w:pPr>
      <w:r>
        <w:t>&gt;&gt;             if (null != t.dangerouslySetInnerHTML) {</w:t>
      </w:r>
    </w:p>
    <w:p w14:paraId="372565BE" w14:textId="77777777" w:rsidR="008C4CE2" w:rsidRDefault="008C4CE2" w:rsidP="008C4CE2">
      <w:pPr>
        <w:pStyle w:val="Heading1"/>
      </w:pPr>
      <w:r>
        <w:t>&gt;&gt;                 if (null != t.children)</w:t>
      </w:r>
    </w:p>
    <w:p w14:paraId="30BD0669" w14:textId="77777777" w:rsidR="008C4CE2" w:rsidRDefault="008C4CE2" w:rsidP="008C4CE2">
      <w:pPr>
        <w:pStyle w:val="Heading1"/>
      </w:pPr>
      <w:r>
        <w:t>&gt;&gt;                     throw Error(o(60));</w:t>
      </w:r>
    </w:p>
    <w:p w14:paraId="5EABC28F" w14:textId="77777777" w:rsidR="008C4CE2" w:rsidRDefault="008C4CE2" w:rsidP="008C4CE2">
      <w:pPr>
        <w:pStyle w:val="Heading1"/>
      </w:pPr>
      <w:r>
        <w:t>&gt;&gt;                 if ("object" != typeof t.dangerouslySetInnerHTML || !("__html"in t.dangerouslySetInnerHTML))</w:t>
      </w:r>
    </w:p>
    <w:p w14:paraId="7E53CEAC" w14:textId="77777777" w:rsidR="008C4CE2" w:rsidRDefault="008C4CE2" w:rsidP="008C4CE2">
      <w:pPr>
        <w:pStyle w:val="Heading1"/>
      </w:pPr>
      <w:r>
        <w:t>&gt;&gt;                     throw Error(o(61))</w:t>
      </w:r>
    </w:p>
    <w:p w14:paraId="702C9DCF" w14:textId="77777777" w:rsidR="008C4CE2" w:rsidRDefault="008C4CE2" w:rsidP="008C4CE2">
      <w:pPr>
        <w:pStyle w:val="Heading1"/>
      </w:pPr>
      <w:r>
        <w:t>&gt;&gt;             }</w:t>
      </w:r>
    </w:p>
    <w:p w14:paraId="7AAEFBD1" w14:textId="77777777" w:rsidR="008C4CE2" w:rsidRDefault="008C4CE2" w:rsidP="008C4CE2">
      <w:pPr>
        <w:pStyle w:val="Heading1"/>
      </w:pPr>
      <w:r>
        <w:t>&gt;&gt;             if (null != t.style &amp;&amp; "object" != typeof t.style)</w:t>
      </w:r>
    </w:p>
    <w:p w14:paraId="25FF773D" w14:textId="77777777" w:rsidR="008C4CE2" w:rsidRDefault="008C4CE2" w:rsidP="008C4CE2">
      <w:pPr>
        <w:pStyle w:val="Heading1"/>
      </w:pPr>
      <w:r>
        <w:t>&gt;&gt;                 throw Error(o(62))</w:t>
      </w:r>
    </w:p>
    <w:p w14:paraId="548E31CE" w14:textId="77777777" w:rsidR="008C4CE2" w:rsidRDefault="008C4CE2" w:rsidP="008C4CE2">
      <w:pPr>
        <w:pStyle w:val="Heading1"/>
      </w:pPr>
      <w:r>
        <w:t>&gt;&gt;         }</w:t>
      </w:r>
    </w:p>
    <w:p w14:paraId="6E199316" w14:textId="77777777" w:rsidR="008C4CE2" w:rsidRDefault="008C4CE2" w:rsidP="008C4CE2">
      <w:pPr>
        <w:pStyle w:val="Heading1"/>
      </w:pPr>
      <w:r>
        <w:t>&gt;&gt;     }</w:t>
      </w:r>
    </w:p>
    <w:p w14:paraId="662C985E" w14:textId="77777777" w:rsidR="008C4CE2" w:rsidRDefault="008C4CE2" w:rsidP="008C4CE2">
      <w:pPr>
        <w:pStyle w:val="Heading1"/>
      </w:pPr>
      <w:r>
        <w:t>&gt;&gt;     function be(e, t) {</w:t>
      </w:r>
    </w:p>
    <w:p w14:paraId="57DE4535" w14:textId="77777777" w:rsidR="008C4CE2" w:rsidRDefault="008C4CE2" w:rsidP="008C4CE2">
      <w:pPr>
        <w:pStyle w:val="Heading1"/>
      </w:pPr>
      <w:r>
        <w:t>&gt;&gt;         if (-1 === e.indexOf("-"))</w:t>
      </w:r>
    </w:p>
    <w:p w14:paraId="0511F426" w14:textId="77777777" w:rsidR="008C4CE2" w:rsidRDefault="008C4CE2" w:rsidP="008C4CE2">
      <w:pPr>
        <w:pStyle w:val="Heading1"/>
      </w:pPr>
      <w:r>
        <w:t>&gt;&gt;             return "string" == typeof t.is;</w:t>
      </w:r>
    </w:p>
    <w:p w14:paraId="1CD00CE1" w14:textId="77777777" w:rsidR="008C4CE2" w:rsidRDefault="008C4CE2" w:rsidP="008C4CE2">
      <w:pPr>
        <w:pStyle w:val="Heading1"/>
      </w:pPr>
      <w:r>
        <w:t>&gt;&gt;         switch (e) {</w:t>
      </w:r>
    </w:p>
    <w:p w14:paraId="748ADA9E" w14:textId="77777777" w:rsidR="008C4CE2" w:rsidRDefault="008C4CE2" w:rsidP="008C4CE2">
      <w:pPr>
        <w:pStyle w:val="Heading1"/>
      </w:pPr>
      <w:r>
        <w:t>&gt;&gt;         case "annotation-xml":</w:t>
      </w:r>
    </w:p>
    <w:p w14:paraId="0DF1D929" w14:textId="77777777" w:rsidR="008C4CE2" w:rsidRDefault="008C4CE2" w:rsidP="008C4CE2">
      <w:pPr>
        <w:pStyle w:val="Heading1"/>
      </w:pPr>
      <w:r>
        <w:t>&gt;&gt;         case "color-profile":</w:t>
      </w:r>
    </w:p>
    <w:p w14:paraId="1224B3D1" w14:textId="77777777" w:rsidR="008C4CE2" w:rsidRDefault="008C4CE2" w:rsidP="008C4CE2">
      <w:pPr>
        <w:pStyle w:val="Heading1"/>
      </w:pPr>
      <w:r>
        <w:t>&gt;&gt;         case "font-face":</w:t>
      </w:r>
    </w:p>
    <w:p w14:paraId="25131C10" w14:textId="77777777" w:rsidR="008C4CE2" w:rsidRDefault="008C4CE2" w:rsidP="008C4CE2">
      <w:pPr>
        <w:pStyle w:val="Heading1"/>
      </w:pPr>
      <w:r>
        <w:t>&gt;&gt;         case "font-face-src":</w:t>
      </w:r>
    </w:p>
    <w:p w14:paraId="6928620F" w14:textId="77777777" w:rsidR="008C4CE2" w:rsidRDefault="008C4CE2" w:rsidP="008C4CE2">
      <w:pPr>
        <w:pStyle w:val="Heading1"/>
      </w:pPr>
      <w:r>
        <w:t>&gt;&gt;         case "font-face-uri":</w:t>
      </w:r>
    </w:p>
    <w:p w14:paraId="4D46C7E5" w14:textId="77777777" w:rsidR="008C4CE2" w:rsidRDefault="008C4CE2" w:rsidP="008C4CE2">
      <w:pPr>
        <w:pStyle w:val="Heading1"/>
      </w:pPr>
      <w:r>
        <w:t>&gt;&gt;         case "font-face-format":</w:t>
      </w:r>
    </w:p>
    <w:p w14:paraId="2F6F6BFE" w14:textId="77777777" w:rsidR="008C4CE2" w:rsidRDefault="008C4CE2" w:rsidP="008C4CE2">
      <w:pPr>
        <w:pStyle w:val="Heading1"/>
      </w:pPr>
      <w:r>
        <w:t>&gt;&gt;         case "font-face-name":</w:t>
      </w:r>
    </w:p>
    <w:p w14:paraId="608EB3E8" w14:textId="77777777" w:rsidR="008C4CE2" w:rsidRDefault="008C4CE2" w:rsidP="008C4CE2">
      <w:pPr>
        <w:pStyle w:val="Heading1"/>
      </w:pPr>
      <w:r>
        <w:t>&gt;&gt;         case "missing-glyph":</w:t>
      </w:r>
    </w:p>
    <w:p w14:paraId="5D98B3CE" w14:textId="77777777" w:rsidR="008C4CE2" w:rsidRDefault="008C4CE2" w:rsidP="008C4CE2">
      <w:pPr>
        <w:pStyle w:val="Heading1"/>
      </w:pPr>
      <w:r>
        <w:t>&gt;&gt;             return !1;</w:t>
      </w:r>
    </w:p>
    <w:p w14:paraId="4636CE96" w14:textId="77777777" w:rsidR="008C4CE2" w:rsidRDefault="008C4CE2" w:rsidP="008C4CE2">
      <w:pPr>
        <w:pStyle w:val="Heading1"/>
      </w:pPr>
      <w:r>
        <w:t>&gt;&gt;         default:</w:t>
      </w:r>
    </w:p>
    <w:p w14:paraId="3FA027C9" w14:textId="77777777" w:rsidR="008C4CE2" w:rsidRDefault="008C4CE2" w:rsidP="008C4CE2">
      <w:pPr>
        <w:pStyle w:val="Heading1"/>
      </w:pPr>
      <w:r>
        <w:t>&gt;&gt;             return !0</w:t>
      </w:r>
    </w:p>
    <w:p w14:paraId="7E2314F2" w14:textId="77777777" w:rsidR="008C4CE2" w:rsidRDefault="008C4CE2" w:rsidP="008C4CE2">
      <w:pPr>
        <w:pStyle w:val="Heading1"/>
      </w:pPr>
      <w:r>
        <w:t>&gt;&gt;         }</w:t>
      </w:r>
    </w:p>
    <w:p w14:paraId="22E77A55" w14:textId="77777777" w:rsidR="008C4CE2" w:rsidRDefault="008C4CE2" w:rsidP="008C4CE2">
      <w:pPr>
        <w:pStyle w:val="Heading1"/>
      </w:pPr>
      <w:r>
        <w:t>&gt;&gt;     }</w:t>
      </w:r>
    </w:p>
    <w:p w14:paraId="254CD071" w14:textId="77777777" w:rsidR="008C4CE2" w:rsidRDefault="008C4CE2" w:rsidP="008C4CE2">
      <w:pPr>
        <w:pStyle w:val="Heading1"/>
      </w:pPr>
      <w:r>
        <w:t>&gt;&gt;     var ve = null;</w:t>
      </w:r>
    </w:p>
    <w:p w14:paraId="0EE5566C" w14:textId="77777777" w:rsidR="008C4CE2" w:rsidRDefault="008C4CE2" w:rsidP="008C4CE2">
      <w:pPr>
        <w:pStyle w:val="Heading1"/>
      </w:pPr>
      <w:r>
        <w:t>&gt;&gt;     function ye(e) {</w:t>
      </w:r>
    </w:p>
    <w:p w14:paraId="0F3118C5" w14:textId="77777777" w:rsidR="008C4CE2" w:rsidRDefault="008C4CE2" w:rsidP="008C4CE2">
      <w:pPr>
        <w:pStyle w:val="Heading1"/>
      </w:pPr>
      <w:r>
        <w:t>&gt;&gt;         return (e = e.target || e.srcElement || window).correspondingUseElement &amp;&amp; (e = e.correspondingUseElement),</w:t>
      </w:r>
    </w:p>
    <w:p w14:paraId="6990057F" w14:textId="77777777" w:rsidR="008C4CE2" w:rsidRDefault="008C4CE2" w:rsidP="008C4CE2">
      <w:pPr>
        <w:pStyle w:val="Heading1"/>
      </w:pPr>
      <w:r>
        <w:t>&gt;&gt;         3 === e.nodeType ? e.parentNode : e</w:t>
      </w:r>
    </w:p>
    <w:p w14:paraId="552FC15C" w14:textId="77777777" w:rsidR="008C4CE2" w:rsidRDefault="008C4CE2" w:rsidP="008C4CE2">
      <w:pPr>
        <w:pStyle w:val="Heading1"/>
      </w:pPr>
      <w:r>
        <w:t>&gt;&gt;     }</w:t>
      </w:r>
    </w:p>
    <w:p w14:paraId="2419D9AA" w14:textId="77777777" w:rsidR="008C4CE2" w:rsidRDefault="008C4CE2" w:rsidP="008C4CE2">
      <w:pPr>
        <w:pStyle w:val="Heading1"/>
      </w:pPr>
      <w:r>
        <w:t>&gt;&gt;     var Ce = null</w:t>
      </w:r>
    </w:p>
    <w:p w14:paraId="0EC0102C" w14:textId="77777777" w:rsidR="008C4CE2" w:rsidRDefault="008C4CE2" w:rsidP="008C4CE2">
      <w:pPr>
        <w:pStyle w:val="Heading1"/>
      </w:pPr>
      <w:r>
        <w:t>&gt;&gt;       , Se = null</w:t>
      </w:r>
    </w:p>
    <w:p w14:paraId="79393169" w14:textId="77777777" w:rsidR="008C4CE2" w:rsidRDefault="008C4CE2" w:rsidP="008C4CE2">
      <w:pPr>
        <w:pStyle w:val="Heading1"/>
      </w:pPr>
      <w:r>
        <w:t>&gt;&gt;       , Oe = null;</w:t>
      </w:r>
    </w:p>
    <w:p w14:paraId="222989A6" w14:textId="77777777" w:rsidR="008C4CE2" w:rsidRDefault="008C4CE2" w:rsidP="008C4CE2">
      <w:pPr>
        <w:pStyle w:val="Heading1"/>
      </w:pPr>
      <w:r>
        <w:t>&gt;&gt;     function we(e) {</w:t>
      </w:r>
    </w:p>
    <w:p w14:paraId="2E926C90" w14:textId="77777777" w:rsidR="008C4CE2" w:rsidRDefault="008C4CE2" w:rsidP="008C4CE2">
      <w:pPr>
        <w:pStyle w:val="Heading1"/>
      </w:pPr>
      <w:r>
        <w:t>&gt;&gt;         if (e = fi(e)) {</w:t>
      </w:r>
    </w:p>
    <w:p w14:paraId="425BA030" w14:textId="77777777" w:rsidR="008C4CE2" w:rsidRDefault="008C4CE2" w:rsidP="008C4CE2">
      <w:pPr>
        <w:pStyle w:val="Heading1"/>
      </w:pPr>
      <w:r>
        <w:t>&gt;&gt;             if ("function" != typeof Ce)</w:t>
      </w:r>
    </w:p>
    <w:p w14:paraId="501D1D0A" w14:textId="77777777" w:rsidR="008C4CE2" w:rsidRDefault="008C4CE2" w:rsidP="008C4CE2">
      <w:pPr>
        <w:pStyle w:val="Heading1"/>
      </w:pPr>
      <w:r>
        <w:t>&gt;&gt;                 throw Error(o(280));</w:t>
      </w:r>
    </w:p>
    <w:p w14:paraId="07EFED0A" w14:textId="77777777" w:rsidR="008C4CE2" w:rsidRDefault="008C4CE2" w:rsidP="008C4CE2">
      <w:pPr>
        <w:pStyle w:val="Heading1"/>
      </w:pPr>
      <w:r>
        <w:t>&gt;&gt;             var t = e.stateNode;</w:t>
      </w:r>
    </w:p>
    <w:p w14:paraId="1A655B66" w14:textId="77777777" w:rsidR="008C4CE2" w:rsidRDefault="008C4CE2" w:rsidP="008C4CE2">
      <w:pPr>
        <w:pStyle w:val="Heading1"/>
      </w:pPr>
      <w:r>
        <w:t>&gt;&gt;             t &amp;&amp; (t = pi(t),</w:t>
      </w:r>
    </w:p>
    <w:p w14:paraId="3D700576" w14:textId="77777777" w:rsidR="008C4CE2" w:rsidRDefault="008C4CE2" w:rsidP="008C4CE2">
      <w:pPr>
        <w:pStyle w:val="Heading1"/>
      </w:pPr>
      <w:r>
        <w:t>&gt;&gt;             Ce(e.stateNode, e.type, t))</w:t>
      </w:r>
    </w:p>
    <w:p w14:paraId="0D8E5C8F" w14:textId="77777777" w:rsidR="008C4CE2" w:rsidRDefault="008C4CE2" w:rsidP="008C4CE2">
      <w:pPr>
        <w:pStyle w:val="Heading1"/>
      </w:pPr>
      <w:r>
        <w:t>&gt;&gt;         }</w:t>
      </w:r>
    </w:p>
    <w:p w14:paraId="29818183" w14:textId="77777777" w:rsidR="008C4CE2" w:rsidRDefault="008C4CE2" w:rsidP="008C4CE2">
      <w:pPr>
        <w:pStyle w:val="Heading1"/>
      </w:pPr>
      <w:r>
        <w:t>&gt;&gt;     }</w:t>
      </w:r>
    </w:p>
    <w:p w14:paraId="685254D5" w14:textId="77777777" w:rsidR="008C4CE2" w:rsidRDefault="008C4CE2" w:rsidP="008C4CE2">
      <w:pPr>
        <w:pStyle w:val="Heading1"/>
      </w:pPr>
      <w:r>
        <w:t>&gt;&gt;     function _e(e) {</w:t>
      </w:r>
    </w:p>
    <w:p w14:paraId="398D4BD7" w14:textId="77777777" w:rsidR="008C4CE2" w:rsidRDefault="008C4CE2" w:rsidP="008C4CE2">
      <w:pPr>
        <w:pStyle w:val="Heading1"/>
      </w:pPr>
      <w:r>
        <w:t>&gt;&gt;         Se ? Oe ? Oe.push(e) : Oe = [e] : Se = e</w:t>
      </w:r>
    </w:p>
    <w:p w14:paraId="7CA3567C" w14:textId="77777777" w:rsidR="008C4CE2" w:rsidRDefault="008C4CE2" w:rsidP="008C4CE2">
      <w:pPr>
        <w:pStyle w:val="Heading1"/>
      </w:pPr>
      <w:r>
        <w:t>&gt;&gt;     }</w:t>
      </w:r>
    </w:p>
    <w:p w14:paraId="2139DC05" w14:textId="77777777" w:rsidR="008C4CE2" w:rsidRDefault="008C4CE2" w:rsidP="008C4CE2">
      <w:pPr>
        <w:pStyle w:val="Heading1"/>
      </w:pPr>
      <w:r>
        <w:t>&gt;&gt;     function Ie() {</w:t>
      </w:r>
    </w:p>
    <w:p w14:paraId="43BA60CA" w14:textId="77777777" w:rsidR="008C4CE2" w:rsidRDefault="008C4CE2" w:rsidP="008C4CE2">
      <w:pPr>
        <w:pStyle w:val="Heading1"/>
      </w:pPr>
      <w:r>
        <w:t>&gt;&gt;         if (Se) {</w:t>
      </w:r>
    </w:p>
    <w:p w14:paraId="60200F54" w14:textId="77777777" w:rsidR="008C4CE2" w:rsidRDefault="008C4CE2" w:rsidP="008C4CE2">
      <w:pPr>
        <w:pStyle w:val="Heading1"/>
      </w:pPr>
      <w:r>
        <w:t>&gt;&gt;             var e = Se</w:t>
      </w:r>
    </w:p>
    <w:p w14:paraId="48F90393" w14:textId="77777777" w:rsidR="008C4CE2" w:rsidRDefault="008C4CE2" w:rsidP="008C4CE2">
      <w:pPr>
        <w:pStyle w:val="Heading1"/>
      </w:pPr>
      <w:r>
        <w:t>&gt;&gt;               , t = Oe;</w:t>
      </w:r>
    </w:p>
    <w:p w14:paraId="140AF420" w14:textId="77777777" w:rsidR="008C4CE2" w:rsidRDefault="008C4CE2" w:rsidP="008C4CE2">
      <w:pPr>
        <w:pStyle w:val="Heading1"/>
      </w:pPr>
      <w:r>
        <w:t>&gt;&gt;             if (Oe = Se = null,</w:t>
      </w:r>
    </w:p>
    <w:p w14:paraId="03441B50" w14:textId="77777777" w:rsidR="008C4CE2" w:rsidRDefault="008C4CE2" w:rsidP="008C4CE2">
      <w:pPr>
        <w:pStyle w:val="Heading1"/>
      </w:pPr>
      <w:r>
        <w:t>&gt;&gt;             we(e),</w:t>
      </w:r>
    </w:p>
    <w:p w14:paraId="66D87B91" w14:textId="77777777" w:rsidR="008C4CE2" w:rsidRDefault="008C4CE2" w:rsidP="008C4CE2">
      <w:pPr>
        <w:pStyle w:val="Heading1"/>
      </w:pPr>
      <w:r>
        <w:t>&gt;&gt;             t)</w:t>
      </w:r>
    </w:p>
    <w:p w14:paraId="1A0949AA" w14:textId="77777777" w:rsidR="008C4CE2" w:rsidRDefault="008C4CE2" w:rsidP="008C4CE2">
      <w:pPr>
        <w:pStyle w:val="Heading1"/>
      </w:pPr>
      <w:r>
        <w:t>&gt;&gt;                 for (e = 0; e &lt; t.length; e++)</w:t>
      </w:r>
    </w:p>
    <w:p w14:paraId="715BBD05" w14:textId="77777777" w:rsidR="008C4CE2" w:rsidRDefault="008C4CE2" w:rsidP="008C4CE2">
      <w:pPr>
        <w:pStyle w:val="Heading1"/>
      </w:pPr>
      <w:r>
        <w:t>&gt;&gt;                     we(t[e])</w:t>
      </w:r>
    </w:p>
    <w:p w14:paraId="676F66D8" w14:textId="77777777" w:rsidR="008C4CE2" w:rsidRDefault="008C4CE2" w:rsidP="008C4CE2">
      <w:pPr>
        <w:pStyle w:val="Heading1"/>
      </w:pPr>
      <w:r>
        <w:t>&gt;&gt;         }</w:t>
      </w:r>
    </w:p>
    <w:p w14:paraId="37C95A64" w14:textId="77777777" w:rsidR="008C4CE2" w:rsidRDefault="008C4CE2" w:rsidP="008C4CE2">
      <w:pPr>
        <w:pStyle w:val="Heading1"/>
      </w:pPr>
      <w:r>
        <w:t>&gt;&gt;     }</w:t>
      </w:r>
    </w:p>
    <w:p w14:paraId="429D73B6" w14:textId="77777777" w:rsidR="008C4CE2" w:rsidRDefault="008C4CE2" w:rsidP="008C4CE2">
      <w:pPr>
        <w:pStyle w:val="Heading1"/>
      </w:pPr>
      <w:r>
        <w:t>&gt;&gt;     function Ee(e, t) {</w:t>
      </w:r>
    </w:p>
    <w:p w14:paraId="2D6CEE9A" w14:textId="77777777" w:rsidR="008C4CE2" w:rsidRDefault="008C4CE2" w:rsidP="008C4CE2">
      <w:pPr>
        <w:pStyle w:val="Heading1"/>
      </w:pPr>
      <w:r>
        <w:t>&gt;&gt;         return e(t)</w:t>
      </w:r>
    </w:p>
    <w:p w14:paraId="470A497C" w14:textId="77777777" w:rsidR="008C4CE2" w:rsidRDefault="008C4CE2" w:rsidP="008C4CE2">
      <w:pPr>
        <w:pStyle w:val="Heading1"/>
      </w:pPr>
      <w:r>
        <w:t>&gt;&gt;     }</w:t>
      </w:r>
    </w:p>
    <w:p w14:paraId="70B1F515" w14:textId="77777777" w:rsidR="008C4CE2" w:rsidRDefault="008C4CE2" w:rsidP="008C4CE2">
      <w:pPr>
        <w:pStyle w:val="Heading1"/>
      </w:pPr>
      <w:r>
        <w:t>&gt;&gt;     function je() {}</w:t>
      </w:r>
    </w:p>
    <w:p w14:paraId="76141B11" w14:textId="77777777" w:rsidR="008C4CE2" w:rsidRDefault="008C4CE2" w:rsidP="008C4CE2">
      <w:pPr>
        <w:pStyle w:val="Heading1"/>
      </w:pPr>
      <w:r>
        <w:t>&gt;&gt;     var xe = !1;</w:t>
      </w:r>
    </w:p>
    <w:p w14:paraId="7C5F3F80" w14:textId="77777777" w:rsidR="008C4CE2" w:rsidRDefault="008C4CE2" w:rsidP="008C4CE2">
      <w:pPr>
        <w:pStyle w:val="Heading1"/>
      </w:pPr>
      <w:r>
        <w:t>&gt;&gt;     function ke(e, t, n) {</w:t>
      </w:r>
    </w:p>
    <w:p w14:paraId="6D141A18" w14:textId="77777777" w:rsidR="008C4CE2" w:rsidRDefault="008C4CE2" w:rsidP="008C4CE2">
      <w:pPr>
        <w:pStyle w:val="Heading1"/>
      </w:pPr>
      <w:r>
        <w:t>&gt;&gt;         if (xe)</w:t>
      </w:r>
    </w:p>
    <w:p w14:paraId="3739E9A7" w14:textId="77777777" w:rsidR="008C4CE2" w:rsidRDefault="008C4CE2" w:rsidP="008C4CE2">
      <w:pPr>
        <w:pStyle w:val="Heading1"/>
      </w:pPr>
      <w:r>
        <w:t>&gt;&gt;             return e(t, n);</w:t>
      </w:r>
    </w:p>
    <w:p w14:paraId="43C58AE7" w14:textId="77777777" w:rsidR="008C4CE2" w:rsidRDefault="008C4CE2" w:rsidP="008C4CE2">
      <w:pPr>
        <w:pStyle w:val="Heading1"/>
      </w:pPr>
      <w:r>
        <w:t>&gt;&gt;         xe = !0;</w:t>
      </w:r>
    </w:p>
    <w:p w14:paraId="0C6E9497" w14:textId="77777777" w:rsidR="008C4CE2" w:rsidRDefault="008C4CE2" w:rsidP="008C4CE2">
      <w:pPr>
        <w:pStyle w:val="Heading1"/>
      </w:pPr>
      <w:r>
        <w:t>&gt;&gt;         try {</w:t>
      </w:r>
    </w:p>
    <w:p w14:paraId="09472213" w14:textId="77777777" w:rsidR="008C4CE2" w:rsidRDefault="008C4CE2" w:rsidP="008C4CE2">
      <w:pPr>
        <w:pStyle w:val="Heading1"/>
      </w:pPr>
      <w:r>
        <w:t>&gt;&gt;             return Ee(e, t, n)</w:t>
      </w:r>
    </w:p>
    <w:p w14:paraId="08F2F5BE" w14:textId="77777777" w:rsidR="008C4CE2" w:rsidRDefault="008C4CE2" w:rsidP="008C4CE2">
      <w:pPr>
        <w:pStyle w:val="Heading1"/>
      </w:pPr>
      <w:r>
        <w:t>&gt;&gt;         } finally {</w:t>
      </w:r>
    </w:p>
    <w:p w14:paraId="6BCA2E65" w14:textId="77777777" w:rsidR="008C4CE2" w:rsidRDefault="008C4CE2" w:rsidP="008C4CE2">
      <w:pPr>
        <w:pStyle w:val="Heading1"/>
      </w:pPr>
      <w:r>
        <w:t>&gt;&gt;             xe = !1,</w:t>
      </w:r>
    </w:p>
    <w:p w14:paraId="4662D79F" w14:textId="77777777" w:rsidR="008C4CE2" w:rsidRDefault="008C4CE2" w:rsidP="008C4CE2">
      <w:pPr>
        <w:pStyle w:val="Heading1"/>
      </w:pPr>
      <w:r>
        <w:t>&gt;&gt;             (null !== Se || null !== Oe) &amp;&amp; (je(),</w:t>
      </w:r>
    </w:p>
    <w:p w14:paraId="58F6BD36" w14:textId="77777777" w:rsidR="008C4CE2" w:rsidRDefault="008C4CE2" w:rsidP="008C4CE2">
      <w:pPr>
        <w:pStyle w:val="Heading1"/>
      </w:pPr>
      <w:r>
        <w:t>&gt;&gt;             Ie())</w:t>
      </w:r>
    </w:p>
    <w:p w14:paraId="0CC5A147" w14:textId="77777777" w:rsidR="008C4CE2" w:rsidRDefault="008C4CE2" w:rsidP="008C4CE2">
      <w:pPr>
        <w:pStyle w:val="Heading1"/>
      </w:pPr>
      <w:r>
        <w:t>&gt;&gt;         }</w:t>
      </w:r>
    </w:p>
    <w:p w14:paraId="14C8E069" w14:textId="77777777" w:rsidR="008C4CE2" w:rsidRDefault="008C4CE2" w:rsidP="008C4CE2">
      <w:pPr>
        <w:pStyle w:val="Heading1"/>
      </w:pPr>
      <w:r>
        <w:t>&gt;&gt;     }</w:t>
      </w:r>
    </w:p>
    <w:p w14:paraId="7955D7C9" w14:textId="77777777" w:rsidR="008C4CE2" w:rsidRDefault="008C4CE2" w:rsidP="008C4CE2">
      <w:pPr>
        <w:pStyle w:val="Heading1"/>
      </w:pPr>
      <w:r>
        <w:t>&gt;&gt;     function Te(e, t) {</w:t>
      </w:r>
    </w:p>
    <w:p w14:paraId="6D442A56" w14:textId="77777777" w:rsidR="008C4CE2" w:rsidRDefault="008C4CE2" w:rsidP="008C4CE2">
      <w:pPr>
        <w:pStyle w:val="Heading1"/>
      </w:pPr>
      <w:r>
        <w:t>&gt;&gt;         var n = e.stateNode;</w:t>
      </w:r>
    </w:p>
    <w:p w14:paraId="6B1909DE" w14:textId="77777777" w:rsidR="008C4CE2" w:rsidRDefault="008C4CE2" w:rsidP="008C4CE2">
      <w:pPr>
        <w:pStyle w:val="Heading1"/>
      </w:pPr>
      <w:r>
        <w:t>&gt;&gt;         if (null === n)</w:t>
      </w:r>
    </w:p>
    <w:p w14:paraId="3A9C87C1" w14:textId="77777777" w:rsidR="008C4CE2" w:rsidRDefault="008C4CE2" w:rsidP="008C4CE2">
      <w:pPr>
        <w:pStyle w:val="Heading1"/>
      </w:pPr>
      <w:r>
        <w:t>&gt;&gt;             return null;</w:t>
      </w:r>
    </w:p>
    <w:p w14:paraId="2210C591" w14:textId="77777777" w:rsidR="008C4CE2" w:rsidRDefault="008C4CE2" w:rsidP="008C4CE2">
      <w:pPr>
        <w:pStyle w:val="Heading1"/>
      </w:pPr>
      <w:r>
        <w:t>&gt;&gt;         var r = pi(n);</w:t>
      </w:r>
    </w:p>
    <w:p w14:paraId="787805F8" w14:textId="77777777" w:rsidR="008C4CE2" w:rsidRDefault="008C4CE2" w:rsidP="008C4CE2">
      <w:pPr>
        <w:pStyle w:val="Heading1"/>
      </w:pPr>
      <w:r>
        <w:t>&gt;&gt;         if (null === r)</w:t>
      </w:r>
    </w:p>
    <w:p w14:paraId="2F89E113" w14:textId="77777777" w:rsidR="008C4CE2" w:rsidRDefault="008C4CE2" w:rsidP="008C4CE2">
      <w:pPr>
        <w:pStyle w:val="Heading1"/>
      </w:pPr>
      <w:r>
        <w:t>&gt;&gt;             return null;</w:t>
      </w:r>
    </w:p>
    <w:p w14:paraId="578C519E" w14:textId="77777777" w:rsidR="008C4CE2" w:rsidRDefault="008C4CE2" w:rsidP="008C4CE2">
      <w:pPr>
        <w:pStyle w:val="Heading1"/>
      </w:pPr>
      <w:r>
        <w:t>&gt;&gt;         n = r[t];</w:t>
      </w:r>
    </w:p>
    <w:p w14:paraId="3D2411AF" w14:textId="77777777" w:rsidR="008C4CE2" w:rsidRDefault="008C4CE2" w:rsidP="008C4CE2">
      <w:pPr>
        <w:pStyle w:val="Heading1"/>
      </w:pPr>
      <w:r>
        <w:t>&gt;&gt;         e: switch (t) {</w:t>
      </w:r>
    </w:p>
    <w:p w14:paraId="2BC74702" w14:textId="77777777" w:rsidR="008C4CE2" w:rsidRDefault="008C4CE2" w:rsidP="008C4CE2">
      <w:pPr>
        <w:pStyle w:val="Heading1"/>
      </w:pPr>
      <w:r>
        <w:t>&gt;&gt;         case "onClick":</w:t>
      </w:r>
    </w:p>
    <w:p w14:paraId="16FBE8CD" w14:textId="77777777" w:rsidR="008C4CE2" w:rsidRDefault="008C4CE2" w:rsidP="008C4CE2">
      <w:pPr>
        <w:pStyle w:val="Heading1"/>
      </w:pPr>
      <w:r>
        <w:t>&gt;&gt;         case "onClickCapture":</w:t>
      </w:r>
    </w:p>
    <w:p w14:paraId="591EC87A" w14:textId="77777777" w:rsidR="008C4CE2" w:rsidRDefault="008C4CE2" w:rsidP="008C4CE2">
      <w:pPr>
        <w:pStyle w:val="Heading1"/>
      </w:pPr>
      <w:r>
        <w:t>&gt;&gt;         case "onDoubleClick":</w:t>
      </w:r>
    </w:p>
    <w:p w14:paraId="0CFDDF84" w14:textId="77777777" w:rsidR="008C4CE2" w:rsidRDefault="008C4CE2" w:rsidP="008C4CE2">
      <w:pPr>
        <w:pStyle w:val="Heading1"/>
      </w:pPr>
      <w:r>
        <w:t>&gt;&gt;         case "onDoubleClickCapture":</w:t>
      </w:r>
    </w:p>
    <w:p w14:paraId="027493B6" w14:textId="77777777" w:rsidR="008C4CE2" w:rsidRDefault="008C4CE2" w:rsidP="008C4CE2">
      <w:pPr>
        <w:pStyle w:val="Heading1"/>
      </w:pPr>
      <w:r>
        <w:t>&gt;&gt;         case "onMouseDown":</w:t>
      </w:r>
    </w:p>
    <w:p w14:paraId="4D536EE7" w14:textId="77777777" w:rsidR="008C4CE2" w:rsidRDefault="008C4CE2" w:rsidP="008C4CE2">
      <w:pPr>
        <w:pStyle w:val="Heading1"/>
      </w:pPr>
      <w:r>
        <w:t>&gt;&gt;         case "onMouseDownCapture":</w:t>
      </w:r>
    </w:p>
    <w:p w14:paraId="14D28032" w14:textId="77777777" w:rsidR="008C4CE2" w:rsidRDefault="008C4CE2" w:rsidP="008C4CE2">
      <w:pPr>
        <w:pStyle w:val="Heading1"/>
      </w:pPr>
      <w:r>
        <w:t>&gt;&gt;         case "onMouseMove":</w:t>
      </w:r>
    </w:p>
    <w:p w14:paraId="6A8CB456" w14:textId="77777777" w:rsidR="008C4CE2" w:rsidRDefault="008C4CE2" w:rsidP="008C4CE2">
      <w:pPr>
        <w:pStyle w:val="Heading1"/>
      </w:pPr>
      <w:r>
        <w:t>&gt;&gt;         case "onMouseMoveCapture":</w:t>
      </w:r>
    </w:p>
    <w:p w14:paraId="32EF2D98" w14:textId="77777777" w:rsidR="008C4CE2" w:rsidRDefault="008C4CE2" w:rsidP="008C4CE2">
      <w:pPr>
        <w:pStyle w:val="Heading1"/>
      </w:pPr>
      <w:r>
        <w:t>&gt;&gt;         case "onMouseUp":</w:t>
      </w:r>
    </w:p>
    <w:p w14:paraId="1CB4FEB5" w14:textId="77777777" w:rsidR="008C4CE2" w:rsidRDefault="008C4CE2" w:rsidP="008C4CE2">
      <w:pPr>
        <w:pStyle w:val="Heading1"/>
      </w:pPr>
      <w:r>
        <w:t>&gt;&gt;         case "onMouseUpCapture":</w:t>
      </w:r>
    </w:p>
    <w:p w14:paraId="669C1B1A" w14:textId="77777777" w:rsidR="008C4CE2" w:rsidRDefault="008C4CE2" w:rsidP="008C4CE2">
      <w:pPr>
        <w:pStyle w:val="Heading1"/>
      </w:pPr>
      <w:r>
        <w:t>&gt;&gt;         case "onMouseEnter":</w:t>
      </w:r>
    </w:p>
    <w:p w14:paraId="0DC89AE0" w14:textId="77777777" w:rsidR="008C4CE2" w:rsidRDefault="008C4CE2" w:rsidP="008C4CE2">
      <w:pPr>
        <w:pStyle w:val="Heading1"/>
      </w:pPr>
      <w:r>
        <w:t>&gt;&gt;             (r = !r.disabled) || (r = !("button" === (e = e.type) || "input" === e || "select" === e || "textarea" === e)),</w:t>
      </w:r>
    </w:p>
    <w:p w14:paraId="63EA4276" w14:textId="77777777" w:rsidR="008C4CE2" w:rsidRDefault="008C4CE2" w:rsidP="008C4CE2">
      <w:pPr>
        <w:pStyle w:val="Heading1"/>
      </w:pPr>
      <w:r>
        <w:t>&gt;&gt;             e = !r;</w:t>
      </w:r>
    </w:p>
    <w:p w14:paraId="2D04A6D3" w14:textId="77777777" w:rsidR="008C4CE2" w:rsidRDefault="008C4CE2" w:rsidP="008C4CE2">
      <w:pPr>
        <w:pStyle w:val="Heading1"/>
      </w:pPr>
      <w:r>
        <w:t>&gt;&gt;             break e;</w:t>
      </w:r>
    </w:p>
    <w:p w14:paraId="2680AD18" w14:textId="77777777" w:rsidR="008C4CE2" w:rsidRDefault="008C4CE2" w:rsidP="008C4CE2">
      <w:pPr>
        <w:pStyle w:val="Heading1"/>
      </w:pPr>
      <w:r>
        <w:t>&gt;&gt;         default:</w:t>
      </w:r>
    </w:p>
    <w:p w14:paraId="317D2D4A" w14:textId="77777777" w:rsidR="008C4CE2" w:rsidRDefault="008C4CE2" w:rsidP="008C4CE2">
      <w:pPr>
        <w:pStyle w:val="Heading1"/>
      </w:pPr>
      <w:r>
        <w:t>&gt;&gt;             e = !1</w:t>
      </w:r>
    </w:p>
    <w:p w14:paraId="2A3F32DF" w14:textId="77777777" w:rsidR="008C4CE2" w:rsidRDefault="008C4CE2" w:rsidP="008C4CE2">
      <w:pPr>
        <w:pStyle w:val="Heading1"/>
      </w:pPr>
      <w:r>
        <w:t>&gt;&gt;         }</w:t>
      </w:r>
    </w:p>
    <w:p w14:paraId="558F5753" w14:textId="77777777" w:rsidR="008C4CE2" w:rsidRDefault="008C4CE2" w:rsidP="008C4CE2">
      <w:pPr>
        <w:pStyle w:val="Heading1"/>
      </w:pPr>
      <w:r>
        <w:t>&gt;&gt;         if (e)</w:t>
      </w:r>
    </w:p>
    <w:p w14:paraId="7715DB79" w14:textId="77777777" w:rsidR="008C4CE2" w:rsidRDefault="008C4CE2" w:rsidP="008C4CE2">
      <w:pPr>
        <w:pStyle w:val="Heading1"/>
      </w:pPr>
      <w:r>
        <w:t>&gt;&gt;             return null;</w:t>
      </w:r>
    </w:p>
    <w:p w14:paraId="1C91A65F" w14:textId="77777777" w:rsidR="008C4CE2" w:rsidRDefault="008C4CE2" w:rsidP="008C4CE2">
      <w:pPr>
        <w:pStyle w:val="Heading1"/>
      </w:pPr>
      <w:r>
        <w:t>&gt;&gt;         if (n &amp;&amp; "function" != typeof n)</w:t>
      </w:r>
    </w:p>
    <w:p w14:paraId="1AA85644" w14:textId="77777777" w:rsidR="008C4CE2" w:rsidRDefault="008C4CE2" w:rsidP="008C4CE2">
      <w:pPr>
        <w:pStyle w:val="Heading1"/>
      </w:pPr>
      <w:r>
        <w:t>&gt;&gt;             throw Error(o(231, t, typeof n));</w:t>
      </w:r>
    </w:p>
    <w:p w14:paraId="47023AAE" w14:textId="77777777" w:rsidR="008C4CE2" w:rsidRDefault="008C4CE2" w:rsidP="008C4CE2">
      <w:pPr>
        <w:pStyle w:val="Heading1"/>
      </w:pPr>
      <w:r>
        <w:t>&gt;&gt;         return n</w:t>
      </w:r>
    </w:p>
    <w:p w14:paraId="3B920618" w14:textId="77777777" w:rsidR="008C4CE2" w:rsidRDefault="008C4CE2" w:rsidP="008C4CE2">
      <w:pPr>
        <w:pStyle w:val="Heading1"/>
      </w:pPr>
      <w:r>
        <w:t>&gt;&gt;     }</w:t>
      </w:r>
    </w:p>
    <w:p w14:paraId="6C009B3C" w14:textId="77777777" w:rsidR="008C4CE2" w:rsidRDefault="008C4CE2" w:rsidP="008C4CE2">
      <w:pPr>
        <w:pStyle w:val="Heading1"/>
      </w:pPr>
      <w:r>
        <w:t>&gt;&gt;     var Le = !1;</w:t>
      </w:r>
    </w:p>
    <w:p w14:paraId="6E5048CD" w14:textId="77777777" w:rsidR="008C4CE2" w:rsidRDefault="008C4CE2" w:rsidP="008C4CE2">
      <w:pPr>
        <w:pStyle w:val="Heading1"/>
      </w:pPr>
      <w:r>
        <w:t>&gt;&gt;     if (u)</w:t>
      </w:r>
    </w:p>
    <w:p w14:paraId="1905D1FE" w14:textId="77777777" w:rsidR="008C4CE2" w:rsidRDefault="008C4CE2" w:rsidP="008C4CE2">
      <w:pPr>
        <w:pStyle w:val="Heading1"/>
      </w:pPr>
      <w:r>
        <w:t>&gt;&gt;         try {</w:t>
      </w:r>
    </w:p>
    <w:p w14:paraId="0F55B7F2" w14:textId="77777777" w:rsidR="008C4CE2" w:rsidRDefault="008C4CE2" w:rsidP="008C4CE2">
      <w:pPr>
        <w:pStyle w:val="Heading1"/>
      </w:pPr>
      <w:r>
        <w:t>&gt;&gt;             var Ae = {};</w:t>
      </w:r>
    </w:p>
    <w:p w14:paraId="667E7B01" w14:textId="77777777" w:rsidR="008C4CE2" w:rsidRDefault="008C4CE2" w:rsidP="008C4CE2">
      <w:pPr>
        <w:pStyle w:val="Heading1"/>
      </w:pPr>
      <w:r>
        <w:t>&gt;&gt;             Object.defineProperty(Ae, "passive", {</w:t>
      </w:r>
    </w:p>
    <w:p w14:paraId="1D41C921" w14:textId="77777777" w:rsidR="008C4CE2" w:rsidRDefault="008C4CE2" w:rsidP="008C4CE2">
      <w:pPr>
        <w:pStyle w:val="Heading1"/>
      </w:pPr>
      <w:r>
        <w:t>&gt;&gt;                 get: function() {</w:t>
      </w:r>
    </w:p>
    <w:p w14:paraId="7FCDC2D0" w14:textId="77777777" w:rsidR="008C4CE2" w:rsidRDefault="008C4CE2" w:rsidP="008C4CE2">
      <w:pPr>
        <w:pStyle w:val="Heading1"/>
      </w:pPr>
      <w:r>
        <w:t>&gt;&gt;                     Le = !0</w:t>
      </w:r>
    </w:p>
    <w:p w14:paraId="13B79EE0" w14:textId="77777777" w:rsidR="008C4CE2" w:rsidRDefault="008C4CE2" w:rsidP="008C4CE2">
      <w:pPr>
        <w:pStyle w:val="Heading1"/>
      </w:pPr>
      <w:r>
        <w:t>&gt;&gt;                 }</w:t>
      </w:r>
    </w:p>
    <w:p w14:paraId="0656ADDA" w14:textId="77777777" w:rsidR="008C4CE2" w:rsidRDefault="008C4CE2" w:rsidP="008C4CE2">
      <w:pPr>
        <w:pStyle w:val="Heading1"/>
      </w:pPr>
      <w:r>
        <w:t>&gt;&gt;             }),</w:t>
      </w:r>
    </w:p>
    <w:p w14:paraId="465839B2" w14:textId="77777777" w:rsidR="008C4CE2" w:rsidRDefault="008C4CE2" w:rsidP="008C4CE2">
      <w:pPr>
        <w:pStyle w:val="Heading1"/>
      </w:pPr>
      <w:r>
        <w:t>&gt;&gt;             window.addEventListener("test", Ae, Ae),</w:t>
      </w:r>
    </w:p>
    <w:p w14:paraId="41AA2FAA" w14:textId="77777777" w:rsidR="008C4CE2" w:rsidRDefault="008C4CE2" w:rsidP="008C4CE2">
      <w:pPr>
        <w:pStyle w:val="Heading1"/>
      </w:pPr>
      <w:r>
        <w:t>&gt;&gt;             window.removeEventListener("test", Ae, Ae)</w:t>
      </w:r>
    </w:p>
    <w:p w14:paraId="38F369F8" w14:textId="77777777" w:rsidR="008C4CE2" w:rsidRDefault="008C4CE2" w:rsidP="008C4CE2">
      <w:pPr>
        <w:pStyle w:val="Heading1"/>
      </w:pPr>
      <w:r>
        <w:t>&gt;&gt;         } catch (e) {</w:t>
      </w:r>
    </w:p>
    <w:p w14:paraId="6D35276F" w14:textId="77777777" w:rsidR="008C4CE2" w:rsidRDefault="008C4CE2" w:rsidP="008C4CE2">
      <w:pPr>
        <w:pStyle w:val="Heading1"/>
      </w:pPr>
      <w:r>
        <w:t>&gt;&gt;             Le = !1</w:t>
      </w:r>
    </w:p>
    <w:p w14:paraId="2B36AD16" w14:textId="77777777" w:rsidR="008C4CE2" w:rsidRDefault="008C4CE2" w:rsidP="008C4CE2">
      <w:pPr>
        <w:pStyle w:val="Heading1"/>
      </w:pPr>
      <w:r>
        <w:t>&gt;&gt;         }</w:t>
      </w:r>
    </w:p>
    <w:p w14:paraId="6B9ADDDC" w14:textId="77777777" w:rsidR="008C4CE2" w:rsidRDefault="008C4CE2" w:rsidP="008C4CE2">
      <w:pPr>
        <w:pStyle w:val="Heading1"/>
      </w:pPr>
      <w:r>
        <w:t>&gt;&gt;     function Pe(e, t, n, r, i, o, a, s, l) {</w:t>
      </w:r>
    </w:p>
    <w:p w14:paraId="2F3E3BF5" w14:textId="77777777" w:rsidR="008C4CE2" w:rsidRDefault="008C4CE2" w:rsidP="008C4CE2">
      <w:pPr>
        <w:pStyle w:val="Heading1"/>
      </w:pPr>
      <w:r>
        <w:t>&gt;&gt;         var c = Array.prototype.slice.call(arguments, 3);</w:t>
      </w:r>
    </w:p>
    <w:p w14:paraId="018EE360" w14:textId="77777777" w:rsidR="008C4CE2" w:rsidRDefault="008C4CE2" w:rsidP="008C4CE2">
      <w:pPr>
        <w:pStyle w:val="Heading1"/>
      </w:pPr>
      <w:r>
        <w:t>&gt;&gt;         try {</w:t>
      </w:r>
    </w:p>
    <w:p w14:paraId="61B58448" w14:textId="77777777" w:rsidR="008C4CE2" w:rsidRDefault="008C4CE2" w:rsidP="008C4CE2">
      <w:pPr>
        <w:pStyle w:val="Heading1"/>
      </w:pPr>
      <w:r>
        <w:t>&gt;&gt;             t.apply(n, c)</w:t>
      </w:r>
    </w:p>
    <w:p w14:paraId="0BA0B705" w14:textId="77777777" w:rsidR="008C4CE2" w:rsidRDefault="008C4CE2" w:rsidP="008C4CE2">
      <w:pPr>
        <w:pStyle w:val="Heading1"/>
      </w:pPr>
      <w:r>
        <w:t>&gt;&gt;         } catch (e) {</w:t>
      </w:r>
    </w:p>
    <w:p w14:paraId="2F99F93C" w14:textId="77777777" w:rsidR="008C4CE2" w:rsidRDefault="008C4CE2" w:rsidP="008C4CE2">
      <w:pPr>
        <w:pStyle w:val="Heading1"/>
      </w:pPr>
      <w:r>
        <w:t>&gt;&gt;             this.onError(e)</w:t>
      </w:r>
    </w:p>
    <w:p w14:paraId="40FB3209" w14:textId="77777777" w:rsidR="008C4CE2" w:rsidRDefault="008C4CE2" w:rsidP="008C4CE2">
      <w:pPr>
        <w:pStyle w:val="Heading1"/>
      </w:pPr>
      <w:r>
        <w:t>&gt;&gt;         }</w:t>
      </w:r>
    </w:p>
    <w:p w14:paraId="7FBB68CB" w14:textId="77777777" w:rsidR="008C4CE2" w:rsidRDefault="008C4CE2" w:rsidP="008C4CE2">
      <w:pPr>
        <w:pStyle w:val="Heading1"/>
      </w:pPr>
      <w:r>
        <w:t>&gt;&gt;     }</w:t>
      </w:r>
    </w:p>
    <w:p w14:paraId="53B038AB" w14:textId="77777777" w:rsidR="008C4CE2" w:rsidRDefault="008C4CE2" w:rsidP="008C4CE2">
      <w:pPr>
        <w:pStyle w:val="Heading1"/>
      </w:pPr>
      <w:r>
        <w:t>&gt;&gt;     var Ne = !1</w:t>
      </w:r>
    </w:p>
    <w:p w14:paraId="2A7ADAF4" w14:textId="77777777" w:rsidR="008C4CE2" w:rsidRDefault="008C4CE2" w:rsidP="008C4CE2">
      <w:pPr>
        <w:pStyle w:val="Heading1"/>
      </w:pPr>
      <w:r>
        <w:t>&gt;&gt;       , Fe = null</w:t>
      </w:r>
    </w:p>
    <w:p w14:paraId="462E8C85" w14:textId="77777777" w:rsidR="008C4CE2" w:rsidRDefault="008C4CE2" w:rsidP="008C4CE2">
      <w:pPr>
        <w:pStyle w:val="Heading1"/>
      </w:pPr>
      <w:r>
        <w:t>&gt;&gt;       , Re = !1</w:t>
      </w:r>
    </w:p>
    <w:p w14:paraId="02D1A7E8" w14:textId="77777777" w:rsidR="008C4CE2" w:rsidRDefault="008C4CE2" w:rsidP="008C4CE2">
      <w:pPr>
        <w:pStyle w:val="Heading1"/>
      </w:pPr>
      <w:r>
        <w:t>&gt;&gt;       , De = null</w:t>
      </w:r>
    </w:p>
    <w:p w14:paraId="40231DBD" w14:textId="77777777" w:rsidR="008C4CE2" w:rsidRDefault="008C4CE2" w:rsidP="008C4CE2">
      <w:pPr>
        <w:pStyle w:val="Heading1"/>
      </w:pPr>
      <w:r>
        <w:t>&gt;&gt;       , Me = {</w:t>
      </w:r>
    </w:p>
    <w:p w14:paraId="1E38A6D1" w14:textId="77777777" w:rsidR="008C4CE2" w:rsidRDefault="008C4CE2" w:rsidP="008C4CE2">
      <w:pPr>
        <w:pStyle w:val="Heading1"/>
      </w:pPr>
      <w:r>
        <w:t>&gt;&gt;         onError: function(e) {</w:t>
      </w:r>
    </w:p>
    <w:p w14:paraId="7E647185" w14:textId="77777777" w:rsidR="008C4CE2" w:rsidRDefault="008C4CE2" w:rsidP="008C4CE2">
      <w:pPr>
        <w:pStyle w:val="Heading1"/>
      </w:pPr>
      <w:r>
        <w:t>&gt;&gt;             Ne = !0,</w:t>
      </w:r>
    </w:p>
    <w:p w14:paraId="6E63F419" w14:textId="77777777" w:rsidR="008C4CE2" w:rsidRDefault="008C4CE2" w:rsidP="008C4CE2">
      <w:pPr>
        <w:pStyle w:val="Heading1"/>
      </w:pPr>
      <w:r>
        <w:t>&gt;&gt;             Fe = e</w:t>
      </w:r>
    </w:p>
    <w:p w14:paraId="0B985BCC" w14:textId="77777777" w:rsidR="008C4CE2" w:rsidRDefault="008C4CE2" w:rsidP="008C4CE2">
      <w:pPr>
        <w:pStyle w:val="Heading1"/>
      </w:pPr>
      <w:r>
        <w:t>&gt;&gt;         }</w:t>
      </w:r>
    </w:p>
    <w:p w14:paraId="6F064632" w14:textId="77777777" w:rsidR="008C4CE2" w:rsidRDefault="008C4CE2" w:rsidP="008C4CE2">
      <w:pPr>
        <w:pStyle w:val="Heading1"/>
      </w:pPr>
      <w:r>
        <w:t>&gt;&gt;     };</w:t>
      </w:r>
    </w:p>
    <w:p w14:paraId="5EBFE8FE" w14:textId="77777777" w:rsidR="008C4CE2" w:rsidRDefault="008C4CE2" w:rsidP="008C4CE2">
      <w:pPr>
        <w:pStyle w:val="Heading1"/>
      </w:pPr>
      <w:r>
        <w:t>&gt;&gt;     function Be(e, t, n, r, i, o, a, s, l) {</w:t>
      </w:r>
    </w:p>
    <w:p w14:paraId="035A49CB" w14:textId="77777777" w:rsidR="008C4CE2" w:rsidRDefault="008C4CE2" w:rsidP="008C4CE2">
      <w:pPr>
        <w:pStyle w:val="Heading1"/>
      </w:pPr>
      <w:r>
        <w:t>&gt;&gt;         Ne = !1,</w:t>
      </w:r>
    </w:p>
    <w:p w14:paraId="39CDAB57" w14:textId="77777777" w:rsidR="008C4CE2" w:rsidRDefault="008C4CE2" w:rsidP="008C4CE2">
      <w:pPr>
        <w:pStyle w:val="Heading1"/>
      </w:pPr>
      <w:r>
        <w:t>&gt;&gt;         Fe = null,</w:t>
      </w:r>
    </w:p>
    <w:p w14:paraId="22330418" w14:textId="77777777" w:rsidR="008C4CE2" w:rsidRDefault="008C4CE2" w:rsidP="008C4CE2">
      <w:pPr>
        <w:pStyle w:val="Heading1"/>
      </w:pPr>
      <w:r>
        <w:t>&gt;&gt;         Pe.apply(Me, arguments)</w:t>
      </w:r>
    </w:p>
    <w:p w14:paraId="1A30DE3E" w14:textId="77777777" w:rsidR="008C4CE2" w:rsidRDefault="008C4CE2" w:rsidP="008C4CE2">
      <w:pPr>
        <w:pStyle w:val="Heading1"/>
      </w:pPr>
      <w:r>
        <w:t>&gt;&gt;     }</w:t>
      </w:r>
    </w:p>
    <w:p w14:paraId="5FCABBFA" w14:textId="77777777" w:rsidR="008C4CE2" w:rsidRDefault="008C4CE2" w:rsidP="008C4CE2">
      <w:pPr>
        <w:pStyle w:val="Heading1"/>
      </w:pPr>
      <w:r>
        <w:t>&gt;&gt;     function ze(e) {</w:t>
      </w:r>
    </w:p>
    <w:p w14:paraId="7F9A3C49" w14:textId="77777777" w:rsidR="008C4CE2" w:rsidRDefault="008C4CE2" w:rsidP="008C4CE2">
      <w:pPr>
        <w:pStyle w:val="Heading1"/>
      </w:pPr>
      <w:r>
        <w:t>&gt;&gt;         var t = e</w:t>
      </w:r>
    </w:p>
    <w:p w14:paraId="5B07ADE2" w14:textId="77777777" w:rsidR="008C4CE2" w:rsidRDefault="008C4CE2" w:rsidP="008C4CE2">
      <w:pPr>
        <w:pStyle w:val="Heading1"/>
      </w:pPr>
      <w:r>
        <w:t>&gt;&gt;           , n = e;</w:t>
      </w:r>
    </w:p>
    <w:p w14:paraId="50A6B08F" w14:textId="77777777" w:rsidR="008C4CE2" w:rsidRDefault="008C4CE2" w:rsidP="008C4CE2">
      <w:pPr>
        <w:pStyle w:val="Heading1"/>
      </w:pPr>
      <w:r>
        <w:t>&gt;&gt;         if (e.alternate)</w:t>
      </w:r>
    </w:p>
    <w:p w14:paraId="25D048A6" w14:textId="77777777" w:rsidR="008C4CE2" w:rsidRDefault="008C4CE2" w:rsidP="008C4CE2">
      <w:pPr>
        <w:pStyle w:val="Heading1"/>
      </w:pPr>
      <w:r>
        <w:t>&gt;&gt;             for (; t.return; )</w:t>
      </w:r>
    </w:p>
    <w:p w14:paraId="427FD4F5" w14:textId="77777777" w:rsidR="008C4CE2" w:rsidRDefault="008C4CE2" w:rsidP="008C4CE2">
      <w:pPr>
        <w:pStyle w:val="Heading1"/>
      </w:pPr>
      <w:r>
        <w:t>&gt;&gt;                 t = t.return;</w:t>
      </w:r>
    </w:p>
    <w:p w14:paraId="3D198DE0" w14:textId="77777777" w:rsidR="008C4CE2" w:rsidRDefault="008C4CE2" w:rsidP="008C4CE2">
      <w:pPr>
        <w:pStyle w:val="Heading1"/>
      </w:pPr>
      <w:r>
        <w:t>&gt;&gt;         else {</w:t>
      </w:r>
    </w:p>
    <w:p w14:paraId="1864A02C" w14:textId="77777777" w:rsidR="008C4CE2" w:rsidRDefault="008C4CE2" w:rsidP="008C4CE2">
      <w:pPr>
        <w:pStyle w:val="Heading1"/>
      </w:pPr>
      <w:r>
        <w:t>&gt;&gt;             e = t;</w:t>
      </w:r>
    </w:p>
    <w:p w14:paraId="67616AA2" w14:textId="77777777" w:rsidR="008C4CE2" w:rsidRDefault="008C4CE2" w:rsidP="008C4CE2">
      <w:pPr>
        <w:pStyle w:val="Heading1"/>
      </w:pPr>
      <w:r>
        <w:t>&gt;&gt;             do {</w:t>
      </w:r>
    </w:p>
    <w:p w14:paraId="1F44C0F7" w14:textId="77777777" w:rsidR="008C4CE2" w:rsidRDefault="008C4CE2" w:rsidP="008C4CE2">
      <w:pPr>
        <w:pStyle w:val="Heading1"/>
      </w:pPr>
      <w:r>
        <w:t>&gt;&gt;                 0 != (4098 &amp; (t = e).flags) &amp;&amp; (n = t.return),</w:t>
      </w:r>
    </w:p>
    <w:p w14:paraId="2BAB7DBA" w14:textId="77777777" w:rsidR="008C4CE2" w:rsidRDefault="008C4CE2" w:rsidP="008C4CE2">
      <w:pPr>
        <w:pStyle w:val="Heading1"/>
      </w:pPr>
      <w:r>
        <w:t>&gt;&gt;                 e = t.return</w:t>
      </w:r>
    </w:p>
    <w:p w14:paraId="6D0312AC" w14:textId="77777777" w:rsidR="008C4CE2" w:rsidRDefault="008C4CE2" w:rsidP="008C4CE2">
      <w:pPr>
        <w:pStyle w:val="Heading1"/>
      </w:pPr>
      <w:r>
        <w:t>&gt;&gt;             } while (e)</w:t>
      </w:r>
    </w:p>
    <w:p w14:paraId="29F042FA" w14:textId="77777777" w:rsidR="008C4CE2" w:rsidRDefault="008C4CE2" w:rsidP="008C4CE2">
      <w:pPr>
        <w:pStyle w:val="Heading1"/>
      </w:pPr>
      <w:r>
        <w:t>&gt;&gt;         }</w:t>
      </w:r>
    </w:p>
    <w:p w14:paraId="01463948" w14:textId="77777777" w:rsidR="008C4CE2" w:rsidRDefault="008C4CE2" w:rsidP="008C4CE2">
      <w:pPr>
        <w:pStyle w:val="Heading1"/>
      </w:pPr>
      <w:r>
        <w:t>&gt;&gt;         return 3 === t.tag ? n : null</w:t>
      </w:r>
    </w:p>
    <w:p w14:paraId="7E102511" w14:textId="77777777" w:rsidR="008C4CE2" w:rsidRDefault="008C4CE2" w:rsidP="008C4CE2">
      <w:pPr>
        <w:pStyle w:val="Heading1"/>
      </w:pPr>
      <w:r>
        <w:t>&gt;&gt;     }</w:t>
      </w:r>
    </w:p>
    <w:p w14:paraId="4C6AF9EF" w14:textId="77777777" w:rsidR="008C4CE2" w:rsidRDefault="008C4CE2" w:rsidP="008C4CE2">
      <w:pPr>
        <w:pStyle w:val="Heading1"/>
      </w:pPr>
      <w:r>
        <w:t>&gt;&gt;     function qe(e) {</w:t>
      </w:r>
    </w:p>
    <w:p w14:paraId="3F031579" w14:textId="77777777" w:rsidR="008C4CE2" w:rsidRDefault="008C4CE2" w:rsidP="008C4CE2">
      <w:pPr>
        <w:pStyle w:val="Heading1"/>
      </w:pPr>
      <w:r>
        <w:t>&gt;&gt;         if (13 === e.tag) {</w:t>
      </w:r>
    </w:p>
    <w:p w14:paraId="745BA004" w14:textId="77777777" w:rsidR="008C4CE2" w:rsidRDefault="008C4CE2" w:rsidP="008C4CE2">
      <w:pPr>
        <w:pStyle w:val="Heading1"/>
      </w:pPr>
      <w:r>
        <w:t>&gt;&gt;             var t = e.memoizedState;</w:t>
      </w:r>
    </w:p>
    <w:p w14:paraId="7A16AA38" w14:textId="77777777" w:rsidR="008C4CE2" w:rsidRDefault="008C4CE2" w:rsidP="008C4CE2">
      <w:pPr>
        <w:pStyle w:val="Heading1"/>
      </w:pPr>
      <w:r>
        <w:t>&gt;&gt;             if (null === t &amp;&amp; (null !== (e = e.alternate) &amp;&amp; (t = e.memoizedState)),</w:t>
      </w:r>
    </w:p>
    <w:p w14:paraId="528D0E6B" w14:textId="77777777" w:rsidR="008C4CE2" w:rsidRDefault="008C4CE2" w:rsidP="008C4CE2">
      <w:pPr>
        <w:pStyle w:val="Heading1"/>
      </w:pPr>
      <w:r>
        <w:t>&gt;&gt;             null !== t)</w:t>
      </w:r>
    </w:p>
    <w:p w14:paraId="086F0441" w14:textId="77777777" w:rsidR="008C4CE2" w:rsidRDefault="008C4CE2" w:rsidP="008C4CE2">
      <w:pPr>
        <w:pStyle w:val="Heading1"/>
      </w:pPr>
      <w:r>
        <w:t>&gt;&gt;                 return t.dehydrated</w:t>
      </w:r>
    </w:p>
    <w:p w14:paraId="2602DBE0" w14:textId="77777777" w:rsidR="008C4CE2" w:rsidRDefault="008C4CE2" w:rsidP="008C4CE2">
      <w:pPr>
        <w:pStyle w:val="Heading1"/>
      </w:pPr>
      <w:r>
        <w:t>&gt;&gt;         }</w:t>
      </w:r>
    </w:p>
    <w:p w14:paraId="56B9E4EF" w14:textId="77777777" w:rsidR="008C4CE2" w:rsidRDefault="008C4CE2" w:rsidP="008C4CE2">
      <w:pPr>
        <w:pStyle w:val="Heading1"/>
      </w:pPr>
      <w:r>
        <w:t>&gt;&gt;         return null</w:t>
      </w:r>
    </w:p>
    <w:p w14:paraId="34908662" w14:textId="77777777" w:rsidR="008C4CE2" w:rsidRDefault="008C4CE2" w:rsidP="008C4CE2">
      <w:pPr>
        <w:pStyle w:val="Heading1"/>
      </w:pPr>
      <w:r>
        <w:t>&gt;&gt;     }</w:t>
      </w:r>
    </w:p>
    <w:p w14:paraId="2780241C" w14:textId="77777777" w:rsidR="008C4CE2" w:rsidRDefault="008C4CE2" w:rsidP="008C4CE2">
      <w:pPr>
        <w:pStyle w:val="Heading1"/>
      </w:pPr>
      <w:r>
        <w:t>&gt;&gt;     function He(e) {</w:t>
      </w:r>
    </w:p>
    <w:p w14:paraId="79F61D16" w14:textId="77777777" w:rsidR="008C4CE2" w:rsidRDefault="008C4CE2" w:rsidP="008C4CE2">
      <w:pPr>
        <w:pStyle w:val="Heading1"/>
      </w:pPr>
      <w:r>
        <w:t>&gt;&gt;         if (ze(e) !== e)</w:t>
      </w:r>
    </w:p>
    <w:p w14:paraId="71C6C9CD" w14:textId="77777777" w:rsidR="008C4CE2" w:rsidRDefault="008C4CE2" w:rsidP="008C4CE2">
      <w:pPr>
        <w:pStyle w:val="Heading1"/>
      </w:pPr>
      <w:r>
        <w:t>&gt;&gt;             throw Error(o(188))</w:t>
      </w:r>
    </w:p>
    <w:p w14:paraId="7238C491" w14:textId="77777777" w:rsidR="008C4CE2" w:rsidRDefault="008C4CE2" w:rsidP="008C4CE2">
      <w:pPr>
        <w:pStyle w:val="Heading1"/>
      </w:pPr>
      <w:r>
        <w:t>&gt;&gt;     }</w:t>
      </w:r>
    </w:p>
    <w:p w14:paraId="06D9DBB3" w14:textId="77777777" w:rsidR="008C4CE2" w:rsidRDefault="008C4CE2" w:rsidP="008C4CE2">
      <w:pPr>
        <w:pStyle w:val="Heading1"/>
      </w:pPr>
      <w:r>
        <w:t>&gt;&gt;     function Ue(e) {</w:t>
      </w:r>
    </w:p>
    <w:p w14:paraId="6ECE2097" w14:textId="77777777" w:rsidR="008C4CE2" w:rsidRDefault="008C4CE2" w:rsidP="008C4CE2">
      <w:pPr>
        <w:pStyle w:val="Heading1"/>
      </w:pPr>
      <w:r>
        <w:t>&gt;&gt;         return null !== (e = function(e) {</w:t>
      </w:r>
    </w:p>
    <w:p w14:paraId="74C53464" w14:textId="77777777" w:rsidR="008C4CE2" w:rsidRDefault="008C4CE2" w:rsidP="008C4CE2">
      <w:pPr>
        <w:pStyle w:val="Heading1"/>
      </w:pPr>
      <w:r>
        <w:t>&gt;&gt;             var t = e.alternate;</w:t>
      </w:r>
    </w:p>
    <w:p w14:paraId="4C77E420" w14:textId="77777777" w:rsidR="008C4CE2" w:rsidRDefault="008C4CE2" w:rsidP="008C4CE2">
      <w:pPr>
        <w:pStyle w:val="Heading1"/>
      </w:pPr>
      <w:r>
        <w:t>&gt;&gt;             if (!t) {</w:t>
      </w:r>
    </w:p>
    <w:p w14:paraId="2E778CF2" w14:textId="77777777" w:rsidR="008C4CE2" w:rsidRDefault="008C4CE2" w:rsidP="008C4CE2">
      <w:pPr>
        <w:pStyle w:val="Heading1"/>
      </w:pPr>
      <w:r>
        <w:t>&gt;&gt;                 if (null === (t = ze(e)))</w:t>
      </w:r>
    </w:p>
    <w:p w14:paraId="3B66FA47" w14:textId="77777777" w:rsidR="008C4CE2" w:rsidRDefault="008C4CE2" w:rsidP="008C4CE2">
      <w:pPr>
        <w:pStyle w:val="Heading1"/>
      </w:pPr>
      <w:r>
        <w:t>&gt;&gt;                     throw Error(o(188));</w:t>
      </w:r>
    </w:p>
    <w:p w14:paraId="789C51E0" w14:textId="77777777" w:rsidR="008C4CE2" w:rsidRDefault="008C4CE2" w:rsidP="008C4CE2">
      <w:pPr>
        <w:pStyle w:val="Heading1"/>
      </w:pPr>
      <w:r>
        <w:t>&gt;&gt;                 return t !== e ? null : e</w:t>
      </w:r>
    </w:p>
    <w:p w14:paraId="1FFE07A5" w14:textId="77777777" w:rsidR="008C4CE2" w:rsidRDefault="008C4CE2" w:rsidP="008C4CE2">
      <w:pPr>
        <w:pStyle w:val="Heading1"/>
      </w:pPr>
      <w:r>
        <w:t>&gt;&gt;             }</w:t>
      </w:r>
    </w:p>
    <w:p w14:paraId="6F7815C9" w14:textId="77777777" w:rsidR="008C4CE2" w:rsidRDefault="008C4CE2" w:rsidP="008C4CE2">
      <w:pPr>
        <w:pStyle w:val="Heading1"/>
      </w:pPr>
      <w:r>
        <w:t>&gt;&gt;             for (var n = e, r = t; ; ) {</w:t>
      </w:r>
    </w:p>
    <w:p w14:paraId="6CE8BFD8" w14:textId="77777777" w:rsidR="008C4CE2" w:rsidRDefault="008C4CE2" w:rsidP="008C4CE2">
      <w:pPr>
        <w:pStyle w:val="Heading1"/>
      </w:pPr>
      <w:r>
        <w:t>&gt;&gt;                 var i = n.return;</w:t>
      </w:r>
    </w:p>
    <w:p w14:paraId="3814BD2D" w14:textId="77777777" w:rsidR="008C4CE2" w:rsidRDefault="008C4CE2" w:rsidP="008C4CE2">
      <w:pPr>
        <w:pStyle w:val="Heading1"/>
      </w:pPr>
      <w:r>
        <w:t>&gt;&gt;                 if (null === i)</w:t>
      </w:r>
    </w:p>
    <w:p w14:paraId="0EAA3CFE" w14:textId="77777777" w:rsidR="008C4CE2" w:rsidRDefault="008C4CE2" w:rsidP="008C4CE2">
      <w:pPr>
        <w:pStyle w:val="Heading1"/>
      </w:pPr>
      <w:r>
        <w:t>&gt;&gt;                     break;</w:t>
      </w:r>
    </w:p>
    <w:p w14:paraId="33F2A75A" w14:textId="77777777" w:rsidR="008C4CE2" w:rsidRDefault="008C4CE2" w:rsidP="008C4CE2">
      <w:pPr>
        <w:pStyle w:val="Heading1"/>
      </w:pPr>
      <w:r>
        <w:t>&gt;&gt;                 var a = i.alternate;</w:t>
      </w:r>
    </w:p>
    <w:p w14:paraId="7F0B01AE" w14:textId="77777777" w:rsidR="008C4CE2" w:rsidRDefault="008C4CE2" w:rsidP="008C4CE2">
      <w:pPr>
        <w:pStyle w:val="Heading1"/>
      </w:pPr>
      <w:r>
        <w:t>&gt;&gt;                 if (null === a) {</w:t>
      </w:r>
    </w:p>
    <w:p w14:paraId="644C762E" w14:textId="77777777" w:rsidR="008C4CE2" w:rsidRDefault="008C4CE2" w:rsidP="008C4CE2">
      <w:pPr>
        <w:pStyle w:val="Heading1"/>
      </w:pPr>
      <w:r>
        <w:t>&gt;&gt;                     if (null !== (r = i.return)) {</w:t>
      </w:r>
    </w:p>
    <w:p w14:paraId="645EBA38" w14:textId="77777777" w:rsidR="008C4CE2" w:rsidRDefault="008C4CE2" w:rsidP="008C4CE2">
      <w:pPr>
        <w:pStyle w:val="Heading1"/>
      </w:pPr>
      <w:r>
        <w:t>&gt;&gt;                         n = r;</w:t>
      </w:r>
    </w:p>
    <w:p w14:paraId="211AEBAF" w14:textId="77777777" w:rsidR="008C4CE2" w:rsidRDefault="008C4CE2" w:rsidP="008C4CE2">
      <w:pPr>
        <w:pStyle w:val="Heading1"/>
      </w:pPr>
      <w:r>
        <w:t>&gt;&gt;                         continue</w:t>
      </w:r>
    </w:p>
    <w:p w14:paraId="20D05D49" w14:textId="77777777" w:rsidR="008C4CE2" w:rsidRDefault="008C4CE2" w:rsidP="008C4CE2">
      <w:pPr>
        <w:pStyle w:val="Heading1"/>
      </w:pPr>
      <w:r>
        <w:t>&gt;&gt;                     }</w:t>
      </w:r>
    </w:p>
    <w:p w14:paraId="749782A6" w14:textId="77777777" w:rsidR="008C4CE2" w:rsidRDefault="008C4CE2" w:rsidP="008C4CE2">
      <w:pPr>
        <w:pStyle w:val="Heading1"/>
      </w:pPr>
      <w:r>
        <w:t>&gt;&gt;                     break</w:t>
      </w:r>
    </w:p>
    <w:p w14:paraId="737BFEEE" w14:textId="77777777" w:rsidR="008C4CE2" w:rsidRDefault="008C4CE2" w:rsidP="008C4CE2">
      <w:pPr>
        <w:pStyle w:val="Heading1"/>
      </w:pPr>
      <w:r>
        <w:t>&gt;&gt;                 }</w:t>
      </w:r>
    </w:p>
    <w:p w14:paraId="76EFEE90" w14:textId="77777777" w:rsidR="008C4CE2" w:rsidRDefault="008C4CE2" w:rsidP="008C4CE2">
      <w:pPr>
        <w:pStyle w:val="Heading1"/>
      </w:pPr>
      <w:r>
        <w:t>&gt;&gt;                 if (i.child === a.child) {</w:t>
      </w:r>
    </w:p>
    <w:p w14:paraId="6D9FFF20" w14:textId="77777777" w:rsidR="008C4CE2" w:rsidRDefault="008C4CE2" w:rsidP="008C4CE2">
      <w:pPr>
        <w:pStyle w:val="Heading1"/>
      </w:pPr>
      <w:r>
        <w:t>&gt;&gt;                     for (a = i.child; a; ) {</w:t>
      </w:r>
    </w:p>
    <w:p w14:paraId="2E0B4F5C" w14:textId="77777777" w:rsidR="008C4CE2" w:rsidRDefault="008C4CE2" w:rsidP="008C4CE2">
      <w:pPr>
        <w:pStyle w:val="Heading1"/>
      </w:pPr>
      <w:r>
        <w:t>&gt;&gt;                         if (a === n)</w:t>
      </w:r>
    </w:p>
    <w:p w14:paraId="02F04315" w14:textId="77777777" w:rsidR="008C4CE2" w:rsidRDefault="008C4CE2" w:rsidP="008C4CE2">
      <w:pPr>
        <w:pStyle w:val="Heading1"/>
      </w:pPr>
      <w:r>
        <w:t>&gt;&gt;                             return He(i),</w:t>
      </w:r>
    </w:p>
    <w:p w14:paraId="564A3B1E" w14:textId="77777777" w:rsidR="008C4CE2" w:rsidRDefault="008C4CE2" w:rsidP="008C4CE2">
      <w:pPr>
        <w:pStyle w:val="Heading1"/>
      </w:pPr>
      <w:r>
        <w:t>&gt;&gt;                             e;</w:t>
      </w:r>
    </w:p>
    <w:p w14:paraId="78CADA78" w14:textId="77777777" w:rsidR="008C4CE2" w:rsidRDefault="008C4CE2" w:rsidP="008C4CE2">
      <w:pPr>
        <w:pStyle w:val="Heading1"/>
      </w:pPr>
      <w:r>
        <w:t>&gt;&gt;                         if (a === r)</w:t>
      </w:r>
    </w:p>
    <w:p w14:paraId="192C2602" w14:textId="77777777" w:rsidR="008C4CE2" w:rsidRDefault="008C4CE2" w:rsidP="008C4CE2">
      <w:pPr>
        <w:pStyle w:val="Heading1"/>
      </w:pPr>
      <w:r>
        <w:t>&gt;&gt;                             return He(i),</w:t>
      </w:r>
    </w:p>
    <w:p w14:paraId="4DBACA4E" w14:textId="77777777" w:rsidR="008C4CE2" w:rsidRDefault="008C4CE2" w:rsidP="008C4CE2">
      <w:pPr>
        <w:pStyle w:val="Heading1"/>
      </w:pPr>
      <w:r>
        <w:t>&gt;&gt;                             t;</w:t>
      </w:r>
    </w:p>
    <w:p w14:paraId="11EFF94A" w14:textId="77777777" w:rsidR="008C4CE2" w:rsidRDefault="008C4CE2" w:rsidP="008C4CE2">
      <w:pPr>
        <w:pStyle w:val="Heading1"/>
      </w:pPr>
      <w:r>
        <w:t>&gt;&gt;                         a = a.sibling</w:t>
      </w:r>
    </w:p>
    <w:p w14:paraId="3E3B5563" w14:textId="77777777" w:rsidR="008C4CE2" w:rsidRDefault="008C4CE2" w:rsidP="008C4CE2">
      <w:pPr>
        <w:pStyle w:val="Heading1"/>
      </w:pPr>
      <w:r>
        <w:t>&gt;&gt;                     }</w:t>
      </w:r>
    </w:p>
    <w:p w14:paraId="05479813" w14:textId="77777777" w:rsidR="008C4CE2" w:rsidRDefault="008C4CE2" w:rsidP="008C4CE2">
      <w:pPr>
        <w:pStyle w:val="Heading1"/>
      </w:pPr>
      <w:r>
        <w:t>&gt;&gt;                     throw Error(o(188))</w:t>
      </w:r>
    </w:p>
    <w:p w14:paraId="26A1D3F7" w14:textId="77777777" w:rsidR="008C4CE2" w:rsidRDefault="008C4CE2" w:rsidP="008C4CE2">
      <w:pPr>
        <w:pStyle w:val="Heading1"/>
      </w:pPr>
      <w:r>
        <w:t>&gt;&gt;                 }</w:t>
      </w:r>
    </w:p>
    <w:p w14:paraId="294D7403" w14:textId="77777777" w:rsidR="008C4CE2" w:rsidRDefault="008C4CE2" w:rsidP="008C4CE2">
      <w:pPr>
        <w:pStyle w:val="Heading1"/>
      </w:pPr>
      <w:r>
        <w:t>&gt;&gt;                 if (n.return !== r.return)</w:t>
      </w:r>
    </w:p>
    <w:p w14:paraId="1B68634B" w14:textId="77777777" w:rsidR="008C4CE2" w:rsidRDefault="008C4CE2" w:rsidP="008C4CE2">
      <w:pPr>
        <w:pStyle w:val="Heading1"/>
      </w:pPr>
      <w:r>
        <w:t>&gt;&gt;                     n = i,</w:t>
      </w:r>
    </w:p>
    <w:p w14:paraId="0EB603AC" w14:textId="77777777" w:rsidR="008C4CE2" w:rsidRDefault="008C4CE2" w:rsidP="008C4CE2">
      <w:pPr>
        <w:pStyle w:val="Heading1"/>
      </w:pPr>
      <w:r>
        <w:t>&gt;&gt;                     r = a;</w:t>
      </w:r>
    </w:p>
    <w:p w14:paraId="77B7A5A3" w14:textId="77777777" w:rsidR="008C4CE2" w:rsidRDefault="008C4CE2" w:rsidP="008C4CE2">
      <w:pPr>
        <w:pStyle w:val="Heading1"/>
      </w:pPr>
      <w:r>
        <w:t>&gt;&gt;                 else {</w:t>
      </w:r>
    </w:p>
    <w:p w14:paraId="5B5A5B58" w14:textId="77777777" w:rsidR="008C4CE2" w:rsidRDefault="008C4CE2" w:rsidP="008C4CE2">
      <w:pPr>
        <w:pStyle w:val="Heading1"/>
      </w:pPr>
      <w:r>
        <w:t>&gt;&gt;                     for (var s = !1, l = i.child; l; ) {</w:t>
      </w:r>
    </w:p>
    <w:p w14:paraId="346F25FF" w14:textId="77777777" w:rsidR="008C4CE2" w:rsidRDefault="008C4CE2" w:rsidP="008C4CE2">
      <w:pPr>
        <w:pStyle w:val="Heading1"/>
      </w:pPr>
      <w:r>
        <w:t>&gt;&gt;                         if (l === n) {</w:t>
      </w:r>
    </w:p>
    <w:p w14:paraId="2711781D" w14:textId="77777777" w:rsidR="008C4CE2" w:rsidRDefault="008C4CE2" w:rsidP="008C4CE2">
      <w:pPr>
        <w:pStyle w:val="Heading1"/>
      </w:pPr>
      <w:r>
        <w:t>&gt;&gt;                             s = !0,</w:t>
      </w:r>
    </w:p>
    <w:p w14:paraId="6439A728" w14:textId="77777777" w:rsidR="008C4CE2" w:rsidRDefault="008C4CE2" w:rsidP="008C4CE2">
      <w:pPr>
        <w:pStyle w:val="Heading1"/>
      </w:pPr>
      <w:r>
        <w:t>&gt;&gt;                             n = i,</w:t>
      </w:r>
    </w:p>
    <w:p w14:paraId="12CE9355" w14:textId="77777777" w:rsidR="008C4CE2" w:rsidRDefault="008C4CE2" w:rsidP="008C4CE2">
      <w:pPr>
        <w:pStyle w:val="Heading1"/>
      </w:pPr>
      <w:r>
        <w:t>&gt;&gt;                             r = a;</w:t>
      </w:r>
    </w:p>
    <w:p w14:paraId="19F6E9A4" w14:textId="77777777" w:rsidR="008C4CE2" w:rsidRDefault="008C4CE2" w:rsidP="008C4CE2">
      <w:pPr>
        <w:pStyle w:val="Heading1"/>
      </w:pPr>
      <w:r>
        <w:t>&gt;&gt;                             break</w:t>
      </w:r>
    </w:p>
    <w:p w14:paraId="306DF02D" w14:textId="77777777" w:rsidR="008C4CE2" w:rsidRDefault="008C4CE2" w:rsidP="008C4CE2">
      <w:pPr>
        <w:pStyle w:val="Heading1"/>
      </w:pPr>
      <w:r>
        <w:t>&gt;&gt;                         }</w:t>
      </w:r>
    </w:p>
    <w:p w14:paraId="04A3BFA6" w14:textId="77777777" w:rsidR="008C4CE2" w:rsidRDefault="008C4CE2" w:rsidP="008C4CE2">
      <w:pPr>
        <w:pStyle w:val="Heading1"/>
      </w:pPr>
      <w:r>
        <w:t>&gt;&gt;                         if (l === r) {</w:t>
      </w:r>
    </w:p>
    <w:p w14:paraId="18FBF9DB" w14:textId="77777777" w:rsidR="008C4CE2" w:rsidRDefault="008C4CE2" w:rsidP="008C4CE2">
      <w:pPr>
        <w:pStyle w:val="Heading1"/>
      </w:pPr>
      <w:r>
        <w:t>&gt;&gt;                             s = !0,</w:t>
      </w:r>
    </w:p>
    <w:p w14:paraId="15AD0307" w14:textId="77777777" w:rsidR="008C4CE2" w:rsidRDefault="008C4CE2" w:rsidP="008C4CE2">
      <w:pPr>
        <w:pStyle w:val="Heading1"/>
      </w:pPr>
      <w:r>
        <w:t>&gt;&gt;                             r = i,</w:t>
      </w:r>
    </w:p>
    <w:p w14:paraId="2959ED6D" w14:textId="77777777" w:rsidR="008C4CE2" w:rsidRDefault="008C4CE2" w:rsidP="008C4CE2">
      <w:pPr>
        <w:pStyle w:val="Heading1"/>
      </w:pPr>
      <w:r>
        <w:t>&gt;&gt;                             n = a;</w:t>
      </w:r>
    </w:p>
    <w:p w14:paraId="79F625D1" w14:textId="77777777" w:rsidR="008C4CE2" w:rsidRDefault="008C4CE2" w:rsidP="008C4CE2">
      <w:pPr>
        <w:pStyle w:val="Heading1"/>
      </w:pPr>
      <w:r>
        <w:t>&gt;&gt;                             break</w:t>
      </w:r>
    </w:p>
    <w:p w14:paraId="7315BE1B" w14:textId="77777777" w:rsidR="008C4CE2" w:rsidRDefault="008C4CE2" w:rsidP="008C4CE2">
      <w:pPr>
        <w:pStyle w:val="Heading1"/>
      </w:pPr>
      <w:r>
        <w:t>&gt;&gt;                         }</w:t>
      </w:r>
    </w:p>
    <w:p w14:paraId="242B0354" w14:textId="77777777" w:rsidR="008C4CE2" w:rsidRDefault="008C4CE2" w:rsidP="008C4CE2">
      <w:pPr>
        <w:pStyle w:val="Heading1"/>
      </w:pPr>
      <w:r>
        <w:t>&gt;&gt;                         l = l.sibling</w:t>
      </w:r>
    </w:p>
    <w:p w14:paraId="212B6830" w14:textId="77777777" w:rsidR="008C4CE2" w:rsidRDefault="008C4CE2" w:rsidP="008C4CE2">
      <w:pPr>
        <w:pStyle w:val="Heading1"/>
      </w:pPr>
      <w:r>
        <w:t>&gt;&gt;                     }</w:t>
      </w:r>
    </w:p>
    <w:p w14:paraId="1948B588" w14:textId="77777777" w:rsidR="008C4CE2" w:rsidRDefault="008C4CE2" w:rsidP="008C4CE2">
      <w:pPr>
        <w:pStyle w:val="Heading1"/>
      </w:pPr>
      <w:r>
        <w:t>&gt;&gt;                     if (!s) {</w:t>
      </w:r>
    </w:p>
    <w:p w14:paraId="1568EFCF" w14:textId="77777777" w:rsidR="008C4CE2" w:rsidRDefault="008C4CE2" w:rsidP="008C4CE2">
      <w:pPr>
        <w:pStyle w:val="Heading1"/>
      </w:pPr>
      <w:r>
        <w:t>&gt;&gt;                         for (l = a.child; l; ) {</w:t>
      </w:r>
    </w:p>
    <w:p w14:paraId="75C4A406" w14:textId="77777777" w:rsidR="008C4CE2" w:rsidRDefault="008C4CE2" w:rsidP="008C4CE2">
      <w:pPr>
        <w:pStyle w:val="Heading1"/>
      </w:pPr>
      <w:r>
        <w:t>&gt;&gt;                             if (l === n) {</w:t>
      </w:r>
    </w:p>
    <w:p w14:paraId="13D5737E" w14:textId="77777777" w:rsidR="008C4CE2" w:rsidRDefault="008C4CE2" w:rsidP="008C4CE2">
      <w:pPr>
        <w:pStyle w:val="Heading1"/>
      </w:pPr>
      <w:r>
        <w:t>&gt;&gt;                                 s = !0,</w:t>
      </w:r>
    </w:p>
    <w:p w14:paraId="7EBC5F3E" w14:textId="77777777" w:rsidR="008C4CE2" w:rsidRDefault="008C4CE2" w:rsidP="008C4CE2">
      <w:pPr>
        <w:pStyle w:val="Heading1"/>
      </w:pPr>
      <w:r>
        <w:t>&gt;&gt;                                 n = a,</w:t>
      </w:r>
    </w:p>
    <w:p w14:paraId="1B9ECFC0" w14:textId="77777777" w:rsidR="008C4CE2" w:rsidRDefault="008C4CE2" w:rsidP="008C4CE2">
      <w:pPr>
        <w:pStyle w:val="Heading1"/>
      </w:pPr>
      <w:r>
        <w:t>&gt;&gt;                                 r = i;</w:t>
      </w:r>
    </w:p>
    <w:p w14:paraId="3694C6E7" w14:textId="77777777" w:rsidR="008C4CE2" w:rsidRDefault="008C4CE2" w:rsidP="008C4CE2">
      <w:pPr>
        <w:pStyle w:val="Heading1"/>
      </w:pPr>
      <w:r>
        <w:t>&gt;&gt;                                 break</w:t>
      </w:r>
    </w:p>
    <w:p w14:paraId="049F50B5" w14:textId="77777777" w:rsidR="008C4CE2" w:rsidRDefault="008C4CE2" w:rsidP="008C4CE2">
      <w:pPr>
        <w:pStyle w:val="Heading1"/>
      </w:pPr>
      <w:r>
        <w:t>&gt;&gt;                             }</w:t>
      </w:r>
    </w:p>
    <w:p w14:paraId="6EE7D97D" w14:textId="77777777" w:rsidR="008C4CE2" w:rsidRDefault="008C4CE2" w:rsidP="008C4CE2">
      <w:pPr>
        <w:pStyle w:val="Heading1"/>
      </w:pPr>
      <w:r>
        <w:t>&gt;&gt;                             if (l === r) {</w:t>
      </w:r>
    </w:p>
    <w:p w14:paraId="4F8F70EB" w14:textId="77777777" w:rsidR="008C4CE2" w:rsidRDefault="008C4CE2" w:rsidP="008C4CE2">
      <w:pPr>
        <w:pStyle w:val="Heading1"/>
      </w:pPr>
      <w:r>
        <w:t>&gt;&gt;                                 s = !0,</w:t>
      </w:r>
    </w:p>
    <w:p w14:paraId="4CEBBF69" w14:textId="77777777" w:rsidR="008C4CE2" w:rsidRDefault="008C4CE2" w:rsidP="008C4CE2">
      <w:pPr>
        <w:pStyle w:val="Heading1"/>
      </w:pPr>
      <w:r>
        <w:t>&gt;&gt;                                 r = a,</w:t>
      </w:r>
    </w:p>
    <w:p w14:paraId="0B1B0965" w14:textId="77777777" w:rsidR="008C4CE2" w:rsidRDefault="008C4CE2" w:rsidP="008C4CE2">
      <w:pPr>
        <w:pStyle w:val="Heading1"/>
      </w:pPr>
      <w:r>
        <w:t>&gt;&gt;                                 n = i;</w:t>
      </w:r>
    </w:p>
    <w:p w14:paraId="274430E6" w14:textId="77777777" w:rsidR="008C4CE2" w:rsidRDefault="008C4CE2" w:rsidP="008C4CE2">
      <w:pPr>
        <w:pStyle w:val="Heading1"/>
      </w:pPr>
      <w:r>
        <w:t>&gt;&gt;                                 break</w:t>
      </w:r>
    </w:p>
    <w:p w14:paraId="7E14ACC9" w14:textId="77777777" w:rsidR="008C4CE2" w:rsidRDefault="008C4CE2" w:rsidP="008C4CE2">
      <w:pPr>
        <w:pStyle w:val="Heading1"/>
      </w:pPr>
      <w:r>
        <w:t>&gt;&gt;                             }</w:t>
      </w:r>
    </w:p>
    <w:p w14:paraId="7A3594ED" w14:textId="77777777" w:rsidR="008C4CE2" w:rsidRDefault="008C4CE2" w:rsidP="008C4CE2">
      <w:pPr>
        <w:pStyle w:val="Heading1"/>
      </w:pPr>
      <w:r>
        <w:t>&gt;&gt;                             l = l.sibling</w:t>
      </w:r>
    </w:p>
    <w:p w14:paraId="749F3650" w14:textId="77777777" w:rsidR="008C4CE2" w:rsidRDefault="008C4CE2" w:rsidP="008C4CE2">
      <w:pPr>
        <w:pStyle w:val="Heading1"/>
      </w:pPr>
      <w:r>
        <w:t>&gt;&gt;                         }</w:t>
      </w:r>
    </w:p>
    <w:p w14:paraId="1AF3A2C3" w14:textId="77777777" w:rsidR="008C4CE2" w:rsidRDefault="008C4CE2" w:rsidP="008C4CE2">
      <w:pPr>
        <w:pStyle w:val="Heading1"/>
      </w:pPr>
      <w:r>
        <w:t>&gt;&gt;                         if (!s)</w:t>
      </w:r>
    </w:p>
    <w:p w14:paraId="0FB7C485" w14:textId="77777777" w:rsidR="008C4CE2" w:rsidRDefault="008C4CE2" w:rsidP="008C4CE2">
      <w:pPr>
        <w:pStyle w:val="Heading1"/>
      </w:pPr>
      <w:r>
        <w:t>&gt;&gt;                             throw Error(o(189))</w:t>
      </w:r>
    </w:p>
    <w:p w14:paraId="17FAE634" w14:textId="77777777" w:rsidR="008C4CE2" w:rsidRDefault="008C4CE2" w:rsidP="008C4CE2">
      <w:pPr>
        <w:pStyle w:val="Heading1"/>
      </w:pPr>
      <w:r>
        <w:t>&gt;&gt;                     }</w:t>
      </w:r>
    </w:p>
    <w:p w14:paraId="0F5E2219" w14:textId="77777777" w:rsidR="008C4CE2" w:rsidRDefault="008C4CE2" w:rsidP="008C4CE2">
      <w:pPr>
        <w:pStyle w:val="Heading1"/>
      </w:pPr>
      <w:r>
        <w:t>&gt;&gt;                 }</w:t>
      </w:r>
    </w:p>
    <w:p w14:paraId="294EDE51" w14:textId="77777777" w:rsidR="008C4CE2" w:rsidRDefault="008C4CE2" w:rsidP="008C4CE2">
      <w:pPr>
        <w:pStyle w:val="Heading1"/>
      </w:pPr>
      <w:r>
        <w:t>&gt;&gt;                 if (n.alternate !== r)</w:t>
      </w:r>
    </w:p>
    <w:p w14:paraId="51B39CF8" w14:textId="77777777" w:rsidR="008C4CE2" w:rsidRDefault="008C4CE2" w:rsidP="008C4CE2">
      <w:pPr>
        <w:pStyle w:val="Heading1"/>
      </w:pPr>
      <w:r>
        <w:t>&gt;&gt;                     throw Error(o(190))</w:t>
      </w:r>
    </w:p>
    <w:p w14:paraId="7299C43C" w14:textId="77777777" w:rsidR="008C4CE2" w:rsidRDefault="008C4CE2" w:rsidP="008C4CE2">
      <w:pPr>
        <w:pStyle w:val="Heading1"/>
      </w:pPr>
      <w:r>
        <w:t>&gt;&gt;             }</w:t>
      </w:r>
    </w:p>
    <w:p w14:paraId="100A3274" w14:textId="77777777" w:rsidR="008C4CE2" w:rsidRDefault="008C4CE2" w:rsidP="008C4CE2">
      <w:pPr>
        <w:pStyle w:val="Heading1"/>
      </w:pPr>
      <w:r>
        <w:t>&gt;&gt;             if (3 !== n.tag)</w:t>
      </w:r>
    </w:p>
    <w:p w14:paraId="723E3AF8" w14:textId="77777777" w:rsidR="008C4CE2" w:rsidRDefault="008C4CE2" w:rsidP="008C4CE2">
      <w:pPr>
        <w:pStyle w:val="Heading1"/>
      </w:pPr>
      <w:r>
        <w:t>&gt;&gt;                 throw Error(o(188));</w:t>
      </w:r>
    </w:p>
    <w:p w14:paraId="58692A16" w14:textId="77777777" w:rsidR="008C4CE2" w:rsidRDefault="008C4CE2" w:rsidP="008C4CE2">
      <w:pPr>
        <w:pStyle w:val="Heading1"/>
      </w:pPr>
      <w:r>
        <w:t>&gt;&gt;             return n.stateNode.current === n ? e : t</w:t>
      </w:r>
    </w:p>
    <w:p w14:paraId="558080B5" w14:textId="77777777" w:rsidR="008C4CE2" w:rsidRDefault="008C4CE2" w:rsidP="008C4CE2">
      <w:pPr>
        <w:pStyle w:val="Heading1"/>
      </w:pPr>
      <w:r>
        <w:t>&gt;&gt;         }(e)) ? function e(t) {</w:t>
      </w:r>
    </w:p>
    <w:p w14:paraId="3DD67D1D" w14:textId="77777777" w:rsidR="008C4CE2" w:rsidRDefault="008C4CE2" w:rsidP="008C4CE2">
      <w:pPr>
        <w:pStyle w:val="Heading1"/>
      </w:pPr>
      <w:r>
        <w:t>&gt;&gt;             if (5 === t.tag || 6 === t.tag)</w:t>
      </w:r>
    </w:p>
    <w:p w14:paraId="688AA7CF" w14:textId="77777777" w:rsidR="008C4CE2" w:rsidRDefault="008C4CE2" w:rsidP="008C4CE2">
      <w:pPr>
        <w:pStyle w:val="Heading1"/>
      </w:pPr>
      <w:r>
        <w:t>&gt;&gt;                 return t;</w:t>
      </w:r>
    </w:p>
    <w:p w14:paraId="2A54AE15" w14:textId="77777777" w:rsidR="008C4CE2" w:rsidRDefault="008C4CE2" w:rsidP="008C4CE2">
      <w:pPr>
        <w:pStyle w:val="Heading1"/>
      </w:pPr>
      <w:r>
        <w:t>&gt;&gt;             for (t = t.child; null !== t; ) {</w:t>
      </w:r>
    </w:p>
    <w:p w14:paraId="0DA7151A" w14:textId="77777777" w:rsidR="008C4CE2" w:rsidRDefault="008C4CE2" w:rsidP="008C4CE2">
      <w:pPr>
        <w:pStyle w:val="Heading1"/>
      </w:pPr>
      <w:r>
        <w:t>&gt;&gt;                 var n = e(t);</w:t>
      </w:r>
    </w:p>
    <w:p w14:paraId="5DE14622" w14:textId="77777777" w:rsidR="008C4CE2" w:rsidRDefault="008C4CE2" w:rsidP="008C4CE2">
      <w:pPr>
        <w:pStyle w:val="Heading1"/>
      </w:pPr>
      <w:r>
        <w:t>&gt;&gt;                 if (null !== n)</w:t>
      </w:r>
    </w:p>
    <w:p w14:paraId="264C6F54" w14:textId="77777777" w:rsidR="008C4CE2" w:rsidRDefault="008C4CE2" w:rsidP="008C4CE2">
      <w:pPr>
        <w:pStyle w:val="Heading1"/>
      </w:pPr>
      <w:r>
        <w:t>&gt;&gt;                     return n;</w:t>
      </w:r>
    </w:p>
    <w:p w14:paraId="5D57AF59" w14:textId="77777777" w:rsidR="008C4CE2" w:rsidRDefault="008C4CE2" w:rsidP="008C4CE2">
      <w:pPr>
        <w:pStyle w:val="Heading1"/>
      </w:pPr>
      <w:r>
        <w:t>&gt;&gt;                 t = t.sibling</w:t>
      </w:r>
    </w:p>
    <w:p w14:paraId="07EECE44" w14:textId="77777777" w:rsidR="008C4CE2" w:rsidRDefault="008C4CE2" w:rsidP="008C4CE2">
      <w:pPr>
        <w:pStyle w:val="Heading1"/>
      </w:pPr>
      <w:r>
        <w:t>&gt;&gt;             }</w:t>
      </w:r>
    </w:p>
    <w:p w14:paraId="6F6BAD83" w14:textId="77777777" w:rsidR="008C4CE2" w:rsidRDefault="008C4CE2" w:rsidP="008C4CE2">
      <w:pPr>
        <w:pStyle w:val="Heading1"/>
      </w:pPr>
      <w:r>
        <w:t>&gt;&gt;             return null</w:t>
      </w:r>
    </w:p>
    <w:p w14:paraId="10EC7E3E" w14:textId="77777777" w:rsidR="008C4CE2" w:rsidRDefault="008C4CE2" w:rsidP="008C4CE2">
      <w:pPr>
        <w:pStyle w:val="Heading1"/>
      </w:pPr>
      <w:r>
        <w:t>&gt;&gt;         }(e) : null</w:t>
      </w:r>
    </w:p>
    <w:p w14:paraId="5BB3C98B" w14:textId="77777777" w:rsidR="008C4CE2" w:rsidRDefault="008C4CE2" w:rsidP="008C4CE2">
      <w:pPr>
        <w:pStyle w:val="Heading1"/>
      </w:pPr>
      <w:r>
        <w:t>&gt;&gt;     }</w:t>
      </w:r>
    </w:p>
    <w:p w14:paraId="1B47BC1B" w14:textId="77777777" w:rsidR="008C4CE2" w:rsidRDefault="008C4CE2" w:rsidP="008C4CE2">
      <w:pPr>
        <w:pStyle w:val="Heading1"/>
      </w:pPr>
      <w:r>
        <w:t>&gt;&gt;     var Ve = i.unstable_scheduleCallback</w:t>
      </w:r>
    </w:p>
    <w:p w14:paraId="2A080CC9" w14:textId="77777777" w:rsidR="008C4CE2" w:rsidRDefault="008C4CE2" w:rsidP="008C4CE2">
      <w:pPr>
        <w:pStyle w:val="Heading1"/>
      </w:pPr>
      <w:r>
        <w:t>&gt;&gt;       , We = i.unstable_cancelCallback</w:t>
      </w:r>
    </w:p>
    <w:p w14:paraId="11DF3E9C" w14:textId="77777777" w:rsidR="008C4CE2" w:rsidRDefault="008C4CE2" w:rsidP="008C4CE2">
      <w:pPr>
        <w:pStyle w:val="Heading1"/>
      </w:pPr>
      <w:r>
        <w:t>&gt;&gt;       , Ze = i.unstable_shouldYield</w:t>
      </w:r>
    </w:p>
    <w:p w14:paraId="3C719401" w14:textId="77777777" w:rsidR="008C4CE2" w:rsidRDefault="008C4CE2" w:rsidP="008C4CE2">
      <w:pPr>
        <w:pStyle w:val="Heading1"/>
      </w:pPr>
      <w:r>
        <w:t>&gt;&gt;       , Ge = i.unstable_requestPaint</w:t>
      </w:r>
    </w:p>
    <w:p w14:paraId="6C47C014" w14:textId="77777777" w:rsidR="008C4CE2" w:rsidRDefault="008C4CE2" w:rsidP="008C4CE2">
      <w:pPr>
        <w:pStyle w:val="Heading1"/>
      </w:pPr>
      <w:r>
        <w:t>&gt;&gt;       , Ke = i.unstable_now</w:t>
      </w:r>
    </w:p>
    <w:p w14:paraId="17A0B7AE" w14:textId="77777777" w:rsidR="008C4CE2" w:rsidRDefault="008C4CE2" w:rsidP="008C4CE2">
      <w:pPr>
        <w:pStyle w:val="Heading1"/>
      </w:pPr>
      <w:r>
        <w:t>&gt;&gt;       , $e = i.unstable_getCurrentPriorityLevel</w:t>
      </w:r>
    </w:p>
    <w:p w14:paraId="0BB33DCB" w14:textId="77777777" w:rsidR="008C4CE2" w:rsidRDefault="008C4CE2" w:rsidP="008C4CE2">
      <w:pPr>
        <w:pStyle w:val="Heading1"/>
      </w:pPr>
      <w:r>
        <w:t>&gt;&gt;       , Qe = i.unstable_ImmediatePriority</w:t>
      </w:r>
    </w:p>
    <w:p w14:paraId="76565555" w14:textId="77777777" w:rsidR="008C4CE2" w:rsidRDefault="008C4CE2" w:rsidP="008C4CE2">
      <w:pPr>
        <w:pStyle w:val="Heading1"/>
      </w:pPr>
      <w:r>
        <w:t>&gt;&gt;       , Xe = i.unstable_UserBlockingPriority</w:t>
      </w:r>
    </w:p>
    <w:p w14:paraId="69148DBF" w14:textId="77777777" w:rsidR="008C4CE2" w:rsidRDefault="008C4CE2" w:rsidP="008C4CE2">
      <w:pPr>
        <w:pStyle w:val="Heading1"/>
      </w:pPr>
      <w:r>
        <w:t>&gt;&gt;       , Je = i.unstable_NormalPriority</w:t>
      </w:r>
    </w:p>
    <w:p w14:paraId="548EB991" w14:textId="77777777" w:rsidR="008C4CE2" w:rsidRDefault="008C4CE2" w:rsidP="008C4CE2">
      <w:pPr>
        <w:pStyle w:val="Heading1"/>
      </w:pPr>
      <w:r>
        <w:t>&gt;&gt;       , Ye = i.unstable_LowPriority</w:t>
      </w:r>
    </w:p>
    <w:p w14:paraId="0271E013" w14:textId="77777777" w:rsidR="008C4CE2" w:rsidRDefault="008C4CE2" w:rsidP="008C4CE2">
      <w:pPr>
        <w:pStyle w:val="Heading1"/>
      </w:pPr>
      <w:r>
        <w:t>&gt;&gt;       , et = i.unstable_IdlePriority</w:t>
      </w:r>
    </w:p>
    <w:p w14:paraId="65ADD7B2" w14:textId="77777777" w:rsidR="008C4CE2" w:rsidRDefault="008C4CE2" w:rsidP="008C4CE2">
      <w:pPr>
        <w:pStyle w:val="Heading1"/>
      </w:pPr>
      <w:r>
        <w:t>&gt;&gt;       , tt = null</w:t>
      </w:r>
    </w:p>
    <w:p w14:paraId="5938BA9B" w14:textId="77777777" w:rsidR="008C4CE2" w:rsidRDefault="008C4CE2" w:rsidP="008C4CE2">
      <w:pPr>
        <w:pStyle w:val="Heading1"/>
      </w:pPr>
      <w:r>
        <w:t>&gt;&gt;       , nt = null;</w:t>
      </w:r>
    </w:p>
    <w:p w14:paraId="705BAF36" w14:textId="77777777" w:rsidR="008C4CE2" w:rsidRDefault="008C4CE2" w:rsidP="008C4CE2">
      <w:pPr>
        <w:pStyle w:val="Heading1"/>
      </w:pPr>
      <w:r>
        <w:t>&gt;&gt;     var rt = Math.clz32 ? Math.clz32 : function(e) {</w:t>
      </w:r>
    </w:p>
    <w:p w14:paraId="085DA1D5" w14:textId="77777777" w:rsidR="008C4CE2" w:rsidRDefault="008C4CE2" w:rsidP="008C4CE2">
      <w:pPr>
        <w:pStyle w:val="Heading1"/>
      </w:pPr>
      <w:r>
        <w:t>&gt;&gt;         return 0 === (e &gt;&gt;&gt;= 0) ? 32 : 31 - (it(e) / ot | 0) | 0</w:t>
      </w:r>
    </w:p>
    <w:p w14:paraId="0B161B8F" w14:textId="77777777" w:rsidR="008C4CE2" w:rsidRDefault="008C4CE2" w:rsidP="008C4CE2">
      <w:pPr>
        <w:pStyle w:val="Heading1"/>
      </w:pPr>
      <w:r>
        <w:t>&gt;&gt;     }</w:t>
      </w:r>
    </w:p>
    <w:p w14:paraId="6A2BF2BF" w14:textId="77777777" w:rsidR="008C4CE2" w:rsidRDefault="008C4CE2" w:rsidP="008C4CE2">
      <w:pPr>
        <w:pStyle w:val="Heading1"/>
      </w:pPr>
      <w:r>
        <w:t>&gt;&gt;       , it = Math.log</w:t>
      </w:r>
    </w:p>
    <w:p w14:paraId="330C7343" w14:textId="77777777" w:rsidR="008C4CE2" w:rsidRDefault="008C4CE2" w:rsidP="008C4CE2">
      <w:pPr>
        <w:pStyle w:val="Heading1"/>
      </w:pPr>
      <w:r>
        <w:t>&gt;&gt;       , ot = Math.LN2;</w:t>
      </w:r>
    </w:p>
    <w:p w14:paraId="7FAE9E10" w14:textId="77777777" w:rsidR="008C4CE2" w:rsidRDefault="008C4CE2" w:rsidP="008C4CE2">
      <w:pPr>
        <w:pStyle w:val="Heading1"/>
      </w:pPr>
      <w:r>
        <w:t>&gt;&gt;     var at = 64</w:t>
      </w:r>
    </w:p>
    <w:p w14:paraId="68F2CC03" w14:textId="77777777" w:rsidR="008C4CE2" w:rsidRDefault="008C4CE2" w:rsidP="008C4CE2">
      <w:pPr>
        <w:pStyle w:val="Heading1"/>
      </w:pPr>
      <w:r>
        <w:t>&gt;&gt;       , st = 4194304;</w:t>
      </w:r>
    </w:p>
    <w:p w14:paraId="45898733" w14:textId="77777777" w:rsidR="008C4CE2" w:rsidRDefault="008C4CE2" w:rsidP="008C4CE2">
      <w:pPr>
        <w:pStyle w:val="Heading1"/>
      </w:pPr>
      <w:r>
        <w:t>&gt;&gt;     function lt(e) {</w:t>
      </w:r>
    </w:p>
    <w:p w14:paraId="48148FE3" w14:textId="77777777" w:rsidR="008C4CE2" w:rsidRDefault="008C4CE2" w:rsidP="008C4CE2">
      <w:pPr>
        <w:pStyle w:val="Heading1"/>
      </w:pPr>
      <w:r>
        <w:t>&gt;&gt;         switch (e &amp; -e) {</w:t>
      </w:r>
    </w:p>
    <w:p w14:paraId="57E0C191" w14:textId="77777777" w:rsidR="008C4CE2" w:rsidRDefault="008C4CE2" w:rsidP="008C4CE2">
      <w:pPr>
        <w:pStyle w:val="Heading1"/>
      </w:pPr>
      <w:r>
        <w:t>&gt;&gt;         case 1:</w:t>
      </w:r>
    </w:p>
    <w:p w14:paraId="646ECA2A" w14:textId="77777777" w:rsidR="008C4CE2" w:rsidRDefault="008C4CE2" w:rsidP="008C4CE2">
      <w:pPr>
        <w:pStyle w:val="Heading1"/>
      </w:pPr>
      <w:r>
        <w:t>&gt;&gt;             return 1;</w:t>
      </w:r>
    </w:p>
    <w:p w14:paraId="094E9C15" w14:textId="77777777" w:rsidR="008C4CE2" w:rsidRDefault="008C4CE2" w:rsidP="008C4CE2">
      <w:pPr>
        <w:pStyle w:val="Heading1"/>
      </w:pPr>
      <w:r>
        <w:t>&gt;&gt;         case 2:</w:t>
      </w:r>
    </w:p>
    <w:p w14:paraId="27C6778B" w14:textId="77777777" w:rsidR="008C4CE2" w:rsidRDefault="008C4CE2" w:rsidP="008C4CE2">
      <w:pPr>
        <w:pStyle w:val="Heading1"/>
      </w:pPr>
      <w:r>
        <w:t>&gt;&gt;             return 2;</w:t>
      </w:r>
    </w:p>
    <w:p w14:paraId="03E4E5E4" w14:textId="77777777" w:rsidR="008C4CE2" w:rsidRDefault="008C4CE2" w:rsidP="008C4CE2">
      <w:pPr>
        <w:pStyle w:val="Heading1"/>
      </w:pPr>
      <w:r>
        <w:t>&gt;&gt;         case 4:</w:t>
      </w:r>
    </w:p>
    <w:p w14:paraId="7F541FDC" w14:textId="77777777" w:rsidR="008C4CE2" w:rsidRDefault="008C4CE2" w:rsidP="008C4CE2">
      <w:pPr>
        <w:pStyle w:val="Heading1"/>
      </w:pPr>
      <w:r>
        <w:t>&gt;&gt;             return 4;</w:t>
      </w:r>
    </w:p>
    <w:p w14:paraId="5957386D" w14:textId="77777777" w:rsidR="008C4CE2" w:rsidRDefault="008C4CE2" w:rsidP="008C4CE2">
      <w:pPr>
        <w:pStyle w:val="Heading1"/>
      </w:pPr>
      <w:r>
        <w:t>&gt;&gt;         case 8:</w:t>
      </w:r>
    </w:p>
    <w:p w14:paraId="5E99B2EE" w14:textId="021C9108" w:rsidR="00A9204E" w:rsidRPr="008C4CE2" w:rsidRDefault="008C4CE2" w:rsidP="008C4CE2">
      <w:pPr>
        <w:pStyle w:val="Heading1"/>
      </w:pPr>
      <w:r>
        <w:t>&gt;&gt;             return 8;</w:t>
      </w:r>
    </w:p>
    <w:sectPr w:rsidR="00A9204E" w:rsidRPr="008C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98132627">
    <w:abstractNumId w:val="19"/>
  </w:num>
  <w:num w:numId="2" w16cid:durableId="1776903728">
    <w:abstractNumId w:val="12"/>
  </w:num>
  <w:num w:numId="3" w16cid:durableId="1197886864">
    <w:abstractNumId w:val="10"/>
  </w:num>
  <w:num w:numId="4" w16cid:durableId="799809991">
    <w:abstractNumId w:val="21"/>
  </w:num>
  <w:num w:numId="5" w16cid:durableId="1794208213">
    <w:abstractNumId w:val="13"/>
  </w:num>
  <w:num w:numId="6" w16cid:durableId="321204660">
    <w:abstractNumId w:val="16"/>
  </w:num>
  <w:num w:numId="7" w16cid:durableId="959530347">
    <w:abstractNumId w:val="18"/>
  </w:num>
  <w:num w:numId="8" w16cid:durableId="1439761589">
    <w:abstractNumId w:val="9"/>
  </w:num>
  <w:num w:numId="9" w16cid:durableId="1720593017">
    <w:abstractNumId w:val="7"/>
  </w:num>
  <w:num w:numId="10" w16cid:durableId="510340294">
    <w:abstractNumId w:val="6"/>
  </w:num>
  <w:num w:numId="11" w16cid:durableId="549803933">
    <w:abstractNumId w:val="5"/>
  </w:num>
  <w:num w:numId="12" w16cid:durableId="788931997">
    <w:abstractNumId w:val="4"/>
  </w:num>
  <w:num w:numId="13" w16cid:durableId="123424385">
    <w:abstractNumId w:val="8"/>
  </w:num>
  <w:num w:numId="14" w16cid:durableId="150409024">
    <w:abstractNumId w:val="3"/>
  </w:num>
  <w:num w:numId="15" w16cid:durableId="29305451">
    <w:abstractNumId w:val="2"/>
  </w:num>
  <w:num w:numId="16" w16cid:durableId="1170022014">
    <w:abstractNumId w:val="1"/>
  </w:num>
  <w:num w:numId="17" w16cid:durableId="282539744">
    <w:abstractNumId w:val="0"/>
  </w:num>
  <w:num w:numId="18" w16cid:durableId="370882031">
    <w:abstractNumId w:val="14"/>
  </w:num>
  <w:num w:numId="19" w16cid:durableId="549073077">
    <w:abstractNumId w:val="15"/>
  </w:num>
  <w:num w:numId="20" w16cid:durableId="965893471">
    <w:abstractNumId w:val="20"/>
  </w:num>
  <w:num w:numId="21" w16cid:durableId="803693091">
    <w:abstractNumId w:val="17"/>
  </w:num>
  <w:num w:numId="22" w16cid:durableId="1779639725">
    <w:abstractNumId w:val="11"/>
  </w:num>
  <w:num w:numId="23" w16cid:durableId="8847522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E2"/>
    <w:rsid w:val="00645252"/>
    <w:rsid w:val="006D3D74"/>
    <w:rsid w:val="0083569A"/>
    <w:rsid w:val="008C4CE2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15C9"/>
  <w15:chartTrackingRefBased/>
  <w15:docId w15:val="{E26A378D-6FDC-4ACE-893E-B96895C3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ru\AppData\Local\Microsoft\Office\16.0\DTS\en-US%7b9F64811C-5CB2-4F80-9393-9A4D39B6001C%7d\%7b2BD3998F-D5CD-4728-9145-98CCECBD4C0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{2BD3998F-D5CD-4728-9145-98CCECBD4C0C}tf02786999_win32</Template>
  <TotalTime>1</TotalTime>
  <Pages>34</Pages>
  <Words>53774</Words>
  <Characters>306512</Characters>
  <Application>Microsoft Office Word</Application>
  <DocSecurity>0</DocSecurity>
  <Lines>2554</Lines>
  <Paragraphs>719</Paragraphs>
  <ScaleCrop>false</ScaleCrop>
  <Company/>
  <LinksUpToDate>false</LinksUpToDate>
  <CharactersWithSpaces>359567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/>
  <dc:description/>
  <cp:lastModifiedBy>jazmyne marrujo</cp:lastModifiedBy>
  <cp:revision>1</cp:revision>
  <dcterms:created xsi:type="dcterms:W3CDTF">2024-01-22T23:33:00Z</dcterms:created>
  <dcterms:modified xsi:type="dcterms:W3CDTF">2024-01-22T23:34:00Z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
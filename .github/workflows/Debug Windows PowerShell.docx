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57DF" w14:textId="77777777" w:rsidR="00A23709" w:rsidRDefault="00A23709" w:rsidP="00A23709">
      <w:pPr>
        <w:pStyle w:val="Heading1"/>
      </w:pPr>
      <w:r>
        <w:t xml:space="preserve">Debug </w:t>
      </w:r>
      <w:r>
        <w:t>Windows PowerShell</w:t>
      </w:r>
    </w:p>
    <w:p w14:paraId="6493D68F" w14:textId="77777777" w:rsidR="00A23709" w:rsidRDefault="00A23709" w:rsidP="00A23709">
      <w:pPr>
        <w:pStyle w:val="Heading1"/>
      </w:pPr>
      <w:r>
        <w:t>Copyright (C) Microsoft Corporation. All rights reserved.</w:t>
      </w:r>
    </w:p>
    <w:p w14:paraId="169B0FE8" w14:textId="77777777" w:rsidR="00A23709" w:rsidRDefault="00A23709" w:rsidP="00A23709">
      <w:pPr>
        <w:pStyle w:val="Heading1"/>
      </w:pPr>
      <w:r>
        <w:t xml:space="preserve">                                                                                                                        Install the latest PowerShell for new features and improvements! https://aka.ms/PSWindows                                                                                                                                                       PS C:\Users\JazmyneJosephine Mar&gt; get-windowsupdatelog</w:t>
      </w:r>
    </w:p>
    <w:p w14:paraId="55BDF698" w14:textId="77777777" w:rsidR="00A23709" w:rsidRDefault="00A23709" w:rsidP="00A23709">
      <w:pPr>
        <w:pStyle w:val="Heading1"/>
      </w:pPr>
    </w:p>
    <w:p w14:paraId="73AA11B6" w14:textId="77777777" w:rsidR="00A23709" w:rsidRDefault="00A23709" w:rsidP="00A23709">
      <w:pPr>
        <w:pStyle w:val="Heading1"/>
      </w:pPr>
      <w:r>
        <w:t>Please wait for all of conversions to complete...</w:t>
      </w:r>
    </w:p>
    <w:p w14:paraId="5E7673EB" w14:textId="77777777" w:rsidR="00A23709" w:rsidRDefault="00A23709" w:rsidP="00A23709">
      <w:pPr>
        <w:pStyle w:val="Heading1"/>
      </w:pPr>
    </w:p>
    <w:p w14:paraId="0149E181" w14:textId="77777777" w:rsidR="00A23709" w:rsidRDefault="00A23709" w:rsidP="00A23709">
      <w:pPr>
        <w:pStyle w:val="Heading1"/>
      </w:pPr>
    </w:p>
    <w:p w14:paraId="0A5CD142" w14:textId="77777777" w:rsidR="00A23709" w:rsidRDefault="00A23709" w:rsidP="00A23709">
      <w:pPr>
        <w:pStyle w:val="Heading1"/>
      </w:pPr>
      <w:r>
        <w:t>================ Results from WULog_0 ================</w:t>
      </w:r>
    </w:p>
    <w:p w14:paraId="25D477B8" w14:textId="77777777" w:rsidR="00A23709" w:rsidRDefault="00A23709" w:rsidP="00A23709">
      <w:pPr>
        <w:pStyle w:val="Heading1"/>
      </w:pPr>
    </w:p>
    <w:p w14:paraId="6301894C" w14:textId="77777777" w:rsidR="00A23709" w:rsidRDefault="00A23709" w:rsidP="00A23709">
      <w:pPr>
        <w:pStyle w:val="Heading1"/>
      </w:pPr>
      <w:r>
        <w:t>Input</w:t>
      </w:r>
    </w:p>
    <w:p w14:paraId="4CFD1AB0" w14:textId="77777777" w:rsidR="00A23709" w:rsidRDefault="00A23709" w:rsidP="00A23709">
      <w:pPr>
        <w:pStyle w:val="Heading1"/>
      </w:pPr>
      <w:r>
        <w:t>----------------</w:t>
      </w:r>
    </w:p>
    <w:p w14:paraId="24F5ADA7" w14:textId="77777777" w:rsidR="00A23709" w:rsidRDefault="00A23709" w:rsidP="00A23709">
      <w:pPr>
        <w:pStyle w:val="Heading1"/>
      </w:pPr>
      <w:r>
        <w:t>File(s):</w:t>
      </w:r>
    </w:p>
    <w:p w14:paraId="00139FBC" w14:textId="77777777" w:rsidR="00A23709" w:rsidRDefault="00A23709" w:rsidP="00A23709">
      <w:pPr>
        <w:pStyle w:val="Heading1"/>
      </w:pPr>
      <w:r>
        <w:t xml:space="preserve">     C:\WINDOWS\logs\WindowsUpdate\WindowsUpdate.20240122.165442.171.1.etl</w:t>
      </w:r>
    </w:p>
    <w:p w14:paraId="0BE3AE64" w14:textId="77777777" w:rsidR="00A23709" w:rsidRDefault="00A23709" w:rsidP="00A23709">
      <w:pPr>
        <w:pStyle w:val="Heading1"/>
      </w:pPr>
      <w:r>
        <w:t xml:space="preserve">     C:\WINDOWS\logs\WindowsUpdate\WindowsUpdate.20240122.165442.171.2.etl</w:t>
      </w:r>
    </w:p>
    <w:p w14:paraId="38A5E38F" w14:textId="77777777" w:rsidR="00A23709" w:rsidRDefault="00A23709" w:rsidP="00A23709">
      <w:pPr>
        <w:pStyle w:val="Heading1"/>
      </w:pPr>
      <w:r>
        <w:lastRenderedPageBreak/>
        <w:t xml:space="preserve">     C:\WINDOWS\logs\WindowsUpdate\WindowsUpdate.20240122.165442.171.3.etl</w:t>
      </w:r>
    </w:p>
    <w:p w14:paraId="4F17B30B" w14:textId="77777777" w:rsidR="00A23709" w:rsidRDefault="00A23709" w:rsidP="00A23709">
      <w:pPr>
        <w:pStyle w:val="Heading1"/>
      </w:pPr>
      <w:r>
        <w:t xml:space="preserve">     C:\WINDOWS\logs\WindowsUpdate\WindowsUpdate.20240122.165442.171.4.etl</w:t>
      </w:r>
    </w:p>
    <w:p w14:paraId="5B3C894E" w14:textId="77777777" w:rsidR="00A23709" w:rsidRDefault="00A23709" w:rsidP="00A23709">
      <w:pPr>
        <w:pStyle w:val="Heading1"/>
      </w:pPr>
      <w:r>
        <w:t xml:space="preserve">     C:\WINDOWS\logs\WindowsUpdate\WindowsUpdate.20240122.165442.171.5.etl</w:t>
      </w:r>
    </w:p>
    <w:p w14:paraId="3C6C6D26" w14:textId="77777777" w:rsidR="00A23709" w:rsidRDefault="00A23709" w:rsidP="00A23709">
      <w:pPr>
        <w:pStyle w:val="Heading1"/>
      </w:pPr>
      <w:r>
        <w:t xml:space="preserve">     C:\WINDOWS\logs\WindowsUpdate\WindowsUpdate.20240122.165442.171.6.etl</w:t>
      </w:r>
    </w:p>
    <w:p w14:paraId="26A40F4B" w14:textId="77777777" w:rsidR="00A23709" w:rsidRDefault="00A23709" w:rsidP="00A23709">
      <w:pPr>
        <w:pStyle w:val="Heading1"/>
      </w:pPr>
      <w:r>
        <w:t xml:space="preserve">     C:\WINDOWS\logs\WindowsUpdate\WindowsUpdate.20240122.173804.569.1.etl</w:t>
      </w:r>
    </w:p>
    <w:p w14:paraId="7EEB6478" w14:textId="77777777" w:rsidR="00A23709" w:rsidRDefault="00A23709" w:rsidP="00A23709">
      <w:pPr>
        <w:pStyle w:val="Heading1"/>
      </w:pPr>
      <w:r>
        <w:t xml:space="preserve">     C:\WINDOWS\logs\WindowsUpdate\WindowsUpdate.20240122.173804.569.2.etl</w:t>
      </w:r>
    </w:p>
    <w:p w14:paraId="277A4096" w14:textId="77777777" w:rsidR="00A23709" w:rsidRDefault="00A23709" w:rsidP="00A23709">
      <w:pPr>
        <w:pStyle w:val="Heading1"/>
      </w:pPr>
      <w:r>
        <w:t xml:space="preserve">     C:\WINDOWS\logs\WindowsUpdate\WindowsUpdate.20240122.173804.569.3.etl</w:t>
      </w:r>
    </w:p>
    <w:p w14:paraId="180C910A" w14:textId="77777777" w:rsidR="00A23709" w:rsidRDefault="00A23709" w:rsidP="00A23709">
      <w:pPr>
        <w:pStyle w:val="Heading1"/>
      </w:pPr>
      <w:r>
        <w:t xml:space="preserve">     C:\WINDOWS\logs\WindowsUpdate\WindowsUpdate.20240122.173804.569.4.etl</w:t>
      </w:r>
    </w:p>
    <w:p w14:paraId="3524D83E" w14:textId="77777777" w:rsidR="00A23709" w:rsidRDefault="00A23709" w:rsidP="00A23709">
      <w:pPr>
        <w:pStyle w:val="Heading1"/>
      </w:pPr>
    </w:p>
    <w:p w14:paraId="6188916C" w14:textId="77777777" w:rsidR="00A23709" w:rsidRDefault="00A23709" w:rsidP="00A23709">
      <w:pPr>
        <w:pStyle w:val="Heading1"/>
      </w:pPr>
      <w:r>
        <w:t>100.00%</w:t>
      </w:r>
    </w:p>
    <w:p w14:paraId="4F3FC057" w14:textId="77777777" w:rsidR="00A23709" w:rsidRDefault="00A23709" w:rsidP="00A23709">
      <w:pPr>
        <w:pStyle w:val="Heading1"/>
      </w:pPr>
    </w:p>
    <w:p w14:paraId="5BC296DB" w14:textId="77777777" w:rsidR="00A23709" w:rsidRDefault="00A23709" w:rsidP="00A23709">
      <w:pPr>
        <w:pStyle w:val="Heading1"/>
      </w:pPr>
      <w:r>
        <w:t>Output</w:t>
      </w:r>
    </w:p>
    <w:p w14:paraId="532233D0" w14:textId="77777777" w:rsidR="00A23709" w:rsidRDefault="00A23709" w:rsidP="00A23709">
      <w:pPr>
        <w:pStyle w:val="Heading1"/>
      </w:pPr>
      <w:r>
        <w:t>----------------</w:t>
      </w:r>
    </w:p>
    <w:p w14:paraId="622A8DC0" w14:textId="77777777" w:rsidR="00A23709" w:rsidRDefault="00A23709" w:rsidP="00A23709">
      <w:pPr>
        <w:pStyle w:val="Heading1"/>
      </w:pPr>
      <w:r>
        <w:t>DumpFile:           C:\Users\JAZMYN~1\AppData\Local\Temp\WindowsUpdateLog\wuetl.XML.tmp.dcdd2451-8b88-4470-a7c9-34b3899df267.00000</w:t>
      </w:r>
    </w:p>
    <w:p w14:paraId="158CDAC4" w14:textId="77777777" w:rsidR="00A23709" w:rsidRDefault="00A23709" w:rsidP="00A23709">
      <w:pPr>
        <w:pStyle w:val="Heading1"/>
      </w:pPr>
      <w:r>
        <w:t>Warning:</w:t>
      </w:r>
    </w:p>
    <w:p w14:paraId="57B146C7" w14:textId="77777777" w:rsidR="00A23709" w:rsidRDefault="00A23709" w:rsidP="00A23709">
      <w:pPr>
        <w:pStyle w:val="Heading1"/>
      </w:pPr>
      <w:r>
        <w:t>Some events do not match the schema.</w:t>
      </w:r>
    </w:p>
    <w:p w14:paraId="46F51543" w14:textId="77777777" w:rsidR="00A23709" w:rsidRDefault="00A23709" w:rsidP="00A23709">
      <w:pPr>
        <w:pStyle w:val="Heading1"/>
      </w:pPr>
      <w:r>
        <w:t>Please rerun the command with -lr to get less restricted XML dump</w:t>
      </w:r>
    </w:p>
    <w:p w14:paraId="433D846E" w14:textId="77777777" w:rsidR="00A23709" w:rsidRDefault="00A23709" w:rsidP="00A23709">
      <w:pPr>
        <w:pStyle w:val="Heading1"/>
      </w:pPr>
      <w:r>
        <w:t>The command completed successfully.</w:t>
      </w:r>
    </w:p>
    <w:p w14:paraId="2A0E48AD" w14:textId="77777777" w:rsidR="00A23709" w:rsidRDefault="00A23709" w:rsidP="00A23709">
      <w:pPr>
        <w:pStyle w:val="Heading1"/>
      </w:pPr>
    </w:p>
    <w:p w14:paraId="0106F117" w14:textId="77777777" w:rsidR="00A23709" w:rsidRDefault="00A23709" w:rsidP="00A23709">
      <w:pPr>
        <w:pStyle w:val="Heading1"/>
      </w:pPr>
      <w:r>
        <w:t>==================================================</w:t>
      </w:r>
    </w:p>
    <w:p w14:paraId="025BA37A" w14:textId="77777777" w:rsidR="00A23709" w:rsidRDefault="00A23709" w:rsidP="00A23709">
      <w:pPr>
        <w:pStyle w:val="Heading1"/>
      </w:pPr>
    </w:p>
    <w:p w14:paraId="109B2191" w14:textId="77777777" w:rsidR="00A23709" w:rsidRDefault="00A23709" w:rsidP="00A23709">
      <w:pPr>
        <w:pStyle w:val="Heading1"/>
      </w:pPr>
    </w:p>
    <w:p w14:paraId="2A637707" w14:textId="77777777" w:rsidR="00A23709" w:rsidRDefault="00A23709" w:rsidP="00A23709">
      <w:pPr>
        <w:pStyle w:val="Heading1"/>
      </w:pPr>
      <w:r>
        <w:t>WindowsUpdate.log written to C:\Users\JazmyneJosephine Mar\Desktop\WindowsUpdate.log</w:t>
      </w:r>
    </w:p>
    <w:p w14:paraId="44DA0D57" w14:textId="77777777" w:rsidR="00A23709" w:rsidRDefault="00A23709" w:rsidP="00A23709">
      <w:pPr>
        <w:pStyle w:val="Heading1"/>
      </w:pPr>
    </w:p>
    <w:p w14:paraId="7C3E90DD" w14:textId="77777777" w:rsidR="00A23709" w:rsidRDefault="00A23709" w:rsidP="00A23709">
      <w:pPr>
        <w:pStyle w:val="Heading1"/>
      </w:pPr>
      <w:r>
        <w:t>PS C:\Users\JazmyneJosephine Mar&gt; xcopy "C:\Users\JazmyneJosephine Mar\Desktop\WindowsUpdate.log"</w:t>
      </w:r>
    </w:p>
    <w:p w14:paraId="0748771C" w14:textId="77777777" w:rsidR="00A23709" w:rsidRDefault="00A23709" w:rsidP="00A23709">
      <w:pPr>
        <w:pStyle w:val="Heading1"/>
      </w:pPr>
      <w:r>
        <w:t>C:\Users\JazmyneJosephine Mar\Desktop\WindowsUpdate.log</w:t>
      </w:r>
    </w:p>
    <w:p w14:paraId="020E145D" w14:textId="77777777" w:rsidR="00A23709" w:rsidRDefault="00A23709" w:rsidP="00A23709">
      <w:pPr>
        <w:pStyle w:val="Heading1"/>
      </w:pPr>
      <w:r>
        <w:t>1 File(s) copied</w:t>
      </w:r>
    </w:p>
    <w:p w14:paraId="712FE72F" w14:textId="77777777" w:rsidR="00A23709" w:rsidRDefault="00A23709" w:rsidP="00A23709">
      <w:pPr>
        <w:pStyle w:val="Heading1"/>
      </w:pPr>
      <w:r>
        <w:t>PS C:\Users\JazmyneJosephine Mar&gt; add-content "C:\Users\JazmyneJosephine Mar\Desktop\WindowsUpdate.log"</w:t>
      </w:r>
    </w:p>
    <w:p w14:paraId="55C4E724" w14:textId="77777777" w:rsidR="00A23709" w:rsidRDefault="00A23709" w:rsidP="00A23709">
      <w:pPr>
        <w:pStyle w:val="Heading1"/>
      </w:pPr>
    </w:p>
    <w:p w14:paraId="7DE44497" w14:textId="77777777" w:rsidR="00A23709" w:rsidRDefault="00A23709" w:rsidP="00A23709">
      <w:pPr>
        <w:pStyle w:val="Heading1"/>
      </w:pPr>
      <w:r>
        <w:t>cmdlet Add-Content at command pipeline position 1</w:t>
      </w:r>
    </w:p>
    <w:p w14:paraId="39284001" w14:textId="77777777" w:rsidR="00A23709" w:rsidRDefault="00A23709" w:rsidP="00A23709">
      <w:pPr>
        <w:pStyle w:val="Heading1"/>
      </w:pPr>
      <w:r>
        <w:t>Supply values for the following parameters:</w:t>
      </w:r>
    </w:p>
    <w:p w14:paraId="582C369C" w14:textId="77777777" w:rsidR="00A23709" w:rsidRDefault="00A23709" w:rsidP="00A23709">
      <w:pPr>
        <w:pStyle w:val="Heading1"/>
      </w:pPr>
      <w:r>
        <w:t>Value[0]:      C:\WINDOWS\logs\WindowsUpdate\WindowsUpdate.20240122.165442.171.1.etl</w:t>
      </w:r>
    </w:p>
    <w:p w14:paraId="3337ED1E" w14:textId="77777777" w:rsidR="00A23709" w:rsidRDefault="00A23709" w:rsidP="00A23709">
      <w:pPr>
        <w:pStyle w:val="Heading1"/>
      </w:pPr>
      <w:r>
        <w:t>Value[1]:      C:\WINDOWS\logs\WindowsUpdate\WindowsUpdate.20240122.165442.171.2.etl</w:t>
      </w:r>
    </w:p>
    <w:p w14:paraId="039067B3" w14:textId="77777777" w:rsidR="00A23709" w:rsidRDefault="00A23709" w:rsidP="00A23709">
      <w:pPr>
        <w:pStyle w:val="Heading1"/>
      </w:pPr>
      <w:r>
        <w:t>Value[2]:      C:\WINDOWS\logs\WindowsUpdate\WindowsUpdate.20240122.165442.171.3.etl</w:t>
      </w:r>
    </w:p>
    <w:p w14:paraId="55E702A9" w14:textId="77777777" w:rsidR="00A23709" w:rsidRDefault="00A23709" w:rsidP="00A23709">
      <w:pPr>
        <w:pStyle w:val="Heading1"/>
      </w:pPr>
      <w:r>
        <w:t>Value[3]:      C:\WINDOWS\logs\WindowsUpdate\WindowsUpdate.20240122.165442.171.4.etl</w:t>
      </w:r>
    </w:p>
    <w:p w14:paraId="1A5DF5EC" w14:textId="77777777" w:rsidR="00A23709" w:rsidRDefault="00A23709" w:rsidP="00A23709">
      <w:pPr>
        <w:pStyle w:val="Heading1"/>
      </w:pPr>
      <w:r>
        <w:t>Value[4]:      C:\WINDOWS\logs\WindowsUpdate\WindowsUpdate.20240122.165442.171.5.etl</w:t>
      </w:r>
    </w:p>
    <w:p w14:paraId="21B0211F" w14:textId="77777777" w:rsidR="00A23709" w:rsidRDefault="00A23709" w:rsidP="00A23709">
      <w:pPr>
        <w:pStyle w:val="Heading1"/>
      </w:pPr>
      <w:r>
        <w:t>Value[5]:      C:\WINDOWS\logs\WindowsUpdate\WindowsUpdate.20240122.165442.171.6.etl</w:t>
      </w:r>
    </w:p>
    <w:p w14:paraId="7CF3798D" w14:textId="77777777" w:rsidR="00A23709" w:rsidRDefault="00A23709" w:rsidP="00A23709">
      <w:pPr>
        <w:pStyle w:val="Heading1"/>
      </w:pPr>
      <w:r>
        <w:t>Value[6]:      C:\WINDOWS\logs\WindowsUpdate\WindowsUpdate.20240122.173804.569.1.etl</w:t>
      </w:r>
    </w:p>
    <w:p w14:paraId="238B0784" w14:textId="77777777" w:rsidR="00A23709" w:rsidRDefault="00A23709" w:rsidP="00A23709">
      <w:pPr>
        <w:pStyle w:val="Heading1"/>
      </w:pPr>
      <w:r>
        <w:t>Value[7]:      C:\WINDOWS\logs\WindowsUpdate\WindowsUpdate.20240122.173804.569.2.etl</w:t>
      </w:r>
    </w:p>
    <w:p w14:paraId="27AC1F02" w14:textId="77777777" w:rsidR="00A23709" w:rsidRDefault="00A23709" w:rsidP="00A23709">
      <w:pPr>
        <w:pStyle w:val="Heading1"/>
      </w:pPr>
      <w:r>
        <w:t>Value[8]:      C:\WINDOWS\logs\WindowsUpdate\WindowsUpdate.20240122.173804.569.3.etl</w:t>
      </w:r>
    </w:p>
    <w:p w14:paraId="112E5138" w14:textId="77777777" w:rsidR="00A23709" w:rsidRDefault="00A23709" w:rsidP="00A23709">
      <w:pPr>
        <w:pStyle w:val="Heading1"/>
      </w:pPr>
      <w:r>
        <w:t>Value[9]:      C:\WINDOWS\logs\WindowsUpdate\WindowsUpdate.20240122.173804.569.4.etl</w:t>
      </w:r>
    </w:p>
    <w:p w14:paraId="38EE7B61" w14:textId="77777777" w:rsidR="00A23709" w:rsidRDefault="00A23709" w:rsidP="00A23709">
      <w:pPr>
        <w:pStyle w:val="Heading1"/>
      </w:pPr>
      <w:r>
        <w:t>Value[10]:</w:t>
      </w:r>
    </w:p>
    <w:p w14:paraId="30000E42" w14:textId="77777777" w:rsidR="00A23709" w:rsidRDefault="00A23709" w:rsidP="00A23709">
      <w:pPr>
        <w:pStyle w:val="Heading1"/>
      </w:pPr>
      <w:r>
        <w:t>PS C:\Users\JazmyneJosephine Mar&gt; add-content .dcdd2451-8b88-4470-a7c9-34b3899df267.00000</w:t>
      </w:r>
    </w:p>
    <w:p w14:paraId="0D2FC189" w14:textId="77777777" w:rsidR="00A23709" w:rsidRDefault="00A23709" w:rsidP="00A23709">
      <w:pPr>
        <w:pStyle w:val="Heading1"/>
      </w:pPr>
    </w:p>
    <w:p w14:paraId="7C206A26" w14:textId="77777777" w:rsidR="00A23709" w:rsidRDefault="00A23709" w:rsidP="00A23709">
      <w:pPr>
        <w:pStyle w:val="Heading1"/>
      </w:pPr>
      <w:r>
        <w:t>cmdlet Add-Content at command pipeline position 1</w:t>
      </w:r>
    </w:p>
    <w:p w14:paraId="02953BA7" w14:textId="77777777" w:rsidR="00A23709" w:rsidRDefault="00A23709" w:rsidP="00A23709">
      <w:pPr>
        <w:pStyle w:val="Heading1"/>
      </w:pPr>
      <w:r>
        <w:t>Supply values for the following parameters:</w:t>
      </w:r>
    </w:p>
    <w:p w14:paraId="321E3549" w14:textId="77777777" w:rsidR="00A23709" w:rsidRDefault="00A23709" w:rsidP="00A23709">
      <w:pPr>
        <w:pStyle w:val="Heading1"/>
      </w:pPr>
      <w:r>
        <w:t>Value[0]:   C:\WINDOWS\logs\WindowsUpdate\WindowsUpdate.20240122.165442.171.1.etl</w:t>
      </w:r>
    </w:p>
    <w:p w14:paraId="4BEEED2A" w14:textId="77777777" w:rsidR="00A23709" w:rsidRDefault="00A23709" w:rsidP="00A23709">
      <w:pPr>
        <w:pStyle w:val="Heading1"/>
      </w:pPr>
      <w:r>
        <w:t>Value[1]:      C:\WINDOWS\logs\WindowsUpdate\WindowsUpdate.20240122.165442.171.2.etl</w:t>
      </w:r>
    </w:p>
    <w:p w14:paraId="280D4538" w14:textId="77777777" w:rsidR="00A23709" w:rsidRDefault="00A23709" w:rsidP="00A23709">
      <w:pPr>
        <w:pStyle w:val="Heading1"/>
      </w:pPr>
      <w:r>
        <w:t>Value[2]:      C:\WINDOWS\logs\WindowsUpdate\WindowsUpdate.20240122.165442.171.3.etl</w:t>
      </w:r>
    </w:p>
    <w:p w14:paraId="20252A78" w14:textId="77777777" w:rsidR="00A23709" w:rsidRDefault="00A23709" w:rsidP="00A23709">
      <w:pPr>
        <w:pStyle w:val="Heading1"/>
      </w:pPr>
      <w:r>
        <w:t>Value[3]:      C:\WINDOWS\logs\WindowsUpdate\WindowsUpdate.20240122.165442.171.4.etl</w:t>
      </w:r>
    </w:p>
    <w:p w14:paraId="4CDB0F1E" w14:textId="77777777" w:rsidR="00A23709" w:rsidRDefault="00A23709" w:rsidP="00A23709">
      <w:pPr>
        <w:pStyle w:val="Heading1"/>
      </w:pPr>
      <w:r>
        <w:t>Value[4]:      C:\WINDOWS\logs\WindowsUpdate\WindowsUpdate.20240122.165442.171.5.etl</w:t>
      </w:r>
    </w:p>
    <w:p w14:paraId="0ADFBD5B" w14:textId="77777777" w:rsidR="00A23709" w:rsidRDefault="00A23709" w:rsidP="00A23709">
      <w:pPr>
        <w:pStyle w:val="Heading1"/>
      </w:pPr>
      <w:r>
        <w:t>Value[5]:      C:\WINDOWS\logs\WindowsUpdate\WindowsUpdate.20240122.165442.171.6.etl</w:t>
      </w:r>
    </w:p>
    <w:p w14:paraId="446FFC2A" w14:textId="77777777" w:rsidR="00A23709" w:rsidRDefault="00A23709" w:rsidP="00A23709">
      <w:pPr>
        <w:pStyle w:val="Heading1"/>
      </w:pPr>
      <w:r>
        <w:t>Value[6]:      C:\WINDOWS\logs\WindowsUpdate\WindowsUpdate.20240122.173804.569.1.etl</w:t>
      </w:r>
    </w:p>
    <w:p w14:paraId="1729A244" w14:textId="77777777" w:rsidR="00A23709" w:rsidRDefault="00A23709" w:rsidP="00A23709">
      <w:pPr>
        <w:pStyle w:val="Heading1"/>
      </w:pPr>
      <w:r>
        <w:t>Value[7]:      C:\WINDOWS\logs\WindowsUpdate\WindowsUpdate.20240122.173804.569.2.etl</w:t>
      </w:r>
    </w:p>
    <w:p w14:paraId="3342B75D" w14:textId="77777777" w:rsidR="00A23709" w:rsidRDefault="00A23709" w:rsidP="00A23709">
      <w:pPr>
        <w:pStyle w:val="Heading1"/>
      </w:pPr>
      <w:r>
        <w:t>Value[8]:      C:\WINDOWS\logs\WindowsUpdate\WindowsUpdate.20240122.173804.569.3.etl</w:t>
      </w:r>
    </w:p>
    <w:p w14:paraId="21812827" w14:textId="77777777" w:rsidR="00A23709" w:rsidRDefault="00A23709" w:rsidP="00A23709">
      <w:pPr>
        <w:pStyle w:val="Heading1"/>
      </w:pPr>
      <w:r>
        <w:t>Value[9]:      C:\WINDOWS\logs\WindowsUpdate\WindowsUpdate.20240122.173804.569.4.etl</w:t>
      </w:r>
    </w:p>
    <w:p w14:paraId="72EE30F0" w14:textId="77777777" w:rsidR="00A23709" w:rsidRDefault="00A23709" w:rsidP="00A23709">
      <w:pPr>
        <w:pStyle w:val="Heading1"/>
      </w:pPr>
      <w:r>
        <w:t>Value[10]:</w:t>
      </w:r>
    </w:p>
    <w:p w14:paraId="36D8600C" w14:textId="77777777" w:rsidR="00A23709" w:rsidRDefault="00A23709" w:rsidP="00A23709">
      <w:pPr>
        <w:pStyle w:val="Heading1"/>
      </w:pPr>
      <w:r>
        <w:t>PS C:\Users\JazmyneJosephine Mar&gt; write</w:t>
      </w:r>
    </w:p>
    <w:p w14:paraId="25E985C0" w14:textId="77777777" w:rsidR="00A23709" w:rsidRDefault="00A23709" w:rsidP="00A23709">
      <w:pPr>
        <w:pStyle w:val="Heading1"/>
      </w:pPr>
    </w:p>
    <w:p w14:paraId="0ABCE4FB" w14:textId="77777777" w:rsidR="00A23709" w:rsidRDefault="00A23709" w:rsidP="00A23709">
      <w:pPr>
        <w:pStyle w:val="Heading1"/>
      </w:pPr>
      <w:r>
        <w:t>cmdlet Write-Output at command pipeline position 1</w:t>
      </w:r>
    </w:p>
    <w:p w14:paraId="0BA91694" w14:textId="77777777" w:rsidR="00A23709" w:rsidRDefault="00A23709" w:rsidP="00A23709">
      <w:pPr>
        <w:pStyle w:val="Heading1"/>
      </w:pPr>
      <w:r>
        <w:t>Supply values for the following parameters:</w:t>
      </w:r>
    </w:p>
    <w:p w14:paraId="70D3D161" w14:textId="77777777" w:rsidR="00A23709" w:rsidRDefault="00A23709" w:rsidP="00A23709">
      <w:pPr>
        <w:pStyle w:val="Heading1"/>
      </w:pPr>
      <w:r>
        <w:t>InputObject[0]:</w:t>
      </w:r>
    </w:p>
    <w:p w14:paraId="09145720" w14:textId="77777777" w:rsidR="00A23709" w:rsidRDefault="00A23709" w:rsidP="00A23709">
      <w:pPr>
        <w:pStyle w:val="Heading1"/>
      </w:pPr>
      <w:r>
        <w:t>PS C:\Users\JazmyneJosephine Mar&gt;</w:t>
      </w:r>
    </w:p>
    <w:p w14:paraId="6C5F14DA" w14:textId="77777777" w:rsidR="00A23709" w:rsidRDefault="00A23709" w:rsidP="00A23709">
      <w:pPr>
        <w:pStyle w:val="Heading1"/>
      </w:pPr>
      <w:r>
        <w:t>PS C:\Users\JazmyneJosephine Mar&gt; write</w:t>
      </w:r>
    </w:p>
    <w:p w14:paraId="16AFF22C" w14:textId="77777777" w:rsidR="00A23709" w:rsidRDefault="00A23709" w:rsidP="00A23709">
      <w:pPr>
        <w:pStyle w:val="Heading1"/>
      </w:pPr>
      <w:r>
        <w:t>&gt;&gt; 2024/01/22 16:54:42.1987810 15520 15008 Misc            UUS: Session=wu.wutrust, Module=wutrust.dll, Version=1023.1020.2192.0, Path=C:\WINDOWS\uus\AMD64\wutrust.dll</w:t>
      </w:r>
    </w:p>
    <w:p w14:paraId="76EA48F0" w14:textId="77777777" w:rsidR="00A23709" w:rsidRDefault="00A23709" w:rsidP="00A23709">
      <w:pPr>
        <w:pStyle w:val="Heading1"/>
      </w:pPr>
      <w:r>
        <w:t>At line:2 char:12</w:t>
      </w:r>
    </w:p>
    <w:p w14:paraId="14FD1FEB" w14:textId="77777777" w:rsidR="00A23709" w:rsidRDefault="00A23709" w:rsidP="00A23709">
      <w:pPr>
        <w:pStyle w:val="Heading1"/>
      </w:pPr>
      <w:r>
        <w:t>+ 2024/01/22 16:54:42.1987810 15520 15008 Misc            UUS: Session= ...</w:t>
      </w:r>
    </w:p>
    <w:p w14:paraId="4DBE303E" w14:textId="77777777" w:rsidR="00A23709" w:rsidRDefault="00A23709" w:rsidP="00A23709">
      <w:pPr>
        <w:pStyle w:val="Heading1"/>
      </w:pPr>
      <w:r>
        <w:t>+            ~~~~~~~~~~~~~~~~</w:t>
      </w:r>
    </w:p>
    <w:p w14:paraId="144DAB5E" w14:textId="77777777" w:rsidR="00A23709" w:rsidRDefault="00A23709" w:rsidP="00A23709">
      <w:pPr>
        <w:pStyle w:val="Heading1"/>
      </w:pPr>
      <w:r>
        <w:t>Unexpected token '16:54:42.1987810' in expression or statement.</w:t>
      </w:r>
    </w:p>
    <w:p w14:paraId="02B3FDC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1AAF5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0C4F7AA" w14:textId="77777777" w:rsidR="00A23709" w:rsidRDefault="00A23709" w:rsidP="00A23709">
      <w:pPr>
        <w:pStyle w:val="Heading1"/>
      </w:pPr>
    </w:p>
    <w:p w14:paraId="4F5E36E8" w14:textId="77777777" w:rsidR="00A23709" w:rsidRDefault="00A23709" w:rsidP="00A23709">
      <w:pPr>
        <w:pStyle w:val="Heading1"/>
      </w:pPr>
      <w:r>
        <w:t>PS C:\Users\JazmyneJosephine Mar&gt; 2024/01/22 16:54:42.2097024 15520 15008 Misc            Load undocked module: UusId:wu.wutrust|hr:0x0|ModuleVer:1023.1020.2192.0|LoadProps:7|Path:C:\WINDOWS\uus\AMD64\wutrust.dll</w:t>
      </w:r>
    </w:p>
    <w:p w14:paraId="6C6D4FC0" w14:textId="77777777" w:rsidR="00A23709" w:rsidRDefault="00A23709" w:rsidP="00A23709">
      <w:pPr>
        <w:pStyle w:val="Heading1"/>
      </w:pPr>
      <w:r>
        <w:t>At line:1 char:12</w:t>
      </w:r>
    </w:p>
    <w:p w14:paraId="3899610D" w14:textId="77777777" w:rsidR="00A23709" w:rsidRDefault="00A23709" w:rsidP="00A23709">
      <w:pPr>
        <w:pStyle w:val="Heading1"/>
      </w:pPr>
      <w:r>
        <w:t>+ 2024/01/22 16:54:42.2097024 15520 15008 Misc            Load undocked ...</w:t>
      </w:r>
    </w:p>
    <w:p w14:paraId="6F2D0391" w14:textId="77777777" w:rsidR="00A23709" w:rsidRDefault="00A23709" w:rsidP="00A23709">
      <w:pPr>
        <w:pStyle w:val="Heading1"/>
      </w:pPr>
      <w:r>
        <w:t>+            ~~~~~~~~~~~~~~~~</w:t>
      </w:r>
    </w:p>
    <w:p w14:paraId="2CEEB555" w14:textId="77777777" w:rsidR="00A23709" w:rsidRDefault="00A23709" w:rsidP="00A23709">
      <w:pPr>
        <w:pStyle w:val="Heading1"/>
      </w:pPr>
      <w:r>
        <w:t>Unexpected token '16:54:42.2097024' in expression or statement.</w:t>
      </w:r>
    </w:p>
    <w:p w14:paraId="5CAF47D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B639AE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3B9386" w14:textId="77777777" w:rsidR="00A23709" w:rsidRDefault="00A23709" w:rsidP="00A23709">
      <w:pPr>
        <w:pStyle w:val="Heading1"/>
      </w:pPr>
    </w:p>
    <w:p w14:paraId="53974735" w14:textId="77777777" w:rsidR="00A23709" w:rsidRDefault="00A23709" w:rsidP="00A23709">
      <w:pPr>
        <w:pStyle w:val="Heading1"/>
      </w:pPr>
      <w:r>
        <w:t>PS C:\Users\JazmyneJosephine Mar&gt; 2024/01/22 16:54:42.2105202 15520 15008 Shared          Registering proxy/stubs.</w:t>
      </w:r>
    </w:p>
    <w:p w14:paraId="6D9399B0" w14:textId="77777777" w:rsidR="00A23709" w:rsidRDefault="00A23709" w:rsidP="00A23709">
      <w:pPr>
        <w:pStyle w:val="Heading1"/>
      </w:pPr>
      <w:r>
        <w:t>At line:1 char:12</w:t>
      </w:r>
    </w:p>
    <w:p w14:paraId="527BE22F" w14:textId="77777777" w:rsidR="00A23709" w:rsidRDefault="00A23709" w:rsidP="00A23709">
      <w:pPr>
        <w:pStyle w:val="Heading1"/>
      </w:pPr>
      <w:r>
        <w:t>+ 2024/01/22 16:54:42.2105202 15520 15008 Shared          Registering p ...</w:t>
      </w:r>
    </w:p>
    <w:p w14:paraId="75A0F89E" w14:textId="77777777" w:rsidR="00A23709" w:rsidRDefault="00A23709" w:rsidP="00A23709">
      <w:pPr>
        <w:pStyle w:val="Heading1"/>
      </w:pPr>
      <w:r>
        <w:t>+            ~~~~~~~~~~~~~~~~</w:t>
      </w:r>
    </w:p>
    <w:p w14:paraId="3B6EB38B" w14:textId="77777777" w:rsidR="00A23709" w:rsidRDefault="00A23709" w:rsidP="00A23709">
      <w:pPr>
        <w:pStyle w:val="Heading1"/>
      </w:pPr>
      <w:r>
        <w:t>Unexpected token '16:54:42.2105202' in expression or statement.</w:t>
      </w:r>
    </w:p>
    <w:p w14:paraId="20EAB5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75274E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15ABA85" w14:textId="77777777" w:rsidR="00A23709" w:rsidRDefault="00A23709" w:rsidP="00A23709">
      <w:pPr>
        <w:pStyle w:val="Heading1"/>
      </w:pPr>
    </w:p>
    <w:p w14:paraId="70B277E6" w14:textId="77777777" w:rsidR="00A23709" w:rsidRDefault="00A23709" w:rsidP="00A23709">
      <w:pPr>
        <w:pStyle w:val="Heading1"/>
      </w:pPr>
      <w:r>
        <w:t>PS C:\Users\JazmyneJosephine Mar&gt; 2024/01/22 16:54:42.2222461 15520 15008 Misc            UUS: Session=wu.proxystubs.wups, Module=wupscore.dll, Version=1023.1020.2192.0, Path=C:\WINDOWS\uus\AMD64\wupscore.dll</w:t>
      </w:r>
    </w:p>
    <w:p w14:paraId="09AEAEDD" w14:textId="77777777" w:rsidR="00A23709" w:rsidRDefault="00A23709" w:rsidP="00A23709">
      <w:pPr>
        <w:pStyle w:val="Heading1"/>
      </w:pPr>
      <w:r>
        <w:t>At line:1 char:12</w:t>
      </w:r>
    </w:p>
    <w:p w14:paraId="0D7714F4" w14:textId="77777777" w:rsidR="00A23709" w:rsidRDefault="00A23709" w:rsidP="00A23709">
      <w:pPr>
        <w:pStyle w:val="Heading1"/>
      </w:pPr>
      <w:r>
        <w:t>+ 2024/01/22 16:54:42.2222461 15520 15008 Misc            UUS: Session= ...</w:t>
      </w:r>
    </w:p>
    <w:p w14:paraId="2C6B7EC0" w14:textId="77777777" w:rsidR="00A23709" w:rsidRDefault="00A23709" w:rsidP="00A23709">
      <w:pPr>
        <w:pStyle w:val="Heading1"/>
      </w:pPr>
      <w:r>
        <w:t>+            ~~~~~~~~~~~~~~~~</w:t>
      </w:r>
    </w:p>
    <w:p w14:paraId="32EA68BD" w14:textId="77777777" w:rsidR="00A23709" w:rsidRDefault="00A23709" w:rsidP="00A23709">
      <w:pPr>
        <w:pStyle w:val="Heading1"/>
      </w:pPr>
      <w:r>
        <w:t>Unexpected token '16:54:42.2222461' in expression or statement.</w:t>
      </w:r>
    </w:p>
    <w:p w14:paraId="65C0DE1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152AD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195811" w14:textId="77777777" w:rsidR="00A23709" w:rsidRDefault="00A23709" w:rsidP="00A23709">
      <w:pPr>
        <w:pStyle w:val="Heading1"/>
      </w:pPr>
    </w:p>
    <w:p w14:paraId="3D545579" w14:textId="77777777" w:rsidR="00A23709" w:rsidRDefault="00A23709" w:rsidP="00A23709">
      <w:pPr>
        <w:pStyle w:val="Heading1"/>
      </w:pPr>
      <w:r>
        <w:t>PS C:\Users\JazmyneJosephine Mar&gt; 2024/01/22 16:54:42.2346693 15520 15008 Misc            Load undocked module: UusId:wu.proxystubs.wups|hr:0x0|ModuleVer:1023.1020.2192.0|LoadProps:3|Path:C:\WINDOWS\uus\AMD64\wupscore.dll</w:t>
      </w:r>
    </w:p>
    <w:p w14:paraId="675FDFDE" w14:textId="77777777" w:rsidR="00A23709" w:rsidRDefault="00A23709" w:rsidP="00A23709">
      <w:pPr>
        <w:pStyle w:val="Heading1"/>
      </w:pPr>
      <w:r>
        <w:t>At line:1 char:12</w:t>
      </w:r>
    </w:p>
    <w:p w14:paraId="641C2A7A" w14:textId="77777777" w:rsidR="00A23709" w:rsidRDefault="00A23709" w:rsidP="00A23709">
      <w:pPr>
        <w:pStyle w:val="Heading1"/>
      </w:pPr>
      <w:r>
        <w:t>+ 2024/01/22 16:54:42.2346693 15520 15008 Misc            Load undocked ...</w:t>
      </w:r>
    </w:p>
    <w:p w14:paraId="27967A91" w14:textId="77777777" w:rsidR="00A23709" w:rsidRDefault="00A23709" w:rsidP="00A23709">
      <w:pPr>
        <w:pStyle w:val="Heading1"/>
      </w:pPr>
      <w:r>
        <w:t>+            ~~~~~~~~~~~~~~~~</w:t>
      </w:r>
    </w:p>
    <w:p w14:paraId="52E8C3E6" w14:textId="77777777" w:rsidR="00A23709" w:rsidRDefault="00A23709" w:rsidP="00A23709">
      <w:pPr>
        <w:pStyle w:val="Heading1"/>
      </w:pPr>
      <w:r>
        <w:t>Unexpected token '16:54:42.2346693' in expression or statement.</w:t>
      </w:r>
    </w:p>
    <w:p w14:paraId="46B0236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49E50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E41E81" w14:textId="77777777" w:rsidR="00A23709" w:rsidRDefault="00A23709" w:rsidP="00A23709">
      <w:pPr>
        <w:pStyle w:val="Heading1"/>
      </w:pPr>
    </w:p>
    <w:p w14:paraId="0172F024" w14:textId="77777777" w:rsidR="00A23709" w:rsidRDefault="00A23709" w:rsidP="00A23709">
      <w:pPr>
        <w:pStyle w:val="Heading1"/>
      </w:pPr>
      <w:r>
        <w:t>PS C:\Users\JazmyneJosephine Mar&gt; 2024/01/22 16:54:42.2495934 15520 15008 Misc            UUS: Session=wu.proxystubs.wups2, Module=wups2core.dll, Version=1023.1020.2192.0, Path=C:\WINDOWS\uus\AMD64\wups2core.dll</w:t>
      </w:r>
    </w:p>
    <w:p w14:paraId="31734E2D" w14:textId="77777777" w:rsidR="00A23709" w:rsidRDefault="00A23709" w:rsidP="00A23709">
      <w:pPr>
        <w:pStyle w:val="Heading1"/>
      </w:pPr>
      <w:r>
        <w:t>At line:1 char:12</w:t>
      </w:r>
    </w:p>
    <w:p w14:paraId="2F8AD790" w14:textId="77777777" w:rsidR="00A23709" w:rsidRDefault="00A23709" w:rsidP="00A23709">
      <w:pPr>
        <w:pStyle w:val="Heading1"/>
      </w:pPr>
      <w:r>
        <w:t>+ 2024/01/22 16:54:42.2495934 15520 15008 Misc            UUS: Session= ...</w:t>
      </w:r>
    </w:p>
    <w:p w14:paraId="7C7C6BAA" w14:textId="77777777" w:rsidR="00A23709" w:rsidRDefault="00A23709" w:rsidP="00A23709">
      <w:pPr>
        <w:pStyle w:val="Heading1"/>
      </w:pPr>
      <w:r>
        <w:t>+            ~~~~~~~~~~~~~~~~</w:t>
      </w:r>
    </w:p>
    <w:p w14:paraId="4C3B51BB" w14:textId="77777777" w:rsidR="00A23709" w:rsidRDefault="00A23709" w:rsidP="00A23709">
      <w:pPr>
        <w:pStyle w:val="Heading1"/>
      </w:pPr>
      <w:r>
        <w:t>Unexpected token '16:54:42.2495934' in expression or statement.</w:t>
      </w:r>
    </w:p>
    <w:p w14:paraId="1ABB43A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D1E696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BD8BAD" w14:textId="77777777" w:rsidR="00A23709" w:rsidRDefault="00A23709" w:rsidP="00A23709">
      <w:pPr>
        <w:pStyle w:val="Heading1"/>
      </w:pPr>
    </w:p>
    <w:p w14:paraId="2CA432BB" w14:textId="77777777" w:rsidR="00A23709" w:rsidRDefault="00A23709" w:rsidP="00A23709">
      <w:pPr>
        <w:pStyle w:val="Heading1"/>
      </w:pPr>
      <w:r>
        <w:t>PS C:\Users\JazmyneJosephine Mar&gt; 2024/01/22 16:54:42.2571552 15520 15008 Misc            Load undocked module: UusId:wu.proxystubs.wups2|hr:0x0|ModuleVer:1023.1020.2192.0|LoadProps:3|Path:C:\WINDOWS\uus\AMD64\wups2core.dll</w:t>
      </w:r>
    </w:p>
    <w:p w14:paraId="323B0354" w14:textId="77777777" w:rsidR="00A23709" w:rsidRDefault="00A23709" w:rsidP="00A23709">
      <w:pPr>
        <w:pStyle w:val="Heading1"/>
      </w:pPr>
      <w:r>
        <w:t>At line:1 char:12</w:t>
      </w:r>
    </w:p>
    <w:p w14:paraId="1CFB8DBA" w14:textId="77777777" w:rsidR="00A23709" w:rsidRDefault="00A23709" w:rsidP="00A23709">
      <w:pPr>
        <w:pStyle w:val="Heading1"/>
      </w:pPr>
      <w:r>
        <w:t>+ 2024/01/22 16:54:42.2571552 15520 15008 Misc            Load undocked ...</w:t>
      </w:r>
    </w:p>
    <w:p w14:paraId="7978D4BC" w14:textId="77777777" w:rsidR="00A23709" w:rsidRDefault="00A23709" w:rsidP="00A23709">
      <w:pPr>
        <w:pStyle w:val="Heading1"/>
      </w:pPr>
      <w:r>
        <w:t>+            ~~~~~~~~~~~~~~~~</w:t>
      </w:r>
    </w:p>
    <w:p w14:paraId="2B862B08" w14:textId="77777777" w:rsidR="00A23709" w:rsidRDefault="00A23709" w:rsidP="00A23709">
      <w:pPr>
        <w:pStyle w:val="Heading1"/>
      </w:pPr>
      <w:r>
        <w:t>Unexpected token '16:54:42.2571552' in expression or statement.</w:t>
      </w:r>
    </w:p>
    <w:p w14:paraId="552D99C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70AF1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AFA2314" w14:textId="77777777" w:rsidR="00A23709" w:rsidRDefault="00A23709" w:rsidP="00A23709">
      <w:pPr>
        <w:pStyle w:val="Heading1"/>
      </w:pPr>
    </w:p>
    <w:p w14:paraId="19209DAB" w14:textId="77777777" w:rsidR="00A23709" w:rsidRDefault="00A23709" w:rsidP="00A23709">
      <w:pPr>
        <w:pStyle w:val="Heading1"/>
      </w:pPr>
      <w:r>
        <w:t>PS C:\Users\JazmyneJosephine Mar&gt; 2024/01/22 16:54:42.2579596 15520 15008 Shared          InitializeSus</w:t>
      </w:r>
    </w:p>
    <w:p w14:paraId="134D7613" w14:textId="77777777" w:rsidR="00A23709" w:rsidRDefault="00A23709" w:rsidP="00A23709">
      <w:pPr>
        <w:pStyle w:val="Heading1"/>
      </w:pPr>
      <w:r>
        <w:t>At line:1 char:12</w:t>
      </w:r>
    </w:p>
    <w:p w14:paraId="1DB77F49" w14:textId="77777777" w:rsidR="00A23709" w:rsidRDefault="00A23709" w:rsidP="00A23709">
      <w:pPr>
        <w:pStyle w:val="Heading1"/>
      </w:pPr>
      <w:r>
        <w:t>+ 2024/01/22 16:54:42.2579596 15520 15008 Shared          InitializeSus</w:t>
      </w:r>
    </w:p>
    <w:p w14:paraId="239AD8D5" w14:textId="77777777" w:rsidR="00A23709" w:rsidRDefault="00A23709" w:rsidP="00A23709">
      <w:pPr>
        <w:pStyle w:val="Heading1"/>
      </w:pPr>
      <w:r>
        <w:t>+            ~~~~~~~~~~~~~~~~</w:t>
      </w:r>
    </w:p>
    <w:p w14:paraId="067D1788" w14:textId="77777777" w:rsidR="00A23709" w:rsidRDefault="00A23709" w:rsidP="00A23709">
      <w:pPr>
        <w:pStyle w:val="Heading1"/>
      </w:pPr>
      <w:r>
        <w:t>Unexpected token '16:54:42.2579596' in expression or statement.</w:t>
      </w:r>
    </w:p>
    <w:p w14:paraId="07FC801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CC9E6D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A997B3" w14:textId="77777777" w:rsidR="00A23709" w:rsidRDefault="00A23709" w:rsidP="00A23709">
      <w:pPr>
        <w:pStyle w:val="Heading1"/>
      </w:pPr>
    </w:p>
    <w:p w14:paraId="4D2DA6E3" w14:textId="77777777" w:rsidR="00A23709" w:rsidRDefault="00A23709" w:rsidP="00A23709">
      <w:pPr>
        <w:pStyle w:val="Heading1"/>
      </w:pPr>
      <w:r>
        <w:t>PS C:\Users\JazmyneJosephine Mar&gt; 2024/01/22 16:54:42.2582211 15520 15008 Test            AUTest.cab validation: Test keys are not allowed</w:t>
      </w:r>
    </w:p>
    <w:p w14:paraId="6B682BC7" w14:textId="77777777" w:rsidR="00A23709" w:rsidRDefault="00A23709" w:rsidP="00A23709">
      <w:pPr>
        <w:pStyle w:val="Heading1"/>
      </w:pPr>
      <w:r>
        <w:t>At line:1 char:12</w:t>
      </w:r>
    </w:p>
    <w:p w14:paraId="16645EEA" w14:textId="77777777" w:rsidR="00A23709" w:rsidRDefault="00A23709" w:rsidP="00A23709">
      <w:pPr>
        <w:pStyle w:val="Heading1"/>
      </w:pPr>
      <w:r>
        <w:t>+ 2024/01/22 16:54:42.2582211 15520 15008 Test            AUTest.cab va ...</w:t>
      </w:r>
    </w:p>
    <w:p w14:paraId="239A06F5" w14:textId="77777777" w:rsidR="00A23709" w:rsidRDefault="00A23709" w:rsidP="00A23709">
      <w:pPr>
        <w:pStyle w:val="Heading1"/>
      </w:pPr>
      <w:r>
        <w:t>+            ~~~~~~~~~~~~~~~~</w:t>
      </w:r>
    </w:p>
    <w:p w14:paraId="6709B793" w14:textId="77777777" w:rsidR="00A23709" w:rsidRDefault="00A23709" w:rsidP="00A23709">
      <w:pPr>
        <w:pStyle w:val="Heading1"/>
      </w:pPr>
      <w:r>
        <w:t>Unexpected token '16:54:42.2582211' in expression or statement.</w:t>
      </w:r>
    </w:p>
    <w:p w14:paraId="7AD462A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DABD1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945227" w14:textId="77777777" w:rsidR="00A23709" w:rsidRDefault="00A23709" w:rsidP="00A23709">
      <w:pPr>
        <w:pStyle w:val="Heading1"/>
      </w:pPr>
    </w:p>
    <w:p w14:paraId="2F206A40" w14:textId="77777777" w:rsidR="00A23709" w:rsidRDefault="00A23709" w:rsidP="00A23709">
      <w:pPr>
        <w:pStyle w:val="Heading1"/>
      </w:pPr>
      <w:r>
        <w:t>PS C:\Users\JazmyneJosephine Mar&gt; 2024/01/22 16:54:42.2587728 15520 15008 IdleTimer       Non-AoAc machine.  Aoac operations will be ignored.</w:t>
      </w:r>
    </w:p>
    <w:p w14:paraId="0998E90D" w14:textId="77777777" w:rsidR="00A23709" w:rsidRDefault="00A23709" w:rsidP="00A23709">
      <w:pPr>
        <w:pStyle w:val="Heading1"/>
      </w:pPr>
      <w:r>
        <w:t>At line:1 char:12</w:t>
      </w:r>
    </w:p>
    <w:p w14:paraId="4A315C5B" w14:textId="77777777" w:rsidR="00A23709" w:rsidRDefault="00A23709" w:rsidP="00A23709">
      <w:pPr>
        <w:pStyle w:val="Heading1"/>
      </w:pPr>
      <w:r>
        <w:t>+ 2024/01/22 16:54:42.2587728 15520 15008 IdleTimer       Non-AoAc mach ...</w:t>
      </w:r>
    </w:p>
    <w:p w14:paraId="62B0F795" w14:textId="77777777" w:rsidR="00A23709" w:rsidRDefault="00A23709" w:rsidP="00A23709">
      <w:pPr>
        <w:pStyle w:val="Heading1"/>
      </w:pPr>
      <w:r>
        <w:t>+            ~~~~~~~~~~~~~~~~</w:t>
      </w:r>
    </w:p>
    <w:p w14:paraId="3A16F7E1" w14:textId="77777777" w:rsidR="00A23709" w:rsidRDefault="00A23709" w:rsidP="00A23709">
      <w:pPr>
        <w:pStyle w:val="Heading1"/>
      </w:pPr>
      <w:r>
        <w:t>Unexpected token '16:54:42.2587728' in expression or statement.</w:t>
      </w:r>
    </w:p>
    <w:p w14:paraId="1E304A0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94DFD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5BE0CC" w14:textId="77777777" w:rsidR="00A23709" w:rsidRDefault="00A23709" w:rsidP="00A23709">
      <w:pPr>
        <w:pStyle w:val="Heading1"/>
      </w:pPr>
    </w:p>
    <w:p w14:paraId="46CBB399" w14:textId="77777777" w:rsidR="00A23709" w:rsidRDefault="00A23709" w:rsidP="00A23709">
      <w:pPr>
        <w:pStyle w:val="Heading1"/>
      </w:pPr>
      <w:r>
        <w:t>PS C:\Users\JazmyneJosephine Mar&gt; 2024/01/22 16:54:42.2591652 15520 15008 Agent           WU client version 1023.1020.2192.0</w:t>
      </w:r>
    </w:p>
    <w:p w14:paraId="0FB5C4FC" w14:textId="77777777" w:rsidR="00A23709" w:rsidRDefault="00A23709" w:rsidP="00A23709">
      <w:pPr>
        <w:pStyle w:val="Heading1"/>
      </w:pPr>
      <w:r>
        <w:t>At line:1 char:12</w:t>
      </w:r>
    </w:p>
    <w:p w14:paraId="4B52A733" w14:textId="77777777" w:rsidR="00A23709" w:rsidRDefault="00A23709" w:rsidP="00A23709">
      <w:pPr>
        <w:pStyle w:val="Heading1"/>
      </w:pPr>
      <w:r>
        <w:t>+ 2024/01/22 16:54:42.2591652 15520 15008 Agent           WU client ver ...</w:t>
      </w:r>
    </w:p>
    <w:p w14:paraId="3CE53D73" w14:textId="77777777" w:rsidR="00A23709" w:rsidRDefault="00A23709" w:rsidP="00A23709">
      <w:pPr>
        <w:pStyle w:val="Heading1"/>
      </w:pPr>
      <w:r>
        <w:t>+            ~~~~~~~~~~~~~~~~</w:t>
      </w:r>
    </w:p>
    <w:p w14:paraId="41732A29" w14:textId="77777777" w:rsidR="00A23709" w:rsidRDefault="00A23709" w:rsidP="00A23709">
      <w:pPr>
        <w:pStyle w:val="Heading1"/>
      </w:pPr>
      <w:r>
        <w:t>Unexpected token '16:54:42.2591652' in expression or statement.</w:t>
      </w:r>
    </w:p>
    <w:p w14:paraId="7A25485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5670C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315D55" w14:textId="77777777" w:rsidR="00A23709" w:rsidRDefault="00A23709" w:rsidP="00A23709">
      <w:pPr>
        <w:pStyle w:val="Heading1"/>
      </w:pPr>
    </w:p>
    <w:p w14:paraId="4ED653F4" w14:textId="77777777" w:rsidR="00A23709" w:rsidRDefault="00A23709" w:rsidP="00A23709">
      <w:pPr>
        <w:pStyle w:val="Heading1"/>
      </w:pPr>
      <w:r>
        <w:t>PS C:\Users\JazmyneJosephine Mar&gt; 2024/01/22 16:54:42.2596104 15520 15008 Agent           SleepStudyTracker: Machine is non-AOAC. Sleep study tracker disabled.</w:t>
      </w:r>
    </w:p>
    <w:p w14:paraId="0F5F9BD3" w14:textId="77777777" w:rsidR="00A23709" w:rsidRDefault="00A23709" w:rsidP="00A23709">
      <w:pPr>
        <w:pStyle w:val="Heading1"/>
      </w:pPr>
      <w:r>
        <w:t>At line:1 char:12</w:t>
      </w:r>
    </w:p>
    <w:p w14:paraId="61E99B82" w14:textId="77777777" w:rsidR="00A23709" w:rsidRDefault="00A23709" w:rsidP="00A23709">
      <w:pPr>
        <w:pStyle w:val="Heading1"/>
      </w:pPr>
      <w:r>
        <w:t>+ 2024/01/22 16:54:42.2596104 15520 15008 Agent           SleepStudyTra ...</w:t>
      </w:r>
    </w:p>
    <w:p w14:paraId="59FFAA5C" w14:textId="77777777" w:rsidR="00A23709" w:rsidRDefault="00A23709" w:rsidP="00A23709">
      <w:pPr>
        <w:pStyle w:val="Heading1"/>
      </w:pPr>
      <w:r>
        <w:t>+            ~~~~~~~~~~~~~~~~</w:t>
      </w:r>
    </w:p>
    <w:p w14:paraId="403766FC" w14:textId="77777777" w:rsidR="00A23709" w:rsidRDefault="00A23709" w:rsidP="00A23709">
      <w:pPr>
        <w:pStyle w:val="Heading1"/>
      </w:pPr>
      <w:r>
        <w:t>Unexpected token '16:54:42.2596104' in expression or statement.</w:t>
      </w:r>
    </w:p>
    <w:p w14:paraId="2876AA0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6608F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472C293" w14:textId="77777777" w:rsidR="00A23709" w:rsidRDefault="00A23709" w:rsidP="00A23709">
      <w:pPr>
        <w:pStyle w:val="Heading1"/>
      </w:pPr>
    </w:p>
    <w:p w14:paraId="019F48F7" w14:textId="77777777" w:rsidR="00A23709" w:rsidRDefault="00A23709" w:rsidP="00A23709">
      <w:pPr>
        <w:pStyle w:val="Heading1"/>
      </w:pPr>
      <w:r>
        <w:t>PS C:\Users\JazmyneJosephine Mar&gt; 2024/01/22 16:54:42.2597371 15520 15008 Agent           Base directory: C:\WINDOWS\SoftwareDistribution</w:t>
      </w:r>
    </w:p>
    <w:p w14:paraId="56BECAC0" w14:textId="77777777" w:rsidR="00A23709" w:rsidRDefault="00A23709" w:rsidP="00A23709">
      <w:pPr>
        <w:pStyle w:val="Heading1"/>
      </w:pPr>
      <w:r>
        <w:t>At line:1 char:12</w:t>
      </w:r>
    </w:p>
    <w:p w14:paraId="7075093B" w14:textId="77777777" w:rsidR="00A23709" w:rsidRDefault="00A23709" w:rsidP="00A23709">
      <w:pPr>
        <w:pStyle w:val="Heading1"/>
      </w:pPr>
      <w:r>
        <w:t>+ 2024/01/22 16:54:42.2597371 15520 15008 Agent           Base director ...</w:t>
      </w:r>
    </w:p>
    <w:p w14:paraId="54F00DCD" w14:textId="77777777" w:rsidR="00A23709" w:rsidRDefault="00A23709" w:rsidP="00A23709">
      <w:pPr>
        <w:pStyle w:val="Heading1"/>
      </w:pPr>
      <w:r>
        <w:t>+            ~~~~~~~~~~~~~~~~</w:t>
      </w:r>
    </w:p>
    <w:p w14:paraId="184E4492" w14:textId="77777777" w:rsidR="00A23709" w:rsidRDefault="00A23709" w:rsidP="00A23709">
      <w:pPr>
        <w:pStyle w:val="Heading1"/>
      </w:pPr>
      <w:r>
        <w:t>Unexpected token '16:54:42.2597371' in expression or statement.</w:t>
      </w:r>
    </w:p>
    <w:p w14:paraId="0DA9596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4D6848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4A701EA" w14:textId="77777777" w:rsidR="00A23709" w:rsidRDefault="00A23709" w:rsidP="00A23709">
      <w:pPr>
        <w:pStyle w:val="Heading1"/>
      </w:pPr>
    </w:p>
    <w:p w14:paraId="360143CD" w14:textId="77777777" w:rsidR="00A23709" w:rsidRDefault="00A23709" w:rsidP="00A23709">
      <w:pPr>
        <w:pStyle w:val="Heading1"/>
      </w:pPr>
      <w:r>
        <w:t>PS C:\Users\JazmyneJosephine Mar&gt; 2024/01/22 16:54:42.2612725 15520 15008 Agent           Datastore directory: C:\WINDOWS\SoftwareDistribution\DataStore\DataStore.edb</w:t>
      </w:r>
    </w:p>
    <w:p w14:paraId="6992E87C" w14:textId="77777777" w:rsidR="00A23709" w:rsidRDefault="00A23709" w:rsidP="00A23709">
      <w:pPr>
        <w:pStyle w:val="Heading1"/>
      </w:pPr>
      <w:r>
        <w:t>At line:1 char:12</w:t>
      </w:r>
    </w:p>
    <w:p w14:paraId="43EDD528" w14:textId="77777777" w:rsidR="00A23709" w:rsidRDefault="00A23709" w:rsidP="00A23709">
      <w:pPr>
        <w:pStyle w:val="Heading1"/>
      </w:pPr>
      <w:r>
        <w:t>+ 2024/01/22 16:54:42.2612725 15520 15008 Agent           Datastore dir ...</w:t>
      </w:r>
    </w:p>
    <w:p w14:paraId="16173FE4" w14:textId="77777777" w:rsidR="00A23709" w:rsidRDefault="00A23709" w:rsidP="00A23709">
      <w:pPr>
        <w:pStyle w:val="Heading1"/>
      </w:pPr>
      <w:r>
        <w:t>+            ~~~~~~~~~~~~~~~~</w:t>
      </w:r>
    </w:p>
    <w:p w14:paraId="14FAD7EF" w14:textId="77777777" w:rsidR="00A23709" w:rsidRDefault="00A23709" w:rsidP="00A23709">
      <w:pPr>
        <w:pStyle w:val="Heading1"/>
      </w:pPr>
      <w:r>
        <w:t>Unexpected token '16:54:42.2612725' in expression or statement.</w:t>
      </w:r>
    </w:p>
    <w:p w14:paraId="763AB7F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AFD41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688F70" w14:textId="77777777" w:rsidR="00A23709" w:rsidRDefault="00A23709" w:rsidP="00A23709">
      <w:pPr>
        <w:pStyle w:val="Heading1"/>
      </w:pPr>
    </w:p>
    <w:p w14:paraId="175372B0" w14:textId="77777777" w:rsidR="00A23709" w:rsidRDefault="00A23709" w:rsidP="00A23709">
      <w:pPr>
        <w:pStyle w:val="Heading1"/>
      </w:pPr>
      <w:r>
        <w:t>PS C:\Users\JazmyneJosephine Mar&gt; 2024/01/22 16:54:42.2634237 15520 15008 DataStore       JetEnableMultiInstance succeeded - applicable param count: 5, applied param count: 5</w:t>
      </w:r>
    </w:p>
    <w:p w14:paraId="776389D9" w14:textId="77777777" w:rsidR="00A23709" w:rsidRDefault="00A23709" w:rsidP="00A23709">
      <w:pPr>
        <w:pStyle w:val="Heading1"/>
      </w:pPr>
      <w:r>
        <w:t>At line:1 char:12</w:t>
      </w:r>
    </w:p>
    <w:p w14:paraId="40AC47B6" w14:textId="77777777" w:rsidR="00A23709" w:rsidRDefault="00A23709" w:rsidP="00A23709">
      <w:pPr>
        <w:pStyle w:val="Heading1"/>
      </w:pPr>
      <w:r>
        <w:t>+ 2024/01/22 16:54:42.2634237 15520 15008 DataStore       JetEnableMult ...</w:t>
      </w:r>
    </w:p>
    <w:p w14:paraId="2C47F0F4" w14:textId="77777777" w:rsidR="00A23709" w:rsidRDefault="00A23709" w:rsidP="00A23709">
      <w:pPr>
        <w:pStyle w:val="Heading1"/>
      </w:pPr>
      <w:r>
        <w:t>+            ~~~~~~~~~~~~~~~~</w:t>
      </w:r>
    </w:p>
    <w:p w14:paraId="5EF38054" w14:textId="77777777" w:rsidR="00A23709" w:rsidRDefault="00A23709" w:rsidP="00A23709">
      <w:pPr>
        <w:pStyle w:val="Heading1"/>
      </w:pPr>
      <w:r>
        <w:t>Unexpected token '16:54:42.2634237' in expression or statement.</w:t>
      </w:r>
    </w:p>
    <w:p w14:paraId="3E8EFF7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EC4A9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F7013D" w14:textId="77777777" w:rsidR="00A23709" w:rsidRDefault="00A23709" w:rsidP="00A23709">
      <w:pPr>
        <w:pStyle w:val="Heading1"/>
      </w:pPr>
    </w:p>
    <w:p w14:paraId="33F74E56" w14:textId="77777777" w:rsidR="00A23709" w:rsidRDefault="00A23709" w:rsidP="00A23709">
      <w:pPr>
        <w:pStyle w:val="Heading1"/>
      </w:pPr>
      <w:r>
        <w:t>PS C:\Users\JazmyneJosephine Mar&gt; 2024/01/22 16:54:42.2925383 15520 15008 DataStore       DS: JetAttachDatabase failed. Database file was not found.</w:t>
      </w:r>
    </w:p>
    <w:p w14:paraId="31851687" w14:textId="77777777" w:rsidR="00A23709" w:rsidRDefault="00A23709" w:rsidP="00A23709">
      <w:pPr>
        <w:pStyle w:val="Heading1"/>
      </w:pPr>
      <w:r>
        <w:t>At line:1 char:12</w:t>
      </w:r>
    </w:p>
    <w:p w14:paraId="59BE185A" w14:textId="77777777" w:rsidR="00A23709" w:rsidRDefault="00A23709" w:rsidP="00A23709">
      <w:pPr>
        <w:pStyle w:val="Heading1"/>
      </w:pPr>
      <w:r>
        <w:t>+ 2024/01/22 16:54:42.2925383 15520 15008 DataStore       DS: JetAttach ...</w:t>
      </w:r>
    </w:p>
    <w:p w14:paraId="6CB91055" w14:textId="77777777" w:rsidR="00A23709" w:rsidRDefault="00A23709" w:rsidP="00A23709">
      <w:pPr>
        <w:pStyle w:val="Heading1"/>
      </w:pPr>
      <w:r>
        <w:t>+            ~~~~~~~~~~~~~~~~</w:t>
      </w:r>
    </w:p>
    <w:p w14:paraId="12B46C57" w14:textId="77777777" w:rsidR="00A23709" w:rsidRDefault="00A23709" w:rsidP="00A23709">
      <w:pPr>
        <w:pStyle w:val="Heading1"/>
      </w:pPr>
      <w:r>
        <w:t>Unexpected token '16:54:42.2925383' in expression or statement.</w:t>
      </w:r>
    </w:p>
    <w:p w14:paraId="2EAD08F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F3DD0E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83502F" w14:textId="77777777" w:rsidR="00A23709" w:rsidRDefault="00A23709" w:rsidP="00A23709">
      <w:pPr>
        <w:pStyle w:val="Heading1"/>
      </w:pPr>
    </w:p>
    <w:p w14:paraId="65A7EBFF" w14:textId="77777777" w:rsidR="00A23709" w:rsidRDefault="00A23709" w:rsidP="00A23709">
      <w:pPr>
        <w:pStyle w:val="Heading1"/>
      </w:pPr>
      <w:r>
        <w:t>PS C:\Users\JazmyneJosephine Mar&gt; 2024/01/22 16:54:42.5090693 15520 15008 DataStore       Service 3DA21691-E39D-4DA6-8A4B-B43877BCB1B7 added</w:t>
      </w:r>
    </w:p>
    <w:p w14:paraId="76157611" w14:textId="77777777" w:rsidR="00A23709" w:rsidRDefault="00A23709" w:rsidP="00A23709">
      <w:pPr>
        <w:pStyle w:val="Heading1"/>
      </w:pPr>
      <w:r>
        <w:t>At line:1 char:12</w:t>
      </w:r>
    </w:p>
    <w:p w14:paraId="305F619D" w14:textId="77777777" w:rsidR="00A23709" w:rsidRDefault="00A23709" w:rsidP="00A23709">
      <w:pPr>
        <w:pStyle w:val="Heading1"/>
      </w:pPr>
      <w:r>
        <w:t>+ 2024/01/22 16:54:42.5090693 15520 15008 DataStore       Service 3DA21 ...</w:t>
      </w:r>
    </w:p>
    <w:p w14:paraId="56308C31" w14:textId="77777777" w:rsidR="00A23709" w:rsidRDefault="00A23709" w:rsidP="00A23709">
      <w:pPr>
        <w:pStyle w:val="Heading1"/>
      </w:pPr>
      <w:r>
        <w:t>+            ~~~~~~~~~~~~~~~~</w:t>
      </w:r>
    </w:p>
    <w:p w14:paraId="1F7F0A92" w14:textId="77777777" w:rsidR="00A23709" w:rsidRDefault="00A23709" w:rsidP="00A23709">
      <w:pPr>
        <w:pStyle w:val="Heading1"/>
      </w:pPr>
      <w:r>
        <w:t>Unexpected token '16:54:42.5090693' in expression or statement.</w:t>
      </w:r>
    </w:p>
    <w:p w14:paraId="67C5438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5BD61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D43C77E" w14:textId="77777777" w:rsidR="00A23709" w:rsidRDefault="00A23709" w:rsidP="00A23709">
      <w:pPr>
        <w:pStyle w:val="Heading1"/>
      </w:pPr>
    </w:p>
    <w:p w14:paraId="4C48EF76" w14:textId="77777777" w:rsidR="00A23709" w:rsidRDefault="00A23709" w:rsidP="00A23709">
      <w:pPr>
        <w:pStyle w:val="Heading1"/>
      </w:pPr>
      <w:r>
        <w:t>PS C:\Users\JazmyneJosephine Mar&gt; 2024/01/22 16:54:42.5203010 15520 15008 DataStore       Service 9482F4B4-E343-43B6-B170-9A65BC822C77 added</w:t>
      </w:r>
    </w:p>
    <w:p w14:paraId="25174EAC" w14:textId="77777777" w:rsidR="00A23709" w:rsidRDefault="00A23709" w:rsidP="00A23709">
      <w:pPr>
        <w:pStyle w:val="Heading1"/>
      </w:pPr>
      <w:r>
        <w:t>At line:1 char:12</w:t>
      </w:r>
    </w:p>
    <w:p w14:paraId="0A31D6EF" w14:textId="77777777" w:rsidR="00A23709" w:rsidRDefault="00A23709" w:rsidP="00A23709">
      <w:pPr>
        <w:pStyle w:val="Heading1"/>
      </w:pPr>
      <w:r>
        <w:t>+ 2024/01/22 16:54:42.5203010 15520 15008 DataStore       Service 9482F ...</w:t>
      </w:r>
    </w:p>
    <w:p w14:paraId="350F3603" w14:textId="77777777" w:rsidR="00A23709" w:rsidRDefault="00A23709" w:rsidP="00A23709">
      <w:pPr>
        <w:pStyle w:val="Heading1"/>
      </w:pPr>
      <w:r>
        <w:t>+            ~~~~~~~~~~~~~~~~</w:t>
      </w:r>
    </w:p>
    <w:p w14:paraId="2397EADB" w14:textId="77777777" w:rsidR="00A23709" w:rsidRDefault="00A23709" w:rsidP="00A23709">
      <w:pPr>
        <w:pStyle w:val="Heading1"/>
      </w:pPr>
      <w:r>
        <w:t>Unexpected token '16:54:42.5203010' in expression or statement.</w:t>
      </w:r>
    </w:p>
    <w:p w14:paraId="16199E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FD94DD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8C720B" w14:textId="77777777" w:rsidR="00A23709" w:rsidRDefault="00A23709" w:rsidP="00A23709">
      <w:pPr>
        <w:pStyle w:val="Heading1"/>
      </w:pPr>
    </w:p>
    <w:p w14:paraId="6D0005B5" w14:textId="77777777" w:rsidR="00A23709" w:rsidRDefault="00A23709" w:rsidP="00A23709">
      <w:pPr>
        <w:pStyle w:val="Heading1"/>
      </w:pPr>
      <w:r>
        <w:t>PS C:\Users\JazmyneJosephine Mar&gt; 2024/01/22 16:54:42.5211128 15520 15008 DataStore       Data store successfully created</w:t>
      </w:r>
    </w:p>
    <w:p w14:paraId="34E7D861" w14:textId="77777777" w:rsidR="00A23709" w:rsidRDefault="00A23709" w:rsidP="00A23709">
      <w:pPr>
        <w:pStyle w:val="Heading1"/>
      </w:pPr>
      <w:r>
        <w:t>At line:1 char:12</w:t>
      </w:r>
    </w:p>
    <w:p w14:paraId="3D64E32C" w14:textId="77777777" w:rsidR="00A23709" w:rsidRDefault="00A23709" w:rsidP="00A23709">
      <w:pPr>
        <w:pStyle w:val="Heading1"/>
      </w:pPr>
      <w:r>
        <w:t>+ 2024/01/22 16:54:42.5211128 15520 15008 DataStore       Data store su ...</w:t>
      </w:r>
    </w:p>
    <w:p w14:paraId="626BD1F8" w14:textId="77777777" w:rsidR="00A23709" w:rsidRDefault="00A23709" w:rsidP="00A23709">
      <w:pPr>
        <w:pStyle w:val="Heading1"/>
      </w:pPr>
      <w:r>
        <w:t>+            ~~~~~~~~~~~~~~~~</w:t>
      </w:r>
    </w:p>
    <w:p w14:paraId="5D62FFC4" w14:textId="77777777" w:rsidR="00A23709" w:rsidRDefault="00A23709" w:rsidP="00A23709">
      <w:pPr>
        <w:pStyle w:val="Heading1"/>
      </w:pPr>
      <w:r>
        <w:t>Unexpected token '16:54:42.5211128' in expression or statement.</w:t>
      </w:r>
    </w:p>
    <w:p w14:paraId="39FAF8E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2B11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59B06A" w14:textId="77777777" w:rsidR="00A23709" w:rsidRDefault="00A23709" w:rsidP="00A23709">
      <w:pPr>
        <w:pStyle w:val="Heading1"/>
      </w:pPr>
    </w:p>
    <w:p w14:paraId="4AD1BE08" w14:textId="77777777" w:rsidR="00A23709" w:rsidRDefault="00A23709" w:rsidP="00A23709">
      <w:pPr>
        <w:pStyle w:val="Heading1"/>
      </w:pPr>
      <w:r>
        <w:t>PS C:\Users\JazmyneJosephine Mar&gt; 2024/01/22 16:54:42.5216101 15520 15008 DataStore       DS: CreateStore cleanup, dsStatus: 0</w:t>
      </w:r>
    </w:p>
    <w:p w14:paraId="6B74057B" w14:textId="77777777" w:rsidR="00A23709" w:rsidRDefault="00A23709" w:rsidP="00A23709">
      <w:pPr>
        <w:pStyle w:val="Heading1"/>
      </w:pPr>
      <w:r>
        <w:t>At line:1 char:12</w:t>
      </w:r>
    </w:p>
    <w:p w14:paraId="5D0331F3" w14:textId="77777777" w:rsidR="00A23709" w:rsidRDefault="00A23709" w:rsidP="00A23709">
      <w:pPr>
        <w:pStyle w:val="Heading1"/>
      </w:pPr>
      <w:r>
        <w:t>+ 2024/01/22 16:54:42.5216101 15520 15008 DataStore       DS: CreateSto ...</w:t>
      </w:r>
    </w:p>
    <w:p w14:paraId="5EA01144" w14:textId="77777777" w:rsidR="00A23709" w:rsidRDefault="00A23709" w:rsidP="00A23709">
      <w:pPr>
        <w:pStyle w:val="Heading1"/>
      </w:pPr>
      <w:r>
        <w:t>+            ~~~~~~~~~~~~~~~~</w:t>
      </w:r>
    </w:p>
    <w:p w14:paraId="3DC33D50" w14:textId="77777777" w:rsidR="00A23709" w:rsidRDefault="00A23709" w:rsidP="00A23709">
      <w:pPr>
        <w:pStyle w:val="Heading1"/>
      </w:pPr>
      <w:r>
        <w:t>Unexpected token '16:54:42.5216101' in expression or statement.</w:t>
      </w:r>
    </w:p>
    <w:p w14:paraId="0613F73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6FFA19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E708ED" w14:textId="77777777" w:rsidR="00A23709" w:rsidRDefault="00A23709" w:rsidP="00A23709">
      <w:pPr>
        <w:pStyle w:val="Heading1"/>
      </w:pPr>
    </w:p>
    <w:p w14:paraId="554E5B97" w14:textId="77777777" w:rsidR="00A23709" w:rsidRDefault="00A23709" w:rsidP="00A23709">
      <w:pPr>
        <w:pStyle w:val="Heading1"/>
      </w:pPr>
      <w:r>
        <w:t>PS C:\Users\JazmyneJosephine Mar&gt; 2024/01/22 16:54:42.5251954 15520 15008 Shared          UpdateNetworkState Ipv6, cNetworkInterfaces = 4.</w:t>
      </w:r>
    </w:p>
    <w:p w14:paraId="3A1C947C" w14:textId="77777777" w:rsidR="00A23709" w:rsidRDefault="00A23709" w:rsidP="00A23709">
      <w:pPr>
        <w:pStyle w:val="Heading1"/>
      </w:pPr>
      <w:r>
        <w:t>At line:1 char:12</w:t>
      </w:r>
    </w:p>
    <w:p w14:paraId="757930B6" w14:textId="77777777" w:rsidR="00A23709" w:rsidRDefault="00A23709" w:rsidP="00A23709">
      <w:pPr>
        <w:pStyle w:val="Heading1"/>
      </w:pPr>
      <w:r>
        <w:t>+ 2024/01/22 16:54:42.5251954 15520 15008 Shared          UpdateNetwork ...</w:t>
      </w:r>
    </w:p>
    <w:p w14:paraId="454EA3E3" w14:textId="77777777" w:rsidR="00A23709" w:rsidRDefault="00A23709" w:rsidP="00A23709">
      <w:pPr>
        <w:pStyle w:val="Heading1"/>
      </w:pPr>
      <w:r>
        <w:t>+            ~~~~~~~~~~~~~~~~</w:t>
      </w:r>
    </w:p>
    <w:p w14:paraId="74F21959" w14:textId="77777777" w:rsidR="00A23709" w:rsidRDefault="00A23709" w:rsidP="00A23709">
      <w:pPr>
        <w:pStyle w:val="Heading1"/>
      </w:pPr>
      <w:r>
        <w:t>Unexpected token '16:54:42.5251954' in expression or statement.</w:t>
      </w:r>
    </w:p>
    <w:p w14:paraId="06C35C0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FAE333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8EF8113" w14:textId="77777777" w:rsidR="00A23709" w:rsidRDefault="00A23709" w:rsidP="00A23709">
      <w:pPr>
        <w:pStyle w:val="Heading1"/>
      </w:pPr>
    </w:p>
    <w:p w14:paraId="0737834F" w14:textId="77777777" w:rsidR="00A23709" w:rsidRDefault="00A23709" w:rsidP="00A23709">
      <w:pPr>
        <w:pStyle w:val="Heading1"/>
      </w:pPr>
      <w:r>
        <w:t>PS C:\Users\JazmyneJosephine Mar&gt; 2024/01/22 16:54:42.5255047 15520 15008 Shared          UpdateNetworkState Ipv4, cNetworkInterfaces = 2.</w:t>
      </w:r>
    </w:p>
    <w:p w14:paraId="77B51329" w14:textId="77777777" w:rsidR="00A23709" w:rsidRDefault="00A23709" w:rsidP="00A23709">
      <w:pPr>
        <w:pStyle w:val="Heading1"/>
      </w:pPr>
      <w:r>
        <w:t>At line:1 char:12</w:t>
      </w:r>
    </w:p>
    <w:p w14:paraId="78AD0533" w14:textId="77777777" w:rsidR="00A23709" w:rsidRDefault="00A23709" w:rsidP="00A23709">
      <w:pPr>
        <w:pStyle w:val="Heading1"/>
      </w:pPr>
      <w:r>
        <w:t>+ 2024/01/22 16:54:42.5255047 15520 15008 Shared          UpdateNetwork ...</w:t>
      </w:r>
    </w:p>
    <w:p w14:paraId="20AD78BB" w14:textId="77777777" w:rsidR="00A23709" w:rsidRDefault="00A23709" w:rsidP="00A23709">
      <w:pPr>
        <w:pStyle w:val="Heading1"/>
      </w:pPr>
      <w:r>
        <w:t>+            ~~~~~~~~~~~~~~~~</w:t>
      </w:r>
    </w:p>
    <w:p w14:paraId="39FD5382" w14:textId="77777777" w:rsidR="00A23709" w:rsidRDefault="00A23709" w:rsidP="00A23709">
      <w:pPr>
        <w:pStyle w:val="Heading1"/>
      </w:pPr>
      <w:r>
        <w:t>Unexpected token '16:54:42.5255047' in expression or statement.</w:t>
      </w:r>
    </w:p>
    <w:p w14:paraId="4679773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CDE924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9DA054" w14:textId="77777777" w:rsidR="00A23709" w:rsidRDefault="00A23709" w:rsidP="00A23709">
      <w:pPr>
        <w:pStyle w:val="Heading1"/>
      </w:pPr>
    </w:p>
    <w:p w14:paraId="571C92C0" w14:textId="77777777" w:rsidR="00A23709" w:rsidRDefault="00A23709" w:rsidP="00A23709">
      <w:pPr>
        <w:pStyle w:val="Heading1"/>
      </w:pPr>
      <w:r>
        <w:t>PS C:\Users\JazmyneJosephine Mar&gt; 2024/01/22 16:54:42.5277689 15520 15008 Shared          Network state: Connected</w:t>
      </w:r>
    </w:p>
    <w:p w14:paraId="7E36C097" w14:textId="77777777" w:rsidR="00A23709" w:rsidRDefault="00A23709" w:rsidP="00A23709">
      <w:pPr>
        <w:pStyle w:val="Heading1"/>
      </w:pPr>
      <w:r>
        <w:t>At line:1 char:12</w:t>
      </w:r>
    </w:p>
    <w:p w14:paraId="15874FD4" w14:textId="77777777" w:rsidR="00A23709" w:rsidRDefault="00A23709" w:rsidP="00A23709">
      <w:pPr>
        <w:pStyle w:val="Heading1"/>
      </w:pPr>
      <w:r>
        <w:t>+ 2024/01/22 16:54:42.5277689 15520 15008 Shared          Network state ...</w:t>
      </w:r>
    </w:p>
    <w:p w14:paraId="030E2BF2" w14:textId="77777777" w:rsidR="00A23709" w:rsidRDefault="00A23709" w:rsidP="00A23709">
      <w:pPr>
        <w:pStyle w:val="Heading1"/>
      </w:pPr>
      <w:r>
        <w:t>+            ~~~~~~~~~~~~~~~~</w:t>
      </w:r>
    </w:p>
    <w:p w14:paraId="51B891AB" w14:textId="77777777" w:rsidR="00A23709" w:rsidRDefault="00A23709" w:rsidP="00A23709">
      <w:pPr>
        <w:pStyle w:val="Heading1"/>
      </w:pPr>
      <w:r>
        <w:t>Unexpected token '16:54:42.5277689' in expression or statement.</w:t>
      </w:r>
    </w:p>
    <w:p w14:paraId="30B934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127D4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5D0713" w14:textId="77777777" w:rsidR="00A23709" w:rsidRDefault="00A23709" w:rsidP="00A23709">
      <w:pPr>
        <w:pStyle w:val="Heading1"/>
      </w:pPr>
    </w:p>
    <w:p w14:paraId="17E54E87" w14:textId="77777777" w:rsidR="00A23709" w:rsidRDefault="00A23709" w:rsidP="00A23709">
      <w:pPr>
        <w:pStyle w:val="Heading1"/>
      </w:pPr>
      <w:r>
        <w:t>PS C:\Users\JazmyneJosephine Mar&gt; 2024/01/22 16:54:42.7138276 15520 15008 Agent           Created new random SusClientId 0435d6e2-21a9-457a-9c93-1da38461d40c. Old Id: none.</w:t>
      </w:r>
    </w:p>
    <w:p w14:paraId="530256CD" w14:textId="77777777" w:rsidR="00A23709" w:rsidRDefault="00A23709" w:rsidP="00A23709">
      <w:pPr>
        <w:pStyle w:val="Heading1"/>
      </w:pPr>
      <w:r>
        <w:t>At line:1 char:12</w:t>
      </w:r>
    </w:p>
    <w:p w14:paraId="1BC8D46F" w14:textId="77777777" w:rsidR="00A23709" w:rsidRDefault="00A23709" w:rsidP="00A23709">
      <w:pPr>
        <w:pStyle w:val="Heading1"/>
      </w:pPr>
      <w:r>
        <w:t>+ 2024/01/22 16:54:42.7138276 15520 15008 Agent           Created new r ...</w:t>
      </w:r>
    </w:p>
    <w:p w14:paraId="028A77A0" w14:textId="77777777" w:rsidR="00A23709" w:rsidRDefault="00A23709" w:rsidP="00A23709">
      <w:pPr>
        <w:pStyle w:val="Heading1"/>
      </w:pPr>
      <w:r>
        <w:t>+            ~~~~~~~~~~~~~~~~</w:t>
      </w:r>
    </w:p>
    <w:p w14:paraId="151BEBAD" w14:textId="77777777" w:rsidR="00A23709" w:rsidRDefault="00A23709" w:rsidP="00A23709">
      <w:pPr>
        <w:pStyle w:val="Heading1"/>
      </w:pPr>
      <w:r>
        <w:t>Unexpected token '16:54:42.7138276' in expression or statement.</w:t>
      </w:r>
    </w:p>
    <w:p w14:paraId="6B2D085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A4EC4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70A674C" w14:textId="77777777" w:rsidR="00A23709" w:rsidRDefault="00A23709" w:rsidP="00A23709">
      <w:pPr>
        <w:pStyle w:val="Heading1"/>
      </w:pPr>
    </w:p>
    <w:p w14:paraId="352984DC" w14:textId="77777777" w:rsidR="00A23709" w:rsidRDefault="00A23709" w:rsidP="00A23709">
      <w:pPr>
        <w:pStyle w:val="Heading1"/>
      </w:pPr>
      <w:r>
        <w:t>PS C:\Users\JazmyneJosephine Mar&gt; 2024/01/22 16:54:42.7365892 15520 15008 Misc            UUS: Session=wu.handler.wuuhdrv, Module=wuuhdrv.dll, Version=1023.1020.2192.0, Path=C:\WINDOWS\uus\AMD64\wuuhdrv.dll</w:t>
      </w:r>
    </w:p>
    <w:p w14:paraId="14DAB2E2" w14:textId="77777777" w:rsidR="00A23709" w:rsidRDefault="00A23709" w:rsidP="00A23709">
      <w:pPr>
        <w:pStyle w:val="Heading1"/>
      </w:pPr>
      <w:r>
        <w:t>At line:1 char:12</w:t>
      </w:r>
    </w:p>
    <w:p w14:paraId="250D3C1B" w14:textId="77777777" w:rsidR="00A23709" w:rsidRDefault="00A23709" w:rsidP="00A23709">
      <w:pPr>
        <w:pStyle w:val="Heading1"/>
      </w:pPr>
      <w:r>
        <w:t>+ 2024/01/22 16:54:42.7365892 15520 15008 Misc            UUS: Session= ...</w:t>
      </w:r>
    </w:p>
    <w:p w14:paraId="07C78D89" w14:textId="77777777" w:rsidR="00A23709" w:rsidRDefault="00A23709" w:rsidP="00A23709">
      <w:pPr>
        <w:pStyle w:val="Heading1"/>
      </w:pPr>
      <w:r>
        <w:t>+            ~~~~~~~~~~~~~~~~</w:t>
      </w:r>
    </w:p>
    <w:p w14:paraId="0D8D7D51" w14:textId="77777777" w:rsidR="00A23709" w:rsidRDefault="00A23709" w:rsidP="00A23709">
      <w:pPr>
        <w:pStyle w:val="Heading1"/>
      </w:pPr>
      <w:r>
        <w:t>Unexpected token '16:54:42.7365892' in expression or statement.</w:t>
      </w:r>
    </w:p>
    <w:p w14:paraId="080D36E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E0062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FC0A15D" w14:textId="77777777" w:rsidR="00A23709" w:rsidRDefault="00A23709" w:rsidP="00A23709">
      <w:pPr>
        <w:pStyle w:val="Heading1"/>
      </w:pPr>
    </w:p>
    <w:p w14:paraId="4BFB5ADB" w14:textId="77777777" w:rsidR="00A23709" w:rsidRDefault="00A23709" w:rsidP="00A23709">
      <w:pPr>
        <w:pStyle w:val="Heading1"/>
      </w:pPr>
      <w:r>
        <w:t>PS C:\Users\JazmyneJosephine Mar&gt; 2024/01/22 16:54:42.7548978 15520 15008 Misc            Load undocked module: UusId:wu.handler.wuuhdrv|hr:0x0|ModuleVer:1023.1020.2192.0|LoadProps:3|Path:C:\WINDOWS\uus\AMD64\wuuhdrv.dll</w:t>
      </w:r>
    </w:p>
    <w:p w14:paraId="04D956F5" w14:textId="77777777" w:rsidR="00A23709" w:rsidRDefault="00A23709" w:rsidP="00A23709">
      <w:pPr>
        <w:pStyle w:val="Heading1"/>
      </w:pPr>
      <w:r>
        <w:t>At line:1 char:12</w:t>
      </w:r>
    </w:p>
    <w:p w14:paraId="20E9AEDA" w14:textId="77777777" w:rsidR="00A23709" w:rsidRDefault="00A23709" w:rsidP="00A23709">
      <w:pPr>
        <w:pStyle w:val="Heading1"/>
      </w:pPr>
      <w:r>
        <w:t>+ 2024/01/22 16:54:42.7548978 15520 15008 Misc            Load undocked ...</w:t>
      </w:r>
    </w:p>
    <w:p w14:paraId="3FE59D5D" w14:textId="77777777" w:rsidR="00A23709" w:rsidRDefault="00A23709" w:rsidP="00A23709">
      <w:pPr>
        <w:pStyle w:val="Heading1"/>
      </w:pPr>
      <w:r>
        <w:t>+            ~~~~~~~~~~~~~~~~</w:t>
      </w:r>
    </w:p>
    <w:p w14:paraId="66D2CD27" w14:textId="77777777" w:rsidR="00A23709" w:rsidRDefault="00A23709" w:rsidP="00A23709">
      <w:pPr>
        <w:pStyle w:val="Heading1"/>
      </w:pPr>
      <w:r>
        <w:t>Unexpected token '16:54:42.7548978' in expression or statement.</w:t>
      </w:r>
    </w:p>
    <w:p w14:paraId="40153F3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A27DA7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5F579ED" w14:textId="77777777" w:rsidR="00A23709" w:rsidRDefault="00A23709" w:rsidP="00A23709">
      <w:pPr>
        <w:pStyle w:val="Heading1"/>
      </w:pPr>
    </w:p>
    <w:p w14:paraId="25533963" w14:textId="77777777" w:rsidR="00A23709" w:rsidRDefault="00A23709" w:rsidP="00A23709">
      <w:pPr>
        <w:pStyle w:val="Heading1"/>
      </w:pPr>
      <w:r>
        <w:t>PS C:\Users\JazmyneJosephine Mar&gt; 2024/01/22 16:54:42.7581143 15520 15008 Misc            SusDeleteDirectoryW deleted directory=C:\WINDOWS\SoftwareDistribution\Download\Install</w:t>
      </w:r>
    </w:p>
    <w:p w14:paraId="04CD5EF7" w14:textId="77777777" w:rsidR="00A23709" w:rsidRDefault="00A23709" w:rsidP="00A23709">
      <w:pPr>
        <w:pStyle w:val="Heading1"/>
      </w:pPr>
      <w:r>
        <w:t>At line:1 char:12                 2024/01/22 16:54:42.7581143 155</w:t>
      </w:r>
    </w:p>
    <w:p w14:paraId="55C0CE98" w14:textId="77777777" w:rsidR="00A23709" w:rsidRDefault="00A23709" w:rsidP="00A23709">
      <w:pPr>
        <w:pStyle w:val="Heading1"/>
      </w:pPr>
      <w:r>
        <w:t>+ 2024/01/22 16:54:42.7581143 15520 15008 Misc            SusDeleteDire ...</w:t>
      </w:r>
    </w:p>
    <w:p w14:paraId="60C28525" w14:textId="77777777" w:rsidR="00A23709" w:rsidRDefault="00A23709" w:rsidP="00A23709">
      <w:pPr>
        <w:pStyle w:val="Heading1"/>
      </w:pPr>
      <w:r>
        <w:t>+            ~~~~~~~~~~~~~~~~</w:t>
      </w:r>
    </w:p>
    <w:p w14:paraId="217AB3CF" w14:textId="77777777" w:rsidR="00A23709" w:rsidRDefault="00A23709" w:rsidP="00A23709">
      <w:pPr>
        <w:pStyle w:val="Heading1"/>
      </w:pPr>
      <w:r>
        <w:t>Unexpected token '16:54:42.7581143' in expression or statement.</w:t>
      </w:r>
    </w:p>
    <w:p w14:paraId="7B50DE1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652D0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C7CB452" w14:textId="77777777" w:rsidR="00A23709" w:rsidRDefault="00A23709" w:rsidP="00A23709">
      <w:pPr>
        <w:pStyle w:val="Heading1"/>
      </w:pPr>
    </w:p>
    <w:p w14:paraId="271E544E" w14:textId="77777777" w:rsidR="00A23709" w:rsidRDefault="00A23709" w:rsidP="00A23709">
      <w:pPr>
        <w:pStyle w:val="Heading1"/>
      </w:pPr>
      <w:r>
        <w:t>PS C:\Users\JazmyneJosephine Mar&gt; 2024/01/22 16:54:42.7581375 15520 15008 DownloadManager Deleted install directory C:\WINDOWS\SoftwareDistribution\Download\Install</w:t>
      </w:r>
    </w:p>
    <w:p w14:paraId="5194F5BF" w14:textId="77777777" w:rsidR="00A23709" w:rsidRDefault="00A23709" w:rsidP="00A23709">
      <w:pPr>
        <w:pStyle w:val="Heading1"/>
      </w:pPr>
      <w:r>
        <w:t>At line:1 char:12</w:t>
      </w:r>
    </w:p>
    <w:p w14:paraId="5AA4902E" w14:textId="77777777" w:rsidR="00A23709" w:rsidRDefault="00A23709" w:rsidP="00A23709">
      <w:pPr>
        <w:pStyle w:val="Heading1"/>
      </w:pPr>
      <w:r>
        <w:t>+ 2024/01/22 16:54:42.7581375 15520 15008 DownloadManager Deleted insta ...</w:t>
      </w:r>
    </w:p>
    <w:p w14:paraId="763C0ED9" w14:textId="77777777" w:rsidR="00A23709" w:rsidRDefault="00A23709" w:rsidP="00A23709">
      <w:pPr>
        <w:pStyle w:val="Heading1"/>
      </w:pPr>
      <w:r>
        <w:t>+            ~~~~~~~~~~~~~~~~</w:t>
      </w:r>
    </w:p>
    <w:p w14:paraId="79128860" w14:textId="77777777" w:rsidR="00A23709" w:rsidRDefault="00A23709" w:rsidP="00A23709">
      <w:pPr>
        <w:pStyle w:val="Heading1"/>
      </w:pPr>
      <w:r>
        <w:t>Unexpected token '16:54:42.7581375' in expression or statement.</w:t>
      </w:r>
    </w:p>
    <w:p w14:paraId="5706BA4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25ACF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869FBF1" w14:textId="77777777" w:rsidR="00A23709" w:rsidRDefault="00A23709" w:rsidP="00A23709">
      <w:pPr>
        <w:pStyle w:val="Heading1"/>
      </w:pPr>
    </w:p>
    <w:p w14:paraId="34F30F76" w14:textId="77777777" w:rsidR="00A23709" w:rsidRDefault="00A23709" w:rsidP="00A23709">
      <w:pPr>
        <w:pStyle w:val="Heading1"/>
      </w:pPr>
      <w:r>
        <w:t>PS C:\Users\JazmyneJosephine Mar&gt; 2024/01/22 16:54:42.7661443 15520 15008 Misc            UUS: Session=wu.handler.wuuhext, Module=wuuhext.dll, Version=1023.1020.2192.0, Path=C:\WINDOWS\uus\AMD64\wuuhext.dll</w:t>
      </w:r>
    </w:p>
    <w:p w14:paraId="6BA50392" w14:textId="77777777" w:rsidR="00A23709" w:rsidRDefault="00A23709" w:rsidP="00A23709">
      <w:pPr>
        <w:pStyle w:val="Heading1"/>
      </w:pPr>
      <w:r>
        <w:t>At line:1 char:12</w:t>
      </w:r>
    </w:p>
    <w:p w14:paraId="3486F2D9" w14:textId="77777777" w:rsidR="00A23709" w:rsidRDefault="00A23709" w:rsidP="00A23709">
      <w:pPr>
        <w:pStyle w:val="Heading1"/>
      </w:pPr>
      <w:r>
        <w:t>+ 2024/01/22 16:54:42.7661443 15520 15008 Misc            UUS: Session= ...</w:t>
      </w:r>
    </w:p>
    <w:p w14:paraId="381F3D95" w14:textId="77777777" w:rsidR="00A23709" w:rsidRDefault="00A23709" w:rsidP="00A23709">
      <w:pPr>
        <w:pStyle w:val="Heading1"/>
      </w:pPr>
      <w:r>
        <w:t>+            ~~~~~~~~~~~~~~~~</w:t>
      </w:r>
    </w:p>
    <w:p w14:paraId="218A534C" w14:textId="77777777" w:rsidR="00A23709" w:rsidRDefault="00A23709" w:rsidP="00A23709">
      <w:pPr>
        <w:pStyle w:val="Heading1"/>
      </w:pPr>
      <w:r>
        <w:t>Unexpected token '16:54:42.7661443' in expression or statement.</w:t>
      </w:r>
    </w:p>
    <w:p w14:paraId="52AA60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35A8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E9F5482" w14:textId="77777777" w:rsidR="00A23709" w:rsidRDefault="00A23709" w:rsidP="00A23709">
      <w:pPr>
        <w:pStyle w:val="Heading1"/>
      </w:pPr>
    </w:p>
    <w:p w14:paraId="0179DE2A" w14:textId="77777777" w:rsidR="00A23709" w:rsidRDefault="00A23709" w:rsidP="00A23709">
      <w:pPr>
        <w:pStyle w:val="Heading1"/>
      </w:pPr>
      <w:r>
        <w:t>PS C:\Users\JazmyneJosephine Mar&gt; 2024/01/22 16:54:42.7831262 15520 15008 Misc            Load undocked module: UusId:wu.handler.wuuhext|hr:0x0|ModuleVer:1023.922.9182.0|LoadProps:3|Path:C:\WINDOWS\uus\AMD64\wuuhext.dll</w:t>
      </w:r>
    </w:p>
    <w:p w14:paraId="3B4CAA0E" w14:textId="77777777" w:rsidR="00A23709" w:rsidRDefault="00A23709" w:rsidP="00A23709">
      <w:pPr>
        <w:pStyle w:val="Heading1"/>
      </w:pPr>
      <w:r>
        <w:t>At line:1 char:12</w:t>
      </w:r>
    </w:p>
    <w:p w14:paraId="0724A8CB" w14:textId="77777777" w:rsidR="00A23709" w:rsidRDefault="00A23709" w:rsidP="00A23709">
      <w:pPr>
        <w:pStyle w:val="Heading1"/>
      </w:pPr>
      <w:r>
        <w:t>+ 2024/01/22 16:54:42.7831262 15520 15008 Misc            Load undocked ...</w:t>
      </w:r>
    </w:p>
    <w:p w14:paraId="246C1A30" w14:textId="77777777" w:rsidR="00A23709" w:rsidRDefault="00A23709" w:rsidP="00A23709">
      <w:pPr>
        <w:pStyle w:val="Heading1"/>
      </w:pPr>
      <w:r>
        <w:t>+            ~~~~~~~~~~~~~~~~</w:t>
      </w:r>
    </w:p>
    <w:p w14:paraId="62355DE1" w14:textId="77777777" w:rsidR="00A23709" w:rsidRDefault="00A23709" w:rsidP="00A23709">
      <w:pPr>
        <w:pStyle w:val="Heading1"/>
      </w:pPr>
      <w:r>
        <w:t>Unexpected token '16:54:42.7831262' in expression or statement.</w:t>
      </w:r>
    </w:p>
    <w:p w14:paraId="345F74A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0B046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AB5E107" w14:textId="77777777" w:rsidR="00A23709" w:rsidRDefault="00A23709" w:rsidP="00A23709">
      <w:pPr>
        <w:pStyle w:val="Heading1"/>
      </w:pPr>
    </w:p>
    <w:p w14:paraId="6E86A70D" w14:textId="77777777" w:rsidR="00A23709" w:rsidRDefault="00A23709" w:rsidP="00A23709">
      <w:pPr>
        <w:pStyle w:val="Heading1"/>
      </w:pPr>
      <w:r>
        <w:t>PS C:\Users\JazmyneJosephine Mar&gt; 2024/01/22 16:54:42.7907109 15520 15008 Misc            UUS: Session=wu.handler.wuauengcore, Module=wuauengcore.dll, Version=1023.1020.2192.0, Path=C:\WINDOWS\uus\AMD64\wuauengcore.dll</w:t>
      </w:r>
    </w:p>
    <w:p w14:paraId="3EC391F0" w14:textId="77777777" w:rsidR="00A23709" w:rsidRDefault="00A23709" w:rsidP="00A23709">
      <w:pPr>
        <w:pStyle w:val="Heading1"/>
      </w:pPr>
      <w:r>
        <w:t>At line:1 char:12</w:t>
      </w:r>
    </w:p>
    <w:p w14:paraId="6FC27389" w14:textId="77777777" w:rsidR="00A23709" w:rsidRDefault="00A23709" w:rsidP="00A23709">
      <w:pPr>
        <w:pStyle w:val="Heading1"/>
      </w:pPr>
      <w:r>
        <w:t>+ 2024/01/22 16:54:42.7907109 15520 15008 Misc            UUS: Session= ...</w:t>
      </w:r>
    </w:p>
    <w:p w14:paraId="11D73653" w14:textId="77777777" w:rsidR="00A23709" w:rsidRDefault="00A23709" w:rsidP="00A23709">
      <w:pPr>
        <w:pStyle w:val="Heading1"/>
      </w:pPr>
      <w:r>
        <w:t>+            ~~~~~~~~~~~~~~~~</w:t>
      </w:r>
    </w:p>
    <w:p w14:paraId="084BC2D5" w14:textId="77777777" w:rsidR="00A23709" w:rsidRDefault="00A23709" w:rsidP="00A23709">
      <w:pPr>
        <w:pStyle w:val="Heading1"/>
      </w:pPr>
      <w:r>
        <w:t>Unexpected token '16:54:42.7907109' in expression or statement.</w:t>
      </w:r>
    </w:p>
    <w:p w14:paraId="5D7E0D1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C90F8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765CEFE" w14:textId="77777777" w:rsidR="00A23709" w:rsidRDefault="00A23709" w:rsidP="00A23709">
      <w:pPr>
        <w:pStyle w:val="Heading1"/>
      </w:pPr>
    </w:p>
    <w:p w14:paraId="67C2A00B" w14:textId="77777777" w:rsidR="00A23709" w:rsidRDefault="00A23709" w:rsidP="00A23709">
      <w:pPr>
        <w:pStyle w:val="Heading1"/>
      </w:pPr>
      <w:r>
        <w:t>PS C:\Users\JazmyneJosephine Mar&gt; 2024/01/22 16:54:42.7912904 15520 15008 Misc            Load undocked module: UusId:wu.handler.wuauengcore|hr:0x0|ModuleVer:1023.1020.2192.0|LoadProps:3|Path:C:\WINDOWS\uus\AMD64\wuauengcore.dll</w:t>
      </w:r>
    </w:p>
    <w:p w14:paraId="3082A18F" w14:textId="77777777" w:rsidR="00A23709" w:rsidRDefault="00A23709" w:rsidP="00A23709">
      <w:pPr>
        <w:pStyle w:val="Heading1"/>
      </w:pPr>
      <w:r>
        <w:t>At line:1 char:12</w:t>
      </w:r>
    </w:p>
    <w:p w14:paraId="1E7CC371" w14:textId="77777777" w:rsidR="00A23709" w:rsidRDefault="00A23709" w:rsidP="00A23709">
      <w:pPr>
        <w:pStyle w:val="Heading1"/>
      </w:pPr>
      <w:r>
        <w:t>+ 2024/01/22 16:54:42.7912904 15520 15008 Misc            Load undocked ...</w:t>
      </w:r>
    </w:p>
    <w:p w14:paraId="33628D62" w14:textId="77777777" w:rsidR="00A23709" w:rsidRDefault="00A23709" w:rsidP="00A23709">
      <w:pPr>
        <w:pStyle w:val="Heading1"/>
      </w:pPr>
      <w:r>
        <w:t>+            ~~~~~~~~~~~~~~~~</w:t>
      </w:r>
    </w:p>
    <w:p w14:paraId="66D6BF71" w14:textId="77777777" w:rsidR="00A23709" w:rsidRDefault="00A23709" w:rsidP="00A23709">
      <w:pPr>
        <w:pStyle w:val="Heading1"/>
      </w:pPr>
      <w:r>
        <w:t>Unexpected token '16:54:42.7912904' in expression or statement.</w:t>
      </w:r>
    </w:p>
    <w:p w14:paraId="577B3FE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4F18F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7DC7B3" w14:textId="77777777" w:rsidR="00A23709" w:rsidRDefault="00A23709" w:rsidP="00A23709">
      <w:pPr>
        <w:pStyle w:val="Heading1"/>
      </w:pPr>
    </w:p>
    <w:p w14:paraId="1362DD32" w14:textId="77777777" w:rsidR="00A23709" w:rsidRDefault="00A23709" w:rsidP="00A23709">
      <w:pPr>
        <w:pStyle w:val="Heading1"/>
      </w:pPr>
      <w:r>
        <w:t>PS C:\Users\JazmyneJosephine Mar&gt; 2024/01/22 16:54:42.7980615 15520 15008 Misc            UUS: Session=wu.handler.wuuhext, Module=wuuhext.dll, Version=1023.1020.2192.0, Path=C:\WINDOWS\uus\AMD64\wuuhext.dll</w:t>
      </w:r>
    </w:p>
    <w:p w14:paraId="52CC7F5C" w14:textId="77777777" w:rsidR="00A23709" w:rsidRDefault="00A23709" w:rsidP="00A23709">
      <w:pPr>
        <w:pStyle w:val="Heading1"/>
      </w:pPr>
      <w:r>
        <w:t>At line:1 char:12</w:t>
      </w:r>
    </w:p>
    <w:p w14:paraId="0A3ECF1B" w14:textId="77777777" w:rsidR="00A23709" w:rsidRDefault="00A23709" w:rsidP="00A23709">
      <w:pPr>
        <w:pStyle w:val="Heading1"/>
      </w:pPr>
      <w:r>
        <w:t>+ 2024/01/22 16:54:42.7980615 15520 15008 Misc            UUS: Session= ...</w:t>
      </w:r>
    </w:p>
    <w:p w14:paraId="269BFAC1" w14:textId="77777777" w:rsidR="00A23709" w:rsidRDefault="00A23709" w:rsidP="00A23709">
      <w:pPr>
        <w:pStyle w:val="Heading1"/>
      </w:pPr>
      <w:r>
        <w:t>+            ~~~~~~~~~~~~~~~~</w:t>
      </w:r>
    </w:p>
    <w:p w14:paraId="48EF7D94" w14:textId="77777777" w:rsidR="00A23709" w:rsidRDefault="00A23709" w:rsidP="00A23709">
      <w:pPr>
        <w:pStyle w:val="Heading1"/>
      </w:pPr>
      <w:r>
        <w:t>Unexpected token '16:54:42.7980615' in expression or statement.</w:t>
      </w:r>
    </w:p>
    <w:p w14:paraId="26B16AD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F5C65E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6BF8BFF" w14:textId="77777777" w:rsidR="00A23709" w:rsidRDefault="00A23709" w:rsidP="00A23709">
      <w:pPr>
        <w:pStyle w:val="Heading1"/>
      </w:pPr>
    </w:p>
    <w:p w14:paraId="4D6A6704" w14:textId="77777777" w:rsidR="00A23709" w:rsidRDefault="00A23709" w:rsidP="00A23709">
      <w:pPr>
        <w:pStyle w:val="Heading1"/>
      </w:pPr>
      <w:r>
        <w:t>PS C:\Users\JazmyneJosephine Mar&gt; 2024/01/22 16:54:42.7985079 15520 15008 Misc            Load undocked module: UusId:wu.handler.wuuhext|hr:0x0|ModuleVer:1023.922.9182.0|LoadProps:3|Path:C:\WINDOWS\uus\AMD64\wuuhext.dll</w:t>
      </w:r>
    </w:p>
    <w:p w14:paraId="05FED2D5" w14:textId="77777777" w:rsidR="00A23709" w:rsidRDefault="00A23709" w:rsidP="00A23709">
      <w:pPr>
        <w:pStyle w:val="Heading1"/>
      </w:pPr>
      <w:r>
        <w:t>At line:1 char:12</w:t>
      </w:r>
    </w:p>
    <w:p w14:paraId="1BEAE8B5" w14:textId="77777777" w:rsidR="00A23709" w:rsidRDefault="00A23709" w:rsidP="00A23709">
      <w:pPr>
        <w:pStyle w:val="Heading1"/>
      </w:pPr>
      <w:r>
        <w:t>+ 2024/01/22 16:54:42.7985079 15520 15008 Misc            Load undocked ...</w:t>
      </w:r>
    </w:p>
    <w:p w14:paraId="1DEE2B7E" w14:textId="77777777" w:rsidR="00A23709" w:rsidRDefault="00A23709" w:rsidP="00A23709">
      <w:pPr>
        <w:pStyle w:val="Heading1"/>
      </w:pPr>
      <w:r>
        <w:t>+            ~~~~~~~~~~~~~~~~</w:t>
      </w:r>
    </w:p>
    <w:p w14:paraId="55073C0A" w14:textId="77777777" w:rsidR="00A23709" w:rsidRDefault="00A23709" w:rsidP="00A23709">
      <w:pPr>
        <w:pStyle w:val="Heading1"/>
      </w:pPr>
      <w:r>
        <w:t>Unexpected token '16:54:42.7985079' in expression or statement.</w:t>
      </w:r>
    </w:p>
    <w:p w14:paraId="11973F7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6AD7C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7E3D5F1" w14:textId="77777777" w:rsidR="00A23709" w:rsidRDefault="00A23709" w:rsidP="00A23709">
      <w:pPr>
        <w:pStyle w:val="Heading1"/>
      </w:pPr>
    </w:p>
    <w:p w14:paraId="4A933553" w14:textId="77777777" w:rsidR="00A23709" w:rsidRDefault="00A23709" w:rsidP="00A23709">
      <w:pPr>
        <w:pStyle w:val="Heading1"/>
      </w:pPr>
      <w:r>
        <w:t>PS C:\Users\JazmyneJosephine Mar&gt; 2024/01/22 16:54:42.8062216 15520 15008 Misc            UUS: Session=wu.handler.wuuhdrv, Module=wuuhdrv.dll, Version=1023.1020.2192.0, Path=C:\WINDOWS\uus\AMD64\wuuhdrv.dll</w:t>
      </w:r>
    </w:p>
    <w:p w14:paraId="0C718287" w14:textId="77777777" w:rsidR="00A23709" w:rsidRDefault="00A23709" w:rsidP="00A23709">
      <w:pPr>
        <w:pStyle w:val="Heading1"/>
      </w:pPr>
      <w:r>
        <w:t>At line:1 char:12</w:t>
      </w:r>
    </w:p>
    <w:p w14:paraId="79A9328E" w14:textId="77777777" w:rsidR="00A23709" w:rsidRDefault="00A23709" w:rsidP="00A23709">
      <w:pPr>
        <w:pStyle w:val="Heading1"/>
      </w:pPr>
      <w:r>
        <w:t>+ 2024/01/22 16:54:42.8062216 15520 15008 Misc            UUS: Session= ...</w:t>
      </w:r>
    </w:p>
    <w:p w14:paraId="6B0576A8" w14:textId="77777777" w:rsidR="00A23709" w:rsidRDefault="00A23709" w:rsidP="00A23709">
      <w:pPr>
        <w:pStyle w:val="Heading1"/>
      </w:pPr>
      <w:r>
        <w:t>+            ~~~~~~~~~~~~~~~~</w:t>
      </w:r>
    </w:p>
    <w:p w14:paraId="4BA5FBA6" w14:textId="77777777" w:rsidR="00A23709" w:rsidRDefault="00A23709" w:rsidP="00A23709">
      <w:pPr>
        <w:pStyle w:val="Heading1"/>
      </w:pPr>
      <w:r>
        <w:t>Unexpected token '16:54:42.8062216' in expression or statement.</w:t>
      </w:r>
    </w:p>
    <w:p w14:paraId="39B3E97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60F819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BEB937C" w14:textId="77777777" w:rsidR="00A23709" w:rsidRDefault="00A23709" w:rsidP="00A23709">
      <w:pPr>
        <w:pStyle w:val="Heading1"/>
      </w:pPr>
    </w:p>
    <w:p w14:paraId="7785F221" w14:textId="77777777" w:rsidR="00A23709" w:rsidRDefault="00A23709" w:rsidP="00A23709">
      <w:pPr>
        <w:pStyle w:val="Heading1"/>
      </w:pPr>
      <w:r>
        <w:t>PS C:\Users\JazmyneJosephine Mar&gt; 2024/01/22 16:54:42.8066933 15520 15008 Misc            Load undocked module: UusId:wu.handler.wuuhdrv|hr:0x0|ModuleVer:1023.1020.2192.0|LoadProps:3|Path:C:\WINDOWS\uus\AMD64\wuuhdrv.dll</w:t>
      </w:r>
    </w:p>
    <w:p w14:paraId="68A6E661" w14:textId="77777777" w:rsidR="00A23709" w:rsidRDefault="00A23709" w:rsidP="00A23709">
      <w:pPr>
        <w:pStyle w:val="Heading1"/>
      </w:pPr>
      <w:r>
        <w:t>At line:1 char:12</w:t>
      </w:r>
    </w:p>
    <w:p w14:paraId="65E103F5" w14:textId="77777777" w:rsidR="00A23709" w:rsidRDefault="00A23709" w:rsidP="00A23709">
      <w:pPr>
        <w:pStyle w:val="Heading1"/>
      </w:pPr>
      <w:r>
        <w:t>+ 2024/01/22 16:54:42.8066933 15520 15008 Misc            Load undocked ...</w:t>
      </w:r>
    </w:p>
    <w:p w14:paraId="0461BD5A" w14:textId="77777777" w:rsidR="00A23709" w:rsidRDefault="00A23709" w:rsidP="00A23709">
      <w:pPr>
        <w:pStyle w:val="Heading1"/>
      </w:pPr>
      <w:r>
        <w:t>+            ~~~~~~~~~~~~~~~~</w:t>
      </w:r>
    </w:p>
    <w:p w14:paraId="34A9D606" w14:textId="77777777" w:rsidR="00A23709" w:rsidRDefault="00A23709" w:rsidP="00A23709">
      <w:pPr>
        <w:pStyle w:val="Heading1"/>
      </w:pPr>
      <w:r>
        <w:t>Unexpected token '16:54:42.8066933' in expression or statement.</w:t>
      </w:r>
    </w:p>
    <w:p w14:paraId="7284841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CC2D0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E7B105" w14:textId="77777777" w:rsidR="00A23709" w:rsidRDefault="00A23709" w:rsidP="00A23709">
      <w:pPr>
        <w:pStyle w:val="Heading1"/>
      </w:pPr>
    </w:p>
    <w:p w14:paraId="3A7ED9FE" w14:textId="77777777" w:rsidR="00A23709" w:rsidRDefault="00A23709" w:rsidP="00A23709">
      <w:pPr>
        <w:pStyle w:val="Heading1"/>
      </w:pPr>
      <w:r>
        <w:t>PS C:\Users\JazmyneJosephine Mar&gt; 2024/01/22 16:54:42.8133903 15520 15008 Misc            UUS: Session=wu.handler.wuauengcore, Module=wuauengcore.dll, Version=1023.1020.2192.0, Path=C:\WINDOWS\uus\AMD64\wuauengcore.dll</w:t>
      </w:r>
    </w:p>
    <w:p w14:paraId="2F7DC28F" w14:textId="77777777" w:rsidR="00A23709" w:rsidRDefault="00A23709" w:rsidP="00A23709">
      <w:pPr>
        <w:pStyle w:val="Heading1"/>
      </w:pPr>
      <w:r>
        <w:t>At line:1 char:12</w:t>
      </w:r>
    </w:p>
    <w:p w14:paraId="069DC743" w14:textId="77777777" w:rsidR="00A23709" w:rsidRDefault="00A23709" w:rsidP="00A23709">
      <w:pPr>
        <w:pStyle w:val="Heading1"/>
      </w:pPr>
      <w:r>
        <w:t>+ 2024/01/22 16:54:42.8133903 15520 15008 Misc            UUS: Session= ...</w:t>
      </w:r>
    </w:p>
    <w:p w14:paraId="6DF20A9D" w14:textId="77777777" w:rsidR="00A23709" w:rsidRDefault="00A23709" w:rsidP="00A23709">
      <w:pPr>
        <w:pStyle w:val="Heading1"/>
      </w:pPr>
      <w:r>
        <w:t>+            ~~~~~~~~~~~~~~~~</w:t>
      </w:r>
    </w:p>
    <w:p w14:paraId="798E087E" w14:textId="77777777" w:rsidR="00A23709" w:rsidRDefault="00A23709" w:rsidP="00A23709">
      <w:pPr>
        <w:pStyle w:val="Heading1"/>
      </w:pPr>
      <w:r>
        <w:t>Unexpected token '16:54:42.8133903' in expression or statement.</w:t>
      </w:r>
    </w:p>
    <w:p w14:paraId="58E8B37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3AF45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BD7CD5" w14:textId="77777777" w:rsidR="00A23709" w:rsidRDefault="00A23709" w:rsidP="00A23709">
      <w:pPr>
        <w:pStyle w:val="Heading1"/>
      </w:pPr>
    </w:p>
    <w:p w14:paraId="326AEAB2" w14:textId="77777777" w:rsidR="00A23709" w:rsidRDefault="00A23709" w:rsidP="00A23709">
      <w:pPr>
        <w:pStyle w:val="Heading1"/>
      </w:pPr>
      <w:r>
        <w:t>PS C:\Users\JazmyneJosephine Mar&gt; 2024/01/22 16:54:42.8138877 15520 15008 Misc            Load undocked module: UusId:wu.handler.wuauengcore|hr:0x0|ModuleVer:1023.1020.2192.0|LoadProps:3|Path:C:\WINDOWS\uus\AMD64\wuauengcore.dll</w:t>
      </w:r>
    </w:p>
    <w:p w14:paraId="4ABA770B" w14:textId="77777777" w:rsidR="00A23709" w:rsidRDefault="00A23709" w:rsidP="00A23709">
      <w:pPr>
        <w:pStyle w:val="Heading1"/>
      </w:pPr>
      <w:r>
        <w:t>At line:1 char:12</w:t>
      </w:r>
    </w:p>
    <w:p w14:paraId="6E75CCAA" w14:textId="77777777" w:rsidR="00A23709" w:rsidRDefault="00A23709" w:rsidP="00A23709">
      <w:pPr>
        <w:pStyle w:val="Heading1"/>
      </w:pPr>
      <w:r>
        <w:t>+ 2024/01/22 16:54:42.8138877 15520 15008 Misc            Load undocked ...</w:t>
      </w:r>
    </w:p>
    <w:p w14:paraId="383996A3" w14:textId="77777777" w:rsidR="00A23709" w:rsidRDefault="00A23709" w:rsidP="00A23709">
      <w:pPr>
        <w:pStyle w:val="Heading1"/>
      </w:pPr>
      <w:r>
        <w:t>+            ~~~~~~~~~~~~~~~~</w:t>
      </w:r>
    </w:p>
    <w:p w14:paraId="1454AEE1" w14:textId="77777777" w:rsidR="00A23709" w:rsidRDefault="00A23709" w:rsidP="00A23709">
      <w:pPr>
        <w:pStyle w:val="Heading1"/>
      </w:pPr>
      <w:r>
        <w:t>Unexpected token '16:54:42.8138877' in expression or statement.</w:t>
      </w:r>
    </w:p>
    <w:p w14:paraId="0FC5A20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BE62B3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1548DB" w14:textId="77777777" w:rsidR="00A23709" w:rsidRDefault="00A23709" w:rsidP="00A23709">
      <w:pPr>
        <w:pStyle w:val="Heading1"/>
      </w:pPr>
    </w:p>
    <w:p w14:paraId="2398CBE8" w14:textId="77777777" w:rsidR="00A23709" w:rsidRDefault="00A23709" w:rsidP="00A23709">
      <w:pPr>
        <w:pStyle w:val="Heading1"/>
      </w:pPr>
      <w:r>
        <w:t>PS C:\Users\JazmyneJosephine Mar&gt; 2024/01/22 16:54:42.8226205 15520 15008 Misc            UUS: Session=wu.handler.wuauengcore, Module=wuauengcore.dll, Version=1023.1020.2192.0, Path=C:\WINDOWS\uus\AMD64\wuauengcore.dll</w:t>
      </w:r>
    </w:p>
    <w:p w14:paraId="37D34EA9" w14:textId="77777777" w:rsidR="00A23709" w:rsidRDefault="00A23709" w:rsidP="00A23709">
      <w:pPr>
        <w:pStyle w:val="Heading1"/>
      </w:pPr>
      <w:r>
        <w:t>At line:1 char:12</w:t>
      </w:r>
    </w:p>
    <w:p w14:paraId="407D78E5" w14:textId="77777777" w:rsidR="00A23709" w:rsidRDefault="00A23709" w:rsidP="00A23709">
      <w:pPr>
        <w:pStyle w:val="Heading1"/>
      </w:pPr>
      <w:r>
        <w:t>+ 2024/01/22 16:54:42.8226205 15520 15008 Misc            UUS: Session= ...</w:t>
      </w:r>
    </w:p>
    <w:p w14:paraId="2893B851" w14:textId="77777777" w:rsidR="00A23709" w:rsidRDefault="00A23709" w:rsidP="00A23709">
      <w:pPr>
        <w:pStyle w:val="Heading1"/>
      </w:pPr>
      <w:r>
        <w:t>+            ~~~~~~~~~~~~~~~~</w:t>
      </w:r>
    </w:p>
    <w:p w14:paraId="4612CE12" w14:textId="77777777" w:rsidR="00A23709" w:rsidRDefault="00A23709" w:rsidP="00A23709">
      <w:pPr>
        <w:pStyle w:val="Heading1"/>
      </w:pPr>
      <w:r>
        <w:t>Unexpected token '16:54:42.8226205' in expression or statement.</w:t>
      </w:r>
    </w:p>
    <w:p w14:paraId="5A786FC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9657DC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967277" w14:textId="77777777" w:rsidR="00A23709" w:rsidRDefault="00A23709" w:rsidP="00A23709">
      <w:pPr>
        <w:pStyle w:val="Heading1"/>
      </w:pPr>
    </w:p>
    <w:p w14:paraId="17B203CB" w14:textId="77777777" w:rsidR="00A23709" w:rsidRDefault="00A23709" w:rsidP="00A23709">
      <w:pPr>
        <w:pStyle w:val="Heading1"/>
      </w:pPr>
      <w:r>
        <w:t>PS C:\Users\JazmyneJosephine Mar&gt; 2024/01/22 16:54:42.8231824 15520 15008 Misc            Load undocked module: UusId:wu.handler.wuauengcore|hr:0x0|ModuleVer:1023.1020.2192.0|LoadProps:3|Path:C:\WINDOWS\uus\AMD64\wuauengcore.dll</w:t>
      </w:r>
    </w:p>
    <w:p w14:paraId="23483DF1" w14:textId="77777777" w:rsidR="00A23709" w:rsidRDefault="00A23709" w:rsidP="00A23709">
      <w:pPr>
        <w:pStyle w:val="Heading1"/>
      </w:pPr>
      <w:r>
        <w:t>At line:1 char:12</w:t>
      </w:r>
    </w:p>
    <w:p w14:paraId="257D0D0F" w14:textId="77777777" w:rsidR="00A23709" w:rsidRDefault="00A23709" w:rsidP="00A23709">
      <w:pPr>
        <w:pStyle w:val="Heading1"/>
      </w:pPr>
      <w:r>
        <w:t>+ 2024/01/22 16:54:42.8231824 15520 15008 Misc            Load undocked ...</w:t>
      </w:r>
    </w:p>
    <w:p w14:paraId="496ACF5E" w14:textId="77777777" w:rsidR="00A23709" w:rsidRDefault="00A23709" w:rsidP="00A23709">
      <w:pPr>
        <w:pStyle w:val="Heading1"/>
      </w:pPr>
      <w:r>
        <w:t>+            ~~~~~~~~~~~~~~~~</w:t>
      </w:r>
    </w:p>
    <w:p w14:paraId="21A2179A" w14:textId="77777777" w:rsidR="00A23709" w:rsidRDefault="00A23709" w:rsidP="00A23709">
      <w:pPr>
        <w:pStyle w:val="Heading1"/>
      </w:pPr>
      <w:r>
        <w:t>Unexpected token '16:54:42.8231824' in expression or statement.</w:t>
      </w:r>
    </w:p>
    <w:p w14:paraId="6270293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EAEF2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E4F3B8" w14:textId="77777777" w:rsidR="00A23709" w:rsidRDefault="00A23709" w:rsidP="00A23709">
      <w:pPr>
        <w:pStyle w:val="Heading1"/>
      </w:pPr>
    </w:p>
    <w:p w14:paraId="7866CA28" w14:textId="77777777" w:rsidR="00A23709" w:rsidRDefault="00A23709" w:rsidP="00A23709">
      <w:pPr>
        <w:pStyle w:val="Heading1"/>
      </w:pPr>
      <w:r>
        <w:t>PS C:\Users\JazmyneJosephine Mar&gt; 2024/01/22 16:54:42.8304818 15520 15008 Misc            UUS: Session=wu.handler.wuauengcore, Module=wuauengcore.dll, Version=1023.1020.2192.0, Path=C:\WINDOWS\uus\AMD64\wuauengcore.dll</w:t>
      </w:r>
    </w:p>
    <w:p w14:paraId="1A666B73" w14:textId="77777777" w:rsidR="00A23709" w:rsidRDefault="00A23709" w:rsidP="00A23709">
      <w:pPr>
        <w:pStyle w:val="Heading1"/>
      </w:pPr>
      <w:r>
        <w:t>At line:1 char:12</w:t>
      </w:r>
    </w:p>
    <w:p w14:paraId="6634EB9F" w14:textId="77777777" w:rsidR="00A23709" w:rsidRDefault="00A23709" w:rsidP="00A23709">
      <w:pPr>
        <w:pStyle w:val="Heading1"/>
      </w:pPr>
      <w:r>
        <w:t>+ 2024/01/22 16:54:42.8304818 15520 15008 Misc            UUS: Session= ...</w:t>
      </w:r>
    </w:p>
    <w:p w14:paraId="17403298" w14:textId="77777777" w:rsidR="00A23709" w:rsidRDefault="00A23709" w:rsidP="00A23709">
      <w:pPr>
        <w:pStyle w:val="Heading1"/>
      </w:pPr>
      <w:r>
        <w:t>+            ~~~~~~~~~~~~~~~~</w:t>
      </w:r>
    </w:p>
    <w:p w14:paraId="14E1A00D" w14:textId="77777777" w:rsidR="00A23709" w:rsidRDefault="00A23709" w:rsidP="00A23709">
      <w:pPr>
        <w:pStyle w:val="Heading1"/>
      </w:pPr>
      <w:r>
        <w:t>Unexpected token '16:54:42.8304818' in expression or statement.</w:t>
      </w:r>
    </w:p>
    <w:p w14:paraId="2EC5DA5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756A16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7B1681" w14:textId="77777777" w:rsidR="00A23709" w:rsidRDefault="00A23709" w:rsidP="00A23709">
      <w:pPr>
        <w:pStyle w:val="Heading1"/>
      </w:pPr>
    </w:p>
    <w:p w14:paraId="7A1B3949" w14:textId="77777777" w:rsidR="00A23709" w:rsidRDefault="00A23709" w:rsidP="00A23709">
      <w:pPr>
        <w:pStyle w:val="Heading1"/>
      </w:pPr>
      <w:r>
        <w:t>PS C:\Users\JazmyneJosephine Mar&gt; 2024/01/22 16:54:42.8311205 15520 15008 Misc            Load undocked module: UusId:wu.handler.wuauengcore|hr:0x0|ModuleVer:1023.1020.2192.0|LoadProps:3|Path:C:\WINDOWS\uus\AMD64\wuauengcore.dll</w:t>
      </w:r>
    </w:p>
    <w:p w14:paraId="0171B157" w14:textId="77777777" w:rsidR="00A23709" w:rsidRDefault="00A23709" w:rsidP="00A23709">
      <w:pPr>
        <w:pStyle w:val="Heading1"/>
      </w:pPr>
      <w:r>
        <w:t>At line:1 char:12</w:t>
      </w:r>
    </w:p>
    <w:p w14:paraId="01AD07FD" w14:textId="77777777" w:rsidR="00A23709" w:rsidRDefault="00A23709" w:rsidP="00A23709">
      <w:pPr>
        <w:pStyle w:val="Heading1"/>
      </w:pPr>
      <w:r>
        <w:t>+ 2024/01/22 16:54:42.8311205 15520 15008 Misc            Load undocked ...</w:t>
      </w:r>
    </w:p>
    <w:p w14:paraId="66181CEC" w14:textId="77777777" w:rsidR="00A23709" w:rsidRDefault="00A23709" w:rsidP="00A23709">
      <w:pPr>
        <w:pStyle w:val="Heading1"/>
      </w:pPr>
      <w:r>
        <w:t>+            ~~~~~~~~~~~~~~~~</w:t>
      </w:r>
    </w:p>
    <w:p w14:paraId="461A6EEC" w14:textId="77777777" w:rsidR="00A23709" w:rsidRDefault="00A23709" w:rsidP="00A23709">
      <w:pPr>
        <w:pStyle w:val="Heading1"/>
      </w:pPr>
      <w:r>
        <w:t>Unexpected token '16:54:42.8311205' in expression or statement.</w:t>
      </w:r>
    </w:p>
    <w:p w14:paraId="7F1E358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F7E45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500B4B3" w14:textId="77777777" w:rsidR="00A23709" w:rsidRDefault="00A23709" w:rsidP="00A23709">
      <w:pPr>
        <w:pStyle w:val="Heading1"/>
      </w:pPr>
    </w:p>
    <w:p w14:paraId="37212CF7" w14:textId="77777777" w:rsidR="00A23709" w:rsidRDefault="00A23709" w:rsidP="00A23709">
      <w:pPr>
        <w:pStyle w:val="Heading1"/>
      </w:pPr>
      <w:r>
        <w:t>PS C:\Users\JazmyneJosephine Mar&gt; 2024/01/22 16:54:42.8390128 15520 15008 Misc            UUS: Session=wu.handler.wuauengcore, Module=wuauengcore.dll, Version=1023.1020.2192.0, Path=C:\WINDOWS\uus\AMD64\wuauengcore.dll</w:t>
      </w:r>
    </w:p>
    <w:p w14:paraId="0EC6D5FA" w14:textId="77777777" w:rsidR="00A23709" w:rsidRDefault="00A23709" w:rsidP="00A23709">
      <w:pPr>
        <w:pStyle w:val="Heading1"/>
      </w:pPr>
      <w:r>
        <w:t>At line:1 char:12</w:t>
      </w:r>
    </w:p>
    <w:p w14:paraId="7D0B8DEA" w14:textId="77777777" w:rsidR="00A23709" w:rsidRDefault="00A23709" w:rsidP="00A23709">
      <w:pPr>
        <w:pStyle w:val="Heading1"/>
      </w:pPr>
      <w:r>
        <w:t>+ 2024/01/22 16:54:42.8390128 15520 15008 Misc            UUS: Session= ...</w:t>
      </w:r>
    </w:p>
    <w:p w14:paraId="3F504FC1" w14:textId="77777777" w:rsidR="00A23709" w:rsidRDefault="00A23709" w:rsidP="00A23709">
      <w:pPr>
        <w:pStyle w:val="Heading1"/>
      </w:pPr>
      <w:r>
        <w:t>+            ~~~~~~~~~~~~~~~~</w:t>
      </w:r>
    </w:p>
    <w:p w14:paraId="071081CC" w14:textId="77777777" w:rsidR="00A23709" w:rsidRDefault="00A23709" w:rsidP="00A23709">
      <w:pPr>
        <w:pStyle w:val="Heading1"/>
      </w:pPr>
      <w:r>
        <w:t>Unexpected token '16:54:42.8390128' in expression or statement.</w:t>
      </w:r>
    </w:p>
    <w:p w14:paraId="1F502B0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9077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47304A" w14:textId="77777777" w:rsidR="00A23709" w:rsidRDefault="00A23709" w:rsidP="00A23709">
      <w:pPr>
        <w:pStyle w:val="Heading1"/>
      </w:pPr>
    </w:p>
    <w:p w14:paraId="0C147F72" w14:textId="77777777" w:rsidR="00A23709" w:rsidRDefault="00A23709" w:rsidP="00A23709">
      <w:pPr>
        <w:pStyle w:val="Heading1"/>
      </w:pPr>
      <w:r>
        <w:t>PS C:\Users\JazmyneJosephine Mar&gt; 2024/01/22 16:54:42.8395938 15520 15008 Misc            Load undocked module: UusId:wu.handler.wuauengcore|hr:0x0|ModuleVer:1023.1020.2192.0|LoadProps:3|Path:C:\WINDOWS\uus\AMD64\wuauengcore.dll</w:t>
      </w:r>
    </w:p>
    <w:p w14:paraId="0969F5EF" w14:textId="77777777" w:rsidR="00A23709" w:rsidRDefault="00A23709" w:rsidP="00A23709">
      <w:pPr>
        <w:pStyle w:val="Heading1"/>
      </w:pPr>
      <w:r>
        <w:t>At line:1 char:12</w:t>
      </w:r>
    </w:p>
    <w:p w14:paraId="410C8A2C" w14:textId="77777777" w:rsidR="00A23709" w:rsidRDefault="00A23709" w:rsidP="00A23709">
      <w:pPr>
        <w:pStyle w:val="Heading1"/>
      </w:pPr>
      <w:r>
        <w:t>+ 2024/01/22 16:54:42.8395938 15520 15008 Misc            Load undocked ...</w:t>
      </w:r>
    </w:p>
    <w:p w14:paraId="191D843E" w14:textId="77777777" w:rsidR="00A23709" w:rsidRDefault="00A23709" w:rsidP="00A23709">
      <w:pPr>
        <w:pStyle w:val="Heading1"/>
      </w:pPr>
      <w:r>
        <w:t>+            ~~~~~~~~~~~~~~~~</w:t>
      </w:r>
    </w:p>
    <w:p w14:paraId="1C66F23A" w14:textId="77777777" w:rsidR="00A23709" w:rsidRDefault="00A23709" w:rsidP="00A23709">
      <w:pPr>
        <w:pStyle w:val="Heading1"/>
      </w:pPr>
      <w:r>
        <w:t>Unexpected token '16:54:42.8395938' in expression or statement.</w:t>
      </w:r>
    </w:p>
    <w:p w14:paraId="34675B4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C25CC8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24E635" w14:textId="77777777" w:rsidR="00A23709" w:rsidRDefault="00A23709" w:rsidP="00A23709">
      <w:pPr>
        <w:pStyle w:val="Heading1"/>
      </w:pPr>
    </w:p>
    <w:p w14:paraId="0FA066E2" w14:textId="77777777" w:rsidR="00A23709" w:rsidRDefault="00A23709" w:rsidP="00A23709">
      <w:pPr>
        <w:pStyle w:val="Heading1"/>
      </w:pPr>
      <w:r>
        <w:t>PS C:\Users\JazmyneJosephine Mar&gt; 2024/01/22 16:54:42.8469192 15520 15008 Misc            UUS: Session=wu.handler.wuauengcore, Module=wuauengcore.dll, Version=1023.1020.2192.0, Path=C:\WINDOWS\uus\AMD64\wuauengcore.dll</w:t>
      </w:r>
    </w:p>
    <w:p w14:paraId="1797A799" w14:textId="77777777" w:rsidR="00A23709" w:rsidRDefault="00A23709" w:rsidP="00A23709">
      <w:pPr>
        <w:pStyle w:val="Heading1"/>
      </w:pPr>
      <w:r>
        <w:t>At line:1 char:12</w:t>
      </w:r>
    </w:p>
    <w:p w14:paraId="3005549A" w14:textId="77777777" w:rsidR="00A23709" w:rsidRDefault="00A23709" w:rsidP="00A23709">
      <w:pPr>
        <w:pStyle w:val="Heading1"/>
      </w:pPr>
      <w:r>
        <w:t>+ 2024/01/22 16:54:42.8469192 15520 15008 Misc            UUS: Session= ...</w:t>
      </w:r>
    </w:p>
    <w:p w14:paraId="578B5E60" w14:textId="77777777" w:rsidR="00A23709" w:rsidRDefault="00A23709" w:rsidP="00A23709">
      <w:pPr>
        <w:pStyle w:val="Heading1"/>
      </w:pPr>
      <w:r>
        <w:t>+            ~~~~~~~~~~~~~~~~</w:t>
      </w:r>
    </w:p>
    <w:p w14:paraId="18B07F31" w14:textId="77777777" w:rsidR="00A23709" w:rsidRDefault="00A23709" w:rsidP="00A23709">
      <w:pPr>
        <w:pStyle w:val="Heading1"/>
      </w:pPr>
      <w:r>
        <w:t>Unexpected token '16:54:42.8469192' in expression or statement.</w:t>
      </w:r>
    </w:p>
    <w:p w14:paraId="460C270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41580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DA2E39" w14:textId="77777777" w:rsidR="00A23709" w:rsidRDefault="00A23709" w:rsidP="00A23709">
      <w:pPr>
        <w:pStyle w:val="Heading1"/>
      </w:pPr>
    </w:p>
    <w:p w14:paraId="712C3751" w14:textId="77777777" w:rsidR="00A23709" w:rsidRDefault="00A23709" w:rsidP="00A23709">
      <w:pPr>
        <w:pStyle w:val="Heading1"/>
      </w:pPr>
      <w:r>
        <w:t>PS C:\Users\JazmyneJosephine Mar&gt; 2024/01/22 16:54:42.8475850 15520 15008 Misc            Load undocked module: UusId:wu.handler.wuauengcore|hr:0x0|ModuleVer:1023.1020.2192.0|LoadProps:3|Path:C:\WINDOWS\uus\AMD64\wuauengcore.dll</w:t>
      </w:r>
    </w:p>
    <w:p w14:paraId="48530CF2" w14:textId="77777777" w:rsidR="00A23709" w:rsidRDefault="00A23709" w:rsidP="00A23709">
      <w:pPr>
        <w:pStyle w:val="Heading1"/>
      </w:pPr>
      <w:r>
        <w:t>At line:1 char:12</w:t>
      </w:r>
    </w:p>
    <w:p w14:paraId="352476C2" w14:textId="77777777" w:rsidR="00A23709" w:rsidRDefault="00A23709" w:rsidP="00A23709">
      <w:pPr>
        <w:pStyle w:val="Heading1"/>
      </w:pPr>
      <w:r>
        <w:t>+ 2024/01/22 16:54:42.8475850 15520 15008 Misc            Load undocked ...</w:t>
      </w:r>
    </w:p>
    <w:p w14:paraId="52ECB7F5" w14:textId="77777777" w:rsidR="00A23709" w:rsidRDefault="00A23709" w:rsidP="00A23709">
      <w:pPr>
        <w:pStyle w:val="Heading1"/>
      </w:pPr>
      <w:r>
        <w:t>+            ~~~~~~~~~~~~~~~~</w:t>
      </w:r>
    </w:p>
    <w:p w14:paraId="5E5A16C8" w14:textId="77777777" w:rsidR="00A23709" w:rsidRDefault="00A23709" w:rsidP="00A23709">
      <w:pPr>
        <w:pStyle w:val="Heading1"/>
      </w:pPr>
      <w:r>
        <w:t>Unexpected token '16:54:42.8475850' in expression or statement.</w:t>
      </w:r>
    </w:p>
    <w:p w14:paraId="4128DC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96B58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BDF46C" w14:textId="77777777" w:rsidR="00A23709" w:rsidRDefault="00A23709" w:rsidP="00A23709">
      <w:pPr>
        <w:pStyle w:val="Heading1"/>
      </w:pPr>
    </w:p>
    <w:p w14:paraId="5156B5EA" w14:textId="77777777" w:rsidR="00A23709" w:rsidRDefault="00A23709" w:rsidP="00A23709">
      <w:pPr>
        <w:pStyle w:val="Heading1"/>
      </w:pPr>
      <w:r>
        <w:t>PS C:\Users\JazmyneJosephine Mar&gt; 2024/01/22 16:54:42.8557133 15520 15008 Misc            UUS: Session=wu.handler.wuuhext, Module=wuuhext.dll, Version=1023.1020.2192.0, Path=C:\WINDOWS\uus\AMD64\wuuhext.dll</w:t>
      </w:r>
    </w:p>
    <w:p w14:paraId="068DB451" w14:textId="77777777" w:rsidR="00A23709" w:rsidRDefault="00A23709" w:rsidP="00A23709">
      <w:pPr>
        <w:pStyle w:val="Heading1"/>
      </w:pPr>
      <w:r>
        <w:t>At line:1 char:12</w:t>
      </w:r>
    </w:p>
    <w:p w14:paraId="054B46E5" w14:textId="77777777" w:rsidR="00A23709" w:rsidRDefault="00A23709" w:rsidP="00A23709">
      <w:pPr>
        <w:pStyle w:val="Heading1"/>
      </w:pPr>
      <w:r>
        <w:t>+ 2024/01/22 16:54:42.8557133 15520 15008 Misc            UUS: Session= ...</w:t>
      </w:r>
    </w:p>
    <w:p w14:paraId="33EB6CE6" w14:textId="77777777" w:rsidR="00A23709" w:rsidRDefault="00A23709" w:rsidP="00A23709">
      <w:pPr>
        <w:pStyle w:val="Heading1"/>
      </w:pPr>
      <w:r>
        <w:t>+            ~~~~~~~~~~~~~~~~</w:t>
      </w:r>
    </w:p>
    <w:p w14:paraId="69BD85C0" w14:textId="77777777" w:rsidR="00A23709" w:rsidRDefault="00A23709" w:rsidP="00A23709">
      <w:pPr>
        <w:pStyle w:val="Heading1"/>
      </w:pPr>
      <w:r>
        <w:t>Unexpected token '16:54:42.8557133' in expression or statement.</w:t>
      </w:r>
    </w:p>
    <w:p w14:paraId="26C0FA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458F15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32EF1E3" w14:textId="77777777" w:rsidR="00A23709" w:rsidRDefault="00A23709" w:rsidP="00A23709">
      <w:pPr>
        <w:pStyle w:val="Heading1"/>
      </w:pPr>
    </w:p>
    <w:p w14:paraId="6B029184" w14:textId="77777777" w:rsidR="00A23709" w:rsidRDefault="00A23709" w:rsidP="00A23709">
      <w:pPr>
        <w:pStyle w:val="Heading1"/>
      </w:pPr>
      <w:r>
        <w:t>PS C:\Users\JazmyneJosephine Mar&gt; 2024/01/22 16:54:42.8563995 15520 15008 Misc            Load undocked module: UusId:wu.handler.wuuhext|hr:0x0|ModuleVer:1023.922.9182.0|LoadProps:3|Path:C:\WINDOWS\uus\AMD64\wuuhext.dll</w:t>
      </w:r>
    </w:p>
    <w:p w14:paraId="5C955F20" w14:textId="77777777" w:rsidR="00A23709" w:rsidRDefault="00A23709" w:rsidP="00A23709">
      <w:pPr>
        <w:pStyle w:val="Heading1"/>
      </w:pPr>
      <w:r>
        <w:t>At line:1 char:12</w:t>
      </w:r>
    </w:p>
    <w:p w14:paraId="696F374C" w14:textId="77777777" w:rsidR="00A23709" w:rsidRDefault="00A23709" w:rsidP="00A23709">
      <w:pPr>
        <w:pStyle w:val="Heading1"/>
      </w:pPr>
      <w:r>
        <w:t>+ 2024/01/22 16:54:42.8563995 15520 15008 Misc            Load undocked ...</w:t>
      </w:r>
    </w:p>
    <w:p w14:paraId="6AA9554B" w14:textId="77777777" w:rsidR="00A23709" w:rsidRDefault="00A23709" w:rsidP="00A23709">
      <w:pPr>
        <w:pStyle w:val="Heading1"/>
      </w:pPr>
      <w:r>
        <w:t>+            ~~~~~~~~~~~~~~~~</w:t>
      </w:r>
    </w:p>
    <w:p w14:paraId="7D3A13A8" w14:textId="77777777" w:rsidR="00A23709" w:rsidRDefault="00A23709" w:rsidP="00A23709">
      <w:pPr>
        <w:pStyle w:val="Heading1"/>
      </w:pPr>
      <w:r>
        <w:t>Unexpected token '16:54:42.8563995' in expression or statement.</w:t>
      </w:r>
    </w:p>
    <w:p w14:paraId="3811061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022CC1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FB4E63" w14:textId="77777777" w:rsidR="00A23709" w:rsidRDefault="00A23709" w:rsidP="00A23709">
      <w:pPr>
        <w:pStyle w:val="Heading1"/>
      </w:pPr>
    </w:p>
    <w:p w14:paraId="30FB1E3C" w14:textId="77777777" w:rsidR="00A23709" w:rsidRDefault="00A23709" w:rsidP="00A23709">
      <w:pPr>
        <w:pStyle w:val="Heading1"/>
      </w:pPr>
      <w:r>
        <w:t>PS C:\Users\JazmyneJosephine Mar&gt; 2024/01/22 16:54:42.8642387 15520 15008 Misc            UUS: Session=wu.handler.wuuhosdeployment, Module=wuuhosdeployment.dll, Version=1023.1020.2192.0, Path=C:\WINDOWS\uus\AMD64\wuuhosdeployment.dll</w:t>
      </w:r>
    </w:p>
    <w:p w14:paraId="2CC3A5BC" w14:textId="77777777" w:rsidR="00A23709" w:rsidRDefault="00A23709" w:rsidP="00A23709">
      <w:pPr>
        <w:pStyle w:val="Heading1"/>
      </w:pPr>
      <w:r>
        <w:t>At line:1 char:12</w:t>
      </w:r>
    </w:p>
    <w:p w14:paraId="68B9F124" w14:textId="77777777" w:rsidR="00A23709" w:rsidRDefault="00A23709" w:rsidP="00A23709">
      <w:pPr>
        <w:pStyle w:val="Heading1"/>
      </w:pPr>
      <w:r>
        <w:t>+ 2024/01/22 16:54:42.8642387 15520 15008 Misc            UUS: Session= ...</w:t>
      </w:r>
    </w:p>
    <w:p w14:paraId="4064D5BC" w14:textId="77777777" w:rsidR="00A23709" w:rsidRDefault="00A23709" w:rsidP="00A23709">
      <w:pPr>
        <w:pStyle w:val="Heading1"/>
      </w:pPr>
      <w:r>
        <w:t>+            ~~~~~~~~~~~~~~~~</w:t>
      </w:r>
    </w:p>
    <w:p w14:paraId="77685719" w14:textId="77777777" w:rsidR="00A23709" w:rsidRDefault="00A23709" w:rsidP="00A23709">
      <w:pPr>
        <w:pStyle w:val="Heading1"/>
      </w:pPr>
      <w:r>
        <w:t>Unexpected token '16:54:42.8642387' in expression or statement.</w:t>
      </w:r>
    </w:p>
    <w:p w14:paraId="78E2570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E32D9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D88BF8" w14:textId="77777777" w:rsidR="00A23709" w:rsidRDefault="00A23709" w:rsidP="00A23709">
      <w:pPr>
        <w:pStyle w:val="Heading1"/>
      </w:pPr>
    </w:p>
    <w:p w14:paraId="517E6E2D" w14:textId="77777777" w:rsidR="00A23709" w:rsidRDefault="00A23709" w:rsidP="00A23709">
      <w:pPr>
        <w:pStyle w:val="Heading1"/>
      </w:pPr>
      <w:r>
        <w:t>PS C:\Users\JazmyneJosephine Mar&gt; 2024/01/22 16:54:42.8786517 15520 15008 Misc            Load undocked module: UusId:wu.handler.wuuhosdeployment|hr:0x0|ModuleVer:1023.1020.2192.0|LoadProps:3|Path:C:\WINDOWS\uus\AMD64\wuuhosdeployment.dll</w:t>
      </w:r>
    </w:p>
    <w:p w14:paraId="7A55A051" w14:textId="77777777" w:rsidR="00A23709" w:rsidRDefault="00A23709" w:rsidP="00A23709">
      <w:pPr>
        <w:pStyle w:val="Heading1"/>
      </w:pPr>
      <w:r>
        <w:t>At line:1 char:12</w:t>
      </w:r>
    </w:p>
    <w:p w14:paraId="41F439D0" w14:textId="77777777" w:rsidR="00A23709" w:rsidRDefault="00A23709" w:rsidP="00A23709">
      <w:pPr>
        <w:pStyle w:val="Heading1"/>
      </w:pPr>
      <w:r>
        <w:t>+ 2024/01/22 16:54:42.8786517 15520 15008 Misc            Load undocked ...</w:t>
      </w:r>
    </w:p>
    <w:p w14:paraId="515ABA1A" w14:textId="77777777" w:rsidR="00A23709" w:rsidRDefault="00A23709" w:rsidP="00A23709">
      <w:pPr>
        <w:pStyle w:val="Heading1"/>
      </w:pPr>
      <w:r>
        <w:t>+            ~~~~~~~~~~~~~~~~</w:t>
      </w:r>
    </w:p>
    <w:p w14:paraId="20A2539C" w14:textId="77777777" w:rsidR="00A23709" w:rsidRDefault="00A23709" w:rsidP="00A23709">
      <w:pPr>
        <w:pStyle w:val="Heading1"/>
      </w:pPr>
      <w:r>
        <w:t>Unexpected token '16:54:42.8786517' in expression or statement.</w:t>
      </w:r>
    </w:p>
    <w:p w14:paraId="0E6E4B3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4716C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A429050" w14:textId="77777777" w:rsidR="00A23709" w:rsidRDefault="00A23709" w:rsidP="00A23709">
      <w:pPr>
        <w:pStyle w:val="Heading1"/>
      </w:pPr>
    </w:p>
    <w:p w14:paraId="06A71EBD" w14:textId="77777777" w:rsidR="00A23709" w:rsidRDefault="00A23709" w:rsidP="00A23709">
      <w:pPr>
        <w:pStyle w:val="Heading1"/>
      </w:pPr>
      <w:r>
        <w:t>PS C:\Users\JazmyneJosephine Mar&gt; 2024/01/22 16:54:42.8787065 15520 15008 Handler         Registering OSDeploymentInformationFactory COM server as CLSID {11AAE582-78F8-4106-97B3-7FF3F5640C3E} and APPID {97F0A1F4-9543-4076-A1EE-028BC4FF5376}</w:t>
      </w:r>
    </w:p>
    <w:p w14:paraId="5452EBAF" w14:textId="77777777" w:rsidR="00A23709" w:rsidRDefault="00A23709" w:rsidP="00A23709">
      <w:pPr>
        <w:pStyle w:val="Heading1"/>
      </w:pPr>
      <w:r>
        <w:t>At line:1 char:12</w:t>
      </w:r>
    </w:p>
    <w:p w14:paraId="0C288D2B" w14:textId="77777777" w:rsidR="00A23709" w:rsidRDefault="00A23709" w:rsidP="00A23709">
      <w:pPr>
        <w:pStyle w:val="Heading1"/>
      </w:pPr>
      <w:r>
        <w:t>+ 2024/01/22 16:54:42.8787065 15520 15008 Handler         Registering O ...</w:t>
      </w:r>
    </w:p>
    <w:p w14:paraId="0ABC5004" w14:textId="77777777" w:rsidR="00A23709" w:rsidRDefault="00A23709" w:rsidP="00A23709">
      <w:pPr>
        <w:pStyle w:val="Heading1"/>
      </w:pPr>
      <w:r>
        <w:t>+            ~~~~~~~~~~~~~~~~</w:t>
      </w:r>
    </w:p>
    <w:p w14:paraId="75564F10" w14:textId="77777777" w:rsidR="00A23709" w:rsidRDefault="00A23709" w:rsidP="00A23709">
      <w:pPr>
        <w:pStyle w:val="Heading1"/>
      </w:pPr>
      <w:r>
        <w:t>Unexpected token '16:54:42.8787065' in expression or statement.</w:t>
      </w:r>
    </w:p>
    <w:p w14:paraId="0B24201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EEB40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7DE69B" w14:textId="77777777" w:rsidR="00A23709" w:rsidRDefault="00A23709" w:rsidP="00A23709">
      <w:pPr>
        <w:pStyle w:val="Heading1"/>
      </w:pPr>
    </w:p>
    <w:p w14:paraId="3404B5A1" w14:textId="77777777" w:rsidR="00A23709" w:rsidRDefault="00A23709" w:rsidP="00A23709">
      <w:pPr>
        <w:pStyle w:val="Heading1"/>
      </w:pPr>
      <w:r>
        <w:t>PS C:\Users\JazmyneJosephine Mar&gt; 2024/01/22 16:54:42.8798951 15520 15008 Handler         Successfully registered OSDeploymentInformationFactory COM server</w:t>
      </w:r>
    </w:p>
    <w:p w14:paraId="33B8BBEE" w14:textId="77777777" w:rsidR="00A23709" w:rsidRDefault="00A23709" w:rsidP="00A23709">
      <w:pPr>
        <w:pStyle w:val="Heading1"/>
      </w:pPr>
      <w:r>
        <w:t>At line:1 char:12</w:t>
      </w:r>
    </w:p>
    <w:p w14:paraId="510E5627" w14:textId="77777777" w:rsidR="00A23709" w:rsidRDefault="00A23709" w:rsidP="00A23709">
      <w:pPr>
        <w:pStyle w:val="Heading1"/>
      </w:pPr>
      <w:r>
        <w:t>+ 2024/01/22 16:54:42.8798951 15520 15008 Handler         Successfully  ...</w:t>
      </w:r>
    </w:p>
    <w:p w14:paraId="2E0BF4F4" w14:textId="77777777" w:rsidR="00A23709" w:rsidRDefault="00A23709" w:rsidP="00A23709">
      <w:pPr>
        <w:pStyle w:val="Heading1"/>
      </w:pPr>
      <w:r>
        <w:t>+            ~~~~~~~~~~~~~~~~</w:t>
      </w:r>
    </w:p>
    <w:p w14:paraId="1BC105DE" w14:textId="77777777" w:rsidR="00A23709" w:rsidRDefault="00A23709" w:rsidP="00A23709">
      <w:pPr>
        <w:pStyle w:val="Heading1"/>
      </w:pPr>
      <w:r>
        <w:t>Unexpected token '16:54:42.8798951' in expression or statement.</w:t>
      </w:r>
    </w:p>
    <w:p w14:paraId="570AC53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33D290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C5B94AF" w14:textId="77777777" w:rsidR="00A23709" w:rsidRDefault="00A23709" w:rsidP="00A23709">
      <w:pPr>
        <w:pStyle w:val="Heading1"/>
      </w:pPr>
    </w:p>
    <w:p w14:paraId="1063DEAF" w14:textId="77777777" w:rsidR="00A23709" w:rsidRDefault="00A23709" w:rsidP="00A23709">
      <w:pPr>
        <w:pStyle w:val="Heading1"/>
      </w:pPr>
      <w:r>
        <w:t>PS C:\Users\JazmyneJosephine Mar&gt; 2024/01/22 16:54:42.8799157 15520 15008 Handler         Registering OSDeploymentInformationFactory COM server as CLSID {7E5D7123-FCD4-453D-A991-EDCEEE2B14F3} and APPID {0013F41D-BB6D-40F6-902E-31A6F2E024B7}</w:t>
      </w:r>
    </w:p>
    <w:p w14:paraId="6262A2A2" w14:textId="77777777" w:rsidR="00A23709" w:rsidRDefault="00A23709" w:rsidP="00A23709">
      <w:pPr>
        <w:pStyle w:val="Heading1"/>
      </w:pPr>
      <w:r>
        <w:t>At line:1 char:12</w:t>
      </w:r>
    </w:p>
    <w:p w14:paraId="7D06107E" w14:textId="77777777" w:rsidR="00A23709" w:rsidRDefault="00A23709" w:rsidP="00A23709">
      <w:pPr>
        <w:pStyle w:val="Heading1"/>
      </w:pPr>
      <w:r>
        <w:t>+ 2024/01/22 16:54:42.8799157 15520 15008 Handler         Registering O ...</w:t>
      </w:r>
    </w:p>
    <w:p w14:paraId="6CB3A456" w14:textId="77777777" w:rsidR="00A23709" w:rsidRDefault="00A23709" w:rsidP="00A23709">
      <w:pPr>
        <w:pStyle w:val="Heading1"/>
      </w:pPr>
      <w:r>
        <w:t>+            ~~~~~~~~~~~~~~~~</w:t>
      </w:r>
    </w:p>
    <w:p w14:paraId="42B46D1B" w14:textId="77777777" w:rsidR="00A23709" w:rsidRDefault="00A23709" w:rsidP="00A23709">
      <w:pPr>
        <w:pStyle w:val="Heading1"/>
      </w:pPr>
      <w:r>
        <w:t>Unexpected token '16:54:42.8799157' in expression or statement.</w:t>
      </w:r>
    </w:p>
    <w:p w14:paraId="1ECA740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D14A5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1DCEBD" w14:textId="77777777" w:rsidR="00A23709" w:rsidRDefault="00A23709" w:rsidP="00A23709">
      <w:pPr>
        <w:pStyle w:val="Heading1"/>
      </w:pPr>
    </w:p>
    <w:p w14:paraId="7990E80C" w14:textId="77777777" w:rsidR="00A23709" w:rsidRDefault="00A23709" w:rsidP="00A23709">
      <w:pPr>
        <w:pStyle w:val="Heading1"/>
      </w:pPr>
      <w:r>
        <w:t>PS C:\Users\JazmyneJosephine Mar&gt; 2024/01/22 16:54:42.8806983 15520 15008 Handler         Successfully registered OSDeploymentInformationFactory COM server</w:t>
      </w:r>
    </w:p>
    <w:p w14:paraId="472307D3" w14:textId="77777777" w:rsidR="00A23709" w:rsidRDefault="00A23709" w:rsidP="00A23709">
      <w:pPr>
        <w:pStyle w:val="Heading1"/>
      </w:pPr>
      <w:r>
        <w:t>At line:1 char:12</w:t>
      </w:r>
    </w:p>
    <w:p w14:paraId="25F0000C" w14:textId="77777777" w:rsidR="00A23709" w:rsidRDefault="00A23709" w:rsidP="00A23709">
      <w:pPr>
        <w:pStyle w:val="Heading1"/>
      </w:pPr>
      <w:r>
        <w:t>+ 2024/01/22 16:54:42.8806983 15520 15008 Handler         Successfully  ...</w:t>
      </w:r>
    </w:p>
    <w:p w14:paraId="033E9066" w14:textId="77777777" w:rsidR="00A23709" w:rsidRDefault="00A23709" w:rsidP="00A23709">
      <w:pPr>
        <w:pStyle w:val="Heading1"/>
      </w:pPr>
      <w:r>
        <w:t>+            ~~~~~~~~~~~~~~~~</w:t>
      </w:r>
    </w:p>
    <w:p w14:paraId="123649D6" w14:textId="77777777" w:rsidR="00A23709" w:rsidRDefault="00A23709" w:rsidP="00A23709">
      <w:pPr>
        <w:pStyle w:val="Heading1"/>
      </w:pPr>
      <w:r>
        <w:t>Unexpected token '16:54:42.8806983' in expression or statement.</w:t>
      </w:r>
    </w:p>
    <w:p w14:paraId="47BB53B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8883E9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DD62B42" w14:textId="77777777" w:rsidR="00A23709" w:rsidRDefault="00A23709" w:rsidP="00A23709">
      <w:pPr>
        <w:pStyle w:val="Heading1"/>
      </w:pPr>
    </w:p>
    <w:p w14:paraId="3C4634F4" w14:textId="77777777" w:rsidR="00A23709" w:rsidRDefault="00A23709" w:rsidP="00A23709">
      <w:pPr>
        <w:pStyle w:val="Heading1"/>
      </w:pPr>
      <w:r>
        <w:t>PS C:\Users\JazmyneJosephine Mar&gt; 2024/01/22 16:54:42.8807449 15520 15008 DownloadManager DownloadJobManager init</w:t>
      </w:r>
    </w:p>
    <w:p w14:paraId="6C6A5466" w14:textId="77777777" w:rsidR="00A23709" w:rsidRDefault="00A23709" w:rsidP="00A23709">
      <w:pPr>
        <w:pStyle w:val="Heading1"/>
      </w:pPr>
      <w:r>
        <w:t>At line:1 char:12</w:t>
      </w:r>
    </w:p>
    <w:p w14:paraId="4634AC23" w14:textId="77777777" w:rsidR="00A23709" w:rsidRDefault="00A23709" w:rsidP="00A23709">
      <w:pPr>
        <w:pStyle w:val="Heading1"/>
      </w:pPr>
      <w:r>
        <w:t>+ 2024/01/22 16:54:42.8807449 15520 15008 DownloadManager DownloadJobMa ...</w:t>
      </w:r>
    </w:p>
    <w:p w14:paraId="6DBCA7E2" w14:textId="77777777" w:rsidR="00A23709" w:rsidRDefault="00A23709" w:rsidP="00A23709">
      <w:pPr>
        <w:pStyle w:val="Heading1"/>
      </w:pPr>
      <w:r>
        <w:t>+            ~~~~~~~~~~~~~~~~</w:t>
      </w:r>
    </w:p>
    <w:p w14:paraId="79817BE3" w14:textId="77777777" w:rsidR="00A23709" w:rsidRDefault="00A23709" w:rsidP="00A23709">
      <w:pPr>
        <w:pStyle w:val="Heading1"/>
      </w:pPr>
      <w:r>
        <w:t>Unexpected token '16:54:42.8807449' in expression or statement.</w:t>
      </w:r>
    </w:p>
    <w:p w14:paraId="777ABE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ADDE6C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EAA5C6" w14:textId="77777777" w:rsidR="00A23709" w:rsidRDefault="00A23709" w:rsidP="00A23709">
      <w:pPr>
        <w:pStyle w:val="Heading1"/>
      </w:pPr>
    </w:p>
    <w:p w14:paraId="5DE67C16" w14:textId="77777777" w:rsidR="00A23709" w:rsidRDefault="00A23709" w:rsidP="00A23709">
      <w:pPr>
        <w:pStyle w:val="Heading1"/>
      </w:pPr>
      <w:r>
        <w:t>PS C:\Users\JazmyneJosephine Mar&gt; 2024/01/22 16:54:42.8884274 15520 15008 Misc            UUS: Session=wu.core.updatedeploy, Module=UpdateDeploy.dll, Version=1023.1020.2192.0, Path=C:\WINDOWS\uus\AMD64\UpdateDeploy.dll</w:t>
      </w:r>
    </w:p>
    <w:p w14:paraId="6E334C34" w14:textId="77777777" w:rsidR="00A23709" w:rsidRDefault="00A23709" w:rsidP="00A23709">
      <w:pPr>
        <w:pStyle w:val="Heading1"/>
      </w:pPr>
      <w:r>
        <w:t>At line:1 char:12</w:t>
      </w:r>
    </w:p>
    <w:p w14:paraId="40FF5C87" w14:textId="77777777" w:rsidR="00A23709" w:rsidRDefault="00A23709" w:rsidP="00A23709">
      <w:pPr>
        <w:pStyle w:val="Heading1"/>
      </w:pPr>
      <w:r>
        <w:t>+ 2024/01/22 16:54:42.8884274 15520 15008 Misc            UUS: Session= ...</w:t>
      </w:r>
    </w:p>
    <w:p w14:paraId="1F8D87C7" w14:textId="77777777" w:rsidR="00A23709" w:rsidRDefault="00A23709" w:rsidP="00A23709">
      <w:pPr>
        <w:pStyle w:val="Heading1"/>
      </w:pPr>
      <w:r>
        <w:t>+            ~~~~~~~~~~~~~~~~</w:t>
      </w:r>
    </w:p>
    <w:p w14:paraId="139EA3E1" w14:textId="77777777" w:rsidR="00A23709" w:rsidRDefault="00A23709" w:rsidP="00A23709">
      <w:pPr>
        <w:pStyle w:val="Heading1"/>
      </w:pPr>
      <w:r>
        <w:t>Unexpected token '16:54:42.8884274' in expression or statement.</w:t>
      </w:r>
    </w:p>
    <w:p w14:paraId="4801A64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25422A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0C2DB27" w14:textId="77777777" w:rsidR="00A23709" w:rsidRDefault="00A23709" w:rsidP="00A23709">
      <w:pPr>
        <w:pStyle w:val="Heading1"/>
      </w:pPr>
    </w:p>
    <w:p w14:paraId="7E5E499F" w14:textId="77777777" w:rsidR="00A23709" w:rsidRDefault="00A23709" w:rsidP="00A23709">
      <w:pPr>
        <w:pStyle w:val="Heading1"/>
      </w:pPr>
      <w:r>
        <w:t>PS C:\Users\JazmyneJosephine Mar&gt; 2024/01/22 16:54:42.9127864 15520 15008 Misc            Load undocked module: UusId:wu.core.updatedeploy|hr:0x0|ModuleVer:1023.1020.2192.0|LoadProps:3|Path:C:\WINDOWS\uus\AMD64\UpdateDeploy.dll</w:t>
      </w:r>
    </w:p>
    <w:p w14:paraId="023B639C" w14:textId="77777777" w:rsidR="00A23709" w:rsidRDefault="00A23709" w:rsidP="00A23709">
      <w:pPr>
        <w:pStyle w:val="Heading1"/>
      </w:pPr>
      <w:r>
        <w:t>At line:1 char:12</w:t>
      </w:r>
    </w:p>
    <w:p w14:paraId="3B68FB1D" w14:textId="77777777" w:rsidR="00A23709" w:rsidRDefault="00A23709" w:rsidP="00A23709">
      <w:pPr>
        <w:pStyle w:val="Heading1"/>
      </w:pPr>
      <w:r>
        <w:t>+ 2024/01/22 16:54:42.9127864 15520 15008 Misc            Load undocked ...</w:t>
      </w:r>
    </w:p>
    <w:p w14:paraId="45765E28" w14:textId="77777777" w:rsidR="00A23709" w:rsidRDefault="00A23709" w:rsidP="00A23709">
      <w:pPr>
        <w:pStyle w:val="Heading1"/>
      </w:pPr>
      <w:r>
        <w:t>+            ~~~~~~~~~~~~~~~~</w:t>
      </w:r>
    </w:p>
    <w:p w14:paraId="6906EE1C" w14:textId="77777777" w:rsidR="00A23709" w:rsidRDefault="00A23709" w:rsidP="00A23709">
      <w:pPr>
        <w:pStyle w:val="Heading1"/>
      </w:pPr>
      <w:r>
        <w:t>Unexpected token '16:54:42.9127864' in expression or statement.</w:t>
      </w:r>
    </w:p>
    <w:p w14:paraId="49E9903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4FA63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AA76F75" w14:textId="77777777" w:rsidR="00A23709" w:rsidRDefault="00A23709" w:rsidP="00A23709">
      <w:pPr>
        <w:pStyle w:val="Heading1"/>
      </w:pPr>
    </w:p>
    <w:p w14:paraId="746BA42E" w14:textId="77777777" w:rsidR="00A23709" w:rsidRDefault="00A23709" w:rsidP="00A23709">
      <w:pPr>
        <w:pStyle w:val="Heading1"/>
      </w:pPr>
      <w:r>
        <w:t>PS C:\Users\JazmyneJosephine Mar&gt; 2024/01/22 16:54:42.9170034 15520 15008 Shared          UpdateNetworkState Ipv6, cNetworkInterfaces = 4.</w:t>
      </w:r>
    </w:p>
    <w:p w14:paraId="60868041" w14:textId="77777777" w:rsidR="00A23709" w:rsidRDefault="00A23709" w:rsidP="00A23709">
      <w:pPr>
        <w:pStyle w:val="Heading1"/>
      </w:pPr>
      <w:r>
        <w:t>At line:1 char:12</w:t>
      </w:r>
    </w:p>
    <w:p w14:paraId="22F32E15" w14:textId="77777777" w:rsidR="00A23709" w:rsidRDefault="00A23709" w:rsidP="00A23709">
      <w:pPr>
        <w:pStyle w:val="Heading1"/>
      </w:pPr>
      <w:r>
        <w:t>+ 2024/01/22 16:54:42.9170034 15520 15008 Shared          UpdateNetwork ...</w:t>
      </w:r>
    </w:p>
    <w:p w14:paraId="663BA7C1" w14:textId="77777777" w:rsidR="00A23709" w:rsidRDefault="00A23709" w:rsidP="00A23709">
      <w:pPr>
        <w:pStyle w:val="Heading1"/>
      </w:pPr>
      <w:r>
        <w:t>+            ~~~~~~~~~~~~~~~~</w:t>
      </w:r>
    </w:p>
    <w:p w14:paraId="199F85EF" w14:textId="77777777" w:rsidR="00A23709" w:rsidRDefault="00A23709" w:rsidP="00A23709">
      <w:pPr>
        <w:pStyle w:val="Heading1"/>
      </w:pPr>
      <w:r>
        <w:t>Unexpected token '16:54:42.9170034' in expression or statement.</w:t>
      </w:r>
    </w:p>
    <w:p w14:paraId="17E1EE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7831D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1CC925" w14:textId="77777777" w:rsidR="00A23709" w:rsidRDefault="00A23709" w:rsidP="00A23709">
      <w:pPr>
        <w:pStyle w:val="Heading1"/>
      </w:pPr>
    </w:p>
    <w:p w14:paraId="6A5D4138" w14:textId="77777777" w:rsidR="00A23709" w:rsidRDefault="00A23709" w:rsidP="00A23709">
      <w:pPr>
        <w:pStyle w:val="Heading1"/>
      </w:pPr>
      <w:r>
        <w:t>PS C:\Users\JazmyneJosephine Mar&gt; 2024/01/22 16:54:42.9170200 15520 15008 Shared          UpdateNetworkState Ipv4, cNetworkInterfaces = 2.</w:t>
      </w:r>
    </w:p>
    <w:p w14:paraId="169BE4B4" w14:textId="77777777" w:rsidR="00A23709" w:rsidRDefault="00A23709" w:rsidP="00A23709">
      <w:pPr>
        <w:pStyle w:val="Heading1"/>
      </w:pPr>
      <w:r>
        <w:t>At line:1 char:12</w:t>
      </w:r>
    </w:p>
    <w:p w14:paraId="75A17B52" w14:textId="77777777" w:rsidR="00A23709" w:rsidRDefault="00A23709" w:rsidP="00A23709">
      <w:pPr>
        <w:pStyle w:val="Heading1"/>
      </w:pPr>
      <w:r>
        <w:t>+ 2024/01/22 16:54:42.9170200 15520 15008 Shared          UpdateNetwork ...</w:t>
      </w:r>
    </w:p>
    <w:p w14:paraId="4F04DFE4" w14:textId="77777777" w:rsidR="00A23709" w:rsidRDefault="00A23709" w:rsidP="00A23709">
      <w:pPr>
        <w:pStyle w:val="Heading1"/>
      </w:pPr>
      <w:r>
        <w:t>+            ~~~~~~~~~~~~~~~~</w:t>
      </w:r>
    </w:p>
    <w:p w14:paraId="090E0546" w14:textId="77777777" w:rsidR="00A23709" w:rsidRDefault="00A23709" w:rsidP="00A23709">
      <w:pPr>
        <w:pStyle w:val="Heading1"/>
      </w:pPr>
      <w:r>
        <w:t>Unexpected token '16:54:42.9170200' in expression or statement.</w:t>
      </w:r>
    </w:p>
    <w:p w14:paraId="79ED00E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4994A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5D7F386" w14:textId="77777777" w:rsidR="00A23709" w:rsidRDefault="00A23709" w:rsidP="00A23709">
      <w:pPr>
        <w:pStyle w:val="Heading1"/>
      </w:pPr>
    </w:p>
    <w:p w14:paraId="28A6525E" w14:textId="77777777" w:rsidR="00A23709" w:rsidRDefault="00A23709" w:rsidP="00A23709">
      <w:pPr>
        <w:pStyle w:val="Heading1"/>
      </w:pPr>
      <w:r>
        <w:t>PS C:\Users\JazmyneJosephine Mar&gt; 2024/01/22 16:54:42.9170555 15520 15008 Shared          Power status changed</w:t>
      </w:r>
    </w:p>
    <w:p w14:paraId="0FB2AF33" w14:textId="77777777" w:rsidR="00A23709" w:rsidRDefault="00A23709" w:rsidP="00A23709">
      <w:pPr>
        <w:pStyle w:val="Heading1"/>
      </w:pPr>
      <w:r>
        <w:t>At line:1 char:12</w:t>
      </w:r>
    </w:p>
    <w:p w14:paraId="54F80334" w14:textId="77777777" w:rsidR="00A23709" w:rsidRDefault="00A23709" w:rsidP="00A23709">
      <w:pPr>
        <w:pStyle w:val="Heading1"/>
      </w:pPr>
      <w:r>
        <w:t>+ 2024/01/22 16:54:42.9170555 15520 15008 Shared          Power status  ...</w:t>
      </w:r>
    </w:p>
    <w:p w14:paraId="499FCD43" w14:textId="77777777" w:rsidR="00A23709" w:rsidRDefault="00A23709" w:rsidP="00A23709">
      <w:pPr>
        <w:pStyle w:val="Heading1"/>
      </w:pPr>
      <w:r>
        <w:t>+            ~~~~~~~~~~~~~~~~</w:t>
      </w:r>
    </w:p>
    <w:p w14:paraId="12926859" w14:textId="77777777" w:rsidR="00A23709" w:rsidRDefault="00A23709" w:rsidP="00A23709">
      <w:pPr>
        <w:pStyle w:val="Heading1"/>
      </w:pPr>
      <w:r>
        <w:t>Unexpected token '16:54:42.9170555' in expression or statement.</w:t>
      </w:r>
    </w:p>
    <w:p w14:paraId="15B9CC1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D84DB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C29ABB5" w14:textId="77777777" w:rsidR="00A23709" w:rsidRDefault="00A23709" w:rsidP="00A23709">
      <w:pPr>
        <w:pStyle w:val="Heading1"/>
      </w:pPr>
    </w:p>
    <w:p w14:paraId="15AD3D3C" w14:textId="77777777" w:rsidR="00A23709" w:rsidRDefault="00A23709" w:rsidP="00A23709">
      <w:pPr>
        <w:pStyle w:val="Heading1"/>
      </w:pPr>
      <w:r>
        <w:t>PS C:\Users\JazmyneJosephine Mar&gt; 2024/01/22 16:54:42.9248642 15520 3024  Misc            UUS: Session=wu.proxystubs.wups, Module=wupscore.dll, Version=1023.1020.2192.0, Path=C:\WINDOWS\uus\AMD64\wupscore.dll</w:t>
      </w:r>
    </w:p>
    <w:p w14:paraId="3212F1A7" w14:textId="77777777" w:rsidR="00A23709" w:rsidRDefault="00A23709" w:rsidP="00A23709">
      <w:pPr>
        <w:pStyle w:val="Heading1"/>
      </w:pPr>
      <w:r>
        <w:t>At line:1 char:12</w:t>
      </w:r>
    </w:p>
    <w:p w14:paraId="1BCD58C1" w14:textId="77777777" w:rsidR="00A23709" w:rsidRDefault="00A23709" w:rsidP="00A23709">
      <w:pPr>
        <w:pStyle w:val="Heading1"/>
      </w:pPr>
      <w:r>
        <w:t>+ 2024/01/22 16:54:42.9248642 15520 3024  Misc            UUS: Session= ...</w:t>
      </w:r>
    </w:p>
    <w:p w14:paraId="2FD2A9B9" w14:textId="77777777" w:rsidR="00A23709" w:rsidRDefault="00A23709" w:rsidP="00A23709">
      <w:pPr>
        <w:pStyle w:val="Heading1"/>
      </w:pPr>
      <w:r>
        <w:t>+            ~~~~~~~~~~~~~~~~</w:t>
      </w:r>
    </w:p>
    <w:p w14:paraId="3FC5EE3B" w14:textId="77777777" w:rsidR="00A23709" w:rsidRDefault="00A23709" w:rsidP="00A23709">
      <w:pPr>
        <w:pStyle w:val="Heading1"/>
      </w:pPr>
      <w:r>
        <w:t>Unexpected token '16:54:42.9248642' in expression or statement.</w:t>
      </w:r>
    </w:p>
    <w:p w14:paraId="275126F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F50FA9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0AB6946" w14:textId="77777777" w:rsidR="00A23709" w:rsidRDefault="00A23709" w:rsidP="00A23709">
      <w:pPr>
        <w:pStyle w:val="Heading1"/>
      </w:pPr>
    </w:p>
    <w:p w14:paraId="1AF26F3C" w14:textId="77777777" w:rsidR="00A23709" w:rsidRDefault="00A23709" w:rsidP="00A23709">
      <w:pPr>
        <w:pStyle w:val="Heading1"/>
      </w:pPr>
      <w:r>
        <w:t>PS C:\Users\JazmyneJosephine Mar&gt; 2024/01/22 16:54:42.9273708 15520 3024  Misc            Load undocked module: UusId:wu.proxystubs.wups|hr:0x0|ModuleVer:1023.1020.2192.0|LoadProps:3|Path:C:\WINDOWS\uus\AMD64\wupscore.dll</w:t>
      </w:r>
    </w:p>
    <w:p w14:paraId="61A20B3D" w14:textId="77777777" w:rsidR="00A23709" w:rsidRDefault="00A23709" w:rsidP="00A23709">
      <w:pPr>
        <w:pStyle w:val="Heading1"/>
      </w:pPr>
      <w:r>
        <w:t>At line:1 char:12</w:t>
      </w:r>
    </w:p>
    <w:p w14:paraId="20961714" w14:textId="77777777" w:rsidR="00A23709" w:rsidRDefault="00A23709" w:rsidP="00A23709">
      <w:pPr>
        <w:pStyle w:val="Heading1"/>
      </w:pPr>
      <w:r>
        <w:t>+ 2024/01/22 16:54:42.9273708 15520 3024  Misc            Load undocked ...</w:t>
      </w:r>
    </w:p>
    <w:p w14:paraId="39000DAB" w14:textId="77777777" w:rsidR="00A23709" w:rsidRDefault="00A23709" w:rsidP="00A23709">
      <w:pPr>
        <w:pStyle w:val="Heading1"/>
      </w:pPr>
      <w:r>
        <w:t>+            ~~~~~~~~~~~~~~~~</w:t>
      </w:r>
    </w:p>
    <w:p w14:paraId="521923D3" w14:textId="77777777" w:rsidR="00A23709" w:rsidRDefault="00A23709" w:rsidP="00A23709">
      <w:pPr>
        <w:pStyle w:val="Heading1"/>
      </w:pPr>
      <w:r>
        <w:t>Unexpected token '16:54:42.9273708' in expression or statement.</w:t>
      </w:r>
    </w:p>
    <w:p w14:paraId="2980332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637A01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062173" w14:textId="77777777" w:rsidR="00A23709" w:rsidRDefault="00A23709" w:rsidP="00A23709">
      <w:pPr>
        <w:pStyle w:val="Heading1"/>
      </w:pPr>
    </w:p>
    <w:p w14:paraId="793DF2FE" w14:textId="77777777" w:rsidR="00A23709" w:rsidRDefault="00A23709" w:rsidP="00A23709">
      <w:pPr>
        <w:pStyle w:val="Heading1"/>
      </w:pPr>
      <w:r>
        <w:t>PS C:\Users\JazmyneJosephine Mar&gt; 2024/01/22 16:54:42.9416635 3512  3552  Misc            UUS: Session=wu.proxystubs.wups, Module=wupscore.dll, Version=1023.1020.2192.0, Path=C:\WINDOWS\uus\AMD64\wupscore.dll</w:t>
      </w:r>
    </w:p>
    <w:p w14:paraId="589FFFA5" w14:textId="77777777" w:rsidR="00A23709" w:rsidRDefault="00A23709" w:rsidP="00A23709">
      <w:pPr>
        <w:pStyle w:val="Heading1"/>
      </w:pPr>
      <w:r>
        <w:t>At line:1 char:12</w:t>
      </w:r>
    </w:p>
    <w:p w14:paraId="0D1F4312" w14:textId="77777777" w:rsidR="00A23709" w:rsidRDefault="00A23709" w:rsidP="00A23709">
      <w:pPr>
        <w:pStyle w:val="Heading1"/>
      </w:pPr>
      <w:r>
        <w:t>+ 2024/01/22 16:54:42.9416635 3512  3552  Misc            UUS: Session= ...</w:t>
      </w:r>
    </w:p>
    <w:p w14:paraId="035CD31F" w14:textId="77777777" w:rsidR="00A23709" w:rsidRDefault="00A23709" w:rsidP="00A23709">
      <w:pPr>
        <w:pStyle w:val="Heading1"/>
      </w:pPr>
      <w:r>
        <w:t>+            ~~~~~~~~~~~~~~~~</w:t>
      </w:r>
    </w:p>
    <w:p w14:paraId="1B1C0DFA" w14:textId="77777777" w:rsidR="00A23709" w:rsidRDefault="00A23709" w:rsidP="00A23709">
      <w:pPr>
        <w:pStyle w:val="Heading1"/>
      </w:pPr>
      <w:r>
        <w:t>Unexpected token '16:54:42.9416635' in expression or statement.</w:t>
      </w:r>
    </w:p>
    <w:p w14:paraId="1E50EEC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1E4787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EF68D1" w14:textId="77777777" w:rsidR="00A23709" w:rsidRDefault="00A23709" w:rsidP="00A23709">
      <w:pPr>
        <w:pStyle w:val="Heading1"/>
      </w:pPr>
    </w:p>
    <w:p w14:paraId="7F94FB1B" w14:textId="77777777" w:rsidR="00A23709" w:rsidRDefault="00A23709" w:rsidP="00A23709">
      <w:pPr>
        <w:pStyle w:val="Heading1"/>
      </w:pPr>
      <w:r>
        <w:t>PS C:\Users\JazmyneJosephine Mar&gt; 2024/01/22 16:54:42.9436955 3512  3552  Misc            Load undocked module: UusId:wu.proxystubs.wups|hr:0x0|ModuleVer:1023.1020.2192.0|LoadProps:3|Path:C:\WINDOWS\uus\AMD64\wupscore.dll</w:t>
      </w:r>
    </w:p>
    <w:p w14:paraId="11722B34" w14:textId="77777777" w:rsidR="00A23709" w:rsidRDefault="00A23709" w:rsidP="00A23709">
      <w:pPr>
        <w:pStyle w:val="Heading1"/>
      </w:pPr>
      <w:r>
        <w:t>At line:1 char:12</w:t>
      </w:r>
    </w:p>
    <w:p w14:paraId="63F02F0C" w14:textId="77777777" w:rsidR="00A23709" w:rsidRDefault="00A23709" w:rsidP="00A23709">
      <w:pPr>
        <w:pStyle w:val="Heading1"/>
      </w:pPr>
      <w:r>
        <w:t>+ 2024/01/22 16:54:42.9436955 3512  3552  Misc            Load undocked ...</w:t>
      </w:r>
    </w:p>
    <w:p w14:paraId="1049D24D" w14:textId="77777777" w:rsidR="00A23709" w:rsidRDefault="00A23709" w:rsidP="00A23709">
      <w:pPr>
        <w:pStyle w:val="Heading1"/>
      </w:pPr>
      <w:r>
        <w:t>+            ~~~~~~~~~~~~~~~~</w:t>
      </w:r>
    </w:p>
    <w:p w14:paraId="7B159FDF" w14:textId="77777777" w:rsidR="00A23709" w:rsidRDefault="00A23709" w:rsidP="00A23709">
      <w:pPr>
        <w:pStyle w:val="Heading1"/>
      </w:pPr>
      <w:r>
        <w:t>Unexpected token '16:54:42.9436955' in expression or statement.</w:t>
      </w:r>
    </w:p>
    <w:p w14:paraId="07A32E4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33A58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A61DAF3" w14:textId="77777777" w:rsidR="00A23709" w:rsidRDefault="00A23709" w:rsidP="00A23709">
      <w:pPr>
        <w:pStyle w:val="Heading1"/>
      </w:pPr>
    </w:p>
    <w:p w14:paraId="27196AE1" w14:textId="77777777" w:rsidR="00A23709" w:rsidRDefault="00A23709" w:rsidP="00A23709">
      <w:pPr>
        <w:pStyle w:val="Heading1"/>
      </w:pPr>
      <w:r>
        <w:t>PS C:\Users\JazmyneJosephine Mar&gt; 2024/01/22 16:54:42.9524671 15520 15008 Agent           Initializing global settings cache</w:t>
      </w:r>
    </w:p>
    <w:p w14:paraId="152601F9" w14:textId="77777777" w:rsidR="00A23709" w:rsidRDefault="00A23709" w:rsidP="00A23709">
      <w:pPr>
        <w:pStyle w:val="Heading1"/>
      </w:pPr>
      <w:r>
        <w:t>At line:1 char:12</w:t>
      </w:r>
    </w:p>
    <w:p w14:paraId="6E2664D4" w14:textId="77777777" w:rsidR="00A23709" w:rsidRDefault="00A23709" w:rsidP="00A23709">
      <w:pPr>
        <w:pStyle w:val="Heading1"/>
      </w:pPr>
      <w:r>
        <w:t>+ 2024/01/22 16:54:42.9524671 15520 15008 Agent           Initializing  ...</w:t>
      </w:r>
    </w:p>
    <w:p w14:paraId="51F6FBC5" w14:textId="77777777" w:rsidR="00A23709" w:rsidRDefault="00A23709" w:rsidP="00A23709">
      <w:pPr>
        <w:pStyle w:val="Heading1"/>
      </w:pPr>
      <w:r>
        <w:t>+            ~~~~~~~~~~~~~~~~</w:t>
      </w:r>
    </w:p>
    <w:p w14:paraId="0B259DFE" w14:textId="77777777" w:rsidR="00A23709" w:rsidRDefault="00A23709" w:rsidP="00A23709">
      <w:pPr>
        <w:pStyle w:val="Heading1"/>
      </w:pPr>
      <w:r>
        <w:t>Unexpected token '16:54:42.9524671' in expression or statement.</w:t>
      </w:r>
    </w:p>
    <w:p w14:paraId="3D2AE2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422DC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2E36DCE" w14:textId="77777777" w:rsidR="00A23709" w:rsidRDefault="00A23709" w:rsidP="00A23709">
      <w:pPr>
        <w:pStyle w:val="Heading1"/>
      </w:pPr>
    </w:p>
    <w:p w14:paraId="79F8665A" w14:textId="77777777" w:rsidR="00A23709" w:rsidRDefault="00A23709" w:rsidP="00A23709">
      <w:pPr>
        <w:pStyle w:val="Heading1"/>
      </w:pPr>
      <w:r>
        <w:t>PS C:\Users\JazmyneJosephine Mar&gt; 2024/01/22 16:54:42.9524708 15520 15008 Agent           WSUS server: (null)</w:t>
      </w:r>
    </w:p>
    <w:p w14:paraId="497B87D3" w14:textId="77777777" w:rsidR="00A23709" w:rsidRDefault="00A23709" w:rsidP="00A23709">
      <w:pPr>
        <w:pStyle w:val="Heading1"/>
      </w:pPr>
      <w:r>
        <w:t>At line:1 char:12</w:t>
      </w:r>
    </w:p>
    <w:p w14:paraId="231690AE" w14:textId="77777777" w:rsidR="00A23709" w:rsidRDefault="00A23709" w:rsidP="00A23709">
      <w:pPr>
        <w:pStyle w:val="Heading1"/>
      </w:pPr>
      <w:r>
        <w:t>+ 2024/01/22 16:54:42.9524708 15520 15008 Agent           WSUS server:  ...</w:t>
      </w:r>
    </w:p>
    <w:p w14:paraId="33B933AF" w14:textId="77777777" w:rsidR="00A23709" w:rsidRDefault="00A23709" w:rsidP="00A23709">
      <w:pPr>
        <w:pStyle w:val="Heading1"/>
      </w:pPr>
      <w:r>
        <w:t>+            ~~~~~~~~~~~~~~~~</w:t>
      </w:r>
    </w:p>
    <w:p w14:paraId="63009D8F" w14:textId="77777777" w:rsidR="00A23709" w:rsidRDefault="00A23709" w:rsidP="00A23709">
      <w:pPr>
        <w:pStyle w:val="Heading1"/>
      </w:pPr>
      <w:r>
        <w:t>Unexpected token '16:54:42.9524708' in expression or statement.</w:t>
      </w:r>
    </w:p>
    <w:p w14:paraId="29A960C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F16B8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B63831" w14:textId="77777777" w:rsidR="00A23709" w:rsidRDefault="00A23709" w:rsidP="00A23709">
      <w:pPr>
        <w:pStyle w:val="Heading1"/>
      </w:pPr>
    </w:p>
    <w:p w14:paraId="3A965ABC" w14:textId="77777777" w:rsidR="00A23709" w:rsidRDefault="00A23709" w:rsidP="00A23709">
      <w:pPr>
        <w:pStyle w:val="Heading1"/>
      </w:pPr>
      <w:r>
        <w:t>PS C:\Users\JazmyneJosephine Mar&gt; 2024/01/22 16:54:42.9524722 15520 15008 Agent           WSUS status server: (null)</w:t>
      </w:r>
    </w:p>
    <w:p w14:paraId="3523BB35" w14:textId="77777777" w:rsidR="00A23709" w:rsidRDefault="00A23709" w:rsidP="00A23709">
      <w:pPr>
        <w:pStyle w:val="Heading1"/>
      </w:pPr>
      <w:r>
        <w:t>At line:1 char:12</w:t>
      </w:r>
    </w:p>
    <w:p w14:paraId="36D1C316" w14:textId="77777777" w:rsidR="00A23709" w:rsidRDefault="00A23709" w:rsidP="00A23709">
      <w:pPr>
        <w:pStyle w:val="Heading1"/>
      </w:pPr>
      <w:r>
        <w:t>+ 2024/01/22 16:54:42.9524722 15520 15008 Agent           WSUS status s ...</w:t>
      </w:r>
    </w:p>
    <w:p w14:paraId="2835ECE0" w14:textId="77777777" w:rsidR="00A23709" w:rsidRDefault="00A23709" w:rsidP="00A23709">
      <w:pPr>
        <w:pStyle w:val="Heading1"/>
      </w:pPr>
      <w:r>
        <w:t>+            ~~~~~~~~~~~~~~~~</w:t>
      </w:r>
    </w:p>
    <w:p w14:paraId="37CD0499" w14:textId="77777777" w:rsidR="00A23709" w:rsidRDefault="00A23709" w:rsidP="00A23709">
      <w:pPr>
        <w:pStyle w:val="Heading1"/>
      </w:pPr>
      <w:r>
        <w:t>Unexpected token '16:54:42.9524722' in expression or statement.</w:t>
      </w:r>
    </w:p>
    <w:p w14:paraId="4F36366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D1D89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6E3A00" w14:textId="77777777" w:rsidR="00A23709" w:rsidRDefault="00A23709" w:rsidP="00A23709">
      <w:pPr>
        <w:pStyle w:val="Heading1"/>
      </w:pPr>
    </w:p>
    <w:p w14:paraId="6DB3C746" w14:textId="77777777" w:rsidR="00A23709" w:rsidRDefault="00A23709" w:rsidP="00A23709">
      <w:pPr>
        <w:pStyle w:val="Heading1"/>
      </w:pPr>
      <w:r>
        <w:t>PS C:\Users\JazmyneJosephine Mar&gt; 2024/01/22 16:54:42.9524734 15520 15008 Agent           Alternate Download Server: (null)</w:t>
      </w:r>
    </w:p>
    <w:p w14:paraId="24F0A7E4" w14:textId="77777777" w:rsidR="00A23709" w:rsidRDefault="00A23709" w:rsidP="00A23709">
      <w:pPr>
        <w:pStyle w:val="Heading1"/>
      </w:pPr>
      <w:r>
        <w:t>At line:1 char:12</w:t>
      </w:r>
    </w:p>
    <w:p w14:paraId="3F659930" w14:textId="77777777" w:rsidR="00A23709" w:rsidRDefault="00A23709" w:rsidP="00A23709">
      <w:pPr>
        <w:pStyle w:val="Heading1"/>
      </w:pPr>
      <w:r>
        <w:t>+ 2024/01/22 16:54:42.9524734 15520 15008 Agent           Alternate Dow ...</w:t>
      </w:r>
    </w:p>
    <w:p w14:paraId="37B2AB97" w14:textId="77777777" w:rsidR="00A23709" w:rsidRDefault="00A23709" w:rsidP="00A23709">
      <w:pPr>
        <w:pStyle w:val="Heading1"/>
      </w:pPr>
      <w:r>
        <w:t>+            ~~~~~~~~~~~~~~~~</w:t>
      </w:r>
    </w:p>
    <w:p w14:paraId="5C6DA1EF" w14:textId="77777777" w:rsidR="00A23709" w:rsidRDefault="00A23709" w:rsidP="00A23709">
      <w:pPr>
        <w:pStyle w:val="Heading1"/>
      </w:pPr>
      <w:r>
        <w:t>Unexpected token '16:54:42.9524734' in expression or statement.</w:t>
      </w:r>
    </w:p>
    <w:p w14:paraId="74EA45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6A239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4E4C275" w14:textId="77777777" w:rsidR="00A23709" w:rsidRDefault="00A23709" w:rsidP="00A23709">
      <w:pPr>
        <w:pStyle w:val="Heading1"/>
      </w:pPr>
    </w:p>
    <w:p w14:paraId="4704D17A" w14:textId="77777777" w:rsidR="00A23709" w:rsidRDefault="00A23709" w:rsidP="00A23709">
      <w:pPr>
        <w:pStyle w:val="Heading1"/>
      </w:pPr>
      <w:r>
        <w:t>PS C:\Users\JazmyneJosephine Mar&gt; 2024/01/22 16:54:42.9524747 15520 15008 Agent           Fill Empty Content Urls: No</w:t>
      </w:r>
    </w:p>
    <w:p w14:paraId="1EE52065" w14:textId="77777777" w:rsidR="00A23709" w:rsidRDefault="00A23709" w:rsidP="00A23709">
      <w:pPr>
        <w:pStyle w:val="Heading1"/>
      </w:pPr>
      <w:r>
        <w:t>At line:1 char:12</w:t>
      </w:r>
    </w:p>
    <w:p w14:paraId="57188BD2" w14:textId="77777777" w:rsidR="00A23709" w:rsidRDefault="00A23709" w:rsidP="00A23709">
      <w:pPr>
        <w:pStyle w:val="Heading1"/>
      </w:pPr>
      <w:r>
        <w:t>+ 2024/01/22 16:54:42.9524747 15520 15008 Agent           Fill Empty Co ...</w:t>
      </w:r>
    </w:p>
    <w:p w14:paraId="63B8DBEA" w14:textId="77777777" w:rsidR="00A23709" w:rsidRDefault="00A23709" w:rsidP="00A23709">
      <w:pPr>
        <w:pStyle w:val="Heading1"/>
      </w:pPr>
      <w:r>
        <w:t>+            ~~~~~~~~~~~~~~~~</w:t>
      </w:r>
    </w:p>
    <w:p w14:paraId="45D99E0A" w14:textId="77777777" w:rsidR="00A23709" w:rsidRDefault="00A23709" w:rsidP="00A23709">
      <w:pPr>
        <w:pStyle w:val="Heading1"/>
      </w:pPr>
      <w:r>
        <w:t>Unexpected token '16:54:42.9524747' in expression or statement.</w:t>
      </w:r>
    </w:p>
    <w:p w14:paraId="4890AD0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14B367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7476C6" w14:textId="77777777" w:rsidR="00A23709" w:rsidRDefault="00A23709" w:rsidP="00A23709">
      <w:pPr>
        <w:pStyle w:val="Heading1"/>
      </w:pPr>
    </w:p>
    <w:p w14:paraId="27FD6F29" w14:textId="77777777" w:rsidR="00A23709" w:rsidRDefault="00A23709" w:rsidP="00A23709">
      <w:pPr>
        <w:pStyle w:val="Heading1"/>
      </w:pPr>
      <w:r>
        <w:t>PS C:\Users\JazmyneJosephine Mar&gt; 2024/01/22 16:54:42.9524761 15520 15008 Agent           Target group: (Unassigned Computers)</w:t>
      </w:r>
    </w:p>
    <w:p w14:paraId="409E3AA8" w14:textId="77777777" w:rsidR="00A23709" w:rsidRDefault="00A23709" w:rsidP="00A23709">
      <w:pPr>
        <w:pStyle w:val="Heading1"/>
      </w:pPr>
      <w:r>
        <w:t>At line:1 char:12</w:t>
      </w:r>
    </w:p>
    <w:p w14:paraId="113D12CE" w14:textId="77777777" w:rsidR="00A23709" w:rsidRDefault="00A23709" w:rsidP="00A23709">
      <w:pPr>
        <w:pStyle w:val="Heading1"/>
      </w:pPr>
      <w:r>
        <w:t>+ 2024/01/22 16:54:42.9524761 15520 15008 Agent           Target group: ...</w:t>
      </w:r>
    </w:p>
    <w:p w14:paraId="6F071F28" w14:textId="77777777" w:rsidR="00A23709" w:rsidRDefault="00A23709" w:rsidP="00A23709">
      <w:pPr>
        <w:pStyle w:val="Heading1"/>
      </w:pPr>
      <w:r>
        <w:t>+            ~~~~~~~~~~~~~~~~</w:t>
      </w:r>
    </w:p>
    <w:p w14:paraId="7F4335D1" w14:textId="77777777" w:rsidR="00A23709" w:rsidRDefault="00A23709" w:rsidP="00A23709">
      <w:pPr>
        <w:pStyle w:val="Heading1"/>
      </w:pPr>
      <w:r>
        <w:t>Unexpected token '16:54:42.9524761' in expression or statement.</w:t>
      </w:r>
    </w:p>
    <w:p w14:paraId="50748F8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2B330F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6973E7" w14:textId="77777777" w:rsidR="00A23709" w:rsidRDefault="00A23709" w:rsidP="00A23709">
      <w:pPr>
        <w:pStyle w:val="Heading1"/>
      </w:pPr>
    </w:p>
    <w:p w14:paraId="1B904368" w14:textId="77777777" w:rsidR="00A23709" w:rsidRDefault="00A23709" w:rsidP="00A23709">
      <w:pPr>
        <w:pStyle w:val="Heading1"/>
      </w:pPr>
      <w:r>
        <w:t>PS C:\Users\JazmyneJosephine Mar&gt; 2024/01/22 16:54:42.9524826 15520 15008 Agent           Windows Update access disabled: No</w:t>
      </w:r>
    </w:p>
    <w:p w14:paraId="0876A222" w14:textId="77777777" w:rsidR="00A23709" w:rsidRDefault="00A23709" w:rsidP="00A23709">
      <w:pPr>
        <w:pStyle w:val="Heading1"/>
      </w:pPr>
      <w:r>
        <w:t>At line:1 char:12</w:t>
      </w:r>
    </w:p>
    <w:p w14:paraId="4A36B26A" w14:textId="77777777" w:rsidR="00A23709" w:rsidRDefault="00A23709" w:rsidP="00A23709">
      <w:pPr>
        <w:pStyle w:val="Heading1"/>
      </w:pPr>
      <w:r>
        <w:t>+ 2024/01/22 16:54:42.9524826 15520 15008 Agent           Windows Updat ...</w:t>
      </w:r>
    </w:p>
    <w:p w14:paraId="2F6771F6" w14:textId="77777777" w:rsidR="00A23709" w:rsidRDefault="00A23709" w:rsidP="00A23709">
      <w:pPr>
        <w:pStyle w:val="Heading1"/>
      </w:pPr>
      <w:r>
        <w:t>+            ~~~~~~~~~~~~~~~~</w:t>
      </w:r>
    </w:p>
    <w:p w14:paraId="2E8BC1F6" w14:textId="77777777" w:rsidR="00A23709" w:rsidRDefault="00A23709" w:rsidP="00A23709">
      <w:pPr>
        <w:pStyle w:val="Heading1"/>
      </w:pPr>
      <w:r>
        <w:t>Unexpected token '16:54:42.9524826' in expression or statement.</w:t>
      </w:r>
    </w:p>
    <w:p w14:paraId="429CBAC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B752C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0EF128D" w14:textId="77777777" w:rsidR="00A23709" w:rsidRDefault="00A23709" w:rsidP="00A23709">
      <w:pPr>
        <w:pStyle w:val="Heading1"/>
      </w:pPr>
    </w:p>
    <w:p w14:paraId="2EA793E6" w14:textId="77777777" w:rsidR="00A23709" w:rsidRDefault="00A23709" w:rsidP="00A23709">
      <w:pPr>
        <w:pStyle w:val="Heading1"/>
      </w:pPr>
      <w:r>
        <w:t>PS C:\Users\JazmyneJosephine Mar&gt; 2024/01/22 16:54:42.9524862 15520 15008 Agent           Do not connect to Windows Update Internet locations: No</w:t>
      </w:r>
    </w:p>
    <w:p w14:paraId="6DE1AEE0" w14:textId="77777777" w:rsidR="00A23709" w:rsidRDefault="00A23709" w:rsidP="00A23709">
      <w:pPr>
        <w:pStyle w:val="Heading1"/>
      </w:pPr>
      <w:r>
        <w:t>At line:1 char:12</w:t>
      </w:r>
    </w:p>
    <w:p w14:paraId="05FEBCCB" w14:textId="77777777" w:rsidR="00A23709" w:rsidRDefault="00A23709" w:rsidP="00A23709">
      <w:pPr>
        <w:pStyle w:val="Heading1"/>
      </w:pPr>
      <w:r>
        <w:t>+ 2024/01/22 16:54:42.9524862 15520 15008 Agent           Do not connec ...</w:t>
      </w:r>
    </w:p>
    <w:p w14:paraId="189D5D23" w14:textId="77777777" w:rsidR="00A23709" w:rsidRDefault="00A23709" w:rsidP="00A23709">
      <w:pPr>
        <w:pStyle w:val="Heading1"/>
      </w:pPr>
      <w:r>
        <w:t>+            ~~~~~~~~~~~~~~~~</w:t>
      </w:r>
    </w:p>
    <w:p w14:paraId="680AD3B1" w14:textId="77777777" w:rsidR="00A23709" w:rsidRDefault="00A23709" w:rsidP="00A23709">
      <w:pPr>
        <w:pStyle w:val="Heading1"/>
      </w:pPr>
      <w:r>
        <w:t>Unexpected token '16:54:42.9524862' in expression or statement.</w:t>
      </w:r>
    </w:p>
    <w:p w14:paraId="02680E3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F4F59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C7E9DDE" w14:textId="77777777" w:rsidR="00A23709" w:rsidRDefault="00A23709" w:rsidP="00A23709">
      <w:pPr>
        <w:pStyle w:val="Heading1"/>
      </w:pPr>
    </w:p>
    <w:p w14:paraId="707B095D" w14:textId="77777777" w:rsidR="00A23709" w:rsidRDefault="00A23709" w:rsidP="00A23709">
      <w:pPr>
        <w:pStyle w:val="Heading1"/>
      </w:pPr>
      <w:r>
        <w:t>PS C:\Users\JazmyneJosephine Mar&gt; 2024/01/22 16:54:42.9709904 15520 15532 Agent           Initializing Windows Update Agent</w:t>
      </w:r>
    </w:p>
    <w:p w14:paraId="3B232C12" w14:textId="77777777" w:rsidR="00A23709" w:rsidRDefault="00A23709" w:rsidP="00A23709">
      <w:pPr>
        <w:pStyle w:val="Heading1"/>
      </w:pPr>
      <w:r>
        <w:t>At line:1 char:12</w:t>
      </w:r>
    </w:p>
    <w:p w14:paraId="4F5E8EF9" w14:textId="77777777" w:rsidR="00A23709" w:rsidRDefault="00A23709" w:rsidP="00A23709">
      <w:pPr>
        <w:pStyle w:val="Heading1"/>
      </w:pPr>
      <w:r>
        <w:t>+ 2024/01/22 16:54:42.9709904 15520 15532 Agent           Initializing  ...</w:t>
      </w:r>
    </w:p>
    <w:p w14:paraId="799FB787" w14:textId="77777777" w:rsidR="00A23709" w:rsidRDefault="00A23709" w:rsidP="00A23709">
      <w:pPr>
        <w:pStyle w:val="Heading1"/>
      </w:pPr>
      <w:r>
        <w:t>+            ~~~~~~~~~~~~~~~~</w:t>
      </w:r>
    </w:p>
    <w:p w14:paraId="7F50A469" w14:textId="77777777" w:rsidR="00A23709" w:rsidRDefault="00A23709" w:rsidP="00A23709">
      <w:pPr>
        <w:pStyle w:val="Heading1"/>
      </w:pPr>
      <w:r>
        <w:t>Unexpected token '16:54:42.9709904' in expression or statement.</w:t>
      </w:r>
    </w:p>
    <w:p w14:paraId="53C03F6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4D954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65BC55" w14:textId="77777777" w:rsidR="00A23709" w:rsidRDefault="00A23709" w:rsidP="00A23709">
      <w:pPr>
        <w:pStyle w:val="Heading1"/>
      </w:pPr>
    </w:p>
    <w:p w14:paraId="21F6F168" w14:textId="77777777" w:rsidR="00A23709" w:rsidRDefault="00A23709" w:rsidP="00A23709">
      <w:pPr>
        <w:pStyle w:val="Heading1"/>
      </w:pPr>
      <w:r>
        <w:t>PS C:\Users\JazmyneJosephine Mar&gt; 2024/01/22 16:54:42.9713175 15520 15532 DownloadManager Download manager restoring 0 downloads</w:t>
      </w:r>
    </w:p>
    <w:p w14:paraId="1997E52C" w14:textId="77777777" w:rsidR="00A23709" w:rsidRDefault="00A23709" w:rsidP="00A23709">
      <w:pPr>
        <w:pStyle w:val="Heading1"/>
      </w:pPr>
      <w:r>
        <w:t>At line:1 char:12</w:t>
      </w:r>
    </w:p>
    <w:p w14:paraId="733F79E9" w14:textId="77777777" w:rsidR="00A23709" w:rsidRDefault="00A23709" w:rsidP="00A23709">
      <w:pPr>
        <w:pStyle w:val="Heading1"/>
      </w:pPr>
      <w:r>
        <w:t>+ 2024/01/22 16:54:42.9713175 15520 15532 DownloadManager Download mana ...</w:t>
      </w:r>
    </w:p>
    <w:p w14:paraId="6534D0EF" w14:textId="77777777" w:rsidR="00A23709" w:rsidRDefault="00A23709" w:rsidP="00A23709">
      <w:pPr>
        <w:pStyle w:val="Heading1"/>
      </w:pPr>
      <w:r>
        <w:t>+            ~~~~~~~~~~~~~~~~</w:t>
      </w:r>
    </w:p>
    <w:p w14:paraId="3640533E" w14:textId="77777777" w:rsidR="00A23709" w:rsidRDefault="00A23709" w:rsidP="00A23709">
      <w:pPr>
        <w:pStyle w:val="Heading1"/>
      </w:pPr>
      <w:r>
        <w:t>Unexpected token '16:54:42.9713175' in expression or statement.</w:t>
      </w:r>
    </w:p>
    <w:p w14:paraId="5CC6330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A9FCA7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27F36E" w14:textId="77777777" w:rsidR="00A23709" w:rsidRDefault="00A23709" w:rsidP="00A23709">
      <w:pPr>
        <w:pStyle w:val="Heading1"/>
      </w:pPr>
    </w:p>
    <w:p w14:paraId="5AB28A84" w14:textId="77777777" w:rsidR="00A23709" w:rsidRDefault="00A23709" w:rsidP="00A23709">
      <w:pPr>
        <w:pStyle w:val="Heading1"/>
      </w:pPr>
      <w:r>
        <w:t>PS C:\Users\JazmyneJosephine Mar&gt; 2024/01/22 16:54:42.9715660 15520 15532 Agent           CPersistentTimeoutScheduler | GetTimer, returned hr = 0x80248007</w:t>
      </w:r>
    </w:p>
    <w:p w14:paraId="0E78D5B4" w14:textId="77777777" w:rsidR="00A23709" w:rsidRDefault="00A23709" w:rsidP="00A23709">
      <w:pPr>
        <w:pStyle w:val="Heading1"/>
      </w:pPr>
      <w:r>
        <w:t>At line:1 char:12</w:t>
      </w:r>
    </w:p>
    <w:p w14:paraId="4CAB1582" w14:textId="77777777" w:rsidR="00A23709" w:rsidRDefault="00A23709" w:rsidP="00A23709">
      <w:pPr>
        <w:pStyle w:val="Heading1"/>
      </w:pPr>
      <w:r>
        <w:t>+ 2024/01/22 16:54:42.9715660 15520 15532 Agent           CPersistentTi ...</w:t>
      </w:r>
    </w:p>
    <w:p w14:paraId="5A650221" w14:textId="77777777" w:rsidR="00A23709" w:rsidRDefault="00A23709" w:rsidP="00A23709">
      <w:pPr>
        <w:pStyle w:val="Heading1"/>
      </w:pPr>
      <w:r>
        <w:t>+            ~~~~~~~~~~~~~~~~</w:t>
      </w:r>
    </w:p>
    <w:p w14:paraId="700F8706" w14:textId="77777777" w:rsidR="00A23709" w:rsidRDefault="00A23709" w:rsidP="00A23709">
      <w:pPr>
        <w:pStyle w:val="Heading1"/>
      </w:pPr>
      <w:r>
        <w:t>Unexpected token '16:54:42.9715660' in expression or statement.</w:t>
      </w:r>
    </w:p>
    <w:p w14:paraId="1EBBE59F" w14:textId="77777777" w:rsidR="00A23709" w:rsidRDefault="00A23709" w:rsidP="00A23709">
      <w:pPr>
        <w:pStyle w:val="Heading1"/>
      </w:pPr>
      <w:r>
        <w:t>At line:1 char:95</w:t>
      </w:r>
    </w:p>
    <w:p w14:paraId="2964C2BB" w14:textId="77777777" w:rsidR="00A23709" w:rsidRDefault="00A23709" w:rsidP="00A23709">
      <w:pPr>
        <w:pStyle w:val="Heading1"/>
      </w:pPr>
      <w:r>
        <w:t>+ ... 15532 Agent           CPersistentTimeoutScheduler | GetTimer, returne ...</w:t>
      </w:r>
    </w:p>
    <w:p w14:paraId="198F3BB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6F32677" w14:textId="77777777" w:rsidR="00A23709" w:rsidRDefault="00A23709" w:rsidP="00A23709">
      <w:pPr>
        <w:pStyle w:val="Heading1"/>
      </w:pPr>
      <w:r>
        <w:t>Missing argument in parameter list.</w:t>
      </w:r>
    </w:p>
    <w:p w14:paraId="5917592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FC50B2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549E860" w14:textId="77777777" w:rsidR="00A23709" w:rsidRDefault="00A23709" w:rsidP="00A23709">
      <w:pPr>
        <w:pStyle w:val="Heading1"/>
      </w:pPr>
    </w:p>
    <w:p w14:paraId="2F64ABFA" w14:textId="77777777" w:rsidR="00A23709" w:rsidRDefault="00A23709" w:rsidP="00A23709">
      <w:pPr>
        <w:pStyle w:val="Heading1"/>
      </w:pPr>
      <w:r>
        <w:t>PS C:\Users\JazmyneJosephine Mar&gt; 2024/01/22 16:54:42.9715732 15520 15532 Agent           CPersistentTimeoutEvent | Resubscribe, no existing/cached timer for Id=29A863E7-8609-4D1E-B7CD-5668F857F1DB.</w:t>
      </w:r>
    </w:p>
    <w:p w14:paraId="44266E76" w14:textId="77777777" w:rsidR="00A23709" w:rsidRDefault="00A23709" w:rsidP="00A23709">
      <w:pPr>
        <w:pStyle w:val="Heading1"/>
      </w:pPr>
      <w:r>
        <w:t>At line:1 char:12</w:t>
      </w:r>
    </w:p>
    <w:p w14:paraId="11687A24" w14:textId="77777777" w:rsidR="00A23709" w:rsidRDefault="00A23709" w:rsidP="00A23709">
      <w:pPr>
        <w:pStyle w:val="Heading1"/>
      </w:pPr>
      <w:r>
        <w:t>+ 2024/01/22 16:54:42.9715732 15520 15532 Agent           CPersistentTi ...</w:t>
      </w:r>
    </w:p>
    <w:p w14:paraId="70225F50" w14:textId="77777777" w:rsidR="00A23709" w:rsidRDefault="00A23709" w:rsidP="00A23709">
      <w:pPr>
        <w:pStyle w:val="Heading1"/>
      </w:pPr>
      <w:r>
        <w:t>+            ~~~~~~~~~~~~~~~~</w:t>
      </w:r>
    </w:p>
    <w:p w14:paraId="71AF6EA7" w14:textId="77777777" w:rsidR="00A23709" w:rsidRDefault="00A23709" w:rsidP="00A23709">
      <w:pPr>
        <w:pStyle w:val="Heading1"/>
      </w:pPr>
      <w:r>
        <w:t>Unexpected token '16:54:42.9715732' in expression or statement.</w:t>
      </w:r>
    </w:p>
    <w:p w14:paraId="723500C4" w14:textId="77777777" w:rsidR="00A23709" w:rsidRDefault="00A23709" w:rsidP="00A23709">
      <w:pPr>
        <w:pStyle w:val="Heading1"/>
      </w:pPr>
      <w:r>
        <w:t>At line:1 char:94</w:t>
      </w:r>
    </w:p>
    <w:p w14:paraId="766B4208" w14:textId="77777777" w:rsidR="00A23709" w:rsidRDefault="00A23709" w:rsidP="00A23709">
      <w:pPr>
        <w:pStyle w:val="Heading1"/>
      </w:pPr>
      <w:r>
        <w:t>+ ...  15532 Agent           CPersistentTimeoutEvent | Resubscribe, no exis ...</w:t>
      </w:r>
    </w:p>
    <w:p w14:paraId="0BD11D3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05AF855" w14:textId="77777777" w:rsidR="00A23709" w:rsidRDefault="00A23709" w:rsidP="00A23709">
      <w:pPr>
        <w:pStyle w:val="Heading1"/>
      </w:pPr>
      <w:r>
        <w:t>Missing argument in parameter list.</w:t>
      </w:r>
    </w:p>
    <w:p w14:paraId="6CF5D2E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DA8FC3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E01C59" w14:textId="77777777" w:rsidR="00A23709" w:rsidRDefault="00A23709" w:rsidP="00A23709">
      <w:pPr>
        <w:pStyle w:val="Heading1"/>
      </w:pPr>
    </w:p>
    <w:p w14:paraId="1EAC6AC9" w14:textId="77777777" w:rsidR="00A23709" w:rsidRDefault="00A23709" w:rsidP="00A23709">
      <w:pPr>
        <w:pStyle w:val="Heading1"/>
      </w:pPr>
      <w:r>
        <w:t>PS C:\Users\JazmyneJosephine Mar&gt; 2024/01/22 16:54:42.9715766 15520 15532 Agent           Adding timer:</w:t>
      </w:r>
    </w:p>
    <w:p w14:paraId="57895C70" w14:textId="77777777" w:rsidR="00A23709" w:rsidRDefault="00A23709" w:rsidP="00A23709">
      <w:pPr>
        <w:pStyle w:val="Heading1"/>
      </w:pPr>
      <w:r>
        <w:t>At line:1 char:12</w:t>
      </w:r>
    </w:p>
    <w:p w14:paraId="4BAC101A" w14:textId="77777777" w:rsidR="00A23709" w:rsidRDefault="00A23709" w:rsidP="00A23709">
      <w:pPr>
        <w:pStyle w:val="Heading1"/>
      </w:pPr>
      <w:r>
        <w:t>+ 2024/01/22 16:54:42.9715766 15520 15532 Agent           Adding timer:</w:t>
      </w:r>
    </w:p>
    <w:p w14:paraId="22F28000" w14:textId="77777777" w:rsidR="00A23709" w:rsidRDefault="00A23709" w:rsidP="00A23709">
      <w:pPr>
        <w:pStyle w:val="Heading1"/>
      </w:pPr>
      <w:r>
        <w:t>+            ~~~~~~~~~~~~~~~~</w:t>
      </w:r>
    </w:p>
    <w:p w14:paraId="4C254F93" w14:textId="77777777" w:rsidR="00A23709" w:rsidRDefault="00A23709" w:rsidP="00A23709">
      <w:pPr>
        <w:pStyle w:val="Heading1"/>
      </w:pPr>
      <w:r>
        <w:t>Unexpected token '16:54:42.9715766' in expression or statement.</w:t>
      </w:r>
    </w:p>
    <w:p w14:paraId="4E6A907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3626A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D760905" w14:textId="77777777" w:rsidR="00A23709" w:rsidRDefault="00A23709" w:rsidP="00A23709">
      <w:pPr>
        <w:pStyle w:val="Heading1"/>
      </w:pPr>
    </w:p>
    <w:p w14:paraId="1444E6AD" w14:textId="77777777" w:rsidR="00A23709" w:rsidRDefault="00A23709" w:rsidP="00A23709">
      <w:pPr>
        <w:pStyle w:val="Heading1"/>
      </w:pPr>
      <w:r>
        <w:t>PS C:\Users\JazmyneJosephine Mar&gt; 2024/01/22 16:54:42.9715854 15520 15532 Agent               Timer: 29A863E7-8609-4D1E-B7CD-5668F857F1DB, Expires 2024-01-24 00:54:42, not idle-only, not network-only</w:t>
      </w:r>
    </w:p>
    <w:p w14:paraId="325236DE" w14:textId="77777777" w:rsidR="00A23709" w:rsidRDefault="00A23709" w:rsidP="00A23709">
      <w:pPr>
        <w:pStyle w:val="Heading1"/>
      </w:pPr>
      <w:r>
        <w:t>At line:1 char:12</w:t>
      </w:r>
    </w:p>
    <w:p w14:paraId="170FA915" w14:textId="77777777" w:rsidR="00A23709" w:rsidRDefault="00A23709" w:rsidP="00A23709">
      <w:pPr>
        <w:pStyle w:val="Heading1"/>
      </w:pPr>
      <w:r>
        <w:t>+ 2024/01/22 16:54:42.9715854 15520 15532 Agent               Timer: 29 ...</w:t>
      </w:r>
    </w:p>
    <w:p w14:paraId="4ED65A94" w14:textId="77777777" w:rsidR="00A23709" w:rsidRDefault="00A23709" w:rsidP="00A23709">
      <w:pPr>
        <w:pStyle w:val="Heading1"/>
      </w:pPr>
      <w:r>
        <w:t>+            ~~~~~~~~~~~~~~~~</w:t>
      </w:r>
    </w:p>
    <w:p w14:paraId="105DB257" w14:textId="77777777" w:rsidR="00A23709" w:rsidRDefault="00A23709" w:rsidP="00A23709">
      <w:pPr>
        <w:pStyle w:val="Heading1"/>
      </w:pPr>
      <w:r>
        <w:t>Unexpected token '16:54:42.9715854' in expression or statement.</w:t>
      </w:r>
    </w:p>
    <w:p w14:paraId="758F6D8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69972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FD98FF5" w14:textId="77777777" w:rsidR="00A23709" w:rsidRDefault="00A23709" w:rsidP="00A23709">
      <w:pPr>
        <w:pStyle w:val="Heading1"/>
      </w:pPr>
    </w:p>
    <w:p w14:paraId="38749873" w14:textId="77777777" w:rsidR="00A23709" w:rsidRDefault="00A23709" w:rsidP="00A23709">
      <w:pPr>
        <w:pStyle w:val="Heading1"/>
      </w:pPr>
      <w:r>
        <w:t>PS C:\Users\JazmyneJosephine Mar&gt; 2024/01/22 16:54:42.9740728 15520 15532 Agent           *FAILED* [80070002] file = C:\__w\1\s\src\Client\lib\util\fileutil.cpp, line = 1099</w:t>
      </w:r>
    </w:p>
    <w:p w14:paraId="6C094393" w14:textId="77777777" w:rsidR="00A23709" w:rsidRDefault="00A23709" w:rsidP="00A23709">
      <w:pPr>
        <w:pStyle w:val="Heading1"/>
      </w:pPr>
      <w:r>
        <w:t>At line:1 char:12</w:t>
      </w:r>
    </w:p>
    <w:p w14:paraId="3A724967" w14:textId="77777777" w:rsidR="00A23709" w:rsidRDefault="00A23709" w:rsidP="00A23709">
      <w:pPr>
        <w:pStyle w:val="Heading1"/>
      </w:pPr>
      <w:r>
        <w:t>+ 2024/01/22 16:54:42.9740728 15520 15532 Agent           *FAILED* [800 ...</w:t>
      </w:r>
    </w:p>
    <w:p w14:paraId="4D76B694" w14:textId="77777777" w:rsidR="00A23709" w:rsidRDefault="00A23709" w:rsidP="00A23709">
      <w:pPr>
        <w:pStyle w:val="Heading1"/>
      </w:pPr>
      <w:r>
        <w:t>+            ~~~~~~~~~~~~~~~~</w:t>
      </w:r>
    </w:p>
    <w:p w14:paraId="5E473484" w14:textId="77777777" w:rsidR="00A23709" w:rsidRDefault="00A23709" w:rsidP="00A23709">
      <w:pPr>
        <w:pStyle w:val="Heading1"/>
      </w:pPr>
      <w:r>
        <w:t>Unexpected token '16:54:42.9740728' in expression or statement.</w:t>
      </w:r>
    </w:p>
    <w:p w14:paraId="6CB6833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D5D2D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60567FB" w14:textId="77777777" w:rsidR="00A23709" w:rsidRDefault="00A23709" w:rsidP="00A23709">
      <w:pPr>
        <w:pStyle w:val="Heading1"/>
      </w:pPr>
    </w:p>
    <w:p w14:paraId="6872C9AB" w14:textId="77777777" w:rsidR="00A23709" w:rsidRDefault="00A23709" w:rsidP="00A23709">
      <w:pPr>
        <w:pStyle w:val="Heading1"/>
      </w:pPr>
      <w:r>
        <w:t>PS C:\Users\JazmyneJosephine Mar&gt; 2024/01/22 16:54:42.9740782 15520 15532 Agent           *FAILED* [80070002] file = C:\__w\1\s\src\Client\lib\util\fileutil.cpp, line = 1139</w:t>
      </w:r>
    </w:p>
    <w:p w14:paraId="16AF9BE3" w14:textId="77777777" w:rsidR="00A23709" w:rsidRDefault="00A23709" w:rsidP="00A23709">
      <w:pPr>
        <w:pStyle w:val="Heading1"/>
      </w:pPr>
      <w:r>
        <w:t>At line:1 char:12</w:t>
      </w:r>
    </w:p>
    <w:p w14:paraId="69FC031E" w14:textId="77777777" w:rsidR="00A23709" w:rsidRDefault="00A23709" w:rsidP="00A23709">
      <w:pPr>
        <w:pStyle w:val="Heading1"/>
      </w:pPr>
      <w:r>
        <w:t>+ 2024/01/22 16:54:42.9740782 15520 15532 Agent           *FAILED* [800 ...</w:t>
      </w:r>
    </w:p>
    <w:p w14:paraId="041083D2" w14:textId="77777777" w:rsidR="00A23709" w:rsidRDefault="00A23709" w:rsidP="00A23709">
      <w:pPr>
        <w:pStyle w:val="Heading1"/>
      </w:pPr>
      <w:r>
        <w:t>+            ~~~~~~~~~~~~~~~~</w:t>
      </w:r>
    </w:p>
    <w:p w14:paraId="089DD4AD" w14:textId="77777777" w:rsidR="00A23709" w:rsidRDefault="00A23709" w:rsidP="00A23709">
      <w:pPr>
        <w:pStyle w:val="Heading1"/>
      </w:pPr>
      <w:r>
        <w:t>Unexpected token '16:54:42.9740782' in expression or statement.</w:t>
      </w:r>
    </w:p>
    <w:p w14:paraId="29F4ABF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A7608A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3609E5" w14:textId="77777777" w:rsidR="00A23709" w:rsidRDefault="00A23709" w:rsidP="00A23709">
      <w:pPr>
        <w:pStyle w:val="Heading1"/>
      </w:pPr>
    </w:p>
    <w:p w14:paraId="6D263DE7" w14:textId="77777777" w:rsidR="00A23709" w:rsidRDefault="00A23709" w:rsidP="00A23709">
      <w:pPr>
        <w:pStyle w:val="Heading1"/>
      </w:pPr>
      <w:r>
        <w:t>PS C:\Users\JazmyneJosephine Mar&gt; 2024/01/22 16:54:42.9767591 15520 15008 IdleTimer       IdleTimer::NetworkStateChanged. Network connected? Yes</w:t>
      </w:r>
    </w:p>
    <w:p w14:paraId="6F21AB18" w14:textId="77777777" w:rsidR="00A23709" w:rsidRDefault="00A23709" w:rsidP="00A23709">
      <w:pPr>
        <w:pStyle w:val="Heading1"/>
      </w:pPr>
      <w:r>
        <w:t>At line:1 char:12</w:t>
      </w:r>
    </w:p>
    <w:p w14:paraId="79ADB260" w14:textId="77777777" w:rsidR="00A23709" w:rsidRDefault="00A23709" w:rsidP="00A23709">
      <w:pPr>
        <w:pStyle w:val="Heading1"/>
      </w:pPr>
      <w:r>
        <w:t>+ 2024/01/22 16:54:42.9767591 15520 15008 IdleTimer       IdleTimer::Ne ...</w:t>
      </w:r>
    </w:p>
    <w:p w14:paraId="17A0F40E" w14:textId="77777777" w:rsidR="00A23709" w:rsidRDefault="00A23709" w:rsidP="00A23709">
      <w:pPr>
        <w:pStyle w:val="Heading1"/>
      </w:pPr>
      <w:r>
        <w:t>+            ~~~~~~~~~~~~~~~~</w:t>
      </w:r>
    </w:p>
    <w:p w14:paraId="14BF7536" w14:textId="77777777" w:rsidR="00A23709" w:rsidRDefault="00A23709" w:rsidP="00A23709">
      <w:pPr>
        <w:pStyle w:val="Heading1"/>
      </w:pPr>
      <w:r>
        <w:t>Unexpected token '16:54:42.9767591' in expression or statement.</w:t>
      </w:r>
    </w:p>
    <w:p w14:paraId="10004DF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BBE32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1065AFD" w14:textId="77777777" w:rsidR="00A23709" w:rsidRDefault="00A23709" w:rsidP="00A23709">
      <w:pPr>
        <w:pStyle w:val="Heading1"/>
      </w:pPr>
    </w:p>
    <w:p w14:paraId="0BDD4D4B" w14:textId="77777777" w:rsidR="00A23709" w:rsidRDefault="00A23709" w:rsidP="00A23709">
      <w:pPr>
        <w:pStyle w:val="Heading1"/>
      </w:pPr>
      <w:r>
        <w:t>PS C:\Users\JazmyneJosephine Mar&gt; 2024/01/22 16:54:42.9781214 15520 15532 IdleTimer       WU operation (CDiscoveryCall::Init ID 1) started; operation # 3; does use network; is not at background priority</w:t>
      </w:r>
    </w:p>
    <w:p w14:paraId="43EADE42" w14:textId="77777777" w:rsidR="00A23709" w:rsidRDefault="00A23709" w:rsidP="00A23709">
      <w:pPr>
        <w:pStyle w:val="Heading1"/>
      </w:pPr>
      <w:r>
        <w:t>At line:1 char:12</w:t>
      </w:r>
    </w:p>
    <w:p w14:paraId="245D63AB" w14:textId="77777777" w:rsidR="00A23709" w:rsidRDefault="00A23709" w:rsidP="00A23709">
      <w:pPr>
        <w:pStyle w:val="Heading1"/>
      </w:pPr>
      <w:r>
        <w:t>+ 2024/01/22 16:54:42.9781214 15520 15532 IdleTimer       WU operation  ...</w:t>
      </w:r>
    </w:p>
    <w:p w14:paraId="2DC55ADC" w14:textId="77777777" w:rsidR="00A23709" w:rsidRDefault="00A23709" w:rsidP="00A23709">
      <w:pPr>
        <w:pStyle w:val="Heading1"/>
      </w:pPr>
      <w:r>
        <w:t>+            ~~~~~~~~~~~~~~~~</w:t>
      </w:r>
    </w:p>
    <w:p w14:paraId="073B6532" w14:textId="77777777" w:rsidR="00A23709" w:rsidRDefault="00A23709" w:rsidP="00A23709">
      <w:pPr>
        <w:pStyle w:val="Heading1"/>
      </w:pPr>
      <w:r>
        <w:t>Unexpected token '16:54:42.9781214' in expression or statement.</w:t>
      </w:r>
    </w:p>
    <w:p w14:paraId="0CA5D64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1A349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56053AD" w14:textId="77777777" w:rsidR="00A23709" w:rsidRDefault="00A23709" w:rsidP="00A23709">
      <w:pPr>
        <w:pStyle w:val="Heading1"/>
      </w:pPr>
    </w:p>
    <w:p w14:paraId="0B77175A" w14:textId="77777777" w:rsidR="00A23709" w:rsidRDefault="00A23709" w:rsidP="00A23709">
      <w:pPr>
        <w:pStyle w:val="Heading1"/>
      </w:pPr>
      <w:r>
        <w:t>PS C:\Users\JazmyneJosephine Mar&gt; 2024/01/22 16:54:42.9794383 15520 11656 DownloadManager Received power state change notification: Old: &lt;unknown&gt;; New: DC(considered as AC).</w:t>
      </w:r>
    </w:p>
    <w:p w14:paraId="72C782C7" w14:textId="77777777" w:rsidR="00A23709" w:rsidRDefault="00A23709" w:rsidP="00A23709">
      <w:pPr>
        <w:pStyle w:val="Heading1"/>
      </w:pPr>
      <w:r>
        <w:t>At line:1 char:12</w:t>
      </w:r>
    </w:p>
    <w:p w14:paraId="6AF0F723" w14:textId="77777777" w:rsidR="00A23709" w:rsidRDefault="00A23709" w:rsidP="00A23709">
      <w:pPr>
        <w:pStyle w:val="Heading1"/>
      </w:pPr>
      <w:r>
        <w:t>+ 2024/01/22 16:54:42.9794383 15520 11656 DownloadManager Received powe ...</w:t>
      </w:r>
    </w:p>
    <w:p w14:paraId="3945FAD1" w14:textId="77777777" w:rsidR="00A23709" w:rsidRDefault="00A23709" w:rsidP="00A23709">
      <w:pPr>
        <w:pStyle w:val="Heading1"/>
      </w:pPr>
      <w:r>
        <w:t>+            ~~~~~~~~~~~~~~~~</w:t>
      </w:r>
    </w:p>
    <w:p w14:paraId="4CB3FC91" w14:textId="77777777" w:rsidR="00A23709" w:rsidRDefault="00A23709" w:rsidP="00A23709">
      <w:pPr>
        <w:pStyle w:val="Heading1"/>
      </w:pPr>
      <w:r>
        <w:t>Unexpected token '16:54:42.9794383' in expression or statement.</w:t>
      </w:r>
    </w:p>
    <w:p w14:paraId="2FED1BF2" w14:textId="77777777" w:rsidR="00A23709" w:rsidRDefault="00A23709" w:rsidP="00A23709">
      <w:pPr>
        <w:pStyle w:val="Heading1"/>
      </w:pPr>
      <w:r>
        <w:t>At line:1 char:104</w:t>
      </w:r>
    </w:p>
    <w:p w14:paraId="3655E184" w14:textId="77777777" w:rsidR="00A23709" w:rsidRDefault="00A23709" w:rsidP="00A23709">
      <w:pPr>
        <w:pStyle w:val="Heading1"/>
      </w:pPr>
      <w:r>
        <w:t>+ ... nloadManager Received power state change notification: Old: &lt;unknown&gt; ...</w:t>
      </w:r>
    </w:p>
    <w:p w14:paraId="17B94D3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AD2E1CF" w14:textId="77777777" w:rsidR="00A23709" w:rsidRDefault="00A23709" w:rsidP="00A23709">
      <w:pPr>
        <w:pStyle w:val="Heading1"/>
      </w:pPr>
      <w:r>
        <w:t>The '&lt;' operator is reserved for future use.</w:t>
      </w:r>
    </w:p>
    <w:p w14:paraId="472DA4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1E0DE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08ABB7" w14:textId="77777777" w:rsidR="00A23709" w:rsidRDefault="00A23709" w:rsidP="00A23709">
      <w:pPr>
        <w:pStyle w:val="Heading1"/>
      </w:pPr>
    </w:p>
    <w:p w14:paraId="78B05FEC" w14:textId="77777777" w:rsidR="00A23709" w:rsidRDefault="00A23709" w:rsidP="00A23709">
      <w:pPr>
        <w:pStyle w:val="Heading1"/>
      </w:pPr>
      <w:r>
        <w:t>PS C:\Users\JazmyneJosephine Mar&gt; 2024/01/22 16:54:42.9794418 15520 11656 DownloadManager Power state changed from &lt;unknown&gt; to DC(considered as AC).</w:t>
      </w:r>
    </w:p>
    <w:p w14:paraId="215CD5C6" w14:textId="77777777" w:rsidR="00A23709" w:rsidRDefault="00A23709" w:rsidP="00A23709">
      <w:pPr>
        <w:pStyle w:val="Heading1"/>
      </w:pPr>
      <w:r>
        <w:t>At line:1 char:12</w:t>
      </w:r>
    </w:p>
    <w:p w14:paraId="0181DC48" w14:textId="77777777" w:rsidR="00A23709" w:rsidRDefault="00A23709" w:rsidP="00A23709">
      <w:pPr>
        <w:pStyle w:val="Heading1"/>
      </w:pPr>
      <w:r>
        <w:t>+ 2024/01/22 16:54:42.9794418 15520 11656 DownloadManager Power state c ...</w:t>
      </w:r>
    </w:p>
    <w:p w14:paraId="6DEC7757" w14:textId="77777777" w:rsidR="00A23709" w:rsidRDefault="00A23709" w:rsidP="00A23709">
      <w:pPr>
        <w:pStyle w:val="Heading1"/>
      </w:pPr>
      <w:r>
        <w:t>+            ~~~~~~~~~~~~~~~~</w:t>
      </w:r>
    </w:p>
    <w:p w14:paraId="23AB45DC" w14:textId="77777777" w:rsidR="00A23709" w:rsidRDefault="00A23709" w:rsidP="00A23709">
      <w:pPr>
        <w:pStyle w:val="Heading1"/>
      </w:pPr>
      <w:r>
        <w:t>Unexpected token '16:54:42.9794418' in expression or statement.</w:t>
      </w:r>
    </w:p>
    <w:p w14:paraId="7CA3D4AC" w14:textId="77777777" w:rsidR="00A23709" w:rsidRDefault="00A23709" w:rsidP="00A23709">
      <w:pPr>
        <w:pStyle w:val="Heading1"/>
      </w:pPr>
      <w:r>
        <w:t>At line:1 char:82</w:t>
      </w:r>
    </w:p>
    <w:p w14:paraId="3422BCD3" w14:textId="77777777" w:rsidR="00A23709" w:rsidRDefault="00A23709" w:rsidP="00A23709">
      <w:pPr>
        <w:pStyle w:val="Heading1"/>
      </w:pPr>
      <w:r>
        <w:t>+ ... 794418 15520 11656 DownloadManager Power state changed from &lt;unknown&gt; ...</w:t>
      </w:r>
    </w:p>
    <w:p w14:paraId="33B2CBB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D3CDB07" w14:textId="77777777" w:rsidR="00A23709" w:rsidRDefault="00A23709" w:rsidP="00A23709">
      <w:pPr>
        <w:pStyle w:val="Heading1"/>
      </w:pPr>
      <w:r>
        <w:t>The '&lt;' operator is reserved for future use.</w:t>
      </w:r>
    </w:p>
    <w:p w14:paraId="52AB8F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A5959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D690EDC" w14:textId="77777777" w:rsidR="00A23709" w:rsidRDefault="00A23709" w:rsidP="00A23709">
      <w:pPr>
        <w:pStyle w:val="Heading1"/>
      </w:pPr>
    </w:p>
    <w:p w14:paraId="226BE690" w14:textId="77777777" w:rsidR="00A23709" w:rsidRDefault="00A23709" w:rsidP="00A23709">
      <w:pPr>
        <w:pStyle w:val="Heading1"/>
      </w:pPr>
      <w:r>
        <w:t>PS C:\Users\JazmyneJosephine Mar&gt; 2024/01/22 16:54:42.9795348 3512  3552  ComApi          *QUEUED* SLS Discovery (cV = MpJmTFlA/UCxpUdC.3.0)</w:t>
      </w:r>
    </w:p>
    <w:p w14:paraId="2078F795" w14:textId="77777777" w:rsidR="00A23709" w:rsidRDefault="00A23709" w:rsidP="00A23709">
      <w:pPr>
        <w:pStyle w:val="Heading1"/>
      </w:pPr>
      <w:r>
        <w:t>At line:1 char:12</w:t>
      </w:r>
    </w:p>
    <w:p w14:paraId="5BBEDDBA" w14:textId="77777777" w:rsidR="00A23709" w:rsidRDefault="00A23709" w:rsidP="00A23709">
      <w:pPr>
        <w:pStyle w:val="Heading1"/>
      </w:pPr>
      <w:r>
        <w:t>+ 2024/01/22 16:54:42.9795348 3512  3552  ComApi          *QUEUED* SLS  ...</w:t>
      </w:r>
    </w:p>
    <w:p w14:paraId="444D172A" w14:textId="77777777" w:rsidR="00A23709" w:rsidRDefault="00A23709" w:rsidP="00A23709">
      <w:pPr>
        <w:pStyle w:val="Heading1"/>
      </w:pPr>
      <w:r>
        <w:t>+            ~~~~~~~~~~~~~~~~</w:t>
      </w:r>
    </w:p>
    <w:p w14:paraId="5C7E83FE" w14:textId="77777777" w:rsidR="00A23709" w:rsidRDefault="00A23709" w:rsidP="00A23709">
      <w:pPr>
        <w:pStyle w:val="Heading1"/>
      </w:pPr>
      <w:r>
        <w:t>Unexpected token '16:54:42.9795348' in expression or statement.</w:t>
      </w:r>
    </w:p>
    <w:p w14:paraId="7C9A8A0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AE17D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4D48EB5" w14:textId="77777777" w:rsidR="00A23709" w:rsidRDefault="00A23709" w:rsidP="00A23709">
      <w:pPr>
        <w:pStyle w:val="Heading1"/>
      </w:pPr>
    </w:p>
    <w:p w14:paraId="4973912B" w14:textId="77777777" w:rsidR="00A23709" w:rsidRDefault="00A23709" w:rsidP="00A23709">
      <w:pPr>
        <w:pStyle w:val="Heading1"/>
      </w:pPr>
      <w:r>
        <w:t>PS C:\Users\JazmyneJosephine Mar&gt; 2024/01/22 16:54:43.0081126 15520 16420 SLS             Get response for service 2B81F1BF-356C-4FA1-90F1-7581A62C6764 - forceExpire[False] asyncRefreshOnExpiry[True]</w:t>
      </w:r>
    </w:p>
    <w:p w14:paraId="7194E92C" w14:textId="77777777" w:rsidR="00A23709" w:rsidRDefault="00A23709" w:rsidP="00A23709">
      <w:pPr>
        <w:pStyle w:val="Heading1"/>
      </w:pPr>
      <w:r>
        <w:t>At line:1 char:12</w:t>
      </w:r>
    </w:p>
    <w:p w14:paraId="78C232EB" w14:textId="77777777" w:rsidR="00A23709" w:rsidRDefault="00A23709" w:rsidP="00A23709">
      <w:pPr>
        <w:pStyle w:val="Heading1"/>
      </w:pPr>
      <w:r>
        <w:t>+ 2024/01/22 16:54:43.0081126 15520 16420 SLS             Get response  ...</w:t>
      </w:r>
    </w:p>
    <w:p w14:paraId="4D285DFA" w14:textId="77777777" w:rsidR="00A23709" w:rsidRDefault="00A23709" w:rsidP="00A23709">
      <w:pPr>
        <w:pStyle w:val="Heading1"/>
      </w:pPr>
      <w:r>
        <w:t>+            ~~~~~~~~~~~~~~~~</w:t>
      </w:r>
    </w:p>
    <w:p w14:paraId="20AA1C5C" w14:textId="77777777" w:rsidR="00A23709" w:rsidRDefault="00A23709" w:rsidP="00A23709">
      <w:pPr>
        <w:pStyle w:val="Heading1"/>
      </w:pPr>
      <w:r>
        <w:t>Unexpected token '16:54:43.0081126' in expression or statement.</w:t>
      </w:r>
    </w:p>
    <w:p w14:paraId="390EB56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525BA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920B33" w14:textId="77777777" w:rsidR="00A23709" w:rsidRDefault="00A23709" w:rsidP="00A23709">
      <w:pPr>
        <w:pStyle w:val="Heading1"/>
      </w:pPr>
    </w:p>
    <w:p w14:paraId="0BC489F5" w14:textId="77777777" w:rsidR="00A23709" w:rsidRDefault="00A23709" w:rsidP="00A23709">
      <w:pPr>
        <w:pStyle w:val="Heading1"/>
      </w:pPr>
      <w:r>
        <w:t>PS C:\Users\JazmyneJosephine Mar&gt; 2024/01/22 16:54:43.0081339 15520 16420 SLS             path used for cache lookup: /SLS/{2B81F1BF-356C-4FA1-90F1-7581A62C6764}/x64/10.0.22631.3007/0?CH=259&amp;L=en-US&amp;P=&amp;PT=0x65&amp;WUA=1023.1020.2192.0&amp;MK=HP&amp;MD=HP+Laptop+14-cf2xxx</w:t>
      </w:r>
    </w:p>
    <w:p w14:paraId="0DED3B19" w14:textId="77777777" w:rsidR="00A23709" w:rsidRDefault="00A23709" w:rsidP="00A23709">
      <w:pPr>
        <w:pStyle w:val="Heading1"/>
      </w:pPr>
      <w:r>
        <w:t>At line:1 char:12</w:t>
      </w:r>
    </w:p>
    <w:p w14:paraId="6100DF4F" w14:textId="77777777" w:rsidR="00A23709" w:rsidRDefault="00A23709" w:rsidP="00A23709">
      <w:pPr>
        <w:pStyle w:val="Heading1"/>
      </w:pPr>
      <w:r>
        <w:t>+ 2024/01/22 16:54:43.0081339 15520 16420 SLS             path used for ...</w:t>
      </w:r>
    </w:p>
    <w:p w14:paraId="7983C07F" w14:textId="77777777" w:rsidR="00A23709" w:rsidRDefault="00A23709" w:rsidP="00A23709">
      <w:pPr>
        <w:pStyle w:val="Heading1"/>
      </w:pPr>
      <w:r>
        <w:t>+            ~~~~~~~~~~~~~~~~</w:t>
      </w:r>
    </w:p>
    <w:p w14:paraId="4E7CD06E" w14:textId="77777777" w:rsidR="00A23709" w:rsidRDefault="00A23709" w:rsidP="00A23709">
      <w:pPr>
        <w:pStyle w:val="Heading1"/>
      </w:pPr>
      <w:r>
        <w:t>Unexpected token '16:54:43.0081339' in expression or statement.</w:t>
      </w:r>
    </w:p>
    <w:p w14:paraId="2554F563" w14:textId="77777777" w:rsidR="00A23709" w:rsidRDefault="00A23709" w:rsidP="00A23709">
      <w:pPr>
        <w:pStyle w:val="Heading1"/>
      </w:pPr>
      <w:r>
        <w:t>At line:1 char:157</w:t>
      </w:r>
    </w:p>
    <w:p w14:paraId="4756A03F" w14:textId="77777777" w:rsidR="00A23709" w:rsidRDefault="00A23709" w:rsidP="00A23709">
      <w:pPr>
        <w:pStyle w:val="Heading1"/>
      </w:pPr>
      <w:r>
        <w:t>+ ... BF-356C-4FA1-90F1-7581A62C6764}/x64/10.0.22631.3007/0?CH=259&amp;L=en-US&amp; ...</w:t>
      </w:r>
    </w:p>
    <w:p w14:paraId="614E5D1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6560AC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DE862CF" w14:textId="77777777" w:rsidR="00A23709" w:rsidRDefault="00A23709" w:rsidP="00A23709">
      <w:pPr>
        <w:pStyle w:val="Heading1"/>
      </w:pPr>
      <w:r>
        <w:t>At line:1 char:165</w:t>
      </w:r>
    </w:p>
    <w:p w14:paraId="57239C54" w14:textId="77777777" w:rsidR="00A23709" w:rsidRDefault="00A23709" w:rsidP="00A23709">
      <w:pPr>
        <w:pStyle w:val="Heading1"/>
      </w:pPr>
      <w:r>
        <w:t>+ ... 4FA1-90F1-7581A62C6764}/x64/10.0.22631.3007/0?CH=259&amp;L=en-US&amp;P=&amp;PT=0x ...</w:t>
      </w:r>
    </w:p>
    <w:p w14:paraId="0C31298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51389F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9A0CC14" w14:textId="77777777" w:rsidR="00A23709" w:rsidRDefault="00A23709" w:rsidP="00A23709">
      <w:pPr>
        <w:pStyle w:val="Heading1"/>
      </w:pPr>
      <w:r>
        <w:t>At line:1 char:168</w:t>
      </w:r>
    </w:p>
    <w:p w14:paraId="58C20510" w14:textId="77777777" w:rsidR="00A23709" w:rsidRDefault="00A23709" w:rsidP="00A23709">
      <w:pPr>
        <w:pStyle w:val="Heading1"/>
      </w:pPr>
      <w:r>
        <w:t>+ ... 1-90F1-7581A62C6764}/x64/10.0.22631.3007/0?CH=259&amp;L=en-US&amp;P=&amp;PT=0x65&amp; ...</w:t>
      </w:r>
    </w:p>
    <w:p w14:paraId="264922F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ECE08C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133D852" w14:textId="77777777" w:rsidR="00A23709" w:rsidRDefault="00A23709" w:rsidP="00A23709">
      <w:pPr>
        <w:pStyle w:val="Heading1"/>
      </w:pPr>
      <w:r>
        <w:t>At line:1 char:176</w:t>
      </w:r>
    </w:p>
    <w:p w14:paraId="5CFE7856" w14:textId="77777777" w:rsidR="00A23709" w:rsidRDefault="00A23709" w:rsidP="00A23709">
      <w:pPr>
        <w:pStyle w:val="Heading1"/>
      </w:pPr>
      <w:r>
        <w:t>+ ... 581A62C6764}/x64/10.0.22631.3007/0?CH=259&amp;L=en-US&amp;P=&amp;PT=0x65&amp;WUA=1023 ...</w:t>
      </w:r>
    </w:p>
    <w:p w14:paraId="295B5E1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134C8C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1077E3E" w14:textId="77777777" w:rsidR="00A23709" w:rsidRDefault="00A23709" w:rsidP="00A23709">
      <w:pPr>
        <w:pStyle w:val="Heading1"/>
      </w:pPr>
      <w:r>
        <w:t>At line:1 char:197</w:t>
      </w:r>
    </w:p>
    <w:p w14:paraId="2782E558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63A52C1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29A823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C8279D6" w14:textId="77777777" w:rsidR="00A23709" w:rsidRDefault="00A23709" w:rsidP="00A23709">
      <w:pPr>
        <w:pStyle w:val="Heading1"/>
      </w:pPr>
      <w:r>
        <w:t>At line:1 char:203</w:t>
      </w:r>
    </w:p>
    <w:p w14:paraId="0488B1E8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0B1DB66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DEA30F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C65D82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237C7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E6A783B" w14:textId="77777777" w:rsidR="00A23709" w:rsidRDefault="00A23709" w:rsidP="00A23709">
      <w:pPr>
        <w:pStyle w:val="Heading1"/>
      </w:pPr>
    </w:p>
    <w:p w14:paraId="35936692" w14:textId="77777777" w:rsidR="00A23709" w:rsidRDefault="00A23709" w:rsidP="00A23709">
      <w:pPr>
        <w:pStyle w:val="Heading1"/>
      </w:pPr>
      <w:r>
        <w:t>PS C:\Users\JazmyneJosephine Mar&gt; 2024/01/22 16:54:43.0084966 15520 16420 SLS             Retrieving SLS response from server...</w:t>
      </w:r>
    </w:p>
    <w:p w14:paraId="72D2C188" w14:textId="77777777" w:rsidR="00A23709" w:rsidRDefault="00A23709" w:rsidP="00A23709">
      <w:pPr>
        <w:pStyle w:val="Heading1"/>
      </w:pPr>
      <w:r>
        <w:t>At line:1 char:12</w:t>
      </w:r>
    </w:p>
    <w:p w14:paraId="1A577E16" w14:textId="77777777" w:rsidR="00A23709" w:rsidRDefault="00A23709" w:rsidP="00A23709">
      <w:pPr>
        <w:pStyle w:val="Heading1"/>
      </w:pPr>
      <w:r>
        <w:t>+ 2024/01/22 16:54:43.0084966 15520 16420 SLS             Retrieving SL ...</w:t>
      </w:r>
    </w:p>
    <w:p w14:paraId="298CD940" w14:textId="77777777" w:rsidR="00A23709" w:rsidRDefault="00A23709" w:rsidP="00A23709">
      <w:pPr>
        <w:pStyle w:val="Heading1"/>
      </w:pPr>
      <w:r>
        <w:t>+            ~~~~~~~~~~~~~~~~</w:t>
      </w:r>
    </w:p>
    <w:p w14:paraId="1B773C20" w14:textId="77777777" w:rsidR="00A23709" w:rsidRDefault="00A23709" w:rsidP="00A23709">
      <w:pPr>
        <w:pStyle w:val="Heading1"/>
      </w:pPr>
      <w:r>
        <w:t>Unexpected token '16:54:43.0084966' in expression or statement.</w:t>
      </w:r>
    </w:p>
    <w:p w14:paraId="484A633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CD8C7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92E715" w14:textId="77777777" w:rsidR="00A23709" w:rsidRDefault="00A23709" w:rsidP="00A23709">
      <w:pPr>
        <w:pStyle w:val="Heading1"/>
      </w:pPr>
    </w:p>
    <w:p w14:paraId="0EB7E467" w14:textId="77777777" w:rsidR="00A23709" w:rsidRDefault="00A23709" w:rsidP="00A23709">
      <w:pPr>
        <w:pStyle w:val="Heading1"/>
      </w:pPr>
      <w:r>
        <w:t>PS C:\Users\JazmyneJosephine Mar&gt; 2024/01/22 16:54:43.0130114 15520 16420 SLS             MS-CV header: MS-CV: MpJmTFlA/UCxpUdC.3.3</w:t>
      </w:r>
    </w:p>
    <w:p w14:paraId="3FC1F9BE" w14:textId="77777777" w:rsidR="00A23709" w:rsidRDefault="00A23709" w:rsidP="00A23709">
      <w:pPr>
        <w:pStyle w:val="Heading1"/>
      </w:pPr>
      <w:r>
        <w:t>At line:1 char:12</w:t>
      </w:r>
    </w:p>
    <w:p w14:paraId="0F96BBF4" w14:textId="77777777" w:rsidR="00A23709" w:rsidRDefault="00A23709" w:rsidP="00A23709">
      <w:pPr>
        <w:pStyle w:val="Heading1"/>
      </w:pPr>
      <w:r>
        <w:t>+ 2024/01/22 16:54:43.0130114 15520 16420 SLS             MS-CV header: ...</w:t>
      </w:r>
    </w:p>
    <w:p w14:paraId="24B52F86" w14:textId="77777777" w:rsidR="00A23709" w:rsidRDefault="00A23709" w:rsidP="00A23709">
      <w:pPr>
        <w:pStyle w:val="Heading1"/>
      </w:pPr>
      <w:r>
        <w:t>+            ~~~~~~~~~~~~~~~~</w:t>
      </w:r>
    </w:p>
    <w:p w14:paraId="55ECDDC7" w14:textId="77777777" w:rsidR="00A23709" w:rsidRDefault="00A23709" w:rsidP="00A23709">
      <w:pPr>
        <w:pStyle w:val="Heading1"/>
      </w:pPr>
      <w:r>
        <w:t>Unexpected token '16:54:43.0130114' in expression or statement.</w:t>
      </w:r>
    </w:p>
    <w:p w14:paraId="7B04FAA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11A17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46BBA7B" w14:textId="77777777" w:rsidR="00A23709" w:rsidRDefault="00A23709" w:rsidP="00A23709">
      <w:pPr>
        <w:pStyle w:val="Heading1"/>
      </w:pPr>
    </w:p>
    <w:p w14:paraId="33DDC445" w14:textId="77777777" w:rsidR="00A23709" w:rsidRDefault="00A23709" w:rsidP="00A23709">
      <w:pPr>
        <w:pStyle w:val="Heading1"/>
      </w:pPr>
      <w:r>
        <w:t>PS C:\Users\JazmyneJosephine Mar&gt; 2024/01/22 16:54:43.0139758 15520 16420 SLS             Making request with URL HTTPS://slscr.update.microsoft.com/SLS/{2B81F1BF-356C-4FA1-90F1-7581A62C6764}/x64/10.0.22631.3007/0?CH=259&amp;L=en-US&amp;P=&amp;PT=0x65&amp;WUA=1023.1020.2192.0&amp;MK=HP&amp;MD=HP+Laptop+14-cf2xxx and send SLS events, cV=MpJmTFlA/UCxpUdC.3.2.</w:t>
      </w:r>
    </w:p>
    <w:p w14:paraId="5DBF5EC3" w14:textId="77777777" w:rsidR="00A23709" w:rsidRDefault="00A23709" w:rsidP="00A23709">
      <w:pPr>
        <w:pStyle w:val="Heading1"/>
      </w:pPr>
      <w:r>
        <w:t>At line:1 char:12</w:t>
      </w:r>
    </w:p>
    <w:p w14:paraId="11A33490" w14:textId="77777777" w:rsidR="00A23709" w:rsidRDefault="00A23709" w:rsidP="00A23709">
      <w:pPr>
        <w:pStyle w:val="Heading1"/>
      </w:pPr>
      <w:r>
        <w:t>+ 2024/01/22 16:54:43.0139758 15520 16420 SLS             Making reques ...</w:t>
      </w:r>
    </w:p>
    <w:p w14:paraId="3D2423FF" w14:textId="77777777" w:rsidR="00A23709" w:rsidRDefault="00A23709" w:rsidP="00A23709">
      <w:pPr>
        <w:pStyle w:val="Heading1"/>
      </w:pPr>
      <w:r>
        <w:t>+            ~~~~~~~~~~~~~~~~</w:t>
      </w:r>
    </w:p>
    <w:p w14:paraId="2E85C382" w14:textId="77777777" w:rsidR="00A23709" w:rsidRDefault="00A23709" w:rsidP="00A23709">
      <w:pPr>
        <w:pStyle w:val="Heading1"/>
      </w:pPr>
      <w:r>
        <w:t>Unexpected token '16:54:43.0139758' in expression or statement.</w:t>
      </w:r>
    </w:p>
    <w:p w14:paraId="5CAA0BD8" w14:textId="77777777" w:rsidR="00A23709" w:rsidRDefault="00A23709" w:rsidP="00A23709">
      <w:pPr>
        <w:pStyle w:val="Heading1"/>
      </w:pPr>
      <w:r>
        <w:t>At line:1 char:187</w:t>
      </w:r>
    </w:p>
    <w:p w14:paraId="02955176" w14:textId="77777777" w:rsidR="00A23709" w:rsidRDefault="00A23709" w:rsidP="00A23709">
      <w:pPr>
        <w:pStyle w:val="Heading1"/>
      </w:pPr>
      <w:r>
        <w:t>+ ... BF-356C-4FA1-90F1-7581A62C6764}/x64/10.0.22631.3007/0?CH=259&amp;L=en-US&amp; ...</w:t>
      </w:r>
    </w:p>
    <w:p w14:paraId="3562D63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BC1A8B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F7375E9" w14:textId="77777777" w:rsidR="00A23709" w:rsidRDefault="00A23709" w:rsidP="00A23709">
      <w:pPr>
        <w:pStyle w:val="Heading1"/>
      </w:pPr>
      <w:r>
        <w:t>At line:1 char:195</w:t>
      </w:r>
    </w:p>
    <w:p w14:paraId="4B7F5345" w14:textId="77777777" w:rsidR="00A23709" w:rsidRDefault="00A23709" w:rsidP="00A23709">
      <w:pPr>
        <w:pStyle w:val="Heading1"/>
      </w:pPr>
      <w:r>
        <w:t>+ ... 4FA1-90F1-7581A62C6764}/x64/10.0.22631.3007/0?CH=259&amp;L=en-US&amp;P=&amp;PT=0x ...</w:t>
      </w:r>
    </w:p>
    <w:p w14:paraId="6EAA5FE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92EC31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2001C68" w14:textId="77777777" w:rsidR="00A23709" w:rsidRDefault="00A23709" w:rsidP="00A23709">
      <w:pPr>
        <w:pStyle w:val="Heading1"/>
      </w:pPr>
      <w:r>
        <w:t>At line:1 char:198</w:t>
      </w:r>
    </w:p>
    <w:p w14:paraId="494E98B3" w14:textId="77777777" w:rsidR="00A23709" w:rsidRDefault="00A23709" w:rsidP="00A23709">
      <w:pPr>
        <w:pStyle w:val="Heading1"/>
      </w:pPr>
      <w:r>
        <w:t>+ ... 1-90F1-7581A62C6764}/x64/10.0.22631.3007/0?CH=259&amp;L=en-US&amp;P=&amp;PT=0x65&amp; ...</w:t>
      </w:r>
    </w:p>
    <w:p w14:paraId="6744D97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757FDF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5B745CC" w14:textId="77777777" w:rsidR="00A23709" w:rsidRDefault="00A23709" w:rsidP="00A23709">
      <w:pPr>
        <w:pStyle w:val="Heading1"/>
      </w:pPr>
      <w:r>
        <w:t>At line:1 char:206</w:t>
      </w:r>
    </w:p>
    <w:p w14:paraId="42FD851E" w14:textId="77777777" w:rsidR="00A23709" w:rsidRDefault="00A23709" w:rsidP="00A23709">
      <w:pPr>
        <w:pStyle w:val="Heading1"/>
      </w:pPr>
      <w:r>
        <w:t>+ ... 581A62C6764}/x64/10.0.22631.3007/0?CH=259&amp;L=en-US&amp;P=&amp;PT=0x65&amp;WUA=1023 ...</w:t>
      </w:r>
    </w:p>
    <w:p w14:paraId="12E899D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06324C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685AA72" w14:textId="77777777" w:rsidR="00A23709" w:rsidRDefault="00A23709" w:rsidP="00A23709">
      <w:pPr>
        <w:pStyle w:val="Heading1"/>
      </w:pPr>
      <w:r>
        <w:t>At line:1 char:227</w:t>
      </w:r>
    </w:p>
    <w:p w14:paraId="00E8C950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D7FA12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45663F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1468182" w14:textId="77777777" w:rsidR="00A23709" w:rsidRDefault="00A23709" w:rsidP="00A23709">
      <w:pPr>
        <w:pStyle w:val="Heading1"/>
      </w:pPr>
      <w:r>
        <w:t>At line:1 char:233</w:t>
      </w:r>
    </w:p>
    <w:p w14:paraId="28E30C3B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2958E92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2F5867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033478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A4C2C3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749CEFE" w14:textId="77777777" w:rsidR="00A23709" w:rsidRDefault="00A23709" w:rsidP="00A23709">
      <w:pPr>
        <w:pStyle w:val="Heading1"/>
      </w:pPr>
    </w:p>
    <w:p w14:paraId="0596ADE9" w14:textId="77777777" w:rsidR="00A23709" w:rsidRDefault="00A23709" w:rsidP="00A23709">
      <w:pPr>
        <w:pStyle w:val="Heading1"/>
      </w:pPr>
      <w:r>
        <w:t>PS C:\Users\JazmyneJosephine Mar&gt; 2024/01/22 16:54:43.7469001 15796 3144  Misc            UUS: Session=wu.core.wuapi, Module=wuapicore.dll, Version=1023.1020.2192.0, Path=C:\WINDOWS\uus\AMD64\wuapicore.dll</w:t>
      </w:r>
    </w:p>
    <w:p w14:paraId="009A69A3" w14:textId="77777777" w:rsidR="00A23709" w:rsidRDefault="00A23709" w:rsidP="00A23709">
      <w:pPr>
        <w:pStyle w:val="Heading1"/>
      </w:pPr>
      <w:r>
        <w:t>At line:1 char:12</w:t>
      </w:r>
    </w:p>
    <w:p w14:paraId="3ED34936" w14:textId="77777777" w:rsidR="00A23709" w:rsidRDefault="00A23709" w:rsidP="00A23709">
      <w:pPr>
        <w:pStyle w:val="Heading1"/>
      </w:pPr>
      <w:r>
        <w:t>+ 2024/01/22 16:54:43.7469001 15796 3144  Misc            UUS: Session= ...</w:t>
      </w:r>
    </w:p>
    <w:p w14:paraId="4AAC82E5" w14:textId="77777777" w:rsidR="00A23709" w:rsidRDefault="00A23709" w:rsidP="00A23709">
      <w:pPr>
        <w:pStyle w:val="Heading1"/>
      </w:pPr>
      <w:r>
        <w:t>+            ~~~~~~~~~~~~~~~~</w:t>
      </w:r>
    </w:p>
    <w:p w14:paraId="57266E2C" w14:textId="77777777" w:rsidR="00A23709" w:rsidRDefault="00A23709" w:rsidP="00A23709">
      <w:pPr>
        <w:pStyle w:val="Heading1"/>
      </w:pPr>
      <w:r>
        <w:t>Unexpected token '16:54:43.7469001' in expression or statement.</w:t>
      </w:r>
    </w:p>
    <w:p w14:paraId="785D65C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173ED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0D1AD92" w14:textId="77777777" w:rsidR="00A23709" w:rsidRDefault="00A23709" w:rsidP="00A23709">
      <w:pPr>
        <w:pStyle w:val="Heading1"/>
      </w:pPr>
    </w:p>
    <w:p w14:paraId="46FC851E" w14:textId="77777777" w:rsidR="00A23709" w:rsidRDefault="00A23709" w:rsidP="00A23709">
      <w:pPr>
        <w:pStyle w:val="Heading1"/>
      </w:pPr>
      <w:r>
        <w:t>PS C:\Users\JazmyneJosephine Mar&gt; 2024/01/22 16:54:43.7516744 15796 3144  Misc            Load undocked module: UusId:wu.core.wuapi|hr:0x0|ModuleVer:1023.1020.2192.0|LoadProps:3|Path:C:\WINDOWS\uus\AMD64\wuapicore.dll</w:t>
      </w:r>
    </w:p>
    <w:p w14:paraId="608BA9E3" w14:textId="77777777" w:rsidR="00A23709" w:rsidRDefault="00A23709" w:rsidP="00A23709">
      <w:pPr>
        <w:pStyle w:val="Heading1"/>
      </w:pPr>
      <w:r>
        <w:t>At line:1 char:12</w:t>
      </w:r>
    </w:p>
    <w:p w14:paraId="69014912" w14:textId="77777777" w:rsidR="00A23709" w:rsidRDefault="00A23709" w:rsidP="00A23709">
      <w:pPr>
        <w:pStyle w:val="Heading1"/>
      </w:pPr>
      <w:r>
        <w:t>+ 2024/01/22 16:54:43.7516744 15796 3144  Misc            Load undocked ...</w:t>
      </w:r>
    </w:p>
    <w:p w14:paraId="715D2F0C" w14:textId="77777777" w:rsidR="00A23709" w:rsidRDefault="00A23709" w:rsidP="00A23709">
      <w:pPr>
        <w:pStyle w:val="Heading1"/>
      </w:pPr>
      <w:r>
        <w:t>+            ~~~~~~~~~~~~~~~~</w:t>
      </w:r>
    </w:p>
    <w:p w14:paraId="1EE2D4B3" w14:textId="77777777" w:rsidR="00A23709" w:rsidRDefault="00A23709" w:rsidP="00A23709">
      <w:pPr>
        <w:pStyle w:val="Heading1"/>
      </w:pPr>
      <w:r>
        <w:t>Unexpected token '16:54:43.7516744' in expression or statement.</w:t>
      </w:r>
    </w:p>
    <w:p w14:paraId="7F069BE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972A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1477FF2" w14:textId="77777777" w:rsidR="00A23709" w:rsidRDefault="00A23709" w:rsidP="00A23709">
      <w:pPr>
        <w:pStyle w:val="Heading1"/>
      </w:pPr>
    </w:p>
    <w:p w14:paraId="1F0426E8" w14:textId="77777777" w:rsidR="00A23709" w:rsidRDefault="00A23709" w:rsidP="00A23709">
      <w:pPr>
        <w:pStyle w:val="Heading1"/>
      </w:pPr>
      <w:r>
        <w:t>PS C:\Users\JazmyneJosephine Mar&gt; 2024/01/22 16:54:43.7516924 15796 3144  Shared          Registering proxy/stubs.</w:t>
      </w:r>
    </w:p>
    <w:p w14:paraId="7D554A66" w14:textId="77777777" w:rsidR="00A23709" w:rsidRDefault="00A23709" w:rsidP="00A23709">
      <w:pPr>
        <w:pStyle w:val="Heading1"/>
      </w:pPr>
      <w:r>
        <w:t>At line:1 char:12</w:t>
      </w:r>
    </w:p>
    <w:p w14:paraId="4C142D21" w14:textId="77777777" w:rsidR="00A23709" w:rsidRDefault="00A23709" w:rsidP="00A23709">
      <w:pPr>
        <w:pStyle w:val="Heading1"/>
      </w:pPr>
      <w:r>
        <w:t>+ 2024/01/22 16:54:43.7516924 15796 3144  Shared          Registering p ...</w:t>
      </w:r>
    </w:p>
    <w:p w14:paraId="3D14316A" w14:textId="77777777" w:rsidR="00A23709" w:rsidRDefault="00A23709" w:rsidP="00A23709">
      <w:pPr>
        <w:pStyle w:val="Heading1"/>
      </w:pPr>
      <w:r>
        <w:t>+            ~~~~~~~~~~~~~~~~</w:t>
      </w:r>
    </w:p>
    <w:p w14:paraId="4AB894F6" w14:textId="77777777" w:rsidR="00A23709" w:rsidRDefault="00A23709" w:rsidP="00A23709">
      <w:pPr>
        <w:pStyle w:val="Heading1"/>
      </w:pPr>
      <w:r>
        <w:t>Unexpected token '16:54:43.7516924' in expression or statement.</w:t>
      </w:r>
    </w:p>
    <w:p w14:paraId="263778F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2835C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A501C4" w14:textId="77777777" w:rsidR="00A23709" w:rsidRDefault="00A23709" w:rsidP="00A23709">
      <w:pPr>
        <w:pStyle w:val="Heading1"/>
      </w:pPr>
    </w:p>
    <w:p w14:paraId="1341A58E" w14:textId="77777777" w:rsidR="00A23709" w:rsidRDefault="00A23709" w:rsidP="00A23709">
      <w:pPr>
        <w:pStyle w:val="Heading1"/>
      </w:pPr>
      <w:r>
        <w:t>PS C:\Users\JazmyneJosephine Mar&gt; 2024/01/22 16:54:43.7591119 15796 3144  Misc            UUS: Session=wu.proxystubs.wups, Module=wupscore.dll, Version=1023.1020.2192.0, Path=C:\WINDOWS\uus\AMD64\wupscore.dll</w:t>
      </w:r>
    </w:p>
    <w:p w14:paraId="5878FAE5" w14:textId="77777777" w:rsidR="00A23709" w:rsidRDefault="00A23709" w:rsidP="00A23709">
      <w:pPr>
        <w:pStyle w:val="Heading1"/>
      </w:pPr>
      <w:r>
        <w:t>At line:1 char:12</w:t>
      </w:r>
    </w:p>
    <w:p w14:paraId="343E19E1" w14:textId="77777777" w:rsidR="00A23709" w:rsidRDefault="00A23709" w:rsidP="00A23709">
      <w:pPr>
        <w:pStyle w:val="Heading1"/>
      </w:pPr>
      <w:r>
        <w:t>+ 2024/01/22 16:54:43.7591119 15796 3144  Misc            UUS: Session= ...</w:t>
      </w:r>
    </w:p>
    <w:p w14:paraId="4D739BCA" w14:textId="77777777" w:rsidR="00A23709" w:rsidRDefault="00A23709" w:rsidP="00A23709">
      <w:pPr>
        <w:pStyle w:val="Heading1"/>
      </w:pPr>
      <w:r>
        <w:t>+            ~~~~~~~~~~~~~~~~</w:t>
      </w:r>
    </w:p>
    <w:p w14:paraId="672C600F" w14:textId="77777777" w:rsidR="00A23709" w:rsidRDefault="00A23709" w:rsidP="00A23709">
      <w:pPr>
        <w:pStyle w:val="Heading1"/>
      </w:pPr>
      <w:r>
        <w:t>Unexpected token '16:54:43.7591119' in expression or statement.</w:t>
      </w:r>
    </w:p>
    <w:p w14:paraId="2C6E0AD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A1FF4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CBB464" w14:textId="77777777" w:rsidR="00A23709" w:rsidRDefault="00A23709" w:rsidP="00A23709">
      <w:pPr>
        <w:pStyle w:val="Heading1"/>
      </w:pPr>
    </w:p>
    <w:p w14:paraId="12D4397F" w14:textId="77777777" w:rsidR="00A23709" w:rsidRDefault="00A23709" w:rsidP="00A23709">
      <w:pPr>
        <w:pStyle w:val="Heading1"/>
      </w:pPr>
      <w:r>
        <w:t>PS C:\Users\JazmyneJosephine Mar&gt; 2024/01/22 16:54:43.7610656 15796 3144  Misc            Load undocked module: UusId:wu.proxystubs.wups|hr:0x0|ModuleVer:1023.1020.2192.0|LoadProps:3|Path:C:\WINDOWS\uus\AMD64\wupscore.dll</w:t>
      </w:r>
    </w:p>
    <w:p w14:paraId="72AE7674" w14:textId="77777777" w:rsidR="00A23709" w:rsidRDefault="00A23709" w:rsidP="00A23709">
      <w:pPr>
        <w:pStyle w:val="Heading1"/>
      </w:pPr>
      <w:r>
        <w:t>At line:1 char:12</w:t>
      </w:r>
    </w:p>
    <w:p w14:paraId="2A033E9F" w14:textId="77777777" w:rsidR="00A23709" w:rsidRDefault="00A23709" w:rsidP="00A23709">
      <w:pPr>
        <w:pStyle w:val="Heading1"/>
      </w:pPr>
      <w:r>
        <w:t>+ 2024/01/22 16:54:43.7610656 15796 3144  Misc            Load undocked ...</w:t>
      </w:r>
    </w:p>
    <w:p w14:paraId="5986249D" w14:textId="77777777" w:rsidR="00A23709" w:rsidRDefault="00A23709" w:rsidP="00A23709">
      <w:pPr>
        <w:pStyle w:val="Heading1"/>
      </w:pPr>
      <w:r>
        <w:t>+            ~~~~~~~~~~~~~~~~</w:t>
      </w:r>
    </w:p>
    <w:p w14:paraId="0A37867C" w14:textId="77777777" w:rsidR="00A23709" w:rsidRDefault="00A23709" w:rsidP="00A23709">
      <w:pPr>
        <w:pStyle w:val="Heading1"/>
      </w:pPr>
      <w:r>
        <w:t>Unexpected token '16:54:43.7610656' in expression or statement.</w:t>
      </w:r>
    </w:p>
    <w:p w14:paraId="0F2F08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6BE50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3F23A0" w14:textId="77777777" w:rsidR="00A23709" w:rsidRDefault="00A23709" w:rsidP="00A23709">
      <w:pPr>
        <w:pStyle w:val="Heading1"/>
      </w:pPr>
    </w:p>
    <w:p w14:paraId="69468D49" w14:textId="77777777" w:rsidR="00A23709" w:rsidRDefault="00A23709" w:rsidP="00A23709">
      <w:pPr>
        <w:pStyle w:val="Heading1"/>
      </w:pPr>
      <w:r>
        <w:t>PS C:\Users\JazmyneJosephine Mar&gt; 2024/01/22 16:54:43.7653626 15796 3144  Test            AUTest.cab validation: Test keys are not allowed</w:t>
      </w:r>
    </w:p>
    <w:p w14:paraId="52A71364" w14:textId="77777777" w:rsidR="00A23709" w:rsidRDefault="00A23709" w:rsidP="00A23709">
      <w:pPr>
        <w:pStyle w:val="Heading1"/>
      </w:pPr>
      <w:r>
        <w:t>At line:1 char:12</w:t>
      </w:r>
    </w:p>
    <w:p w14:paraId="6E9FD66A" w14:textId="77777777" w:rsidR="00A23709" w:rsidRDefault="00A23709" w:rsidP="00A23709">
      <w:pPr>
        <w:pStyle w:val="Heading1"/>
      </w:pPr>
      <w:r>
        <w:t>+ 2024/01/22 16:54:43.7653626 15796 3144  Test            AUTest.cab va ...</w:t>
      </w:r>
    </w:p>
    <w:p w14:paraId="04F1A0B7" w14:textId="77777777" w:rsidR="00A23709" w:rsidRDefault="00A23709" w:rsidP="00A23709">
      <w:pPr>
        <w:pStyle w:val="Heading1"/>
      </w:pPr>
      <w:r>
        <w:t>+            ~~~~~~~~~~~~~~~~</w:t>
      </w:r>
    </w:p>
    <w:p w14:paraId="44AF37DD" w14:textId="77777777" w:rsidR="00A23709" w:rsidRDefault="00A23709" w:rsidP="00A23709">
      <w:pPr>
        <w:pStyle w:val="Heading1"/>
      </w:pPr>
      <w:r>
        <w:t>Unexpected token '16:54:43.7653626' in expression or statement.</w:t>
      </w:r>
    </w:p>
    <w:p w14:paraId="10FEF9A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BBF90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4E0D7C" w14:textId="77777777" w:rsidR="00A23709" w:rsidRDefault="00A23709" w:rsidP="00A23709">
      <w:pPr>
        <w:pStyle w:val="Heading1"/>
      </w:pPr>
    </w:p>
    <w:p w14:paraId="5B683CDD" w14:textId="77777777" w:rsidR="00A23709" w:rsidRDefault="00A23709" w:rsidP="00A23709">
      <w:pPr>
        <w:pStyle w:val="Heading1"/>
      </w:pPr>
      <w:r>
        <w:t>PS C:\Users\JazmyneJosephine Mar&gt; 2024/01/22 16:54:43.7655670 15796 3144  ComApi          * START *   Federated Search ClientId = OOBE ZDP (cV: 5B8Z94A8o0+1C7U0.1.0)</w:t>
      </w:r>
    </w:p>
    <w:p w14:paraId="48F3DCED" w14:textId="77777777" w:rsidR="00A23709" w:rsidRDefault="00A23709" w:rsidP="00A23709">
      <w:pPr>
        <w:pStyle w:val="Heading1"/>
      </w:pPr>
      <w:r>
        <w:t>At line:1 char:12</w:t>
      </w:r>
    </w:p>
    <w:p w14:paraId="4E6F467D" w14:textId="77777777" w:rsidR="00A23709" w:rsidRDefault="00A23709" w:rsidP="00A23709">
      <w:pPr>
        <w:pStyle w:val="Heading1"/>
      </w:pPr>
      <w:r>
        <w:t>+ 2024/01/22 16:54:43.7655670 15796 3144  ComApi          * START *   F ...</w:t>
      </w:r>
    </w:p>
    <w:p w14:paraId="1DF013D0" w14:textId="77777777" w:rsidR="00A23709" w:rsidRDefault="00A23709" w:rsidP="00A23709">
      <w:pPr>
        <w:pStyle w:val="Heading1"/>
      </w:pPr>
      <w:r>
        <w:t>+            ~~~~~~~~~~~~~~~~</w:t>
      </w:r>
    </w:p>
    <w:p w14:paraId="1E34C358" w14:textId="77777777" w:rsidR="00A23709" w:rsidRDefault="00A23709" w:rsidP="00A23709">
      <w:pPr>
        <w:pStyle w:val="Heading1"/>
      </w:pPr>
      <w:r>
        <w:t>Unexpected token '16:54:43.7655670' in expression or statement.</w:t>
      </w:r>
    </w:p>
    <w:p w14:paraId="6936C3F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50888A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6FA27E" w14:textId="77777777" w:rsidR="00A23709" w:rsidRDefault="00A23709" w:rsidP="00A23709">
      <w:pPr>
        <w:pStyle w:val="Heading1"/>
      </w:pPr>
    </w:p>
    <w:p w14:paraId="4CB9B994" w14:textId="77777777" w:rsidR="00A23709" w:rsidRDefault="00A23709" w:rsidP="00A23709">
      <w:pPr>
        <w:pStyle w:val="Heading1"/>
      </w:pPr>
      <w:r>
        <w:t>PS C:\Users\JazmyneJosephine Mar&gt; 2024/01/22 16:54:43.7759045 15796 3144  Misc            UUS: Session=wu.proxystubs.wups, Module=wupscore.dll, Version=1023.1020.2192.0, Path=C:\WINDOWS\uus\AMD64\wupscore.dll</w:t>
      </w:r>
    </w:p>
    <w:p w14:paraId="0C113BA2" w14:textId="77777777" w:rsidR="00A23709" w:rsidRDefault="00A23709" w:rsidP="00A23709">
      <w:pPr>
        <w:pStyle w:val="Heading1"/>
      </w:pPr>
      <w:r>
        <w:t>At line:1 char:12</w:t>
      </w:r>
    </w:p>
    <w:p w14:paraId="0C2979AA" w14:textId="77777777" w:rsidR="00A23709" w:rsidRDefault="00A23709" w:rsidP="00A23709">
      <w:pPr>
        <w:pStyle w:val="Heading1"/>
      </w:pPr>
      <w:r>
        <w:t>+ 2024/01/22 16:54:43.7759045 15796 3144  Misc            UUS: Session= ...</w:t>
      </w:r>
    </w:p>
    <w:p w14:paraId="2E2D30FF" w14:textId="77777777" w:rsidR="00A23709" w:rsidRDefault="00A23709" w:rsidP="00A23709">
      <w:pPr>
        <w:pStyle w:val="Heading1"/>
      </w:pPr>
      <w:r>
        <w:t>+            ~~~~~~~~~~~~~~~~</w:t>
      </w:r>
    </w:p>
    <w:p w14:paraId="16BD6FFF" w14:textId="77777777" w:rsidR="00A23709" w:rsidRDefault="00A23709" w:rsidP="00A23709">
      <w:pPr>
        <w:pStyle w:val="Heading1"/>
      </w:pPr>
      <w:r>
        <w:t>Unexpected token '16:54:43.7759045' in expression or statement.</w:t>
      </w:r>
    </w:p>
    <w:p w14:paraId="7C7E367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0FB7EB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B392174" w14:textId="77777777" w:rsidR="00A23709" w:rsidRDefault="00A23709" w:rsidP="00A23709">
      <w:pPr>
        <w:pStyle w:val="Heading1"/>
      </w:pPr>
    </w:p>
    <w:p w14:paraId="79C512FD" w14:textId="77777777" w:rsidR="00A23709" w:rsidRDefault="00A23709" w:rsidP="00A23709">
      <w:pPr>
        <w:pStyle w:val="Heading1"/>
      </w:pPr>
      <w:r>
        <w:t>PS C:\Users\JazmyneJosephine Mar&gt; 2024/01/22 16:54:43.7776696 15796 3144  Misc            Load undocked module: UusId:wu.proxystubs.wups|hr:0x0|ModuleVer:1023.1020.2192.0|LoadProps:3|Path:C:\WINDOWS\uus\AMD64\wupscore.dll</w:t>
      </w:r>
    </w:p>
    <w:p w14:paraId="1876686D" w14:textId="77777777" w:rsidR="00A23709" w:rsidRDefault="00A23709" w:rsidP="00A23709">
      <w:pPr>
        <w:pStyle w:val="Heading1"/>
      </w:pPr>
      <w:r>
        <w:t>At line:1 char:12</w:t>
      </w:r>
    </w:p>
    <w:p w14:paraId="1190E276" w14:textId="77777777" w:rsidR="00A23709" w:rsidRDefault="00A23709" w:rsidP="00A23709">
      <w:pPr>
        <w:pStyle w:val="Heading1"/>
      </w:pPr>
      <w:r>
        <w:t>+ 2024/01/22 16:54:43.7776696 15796 3144  Misc            Load undocked ...</w:t>
      </w:r>
    </w:p>
    <w:p w14:paraId="7E4C7991" w14:textId="77777777" w:rsidR="00A23709" w:rsidRDefault="00A23709" w:rsidP="00A23709">
      <w:pPr>
        <w:pStyle w:val="Heading1"/>
      </w:pPr>
      <w:r>
        <w:t>+            ~~~~~~~~~~~~~~~~</w:t>
      </w:r>
    </w:p>
    <w:p w14:paraId="56E0B26D" w14:textId="77777777" w:rsidR="00A23709" w:rsidRDefault="00A23709" w:rsidP="00A23709">
      <w:pPr>
        <w:pStyle w:val="Heading1"/>
      </w:pPr>
      <w:r>
        <w:t>Unexpected token '16:54:43.7776696' in expression or statement.</w:t>
      </w:r>
    </w:p>
    <w:p w14:paraId="0529D81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53B1B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2D483C7" w14:textId="77777777" w:rsidR="00A23709" w:rsidRDefault="00A23709" w:rsidP="00A23709">
      <w:pPr>
        <w:pStyle w:val="Heading1"/>
      </w:pPr>
    </w:p>
    <w:p w14:paraId="5DD05723" w14:textId="77777777" w:rsidR="00A23709" w:rsidRDefault="00A23709" w:rsidP="00A23709">
      <w:pPr>
        <w:pStyle w:val="Heading1"/>
      </w:pPr>
      <w:r>
        <w:t>PS C:\Users\JazmyneJosephine Mar&gt; 2024/01/22 16:54:43.7791420 15520 3024  IdleTimer       WU operation (SR.OOBE ZDP ID 2) started; operation # 6; does use network; is not at background priority</w:t>
      </w:r>
    </w:p>
    <w:p w14:paraId="1CABBEA5" w14:textId="77777777" w:rsidR="00A23709" w:rsidRDefault="00A23709" w:rsidP="00A23709">
      <w:pPr>
        <w:pStyle w:val="Heading1"/>
      </w:pPr>
      <w:r>
        <w:t>At line:1 char:12</w:t>
      </w:r>
    </w:p>
    <w:p w14:paraId="03BD8D1F" w14:textId="77777777" w:rsidR="00A23709" w:rsidRDefault="00A23709" w:rsidP="00A23709">
      <w:pPr>
        <w:pStyle w:val="Heading1"/>
      </w:pPr>
      <w:r>
        <w:t>+ 2024/01/22 16:54:43.7791420 15520 3024  IdleTimer       WU operation  ...</w:t>
      </w:r>
    </w:p>
    <w:p w14:paraId="19DB9530" w14:textId="77777777" w:rsidR="00A23709" w:rsidRDefault="00A23709" w:rsidP="00A23709">
      <w:pPr>
        <w:pStyle w:val="Heading1"/>
      </w:pPr>
      <w:r>
        <w:t>+            ~~~~~~~~~~~~~~~~</w:t>
      </w:r>
    </w:p>
    <w:p w14:paraId="17F70B63" w14:textId="77777777" w:rsidR="00A23709" w:rsidRDefault="00A23709" w:rsidP="00A23709">
      <w:pPr>
        <w:pStyle w:val="Heading1"/>
      </w:pPr>
      <w:r>
        <w:t>Unexpected token '16:54:43.7791420' in expression or statement.</w:t>
      </w:r>
    </w:p>
    <w:p w14:paraId="7B7C8A3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3D0259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400820" w14:textId="77777777" w:rsidR="00A23709" w:rsidRDefault="00A23709" w:rsidP="00A23709">
      <w:pPr>
        <w:pStyle w:val="Heading1"/>
      </w:pPr>
    </w:p>
    <w:p w14:paraId="1A84727E" w14:textId="77777777" w:rsidR="00A23709" w:rsidRDefault="00A23709" w:rsidP="00A23709">
      <w:pPr>
        <w:pStyle w:val="Heading1"/>
      </w:pPr>
      <w:r>
        <w:t>PS C:\Users\JazmyneJosephine Mar&gt; 2024/01/22 16:54:43.7794308 15520 15968 Agent           Processing auto/pending service registrations and recovery (cV: 5B8Z94A8o0+1C7U0.1.0.0.0)</w:t>
      </w:r>
    </w:p>
    <w:p w14:paraId="66290E75" w14:textId="77777777" w:rsidR="00A23709" w:rsidRDefault="00A23709" w:rsidP="00A23709">
      <w:pPr>
        <w:pStyle w:val="Heading1"/>
      </w:pPr>
      <w:r>
        <w:t>At line:1 char:12</w:t>
      </w:r>
    </w:p>
    <w:p w14:paraId="501C91AB" w14:textId="77777777" w:rsidR="00A23709" w:rsidRDefault="00A23709" w:rsidP="00A23709">
      <w:pPr>
        <w:pStyle w:val="Heading1"/>
      </w:pPr>
      <w:r>
        <w:t>+ 2024/01/22 16:54:43.7794308 15520 15968 Agent           Processing au ...gent           Processing auto/pending service registra</w:t>
      </w:r>
    </w:p>
    <w:p w14:paraId="730D2DED" w14:textId="77777777" w:rsidR="00A23709" w:rsidRDefault="00A23709" w:rsidP="00A23709">
      <w:pPr>
        <w:pStyle w:val="Heading1"/>
      </w:pPr>
      <w:r>
        <w:t>+            ~~~~~~~~~~~~~~~~</w:t>
      </w:r>
    </w:p>
    <w:p w14:paraId="5BA7D103" w14:textId="77777777" w:rsidR="00A23709" w:rsidRDefault="00A23709" w:rsidP="00A23709">
      <w:pPr>
        <w:pStyle w:val="Heading1"/>
      </w:pPr>
      <w:r>
        <w:t>Unexpected token '16:54:43.7794308' in expression or statement.</w:t>
      </w:r>
    </w:p>
    <w:p w14:paraId="500A39E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5D312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32BEBE" w14:textId="77777777" w:rsidR="00A23709" w:rsidRDefault="00A23709" w:rsidP="00A23709">
      <w:pPr>
        <w:pStyle w:val="Heading1"/>
      </w:pPr>
    </w:p>
    <w:p w14:paraId="4ACC4D40" w14:textId="77777777" w:rsidR="00A23709" w:rsidRDefault="00A23709" w:rsidP="00A23709">
      <w:pPr>
        <w:pStyle w:val="Heading1"/>
      </w:pPr>
      <w:r>
        <w:t>PS C:\Users\JazmyneJosephine Mar&gt; 2024/01/22 16:54:44.0672639 15520 16420 Test            AUTest.cab validation: Test keys are not allowed</w:t>
      </w:r>
    </w:p>
    <w:p w14:paraId="1ABC5C01" w14:textId="77777777" w:rsidR="00A23709" w:rsidRDefault="00A23709" w:rsidP="00A23709">
      <w:pPr>
        <w:pStyle w:val="Heading1"/>
      </w:pPr>
      <w:r>
        <w:t>At line:1 char:12</w:t>
      </w:r>
    </w:p>
    <w:p w14:paraId="47225E57" w14:textId="77777777" w:rsidR="00A23709" w:rsidRDefault="00A23709" w:rsidP="00A23709">
      <w:pPr>
        <w:pStyle w:val="Heading1"/>
      </w:pPr>
      <w:r>
        <w:t>+ 2024/01/22 16:54:44.0672639 15520 16420 Test            AUTest.cab va ...</w:t>
      </w:r>
    </w:p>
    <w:p w14:paraId="0C8A107E" w14:textId="77777777" w:rsidR="00A23709" w:rsidRDefault="00A23709" w:rsidP="00A23709">
      <w:pPr>
        <w:pStyle w:val="Heading1"/>
      </w:pPr>
      <w:r>
        <w:t>+            ~~~~~~~~~~~~~~~~</w:t>
      </w:r>
    </w:p>
    <w:p w14:paraId="27A75FEE" w14:textId="77777777" w:rsidR="00A23709" w:rsidRDefault="00A23709" w:rsidP="00A23709">
      <w:pPr>
        <w:pStyle w:val="Heading1"/>
      </w:pPr>
      <w:r>
        <w:t>Unexpected token '16:54:44.0672639' in expression or statement.</w:t>
      </w:r>
    </w:p>
    <w:p w14:paraId="5B1803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33BEDE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21F774" w14:textId="77777777" w:rsidR="00A23709" w:rsidRDefault="00A23709" w:rsidP="00A23709">
      <w:pPr>
        <w:pStyle w:val="Heading1"/>
      </w:pPr>
    </w:p>
    <w:p w14:paraId="4B1EFCC0" w14:textId="77777777" w:rsidR="00A23709" w:rsidRDefault="00A23709" w:rsidP="00A23709">
      <w:pPr>
        <w:pStyle w:val="Heading1"/>
      </w:pPr>
      <w:r>
        <w:t>PS C:\Users\JazmyneJosephine Mar&gt; 2024/01/22 16:54:44.1582455 15520 16420 SLS             Complete the request URL HTTPS://slscr.update.microsoft.com/SLS/{2B81F1BF-356C-4FA1-90F1-7581A62C6764}/x64/10.0.22631.3007/0?CH=259&amp;L=en-US&amp;P=&amp;PT=0x65&amp;WUA=1023.1020.2192.0&amp;MK=HP&amp;MD=HP+Laptop+14-cf2xxx with [00000000] and http status code[200] and send SLS events.</w:t>
      </w:r>
    </w:p>
    <w:p w14:paraId="7ED322E5" w14:textId="77777777" w:rsidR="00A23709" w:rsidRDefault="00A23709" w:rsidP="00A23709">
      <w:pPr>
        <w:pStyle w:val="Heading1"/>
      </w:pPr>
      <w:r>
        <w:t>At line:1 char:12</w:t>
      </w:r>
    </w:p>
    <w:p w14:paraId="04EEA088" w14:textId="77777777" w:rsidR="00A23709" w:rsidRDefault="00A23709" w:rsidP="00A23709">
      <w:pPr>
        <w:pStyle w:val="Heading1"/>
      </w:pPr>
      <w:r>
        <w:t>+ 2024/01/22 16:54:44.1582455 15520 16420 SLS             Complete the  ...</w:t>
      </w:r>
    </w:p>
    <w:p w14:paraId="51914644" w14:textId="77777777" w:rsidR="00A23709" w:rsidRDefault="00A23709" w:rsidP="00A23709">
      <w:pPr>
        <w:pStyle w:val="Heading1"/>
      </w:pPr>
      <w:r>
        <w:t>+            ~~~~~~~~~~~~~~~~</w:t>
      </w:r>
    </w:p>
    <w:p w14:paraId="4D4175C5" w14:textId="77777777" w:rsidR="00A23709" w:rsidRDefault="00A23709" w:rsidP="00A23709">
      <w:pPr>
        <w:pStyle w:val="Heading1"/>
      </w:pPr>
      <w:r>
        <w:t>Unexpected token '16:54:44.1582455' in expression or statement.</w:t>
      </w:r>
    </w:p>
    <w:p w14:paraId="634FE2F3" w14:textId="77777777" w:rsidR="00A23709" w:rsidRDefault="00A23709" w:rsidP="00A23709">
      <w:pPr>
        <w:pStyle w:val="Heading1"/>
      </w:pPr>
      <w:r>
        <w:t>At line:1 char:188</w:t>
      </w:r>
    </w:p>
    <w:p w14:paraId="0AC2830F" w14:textId="77777777" w:rsidR="00A23709" w:rsidRDefault="00A23709" w:rsidP="00A23709">
      <w:pPr>
        <w:pStyle w:val="Heading1"/>
      </w:pPr>
      <w:r>
        <w:t>+ ... BF-356C-4FA1-90F1-7581A62C6764}/x64/10.0.22631.3007/0?CH=259&amp;L=en-US&amp; ...</w:t>
      </w:r>
    </w:p>
    <w:p w14:paraId="632A96D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3E8848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A30F627" w14:textId="77777777" w:rsidR="00A23709" w:rsidRDefault="00A23709" w:rsidP="00A23709">
      <w:pPr>
        <w:pStyle w:val="Heading1"/>
      </w:pPr>
      <w:r>
        <w:t>At line:1 char:196</w:t>
      </w:r>
    </w:p>
    <w:p w14:paraId="035FF82F" w14:textId="77777777" w:rsidR="00A23709" w:rsidRDefault="00A23709" w:rsidP="00A23709">
      <w:pPr>
        <w:pStyle w:val="Heading1"/>
      </w:pPr>
      <w:r>
        <w:t>+ ... 4FA1-90F1-7581A62C6764}/x64/10.0.22631.3007/0?CH=259&amp;L=en-US&amp;P=&amp;PT=0x ...</w:t>
      </w:r>
    </w:p>
    <w:p w14:paraId="13C0D78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8190F3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4697B29" w14:textId="77777777" w:rsidR="00A23709" w:rsidRDefault="00A23709" w:rsidP="00A23709">
      <w:pPr>
        <w:pStyle w:val="Heading1"/>
      </w:pPr>
      <w:r>
        <w:t>At line:1 char:199</w:t>
      </w:r>
    </w:p>
    <w:p w14:paraId="7DA6A6FD" w14:textId="77777777" w:rsidR="00A23709" w:rsidRDefault="00A23709" w:rsidP="00A23709">
      <w:pPr>
        <w:pStyle w:val="Heading1"/>
      </w:pPr>
      <w:r>
        <w:t>+ ... 1-90F1-7581A62C6764}/x64/10.0.22631.3007/0?CH=259&amp;L=en-US&amp;P=&amp;PT=0x65&amp; ...</w:t>
      </w:r>
    </w:p>
    <w:p w14:paraId="7D61229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279875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B494E19" w14:textId="77777777" w:rsidR="00A23709" w:rsidRDefault="00A23709" w:rsidP="00A23709">
      <w:pPr>
        <w:pStyle w:val="Heading1"/>
      </w:pPr>
      <w:r>
        <w:t>At line:1 char:207</w:t>
      </w:r>
    </w:p>
    <w:p w14:paraId="2645F1D8" w14:textId="77777777" w:rsidR="00A23709" w:rsidRDefault="00A23709" w:rsidP="00A23709">
      <w:pPr>
        <w:pStyle w:val="Heading1"/>
      </w:pPr>
      <w:r>
        <w:t>+ ... 581A62C6764}/x64/10.0.22631.3007/0?CH=259&amp;L=en-US&amp;P=&amp;PT=0x65&amp;WUA=1023 ...</w:t>
      </w:r>
    </w:p>
    <w:p w14:paraId="645BC05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EEF81E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5577E1E" w14:textId="77777777" w:rsidR="00A23709" w:rsidRDefault="00A23709" w:rsidP="00A23709">
      <w:pPr>
        <w:pStyle w:val="Heading1"/>
      </w:pPr>
      <w:r>
        <w:t>At line:1 char:228</w:t>
      </w:r>
    </w:p>
    <w:p w14:paraId="788E20C2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F8BA6D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B8C636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3CDD2B6" w14:textId="77777777" w:rsidR="00A23709" w:rsidRDefault="00A23709" w:rsidP="00A23709">
      <w:pPr>
        <w:pStyle w:val="Heading1"/>
      </w:pPr>
      <w:r>
        <w:t>At line:1 char:234</w:t>
      </w:r>
    </w:p>
    <w:p w14:paraId="4A1972B9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4D52FE8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3FC047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6435D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57D0E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0F58CDF" w14:textId="77777777" w:rsidR="00A23709" w:rsidRDefault="00A23709" w:rsidP="00A23709">
      <w:pPr>
        <w:pStyle w:val="Heading1"/>
      </w:pPr>
    </w:p>
    <w:p w14:paraId="172A433F" w14:textId="77777777" w:rsidR="00A23709" w:rsidRDefault="00A23709" w:rsidP="00A23709">
      <w:pPr>
        <w:pStyle w:val="Heading1"/>
      </w:pPr>
      <w:r>
        <w:t>PS C:\Users\JazmyneJosephine Mar&gt; 2024/01/22 16:54:44.1615011 15520 16420 Misc            Validating signature for C:\WINDOWS\SoftwareDistribution\SLS\2B81F1BF-356C-4FA1-90F1-7581A62C6764\sls.cab with dwProvFlags 0x00000080:</w:t>
      </w:r>
    </w:p>
    <w:p w14:paraId="4B6281A8" w14:textId="77777777" w:rsidR="00A23709" w:rsidRDefault="00A23709" w:rsidP="00A23709">
      <w:pPr>
        <w:pStyle w:val="Heading1"/>
      </w:pPr>
      <w:r>
        <w:t>At line:1 char:12</w:t>
      </w:r>
    </w:p>
    <w:p w14:paraId="1D14E599" w14:textId="77777777" w:rsidR="00A23709" w:rsidRDefault="00A23709" w:rsidP="00A23709">
      <w:pPr>
        <w:pStyle w:val="Heading1"/>
      </w:pPr>
      <w:r>
        <w:t>+ 2024/01/22 16:54:44.1615011 15520 16420 Misc            Validating si ...</w:t>
      </w:r>
    </w:p>
    <w:p w14:paraId="45B8D0B6" w14:textId="77777777" w:rsidR="00A23709" w:rsidRDefault="00A23709" w:rsidP="00A23709">
      <w:pPr>
        <w:pStyle w:val="Heading1"/>
      </w:pPr>
      <w:r>
        <w:t>+            ~~~~~~~~~~~~~~~~</w:t>
      </w:r>
    </w:p>
    <w:p w14:paraId="5E2B9D73" w14:textId="77777777" w:rsidR="00A23709" w:rsidRDefault="00A23709" w:rsidP="00A23709">
      <w:pPr>
        <w:pStyle w:val="Heading1"/>
      </w:pPr>
      <w:r>
        <w:t>Unexpected token '16:54:44.1615011' in expression or statement.</w:t>
      </w:r>
    </w:p>
    <w:p w14:paraId="4A441B9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E46A3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CCB14E" w14:textId="77777777" w:rsidR="00A23709" w:rsidRDefault="00A23709" w:rsidP="00A23709">
      <w:pPr>
        <w:pStyle w:val="Heading1"/>
      </w:pPr>
    </w:p>
    <w:p w14:paraId="21BABC94" w14:textId="77777777" w:rsidR="00A23709" w:rsidRDefault="00A23709" w:rsidP="00A23709">
      <w:pPr>
        <w:pStyle w:val="Heading1"/>
      </w:pPr>
      <w:r>
        <w:t>PS C:\Users\JazmyneJosephine Mar&gt; 2024/01/22 16:54:44.1869457 15520 16420 Misc            C:\WINDOWS\SoftwareDistribution\SLS\2B81F1BF-356C-4FA1-90F1-7581A62C6764\sls.cab has 1 secondary signatures.</w:t>
      </w:r>
    </w:p>
    <w:p w14:paraId="13E138EF" w14:textId="77777777" w:rsidR="00A23709" w:rsidRDefault="00A23709" w:rsidP="00A23709">
      <w:pPr>
        <w:pStyle w:val="Heading1"/>
      </w:pPr>
      <w:r>
        <w:t>At line:1 char:12</w:t>
      </w:r>
    </w:p>
    <w:p w14:paraId="4251E105" w14:textId="77777777" w:rsidR="00A23709" w:rsidRDefault="00A23709" w:rsidP="00A23709">
      <w:pPr>
        <w:pStyle w:val="Heading1"/>
      </w:pPr>
      <w:r>
        <w:t>+ 2024/01/22 16:54:44.1869457 15520 16420 Misc            C:\WINDOWS\So ...</w:t>
      </w:r>
    </w:p>
    <w:p w14:paraId="5A325F7F" w14:textId="77777777" w:rsidR="00A23709" w:rsidRDefault="00A23709" w:rsidP="00A23709">
      <w:pPr>
        <w:pStyle w:val="Heading1"/>
      </w:pPr>
      <w:r>
        <w:t>+            ~~~~~~~~~~~~~~~~</w:t>
      </w:r>
    </w:p>
    <w:p w14:paraId="59866D71" w14:textId="77777777" w:rsidR="00A23709" w:rsidRDefault="00A23709" w:rsidP="00A23709">
      <w:pPr>
        <w:pStyle w:val="Heading1"/>
      </w:pPr>
      <w:r>
        <w:t>Unexpected token '16:54:44.1869457' in expression or statement.</w:t>
      </w:r>
    </w:p>
    <w:p w14:paraId="15216DE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8124C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6DEB64" w14:textId="77777777" w:rsidR="00A23709" w:rsidRDefault="00A23709" w:rsidP="00A23709">
      <w:pPr>
        <w:pStyle w:val="Heading1"/>
      </w:pPr>
    </w:p>
    <w:p w14:paraId="42EC657F" w14:textId="77777777" w:rsidR="00A23709" w:rsidRDefault="00A23709" w:rsidP="00A23709">
      <w:pPr>
        <w:pStyle w:val="Heading1"/>
      </w:pPr>
      <w:r>
        <w:t>PS C:\Users\JazmyneJosephine Mar&gt; 2024/01/22 16:54:44.2163062 15520 16420 Misc             Infrastructure RSA signed: Yes (id=6), ECC signed: Yes (id=11), ECC required: Yes</w:t>
      </w:r>
    </w:p>
    <w:p w14:paraId="01FE90E2" w14:textId="77777777" w:rsidR="00A23709" w:rsidRDefault="00A23709" w:rsidP="00A23709">
      <w:pPr>
        <w:pStyle w:val="Heading1"/>
      </w:pPr>
      <w:r>
        <w:t>At line:1 char:12</w:t>
      </w:r>
    </w:p>
    <w:p w14:paraId="1E08D61E" w14:textId="77777777" w:rsidR="00A23709" w:rsidRDefault="00A23709" w:rsidP="00A23709">
      <w:pPr>
        <w:pStyle w:val="Heading1"/>
      </w:pPr>
      <w:r>
        <w:t>+ 2024/01/22 16:54:44.2163062 15520 16420 Misc             Infrastructu ...</w:t>
      </w:r>
    </w:p>
    <w:p w14:paraId="540AF03A" w14:textId="77777777" w:rsidR="00A23709" w:rsidRDefault="00A23709" w:rsidP="00A23709">
      <w:pPr>
        <w:pStyle w:val="Heading1"/>
      </w:pPr>
      <w:r>
        <w:t>+            ~~~~~~~~~~~~~~~~</w:t>
      </w:r>
    </w:p>
    <w:p w14:paraId="42AEBBCF" w14:textId="77777777" w:rsidR="00A23709" w:rsidRDefault="00A23709" w:rsidP="00A23709">
      <w:pPr>
        <w:pStyle w:val="Heading1"/>
      </w:pPr>
      <w:r>
        <w:t>Unexpected token '16:54:44.2163062' in expression or statement.</w:t>
      </w:r>
    </w:p>
    <w:p w14:paraId="4467CCC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27498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3BAC96" w14:textId="77777777" w:rsidR="00A23709" w:rsidRDefault="00A23709" w:rsidP="00A23709">
      <w:pPr>
        <w:pStyle w:val="Heading1"/>
      </w:pPr>
    </w:p>
    <w:p w14:paraId="5758BE59" w14:textId="77777777" w:rsidR="00A23709" w:rsidRDefault="00A23709" w:rsidP="00A23709">
      <w:pPr>
        <w:pStyle w:val="Heading1"/>
      </w:pPr>
      <w:r>
        <w:t>PS C:\Users\JazmyneJosephine Mar&gt; 2024/01/22 16:54:44.2231924 15520 16420 Misc            Validating signature for C:\WINDOWS\SoftwareDistribution\SLS\2B81F1BF-356C-4FA1-90F1-7581A62C6764\TMPEE98.tmp with dwProvFlags 0x00000080:</w:t>
      </w:r>
    </w:p>
    <w:p w14:paraId="028B3D98" w14:textId="77777777" w:rsidR="00A23709" w:rsidRDefault="00A23709" w:rsidP="00A23709">
      <w:pPr>
        <w:pStyle w:val="Heading1"/>
      </w:pPr>
      <w:r>
        <w:t>At line:1 char:12</w:t>
      </w:r>
    </w:p>
    <w:p w14:paraId="32C69ADB" w14:textId="77777777" w:rsidR="00A23709" w:rsidRDefault="00A23709" w:rsidP="00A23709">
      <w:pPr>
        <w:pStyle w:val="Heading1"/>
      </w:pPr>
      <w:r>
        <w:t>+ 2024/01/22 16:54:44.2231924 15520 16420 Misc            Validating si ...</w:t>
      </w:r>
    </w:p>
    <w:p w14:paraId="082F849A" w14:textId="77777777" w:rsidR="00A23709" w:rsidRDefault="00A23709" w:rsidP="00A23709">
      <w:pPr>
        <w:pStyle w:val="Heading1"/>
      </w:pPr>
      <w:r>
        <w:t>+            ~~~~~~~~~~~~~~~~</w:t>
      </w:r>
    </w:p>
    <w:p w14:paraId="21FEC58A" w14:textId="77777777" w:rsidR="00A23709" w:rsidRDefault="00A23709" w:rsidP="00A23709">
      <w:pPr>
        <w:pStyle w:val="Heading1"/>
      </w:pPr>
      <w:r>
        <w:t>Unexpected token '16:54:44.2231924' in expression or statement.</w:t>
      </w:r>
    </w:p>
    <w:p w14:paraId="45ECFE7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FEA47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D59015" w14:textId="77777777" w:rsidR="00A23709" w:rsidRDefault="00A23709" w:rsidP="00A23709">
      <w:pPr>
        <w:pStyle w:val="Heading1"/>
      </w:pPr>
    </w:p>
    <w:p w14:paraId="210558B0" w14:textId="77777777" w:rsidR="00A23709" w:rsidRDefault="00A23709" w:rsidP="00A23709">
      <w:pPr>
        <w:pStyle w:val="Heading1"/>
      </w:pPr>
      <w:r>
        <w:t>PS C:\Users\JazmyneJosephine Mar&gt; 2024/01/22 16:54:44.2344471 15520 16420 Misc            C:\WINDOWS\SoftwareDistribution\SLS\2B81F1BF-356C-4FA1-90F1-7581A62C6764\TMPEE98.tmp has 1 secondary signatures.</w:t>
      </w:r>
    </w:p>
    <w:p w14:paraId="6528105B" w14:textId="77777777" w:rsidR="00A23709" w:rsidRDefault="00A23709" w:rsidP="00A23709">
      <w:pPr>
        <w:pStyle w:val="Heading1"/>
      </w:pPr>
      <w:r>
        <w:t>At line:1 char:12</w:t>
      </w:r>
    </w:p>
    <w:p w14:paraId="4D086AA5" w14:textId="77777777" w:rsidR="00A23709" w:rsidRDefault="00A23709" w:rsidP="00A23709">
      <w:pPr>
        <w:pStyle w:val="Heading1"/>
      </w:pPr>
      <w:r>
        <w:t>+ 2024/01/22 16:54:44.2344471 15520 16420 Misc            C:\WINDOWS\So ...</w:t>
      </w:r>
    </w:p>
    <w:p w14:paraId="56F011E2" w14:textId="77777777" w:rsidR="00A23709" w:rsidRDefault="00A23709" w:rsidP="00A23709">
      <w:pPr>
        <w:pStyle w:val="Heading1"/>
      </w:pPr>
      <w:r>
        <w:t>+            ~~~~~~~~~~~~~~~~</w:t>
      </w:r>
    </w:p>
    <w:p w14:paraId="52EAF20D" w14:textId="77777777" w:rsidR="00A23709" w:rsidRDefault="00A23709" w:rsidP="00A23709">
      <w:pPr>
        <w:pStyle w:val="Heading1"/>
      </w:pPr>
      <w:r>
        <w:t>Unexpected token '16:54:44.2344471' in expression or statement.</w:t>
      </w:r>
    </w:p>
    <w:p w14:paraId="1A54CC9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2399DF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76DCFCB" w14:textId="77777777" w:rsidR="00A23709" w:rsidRDefault="00A23709" w:rsidP="00A23709">
      <w:pPr>
        <w:pStyle w:val="Heading1"/>
      </w:pPr>
    </w:p>
    <w:p w14:paraId="0AC96808" w14:textId="77777777" w:rsidR="00A23709" w:rsidRDefault="00A23709" w:rsidP="00A23709">
      <w:pPr>
        <w:pStyle w:val="Heading1"/>
      </w:pPr>
      <w:r>
        <w:t>PS C:\Users\JazmyneJosephine Mar&gt; 2024/01/22 16:54:44.2600650 15520 16420 Misc             Infrastructure RSA signed: Yes (id=8), ECC signed: Yes (id=13), ECC required: Yes</w:t>
      </w:r>
    </w:p>
    <w:p w14:paraId="6BA8A0BE" w14:textId="77777777" w:rsidR="00A23709" w:rsidRDefault="00A23709" w:rsidP="00A23709">
      <w:pPr>
        <w:pStyle w:val="Heading1"/>
      </w:pPr>
      <w:r>
        <w:t>At line:1 char:12</w:t>
      </w:r>
    </w:p>
    <w:p w14:paraId="3F2B8ED0" w14:textId="77777777" w:rsidR="00A23709" w:rsidRDefault="00A23709" w:rsidP="00A23709">
      <w:pPr>
        <w:pStyle w:val="Heading1"/>
      </w:pPr>
      <w:r>
        <w:t>+ 2024/01/22 16:54:44.2600650 15520 16420 Misc             Infrastructu ...</w:t>
      </w:r>
    </w:p>
    <w:p w14:paraId="051289B9" w14:textId="77777777" w:rsidR="00A23709" w:rsidRDefault="00A23709" w:rsidP="00A23709">
      <w:pPr>
        <w:pStyle w:val="Heading1"/>
      </w:pPr>
      <w:r>
        <w:t>+            ~~~~~~~~~~~~~~~~</w:t>
      </w:r>
    </w:p>
    <w:p w14:paraId="333A2E9D" w14:textId="77777777" w:rsidR="00A23709" w:rsidRDefault="00A23709" w:rsidP="00A23709">
      <w:pPr>
        <w:pStyle w:val="Heading1"/>
      </w:pPr>
      <w:r>
        <w:t>Unexpected token '16:54:44.2600650' in expression or statement.</w:t>
      </w:r>
    </w:p>
    <w:p w14:paraId="5A1AFD8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87DCCC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2513B4" w14:textId="77777777" w:rsidR="00A23709" w:rsidRDefault="00A23709" w:rsidP="00A23709">
      <w:pPr>
        <w:pStyle w:val="Heading1"/>
      </w:pPr>
    </w:p>
    <w:p w14:paraId="4271C971" w14:textId="77777777" w:rsidR="00A23709" w:rsidRDefault="00A23709" w:rsidP="00A23709">
      <w:pPr>
        <w:pStyle w:val="Heading1"/>
      </w:pPr>
      <w:r>
        <w:t>PS C:\Users\JazmyneJosephine Mar&gt; 2024/01/22 16:54:44.2619571 15520 16420 SLS             FilePath: C:\WINDOWS\SoftwareDistribution\SLS\2B81F1BF-356C-4FA1-90F1-7581A62C6764\sls.cab, SHA256Hash: QVZBLw7SCzNwdXLhJgNGj9GETIn2aqqVCfVbLc5UDHI=</w:t>
      </w:r>
    </w:p>
    <w:p w14:paraId="2249C101" w14:textId="77777777" w:rsidR="00A23709" w:rsidRDefault="00A23709" w:rsidP="00A23709">
      <w:pPr>
        <w:pStyle w:val="Heading1"/>
      </w:pPr>
      <w:r>
        <w:t>At line:1 char:12</w:t>
      </w:r>
    </w:p>
    <w:p w14:paraId="027E0BC0" w14:textId="77777777" w:rsidR="00A23709" w:rsidRDefault="00A23709" w:rsidP="00A23709">
      <w:pPr>
        <w:pStyle w:val="Heading1"/>
      </w:pPr>
      <w:r>
        <w:t>+ 2024/01/22 16:54:44.2619571 15520 16420 SLS             FilePath: C:\ ...</w:t>
      </w:r>
    </w:p>
    <w:p w14:paraId="389563B2" w14:textId="77777777" w:rsidR="00A23709" w:rsidRDefault="00A23709" w:rsidP="00A23709">
      <w:pPr>
        <w:pStyle w:val="Heading1"/>
      </w:pPr>
      <w:r>
        <w:t>+            ~~~~~~~~~~~~~~~~</w:t>
      </w:r>
    </w:p>
    <w:p w14:paraId="561E7E2E" w14:textId="77777777" w:rsidR="00A23709" w:rsidRDefault="00A23709" w:rsidP="00A23709">
      <w:pPr>
        <w:pStyle w:val="Heading1"/>
      </w:pPr>
      <w:r>
        <w:t>Unexpected token '16:54:44.2619571' in expression or statement.</w:t>
      </w:r>
    </w:p>
    <w:p w14:paraId="6ADB855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298857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454574" w14:textId="77777777" w:rsidR="00A23709" w:rsidRDefault="00A23709" w:rsidP="00A23709">
      <w:pPr>
        <w:pStyle w:val="Heading1"/>
      </w:pPr>
    </w:p>
    <w:p w14:paraId="6C864C75" w14:textId="77777777" w:rsidR="00A23709" w:rsidRDefault="00A23709" w:rsidP="00A23709">
      <w:pPr>
        <w:pStyle w:val="Heading1"/>
      </w:pPr>
      <w:r>
        <w:t>PS C:\Users\JazmyneJosephine Mar&gt; 2024/01/22 16:54:44.2636691 15520 16420 IdleTimer       WU operation (CDiscoveryCall::Init ID 1, operation # 3) stopped; does use network; is not at background priority</w:t>
      </w:r>
    </w:p>
    <w:p w14:paraId="773002C3" w14:textId="77777777" w:rsidR="00A23709" w:rsidRDefault="00A23709" w:rsidP="00A23709">
      <w:pPr>
        <w:pStyle w:val="Heading1"/>
      </w:pPr>
      <w:r>
        <w:t>&gt;&gt; 2024/01/22 16:54:44.2738091 3512  17372 ComApi          *RESUMED* Discovery (cV = MpJmTFlA/UCxpUdC.3.0)</w:t>
      </w:r>
    </w:p>
    <w:p w14:paraId="07E6E02A" w14:textId="77777777" w:rsidR="00A23709" w:rsidRDefault="00A23709" w:rsidP="00A23709">
      <w:pPr>
        <w:pStyle w:val="Heading1"/>
      </w:pPr>
      <w:r>
        <w:t>At line:1 char:12</w:t>
      </w:r>
    </w:p>
    <w:p w14:paraId="3F325F55" w14:textId="77777777" w:rsidR="00A23709" w:rsidRDefault="00A23709" w:rsidP="00A23709">
      <w:pPr>
        <w:pStyle w:val="Heading1"/>
      </w:pPr>
      <w:r>
        <w:t>+ 2024/01/22 16:54:44.2636691 15520 16420 IdleTimer       WU operation  ...</w:t>
      </w:r>
    </w:p>
    <w:p w14:paraId="0A8022F0" w14:textId="77777777" w:rsidR="00A23709" w:rsidRDefault="00A23709" w:rsidP="00A23709">
      <w:pPr>
        <w:pStyle w:val="Heading1"/>
      </w:pPr>
      <w:r>
        <w:t>+            ~~~~~~~~~~~~~~~~</w:t>
      </w:r>
    </w:p>
    <w:p w14:paraId="70C9099B" w14:textId="77777777" w:rsidR="00A23709" w:rsidRDefault="00A23709" w:rsidP="00A23709">
      <w:pPr>
        <w:pStyle w:val="Heading1"/>
      </w:pPr>
      <w:r>
        <w:t>Unexpected token '16:54:44.2636691' in expression or statement.</w:t>
      </w:r>
    </w:p>
    <w:p w14:paraId="6B8276E4" w14:textId="77777777" w:rsidR="00A23709" w:rsidRDefault="00A23709" w:rsidP="00A23709">
      <w:pPr>
        <w:pStyle w:val="Heading1"/>
      </w:pPr>
      <w:r>
        <w:t>At line:1 char:107</w:t>
      </w:r>
    </w:p>
    <w:p w14:paraId="07180523" w14:textId="77777777" w:rsidR="00A23709" w:rsidRDefault="00A23709" w:rsidP="00A23709">
      <w:pPr>
        <w:pStyle w:val="Heading1"/>
      </w:pPr>
      <w:r>
        <w:t>+ ... imer       WU operation (CDiscoveryCall::Init ID 1, operation # 3) st ...</w:t>
      </w:r>
    </w:p>
    <w:p w14:paraId="3F89D061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50BE9B7" w14:textId="77777777" w:rsidR="00A23709" w:rsidRDefault="00A23709" w:rsidP="00A23709">
      <w:pPr>
        <w:pStyle w:val="Heading1"/>
      </w:pPr>
      <w:r>
        <w:t>Missing closing ')' in expression.</w:t>
      </w:r>
    </w:p>
    <w:p w14:paraId="5511C8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36773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28971A6" w14:textId="77777777" w:rsidR="00A23709" w:rsidRDefault="00A23709" w:rsidP="00A23709">
      <w:pPr>
        <w:pStyle w:val="Heading1"/>
      </w:pPr>
    </w:p>
    <w:p w14:paraId="3DD9A4E7" w14:textId="77777777" w:rsidR="00A23709" w:rsidRDefault="00A23709" w:rsidP="00A23709">
      <w:pPr>
        <w:pStyle w:val="Heading1"/>
      </w:pPr>
      <w:r>
        <w:t>PS C:\Users\JazmyneJosephine Mar&gt; 2024/01/22 16:54:44.2738218 3512  17372 Api             * END *   Discovery (cV = MpJmTFlA/UCxpUdC.3.0)</w:t>
      </w:r>
    </w:p>
    <w:p w14:paraId="61980337" w14:textId="77777777" w:rsidR="00A23709" w:rsidRDefault="00A23709" w:rsidP="00A23709">
      <w:pPr>
        <w:pStyle w:val="Heading1"/>
      </w:pPr>
      <w:r>
        <w:t>At line:1 char:12</w:t>
      </w:r>
    </w:p>
    <w:p w14:paraId="1FC031E5" w14:textId="77777777" w:rsidR="00A23709" w:rsidRDefault="00A23709" w:rsidP="00A23709">
      <w:pPr>
        <w:pStyle w:val="Heading1"/>
      </w:pPr>
      <w:r>
        <w:t>+ 2024/01/22 16:54:44.2738218 3512  17372 Api             * END *   Dis ...</w:t>
      </w:r>
    </w:p>
    <w:p w14:paraId="2B46DAA9" w14:textId="77777777" w:rsidR="00A23709" w:rsidRDefault="00A23709" w:rsidP="00A23709">
      <w:pPr>
        <w:pStyle w:val="Heading1"/>
      </w:pPr>
      <w:r>
        <w:t>+            ~~~~~~~~~~~~~~~~</w:t>
      </w:r>
    </w:p>
    <w:p w14:paraId="583F4F46" w14:textId="77777777" w:rsidR="00A23709" w:rsidRDefault="00A23709" w:rsidP="00A23709">
      <w:pPr>
        <w:pStyle w:val="Heading1"/>
      </w:pPr>
      <w:r>
        <w:t>Unexpected token '16:54:44.2738218' in expression or statement.</w:t>
      </w:r>
    </w:p>
    <w:p w14:paraId="0FD10E0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213844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1C63C96" w14:textId="77777777" w:rsidR="00A23709" w:rsidRDefault="00A23709" w:rsidP="00A23709">
      <w:pPr>
        <w:pStyle w:val="Heading1"/>
      </w:pPr>
    </w:p>
    <w:p w14:paraId="4D0F0116" w14:textId="77777777" w:rsidR="00A23709" w:rsidRDefault="00A23709" w:rsidP="00A23709">
      <w:pPr>
        <w:pStyle w:val="Heading1"/>
      </w:pPr>
      <w:r>
        <w:t>PS C:\Users\JazmyneJosephine Mar&gt; 2024/01/22 16:54:44.2931281 15520 15968 SLS             Get response for service 9482F4B4-E343-43B6-B170-9A65BC822C77 - forceExpire[False] asyncRefreshOnExpiry[False]</w:t>
      </w:r>
    </w:p>
    <w:p w14:paraId="53A9847B" w14:textId="77777777" w:rsidR="00A23709" w:rsidRDefault="00A23709" w:rsidP="00A23709">
      <w:pPr>
        <w:pStyle w:val="Heading1"/>
      </w:pPr>
      <w:r>
        <w:t>At line:1 char:12</w:t>
      </w:r>
    </w:p>
    <w:p w14:paraId="294C3435" w14:textId="77777777" w:rsidR="00A23709" w:rsidRDefault="00A23709" w:rsidP="00A23709">
      <w:pPr>
        <w:pStyle w:val="Heading1"/>
      </w:pPr>
      <w:r>
        <w:t>+ 2024/01/22 16:54:44.2931281 15520 15968 SLS             Get response  ...</w:t>
      </w:r>
    </w:p>
    <w:p w14:paraId="6B7BA0B4" w14:textId="77777777" w:rsidR="00A23709" w:rsidRDefault="00A23709" w:rsidP="00A23709">
      <w:pPr>
        <w:pStyle w:val="Heading1"/>
      </w:pPr>
      <w:r>
        <w:t>+            ~~~~~~~~~~~~~~~~</w:t>
      </w:r>
    </w:p>
    <w:p w14:paraId="00D1163A" w14:textId="77777777" w:rsidR="00A23709" w:rsidRDefault="00A23709" w:rsidP="00A23709">
      <w:pPr>
        <w:pStyle w:val="Heading1"/>
      </w:pPr>
      <w:r>
        <w:t>Unexpected token '16:54:44.2931281' in expression or statement.</w:t>
      </w:r>
    </w:p>
    <w:p w14:paraId="704E53D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7F3FFE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AC41C4" w14:textId="77777777" w:rsidR="00A23709" w:rsidRDefault="00A23709" w:rsidP="00A23709">
      <w:pPr>
        <w:pStyle w:val="Heading1"/>
      </w:pPr>
    </w:p>
    <w:p w14:paraId="0963CCAE" w14:textId="77777777" w:rsidR="00A23709" w:rsidRDefault="00A23709" w:rsidP="00A23709">
      <w:pPr>
        <w:pStyle w:val="Heading1"/>
      </w:pPr>
      <w:r>
        <w:t>PS C:\Users\JazmyneJosephine Mar&gt; 2024/01/22 16:54:44.2931405 15520 15968 SLS             path used for cache lookup: /SLS/{9482F4B4-E343-43B6-B170-9A65BC822C77}/x64/10.0.22631.3007/0?CH=259&amp;L=en-US&amp;P=&amp;PT=0x65&amp;WUA=1023.1020.2192.0&amp;MK=HP&amp;MD=HP+Laptop+14-cf2xxx</w:t>
      </w:r>
    </w:p>
    <w:p w14:paraId="54AFE5D5" w14:textId="77777777" w:rsidR="00A23709" w:rsidRDefault="00A23709" w:rsidP="00A23709">
      <w:pPr>
        <w:pStyle w:val="Heading1"/>
      </w:pPr>
      <w:r>
        <w:t>At line:1 char:12</w:t>
      </w:r>
    </w:p>
    <w:p w14:paraId="7B11062D" w14:textId="77777777" w:rsidR="00A23709" w:rsidRDefault="00A23709" w:rsidP="00A23709">
      <w:pPr>
        <w:pStyle w:val="Heading1"/>
      </w:pPr>
      <w:r>
        <w:t>+ 2024/01/22 16:54:44.2931405 15520 15968 SLS             path used for ...</w:t>
      </w:r>
    </w:p>
    <w:p w14:paraId="5726D878" w14:textId="77777777" w:rsidR="00A23709" w:rsidRDefault="00A23709" w:rsidP="00A23709">
      <w:pPr>
        <w:pStyle w:val="Heading1"/>
      </w:pPr>
      <w:r>
        <w:t>+            ~~~~~~~~~~~~~~~~</w:t>
      </w:r>
    </w:p>
    <w:p w14:paraId="084B51A2" w14:textId="77777777" w:rsidR="00A23709" w:rsidRDefault="00A23709" w:rsidP="00A23709">
      <w:pPr>
        <w:pStyle w:val="Heading1"/>
      </w:pPr>
      <w:r>
        <w:t>Unexpected token '16:54:44.2931405' in expression or statement.</w:t>
      </w:r>
    </w:p>
    <w:p w14:paraId="4C8765C1" w14:textId="77777777" w:rsidR="00A23709" w:rsidRDefault="00A23709" w:rsidP="00A23709">
      <w:pPr>
        <w:pStyle w:val="Heading1"/>
      </w:pPr>
      <w:r>
        <w:t>At line:1 char:157</w:t>
      </w:r>
    </w:p>
    <w:p w14:paraId="015775E8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1353022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2854BF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EC0D706" w14:textId="77777777" w:rsidR="00A23709" w:rsidRDefault="00A23709" w:rsidP="00A23709">
      <w:pPr>
        <w:pStyle w:val="Heading1"/>
      </w:pPr>
      <w:r>
        <w:t>At line:1 char:165</w:t>
      </w:r>
    </w:p>
    <w:p w14:paraId="47060CEC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4E2A8A6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10D8FD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0547BA2" w14:textId="77777777" w:rsidR="00A23709" w:rsidRDefault="00A23709" w:rsidP="00A23709">
      <w:pPr>
        <w:pStyle w:val="Heading1"/>
      </w:pPr>
      <w:r>
        <w:t>At line:1 char:168</w:t>
      </w:r>
    </w:p>
    <w:p w14:paraId="1417BCBD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6DB04BB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F54A58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D5E4EC3" w14:textId="77777777" w:rsidR="00A23709" w:rsidRDefault="00A23709" w:rsidP="00A23709">
      <w:pPr>
        <w:pStyle w:val="Heading1"/>
      </w:pPr>
      <w:r>
        <w:t>At line:1 char:176</w:t>
      </w:r>
    </w:p>
    <w:p w14:paraId="76003CD8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022B188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A59398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C00D040" w14:textId="77777777" w:rsidR="00A23709" w:rsidRDefault="00A23709" w:rsidP="00A23709">
      <w:pPr>
        <w:pStyle w:val="Heading1"/>
      </w:pPr>
      <w:r>
        <w:t>At line:1 char:197</w:t>
      </w:r>
    </w:p>
    <w:p w14:paraId="264220C9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51F08A5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3F75AB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35EBED3" w14:textId="77777777" w:rsidR="00A23709" w:rsidRDefault="00A23709" w:rsidP="00A23709">
      <w:pPr>
        <w:pStyle w:val="Heading1"/>
      </w:pPr>
      <w:r>
        <w:t>At line:1 char:203</w:t>
      </w:r>
    </w:p>
    <w:p w14:paraId="34CB5090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76DE68B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D6454D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D1717C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9F7906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6A6201" w14:textId="77777777" w:rsidR="00A23709" w:rsidRDefault="00A23709" w:rsidP="00A23709">
      <w:pPr>
        <w:pStyle w:val="Heading1"/>
      </w:pPr>
    </w:p>
    <w:p w14:paraId="113EA3DF" w14:textId="77777777" w:rsidR="00A23709" w:rsidRDefault="00A23709" w:rsidP="00A23709">
      <w:pPr>
        <w:pStyle w:val="Heading1"/>
      </w:pPr>
      <w:r>
        <w:t>PS C:\Users\JazmyneJosephine Mar&gt; 2024/01/22 16:54:44.2932856 15520 15968 SLS             Retrieving SLS response from server...</w:t>
      </w:r>
    </w:p>
    <w:p w14:paraId="2B215DE2" w14:textId="77777777" w:rsidR="00A23709" w:rsidRDefault="00A23709" w:rsidP="00A23709">
      <w:pPr>
        <w:pStyle w:val="Heading1"/>
      </w:pPr>
      <w:r>
        <w:t>At line:1 char:12</w:t>
      </w:r>
    </w:p>
    <w:p w14:paraId="3A1B5F99" w14:textId="77777777" w:rsidR="00A23709" w:rsidRDefault="00A23709" w:rsidP="00A23709">
      <w:pPr>
        <w:pStyle w:val="Heading1"/>
      </w:pPr>
      <w:r>
        <w:t>+ 2024/01/22 16:54:44.2932856 15520 15968 SLS             Retrieving SL ...</w:t>
      </w:r>
    </w:p>
    <w:p w14:paraId="472F48C6" w14:textId="77777777" w:rsidR="00A23709" w:rsidRDefault="00A23709" w:rsidP="00A23709">
      <w:pPr>
        <w:pStyle w:val="Heading1"/>
      </w:pPr>
      <w:r>
        <w:t>+            ~~~~~~~~~~~~~~~~</w:t>
      </w:r>
    </w:p>
    <w:p w14:paraId="7C07A5BF" w14:textId="77777777" w:rsidR="00A23709" w:rsidRDefault="00A23709" w:rsidP="00A23709">
      <w:pPr>
        <w:pStyle w:val="Heading1"/>
      </w:pPr>
      <w:r>
        <w:t>Unexpected token '16:54:44.2932856' in expression or statement.</w:t>
      </w:r>
    </w:p>
    <w:p w14:paraId="4C6E9E1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AB32B5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91E29F" w14:textId="77777777" w:rsidR="00A23709" w:rsidRDefault="00A23709" w:rsidP="00A23709">
      <w:pPr>
        <w:pStyle w:val="Heading1"/>
      </w:pPr>
    </w:p>
    <w:p w14:paraId="35AFD4F0" w14:textId="77777777" w:rsidR="00A23709" w:rsidRDefault="00A23709" w:rsidP="00A23709">
      <w:pPr>
        <w:pStyle w:val="Heading1"/>
      </w:pPr>
      <w:r>
        <w:t>PS C:\Users\JazmyneJosephine Mar&gt; 2024/01/22 16:54:44.2953411 15520 15968 SLS             MS-CV header: MS-CV: 5B8Z94A8o0+1C7U0.1.0.0.3</w:t>
      </w:r>
    </w:p>
    <w:p w14:paraId="3588D999" w14:textId="77777777" w:rsidR="00A23709" w:rsidRDefault="00A23709" w:rsidP="00A23709">
      <w:pPr>
        <w:pStyle w:val="Heading1"/>
      </w:pPr>
      <w:r>
        <w:t>At line:1 char:12</w:t>
      </w:r>
    </w:p>
    <w:p w14:paraId="5E109753" w14:textId="77777777" w:rsidR="00A23709" w:rsidRDefault="00A23709" w:rsidP="00A23709">
      <w:pPr>
        <w:pStyle w:val="Heading1"/>
      </w:pPr>
      <w:r>
        <w:t>+ 2024/01/22 16:54:44.2953411 15520 15968 SLS             MS-CV header: ...</w:t>
      </w:r>
    </w:p>
    <w:p w14:paraId="3D8A35B3" w14:textId="77777777" w:rsidR="00A23709" w:rsidRDefault="00A23709" w:rsidP="00A23709">
      <w:pPr>
        <w:pStyle w:val="Heading1"/>
      </w:pPr>
      <w:r>
        <w:t>+            ~~~~~~~~~~~~~~~~</w:t>
      </w:r>
    </w:p>
    <w:p w14:paraId="7A3AF91A" w14:textId="77777777" w:rsidR="00A23709" w:rsidRDefault="00A23709" w:rsidP="00A23709">
      <w:pPr>
        <w:pStyle w:val="Heading1"/>
      </w:pPr>
      <w:r>
        <w:t>Unexpected token '16:54:44.2953411' in expression or statement.</w:t>
      </w:r>
    </w:p>
    <w:p w14:paraId="43735BE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9A41C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7DA4F5A" w14:textId="77777777" w:rsidR="00A23709" w:rsidRDefault="00A23709" w:rsidP="00A23709">
      <w:pPr>
        <w:pStyle w:val="Heading1"/>
      </w:pPr>
    </w:p>
    <w:p w14:paraId="7D230449" w14:textId="77777777" w:rsidR="00A23709" w:rsidRDefault="00A23709" w:rsidP="00A23709">
      <w:pPr>
        <w:pStyle w:val="Heading1"/>
      </w:pPr>
      <w:r>
        <w:t>PS C:\Users\JazmyneJosephine Mar&gt; 2024/01/22 16:54:44.2963662 15520 15968 SLS             Making request with URL HTTPS://slscr.update.microsoft.com/SLS/{9482F4B4-E343-43B6-B170-9A65BC822C77}/x64/10.0.22631.3007/0?CH=259&amp;L=en-US&amp;P=&amp;PT=0x65&amp;WUA=1023.1020.2192.0&amp;MK=HP&amp;MD=HP+Laptop+14-cf2xxx and send SLS events, cV=5B8Z94A8o0+1C7U0.1.0.0.2.</w:t>
      </w:r>
    </w:p>
    <w:p w14:paraId="4368677F" w14:textId="77777777" w:rsidR="00A23709" w:rsidRDefault="00A23709" w:rsidP="00A23709">
      <w:pPr>
        <w:pStyle w:val="Heading1"/>
      </w:pPr>
      <w:r>
        <w:t>At line:1 char:12</w:t>
      </w:r>
    </w:p>
    <w:p w14:paraId="17573A19" w14:textId="77777777" w:rsidR="00A23709" w:rsidRDefault="00A23709" w:rsidP="00A23709">
      <w:pPr>
        <w:pStyle w:val="Heading1"/>
      </w:pPr>
      <w:r>
        <w:t>+ 2024/01/22 16:54:44.2963662 15520 15968 SLS             Making reques ...</w:t>
      </w:r>
    </w:p>
    <w:p w14:paraId="085C8516" w14:textId="77777777" w:rsidR="00A23709" w:rsidRDefault="00A23709" w:rsidP="00A23709">
      <w:pPr>
        <w:pStyle w:val="Heading1"/>
      </w:pPr>
      <w:r>
        <w:t>+            ~~~~~~~~~~~~~~~~</w:t>
      </w:r>
    </w:p>
    <w:p w14:paraId="606A52B7" w14:textId="77777777" w:rsidR="00A23709" w:rsidRDefault="00A23709" w:rsidP="00A23709">
      <w:pPr>
        <w:pStyle w:val="Heading1"/>
      </w:pPr>
      <w:r>
        <w:t>Unexpected token '16:54:44.2963662' in expression or statement.</w:t>
      </w:r>
    </w:p>
    <w:p w14:paraId="69F41962" w14:textId="77777777" w:rsidR="00A23709" w:rsidRDefault="00A23709" w:rsidP="00A23709">
      <w:pPr>
        <w:pStyle w:val="Heading1"/>
      </w:pPr>
      <w:r>
        <w:t>At line:1 char:187</w:t>
      </w:r>
    </w:p>
    <w:p w14:paraId="547EBBD0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1CF7F40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5985B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86C6B4A" w14:textId="77777777" w:rsidR="00A23709" w:rsidRDefault="00A23709" w:rsidP="00A23709">
      <w:pPr>
        <w:pStyle w:val="Heading1"/>
      </w:pPr>
      <w:r>
        <w:t>At line:1 char:195</w:t>
      </w:r>
    </w:p>
    <w:p w14:paraId="525CE899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515412F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1678DD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CB8D589" w14:textId="77777777" w:rsidR="00A23709" w:rsidRDefault="00A23709" w:rsidP="00A23709">
      <w:pPr>
        <w:pStyle w:val="Heading1"/>
      </w:pPr>
      <w:r>
        <w:t>At line:1 char:198</w:t>
      </w:r>
    </w:p>
    <w:p w14:paraId="79E4A23C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5330E43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5AFD4B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58150CC" w14:textId="77777777" w:rsidR="00A23709" w:rsidRDefault="00A23709" w:rsidP="00A23709">
      <w:pPr>
        <w:pStyle w:val="Heading1"/>
      </w:pPr>
      <w:r>
        <w:t>At line:1 char:206</w:t>
      </w:r>
    </w:p>
    <w:p w14:paraId="1D05586F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711E683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692357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21AFF50" w14:textId="77777777" w:rsidR="00A23709" w:rsidRDefault="00A23709" w:rsidP="00A23709">
      <w:pPr>
        <w:pStyle w:val="Heading1"/>
      </w:pPr>
      <w:r>
        <w:t>At line:1 char:227</w:t>
      </w:r>
    </w:p>
    <w:p w14:paraId="00C1600E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158EB13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E3119F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CBE0AA8" w14:textId="77777777" w:rsidR="00A23709" w:rsidRDefault="00A23709" w:rsidP="00A23709">
      <w:pPr>
        <w:pStyle w:val="Heading1"/>
      </w:pPr>
      <w:r>
        <w:t>At line:1 char:233</w:t>
      </w:r>
    </w:p>
    <w:p w14:paraId="01ABC323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3569C75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61051B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B1B711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6CE14C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B003AE9" w14:textId="77777777" w:rsidR="00A23709" w:rsidRDefault="00A23709" w:rsidP="00A23709">
      <w:pPr>
        <w:pStyle w:val="Heading1"/>
      </w:pPr>
    </w:p>
    <w:p w14:paraId="12E0D8F6" w14:textId="77777777" w:rsidR="00A23709" w:rsidRDefault="00A23709" w:rsidP="00A23709">
      <w:pPr>
        <w:pStyle w:val="Heading1"/>
      </w:pPr>
      <w:r>
        <w:t>PS C:\Users\JazmyneJosephine Mar&gt; 2024/01/22 16:55:09.6707788 15520 15968 Misc            *FAILED* [80072EE2] Send request</w:t>
      </w:r>
    </w:p>
    <w:p w14:paraId="56F00073" w14:textId="77777777" w:rsidR="00A23709" w:rsidRDefault="00A23709" w:rsidP="00A23709">
      <w:pPr>
        <w:pStyle w:val="Heading1"/>
      </w:pPr>
      <w:r>
        <w:t>At line:1 char:12</w:t>
      </w:r>
    </w:p>
    <w:p w14:paraId="504E26A0" w14:textId="77777777" w:rsidR="00A23709" w:rsidRDefault="00A23709" w:rsidP="00A23709">
      <w:pPr>
        <w:pStyle w:val="Heading1"/>
      </w:pPr>
      <w:r>
        <w:t>+ 2024/01/22 16:55:09.6707788 15520 15968 Misc            *FAILED* [800 ...</w:t>
      </w:r>
    </w:p>
    <w:p w14:paraId="612CA2B6" w14:textId="77777777" w:rsidR="00A23709" w:rsidRDefault="00A23709" w:rsidP="00A23709">
      <w:pPr>
        <w:pStyle w:val="Heading1"/>
      </w:pPr>
      <w:r>
        <w:t>+            ~~~~~~~~~~~~~~~~</w:t>
      </w:r>
    </w:p>
    <w:p w14:paraId="086B111D" w14:textId="77777777" w:rsidR="00A23709" w:rsidRDefault="00A23709" w:rsidP="00A23709">
      <w:pPr>
        <w:pStyle w:val="Heading1"/>
      </w:pPr>
      <w:r>
        <w:t>Unexpected token '16:55:09.6707788' in expression or statement.</w:t>
      </w:r>
    </w:p>
    <w:p w14:paraId="0E7C35B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257F7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97540B" w14:textId="77777777" w:rsidR="00A23709" w:rsidRDefault="00A23709" w:rsidP="00A23709">
      <w:pPr>
        <w:pStyle w:val="Heading1"/>
      </w:pPr>
    </w:p>
    <w:p w14:paraId="3B7FE7BD" w14:textId="77777777" w:rsidR="00A23709" w:rsidRDefault="00A23709" w:rsidP="00A23709">
      <w:pPr>
        <w:pStyle w:val="Heading1"/>
      </w:pPr>
      <w:r>
        <w:t>PS C:\Users\JazmyneJosephine Mar&gt; 2024/01/22 16:55:09.6708015 15520 15968 Misc            *FAILED* [80072EE2] WinHttp: SendRequestToServerForFileInformation (retrying with default proxy)</w:t>
      </w:r>
    </w:p>
    <w:p w14:paraId="34EA0AEA" w14:textId="77777777" w:rsidR="00A23709" w:rsidRDefault="00A23709" w:rsidP="00A23709">
      <w:pPr>
        <w:pStyle w:val="Heading1"/>
      </w:pPr>
      <w:r>
        <w:t>At line:1 char:12</w:t>
      </w:r>
    </w:p>
    <w:p w14:paraId="11B170E7" w14:textId="77777777" w:rsidR="00A23709" w:rsidRDefault="00A23709" w:rsidP="00A23709">
      <w:pPr>
        <w:pStyle w:val="Heading1"/>
      </w:pPr>
      <w:r>
        <w:t>+ 2024/01/22 16:55:09.6708015 15520 15968 Misc            *FAILED* [800 ...</w:t>
      </w:r>
    </w:p>
    <w:p w14:paraId="5F4502BE" w14:textId="77777777" w:rsidR="00A23709" w:rsidRDefault="00A23709" w:rsidP="00A23709">
      <w:pPr>
        <w:pStyle w:val="Heading1"/>
      </w:pPr>
      <w:r>
        <w:t>+            ~~~~~~~~~~~~~~~~</w:t>
      </w:r>
    </w:p>
    <w:p w14:paraId="75870F08" w14:textId="77777777" w:rsidR="00A23709" w:rsidRDefault="00A23709" w:rsidP="00A23709">
      <w:pPr>
        <w:pStyle w:val="Heading1"/>
      </w:pPr>
      <w:r>
        <w:t>Unexpected token '16:55:09.6708015' in expression or statement.</w:t>
      </w:r>
    </w:p>
    <w:p w14:paraId="5958A83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39CE4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9AC19AA" w14:textId="77777777" w:rsidR="00A23709" w:rsidRDefault="00A23709" w:rsidP="00A23709">
      <w:pPr>
        <w:pStyle w:val="Heading1"/>
      </w:pPr>
    </w:p>
    <w:p w14:paraId="5A6189B7" w14:textId="77777777" w:rsidR="00A23709" w:rsidRDefault="00A23709" w:rsidP="00A23709">
      <w:pPr>
        <w:pStyle w:val="Heading1"/>
      </w:pPr>
      <w:r>
        <w:t>PS C:\Users\JazmyneJosephine Mar&gt; 2024/01/22 16:55:12.6806701 15520 15968 SLS             Complete the request URL HTTPS://slscr.update.microsoft.com/SLS/{9482F4B4-E343-43B6-B170-9A65BC822C77}/x64/10.0.22631.3007/0?CH=259&amp;L=en-US&amp;P=&amp;PT=0x65&amp;WUA=1023.1020.2192.0&amp;MK=HP&amp;MD=HP+Laptop+14-cf2xxx with [00000000] and http status code[200] and send SLS events.</w:t>
      </w:r>
    </w:p>
    <w:p w14:paraId="6AED0E2A" w14:textId="77777777" w:rsidR="00A23709" w:rsidRDefault="00A23709" w:rsidP="00A23709">
      <w:pPr>
        <w:pStyle w:val="Heading1"/>
      </w:pPr>
      <w:r>
        <w:t>At line:1 char:12</w:t>
      </w:r>
    </w:p>
    <w:p w14:paraId="2345558C" w14:textId="77777777" w:rsidR="00A23709" w:rsidRDefault="00A23709" w:rsidP="00A23709">
      <w:pPr>
        <w:pStyle w:val="Heading1"/>
      </w:pPr>
      <w:r>
        <w:t>+ 2024/01/22 16:55:12.6806701 15520 15968 SLS             Complete the  ...</w:t>
      </w:r>
    </w:p>
    <w:p w14:paraId="35EFB21A" w14:textId="77777777" w:rsidR="00A23709" w:rsidRDefault="00A23709" w:rsidP="00A23709">
      <w:pPr>
        <w:pStyle w:val="Heading1"/>
      </w:pPr>
      <w:r>
        <w:t>+            ~~~~~~~~~~~~~~~~</w:t>
      </w:r>
    </w:p>
    <w:p w14:paraId="47906BE8" w14:textId="77777777" w:rsidR="00A23709" w:rsidRDefault="00A23709" w:rsidP="00A23709">
      <w:pPr>
        <w:pStyle w:val="Heading1"/>
      </w:pPr>
      <w:r>
        <w:t>Unexpected token '16:55:12.6806701' in expression or statement.</w:t>
      </w:r>
    </w:p>
    <w:p w14:paraId="0A8882AB" w14:textId="77777777" w:rsidR="00A23709" w:rsidRDefault="00A23709" w:rsidP="00A23709">
      <w:pPr>
        <w:pStyle w:val="Heading1"/>
      </w:pPr>
      <w:r>
        <w:t>At line:1 char:188</w:t>
      </w:r>
    </w:p>
    <w:p w14:paraId="3209965D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34DA492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534143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9F82F50" w14:textId="77777777" w:rsidR="00A23709" w:rsidRDefault="00A23709" w:rsidP="00A23709">
      <w:pPr>
        <w:pStyle w:val="Heading1"/>
      </w:pPr>
      <w:r>
        <w:t>At line:1 char:196</w:t>
      </w:r>
    </w:p>
    <w:p w14:paraId="313BE5C8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61EAFBB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EC6FE4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31509F7" w14:textId="77777777" w:rsidR="00A23709" w:rsidRDefault="00A23709" w:rsidP="00A23709">
      <w:pPr>
        <w:pStyle w:val="Heading1"/>
      </w:pPr>
      <w:r>
        <w:t>At line:1 char:199</w:t>
      </w:r>
    </w:p>
    <w:p w14:paraId="592BEFFE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05A2C40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0465E5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69CF7E2" w14:textId="77777777" w:rsidR="00A23709" w:rsidRDefault="00A23709" w:rsidP="00A23709">
      <w:pPr>
        <w:pStyle w:val="Heading1"/>
      </w:pPr>
      <w:r>
        <w:t>At line:1 char:207</w:t>
      </w:r>
    </w:p>
    <w:p w14:paraId="3EDE6441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74B8F29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63EA68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C875AA3" w14:textId="77777777" w:rsidR="00A23709" w:rsidRDefault="00A23709" w:rsidP="00A23709">
      <w:pPr>
        <w:pStyle w:val="Heading1"/>
      </w:pPr>
      <w:r>
        <w:t>At line:1 char:228</w:t>
      </w:r>
    </w:p>
    <w:p w14:paraId="4FAD1813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E816A3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5D4AD9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B14BCD2" w14:textId="77777777" w:rsidR="00A23709" w:rsidRDefault="00A23709" w:rsidP="00A23709">
      <w:pPr>
        <w:pStyle w:val="Heading1"/>
      </w:pPr>
      <w:r>
        <w:t>At line:1 char:234</w:t>
      </w:r>
    </w:p>
    <w:p w14:paraId="759C8FE4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249023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5E77A9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C5593B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A10D6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02ED68" w14:textId="77777777" w:rsidR="00A23709" w:rsidRDefault="00A23709" w:rsidP="00A23709">
      <w:pPr>
        <w:pStyle w:val="Heading1"/>
      </w:pPr>
    </w:p>
    <w:p w14:paraId="025A8BFF" w14:textId="77777777" w:rsidR="00A23709" w:rsidRDefault="00A23709" w:rsidP="00A23709">
      <w:pPr>
        <w:pStyle w:val="Heading1"/>
      </w:pPr>
      <w:r>
        <w:t>PS C:\Users\JazmyneJosephine Mar&gt; 2024/01/22 16:55:12.6861710 15520 15968 Misc            Validating signature for C:\WINDOWS\SoftwareDistribution\SLS\9482F4B4-E343-43B6-B170-9A65BC822C77\sls.cab with dwProvFlags 0x00000080:</w:t>
      </w:r>
    </w:p>
    <w:p w14:paraId="66B9679D" w14:textId="77777777" w:rsidR="00A23709" w:rsidRDefault="00A23709" w:rsidP="00A23709">
      <w:pPr>
        <w:pStyle w:val="Heading1"/>
      </w:pPr>
      <w:r>
        <w:t>At line:1 char:12</w:t>
      </w:r>
    </w:p>
    <w:p w14:paraId="71C8D1CB" w14:textId="77777777" w:rsidR="00A23709" w:rsidRDefault="00A23709" w:rsidP="00A23709">
      <w:pPr>
        <w:pStyle w:val="Heading1"/>
      </w:pPr>
      <w:r>
        <w:t>+ 2024/01/22 16:55:12.6861710 15520 15968 Misc            Validating si ...</w:t>
      </w:r>
    </w:p>
    <w:p w14:paraId="40254ED5" w14:textId="77777777" w:rsidR="00A23709" w:rsidRDefault="00A23709" w:rsidP="00A23709">
      <w:pPr>
        <w:pStyle w:val="Heading1"/>
      </w:pPr>
      <w:r>
        <w:t>+            ~~~~~~~~~~~~~~~~</w:t>
      </w:r>
    </w:p>
    <w:p w14:paraId="724E2568" w14:textId="77777777" w:rsidR="00A23709" w:rsidRDefault="00A23709" w:rsidP="00A23709">
      <w:pPr>
        <w:pStyle w:val="Heading1"/>
      </w:pPr>
      <w:r>
        <w:t>Unexpected token '16:55:12.6861710' in expression or statement.</w:t>
      </w:r>
    </w:p>
    <w:p w14:paraId="3AFDF36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7085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AFDF02" w14:textId="77777777" w:rsidR="00A23709" w:rsidRDefault="00A23709" w:rsidP="00A23709">
      <w:pPr>
        <w:pStyle w:val="Heading1"/>
      </w:pPr>
    </w:p>
    <w:p w14:paraId="040B4D63" w14:textId="77777777" w:rsidR="00A23709" w:rsidRDefault="00A23709" w:rsidP="00A23709">
      <w:pPr>
        <w:pStyle w:val="Heading1"/>
      </w:pPr>
      <w:r>
        <w:t>PS C:\Users\JazmyneJosephine Mar&gt; 2024/01/22 16:55:12.7159649 15520 15968 Misc            C:\WINDOWS\SoftwareDistribution\SLS\9482F4B4-E343-43B6-B170-9A65BC822C77\sls.cab has 1 secondary signatures.</w:t>
      </w:r>
    </w:p>
    <w:p w14:paraId="40A47388" w14:textId="77777777" w:rsidR="00A23709" w:rsidRDefault="00A23709" w:rsidP="00A23709">
      <w:pPr>
        <w:pStyle w:val="Heading1"/>
      </w:pPr>
      <w:r>
        <w:t>At line:1 char:12</w:t>
      </w:r>
    </w:p>
    <w:p w14:paraId="7FF0F474" w14:textId="77777777" w:rsidR="00A23709" w:rsidRDefault="00A23709" w:rsidP="00A23709">
      <w:pPr>
        <w:pStyle w:val="Heading1"/>
      </w:pPr>
      <w:r>
        <w:t>+ 2024/01/22 16:55:12.7159649 15520 15968 Misc            C:\WINDOWS\So ...</w:t>
      </w:r>
    </w:p>
    <w:p w14:paraId="59DF145A" w14:textId="77777777" w:rsidR="00A23709" w:rsidRDefault="00A23709" w:rsidP="00A23709">
      <w:pPr>
        <w:pStyle w:val="Heading1"/>
      </w:pPr>
      <w:r>
        <w:t>+            ~~~~~~~~~~~~~~~~</w:t>
      </w:r>
    </w:p>
    <w:p w14:paraId="5E1CB79B" w14:textId="77777777" w:rsidR="00A23709" w:rsidRDefault="00A23709" w:rsidP="00A23709">
      <w:pPr>
        <w:pStyle w:val="Heading1"/>
      </w:pPr>
      <w:r>
        <w:t>Unexpected token '16:55:12.7159649' in expression or statement.</w:t>
      </w:r>
    </w:p>
    <w:p w14:paraId="0EBC99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50850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0BD6F3" w14:textId="77777777" w:rsidR="00A23709" w:rsidRDefault="00A23709" w:rsidP="00A23709">
      <w:pPr>
        <w:pStyle w:val="Heading1"/>
      </w:pPr>
    </w:p>
    <w:p w14:paraId="714202B7" w14:textId="77777777" w:rsidR="00A23709" w:rsidRDefault="00A23709" w:rsidP="00A23709">
      <w:pPr>
        <w:pStyle w:val="Heading1"/>
      </w:pPr>
      <w:r>
        <w:t>PS C:\Users\JazmyneJosephine Mar&gt; 2024/01/22 16:55:12.7583140 15520 15968 Misc             Infrastructure RSA signed: Yes (id=8), ECC signed: Yes (id=13), ECC required: Yes</w:t>
      </w:r>
    </w:p>
    <w:p w14:paraId="0C6F098A" w14:textId="77777777" w:rsidR="00A23709" w:rsidRDefault="00A23709" w:rsidP="00A23709">
      <w:pPr>
        <w:pStyle w:val="Heading1"/>
      </w:pPr>
      <w:r>
        <w:t>At line:1 char:12</w:t>
      </w:r>
    </w:p>
    <w:p w14:paraId="1ACDABB5" w14:textId="77777777" w:rsidR="00A23709" w:rsidRDefault="00A23709" w:rsidP="00A23709">
      <w:pPr>
        <w:pStyle w:val="Heading1"/>
      </w:pPr>
      <w:r>
        <w:t>+ 2024/01/22 16:55:12.7583140 15520 15968 Misc             Infrastructu ...</w:t>
      </w:r>
    </w:p>
    <w:p w14:paraId="5F40F78C" w14:textId="77777777" w:rsidR="00A23709" w:rsidRDefault="00A23709" w:rsidP="00A23709">
      <w:pPr>
        <w:pStyle w:val="Heading1"/>
      </w:pPr>
      <w:r>
        <w:t>+            ~~~~~~~~~~~~~~~~</w:t>
      </w:r>
    </w:p>
    <w:p w14:paraId="5A65A9EC" w14:textId="77777777" w:rsidR="00A23709" w:rsidRDefault="00A23709" w:rsidP="00A23709">
      <w:pPr>
        <w:pStyle w:val="Heading1"/>
      </w:pPr>
      <w:r>
        <w:t>Unexpected token '16:55:12.7583140' in expression or statement.</w:t>
      </w:r>
    </w:p>
    <w:p w14:paraId="0934AA7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7B4D2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4B8910" w14:textId="77777777" w:rsidR="00A23709" w:rsidRDefault="00A23709" w:rsidP="00A23709">
      <w:pPr>
        <w:pStyle w:val="Heading1"/>
      </w:pPr>
    </w:p>
    <w:p w14:paraId="71D617FB" w14:textId="77777777" w:rsidR="00A23709" w:rsidRDefault="00A23709" w:rsidP="00A23709">
      <w:pPr>
        <w:pStyle w:val="Heading1"/>
      </w:pPr>
      <w:r>
        <w:t>PS C:\Users\JazmyneJosephine Mar&gt; 2024/01/22 16:55:12.7669356 15520 15968 Misc            Validating signature for C:\WINDOWS\SoftwareDistribution\SLS\9482F4B4-E343-43B6-B170-9A65BC822C77\TMP5E1C.tmp with dwProvFlags 0x00000080:</w:t>
      </w:r>
    </w:p>
    <w:p w14:paraId="3D62EAF9" w14:textId="77777777" w:rsidR="00A23709" w:rsidRDefault="00A23709" w:rsidP="00A23709">
      <w:pPr>
        <w:pStyle w:val="Heading1"/>
      </w:pPr>
      <w:r>
        <w:t>At line:1 char:12</w:t>
      </w:r>
    </w:p>
    <w:p w14:paraId="16DD36CA" w14:textId="77777777" w:rsidR="00A23709" w:rsidRDefault="00A23709" w:rsidP="00A23709">
      <w:pPr>
        <w:pStyle w:val="Heading1"/>
      </w:pPr>
      <w:r>
        <w:t>+ 2024/01/22 16:55:12.7669356 15520 15968 Misc            Validating si ...</w:t>
      </w:r>
    </w:p>
    <w:p w14:paraId="3F8B9F2D" w14:textId="77777777" w:rsidR="00A23709" w:rsidRDefault="00A23709" w:rsidP="00A23709">
      <w:pPr>
        <w:pStyle w:val="Heading1"/>
      </w:pPr>
      <w:r>
        <w:t>+            ~~~~~~~~~~~~~~~~</w:t>
      </w:r>
    </w:p>
    <w:p w14:paraId="6A66593C" w14:textId="77777777" w:rsidR="00A23709" w:rsidRDefault="00A23709" w:rsidP="00A23709">
      <w:pPr>
        <w:pStyle w:val="Heading1"/>
      </w:pPr>
      <w:r>
        <w:t>Unexpected token '16:55:12.7669356' in expression or statement.</w:t>
      </w:r>
    </w:p>
    <w:p w14:paraId="737A557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72DD46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3A5E56" w14:textId="77777777" w:rsidR="00A23709" w:rsidRDefault="00A23709" w:rsidP="00A23709">
      <w:pPr>
        <w:pStyle w:val="Heading1"/>
      </w:pPr>
    </w:p>
    <w:p w14:paraId="7E421129" w14:textId="77777777" w:rsidR="00A23709" w:rsidRDefault="00A23709" w:rsidP="00A23709">
      <w:pPr>
        <w:pStyle w:val="Heading1"/>
      </w:pPr>
      <w:r>
        <w:t>PS C:\Users\JazmyneJosephine Mar&gt; 2024/01/22 16:55:12.7757560 15520 15968 Misc            C:\WINDOWS\SoftwareDistribution\SLS\9482F4B4-E343-43B6-B170-9A65BC822C77\TMP5E1C.tmp has 1 secondary signatures.</w:t>
      </w:r>
    </w:p>
    <w:p w14:paraId="47993EEA" w14:textId="77777777" w:rsidR="00A23709" w:rsidRDefault="00A23709" w:rsidP="00A23709">
      <w:pPr>
        <w:pStyle w:val="Heading1"/>
      </w:pPr>
      <w:r>
        <w:t>At line:1 char:12</w:t>
      </w:r>
    </w:p>
    <w:p w14:paraId="5D0F7BEF" w14:textId="77777777" w:rsidR="00A23709" w:rsidRDefault="00A23709" w:rsidP="00A23709">
      <w:pPr>
        <w:pStyle w:val="Heading1"/>
      </w:pPr>
      <w:r>
        <w:t>+ 2024/01/22 16:55:12.7757560 15520 15968 Misc            C:\WINDOWS\So ...</w:t>
      </w:r>
    </w:p>
    <w:p w14:paraId="3612735D" w14:textId="77777777" w:rsidR="00A23709" w:rsidRDefault="00A23709" w:rsidP="00A23709">
      <w:pPr>
        <w:pStyle w:val="Heading1"/>
      </w:pPr>
      <w:r>
        <w:t>+            ~~~~~~~~~~~~~~~~</w:t>
      </w:r>
    </w:p>
    <w:p w14:paraId="7CE09411" w14:textId="77777777" w:rsidR="00A23709" w:rsidRDefault="00A23709" w:rsidP="00A23709">
      <w:pPr>
        <w:pStyle w:val="Heading1"/>
      </w:pPr>
      <w:r>
        <w:t>Unexpected token '16:55:12.7757560' in expression or statement.</w:t>
      </w:r>
    </w:p>
    <w:p w14:paraId="4E9D55D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F3417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323780E" w14:textId="77777777" w:rsidR="00A23709" w:rsidRDefault="00A23709" w:rsidP="00A23709">
      <w:pPr>
        <w:pStyle w:val="Heading1"/>
      </w:pPr>
    </w:p>
    <w:p w14:paraId="02C1744D" w14:textId="77777777" w:rsidR="00A23709" w:rsidRDefault="00A23709" w:rsidP="00A23709">
      <w:pPr>
        <w:pStyle w:val="Heading1"/>
      </w:pPr>
      <w:r>
        <w:t>PS C:\Users\JazmyneJosephine Mar&gt; 2024/01/22 16:55:12.7952961 15520 15968 Misc             Infrastructure RSA signed: Yes (id=7), ECC signed: Yes (id=12), ECC required: Yes</w:t>
      </w:r>
    </w:p>
    <w:p w14:paraId="52975ED4" w14:textId="77777777" w:rsidR="00A23709" w:rsidRDefault="00A23709" w:rsidP="00A23709">
      <w:pPr>
        <w:pStyle w:val="Heading1"/>
      </w:pPr>
      <w:r>
        <w:t>At line:1 char:12</w:t>
      </w:r>
    </w:p>
    <w:p w14:paraId="141DC5FA" w14:textId="77777777" w:rsidR="00A23709" w:rsidRDefault="00A23709" w:rsidP="00A23709">
      <w:pPr>
        <w:pStyle w:val="Heading1"/>
      </w:pPr>
      <w:r>
        <w:t>+ 2024/01/22 16:55:12.7952961 15520 15968 Misc             Infrastructu ...</w:t>
      </w:r>
    </w:p>
    <w:p w14:paraId="5540C749" w14:textId="77777777" w:rsidR="00A23709" w:rsidRDefault="00A23709" w:rsidP="00A23709">
      <w:pPr>
        <w:pStyle w:val="Heading1"/>
      </w:pPr>
      <w:r>
        <w:t>+            ~~~~~~~~~~~~~~~~</w:t>
      </w:r>
    </w:p>
    <w:p w14:paraId="312A0F97" w14:textId="77777777" w:rsidR="00A23709" w:rsidRDefault="00A23709" w:rsidP="00A23709">
      <w:pPr>
        <w:pStyle w:val="Heading1"/>
      </w:pPr>
      <w:r>
        <w:t>Unexpected token '16:55:12.7952961' in expression or statement.</w:t>
      </w:r>
    </w:p>
    <w:p w14:paraId="35A4E60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21A64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8F66C9" w14:textId="77777777" w:rsidR="00A23709" w:rsidRDefault="00A23709" w:rsidP="00A23709">
      <w:pPr>
        <w:pStyle w:val="Heading1"/>
      </w:pPr>
    </w:p>
    <w:p w14:paraId="2D66FB65" w14:textId="77777777" w:rsidR="00A23709" w:rsidRDefault="00A23709" w:rsidP="00A23709">
      <w:pPr>
        <w:pStyle w:val="Heading1"/>
      </w:pPr>
      <w:r>
        <w:t>PS C:\Users\JazmyneJosephine Mar&gt; 2024/01/22 16:55:12.7966547 15520 15968 SLS             FilePath: C:\WINDOWS\SoftwareDistribution\SLS\9482F4B4-E343-43B6-B170-9A65BC822C77\sls.cab, SHA256Hash: tCkKIjr0L9GdX9lGUKYBIEoJ1N07v19ypK1PuoGSGIs=</w:t>
      </w:r>
    </w:p>
    <w:p w14:paraId="62C72B61" w14:textId="77777777" w:rsidR="00A23709" w:rsidRDefault="00A23709" w:rsidP="00A23709">
      <w:pPr>
        <w:pStyle w:val="Heading1"/>
      </w:pPr>
      <w:r>
        <w:t>At line:1 char:12</w:t>
      </w:r>
    </w:p>
    <w:p w14:paraId="0DD81257" w14:textId="77777777" w:rsidR="00A23709" w:rsidRDefault="00A23709" w:rsidP="00A23709">
      <w:pPr>
        <w:pStyle w:val="Heading1"/>
      </w:pPr>
      <w:r>
        <w:t>+ 2024/01/22 16:55:12.7966547 15520 15968 SLS             FilePath: C:\ ...</w:t>
      </w:r>
    </w:p>
    <w:p w14:paraId="35444EE0" w14:textId="77777777" w:rsidR="00A23709" w:rsidRDefault="00A23709" w:rsidP="00A23709">
      <w:pPr>
        <w:pStyle w:val="Heading1"/>
      </w:pPr>
      <w:r>
        <w:t>+            ~~~~~~~~~~~~~~~~</w:t>
      </w:r>
    </w:p>
    <w:p w14:paraId="1892B4DB" w14:textId="77777777" w:rsidR="00A23709" w:rsidRDefault="00A23709" w:rsidP="00A23709">
      <w:pPr>
        <w:pStyle w:val="Heading1"/>
      </w:pPr>
      <w:r>
        <w:t>Unexpected token '16:55:12.7966547' in expression or statement.</w:t>
      </w:r>
    </w:p>
    <w:p w14:paraId="4F30E1F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15A9C1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C234838" w14:textId="77777777" w:rsidR="00A23709" w:rsidRDefault="00A23709" w:rsidP="00A23709">
      <w:pPr>
        <w:pStyle w:val="Heading1"/>
      </w:pPr>
    </w:p>
    <w:p w14:paraId="60965DB7" w14:textId="77777777" w:rsidR="00A23709" w:rsidRDefault="00A23709" w:rsidP="00A23709">
      <w:pPr>
        <w:pStyle w:val="Heading1"/>
      </w:pPr>
      <w:r>
        <w:t>PS C:\Users\JazmyneJosephine Mar&gt; 2024/01/22 16:55:12.7993514 15520 15968 Agent           *FAILED* [80248014] GetServiceObject couldn't find service '855E8A7C-ECB4-4CA3-B045-1DFA50104289'.</w:t>
      </w:r>
    </w:p>
    <w:p w14:paraId="0396195D" w14:textId="77777777" w:rsidR="00A23709" w:rsidRDefault="00A23709" w:rsidP="00A23709">
      <w:pPr>
        <w:pStyle w:val="Heading1"/>
      </w:pPr>
      <w:r>
        <w:t>&gt;&gt; 2024/01/22 16:55:12.7993571 15520 15968 Agent           *FAILED* [80248014] Method failed [CAgentServiceManager::GetServiceObject:2061]</w:t>
      </w:r>
    </w:p>
    <w:p w14:paraId="3057BD22" w14:textId="77777777" w:rsidR="00A23709" w:rsidRDefault="00A23709" w:rsidP="00A23709">
      <w:pPr>
        <w:pStyle w:val="Heading1"/>
      </w:pPr>
      <w:r>
        <w:t>&gt;&gt; 2024/01/22 16:55:12.8002906 15520 15968 Agent           *FAILED* [80248014] GetServiceObject couldn't find service '8B24B027-1DEE-BABB-9A95-3517DFB9C552'.</w:t>
      </w:r>
    </w:p>
    <w:p w14:paraId="30FF8B9B" w14:textId="77777777" w:rsidR="00A23709" w:rsidRDefault="00A23709" w:rsidP="00A23709">
      <w:pPr>
        <w:pStyle w:val="Heading1"/>
      </w:pPr>
      <w:r>
        <w:t>At line:1 char:12</w:t>
      </w:r>
    </w:p>
    <w:p w14:paraId="569B935F" w14:textId="77777777" w:rsidR="00A23709" w:rsidRDefault="00A23709" w:rsidP="00A23709">
      <w:pPr>
        <w:pStyle w:val="Heading1"/>
      </w:pPr>
      <w:r>
        <w:t>+ 2024/01/22 16:55:12.7993514 15520 15968 Agent           *FAILED* [802 ...</w:t>
      </w:r>
    </w:p>
    <w:p w14:paraId="29718A17" w14:textId="77777777" w:rsidR="00A23709" w:rsidRDefault="00A23709" w:rsidP="00A23709">
      <w:pPr>
        <w:pStyle w:val="Heading1"/>
      </w:pPr>
      <w:r>
        <w:t>+            ~~~~~~~~~~~~~~~~</w:t>
      </w:r>
    </w:p>
    <w:p w14:paraId="03CB6163" w14:textId="77777777" w:rsidR="00A23709" w:rsidRDefault="00A23709" w:rsidP="00A23709">
      <w:pPr>
        <w:pStyle w:val="Heading1"/>
      </w:pPr>
      <w:r>
        <w:t>Unexpected token '16:55:12.7993514' in expression or statement.</w:t>
      </w:r>
    </w:p>
    <w:p w14:paraId="2C63BB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2E40D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79DFE7" w14:textId="77777777" w:rsidR="00A23709" w:rsidRDefault="00A23709" w:rsidP="00A23709">
      <w:pPr>
        <w:pStyle w:val="Heading1"/>
      </w:pPr>
    </w:p>
    <w:p w14:paraId="348F876C" w14:textId="77777777" w:rsidR="00A23709" w:rsidRDefault="00A23709" w:rsidP="00A23709">
      <w:pPr>
        <w:pStyle w:val="Heading1"/>
      </w:pPr>
      <w:r>
        <w:t>PS C:\Users\JazmyneJosephine Mar&gt; 2024/01/22 16:55:12.8002945 15520 15968 Agent           *FAILED* [80248014] Method failed [CAgentServiceManager::GetServiceObject:2061]</w:t>
      </w:r>
    </w:p>
    <w:p w14:paraId="014B004C" w14:textId="77777777" w:rsidR="00A23709" w:rsidRDefault="00A23709" w:rsidP="00A23709">
      <w:pPr>
        <w:pStyle w:val="Heading1"/>
      </w:pPr>
      <w:r>
        <w:t>At line:1 char:12</w:t>
      </w:r>
    </w:p>
    <w:p w14:paraId="355710B8" w14:textId="77777777" w:rsidR="00A23709" w:rsidRDefault="00A23709" w:rsidP="00A23709">
      <w:pPr>
        <w:pStyle w:val="Heading1"/>
      </w:pPr>
      <w:r>
        <w:t>+ 2024/01/22 16:55:12.8002945 15520 15968 Agent           *FAILED* [802 ...</w:t>
      </w:r>
    </w:p>
    <w:p w14:paraId="682923A8" w14:textId="77777777" w:rsidR="00A23709" w:rsidRDefault="00A23709" w:rsidP="00A23709">
      <w:pPr>
        <w:pStyle w:val="Heading1"/>
      </w:pPr>
      <w:r>
        <w:t>+            ~~~~~~~~~~~~~~~~</w:t>
      </w:r>
    </w:p>
    <w:p w14:paraId="0D49CDF2" w14:textId="77777777" w:rsidR="00A23709" w:rsidRDefault="00A23709" w:rsidP="00A23709">
      <w:pPr>
        <w:pStyle w:val="Heading1"/>
      </w:pPr>
      <w:r>
        <w:t>Unexpected token '16:55:12.8002945' in expression or statement.</w:t>
      </w:r>
    </w:p>
    <w:p w14:paraId="636E79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478D9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0F2780" w14:textId="77777777" w:rsidR="00A23709" w:rsidRDefault="00A23709" w:rsidP="00A23709">
      <w:pPr>
        <w:pStyle w:val="Heading1"/>
      </w:pPr>
    </w:p>
    <w:p w14:paraId="046B574F" w14:textId="77777777" w:rsidR="00A23709" w:rsidRDefault="00A23709" w:rsidP="00A23709">
      <w:pPr>
        <w:pStyle w:val="Heading1"/>
      </w:pPr>
      <w:r>
        <w:t>PS C:\Users\JazmyneJosephine Mar&gt; 2024/01/22 16:55:12.8008756 15520 15968 Agent           *FAILED* [80248014] GetServiceObject couldn't find service '855E8A7C-ECB4-4CA3-B045-1DFA50104289'.</w:t>
      </w:r>
    </w:p>
    <w:p w14:paraId="25012447" w14:textId="77777777" w:rsidR="00A23709" w:rsidRDefault="00A23709" w:rsidP="00A23709">
      <w:pPr>
        <w:pStyle w:val="Heading1"/>
      </w:pPr>
      <w:r>
        <w:t>&gt;&gt; 2024/01/22 16:55:12.8008791 15520 15968 Agent           *FAILED* [80248014] Method failed [CAgentServiceManager::GetServiceObject:2061]</w:t>
      </w:r>
    </w:p>
    <w:p w14:paraId="37D98292" w14:textId="77777777" w:rsidR="00A23709" w:rsidRDefault="00A23709" w:rsidP="00A23709">
      <w:pPr>
        <w:pStyle w:val="Heading1"/>
      </w:pPr>
      <w:r>
        <w:t>&gt;&gt; 2024/01/22 16:55:12.8008835 15520 15968 Agent           *FAILED* [80248014] GetServiceObject couldn't find service '8B24B027-1DEE-BABB-9A95-3517DFB9C552'.</w:t>
      </w:r>
    </w:p>
    <w:p w14:paraId="2E72FF85" w14:textId="77777777" w:rsidR="00A23709" w:rsidRDefault="00A23709" w:rsidP="00A23709">
      <w:pPr>
        <w:pStyle w:val="Heading1"/>
      </w:pPr>
      <w:r>
        <w:t>At line:1 char:12</w:t>
      </w:r>
    </w:p>
    <w:p w14:paraId="0CC15B0D" w14:textId="77777777" w:rsidR="00A23709" w:rsidRDefault="00A23709" w:rsidP="00A23709">
      <w:pPr>
        <w:pStyle w:val="Heading1"/>
      </w:pPr>
      <w:r>
        <w:t>+ 2024/01/22 16:55:12.8008756 15520 15968 Agent           *FAILED* [802 ...</w:t>
      </w:r>
    </w:p>
    <w:p w14:paraId="70CEAB01" w14:textId="77777777" w:rsidR="00A23709" w:rsidRDefault="00A23709" w:rsidP="00A23709">
      <w:pPr>
        <w:pStyle w:val="Heading1"/>
      </w:pPr>
      <w:r>
        <w:t>+            ~~~~~~~~~~~~~~~~</w:t>
      </w:r>
    </w:p>
    <w:p w14:paraId="438348CA" w14:textId="77777777" w:rsidR="00A23709" w:rsidRDefault="00A23709" w:rsidP="00A23709">
      <w:pPr>
        <w:pStyle w:val="Heading1"/>
      </w:pPr>
      <w:r>
        <w:t>Unexpected token '16:55:12.8008756' in expression or statement.</w:t>
      </w:r>
    </w:p>
    <w:p w14:paraId="1E8C37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4AC1C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2F82BEF" w14:textId="77777777" w:rsidR="00A23709" w:rsidRDefault="00A23709" w:rsidP="00A23709">
      <w:pPr>
        <w:pStyle w:val="Heading1"/>
      </w:pPr>
    </w:p>
    <w:p w14:paraId="45BA3E59" w14:textId="77777777" w:rsidR="00A23709" w:rsidRDefault="00A23709" w:rsidP="00A23709">
      <w:pPr>
        <w:pStyle w:val="Heading1"/>
      </w:pPr>
      <w:r>
        <w:t>PS C:\Users\JazmyneJosephine Mar&gt; 2024/01/22 16:55:12.8008858 15520 15968 Agent           *FAILED* [80248014] Method failed [CAgentServiceManager::GetServiceObject:2061]</w:t>
      </w:r>
    </w:p>
    <w:p w14:paraId="14F6C3F6" w14:textId="77777777" w:rsidR="00A23709" w:rsidRDefault="00A23709" w:rsidP="00A23709">
      <w:pPr>
        <w:pStyle w:val="Heading1"/>
      </w:pPr>
      <w:r>
        <w:t>At line:1 char:12</w:t>
      </w:r>
    </w:p>
    <w:p w14:paraId="59C86FDC" w14:textId="77777777" w:rsidR="00A23709" w:rsidRDefault="00A23709" w:rsidP="00A23709">
      <w:pPr>
        <w:pStyle w:val="Heading1"/>
      </w:pPr>
      <w:r>
        <w:t>+ 2024/01/22 16:55:12.8008858 15520 15968 Agent           *FAILED* [802 ...</w:t>
      </w:r>
    </w:p>
    <w:p w14:paraId="79782D4D" w14:textId="77777777" w:rsidR="00A23709" w:rsidRDefault="00A23709" w:rsidP="00A23709">
      <w:pPr>
        <w:pStyle w:val="Heading1"/>
      </w:pPr>
      <w:r>
        <w:t>+            ~~~~~~~~~~~~~~~~</w:t>
      </w:r>
    </w:p>
    <w:p w14:paraId="126ECFC6" w14:textId="77777777" w:rsidR="00A23709" w:rsidRDefault="00A23709" w:rsidP="00A23709">
      <w:pPr>
        <w:pStyle w:val="Heading1"/>
      </w:pPr>
      <w:r>
        <w:t>Unexpected token '16:55:12.8008858' in expression or statement.</w:t>
      </w:r>
    </w:p>
    <w:p w14:paraId="4025888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AF3028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B4AEF6" w14:textId="77777777" w:rsidR="00A23709" w:rsidRDefault="00A23709" w:rsidP="00A23709">
      <w:pPr>
        <w:pStyle w:val="Heading1"/>
      </w:pPr>
    </w:p>
    <w:p w14:paraId="49A8FCF1" w14:textId="77777777" w:rsidR="00A23709" w:rsidRDefault="00A23709" w:rsidP="00A23709">
      <w:pPr>
        <w:pStyle w:val="Heading1"/>
      </w:pPr>
      <w:r>
        <w:t>PS C:\Users\JazmyneJosephine Mar&gt; 2024/01/22 16:55:12.8198117 15520 15968 SLS             Get response for service 855E8A7C-ECB4-4CA3-B045-1DFA50104289 - forceExpire[False] asyncRefreshOnExpiry[False]</w:t>
      </w:r>
    </w:p>
    <w:p w14:paraId="72FC80C4" w14:textId="77777777" w:rsidR="00A23709" w:rsidRDefault="00A23709" w:rsidP="00A23709">
      <w:pPr>
        <w:pStyle w:val="Heading1"/>
      </w:pPr>
      <w:r>
        <w:t>At line:1 char:12</w:t>
      </w:r>
    </w:p>
    <w:p w14:paraId="5BE4C986" w14:textId="77777777" w:rsidR="00A23709" w:rsidRDefault="00A23709" w:rsidP="00A23709">
      <w:pPr>
        <w:pStyle w:val="Heading1"/>
      </w:pPr>
      <w:r>
        <w:t>+ 2024/01/22 16:55:12.8198117 15520 15968 SLS             Get response  ...</w:t>
      </w:r>
    </w:p>
    <w:p w14:paraId="7314104A" w14:textId="77777777" w:rsidR="00A23709" w:rsidRDefault="00A23709" w:rsidP="00A23709">
      <w:pPr>
        <w:pStyle w:val="Heading1"/>
      </w:pPr>
      <w:r>
        <w:t>+            ~~~~~~~~~~~~~~~~</w:t>
      </w:r>
    </w:p>
    <w:p w14:paraId="63C1D553" w14:textId="77777777" w:rsidR="00A23709" w:rsidRDefault="00A23709" w:rsidP="00A23709">
      <w:pPr>
        <w:pStyle w:val="Heading1"/>
      </w:pPr>
      <w:r>
        <w:t>Unexpected token '16:55:12.8198117' in expression or statement.</w:t>
      </w:r>
    </w:p>
    <w:p w14:paraId="1E21C77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0EDF2C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8882C2" w14:textId="77777777" w:rsidR="00A23709" w:rsidRDefault="00A23709" w:rsidP="00A23709">
      <w:pPr>
        <w:pStyle w:val="Heading1"/>
      </w:pPr>
    </w:p>
    <w:p w14:paraId="770D0F9C" w14:textId="77777777" w:rsidR="00A23709" w:rsidRDefault="00A23709" w:rsidP="00A23709">
      <w:pPr>
        <w:pStyle w:val="Heading1"/>
      </w:pPr>
      <w:r>
        <w:t>PS C:\Users\JazmyneJosephine Mar&gt; 2024/01/22 16:55:12.8198212 15520 15968 SLS             path used for cache lookup: /SLS/{855E8A7C-ECB4-4CA3-B045-1DFA50104289}/x64/10.0.22631.3007/0?CH=259&amp;L=en-US&amp;P=&amp;PT=0x65&amp;WUA=1023.1020.2192.0&amp;MK=HP&amp;MD=HP+Laptop+14-cf2xxx</w:t>
      </w:r>
    </w:p>
    <w:p w14:paraId="4B1CCA48" w14:textId="77777777" w:rsidR="00A23709" w:rsidRDefault="00A23709" w:rsidP="00A23709">
      <w:pPr>
        <w:pStyle w:val="Heading1"/>
      </w:pPr>
      <w:r>
        <w:t>At line:1 char:12</w:t>
      </w:r>
    </w:p>
    <w:p w14:paraId="2A891AAD" w14:textId="77777777" w:rsidR="00A23709" w:rsidRDefault="00A23709" w:rsidP="00A23709">
      <w:pPr>
        <w:pStyle w:val="Heading1"/>
      </w:pPr>
      <w:r>
        <w:t>+ 2024/01/22 16:55:12.8198212 15520 15968 SLS             path used for ...</w:t>
      </w:r>
    </w:p>
    <w:p w14:paraId="68D1359D" w14:textId="77777777" w:rsidR="00A23709" w:rsidRDefault="00A23709" w:rsidP="00A23709">
      <w:pPr>
        <w:pStyle w:val="Heading1"/>
      </w:pPr>
      <w:r>
        <w:t>+            ~~~~~~~~~~~~~~~~</w:t>
      </w:r>
    </w:p>
    <w:p w14:paraId="3D02AEEA" w14:textId="77777777" w:rsidR="00A23709" w:rsidRDefault="00A23709" w:rsidP="00A23709">
      <w:pPr>
        <w:pStyle w:val="Heading1"/>
      </w:pPr>
      <w:r>
        <w:t>Unexpected token '16:55:12.8198212' in expression or statement.</w:t>
      </w:r>
    </w:p>
    <w:p w14:paraId="2AFD098C" w14:textId="77777777" w:rsidR="00A23709" w:rsidRDefault="00A23709" w:rsidP="00A23709">
      <w:pPr>
        <w:pStyle w:val="Heading1"/>
      </w:pPr>
      <w:r>
        <w:t>At line:1 char:157</w:t>
      </w:r>
    </w:p>
    <w:p w14:paraId="4863FEB9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3F2FE84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BEDF8C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36DCB19" w14:textId="77777777" w:rsidR="00A23709" w:rsidRDefault="00A23709" w:rsidP="00A23709">
      <w:pPr>
        <w:pStyle w:val="Heading1"/>
      </w:pPr>
      <w:r>
        <w:t>At line:1 char:165</w:t>
      </w:r>
    </w:p>
    <w:p w14:paraId="06157200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7FC31D6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B4BC31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48959D9" w14:textId="77777777" w:rsidR="00A23709" w:rsidRDefault="00A23709" w:rsidP="00A23709">
      <w:pPr>
        <w:pStyle w:val="Heading1"/>
      </w:pPr>
      <w:r>
        <w:t>At line:1 char:168</w:t>
      </w:r>
    </w:p>
    <w:p w14:paraId="4448AEBA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3363E7B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ABC4E2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50E7094" w14:textId="77777777" w:rsidR="00A23709" w:rsidRDefault="00A23709" w:rsidP="00A23709">
      <w:pPr>
        <w:pStyle w:val="Heading1"/>
      </w:pPr>
      <w:r>
        <w:t>At line:1 char:176</w:t>
      </w:r>
    </w:p>
    <w:p w14:paraId="5601ABC4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19275B6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5EAC9D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B4E6997" w14:textId="77777777" w:rsidR="00A23709" w:rsidRDefault="00A23709" w:rsidP="00A23709">
      <w:pPr>
        <w:pStyle w:val="Heading1"/>
      </w:pPr>
      <w:r>
        <w:t>At line:1 char:197</w:t>
      </w:r>
    </w:p>
    <w:p w14:paraId="3A35A4F1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705785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7E72DD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AD6C22A" w14:textId="77777777" w:rsidR="00A23709" w:rsidRDefault="00A23709" w:rsidP="00A23709">
      <w:pPr>
        <w:pStyle w:val="Heading1"/>
      </w:pPr>
      <w:r>
        <w:t>At line:1 char:203</w:t>
      </w:r>
    </w:p>
    <w:p w14:paraId="0BE3810E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31DAA79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C5D0E5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8FC3DC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DAE62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BBBCDAB" w14:textId="77777777" w:rsidR="00A23709" w:rsidRDefault="00A23709" w:rsidP="00A23709">
      <w:pPr>
        <w:pStyle w:val="Heading1"/>
      </w:pPr>
    </w:p>
    <w:p w14:paraId="0ECDE3C1" w14:textId="77777777" w:rsidR="00A23709" w:rsidRDefault="00A23709" w:rsidP="00A23709">
      <w:pPr>
        <w:pStyle w:val="Heading1"/>
      </w:pPr>
      <w:r>
        <w:t>PS C:\Users\JazmyneJosephine Mar&gt; 2024/01/22 16:55:12.8199283 15520 15968 SLS             Retrieving SLS response from server...</w:t>
      </w:r>
    </w:p>
    <w:p w14:paraId="0BA7134C" w14:textId="77777777" w:rsidR="00A23709" w:rsidRDefault="00A23709" w:rsidP="00A23709">
      <w:pPr>
        <w:pStyle w:val="Heading1"/>
      </w:pPr>
      <w:r>
        <w:t>At line:1 char:12</w:t>
      </w:r>
    </w:p>
    <w:p w14:paraId="239BF638" w14:textId="77777777" w:rsidR="00A23709" w:rsidRDefault="00A23709" w:rsidP="00A23709">
      <w:pPr>
        <w:pStyle w:val="Heading1"/>
      </w:pPr>
      <w:r>
        <w:t>+ 2024/01/22 16:55:12.8199283 15520 15968 SLS             Retrieving SL ...</w:t>
      </w:r>
    </w:p>
    <w:p w14:paraId="3141913F" w14:textId="77777777" w:rsidR="00A23709" w:rsidRDefault="00A23709" w:rsidP="00A23709">
      <w:pPr>
        <w:pStyle w:val="Heading1"/>
      </w:pPr>
      <w:r>
        <w:t>+            ~~~~~~~~~~~~~~~~</w:t>
      </w:r>
    </w:p>
    <w:p w14:paraId="3B6DDBA1" w14:textId="77777777" w:rsidR="00A23709" w:rsidRDefault="00A23709" w:rsidP="00A23709">
      <w:pPr>
        <w:pStyle w:val="Heading1"/>
      </w:pPr>
      <w:r>
        <w:t>Unexpected token '16:55:12.8199283' in expression or statement.</w:t>
      </w:r>
    </w:p>
    <w:p w14:paraId="008F7CB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BB142E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60E632" w14:textId="77777777" w:rsidR="00A23709" w:rsidRDefault="00A23709" w:rsidP="00A23709">
      <w:pPr>
        <w:pStyle w:val="Heading1"/>
      </w:pPr>
    </w:p>
    <w:p w14:paraId="726BF3AD" w14:textId="77777777" w:rsidR="00A23709" w:rsidRDefault="00A23709" w:rsidP="00A23709">
      <w:pPr>
        <w:pStyle w:val="Heading1"/>
      </w:pPr>
      <w:r>
        <w:t>PS C:\Users\JazmyneJosephine Mar&gt; 2024/01/22 16:55:12.8211736 15520 15968 SLS             MS-CV header: MS-CV: 5B8Z94A8o0+1C7U0.1.0.0.4</w:t>
      </w:r>
    </w:p>
    <w:p w14:paraId="32701E79" w14:textId="77777777" w:rsidR="00A23709" w:rsidRDefault="00A23709" w:rsidP="00A23709">
      <w:pPr>
        <w:pStyle w:val="Heading1"/>
      </w:pPr>
      <w:r>
        <w:t>At line:1 char:12</w:t>
      </w:r>
    </w:p>
    <w:p w14:paraId="124DCDB8" w14:textId="77777777" w:rsidR="00A23709" w:rsidRDefault="00A23709" w:rsidP="00A23709">
      <w:pPr>
        <w:pStyle w:val="Heading1"/>
      </w:pPr>
      <w:r>
        <w:t>+ 2024/01/22 16:55:12.8211736 15520 15968 SLS             MS-CV header: ...</w:t>
      </w:r>
    </w:p>
    <w:p w14:paraId="4DD9C371" w14:textId="77777777" w:rsidR="00A23709" w:rsidRDefault="00A23709" w:rsidP="00A23709">
      <w:pPr>
        <w:pStyle w:val="Heading1"/>
      </w:pPr>
      <w:r>
        <w:t>+            ~~~~~~~~~~~~~~~~</w:t>
      </w:r>
    </w:p>
    <w:p w14:paraId="362B9759" w14:textId="77777777" w:rsidR="00A23709" w:rsidRDefault="00A23709" w:rsidP="00A23709">
      <w:pPr>
        <w:pStyle w:val="Heading1"/>
      </w:pPr>
      <w:r>
        <w:t>Unexpected token '16:55:12.8211736' in expression or statement.</w:t>
      </w:r>
    </w:p>
    <w:p w14:paraId="415A0E3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6E1435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E1C3EF" w14:textId="77777777" w:rsidR="00A23709" w:rsidRDefault="00A23709" w:rsidP="00A23709">
      <w:pPr>
        <w:pStyle w:val="Heading1"/>
      </w:pPr>
    </w:p>
    <w:p w14:paraId="4226ABC6" w14:textId="77777777" w:rsidR="00A23709" w:rsidRDefault="00A23709" w:rsidP="00A23709">
      <w:pPr>
        <w:pStyle w:val="Heading1"/>
      </w:pPr>
      <w:r>
        <w:t>PS C:\Users\JazmyneJosephine Mar&gt; 2024/01/22 16:55:12.8217407 15520 15968 SLS             Making request with URL HTTPS://slscr.update.microsoft.com/SLS/{855E8A7C-ECB4-4CA3-B045-1DFA50104289}/x64/10.0.22631.3007/0?CH=259&amp;L=en-US&amp;P=&amp;PT=0x65&amp;WUA=1023.1020.2192.0&amp;MK=HP&amp;MD=HP+Laptop+14-cf2xxx and send SLS events, cV=5B8Z94A8o0+1C7U0.1.0.0.3.</w:t>
      </w:r>
    </w:p>
    <w:p w14:paraId="60989FD2" w14:textId="77777777" w:rsidR="00A23709" w:rsidRDefault="00A23709" w:rsidP="00A23709">
      <w:pPr>
        <w:pStyle w:val="Heading1"/>
      </w:pPr>
      <w:r>
        <w:t>At line:1 char:12</w:t>
      </w:r>
    </w:p>
    <w:p w14:paraId="5A3833C6" w14:textId="77777777" w:rsidR="00A23709" w:rsidRDefault="00A23709" w:rsidP="00A23709">
      <w:pPr>
        <w:pStyle w:val="Heading1"/>
      </w:pPr>
      <w:r>
        <w:t>+ 2024/01/22 16:55:12.8217407 15520 15968 SLS             Making reques ...</w:t>
      </w:r>
    </w:p>
    <w:p w14:paraId="39270FC4" w14:textId="77777777" w:rsidR="00A23709" w:rsidRDefault="00A23709" w:rsidP="00A23709">
      <w:pPr>
        <w:pStyle w:val="Heading1"/>
      </w:pPr>
      <w:r>
        <w:t>+            ~~~~~~~~~~~~~~~~</w:t>
      </w:r>
    </w:p>
    <w:p w14:paraId="2A94AE11" w14:textId="77777777" w:rsidR="00A23709" w:rsidRDefault="00A23709" w:rsidP="00A23709">
      <w:pPr>
        <w:pStyle w:val="Heading1"/>
      </w:pPr>
      <w:r>
        <w:t>Unexpected token '16:55:12.8217407' in expression or statement.</w:t>
      </w:r>
    </w:p>
    <w:p w14:paraId="24E6902E" w14:textId="77777777" w:rsidR="00A23709" w:rsidRDefault="00A23709" w:rsidP="00A23709">
      <w:pPr>
        <w:pStyle w:val="Heading1"/>
      </w:pPr>
      <w:r>
        <w:t>At line:1 char:187</w:t>
      </w:r>
    </w:p>
    <w:p w14:paraId="3C35EB8F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7B9AA54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6C3E7A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49A5DD0" w14:textId="77777777" w:rsidR="00A23709" w:rsidRDefault="00A23709" w:rsidP="00A23709">
      <w:pPr>
        <w:pStyle w:val="Heading1"/>
      </w:pPr>
      <w:r>
        <w:t>At line:1 char:195</w:t>
      </w:r>
    </w:p>
    <w:p w14:paraId="410DC94F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48F09FE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232862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7526DD2" w14:textId="77777777" w:rsidR="00A23709" w:rsidRDefault="00A23709" w:rsidP="00A23709">
      <w:pPr>
        <w:pStyle w:val="Heading1"/>
      </w:pPr>
      <w:r>
        <w:t>At line:1 char:198</w:t>
      </w:r>
    </w:p>
    <w:p w14:paraId="304C0CB2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708FE8C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BE2B5A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3606020" w14:textId="77777777" w:rsidR="00A23709" w:rsidRDefault="00A23709" w:rsidP="00A23709">
      <w:pPr>
        <w:pStyle w:val="Heading1"/>
      </w:pPr>
      <w:r>
        <w:t>At line:1 char:206</w:t>
      </w:r>
    </w:p>
    <w:p w14:paraId="435480E5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1BE19FC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9BBF6F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AFEB28D" w14:textId="77777777" w:rsidR="00A23709" w:rsidRDefault="00A23709" w:rsidP="00A23709">
      <w:pPr>
        <w:pStyle w:val="Heading1"/>
      </w:pPr>
      <w:r>
        <w:t>At line:1 char:227</w:t>
      </w:r>
    </w:p>
    <w:p w14:paraId="1814D458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222F70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26BB73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95F78CA" w14:textId="77777777" w:rsidR="00A23709" w:rsidRDefault="00A23709" w:rsidP="00A23709">
      <w:pPr>
        <w:pStyle w:val="Heading1"/>
      </w:pPr>
      <w:r>
        <w:t>At line:1 char:233</w:t>
      </w:r>
    </w:p>
    <w:p w14:paraId="1EA9BABF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706DF14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4CEEE7D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1A0113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C25D9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F8CB961" w14:textId="77777777" w:rsidR="00A23709" w:rsidRDefault="00A23709" w:rsidP="00A23709">
      <w:pPr>
        <w:pStyle w:val="Heading1"/>
      </w:pPr>
    </w:p>
    <w:p w14:paraId="44B08412" w14:textId="77777777" w:rsidR="00A23709" w:rsidRDefault="00A23709" w:rsidP="00A23709">
      <w:pPr>
        <w:pStyle w:val="Heading1"/>
      </w:pPr>
      <w:r>
        <w:t>PS C:\Users\JazmyneJosephine Mar&gt; 2024/01/22 16:55:40.0065131 15520 15968 Misc            *FAILED* [80072EE2] Send request</w:t>
      </w:r>
    </w:p>
    <w:p w14:paraId="42C78B78" w14:textId="77777777" w:rsidR="00A23709" w:rsidRDefault="00A23709" w:rsidP="00A23709">
      <w:pPr>
        <w:pStyle w:val="Heading1"/>
      </w:pPr>
      <w:r>
        <w:t>At line:1 char:12</w:t>
      </w:r>
    </w:p>
    <w:p w14:paraId="7C3E47C4" w14:textId="77777777" w:rsidR="00A23709" w:rsidRDefault="00A23709" w:rsidP="00A23709">
      <w:pPr>
        <w:pStyle w:val="Heading1"/>
      </w:pPr>
      <w:r>
        <w:t>+ 2024/01/22 16:55:40.0065131 15520 15968 Misc            *FAILED* [800 ...</w:t>
      </w:r>
    </w:p>
    <w:p w14:paraId="7C542DD9" w14:textId="77777777" w:rsidR="00A23709" w:rsidRDefault="00A23709" w:rsidP="00A23709">
      <w:pPr>
        <w:pStyle w:val="Heading1"/>
      </w:pPr>
      <w:r>
        <w:t>+            ~~~~~~~~~~~~~~~~</w:t>
      </w:r>
    </w:p>
    <w:p w14:paraId="446FE394" w14:textId="77777777" w:rsidR="00A23709" w:rsidRDefault="00A23709" w:rsidP="00A23709">
      <w:pPr>
        <w:pStyle w:val="Heading1"/>
      </w:pPr>
      <w:r>
        <w:t>Unexpected token '16:55:40.0065131' in expression or statement.</w:t>
      </w:r>
    </w:p>
    <w:p w14:paraId="137A877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EAB02B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19432AB" w14:textId="77777777" w:rsidR="00A23709" w:rsidRDefault="00A23709" w:rsidP="00A23709">
      <w:pPr>
        <w:pStyle w:val="Heading1"/>
      </w:pPr>
    </w:p>
    <w:p w14:paraId="0D68C48F" w14:textId="77777777" w:rsidR="00A23709" w:rsidRDefault="00A23709" w:rsidP="00A23709">
      <w:pPr>
        <w:pStyle w:val="Heading1"/>
      </w:pPr>
      <w:r>
        <w:t>PS C:\Users\JazmyneJosephine Mar&gt; 2024/01/22 16:55:40.0065359 15520 15968 Misc            *FAILED* [80072EE2] WinHttp: SendRequestToServerForFileInformation (retrying with default proxy)</w:t>
      </w:r>
    </w:p>
    <w:p w14:paraId="07494DC9" w14:textId="77777777" w:rsidR="00A23709" w:rsidRDefault="00A23709" w:rsidP="00A23709">
      <w:pPr>
        <w:pStyle w:val="Heading1"/>
      </w:pPr>
      <w:r>
        <w:t>At line:1 char:12</w:t>
      </w:r>
    </w:p>
    <w:p w14:paraId="2239D576" w14:textId="77777777" w:rsidR="00A23709" w:rsidRDefault="00A23709" w:rsidP="00A23709">
      <w:pPr>
        <w:pStyle w:val="Heading1"/>
      </w:pPr>
      <w:r>
        <w:t>+ 2024/01/22 16:55:40.0065359 15520 15968 Misc            *FAILED* [800 ...</w:t>
      </w:r>
    </w:p>
    <w:p w14:paraId="1FBEE79C" w14:textId="77777777" w:rsidR="00A23709" w:rsidRDefault="00A23709" w:rsidP="00A23709">
      <w:pPr>
        <w:pStyle w:val="Heading1"/>
      </w:pPr>
      <w:r>
        <w:t>+            ~~~~~~~~~~~~~~~~</w:t>
      </w:r>
    </w:p>
    <w:p w14:paraId="79C81A0B" w14:textId="77777777" w:rsidR="00A23709" w:rsidRDefault="00A23709" w:rsidP="00A23709">
      <w:pPr>
        <w:pStyle w:val="Heading1"/>
      </w:pPr>
      <w:r>
        <w:t>Unexpected token '16:55:40.0065359' in expression or statement.</w:t>
      </w:r>
    </w:p>
    <w:p w14:paraId="0C9C180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536E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AC44002" w14:textId="77777777" w:rsidR="00A23709" w:rsidRDefault="00A23709" w:rsidP="00A23709">
      <w:pPr>
        <w:pStyle w:val="Heading1"/>
      </w:pPr>
    </w:p>
    <w:p w14:paraId="45D85615" w14:textId="77777777" w:rsidR="00A23709" w:rsidRDefault="00A23709" w:rsidP="00A23709">
      <w:pPr>
        <w:pStyle w:val="Heading1"/>
      </w:pPr>
      <w:r>
        <w:t>PS C:\Users\JazmyneJosephine Mar&gt; 2024/01/22 16:55:41.0120421 15520 15968 SLS             Complete the request URL HTTPS://slscr.update.microsoft.com/SLS/{855E8A7C-ECB4-4CA3-B045-1DFA50104289}/x64/10.0.22631.3007/0?CH=259&amp;L=en-US&amp;P=&amp;PT=0x65&amp;WUA=1023.1020.2192.0&amp;MK=HP&amp;MD=HP+Laptop+14-cf2xxx with [00000000] and http status code[200] and send SLS events.</w:t>
      </w:r>
    </w:p>
    <w:p w14:paraId="176B36CD" w14:textId="77777777" w:rsidR="00A23709" w:rsidRDefault="00A23709" w:rsidP="00A23709">
      <w:pPr>
        <w:pStyle w:val="Heading1"/>
      </w:pPr>
      <w:r>
        <w:t>At line:1 char:12</w:t>
      </w:r>
    </w:p>
    <w:p w14:paraId="072221C8" w14:textId="77777777" w:rsidR="00A23709" w:rsidRDefault="00A23709" w:rsidP="00A23709">
      <w:pPr>
        <w:pStyle w:val="Heading1"/>
      </w:pPr>
      <w:r>
        <w:t>+ 2024/01/22 16:55:41.0120421 15520 15968 SLS             Complete the  ...</w:t>
      </w:r>
    </w:p>
    <w:p w14:paraId="437697D3" w14:textId="77777777" w:rsidR="00A23709" w:rsidRDefault="00A23709" w:rsidP="00A23709">
      <w:pPr>
        <w:pStyle w:val="Heading1"/>
      </w:pPr>
      <w:r>
        <w:t>+            ~~~~~~~~~~~~~~~~</w:t>
      </w:r>
    </w:p>
    <w:p w14:paraId="37AB4CE6" w14:textId="77777777" w:rsidR="00A23709" w:rsidRDefault="00A23709" w:rsidP="00A23709">
      <w:pPr>
        <w:pStyle w:val="Heading1"/>
      </w:pPr>
      <w:r>
        <w:t>Unexpected token '16:55:41.0120421' in expression or statement.</w:t>
      </w:r>
    </w:p>
    <w:p w14:paraId="41B1E5D4" w14:textId="77777777" w:rsidR="00A23709" w:rsidRDefault="00A23709" w:rsidP="00A23709">
      <w:pPr>
        <w:pStyle w:val="Heading1"/>
      </w:pPr>
      <w:r>
        <w:t>At line:1 char:188</w:t>
      </w:r>
    </w:p>
    <w:p w14:paraId="60CABA6C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5C5EBB3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941221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2C5C8E4" w14:textId="77777777" w:rsidR="00A23709" w:rsidRDefault="00A23709" w:rsidP="00A23709">
      <w:pPr>
        <w:pStyle w:val="Heading1"/>
      </w:pPr>
      <w:r>
        <w:t>At line:1 char:196</w:t>
      </w:r>
    </w:p>
    <w:p w14:paraId="48B881F5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695E778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81B987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5B49F5E" w14:textId="77777777" w:rsidR="00A23709" w:rsidRDefault="00A23709" w:rsidP="00A23709">
      <w:pPr>
        <w:pStyle w:val="Heading1"/>
      </w:pPr>
      <w:r>
        <w:t>At line:1 char:199</w:t>
      </w:r>
    </w:p>
    <w:p w14:paraId="7D528AF9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62AA6AA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EC9FCE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5F81643" w14:textId="77777777" w:rsidR="00A23709" w:rsidRDefault="00A23709" w:rsidP="00A23709">
      <w:pPr>
        <w:pStyle w:val="Heading1"/>
      </w:pPr>
      <w:r>
        <w:t>At line:1 char:207</w:t>
      </w:r>
    </w:p>
    <w:p w14:paraId="797AFB34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7E03E52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67C407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7C23A4D" w14:textId="77777777" w:rsidR="00A23709" w:rsidRDefault="00A23709" w:rsidP="00A23709">
      <w:pPr>
        <w:pStyle w:val="Heading1"/>
      </w:pPr>
      <w:r>
        <w:t>At line:1 char:228</w:t>
      </w:r>
    </w:p>
    <w:p w14:paraId="11435572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5F31B61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123EC6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A31B112" w14:textId="77777777" w:rsidR="00A23709" w:rsidRDefault="00A23709" w:rsidP="00A23709">
      <w:pPr>
        <w:pStyle w:val="Heading1"/>
      </w:pPr>
      <w:r>
        <w:t>At line:1 char:234</w:t>
      </w:r>
    </w:p>
    <w:p w14:paraId="4F62BE1B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A23DEF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D2E46D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36038B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6B939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094DDC" w14:textId="77777777" w:rsidR="00A23709" w:rsidRDefault="00A23709" w:rsidP="00A23709">
      <w:pPr>
        <w:pStyle w:val="Heading1"/>
      </w:pPr>
    </w:p>
    <w:p w14:paraId="76FCDA7E" w14:textId="77777777" w:rsidR="00A23709" w:rsidRDefault="00A23709" w:rsidP="00A23709">
      <w:pPr>
        <w:pStyle w:val="Heading1"/>
      </w:pPr>
      <w:r>
        <w:t>PS C:\Users\JazmyneJosephine Mar&gt; 2024/01/22 16:55:41.0143680 15520 15968 Misc            Validating signature for C:\WINDOWS\SoftwareDistribution\SLS\855E8A7C-ECB4-4CA3-B045-1DFA50104289\sls.cab with dwProvFlags 0x00000080:</w:t>
      </w:r>
    </w:p>
    <w:p w14:paraId="5D57115A" w14:textId="77777777" w:rsidR="00A23709" w:rsidRDefault="00A23709" w:rsidP="00A23709">
      <w:pPr>
        <w:pStyle w:val="Heading1"/>
      </w:pPr>
      <w:r>
        <w:t>At line:1 char:12</w:t>
      </w:r>
    </w:p>
    <w:p w14:paraId="70419404" w14:textId="77777777" w:rsidR="00A23709" w:rsidRDefault="00A23709" w:rsidP="00A23709">
      <w:pPr>
        <w:pStyle w:val="Heading1"/>
      </w:pPr>
      <w:r>
        <w:t>+ 2024/01/22 16:55:41.0143680 15520 15968 Misc            Validating si ...</w:t>
      </w:r>
    </w:p>
    <w:p w14:paraId="1ED853FE" w14:textId="77777777" w:rsidR="00A23709" w:rsidRDefault="00A23709" w:rsidP="00A23709">
      <w:pPr>
        <w:pStyle w:val="Heading1"/>
      </w:pPr>
      <w:r>
        <w:t>+            ~~~~~~~~~~~~~~~~</w:t>
      </w:r>
    </w:p>
    <w:p w14:paraId="6C1AF889" w14:textId="77777777" w:rsidR="00A23709" w:rsidRDefault="00A23709" w:rsidP="00A23709">
      <w:pPr>
        <w:pStyle w:val="Heading1"/>
      </w:pPr>
      <w:r>
        <w:t>Unexpected token '16:55:41.0143680' in expression or statement.</w:t>
      </w:r>
    </w:p>
    <w:p w14:paraId="61BD81A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22B9A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5393666" w14:textId="77777777" w:rsidR="00A23709" w:rsidRDefault="00A23709" w:rsidP="00A23709">
      <w:pPr>
        <w:pStyle w:val="Heading1"/>
      </w:pPr>
    </w:p>
    <w:p w14:paraId="0EE8D521" w14:textId="77777777" w:rsidR="00A23709" w:rsidRDefault="00A23709" w:rsidP="00A23709">
      <w:pPr>
        <w:pStyle w:val="Heading1"/>
      </w:pPr>
      <w:r>
        <w:t>PS C:\Users\JazmyneJosephine Mar&gt; 2024/01/22 16:55:41.0254558 15520 15968 Misc            C:\WINDOWS\SoftwareDistribution\SLS\855E8A7C-ECB4-4CA3-B045-1DFA50104289\sls.cab has 1 secondary signatures.</w:t>
      </w:r>
    </w:p>
    <w:p w14:paraId="1544FFF3" w14:textId="77777777" w:rsidR="00A23709" w:rsidRDefault="00A23709" w:rsidP="00A23709">
      <w:pPr>
        <w:pStyle w:val="Heading1"/>
      </w:pPr>
      <w:r>
        <w:t>At line:1 char:12</w:t>
      </w:r>
    </w:p>
    <w:p w14:paraId="131BC028" w14:textId="77777777" w:rsidR="00A23709" w:rsidRDefault="00A23709" w:rsidP="00A23709">
      <w:pPr>
        <w:pStyle w:val="Heading1"/>
      </w:pPr>
      <w:r>
        <w:t>+ 2024/01/22 16:55:41.0254558 15520 15968 Misc            C:\WINDOWS\So ...</w:t>
      </w:r>
    </w:p>
    <w:p w14:paraId="2AA77ED2" w14:textId="77777777" w:rsidR="00A23709" w:rsidRDefault="00A23709" w:rsidP="00A23709">
      <w:pPr>
        <w:pStyle w:val="Heading1"/>
      </w:pPr>
      <w:r>
        <w:t>+            ~~~~~~~~~~~~~~~~</w:t>
      </w:r>
    </w:p>
    <w:p w14:paraId="76B91248" w14:textId="77777777" w:rsidR="00A23709" w:rsidRDefault="00A23709" w:rsidP="00A23709">
      <w:pPr>
        <w:pStyle w:val="Heading1"/>
      </w:pPr>
      <w:r>
        <w:t>Unexpected token '16:55:41.0254558' in expression or statement.</w:t>
      </w:r>
    </w:p>
    <w:p w14:paraId="34FF45C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23985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970C6E" w14:textId="77777777" w:rsidR="00A23709" w:rsidRDefault="00A23709" w:rsidP="00A23709">
      <w:pPr>
        <w:pStyle w:val="Heading1"/>
      </w:pPr>
    </w:p>
    <w:p w14:paraId="2DC4A9DC" w14:textId="77777777" w:rsidR="00A23709" w:rsidRDefault="00A23709" w:rsidP="00A23709">
      <w:pPr>
        <w:pStyle w:val="Heading1"/>
      </w:pPr>
      <w:r>
        <w:t>PS C:\Users\JazmyneJosephine Mar&gt; 2024/01/22 16:55:41.0500328 15520 15968 Misc             Infrastructure RSA signed: Yes (id=7), ECC signed: Yes (id=12), ECC required: Yes</w:t>
      </w:r>
    </w:p>
    <w:p w14:paraId="6CB524DA" w14:textId="77777777" w:rsidR="00A23709" w:rsidRDefault="00A23709" w:rsidP="00A23709">
      <w:pPr>
        <w:pStyle w:val="Heading1"/>
      </w:pPr>
      <w:r>
        <w:t>At line:1 char:12</w:t>
      </w:r>
    </w:p>
    <w:p w14:paraId="7C53A76B" w14:textId="77777777" w:rsidR="00A23709" w:rsidRDefault="00A23709" w:rsidP="00A23709">
      <w:pPr>
        <w:pStyle w:val="Heading1"/>
      </w:pPr>
      <w:r>
        <w:t>+ 2024/01/22 16:55:41.0500328 15520 15968 Misc             Infrastructu ...</w:t>
      </w:r>
    </w:p>
    <w:p w14:paraId="304AA730" w14:textId="77777777" w:rsidR="00A23709" w:rsidRDefault="00A23709" w:rsidP="00A23709">
      <w:pPr>
        <w:pStyle w:val="Heading1"/>
      </w:pPr>
      <w:r>
        <w:t>+            ~~~~~~~~~~~~~~~~</w:t>
      </w:r>
    </w:p>
    <w:p w14:paraId="3AFCA4E5" w14:textId="77777777" w:rsidR="00A23709" w:rsidRDefault="00A23709" w:rsidP="00A23709">
      <w:pPr>
        <w:pStyle w:val="Heading1"/>
      </w:pPr>
      <w:r>
        <w:t>Unexpected token '16:55:41.0500328' in expression or statement.</w:t>
      </w:r>
    </w:p>
    <w:p w14:paraId="094EB17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AFB1EF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E093F1" w14:textId="77777777" w:rsidR="00A23709" w:rsidRDefault="00A23709" w:rsidP="00A23709">
      <w:pPr>
        <w:pStyle w:val="Heading1"/>
      </w:pPr>
    </w:p>
    <w:p w14:paraId="0898820F" w14:textId="77777777" w:rsidR="00A23709" w:rsidRDefault="00A23709" w:rsidP="00A23709">
      <w:pPr>
        <w:pStyle w:val="Heading1"/>
      </w:pPr>
      <w:r>
        <w:t>PS C:\Users\JazmyneJosephine Mar&gt; 2024/01/22 16:55:41.0589160 15520 15968 Misc            Validating signature for C:\WINDOWS\SoftwareDistribution\SLS\855E8A7C-ECB4-4CA3-B045-1DFA50104289\TMPCC97.tmp with dwProvFlags 0x00000080:</w:t>
      </w:r>
    </w:p>
    <w:p w14:paraId="5DC23684" w14:textId="77777777" w:rsidR="00A23709" w:rsidRDefault="00A23709" w:rsidP="00A23709">
      <w:pPr>
        <w:pStyle w:val="Heading1"/>
      </w:pPr>
      <w:r>
        <w:t>At line:1 char:12</w:t>
      </w:r>
    </w:p>
    <w:p w14:paraId="7EB24136" w14:textId="77777777" w:rsidR="00A23709" w:rsidRDefault="00A23709" w:rsidP="00A23709">
      <w:pPr>
        <w:pStyle w:val="Heading1"/>
      </w:pPr>
      <w:r>
        <w:t>+ 2024/01/22 16:55:41.0589160 15520 15968 Misc            Validating si ...</w:t>
      </w:r>
    </w:p>
    <w:p w14:paraId="177CBDF7" w14:textId="77777777" w:rsidR="00A23709" w:rsidRDefault="00A23709" w:rsidP="00A23709">
      <w:pPr>
        <w:pStyle w:val="Heading1"/>
      </w:pPr>
      <w:r>
        <w:t>+            ~~~~~~~~~~~~~~~~</w:t>
      </w:r>
    </w:p>
    <w:p w14:paraId="27905E43" w14:textId="77777777" w:rsidR="00A23709" w:rsidRDefault="00A23709" w:rsidP="00A23709">
      <w:pPr>
        <w:pStyle w:val="Heading1"/>
      </w:pPr>
      <w:r>
        <w:t>Unexpected token '16:55:41.0589160' in expression or statement.</w:t>
      </w:r>
    </w:p>
    <w:p w14:paraId="687CE64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9B765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9175F5D" w14:textId="77777777" w:rsidR="00A23709" w:rsidRDefault="00A23709" w:rsidP="00A23709">
      <w:pPr>
        <w:pStyle w:val="Heading1"/>
      </w:pPr>
    </w:p>
    <w:p w14:paraId="70B24D5F" w14:textId="77777777" w:rsidR="00A23709" w:rsidRDefault="00A23709" w:rsidP="00A23709">
      <w:pPr>
        <w:pStyle w:val="Heading1"/>
      </w:pPr>
      <w:r>
        <w:t>PS C:\Users\JazmyneJosephine Mar&gt; 2024/01/22 16:55:41.0707258 15520 15968 Misc            C:\WINDOWS\SoftwareDistribution\SLS\855E8A7C-ECB4-4CA3-B045-1DFA50104289\TMPCC97.tmp has 1 secondary signatures.</w:t>
      </w:r>
    </w:p>
    <w:p w14:paraId="034F2682" w14:textId="77777777" w:rsidR="00A23709" w:rsidRDefault="00A23709" w:rsidP="00A23709">
      <w:pPr>
        <w:pStyle w:val="Heading1"/>
      </w:pPr>
      <w:r>
        <w:t>At line:1 char:12</w:t>
      </w:r>
    </w:p>
    <w:p w14:paraId="0E84F969" w14:textId="77777777" w:rsidR="00A23709" w:rsidRDefault="00A23709" w:rsidP="00A23709">
      <w:pPr>
        <w:pStyle w:val="Heading1"/>
      </w:pPr>
      <w:r>
        <w:t>+ 2024/01/22 16:55:41.0707258 15520 15968 Misc            C:\WINDOWS\So ...</w:t>
      </w:r>
    </w:p>
    <w:p w14:paraId="1E60DCC2" w14:textId="77777777" w:rsidR="00A23709" w:rsidRDefault="00A23709" w:rsidP="00A23709">
      <w:pPr>
        <w:pStyle w:val="Heading1"/>
      </w:pPr>
      <w:r>
        <w:t>+            ~~~~~~~~~~~~~~~~</w:t>
      </w:r>
    </w:p>
    <w:p w14:paraId="0501BE05" w14:textId="77777777" w:rsidR="00A23709" w:rsidRDefault="00A23709" w:rsidP="00A23709">
      <w:pPr>
        <w:pStyle w:val="Heading1"/>
      </w:pPr>
      <w:r>
        <w:t>Unexpected token '16:55:41.0707258' in expression or statement.</w:t>
      </w:r>
    </w:p>
    <w:p w14:paraId="2EE37A7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7DF01D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56C602" w14:textId="77777777" w:rsidR="00A23709" w:rsidRDefault="00A23709" w:rsidP="00A23709">
      <w:pPr>
        <w:pStyle w:val="Heading1"/>
      </w:pPr>
    </w:p>
    <w:p w14:paraId="28F73550" w14:textId="77777777" w:rsidR="00A23709" w:rsidRDefault="00A23709" w:rsidP="00A23709">
      <w:pPr>
        <w:pStyle w:val="Heading1"/>
      </w:pPr>
      <w:r>
        <w:t>PS C:\Users\JazmyneJosephine Mar&gt; 2024/01/22 16:55:41.0993401 15520 15968 Misc             Infrastructure RSA signed: Yes (id=8), ECC signed: Yes (id=13), ECC required: Yes</w:t>
      </w:r>
    </w:p>
    <w:p w14:paraId="2EC4F7D5" w14:textId="77777777" w:rsidR="00A23709" w:rsidRDefault="00A23709" w:rsidP="00A23709">
      <w:pPr>
        <w:pStyle w:val="Heading1"/>
      </w:pPr>
      <w:r>
        <w:t>At line:1 char:12</w:t>
      </w:r>
    </w:p>
    <w:p w14:paraId="556481F1" w14:textId="77777777" w:rsidR="00A23709" w:rsidRDefault="00A23709" w:rsidP="00A23709">
      <w:pPr>
        <w:pStyle w:val="Heading1"/>
      </w:pPr>
      <w:r>
        <w:t>+ 2024/01/22 16:55:41.0993401 15520 15968 Misc             Infrastructu ...</w:t>
      </w:r>
    </w:p>
    <w:p w14:paraId="0BD9D30B" w14:textId="77777777" w:rsidR="00A23709" w:rsidRDefault="00A23709" w:rsidP="00A23709">
      <w:pPr>
        <w:pStyle w:val="Heading1"/>
      </w:pPr>
      <w:r>
        <w:t>+            ~~~~~~~~~~~~~~~~</w:t>
      </w:r>
    </w:p>
    <w:p w14:paraId="3E821454" w14:textId="77777777" w:rsidR="00A23709" w:rsidRDefault="00A23709" w:rsidP="00A23709">
      <w:pPr>
        <w:pStyle w:val="Heading1"/>
      </w:pPr>
      <w:r>
        <w:t>Unexpected token '16:55:41.0993401' in expression or statement.</w:t>
      </w:r>
    </w:p>
    <w:p w14:paraId="1F52B15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26ADDE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8CFCBB3" w14:textId="77777777" w:rsidR="00A23709" w:rsidRDefault="00A23709" w:rsidP="00A23709">
      <w:pPr>
        <w:pStyle w:val="Heading1"/>
      </w:pPr>
    </w:p>
    <w:p w14:paraId="76C65144" w14:textId="77777777" w:rsidR="00A23709" w:rsidRDefault="00A23709" w:rsidP="00A23709">
      <w:pPr>
        <w:pStyle w:val="Heading1"/>
      </w:pPr>
      <w:r>
        <w:t>PS C:\Users\JazmyneJosephine Mar&gt; 2024/01/22 16:55:41.1009583 15520 15968 SLS             FilePath: C:\WINDOWS\SoftwareDistribution\SLS\855E8A7C-ECB4-4CA3-B045-1DFA50104289\sls.cab, SHA256Hash: ADl4qMO+66WXxLMwgEkkVhjIO0mKOZvewCLtC3YaCrs=</w:t>
      </w:r>
    </w:p>
    <w:p w14:paraId="3128833B" w14:textId="77777777" w:rsidR="00A23709" w:rsidRDefault="00A23709" w:rsidP="00A23709">
      <w:pPr>
        <w:pStyle w:val="Heading1"/>
      </w:pPr>
      <w:r>
        <w:t>At line:1 char:12</w:t>
      </w:r>
    </w:p>
    <w:p w14:paraId="7A3F4D11" w14:textId="77777777" w:rsidR="00A23709" w:rsidRDefault="00A23709" w:rsidP="00A23709">
      <w:pPr>
        <w:pStyle w:val="Heading1"/>
      </w:pPr>
      <w:r>
        <w:t>+ 2024/01/22 16:55:41.1009583 15520 15968 SLS             FilePath: C:\ ...</w:t>
      </w:r>
    </w:p>
    <w:p w14:paraId="697C6ED3" w14:textId="77777777" w:rsidR="00A23709" w:rsidRDefault="00A23709" w:rsidP="00A23709">
      <w:pPr>
        <w:pStyle w:val="Heading1"/>
      </w:pPr>
      <w:r>
        <w:t>+            ~~~~~~~~~~~~~~~~</w:t>
      </w:r>
    </w:p>
    <w:p w14:paraId="65B472FC" w14:textId="77777777" w:rsidR="00A23709" w:rsidRDefault="00A23709" w:rsidP="00A23709">
      <w:pPr>
        <w:pStyle w:val="Heading1"/>
      </w:pPr>
      <w:r>
        <w:t>Unexpected token '16:55:41.1009583' in expression or statement.</w:t>
      </w:r>
    </w:p>
    <w:p w14:paraId="56AC21A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495253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8C2A03B" w14:textId="77777777" w:rsidR="00A23709" w:rsidRDefault="00A23709" w:rsidP="00A23709">
      <w:pPr>
        <w:pStyle w:val="Heading1"/>
      </w:pPr>
    </w:p>
    <w:p w14:paraId="2D89AFB5" w14:textId="77777777" w:rsidR="00A23709" w:rsidRDefault="00A23709" w:rsidP="00A23709">
      <w:pPr>
        <w:pStyle w:val="Heading1"/>
      </w:pPr>
      <w:r>
        <w:t>PS C:\Users\JazmyneJosephine Mar&gt; 2024/01/22 16:55:41.1064197 15520 15968 Agent           *FAILED* [80248014] GetServiceObject couldn't find service '855E8A7C-ECB4-4CA3-B045-1DFA50104289'.</w:t>
      </w:r>
    </w:p>
    <w:p w14:paraId="1626760B" w14:textId="77777777" w:rsidR="00A23709" w:rsidRDefault="00A23709" w:rsidP="00A23709">
      <w:pPr>
        <w:pStyle w:val="Heading1"/>
      </w:pPr>
      <w:r>
        <w:t>&gt;&gt; 2024/01/22 16:55:41.1064243 15520 15968 Agent           *FAILED* [80248014] Method failed [CAgentServiceManager::GetServiceObject:2061]</w:t>
      </w:r>
    </w:p>
    <w:p w14:paraId="5C8B3BD1" w14:textId="77777777" w:rsidR="00A23709" w:rsidRDefault="00A23709" w:rsidP="00A23709">
      <w:pPr>
        <w:pStyle w:val="Heading1"/>
      </w:pPr>
      <w:r>
        <w:t>&gt;&gt; 2024/01/22 16:55:41.1206143 15520 15968 DataStore       Service 855E8A7C-ECB4-4CA3-B045-1DFA50104289 added</w:t>
      </w:r>
    </w:p>
    <w:p w14:paraId="6482A720" w14:textId="77777777" w:rsidR="00A23709" w:rsidRDefault="00A23709" w:rsidP="00A23709">
      <w:pPr>
        <w:pStyle w:val="Heading1"/>
      </w:pPr>
      <w:r>
        <w:t>&gt;&gt; 2024/01/22 16:55:41.1214212 15520 15968 Agent           Caller Service Recovery successfully opted in to service 855e8a7c-ecb4-4ca3-b045-1dfa50104289</w:t>
      </w:r>
    </w:p>
    <w:p w14:paraId="03526D8A" w14:textId="77777777" w:rsidR="00A23709" w:rsidRDefault="00A23709" w:rsidP="00A23709">
      <w:pPr>
        <w:pStyle w:val="Heading1"/>
      </w:pPr>
      <w:r>
        <w:t>&gt;&gt; 2024/01/22 16:55:41.1409206 15520 15968 SLS             Get response for service 8B24B027-1DEE-BABB-9A95-3517DFB9C552 - forceExpire[False] asyncRefreshOnExpiry[False]</w:t>
      </w:r>
    </w:p>
    <w:p w14:paraId="0C4104BA" w14:textId="77777777" w:rsidR="00A23709" w:rsidRDefault="00A23709" w:rsidP="00A23709">
      <w:pPr>
        <w:pStyle w:val="Heading1"/>
      </w:pPr>
      <w:r>
        <w:t>&gt;&gt; 2024/01/22 16:55:41.1409324 15520 15968 SLS             path used for cache lookup: /SLS/{8B24B027-1DEE-BABB-9A95-3517DFB9C552}/x64/10.0.22631.3007/0?CH=259&amp;L=en-US&amp;P=&amp;PT=0x65&amp;WUA=1023.1020.2192.0&amp;MK=HP&amp;MD=HP+Laptop+14-cf2xxx</w:t>
      </w:r>
    </w:p>
    <w:p w14:paraId="355F12E3" w14:textId="77777777" w:rsidR="00A23709" w:rsidRDefault="00A23709" w:rsidP="00A23709">
      <w:pPr>
        <w:pStyle w:val="Heading1"/>
      </w:pPr>
      <w:r>
        <w:t>&gt;&gt; 2024/01/22 16:55:41.1410283 15520 15968 SLS             Retrieving SLS response from server...</w:t>
      </w:r>
    </w:p>
    <w:p w14:paraId="1B646B98" w14:textId="77777777" w:rsidR="00A23709" w:rsidRDefault="00A23709" w:rsidP="00A23709">
      <w:pPr>
        <w:pStyle w:val="Heading1"/>
      </w:pPr>
      <w:r>
        <w:t>&gt;&gt; 2024/01/22 16:55:41.1434727 15520 15968 SLS             MS-CV header: MS-CV: 5B8Z94A8o0+1C7U0.1.0.0.5</w:t>
      </w:r>
    </w:p>
    <w:p w14:paraId="76806857" w14:textId="77777777" w:rsidR="00A23709" w:rsidRDefault="00A23709" w:rsidP="00A23709">
      <w:pPr>
        <w:pStyle w:val="Heading1"/>
      </w:pPr>
      <w:r>
        <w:t>&gt;&gt; 2024/01/22 16:55:41.1440231 15520 15968 SLS             Making request with URL HTTPS://slscr.update.microsoft.com/SLS/{8B24B027-1DEE-BABB-9A95-3517DFB9C552}/x64/10.0.22631.3007/0?CH=259&amp;L=en-US&amp;P=&amp;PT=0x65&amp;WUA=1023.1020.2192.0&amp;MK=HP&amp;MD=HP+Laptop+14-cf2xxx and send SLS events, cV=5B8Z94A8o0+1C7U0.1.0.0.4.</w:t>
      </w:r>
    </w:p>
    <w:p w14:paraId="372FCA0E" w14:textId="77777777" w:rsidR="00A23709" w:rsidRDefault="00A23709" w:rsidP="00A23709">
      <w:pPr>
        <w:pStyle w:val="Heading1"/>
      </w:pPr>
      <w:r>
        <w:t>&gt;&gt; 2024/01/22 16:55:42.9140974 15520 15968 SLS             Complete the request URL HTTPS://slscr.update.microsoft.com/SLS/{8B24B027-1DEE-BABB-9A95-3517DFB9C552}/x64/10.0.22631.3007/0?CH=259&amp;L=en-US&amp;P=&amp;PT=0x65&amp;WUA=1023.1020.2192.0&amp;MK=HP&amp;MD=HP+Laptop+14-cf2xxx with [00000000] and http status code[200] and send SLS events.</w:t>
      </w:r>
    </w:p>
    <w:p w14:paraId="3F67414B" w14:textId="77777777" w:rsidR="00A23709" w:rsidRDefault="00A23709" w:rsidP="00A23709">
      <w:pPr>
        <w:pStyle w:val="Heading1"/>
      </w:pPr>
      <w:r>
        <w:t>&gt;&gt; 2024/01/22 16:55:42.9204946 15520 15968 Misc            Validating signature for C:\WINDOWS\SoftwareDistribution\SLS\8B24B027-1DEE-BABB-9A95-3517DFB9C552\sls.cab with dwProvFlags 0x00000080:</w:t>
      </w:r>
    </w:p>
    <w:p w14:paraId="7740BBA6" w14:textId="77777777" w:rsidR="00A23709" w:rsidRDefault="00A23709" w:rsidP="00A23709">
      <w:pPr>
        <w:pStyle w:val="Heading1"/>
      </w:pPr>
      <w:r>
        <w:t>&gt;&gt; 2024/01/22 16:55:42.9508983 15520 15968 Misc            C:\WINDOWS\SoftwareDistribution\SLS\8B24B027-1DEE-BABB-9A95-3517DFB9C552\sls.cab has 1 secondary signatures.</w:t>
      </w:r>
    </w:p>
    <w:p w14:paraId="096BD49B" w14:textId="77777777" w:rsidR="00A23709" w:rsidRDefault="00A23709" w:rsidP="00A23709">
      <w:pPr>
        <w:pStyle w:val="Heading1"/>
      </w:pPr>
      <w:r>
        <w:t>&gt;&gt; 2024/01/22 16:55:42.9867030 15520 15968 Misc             Infrastructure RSA signed: Yes (id=6), ECC signed: Yes (id=11), ECC required: Yes</w:t>
      </w:r>
    </w:p>
    <w:p w14:paraId="08C7F72F" w14:textId="77777777" w:rsidR="00A23709" w:rsidRDefault="00A23709" w:rsidP="00A23709">
      <w:pPr>
        <w:pStyle w:val="Heading1"/>
      </w:pPr>
      <w:r>
        <w:t>&gt;&gt; 2024/01/22 16:55:42.9905037 15520 15968 Misc            Validating signature for C:\WINDOWS\SoftwareDistribution\SLS\8B24B027-1DEE-BABB-9A95-3517DFB9C552\TMPD429.tmp with dwProvFlags 0x00000080:</w:t>
      </w:r>
    </w:p>
    <w:p w14:paraId="7A627460" w14:textId="77777777" w:rsidR="00A23709" w:rsidRDefault="00A23709" w:rsidP="00A23709">
      <w:pPr>
        <w:pStyle w:val="Heading1"/>
      </w:pPr>
      <w:r>
        <w:t>&gt;&gt; 2024/01/22 16:55:42.9999979 15520 15968 Misc            C:\WINDOWS\SoftwareDistribution\SLS\8B24B027-1DEE-BABB-9A95-3517DFB9C552\TMPD429.tmp has 1 secondary signatures.</w:t>
      </w:r>
    </w:p>
    <w:p w14:paraId="2E1790D2" w14:textId="77777777" w:rsidR="00A23709" w:rsidRDefault="00A23709" w:rsidP="00A23709">
      <w:pPr>
        <w:pStyle w:val="Heading1"/>
      </w:pPr>
      <w:r>
        <w:t>&gt;&gt; 2024/01/22 16:55:43.0207357 15520 15968 Misc             Infrastructure RSA signed: Yes (id=8), ECC signed: Yes (id=13), ECC required: Yes</w:t>
      </w:r>
    </w:p>
    <w:p w14:paraId="591B8B33" w14:textId="77777777" w:rsidR="00A23709" w:rsidRDefault="00A23709" w:rsidP="00A23709">
      <w:pPr>
        <w:pStyle w:val="Heading1"/>
      </w:pPr>
      <w:r>
        <w:t>&gt;&gt; 2024/01/22 16:55:43.0223363 15520 15968 SLS             FilePath: C:\WINDOWS\SoftwareDistribution\SLS\8B24B027-1DEE-BABB-9A95-3517DFB9C552\sls.cab, SHA256Hash: CrsJ0C3LiWMiBT3MUq9K3qXusvfhB/gMaMy9MF8+Wo8=</w:t>
      </w:r>
    </w:p>
    <w:p w14:paraId="10B8053D" w14:textId="77777777" w:rsidR="00A23709" w:rsidRDefault="00A23709" w:rsidP="00A23709">
      <w:pPr>
        <w:pStyle w:val="Heading1"/>
      </w:pPr>
      <w:r>
        <w:t>&gt;&gt; 2024/01/22 16:55:43.0280860 15520 15968 Agent           *FAILED* [80248014] GetServiceObject couldn't find service '8B24B027-1DEE-BABB-9A95-3517DFB9C552'.</w:t>
      </w:r>
    </w:p>
    <w:p w14:paraId="7EADA33D" w14:textId="77777777" w:rsidR="00A23709" w:rsidRDefault="00A23709" w:rsidP="00A23709">
      <w:pPr>
        <w:pStyle w:val="Heading1"/>
      </w:pPr>
      <w:r>
        <w:t>At line:1 char:12</w:t>
      </w:r>
    </w:p>
    <w:p w14:paraId="665C5032" w14:textId="77777777" w:rsidR="00A23709" w:rsidRDefault="00A23709" w:rsidP="00A23709">
      <w:pPr>
        <w:pStyle w:val="Heading1"/>
      </w:pPr>
      <w:r>
        <w:t>+ 2024/01/22 16:55:41.1064197 15520 15968 Agent           *FAILED* [802 ...</w:t>
      </w:r>
    </w:p>
    <w:p w14:paraId="7E7D83DF" w14:textId="77777777" w:rsidR="00A23709" w:rsidRDefault="00A23709" w:rsidP="00A23709">
      <w:pPr>
        <w:pStyle w:val="Heading1"/>
      </w:pPr>
      <w:r>
        <w:t>+            ~~~~~~~~~~~~~~~~</w:t>
      </w:r>
    </w:p>
    <w:p w14:paraId="30390FED" w14:textId="77777777" w:rsidR="00A23709" w:rsidRDefault="00A23709" w:rsidP="00A23709">
      <w:pPr>
        <w:pStyle w:val="Heading1"/>
      </w:pPr>
      <w:r>
        <w:t>Unexpected token '16:55:41.1064197' in expression or statement.</w:t>
      </w:r>
    </w:p>
    <w:p w14:paraId="1824D22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9E56C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074678F" w14:textId="77777777" w:rsidR="00A23709" w:rsidRDefault="00A23709" w:rsidP="00A23709">
      <w:pPr>
        <w:pStyle w:val="Heading1"/>
      </w:pPr>
    </w:p>
    <w:p w14:paraId="3CB5D388" w14:textId="77777777" w:rsidR="00A23709" w:rsidRDefault="00A23709" w:rsidP="00A23709">
      <w:pPr>
        <w:pStyle w:val="Heading1"/>
      </w:pPr>
      <w:r>
        <w:t>PS C:\Users\JazmyneJosephine Mar&gt; 2024/01/22 16:55:43.0280910 15520 15968 Agent           *FAILED* [80248014] Method failed [CAgentServiceManager::GetServiceObject:2061]</w:t>
      </w:r>
    </w:p>
    <w:p w14:paraId="2680E88B" w14:textId="77777777" w:rsidR="00A23709" w:rsidRDefault="00A23709" w:rsidP="00A23709">
      <w:pPr>
        <w:pStyle w:val="Heading1"/>
      </w:pPr>
      <w:r>
        <w:t>At line:1 char:12</w:t>
      </w:r>
    </w:p>
    <w:p w14:paraId="3A65D1B2" w14:textId="77777777" w:rsidR="00A23709" w:rsidRDefault="00A23709" w:rsidP="00A23709">
      <w:pPr>
        <w:pStyle w:val="Heading1"/>
      </w:pPr>
      <w:r>
        <w:t>+ 2024/01/22 16:55:43.0280910 15520 15968 Agent           *FAILED* [802 ...</w:t>
      </w:r>
    </w:p>
    <w:p w14:paraId="6F2A7227" w14:textId="77777777" w:rsidR="00A23709" w:rsidRDefault="00A23709" w:rsidP="00A23709">
      <w:pPr>
        <w:pStyle w:val="Heading1"/>
      </w:pPr>
      <w:r>
        <w:t>+            ~~~~~~~~~~~~~~~~</w:t>
      </w:r>
    </w:p>
    <w:p w14:paraId="4A6A2FDD" w14:textId="77777777" w:rsidR="00A23709" w:rsidRDefault="00A23709" w:rsidP="00A23709">
      <w:pPr>
        <w:pStyle w:val="Heading1"/>
      </w:pPr>
      <w:r>
        <w:t>Unexpected token '16:55:43.0280910' in expression or statement.</w:t>
      </w:r>
    </w:p>
    <w:p w14:paraId="66BB082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33A17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C65D5F" w14:textId="77777777" w:rsidR="00A23709" w:rsidRDefault="00A23709" w:rsidP="00A23709">
      <w:pPr>
        <w:pStyle w:val="Heading1"/>
      </w:pPr>
    </w:p>
    <w:p w14:paraId="1FF8EB1E" w14:textId="77777777" w:rsidR="00A23709" w:rsidRDefault="00A23709" w:rsidP="00A23709">
      <w:pPr>
        <w:pStyle w:val="Heading1"/>
      </w:pPr>
      <w:r>
        <w:t>PS C:\Users\JazmyneJosephine Mar&gt; 2024/01/22 16:55:43.0370065 15520 15968 DataStore       Service 8B24B027-1DEE-BABB-9A95-3517DFB9C552 added</w:t>
      </w:r>
    </w:p>
    <w:p w14:paraId="2B609D11" w14:textId="77777777" w:rsidR="00A23709" w:rsidRDefault="00A23709" w:rsidP="00A23709">
      <w:pPr>
        <w:pStyle w:val="Heading1"/>
      </w:pPr>
      <w:r>
        <w:t>At line:1 char:12</w:t>
      </w:r>
    </w:p>
    <w:p w14:paraId="34764D5F" w14:textId="77777777" w:rsidR="00A23709" w:rsidRDefault="00A23709" w:rsidP="00A23709">
      <w:pPr>
        <w:pStyle w:val="Heading1"/>
      </w:pPr>
      <w:r>
        <w:t>+ 2024/01/22 16:55:43.0370065 15520 15968 DataStore       Service 8B24B ...</w:t>
      </w:r>
    </w:p>
    <w:p w14:paraId="39831831" w14:textId="77777777" w:rsidR="00A23709" w:rsidRDefault="00A23709" w:rsidP="00A23709">
      <w:pPr>
        <w:pStyle w:val="Heading1"/>
      </w:pPr>
      <w:r>
        <w:t>+            ~~~~~~~~~~~~~~~~</w:t>
      </w:r>
    </w:p>
    <w:p w14:paraId="7543F21B" w14:textId="77777777" w:rsidR="00A23709" w:rsidRDefault="00A23709" w:rsidP="00A23709">
      <w:pPr>
        <w:pStyle w:val="Heading1"/>
      </w:pPr>
      <w:r>
        <w:t>Unexpected token '16:55:43.0370065' in expression or statement.</w:t>
      </w:r>
    </w:p>
    <w:p w14:paraId="4AABDBA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15D0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5E73296" w14:textId="77777777" w:rsidR="00A23709" w:rsidRDefault="00A23709" w:rsidP="00A23709">
      <w:pPr>
        <w:pStyle w:val="Heading1"/>
      </w:pPr>
    </w:p>
    <w:p w14:paraId="718C842C" w14:textId="77777777" w:rsidR="00A23709" w:rsidRDefault="00A23709" w:rsidP="00A23709">
      <w:pPr>
        <w:pStyle w:val="Heading1"/>
      </w:pPr>
      <w:r>
        <w:t>PS C:\Users\JazmyneJosephine Mar&gt; 2024/01/22 16:55:43.0378138 15520 15968 Agent           Caller Service Recovery successfully opted in to service 8b24b027-1dee-babb-9a95-3517dfb9c552</w:t>
      </w:r>
    </w:p>
    <w:p w14:paraId="36B78A77" w14:textId="77777777" w:rsidR="00A23709" w:rsidRDefault="00A23709" w:rsidP="00A23709">
      <w:pPr>
        <w:pStyle w:val="Heading1"/>
      </w:pPr>
      <w:r>
        <w:t>At line:1 char:12</w:t>
      </w:r>
    </w:p>
    <w:p w14:paraId="3A47C216" w14:textId="77777777" w:rsidR="00A23709" w:rsidRDefault="00A23709" w:rsidP="00A23709">
      <w:pPr>
        <w:pStyle w:val="Heading1"/>
      </w:pPr>
      <w:r>
        <w:t>+ 2024/01/22 16:55:43.0378138 15520 15968 Agent           Caller Servic ...</w:t>
      </w:r>
    </w:p>
    <w:p w14:paraId="6DED8B13" w14:textId="77777777" w:rsidR="00A23709" w:rsidRDefault="00A23709" w:rsidP="00A23709">
      <w:pPr>
        <w:pStyle w:val="Heading1"/>
      </w:pPr>
      <w:r>
        <w:t>+            ~~~~~~~~~~~~~~~~</w:t>
      </w:r>
    </w:p>
    <w:p w14:paraId="4CFD43E0" w14:textId="77777777" w:rsidR="00A23709" w:rsidRDefault="00A23709" w:rsidP="00A23709">
      <w:pPr>
        <w:pStyle w:val="Heading1"/>
      </w:pPr>
      <w:r>
        <w:t>Unexpected token '16:55:43.0378138' in expression or statement.</w:t>
      </w:r>
    </w:p>
    <w:p w14:paraId="2B21B87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AEDA7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FFDF46" w14:textId="77777777" w:rsidR="00A23709" w:rsidRDefault="00A23709" w:rsidP="00A23709">
      <w:pPr>
        <w:pStyle w:val="Heading1"/>
      </w:pPr>
    </w:p>
    <w:p w14:paraId="08254452" w14:textId="77777777" w:rsidR="00A23709" w:rsidRDefault="00A23709" w:rsidP="00A23709">
      <w:pPr>
        <w:pStyle w:val="Heading1"/>
      </w:pPr>
      <w:r>
        <w:t>PS C:\Users\JazmyneJosephine Mar&gt; 2024/01/22 16:55:43.0569303 15520 15968 SLS             Get response for service 9482F4B4-E343-43B6-B170-9A65BC822C77 - forceExpire[False] asyncRefreshOnExpiry[False]</w:t>
      </w:r>
    </w:p>
    <w:p w14:paraId="18BAA0A2" w14:textId="77777777" w:rsidR="00A23709" w:rsidRDefault="00A23709" w:rsidP="00A23709">
      <w:pPr>
        <w:pStyle w:val="Heading1"/>
      </w:pPr>
      <w:r>
        <w:t>At line:1 char:12</w:t>
      </w:r>
    </w:p>
    <w:p w14:paraId="4AB12C16" w14:textId="77777777" w:rsidR="00A23709" w:rsidRDefault="00A23709" w:rsidP="00A23709">
      <w:pPr>
        <w:pStyle w:val="Heading1"/>
      </w:pPr>
      <w:r>
        <w:t>+ 2024/01/22 16:55:43.0569303 15520 15968 SLS             Get response  ...</w:t>
      </w:r>
    </w:p>
    <w:p w14:paraId="09F51B8A" w14:textId="77777777" w:rsidR="00A23709" w:rsidRDefault="00A23709" w:rsidP="00A23709">
      <w:pPr>
        <w:pStyle w:val="Heading1"/>
      </w:pPr>
      <w:r>
        <w:t>+            ~~~~~~~~~~~~~~~~</w:t>
      </w:r>
    </w:p>
    <w:p w14:paraId="1B2E44EB" w14:textId="77777777" w:rsidR="00A23709" w:rsidRDefault="00A23709" w:rsidP="00A23709">
      <w:pPr>
        <w:pStyle w:val="Heading1"/>
      </w:pPr>
      <w:r>
        <w:t>Unexpected token '16:55:43.0569303' in expression or statement.</w:t>
      </w:r>
    </w:p>
    <w:p w14:paraId="59169F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3E9FBB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26AF599" w14:textId="77777777" w:rsidR="00A23709" w:rsidRDefault="00A23709" w:rsidP="00A23709">
      <w:pPr>
        <w:pStyle w:val="Heading1"/>
      </w:pPr>
    </w:p>
    <w:p w14:paraId="6C5CBF0D" w14:textId="77777777" w:rsidR="00A23709" w:rsidRDefault="00A23709" w:rsidP="00A23709">
      <w:pPr>
        <w:pStyle w:val="Heading1"/>
      </w:pPr>
      <w:r>
        <w:t>PS C:\Users\JazmyneJosephine Mar&gt; 2024/01/22 16:55:43.0569400 15520 15968 SLS             path used for cache lookup: /SLS/{9482F4B4-E343-43B6-B170-9A65BC822C77}/x64/10.0.22631.3007/0?CH=259&amp;L=en-US&amp;P=&amp;PT=0x65&amp;WUA=1023.1020.2192.0&amp;MK=HP&amp;MD=HP+Laptop+14-cf2xxx</w:t>
      </w:r>
    </w:p>
    <w:p w14:paraId="3D1A5913" w14:textId="77777777" w:rsidR="00A23709" w:rsidRDefault="00A23709" w:rsidP="00A23709">
      <w:pPr>
        <w:pStyle w:val="Heading1"/>
      </w:pPr>
      <w:r>
        <w:t>At line:1 char:12</w:t>
      </w:r>
    </w:p>
    <w:p w14:paraId="36D7F16A" w14:textId="77777777" w:rsidR="00A23709" w:rsidRDefault="00A23709" w:rsidP="00A23709">
      <w:pPr>
        <w:pStyle w:val="Heading1"/>
      </w:pPr>
      <w:r>
        <w:t>+ 2024/01/22 16:55:43.0569400 15520 15968 SLS             path used for ...</w:t>
      </w:r>
    </w:p>
    <w:p w14:paraId="15553C3D" w14:textId="77777777" w:rsidR="00A23709" w:rsidRDefault="00A23709" w:rsidP="00A23709">
      <w:pPr>
        <w:pStyle w:val="Heading1"/>
      </w:pPr>
      <w:r>
        <w:t>+            ~~~~~~~~~~~~~~~~</w:t>
      </w:r>
    </w:p>
    <w:p w14:paraId="01F4A3A4" w14:textId="77777777" w:rsidR="00A23709" w:rsidRDefault="00A23709" w:rsidP="00A23709">
      <w:pPr>
        <w:pStyle w:val="Heading1"/>
      </w:pPr>
      <w:r>
        <w:t>Unexpected token '16:55:43.0569400' in expression or statement.</w:t>
      </w:r>
    </w:p>
    <w:p w14:paraId="213675E4" w14:textId="77777777" w:rsidR="00A23709" w:rsidRDefault="00A23709" w:rsidP="00A23709">
      <w:pPr>
        <w:pStyle w:val="Heading1"/>
      </w:pPr>
      <w:r>
        <w:t>At line:1 char:157</w:t>
      </w:r>
    </w:p>
    <w:p w14:paraId="41555EDB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0324DCC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836F41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F3E2358" w14:textId="77777777" w:rsidR="00A23709" w:rsidRDefault="00A23709" w:rsidP="00A23709">
      <w:pPr>
        <w:pStyle w:val="Heading1"/>
      </w:pPr>
      <w:r>
        <w:t>At line:1 char:165</w:t>
      </w:r>
    </w:p>
    <w:p w14:paraId="7DDEB86A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6455A55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4B56EC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F6860AC" w14:textId="77777777" w:rsidR="00A23709" w:rsidRDefault="00A23709" w:rsidP="00A23709">
      <w:pPr>
        <w:pStyle w:val="Heading1"/>
      </w:pPr>
      <w:r>
        <w:t>At line:1 char:168</w:t>
      </w:r>
    </w:p>
    <w:p w14:paraId="62519B25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6FB9D39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6F789C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16D27B4" w14:textId="77777777" w:rsidR="00A23709" w:rsidRDefault="00A23709" w:rsidP="00A23709">
      <w:pPr>
        <w:pStyle w:val="Heading1"/>
      </w:pPr>
      <w:r>
        <w:t>At line:1 char:176</w:t>
      </w:r>
    </w:p>
    <w:p w14:paraId="7398F5C3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4E191DB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495FAA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8BCC3B5" w14:textId="77777777" w:rsidR="00A23709" w:rsidRDefault="00A23709" w:rsidP="00A23709">
      <w:pPr>
        <w:pStyle w:val="Heading1"/>
      </w:pPr>
      <w:r>
        <w:t>At line:1 char:197</w:t>
      </w:r>
    </w:p>
    <w:p w14:paraId="7CACF30E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11F56D7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F75B1D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135759B" w14:textId="77777777" w:rsidR="00A23709" w:rsidRDefault="00A23709" w:rsidP="00A23709">
      <w:pPr>
        <w:pStyle w:val="Heading1"/>
      </w:pPr>
      <w:r>
        <w:t>At line:1 char:203</w:t>
      </w:r>
    </w:p>
    <w:p w14:paraId="6AED7A9F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3386124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977486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021ED9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A38C1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426C4E" w14:textId="77777777" w:rsidR="00A23709" w:rsidRDefault="00A23709" w:rsidP="00A23709">
      <w:pPr>
        <w:pStyle w:val="Heading1"/>
      </w:pPr>
    </w:p>
    <w:p w14:paraId="3841C248" w14:textId="77777777" w:rsidR="00A23709" w:rsidRDefault="00A23709" w:rsidP="00A23709">
      <w:pPr>
        <w:pStyle w:val="Heading1"/>
      </w:pPr>
      <w:r>
        <w:t>PS C:\Users\JazmyneJosephine Mar&gt; 2024/01/22 16:55:43.0686151 15520 15968 Agent           Total possible federated services: 2 (cV: 5B8Z94A8o0+1C7U0.1.0.0.0)</w:t>
      </w:r>
    </w:p>
    <w:p w14:paraId="4DC704BE" w14:textId="77777777" w:rsidR="00A23709" w:rsidRDefault="00A23709" w:rsidP="00A23709">
      <w:pPr>
        <w:pStyle w:val="Heading1"/>
      </w:pPr>
      <w:r>
        <w:t>At line:1 char:12</w:t>
      </w:r>
    </w:p>
    <w:p w14:paraId="670DDCE4" w14:textId="77777777" w:rsidR="00A23709" w:rsidRDefault="00A23709" w:rsidP="00A23709">
      <w:pPr>
        <w:pStyle w:val="Heading1"/>
      </w:pPr>
      <w:r>
        <w:t>+ 2024/01/22 16:55:43.0686151 15520 15968 Agent           Total possibl ...</w:t>
      </w:r>
    </w:p>
    <w:p w14:paraId="19DFF7F0" w14:textId="77777777" w:rsidR="00A23709" w:rsidRDefault="00A23709" w:rsidP="00A23709">
      <w:pPr>
        <w:pStyle w:val="Heading1"/>
      </w:pPr>
      <w:r>
        <w:t>+            ~~~~~~~~~~~~~~~~</w:t>
      </w:r>
    </w:p>
    <w:p w14:paraId="40377540" w14:textId="77777777" w:rsidR="00A23709" w:rsidRDefault="00A23709" w:rsidP="00A23709">
      <w:pPr>
        <w:pStyle w:val="Heading1"/>
      </w:pPr>
      <w:r>
        <w:t>Unexpected token '16:55:43.0686151' in expression or statement.</w:t>
      </w:r>
    </w:p>
    <w:p w14:paraId="2A99E18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6DEA9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CE3218" w14:textId="77777777" w:rsidR="00A23709" w:rsidRDefault="00A23709" w:rsidP="00A23709">
      <w:pPr>
        <w:pStyle w:val="Heading1"/>
      </w:pPr>
    </w:p>
    <w:p w14:paraId="3464B13D" w14:textId="77777777" w:rsidR="00A23709" w:rsidRDefault="00A23709" w:rsidP="00A23709">
      <w:pPr>
        <w:pStyle w:val="Heading1"/>
      </w:pPr>
      <w:r>
        <w:t>PS C:\Users\JazmyneJosephine Mar&gt; 2024/01/22 16:55:43.0686248 15520 15968 Agent           Candidate federated service 9482F4B4-E343-43B6-B170-9A65BC822C77 (cV: 5B8Z94A8o0+1C7U0.1.0.0.0)</w:t>
      </w:r>
    </w:p>
    <w:p w14:paraId="15F047EE" w14:textId="77777777" w:rsidR="00A23709" w:rsidRDefault="00A23709" w:rsidP="00A23709">
      <w:pPr>
        <w:pStyle w:val="Heading1"/>
      </w:pPr>
      <w:r>
        <w:t>At line:1 char:12</w:t>
      </w:r>
    </w:p>
    <w:p w14:paraId="3E0435FA" w14:textId="77777777" w:rsidR="00A23709" w:rsidRDefault="00A23709" w:rsidP="00A23709">
      <w:pPr>
        <w:pStyle w:val="Heading1"/>
      </w:pPr>
      <w:r>
        <w:t>+ 2024/01/22 16:55:43.0686248 15520 15968 Agent           Candidate fed ...</w:t>
      </w:r>
    </w:p>
    <w:p w14:paraId="42977A5B" w14:textId="77777777" w:rsidR="00A23709" w:rsidRDefault="00A23709" w:rsidP="00A23709">
      <w:pPr>
        <w:pStyle w:val="Heading1"/>
      </w:pPr>
      <w:r>
        <w:t>+            ~~~~~~~~~~~~~~~~</w:t>
      </w:r>
    </w:p>
    <w:p w14:paraId="483DDA49" w14:textId="77777777" w:rsidR="00A23709" w:rsidRDefault="00A23709" w:rsidP="00A23709">
      <w:pPr>
        <w:pStyle w:val="Heading1"/>
      </w:pPr>
      <w:r>
        <w:t>Unexpected token '16:55:43.0686248' in expression or statement.</w:t>
      </w:r>
    </w:p>
    <w:p w14:paraId="07EC0B9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584ACD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E794EA" w14:textId="77777777" w:rsidR="00A23709" w:rsidRDefault="00A23709" w:rsidP="00A23709">
      <w:pPr>
        <w:pStyle w:val="Heading1"/>
      </w:pPr>
    </w:p>
    <w:p w14:paraId="4848A28F" w14:textId="77777777" w:rsidR="00A23709" w:rsidRDefault="00A23709" w:rsidP="00A23709">
      <w:pPr>
        <w:pStyle w:val="Heading1"/>
      </w:pPr>
      <w:r>
        <w:t>PS C:\Users\JazmyneJosephine Mar&gt; 2024/01/22 16:55:43.0686298 15520 15968 Agent           Candidate federated service 8B24B027-1DEE-BABB-9A95-3517DFB9C552 (cV: 5B8Z94A8o0+1C7U0.1.0.0.0)</w:t>
      </w:r>
    </w:p>
    <w:p w14:paraId="259121B7" w14:textId="77777777" w:rsidR="00A23709" w:rsidRDefault="00A23709" w:rsidP="00A23709">
      <w:pPr>
        <w:pStyle w:val="Heading1"/>
      </w:pPr>
      <w:r>
        <w:t>At line:1 char:12</w:t>
      </w:r>
    </w:p>
    <w:p w14:paraId="4BC7342F" w14:textId="77777777" w:rsidR="00A23709" w:rsidRDefault="00A23709" w:rsidP="00A23709">
      <w:pPr>
        <w:pStyle w:val="Heading1"/>
      </w:pPr>
      <w:r>
        <w:t>+ 2024/01/22 16:55:43.0686298 15520 15968 Agent           Candidate fed ...</w:t>
      </w:r>
    </w:p>
    <w:p w14:paraId="3429CC96" w14:textId="77777777" w:rsidR="00A23709" w:rsidRDefault="00A23709" w:rsidP="00A23709">
      <w:pPr>
        <w:pStyle w:val="Heading1"/>
      </w:pPr>
      <w:r>
        <w:t>+            ~~~~~~~~~~~~~~~~</w:t>
      </w:r>
    </w:p>
    <w:p w14:paraId="429A6458" w14:textId="77777777" w:rsidR="00A23709" w:rsidRDefault="00A23709" w:rsidP="00A23709">
      <w:pPr>
        <w:pStyle w:val="Heading1"/>
      </w:pPr>
      <w:r>
        <w:t>Unexpected token '16:55:43.0686298' in expression or statement.</w:t>
      </w:r>
    </w:p>
    <w:p w14:paraId="3808533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6E52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50B4D1" w14:textId="77777777" w:rsidR="00A23709" w:rsidRDefault="00A23709" w:rsidP="00A23709">
      <w:pPr>
        <w:pStyle w:val="Heading1"/>
      </w:pPr>
    </w:p>
    <w:p w14:paraId="2C359C0E" w14:textId="77777777" w:rsidR="00A23709" w:rsidRDefault="00A23709" w:rsidP="00A23709">
      <w:pPr>
        <w:pStyle w:val="Heading1"/>
      </w:pPr>
      <w:r>
        <w:t>PS C:\Users\JazmyneJosephine Mar&gt; 2024/01/22 16:55:43.0881422 15520 15968 SLS             Get response for service 8B24B027-1DEE-BABB-9A95-3517DFB9C552 - forceExpire[False] asyncRefreshOnExpiry[False]</w:t>
      </w:r>
    </w:p>
    <w:p w14:paraId="1FB08EAB" w14:textId="77777777" w:rsidR="00A23709" w:rsidRDefault="00A23709" w:rsidP="00A23709">
      <w:pPr>
        <w:pStyle w:val="Heading1"/>
      </w:pPr>
      <w:r>
        <w:t>At line:1 char:12</w:t>
      </w:r>
    </w:p>
    <w:p w14:paraId="535DF7D5" w14:textId="77777777" w:rsidR="00A23709" w:rsidRDefault="00A23709" w:rsidP="00A23709">
      <w:pPr>
        <w:pStyle w:val="Heading1"/>
      </w:pPr>
      <w:r>
        <w:t>+ 2024/01/22 16:55:43.0881422 15520 15968 SLS             Get response  ...</w:t>
      </w:r>
    </w:p>
    <w:p w14:paraId="56F98BAE" w14:textId="77777777" w:rsidR="00A23709" w:rsidRDefault="00A23709" w:rsidP="00A23709">
      <w:pPr>
        <w:pStyle w:val="Heading1"/>
      </w:pPr>
      <w:r>
        <w:t>+            ~~~~~~~~~~~~~~~~</w:t>
      </w:r>
    </w:p>
    <w:p w14:paraId="3E70823B" w14:textId="77777777" w:rsidR="00A23709" w:rsidRDefault="00A23709" w:rsidP="00A23709">
      <w:pPr>
        <w:pStyle w:val="Heading1"/>
      </w:pPr>
      <w:r>
        <w:t>Unexpected token '16:55:43.0881422' in expression or statement.</w:t>
      </w:r>
    </w:p>
    <w:p w14:paraId="7D40DA1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FC6BB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DBD3BF2" w14:textId="77777777" w:rsidR="00A23709" w:rsidRDefault="00A23709" w:rsidP="00A23709">
      <w:pPr>
        <w:pStyle w:val="Heading1"/>
      </w:pPr>
    </w:p>
    <w:p w14:paraId="3FB1A568" w14:textId="77777777" w:rsidR="00A23709" w:rsidRDefault="00A23709" w:rsidP="00A23709">
      <w:pPr>
        <w:pStyle w:val="Heading1"/>
      </w:pPr>
      <w:r>
        <w:t>PS C:\Users\JazmyneJosephine Mar&gt; 2024/01/22 16:55:43.0881520 15520 15968 SLS             path used for cache lookup: /SLS/{8B24B027-1DEE-BABB-9A95-3517DFB9C552}/x64/10.0.22631.3007/0?CH=259&amp;L=en-US&amp;P=&amp;PT=0x65&amp;WUA=1023.1020.2192.0&amp;MK=HP&amp;MD=HP+Laptop+14-cf2xxx</w:t>
      </w:r>
    </w:p>
    <w:p w14:paraId="1D234F3D" w14:textId="77777777" w:rsidR="00A23709" w:rsidRDefault="00A23709" w:rsidP="00A23709">
      <w:pPr>
        <w:pStyle w:val="Heading1"/>
      </w:pPr>
      <w:r>
        <w:t>At line:1 char:12</w:t>
      </w:r>
    </w:p>
    <w:p w14:paraId="6EA3A36F" w14:textId="77777777" w:rsidR="00A23709" w:rsidRDefault="00A23709" w:rsidP="00A23709">
      <w:pPr>
        <w:pStyle w:val="Heading1"/>
      </w:pPr>
      <w:r>
        <w:t>+ 2024/01/22 16:55:43.0881520 15520 15968 SLS             path used for ...</w:t>
      </w:r>
    </w:p>
    <w:p w14:paraId="16C1D615" w14:textId="77777777" w:rsidR="00A23709" w:rsidRDefault="00A23709" w:rsidP="00A23709">
      <w:pPr>
        <w:pStyle w:val="Heading1"/>
      </w:pPr>
      <w:r>
        <w:t>+            ~~~~~~~~~~~~~~~~</w:t>
      </w:r>
    </w:p>
    <w:p w14:paraId="253EA7BE" w14:textId="77777777" w:rsidR="00A23709" w:rsidRDefault="00A23709" w:rsidP="00A23709">
      <w:pPr>
        <w:pStyle w:val="Heading1"/>
      </w:pPr>
      <w:r>
        <w:t>Unexpected token '16:55:43.0881520' in expression or statement.</w:t>
      </w:r>
    </w:p>
    <w:p w14:paraId="6FB5DBC4" w14:textId="77777777" w:rsidR="00A23709" w:rsidRDefault="00A23709" w:rsidP="00A23709">
      <w:pPr>
        <w:pStyle w:val="Heading1"/>
      </w:pPr>
      <w:r>
        <w:t>At line:1 char:157</w:t>
      </w:r>
    </w:p>
    <w:p w14:paraId="2EBCF3CD" w14:textId="77777777" w:rsidR="00A23709" w:rsidRDefault="00A23709" w:rsidP="00A23709">
      <w:pPr>
        <w:pStyle w:val="Heading1"/>
      </w:pPr>
      <w:r>
        <w:t>+ ... 27-1DEE-BABB-9A95-3517DFB9C552}/x64/10.0.22631.3007/0?CH=259&amp;L=en-US&amp; ...</w:t>
      </w:r>
    </w:p>
    <w:p w14:paraId="21E1D43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972C8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5941C20" w14:textId="77777777" w:rsidR="00A23709" w:rsidRDefault="00A23709" w:rsidP="00A23709">
      <w:pPr>
        <w:pStyle w:val="Heading1"/>
      </w:pPr>
      <w:r>
        <w:t>At line:1 char:165</w:t>
      </w:r>
    </w:p>
    <w:p w14:paraId="6E07AC72" w14:textId="77777777" w:rsidR="00A23709" w:rsidRDefault="00A23709" w:rsidP="00A23709">
      <w:pPr>
        <w:pStyle w:val="Heading1"/>
      </w:pPr>
      <w:r>
        <w:t>+ ... BABB-9A95-3517DFB9C552}/x64/10.0.22631.3007/0?CH=259&amp;L=en-US&amp;P=&amp;PT=0x ...</w:t>
      </w:r>
    </w:p>
    <w:p w14:paraId="376F93C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E85885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3CB86C1" w14:textId="77777777" w:rsidR="00A23709" w:rsidRDefault="00A23709" w:rsidP="00A23709">
      <w:pPr>
        <w:pStyle w:val="Heading1"/>
      </w:pPr>
      <w:r>
        <w:t>At line:1 char:168</w:t>
      </w:r>
    </w:p>
    <w:p w14:paraId="61FD9991" w14:textId="77777777" w:rsidR="00A23709" w:rsidRDefault="00A23709" w:rsidP="00A23709">
      <w:pPr>
        <w:pStyle w:val="Heading1"/>
      </w:pPr>
      <w:r>
        <w:t>+ ... B-9A95-3517DFB9C552}/x64/10.0.22631.3007/0?CH=259&amp;L=en-US&amp;P=&amp;PT=0x65&amp; ...</w:t>
      </w:r>
    </w:p>
    <w:p w14:paraId="58F9287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992406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ABECF0C" w14:textId="77777777" w:rsidR="00A23709" w:rsidRDefault="00A23709" w:rsidP="00A23709">
      <w:pPr>
        <w:pStyle w:val="Heading1"/>
      </w:pPr>
      <w:r>
        <w:t>At line:1 char:176</w:t>
      </w:r>
    </w:p>
    <w:p w14:paraId="7519C856" w14:textId="77777777" w:rsidR="00A23709" w:rsidRDefault="00A23709" w:rsidP="00A23709">
      <w:pPr>
        <w:pStyle w:val="Heading1"/>
      </w:pPr>
      <w:r>
        <w:t>+ ... 517DFB9C552}/x64/10.0.22631.3007/0?CH=259&amp;L=en-US&amp;P=&amp;PT=0x65&amp;WUA=1023 ...</w:t>
      </w:r>
    </w:p>
    <w:p w14:paraId="7927884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CA4AB9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457B3EB" w14:textId="77777777" w:rsidR="00A23709" w:rsidRDefault="00A23709" w:rsidP="00A23709">
      <w:pPr>
        <w:pStyle w:val="Heading1"/>
      </w:pPr>
      <w:r>
        <w:t>At line:1 char:197</w:t>
      </w:r>
    </w:p>
    <w:p w14:paraId="439E2626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252A493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2485CE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D222A5F" w14:textId="77777777" w:rsidR="00A23709" w:rsidRDefault="00A23709" w:rsidP="00A23709">
      <w:pPr>
        <w:pStyle w:val="Heading1"/>
      </w:pPr>
      <w:r>
        <w:t>At line:1 char:203</w:t>
      </w:r>
    </w:p>
    <w:p w14:paraId="72C0476A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5580A39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310E24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9C4778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2A84C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34C78B" w14:textId="77777777" w:rsidR="00A23709" w:rsidRDefault="00A23709" w:rsidP="00A23709">
      <w:pPr>
        <w:pStyle w:val="Heading1"/>
      </w:pPr>
    </w:p>
    <w:p w14:paraId="1ED80600" w14:textId="77777777" w:rsidR="00A23709" w:rsidRDefault="00A23709" w:rsidP="00A23709">
      <w:pPr>
        <w:pStyle w:val="Heading1"/>
      </w:pPr>
      <w:r>
        <w:t>PS C:\Users\JazmyneJosephine Mar&gt; 2024/01/22 16:55:43.0938472 15520 15968 Agent           Total allowed federated services: 2 (cV: 5B8Z94A8o0+1C7U0.1.0.0.0)</w:t>
      </w:r>
    </w:p>
    <w:p w14:paraId="606AFF85" w14:textId="77777777" w:rsidR="00A23709" w:rsidRDefault="00A23709" w:rsidP="00A23709">
      <w:pPr>
        <w:pStyle w:val="Heading1"/>
      </w:pPr>
      <w:r>
        <w:t>At line:1 char:12</w:t>
      </w:r>
    </w:p>
    <w:p w14:paraId="03D98323" w14:textId="77777777" w:rsidR="00A23709" w:rsidRDefault="00A23709" w:rsidP="00A23709">
      <w:pPr>
        <w:pStyle w:val="Heading1"/>
      </w:pPr>
      <w:r>
        <w:t>+ 2024/01/22 16:55:43.0938472 15520 15968 Agent           Total allowed ...</w:t>
      </w:r>
    </w:p>
    <w:p w14:paraId="4A8885D2" w14:textId="77777777" w:rsidR="00A23709" w:rsidRDefault="00A23709" w:rsidP="00A23709">
      <w:pPr>
        <w:pStyle w:val="Heading1"/>
      </w:pPr>
      <w:r>
        <w:t>+            ~~~~~~~~~~~~~~~~</w:t>
      </w:r>
    </w:p>
    <w:p w14:paraId="7282944A" w14:textId="77777777" w:rsidR="00A23709" w:rsidRDefault="00A23709" w:rsidP="00A23709">
      <w:pPr>
        <w:pStyle w:val="Heading1"/>
      </w:pPr>
      <w:r>
        <w:t>Unexpected token '16:55:43.0938472' in expression or statement.</w:t>
      </w:r>
    </w:p>
    <w:p w14:paraId="167FD44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FF186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5592B1A" w14:textId="77777777" w:rsidR="00A23709" w:rsidRDefault="00A23709" w:rsidP="00A23709">
      <w:pPr>
        <w:pStyle w:val="Heading1"/>
      </w:pPr>
    </w:p>
    <w:p w14:paraId="18D73095" w14:textId="77777777" w:rsidR="00A23709" w:rsidRDefault="00A23709" w:rsidP="00A23709">
      <w:pPr>
        <w:pStyle w:val="Heading1"/>
      </w:pPr>
      <w:r>
        <w:t>PS C:\Users\JazmyneJosephine Mar&gt; 2024/01/22 16:55:43.0938793 15520 15968 IdleTimer       WU operation (SR.OOBE ZDP ID 2, operation # 6) stopped; does use network; is not at background priority</w:t>
      </w:r>
    </w:p>
    <w:p w14:paraId="126F7715" w14:textId="77777777" w:rsidR="00A23709" w:rsidRDefault="00A23709" w:rsidP="00A23709">
      <w:pPr>
        <w:pStyle w:val="Heading1"/>
      </w:pPr>
      <w:r>
        <w:t>&gt;&gt; 2024/01/22 16:55:43.0993295 15796 14764 ComApi          Federated Search: Starting search against 2 service(s) (cV = 5B8Z94A8o0+1C7U0.1.0)</w:t>
      </w:r>
    </w:p>
    <w:p w14:paraId="593827E2" w14:textId="77777777" w:rsidR="00A23709" w:rsidRDefault="00A23709" w:rsidP="00A23709">
      <w:pPr>
        <w:pStyle w:val="Heading1"/>
      </w:pPr>
      <w:r>
        <w:t>At line:1 char:12</w:t>
      </w:r>
    </w:p>
    <w:p w14:paraId="5A5EFF56" w14:textId="77777777" w:rsidR="00A23709" w:rsidRDefault="00A23709" w:rsidP="00A23709">
      <w:pPr>
        <w:pStyle w:val="Heading1"/>
      </w:pPr>
      <w:r>
        <w:t>+ 2024/01/22 16:55:43.0938793 15520 15968 IdleTimer       WU operation  ...</w:t>
      </w:r>
    </w:p>
    <w:p w14:paraId="09767836" w14:textId="77777777" w:rsidR="00A23709" w:rsidRDefault="00A23709" w:rsidP="00A23709">
      <w:pPr>
        <w:pStyle w:val="Heading1"/>
      </w:pPr>
      <w:r>
        <w:t>+            ~~~~~~~~~~~~~~~~</w:t>
      </w:r>
    </w:p>
    <w:p w14:paraId="20EE6DA9" w14:textId="77777777" w:rsidR="00A23709" w:rsidRDefault="00A23709" w:rsidP="00A23709">
      <w:pPr>
        <w:pStyle w:val="Heading1"/>
      </w:pPr>
      <w:r>
        <w:t>Unexpected token '16:55:43.0938793' in expression or statement.</w:t>
      </w:r>
    </w:p>
    <w:p w14:paraId="75F1AF27" w14:textId="77777777" w:rsidR="00A23709" w:rsidRDefault="00A23709" w:rsidP="00A23709">
      <w:pPr>
        <w:pStyle w:val="Heading1"/>
      </w:pPr>
      <w:r>
        <w:t>At line:1 char:98</w:t>
      </w:r>
    </w:p>
    <w:p w14:paraId="53D9654D" w14:textId="77777777" w:rsidR="00A23709" w:rsidRDefault="00A23709" w:rsidP="00A23709">
      <w:pPr>
        <w:pStyle w:val="Heading1"/>
      </w:pPr>
      <w:r>
        <w:t>+ ... 968 IdleTimer       WU operation (SR.OOBE ZDP ID 2, operation # 6) st ...</w:t>
      </w:r>
    </w:p>
    <w:p w14:paraId="561017CF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426E3C10" w14:textId="77777777" w:rsidR="00A23709" w:rsidRDefault="00A23709" w:rsidP="00A23709">
      <w:pPr>
        <w:pStyle w:val="Heading1"/>
      </w:pPr>
      <w:r>
        <w:t>Missing closing ')' in expression.</w:t>
      </w:r>
    </w:p>
    <w:p w14:paraId="1A02FFD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01CABC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F6A345" w14:textId="77777777" w:rsidR="00A23709" w:rsidRDefault="00A23709" w:rsidP="00A23709">
      <w:pPr>
        <w:pStyle w:val="Heading1"/>
      </w:pPr>
    </w:p>
    <w:p w14:paraId="1EE26DD4" w14:textId="77777777" w:rsidR="00A23709" w:rsidRDefault="00A23709" w:rsidP="00A23709">
      <w:pPr>
        <w:pStyle w:val="Heading1"/>
      </w:pPr>
      <w:r>
        <w:t>PS C:\Users\JazmyneJosephine Mar&gt; 2024/01/22 16:55:43.0993370 15796 14764 ComApi          Started federated search against service 9482F4B4-E343-43B6-B170-9A65BC822C77 (cV = 5B8Z94A8o0+1C7U0.1.0)</w:t>
      </w:r>
    </w:p>
    <w:p w14:paraId="6F9C251F" w14:textId="77777777" w:rsidR="00A23709" w:rsidRDefault="00A23709" w:rsidP="00A23709">
      <w:pPr>
        <w:pStyle w:val="Heading1"/>
      </w:pPr>
      <w:r>
        <w:t>At line:1 char:12</w:t>
      </w:r>
    </w:p>
    <w:p w14:paraId="5448FE90" w14:textId="77777777" w:rsidR="00A23709" w:rsidRDefault="00A23709" w:rsidP="00A23709">
      <w:pPr>
        <w:pStyle w:val="Heading1"/>
      </w:pPr>
      <w:r>
        <w:t>+ 2024/01/22 16:55:43.0993370 15796 14764 ComApi          Started feder ...</w:t>
      </w:r>
    </w:p>
    <w:p w14:paraId="0F5AAE29" w14:textId="77777777" w:rsidR="00A23709" w:rsidRDefault="00A23709" w:rsidP="00A23709">
      <w:pPr>
        <w:pStyle w:val="Heading1"/>
      </w:pPr>
      <w:r>
        <w:t>+            ~~~~~~~~~~~~~~~~</w:t>
      </w:r>
    </w:p>
    <w:p w14:paraId="24D81830" w14:textId="77777777" w:rsidR="00A23709" w:rsidRDefault="00A23709" w:rsidP="00A23709">
      <w:pPr>
        <w:pStyle w:val="Heading1"/>
      </w:pPr>
      <w:r>
        <w:t>Unexpected token '16:55:43.0993370' in expression or statement.</w:t>
      </w:r>
    </w:p>
    <w:p w14:paraId="1124B33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FD282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5F9C604" w14:textId="77777777" w:rsidR="00A23709" w:rsidRDefault="00A23709" w:rsidP="00A23709">
      <w:pPr>
        <w:pStyle w:val="Heading1"/>
      </w:pPr>
    </w:p>
    <w:p w14:paraId="6A2E7898" w14:textId="77777777" w:rsidR="00A23709" w:rsidRDefault="00A23709" w:rsidP="00A23709">
      <w:pPr>
        <w:pStyle w:val="Heading1"/>
      </w:pPr>
      <w:r>
        <w:t>PS C:\Users\JazmyneJosephine Mar&gt; 2024/01/22 16:55:43.1024681 15796 14764 ComApi          * START *   Search ClientId = OOBE ZDP, ServiceId = 9482F4B4-E343-43B6-B170-9A65BC822C77, Flags: 0X10010 (cV = 5B8Z94A8o0+1C7U0.1.0.0)</w:t>
      </w:r>
    </w:p>
    <w:p w14:paraId="13D543B3" w14:textId="77777777" w:rsidR="00A23709" w:rsidRDefault="00A23709" w:rsidP="00A23709">
      <w:pPr>
        <w:pStyle w:val="Heading1"/>
      </w:pPr>
      <w:r>
        <w:t>At line:1 char:12</w:t>
      </w:r>
    </w:p>
    <w:p w14:paraId="7792F3C1" w14:textId="77777777" w:rsidR="00A23709" w:rsidRDefault="00A23709" w:rsidP="00A23709">
      <w:pPr>
        <w:pStyle w:val="Heading1"/>
      </w:pPr>
      <w:r>
        <w:t>+ 2024/01/22 16:55:43.1024681 15796 14764 ComApi          * START *   S ...</w:t>
      </w:r>
    </w:p>
    <w:p w14:paraId="5B9E2920" w14:textId="77777777" w:rsidR="00A23709" w:rsidRDefault="00A23709" w:rsidP="00A23709">
      <w:pPr>
        <w:pStyle w:val="Heading1"/>
      </w:pPr>
      <w:r>
        <w:t>+            ~~~~~~~~~~~~~~~~</w:t>
      </w:r>
    </w:p>
    <w:p w14:paraId="5D9C8DC2" w14:textId="77777777" w:rsidR="00A23709" w:rsidRDefault="00A23709" w:rsidP="00A23709">
      <w:pPr>
        <w:pStyle w:val="Heading1"/>
      </w:pPr>
      <w:r>
        <w:t>Unexpected token '16:55:43.1024681' in expression or statement.</w:t>
      </w:r>
    </w:p>
    <w:p w14:paraId="59F7433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DA52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B9BB0D9" w14:textId="77777777" w:rsidR="00A23709" w:rsidRDefault="00A23709" w:rsidP="00A23709">
      <w:pPr>
        <w:pStyle w:val="Heading1"/>
      </w:pPr>
    </w:p>
    <w:p w14:paraId="5EDC3F16" w14:textId="77777777" w:rsidR="00A23709" w:rsidRDefault="00A23709" w:rsidP="00A23709">
      <w:pPr>
        <w:pStyle w:val="Heading1"/>
      </w:pPr>
      <w:r>
        <w:t>PS C:\Users\JazmyneJosephine Mar&gt; 2024/01/22 16:55:43.1045770 15520 3024  IdleTimer       WU operation (CSearchCall::Init ID 3) started; operation # 11; does use network; is not at background priority</w:t>
      </w:r>
    </w:p>
    <w:p w14:paraId="426D090E" w14:textId="77777777" w:rsidR="00A23709" w:rsidRDefault="00A23709" w:rsidP="00A23709">
      <w:pPr>
        <w:pStyle w:val="Heading1"/>
      </w:pPr>
      <w:r>
        <w:t>At line:1 char:12</w:t>
      </w:r>
    </w:p>
    <w:p w14:paraId="6C0144A9" w14:textId="77777777" w:rsidR="00A23709" w:rsidRDefault="00A23709" w:rsidP="00A23709">
      <w:pPr>
        <w:pStyle w:val="Heading1"/>
      </w:pPr>
      <w:r>
        <w:t>+ 2024/01/22 16:55:43.1045770 15520 3024  IdleTimer       WU operation  ...</w:t>
      </w:r>
    </w:p>
    <w:p w14:paraId="07B3FACA" w14:textId="77777777" w:rsidR="00A23709" w:rsidRDefault="00A23709" w:rsidP="00A23709">
      <w:pPr>
        <w:pStyle w:val="Heading1"/>
      </w:pPr>
      <w:r>
        <w:t>+            ~~~~~~~~~~~~~~~~</w:t>
      </w:r>
    </w:p>
    <w:p w14:paraId="1EA8C05F" w14:textId="77777777" w:rsidR="00A23709" w:rsidRDefault="00A23709" w:rsidP="00A23709">
      <w:pPr>
        <w:pStyle w:val="Heading1"/>
      </w:pPr>
      <w:r>
        <w:t>Unexpected token '16:55:43.1045770' in expression or statement.</w:t>
      </w:r>
    </w:p>
    <w:p w14:paraId="4AE8BDB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C256E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38D3584" w14:textId="77777777" w:rsidR="00A23709" w:rsidRDefault="00A23709" w:rsidP="00A23709">
      <w:pPr>
        <w:pStyle w:val="Heading1"/>
      </w:pPr>
    </w:p>
    <w:p w14:paraId="5B4AA8A5" w14:textId="77777777" w:rsidR="00A23709" w:rsidRDefault="00A23709" w:rsidP="00A23709">
      <w:pPr>
        <w:pStyle w:val="Heading1"/>
      </w:pPr>
      <w:r>
        <w:t>PS C:\Users\JazmyneJosephine Mar&gt; 2024/01/22 16:55:43.1176796 15520 3024  Reporter        OS Product Type = 0x00000065</w:t>
      </w:r>
    </w:p>
    <w:p w14:paraId="5A34BBC6" w14:textId="77777777" w:rsidR="00A23709" w:rsidRDefault="00A23709" w:rsidP="00A23709">
      <w:pPr>
        <w:pStyle w:val="Heading1"/>
      </w:pPr>
      <w:r>
        <w:t>At line:1 char:12</w:t>
      </w:r>
    </w:p>
    <w:p w14:paraId="3414821B" w14:textId="77777777" w:rsidR="00A23709" w:rsidRDefault="00A23709" w:rsidP="00A23709">
      <w:pPr>
        <w:pStyle w:val="Heading1"/>
      </w:pPr>
      <w:r>
        <w:t>+ 2024/01/22 16:55:43.1176796 15520 3024  Reporter        OS Product Ty ...</w:t>
      </w:r>
    </w:p>
    <w:p w14:paraId="11D02439" w14:textId="77777777" w:rsidR="00A23709" w:rsidRDefault="00A23709" w:rsidP="00A23709">
      <w:pPr>
        <w:pStyle w:val="Heading1"/>
      </w:pPr>
      <w:r>
        <w:t>+            ~~~~~~~~~~~~~~~~</w:t>
      </w:r>
    </w:p>
    <w:p w14:paraId="790A4D16" w14:textId="77777777" w:rsidR="00A23709" w:rsidRDefault="00A23709" w:rsidP="00A23709">
      <w:pPr>
        <w:pStyle w:val="Heading1"/>
      </w:pPr>
      <w:r>
        <w:t>Unexpected token '16:55:43.1176796' in expression or statement.</w:t>
      </w:r>
    </w:p>
    <w:p w14:paraId="1B3C2F8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F8A6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130078" w14:textId="77777777" w:rsidR="00A23709" w:rsidRDefault="00A23709" w:rsidP="00A23709">
      <w:pPr>
        <w:pStyle w:val="Heading1"/>
      </w:pPr>
    </w:p>
    <w:p w14:paraId="7805EEE8" w14:textId="77777777" w:rsidR="00A23709" w:rsidRDefault="00A23709" w:rsidP="00A23709">
      <w:pPr>
        <w:pStyle w:val="Heading1"/>
      </w:pPr>
      <w:r>
        <w:t>PS C:\Users\JazmyneJosephine Mar&gt; 2024/01/22 16:55:43.1350911 15520 3024  Agent           * START * Queueing Finding updates [CallerId = OOBE ZDP  Id = 3]</w:t>
      </w:r>
    </w:p>
    <w:p w14:paraId="16AB2907" w14:textId="77777777" w:rsidR="00A23709" w:rsidRDefault="00A23709" w:rsidP="00A23709">
      <w:pPr>
        <w:pStyle w:val="Heading1"/>
      </w:pPr>
      <w:r>
        <w:t>At line:1 char:12</w:t>
      </w:r>
    </w:p>
    <w:p w14:paraId="3F51B700" w14:textId="77777777" w:rsidR="00A23709" w:rsidRDefault="00A23709" w:rsidP="00A23709">
      <w:pPr>
        <w:pStyle w:val="Heading1"/>
      </w:pPr>
      <w:r>
        <w:t>+ 2024/01/22 16:55:43.1350911 15520 3024  Agent           * START * Que ...</w:t>
      </w:r>
    </w:p>
    <w:p w14:paraId="3CE66373" w14:textId="77777777" w:rsidR="00A23709" w:rsidRDefault="00A23709" w:rsidP="00A23709">
      <w:pPr>
        <w:pStyle w:val="Heading1"/>
      </w:pPr>
      <w:r>
        <w:t>+            ~~~~~~~~~~~~~~~~</w:t>
      </w:r>
    </w:p>
    <w:p w14:paraId="6D82148E" w14:textId="77777777" w:rsidR="00A23709" w:rsidRDefault="00A23709" w:rsidP="00A23709">
      <w:pPr>
        <w:pStyle w:val="Heading1"/>
      </w:pPr>
      <w:r>
        <w:t>Unexpected token '16:55:43.1350911' in expression or statement.</w:t>
      </w:r>
    </w:p>
    <w:p w14:paraId="325B8D5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4AF35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66202E" w14:textId="77777777" w:rsidR="00A23709" w:rsidRDefault="00A23709" w:rsidP="00A23709">
      <w:pPr>
        <w:pStyle w:val="Heading1"/>
      </w:pPr>
    </w:p>
    <w:p w14:paraId="4BED5AF4" w14:textId="77777777" w:rsidR="00A23709" w:rsidRDefault="00A23709" w:rsidP="00A23709">
      <w:pPr>
        <w:pStyle w:val="Heading1"/>
      </w:pPr>
      <w:r>
        <w:t>PS C:\Users\JazmyneJosephine Mar&gt; 2024/01/22 16:55:43.1351042 15520 3024  Agent           Service 9482F4B4-E343-43B6-B170-9A65BC822C77 is not in sequential scan list</w:t>
      </w:r>
    </w:p>
    <w:p w14:paraId="6BC71F1A" w14:textId="77777777" w:rsidR="00A23709" w:rsidRDefault="00A23709" w:rsidP="00A23709">
      <w:pPr>
        <w:pStyle w:val="Heading1"/>
      </w:pPr>
      <w:r>
        <w:t>At line:1 char:12</w:t>
      </w:r>
    </w:p>
    <w:p w14:paraId="510107D4" w14:textId="77777777" w:rsidR="00A23709" w:rsidRDefault="00A23709" w:rsidP="00A23709">
      <w:pPr>
        <w:pStyle w:val="Heading1"/>
      </w:pPr>
      <w:r>
        <w:t>+ 2024/01/22 16:55:43.1351042 15520 3024  Agent           Service 9482F ...</w:t>
      </w:r>
    </w:p>
    <w:p w14:paraId="2F9632B3" w14:textId="77777777" w:rsidR="00A23709" w:rsidRDefault="00A23709" w:rsidP="00A23709">
      <w:pPr>
        <w:pStyle w:val="Heading1"/>
      </w:pPr>
      <w:r>
        <w:t>+            ~~~~~~~~~~~~~~~~</w:t>
      </w:r>
    </w:p>
    <w:p w14:paraId="3023B8F9" w14:textId="77777777" w:rsidR="00A23709" w:rsidRDefault="00A23709" w:rsidP="00A23709">
      <w:pPr>
        <w:pStyle w:val="Heading1"/>
      </w:pPr>
      <w:r>
        <w:t>Unexpected token '16:55:43.1351042' in expression or statement.</w:t>
      </w:r>
    </w:p>
    <w:p w14:paraId="657BE7E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7D1CC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C6DD09" w14:textId="77777777" w:rsidR="00A23709" w:rsidRDefault="00A23709" w:rsidP="00A23709">
      <w:pPr>
        <w:pStyle w:val="Heading1"/>
      </w:pPr>
    </w:p>
    <w:p w14:paraId="1F1A5FB7" w14:textId="77777777" w:rsidR="00A23709" w:rsidRDefault="00A23709" w:rsidP="00A23709">
      <w:pPr>
        <w:pStyle w:val="Heading1"/>
      </w:pPr>
      <w:r>
        <w:t>PS C:\Users\JazmyneJosephine Mar&gt; 2024/01/22 16:55:43.1351120 15520 3024  Agent           Added service 9482F4B4-E343-43B6-B170-9A65BC822C77 to sequential scan list</w:t>
      </w:r>
    </w:p>
    <w:p w14:paraId="51D6A0DC" w14:textId="77777777" w:rsidR="00A23709" w:rsidRDefault="00A23709" w:rsidP="00A23709">
      <w:pPr>
        <w:pStyle w:val="Heading1"/>
      </w:pPr>
      <w:r>
        <w:t>At line:1 char:12</w:t>
      </w:r>
    </w:p>
    <w:p w14:paraId="31E5E64C" w14:textId="77777777" w:rsidR="00A23709" w:rsidRDefault="00A23709" w:rsidP="00A23709">
      <w:pPr>
        <w:pStyle w:val="Heading1"/>
      </w:pPr>
      <w:r>
        <w:t>+ 2024/01/22 16:55:43.1351120 15520 3024  Agent           Added service ...</w:t>
      </w:r>
    </w:p>
    <w:p w14:paraId="5BC0CB4C" w14:textId="77777777" w:rsidR="00A23709" w:rsidRDefault="00A23709" w:rsidP="00A23709">
      <w:pPr>
        <w:pStyle w:val="Heading1"/>
      </w:pPr>
      <w:r>
        <w:t>+            ~~~~~~~~~~~~~~~~</w:t>
      </w:r>
    </w:p>
    <w:p w14:paraId="0E440CB6" w14:textId="77777777" w:rsidR="00A23709" w:rsidRDefault="00A23709" w:rsidP="00A23709">
      <w:pPr>
        <w:pStyle w:val="Heading1"/>
      </w:pPr>
      <w:r>
        <w:t>Unexpected token '16:55:43.1351120' in expression or statement.</w:t>
      </w:r>
    </w:p>
    <w:p w14:paraId="63A85D6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136C7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33FDD8" w14:textId="77777777" w:rsidR="00A23709" w:rsidRDefault="00A23709" w:rsidP="00A23709">
      <w:pPr>
        <w:pStyle w:val="Heading1"/>
      </w:pPr>
    </w:p>
    <w:p w14:paraId="4E9E3CA8" w14:textId="77777777" w:rsidR="00A23709" w:rsidRDefault="00A23709" w:rsidP="00A23709">
      <w:pPr>
        <w:pStyle w:val="Heading1"/>
      </w:pPr>
      <w:r>
        <w:t>PS C:\Users\JazmyneJosephine Mar&gt; 2024/01/22 16:55:43.1353418 15796 14764 ComApi          Succeeded federated search against service 9482F4B4-E343-43B6-B170-9A65BC822C77 (cV = 5B8Z94A8o0+1C7U0.1.1)</w:t>
      </w:r>
    </w:p>
    <w:p w14:paraId="2789D62B" w14:textId="77777777" w:rsidR="00A23709" w:rsidRDefault="00A23709" w:rsidP="00A23709">
      <w:pPr>
        <w:pStyle w:val="Heading1"/>
      </w:pPr>
      <w:r>
        <w:t>At line:1 char:12</w:t>
      </w:r>
    </w:p>
    <w:p w14:paraId="6DEA00FE" w14:textId="77777777" w:rsidR="00A23709" w:rsidRDefault="00A23709" w:rsidP="00A23709">
      <w:pPr>
        <w:pStyle w:val="Heading1"/>
      </w:pPr>
      <w:r>
        <w:t>+ 2024/01/22 16:55:43.1353418 15796 14764 ComApi          Succeeded fed ...</w:t>
      </w:r>
    </w:p>
    <w:p w14:paraId="4534F427" w14:textId="77777777" w:rsidR="00A23709" w:rsidRDefault="00A23709" w:rsidP="00A23709">
      <w:pPr>
        <w:pStyle w:val="Heading1"/>
      </w:pPr>
      <w:r>
        <w:t>+            ~~~~~~~~~~~~~~~~</w:t>
      </w:r>
    </w:p>
    <w:p w14:paraId="1B875AF4" w14:textId="77777777" w:rsidR="00A23709" w:rsidRDefault="00A23709" w:rsidP="00A23709">
      <w:pPr>
        <w:pStyle w:val="Heading1"/>
      </w:pPr>
      <w:r>
        <w:t>Unexpected token '16:55:43.1353418' in expression or statement.</w:t>
      </w:r>
    </w:p>
    <w:p w14:paraId="32B913D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3BDB3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0562705" w14:textId="77777777" w:rsidR="00A23709" w:rsidRDefault="00A23709" w:rsidP="00A23709">
      <w:pPr>
        <w:pStyle w:val="Heading1"/>
      </w:pPr>
    </w:p>
    <w:p w14:paraId="3423DAB0" w14:textId="77777777" w:rsidR="00A23709" w:rsidRDefault="00A23709" w:rsidP="00A23709">
      <w:pPr>
        <w:pStyle w:val="Heading1"/>
      </w:pPr>
      <w:r>
        <w:t>PS C:\Users\JazmyneJosephine Mar&gt; 2024/01/22 16:55:43.1353473 15796 14764 ComApi          Started federated search against service 8B24B027-1DEE-BABB-9A95-3517DFB9C552 (cV = 5B8Z94A8o0+1C7U0.1.1)</w:t>
      </w:r>
    </w:p>
    <w:p w14:paraId="5E89584B" w14:textId="77777777" w:rsidR="00A23709" w:rsidRDefault="00A23709" w:rsidP="00A23709">
      <w:pPr>
        <w:pStyle w:val="Heading1"/>
      </w:pPr>
      <w:r>
        <w:t>At line:1 char:12</w:t>
      </w:r>
    </w:p>
    <w:p w14:paraId="560D2497" w14:textId="77777777" w:rsidR="00A23709" w:rsidRDefault="00A23709" w:rsidP="00A23709">
      <w:pPr>
        <w:pStyle w:val="Heading1"/>
      </w:pPr>
      <w:r>
        <w:t>+ 2024/01/22 16:55:43.1353473 15796 14764 ComApi          Started feder ...</w:t>
      </w:r>
    </w:p>
    <w:p w14:paraId="51418B8C" w14:textId="77777777" w:rsidR="00A23709" w:rsidRDefault="00A23709" w:rsidP="00A23709">
      <w:pPr>
        <w:pStyle w:val="Heading1"/>
      </w:pPr>
      <w:r>
        <w:t>+            ~~~~~~~~~~~~~~~~</w:t>
      </w:r>
    </w:p>
    <w:p w14:paraId="5A9359C4" w14:textId="77777777" w:rsidR="00A23709" w:rsidRDefault="00A23709" w:rsidP="00A23709">
      <w:pPr>
        <w:pStyle w:val="Heading1"/>
      </w:pPr>
      <w:r>
        <w:t>Unexpected token '16:55:43.1353473' in expression or statement.</w:t>
      </w:r>
    </w:p>
    <w:p w14:paraId="61E7A13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20EC9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201686" w14:textId="77777777" w:rsidR="00A23709" w:rsidRDefault="00A23709" w:rsidP="00A23709">
      <w:pPr>
        <w:pStyle w:val="Heading1"/>
      </w:pPr>
    </w:p>
    <w:p w14:paraId="0A0CCDBA" w14:textId="77777777" w:rsidR="00A23709" w:rsidRDefault="00A23709" w:rsidP="00A23709">
      <w:pPr>
        <w:pStyle w:val="Heading1"/>
      </w:pPr>
      <w:r>
        <w:t>PS C:\Users\JazmyneJosephine Mar&gt; 2024/01/22 16:55:43.1354937 15520 3408  Agent           Service 9482F4B4-E343-43B6-B170-9A65BC822C77 is in sequential scan list</w:t>
      </w:r>
    </w:p>
    <w:p w14:paraId="283D1125" w14:textId="77777777" w:rsidR="00A23709" w:rsidRDefault="00A23709" w:rsidP="00A23709">
      <w:pPr>
        <w:pStyle w:val="Heading1"/>
      </w:pPr>
      <w:r>
        <w:t>At line:1 char:12</w:t>
      </w:r>
    </w:p>
    <w:p w14:paraId="49C7713D" w14:textId="77777777" w:rsidR="00A23709" w:rsidRDefault="00A23709" w:rsidP="00A23709">
      <w:pPr>
        <w:pStyle w:val="Heading1"/>
      </w:pPr>
      <w:r>
        <w:t>+ 2024/01/22 16:55:43.1354937 15520 3408  Agent           Service 9482F ...</w:t>
      </w:r>
    </w:p>
    <w:p w14:paraId="034FFEDD" w14:textId="77777777" w:rsidR="00A23709" w:rsidRDefault="00A23709" w:rsidP="00A23709">
      <w:pPr>
        <w:pStyle w:val="Heading1"/>
      </w:pPr>
      <w:r>
        <w:t>+            ~~~~~~~~~~~~~~~~</w:t>
      </w:r>
    </w:p>
    <w:p w14:paraId="2EF125A0" w14:textId="77777777" w:rsidR="00A23709" w:rsidRDefault="00A23709" w:rsidP="00A23709">
      <w:pPr>
        <w:pStyle w:val="Heading1"/>
      </w:pPr>
      <w:r>
        <w:t>Unexpected token '16:55:43.1354937' in expression or statement.</w:t>
      </w:r>
    </w:p>
    <w:p w14:paraId="743D2D9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A0AC8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AC4784B" w14:textId="77777777" w:rsidR="00A23709" w:rsidRDefault="00A23709" w:rsidP="00A23709">
      <w:pPr>
        <w:pStyle w:val="Heading1"/>
      </w:pPr>
    </w:p>
    <w:p w14:paraId="1E47A978" w14:textId="77777777" w:rsidR="00A23709" w:rsidRDefault="00A23709" w:rsidP="00A23709">
      <w:pPr>
        <w:pStyle w:val="Heading1"/>
      </w:pPr>
      <w:r>
        <w:t>PS C:\Users\JazmyneJosephine Mar&gt; 2024/01/22 16:55:43.1356067 15520 1112  Agent           * END * Queueing Finding updates [CallerId = OOBE ZDP  Id = 3]</w:t>
      </w:r>
    </w:p>
    <w:p w14:paraId="3E3D1A5D" w14:textId="77777777" w:rsidR="00A23709" w:rsidRDefault="00A23709" w:rsidP="00A23709">
      <w:pPr>
        <w:pStyle w:val="Heading1"/>
      </w:pPr>
      <w:r>
        <w:t>At line:1 char:12</w:t>
      </w:r>
    </w:p>
    <w:p w14:paraId="49293D59" w14:textId="77777777" w:rsidR="00A23709" w:rsidRDefault="00A23709" w:rsidP="00A23709">
      <w:pPr>
        <w:pStyle w:val="Heading1"/>
      </w:pPr>
      <w:r>
        <w:t>+ 2024/01/22 16:55:43.1356067 15520 1112  Agent           * END * Queue ...</w:t>
      </w:r>
    </w:p>
    <w:p w14:paraId="4E2357D2" w14:textId="77777777" w:rsidR="00A23709" w:rsidRDefault="00A23709" w:rsidP="00A23709">
      <w:pPr>
        <w:pStyle w:val="Heading1"/>
      </w:pPr>
      <w:r>
        <w:t>+            ~~~~~~~~~~~~~~~~</w:t>
      </w:r>
    </w:p>
    <w:p w14:paraId="3CED00FC" w14:textId="77777777" w:rsidR="00A23709" w:rsidRDefault="00A23709" w:rsidP="00A23709">
      <w:pPr>
        <w:pStyle w:val="Heading1"/>
      </w:pPr>
      <w:r>
        <w:t>Unexpected token '16:55:43.1356067' in expression or statement.</w:t>
      </w:r>
    </w:p>
    <w:p w14:paraId="6B4B9A6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6EB5C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841AB22" w14:textId="77777777" w:rsidR="00A23709" w:rsidRDefault="00A23709" w:rsidP="00A23709">
      <w:pPr>
        <w:pStyle w:val="Heading1"/>
      </w:pPr>
    </w:p>
    <w:p w14:paraId="5A4EDE2A" w14:textId="77777777" w:rsidR="00A23709" w:rsidRDefault="00A23709" w:rsidP="00A23709">
      <w:pPr>
        <w:pStyle w:val="Heading1"/>
      </w:pPr>
      <w:r>
        <w:t>PS C:\Users\JazmyneJosephine Mar&gt; 2024/01/22 16:55:43.1356228 15796 14764 ComApi          * START *   Search ClientId = OOBE ZDP, ServiceId = 8B24B027-1DEE-BABB-9A95-3517DFB9C552, Flags: 0X10010 (cV = 5B8Z94A8o0+1C7U0.1.1.0)</w:t>
      </w:r>
    </w:p>
    <w:p w14:paraId="1EADCE8C" w14:textId="77777777" w:rsidR="00A23709" w:rsidRDefault="00A23709" w:rsidP="00A23709">
      <w:pPr>
        <w:pStyle w:val="Heading1"/>
      </w:pPr>
      <w:r>
        <w:t>At line:1 char:12</w:t>
      </w:r>
    </w:p>
    <w:p w14:paraId="0CD989CF" w14:textId="77777777" w:rsidR="00A23709" w:rsidRDefault="00A23709" w:rsidP="00A23709">
      <w:pPr>
        <w:pStyle w:val="Heading1"/>
      </w:pPr>
      <w:r>
        <w:t>+ 2024/01/22 16:55:43.1356228 15796 14764 ComApi          * START *   S ...</w:t>
      </w:r>
    </w:p>
    <w:p w14:paraId="10887F7A" w14:textId="77777777" w:rsidR="00A23709" w:rsidRDefault="00A23709" w:rsidP="00A23709">
      <w:pPr>
        <w:pStyle w:val="Heading1"/>
      </w:pPr>
      <w:r>
        <w:t>+            ~~~~~~~~~~~~~~~~</w:t>
      </w:r>
    </w:p>
    <w:p w14:paraId="5F8F246A" w14:textId="77777777" w:rsidR="00A23709" w:rsidRDefault="00A23709" w:rsidP="00A23709">
      <w:pPr>
        <w:pStyle w:val="Heading1"/>
      </w:pPr>
      <w:r>
        <w:t>Unexpected token '16:55:43.1356228' in expression or statement.</w:t>
      </w:r>
    </w:p>
    <w:p w14:paraId="1174E01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BC55CD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87B4CA" w14:textId="77777777" w:rsidR="00A23709" w:rsidRDefault="00A23709" w:rsidP="00A23709">
      <w:pPr>
        <w:pStyle w:val="Heading1"/>
      </w:pPr>
    </w:p>
    <w:p w14:paraId="0A2F9FEC" w14:textId="77777777" w:rsidR="00A23709" w:rsidRDefault="00A23709" w:rsidP="00A23709">
      <w:pPr>
        <w:pStyle w:val="Heading1"/>
      </w:pPr>
      <w:r>
        <w:t>PS C:\Users\JazmyneJosephine Mar&gt; 2024/01/22 16:55:43.1356474 15520 1112  Agent           * START * Finding updates CallerId = OOBE ZDP  Id = 3 (cV = 5B8Z94A8o0+1C7U0.1.0.0.2)</w:t>
      </w:r>
    </w:p>
    <w:p w14:paraId="6016E1FF" w14:textId="77777777" w:rsidR="00A23709" w:rsidRDefault="00A23709" w:rsidP="00A23709">
      <w:pPr>
        <w:pStyle w:val="Heading1"/>
      </w:pPr>
      <w:r>
        <w:t>At line:1 char:12</w:t>
      </w:r>
    </w:p>
    <w:p w14:paraId="68E8D57E" w14:textId="77777777" w:rsidR="00A23709" w:rsidRDefault="00A23709" w:rsidP="00A23709">
      <w:pPr>
        <w:pStyle w:val="Heading1"/>
      </w:pPr>
      <w:r>
        <w:t>+ 2024/01/22 16:55:43.1356474 15520 1112  Agent           * START * Fin ...</w:t>
      </w:r>
    </w:p>
    <w:p w14:paraId="47532527" w14:textId="77777777" w:rsidR="00A23709" w:rsidRDefault="00A23709" w:rsidP="00A23709">
      <w:pPr>
        <w:pStyle w:val="Heading1"/>
      </w:pPr>
      <w:r>
        <w:t>+            ~~~~~~~~~~~~~~~~</w:t>
      </w:r>
    </w:p>
    <w:p w14:paraId="5BC535F6" w14:textId="77777777" w:rsidR="00A23709" w:rsidRDefault="00A23709" w:rsidP="00A23709">
      <w:pPr>
        <w:pStyle w:val="Heading1"/>
      </w:pPr>
      <w:r>
        <w:t>Unexpected token '16:55:43.1356474' in expression or statement.</w:t>
      </w:r>
    </w:p>
    <w:p w14:paraId="37B414A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28A29C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971BDF0" w14:textId="77777777" w:rsidR="00A23709" w:rsidRDefault="00A23709" w:rsidP="00A23709">
      <w:pPr>
        <w:pStyle w:val="Heading1"/>
      </w:pPr>
    </w:p>
    <w:p w14:paraId="7B9089AF" w14:textId="77777777" w:rsidR="00A23709" w:rsidRDefault="00A23709" w:rsidP="00A23709">
      <w:pPr>
        <w:pStyle w:val="Heading1"/>
      </w:pPr>
      <w:r>
        <w:t>PS C:\Users\JazmyneJosephine Mar&gt; 2024/01/22 16:55:43.1356568 15520 1112  Agent           Online = Yes; Interactive = Yes; AllowCachedResults = No; Ignore download priority = No</w:t>
      </w:r>
    </w:p>
    <w:p w14:paraId="72FEF52F" w14:textId="77777777" w:rsidR="00A23709" w:rsidRDefault="00A23709" w:rsidP="00A23709">
      <w:pPr>
        <w:pStyle w:val="Heading1"/>
      </w:pPr>
      <w:r>
        <w:t>At line:1 char:12</w:t>
      </w:r>
    </w:p>
    <w:p w14:paraId="3A10FA98" w14:textId="77777777" w:rsidR="00A23709" w:rsidRDefault="00A23709" w:rsidP="00A23709">
      <w:pPr>
        <w:pStyle w:val="Heading1"/>
      </w:pPr>
      <w:r>
        <w:t>+ 2024/01/22 16:55:43.1356568 15520 1112  Agent           Online = Yes; ...</w:t>
      </w:r>
    </w:p>
    <w:p w14:paraId="386A7010" w14:textId="77777777" w:rsidR="00A23709" w:rsidRDefault="00A23709" w:rsidP="00A23709">
      <w:pPr>
        <w:pStyle w:val="Heading1"/>
      </w:pPr>
      <w:r>
        <w:t>+            ~~~~~~~~~~~~~~~~</w:t>
      </w:r>
    </w:p>
    <w:p w14:paraId="6659DD4B" w14:textId="77777777" w:rsidR="00A23709" w:rsidRDefault="00A23709" w:rsidP="00A23709">
      <w:pPr>
        <w:pStyle w:val="Heading1"/>
      </w:pPr>
      <w:r>
        <w:t>Unexpected token '16:55:43.1356568' in expression or statement.</w:t>
      </w:r>
    </w:p>
    <w:p w14:paraId="208B6B0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95AAC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C5A02F" w14:textId="77777777" w:rsidR="00A23709" w:rsidRDefault="00A23709" w:rsidP="00A23709">
      <w:pPr>
        <w:pStyle w:val="Heading1"/>
      </w:pPr>
    </w:p>
    <w:p w14:paraId="779F09A1" w14:textId="77777777" w:rsidR="00A23709" w:rsidRDefault="00A23709" w:rsidP="00A23709">
      <w:pPr>
        <w:pStyle w:val="Heading1"/>
      </w:pPr>
      <w:r>
        <w:t>PS C:\Users\JazmyneJosephine Mar&gt; 2024/01/22 16:55:43.1356591 15520 1112  Agent           Criteria = "IsInstalled = 0 AND DeploymentAction = 'Installation' AND CategoryIDs contains 'DD78B8A1-0B20-45C1-ADD6-4DA72E9364CF'"</w:t>
      </w:r>
    </w:p>
    <w:p w14:paraId="2B416E89" w14:textId="77777777" w:rsidR="00A23709" w:rsidRDefault="00A23709" w:rsidP="00A23709">
      <w:pPr>
        <w:pStyle w:val="Heading1"/>
      </w:pPr>
      <w:r>
        <w:t>At line:1 char:12</w:t>
      </w:r>
    </w:p>
    <w:p w14:paraId="083A39CA" w14:textId="77777777" w:rsidR="00A23709" w:rsidRDefault="00A23709" w:rsidP="00A23709">
      <w:pPr>
        <w:pStyle w:val="Heading1"/>
      </w:pPr>
      <w:r>
        <w:t>+ 2024/01/22 16:55:43.1356591 15520 1112  Agent           Criteria = "I ...</w:t>
      </w:r>
    </w:p>
    <w:p w14:paraId="3CC7C0D1" w14:textId="77777777" w:rsidR="00A23709" w:rsidRDefault="00A23709" w:rsidP="00A23709">
      <w:pPr>
        <w:pStyle w:val="Heading1"/>
      </w:pPr>
      <w:r>
        <w:t>+            ~~~~~~~~~~~~~~~~</w:t>
      </w:r>
    </w:p>
    <w:p w14:paraId="563CE1E0" w14:textId="77777777" w:rsidR="00A23709" w:rsidRDefault="00A23709" w:rsidP="00A23709">
      <w:pPr>
        <w:pStyle w:val="Heading1"/>
      </w:pPr>
      <w:r>
        <w:t>Unexpected token '16:55:43.1356591' in expression or statement.</w:t>
      </w:r>
    </w:p>
    <w:p w14:paraId="78B220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4A6C43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CC19BBC" w14:textId="77777777" w:rsidR="00A23709" w:rsidRDefault="00A23709" w:rsidP="00A23709">
      <w:pPr>
        <w:pStyle w:val="Heading1"/>
      </w:pPr>
    </w:p>
    <w:p w14:paraId="5A8078E0" w14:textId="77777777" w:rsidR="00A23709" w:rsidRDefault="00A23709" w:rsidP="00A23709">
      <w:pPr>
        <w:pStyle w:val="Heading1"/>
      </w:pPr>
      <w:r>
        <w:t>PS C:\Users\JazmyneJosephine Mar&gt; 2024/01/22 16:55:43.1356626 15520 1112  Agent           ServiceID = {9482F4B4-E343-43B6-B170-9A65BC822C77} Windows Update</w:t>
      </w:r>
    </w:p>
    <w:p w14:paraId="0DAA13B4" w14:textId="77777777" w:rsidR="00A23709" w:rsidRDefault="00A23709" w:rsidP="00A23709">
      <w:pPr>
        <w:pStyle w:val="Heading1"/>
      </w:pPr>
      <w:r>
        <w:t>At line:1 char:12</w:t>
      </w:r>
    </w:p>
    <w:p w14:paraId="50C28A33" w14:textId="77777777" w:rsidR="00A23709" w:rsidRDefault="00A23709" w:rsidP="00A23709">
      <w:pPr>
        <w:pStyle w:val="Heading1"/>
      </w:pPr>
      <w:r>
        <w:t>+ 2024/01/22 16:55:43.1356626 15520 1112  Agent           ServiceID = { ...</w:t>
      </w:r>
    </w:p>
    <w:p w14:paraId="523CAE01" w14:textId="77777777" w:rsidR="00A23709" w:rsidRDefault="00A23709" w:rsidP="00A23709">
      <w:pPr>
        <w:pStyle w:val="Heading1"/>
      </w:pPr>
      <w:r>
        <w:t>+            ~~~~~~~~~~~~~~~~</w:t>
      </w:r>
    </w:p>
    <w:p w14:paraId="7CEC3048" w14:textId="77777777" w:rsidR="00A23709" w:rsidRDefault="00A23709" w:rsidP="00A23709">
      <w:pPr>
        <w:pStyle w:val="Heading1"/>
      </w:pPr>
      <w:r>
        <w:t>Unexpected token '16:55:43.1356626' in expression or statement.</w:t>
      </w:r>
    </w:p>
    <w:p w14:paraId="0C0524C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C60D26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9750A77" w14:textId="77777777" w:rsidR="00A23709" w:rsidRDefault="00A23709" w:rsidP="00A23709">
      <w:pPr>
        <w:pStyle w:val="Heading1"/>
      </w:pPr>
    </w:p>
    <w:p w14:paraId="4A1F6EE4" w14:textId="77777777" w:rsidR="00A23709" w:rsidRDefault="00A23709" w:rsidP="00A23709">
      <w:pPr>
        <w:pStyle w:val="Heading1"/>
      </w:pPr>
      <w:r>
        <w:t>PS C:\Users\JazmyneJosephine Mar&gt; 2024/01/22 16:55:43.1356642 15520 1112  Agent           Search Scope = {Machine}</w:t>
      </w:r>
    </w:p>
    <w:p w14:paraId="32EDFDBE" w14:textId="77777777" w:rsidR="00A23709" w:rsidRDefault="00A23709" w:rsidP="00A23709">
      <w:pPr>
        <w:pStyle w:val="Heading1"/>
      </w:pPr>
      <w:r>
        <w:t>At line:1 char:12</w:t>
      </w:r>
    </w:p>
    <w:p w14:paraId="6F2C1E7D" w14:textId="77777777" w:rsidR="00A23709" w:rsidRDefault="00A23709" w:rsidP="00A23709">
      <w:pPr>
        <w:pStyle w:val="Heading1"/>
      </w:pPr>
      <w:r>
        <w:t>+ 2024/01/22 16:55:43.1356642 15520 1112  Agent           Search Scope  ...</w:t>
      </w:r>
    </w:p>
    <w:p w14:paraId="0A9A91A8" w14:textId="77777777" w:rsidR="00A23709" w:rsidRDefault="00A23709" w:rsidP="00A23709">
      <w:pPr>
        <w:pStyle w:val="Heading1"/>
      </w:pPr>
      <w:r>
        <w:t>+            ~~~~~~~~~~~~~~~~</w:t>
      </w:r>
    </w:p>
    <w:p w14:paraId="66D29167" w14:textId="77777777" w:rsidR="00A23709" w:rsidRDefault="00A23709" w:rsidP="00A23709">
      <w:pPr>
        <w:pStyle w:val="Heading1"/>
      </w:pPr>
      <w:r>
        <w:t>Unexpected token '16:55:43.1356642' in expression or statement.</w:t>
      </w:r>
    </w:p>
    <w:p w14:paraId="3720FF2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7EA244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C7DD9AF" w14:textId="77777777" w:rsidR="00A23709" w:rsidRDefault="00A23709" w:rsidP="00A23709">
      <w:pPr>
        <w:pStyle w:val="Heading1"/>
      </w:pPr>
    </w:p>
    <w:p w14:paraId="4314E305" w14:textId="77777777" w:rsidR="00A23709" w:rsidRDefault="00A23709" w:rsidP="00A23709">
      <w:pPr>
        <w:pStyle w:val="Heading1"/>
      </w:pPr>
      <w:r>
        <w:t>PS C:\Users\JazmyneJosephine Mar&gt; 2024/01/22 16:55:43.1356692 15520 1112  Agent           Caller SID for Applicability: S-1-5-18</w:t>
      </w:r>
    </w:p>
    <w:p w14:paraId="1356057F" w14:textId="77777777" w:rsidR="00A23709" w:rsidRDefault="00A23709" w:rsidP="00A23709">
      <w:pPr>
        <w:pStyle w:val="Heading1"/>
      </w:pPr>
      <w:r>
        <w:t>At line:1 char:12</w:t>
      </w:r>
    </w:p>
    <w:p w14:paraId="661D81F8" w14:textId="77777777" w:rsidR="00A23709" w:rsidRDefault="00A23709" w:rsidP="00A23709">
      <w:pPr>
        <w:pStyle w:val="Heading1"/>
      </w:pPr>
      <w:r>
        <w:t>+ 2024/01/22 16:55:43.1356692 15520 1112  Agent           Caller SID fo ...</w:t>
      </w:r>
    </w:p>
    <w:p w14:paraId="15100713" w14:textId="77777777" w:rsidR="00A23709" w:rsidRDefault="00A23709" w:rsidP="00A23709">
      <w:pPr>
        <w:pStyle w:val="Heading1"/>
      </w:pPr>
      <w:r>
        <w:t>+            ~~~~~~~~~~~~~~~~</w:t>
      </w:r>
    </w:p>
    <w:p w14:paraId="22EC20AC" w14:textId="77777777" w:rsidR="00A23709" w:rsidRDefault="00A23709" w:rsidP="00A23709">
      <w:pPr>
        <w:pStyle w:val="Heading1"/>
      </w:pPr>
      <w:r>
        <w:t>Unexpected token '16:55:43.1356692' in expression or statement.</w:t>
      </w:r>
    </w:p>
    <w:p w14:paraId="57AE25D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EFCF7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0F751A3" w14:textId="77777777" w:rsidR="00A23709" w:rsidRDefault="00A23709" w:rsidP="00A23709">
      <w:pPr>
        <w:pStyle w:val="Heading1"/>
      </w:pPr>
    </w:p>
    <w:p w14:paraId="0B03BDA6" w14:textId="77777777" w:rsidR="00A23709" w:rsidRDefault="00A23709" w:rsidP="00A23709">
      <w:pPr>
        <w:pStyle w:val="Heading1"/>
      </w:pPr>
      <w:r>
        <w:t>PS C:\Users\JazmyneJosephine Mar&gt; 2024/01/22 16:55:43.1373326 15520 3024  IdleTimer       WU operation (CSearchCall::Init ID 4) started; operation # 14; does use network; is not at background priority</w:t>
      </w:r>
    </w:p>
    <w:p w14:paraId="298F3E35" w14:textId="77777777" w:rsidR="00A23709" w:rsidRDefault="00A23709" w:rsidP="00A23709">
      <w:pPr>
        <w:pStyle w:val="Heading1"/>
      </w:pPr>
      <w:r>
        <w:t>At line:1 char:12</w:t>
      </w:r>
    </w:p>
    <w:p w14:paraId="775233DE" w14:textId="77777777" w:rsidR="00A23709" w:rsidRDefault="00A23709" w:rsidP="00A23709">
      <w:pPr>
        <w:pStyle w:val="Heading1"/>
      </w:pPr>
      <w:r>
        <w:t>+ 2024/01/22 16:55:43.1373326 15520 3024  IdleTimer       WU operation  ...</w:t>
      </w:r>
    </w:p>
    <w:p w14:paraId="279CC9D4" w14:textId="77777777" w:rsidR="00A23709" w:rsidRDefault="00A23709" w:rsidP="00A23709">
      <w:pPr>
        <w:pStyle w:val="Heading1"/>
      </w:pPr>
      <w:r>
        <w:t>+            ~~~~~~~~~~~~~~~~</w:t>
      </w:r>
    </w:p>
    <w:p w14:paraId="44F79F5C" w14:textId="77777777" w:rsidR="00A23709" w:rsidRDefault="00A23709" w:rsidP="00A23709">
      <w:pPr>
        <w:pStyle w:val="Heading1"/>
      </w:pPr>
      <w:r>
        <w:t>Unexpected token '16:55:43.1373326' in expression or statement.</w:t>
      </w:r>
    </w:p>
    <w:p w14:paraId="6AA961F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F21116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A4BAB6" w14:textId="77777777" w:rsidR="00A23709" w:rsidRDefault="00A23709" w:rsidP="00A23709">
      <w:pPr>
        <w:pStyle w:val="Heading1"/>
      </w:pPr>
    </w:p>
    <w:p w14:paraId="749BB759" w14:textId="77777777" w:rsidR="00A23709" w:rsidRDefault="00A23709" w:rsidP="00A23709">
      <w:pPr>
        <w:pStyle w:val="Heading1"/>
      </w:pPr>
      <w:r>
        <w:t>PS C:\Users\JazmyneJosephine Mar&gt; 2024/01/22 16:55:43.1493913 15520 3024  Agent           * START * Queueing Finding updates [CallerId = OOBE ZDP  Id = 4]</w:t>
      </w:r>
    </w:p>
    <w:p w14:paraId="14D5CC5E" w14:textId="77777777" w:rsidR="00A23709" w:rsidRDefault="00A23709" w:rsidP="00A23709">
      <w:pPr>
        <w:pStyle w:val="Heading1"/>
      </w:pPr>
      <w:r>
        <w:t>At line:1 char:12</w:t>
      </w:r>
    </w:p>
    <w:p w14:paraId="690DEF83" w14:textId="77777777" w:rsidR="00A23709" w:rsidRDefault="00A23709" w:rsidP="00A23709">
      <w:pPr>
        <w:pStyle w:val="Heading1"/>
      </w:pPr>
      <w:r>
        <w:t>+ 2024/01/22 16:55:43.1493913 15520 3024  Agent           * START * Que ...</w:t>
      </w:r>
    </w:p>
    <w:p w14:paraId="56AA6BBA" w14:textId="77777777" w:rsidR="00A23709" w:rsidRDefault="00A23709" w:rsidP="00A23709">
      <w:pPr>
        <w:pStyle w:val="Heading1"/>
      </w:pPr>
      <w:r>
        <w:t>+            ~~~~~~~~~~~~~~~~</w:t>
      </w:r>
    </w:p>
    <w:p w14:paraId="62F39111" w14:textId="77777777" w:rsidR="00A23709" w:rsidRDefault="00A23709" w:rsidP="00A23709">
      <w:pPr>
        <w:pStyle w:val="Heading1"/>
      </w:pPr>
      <w:r>
        <w:t>Unexpected token '16:55:43.1493913' in expression or statement.</w:t>
      </w:r>
    </w:p>
    <w:p w14:paraId="3511127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AFF330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B5589C7" w14:textId="77777777" w:rsidR="00A23709" w:rsidRDefault="00A23709" w:rsidP="00A23709">
      <w:pPr>
        <w:pStyle w:val="Heading1"/>
      </w:pPr>
    </w:p>
    <w:p w14:paraId="7B938968" w14:textId="77777777" w:rsidR="00A23709" w:rsidRDefault="00A23709" w:rsidP="00A23709">
      <w:pPr>
        <w:pStyle w:val="Heading1"/>
      </w:pPr>
      <w:r>
        <w:t>PS C:\Users\JazmyneJosephine Mar&gt; 2024/01/22 16:55:43.1494013 15520 3024  Agent           Service 8B24B027-1DEE-BABB-9A95-3517DFB9C552 is not in sequential scan list</w:t>
      </w:r>
    </w:p>
    <w:p w14:paraId="660B4D1F" w14:textId="77777777" w:rsidR="00A23709" w:rsidRDefault="00A23709" w:rsidP="00A23709">
      <w:pPr>
        <w:pStyle w:val="Heading1"/>
      </w:pPr>
      <w:r>
        <w:t>At line:1 char:12</w:t>
      </w:r>
    </w:p>
    <w:p w14:paraId="5A9A7F4B" w14:textId="77777777" w:rsidR="00A23709" w:rsidRDefault="00A23709" w:rsidP="00A23709">
      <w:pPr>
        <w:pStyle w:val="Heading1"/>
      </w:pPr>
      <w:r>
        <w:t>+ 2024/01/22 16:55:43.1494013 15520 3024  Agent           Service 8B24B ...</w:t>
      </w:r>
    </w:p>
    <w:p w14:paraId="741242B3" w14:textId="77777777" w:rsidR="00A23709" w:rsidRDefault="00A23709" w:rsidP="00A23709">
      <w:pPr>
        <w:pStyle w:val="Heading1"/>
      </w:pPr>
      <w:r>
        <w:t>+            ~~~~~~~~~~~~~~~~</w:t>
      </w:r>
    </w:p>
    <w:p w14:paraId="7B95C0CA" w14:textId="77777777" w:rsidR="00A23709" w:rsidRDefault="00A23709" w:rsidP="00A23709">
      <w:pPr>
        <w:pStyle w:val="Heading1"/>
      </w:pPr>
      <w:r>
        <w:t>Unexpected token '16:55:43.1494013' in expression or statement.</w:t>
      </w:r>
    </w:p>
    <w:p w14:paraId="3B11F7A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56754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DE9DDA" w14:textId="77777777" w:rsidR="00A23709" w:rsidRDefault="00A23709" w:rsidP="00A23709">
      <w:pPr>
        <w:pStyle w:val="Heading1"/>
      </w:pPr>
    </w:p>
    <w:p w14:paraId="3D5AABB5" w14:textId="77777777" w:rsidR="00A23709" w:rsidRDefault="00A23709" w:rsidP="00A23709">
      <w:pPr>
        <w:pStyle w:val="Heading1"/>
      </w:pPr>
      <w:r>
        <w:t>PS C:\Users\JazmyneJosephine Mar&gt; 2024/01/22 16:55:43.1494070 15520 3024  Agent           Added service 8B24B027-1DEE-BABB-9A95-3517DFB9C552 to sequential scan list</w:t>
      </w:r>
    </w:p>
    <w:p w14:paraId="5A7A0DCD" w14:textId="77777777" w:rsidR="00A23709" w:rsidRDefault="00A23709" w:rsidP="00A23709">
      <w:pPr>
        <w:pStyle w:val="Heading1"/>
      </w:pPr>
      <w:r>
        <w:t>At line:1 char:12</w:t>
      </w:r>
    </w:p>
    <w:p w14:paraId="17706384" w14:textId="77777777" w:rsidR="00A23709" w:rsidRDefault="00A23709" w:rsidP="00A23709">
      <w:pPr>
        <w:pStyle w:val="Heading1"/>
      </w:pPr>
      <w:r>
        <w:t>+ 2024/01/22 16:55:43.1494070 15520 3024  Agent           Added service ...</w:t>
      </w:r>
    </w:p>
    <w:p w14:paraId="4DA683F6" w14:textId="77777777" w:rsidR="00A23709" w:rsidRDefault="00A23709" w:rsidP="00A23709">
      <w:pPr>
        <w:pStyle w:val="Heading1"/>
      </w:pPr>
      <w:r>
        <w:t>+            ~~~~~~~~~~~~~~~~</w:t>
      </w:r>
    </w:p>
    <w:p w14:paraId="08215960" w14:textId="77777777" w:rsidR="00A23709" w:rsidRDefault="00A23709" w:rsidP="00A23709">
      <w:pPr>
        <w:pStyle w:val="Heading1"/>
      </w:pPr>
      <w:r>
        <w:t>Unexpected token '16:55:43.1494070' in expression or statement.</w:t>
      </w:r>
    </w:p>
    <w:p w14:paraId="026E65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3EB73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106D8D9" w14:textId="77777777" w:rsidR="00A23709" w:rsidRDefault="00A23709" w:rsidP="00A23709">
      <w:pPr>
        <w:pStyle w:val="Heading1"/>
      </w:pPr>
    </w:p>
    <w:p w14:paraId="5EB9EBF3" w14:textId="77777777" w:rsidR="00A23709" w:rsidRDefault="00A23709" w:rsidP="00A23709">
      <w:pPr>
        <w:pStyle w:val="Heading1"/>
      </w:pPr>
      <w:r>
        <w:t>PS C:\Users\JazmyneJosephine Mar&gt; 2024/01/22 16:55:43.1497573 15796 14764 ComApi          Succeeded federated search against service 8B24B027-1DEE-BABB-9A95-3517DFB9C552 (cV = 5B8Z94A8o0+1C7U0.1.2)</w:t>
      </w:r>
    </w:p>
    <w:p w14:paraId="1D9DB16E" w14:textId="77777777" w:rsidR="00A23709" w:rsidRDefault="00A23709" w:rsidP="00A23709">
      <w:pPr>
        <w:pStyle w:val="Heading1"/>
      </w:pPr>
      <w:r>
        <w:t>At line:1 char:12</w:t>
      </w:r>
    </w:p>
    <w:p w14:paraId="45AC8EDE" w14:textId="77777777" w:rsidR="00A23709" w:rsidRDefault="00A23709" w:rsidP="00A23709">
      <w:pPr>
        <w:pStyle w:val="Heading1"/>
      </w:pPr>
      <w:r>
        <w:t>+ 2024/01/22 16:55:43.1497573 15796 14764 ComApi          Succeeded fed ...</w:t>
      </w:r>
    </w:p>
    <w:p w14:paraId="07F1C68D" w14:textId="77777777" w:rsidR="00A23709" w:rsidRDefault="00A23709" w:rsidP="00A23709">
      <w:pPr>
        <w:pStyle w:val="Heading1"/>
      </w:pPr>
      <w:r>
        <w:t>+            ~~~~~~~~~~~~~~~~</w:t>
      </w:r>
    </w:p>
    <w:p w14:paraId="615AB1EA" w14:textId="77777777" w:rsidR="00A23709" w:rsidRDefault="00A23709" w:rsidP="00A23709">
      <w:pPr>
        <w:pStyle w:val="Heading1"/>
      </w:pPr>
      <w:r>
        <w:t>Unexpected token '16:55:43.1497573' in expression or statement.</w:t>
      </w:r>
    </w:p>
    <w:p w14:paraId="6F683BA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CC5EA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D1B3C1" w14:textId="77777777" w:rsidR="00A23709" w:rsidRDefault="00A23709" w:rsidP="00A23709">
      <w:pPr>
        <w:pStyle w:val="Heading1"/>
      </w:pPr>
    </w:p>
    <w:p w14:paraId="4AE9B50D" w14:textId="77777777" w:rsidR="00A23709" w:rsidRDefault="00A23709" w:rsidP="00A23709">
      <w:pPr>
        <w:pStyle w:val="Heading1"/>
      </w:pPr>
      <w:r>
        <w:t>PS C:\Users\JazmyneJosephine Mar&gt; 2024/01/22 16:55:43.1557849 15520 1112  Misc            UUS: Session=wu.handler.wuauengcore, Module=wuauengcore.dll, Version=1023.1020.2192.0, Path=C:\WINDOWS\uus\AMD64\wuauengcore.dll</w:t>
      </w:r>
    </w:p>
    <w:p w14:paraId="02D38792" w14:textId="77777777" w:rsidR="00A23709" w:rsidRDefault="00A23709" w:rsidP="00A23709">
      <w:pPr>
        <w:pStyle w:val="Heading1"/>
      </w:pPr>
      <w:r>
        <w:t>At line:1 char:12</w:t>
      </w:r>
    </w:p>
    <w:p w14:paraId="0804A956" w14:textId="77777777" w:rsidR="00A23709" w:rsidRDefault="00A23709" w:rsidP="00A23709">
      <w:pPr>
        <w:pStyle w:val="Heading1"/>
      </w:pPr>
      <w:r>
        <w:t>+ 2024/01/22 16:55:43.1557849 15520 1112  Misc            UUS: Session= ...</w:t>
      </w:r>
    </w:p>
    <w:p w14:paraId="35E0EBB0" w14:textId="77777777" w:rsidR="00A23709" w:rsidRDefault="00A23709" w:rsidP="00A23709">
      <w:pPr>
        <w:pStyle w:val="Heading1"/>
      </w:pPr>
      <w:r>
        <w:t>+            ~~~~~~~~~~~~~~~~</w:t>
      </w:r>
    </w:p>
    <w:p w14:paraId="10BE8630" w14:textId="77777777" w:rsidR="00A23709" w:rsidRDefault="00A23709" w:rsidP="00A23709">
      <w:pPr>
        <w:pStyle w:val="Heading1"/>
      </w:pPr>
      <w:r>
        <w:t>Unexpected token '16:55:43.1557849' in expression or statement.</w:t>
      </w:r>
    </w:p>
    <w:p w14:paraId="782EA00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FBDF60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950B8B" w14:textId="77777777" w:rsidR="00A23709" w:rsidRDefault="00A23709" w:rsidP="00A23709">
      <w:pPr>
        <w:pStyle w:val="Heading1"/>
      </w:pPr>
    </w:p>
    <w:p w14:paraId="61E89D86" w14:textId="77777777" w:rsidR="00A23709" w:rsidRDefault="00A23709" w:rsidP="00A23709">
      <w:pPr>
        <w:pStyle w:val="Heading1"/>
      </w:pPr>
      <w:r>
        <w:t>PS C:\Users\JazmyneJosephine Mar&gt; 2024/01/22 16:55:43.1562111 15520 1112  Misc            Load undocked module: UusId:wu.handler.wuauengcore|hr:0x0|ModuleVer:1023.1020.2192.0|LoadProps:3|Path:C:\WINDOWS\uus\AMD64\wuauengcore.dll</w:t>
      </w:r>
    </w:p>
    <w:p w14:paraId="33F00934" w14:textId="77777777" w:rsidR="00A23709" w:rsidRDefault="00A23709" w:rsidP="00A23709">
      <w:pPr>
        <w:pStyle w:val="Heading1"/>
      </w:pPr>
      <w:r>
        <w:t>At line:1 char:12</w:t>
      </w:r>
    </w:p>
    <w:p w14:paraId="1A9DDC78" w14:textId="77777777" w:rsidR="00A23709" w:rsidRDefault="00A23709" w:rsidP="00A23709">
      <w:pPr>
        <w:pStyle w:val="Heading1"/>
      </w:pPr>
      <w:r>
        <w:t>+ 2024/01/22 16:55:43.1562111 15520 1112  Misc            Load undocked ...</w:t>
      </w:r>
    </w:p>
    <w:p w14:paraId="351FB37F" w14:textId="77777777" w:rsidR="00A23709" w:rsidRDefault="00A23709" w:rsidP="00A23709">
      <w:pPr>
        <w:pStyle w:val="Heading1"/>
      </w:pPr>
      <w:r>
        <w:t>+            ~~~~~~~~~~~~~~~~</w:t>
      </w:r>
    </w:p>
    <w:p w14:paraId="1C35E90E" w14:textId="77777777" w:rsidR="00A23709" w:rsidRDefault="00A23709" w:rsidP="00A23709">
      <w:pPr>
        <w:pStyle w:val="Heading1"/>
      </w:pPr>
      <w:r>
        <w:t>Unexpected token '16:55:43.1562111' in expression or statement.</w:t>
      </w:r>
    </w:p>
    <w:p w14:paraId="5B3A705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F5750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29868B0" w14:textId="77777777" w:rsidR="00A23709" w:rsidRDefault="00A23709" w:rsidP="00A23709">
      <w:pPr>
        <w:pStyle w:val="Heading1"/>
      </w:pPr>
    </w:p>
    <w:p w14:paraId="6BF4F03E" w14:textId="77777777" w:rsidR="00A23709" w:rsidRDefault="00A23709" w:rsidP="00A23709">
      <w:pPr>
        <w:pStyle w:val="Heading1"/>
      </w:pPr>
      <w:r>
        <w:t>PS C:\Users\JazmyneJosephine Mar&gt; 2024/01/22 16:55:43.1631166 15520 1112  Misc            UUS: Session=wu.handler.wuuhext, Module=wuuhext.dll, Version=1023.1020.2192.0, Path=C:\WINDOWS\uus\AMD64\wuuhext.dll</w:t>
      </w:r>
    </w:p>
    <w:p w14:paraId="2EB15F3A" w14:textId="77777777" w:rsidR="00A23709" w:rsidRDefault="00A23709" w:rsidP="00A23709">
      <w:pPr>
        <w:pStyle w:val="Heading1"/>
      </w:pPr>
      <w:r>
        <w:t>At line:1 char:12</w:t>
      </w:r>
    </w:p>
    <w:p w14:paraId="659F12B4" w14:textId="77777777" w:rsidR="00A23709" w:rsidRDefault="00A23709" w:rsidP="00A23709">
      <w:pPr>
        <w:pStyle w:val="Heading1"/>
      </w:pPr>
      <w:r>
        <w:t>+ 2024/01/22 16:55:43.1631166 15520 1112  Misc            UUS: Session= ...</w:t>
      </w:r>
    </w:p>
    <w:p w14:paraId="229D6D0B" w14:textId="77777777" w:rsidR="00A23709" w:rsidRDefault="00A23709" w:rsidP="00A23709">
      <w:pPr>
        <w:pStyle w:val="Heading1"/>
      </w:pPr>
      <w:r>
        <w:t>+            ~~~~~~~~~~~~~~~~</w:t>
      </w:r>
    </w:p>
    <w:p w14:paraId="0C6CF6D2" w14:textId="77777777" w:rsidR="00A23709" w:rsidRDefault="00A23709" w:rsidP="00A23709">
      <w:pPr>
        <w:pStyle w:val="Heading1"/>
      </w:pPr>
      <w:r>
        <w:t>Unexpected token '16:55:43.1631166' in expression or statement.</w:t>
      </w:r>
    </w:p>
    <w:p w14:paraId="4B45962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9D408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6C1ABB9" w14:textId="77777777" w:rsidR="00A23709" w:rsidRDefault="00A23709" w:rsidP="00A23709">
      <w:pPr>
        <w:pStyle w:val="Heading1"/>
      </w:pPr>
    </w:p>
    <w:p w14:paraId="7EE5BDE2" w14:textId="77777777" w:rsidR="00A23709" w:rsidRDefault="00A23709" w:rsidP="00A23709">
      <w:pPr>
        <w:pStyle w:val="Heading1"/>
      </w:pPr>
      <w:r>
        <w:t>PS C:\Users\JazmyneJosephine Mar&gt; 2024/01/22 16:55:43.1636600 15520 1112  Misc            Load undocked module: UusId:wu.handler.wuuhext|hr:0x0|ModuleVer:1023.922.9182.0|LoadProps:3|Path:C:\WINDOWS\uus\AMD64\wuuhext.dll</w:t>
      </w:r>
    </w:p>
    <w:p w14:paraId="4EB273AC" w14:textId="77777777" w:rsidR="00A23709" w:rsidRDefault="00A23709" w:rsidP="00A23709">
      <w:pPr>
        <w:pStyle w:val="Heading1"/>
      </w:pPr>
      <w:r>
        <w:t>At line:1 char:12</w:t>
      </w:r>
    </w:p>
    <w:p w14:paraId="2F0C6EF8" w14:textId="77777777" w:rsidR="00A23709" w:rsidRDefault="00A23709" w:rsidP="00A23709">
      <w:pPr>
        <w:pStyle w:val="Heading1"/>
      </w:pPr>
      <w:r>
        <w:t>+ 2024/01/22 16:55:43.1636600 15520 1112  Misc            Load undocked ...</w:t>
      </w:r>
    </w:p>
    <w:p w14:paraId="0B09DFA3" w14:textId="77777777" w:rsidR="00A23709" w:rsidRDefault="00A23709" w:rsidP="00A23709">
      <w:pPr>
        <w:pStyle w:val="Heading1"/>
      </w:pPr>
      <w:r>
        <w:t>+            ~~~~~~~~~~~~~~~~</w:t>
      </w:r>
    </w:p>
    <w:p w14:paraId="14D524E4" w14:textId="77777777" w:rsidR="00A23709" w:rsidRDefault="00A23709" w:rsidP="00A23709">
      <w:pPr>
        <w:pStyle w:val="Heading1"/>
      </w:pPr>
      <w:r>
        <w:t>Unexpected token '16:55:43.1636600' in expression or statement.</w:t>
      </w:r>
    </w:p>
    <w:p w14:paraId="4FF50C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6FCDE1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E1394E" w14:textId="77777777" w:rsidR="00A23709" w:rsidRDefault="00A23709" w:rsidP="00A23709">
      <w:pPr>
        <w:pStyle w:val="Heading1"/>
      </w:pPr>
    </w:p>
    <w:p w14:paraId="34601F1B" w14:textId="77777777" w:rsidR="00A23709" w:rsidRDefault="00A23709" w:rsidP="00A23709">
      <w:pPr>
        <w:pStyle w:val="Heading1"/>
      </w:pPr>
      <w:r>
        <w:t>PS C:\Users\JazmyneJosephine Mar&gt; 2024/01/22 16:55:43.1705494 15520 1112  Misc            UUS: Session=wu.handler.wuuhdrv, Module=wuuhdrv.dll, Version=1023.1020.2192.0, Path=C:\WINDOWS\uus\AMD64\wuuhdrv.dll</w:t>
      </w:r>
    </w:p>
    <w:p w14:paraId="66962A5E" w14:textId="77777777" w:rsidR="00A23709" w:rsidRDefault="00A23709" w:rsidP="00A23709">
      <w:pPr>
        <w:pStyle w:val="Heading1"/>
      </w:pPr>
      <w:r>
        <w:t>At line:1 char:12</w:t>
      </w:r>
    </w:p>
    <w:p w14:paraId="29E45701" w14:textId="77777777" w:rsidR="00A23709" w:rsidRDefault="00A23709" w:rsidP="00A23709">
      <w:pPr>
        <w:pStyle w:val="Heading1"/>
      </w:pPr>
      <w:r>
        <w:t>+ 2024/01/22 16:55:43.1705494 15520 1112  Misc            UUS: Session= ...</w:t>
      </w:r>
    </w:p>
    <w:p w14:paraId="37EA88B2" w14:textId="77777777" w:rsidR="00A23709" w:rsidRDefault="00A23709" w:rsidP="00A23709">
      <w:pPr>
        <w:pStyle w:val="Heading1"/>
      </w:pPr>
      <w:r>
        <w:t>+            ~~~~~~~~~~~~~~~~</w:t>
      </w:r>
    </w:p>
    <w:p w14:paraId="3B8AEB82" w14:textId="77777777" w:rsidR="00A23709" w:rsidRDefault="00A23709" w:rsidP="00A23709">
      <w:pPr>
        <w:pStyle w:val="Heading1"/>
      </w:pPr>
      <w:r>
        <w:t>Unexpected token '16:55:43.1705494' in expression or statement.</w:t>
      </w:r>
    </w:p>
    <w:p w14:paraId="5B79A1B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43D81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9F2403" w14:textId="77777777" w:rsidR="00A23709" w:rsidRDefault="00A23709" w:rsidP="00A23709">
      <w:pPr>
        <w:pStyle w:val="Heading1"/>
      </w:pPr>
    </w:p>
    <w:p w14:paraId="42354641" w14:textId="77777777" w:rsidR="00A23709" w:rsidRDefault="00A23709" w:rsidP="00A23709">
      <w:pPr>
        <w:pStyle w:val="Heading1"/>
      </w:pPr>
      <w:r>
        <w:t>PS C:\Users\JazmyneJosephine Mar&gt; 2024/01/22 16:55:43.1709318 15520 1112  Misc            Load undocked module: UusId:wu.handler.wuuhdrv|hr:0x0|ModuleVer:1023.1020.2192.0|LoadProps:3|Path:C:\WINDOWS\uus\AMD64\wuuhdrv.dll</w:t>
      </w:r>
    </w:p>
    <w:p w14:paraId="10D50A2D" w14:textId="77777777" w:rsidR="00A23709" w:rsidRDefault="00A23709" w:rsidP="00A23709">
      <w:pPr>
        <w:pStyle w:val="Heading1"/>
      </w:pPr>
      <w:r>
        <w:t>At line:1 char:12</w:t>
      </w:r>
    </w:p>
    <w:p w14:paraId="57F41CAA" w14:textId="77777777" w:rsidR="00A23709" w:rsidRDefault="00A23709" w:rsidP="00A23709">
      <w:pPr>
        <w:pStyle w:val="Heading1"/>
      </w:pPr>
      <w:r>
        <w:t>+ 2024/01/22 16:55:43.1709318 15520 1112  Misc            Load undocked ...</w:t>
      </w:r>
    </w:p>
    <w:p w14:paraId="4AFC8810" w14:textId="77777777" w:rsidR="00A23709" w:rsidRDefault="00A23709" w:rsidP="00A23709">
      <w:pPr>
        <w:pStyle w:val="Heading1"/>
      </w:pPr>
      <w:r>
        <w:t>+            ~~~~~~~~~~~~~~~~</w:t>
      </w:r>
    </w:p>
    <w:p w14:paraId="54FCB3A4" w14:textId="77777777" w:rsidR="00A23709" w:rsidRDefault="00A23709" w:rsidP="00A23709">
      <w:pPr>
        <w:pStyle w:val="Heading1"/>
      </w:pPr>
      <w:r>
        <w:t>Unexpected token '16:55:43.1709318' in expression or statement.</w:t>
      </w:r>
    </w:p>
    <w:p w14:paraId="7D846EA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C95A88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6E1A60" w14:textId="77777777" w:rsidR="00A23709" w:rsidRDefault="00A23709" w:rsidP="00A23709">
      <w:pPr>
        <w:pStyle w:val="Heading1"/>
      </w:pPr>
    </w:p>
    <w:p w14:paraId="3EF6D9F3" w14:textId="77777777" w:rsidR="00A23709" w:rsidRDefault="00A23709" w:rsidP="00A23709">
      <w:pPr>
        <w:pStyle w:val="Heading1"/>
      </w:pPr>
      <w:r>
        <w:t>PS C:\Users\JazmyneJosephine Mar&gt; 2024/01/22 16:55:43.1777217 15520 1112  Misc            UUS: Session=wu.handler.wuauengcore, Module=wuauengcore.dll, Version=1023.1020.2192.0, Path=C:\WINDOWS\uus\AMD64\wuauengcore.dll</w:t>
      </w:r>
    </w:p>
    <w:p w14:paraId="1F140989" w14:textId="77777777" w:rsidR="00A23709" w:rsidRDefault="00A23709" w:rsidP="00A23709">
      <w:pPr>
        <w:pStyle w:val="Heading1"/>
      </w:pPr>
      <w:r>
        <w:t>At line:1 char:12</w:t>
      </w:r>
    </w:p>
    <w:p w14:paraId="5EBE8078" w14:textId="77777777" w:rsidR="00A23709" w:rsidRDefault="00A23709" w:rsidP="00A23709">
      <w:pPr>
        <w:pStyle w:val="Heading1"/>
      </w:pPr>
      <w:r>
        <w:t>+ 2024/01/22 16:55:43.1777217 15520 1112  Misc            UUS: Session= ...</w:t>
      </w:r>
    </w:p>
    <w:p w14:paraId="4D53622C" w14:textId="77777777" w:rsidR="00A23709" w:rsidRDefault="00A23709" w:rsidP="00A23709">
      <w:pPr>
        <w:pStyle w:val="Heading1"/>
      </w:pPr>
      <w:r>
        <w:t>+            ~~~~~~~~~~~~~~~~</w:t>
      </w:r>
    </w:p>
    <w:p w14:paraId="12E9FF04" w14:textId="77777777" w:rsidR="00A23709" w:rsidRDefault="00A23709" w:rsidP="00A23709">
      <w:pPr>
        <w:pStyle w:val="Heading1"/>
      </w:pPr>
      <w:r>
        <w:t>Unexpected token '16:55:43.1777217' in expression or statement.</w:t>
      </w:r>
    </w:p>
    <w:p w14:paraId="35E8E57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2B6E13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EBBC0B" w14:textId="77777777" w:rsidR="00A23709" w:rsidRDefault="00A23709" w:rsidP="00A23709">
      <w:pPr>
        <w:pStyle w:val="Heading1"/>
      </w:pPr>
    </w:p>
    <w:p w14:paraId="7A99FEDC" w14:textId="77777777" w:rsidR="00A23709" w:rsidRDefault="00A23709" w:rsidP="00A23709">
      <w:pPr>
        <w:pStyle w:val="Heading1"/>
      </w:pPr>
      <w:r>
        <w:t>PS C:\Users\JazmyneJosephine Mar&gt; 2024/01/22 16:55:43.1782485 15520 1112  Misc            Load undocked module: UusId:wu.handler.wuauengcore|hr:0x0|ModuleVer:1023.1020.2192.0|LoadProps:3|Path:C:\WINDOWS\uus\AMD64\wuauengcore.dll</w:t>
      </w:r>
    </w:p>
    <w:p w14:paraId="00D32A59" w14:textId="77777777" w:rsidR="00A23709" w:rsidRDefault="00A23709" w:rsidP="00A23709">
      <w:pPr>
        <w:pStyle w:val="Heading1"/>
      </w:pPr>
      <w:r>
        <w:t>At line:1 char:12</w:t>
      </w:r>
    </w:p>
    <w:p w14:paraId="400C4584" w14:textId="77777777" w:rsidR="00A23709" w:rsidRDefault="00A23709" w:rsidP="00A23709">
      <w:pPr>
        <w:pStyle w:val="Heading1"/>
      </w:pPr>
      <w:r>
        <w:t>+ 2024/01/22 16:55:43.1782485 15520 1112  Misc            Load undocked ...</w:t>
      </w:r>
    </w:p>
    <w:p w14:paraId="31D3A0BD" w14:textId="77777777" w:rsidR="00A23709" w:rsidRDefault="00A23709" w:rsidP="00A23709">
      <w:pPr>
        <w:pStyle w:val="Heading1"/>
      </w:pPr>
      <w:r>
        <w:t>+            ~~~~~~~~~~~~~~~~</w:t>
      </w:r>
    </w:p>
    <w:p w14:paraId="1ECA320D" w14:textId="77777777" w:rsidR="00A23709" w:rsidRDefault="00A23709" w:rsidP="00A23709">
      <w:pPr>
        <w:pStyle w:val="Heading1"/>
      </w:pPr>
      <w:r>
        <w:t>Unexpected token '16:55:43.1782485' in expression or statement.</w:t>
      </w:r>
    </w:p>
    <w:p w14:paraId="4DEEE9D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8D19F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2A2285" w14:textId="77777777" w:rsidR="00A23709" w:rsidRDefault="00A23709" w:rsidP="00A23709">
      <w:pPr>
        <w:pStyle w:val="Heading1"/>
      </w:pPr>
    </w:p>
    <w:p w14:paraId="547B49F1" w14:textId="77777777" w:rsidR="00A23709" w:rsidRDefault="00A23709" w:rsidP="00A23709">
      <w:pPr>
        <w:pStyle w:val="Heading1"/>
      </w:pPr>
      <w:r>
        <w:t>PS C:\Users\JazmyneJosephine Mar&gt; 2024/01/22 16:55:43.1856623 15520 1112  Misc            UUS: Session=wu.handler.wuauengcore, Module=wuauengcore.dll, Version=1023.1020.2192.0, Path=C:\WINDOWS\uus\AMD64\wuauengcore.dll</w:t>
      </w:r>
    </w:p>
    <w:p w14:paraId="18D085AF" w14:textId="77777777" w:rsidR="00A23709" w:rsidRDefault="00A23709" w:rsidP="00A23709">
      <w:pPr>
        <w:pStyle w:val="Heading1"/>
      </w:pPr>
      <w:r>
        <w:t>At line:1 char:12</w:t>
      </w:r>
    </w:p>
    <w:p w14:paraId="12A549F7" w14:textId="77777777" w:rsidR="00A23709" w:rsidRDefault="00A23709" w:rsidP="00A23709">
      <w:pPr>
        <w:pStyle w:val="Heading1"/>
      </w:pPr>
      <w:r>
        <w:t>+ 2024/01/22 16:55:43.1856623 15520 1112  Misc            UUS: Session= ...</w:t>
      </w:r>
    </w:p>
    <w:p w14:paraId="6A1355D4" w14:textId="77777777" w:rsidR="00A23709" w:rsidRDefault="00A23709" w:rsidP="00A23709">
      <w:pPr>
        <w:pStyle w:val="Heading1"/>
      </w:pPr>
      <w:r>
        <w:t>+            ~~~~~~~~~~~~~~~~</w:t>
      </w:r>
    </w:p>
    <w:p w14:paraId="02D0A2B3" w14:textId="77777777" w:rsidR="00A23709" w:rsidRDefault="00A23709" w:rsidP="00A23709">
      <w:pPr>
        <w:pStyle w:val="Heading1"/>
      </w:pPr>
      <w:r>
        <w:t>Unexpected token '16:55:43.1856623' in expression or statement.</w:t>
      </w:r>
    </w:p>
    <w:p w14:paraId="18FE6A1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338F5F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B41982A" w14:textId="77777777" w:rsidR="00A23709" w:rsidRDefault="00A23709" w:rsidP="00A23709">
      <w:pPr>
        <w:pStyle w:val="Heading1"/>
      </w:pPr>
    </w:p>
    <w:p w14:paraId="4E77785F" w14:textId="77777777" w:rsidR="00A23709" w:rsidRDefault="00A23709" w:rsidP="00A23709">
      <w:pPr>
        <w:pStyle w:val="Heading1"/>
      </w:pPr>
      <w:r>
        <w:t>PS C:\Users\JazmyneJosephine Mar&gt; 2024/01/22 16:55:43.1860798 15520 1112  Misc            Load undocked module: UusId:wu.handler.wuauengcore|hr:0x0|ModuleVer:1023.1020.2192.0|LoadProps:3|Path:C:\WINDOWS\uus\AMD64\wuauengcore.dll</w:t>
      </w:r>
    </w:p>
    <w:p w14:paraId="5851AAC1" w14:textId="77777777" w:rsidR="00A23709" w:rsidRDefault="00A23709" w:rsidP="00A23709">
      <w:pPr>
        <w:pStyle w:val="Heading1"/>
      </w:pPr>
      <w:r>
        <w:t>At line:1 char:12</w:t>
      </w:r>
    </w:p>
    <w:p w14:paraId="50108A93" w14:textId="77777777" w:rsidR="00A23709" w:rsidRDefault="00A23709" w:rsidP="00A23709">
      <w:pPr>
        <w:pStyle w:val="Heading1"/>
      </w:pPr>
      <w:r>
        <w:t>+ 2024/01/22 16:55:43.1860798 15520 1112  Misc            Load undocked ...</w:t>
      </w:r>
    </w:p>
    <w:p w14:paraId="25A108CA" w14:textId="77777777" w:rsidR="00A23709" w:rsidRDefault="00A23709" w:rsidP="00A23709">
      <w:pPr>
        <w:pStyle w:val="Heading1"/>
      </w:pPr>
      <w:r>
        <w:t>+            ~~~~~~~~~~~~~~~~</w:t>
      </w:r>
    </w:p>
    <w:p w14:paraId="2DDAE9A0" w14:textId="77777777" w:rsidR="00A23709" w:rsidRDefault="00A23709" w:rsidP="00A23709">
      <w:pPr>
        <w:pStyle w:val="Heading1"/>
      </w:pPr>
      <w:r>
        <w:t>Unexpected token '16:55:43.1860798' in expression or statement.</w:t>
      </w:r>
    </w:p>
    <w:p w14:paraId="42417A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503EAD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54279E" w14:textId="77777777" w:rsidR="00A23709" w:rsidRDefault="00A23709" w:rsidP="00A23709">
      <w:pPr>
        <w:pStyle w:val="Heading1"/>
      </w:pPr>
    </w:p>
    <w:p w14:paraId="5180D47B" w14:textId="77777777" w:rsidR="00A23709" w:rsidRDefault="00A23709" w:rsidP="00A23709">
      <w:pPr>
        <w:pStyle w:val="Heading1"/>
      </w:pPr>
      <w:r>
        <w:t>PS C:\Users\JazmyneJosephine Mar&gt; 2024/01/22 16:55:43.1924534 15520 1112  Misc            UUS: Session=wu.handler.wuauengcore, Module=wuauengcore.dll, Version=1023.1020.2192.0, Path=C:\WINDOWS\uus\AMD64\wuauengcore.dll</w:t>
      </w:r>
    </w:p>
    <w:p w14:paraId="566444BB" w14:textId="77777777" w:rsidR="00A23709" w:rsidRDefault="00A23709" w:rsidP="00A23709">
      <w:pPr>
        <w:pStyle w:val="Heading1"/>
      </w:pPr>
      <w:r>
        <w:t>At line:1 char:12</w:t>
      </w:r>
    </w:p>
    <w:p w14:paraId="5FAD8FCD" w14:textId="77777777" w:rsidR="00A23709" w:rsidRDefault="00A23709" w:rsidP="00A23709">
      <w:pPr>
        <w:pStyle w:val="Heading1"/>
      </w:pPr>
      <w:r>
        <w:t>+ 2024/01/22 16:55:43.1924534 15520 1112  Misc            UUS: Session= ...</w:t>
      </w:r>
    </w:p>
    <w:p w14:paraId="20728B75" w14:textId="77777777" w:rsidR="00A23709" w:rsidRDefault="00A23709" w:rsidP="00A23709">
      <w:pPr>
        <w:pStyle w:val="Heading1"/>
      </w:pPr>
      <w:r>
        <w:t>+            ~~~~~~~~~~~~~~~~</w:t>
      </w:r>
    </w:p>
    <w:p w14:paraId="655CD521" w14:textId="77777777" w:rsidR="00A23709" w:rsidRDefault="00A23709" w:rsidP="00A23709">
      <w:pPr>
        <w:pStyle w:val="Heading1"/>
      </w:pPr>
      <w:r>
        <w:t>Unexpected token '16:55:43.1924534' in expression or statement.</w:t>
      </w:r>
    </w:p>
    <w:p w14:paraId="356933B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F206C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FB5145" w14:textId="77777777" w:rsidR="00A23709" w:rsidRDefault="00A23709" w:rsidP="00A23709">
      <w:pPr>
        <w:pStyle w:val="Heading1"/>
      </w:pPr>
    </w:p>
    <w:p w14:paraId="1E698E66" w14:textId="77777777" w:rsidR="00A23709" w:rsidRDefault="00A23709" w:rsidP="00A23709">
      <w:pPr>
        <w:pStyle w:val="Heading1"/>
      </w:pPr>
      <w:r>
        <w:t>PS C:\Users\JazmyneJosephine Mar&gt; 2024/01/22 16:55:43.1937819 15520 1112  Misc            Load undocked module: UusId:wu.handler.wuauengcore|hr:0x0|ModuleVer:1023.1020.2192.0|LoadProps:3|Path:C:\WINDOWS\uus\AMD64\wuauengcore.dll</w:t>
      </w:r>
    </w:p>
    <w:p w14:paraId="528899B9" w14:textId="77777777" w:rsidR="00A23709" w:rsidRDefault="00A23709" w:rsidP="00A23709">
      <w:pPr>
        <w:pStyle w:val="Heading1"/>
      </w:pPr>
      <w:r>
        <w:t>At line:1 char:12</w:t>
      </w:r>
    </w:p>
    <w:p w14:paraId="5D7E30A9" w14:textId="77777777" w:rsidR="00A23709" w:rsidRDefault="00A23709" w:rsidP="00A23709">
      <w:pPr>
        <w:pStyle w:val="Heading1"/>
      </w:pPr>
      <w:r>
        <w:t>+ 2024/01/22 16:55:43.1937819 15520 1112  Misc            Load undocked ...</w:t>
      </w:r>
    </w:p>
    <w:p w14:paraId="4D1DB729" w14:textId="77777777" w:rsidR="00A23709" w:rsidRDefault="00A23709" w:rsidP="00A23709">
      <w:pPr>
        <w:pStyle w:val="Heading1"/>
      </w:pPr>
      <w:r>
        <w:t>+            ~~~~~~~~~~~~~~~~</w:t>
      </w:r>
    </w:p>
    <w:p w14:paraId="08086BBA" w14:textId="77777777" w:rsidR="00A23709" w:rsidRDefault="00A23709" w:rsidP="00A23709">
      <w:pPr>
        <w:pStyle w:val="Heading1"/>
      </w:pPr>
      <w:r>
        <w:t>Unexpected token '16:55:43.1937819' in expression or statement.</w:t>
      </w:r>
    </w:p>
    <w:p w14:paraId="46196B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83093E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A7E65A" w14:textId="77777777" w:rsidR="00A23709" w:rsidRDefault="00A23709" w:rsidP="00A23709">
      <w:pPr>
        <w:pStyle w:val="Heading1"/>
      </w:pPr>
    </w:p>
    <w:p w14:paraId="763D032D" w14:textId="77777777" w:rsidR="00A23709" w:rsidRDefault="00A23709" w:rsidP="00A23709">
      <w:pPr>
        <w:pStyle w:val="Heading1"/>
      </w:pPr>
      <w:r>
        <w:t>PS C:\Users\JazmyneJosephine Mar&gt; 2024/01/22 16:55:43.2007751 15520 1112  Misc            UUS: Session=wu.handler.wuauengcore, Module=wuauengcore.dll, Version=1023.1020.2192.0, Path=C:\WINDOWS\uus\AMD64\wuauengcore.dll</w:t>
      </w:r>
    </w:p>
    <w:p w14:paraId="1DAFD88D" w14:textId="77777777" w:rsidR="00A23709" w:rsidRDefault="00A23709" w:rsidP="00A23709">
      <w:pPr>
        <w:pStyle w:val="Heading1"/>
      </w:pPr>
      <w:r>
        <w:t>At line:1 char:12</w:t>
      </w:r>
    </w:p>
    <w:p w14:paraId="7E134ECB" w14:textId="77777777" w:rsidR="00A23709" w:rsidRDefault="00A23709" w:rsidP="00A23709">
      <w:pPr>
        <w:pStyle w:val="Heading1"/>
      </w:pPr>
      <w:r>
        <w:t>+ 2024/01/22 16:55:43.2007751 15520 1112  Misc            UUS: Session= ...</w:t>
      </w:r>
    </w:p>
    <w:p w14:paraId="45C2BD14" w14:textId="77777777" w:rsidR="00A23709" w:rsidRDefault="00A23709" w:rsidP="00A23709">
      <w:pPr>
        <w:pStyle w:val="Heading1"/>
      </w:pPr>
      <w:r>
        <w:t>+            ~~~~~~~~~~~~~~~~</w:t>
      </w:r>
    </w:p>
    <w:p w14:paraId="5ADC8181" w14:textId="77777777" w:rsidR="00A23709" w:rsidRDefault="00A23709" w:rsidP="00A23709">
      <w:pPr>
        <w:pStyle w:val="Heading1"/>
      </w:pPr>
      <w:r>
        <w:t>Unexpected token '16:55:43.2007751' in expression or statement.</w:t>
      </w:r>
    </w:p>
    <w:p w14:paraId="5861188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F653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FF5C81" w14:textId="77777777" w:rsidR="00A23709" w:rsidRDefault="00A23709" w:rsidP="00A23709">
      <w:pPr>
        <w:pStyle w:val="Heading1"/>
      </w:pPr>
    </w:p>
    <w:p w14:paraId="2A8CA8CA" w14:textId="77777777" w:rsidR="00A23709" w:rsidRDefault="00A23709" w:rsidP="00A23709">
      <w:pPr>
        <w:pStyle w:val="Heading1"/>
      </w:pPr>
      <w:r>
        <w:t>PS C:\Users\JazmyneJosephine Mar&gt; 2024/01/22 16:55:43.2012107 15520 1112  Misc            Load undocked module: UusId:wu.handler.wuauengcore|hr:0x0|ModuleVer:1023.1020.2192.0|LoadProps:3|Path:C:\WINDOWS\uus\AMD64\wuauengcore.dll</w:t>
      </w:r>
    </w:p>
    <w:p w14:paraId="713424BF" w14:textId="77777777" w:rsidR="00A23709" w:rsidRDefault="00A23709" w:rsidP="00A23709">
      <w:pPr>
        <w:pStyle w:val="Heading1"/>
      </w:pPr>
      <w:r>
        <w:t>At line:1 char:12</w:t>
      </w:r>
    </w:p>
    <w:p w14:paraId="7872ABA5" w14:textId="77777777" w:rsidR="00A23709" w:rsidRDefault="00A23709" w:rsidP="00A23709">
      <w:pPr>
        <w:pStyle w:val="Heading1"/>
      </w:pPr>
      <w:r>
        <w:t>+ 2024/01/22 16:55:43.2012107 15520 1112  Misc            Load undocked ...</w:t>
      </w:r>
    </w:p>
    <w:p w14:paraId="622FC74F" w14:textId="77777777" w:rsidR="00A23709" w:rsidRDefault="00A23709" w:rsidP="00A23709">
      <w:pPr>
        <w:pStyle w:val="Heading1"/>
      </w:pPr>
      <w:r>
        <w:t>+            ~~~~~~~~~~~~~~~~</w:t>
      </w:r>
    </w:p>
    <w:p w14:paraId="5DFE10F7" w14:textId="77777777" w:rsidR="00A23709" w:rsidRDefault="00A23709" w:rsidP="00A23709">
      <w:pPr>
        <w:pStyle w:val="Heading1"/>
      </w:pPr>
      <w:r>
        <w:t>Unexpected token '16:55:43.2012107' in expression or statement.</w:t>
      </w:r>
    </w:p>
    <w:p w14:paraId="76DDC9D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5943AF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2A68F5D" w14:textId="77777777" w:rsidR="00A23709" w:rsidRDefault="00A23709" w:rsidP="00A23709">
      <w:pPr>
        <w:pStyle w:val="Heading1"/>
      </w:pPr>
    </w:p>
    <w:p w14:paraId="1AD6ABC5" w14:textId="77777777" w:rsidR="00A23709" w:rsidRDefault="00A23709" w:rsidP="00A23709">
      <w:pPr>
        <w:pStyle w:val="Heading1"/>
      </w:pPr>
      <w:r>
        <w:t>PS C:\Users\JazmyneJosephine Mar&gt; 2024/01/22 16:55:43.2192669 15520 1112  SLS             Get response for service 9482F4B4-E343-43B6-B170-9A65BC822C77 - forceExpire[False] asyncRefreshOnExpiry[False]</w:t>
      </w:r>
    </w:p>
    <w:p w14:paraId="388854E5" w14:textId="77777777" w:rsidR="00A23709" w:rsidRDefault="00A23709" w:rsidP="00A23709">
      <w:pPr>
        <w:pStyle w:val="Heading1"/>
      </w:pPr>
      <w:r>
        <w:t>At line:1 char:12</w:t>
      </w:r>
    </w:p>
    <w:p w14:paraId="612DB519" w14:textId="77777777" w:rsidR="00A23709" w:rsidRDefault="00A23709" w:rsidP="00A23709">
      <w:pPr>
        <w:pStyle w:val="Heading1"/>
      </w:pPr>
      <w:r>
        <w:t>+ 2024/01/22 16:55:43.2192669 15520 1112  SLS             Get response  ...</w:t>
      </w:r>
    </w:p>
    <w:p w14:paraId="31896D1B" w14:textId="77777777" w:rsidR="00A23709" w:rsidRDefault="00A23709" w:rsidP="00A23709">
      <w:pPr>
        <w:pStyle w:val="Heading1"/>
      </w:pPr>
      <w:r>
        <w:t>+            ~~~~~~~~~~~~~~~~</w:t>
      </w:r>
    </w:p>
    <w:p w14:paraId="002B634E" w14:textId="77777777" w:rsidR="00A23709" w:rsidRDefault="00A23709" w:rsidP="00A23709">
      <w:pPr>
        <w:pStyle w:val="Heading1"/>
      </w:pPr>
      <w:r>
        <w:t>Unexpected token '16:55:43.2192669' in expression or statement.</w:t>
      </w:r>
    </w:p>
    <w:p w14:paraId="1B8D472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5F091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8FC1938" w14:textId="77777777" w:rsidR="00A23709" w:rsidRDefault="00A23709" w:rsidP="00A23709">
      <w:pPr>
        <w:pStyle w:val="Heading1"/>
      </w:pPr>
    </w:p>
    <w:p w14:paraId="0A6053B6" w14:textId="77777777" w:rsidR="00A23709" w:rsidRDefault="00A23709" w:rsidP="00A23709">
      <w:pPr>
        <w:pStyle w:val="Heading1"/>
      </w:pPr>
      <w:r>
        <w:t>PS C:\Users\JazmyneJosephine Mar&gt; 2024/01/22 16:55:43.2192932 15520 1112  SLS             path used for cache lookup: /SLS/{9482F4B4-E343-43B6-B170-9A65BC822C77}/x64/10.0.22631.3007/0?CH=259&amp;L=en-US&amp;P=&amp;PT=0x65&amp;WUA=1023.1020.2192.0&amp;MK=HP&amp;MD=HP+Laptop+14-cf2xxx</w:t>
      </w:r>
    </w:p>
    <w:p w14:paraId="2C7822D8" w14:textId="77777777" w:rsidR="00A23709" w:rsidRDefault="00A23709" w:rsidP="00A23709">
      <w:pPr>
        <w:pStyle w:val="Heading1"/>
      </w:pPr>
      <w:r>
        <w:t>At line:1 char:12</w:t>
      </w:r>
    </w:p>
    <w:p w14:paraId="17DD7503" w14:textId="77777777" w:rsidR="00A23709" w:rsidRDefault="00A23709" w:rsidP="00A23709">
      <w:pPr>
        <w:pStyle w:val="Heading1"/>
      </w:pPr>
      <w:r>
        <w:t>+ 2024/01/22 16:55:43.2192932 15520 1112  SLS             path used for ...</w:t>
      </w:r>
    </w:p>
    <w:p w14:paraId="25DEC4F0" w14:textId="77777777" w:rsidR="00A23709" w:rsidRDefault="00A23709" w:rsidP="00A23709">
      <w:pPr>
        <w:pStyle w:val="Heading1"/>
      </w:pPr>
      <w:r>
        <w:t>+            ~~~~~~~~~~~~~~~~</w:t>
      </w:r>
    </w:p>
    <w:p w14:paraId="6E3604A6" w14:textId="77777777" w:rsidR="00A23709" w:rsidRDefault="00A23709" w:rsidP="00A23709">
      <w:pPr>
        <w:pStyle w:val="Heading1"/>
      </w:pPr>
      <w:r>
        <w:t>Unexpected token '16:55:43.2192932' in expression or statement.</w:t>
      </w:r>
    </w:p>
    <w:p w14:paraId="295D4FDD" w14:textId="77777777" w:rsidR="00A23709" w:rsidRDefault="00A23709" w:rsidP="00A23709">
      <w:pPr>
        <w:pStyle w:val="Heading1"/>
      </w:pPr>
      <w:r>
        <w:t>At line:1 char:157</w:t>
      </w:r>
    </w:p>
    <w:p w14:paraId="7BCD98FD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19731B9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F66F7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C1EC227" w14:textId="77777777" w:rsidR="00A23709" w:rsidRDefault="00A23709" w:rsidP="00A23709">
      <w:pPr>
        <w:pStyle w:val="Heading1"/>
      </w:pPr>
      <w:r>
        <w:t>At line:1 char:165</w:t>
      </w:r>
    </w:p>
    <w:p w14:paraId="230B4CAE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0389620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881ECC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B65400C" w14:textId="77777777" w:rsidR="00A23709" w:rsidRDefault="00A23709" w:rsidP="00A23709">
      <w:pPr>
        <w:pStyle w:val="Heading1"/>
      </w:pPr>
      <w:r>
        <w:t>At line:1 char:168</w:t>
      </w:r>
    </w:p>
    <w:p w14:paraId="3656D737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3C8B1E1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00D37C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621EA0B" w14:textId="77777777" w:rsidR="00A23709" w:rsidRDefault="00A23709" w:rsidP="00A23709">
      <w:pPr>
        <w:pStyle w:val="Heading1"/>
      </w:pPr>
      <w:r>
        <w:t>At line:1 char:176</w:t>
      </w:r>
    </w:p>
    <w:p w14:paraId="6E1C8188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56A240E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9A1D47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06173B6" w14:textId="77777777" w:rsidR="00A23709" w:rsidRDefault="00A23709" w:rsidP="00A23709">
      <w:pPr>
        <w:pStyle w:val="Heading1"/>
      </w:pPr>
      <w:r>
        <w:t>At line:1 char:197</w:t>
      </w:r>
    </w:p>
    <w:p w14:paraId="75A0DEB6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78CE4E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336444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3E5B015" w14:textId="77777777" w:rsidR="00A23709" w:rsidRDefault="00A23709" w:rsidP="00A23709">
      <w:pPr>
        <w:pStyle w:val="Heading1"/>
      </w:pPr>
      <w:r>
        <w:t>At line:1 char:203</w:t>
      </w:r>
    </w:p>
    <w:p w14:paraId="5DA0E520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0082F21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A8F152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E2C6CF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95D0A3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5D8238" w14:textId="77777777" w:rsidR="00A23709" w:rsidRDefault="00A23709" w:rsidP="00A23709">
      <w:pPr>
        <w:pStyle w:val="Heading1"/>
      </w:pPr>
    </w:p>
    <w:p w14:paraId="2B599EEC" w14:textId="77777777" w:rsidR="00A23709" w:rsidRDefault="00A23709" w:rsidP="00A23709">
      <w:pPr>
        <w:pStyle w:val="Heading1"/>
      </w:pPr>
      <w:r>
        <w:t>PS C:\Users\JazmyneJosephine Mar&gt; 2024/01/22 16:55:43.2202589 15520 1112  Misc            Got 9482F4B4-E343-43B6-B170-9A65BC822C77 redir Client/Server URL: "https://fe2cr.update.microsoft.com/v6/ClientWebService/client.asmx"</w:t>
      </w:r>
    </w:p>
    <w:p w14:paraId="283291E3" w14:textId="77777777" w:rsidR="00A23709" w:rsidRDefault="00A23709" w:rsidP="00A23709">
      <w:pPr>
        <w:pStyle w:val="Heading1"/>
      </w:pPr>
      <w:r>
        <w:t>At line:1 char:12</w:t>
      </w:r>
    </w:p>
    <w:p w14:paraId="37137640" w14:textId="77777777" w:rsidR="00A23709" w:rsidRDefault="00A23709" w:rsidP="00A23709">
      <w:pPr>
        <w:pStyle w:val="Heading1"/>
      </w:pPr>
      <w:r>
        <w:t>+ 2024/01/22 16:55:43.2202589 15520 1112  Misc            Got 9482F4B4- ...</w:t>
      </w:r>
    </w:p>
    <w:p w14:paraId="00AC455A" w14:textId="77777777" w:rsidR="00A23709" w:rsidRDefault="00A23709" w:rsidP="00A23709">
      <w:pPr>
        <w:pStyle w:val="Heading1"/>
      </w:pPr>
      <w:r>
        <w:t>+            ~~~~~~~~~~~~~~~~</w:t>
      </w:r>
    </w:p>
    <w:p w14:paraId="6BED47D6" w14:textId="77777777" w:rsidR="00A23709" w:rsidRDefault="00A23709" w:rsidP="00A23709">
      <w:pPr>
        <w:pStyle w:val="Heading1"/>
      </w:pPr>
      <w:r>
        <w:t>Unexpected token '16:55:43.2202589' in expression or statement.</w:t>
      </w:r>
    </w:p>
    <w:p w14:paraId="08E9DB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89104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B434F76" w14:textId="77777777" w:rsidR="00A23709" w:rsidRDefault="00A23709" w:rsidP="00A23709">
      <w:pPr>
        <w:pStyle w:val="Heading1"/>
      </w:pPr>
    </w:p>
    <w:p w14:paraId="204C3484" w14:textId="77777777" w:rsidR="00A23709" w:rsidRDefault="00A23709" w:rsidP="00A23709">
      <w:pPr>
        <w:pStyle w:val="Heading1"/>
      </w:pPr>
      <w:r>
        <w:t>PS C:\Users\JazmyneJosephine Mar&gt; 2024/01/22 16:55:43.2225427 15520 1112  WebServices     Proxy Behavior set to 2 for service url https://fe2cr.update.microsoft.com/v6/ClientWebService/client.asmx</w:t>
      </w:r>
    </w:p>
    <w:p w14:paraId="26876CD8" w14:textId="77777777" w:rsidR="00A23709" w:rsidRDefault="00A23709" w:rsidP="00A23709">
      <w:pPr>
        <w:pStyle w:val="Heading1"/>
      </w:pPr>
      <w:r>
        <w:t>At line:1 char:12</w:t>
      </w:r>
    </w:p>
    <w:p w14:paraId="3467597C" w14:textId="77777777" w:rsidR="00A23709" w:rsidRDefault="00A23709" w:rsidP="00A23709">
      <w:pPr>
        <w:pStyle w:val="Heading1"/>
      </w:pPr>
      <w:r>
        <w:t>+ 2024/01/22 16:55:43.2225427 15520 1112  WebServices     Proxy Behavio ...</w:t>
      </w:r>
    </w:p>
    <w:p w14:paraId="7BE0BAAB" w14:textId="77777777" w:rsidR="00A23709" w:rsidRDefault="00A23709" w:rsidP="00A23709">
      <w:pPr>
        <w:pStyle w:val="Heading1"/>
      </w:pPr>
      <w:r>
        <w:t>+            ~~~~~~~~~~~~~~~~</w:t>
      </w:r>
    </w:p>
    <w:p w14:paraId="77661D0A" w14:textId="77777777" w:rsidR="00A23709" w:rsidRDefault="00A23709" w:rsidP="00A23709">
      <w:pPr>
        <w:pStyle w:val="Heading1"/>
      </w:pPr>
      <w:r>
        <w:t>Unexpected token '16:55:43.2225427' in expression or statement.</w:t>
      </w:r>
    </w:p>
    <w:p w14:paraId="237510A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0BBE0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865F66" w14:textId="77777777" w:rsidR="00A23709" w:rsidRDefault="00A23709" w:rsidP="00A23709">
      <w:pPr>
        <w:pStyle w:val="Heading1"/>
      </w:pPr>
    </w:p>
    <w:p w14:paraId="0C0696C3" w14:textId="77777777" w:rsidR="00A23709" w:rsidRDefault="00A23709" w:rsidP="00A23709">
      <w:pPr>
        <w:pStyle w:val="Heading1"/>
      </w:pPr>
      <w:r>
        <w:t>PS C:\Users\JazmyneJosephine Mar&gt; 2024/01/22 16:55:43.2401642 15520 1112  SLS             Get response for service 9482F4B4-E343-43B6-B170-9A65BC822C77 - forceExpire[False] asyncRefreshOnExpiry[False]</w:t>
      </w:r>
    </w:p>
    <w:p w14:paraId="73D26DFC" w14:textId="77777777" w:rsidR="00A23709" w:rsidRDefault="00A23709" w:rsidP="00A23709">
      <w:pPr>
        <w:pStyle w:val="Heading1"/>
      </w:pPr>
      <w:r>
        <w:t>At line:1 char:12</w:t>
      </w:r>
    </w:p>
    <w:p w14:paraId="6AD250C2" w14:textId="77777777" w:rsidR="00A23709" w:rsidRDefault="00A23709" w:rsidP="00A23709">
      <w:pPr>
        <w:pStyle w:val="Heading1"/>
      </w:pPr>
      <w:r>
        <w:t>+ 2024/01/22 16:55:43.2401642 15520 1112  SLS             Get response  ...</w:t>
      </w:r>
    </w:p>
    <w:p w14:paraId="21711831" w14:textId="77777777" w:rsidR="00A23709" w:rsidRDefault="00A23709" w:rsidP="00A23709">
      <w:pPr>
        <w:pStyle w:val="Heading1"/>
      </w:pPr>
      <w:r>
        <w:t>+            ~~~~~~~~~~~~~~~~</w:t>
      </w:r>
    </w:p>
    <w:p w14:paraId="0AB9D111" w14:textId="77777777" w:rsidR="00A23709" w:rsidRDefault="00A23709" w:rsidP="00A23709">
      <w:pPr>
        <w:pStyle w:val="Heading1"/>
      </w:pPr>
      <w:r>
        <w:t>Unexpected token '16:55:43.2401642' in expression or statement.</w:t>
      </w:r>
    </w:p>
    <w:p w14:paraId="159634A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6F668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2BC294C" w14:textId="77777777" w:rsidR="00A23709" w:rsidRDefault="00A23709" w:rsidP="00A23709">
      <w:pPr>
        <w:pStyle w:val="Heading1"/>
      </w:pPr>
    </w:p>
    <w:p w14:paraId="17891890" w14:textId="77777777" w:rsidR="00A23709" w:rsidRDefault="00A23709" w:rsidP="00A23709">
      <w:pPr>
        <w:pStyle w:val="Heading1"/>
      </w:pPr>
      <w:r>
        <w:t>PS C:\Users\JazmyneJosephine Mar&gt; 2024/01/22 16:55:43.2401783 15520 1112  SLS             path used for cache lookup: /SLS/{9482F4B4-E343-43B6-B170-9A65BC822C77}/x64/10.0.22631.3007/0?CH=259&amp;L=en-US&amp;P=&amp;PT=0x65&amp;WUA=1023.1020.2192.0&amp;MK=HP&amp;MD=HP+Laptop+14-cf2xxx</w:t>
      </w:r>
    </w:p>
    <w:p w14:paraId="017FF886" w14:textId="77777777" w:rsidR="00A23709" w:rsidRDefault="00A23709" w:rsidP="00A23709">
      <w:pPr>
        <w:pStyle w:val="Heading1"/>
      </w:pPr>
      <w:r>
        <w:t>At line:1 char:12</w:t>
      </w:r>
    </w:p>
    <w:p w14:paraId="256DE69A" w14:textId="77777777" w:rsidR="00A23709" w:rsidRDefault="00A23709" w:rsidP="00A23709">
      <w:pPr>
        <w:pStyle w:val="Heading1"/>
      </w:pPr>
      <w:r>
        <w:t>+ 2024/01/22 16:55:43.2401783 15520 1112  SLS             path used for ...</w:t>
      </w:r>
    </w:p>
    <w:p w14:paraId="04346516" w14:textId="77777777" w:rsidR="00A23709" w:rsidRDefault="00A23709" w:rsidP="00A23709">
      <w:pPr>
        <w:pStyle w:val="Heading1"/>
      </w:pPr>
      <w:r>
        <w:t>+            ~~~~~~~~~~~~~~~~</w:t>
      </w:r>
    </w:p>
    <w:p w14:paraId="6916B260" w14:textId="77777777" w:rsidR="00A23709" w:rsidRDefault="00A23709" w:rsidP="00A23709">
      <w:pPr>
        <w:pStyle w:val="Heading1"/>
      </w:pPr>
      <w:r>
        <w:t>Unexpected token '16:55:43.2401783' in expression or statement.</w:t>
      </w:r>
    </w:p>
    <w:p w14:paraId="26C609F8" w14:textId="77777777" w:rsidR="00A23709" w:rsidRDefault="00A23709" w:rsidP="00A23709">
      <w:pPr>
        <w:pStyle w:val="Heading1"/>
      </w:pPr>
      <w:r>
        <w:t>At line:1 char:157</w:t>
      </w:r>
    </w:p>
    <w:p w14:paraId="16793F45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447CFB2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9BCE7A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F0EF61D" w14:textId="77777777" w:rsidR="00A23709" w:rsidRDefault="00A23709" w:rsidP="00A23709">
      <w:pPr>
        <w:pStyle w:val="Heading1"/>
      </w:pPr>
      <w:r>
        <w:t>At line:1 char:165</w:t>
      </w:r>
    </w:p>
    <w:p w14:paraId="6C047C37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031E475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BA383B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B01A6CF" w14:textId="77777777" w:rsidR="00A23709" w:rsidRDefault="00A23709" w:rsidP="00A23709">
      <w:pPr>
        <w:pStyle w:val="Heading1"/>
      </w:pPr>
      <w:r>
        <w:t>At line:1 char:168</w:t>
      </w:r>
    </w:p>
    <w:p w14:paraId="5968FFB5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2C26988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FB70BD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C4F6220" w14:textId="77777777" w:rsidR="00A23709" w:rsidRDefault="00A23709" w:rsidP="00A23709">
      <w:pPr>
        <w:pStyle w:val="Heading1"/>
      </w:pPr>
      <w:r>
        <w:t>At line:1 char:176</w:t>
      </w:r>
    </w:p>
    <w:p w14:paraId="5C741F9E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6DEDE0D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9D870C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F6B4ABF" w14:textId="77777777" w:rsidR="00A23709" w:rsidRDefault="00A23709" w:rsidP="00A23709">
      <w:pPr>
        <w:pStyle w:val="Heading1"/>
      </w:pPr>
      <w:r>
        <w:t>At line:1 char:197</w:t>
      </w:r>
    </w:p>
    <w:p w14:paraId="321F7407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BB306E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E1DE93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C8906D8" w14:textId="77777777" w:rsidR="00A23709" w:rsidRDefault="00A23709" w:rsidP="00A23709">
      <w:pPr>
        <w:pStyle w:val="Heading1"/>
      </w:pPr>
      <w:r>
        <w:t>At line:1 char:203</w:t>
      </w:r>
    </w:p>
    <w:p w14:paraId="2FD89630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230683E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BFE43C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47AF87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C9BD36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096018" w14:textId="77777777" w:rsidR="00A23709" w:rsidRDefault="00A23709" w:rsidP="00A23709">
      <w:pPr>
        <w:pStyle w:val="Heading1"/>
      </w:pPr>
    </w:p>
    <w:p w14:paraId="0FB85E7A" w14:textId="77777777" w:rsidR="00A23709" w:rsidRDefault="00A23709" w:rsidP="00A23709">
      <w:pPr>
        <w:pStyle w:val="Heading1"/>
      </w:pPr>
      <w:r>
        <w:t>PS C:\Users\JazmyneJosephine Mar&gt; 2024/01/22 16:55:43.2420259 15520 1112  ProtocolTalker  PT: Calling GetConfig on server</w:t>
      </w:r>
    </w:p>
    <w:p w14:paraId="2F0D1536" w14:textId="77777777" w:rsidR="00A23709" w:rsidRDefault="00A23709" w:rsidP="00A23709">
      <w:pPr>
        <w:pStyle w:val="Heading1"/>
      </w:pPr>
      <w:r>
        <w:t>At line:1 char:12</w:t>
      </w:r>
    </w:p>
    <w:p w14:paraId="23F37683" w14:textId="77777777" w:rsidR="00A23709" w:rsidRDefault="00A23709" w:rsidP="00A23709">
      <w:pPr>
        <w:pStyle w:val="Heading1"/>
      </w:pPr>
      <w:r>
        <w:t>+ 2024/01/22 16:55:43.2420259 15520 1112  ProtocolTalker  PT: Calling G ...</w:t>
      </w:r>
    </w:p>
    <w:p w14:paraId="4E16346A" w14:textId="77777777" w:rsidR="00A23709" w:rsidRDefault="00A23709" w:rsidP="00A23709">
      <w:pPr>
        <w:pStyle w:val="Heading1"/>
      </w:pPr>
      <w:r>
        <w:t>+            ~~~~~~~~~~~~~~~~</w:t>
      </w:r>
    </w:p>
    <w:p w14:paraId="44E5A285" w14:textId="77777777" w:rsidR="00A23709" w:rsidRDefault="00A23709" w:rsidP="00A23709">
      <w:pPr>
        <w:pStyle w:val="Heading1"/>
      </w:pPr>
      <w:r>
        <w:t>Unexpected token '16:55:43.2420259' in expression or statement.</w:t>
      </w:r>
    </w:p>
    <w:p w14:paraId="3898A44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2E2269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8EEFB38" w14:textId="77777777" w:rsidR="00A23709" w:rsidRDefault="00A23709" w:rsidP="00A23709">
      <w:pPr>
        <w:pStyle w:val="Heading1"/>
      </w:pPr>
    </w:p>
    <w:p w14:paraId="13286C10" w14:textId="77777777" w:rsidR="00A23709" w:rsidRDefault="00A23709" w:rsidP="00A23709">
      <w:pPr>
        <w:pStyle w:val="Heading1"/>
      </w:pPr>
      <w:r>
        <w:t>PS C:\Users\JazmyneJosephine Mar&gt; 2024/01/22 16:55:43.2420483 15520 1112  IdleTimer       WU operation (CAgentProtocolTalker::GetConfig_WithRecovery) started; operation # 15; does use network; is at background priority</w:t>
      </w:r>
    </w:p>
    <w:p w14:paraId="10C657B0" w14:textId="77777777" w:rsidR="00A23709" w:rsidRDefault="00A23709" w:rsidP="00A23709">
      <w:pPr>
        <w:pStyle w:val="Heading1"/>
      </w:pPr>
      <w:r>
        <w:t>At line:1 char:12</w:t>
      </w:r>
    </w:p>
    <w:p w14:paraId="241EC56B" w14:textId="77777777" w:rsidR="00A23709" w:rsidRDefault="00A23709" w:rsidP="00A23709">
      <w:pPr>
        <w:pStyle w:val="Heading1"/>
      </w:pPr>
      <w:r>
        <w:t>+ 2024/01/22 16:55:43.2420483 15520 1112  IdleTimer       WU operation  ...</w:t>
      </w:r>
    </w:p>
    <w:p w14:paraId="4B88627A" w14:textId="77777777" w:rsidR="00A23709" w:rsidRDefault="00A23709" w:rsidP="00A23709">
      <w:pPr>
        <w:pStyle w:val="Heading1"/>
      </w:pPr>
      <w:r>
        <w:t>+            ~~~~~~~~~~~~~~~~</w:t>
      </w:r>
    </w:p>
    <w:p w14:paraId="4A36BC89" w14:textId="77777777" w:rsidR="00A23709" w:rsidRDefault="00A23709" w:rsidP="00A23709">
      <w:pPr>
        <w:pStyle w:val="Heading1"/>
      </w:pPr>
      <w:r>
        <w:t>Unexpected token '16:55:43.2420483' in expression or statement.</w:t>
      </w:r>
    </w:p>
    <w:p w14:paraId="30EBA1E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AF9F8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87816B" w14:textId="77777777" w:rsidR="00A23709" w:rsidRDefault="00A23709" w:rsidP="00A23709">
      <w:pPr>
        <w:pStyle w:val="Heading1"/>
      </w:pPr>
    </w:p>
    <w:p w14:paraId="4F7CA004" w14:textId="77777777" w:rsidR="00A23709" w:rsidRDefault="00A23709" w:rsidP="00A23709">
      <w:pPr>
        <w:pStyle w:val="Heading1"/>
      </w:pPr>
      <w:r>
        <w:t>PS C:\Users\JazmyneJosephine Mar&gt; 2024/01/22 16:55:43.2420879 15520 1112  WebServices     DetermineProxyConfiguration: UseUserProxy=No</w:t>
      </w:r>
    </w:p>
    <w:p w14:paraId="7B13917E" w14:textId="77777777" w:rsidR="00A23709" w:rsidRDefault="00A23709" w:rsidP="00A23709">
      <w:pPr>
        <w:pStyle w:val="Heading1"/>
      </w:pPr>
      <w:r>
        <w:t>At line:1 char:12</w:t>
      </w:r>
    </w:p>
    <w:p w14:paraId="38C17906" w14:textId="77777777" w:rsidR="00A23709" w:rsidRDefault="00A23709" w:rsidP="00A23709">
      <w:pPr>
        <w:pStyle w:val="Heading1"/>
      </w:pPr>
      <w:r>
        <w:t>+ 2024/01/22 16:55:43.2420879 15520 1112  WebServices     DetermineProx ...</w:t>
      </w:r>
    </w:p>
    <w:p w14:paraId="714CA488" w14:textId="77777777" w:rsidR="00A23709" w:rsidRDefault="00A23709" w:rsidP="00A23709">
      <w:pPr>
        <w:pStyle w:val="Heading1"/>
      </w:pPr>
      <w:r>
        <w:t>+            ~~~~~~~~~~~~~~~~</w:t>
      </w:r>
    </w:p>
    <w:p w14:paraId="2450EEF1" w14:textId="77777777" w:rsidR="00A23709" w:rsidRDefault="00A23709" w:rsidP="00A23709">
      <w:pPr>
        <w:pStyle w:val="Heading1"/>
      </w:pPr>
      <w:r>
        <w:t>Unexpected token '16:55:43.2420879' in expression or statement.</w:t>
      </w:r>
    </w:p>
    <w:p w14:paraId="4FEB5F0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A87FD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23CD962" w14:textId="77777777" w:rsidR="00A23709" w:rsidRDefault="00A23709" w:rsidP="00A23709">
      <w:pPr>
        <w:pStyle w:val="Heading1"/>
      </w:pPr>
    </w:p>
    <w:p w14:paraId="336C57A0" w14:textId="77777777" w:rsidR="00A23709" w:rsidRDefault="00A23709" w:rsidP="00A23709">
      <w:pPr>
        <w:pStyle w:val="Heading1"/>
      </w:pPr>
      <w:r>
        <w:t>PS C:\Users\JazmyneJosephine Mar&gt; 2024/01/22 16:55:43.2422674 15520 1112  WebServices     Auto proxy settings for this web service call.</w:t>
      </w:r>
    </w:p>
    <w:p w14:paraId="5E6A527D" w14:textId="77777777" w:rsidR="00A23709" w:rsidRDefault="00A23709" w:rsidP="00A23709">
      <w:pPr>
        <w:pStyle w:val="Heading1"/>
      </w:pPr>
      <w:r>
        <w:t>At line:1 char:12</w:t>
      </w:r>
    </w:p>
    <w:p w14:paraId="2FEB7C8C" w14:textId="77777777" w:rsidR="00A23709" w:rsidRDefault="00A23709" w:rsidP="00A23709">
      <w:pPr>
        <w:pStyle w:val="Heading1"/>
      </w:pPr>
      <w:r>
        <w:t>+ 2024/01/22 16:55:43.2422674 15520 1112  WebServices     Auto proxy se ...</w:t>
      </w:r>
    </w:p>
    <w:p w14:paraId="7815D95A" w14:textId="77777777" w:rsidR="00A23709" w:rsidRDefault="00A23709" w:rsidP="00A23709">
      <w:pPr>
        <w:pStyle w:val="Heading1"/>
      </w:pPr>
      <w:r>
        <w:t>+            ~~~~~~~~~~~~~~~~</w:t>
      </w:r>
    </w:p>
    <w:p w14:paraId="7940515F" w14:textId="77777777" w:rsidR="00A23709" w:rsidRDefault="00A23709" w:rsidP="00A23709">
      <w:pPr>
        <w:pStyle w:val="Heading1"/>
      </w:pPr>
      <w:r>
        <w:t>Unexpected token '16:55:43.2422674' in expression or statement.</w:t>
      </w:r>
    </w:p>
    <w:p w14:paraId="337E972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78C34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E9338C" w14:textId="77777777" w:rsidR="00A23709" w:rsidRDefault="00A23709" w:rsidP="00A23709">
      <w:pPr>
        <w:pStyle w:val="Heading1"/>
      </w:pPr>
    </w:p>
    <w:p w14:paraId="7E6B3BC7" w14:textId="77777777" w:rsidR="00A23709" w:rsidRDefault="00A23709" w:rsidP="00A23709">
      <w:pPr>
        <w:pStyle w:val="Heading1"/>
      </w:pPr>
      <w:r>
        <w:t>PS C:\Users\JazmyneJosephine Mar&gt; 2024/01/22 16:55:43.9211365 15520 1112  WebServices     DetermineProxyConfiguration: UseUserProxy=No</w:t>
      </w:r>
    </w:p>
    <w:p w14:paraId="72E12ACA" w14:textId="77777777" w:rsidR="00A23709" w:rsidRDefault="00A23709" w:rsidP="00A23709">
      <w:pPr>
        <w:pStyle w:val="Heading1"/>
      </w:pPr>
      <w:r>
        <w:t>At line:1 char:12</w:t>
      </w:r>
    </w:p>
    <w:p w14:paraId="43337DFF" w14:textId="77777777" w:rsidR="00A23709" w:rsidRDefault="00A23709" w:rsidP="00A23709">
      <w:pPr>
        <w:pStyle w:val="Heading1"/>
      </w:pPr>
      <w:r>
        <w:t>+ 2024/01/22 16:55:43.9211365 15520 1112  WebServices     DetermineProx ...</w:t>
      </w:r>
    </w:p>
    <w:p w14:paraId="297567CB" w14:textId="77777777" w:rsidR="00A23709" w:rsidRDefault="00A23709" w:rsidP="00A23709">
      <w:pPr>
        <w:pStyle w:val="Heading1"/>
      </w:pPr>
      <w:r>
        <w:t>+            ~~~~~~~~~~~~~~~~</w:t>
      </w:r>
    </w:p>
    <w:p w14:paraId="181BAD84" w14:textId="77777777" w:rsidR="00A23709" w:rsidRDefault="00A23709" w:rsidP="00A23709">
      <w:pPr>
        <w:pStyle w:val="Heading1"/>
      </w:pPr>
      <w:r>
        <w:t>Unexpected token '16:55:43.9211365' in expression or statement.</w:t>
      </w:r>
    </w:p>
    <w:p w14:paraId="78DC617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93FB2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160637" w14:textId="77777777" w:rsidR="00A23709" w:rsidRDefault="00A23709" w:rsidP="00A23709">
      <w:pPr>
        <w:pStyle w:val="Heading1"/>
      </w:pPr>
    </w:p>
    <w:p w14:paraId="50F95507" w14:textId="77777777" w:rsidR="00A23709" w:rsidRDefault="00A23709" w:rsidP="00A23709">
      <w:pPr>
        <w:pStyle w:val="Heading1"/>
      </w:pPr>
      <w:r>
        <w:t>PS C:\Users\JazmyneJosephine Mar&gt; 2024/01/22 16:55:43.9212636 15520 1112  IdleTimer       WU operation (CAgentProtocolTalker::GetConfig_WithRecovery, operation # 15) stopped; does use network; is at background priority</w:t>
      </w:r>
    </w:p>
    <w:p w14:paraId="083FE0DD" w14:textId="77777777" w:rsidR="00A23709" w:rsidRDefault="00A23709" w:rsidP="00A23709">
      <w:pPr>
        <w:pStyle w:val="Heading1"/>
      </w:pPr>
      <w:r>
        <w:t>&gt;&gt; 2024/01/22 16:55:43.9272158 15520 1112  ProtocolTalker  PT: Service supports GetConfig2, Calling GetConfig2 on server</w:t>
      </w:r>
    </w:p>
    <w:p w14:paraId="15A2204E" w14:textId="77777777" w:rsidR="00A23709" w:rsidRDefault="00A23709" w:rsidP="00A23709">
      <w:pPr>
        <w:pStyle w:val="Heading1"/>
      </w:pPr>
      <w:r>
        <w:t>At line:1 char:12</w:t>
      </w:r>
    </w:p>
    <w:p w14:paraId="07BE15A6" w14:textId="77777777" w:rsidR="00A23709" w:rsidRDefault="00A23709" w:rsidP="00A23709">
      <w:pPr>
        <w:pStyle w:val="Heading1"/>
      </w:pPr>
      <w:r>
        <w:t>+ 2024/01/22 16:55:43.9212636 15520 1112  IdleTimer       WU operation  ...</w:t>
      </w:r>
    </w:p>
    <w:p w14:paraId="22513575" w14:textId="77777777" w:rsidR="00A23709" w:rsidRDefault="00A23709" w:rsidP="00A23709">
      <w:pPr>
        <w:pStyle w:val="Heading1"/>
      </w:pPr>
      <w:r>
        <w:t>+            ~~~~~~~~~~~~~~~~</w:t>
      </w:r>
    </w:p>
    <w:p w14:paraId="207C8D2B" w14:textId="77777777" w:rsidR="00A23709" w:rsidRDefault="00A23709" w:rsidP="00A23709">
      <w:pPr>
        <w:pStyle w:val="Heading1"/>
      </w:pPr>
      <w:r>
        <w:t>Unexpected token '16:55:43.9212636' in expression or statement.</w:t>
      </w:r>
    </w:p>
    <w:p w14:paraId="65405EEB" w14:textId="77777777" w:rsidR="00A23709" w:rsidRDefault="00A23709" w:rsidP="00A23709">
      <w:pPr>
        <w:pStyle w:val="Heading1"/>
      </w:pPr>
      <w:r>
        <w:t>At line:1 char:115</w:t>
      </w:r>
    </w:p>
    <w:p w14:paraId="71865554" w14:textId="77777777" w:rsidR="00A23709" w:rsidRDefault="00A23709" w:rsidP="00A23709">
      <w:pPr>
        <w:pStyle w:val="Heading1"/>
      </w:pPr>
      <w:r>
        <w:t>+ ...   WU operation (CAgentProtocolTalker::GetConfig_WithRecovery, operati ...</w:t>
      </w:r>
    </w:p>
    <w:p w14:paraId="4984704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8D50C51" w14:textId="77777777" w:rsidR="00A23709" w:rsidRDefault="00A23709" w:rsidP="00A23709">
      <w:pPr>
        <w:pStyle w:val="Heading1"/>
      </w:pPr>
      <w:r>
        <w:t>Missing argument in parameter list.</w:t>
      </w:r>
    </w:p>
    <w:p w14:paraId="2046712B" w14:textId="77777777" w:rsidR="00A23709" w:rsidRDefault="00A23709" w:rsidP="00A23709">
      <w:pPr>
        <w:pStyle w:val="Heading1"/>
      </w:pPr>
      <w:r>
        <w:t>At line:1 char:126</w:t>
      </w:r>
    </w:p>
    <w:p w14:paraId="49704E45" w14:textId="77777777" w:rsidR="00A23709" w:rsidRDefault="00A23709" w:rsidP="00A23709">
      <w:pPr>
        <w:pStyle w:val="Heading1"/>
      </w:pPr>
      <w:r>
        <w:t>+ ... tion (CAgentProtocolTalker::GetConfig_WithRecovery, operation # 15) s ...</w:t>
      </w:r>
    </w:p>
    <w:p w14:paraId="74778A20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8FADE65" w14:textId="77777777" w:rsidR="00A23709" w:rsidRDefault="00A23709" w:rsidP="00A23709">
      <w:pPr>
        <w:pStyle w:val="Heading1"/>
      </w:pPr>
      <w:r>
        <w:t>Missing closing ')' in expression.</w:t>
      </w:r>
    </w:p>
    <w:p w14:paraId="3B328A6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CF476B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97B60DC" w14:textId="77777777" w:rsidR="00A23709" w:rsidRDefault="00A23709" w:rsidP="00A23709">
      <w:pPr>
        <w:pStyle w:val="Heading1"/>
      </w:pPr>
    </w:p>
    <w:p w14:paraId="3D3FC6F7" w14:textId="77777777" w:rsidR="00A23709" w:rsidRDefault="00A23709" w:rsidP="00A23709">
      <w:pPr>
        <w:pStyle w:val="Heading1"/>
      </w:pPr>
      <w:r>
        <w:t>PS C:\Users\JazmyneJosephine Mar&gt; 2024/01/22 16:55:43.9285787 15520 1112  IdleTimer       WU operation (CAgentProtocolTalker::GetConfig2_WithRecovery) started; operation # 16; does use network; is at background priority</w:t>
      </w:r>
    </w:p>
    <w:p w14:paraId="52C0D2E9" w14:textId="77777777" w:rsidR="00A23709" w:rsidRDefault="00A23709" w:rsidP="00A23709">
      <w:pPr>
        <w:pStyle w:val="Heading1"/>
      </w:pPr>
      <w:r>
        <w:t>At line:1 char:12</w:t>
      </w:r>
    </w:p>
    <w:p w14:paraId="4A682509" w14:textId="77777777" w:rsidR="00A23709" w:rsidRDefault="00A23709" w:rsidP="00A23709">
      <w:pPr>
        <w:pStyle w:val="Heading1"/>
      </w:pPr>
      <w:r>
        <w:t>+ 2024/01/22 16:55:43.9285787 15520 1112  IdleTimer       WU operation  ...</w:t>
      </w:r>
    </w:p>
    <w:p w14:paraId="1861B5CB" w14:textId="77777777" w:rsidR="00A23709" w:rsidRDefault="00A23709" w:rsidP="00A23709">
      <w:pPr>
        <w:pStyle w:val="Heading1"/>
      </w:pPr>
      <w:r>
        <w:t>+            ~~~~~~~~~~~~~~~~</w:t>
      </w:r>
    </w:p>
    <w:p w14:paraId="7787F952" w14:textId="77777777" w:rsidR="00A23709" w:rsidRDefault="00A23709" w:rsidP="00A23709">
      <w:pPr>
        <w:pStyle w:val="Heading1"/>
      </w:pPr>
      <w:r>
        <w:t>Unexpected token '16:55:43.9285787' in expression or statement.</w:t>
      </w:r>
    </w:p>
    <w:p w14:paraId="3674B10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5B9401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DBF883" w14:textId="77777777" w:rsidR="00A23709" w:rsidRDefault="00A23709" w:rsidP="00A23709">
      <w:pPr>
        <w:pStyle w:val="Heading1"/>
      </w:pPr>
    </w:p>
    <w:p w14:paraId="77D98ABC" w14:textId="77777777" w:rsidR="00A23709" w:rsidRDefault="00A23709" w:rsidP="00A23709">
      <w:pPr>
        <w:pStyle w:val="Heading1"/>
      </w:pPr>
      <w:r>
        <w:t>PS C:\Users\JazmyneJosephine Mar&gt; 2024/01/22 16:55:43.9286121 15520 1112  WebServices     DetermineProxyConfiguration: UseUserProxy=No</w:t>
      </w:r>
    </w:p>
    <w:p w14:paraId="6FAC43A2" w14:textId="77777777" w:rsidR="00A23709" w:rsidRDefault="00A23709" w:rsidP="00A23709">
      <w:pPr>
        <w:pStyle w:val="Heading1"/>
      </w:pPr>
      <w:r>
        <w:t>At line:1 char:12</w:t>
      </w:r>
    </w:p>
    <w:p w14:paraId="3EAB8913" w14:textId="77777777" w:rsidR="00A23709" w:rsidRDefault="00A23709" w:rsidP="00A23709">
      <w:pPr>
        <w:pStyle w:val="Heading1"/>
      </w:pPr>
      <w:r>
        <w:t>+ 2024/01/22 16:55:43.9286121 15520 1112  WebServices     DetermineProx ...</w:t>
      </w:r>
    </w:p>
    <w:p w14:paraId="55B6750B" w14:textId="77777777" w:rsidR="00A23709" w:rsidRDefault="00A23709" w:rsidP="00A23709">
      <w:pPr>
        <w:pStyle w:val="Heading1"/>
      </w:pPr>
      <w:r>
        <w:t>+            ~~~~~~~~~~~~~~~~</w:t>
      </w:r>
    </w:p>
    <w:p w14:paraId="53B50A5A" w14:textId="77777777" w:rsidR="00A23709" w:rsidRDefault="00A23709" w:rsidP="00A23709">
      <w:pPr>
        <w:pStyle w:val="Heading1"/>
      </w:pPr>
      <w:r>
        <w:t>Unexpected token '16:55:43.9286121' in expression or statement.</w:t>
      </w:r>
    </w:p>
    <w:p w14:paraId="635AF2F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28BB0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C9B3988" w14:textId="77777777" w:rsidR="00A23709" w:rsidRDefault="00A23709" w:rsidP="00A23709">
      <w:pPr>
        <w:pStyle w:val="Heading1"/>
      </w:pPr>
    </w:p>
    <w:p w14:paraId="29FAEF46" w14:textId="77777777" w:rsidR="00A23709" w:rsidRDefault="00A23709" w:rsidP="00A23709">
      <w:pPr>
        <w:pStyle w:val="Heading1"/>
      </w:pPr>
      <w:r>
        <w:t>PS C:\Users\JazmyneJosephine Mar&gt; 2024/01/22 16:55:44.0072040 15520 1112  WebServices     DetermineProxyConfiguration: UseUserProxy=No</w:t>
      </w:r>
    </w:p>
    <w:p w14:paraId="1ABA143E" w14:textId="77777777" w:rsidR="00A23709" w:rsidRDefault="00A23709" w:rsidP="00A23709">
      <w:pPr>
        <w:pStyle w:val="Heading1"/>
      </w:pPr>
      <w:r>
        <w:t>At line:1 char:12</w:t>
      </w:r>
    </w:p>
    <w:p w14:paraId="6FA750C2" w14:textId="77777777" w:rsidR="00A23709" w:rsidRDefault="00A23709" w:rsidP="00A23709">
      <w:pPr>
        <w:pStyle w:val="Heading1"/>
      </w:pPr>
      <w:r>
        <w:t>+ 2024/01/22 16:55:44.0072040 15520 1112  WebServices     DetermineProx ...</w:t>
      </w:r>
    </w:p>
    <w:p w14:paraId="00D21233" w14:textId="77777777" w:rsidR="00A23709" w:rsidRDefault="00A23709" w:rsidP="00A23709">
      <w:pPr>
        <w:pStyle w:val="Heading1"/>
      </w:pPr>
      <w:r>
        <w:t>+            ~~~~~~~~~~~~~~~~</w:t>
      </w:r>
    </w:p>
    <w:p w14:paraId="1610DB6A" w14:textId="77777777" w:rsidR="00A23709" w:rsidRDefault="00A23709" w:rsidP="00A23709">
      <w:pPr>
        <w:pStyle w:val="Heading1"/>
      </w:pPr>
      <w:r>
        <w:t>Unexpected token '16:55:44.0072040' in expression or statement.</w:t>
      </w:r>
    </w:p>
    <w:p w14:paraId="1FBE1D6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7B61C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76317ED" w14:textId="77777777" w:rsidR="00A23709" w:rsidRDefault="00A23709" w:rsidP="00A23709">
      <w:pPr>
        <w:pStyle w:val="Heading1"/>
      </w:pPr>
    </w:p>
    <w:p w14:paraId="1F99AE39" w14:textId="77777777" w:rsidR="00A23709" w:rsidRDefault="00A23709" w:rsidP="00A23709">
      <w:pPr>
        <w:pStyle w:val="Heading1"/>
      </w:pPr>
      <w:r>
        <w:t>PS C:\Users\JazmyneJosephine Mar&gt; 2024/01/22 16:55:44.0073735 15520 1112  IdleTimer       WU operation (CAgentProtocolTalker::GetConfig2_WithRecovery, operation # 16) stopped; does use network; is at background priority</w:t>
      </w:r>
    </w:p>
    <w:p w14:paraId="65BD935A" w14:textId="77777777" w:rsidR="00A23709" w:rsidRDefault="00A23709" w:rsidP="00A23709">
      <w:pPr>
        <w:pStyle w:val="Heading1"/>
      </w:pPr>
      <w:r>
        <w:t>&gt;&gt; 2024/01/22 16:55:44.0076353 15520 1112  ProtocolTalker  ServiceId = {9482F4B4-E343-43B6-B170-9A65BC822C77}, Server URL = https://fe2cr.update.microsoft.com/v6/ClientWebService/client.asmx</w:t>
      </w:r>
    </w:p>
    <w:p w14:paraId="34CACAF3" w14:textId="77777777" w:rsidR="00A23709" w:rsidRDefault="00A23709" w:rsidP="00A23709">
      <w:pPr>
        <w:pStyle w:val="Heading1"/>
      </w:pPr>
      <w:r>
        <w:t>At line:1 char:12</w:t>
      </w:r>
    </w:p>
    <w:p w14:paraId="62D88B4A" w14:textId="77777777" w:rsidR="00A23709" w:rsidRDefault="00A23709" w:rsidP="00A23709">
      <w:pPr>
        <w:pStyle w:val="Heading1"/>
      </w:pPr>
      <w:r>
        <w:t>+ 2024/01/22 16:55:44.0073735 15520 1112  IdleTimer       WU operation  ...</w:t>
      </w:r>
    </w:p>
    <w:p w14:paraId="28648CDF" w14:textId="77777777" w:rsidR="00A23709" w:rsidRDefault="00A23709" w:rsidP="00A23709">
      <w:pPr>
        <w:pStyle w:val="Heading1"/>
      </w:pPr>
      <w:r>
        <w:t>+            ~~~~~~~~~~~~~~~~</w:t>
      </w:r>
    </w:p>
    <w:p w14:paraId="347D0B92" w14:textId="77777777" w:rsidR="00A23709" w:rsidRDefault="00A23709" w:rsidP="00A23709">
      <w:pPr>
        <w:pStyle w:val="Heading1"/>
      </w:pPr>
      <w:r>
        <w:t>Unexpected token '16:55:44.0073735' in expression or statement.</w:t>
      </w:r>
    </w:p>
    <w:p w14:paraId="3C31C199" w14:textId="77777777" w:rsidR="00A23709" w:rsidRDefault="00A23709" w:rsidP="00A23709">
      <w:pPr>
        <w:pStyle w:val="Heading1"/>
      </w:pPr>
      <w:r>
        <w:t>At line:1 char:116</w:t>
      </w:r>
    </w:p>
    <w:p w14:paraId="5BDCD117" w14:textId="77777777" w:rsidR="00A23709" w:rsidRDefault="00A23709" w:rsidP="00A23709">
      <w:pPr>
        <w:pStyle w:val="Heading1"/>
      </w:pPr>
      <w:r>
        <w:t>+ ...  WU operation (CAgentProtocolTalker::GetConfig2_WithRecovery, operati ...</w:t>
      </w:r>
    </w:p>
    <w:p w14:paraId="414E364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084E9E1" w14:textId="77777777" w:rsidR="00A23709" w:rsidRDefault="00A23709" w:rsidP="00A23709">
      <w:pPr>
        <w:pStyle w:val="Heading1"/>
      </w:pPr>
      <w:r>
        <w:t>Missing argument in parameter list.</w:t>
      </w:r>
    </w:p>
    <w:p w14:paraId="360D3D66" w14:textId="77777777" w:rsidR="00A23709" w:rsidRDefault="00A23709" w:rsidP="00A23709">
      <w:pPr>
        <w:pStyle w:val="Heading1"/>
      </w:pPr>
      <w:r>
        <w:t>At line:1 char:127</w:t>
      </w:r>
    </w:p>
    <w:p w14:paraId="34F931D2" w14:textId="77777777" w:rsidR="00A23709" w:rsidRDefault="00A23709" w:rsidP="00A23709">
      <w:pPr>
        <w:pStyle w:val="Heading1"/>
      </w:pPr>
      <w:r>
        <w:t>+ ... ion (CAgentProtocolTalker::GetConfig2_WithRecovery, operation # 16) s ...</w:t>
      </w:r>
    </w:p>
    <w:p w14:paraId="56F90ED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BBC42BA" w14:textId="77777777" w:rsidR="00A23709" w:rsidRDefault="00A23709" w:rsidP="00A23709">
      <w:pPr>
        <w:pStyle w:val="Heading1"/>
      </w:pPr>
      <w:r>
        <w:t>Missing closing ')' in expression.</w:t>
      </w:r>
    </w:p>
    <w:p w14:paraId="7058988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DFA33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8670A4" w14:textId="77777777" w:rsidR="00A23709" w:rsidRDefault="00A23709" w:rsidP="00A23709">
      <w:pPr>
        <w:pStyle w:val="Heading1"/>
      </w:pPr>
    </w:p>
    <w:p w14:paraId="7F9C2BBA" w14:textId="77777777" w:rsidR="00A23709" w:rsidRDefault="00A23709" w:rsidP="00A23709">
      <w:pPr>
        <w:pStyle w:val="Heading1"/>
      </w:pPr>
      <w:r>
        <w:t>PS C:\Users\JazmyneJosephine Mar&gt; 2024/01/22 16:55:44.0076562 15520 1112  ProtocolTalker  OK to reuse existing configuration</w:t>
      </w:r>
    </w:p>
    <w:p w14:paraId="25466AD8" w14:textId="77777777" w:rsidR="00A23709" w:rsidRDefault="00A23709" w:rsidP="00A23709">
      <w:pPr>
        <w:pStyle w:val="Heading1"/>
      </w:pPr>
      <w:r>
        <w:t>At line:1 char:12</w:t>
      </w:r>
    </w:p>
    <w:p w14:paraId="197DA614" w14:textId="77777777" w:rsidR="00A23709" w:rsidRDefault="00A23709" w:rsidP="00A23709">
      <w:pPr>
        <w:pStyle w:val="Heading1"/>
      </w:pPr>
      <w:r>
        <w:t>+ 2024/01/22 16:55:44.0076562 15520 1112  ProtocolTalker  OK to reuse e ...</w:t>
      </w:r>
    </w:p>
    <w:p w14:paraId="04591D4B" w14:textId="77777777" w:rsidR="00A23709" w:rsidRDefault="00A23709" w:rsidP="00A23709">
      <w:pPr>
        <w:pStyle w:val="Heading1"/>
      </w:pPr>
      <w:r>
        <w:t>+            ~~~~~~~~~~~~~~~~</w:t>
      </w:r>
    </w:p>
    <w:p w14:paraId="69C5796B" w14:textId="77777777" w:rsidR="00A23709" w:rsidRDefault="00A23709" w:rsidP="00A23709">
      <w:pPr>
        <w:pStyle w:val="Heading1"/>
      </w:pPr>
      <w:r>
        <w:t>Unexpected token '16:55:44.0076562' in expression or statement.</w:t>
      </w:r>
    </w:p>
    <w:p w14:paraId="57D000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AC0C9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6AE368" w14:textId="77777777" w:rsidR="00A23709" w:rsidRDefault="00A23709" w:rsidP="00A23709">
      <w:pPr>
        <w:pStyle w:val="Heading1"/>
      </w:pPr>
    </w:p>
    <w:p w14:paraId="3FA2C042" w14:textId="77777777" w:rsidR="00A23709" w:rsidRDefault="00A23709" w:rsidP="00A23709">
      <w:pPr>
        <w:pStyle w:val="Heading1"/>
      </w:pPr>
      <w:r>
        <w:t>PS C:\Users\JazmyneJosephine Mar&gt; 2024/01/22 16:55:44.0076629 15520 1112  ProtocolTalker  Cached cookie has expired or new PID is available</w:t>
      </w:r>
    </w:p>
    <w:p w14:paraId="61B675A6" w14:textId="77777777" w:rsidR="00A23709" w:rsidRDefault="00A23709" w:rsidP="00A23709">
      <w:pPr>
        <w:pStyle w:val="Heading1"/>
      </w:pPr>
      <w:r>
        <w:t>At line:1 char:12</w:t>
      </w:r>
    </w:p>
    <w:p w14:paraId="2FCC3AB2" w14:textId="77777777" w:rsidR="00A23709" w:rsidRDefault="00A23709" w:rsidP="00A23709">
      <w:pPr>
        <w:pStyle w:val="Heading1"/>
      </w:pPr>
      <w:r>
        <w:t>+ 2024/01/22 16:55:44.0076629 15520 1112  ProtocolTalker  Cached cookie ...</w:t>
      </w:r>
    </w:p>
    <w:p w14:paraId="48F48CE4" w14:textId="77777777" w:rsidR="00A23709" w:rsidRDefault="00A23709" w:rsidP="00A23709">
      <w:pPr>
        <w:pStyle w:val="Heading1"/>
      </w:pPr>
      <w:r>
        <w:t>+            ~~~~~~~~~~~~~~~~</w:t>
      </w:r>
    </w:p>
    <w:p w14:paraId="68CDD294" w14:textId="77777777" w:rsidR="00A23709" w:rsidRDefault="00A23709" w:rsidP="00A23709">
      <w:pPr>
        <w:pStyle w:val="Heading1"/>
      </w:pPr>
      <w:r>
        <w:t>Unexpected token '16:55:44.0076629' in expression or statement.</w:t>
      </w:r>
    </w:p>
    <w:p w14:paraId="3B146A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9376EB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9E50D1" w14:textId="77777777" w:rsidR="00A23709" w:rsidRDefault="00A23709" w:rsidP="00A23709">
      <w:pPr>
        <w:pStyle w:val="Heading1"/>
      </w:pPr>
    </w:p>
    <w:p w14:paraId="1A8F5DEF" w14:textId="77777777" w:rsidR="00A23709" w:rsidRDefault="00A23709" w:rsidP="00A23709">
      <w:pPr>
        <w:pStyle w:val="Heading1"/>
      </w:pPr>
      <w:r>
        <w:t>PS C:\Users\JazmyneJosephine Mar&gt; 2024/01/22 16:55:44.0077042 15520 1112  ProtocolTalker  PTWarn: Anonymous plug-in skipped for WU</w:t>
      </w:r>
    </w:p>
    <w:p w14:paraId="091364FB" w14:textId="77777777" w:rsidR="00A23709" w:rsidRDefault="00A23709" w:rsidP="00A23709">
      <w:pPr>
        <w:pStyle w:val="Heading1"/>
      </w:pPr>
      <w:r>
        <w:t>At line:1 char:12</w:t>
      </w:r>
    </w:p>
    <w:p w14:paraId="4815ABC7" w14:textId="77777777" w:rsidR="00A23709" w:rsidRDefault="00A23709" w:rsidP="00A23709">
      <w:pPr>
        <w:pStyle w:val="Heading1"/>
      </w:pPr>
      <w:r>
        <w:t>+ 2024/01/22 16:55:44.0077042 15520 1112  ProtocolTalker  PTWarn: Anony ...</w:t>
      </w:r>
    </w:p>
    <w:p w14:paraId="026BCCC9" w14:textId="77777777" w:rsidR="00A23709" w:rsidRDefault="00A23709" w:rsidP="00A23709">
      <w:pPr>
        <w:pStyle w:val="Heading1"/>
      </w:pPr>
      <w:r>
        <w:t>+            ~~~~~~~~~~~~~~~~</w:t>
      </w:r>
    </w:p>
    <w:p w14:paraId="7C9BE62D" w14:textId="77777777" w:rsidR="00A23709" w:rsidRDefault="00A23709" w:rsidP="00A23709">
      <w:pPr>
        <w:pStyle w:val="Heading1"/>
      </w:pPr>
      <w:r>
        <w:t>Unexpected token '16:55:44.0077042' in expression or statement.</w:t>
      </w:r>
    </w:p>
    <w:p w14:paraId="03DA3E2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68FBEB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94CDDF" w14:textId="77777777" w:rsidR="00A23709" w:rsidRDefault="00A23709" w:rsidP="00A23709">
      <w:pPr>
        <w:pStyle w:val="Heading1"/>
      </w:pPr>
    </w:p>
    <w:p w14:paraId="6EAAB7DB" w14:textId="77777777" w:rsidR="00A23709" w:rsidRDefault="00A23709" w:rsidP="00A23709">
      <w:pPr>
        <w:pStyle w:val="Heading1"/>
      </w:pPr>
      <w:r>
        <w:t>PS C:\Users\JazmyneJosephine Mar&gt; 2024/01/22 16:55:44.0077396 15520 1112  IdleTimer       WU operation (CAgentProtocolTalker::GetCookie_WithRecovery) started; operation # 17; does use network; is at background priority</w:t>
      </w:r>
    </w:p>
    <w:p w14:paraId="265C3037" w14:textId="77777777" w:rsidR="00A23709" w:rsidRDefault="00A23709" w:rsidP="00A23709">
      <w:pPr>
        <w:pStyle w:val="Heading1"/>
      </w:pPr>
      <w:r>
        <w:t>At line:1 char:12               &gt; 2024/01/22 16:55:44.0077935 15520 1112  WebServices     DetermineProxyConfiguration: UseUserProxy=No</w:t>
      </w:r>
    </w:p>
    <w:p w14:paraId="39B277EF" w14:textId="77777777" w:rsidR="00A23709" w:rsidRDefault="00A23709" w:rsidP="00A23709">
      <w:pPr>
        <w:pStyle w:val="Heading1"/>
      </w:pPr>
      <w:r>
        <w:t>At line:1 char:125:44.0077396 15520 1112  IdleTimer       WU operation  ...</w:t>
      </w:r>
    </w:p>
    <w:p w14:paraId="0EAFF062" w14:textId="77777777" w:rsidR="00A23709" w:rsidRDefault="00A23709" w:rsidP="00A23709">
      <w:pPr>
        <w:pStyle w:val="Heading1"/>
      </w:pPr>
      <w:r>
        <w:t>+ 2024/01/22 16:55:44.0077935 15520 1112  WebServices     DetermineProx ...</w:t>
      </w:r>
    </w:p>
    <w:p w14:paraId="0EA589F0" w14:textId="77777777" w:rsidR="00A23709" w:rsidRDefault="00A23709" w:rsidP="00A23709">
      <w:pPr>
        <w:pStyle w:val="Heading1"/>
      </w:pPr>
      <w:r>
        <w:t>+            ~~~~~~~~~~~~~~~~77396' in expression or statement.</w:t>
      </w:r>
    </w:p>
    <w:p w14:paraId="7FA987B6" w14:textId="77777777" w:rsidR="00A23709" w:rsidRDefault="00A23709" w:rsidP="00A23709">
      <w:pPr>
        <w:pStyle w:val="Heading1"/>
      </w:pPr>
      <w:r>
        <w:t>Unexpected token '16:55:44.0077935' in expression or statement.nsErrorRecordException</w:t>
      </w:r>
    </w:p>
    <w:p w14:paraId="25C854E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6E825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8AAAE1" w14:textId="77777777" w:rsidR="00A23709" w:rsidRDefault="00A23709" w:rsidP="00A23709">
      <w:pPr>
        <w:pStyle w:val="Heading1"/>
      </w:pPr>
      <w:r>
        <w:t xml:space="preserve"> S C:\Users\JazmyneJosephine Mar&gt;</w:t>
      </w:r>
    </w:p>
    <w:p w14:paraId="7DCA55D2" w14:textId="77777777" w:rsidR="00A23709" w:rsidRDefault="00A23709" w:rsidP="00A23709">
      <w:pPr>
        <w:pStyle w:val="Heading1"/>
      </w:pPr>
      <w:r>
        <w:t>PS C:\Users\JazmyneJosephine Mar&gt; 2024/01/22 16:55:44.0867412 15520 1112  WebServices     DetermineProxyConfiguration: UseUserProxy=No</w:t>
      </w:r>
    </w:p>
    <w:p w14:paraId="564B628F" w14:textId="77777777" w:rsidR="00A23709" w:rsidRDefault="00A23709" w:rsidP="00A23709">
      <w:pPr>
        <w:pStyle w:val="Heading1"/>
      </w:pPr>
      <w:r>
        <w:t>At line:1 char:12</w:t>
      </w:r>
    </w:p>
    <w:p w14:paraId="2510D8CC" w14:textId="77777777" w:rsidR="00A23709" w:rsidRDefault="00A23709" w:rsidP="00A23709">
      <w:pPr>
        <w:pStyle w:val="Heading1"/>
      </w:pPr>
      <w:r>
        <w:t>+ 2024/01/22 16:55:44.0867412 15520 1112  WebServices     DetermineProx ...</w:t>
      </w:r>
    </w:p>
    <w:p w14:paraId="1259E394" w14:textId="77777777" w:rsidR="00A23709" w:rsidRDefault="00A23709" w:rsidP="00A23709">
      <w:pPr>
        <w:pStyle w:val="Heading1"/>
      </w:pPr>
      <w:r>
        <w:t>+            ~~~~~~~~~~~~~~~~</w:t>
      </w:r>
    </w:p>
    <w:p w14:paraId="1D7C5399" w14:textId="77777777" w:rsidR="00A23709" w:rsidRDefault="00A23709" w:rsidP="00A23709">
      <w:pPr>
        <w:pStyle w:val="Heading1"/>
      </w:pPr>
      <w:r>
        <w:t>Unexpected token '16:55:44.0867412' in expression or statement.</w:t>
      </w:r>
    </w:p>
    <w:p w14:paraId="459FDC37" w14:textId="77777777" w:rsidR="00A23709" w:rsidRDefault="00A23709" w:rsidP="00A23709">
      <w:pPr>
        <w:pStyle w:val="Heading1"/>
      </w:pPr>
      <w:r>
        <w:t xml:space="preserve">    + CategoryInfo          : Pa&gt; 2024/01/22 16:55:44.0867900 15520 1112  IdleTimer       WU operation (CAgentProtocolTalker::GetCookie_WithRecovery, operation # 17) stopped; does use network; is at background priority</w:t>
      </w:r>
    </w:p>
    <w:p w14:paraId="20CFF656" w14:textId="77777777" w:rsidR="00A23709" w:rsidRDefault="00A23709" w:rsidP="00A23709">
      <w:pPr>
        <w:pStyle w:val="Heading1"/>
      </w:pPr>
      <w:r>
        <w:t>&gt;&gt; 2024/01/22 16:55:44.0925147 15520 1112  IdleTimer       WU operation (CAgentProtocolTalker::StartCategoryScan_WithRecovery) started; operation # 18; does use network; is at background priority</w:t>
      </w:r>
    </w:p>
    <w:p w14:paraId="6529F83D" w14:textId="77777777" w:rsidR="00A23709" w:rsidRDefault="00A23709" w:rsidP="00A23709">
      <w:pPr>
        <w:pStyle w:val="Heading1"/>
      </w:pPr>
      <w:r>
        <w:t>At line:1 char:12</w:t>
      </w:r>
    </w:p>
    <w:p w14:paraId="16252271" w14:textId="77777777" w:rsidR="00A23709" w:rsidRDefault="00A23709" w:rsidP="00A23709">
      <w:pPr>
        <w:pStyle w:val="Heading1"/>
      </w:pPr>
      <w:r>
        <w:t>+ 2024/01/22 16:55:44.0867900 15520 1112  IdleTimer       WU operation  ...</w:t>
      </w:r>
    </w:p>
    <w:p w14:paraId="29A6FA35" w14:textId="77777777" w:rsidR="00A23709" w:rsidRDefault="00A23709" w:rsidP="00A23709">
      <w:pPr>
        <w:pStyle w:val="Heading1"/>
      </w:pPr>
      <w:r>
        <w:t>+            ~~~~~~~~~~~~~~~~</w:t>
      </w:r>
    </w:p>
    <w:p w14:paraId="05D97CBA" w14:textId="77777777" w:rsidR="00A23709" w:rsidRDefault="00A23709" w:rsidP="00A23709">
      <w:pPr>
        <w:pStyle w:val="Heading1"/>
      </w:pPr>
      <w:r>
        <w:t>Unexpected token '16:55:44.0867900' in expression or statement.</w:t>
      </w:r>
    </w:p>
    <w:p w14:paraId="0392AB43" w14:textId="77777777" w:rsidR="00A23709" w:rsidRDefault="00A23709" w:rsidP="00A23709">
      <w:pPr>
        <w:pStyle w:val="Heading1"/>
      </w:pPr>
      <w:r>
        <w:t>At line:1 char:115</w:t>
      </w:r>
    </w:p>
    <w:p w14:paraId="2CC0EBF4" w14:textId="77777777" w:rsidR="00A23709" w:rsidRDefault="00A23709" w:rsidP="00A23709">
      <w:pPr>
        <w:pStyle w:val="Heading1"/>
      </w:pPr>
      <w:r>
        <w:t>+ ...   WU operation (CAgentProtocolTalker::GetCookie_WithRecovery, operati ...</w:t>
      </w:r>
    </w:p>
    <w:p w14:paraId="0028B57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4C6C7E3" w14:textId="77777777" w:rsidR="00A23709" w:rsidRDefault="00A23709" w:rsidP="00A23709">
      <w:pPr>
        <w:pStyle w:val="Heading1"/>
      </w:pPr>
      <w:r>
        <w:t>Missing argument in parameter list.</w:t>
      </w:r>
    </w:p>
    <w:p w14:paraId="48EF1CA4" w14:textId="77777777" w:rsidR="00A23709" w:rsidRDefault="00A23709" w:rsidP="00A23709">
      <w:pPr>
        <w:pStyle w:val="Heading1"/>
      </w:pPr>
      <w:r>
        <w:t>At line:1 char:126</w:t>
      </w:r>
    </w:p>
    <w:p w14:paraId="182AAB41" w14:textId="77777777" w:rsidR="00A23709" w:rsidRDefault="00A23709" w:rsidP="00A23709">
      <w:pPr>
        <w:pStyle w:val="Heading1"/>
      </w:pPr>
      <w:r>
        <w:t>+ ... tion (CAgentProtocolTalker::GetCookie_WithRecovery, operation # 17) s ...</w:t>
      </w:r>
    </w:p>
    <w:p w14:paraId="37F890C4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55D672DD" w14:textId="77777777" w:rsidR="00A23709" w:rsidRDefault="00A23709" w:rsidP="00A23709">
      <w:pPr>
        <w:pStyle w:val="Heading1"/>
      </w:pPr>
      <w:r>
        <w:t>Missing closing ')' in expression.</w:t>
      </w:r>
    </w:p>
    <w:p w14:paraId="1F0162F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3DD5E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42C4CC" w14:textId="77777777" w:rsidR="00A23709" w:rsidRDefault="00A23709" w:rsidP="00A23709">
      <w:pPr>
        <w:pStyle w:val="Heading1"/>
      </w:pPr>
    </w:p>
    <w:p w14:paraId="0A849876" w14:textId="77777777" w:rsidR="00A23709" w:rsidRDefault="00A23709" w:rsidP="00A23709">
      <w:pPr>
        <w:pStyle w:val="Heading1"/>
      </w:pPr>
      <w:r>
        <w:t>PS C:\Users\JazmyneJosephine Mar&gt; 2024/01/22 16:55:44.0925737 15520 1112  WebServices     DetermineProxyConfiguration: UseUserProxy=No</w:t>
      </w:r>
    </w:p>
    <w:p w14:paraId="1BD98BE2" w14:textId="77777777" w:rsidR="00A23709" w:rsidRDefault="00A23709" w:rsidP="00A23709">
      <w:pPr>
        <w:pStyle w:val="Heading1"/>
      </w:pPr>
      <w:r>
        <w:t>At line:1 char:12</w:t>
      </w:r>
    </w:p>
    <w:p w14:paraId="03D82C9B" w14:textId="77777777" w:rsidR="00A23709" w:rsidRDefault="00A23709" w:rsidP="00A23709">
      <w:pPr>
        <w:pStyle w:val="Heading1"/>
      </w:pPr>
      <w:r>
        <w:t>+ 2024/01/22 16:55:44.0925737 15520 1112  WebServices     DetermineProx ...</w:t>
      </w:r>
    </w:p>
    <w:p w14:paraId="1733DF13" w14:textId="77777777" w:rsidR="00A23709" w:rsidRDefault="00A23709" w:rsidP="00A23709">
      <w:pPr>
        <w:pStyle w:val="Heading1"/>
      </w:pPr>
      <w:r>
        <w:t>+            ~~~~~~~~~~~~~~~~</w:t>
      </w:r>
    </w:p>
    <w:p w14:paraId="3C01882F" w14:textId="77777777" w:rsidR="00A23709" w:rsidRDefault="00A23709" w:rsidP="00A23709">
      <w:pPr>
        <w:pStyle w:val="Heading1"/>
      </w:pPr>
      <w:r>
        <w:t>Unexpected token '16:55:44.0925737' in expression or statement.</w:t>
      </w:r>
    </w:p>
    <w:p w14:paraId="21D25A5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DE0078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8DBD08" w14:textId="77777777" w:rsidR="00A23709" w:rsidRDefault="00A23709" w:rsidP="00A23709">
      <w:pPr>
        <w:pStyle w:val="Heading1"/>
      </w:pPr>
    </w:p>
    <w:p w14:paraId="7699A076" w14:textId="77777777" w:rsidR="00A23709" w:rsidRDefault="00A23709" w:rsidP="00A23709">
      <w:pPr>
        <w:pStyle w:val="Heading1"/>
      </w:pPr>
      <w:r>
        <w:t>PS C:\Users\JazmyneJosephine Mar&gt; 2024/01/22 16:55:44.3147063 15520 1112  WebServices     DetermineProxyConfiguration: UseUserProxy=No</w:t>
      </w:r>
    </w:p>
    <w:p w14:paraId="7EADD6C9" w14:textId="77777777" w:rsidR="00A23709" w:rsidRDefault="00A23709" w:rsidP="00A23709">
      <w:pPr>
        <w:pStyle w:val="Heading1"/>
      </w:pPr>
      <w:r>
        <w:t>At line:1 char:12</w:t>
      </w:r>
    </w:p>
    <w:p w14:paraId="6E15CA0A" w14:textId="77777777" w:rsidR="00A23709" w:rsidRDefault="00A23709" w:rsidP="00A23709">
      <w:pPr>
        <w:pStyle w:val="Heading1"/>
      </w:pPr>
      <w:r>
        <w:t>+ 2024/01/22 16:55:44.3147063 15520 1112  WebServices     DetermineProx ...</w:t>
      </w:r>
    </w:p>
    <w:p w14:paraId="54F4C68F" w14:textId="77777777" w:rsidR="00A23709" w:rsidRDefault="00A23709" w:rsidP="00A23709">
      <w:pPr>
        <w:pStyle w:val="Heading1"/>
      </w:pPr>
      <w:r>
        <w:t>+            ~~~~~~~~~~~~~~~~</w:t>
      </w:r>
    </w:p>
    <w:p w14:paraId="4D724F90" w14:textId="77777777" w:rsidR="00A23709" w:rsidRDefault="00A23709" w:rsidP="00A23709">
      <w:pPr>
        <w:pStyle w:val="Heading1"/>
      </w:pPr>
      <w:r>
        <w:t>Unexpected token '16:55:44.3147063' in expression or statement.</w:t>
      </w:r>
    </w:p>
    <w:p w14:paraId="35632B9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8B34D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77DE4C" w14:textId="77777777" w:rsidR="00A23709" w:rsidRDefault="00A23709" w:rsidP="00A23709">
      <w:pPr>
        <w:pStyle w:val="Heading1"/>
      </w:pPr>
    </w:p>
    <w:p w14:paraId="4497E58C" w14:textId="77777777" w:rsidR="00A23709" w:rsidRDefault="00A23709" w:rsidP="00A23709">
      <w:pPr>
        <w:pStyle w:val="Heading1"/>
      </w:pPr>
      <w:r>
        <w:t>PS C:\Users\JazmyneJosephine Mar&gt; 2024/01/22 16:55:44.3147296 15520 1112  IdleTimer       WU operation (CAgentProtocolTalker::StartCategoryScan_WithRecovery, operation # 18) stopped; does use network; is at background priority</w:t>
      </w:r>
    </w:p>
    <w:p w14:paraId="124E00D5" w14:textId="77777777" w:rsidR="00A23709" w:rsidRDefault="00A23709" w:rsidP="00A23709">
      <w:pPr>
        <w:pStyle w:val="Heading1"/>
      </w:pPr>
      <w:r>
        <w:t>&gt;&gt; 2024/01/22 16:55:44.3164767 1&gt; 2024/01/22 16:55:44.3192586 15520 1112  ProtocolTalker  OK to reuse existing configurationhttps://fe2cr.update.microsoft.com/v6/ClientWebService/client.asmx</w:t>
      </w:r>
    </w:p>
    <w:p w14:paraId="55829E1B" w14:textId="77777777" w:rsidR="00A23709" w:rsidRDefault="00A23709" w:rsidP="00A23709">
      <w:pPr>
        <w:pStyle w:val="Heading1"/>
      </w:pPr>
      <w:r>
        <w:t>At line:1 char:12</w:t>
      </w:r>
    </w:p>
    <w:p w14:paraId="0EF84A87" w14:textId="77777777" w:rsidR="00A23709" w:rsidRDefault="00A23709" w:rsidP="00A23709">
      <w:pPr>
        <w:pStyle w:val="Heading1"/>
      </w:pPr>
      <w:r>
        <w:t>+ 2024/01/22 16:55:44.3192586 15520 1112  ProtocolTalker  OK to reuse e ...</w:t>
      </w:r>
    </w:p>
    <w:p w14:paraId="664FD2EA" w14:textId="77777777" w:rsidR="00A23709" w:rsidRDefault="00A23709" w:rsidP="00A23709">
      <w:pPr>
        <w:pStyle w:val="Heading1"/>
      </w:pPr>
      <w:r>
        <w:t>+            ~~~~~~~~~~~~~~~~</w:t>
      </w:r>
    </w:p>
    <w:p w14:paraId="1F5B4BDA" w14:textId="77777777" w:rsidR="00A23709" w:rsidRDefault="00A23709" w:rsidP="00A23709">
      <w:pPr>
        <w:pStyle w:val="Heading1"/>
      </w:pPr>
      <w:r>
        <w:t>Unexpected token '16:55:44.3192586' in expression or statement.</w:t>
      </w:r>
    </w:p>
    <w:p w14:paraId="0C79B2C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CD3CB0" w14:textId="77777777" w:rsidR="00A23709" w:rsidRDefault="00A23709" w:rsidP="00A23709">
      <w:pPr>
        <w:pStyle w:val="Heading1"/>
      </w:pPr>
      <w:r>
        <w:t xml:space="preserve">    + FullyQualifiedErrorId : UnexpectedTokengoryScan_WithRecovery, operati ...</w:t>
      </w:r>
    </w:p>
    <w:p w14:paraId="639DFA16" w14:textId="77777777" w:rsidR="00A23709" w:rsidRDefault="00A23709" w:rsidP="00A23709">
      <w:pPr>
        <w:pStyle w:val="Heading1"/>
      </w:pPr>
      <w:r>
        <w:t xml:space="preserve">                                                                  ~</w:t>
      </w:r>
    </w:p>
    <w:p w14:paraId="3E900924" w14:textId="77777777" w:rsidR="00A23709" w:rsidRDefault="00A23709" w:rsidP="00A23709">
      <w:pPr>
        <w:pStyle w:val="Heading1"/>
      </w:pPr>
      <w:r>
        <w:t>PS C:\Users\JazmyneJosephine Mar&gt; 2024/01/22 16:55:44.3192740 15520 1112  ProtocolTalker  Existing cookie is valid, just use it</w:t>
      </w:r>
    </w:p>
    <w:p w14:paraId="36BB7A2D" w14:textId="77777777" w:rsidR="00A23709" w:rsidRDefault="00A23709" w:rsidP="00A23709">
      <w:pPr>
        <w:pStyle w:val="Heading1"/>
      </w:pPr>
      <w:r>
        <w:t>At line:1 char:124</w:t>
      </w:r>
    </w:p>
    <w:p w14:paraId="514AF0DB" w14:textId="77777777" w:rsidR="00A23709" w:rsidRDefault="00A23709" w:rsidP="00A23709">
      <w:pPr>
        <w:pStyle w:val="Heading1"/>
      </w:pPr>
      <w:r>
        <w:t>+ 2024/01/22 16:55:44.3192740 15520 1112  ProtocolTalker  Existing cook ... ...</w:t>
      </w:r>
    </w:p>
    <w:p w14:paraId="4306D999" w14:textId="77777777" w:rsidR="00A23709" w:rsidRDefault="00A23709" w:rsidP="00A23709">
      <w:pPr>
        <w:pStyle w:val="Heading1"/>
      </w:pPr>
      <w:r>
        <w:t>+            ~~~~~~~~~~~~~~~~                                      ~</w:t>
      </w:r>
    </w:p>
    <w:p w14:paraId="78D6ACD4" w14:textId="77777777" w:rsidR="00A23709" w:rsidRDefault="00A23709" w:rsidP="00A23709">
      <w:pPr>
        <w:pStyle w:val="Heading1"/>
      </w:pPr>
      <w:r>
        <w:t>Unexpected token '16:55:44.3192740' in expression or statement.</w:t>
      </w:r>
    </w:p>
    <w:p w14:paraId="5EB1309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A1AFC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E225FD" w14:textId="77777777" w:rsidR="00A23709" w:rsidRDefault="00A23709" w:rsidP="00A23709">
      <w:pPr>
        <w:pStyle w:val="Heading1"/>
      </w:pPr>
    </w:p>
    <w:p w14:paraId="1DD81E93" w14:textId="77777777" w:rsidR="00A23709" w:rsidRDefault="00A23709" w:rsidP="00A23709">
      <w:pPr>
        <w:pStyle w:val="Heading1"/>
      </w:pPr>
      <w:r>
        <w:t>PS C:\Users\JazmyneJosephine Mar&gt; 2024/01/22 16:55:44.3208286 15520 1112  IdleTimer       WU operation (CAgentProtocolTalker::SyncUpdates_WithRecover) started; operation # 19; does use network; is at background priority</w:t>
      </w:r>
    </w:p>
    <w:p w14:paraId="0719A1B5" w14:textId="77777777" w:rsidR="00A23709" w:rsidRDefault="00A23709" w:rsidP="00A23709">
      <w:pPr>
        <w:pStyle w:val="Heading1"/>
      </w:pPr>
      <w:r>
        <w:t>At line:1 char:12</w:t>
      </w:r>
    </w:p>
    <w:p w14:paraId="7D5D47FC" w14:textId="77777777" w:rsidR="00A23709" w:rsidRDefault="00A23709" w:rsidP="00A23709">
      <w:pPr>
        <w:pStyle w:val="Heading1"/>
      </w:pPr>
      <w:r>
        <w:t>+ 2024/01/22 16:55:44.3208286 15&gt; 2024/01/22 16:55:44.3208813 15520 1112  WebServices     DetermineProxyConfiguration: UseUserProxy=No</w:t>
      </w:r>
    </w:p>
    <w:p w14:paraId="7E9F8754" w14:textId="77777777" w:rsidR="00A23709" w:rsidRDefault="00A23709" w:rsidP="00A23709">
      <w:pPr>
        <w:pStyle w:val="Heading1"/>
      </w:pPr>
      <w:r>
        <w:t>At line:1 char:12</w:t>
      </w:r>
    </w:p>
    <w:p w14:paraId="49179A3A" w14:textId="77777777" w:rsidR="00A23709" w:rsidRDefault="00A23709" w:rsidP="00A23709">
      <w:pPr>
        <w:pStyle w:val="Heading1"/>
      </w:pPr>
      <w:r>
        <w:t>+ 2024/01/22 16:55:44.3208813 15520 1112  WebServices     DetermineProx ...</w:t>
      </w:r>
    </w:p>
    <w:p w14:paraId="29846E86" w14:textId="77777777" w:rsidR="00A23709" w:rsidRDefault="00A23709" w:rsidP="00A23709">
      <w:pPr>
        <w:pStyle w:val="Heading1"/>
      </w:pPr>
      <w:r>
        <w:t>+            ~~~~~~~~~~~~~~~~ ParserError: (:) [], ParentContainsErrorRecordException</w:t>
      </w:r>
    </w:p>
    <w:p w14:paraId="5890E125" w14:textId="77777777" w:rsidR="00A23709" w:rsidRDefault="00A23709" w:rsidP="00A23709">
      <w:pPr>
        <w:pStyle w:val="Heading1"/>
      </w:pPr>
      <w:r>
        <w:t>Unexpected token '16:55:44.3208813' in expression or statement.</w:t>
      </w:r>
    </w:p>
    <w:p w14:paraId="491A39C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288D3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4BE8113" w14:textId="77777777" w:rsidR="00A23709" w:rsidRDefault="00A23709" w:rsidP="00A23709">
      <w:pPr>
        <w:pStyle w:val="Heading1"/>
      </w:pPr>
    </w:p>
    <w:p w14:paraId="5B6A86AC" w14:textId="77777777" w:rsidR="00A23709" w:rsidRDefault="00A23709" w:rsidP="00A23709">
      <w:pPr>
        <w:pStyle w:val="Heading1"/>
      </w:pPr>
      <w:r>
        <w:t>PS C:\Users\JazmyneJosephine Mar&gt; 2024/01/22 16:55:44.6229812 15520 1112  WebServices     DetermineProxyConfiguration: UseUserProxy=No</w:t>
      </w:r>
    </w:p>
    <w:p w14:paraId="20BD6D59" w14:textId="77777777" w:rsidR="00A23709" w:rsidRDefault="00A23709" w:rsidP="00A23709">
      <w:pPr>
        <w:pStyle w:val="Heading1"/>
      </w:pPr>
      <w:r>
        <w:t>At line:1 char:12</w:t>
      </w:r>
    </w:p>
    <w:p w14:paraId="1E18A249" w14:textId="77777777" w:rsidR="00A23709" w:rsidRDefault="00A23709" w:rsidP="00A23709">
      <w:pPr>
        <w:pStyle w:val="Heading1"/>
      </w:pPr>
      <w:r>
        <w:t>+ 2024/01/22 16:55:44.6229812 15520 1112  WebServices     DetermineProx ...</w:t>
      </w:r>
    </w:p>
    <w:p w14:paraId="321691C7" w14:textId="77777777" w:rsidR="00A23709" w:rsidRDefault="00A23709" w:rsidP="00A23709">
      <w:pPr>
        <w:pStyle w:val="Heading1"/>
      </w:pPr>
      <w:r>
        <w:t>+            ~~~~~~~~~~~~~~~~</w:t>
      </w:r>
    </w:p>
    <w:p w14:paraId="26E34F2B" w14:textId="77777777" w:rsidR="00A23709" w:rsidRDefault="00A23709" w:rsidP="00A23709">
      <w:pPr>
        <w:pStyle w:val="Heading1"/>
      </w:pPr>
      <w:r>
        <w:t>Unexpected token '16:55:44.6229812' in expression or statement.</w:t>
      </w:r>
    </w:p>
    <w:p w14:paraId="7960F03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6EC9F1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A0DE4D" w14:textId="77777777" w:rsidR="00A23709" w:rsidRDefault="00A23709" w:rsidP="00A23709">
      <w:pPr>
        <w:pStyle w:val="Heading1"/>
      </w:pPr>
    </w:p>
    <w:p w14:paraId="4C7CDD61" w14:textId="77777777" w:rsidR="00A23709" w:rsidRDefault="00A23709" w:rsidP="00A23709">
      <w:pPr>
        <w:pStyle w:val="Heading1"/>
      </w:pPr>
      <w:r>
        <w:t>PS C:\Users\JazmyneJosephine Mar&gt; 2024/01/22 16:55:44.6235597 15520 1112  IdleTimer       WU operation (CAgentProtocolTalker::SyncUpdates_WithRecover, operation # 19) stopped; does use network; is at background priority</w:t>
      </w:r>
    </w:p>
    <w:p w14:paraId="6D45AEEC" w14:textId="77777777" w:rsidR="00A23709" w:rsidRDefault="00A23709" w:rsidP="00A23709">
      <w:pPr>
        <w:pStyle w:val="Heading1"/>
      </w:pPr>
      <w:r>
        <w:t>&gt;&gt; 2024/01/22 16:55:44.6329574 15520 1112  Misc            Ignoring: Cert is not within its validity period when verifying against the current system clock</w:t>
      </w:r>
    </w:p>
    <w:p w14:paraId="25548806" w14:textId="77777777" w:rsidR="00A23709" w:rsidRDefault="00A23709" w:rsidP="00A23709">
      <w:pPr>
        <w:pStyle w:val="Heading1"/>
      </w:pPr>
      <w:r>
        <w:t>At line:1 char:12</w:t>
      </w:r>
    </w:p>
    <w:p w14:paraId="36F3246C" w14:textId="77777777" w:rsidR="00A23709" w:rsidRDefault="00A23709" w:rsidP="00A23709">
      <w:pPr>
        <w:pStyle w:val="Heading1"/>
      </w:pPr>
      <w:r>
        <w:t>+ 2024/01/22 16:55:44.6235597 15520 1112  IdleTimer       WU operation  ...</w:t>
      </w:r>
    </w:p>
    <w:p w14:paraId="28C91FB3" w14:textId="77777777" w:rsidR="00A23709" w:rsidRDefault="00A23709" w:rsidP="00A23709">
      <w:pPr>
        <w:pStyle w:val="Heading1"/>
      </w:pPr>
      <w:r>
        <w:t>+            ~~~~~~~~~~~~~~~~</w:t>
      </w:r>
    </w:p>
    <w:p w14:paraId="46D1CF0C" w14:textId="77777777" w:rsidR="00A23709" w:rsidRDefault="00A23709" w:rsidP="00A23709">
      <w:pPr>
        <w:pStyle w:val="Heading1"/>
      </w:pPr>
      <w:r>
        <w:t>Unexpected token '16:55:44.6235597' in expression or statement.</w:t>
      </w:r>
    </w:p>
    <w:p w14:paraId="7A00E1F6" w14:textId="77777777" w:rsidR="00A23709" w:rsidRDefault="00A23709" w:rsidP="00A23709">
      <w:pPr>
        <w:pStyle w:val="Heading1"/>
      </w:pPr>
      <w:r>
        <w:t>At line:1 char:116</w:t>
      </w:r>
    </w:p>
    <w:p w14:paraId="0EE99C12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3315223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CCDD931" w14:textId="77777777" w:rsidR="00A23709" w:rsidRDefault="00A23709" w:rsidP="00A23709">
      <w:pPr>
        <w:pStyle w:val="Heading1"/>
      </w:pPr>
      <w:r>
        <w:t>Missing argument in parameter list.</w:t>
      </w:r>
    </w:p>
    <w:p w14:paraId="1011FE67" w14:textId="77777777" w:rsidR="00A23709" w:rsidRDefault="00A23709" w:rsidP="00A23709">
      <w:pPr>
        <w:pStyle w:val="Heading1"/>
      </w:pPr>
      <w:r>
        <w:t>At line:1 char:127</w:t>
      </w:r>
    </w:p>
    <w:p w14:paraId="1D59617A" w14:textId="77777777" w:rsidR="00A23709" w:rsidRDefault="00A23709" w:rsidP="00A23709">
      <w:pPr>
        <w:pStyle w:val="Heading1"/>
      </w:pPr>
      <w:r>
        <w:t>+ ... ion (CAgentProtocolTalker::SyncUpdates_WithRecover, operation # 19) s ...</w:t>
      </w:r>
    </w:p>
    <w:p w14:paraId="08FD57AC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7A19067F" w14:textId="77777777" w:rsidR="00A23709" w:rsidRDefault="00A23709" w:rsidP="00A23709">
      <w:pPr>
        <w:pStyle w:val="Heading1"/>
      </w:pPr>
      <w:r>
        <w:t>Missing closing ')' in expression.</w:t>
      </w:r>
    </w:p>
    <w:p w14:paraId="2D1B2C0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673CB3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473D25" w14:textId="77777777" w:rsidR="00A23709" w:rsidRDefault="00A23709" w:rsidP="00A23709">
      <w:pPr>
        <w:pStyle w:val="Heading1"/>
      </w:pPr>
    </w:p>
    <w:p w14:paraId="7F017134" w14:textId="77777777" w:rsidR="00A23709" w:rsidRDefault="00A23709" w:rsidP="00A23709">
      <w:pPr>
        <w:pStyle w:val="Heading1"/>
      </w:pPr>
      <w:r>
        <w:t>PS C:\Users\JazmyneJosephine Mar&gt; 2024/01/22 16:55:44.6372518 15520 1112  Misc            Ignoring: Cert is not within its validity period when verifying against the current system clock</w:t>
      </w:r>
    </w:p>
    <w:p w14:paraId="7560E401" w14:textId="77777777" w:rsidR="00A23709" w:rsidRDefault="00A23709" w:rsidP="00A23709">
      <w:pPr>
        <w:pStyle w:val="Heading1"/>
      </w:pPr>
      <w:r>
        <w:t>At line:1 char:12               &gt; 2024/01/22 16:55:44.6471461 15520 1112  Metadata        TimestampToken Validity: 0 =&gt; 90 (days)</w:t>
      </w:r>
    </w:p>
    <w:p w14:paraId="2117EDFB" w14:textId="77777777" w:rsidR="00A23709" w:rsidRDefault="00A23709" w:rsidP="00A23709">
      <w:pPr>
        <w:pStyle w:val="Heading1"/>
      </w:pPr>
      <w:r>
        <w:t>At line:1 char:125:44.6372518 15520 1112  Misc            Ignoring: Cer ...</w:t>
      </w:r>
    </w:p>
    <w:p w14:paraId="2E117427" w14:textId="77777777" w:rsidR="00A23709" w:rsidRDefault="00A23709" w:rsidP="00A23709">
      <w:pPr>
        <w:pStyle w:val="Heading1"/>
      </w:pPr>
      <w:r>
        <w:t>+ 2024/01/22 16:55:44.6471461 15520 1112  Metadata        TimestampToke ...</w:t>
      </w:r>
    </w:p>
    <w:p w14:paraId="6EA1B7F5" w14:textId="77777777" w:rsidR="00A23709" w:rsidRDefault="00A23709" w:rsidP="00A23709">
      <w:pPr>
        <w:pStyle w:val="Heading1"/>
      </w:pPr>
      <w:r>
        <w:t>+            ~~~~~~~~~~~~~~~~72518' in expression or statement.</w:t>
      </w:r>
    </w:p>
    <w:p w14:paraId="4D1B3042" w14:textId="77777777" w:rsidR="00A23709" w:rsidRDefault="00A23709" w:rsidP="00A23709">
      <w:pPr>
        <w:pStyle w:val="Heading1"/>
      </w:pPr>
      <w:r>
        <w:t>Unexpected token '16:55:44.6471461' in expression or statement.nsErrorRecordException</w:t>
      </w:r>
    </w:p>
    <w:p w14:paraId="2717305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FA7383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23E342" w14:textId="77777777" w:rsidR="00A23709" w:rsidRDefault="00A23709" w:rsidP="00A23709">
      <w:pPr>
        <w:pStyle w:val="Heading1"/>
      </w:pPr>
      <w:r>
        <w:t>PS C:\Users\JazmyneJosephine Mar&gt; 2024/01/22 16:55:44.6476617 15520 1112  IdleTimer       WU operation (CAgentProtocolTalker::GetTimestamps_WithRecovery) started; operation # 20; does use network; is at background priority</w:t>
      </w:r>
    </w:p>
    <w:p w14:paraId="34D20F94" w14:textId="77777777" w:rsidR="00A23709" w:rsidRDefault="00A23709" w:rsidP="00A23709">
      <w:pPr>
        <w:pStyle w:val="Heading1"/>
      </w:pPr>
      <w:r>
        <w:t>At line:1 char:12neJosephine Mar&gt; 2024/01/22 16:55:44.6471516 15520 1112  Metadata        Using mode: Enforce, validity: 90</w:t>
      </w:r>
    </w:p>
    <w:p w14:paraId="79AC67DF" w14:textId="77777777" w:rsidR="00A23709" w:rsidRDefault="00A23709" w:rsidP="00A23709">
      <w:pPr>
        <w:pStyle w:val="Heading1"/>
      </w:pPr>
      <w:r>
        <w:t>+ 2024/01/22 16:55:44.6476617 15520 1112  IdleTimer       WU operation  ...</w:t>
      </w:r>
    </w:p>
    <w:p w14:paraId="6619BE4F" w14:textId="77777777" w:rsidR="00A23709" w:rsidRDefault="00A23709" w:rsidP="00A23709">
      <w:pPr>
        <w:pStyle w:val="Heading1"/>
      </w:pPr>
      <w:r>
        <w:t>+            ~~~~~~~~~~~~~~~~ 15520 1112  Metadata        Using mode: E ...</w:t>
      </w:r>
    </w:p>
    <w:p w14:paraId="04A6D6E9" w14:textId="77777777" w:rsidR="00A23709" w:rsidRDefault="00A23709" w:rsidP="00A23709">
      <w:pPr>
        <w:pStyle w:val="Heading1"/>
      </w:pPr>
      <w:r>
        <w:t>Unexpected token '16:55:44.6476617' in expression or statement.</w:t>
      </w:r>
    </w:p>
    <w:p w14:paraId="0F8F65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B4671FF" w14:textId="77777777" w:rsidR="00A23709" w:rsidRDefault="00A23709" w:rsidP="00A23709">
      <w:pPr>
        <w:pStyle w:val="Heading1"/>
      </w:pPr>
      <w:r>
        <w:t xml:space="preserve">    + FullyQualifiedErrorId : UnexpectedToken) [], ParentContainsErrorRecordException</w:t>
      </w:r>
    </w:p>
    <w:p w14:paraId="288FF3E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58C4AC5" w14:textId="77777777" w:rsidR="00A23709" w:rsidRDefault="00A23709" w:rsidP="00A23709">
      <w:pPr>
        <w:pStyle w:val="Heading1"/>
      </w:pPr>
      <w:r>
        <w:t>PS C:\Users\JazmyneJosephine Mar&gt; 2024/01/22 16:55:44.6476954 15520 1112  WebServices     DetermineProxyConfiguration: UseUserProxy=No</w:t>
      </w:r>
    </w:p>
    <w:p w14:paraId="621D3258" w14:textId="77777777" w:rsidR="00A23709" w:rsidRDefault="00A23709" w:rsidP="00A23709">
      <w:pPr>
        <w:pStyle w:val="Heading1"/>
      </w:pPr>
      <w:r>
        <w:t>At line:1 char:12neJosephine Mar&gt; 2024/01/22 16:55:44.6475583 15520 1112  Metadata        *FAILED* [80247168] No timestamp tokens in cache</w:t>
      </w:r>
    </w:p>
    <w:p w14:paraId="15213E73" w14:textId="77777777" w:rsidR="00A23709" w:rsidRDefault="00A23709" w:rsidP="00A23709">
      <w:pPr>
        <w:pStyle w:val="Heading1"/>
      </w:pPr>
      <w:r>
        <w:t>+ 2024/01/22 16:55:44.6476954 15520 1112  WebServices     DetermineProx ...</w:t>
      </w:r>
    </w:p>
    <w:p w14:paraId="37658B82" w14:textId="77777777" w:rsidR="00A23709" w:rsidRDefault="00A23709" w:rsidP="00A23709">
      <w:pPr>
        <w:pStyle w:val="Heading1"/>
      </w:pPr>
      <w:r>
        <w:t>+            ~~~~~~~~~~~~~~~~ 15520 1112  Metadata        *FAILED* [802 ...</w:t>
      </w:r>
    </w:p>
    <w:p w14:paraId="4DA5C9E0" w14:textId="77777777" w:rsidR="00A23709" w:rsidRDefault="00A23709" w:rsidP="00A23709">
      <w:pPr>
        <w:pStyle w:val="Heading1"/>
      </w:pPr>
      <w:r>
        <w:t>Unexpected token '16:55:44.6476954' in expression or statement.</w:t>
      </w:r>
    </w:p>
    <w:p w14:paraId="6C3E736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DF5A18" w14:textId="77777777" w:rsidR="00A23709" w:rsidRDefault="00A23709" w:rsidP="00A23709">
      <w:pPr>
        <w:pStyle w:val="Heading1"/>
      </w:pPr>
      <w:r>
        <w:t xml:space="preserve">    + FullyQualifiedErrorId : UnexpectedToken) [], ParentContainsErrorRecordException</w:t>
      </w:r>
    </w:p>
    <w:p w14:paraId="3D900C6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39BD43" w14:textId="77777777" w:rsidR="00A23709" w:rsidRDefault="00A23709" w:rsidP="00A23709">
      <w:pPr>
        <w:pStyle w:val="Heading1"/>
      </w:pPr>
      <w:r>
        <w:t>PS C:\Users\JazmyneJosephine Mar&gt; 2024/01/22 16:55:44.7292194 15520 1112  WebServices     DetermineProxyConfiguration: UseUserProxy=No</w:t>
      </w:r>
    </w:p>
    <w:p w14:paraId="741EA35B" w14:textId="77777777" w:rsidR="00A23709" w:rsidRDefault="00A23709" w:rsidP="00A23709">
      <w:pPr>
        <w:pStyle w:val="Heading1"/>
      </w:pPr>
      <w:r>
        <w:t>At line:1 char:12neJosephine Mar&gt;</w:t>
      </w:r>
    </w:p>
    <w:p w14:paraId="566DC91A" w14:textId="77777777" w:rsidR="00A23709" w:rsidRDefault="00A23709" w:rsidP="00A23709">
      <w:pPr>
        <w:pStyle w:val="Heading1"/>
      </w:pPr>
      <w:r>
        <w:t>+ 2024/01/22 16:55:44.7292194 15520 1112  WebServices     DetermineProx ...</w:t>
      </w:r>
    </w:p>
    <w:p w14:paraId="4CC8CBC7" w14:textId="77777777" w:rsidR="00A23709" w:rsidRDefault="00A23709" w:rsidP="00A23709">
      <w:pPr>
        <w:pStyle w:val="Heading1"/>
      </w:pPr>
      <w:r>
        <w:t>+            ~~~~~~~~~~~~~~~~</w:t>
      </w:r>
    </w:p>
    <w:p w14:paraId="4E3E6942" w14:textId="77777777" w:rsidR="00A23709" w:rsidRDefault="00A23709" w:rsidP="00A23709">
      <w:pPr>
        <w:pStyle w:val="Heading1"/>
      </w:pPr>
      <w:r>
        <w:t>Unexpected token '16:55:44.7292194' in expression or statement.</w:t>
      </w:r>
    </w:p>
    <w:p w14:paraId="4B58EC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D6C6D4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AA0E32" w14:textId="77777777" w:rsidR="00A23709" w:rsidRDefault="00A23709" w:rsidP="00A23709">
      <w:pPr>
        <w:pStyle w:val="Heading1"/>
      </w:pPr>
    </w:p>
    <w:p w14:paraId="1DEF6B3C" w14:textId="77777777" w:rsidR="00A23709" w:rsidRDefault="00A23709" w:rsidP="00A23709">
      <w:pPr>
        <w:pStyle w:val="Heading1"/>
      </w:pPr>
      <w:r>
        <w:t>PS C:\Users\JazmyneJosephine Mar&gt; 2024/01/22 16:55:44.7292581 15520 1112  IdleTimer       WU operation (CAgentProtocolTalker::GetTimestamps_WithRecovery, operation # 20) stopped; does use network; is at background priority</w:t>
      </w:r>
    </w:p>
    <w:p w14:paraId="04F192D3" w14:textId="77777777" w:rsidR="00A23709" w:rsidRDefault="00A23709" w:rsidP="00A23709">
      <w:pPr>
        <w:pStyle w:val="Heading1"/>
      </w:pPr>
      <w:r>
        <w:t>&gt;&gt; 2024/01/22 16:55:44.7607699 15520 1112  Metadata        Added Signed Timestamp Token - CreateTime[ 2023-11-20T16:17:56Z ]</w:t>
      </w:r>
    </w:p>
    <w:p w14:paraId="429A5AB4" w14:textId="77777777" w:rsidR="00A23709" w:rsidRDefault="00A23709" w:rsidP="00A23709">
      <w:pPr>
        <w:pStyle w:val="Heading1"/>
      </w:pPr>
      <w:r>
        <w:t>At line:1 char:12</w:t>
      </w:r>
    </w:p>
    <w:p w14:paraId="3696921E" w14:textId="77777777" w:rsidR="00A23709" w:rsidRDefault="00A23709" w:rsidP="00A23709">
      <w:pPr>
        <w:pStyle w:val="Heading1"/>
      </w:pPr>
      <w:r>
        <w:t>+ 2024/01/22 16:55:44.7292581 15520 1112  IdleTimer       WU operation  ...</w:t>
      </w:r>
    </w:p>
    <w:p w14:paraId="497063DC" w14:textId="77777777" w:rsidR="00A23709" w:rsidRDefault="00A23709" w:rsidP="00A23709">
      <w:pPr>
        <w:pStyle w:val="Heading1"/>
      </w:pPr>
      <w:r>
        <w:t>+            ~~~~~~~~~~~~~~~~</w:t>
      </w:r>
    </w:p>
    <w:p w14:paraId="77B3DC64" w14:textId="77777777" w:rsidR="00A23709" w:rsidRDefault="00A23709" w:rsidP="00A23709">
      <w:pPr>
        <w:pStyle w:val="Heading1"/>
      </w:pPr>
      <w:r>
        <w:t>Unexpected token '16:55:44.7292581' in expression or statement.</w:t>
      </w:r>
    </w:p>
    <w:p w14:paraId="4A1AD0A1" w14:textId="77777777" w:rsidR="00A23709" w:rsidRDefault="00A23709" w:rsidP="00A23709">
      <w:pPr>
        <w:pStyle w:val="Heading1"/>
      </w:pPr>
      <w:r>
        <w:t>At line:1 char:119</w:t>
      </w:r>
    </w:p>
    <w:p w14:paraId="01C28456" w14:textId="77777777" w:rsidR="00A23709" w:rsidRDefault="00A23709" w:rsidP="00A23709">
      <w:pPr>
        <w:pStyle w:val="Heading1"/>
      </w:pPr>
      <w:r>
        <w:t>+ ...  operation (CAgentProtocolTalker::GetTimestamps_WithRecovery, operati ...</w:t>
      </w:r>
    </w:p>
    <w:p w14:paraId="1E5B948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A5E1594" w14:textId="77777777" w:rsidR="00A23709" w:rsidRDefault="00A23709" w:rsidP="00A23709">
      <w:pPr>
        <w:pStyle w:val="Heading1"/>
      </w:pPr>
      <w:r>
        <w:t>Missing argument in parameter list.</w:t>
      </w:r>
    </w:p>
    <w:p w14:paraId="466E9606" w14:textId="77777777" w:rsidR="00A23709" w:rsidRDefault="00A23709" w:rsidP="00A23709">
      <w:pPr>
        <w:pStyle w:val="Heading1"/>
      </w:pPr>
      <w:r>
        <w:t>At line:1 char:130</w:t>
      </w:r>
    </w:p>
    <w:p w14:paraId="1B7E340E" w14:textId="77777777" w:rsidR="00A23709" w:rsidRDefault="00A23709" w:rsidP="00A23709">
      <w:pPr>
        <w:pStyle w:val="Heading1"/>
      </w:pPr>
      <w:r>
        <w:t>+ ...  (CAgentProtocolTalker::GetTimestamps_WithRecovery, operation # 20) s ...</w:t>
      </w:r>
    </w:p>
    <w:p w14:paraId="539FC8B0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33E2EC58" w14:textId="77777777" w:rsidR="00A23709" w:rsidRDefault="00A23709" w:rsidP="00A23709">
      <w:pPr>
        <w:pStyle w:val="Heading1"/>
      </w:pPr>
      <w:r>
        <w:t>Missing closing ')' in expression.</w:t>
      </w:r>
    </w:p>
    <w:p w14:paraId="2391AEB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E90FB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0C4913" w14:textId="77777777" w:rsidR="00A23709" w:rsidRDefault="00A23709" w:rsidP="00A23709">
      <w:pPr>
        <w:pStyle w:val="Heading1"/>
      </w:pPr>
    </w:p>
    <w:p w14:paraId="305C5231" w14:textId="77777777" w:rsidR="00A23709" w:rsidRDefault="00A23709" w:rsidP="00A23709">
      <w:pPr>
        <w:pStyle w:val="Heading1"/>
      </w:pPr>
      <w:r>
        <w:t>PS C:\Users\JazmyneJosephine Mar&gt; 2024/01/22 16:55:44.7610227 15520 1112  Metadata        Added Signed Timestamp Token - CreateTime[ 2023-12-20T16:18:00Z ]</w:t>
      </w:r>
    </w:p>
    <w:p w14:paraId="60C9F80B" w14:textId="77777777" w:rsidR="00A23709" w:rsidRDefault="00A23709" w:rsidP="00A23709">
      <w:pPr>
        <w:pStyle w:val="Heading1"/>
      </w:pPr>
      <w:r>
        <w:t>At line:1 char:12</w:t>
      </w:r>
    </w:p>
    <w:p w14:paraId="3F3D9A75" w14:textId="77777777" w:rsidR="00A23709" w:rsidRDefault="00A23709" w:rsidP="00A23709">
      <w:pPr>
        <w:pStyle w:val="Heading1"/>
      </w:pPr>
      <w:r>
        <w:t>+ 2024/01/22 16:55:44.7610227 15520 1112  Metadata        Added Signed  ...</w:t>
      </w:r>
    </w:p>
    <w:p w14:paraId="395B59E3" w14:textId="77777777" w:rsidR="00A23709" w:rsidRDefault="00A23709" w:rsidP="00A23709">
      <w:pPr>
        <w:pStyle w:val="Heading1"/>
      </w:pPr>
      <w:r>
        <w:t>+            ~~~~~~~~~~~~~~~~</w:t>
      </w:r>
    </w:p>
    <w:p w14:paraId="00943C13" w14:textId="77777777" w:rsidR="00A23709" w:rsidRDefault="00A23709" w:rsidP="00A23709">
      <w:pPr>
        <w:pStyle w:val="Heading1"/>
      </w:pPr>
      <w:r>
        <w:t>Unexpected token '16:55:44.7610227' in expression or statement.</w:t>
      </w:r>
    </w:p>
    <w:p w14:paraId="51D159E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771D05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451DF50" w14:textId="77777777" w:rsidR="00A23709" w:rsidRDefault="00A23709" w:rsidP="00A23709">
      <w:pPr>
        <w:pStyle w:val="Heading1"/>
      </w:pPr>
    </w:p>
    <w:p w14:paraId="23F0CDC4" w14:textId="77777777" w:rsidR="00A23709" w:rsidRDefault="00A23709" w:rsidP="00A23709">
      <w:pPr>
        <w:pStyle w:val="Heading1"/>
      </w:pPr>
      <w:r>
        <w:t>PS C:\Users\JazmyneJosephine Mar&gt; 2024/01/22 16:55:44.7612398 15520 1112  Metadata        Added Signed Timestamp Token - CreateTime[ 2024-01-19T16:18:05Z ]</w:t>
      </w:r>
    </w:p>
    <w:p w14:paraId="6812998A" w14:textId="77777777" w:rsidR="00A23709" w:rsidRDefault="00A23709" w:rsidP="00A23709">
      <w:pPr>
        <w:pStyle w:val="Heading1"/>
      </w:pPr>
      <w:r>
        <w:t>At line:1 char:12</w:t>
      </w:r>
    </w:p>
    <w:p w14:paraId="2C992BF6" w14:textId="77777777" w:rsidR="00A23709" w:rsidRDefault="00A23709" w:rsidP="00A23709">
      <w:pPr>
        <w:pStyle w:val="Heading1"/>
      </w:pPr>
      <w:r>
        <w:t>+ 2024/01/22 16:55:44.7612398 15520 1112  Metadata        Added Signed  ...</w:t>
      </w:r>
    </w:p>
    <w:p w14:paraId="0B383444" w14:textId="77777777" w:rsidR="00A23709" w:rsidRDefault="00A23709" w:rsidP="00A23709">
      <w:pPr>
        <w:pStyle w:val="Heading1"/>
      </w:pPr>
      <w:r>
        <w:t>+            ~~~~~~~~~~~~~~~~</w:t>
      </w:r>
    </w:p>
    <w:p w14:paraId="0639DB84" w14:textId="77777777" w:rsidR="00A23709" w:rsidRDefault="00A23709" w:rsidP="00A23709">
      <w:pPr>
        <w:pStyle w:val="Heading1"/>
      </w:pPr>
      <w:r>
        <w:t>Unexpected token '16:55:44.7612398' in expression or statement.</w:t>
      </w:r>
    </w:p>
    <w:p w14:paraId="74A6FD0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4566C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284E8E4" w14:textId="77777777" w:rsidR="00A23709" w:rsidRDefault="00A23709" w:rsidP="00A23709">
      <w:pPr>
        <w:pStyle w:val="Heading1"/>
      </w:pPr>
    </w:p>
    <w:p w14:paraId="0FE72B54" w14:textId="77777777" w:rsidR="00A23709" w:rsidRDefault="00A23709" w:rsidP="00A23709">
      <w:pPr>
        <w:pStyle w:val="Heading1"/>
      </w:pPr>
      <w:r>
        <w:t>PS C:\Users\JazmyneJosephine Mar&gt; 2024/01/22 16:55:44.7961518 15520 1112  ProtocolTalker  TMI 0/41 bad core; 0/0 bad behavior; mode: Enforce (Enforce)</w:t>
      </w:r>
    </w:p>
    <w:p w14:paraId="3275E758" w14:textId="77777777" w:rsidR="00A23709" w:rsidRDefault="00A23709" w:rsidP="00A23709">
      <w:pPr>
        <w:pStyle w:val="Heading1"/>
      </w:pPr>
      <w:r>
        <w:t>At line:1 char:12</w:t>
      </w:r>
    </w:p>
    <w:p w14:paraId="7038ECCA" w14:textId="77777777" w:rsidR="00A23709" w:rsidRDefault="00A23709" w:rsidP="00A23709">
      <w:pPr>
        <w:pStyle w:val="Heading1"/>
      </w:pPr>
      <w:r>
        <w:t>+ 2024/01/22 16:55:44.7961518 15520 1112  ProtocolTalker  TMI 0/41 bad  ...</w:t>
      </w:r>
    </w:p>
    <w:p w14:paraId="52E0E8B5" w14:textId="77777777" w:rsidR="00A23709" w:rsidRDefault="00A23709" w:rsidP="00A23709">
      <w:pPr>
        <w:pStyle w:val="Heading1"/>
      </w:pPr>
      <w:r>
        <w:t>+            ~~~~~~~~~~~~~~~~</w:t>
      </w:r>
    </w:p>
    <w:p w14:paraId="194C542E" w14:textId="77777777" w:rsidR="00A23709" w:rsidRDefault="00A23709" w:rsidP="00A23709">
      <w:pPr>
        <w:pStyle w:val="Heading1"/>
      </w:pPr>
      <w:r>
        <w:t>Unexpected token '16:55:44.7961518' in expression or statement.</w:t>
      </w:r>
    </w:p>
    <w:p w14:paraId="204615D2" w14:textId="77777777" w:rsidR="00A23709" w:rsidRDefault="00A23709" w:rsidP="00A23709">
      <w:pPr>
        <w:pStyle w:val="Heading1"/>
      </w:pPr>
      <w:r>
        <w:t>At line:1 char:80</w:t>
      </w:r>
    </w:p>
    <w:p w14:paraId="3BBFDA1A" w14:textId="77777777" w:rsidR="00A23709" w:rsidRDefault="00A23709" w:rsidP="00A23709">
      <w:pPr>
        <w:pStyle w:val="Heading1"/>
      </w:pPr>
      <w:r>
        <w:t>+ ... 961518 15520 1112  ProtocolTalker  TMI 0/41 bad core; 0/0 bad behavio ...</w:t>
      </w:r>
    </w:p>
    <w:p w14:paraId="4A1EF5DB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20CAA74E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19811F8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A3166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9EFBCE" w14:textId="77777777" w:rsidR="00A23709" w:rsidRDefault="00A23709" w:rsidP="00A23709">
      <w:pPr>
        <w:pStyle w:val="Heading1"/>
      </w:pPr>
    </w:p>
    <w:p w14:paraId="7E2EE2E0" w14:textId="77777777" w:rsidR="00A23709" w:rsidRDefault="00A23709" w:rsidP="00A23709">
      <w:pPr>
        <w:pStyle w:val="Heading1"/>
      </w:pPr>
      <w:r>
        <w:t>PS C:\Users\JazmyneJosephine Mar&gt; 2024/01/22 16:55:44.8394934 15520 1112  Agent           CopyDriverAdditionalMetadata: Copied 0 additional drivers metadata 0 HWIDs into map.</w:t>
      </w:r>
    </w:p>
    <w:p w14:paraId="67C2B1CB" w14:textId="77777777" w:rsidR="00A23709" w:rsidRDefault="00A23709" w:rsidP="00A23709">
      <w:pPr>
        <w:pStyle w:val="Heading1"/>
      </w:pPr>
      <w:r>
        <w:t>At line:1 char:12</w:t>
      </w:r>
    </w:p>
    <w:p w14:paraId="332BB3DB" w14:textId="77777777" w:rsidR="00A23709" w:rsidRDefault="00A23709" w:rsidP="00A23709">
      <w:pPr>
        <w:pStyle w:val="Heading1"/>
      </w:pPr>
      <w:r>
        <w:t>+ 2024/01/22 16:55:44.8394934 15520 1112  Agent           CopyDriverAdd ...</w:t>
      </w:r>
    </w:p>
    <w:p w14:paraId="2E9F9CBF" w14:textId="77777777" w:rsidR="00A23709" w:rsidRDefault="00A23709" w:rsidP="00A23709">
      <w:pPr>
        <w:pStyle w:val="Heading1"/>
      </w:pPr>
      <w:r>
        <w:t>+            ~~~~~~~~~~~~~~~~</w:t>
      </w:r>
    </w:p>
    <w:p w14:paraId="3C4D0A1A" w14:textId="77777777" w:rsidR="00A23709" w:rsidRDefault="00A23709" w:rsidP="00A23709">
      <w:pPr>
        <w:pStyle w:val="Heading1"/>
      </w:pPr>
      <w:r>
        <w:t>Unexpected token '16:55:44.8394934' in expression or statement.</w:t>
      </w:r>
    </w:p>
    <w:p w14:paraId="728962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B96DCF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A8DC69" w14:textId="77777777" w:rsidR="00A23709" w:rsidRDefault="00A23709" w:rsidP="00A23709">
      <w:pPr>
        <w:pStyle w:val="Heading1"/>
      </w:pPr>
    </w:p>
    <w:p w14:paraId="3A1C5D58" w14:textId="77777777" w:rsidR="00A23709" w:rsidRDefault="00A23709" w:rsidP="00A23709">
      <w:pPr>
        <w:pStyle w:val="Heading1"/>
      </w:pPr>
      <w:r>
        <w:t>PS C:\Users\JazmyneJosephine Mar&gt; 2024/01/22 16:55:44.8395063 15520 1112  Agent           CopyDriverAdditionalMetadata: Copied 0 additional drivers metadata 0 HWIDs into map.</w:t>
      </w:r>
    </w:p>
    <w:p w14:paraId="6D35D175" w14:textId="77777777" w:rsidR="00A23709" w:rsidRDefault="00A23709" w:rsidP="00A23709">
      <w:pPr>
        <w:pStyle w:val="Heading1"/>
      </w:pPr>
      <w:r>
        <w:t>At line:1 char:12</w:t>
      </w:r>
    </w:p>
    <w:p w14:paraId="44B16333" w14:textId="77777777" w:rsidR="00A23709" w:rsidRDefault="00A23709" w:rsidP="00A23709">
      <w:pPr>
        <w:pStyle w:val="Heading1"/>
      </w:pPr>
      <w:r>
        <w:t>+ 2024/01/22 16:55:44.8395063 15520 1112  Agent           CopyDriverAdd ...</w:t>
      </w:r>
    </w:p>
    <w:p w14:paraId="6437725E" w14:textId="77777777" w:rsidR="00A23709" w:rsidRDefault="00A23709" w:rsidP="00A23709">
      <w:pPr>
        <w:pStyle w:val="Heading1"/>
      </w:pPr>
      <w:r>
        <w:t>+            ~~~~~~~~~~~~~~~~</w:t>
      </w:r>
    </w:p>
    <w:p w14:paraId="3E2B6DFE" w14:textId="77777777" w:rsidR="00A23709" w:rsidRDefault="00A23709" w:rsidP="00A23709">
      <w:pPr>
        <w:pStyle w:val="Heading1"/>
      </w:pPr>
      <w:r>
        <w:t>Unexpected token '16:55:44.8395063' in expression or statement.</w:t>
      </w:r>
    </w:p>
    <w:p w14:paraId="23278E0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F816E5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724BAE" w14:textId="77777777" w:rsidR="00A23709" w:rsidRDefault="00A23709" w:rsidP="00A23709">
      <w:pPr>
        <w:pStyle w:val="Heading1"/>
      </w:pPr>
    </w:p>
    <w:p w14:paraId="32CE30C6" w14:textId="77777777" w:rsidR="00A23709" w:rsidRDefault="00A23709" w:rsidP="00A23709">
      <w:pPr>
        <w:pStyle w:val="Heading1"/>
      </w:pPr>
      <w:r>
        <w:t>PS C:\Users\JazmyneJosephine Mar&gt; 2024/01/22 16:55:44.8621344 15520 1112  IdleTimer       WU operation (CAgentProtocolTalker::SyncUpdates_WithRecover) started; operation # 21; does use network; is at background priority</w:t>
      </w:r>
    </w:p>
    <w:p w14:paraId="2B31D840" w14:textId="77777777" w:rsidR="00A23709" w:rsidRDefault="00A23709" w:rsidP="00A23709">
      <w:pPr>
        <w:pStyle w:val="Heading1"/>
      </w:pPr>
      <w:r>
        <w:t>At line:1 char:12</w:t>
      </w:r>
    </w:p>
    <w:p w14:paraId="3241CB32" w14:textId="77777777" w:rsidR="00A23709" w:rsidRDefault="00A23709" w:rsidP="00A23709">
      <w:pPr>
        <w:pStyle w:val="Heading1"/>
      </w:pPr>
      <w:r>
        <w:t>+ 2024/01/22 16:55:44.8621344 15520 1112  IdleTimer       WU operation  ...</w:t>
      </w:r>
    </w:p>
    <w:p w14:paraId="211CFCA1" w14:textId="77777777" w:rsidR="00A23709" w:rsidRDefault="00A23709" w:rsidP="00A23709">
      <w:pPr>
        <w:pStyle w:val="Heading1"/>
      </w:pPr>
      <w:r>
        <w:t>+            ~~~~~~~~~~~~~~~~</w:t>
      </w:r>
    </w:p>
    <w:p w14:paraId="7014808E" w14:textId="77777777" w:rsidR="00A23709" w:rsidRDefault="00A23709" w:rsidP="00A23709">
      <w:pPr>
        <w:pStyle w:val="Heading1"/>
      </w:pPr>
      <w:r>
        <w:t>Unexpected token '16:55:44.8621344' in expression or statement.</w:t>
      </w:r>
    </w:p>
    <w:p w14:paraId="5D94C02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9C2F5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D03B80" w14:textId="77777777" w:rsidR="00A23709" w:rsidRDefault="00A23709" w:rsidP="00A23709">
      <w:pPr>
        <w:pStyle w:val="Heading1"/>
      </w:pPr>
    </w:p>
    <w:p w14:paraId="278767C1" w14:textId="77777777" w:rsidR="00A23709" w:rsidRDefault="00A23709" w:rsidP="00A23709">
      <w:pPr>
        <w:pStyle w:val="Heading1"/>
      </w:pPr>
      <w:r>
        <w:t>PS C:\Users\JazmyneJosephine Mar&gt; 2024/01/22 16:55:44.8621934 15520 1112  WebServices     DetermineProxyConfiguration: UseUserProxy=No</w:t>
      </w:r>
    </w:p>
    <w:p w14:paraId="10A4312E" w14:textId="77777777" w:rsidR="00A23709" w:rsidRDefault="00A23709" w:rsidP="00A23709">
      <w:pPr>
        <w:pStyle w:val="Heading1"/>
      </w:pPr>
      <w:r>
        <w:t>At line:1 char:12</w:t>
      </w:r>
    </w:p>
    <w:p w14:paraId="05FF71EE" w14:textId="77777777" w:rsidR="00A23709" w:rsidRDefault="00A23709" w:rsidP="00A23709">
      <w:pPr>
        <w:pStyle w:val="Heading1"/>
      </w:pPr>
      <w:r>
        <w:t>+ 2024/01/22 16:55:44.8621934 15520 1112  WebServices     DetermineProx ...</w:t>
      </w:r>
    </w:p>
    <w:p w14:paraId="33C25E20" w14:textId="77777777" w:rsidR="00A23709" w:rsidRDefault="00A23709" w:rsidP="00A23709">
      <w:pPr>
        <w:pStyle w:val="Heading1"/>
      </w:pPr>
      <w:r>
        <w:t>+            ~~~~~~~~~~~~~~~~</w:t>
      </w:r>
    </w:p>
    <w:p w14:paraId="42A1C0F9" w14:textId="77777777" w:rsidR="00A23709" w:rsidRDefault="00A23709" w:rsidP="00A23709">
      <w:pPr>
        <w:pStyle w:val="Heading1"/>
      </w:pPr>
      <w:r>
        <w:t>Unexpected token '16:55:44.8621934' in expression or statement.</w:t>
      </w:r>
    </w:p>
    <w:p w14:paraId="5274F80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5B3F9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3A4508B" w14:textId="77777777" w:rsidR="00A23709" w:rsidRDefault="00A23709" w:rsidP="00A23709">
      <w:pPr>
        <w:pStyle w:val="Heading1"/>
      </w:pPr>
    </w:p>
    <w:p w14:paraId="51B28431" w14:textId="77777777" w:rsidR="00A23709" w:rsidRDefault="00A23709" w:rsidP="00A23709">
      <w:pPr>
        <w:pStyle w:val="Heading1"/>
      </w:pPr>
      <w:r>
        <w:t>PS C:\Users\JazmyneJosephine Mar&gt; 2024/01/22 16:55:45.0269652 15520 1112  WebServices     DetermineProxyConfiguration: UseUserProxy=No</w:t>
      </w:r>
    </w:p>
    <w:p w14:paraId="48861F45" w14:textId="77777777" w:rsidR="00A23709" w:rsidRDefault="00A23709" w:rsidP="00A23709">
      <w:pPr>
        <w:pStyle w:val="Heading1"/>
      </w:pPr>
      <w:r>
        <w:t>At line:1 char:12</w:t>
      </w:r>
    </w:p>
    <w:p w14:paraId="5C6A813E" w14:textId="77777777" w:rsidR="00A23709" w:rsidRDefault="00A23709" w:rsidP="00A23709">
      <w:pPr>
        <w:pStyle w:val="Heading1"/>
      </w:pPr>
      <w:r>
        <w:t>+ 2024/01/22 16:55:45.0269652 15520 1112  WebServices     DetermineProx ...</w:t>
      </w:r>
    </w:p>
    <w:p w14:paraId="7CED05EE" w14:textId="77777777" w:rsidR="00A23709" w:rsidRDefault="00A23709" w:rsidP="00A23709">
      <w:pPr>
        <w:pStyle w:val="Heading1"/>
      </w:pPr>
      <w:r>
        <w:t>+            ~~~~~~~~~~~~~~~~</w:t>
      </w:r>
    </w:p>
    <w:p w14:paraId="2C097692" w14:textId="77777777" w:rsidR="00A23709" w:rsidRDefault="00A23709" w:rsidP="00A23709">
      <w:pPr>
        <w:pStyle w:val="Heading1"/>
      </w:pPr>
      <w:r>
        <w:t>Unexpected token '16:55:45.0269652' in expression or statement.</w:t>
      </w:r>
    </w:p>
    <w:p w14:paraId="021683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4B7E6A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189207" w14:textId="77777777" w:rsidR="00A23709" w:rsidRDefault="00A23709" w:rsidP="00A23709">
      <w:pPr>
        <w:pStyle w:val="Heading1"/>
      </w:pPr>
    </w:p>
    <w:p w14:paraId="5FA6DC99" w14:textId="77777777" w:rsidR="00A23709" w:rsidRDefault="00A23709" w:rsidP="00A23709">
      <w:pPr>
        <w:pStyle w:val="Heading1"/>
      </w:pPr>
      <w:r>
        <w:t>PS C:\Users\JazmyneJosephine Mar&gt; 2024/01/22 16:55:45.0271725 15520 1112  IdleTimer       WU operation (CAgentProtocolTalker::SyncUpdates_WithRecover, operation # 21) stopped; does use network; is at background priority</w:t>
      </w:r>
    </w:p>
    <w:p w14:paraId="1F69D36B" w14:textId="77777777" w:rsidR="00A23709" w:rsidRDefault="00A23709" w:rsidP="00A23709">
      <w:pPr>
        <w:pStyle w:val="Heading1"/>
      </w:pPr>
      <w:r>
        <w:t>&gt;&gt; 2024/01/22 16:55:45.0353861 15520 1112  Misc            Ignoring: Cert is not within its validity period when verifying against the current system clock</w:t>
      </w:r>
    </w:p>
    <w:p w14:paraId="39E070AF" w14:textId="77777777" w:rsidR="00A23709" w:rsidRDefault="00A23709" w:rsidP="00A23709">
      <w:pPr>
        <w:pStyle w:val="Heading1"/>
      </w:pPr>
      <w:r>
        <w:t>At line:1 char:12</w:t>
      </w:r>
    </w:p>
    <w:p w14:paraId="724FC7FB" w14:textId="77777777" w:rsidR="00A23709" w:rsidRDefault="00A23709" w:rsidP="00A23709">
      <w:pPr>
        <w:pStyle w:val="Heading1"/>
      </w:pPr>
      <w:r>
        <w:t>+ 2024/01/22 16:55:45.0271725 15520 1112  IdleTimer       WU operation  ...</w:t>
      </w:r>
    </w:p>
    <w:p w14:paraId="79B7E34A" w14:textId="77777777" w:rsidR="00A23709" w:rsidRDefault="00A23709" w:rsidP="00A23709">
      <w:pPr>
        <w:pStyle w:val="Heading1"/>
      </w:pPr>
      <w:r>
        <w:t>+            ~~~~~~~~~~~~~~~~</w:t>
      </w:r>
    </w:p>
    <w:p w14:paraId="1E977882" w14:textId="77777777" w:rsidR="00A23709" w:rsidRDefault="00A23709" w:rsidP="00A23709">
      <w:pPr>
        <w:pStyle w:val="Heading1"/>
      </w:pPr>
      <w:r>
        <w:t>Unexpected token '16:55:45.0271725' in expression or statement.</w:t>
      </w:r>
    </w:p>
    <w:p w14:paraId="33F6D8FC" w14:textId="77777777" w:rsidR="00A23709" w:rsidRDefault="00A23709" w:rsidP="00A23709">
      <w:pPr>
        <w:pStyle w:val="Heading1"/>
      </w:pPr>
      <w:r>
        <w:t>At line:1 char:116</w:t>
      </w:r>
    </w:p>
    <w:p w14:paraId="1FEF1982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32B2618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0542E98" w14:textId="77777777" w:rsidR="00A23709" w:rsidRDefault="00A23709" w:rsidP="00A23709">
      <w:pPr>
        <w:pStyle w:val="Heading1"/>
      </w:pPr>
      <w:r>
        <w:t>Missing argument in parameter list.</w:t>
      </w:r>
    </w:p>
    <w:p w14:paraId="388C39B0" w14:textId="77777777" w:rsidR="00A23709" w:rsidRDefault="00A23709" w:rsidP="00A23709">
      <w:pPr>
        <w:pStyle w:val="Heading1"/>
      </w:pPr>
      <w:r>
        <w:t>At line:1 char:127</w:t>
      </w:r>
    </w:p>
    <w:p w14:paraId="768DDED1" w14:textId="77777777" w:rsidR="00A23709" w:rsidRDefault="00A23709" w:rsidP="00A23709">
      <w:pPr>
        <w:pStyle w:val="Heading1"/>
      </w:pPr>
      <w:r>
        <w:t>+ ... ion (CAgentProtocolTalker::SyncUpdates_WithRecover, operation # 21) s ...</w:t>
      </w:r>
    </w:p>
    <w:p w14:paraId="3BA9E3E6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7F98BEA6" w14:textId="77777777" w:rsidR="00A23709" w:rsidRDefault="00A23709" w:rsidP="00A23709">
      <w:pPr>
        <w:pStyle w:val="Heading1"/>
      </w:pPr>
      <w:r>
        <w:t>Missing closing ')' in expression.</w:t>
      </w:r>
    </w:p>
    <w:p w14:paraId="21D6ED2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55AF6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B365336" w14:textId="77777777" w:rsidR="00A23709" w:rsidRDefault="00A23709" w:rsidP="00A23709">
      <w:pPr>
        <w:pStyle w:val="Heading1"/>
      </w:pPr>
    </w:p>
    <w:p w14:paraId="1E232E30" w14:textId="77777777" w:rsidR="00A23709" w:rsidRDefault="00A23709" w:rsidP="00A23709">
      <w:pPr>
        <w:pStyle w:val="Heading1"/>
      </w:pPr>
      <w:r>
        <w:t>PS C:\Users\JazmyneJosephine Mar&gt; 2024/01/22 16:55:45.0395326 15520 1112  Misc            Ignoring: Cert is not within its validity period when verifying against the current system clock</w:t>
      </w:r>
    </w:p>
    <w:p w14:paraId="46AFACBF" w14:textId="77777777" w:rsidR="00A23709" w:rsidRDefault="00A23709" w:rsidP="00A23709">
      <w:pPr>
        <w:pStyle w:val="Heading1"/>
      </w:pPr>
      <w:r>
        <w:t>At line:1 char:12</w:t>
      </w:r>
    </w:p>
    <w:p w14:paraId="5C82F5E6" w14:textId="77777777" w:rsidR="00A23709" w:rsidRDefault="00A23709" w:rsidP="00A23709">
      <w:pPr>
        <w:pStyle w:val="Heading1"/>
      </w:pPr>
      <w:r>
        <w:t>+ 2024/01/22 16:55:45.0395326 15520 1112  Misc            Ignoring: Cer ...</w:t>
      </w:r>
    </w:p>
    <w:p w14:paraId="27206294" w14:textId="77777777" w:rsidR="00A23709" w:rsidRDefault="00A23709" w:rsidP="00A23709">
      <w:pPr>
        <w:pStyle w:val="Heading1"/>
      </w:pPr>
      <w:r>
        <w:t>+            ~~~~~~~~~~~~~~~~</w:t>
      </w:r>
    </w:p>
    <w:p w14:paraId="2072A26E" w14:textId="77777777" w:rsidR="00A23709" w:rsidRDefault="00A23709" w:rsidP="00A23709">
      <w:pPr>
        <w:pStyle w:val="Heading1"/>
      </w:pPr>
      <w:r>
        <w:t>Unexpected token '16:55:45.0395326' in expression or statement.</w:t>
      </w:r>
    </w:p>
    <w:p w14:paraId="68CE27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D06B5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1B3EDDC" w14:textId="77777777" w:rsidR="00A23709" w:rsidRDefault="00A23709" w:rsidP="00A23709">
      <w:pPr>
        <w:pStyle w:val="Heading1"/>
      </w:pPr>
    </w:p>
    <w:p w14:paraId="0EB8DC4E" w14:textId="77777777" w:rsidR="00A23709" w:rsidRDefault="00A23709" w:rsidP="00A23709">
      <w:pPr>
        <w:pStyle w:val="Heading1"/>
      </w:pPr>
      <w:r>
        <w:t>PS C:\Users\JazmyneJosephine Mar&gt; 2024/01/22 16:55:45.0465407 15520 1112  Metadata        Enforcement Mode: Unknown =&gt; Enforce</w:t>
      </w:r>
    </w:p>
    <w:p w14:paraId="64E84578" w14:textId="77777777" w:rsidR="00A23709" w:rsidRDefault="00A23709" w:rsidP="00A23709">
      <w:pPr>
        <w:pStyle w:val="Heading1"/>
      </w:pPr>
      <w:r>
        <w:t>At line:1 char:12</w:t>
      </w:r>
    </w:p>
    <w:p w14:paraId="3DBE0215" w14:textId="77777777" w:rsidR="00A23709" w:rsidRDefault="00A23709" w:rsidP="00A23709">
      <w:pPr>
        <w:pStyle w:val="Heading1"/>
      </w:pPr>
      <w:r>
        <w:t>+ 2024/01/22 16:55:45.0465407 15520 1112  Metadata        Enforcement M ...</w:t>
      </w:r>
    </w:p>
    <w:p w14:paraId="3D62B246" w14:textId="77777777" w:rsidR="00A23709" w:rsidRDefault="00A23709" w:rsidP="00A23709">
      <w:pPr>
        <w:pStyle w:val="Heading1"/>
      </w:pPr>
      <w:r>
        <w:t>+            ~~~~~~~~~~~~~~~~</w:t>
      </w:r>
    </w:p>
    <w:p w14:paraId="0E5E0EAF" w14:textId="77777777" w:rsidR="00A23709" w:rsidRDefault="00A23709" w:rsidP="00A23709">
      <w:pPr>
        <w:pStyle w:val="Heading1"/>
      </w:pPr>
      <w:r>
        <w:t>Unexpected token '16:55:45.0465407' in expression or statement.</w:t>
      </w:r>
    </w:p>
    <w:p w14:paraId="49660E9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4A877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3C3E3F" w14:textId="77777777" w:rsidR="00A23709" w:rsidRDefault="00A23709" w:rsidP="00A23709">
      <w:pPr>
        <w:pStyle w:val="Heading1"/>
      </w:pPr>
    </w:p>
    <w:p w14:paraId="132CB228" w14:textId="77777777" w:rsidR="00A23709" w:rsidRDefault="00A23709" w:rsidP="00A23709">
      <w:pPr>
        <w:pStyle w:val="Heading1"/>
      </w:pPr>
      <w:r>
        <w:t>PS C:\Users\JazmyneJosephine Mar&gt; 2024/01/22 16:55:45.0465473 15520 1112  Metadata        Raw Enforcement Mode: (null) =&gt; Enforce</w:t>
      </w:r>
    </w:p>
    <w:p w14:paraId="34BB7602" w14:textId="77777777" w:rsidR="00A23709" w:rsidRDefault="00A23709" w:rsidP="00A23709">
      <w:pPr>
        <w:pStyle w:val="Heading1"/>
      </w:pPr>
      <w:r>
        <w:t>At line:1 char:12</w:t>
      </w:r>
    </w:p>
    <w:p w14:paraId="16AAFD86" w14:textId="77777777" w:rsidR="00A23709" w:rsidRDefault="00A23709" w:rsidP="00A23709">
      <w:pPr>
        <w:pStyle w:val="Heading1"/>
      </w:pPr>
      <w:r>
        <w:t>+ 2024/01/22 16:55:45.0465473 15520 1112  Metadata        Raw Enforceme ...</w:t>
      </w:r>
    </w:p>
    <w:p w14:paraId="38CCCC81" w14:textId="77777777" w:rsidR="00A23709" w:rsidRDefault="00A23709" w:rsidP="00A23709">
      <w:pPr>
        <w:pStyle w:val="Heading1"/>
      </w:pPr>
      <w:r>
        <w:t>+            ~~~~~~~~~~~~~~~~</w:t>
      </w:r>
    </w:p>
    <w:p w14:paraId="23CE4E00" w14:textId="77777777" w:rsidR="00A23709" w:rsidRDefault="00A23709" w:rsidP="00A23709">
      <w:pPr>
        <w:pStyle w:val="Heading1"/>
      </w:pPr>
      <w:r>
        <w:t>Unexpected token '16:55:45.0465473' in expression or statement.</w:t>
      </w:r>
    </w:p>
    <w:p w14:paraId="3C93275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5A4B6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0B1A0A" w14:textId="77777777" w:rsidR="00A23709" w:rsidRDefault="00A23709" w:rsidP="00A23709">
      <w:pPr>
        <w:pStyle w:val="Heading1"/>
      </w:pPr>
    </w:p>
    <w:p w14:paraId="0FF2BBE4" w14:textId="77777777" w:rsidR="00A23709" w:rsidRDefault="00A23709" w:rsidP="00A23709">
      <w:pPr>
        <w:pStyle w:val="Heading1"/>
      </w:pPr>
      <w:r>
        <w:t>PS C:\Users\JazmyneJosephine Mar&gt; 2024/01/22 16:55:45.0465492 15520 1112  Metadata        TimestampToken Validity: 0 =&gt; 90 (days)</w:t>
      </w:r>
    </w:p>
    <w:p w14:paraId="6E1ECD87" w14:textId="77777777" w:rsidR="00A23709" w:rsidRDefault="00A23709" w:rsidP="00A23709">
      <w:pPr>
        <w:pStyle w:val="Heading1"/>
      </w:pPr>
      <w:r>
        <w:t>At line:1 char:12</w:t>
      </w:r>
    </w:p>
    <w:p w14:paraId="2EBF9A9F" w14:textId="77777777" w:rsidR="00A23709" w:rsidRDefault="00A23709" w:rsidP="00A23709">
      <w:pPr>
        <w:pStyle w:val="Heading1"/>
      </w:pPr>
      <w:r>
        <w:t>+ 2024/01/22 16:55:45.0465492 15520 1112  Metadata        TimestampToke ...</w:t>
      </w:r>
    </w:p>
    <w:p w14:paraId="079B92DE" w14:textId="77777777" w:rsidR="00A23709" w:rsidRDefault="00A23709" w:rsidP="00A23709">
      <w:pPr>
        <w:pStyle w:val="Heading1"/>
      </w:pPr>
      <w:r>
        <w:t>+            ~~~~~~~~~~~~~~~~</w:t>
      </w:r>
    </w:p>
    <w:p w14:paraId="765DFE99" w14:textId="77777777" w:rsidR="00A23709" w:rsidRDefault="00A23709" w:rsidP="00A23709">
      <w:pPr>
        <w:pStyle w:val="Heading1"/>
      </w:pPr>
      <w:r>
        <w:t>Unexpected token '16:55:45.0465492' in expression or statement.</w:t>
      </w:r>
    </w:p>
    <w:p w14:paraId="0EFD3D6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428673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0C6C91" w14:textId="77777777" w:rsidR="00A23709" w:rsidRDefault="00A23709" w:rsidP="00A23709">
      <w:pPr>
        <w:pStyle w:val="Heading1"/>
      </w:pPr>
    </w:p>
    <w:p w14:paraId="20ADCA5F" w14:textId="77777777" w:rsidR="00A23709" w:rsidRDefault="00A23709" w:rsidP="00A23709">
      <w:pPr>
        <w:pStyle w:val="Heading1"/>
      </w:pPr>
      <w:r>
        <w:t>PS C:\Users\JazmyneJosephine Mar&gt; 2024/01/22 16:55:45.0465515 15520 1112  Metadata        Using mode: Enforce, validity: 90</w:t>
      </w:r>
    </w:p>
    <w:p w14:paraId="4639743B" w14:textId="77777777" w:rsidR="00A23709" w:rsidRDefault="00A23709" w:rsidP="00A23709">
      <w:pPr>
        <w:pStyle w:val="Heading1"/>
      </w:pPr>
      <w:r>
        <w:t>At line:1 char:12</w:t>
      </w:r>
    </w:p>
    <w:p w14:paraId="252CCD7B" w14:textId="77777777" w:rsidR="00A23709" w:rsidRDefault="00A23709" w:rsidP="00A23709">
      <w:pPr>
        <w:pStyle w:val="Heading1"/>
      </w:pPr>
      <w:r>
        <w:t>+ 2024/01/22 16:55:45.0465515 15520 1112  Metadata        Using mode: E ...</w:t>
      </w:r>
    </w:p>
    <w:p w14:paraId="42D3BD8D" w14:textId="77777777" w:rsidR="00A23709" w:rsidRDefault="00A23709" w:rsidP="00A23709">
      <w:pPr>
        <w:pStyle w:val="Heading1"/>
      </w:pPr>
      <w:r>
        <w:t>+            ~~~~~~~~~~~~~~~~</w:t>
      </w:r>
    </w:p>
    <w:p w14:paraId="501BAA35" w14:textId="77777777" w:rsidR="00A23709" w:rsidRDefault="00A23709" w:rsidP="00A23709">
      <w:pPr>
        <w:pStyle w:val="Heading1"/>
      </w:pPr>
      <w:r>
        <w:t>Unexpected token '16:55:45.0465515' in expression or statement.</w:t>
      </w:r>
    </w:p>
    <w:p w14:paraId="505D80E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26187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685A08B" w14:textId="77777777" w:rsidR="00A23709" w:rsidRDefault="00A23709" w:rsidP="00A23709">
      <w:pPr>
        <w:pStyle w:val="Heading1"/>
      </w:pPr>
    </w:p>
    <w:p w14:paraId="4F6CAC04" w14:textId="77777777" w:rsidR="00A23709" w:rsidRDefault="00A23709" w:rsidP="00A23709">
      <w:pPr>
        <w:pStyle w:val="Heading1"/>
      </w:pPr>
      <w:r>
        <w:t>PS C:\Users\JazmyneJosephine Mar&gt; 2024/01/22 16:55:45.0506141 15520 1112  ProtocolTalker  TMI 0/54 bad core; 0/0 bad behavior; mode: Enforce (Enforce)</w:t>
      </w:r>
    </w:p>
    <w:p w14:paraId="17100626" w14:textId="77777777" w:rsidR="00A23709" w:rsidRDefault="00A23709" w:rsidP="00A23709">
      <w:pPr>
        <w:pStyle w:val="Heading1"/>
      </w:pPr>
      <w:r>
        <w:t>At line:1 char:12</w:t>
      </w:r>
    </w:p>
    <w:p w14:paraId="5CC89A79" w14:textId="77777777" w:rsidR="00A23709" w:rsidRDefault="00A23709" w:rsidP="00A23709">
      <w:pPr>
        <w:pStyle w:val="Heading1"/>
      </w:pPr>
      <w:r>
        <w:t>+ 2024/01/22 16:55:45.0506141 15520 1112  ProtocolTalker  TMI 0/54 bad  ...</w:t>
      </w:r>
    </w:p>
    <w:p w14:paraId="16DAF66A" w14:textId="77777777" w:rsidR="00A23709" w:rsidRDefault="00A23709" w:rsidP="00A23709">
      <w:pPr>
        <w:pStyle w:val="Heading1"/>
      </w:pPr>
      <w:r>
        <w:t>+            ~~~~~~~~~~~~~~~~</w:t>
      </w:r>
    </w:p>
    <w:p w14:paraId="692C0DE8" w14:textId="77777777" w:rsidR="00A23709" w:rsidRDefault="00A23709" w:rsidP="00A23709">
      <w:pPr>
        <w:pStyle w:val="Heading1"/>
      </w:pPr>
      <w:r>
        <w:t>Unexpected token '16:55:45.0506141' in expression or statement.</w:t>
      </w:r>
    </w:p>
    <w:p w14:paraId="5A1E6F78" w14:textId="77777777" w:rsidR="00A23709" w:rsidRDefault="00A23709" w:rsidP="00A23709">
      <w:pPr>
        <w:pStyle w:val="Heading1"/>
      </w:pPr>
      <w:r>
        <w:t>At line:1 char:80</w:t>
      </w:r>
    </w:p>
    <w:p w14:paraId="5CA747E7" w14:textId="77777777" w:rsidR="00A23709" w:rsidRDefault="00A23709" w:rsidP="00A23709">
      <w:pPr>
        <w:pStyle w:val="Heading1"/>
      </w:pPr>
      <w:r>
        <w:t>+ ... 506141 15520 1112  ProtocolTalker  TMI 0/54 bad core; 0/0 bad behavio ...</w:t>
      </w:r>
    </w:p>
    <w:p w14:paraId="187E45AF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3F43F91B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2DB852E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52514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805AC78" w14:textId="77777777" w:rsidR="00A23709" w:rsidRDefault="00A23709" w:rsidP="00A23709">
      <w:pPr>
        <w:pStyle w:val="Heading1"/>
      </w:pPr>
    </w:p>
    <w:p w14:paraId="6CB66BF4" w14:textId="77777777" w:rsidR="00A23709" w:rsidRDefault="00A23709" w:rsidP="00A23709">
      <w:pPr>
        <w:pStyle w:val="Heading1"/>
      </w:pPr>
      <w:r>
        <w:t>PS C:\Users\JazmyneJosephine Mar&gt; 2024/01/22 16:55:45.0579312 15520 1112  Agent           CopyDriverAdditionalMetadata: Copied 0 additional drivers metadata 0 HWIDs into map.</w:t>
      </w:r>
    </w:p>
    <w:p w14:paraId="2D587337" w14:textId="77777777" w:rsidR="00A23709" w:rsidRDefault="00A23709" w:rsidP="00A23709">
      <w:pPr>
        <w:pStyle w:val="Heading1"/>
      </w:pPr>
      <w:r>
        <w:t>At line:1 char:12</w:t>
      </w:r>
    </w:p>
    <w:p w14:paraId="3548DD52" w14:textId="77777777" w:rsidR="00A23709" w:rsidRDefault="00A23709" w:rsidP="00A23709">
      <w:pPr>
        <w:pStyle w:val="Heading1"/>
      </w:pPr>
      <w:r>
        <w:t>+ 2024/01/22 16:55:45.0579312 15520 1112  Agent           CopyDriverAdd ...</w:t>
      </w:r>
    </w:p>
    <w:p w14:paraId="475F728C" w14:textId="77777777" w:rsidR="00A23709" w:rsidRDefault="00A23709" w:rsidP="00A23709">
      <w:pPr>
        <w:pStyle w:val="Heading1"/>
      </w:pPr>
      <w:r>
        <w:t>+            ~~~~~~~~~~~~~~~~</w:t>
      </w:r>
    </w:p>
    <w:p w14:paraId="33BA43F2" w14:textId="77777777" w:rsidR="00A23709" w:rsidRDefault="00A23709" w:rsidP="00A23709">
      <w:pPr>
        <w:pStyle w:val="Heading1"/>
      </w:pPr>
      <w:r>
        <w:t>Unexpected token '16:55:45.0579312' in expression or statement.</w:t>
      </w:r>
    </w:p>
    <w:p w14:paraId="0BCD61A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27E2C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2333B4A" w14:textId="77777777" w:rsidR="00A23709" w:rsidRDefault="00A23709" w:rsidP="00A23709">
      <w:pPr>
        <w:pStyle w:val="Heading1"/>
      </w:pPr>
    </w:p>
    <w:p w14:paraId="127667AB" w14:textId="77777777" w:rsidR="00A23709" w:rsidRDefault="00A23709" w:rsidP="00A23709">
      <w:pPr>
        <w:pStyle w:val="Heading1"/>
      </w:pPr>
      <w:r>
        <w:t>PS C:\Users\JazmyneJosephine Mar&gt; 2024/01/22 16:55:45.0579354 15520 1112  Agent           CopyDriverAdditionalMetadata: Copied 0 additional drivers metadata 0 HWIDs into map.</w:t>
      </w:r>
    </w:p>
    <w:p w14:paraId="6373C02B" w14:textId="77777777" w:rsidR="00A23709" w:rsidRDefault="00A23709" w:rsidP="00A23709">
      <w:pPr>
        <w:pStyle w:val="Heading1"/>
      </w:pPr>
      <w:r>
        <w:t>At line:1 char:12</w:t>
      </w:r>
    </w:p>
    <w:p w14:paraId="6AA02289" w14:textId="77777777" w:rsidR="00A23709" w:rsidRDefault="00A23709" w:rsidP="00A23709">
      <w:pPr>
        <w:pStyle w:val="Heading1"/>
      </w:pPr>
      <w:r>
        <w:t>+ 2024/01/22 16:55:45.0579354 15520 1112  Agent           CopyDriverAdd ...</w:t>
      </w:r>
    </w:p>
    <w:p w14:paraId="1C59D7B6" w14:textId="77777777" w:rsidR="00A23709" w:rsidRDefault="00A23709" w:rsidP="00A23709">
      <w:pPr>
        <w:pStyle w:val="Heading1"/>
      </w:pPr>
      <w:r>
        <w:t>+            ~~~~~~~~~~~~~~~~</w:t>
      </w:r>
    </w:p>
    <w:p w14:paraId="3DB510D9" w14:textId="77777777" w:rsidR="00A23709" w:rsidRDefault="00A23709" w:rsidP="00A23709">
      <w:pPr>
        <w:pStyle w:val="Heading1"/>
      </w:pPr>
      <w:r>
        <w:t>Unexpected token '16:55:45.0579354' in expression or statement.</w:t>
      </w:r>
    </w:p>
    <w:p w14:paraId="6654235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DD41A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2DB86D" w14:textId="77777777" w:rsidR="00A23709" w:rsidRDefault="00A23709" w:rsidP="00A23709">
      <w:pPr>
        <w:pStyle w:val="Heading1"/>
      </w:pPr>
    </w:p>
    <w:p w14:paraId="30093658" w14:textId="77777777" w:rsidR="00A23709" w:rsidRDefault="00A23709" w:rsidP="00A23709">
      <w:pPr>
        <w:pStyle w:val="Heading1"/>
      </w:pPr>
      <w:r>
        <w:t>PS C:\Users\JazmyneJosephine Mar&gt; 2024/01/22 16:55:45.0639524 15520 1112  IdleTimer       WU operation (CAgentProtocolTalker::SyncUpdates_WithRecover) started; operation # 22; does use network; is at background priority</w:t>
      </w:r>
    </w:p>
    <w:p w14:paraId="6C769479" w14:textId="77777777" w:rsidR="00A23709" w:rsidRDefault="00A23709" w:rsidP="00A23709">
      <w:pPr>
        <w:pStyle w:val="Heading1"/>
      </w:pPr>
      <w:r>
        <w:t>At line:1 char:12</w:t>
      </w:r>
    </w:p>
    <w:p w14:paraId="1C2AE33D" w14:textId="77777777" w:rsidR="00A23709" w:rsidRDefault="00A23709" w:rsidP="00A23709">
      <w:pPr>
        <w:pStyle w:val="Heading1"/>
      </w:pPr>
      <w:r>
        <w:t>+ 2024/01/22 16:55:45.0639524 15520 1112  IdleTimer       WU operation  ...</w:t>
      </w:r>
    </w:p>
    <w:p w14:paraId="345C699C" w14:textId="77777777" w:rsidR="00A23709" w:rsidRDefault="00A23709" w:rsidP="00A23709">
      <w:pPr>
        <w:pStyle w:val="Heading1"/>
      </w:pPr>
      <w:r>
        <w:t>+            ~~~~~~~~~~~~~~~~</w:t>
      </w:r>
    </w:p>
    <w:p w14:paraId="584C6654" w14:textId="77777777" w:rsidR="00A23709" w:rsidRDefault="00A23709" w:rsidP="00A23709">
      <w:pPr>
        <w:pStyle w:val="Heading1"/>
      </w:pPr>
      <w:r>
        <w:t>Unexpected token '16:55:45.0639524' in expression or statement.</w:t>
      </w:r>
    </w:p>
    <w:p w14:paraId="05FE8A7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13E5C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362F39C" w14:textId="77777777" w:rsidR="00A23709" w:rsidRDefault="00A23709" w:rsidP="00A23709">
      <w:pPr>
        <w:pStyle w:val="Heading1"/>
      </w:pPr>
    </w:p>
    <w:p w14:paraId="46288C3A" w14:textId="77777777" w:rsidR="00A23709" w:rsidRDefault="00A23709" w:rsidP="00A23709">
      <w:pPr>
        <w:pStyle w:val="Heading1"/>
      </w:pPr>
      <w:r>
        <w:t>PS C:\Users\JazmyneJosephine Mar&gt; 2024/01/22 16:55:45.0639873 15520 1112  WebServices     DetermineProxyConfiguration: UseUserProxy=No</w:t>
      </w:r>
    </w:p>
    <w:p w14:paraId="1C985DC5" w14:textId="77777777" w:rsidR="00A23709" w:rsidRDefault="00A23709" w:rsidP="00A23709">
      <w:pPr>
        <w:pStyle w:val="Heading1"/>
      </w:pPr>
      <w:r>
        <w:t>At line:1 char:12</w:t>
      </w:r>
    </w:p>
    <w:p w14:paraId="1C521A19" w14:textId="77777777" w:rsidR="00A23709" w:rsidRDefault="00A23709" w:rsidP="00A23709">
      <w:pPr>
        <w:pStyle w:val="Heading1"/>
      </w:pPr>
      <w:r>
        <w:t>+ 2024/01/22 16:55:45.0639873 15520 1112  WebServices     DetermineProx ...</w:t>
      </w:r>
    </w:p>
    <w:p w14:paraId="14BFE828" w14:textId="77777777" w:rsidR="00A23709" w:rsidRDefault="00A23709" w:rsidP="00A23709">
      <w:pPr>
        <w:pStyle w:val="Heading1"/>
      </w:pPr>
      <w:r>
        <w:t>+            ~~~~~~~~~~~~~~~~</w:t>
      </w:r>
    </w:p>
    <w:p w14:paraId="213A0D6A" w14:textId="77777777" w:rsidR="00A23709" w:rsidRDefault="00A23709" w:rsidP="00A23709">
      <w:pPr>
        <w:pStyle w:val="Heading1"/>
      </w:pPr>
      <w:r>
        <w:t>Unexpected token '16:55:45.0639873' in expression or statement.</w:t>
      </w:r>
    </w:p>
    <w:p w14:paraId="4B216E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CA874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7BD228" w14:textId="77777777" w:rsidR="00A23709" w:rsidRDefault="00A23709" w:rsidP="00A23709">
      <w:pPr>
        <w:pStyle w:val="Heading1"/>
      </w:pPr>
    </w:p>
    <w:p w14:paraId="3A3A1CE7" w14:textId="77777777" w:rsidR="00A23709" w:rsidRDefault="00A23709" w:rsidP="00A23709">
      <w:pPr>
        <w:pStyle w:val="Heading1"/>
      </w:pPr>
      <w:r>
        <w:t>PS C:\Users\JazmyneJosephine Mar&gt; 2024/01/22 16:55:45.5434086 15520 1112  WebServices     DetermineProxyConfiguration: UseUserProxy=No</w:t>
      </w:r>
    </w:p>
    <w:p w14:paraId="6273919F" w14:textId="77777777" w:rsidR="00A23709" w:rsidRDefault="00A23709" w:rsidP="00A23709">
      <w:pPr>
        <w:pStyle w:val="Heading1"/>
      </w:pPr>
      <w:r>
        <w:t>At line:1 char:12</w:t>
      </w:r>
    </w:p>
    <w:p w14:paraId="06A67A73" w14:textId="77777777" w:rsidR="00A23709" w:rsidRDefault="00A23709" w:rsidP="00A23709">
      <w:pPr>
        <w:pStyle w:val="Heading1"/>
      </w:pPr>
      <w:r>
        <w:t>+ 2024/01/22 16:55:45.5434086 15520 1112  WebServices     DetermineProx ...</w:t>
      </w:r>
    </w:p>
    <w:p w14:paraId="3BB440A7" w14:textId="77777777" w:rsidR="00A23709" w:rsidRDefault="00A23709" w:rsidP="00A23709">
      <w:pPr>
        <w:pStyle w:val="Heading1"/>
      </w:pPr>
      <w:r>
        <w:t>+            ~~~~~~~~~~~~~~~~</w:t>
      </w:r>
    </w:p>
    <w:p w14:paraId="0D212D53" w14:textId="77777777" w:rsidR="00A23709" w:rsidRDefault="00A23709" w:rsidP="00A23709">
      <w:pPr>
        <w:pStyle w:val="Heading1"/>
      </w:pPr>
      <w:r>
        <w:t>Unexpected token '16:55:45.5434086' in expression or statement.</w:t>
      </w:r>
    </w:p>
    <w:p w14:paraId="4CD476C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DDC84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05800D1" w14:textId="77777777" w:rsidR="00A23709" w:rsidRDefault="00A23709" w:rsidP="00A23709">
      <w:pPr>
        <w:pStyle w:val="Heading1"/>
      </w:pPr>
    </w:p>
    <w:p w14:paraId="1B2402EE" w14:textId="77777777" w:rsidR="00A23709" w:rsidRDefault="00A23709" w:rsidP="00A23709">
      <w:pPr>
        <w:pStyle w:val="Heading1"/>
      </w:pPr>
      <w:r>
        <w:t>PS C:\Users\JazmyneJosephine Mar&gt; 2024/01/22 16:55:45.5439215 15520 1112  IdleTimer       WU operation (CAgentProtocolTalker::SyncUpdates_WithRecover, operation # 22) stopped; does use network; is at background priority</w:t>
      </w:r>
    </w:p>
    <w:p w14:paraId="4F91365B" w14:textId="77777777" w:rsidR="00A23709" w:rsidRDefault="00A23709" w:rsidP="00A23709">
      <w:pPr>
        <w:pStyle w:val="Heading1"/>
      </w:pPr>
      <w:r>
        <w:t>&gt;&gt; 2024/01/22 16:55:45.5527937 15520 1112  Misc            Ignoring: Cert is not within its validity period when verifying against the current system clock</w:t>
      </w:r>
    </w:p>
    <w:p w14:paraId="10DF2F5B" w14:textId="77777777" w:rsidR="00A23709" w:rsidRDefault="00A23709" w:rsidP="00A23709">
      <w:pPr>
        <w:pStyle w:val="Heading1"/>
      </w:pPr>
      <w:r>
        <w:t>At line:1 char:12</w:t>
      </w:r>
    </w:p>
    <w:p w14:paraId="5D2877EB" w14:textId="77777777" w:rsidR="00A23709" w:rsidRDefault="00A23709" w:rsidP="00A23709">
      <w:pPr>
        <w:pStyle w:val="Heading1"/>
      </w:pPr>
      <w:r>
        <w:t>+ 2024/01/22 16:55:45.5439215 15520 1112  IdleTimer       WU operation  ...</w:t>
      </w:r>
    </w:p>
    <w:p w14:paraId="748D659C" w14:textId="77777777" w:rsidR="00A23709" w:rsidRDefault="00A23709" w:rsidP="00A23709">
      <w:pPr>
        <w:pStyle w:val="Heading1"/>
      </w:pPr>
      <w:r>
        <w:t>+            ~~~~~~~~~~~~~~~~</w:t>
      </w:r>
    </w:p>
    <w:p w14:paraId="6F7FF972" w14:textId="77777777" w:rsidR="00A23709" w:rsidRDefault="00A23709" w:rsidP="00A23709">
      <w:pPr>
        <w:pStyle w:val="Heading1"/>
      </w:pPr>
      <w:r>
        <w:t>Unexpected token '16:55:45.5439215' in expression or statement.</w:t>
      </w:r>
    </w:p>
    <w:p w14:paraId="1B917A49" w14:textId="77777777" w:rsidR="00A23709" w:rsidRDefault="00A23709" w:rsidP="00A23709">
      <w:pPr>
        <w:pStyle w:val="Heading1"/>
      </w:pPr>
      <w:r>
        <w:t>At line:1 char:116</w:t>
      </w:r>
    </w:p>
    <w:p w14:paraId="370CFD57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085FBCA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BD47E5F" w14:textId="77777777" w:rsidR="00A23709" w:rsidRDefault="00A23709" w:rsidP="00A23709">
      <w:pPr>
        <w:pStyle w:val="Heading1"/>
      </w:pPr>
      <w:r>
        <w:t>Missing argument in parameter list.</w:t>
      </w:r>
    </w:p>
    <w:p w14:paraId="0200F575" w14:textId="77777777" w:rsidR="00A23709" w:rsidRDefault="00A23709" w:rsidP="00A23709">
      <w:pPr>
        <w:pStyle w:val="Heading1"/>
      </w:pPr>
      <w:r>
        <w:t>At line:1 char:127</w:t>
      </w:r>
    </w:p>
    <w:p w14:paraId="79D52F0A" w14:textId="77777777" w:rsidR="00A23709" w:rsidRDefault="00A23709" w:rsidP="00A23709">
      <w:pPr>
        <w:pStyle w:val="Heading1"/>
      </w:pPr>
      <w:r>
        <w:t>+ ... ion (CAgentProtocolTalker::SyncUpdates_WithRecover, operation # 22) s ...</w:t>
      </w:r>
    </w:p>
    <w:p w14:paraId="027A92EB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3362E45D" w14:textId="77777777" w:rsidR="00A23709" w:rsidRDefault="00A23709" w:rsidP="00A23709">
      <w:pPr>
        <w:pStyle w:val="Heading1"/>
      </w:pPr>
      <w:r>
        <w:t>Missing closing ')' in expression.</w:t>
      </w:r>
    </w:p>
    <w:p w14:paraId="73DF96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3AF174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1E1787" w14:textId="77777777" w:rsidR="00A23709" w:rsidRDefault="00A23709" w:rsidP="00A23709">
      <w:pPr>
        <w:pStyle w:val="Heading1"/>
      </w:pPr>
    </w:p>
    <w:p w14:paraId="50796A1D" w14:textId="77777777" w:rsidR="00A23709" w:rsidRDefault="00A23709" w:rsidP="00A23709">
      <w:pPr>
        <w:pStyle w:val="Heading1"/>
      </w:pPr>
      <w:r>
        <w:t>PS C:\Users\JazmyneJosephine Mar&gt; 2024/01/22 16:55:45.5570863 15520 1112  Misc            Ignoring: Cert is not within its validity period when verifying against the current system clock</w:t>
      </w:r>
    </w:p>
    <w:p w14:paraId="5CE8ACBB" w14:textId="77777777" w:rsidR="00A23709" w:rsidRDefault="00A23709" w:rsidP="00A23709">
      <w:pPr>
        <w:pStyle w:val="Heading1"/>
      </w:pPr>
      <w:r>
        <w:t>At line:1 char:12</w:t>
      </w:r>
    </w:p>
    <w:p w14:paraId="653765BC" w14:textId="77777777" w:rsidR="00A23709" w:rsidRDefault="00A23709" w:rsidP="00A23709">
      <w:pPr>
        <w:pStyle w:val="Heading1"/>
      </w:pPr>
      <w:r>
        <w:t>+ 2024/01/22 16:55:45.5570863 15520 1112  Misc            Ignoring: Cer ...</w:t>
      </w:r>
    </w:p>
    <w:p w14:paraId="1946DB67" w14:textId="77777777" w:rsidR="00A23709" w:rsidRDefault="00A23709" w:rsidP="00A23709">
      <w:pPr>
        <w:pStyle w:val="Heading1"/>
      </w:pPr>
      <w:r>
        <w:t>+            ~~~~~~~~~~~~~~~~</w:t>
      </w:r>
    </w:p>
    <w:p w14:paraId="4E5BCCCB" w14:textId="77777777" w:rsidR="00A23709" w:rsidRDefault="00A23709" w:rsidP="00A23709">
      <w:pPr>
        <w:pStyle w:val="Heading1"/>
      </w:pPr>
      <w:r>
        <w:t>Unexpected token '16:55:45.5570863' in expression or statement.</w:t>
      </w:r>
    </w:p>
    <w:p w14:paraId="32CC617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5C2C96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B615DD" w14:textId="77777777" w:rsidR="00A23709" w:rsidRDefault="00A23709" w:rsidP="00A23709">
      <w:pPr>
        <w:pStyle w:val="Heading1"/>
      </w:pPr>
    </w:p>
    <w:p w14:paraId="7071B31F" w14:textId="77777777" w:rsidR="00A23709" w:rsidRDefault="00A23709" w:rsidP="00A23709">
      <w:pPr>
        <w:pStyle w:val="Heading1"/>
      </w:pPr>
      <w:r>
        <w:t>PS C:\Users\JazmyneJosephine Mar&gt; 2024/01/22 16:55:45.5663785 15520 1112  Metadata        Enforcement Mode: Unknown =&gt; Enforce</w:t>
      </w:r>
    </w:p>
    <w:p w14:paraId="54F1A592" w14:textId="77777777" w:rsidR="00A23709" w:rsidRDefault="00A23709" w:rsidP="00A23709">
      <w:pPr>
        <w:pStyle w:val="Heading1"/>
      </w:pPr>
      <w:r>
        <w:t>At line:1 char:12</w:t>
      </w:r>
    </w:p>
    <w:p w14:paraId="5569AEE0" w14:textId="77777777" w:rsidR="00A23709" w:rsidRDefault="00A23709" w:rsidP="00A23709">
      <w:pPr>
        <w:pStyle w:val="Heading1"/>
      </w:pPr>
      <w:r>
        <w:t>+ 2024/01/22 16:55:45.5663785 15520 1112  Metadata        Enforcement M ...</w:t>
      </w:r>
    </w:p>
    <w:p w14:paraId="5266A33C" w14:textId="77777777" w:rsidR="00A23709" w:rsidRDefault="00A23709" w:rsidP="00A23709">
      <w:pPr>
        <w:pStyle w:val="Heading1"/>
      </w:pPr>
      <w:r>
        <w:t>+            ~~~~~~~~~~~~~~~~</w:t>
      </w:r>
    </w:p>
    <w:p w14:paraId="46912929" w14:textId="77777777" w:rsidR="00A23709" w:rsidRDefault="00A23709" w:rsidP="00A23709">
      <w:pPr>
        <w:pStyle w:val="Heading1"/>
      </w:pPr>
      <w:r>
        <w:t>Unexpected token '16:55:45.5663785' in expression or statement.</w:t>
      </w:r>
    </w:p>
    <w:p w14:paraId="49E4E7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82CF2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51C490" w14:textId="77777777" w:rsidR="00A23709" w:rsidRDefault="00A23709" w:rsidP="00A23709">
      <w:pPr>
        <w:pStyle w:val="Heading1"/>
      </w:pPr>
    </w:p>
    <w:p w14:paraId="31EEA78C" w14:textId="77777777" w:rsidR="00A23709" w:rsidRDefault="00A23709" w:rsidP="00A23709">
      <w:pPr>
        <w:pStyle w:val="Heading1"/>
      </w:pPr>
      <w:r>
        <w:t>PS C:\Users\JazmyneJosephine Mar&gt; 2024/01/22 16:55:45.5663937 15520 1112  Metadata        Raw Enforcement Mode: (null) =&gt; Enforce</w:t>
      </w:r>
    </w:p>
    <w:p w14:paraId="2B9E7A88" w14:textId="77777777" w:rsidR="00A23709" w:rsidRDefault="00A23709" w:rsidP="00A23709">
      <w:pPr>
        <w:pStyle w:val="Heading1"/>
      </w:pPr>
      <w:r>
        <w:t>At line:1 char:12</w:t>
      </w:r>
    </w:p>
    <w:p w14:paraId="79CF709F" w14:textId="77777777" w:rsidR="00A23709" w:rsidRDefault="00A23709" w:rsidP="00A23709">
      <w:pPr>
        <w:pStyle w:val="Heading1"/>
      </w:pPr>
      <w:r>
        <w:t>+ 2024/01/22 16:55:45.5663937 15520 1112  Metadata        Raw Enforceme ...</w:t>
      </w:r>
    </w:p>
    <w:p w14:paraId="26206CF7" w14:textId="77777777" w:rsidR="00A23709" w:rsidRDefault="00A23709" w:rsidP="00A23709">
      <w:pPr>
        <w:pStyle w:val="Heading1"/>
      </w:pPr>
      <w:r>
        <w:t>+            ~~~~~~~~~~~~~~~~</w:t>
      </w:r>
    </w:p>
    <w:p w14:paraId="4500F41B" w14:textId="77777777" w:rsidR="00A23709" w:rsidRDefault="00A23709" w:rsidP="00A23709">
      <w:pPr>
        <w:pStyle w:val="Heading1"/>
      </w:pPr>
      <w:r>
        <w:t>Unexpected token '16:55:45.5663937' in expression or statement.</w:t>
      </w:r>
    </w:p>
    <w:p w14:paraId="50A1886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FF9992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762613" w14:textId="77777777" w:rsidR="00A23709" w:rsidRDefault="00A23709" w:rsidP="00A23709">
      <w:pPr>
        <w:pStyle w:val="Heading1"/>
      </w:pPr>
    </w:p>
    <w:p w14:paraId="209F4866" w14:textId="77777777" w:rsidR="00A23709" w:rsidRDefault="00A23709" w:rsidP="00A23709">
      <w:pPr>
        <w:pStyle w:val="Heading1"/>
      </w:pPr>
      <w:r>
        <w:t>PS C:\Users\JazmyneJosephine Mar&gt; 2024/01/22 16:55:45.5663998 15520 1112  Metadata        TimestampToken Validity: 0 =&gt; 90 (days)</w:t>
      </w:r>
    </w:p>
    <w:p w14:paraId="19A92BF3" w14:textId="77777777" w:rsidR="00A23709" w:rsidRDefault="00A23709" w:rsidP="00A23709">
      <w:pPr>
        <w:pStyle w:val="Heading1"/>
      </w:pPr>
      <w:r>
        <w:t>At line:1 char:12</w:t>
      </w:r>
    </w:p>
    <w:p w14:paraId="0A07DA47" w14:textId="77777777" w:rsidR="00A23709" w:rsidRDefault="00A23709" w:rsidP="00A23709">
      <w:pPr>
        <w:pStyle w:val="Heading1"/>
      </w:pPr>
      <w:r>
        <w:t>+ 2024/01/22 16:55:45.5663998 15520 1112  Metadata        TimestampToke ...</w:t>
      </w:r>
    </w:p>
    <w:p w14:paraId="6A4D96D4" w14:textId="77777777" w:rsidR="00A23709" w:rsidRDefault="00A23709" w:rsidP="00A23709">
      <w:pPr>
        <w:pStyle w:val="Heading1"/>
      </w:pPr>
      <w:r>
        <w:t>+            ~~~~~~~~~~~~~~~~</w:t>
      </w:r>
    </w:p>
    <w:p w14:paraId="3DA03655" w14:textId="77777777" w:rsidR="00A23709" w:rsidRDefault="00A23709" w:rsidP="00A23709">
      <w:pPr>
        <w:pStyle w:val="Heading1"/>
      </w:pPr>
      <w:r>
        <w:t>Unexpected token '16:55:45.5663998' in expression or statement.</w:t>
      </w:r>
    </w:p>
    <w:p w14:paraId="465123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C286A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B468D2" w14:textId="77777777" w:rsidR="00A23709" w:rsidRDefault="00A23709" w:rsidP="00A23709">
      <w:pPr>
        <w:pStyle w:val="Heading1"/>
      </w:pPr>
    </w:p>
    <w:p w14:paraId="3A2603F3" w14:textId="77777777" w:rsidR="00A23709" w:rsidRDefault="00A23709" w:rsidP="00A23709">
      <w:pPr>
        <w:pStyle w:val="Heading1"/>
      </w:pPr>
      <w:r>
        <w:t>PS C:\Users\JazmyneJosephine Mar&gt; 2024/01/22 16:55:45.5664056 15520 1112  Metadata        Using mode: Enforce, validity: 90</w:t>
      </w:r>
    </w:p>
    <w:p w14:paraId="5F725BF0" w14:textId="77777777" w:rsidR="00A23709" w:rsidRDefault="00A23709" w:rsidP="00A23709">
      <w:pPr>
        <w:pStyle w:val="Heading1"/>
      </w:pPr>
      <w:r>
        <w:t>At line:1 char:12</w:t>
      </w:r>
    </w:p>
    <w:p w14:paraId="413DFE26" w14:textId="77777777" w:rsidR="00A23709" w:rsidRDefault="00A23709" w:rsidP="00A23709">
      <w:pPr>
        <w:pStyle w:val="Heading1"/>
      </w:pPr>
      <w:r>
        <w:t>+ 2024/01/22 16:55:45.5664056 15520 1112  Metadata        Using mode: E ...</w:t>
      </w:r>
    </w:p>
    <w:p w14:paraId="024BCA3B" w14:textId="77777777" w:rsidR="00A23709" w:rsidRDefault="00A23709" w:rsidP="00A23709">
      <w:pPr>
        <w:pStyle w:val="Heading1"/>
      </w:pPr>
      <w:r>
        <w:t>+            ~~~~~~~~~~~~~~~~</w:t>
      </w:r>
    </w:p>
    <w:p w14:paraId="3099E56B" w14:textId="77777777" w:rsidR="00A23709" w:rsidRDefault="00A23709" w:rsidP="00A23709">
      <w:pPr>
        <w:pStyle w:val="Heading1"/>
      </w:pPr>
      <w:r>
        <w:t>Unexpected token '16:55:45.5664056' in expression or statement.</w:t>
      </w:r>
    </w:p>
    <w:p w14:paraId="1B03054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ED4EC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3F3082B" w14:textId="77777777" w:rsidR="00A23709" w:rsidRDefault="00A23709" w:rsidP="00A23709">
      <w:pPr>
        <w:pStyle w:val="Heading1"/>
      </w:pPr>
    </w:p>
    <w:p w14:paraId="4D8D5374" w14:textId="77777777" w:rsidR="00A23709" w:rsidRDefault="00A23709" w:rsidP="00A23709">
      <w:pPr>
        <w:pStyle w:val="Heading1"/>
      </w:pPr>
      <w:r>
        <w:t>PS C:\Users\JazmyneJosephine Mar&gt; 2024/01/22 16:55:45.5880868 15520 1112  ProtocolTalker  TMI 0/94 bad core; 0/0 bad behavior; mode: Enforce (Enforce)</w:t>
      </w:r>
    </w:p>
    <w:p w14:paraId="41C77078" w14:textId="77777777" w:rsidR="00A23709" w:rsidRDefault="00A23709" w:rsidP="00A23709">
      <w:pPr>
        <w:pStyle w:val="Heading1"/>
      </w:pPr>
      <w:r>
        <w:t>At line:1 char:12</w:t>
      </w:r>
    </w:p>
    <w:p w14:paraId="1B327194" w14:textId="77777777" w:rsidR="00A23709" w:rsidRDefault="00A23709" w:rsidP="00A23709">
      <w:pPr>
        <w:pStyle w:val="Heading1"/>
      </w:pPr>
      <w:r>
        <w:t>+ 2024/01/22 16:55:45.5880868 15520 1112  ProtocolTalker  TMI 0/94 bad  ...</w:t>
      </w:r>
    </w:p>
    <w:p w14:paraId="793C0744" w14:textId="77777777" w:rsidR="00A23709" w:rsidRDefault="00A23709" w:rsidP="00A23709">
      <w:pPr>
        <w:pStyle w:val="Heading1"/>
      </w:pPr>
      <w:r>
        <w:t>+            ~~~~~~~~~~~~~~~~</w:t>
      </w:r>
    </w:p>
    <w:p w14:paraId="0EEFA701" w14:textId="77777777" w:rsidR="00A23709" w:rsidRDefault="00A23709" w:rsidP="00A23709">
      <w:pPr>
        <w:pStyle w:val="Heading1"/>
      </w:pPr>
      <w:r>
        <w:t>Unexpected token '16:55:45.5880868' in expression or statement.</w:t>
      </w:r>
    </w:p>
    <w:p w14:paraId="1AE6890A" w14:textId="77777777" w:rsidR="00A23709" w:rsidRDefault="00A23709" w:rsidP="00A23709">
      <w:pPr>
        <w:pStyle w:val="Heading1"/>
      </w:pPr>
      <w:r>
        <w:t>At line:1 char:80</w:t>
      </w:r>
    </w:p>
    <w:p w14:paraId="1923F68A" w14:textId="77777777" w:rsidR="00A23709" w:rsidRDefault="00A23709" w:rsidP="00A23709">
      <w:pPr>
        <w:pStyle w:val="Heading1"/>
      </w:pPr>
      <w:r>
        <w:t>+ ... 880868 15520 1112  ProtocolTalker  TMI 0/94 bad core; 0/0 bad behavio ...</w:t>
      </w:r>
    </w:p>
    <w:p w14:paraId="13B5BE90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3E5C5728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77885FE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D376C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C81BA0A" w14:textId="77777777" w:rsidR="00A23709" w:rsidRDefault="00A23709" w:rsidP="00A23709">
      <w:pPr>
        <w:pStyle w:val="Heading1"/>
      </w:pPr>
    </w:p>
    <w:p w14:paraId="77CAFF79" w14:textId="77777777" w:rsidR="00A23709" w:rsidRDefault="00A23709" w:rsidP="00A23709">
      <w:pPr>
        <w:pStyle w:val="Heading1"/>
      </w:pPr>
      <w:r>
        <w:t>PS C:\Users\JazmyneJosephine Mar&gt; 2024/01/22 16:55:45.6096197 15520 1112  Agent           CopyDriverAdditionalMetadata: Copied 0 additional drivers metadata 0 HWIDs into map.</w:t>
      </w:r>
    </w:p>
    <w:p w14:paraId="41B7D019" w14:textId="77777777" w:rsidR="00A23709" w:rsidRDefault="00A23709" w:rsidP="00A23709">
      <w:pPr>
        <w:pStyle w:val="Heading1"/>
      </w:pPr>
      <w:r>
        <w:t>At line:1 char:12</w:t>
      </w:r>
    </w:p>
    <w:p w14:paraId="43B734C3" w14:textId="77777777" w:rsidR="00A23709" w:rsidRDefault="00A23709" w:rsidP="00A23709">
      <w:pPr>
        <w:pStyle w:val="Heading1"/>
      </w:pPr>
      <w:r>
        <w:t>+ 2024/01/22 16:55:45.6096197 15520 1112  Agent           CopyDriverAdd ...</w:t>
      </w:r>
    </w:p>
    <w:p w14:paraId="666FE2F9" w14:textId="77777777" w:rsidR="00A23709" w:rsidRDefault="00A23709" w:rsidP="00A23709">
      <w:pPr>
        <w:pStyle w:val="Heading1"/>
      </w:pPr>
      <w:r>
        <w:t>+            ~~~~~~~~~~~~~~~~</w:t>
      </w:r>
    </w:p>
    <w:p w14:paraId="6D6344E5" w14:textId="77777777" w:rsidR="00A23709" w:rsidRDefault="00A23709" w:rsidP="00A23709">
      <w:pPr>
        <w:pStyle w:val="Heading1"/>
      </w:pPr>
      <w:r>
        <w:t>Unexpected token '16:55:45.6096197' in expression or statement.</w:t>
      </w:r>
    </w:p>
    <w:p w14:paraId="1456E84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51897D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853272" w14:textId="77777777" w:rsidR="00A23709" w:rsidRDefault="00A23709" w:rsidP="00A23709">
      <w:pPr>
        <w:pStyle w:val="Heading1"/>
      </w:pPr>
    </w:p>
    <w:p w14:paraId="3FED337A" w14:textId="77777777" w:rsidR="00A23709" w:rsidRDefault="00A23709" w:rsidP="00A23709">
      <w:pPr>
        <w:pStyle w:val="Heading1"/>
      </w:pPr>
      <w:r>
        <w:t>PS C:\Users\JazmyneJosephine Mar&gt; 2024/01/22 16:55:45.6096255 15520 1112  Agent           CopyDriverAdditionalMetadata: Copied 0 additional drivers metadata 0 HWIDs into map.</w:t>
      </w:r>
    </w:p>
    <w:p w14:paraId="09DCB71A" w14:textId="77777777" w:rsidR="00A23709" w:rsidRDefault="00A23709" w:rsidP="00A23709">
      <w:pPr>
        <w:pStyle w:val="Heading1"/>
      </w:pPr>
      <w:r>
        <w:t>At line:1 char:12</w:t>
      </w:r>
    </w:p>
    <w:p w14:paraId="73690382" w14:textId="77777777" w:rsidR="00A23709" w:rsidRDefault="00A23709" w:rsidP="00A23709">
      <w:pPr>
        <w:pStyle w:val="Heading1"/>
      </w:pPr>
      <w:r>
        <w:t>+ 2024/01/22 16:55:45.6096255 15520 1112  Agent           CopyDriverAdd ...</w:t>
      </w:r>
    </w:p>
    <w:p w14:paraId="1EB892BB" w14:textId="77777777" w:rsidR="00A23709" w:rsidRDefault="00A23709" w:rsidP="00A23709">
      <w:pPr>
        <w:pStyle w:val="Heading1"/>
      </w:pPr>
      <w:r>
        <w:t>+            ~~~~~~~~~~~~~~~~</w:t>
      </w:r>
    </w:p>
    <w:p w14:paraId="29E1D731" w14:textId="77777777" w:rsidR="00A23709" w:rsidRDefault="00A23709" w:rsidP="00A23709">
      <w:pPr>
        <w:pStyle w:val="Heading1"/>
      </w:pPr>
      <w:r>
        <w:t>Unexpected token '16:55:45.6096255' in expression or statement.</w:t>
      </w:r>
    </w:p>
    <w:p w14:paraId="580942A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4FB27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A7DCA2E" w14:textId="77777777" w:rsidR="00A23709" w:rsidRDefault="00A23709" w:rsidP="00A23709">
      <w:pPr>
        <w:pStyle w:val="Heading1"/>
      </w:pPr>
    </w:p>
    <w:p w14:paraId="76C22FD5" w14:textId="77777777" w:rsidR="00A23709" w:rsidRDefault="00A23709" w:rsidP="00A23709">
      <w:pPr>
        <w:pStyle w:val="Heading1"/>
      </w:pPr>
      <w:r>
        <w:t>PS C:\Users\JazmyneJosephine Mar&gt; 2024/01/22 16:55:45.6867262 15520 1112  IdleTimer       WU operation (CAgentProtocolTalker::SyncUpdates_WithRecover) started; operation # 23; does use network; is at background priority</w:t>
      </w:r>
    </w:p>
    <w:p w14:paraId="12B1F884" w14:textId="77777777" w:rsidR="00A23709" w:rsidRDefault="00A23709" w:rsidP="00A23709">
      <w:pPr>
        <w:pStyle w:val="Heading1"/>
      </w:pPr>
      <w:r>
        <w:t>At line:1 char:12</w:t>
      </w:r>
    </w:p>
    <w:p w14:paraId="5097966D" w14:textId="77777777" w:rsidR="00A23709" w:rsidRDefault="00A23709" w:rsidP="00A23709">
      <w:pPr>
        <w:pStyle w:val="Heading1"/>
      </w:pPr>
      <w:r>
        <w:t>+ 2024/01/22 16:55:45.6867262 15520 1112  IdleTimer       WU operation  ...</w:t>
      </w:r>
    </w:p>
    <w:p w14:paraId="6272AF75" w14:textId="77777777" w:rsidR="00A23709" w:rsidRDefault="00A23709" w:rsidP="00A23709">
      <w:pPr>
        <w:pStyle w:val="Heading1"/>
      </w:pPr>
      <w:r>
        <w:t>+            ~~~~~~~~~~~~~~~~</w:t>
      </w:r>
    </w:p>
    <w:p w14:paraId="64C20FDE" w14:textId="77777777" w:rsidR="00A23709" w:rsidRDefault="00A23709" w:rsidP="00A23709">
      <w:pPr>
        <w:pStyle w:val="Heading1"/>
      </w:pPr>
      <w:r>
        <w:t>Unexpected token '16:55:45.6867262' in expression or statement.</w:t>
      </w:r>
    </w:p>
    <w:p w14:paraId="03E794D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646944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CB2AE19" w14:textId="77777777" w:rsidR="00A23709" w:rsidRDefault="00A23709" w:rsidP="00A23709">
      <w:pPr>
        <w:pStyle w:val="Heading1"/>
      </w:pPr>
    </w:p>
    <w:p w14:paraId="2DCDD42B" w14:textId="77777777" w:rsidR="00A23709" w:rsidRDefault="00A23709" w:rsidP="00A23709">
      <w:pPr>
        <w:pStyle w:val="Heading1"/>
      </w:pPr>
      <w:r>
        <w:t>PS C:\Users\JazmyneJosephine Mar&gt; 2024/01/22 16:55:45.6868052 15520 1112  WebServices     DetermineProxyConfiguration: UseUserProxy=No</w:t>
      </w:r>
    </w:p>
    <w:p w14:paraId="4C513C5A" w14:textId="77777777" w:rsidR="00A23709" w:rsidRDefault="00A23709" w:rsidP="00A23709">
      <w:pPr>
        <w:pStyle w:val="Heading1"/>
      </w:pPr>
      <w:r>
        <w:t>At line:1 char:12</w:t>
      </w:r>
    </w:p>
    <w:p w14:paraId="63853484" w14:textId="77777777" w:rsidR="00A23709" w:rsidRDefault="00A23709" w:rsidP="00A23709">
      <w:pPr>
        <w:pStyle w:val="Heading1"/>
      </w:pPr>
      <w:r>
        <w:t>+ 2024/01/22 16:55:45.6868052 15520 1112  WebServices     DetermineProx ...</w:t>
      </w:r>
    </w:p>
    <w:p w14:paraId="083C9468" w14:textId="77777777" w:rsidR="00A23709" w:rsidRDefault="00A23709" w:rsidP="00A23709">
      <w:pPr>
        <w:pStyle w:val="Heading1"/>
      </w:pPr>
      <w:r>
        <w:t>+            ~~~~~~~~~~~~~~~~</w:t>
      </w:r>
    </w:p>
    <w:p w14:paraId="17161534" w14:textId="77777777" w:rsidR="00A23709" w:rsidRDefault="00A23709" w:rsidP="00A23709">
      <w:pPr>
        <w:pStyle w:val="Heading1"/>
      </w:pPr>
      <w:r>
        <w:t>Unexpected token '16:55:45.6868052' in expression or statement.</w:t>
      </w:r>
    </w:p>
    <w:p w14:paraId="453820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55488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F64361" w14:textId="77777777" w:rsidR="00A23709" w:rsidRDefault="00A23709" w:rsidP="00A23709">
      <w:pPr>
        <w:pStyle w:val="Heading1"/>
      </w:pPr>
    </w:p>
    <w:p w14:paraId="1083DCB3" w14:textId="77777777" w:rsidR="00A23709" w:rsidRDefault="00A23709" w:rsidP="00A23709">
      <w:pPr>
        <w:pStyle w:val="Heading1"/>
      </w:pPr>
      <w:r>
        <w:t>PS C:\Users\JazmyneJosephine Mar&gt; 2024/01/22 16:55:45.8753364 15520 1112  WebServices     DetermineProxyConfiguration: UseUserProxy=No</w:t>
      </w:r>
    </w:p>
    <w:p w14:paraId="2DB66731" w14:textId="77777777" w:rsidR="00A23709" w:rsidRDefault="00A23709" w:rsidP="00A23709">
      <w:pPr>
        <w:pStyle w:val="Heading1"/>
      </w:pPr>
      <w:r>
        <w:t>At line:1 char:12</w:t>
      </w:r>
    </w:p>
    <w:p w14:paraId="49A18410" w14:textId="77777777" w:rsidR="00A23709" w:rsidRDefault="00A23709" w:rsidP="00A23709">
      <w:pPr>
        <w:pStyle w:val="Heading1"/>
      </w:pPr>
      <w:r>
        <w:t>+ 2024/01/22 16:55:45.8753364 15520 1112  WebServices     DetermineProx ...</w:t>
      </w:r>
    </w:p>
    <w:p w14:paraId="54543BAB" w14:textId="77777777" w:rsidR="00A23709" w:rsidRDefault="00A23709" w:rsidP="00A23709">
      <w:pPr>
        <w:pStyle w:val="Heading1"/>
      </w:pPr>
      <w:r>
        <w:t>+            ~~~~~~~~~~~~~~~~</w:t>
      </w:r>
    </w:p>
    <w:p w14:paraId="3E81F181" w14:textId="77777777" w:rsidR="00A23709" w:rsidRDefault="00A23709" w:rsidP="00A23709">
      <w:pPr>
        <w:pStyle w:val="Heading1"/>
      </w:pPr>
      <w:r>
        <w:t>Unexpected token '16:55:45.8753364' in expression or statement.</w:t>
      </w:r>
    </w:p>
    <w:p w14:paraId="1A1AA8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BB73B9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74AF86" w14:textId="77777777" w:rsidR="00A23709" w:rsidRDefault="00A23709" w:rsidP="00A23709">
      <w:pPr>
        <w:pStyle w:val="Heading1"/>
      </w:pPr>
    </w:p>
    <w:p w14:paraId="0A7E619A" w14:textId="77777777" w:rsidR="00A23709" w:rsidRDefault="00A23709" w:rsidP="00A23709">
      <w:pPr>
        <w:pStyle w:val="Heading1"/>
      </w:pPr>
      <w:r>
        <w:t>PS C:\Users\JazmyneJosephine Mar&gt; 2024/01/22 16:55:45.8757872 15520 1112  IdleTimer       WU operation (CAgentProtocolTalker::SyncUpdates_WithRecover, operation # 23) stopped; does use network; is at background priority</w:t>
      </w:r>
    </w:p>
    <w:p w14:paraId="2D731415" w14:textId="77777777" w:rsidR="00A23709" w:rsidRDefault="00A23709" w:rsidP="00A23709">
      <w:pPr>
        <w:pStyle w:val="Heading1"/>
      </w:pPr>
      <w:r>
        <w:t>&gt;&gt; 2024/01/22 16:55:45.8775575 15520 1112  IdleTimer       WU operation (CAgentProtocolTalker::GetExternalCabFileLocations) started; operation # 24; does use network; is at background priority</w:t>
      </w:r>
    </w:p>
    <w:p w14:paraId="32D639E1" w14:textId="77777777" w:rsidR="00A23709" w:rsidRDefault="00A23709" w:rsidP="00A23709">
      <w:pPr>
        <w:pStyle w:val="Heading1"/>
      </w:pPr>
      <w:r>
        <w:t>At line:1 char:12</w:t>
      </w:r>
    </w:p>
    <w:p w14:paraId="5F7734D1" w14:textId="77777777" w:rsidR="00A23709" w:rsidRDefault="00A23709" w:rsidP="00A23709">
      <w:pPr>
        <w:pStyle w:val="Heading1"/>
      </w:pPr>
      <w:r>
        <w:t>+ 2024/01/22 16:55:45.8757872 15520 1112  IdleTimer       WU operation  ...</w:t>
      </w:r>
    </w:p>
    <w:p w14:paraId="7B322C16" w14:textId="77777777" w:rsidR="00A23709" w:rsidRDefault="00A23709" w:rsidP="00A23709">
      <w:pPr>
        <w:pStyle w:val="Heading1"/>
      </w:pPr>
      <w:r>
        <w:t>+            ~~~~~~~~~~~~~~~~</w:t>
      </w:r>
    </w:p>
    <w:p w14:paraId="4ED232FD" w14:textId="77777777" w:rsidR="00A23709" w:rsidRDefault="00A23709" w:rsidP="00A23709">
      <w:pPr>
        <w:pStyle w:val="Heading1"/>
      </w:pPr>
      <w:r>
        <w:t>Unexpected token '16:55:45.8757872' in expression or statement.</w:t>
      </w:r>
    </w:p>
    <w:p w14:paraId="70FAFC6F" w14:textId="77777777" w:rsidR="00A23709" w:rsidRDefault="00A23709" w:rsidP="00A23709">
      <w:pPr>
        <w:pStyle w:val="Heading1"/>
      </w:pPr>
      <w:r>
        <w:t>At line:1 char:116</w:t>
      </w:r>
    </w:p>
    <w:p w14:paraId="67B31712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5C890B5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08507D6" w14:textId="77777777" w:rsidR="00A23709" w:rsidRDefault="00A23709" w:rsidP="00A23709">
      <w:pPr>
        <w:pStyle w:val="Heading1"/>
      </w:pPr>
      <w:r>
        <w:t>Missing argument in parameter list.</w:t>
      </w:r>
    </w:p>
    <w:p w14:paraId="5A8A608D" w14:textId="77777777" w:rsidR="00A23709" w:rsidRDefault="00A23709" w:rsidP="00A23709">
      <w:pPr>
        <w:pStyle w:val="Heading1"/>
      </w:pPr>
      <w:r>
        <w:t>At line:1 char:127</w:t>
      </w:r>
    </w:p>
    <w:p w14:paraId="09A6E9D4" w14:textId="77777777" w:rsidR="00A23709" w:rsidRDefault="00A23709" w:rsidP="00A23709">
      <w:pPr>
        <w:pStyle w:val="Heading1"/>
      </w:pPr>
      <w:r>
        <w:t>+ ... ion (CAgentProtocolTalker::SyncUpdates_WithRecover, operation # 23) s ...</w:t>
      </w:r>
    </w:p>
    <w:p w14:paraId="63650D01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36B0D8E6" w14:textId="77777777" w:rsidR="00A23709" w:rsidRDefault="00A23709" w:rsidP="00A23709">
      <w:pPr>
        <w:pStyle w:val="Heading1"/>
      </w:pPr>
      <w:r>
        <w:t>Missing closing ')' in expression.</w:t>
      </w:r>
    </w:p>
    <w:p w14:paraId="397DBAD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76527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145FF64" w14:textId="77777777" w:rsidR="00A23709" w:rsidRDefault="00A23709" w:rsidP="00A23709">
      <w:pPr>
        <w:pStyle w:val="Heading1"/>
      </w:pPr>
    </w:p>
    <w:p w14:paraId="75634B3C" w14:textId="77777777" w:rsidR="00A23709" w:rsidRDefault="00A23709" w:rsidP="00A23709">
      <w:pPr>
        <w:pStyle w:val="Heading1"/>
      </w:pPr>
      <w:r>
        <w:t>PS C:\Users\JazmyneJosephine Mar&gt; 2024/01/22 16:55:45.8776041 15520 1112  WebServices     DetermineProxyConfiguration: UseUserProxy=No</w:t>
      </w:r>
    </w:p>
    <w:p w14:paraId="7D4A2791" w14:textId="77777777" w:rsidR="00A23709" w:rsidRDefault="00A23709" w:rsidP="00A23709">
      <w:pPr>
        <w:pStyle w:val="Heading1"/>
      </w:pPr>
      <w:r>
        <w:t>At line:1 char:12</w:t>
      </w:r>
    </w:p>
    <w:p w14:paraId="20DCEB46" w14:textId="77777777" w:rsidR="00A23709" w:rsidRDefault="00A23709" w:rsidP="00A23709">
      <w:pPr>
        <w:pStyle w:val="Heading1"/>
      </w:pPr>
      <w:r>
        <w:t>+ 2024/01/22 16:55:45.8776041 15520 1112  WebServices     DetermineProx ...</w:t>
      </w:r>
    </w:p>
    <w:p w14:paraId="563AB12C" w14:textId="77777777" w:rsidR="00A23709" w:rsidRDefault="00A23709" w:rsidP="00A23709">
      <w:pPr>
        <w:pStyle w:val="Heading1"/>
      </w:pPr>
      <w:r>
        <w:t>+            ~~~~~~~~~~~~~~~~</w:t>
      </w:r>
    </w:p>
    <w:p w14:paraId="24ABCF89" w14:textId="77777777" w:rsidR="00A23709" w:rsidRDefault="00A23709" w:rsidP="00A23709">
      <w:pPr>
        <w:pStyle w:val="Heading1"/>
      </w:pPr>
      <w:r>
        <w:t>Unexpected token '16:55:45.8776041' in expression or statement.</w:t>
      </w:r>
    </w:p>
    <w:p w14:paraId="6E45797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A52652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FFAAF0" w14:textId="77777777" w:rsidR="00A23709" w:rsidRDefault="00A23709" w:rsidP="00A23709">
      <w:pPr>
        <w:pStyle w:val="Heading1"/>
      </w:pPr>
    </w:p>
    <w:p w14:paraId="7C4D9951" w14:textId="77777777" w:rsidR="00A23709" w:rsidRDefault="00A23709" w:rsidP="00A23709">
      <w:pPr>
        <w:pStyle w:val="Heading1"/>
      </w:pPr>
      <w:r>
        <w:t>PS C:\Users\JazmyneJosephine Mar&gt; 2024/01/22 16:55:45.9719391 15520 1112  WebServices     DetermineProxyConfiguration: UseUserProxy=No</w:t>
      </w:r>
    </w:p>
    <w:p w14:paraId="47FFBA5A" w14:textId="77777777" w:rsidR="00A23709" w:rsidRDefault="00A23709" w:rsidP="00A23709">
      <w:pPr>
        <w:pStyle w:val="Heading1"/>
      </w:pPr>
      <w:r>
        <w:t>At line:1 char:12</w:t>
      </w:r>
    </w:p>
    <w:p w14:paraId="389CE756" w14:textId="77777777" w:rsidR="00A23709" w:rsidRDefault="00A23709" w:rsidP="00A23709">
      <w:pPr>
        <w:pStyle w:val="Heading1"/>
      </w:pPr>
      <w:r>
        <w:t>+ 2024/01/22 16:55:45.9719391 15520 1112  WebServices     DetermineProx ...</w:t>
      </w:r>
    </w:p>
    <w:p w14:paraId="7663A382" w14:textId="77777777" w:rsidR="00A23709" w:rsidRDefault="00A23709" w:rsidP="00A23709">
      <w:pPr>
        <w:pStyle w:val="Heading1"/>
      </w:pPr>
      <w:r>
        <w:t>+            ~~~~~~~~~~~~~~~~</w:t>
      </w:r>
    </w:p>
    <w:p w14:paraId="6784A730" w14:textId="77777777" w:rsidR="00A23709" w:rsidRDefault="00A23709" w:rsidP="00A23709">
      <w:pPr>
        <w:pStyle w:val="Heading1"/>
      </w:pPr>
      <w:r>
        <w:t>Unexpected token '16:55:45.9719391' in expression or statement.</w:t>
      </w:r>
    </w:p>
    <w:p w14:paraId="670ECB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92AF8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64133A" w14:textId="77777777" w:rsidR="00A23709" w:rsidRDefault="00A23709" w:rsidP="00A23709">
      <w:pPr>
        <w:pStyle w:val="Heading1"/>
      </w:pPr>
    </w:p>
    <w:p w14:paraId="7D425B5A" w14:textId="77777777" w:rsidR="00A23709" w:rsidRDefault="00A23709" w:rsidP="00A23709">
      <w:pPr>
        <w:pStyle w:val="Heading1"/>
      </w:pPr>
      <w:r>
        <w:t>PS C:\Users\JazmyneJosephine Mar&gt; 2024/01/22 16:55:45.9719888 15520 1112  IdleTimer       WU operation (CAgentProtocolTalker::GetExternalCabFileLocations, operation # 24) stopped; does use network; is at background priority</w:t>
      </w:r>
    </w:p>
    <w:p w14:paraId="75B7903E" w14:textId="77777777" w:rsidR="00A23709" w:rsidRDefault="00A23709" w:rsidP="00A23709">
      <w:pPr>
        <w:pStyle w:val="Heading1"/>
      </w:pPr>
      <w:r>
        <w:t>&gt;&gt; 2024/01/22 16:55:46.1835118 15520 1112  Misc            Ignoring: Cert is not within its validity period when verifying against the current system clock</w:t>
      </w:r>
    </w:p>
    <w:p w14:paraId="1E2580CE" w14:textId="77777777" w:rsidR="00A23709" w:rsidRDefault="00A23709" w:rsidP="00A23709">
      <w:pPr>
        <w:pStyle w:val="Heading1"/>
      </w:pPr>
      <w:r>
        <w:t>At line:1 char:12</w:t>
      </w:r>
    </w:p>
    <w:p w14:paraId="1FCB1011" w14:textId="77777777" w:rsidR="00A23709" w:rsidRDefault="00A23709" w:rsidP="00A23709">
      <w:pPr>
        <w:pStyle w:val="Heading1"/>
      </w:pPr>
      <w:r>
        <w:t>+ 2024/01/22 16:55:45.9719888 15520 1112  IdleTimer       WU operation  ...</w:t>
      </w:r>
    </w:p>
    <w:p w14:paraId="4C341C9D" w14:textId="77777777" w:rsidR="00A23709" w:rsidRDefault="00A23709" w:rsidP="00A23709">
      <w:pPr>
        <w:pStyle w:val="Heading1"/>
      </w:pPr>
      <w:r>
        <w:t>+            ~~~~~~~~~~~~~~~~</w:t>
      </w:r>
    </w:p>
    <w:p w14:paraId="063A94F8" w14:textId="77777777" w:rsidR="00A23709" w:rsidRDefault="00A23709" w:rsidP="00A23709">
      <w:pPr>
        <w:pStyle w:val="Heading1"/>
      </w:pPr>
      <w:r>
        <w:t>Unexpected token '16:55:45.9719888' in expression or statement.</w:t>
      </w:r>
    </w:p>
    <w:p w14:paraId="1071B115" w14:textId="77777777" w:rsidR="00A23709" w:rsidRDefault="00A23709" w:rsidP="00A23709">
      <w:pPr>
        <w:pStyle w:val="Heading1"/>
      </w:pPr>
      <w:r>
        <w:t>At line:1 char:120</w:t>
      </w:r>
    </w:p>
    <w:p w14:paraId="74A334F0" w14:textId="77777777" w:rsidR="00A23709" w:rsidRDefault="00A23709" w:rsidP="00A23709">
      <w:pPr>
        <w:pStyle w:val="Heading1"/>
      </w:pPr>
      <w:r>
        <w:t>+ ... operation (CAgentProtocolTalker::GetExternalCabFileLocations, operati ...</w:t>
      </w:r>
    </w:p>
    <w:p w14:paraId="3432D1E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CAA4D6D" w14:textId="77777777" w:rsidR="00A23709" w:rsidRDefault="00A23709" w:rsidP="00A23709">
      <w:pPr>
        <w:pStyle w:val="Heading1"/>
      </w:pPr>
      <w:r>
        <w:t>Missing argument in parameter list.</w:t>
      </w:r>
    </w:p>
    <w:p w14:paraId="4C691A46" w14:textId="77777777" w:rsidR="00A23709" w:rsidRDefault="00A23709" w:rsidP="00A23709">
      <w:pPr>
        <w:pStyle w:val="Heading1"/>
      </w:pPr>
      <w:r>
        <w:t>At line:1 char:131</w:t>
      </w:r>
    </w:p>
    <w:p w14:paraId="7721DACD" w14:textId="77777777" w:rsidR="00A23709" w:rsidRDefault="00A23709" w:rsidP="00A23709">
      <w:pPr>
        <w:pStyle w:val="Heading1"/>
      </w:pPr>
      <w:r>
        <w:t>+ ... (CAgentProtocolTalker::GetExternalCabFileLocations, operation # 24) s ...</w:t>
      </w:r>
    </w:p>
    <w:p w14:paraId="68D3CF79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0CB4F78" w14:textId="77777777" w:rsidR="00A23709" w:rsidRDefault="00A23709" w:rsidP="00A23709">
      <w:pPr>
        <w:pStyle w:val="Heading1"/>
      </w:pPr>
      <w:r>
        <w:t>Missing closing ')' in expression.</w:t>
      </w:r>
    </w:p>
    <w:p w14:paraId="32B461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093F6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6D11DFD" w14:textId="77777777" w:rsidR="00A23709" w:rsidRDefault="00A23709" w:rsidP="00A23709">
      <w:pPr>
        <w:pStyle w:val="Heading1"/>
      </w:pPr>
    </w:p>
    <w:p w14:paraId="4F786420" w14:textId="77777777" w:rsidR="00A23709" w:rsidRDefault="00A23709" w:rsidP="00A23709">
      <w:pPr>
        <w:pStyle w:val="Heading1"/>
      </w:pPr>
      <w:r>
        <w:t>PS C:\Users\JazmyneJosephine Mar&gt; 2024/01/22 16:55:46.1876318 15520 1112  Misc            Ignoring: Cert is not within its validity period when verifying against the current system clock</w:t>
      </w:r>
    </w:p>
    <w:p w14:paraId="58A60B25" w14:textId="77777777" w:rsidR="00A23709" w:rsidRDefault="00A23709" w:rsidP="00A23709">
      <w:pPr>
        <w:pStyle w:val="Heading1"/>
      </w:pPr>
      <w:r>
        <w:t>At line:1 char:12</w:t>
      </w:r>
    </w:p>
    <w:p w14:paraId="75067D61" w14:textId="77777777" w:rsidR="00A23709" w:rsidRDefault="00A23709" w:rsidP="00A23709">
      <w:pPr>
        <w:pStyle w:val="Heading1"/>
      </w:pPr>
      <w:r>
        <w:t>+ 2024/01/22 16:55:46.1876318 15520 1112  Misc            Ignoring: Cer ...</w:t>
      </w:r>
    </w:p>
    <w:p w14:paraId="1504E482" w14:textId="77777777" w:rsidR="00A23709" w:rsidRDefault="00A23709" w:rsidP="00A23709">
      <w:pPr>
        <w:pStyle w:val="Heading1"/>
      </w:pPr>
      <w:r>
        <w:t>+            ~~~~~~~~~~~~~~~~</w:t>
      </w:r>
    </w:p>
    <w:p w14:paraId="77BF02D9" w14:textId="77777777" w:rsidR="00A23709" w:rsidRDefault="00A23709" w:rsidP="00A23709">
      <w:pPr>
        <w:pStyle w:val="Heading1"/>
      </w:pPr>
      <w:r>
        <w:t>Unexpected token '16:55:46.1876318' in expression or statement.</w:t>
      </w:r>
    </w:p>
    <w:p w14:paraId="75DD44C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A563F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7F98999" w14:textId="77777777" w:rsidR="00A23709" w:rsidRDefault="00A23709" w:rsidP="00A23709">
      <w:pPr>
        <w:pStyle w:val="Heading1"/>
      </w:pPr>
    </w:p>
    <w:p w14:paraId="5B207E42" w14:textId="77777777" w:rsidR="00A23709" w:rsidRDefault="00A23709" w:rsidP="00A23709">
      <w:pPr>
        <w:pStyle w:val="Heading1"/>
      </w:pPr>
      <w:r>
        <w:t>PS C:\Users\JazmyneJosephine Mar&gt; 2024/01/22 16:55:46.1975017 15520 1112  Metadata        Enforcement Mode: Unknown =&gt; Enforce</w:t>
      </w:r>
    </w:p>
    <w:p w14:paraId="0898955A" w14:textId="77777777" w:rsidR="00A23709" w:rsidRDefault="00A23709" w:rsidP="00A23709">
      <w:pPr>
        <w:pStyle w:val="Heading1"/>
      </w:pPr>
      <w:r>
        <w:t>At line:1 char:12</w:t>
      </w:r>
    </w:p>
    <w:p w14:paraId="60A65C55" w14:textId="77777777" w:rsidR="00A23709" w:rsidRDefault="00A23709" w:rsidP="00A23709">
      <w:pPr>
        <w:pStyle w:val="Heading1"/>
      </w:pPr>
      <w:r>
        <w:t>+ 2024/01/22 16:55:46.1975017 15520 1112  Metadata        Enforcement M ...</w:t>
      </w:r>
    </w:p>
    <w:p w14:paraId="69312362" w14:textId="77777777" w:rsidR="00A23709" w:rsidRDefault="00A23709" w:rsidP="00A23709">
      <w:pPr>
        <w:pStyle w:val="Heading1"/>
      </w:pPr>
      <w:r>
        <w:t>+            ~~~~~~~~~~~~~~~~</w:t>
      </w:r>
    </w:p>
    <w:p w14:paraId="1D276622" w14:textId="77777777" w:rsidR="00A23709" w:rsidRDefault="00A23709" w:rsidP="00A23709">
      <w:pPr>
        <w:pStyle w:val="Heading1"/>
      </w:pPr>
      <w:r>
        <w:t>Unexpected token '16:55:46.1975017' in expression or statement.</w:t>
      </w:r>
    </w:p>
    <w:p w14:paraId="0B85DFA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9E2A19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65E5BCC" w14:textId="77777777" w:rsidR="00A23709" w:rsidRDefault="00A23709" w:rsidP="00A23709">
      <w:pPr>
        <w:pStyle w:val="Heading1"/>
      </w:pPr>
    </w:p>
    <w:p w14:paraId="1CF48C8F" w14:textId="77777777" w:rsidR="00A23709" w:rsidRDefault="00A23709" w:rsidP="00A23709">
      <w:pPr>
        <w:pStyle w:val="Heading1"/>
      </w:pPr>
      <w:r>
        <w:t>PS C:\Users\JazmyneJosephine Mar&gt; 2024/01/22 16:55:46.1975168 15520 1112  Metadata        Raw Enforcement Mode: (null) =&gt; Enforce</w:t>
      </w:r>
    </w:p>
    <w:p w14:paraId="6CC10FB4" w14:textId="77777777" w:rsidR="00A23709" w:rsidRDefault="00A23709" w:rsidP="00A23709">
      <w:pPr>
        <w:pStyle w:val="Heading1"/>
      </w:pPr>
      <w:r>
        <w:t>At line:1 char:12</w:t>
      </w:r>
    </w:p>
    <w:p w14:paraId="458470B7" w14:textId="77777777" w:rsidR="00A23709" w:rsidRDefault="00A23709" w:rsidP="00A23709">
      <w:pPr>
        <w:pStyle w:val="Heading1"/>
      </w:pPr>
      <w:r>
        <w:t>+ 2024/01/22 16:55:46.1975168 15520 1112  Metadata        Raw Enforceme ...</w:t>
      </w:r>
    </w:p>
    <w:p w14:paraId="04E4EDEE" w14:textId="77777777" w:rsidR="00A23709" w:rsidRDefault="00A23709" w:rsidP="00A23709">
      <w:pPr>
        <w:pStyle w:val="Heading1"/>
      </w:pPr>
      <w:r>
        <w:t>+            ~~~~~~~~~~~~~~~~</w:t>
      </w:r>
    </w:p>
    <w:p w14:paraId="5D8887F2" w14:textId="77777777" w:rsidR="00A23709" w:rsidRDefault="00A23709" w:rsidP="00A23709">
      <w:pPr>
        <w:pStyle w:val="Heading1"/>
      </w:pPr>
      <w:r>
        <w:t>Unexpected token '16:55:46.1975168' in expression or statement.</w:t>
      </w:r>
    </w:p>
    <w:p w14:paraId="59D4298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4904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3E2C50" w14:textId="77777777" w:rsidR="00A23709" w:rsidRDefault="00A23709" w:rsidP="00A23709">
      <w:pPr>
        <w:pStyle w:val="Heading1"/>
      </w:pPr>
    </w:p>
    <w:p w14:paraId="1B36F166" w14:textId="77777777" w:rsidR="00A23709" w:rsidRDefault="00A23709" w:rsidP="00A23709">
      <w:pPr>
        <w:pStyle w:val="Heading1"/>
      </w:pPr>
      <w:r>
        <w:t>PS C:\Users\JazmyneJosephine Mar&gt; 2024/01/22 16:55:46.1975224 15520 1112  Metadata        TimestampToken Validity: 0 =&gt; 90 (days)</w:t>
      </w:r>
    </w:p>
    <w:p w14:paraId="25D7A51B" w14:textId="77777777" w:rsidR="00A23709" w:rsidRDefault="00A23709" w:rsidP="00A23709">
      <w:pPr>
        <w:pStyle w:val="Heading1"/>
      </w:pPr>
      <w:r>
        <w:t>At line:1 char:12</w:t>
      </w:r>
    </w:p>
    <w:p w14:paraId="5CE5C87C" w14:textId="77777777" w:rsidR="00A23709" w:rsidRDefault="00A23709" w:rsidP="00A23709">
      <w:pPr>
        <w:pStyle w:val="Heading1"/>
      </w:pPr>
      <w:r>
        <w:t>+ 2024/01/22 16:55:46.1975224 15520 1112  Metadata        TimestampToke ...</w:t>
      </w:r>
    </w:p>
    <w:p w14:paraId="7649286B" w14:textId="77777777" w:rsidR="00A23709" w:rsidRDefault="00A23709" w:rsidP="00A23709">
      <w:pPr>
        <w:pStyle w:val="Heading1"/>
      </w:pPr>
      <w:r>
        <w:t>+            ~~~~~~~~~~~~~~~~</w:t>
      </w:r>
    </w:p>
    <w:p w14:paraId="6FA075DF" w14:textId="77777777" w:rsidR="00A23709" w:rsidRDefault="00A23709" w:rsidP="00A23709">
      <w:pPr>
        <w:pStyle w:val="Heading1"/>
      </w:pPr>
      <w:r>
        <w:t>Unexpected token '16:55:46.1975224' in expression or statement.</w:t>
      </w:r>
    </w:p>
    <w:p w14:paraId="79D6E68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56558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1D0F50" w14:textId="77777777" w:rsidR="00A23709" w:rsidRDefault="00A23709" w:rsidP="00A23709">
      <w:pPr>
        <w:pStyle w:val="Heading1"/>
      </w:pPr>
    </w:p>
    <w:p w14:paraId="58E14B06" w14:textId="77777777" w:rsidR="00A23709" w:rsidRDefault="00A23709" w:rsidP="00A23709">
      <w:pPr>
        <w:pStyle w:val="Heading1"/>
      </w:pPr>
      <w:r>
        <w:t>PS C:\Users\JazmyneJosephine Mar&gt; 2024/01/22 16:55:46.1975274 15520 1112  Metadata        Using mode: Enforce, validity: 90</w:t>
      </w:r>
    </w:p>
    <w:p w14:paraId="560812A6" w14:textId="77777777" w:rsidR="00A23709" w:rsidRDefault="00A23709" w:rsidP="00A23709">
      <w:pPr>
        <w:pStyle w:val="Heading1"/>
      </w:pPr>
      <w:r>
        <w:t>At line:1 char:12</w:t>
      </w:r>
    </w:p>
    <w:p w14:paraId="0EC0529C" w14:textId="77777777" w:rsidR="00A23709" w:rsidRDefault="00A23709" w:rsidP="00A23709">
      <w:pPr>
        <w:pStyle w:val="Heading1"/>
      </w:pPr>
      <w:r>
        <w:t>+ 2024/01/22 16:55:46.1975274 15520 1112  Metadata        Using mode: E ...</w:t>
      </w:r>
    </w:p>
    <w:p w14:paraId="032DD828" w14:textId="77777777" w:rsidR="00A23709" w:rsidRDefault="00A23709" w:rsidP="00A23709">
      <w:pPr>
        <w:pStyle w:val="Heading1"/>
      </w:pPr>
      <w:r>
        <w:t>+            ~~~~~~~~~~~~~~~~</w:t>
      </w:r>
    </w:p>
    <w:p w14:paraId="10CA33D3" w14:textId="77777777" w:rsidR="00A23709" w:rsidRDefault="00A23709" w:rsidP="00A23709">
      <w:pPr>
        <w:pStyle w:val="Heading1"/>
      </w:pPr>
      <w:r>
        <w:t>Unexpected token '16:55:46.1975274' in expression or statement.</w:t>
      </w:r>
    </w:p>
    <w:p w14:paraId="3832EF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51949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6172081" w14:textId="77777777" w:rsidR="00A23709" w:rsidRDefault="00A23709" w:rsidP="00A23709">
      <w:pPr>
        <w:pStyle w:val="Heading1"/>
      </w:pPr>
    </w:p>
    <w:p w14:paraId="40469A1A" w14:textId="77777777" w:rsidR="00A23709" w:rsidRDefault="00A23709" w:rsidP="00A23709">
      <w:pPr>
        <w:pStyle w:val="Heading1"/>
      </w:pPr>
      <w:r>
        <w:t>PS C:\Users\JazmyneJosephine Mar&gt; 2024/01/22 16:55:46.2325957 15520 1112  ProtocolTalker  TMI 0/128 bad core; 0/0 bad behavior; mode: Enforce (Enforce)</w:t>
      </w:r>
    </w:p>
    <w:p w14:paraId="6F92BBD9" w14:textId="77777777" w:rsidR="00A23709" w:rsidRDefault="00A23709" w:rsidP="00A23709">
      <w:pPr>
        <w:pStyle w:val="Heading1"/>
      </w:pPr>
      <w:r>
        <w:t>At line:1 char:12</w:t>
      </w:r>
    </w:p>
    <w:p w14:paraId="6B3D5CF4" w14:textId="77777777" w:rsidR="00A23709" w:rsidRDefault="00A23709" w:rsidP="00A23709">
      <w:pPr>
        <w:pStyle w:val="Heading1"/>
      </w:pPr>
      <w:r>
        <w:t>+ 2024/01/22 16:55:46.2325957 15520 1112  ProtocolTalker  TMI 0/128 bad ...</w:t>
      </w:r>
    </w:p>
    <w:p w14:paraId="2C23F6DA" w14:textId="77777777" w:rsidR="00A23709" w:rsidRDefault="00A23709" w:rsidP="00A23709">
      <w:pPr>
        <w:pStyle w:val="Heading1"/>
      </w:pPr>
      <w:r>
        <w:t>+            ~~~~~~~~~~~~~~~~</w:t>
      </w:r>
    </w:p>
    <w:p w14:paraId="7AC1C68F" w14:textId="77777777" w:rsidR="00A23709" w:rsidRDefault="00A23709" w:rsidP="00A23709">
      <w:pPr>
        <w:pStyle w:val="Heading1"/>
      </w:pPr>
      <w:r>
        <w:t>Unexpected token '16:55:46.2325957' in expression or statement.</w:t>
      </w:r>
    </w:p>
    <w:p w14:paraId="76EB5315" w14:textId="77777777" w:rsidR="00A23709" w:rsidRDefault="00A23709" w:rsidP="00A23709">
      <w:pPr>
        <w:pStyle w:val="Heading1"/>
      </w:pPr>
      <w:r>
        <w:t>At line:1 char:81</w:t>
      </w:r>
    </w:p>
    <w:p w14:paraId="3CDF45A3" w14:textId="77777777" w:rsidR="00A23709" w:rsidRDefault="00A23709" w:rsidP="00A23709">
      <w:pPr>
        <w:pStyle w:val="Heading1"/>
      </w:pPr>
      <w:r>
        <w:t>+ ... 25957 15520 1112  ProtocolTalker  TMI 0/128 bad core; 0/0 bad behavio ...</w:t>
      </w:r>
    </w:p>
    <w:p w14:paraId="5C7F658A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1E674B7B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7BC77A2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A7485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90428C" w14:textId="77777777" w:rsidR="00A23709" w:rsidRDefault="00A23709" w:rsidP="00A23709">
      <w:pPr>
        <w:pStyle w:val="Heading1"/>
      </w:pPr>
    </w:p>
    <w:p w14:paraId="5355CD20" w14:textId="77777777" w:rsidR="00A23709" w:rsidRDefault="00A23709" w:rsidP="00A23709">
      <w:pPr>
        <w:pStyle w:val="Heading1"/>
      </w:pPr>
      <w:r>
        <w:t>PS C:\Users\JazmyneJosephine Mar&gt; 2024/01/22 16:55:46.2839468 15520 1112  Agent           CopyDriverAdditionalMetadata: Copied 0 additional drivers metadata 0 HWIDs into map.</w:t>
      </w:r>
    </w:p>
    <w:p w14:paraId="1DAB1D6B" w14:textId="77777777" w:rsidR="00A23709" w:rsidRDefault="00A23709" w:rsidP="00A23709">
      <w:pPr>
        <w:pStyle w:val="Heading1"/>
      </w:pPr>
      <w:r>
        <w:t>At line:1 char:12</w:t>
      </w:r>
    </w:p>
    <w:p w14:paraId="48944EB6" w14:textId="77777777" w:rsidR="00A23709" w:rsidRDefault="00A23709" w:rsidP="00A23709">
      <w:pPr>
        <w:pStyle w:val="Heading1"/>
      </w:pPr>
      <w:r>
        <w:t>+ 2024/01/22 16:55:46.2839468 15520 1112  Agent           CopyDriverAdd ...</w:t>
      </w:r>
    </w:p>
    <w:p w14:paraId="7C9C88D6" w14:textId="77777777" w:rsidR="00A23709" w:rsidRDefault="00A23709" w:rsidP="00A23709">
      <w:pPr>
        <w:pStyle w:val="Heading1"/>
      </w:pPr>
      <w:r>
        <w:t>+            ~~~~~~~~~~~~~~~~</w:t>
      </w:r>
    </w:p>
    <w:p w14:paraId="1C3A6917" w14:textId="77777777" w:rsidR="00A23709" w:rsidRDefault="00A23709" w:rsidP="00A23709">
      <w:pPr>
        <w:pStyle w:val="Heading1"/>
      </w:pPr>
      <w:r>
        <w:t>Unexpected token '16:55:46.2839468' in expression or statement.</w:t>
      </w:r>
    </w:p>
    <w:p w14:paraId="07DE47D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576A43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87037C" w14:textId="77777777" w:rsidR="00A23709" w:rsidRDefault="00A23709" w:rsidP="00A23709">
      <w:pPr>
        <w:pStyle w:val="Heading1"/>
      </w:pPr>
    </w:p>
    <w:p w14:paraId="4D9D91B9" w14:textId="77777777" w:rsidR="00A23709" w:rsidRDefault="00A23709" w:rsidP="00A23709">
      <w:pPr>
        <w:pStyle w:val="Heading1"/>
      </w:pPr>
      <w:r>
        <w:t>PS C:\Users\JazmyneJosephine Mar&gt; 2024/01/22 16:55:46.2839559 15520 1112  Agent           CopyDriverAdditionalMetadata: Copied 0 additional drivers metadata 0 HWIDs into map.</w:t>
      </w:r>
    </w:p>
    <w:p w14:paraId="30EC52B4" w14:textId="77777777" w:rsidR="00A23709" w:rsidRDefault="00A23709" w:rsidP="00A23709">
      <w:pPr>
        <w:pStyle w:val="Heading1"/>
      </w:pPr>
      <w:r>
        <w:t>At line:1 char:12</w:t>
      </w:r>
    </w:p>
    <w:p w14:paraId="752D9DD3" w14:textId="77777777" w:rsidR="00A23709" w:rsidRDefault="00A23709" w:rsidP="00A23709">
      <w:pPr>
        <w:pStyle w:val="Heading1"/>
      </w:pPr>
      <w:r>
        <w:t>+ 2024/01/22 16:55:46.2839559 15520 1112  Agent           CopyDriverAdd ...</w:t>
      </w:r>
    </w:p>
    <w:p w14:paraId="720CB111" w14:textId="77777777" w:rsidR="00A23709" w:rsidRDefault="00A23709" w:rsidP="00A23709">
      <w:pPr>
        <w:pStyle w:val="Heading1"/>
      </w:pPr>
      <w:r>
        <w:t>+            ~~~~~~~~~~~~~~~~</w:t>
      </w:r>
    </w:p>
    <w:p w14:paraId="6BF1DE79" w14:textId="77777777" w:rsidR="00A23709" w:rsidRDefault="00A23709" w:rsidP="00A23709">
      <w:pPr>
        <w:pStyle w:val="Heading1"/>
      </w:pPr>
      <w:r>
        <w:t>Unexpected token '16:55:46.2839559' in expression or statement.</w:t>
      </w:r>
    </w:p>
    <w:p w14:paraId="38F0A73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4AD7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93BDA0B" w14:textId="77777777" w:rsidR="00A23709" w:rsidRDefault="00A23709" w:rsidP="00A23709">
      <w:pPr>
        <w:pStyle w:val="Heading1"/>
      </w:pPr>
    </w:p>
    <w:p w14:paraId="3828BD14" w14:textId="77777777" w:rsidR="00A23709" w:rsidRDefault="00A23709" w:rsidP="00A23709">
      <w:pPr>
        <w:pStyle w:val="Heading1"/>
      </w:pPr>
      <w:r>
        <w:t>PS C:\Users\JazmyneJosephine Mar&gt; 2024/01/22 16:55:46.3104003 15520 1112  IdleTimer       WU operation (CAgentProtocolTalker::SyncUpdates_WithRecover) started; operation # 25; does use network; is at background priority</w:t>
      </w:r>
    </w:p>
    <w:p w14:paraId="0DEA7406" w14:textId="77777777" w:rsidR="00A23709" w:rsidRDefault="00A23709" w:rsidP="00A23709">
      <w:pPr>
        <w:pStyle w:val="Heading1"/>
      </w:pPr>
      <w:r>
        <w:t>At line:1 char:12</w:t>
      </w:r>
    </w:p>
    <w:p w14:paraId="7671AFCA" w14:textId="77777777" w:rsidR="00A23709" w:rsidRDefault="00A23709" w:rsidP="00A23709">
      <w:pPr>
        <w:pStyle w:val="Heading1"/>
      </w:pPr>
      <w:r>
        <w:t>+ 2024/01/22 16:55:46.3104003 15520 1112  IdleTimer       WU operation  ...</w:t>
      </w:r>
    </w:p>
    <w:p w14:paraId="0271DFA2" w14:textId="77777777" w:rsidR="00A23709" w:rsidRDefault="00A23709" w:rsidP="00A23709">
      <w:pPr>
        <w:pStyle w:val="Heading1"/>
      </w:pPr>
      <w:r>
        <w:t>+            ~~~~~~~~~~~~~~~~</w:t>
      </w:r>
    </w:p>
    <w:p w14:paraId="659CF815" w14:textId="77777777" w:rsidR="00A23709" w:rsidRDefault="00A23709" w:rsidP="00A23709">
      <w:pPr>
        <w:pStyle w:val="Heading1"/>
      </w:pPr>
      <w:r>
        <w:t>Unexpected token '16:55:46.3104003' in expression or statement.</w:t>
      </w:r>
    </w:p>
    <w:p w14:paraId="51E61A3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899A7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F85858" w14:textId="77777777" w:rsidR="00A23709" w:rsidRDefault="00A23709" w:rsidP="00A23709">
      <w:pPr>
        <w:pStyle w:val="Heading1"/>
      </w:pPr>
    </w:p>
    <w:p w14:paraId="626204E1" w14:textId="77777777" w:rsidR="00A23709" w:rsidRDefault="00A23709" w:rsidP="00A23709">
      <w:pPr>
        <w:pStyle w:val="Heading1"/>
      </w:pPr>
      <w:r>
        <w:t>PS C:\Users\JazmyneJosephine Mar&gt; 2024/01/22 16:55:46.3104262 15520 1112  WebServices     DetermineProxyConfiguration: UseUserProxy=No</w:t>
      </w:r>
    </w:p>
    <w:p w14:paraId="65620E91" w14:textId="77777777" w:rsidR="00A23709" w:rsidRDefault="00A23709" w:rsidP="00A23709">
      <w:pPr>
        <w:pStyle w:val="Heading1"/>
      </w:pPr>
      <w:r>
        <w:t>At line:1 char:12</w:t>
      </w:r>
    </w:p>
    <w:p w14:paraId="7DD5C0EA" w14:textId="77777777" w:rsidR="00A23709" w:rsidRDefault="00A23709" w:rsidP="00A23709">
      <w:pPr>
        <w:pStyle w:val="Heading1"/>
      </w:pPr>
      <w:r>
        <w:t>+ 2024/01/22 16:55:46.3104262 15520 1112  WebServices     DetermineProx ...</w:t>
      </w:r>
    </w:p>
    <w:p w14:paraId="0C56D4F6" w14:textId="77777777" w:rsidR="00A23709" w:rsidRDefault="00A23709" w:rsidP="00A23709">
      <w:pPr>
        <w:pStyle w:val="Heading1"/>
      </w:pPr>
      <w:r>
        <w:t>+            ~~~~~~~~~~~~~~~~</w:t>
      </w:r>
    </w:p>
    <w:p w14:paraId="7A348FE5" w14:textId="77777777" w:rsidR="00A23709" w:rsidRDefault="00A23709" w:rsidP="00A23709">
      <w:pPr>
        <w:pStyle w:val="Heading1"/>
      </w:pPr>
      <w:r>
        <w:t>Unexpected token '16:55:46.3104262' in expression or statement.</w:t>
      </w:r>
    </w:p>
    <w:p w14:paraId="4D813CA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0195A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D83670" w14:textId="77777777" w:rsidR="00A23709" w:rsidRDefault="00A23709" w:rsidP="00A23709">
      <w:pPr>
        <w:pStyle w:val="Heading1"/>
      </w:pPr>
    </w:p>
    <w:p w14:paraId="1EAD34D7" w14:textId="77777777" w:rsidR="00A23709" w:rsidRDefault="00A23709" w:rsidP="00A23709">
      <w:pPr>
        <w:pStyle w:val="Heading1"/>
      </w:pPr>
      <w:r>
        <w:t>PS C:\Users\JazmyneJosephine Mar&gt; 2024/01/22 16:55:46.9251132 15520 1112  WebServices     DetermineProxyConfiguration: UseUserProxy=No</w:t>
      </w:r>
    </w:p>
    <w:p w14:paraId="75D0E0E3" w14:textId="77777777" w:rsidR="00A23709" w:rsidRDefault="00A23709" w:rsidP="00A23709">
      <w:pPr>
        <w:pStyle w:val="Heading1"/>
      </w:pPr>
      <w:r>
        <w:t>At line:1 char:12</w:t>
      </w:r>
    </w:p>
    <w:p w14:paraId="69505AED" w14:textId="77777777" w:rsidR="00A23709" w:rsidRDefault="00A23709" w:rsidP="00A23709">
      <w:pPr>
        <w:pStyle w:val="Heading1"/>
      </w:pPr>
      <w:r>
        <w:t>+ 2024/01/22 16:55:46.9251132 15520 1112  WebServices     DetermineProx ...</w:t>
      </w:r>
    </w:p>
    <w:p w14:paraId="4ABD16AE" w14:textId="77777777" w:rsidR="00A23709" w:rsidRDefault="00A23709" w:rsidP="00A23709">
      <w:pPr>
        <w:pStyle w:val="Heading1"/>
      </w:pPr>
      <w:r>
        <w:t>+            ~~~~~~~~~~~~~~~~</w:t>
      </w:r>
    </w:p>
    <w:p w14:paraId="531BF038" w14:textId="77777777" w:rsidR="00A23709" w:rsidRDefault="00A23709" w:rsidP="00A23709">
      <w:pPr>
        <w:pStyle w:val="Heading1"/>
      </w:pPr>
      <w:r>
        <w:t>Unexpected token '16:55:46.9251132' in expression or statement.</w:t>
      </w:r>
    </w:p>
    <w:p w14:paraId="71DB7A7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BF63D8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0A39900" w14:textId="77777777" w:rsidR="00A23709" w:rsidRDefault="00A23709" w:rsidP="00A23709">
      <w:pPr>
        <w:pStyle w:val="Heading1"/>
      </w:pPr>
    </w:p>
    <w:p w14:paraId="1F313B84" w14:textId="77777777" w:rsidR="00A23709" w:rsidRDefault="00A23709" w:rsidP="00A23709">
      <w:pPr>
        <w:pStyle w:val="Heading1"/>
      </w:pPr>
      <w:r>
        <w:t>PS C:\Users\JazmyneJosephine Mar&gt; 2024/01/22 16:55:46.9252902 15520 1112  IdleTimer       WU operation (CAgentProtocolTalker::SyncUpdates_WithRecover, operation # 25) stopped; does use network; is at background priority</w:t>
      </w:r>
    </w:p>
    <w:p w14:paraId="3EC4F85E" w14:textId="77777777" w:rsidR="00A23709" w:rsidRDefault="00A23709" w:rsidP="00A23709">
      <w:pPr>
        <w:pStyle w:val="Heading1"/>
      </w:pPr>
      <w:r>
        <w:t>&gt;&gt; 2024/01/22 16:55:46.9259627 15520 1112  IdleTimer       WU operation (CAgentProtocolTalker::GetExternalCabFileLocations) started; operation # 26; does use network; is at background priority</w:t>
      </w:r>
    </w:p>
    <w:p w14:paraId="25790315" w14:textId="77777777" w:rsidR="00A23709" w:rsidRDefault="00A23709" w:rsidP="00A23709">
      <w:pPr>
        <w:pStyle w:val="Heading1"/>
      </w:pPr>
      <w:r>
        <w:t>At line:1 char:12</w:t>
      </w:r>
    </w:p>
    <w:p w14:paraId="2E77FF04" w14:textId="77777777" w:rsidR="00A23709" w:rsidRDefault="00A23709" w:rsidP="00A23709">
      <w:pPr>
        <w:pStyle w:val="Heading1"/>
      </w:pPr>
      <w:r>
        <w:t>+ 2024/01/22 16:55:46.9252902 15520 1112  IdleTimer       WU operation  ...</w:t>
      </w:r>
    </w:p>
    <w:p w14:paraId="4C7F13BF" w14:textId="77777777" w:rsidR="00A23709" w:rsidRDefault="00A23709" w:rsidP="00A23709">
      <w:pPr>
        <w:pStyle w:val="Heading1"/>
      </w:pPr>
      <w:r>
        <w:t>+            ~~~~~~~~~~~~~~~~</w:t>
      </w:r>
    </w:p>
    <w:p w14:paraId="42255151" w14:textId="77777777" w:rsidR="00A23709" w:rsidRDefault="00A23709" w:rsidP="00A23709">
      <w:pPr>
        <w:pStyle w:val="Heading1"/>
      </w:pPr>
      <w:r>
        <w:t>Unexpected token '16:55:46.9252902' in expression or statement.</w:t>
      </w:r>
    </w:p>
    <w:p w14:paraId="2CAD5C7B" w14:textId="77777777" w:rsidR="00A23709" w:rsidRDefault="00A23709" w:rsidP="00A23709">
      <w:pPr>
        <w:pStyle w:val="Heading1"/>
      </w:pPr>
      <w:r>
        <w:t>At line:1 char:116</w:t>
      </w:r>
    </w:p>
    <w:p w14:paraId="11C19C2D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4B91146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7C7C99F" w14:textId="77777777" w:rsidR="00A23709" w:rsidRDefault="00A23709" w:rsidP="00A23709">
      <w:pPr>
        <w:pStyle w:val="Heading1"/>
      </w:pPr>
      <w:r>
        <w:t>Missing argument in parameter list.</w:t>
      </w:r>
    </w:p>
    <w:p w14:paraId="668EA051" w14:textId="77777777" w:rsidR="00A23709" w:rsidRDefault="00A23709" w:rsidP="00A23709">
      <w:pPr>
        <w:pStyle w:val="Heading1"/>
      </w:pPr>
      <w:r>
        <w:t>At line:1 char:127</w:t>
      </w:r>
    </w:p>
    <w:p w14:paraId="08A92F2D" w14:textId="77777777" w:rsidR="00A23709" w:rsidRDefault="00A23709" w:rsidP="00A23709">
      <w:pPr>
        <w:pStyle w:val="Heading1"/>
      </w:pPr>
      <w:r>
        <w:t>+ ... ion (CAgentProtocolTalker::SyncUpdates_WithRecover, operation # 25) s ...</w:t>
      </w:r>
    </w:p>
    <w:p w14:paraId="5D838C77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1AB09723" w14:textId="77777777" w:rsidR="00A23709" w:rsidRDefault="00A23709" w:rsidP="00A23709">
      <w:pPr>
        <w:pStyle w:val="Heading1"/>
      </w:pPr>
      <w:r>
        <w:t>Missing closing ')' in expression.</w:t>
      </w:r>
    </w:p>
    <w:p w14:paraId="03A2CE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7D4A06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1A7399" w14:textId="77777777" w:rsidR="00A23709" w:rsidRDefault="00A23709" w:rsidP="00A23709">
      <w:pPr>
        <w:pStyle w:val="Heading1"/>
      </w:pPr>
    </w:p>
    <w:p w14:paraId="38D188CD" w14:textId="77777777" w:rsidR="00A23709" w:rsidRDefault="00A23709" w:rsidP="00A23709">
      <w:pPr>
        <w:pStyle w:val="Heading1"/>
      </w:pPr>
      <w:r>
        <w:t>PS C:\Users\JazmyneJosephine Mar&gt; 2024/01/22 16:55:46.9260366 15520 1112  WebServices     DetermineProxyConfiguration: UseUserProxy=No</w:t>
      </w:r>
    </w:p>
    <w:p w14:paraId="597A009B" w14:textId="77777777" w:rsidR="00A23709" w:rsidRDefault="00A23709" w:rsidP="00A23709">
      <w:pPr>
        <w:pStyle w:val="Heading1"/>
      </w:pPr>
      <w:r>
        <w:t>At line:1 char:12</w:t>
      </w:r>
    </w:p>
    <w:p w14:paraId="387615DF" w14:textId="77777777" w:rsidR="00A23709" w:rsidRDefault="00A23709" w:rsidP="00A23709">
      <w:pPr>
        <w:pStyle w:val="Heading1"/>
      </w:pPr>
      <w:r>
        <w:t>+ 2024/01/22 16:55:46.9260366 15520 1112  WebServices     DetermineProx ...</w:t>
      </w:r>
    </w:p>
    <w:p w14:paraId="2531E481" w14:textId="77777777" w:rsidR="00A23709" w:rsidRDefault="00A23709" w:rsidP="00A23709">
      <w:pPr>
        <w:pStyle w:val="Heading1"/>
      </w:pPr>
      <w:r>
        <w:t>+            ~~~~~~~~~~~~~~~~</w:t>
      </w:r>
    </w:p>
    <w:p w14:paraId="0617F033" w14:textId="77777777" w:rsidR="00A23709" w:rsidRDefault="00A23709" w:rsidP="00A23709">
      <w:pPr>
        <w:pStyle w:val="Heading1"/>
      </w:pPr>
      <w:r>
        <w:t>Unexpected token '16:55:46.9260366' in expression or statement.</w:t>
      </w:r>
    </w:p>
    <w:p w14:paraId="5F66850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B09653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7C8709" w14:textId="77777777" w:rsidR="00A23709" w:rsidRDefault="00A23709" w:rsidP="00A23709">
      <w:pPr>
        <w:pStyle w:val="Heading1"/>
      </w:pPr>
    </w:p>
    <w:p w14:paraId="6E552395" w14:textId="77777777" w:rsidR="00A23709" w:rsidRDefault="00A23709" w:rsidP="00A23709">
      <w:pPr>
        <w:pStyle w:val="Heading1"/>
      </w:pPr>
      <w:r>
        <w:t>PS C:\Users\JazmyneJosephine Mar&gt; 2024/01/22 16:55:47.0164558 15520 1112  WebServices     DetermineProxyConfiguration: UseUserProxy=No</w:t>
      </w:r>
    </w:p>
    <w:p w14:paraId="5342F7A0" w14:textId="77777777" w:rsidR="00A23709" w:rsidRDefault="00A23709" w:rsidP="00A23709">
      <w:pPr>
        <w:pStyle w:val="Heading1"/>
      </w:pPr>
      <w:r>
        <w:t>At line:1 char:12</w:t>
      </w:r>
    </w:p>
    <w:p w14:paraId="4B228F90" w14:textId="77777777" w:rsidR="00A23709" w:rsidRDefault="00A23709" w:rsidP="00A23709">
      <w:pPr>
        <w:pStyle w:val="Heading1"/>
      </w:pPr>
      <w:r>
        <w:t>+ 2024/01/22 16:55:47.0164558 15520 1112  WebServices     DetermineProx ...</w:t>
      </w:r>
    </w:p>
    <w:p w14:paraId="07EA6A5F" w14:textId="77777777" w:rsidR="00A23709" w:rsidRDefault="00A23709" w:rsidP="00A23709">
      <w:pPr>
        <w:pStyle w:val="Heading1"/>
      </w:pPr>
      <w:r>
        <w:t>+            ~~~~~~~~~~~~~~~~</w:t>
      </w:r>
    </w:p>
    <w:p w14:paraId="46FF76EF" w14:textId="77777777" w:rsidR="00A23709" w:rsidRDefault="00A23709" w:rsidP="00A23709">
      <w:pPr>
        <w:pStyle w:val="Heading1"/>
      </w:pPr>
      <w:r>
        <w:t>Unexpected token '16:55:47.0164558' in expression or statement.</w:t>
      </w:r>
    </w:p>
    <w:p w14:paraId="5182800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677224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36BCAEC" w14:textId="77777777" w:rsidR="00A23709" w:rsidRDefault="00A23709" w:rsidP="00A23709">
      <w:pPr>
        <w:pStyle w:val="Heading1"/>
      </w:pPr>
    </w:p>
    <w:p w14:paraId="0954AF9B" w14:textId="77777777" w:rsidR="00A23709" w:rsidRDefault="00A23709" w:rsidP="00A23709">
      <w:pPr>
        <w:pStyle w:val="Heading1"/>
      </w:pPr>
      <w:r>
        <w:t>PS C:\Users\JazmyneJosephine Mar&gt; 2024/01/22 16:55:47.0165018 15520 1112  IdleTimer       WU operation (CAgentProtocolTalker::GetExternalCabFileLocations, operation # 26) stopped; does use network; is at background priority</w:t>
      </w:r>
    </w:p>
    <w:p w14:paraId="10E18821" w14:textId="77777777" w:rsidR="00A23709" w:rsidRDefault="00A23709" w:rsidP="00A23709">
      <w:pPr>
        <w:pStyle w:val="Heading1"/>
      </w:pPr>
      <w:r>
        <w:t>&gt;&gt; 2024/01/22 16:55:47.2357202 15520 1112  Misc            Ignoring: Cert is not within its validity period when verifying against the current system clock</w:t>
      </w:r>
    </w:p>
    <w:p w14:paraId="37302405" w14:textId="77777777" w:rsidR="00A23709" w:rsidRDefault="00A23709" w:rsidP="00A23709">
      <w:pPr>
        <w:pStyle w:val="Heading1"/>
      </w:pPr>
      <w:r>
        <w:t>At line:1 char:12</w:t>
      </w:r>
    </w:p>
    <w:p w14:paraId="4CE298FA" w14:textId="77777777" w:rsidR="00A23709" w:rsidRDefault="00A23709" w:rsidP="00A23709">
      <w:pPr>
        <w:pStyle w:val="Heading1"/>
      </w:pPr>
      <w:r>
        <w:t>+ 2024/01/22 16:55:47.0165018 15520 1112  IdleTimer       WU operation  ...</w:t>
      </w:r>
    </w:p>
    <w:p w14:paraId="2C137B66" w14:textId="77777777" w:rsidR="00A23709" w:rsidRDefault="00A23709" w:rsidP="00A23709">
      <w:pPr>
        <w:pStyle w:val="Heading1"/>
      </w:pPr>
      <w:r>
        <w:t>+            ~~~~~~~~~~~~~~~~</w:t>
      </w:r>
    </w:p>
    <w:p w14:paraId="0271C3F6" w14:textId="77777777" w:rsidR="00A23709" w:rsidRDefault="00A23709" w:rsidP="00A23709">
      <w:pPr>
        <w:pStyle w:val="Heading1"/>
      </w:pPr>
      <w:r>
        <w:t>Unexpected token '16:55:47.0165018' in expression or statement.</w:t>
      </w:r>
    </w:p>
    <w:p w14:paraId="617767EB" w14:textId="77777777" w:rsidR="00A23709" w:rsidRDefault="00A23709" w:rsidP="00A23709">
      <w:pPr>
        <w:pStyle w:val="Heading1"/>
      </w:pPr>
      <w:r>
        <w:t>At line:1 char:120</w:t>
      </w:r>
    </w:p>
    <w:p w14:paraId="3CDA7B04" w14:textId="77777777" w:rsidR="00A23709" w:rsidRDefault="00A23709" w:rsidP="00A23709">
      <w:pPr>
        <w:pStyle w:val="Heading1"/>
      </w:pPr>
      <w:r>
        <w:t>+ ... operation (CAgentProtocolTalker::GetExternalCabFileLocations, operati ...</w:t>
      </w:r>
    </w:p>
    <w:p w14:paraId="24AE0E5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469CB52" w14:textId="77777777" w:rsidR="00A23709" w:rsidRDefault="00A23709" w:rsidP="00A23709">
      <w:pPr>
        <w:pStyle w:val="Heading1"/>
      </w:pPr>
      <w:r>
        <w:t>Missing argument in parameter list.</w:t>
      </w:r>
    </w:p>
    <w:p w14:paraId="29A9D1D9" w14:textId="77777777" w:rsidR="00A23709" w:rsidRDefault="00A23709" w:rsidP="00A23709">
      <w:pPr>
        <w:pStyle w:val="Heading1"/>
      </w:pPr>
      <w:r>
        <w:t>At line:1 char:131</w:t>
      </w:r>
    </w:p>
    <w:p w14:paraId="72E42920" w14:textId="77777777" w:rsidR="00A23709" w:rsidRDefault="00A23709" w:rsidP="00A23709">
      <w:pPr>
        <w:pStyle w:val="Heading1"/>
      </w:pPr>
      <w:r>
        <w:t>+ ... (CAgentProtocolTalker::GetExternalCabFileLocations, operation # 26) s ...</w:t>
      </w:r>
    </w:p>
    <w:p w14:paraId="360AB2C7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53794366" w14:textId="77777777" w:rsidR="00A23709" w:rsidRDefault="00A23709" w:rsidP="00A23709">
      <w:pPr>
        <w:pStyle w:val="Heading1"/>
      </w:pPr>
      <w:r>
        <w:t>Missing closing ')' in expression.</w:t>
      </w:r>
    </w:p>
    <w:p w14:paraId="6E1B885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4ADEE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5627A6" w14:textId="77777777" w:rsidR="00A23709" w:rsidRDefault="00A23709" w:rsidP="00A23709">
      <w:pPr>
        <w:pStyle w:val="Heading1"/>
      </w:pPr>
    </w:p>
    <w:p w14:paraId="243BDC14" w14:textId="77777777" w:rsidR="00A23709" w:rsidRDefault="00A23709" w:rsidP="00A23709">
      <w:pPr>
        <w:pStyle w:val="Heading1"/>
      </w:pPr>
      <w:r>
        <w:t>PS C:\Users\JazmyneJosephine Mar&gt; 2024/01/22 16:55:47.2399896 15520 1112  Misc            Ignoring: Cert is not within its validity period when verifying against the current system clock</w:t>
      </w:r>
    </w:p>
    <w:p w14:paraId="2776BDC3" w14:textId="77777777" w:rsidR="00A23709" w:rsidRDefault="00A23709" w:rsidP="00A23709">
      <w:pPr>
        <w:pStyle w:val="Heading1"/>
      </w:pPr>
      <w:r>
        <w:t>At line:1 char:12</w:t>
      </w:r>
    </w:p>
    <w:p w14:paraId="115ABB28" w14:textId="77777777" w:rsidR="00A23709" w:rsidRDefault="00A23709" w:rsidP="00A23709">
      <w:pPr>
        <w:pStyle w:val="Heading1"/>
      </w:pPr>
      <w:r>
        <w:t>+ 2024/01/22 16:55:47.2399896 15520 1112  Misc            Ignoring: Cer ...</w:t>
      </w:r>
    </w:p>
    <w:p w14:paraId="60CAB4C9" w14:textId="77777777" w:rsidR="00A23709" w:rsidRDefault="00A23709" w:rsidP="00A23709">
      <w:pPr>
        <w:pStyle w:val="Heading1"/>
      </w:pPr>
      <w:r>
        <w:t>+            ~~~~~~~~~~~~~~~~</w:t>
      </w:r>
    </w:p>
    <w:p w14:paraId="5B867941" w14:textId="77777777" w:rsidR="00A23709" w:rsidRDefault="00A23709" w:rsidP="00A23709">
      <w:pPr>
        <w:pStyle w:val="Heading1"/>
      </w:pPr>
      <w:r>
        <w:t>Unexpected token '16:55:47.2399896' in expression or statement.</w:t>
      </w:r>
    </w:p>
    <w:p w14:paraId="50E6A49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44A62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A7A8BF" w14:textId="77777777" w:rsidR="00A23709" w:rsidRDefault="00A23709" w:rsidP="00A23709">
      <w:pPr>
        <w:pStyle w:val="Heading1"/>
      </w:pPr>
    </w:p>
    <w:p w14:paraId="62017B28" w14:textId="77777777" w:rsidR="00A23709" w:rsidRDefault="00A23709" w:rsidP="00A23709">
      <w:pPr>
        <w:pStyle w:val="Heading1"/>
      </w:pPr>
      <w:r>
        <w:t>PS C:\Users\JazmyneJosephine Mar&gt; 2024/01/22 16:55:47.2503432 15520 1112  Metadata        Enforcement Mode: Unknown =&gt; Enforce</w:t>
      </w:r>
    </w:p>
    <w:p w14:paraId="6DDE8A37" w14:textId="77777777" w:rsidR="00A23709" w:rsidRDefault="00A23709" w:rsidP="00A23709">
      <w:pPr>
        <w:pStyle w:val="Heading1"/>
      </w:pPr>
      <w:r>
        <w:t>At line:1 char:12</w:t>
      </w:r>
    </w:p>
    <w:p w14:paraId="0D695446" w14:textId="77777777" w:rsidR="00A23709" w:rsidRDefault="00A23709" w:rsidP="00A23709">
      <w:pPr>
        <w:pStyle w:val="Heading1"/>
      </w:pPr>
      <w:r>
        <w:t>+ 2024/01/22 16:55:47.2503432 15520 1112  Metadata        Enforcement M ...</w:t>
      </w:r>
    </w:p>
    <w:p w14:paraId="1CD2B150" w14:textId="77777777" w:rsidR="00A23709" w:rsidRDefault="00A23709" w:rsidP="00A23709">
      <w:pPr>
        <w:pStyle w:val="Heading1"/>
      </w:pPr>
      <w:r>
        <w:t>+            ~~~~~~~~~~~~~~~~</w:t>
      </w:r>
    </w:p>
    <w:p w14:paraId="59E90029" w14:textId="77777777" w:rsidR="00A23709" w:rsidRDefault="00A23709" w:rsidP="00A23709">
      <w:pPr>
        <w:pStyle w:val="Heading1"/>
      </w:pPr>
      <w:r>
        <w:t>Unexpected token '16:55:47.2503432' in expression or statement.</w:t>
      </w:r>
    </w:p>
    <w:p w14:paraId="5AB8044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88FA6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1FAF665" w14:textId="77777777" w:rsidR="00A23709" w:rsidRDefault="00A23709" w:rsidP="00A23709">
      <w:pPr>
        <w:pStyle w:val="Heading1"/>
      </w:pPr>
    </w:p>
    <w:p w14:paraId="13CB4448" w14:textId="77777777" w:rsidR="00A23709" w:rsidRDefault="00A23709" w:rsidP="00A23709">
      <w:pPr>
        <w:pStyle w:val="Heading1"/>
      </w:pPr>
      <w:r>
        <w:t>PS C:\Users\JazmyneJosephine Mar&gt; 2024/01/22 16:55:47.2503722 15520 1112  Metadata        Raw Enforcement Mode: (null) =&gt; Enforce</w:t>
      </w:r>
    </w:p>
    <w:p w14:paraId="78072B7D" w14:textId="77777777" w:rsidR="00A23709" w:rsidRDefault="00A23709" w:rsidP="00A23709">
      <w:pPr>
        <w:pStyle w:val="Heading1"/>
      </w:pPr>
      <w:r>
        <w:t>At line:1 char:12</w:t>
      </w:r>
    </w:p>
    <w:p w14:paraId="461C4722" w14:textId="77777777" w:rsidR="00A23709" w:rsidRDefault="00A23709" w:rsidP="00A23709">
      <w:pPr>
        <w:pStyle w:val="Heading1"/>
      </w:pPr>
      <w:r>
        <w:t>+ 2024/01/22 16:55:47.2503722 15520 1112  Metadata        Raw Enforceme ...</w:t>
      </w:r>
    </w:p>
    <w:p w14:paraId="45E1AC68" w14:textId="77777777" w:rsidR="00A23709" w:rsidRDefault="00A23709" w:rsidP="00A23709">
      <w:pPr>
        <w:pStyle w:val="Heading1"/>
      </w:pPr>
      <w:r>
        <w:t>+            ~~~~~~~~~~~~~~~~</w:t>
      </w:r>
    </w:p>
    <w:p w14:paraId="7D9FEF70" w14:textId="77777777" w:rsidR="00A23709" w:rsidRDefault="00A23709" w:rsidP="00A23709">
      <w:pPr>
        <w:pStyle w:val="Heading1"/>
      </w:pPr>
      <w:r>
        <w:t>Unexpected token '16:55:47.2503722' in expression or statement.</w:t>
      </w:r>
    </w:p>
    <w:p w14:paraId="7BB19DD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01083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A4E7FF" w14:textId="77777777" w:rsidR="00A23709" w:rsidRDefault="00A23709" w:rsidP="00A23709">
      <w:pPr>
        <w:pStyle w:val="Heading1"/>
      </w:pPr>
    </w:p>
    <w:p w14:paraId="7364D615" w14:textId="77777777" w:rsidR="00A23709" w:rsidRDefault="00A23709" w:rsidP="00A23709">
      <w:pPr>
        <w:pStyle w:val="Heading1"/>
      </w:pPr>
      <w:r>
        <w:t>PS C:\Users\JazmyneJosephine Mar&gt; 2024/01/22 16:55:47.2503797 15520 1112  Metadata        TimestampToken Validity: 0 =&gt; 90 (days)</w:t>
      </w:r>
    </w:p>
    <w:p w14:paraId="7E75E986" w14:textId="77777777" w:rsidR="00A23709" w:rsidRDefault="00A23709" w:rsidP="00A23709">
      <w:pPr>
        <w:pStyle w:val="Heading1"/>
      </w:pPr>
      <w:r>
        <w:t>At line:1 char:12</w:t>
      </w:r>
    </w:p>
    <w:p w14:paraId="0C8CAA4D" w14:textId="77777777" w:rsidR="00A23709" w:rsidRDefault="00A23709" w:rsidP="00A23709">
      <w:pPr>
        <w:pStyle w:val="Heading1"/>
      </w:pPr>
      <w:r>
        <w:t>+ 2024/01/22 16:55:47.2503797 15520 1112  Metadata        TimestampToke ...</w:t>
      </w:r>
    </w:p>
    <w:p w14:paraId="0B6DFFC0" w14:textId="77777777" w:rsidR="00A23709" w:rsidRDefault="00A23709" w:rsidP="00A23709">
      <w:pPr>
        <w:pStyle w:val="Heading1"/>
      </w:pPr>
      <w:r>
        <w:t>+            ~~~~~~~~~~~~~~~~</w:t>
      </w:r>
    </w:p>
    <w:p w14:paraId="15F92FEF" w14:textId="77777777" w:rsidR="00A23709" w:rsidRDefault="00A23709" w:rsidP="00A23709">
      <w:pPr>
        <w:pStyle w:val="Heading1"/>
      </w:pPr>
      <w:r>
        <w:t>Unexpected token '16:55:47.2503797' in expression or statement.</w:t>
      </w:r>
    </w:p>
    <w:p w14:paraId="13B0ACB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BDF51A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4C7E10" w14:textId="77777777" w:rsidR="00A23709" w:rsidRDefault="00A23709" w:rsidP="00A23709">
      <w:pPr>
        <w:pStyle w:val="Heading1"/>
      </w:pPr>
    </w:p>
    <w:p w14:paraId="2E8CF22C" w14:textId="77777777" w:rsidR="00A23709" w:rsidRDefault="00A23709" w:rsidP="00A23709">
      <w:pPr>
        <w:pStyle w:val="Heading1"/>
      </w:pPr>
      <w:r>
        <w:t>PS C:\Users\JazmyneJosephine Mar&gt; 2024/01/22 16:55:47.2503857 15520 1112  Metadata        Using mode: Enforce, validity: 90</w:t>
      </w:r>
    </w:p>
    <w:p w14:paraId="70334AF6" w14:textId="77777777" w:rsidR="00A23709" w:rsidRDefault="00A23709" w:rsidP="00A23709">
      <w:pPr>
        <w:pStyle w:val="Heading1"/>
      </w:pPr>
      <w:r>
        <w:t>At line:1 char:12</w:t>
      </w:r>
    </w:p>
    <w:p w14:paraId="7ACFBC6B" w14:textId="77777777" w:rsidR="00A23709" w:rsidRDefault="00A23709" w:rsidP="00A23709">
      <w:pPr>
        <w:pStyle w:val="Heading1"/>
      </w:pPr>
      <w:r>
        <w:t>+ 2024/01/22 16:55:47.2503857 15520 1112  Metadata        Using mode: E ...</w:t>
      </w:r>
    </w:p>
    <w:p w14:paraId="0E7C5B39" w14:textId="77777777" w:rsidR="00A23709" w:rsidRDefault="00A23709" w:rsidP="00A23709">
      <w:pPr>
        <w:pStyle w:val="Heading1"/>
      </w:pPr>
      <w:r>
        <w:t>+            ~~~~~~~~~~~~~~~~</w:t>
      </w:r>
    </w:p>
    <w:p w14:paraId="53C4410B" w14:textId="77777777" w:rsidR="00A23709" w:rsidRDefault="00A23709" w:rsidP="00A23709">
      <w:pPr>
        <w:pStyle w:val="Heading1"/>
      </w:pPr>
      <w:r>
        <w:t>Unexpected token '16:55:47.2503857' in expression or statement.</w:t>
      </w:r>
    </w:p>
    <w:p w14:paraId="2B002AB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72D77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0C1B4AC" w14:textId="77777777" w:rsidR="00A23709" w:rsidRDefault="00A23709" w:rsidP="00A23709">
      <w:pPr>
        <w:pStyle w:val="Heading1"/>
      </w:pPr>
    </w:p>
    <w:p w14:paraId="723CF14A" w14:textId="77777777" w:rsidR="00A23709" w:rsidRDefault="00A23709" w:rsidP="00A23709">
      <w:pPr>
        <w:pStyle w:val="Heading1"/>
      </w:pPr>
      <w:r>
        <w:t>PS C:\Users\JazmyneJosephine Mar&gt; 2024/01/22 16:55:47.2776425 15520 1112  ProtocolTalker  TMI 0/133 bad core; 0/0 bad behavior; mode: Enforce (Enforce)</w:t>
      </w:r>
    </w:p>
    <w:p w14:paraId="270196AD" w14:textId="77777777" w:rsidR="00A23709" w:rsidRDefault="00A23709" w:rsidP="00A23709">
      <w:pPr>
        <w:pStyle w:val="Heading1"/>
      </w:pPr>
      <w:r>
        <w:t>At line:1 char:12</w:t>
      </w:r>
    </w:p>
    <w:p w14:paraId="02FE28D1" w14:textId="77777777" w:rsidR="00A23709" w:rsidRDefault="00A23709" w:rsidP="00A23709">
      <w:pPr>
        <w:pStyle w:val="Heading1"/>
      </w:pPr>
      <w:r>
        <w:t>+ 2024/01/22 16:55:47.2776425 15520 1112  ProtocolTalker  TMI 0/133 bad ...</w:t>
      </w:r>
    </w:p>
    <w:p w14:paraId="6B7095B7" w14:textId="77777777" w:rsidR="00A23709" w:rsidRDefault="00A23709" w:rsidP="00A23709">
      <w:pPr>
        <w:pStyle w:val="Heading1"/>
      </w:pPr>
      <w:r>
        <w:t>+            ~~~~~~~~~~~~~~~~</w:t>
      </w:r>
    </w:p>
    <w:p w14:paraId="592C8BBC" w14:textId="77777777" w:rsidR="00A23709" w:rsidRDefault="00A23709" w:rsidP="00A23709">
      <w:pPr>
        <w:pStyle w:val="Heading1"/>
      </w:pPr>
      <w:r>
        <w:t>Unexpected token '16:55:47.2776425' in expression or statement.</w:t>
      </w:r>
    </w:p>
    <w:p w14:paraId="1CF99E9D" w14:textId="77777777" w:rsidR="00A23709" w:rsidRDefault="00A23709" w:rsidP="00A23709">
      <w:pPr>
        <w:pStyle w:val="Heading1"/>
      </w:pPr>
      <w:r>
        <w:t>At line:1 char:81</w:t>
      </w:r>
    </w:p>
    <w:p w14:paraId="2F46B56B" w14:textId="77777777" w:rsidR="00A23709" w:rsidRDefault="00A23709" w:rsidP="00A23709">
      <w:pPr>
        <w:pStyle w:val="Heading1"/>
      </w:pPr>
      <w:r>
        <w:t>+ ... 76425 15520 1112  ProtocolTalker  TMI 0/133 bad core; 0/0 bad behavio ...</w:t>
      </w:r>
    </w:p>
    <w:p w14:paraId="46AA8F2E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1843B23A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78191EB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BCC69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31BAD54" w14:textId="77777777" w:rsidR="00A23709" w:rsidRDefault="00A23709" w:rsidP="00A23709">
      <w:pPr>
        <w:pStyle w:val="Heading1"/>
      </w:pPr>
    </w:p>
    <w:p w14:paraId="17D54FF3" w14:textId="77777777" w:rsidR="00A23709" w:rsidRDefault="00A23709" w:rsidP="00A23709">
      <w:pPr>
        <w:pStyle w:val="Heading1"/>
      </w:pPr>
      <w:r>
        <w:t>PS C:\Users\JazmyneJosephine Mar&gt; 2024/01/22 16:55:47.3023428 15520 1112  DataStore       From Service: Update Id:{DBB51601-BDCE-4F1E-B23D-20E691398875.203} : Revision Id:{40101063} DeploymentAction:{2}</w:t>
      </w:r>
    </w:p>
    <w:p w14:paraId="6D68EE59" w14:textId="77777777" w:rsidR="00A23709" w:rsidRDefault="00A23709" w:rsidP="00A23709">
      <w:pPr>
        <w:pStyle w:val="Heading1"/>
      </w:pPr>
      <w:r>
        <w:t>At line:1 char:12</w:t>
      </w:r>
    </w:p>
    <w:p w14:paraId="6D8CBAB3" w14:textId="77777777" w:rsidR="00A23709" w:rsidRDefault="00A23709" w:rsidP="00A23709">
      <w:pPr>
        <w:pStyle w:val="Heading1"/>
      </w:pPr>
      <w:r>
        <w:t>+ 2024/01/22 16:55:47.3023428 15520 1112  DataStore       From Service: ...</w:t>
      </w:r>
    </w:p>
    <w:p w14:paraId="4AE3544C" w14:textId="77777777" w:rsidR="00A23709" w:rsidRDefault="00A23709" w:rsidP="00A23709">
      <w:pPr>
        <w:pStyle w:val="Heading1"/>
      </w:pPr>
      <w:r>
        <w:t>+            ~~~~~~~~~~~~~~~~</w:t>
      </w:r>
    </w:p>
    <w:p w14:paraId="0E25B769" w14:textId="77777777" w:rsidR="00A23709" w:rsidRDefault="00A23709" w:rsidP="00A23709">
      <w:pPr>
        <w:pStyle w:val="Heading1"/>
      </w:pPr>
      <w:r>
        <w:t>Unexpected token '16:55:47.3023428' in expression or statement.</w:t>
      </w:r>
    </w:p>
    <w:p w14:paraId="57F9FBC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C3CE9D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7E2DFAD" w14:textId="77777777" w:rsidR="00A23709" w:rsidRDefault="00A23709" w:rsidP="00A23709">
      <w:pPr>
        <w:pStyle w:val="Heading1"/>
      </w:pPr>
    </w:p>
    <w:p w14:paraId="15ABC724" w14:textId="77777777" w:rsidR="00A23709" w:rsidRDefault="00A23709" w:rsidP="00A23709">
      <w:pPr>
        <w:pStyle w:val="Heading1"/>
      </w:pPr>
      <w:r>
        <w:t>PS C:\Users\JazmyneJosephine Mar&gt; 2024/01/22 16:55:47.3314177 15520 1112  Agent           CopyDriverAdditionalMetadata: Copied 0 additional drivers metadata 0 HWIDs into map.</w:t>
      </w:r>
    </w:p>
    <w:p w14:paraId="7A037B01" w14:textId="77777777" w:rsidR="00A23709" w:rsidRDefault="00A23709" w:rsidP="00A23709">
      <w:pPr>
        <w:pStyle w:val="Heading1"/>
      </w:pPr>
      <w:r>
        <w:t>At line:1 char:12</w:t>
      </w:r>
    </w:p>
    <w:p w14:paraId="7292C7C7" w14:textId="77777777" w:rsidR="00A23709" w:rsidRDefault="00A23709" w:rsidP="00A23709">
      <w:pPr>
        <w:pStyle w:val="Heading1"/>
      </w:pPr>
      <w:r>
        <w:t>+ 2024/01/22 16:55:47.3314177 15520 1112  Agent           CopyDriverAdd ...</w:t>
      </w:r>
    </w:p>
    <w:p w14:paraId="04070539" w14:textId="77777777" w:rsidR="00A23709" w:rsidRDefault="00A23709" w:rsidP="00A23709">
      <w:pPr>
        <w:pStyle w:val="Heading1"/>
      </w:pPr>
      <w:r>
        <w:t>+            ~~~~~~~~~~~~~~~~</w:t>
      </w:r>
    </w:p>
    <w:p w14:paraId="1C600CCA" w14:textId="77777777" w:rsidR="00A23709" w:rsidRDefault="00A23709" w:rsidP="00A23709">
      <w:pPr>
        <w:pStyle w:val="Heading1"/>
      </w:pPr>
      <w:r>
        <w:t>Unexpected token '16:55:47.3314177' in expression or statement.</w:t>
      </w:r>
    </w:p>
    <w:p w14:paraId="2BD753E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EB9EF4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E1D3908" w14:textId="77777777" w:rsidR="00A23709" w:rsidRDefault="00A23709" w:rsidP="00A23709">
      <w:pPr>
        <w:pStyle w:val="Heading1"/>
      </w:pPr>
    </w:p>
    <w:p w14:paraId="0221B144" w14:textId="77777777" w:rsidR="00A23709" w:rsidRDefault="00A23709" w:rsidP="00A23709">
      <w:pPr>
        <w:pStyle w:val="Heading1"/>
      </w:pPr>
      <w:r>
        <w:t>PS C:\Users\JazmyneJosephine Mar&gt; 2024/01/22 16:55:47.3314228 15520 1112  Agent           CopyDriverAdditionalMetadata: Copied 0 additional drivers metadata 0 HWIDs into map.</w:t>
      </w:r>
    </w:p>
    <w:p w14:paraId="619A2A82" w14:textId="77777777" w:rsidR="00A23709" w:rsidRDefault="00A23709" w:rsidP="00A23709">
      <w:pPr>
        <w:pStyle w:val="Heading1"/>
      </w:pPr>
      <w:r>
        <w:t>At line:1 char:12</w:t>
      </w:r>
    </w:p>
    <w:p w14:paraId="725DAEE4" w14:textId="77777777" w:rsidR="00A23709" w:rsidRDefault="00A23709" w:rsidP="00A23709">
      <w:pPr>
        <w:pStyle w:val="Heading1"/>
      </w:pPr>
      <w:r>
        <w:t>+ 2024/01/22 16:55:47.3314228 15520 1112  Agent           CopyDriverAdd ...</w:t>
      </w:r>
    </w:p>
    <w:p w14:paraId="0F0B66BA" w14:textId="77777777" w:rsidR="00A23709" w:rsidRDefault="00A23709" w:rsidP="00A23709">
      <w:pPr>
        <w:pStyle w:val="Heading1"/>
      </w:pPr>
      <w:r>
        <w:t>+            ~~~~~~~~~~~~~~~~</w:t>
      </w:r>
    </w:p>
    <w:p w14:paraId="4370B7D3" w14:textId="77777777" w:rsidR="00A23709" w:rsidRDefault="00A23709" w:rsidP="00A23709">
      <w:pPr>
        <w:pStyle w:val="Heading1"/>
      </w:pPr>
      <w:r>
        <w:t>Unexpected token '16:55:47.3314228' in expression or statement.</w:t>
      </w:r>
    </w:p>
    <w:p w14:paraId="5648F3B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BA9A0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CB4FE79" w14:textId="77777777" w:rsidR="00A23709" w:rsidRDefault="00A23709" w:rsidP="00A23709">
      <w:pPr>
        <w:pStyle w:val="Heading1"/>
      </w:pPr>
    </w:p>
    <w:p w14:paraId="26935DAC" w14:textId="77777777" w:rsidR="00A23709" w:rsidRDefault="00A23709" w:rsidP="00A23709">
      <w:pPr>
        <w:pStyle w:val="Heading1"/>
      </w:pPr>
      <w:r>
        <w:t>PS C:\Users\JazmyneJosephine Mar&gt; 2024/01/22 16:55:47.3453230 15520 1112  IdleTimer       WU operation (CAgentProtocolTalker::SyncUpdates_WithRecover) started; operation # 27; does use network; is at background priority</w:t>
      </w:r>
    </w:p>
    <w:p w14:paraId="7E7D50AB" w14:textId="77777777" w:rsidR="00A23709" w:rsidRDefault="00A23709" w:rsidP="00A23709">
      <w:pPr>
        <w:pStyle w:val="Heading1"/>
      </w:pPr>
      <w:r>
        <w:t>At line:1 char:12</w:t>
      </w:r>
    </w:p>
    <w:p w14:paraId="288CB160" w14:textId="77777777" w:rsidR="00A23709" w:rsidRDefault="00A23709" w:rsidP="00A23709">
      <w:pPr>
        <w:pStyle w:val="Heading1"/>
      </w:pPr>
      <w:r>
        <w:t>+ 2024/01/22 16:55:47.3453230 15520 1112  IdleTimer       WU operation  ...</w:t>
      </w:r>
    </w:p>
    <w:p w14:paraId="387D7017" w14:textId="77777777" w:rsidR="00A23709" w:rsidRDefault="00A23709" w:rsidP="00A23709">
      <w:pPr>
        <w:pStyle w:val="Heading1"/>
      </w:pPr>
      <w:r>
        <w:t>+            ~~~~~~~~~~~~~~~~</w:t>
      </w:r>
    </w:p>
    <w:p w14:paraId="3F41EF62" w14:textId="77777777" w:rsidR="00A23709" w:rsidRDefault="00A23709" w:rsidP="00A23709">
      <w:pPr>
        <w:pStyle w:val="Heading1"/>
      </w:pPr>
      <w:r>
        <w:t>Unexpected token '16:55:47.3453230' in expression or statement.</w:t>
      </w:r>
    </w:p>
    <w:p w14:paraId="5F8951F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19BED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BAA5E8" w14:textId="77777777" w:rsidR="00A23709" w:rsidRDefault="00A23709" w:rsidP="00A23709">
      <w:pPr>
        <w:pStyle w:val="Heading1"/>
      </w:pPr>
    </w:p>
    <w:p w14:paraId="337B756C" w14:textId="77777777" w:rsidR="00A23709" w:rsidRDefault="00A23709" w:rsidP="00A23709">
      <w:pPr>
        <w:pStyle w:val="Heading1"/>
      </w:pPr>
      <w:r>
        <w:t>PS C:\Users\JazmyneJosephine Mar&gt; 2024/01/22 16:55:47.3453474 15520 1112  WebServices     DetermineProxyConfiguration: UseUserProxy=No</w:t>
      </w:r>
    </w:p>
    <w:p w14:paraId="2254764B" w14:textId="77777777" w:rsidR="00A23709" w:rsidRDefault="00A23709" w:rsidP="00A23709">
      <w:pPr>
        <w:pStyle w:val="Heading1"/>
      </w:pPr>
      <w:r>
        <w:t>At line:1 char:12</w:t>
      </w:r>
    </w:p>
    <w:p w14:paraId="1D4AEEB8" w14:textId="77777777" w:rsidR="00A23709" w:rsidRDefault="00A23709" w:rsidP="00A23709">
      <w:pPr>
        <w:pStyle w:val="Heading1"/>
      </w:pPr>
      <w:r>
        <w:t>+ 2024/01/22 16:55:47.3453474 15520 1112  WebServices     DetermineProx ...</w:t>
      </w:r>
    </w:p>
    <w:p w14:paraId="5EB4C9A8" w14:textId="77777777" w:rsidR="00A23709" w:rsidRDefault="00A23709" w:rsidP="00A23709">
      <w:pPr>
        <w:pStyle w:val="Heading1"/>
      </w:pPr>
      <w:r>
        <w:t>+            ~~~~~~~~~~~~~~~~</w:t>
      </w:r>
    </w:p>
    <w:p w14:paraId="58A91071" w14:textId="77777777" w:rsidR="00A23709" w:rsidRDefault="00A23709" w:rsidP="00A23709">
      <w:pPr>
        <w:pStyle w:val="Heading1"/>
      </w:pPr>
      <w:r>
        <w:t>Unexpected token '16:55:47.3453474' in expression or statement.</w:t>
      </w:r>
    </w:p>
    <w:p w14:paraId="68E893C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7ABD4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8BCCB53" w14:textId="77777777" w:rsidR="00A23709" w:rsidRDefault="00A23709" w:rsidP="00A23709">
      <w:pPr>
        <w:pStyle w:val="Heading1"/>
      </w:pPr>
    </w:p>
    <w:p w14:paraId="6DD10A43" w14:textId="77777777" w:rsidR="00A23709" w:rsidRDefault="00A23709" w:rsidP="00A23709">
      <w:pPr>
        <w:pStyle w:val="Heading1"/>
      </w:pPr>
      <w:r>
        <w:t>PS C:\Users\JazmyneJosephine Mar&gt; 2024/01/22 16:55:47.5204286 15520 1112  WebServices     DetermineProxyConfiguration: UseUserProxy=No</w:t>
      </w:r>
    </w:p>
    <w:p w14:paraId="0783A7C0" w14:textId="77777777" w:rsidR="00A23709" w:rsidRDefault="00A23709" w:rsidP="00A23709">
      <w:pPr>
        <w:pStyle w:val="Heading1"/>
      </w:pPr>
      <w:r>
        <w:t>At line:1 char:12</w:t>
      </w:r>
    </w:p>
    <w:p w14:paraId="60C72A85" w14:textId="77777777" w:rsidR="00A23709" w:rsidRDefault="00A23709" w:rsidP="00A23709">
      <w:pPr>
        <w:pStyle w:val="Heading1"/>
      </w:pPr>
      <w:r>
        <w:t>+ 2024/01/22 16:55:47.5204286 15520 1112  WebServices     DetermineProx ...</w:t>
      </w:r>
    </w:p>
    <w:p w14:paraId="53B70BE1" w14:textId="77777777" w:rsidR="00A23709" w:rsidRDefault="00A23709" w:rsidP="00A23709">
      <w:pPr>
        <w:pStyle w:val="Heading1"/>
      </w:pPr>
      <w:r>
        <w:t>+            ~~~~~~~~~~~~~~~~</w:t>
      </w:r>
    </w:p>
    <w:p w14:paraId="304F8F3B" w14:textId="77777777" w:rsidR="00A23709" w:rsidRDefault="00A23709" w:rsidP="00A23709">
      <w:pPr>
        <w:pStyle w:val="Heading1"/>
      </w:pPr>
      <w:r>
        <w:t>Unexpected token '16:55:47.5204286' in expression or statement.</w:t>
      </w:r>
    </w:p>
    <w:p w14:paraId="773691C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82E30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4D0AEA" w14:textId="77777777" w:rsidR="00A23709" w:rsidRDefault="00A23709" w:rsidP="00A23709">
      <w:pPr>
        <w:pStyle w:val="Heading1"/>
      </w:pPr>
    </w:p>
    <w:p w14:paraId="59A89EC1" w14:textId="77777777" w:rsidR="00A23709" w:rsidRDefault="00A23709" w:rsidP="00A23709">
      <w:pPr>
        <w:pStyle w:val="Heading1"/>
      </w:pPr>
      <w:r>
        <w:t>PS C:\Users\JazmyneJosephine Mar&gt; 2024/01/22 16:55:47.5204530 15520 1112  IdleTimer       WU operation (CAgentProtocolTalker::SyncUpdates_WithRecover, operation # 27) stopped; does use network; is at background priority</w:t>
      </w:r>
    </w:p>
    <w:p w14:paraId="34DF3399" w14:textId="77777777" w:rsidR="00A23709" w:rsidRDefault="00A23709" w:rsidP="00A23709">
      <w:pPr>
        <w:pStyle w:val="Heading1"/>
      </w:pPr>
      <w:r>
        <w:t>&gt;&gt; 2024/01/22 16:55:47.5327070 15520 1112  ProtocolTalker  Skipping driver sync because it's not supported.</w:t>
      </w:r>
    </w:p>
    <w:p w14:paraId="71CB341E" w14:textId="77777777" w:rsidR="00A23709" w:rsidRDefault="00A23709" w:rsidP="00A23709">
      <w:pPr>
        <w:pStyle w:val="Heading1"/>
      </w:pPr>
      <w:r>
        <w:t>&gt;&gt; 2024/01/22 16:55:47.5327125 15520 1112  ProtocolTalker  SyncUpdates round trips: 6</w:t>
      </w:r>
    </w:p>
    <w:p w14:paraId="1B9B644D" w14:textId="77777777" w:rsidR="00A23709" w:rsidRDefault="00A23709" w:rsidP="00A23709">
      <w:pPr>
        <w:pStyle w:val="Heading1"/>
      </w:pPr>
      <w:r>
        <w:t>&gt;&gt; 2024/01/22 16:55:48.4904197 15520 1112  ProtocolTalker  ServiceId = {9482F4B4-E343-43B6-B170-9A65BC822C77}, Server URL = https://fe2cr.update.microsoft.com/v6/ClientWebService/client.asmx</w:t>
      </w:r>
    </w:p>
    <w:p w14:paraId="3363AC20" w14:textId="77777777" w:rsidR="00A23709" w:rsidRDefault="00A23709" w:rsidP="00A23709">
      <w:pPr>
        <w:pStyle w:val="Heading1"/>
      </w:pPr>
      <w:r>
        <w:t>&gt;&gt; 2024/01/22 16:55:48.4904386 15520 1112  ProtocolTalker  OK to reuse existing configuration</w:t>
      </w:r>
    </w:p>
    <w:p w14:paraId="11CF0C6A" w14:textId="77777777" w:rsidR="00A23709" w:rsidRDefault="00A23709" w:rsidP="00A23709">
      <w:pPr>
        <w:pStyle w:val="Heading1"/>
      </w:pPr>
      <w:r>
        <w:t>&gt;&gt; 2024/01/22 16:55:48.4904514 15520 1112  ProtocolTalker  Existing cookie is valid, just use it</w:t>
      </w:r>
    </w:p>
    <w:p w14:paraId="4F1BE83E" w14:textId="77777777" w:rsidR="00A23709" w:rsidRDefault="00A23709" w:rsidP="00A23709">
      <w:pPr>
        <w:pStyle w:val="Heading1"/>
      </w:pPr>
      <w:r>
        <w:t>&gt;&gt; 2024/01/22 16:55:48.4904890 15520 1112  IdleTimer       WU operation (CAgentProtocolTalker::GetExtendedUpdateInfo_WithRecovery) started; operation # 28; does use network; is at background priority</w:t>
      </w:r>
    </w:p>
    <w:p w14:paraId="7CA97307" w14:textId="77777777" w:rsidR="00A23709" w:rsidRDefault="00A23709" w:rsidP="00A23709">
      <w:pPr>
        <w:pStyle w:val="Heading1"/>
      </w:pPr>
      <w:r>
        <w:t>&gt;&gt; 2024/01/22 16:55:48.4905138 15520 1112  WebServices     DetermineProxyConfiguration: UseUserProxy=No</w:t>
      </w:r>
    </w:p>
    <w:p w14:paraId="0BAED1F3" w14:textId="77777777" w:rsidR="00A23709" w:rsidRDefault="00A23709" w:rsidP="00A23709">
      <w:pPr>
        <w:pStyle w:val="Heading1"/>
      </w:pPr>
      <w:r>
        <w:t>&gt;&gt; 2024/01/22 16:55:49.0270207 15520 1112  WebServices     DetermineProxyConfiguration: UseUserProxy=No</w:t>
      </w:r>
    </w:p>
    <w:p w14:paraId="4CB91B3D" w14:textId="77777777" w:rsidR="00A23709" w:rsidRDefault="00A23709" w:rsidP="00A23709">
      <w:pPr>
        <w:pStyle w:val="Heading1"/>
      </w:pPr>
      <w:r>
        <w:t>&gt;&gt; 2024/01/22 16:55:49.0272246 15520 1112  IdleTimer       WU operation (CAgentProtocolTalker::GetExtendedUpdateInfo_WithRecovery, operation # 28) stopped; does use network; is at background priority</w:t>
      </w:r>
    </w:p>
    <w:p w14:paraId="7456C355" w14:textId="77777777" w:rsidR="00A23709" w:rsidRDefault="00A23709" w:rsidP="00A23709">
      <w:pPr>
        <w:pStyle w:val="Heading1"/>
      </w:pPr>
      <w:r>
        <w:t>&gt;&gt; 2024/01/22 16:55:49.0356651 15520 1112  Misc            Ignoring: Cert is not within its validity period when verifying against the current system clock</w:t>
      </w:r>
    </w:p>
    <w:p w14:paraId="3F907B5B" w14:textId="77777777" w:rsidR="00A23709" w:rsidRDefault="00A23709" w:rsidP="00A23709">
      <w:pPr>
        <w:pStyle w:val="Heading1"/>
      </w:pPr>
      <w:r>
        <w:t>&gt;&gt; 2024/01/22 16:55:49.0399615 15520 1112  Misc            Ignoring: Cert is not within its validity period when verifying against the current system clock</w:t>
      </w:r>
    </w:p>
    <w:p w14:paraId="24D9260E" w14:textId="77777777" w:rsidR="00A23709" w:rsidRDefault="00A23709" w:rsidP="00A23709">
      <w:pPr>
        <w:pStyle w:val="Heading1"/>
      </w:pPr>
      <w:r>
        <w:t>&gt;&gt; 2024/01/22 16:55:49.0493519 15520 1112  Metadata        Enforcement Mode: Unknown =&gt; Enforce</w:t>
      </w:r>
    </w:p>
    <w:p w14:paraId="3995B251" w14:textId="77777777" w:rsidR="00A23709" w:rsidRDefault="00A23709" w:rsidP="00A23709">
      <w:pPr>
        <w:pStyle w:val="Heading1"/>
      </w:pPr>
      <w:r>
        <w:t>&gt;&gt; 2024/01/22 16:55:49.0493680 15520 1112  Metadata        Raw Enforcement Mode: (null) =&gt; Enforce</w:t>
      </w:r>
    </w:p>
    <w:p w14:paraId="3EE68EFD" w14:textId="77777777" w:rsidR="00A23709" w:rsidRDefault="00A23709" w:rsidP="00A23709">
      <w:pPr>
        <w:pStyle w:val="Heading1"/>
      </w:pPr>
      <w:r>
        <w:t>&gt;&gt; 2024/01/22 16:55:49.0493731 15520 1112  Metadata        TimestampToken Validity: 0 =&gt; 90 (days)</w:t>
      </w:r>
    </w:p>
    <w:p w14:paraId="2E085747" w14:textId="77777777" w:rsidR="00A23709" w:rsidRDefault="00A23709" w:rsidP="00A23709">
      <w:pPr>
        <w:pStyle w:val="Heading1"/>
      </w:pPr>
      <w:r>
        <w:t>&gt;&gt; 2024/01/22 16:55:49.0493780 15520 1112  Metadata        Using mode: Enforce, validity: 90</w:t>
      </w:r>
    </w:p>
    <w:p w14:paraId="110910B1" w14:textId="77777777" w:rsidR="00A23709" w:rsidRDefault="00A23709" w:rsidP="00A23709">
      <w:pPr>
        <w:pStyle w:val="Heading1"/>
      </w:pPr>
      <w:r>
        <w:t>&gt;&gt; 2024/01/22 16:55:49.0621325 15520 1112  ProtocolTalker  SyncExtendedUpdateInfo - 0 bad out of 169 extended metadata signatures checked using Enforce enforcement mode (raw mode: Enforce).</w:t>
      </w:r>
    </w:p>
    <w:p w14:paraId="23D21E3C" w14:textId="77777777" w:rsidR="00A23709" w:rsidRDefault="00A23709" w:rsidP="00A23709">
      <w:pPr>
        <w:pStyle w:val="Heading1"/>
      </w:pPr>
      <w:r>
        <w:t>&gt;&gt; 2024/01/22 16:55:49.1129454 15520 1112  Agent           PrepareSearchCallbackInfo: Additional Driver Metadata size=0 present.</w:t>
      </w:r>
    </w:p>
    <w:p w14:paraId="4EDEA5A9" w14:textId="77777777" w:rsidR="00A23709" w:rsidRDefault="00A23709" w:rsidP="00A23709">
      <w:pPr>
        <w:pStyle w:val="Heading1"/>
      </w:pPr>
      <w:r>
        <w:t>&gt;&gt; 2024/01/22 16:55:49.1142169 15520 1112  Agent           Found 0 updates and 3 categories in search; evaluated appl. rules of 132 out of 133 deployed entities</w:t>
      </w:r>
    </w:p>
    <w:p w14:paraId="4E861145" w14:textId="77777777" w:rsidR="00A23709" w:rsidRDefault="00A23709" w:rsidP="00A23709">
      <w:pPr>
        <w:pStyle w:val="Heading1"/>
      </w:pPr>
      <w:r>
        <w:t>&gt;&gt; 2024/01/22 16:55:49.1236399 15520 1112  Agent           * END * Finding updates CallerId = OOBE ZDP, Id = 3, Exit code = 0x00000000 (cV = 5B8Z94A8o0+1C7U0.1.0.0.2)</w:t>
      </w:r>
    </w:p>
    <w:p w14:paraId="08516BD9" w14:textId="77777777" w:rsidR="00A23709" w:rsidRDefault="00A23709" w:rsidP="00A23709">
      <w:pPr>
        <w:pStyle w:val="Heading1"/>
      </w:pPr>
      <w:r>
        <w:t>&gt;&gt; 2024/01/22 16:55:49.1267981 15520 1112  IdleTimer       WU operation (CSearchCall::Init ID 3, operation # 11) stopped; does use network; is not at background priority</w:t>
      </w:r>
    </w:p>
    <w:p w14:paraId="36A306E6" w14:textId="77777777" w:rsidR="00A23709" w:rsidRDefault="00A23709" w:rsidP="00A23709">
      <w:pPr>
        <w:pStyle w:val="Heading1"/>
      </w:pPr>
      <w:r>
        <w:t>&gt;&gt; 2024/01/22 16:55:49.1278025 15520 3408  Agent           Service 8B24B027-1DEE-BABB-9A95-3517DFB9C552 is in sequential scan list</w:t>
      </w:r>
    </w:p>
    <w:p w14:paraId="274C7FB2" w14:textId="77777777" w:rsidR="00A23709" w:rsidRDefault="00A23709" w:rsidP="00A23709">
      <w:pPr>
        <w:pStyle w:val="Heading1"/>
      </w:pPr>
      <w:r>
        <w:t>&gt;&gt; 2024/01/22 16:55:49.1280918 15520 15168 Agent           * END * Queueing Finding updates [CallerId = OOBE ZDP  Id = 4]</w:t>
      </w:r>
    </w:p>
    <w:p w14:paraId="3CCB96D9" w14:textId="77777777" w:rsidR="00A23709" w:rsidRDefault="00A23709" w:rsidP="00A23709">
      <w:pPr>
        <w:pStyle w:val="Heading1"/>
      </w:pPr>
      <w:r>
        <w:t>&gt;&gt; 2024/01/22 16:55:49.1281282 15520 15168 Agent           * START * Finding updates CallerId = OOBE ZDP  Id = 4 (cV = 5B8Z94A8o0+1C7U0.1.1.0.2)</w:t>
      </w:r>
    </w:p>
    <w:p w14:paraId="6966CBBC" w14:textId="77777777" w:rsidR="00A23709" w:rsidRDefault="00A23709" w:rsidP="00A23709">
      <w:pPr>
        <w:pStyle w:val="Heading1"/>
      </w:pPr>
      <w:r>
        <w:t>&gt;&gt; 2024/01/22 16:55:49.1281321 15520 15168 Agent           Online = Yes; Interactive = Yes; AllowCachedResults = No; Ignore download priority = No</w:t>
      </w:r>
    </w:p>
    <w:p w14:paraId="27A2E163" w14:textId="77777777" w:rsidR="00A23709" w:rsidRDefault="00A23709" w:rsidP="00A23709">
      <w:pPr>
        <w:pStyle w:val="Heading1"/>
      </w:pPr>
      <w:r>
        <w:t>&gt;&gt; 2024/01/22 16:55:49.1281341 15520 15168 Agent           Criteria = "IsInstalled = 0 AND DeploymentAction = 'Installation' AND CategoryIDs contains 'DD78B8A1-0B20-45C1-ADD6-4DA72E9364CF'"</w:t>
      </w:r>
    </w:p>
    <w:p w14:paraId="2EAD50A2" w14:textId="77777777" w:rsidR="00A23709" w:rsidRDefault="00A23709" w:rsidP="00A23709">
      <w:pPr>
        <w:pStyle w:val="Heading1"/>
      </w:pPr>
      <w:r>
        <w:t>&gt;&gt; 2024/01/22 16:55:49.1281378 15520 15168 Agent           ServiceID = {8B24B027-1DEE-BABB-9A95-3517DFB9C552} Third party service</w:t>
      </w:r>
    </w:p>
    <w:p w14:paraId="49FB1D22" w14:textId="77777777" w:rsidR="00A23709" w:rsidRDefault="00A23709" w:rsidP="00A23709">
      <w:pPr>
        <w:pStyle w:val="Heading1"/>
      </w:pPr>
      <w:r>
        <w:t>&gt;&gt; 2024/01/22 16:55:49.1281392 15520 15168 Agent           Search Scope = {Machine}</w:t>
      </w:r>
    </w:p>
    <w:p w14:paraId="419989BA" w14:textId="77777777" w:rsidR="00A23709" w:rsidRDefault="00A23709" w:rsidP="00A23709">
      <w:pPr>
        <w:pStyle w:val="Heading1"/>
      </w:pPr>
      <w:r>
        <w:t>&gt;&gt; 2024/01/22 16:55:49.1281457 15520 15168 Agent           Caller SID for Applicability: S-1-5-18</w:t>
      </w:r>
    </w:p>
    <w:p w14:paraId="3A457F62" w14:textId="77777777" w:rsidR="00A23709" w:rsidRDefault="00A23709" w:rsidP="00A23709">
      <w:pPr>
        <w:pStyle w:val="Heading1"/>
      </w:pPr>
      <w:r>
        <w:t>&gt;&gt; 2024/01/22 16:55:49.1284010 15520 15168 Agent           Service doesn't support category specific search for the given categories.</w:t>
      </w:r>
    </w:p>
    <w:p w14:paraId="1734B223" w14:textId="77777777" w:rsidR="00A23709" w:rsidRDefault="00A23709" w:rsidP="00A23709">
      <w:pPr>
        <w:pStyle w:val="Heading1"/>
      </w:pPr>
      <w:r>
        <w:t>At line:1 char:12</w:t>
      </w:r>
    </w:p>
    <w:p w14:paraId="5BA2B2E4" w14:textId="77777777" w:rsidR="00A23709" w:rsidRDefault="00A23709" w:rsidP="00A23709">
      <w:pPr>
        <w:pStyle w:val="Heading1"/>
      </w:pPr>
      <w:r>
        <w:t>+ 2024/01/22 16:55:47.5204530 15520 1112  IdleTimer       WU operation  ...</w:t>
      </w:r>
    </w:p>
    <w:p w14:paraId="0BB5CE4A" w14:textId="77777777" w:rsidR="00A23709" w:rsidRDefault="00A23709" w:rsidP="00A23709">
      <w:pPr>
        <w:pStyle w:val="Heading1"/>
      </w:pPr>
      <w:r>
        <w:t>+            ~~~~~~~~~~~~~~~~</w:t>
      </w:r>
    </w:p>
    <w:p w14:paraId="58B7B137" w14:textId="77777777" w:rsidR="00A23709" w:rsidRDefault="00A23709" w:rsidP="00A23709">
      <w:pPr>
        <w:pStyle w:val="Heading1"/>
      </w:pPr>
      <w:r>
        <w:t>Unexpected token '16:55:47.5204530' in expression or statement.</w:t>
      </w:r>
    </w:p>
    <w:p w14:paraId="1A167DFF" w14:textId="77777777" w:rsidR="00A23709" w:rsidRDefault="00A23709" w:rsidP="00A23709">
      <w:pPr>
        <w:pStyle w:val="Heading1"/>
      </w:pPr>
      <w:r>
        <w:t>At line:1 char:116</w:t>
      </w:r>
    </w:p>
    <w:p w14:paraId="6BEC7281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68F1BB0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CA087E9" w14:textId="77777777" w:rsidR="00A23709" w:rsidRDefault="00A23709" w:rsidP="00A23709">
      <w:pPr>
        <w:pStyle w:val="Heading1"/>
      </w:pPr>
      <w:r>
        <w:t>Missing argument in parameter list.</w:t>
      </w:r>
    </w:p>
    <w:p w14:paraId="558AA7FF" w14:textId="77777777" w:rsidR="00A23709" w:rsidRDefault="00A23709" w:rsidP="00A23709">
      <w:pPr>
        <w:pStyle w:val="Heading1"/>
      </w:pPr>
      <w:r>
        <w:t>At line:1 char:127</w:t>
      </w:r>
    </w:p>
    <w:p w14:paraId="435BBDE0" w14:textId="77777777" w:rsidR="00A23709" w:rsidRDefault="00A23709" w:rsidP="00A23709">
      <w:pPr>
        <w:pStyle w:val="Heading1"/>
      </w:pPr>
      <w:r>
        <w:t>+ ... ion (CAgentProtocolTalker::SyncUpdates_WithRecover, operation # 27) s ...</w:t>
      </w:r>
    </w:p>
    <w:p w14:paraId="319004DB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7D170E29" w14:textId="77777777" w:rsidR="00A23709" w:rsidRDefault="00A23709" w:rsidP="00A23709">
      <w:pPr>
        <w:pStyle w:val="Heading1"/>
      </w:pPr>
      <w:r>
        <w:t>Missing closing ')' in expression.</w:t>
      </w:r>
    </w:p>
    <w:p w14:paraId="78873B7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7015F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AA7A09" w14:textId="77777777" w:rsidR="00A23709" w:rsidRDefault="00A23709" w:rsidP="00A23709">
      <w:pPr>
        <w:pStyle w:val="Heading1"/>
      </w:pPr>
    </w:p>
    <w:p w14:paraId="49185C0C" w14:textId="77777777" w:rsidR="00A23709" w:rsidRDefault="00A23709" w:rsidP="00A23709">
      <w:pPr>
        <w:pStyle w:val="Heading1"/>
      </w:pPr>
      <w:r>
        <w:t>PS C:\Users\JazmyneJosephine Mar&gt; 2024/01/22 16:55:49.1284185 15520 15168 Agent           PrepareSearchCallbackInfo: Additional Driver Metadata size=0 present.</w:t>
      </w:r>
    </w:p>
    <w:p w14:paraId="46901BB7" w14:textId="77777777" w:rsidR="00A23709" w:rsidRDefault="00A23709" w:rsidP="00A23709">
      <w:pPr>
        <w:pStyle w:val="Heading1"/>
      </w:pPr>
      <w:r>
        <w:t>At line:1 char:12</w:t>
      </w:r>
    </w:p>
    <w:p w14:paraId="21840FC7" w14:textId="77777777" w:rsidR="00A23709" w:rsidRDefault="00A23709" w:rsidP="00A23709">
      <w:pPr>
        <w:pStyle w:val="Heading1"/>
      </w:pPr>
      <w:r>
        <w:t>+ 2024/01/22 16:55:49.1284185 15520 15168 Agent           PrepareSearch ...</w:t>
      </w:r>
    </w:p>
    <w:p w14:paraId="625E0607" w14:textId="77777777" w:rsidR="00A23709" w:rsidRDefault="00A23709" w:rsidP="00A23709">
      <w:pPr>
        <w:pStyle w:val="Heading1"/>
      </w:pPr>
      <w:r>
        <w:t>+            ~~~~~~~~~~~~~~~~</w:t>
      </w:r>
    </w:p>
    <w:p w14:paraId="4C1A3859" w14:textId="77777777" w:rsidR="00A23709" w:rsidRDefault="00A23709" w:rsidP="00A23709">
      <w:pPr>
        <w:pStyle w:val="Heading1"/>
      </w:pPr>
      <w:r>
        <w:t>Unexpected token '16:55:49.1284185' in expression or statement.</w:t>
      </w:r>
    </w:p>
    <w:p w14:paraId="24F0873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A7F735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7892D8" w14:textId="77777777" w:rsidR="00A23709" w:rsidRDefault="00A23709" w:rsidP="00A23709">
      <w:pPr>
        <w:pStyle w:val="Heading1"/>
      </w:pPr>
    </w:p>
    <w:p w14:paraId="1AA631D3" w14:textId="77777777" w:rsidR="00A23709" w:rsidRDefault="00A23709" w:rsidP="00A23709">
      <w:pPr>
        <w:pStyle w:val="Heading1"/>
      </w:pPr>
      <w:r>
        <w:t>PS C:\Users\JazmyneJosephine Mar&gt; 2024/01/22 16:55:49.1289309 15520 15168 Agent           Found 0 updates and 0 categories in search; evaluated appl. rules of 0 out of 0 deployed entities</w:t>
      </w:r>
    </w:p>
    <w:p w14:paraId="74D23ED2" w14:textId="77777777" w:rsidR="00A23709" w:rsidRDefault="00A23709" w:rsidP="00A23709">
      <w:pPr>
        <w:pStyle w:val="Heading1"/>
      </w:pPr>
      <w:r>
        <w:t>At line:1 char:12</w:t>
      </w:r>
    </w:p>
    <w:p w14:paraId="40C0EFF5" w14:textId="77777777" w:rsidR="00A23709" w:rsidRDefault="00A23709" w:rsidP="00A23709">
      <w:pPr>
        <w:pStyle w:val="Heading1"/>
      </w:pPr>
      <w:r>
        <w:t>+ 2024/01/22 16:55:49.1289309 15520 15168 Agent           Found 0 updat ...</w:t>
      </w:r>
    </w:p>
    <w:p w14:paraId="44C2529C" w14:textId="77777777" w:rsidR="00A23709" w:rsidRDefault="00A23709" w:rsidP="00A23709">
      <w:pPr>
        <w:pStyle w:val="Heading1"/>
      </w:pPr>
      <w:r>
        <w:t>+            ~~~~~~~~~~~~~~~~</w:t>
      </w:r>
    </w:p>
    <w:p w14:paraId="6DE804E2" w14:textId="77777777" w:rsidR="00A23709" w:rsidRDefault="00A23709" w:rsidP="00A23709">
      <w:pPr>
        <w:pStyle w:val="Heading1"/>
      </w:pPr>
      <w:r>
        <w:t>Unexpected token '16:55:49.1289309' in expression or statement.</w:t>
      </w:r>
    </w:p>
    <w:p w14:paraId="7910469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071E04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B51B1F" w14:textId="77777777" w:rsidR="00A23709" w:rsidRDefault="00A23709" w:rsidP="00A23709">
      <w:pPr>
        <w:pStyle w:val="Heading1"/>
      </w:pPr>
    </w:p>
    <w:p w14:paraId="5DDE3141" w14:textId="77777777" w:rsidR="00A23709" w:rsidRDefault="00A23709" w:rsidP="00A23709">
      <w:pPr>
        <w:pStyle w:val="Heading1"/>
      </w:pPr>
      <w:r>
        <w:t>PS C:\Users\JazmyneJosephine Mar&gt; 2024/01/22 16:55:49.1296892 15520 15168 Agent           * END * Finding updates CallerId = OOBE ZDP, Id = 4, Exit code = 0x00240010 (cV = 5B8Z94A8o0+1C7U0.1.1.0.2)</w:t>
      </w:r>
    </w:p>
    <w:p w14:paraId="30146A69" w14:textId="77777777" w:rsidR="00A23709" w:rsidRDefault="00A23709" w:rsidP="00A23709">
      <w:pPr>
        <w:pStyle w:val="Heading1"/>
      </w:pPr>
      <w:r>
        <w:t>At line:1 char:12</w:t>
      </w:r>
    </w:p>
    <w:p w14:paraId="1A430D92" w14:textId="77777777" w:rsidR="00A23709" w:rsidRDefault="00A23709" w:rsidP="00A23709">
      <w:pPr>
        <w:pStyle w:val="Heading1"/>
      </w:pPr>
      <w:r>
        <w:t>+ 2024/01/22 16:55:49.1296892 15520 15168 Agent           * END * Findi ...</w:t>
      </w:r>
    </w:p>
    <w:p w14:paraId="196C6233" w14:textId="77777777" w:rsidR="00A23709" w:rsidRDefault="00A23709" w:rsidP="00A23709">
      <w:pPr>
        <w:pStyle w:val="Heading1"/>
      </w:pPr>
      <w:r>
        <w:t>+            ~~~~~~~~~~~~~~~~</w:t>
      </w:r>
    </w:p>
    <w:p w14:paraId="6DFFEEEE" w14:textId="77777777" w:rsidR="00A23709" w:rsidRDefault="00A23709" w:rsidP="00A23709">
      <w:pPr>
        <w:pStyle w:val="Heading1"/>
      </w:pPr>
      <w:r>
        <w:t>Unexpected token '16:55:49.1296892' in expression or statement.</w:t>
      </w:r>
    </w:p>
    <w:p w14:paraId="0E7E075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EC573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CDAC52D" w14:textId="77777777" w:rsidR="00A23709" w:rsidRDefault="00A23709" w:rsidP="00A23709">
      <w:pPr>
        <w:pStyle w:val="Heading1"/>
      </w:pPr>
    </w:p>
    <w:p w14:paraId="1FCB3447" w14:textId="77777777" w:rsidR="00A23709" w:rsidRDefault="00A23709" w:rsidP="00A23709">
      <w:pPr>
        <w:pStyle w:val="Heading1"/>
      </w:pPr>
      <w:r>
        <w:t>PS C:\Users\JazmyneJosephine Mar&gt; 2024/01/22 16:55:49.1301367 15520 15168 IdleTimer       WU operation (CSearchCall::Init ID 4, operation # 14) stopped; does use network; is not at background priority</w:t>
      </w:r>
    </w:p>
    <w:p w14:paraId="51A1550B" w14:textId="77777777" w:rsidR="00A23709" w:rsidRDefault="00A23709" w:rsidP="00A23709">
      <w:pPr>
        <w:pStyle w:val="Heading1"/>
      </w:pPr>
      <w:r>
        <w:t>&gt;&gt; 2024/01/22 16:55:49.1432717 15796 16472 ComApi          *RESUMED*   Search ClientId = OOBE ZDP, ServiceId = 8B24B027-1DEE-BABB-9A95-3517DFB9C552 (cV = 5B8Z94A8o0+1C7U0.1.1.0)</w:t>
      </w:r>
    </w:p>
    <w:p w14:paraId="35486B40" w14:textId="77777777" w:rsidR="00A23709" w:rsidRDefault="00A23709" w:rsidP="00A23709">
      <w:pPr>
        <w:pStyle w:val="Heading1"/>
      </w:pPr>
      <w:r>
        <w:t>At line:1 char:12</w:t>
      </w:r>
    </w:p>
    <w:p w14:paraId="36475170" w14:textId="77777777" w:rsidR="00A23709" w:rsidRDefault="00A23709" w:rsidP="00A23709">
      <w:pPr>
        <w:pStyle w:val="Heading1"/>
      </w:pPr>
      <w:r>
        <w:t>+ 2024/01/22 16:55:49.1301367 15520 15168 IdleTimer       WU operation  ...</w:t>
      </w:r>
    </w:p>
    <w:p w14:paraId="690C11B2" w14:textId="77777777" w:rsidR="00A23709" w:rsidRDefault="00A23709" w:rsidP="00A23709">
      <w:pPr>
        <w:pStyle w:val="Heading1"/>
      </w:pPr>
      <w:r>
        <w:t>+            ~~~~~~~~~~~~~~~~</w:t>
      </w:r>
    </w:p>
    <w:p w14:paraId="0F0FDBF8" w14:textId="77777777" w:rsidR="00A23709" w:rsidRDefault="00A23709" w:rsidP="00A23709">
      <w:pPr>
        <w:pStyle w:val="Heading1"/>
      </w:pPr>
      <w:r>
        <w:t>Unexpected token '16:55:49.1301367' in expression or statement.</w:t>
      </w:r>
    </w:p>
    <w:p w14:paraId="6E7667B2" w14:textId="77777777" w:rsidR="00A23709" w:rsidRDefault="00A23709" w:rsidP="00A23709">
      <w:pPr>
        <w:pStyle w:val="Heading1"/>
      </w:pPr>
      <w:r>
        <w:t>At line:1 char:104</w:t>
      </w:r>
    </w:p>
    <w:p w14:paraId="4F75171E" w14:textId="77777777" w:rsidR="00A23709" w:rsidRDefault="00A23709" w:rsidP="00A23709">
      <w:pPr>
        <w:pStyle w:val="Heading1"/>
      </w:pPr>
      <w:r>
        <w:t>+ ... leTimer       WU operation (CSearchCall::Init ID 4, operation # 14) s ...</w:t>
      </w:r>
    </w:p>
    <w:p w14:paraId="5A04B2B0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0147ED26" w14:textId="77777777" w:rsidR="00A23709" w:rsidRDefault="00A23709" w:rsidP="00A23709">
      <w:pPr>
        <w:pStyle w:val="Heading1"/>
      </w:pPr>
      <w:r>
        <w:t>Missing closing ')' in expression.</w:t>
      </w:r>
    </w:p>
    <w:p w14:paraId="3F616AC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74B037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D05B4C" w14:textId="77777777" w:rsidR="00A23709" w:rsidRDefault="00A23709" w:rsidP="00A23709">
      <w:pPr>
        <w:pStyle w:val="Heading1"/>
      </w:pPr>
    </w:p>
    <w:p w14:paraId="5B4B4A80" w14:textId="77777777" w:rsidR="00A23709" w:rsidRDefault="00A23709" w:rsidP="00A23709">
      <w:pPr>
        <w:pStyle w:val="Heading1"/>
      </w:pPr>
      <w:r>
        <w:t>PS C:\Users\JazmyneJosephine Mar&gt; 2024/01/22 16:55:49.1432718 15796 11508 ComApi          *RESUMED*   Search ClientId = OOBE ZDP, ServiceId = 9482F4B4-E343-43B6-B170-9A65BC822C77 (cV = 5B8Z94A8o0+1C7U0.1.0.0)</w:t>
      </w:r>
    </w:p>
    <w:p w14:paraId="7275ECCF" w14:textId="77777777" w:rsidR="00A23709" w:rsidRDefault="00A23709" w:rsidP="00A23709">
      <w:pPr>
        <w:pStyle w:val="Heading1"/>
      </w:pPr>
      <w:r>
        <w:t>At line:1 char:12</w:t>
      </w:r>
    </w:p>
    <w:p w14:paraId="310AB903" w14:textId="77777777" w:rsidR="00A23709" w:rsidRDefault="00A23709" w:rsidP="00A23709">
      <w:pPr>
        <w:pStyle w:val="Heading1"/>
      </w:pPr>
      <w:r>
        <w:t>+ 2024/01/22 16:55:49.1432718 15796 11508 ComApi          *RESUMED*   S ...</w:t>
      </w:r>
    </w:p>
    <w:p w14:paraId="03686CA7" w14:textId="77777777" w:rsidR="00A23709" w:rsidRDefault="00A23709" w:rsidP="00A23709">
      <w:pPr>
        <w:pStyle w:val="Heading1"/>
      </w:pPr>
      <w:r>
        <w:t>+            ~~~~~~~~~~~~~~~~</w:t>
      </w:r>
    </w:p>
    <w:p w14:paraId="581CFDDC" w14:textId="77777777" w:rsidR="00A23709" w:rsidRDefault="00A23709" w:rsidP="00A23709">
      <w:pPr>
        <w:pStyle w:val="Heading1"/>
      </w:pPr>
      <w:r>
        <w:t>Unexpected token '16:55:49.1432718' in expression or statement.</w:t>
      </w:r>
    </w:p>
    <w:p w14:paraId="6B43CDC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33ABBA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3E3736" w14:textId="77777777" w:rsidR="00A23709" w:rsidRDefault="00A23709" w:rsidP="00A23709">
      <w:pPr>
        <w:pStyle w:val="Heading1"/>
      </w:pPr>
    </w:p>
    <w:p w14:paraId="30D8CCEA" w14:textId="77777777" w:rsidR="00A23709" w:rsidRDefault="00A23709" w:rsidP="00A23709">
      <w:pPr>
        <w:pStyle w:val="Heading1"/>
      </w:pPr>
      <w:r>
        <w:t>PS C:\Users\JazmyneJosephine Mar&gt; 2024/01/22 16:55:49.1433624 15796 16472 ComApi          * END *   Search ClientId = OOBE ZDP, Updates found = 0, ServiceId = 8B24B027-1DEE-BABB-9A95-3517DFB9C552 (cV = 5B8Z94A8o0+1C7U0.1.1.0)</w:t>
      </w:r>
    </w:p>
    <w:p w14:paraId="0839ECA0" w14:textId="77777777" w:rsidR="00A23709" w:rsidRDefault="00A23709" w:rsidP="00A23709">
      <w:pPr>
        <w:pStyle w:val="Heading1"/>
      </w:pPr>
      <w:r>
        <w:t>At line:1 char:12</w:t>
      </w:r>
    </w:p>
    <w:p w14:paraId="313771C5" w14:textId="77777777" w:rsidR="00A23709" w:rsidRDefault="00A23709" w:rsidP="00A23709">
      <w:pPr>
        <w:pStyle w:val="Heading1"/>
      </w:pPr>
      <w:r>
        <w:t>+ 2024/01/22 16:55:49.1433624 15796 16472 ComApi          * END *   Sea ...</w:t>
      </w:r>
    </w:p>
    <w:p w14:paraId="37145C86" w14:textId="77777777" w:rsidR="00A23709" w:rsidRDefault="00A23709" w:rsidP="00A23709">
      <w:pPr>
        <w:pStyle w:val="Heading1"/>
      </w:pPr>
      <w:r>
        <w:t>+            ~~~~~~~~~~~~~~~~</w:t>
      </w:r>
    </w:p>
    <w:p w14:paraId="232E3EDF" w14:textId="77777777" w:rsidR="00A23709" w:rsidRDefault="00A23709" w:rsidP="00A23709">
      <w:pPr>
        <w:pStyle w:val="Heading1"/>
      </w:pPr>
      <w:r>
        <w:t>Unexpected token '16:55:49.1433624' in expression or statement.</w:t>
      </w:r>
    </w:p>
    <w:p w14:paraId="402EC1B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CCA2EA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6C4D60" w14:textId="77777777" w:rsidR="00A23709" w:rsidRDefault="00A23709" w:rsidP="00A23709">
      <w:pPr>
        <w:pStyle w:val="Heading1"/>
      </w:pPr>
    </w:p>
    <w:p w14:paraId="7CE1491E" w14:textId="77777777" w:rsidR="00A23709" w:rsidRDefault="00A23709" w:rsidP="00A23709">
      <w:pPr>
        <w:pStyle w:val="Heading1"/>
      </w:pPr>
      <w:r>
        <w:t>PS C:\Users\JazmyneJosephine Mar&gt; 2024/01/22 16:55:49.1433662 15796 11508 ComApi          * END *   Search ClientId = OOBE ZDP, Updates found = 0, ServiceId = 9482F4B4-E343-43B6-B170-9A65BC822C77 (cV = 5B8Z94A8o0+1C7U0.1.0.0)</w:t>
      </w:r>
    </w:p>
    <w:p w14:paraId="69BEFDA8" w14:textId="77777777" w:rsidR="00A23709" w:rsidRDefault="00A23709" w:rsidP="00A23709">
      <w:pPr>
        <w:pStyle w:val="Heading1"/>
      </w:pPr>
      <w:r>
        <w:t>At line:1 char:12</w:t>
      </w:r>
    </w:p>
    <w:p w14:paraId="5F15F650" w14:textId="77777777" w:rsidR="00A23709" w:rsidRDefault="00A23709" w:rsidP="00A23709">
      <w:pPr>
        <w:pStyle w:val="Heading1"/>
      </w:pPr>
      <w:r>
        <w:t>+ 2024/01/22 16:55:49.1433662 15796 11508 ComApi          * END *   Sea ...</w:t>
      </w:r>
    </w:p>
    <w:p w14:paraId="6897448F" w14:textId="77777777" w:rsidR="00A23709" w:rsidRDefault="00A23709" w:rsidP="00A23709">
      <w:pPr>
        <w:pStyle w:val="Heading1"/>
      </w:pPr>
      <w:r>
        <w:t>+            ~~~~~~~~~~~~~~~~</w:t>
      </w:r>
    </w:p>
    <w:p w14:paraId="0E2E1890" w14:textId="77777777" w:rsidR="00A23709" w:rsidRDefault="00A23709" w:rsidP="00A23709">
      <w:pPr>
        <w:pStyle w:val="Heading1"/>
      </w:pPr>
      <w:r>
        <w:t>Unexpected token '16:55:49.1433662' in expression or statement.</w:t>
      </w:r>
    </w:p>
    <w:p w14:paraId="197114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22836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BF4468" w14:textId="77777777" w:rsidR="00A23709" w:rsidRDefault="00A23709" w:rsidP="00A23709">
      <w:pPr>
        <w:pStyle w:val="Heading1"/>
      </w:pPr>
    </w:p>
    <w:p w14:paraId="73B0324E" w14:textId="77777777" w:rsidR="00A23709" w:rsidRDefault="00A23709" w:rsidP="00A23709">
      <w:pPr>
        <w:pStyle w:val="Heading1"/>
      </w:pPr>
      <w:r>
        <w:t>PS C:\Users\JazmyneJosephine Mar&gt; 2024/01/22 16:55:49.1438314 15796 14764 ComApi          * END *   All federated searches have completed. Jobs = 2, Succeeded = 2, ClientId = OOBE ZDP (cV = 5B8Z94A8o0+1C7U0.1.2)</w:t>
      </w:r>
    </w:p>
    <w:p w14:paraId="4986C329" w14:textId="77777777" w:rsidR="00A23709" w:rsidRDefault="00A23709" w:rsidP="00A23709">
      <w:pPr>
        <w:pStyle w:val="Heading1"/>
      </w:pPr>
      <w:r>
        <w:t>At line:1 char:12</w:t>
      </w:r>
    </w:p>
    <w:p w14:paraId="51F9DA3A" w14:textId="77777777" w:rsidR="00A23709" w:rsidRDefault="00A23709" w:rsidP="00A23709">
      <w:pPr>
        <w:pStyle w:val="Heading1"/>
      </w:pPr>
      <w:r>
        <w:t>+ 2024/01/22 16:55:49.1438314 15796 14764 ComApi          * END *   All ...</w:t>
      </w:r>
    </w:p>
    <w:p w14:paraId="7935D735" w14:textId="77777777" w:rsidR="00A23709" w:rsidRDefault="00A23709" w:rsidP="00A23709">
      <w:pPr>
        <w:pStyle w:val="Heading1"/>
      </w:pPr>
      <w:r>
        <w:t>+            ~~~~~~~~~~~~~~~~</w:t>
      </w:r>
    </w:p>
    <w:p w14:paraId="218DFAED" w14:textId="77777777" w:rsidR="00A23709" w:rsidRDefault="00A23709" w:rsidP="00A23709">
      <w:pPr>
        <w:pStyle w:val="Heading1"/>
      </w:pPr>
      <w:r>
        <w:t>Unexpected token '16:55:49.1438314' in expression or statement.</w:t>
      </w:r>
    </w:p>
    <w:p w14:paraId="5EE0148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57FCB3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A2FC55" w14:textId="77777777" w:rsidR="00A23709" w:rsidRDefault="00A23709" w:rsidP="00A23709">
      <w:pPr>
        <w:pStyle w:val="Heading1"/>
      </w:pPr>
    </w:p>
    <w:p w14:paraId="61B70113" w14:textId="77777777" w:rsidR="00A23709" w:rsidRDefault="00A23709" w:rsidP="00A23709">
      <w:pPr>
        <w:pStyle w:val="Heading1"/>
      </w:pPr>
      <w:r>
        <w:t>PS C:\Users\JazmyneJosephine Mar&gt; 2024/01/22 16:55:58.5664428 1724  14716 Misc            UUS: Session=wu.core.wuapi, Module=wuapicore.dll, Version=1023.1020.2192.0, Path=C:\WINDOWS\uus\AMD64\wuapicore.dll</w:t>
      </w:r>
    </w:p>
    <w:p w14:paraId="44B11895" w14:textId="77777777" w:rsidR="00A23709" w:rsidRDefault="00A23709" w:rsidP="00A23709">
      <w:pPr>
        <w:pStyle w:val="Heading1"/>
      </w:pPr>
      <w:r>
        <w:t>At line:1 char:12</w:t>
      </w:r>
    </w:p>
    <w:p w14:paraId="5908EE6F" w14:textId="77777777" w:rsidR="00A23709" w:rsidRDefault="00A23709" w:rsidP="00A23709">
      <w:pPr>
        <w:pStyle w:val="Heading1"/>
      </w:pPr>
      <w:r>
        <w:t>+ 2024/01/22 16:55:58.5664428 1724  14716 Misc            UUS: Session= ...</w:t>
      </w:r>
    </w:p>
    <w:p w14:paraId="46AFFE27" w14:textId="77777777" w:rsidR="00A23709" w:rsidRDefault="00A23709" w:rsidP="00A23709">
      <w:pPr>
        <w:pStyle w:val="Heading1"/>
      </w:pPr>
      <w:r>
        <w:t>+            ~~~~~~~~~~~~~~~~</w:t>
      </w:r>
    </w:p>
    <w:p w14:paraId="68B5F23C" w14:textId="77777777" w:rsidR="00A23709" w:rsidRDefault="00A23709" w:rsidP="00A23709">
      <w:pPr>
        <w:pStyle w:val="Heading1"/>
      </w:pPr>
      <w:r>
        <w:t>Unexpected token '16:55:58.5664428' in expression or statement.</w:t>
      </w:r>
    </w:p>
    <w:p w14:paraId="271AE05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1DE6D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2E8408" w14:textId="77777777" w:rsidR="00A23709" w:rsidRDefault="00A23709" w:rsidP="00A23709">
      <w:pPr>
        <w:pStyle w:val="Heading1"/>
      </w:pPr>
    </w:p>
    <w:p w14:paraId="068BCEEC" w14:textId="77777777" w:rsidR="00A23709" w:rsidRDefault="00A23709" w:rsidP="00A23709">
      <w:pPr>
        <w:pStyle w:val="Heading1"/>
      </w:pPr>
      <w:r>
        <w:t>PS C:\Users\JazmyneJosephine Mar&gt; 2024/01/22 16:55:58.5692381 1724  14716 Misc            Load undocked module: UusId:wu.core.wuapi|hr:0x0|ModuleVer:1023.1020.2192.0|LoadProps:3|Path:C:\WINDOWS\uus\AMD64\wuapicore.dll</w:t>
      </w:r>
    </w:p>
    <w:p w14:paraId="3C8DE710" w14:textId="77777777" w:rsidR="00A23709" w:rsidRDefault="00A23709" w:rsidP="00A23709">
      <w:pPr>
        <w:pStyle w:val="Heading1"/>
      </w:pPr>
      <w:r>
        <w:t>At line:1 char:12</w:t>
      </w:r>
    </w:p>
    <w:p w14:paraId="2AE6148D" w14:textId="77777777" w:rsidR="00A23709" w:rsidRDefault="00A23709" w:rsidP="00A23709">
      <w:pPr>
        <w:pStyle w:val="Heading1"/>
      </w:pPr>
      <w:r>
        <w:t>+ 2024/01/22 16:55:58.5692381 1724  14716 Misc            Load undocked ...</w:t>
      </w:r>
    </w:p>
    <w:p w14:paraId="57AF207D" w14:textId="77777777" w:rsidR="00A23709" w:rsidRDefault="00A23709" w:rsidP="00A23709">
      <w:pPr>
        <w:pStyle w:val="Heading1"/>
      </w:pPr>
      <w:r>
        <w:t>+            ~~~~~~~~~~~~~~~~</w:t>
      </w:r>
    </w:p>
    <w:p w14:paraId="747E4F3F" w14:textId="77777777" w:rsidR="00A23709" w:rsidRDefault="00A23709" w:rsidP="00A23709">
      <w:pPr>
        <w:pStyle w:val="Heading1"/>
      </w:pPr>
      <w:r>
        <w:t>Unexpected token '16:55:58.5692381' in expression or statement.</w:t>
      </w:r>
    </w:p>
    <w:p w14:paraId="2CB31D0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6E244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271DC15" w14:textId="77777777" w:rsidR="00A23709" w:rsidRDefault="00A23709" w:rsidP="00A23709">
      <w:pPr>
        <w:pStyle w:val="Heading1"/>
      </w:pPr>
    </w:p>
    <w:p w14:paraId="3514DEE2" w14:textId="77777777" w:rsidR="00A23709" w:rsidRDefault="00A23709" w:rsidP="00A23709">
      <w:pPr>
        <w:pStyle w:val="Heading1"/>
      </w:pPr>
      <w:r>
        <w:t>PS C:\Users\JazmyneJosephine Mar&gt; 2024/01/22 16:55:58.5692641 1724  14716 Shared          Registering proxy/stubs.</w:t>
      </w:r>
    </w:p>
    <w:p w14:paraId="7CB741FD" w14:textId="77777777" w:rsidR="00A23709" w:rsidRDefault="00A23709" w:rsidP="00A23709">
      <w:pPr>
        <w:pStyle w:val="Heading1"/>
      </w:pPr>
      <w:r>
        <w:t>At line:1 char:12</w:t>
      </w:r>
    </w:p>
    <w:p w14:paraId="1D6B8877" w14:textId="77777777" w:rsidR="00A23709" w:rsidRDefault="00A23709" w:rsidP="00A23709">
      <w:pPr>
        <w:pStyle w:val="Heading1"/>
      </w:pPr>
      <w:r>
        <w:t>+ 2024/01/22 16:55:58.5692641 1724  14716 Shared          Registering p ...</w:t>
      </w:r>
    </w:p>
    <w:p w14:paraId="415EF2F4" w14:textId="77777777" w:rsidR="00A23709" w:rsidRDefault="00A23709" w:rsidP="00A23709">
      <w:pPr>
        <w:pStyle w:val="Heading1"/>
      </w:pPr>
      <w:r>
        <w:t>+            ~~~~~~~~~~~~~~~~</w:t>
      </w:r>
    </w:p>
    <w:p w14:paraId="729B5D8B" w14:textId="77777777" w:rsidR="00A23709" w:rsidRDefault="00A23709" w:rsidP="00A23709">
      <w:pPr>
        <w:pStyle w:val="Heading1"/>
      </w:pPr>
      <w:r>
        <w:t>Unexpected token '16:55:58.5692641' in expression or statement.</w:t>
      </w:r>
    </w:p>
    <w:p w14:paraId="4D6094B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35BD4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1ABC268" w14:textId="77777777" w:rsidR="00A23709" w:rsidRDefault="00A23709" w:rsidP="00A23709">
      <w:pPr>
        <w:pStyle w:val="Heading1"/>
      </w:pPr>
    </w:p>
    <w:p w14:paraId="154DF9A8" w14:textId="77777777" w:rsidR="00A23709" w:rsidRDefault="00A23709" w:rsidP="00A23709">
      <w:pPr>
        <w:pStyle w:val="Heading1"/>
      </w:pPr>
      <w:r>
        <w:t>PS C:\Users\JazmyneJosephine Mar&gt; 2024/01/22 16:55:58.5831061 1724  14716 Misc            UUS: Session=wu.proxystubs.wups, Module=wupscore.dll, Version=1023.1020.2192.0, Path=C:\WINDOWS\uus\AMD64\wupscore.dll</w:t>
      </w:r>
    </w:p>
    <w:p w14:paraId="6B6F6EC1" w14:textId="77777777" w:rsidR="00A23709" w:rsidRDefault="00A23709" w:rsidP="00A23709">
      <w:pPr>
        <w:pStyle w:val="Heading1"/>
      </w:pPr>
      <w:r>
        <w:t>At line:1 char:12</w:t>
      </w:r>
    </w:p>
    <w:p w14:paraId="2CF8E251" w14:textId="77777777" w:rsidR="00A23709" w:rsidRDefault="00A23709" w:rsidP="00A23709">
      <w:pPr>
        <w:pStyle w:val="Heading1"/>
      </w:pPr>
      <w:r>
        <w:t>+ 2024/01/22 16:55:58.5831061 1724  14716 Misc            UUS: Session= ...</w:t>
      </w:r>
    </w:p>
    <w:p w14:paraId="630F0F2C" w14:textId="77777777" w:rsidR="00A23709" w:rsidRDefault="00A23709" w:rsidP="00A23709">
      <w:pPr>
        <w:pStyle w:val="Heading1"/>
      </w:pPr>
      <w:r>
        <w:t>+            ~~~~~~~~~~~~~~~~</w:t>
      </w:r>
    </w:p>
    <w:p w14:paraId="53C5EB57" w14:textId="77777777" w:rsidR="00A23709" w:rsidRDefault="00A23709" w:rsidP="00A23709">
      <w:pPr>
        <w:pStyle w:val="Heading1"/>
      </w:pPr>
      <w:r>
        <w:t>Unexpected token '16:55:58.5831061' in expression or statement.</w:t>
      </w:r>
    </w:p>
    <w:p w14:paraId="6AE2591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87FFA0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A7CD5D" w14:textId="77777777" w:rsidR="00A23709" w:rsidRDefault="00A23709" w:rsidP="00A23709">
      <w:pPr>
        <w:pStyle w:val="Heading1"/>
      </w:pPr>
    </w:p>
    <w:p w14:paraId="307E3510" w14:textId="77777777" w:rsidR="00A23709" w:rsidRDefault="00A23709" w:rsidP="00A23709">
      <w:pPr>
        <w:pStyle w:val="Heading1"/>
      </w:pPr>
      <w:r>
        <w:t>PS C:\Users\JazmyneJosephine Mar&gt; 2024/01/22 16:55:58.5853712 1724  14716 Misc            Load undocked module: UusId:wu.proxystubs.wups|hr:0x0|ModuleVer:1023.1020.2192.0|LoadProps:3|Path:C:\WINDOWS\uus\AMD64\wupscore.dll</w:t>
      </w:r>
    </w:p>
    <w:p w14:paraId="74C67D34" w14:textId="77777777" w:rsidR="00A23709" w:rsidRDefault="00A23709" w:rsidP="00A23709">
      <w:pPr>
        <w:pStyle w:val="Heading1"/>
      </w:pPr>
      <w:r>
        <w:t>At line:1 char:12</w:t>
      </w:r>
    </w:p>
    <w:p w14:paraId="7DBE1E49" w14:textId="77777777" w:rsidR="00A23709" w:rsidRDefault="00A23709" w:rsidP="00A23709">
      <w:pPr>
        <w:pStyle w:val="Heading1"/>
      </w:pPr>
      <w:r>
        <w:t>+ 2024/01/22 16:55:58.5853712 1724  14716 Misc            Load undocked ...</w:t>
      </w:r>
    </w:p>
    <w:p w14:paraId="019CD407" w14:textId="77777777" w:rsidR="00A23709" w:rsidRDefault="00A23709" w:rsidP="00A23709">
      <w:pPr>
        <w:pStyle w:val="Heading1"/>
      </w:pPr>
      <w:r>
        <w:t>+            ~~~~~~~~~~~~~~~~</w:t>
      </w:r>
    </w:p>
    <w:p w14:paraId="787ECD9B" w14:textId="77777777" w:rsidR="00A23709" w:rsidRDefault="00A23709" w:rsidP="00A23709">
      <w:pPr>
        <w:pStyle w:val="Heading1"/>
      </w:pPr>
      <w:r>
        <w:t>Unexpected token '16:55:58.5853712' in expression or statement.</w:t>
      </w:r>
    </w:p>
    <w:p w14:paraId="33A2B4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04235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CCBDBD" w14:textId="77777777" w:rsidR="00A23709" w:rsidRDefault="00A23709" w:rsidP="00A23709">
      <w:pPr>
        <w:pStyle w:val="Heading1"/>
      </w:pPr>
    </w:p>
    <w:p w14:paraId="2297BC2D" w14:textId="77777777" w:rsidR="00A23709" w:rsidRDefault="00A23709" w:rsidP="00A23709">
      <w:pPr>
        <w:pStyle w:val="Heading1"/>
      </w:pPr>
      <w:r>
        <w:t>PS C:\Users\JazmyneJosephine Mar&gt; 2024/01/22 16:55:58.5861290 1724  14716 ComApi          *FAILED* [80004005] file = C:\__w\1\s\src\Client\comapi\SLSClientProxy.h, line = 48</w:t>
      </w:r>
    </w:p>
    <w:p w14:paraId="321ACCE3" w14:textId="77777777" w:rsidR="00A23709" w:rsidRDefault="00A23709" w:rsidP="00A23709">
      <w:pPr>
        <w:pStyle w:val="Heading1"/>
      </w:pPr>
      <w:r>
        <w:t>At line:1 char:12</w:t>
      </w:r>
    </w:p>
    <w:p w14:paraId="4932DF54" w14:textId="77777777" w:rsidR="00A23709" w:rsidRDefault="00A23709" w:rsidP="00A23709">
      <w:pPr>
        <w:pStyle w:val="Heading1"/>
      </w:pPr>
      <w:r>
        <w:t>+ 2024/01/22 16:55:58.5861290 1724  14716 ComApi          *FAILED* [800 ...</w:t>
      </w:r>
    </w:p>
    <w:p w14:paraId="3FAE8291" w14:textId="77777777" w:rsidR="00A23709" w:rsidRDefault="00A23709" w:rsidP="00A23709">
      <w:pPr>
        <w:pStyle w:val="Heading1"/>
      </w:pPr>
      <w:r>
        <w:t>+            ~~~~~~~~~~~~~~~~</w:t>
      </w:r>
    </w:p>
    <w:p w14:paraId="24D3C17B" w14:textId="77777777" w:rsidR="00A23709" w:rsidRDefault="00A23709" w:rsidP="00A23709">
      <w:pPr>
        <w:pStyle w:val="Heading1"/>
      </w:pPr>
      <w:r>
        <w:t>Unexpected token '16:55:58.5861290' in expression or statement.</w:t>
      </w:r>
    </w:p>
    <w:p w14:paraId="6AB2462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4392D8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94E0E6" w14:textId="77777777" w:rsidR="00A23709" w:rsidRDefault="00A23709" w:rsidP="00A23709">
      <w:pPr>
        <w:pStyle w:val="Heading1"/>
      </w:pPr>
    </w:p>
    <w:p w14:paraId="5A84A242" w14:textId="77777777" w:rsidR="00A23709" w:rsidRDefault="00A23709" w:rsidP="00A23709">
      <w:pPr>
        <w:pStyle w:val="Heading1"/>
      </w:pPr>
      <w:r>
        <w:t>PS C:\Users\JazmyneJosephine Mar&gt; 2024/01/22 16:55:58.5865306 1724  14716 ComApi          * START *   SLS Discovery (cV = otd0VhEn7ES0DPkc.1.0)</w:t>
      </w:r>
    </w:p>
    <w:p w14:paraId="2D519B7D" w14:textId="77777777" w:rsidR="00A23709" w:rsidRDefault="00A23709" w:rsidP="00A23709">
      <w:pPr>
        <w:pStyle w:val="Heading1"/>
      </w:pPr>
      <w:r>
        <w:t>At line:1 char:12</w:t>
      </w:r>
    </w:p>
    <w:p w14:paraId="2EC6D843" w14:textId="77777777" w:rsidR="00A23709" w:rsidRDefault="00A23709" w:rsidP="00A23709">
      <w:pPr>
        <w:pStyle w:val="Heading1"/>
      </w:pPr>
      <w:r>
        <w:t>+ 2024/01/22 16:55:58.5865306 1724  14716 ComApi          * START *   S ...</w:t>
      </w:r>
    </w:p>
    <w:p w14:paraId="1D63519E" w14:textId="77777777" w:rsidR="00A23709" w:rsidRDefault="00A23709" w:rsidP="00A23709">
      <w:pPr>
        <w:pStyle w:val="Heading1"/>
      </w:pPr>
      <w:r>
        <w:t>+            ~~~~~~~~~~~~~~~~</w:t>
      </w:r>
    </w:p>
    <w:p w14:paraId="063ED49F" w14:textId="77777777" w:rsidR="00A23709" w:rsidRDefault="00A23709" w:rsidP="00A23709">
      <w:pPr>
        <w:pStyle w:val="Heading1"/>
      </w:pPr>
      <w:r>
        <w:t>Unexpected token '16:55:58.5865306' in expression or statement.</w:t>
      </w:r>
    </w:p>
    <w:p w14:paraId="336F906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03CBE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EB27339" w14:textId="77777777" w:rsidR="00A23709" w:rsidRDefault="00A23709" w:rsidP="00A23709">
      <w:pPr>
        <w:pStyle w:val="Heading1"/>
      </w:pPr>
    </w:p>
    <w:p w14:paraId="7EFB39C7" w14:textId="77777777" w:rsidR="00A23709" w:rsidRDefault="00A23709" w:rsidP="00A23709">
      <w:pPr>
        <w:pStyle w:val="Heading1"/>
      </w:pPr>
      <w:r>
        <w:t>PS C:\Users\JazmyneJosephine Mar&gt; 2024/01/22 16:55:58.6018010 1724  14716 Misc            UUS: Session=wu.proxystubs.wups, Module=wupscore.dll, Version=1023.1020.2192.0, Path=C:\WINDOWS\uus\AMD64\wupscore.dll</w:t>
      </w:r>
    </w:p>
    <w:p w14:paraId="06E492F7" w14:textId="77777777" w:rsidR="00A23709" w:rsidRDefault="00A23709" w:rsidP="00A23709">
      <w:pPr>
        <w:pStyle w:val="Heading1"/>
      </w:pPr>
      <w:r>
        <w:t>At line:1 char:12</w:t>
      </w:r>
    </w:p>
    <w:p w14:paraId="09E6B106" w14:textId="77777777" w:rsidR="00A23709" w:rsidRDefault="00A23709" w:rsidP="00A23709">
      <w:pPr>
        <w:pStyle w:val="Heading1"/>
      </w:pPr>
      <w:r>
        <w:t>+ 2024/01/22 16:55:58.6018010 1724  14716 Misc            UUS: Session= ...</w:t>
      </w:r>
    </w:p>
    <w:p w14:paraId="7221FBDB" w14:textId="77777777" w:rsidR="00A23709" w:rsidRDefault="00A23709" w:rsidP="00A23709">
      <w:pPr>
        <w:pStyle w:val="Heading1"/>
      </w:pPr>
      <w:r>
        <w:t>+            ~~~~~~~~~~~~~~~~</w:t>
      </w:r>
    </w:p>
    <w:p w14:paraId="1CC8081B" w14:textId="77777777" w:rsidR="00A23709" w:rsidRDefault="00A23709" w:rsidP="00A23709">
      <w:pPr>
        <w:pStyle w:val="Heading1"/>
      </w:pPr>
      <w:r>
        <w:t>Unexpected token '16:55:58.6018010' in expression or statement.</w:t>
      </w:r>
    </w:p>
    <w:p w14:paraId="40EBBDE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E1862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CE3B52C" w14:textId="77777777" w:rsidR="00A23709" w:rsidRDefault="00A23709" w:rsidP="00A23709">
      <w:pPr>
        <w:pStyle w:val="Heading1"/>
      </w:pPr>
    </w:p>
    <w:p w14:paraId="66AA2542" w14:textId="77777777" w:rsidR="00A23709" w:rsidRDefault="00A23709" w:rsidP="00A23709">
      <w:pPr>
        <w:pStyle w:val="Heading1"/>
      </w:pPr>
      <w:r>
        <w:t>PS C:\Users\JazmyneJosephine Mar&gt; 2024/01/22 16:55:58.6033510 1724  14716 Misc            Load undocked module: UusId:wu.proxystubs.wups|hr:0x0|ModuleVer:1023.1020.2192.0|LoadProps:3|Path:C:\WINDOWS\uus\AMD64\wupscore.dll</w:t>
      </w:r>
    </w:p>
    <w:p w14:paraId="286451BC" w14:textId="77777777" w:rsidR="00A23709" w:rsidRDefault="00A23709" w:rsidP="00A23709">
      <w:pPr>
        <w:pStyle w:val="Heading1"/>
      </w:pPr>
      <w:r>
        <w:t>At line:1 char:12</w:t>
      </w:r>
    </w:p>
    <w:p w14:paraId="2BA05D55" w14:textId="77777777" w:rsidR="00A23709" w:rsidRDefault="00A23709" w:rsidP="00A23709">
      <w:pPr>
        <w:pStyle w:val="Heading1"/>
      </w:pPr>
      <w:r>
        <w:t>+ 2024/01/22 16:55:58.6033510 1724  14716 Misc            Load undocked ...</w:t>
      </w:r>
    </w:p>
    <w:p w14:paraId="42295D05" w14:textId="77777777" w:rsidR="00A23709" w:rsidRDefault="00A23709" w:rsidP="00A23709">
      <w:pPr>
        <w:pStyle w:val="Heading1"/>
      </w:pPr>
      <w:r>
        <w:t>+            ~~~~~~~~~~~~~~~~</w:t>
      </w:r>
    </w:p>
    <w:p w14:paraId="47E26C2C" w14:textId="77777777" w:rsidR="00A23709" w:rsidRDefault="00A23709" w:rsidP="00A23709">
      <w:pPr>
        <w:pStyle w:val="Heading1"/>
      </w:pPr>
      <w:r>
        <w:t>Unexpected token '16:55:58.6033510' in expression or statement.</w:t>
      </w:r>
    </w:p>
    <w:p w14:paraId="545CA84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B092E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E0032A1" w14:textId="77777777" w:rsidR="00A23709" w:rsidRDefault="00A23709" w:rsidP="00A23709">
      <w:pPr>
        <w:pStyle w:val="Heading1"/>
      </w:pPr>
    </w:p>
    <w:p w14:paraId="18A349B9" w14:textId="77777777" w:rsidR="00A23709" w:rsidRDefault="00A23709" w:rsidP="00A23709">
      <w:pPr>
        <w:pStyle w:val="Heading1"/>
      </w:pPr>
      <w:r>
        <w:t>PS C:\Users\JazmyneJosephine Mar&gt; 2024/01/22 16:55:58.6052436 15520 3024  IdleTimer       WU operation (CDiscoveryCall::Init ID 5) started; operation # 37; does use network; is not at background priority</w:t>
      </w:r>
    </w:p>
    <w:p w14:paraId="4B4FF2BB" w14:textId="77777777" w:rsidR="00A23709" w:rsidRDefault="00A23709" w:rsidP="00A23709">
      <w:pPr>
        <w:pStyle w:val="Heading1"/>
      </w:pPr>
      <w:r>
        <w:t>At line:1 char:12</w:t>
      </w:r>
    </w:p>
    <w:p w14:paraId="551FD66F" w14:textId="77777777" w:rsidR="00A23709" w:rsidRDefault="00A23709" w:rsidP="00A23709">
      <w:pPr>
        <w:pStyle w:val="Heading1"/>
      </w:pPr>
      <w:r>
        <w:t>+ 2024/01/22 16:55:58.6052436 15520 3024  IdleTimer       WU operation  ...</w:t>
      </w:r>
    </w:p>
    <w:p w14:paraId="41724CBF" w14:textId="77777777" w:rsidR="00A23709" w:rsidRDefault="00A23709" w:rsidP="00A23709">
      <w:pPr>
        <w:pStyle w:val="Heading1"/>
      </w:pPr>
      <w:r>
        <w:t>+            ~~~~~~~~~~~~~~~~</w:t>
      </w:r>
    </w:p>
    <w:p w14:paraId="58F70EDB" w14:textId="77777777" w:rsidR="00A23709" w:rsidRDefault="00A23709" w:rsidP="00A23709">
      <w:pPr>
        <w:pStyle w:val="Heading1"/>
      </w:pPr>
      <w:r>
        <w:t>Unexpected token '16:55:58.6052436' in expression or statement.</w:t>
      </w:r>
    </w:p>
    <w:p w14:paraId="1901CEB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564E0B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A0D5480" w14:textId="77777777" w:rsidR="00A23709" w:rsidRDefault="00A23709" w:rsidP="00A23709">
      <w:pPr>
        <w:pStyle w:val="Heading1"/>
      </w:pPr>
    </w:p>
    <w:p w14:paraId="2C6F76C3" w14:textId="77777777" w:rsidR="00A23709" w:rsidRDefault="00A23709" w:rsidP="00A23709">
      <w:pPr>
        <w:pStyle w:val="Heading1"/>
      </w:pPr>
      <w:r>
        <w:t>PS C:\Users\JazmyneJosephine Mar&gt; 2024/01/22 16:55:58.6063964 1724  14716 ComApi          *QUEUED* SLS Discovery (cV = otd0VhEn7ES0DPkc.1.0)</w:t>
      </w:r>
    </w:p>
    <w:p w14:paraId="4B2BDC86" w14:textId="77777777" w:rsidR="00A23709" w:rsidRDefault="00A23709" w:rsidP="00A23709">
      <w:pPr>
        <w:pStyle w:val="Heading1"/>
      </w:pPr>
      <w:r>
        <w:t>At line:1 char:12</w:t>
      </w:r>
    </w:p>
    <w:p w14:paraId="6CB7D7AB" w14:textId="77777777" w:rsidR="00A23709" w:rsidRDefault="00A23709" w:rsidP="00A23709">
      <w:pPr>
        <w:pStyle w:val="Heading1"/>
      </w:pPr>
      <w:r>
        <w:t>+ 2024/01/22 16:55:58.6063964 1724  14716 ComApi          *QUEUED* SLS  ...</w:t>
      </w:r>
    </w:p>
    <w:p w14:paraId="63D9B6E7" w14:textId="77777777" w:rsidR="00A23709" w:rsidRDefault="00A23709" w:rsidP="00A23709">
      <w:pPr>
        <w:pStyle w:val="Heading1"/>
      </w:pPr>
      <w:r>
        <w:t>+            ~~~~~~~~~~~~~~~~</w:t>
      </w:r>
    </w:p>
    <w:p w14:paraId="324A9875" w14:textId="77777777" w:rsidR="00A23709" w:rsidRDefault="00A23709" w:rsidP="00A23709">
      <w:pPr>
        <w:pStyle w:val="Heading1"/>
      </w:pPr>
      <w:r>
        <w:t>Unexpected token '16:55:58.6063964' in expression or statement.</w:t>
      </w:r>
    </w:p>
    <w:p w14:paraId="72C7807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A99404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442FFC4" w14:textId="77777777" w:rsidR="00A23709" w:rsidRDefault="00A23709" w:rsidP="00A23709">
      <w:pPr>
        <w:pStyle w:val="Heading1"/>
      </w:pPr>
    </w:p>
    <w:p w14:paraId="695AC93C" w14:textId="77777777" w:rsidR="00A23709" w:rsidRDefault="00A23709" w:rsidP="00A23709">
      <w:pPr>
        <w:pStyle w:val="Heading1"/>
      </w:pPr>
      <w:r>
        <w:t>PS C:\Users\JazmyneJosephine Mar&gt; 2024/01/22 16:55:58.6373263 15520 16420 SLS             Get response for service 2B81F1BF-356C-4FA1-90F1-7581A62C6764 - forceExpire[False] asyncRefreshOnExpiry[True]</w:t>
      </w:r>
    </w:p>
    <w:p w14:paraId="5AE6E421" w14:textId="77777777" w:rsidR="00A23709" w:rsidRDefault="00A23709" w:rsidP="00A23709">
      <w:pPr>
        <w:pStyle w:val="Heading1"/>
      </w:pPr>
      <w:r>
        <w:t>At line:1 char:12</w:t>
      </w:r>
    </w:p>
    <w:p w14:paraId="66CA9DF4" w14:textId="77777777" w:rsidR="00A23709" w:rsidRDefault="00A23709" w:rsidP="00A23709">
      <w:pPr>
        <w:pStyle w:val="Heading1"/>
      </w:pPr>
      <w:r>
        <w:t>+ 2024/01/22 16:55:58.6373263 15520 16420 SLS             Get response  ...</w:t>
      </w:r>
    </w:p>
    <w:p w14:paraId="061A7CED" w14:textId="77777777" w:rsidR="00A23709" w:rsidRDefault="00A23709" w:rsidP="00A23709">
      <w:pPr>
        <w:pStyle w:val="Heading1"/>
      </w:pPr>
      <w:r>
        <w:t>+            ~~~~~~~~~~~~~~~~</w:t>
      </w:r>
    </w:p>
    <w:p w14:paraId="41373710" w14:textId="77777777" w:rsidR="00A23709" w:rsidRDefault="00A23709" w:rsidP="00A23709">
      <w:pPr>
        <w:pStyle w:val="Heading1"/>
      </w:pPr>
      <w:r>
        <w:t>Unexpected token '16:55:58.6373263' in expression or statement.</w:t>
      </w:r>
    </w:p>
    <w:p w14:paraId="7E4825A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DA0E8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6D13C3" w14:textId="77777777" w:rsidR="00A23709" w:rsidRDefault="00A23709" w:rsidP="00A23709">
      <w:pPr>
        <w:pStyle w:val="Heading1"/>
      </w:pPr>
    </w:p>
    <w:p w14:paraId="4B9BDFD4" w14:textId="77777777" w:rsidR="00A23709" w:rsidRDefault="00A23709" w:rsidP="00A23709">
      <w:pPr>
        <w:pStyle w:val="Heading1"/>
      </w:pPr>
      <w:r>
        <w:t>PS C:\Users\JazmyneJosephine Mar&gt; 2024/01/22 16:55:58.6373436 15520 16420 SLS             path used for cache lookup: /SLS/{2B81F1BF-356C-4FA1-90F1-7581A62C6764}/x64/10.0.22631.3007/0?CH=259&amp;L=en-US&amp;P=&amp;PT=0x65&amp;WUA=1023.1020.2192.0&amp;MK=HP&amp;MD=HP+Laptop+14-cf2xxx</w:t>
      </w:r>
    </w:p>
    <w:p w14:paraId="35E6A680" w14:textId="77777777" w:rsidR="00A23709" w:rsidRDefault="00A23709" w:rsidP="00A23709">
      <w:pPr>
        <w:pStyle w:val="Heading1"/>
      </w:pPr>
      <w:r>
        <w:t>At line:1 char:12</w:t>
      </w:r>
    </w:p>
    <w:p w14:paraId="6C8E5836" w14:textId="77777777" w:rsidR="00A23709" w:rsidRDefault="00A23709" w:rsidP="00A23709">
      <w:pPr>
        <w:pStyle w:val="Heading1"/>
      </w:pPr>
      <w:r>
        <w:t>+ 2024/01/22 16:55:58.6373436 15520 16420 SLS             path used for ...</w:t>
      </w:r>
    </w:p>
    <w:p w14:paraId="2BDAF60C" w14:textId="77777777" w:rsidR="00A23709" w:rsidRDefault="00A23709" w:rsidP="00A23709">
      <w:pPr>
        <w:pStyle w:val="Heading1"/>
      </w:pPr>
      <w:r>
        <w:t>+            ~~~~~~~~~~~~~~~~</w:t>
      </w:r>
    </w:p>
    <w:p w14:paraId="0A1DE987" w14:textId="77777777" w:rsidR="00A23709" w:rsidRDefault="00A23709" w:rsidP="00A23709">
      <w:pPr>
        <w:pStyle w:val="Heading1"/>
      </w:pPr>
      <w:r>
        <w:t>Unexpected token '16:55:58.6373436' in expression or statement.</w:t>
      </w:r>
    </w:p>
    <w:p w14:paraId="3894983D" w14:textId="77777777" w:rsidR="00A23709" w:rsidRDefault="00A23709" w:rsidP="00A23709">
      <w:pPr>
        <w:pStyle w:val="Heading1"/>
      </w:pPr>
      <w:r>
        <w:t>At line:1 char:157</w:t>
      </w:r>
    </w:p>
    <w:p w14:paraId="37A13ED7" w14:textId="77777777" w:rsidR="00A23709" w:rsidRDefault="00A23709" w:rsidP="00A23709">
      <w:pPr>
        <w:pStyle w:val="Heading1"/>
      </w:pPr>
      <w:r>
        <w:t>+ ... BF-356C-4FA1-90F1-7581A62C6764}/x64/10.0.22631.3007/0?CH=259&amp;L=en-US&amp; ...</w:t>
      </w:r>
    </w:p>
    <w:p w14:paraId="3FF4A06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6BAC1F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5B04186" w14:textId="77777777" w:rsidR="00A23709" w:rsidRDefault="00A23709" w:rsidP="00A23709">
      <w:pPr>
        <w:pStyle w:val="Heading1"/>
      </w:pPr>
      <w:r>
        <w:t>At line:1 char:165</w:t>
      </w:r>
    </w:p>
    <w:p w14:paraId="35CEAA3E" w14:textId="77777777" w:rsidR="00A23709" w:rsidRDefault="00A23709" w:rsidP="00A23709">
      <w:pPr>
        <w:pStyle w:val="Heading1"/>
      </w:pPr>
      <w:r>
        <w:t>+ ... 4FA1-90F1-7581A62C6764}/x64/10.0.22631.3007/0?CH=259&amp;L=en-US&amp;P=&amp;PT=0x ...</w:t>
      </w:r>
    </w:p>
    <w:p w14:paraId="5465C9F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001E07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30D5055" w14:textId="77777777" w:rsidR="00A23709" w:rsidRDefault="00A23709" w:rsidP="00A23709">
      <w:pPr>
        <w:pStyle w:val="Heading1"/>
      </w:pPr>
      <w:r>
        <w:t>At line:1 char:168</w:t>
      </w:r>
    </w:p>
    <w:p w14:paraId="70CFA691" w14:textId="77777777" w:rsidR="00A23709" w:rsidRDefault="00A23709" w:rsidP="00A23709">
      <w:pPr>
        <w:pStyle w:val="Heading1"/>
      </w:pPr>
      <w:r>
        <w:t>+ ... 1-90F1-7581A62C6764}/x64/10.0.22631.3007/0?CH=259&amp;L=en-US&amp;P=&amp;PT=0x65&amp; ...</w:t>
      </w:r>
    </w:p>
    <w:p w14:paraId="6935F2C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5AF778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78A9CCA" w14:textId="77777777" w:rsidR="00A23709" w:rsidRDefault="00A23709" w:rsidP="00A23709">
      <w:pPr>
        <w:pStyle w:val="Heading1"/>
      </w:pPr>
      <w:r>
        <w:t>At line:1 char:176</w:t>
      </w:r>
    </w:p>
    <w:p w14:paraId="2BADC42E" w14:textId="77777777" w:rsidR="00A23709" w:rsidRDefault="00A23709" w:rsidP="00A23709">
      <w:pPr>
        <w:pStyle w:val="Heading1"/>
      </w:pPr>
      <w:r>
        <w:t>+ ... 581A62C6764}/x64/10.0.22631.3007/0?CH=259&amp;L=en-US&amp;P=&amp;PT=0x65&amp;WUA=1023 ...</w:t>
      </w:r>
    </w:p>
    <w:p w14:paraId="444BE78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EFE4FE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D4C48A7" w14:textId="77777777" w:rsidR="00A23709" w:rsidRDefault="00A23709" w:rsidP="00A23709">
      <w:pPr>
        <w:pStyle w:val="Heading1"/>
      </w:pPr>
      <w:r>
        <w:t>At line:1 char:197</w:t>
      </w:r>
    </w:p>
    <w:p w14:paraId="228C128D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2B063A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3EB822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CED5B34" w14:textId="77777777" w:rsidR="00A23709" w:rsidRDefault="00A23709" w:rsidP="00A23709">
      <w:pPr>
        <w:pStyle w:val="Heading1"/>
      </w:pPr>
      <w:r>
        <w:t>At line:1 char:203</w:t>
      </w:r>
    </w:p>
    <w:p w14:paraId="28D09A8E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65C60A0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97CBE6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1A2922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CC9B6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871DC91" w14:textId="77777777" w:rsidR="00A23709" w:rsidRDefault="00A23709" w:rsidP="00A23709">
      <w:pPr>
        <w:pStyle w:val="Heading1"/>
      </w:pPr>
    </w:p>
    <w:p w14:paraId="1327519D" w14:textId="77777777" w:rsidR="00A23709" w:rsidRDefault="00A23709" w:rsidP="00A23709">
      <w:pPr>
        <w:pStyle w:val="Heading1"/>
      </w:pPr>
      <w:r>
        <w:t>PS C:\Users\JazmyneJosephine Mar&gt; 2024/01/22 16:55:58.6377796 15520 16420 IdleTimer       WU operation (CDiscoveryCall::Init ID 5, operation # 37) stopped; does use network; is not at background priority</w:t>
      </w:r>
    </w:p>
    <w:p w14:paraId="6672AA95" w14:textId="77777777" w:rsidR="00A23709" w:rsidRDefault="00A23709" w:rsidP="00A23709">
      <w:pPr>
        <w:pStyle w:val="Heading1"/>
      </w:pPr>
      <w:r>
        <w:t>&gt;&gt; 2024/01/22 16:55:58.6443411 1724  16724 ComApi          *RESUMED* Discovery (cV = otd0VhEn7ES0DPkc.1.0)</w:t>
      </w:r>
    </w:p>
    <w:p w14:paraId="5806F8F5" w14:textId="77777777" w:rsidR="00A23709" w:rsidRDefault="00A23709" w:rsidP="00A23709">
      <w:pPr>
        <w:pStyle w:val="Heading1"/>
      </w:pPr>
      <w:r>
        <w:t>At line:1 char:12</w:t>
      </w:r>
    </w:p>
    <w:p w14:paraId="1E89BF40" w14:textId="77777777" w:rsidR="00A23709" w:rsidRDefault="00A23709" w:rsidP="00A23709">
      <w:pPr>
        <w:pStyle w:val="Heading1"/>
      </w:pPr>
      <w:r>
        <w:t>+ 2024/01/22 16:55:58.6377796 15520 16420 IdleTimer       WU operation  ...</w:t>
      </w:r>
    </w:p>
    <w:p w14:paraId="257AB179" w14:textId="77777777" w:rsidR="00A23709" w:rsidRDefault="00A23709" w:rsidP="00A23709">
      <w:pPr>
        <w:pStyle w:val="Heading1"/>
      </w:pPr>
      <w:r>
        <w:t>+            ~~~~~~~~~~~~~~~~</w:t>
      </w:r>
    </w:p>
    <w:p w14:paraId="6EF743C6" w14:textId="77777777" w:rsidR="00A23709" w:rsidRDefault="00A23709" w:rsidP="00A23709">
      <w:pPr>
        <w:pStyle w:val="Heading1"/>
      </w:pPr>
      <w:r>
        <w:t>Unexpected token '16:55:58.6377796' in expression or statement.</w:t>
      </w:r>
    </w:p>
    <w:p w14:paraId="1EEFF473" w14:textId="77777777" w:rsidR="00A23709" w:rsidRDefault="00A23709" w:rsidP="00A23709">
      <w:pPr>
        <w:pStyle w:val="Heading1"/>
      </w:pPr>
      <w:r>
        <w:t>At line:1 char:107</w:t>
      </w:r>
    </w:p>
    <w:p w14:paraId="76819A71" w14:textId="77777777" w:rsidR="00A23709" w:rsidRDefault="00A23709" w:rsidP="00A23709">
      <w:pPr>
        <w:pStyle w:val="Heading1"/>
      </w:pPr>
      <w:r>
        <w:t>+ ... imer       WU operation (CDiscoveryCall::Init ID 5, operation # 37) s ...</w:t>
      </w:r>
    </w:p>
    <w:p w14:paraId="650EE9D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082EDD91" w14:textId="77777777" w:rsidR="00A23709" w:rsidRDefault="00A23709" w:rsidP="00A23709">
      <w:pPr>
        <w:pStyle w:val="Heading1"/>
      </w:pPr>
      <w:r>
        <w:t>Missing closing ')' in expression.</w:t>
      </w:r>
    </w:p>
    <w:p w14:paraId="08F6B71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BDA44F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F94BB9A" w14:textId="77777777" w:rsidR="00A23709" w:rsidRDefault="00A23709" w:rsidP="00A23709">
      <w:pPr>
        <w:pStyle w:val="Heading1"/>
      </w:pPr>
    </w:p>
    <w:p w14:paraId="07EDF72A" w14:textId="77777777" w:rsidR="00A23709" w:rsidRDefault="00A23709" w:rsidP="00A23709">
      <w:pPr>
        <w:pStyle w:val="Heading1"/>
      </w:pPr>
      <w:r>
        <w:t>PS C:\Users\JazmyneJosephine Mar&gt; 2024/01/22 16:55:58.6448918 1724  16724 Api             * END *   Discovery (cV = otd0VhEn7ES0DPkc.1.0)</w:t>
      </w:r>
    </w:p>
    <w:p w14:paraId="4F2FAF3E" w14:textId="77777777" w:rsidR="00A23709" w:rsidRDefault="00A23709" w:rsidP="00A23709">
      <w:pPr>
        <w:pStyle w:val="Heading1"/>
      </w:pPr>
      <w:r>
        <w:t>At line:1 char:12</w:t>
      </w:r>
    </w:p>
    <w:p w14:paraId="7362C512" w14:textId="77777777" w:rsidR="00A23709" w:rsidRDefault="00A23709" w:rsidP="00A23709">
      <w:pPr>
        <w:pStyle w:val="Heading1"/>
      </w:pPr>
      <w:r>
        <w:t>+ 2024/01/22 16:55:58.6448918 1724  16724 Api             * END *   Dis ...</w:t>
      </w:r>
    </w:p>
    <w:p w14:paraId="2F2F44CB" w14:textId="77777777" w:rsidR="00A23709" w:rsidRDefault="00A23709" w:rsidP="00A23709">
      <w:pPr>
        <w:pStyle w:val="Heading1"/>
      </w:pPr>
      <w:r>
        <w:t>+            ~~~~~~~~~~~~~~~~</w:t>
      </w:r>
    </w:p>
    <w:p w14:paraId="436EDFF6" w14:textId="77777777" w:rsidR="00A23709" w:rsidRDefault="00A23709" w:rsidP="00A23709">
      <w:pPr>
        <w:pStyle w:val="Heading1"/>
      </w:pPr>
      <w:r>
        <w:t>Unexpected token '16:55:58.6448918' in expression or statement.</w:t>
      </w:r>
    </w:p>
    <w:p w14:paraId="0F92AD6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12CB0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104262F" w14:textId="77777777" w:rsidR="00A23709" w:rsidRDefault="00A23709" w:rsidP="00A23709">
      <w:pPr>
        <w:pStyle w:val="Heading1"/>
      </w:pPr>
    </w:p>
    <w:p w14:paraId="0739B3F7" w14:textId="77777777" w:rsidR="00A23709" w:rsidRDefault="00A23709" w:rsidP="00A23709">
      <w:pPr>
        <w:pStyle w:val="Heading1"/>
      </w:pPr>
      <w:r>
        <w:t>PS C:\Users\JazmyneJosephine Mar&gt; 2024/01/22 16:56:00.7071683 15816 5332  Misc            UUS: Session=wu.core.wuapi, Module=wuapicore.dll, Version=1023.1020.2192.0, Path=C:\WINDOWS\uus\AMD64\wuapicore.dll</w:t>
      </w:r>
    </w:p>
    <w:p w14:paraId="4BB9CADE" w14:textId="77777777" w:rsidR="00A23709" w:rsidRDefault="00A23709" w:rsidP="00A23709">
      <w:pPr>
        <w:pStyle w:val="Heading1"/>
      </w:pPr>
      <w:r>
        <w:t>At line:1 char:12</w:t>
      </w:r>
    </w:p>
    <w:p w14:paraId="31A89312" w14:textId="77777777" w:rsidR="00A23709" w:rsidRDefault="00A23709" w:rsidP="00A23709">
      <w:pPr>
        <w:pStyle w:val="Heading1"/>
      </w:pPr>
      <w:r>
        <w:t>+ 2024/01/22 16:56:00.7071683 15816 5332  Misc            UUS: Session= ...</w:t>
      </w:r>
    </w:p>
    <w:p w14:paraId="2B1EED03" w14:textId="77777777" w:rsidR="00A23709" w:rsidRDefault="00A23709" w:rsidP="00A23709">
      <w:pPr>
        <w:pStyle w:val="Heading1"/>
      </w:pPr>
      <w:r>
        <w:t>+            ~~~~~~~~~~~~~~~~</w:t>
      </w:r>
    </w:p>
    <w:p w14:paraId="5C774CE7" w14:textId="77777777" w:rsidR="00A23709" w:rsidRDefault="00A23709" w:rsidP="00A23709">
      <w:pPr>
        <w:pStyle w:val="Heading1"/>
      </w:pPr>
      <w:r>
        <w:t>Unexpected token '16:56:00.7071683' in expression or statement.</w:t>
      </w:r>
    </w:p>
    <w:p w14:paraId="67CE185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88234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BD8586" w14:textId="77777777" w:rsidR="00A23709" w:rsidRDefault="00A23709" w:rsidP="00A23709">
      <w:pPr>
        <w:pStyle w:val="Heading1"/>
      </w:pPr>
    </w:p>
    <w:p w14:paraId="06B84AC3" w14:textId="77777777" w:rsidR="00A23709" w:rsidRDefault="00A23709" w:rsidP="00A23709">
      <w:pPr>
        <w:pStyle w:val="Heading1"/>
      </w:pPr>
      <w:r>
        <w:t>PS C:\Users\JazmyneJosephine Mar&gt; 2024/01/22 16:56:00.7148903 15816 5332  Misc            Load undocked module: UusId:wu.core.wuapi|hr:0x0|ModuleVer:1023.1020.2192.0|LoadProps:3|Path:C:\WINDOWS\uus\AMD64\wuapicore.dll</w:t>
      </w:r>
    </w:p>
    <w:p w14:paraId="6718CF96" w14:textId="77777777" w:rsidR="00A23709" w:rsidRDefault="00A23709" w:rsidP="00A23709">
      <w:pPr>
        <w:pStyle w:val="Heading1"/>
      </w:pPr>
      <w:r>
        <w:t>At line:1 char:12</w:t>
      </w:r>
    </w:p>
    <w:p w14:paraId="3DE0A8E6" w14:textId="77777777" w:rsidR="00A23709" w:rsidRDefault="00A23709" w:rsidP="00A23709">
      <w:pPr>
        <w:pStyle w:val="Heading1"/>
      </w:pPr>
      <w:r>
        <w:t>+ 2024/01/22 16:56:00.7148903 15816 5332  Misc            Load undocked ...</w:t>
      </w:r>
    </w:p>
    <w:p w14:paraId="6EBC5F9C" w14:textId="77777777" w:rsidR="00A23709" w:rsidRDefault="00A23709" w:rsidP="00A23709">
      <w:pPr>
        <w:pStyle w:val="Heading1"/>
      </w:pPr>
      <w:r>
        <w:t>+            ~~~~~~~~~~~~~~~~</w:t>
      </w:r>
    </w:p>
    <w:p w14:paraId="4BACDEA1" w14:textId="77777777" w:rsidR="00A23709" w:rsidRDefault="00A23709" w:rsidP="00A23709">
      <w:pPr>
        <w:pStyle w:val="Heading1"/>
      </w:pPr>
      <w:r>
        <w:t>Unexpected token '16:56:00.7148903' in expression or statement.</w:t>
      </w:r>
    </w:p>
    <w:p w14:paraId="41E5A32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1B1C34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B9D2AAC" w14:textId="77777777" w:rsidR="00A23709" w:rsidRDefault="00A23709" w:rsidP="00A23709">
      <w:pPr>
        <w:pStyle w:val="Heading1"/>
      </w:pPr>
    </w:p>
    <w:p w14:paraId="177AE4F3" w14:textId="77777777" w:rsidR="00A23709" w:rsidRDefault="00A23709" w:rsidP="00A23709">
      <w:pPr>
        <w:pStyle w:val="Heading1"/>
      </w:pPr>
      <w:r>
        <w:t>PS C:\Users\JazmyneJosephine Mar&gt; 2024/01/22 16:56:00.7149093 15816 5332  Shared          Registering proxy/stubs.</w:t>
      </w:r>
    </w:p>
    <w:p w14:paraId="60ADF74C" w14:textId="77777777" w:rsidR="00A23709" w:rsidRDefault="00A23709" w:rsidP="00A23709">
      <w:pPr>
        <w:pStyle w:val="Heading1"/>
      </w:pPr>
      <w:r>
        <w:t>At line:1 char:12</w:t>
      </w:r>
    </w:p>
    <w:p w14:paraId="0CF50138" w14:textId="77777777" w:rsidR="00A23709" w:rsidRDefault="00A23709" w:rsidP="00A23709">
      <w:pPr>
        <w:pStyle w:val="Heading1"/>
      </w:pPr>
      <w:r>
        <w:t>+ 2024/01/22 16:56:00.7149093 15816 5332  Shared          Registering p ...</w:t>
      </w:r>
    </w:p>
    <w:p w14:paraId="2E3C7652" w14:textId="77777777" w:rsidR="00A23709" w:rsidRDefault="00A23709" w:rsidP="00A23709">
      <w:pPr>
        <w:pStyle w:val="Heading1"/>
      </w:pPr>
      <w:r>
        <w:t>+            ~~~~~~~~~~~~~~~~</w:t>
      </w:r>
    </w:p>
    <w:p w14:paraId="6093EB5F" w14:textId="77777777" w:rsidR="00A23709" w:rsidRDefault="00A23709" w:rsidP="00A23709">
      <w:pPr>
        <w:pStyle w:val="Heading1"/>
      </w:pPr>
      <w:r>
        <w:t>Unexpected token '16:56:00.7149093' in expression or statement.</w:t>
      </w:r>
    </w:p>
    <w:p w14:paraId="25B9959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ABD7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A80FF85" w14:textId="77777777" w:rsidR="00A23709" w:rsidRDefault="00A23709" w:rsidP="00A23709">
      <w:pPr>
        <w:pStyle w:val="Heading1"/>
      </w:pPr>
    </w:p>
    <w:p w14:paraId="71D78D8B" w14:textId="77777777" w:rsidR="00A23709" w:rsidRDefault="00A23709" w:rsidP="00A23709">
      <w:pPr>
        <w:pStyle w:val="Heading1"/>
      </w:pPr>
      <w:r>
        <w:t>PS C:\Users\JazmyneJosephine Mar&gt; 2024/01/22 16:56:00.7219470 15816 5332  Misc            UUS: Session=wu.proxystubs.wups, Module=wupscore.dll, Version=1023.1020.2192.0, Path=C:\WINDOWS\uus\AMD64\wupscore.dll</w:t>
      </w:r>
    </w:p>
    <w:p w14:paraId="755E13D7" w14:textId="77777777" w:rsidR="00A23709" w:rsidRDefault="00A23709" w:rsidP="00A23709">
      <w:pPr>
        <w:pStyle w:val="Heading1"/>
      </w:pPr>
      <w:r>
        <w:t>At line:1 char:12</w:t>
      </w:r>
    </w:p>
    <w:p w14:paraId="352C132C" w14:textId="77777777" w:rsidR="00A23709" w:rsidRDefault="00A23709" w:rsidP="00A23709">
      <w:pPr>
        <w:pStyle w:val="Heading1"/>
      </w:pPr>
      <w:r>
        <w:t>+ 2024/01/22 16:56:00.7219470 15816 5332  Misc            UUS: Session= ...</w:t>
      </w:r>
    </w:p>
    <w:p w14:paraId="76E84065" w14:textId="77777777" w:rsidR="00A23709" w:rsidRDefault="00A23709" w:rsidP="00A23709">
      <w:pPr>
        <w:pStyle w:val="Heading1"/>
      </w:pPr>
      <w:r>
        <w:t>+            ~~~~~~~~~~~~~~~~</w:t>
      </w:r>
    </w:p>
    <w:p w14:paraId="46FB527C" w14:textId="77777777" w:rsidR="00A23709" w:rsidRDefault="00A23709" w:rsidP="00A23709">
      <w:pPr>
        <w:pStyle w:val="Heading1"/>
      </w:pPr>
      <w:r>
        <w:t>Unexpected token '16:56:00.7219470' in expression or statement.</w:t>
      </w:r>
    </w:p>
    <w:p w14:paraId="3298393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D6AD9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CF75AC" w14:textId="77777777" w:rsidR="00A23709" w:rsidRDefault="00A23709" w:rsidP="00A23709">
      <w:pPr>
        <w:pStyle w:val="Heading1"/>
      </w:pPr>
    </w:p>
    <w:p w14:paraId="53E1F0D8" w14:textId="77777777" w:rsidR="00A23709" w:rsidRDefault="00A23709" w:rsidP="00A23709">
      <w:pPr>
        <w:pStyle w:val="Heading1"/>
      </w:pPr>
      <w:r>
        <w:t>PS C:\Users\JazmyneJosephine Mar&gt; 2024/01/22 16:56:00.7233582 15816 5332  Misc            Load undocked module: UusId:wu.proxystubs.wups|hr:0x0|ModuleVer:1023.1020.2192.0|LoadProps:3|Path:C:\WINDOWS\uus\AMD64\wupscore.dll</w:t>
      </w:r>
    </w:p>
    <w:p w14:paraId="1DE17280" w14:textId="77777777" w:rsidR="00A23709" w:rsidRDefault="00A23709" w:rsidP="00A23709">
      <w:pPr>
        <w:pStyle w:val="Heading1"/>
      </w:pPr>
      <w:r>
        <w:t>At line:1 char:12</w:t>
      </w:r>
    </w:p>
    <w:p w14:paraId="6CF25EC8" w14:textId="77777777" w:rsidR="00A23709" w:rsidRDefault="00A23709" w:rsidP="00A23709">
      <w:pPr>
        <w:pStyle w:val="Heading1"/>
      </w:pPr>
      <w:r>
        <w:t>+ 2024/01/22 16:56:00.7233582 15816 5332  Misc            Load undocked ...</w:t>
      </w:r>
    </w:p>
    <w:p w14:paraId="292B0708" w14:textId="77777777" w:rsidR="00A23709" w:rsidRDefault="00A23709" w:rsidP="00A23709">
      <w:pPr>
        <w:pStyle w:val="Heading1"/>
      </w:pPr>
      <w:r>
        <w:t>+            ~~~~~~~~~~~~~~~~</w:t>
      </w:r>
    </w:p>
    <w:p w14:paraId="72B998CB" w14:textId="77777777" w:rsidR="00A23709" w:rsidRDefault="00A23709" w:rsidP="00A23709">
      <w:pPr>
        <w:pStyle w:val="Heading1"/>
      </w:pPr>
      <w:r>
        <w:t>Unexpected token '16:56:00.7233582' in expression or statement.</w:t>
      </w:r>
    </w:p>
    <w:p w14:paraId="55278A3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EF7F4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F3CD2B" w14:textId="77777777" w:rsidR="00A23709" w:rsidRDefault="00A23709" w:rsidP="00A23709">
      <w:pPr>
        <w:pStyle w:val="Heading1"/>
      </w:pPr>
    </w:p>
    <w:p w14:paraId="1212D1CD" w14:textId="77777777" w:rsidR="00A23709" w:rsidRDefault="00A23709" w:rsidP="00A23709">
      <w:pPr>
        <w:pStyle w:val="Heading1"/>
      </w:pPr>
      <w:r>
        <w:t>PS C:\Users\JazmyneJosephine Mar&gt; 2024/01/22 16:56:00.7237905 15816 5332  ComApi          *FAILED* [80004005] file = C:\__w\1\s\src\Client\comapi\SLSClientProxy.h, line = 48</w:t>
      </w:r>
    </w:p>
    <w:p w14:paraId="77075D84" w14:textId="77777777" w:rsidR="00A23709" w:rsidRDefault="00A23709" w:rsidP="00A23709">
      <w:pPr>
        <w:pStyle w:val="Heading1"/>
      </w:pPr>
      <w:r>
        <w:t>At line:1 char:12</w:t>
      </w:r>
    </w:p>
    <w:p w14:paraId="709B8C0F" w14:textId="77777777" w:rsidR="00A23709" w:rsidRDefault="00A23709" w:rsidP="00A23709">
      <w:pPr>
        <w:pStyle w:val="Heading1"/>
      </w:pPr>
      <w:r>
        <w:t>+ 2024/01/22 16:56:00.7237905 15816 5332  ComApi          *FAILED* [800 ...</w:t>
      </w:r>
    </w:p>
    <w:p w14:paraId="1A590613" w14:textId="77777777" w:rsidR="00A23709" w:rsidRDefault="00A23709" w:rsidP="00A23709">
      <w:pPr>
        <w:pStyle w:val="Heading1"/>
      </w:pPr>
      <w:r>
        <w:t>+            ~~~~~~~~~~~~~~~~</w:t>
      </w:r>
    </w:p>
    <w:p w14:paraId="644ACCA9" w14:textId="77777777" w:rsidR="00A23709" w:rsidRDefault="00A23709" w:rsidP="00A23709">
      <w:pPr>
        <w:pStyle w:val="Heading1"/>
      </w:pPr>
      <w:r>
        <w:t>Unexpected token '16:56:00.7237905' in expression or statement.</w:t>
      </w:r>
    </w:p>
    <w:p w14:paraId="249A4D5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966D5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EE18F7" w14:textId="77777777" w:rsidR="00A23709" w:rsidRDefault="00A23709" w:rsidP="00A23709">
      <w:pPr>
        <w:pStyle w:val="Heading1"/>
      </w:pPr>
    </w:p>
    <w:p w14:paraId="7840C4EC" w14:textId="77777777" w:rsidR="00A23709" w:rsidRDefault="00A23709" w:rsidP="00A23709">
      <w:pPr>
        <w:pStyle w:val="Heading1"/>
      </w:pPr>
      <w:r>
        <w:t>PS C:\Users\JazmyneJosephine Mar&gt; 2024/01/22 16:56:00.7239904 15816 5332  ComApi          * START *   SLS Discovery (cV = r/nuMxXhXkC1YTIm.1.0)</w:t>
      </w:r>
    </w:p>
    <w:p w14:paraId="67CF820D" w14:textId="77777777" w:rsidR="00A23709" w:rsidRDefault="00A23709" w:rsidP="00A23709">
      <w:pPr>
        <w:pStyle w:val="Heading1"/>
      </w:pPr>
      <w:r>
        <w:t>At line:1 char:12</w:t>
      </w:r>
    </w:p>
    <w:p w14:paraId="1EBD115B" w14:textId="77777777" w:rsidR="00A23709" w:rsidRDefault="00A23709" w:rsidP="00A23709">
      <w:pPr>
        <w:pStyle w:val="Heading1"/>
      </w:pPr>
      <w:r>
        <w:t>+ 2024/01/22 16:56:00.7239904 15816 5332  ComApi          * START *   S ...</w:t>
      </w:r>
    </w:p>
    <w:p w14:paraId="564F815C" w14:textId="77777777" w:rsidR="00A23709" w:rsidRDefault="00A23709" w:rsidP="00A23709">
      <w:pPr>
        <w:pStyle w:val="Heading1"/>
      </w:pPr>
      <w:r>
        <w:t>+            ~~~~~~~~~~~~~~~~</w:t>
      </w:r>
    </w:p>
    <w:p w14:paraId="43229431" w14:textId="77777777" w:rsidR="00A23709" w:rsidRDefault="00A23709" w:rsidP="00A23709">
      <w:pPr>
        <w:pStyle w:val="Heading1"/>
      </w:pPr>
      <w:r>
        <w:t>Unexpected token '16:56:00.7239904' in expression or statement.</w:t>
      </w:r>
    </w:p>
    <w:p w14:paraId="209BF99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C3BF6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926AD8" w14:textId="77777777" w:rsidR="00A23709" w:rsidRDefault="00A23709" w:rsidP="00A23709">
      <w:pPr>
        <w:pStyle w:val="Heading1"/>
      </w:pPr>
    </w:p>
    <w:p w14:paraId="2619C28D" w14:textId="77777777" w:rsidR="00A23709" w:rsidRDefault="00A23709" w:rsidP="00A23709">
      <w:pPr>
        <w:pStyle w:val="Heading1"/>
      </w:pPr>
      <w:r>
        <w:t>PS C:\Users\JazmyneJosephine Mar&gt; 2024/01/22 16:56:00.7330002 15816 5332  Misc            UUS: Session=wu.proxystubs.wups, Module=wupscore.dll, Version=1023.1020.2192.0, Path=C:\WINDOWS\uus\AMD64\wupscore.dll</w:t>
      </w:r>
    </w:p>
    <w:p w14:paraId="45496C25" w14:textId="77777777" w:rsidR="00A23709" w:rsidRDefault="00A23709" w:rsidP="00A23709">
      <w:pPr>
        <w:pStyle w:val="Heading1"/>
      </w:pPr>
      <w:r>
        <w:t>At line:1 char:12</w:t>
      </w:r>
    </w:p>
    <w:p w14:paraId="2CC6A7E0" w14:textId="77777777" w:rsidR="00A23709" w:rsidRDefault="00A23709" w:rsidP="00A23709">
      <w:pPr>
        <w:pStyle w:val="Heading1"/>
      </w:pPr>
      <w:r>
        <w:t>+ 2024/01/22 16:56:00.7330002 15816 5332  Misc            UUS: Session= ...</w:t>
      </w:r>
    </w:p>
    <w:p w14:paraId="5C230D72" w14:textId="77777777" w:rsidR="00A23709" w:rsidRDefault="00A23709" w:rsidP="00A23709">
      <w:pPr>
        <w:pStyle w:val="Heading1"/>
      </w:pPr>
      <w:r>
        <w:t>+            ~~~~~~~~~~~~~~~~</w:t>
      </w:r>
    </w:p>
    <w:p w14:paraId="47C7BCC9" w14:textId="77777777" w:rsidR="00A23709" w:rsidRDefault="00A23709" w:rsidP="00A23709">
      <w:pPr>
        <w:pStyle w:val="Heading1"/>
      </w:pPr>
      <w:r>
        <w:t>Unexpected token '16:56:00.7330002' in expression or statement.</w:t>
      </w:r>
    </w:p>
    <w:p w14:paraId="54A233D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ABFA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9C7246D" w14:textId="77777777" w:rsidR="00A23709" w:rsidRDefault="00A23709" w:rsidP="00A23709">
      <w:pPr>
        <w:pStyle w:val="Heading1"/>
      </w:pPr>
    </w:p>
    <w:p w14:paraId="67CD5604" w14:textId="77777777" w:rsidR="00A23709" w:rsidRDefault="00A23709" w:rsidP="00A23709">
      <w:pPr>
        <w:pStyle w:val="Heading1"/>
      </w:pPr>
      <w:r>
        <w:t>PS C:\Users\JazmyneJosephine Mar&gt; 2024/01/22 16:56:00.7343593 15816 5332  Misc            Load undocked module: UusId:wu.proxystubs.wups|hr:0x0|ModuleVer:1023.1020.2192.0|LoadProps:3|Path:C:\WINDOWS\uus\AMD64\wupscore.dll</w:t>
      </w:r>
    </w:p>
    <w:p w14:paraId="4B69D15C" w14:textId="77777777" w:rsidR="00A23709" w:rsidRDefault="00A23709" w:rsidP="00A23709">
      <w:pPr>
        <w:pStyle w:val="Heading1"/>
      </w:pPr>
      <w:r>
        <w:t>At line:1 char:12</w:t>
      </w:r>
    </w:p>
    <w:p w14:paraId="3591A491" w14:textId="77777777" w:rsidR="00A23709" w:rsidRDefault="00A23709" w:rsidP="00A23709">
      <w:pPr>
        <w:pStyle w:val="Heading1"/>
      </w:pPr>
      <w:r>
        <w:t>+ 2024/01/22 16:56:00.7343593 15816 5332  Misc            Load undocked ...</w:t>
      </w:r>
    </w:p>
    <w:p w14:paraId="2F6328F7" w14:textId="77777777" w:rsidR="00A23709" w:rsidRDefault="00A23709" w:rsidP="00A23709">
      <w:pPr>
        <w:pStyle w:val="Heading1"/>
      </w:pPr>
      <w:r>
        <w:t>+            ~~~~~~~~~~~~~~~~</w:t>
      </w:r>
    </w:p>
    <w:p w14:paraId="0A2760DA" w14:textId="77777777" w:rsidR="00A23709" w:rsidRDefault="00A23709" w:rsidP="00A23709">
      <w:pPr>
        <w:pStyle w:val="Heading1"/>
      </w:pPr>
      <w:r>
        <w:t>Unexpected token '16:56:00.7343593' in expression or statement.</w:t>
      </w:r>
    </w:p>
    <w:p w14:paraId="23BB4BD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35A076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DA8AAE" w14:textId="77777777" w:rsidR="00A23709" w:rsidRDefault="00A23709" w:rsidP="00A23709">
      <w:pPr>
        <w:pStyle w:val="Heading1"/>
      </w:pPr>
    </w:p>
    <w:p w14:paraId="4E06F8A5" w14:textId="77777777" w:rsidR="00A23709" w:rsidRDefault="00A23709" w:rsidP="00A23709">
      <w:pPr>
        <w:pStyle w:val="Heading1"/>
      </w:pPr>
      <w:r>
        <w:t>PS C:\Users\JazmyneJosephine Mar&gt; 2024/01/22 16:56:00.7356758 15520 3024  IdleTimer       WU operation (CDiscoveryCall::Init ID 6) started; operation # 42; does use network; is not at background priority</w:t>
      </w:r>
    </w:p>
    <w:p w14:paraId="7C7DBE0F" w14:textId="77777777" w:rsidR="00A23709" w:rsidRDefault="00A23709" w:rsidP="00A23709">
      <w:pPr>
        <w:pStyle w:val="Heading1"/>
      </w:pPr>
      <w:r>
        <w:t>At line:1 char:12</w:t>
      </w:r>
    </w:p>
    <w:p w14:paraId="7EF149C5" w14:textId="77777777" w:rsidR="00A23709" w:rsidRDefault="00A23709" w:rsidP="00A23709">
      <w:pPr>
        <w:pStyle w:val="Heading1"/>
      </w:pPr>
      <w:r>
        <w:t>+ 2024/01/22 16:56:00.7356758 15520 3024  IdleTimer       WU operation  ...</w:t>
      </w:r>
    </w:p>
    <w:p w14:paraId="09A80261" w14:textId="77777777" w:rsidR="00A23709" w:rsidRDefault="00A23709" w:rsidP="00A23709">
      <w:pPr>
        <w:pStyle w:val="Heading1"/>
      </w:pPr>
      <w:r>
        <w:t>+            ~~~~~~~~~~~~~~~~</w:t>
      </w:r>
    </w:p>
    <w:p w14:paraId="0D7007CD" w14:textId="77777777" w:rsidR="00A23709" w:rsidRDefault="00A23709" w:rsidP="00A23709">
      <w:pPr>
        <w:pStyle w:val="Heading1"/>
      </w:pPr>
      <w:r>
        <w:t>Unexpected token '16:56:00.7356758' in expression or statement.</w:t>
      </w:r>
    </w:p>
    <w:p w14:paraId="1DE7FEA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21ACA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EE87367" w14:textId="77777777" w:rsidR="00A23709" w:rsidRDefault="00A23709" w:rsidP="00A23709">
      <w:pPr>
        <w:pStyle w:val="Heading1"/>
      </w:pPr>
    </w:p>
    <w:p w14:paraId="66A02B3B" w14:textId="77777777" w:rsidR="00A23709" w:rsidRDefault="00A23709" w:rsidP="00A23709">
      <w:pPr>
        <w:pStyle w:val="Heading1"/>
      </w:pPr>
      <w:r>
        <w:t>PS C:\Users\JazmyneJosephine Mar&gt; 2024/01/22 16:56:00.7359743 15816 5332  ComApi          *QUEUED* SLS Discovery (cV = r/nuMxXhXkC1YTIm.1.0)</w:t>
      </w:r>
    </w:p>
    <w:p w14:paraId="29A7572B" w14:textId="77777777" w:rsidR="00A23709" w:rsidRDefault="00A23709" w:rsidP="00A23709">
      <w:pPr>
        <w:pStyle w:val="Heading1"/>
      </w:pPr>
      <w:r>
        <w:t>At line:1 char:12</w:t>
      </w:r>
    </w:p>
    <w:p w14:paraId="13C7D335" w14:textId="77777777" w:rsidR="00A23709" w:rsidRDefault="00A23709" w:rsidP="00A23709">
      <w:pPr>
        <w:pStyle w:val="Heading1"/>
      </w:pPr>
      <w:r>
        <w:t>+ 2024/01/22 16:56:00.7359743 15816 5332  ComApi          *QUEUED* SLS  ...</w:t>
      </w:r>
    </w:p>
    <w:p w14:paraId="73FE4FC6" w14:textId="77777777" w:rsidR="00A23709" w:rsidRDefault="00A23709" w:rsidP="00A23709">
      <w:pPr>
        <w:pStyle w:val="Heading1"/>
      </w:pPr>
      <w:r>
        <w:t>+            ~~~~~~~~~~~~~~~~</w:t>
      </w:r>
    </w:p>
    <w:p w14:paraId="7E474F9E" w14:textId="77777777" w:rsidR="00A23709" w:rsidRDefault="00A23709" w:rsidP="00A23709">
      <w:pPr>
        <w:pStyle w:val="Heading1"/>
      </w:pPr>
      <w:r>
        <w:t>Unexpected token '16:56:00.7359743' in expression or statement.</w:t>
      </w:r>
    </w:p>
    <w:p w14:paraId="10C667C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88B94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38AD29" w14:textId="77777777" w:rsidR="00A23709" w:rsidRDefault="00A23709" w:rsidP="00A23709">
      <w:pPr>
        <w:pStyle w:val="Heading1"/>
      </w:pPr>
    </w:p>
    <w:p w14:paraId="2757EBF7" w14:textId="77777777" w:rsidR="00A23709" w:rsidRDefault="00A23709" w:rsidP="00A23709">
      <w:pPr>
        <w:pStyle w:val="Heading1"/>
      </w:pPr>
      <w:r>
        <w:t>PS C:\Users\JazmyneJosephine Mar&gt; 2024/01/22 16:56:00.7515843 15520 16420 SLS             Get response for service 2B81F1BF-356C-4FA1-90F1-7581A62C6764 - forceExpire[False] asyncRefreshOnExpiry[True]</w:t>
      </w:r>
    </w:p>
    <w:p w14:paraId="7304360C" w14:textId="77777777" w:rsidR="00A23709" w:rsidRDefault="00A23709" w:rsidP="00A23709">
      <w:pPr>
        <w:pStyle w:val="Heading1"/>
      </w:pPr>
      <w:r>
        <w:t>At line:1 char:12</w:t>
      </w:r>
    </w:p>
    <w:p w14:paraId="039A69F7" w14:textId="77777777" w:rsidR="00A23709" w:rsidRDefault="00A23709" w:rsidP="00A23709">
      <w:pPr>
        <w:pStyle w:val="Heading1"/>
      </w:pPr>
      <w:r>
        <w:t>+ 2024/01/22 16:56:00.7515843 15520 16420 SLS             Get response  ...</w:t>
      </w:r>
    </w:p>
    <w:p w14:paraId="55DFE918" w14:textId="77777777" w:rsidR="00A23709" w:rsidRDefault="00A23709" w:rsidP="00A23709">
      <w:pPr>
        <w:pStyle w:val="Heading1"/>
      </w:pPr>
      <w:r>
        <w:t>+            ~~~~~~~~~~~~~~~~</w:t>
      </w:r>
    </w:p>
    <w:p w14:paraId="09FE18AF" w14:textId="77777777" w:rsidR="00A23709" w:rsidRDefault="00A23709" w:rsidP="00A23709">
      <w:pPr>
        <w:pStyle w:val="Heading1"/>
      </w:pPr>
      <w:r>
        <w:t>Unexpected token '16:56:00.7515843' in expression or statement.</w:t>
      </w:r>
    </w:p>
    <w:p w14:paraId="7405B8A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8AD38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E11C6F" w14:textId="77777777" w:rsidR="00A23709" w:rsidRDefault="00A23709" w:rsidP="00A23709">
      <w:pPr>
        <w:pStyle w:val="Heading1"/>
      </w:pPr>
    </w:p>
    <w:p w14:paraId="090CB1FC" w14:textId="77777777" w:rsidR="00A23709" w:rsidRDefault="00A23709" w:rsidP="00A23709">
      <w:pPr>
        <w:pStyle w:val="Heading1"/>
      </w:pPr>
      <w:r>
        <w:t>PS C:\Users\JazmyneJosephine Mar&gt; 2024/01/22 16:56:00.7515942 15520 16420 SLS             path used for cache lookup: /SLS/{2B81F1BF-356C-4FA1-90F1-7581A62C6764}/x64/10.0.22631.3007/0?CH=259&amp;L=en-US&amp;P=&amp;PT=0x65&amp;WUA=1023.1020.2192.0&amp;MK=HP&amp;MD=HP+Laptop+14-cf2xxx</w:t>
      </w:r>
    </w:p>
    <w:p w14:paraId="4714B3FD" w14:textId="77777777" w:rsidR="00A23709" w:rsidRDefault="00A23709" w:rsidP="00A23709">
      <w:pPr>
        <w:pStyle w:val="Heading1"/>
      </w:pPr>
      <w:r>
        <w:t>At line:1 char:12</w:t>
      </w:r>
    </w:p>
    <w:p w14:paraId="0049C788" w14:textId="77777777" w:rsidR="00A23709" w:rsidRDefault="00A23709" w:rsidP="00A23709">
      <w:pPr>
        <w:pStyle w:val="Heading1"/>
      </w:pPr>
      <w:r>
        <w:t>+ 2024/01/22 16:56:00.7515942 15520 16420 SLS             path used for ...</w:t>
      </w:r>
    </w:p>
    <w:p w14:paraId="29785EFC" w14:textId="77777777" w:rsidR="00A23709" w:rsidRDefault="00A23709" w:rsidP="00A23709">
      <w:pPr>
        <w:pStyle w:val="Heading1"/>
      </w:pPr>
      <w:r>
        <w:t>+            ~~~~~~~~~~~~~~~~</w:t>
      </w:r>
    </w:p>
    <w:p w14:paraId="09E0B455" w14:textId="77777777" w:rsidR="00A23709" w:rsidRDefault="00A23709" w:rsidP="00A23709">
      <w:pPr>
        <w:pStyle w:val="Heading1"/>
      </w:pPr>
      <w:r>
        <w:t>Unexpected token '16:56:00.7515942' in expression or statement.</w:t>
      </w:r>
    </w:p>
    <w:p w14:paraId="0C72C705" w14:textId="77777777" w:rsidR="00A23709" w:rsidRDefault="00A23709" w:rsidP="00A23709">
      <w:pPr>
        <w:pStyle w:val="Heading1"/>
      </w:pPr>
      <w:r>
        <w:t>At line:1 char:157</w:t>
      </w:r>
    </w:p>
    <w:p w14:paraId="2A49CFC1" w14:textId="77777777" w:rsidR="00A23709" w:rsidRDefault="00A23709" w:rsidP="00A23709">
      <w:pPr>
        <w:pStyle w:val="Heading1"/>
      </w:pPr>
      <w:r>
        <w:t>+ ... BF-356C-4FA1-90F1-7581A62C6764}/x64/10.0.22631.3007/0?CH=259&amp;L=en-US&amp; ...</w:t>
      </w:r>
    </w:p>
    <w:p w14:paraId="6CB3D6C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A43B54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28E8A76" w14:textId="77777777" w:rsidR="00A23709" w:rsidRDefault="00A23709" w:rsidP="00A23709">
      <w:pPr>
        <w:pStyle w:val="Heading1"/>
      </w:pPr>
      <w:r>
        <w:t>At line:1 char:165</w:t>
      </w:r>
    </w:p>
    <w:p w14:paraId="51629BA5" w14:textId="77777777" w:rsidR="00A23709" w:rsidRDefault="00A23709" w:rsidP="00A23709">
      <w:pPr>
        <w:pStyle w:val="Heading1"/>
      </w:pPr>
      <w:r>
        <w:t>+ ... 4FA1-90F1-7581A62C6764}/x64/10.0.22631.3007/0?CH=259&amp;L=en-US&amp;P=&amp;PT=0x ...</w:t>
      </w:r>
    </w:p>
    <w:p w14:paraId="4EF9ED6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51611F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ABC0062" w14:textId="77777777" w:rsidR="00A23709" w:rsidRDefault="00A23709" w:rsidP="00A23709">
      <w:pPr>
        <w:pStyle w:val="Heading1"/>
      </w:pPr>
      <w:r>
        <w:t>At line:1 char:168</w:t>
      </w:r>
    </w:p>
    <w:p w14:paraId="3967664D" w14:textId="77777777" w:rsidR="00A23709" w:rsidRDefault="00A23709" w:rsidP="00A23709">
      <w:pPr>
        <w:pStyle w:val="Heading1"/>
      </w:pPr>
      <w:r>
        <w:t>+ ... 1-90F1-7581A62C6764}/x64/10.0.22631.3007/0?CH=259&amp;L=en-US&amp;P=&amp;PT=0x65&amp; ...</w:t>
      </w:r>
    </w:p>
    <w:p w14:paraId="4ECC626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1E6E4E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1E743B5" w14:textId="77777777" w:rsidR="00A23709" w:rsidRDefault="00A23709" w:rsidP="00A23709">
      <w:pPr>
        <w:pStyle w:val="Heading1"/>
      </w:pPr>
      <w:r>
        <w:t>At line:1 char:176</w:t>
      </w:r>
    </w:p>
    <w:p w14:paraId="001D6AE6" w14:textId="77777777" w:rsidR="00A23709" w:rsidRDefault="00A23709" w:rsidP="00A23709">
      <w:pPr>
        <w:pStyle w:val="Heading1"/>
      </w:pPr>
      <w:r>
        <w:t>+ ... 581A62C6764}/x64/10.0.22631.3007/0?CH=259&amp;L=en-US&amp;P=&amp;PT=0x65&amp;WUA=1023 ...</w:t>
      </w:r>
    </w:p>
    <w:p w14:paraId="039A9B8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D4C3BD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0A0941D" w14:textId="77777777" w:rsidR="00A23709" w:rsidRDefault="00A23709" w:rsidP="00A23709">
      <w:pPr>
        <w:pStyle w:val="Heading1"/>
      </w:pPr>
      <w:r>
        <w:t>At line:1 char:197</w:t>
      </w:r>
    </w:p>
    <w:p w14:paraId="3B5EEA89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435866F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173838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7898B70" w14:textId="77777777" w:rsidR="00A23709" w:rsidRDefault="00A23709" w:rsidP="00A23709">
      <w:pPr>
        <w:pStyle w:val="Heading1"/>
      </w:pPr>
      <w:r>
        <w:t>At line:1 char:203</w:t>
      </w:r>
    </w:p>
    <w:p w14:paraId="32B726C6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375740A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9587F3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315496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2AEE2B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A3D6E70" w14:textId="77777777" w:rsidR="00A23709" w:rsidRDefault="00A23709" w:rsidP="00A23709">
      <w:pPr>
        <w:pStyle w:val="Heading1"/>
      </w:pPr>
    </w:p>
    <w:p w14:paraId="11C2893F" w14:textId="77777777" w:rsidR="00A23709" w:rsidRDefault="00A23709" w:rsidP="00A23709">
      <w:pPr>
        <w:pStyle w:val="Heading1"/>
      </w:pPr>
      <w:r>
        <w:t>PS C:\Users\JazmyneJosephine Mar&gt; 2024/01/22 16:56:00.7518585 15520 16420 IdleTimer       WU operation (CDiscoveryCall::Init ID 6, operation # 42) stopped; does use network; is not at background priority</w:t>
      </w:r>
    </w:p>
    <w:p w14:paraId="6F17DF18" w14:textId="77777777" w:rsidR="00A23709" w:rsidRDefault="00A23709" w:rsidP="00A23709">
      <w:pPr>
        <w:pStyle w:val="Heading1"/>
      </w:pPr>
      <w:r>
        <w:t>&gt;&gt; 2024/01/22 16:56:00.7620848 15816 4608  ComApi          *RESUMED* Discovery (cV = r/nuMxXhXkC1YTIm.1.0)</w:t>
      </w:r>
    </w:p>
    <w:p w14:paraId="01D6982E" w14:textId="77777777" w:rsidR="00A23709" w:rsidRDefault="00A23709" w:rsidP="00A23709">
      <w:pPr>
        <w:pStyle w:val="Heading1"/>
      </w:pPr>
      <w:r>
        <w:t>At line:1 char:12</w:t>
      </w:r>
    </w:p>
    <w:p w14:paraId="2098C4F3" w14:textId="77777777" w:rsidR="00A23709" w:rsidRDefault="00A23709" w:rsidP="00A23709">
      <w:pPr>
        <w:pStyle w:val="Heading1"/>
      </w:pPr>
      <w:r>
        <w:t>+ 2024/01/22 16:56:00.7518585 15520 16420 IdleTimer       WU operation  ...</w:t>
      </w:r>
    </w:p>
    <w:p w14:paraId="1FC86683" w14:textId="77777777" w:rsidR="00A23709" w:rsidRDefault="00A23709" w:rsidP="00A23709">
      <w:pPr>
        <w:pStyle w:val="Heading1"/>
      </w:pPr>
      <w:r>
        <w:t>+            ~~~~~~~~~~~~~~~~</w:t>
      </w:r>
    </w:p>
    <w:p w14:paraId="66117DF6" w14:textId="77777777" w:rsidR="00A23709" w:rsidRDefault="00A23709" w:rsidP="00A23709">
      <w:pPr>
        <w:pStyle w:val="Heading1"/>
      </w:pPr>
      <w:r>
        <w:t>Unexpected token '16:56:00.7518585' in expression or statement.</w:t>
      </w:r>
    </w:p>
    <w:p w14:paraId="481A466B" w14:textId="77777777" w:rsidR="00A23709" w:rsidRDefault="00A23709" w:rsidP="00A23709">
      <w:pPr>
        <w:pStyle w:val="Heading1"/>
      </w:pPr>
      <w:r>
        <w:t>At line:1 char:107</w:t>
      </w:r>
    </w:p>
    <w:p w14:paraId="330C60F8" w14:textId="77777777" w:rsidR="00A23709" w:rsidRDefault="00A23709" w:rsidP="00A23709">
      <w:pPr>
        <w:pStyle w:val="Heading1"/>
      </w:pPr>
      <w:r>
        <w:t>+ ... imer       WU operation (CDiscoveryCall::Init ID 6, operation # 42) s ...</w:t>
      </w:r>
    </w:p>
    <w:p w14:paraId="7CF0EBB9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41900C0C" w14:textId="77777777" w:rsidR="00A23709" w:rsidRDefault="00A23709" w:rsidP="00A23709">
      <w:pPr>
        <w:pStyle w:val="Heading1"/>
      </w:pPr>
      <w:r>
        <w:t>Missing closing ')' in expression.</w:t>
      </w:r>
    </w:p>
    <w:p w14:paraId="4E2AFB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F7BC1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F7DFF9" w14:textId="77777777" w:rsidR="00A23709" w:rsidRDefault="00A23709" w:rsidP="00A23709">
      <w:pPr>
        <w:pStyle w:val="Heading1"/>
      </w:pPr>
    </w:p>
    <w:p w14:paraId="7B584BF0" w14:textId="77777777" w:rsidR="00A23709" w:rsidRDefault="00A23709" w:rsidP="00A23709">
      <w:pPr>
        <w:pStyle w:val="Heading1"/>
      </w:pPr>
      <w:r>
        <w:t>PS C:\Users\JazmyneJosephine Mar&gt; 2024/01/22 16:56:00.7620960 15816 4608  Api             * END *   Discovery (cV = r/nuMxXhXkC1YTIm.1.0)</w:t>
      </w:r>
    </w:p>
    <w:p w14:paraId="05663964" w14:textId="77777777" w:rsidR="00A23709" w:rsidRDefault="00A23709" w:rsidP="00A23709">
      <w:pPr>
        <w:pStyle w:val="Heading1"/>
      </w:pPr>
      <w:r>
        <w:t>At line:1 char:12</w:t>
      </w:r>
    </w:p>
    <w:p w14:paraId="3DB466E7" w14:textId="77777777" w:rsidR="00A23709" w:rsidRDefault="00A23709" w:rsidP="00A23709">
      <w:pPr>
        <w:pStyle w:val="Heading1"/>
      </w:pPr>
      <w:r>
        <w:t>+ 2024/01/22 16:56:00.7620960 15816 4608  Api             * END *   Dis ...</w:t>
      </w:r>
    </w:p>
    <w:p w14:paraId="4CDC80E3" w14:textId="77777777" w:rsidR="00A23709" w:rsidRDefault="00A23709" w:rsidP="00A23709">
      <w:pPr>
        <w:pStyle w:val="Heading1"/>
      </w:pPr>
      <w:r>
        <w:t>+            ~~~~~~~~~~~~~~~~</w:t>
      </w:r>
    </w:p>
    <w:p w14:paraId="42495D8E" w14:textId="77777777" w:rsidR="00A23709" w:rsidRDefault="00A23709" w:rsidP="00A23709">
      <w:pPr>
        <w:pStyle w:val="Heading1"/>
      </w:pPr>
      <w:r>
        <w:t>Unexpected token '16:56:00.7620960' in expression or statement.</w:t>
      </w:r>
    </w:p>
    <w:p w14:paraId="1396E9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810B3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497E119" w14:textId="77777777" w:rsidR="00A23709" w:rsidRDefault="00A23709" w:rsidP="00A23709">
      <w:pPr>
        <w:pStyle w:val="Heading1"/>
      </w:pPr>
    </w:p>
    <w:p w14:paraId="41A344B0" w14:textId="77777777" w:rsidR="00A23709" w:rsidRDefault="00A23709" w:rsidP="00A23709">
      <w:pPr>
        <w:pStyle w:val="Heading1"/>
      </w:pPr>
      <w:r>
        <w:t>PS C:\Users\JazmyneJosephine Mar&gt; 2024/01/22 16:56:24.8067019 15816 5332  Test            AUTest.cab validation: Test keys are not allowed</w:t>
      </w:r>
    </w:p>
    <w:p w14:paraId="2F8EEE27" w14:textId="77777777" w:rsidR="00A23709" w:rsidRDefault="00A23709" w:rsidP="00A23709">
      <w:pPr>
        <w:pStyle w:val="Heading1"/>
      </w:pPr>
      <w:r>
        <w:t>At line:1 char:12</w:t>
      </w:r>
    </w:p>
    <w:p w14:paraId="19531C52" w14:textId="77777777" w:rsidR="00A23709" w:rsidRDefault="00A23709" w:rsidP="00A23709">
      <w:pPr>
        <w:pStyle w:val="Heading1"/>
      </w:pPr>
      <w:r>
        <w:t>+ 2024/01/22 16:56:24.8067019 15816 5332  Test            AUTest.cab va ...</w:t>
      </w:r>
    </w:p>
    <w:p w14:paraId="24723A93" w14:textId="77777777" w:rsidR="00A23709" w:rsidRDefault="00A23709" w:rsidP="00A23709">
      <w:pPr>
        <w:pStyle w:val="Heading1"/>
      </w:pPr>
      <w:r>
        <w:t>+            ~~~~~~~~~~~~~~~~</w:t>
      </w:r>
    </w:p>
    <w:p w14:paraId="4D3DE980" w14:textId="77777777" w:rsidR="00A23709" w:rsidRDefault="00A23709" w:rsidP="00A23709">
      <w:pPr>
        <w:pStyle w:val="Heading1"/>
      </w:pPr>
      <w:r>
        <w:t>Unexpected token '16:56:24.8067019' in expression or statement.</w:t>
      </w:r>
    </w:p>
    <w:p w14:paraId="5B33B40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8D88C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5C4B173" w14:textId="77777777" w:rsidR="00A23709" w:rsidRDefault="00A23709" w:rsidP="00A23709">
      <w:pPr>
        <w:pStyle w:val="Heading1"/>
      </w:pPr>
    </w:p>
    <w:p w14:paraId="15D87859" w14:textId="77777777" w:rsidR="00A23709" w:rsidRDefault="00A23709" w:rsidP="00A23709">
      <w:pPr>
        <w:pStyle w:val="Heading1"/>
      </w:pPr>
      <w:r>
        <w:t>PS C:\Users\JazmyneJosephine Mar&gt; 2024/01/22 16:56:24.8068006 15816 5332  ComApi          * START *   Federated Search ClientId = Update; (cV: ClcEorhYWk2fLf4h.0.1.1.1.0)</w:t>
      </w:r>
    </w:p>
    <w:p w14:paraId="2C8DB3A4" w14:textId="77777777" w:rsidR="00A23709" w:rsidRDefault="00A23709" w:rsidP="00A23709">
      <w:pPr>
        <w:pStyle w:val="Heading1"/>
      </w:pPr>
      <w:r>
        <w:t>At line:1 char:12</w:t>
      </w:r>
    </w:p>
    <w:p w14:paraId="53317517" w14:textId="77777777" w:rsidR="00A23709" w:rsidRDefault="00A23709" w:rsidP="00A23709">
      <w:pPr>
        <w:pStyle w:val="Heading1"/>
      </w:pPr>
      <w:r>
        <w:t>+ 2024/01/22 16:56:24.8068006 15816 5332  ComApi          * START *   F ...</w:t>
      </w:r>
    </w:p>
    <w:p w14:paraId="2B65DD61" w14:textId="77777777" w:rsidR="00A23709" w:rsidRDefault="00A23709" w:rsidP="00A23709">
      <w:pPr>
        <w:pStyle w:val="Heading1"/>
      </w:pPr>
      <w:r>
        <w:t>+            ~~~~~~~~~~~~~~~~</w:t>
      </w:r>
    </w:p>
    <w:p w14:paraId="7DEAACE6" w14:textId="77777777" w:rsidR="00A23709" w:rsidRDefault="00A23709" w:rsidP="00A23709">
      <w:pPr>
        <w:pStyle w:val="Heading1"/>
      </w:pPr>
      <w:r>
        <w:t>Unexpected token '16:56:24.8068006' in expression or statement.</w:t>
      </w:r>
    </w:p>
    <w:p w14:paraId="2EF7EB8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812F97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F88A18" w14:textId="77777777" w:rsidR="00A23709" w:rsidRDefault="00A23709" w:rsidP="00A23709">
      <w:pPr>
        <w:pStyle w:val="Heading1"/>
      </w:pPr>
    </w:p>
    <w:p w14:paraId="7BD681F9" w14:textId="77777777" w:rsidR="00A23709" w:rsidRDefault="00A23709" w:rsidP="00A23709">
      <w:pPr>
        <w:pStyle w:val="Heading1"/>
      </w:pPr>
      <w:r>
        <w:t>PS C:\Users\JazmyneJosephine Mar&gt; 2024/01/22 16:56:24.8084087 15520 15532 IdleTimer       WU operation (SR.Update; ID 7) started; operation # 47; does use network; is not at background priority</w:t>
      </w:r>
    </w:p>
    <w:p w14:paraId="6F4523B1" w14:textId="77777777" w:rsidR="00A23709" w:rsidRDefault="00A23709" w:rsidP="00A23709">
      <w:pPr>
        <w:pStyle w:val="Heading1"/>
      </w:pPr>
      <w:r>
        <w:t>At line:1 char:12</w:t>
      </w:r>
    </w:p>
    <w:p w14:paraId="4A772F6B" w14:textId="77777777" w:rsidR="00A23709" w:rsidRDefault="00A23709" w:rsidP="00A23709">
      <w:pPr>
        <w:pStyle w:val="Heading1"/>
      </w:pPr>
      <w:r>
        <w:t>+ 2024/01/22 16:56:24.8084087 15520 15532 IdleTimer       WU operation  ...</w:t>
      </w:r>
    </w:p>
    <w:p w14:paraId="5962E7EC" w14:textId="77777777" w:rsidR="00A23709" w:rsidRDefault="00A23709" w:rsidP="00A23709">
      <w:pPr>
        <w:pStyle w:val="Heading1"/>
      </w:pPr>
      <w:r>
        <w:t>+            ~~~~~~~~~~~~~~~~</w:t>
      </w:r>
    </w:p>
    <w:p w14:paraId="42683096" w14:textId="77777777" w:rsidR="00A23709" w:rsidRDefault="00A23709" w:rsidP="00A23709">
      <w:pPr>
        <w:pStyle w:val="Heading1"/>
      </w:pPr>
      <w:r>
        <w:t>Unexpected token '16:56:24.8084087' in expression or statement.</w:t>
      </w:r>
    </w:p>
    <w:p w14:paraId="321CBAE4" w14:textId="77777777" w:rsidR="00A23709" w:rsidRDefault="00A23709" w:rsidP="00A23709">
      <w:pPr>
        <w:pStyle w:val="Heading1"/>
      </w:pPr>
      <w:r>
        <w:t>At line:1 char:80</w:t>
      </w:r>
    </w:p>
    <w:p w14:paraId="133A92D9" w14:textId="77777777" w:rsidR="00A23709" w:rsidRDefault="00A23709" w:rsidP="00A23709">
      <w:pPr>
        <w:pStyle w:val="Heading1"/>
      </w:pPr>
      <w:r>
        <w:t>+ ... 4.8084087 15520 15532 IdleTimer       WU operation (SR.Update; ID 7)  ...</w:t>
      </w:r>
    </w:p>
    <w:p w14:paraId="49205663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789EFFB5" w14:textId="77777777" w:rsidR="00A23709" w:rsidRDefault="00A23709" w:rsidP="00A23709">
      <w:pPr>
        <w:pStyle w:val="Heading1"/>
      </w:pPr>
      <w:r>
        <w:t>Missing closing ')' in expression.</w:t>
      </w:r>
    </w:p>
    <w:p w14:paraId="06C4CA9A" w14:textId="77777777" w:rsidR="00A23709" w:rsidRDefault="00A23709" w:rsidP="00A23709">
      <w:pPr>
        <w:pStyle w:val="Heading1"/>
      </w:pPr>
      <w:r>
        <w:t>At line:1 char:86</w:t>
      </w:r>
    </w:p>
    <w:p w14:paraId="469D358F" w14:textId="77777777" w:rsidR="00A23709" w:rsidRDefault="00A23709" w:rsidP="00A23709">
      <w:pPr>
        <w:pStyle w:val="Heading1"/>
      </w:pPr>
      <w:r>
        <w:t>+ ... 87 15520 15532 IdleTimer       WU operation (SR.Update; ID 7) started ...</w:t>
      </w:r>
    </w:p>
    <w:p w14:paraId="181C90F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AF1D0F6" w14:textId="77777777" w:rsidR="00A23709" w:rsidRDefault="00A23709" w:rsidP="00A23709">
      <w:pPr>
        <w:pStyle w:val="Heading1"/>
      </w:pPr>
      <w:r>
        <w:t>Unexpected token ')' in expression or statement.</w:t>
      </w:r>
    </w:p>
    <w:p w14:paraId="49EA2B8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795DDA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64F4D6" w14:textId="77777777" w:rsidR="00A23709" w:rsidRDefault="00A23709" w:rsidP="00A23709">
      <w:pPr>
        <w:pStyle w:val="Heading1"/>
      </w:pPr>
    </w:p>
    <w:p w14:paraId="3B116CD1" w14:textId="77777777" w:rsidR="00A23709" w:rsidRDefault="00A23709" w:rsidP="00A23709">
      <w:pPr>
        <w:pStyle w:val="Heading1"/>
      </w:pPr>
      <w:r>
        <w:t>PS C:\Users\JazmyneJosephine Mar&gt; 2024/01/22 16:56:24.8085381 15520 15968 Agent           Processing auto/pending service registrations and recovery (cV: ClcEorhYWk2fLf4h.0.1.1.1.0.0.0)</w:t>
      </w:r>
    </w:p>
    <w:p w14:paraId="268854CF" w14:textId="77777777" w:rsidR="00A23709" w:rsidRDefault="00A23709" w:rsidP="00A23709">
      <w:pPr>
        <w:pStyle w:val="Heading1"/>
      </w:pPr>
      <w:r>
        <w:t>At line:1 char:12</w:t>
      </w:r>
    </w:p>
    <w:p w14:paraId="572A5C98" w14:textId="77777777" w:rsidR="00A23709" w:rsidRDefault="00A23709" w:rsidP="00A23709">
      <w:pPr>
        <w:pStyle w:val="Heading1"/>
      </w:pPr>
      <w:r>
        <w:t>+ 2024/01/22 16:56:24.8085381 15520 15968 Agent           Processing au ...</w:t>
      </w:r>
    </w:p>
    <w:p w14:paraId="0F2F136E" w14:textId="77777777" w:rsidR="00A23709" w:rsidRDefault="00A23709" w:rsidP="00A23709">
      <w:pPr>
        <w:pStyle w:val="Heading1"/>
      </w:pPr>
      <w:r>
        <w:t>+            ~~~~~~~~~~~~~~~~</w:t>
      </w:r>
    </w:p>
    <w:p w14:paraId="1C091F22" w14:textId="77777777" w:rsidR="00A23709" w:rsidRDefault="00A23709" w:rsidP="00A23709">
      <w:pPr>
        <w:pStyle w:val="Heading1"/>
      </w:pPr>
      <w:r>
        <w:t>Unexpected token '16:56:24.8085381' in expression or statement.</w:t>
      </w:r>
    </w:p>
    <w:p w14:paraId="24FC095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3FFD6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C6834F" w14:textId="77777777" w:rsidR="00A23709" w:rsidRDefault="00A23709" w:rsidP="00A23709">
      <w:pPr>
        <w:pStyle w:val="Heading1"/>
      </w:pPr>
    </w:p>
    <w:p w14:paraId="32A846F1" w14:textId="77777777" w:rsidR="00A23709" w:rsidRDefault="00A23709" w:rsidP="00A23709">
      <w:pPr>
        <w:pStyle w:val="Heading1"/>
      </w:pPr>
      <w:r>
        <w:t>PS C:\Users\JazmyneJosephine Mar&gt; 2024/01/22 16:56:24.8246703 15520 15968 SLS             Get response for service 9482F4B4-E343-43B6-B170-9A65BC822C77 - forceExpire[False] asyncRefreshOnExpiry[False]</w:t>
      </w:r>
    </w:p>
    <w:p w14:paraId="7CB64BD6" w14:textId="77777777" w:rsidR="00A23709" w:rsidRDefault="00A23709" w:rsidP="00A23709">
      <w:pPr>
        <w:pStyle w:val="Heading1"/>
      </w:pPr>
      <w:r>
        <w:t>At line:1 char:12</w:t>
      </w:r>
    </w:p>
    <w:p w14:paraId="78884B19" w14:textId="77777777" w:rsidR="00A23709" w:rsidRDefault="00A23709" w:rsidP="00A23709">
      <w:pPr>
        <w:pStyle w:val="Heading1"/>
      </w:pPr>
      <w:r>
        <w:t>+ 2024/01/22 16:56:24.8246703 15520 15968 SLS             Get response  ...</w:t>
      </w:r>
    </w:p>
    <w:p w14:paraId="1FB5EFC0" w14:textId="77777777" w:rsidR="00A23709" w:rsidRDefault="00A23709" w:rsidP="00A23709">
      <w:pPr>
        <w:pStyle w:val="Heading1"/>
      </w:pPr>
      <w:r>
        <w:t>+            ~~~~~~~~~~~~~~~~</w:t>
      </w:r>
    </w:p>
    <w:p w14:paraId="21BB615C" w14:textId="77777777" w:rsidR="00A23709" w:rsidRDefault="00A23709" w:rsidP="00A23709">
      <w:pPr>
        <w:pStyle w:val="Heading1"/>
      </w:pPr>
      <w:r>
        <w:t>Unexpected token '16:56:24.8246703' in expression or statement.</w:t>
      </w:r>
    </w:p>
    <w:p w14:paraId="2C92BA4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00DD9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04161EB" w14:textId="77777777" w:rsidR="00A23709" w:rsidRDefault="00A23709" w:rsidP="00A23709">
      <w:pPr>
        <w:pStyle w:val="Heading1"/>
      </w:pPr>
    </w:p>
    <w:p w14:paraId="67561E1B" w14:textId="77777777" w:rsidR="00A23709" w:rsidRDefault="00A23709" w:rsidP="00A23709">
      <w:pPr>
        <w:pStyle w:val="Heading1"/>
      </w:pPr>
      <w:r>
        <w:t>PS C:\Users\JazmyneJosephine Mar&gt; 2024/01/22 16:56:24.8246807 15520 15968 SLS             path used for cache lookup: /SLS/{9482F4B4-E343-43B6-B170-9A65BC822C77}/x64/10.0.22631.3007/0?CH=259&amp;L=en-US&amp;P=&amp;PT=0x65&amp;WUA=1023.1020.2192.0&amp;MK=HP&amp;MD=HP+Laptop+14-cf2xxx</w:t>
      </w:r>
    </w:p>
    <w:p w14:paraId="6DCDD251" w14:textId="77777777" w:rsidR="00A23709" w:rsidRDefault="00A23709" w:rsidP="00A23709">
      <w:pPr>
        <w:pStyle w:val="Heading1"/>
      </w:pPr>
      <w:r>
        <w:t>At line:1 char:12</w:t>
      </w:r>
    </w:p>
    <w:p w14:paraId="0C0A53DB" w14:textId="77777777" w:rsidR="00A23709" w:rsidRDefault="00A23709" w:rsidP="00A23709">
      <w:pPr>
        <w:pStyle w:val="Heading1"/>
      </w:pPr>
      <w:r>
        <w:t>+ 2024/01/22 16:56:24.8246807 15520 15968 SLS             path used for ...</w:t>
      </w:r>
    </w:p>
    <w:p w14:paraId="033FB7BA" w14:textId="77777777" w:rsidR="00A23709" w:rsidRDefault="00A23709" w:rsidP="00A23709">
      <w:pPr>
        <w:pStyle w:val="Heading1"/>
      </w:pPr>
      <w:r>
        <w:t>+            ~~~~~~~~~~~~~~~~</w:t>
      </w:r>
    </w:p>
    <w:p w14:paraId="3E7812C4" w14:textId="77777777" w:rsidR="00A23709" w:rsidRDefault="00A23709" w:rsidP="00A23709">
      <w:pPr>
        <w:pStyle w:val="Heading1"/>
      </w:pPr>
      <w:r>
        <w:t>Unexpected token '16:56:24.8246807' in expression or statement.</w:t>
      </w:r>
    </w:p>
    <w:p w14:paraId="1F74CBE3" w14:textId="77777777" w:rsidR="00A23709" w:rsidRDefault="00A23709" w:rsidP="00A23709">
      <w:pPr>
        <w:pStyle w:val="Heading1"/>
      </w:pPr>
      <w:r>
        <w:t>At line:1 char:157</w:t>
      </w:r>
    </w:p>
    <w:p w14:paraId="5EBE9669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509D16E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584972D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AA86B78" w14:textId="77777777" w:rsidR="00A23709" w:rsidRDefault="00A23709" w:rsidP="00A23709">
      <w:pPr>
        <w:pStyle w:val="Heading1"/>
      </w:pPr>
      <w:r>
        <w:t>At line:1 char:165</w:t>
      </w:r>
    </w:p>
    <w:p w14:paraId="6A2FB76D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439CD2D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250B6A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D7C01E2" w14:textId="77777777" w:rsidR="00A23709" w:rsidRDefault="00A23709" w:rsidP="00A23709">
      <w:pPr>
        <w:pStyle w:val="Heading1"/>
      </w:pPr>
      <w:r>
        <w:t>At line:1 char:168</w:t>
      </w:r>
    </w:p>
    <w:p w14:paraId="3960ED14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5673F80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9FEDD4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17B4071" w14:textId="77777777" w:rsidR="00A23709" w:rsidRDefault="00A23709" w:rsidP="00A23709">
      <w:pPr>
        <w:pStyle w:val="Heading1"/>
      </w:pPr>
      <w:r>
        <w:t>At line:1 char:176</w:t>
      </w:r>
    </w:p>
    <w:p w14:paraId="7063CE25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3FE849E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D679D2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B04952C" w14:textId="77777777" w:rsidR="00A23709" w:rsidRDefault="00A23709" w:rsidP="00A23709">
      <w:pPr>
        <w:pStyle w:val="Heading1"/>
      </w:pPr>
      <w:r>
        <w:t>At line:1 char:197</w:t>
      </w:r>
    </w:p>
    <w:p w14:paraId="19DB6EB6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1232F8A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87A3C3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465EFFE" w14:textId="77777777" w:rsidR="00A23709" w:rsidRDefault="00A23709" w:rsidP="00A23709">
      <w:pPr>
        <w:pStyle w:val="Heading1"/>
      </w:pPr>
      <w:r>
        <w:t>At line:1 char:203</w:t>
      </w:r>
    </w:p>
    <w:p w14:paraId="25B4921B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B55DD7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81D046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C3EC0C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76789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1FC508F" w14:textId="77777777" w:rsidR="00A23709" w:rsidRDefault="00A23709" w:rsidP="00A23709">
      <w:pPr>
        <w:pStyle w:val="Heading1"/>
      </w:pPr>
    </w:p>
    <w:p w14:paraId="17AB376C" w14:textId="77777777" w:rsidR="00A23709" w:rsidRDefault="00A23709" w:rsidP="00A23709">
      <w:pPr>
        <w:pStyle w:val="Heading1"/>
      </w:pPr>
      <w:r>
        <w:t>PS C:\Users\JazmyneJosephine Mar&gt; 2024/01/22 16:56:24.8418826 15520 15968 SLS             Get response for service 855E8A7C-ECB4-4CA3-B045-1DFA50104289 - forceExpire[False] asyncRefreshOnExpiry[False]</w:t>
      </w:r>
    </w:p>
    <w:p w14:paraId="1E79E9ED" w14:textId="77777777" w:rsidR="00A23709" w:rsidRDefault="00A23709" w:rsidP="00A23709">
      <w:pPr>
        <w:pStyle w:val="Heading1"/>
      </w:pPr>
      <w:r>
        <w:t>At line:1 char:12</w:t>
      </w:r>
    </w:p>
    <w:p w14:paraId="460FEBB5" w14:textId="77777777" w:rsidR="00A23709" w:rsidRDefault="00A23709" w:rsidP="00A23709">
      <w:pPr>
        <w:pStyle w:val="Heading1"/>
      </w:pPr>
      <w:r>
        <w:t>+ 2024/01/22 16:56:24.8418826 15520 15968 SLS             Get response  ...</w:t>
      </w:r>
    </w:p>
    <w:p w14:paraId="6BD26AF3" w14:textId="77777777" w:rsidR="00A23709" w:rsidRDefault="00A23709" w:rsidP="00A23709">
      <w:pPr>
        <w:pStyle w:val="Heading1"/>
      </w:pPr>
      <w:r>
        <w:t>+            ~~~~~~~~~~~~~~~~</w:t>
      </w:r>
    </w:p>
    <w:p w14:paraId="025DD136" w14:textId="77777777" w:rsidR="00A23709" w:rsidRDefault="00A23709" w:rsidP="00A23709">
      <w:pPr>
        <w:pStyle w:val="Heading1"/>
      </w:pPr>
      <w:r>
        <w:t>Unexpected token '16:56:24.8418826' in expression or statement.</w:t>
      </w:r>
    </w:p>
    <w:p w14:paraId="642FAB8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D358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E86917" w14:textId="77777777" w:rsidR="00A23709" w:rsidRDefault="00A23709" w:rsidP="00A23709">
      <w:pPr>
        <w:pStyle w:val="Heading1"/>
      </w:pPr>
    </w:p>
    <w:p w14:paraId="48146A4D" w14:textId="77777777" w:rsidR="00A23709" w:rsidRDefault="00A23709" w:rsidP="00A23709">
      <w:pPr>
        <w:pStyle w:val="Heading1"/>
      </w:pPr>
      <w:r>
        <w:t>PS C:\Users\JazmyneJosephine Mar&gt; 2024/01/22 16:56:24.8418921 15520 15968 SLS             path used for cache lookup: /SLS/{855E8A7C-ECB4-4CA3-B045-1DFA50104289}/x64/10.0.22631.3007/0?CH=259&amp;L=en-US&amp;P=&amp;PT=0x65&amp;WUA=1023.1020.2192.0&amp;MK=HP&amp;MD=HP+Laptop+14-cf2xxx</w:t>
      </w:r>
    </w:p>
    <w:p w14:paraId="523EE8BC" w14:textId="77777777" w:rsidR="00A23709" w:rsidRDefault="00A23709" w:rsidP="00A23709">
      <w:pPr>
        <w:pStyle w:val="Heading1"/>
      </w:pPr>
      <w:r>
        <w:t>At line:1 char:12</w:t>
      </w:r>
    </w:p>
    <w:p w14:paraId="52734931" w14:textId="77777777" w:rsidR="00A23709" w:rsidRDefault="00A23709" w:rsidP="00A23709">
      <w:pPr>
        <w:pStyle w:val="Heading1"/>
      </w:pPr>
      <w:r>
        <w:t>+ 2024/01/22 16:56:24.8418921 15520 15968 SLS             path used for ...</w:t>
      </w:r>
    </w:p>
    <w:p w14:paraId="2BCBAEEC" w14:textId="77777777" w:rsidR="00A23709" w:rsidRDefault="00A23709" w:rsidP="00A23709">
      <w:pPr>
        <w:pStyle w:val="Heading1"/>
      </w:pPr>
      <w:r>
        <w:t>+            ~~~~~~~~~~~~~~~~</w:t>
      </w:r>
    </w:p>
    <w:p w14:paraId="40027092" w14:textId="77777777" w:rsidR="00A23709" w:rsidRDefault="00A23709" w:rsidP="00A23709">
      <w:pPr>
        <w:pStyle w:val="Heading1"/>
      </w:pPr>
      <w:r>
        <w:t>Unexpected token '16:56:24.8418921' in expression or statement.</w:t>
      </w:r>
    </w:p>
    <w:p w14:paraId="38A56CE7" w14:textId="77777777" w:rsidR="00A23709" w:rsidRDefault="00A23709" w:rsidP="00A23709">
      <w:pPr>
        <w:pStyle w:val="Heading1"/>
      </w:pPr>
      <w:r>
        <w:t>At line:1 char:157</w:t>
      </w:r>
    </w:p>
    <w:p w14:paraId="3D4FA7EB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33E9BF9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9678F7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4F7CE5B" w14:textId="77777777" w:rsidR="00A23709" w:rsidRDefault="00A23709" w:rsidP="00A23709">
      <w:pPr>
        <w:pStyle w:val="Heading1"/>
      </w:pPr>
      <w:r>
        <w:t>At line:1 char:165</w:t>
      </w:r>
    </w:p>
    <w:p w14:paraId="31B431C8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68E68C6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A49DC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9461079" w14:textId="77777777" w:rsidR="00A23709" w:rsidRDefault="00A23709" w:rsidP="00A23709">
      <w:pPr>
        <w:pStyle w:val="Heading1"/>
      </w:pPr>
      <w:r>
        <w:t>At line:1 char:168</w:t>
      </w:r>
    </w:p>
    <w:p w14:paraId="2FF2AD87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0BF7D70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E01103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9D804AB" w14:textId="77777777" w:rsidR="00A23709" w:rsidRDefault="00A23709" w:rsidP="00A23709">
      <w:pPr>
        <w:pStyle w:val="Heading1"/>
      </w:pPr>
      <w:r>
        <w:t>At line:1 char:176</w:t>
      </w:r>
    </w:p>
    <w:p w14:paraId="7F37E32B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1E12DAA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45B70E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307B3F2" w14:textId="77777777" w:rsidR="00A23709" w:rsidRDefault="00A23709" w:rsidP="00A23709">
      <w:pPr>
        <w:pStyle w:val="Heading1"/>
      </w:pPr>
      <w:r>
        <w:t>At line:1 char:197</w:t>
      </w:r>
    </w:p>
    <w:p w14:paraId="698F3D2D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72AE7A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404BDC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4F0DD79" w14:textId="77777777" w:rsidR="00A23709" w:rsidRDefault="00A23709" w:rsidP="00A23709">
      <w:pPr>
        <w:pStyle w:val="Heading1"/>
      </w:pPr>
      <w:r>
        <w:t>At line:1 char:203</w:t>
      </w:r>
    </w:p>
    <w:p w14:paraId="676D398E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6445EB2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95C217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E7BF52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795BE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C741E5" w14:textId="77777777" w:rsidR="00A23709" w:rsidRDefault="00A23709" w:rsidP="00A23709">
      <w:pPr>
        <w:pStyle w:val="Heading1"/>
      </w:pPr>
    </w:p>
    <w:p w14:paraId="3D37E900" w14:textId="77777777" w:rsidR="00A23709" w:rsidRDefault="00A23709" w:rsidP="00A23709">
      <w:pPr>
        <w:pStyle w:val="Heading1"/>
      </w:pPr>
      <w:r>
        <w:t>PS C:\Users\JazmyneJosephine Mar&gt; 2024/01/22 16:56:24.8473165 15520 15968 Agent           Total possible federated services: 1 (cV: ClcEorhYWk2fLf4h.0.1.1.1.0.0.0)</w:t>
      </w:r>
    </w:p>
    <w:p w14:paraId="24F273C0" w14:textId="77777777" w:rsidR="00A23709" w:rsidRDefault="00A23709" w:rsidP="00A23709">
      <w:pPr>
        <w:pStyle w:val="Heading1"/>
      </w:pPr>
      <w:r>
        <w:t>At line:1 char:12</w:t>
      </w:r>
    </w:p>
    <w:p w14:paraId="044F62EC" w14:textId="77777777" w:rsidR="00A23709" w:rsidRDefault="00A23709" w:rsidP="00A23709">
      <w:pPr>
        <w:pStyle w:val="Heading1"/>
      </w:pPr>
      <w:r>
        <w:t>+ 2024/01/22 16:56:24.8473165 15520 15968 Agent           Total possibl ...</w:t>
      </w:r>
    </w:p>
    <w:p w14:paraId="7492A6DD" w14:textId="77777777" w:rsidR="00A23709" w:rsidRDefault="00A23709" w:rsidP="00A23709">
      <w:pPr>
        <w:pStyle w:val="Heading1"/>
      </w:pPr>
      <w:r>
        <w:t>+            ~~~~~~~~~~~~~~~~</w:t>
      </w:r>
    </w:p>
    <w:p w14:paraId="39184FCA" w14:textId="77777777" w:rsidR="00A23709" w:rsidRDefault="00A23709" w:rsidP="00A23709">
      <w:pPr>
        <w:pStyle w:val="Heading1"/>
      </w:pPr>
      <w:r>
        <w:t>Unexpected token '16:56:24.8473165' in expression or statement.</w:t>
      </w:r>
    </w:p>
    <w:p w14:paraId="74B9DA9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90497E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0440488" w14:textId="77777777" w:rsidR="00A23709" w:rsidRDefault="00A23709" w:rsidP="00A23709">
      <w:pPr>
        <w:pStyle w:val="Heading1"/>
      </w:pPr>
    </w:p>
    <w:p w14:paraId="2C6EB52B" w14:textId="77777777" w:rsidR="00A23709" w:rsidRDefault="00A23709" w:rsidP="00A23709">
      <w:pPr>
        <w:pStyle w:val="Heading1"/>
      </w:pPr>
      <w:r>
        <w:t>PS C:\Users\JazmyneJosephine Mar&gt; 2024/01/22 16:56:24.8473223 15520 15968 Agent           Candidate federated service 855E8A7C-ECB4-4CA3-B045-1DFA50104289 (cV: ClcEorhYWk2fLf4h.0.1.1.1.0.0.0)</w:t>
      </w:r>
    </w:p>
    <w:p w14:paraId="2E28EB58" w14:textId="77777777" w:rsidR="00A23709" w:rsidRDefault="00A23709" w:rsidP="00A23709">
      <w:pPr>
        <w:pStyle w:val="Heading1"/>
      </w:pPr>
      <w:r>
        <w:t>At line:1 char:12</w:t>
      </w:r>
    </w:p>
    <w:p w14:paraId="72D955B3" w14:textId="77777777" w:rsidR="00A23709" w:rsidRDefault="00A23709" w:rsidP="00A23709">
      <w:pPr>
        <w:pStyle w:val="Heading1"/>
      </w:pPr>
      <w:r>
        <w:t>+ 2024/01/22 16:56:24.8473223 15520 15968 Agent           Candidate fed ...</w:t>
      </w:r>
    </w:p>
    <w:p w14:paraId="16B99FDA" w14:textId="77777777" w:rsidR="00A23709" w:rsidRDefault="00A23709" w:rsidP="00A23709">
      <w:pPr>
        <w:pStyle w:val="Heading1"/>
      </w:pPr>
      <w:r>
        <w:t>+            ~~~~~~~~~~~~~~~~</w:t>
      </w:r>
    </w:p>
    <w:p w14:paraId="6A36305B" w14:textId="77777777" w:rsidR="00A23709" w:rsidRDefault="00A23709" w:rsidP="00A23709">
      <w:pPr>
        <w:pStyle w:val="Heading1"/>
      </w:pPr>
      <w:r>
        <w:t>Unexpected token '16:56:24.8473223' in expression or statement.</w:t>
      </w:r>
    </w:p>
    <w:p w14:paraId="3BE9FBC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6E0B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BBABB5" w14:textId="77777777" w:rsidR="00A23709" w:rsidRDefault="00A23709" w:rsidP="00A23709">
      <w:pPr>
        <w:pStyle w:val="Heading1"/>
      </w:pPr>
    </w:p>
    <w:p w14:paraId="5CB6E471" w14:textId="77777777" w:rsidR="00A23709" w:rsidRDefault="00A23709" w:rsidP="00A23709">
      <w:pPr>
        <w:pStyle w:val="Heading1"/>
      </w:pPr>
      <w:r>
        <w:t>PS C:\Users\JazmyneJosephine Mar&gt; 2024/01/22 16:56:24.8473244 15520 15968 Agent           Total allowed federated services: 1 (cV: ClcEorhYWk2fLf4h.0.1.1.1.0.0.0)</w:t>
      </w:r>
    </w:p>
    <w:p w14:paraId="6F66AAE6" w14:textId="77777777" w:rsidR="00A23709" w:rsidRDefault="00A23709" w:rsidP="00A23709">
      <w:pPr>
        <w:pStyle w:val="Heading1"/>
      </w:pPr>
      <w:r>
        <w:t>At line:1 char:12</w:t>
      </w:r>
    </w:p>
    <w:p w14:paraId="50B73051" w14:textId="77777777" w:rsidR="00A23709" w:rsidRDefault="00A23709" w:rsidP="00A23709">
      <w:pPr>
        <w:pStyle w:val="Heading1"/>
      </w:pPr>
      <w:r>
        <w:t>+ 2024/01/22 16:56:24.8473244 15520 15968 Agent           Total allowed ...</w:t>
      </w:r>
    </w:p>
    <w:p w14:paraId="1EC56985" w14:textId="77777777" w:rsidR="00A23709" w:rsidRDefault="00A23709" w:rsidP="00A23709">
      <w:pPr>
        <w:pStyle w:val="Heading1"/>
      </w:pPr>
      <w:r>
        <w:t>+            ~~~~~~~~~~~~~~~~</w:t>
      </w:r>
    </w:p>
    <w:p w14:paraId="166DE1D8" w14:textId="77777777" w:rsidR="00A23709" w:rsidRDefault="00A23709" w:rsidP="00A23709">
      <w:pPr>
        <w:pStyle w:val="Heading1"/>
      </w:pPr>
      <w:r>
        <w:t>Unexpected token '16:56:24.8473244' in expression or statement.</w:t>
      </w:r>
    </w:p>
    <w:p w14:paraId="107DDCB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89D3C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8ECEC4" w14:textId="77777777" w:rsidR="00A23709" w:rsidRDefault="00A23709" w:rsidP="00A23709">
      <w:pPr>
        <w:pStyle w:val="Heading1"/>
      </w:pPr>
    </w:p>
    <w:p w14:paraId="3A9EFBA3" w14:textId="77777777" w:rsidR="00A23709" w:rsidRDefault="00A23709" w:rsidP="00A23709">
      <w:pPr>
        <w:pStyle w:val="Heading1"/>
      </w:pPr>
      <w:r>
        <w:t>PS C:\Users\JazmyneJosephine Mar&gt; 2024/01/22 16:56:24.8473525 15520 15968 IdleTimer       WU operation (SR.Update; ID 7, operation # 47) stopped; does use network; is not at background priority</w:t>
      </w:r>
    </w:p>
    <w:p w14:paraId="00286C2B" w14:textId="77777777" w:rsidR="00A23709" w:rsidRDefault="00A23709" w:rsidP="00A23709">
      <w:pPr>
        <w:pStyle w:val="Heading1"/>
      </w:pPr>
      <w:r>
        <w:t>At line:1 char:12</w:t>
      </w:r>
    </w:p>
    <w:p w14:paraId="29CA59D5" w14:textId="77777777" w:rsidR="00A23709" w:rsidRDefault="00A23709" w:rsidP="00A23709">
      <w:pPr>
        <w:pStyle w:val="Heading1"/>
      </w:pPr>
      <w:r>
        <w:t>+ 2024/01/22 16:56:24.8473525 15520 15968 IdleTimer       WU operation  ...</w:t>
      </w:r>
    </w:p>
    <w:p w14:paraId="52E4FA4D" w14:textId="77777777" w:rsidR="00A23709" w:rsidRDefault="00A23709" w:rsidP="00A23709">
      <w:pPr>
        <w:pStyle w:val="Heading1"/>
      </w:pPr>
      <w:r>
        <w:t>+            ~~~~~~~~~~~~~~~~</w:t>
      </w:r>
    </w:p>
    <w:p w14:paraId="35632D7F" w14:textId="77777777" w:rsidR="00A23709" w:rsidRDefault="00A23709" w:rsidP="00A23709">
      <w:pPr>
        <w:pStyle w:val="Heading1"/>
      </w:pPr>
      <w:r>
        <w:t>Unexpected token '16:56:24.8473525' in expression or statement.</w:t>
      </w:r>
    </w:p>
    <w:p w14:paraId="38D52C97" w14:textId="77777777" w:rsidR="00A23709" w:rsidRDefault="00A23709" w:rsidP="00A23709">
      <w:pPr>
        <w:pStyle w:val="Heading1"/>
      </w:pPr>
      <w:r>
        <w:t>At line:1 char:80</w:t>
      </w:r>
    </w:p>
    <w:p w14:paraId="651C7352" w14:textId="77777777" w:rsidR="00A23709" w:rsidRDefault="00A23709" w:rsidP="00A23709">
      <w:pPr>
        <w:pStyle w:val="Heading1"/>
      </w:pPr>
      <w:r>
        <w:t>+ ... 4.8473525 15520 15968 IdleTimer       WU operation (SR.Update; ID 7,  ...</w:t>
      </w:r>
    </w:p>
    <w:p w14:paraId="0F810229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633C8B8D" w14:textId="77777777" w:rsidR="00A23709" w:rsidRDefault="00A23709" w:rsidP="00A23709">
      <w:pPr>
        <w:pStyle w:val="Heading1"/>
      </w:pPr>
      <w:r>
        <w:t>Missing closing ')' in expression.</w:t>
      </w:r>
    </w:p>
    <w:p w14:paraId="24C283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54CF86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4E2CD02" w14:textId="77777777" w:rsidR="00A23709" w:rsidRDefault="00A23709" w:rsidP="00A23709">
      <w:pPr>
        <w:pStyle w:val="Heading1"/>
      </w:pPr>
    </w:p>
    <w:p w14:paraId="0BDF78AE" w14:textId="77777777" w:rsidR="00A23709" w:rsidRDefault="00A23709" w:rsidP="00A23709">
      <w:pPr>
        <w:pStyle w:val="Heading1"/>
      </w:pPr>
      <w:r>
        <w:t>PS C:\Users\JazmyneJosephine Mar&gt; 2024/01/22 16:56:24.8480671 15816 16264 ComApi          Federated Search: Starting search against 1 service(s) (cV = ClcEorhYWk2fLf4h.0.1.1.1.0)</w:t>
      </w:r>
    </w:p>
    <w:p w14:paraId="17257278" w14:textId="77777777" w:rsidR="00A23709" w:rsidRDefault="00A23709" w:rsidP="00A23709">
      <w:pPr>
        <w:pStyle w:val="Heading1"/>
      </w:pPr>
      <w:r>
        <w:t>At line:1 char:12</w:t>
      </w:r>
    </w:p>
    <w:p w14:paraId="12A53578" w14:textId="77777777" w:rsidR="00A23709" w:rsidRDefault="00A23709" w:rsidP="00A23709">
      <w:pPr>
        <w:pStyle w:val="Heading1"/>
      </w:pPr>
      <w:r>
        <w:t>+ 2024/01/22 16:56:24.8480671 15816 16264 ComApi          Federated Sea ...</w:t>
      </w:r>
    </w:p>
    <w:p w14:paraId="67010832" w14:textId="77777777" w:rsidR="00A23709" w:rsidRDefault="00A23709" w:rsidP="00A23709">
      <w:pPr>
        <w:pStyle w:val="Heading1"/>
      </w:pPr>
      <w:r>
        <w:t>+            ~~~~~~~~~~~~~~~~</w:t>
      </w:r>
    </w:p>
    <w:p w14:paraId="2DA44A92" w14:textId="77777777" w:rsidR="00A23709" w:rsidRDefault="00A23709" w:rsidP="00A23709">
      <w:pPr>
        <w:pStyle w:val="Heading1"/>
      </w:pPr>
      <w:r>
        <w:t>Unexpected token '16:56:24.8480671' in expression or statement.</w:t>
      </w:r>
    </w:p>
    <w:p w14:paraId="12CD85C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192DD3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A3E7036" w14:textId="77777777" w:rsidR="00A23709" w:rsidRDefault="00A23709" w:rsidP="00A23709">
      <w:pPr>
        <w:pStyle w:val="Heading1"/>
      </w:pPr>
    </w:p>
    <w:p w14:paraId="3863959E" w14:textId="77777777" w:rsidR="00A23709" w:rsidRDefault="00A23709" w:rsidP="00A23709">
      <w:pPr>
        <w:pStyle w:val="Heading1"/>
      </w:pPr>
      <w:r>
        <w:t>PS C:\Users\JazmyneJosephine Mar&gt; 2024/01/22 16:56:24.8480729 15816 16264 ComApi          Started federated search against service 855E8A7C-ECB4-4CA3-B045-1DFA50104289 (cV = ClcEorhYWk2fLf4h.0.1.1.1.0)</w:t>
      </w:r>
    </w:p>
    <w:p w14:paraId="5F6FAB9C" w14:textId="77777777" w:rsidR="00A23709" w:rsidRDefault="00A23709" w:rsidP="00A23709">
      <w:pPr>
        <w:pStyle w:val="Heading1"/>
      </w:pPr>
      <w:r>
        <w:t>At line:1 char:12</w:t>
      </w:r>
    </w:p>
    <w:p w14:paraId="5A175803" w14:textId="77777777" w:rsidR="00A23709" w:rsidRDefault="00A23709" w:rsidP="00A23709">
      <w:pPr>
        <w:pStyle w:val="Heading1"/>
      </w:pPr>
      <w:r>
        <w:t>+ 2024/01/22 16:56:24.8480729 15816 16264 ComApi          Started feder ...</w:t>
      </w:r>
    </w:p>
    <w:p w14:paraId="4C984AD9" w14:textId="77777777" w:rsidR="00A23709" w:rsidRDefault="00A23709" w:rsidP="00A23709">
      <w:pPr>
        <w:pStyle w:val="Heading1"/>
      </w:pPr>
      <w:r>
        <w:t>+            ~~~~~~~~~~~~~~~~</w:t>
      </w:r>
    </w:p>
    <w:p w14:paraId="097C45EB" w14:textId="77777777" w:rsidR="00A23709" w:rsidRDefault="00A23709" w:rsidP="00A23709">
      <w:pPr>
        <w:pStyle w:val="Heading1"/>
      </w:pPr>
      <w:r>
        <w:t>Unexpected token '16:56:24.8480729' in expression or statement.</w:t>
      </w:r>
    </w:p>
    <w:p w14:paraId="7F930F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B7444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CC2CD3A" w14:textId="77777777" w:rsidR="00A23709" w:rsidRDefault="00A23709" w:rsidP="00A23709">
      <w:pPr>
        <w:pStyle w:val="Heading1"/>
      </w:pPr>
    </w:p>
    <w:p w14:paraId="384812D2" w14:textId="77777777" w:rsidR="00A23709" w:rsidRDefault="00A23709" w:rsidP="00A23709">
      <w:pPr>
        <w:pStyle w:val="Heading1"/>
      </w:pPr>
      <w:r>
        <w:t>PS C:\Users\JazmyneJosephine Mar&gt; 2024/01/22 16:56:24.8484536 15816 16264 ComApi          * START *   Search ClientId = Update;, ServiceId = 855E8A7C-ECB4-4CA3-B045-1DFA50104289, Flags: 0X9010010 (cV = ClcEorhYWk2fLf4h.0.1.1.1.0.0)</w:t>
      </w:r>
    </w:p>
    <w:p w14:paraId="4006D995" w14:textId="77777777" w:rsidR="00A23709" w:rsidRDefault="00A23709" w:rsidP="00A23709">
      <w:pPr>
        <w:pStyle w:val="Heading1"/>
      </w:pPr>
      <w:r>
        <w:t>At line:1 char:12</w:t>
      </w:r>
    </w:p>
    <w:p w14:paraId="61D5F40E" w14:textId="77777777" w:rsidR="00A23709" w:rsidRDefault="00A23709" w:rsidP="00A23709">
      <w:pPr>
        <w:pStyle w:val="Heading1"/>
      </w:pPr>
      <w:r>
        <w:t>+ 2024/01/22 16:56:24.8484536 15816 16264 ComApi          * START *   S ...</w:t>
      </w:r>
    </w:p>
    <w:p w14:paraId="6800AF80" w14:textId="77777777" w:rsidR="00A23709" w:rsidRDefault="00A23709" w:rsidP="00A23709">
      <w:pPr>
        <w:pStyle w:val="Heading1"/>
      </w:pPr>
      <w:r>
        <w:t>+            ~~~~~~~~~~~~~~~~</w:t>
      </w:r>
    </w:p>
    <w:p w14:paraId="7D59A959" w14:textId="77777777" w:rsidR="00A23709" w:rsidRDefault="00A23709" w:rsidP="00A23709">
      <w:pPr>
        <w:pStyle w:val="Heading1"/>
      </w:pPr>
      <w:r>
        <w:t>Unexpected token '16:56:24.8484536' in expression or statement.</w:t>
      </w:r>
    </w:p>
    <w:p w14:paraId="73C2B217" w14:textId="77777777" w:rsidR="00A23709" w:rsidRDefault="00A23709" w:rsidP="00A23709">
      <w:pPr>
        <w:pStyle w:val="Heading1"/>
      </w:pPr>
      <w:r>
        <w:t>At line:1 char:95</w:t>
      </w:r>
    </w:p>
    <w:p w14:paraId="0F3718D1" w14:textId="77777777" w:rsidR="00A23709" w:rsidRDefault="00A23709" w:rsidP="00A23709">
      <w:pPr>
        <w:pStyle w:val="Heading1"/>
      </w:pPr>
      <w:r>
        <w:t>+ ...  16264 ComApi          * START *   Search ClientId = Update;, Service ...</w:t>
      </w:r>
    </w:p>
    <w:p w14:paraId="4FBFB229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0822BD7E" w14:textId="77777777" w:rsidR="00A23709" w:rsidRDefault="00A23709" w:rsidP="00A23709">
      <w:pPr>
        <w:pStyle w:val="Heading1"/>
      </w:pPr>
      <w:r>
        <w:t>Missing expression after unary operator ','.</w:t>
      </w:r>
    </w:p>
    <w:p w14:paraId="37CC4225" w14:textId="77777777" w:rsidR="00A23709" w:rsidRDefault="00A23709" w:rsidP="00A23709">
      <w:pPr>
        <w:pStyle w:val="Heading1"/>
      </w:pPr>
      <w:r>
        <w:t>At line:1 char:96</w:t>
      </w:r>
    </w:p>
    <w:p w14:paraId="32126833" w14:textId="77777777" w:rsidR="00A23709" w:rsidRDefault="00A23709" w:rsidP="00A23709">
      <w:pPr>
        <w:pStyle w:val="Heading1"/>
      </w:pPr>
      <w:r>
        <w:t>+ ... Api          * START *   Search ClientId = Update;, ServiceId = 855E8 ...</w:t>
      </w:r>
    </w:p>
    <w:p w14:paraId="07342F71" w14:textId="77777777" w:rsidR="00A23709" w:rsidRDefault="00A23709" w:rsidP="00A23709">
      <w:pPr>
        <w:pStyle w:val="Heading1"/>
      </w:pPr>
      <w:r>
        <w:t>+                                                         ~~~~~~~~~</w:t>
      </w:r>
    </w:p>
    <w:p w14:paraId="780CBD64" w14:textId="77777777" w:rsidR="00A23709" w:rsidRDefault="00A23709" w:rsidP="00A23709">
      <w:pPr>
        <w:pStyle w:val="Heading1"/>
      </w:pPr>
      <w:r>
        <w:t>Unexpected token 'ServiceId' in expression or statement.</w:t>
      </w:r>
    </w:p>
    <w:p w14:paraId="1BCAA02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6E2D7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D30465" w14:textId="77777777" w:rsidR="00A23709" w:rsidRDefault="00A23709" w:rsidP="00A23709">
      <w:pPr>
        <w:pStyle w:val="Heading1"/>
      </w:pPr>
    </w:p>
    <w:p w14:paraId="025C928D" w14:textId="77777777" w:rsidR="00A23709" w:rsidRDefault="00A23709" w:rsidP="00A23709">
      <w:pPr>
        <w:pStyle w:val="Heading1"/>
      </w:pPr>
      <w:r>
        <w:t>PS C:\Users\JazmyneJosephine Mar&gt; 2024/01/22 16:56:24.8502925 15520 15532 IdleTimer       WU operation (CSearchCall::Init ID 8) started; operation # 50; does use network; is not at background priority</w:t>
      </w:r>
    </w:p>
    <w:p w14:paraId="346EE85D" w14:textId="77777777" w:rsidR="00A23709" w:rsidRDefault="00A23709" w:rsidP="00A23709">
      <w:pPr>
        <w:pStyle w:val="Heading1"/>
      </w:pPr>
      <w:r>
        <w:t>At line:1 char:12</w:t>
      </w:r>
    </w:p>
    <w:p w14:paraId="1DD51A05" w14:textId="77777777" w:rsidR="00A23709" w:rsidRDefault="00A23709" w:rsidP="00A23709">
      <w:pPr>
        <w:pStyle w:val="Heading1"/>
      </w:pPr>
      <w:r>
        <w:t>+ 2024/01/22 16:56:24.8502925 15520 15532 IdleTimer       WU operation  ...</w:t>
      </w:r>
    </w:p>
    <w:p w14:paraId="13540152" w14:textId="77777777" w:rsidR="00A23709" w:rsidRDefault="00A23709" w:rsidP="00A23709">
      <w:pPr>
        <w:pStyle w:val="Heading1"/>
      </w:pPr>
      <w:r>
        <w:t>+            ~~~~~~~~~~~~~~~~</w:t>
      </w:r>
    </w:p>
    <w:p w14:paraId="18C34F8E" w14:textId="77777777" w:rsidR="00A23709" w:rsidRDefault="00A23709" w:rsidP="00A23709">
      <w:pPr>
        <w:pStyle w:val="Heading1"/>
      </w:pPr>
      <w:r>
        <w:t>Unexpected token '16:56:24.8502925' in expression or statement.</w:t>
      </w:r>
    </w:p>
    <w:p w14:paraId="17CFA6D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4179E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EEE51EF" w14:textId="77777777" w:rsidR="00A23709" w:rsidRDefault="00A23709" w:rsidP="00A23709">
      <w:pPr>
        <w:pStyle w:val="Heading1"/>
      </w:pPr>
    </w:p>
    <w:p w14:paraId="07CA0E73" w14:textId="77777777" w:rsidR="00A23709" w:rsidRDefault="00A23709" w:rsidP="00A23709">
      <w:pPr>
        <w:pStyle w:val="Heading1"/>
      </w:pPr>
      <w:r>
        <w:t>PS C:\Users\JazmyneJosephine Mar&gt; 2024/01/22 16:56:24.8608359 15520 15532 Agent           * START * Queueing Finding updates [CallerId = Update;  Id = 8]</w:t>
      </w:r>
    </w:p>
    <w:p w14:paraId="6D991656" w14:textId="77777777" w:rsidR="00A23709" w:rsidRDefault="00A23709" w:rsidP="00A23709">
      <w:pPr>
        <w:pStyle w:val="Heading1"/>
      </w:pPr>
      <w:r>
        <w:t>At line:1 char:12</w:t>
      </w:r>
    </w:p>
    <w:p w14:paraId="24FAC2CD" w14:textId="77777777" w:rsidR="00A23709" w:rsidRDefault="00A23709" w:rsidP="00A23709">
      <w:pPr>
        <w:pStyle w:val="Heading1"/>
      </w:pPr>
      <w:r>
        <w:t>+ 2024/01/22 16:56:24.8608359 15520 15532 Agent           * START * Que ...</w:t>
      </w:r>
    </w:p>
    <w:p w14:paraId="430FF921" w14:textId="77777777" w:rsidR="00A23709" w:rsidRDefault="00A23709" w:rsidP="00A23709">
      <w:pPr>
        <w:pStyle w:val="Heading1"/>
      </w:pPr>
      <w:r>
        <w:t>+            ~~~~~~~~~~~~~~~~</w:t>
      </w:r>
    </w:p>
    <w:p w14:paraId="56D54BD7" w14:textId="77777777" w:rsidR="00A23709" w:rsidRDefault="00A23709" w:rsidP="00A23709">
      <w:pPr>
        <w:pStyle w:val="Heading1"/>
      </w:pPr>
      <w:r>
        <w:t>Unexpected token '16:56:24.8608359' in expression or statement.</w:t>
      </w:r>
    </w:p>
    <w:p w14:paraId="4FCB63A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8BBC54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8B2D8C" w14:textId="77777777" w:rsidR="00A23709" w:rsidRDefault="00A23709" w:rsidP="00A23709">
      <w:pPr>
        <w:pStyle w:val="Heading1"/>
      </w:pPr>
    </w:p>
    <w:p w14:paraId="045F3306" w14:textId="77777777" w:rsidR="00A23709" w:rsidRDefault="00A23709" w:rsidP="00A23709">
      <w:pPr>
        <w:pStyle w:val="Heading1"/>
      </w:pPr>
      <w:r>
        <w:t>PS C:\Users\JazmyneJosephine Mar&gt; 2024/01/22 16:56:24.8608495 15520 15532 Agent           Service 855E8A7C-ECB4-4CA3-B045-1DFA50104289 is not in sequential scan list</w:t>
      </w:r>
    </w:p>
    <w:p w14:paraId="53351484" w14:textId="77777777" w:rsidR="00A23709" w:rsidRDefault="00A23709" w:rsidP="00A23709">
      <w:pPr>
        <w:pStyle w:val="Heading1"/>
      </w:pPr>
      <w:r>
        <w:t>At line:1 char:12</w:t>
      </w:r>
    </w:p>
    <w:p w14:paraId="3660F3A8" w14:textId="77777777" w:rsidR="00A23709" w:rsidRDefault="00A23709" w:rsidP="00A23709">
      <w:pPr>
        <w:pStyle w:val="Heading1"/>
      </w:pPr>
      <w:r>
        <w:t>+ 2024/01/22 16:56:24.8608495 15520 15532 Agent           Service 855E8 ...</w:t>
      </w:r>
    </w:p>
    <w:p w14:paraId="4070367E" w14:textId="77777777" w:rsidR="00A23709" w:rsidRDefault="00A23709" w:rsidP="00A23709">
      <w:pPr>
        <w:pStyle w:val="Heading1"/>
      </w:pPr>
      <w:r>
        <w:t>+            ~~~~~~~~~~~~~~~~</w:t>
      </w:r>
    </w:p>
    <w:p w14:paraId="2BE75E09" w14:textId="77777777" w:rsidR="00A23709" w:rsidRDefault="00A23709" w:rsidP="00A23709">
      <w:pPr>
        <w:pStyle w:val="Heading1"/>
      </w:pPr>
      <w:r>
        <w:t>Unexpected token '16:56:24.8608495' in expression or statement.</w:t>
      </w:r>
    </w:p>
    <w:p w14:paraId="660F461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30039B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AB21FA1" w14:textId="77777777" w:rsidR="00A23709" w:rsidRDefault="00A23709" w:rsidP="00A23709">
      <w:pPr>
        <w:pStyle w:val="Heading1"/>
      </w:pPr>
    </w:p>
    <w:p w14:paraId="4E7445B8" w14:textId="77777777" w:rsidR="00A23709" w:rsidRDefault="00A23709" w:rsidP="00A23709">
      <w:pPr>
        <w:pStyle w:val="Heading1"/>
      </w:pPr>
      <w:r>
        <w:t>PS C:\Users\JazmyneJosephine Mar&gt; 2024/01/22 16:56:24.8610612 15520 3408  Agent           Service 855E8A7C-ECB4-4CA3-B045-1DFA50104289 is not in sequential scan list</w:t>
      </w:r>
    </w:p>
    <w:p w14:paraId="5DA382B4" w14:textId="77777777" w:rsidR="00A23709" w:rsidRDefault="00A23709" w:rsidP="00A23709">
      <w:pPr>
        <w:pStyle w:val="Heading1"/>
      </w:pPr>
      <w:r>
        <w:t>At line:1 char:12</w:t>
      </w:r>
    </w:p>
    <w:p w14:paraId="64DA0B94" w14:textId="77777777" w:rsidR="00A23709" w:rsidRDefault="00A23709" w:rsidP="00A23709">
      <w:pPr>
        <w:pStyle w:val="Heading1"/>
      </w:pPr>
      <w:r>
        <w:t>+ 2024/01/22 16:56:24.8610612 15520 3408  Agent           Service 855E8 ...</w:t>
      </w:r>
    </w:p>
    <w:p w14:paraId="1BFB24F4" w14:textId="77777777" w:rsidR="00A23709" w:rsidRDefault="00A23709" w:rsidP="00A23709">
      <w:pPr>
        <w:pStyle w:val="Heading1"/>
      </w:pPr>
      <w:r>
        <w:t>+            ~~~~~~~~~~~~~~~~</w:t>
      </w:r>
    </w:p>
    <w:p w14:paraId="0CC5659B" w14:textId="77777777" w:rsidR="00A23709" w:rsidRDefault="00A23709" w:rsidP="00A23709">
      <w:pPr>
        <w:pStyle w:val="Heading1"/>
      </w:pPr>
      <w:r>
        <w:t>Unexpected token '16:56:24.8610612' in expression or statement.</w:t>
      </w:r>
    </w:p>
    <w:p w14:paraId="0BD7B1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B956B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D41C8B0" w14:textId="77777777" w:rsidR="00A23709" w:rsidRDefault="00A23709" w:rsidP="00A23709">
      <w:pPr>
        <w:pStyle w:val="Heading1"/>
      </w:pPr>
    </w:p>
    <w:p w14:paraId="7FBCBF9B" w14:textId="77777777" w:rsidR="00A23709" w:rsidRDefault="00A23709" w:rsidP="00A23709">
      <w:pPr>
        <w:pStyle w:val="Heading1"/>
      </w:pPr>
      <w:r>
        <w:t>PS C:\Users\JazmyneJosephine Mar&gt; 2024/01/22 16:56:24.8612242 15816 16264 ComApi          Succeeded federated search against service 855E8A7C-ECB4-4CA3-B045-1DFA50104289 (cV = ClcEorhYWk2fLf4h.0.1.1.1.1)</w:t>
      </w:r>
    </w:p>
    <w:p w14:paraId="070F9BF1" w14:textId="77777777" w:rsidR="00A23709" w:rsidRDefault="00A23709" w:rsidP="00A23709">
      <w:pPr>
        <w:pStyle w:val="Heading1"/>
      </w:pPr>
      <w:r>
        <w:t>At line:1 char:12</w:t>
      </w:r>
    </w:p>
    <w:p w14:paraId="7CDE1F20" w14:textId="77777777" w:rsidR="00A23709" w:rsidRDefault="00A23709" w:rsidP="00A23709">
      <w:pPr>
        <w:pStyle w:val="Heading1"/>
      </w:pPr>
      <w:r>
        <w:t>+ 2024/01/22 16:56:24.8612242 15816 16264 ComApi          Succeeded fed ...</w:t>
      </w:r>
    </w:p>
    <w:p w14:paraId="705CFFC4" w14:textId="77777777" w:rsidR="00A23709" w:rsidRDefault="00A23709" w:rsidP="00A23709">
      <w:pPr>
        <w:pStyle w:val="Heading1"/>
      </w:pPr>
      <w:r>
        <w:t>+            ~~~~~~~~~~~~~~~~</w:t>
      </w:r>
    </w:p>
    <w:p w14:paraId="3ACCE6D5" w14:textId="77777777" w:rsidR="00A23709" w:rsidRDefault="00A23709" w:rsidP="00A23709">
      <w:pPr>
        <w:pStyle w:val="Heading1"/>
      </w:pPr>
      <w:r>
        <w:t>Unexpected token '16:56:24.8612242' in expression or statement.</w:t>
      </w:r>
    </w:p>
    <w:p w14:paraId="61C0511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9F4E0A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5AA6E8" w14:textId="77777777" w:rsidR="00A23709" w:rsidRDefault="00A23709" w:rsidP="00A23709">
      <w:pPr>
        <w:pStyle w:val="Heading1"/>
      </w:pPr>
    </w:p>
    <w:p w14:paraId="5AC1D604" w14:textId="77777777" w:rsidR="00A23709" w:rsidRDefault="00A23709" w:rsidP="00A23709">
      <w:pPr>
        <w:pStyle w:val="Heading1"/>
      </w:pPr>
      <w:r>
        <w:t>PS C:\Users\JazmyneJosephine Mar&gt; 2024/01/22 16:56:24.8612617 15520 15156 Agent           * END * Queueing Finding updates [CallerId = Update;  Id = 8]</w:t>
      </w:r>
    </w:p>
    <w:p w14:paraId="593C3915" w14:textId="77777777" w:rsidR="00A23709" w:rsidRDefault="00A23709" w:rsidP="00A23709">
      <w:pPr>
        <w:pStyle w:val="Heading1"/>
      </w:pPr>
      <w:r>
        <w:t>At line:1 char:12</w:t>
      </w:r>
    </w:p>
    <w:p w14:paraId="7666CE77" w14:textId="77777777" w:rsidR="00A23709" w:rsidRDefault="00A23709" w:rsidP="00A23709">
      <w:pPr>
        <w:pStyle w:val="Heading1"/>
      </w:pPr>
      <w:r>
        <w:t>+ 2024/01/22 16:56:24.8612617 15520 15156 Agent           * END * Queue ...</w:t>
      </w:r>
    </w:p>
    <w:p w14:paraId="610BA463" w14:textId="77777777" w:rsidR="00A23709" w:rsidRDefault="00A23709" w:rsidP="00A23709">
      <w:pPr>
        <w:pStyle w:val="Heading1"/>
      </w:pPr>
      <w:r>
        <w:t>+            ~~~~~~~~~~~~~~~~</w:t>
      </w:r>
    </w:p>
    <w:p w14:paraId="16AE5F3B" w14:textId="77777777" w:rsidR="00A23709" w:rsidRDefault="00A23709" w:rsidP="00A23709">
      <w:pPr>
        <w:pStyle w:val="Heading1"/>
      </w:pPr>
      <w:r>
        <w:t>Unexpected token '16:56:24.8612617' in expression or statement.</w:t>
      </w:r>
    </w:p>
    <w:p w14:paraId="3A88182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214439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E7228D6" w14:textId="77777777" w:rsidR="00A23709" w:rsidRDefault="00A23709" w:rsidP="00A23709">
      <w:pPr>
        <w:pStyle w:val="Heading1"/>
      </w:pPr>
    </w:p>
    <w:p w14:paraId="6C9574ED" w14:textId="77777777" w:rsidR="00A23709" w:rsidRDefault="00A23709" w:rsidP="00A23709">
      <w:pPr>
        <w:pStyle w:val="Heading1"/>
      </w:pPr>
      <w:r>
        <w:t>PS C:\Users\JazmyneJosephine Mar&gt; 2024/01/22 16:56:24.8612922 15520 15156 Agent           * START * Finding updates CallerId = Update;  Id = 8 (cV = ClcEorhYWk2fLf4h.0.1.1.1.0.0.2)</w:t>
      </w:r>
    </w:p>
    <w:p w14:paraId="3CB3AA79" w14:textId="77777777" w:rsidR="00A23709" w:rsidRDefault="00A23709" w:rsidP="00A23709">
      <w:pPr>
        <w:pStyle w:val="Heading1"/>
      </w:pPr>
      <w:r>
        <w:t>At line:1 char:12</w:t>
      </w:r>
    </w:p>
    <w:p w14:paraId="539FBFE5" w14:textId="77777777" w:rsidR="00A23709" w:rsidRDefault="00A23709" w:rsidP="00A23709">
      <w:pPr>
        <w:pStyle w:val="Heading1"/>
      </w:pPr>
      <w:r>
        <w:t>+ 2024/01/22 16:56:24.8612922 15520 15156 Agent           * START * Fin ...</w:t>
      </w:r>
    </w:p>
    <w:p w14:paraId="32918929" w14:textId="77777777" w:rsidR="00A23709" w:rsidRDefault="00A23709" w:rsidP="00A23709">
      <w:pPr>
        <w:pStyle w:val="Heading1"/>
      </w:pPr>
      <w:r>
        <w:t>+            ~~~~~~~~~~~~~~~~</w:t>
      </w:r>
    </w:p>
    <w:p w14:paraId="1447C2FD" w14:textId="77777777" w:rsidR="00A23709" w:rsidRDefault="00A23709" w:rsidP="00A23709">
      <w:pPr>
        <w:pStyle w:val="Heading1"/>
      </w:pPr>
      <w:r>
        <w:t>Unexpected token '16:56:24.8612922' in expression or statement.</w:t>
      </w:r>
    </w:p>
    <w:p w14:paraId="201016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432E49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77CC3E" w14:textId="77777777" w:rsidR="00A23709" w:rsidRDefault="00A23709" w:rsidP="00A23709">
      <w:pPr>
        <w:pStyle w:val="Heading1"/>
      </w:pPr>
    </w:p>
    <w:p w14:paraId="41E3557E" w14:textId="77777777" w:rsidR="00A23709" w:rsidRDefault="00A23709" w:rsidP="00A23709">
      <w:pPr>
        <w:pStyle w:val="Heading1"/>
      </w:pPr>
      <w:r>
        <w:t>PS C:\Users\JazmyneJosephine Mar&gt; 2024/01/22 16:56:24.8612963 15520 15156 Agent           Online = Yes; Interactive = Yes; AllowCachedResults = No; Ignore download priority = No</w:t>
      </w:r>
    </w:p>
    <w:p w14:paraId="49539CFD" w14:textId="77777777" w:rsidR="00A23709" w:rsidRDefault="00A23709" w:rsidP="00A23709">
      <w:pPr>
        <w:pStyle w:val="Heading1"/>
      </w:pPr>
      <w:r>
        <w:t>At line:1 char:12</w:t>
      </w:r>
    </w:p>
    <w:p w14:paraId="27BA6410" w14:textId="77777777" w:rsidR="00A23709" w:rsidRDefault="00A23709" w:rsidP="00A23709">
      <w:pPr>
        <w:pStyle w:val="Heading1"/>
      </w:pPr>
      <w:r>
        <w:t>+ 2024/01/22 16:56:24.8612963 15520 15156 Agent           Online = Yes; ...</w:t>
      </w:r>
    </w:p>
    <w:p w14:paraId="349D7E99" w14:textId="77777777" w:rsidR="00A23709" w:rsidRDefault="00A23709" w:rsidP="00A23709">
      <w:pPr>
        <w:pStyle w:val="Heading1"/>
      </w:pPr>
      <w:r>
        <w:t>+            ~~~~~~~~~~~~~~~~</w:t>
      </w:r>
    </w:p>
    <w:p w14:paraId="190E83AF" w14:textId="77777777" w:rsidR="00A23709" w:rsidRDefault="00A23709" w:rsidP="00A23709">
      <w:pPr>
        <w:pStyle w:val="Heading1"/>
      </w:pPr>
      <w:r>
        <w:t>Unexpected token '16:56:24.8612963' in expression or statement.</w:t>
      </w:r>
    </w:p>
    <w:p w14:paraId="5CDE8AB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7C8CE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35A45A" w14:textId="77777777" w:rsidR="00A23709" w:rsidRDefault="00A23709" w:rsidP="00A23709">
      <w:pPr>
        <w:pStyle w:val="Heading1"/>
      </w:pPr>
    </w:p>
    <w:p w14:paraId="15EED9E7" w14:textId="77777777" w:rsidR="00A23709" w:rsidRDefault="00A23709" w:rsidP="00A23709">
      <w:pPr>
        <w:pStyle w:val="Heading1"/>
      </w:pPr>
      <w:r>
        <w:t>PS C:\Users\JazmyneJosephine Mar&gt; 2024/01/22 16:56:24.8612980 15520 15156 Agent           Criteria = "IsInstalled=0 AND AppCategoryIDs contains 'e16735c5-32a5-4fc3-a094-7c4c073b30b8'"</w:t>
      </w:r>
    </w:p>
    <w:p w14:paraId="072A3828" w14:textId="77777777" w:rsidR="00A23709" w:rsidRDefault="00A23709" w:rsidP="00A23709">
      <w:pPr>
        <w:pStyle w:val="Heading1"/>
      </w:pPr>
      <w:r>
        <w:t>At line:1 char:12</w:t>
      </w:r>
    </w:p>
    <w:p w14:paraId="79B903B6" w14:textId="77777777" w:rsidR="00A23709" w:rsidRDefault="00A23709" w:rsidP="00A23709">
      <w:pPr>
        <w:pStyle w:val="Heading1"/>
      </w:pPr>
      <w:r>
        <w:t>+ 2024/01/22 16:56:24.8612980 15520 15156 Agent           Criteria = "I ...</w:t>
      </w:r>
    </w:p>
    <w:p w14:paraId="49D04B43" w14:textId="77777777" w:rsidR="00A23709" w:rsidRDefault="00A23709" w:rsidP="00A23709">
      <w:pPr>
        <w:pStyle w:val="Heading1"/>
      </w:pPr>
      <w:r>
        <w:t>+            ~~~~~~~~~~~~~~~~</w:t>
      </w:r>
    </w:p>
    <w:p w14:paraId="56E423C7" w14:textId="77777777" w:rsidR="00A23709" w:rsidRDefault="00A23709" w:rsidP="00A23709">
      <w:pPr>
        <w:pStyle w:val="Heading1"/>
      </w:pPr>
      <w:r>
        <w:t>Unexpected token '16:56:24.8612980' in expression or statement.</w:t>
      </w:r>
    </w:p>
    <w:p w14:paraId="093D6C5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7271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6A5D20" w14:textId="77777777" w:rsidR="00A23709" w:rsidRDefault="00A23709" w:rsidP="00A23709">
      <w:pPr>
        <w:pStyle w:val="Heading1"/>
      </w:pPr>
    </w:p>
    <w:p w14:paraId="5C834434" w14:textId="77777777" w:rsidR="00A23709" w:rsidRDefault="00A23709" w:rsidP="00A23709">
      <w:pPr>
        <w:pStyle w:val="Heading1"/>
      </w:pPr>
      <w:r>
        <w:t>PS C:\Users\JazmyneJosephine Mar&gt; 2024/01/22 16:56:24.8613017 15520 15156 Agent           ServiceID = {855E8A7C-ECB4-4CA3-B045-1DFA50104289} Third party service</w:t>
      </w:r>
    </w:p>
    <w:p w14:paraId="32DC65D8" w14:textId="77777777" w:rsidR="00A23709" w:rsidRDefault="00A23709" w:rsidP="00A23709">
      <w:pPr>
        <w:pStyle w:val="Heading1"/>
      </w:pPr>
      <w:r>
        <w:t>At line:1 char:12</w:t>
      </w:r>
    </w:p>
    <w:p w14:paraId="4C3BD8F9" w14:textId="77777777" w:rsidR="00A23709" w:rsidRDefault="00A23709" w:rsidP="00A23709">
      <w:pPr>
        <w:pStyle w:val="Heading1"/>
      </w:pPr>
      <w:r>
        <w:t>+ 2024/01/22 16:56:24.8613017 15520 15156 Agent           ServiceID = { ...</w:t>
      </w:r>
    </w:p>
    <w:p w14:paraId="2EFFA991" w14:textId="77777777" w:rsidR="00A23709" w:rsidRDefault="00A23709" w:rsidP="00A23709">
      <w:pPr>
        <w:pStyle w:val="Heading1"/>
      </w:pPr>
      <w:r>
        <w:t>+            ~~~~~~~~~~~~~~~~</w:t>
      </w:r>
    </w:p>
    <w:p w14:paraId="2118E2BD" w14:textId="77777777" w:rsidR="00A23709" w:rsidRDefault="00A23709" w:rsidP="00A23709">
      <w:pPr>
        <w:pStyle w:val="Heading1"/>
      </w:pPr>
      <w:r>
        <w:t>Unexpected token '16:56:24.8613017' in expression or statement.</w:t>
      </w:r>
    </w:p>
    <w:p w14:paraId="52BF35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C852AC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BC5FD89" w14:textId="77777777" w:rsidR="00A23709" w:rsidRDefault="00A23709" w:rsidP="00A23709">
      <w:pPr>
        <w:pStyle w:val="Heading1"/>
      </w:pPr>
    </w:p>
    <w:p w14:paraId="259C5F4A" w14:textId="77777777" w:rsidR="00A23709" w:rsidRDefault="00A23709" w:rsidP="00A23709">
      <w:pPr>
        <w:pStyle w:val="Heading1"/>
      </w:pPr>
      <w:r>
        <w:t>PS C:\Users\JazmyneJosephine Mar&gt; 2024/01/22 16:56:24.8613029 15520 15156 Agent           Search Scope = {Machine &amp; All Users}</w:t>
      </w:r>
    </w:p>
    <w:p w14:paraId="7B0070B9" w14:textId="77777777" w:rsidR="00A23709" w:rsidRDefault="00A23709" w:rsidP="00A23709">
      <w:pPr>
        <w:pStyle w:val="Heading1"/>
      </w:pPr>
      <w:r>
        <w:t>At line:1 char:12</w:t>
      </w:r>
    </w:p>
    <w:p w14:paraId="5AF1570D" w14:textId="77777777" w:rsidR="00A23709" w:rsidRDefault="00A23709" w:rsidP="00A23709">
      <w:pPr>
        <w:pStyle w:val="Heading1"/>
      </w:pPr>
      <w:r>
        <w:t>+ 2024/01/22 16:56:24.8613029 15520 15156 Agent           Search Scope  ...</w:t>
      </w:r>
    </w:p>
    <w:p w14:paraId="77A572A6" w14:textId="77777777" w:rsidR="00A23709" w:rsidRDefault="00A23709" w:rsidP="00A23709">
      <w:pPr>
        <w:pStyle w:val="Heading1"/>
      </w:pPr>
      <w:r>
        <w:t>+            ~~~~~~~~~~~~~~~~</w:t>
      </w:r>
    </w:p>
    <w:p w14:paraId="212C3DD9" w14:textId="77777777" w:rsidR="00A23709" w:rsidRDefault="00A23709" w:rsidP="00A23709">
      <w:pPr>
        <w:pStyle w:val="Heading1"/>
      </w:pPr>
      <w:r>
        <w:t>Unexpected token '16:56:24.8613029' in expression or statement.</w:t>
      </w:r>
    </w:p>
    <w:p w14:paraId="394D64E8" w14:textId="77777777" w:rsidR="00A23709" w:rsidRDefault="00A23709" w:rsidP="00A23709">
      <w:pPr>
        <w:pStyle w:val="Heading1"/>
      </w:pPr>
      <w:r>
        <w:t>At line:1 char:81</w:t>
      </w:r>
    </w:p>
    <w:p w14:paraId="6924DF29" w14:textId="77777777" w:rsidR="00A23709" w:rsidRDefault="00A23709" w:rsidP="00A23709">
      <w:pPr>
        <w:pStyle w:val="Heading1"/>
      </w:pPr>
      <w:r>
        <w:t>+ ... 8613029 15520 15156 Agent           Search Scope = {Machine &amp; All Use ...</w:t>
      </w:r>
    </w:p>
    <w:p w14:paraId="469221A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21E3E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22FEAE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539AB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963A040" w14:textId="77777777" w:rsidR="00A23709" w:rsidRDefault="00A23709" w:rsidP="00A23709">
      <w:pPr>
        <w:pStyle w:val="Heading1"/>
      </w:pPr>
    </w:p>
    <w:p w14:paraId="3E077716" w14:textId="77777777" w:rsidR="00A23709" w:rsidRDefault="00A23709" w:rsidP="00A23709">
      <w:pPr>
        <w:pStyle w:val="Heading1"/>
      </w:pPr>
      <w:r>
        <w:t>PS C:\Users\JazmyneJosephine Mar&gt; 2024/01/22 16:56:24.8613078 15520 15156 Agent           Caller SID for Applicability: S-1-5-18</w:t>
      </w:r>
    </w:p>
    <w:p w14:paraId="3F704FE6" w14:textId="77777777" w:rsidR="00A23709" w:rsidRDefault="00A23709" w:rsidP="00A23709">
      <w:pPr>
        <w:pStyle w:val="Heading1"/>
      </w:pPr>
      <w:r>
        <w:t>At line:1 char:12</w:t>
      </w:r>
    </w:p>
    <w:p w14:paraId="52B5FA47" w14:textId="77777777" w:rsidR="00A23709" w:rsidRDefault="00A23709" w:rsidP="00A23709">
      <w:pPr>
        <w:pStyle w:val="Heading1"/>
      </w:pPr>
      <w:r>
        <w:t>+ 2024/01/22 16:56:24.8613078 15520 15156 Agent           Caller SID fo ...</w:t>
      </w:r>
    </w:p>
    <w:p w14:paraId="2A4F59D3" w14:textId="77777777" w:rsidR="00A23709" w:rsidRDefault="00A23709" w:rsidP="00A23709">
      <w:pPr>
        <w:pStyle w:val="Heading1"/>
      </w:pPr>
      <w:r>
        <w:t>+            ~~~~~~~~~~~~~~~~</w:t>
      </w:r>
    </w:p>
    <w:p w14:paraId="4135B9EF" w14:textId="77777777" w:rsidR="00A23709" w:rsidRDefault="00A23709" w:rsidP="00A23709">
      <w:pPr>
        <w:pStyle w:val="Heading1"/>
      </w:pPr>
      <w:r>
        <w:t>Unexpected token '16:56:24.8613078' in expression or statement.</w:t>
      </w:r>
    </w:p>
    <w:p w14:paraId="452AEE3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B00F55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D0EA24" w14:textId="77777777" w:rsidR="00A23709" w:rsidRDefault="00A23709" w:rsidP="00A23709">
      <w:pPr>
        <w:pStyle w:val="Heading1"/>
      </w:pPr>
    </w:p>
    <w:p w14:paraId="7FB33141" w14:textId="77777777" w:rsidR="00A23709" w:rsidRDefault="00A23709" w:rsidP="00A23709">
      <w:pPr>
        <w:pStyle w:val="Heading1"/>
      </w:pPr>
      <w:r>
        <w:t>PS C:\Users\JazmyneJosephine Mar&gt; 2024/01/22 16:56:24.8796272 15520 15156 Misc            UUS: Session=wu.handler.wuauengcore, Module=wuauengcore.dll, Version=1023.1020.2192.0, Path=C:\WINDOWS\uus\AMD64\wuauengcore.dll</w:t>
      </w:r>
    </w:p>
    <w:p w14:paraId="18758413" w14:textId="77777777" w:rsidR="00A23709" w:rsidRDefault="00A23709" w:rsidP="00A23709">
      <w:pPr>
        <w:pStyle w:val="Heading1"/>
      </w:pPr>
      <w:r>
        <w:t>At line:1 char:12</w:t>
      </w:r>
    </w:p>
    <w:p w14:paraId="6F58914F" w14:textId="77777777" w:rsidR="00A23709" w:rsidRDefault="00A23709" w:rsidP="00A23709">
      <w:pPr>
        <w:pStyle w:val="Heading1"/>
      </w:pPr>
      <w:r>
        <w:t>+ 2024/01/22 16:56:24.8796272 15520 15156 Misc            UUS: Session= ...</w:t>
      </w:r>
    </w:p>
    <w:p w14:paraId="33CB7DAF" w14:textId="77777777" w:rsidR="00A23709" w:rsidRDefault="00A23709" w:rsidP="00A23709">
      <w:pPr>
        <w:pStyle w:val="Heading1"/>
      </w:pPr>
      <w:r>
        <w:t>+            ~~~~~~~~~~~~~~~~</w:t>
      </w:r>
    </w:p>
    <w:p w14:paraId="20A17153" w14:textId="77777777" w:rsidR="00A23709" w:rsidRDefault="00A23709" w:rsidP="00A23709">
      <w:pPr>
        <w:pStyle w:val="Heading1"/>
      </w:pPr>
      <w:r>
        <w:t>Unexpected token '16:56:24.8796272' in expression or statement.</w:t>
      </w:r>
    </w:p>
    <w:p w14:paraId="6C85535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DA464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C71BBD" w14:textId="77777777" w:rsidR="00A23709" w:rsidRDefault="00A23709" w:rsidP="00A23709">
      <w:pPr>
        <w:pStyle w:val="Heading1"/>
      </w:pPr>
    </w:p>
    <w:p w14:paraId="1A7FE480" w14:textId="77777777" w:rsidR="00A23709" w:rsidRDefault="00A23709" w:rsidP="00A23709">
      <w:pPr>
        <w:pStyle w:val="Heading1"/>
      </w:pPr>
      <w:r>
        <w:t>PS C:\Users\JazmyneJosephine Mar&gt; 2024/01/22 16:56:24.8801074 15520 15156 Misc            Load undocked module: UusId:wu.handler.wuauengcore|hr:0x0|ModuleVer:1023.1020.2192.0|LoadProps:3|Path:C:\WINDOWS\uus\AMD64\wuauengcore.dll</w:t>
      </w:r>
    </w:p>
    <w:p w14:paraId="376DB6E0" w14:textId="77777777" w:rsidR="00A23709" w:rsidRDefault="00A23709" w:rsidP="00A23709">
      <w:pPr>
        <w:pStyle w:val="Heading1"/>
      </w:pPr>
      <w:r>
        <w:t>At line:1 char:12</w:t>
      </w:r>
    </w:p>
    <w:p w14:paraId="070D87F2" w14:textId="77777777" w:rsidR="00A23709" w:rsidRDefault="00A23709" w:rsidP="00A23709">
      <w:pPr>
        <w:pStyle w:val="Heading1"/>
      </w:pPr>
      <w:r>
        <w:t>+ 2024/01/22 16:56:24.8801074 15520 15156 Misc            Load undocked ...</w:t>
      </w:r>
    </w:p>
    <w:p w14:paraId="2D24F6DA" w14:textId="77777777" w:rsidR="00A23709" w:rsidRDefault="00A23709" w:rsidP="00A23709">
      <w:pPr>
        <w:pStyle w:val="Heading1"/>
      </w:pPr>
      <w:r>
        <w:t>+            ~~~~~~~~~~~~~~~~</w:t>
      </w:r>
    </w:p>
    <w:p w14:paraId="7E1EDBEA" w14:textId="77777777" w:rsidR="00A23709" w:rsidRDefault="00A23709" w:rsidP="00A23709">
      <w:pPr>
        <w:pStyle w:val="Heading1"/>
      </w:pPr>
      <w:r>
        <w:t>Unexpected token '16:56:24.8801074' in expression or statement.</w:t>
      </w:r>
    </w:p>
    <w:p w14:paraId="00E78E3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48286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42CF63" w14:textId="77777777" w:rsidR="00A23709" w:rsidRDefault="00A23709" w:rsidP="00A23709">
      <w:pPr>
        <w:pStyle w:val="Heading1"/>
      </w:pPr>
    </w:p>
    <w:p w14:paraId="3B1AD159" w14:textId="77777777" w:rsidR="00A23709" w:rsidRDefault="00A23709" w:rsidP="00A23709">
      <w:pPr>
        <w:pStyle w:val="Heading1"/>
      </w:pPr>
      <w:r>
        <w:t>PS C:\Users\JazmyneJosephine Mar&gt; 2024/01/22 16:56:24.8865266 15520 15156 Misc            UUS: Session=wu.handler.wuuhext, Module=wuuhext.dll, Version=1023.1020.2192.0, Path=C:\WINDOWS\uus\AMD64\wuuhext.dll</w:t>
      </w:r>
    </w:p>
    <w:p w14:paraId="0EDE08A5" w14:textId="77777777" w:rsidR="00A23709" w:rsidRDefault="00A23709" w:rsidP="00A23709">
      <w:pPr>
        <w:pStyle w:val="Heading1"/>
      </w:pPr>
      <w:r>
        <w:t>At line:1 char:12</w:t>
      </w:r>
    </w:p>
    <w:p w14:paraId="76FE5617" w14:textId="77777777" w:rsidR="00A23709" w:rsidRDefault="00A23709" w:rsidP="00A23709">
      <w:pPr>
        <w:pStyle w:val="Heading1"/>
      </w:pPr>
      <w:r>
        <w:t>+ 2024/01/22 16:56:24.8865266 15520 15156 Misc            UUS: Session= ...</w:t>
      </w:r>
    </w:p>
    <w:p w14:paraId="16399A62" w14:textId="77777777" w:rsidR="00A23709" w:rsidRDefault="00A23709" w:rsidP="00A23709">
      <w:pPr>
        <w:pStyle w:val="Heading1"/>
      </w:pPr>
      <w:r>
        <w:t>+            ~~~~~~~~~~~~~~~~</w:t>
      </w:r>
    </w:p>
    <w:p w14:paraId="3AE455FA" w14:textId="77777777" w:rsidR="00A23709" w:rsidRDefault="00A23709" w:rsidP="00A23709">
      <w:pPr>
        <w:pStyle w:val="Heading1"/>
      </w:pPr>
      <w:r>
        <w:t>Unexpected token '16:56:24.8865266' in expression or statement.</w:t>
      </w:r>
    </w:p>
    <w:p w14:paraId="64C3306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F24144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62A476D" w14:textId="77777777" w:rsidR="00A23709" w:rsidRDefault="00A23709" w:rsidP="00A23709">
      <w:pPr>
        <w:pStyle w:val="Heading1"/>
      </w:pPr>
    </w:p>
    <w:p w14:paraId="6F02E874" w14:textId="77777777" w:rsidR="00A23709" w:rsidRDefault="00A23709" w:rsidP="00A23709">
      <w:pPr>
        <w:pStyle w:val="Heading1"/>
      </w:pPr>
      <w:r>
        <w:t>PS C:\Users\JazmyneJosephine Mar&gt; 2024/01/22 16:56:24.8869490 15520 15156 Misc            Load undocked module: UusId:wu.handler.wuuhext|hr:0x0|ModuleVer:1023.922.9182.0|LoadProps:3|Path:C:\WINDOWS\uus\AMD64\wuuhext.dll</w:t>
      </w:r>
    </w:p>
    <w:p w14:paraId="5D9C8B65" w14:textId="77777777" w:rsidR="00A23709" w:rsidRDefault="00A23709" w:rsidP="00A23709">
      <w:pPr>
        <w:pStyle w:val="Heading1"/>
      </w:pPr>
      <w:r>
        <w:t>At line:1 char:12</w:t>
      </w:r>
    </w:p>
    <w:p w14:paraId="599C9933" w14:textId="77777777" w:rsidR="00A23709" w:rsidRDefault="00A23709" w:rsidP="00A23709">
      <w:pPr>
        <w:pStyle w:val="Heading1"/>
      </w:pPr>
      <w:r>
        <w:t>+ 2024/01/22 16:56:24.8869490 15520 15156 Misc            Load undocked ...</w:t>
      </w:r>
    </w:p>
    <w:p w14:paraId="67AE2EDD" w14:textId="77777777" w:rsidR="00A23709" w:rsidRDefault="00A23709" w:rsidP="00A23709">
      <w:pPr>
        <w:pStyle w:val="Heading1"/>
      </w:pPr>
      <w:r>
        <w:t>+            ~~~~~~~~~~~~~~~~</w:t>
      </w:r>
    </w:p>
    <w:p w14:paraId="2048BF5C" w14:textId="77777777" w:rsidR="00A23709" w:rsidRDefault="00A23709" w:rsidP="00A23709">
      <w:pPr>
        <w:pStyle w:val="Heading1"/>
      </w:pPr>
      <w:r>
        <w:t>Unexpected token '16:56:24.8869490' in expression or statement.</w:t>
      </w:r>
    </w:p>
    <w:p w14:paraId="21E1F5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9606D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A91B0DD" w14:textId="77777777" w:rsidR="00A23709" w:rsidRDefault="00A23709" w:rsidP="00A23709">
      <w:pPr>
        <w:pStyle w:val="Heading1"/>
      </w:pPr>
    </w:p>
    <w:p w14:paraId="023AD5D9" w14:textId="77777777" w:rsidR="00A23709" w:rsidRDefault="00A23709" w:rsidP="00A23709">
      <w:pPr>
        <w:pStyle w:val="Heading1"/>
      </w:pPr>
      <w:r>
        <w:t>PS C:\Users\JazmyneJosephine Mar&gt; 2024/01/22 16:56:24.8935286 15520 15156 Misc            UUS: Session=wu.handler.wuuhdrv, Module=wuuhdrv.dll, Version=1023.1020.2192.0, Path=C:\WINDOWS\uus\AMD64\wuuhdrv.dll</w:t>
      </w:r>
    </w:p>
    <w:p w14:paraId="262A84DB" w14:textId="77777777" w:rsidR="00A23709" w:rsidRDefault="00A23709" w:rsidP="00A23709">
      <w:pPr>
        <w:pStyle w:val="Heading1"/>
      </w:pPr>
      <w:r>
        <w:t>At line:1 char:12</w:t>
      </w:r>
    </w:p>
    <w:p w14:paraId="483780AE" w14:textId="77777777" w:rsidR="00A23709" w:rsidRDefault="00A23709" w:rsidP="00A23709">
      <w:pPr>
        <w:pStyle w:val="Heading1"/>
      </w:pPr>
      <w:r>
        <w:t>+ 2024/01/22 16:56:24.8935286 15520 15156 Misc            UUS: Session= ...</w:t>
      </w:r>
    </w:p>
    <w:p w14:paraId="145069C2" w14:textId="77777777" w:rsidR="00A23709" w:rsidRDefault="00A23709" w:rsidP="00A23709">
      <w:pPr>
        <w:pStyle w:val="Heading1"/>
      </w:pPr>
      <w:r>
        <w:t>+            ~~~~~~~~~~~~~~~~</w:t>
      </w:r>
    </w:p>
    <w:p w14:paraId="6BF5E315" w14:textId="77777777" w:rsidR="00A23709" w:rsidRDefault="00A23709" w:rsidP="00A23709">
      <w:pPr>
        <w:pStyle w:val="Heading1"/>
      </w:pPr>
      <w:r>
        <w:t>Unexpected token '16:56:24.8935286' in expression or statement.</w:t>
      </w:r>
    </w:p>
    <w:p w14:paraId="531591E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8ABC0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5B6CF2" w14:textId="77777777" w:rsidR="00A23709" w:rsidRDefault="00A23709" w:rsidP="00A23709">
      <w:pPr>
        <w:pStyle w:val="Heading1"/>
      </w:pPr>
    </w:p>
    <w:p w14:paraId="246F600D" w14:textId="77777777" w:rsidR="00A23709" w:rsidRDefault="00A23709" w:rsidP="00A23709">
      <w:pPr>
        <w:pStyle w:val="Heading1"/>
      </w:pPr>
      <w:r>
        <w:t>PS C:\Users\JazmyneJosephine Mar&gt; 2024/01/22 16:56:24.8939336 15520 15156 Misc            Load undocked module: UusId:wu.handler.wuuhdrv|hr:0x0|ModuleVer:1023.1020.2192.0|LoadProps:3|Path:C:\WINDOWS\uus\AMD64\wuuhdrv.dll</w:t>
      </w:r>
    </w:p>
    <w:p w14:paraId="5FC487EC" w14:textId="77777777" w:rsidR="00A23709" w:rsidRDefault="00A23709" w:rsidP="00A23709">
      <w:pPr>
        <w:pStyle w:val="Heading1"/>
      </w:pPr>
      <w:r>
        <w:t>At line:1 char:12</w:t>
      </w:r>
    </w:p>
    <w:p w14:paraId="119F413A" w14:textId="77777777" w:rsidR="00A23709" w:rsidRDefault="00A23709" w:rsidP="00A23709">
      <w:pPr>
        <w:pStyle w:val="Heading1"/>
      </w:pPr>
      <w:r>
        <w:t>+ 2024/01/22 16:56:24.8939336 15520 15156 Misc            Load undocked ...</w:t>
      </w:r>
    </w:p>
    <w:p w14:paraId="25961567" w14:textId="77777777" w:rsidR="00A23709" w:rsidRDefault="00A23709" w:rsidP="00A23709">
      <w:pPr>
        <w:pStyle w:val="Heading1"/>
      </w:pPr>
      <w:r>
        <w:t>+            ~~~~~~~~~~~~~~~~</w:t>
      </w:r>
    </w:p>
    <w:p w14:paraId="09BFE743" w14:textId="77777777" w:rsidR="00A23709" w:rsidRDefault="00A23709" w:rsidP="00A23709">
      <w:pPr>
        <w:pStyle w:val="Heading1"/>
      </w:pPr>
      <w:r>
        <w:t>Unexpected token '16:56:24.8939336' in expression or statement.</w:t>
      </w:r>
    </w:p>
    <w:p w14:paraId="2217BCD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B3A91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69D6C8" w14:textId="77777777" w:rsidR="00A23709" w:rsidRDefault="00A23709" w:rsidP="00A23709">
      <w:pPr>
        <w:pStyle w:val="Heading1"/>
      </w:pPr>
    </w:p>
    <w:p w14:paraId="5D6175D2" w14:textId="77777777" w:rsidR="00A23709" w:rsidRDefault="00A23709" w:rsidP="00A23709">
      <w:pPr>
        <w:pStyle w:val="Heading1"/>
      </w:pPr>
      <w:r>
        <w:t>PS C:\Users\JazmyneJosephine Mar&gt; 2024/01/22 16:56:24.9003177 15520 15156 Misc            UUS: Session=wu.handler.wuauengcore, Module=wuauengcore.dll, Version=1023.1020.2192.0, Path=C:\WINDOWS\uus\AMD64\wuauengcore.dll</w:t>
      </w:r>
    </w:p>
    <w:p w14:paraId="7EF1D7D8" w14:textId="77777777" w:rsidR="00A23709" w:rsidRDefault="00A23709" w:rsidP="00A23709">
      <w:pPr>
        <w:pStyle w:val="Heading1"/>
      </w:pPr>
      <w:r>
        <w:t>At line:1 char:12</w:t>
      </w:r>
    </w:p>
    <w:p w14:paraId="1EF28284" w14:textId="77777777" w:rsidR="00A23709" w:rsidRDefault="00A23709" w:rsidP="00A23709">
      <w:pPr>
        <w:pStyle w:val="Heading1"/>
      </w:pPr>
      <w:r>
        <w:t>+ 2024/01/22 16:56:24.9003177 15520 15156 Misc            UUS: Session= ...</w:t>
      </w:r>
    </w:p>
    <w:p w14:paraId="5885BDF8" w14:textId="77777777" w:rsidR="00A23709" w:rsidRDefault="00A23709" w:rsidP="00A23709">
      <w:pPr>
        <w:pStyle w:val="Heading1"/>
      </w:pPr>
      <w:r>
        <w:t>+            ~~~~~~~~~~~~~~~~</w:t>
      </w:r>
    </w:p>
    <w:p w14:paraId="1DD5BFE4" w14:textId="77777777" w:rsidR="00A23709" w:rsidRDefault="00A23709" w:rsidP="00A23709">
      <w:pPr>
        <w:pStyle w:val="Heading1"/>
      </w:pPr>
      <w:r>
        <w:t>Unexpected token '16:56:24.9003177' in expression or statement.</w:t>
      </w:r>
    </w:p>
    <w:p w14:paraId="2C2F5DC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2D6DD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9DC9791" w14:textId="77777777" w:rsidR="00A23709" w:rsidRDefault="00A23709" w:rsidP="00A23709">
      <w:pPr>
        <w:pStyle w:val="Heading1"/>
      </w:pPr>
    </w:p>
    <w:p w14:paraId="7EAF7F2C" w14:textId="77777777" w:rsidR="00A23709" w:rsidRDefault="00A23709" w:rsidP="00A23709">
      <w:pPr>
        <w:pStyle w:val="Heading1"/>
      </w:pPr>
      <w:r>
        <w:t>PS C:\Users\JazmyneJosephine Mar&gt; 2024/01/22 16:56:24.9007895 15520 15156 Misc            Load undocked module: UusId:wu.handler.wuauengcore|hr:0x0|ModuleVer:1023.1020.2192.0|LoadProps:3|Path:C:\WINDOWS\uus\AMD64\wuauengcore.dll</w:t>
      </w:r>
    </w:p>
    <w:p w14:paraId="2DAEB199" w14:textId="77777777" w:rsidR="00A23709" w:rsidRDefault="00A23709" w:rsidP="00A23709">
      <w:pPr>
        <w:pStyle w:val="Heading1"/>
      </w:pPr>
      <w:r>
        <w:t>At line:1 char:12</w:t>
      </w:r>
    </w:p>
    <w:p w14:paraId="21E002BD" w14:textId="77777777" w:rsidR="00A23709" w:rsidRDefault="00A23709" w:rsidP="00A23709">
      <w:pPr>
        <w:pStyle w:val="Heading1"/>
      </w:pPr>
      <w:r>
        <w:t>+ 2024/01/22 16:56:24.9007895 15520 15156 Misc            Load undocked ...</w:t>
      </w:r>
    </w:p>
    <w:p w14:paraId="29D5E36E" w14:textId="77777777" w:rsidR="00A23709" w:rsidRDefault="00A23709" w:rsidP="00A23709">
      <w:pPr>
        <w:pStyle w:val="Heading1"/>
      </w:pPr>
      <w:r>
        <w:t>+            ~~~~~~~~~~~~~~~~</w:t>
      </w:r>
    </w:p>
    <w:p w14:paraId="0D82B37A" w14:textId="77777777" w:rsidR="00A23709" w:rsidRDefault="00A23709" w:rsidP="00A23709">
      <w:pPr>
        <w:pStyle w:val="Heading1"/>
      </w:pPr>
      <w:r>
        <w:t>Unexpected token '16:56:24.9007895' in expression or statement.</w:t>
      </w:r>
    </w:p>
    <w:p w14:paraId="6A2C11D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7B5E3C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F07F11" w14:textId="77777777" w:rsidR="00A23709" w:rsidRDefault="00A23709" w:rsidP="00A23709">
      <w:pPr>
        <w:pStyle w:val="Heading1"/>
      </w:pPr>
    </w:p>
    <w:p w14:paraId="4047A257" w14:textId="77777777" w:rsidR="00A23709" w:rsidRDefault="00A23709" w:rsidP="00A23709">
      <w:pPr>
        <w:pStyle w:val="Heading1"/>
      </w:pPr>
      <w:r>
        <w:t>PS C:\Users\JazmyneJosephine Mar&gt; 2024/01/22 16:56:24.9071512 15520 15156 Misc            UUS: Session=wu.handler.wuauengcore, Module=wuauengcore.dll, Version=1023.1020.2192.0, Path=C:\WINDOWS\uus\AMD64\wuauengcore.dll</w:t>
      </w:r>
    </w:p>
    <w:p w14:paraId="172BC46A" w14:textId="77777777" w:rsidR="00A23709" w:rsidRDefault="00A23709" w:rsidP="00A23709">
      <w:pPr>
        <w:pStyle w:val="Heading1"/>
      </w:pPr>
      <w:r>
        <w:t>At line:1 char:12</w:t>
      </w:r>
    </w:p>
    <w:p w14:paraId="051AE410" w14:textId="77777777" w:rsidR="00A23709" w:rsidRDefault="00A23709" w:rsidP="00A23709">
      <w:pPr>
        <w:pStyle w:val="Heading1"/>
      </w:pPr>
      <w:r>
        <w:t>+ 2024/01/22 16:56:24.9071512 15520 15156 Misc            UUS: Session= ...</w:t>
      </w:r>
    </w:p>
    <w:p w14:paraId="73ABED36" w14:textId="77777777" w:rsidR="00A23709" w:rsidRDefault="00A23709" w:rsidP="00A23709">
      <w:pPr>
        <w:pStyle w:val="Heading1"/>
      </w:pPr>
      <w:r>
        <w:t>+            ~~~~~~~~~~~~~~~~</w:t>
      </w:r>
    </w:p>
    <w:p w14:paraId="25B821B0" w14:textId="77777777" w:rsidR="00A23709" w:rsidRDefault="00A23709" w:rsidP="00A23709">
      <w:pPr>
        <w:pStyle w:val="Heading1"/>
      </w:pPr>
      <w:r>
        <w:t>Unexpected token '16:56:24.9071512' in expression or statement.</w:t>
      </w:r>
    </w:p>
    <w:p w14:paraId="23F1142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9F3DB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0F60A2" w14:textId="77777777" w:rsidR="00A23709" w:rsidRDefault="00A23709" w:rsidP="00A23709">
      <w:pPr>
        <w:pStyle w:val="Heading1"/>
      </w:pPr>
    </w:p>
    <w:p w14:paraId="02FB07E3" w14:textId="77777777" w:rsidR="00A23709" w:rsidRDefault="00A23709" w:rsidP="00A23709">
      <w:pPr>
        <w:pStyle w:val="Heading1"/>
      </w:pPr>
      <w:r>
        <w:t>PS C:\Users\JazmyneJosephine Mar&gt; 2024/01/22 16:56:24.9075508 15520 15156 Misc            Load undocked module: UusId:wu.handler.wuauengcore|hr:0x0|ModuleVer:1023.1020.2192.0|LoadProps:3|Path:C:\WINDOWS\uus\AMD64\wuauengcore.dll</w:t>
      </w:r>
    </w:p>
    <w:p w14:paraId="736A4B8E" w14:textId="77777777" w:rsidR="00A23709" w:rsidRDefault="00A23709" w:rsidP="00A23709">
      <w:pPr>
        <w:pStyle w:val="Heading1"/>
      </w:pPr>
      <w:r>
        <w:t>At line:1 char:12</w:t>
      </w:r>
    </w:p>
    <w:p w14:paraId="4FE17A5A" w14:textId="77777777" w:rsidR="00A23709" w:rsidRDefault="00A23709" w:rsidP="00A23709">
      <w:pPr>
        <w:pStyle w:val="Heading1"/>
      </w:pPr>
      <w:r>
        <w:t>+ 2024/01/22 16:56:24.9075508 15520 15156 Misc            Load undocked ...</w:t>
      </w:r>
    </w:p>
    <w:p w14:paraId="181FB187" w14:textId="77777777" w:rsidR="00A23709" w:rsidRDefault="00A23709" w:rsidP="00A23709">
      <w:pPr>
        <w:pStyle w:val="Heading1"/>
      </w:pPr>
      <w:r>
        <w:t>+            ~~~~~~~~~~~~~~~~</w:t>
      </w:r>
    </w:p>
    <w:p w14:paraId="12EA51ED" w14:textId="77777777" w:rsidR="00A23709" w:rsidRDefault="00A23709" w:rsidP="00A23709">
      <w:pPr>
        <w:pStyle w:val="Heading1"/>
      </w:pPr>
      <w:r>
        <w:t>Unexpected token '16:56:24.9075508' in expression or statement.</w:t>
      </w:r>
    </w:p>
    <w:p w14:paraId="4255A85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27269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800F9D3" w14:textId="77777777" w:rsidR="00A23709" w:rsidRDefault="00A23709" w:rsidP="00A23709">
      <w:pPr>
        <w:pStyle w:val="Heading1"/>
      </w:pPr>
    </w:p>
    <w:p w14:paraId="387CF4AF" w14:textId="77777777" w:rsidR="00A23709" w:rsidRDefault="00A23709" w:rsidP="00A23709">
      <w:pPr>
        <w:pStyle w:val="Heading1"/>
      </w:pPr>
      <w:r>
        <w:t>PS C:\Users\JazmyneJosephine Mar&gt; 2024/01/22 16:56:24.9137624 15520 15156 Misc            UUS: Session=wu.handler.wuauengcore, Module=wuauengcore.dll, Version=1023.1020.2192.0, Path=C:\WINDOWS\uus\AMD64\wuauengcore.dll</w:t>
      </w:r>
    </w:p>
    <w:p w14:paraId="2CC3C008" w14:textId="77777777" w:rsidR="00A23709" w:rsidRDefault="00A23709" w:rsidP="00A23709">
      <w:pPr>
        <w:pStyle w:val="Heading1"/>
      </w:pPr>
      <w:r>
        <w:t>At line:1 char:12</w:t>
      </w:r>
    </w:p>
    <w:p w14:paraId="6CAAC04E" w14:textId="77777777" w:rsidR="00A23709" w:rsidRDefault="00A23709" w:rsidP="00A23709">
      <w:pPr>
        <w:pStyle w:val="Heading1"/>
      </w:pPr>
      <w:r>
        <w:t>+ 2024/01/22 16:56:24.9137624 15520 15156 Misc            UUS: Session= ...</w:t>
      </w:r>
    </w:p>
    <w:p w14:paraId="6DA06286" w14:textId="77777777" w:rsidR="00A23709" w:rsidRDefault="00A23709" w:rsidP="00A23709">
      <w:pPr>
        <w:pStyle w:val="Heading1"/>
      </w:pPr>
      <w:r>
        <w:t>+            ~~~~~~~~~~~~~~~~</w:t>
      </w:r>
    </w:p>
    <w:p w14:paraId="3CF0A7FD" w14:textId="77777777" w:rsidR="00A23709" w:rsidRDefault="00A23709" w:rsidP="00A23709">
      <w:pPr>
        <w:pStyle w:val="Heading1"/>
      </w:pPr>
      <w:r>
        <w:t>Unexpected token '16:56:24.9137624' in expression or statement.</w:t>
      </w:r>
    </w:p>
    <w:p w14:paraId="776971B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33D884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A0CD67" w14:textId="77777777" w:rsidR="00A23709" w:rsidRDefault="00A23709" w:rsidP="00A23709">
      <w:pPr>
        <w:pStyle w:val="Heading1"/>
      </w:pPr>
    </w:p>
    <w:p w14:paraId="55F4AD33" w14:textId="77777777" w:rsidR="00A23709" w:rsidRDefault="00A23709" w:rsidP="00A23709">
      <w:pPr>
        <w:pStyle w:val="Heading1"/>
      </w:pPr>
      <w:r>
        <w:t>PS C:\Users\JazmyneJosephine Mar&gt; 2024/01/22 16:56:24.9141485 15520 15156 Misc            Load undocked module: UusId:wu.handler.wuauengcore|hr:0x0|ModuleVer:1023.1020.2192.0|LoadProps:3|Path:C:\WINDOWS\uus\AMD64\wuauengcore.dll</w:t>
      </w:r>
    </w:p>
    <w:p w14:paraId="26A573FE" w14:textId="77777777" w:rsidR="00A23709" w:rsidRDefault="00A23709" w:rsidP="00A23709">
      <w:pPr>
        <w:pStyle w:val="Heading1"/>
      </w:pPr>
      <w:r>
        <w:t>At line:1 char:12</w:t>
      </w:r>
    </w:p>
    <w:p w14:paraId="345F916B" w14:textId="77777777" w:rsidR="00A23709" w:rsidRDefault="00A23709" w:rsidP="00A23709">
      <w:pPr>
        <w:pStyle w:val="Heading1"/>
      </w:pPr>
      <w:r>
        <w:t>+ 2024/01/22 16:56:24.9141485 15520 15156 Misc            Load undocked ...</w:t>
      </w:r>
    </w:p>
    <w:p w14:paraId="515A8DE9" w14:textId="77777777" w:rsidR="00A23709" w:rsidRDefault="00A23709" w:rsidP="00A23709">
      <w:pPr>
        <w:pStyle w:val="Heading1"/>
      </w:pPr>
      <w:r>
        <w:t>+            ~~~~~~~~~~~~~~~~</w:t>
      </w:r>
    </w:p>
    <w:p w14:paraId="1A030DE5" w14:textId="77777777" w:rsidR="00A23709" w:rsidRDefault="00A23709" w:rsidP="00A23709">
      <w:pPr>
        <w:pStyle w:val="Heading1"/>
      </w:pPr>
      <w:r>
        <w:t>Unexpected token '16:56:24.9141485' in expression or statement.</w:t>
      </w:r>
    </w:p>
    <w:p w14:paraId="0238D36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912B54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C1AB6E" w14:textId="77777777" w:rsidR="00A23709" w:rsidRDefault="00A23709" w:rsidP="00A23709">
      <w:pPr>
        <w:pStyle w:val="Heading1"/>
      </w:pPr>
    </w:p>
    <w:p w14:paraId="49DA79BF" w14:textId="77777777" w:rsidR="00A23709" w:rsidRDefault="00A23709" w:rsidP="00A23709">
      <w:pPr>
        <w:pStyle w:val="Heading1"/>
      </w:pPr>
      <w:r>
        <w:t>PS C:\Users\JazmyneJosephine Mar&gt; 2024/01/22 16:56:24.9205032 15520 15156 Misc            UUS: Session=wu.handler.wuauengcore, Module=wuauengcore.dll, Version=1023.1020.2192.0, Path=C:\WINDOWS\uus\AMD64\wuauengcore.dll</w:t>
      </w:r>
    </w:p>
    <w:p w14:paraId="5D7D659C" w14:textId="77777777" w:rsidR="00A23709" w:rsidRDefault="00A23709" w:rsidP="00A23709">
      <w:pPr>
        <w:pStyle w:val="Heading1"/>
      </w:pPr>
      <w:r>
        <w:t>At line:1 char:12</w:t>
      </w:r>
    </w:p>
    <w:p w14:paraId="2EAFE79E" w14:textId="77777777" w:rsidR="00A23709" w:rsidRDefault="00A23709" w:rsidP="00A23709">
      <w:pPr>
        <w:pStyle w:val="Heading1"/>
      </w:pPr>
      <w:r>
        <w:t>+ 2024/01/22 16:56:24.9205032 15520 15156 Misc            UUS: Session= ...</w:t>
      </w:r>
    </w:p>
    <w:p w14:paraId="2D5558FD" w14:textId="77777777" w:rsidR="00A23709" w:rsidRDefault="00A23709" w:rsidP="00A23709">
      <w:pPr>
        <w:pStyle w:val="Heading1"/>
      </w:pPr>
      <w:r>
        <w:t>+            ~~~~~~~~~~~~~~~~</w:t>
      </w:r>
    </w:p>
    <w:p w14:paraId="3E43AB6A" w14:textId="77777777" w:rsidR="00A23709" w:rsidRDefault="00A23709" w:rsidP="00A23709">
      <w:pPr>
        <w:pStyle w:val="Heading1"/>
      </w:pPr>
      <w:r>
        <w:t>Unexpected token '16:56:24.9205032' in expression or statement.</w:t>
      </w:r>
    </w:p>
    <w:p w14:paraId="4513E29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E98A7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719A25" w14:textId="77777777" w:rsidR="00A23709" w:rsidRDefault="00A23709" w:rsidP="00A23709">
      <w:pPr>
        <w:pStyle w:val="Heading1"/>
      </w:pPr>
    </w:p>
    <w:p w14:paraId="69337001" w14:textId="77777777" w:rsidR="00A23709" w:rsidRDefault="00A23709" w:rsidP="00A23709">
      <w:pPr>
        <w:pStyle w:val="Heading1"/>
      </w:pPr>
      <w:r>
        <w:t>PS C:\Users\JazmyneJosephine Mar&gt; 2024/01/22 16:56:24.9209743 15520 15156 Misc            Load undocked module: UusId:wu.handler.wuauengcore|hr:0x0|ModuleVer:1023.1020.2192.0|LoadProps:3|Path:C:\WINDOWS\uus\AMD64\wuauengcore.dll</w:t>
      </w:r>
    </w:p>
    <w:p w14:paraId="755CCC26" w14:textId="77777777" w:rsidR="00A23709" w:rsidRDefault="00A23709" w:rsidP="00A23709">
      <w:pPr>
        <w:pStyle w:val="Heading1"/>
      </w:pPr>
      <w:r>
        <w:t>At line:1 char:12</w:t>
      </w:r>
    </w:p>
    <w:p w14:paraId="0410BC54" w14:textId="77777777" w:rsidR="00A23709" w:rsidRDefault="00A23709" w:rsidP="00A23709">
      <w:pPr>
        <w:pStyle w:val="Heading1"/>
      </w:pPr>
      <w:r>
        <w:t>+ 2024/01/22 16:56:24.9209743 15520 15156 Misc            Load undocked ...</w:t>
      </w:r>
    </w:p>
    <w:p w14:paraId="111592FF" w14:textId="77777777" w:rsidR="00A23709" w:rsidRDefault="00A23709" w:rsidP="00A23709">
      <w:pPr>
        <w:pStyle w:val="Heading1"/>
      </w:pPr>
      <w:r>
        <w:t>+            ~~~~~~~~~~~~~~~~</w:t>
      </w:r>
    </w:p>
    <w:p w14:paraId="03B5081F" w14:textId="77777777" w:rsidR="00A23709" w:rsidRDefault="00A23709" w:rsidP="00A23709">
      <w:pPr>
        <w:pStyle w:val="Heading1"/>
      </w:pPr>
      <w:r>
        <w:t>Unexpected token '16:56:24.9209743' in expression or statement.</w:t>
      </w:r>
    </w:p>
    <w:p w14:paraId="53054BA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35117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EB4E4E" w14:textId="77777777" w:rsidR="00A23709" w:rsidRDefault="00A23709" w:rsidP="00A23709">
      <w:pPr>
        <w:pStyle w:val="Heading1"/>
      </w:pPr>
    </w:p>
    <w:p w14:paraId="2927E4E6" w14:textId="77777777" w:rsidR="00A23709" w:rsidRDefault="00A23709" w:rsidP="00A23709">
      <w:pPr>
        <w:pStyle w:val="Heading1"/>
      </w:pPr>
      <w:r>
        <w:t>PS C:\Users\JazmyneJosephine Mar&gt; 2024/01/22 16:56:24.9388373 15520 15156 SLS             Get response for service 855E8A7C-ECB4-4CA3-B045-1DFA50104289 - forceExpire[False] asyncRefreshOnExpiry[False]</w:t>
      </w:r>
    </w:p>
    <w:p w14:paraId="7A8507DE" w14:textId="77777777" w:rsidR="00A23709" w:rsidRDefault="00A23709" w:rsidP="00A23709">
      <w:pPr>
        <w:pStyle w:val="Heading1"/>
      </w:pPr>
      <w:r>
        <w:t>At line:1 char:12</w:t>
      </w:r>
    </w:p>
    <w:p w14:paraId="5C8BD851" w14:textId="77777777" w:rsidR="00A23709" w:rsidRDefault="00A23709" w:rsidP="00A23709">
      <w:pPr>
        <w:pStyle w:val="Heading1"/>
      </w:pPr>
      <w:r>
        <w:t>+ 2024/01/22 16:56:24.9388373 15520 15156 SLS             Get response  ...</w:t>
      </w:r>
    </w:p>
    <w:p w14:paraId="7BF68140" w14:textId="77777777" w:rsidR="00A23709" w:rsidRDefault="00A23709" w:rsidP="00A23709">
      <w:pPr>
        <w:pStyle w:val="Heading1"/>
      </w:pPr>
      <w:r>
        <w:t>+            ~~~~~~~~~~~~~~~~</w:t>
      </w:r>
    </w:p>
    <w:p w14:paraId="3AC96EAF" w14:textId="77777777" w:rsidR="00A23709" w:rsidRDefault="00A23709" w:rsidP="00A23709">
      <w:pPr>
        <w:pStyle w:val="Heading1"/>
      </w:pPr>
      <w:r>
        <w:t>Unexpected token '16:56:24.9388373' in expression or statement.</w:t>
      </w:r>
    </w:p>
    <w:p w14:paraId="5CA801E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45E861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94BD609" w14:textId="77777777" w:rsidR="00A23709" w:rsidRDefault="00A23709" w:rsidP="00A23709">
      <w:pPr>
        <w:pStyle w:val="Heading1"/>
      </w:pPr>
    </w:p>
    <w:p w14:paraId="5D5EE664" w14:textId="77777777" w:rsidR="00A23709" w:rsidRDefault="00A23709" w:rsidP="00A23709">
      <w:pPr>
        <w:pStyle w:val="Heading1"/>
      </w:pPr>
      <w:r>
        <w:t>PS C:\Users\JazmyneJosephine Mar&gt; 2024/01/22 16:56:24.9388471 15520 15156 SLS             path used for cache lookup: /SLS/{855E8A7C-ECB4-4CA3-B045-1DFA50104289}/x64/10.0.22631.3007/0?CH=259&amp;L=en-US&amp;P=&amp;PT=0x65&amp;WUA=1023.1020.2192.0&amp;MK=HP&amp;MD=HP+Laptop+14-cf2xxx</w:t>
      </w:r>
    </w:p>
    <w:p w14:paraId="1CB98357" w14:textId="77777777" w:rsidR="00A23709" w:rsidRDefault="00A23709" w:rsidP="00A23709">
      <w:pPr>
        <w:pStyle w:val="Heading1"/>
      </w:pPr>
      <w:r>
        <w:t>At line:1 char:12</w:t>
      </w:r>
    </w:p>
    <w:p w14:paraId="13F0617F" w14:textId="77777777" w:rsidR="00A23709" w:rsidRDefault="00A23709" w:rsidP="00A23709">
      <w:pPr>
        <w:pStyle w:val="Heading1"/>
      </w:pPr>
      <w:r>
        <w:t>+ 2024/01/22 16:56:24.9388471 15520 15156 SLS             path used for ...</w:t>
      </w:r>
    </w:p>
    <w:p w14:paraId="07D90428" w14:textId="77777777" w:rsidR="00A23709" w:rsidRDefault="00A23709" w:rsidP="00A23709">
      <w:pPr>
        <w:pStyle w:val="Heading1"/>
      </w:pPr>
      <w:r>
        <w:t>+            ~~~~~~~~~~~~~~~~</w:t>
      </w:r>
    </w:p>
    <w:p w14:paraId="2B811CCB" w14:textId="77777777" w:rsidR="00A23709" w:rsidRDefault="00A23709" w:rsidP="00A23709">
      <w:pPr>
        <w:pStyle w:val="Heading1"/>
      </w:pPr>
      <w:r>
        <w:t>Unexpected token '16:56:24.9388471' in expression or statement.</w:t>
      </w:r>
    </w:p>
    <w:p w14:paraId="133A5C4F" w14:textId="77777777" w:rsidR="00A23709" w:rsidRDefault="00A23709" w:rsidP="00A23709">
      <w:pPr>
        <w:pStyle w:val="Heading1"/>
      </w:pPr>
      <w:r>
        <w:t>At line:1 char:157</w:t>
      </w:r>
    </w:p>
    <w:p w14:paraId="40F3FDE5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6B6000B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D07A9F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A0F775E" w14:textId="77777777" w:rsidR="00A23709" w:rsidRDefault="00A23709" w:rsidP="00A23709">
      <w:pPr>
        <w:pStyle w:val="Heading1"/>
      </w:pPr>
      <w:r>
        <w:t>At line:1 char:165</w:t>
      </w:r>
    </w:p>
    <w:p w14:paraId="0E630B72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08BAD40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264F28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5B9D52D" w14:textId="77777777" w:rsidR="00A23709" w:rsidRDefault="00A23709" w:rsidP="00A23709">
      <w:pPr>
        <w:pStyle w:val="Heading1"/>
      </w:pPr>
      <w:r>
        <w:t>At line:1 char:168</w:t>
      </w:r>
    </w:p>
    <w:p w14:paraId="753403E7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67869CB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236222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1C9ACBA" w14:textId="77777777" w:rsidR="00A23709" w:rsidRDefault="00A23709" w:rsidP="00A23709">
      <w:pPr>
        <w:pStyle w:val="Heading1"/>
      </w:pPr>
      <w:r>
        <w:t>At line:1 char:176</w:t>
      </w:r>
    </w:p>
    <w:p w14:paraId="10F444FF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0607B3E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08E0A9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43878D4" w14:textId="77777777" w:rsidR="00A23709" w:rsidRDefault="00A23709" w:rsidP="00A23709">
      <w:pPr>
        <w:pStyle w:val="Heading1"/>
      </w:pPr>
      <w:r>
        <w:t>At line:1 char:197</w:t>
      </w:r>
    </w:p>
    <w:p w14:paraId="5580252C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01EDFC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B7AAFA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CB07607" w14:textId="77777777" w:rsidR="00A23709" w:rsidRDefault="00A23709" w:rsidP="00A23709">
      <w:pPr>
        <w:pStyle w:val="Heading1"/>
      </w:pPr>
      <w:r>
        <w:t>At line:1 char:203</w:t>
      </w:r>
    </w:p>
    <w:p w14:paraId="38ACA969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52EBE3D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E902F2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C6ED88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7533D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253A56A" w14:textId="77777777" w:rsidR="00A23709" w:rsidRDefault="00A23709" w:rsidP="00A23709">
      <w:pPr>
        <w:pStyle w:val="Heading1"/>
      </w:pPr>
    </w:p>
    <w:p w14:paraId="1DFD9E37" w14:textId="77777777" w:rsidR="00A23709" w:rsidRDefault="00A23709" w:rsidP="00A23709">
      <w:pPr>
        <w:pStyle w:val="Heading1"/>
      </w:pPr>
      <w:r>
        <w:t>PS C:\Users\JazmyneJosephine Mar&gt; 2024/01/22 16:56:24.9407588 15520 15156 Misc            Got 855E8A7C-ECB4-4CA3-B045-1DFA50104289 redir Client/Server URL: "https://fe3cr.delivery.mp.microsoft.com/ClientWebService/client.asmx"</w:t>
      </w:r>
    </w:p>
    <w:p w14:paraId="25AB5B21" w14:textId="77777777" w:rsidR="00A23709" w:rsidRDefault="00A23709" w:rsidP="00A23709">
      <w:pPr>
        <w:pStyle w:val="Heading1"/>
      </w:pPr>
      <w:r>
        <w:t>At line:1 char:12</w:t>
      </w:r>
    </w:p>
    <w:p w14:paraId="39D3CED7" w14:textId="77777777" w:rsidR="00A23709" w:rsidRDefault="00A23709" w:rsidP="00A23709">
      <w:pPr>
        <w:pStyle w:val="Heading1"/>
      </w:pPr>
      <w:r>
        <w:t>+ 2024/01/22 16:56:24.9407588 15520 15156 Misc            Got 855E8A7C- ...</w:t>
      </w:r>
    </w:p>
    <w:p w14:paraId="0DB2DD62" w14:textId="77777777" w:rsidR="00A23709" w:rsidRDefault="00A23709" w:rsidP="00A23709">
      <w:pPr>
        <w:pStyle w:val="Heading1"/>
      </w:pPr>
      <w:r>
        <w:t>+            ~~~~~~~~~~~~~~~~</w:t>
      </w:r>
    </w:p>
    <w:p w14:paraId="21E3B2D3" w14:textId="77777777" w:rsidR="00A23709" w:rsidRDefault="00A23709" w:rsidP="00A23709">
      <w:pPr>
        <w:pStyle w:val="Heading1"/>
      </w:pPr>
      <w:r>
        <w:t>Unexpected token '16:56:24.9407588' in expression or statement.</w:t>
      </w:r>
    </w:p>
    <w:p w14:paraId="3750014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4EA6B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5F6A3D" w14:textId="77777777" w:rsidR="00A23709" w:rsidRDefault="00A23709" w:rsidP="00A23709">
      <w:pPr>
        <w:pStyle w:val="Heading1"/>
      </w:pPr>
    </w:p>
    <w:p w14:paraId="267B8E3D" w14:textId="77777777" w:rsidR="00A23709" w:rsidRDefault="00A23709" w:rsidP="00A23709">
      <w:pPr>
        <w:pStyle w:val="Heading1"/>
      </w:pPr>
      <w:r>
        <w:t>PS C:\Users\JazmyneJosephine Mar&gt; 2024/01/22 16:56:24.9539553 15520 15156 Misc            UUS: Session=wu.authplugin, Module=StoreWUAuthCore.dll, Version=1023.1020.2192.0, Path=C:\WINDOWS\uus\AMD64\StoreWUAuthCore.dll</w:t>
      </w:r>
    </w:p>
    <w:p w14:paraId="6D0C7919" w14:textId="77777777" w:rsidR="00A23709" w:rsidRDefault="00A23709" w:rsidP="00A23709">
      <w:pPr>
        <w:pStyle w:val="Heading1"/>
      </w:pPr>
      <w:r>
        <w:t>At line:1 char:12</w:t>
      </w:r>
    </w:p>
    <w:p w14:paraId="128EA41A" w14:textId="77777777" w:rsidR="00A23709" w:rsidRDefault="00A23709" w:rsidP="00A23709">
      <w:pPr>
        <w:pStyle w:val="Heading1"/>
      </w:pPr>
      <w:r>
        <w:t>+ 2024/01/22 16:56:24.9539553 15520 15156 Misc            UUS: Session= ...</w:t>
      </w:r>
    </w:p>
    <w:p w14:paraId="053A4234" w14:textId="77777777" w:rsidR="00A23709" w:rsidRDefault="00A23709" w:rsidP="00A23709">
      <w:pPr>
        <w:pStyle w:val="Heading1"/>
      </w:pPr>
      <w:r>
        <w:t>+            ~~~~~~~~~~~~~~~~</w:t>
      </w:r>
    </w:p>
    <w:p w14:paraId="270A86AE" w14:textId="77777777" w:rsidR="00A23709" w:rsidRDefault="00A23709" w:rsidP="00A23709">
      <w:pPr>
        <w:pStyle w:val="Heading1"/>
      </w:pPr>
      <w:r>
        <w:t>Unexpected token '16:56:24.9539553' in expression or statement.</w:t>
      </w:r>
    </w:p>
    <w:p w14:paraId="59DD871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29575C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D4DC2A" w14:textId="77777777" w:rsidR="00A23709" w:rsidRDefault="00A23709" w:rsidP="00A23709">
      <w:pPr>
        <w:pStyle w:val="Heading1"/>
      </w:pPr>
    </w:p>
    <w:p w14:paraId="330F14EB" w14:textId="77777777" w:rsidR="00A23709" w:rsidRDefault="00A23709" w:rsidP="00A23709">
      <w:pPr>
        <w:pStyle w:val="Heading1"/>
      </w:pPr>
      <w:r>
        <w:t>PS C:\Users\JazmyneJosephine Mar&gt; 2024/01/22 16:56:24.9674276 15520 15156 Misc            Load undocked module: UusId:wu.authplugin|hr:0x0|ModuleVer:1023.1020.2192.0|LoadProps:3|Path:C:\WINDOWS\uus\AMD64\StoreWUAuthCore.dll</w:t>
      </w:r>
    </w:p>
    <w:p w14:paraId="64A25728" w14:textId="77777777" w:rsidR="00A23709" w:rsidRDefault="00A23709" w:rsidP="00A23709">
      <w:pPr>
        <w:pStyle w:val="Heading1"/>
      </w:pPr>
      <w:r>
        <w:t>At line:1 char:12</w:t>
      </w:r>
    </w:p>
    <w:p w14:paraId="42F686ED" w14:textId="77777777" w:rsidR="00A23709" w:rsidRDefault="00A23709" w:rsidP="00A23709">
      <w:pPr>
        <w:pStyle w:val="Heading1"/>
      </w:pPr>
      <w:r>
        <w:t>+ 2024/01/22 16:56:24.9674276 15520 15156 Misc            Load undocked ...</w:t>
      </w:r>
    </w:p>
    <w:p w14:paraId="06A3136F" w14:textId="77777777" w:rsidR="00A23709" w:rsidRDefault="00A23709" w:rsidP="00A23709">
      <w:pPr>
        <w:pStyle w:val="Heading1"/>
      </w:pPr>
      <w:r>
        <w:t>+            ~~~~~~~~~~~~~~~~</w:t>
      </w:r>
    </w:p>
    <w:p w14:paraId="392D3AED" w14:textId="77777777" w:rsidR="00A23709" w:rsidRDefault="00A23709" w:rsidP="00A23709">
      <w:pPr>
        <w:pStyle w:val="Heading1"/>
      </w:pPr>
      <w:r>
        <w:t>Unexpected token '16:56:24.9674276' in expression or statement.</w:t>
      </w:r>
    </w:p>
    <w:p w14:paraId="173A796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4F4B9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12BE89" w14:textId="77777777" w:rsidR="00A23709" w:rsidRDefault="00A23709" w:rsidP="00A23709">
      <w:pPr>
        <w:pStyle w:val="Heading1"/>
      </w:pPr>
    </w:p>
    <w:p w14:paraId="142464D7" w14:textId="77777777" w:rsidR="00A23709" w:rsidRDefault="00A23709" w:rsidP="00A23709">
      <w:pPr>
        <w:pStyle w:val="Heading1"/>
      </w:pPr>
      <w:r>
        <w:t>PS C:\Users\JazmyneJosephine Mar&gt; 2024/01/22 16:56:24.9756604 15520 15156 Misc            UUS: Session=wu.core.wuapi, Module=wuapicore.dll, Version=1023.1020.2192.0, Path=C:\WINDOWS\uus\AMD64\wuapicore.dll</w:t>
      </w:r>
    </w:p>
    <w:p w14:paraId="533D4221" w14:textId="77777777" w:rsidR="00A23709" w:rsidRDefault="00A23709" w:rsidP="00A23709">
      <w:pPr>
        <w:pStyle w:val="Heading1"/>
      </w:pPr>
      <w:r>
        <w:t>At line:1 char:12</w:t>
      </w:r>
    </w:p>
    <w:p w14:paraId="701EC467" w14:textId="77777777" w:rsidR="00A23709" w:rsidRDefault="00A23709" w:rsidP="00A23709">
      <w:pPr>
        <w:pStyle w:val="Heading1"/>
      </w:pPr>
      <w:r>
        <w:t>+ 2024/01/22 16:56:24.9756604 15520 15156 Misc            UUS: Session= ...</w:t>
      </w:r>
    </w:p>
    <w:p w14:paraId="67618A25" w14:textId="77777777" w:rsidR="00A23709" w:rsidRDefault="00A23709" w:rsidP="00A23709">
      <w:pPr>
        <w:pStyle w:val="Heading1"/>
      </w:pPr>
      <w:r>
        <w:t>+            ~~~~~~~~~~~~~~~~</w:t>
      </w:r>
    </w:p>
    <w:p w14:paraId="23FD887B" w14:textId="77777777" w:rsidR="00A23709" w:rsidRDefault="00A23709" w:rsidP="00A23709">
      <w:pPr>
        <w:pStyle w:val="Heading1"/>
      </w:pPr>
      <w:r>
        <w:t>Unexpected token '16:56:24.9756604' in expression or statement.</w:t>
      </w:r>
    </w:p>
    <w:p w14:paraId="5069A4C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FE28AA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EE2340" w14:textId="77777777" w:rsidR="00A23709" w:rsidRDefault="00A23709" w:rsidP="00A23709">
      <w:pPr>
        <w:pStyle w:val="Heading1"/>
      </w:pPr>
    </w:p>
    <w:p w14:paraId="3ACB2E62" w14:textId="77777777" w:rsidR="00A23709" w:rsidRDefault="00A23709" w:rsidP="00A23709">
      <w:pPr>
        <w:pStyle w:val="Heading1"/>
      </w:pPr>
      <w:r>
        <w:t>PS C:\Users\JazmyneJosephine Mar&gt; 2024/01/22 16:56:24.9777551 15520 15156 Misc            Load undocked module: UusId:wu.core.wuapi|hr:0x0|ModuleVer:1023.1020.2192.0|LoadProps:3|Path:C:\WINDOWS\uus\AMD64\wuapicore.dll</w:t>
      </w:r>
    </w:p>
    <w:p w14:paraId="1FBF412B" w14:textId="77777777" w:rsidR="00A23709" w:rsidRDefault="00A23709" w:rsidP="00A23709">
      <w:pPr>
        <w:pStyle w:val="Heading1"/>
      </w:pPr>
      <w:r>
        <w:t>At line:1 char:12</w:t>
      </w:r>
    </w:p>
    <w:p w14:paraId="0733C0C0" w14:textId="77777777" w:rsidR="00A23709" w:rsidRDefault="00A23709" w:rsidP="00A23709">
      <w:pPr>
        <w:pStyle w:val="Heading1"/>
      </w:pPr>
      <w:r>
        <w:t>+ 2024/01/22 16:56:24.9777551 15520 15156 Misc            Load undocked ...</w:t>
      </w:r>
    </w:p>
    <w:p w14:paraId="67764D14" w14:textId="77777777" w:rsidR="00A23709" w:rsidRDefault="00A23709" w:rsidP="00A23709">
      <w:pPr>
        <w:pStyle w:val="Heading1"/>
      </w:pPr>
      <w:r>
        <w:t>+            ~~~~~~~~~~~~~~~~</w:t>
      </w:r>
    </w:p>
    <w:p w14:paraId="4077F579" w14:textId="77777777" w:rsidR="00A23709" w:rsidRDefault="00A23709" w:rsidP="00A23709">
      <w:pPr>
        <w:pStyle w:val="Heading1"/>
      </w:pPr>
      <w:r>
        <w:t>Unexpected token '16:56:24.9777551' in expression or statement.</w:t>
      </w:r>
    </w:p>
    <w:p w14:paraId="5510EA7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FEAF7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99E4DD5" w14:textId="77777777" w:rsidR="00A23709" w:rsidRDefault="00A23709" w:rsidP="00A23709">
      <w:pPr>
        <w:pStyle w:val="Heading1"/>
      </w:pPr>
    </w:p>
    <w:p w14:paraId="091CC9E9" w14:textId="77777777" w:rsidR="00A23709" w:rsidRDefault="00A23709" w:rsidP="00A23709">
      <w:pPr>
        <w:pStyle w:val="Heading1"/>
      </w:pPr>
      <w:r>
        <w:t>PS C:\Users\JazmyneJosephine Mar&gt; 2024/01/22 16:56:24.9777705 15520 15156 Shared          Registering proxy/stubs.</w:t>
      </w:r>
    </w:p>
    <w:p w14:paraId="307AA7D8" w14:textId="77777777" w:rsidR="00A23709" w:rsidRDefault="00A23709" w:rsidP="00A23709">
      <w:pPr>
        <w:pStyle w:val="Heading1"/>
      </w:pPr>
      <w:r>
        <w:t>At line:1 char:12</w:t>
      </w:r>
    </w:p>
    <w:p w14:paraId="6C85C5C9" w14:textId="77777777" w:rsidR="00A23709" w:rsidRDefault="00A23709" w:rsidP="00A23709">
      <w:pPr>
        <w:pStyle w:val="Heading1"/>
      </w:pPr>
      <w:r>
        <w:t>+ 2024/01/22 16:56:24.9777705 15520 15156 Shared          Registering p ...</w:t>
      </w:r>
    </w:p>
    <w:p w14:paraId="63019253" w14:textId="77777777" w:rsidR="00A23709" w:rsidRDefault="00A23709" w:rsidP="00A23709">
      <w:pPr>
        <w:pStyle w:val="Heading1"/>
      </w:pPr>
      <w:r>
        <w:t>+            ~~~~~~~~~~~~~~~~</w:t>
      </w:r>
    </w:p>
    <w:p w14:paraId="4E575FFB" w14:textId="77777777" w:rsidR="00A23709" w:rsidRDefault="00A23709" w:rsidP="00A23709">
      <w:pPr>
        <w:pStyle w:val="Heading1"/>
      </w:pPr>
      <w:r>
        <w:t>Unexpected token '16:56:24.9777705' in expression or statement.</w:t>
      </w:r>
    </w:p>
    <w:p w14:paraId="0909F4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EC33C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8C7001" w14:textId="77777777" w:rsidR="00A23709" w:rsidRDefault="00A23709" w:rsidP="00A23709">
      <w:pPr>
        <w:pStyle w:val="Heading1"/>
      </w:pPr>
    </w:p>
    <w:p w14:paraId="2BB1AE1B" w14:textId="77777777" w:rsidR="00A23709" w:rsidRDefault="00A23709" w:rsidP="00A23709">
      <w:pPr>
        <w:pStyle w:val="Heading1"/>
      </w:pPr>
      <w:r>
        <w:t>PS C:\Users\JazmyneJosephine Mar&gt; 2024/01/22 16:56:24.9786736 15520 15156 Test            AUTest.cab validation: Test keys are not allowed</w:t>
      </w:r>
    </w:p>
    <w:p w14:paraId="5A71102F" w14:textId="77777777" w:rsidR="00A23709" w:rsidRDefault="00A23709" w:rsidP="00A23709">
      <w:pPr>
        <w:pStyle w:val="Heading1"/>
      </w:pPr>
      <w:r>
        <w:t>At line:1 char:12</w:t>
      </w:r>
    </w:p>
    <w:p w14:paraId="3E86B4C4" w14:textId="77777777" w:rsidR="00A23709" w:rsidRDefault="00A23709" w:rsidP="00A23709">
      <w:pPr>
        <w:pStyle w:val="Heading1"/>
      </w:pPr>
      <w:r>
        <w:t>+ 2024/01/22 16:56:24.9786736 15520 15156 Test            AUTest.cab va ...</w:t>
      </w:r>
    </w:p>
    <w:p w14:paraId="50D186F0" w14:textId="77777777" w:rsidR="00A23709" w:rsidRDefault="00A23709" w:rsidP="00A23709">
      <w:pPr>
        <w:pStyle w:val="Heading1"/>
      </w:pPr>
      <w:r>
        <w:t>+            ~~~~~~~~~~~~~~~~</w:t>
      </w:r>
    </w:p>
    <w:p w14:paraId="113286D2" w14:textId="77777777" w:rsidR="00A23709" w:rsidRDefault="00A23709" w:rsidP="00A23709">
      <w:pPr>
        <w:pStyle w:val="Heading1"/>
      </w:pPr>
      <w:r>
        <w:t>Unexpected token '16:56:24.9786736' in expression or statement.</w:t>
      </w:r>
    </w:p>
    <w:p w14:paraId="5A6AF3C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41678F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2CC3D2" w14:textId="77777777" w:rsidR="00A23709" w:rsidRDefault="00A23709" w:rsidP="00A23709">
      <w:pPr>
        <w:pStyle w:val="Heading1"/>
      </w:pPr>
    </w:p>
    <w:p w14:paraId="396152CA" w14:textId="77777777" w:rsidR="00A23709" w:rsidRDefault="00A23709" w:rsidP="00A23709">
      <w:pPr>
        <w:pStyle w:val="Heading1"/>
      </w:pPr>
      <w:r>
        <w:t>PS C:\Users\JazmyneJosephine Mar&gt; 2024/01/22 16:56:24.9792704 15520 15156 Misc            Token Requested with 0 category IDs.</w:t>
      </w:r>
    </w:p>
    <w:p w14:paraId="65B1E0D4" w14:textId="77777777" w:rsidR="00A23709" w:rsidRDefault="00A23709" w:rsidP="00A23709">
      <w:pPr>
        <w:pStyle w:val="Heading1"/>
      </w:pPr>
      <w:r>
        <w:t>At line:1 char:12</w:t>
      </w:r>
    </w:p>
    <w:p w14:paraId="740B0FDC" w14:textId="77777777" w:rsidR="00A23709" w:rsidRDefault="00A23709" w:rsidP="00A23709">
      <w:pPr>
        <w:pStyle w:val="Heading1"/>
      </w:pPr>
      <w:r>
        <w:t>+ 2024/01/22 16:56:24.9792704 15520 15156 Misc            Token Request ...</w:t>
      </w:r>
    </w:p>
    <w:p w14:paraId="676C6BDF" w14:textId="77777777" w:rsidR="00A23709" w:rsidRDefault="00A23709" w:rsidP="00A23709">
      <w:pPr>
        <w:pStyle w:val="Heading1"/>
      </w:pPr>
      <w:r>
        <w:t>+            ~~~~~~~~~~~~~~~~</w:t>
      </w:r>
    </w:p>
    <w:p w14:paraId="45733B14" w14:textId="77777777" w:rsidR="00A23709" w:rsidRDefault="00A23709" w:rsidP="00A23709">
      <w:pPr>
        <w:pStyle w:val="Heading1"/>
      </w:pPr>
      <w:r>
        <w:t>Unexpected token '16:56:24.9792704' in expression or statement.</w:t>
      </w:r>
    </w:p>
    <w:p w14:paraId="70AE4BC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9DDF2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865DCA" w14:textId="77777777" w:rsidR="00A23709" w:rsidRDefault="00A23709" w:rsidP="00A23709">
      <w:pPr>
        <w:pStyle w:val="Heading1"/>
      </w:pPr>
    </w:p>
    <w:p w14:paraId="05C8F5F0" w14:textId="77777777" w:rsidR="00A23709" w:rsidRDefault="00A23709" w:rsidP="00A23709">
      <w:pPr>
        <w:pStyle w:val="Heading1"/>
      </w:pPr>
      <w:r>
        <w:t>PS C:\Users\JazmyneJosephine Mar&gt; 2024/01/22 16:56:25.0137431 15520 15156 Misc            GetUserTickets: No user tickets found. Returning WU_E_NO_USERTOKEN.</w:t>
      </w:r>
    </w:p>
    <w:p w14:paraId="098FACB7" w14:textId="77777777" w:rsidR="00A23709" w:rsidRDefault="00A23709" w:rsidP="00A23709">
      <w:pPr>
        <w:pStyle w:val="Heading1"/>
      </w:pPr>
      <w:r>
        <w:t>At line:1 char:12</w:t>
      </w:r>
    </w:p>
    <w:p w14:paraId="67E1A89E" w14:textId="77777777" w:rsidR="00A23709" w:rsidRDefault="00A23709" w:rsidP="00A23709">
      <w:pPr>
        <w:pStyle w:val="Heading1"/>
      </w:pPr>
      <w:r>
        <w:t>+ 2024/01/22 16:56:25.0137431 15520 15156 Misc            GetUserTicket ...</w:t>
      </w:r>
    </w:p>
    <w:p w14:paraId="570EA1D2" w14:textId="77777777" w:rsidR="00A23709" w:rsidRDefault="00A23709" w:rsidP="00A23709">
      <w:pPr>
        <w:pStyle w:val="Heading1"/>
      </w:pPr>
      <w:r>
        <w:t>+            ~~~~~~~~~~~~~~~~</w:t>
      </w:r>
    </w:p>
    <w:p w14:paraId="6762C8C2" w14:textId="77777777" w:rsidR="00A23709" w:rsidRDefault="00A23709" w:rsidP="00A23709">
      <w:pPr>
        <w:pStyle w:val="Heading1"/>
      </w:pPr>
      <w:r>
        <w:t>Unexpected token '16:56:25.0137431' in expression or statement.</w:t>
      </w:r>
    </w:p>
    <w:p w14:paraId="53BCA1A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692621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C96E03" w14:textId="77777777" w:rsidR="00A23709" w:rsidRDefault="00A23709" w:rsidP="00A23709">
      <w:pPr>
        <w:pStyle w:val="Heading1"/>
      </w:pPr>
    </w:p>
    <w:p w14:paraId="228E2D47" w14:textId="77777777" w:rsidR="00A23709" w:rsidRDefault="00A23709" w:rsidP="00A23709">
      <w:pPr>
        <w:pStyle w:val="Heading1"/>
      </w:pPr>
      <w:r>
        <w:t>PS C:\Users\JazmyneJosephine Mar&gt; 2024/01/22 16:56:47.1627288 15520 15156 Misc            *FAILED* [800704CF] Method failed [AuthTicketHelper::GetDeviceTickets:697]</w:t>
      </w:r>
    </w:p>
    <w:p w14:paraId="436BBB82" w14:textId="77777777" w:rsidR="00A23709" w:rsidRDefault="00A23709" w:rsidP="00A23709">
      <w:pPr>
        <w:pStyle w:val="Heading1"/>
      </w:pPr>
      <w:r>
        <w:t>At line:1 char:12</w:t>
      </w:r>
    </w:p>
    <w:p w14:paraId="17054558" w14:textId="77777777" w:rsidR="00A23709" w:rsidRDefault="00A23709" w:rsidP="00A23709">
      <w:pPr>
        <w:pStyle w:val="Heading1"/>
      </w:pPr>
      <w:r>
        <w:t>+ 2024/01/22 16:56:47.1627288 15520 15156 Misc            *FAILED* [800 ...</w:t>
      </w:r>
    </w:p>
    <w:p w14:paraId="4041EFA6" w14:textId="77777777" w:rsidR="00A23709" w:rsidRDefault="00A23709" w:rsidP="00A23709">
      <w:pPr>
        <w:pStyle w:val="Heading1"/>
      </w:pPr>
      <w:r>
        <w:t>+            ~~~~~~~~~~~~~~~~</w:t>
      </w:r>
    </w:p>
    <w:p w14:paraId="3C93935D" w14:textId="77777777" w:rsidR="00A23709" w:rsidRDefault="00A23709" w:rsidP="00A23709">
      <w:pPr>
        <w:pStyle w:val="Heading1"/>
      </w:pPr>
      <w:r>
        <w:t>Unexpected token '16:56:47.1627288' in expression or statement.</w:t>
      </w:r>
    </w:p>
    <w:p w14:paraId="04892B6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D5204D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E90E626" w14:textId="77777777" w:rsidR="00A23709" w:rsidRDefault="00A23709" w:rsidP="00A23709">
      <w:pPr>
        <w:pStyle w:val="Heading1"/>
      </w:pPr>
    </w:p>
    <w:p w14:paraId="47DA4088" w14:textId="77777777" w:rsidR="00A23709" w:rsidRDefault="00A23709" w:rsidP="00A23709">
      <w:pPr>
        <w:pStyle w:val="Heading1"/>
      </w:pPr>
      <w:r>
        <w:t>PS C:\Users\JazmyneJosephine Mar&gt; 2024/01/22 16:56:47.8836562 15520 15156 Misc            Device tickets obtained as Local System</w:t>
      </w:r>
    </w:p>
    <w:p w14:paraId="1AEA7DA5" w14:textId="77777777" w:rsidR="00A23709" w:rsidRDefault="00A23709" w:rsidP="00A23709">
      <w:pPr>
        <w:pStyle w:val="Heading1"/>
      </w:pPr>
      <w:r>
        <w:t>At line:1 char:12</w:t>
      </w:r>
    </w:p>
    <w:p w14:paraId="30E2ED6C" w14:textId="77777777" w:rsidR="00A23709" w:rsidRDefault="00A23709" w:rsidP="00A23709">
      <w:pPr>
        <w:pStyle w:val="Heading1"/>
      </w:pPr>
      <w:r>
        <w:t>+ 2024/01/22 16:56:47.8836562 15520 15156 Misc            Device ticket ...</w:t>
      </w:r>
    </w:p>
    <w:p w14:paraId="0CBB10D8" w14:textId="77777777" w:rsidR="00A23709" w:rsidRDefault="00A23709" w:rsidP="00A23709">
      <w:pPr>
        <w:pStyle w:val="Heading1"/>
      </w:pPr>
      <w:r>
        <w:t>+            ~~~~~~~~~~~~~~~~</w:t>
      </w:r>
    </w:p>
    <w:p w14:paraId="7F81E251" w14:textId="77777777" w:rsidR="00A23709" w:rsidRDefault="00A23709" w:rsidP="00A23709">
      <w:pPr>
        <w:pStyle w:val="Heading1"/>
      </w:pPr>
      <w:r>
        <w:t>Unexpected token '16:56:47.8836562' in expression or statement.</w:t>
      </w:r>
    </w:p>
    <w:p w14:paraId="34D431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B8CAF6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F322635" w14:textId="77777777" w:rsidR="00A23709" w:rsidRDefault="00A23709" w:rsidP="00A23709">
      <w:pPr>
        <w:pStyle w:val="Heading1"/>
      </w:pPr>
    </w:p>
    <w:p w14:paraId="71F0C200" w14:textId="77777777" w:rsidR="00A23709" w:rsidRDefault="00A23709" w:rsidP="00A23709">
      <w:pPr>
        <w:pStyle w:val="Heading1"/>
      </w:pPr>
      <w:r>
        <w:t>PS C:\Users\JazmyneJosephine Mar&gt; 2024/01/22 16:56:47.9044457 15520 15156 Misc            GetAllAccountTickets, hr = 0, ticketCount = 0</w:t>
      </w:r>
    </w:p>
    <w:p w14:paraId="3C4F78DB" w14:textId="77777777" w:rsidR="00A23709" w:rsidRDefault="00A23709" w:rsidP="00A23709">
      <w:pPr>
        <w:pStyle w:val="Heading1"/>
      </w:pPr>
      <w:r>
        <w:t>At line:1 char:12</w:t>
      </w:r>
    </w:p>
    <w:p w14:paraId="4FDC30F7" w14:textId="77777777" w:rsidR="00A23709" w:rsidRDefault="00A23709" w:rsidP="00A23709">
      <w:pPr>
        <w:pStyle w:val="Heading1"/>
      </w:pPr>
      <w:r>
        <w:t>+ 2024/01/22 16:56:47.9044457 15520 15156 Misc            GetAllAccount ...</w:t>
      </w:r>
    </w:p>
    <w:p w14:paraId="4D4F518A" w14:textId="77777777" w:rsidR="00A23709" w:rsidRDefault="00A23709" w:rsidP="00A23709">
      <w:pPr>
        <w:pStyle w:val="Heading1"/>
      </w:pPr>
      <w:r>
        <w:t>+            ~~~~~~~~~~~~~~~~</w:t>
      </w:r>
    </w:p>
    <w:p w14:paraId="76F804DB" w14:textId="77777777" w:rsidR="00A23709" w:rsidRDefault="00A23709" w:rsidP="00A23709">
      <w:pPr>
        <w:pStyle w:val="Heading1"/>
      </w:pPr>
      <w:r>
        <w:t>Unexpected token '16:56:47.9044457' in expression or statement.</w:t>
      </w:r>
    </w:p>
    <w:p w14:paraId="23DF2AB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3766A5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DAB731" w14:textId="77777777" w:rsidR="00A23709" w:rsidRDefault="00A23709" w:rsidP="00A23709">
      <w:pPr>
        <w:pStyle w:val="Heading1"/>
      </w:pPr>
    </w:p>
    <w:p w14:paraId="51B2AAFE" w14:textId="77777777" w:rsidR="00A23709" w:rsidRDefault="00A23709" w:rsidP="00A23709">
      <w:pPr>
        <w:pStyle w:val="Heading1"/>
      </w:pPr>
      <w:r>
        <w:t>PS C:\Users\JazmyneJosephine Mar&gt; 2024/01/22 16:56:47.9060071 15520 15156 Misc            Sending XML blob as WS Security token.</w:t>
      </w:r>
    </w:p>
    <w:p w14:paraId="4E56A418" w14:textId="77777777" w:rsidR="00A23709" w:rsidRDefault="00A23709" w:rsidP="00A23709">
      <w:pPr>
        <w:pStyle w:val="Heading1"/>
      </w:pPr>
      <w:r>
        <w:t>At line:1 char:12</w:t>
      </w:r>
    </w:p>
    <w:p w14:paraId="6CE2140B" w14:textId="77777777" w:rsidR="00A23709" w:rsidRDefault="00A23709" w:rsidP="00A23709">
      <w:pPr>
        <w:pStyle w:val="Heading1"/>
      </w:pPr>
      <w:r>
        <w:t>+ 2024/01/22 16:56:47.9060071 15520 15156 Misc            Sending XML b ...</w:t>
      </w:r>
    </w:p>
    <w:p w14:paraId="3827D658" w14:textId="77777777" w:rsidR="00A23709" w:rsidRDefault="00A23709" w:rsidP="00A23709">
      <w:pPr>
        <w:pStyle w:val="Heading1"/>
      </w:pPr>
      <w:r>
        <w:t>+            ~~~~~~~~~~~~~~~~</w:t>
      </w:r>
    </w:p>
    <w:p w14:paraId="6B56BA9E" w14:textId="77777777" w:rsidR="00A23709" w:rsidRDefault="00A23709" w:rsidP="00A23709">
      <w:pPr>
        <w:pStyle w:val="Heading1"/>
      </w:pPr>
      <w:r>
        <w:t>Unexpected token '16:56:47.9060071' in expression or statement.</w:t>
      </w:r>
    </w:p>
    <w:p w14:paraId="794238A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C8374C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A2476C5" w14:textId="77777777" w:rsidR="00A23709" w:rsidRDefault="00A23709" w:rsidP="00A23709">
      <w:pPr>
        <w:pStyle w:val="Heading1"/>
      </w:pPr>
    </w:p>
    <w:p w14:paraId="43ED5A7A" w14:textId="77777777" w:rsidR="00A23709" w:rsidRDefault="00A23709" w:rsidP="00A23709">
      <w:pPr>
        <w:pStyle w:val="Heading1"/>
      </w:pPr>
      <w:r>
        <w:t>PS C:\Users\JazmyneJosephine Mar&gt; 2024/01/22 16:56:47.9061759 15520 15156 Misc            Acquired new token from Server</w:t>
      </w:r>
    </w:p>
    <w:p w14:paraId="03B4DE47" w14:textId="77777777" w:rsidR="00A23709" w:rsidRDefault="00A23709" w:rsidP="00A23709">
      <w:pPr>
        <w:pStyle w:val="Heading1"/>
      </w:pPr>
      <w:r>
        <w:t>At line:1 char:12</w:t>
      </w:r>
    </w:p>
    <w:p w14:paraId="4CC0091B" w14:textId="77777777" w:rsidR="00A23709" w:rsidRDefault="00A23709" w:rsidP="00A23709">
      <w:pPr>
        <w:pStyle w:val="Heading1"/>
      </w:pPr>
      <w:r>
        <w:t>+ 2024/01/22 16:56:47.9061759 15520 15156 Misc            Acquired new  ...</w:t>
      </w:r>
    </w:p>
    <w:p w14:paraId="7E2A3D4D" w14:textId="77777777" w:rsidR="00A23709" w:rsidRDefault="00A23709" w:rsidP="00A23709">
      <w:pPr>
        <w:pStyle w:val="Heading1"/>
      </w:pPr>
      <w:r>
        <w:t>+            ~~~~~~~~~~~~~~~~</w:t>
      </w:r>
    </w:p>
    <w:p w14:paraId="357EB3C6" w14:textId="77777777" w:rsidR="00A23709" w:rsidRDefault="00A23709" w:rsidP="00A23709">
      <w:pPr>
        <w:pStyle w:val="Heading1"/>
      </w:pPr>
      <w:r>
        <w:t>Unexpected token '16:56:47.9061759' in expression or statement.</w:t>
      </w:r>
    </w:p>
    <w:p w14:paraId="58C3960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260A33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61CEFE" w14:textId="77777777" w:rsidR="00A23709" w:rsidRDefault="00A23709" w:rsidP="00A23709">
      <w:pPr>
        <w:pStyle w:val="Heading1"/>
      </w:pPr>
    </w:p>
    <w:p w14:paraId="334EBC98" w14:textId="77777777" w:rsidR="00A23709" w:rsidRDefault="00A23709" w:rsidP="00A23709">
      <w:pPr>
        <w:pStyle w:val="Heading1"/>
      </w:pPr>
      <w:r>
        <w:t>PS C:\Users\JazmyneJosephine Mar&gt; 2024/01/22 16:56:47.9063306 15520 15156 Misc            Got service 855E8A7C-ECB4-4CA3-B045-1DFA50104289 plugin Client/Server auth token of type 0x00000001</w:t>
      </w:r>
    </w:p>
    <w:p w14:paraId="6EA5D048" w14:textId="77777777" w:rsidR="00A23709" w:rsidRDefault="00A23709" w:rsidP="00A23709">
      <w:pPr>
        <w:pStyle w:val="Heading1"/>
      </w:pPr>
      <w:r>
        <w:t>At line:1 char:12</w:t>
      </w:r>
    </w:p>
    <w:p w14:paraId="6A345BC8" w14:textId="77777777" w:rsidR="00A23709" w:rsidRDefault="00A23709" w:rsidP="00A23709">
      <w:pPr>
        <w:pStyle w:val="Heading1"/>
      </w:pPr>
      <w:r>
        <w:t>+ 2024/01/22 16:56:47.9063306 15520 15156 Misc            Got service 8 ...</w:t>
      </w:r>
    </w:p>
    <w:p w14:paraId="75B1EAC9" w14:textId="77777777" w:rsidR="00A23709" w:rsidRDefault="00A23709" w:rsidP="00A23709">
      <w:pPr>
        <w:pStyle w:val="Heading1"/>
      </w:pPr>
      <w:r>
        <w:t>+            ~~~~~~~~~~~~~~~~</w:t>
      </w:r>
    </w:p>
    <w:p w14:paraId="458906C6" w14:textId="77777777" w:rsidR="00A23709" w:rsidRDefault="00A23709" w:rsidP="00A23709">
      <w:pPr>
        <w:pStyle w:val="Heading1"/>
      </w:pPr>
      <w:r>
        <w:t>Unexpected token '16:56:47.9063306' in expression or statement.</w:t>
      </w:r>
    </w:p>
    <w:p w14:paraId="34D5A72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7B73F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1CA5EB" w14:textId="77777777" w:rsidR="00A23709" w:rsidRDefault="00A23709" w:rsidP="00A23709">
      <w:pPr>
        <w:pStyle w:val="Heading1"/>
      </w:pPr>
    </w:p>
    <w:p w14:paraId="10160463" w14:textId="77777777" w:rsidR="00A23709" w:rsidRDefault="00A23709" w:rsidP="00A23709">
      <w:pPr>
        <w:pStyle w:val="Heading1"/>
      </w:pPr>
      <w:r>
        <w:t>PS C:\Users\JazmyneJosephine Mar&gt; 2024/01/22 16:56:47.9074270 15520 15156 WebServices     Proxy Behavior set to 2 for service url https://fe3cr.delivery.mp.microsoft.com/ClientWebService/client.asmx</w:t>
      </w:r>
    </w:p>
    <w:p w14:paraId="37B2FF8A" w14:textId="77777777" w:rsidR="00A23709" w:rsidRDefault="00A23709" w:rsidP="00A23709">
      <w:pPr>
        <w:pStyle w:val="Heading1"/>
      </w:pPr>
      <w:r>
        <w:t>At line:1 char:12</w:t>
      </w:r>
    </w:p>
    <w:p w14:paraId="69022619" w14:textId="77777777" w:rsidR="00A23709" w:rsidRDefault="00A23709" w:rsidP="00A23709">
      <w:pPr>
        <w:pStyle w:val="Heading1"/>
      </w:pPr>
      <w:r>
        <w:t>+ 2024/01/22 16:56:47.9074270 15520 15156 WebServices     Proxy Behavio ...</w:t>
      </w:r>
    </w:p>
    <w:p w14:paraId="127C8C8A" w14:textId="77777777" w:rsidR="00A23709" w:rsidRDefault="00A23709" w:rsidP="00A23709">
      <w:pPr>
        <w:pStyle w:val="Heading1"/>
      </w:pPr>
      <w:r>
        <w:t>+            ~~~~~~~~~~~~~~~~</w:t>
      </w:r>
    </w:p>
    <w:p w14:paraId="4F283C7C" w14:textId="77777777" w:rsidR="00A23709" w:rsidRDefault="00A23709" w:rsidP="00A23709">
      <w:pPr>
        <w:pStyle w:val="Heading1"/>
      </w:pPr>
      <w:r>
        <w:t>Unexpected token '16:56:47.9074270' in expression or statement.</w:t>
      </w:r>
    </w:p>
    <w:p w14:paraId="55A53D4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F2CE40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339C9B" w14:textId="77777777" w:rsidR="00A23709" w:rsidRDefault="00A23709" w:rsidP="00A23709">
      <w:pPr>
        <w:pStyle w:val="Heading1"/>
      </w:pPr>
    </w:p>
    <w:p w14:paraId="2F0BC086" w14:textId="77777777" w:rsidR="00A23709" w:rsidRDefault="00A23709" w:rsidP="00A23709">
      <w:pPr>
        <w:pStyle w:val="Heading1"/>
      </w:pPr>
      <w:r>
        <w:t>PS C:\Users\JazmyneJosephine Mar&gt; 2024/01/22 16:56:47.9238469 15520 15156 SLS             Get response for service 855E8A7C-ECB4-4CA3-B045-1DFA50104289 - forceExpire[False] asyncRefreshOnExpiry[False]</w:t>
      </w:r>
    </w:p>
    <w:p w14:paraId="70E5A2D4" w14:textId="77777777" w:rsidR="00A23709" w:rsidRDefault="00A23709" w:rsidP="00A23709">
      <w:pPr>
        <w:pStyle w:val="Heading1"/>
      </w:pPr>
      <w:r>
        <w:t>At line:1 char:12</w:t>
      </w:r>
    </w:p>
    <w:p w14:paraId="34A48A2A" w14:textId="77777777" w:rsidR="00A23709" w:rsidRDefault="00A23709" w:rsidP="00A23709">
      <w:pPr>
        <w:pStyle w:val="Heading1"/>
      </w:pPr>
      <w:r>
        <w:t>+ 2024/01/22 16:56:47.9238469 15520 15156 SLS             Get response  ...</w:t>
      </w:r>
    </w:p>
    <w:p w14:paraId="27553D82" w14:textId="77777777" w:rsidR="00A23709" w:rsidRDefault="00A23709" w:rsidP="00A23709">
      <w:pPr>
        <w:pStyle w:val="Heading1"/>
      </w:pPr>
      <w:r>
        <w:t>+            ~~~~~~~~~~~~~~~~</w:t>
      </w:r>
    </w:p>
    <w:p w14:paraId="0C256C50" w14:textId="77777777" w:rsidR="00A23709" w:rsidRDefault="00A23709" w:rsidP="00A23709">
      <w:pPr>
        <w:pStyle w:val="Heading1"/>
      </w:pPr>
      <w:r>
        <w:t>Unexpected token '16:56:47.9238469' in expression or statement.</w:t>
      </w:r>
    </w:p>
    <w:p w14:paraId="12B8E28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9D60D2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3C2B9E1" w14:textId="77777777" w:rsidR="00A23709" w:rsidRDefault="00A23709" w:rsidP="00A23709">
      <w:pPr>
        <w:pStyle w:val="Heading1"/>
      </w:pPr>
    </w:p>
    <w:p w14:paraId="6061AF20" w14:textId="77777777" w:rsidR="00A23709" w:rsidRDefault="00A23709" w:rsidP="00A23709">
      <w:pPr>
        <w:pStyle w:val="Heading1"/>
      </w:pPr>
      <w:r>
        <w:t>PS C:\Users\JazmyneJosephine Mar&gt; 2024/01/22 16:56:47.9238561 15520 15156 SLS             path used for cache lookup: /SLS/{855E8A7C-ECB4-4CA3-B045-1DFA50104289}/x64/10.0.22631.3007/0?CH=259&amp;L=en-US&amp;P=&amp;PT=0x65&amp;WUA=1023.1020.2192.0&amp;MK=HP&amp;MD=HP+Laptop+14-cf2xxx</w:t>
      </w:r>
    </w:p>
    <w:p w14:paraId="1E8835EB" w14:textId="77777777" w:rsidR="00A23709" w:rsidRDefault="00A23709" w:rsidP="00A23709">
      <w:pPr>
        <w:pStyle w:val="Heading1"/>
      </w:pPr>
      <w:r>
        <w:t>At line:1 char:12</w:t>
      </w:r>
    </w:p>
    <w:p w14:paraId="6A89434C" w14:textId="77777777" w:rsidR="00A23709" w:rsidRDefault="00A23709" w:rsidP="00A23709">
      <w:pPr>
        <w:pStyle w:val="Heading1"/>
      </w:pPr>
      <w:r>
        <w:t>+ 2024/01/22 16:56:47.9238561 15520 15156 SLS             path used for ...</w:t>
      </w:r>
    </w:p>
    <w:p w14:paraId="2EE7AD07" w14:textId="77777777" w:rsidR="00A23709" w:rsidRDefault="00A23709" w:rsidP="00A23709">
      <w:pPr>
        <w:pStyle w:val="Heading1"/>
      </w:pPr>
      <w:r>
        <w:t>+            ~~~~~~~~~~~~~~~~</w:t>
      </w:r>
    </w:p>
    <w:p w14:paraId="08E5A709" w14:textId="77777777" w:rsidR="00A23709" w:rsidRDefault="00A23709" w:rsidP="00A23709">
      <w:pPr>
        <w:pStyle w:val="Heading1"/>
      </w:pPr>
      <w:r>
        <w:t>Unexpected token '16:56:47.9238561' in expression or statement.</w:t>
      </w:r>
    </w:p>
    <w:p w14:paraId="6D45AE4D" w14:textId="77777777" w:rsidR="00A23709" w:rsidRDefault="00A23709" w:rsidP="00A23709">
      <w:pPr>
        <w:pStyle w:val="Heading1"/>
      </w:pPr>
      <w:r>
        <w:t>At line:1 char:157</w:t>
      </w:r>
    </w:p>
    <w:p w14:paraId="253CBC5B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2612B69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6F490C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F632A23" w14:textId="77777777" w:rsidR="00A23709" w:rsidRDefault="00A23709" w:rsidP="00A23709">
      <w:pPr>
        <w:pStyle w:val="Heading1"/>
      </w:pPr>
      <w:r>
        <w:t>At line:1 char:165</w:t>
      </w:r>
    </w:p>
    <w:p w14:paraId="7A54669D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12F1967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92514D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E9D40E3" w14:textId="77777777" w:rsidR="00A23709" w:rsidRDefault="00A23709" w:rsidP="00A23709">
      <w:pPr>
        <w:pStyle w:val="Heading1"/>
      </w:pPr>
      <w:r>
        <w:t>At line:1 char:168</w:t>
      </w:r>
    </w:p>
    <w:p w14:paraId="71CF3AEC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361476A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A19D04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B58BA57" w14:textId="77777777" w:rsidR="00A23709" w:rsidRDefault="00A23709" w:rsidP="00A23709">
      <w:pPr>
        <w:pStyle w:val="Heading1"/>
      </w:pPr>
      <w:r>
        <w:t>At line:1 char:176</w:t>
      </w:r>
    </w:p>
    <w:p w14:paraId="75F1876D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4DE5490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030334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42C873C" w14:textId="77777777" w:rsidR="00A23709" w:rsidRDefault="00A23709" w:rsidP="00A23709">
      <w:pPr>
        <w:pStyle w:val="Heading1"/>
      </w:pPr>
      <w:r>
        <w:t>At line:1 char:197</w:t>
      </w:r>
    </w:p>
    <w:p w14:paraId="3B4CCB42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0C1E813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950C7F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B144184" w14:textId="77777777" w:rsidR="00A23709" w:rsidRDefault="00A23709" w:rsidP="00A23709">
      <w:pPr>
        <w:pStyle w:val="Heading1"/>
      </w:pPr>
      <w:r>
        <w:t>At line:1 char:203</w:t>
      </w:r>
    </w:p>
    <w:p w14:paraId="53226FA5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6B21EF2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FE149D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0DABBC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63D3F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C73D16" w14:textId="77777777" w:rsidR="00A23709" w:rsidRDefault="00A23709" w:rsidP="00A23709">
      <w:pPr>
        <w:pStyle w:val="Heading1"/>
      </w:pPr>
    </w:p>
    <w:p w14:paraId="487F622A" w14:textId="77777777" w:rsidR="00A23709" w:rsidRDefault="00A23709" w:rsidP="00A23709">
      <w:pPr>
        <w:pStyle w:val="Heading1"/>
      </w:pPr>
      <w:r>
        <w:t>PS C:\Users\JazmyneJosephine Mar&gt; 2024/01/22 16:56:47.9264060 15520 15156 Test            AUTest.cab validation: Test keys are not allowed</w:t>
      </w:r>
    </w:p>
    <w:p w14:paraId="59E5B1C2" w14:textId="77777777" w:rsidR="00A23709" w:rsidRDefault="00A23709" w:rsidP="00A23709">
      <w:pPr>
        <w:pStyle w:val="Heading1"/>
      </w:pPr>
      <w:r>
        <w:t>At line:1 char:12</w:t>
      </w:r>
    </w:p>
    <w:p w14:paraId="5BE14AC6" w14:textId="77777777" w:rsidR="00A23709" w:rsidRDefault="00A23709" w:rsidP="00A23709">
      <w:pPr>
        <w:pStyle w:val="Heading1"/>
      </w:pPr>
      <w:r>
        <w:t>+ 2024/01/22 16:56:47.9264060 15520 15156 Test            AUTest.cab va ...</w:t>
      </w:r>
    </w:p>
    <w:p w14:paraId="6CFE6BF6" w14:textId="77777777" w:rsidR="00A23709" w:rsidRDefault="00A23709" w:rsidP="00A23709">
      <w:pPr>
        <w:pStyle w:val="Heading1"/>
      </w:pPr>
      <w:r>
        <w:t>+            ~~~~~~~~~~~~~~~~</w:t>
      </w:r>
    </w:p>
    <w:p w14:paraId="7780BAFE" w14:textId="77777777" w:rsidR="00A23709" w:rsidRDefault="00A23709" w:rsidP="00A23709">
      <w:pPr>
        <w:pStyle w:val="Heading1"/>
      </w:pPr>
      <w:r>
        <w:t>Unexpected token '16:56:47.9264060' in expression or statement.</w:t>
      </w:r>
    </w:p>
    <w:p w14:paraId="2092A19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44D759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AA619D9" w14:textId="77777777" w:rsidR="00A23709" w:rsidRDefault="00A23709" w:rsidP="00A23709">
      <w:pPr>
        <w:pStyle w:val="Heading1"/>
      </w:pPr>
    </w:p>
    <w:p w14:paraId="713A5F70" w14:textId="77777777" w:rsidR="00A23709" w:rsidRDefault="00A23709" w:rsidP="00A23709">
      <w:pPr>
        <w:pStyle w:val="Heading1"/>
      </w:pPr>
      <w:r>
        <w:t>PS C:\Users\JazmyneJosephine Mar&gt; 2024/01/22 16:56:47.9524711 15520 15156 Driver          Skipping printer driver 3 due to incomplete info or mismatched environment - HWID[microsoftmicrosoft_musd] Provider[Microsoft] MfgName[Microsoft] Name[Microsoft enhanced Point and Print compatibility driver] InfPath[C:\WINDOWS\System32\DriverStore\FileRepository\prnms003.inf_x86_c56503890afc3c6c\prnms003.inf] pEnvironment[Windows NT x86] LocalPrintServerEnv[Windows x64]</w:t>
      </w:r>
    </w:p>
    <w:p w14:paraId="676C4212" w14:textId="77777777" w:rsidR="00A23709" w:rsidRDefault="00A23709" w:rsidP="00A23709">
      <w:pPr>
        <w:pStyle w:val="Heading1"/>
      </w:pPr>
      <w:r>
        <w:t>At line:1 char:12</w:t>
      </w:r>
    </w:p>
    <w:p w14:paraId="3F2FAC71" w14:textId="77777777" w:rsidR="00A23709" w:rsidRDefault="00A23709" w:rsidP="00A23709">
      <w:pPr>
        <w:pStyle w:val="Heading1"/>
      </w:pPr>
      <w:r>
        <w:t>+ 2024/01/22 16:56:47.9524711 15520 15156 Driver          Skipping prin ...</w:t>
      </w:r>
    </w:p>
    <w:p w14:paraId="22F74737" w14:textId="77777777" w:rsidR="00A23709" w:rsidRDefault="00A23709" w:rsidP="00A23709">
      <w:pPr>
        <w:pStyle w:val="Heading1"/>
      </w:pPr>
      <w:r>
        <w:t>+            ~~~~~~~~~~~~~~~~</w:t>
      </w:r>
    </w:p>
    <w:p w14:paraId="0373CC7F" w14:textId="77777777" w:rsidR="00A23709" w:rsidRDefault="00A23709" w:rsidP="00A23709">
      <w:pPr>
        <w:pStyle w:val="Heading1"/>
      </w:pPr>
      <w:r>
        <w:t>Unexpected token '16:56:47.9524711' in expression or statement.</w:t>
      </w:r>
    </w:p>
    <w:p w14:paraId="0C78CA8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0FD6A5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4E55D46" w14:textId="77777777" w:rsidR="00A23709" w:rsidRDefault="00A23709" w:rsidP="00A23709">
      <w:pPr>
        <w:pStyle w:val="Heading1"/>
      </w:pPr>
    </w:p>
    <w:p w14:paraId="4E38462F" w14:textId="77777777" w:rsidR="00A23709" w:rsidRDefault="00A23709" w:rsidP="00A23709">
      <w:pPr>
        <w:pStyle w:val="Heading1"/>
      </w:pPr>
      <w:r>
        <w:t>PS C:\Users\JazmyneJosephine Mar&gt; 2024/01/22 16:56:48.1557251 15520 15156 ProtocolTalker  PT: Calling GetConfig on server</w:t>
      </w:r>
    </w:p>
    <w:p w14:paraId="5FE9474C" w14:textId="77777777" w:rsidR="00A23709" w:rsidRDefault="00A23709" w:rsidP="00A23709">
      <w:pPr>
        <w:pStyle w:val="Heading1"/>
      </w:pPr>
      <w:r>
        <w:t>At line:1 char:12</w:t>
      </w:r>
    </w:p>
    <w:p w14:paraId="136120BA" w14:textId="77777777" w:rsidR="00A23709" w:rsidRDefault="00A23709" w:rsidP="00A23709">
      <w:pPr>
        <w:pStyle w:val="Heading1"/>
      </w:pPr>
      <w:r>
        <w:t>+ 2024/01/22 16:56:48.1557251 15520 15156 ProtocolTalker  PT: Calling G ...</w:t>
      </w:r>
    </w:p>
    <w:p w14:paraId="10314B8D" w14:textId="77777777" w:rsidR="00A23709" w:rsidRDefault="00A23709" w:rsidP="00A23709">
      <w:pPr>
        <w:pStyle w:val="Heading1"/>
      </w:pPr>
      <w:r>
        <w:t>+            ~~~~~~~~~~~~~~~~</w:t>
      </w:r>
    </w:p>
    <w:p w14:paraId="4E2C1ABE" w14:textId="77777777" w:rsidR="00A23709" w:rsidRDefault="00A23709" w:rsidP="00A23709">
      <w:pPr>
        <w:pStyle w:val="Heading1"/>
      </w:pPr>
      <w:r>
        <w:t>Unexpected token '16:56:48.1557251' in expression or statement.</w:t>
      </w:r>
    </w:p>
    <w:p w14:paraId="0D0ABF8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0630D2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FBE929" w14:textId="77777777" w:rsidR="00A23709" w:rsidRDefault="00A23709" w:rsidP="00A23709">
      <w:pPr>
        <w:pStyle w:val="Heading1"/>
      </w:pPr>
    </w:p>
    <w:p w14:paraId="352C7DAC" w14:textId="77777777" w:rsidR="00A23709" w:rsidRDefault="00A23709" w:rsidP="00A23709">
      <w:pPr>
        <w:pStyle w:val="Heading1"/>
      </w:pPr>
      <w:r>
        <w:t>PS C:\Users\JazmyneJosephine Mar&gt; 2024/01/22 16:56:48.1557377 15520 15156 IdleTimer       WU operation (CAgentProtocolTalker::GetConfig_WithRecovery) started; operation # 51; does use network; is at background priority</w:t>
      </w:r>
    </w:p>
    <w:p w14:paraId="06DDF6AC" w14:textId="77777777" w:rsidR="00A23709" w:rsidRDefault="00A23709" w:rsidP="00A23709">
      <w:pPr>
        <w:pStyle w:val="Heading1"/>
      </w:pPr>
      <w:r>
        <w:t>At line:1 char:12</w:t>
      </w:r>
    </w:p>
    <w:p w14:paraId="0C4CC708" w14:textId="77777777" w:rsidR="00A23709" w:rsidRDefault="00A23709" w:rsidP="00A23709">
      <w:pPr>
        <w:pStyle w:val="Heading1"/>
      </w:pPr>
      <w:r>
        <w:t>+ 2024/01/22 16:56:48.1557377 15520 15156 IdleTimer       WU operation  ...</w:t>
      </w:r>
    </w:p>
    <w:p w14:paraId="787C2743" w14:textId="77777777" w:rsidR="00A23709" w:rsidRDefault="00A23709" w:rsidP="00A23709">
      <w:pPr>
        <w:pStyle w:val="Heading1"/>
      </w:pPr>
      <w:r>
        <w:t>+            ~~~~~~~~~~~~~~~~</w:t>
      </w:r>
    </w:p>
    <w:p w14:paraId="4DFB3FBB" w14:textId="77777777" w:rsidR="00A23709" w:rsidRDefault="00A23709" w:rsidP="00A23709">
      <w:pPr>
        <w:pStyle w:val="Heading1"/>
      </w:pPr>
      <w:r>
        <w:t>Unexpected token '16:56:48.1557377' in expression or statement.</w:t>
      </w:r>
    </w:p>
    <w:p w14:paraId="3AC8D5A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B9570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24BE4C7" w14:textId="77777777" w:rsidR="00A23709" w:rsidRDefault="00A23709" w:rsidP="00A23709">
      <w:pPr>
        <w:pStyle w:val="Heading1"/>
      </w:pPr>
    </w:p>
    <w:p w14:paraId="6494AC90" w14:textId="77777777" w:rsidR="00A23709" w:rsidRDefault="00A23709" w:rsidP="00A23709">
      <w:pPr>
        <w:pStyle w:val="Heading1"/>
      </w:pPr>
      <w:r>
        <w:t>PS C:\Users\JazmyneJosephine Mar&gt; 2024/01/22 16:56:48.1557530 15520 15156 WebServices     DetermineProxyConfiguration: UseUserProxy=No</w:t>
      </w:r>
    </w:p>
    <w:p w14:paraId="36ACFD56" w14:textId="77777777" w:rsidR="00A23709" w:rsidRDefault="00A23709" w:rsidP="00A23709">
      <w:pPr>
        <w:pStyle w:val="Heading1"/>
      </w:pPr>
      <w:r>
        <w:t>At line:1 char:12</w:t>
      </w:r>
    </w:p>
    <w:p w14:paraId="257F8ABC" w14:textId="77777777" w:rsidR="00A23709" w:rsidRDefault="00A23709" w:rsidP="00A23709">
      <w:pPr>
        <w:pStyle w:val="Heading1"/>
      </w:pPr>
      <w:r>
        <w:t>+ 2024/01/22 16:56:48.1557530 15520 15156 WebServices     DetermineProx ...</w:t>
      </w:r>
    </w:p>
    <w:p w14:paraId="28FA1482" w14:textId="77777777" w:rsidR="00A23709" w:rsidRDefault="00A23709" w:rsidP="00A23709">
      <w:pPr>
        <w:pStyle w:val="Heading1"/>
      </w:pPr>
      <w:r>
        <w:t>+            ~~~~~~~~~~~~~~~~</w:t>
      </w:r>
    </w:p>
    <w:p w14:paraId="1CF17A46" w14:textId="77777777" w:rsidR="00A23709" w:rsidRDefault="00A23709" w:rsidP="00A23709">
      <w:pPr>
        <w:pStyle w:val="Heading1"/>
      </w:pPr>
      <w:r>
        <w:t>Unexpected token '16:56:48.1557530' in expression or statement.</w:t>
      </w:r>
    </w:p>
    <w:p w14:paraId="76EC87F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2A472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F8BDBF" w14:textId="77777777" w:rsidR="00A23709" w:rsidRDefault="00A23709" w:rsidP="00A23709">
      <w:pPr>
        <w:pStyle w:val="Heading1"/>
      </w:pPr>
    </w:p>
    <w:p w14:paraId="149417BD" w14:textId="77777777" w:rsidR="00A23709" w:rsidRDefault="00A23709" w:rsidP="00A23709">
      <w:pPr>
        <w:pStyle w:val="Heading1"/>
      </w:pPr>
      <w:r>
        <w:t>PS C:\Users\JazmyneJosephine Mar&gt; 2024/01/22 16:56:48.1558358 15520 15156 WebServices     Auto proxy settings for this web service call.</w:t>
      </w:r>
    </w:p>
    <w:p w14:paraId="105F6EDA" w14:textId="77777777" w:rsidR="00A23709" w:rsidRDefault="00A23709" w:rsidP="00A23709">
      <w:pPr>
        <w:pStyle w:val="Heading1"/>
      </w:pPr>
      <w:r>
        <w:t>At line:1 char:12</w:t>
      </w:r>
    </w:p>
    <w:p w14:paraId="382C55B9" w14:textId="77777777" w:rsidR="00A23709" w:rsidRDefault="00A23709" w:rsidP="00A23709">
      <w:pPr>
        <w:pStyle w:val="Heading1"/>
      </w:pPr>
      <w:r>
        <w:t>+ 2024/01/22 16:56:48.1558358 15520 15156 WebServices     Auto proxy se ...</w:t>
      </w:r>
    </w:p>
    <w:p w14:paraId="17E15A59" w14:textId="77777777" w:rsidR="00A23709" w:rsidRDefault="00A23709" w:rsidP="00A23709">
      <w:pPr>
        <w:pStyle w:val="Heading1"/>
      </w:pPr>
      <w:r>
        <w:t>+            ~~~~~~~~~~~~~~~~</w:t>
      </w:r>
    </w:p>
    <w:p w14:paraId="3B53CE64" w14:textId="77777777" w:rsidR="00A23709" w:rsidRDefault="00A23709" w:rsidP="00A23709">
      <w:pPr>
        <w:pStyle w:val="Heading1"/>
      </w:pPr>
      <w:r>
        <w:t>Unexpected token '16:56:48.1558358' in expression or statement.</w:t>
      </w:r>
    </w:p>
    <w:p w14:paraId="1921A5C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AE26A4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B1450EF" w14:textId="77777777" w:rsidR="00A23709" w:rsidRDefault="00A23709" w:rsidP="00A23709">
      <w:pPr>
        <w:pStyle w:val="Heading1"/>
      </w:pPr>
    </w:p>
    <w:p w14:paraId="75718F34" w14:textId="77777777" w:rsidR="00A23709" w:rsidRDefault="00A23709" w:rsidP="00A23709">
      <w:pPr>
        <w:pStyle w:val="Heading1"/>
      </w:pPr>
      <w:r>
        <w:t>PS C:\Users\JazmyneJosephine Mar&gt; 2024/01/22 16:56:56.8380436 1724  2496  Test            AUTest.cab validation: Test keys are not allowed</w:t>
      </w:r>
    </w:p>
    <w:p w14:paraId="208FA871" w14:textId="77777777" w:rsidR="00A23709" w:rsidRDefault="00A23709" w:rsidP="00A23709">
      <w:pPr>
        <w:pStyle w:val="Heading1"/>
      </w:pPr>
      <w:r>
        <w:t>At line:1 char:12</w:t>
      </w:r>
    </w:p>
    <w:p w14:paraId="423DB5EA" w14:textId="77777777" w:rsidR="00A23709" w:rsidRDefault="00A23709" w:rsidP="00A23709">
      <w:pPr>
        <w:pStyle w:val="Heading1"/>
      </w:pPr>
      <w:r>
        <w:t>+ 2024/01/22 16:56:56.8380436 1724  2496  Test            AUTest.cab va ...</w:t>
      </w:r>
    </w:p>
    <w:p w14:paraId="5478BB0E" w14:textId="77777777" w:rsidR="00A23709" w:rsidRDefault="00A23709" w:rsidP="00A23709">
      <w:pPr>
        <w:pStyle w:val="Heading1"/>
      </w:pPr>
      <w:r>
        <w:t>+            ~~~~~~~~~~~~~~~~</w:t>
      </w:r>
    </w:p>
    <w:p w14:paraId="36ACFB40" w14:textId="77777777" w:rsidR="00A23709" w:rsidRDefault="00A23709" w:rsidP="00A23709">
      <w:pPr>
        <w:pStyle w:val="Heading1"/>
      </w:pPr>
      <w:r>
        <w:t>Unexpected token '16:56:56.8380436' in expression or statement.</w:t>
      </w:r>
    </w:p>
    <w:p w14:paraId="252FA70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28B80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527B1C4" w14:textId="77777777" w:rsidR="00A23709" w:rsidRDefault="00A23709" w:rsidP="00A23709">
      <w:pPr>
        <w:pStyle w:val="Heading1"/>
      </w:pPr>
    </w:p>
    <w:p w14:paraId="7EDB76E7" w14:textId="77777777" w:rsidR="00A23709" w:rsidRDefault="00A23709" w:rsidP="00A23709">
      <w:pPr>
        <w:pStyle w:val="Heading1"/>
      </w:pPr>
      <w:r>
        <w:t>PS C:\Users\JazmyneJosephine Mar&gt; 2024/01/22 16:56:56.8381538 1724  2496  ComApi          * START *   Federated Search ClientId = Device Driver Retrieval Client (cV: otd0VhEn7ES0DPkc.2.0)</w:t>
      </w:r>
    </w:p>
    <w:p w14:paraId="446D7FCB" w14:textId="77777777" w:rsidR="00A23709" w:rsidRDefault="00A23709" w:rsidP="00A23709">
      <w:pPr>
        <w:pStyle w:val="Heading1"/>
      </w:pPr>
      <w:r>
        <w:t>At line:1 char:12</w:t>
      </w:r>
    </w:p>
    <w:p w14:paraId="37CC5C99" w14:textId="77777777" w:rsidR="00A23709" w:rsidRDefault="00A23709" w:rsidP="00A23709">
      <w:pPr>
        <w:pStyle w:val="Heading1"/>
      </w:pPr>
      <w:r>
        <w:t>+ 2024/01/22 16:56:56.8381538 1724  2496  ComApi          * START *   F ...</w:t>
      </w:r>
    </w:p>
    <w:p w14:paraId="360928DB" w14:textId="77777777" w:rsidR="00A23709" w:rsidRDefault="00A23709" w:rsidP="00A23709">
      <w:pPr>
        <w:pStyle w:val="Heading1"/>
      </w:pPr>
      <w:r>
        <w:t>+            ~~~~~~~~~~~~~~~~</w:t>
      </w:r>
    </w:p>
    <w:p w14:paraId="18713A25" w14:textId="77777777" w:rsidR="00A23709" w:rsidRDefault="00A23709" w:rsidP="00A23709">
      <w:pPr>
        <w:pStyle w:val="Heading1"/>
      </w:pPr>
      <w:r>
        <w:t>Unexpected token '16:56:56.8381538' in expression or statement.</w:t>
      </w:r>
    </w:p>
    <w:p w14:paraId="4AD0561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58370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711ED8" w14:textId="77777777" w:rsidR="00A23709" w:rsidRDefault="00A23709" w:rsidP="00A23709">
      <w:pPr>
        <w:pStyle w:val="Heading1"/>
      </w:pPr>
    </w:p>
    <w:p w14:paraId="24B9062F" w14:textId="77777777" w:rsidR="00A23709" w:rsidRDefault="00A23709" w:rsidP="00A23709">
      <w:pPr>
        <w:pStyle w:val="Heading1"/>
      </w:pPr>
      <w:r>
        <w:t>PS C:\Users\JazmyneJosephine Mar&gt; 2024/01/22 16:56:56.8399301 15520 3024  IdleTimer       WU operation (SR.Device Driver Retrieval Client ID 9) started; operation # 54; does use network; is not at background priority</w:t>
      </w:r>
    </w:p>
    <w:p w14:paraId="692EF803" w14:textId="77777777" w:rsidR="00A23709" w:rsidRDefault="00A23709" w:rsidP="00A23709">
      <w:pPr>
        <w:pStyle w:val="Heading1"/>
      </w:pPr>
      <w:r>
        <w:t>At line:1 char:12</w:t>
      </w:r>
    </w:p>
    <w:p w14:paraId="49ED7B1B" w14:textId="77777777" w:rsidR="00A23709" w:rsidRDefault="00A23709" w:rsidP="00A23709">
      <w:pPr>
        <w:pStyle w:val="Heading1"/>
      </w:pPr>
      <w:r>
        <w:t>+ 2024/01/22 16:56:56.8399301 15520 3024  IdleTimer       WU operation  ...</w:t>
      </w:r>
    </w:p>
    <w:p w14:paraId="3698A9DA" w14:textId="77777777" w:rsidR="00A23709" w:rsidRDefault="00A23709" w:rsidP="00A23709">
      <w:pPr>
        <w:pStyle w:val="Heading1"/>
      </w:pPr>
      <w:r>
        <w:t>+            ~~~~~~~~~~~~~~~~</w:t>
      </w:r>
    </w:p>
    <w:p w14:paraId="19B8F161" w14:textId="77777777" w:rsidR="00A23709" w:rsidRDefault="00A23709" w:rsidP="00A23709">
      <w:pPr>
        <w:pStyle w:val="Heading1"/>
      </w:pPr>
      <w:r>
        <w:t>Unexpected token '16:56:56.8399301' in expression or statement.</w:t>
      </w:r>
    </w:p>
    <w:p w14:paraId="6710E0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787C3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4289A5" w14:textId="77777777" w:rsidR="00A23709" w:rsidRDefault="00A23709" w:rsidP="00A23709">
      <w:pPr>
        <w:pStyle w:val="Heading1"/>
      </w:pPr>
    </w:p>
    <w:p w14:paraId="2DA77135" w14:textId="77777777" w:rsidR="00A23709" w:rsidRDefault="00A23709" w:rsidP="00A23709">
      <w:pPr>
        <w:pStyle w:val="Heading1"/>
      </w:pPr>
      <w:r>
        <w:t>PS C:\Users\JazmyneJosephine Mar&gt; 2024/01/22 16:56:56.8400805 15520 15968 Agent           Processing auto/pending service registrations and recovery (cV: otd0VhEn7ES0DPkc.2.0.0.0)</w:t>
      </w:r>
    </w:p>
    <w:p w14:paraId="0BAED82C" w14:textId="77777777" w:rsidR="00A23709" w:rsidRDefault="00A23709" w:rsidP="00A23709">
      <w:pPr>
        <w:pStyle w:val="Heading1"/>
      </w:pPr>
      <w:r>
        <w:t>At line:1 char:12</w:t>
      </w:r>
    </w:p>
    <w:p w14:paraId="4DA7C243" w14:textId="77777777" w:rsidR="00A23709" w:rsidRDefault="00A23709" w:rsidP="00A23709">
      <w:pPr>
        <w:pStyle w:val="Heading1"/>
      </w:pPr>
      <w:r>
        <w:t>+ 2024/01/22 16:56:56.8400805 15520 15968 Agent           Processing au ...</w:t>
      </w:r>
    </w:p>
    <w:p w14:paraId="37D4599C" w14:textId="77777777" w:rsidR="00A23709" w:rsidRDefault="00A23709" w:rsidP="00A23709">
      <w:pPr>
        <w:pStyle w:val="Heading1"/>
      </w:pPr>
      <w:r>
        <w:t>+            ~~~~~~~~~~~~~~~~</w:t>
      </w:r>
    </w:p>
    <w:p w14:paraId="687E8445" w14:textId="77777777" w:rsidR="00A23709" w:rsidRDefault="00A23709" w:rsidP="00A23709">
      <w:pPr>
        <w:pStyle w:val="Heading1"/>
      </w:pPr>
      <w:r>
        <w:t>Unexpected token '16:56:56.8400805' in expression or statement.</w:t>
      </w:r>
    </w:p>
    <w:p w14:paraId="58A539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5A1E62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0662BF" w14:textId="77777777" w:rsidR="00A23709" w:rsidRDefault="00A23709" w:rsidP="00A23709">
      <w:pPr>
        <w:pStyle w:val="Heading1"/>
      </w:pPr>
    </w:p>
    <w:p w14:paraId="7306FC4B" w14:textId="77777777" w:rsidR="00A23709" w:rsidRDefault="00A23709" w:rsidP="00A23709">
      <w:pPr>
        <w:pStyle w:val="Heading1"/>
      </w:pPr>
      <w:r>
        <w:t>PS C:\Users\JazmyneJosephine Mar&gt; 2024/01/22 16:56:56.8565061 15520 15968 SLS             Get response for service 9482F4B4-E343-43B6-B170-9A65BC822C77 - forceExpire[False] asyncRefreshOnExpiry[False]</w:t>
      </w:r>
    </w:p>
    <w:p w14:paraId="6E09D150" w14:textId="77777777" w:rsidR="00A23709" w:rsidRDefault="00A23709" w:rsidP="00A23709">
      <w:pPr>
        <w:pStyle w:val="Heading1"/>
      </w:pPr>
      <w:r>
        <w:t>At line:1 char:12</w:t>
      </w:r>
    </w:p>
    <w:p w14:paraId="09AFE4E0" w14:textId="77777777" w:rsidR="00A23709" w:rsidRDefault="00A23709" w:rsidP="00A23709">
      <w:pPr>
        <w:pStyle w:val="Heading1"/>
      </w:pPr>
      <w:r>
        <w:t>+ 2024/01/22 16:56:56.8565061 15520 15968 SLS             Get response  ...</w:t>
      </w:r>
    </w:p>
    <w:p w14:paraId="3BEC0DC3" w14:textId="77777777" w:rsidR="00A23709" w:rsidRDefault="00A23709" w:rsidP="00A23709">
      <w:pPr>
        <w:pStyle w:val="Heading1"/>
      </w:pPr>
      <w:r>
        <w:t>+            ~~~~~~~~~~~~~~~~</w:t>
      </w:r>
    </w:p>
    <w:p w14:paraId="69D8C801" w14:textId="77777777" w:rsidR="00A23709" w:rsidRDefault="00A23709" w:rsidP="00A23709">
      <w:pPr>
        <w:pStyle w:val="Heading1"/>
      </w:pPr>
      <w:r>
        <w:t>Unexpected token '16:56:56.8565061' in expression or statement.</w:t>
      </w:r>
    </w:p>
    <w:p w14:paraId="3C7DCA3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C3A9D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57CC11" w14:textId="77777777" w:rsidR="00A23709" w:rsidRDefault="00A23709" w:rsidP="00A23709">
      <w:pPr>
        <w:pStyle w:val="Heading1"/>
      </w:pPr>
    </w:p>
    <w:p w14:paraId="1C3C60AD" w14:textId="77777777" w:rsidR="00A23709" w:rsidRDefault="00A23709" w:rsidP="00A23709">
      <w:pPr>
        <w:pStyle w:val="Heading1"/>
      </w:pPr>
      <w:r>
        <w:t>PS C:\Users\JazmyneJosephine Mar&gt; 2024/01/22 16:56:56.8565202 15520 15968 SLS             path used for cache lookup: /SLS/{9482F4B4-E343-43B6-B170-9A65BC822C77}/x64/10.0.22631.3007/0?CH=259&amp;L=en-US&amp;P=&amp;PT=0x65&amp;WUA=1023.1020.2192.0&amp;MK=HP&amp;MD=HP+Laptop+14-cf2xxx</w:t>
      </w:r>
    </w:p>
    <w:p w14:paraId="53557EAD" w14:textId="77777777" w:rsidR="00A23709" w:rsidRDefault="00A23709" w:rsidP="00A23709">
      <w:pPr>
        <w:pStyle w:val="Heading1"/>
      </w:pPr>
      <w:r>
        <w:t>At line:1 char:12</w:t>
      </w:r>
    </w:p>
    <w:p w14:paraId="11E984AC" w14:textId="77777777" w:rsidR="00A23709" w:rsidRDefault="00A23709" w:rsidP="00A23709">
      <w:pPr>
        <w:pStyle w:val="Heading1"/>
      </w:pPr>
      <w:r>
        <w:t>+ 2024/01/22 16:56:56.8565202 15520 15968 SLS             path used for ...</w:t>
      </w:r>
    </w:p>
    <w:p w14:paraId="46937B72" w14:textId="77777777" w:rsidR="00A23709" w:rsidRDefault="00A23709" w:rsidP="00A23709">
      <w:pPr>
        <w:pStyle w:val="Heading1"/>
      </w:pPr>
      <w:r>
        <w:t>+            ~~~~~~~~~~~~~~~~</w:t>
      </w:r>
    </w:p>
    <w:p w14:paraId="22F3B0C3" w14:textId="77777777" w:rsidR="00A23709" w:rsidRDefault="00A23709" w:rsidP="00A23709">
      <w:pPr>
        <w:pStyle w:val="Heading1"/>
      </w:pPr>
      <w:r>
        <w:t>Unexpected token '16:56:56.8565202' in expression or statement.</w:t>
      </w:r>
    </w:p>
    <w:p w14:paraId="79D0F557" w14:textId="77777777" w:rsidR="00A23709" w:rsidRDefault="00A23709" w:rsidP="00A23709">
      <w:pPr>
        <w:pStyle w:val="Heading1"/>
      </w:pPr>
      <w:r>
        <w:t>At line:1 char:157</w:t>
      </w:r>
    </w:p>
    <w:p w14:paraId="6060F5E7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02C67CF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3B474E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CF5C114" w14:textId="77777777" w:rsidR="00A23709" w:rsidRDefault="00A23709" w:rsidP="00A23709">
      <w:pPr>
        <w:pStyle w:val="Heading1"/>
      </w:pPr>
      <w:r>
        <w:t>At line:1 char:165</w:t>
      </w:r>
    </w:p>
    <w:p w14:paraId="4AFCC9BF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5ED4880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A73D7C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92AAA16" w14:textId="77777777" w:rsidR="00A23709" w:rsidRDefault="00A23709" w:rsidP="00A23709">
      <w:pPr>
        <w:pStyle w:val="Heading1"/>
      </w:pPr>
      <w:r>
        <w:t>At line:1 char:168</w:t>
      </w:r>
    </w:p>
    <w:p w14:paraId="24CC0D4C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4326E76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687A57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CE2D024" w14:textId="77777777" w:rsidR="00A23709" w:rsidRDefault="00A23709" w:rsidP="00A23709">
      <w:pPr>
        <w:pStyle w:val="Heading1"/>
      </w:pPr>
      <w:r>
        <w:t>At line:1 char:176</w:t>
      </w:r>
    </w:p>
    <w:p w14:paraId="0457EB18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3BE2AE6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24A0947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D52AA6D" w14:textId="77777777" w:rsidR="00A23709" w:rsidRDefault="00A23709" w:rsidP="00A23709">
      <w:pPr>
        <w:pStyle w:val="Heading1"/>
      </w:pPr>
      <w:r>
        <w:t>At line:1 char:197</w:t>
      </w:r>
    </w:p>
    <w:p w14:paraId="17611C4D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0387746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E88DF9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3F5A334" w14:textId="77777777" w:rsidR="00A23709" w:rsidRDefault="00A23709" w:rsidP="00A23709">
      <w:pPr>
        <w:pStyle w:val="Heading1"/>
      </w:pPr>
      <w:r>
        <w:t>At line:1 char:203</w:t>
      </w:r>
    </w:p>
    <w:p w14:paraId="6182E086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74EC5E5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AEB9AB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B9AAB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7AAA6D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8CFD908" w14:textId="77777777" w:rsidR="00A23709" w:rsidRDefault="00A23709" w:rsidP="00A23709">
      <w:pPr>
        <w:pStyle w:val="Heading1"/>
      </w:pPr>
    </w:p>
    <w:p w14:paraId="78C5C798" w14:textId="77777777" w:rsidR="00A23709" w:rsidRDefault="00A23709" w:rsidP="00A23709">
      <w:pPr>
        <w:pStyle w:val="Heading1"/>
      </w:pPr>
      <w:r>
        <w:t>PS C:\Users\JazmyneJosephine Mar&gt; 2024/01/22 16:56:56.8746001 15520 15968 SLS             Get response for service 9482F4B4-E343-43B6-B170-9A65BC822C77 - forceExpire[False] asyncRefreshOnExpiry[False]</w:t>
      </w:r>
    </w:p>
    <w:p w14:paraId="5686FB31" w14:textId="77777777" w:rsidR="00A23709" w:rsidRDefault="00A23709" w:rsidP="00A23709">
      <w:pPr>
        <w:pStyle w:val="Heading1"/>
      </w:pPr>
      <w:r>
        <w:t>At line:1 char:12</w:t>
      </w:r>
    </w:p>
    <w:p w14:paraId="135F7313" w14:textId="77777777" w:rsidR="00A23709" w:rsidRDefault="00A23709" w:rsidP="00A23709">
      <w:pPr>
        <w:pStyle w:val="Heading1"/>
      </w:pPr>
      <w:r>
        <w:t>+ 2024/01/22 16:56:56.8746001 15520 15968 SLS             Get response  ...</w:t>
      </w:r>
    </w:p>
    <w:p w14:paraId="4FCE656F" w14:textId="77777777" w:rsidR="00A23709" w:rsidRDefault="00A23709" w:rsidP="00A23709">
      <w:pPr>
        <w:pStyle w:val="Heading1"/>
      </w:pPr>
      <w:r>
        <w:t>+            ~~~~~~~~~~~~~~~~</w:t>
      </w:r>
    </w:p>
    <w:p w14:paraId="3C1642BE" w14:textId="77777777" w:rsidR="00A23709" w:rsidRDefault="00A23709" w:rsidP="00A23709">
      <w:pPr>
        <w:pStyle w:val="Heading1"/>
      </w:pPr>
      <w:r>
        <w:t>Unexpected token '16:56:56.8746001' in expression or statement.</w:t>
      </w:r>
    </w:p>
    <w:p w14:paraId="3D0B50A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2325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5D27D1" w14:textId="77777777" w:rsidR="00A23709" w:rsidRDefault="00A23709" w:rsidP="00A23709">
      <w:pPr>
        <w:pStyle w:val="Heading1"/>
      </w:pPr>
    </w:p>
    <w:p w14:paraId="39CD5E42" w14:textId="77777777" w:rsidR="00A23709" w:rsidRDefault="00A23709" w:rsidP="00A23709">
      <w:pPr>
        <w:pStyle w:val="Heading1"/>
      </w:pPr>
      <w:r>
        <w:t>PS C:\Users\JazmyneJosephine Mar&gt; 2024/01/22 16:56:56.8746096 15520 15968 SLS             path used for cache lookup: /SLS/{9482F4B4-E343-43B6-B170-9A65BC822C77}/x64/10.0.22631.3007/0?CH=259&amp;L=en-US&amp;P=&amp;PT=0x65&amp;WUA=1023.1020.2192.0&amp;MK=HP&amp;MD=HP+Laptop+14-cf2xxx</w:t>
      </w:r>
    </w:p>
    <w:p w14:paraId="16A5E1F2" w14:textId="77777777" w:rsidR="00A23709" w:rsidRDefault="00A23709" w:rsidP="00A23709">
      <w:pPr>
        <w:pStyle w:val="Heading1"/>
      </w:pPr>
      <w:r>
        <w:t>At line:1 char:12</w:t>
      </w:r>
    </w:p>
    <w:p w14:paraId="74D9BDD4" w14:textId="77777777" w:rsidR="00A23709" w:rsidRDefault="00A23709" w:rsidP="00A23709">
      <w:pPr>
        <w:pStyle w:val="Heading1"/>
      </w:pPr>
      <w:r>
        <w:t>+ 2024/01/22 16:56:56.8746096 15520 15968 SLS             path used for ...</w:t>
      </w:r>
    </w:p>
    <w:p w14:paraId="605461B4" w14:textId="77777777" w:rsidR="00A23709" w:rsidRDefault="00A23709" w:rsidP="00A23709">
      <w:pPr>
        <w:pStyle w:val="Heading1"/>
      </w:pPr>
      <w:r>
        <w:t>+            ~~~~~~~~~~~~~~~~</w:t>
      </w:r>
    </w:p>
    <w:p w14:paraId="2035219E" w14:textId="77777777" w:rsidR="00A23709" w:rsidRDefault="00A23709" w:rsidP="00A23709">
      <w:pPr>
        <w:pStyle w:val="Heading1"/>
      </w:pPr>
      <w:r>
        <w:t>Unexpected token '16:56:56.8746096' in expression or statement.</w:t>
      </w:r>
    </w:p>
    <w:p w14:paraId="31575B1A" w14:textId="77777777" w:rsidR="00A23709" w:rsidRDefault="00A23709" w:rsidP="00A23709">
      <w:pPr>
        <w:pStyle w:val="Heading1"/>
      </w:pPr>
      <w:r>
        <w:t>At line:1 char:157</w:t>
      </w:r>
    </w:p>
    <w:p w14:paraId="7F4ED0D4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0DAE53C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3D1797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62DF1EC" w14:textId="77777777" w:rsidR="00A23709" w:rsidRDefault="00A23709" w:rsidP="00A23709">
      <w:pPr>
        <w:pStyle w:val="Heading1"/>
      </w:pPr>
      <w:r>
        <w:t>At line:1 char:165</w:t>
      </w:r>
    </w:p>
    <w:p w14:paraId="6BA6B1FD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75072D2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F5BD68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142F800" w14:textId="77777777" w:rsidR="00A23709" w:rsidRDefault="00A23709" w:rsidP="00A23709">
      <w:pPr>
        <w:pStyle w:val="Heading1"/>
      </w:pPr>
      <w:r>
        <w:t>At line:1 char:168</w:t>
      </w:r>
    </w:p>
    <w:p w14:paraId="3130FFDA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3FD41EB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7AC42F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6925680" w14:textId="77777777" w:rsidR="00A23709" w:rsidRDefault="00A23709" w:rsidP="00A23709">
      <w:pPr>
        <w:pStyle w:val="Heading1"/>
      </w:pPr>
      <w:r>
        <w:t>At line:1 char:176</w:t>
      </w:r>
    </w:p>
    <w:p w14:paraId="270D32A2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405C4B4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FC138F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2B22DF9" w14:textId="77777777" w:rsidR="00A23709" w:rsidRDefault="00A23709" w:rsidP="00A23709">
      <w:pPr>
        <w:pStyle w:val="Heading1"/>
      </w:pPr>
      <w:r>
        <w:t>At line:1 char:197</w:t>
      </w:r>
    </w:p>
    <w:p w14:paraId="289A7AAE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49613B2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2272E1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42124C5" w14:textId="77777777" w:rsidR="00A23709" w:rsidRDefault="00A23709" w:rsidP="00A23709">
      <w:pPr>
        <w:pStyle w:val="Heading1"/>
      </w:pPr>
      <w:r>
        <w:t>At line:1 char:203</w:t>
      </w:r>
    </w:p>
    <w:p w14:paraId="268C5450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708B441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9C148E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716B8A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DB5FC3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9998A0C" w14:textId="77777777" w:rsidR="00A23709" w:rsidRDefault="00A23709" w:rsidP="00A23709">
      <w:pPr>
        <w:pStyle w:val="Heading1"/>
      </w:pPr>
    </w:p>
    <w:p w14:paraId="6251AD72" w14:textId="77777777" w:rsidR="00A23709" w:rsidRDefault="00A23709" w:rsidP="00A23709">
      <w:pPr>
        <w:pStyle w:val="Heading1"/>
      </w:pPr>
      <w:r>
        <w:t>PS C:\Users\JazmyneJosephine Mar&gt; 2024/01/22 16:56:56.8778825 15520 15968 Agent           Total possible federated services: 2 (cV: otd0VhEn7ES0DPkc.2.0.0.0)</w:t>
      </w:r>
    </w:p>
    <w:p w14:paraId="7277EC5E" w14:textId="77777777" w:rsidR="00A23709" w:rsidRDefault="00A23709" w:rsidP="00A23709">
      <w:pPr>
        <w:pStyle w:val="Heading1"/>
      </w:pPr>
      <w:r>
        <w:t>At line:1 char:12</w:t>
      </w:r>
    </w:p>
    <w:p w14:paraId="7DB3B8F2" w14:textId="77777777" w:rsidR="00A23709" w:rsidRDefault="00A23709" w:rsidP="00A23709">
      <w:pPr>
        <w:pStyle w:val="Heading1"/>
      </w:pPr>
      <w:r>
        <w:t>+ 2024/01/22 16:56:56.8778825 15520 15968 Agent           Total possibl ...</w:t>
      </w:r>
    </w:p>
    <w:p w14:paraId="72CB2435" w14:textId="77777777" w:rsidR="00A23709" w:rsidRDefault="00A23709" w:rsidP="00A23709">
      <w:pPr>
        <w:pStyle w:val="Heading1"/>
      </w:pPr>
      <w:r>
        <w:t>+            ~~~~~~~~~~~~~~~~</w:t>
      </w:r>
    </w:p>
    <w:p w14:paraId="7638EEAD" w14:textId="77777777" w:rsidR="00A23709" w:rsidRDefault="00A23709" w:rsidP="00A23709">
      <w:pPr>
        <w:pStyle w:val="Heading1"/>
      </w:pPr>
      <w:r>
        <w:t>Unexpected token '16:56:56.8778825' in expression or statement.</w:t>
      </w:r>
    </w:p>
    <w:p w14:paraId="0129529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95157E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A6CB02" w14:textId="77777777" w:rsidR="00A23709" w:rsidRDefault="00A23709" w:rsidP="00A23709">
      <w:pPr>
        <w:pStyle w:val="Heading1"/>
      </w:pPr>
    </w:p>
    <w:p w14:paraId="09C6DBA4" w14:textId="77777777" w:rsidR="00A23709" w:rsidRDefault="00A23709" w:rsidP="00A23709">
      <w:pPr>
        <w:pStyle w:val="Heading1"/>
      </w:pPr>
      <w:r>
        <w:t>PS C:\Users\JazmyneJosephine Mar&gt; 2024/01/22 16:56:56.8778910 15520 15968 Agent           Candidate federated service 9482F4B4-E343-43B6-B170-9A65BC822C77 (cV: otd0VhEn7ES0DPkc.2.0.0.0)</w:t>
      </w:r>
    </w:p>
    <w:p w14:paraId="2CE4DE7C" w14:textId="77777777" w:rsidR="00A23709" w:rsidRDefault="00A23709" w:rsidP="00A23709">
      <w:pPr>
        <w:pStyle w:val="Heading1"/>
      </w:pPr>
      <w:r>
        <w:t>At line:1 char:12</w:t>
      </w:r>
    </w:p>
    <w:p w14:paraId="63380A35" w14:textId="77777777" w:rsidR="00A23709" w:rsidRDefault="00A23709" w:rsidP="00A23709">
      <w:pPr>
        <w:pStyle w:val="Heading1"/>
      </w:pPr>
      <w:r>
        <w:t>+ 2024/01/22 16:56:56.8778910 15520 15968 Agent           Candidate fed ...</w:t>
      </w:r>
    </w:p>
    <w:p w14:paraId="77EC7C90" w14:textId="77777777" w:rsidR="00A23709" w:rsidRDefault="00A23709" w:rsidP="00A23709">
      <w:pPr>
        <w:pStyle w:val="Heading1"/>
      </w:pPr>
      <w:r>
        <w:t>+            ~~~~~~~~~~~~~~~~</w:t>
      </w:r>
    </w:p>
    <w:p w14:paraId="467398A6" w14:textId="77777777" w:rsidR="00A23709" w:rsidRDefault="00A23709" w:rsidP="00A23709">
      <w:pPr>
        <w:pStyle w:val="Heading1"/>
      </w:pPr>
      <w:r>
        <w:t>Unexpected token '16:56:56.8778910' in expression or statement.</w:t>
      </w:r>
    </w:p>
    <w:p w14:paraId="5BB3E75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BF59B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E26CAC" w14:textId="77777777" w:rsidR="00A23709" w:rsidRDefault="00A23709" w:rsidP="00A23709">
      <w:pPr>
        <w:pStyle w:val="Heading1"/>
      </w:pPr>
    </w:p>
    <w:p w14:paraId="2B6FC120" w14:textId="77777777" w:rsidR="00A23709" w:rsidRDefault="00A23709" w:rsidP="00A23709">
      <w:pPr>
        <w:pStyle w:val="Heading1"/>
      </w:pPr>
      <w:r>
        <w:t>PS C:\Users\JazmyneJosephine Mar&gt; 2024/01/22 16:56:56.8778953 15520 15968 Agent           Candidate federated service 8B24B027-1DEE-BABB-9A95-3517DFB9C552 (cV: otd0VhEn7ES0DPkc.2.0.0.0)</w:t>
      </w:r>
    </w:p>
    <w:p w14:paraId="7950BCC4" w14:textId="77777777" w:rsidR="00A23709" w:rsidRDefault="00A23709" w:rsidP="00A23709">
      <w:pPr>
        <w:pStyle w:val="Heading1"/>
      </w:pPr>
      <w:r>
        <w:t>At line:1 char:12</w:t>
      </w:r>
    </w:p>
    <w:p w14:paraId="2966AABC" w14:textId="77777777" w:rsidR="00A23709" w:rsidRDefault="00A23709" w:rsidP="00A23709">
      <w:pPr>
        <w:pStyle w:val="Heading1"/>
      </w:pPr>
      <w:r>
        <w:t>+ 2024/01/22 16:56:56.8778953 15520 15968 Agent           Candidate fed ...</w:t>
      </w:r>
    </w:p>
    <w:p w14:paraId="62B0A7C4" w14:textId="77777777" w:rsidR="00A23709" w:rsidRDefault="00A23709" w:rsidP="00A23709">
      <w:pPr>
        <w:pStyle w:val="Heading1"/>
      </w:pPr>
      <w:r>
        <w:t>+            ~~~~~~~~~~~~~~~~</w:t>
      </w:r>
    </w:p>
    <w:p w14:paraId="2E20F042" w14:textId="77777777" w:rsidR="00A23709" w:rsidRDefault="00A23709" w:rsidP="00A23709">
      <w:pPr>
        <w:pStyle w:val="Heading1"/>
      </w:pPr>
      <w:r>
        <w:t>Unexpected token '16:56:56.8778953' in expression or statement.</w:t>
      </w:r>
    </w:p>
    <w:p w14:paraId="40ADD69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80E24B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1A258DF" w14:textId="77777777" w:rsidR="00A23709" w:rsidRDefault="00A23709" w:rsidP="00A23709">
      <w:pPr>
        <w:pStyle w:val="Heading1"/>
      </w:pPr>
    </w:p>
    <w:p w14:paraId="4C3809D3" w14:textId="77777777" w:rsidR="00A23709" w:rsidRDefault="00A23709" w:rsidP="00A23709">
      <w:pPr>
        <w:pStyle w:val="Heading1"/>
      </w:pPr>
      <w:r>
        <w:t>PS C:\Users\JazmyneJosephine Mar&gt; 2024/01/22 16:56:56.8970928 15520 15968 SLS             Get response for service 8B24B027-1DEE-BABB-9A95-3517DFB9C552 - forceExpire[False] asyncRefreshOnExpiry[False]</w:t>
      </w:r>
    </w:p>
    <w:p w14:paraId="1CDDC0F1" w14:textId="77777777" w:rsidR="00A23709" w:rsidRDefault="00A23709" w:rsidP="00A23709">
      <w:pPr>
        <w:pStyle w:val="Heading1"/>
      </w:pPr>
      <w:r>
        <w:t>At line:1 char:12</w:t>
      </w:r>
    </w:p>
    <w:p w14:paraId="023FA1F7" w14:textId="77777777" w:rsidR="00A23709" w:rsidRDefault="00A23709" w:rsidP="00A23709">
      <w:pPr>
        <w:pStyle w:val="Heading1"/>
      </w:pPr>
      <w:r>
        <w:t>+ 2024/01/22 16:56:56.8970928 15520 15968 SLS             Get response  ...</w:t>
      </w:r>
    </w:p>
    <w:p w14:paraId="5E352DFC" w14:textId="77777777" w:rsidR="00A23709" w:rsidRDefault="00A23709" w:rsidP="00A23709">
      <w:pPr>
        <w:pStyle w:val="Heading1"/>
      </w:pPr>
      <w:r>
        <w:t>+            ~~~~~~~~~~~~~~~~</w:t>
      </w:r>
    </w:p>
    <w:p w14:paraId="393211AA" w14:textId="77777777" w:rsidR="00A23709" w:rsidRDefault="00A23709" w:rsidP="00A23709">
      <w:pPr>
        <w:pStyle w:val="Heading1"/>
      </w:pPr>
      <w:r>
        <w:t>Unexpected token '16:56:56.8970928' in expression or statement.</w:t>
      </w:r>
    </w:p>
    <w:p w14:paraId="50DC6D9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6420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3069C7" w14:textId="77777777" w:rsidR="00A23709" w:rsidRDefault="00A23709" w:rsidP="00A23709">
      <w:pPr>
        <w:pStyle w:val="Heading1"/>
      </w:pPr>
    </w:p>
    <w:p w14:paraId="1356B317" w14:textId="77777777" w:rsidR="00A23709" w:rsidRDefault="00A23709" w:rsidP="00A23709">
      <w:pPr>
        <w:pStyle w:val="Heading1"/>
      </w:pPr>
      <w:r>
        <w:t>PS C:\Users\JazmyneJosephine Mar&gt; 2024/01/22 16:56:56.8971022 15520 15968 SLS             path used for cache lookup: /SLS/{8B24B027-1DEE-BABB-9A95-3517DFB9C552}/x64/10.0.22631.3007/0?CH=259&amp;L=en-US&amp;P=&amp;PT=0x65&amp;WUA=1023.1020.2192.0&amp;MK=HP&amp;MD=HP+Laptop+14-cf2xxx</w:t>
      </w:r>
    </w:p>
    <w:p w14:paraId="00212AE3" w14:textId="77777777" w:rsidR="00A23709" w:rsidRDefault="00A23709" w:rsidP="00A23709">
      <w:pPr>
        <w:pStyle w:val="Heading1"/>
      </w:pPr>
      <w:r>
        <w:t>At line:1 char:12</w:t>
      </w:r>
    </w:p>
    <w:p w14:paraId="1376FC6B" w14:textId="77777777" w:rsidR="00A23709" w:rsidRDefault="00A23709" w:rsidP="00A23709">
      <w:pPr>
        <w:pStyle w:val="Heading1"/>
      </w:pPr>
      <w:r>
        <w:t>+ 2024/01/22 16:56:56.8971022 15520 15968 SLS             path used for ...</w:t>
      </w:r>
    </w:p>
    <w:p w14:paraId="56BE3FF5" w14:textId="77777777" w:rsidR="00A23709" w:rsidRDefault="00A23709" w:rsidP="00A23709">
      <w:pPr>
        <w:pStyle w:val="Heading1"/>
      </w:pPr>
      <w:r>
        <w:t>+            ~~~~~~~~~~~~~~~~</w:t>
      </w:r>
    </w:p>
    <w:p w14:paraId="5BA86CDB" w14:textId="77777777" w:rsidR="00A23709" w:rsidRDefault="00A23709" w:rsidP="00A23709">
      <w:pPr>
        <w:pStyle w:val="Heading1"/>
      </w:pPr>
      <w:r>
        <w:t>Unexpected token '16:56:56.8971022' in expression or statement.</w:t>
      </w:r>
    </w:p>
    <w:p w14:paraId="6764EB38" w14:textId="77777777" w:rsidR="00A23709" w:rsidRDefault="00A23709" w:rsidP="00A23709">
      <w:pPr>
        <w:pStyle w:val="Heading1"/>
      </w:pPr>
      <w:r>
        <w:t>At line:1 char:157</w:t>
      </w:r>
    </w:p>
    <w:p w14:paraId="25A09F22" w14:textId="77777777" w:rsidR="00A23709" w:rsidRDefault="00A23709" w:rsidP="00A23709">
      <w:pPr>
        <w:pStyle w:val="Heading1"/>
      </w:pPr>
      <w:r>
        <w:t>+ ... 27-1DEE-BABB-9A95-3517DFB9C552}/x64/10.0.22631.3007/0?CH=259&amp;L=en-US&amp; ...</w:t>
      </w:r>
    </w:p>
    <w:p w14:paraId="1E05A26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9336AE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49A2ACB" w14:textId="77777777" w:rsidR="00A23709" w:rsidRDefault="00A23709" w:rsidP="00A23709">
      <w:pPr>
        <w:pStyle w:val="Heading1"/>
      </w:pPr>
      <w:r>
        <w:t>At line:1 char:165</w:t>
      </w:r>
    </w:p>
    <w:p w14:paraId="49686AAA" w14:textId="77777777" w:rsidR="00A23709" w:rsidRDefault="00A23709" w:rsidP="00A23709">
      <w:pPr>
        <w:pStyle w:val="Heading1"/>
      </w:pPr>
      <w:r>
        <w:t>+ ... BABB-9A95-3517DFB9C552}/x64/10.0.22631.3007/0?CH=259&amp;L=en-US&amp;P=&amp;PT=0x ...</w:t>
      </w:r>
    </w:p>
    <w:p w14:paraId="45D0C91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5BF15D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EB62343" w14:textId="77777777" w:rsidR="00A23709" w:rsidRDefault="00A23709" w:rsidP="00A23709">
      <w:pPr>
        <w:pStyle w:val="Heading1"/>
      </w:pPr>
      <w:r>
        <w:t>At line:1 char:168</w:t>
      </w:r>
    </w:p>
    <w:p w14:paraId="6C739DE0" w14:textId="77777777" w:rsidR="00A23709" w:rsidRDefault="00A23709" w:rsidP="00A23709">
      <w:pPr>
        <w:pStyle w:val="Heading1"/>
      </w:pPr>
      <w:r>
        <w:t>+ ... B-9A95-3517DFB9C552}/x64/10.0.22631.3007/0?CH=259&amp;L=en-US&amp;P=&amp;PT=0x65&amp; ...</w:t>
      </w:r>
    </w:p>
    <w:p w14:paraId="2A7C80B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5633E3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B563A8A" w14:textId="77777777" w:rsidR="00A23709" w:rsidRDefault="00A23709" w:rsidP="00A23709">
      <w:pPr>
        <w:pStyle w:val="Heading1"/>
      </w:pPr>
      <w:r>
        <w:t>At line:1 char:176</w:t>
      </w:r>
    </w:p>
    <w:p w14:paraId="46109E51" w14:textId="77777777" w:rsidR="00A23709" w:rsidRDefault="00A23709" w:rsidP="00A23709">
      <w:pPr>
        <w:pStyle w:val="Heading1"/>
      </w:pPr>
      <w:r>
        <w:t>+ ... 517DFB9C552}/x64/10.0.22631.3007/0?CH=259&amp;L=en-US&amp;P=&amp;PT=0x65&amp;WUA=1023 ...</w:t>
      </w:r>
    </w:p>
    <w:p w14:paraId="06966FA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445440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04FF13A" w14:textId="77777777" w:rsidR="00A23709" w:rsidRDefault="00A23709" w:rsidP="00A23709">
      <w:pPr>
        <w:pStyle w:val="Heading1"/>
      </w:pPr>
      <w:r>
        <w:t>At line:1 char:197</w:t>
      </w:r>
    </w:p>
    <w:p w14:paraId="15E5FD63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336851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D9CF8E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A050298" w14:textId="77777777" w:rsidR="00A23709" w:rsidRDefault="00A23709" w:rsidP="00A23709">
      <w:pPr>
        <w:pStyle w:val="Heading1"/>
      </w:pPr>
      <w:r>
        <w:t>At line:1 char:203</w:t>
      </w:r>
    </w:p>
    <w:p w14:paraId="4D414ACC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5CDF5C2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FE05C6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D44BEE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5C1F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426F11" w14:textId="77777777" w:rsidR="00A23709" w:rsidRDefault="00A23709" w:rsidP="00A23709">
      <w:pPr>
        <w:pStyle w:val="Heading1"/>
      </w:pPr>
    </w:p>
    <w:p w14:paraId="2DABA516" w14:textId="77777777" w:rsidR="00A23709" w:rsidRDefault="00A23709" w:rsidP="00A23709">
      <w:pPr>
        <w:pStyle w:val="Heading1"/>
      </w:pPr>
      <w:r>
        <w:t>PS C:\Users\JazmyneJosephine Mar&gt; 2024/01/22 16:56:56.8974645 15520 15968 Agent           Total allowed federated services: 2 (cV: otd0VhEn7ES0DPkc.2.0.0.0)</w:t>
      </w:r>
    </w:p>
    <w:p w14:paraId="2CE90287" w14:textId="77777777" w:rsidR="00A23709" w:rsidRDefault="00A23709" w:rsidP="00A23709">
      <w:pPr>
        <w:pStyle w:val="Heading1"/>
      </w:pPr>
      <w:r>
        <w:t>At line:1 char:12</w:t>
      </w:r>
    </w:p>
    <w:p w14:paraId="0212BE1A" w14:textId="77777777" w:rsidR="00A23709" w:rsidRDefault="00A23709" w:rsidP="00A23709">
      <w:pPr>
        <w:pStyle w:val="Heading1"/>
      </w:pPr>
      <w:r>
        <w:t>+ 2024/01/22 16:56:56.8974645 15520 15968 Agent           Total allowed ...</w:t>
      </w:r>
    </w:p>
    <w:p w14:paraId="2413A2BF" w14:textId="77777777" w:rsidR="00A23709" w:rsidRDefault="00A23709" w:rsidP="00A23709">
      <w:pPr>
        <w:pStyle w:val="Heading1"/>
      </w:pPr>
      <w:r>
        <w:t>+            ~~~~~~~~~~~~~~~~</w:t>
      </w:r>
    </w:p>
    <w:p w14:paraId="20572ED1" w14:textId="77777777" w:rsidR="00A23709" w:rsidRDefault="00A23709" w:rsidP="00A23709">
      <w:pPr>
        <w:pStyle w:val="Heading1"/>
      </w:pPr>
      <w:r>
        <w:t>Unexpected token '16:56:56.8974645' in expression or statement.</w:t>
      </w:r>
    </w:p>
    <w:p w14:paraId="4BABBF9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6E228D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45E59E" w14:textId="77777777" w:rsidR="00A23709" w:rsidRDefault="00A23709" w:rsidP="00A23709">
      <w:pPr>
        <w:pStyle w:val="Heading1"/>
      </w:pPr>
    </w:p>
    <w:p w14:paraId="7D86E7F7" w14:textId="77777777" w:rsidR="00A23709" w:rsidRDefault="00A23709" w:rsidP="00A23709">
      <w:pPr>
        <w:pStyle w:val="Heading1"/>
      </w:pPr>
      <w:r>
        <w:t>PS C:\Users\JazmyneJosephine Mar&gt; 2024/01/22 16:56:56.8974901 15520 15968 IdleTimer       WU operation (SR.Device Driver Retrieval Client ID 9, operation # 54) stopped; does use network; is not at background priority</w:t>
      </w:r>
    </w:p>
    <w:p w14:paraId="3B7DDB74" w14:textId="77777777" w:rsidR="00A23709" w:rsidRDefault="00A23709" w:rsidP="00A23709">
      <w:pPr>
        <w:pStyle w:val="Heading1"/>
      </w:pPr>
      <w:r>
        <w:t>&gt;&gt; 2024/01/22 16:56:56.9056502 1724  4632  ComApi          Federated Search: Starting search against 2 service(s) (cV = otd0VhEn7ES0DPkc.2.0)</w:t>
      </w:r>
    </w:p>
    <w:p w14:paraId="6658BA32" w14:textId="77777777" w:rsidR="00A23709" w:rsidRDefault="00A23709" w:rsidP="00A23709">
      <w:pPr>
        <w:pStyle w:val="Heading1"/>
      </w:pPr>
      <w:r>
        <w:t>At line:1 char:12</w:t>
      </w:r>
    </w:p>
    <w:p w14:paraId="74EBEDD2" w14:textId="77777777" w:rsidR="00A23709" w:rsidRDefault="00A23709" w:rsidP="00A23709">
      <w:pPr>
        <w:pStyle w:val="Heading1"/>
      </w:pPr>
      <w:r>
        <w:t>+ 2024/01/22 16:56:56.8974901 15520 15968 IdleTimer       WU operation  ...</w:t>
      </w:r>
    </w:p>
    <w:p w14:paraId="1A0F9371" w14:textId="77777777" w:rsidR="00A23709" w:rsidRDefault="00A23709" w:rsidP="00A23709">
      <w:pPr>
        <w:pStyle w:val="Heading1"/>
      </w:pPr>
      <w:r>
        <w:t>+            ~~~~~~~~~~~~~~~~</w:t>
      </w:r>
    </w:p>
    <w:p w14:paraId="62981D28" w14:textId="77777777" w:rsidR="00A23709" w:rsidRDefault="00A23709" w:rsidP="00A23709">
      <w:pPr>
        <w:pStyle w:val="Heading1"/>
      </w:pPr>
      <w:r>
        <w:t>Unexpected token '16:56:56.8974901' in expression or statement.</w:t>
      </w:r>
    </w:p>
    <w:p w14:paraId="00A36FD6" w14:textId="77777777" w:rsidR="00A23709" w:rsidRDefault="00A23709" w:rsidP="00A23709">
      <w:pPr>
        <w:pStyle w:val="Heading1"/>
      </w:pPr>
      <w:r>
        <w:t>At line:1 char:120</w:t>
      </w:r>
    </w:p>
    <w:p w14:paraId="1906123A" w14:textId="77777777" w:rsidR="00A23709" w:rsidRDefault="00A23709" w:rsidP="00A23709">
      <w:pPr>
        <w:pStyle w:val="Heading1"/>
      </w:pPr>
      <w:r>
        <w:t>+ ...  operation (SR.Device Driver Retrieval Client ID 9, operation # 54) s ...</w:t>
      </w:r>
    </w:p>
    <w:p w14:paraId="18F5F85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F45DD18" w14:textId="77777777" w:rsidR="00A23709" w:rsidRDefault="00A23709" w:rsidP="00A23709">
      <w:pPr>
        <w:pStyle w:val="Heading1"/>
      </w:pPr>
      <w:r>
        <w:t>Missing closing ')' in expression.</w:t>
      </w:r>
    </w:p>
    <w:p w14:paraId="263FA09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01CD1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A26AF75" w14:textId="77777777" w:rsidR="00A23709" w:rsidRDefault="00A23709" w:rsidP="00A23709">
      <w:pPr>
        <w:pStyle w:val="Heading1"/>
      </w:pPr>
    </w:p>
    <w:p w14:paraId="4925FC89" w14:textId="77777777" w:rsidR="00A23709" w:rsidRDefault="00A23709" w:rsidP="00A23709">
      <w:pPr>
        <w:pStyle w:val="Heading1"/>
      </w:pPr>
      <w:r>
        <w:t>PS C:\Users\JazmyneJosephine Mar&gt; 2024/01/22 16:56:56.9056563 1724  4632  ComApi          Started federated search against service 9482F4B4-E343-43B6-B170-9A65BC822C77 (cV = otd0VhEn7ES0DPkc.2.0)</w:t>
      </w:r>
    </w:p>
    <w:p w14:paraId="5155F639" w14:textId="77777777" w:rsidR="00A23709" w:rsidRDefault="00A23709" w:rsidP="00A23709">
      <w:pPr>
        <w:pStyle w:val="Heading1"/>
      </w:pPr>
      <w:r>
        <w:t>At line:1 char:12</w:t>
      </w:r>
    </w:p>
    <w:p w14:paraId="69D3DC78" w14:textId="77777777" w:rsidR="00A23709" w:rsidRDefault="00A23709" w:rsidP="00A23709">
      <w:pPr>
        <w:pStyle w:val="Heading1"/>
      </w:pPr>
      <w:r>
        <w:t>+ 2024/01/22 16:56:56.9056563 1724  4632  ComApi          Started feder ...</w:t>
      </w:r>
    </w:p>
    <w:p w14:paraId="7FBDD9C8" w14:textId="77777777" w:rsidR="00A23709" w:rsidRDefault="00A23709" w:rsidP="00A23709">
      <w:pPr>
        <w:pStyle w:val="Heading1"/>
      </w:pPr>
      <w:r>
        <w:t>+            ~~~~~~~~~~~~~~~~</w:t>
      </w:r>
    </w:p>
    <w:p w14:paraId="3158C6F7" w14:textId="77777777" w:rsidR="00A23709" w:rsidRDefault="00A23709" w:rsidP="00A23709">
      <w:pPr>
        <w:pStyle w:val="Heading1"/>
      </w:pPr>
      <w:r>
        <w:t>Unexpected token '16:56:56.9056563' in expression or statement.</w:t>
      </w:r>
    </w:p>
    <w:p w14:paraId="35D5CE9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6626C8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EAB822" w14:textId="77777777" w:rsidR="00A23709" w:rsidRDefault="00A23709" w:rsidP="00A23709">
      <w:pPr>
        <w:pStyle w:val="Heading1"/>
      </w:pPr>
    </w:p>
    <w:p w14:paraId="0FA6CD91" w14:textId="77777777" w:rsidR="00A23709" w:rsidRDefault="00A23709" w:rsidP="00A23709">
      <w:pPr>
        <w:pStyle w:val="Heading1"/>
      </w:pPr>
      <w:r>
        <w:t>PS C:\Users\JazmyneJosephine Mar&gt; 2024/01/22 16:56:56.9059558 1724  4632  ComApi          * START *   Search ClientId = Device Driver Retrieval Client, ServiceId = 9482F4B4-E343-43B6-B170-9A65BC822C77, Flags: 0X10010 (cV = otd0VhEn7ES0DPkc.2.0.0)</w:t>
      </w:r>
    </w:p>
    <w:p w14:paraId="0D28E5A8" w14:textId="77777777" w:rsidR="00A23709" w:rsidRDefault="00A23709" w:rsidP="00A23709">
      <w:pPr>
        <w:pStyle w:val="Heading1"/>
      </w:pPr>
      <w:r>
        <w:t>At line:1 char:12</w:t>
      </w:r>
    </w:p>
    <w:p w14:paraId="74FF176C" w14:textId="77777777" w:rsidR="00A23709" w:rsidRDefault="00A23709" w:rsidP="00A23709">
      <w:pPr>
        <w:pStyle w:val="Heading1"/>
      </w:pPr>
      <w:r>
        <w:t>+ 2024/01/22 16:56:56.9059558 1724  4632  ComApi          * START *   S ...</w:t>
      </w:r>
    </w:p>
    <w:p w14:paraId="79328FAE" w14:textId="77777777" w:rsidR="00A23709" w:rsidRDefault="00A23709" w:rsidP="00A23709">
      <w:pPr>
        <w:pStyle w:val="Heading1"/>
      </w:pPr>
      <w:r>
        <w:t>+            ~~~~~~~~~~~~~~~~</w:t>
      </w:r>
    </w:p>
    <w:p w14:paraId="23BEF362" w14:textId="77777777" w:rsidR="00A23709" w:rsidRDefault="00A23709" w:rsidP="00A23709">
      <w:pPr>
        <w:pStyle w:val="Heading1"/>
      </w:pPr>
      <w:r>
        <w:t>Unexpected token '16:56:56.9059558' in expression or statement.</w:t>
      </w:r>
    </w:p>
    <w:p w14:paraId="6F8BC3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FC8A7B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FD8020F" w14:textId="77777777" w:rsidR="00A23709" w:rsidRDefault="00A23709" w:rsidP="00A23709">
      <w:pPr>
        <w:pStyle w:val="Heading1"/>
      </w:pPr>
    </w:p>
    <w:p w14:paraId="0CD3D1B8" w14:textId="77777777" w:rsidR="00A23709" w:rsidRDefault="00A23709" w:rsidP="00A23709">
      <w:pPr>
        <w:pStyle w:val="Heading1"/>
      </w:pPr>
      <w:r>
        <w:t>PS C:\Users\JazmyneJosephine Mar&gt; 2024/01/22 16:56:56.9077495 15520 3024  IdleTimer       WU operation (CSearchCall::Init ID 10) started; operation # 57; does use network; is not at background priority</w:t>
      </w:r>
    </w:p>
    <w:p w14:paraId="35213245" w14:textId="77777777" w:rsidR="00A23709" w:rsidRDefault="00A23709" w:rsidP="00A23709">
      <w:pPr>
        <w:pStyle w:val="Heading1"/>
      </w:pPr>
      <w:r>
        <w:t>At line:1 char:12</w:t>
      </w:r>
    </w:p>
    <w:p w14:paraId="55926445" w14:textId="77777777" w:rsidR="00A23709" w:rsidRDefault="00A23709" w:rsidP="00A23709">
      <w:pPr>
        <w:pStyle w:val="Heading1"/>
      </w:pPr>
      <w:r>
        <w:t>+ 2024/01/22 16:56:56.9077495 15520 3024  IdleTimer       WU operation  ...</w:t>
      </w:r>
    </w:p>
    <w:p w14:paraId="6C1D97C9" w14:textId="77777777" w:rsidR="00A23709" w:rsidRDefault="00A23709" w:rsidP="00A23709">
      <w:pPr>
        <w:pStyle w:val="Heading1"/>
      </w:pPr>
      <w:r>
        <w:t>+            ~~~~~~~~~~~~~~~~</w:t>
      </w:r>
    </w:p>
    <w:p w14:paraId="4654E95D" w14:textId="77777777" w:rsidR="00A23709" w:rsidRDefault="00A23709" w:rsidP="00A23709">
      <w:pPr>
        <w:pStyle w:val="Heading1"/>
      </w:pPr>
      <w:r>
        <w:t>Unexpected token '16:56:56.9077495' in expression or statement.</w:t>
      </w:r>
    </w:p>
    <w:p w14:paraId="42896BA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CF2C6F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8C7FCDF" w14:textId="77777777" w:rsidR="00A23709" w:rsidRDefault="00A23709" w:rsidP="00A23709">
      <w:pPr>
        <w:pStyle w:val="Heading1"/>
      </w:pPr>
    </w:p>
    <w:p w14:paraId="2B3CDC9E" w14:textId="77777777" w:rsidR="00A23709" w:rsidRDefault="00A23709" w:rsidP="00A23709">
      <w:pPr>
        <w:pStyle w:val="Heading1"/>
      </w:pPr>
      <w:r>
        <w:t>PS C:\Users\JazmyneJosephine Mar&gt; 2024/01/22 16:56:56.9182539 15520 3024  Agent           * START * Queueing Finding updates [CallerId = Device Driver Retrieval Client  Id = 10]</w:t>
      </w:r>
    </w:p>
    <w:p w14:paraId="58E85890" w14:textId="77777777" w:rsidR="00A23709" w:rsidRDefault="00A23709" w:rsidP="00A23709">
      <w:pPr>
        <w:pStyle w:val="Heading1"/>
      </w:pPr>
      <w:r>
        <w:t>At line:1 char:12</w:t>
      </w:r>
    </w:p>
    <w:p w14:paraId="649A6ADF" w14:textId="77777777" w:rsidR="00A23709" w:rsidRDefault="00A23709" w:rsidP="00A23709">
      <w:pPr>
        <w:pStyle w:val="Heading1"/>
      </w:pPr>
      <w:r>
        <w:t>+ 2024/01/22 16:56:56.9182539 15520 3024  Agent           * START * Que ...</w:t>
      </w:r>
    </w:p>
    <w:p w14:paraId="1302CFB2" w14:textId="77777777" w:rsidR="00A23709" w:rsidRDefault="00A23709" w:rsidP="00A23709">
      <w:pPr>
        <w:pStyle w:val="Heading1"/>
      </w:pPr>
      <w:r>
        <w:t>+            ~~~~~~~~~~~~~~~~</w:t>
      </w:r>
    </w:p>
    <w:p w14:paraId="6DE69B9B" w14:textId="77777777" w:rsidR="00A23709" w:rsidRDefault="00A23709" w:rsidP="00A23709">
      <w:pPr>
        <w:pStyle w:val="Heading1"/>
      </w:pPr>
      <w:r>
        <w:t>Unexpected token '16:56:56.9182539' in expression or statement.</w:t>
      </w:r>
    </w:p>
    <w:p w14:paraId="42EC6F2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7065D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008217" w14:textId="77777777" w:rsidR="00A23709" w:rsidRDefault="00A23709" w:rsidP="00A23709">
      <w:pPr>
        <w:pStyle w:val="Heading1"/>
      </w:pPr>
    </w:p>
    <w:p w14:paraId="508B65AD" w14:textId="77777777" w:rsidR="00A23709" w:rsidRDefault="00A23709" w:rsidP="00A23709">
      <w:pPr>
        <w:pStyle w:val="Heading1"/>
      </w:pPr>
      <w:r>
        <w:t>PS C:\Users\JazmyneJosephine Mar&gt; 2024/01/22 16:56:56.9182597 15520 3024  Agent           Removing service 9482F4B4-E343-43B6-B170-9A65BC822C77 from sequential scan list</w:t>
      </w:r>
    </w:p>
    <w:p w14:paraId="0EC875F7" w14:textId="77777777" w:rsidR="00A23709" w:rsidRDefault="00A23709" w:rsidP="00A23709">
      <w:pPr>
        <w:pStyle w:val="Heading1"/>
      </w:pPr>
      <w:r>
        <w:t>At line:1 char:12</w:t>
      </w:r>
    </w:p>
    <w:p w14:paraId="3B624F96" w14:textId="77777777" w:rsidR="00A23709" w:rsidRDefault="00A23709" w:rsidP="00A23709">
      <w:pPr>
        <w:pStyle w:val="Heading1"/>
      </w:pPr>
      <w:r>
        <w:t>+ 2024/01/22 16:56:56.9182597 15520 3024  Agent           Removing serv ...</w:t>
      </w:r>
    </w:p>
    <w:p w14:paraId="4593F293" w14:textId="77777777" w:rsidR="00A23709" w:rsidRDefault="00A23709" w:rsidP="00A23709">
      <w:pPr>
        <w:pStyle w:val="Heading1"/>
      </w:pPr>
      <w:r>
        <w:t>+            ~~~~~~~~~~~~~~~~</w:t>
      </w:r>
    </w:p>
    <w:p w14:paraId="57CDDD5F" w14:textId="77777777" w:rsidR="00A23709" w:rsidRDefault="00A23709" w:rsidP="00A23709">
      <w:pPr>
        <w:pStyle w:val="Heading1"/>
      </w:pPr>
      <w:r>
        <w:t>Unexpected token '16:56:56.9182597' in expression or statement.</w:t>
      </w:r>
    </w:p>
    <w:p w14:paraId="0FB27B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48001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E3874E1" w14:textId="77777777" w:rsidR="00A23709" w:rsidRDefault="00A23709" w:rsidP="00A23709">
      <w:pPr>
        <w:pStyle w:val="Heading1"/>
      </w:pPr>
    </w:p>
    <w:p w14:paraId="36E8C59D" w14:textId="77777777" w:rsidR="00A23709" w:rsidRDefault="00A23709" w:rsidP="00A23709">
      <w:pPr>
        <w:pStyle w:val="Heading1"/>
      </w:pPr>
      <w:r>
        <w:t>PS C:\Users\JazmyneJosephine Mar&gt; 2024/01/22 16:56:56.9182654 15520 3024  Agent           Service 9482F4B4-E343-43B6-B170-9A65BC822C77 is not in sequential scan list</w:t>
      </w:r>
    </w:p>
    <w:p w14:paraId="1AF1E4C4" w14:textId="77777777" w:rsidR="00A23709" w:rsidRDefault="00A23709" w:rsidP="00A23709">
      <w:pPr>
        <w:pStyle w:val="Heading1"/>
      </w:pPr>
      <w:r>
        <w:t>At line:1 char:12</w:t>
      </w:r>
    </w:p>
    <w:p w14:paraId="4CE1E6AE" w14:textId="77777777" w:rsidR="00A23709" w:rsidRDefault="00A23709" w:rsidP="00A23709">
      <w:pPr>
        <w:pStyle w:val="Heading1"/>
      </w:pPr>
      <w:r>
        <w:t>+ 2024/01/22 16:56:56.9182654 15520 3024  Agent           Service 9482F ...</w:t>
      </w:r>
    </w:p>
    <w:p w14:paraId="115B72E3" w14:textId="77777777" w:rsidR="00A23709" w:rsidRDefault="00A23709" w:rsidP="00A23709">
      <w:pPr>
        <w:pStyle w:val="Heading1"/>
      </w:pPr>
      <w:r>
        <w:t>+            ~~~~~~~~~~~~~~~~</w:t>
      </w:r>
    </w:p>
    <w:p w14:paraId="7C53217D" w14:textId="77777777" w:rsidR="00A23709" w:rsidRDefault="00A23709" w:rsidP="00A23709">
      <w:pPr>
        <w:pStyle w:val="Heading1"/>
      </w:pPr>
      <w:r>
        <w:t>Unexpected token '16:56:56.9182654' in expression or statement.</w:t>
      </w:r>
    </w:p>
    <w:p w14:paraId="1C38AD0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51A4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2A4C17" w14:textId="77777777" w:rsidR="00A23709" w:rsidRDefault="00A23709" w:rsidP="00A23709">
      <w:pPr>
        <w:pStyle w:val="Heading1"/>
      </w:pPr>
    </w:p>
    <w:p w14:paraId="39B5EF3D" w14:textId="77777777" w:rsidR="00A23709" w:rsidRDefault="00A23709" w:rsidP="00A23709">
      <w:pPr>
        <w:pStyle w:val="Heading1"/>
      </w:pPr>
      <w:r>
        <w:t>PS C:\Users\JazmyneJosephine Mar&gt; 2024/01/22 16:56:56.9182707 15520 3024  Agent           Added service 9482F4B4-E343-43B6-B170-9A65BC822C77 to sequential scan list</w:t>
      </w:r>
    </w:p>
    <w:p w14:paraId="13A7CBAF" w14:textId="77777777" w:rsidR="00A23709" w:rsidRDefault="00A23709" w:rsidP="00A23709">
      <w:pPr>
        <w:pStyle w:val="Heading1"/>
      </w:pPr>
      <w:r>
        <w:t>At line:1 char:12</w:t>
      </w:r>
    </w:p>
    <w:p w14:paraId="273DA7DB" w14:textId="77777777" w:rsidR="00A23709" w:rsidRDefault="00A23709" w:rsidP="00A23709">
      <w:pPr>
        <w:pStyle w:val="Heading1"/>
      </w:pPr>
      <w:r>
        <w:t>+ 2024/01/22 16:56:56.9182707 15520 3024  Agent           Added service ...</w:t>
      </w:r>
    </w:p>
    <w:p w14:paraId="035D47A4" w14:textId="77777777" w:rsidR="00A23709" w:rsidRDefault="00A23709" w:rsidP="00A23709">
      <w:pPr>
        <w:pStyle w:val="Heading1"/>
      </w:pPr>
      <w:r>
        <w:t>+            ~~~~~~~~~~~~~~~~</w:t>
      </w:r>
    </w:p>
    <w:p w14:paraId="2C921235" w14:textId="77777777" w:rsidR="00A23709" w:rsidRDefault="00A23709" w:rsidP="00A23709">
      <w:pPr>
        <w:pStyle w:val="Heading1"/>
      </w:pPr>
      <w:r>
        <w:t>Unexpected token '16:56:56.9182707' in expression or statement.</w:t>
      </w:r>
    </w:p>
    <w:p w14:paraId="7AD1347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6D7E3A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45265A" w14:textId="77777777" w:rsidR="00A23709" w:rsidRDefault="00A23709" w:rsidP="00A23709">
      <w:pPr>
        <w:pStyle w:val="Heading1"/>
      </w:pPr>
    </w:p>
    <w:p w14:paraId="6EDD3CBC" w14:textId="77777777" w:rsidR="00A23709" w:rsidRDefault="00A23709" w:rsidP="00A23709">
      <w:pPr>
        <w:pStyle w:val="Heading1"/>
      </w:pPr>
      <w:r>
        <w:t>PS C:\Users\JazmyneJosephine Mar&gt; 2024/01/22 16:56:56.9184392 15520 3408  Agent           Service 9482F4B4-E343-43B6-B170-9A65BC822C77 is in sequential scan list</w:t>
      </w:r>
    </w:p>
    <w:p w14:paraId="386FE3AB" w14:textId="77777777" w:rsidR="00A23709" w:rsidRDefault="00A23709" w:rsidP="00A23709">
      <w:pPr>
        <w:pStyle w:val="Heading1"/>
      </w:pPr>
      <w:r>
        <w:t>At line:1 char:12</w:t>
      </w:r>
    </w:p>
    <w:p w14:paraId="377DFC33" w14:textId="77777777" w:rsidR="00A23709" w:rsidRDefault="00A23709" w:rsidP="00A23709">
      <w:pPr>
        <w:pStyle w:val="Heading1"/>
      </w:pPr>
      <w:r>
        <w:t>+ 2024/01/22 16:56:56.9184392 15520 3408  Agent           Service 9482F ...</w:t>
      </w:r>
    </w:p>
    <w:p w14:paraId="77410BA3" w14:textId="77777777" w:rsidR="00A23709" w:rsidRDefault="00A23709" w:rsidP="00A23709">
      <w:pPr>
        <w:pStyle w:val="Heading1"/>
      </w:pPr>
      <w:r>
        <w:t>+            ~~~~~~~~~~~~~~~~</w:t>
      </w:r>
    </w:p>
    <w:p w14:paraId="156867A0" w14:textId="77777777" w:rsidR="00A23709" w:rsidRDefault="00A23709" w:rsidP="00A23709">
      <w:pPr>
        <w:pStyle w:val="Heading1"/>
      </w:pPr>
      <w:r>
        <w:t>Unexpected token '16:56:56.9184392' in expression or statement.</w:t>
      </w:r>
    </w:p>
    <w:p w14:paraId="615C1EE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1A12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4E4E9A" w14:textId="77777777" w:rsidR="00A23709" w:rsidRDefault="00A23709" w:rsidP="00A23709">
      <w:pPr>
        <w:pStyle w:val="Heading1"/>
      </w:pPr>
    </w:p>
    <w:p w14:paraId="442A57A4" w14:textId="77777777" w:rsidR="00A23709" w:rsidRDefault="00A23709" w:rsidP="00A23709">
      <w:pPr>
        <w:pStyle w:val="Heading1"/>
      </w:pPr>
      <w:r>
        <w:t>PS C:\Users\JazmyneJosephine Mar&gt; 2024/01/22 16:56:56.9185530 1724  4632  ComApi          Succeeded federated search against service 9482F4B4-E343-43B6-B170-9A65BC822C77 (cV = otd0VhEn7ES0DPkc.2.1)</w:t>
      </w:r>
    </w:p>
    <w:p w14:paraId="2771056C" w14:textId="77777777" w:rsidR="00A23709" w:rsidRDefault="00A23709" w:rsidP="00A23709">
      <w:pPr>
        <w:pStyle w:val="Heading1"/>
      </w:pPr>
      <w:r>
        <w:t>At line:1 char:12</w:t>
      </w:r>
    </w:p>
    <w:p w14:paraId="35E9C7B8" w14:textId="77777777" w:rsidR="00A23709" w:rsidRDefault="00A23709" w:rsidP="00A23709">
      <w:pPr>
        <w:pStyle w:val="Heading1"/>
      </w:pPr>
      <w:r>
        <w:t>+ 2024/01/22 16:56:56.9185530 1724  4632  ComApi          Succeeded fed ...</w:t>
      </w:r>
    </w:p>
    <w:p w14:paraId="649F9C42" w14:textId="77777777" w:rsidR="00A23709" w:rsidRDefault="00A23709" w:rsidP="00A23709">
      <w:pPr>
        <w:pStyle w:val="Heading1"/>
      </w:pPr>
      <w:r>
        <w:t>+            ~~~~~~~~~~~~~~~~</w:t>
      </w:r>
    </w:p>
    <w:p w14:paraId="5A3A7594" w14:textId="77777777" w:rsidR="00A23709" w:rsidRDefault="00A23709" w:rsidP="00A23709">
      <w:pPr>
        <w:pStyle w:val="Heading1"/>
      </w:pPr>
      <w:r>
        <w:t>Unexpected token '16:56:56.9185530' in expression or statement.</w:t>
      </w:r>
    </w:p>
    <w:p w14:paraId="0FBD94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EEDFC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0CC484" w14:textId="77777777" w:rsidR="00A23709" w:rsidRDefault="00A23709" w:rsidP="00A23709">
      <w:pPr>
        <w:pStyle w:val="Heading1"/>
      </w:pPr>
    </w:p>
    <w:p w14:paraId="15DBDE56" w14:textId="77777777" w:rsidR="00A23709" w:rsidRDefault="00A23709" w:rsidP="00A23709">
      <w:pPr>
        <w:pStyle w:val="Heading1"/>
      </w:pPr>
      <w:r>
        <w:t>PS C:\Users\JazmyneJosephine Mar&gt; 2024/01/22 16:56:56.9185579 1724  4632  ComApi          Started federated search against service 8B24B027-1DEE-BABB-9A95-3517DFB9C552 (cV = otd0VhEn7ES0DPkc.2.1)</w:t>
      </w:r>
    </w:p>
    <w:p w14:paraId="2EED4FAD" w14:textId="77777777" w:rsidR="00A23709" w:rsidRDefault="00A23709" w:rsidP="00A23709">
      <w:pPr>
        <w:pStyle w:val="Heading1"/>
      </w:pPr>
      <w:r>
        <w:t>At line:1 char:12</w:t>
      </w:r>
    </w:p>
    <w:p w14:paraId="61166FCB" w14:textId="77777777" w:rsidR="00A23709" w:rsidRDefault="00A23709" w:rsidP="00A23709">
      <w:pPr>
        <w:pStyle w:val="Heading1"/>
      </w:pPr>
      <w:r>
        <w:t>+ 2024/01/22 16:56:56.9185579 1724  4632  ComApi          Started feder ...</w:t>
      </w:r>
    </w:p>
    <w:p w14:paraId="34CBB7AE" w14:textId="77777777" w:rsidR="00A23709" w:rsidRDefault="00A23709" w:rsidP="00A23709">
      <w:pPr>
        <w:pStyle w:val="Heading1"/>
      </w:pPr>
      <w:r>
        <w:t>+            ~~~~~~~~~~~~~~~~</w:t>
      </w:r>
    </w:p>
    <w:p w14:paraId="06526E7F" w14:textId="77777777" w:rsidR="00A23709" w:rsidRDefault="00A23709" w:rsidP="00A23709">
      <w:pPr>
        <w:pStyle w:val="Heading1"/>
      </w:pPr>
      <w:r>
        <w:t>Unexpected token '16:56:56.9185579' in expression or statement.</w:t>
      </w:r>
    </w:p>
    <w:p w14:paraId="2365C14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B46AA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6D5D4B" w14:textId="77777777" w:rsidR="00A23709" w:rsidRDefault="00A23709" w:rsidP="00A23709">
      <w:pPr>
        <w:pStyle w:val="Heading1"/>
      </w:pPr>
    </w:p>
    <w:p w14:paraId="6BA0D60B" w14:textId="77777777" w:rsidR="00A23709" w:rsidRDefault="00A23709" w:rsidP="00A23709">
      <w:pPr>
        <w:pStyle w:val="Heading1"/>
      </w:pPr>
      <w:r>
        <w:t>PS C:\Users\JazmyneJosephine Mar&gt; 2024/01/22 16:56:56.9186596 15520 16784 Agent           * END * Queueing Finding updates [CallerId = Device Driver Retrieval Client  Id = 10]</w:t>
      </w:r>
    </w:p>
    <w:p w14:paraId="14404EFF" w14:textId="77777777" w:rsidR="00A23709" w:rsidRDefault="00A23709" w:rsidP="00A23709">
      <w:pPr>
        <w:pStyle w:val="Heading1"/>
      </w:pPr>
      <w:r>
        <w:t>At line:1 char:12</w:t>
      </w:r>
    </w:p>
    <w:p w14:paraId="02234ECD" w14:textId="77777777" w:rsidR="00A23709" w:rsidRDefault="00A23709" w:rsidP="00A23709">
      <w:pPr>
        <w:pStyle w:val="Heading1"/>
      </w:pPr>
      <w:r>
        <w:t>+ 2024/01/22 16:56:56.9186596 15520 16784 Agent           * END * Queue ...</w:t>
      </w:r>
    </w:p>
    <w:p w14:paraId="1F92D0DD" w14:textId="77777777" w:rsidR="00A23709" w:rsidRDefault="00A23709" w:rsidP="00A23709">
      <w:pPr>
        <w:pStyle w:val="Heading1"/>
      </w:pPr>
      <w:r>
        <w:t>+            ~~~~~~~~~~~~~~~~</w:t>
      </w:r>
    </w:p>
    <w:p w14:paraId="5E635F37" w14:textId="77777777" w:rsidR="00A23709" w:rsidRDefault="00A23709" w:rsidP="00A23709">
      <w:pPr>
        <w:pStyle w:val="Heading1"/>
      </w:pPr>
      <w:r>
        <w:t>Unexpected token '16:56:56.9186596' in expression or statement.</w:t>
      </w:r>
    </w:p>
    <w:p w14:paraId="2548A2E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9EADF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885D1F2" w14:textId="77777777" w:rsidR="00A23709" w:rsidRDefault="00A23709" w:rsidP="00A23709">
      <w:pPr>
        <w:pStyle w:val="Heading1"/>
      </w:pPr>
    </w:p>
    <w:p w14:paraId="20D427AD" w14:textId="77777777" w:rsidR="00A23709" w:rsidRDefault="00A23709" w:rsidP="00A23709">
      <w:pPr>
        <w:pStyle w:val="Heading1"/>
      </w:pPr>
      <w:r>
        <w:t>PS C:\Users\JazmyneJosephine Mar&gt; 2024/01/22 16:56:56.9186944 15520 16784 Agent           * START * Finding updates CallerId = Device Driver Retrieval Client  Id = 10 (cV = otd0VhEn7ES0DPkc.2.0.0.2)</w:t>
      </w:r>
    </w:p>
    <w:p w14:paraId="0602EDDF" w14:textId="77777777" w:rsidR="00A23709" w:rsidRDefault="00A23709" w:rsidP="00A23709">
      <w:pPr>
        <w:pStyle w:val="Heading1"/>
      </w:pPr>
      <w:r>
        <w:t>At line:1 char:12</w:t>
      </w:r>
    </w:p>
    <w:p w14:paraId="396C2535" w14:textId="77777777" w:rsidR="00A23709" w:rsidRDefault="00A23709" w:rsidP="00A23709">
      <w:pPr>
        <w:pStyle w:val="Heading1"/>
      </w:pPr>
      <w:r>
        <w:t>+ 2024/01/22 16:56:56.9186944 15520 16784 Agent           * START * Fin ...</w:t>
      </w:r>
    </w:p>
    <w:p w14:paraId="04DC27A4" w14:textId="77777777" w:rsidR="00A23709" w:rsidRDefault="00A23709" w:rsidP="00A23709">
      <w:pPr>
        <w:pStyle w:val="Heading1"/>
      </w:pPr>
      <w:r>
        <w:t>+            ~~~~~~~~~~~~~~~~</w:t>
      </w:r>
    </w:p>
    <w:p w14:paraId="0CE979B3" w14:textId="77777777" w:rsidR="00A23709" w:rsidRDefault="00A23709" w:rsidP="00A23709">
      <w:pPr>
        <w:pStyle w:val="Heading1"/>
      </w:pPr>
      <w:r>
        <w:t>Unexpected token '16:56:56.9186944' in expression or statement.</w:t>
      </w:r>
    </w:p>
    <w:p w14:paraId="73EE879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D3A0B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C95AA1" w14:textId="77777777" w:rsidR="00A23709" w:rsidRDefault="00A23709" w:rsidP="00A23709">
      <w:pPr>
        <w:pStyle w:val="Heading1"/>
      </w:pPr>
    </w:p>
    <w:p w14:paraId="54A6BDA3" w14:textId="77777777" w:rsidR="00A23709" w:rsidRDefault="00A23709" w:rsidP="00A23709">
      <w:pPr>
        <w:pStyle w:val="Heading1"/>
      </w:pPr>
      <w:r>
        <w:t>PS C:\Users\JazmyneJosephine Mar&gt; 2024/01/22 16:56:56.9186987 15520 16784 Agent           Online = Yes; Interactive = Yes; AllowCachedResults = No; Ignore download priority = No</w:t>
      </w:r>
    </w:p>
    <w:p w14:paraId="1BC5E677" w14:textId="77777777" w:rsidR="00A23709" w:rsidRDefault="00A23709" w:rsidP="00A23709">
      <w:pPr>
        <w:pStyle w:val="Heading1"/>
      </w:pPr>
      <w:r>
        <w:t>At line:1 char:12</w:t>
      </w:r>
    </w:p>
    <w:p w14:paraId="12272B51" w14:textId="77777777" w:rsidR="00A23709" w:rsidRDefault="00A23709" w:rsidP="00A23709">
      <w:pPr>
        <w:pStyle w:val="Heading1"/>
      </w:pPr>
      <w:r>
        <w:t>+ 2024/01/22 16:56:56.9186987 15520 16784 Agent           Online = Yes; ...</w:t>
      </w:r>
    </w:p>
    <w:p w14:paraId="03B56BDD" w14:textId="77777777" w:rsidR="00A23709" w:rsidRDefault="00A23709" w:rsidP="00A23709">
      <w:pPr>
        <w:pStyle w:val="Heading1"/>
      </w:pPr>
      <w:r>
        <w:t>+            ~~~~~~~~~~~~~~~~</w:t>
      </w:r>
    </w:p>
    <w:p w14:paraId="61F7C1EB" w14:textId="77777777" w:rsidR="00A23709" w:rsidRDefault="00A23709" w:rsidP="00A23709">
      <w:pPr>
        <w:pStyle w:val="Heading1"/>
      </w:pPr>
      <w:r>
        <w:t>Unexpected token '16:56:56.9186987' in expression or statement.</w:t>
      </w:r>
    </w:p>
    <w:p w14:paraId="78D73CE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4805F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18C5FF" w14:textId="77777777" w:rsidR="00A23709" w:rsidRDefault="00A23709" w:rsidP="00A23709">
      <w:pPr>
        <w:pStyle w:val="Heading1"/>
      </w:pPr>
    </w:p>
    <w:p w14:paraId="73707A36" w14:textId="77777777" w:rsidR="00A23709" w:rsidRDefault="00A23709" w:rsidP="00A23709">
      <w:pPr>
        <w:pStyle w:val="Heading1"/>
      </w:pPr>
      <w:r>
        <w:t>PS C:\Users\JazmyneJosephine Mar&gt; 2024/01/22 16:56:56.9187002 15520 16784 Agent           Criteria = "CallerProfile='AU' and IsInstalled=0 and Type='Driver' and DeploymentAction='Installation'"</w:t>
      </w:r>
    </w:p>
    <w:p w14:paraId="3D0D5AC2" w14:textId="77777777" w:rsidR="00A23709" w:rsidRDefault="00A23709" w:rsidP="00A23709">
      <w:pPr>
        <w:pStyle w:val="Heading1"/>
      </w:pPr>
      <w:r>
        <w:t>At line:1 char:12</w:t>
      </w:r>
    </w:p>
    <w:p w14:paraId="445FA91B" w14:textId="77777777" w:rsidR="00A23709" w:rsidRDefault="00A23709" w:rsidP="00A23709">
      <w:pPr>
        <w:pStyle w:val="Heading1"/>
      </w:pPr>
      <w:r>
        <w:t>+ 2024/01/22 16:56:56.9187002 15520 16784 Agent           Criteria = "C ...</w:t>
      </w:r>
    </w:p>
    <w:p w14:paraId="24E7487A" w14:textId="77777777" w:rsidR="00A23709" w:rsidRDefault="00A23709" w:rsidP="00A23709">
      <w:pPr>
        <w:pStyle w:val="Heading1"/>
      </w:pPr>
      <w:r>
        <w:t>+            ~~~~~~~~~~~~~~~~</w:t>
      </w:r>
    </w:p>
    <w:p w14:paraId="57D437BA" w14:textId="77777777" w:rsidR="00A23709" w:rsidRDefault="00A23709" w:rsidP="00A23709">
      <w:pPr>
        <w:pStyle w:val="Heading1"/>
      </w:pPr>
      <w:r>
        <w:t>Unexpected token '16:56:56.9187002' in expression or statement.</w:t>
      </w:r>
    </w:p>
    <w:p w14:paraId="036AB86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304AF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B8A485" w14:textId="77777777" w:rsidR="00A23709" w:rsidRDefault="00A23709" w:rsidP="00A23709">
      <w:pPr>
        <w:pStyle w:val="Heading1"/>
      </w:pPr>
    </w:p>
    <w:p w14:paraId="118C6467" w14:textId="77777777" w:rsidR="00A23709" w:rsidRDefault="00A23709" w:rsidP="00A23709">
      <w:pPr>
        <w:pStyle w:val="Heading1"/>
      </w:pPr>
      <w:r>
        <w:t>PS C:\Users\JazmyneJosephine Mar&gt; 2024/01/22 16:56:56.9187040 15520 16784 Agent           ServiceID = {9482F4B4-E343-43B6-B170-9A65BC822C77} Windows Update</w:t>
      </w:r>
    </w:p>
    <w:p w14:paraId="51F46DFA" w14:textId="77777777" w:rsidR="00A23709" w:rsidRDefault="00A23709" w:rsidP="00A23709">
      <w:pPr>
        <w:pStyle w:val="Heading1"/>
      </w:pPr>
      <w:r>
        <w:t>At line:1 char:12</w:t>
      </w:r>
    </w:p>
    <w:p w14:paraId="292BF041" w14:textId="77777777" w:rsidR="00A23709" w:rsidRDefault="00A23709" w:rsidP="00A23709">
      <w:pPr>
        <w:pStyle w:val="Heading1"/>
      </w:pPr>
      <w:r>
        <w:t>+ 2024/01/22 16:56:56.9187040 15520 16784 Agent           ServiceID = { ...</w:t>
      </w:r>
    </w:p>
    <w:p w14:paraId="15ACBEB0" w14:textId="77777777" w:rsidR="00A23709" w:rsidRDefault="00A23709" w:rsidP="00A23709">
      <w:pPr>
        <w:pStyle w:val="Heading1"/>
      </w:pPr>
      <w:r>
        <w:t>+            ~~~~~~~~~~~~~~~~</w:t>
      </w:r>
    </w:p>
    <w:p w14:paraId="1F1C2DF2" w14:textId="77777777" w:rsidR="00A23709" w:rsidRDefault="00A23709" w:rsidP="00A23709">
      <w:pPr>
        <w:pStyle w:val="Heading1"/>
      </w:pPr>
      <w:r>
        <w:t>Unexpected token '16:56:56.9187040' in expression or statement.</w:t>
      </w:r>
    </w:p>
    <w:p w14:paraId="171B65B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1B192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A0623A" w14:textId="77777777" w:rsidR="00A23709" w:rsidRDefault="00A23709" w:rsidP="00A23709">
      <w:pPr>
        <w:pStyle w:val="Heading1"/>
      </w:pPr>
    </w:p>
    <w:p w14:paraId="3EE53758" w14:textId="77777777" w:rsidR="00A23709" w:rsidRDefault="00A23709" w:rsidP="00A23709">
      <w:pPr>
        <w:pStyle w:val="Heading1"/>
      </w:pPr>
      <w:r>
        <w:t>PS C:\Users\JazmyneJosephine Mar&gt; 2024/01/22 16:56:56.9187055 15520 16784 Agent           Search Scope = {Machine}</w:t>
      </w:r>
    </w:p>
    <w:p w14:paraId="7A88F080" w14:textId="77777777" w:rsidR="00A23709" w:rsidRDefault="00A23709" w:rsidP="00A23709">
      <w:pPr>
        <w:pStyle w:val="Heading1"/>
      </w:pPr>
      <w:r>
        <w:t>At line:1 char:12</w:t>
      </w:r>
    </w:p>
    <w:p w14:paraId="727F4DEA" w14:textId="77777777" w:rsidR="00A23709" w:rsidRDefault="00A23709" w:rsidP="00A23709">
      <w:pPr>
        <w:pStyle w:val="Heading1"/>
      </w:pPr>
      <w:r>
        <w:t>+ 2024/01/22 16:56:56.9187055 15520 16784 Agent           Search Scope  ...</w:t>
      </w:r>
    </w:p>
    <w:p w14:paraId="18DD0E1C" w14:textId="77777777" w:rsidR="00A23709" w:rsidRDefault="00A23709" w:rsidP="00A23709">
      <w:pPr>
        <w:pStyle w:val="Heading1"/>
      </w:pPr>
      <w:r>
        <w:t>+            ~~~~~~~~~~~~~~~~</w:t>
      </w:r>
    </w:p>
    <w:p w14:paraId="737304A3" w14:textId="77777777" w:rsidR="00A23709" w:rsidRDefault="00A23709" w:rsidP="00A23709">
      <w:pPr>
        <w:pStyle w:val="Heading1"/>
      </w:pPr>
      <w:r>
        <w:t>Unexpected token '16:56:56.9187055' in expression or statement.</w:t>
      </w:r>
    </w:p>
    <w:p w14:paraId="1E85D1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C1533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9A32DEB" w14:textId="77777777" w:rsidR="00A23709" w:rsidRDefault="00A23709" w:rsidP="00A23709">
      <w:pPr>
        <w:pStyle w:val="Heading1"/>
      </w:pPr>
    </w:p>
    <w:p w14:paraId="74255347" w14:textId="77777777" w:rsidR="00A23709" w:rsidRDefault="00A23709" w:rsidP="00A23709">
      <w:pPr>
        <w:pStyle w:val="Heading1"/>
      </w:pPr>
      <w:r>
        <w:t>PS C:\Users\JazmyneJosephine Mar&gt; 2024/01/22 16:56:56.9187100 15520 16784 Agent           Caller SID for Applicability: S-1-5-18</w:t>
      </w:r>
    </w:p>
    <w:p w14:paraId="56F8D2DD" w14:textId="77777777" w:rsidR="00A23709" w:rsidRDefault="00A23709" w:rsidP="00A23709">
      <w:pPr>
        <w:pStyle w:val="Heading1"/>
      </w:pPr>
      <w:r>
        <w:t>At line:1 char:12</w:t>
      </w:r>
    </w:p>
    <w:p w14:paraId="22BE3CBB" w14:textId="77777777" w:rsidR="00A23709" w:rsidRDefault="00A23709" w:rsidP="00A23709">
      <w:pPr>
        <w:pStyle w:val="Heading1"/>
      </w:pPr>
      <w:r>
        <w:t>+ 2024/01/22 16:56:56.9187100 15520 16784 Agent           Caller SID fo ...</w:t>
      </w:r>
    </w:p>
    <w:p w14:paraId="772CA09B" w14:textId="77777777" w:rsidR="00A23709" w:rsidRDefault="00A23709" w:rsidP="00A23709">
      <w:pPr>
        <w:pStyle w:val="Heading1"/>
      </w:pPr>
      <w:r>
        <w:t>+            ~~~~~~~~~~~~~~~~</w:t>
      </w:r>
    </w:p>
    <w:p w14:paraId="061A4FE0" w14:textId="77777777" w:rsidR="00A23709" w:rsidRDefault="00A23709" w:rsidP="00A23709">
      <w:pPr>
        <w:pStyle w:val="Heading1"/>
      </w:pPr>
      <w:r>
        <w:t>Unexpected token '16:56:56.9187100' in expression or statement.</w:t>
      </w:r>
    </w:p>
    <w:p w14:paraId="3A76F7B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09782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3524541" w14:textId="77777777" w:rsidR="00A23709" w:rsidRDefault="00A23709" w:rsidP="00A23709">
      <w:pPr>
        <w:pStyle w:val="Heading1"/>
      </w:pPr>
    </w:p>
    <w:p w14:paraId="6637C274" w14:textId="77777777" w:rsidR="00A23709" w:rsidRDefault="00A23709" w:rsidP="00A23709">
      <w:pPr>
        <w:pStyle w:val="Heading1"/>
      </w:pPr>
      <w:r>
        <w:t>PS C:\Users\JazmyneJosephine Mar&gt; 2024/01/22 16:56:56.9188474 1724  4632  ComApi          * START *   Search ClientId = Device Driver Retrieval Client, ServiceId = 8B24B027-1DEE-BABB-9A95-3517DFB9C552, Flags: 0X10010 (cV = otd0VhEn7ES0DPkc.2.1.0)</w:t>
      </w:r>
    </w:p>
    <w:p w14:paraId="042BBA68" w14:textId="77777777" w:rsidR="00A23709" w:rsidRDefault="00A23709" w:rsidP="00A23709">
      <w:pPr>
        <w:pStyle w:val="Heading1"/>
      </w:pPr>
      <w:r>
        <w:t>At line:1 char:12</w:t>
      </w:r>
    </w:p>
    <w:p w14:paraId="1C9AC83A" w14:textId="77777777" w:rsidR="00A23709" w:rsidRDefault="00A23709" w:rsidP="00A23709">
      <w:pPr>
        <w:pStyle w:val="Heading1"/>
      </w:pPr>
      <w:r>
        <w:t>+ 2024/01/22 16:56:56.9188474 1724  4632  ComApi          * START *   S ...</w:t>
      </w:r>
    </w:p>
    <w:p w14:paraId="7900257E" w14:textId="77777777" w:rsidR="00A23709" w:rsidRDefault="00A23709" w:rsidP="00A23709">
      <w:pPr>
        <w:pStyle w:val="Heading1"/>
      </w:pPr>
      <w:r>
        <w:t>+            ~~~~~~~~~~~~~~~~</w:t>
      </w:r>
    </w:p>
    <w:p w14:paraId="15AB5D78" w14:textId="77777777" w:rsidR="00A23709" w:rsidRDefault="00A23709" w:rsidP="00A23709">
      <w:pPr>
        <w:pStyle w:val="Heading1"/>
      </w:pPr>
      <w:r>
        <w:t>Unexpected token '16:56:56.9188474' in expression or statement.</w:t>
      </w:r>
    </w:p>
    <w:p w14:paraId="6A2D80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A60DB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36970C2" w14:textId="77777777" w:rsidR="00A23709" w:rsidRDefault="00A23709" w:rsidP="00A23709">
      <w:pPr>
        <w:pStyle w:val="Heading1"/>
      </w:pPr>
    </w:p>
    <w:p w14:paraId="2F17BABD" w14:textId="77777777" w:rsidR="00A23709" w:rsidRDefault="00A23709" w:rsidP="00A23709">
      <w:pPr>
        <w:pStyle w:val="Heading1"/>
      </w:pPr>
      <w:r>
        <w:t>PS C:\Users\JazmyneJosephine Mar&gt; 2024/01/22 16:56:56.9205396 15520 3024  IdleTimer       WU operation (CSearchCall::Init ID 11) started; operation # 60; does use network; is not at background priority</w:t>
      </w:r>
    </w:p>
    <w:p w14:paraId="3C63ACAB" w14:textId="77777777" w:rsidR="00A23709" w:rsidRDefault="00A23709" w:rsidP="00A23709">
      <w:pPr>
        <w:pStyle w:val="Heading1"/>
      </w:pPr>
      <w:r>
        <w:t>At line:1 char:12</w:t>
      </w:r>
    </w:p>
    <w:p w14:paraId="56E3E4F3" w14:textId="77777777" w:rsidR="00A23709" w:rsidRDefault="00A23709" w:rsidP="00A23709">
      <w:pPr>
        <w:pStyle w:val="Heading1"/>
      </w:pPr>
      <w:r>
        <w:t>+ 2024/01/22 16:56:56.9205396 15520 3024  IdleTimer       WU operation  ...</w:t>
      </w:r>
    </w:p>
    <w:p w14:paraId="7FD32D64" w14:textId="77777777" w:rsidR="00A23709" w:rsidRDefault="00A23709" w:rsidP="00A23709">
      <w:pPr>
        <w:pStyle w:val="Heading1"/>
      </w:pPr>
      <w:r>
        <w:t>+            ~~~~~~~~~~~~~~~~</w:t>
      </w:r>
    </w:p>
    <w:p w14:paraId="638163D7" w14:textId="77777777" w:rsidR="00A23709" w:rsidRDefault="00A23709" w:rsidP="00A23709">
      <w:pPr>
        <w:pStyle w:val="Heading1"/>
      </w:pPr>
      <w:r>
        <w:t>Unexpected token '16:56:56.9205396' in expression or statement.</w:t>
      </w:r>
    </w:p>
    <w:p w14:paraId="75E01B8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8CDD8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41AD1EC" w14:textId="77777777" w:rsidR="00A23709" w:rsidRDefault="00A23709" w:rsidP="00A23709">
      <w:pPr>
        <w:pStyle w:val="Heading1"/>
      </w:pPr>
    </w:p>
    <w:p w14:paraId="13F3EA5B" w14:textId="77777777" w:rsidR="00A23709" w:rsidRDefault="00A23709" w:rsidP="00A23709">
      <w:pPr>
        <w:pStyle w:val="Heading1"/>
      </w:pPr>
      <w:r>
        <w:t>PS C:\Users\JazmyneJosephine Mar&gt; 2024/01/22 16:56:56.9324546 15520 3024  Agent           * START * Queueing Finding updates [CallerId = Device Driver Retrieval Client  Id = 11]</w:t>
      </w:r>
    </w:p>
    <w:p w14:paraId="0F727190" w14:textId="77777777" w:rsidR="00A23709" w:rsidRDefault="00A23709" w:rsidP="00A23709">
      <w:pPr>
        <w:pStyle w:val="Heading1"/>
      </w:pPr>
      <w:r>
        <w:t>At line:1 char:12</w:t>
      </w:r>
    </w:p>
    <w:p w14:paraId="347B663F" w14:textId="77777777" w:rsidR="00A23709" w:rsidRDefault="00A23709" w:rsidP="00A23709">
      <w:pPr>
        <w:pStyle w:val="Heading1"/>
      </w:pPr>
      <w:r>
        <w:t>+ 2024/01/22 16:56:56.9324546 15520 3024  Agent           * START * Que ...</w:t>
      </w:r>
    </w:p>
    <w:p w14:paraId="7D0E5CEB" w14:textId="77777777" w:rsidR="00A23709" w:rsidRDefault="00A23709" w:rsidP="00A23709">
      <w:pPr>
        <w:pStyle w:val="Heading1"/>
      </w:pPr>
      <w:r>
        <w:t>+            ~~~~~~~~~~~~~~~~</w:t>
      </w:r>
    </w:p>
    <w:p w14:paraId="2B0FA200" w14:textId="77777777" w:rsidR="00A23709" w:rsidRDefault="00A23709" w:rsidP="00A23709">
      <w:pPr>
        <w:pStyle w:val="Heading1"/>
      </w:pPr>
      <w:r>
        <w:t>Unexpected token '16:56:56.9324546' in expression or statement.</w:t>
      </w:r>
    </w:p>
    <w:p w14:paraId="11C6B2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CB925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B984FF" w14:textId="77777777" w:rsidR="00A23709" w:rsidRDefault="00A23709" w:rsidP="00A23709">
      <w:pPr>
        <w:pStyle w:val="Heading1"/>
      </w:pPr>
    </w:p>
    <w:p w14:paraId="122FF45F" w14:textId="77777777" w:rsidR="00A23709" w:rsidRDefault="00A23709" w:rsidP="00A23709">
      <w:pPr>
        <w:pStyle w:val="Heading1"/>
      </w:pPr>
      <w:r>
        <w:t>PS C:\Users\JazmyneJosephine Mar&gt; 2024/01/22 16:56:56.9324612 15520 3024  Agent           Removing service 8B24B027-1DEE-BABB-9A95-3517DFB9C552 from sequential scan list</w:t>
      </w:r>
    </w:p>
    <w:p w14:paraId="54BE89CC" w14:textId="77777777" w:rsidR="00A23709" w:rsidRDefault="00A23709" w:rsidP="00A23709">
      <w:pPr>
        <w:pStyle w:val="Heading1"/>
      </w:pPr>
      <w:r>
        <w:t>At line:1 char:12</w:t>
      </w:r>
    </w:p>
    <w:p w14:paraId="2CB9342C" w14:textId="77777777" w:rsidR="00A23709" w:rsidRDefault="00A23709" w:rsidP="00A23709">
      <w:pPr>
        <w:pStyle w:val="Heading1"/>
      </w:pPr>
      <w:r>
        <w:t>+ 2024/01/22 16:56:56.9324612 15520 3024  Agent           Removing serv ...</w:t>
      </w:r>
    </w:p>
    <w:p w14:paraId="58134663" w14:textId="77777777" w:rsidR="00A23709" w:rsidRDefault="00A23709" w:rsidP="00A23709">
      <w:pPr>
        <w:pStyle w:val="Heading1"/>
      </w:pPr>
      <w:r>
        <w:t>+            ~~~~~~~~~~~~~~~~</w:t>
      </w:r>
    </w:p>
    <w:p w14:paraId="76802BF6" w14:textId="77777777" w:rsidR="00A23709" w:rsidRDefault="00A23709" w:rsidP="00A23709">
      <w:pPr>
        <w:pStyle w:val="Heading1"/>
      </w:pPr>
      <w:r>
        <w:t>Unexpected token '16:56:56.9324612' in expression or statement.</w:t>
      </w:r>
    </w:p>
    <w:p w14:paraId="2E23811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31B370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1AD6D1" w14:textId="77777777" w:rsidR="00A23709" w:rsidRDefault="00A23709" w:rsidP="00A23709">
      <w:pPr>
        <w:pStyle w:val="Heading1"/>
      </w:pPr>
    </w:p>
    <w:p w14:paraId="2EAFF082" w14:textId="77777777" w:rsidR="00A23709" w:rsidRDefault="00A23709" w:rsidP="00A23709">
      <w:pPr>
        <w:pStyle w:val="Heading1"/>
      </w:pPr>
      <w:r>
        <w:t>PS C:\Users\JazmyneJosephine Mar&gt; 2024/01/22 16:56:56.9324665 15520 3024  Agent           Service 8B24B027-1DEE-BABB-9A95-3517DFB9C552 is not in sequential scan list</w:t>
      </w:r>
    </w:p>
    <w:p w14:paraId="2EAA8A3D" w14:textId="77777777" w:rsidR="00A23709" w:rsidRDefault="00A23709" w:rsidP="00A23709">
      <w:pPr>
        <w:pStyle w:val="Heading1"/>
      </w:pPr>
      <w:r>
        <w:t>At line:1 char:12</w:t>
      </w:r>
    </w:p>
    <w:p w14:paraId="5F8605EC" w14:textId="77777777" w:rsidR="00A23709" w:rsidRDefault="00A23709" w:rsidP="00A23709">
      <w:pPr>
        <w:pStyle w:val="Heading1"/>
      </w:pPr>
      <w:r>
        <w:t>+ 2024/01/22 16:56:56.9324665 15520 3024  Agent           Service 8B24B ...</w:t>
      </w:r>
    </w:p>
    <w:p w14:paraId="339E1EAE" w14:textId="77777777" w:rsidR="00A23709" w:rsidRDefault="00A23709" w:rsidP="00A23709">
      <w:pPr>
        <w:pStyle w:val="Heading1"/>
      </w:pPr>
      <w:r>
        <w:t>+            ~~~~~~~~~~~~~~~~</w:t>
      </w:r>
    </w:p>
    <w:p w14:paraId="540BBAEC" w14:textId="77777777" w:rsidR="00A23709" w:rsidRDefault="00A23709" w:rsidP="00A23709">
      <w:pPr>
        <w:pStyle w:val="Heading1"/>
      </w:pPr>
      <w:r>
        <w:t>Unexpected token '16:56:56.9324665' in expression or statement.</w:t>
      </w:r>
    </w:p>
    <w:p w14:paraId="610ED50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0FAA4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104A191" w14:textId="77777777" w:rsidR="00A23709" w:rsidRDefault="00A23709" w:rsidP="00A23709">
      <w:pPr>
        <w:pStyle w:val="Heading1"/>
      </w:pPr>
    </w:p>
    <w:p w14:paraId="49B6F27F" w14:textId="77777777" w:rsidR="00A23709" w:rsidRDefault="00A23709" w:rsidP="00A23709">
      <w:pPr>
        <w:pStyle w:val="Heading1"/>
      </w:pPr>
      <w:r>
        <w:t>PS C:\Users\JazmyneJosephine Mar&gt; 2024/01/22 16:56:56.9324716 15520 3024  Agent           Added service 8B24B027-1DEE-BABB-9A95-3517DFB9C552 to sequential scan list</w:t>
      </w:r>
    </w:p>
    <w:p w14:paraId="0A81BC2B" w14:textId="77777777" w:rsidR="00A23709" w:rsidRDefault="00A23709" w:rsidP="00A23709">
      <w:pPr>
        <w:pStyle w:val="Heading1"/>
      </w:pPr>
      <w:r>
        <w:t>At line:1 char:12</w:t>
      </w:r>
    </w:p>
    <w:p w14:paraId="2E1C82C8" w14:textId="77777777" w:rsidR="00A23709" w:rsidRDefault="00A23709" w:rsidP="00A23709">
      <w:pPr>
        <w:pStyle w:val="Heading1"/>
      </w:pPr>
      <w:r>
        <w:t>+ 2024/01/22 16:56:56.9324716 15520 3024  Agent           Added service ...</w:t>
      </w:r>
    </w:p>
    <w:p w14:paraId="16D1FF3C" w14:textId="77777777" w:rsidR="00A23709" w:rsidRDefault="00A23709" w:rsidP="00A23709">
      <w:pPr>
        <w:pStyle w:val="Heading1"/>
      </w:pPr>
      <w:r>
        <w:t>+            ~~~~~~~~~~~~~~~~</w:t>
      </w:r>
    </w:p>
    <w:p w14:paraId="11396CB4" w14:textId="77777777" w:rsidR="00A23709" w:rsidRDefault="00A23709" w:rsidP="00A23709">
      <w:pPr>
        <w:pStyle w:val="Heading1"/>
      </w:pPr>
      <w:r>
        <w:t>Unexpected token '16:56:56.9324716' in expression or statement.</w:t>
      </w:r>
    </w:p>
    <w:p w14:paraId="630BE8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F43E3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702B311" w14:textId="77777777" w:rsidR="00A23709" w:rsidRDefault="00A23709" w:rsidP="00A23709">
      <w:pPr>
        <w:pStyle w:val="Heading1"/>
      </w:pPr>
    </w:p>
    <w:p w14:paraId="6D9C8823" w14:textId="77777777" w:rsidR="00A23709" w:rsidRDefault="00A23709" w:rsidP="00A23709">
      <w:pPr>
        <w:pStyle w:val="Heading1"/>
      </w:pPr>
      <w:r>
        <w:t>PS C:\Users\JazmyneJosephine Mar&gt; 2024/01/22 16:56:56.9327726 1724  4632  ComApi          Succeeded federated search against service 8B24B027-1DEE-BABB-9A95-3517DFB9C552 (cV = otd0VhEn7ES0DPkc.2.2)</w:t>
      </w:r>
    </w:p>
    <w:p w14:paraId="291F9550" w14:textId="77777777" w:rsidR="00A23709" w:rsidRDefault="00A23709" w:rsidP="00A23709">
      <w:pPr>
        <w:pStyle w:val="Heading1"/>
      </w:pPr>
      <w:r>
        <w:t>At line:1 char:12</w:t>
      </w:r>
    </w:p>
    <w:p w14:paraId="3BAFD56F" w14:textId="77777777" w:rsidR="00A23709" w:rsidRDefault="00A23709" w:rsidP="00A23709">
      <w:pPr>
        <w:pStyle w:val="Heading1"/>
      </w:pPr>
      <w:r>
        <w:t>+ 2024/01/22 16:56:56.9327726 1724  4632  ComApi          Succeeded fed ...</w:t>
      </w:r>
    </w:p>
    <w:p w14:paraId="639BE614" w14:textId="77777777" w:rsidR="00A23709" w:rsidRDefault="00A23709" w:rsidP="00A23709">
      <w:pPr>
        <w:pStyle w:val="Heading1"/>
      </w:pPr>
      <w:r>
        <w:t>+            ~~~~~~~~~~~~~~~~</w:t>
      </w:r>
    </w:p>
    <w:p w14:paraId="6ED6768A" w14:textId="77777777" w:rsidR="00A23709" w:rsidRDefault="00A23709" w:rsidP="00A23709">
      <w:pPr>
        <w:pStyle w:val="Heading1"/>
      </w:pPr>
      <w:r>
        <w:t>Unexpected token '16:56:56.9327726' in expression or statement.</w:t>
      </w:r>
    </w:p>
    <w:p w14:paraId="348E6DD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18A5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793E0E5" w14:textId="77777777" w:rsidR="00A23709" w:rsidRDefault="00A23709" w:rsidP="00A23709">
      <w:pPr>
        <w:pStyle w:val="Heading1"/>
      </w:pPr>
    </w:p>
    <w:p w14:paraId="2F27A6C1" w14:textId="77777777" w:rsidR="00A23709" w:rsidRDefault="00A23709" w:rsidP="00A23709">
      <w:pPr>
        <w:pStyle w:val="Heading1"/>
      </w:pPr>
      <w:r>
        <w:t>PS C:\Users\JazmyneJosephine Mar&gt; 2024/01/22 16:56:56.9392163 15520 16784 Misc            UUS: Session=wu.handler.wuauengcore, Module=wuauengcore.dll, Version=1023.1020.2192.0, Path=C:\WINDOWS\uus\AMD64\wuauengcore.dll</w:t>
      </w:r>
    </w:p>
    <w:p w14:paraId="1F3513BB" w14:textId="77777777" w:rsidR="00A23709" w:rsidRDefault="00A23709" w:rsidP="00A23709">
      <w:pPr>
        <w:pStyle w:val="Heading1"/>
      </w:pPr>
      <w:r>
        <w:t>At line:1 char:12</w:t>
      </w:r>
    </w:p>
    <w:p w14:paraId="5242A9B3" w14:textId="77777777" w:rsidR="00A23709" w:rsidRDefault="00A23709" w:rsidP="00A23709">
      <w:pPr>
        <w:pStyle w:val="Heading1"/>
      </w:pPr>
      <w:r>
        <w:t>+ 2024/01/22 16:56:56.9392163 15520 16784 Misc            UUS: Session= ...</w:t>
      </w:r>
    </w:p>
    <w:p w14:paraId="62751DC7" w14:textId="77777777" w:rsidR="00A23709" w:rsidRDefault="00A23709" w:rsidP="00A23709">
      <w:pPr>
        <w:pStyle w:val="Heading1"/>
      </w:pPr>
      <w:r>
        <w:t>+            ~~~~~~~~~~~~~~~~</w:t>
      </w:r>
    </w:p>
    <w:p w14:paraId="42044EC2" w14:textId="77777777" w:rsidR="00A23709" w:rsidRDefault="00A23709" w:rsidP="00A23709">
      <w:pPr>
        <w:pStyle w:val="Heading1"/>
      </w:pPr>
      <w:r>
        <w:t>Unexpected token '16:56:56.9392163' in expression or statement.</w:t>
      </w:r>
    </w:p>
    <w:p w14:paraId="3A4E3EC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6CBD52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4BDFA9D" w14:textId="77777777" w:rsidR="00A23709" w:rsidRDefault="00A23709" w:rsidP="00A23709">
      <w:pPr>
        <w:pStyle w:val="Heading1"/>
      </w:pPr>
    </w:p>
    <w:p w14:paraId="774415A6" w14:textId="77777777" w:rsidR="00A23709" w:rsidRDefault="00A23709" w:rsidP="00A23709">
      <w:pPr>
        <w:pStyle w:val="Heading1"/>
      </w:pPr>
      <w:r>
        <w:t>PS C:\Users\JazmyneJosephine Mar&gt; 2024/01/22 16:56:56.9396928 15520 16784 Misc            Load undocked module: UusId:wu.handler.wuauengcore|hr:0x0|ModuleVer:1023.1020.2192.0|LoadProps:3|Path:C:\WINDOWS\uus\AMD64\wuauengcore.dll</w:t>
      </w:r>
    </w:p>
    <w:p w14:paraId="09FF7F7D" w14:textId="77777777" w:rsidR="00A23709" w:rsidRDefault="00A23709" w:rsidP="00A23709">
      <w:pPr>
        <w:pStyle w:val="Heading1"/>
      </w:pPr>
      <w:r>
        <w:t>At line:1 char:12</w:t>
      </w:r>
    </w:p>
    <w:p w14:paraId="29CA8D64" w14:textId="77777777" w:rsidR="00A23709" w:rsidRDefault="00A23709" w:rsidP="00A23709">
      <w:pPr>
        <w:pStyle w:val="Heading1"/>
      </w:pPr>
      <w:r>
        <w:t>+ 2024/01/22 16:56:56.9396928 15520 16784 Misc            Load undocked ...</w:t>
      </w:r>
    </w:p>
    <w:p w14:paraId="5A9F0AE5" w14:textId="77777777" w:rsidR="00A23709" w:rsidRDefault="00A23709" w:rsidP="00A23709">
      <w:pPr>
        <w:pStyle w:val="Heading1"/>
      </w:pPr>
      <w:r>
        <w:t>+            ~~~~~~~~~~~~~~~~</w:t>
      </w:r>
    </w:p>
    <w:p w14:paraId="2271DDAB" w14:textId="77777777" w:rsidR="00A23709" w:rsidRDefault="00A23709" w:rsidP="00A23709">
      <w:pPr>
        <w:pStyle w:val="Heading1"/>
      </w:pPr>
      <w:r>
        <w:t>Unexpected token '16:56:56.9396928' in expression or statement.</w:t>
      </w:r>
    </w:p>
    <w:p w14:paraId="0551A0D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9543E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45A09C6" w14:textId="77777777" w:rsidR="00A23709" w:rsidRDefault="00A23709" w:rsidP="00A23709">
      <w:pPr>
        <w:pStyle w:val="Heading1"/>
      </w:pPr>
    </w:p>
    <w:p w14:paraId="2D35AE26" w14:textId="77777777" w:rsidR="00A23709" w:rsidRDefault="00A23709" w:rsidP="00A23709">
      <w:pPr>
        <w:pStyle w:val="Heading1"/>
      </w:pPr>
      <w:r>
        <w:t>PS C:\Users\JazmyneJosephine Mar&gt; 2024/01/22 16:56:56.9462971 15520 16784 Misc            UUS: Session=wu.handler.wuuhext, Module=wuuhext.dll, Version=1023.1020.2192.0, Path=C:\WINDOWS\uus\AMD64\wuuhext.dll</w:t>
      </w:r>
    </w:p>
    <w:p w14:paraId="7F66AAA3" w14:textId="77777777" w:rsidR="00A23709" w:rsidRDefault="00A23709" w:rsidP="00A23709">
      <w:pPr>
        <w:pStyle w:val="Heading1"/>
      </w:pPr>
      <w:r>
        <w:t>At line:1 char:12</w:t>
      </w:r>
    </w:p>
    <w:p w14:paraId="20AD3052" w14:textId="77777777" w:rsidR="00A23709" w:rsidRDefault="00A23709" w:rsidP="00A23709">
      <w:pPr>
        <w:pStyle w:val="Heading1"/>
      </w:pPr>
      <w:r>
        <w:t>+ 2024/01/22 16:56:56.9462971 15520 16784 Misc            UUS: Session= ...</w:t>
      </w:r>
    </w:p>
    <w:p w14:paraId="2F236C11" w14:textId="77777777" w:rsidR="00A23709" w:rsidRDefault="00A23709" w:rsidP="00A23709">
      <w:pPr>
        <w:pStyle w:val="Heading1"/>
      </w:pPr>
      <w:r>
        <w:t>+            ~~~~~~~~~~~~~~~~</w:t>
      </w:r>
    </w:p>
    <w:p w14:paraId="7CF59D71" w14:textId="77777777" w:rsidR="00A23709" w:rsidRDefault="00A23709" w:rsidP="00A23709">
      <w:pPr>
        <w:pStyle w:val="Heading1"/>
      </w:pPr>
      <w:r>
        <w:t>Unexpected token '16:56:56.9462971' in expression or statement.</w:t>
      </w:r>
    </w:p>
    <w:p w14:paraId="75A5ED0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9827AC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DAC4942" w14:textId="77777777" w:rsidR="00A23709" w:rsidRDefault="00A23709" w:rsidP="00A23709">
      <w:pPr>
        <w:pStyle w:val="Heading1"/>
      </w:pPr>
    </w:p>
    <w:p w14:paraId="7583284A" w14:textId="77777777" w:rsidR="00A23709" w:rsidRDefault="00A23709" w:rsidP="00A23709">
      <w:pPr>
        <w:pStyle w:val="Heading1"/>
      </w:pPr>
      <w:r>
        <w:t>PS C:\Users\JazmyneJosephine Mar&gt; 2024/01/22 16:56:56.9467001 15520 16784 Misc            Load undocked module: UusId:wu.handler.wuuhext|hr:0x0|ModuleVer:1023.922.9182.0|LoadProps:3|Path:C:\WINDOWS\uus\AMD64\wuuhext.dll</w:t>
      </w:r>
    </w:p>
    <w:p w14:paraId="43AD8B61" w14:textId="77777777" w:rsidR="00A23709" w:rsidRDefault="00A23709" w:rsidP="00A23709">
      <w:pPr>
        <w:pStyle w:val="Heading1"/>
      </w:pPr>
      <w:r>
        <w:t>At line:1 char:12</w:t>
      </w:r>
    </w:p>
    <w:p w14:paraId="73C8E2AD" w14:textId="77777777" w:rsidR="00A23709" w:rsidRDefault="00A23709" w:rsidP="00A23709">
      <w:pPr>
        <w:pStyle w:val="Heading1"/>
      </w:pPr>
      <w:r>
        <w:t>+ 2024/01/22 16:56:56.9467001 15520 16784 Misc            Load undocked ...</w:t>
      </w:r>
    </w:p>
    <w:p w14:paraId="7CACE9E6" w14:textId="77777777" w:rsidR="00A23709" w:rsidRDefault="00A23709" w:rsidP="00A23709">
      <w:pPr>
        <w:pStyle w:val="Heading1"/>
      </w:pPr>
      <w:r>
        <w:t>+            ~~~~~~~~~~~~~~~~</w:t>
      </w:r>
    </w:p>
    <w:p w14:paraId="109621DB" w14:textId="77777777" w:rsidR="00A23709" w:rsidRDefault="00A23709" w:rsidP="00A23709">
      <w:pPr>
        <w:pStyle w:val="Heading1"/>
      </w:pPr>
      <w:r>
        <w:t>Unexpected token '16:56:56.9467001' in expression or statement.</w:t>
      </w:r>
    </w:p>
    <w:p w14:paraId="6A9D876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615BA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A051312" w14:textId="77777777" w:rsidR="00A23709" w:rsidRDefault="00A23709" w:rsidP="00A23709">
      <w:pPr>
        <w:pStyle w:val="Heading1"/>
      </w:pPr>
    </w:p>
    <w:p w14:paraId="7FB95C5F" w14:textId="77777777" w:rsidR="00A23709" w:rsidRDefault="00A23709" w:rsidP="00A23709">
      <w:pPr>
        <w:pStyle w:val="Heading1"/>
      </w:pPr>
      <w:r>
        <w:t>PS C:\Users\JazmyneJosephine Mar&gt; 2024/01/22 16:56:56.9529856 15520 16784 Misc            UUS: Session=wu.handler.wuuhdrv, Module=wuuhdrv.dll, Version=1023.1020.2192.0, Path=C:\WINDOWS\uus\AMD64\wuuhdrv.dll</w:t>
      </w:r>
    </w:p>
    <w:p w14:paraId="0519A99E" w14:textId="77777777" w:rsidR="00A23709" w:rsidRDefault="00A23709" w:rsidP="00A23709">
      <w:pPr>
        <w:pStyle w:val="Heading1"/>
      </w:pPr>
      <w:r>
        <w:t>At line:1 char:12</w:t>
      </w:r>
    </w:p>
    <w:p w14:paraId="448CC4AD" w14:textId="77777777" w:rsidR="00A23709" w:rsidRDefault="00A23709" w:rsidP="00A23709">
      <w:pPr>
        <w:pStyle w:val="Heading1"/>
      </w:pPr>
      <w:r>
        <w:t>+ 2024/01/22 16:56:56.9529856 15520 16784 Misc            UUS: Session= ...</w:t>
      </w:r>
    </w:p>
    <w:p w14:paraId="6761F61D" w14:textId="77777777" w:rsidR="00A23709" w:rsidRDefault="00A23709" w:rsidP="00A23709">
      <w:pPr>
        <w:pStyle w:val="Heading1"/>
      </w:pPr>
      <w:r>
        <w:t>+            ~~~~~~~~~~~~~~~~</w:t>
      </w:r>
    </w:p>
    <w:p w14:paraId="342BAB80" w14:textId="77777777" w:rsidR="00A23709" w:rsidRDefault="00A23709" w:rsidP="00A23709">
      <w:pPr>
        <w:pStyle w:val="Heading1"/>
      </w:pPr>
      <w:r>
        <w:t>Unexpected token '16:56:56.9529856' in expression or statement.</w:t>
      </w:r>
    </w:p>
    <w:p w14:paraId="0A5F15B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CD184A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CDB76E1" w14:textId="77777777" w:rsidR="00A23709" w:rsidRDefault="00A23709" w:rsidP="00A23709">
      <w:pPr>
        <w:pStyle w:val="Heading1"/>
      </w:pPr>
    </w:p>
    <w:p w14:paraId="5A6C58CC" w14:textId="77777777" w:rsidR="00A23709" w:rsidRDefault="00A23709" w:rsidP="00A23709">
      <w:pPr>
        <w:pStyle w:val="Heading1"/>
      </w:pPr>
      <w:r>
        <w:t>PS C:\Users\JazmyneJosephine Mar&gt; 2024/01/22 16:56:56.9533364 15520 16784 Misc            Load undocked module: UusId:wu.handler.wuuhdrv|hr:0x0|ModuleVer:1023.1020.2192.0|LoadProps:3|Path:C:\WINDOWS\uus\AMD64\wuuhdrv.dll</w:t>
      </w:r>
    </w:p>
    <w:p w14:paraId="099779C2" w14:textId="77777777" w:rsidR="00A23709" w:rsidRDefault="00A23709" w:rsidP="00A23709">
      <w:pPr>
        <w:pStyle w:val="Heading1"/>
      </w:pPr>
      <w:r>
        <w:t>At line:1 char:12</w:t>
      </w:r>
    </w:p>
    <w:p w14:paraId="1326AD52" w14:textId="77777777" w:rsidR="00A23709" w:rsidRDefault="00A23709" w:rsidP="00A23709">
      <w:pPr>
        <w:pStyle w:val="Heading1"/>
      </w:pPr>
      <w:r>
        <w:t>+ 2024/01/22 16:56:56.9533364 15520 16784 Misc            Load undocked ...</w:t>
      </w:r>
    </w:p>
    <w:p w14:paraId="4DD3CBD9" w14:textId="77777777" w:rsidR="00A23709" w:rsidRDefault="00A23709" w:rsidP="00A23709">
      <w:pPr>
        <w:pStyle w:val="Heading1"/>
      </w:pPr>
      <w:r>
        <w:t>+            ~~~~~~~~~~~~~~~~</w:t>
      </w:r>
    </w:p>
    <w:p w14:paraId="5140325A" w14:textId="77777777" w:rsidR="00A23709" w:rsidRDefault="00A23709" w:rsidP="00A23709">
      <w:pPr>
        <w:pStyle w:val="Heading1"/>
      </w:pPr>
      <w:r>
        <w:t>Unexpected token '16:56:56.9533364' in expression or statement.</w:t>
      </w:r>
    </w:p>
    <w:p w14:paraId="26D87D7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51FEB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6A6A7ED" w14:textId="77777777" w:rsidR="00A23709" w:rsidRDefault="00A23709" w:rsidP="00A23709">
      <w:pPr>
        <w:pStyle w:val="Heading1"/>
      </w:pPr>
    </w:p>
    <w:p w14:paraId="1284EDF7" w14:textId="77777777" w:rsidR="00A23709" w:rsidRDefault="00A23709" w:rsidP="00A23709">
      <w:pPr>
        <w:pStyle w:val="Heading1"/>
      </w:pPr>
      <w:r>
        <w:t>PS C:\Users\JazmyneJosephine Mar&gt; 2024/01/22 16:56:56.9593861 15520 16784 Misc            UUS: Session=wu.handler.wuauengcore, Module=wuauengcore.dll, Version=1023.1020.2192.0, Path=C:\WINDOWS\uus\AMD64\wuauengcore.dll</w:t>
      </w:r>
    </w:p>
    <w:p w14:paraId="10A9DF6B" w14:textId="77777777" w:rsidR="00A23709" w:rsidRDefault="00A23709" w:rsidP="00A23709">
      <w:pPr>
        <w:pStyle w:val="Heading1"/>
      </w:pPr>
      <w:r>
        <w:t>At line:1 char:12</w:t>
      </w:r>
    </w:p>
    <w:p w14:paraId="5FECD8AC" w14:textId="77777777" w:rsidR="00A23709" w:rsidRDefault="00A23709" w:rsidP="00A23709">
      <w:pPr>
        <w:pStyle w:val="Heading1"/>
      </w:pPr>
      <w:r>
        <w:t>+ 2024/01/22 16:56:56.9593861 15520 16784 Misc            UUS: Session= ...</w:t>
      </w:r>
    </w:p>
    <w:p w14:paraId="1C411F4B" w14:textId="77777777" w:rsidR="00A23709" w:rsidRDefault="00A23709" w:rsidP="00A23709">
      <w:pPr>
        <w:pStyle w:val="Heading1"/>
      </w:pPr>
      <w:r>
        <w:t>+            ~~~~~~~~~~~~~~~~</w:t>
      </w:r>
    </w:p>
    <w:p w14:paraId="095A4DCD" w14:textId="77777777" w:rsidR="00A23709" w:rsidRDefault="00A23709" w:rsidP="00A23709">
      <w:pPr>
        <w:pStyle w:val="Heading1"/>
      </w:pPr>
      <w:r>
        <w:t>Unexpected token '16:56:56.9593861' in expression or statement.</w:t>
      </w:r>
    </w:p>
    <w:p w14:paraId="686764D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95B01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90CCC7" w14:textId="77777777" w:rsidR="00A23709" w:rsidRDefault="00A23709" w:rsidP="00A23709">
      <w:pPr>
        <w:pStyle w:val="Heading1"/>
      </w:pPr>
    </w:p>
    <w:p w14:paraId="3C0CBC25" w14:textId="77777777" w:rsidR="00A23709" w:rsidRDefault="00A23709" w:rsidP="00A23709">
      <w:pPr>
        <w:pStyle w:val="Heading1"/>
      </w:pPr>
      <w:r>
        <w:t>PS C:\Users\JazmyneJosephine Mar&gt; 2024/01/22 16:56:56.9597425 15520 16784 Misc            Load undocked module: UusId:wu.handler.wuauengcore|hr:0x0|ModuleVer:1023.1020.2192.0|LoadProps:3|Path:C:\WINDOWS\uus\AMD64\wuauengcore.dll</w:t>
      </w:r>
    </w:p>
    <w:p w14:paraId="4F9AA6B7" w14:textId="77777777" w:rsidR="00A23709" w:rsidRDefault="00A23709" w:rsidP="00A23709">
      <w:pPr>
        <w:pStyle w:val="Heading1"/>
      </w:pPr>
      <w:r>
        <w:t>At line:1 char:12</w:t>
      </w:r>
    </w:p>
    <w:p w14:paraId="7AFA9B0F" w14:textId="77777777" w:rsidR="00A23709" w:rsidRDefault="00A23709" w:rsidP="00A23709">
      <w:pPr>
        <w:pStyle w:val="Heading1"/>
      </w:pPr>
      <w:r>
        <w:t>+ 2024/01/22 16:56:56.9597425 15520 16784 Misc            Load undocked ...</w:t>
      </w:r>
    </w:p>
    <w:p w14:paraId="7B1B93D1" w14:textId="77777777" w:rsidR="00A23709" w:rsidRDefault="00A23709" w:rsidP="00A23709">
      <w:pPr>
        <w:pStyle w:val="Heading1"/>
      </w:pPr>
      <w:r>
        <w:t>+            ~~~~~~~~~~~~~~~~</w:t>
      </w:r>
    </w:p>
    <w:p w14:paraId="6C02C56A" w14:textId="77777777" w:rsidR="00A23709" w:rsidRDefault="00A23709" w:rsidP="00A23709">
      <w:pPr>
        <w:pStyle w:val="Heading1"/>
      </w:pPr>
      <w:r>
        <w:t>Unexpected token '16:56:56.9597425' in expression or statement.</w:t>
      </w:r>
    </w:p>
    <w:p w14:paraId="415C638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062FAC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03C4C43" w14:textId="77777777" w:rsidR="00A23709" w:rsidRDefault="00A23709" w:rsidP="00A23709">
      <w:pPr>
        <w:pStyle w:val="Heading1"/>
      </w:pPr>
    </w:p>
    <w:p w14:paraId="64466C3F" w14:textId="77777777" w:rsidR="00A23709" w:rsidRDefault="00A23709" w:rsidP="00A23709">
      <w:pPr>
        <w:pStyle w:val="Heading1"/>
      </w:pPr>
      <w:r>
        <w:t>PS C:\Users\JazmyneJosephine Mar&gt; 2024/01/22 16:56:56.9659276 15520 16784 Misc            UUS: Session=wu.handler.wuauengcore, Module=wuauengcore.dll, Version=1023.1020.2192.0, Path=C:\WINDOWS\uus\AMD64\wuauengcore.dll</w:t>
      </w:r>
    </w:p>
    <w:p w14:paraId="7CB398C8" w14:textId="77777777" w:rsidR="00A23709" w:rsidRDefault="00A23709" w:rsidP="00A23709">
      <w:pPr>
        <w:pStyle w:val="Heading1"/>
      </w:pPr>
      <w:r>
        <w:t>At line:1 char:12</w:t>
      </w:r>
    </w:p>
    <w:p w14:paraId="10F92014" w14:textId="77777777" w:rsidR="00A23709" w:rsidRDefault="00A23709" w:rsidP="00A23709">
      <w:pPr>
        <w:pStyle w:val="Heading1"/>
      </w:pPr>
      <w:r>
        <w:t>+ 2024/01/22 16:56:56.9659276 15520 16784 Misc            UUS: Session= ...</w:t>
      </w:r>
    </w:p>
    <w:p w14:paraId="405056A3" w14:textId="77777777" w:rsidR="00A23709" w:rsidRDefault="00A23709" w:rsidP="00A23709">
      <w:pPr>
        <w:pStyle w:val="Heading1"/>
      </w:pPr>
      <w:r>
        <w:t>+            ~~~~~~~~~~~~~~~~</w:t>
      </w:r>
    </w:p>
    <w:p w14:paraId="65188DF8" w14:textId="77777777" w:rsidR="00A23709" w:rsidRDefault="00A23709" w:rsidP="00A23709">
      <w:pPr>
        <w:pStyle w:val="Heading1"/>
      </w:pPr>
      <w:r>
        <w:t>Unexpected token '16:56:56.9659276' in expression or statement.</w:t>
      </w:r>
    </w:p>
    <w:p w14:paraId="7A0B4C5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E7D93D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29E0D01" w14:textId="77777777" w:rsidR="00A23709" w:rsidRDefault="00A23709" w:rsidP="00A23709">
      <w:pPr>
        <w:pStyle w:val="Heading1"/>
      </w:pPr>
    </w:p>
    <w:p w14:paraId="1465AE0A" w14:textId="77777777" w:rsidR="00A23709" w:rsidRDefault="00A23709" w:rsidP="00A23709">
      <w:pPr>
        <w:pStyle w:val="Heading1"/>
      </w:pPr>
      <w:r>
        <w:t>PS C:\Users\JazmyneJosephine Mar&gt; 2024/01/22 16:56:56.9663332 15520 16784 Misc            Load undocked module: UusId:wu.handler.wuauengcore|hr:0x0|ModuleVer:1023.1020.2192.0|LoadProps:3|Path:C:\WINDOWS\uus\AMD64\wuauengcore.dll</w:t>
      </w:r>
    </w:p>
    <w:p w14:paraId="1BD284D6" w14:textId="77777777" w:rsidR="00A23709" w:rsidRDefault="00A23709" w:rsidP="00A23709">
      <w:pPr>
        <w:pStyle w:val="Heading1"/>
      </w:pPr>
      <w:r>
        <w:t>At line:1 char:12</w:t>
      </w:r>
    </w:p>
    <w:p w14:paraId="763EB8FD" w14:textId="77777777" w:rsidR="00A23709" w:rsidRDefault="00A23709" w:rsidP="00A23709">
      <w:pPr>
        <w:pStyle w:val="Heading1"/>
      </w:pPr>
      <w:r>
        <w:t>+ 2024/01/22 16:56:56.9663332 15520 16784 Misc            Load undocked ...</w:t>
      </w:r>
    </w:p>
    <w:p w14:paraId="5F4BCB67" w14:textId="77777777" w:rsidR="00A23709" w:rsidRDefault="00A23709" w:rsidP="00A23709">
      <w:pPr>
        <w:pStyle w:val="Heading1"/>
      </w:pPr>
      <w:r>
        <w:t>+            ~~~~~~~~~~~~~~~~</w:t>
      </w:r>
    </w:p>
    <w:p w14:paraId="79C7143E" w14:textId="77777777" w:rsidR="00A23709" w:rsidRDefault="00A23709" w:rsidP="00A23709">
      <w:pPr>
        <w:pStyle w:val="Heading1"/>
      </w:pPr>
      <w:r>
        <w:t>Unexpected token '16:56:56.9663332' in expression or statement.</w:t>
      </w:r>
    </w:p>
    <w:p w14:paraId="656088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372F15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A1D513" w14:textId="77777777" w:rsidR="00A23709" w:rsidRDefault="00A23709" w:rsidP="00A23709">
      <w:pPr>
        <w:pStyle w:val="Heading1"/>
      </w:pPr>
    </w:p>
    <w:p w14:paraId="7A780966" w14:textId="77777777" w:rsidR="00A23709" w:rsidRDefault="00A23709" w:rsidP="00A23709">
      <w:pPr>
        <w:pStyle w:val="Heading1"/>
      </w:pPr>
      <w:r>
        <w:t>PS C:\Users\JazmyneJosephine Mar&gt; 2024/01/22 16:56:56.9725195 15520 16784 Misc            UUS: Session=wu.handler.wuauengcore, Module=wuauengcore.dll, Version=1023.1020.2192.0, Path=C:\WINDOWS\uus\AMD64\wuauengcore.dll</w:t>
      </w:r>
    </w:p>
    <w:p w14:paraId="6A0D838A" w14:textId="77777777" w:rsidR="00A23709" w:rsidRDefault="00A23709" w:rsidP="00A23709">
      <w:pPr>
        <w:pStyle w:val="Heading1"/>
      </w:pPr>
      <w:r>
        <w:t>At line:1 char:12</w:t>
      </w:r>
    </w:p>
    <w:p w14:paraId="237C3E25" w14:textId="77777777" w:rsidR="00A23709" w:rsidRDefault="00A23709" w:rsidP="00A23709">
      <w:pPr>
        <w:pStyle w:val="Heading1"/>
      </w:pPr>
      <w:r>
        <w:t>+ 2024/01/22 16:56:56.9725195 15520 16784 Misc            UUS: Session= ...</w:t>
      </w:r>
    </w:p>
    <w:p w14:paraId="7068D254" w14:textId="77777777" w:rsidR="00A23709" w:rsidRDefault="00A23709" w:rsidP="00A23709">
      <w:pPr>
        <w:pStyle w:val="Heading1"/>
      </w:pPr>
      <w:r>
        <w:t>+            ~~~~~~~~~~~~~~~~</w:t>
      </w:r>
    </w:p>
    <w:p w14:paraId="0059C5E6" w14:textId="77777777" w:rsidR="00A23709" w:rsidRDefault="00A23709" w:rsidP="00A23709">
      <w:pPr>
        <w:pStyle w:val="Heading1"/>
      </w:pPr>
      <w:r>
        <w:t>Unexpected token '16:56:56.9725195' in expression or statement.</w:t>
      </w:r>
    </w:p>
    <w:p w14:paraId="0F09B2E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220A05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B4AEDD" w14:textId="77777777" w:rsidR="00A23709" w:rsidRDefault="00A23709" w:rsidP="00A23709">
      <w:pPr>
        <w:pStyle w:val="Heading1"/>
      </w:pPr>
    </w:p>
    <w:p w14:paraId="06A51E3A" w14:textId="77777777" w:rsidR="00A23709" w:rsidRDefault="00A23709" w:rsidP="00A23709">
      <w:pPr>
        <w:pStyle w:val="Heading1"/>
      </w:pPr>
      <w:r>
        <w:t>PS C:\Users\JazmyneJosephine Mar&gt; 2024/01/22 16:56:56.9729415 15520 16784 Misc            Load undocked module: UusId:wu.handler.wuauengcore|hr:0x0|ModuleVer:1023.1020.2192.0|LoadProps:3|Path:C:\WINDOWS\uus\AMD64\wuauengcore.dll</w:t>
      </w:r>
    </w:p>
    <w:p w14:paraId="07854DC6" w14:textId="77777777" w:rsidR="00A23709" w:rsidRDefault="00A23709" w:rsidP="00A23709">
      <w:pPr>
        <w:pStyle w:val="Heading1"/>
      </w:pPr>
      <w:r>
        <w:t>At line:1 char:12</w:t>
      </w:r>
    </w:p>
    <w:p w14:paraId="200548F9" w14:textId="77777777" w:rsidR="00A23709" w:rsidRDefault="00A23709" w:rsidP="00A23709">
      <w:pPr>
        <w:pStyle w:val="Heading1"/>
      </w:pPr>
      <w:r>
        <w:t>+ 2024/01/22 16:56:56.9729415 15520 16784 Misc            Load undocked ...</w:t>
      </w:r>
    </w:p>
    <w:p w14:paraId="05CD3A19" w14:textId="77777777" w:rsidR="00A23709" w:rsidRDefault="00A23709" w:rsidP="00A23709">
      <w:pPr>
        <w:pStyle w:val="Heading1"/>
      </w:pPr>
      <w:r>
        <w:t>+            ~~~~~~~~~~~~~~~~</w:t>
      </w:r>
    </w:p>
    <w:p w14:paraId="2D3A890E" w14:textId="77777777" w:rsidR="00A23709" w:rsidRDefault="00A23709" w:rsidP="00A23709">
      <w:pPr>
        <w:pStyle w:val="Heading1"/>
      </w:pPr>
      <w:r>
        <w:t>Unexpected token '16:56:56.9729415' in expression or statement.</w:t>
      </w:r>
    </w:p>
    <w:p w14:paraId="39A8ABD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6D6059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A15690" w14:textId="77777777" w:rsidR="00A23709" w:rsidRDefault="00A23709" w:rsidP="00A23709">
      <w:pPr>
        <w:pStyle w:val="Heading1"/>
      </w:pPr>
    </w:p>
    <w:p w14:paraId="67828A95" w14:textId="77777777" w:rsidR="00A23709" w:rsidRDefault="00A23709" w:rsidP="00A23709">
      <w:pPr>
        <w:pStyle w:val="Heading1"/>
      </w:pPr>
      <w:r>
        <w:t>PS C:\Users\JazmyneJosephine Mar&gt; 2024/01/22 16:56:56.9794702 15520 16784 Misc            UUS: Session=wu.handler.wuauengcore, Module=wuauengcore.dll, Version=1023.1020.2192.0, Path=C:\WINDOWS\uus\AMD64\wuauengcore.dll</w:t>
      </w:r>
    </w:p>
    <w:p w14:paraId="160B5FC8" w14:textId="77777777" w:rsidR="00A23709" w:rsidRDefault="00A23709" w:rsidP="00A23709">
      <w:pPr>
        <w:pStyle w:val="Heading1"/>
      </w:pPr>
      <w:r>
        <w:t>At line:1 char:12</w:t>
      </w:r>
    </w:p>
    <w:p w14:paraId="4D66337A" w14:textId="77777777" w:rsidR="00A23709" w:rsidRDefault="00A23709" w:rsidP="00A23709">
      <w:pPr>
        <w:pStyle w:val="Heading1"/>
      </w:pPr>
      <w:r>
        <w:t>+ 2024/01/22 16:56:56.9794702 15520 16784 Misc            UUS: Session= ...</w:t>
      </w:r>
    </w:p>
    <w:p w14:paraId="64D1B585" w14:textId="77777777" w:rsidR="00A23709" w:rsidRDefault="00A23709" w:rsidP="00A23709">
      <w:pPr>
        <w:pStyle w:val="Heading1"/>
      </w:pPr>
      <w:r>
        <w:t>+            ~~~~~~~~~~~~~~~~</w:t>
      </w:r>
    </w:p>
    <w:p w14:paraId="5C2DA63A" w14:textId="77777777" w:rsidR="00A23709" w:rsidRDefault="00A23709" w:rsidP="00A23709">
      <w:pPr>
        <w:pStyle w:val="Heading1"/>
      </w:pPr>
      <w:r>
        <w:t>Unexpected token '16:56:56.9794702' in expression or statement.</w:t>
      </w:r>
    </w:p>
    <w:p w14:paraId="5E4EE30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6842D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1D9B80F" w14:textId="77777777" w:rsidR="00A23709" w:rsidRDefault="00A23709" w:rsidP="00A23709">
      <w:pPr>
        <w:pStyle w:val="Heading1"/>
      </w:pPr>
    </w:p>
    <w:p w14:paraId="3876CB86" w14:textId="77777777" w:rsidR="00A23709" w:rsidRDefault="00A23709" w:rsidP="00A23709">
      <w:pPr>
        <w:pStyle w:val="Heading1"/>
      </w:pPr>
      <w:r>
        <w:t>PS C:\Users\JazmyneJosephine Mar&gt; 2024/01/22 16:56:56.9798976 15520 16784 Misc            Load undocked module: UusId:wu.handler.wuauengcore|hr:0x0|ModuleVer:1023.1020.2192.0|LoadProps:3|Path:C:\WINDOWS\uus\AMD64\wuauengcore.dll</w:t>
      </w:r>
    </w:p>
    <w:p w14:paraId="406AB6BC" w14:textId="77777777" w:rsidR="00A23709" w:rsidRDefault="00A23709" w:rsidP="00A23709">
      <w:pPr>
        <w:pStyle w:val="Heading1"/>
      </w:pPr>
      <w:r>
        <w:t>At line:1 char:12</w:t>
      </w:r>
    </w:p>
    <w:p w14:paraId="58F12914" w14:textId="77777777" w:rsidR="00A23709" w:rsidRDefault="00A23709" w:rsidP="00A23709">
      <w:pPr>
        <w:pStyle w:val="Heading1"/>
      </w:pPr>
      <w:r>
        <w:t>+ 2024/01/22 16:56:56.9798976 15520 16784 Misc            Load undocked ...</w:t>
      </w:r>
    </w:p>
    <w:p w14:paraId="36C1DBDA" w14:textId="77777777" w:rsidR="00A23709" w:rsidRDefault="00A23709" w:rsidP="00A23709">
      <w:pPr>
        <w:pStyle w:val="Heading1"/>
      </w:pPr>
      <w:r>
        <w:t>+            ~~~~~~~~~~~~~~~~</w:t>
      </w:r>
    </w:p>
    <w:p w14:paraId="461C1023" w14:textId="77777777" w:rsidR="00A23709" w:rsidRDefault="00A23709" w:rsidP="00A23709">
      <w:pPr>
        <w:pStyle w:val="Heading1"/>
      </w:pPr>
      <w:r>
        <w:t>Unexpected token '16:56:56.9798976' in expression or statement.</w:t>
      </w:r>
    </w:p>
    <w:p w14:paraId="3DA3F5A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6146AA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84B5D3B" w14:textId="77777777" w:rsidR="00A23709" w:rsidRDefault="00A23709" w:rsidP="00A23709">
      <w:pPr>
        <w:pStyle w:val="Heading1"/>
      </w:pPr>
    </w:p>
    <w:p w14:paraId="2E4489DC" w14:textId="77777777" w:rsidR="00A23709" w:rsidRDefault="00A23709" w:rsidP="00A23709">
      <w:pPr>
        <w:pStyle w:val="Heading1"/>
      </w:pPr>
      <w:r>
        <w:t>PS C:\Users\JazmyneJosephine Mar&gt; 2024/01/22 16:56:56.9977743 15520 16784 SLS             Get response for service 9482F4B4-E343-43B6-B170-9A65BC822C77 - forceExpire[False] asyncRefreshOnExpiry[False]</w:t>
      </w:r>
    </w:p>
    <w:p w14:paraId="16698634" w14:textId="77777777" w:rsidR="00A23709" w:rsidRDefault="00A23709" w:rsidP="00A23709">
      <w:pPr>
        <w:pStyle w:val="Heading1"/>
      </w:pPr>
      <w:r>
        <w:t>At line:1 char:12</w:t>
      </w:r>
    </w:p>
    <w:p w14:paraId="694E4517" w14:textId="77777777" w:rsidR="00A23709" w:rsidRDefault="00A23709" w:rsidP="00A23709">
      <w:pPr>
        <w:pStyle w:val="Heading1"/>
      </w:pPr>
      <w:r>
        <w:t>+ 2024/01/22 16:56:56.9977743 15520 16784 SLS             Get response  ...</w:t>
      </w:r>
    </w:p>
    <w:p w14:paraId="7ABD7924" w14:textId="77777777" w:rsidR="00A23709" w:rsidRDefault="00A23709" w:rsidP="00A23709">
      <w:pPr>
        <w:pStyle w:val="Heading1"/>
      </w:pPr>
      <w:r>
        <w:t>+            ~~~~~~~~~~~~~~~~</w:t>
      </w:r>
    </w:p>
    <w:p w14:paraId="51DD4899" w14:textId="77777777" w:rsidR="00A23709" w:rsidRDefault="00A23709" w:rsidP="00A23709">
      <w:pPr>
        <w:pStyle w:val="Heading1"/>
      </w:pPr>
      <w:r>
        <w:t>Unexpected token '16:56:56.9977743' in expression or statement.</w:t>
      </w:r>
    </w:p>
    <w:p w14:paraId="3136EC6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318D91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4CB90C" w14:textId="77777777" w:rsidR="00A23709" w:rsidRDefault="00A23709" w:rsidP="00A23709">
      <w:pPr>
        <w:pStyle w:val="Heading1"/>
      </w:pPr>
    </w:p>
    <w:p w14:paraId="1963C09A" w14:textId="77777777" w:rsidR="00A23709" w:rsidRDefault="00A23709" w:rsidP="00A23709">
      <w:pPr>
        <w:pStyle w:val="Heading1"/>
      </w:pPr>
      <w:r>
        <w:t>PS C:\Users\JazmyneJosephine Mar&gt; 2024/01/22 16:56:56.9977844 15520 16784 SLS             path used for cache lookup: /SLS/{9482F4B4-E343-43B6-B170-9A65BC822C77}/x64/10.0.22631.3007/0?CH=259&amp;L=en-US&amp;P=&amp;PT=0x65&amp;WUA=1023.1020.2192.0&amp;MK=HP&amp;MD=HP+Laptop+14-cf2xxx</w:t>
      </w:r>
    </w:p>
    <w:p w14:paraId="22E0931D" w14:textId="77777777" w:rsidR="00A23709" w:rsidRDefault="00A23709" w:rsidP="00A23709">
      <w:pPr>
        <w:pStyle w:val="Heading1"/>
      </w:pPr>
      <w:r>
        <w:t>At line:1 char:12</w:t>
      </w:r>
    </w:p>
    <w:p w14:paraId="1C7877BC" w14:textId="77777777" w:rsidR="00A23709" w:rsidRDefault="00A23709" w:rsidP="00A23709">
      <w:pPr>
        <w:pStyle w:val="Heading1"/>
      </w:pPr>
      <w:r>
        <w:t>+ 2024/01/22 16:56:56.9977844 15520 16784 SLS             path used for ...</w:t>
      </w:r>
    </w:p>
    <w:p w14:paraId="5496239D" w14:textId="77777777" w:rsidR="00A23709" w:rsidRDefault="00A23709" w:rsidP="00A23709">
      <w:pPr>
        <w:pStyle w:val="Heading1"/>
      </w:pPr>
      <w:r>
        <w:t>+            ~~~~~~~~~~~~~~~~</w:t>
      </w:r>
    </w:p>
    <w:p w14:paraId="1EE12058" w14:textId="77777777" w:rsidR="00A23709" w:rsidRDefault="00A23709" w:rsidP="00A23709">
      <w:pPr>
        <w:pStyle w:val="Heading1"/>
      </w:pPr>
      <w:r>
        <w:t>Unexpected token '16:56:56.9977844' in expression or statement.</w:t>
      </w:r>
    </w:p>
    <w:p w14:paraId="3DA28F6F" w14:textId="77777777" w:rsidR="00A23709" w:rsidRDefault="00A23709" w:rsidP="00A23709">
      <w:pPr>
        <w:pStyle w:val="Heading1"/>
      </w:pPr>
      <w:r>
        <w:t>At line:1 char:157</w:t>
      </w:r>
    </w:p>
    <w:p w14:paraId="20656965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6D8919E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FB2FD4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0AB17CF" w14:textId="77777777" w:rsidR="00A23709" w:rsidRDefault="00A23709" w:rsidP="00A23709">
      <w:pPr>
        <w:pStyle w:val="Heading1"/>
      </w:pPr>
      <w:r>
        <w:t>At line:1 char:165</w:t>
      </w:r>
    </w:p>
    <w:p w14:paraId="4EBD2E93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4AB0971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3A1377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AD93EC7" w14:textId="77777777" w:rsidR="00A23709" w:rsidRDefault="00A23709" w:rsidP="00A23709">
      <w:pPr>
        <w:pStyle w:val="Heading1"/>
      </w:pPr>
      <w:r>
        <w:t>At line:1 char:168</w:t>
      </w:r>
    </w:p>
    <w:p w14:paraId="4B49FF7B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70DAEB7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987657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A4CFD44" w14:textId="77777777" w:rsidR="00A23709" w:rsidRDefault="00A23709" w:rsidP="00A23709">
      <w:pPr>
        <w:pStyle w:val="Heading1"/>
      </w:pPr>
      <w:r>
        <w:t>At line:1 char:176</w:t>
      </w:r>
    </w:p>
    <w:p w14:paraId="769D14E2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0337139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2F8756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0BDDF6B" w14:textId="77777777" w:rsidR="00A23709" w:rsidRDefault="00A23709" w:rsidP="00A23709">
      <w:pPr>
        <w:pStyle w:val="Heading1"/>
      </w:pPr>
      <w:r>
        <w:t>At line:1 char:197</w:t>
      </w:r>
    </w:p>
    <w:p w14:paraId="4F30F059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2381766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8A9033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6EE64F3" w14:textId="77777777" w:rsidR="00A23709" w:rsidRDefault="00A23709" w:rsidP="00A23709">
      <w:pPr>
        <w:pStyle w:val="Heading1"/>
      </w:pPr>
      <w:r>
        <w:t>At line:1 char:203</w:t>
      </w:r>
    </w:p>
    <w:p w14:paraId="42A388AE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6BF6337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74DECF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3881A6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76A432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29FFA0C" w14:textId="77777777" w:rsidR="00A23709" w:rsidRDefault="00A23709" w:rsidP="00A23709">
      <w:pPr>
        <w:pStyle w:val="Heading1"/>
      </w:pPr>
    </w:p>
    <w:p w14:paraId="7E48A35B" w14:textId="77777777" w:rsidR="00A23709" w:rsidRDefault="00A23709" w:rsidP="00A23709">
      <w:pPr>
        <w:pStyle w:val="Heading1"/>
      </w:pPr>
      <w:r>
        <w:t>PS C:\Users\JazmyneJosephine Mar&gt; 2024/01/22 16:56:56.9988313 15520 16784 Misc            Got 9482F4B4-E343-43B6-B170-9A65BC822C77 redir Client/Server URL: "https://fe2cr.update.microsoft.com/v6/ClientWebService/client.asmx"</w:t>
      </w:r>
    </w:p>
    <w:p w14:paraId="43AFC3C8" w14:textId="77777777" w:rsidR="00A23709" w:rsidRDefault="00A23709" w:rsidP="00A23709">
      <w:pPr>
        <w:pStyle w:val="Heading1"/>
      </w:pPr>
      <w:r>
        <w:t>At line:1 char:12</w:t>
      </w:r>
    </w:p>
    <w:p w14:paraId="48F6B4E2" w14:textId="77777777" w:rsidR="00A23709" w:rsidRDefault="00A23709" w:rsidP="00A23709">
      <w:pPr>
        <w:pStyle w:val="Heading1"/>
      </w:pPr>
      <w:r>
        <w:t>+ 2024/01/22 16:56:56.9988313 15520 16784 Misc            Got 9482F4B4- ...</w:t>
      </w:r>
    </w:p>
    <w:p w14:paraId="3B862B27" w14:textId="77777777" w:rsidR="00A23709" w:rsidRDefault="00A23709" w:rsidP="00A23709">
      <w:pPr>
        <w:pStyle w:val="Heading1"/>
      </w:pPr>
      <w:r>
        <w:t>+            ~~~~~~~~~~~~~~~~</w:t>
      </w:r>
    </w:p>
    <w:p w14:paraId="253243F9" w14:textId="77777777" w:rsidR="00A23709" w:rsidRDefault="00A23709" w:rsidP="00A23709">
      <w:pPr>
        <w:pStyle w:val="Heading1"/>
      </w:pPr>
      <w:r>
        <w:t>Unexpected token '16:56:56.9988313' in expression or statement.</w:t>
      </w:r>
    </w:p>
    <w:p w14:paraId="146661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6C6A87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39DD5B" w14:textId="77777777" w:rsidR="00A23709" w:rsidRDefault="00A23709" w:rsidP="00A23709">
      <w:pPr>
        <w:pStyle w:val="Heading1"/>
      </w:pPr>
    </w:p>
    <w:p w14:paraId="0CEDDD21" w14:textId="77777777" w:rsidR="00A23709" w:rsidRDefault="00A23709" w:rsidP="00A23709">
      <w:pPr>
        <w:pStyle w:val="Heading1"/>
      </w:pPr>
      <w:r>
        <w:t>PS C:\Users\JazmyneJosephine Mar&gt; 2024/01/22 16:56:57.0000144 15520 16784 WebServices     Proxy Behavior set to 2 for service url https://fe2cr.update.microsoft.com/v6/ClientWebService/client.asmx</w:t>
      </w:r>
    </w:p>
    <w:p w14:paraId="1C48F237" w14:textId="77777777" w:rsidR="00A23709" w:rsidRDefault="00A23709" w:rsidP="00A23709">
      <w:pPr>
        <w:pStyle w:val="Heading1"/>
      </w:pPr>
      <w:r>
        <w:t>At line:1 char:12</w:t>
      </w:r>
    </w:p>
    <w:p w14:paraId="3580D670" w14:textId="77777777" w:rsidR="00A23709" w:rsidRDefault="00A23709" w:rsidP="00A23709">
      <w:pPr>
        <w:pStyle w:val="Heading1"/>
      </w:pPr>
      <w:r>
        <w:t>+ 2024/01/22 16:56:57.0000144 15520 16784 WebServices     Proxy Behavio ...</w:t>
      </w:r>
    </w:p>
    <w:p w14:paraId="2AAF51D8" w14:textId="77777777" w:rsidR="00A23709" w:rsidRDefault="00A23709" w:rsidP="00A23709">
      <w:pPr>
        <w:pStyle w:val="Heading1"/>
      </w:pPr>
      <w:r>
        <w:t>+            ~~~~~~~~~~~~~~~~</w:t>
      </w:r>
    </w:p>
    <w:p w14:paraId="22E38611" w14:textId="77777777" w:rsidR="00A23709" w:rsidRDefault="00A23709" w:rsidP="00A23709">
      <w:pPr>
        <w:pStyle w:val="Heading1"/>
      </w:pPr>
      <w:r>
        <w:t>Unexpected token '16:56:57.0000144' in expression or statement.</w:t>
      </w:r>
    </w:p>
    <w:p w14:paraId="0D9AEF4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BDB2E8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2938996" w14:textId="77777777" w:rsidR="00A23709" w:rsidRDefault="00A23709" w:rsidP="00A23709">
      <w:pPr>
        <w:pStyle w:val="Heading1"/>
      </w:pPr>
    </w:p>
    <w:p w14:paraId="21123C53" w14:textId="77777777" w:rsidR="00A23709" w:rsidRDefault="00A23709" w:rsidP="00A23709">
      <w:pPr>
        <w:pStyle w:val="Heading1"/>
      </w:pPr>
      <w:r>
        <w:t>PS C:\Users\JazmyneJosephine Mar&gt; 2024/01/22 16:56:57.0165773 15520 16784 SLS             Get response for service 9482F4B4-E343-43B6-B170-9A65BC822C77 - forceExpire[False] asyncRefreshOnExpiry[False]</w:t>
      </w:r>
    </w:p>
    <w:p w14:paraId="53A1074E" w14:textId="77777777" w:rsidR="00A23709" w:rsidRDefault="00A23709" w:rsidP="00A23709">
      <w:pPr>
        <w:pStyle w:val="Heading1"/>
      </w:pPr>
      <w:r>
        <w:t>At line:1 char:12</w:t>
      </w:r>
    </w:p>
    <w:p w14:paraId="63A21C4B" w14:textId="77777777" w:rsidR="00A23709" w:rsidRDefault="00A23709" w:rsidP="00A23709">
      <w:pPr>
        <w:pStyle w:val="Heading1"/>
      </w:pPr>
      <w:r>
        <w:t>+ 2024/01/22 16:56:57.0165773 15520 16784 SLS             Get response  ...</w:t>
      </w:r>
    </w:p>
    <w:p w14:paraId="5D2444BB" w14:textId="77777777" w:rsidR="00A23709" w:rsidRDefault="00A23709" w:rsidP="00A23709">
      <w:pPr>
        <w:pStyle w:val="Heading1"/>
      </w:pPr>
      <w:r>
        <w:t>+            ~~~~~~~~~~~~~~~~</w:t>
      </w:r>
    </w:p>
    <w:p w14:paraId="536DB1D1" w14:textId="77777777" w:rsidR="00A23709" w:rsidRDefault="00A23709" w:rsidP="00A23709">
      <w:pPr>
        <w:pStyle w:val="Heading1"/>
      </w:pPr>
      <w:r>
        <w:t>Unexpected token '16:56:57.0165773' in expression or statement.</w:t>
      </w:r>
    </w:p>
    <w:p w14:paraId="324B90B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7FC9F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7F6FC7" w14:textId="77777777" w:rsidR="00A23709" w:rsidRDefault="00A23709" w:rsidP="00A23709">
      <w:pPr>
        <w:pStyle w:val="Heading1"/>
      </w:pPr>
    </w:p>
    <w:p w14:paraId="20EFF851" w14:textId="77777777" w:rsidR="00A23709" w:rsidRDefault="00A23709" w:rsidP="00A23709">
      <w:pPr>
        <w:pStyle w:val="Heading1"/>
      </w:pPr>
      <w:r>
        <w:t>PS C:\Users\JazmyneJosephine Mar&gt; 2024/01/22 16:56:57.0165914 15520 16784 SLS             path used for cache lookup: /SLS/{9482F4B4-E343-43B6-B170-9A65BC822C77}/x64/10.0.22631.3007/0?CH=259&amp;L=en-US&amp;P=&amp;PT=0x65&amp;WUA=1023.1020.2192.0&amp;MK=HP&amp;MD=HP+Laptop+14-cf2xxx</w:t>
      </w:r>
    </w:p>
    <w:p w14:paraId="3115F8CB" w14:textId="77777777" w:rsidR="00A23709" w:rsidRDefault="00A23709" w:rsidP="00A23709">
      <w:pPr>
        <w:pStyle w:val="Heading1"/>
      </w:pPr>
      <w:r>
        <w:t>At line:1 char:12</w:t>
      </w:r>
    </w:p>
    <w:p w14:paraId="32F65485" w14:textId="77777777" w:rsidR="00A23709" w:rsidRDefault="00A23709" w:rsidP="00A23709">
      <w:pPr>
        <w:pStyle w:val="Heading1"/>
      </w:pPr>
      <w:r>
        <w:t>+ 2024/01/22 16:56:57.0165914 15520 16784 SLS             path used for ...</w:t>
      </w:r>
    </w:p>
    <w:p w14:paraId="2F1544D0" w14:textId="77777777" w:rsidR="00A23709" w:rsidRDefault="00A23709" w:rsidP="00A23709">
      <w:pPr>
        <w:pStyle w:val="Heading1"/>
      </w:pPr>
      <w:r>
        <w:t>+            ~~~~~~~~~~~~~~~~</w:t>
      </w:r>
    </w:p>
    <w:p w14:paraId="5DFDB8E0" w14:textId="77777777" w:rsidR="00A23709" w:rsidRDefault="00A23709" w:rsidP="00A23709">
      <w:pPr>
        <w:pStyle w:val="Heading1"/>
      </w:pPr>
      <w:r>
        <w:t>Unexpected token '16:56:57.0165914' in expression or statement.</w:t>
      </w:r>
    </w:p>
    <w:p w14:paraId="69AA56FE" w14:textId="77777777" w:rsidR="00A23709" w:rsidRDefault="00A23709" w:rsidP="00A23709">
      <w:pPr>
        <w:pStyle w:val="Heading1"/>
      </w:pPr>
      <w:r>
        <w:t>At line:1 char:157</w:t>
      </w:r>
    </w:p>
    <w:p w14:paraId="46D84483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71C9213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C0B393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59E6903" w14:textId="77777777" w:rsidR="00A23709" w:rsidRDefault="00A23709" w:rsidP="00A23709">
      <w:pPr>
        <w:pStyle w:val="Heading1"/>
      </w:pPr>
      <w:r>
        <w:t>At line:1 char:165</w:t>
      </w:r>
    </w:p>
    <w:p w14:paraId="092F923A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0109716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24FFD9D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1C16CA5" w14:textId="77777777" w:rsidR="00A23709" w:rsidRDefault="00A23709" w:rsidP="00A23709">
      <w:pPr>
        <w:pStyle w:val="Heading1"/>
      </w:pPr>
      <w:r>
        <w:t>At line:1 char:168</w:t>
      </w:r>
    </w:p>
    <w:p w14:paraId="6471B780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7999A73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6B1545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BFD08E3" w14:textId="77777777" w:rsidR="00A23709" w:rsidRDefault="00A23709" w:rsidP="00A23709">
      <w:pPr>
        <w:pStyle w:val="Heading1"/>
      </w:pPr>
      <w:r>
        <w:t>At line:1 char:176</w:t>
      </w:r>
    </w:p>
    <w:p w14:paraId="254AB54C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3E19ED5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3B3F0F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92EED19" w14:textId="77777777" w:rsidR="00A23709" w:rsidRDefault="00A23709" w:rsidP="00A23709">
      <w:pPr>
        <w:pStyle w:val="Heading1"/>
      </w:pPr>
      <w:r>
        <w:t>At line:1 char:197</w:t>
      </w:r>
    </w:p>
    <w:p w14:paraId="084A9D9F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318D7F7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C5F62C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25E2E43" w14:textId="77777777" w:rsidR="00A23709" w:rsidRDefault="00A23709" w:rsidP="00A23709">
      <w:pPr>
        <w:pStyle w:val="Heading1"/>
      </w:pPr>
      <w:r>
        <w:t>At line:1 char:203</w:t>
      </w:r>
    </w:p>
    <w:p w14:paraId="4221875F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B5328D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052BE6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1608B9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D886A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0B1E013" w14:textId="77777777" w:rsidR="00A23709" w:rsidRDefault="00A23709" w:rsidP="00A23709">
      <w:pPr>
        <w:pStyle w:val="Heading1"/>
      </w:pPr>
    </w:p>
    <w:p w14:paraId="02EE0FF9" w14:textId="77777777" w:rsidR="00A23709" w:rsidRDefault="00A23709" w:rsidP="00A23709">
      <w:pPr>
        <w:pStyle w:val="Heading1"/>
      </w:pPr>
      <w:r>
        <w:t>PS C:\Users\JazmyneJosephine Mar&gt; 2024/01/22 16:56:57.0257624 15520 16784 Agent           PopulateCUpdateDetectInfoAdditionalMetadata: Populated 0 driver additional metadata from map into DetectInfoList.</w:t>
      </w:r>
    </w:p>
    <w:p w14:paraId="01E7797C" w14:textId="77777777" w:rsidR="00A23709" w:rsidRDefault="00A23709" w:rsidP="00A23709">
      <w:pPr>
        <w:pStyle w:val="Heading1"/>
      </w:pPr>
      <w:r>
        <w:t>At line:1 char:12</w:t>
      </w:r>
    </w:p>
    <w:p w14:paraId="282C3C1A" w14:textId="77777777" w:rsidR="00A23709" w:rsidRDefault="00A23709" w:rsidP="00A23709">
      <w:pPr>
        <w:pStyle w:val="Heading1"/>
      </w:pPr>
      <w:r>
        <w:t>+ 2024/01/22 16:56:57.0257624 15520 16784 Agent           PopulateCUpda ...</w:t>
      </w:r>
    </w:p>
    <w:p w14:paraId="440A88CF" w14:textId="77777777" w:rsidR="00A23709" w:rsidRDefault="00A23709" w:rsidP="00A23709">
      <w:pPr>
        <w:pStyle w:val="Heading1"/>
      </w:pPr>
      <w:r>
        <w:t>+            ~~~~~~~~~~~~~~~~</w:t>
      </w:r>
    </w:p>
    <w:p w14:paraId="632F3774" w14:textId="77777777" w:rsidR="00A23709" w:rsidRDefault="00A23709" w:rsidP="00A23709">
      <w:pPr>
        <w:pStyle w:val="Heading1"/>
      </w:pPr>
      <w:r>
        <w:t>Unexpected token '16:56:57.0257624' in expression or statement.</w:t>
      </w:r>
    </w:p>
    <w:p w14:paraId="256F373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6A5AC7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CD644A0" w14:textId="77777777" w:rsidR="00A23709" w:rsidRDefault="00A23709" w:rsidP="00A23709">
      <w:pPr>
        <w:pStyle w:val="Heading1"/>
      </w:pPr>
    </w:p>
    <w:p w14:paraId="1313571D" w14:textId="77777777" w:rsidR="00A23709" w:rsidRDefault="00A23709" w:rsidP="00A23709">
      <w:pPr>
        <w:pStyle w:val="Heading1"/>
      </w:pPr>
      <w:r>
        <w:t>PS C:\Users\JazmyneJosephine Mar&gt; 2024/01/22 16:56:57.0261511 15520 16784 ProtocolTalker  ServiceId = {9482F4B4-E343-43B6-B170-9A65BC822C77}, Server URL = https://fe2cr.update.microsoft.com/v6/ClientWebService/client.asmx</w:t>
      </w:r>
    </w:p>
    <w:p w14:paraId="6801B4B8" w14:textId="77777777" w:rsidR="00A23709" w:rsidRDefault="00A23709" w:rsidP="00A23709">
      <w:pPr>
        <w:pStyle w:val="Heading1"/>
      </w:pPr>
      <w:r>
        <w:t>At line:1 char:12</w:t>
      </w:r>
    </w:p>
    <w:p w14:paraId="247EF819" w14:textId="77777777" w:rsidR="00A23709" w:rsidRDefault="00A23709" w:rsidP="00A23709">
      <w:pPr>
        <w:pStyle w:val="Heading1"/>
      </w:pPr>
      <w:r>
        <w:t>+ 2024/01/22 16:56:57.0261511 15520 16784 ProtocolTalker  ServiceId = { ...</w:t>
      </w:r>
    </w:p>
    <w:p w14:paraId="36009739" w14:textId="77777777" w:rsidR="00A23709" w:rsidRDefault="00A23709" w:rsidP="00A23709">
      <w:pPr>
        <w:pStyle w:val="Heading1"/>
      </w:pPr>
      <w:r>
        <w:t>+            ~~~~~~~~~~~~~~~~</w:t>
      </w:r>
    </w:p>
    <w:p w14:paraId="4FB62BC4" w14:textId="77777777" w:rsidR="00A23709" w:rsidRDefault="00A23709" w:rsidP="00A23709">
      <w:pPr>
        <w:pStyle w:val="Heading1"/>
      </w:pPr>
      <w:r>
        <w:t>Unexpected token '16:56:57.0261511' in expression or statement.</w:t>
      </w:r>
    </w:p>
    <w:p w14:paraId="1AB9D1A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5AD9AA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1323CE" w14:textId="77777777" w:rsidR="00A23709" w:rsidRDefault="00A23709" w:rsidP="00A23709">
      <w:pPr>
        <w:pStyle w:val="Heading1"/>
      </w:pPr>
    </w:p>
    <w:p w14:paraId="09516A95" w14:textId="77777777" w:rsidR="00A23709" w:rsidRDefault="00A23709" w:rsidP="00A23709">
      <w:pPr>
        <w:pStyle w:val="Heading1"/>
      </w:pPr>
      <w:r>
        <w:t>PS C:\Users\JazmyneJosephine Mar&gt; 2024/01/22 16:56:57.0273535 15520 16784 ProtocolTalker  OK to reuse existing configuration</w:t>
      </w:r>
    </w:p>
    <w:p w14:paraId="13729A51" w14:textId="77777777" w:rsidR="00A23709" w:rsidRDefault="00A23709" w:rsidP="00A23709">
      <w:pPr>
        <w:pStyle w:val="Heading1"/>
      </w:pPr>
      <w:r>
        <w:t>At line:1 char:12</w:t>
      </w:r>
    </w:p>
    <w:p w14:paraId="2E96D424" w14:textId="77777777" w:rsidR="00A23709" w:rsidRDefault="00A23709" w:rsidP="00A23709">
      <w:pPr>
        <w:pStyle w:val="Heading1"/>
      </w:pPr>
      <w:r>
        <w:t>+ 2024/01/22 16:56:57.0273535 15520 16784 ProtocolTalker  OK to reuse e ...</w:t>
      </w:r>
    </w:p>
    <w:p w14:paraId="6B554430" w14:textId="77777777" w:rsidR="00A23709" w:rsidRDefault="00A23709" w:rsidP="00A23709">
      <w:pPr>
        <w:pStyle w:val="Heading1"/>
      </w:pPr>
      <w:r>
        <w:t>+            ~~~~~~~~~~~~~~~~</w:t>
      </w:r>
    </w:p>
    <w:p w14:paraId="4125E0D8" w14:textId="77777777" w:rsidR="00A23709" w:rsidRDefault="00A23709" w:rsidP="00A23709">
      <w:pPr>
        <w:pStyle w:val="Heading1"/>
      </w:pPr>
      <w:r>
        <w:t>Unexpected token '16:56:57.0273535' in expression or statement.</w:t>
      </w:r>
    </w:p>
    <w:p w14:paraId="652F9E9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E4558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8B134B7" w14:textId="77777777" w:rsidR="00A23709" w:rsidRDefault="00A23709" w:rsidP="00A23709">
      <w:pPr>
        <w:pStyle w:val="Heading1"/>
      </w:pPr>
    </w:p>
    <w:p w14:paraId="51403E40" w14:textId="77777777" w:rsidR="00A23709" w:rsidRDefault="00A23709" w:rsidP="00A23709">
      <w:pPr>
        <w:pStyle w:val="Heading1"/>
      </w:pPr>
      <w:r>
        <w:t>PS C:\Users\JazmyneJosephine Mar&gt; 2024/01/22 16:56:57.0273593 15520 16784 ProtocolTalker  Existing cookie is valid, just use it</w:t>
      </w:r>
    </w:p>
    <w:p w14:paraId="28A0FB10" w14:textId="77777777" w:rsidR="00A23709" w:rsidRDefault="00A23709" w:rsidP="00A23709">
      <w:pPr>
        <w:pStyle w:val="Heading1"/>
      </w:pPr>
      <w:r>
        <w:t>At line:1 char:12</w:t>
      </w:r>
    </w:p>
    <w:p w14:paraId="42CC582C" w14:textId="77777777" w:rsidR="00A23709" w:rsidRDefault="00A23709" w:rsidP="00A23709">
      <w:pPr>
        <w:pStyle w:val="Heading1"/>
      </w:pPr>
      <w:r>
        <w:t>+ 2024/01/22 16:56:57.0273593 15520 16784 ProtocolTalker  Existing cook ...</w:t>
      </w:r>
    </w:p>
    <w:p w14:paraId="345F7523" w14:textId="77777777" w:rsidR="00A23709" w:rsidRDefault="00A23709" w:rsidP="00A23709">
      <w:pPr>
        <w:pStyle w:val="Heading1"/>
      </w:pPr>
      <w:r>
        <w:t>+            ~~~~~~~~~~~~~~~~</w:t>
      </w:r>
    </w:p>
    <w:p w14:paraId="4D1DA1CC" w14:textId="77777777" w:rsidR="00A23709" w:rsidRDefault="00A23709" w:rsidP="00A23709">
      <w:pPr>
        <w:pStyle w:val="Heading1"/>
      </w:pPr>
      <w:r>
        <w:t>Unexpected token '16:56:57.0273593' in expression or statement.</w:t>
      </w:r>
    </w:p>
    <w:p w14:paraId="04D4E00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5A3735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A8CA1AE" w14:textId="77777777" w:rsidR="00A23709" w:rsidRDefault="00A23709" w:rsidP="00A23709">
      <w:pPr>
        <w:pStyle w:val="Heading1"/>
      </w:pPr>
    </w:p>
    <w:p w14:paraId="2023585F" w14:textId="77777777" w:rsidR="00A23709" w:rsidRDefault="00A23709" w:rsidP="00A23709">
      <w:pPr>
        <w:pStyle w:val="Heading1"/>
      </w:pPr>
      <w:r>
        <w:t>PS C:\Users\JazmyneJosephine Mar&gt; 2024/01/22 16:56:57.1146948 15520 16784 IdleTimer       WU operation (CAgentProtocolTalker::SyncUpdates_WithRecover) started; operation # 61; does use network; is at background priority</w:t>
      </w:r>
    </w:p>
    <w:p w14:paraId="0701E4EB" w14:textId="77777777" w:rsidR="00A23709" w:rsidRDefault="00A23709" w:rsidP="00A23709">
      <w:pPr>
        <w:pStyle w:val="Heading1"/>
      </w:pPr>
      <w:r>
        <w:t>At line:1 char:12</w:t>
      </w:r>
    </w:p>
    <w:p w14:paraId="6EB7CBE2" w14:textId="77777777" w:rsidR="00A23709" w:rsidRDefault="00A23709" w:rsidP="00A23709">
      <w:pPr>
        <w:pStyle w:val="Heading1"/>
      </w:pPr>
      <w:r>
        <w:t>+ 2024/01/22 16:56:57.1146948 15520 16784 IdleTimer       WU operation  ...</w:t>
      </w:r>
    </w:p>
    <w:p w14:paraId="1C158601" w14:textId="77777777" w:rsidR="00A23709" w:rsidRDefault="00A23709" w:rsidP="00A23709">
      <w:pPr>
        <w:pStyle w:val="Heading1"/>
      </w:pPr>
      <w:r>
        <w:t>+            ~~~~~~~~~~~~~~~~</w:t>
      </w:r>
    </w:p>
    <w:p w14:paraId="00C2933B" w14:textId="77777777" w:rsidR="00A23709" w:rsidRDefault="00A23709" w:rsidP="00A23709">
      <w:pPr>
        <w:pStyle w:val="Heading1"/>
      </w:pPr>
      <w:r>
        <w:t>Unexpected token '16:56:57.1146948' in expression or statement.</w:t>
      </w:r>
    </w:p>
    <w:p w14:paraId="4397011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12CF1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9E8515" w14:textId="77777777" w:rsidR="00A23709" w:rsidRDefault="00A23709" w:rsidP="00A23709">
      <w:pPr>
        <w:pStyle w:val="Heading1"/>
      </w:pPr>
    </w:p>
    <w:p w14:paraId="03646288" w14:textId="77777777" w:rsidR="00A23709" w:rsidRDefault="00A23709" w:rsidP="00A23709">
      <w:pPr>
        <w:pStyle w:val="Heading1"/>
      </w:pPr>
      <w:r>
        <w:t>PS C:\Users\JazmyneJosephine Mar&gt; 2024/01/22 16:56:57.1147159 15520 16784 WebServices     DetermineProxyConfiguration: UseUserProxy=No</w:t>
      </w:r>
    </w:p>
    <w:p w14:paraId="3D249E19" w14:textId="77777777" w:rsidR="00A23709" w:rsidRDefault="00A23709" w:rsidP="00A23709">
      <w:pPr>
        <w:pStyle w:val="Heading1"/>
      </w:pPr>
      <w:r>
        <w:t>At line:1 char:12</w:t>
      </w:r>
    </w:p>
    <w:p w14:paraId="40D202BE" w14:textId="77777777" w:rsidR="00A23709" w:rsidRDefault="00A23709" w:rsidP="00A23709">
      <w:pPr>
        <w:pStyle w:val="Heading1"/>
      </w:pPr>
      <w:r>
        <w:t>+ 2024/01/22 16:56:57.1147159 15520 16784 WebServices     DetermineProx ...</w:t>
      </w:r>
    </w:p>
    <w:p w14:paraId="53C00ECF" w14:textId="77777777" w:rsidR="00A23709" w:rsidRDefault="00A23709" w:rsidP="00A23709">
      <w:pPr>
        <w:pStyle w:val="Heading1"/>
      </w:pPr>
      <w:r>
        <w:t>+            ~~~~~~~~~~~~~~~~</w:t>
      </w:r>
    </w:p>
    <w:p w14:paraId="0A050899" w14:textId="77777777" w:rsidR="00A23709" w:rsidRDefault="00A23709" w:rsidP="00A23709">
      <w:pPr>
        <w:pStyle w:val="Heading1"/>
      </w:pPr>
      <w:r>
        <w:t>Unexpected token '16:56:57.1147159' in expression or statement.</w:t>
      </w:r>
    </w:p>
    <w:p w14:paraId="7E27908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E1493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C199DE" w14:textId="77777777" w:rsidR="00A23709" w:rsidRDefault="00A23709" w:rsidP="00A23709">
      <w:pPr>
        <w:pStyle w:val="Heading1"/>
      </w:pPr>
    </w:p>
    <w:p w14:paraId="2538B4EA" w14:textId="77777777" w:rsidR="00A23709" w:rsidRDefault="00A23709" w:rsidP="00A23709">
      <w:pPr>
        <w:pStyle w:val="Heading1"/>
      </w:pPr>
      <w:r>
        <w:t>PS C:\Users\JazmyneJosephine Mar&gt; 2024/01/22 16:56:57.1147986 15520 16784 WebServices     Auto proxy settings for this web service call.</w:t>
      </w:r>
    </w:p>
    <w:p w14:paraId="0B8131A1" w14:textId="77777777" w:rsidR="00A23709" w:rsidRDefault="00A23709" w:rsidP="00A23709">
      <w:pPr>
        <w:pStyle w:val="Heading1"/>
      </w:pPr>
      <w:r>
        <w:t>At line:1 char:12</w:t>
      </w:r>
    </w:p>
    <w:p w14:paraId="76599EF0" w14:textId="77777777" w:rsidR="00A23709" w:rsidRDefault="00A23709" w:rsidP="00A23709">
      <w:pPr>
        <w:pStyle w:val="Heading1"/>
      </w:pPr>
      <w:r>
        <w:t>+ 2024/01/22 16:56:57.1147986 15520 16784 WebServices     Auto proxy se ...</w:t>
      </w:r>
    </w:p>
    <w:p w14:paraId="673358E4" w14:textId="77777777" w:rsidR="00A23709" w:rsidRDefault="00A23709" w:rsidP="00A23709">
      <w:pPr>
        <w:pStyle w:val="Heading1"/>
      </w:pPr>
      <w:r>
        <w:t>+            ~~~~~~~~~~~~~~~~</w:t>
      </w:r>
    </w:p>
    <w:p w14:paraId="37E61ED6" w14:textId="77777777" w:rsidR="00A23709" w:rsidRDefault="00A23709" w:rsidP="00A23709">
      <w:pPr>
        <w:pStyle w:val="Heading1"/>
      </w:pPr>
      <w:r>
        <w:t>Unexpected token '16:56:57.1147986' in expression or statement.</w:t>
      </w:r>
    </w:p>
    <w:p w14:paraId="1239C2D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F3CC4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F09F67" w14:textId="77777777" w:rsidR="00A23709" w:rsidRDefault="00A23709" w:rsidP="00A23709">
      <w:pPr>
        <w:pStyle w:val="Heading1"/>
      </w:pPr>
    </w:p>
    <w:p w14:paraId="0D200392" w14:textId="77777777" w:rsidR="00A23709" w:rsidRDefault="00A23709" w:rsidP="00A23709">
      <w:pPr>
        <w:pStyle w:val="Heading1"/>
      </w:pPr>
      <w:r>
        <w:t>PS C:\Users\JazmyneJosephine Mar&gt; 2024/01/22 16:57:10.4131592 15520 15156 WebServices     DetermineProxyConfiguration: UseUserProxy=No</w:t>
      </w:r>
    </w:p>
    <w:p w14:paraId="2035A0A7" w14:textId="77777777" w:rsidR="00A23709" w:rsidRDefault="00A23709" w:rsidP="00A23709">
      <w:pPr>
        <w:pStyle w:val="Heading1"/>
      </w:pPr>
      <w:r>
        <w:t>At line:1 char:12</w:t>
      </w:r>
    </w:p>
    <w:p w14:paraId="4460EB61" w14:textId="77777777" w:rsidR="00A23709" w:rsidRDefault="00A23709" w:rsidP="00A23709">
      <w:pPr>
        <w:pStyle w:val="Heading1"/>
      </w:pPr>
      <w:r>
        <w:t>+ 2024/01/22 16:57:10.4131592 15520 15156 WebServices     DetermineProx ...</w:t>
      </w:r>
    </w:p>
    <w:p w14:paraId="5532B15E" w14:textId="77777777" w:rsidR="00A23709" w:rsidRDefault="00A23709" w:rsidP="00A23709">
      <w:pPr>
        <w:pStyle w:val="Heading1"/>
      </w:pPr>
      <w:r>
        <w:t>+            ~~~~~~~~~~~~~~~~</w:t>
      </w:r>
    </w:p>
    <w:p w14:paraId="14CB47C8" w14:textId="77777777" w:rsidR="00A23709" w:rsidRDefault="00A23709" w:rsidP="00A23709">
      <w:pPr>
        <w:pStyle w:val="Heading1"/>
      </w:pPr>
      <w:r>
        <w:t>Unexpected token '16:57:10.4131592' in expression or statement.</w:t>
      </w:r>
    </w:p>
    <w:p w14:paraId="558D74F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CCC8C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13F31BE" w14:textId="77777777" w:rsidR="00A23709" w:rsidRDefault="00A23709" w:rsidP="00A23709">
      <w:pPr>
        <w:pStyle w:val="Heading1"/>
      </w:pPr>
    </w:p>
    <w:p w14:paraId="70640962" w14:textId="77777777" w:rsidR="00A23709" w:rsidRDefault="00A23709" w:rsidP="00A23709">
      <w:pPr>
        <w:pStyle w:val="Heading1"/>
      </w:pPr>
      <w:r>
        <w:t>PS C:\Users\JazmyneJosephine Mar&gt; 2024/01/22 16:57:10.4132050 15520 15156 WebServices     WS error: There was an error communicating with the endpoint at 'https://fe3cr.delivery.mp.microsoft.com/ClientWebService/client.asmx'.</w:t>
      </w:r>
    </w:p>
    <w:p w14:paraId="48C8D9C1" w14:textId="77777777" w:rsidR="00A23709" w:rsidRDefault="00A23709" w:rsidP="00A23709">
      <w:pPr>
        <w:pStyle w:val="Heading1"/>
      </w:pPr>
      <w:r>
        <w:t>At line:1 char:12</w:t>
      </w:r>
    </w:p>
    <w:p w14:paraId="5C56AEBB" w14:textId="77777777" w:rsidR="00A23709" w:rsidRDefault="00A23709" w:rsidP="00A23709">
      <w:pPr>
        <w:pStyle w:val="Heading1"/>
      </w:pPr>
      <w:r>
        <w:t>+ 2024/01/22 16:57:10.4132050 15520 15156 WebServices     WS error: The ...</w:t>
      </w:r>
    </w:p>
    <w:p w14:paraId="047A322D" w14:textId="77777777" w:rsidR="00A23709" w:rsidRDefault="00A23709" w:rsidP="00A23709">
      <w:pPr>
        <w:pStyle w:val="Heading1"/>
      </w:pPr>
      <w:r>
        <w:t>+            ~~~~~~~~~~~~~~~~</w:t>
      </w:r>
    </w:p>
    <w:p w14:paraId="5EE38D96" w14:textId="77777777" w:rsidR="00A23709" w:rsidRDefault="00A23709" w:rsidP="00A23709">
      <w:pPr>
        <w:pStyle w:val="Heading1"/>
      </w:pPr>
      <w:r>
        <w:t>Unexpected token '16:57:10.4132050' in expression or statement.</w:t>
      </w:r>
    </w:p>
    <w:p w14:paraId="5ABB97E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BF155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A19832" w14:textId="77777777" w:rsidR="00A23709" w:rsidRDefault="00A23709" w:rsidP="00A23709">
      <w:pPr>
        <w:pStyle w:val="Heading1"/>
      </w:pPr>
    </w:p>
    <w:p w14:paraId="6C5892D9" w14:textId="77777777" w:rsidR="00A23709" w:rsidRDefault="00A23709" w:rsidP="00A23709">
      <w:pPr>
        <w:pStyle w:val="Heading1"/>
      </w:pPr>
      <w:r>
        <w:t>PS C:\Users\JazmyneJosephine Mar&gt; 2024/01/22 16:57:10.4132097 15520 15156 WebServices     WS error: The given proxy cannot be reached.</w:t>
      </w:r>
    </w:p>
    <w:p w14:paraId="1D068320" w14:textId="77777777" w:rsidR="00A23709" w:rsidRDefault="00A23709" w:rsidP="00A23709">
      <w:pPr>
        <w:pStyle w:val="Heading1"/>
      </w:pPr>
      <w:r>
        <w:t>At line:1 char:12</w:t>
      </w:r>
    </w:p>
    <w:p w14:paraId="1DE11282" w14:textId="77777777" w:rsidR="00A23709" w:rsidRDefault="00A23709" w:rsidP="00A23709">
      <w:pPr>
        <w:pStyle w:val="Heading1"/>
      </w:pPr>
      <w:r>
        <w:t>+ 2024/01/22 16:57:10.4132097 15520 15156 WebServices     WS error: The ...</w:t>
      </w:r>
    </w:p>
    <w:p w14:paraId="5E8FBB53" w14:textId="77777777" w:rsidR="00A23709" w:rsidRDefault="00A23709" w:rsidP="00A23709">
      <w:pPr>
        <w:pStyle w:val="Heading1"/>
      </w:pPr>
      <w:r>
        <w:t>+            ~~~~~~~~~~~~~~~~</w:t>
      </w:r>
    </w:p>
    <w:p w14:paraId="4B123E89" w14:textId="77777777" w:rsidR="00A23709" w:rsidRDefault="00A23709" w:rsidP="00A23709">
      <w:pPr>
        <w:pStyle w:val="Heading1"/>
      </w:pPr>
      <w:r>
        <w:t>Unexpected token '16:57:10.4132097' in expression or statement.</w:t>
      </w:r>
    </w:p>
    <w:p w14:paraId="15F5F06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7136E3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F77F790" w14:textId="77777777" w:rsidR="00A23709" w:rsidRDefault="00A23709" w:rsidP="00A23709">
      <w:pPr>
        <w:pStyle w:val="Heading1"/>
      </w:pPr>
    </w:p>
    <w:p w14:paraId="18614960" w14:textId="77777777" w:rsidR="00A23709" w:rsidRDefault="00A23709" w:rsidP="00A23709">
      <w:pPr>
        <w:pStyle w:val="Heading1"/>
      </w:pPr>
      <w:r>
        <w:t>PS C:\Users\JazmyneJosephine Mar&gt; 2024/01/22 16:57:10.4132162 15520 15156 WebServices     Proxy Behavior: 2, system proxy options exhausted.. switch to user proxy</w:t>
      </w:r>
    </w:p>
    <w:p w14:paraId="6748973A" w14:textId="77777777" w:rsidR="00A23709" w:rsidRDefault="00A23709" w:rsidP="00A23709">
      <w:pPr>
        <w:pStyle w:val="Heading1"/>
      </w:pPr>
      <w:r>
        <w:t>At line:1 char:12</w:t>
      </w:r>
    </w:p>
    <w:p w14:paraId="66DE847A" w14:textId="77777777" w:rsidR="00A23709" w:rsidRDefault="00A23709" w:rsidP="00A23709">
      <w:pPr>
        <w:pStyle w:val="Heading1"/>
      </w:pPr>
      <w:r>
        <w:t>+ 2024/01/22 16:57:10.4132162 15520 15156 WebServices     Proxy Behavio ...</w:t>
      </w:r>
    </w:p>
    <w:p w14:paraId="018D388E" w14:textId="77777777" w:rsidR="00A23709" w:rsidRDefault="00A23709" w:rsidP="00A23709">
      <w:pPr>
        <w:pStyle w:val="Heading1"/>
      </w:pPr>
      <w:r>
        <w:t>+            ~~~~~~~~~~~~~~~~</w:t>
      </w:r>
    </w:p>
    <w:p w14:paraId="21BF5935" w14:textId="77777777" w:rsidR="00A23709" w:rsidRDefault="00A23709" w:rsidP="00A23709">
      <w:pPr>
        <w:pStyle w:val="Heading1"/>
      </w:pPr>
      <w:r>
        <w:t>Unexpected token '16:57:10.4132162' in expression or statement.</w:t>
      </w:r>
    </w:p>
    <w:p w14:paraId="44CE13E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DD8AF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E2947BA" w14:textId="77777777" w:rsidR="00A23709" w:rsidRDefault="00A23709" w:rsidP="00A23709">
      <w:pPr>
        <w:pStyle w:val="Heading1"/>
      </w:pPr>
    </w:p>
    <w:p w14:paraId="50B1792B" w14:textId="77777777" w:rsidR="00A23709" w:rsidRDefault="00A23709" w:rsidP="00A23709">
      <w:pPr>
        <w:pStyle w:val="Heading1"/>
      </w:pPr>
      <w:r>
        <w:t>PS C:\Users\JazmyneJosephine Mar&gt; 2024/01/22 16:57:10.4132359 15520 15156 WebServices     MoveToNextProxySettings: ServiceAuthScheme=0, ProxyAuthScheme=0, LastProxyConfigTried=2, DefaultProxyOptionsExhausted=Yes, UserProxyOptionsExhausted=No</w:t>
      </w:r>
    </w:p>
    <w:p w14:paraId="43825537" w14:textId="77777777" w:rsidR="00A23709" w:rsidRDefault="00A23709" w:rsidP="00A23709">
      <w:pPr>
        <w:pStyle w:val="Heading1"/>
      </w:pPr>
      <w:r>
        <w:t>At line:1 char:12</w:t>
      </w:r>
    </w:p>
    <w:p w14:paraId="7A0BFCB6" w14:textId="77777777" w:rsidR="00A23709" w:rsidRDefault="00A23709" w:rsidP="00A23709">
      <w:pPr>
        <w:pStyle w:val="Heading1"/>
      </w:pPr>
      <w:r>
        <w:t>+ 2024/01/22 16:57:10.4132359 15520 15156 WebServices     MoveToNextPro ...</w:t>
      </w:r>
    </w:p>
    <w:p w14:paraId="38EADB3D" w14:textId="77777777" w:rsidR="00A23709" w:rsidRDefault="00A23709" w:rsidP="00A23709">
      <w:pPr>
        <w:pStyle w:val="Heading1"/>
      </w:pPr>
      <w:r>
        <w:t>+            ~~~~~~~~~~~~~~~~</w:t>
      </w:r>
    </w:p>
    <w:p w14:paraId="24E97639" w14:textId="77777777" w:rsidR="00A23709" w:rsidRDefault="00A23709" w:rsidP="00A23709">
      <w:pPr>
        <w:pStyle w:val="Heading1"/>
      </w:pPr>
      <w:r>
        <w:t>Unexpected token '16:57:10.4132359' in expression or statement.</w:t>
      </w:r>
    </w:p>
    <w:p w14:paraId="2B6931F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AF831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45BEF5" w14:textId="77777777" w:rsidR="00A23709" w:rsidRDefault="00A23709" w:rsidP="00A23709">
      <w:pPr>
        <w:pStyle w:val="Heading1"/>
      </w:pPr>
    </w:p>
    <w:p w14:paraId="7BBBAB85" w14:textId="77777777" w:rsidR="00A23709" w:rsidRDefault="00A23709" w:rsidP="00A23709">
      <w:pPr>
        <w:pStyle w:val="Heading1"/>
      </w:pPr>
      <w:r>
        <w:t>PS C:\Users\JazmyneJosephine Mar&gt; 2024/01/22 16:57:10.4138884 15520 15156 WebServices     DetermineProxyConfiguration: UseUserProxy=Yes</w:t>
      </w:r>
    </w:p>
    <w:p w14:paraId="69B00A72" w14:textId="77777777" w:rsidR="00A23709" w:rsidRDefault="00A23709" w:rsidP="00A23709">
      <w:pPr>
        <w:pStyle w:val="Heading1"/>
      </w:pPr>
      <w:r>
        <w:t>At line:1 char:12</w:t>
      </w:r>
    </w:p>
    <w:p w14:paraId="218D9E71" w14:textId="77777777" w:rsidR="00A23709" w:rsidRDefault="00A23709" w:rsidP="00A23709">
      <w:pPr>
        <w:pStyle w:val="Heading1"/>
      </w:pPr>
      <w:r>
        <w:t>+ 2024/01/22 16:57:10.4138884 15520 15156 WebServices     DetermineProx ...</w:t>
      </w:r>
    </w:p>
    <w:p w14:paraId="51042586" w14:textId="77777777" w:rsidR="00A23709" w:rsidRDefault="00A23709" w:rsidP="00A23709">
      <w:pPr>
        <w:pStyle w:val="Heading1"/>
      </w:pPr>
      <w:r>
        <w:t>+            ~~~~~~~~~~~~~~~~</w:t>
      </w:r>
    </w:p>
    <w:p w14:paraId="272062AB" w14:textId="77777777" w:rsidR="00A23709" w:rsidRDefault="00A23709" w:rsidP="00A23709">
      <w:pPr>
        <w:pStyle w:val="Heading1"/>
      </w:pPr>
      <w:r>
        <w:t>Unexpected token '16:57:10.4138884' in expression or statement.</w:t>
      </w:r>
    </w:p>
    <w:p w14:paraId="2075FD8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8D1CB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59329B6" w14:textId="77777777" w:rsidR="00A23709" w:rsidRDefault="00A23709" w:rsidP="00A23709">
      <w:pPr>
        <w:pStyle w:val="Heading1"/>
      </w:pPr>
    </w:p>
    <w:p w14:paraId="59B422C7" w14:textId="77777777" w:rsidR="00A23709" w:rsidRDefault="00A23709" w:rsidP="00A23709">
      <w:pPr>
        <w:pStyle w:val="Heading1"/>
      </w:pPr>
      <w:r>
        <w:t>PS C:\Users\JazmyneJosephine Mar&gt; 2024/01/22 16:57:10.4139956 15520 15156 WebServices     Auto proxy settings for this web service call.</w:t>
      </w:r>
    </w:p>
    <w:p w14:paraId="6EA70934" w14:textId="77777777" w:rsidR="00A23709" w:rsidRDefault="00A23709" w:rsidP="00A23709">
      <w:pPr>
        <w:pStyle w:val="Heading1"/>
      </w:pPr>
      <w:r>
        <w:t>At line:1 char:12</w:t>
      </w:r>
    </w:p>
    <w:p w14:paraId="1918F2B9" w14:textId="77777777" w:rsidR="00A23709" w:rsidRDefault="00A23709" w:rsidP="00A23709">
      <w:pPr>
        <w:pStyle w:val="Heading1"/>
      </w:pPr>
      <w:r>
        <w:t>+ 2024/01/22 16:57:10.4139956 15520 15156 WebServices     Auto proxy se ...</w:t>
      </w:r>
    </w:p>
    <w:p w14:paraId="6D246D29" w14:textId="77777777" w:rsidR="00A23709" w:rsidRDefault="00A23709" w:rsidP="00A23709">
      <w:pPr>
        <w:pStyle w:val="Heading1"/>
      </w:pPr>
      <w:r>
        <w:t>+            ~~~~~~~~~~~~~~~~</w:t>
      </w:r>
    </w:p>
    <w:p w14:paraId="297CA273" w14:textId="77777777" w:rsidR="00A23709" w:rsidRDefault="00A23709" w:rsidP="00A23709">
      <w:pPr>
        <w:pStyle w:val="Heading1"/>
      </w:pPr>
      <w:r>
        <w:t>Unexpected token '16:57:10.4139956' in expression or statement.</w:t>
      </w:r>
    </w:p>
    <w:p w14:paraId="2D70E6A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F4C619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048B30D" w14:textId="77777777" w:rsidR="00A23709" w:rsidRDefault="00A23709" w:rsidP="00A23709">
      <w:pPr>
        <w:pStyle w:val="Heading1"/>
      </w:pPr>
    </w:p>
    <w:p w14:paraId="5009C15A" w14:textId="77777777" w:rsidR="00A23709" w:rsidRDefault="00A23709" w:rsidP="00A23709">
      <w:pPr>
        <w:pStyle w:val="Heading1"/>
      </w:pPr>
      <w:r>
        <w:t>PS C:\Users\JazmyneJosephine Mar&gt; 2024/01/22 16:57:11.3956050 15520 15156 WebServices     DetermineProxyConfiguration: UseUserProxy=Yes</w:t>
      </w:r>
    </w:p>
    <w:p w14:paraId="214B8C6A" w14:textId="77777777" w:rsidR="00A23709" w:rsidRDefault="00A23709" w:rsidP="00A23709">
      <w:pPr>
        <w:pStyle w:val="Heading1"/>
      </w:pPr>
      <w:r>
        <w:t>At line:1 char:12</w:t>
      </w:r>
    </w:p>
    <w:p w14:paraId="6A567581" w14:textId="77777777" w:rsidR="00A23709" w:rsidRDefault="00A23709" w:rsidP="00A23709">
      <w:pPr>
        <w:pStyle w:val="Heading1"/>
      </w:pPr>
      <w:r>
        <w:t>+ 2024/01/22 16:57:11.3956050 15520 15156 WebServices     DetermineProx ...</w:t>
      </w:r>
    </w:p>
    <w:p w14:paraId="11E6BC25" w14:textId="77777777" w:rsidR="00A23709" w:rsidRDefault="00A23709" w:rsidP="00A23709">
      <w:pPr>
        <w:pStyle w:val="Heading1"/>
      </w:pPr>
      <w:r>
        <w:t>+            ~~~~~~~~~~~~~~~~</w:t>
      </w:r>
    </w:p>
    <w:p w14:paraId="5BCC8898" w14:textId="77777777" w:rsidR="00A23709" w:rsidRDefault="00A23709" w:rsidP="00A23709">
      <w:pPr>
        <w:pStyle w:val="Heading1"/>
      </w:pPr>
      <w:r>
        <w:t>Unexpected token '16:57:11.3956050' in expression or statement.</w:t>
      </w:r>
    </w:p>
    <w:p w14:paraId="50A10F0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CB4BC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26D3E8" w14:textId="77777777" w:rsidR="00A23709" w:rsidRDefault="00A23709" w:rsidP="00A23709">
      <w:pPr>
        <w:pStyle w:val="Heading1"/>
      </w:pPr>
    </w:p>
    <w:p w14:paraId="6B9C311D" w14:textId="77777777" w:rsidR="00A23709" w:rsidRDefault="00A23709" w:rsidP="00A23709">
      <w:pPr>
        <w:pStyle w:val="Heading1"/>
      </w:pPr>
      <w:r>
        <w:t>PS C:\Users\JazmyneJosephine Mar&gt; 2024/01/22 16:57:11.3956595 15520 15156 IdleTimer       WU operation (CAgentProtocolTalker::GetConfig_WithRecovery, operation # 51) stopped; does use network; is at background priority</w:t>
      </w:r>
    </w:p>
    <w:p w14:paraId="62150A76" w14:textId="77777777" w:rsidR="00A23709" w:rsidRDefault="00A23709" w:rsidP="00A23709">
      <w:pPr>
        <w:pStyle w:val="Heading1"/>
      </w:pPr>
      <w:r>
        <w:t>&gt;&gt; 2024/01/22 16:57:11.4008771 15520 15156 ProtocolTalker  Skipping StartCategoryScan, no categories require server checks.</w:t>
      </w:r>
    </w:p>
    <w:p w14:paraId="5C3F447B" w14:textId="77777777" w:rsidR="00A23709" w:rsidRDefault="00A23709" w:rsidP="00A23709">
      <w:pPr>
        <w:pStyle w:val="Heading1"/>
      </w:pPr>
      <w:r>
        <w:t>At line:1 char:12</w:t>
      </w:r>
    </w:p>
    <w:p w14:paraId="023306F1" w14:textId="77777777" w:rsidR="00A23709" w:rsidRDefault="00A23709" w:rsidP="00A23709">
      <w:pPr>
        <w:pStyle w:val="Heading1"/>
      </w:pPr>
      <w:r>
        <w:t>+ 2024/01/22 16:57:11.3956595 15520 15156 IdleTimer       WU operation  ...</w:t>
      </w:r>
    </w:p>
    <w:p w14:paraId="7A9E005F" w14:textId="77777777" w:rsidR="00A23709" w:rsidRDefault="00A23709" w:rsidP="00A23709">
      <w:pPr>
        <w:pStyle w:val="Heading1"/>
      </w:pPr>
      <w:r>
        <w:t>+            ~~~~~~~~~~~~~~~~</w:t>
      </w:r>
    </w:p>
    <w:p w14:paraId="1A813EE4" w14:textId="77777777" w:rsidR="00A23709" w:rsidRDefault="00A23709" w:rsidP="00A23709">
      <w:pPr>
        <w:pStyle w:val="Heading1"/>
      </w:pPr>
      <w:r>
        <w:t>Unexpected token '16:57:11.3956595' in expression or statement.</w:t>
      </w:r>
    </w:p>
    <w:p w14:paraId="6B567D7A" w14:textId="77777777" w:rsidR="00A23709" w:rsidRDefault="00A23709" w:rsidP="00A23709">
      <w:pPr>
        <w:pStyle w:val="Heading1"/>
      </w:pPr>
      <w:r>
        <w:t>At line:1 char:115</w:t>
      </w:r>
    </w:p>
    <w:p w14:paraId="7018AA8D" w14:textId="77777777" w:rsidR="00A23709" w:rsidRDefault="00A23709" w:rsidP="00A23709">
      <w:pPr>
        <w:pStyle w:val="Heading1"/>
      </w:pPr>
      <w:r>
        <w:t>+ ...   WU operation (CAgentProtocolTalker::GetConfig_WithRecovery, operati ...</w:t>
      </w:r>
    </w:p>
    <w:p w14:paraId="7D53DF86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5B32513" w14:textId="77777777" w:rsidR="00A23709" w:rsidRDefault="00A23709" w:rsidP="00A23709">
      <w:pPr>
        <w:pStyle w:val="Heading1"/>
      </w:pPr>
      <w:r>
        <w:t>Missing argument in parameter list.</w:t>
      </w:r>
    </w:p>
    <w:p w14:paraId="14A1F417" w14:textId="77777777" w:rsidR="00A23709" w:rsidRDefault="00A23709" w:rsidP="00A23709">
      <w:pPr>
        <w:pStyle w:val="Heading1"/>
      </w:pPr>
      <w:r>
        <w:t>At line:1 char:126</w:t>
      </w:r>
    </w:p>
    <w:p w14:paraId="241DD3F3" w14:textId="77777777" w:rsidR="00A23709" w:rsidRDefault="00A23709" w:rsidP="00A23709">
      <w:pPr>
        <w:pStyle w:val="Heading1"/>
      </w:pPr>
      <w:r>
        <w:t>+ ... tion (CAgentProtocolTalker::GetConfig_WithRecovery, operation # 51) s ...</w:t>
      </w:r>
    </w:p>
    <w:p w14:paraId="2758D098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15471D5B" w14:textId="77777777" w:rsidR="00A23709" w:rsidRDefault="00A23709" w:rsidP="00A23709">
      <w:pPr>
        <w:pStyle w:val="Heading1"/>
      </w:pPr>
      <w:r>
        <w:t>Missing closing ')' in expression.</w:t>
      </w:r>
    </w:p>
    <w:p w14:paraId="643DE02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4CC5B6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DB8391" w14:textId="77777777" w:rsidR="00A23709" w:rsidRDefault="00A23709" w:rsidP="00A23709">
      <w:pPr>
        <w:pStyle w:val="Heading1"/>
      </w:pPr>
    </w:p>
    <w:p w14:paraId="665322E5" w14:textId="77777777" w:rsidR="00A23709" w:rsidRDefault="00A23709" w:rsidP="00A23709">
      <w:pPr>
        <w:pStyle w:val="Heading1"/>
      </w:pPr>
      <w:r>
        <w:t>PS C:\Users\JazmyneJosephine Mar&gt; 2024/01/22 16:57:11.4012943 15520 15156 ProtocolTalker  ServiceId = {855E8A7C-ECB4-4CA3-B045-1DFA50104289}, Server URL = https://fe3cr.delivery.mp.microsoft.com/ClientWebService/client.asmx</w:t>
      </w:r>
    </w:p>
    <w:p w14:paraId="1E6EA780" w14:textId="77777777" w:rsidR="00A23709" w:rsidRDefault="00A23709" w:rsidP="00A23709">
      <w:pPr>
        <w:pStyle w:val="Heading1"/>
      </w:pPr>
      <w:r>
        <w:t>At line:1 char:12</w:t>
      </w:r>
    </w:p>
    <w:p w14:paraId="161C9A17" w14:textId="77777777" w:rsidR="00A23709" w:rsidRDefault="00A23709" w:rsidP="00A23709">
      <w:pPr>
        <w:pStyle w:val="Heading1"/>
      </w:pPr>
      <w:r>
        <w:t>+ 2024/01/22 16:57:11.4012943 15520 15156 ProtocolTalker  ServiceId = { ...</w:t>
      </w:r>
    </w:p>
    <w:p w14:paraId="62502DDC" w14:textId="77777777" w:rsidR="00A23709" w:rsidRDefault="00A23709" w:rsidP="00A23709">
      <w:pPr>
        <w:pStyle w:val="Heading1"/>
      </w:pPr>
      <w:r>
        <w:t>+            ~~~~~~~~~~~~~~~~</w:t>
      </w:r>
    </w:p>
    <w:p w14:paraId="38FC3208" w14:textId="77777777" w:rsidR="00A23709" w:rsidRDefault="00A23709" w:rsidP="00A23709">
      <w:pPr>
        <w:pStyle w:val="Heading1"/>
      </w:pPr>
      <w:r>
        <w:t>Unexpected token '16:57:11.4012943' in expression or statement.</w:t>
      </w:r>
    </w:p>
    <w:p w14:paraId="3E181FF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8F366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725CD14" w14:textId="77777777" w:rsidR="00A23709" w:rsidRDefault="00A23709" w:rsidP="00A23709">
      <w:pPr>
        <w:pStyle w:val="Heading1"/>
      </w:pPr>
    </w:p>
    <w:p w14:paraId="203947B1" w14:textId="77777777" w:rsidR="00A23709" w:rsidRDefault="00A23709" w:rsidP="00A23709">
      <w:pPr>
        <w:pStyle w:val="Heading1"/>
      </w:pPr>
      <w:r>
        <w:t>PS C:\Users\JazmyneJosephine Mar&gt; 2024/01/22 16:57:11.4048027 15520 15156 ProtocolTalker  OK to reuse existing configuration</w:t>
      </w:r>
    </w:p>
    <w:p w14:paraId="50801975" w14:textId="77777777" w:rsidR="00A23709" w:rsidRDefault="00A23709" w:rsidP="00A23709">
      <w:pPr>
        <w:pStyle w:val="Heading1"/>
      </w:pPr>
      <w:r>
        <w:t>At line:1 char:12</w:t>
      </w:r>
    </w:p>
    <w:p w14:paraId="5D5D7445" w14:textId="77777777" w:rsidR="00A23709" w:rsidRDefault="00A23709" w:rsidP="00A23709">
      <w:pPr>
        <w:pStyle w:val="Heading1"/>
      </w:pPr>
      <w:r>
        <w:t>+ 2024/01/22 16:57:11.4048027 15520 15156 ProtocolTalker  OK to reuse e ...</w:t>
      </w:r>
    </w:p>
    <w:p w14:paraId="654261F1" w14:textId="77777777" w:rsidR="00A23709" w:rsidRDefault="00A23709" w:rsidP="00A23709">
      <w:pPr>
        <w:pStyle w:val="Heading1"/>
      </w:pPr>
      <w:r>
        <w:t>+            ~~~~~~~~~~~~~~~~</w:t>
      </w:r>
    </w:p>
    <w:p w14:paraId="3EB44373" w14:textId="77777777" w:rsidR="00A23709" w:rsidRDefault="00A23709" w:rsidP="00A23709">
      <w:pPr>
        <w:pStyle w:val="Heading1"/>
      </w:pPr>
      <w:r>
        <w:t>Unexpected token '16:57:11.4048027' in expression or statement.</w:t>
      </w:r>
    </w:p>
    <w:p w14:paraId="248C780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BE4A76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F75A4F" w14:textId="77777777" w:rsidR="00A23709" w:rsidRDefault="00A23709" w:rsidP="00A23709">
      <w:pPr>
        <w:pStyle w:val="Heading1"/>
      </w:pPr>
    </w:p>
    <w:p w14:paraId="25506982" w14:textId="77777777" w:rsidR="00A23709" w:rsidRDefault="00A23709" w:rsidP="00A23709">
      <w:pPr>
        <w:pStyle w:val="Heading1"/>
      </w:pPr>
      <w:r>
        <w:t>PS C:\Users\JazmyneJosephine Mar&gt; 2024/01/22 16:57:11.4048059 15520 15156 ProtocolTalker  Cached cookie has expired or new PID is available</w:t>
      </w:r>
    </w:p>
    <w:p w14:paraId="18EC6DC8" w14:textId="77777777" w:rsidR="00A23709" w:rsidRDefault="00A23709" w:rsidP="00A23709">
      <w:pPr>
        <w:pStyle w:val="Heading1"/>
      </w:pPr>
      <w:r>
        <w:t>At line:1 char:12</w:t>
      </w:r>
    </w:p>
    <w:p w14:paraId="413C450F" w14:textId="77777777" w:rsidR="00A23709" w:rsidRDefault="00A23709" w:rsidP="00A23709">
      <w:pPr>
        <w:pStyle w:val="Heading1"/>
      </w:pPr>
      <w:r>
        <w:t>+ 2024/01/22 16:57:11.4048059 15520 15156 ProtocolTalker  Cached cookie ...</w:t>
      </w:r>
    </w:p>
    <w:p w14:paraId="40321B27" w14:textId="77777777" w:rsidR="00A23709" w:rsidRDefault="00A23709" w:rsidP="00A23709">
      <w:pPr>
        <w:pStyle w:val="Heading1"/>
      </w:pPr>
      <w:r>
        <w:t>+            ~~~~~~~~~~~~~~~~</w:t>
      </w:r>
    </w:p>
    <w:p w14:paraId="5D4884AD" w14:textId="77777777" w:rsidR="00A23709" w:rsidRDefault="00A23709" w:rsidP="00A23709">
      <w:pPr>
        <w:pStyle w:val="Heading1"/>
      </w:pPr>
      <w:r>
        <w:t>Unexpected token '16:57:11.4048059' in expression or statement.</w:t>
      </w:r>
    </w:p>
    <w:p w14:paraId="4216D51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0F8961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BA2AA93" w14:textId="77777777" w:rsidR="00A23709" w:rsidRDefault="00A23709" w:rsidP="00A23709">
      <w:pPr>
        <w:pStyle w:val="Heading1"/>
      </w:pPr>
    </w:p>
    <w:p w14:paraId="0A76A86B" w14:textId="77777777" w:rsidR="00A23709" w:rsidRDefault="00A23709" w:rsidP="00A23709">
      <w:pPr>
        <w:pStyle w:val="Heading1"/>
      </w:pPr>
      <w:r>
        <w:t>PS C:\Users\JazmyneJosephine Mar&gt; 2024/01/22 16:57:11.4048239 15520 15156 IdleTimer       WU operation (CAgentProtocolTalker::GetCookie_WithRecovery) started; operation # 62; does use network; is at background priority</w:t>
      </w:r>
    </w:p>
    <w:p w14:paraId="0527B5BD" w14:textId="77777777" w:rsidR="00A23709" w:rsidRDefault="00A23709" w:rsidP="00A23709">
      <w:pPr>
        <w:pStyle w:val="Heading1"/>
      </w:pPr>
      <w:r>
        <w:t>At line:1 char:12</w:t>
      </w:r>
    </w:p>
    <w:p w14:paraId="5F73D539" w14:textId="77777777" w:rsidR="00A23709" w:rsidRDefault="00A23709" w:rsidP="00A23709">
      <w:pPr>
        <w:pStyle w:val="Heading1"/>
      </w:pPr>
      <w:r>
        <w:t>+ 2024/01/22 16:57:11.4048239 15520 15156 IdleTimer       WU operation  ...</w:t>
      </w:r>
    </w:p>
    <w:p w14:paraId="79C7C312" w14:textId="77777777" w:rsidR="00A23709" w:rsidRDefault="00A23709" w:rsidP="00A23709">
      <w:pPr>
        <w:pStyle w:val="Heading1"/>
      </w:pPr>
      <w:r>
        <w:t>+            ~~~~~~~~~~~~~~~~</w:t>
      </w:r>
    </w:p>
    <w:p w14:paraId="7F9381CC" w14:textId="77777777" w:rsidR="00A23709" w:rsidRDefault="00A23709" w:rsidP="00A23709">
      <w:pPr>
        <w:pStyle w:val="Heading1"/>
      </w:pPr>
      <w:r>
        <w:t>Unexpected token '16:57:11.4048239' in expression or statement.</w:t>
      </w:r>
    </w:p>
    <w:p w14:paraId="58E75D7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FA009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7F57095" w14:textId="77777777" w:rsidR="00A23709" w:rsidRDefault="00A23709" w:rsidP="00A23709">
      <w:pPr>
        <w:pStyle w:val="Heading1"/>
      </w:pPr>
    </w:p>
    <w:p w14:paraId="3DECC1CC" w14:textId="77777777" w:rsidR="00A23709" w:rsidRDefault="00A23709" w:rsidP="00A23709">
      <w:pPr>
        <w:pStyle w:val="Heading1"/>
      </w:pPr>
      <w:r>
        <w:t>PS C:\Users\JazmyneJosephine Mar&gt; 2024/01/22 16:57:11.4048438 15520 15156 WebServices     DetermineProxyConfiguration: UseUserProxy=Yes</w:t>
      </w:r>
    </w:p>
    <w:p w14:paraId="3ED37564" w14:textId="77777777" w:rsidR="00A23709" w:rsidRDefault="00A23709" w:rsidP="00A23709">
      <w:pPr>
        <w:pStyle w:val="Heading1"/>
      </w:pPr>
      <w:r>
        <w:t>At line:1 char:12</w:t>
      </w:r>
    </w:p>
    <w:p w14:paraId="514B65B4" w14:textId="77777777" w:rsidR="00A23709" w:rsidRDefault="00A23709" w:rsidP="00A23709">
      <w:pPr>
        <w:pStyle w:val="Heading1"/>
      </w:pPr>
      <w:r>
        <w:t>+ 2024/01/22 16:57:11.4048438 15520 15156 WebServices     DetermineProx ...</w:t>
      </w:r>
    </w:p>
    <w:p w14:paraId="54898534" w14:textId="77777777" w:rsidR="00A23709" w:rsidRDefault="00A23709" w:rsidP="00A23709">
      <w:pPr>
        <w:pStyle w:val="Heading1"/>
      </w:pPr>
      <w:r>
        <w:t>+            ~~~~~~~~~~~~~~~~</w:t>
      </w:r>
    </w:p>
    <w:p w14:paraId="3AC7FB6D" w14:textId="77777777" w:rsidR="00A23709" w:rsidRDefault="00A23709" w:rsidP="00A23709">
      <w:pPr>
        <w:pStyle w:val="Heading1"/>
      </w:pPr>
      <w:r>
        <w:t>Unexpected token '16:57:11.4048438' in expression or statement.</w:t>
      </w:r>
    </w:p>
    <w:p w14:paraId="25054EC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ABFB6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BD7EFA9" w14:textId="77777777" w:rsidR="00A23709" w:rsidRDefault="00A23709" w:rsidP="00A23709">
      <w:pPr>
        <w:pStyle w:val="Heading1"/>
      </w:pPr>
    </w:p>
    <w:p w14:paraId="26121969" w14:textId="77777777" w:rsidR="00A23709" w:rsidRDefault="00A23709" w:rsidP="00A23709">
      <w:pPr>
        <w:pStyle w:val="Heading1"/>
      </w:pPr>
      <w:r>
        <w:t>PS C:\Users\JazmyneJosephine Mar&gt; 2024/01/22 16:57:11.5745857 15520 15156 WebServices     DetermineProxyConfiguration: UseUserProxy=Yes</w:t>
      </w:r>
    </w:p>
    <w:p w14:paraId="1F65A418" w14:textId="77777777" w:rsidR="00A23709" w:rsidRDefault="00A23709" w:rsidP="00A23709">
      <w:pPr>
        <w:pStyle w:val="Heading1"/>
      </w:pPr>
      <w:r>
        <w:t>At line:1 char:12</w:t>
      </w:r>
    </w:p>
    <w:p w14:paraId="1954E31F" w14:textId="77777777" w:rsidR="00A23709" w:rsidRDefault="00A23709" w:rsidP="00A23709">
      <w:pPr>
        <w:pStyle w:val="Heading1"/>
      </w:pPr>
      <w:r>
        <w:t>+ 2024/01/22 16:57:11.5745857 15520 15156 WebServices     DetermineProx ...</w:t>
      </w:r>
    </w:p>
    <w:p w14:paraId="6899CACA" w14:textId="77777777" w:rsidR="00A23709" w:rsidRDefault="00A23709" w:rsidP="00A23709">
      <w:pPr>
        <w:pStyle w:val="Heading1"/>
      </w:pPr>
      <w:r>
        <w:t>+            ~~~~~~~~~~~~~~~~</w:t>
      </w:r>
    </w:p>
    <w:p w14:paraId="6F059FDD" w14:textId="77777777" w:rsidR="00A23709" w:rsidRDefault="00A23709" w:rsidP="00A23709">
      <w:pPr>
        <w:pStyle w:val="Heading1"/>
      </w:pPr>
      <w:r>
        <w:t>Unexpected token '16:57:11.5745857' in expression or statement.</w:t>
      </w:r>
    </w:p>
    <w:p w14:paraId="45D2E47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69444F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274C84" w14:textId="77777777" w:rsidR="00A23709" w:rsidRDefault="00A23709" w:rsidP="00A23709">
      <w:pPr>
        <w:pStyle w:val="Heading1"/>
      </w:pPr>
    </w:p>
    <w:p w14:paraId="1BAF3D0C" w14:textId="77777777" w:rsidR="00A23709" w:rsidRDefault="00A23709" w:rsidP="00A23709">
      <w:pPr>
        <w:pStyle w:val="Heading1"/>
      </w:pPr>
      <w:r>
        <w:t>PS C:\Users\JazmyneJosephine Mar&gt; 2024/01/22 16:57:11.5746512 15520 15156 IdleTimer       WU operation (CAgentProtocolTalker::GetCookie_WithRecovery, operation # 62) stopped; does use network; is at background priority</w:t>
      </w:r>
    </w:p>
    <w:p w14:paraId="2CC5A7B6" w14:textId="77777777" w:rsidR="00A23709" w:rsidRDefault="00A23709" w:rsidP="00A23709">
      <w:pPr>
        <w:pStyle w:val="Heading1"/>
      </w:pPr>
      <w:r>
        <w:t>&gt;&gt; 2024/01/22 16:57:11.5796559 15520 15156 Agent           *FAILED* [80070057] file = C:\__w\1\s\src\Client\lib\wusyshelper\wusyshelper.cpp, line = 366</w:t>
      </w:r>
    </w:p>
    <w:p w14:paraId="35BFCD5B" w14:textId="77777777" w:rsidR="00A23709" w:rsidRDefault="00A23709" w:rsidP="00A23709">
      <w:pPr>
        <w:pStyle w:val="Heading1"/>
      </w:pPr>
      <w:r>
        <w:t>At line:1 char:12</w:t>
      </w:r>
    </w:p>
    <w:p w14:paraId="1A35E68A" w14:textId="77777777" w:rsidR="00A23709" w:rsidRDefault="00A23709" w:rsidP="00A23709">
      <w:pPr>
        <w:pStyle w:val="Heading1"/>
      </w:pPr>
      <w:r>
        <w:t>+ 2024/01/22 16:57:11.5746512 15520 15156 IdleTimer       WU operation  ...</w:t>
      </w:r>
    </w:p>
    <w:p w14:paraId="20DA04BE" w14:textId="77777777" w:rsidR="00A23709" w:rsidRDefault="00A23709" w:rsidP="00A23709">
      <w:pPr>
        <w:pStyle w:val="Heading1"/>
      </w:pPr>
      <w:r>
        <w:t>+            ~~~~~~~~~~~~~~~~</w:t>
      </w:r>
    </w:p>
    <w:p w14:paraId="66F4A0DF" w14:textId="77777777" w:rsidR="00A23709" w:rsidRDefault="00A23709" w:rsidP="00A23709">
      <w:pPr>
        <w:pStyle w:val="Heading1"/>
      </w:pPr>
      <w:r>
        <w:t>Unexpected token '16:57:11.5746512' in expression or statement.</w:t>
      </w:r>
    </w:p>
    <w:p w14:paraId="51CC7F86" w14:textId="77777777" w:rsidR="00A23709" w:rsidRDefault="00A23709" w:rsidP="00A23709">
      <w:pPr>
        <w:pStyle w:val="Heading1"/>
      </w:pPr>
      <w:r>
        <w:t>At line:1 char:115</w:t>
      </w:r>
    </w:p>
    <w:p w14:paraId="2D4522D4" w14:textId="77777777" w:rsidR="00A23709" w:rsidRDefault="00A23709" w:rsidP="00A23709">
      <w:pPr>
        <w:pStyle w:val="Heading1"/>
      </w:pPr>
      <w:r>
        <w:t>+ ...   WU operation (CAgentProtocolTalker::GetCookie_WithRecovery, operati ...</w:t>
      </w:r>
    </w:p>
    <w:p w14:paraId="5055EF1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BC30C0C" w14:textId="77777777" w:rsidR="00A23709" w:rsidRDefault="00A23709" w:rsidP="00A23709">
      <w:pPr>
        <w:pStyle w:val="Heading1"/>
      </w:pPr>
      <w:r>
        <w:t>Missing argument in parameter list.</w:t>
      </w:r>
    </w:p>
    <w:p w14:paraId="54B1DA09" w14:textId="77777777" w:rsidR="00A23709" w:rsidRDefault="00A23709" w:rsidP="00A23709">
      <w:pPr>
        <w:pStyle w:val="Heading1"/>
      </w:pPr>
      <w:r>
        <w:t>At line:1 char:126</w:t>
      </w:r>
    </w:p>
    <w:p w14:paraId="46067585" w14:textId="77777777" w:rsidR="00A23709" w:rsidRDefault="00A23709" w:rsidP="00A23709">
      <w:pPr>
        <w:pStyle w:val="Heading1"/>
      </w:pPr>
      <w:r>
        <w:t>+ ... tion (CAgentProtocolTalker::GetCookie_WithRecovery, operation # 62) s ...</w:t>
      </w:r>
    </w:p>
    <w:p w14:paraId="00D73887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5BA031E9" w14:textId="77777777" w:rsidR="00A23709" w:rsidRDefault="00A23709" w:rsidP="00A23709">
      <w:pPr>
        <w:pStyle w:val="Heading1"/>
      </w:pPr>
      <w:r>
        <w:t>Missing closing ')' in expression.</w:t>
      </w:r>
    </w:p>
    <w:p w14:paraId="2BA7B18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5367D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9C328A7" w14:textId="77777777" w:rsidR="00A23709" w:rsidRDefault="00A23709" w:rsidP="00A23709">
      <w:pPr>
        <w:pStyle w:val="Heading1"/>
      </w:pPr>
    </w:p>
    <w:p w14:paraId="3EFB5314" w14:textId="77777777" w:rsidR="00A23709" w:rsidRDefault="00A23709" w:rsidP="00A23709">
      <w:pPr>
        <w:pStyle w:val="Heading1"/>
      </w:pPr>
      <w:r>
        <w:t>PS C:\Users\JazmyneJosephine Mar&gt; 2024/01/22 16:57:11.5796679 15520 15156 Agent           *FAILED* [80070057] file = C:\__w\1\s\src\Client\Engine\lib\DeviceAttributes\DeviceAttributes.cpp, line = 164</w:t>
      </w:r>
    </w:p>
    <w:p w14:paraId="4AAEF9E3" w14:textId="77777777" w:rsidR="00A23709" w:rsidRDefault="00A23709" w:rsidP="00A23709">
      <w:pPr>
        <w:pStyle w:val="Heading1"/>
      </w:pPr>
      <w:r>
        <w:t>At line:1 char:12</w:t>
      </w:r>
    </w:p>
    <w:p w14:paraId="35B54837" w14:textId="77777777" w:rsidR="00A23709" w:rsidRDefault="00A23709" w:rsidP="00A23709">
      <w:pPr>
        <w:pStyle w:val="Heading1"/>
      </w:pPr>
      <w:r>
        <w:t>+ 2024/01/22 16:57:11.5796679 15520 15156 Agent           *FAILED* [800 ...</w:t>
      </w:r>
    </w:p>
    <w:p w14:paraId="06A03C27" w14:textId="77777777" w:rsidR="00A23709" w:rsidRDefault="00A23709" w:rsidP="00A23709">
      <w:pPr>
        <w:pStyle w:val="Heading1"/>
      </w:pPr>
      <w:r>
        <w:t>+            ~~~~~~~~~~~~~~~~</w:t>
      </w:r>
    </w:p>
    <w:p w14:paraId="4C30534C" w14:textId="77777777" w:rsidR="00A23709" w:rsidRDefault="00A23709" w:rsidP="00A23709">
      <w:pPr>
        <w:pStyle w:val="Heading1"/>
      </w:pPr>
      <w:r>
        <w:t>Unexpected token '16:57:11.5796679' in expression or statement.</w:t>
      </w:r>
    </w:p>
    <w:p w14:paraId="74F86E1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9A530C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4CAE23" w14:textId="77777777" w:rsidR="00A23709" w:rsidRDefault="00A23709" w:rsidP="00A23709">
      <w:pPr>
        <w:pStyle w:val="Heading1"/>
      </w:pPr>
    </w:p>
    <w:p w14:paraId="05C153F4" w14:textId="77777777" w:rsidR="00A23709" w:rsidRDefault="00A23709" w:rsidP="00A23709">
      <w:pPr>
        <w:pStyle w:val="Heading1"/>
      </w:pPr>
      <w:r>
        <w:t>PS C:\Users\JazmyneJosephine Mar&gt; 2024/01/22 16:57:11.5796778 15520 15156 Agent           *FAILED* [80070057] file = C:\__w\1\s\src\Client\Engine\lib\DeviceAttributes\DeviceAttributes.cpp, line = 56</w:t>
      </w:r>
    </w:p>
    <w:p w14:paraId="64BE65F2" w14:textId="77777777" w:rsidR="00A23709" w:rsidRDefault="00A23709" w:rsidP="00A23709">
      <w:pPr>
        <w:pStyle w:val="Heading1"/>
      </w:pPr>
      <w:r>
        <w:t>At line:1 char:12</w:t>
      </w:r>
    </w:p>
    <w:p w14:paraId="7759D87E" w14:textId="77777777" w:rsidR="00A23709" w:rsidRDefault="00A23709" w:rsidP="00A23709">
      <w:pPr>
        <w:pStyle w:val="Heading1"/>
      </w:pPr>
      <w:r>
        <w:t>+ 2024/01/22 16:57:11.5796778 15520 15156 Agent           *FAILED* [800 ...</w:t>
      </w:r>
    </w:p>
    <w:p w14:paraId="4CD342F9" w14:textId="77777777" w:rsidR="00A23709" w:rsidRDefault="00A23709" w:rsidP="00A23709">
      <w:pPr>
        <w:pStyle w:val="Heading1"/>
      </w:pPr>
      <w:r>
        <w:t>+            ~~~~~~~~~~~~~~~~</w:t>
      </w:r>
    </w:p>
    <w:p w14:paraId="5FBD2532" w14:textId="77777777" w:rsidR="00A23709" w:rsidRDefault="00A23709" w:rsidP="00A23709">
      <w:pPr>
        <w:pStyle w:val="Heading1"/>
      </w:pPr>
      <w:r>
        <w:t>Unexpected token '16:57:11.5796778' in expression or statement.</w:t>
      </w:r>
    </w:p>
    <w:p w14:paraId="7648C7B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231F3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B721398" w14:textId="77777777" w:rsidR="00A23709" w:rsidRDefault="00A23709" w:rsidP="00A23709">
      <w:pPr>
        <w:pStyle w:val="Heading1"/>
      </w:pPr>
    </w:p>
    <w:p w14:paraId="02667D0C" w14:textId="77777777" w:rsidR="00A23709" w:rsidRDefault="00A23709" w:rsidP="00A23709">
      <w:pPr>
        <w:pStyle w:val="Heading1"/>
      </w:pPr>
      <w:r>
        <w:t>PS C:\Users\JazmyneJosephine Mar&gt; 2024/01/22 16:57:11.5796875 15520 15156 Agent           *FAILED* [80070057] file = C:\__w\1\s\src\Client\Engine\Agent\ProtocolTalkerContext.cpp, line = 697</w:t>
      </w:r>
    </w:p>
    <w:p w14:paraId="30D7EC22" w14:textId="77777777" w:rsidR="00A23709" w:rsidRDefault="00A23709" w:rsidP="00A23709">
      <w:pPr>
        <w:pStyle w:val="Heading1"/>
      </w:pPr>
      <w:r>
        <w:t>At line:1 char:12</w:t>
      </w:r>
    </w:p>
    <w:p w14:paraId="668AA5B9" w14:textId="77777777" w:rsidR="00A23709" w:rsidRDefault="00A23709" w:rsidP="00A23709">
      <w:pPr>
        <w:pStyle w:val="Heading1"/>
      </w:pPr>
      <w:r>
        <w:t>+ 2024/01/22 16:57:11.5796875 15520 15156 Agent           *FAILED* [800 ...</w:t>
      </w:r>
    </w:p>
    <w:p w14:paraId="7004A516" w14:textId="77777777" w:rsidR="00A23709" w:rsidRDefault="00A23709" w:rsidP="00A23709">
      <w:pPr>
        <w:pStyle w:val="Heading1"/>
      </w:pPr>
      <w:r>
        <w:t>+            ~~~~~~~~~~~~~~~~</w:t>
      </w:r>
    </w:p>
    <w:p w14:paraId="7D3E38FF" w14:textId="77777777" w:rsidR="00A23709" w:rsidRDefault="00A23709" w:rsidP="00A23709">
      <w:pPr>
        <w:pStyle w:val="Heading1"/>
      </w:pPr>
      <w:r>
        <w:t>Unexpected token '16:57:11.5796875' in expression or statement.</w:t>
      </w:r>
    </w:p>
    <w:p w14:paraId="571D80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1CA393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013BFB" w14:textId="77777777" w:rsidR="00A23709" w:rsidRDefault="00A23709" w:rsidP="00A23709">
      <w:pPr>
        <w:pStyle w:val="Heading1"/>
      </w:pPr>
    </w:p>
    <w:p w14:paraId="5866FFF2" w14:textId="77777777" w:rsidR="00A23709" w:rsidRDefault="00A23709" w:rsidP="00A23709">
      <w:pPr>
        <w:pStyle w:val="Heading1"/>
      </w:pPr>
      <w:r>
        <w:t>PS C:\Users\JazmyneJosephine Mar&gt; 2024/01/22 16:57:11.5798433 15520 15156 ProtocolTalker  DeviceAttributes(CTAC): (null)</w:t>
      </w:r>
    </w:p>
    <w:p w14:paraId="0275D91C" w14:textId="77777777" w:rsidR="00A23709" w:rsidRDefault="00A23709" w:rsidP="00A23709">
      <w:pPr>
        <w:pStyle w:val="Heading1"/>
      </w:pPr>
      <w:r>
        <w:t>At line:1 char:12</w:t>
      </w:r>
    </w:p>
    <w:p w14:paraId="7E16B3C0" w14:textId="77777777" w:rsidR="00A23709" w:rsidRDefault="00A23709" w:rsidP="00A23709">
      <w:pPr>
        <w:pStyle w:val="Heading1"/>
      </w:pPr>
      <w:r>
        <w:t>+ 2024/01/22 16:57:11.5798433 15520 15156 ProtocolTalker  DeviceAttribu ...</w:t>
      </w:r>
    </w:p>
    <w:p w14:paraId="47FACFE0" w14:textId="77777777" w:rsidR="00A23709" w:rsidRDefault="00A23709" w:rsidP="00A23709">
      <w:pPr>
        <w:pStyle w:val="Heading1"/>
      </w:pPr>
      <w:r>
        <w:t>+            ~~~~~~~~~~~~~~~~</w:t>
      </w:r>
    </w:p>
    <w:p w14:paraId="7C05B058" w14:textId="77777777" w:rsidR="00A23709" w:rsidRDefault="00A23709" w:rsidP="00A23709">
      <w:pPr>
        <w:pStyle w:val="Heading1"/>
      </w:pPr>
      <w:r>
        <w:t>Unexpected token '16:57:11.5798433' in expression or statement.</w:t>
      </w:r>
    </w:p>
    <w:p w14:paraId="014B165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A57A9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5D1BBF" w14:textId="77777777" w:rsidR="00A23709" w:rsidRDefault="00A23709" w:rsidP="00A23709">
      <w:pPr>
        <w:pStyle w:val="Heading1"/>
      </w:pPr>
    </w:p>
    <w:p w14:paraId="71FE3D5C" w14:textId="77777777" w:rsidR="00A23709" w:rsidRDefault="00A23709" w:rsidP="00A23709">
      <w:pPr>
        <w:pStyle w:val="Heading1"/>
      </w:pPr>
      <w:r>
        <w:t>PS C:\Users\JazmyneJosephine Mar&gt; 2024/01/22 16:57:11.5798488 15520 15156 ProtocolTalker  ProductAttributes(CTAC): (null)</w:t>
      </w:r>
    </w:p>
    <w:p w14:paraId="4184DD7F" w14:textId="77777777" w:rsidR="00A23709" w:rsidRDefault="00A23709" w:rsidP="00A23709">
      <w:pPr>
        <w:pStyle w:val="Heading1"/>
      </w:pPr>
      <w:r>
        <w:t>At line:1 char:12</w:t>
      </w:r>
    </w:p>
    <w:p w14:paraId="21321A58" w14:textId="77777777" w:rsidR="00A23709" w:rsidRDefault="00A23709" w:rsidP="00A23709">
      <w:pPr>
        <w:pStyle w:val="Heading1"/>
      </w:pPr>
      <w:r>
        <w:t>+ 2024/01/22 16:57:11.5798488 15520 15156 ProtocolTalker  ProductAttrib ...</w:t>
      </w:r>
    </w:p>
    <w:p w14:paraId="1A296735" w14:textId="77777777" w:rsidR="00A23709" w:rsidRDefault="00A23709" w:rsidP="00A23709">
      <w:pPr>
        <w:pStyle w:val="Heading1"/>
      </w:pPr>
      <w:r>
        <w:t>+            ~~~~~~~~~~~~~~~~</w:t>
      </w:r>
    </w:p>
    <w:p w14:paraId="41690970" w14:textId="77777777" w:rsidR="00A23709" w:rsidRDefault="00A23709" w:rsidP="00A23709">
      <w:pPr>
        <w:pStyle w:val="Heading1"/>
      </w:pPr>
      <w:r>
        <w:t>Unexpected token '16:57:11.5798488' in expression or statement.</w:t>
      </w:r>
    </w:p>
    <w:p w14:paraId="759BD57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5936E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79B514B" w14:textId="77777777" w:rsidR="00A23709" w:rsidRDefault="00A23709" w:rsidP="00A23709">
      <w:pPr>
        <w:pStyle w:val="Heading1"/>
      </w:pPr>
    </w:p>
    <w:p w14:paraId="7C8A9850" w14:textId="77777777" w:rsidR="00A23709" w:rsidRDefault="00A23709" w:rsidP="00A23709">
      <w:pPr>
        <w:pStyle w:val="Heading1"/>
      </w:pPr>
      <w:r>
        <w:t>PS C:\Users\JazmyneJosephine Mar&gt; 2024/01/22 16:57:11.5798533 15520 15156 ProtocolTalker  CallerAttributes: E:Interactive=1&amp;SheddingAware=1&amp;Id=Update%3B&amp;AADDeviceTokenState=WU:0x00248002&amp;</w:t>
      </w:r>
    </w:p>
    <w:p w14:paraId="6C022EBE" w14:textId="77777777" w:rsidR="00A23709" w:rsidRDefault="00A23709" w:rsidP="00A23709">
      <w:pPr>
        <w:pStyle w:val="Heading1"/>
      </w:pPr>
      <w:r>
        <w:t>At line:1 char:12</w:t>
      </w:r>
    </w:p>
    <w:p w14:paraId="2AC82EA1" w14:textId="77777777" w:rsidR="00A23709" w:rsidRDefault="00A23709" w:rsidP="00A23709">
      <w:pPr>
        <w:pStyle w:val="Heading1"/>
      </w:pPr>
      <w:r>
        <w:t>+ 2024/01/22 16:57:11.5798533 15520 15156 ProtocolTalker  CallerAttribu ...</w:t>
      </w:r>
    </w:p>
    <w:p w14:paraId="5CB196DA" w14:textId="77777777" w:rsidR="00A23709" w:rsidRDefault="00A23709" w:rsidP="00A23709">
      <w:pPr>
        <w:pStyle w:val="Heading1"/>
      </w:pPr>
      <w:r>
        <w:t>+            ~~~~~~~~~~~~~~~~</w:t>
      </w:r>
    </w:p>
    <w:p w14:paraId="23F50429" w14:textId="77777777" w:rsidR="00A23709" w:rsidRDefault="00A23709" w:rsidP="00A23709">
      <w:pPr>
        <w:pStyle w:val="Heading1"/>
      </w:pPr>
      <w:r>
        <w:t>Unexpected token '16:57:11.5798533' in expression or statement.</w:t>
      </w:r>
    </w:p>
    <w:p w14:paraId="09AD6001" w14:textId="77777777" w:rsidR="00A23709" w:rsidRDefault="00A23709" w:rsidP="00A23709">
      <w:pPr>
        <w:pStyle w:val="Heading1"/>
      </w:pPr>
      <w:r>
        <w:t>At line:1 char:90</w:t>
      </w:r>
    </w:p>
    <w:p w14:paraId="5B48C84D" w14:textId="77777777" w:rsidR="00A23709" w:rsidRDefault="00A23709" w:rsidP="00A23709">
      <w:pPr>
        <w:pStyle w:val="Heading1"/>
      </w:pPr>
      <w:r>
        <w:t>+ ... 5520 15156 ProtocolTalker  CallerAttributes: E:Interactive=1&amp;Shedding ...</w:t>
      </w:r>
    </w:p>
    <w:p w14:paraId="123905D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0A1069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C864BEF" w14:textId="77777777" w:rsidR="00A23709" w:rsidRDefault="00A23709" w:rsidP="00A23709">
      <w:pPr>
        <w:pStyle w:val="Heading1"/>
      </w:pPr>
      <w:r>
        <w:t>At line:1 char:106</w:t>
      </w:r>
    </w:p>
    <w:p w14:paraId="371BE671" w14:textId="77777777" w:rsidR="00A23709" w:rsidRDefault="00A23709" w:rsidP="00A23709">
      <w:pPr>
        <w:pStyle w:val="Heading1"/>
      </w:pPr>
      <w:r>
        <w:t>+ ... colTalker  CallerAttributes: E:Interactive=1&amp;SheddingAware=1&amp;Id=Updat ...</w:t>
      </w:r>
    </w:p>
    <w:p w14:paraId="446455F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843BC0D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9922334" w14:textId="77777777" w:rsidR="00A23709" w:rsidRDefault="00A23709" w:rsidP="00A23709">
      <w:pPr>
        <w:pStyle w:val="Heading1"/>
      </w:pPr>
      <w:r>
        <w:t>At line:1 char:119</w:t>
      </w:r>
    </w:p>
    <w:p w14:paraId="365D4B9F" w14:textId="77777777" w:rsidR="00A23709" w:rsidRDefault="00A23709" w:rsidP="00A23709">
      <w:pPr>
        <w:pStyle w:val="Heading1"/>
      </w:pPr>
      <w:r>
        <w:t>+ ... llerAttributes: E:Interactive=1&amp;SheddingAware=1&amp;Id=Update%3B&amp;AADDevic ...</w:t>
      </w:r>
    </w:p>
    <w:p w14:paraId="342AE26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C3CB334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FB3C2A8" w14:textId="77777777" w:rsidR="00A23709" w:rsidRDefault="00A23709" w:rsidP="00A23709">
      <w:pPr>
        <w:pStyle w:val="Heading1"/>
      </w:pPr>
      <w:r>
        <w:t>At line:1 char:153</w:t>
      </w:r>
    </w:p>
    <w:p w14:paraId="5E3F8F1B" w14:textId="77777777" w:rsidR="00A23709" w:rsidRDefault="00A23709" w:rsidP="00A23709">
      <w:pPr>
        <w:pStyle w:val="Heading1"/>
      </w:pPr>
      <w:r>
        <w:t>+ ... ive=1&amp;SheddingAware=1&amp;Id=Update%3B&amp;AADDeviceTokenState=WU:0x00248002&amp;</w:t>
      </w:r>
    </w:p>
    <w:p w14:paraId="4761E430" w14:textId="77777777" w:rsidR="00A23709" w:rsidRDefault="00A23709" w:rsidP="00A23709">
      <w:pPr>
        <w:pStyle w:val="Heading1"/>
      </w:pPr>
      <w:r>
        <w:t>+                                                                         ~</w:t>
      </w:r>
    </w:p>
    <w:p w14:paraId="117BD61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6CFE85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12661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9E2870C" w14:textId="77777777" w:rsidR="00A23709" w:rsidRDefault="00A23709" w:rsidP="00A23709">
      <w:pPr>
        <w:pStyle w:val="Heading1"/>
      </w:pPr>
    </w:p>
    <w:p w14:paraId="4263AE47" w14:textId="77777777" w:rsidR="00A23709" w:rsidRDefault="00A23709" w:rsidP="00A23709">
      <w:pPr>
        <w:pStyle w:val="Heading1"/>
      </w:pPr>
      <w:r>
        <w:t>PS C:\Users\JazmyneJosephine Mar&gt; 2024/01/22 16:57:11.5812348 15520 15156 IdleTimer       WU operation (CAgentProtocolTalker::SyncUpdates_WithRecover) started; operation # 63; does use network; is at background priority</w:t>
      </w:r>
    </w:p>
    <w:p w14:paraId="0521B3B6" w14:textId="77777777" w:rsidR="00A23709" w:rsidRDefault="00A23709" w:rsidP="00A23709">
      <w:pPr>
        <w:pStyle w:val="Heading1"/>
      </w:pPr>
      <w:r>
        <w:t>At line:1 char:12</w:t>
      </w:r>
    </w:p>
    <w:p w14:paraId="78F7FF64" w14:textId="77777777" w:rsidR="00A23709" w:rsidRDefault="00A23709" w:rsidP="00A23709">
      <w:pPr>
        <w:pStyle w:val="Heading1"/>
      </w:pPr>
      <w:r>
        <w:t>+ 2024/01/22 16:57:11.5812348 15520 15156 IdleTimer       WU operation  ...</w:t>
      </w:r>
    </w:p>
    <w:p w14:paraId="5D0D9AF5" w14:textId="77777777" w:rsidR="00A23709" w:rsidRDefault="00A23709" w:rsidP="00A23709">
      <w:pPr>
        <w:pStyle w:val="Heading1"/>
      </w:pPr>
      <w:r>
        <w:t>+            ~~~~~~~~~~~~~~~~</w:t>
      </w:r>
    </w:p>
    <w:p w14:paraId="6DFE9E1D" w14:textId="77777777" w:rsidR="00A23709" w:rsidRDefault="00A23709" w:rsidP="00A23709">
      <w:pPr>
        <w:pStyle w:val="Heading1"/>
      </w:pPr>
      <w:r>
        <w:t>Unexpected token '16:57:11.5812348' in expression or statement.</w:t>
      </w:r>
    </w:p>
    <w:p w14:paraId="5C04BB1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C8950D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EE535D" w14:textId="77777777" w:rsidR="00A23709" w:rsidRDefault="00A23709" w:rsidP="00A23709">
      <w:pPr>
        <w:pStyle w:val="Heading1"/>
      </w:pPr>
    </w:p>
    <w:p w14:paraId="24011724" w14:textId="77777777" w:rsidR="00A23709" w:rsidRDefault="00A23709" w:rsidP="00A23709">
      <w:pPr>
        <w:pStyle w:val="Heading1"/>
      </w:pPr>
      <w:r>
        <w:t>PS C:\Users\JazmyneJosephine Mar&gt; 2024/01/22 16:57:11.5812852 15520 15156 WebServices     DetermineProxyConfiguration: UseUserProxy=Yes</w:t>
      </w:r>
    </w:p>
    <w:p w14:paraId="58E17966" w14:textId="77777777" w:rsidR="00A23709" w:rsidRDefault="00A23709" w:rsidP="00A23709">
      <w:pPr>
        <w:pStyle w:val="Heading1"/>
      </w:pPr>
      <w:r>
        <w:t>At line:1 char:12</w:t>
      </w:r>
    </w:p>
    <w:p w14:paraId="5CFB162B" w14:textId="77777777" w:rsidR="00A23709" w:rsidRDefault="00A23709" w:rsidP="00A23709">
      <w:pPr>
        <w:pStyle w:val="Heading1"/>
      </w:pPr>
      <w:r>
        <w:t>+ 2024/01/22 16:57:11.5812852 15520 15156 WebServices     DetermineProx ...</w:t>
      </w:r>
    </w:p>
    <w:p w14:paraId="278E60D7" w14:textId="77777777" w:rsidR="00A23709" w:rsidRDefault="00A23709" w:rsidP="00A23709">
      <w:pPr>
        <w:pStyle w:val="Heading1"/>
      </w:pPr>
      <w:r>
        <w:t>+            ~~~~~~~~~~~~~~~~</w:t>
      </w:r>
    </w:p>
    <w:p w14:paraId="1C25DD31" w14:textId="77777777" w:rsidR="00A23709" w:rsidRDefault="00A23709" w:rsidP="00A23709">
      <w:pPr>
        <w:pStyle w:val="Heading1"/>
      </w:pPr>
      <w:r>
        <w:t>Unexpected token '16:57:11.5812852' in expression or statement.</w:t>
      </w:r>
    </w:p>
    <w:p w14:paraId="73A3666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E9C9A2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8D33D29" w14:textId="77777777" w:rsidR="00A23709" w:rsidRDefault="00A23709" w:rsidP="00A23709">
      <w:pPr>
        <w:pStyle w:val="Heading1"/>
      </w:pPr>
    </w:p>
    <w:p w14:paraId="1ADE2A0F" w14:textId="77777777" w:rsidR="00A23709" w:rsidRDefault="00A23709" w:rsidP="00A23709">
      <w:pPr>
        <w:pStyle w:val="Heading1"/>
      </w:pPr>
      <w:r>
        <w:t>PS C:\Users\JazmyneJosephine Mar&gt; 2024/01/22 16:57:12.2965854 15520 15156 WebServices     DetermineProxyConfiguration: UseUserProxy=Yes</w:t>
      </w:r>
    </w:p>
    <w:p w14:paraId="580044F5" w14:textId="77777777" w:rsidR="00A23709" w:rsidRDefault="00A23709" w:rsidP="00A23709">
      <w:pPr>
        <w:pStyle w:val="Heading1"/>
      </w:pPr>
      <w:r>
        <w:t>At line:1 char:12</w:t>
      </w:r>
    </w:p>
    <w:p w14:paraId="1D625E19" w14:textId="77777777" w:rsidR="00A23709" w:rsidRDefault="00A23709" w:rsidP="00A23709">
      <w:pPr>
        <w:pStyle w:val="Heading1"/>
      </w:pPr>
      <w:r>
        <w:t>+ 2024/01/22 16:57:12.2965854 15520 15156 WebServices     DetermineProx ...</w:t>
      </w:r>
    </w:p>
    <w:p w14:paraId="61C0988E" w14:textId="77777777" w:rsidR="00A23709" w:rsidRDefault="00A23709" w:rsidP="00A23709">
      <w:pPr>
        <w:pStyle w:val="Heading1"/>
      </w:pPr>
      <w:r>
        <w:t>+            ~~~~~~~~~~~~~~~~</w:t>
      </w:r>
    </w:p>
    <w:p w14:paraId="34A9779F" w14:textId="77777777" w:rsidR="00A23709" w:rsidRDefault="00A23709" w:rsidP="00A23709">
      <w:pPr>
        <w:pStyle w:val="Heading1"/>
      </w:pPr>
      <w:r>
        <w:t>Unexpected token '16:57:12.2965854' in expression or statement.</w:t>
      </w:r>
    </w:p>
    <w:p w14:paraId="645EE82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FCEE6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526472" w14:textId="77777777" w:rsidR="00A23709" w:rsidRDefault="00A23709" w:rsidP="00A23709">
      <w:pPr>
        <w:pStyle w:val="Heading1"/>
      </w:pPr>
    </w:p>
    <w:p w14:paraId="4CE43564" w14:textId="77777777" w:rsidR="00A23709" w:rsidRDefault="00A23709" w:rsidP="00A23709">
      <w:pPr>
        <w:pStyle w:val="Heading1"/>
      </w:pPr>
      <w:r>
        <w:t>PS C:\Users\JazmyneJosephine Mar&gt; 2024/01/22 16:57:12.2978374 15520 15156 IdleTimer       WU operation (CAgentProtocolTalker::SyncUpdates_WithRecover, operation # 63) stopped; does use network; is at background priority</w:t>
      </w:r>
    </w:p>
    <w:p w14:paraId="69E11E35" w14:textId="77777777" w:rsidR="00A23709" w:rsidRDefault="00A23709" w:rsidP="00A23709">
      <w:pPr>
        <w:pStyle w:val="Heading1"/>
      </w:pPr>
      <w:r>
        <w:t>&gt;&gt; 2024/01/22 16:57:12.3141612 15520 15156 Misc            Ignoring: Cert is not within its validity period when verifying against the current system clock</w:t>
      </w:r>
    </w:p>
    <w:p w14:paraId="7C50D222" w14:textId="77777777" w:rsidR="00A23709" w:rsidRDefault="00A23709" w:rsidP="00A23709">
      <w:pPr>
        <w:pStyle w:val="Heading1"/>
      </w:pPr>
      <w:r>
        <w:t>At line:1 char:12</w:t>
      </w:r>
    </w:p>
    <w:p w14:paraId="439A5E5C" w14:textId="77777777" w:rsidR="00A23709" w:rsidRDefault="00A23709" w:rsidP="00A23709">
      <w:pPr>
        <w:pStyle w:val="Heading1"/>
      </w:pPr>
      <w:r>
        <w:t>+ 2024/01/22 16:57:12.2978374 15520 15156 IdleTimer       WU operation  ...</w:t>
      </w:r>
    </w:p>
    <w:p w14:paraId="1422BA94" w14:textId="77777777" w:rsidR="00A23709" w:rsidRDefault="00A23709" w:rsidP="00A23709">
      <w:pPr>
        <w:pStyle w:val="Heading1"/>
      </w:pPr>
      <w:r>
        <w:t>+            ~~~~~~~~~~~~~~~~</w:t>
      </w:r>
    </w:p>
    <w:p w14:paraId="135C7A5D" w14:textId="77777777" w:rsidR="00A23709" w:rsidRDefault="00A23709" w:rsidP="00A23709">
      <w:pPr>
        <w:pStyle w:val="Heading1"/>
      </w:pPr>
      <w:r>
        <w:t>Unexpected token '16:57:12.2978374' in expression or statement.</w:t>
      </w:r>
    </w:p>
    <w:p w14:paraId="5DCEF6E8" w14:textId="77777777" w:rsidR="00A23709" w:rsidRDefault="00A23709" w:rsidP="00A23709">
      <w:pPr>
        <w:pStyle w:val="Heading1"/>
      </w:pPr>
      <w:r>
        <w:t>At line:1 char:116</w:t>
      </w:r>
    </w:p>
    <w:p w14:paraId="67E31A2A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0E6FAF1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D9C425E" w14:textId="77777777" w:rsidR="00A23709" w:rsidRDefault="00A23709" w:rsidP="00A23709">
      <w:pPr>
        <w:pStyle w:val="Heading1"/>
      </w:pPr>
      <w:r>
        <w:t>Missing argument in parameter list.</w:t>
      </w:r>
    </w:p>
    <w:p w14:paraId="1EAB0184" w14:textId="77777777" w:rsidR="00A23709" w:rsidRDefault="00A23709" w:rsidP="00A23709">
      <w:pPr>
        <w:pStyle w:val="Heading1"/>
      </w:pPr>
      <w:r>
        <w:t>At line:1 char:127</w:t>
      </w:r>
    </w:p>
    <w:p w14:paraId="2165F80D" w14:textId="77777777" w:rsidR="00A23709" w:rsidRDefault="00A23709" w:rsidP="00A23709">
      <w:pPr>
        <w:pStyle w:val="Heading1"/>
      </w:pPr>
      <w:r>
        <w:t>+ ... ion (CAgentProtocolTalker::SyncUpdates_WithRecover, operation # 63) s ...</w:t>
      </w:r>
    </w:p>
    <w:p w14:paraId="5FE9CF0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7B93F1A" w14:textId="77777777" w:rsidR="00A23709" w:rsidRDefault="00A23709" w:rsidP="00A23709">
      <w:pPr>
        <w:pStyle w:val="Heading1"/>
      </w:pPr>
      <w:r>
        <w:t>Missing closing ')' in expression.</w:t>
      </w:r>
    </w:p>
    <w:p w14:paraId="08B69B5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71483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EC655B" w14:textId="77777777" w:rsidR="00A23709" w:rsidRDefault="00A23709" w:rsidP="00A23709">
      <w:pPr>
        <w:pStyle w:val="Heading1"/>
      </w:pPr>
    </w:p>
    <w:p w14:paraId="2BF94C2C" w14:textId="77777777" w:rsidR="00A23709" w:rsidRDefault="00A23709" w:rsidP="00A23709">
      <w:pPr>
        <w:pStyle w:val="Heading1"/>
      </w:pPr>
      <w:r>
        <w:t>PS C:\Users\JazmyneJosephine Mar&gt; 2024/01/22 16:57:12.3182140 15520 15156 Misc            Ignoring: Cert is not within its validity period when verifying against the current system clock</w:t>
      </w:r>
    </w:p>
    <w:p w14:paraId="15EBEE0F" w14:textId="77777777" w:rsidR="00A23709" w:rsidRDefault="00A23709" w:rsidP="00A23709">
      <w:pPr>
        <w:pStyle w:val="Heading1"/>
      </w:pPr>
      <w:r>
        <w:t>At line:1 char:12</w:t>
      </w:r>
    </w:p>
    <w:p w14:paraId="17186029" w14:textId="77777777" w:rsidR="00A23709" w:rsidRDefault="00A23709" w:rsidP="00A23709">
      <w:pPr>
        <w:pStyle w:val="Heading1"/>
      </w:pPr>
      <w:r>
        <w:t>+ 2024/01/22 16:57:12.3182140 15520 15156 Misc            Ignoring: Cer ...</w:t>
      </w:r>
    </w:p>
    <w:p w14:paraId="1D2DCCE7" w14:textId="77777777" w:rsidR="00A23709" w:rsidRDefault="00A23709" w:rsidP="00A23709">
      <w:pPr>
        <w:pStyle w:val="Heading1"/>
      </w:pPr>
      <w:r>
        <w:t>+            ~~~~~~~~~~~~~~~~</w:t>
      </w:r>
    </w:p>
    <w:p w14:paraId="011A82C1" w14:textId="77777777" w:rsidR="00A23709" w:rsidRDefault="00A23709" w:rsidP="00A23709">
      <w:pPr>
        <w:pStyle w:val="Heading1"/>
      </w:pPr>
      <w:r>
        <w:t>Unexpected token '16:57:12.3182140' in expression or statement.</w:t>
      </w:r>
    </w:p>
    <w:p w14:paraId="7116C88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216E50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5C9BE7" w14:textId="77777777" w:rsidR="00A23709" w:rsidRDefault="00A23709" w:rsidP="00A23709">
      <w:pPr>
        <w:pStyle w:val="Heading1"/>
      </w:pPr>
    </w:p>
    <w:p w14:paraId="62D5B167" w14:textId="77777777" w:rsidR="00A23709" w:rsidRDefault="00A23709" w:rsidP="00A23709">
      <w:pPr>
        <w:pStyle w:val="Heading1"/>
      </w:pPr>
      <w:r>
        <w:t>PS C:\Users\JazmyneJosephine Mar&gt; 2024/01/22 16:57:12.3273482 15520 15156 Metadata        Enforcement Mode: Unknown =&gt; Enforce</w:t>
      </w:r>
    </w:p>
    <w:p w14:paraId="3B039702" w14:textId="77777777" w:rsidR="00A23709" w:rsidRDefault="00A23709" w:rsidP="00A23709">
      <w:pPr>
        <w:pStyle w:val="Heading1"/>
      </w:pPr>
      <w:r>
        <w:t>At line:1 char:12</w:t>
      </w:r>
    </w:p>
    <w:p w14:paraId="13C4F25C" w14:textId="77777777" w:rsidR="00A23709" w:rsidRDefault="00A23709" w:rsidP="00A23709">
      <w:pPr>
        <w:pStyle w:val="Heading1"/>
      </w:pPr>
      <w:r>
        <w:t>+ 2024/01/22 16:57:12.3273482 15520 15156 Metadata        Enforcement M ...</w:t>
      </w:r>
    </w:p>
    <w:p w14:paraId="0592639B" w14:textId="77777777" w:rsidR="00A23709" w:rsidRDefault="00A23709" w:rsidP="00A23709">
      <w:pPr>
        <w:pStyle w:val="Heading1"/>
      </w:pPr>
      <w:r>
        <w:t>+            ~~~~~~~~~~~~~~~~</w:t>
      </w:r>
    </w:p>
    <w:p w14:paraId="5C03DCEA" w14:textId="77777777" w:rsidR="00A23709" w:rsidRDefault="00A23709" w:rsidP="00A23709">
      <w:pPr>
        <w:pStyle w:val="Heading1"/>
      </w:pPr>
      <w:r>
        <w:t>Unexpected token '16:57:12.3273482' in expression or statement.</w:t>
      </w:r>
    </w:p>
    <w:p w14:paraId="1B3EF24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8E1252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5BD63C" w14:textId="77777777" w:rsidR="00A23709" w:rsidRDefault="00A23709" w:rsidP="00A23709">
      <w:pPr>
        <w:pStyle w:val="Heading1"/>
      </w:pPr>
    </w:p>
    <w:p w14:paraId="6E36A00C" w14:textId="77777777" w:rsidR="00A23709" w:rsidRDefault="00A23709" w:rsidP="00A23709">
      <w:pPr>
        <w:pStyle w:val="Heading1"/>
      </w:pPr>
      <w:r>
        <w:t>PS C:\Users\JazmyneJosephine Mar&gt; 2024/01/22 16:57:12.3273616 15520 15156 Metadata        Raw Enforcement Mode: (null) =&gt; Enforce</w:t>
      </w:r>
    </w:p>
    <w:p w14:paraId="40A6EDE9" w14:textId="77777777" w:rsidR="00A23709" w:rsidRDefault="00A23709" w:rsidP="00A23709">
      <w:pPr>
        <w:pStyle w:val="Heading1"/>
      </w:pPr>
      <w:r>
        <w:t>At line:1 char:12</w:t>
      </w:r>
    </w:p>
    <w:p w14:paraId="5F01DFBB" w14:textId="77777777" w:rsidR="00A23709" w:rsidRDefault="00A23709" w:rsidP="00A23709">
      <w:pPr>
        <w:pStyle w:val="Heading1"/>
      </w:pPr>
      <w:r>
        <w:t>+ 2024/01/22 16:57:12.3273616 15520 15156 Metadata        Raw Enforceme ...</w:t>
      </w:r>
    </w:p>
    <w:p w14:paraId="65F0EBD6" w14:textId="77777777" w:rsidR="00A23709" w:rsidRDefault="00A23709" w:rsidP="00A23709">
      <w:pPr>
        <w:pStyle w:val="Heading1"/>
      </w:pPr>
      <w:r>
        <w:t>+            ~~~~~~~~~~~~~~~~</w:t>
      </w:r>
    </w:p>
    <w:p w14:paraId="669467F3" w14:textId="77777777" w:rsidR="00A23709" w:rsidRDefault="00A23709" w:rsidP="00A23709">
      <w:pPr>
        <w:pStyle w:val="Heading1"/>
      </w:pPr>
      <w:r>
        <w:t>Unexpected token '16:57:12.3273616' in expression or statement.</w:t>
      </w:r>
    </w:p>
    <w:p w14:paraId="6664D5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50420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00E7FF" w14:textId="77777777" w:rsidR="00A23709" w:rsidRDefault="00A23709" w:rsidP="00A23709">
      <w:pPr>
        <w:pStyle w:val="Heading1"/>
      </w:pPr>
    </w:p>
    <w:p w14:paraId="44D0EDFD" w14:textId="77777777" w:rsidR="00A23709" w:rsidRDefault="00A23709" w:rsidP="00A23709">
      <w:pPr>
        <w:pStyle w:val="Heading1"/>
      </w:pPr>
      <w:r>
        <w:t>PS C:\Users\JazmyneJosephine Mar&gt; 2024/01/22 16:57:12.3273668 15520 15156 Metadata        TimestampToken Validity: 0 =&gt; 90 (days)</w:t>
      </w:r>
    </w:p>
    <w:p w14:paraId="1E46E046" w14:textId="77777777" w:rsidR="00A23709" w:rsidRDefault="00A23709" w:rsidP="00A23709">
      <w:pPr>
        <w:pStyle w:val="Heading1"/>
      </w:pPr>
      <w:r>
        <w:t>At line:1 char:12</w:t>
      </w:r>
    </w:p>
    <w:p w14:paraId="20169D59" w14:textId="77777777" w:rsidR="00A23709" w:rsidRDefault="00A23709" w:rsidP="00A23709">
      <w:pPr>
        <w:pStyle w:val="Heading1"/>
      </w:pPr>
      <w:r>
        <w:t>+ 2024/01/22 16:57:12.3273668 15520 15156 Metadata        TimestampToke ...</w:t>
      </w:r>
    </w:p>
    <w:p w14:paraId="1E9F107D" w14:textId="77777777" w:rsidR="00A23709" w:rsidRDefault="00A23709" w:rsidP="00A23709">
      <w:pPr>
        <w:pStyle w:val="Heading1"/>
      </w:pPr>
      <w:r>
        <w:t>+            ~~~~~~~~~~~~~~~~</w:t>
      </w:r>
    </w:p>
    <w:p w14:paraId="574844E1" w14:textId="77777777" w:rsidR="00A23709" w:rsidRDefault="00A23709" w:rsidP="00A23709">
      <w:pPr>
        <w:pStyle w:val="Heading1"/>
      </w:pPr>
      <w:r>
        <w:t>Unexpected token '16:57:12.3273668' in expression or statement.</w:t>
      </w:r>
    </w:p>
    <w:p w14:paraId="0A8751C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599B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A9DE40" w14:textId="77777777" w:rsidR="00A23709" w:rsidRDefault="00A23709" w:rsidP="00A23709">
      <w:pPr>
        <w:pStyle w:val="Heading1"/>
      </w:pPr>
    </w:p>
    <w:p w14:paraId="1BC0488B" w14:textId="77777777" w:rsidR="00A23709" w:rsidRDefault="00A23709" w:rsidP="00A23709">
      <w:pPr>
        <w:pStyle w:val="Heading1"/>
      </w:pPr>
      <w:r>
        <w:t>PS C:\Users\JazmyneJosephine Mar&gt; 2024/01/22 16:57:12.3273727 15520 15156 Metadata        Using mode: Enforce, validity: 90</w:t>
      </w:r>
    </w:p>
    <w:p w14:paraId="3AABC9BF" w14:textId="77777777" w:rsidR="00A23709" w:rsidRDefault="00A23709" w:rsidP="00A23709">
      <w:pPr>
        <w:pStyle w:val="Heading1"/>
      </w:pPr>
      <w:r>
        <w:t>At line:1 char:12</w:t>
      </w:r>
    </w:p>
    <w:p w14:paraId="6B6788A3" w14:textId="77777777" w:rsidR="00A23709" w:rsidRDefault="00A23709" w:rsidP="00A23709">
      <w:pPr>
        <w:pStyle w:val="Heading1"/>
      </w:pPr>
      <w:r>
        <w:t>+ 2024/01/22 16:57:12.3273727 15520 15156 Metadata        Using mode: E ...</w:t>
      </w:r>
    </w:p>
    <w:p w14:paraId="7DF1D6C3" w14:textId="77777777" w:rsidR="00A23709" w:rsidRDefault="00A23709" w:rsidP="00A23709">
      <w:pPr>
        <w:pStyle w:val="Heading1"/>
      </w:pPr>
      <w:r>
        <w:t>+            ~~~~~~~~~~~~~~~~</w:t>
      </w:r>
    </w:p>
    <w:p w14:paraId="41C8F94A" w14:textId="77777777" w:rsidR="00A23709" w:rsidRDefault="00A23709" w:rsidP="00A23709">
      <w:pPr>
        <w:pStyle w:val="Heading1"/>
      </w:pPr>
      <w:r>
        <w:t>Unexpected token '16:57:12.3273727' in expression or statement.</w:t>
      </w:r>
    </w:p>
    <w:p w14:paraId="56106ED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79EC1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6376CB" w14:textId="77777777" w:rsidR="00A23709" w:rsidRDefault="00A23709" w:rsidP="00A23709">
      <w:pPr>
        <w:pStyle w:val="Heading1"/>
      </w:pPr>
    </w:p>
    <w:p w14:paraId="69D0F8F3" w14:textId="77777777" w:rsidR="00A23709" w:rsidRDefault="00A23709" w:rsidP="00A23709">
      <w:pPr>
        <w:pStyle w:val="Heading1"/>
      </w:pPr>
      <w:r>
        <w:t>PS C:\Users\JazmyneJosephine Mar&gt; 2024/01/22 16:57:12.3275556 15520 15156 Metadata        *FAILED* [80247168] No timestamp tokens in cache</w:t>
      </w:r>
    </w:p>
    <w:p w14:paraId="10EB6CC1" w14:textId="77777777" w:rsidR="00A23709" w:rsidRDefault="00A23709" w:rsidP="00A23709">
      <w:pPr>
        <w:pStyle w:val="Heading1"/>
      </w:pPr>
      <w:r>
        <w:t>At line:1 char:12</w:t>
      </w:r>
    </w:p>
    <w:p w14:paraId="32B7DFDC" w14:textId="77777777" w:rsidR="00A23709" w:rsidRDefault="00A23709" w:rsidP="00A23709">
      <w:pPr>
        <w:pStyle w:val="Heading1"/>
      </w:pPr>
      <w:r>
        <w:t>+ 2024/01/22 16:57:12.3275556 15520 15156 Metadata        *FAILED* [802 ...</w:t>
      </w:r>
    </w:p>
    <w:p w14:paraId="5313DA28" w14:textId="77777777" w:rsidR="00A23709" w:rsidRDefault="00A23709" w:rsidP="00A23709">
      <w:pPr>
        <w:pStyle w:val="Heading1"/>
      </w:pPr>
      <w:r>
        <w:t>+            ~~~~~~~~~~~~~~~~</w:t>
      </w:r>
    </w:p>
    <w:p w14:paraId="3BA50533" w14:textId="77777777" w:rsidR="00A23709" w:rsidRDefault="00A23709" w:rsidP="00A23709">
      <w:pPr>
        <w:pStyle w:val="Heading1"/>
      </w:pPr>
      <w:r>
        <w:t>Unexpected token '16:57:12.3275556' in expression or statement.</w:t>
      </w:r>
    </w:p>
    <w:p w14:paraId="44C559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F84A0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3C0978" w14:textId="77777777" w:rsidR="00A23709" w:rsidRDefault="00A23709" w:rsidP="00A23709">
      <w:pPr>
        <w:pStyle w:val="Heading1"/>
      </w:pPr>
    </w:p>
    <w:p w14:paraId="5343F2CB" w14:textId="77777777" w:rsidR="00A23709" w:rsidRDefault="00A23709" w:rsidP="00A23709">
      <w:pPr>
        <w:pStyle w:val="Heading1"/>
      </w:pPr>
      <w:r>
        <w:t>PS C:\Users\JazmyneJosephine Mar&gt; 2024/01/22 16:57:12.3276990 15520 15156 IdleTimer       WU operation (CAgentProtocolTalker::GetTimestamps_WithRecovery) started; operation # 64; does use network; is at background priority</w:t>
      </w:r>
    </w:p>
    <w:p w14:paraId="70C64A68" w14:textId="77777777" w:rsidR="00A23709" w:rsidRDefault="00A23709" w:rsidP="00A23709">
      <w:pPr>
        <w:pStyle w:val="Heading1"/>
      </w:pPr>
      <w:r>
        <w:t>At line:1 char:12</w:t>
      </w:r>
    </w:p>
    <w:p w14:paraId="022170DF" w14:textId="77777777" w:rsidR="00A23709" w:rsidRDefault="00A23709" w:rsidP="00A23709">
      <w:pPr>
        <w:pStyle w:val="Heading1"/>
      </w:pPr>
      <w:r>
        <w:t>+ 2024/01/22 16:57:12.3276990 15520 15156 IdleTimer       WU operation  ...</w:t>
      </w:r>
    </w:p>
    <w:p w14:paraId="57F3BC81" w14:textId="77777777" w:rsidR="00A23709" w:rsidRDefault="00A23709" w:rsidP="00A23709">
      <w:pPr>
        <w:pStyle w:val="Heading1"/>
      </w:pPr>
      <w:r>
        <w:t>+            ~~~~~~~~~~~~~~~~</w:t>
      </w:r>
    </w:p>
    <w:p w14:paraId="3C938220" w14:textId="77777777" w:rsidR="00A23709" w:rsidRDefault="00A23709" w:rsidP="00A23709">
      <w:pPr>
        <w:pStyle w:val="Heading1"/>
      </w:pPr>
      <w:r>
        <w:t>Unexpected token '16:57:12.3276990' in expression or statement.</w:t>
      </w:r>
    </w:p>
    <w:p w14:paraId="01F3C7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03033A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3B41A0" w14:textId="77777777" w:rsidR="00A23709" w:rsidRDefault="00A23709" w:rsidP="00A23709">
      <w:pPr>
        <w:pStyle w:val="Heading1"/>
      </w:pPr>
    </w:p>
    <w:p w14:paraId="0051766F" w14:textId="77777777" w:rsidR="00A23709" w:rsidRDefault="00A23709" w:rsidP="00A23709">
      <w:pPr>
        <w:pStyle w:val="Heading1"/>
      </w:pPr>
      <w:r>
        <w:t>PS C:\Users\JazmyneJosephine Mar&gt; 2024/01/22 16:57:12.3277992 15520 15156 WebServices     DetermineProxyConfiguration: UseUserProxy=Yes</w:t>
      </w:r>
    </w:p>
    <w:p w14:paraId="50392557" w14:textId="77777777" w:rsidR="00A23709" w:rsidRDefault="00A23709" w:rsidP="00A23709">
      <w:pPr>
        <w:pStyle w:val="Heading1"/>
      </w:pPr>
      <w:r>
        <w:t>At line:1 char:12</w:t>
      </w:r>
    </w:p>
    <w:p w14:paraId="3B5A4A1B" w14:textId="77777777" w:rsidR="00A23709" w:rsidRDefault="00A23709" w:rsidP="00A23709">
      <w:pPr>
        <w:pStyle w:val="Heading1"/>
      </w:pPr>
      <w:r>
        <w:t>+ 2024/01/22 16:57:12.3277992 15520 15156 WebServices     DetermineProx ...</w:t>
      </w:r>
    </w:p>
    <w:p w14:paraId="11D9CB52" w14:textId="77777777" w:rsidR="00A23709" w:rsidRDefault="00A23709" w:rsidP="00A23709">
      <w:pPr>
        <w:pStyle w:val="Heading1"/>
      </w:pPr>
      <w:r>
        <w:t>+            ~~~~~~~~~~~~~~~~</w:t>
      </w:r>
    </w:p>
    <w:p w14:paraId="6B59D6A3" w14:textId="77777777" w:rsidR="00A23709" w:rsidRDefault="00A23709" w:rsidP="00A23709">
      <w:pPr>
        <w:pStyle w:val="Heading1"/>
      </w:pPr>
      <w:r>
        <w:t>Unexpected token '16:57:12.3277992' in expression or statement.</w:t>
      </w:r>
    </w:p>
    <w:p w14:paraId="708C20D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AD52BE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F03101E" w14:textId="77777777" w:rsidR="00A23709" w:rsidRDefault="00A23709" w:rsidP="00A23709">
      <w:pPr>
        <w:pStyle w:val="Heading1"/>
      </w:pPr>
    </w:p>
    <w:p w14:paraId="638E33C0" w14:textId="77777777" w:rsidR="00A23709" w:rsidRDefault="00A23709" w:rsidP="00A23709">
      <w:pPr>
        <w:pStyle w:val="Heading1"/>
      </w:pPr>
      <w:r>
        <w:t>PS C:\Users\JazmyneJosephine Mar&gt; 2024/01/22 16:57:12.7306161 15520 15156 WebServices     DetermineProxyConfiguration: UseUserProxy=Yes</w:t>
      </w:r>
    </w:p>
    <w:p w14:paraId="61643978" w14:textId="77777777" w:rsidR="00A23709" w:rsidRDefault="00A23709" w:rsidP="00A23709">
      <w:pPr>
        <w:pStyle w:val="Heading1"/>
      </w:pPr>
      <w:r>
        <w:t>At line:1 char:12</w:t>
      </w:r>
    </w:p>
    <w:p w14:paraId="5CFD9FF0" w14:textId="77777777" w:rsidR="00A23709" w:rsidRDefault="00A23709" w:rsidP="00A23709">
      <w:pPr>
        <w:pStyle w:val="Heading1"/>
      </w:pPr>
      <w:r>
        <w:t>+ 2024/01/22 16:57:12.7306161 15520 15156 WebServices     DetermineProx ...</w:t>
      </w:r>
    </w:p>
    <w:p w14:paraId="08ED90E2" w14:textId="77777777" w:rsidR="00A23709" w:rsidRDefault="00A23709" w:rsidP="00A23709">
      <w:pPr>
        <w:pStyle w:val="Heading1"/>
      </w:pPr>
      <w:r>
        <w:t>+            ~~~~~~~~~~~~~~~~</w:t>
      </w:r>
    </w:p>
    <w:p w14:paraId="1CDBE7A6" w14:textId="77777777" w:rsidR="00A23709" w:rsidRDefault="00A23709" w:rsidP="00A23709">
      <w:pPr>
        <w:pStyle w:val="Heading1"/>
      </w:pPr>
      <w:r>
        <w:t>Unexpected token '16:57:12.7306161' in expression or statement.</w:t>
      </w:r>
    </w:p>
    <w:p w14:paraId="3B5291F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B66F3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6D5A3EB" w14:textId="77777777" w:rsidR="00A23709" w:rsidRDefault="00A23709" w:rsidP="00A23709">
      <w:pPr>
        <w:pStyle w:val="Heading1"/>
      </w:pPr>
    </w:p>
    <w:p w14:paraId="1CFE296B" w14:textId="77777777" w:rsidR="00A23709" w:rsidRDefault="00A23709" w:rsidP="00A23709">
      <w:pPr>
        <w:pStyle w:val="Heading1"/>
      </w:pPr>
      <w:r>
        <w:t>PS C:\Users\JazmyneJosephine Mar&gt; 2024/01/22 16:57:12.7306850 15520 15156 IdleTimer       WU operation (CAgentProtocolTalker::GetTimestamps_WithRecovery, operation # 64) stopped; does use network; is at background priority</w:t>
      </w:r>
    </w:p>
    <w:p w14:paraId="5D87A671" w14:textId="77777777" w:rsidR="00A23709" w:rsidRDefault="00A23709" w:rsidP="00A23709">
      <w:pPr>
        <w:pStyle w:val="Heading1"/>
      </w:pPr>
      <w:r>
        <w:t>&gt;&gt; 2024/01/22 16:57:12.7527493 15520 15156 Metadata        Added Signed Timestamp Token - CreateTime[ 2023-11-05T22:39:16Z ]</w:t>
      </w:r>
    </w:p>
    <w:p w14:paraId="38091C36" w14:textId="77777777" w:rsidR="00A23709" w:rsidRDefault="00A23709" w:rsidP="00A23709">
      <w:pPr>
        <w:pStyle w:val="Heading1"/>
      </w:pPr>
      <w:r>
        <w:t>At line:1 char:12</w:t>
      </w:r>
    </w:p>
    <w:p w14:paraId="508C1151" w14:textId="77777777" w:rsidR="00A23709" w:rsidRDefault="00A23709" w:rsidP="00A23709">
      <w:pPr>
        <w:pStyle w:val="Heading1"/>
      </w:pPr>
      <w:r>
        <w:t>+ 2024/01/22 16:57:12.7306850 15520 15156 IdleTimer       WU operation  ...</w:t>
      </w:r>
    </w:p>
    <w:p w14:paraId="28813821" w14:textId="77777777" w:rsidR="00A23709" w:rsidRDefault="00A23709" w:rsidP="00A23709">
      <w:pPr>
        <w:pStyle w:val="Heading1"/>
      </w:pPr>
      <w:r>
        <w:t>+            ~~~~~~~~~~~~~~~~</w:t>
      </w:r>
    </w:p>
    <w:p w14:paraId="00530C74" w14:textId="77777777" w:rsidR="00A23709" w:rsidRDefault="00A23709" w:rsidP="00A23709">
      <w:pPr>
        <w:pStyle w:val="Heading1"/>
      </w:pPr>
      <w:r>
        <w:t>Unexpected token '16:57:12.7306850' in expression or statement.</w:t>
      </w:r>
    </w:p>
    <w:p w14:paraId="0D11760A" w14:textId="77777777" w:rsidR="00A23709" w:rsidRDefault="00A23709" w:rsidP="00A23709">
      <w:pPr>
        <w:pStyle w:val="Heading1"/>
      </w:pPr>
      <w:r>
        <w:t>At line:1 char:119</w:t>
      </w:r>
    </w:p>
    <w:p w14:paraId="71EA2470" w14:textId="77777777" w:rsidR="00A23709" w:rsidRDefault="00A23709" w:rsidP="00A23709">
      <w:pPr>
        <w:pStyle w:val="Heading1"/>
      </w:pPr>
      <w:r>
        <w:t>+ ...  operation (CAgentProtocolTalker::GetTimestamps_WithRecovery, operati ...</w:t>
      </w:r>
    </w:p>
    <w:p w14:paraId="3E84DDD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A3FEAF6" w14:textId="77777777" w:rsidR="00A23709" w:rsidRDefault="00A23709" w:rsidP="00A23709">
      <w:pPr>
        <w:pStyle w:val="Heading1"/>
      </w:pPr>
      <w:r>
        <w:t>Missing argument in parameter list.</w:t>
      </w:r>
    </w:p>
    <w:p w14:paraId="51258F05" w14:textId="77777777" w:rsidR="00A23709" w:rsidRDefault="00A23709" w:rsidP="00A23709">
      <w:pPr>
        <w:pStyle w:val="Heading1"/>
      </w:pPr>
      <w:r>
        <w:t>At line:1 char:130</w:t>
      </w:r>
    </w:p>
    <w:p w14:paraId="28ECA0BD" w14:textId="77777777" w:rsidR="00A23709" w:rsidRDefault="00A23709" w:rsidP="00A23709">
      <w:pPr>
        <w:pStyle w:val="Heading1"/>
      </w:pPr>
      <w:r>
        <w:t>+ ...  (CAgentProtocolTalker::GetTimestamps_WithRecovery, operation # 64) s ...</w:t>
      </w:r>
    </w:p>
    <w:p w14:paraId="18DF380C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4675DF7A" w14:textId="77777777" w:rsidR="00A23709" w:rsidRDefault="00A23709" w:rsidP="00A23709">
      <w:pPr>
        <w:pStyle w:val="Heading1"/>
      </w:pPr>
      <w:r>
        <w:t>Missing closing ')' in expression.</w:t>
      </w:r>
    </w:p>
    <w:p w14:paraId="330B313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6C32B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4E39777" w14:textId="77777777" w:rsidR="00A23709" w:rsidRDefault="00A23709" w:rsidP="00A23709">
      <w:pPr>
        <w:pStyle w:val="Heading1"/>
      </w:pPr>
    </w:p>
    <w:p w14:paraId="2A366E0C" w14:textId="77777777" w:rsidR="00A23709" w:rsidRDefault="00A23709" w:rsidP="00A23709">
      <w:pPr>
        <w:pStyle w:val="Heading1"/>
      </w:pPr>
      <w:r>
        <w:t>PS C:\Users\JazmyneJosephine Mar&gt; 2024/01/22 16:57:12.7528344 15520 15156 Metadata        Added Signed Timestamp Token - CreateTime[ 2023-11-20T23:26:36Z ]</w:t>
      </w:r>
    </w:p>
    <w:p w14:paraId="05289695" w14:textId="77777777" w:rsidR="00A23709" w:rsidRDefault="00A23709" w:rsidP="00A23709">
      <w:pPr>
        <w:pStyle w:val="Heading1"/>
      </w:pPr>
      <w:r>
        <w:t>At line:1 char:12</w:t>
      </w:r>
    </w:p>
    <w:p w14:paraId="01258BE7" w14:textId="77777777" w:rsidR="00A23709" w:rsidRDefault="00A23709" w:rsidP="00A23709">
      <w:pPr>
        <w:pStyle w:val="Heading1"/>
      </w:pPr>
      <w:r>
        <w:t>+ 2024/01/22 16:57:12.7528344 15520 15156 Metadata        Added Signed  ...</w:t>
      </w:r>
    </w:p>
    <w:p w14:paraId="1874D21F" w14:textId="77777777" w:rsidR="00A23709" w:rsidRDefault="00A23709" w:rsidP="00A23709">
      <w:pPr>
        <w:pStyle w:val="Heading1"/>
      </w:pPr>
      <w:r>
        <w:t>+            ~~~~~~~~~~~~~~~~</w:t>
      </w:r>
    </w:p>
    <w:p w14:paraId="54ADA164" w14:textId="77777777" w:rsidR="00A23709" w:rsidRDefault="00A23709" w:rsidP="00A23709">
      <w:pPr>
        <w:pStyle w:val="Heading1"/>
      </w:pPr>
      <w:r>
        <w:t>Unexpected token '16:57:12.7528344' in expression or statement.</w:t>
      </w:r>
    </w:p>
    <w:p w14:paraId="24154C2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017A65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6557BED" w14:textId="77777777" w:rsidR="00A23709" w:rsidRDefault="00A23709" w:rsidP="00A23709">
      <w:pPr>
        <w:pStyle w:val="Heading1"/>
      </w:pPr>
    </w:p>
    <w:p w14:paraId="187FF38A" w14:textId="77777777" w:rsidR="00A23709" w:rsidRDefault="00A23709" w:rsidP="00A23709">
      <w:pPr>
        <w:pStyle w:val="Heading1"/>
      </w:pPr>
      <w:r>
        <w:t>PS C:\Users\JazmyneJosephine Mar&gt; 2024/01/22 16:57:12.7529065 15520 15156 Metadata        Added Signed Timestamp Token - CreateTime[ 2023-12-06T00:09:02Z ]</w:t>
      </w:r>
    </w:p>
    <w:p w14:paraId="7FAEB0B2" w14:textId="77777777" w:rsidR="00A23709" w:rsidRDefault="00A23709" w:rsidP="00A23709">
      <w:pPr>
        <w:pStyle w:val="Heading1"/>
      </w:pPr>
      <w:r>
        <w:t>At line:1 char:12</w:t>
      </w:r>
    </w:p>
    <w:p w14:paraId="6BBDAC60" w14:textId="77777777" w:rsidR="00A23709" w:rsidRDefault="00A23709" w:rsidP="00A23709">
      <w:pPr>
        <w:pStyle w:val="Heading1"/>
      </w:pPr>
      <w:r>
        <w:t>+ 2024/01/22 16:57:12.7529065 15520 15156 Metadata        Added Signed  ...</w:t>
      </w:r>
    </w:p>
    <w:p w14:paraId="668AC7B3" w14:textId="77777777" w:rsidR="00A23709" w:rsidRDefault="00A23709" w:rsidP="00A23709">
      <w:pPr>
        <w:pStyle w:val="Heading1"/>
      </w:pPr>
      <w:r>
        <w:t>+            ~~~~~~~~~~~~~~~~</w:t>
      </w:r>
    </w:p>
    <w:p w14:paraId="751BFC5C" w14:textId="77777777" w:rsidR="00A23709" w:rsidRDefault="00A23709" w:rsidP="00A23709">
      <w:pPr>
        <w:pStyle w:val="Heading1"/>
      </w:pPr>
      <w:r>
        <w:t>Unexpected token '16:57:12.7529065' in expression or statement.</w:t>
      </w:r>
    </w:p>
    <w:p w14:paraId="4DAD498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BEBE1C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3410ED7" w14:textId="77777777" w:rsidR="00A23709" w:rsidRDefault="00A23709" w:rsidP="00A23709">
      <w:pPr>
        <w:pStyle w:val="Heading1"/>
      </w:pPr>
    </w:p>
    <w:p w14:paraId="21E34ADD" w14:textId="77777777" w:rsidR="00A23709" w:rsidRDefault="00A23709" w:rsidP="00A23709">
      <w:pPr>
        <w:pStyle w:val="Heading1"/>
      </w:pPr>
      <w:r>
        <w:t>PS C:\Users\JazmyneJosephine Mar&gt; 2024/01/22 16:57:12.7530701 15520 15156 Metadata        Added Signed Timestamp Token - CreateTime[ 2023-12-21T00:20:10Z ]</w:t>
      </w:r>
    </w:p>
    <w:p w14:paraId="27BBC466" w14:textId="77777777" w:rsidR="00A23709" w:rsidRDefault="00A23709" w:rsidP="00A23709">
      <w:pPr>
        <w:pStyle w:val="Heading1"/>
      </w:pPr>
      <w:r>
        <w:t>At line:1 char:12</w:t>
      </w:r>
    </w:p>
    <w:p w14:paraId="696A34CD" w14:textId="77777777" w:rsidR="00A23709" w:rsidRDefault="00A23709" w:rsidP="00A23709">
      <w:pPr>
        <w:pStyle w:val="Heading1"/>
      </w:pPr>
      <w:r>
        <w:t>+ 2024/01/22 16:57:12.7530701 15520 15156 Metadata        Added Signed  ...</w:t>
      </w:r>
    </w:p>
    <w:p w14:paraId="2A787BB5" w14:textId="77777777" w:rsidR="00A23709" w:rsidRDefault="00A23709" w:rsidP="00A23709">
      <w:pPr>
        <w:pStyle w:val="Heading1"/>
      </w:pPr>
      <w:r>
        <w:t>+            ~~~~~~~~~~~~~~~~</w:t>
      </w:r>
    </w:p>
    <w:p w14:paraId="6B2EA36C" w14:textId="77777777" w:rsidR="00A23709" w:rsidRDefault="00A23709" w:rsidP="00A23709">
      <w:pPr>
        <w:pStyle w:val="Heading1"/>
      </w:pPr>
      <w:r>
        <w:t>Unexpected token '16:57:12.7530701' in expression or statement.</w:t>
      </w:r>
    </w:p>
    <w:p w14:paraId="774049D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85C99D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868887" w14:textId="77777777" w:rsidR="00A23709" w:rsidRDefault="00A23709" w:rsidP="00A23709">
      <w:pPr>
        <w:pStyle w:val="Heading1"/>
      </w:pPr>
    </w:p>
    <w:p w14:paraId="2B30582B" w14:textId="77777777" w:rsidR="00A23709" w:rsidRDefault="00A23709" w:rsidP="00A23709">
      <w:pPr>
        <w:pStyle w:val="Heading1"/>
      </w:pPr>
      <w:r>
        <w:t>PS C:\Users\JazmyneJosephine Mar&gt; 2024/01/22 16:57:12.7531828 15520 15156 Metadata        Added Signed Timestamp Token - CreateTime[ 2024-01-05T01:05:20Z ]</w:t>
      </w:r>
    </w:p>
    <w:p w14:paraId="78B33B24" w14:textId="77777777" w:rsidR="00A23709" w:rsidRDefault="00A23709" w:rsidP="00A23709">
      <w:pPr>
        <w:pStyle w:val="Heading1"/>
      </w:pPr>
      <w:r>
        <w:t>At line:1 char:12</w:t>
      </w:r>
    </w:p>
    <w:p w14:paraId="0EF0C5E6" w14:textId="77777777" w:rsidR="00A23709" w:rsidRDefault="00A23709" w:rsidP="00A23709">
      <w:pPr>
        <w:pStyle w:val="Heading1"/>
      </w:pPr>
      <w:r>
        <w:t>+ 2024/01/22 16:57:12.7531828 15520 15156 Metadata        Added Signed  ...</w:t>
      </w:r>
    </w:p>
    <w:p w14:paraId="45E4B8BC" w14:textId="77777777" w:rsidR="00A23709" w:rsidRDefault="00A23709" w:rsidP="00A23709">
      <w:pPr>
        <w:pStyle w:val="Heading1"/>
      </w:pPr>
      <w:r>
        <w:t>+            ~~~~~~~~~~~~~~~~</w:t>
      </w:r>
    </w:p>
    <w:p w14:paraId="728FD644" w14:textId="77777777" w:rsidR="00A23709" w:rsidRDefault="00A23709" w:rsidP="00A23709">
      <w:pPr>
        <w:pStyle w:val="Heading1"/>
      </w:pPr>
      <w:r>
        <w:t>Unexpected token '16:57:12.7531828' in expression or statement.</w:t>
      </w:r>
    </w:p>
    <w:p w14:paraId="131BE3F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055E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916E4DD" w14:textId="77777777" w:rsidR="00A23709" w:rsidRDefault="00A23709" w:rsidP="00A23709">
      <w:pPr>
        <w:pStyle w:val="Heading1"/>
      </w:pPr>
    </w:p>
    <w:p w14:paraId="5E56D26B" w14:textId="77777777" w:rsidR="00A23709" w:rsidRDefault="00A23709" w:rsidP="00A23709">
      <w:pPr>
        <w:pStyle w:val="Heading1"/>
      </w:pPr>
      <w:r>
        <w:t>PS C:\Users\JazmyneJosephine Mar&gt; 2024/01/22 16:57:12.7532594 15520 15156 Metadata        Added Signed Timestamp Token - CreateTime[ 2024-01-20T01:22:42Z ]</w:t>
      </w:r>
    </w:p>
    <w:p w14:paraId="43D32E6F" w14:textId="77777777" w:rsidR="00A23709" w:rsidRDefault="00A23709" w:rsidP="00A23709">
      <w:pPr>
        <w:pStyle w:val="Heading1"/>
      </w:pPr>
      <w:r>
        <w:t>At line:1 char:12</w:t>
      </w:r>
    </w:p>
    <w:p w14:paraId="17A930D1" w14:textId="77777777" w:rsidR="00A23709" w:rsidRDefault="00A23709" w:rsidP="00A23709">
      <w:pPr>
        <w:pStyle w:val="Heading1"/>
      </w:pPr>
      <w:r>
        <w:t>+ 2024/01/22 16:57:12.7532594 15520 15156 Metadata        Added Signed  ...</w:t>
      </w:r>
    </w:p>
    <w:p w14:paraId="50C28942" w14:textId="77777777" w:rsidR="00A23709" w:rsidRDefault="00A23709" w:rsidP="00A23709">
      <w:pPr>
        <w:pStyle w:val="Heading1"/>
      </w:pPr>
      <w:r>
        <w:t>+            ~~~~~~~~~~~~~~~~</w:t>
      </w:r>
    </w:p>
    <w:p w14:paraId="52187FD1" w14:textId="77777777" w:rsidR="00A23709" w:rsidRDefault="00A23709" w:rsidP="00A23709">
      <w:pPr>
        <w:pStyle w:val="Heading1"/>
      </w:pPr>
      <w:r>
        <w:t>Unexpected token '16:57:12.7532594' in expression or statement.</w:t>
      </w:r>
    </w:p>
    <w:p w14:paraId="10EC62C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796045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1318993" w14:textId="77777777" w:rsidR="00A23709" w:rsidRDefault="00A23709" w:rsidP="00A23709">
      <w:pPr>
        <w:pStyle w:val="Heading1"/>
      </w:pPr>
    </w:p>
    <w:p w14:paraId="54778B91" w14:textId="77777777" w:rsidR="00A23709" w:rsidRDefault="00A23709" w:rsidP="00A23709">
      <w:pPr>
        <w:pStyle w:val="Heading1"/>
      </w:pPr>
      <w:r>
        <w:t>PS C:\Users\JazmyneJosephine Mar&gt; 2024/01/22 16:57:12.7743384 15520 15156 ProtocolTalker  TMI 0/51 bad core; 0/0 bad behavior; mode: Enforce (Enforce)</w:t>
      </w:r>
    </w:p>
    <w:p w14:paraId="0932183D" w14:textId="77777777" w:rsidR="00A23709" w:rsidRDefault="00A23709" w:rsidP="00A23709">
      <w:pPr>
        <w:pStyle w:val="Heading1"/>
      </w:pPr>
      <w:r>
        <w:t>At line:1 char:12</w:t>
      </w:r>
    </w:p>
    <w:p w14:paraId="61D8987A" w14:textId="77777777" w:rsidR="00A23709" w:rsidRDefault="00A23709" w:rsidP="00A23709">
      <w:pPr>
        <w:pStyle w:val="Heading1"/>
      </w:pPr>
      <w:r>
        <w:t>+ 2024/01/22 16:57:12.7743384 15520 15156 ProtocolTalker  TMI 0/51 bad  ...</w:t>
      </w:r>
    </w:p>
    <w:p w14:paraId="4D5E62A0" w14:textId="77777777" w:rsidR="00A23709" w:rsidRDefault="00A23709" w:rsidP="00A23709">
      <w:pPr>
        <w:pStyle w:val="Heading1"/>
      </w:pPr>
      <w:r>
        <w:t>+            ~~~~~~~~~~~~~~~~</w:t>
      </w:r>
    </w:p>
    <w:p w14:paraId="38FA79F4" w14:textId="77777777" w:rsidR="00A23709" w:rsidRDefault="00A23709" w:rsidP="00A23709">
      <w:pPr>
        <w:pStyle w:val="Heading1"/>
      </w:pPr>
      <w:r>
        <w:t>Unexpected token '16:57:12.7743384' in expression or statement.</w:t>
      </w:r>
    </w:p>
    <w:p w14:paraId="7C2559B5" w14:textId="77777777" w:rsidR="00A23709" w:rsidRDefault="00A23709" w:rsidP="00A23709">
      <w:pPr>
        <w:pStyle w:val="Heading1"/>
      </w:pPr>
      <w:r>
        <w:t>At line:1 char:80</w:t>
      </w:r>
    </w:p>
    <w:p w14:paraId="3FEF6D50" w14:textId="77777777" w:rsidR="00A23709" w:rsidRDefault="00A23709" w:rsidP="00A23709">
      <w:pPr>
        <w:pStyle w:val="Heading1"/>
      </w:pPr>
      <w:r>
        <w:t>+ ... 743384 15520 15156 ProtocolTalker  TMI 0/51 bad core; 0/0 bad behavio ...</w:t>
      </w:r>
    </w:p>
    <w:p w14:paraId="5F4179F1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6DEFF142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2907619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B37DE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95A369A" w14:textId="77777777" w:rsidR="00A23709" w:rsidRDefault="00A23709" w:rsidP="00A23709">
      <w:pPr>
        <w:pStyle w:val="Heading1"/>
      </w:pPr>
    </w:p>
    <w:p w14:paraId="24EDA137" w14:textId="77777777" w:rsidR="00A23709" w:rsidRDefault="00A23709" w:rsidP="00A23709">
      <w:pPr>
        <w:pStyle w:val="Heading1"/>
      </w:pPr>
      <w:r>
        <w:t>PS C:\Users\JazmyneJosephine Mar&gt; 2024/01/22 16:57:12.7955575 15520 15156 Agent           CopyDriverAdditionalMetadata: Copied 0 additional drivers metadata 0 HWIDs into map.</w:t>
      </w:r>
    </w:p>
    <w:p w14:paraId="4B4E8AB4" w14:textId="77777777" w:rsidR="00A23709" w:rsidRDefault="00A23709" w:rsidP="00A23709">
      <w:pPr>
        <w:pStyle w:val="Heading1"/>
      </w:pPr>
      <w:r>
        <w:t>At line:1 char:12</w:t>
      </w:r>
    </w:p>
    <w:p w14:paraId="1F2BFF6C" w14:textId="77777777" w:rsidR="00A23709" w:rsidRDefault="00A23709" w:rsidP="00A23709">
      <w:pPr>
        <w:pStyle w:val="Heading1"/>
      </w:pPr>
      <w:r>
        <w:t>+ 2024/01/22 16:57:12.7955575 15520 15156 Agent           CopyDriverAdd ...</w:t>
      </w:r>
    </w:p>
    <w:p w14:paraId="75F29884" w14:textId="77777777" w:rsidR="00A23709" w:rsidRDefault="00A23709" w:rsidP="00A23709">
      <w:pPr>
        <w:pStyle w:val="Heading1"/>
      </w:pPr>
      <w:r>
        <w:t>+            ~~~~~~~~~~~~~~~~</w:t>
      </w:r>
    </w:p>
    <w:p w14:paraId="76D1E853" w14:textId="77777777" w:rsidR="00A23709" w:rsidRDefault="00A23709" w:rsidP="00A23709">
      <w:pPr>
        <w:pStyle w:val="Heading1"/>
      </w:pPr>
      <w:r>
        <w:t>Unexpected token '16:57:12.7955575' in expression or statement.</w:t>
      </w:r>
    </w:p>
    <w:p w14:paraId="6DCAB96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5378AF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DC25BE" w14:textId="77777777" w:rsidR="00A23709" w:rsidRDefault="00A23709" w:rsidP="00A23709">
      <w:pPr>
        <w:pStyle w:val="Heading1"/>
      </w:pPr>
    </w:p>
    <w:p w14:paraId="2EA099FB" w14:textId="77777777" w:rsidR="00A23709" w:rsidRDefault="00A23709" w:rsidP="00A23709">
      <w:pPr>
        <w:pStyle w:val="Heading1"/>
      </w:pPr>
      <w:r>
        <w:t>PS C:\Users\JazmyneJosephine Mar&gt; 2024/01/22 16:57:12.7955620 15520 15156 Agent           CopyDriverAdditionalMetadata: Copied 0 additional drivers metadata 0 HWIDs into map.</w:t>
      </w:r>
    </w:p>
    <w:p w14:paraId="623FEF40" w14:textId="77777777" w:rsidR="00A23709" w:rsidRDefault="00A23709" w:rsidP="00A23709">
      <w:pPr>
        <w:pStyle w:val="Heading1"/>
      </w:pPr>
      <w:r>
        <w:t>At line:1 char:12</w:t>
      </w:r>
    </w:p>
    <w:p w14:paraId="49CA4583" w14:textId="77777777" w:rsidR="00A23709" w:rsidRDefault="00A23709" w:rsidP="00A23709">
      <w:pPr>
        <w:pStyle w:val="Heading1"/>
      </w:pPr>
      <w:r>
        <w:t>+ 2024/01/22 16:57:12.7955620 15520 15156 Agent           CopyDriverAdd ...</w:t>
      </w:r>
    </w:p>
    <w:p w14:paraId="6FD99591" w14:textId="77777777" w:rsidR="00A23709" w:rsidRDefault="00A23709" w:rsidP="00A23709">
      <w:pPr>
        <w:pStyle w:val="Heading1"/>
      </w:pPr>
      <w:r>
        <w:t>+            ~~~~~~~~~~~~~~~~</w:t>
      </w:r>
    </w:p>
    <w:p w14:paraId="094BD9DC" w14:textId="77777777" w:rsidR="00A23709" w:rsidRDefault="00A23709" w:rsidP="00A23709">
      <w:pPr>
        <w:pStyle w:val="Heading1"/>
      </w:pPr>
      <w:r>
        <w:t>Unexpected token '16:57:12.7955620' in expression or statement.</w:t>
      </w:r>
    </w:p>
    <w:p w14:paraId="3DF17BE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2B227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5D6D985" w14:textId="77777777" w:rsidR="00A23709" w:rsidRDefault="00A23709" w:rsidP="00A23709">
      <w:pPr>
        <w:pStyle w:val="Heading1"/>
      </w:pPr>
    </w:p>
    <w:p w14:paraId="0E63A181" w14:textId="77777777" w:rsidR="00A23709" w:rsidRDefault="00A23709" w:rsidP="00A23709">
      <w:pPr>
        <w:pStyle w:val="Heading1"/>
      </w:pPr>
      <w:r>
        <w:t>PS C:\Users\JazmyneJosephine Mar&gt; 2024/01/22 16:57:12.7992634 15520 15156 Misc            Ignoring: Cert is not within its validity period when verifying against the current system clock</w:t>
      </w:r>
    </w:p>
    <w:p w14:paraId="1F3791B4" w14:textId="77777777" w:rsidR="00A23709" w:rsidRDefault="00A23709" w:rsidP="00A23709">
      <w:pPr>
        <w:pStyle w:val="Heading1"/>
      </w:pPr>
      <w:r>
        <w:t>At line:1 char:12</w:t>
      </w:r>
    </w:p>
    <w:p w14:paraId="31DD76F1" w14:textId="77777777" w:rsidR="00A23709" w:rsidRDefault="00A23709" w:rsidP="00A23709">
      <w:pPr>
        <w:pStyle w:val="Heading1"/>
      </w:pPr>
      <w:r>
        <w:t>+ 2024/01/22 16:57:12.7992634 15520 15156 Misc            Ignoring: Cer ...</w:t>
      </w:r>
    </w:p>
    <w:p w14:paraId="1828B925" w14:textId="77777777" w:rsidR="00A23709" w:rsidRDefault="00A23709" w:rsidP="00A23709">
      <w:pPr>
        <w:pStyle w:val="Heading1"/>
      </w:pPr>
      <w:r>
        <w:t>+            ~~~~~~~~~~~~~~~~</w:t>
      </w:r>
    </w:p>
    <w:p w14:paraId="6D537FC1" w14:textId="77777777" w:rsidR="00A23709" w:rsidRDefault="00A23709" w:rsidP="00A23709">
      <w:pPr>
        <w:pStyle w:val="Heading1"/>
      </w:pPr>
      <w:r>
        <w:t>Unexpected token '16:57:12.7992634' in expression or statement.</w:t>
      </w:r>
    </w:p>
    <w:p w14:paraId="3758FB9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B96A1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328973A" w14:textId="77777777" w:rsidR="00A23709" w:rsidRDefault="00A23709" w:rsidP="00A23709">
      <w:pPr>
        <w:pStyle w:val="Heading1"/>
      </w:pPr>
    </w:p>
    <w:p w14:paraId="073E6B02" w14:textId="77777777" w:rsidR="00A23709" w:rsidRDefault="00A23709" w:rsidP="00A23709">
      <w:pPr>
        <w:pStyle w:val="Heading1"/>
      </w:pPr>
      <w:r>
        <w:t>PS C:\Users\JazmyneJosephine Mar&gt; 2024/01/22 16:57:12.8005677 15520 15156 Misc            Ignoring: Cert is not within its validity period when verifying against the current system clock</w:t>
      </w:r>
    </w:p>
    <w:p w14:paraId="009BE487" w14:textId="77777777" w:rsidR="00A23709" w:rsidRDefault="00A23709" w:rsidP="00A23709">
      <w:pPr>
        <w:pStyle w:val="Heading1"/>
      </w:pPr>
      <w:r>
        <w:t>At line:1 char:12</w:t>
      </w:r>
    </w:p>
    <w:p w14:paraId="779AB661" w14:textId="77777777" w:rsidR="00A23709" w:rsidRDefault="00A23709" w:rsidP="00A23709">
      <w:pPr>
        <w:pStyle w:val="Heading1"/>
      </w:pPr>
      <w:r>
        <w:t>+ 2024/01/22 16:57:12.8005677 15520 15156 Misc            Ignoring: Cer ...</w:t>
      </w:r>
    </w:p>
    <w:p w14:paraId="05538EF2" w14:textId="77777777" w:rsidR="00A23709" w:rsidRDefault="00A23709" w:rsidP="00A23709">
      <w:pPr>
        <w:pStyle w:val="Heading1"/>
      </w:pPr>
      <w:r>
        <w:t>+            ~~~~~~~~~~~~~~~~</w:t>
      </w:r>
    </w:p>
    <w:p w14:paraId="719F818C" w14:textId="77777777" w:rsidR="00A23709" w:rsidRDefault="00A23709" w:rsidP="00A23709">
      <w:pPr>
        <w:pStyle w:val="Heading1"/>
      </w:pPr>
      <w:r>
        <w:t>Unexpected token '16:57:12.8005677' in expression or statement.</w:t>
      </w:r>
    </w:p>
    <w:p w14:paraId="0F39DB7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9A409A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5139E84" w14:textId="77777777" w:rsidR="00A23709" w:rsidRDefault="00A23709" w:rsidP="00A23709">
      <w:pPr>
        <w:pStyle w:val="Heading1"/>
      </w:pPr>
    </w:p>
    <w:p w14:paraId="3CB50D0A" w14:textId="77777777" w:rsidR="00A23709" w:rsidRDefault="00A23709" w:rsidP="00A23709">
      <w:pPr>
        <w:pStyle w:val="Heading1"/>
      </w:pPr>
      <w:r>
        <w:t>PS C:\Users\JazmyneJosephine Mar&gt; 2024/01/22 16:57:12.8034696 15520 15156 Metadata        Enforcement Mode: Unknown =&gt; Enforce</w:t>
      </w:r>
    </w:p>
    <w:p w14:paraId="08C1FF5E" w14:textId="77777777" w:rsidR="00A23709" w:rsidRDefault="00A23709" w:rsidP="00A23709">
      <w:pPr>
        <w:pStyle w:val="Heading1"/>
      </w:pPr>
      <w:r>
        <w:t>At line:1 char:12</w:t>
      </w:r>
    </w:p>
    <w:p w14:paraId="156E7E9C" w14:textId="77777777" w:rsidR="00A23709" w:rsidRDefault="00A23709" w:rsidP="00A23709">
      <w:pPr>
        <w:pStyle w:val="Heading1"/>
      </w:pPr>
      <w:r>
        <w:t>+ 2024/01/22 16:57:12.8034696 15520 15156 Metadata        Enforcement M ...</w:t>
      </w:r>
    </w:p>
    <w:p w14:paraId="4AFBE8C2" w14:textId="77777777" w:rsidR="00A23709" w:rsidRDefault="00A23709" w:rsidP="00A23709">
      <w:pPr>
        <w:pStyle w:val="Heading1"/>
      </w:pPr>
      <w:r>
        <w:t>+            ~~~~~~~~~~~~~~~~</w:t>
      </w:r>
    </w:p>
    <w:p w14:paraId="3D1D3C42" w14:textId="77777777" w:rsidR="00A23709" w:rsidRDefault="00A23709" w:rsidP="00A23709">
      <w:pPr>
        <w:pStyle w:val="Heading1"/>
      </w:pPr>
      <w:r>
        <w:t>Unexpected token '16:57:12.8034696' in expression or statement.</w:t>
      </w:r>
    </w:p>
    <w:p w14:paraId="259D8B6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F945E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FABEAD" w14:textId="77777777" w:rsidR="00A23709" w:rsidRDefault="00A23709" w:rsidP="00A23709">
      <w:pPr>
        <w:pStyle w:val="Heading1"/>
      </w:pPr>
    </w:p>
    <w:p w14:paraId="4E71C8F1" w14:textId="77777777" w:rsidR="00A23709" w:rsidRDefault="00A23709" w:rsidP="00A23709">
      <w:pPr>
        <w:pStyle w:val="Heading1"/>
      </w:pPr>
      <w:r>
        <w:t>PS C:\Users\JazmyneJosephine Mar&gt; 2024/01/22 16:57:12.8034732 15520 15156 Metadata        Raw Enforcement Mode: (null) =&gt; Enforce</w:t>
      </w:r>
    </w:p>
    <w:p w14:paraId="7E369412" w14:textId="77777777" w:rsidR="00A23709" w:rsidRDefault="00A23709" w:rsidP="00A23709">
      <w:pPr>
        <w:pStyle w:val="Heading1"/>
      </w:pPr>
      <w:r>
        <w:t>At line:1 char:12</w:t>
      </w:r>
    </w:p>
    <w:p w14:paraId="0EDB8488" w14:textId="77777777" w:rsidR="00A23709" w:rsidRDefault="00A23709" w:rsidP="00A23709">
      <w:pPr>
        <w:pStyle w:val="Heading1"/>
      </w:pPr>
      <w:r>
        <w:t>+ 2024/01/22 16:57:12.8034732 15520 15156 Metadata        Raw Enforceme ...</w:t>
      </w:r>
    </w:p>
    <w:p w14:paraId="167810FA" w14:textId="77777777" w:rsidR="00A23709" w:rsidRDefault="00A23709" w:rsidP="00A23709">
      <w:pPr>
        <w:pStyle w:val="Heading1"/>
      </w:pPr>
      <w:r>
        <w:t>+            ~~~~~~~~~~~~~~~~</w:t>
      </w:r>
    </w:p>
    <w:p w14:paraId="173009CF" w14:textId="77777777" w:rsidR="00A23709" w:rsidRDefault="00A23709" w:rsidP="00A23709">
      <w:pPr>
        <w:pStyle w:val="Heading1"/>
      </w:pPr>
      <w:r>
        <w:t>Unexpected token '16:57:12.8034732' in expression or statement.</w:t>
      </w:r>
    </w:p>
    <w:p w14:paraId="28F50C8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EDCD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01590F" w14:textId="77777777" w:rsidR="00A23709" w:rsidRDefault="00A23709" w:rsidP="00A23709">
      <w:pPr>
        <w:pStyle w:val="Heading1"/>
      </w:pPr>
    </w:p>
    <w:p w14:paraId="47C26020" w14:textId="77777777" w:rsidR="00A23709" w:rsidRDefault="00A23709" w:rsidP="00A23709">
      <w:pPr>
        <w:pStyle w:val="Heading1"/>
      </w:pPr>
      <w:r>
        <w:t>PS C:\Users\JazmyneJosephine Mar&gt; 2024/01/22 16:57:12.8034749 15520 15156 Metadata        TimestampToken Validity: 0 =&gt; 90 (days)</w:t>
      </w:r>
    </w:p>
    <w:p w14:paraId="06EE9700" w14:textId="77777777" w:rsidR="00A23709" w:rsidRDefault="00A23709" w:rsidP="00A23709">
      <w:pPr>
        <w:pStyle w:val="Heading1"/>
      </w:pPr>
      <w:r>
        <w:t>At line:1 char:12</w:t>
      </w:r>
    </w:p>
    <w:p w14:paraId="0A2399A5" w14:textId="77777777" w:rsidR="00A23709" w:rsidRDefault="00A23709" w:rsidP="00A23709">
      <w:pPr>
        <w:pStyle w:val="Heading1"/>
      </w:pPr>
      <w:r>
        <w:t>+ 2024/01/22 16:57:12.8034749 15520 15156 Metadata        TimestampToke ...</w:t>
      </w:r>
    </w:p>
    <w:p w14:paraId="12C9FCBA" w14:textId="77777777" w:rsidR="00A23709" w:rsidRDefault="00A23709" w:rsidP="00A23709">
      <w:pPr>
        <w:pStyle w:val="Heading1"/>
      </w:pPr>
      <w:r>
        <w:t>+            ~~~~~~~~~~~~~~~~</w:t>
      </w:r>
    </w:p>
    <w:p w14:paraId="69F11E5F" w14:textId="77777777" w:rsidR="00A23709" w:rsidRDefault="00A23709" w:rsidP="00A23709">
      <w:pPr>
        <w:pStyle w:val="Heading1"/>
      </w:pPr>
      <w:r>
        <w:t>Unexpected token '16:57:12.8034749' in expression or statement.</w:t>
      </w:r>
    </w:p>
    <w:p w14:paraId="6227023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8C104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596502" w14:textId="77777777" w:rsidR="00A23709" w:rsidRDefault="00A23709" w:rsidP="00A23709">
      <w:pPr>
        <w:pStyle w:val="Heading1"/>
      </w:pPr>
    </w:p>
    <w:p w14:paraId="6D84E92C" w14:textId="77777777" w:rsidR="00A23709" w:rsidRDefault="00A23709" w:rsidP="00A23709">
      <w:pPr>
        <w:pStyle w:val="Heading1"/>
      </w:pPr>
      <w:r>
        <w:t>PS C:\Users\JazmyneJosephine Mar&gt; 2024/01/22 16:57:12.8034771 15520 15156 Metadata        Using mode: Enforce, validity: 90</w:t>
      </w:r>
    </w:p>
    <w:p w14:paraId="1EF228F5" w14:textId="77777777" w:rsidR="00A23709" w:rsidRDefault="00A23709" w:rsidP="00A23709">
      <w:pPr>
        <w:pStyle w:val="Heading1"/>
      </w:pPr>
      <w:r>
        <w:t>At line:1 char:12</w:t>
      </w:r>
    </w:p>
    <w:p w14:paraId="4B1A0F1A" w14:textId="77777777" w:rsidR="00A23709" w:rsidRDefault="00A23709" w:rsidP="00A23709">
      <w:pPr>
        <w:pStyle w:val="Heading1"/>
      </w:pPr>
      <w:r>
        <w:t>+ 2024/01/22 16:57:12.8034771 15520 15156 Metadata        Using mode: E ...</w:t>
      </w:r>
    </w:p>
    <w:p w14:paraId="41C238F4" w14:textId="77777777" w:rsidR="00A23709" w:rsidRDefault="00A23709" w:rsidP="00A23709">
      <w:pPr>
        <w:pStyle w:val="Heading1"/>
      </w:pPr>
      <w:r>
        <w:t>+            ~~~~~~~~~~~~~~~~</w:t>
      </w:r>
    </w:p>
    <w:p w14:paraId="530FC0AE" w14:textId="77777777" w:rsidR="00A23709" w:rsidRDefault="00A23709" w:rsidP="00A23709">
      <w:pPr>
        <w:pStyle w:val="Heading1"/>
      </w:pPr>
      <w:r>
        <w:t>Unexpected token '16:57:12.8034771' in expression or statement.</w:t>
      </w:r>
    </w:p>
    <w:p w14:paraId="1E5FBD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9F4211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5A59B24" w14:textId="77777777" w:rsidR="00A23709" w:rsidRDefault="00A23709" w:rsidP="00A23709">
      <w:pPr>
        <w:pStyle w:val="Heading1"/>
      </w:pPr>
    </w:p>
    <w:p w14:paraId="3D3D6143" w14:textId="77777777" w:rsidR="00A23709" w:rsidRDefault="00A23709" w:rsidP="00A23709">
      <w:pPr>
        <w:pStyle w:val="Heading1"/>
      </w:pPr>
      <w:r>
        <w:t>PS C:\Users\JazmyneJosephine Mar&gt; 2024/01/22 16:57:12.8143079 15520 15156 ProtocolTalker  SyncUpdates - 0 bad out of 153 extended metadata signatures checked using Enforce enforcement mode (raw mode: Enforce).</w:t>
      </w:r>
    </w:p>
    <w:p w14:paraId="76C90F1E" w14:textId="77777777" w:rsidR="00A23709" w:rsidRDefault="00A23709" w:rsidP="00A23709">
      <w:pPr>
        <w:pStyle w:val="Heading1"/>
      </w:pPr>
      <w:r>
        <w:t>At line:1 char:12</w:t>
      </w:r>
    </w:p>
    <w:p w14:paraId="1A55F28E" w14:textId="77777777" w:rsidR="00A23709" w:rsidRDefault="00A23709" w:rsidP="00A23709">
      <w:pPr>
        <w:pStyle w:val="Heading1"/>
      </w:pPr>
      <w:r>
        <w:t>+ 2024/01/22 16:57:12.8143079 15520 15156 ProtocolTalker  SyncUpdates - ...</w:t>
      </w:r>
    </w:p>
    <w:p w14:paraId="6E46E06A" w14:textId="77777777" w:rsidR="00A23709" w:rsidRDefault="00A23709" w:rsidP="00A23709">
      <w:pPr>
        <w:pStyle w:val="Heading1"/>
      </w:pPr>
      <w:r>
        <w:t>+            ~~~~~~~~~~~~~~~~</w:t>
      </w:r>
    </w:p>
    <w:p w14:paraId="301C3081" w14:textId="77777777" w:rsidR="00A23709" w:rsidRDefault="00A23709" w:rsidP="00A23709">
      <w:pPr>
        <w:pStyle w:val="Heading1"/>
      </w:pPr>
      <w:r>
        <w:t>Unexpected token '16:57:12.8143079' in expression or statement.</w:t>
      </w:r>
    </w:p>
    <w:p w14:paraId="447D913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38C85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6A97E2" w14:textId="77777777" w:rsidR="00A23709" w:rsidRDefault="00A23709" w:rsidP="00A23709">
      <w:pPr>
        <w:pStyle w:val="Heading1"/>
      </w:pPr>
    </w:p>
    <w:p w14:paraId="3D51909E" w14:textId="77777777" w:rsidR="00A23709" w:rsidRDefault="00A23709" w:rsidP="00A23709">
      <w:pPr>
        <w:pStyle w:val="Heading1"/>
      </w:pPr>
      <w:r>
        <w:t>PS C:\Users\JazmyneJosephine Mar&gt; 2024/01/22 16:57:12.9581964 15520 15156 IdleTimer       WU operation (CAgentProtocolTalker::SyncUpdates_WithRecover) started; operation # 65; does use network; is at background priority</w:t>
      </w:r>
    </w:p>
    <w:p w14:paraId="7D25DD3A" w14:textId="77777777" w:rsidR="00A23709" w:rsidRDefault="00A23709" w:rsidP="00A23709">
      <w:pPr>
        <w:pStyle w:val="Heading1"/>
      </w:pPr>
      <w:r>
        <w:t>At line:1 char:12</w:t>
      </w:r>
    </w:p>
    <w:p w14:paraId="30A5067D" w14:textId="77777777" w:rsidR="00A23709" w:rsidRDefault="00A23709" w:rsidP="00A23709">
      <w:pPr>
        <w:pStyle w:val="Heading1"/>
      </w:pPr>
      <w:r>
        <w:t>+ 2024/01/22 16:57:12.9581964 15520 15156 IdleTimer       WU operation  ...</w:t>
      </w:r>
    </w:p>
    <w:p w14:paraId="45F6AC2C" w14:textId="77777777" w:rsidR="00A23709" w:rsidRDefault="00A23709" w:rsidP="00A23709">
      <w:pPr>
        <w:pStyle w:val="Heading1"/>
      </w:pPr>
      <w:r>
        <w:t>+            ~~~~~~~~~~~~~~~~</w:t>
      </w:r>
    </w:p>
    <w:p w14:paraId="2337E7C2" w14:textId="77777777" w:rsidR="00A23709" w:rsidRDefault="00A23709" w:rsidP="00A23709">
      <w:pPr>
        <w:pStyle w:val="Heading1"/>
      </w:pPr>
      <w:r>
        <w:t>Unexpected token '16:57:12.9581964' in expression or statement.</w:t>
      </w:r>
    </w:p>
    <w:p w14:paraId="32C2B3C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788D6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5D5584D" w14:textId="77777777" w:rsidR="00A23709" w:rsidRDefault="00A23709" w:rsidP="00A23709">
      <w:pPr>
        <w:pStyle w:val="Heading1"/>
      </w:pPr>
    </w:p>
    <w:p w14:paraId="34A93826" w14:textId="77777777" w:rsidR="00A23709" w:rsidRDefault="00A23709" w:rsidP="00A23709">
      <w:pPr>
        <w:pStyle w:val="Heading1"/>
      </w:pPr>
      <w:r>
        <w:t>PS C:\Users\JazmyneJosephine Mar&gt; 2024/01/22 16:57:12.9582577 15520 15156 WebServices     DetermineProxyConfiguration: UseUserProxy=Yes</w:t>
      </w:r>
    </w:p>
    <w:p w14:paraId="5ADBC9CB" w14:textId="77777777" w:rsidR="00A23709" w:rsidRDefault="00A23709" w:rsidP="00A23709">
      <w:pPr>
        <w:pStyle w:val="Heading1"/>
      </w:pPr>
      <w:r>
        <w:t>At line:1 char:12</w:t>
      </w:r>
    </w:p>
    <w:p w14:paraId="3CD94F3B" w14:textId="77777777" w:rsidR="00A23709" w:rsidRDefault="00A23709" w:rsidP="00A23709">
      <w:pPr>
        <w:pStyle w:val="Heading1"/>
      </w:pPr>
      <w:r>
        <w:t>+ 2024/01/22 16:57:12.9582577 15520 15156 WebServices     DetermineProx ...</w:t>
      </w:r>
    </w:p>
    <w:p w14:paraId="77C16625" w14:textId="77777777" w:rsidR="00A23709" w:rsidRDefault="00A23709" w:rsidP="00A23709">
      <w:pPr>
        <w:pStyle w:val="Heading1"/>
      </w:pPr>
      <w:r>
        <w:t>+            ~~~~~~~~~~~~~~~~</w:t>
      </w:r>
    </w:p>
    <w:p w14:paraId="51787FDE" w14:textId="77777777" w:rsidR="00A23709" w:rsidRDefault="00A23709" w:rsidP="00A23709">
      <w:pPr>
        <w:pStyle w:val="Heading1"/>
      </w:pPr>
      <w:r>
        <w:t>Unexpected token '16:57:12.9582577' in expression or statement.</w:t>
      </w:r>
    </w:p>
    <w:p w14:paraId="16CE4D2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37395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44AC7F7" w14:textId="77777777" w:rsidR="00A23709" w:rsidRDefault="00A23709" w:rsidP="00A23709">
      <w:pPr>
        <w:pStyle w:val="Heading1"/>
      </w:pPr>
    </w:p>
    <w:p w14:paraId="43E60AAC" w14:textId="77777777" w:rsidR="00A23709" w:rsidRDefault="00A23709" w:rsidP="00A23709">
      <w:pPr>
        <w:pStyle w:val="Heading1"/>
      </w:pPr>
      <w:r>
        <w:t>PS C:\Users\JazmyneJosephine Mar&gt; 2024/01/22 16:57:13.2281306 15520 15156 WebServices     DetermineProxyConfiguration: UseUserProxy=Yes</w:t>
      </w:r>
    </w:p>
    <w:p w14:paraId="6B344E4F" w14:textId="77777777" w:rsidR="00A23709" w:rsidRDefault="00A23709" w:rsidP="00A23709">
      <w:pPr>
        <w:pStyle w:val="Heading1"/>
      </w:pPr>
      <w:r>
        <w:t>At line:1 char:12</w:t>
      </w:r>
    </w:p>
    <w:p w14:paraId="50AD2722" w14:textId="77777777" w:rsidR="00A23709" w:rsidRDefault="00A23709" w:rsidP="00A23709">
      <w:pPr>
        <w:pStyle w:val="Heading1"/>
      </w:pPr>
      <w:r>
        <w:t>+ 2024/01/22 16:57:13.2281306 15520 15156 WebServices     DetermineProx ...</w:t>
      </w:r>
    </w:p>
    <w:p w14:paraId="1DC315B3" w14:textId="77777777" w:rsidR="00A23709" w:rsidRDefault="00A23709" w:rsidP="00A23709">
      <w:pPr>
        <w:pStyle w:val="Heading1"/>
      </w:pPr>
      <w:r>
        <w:t>+            ~~~~~~~~~~~~~~~~</w:t>
      </w:r>
    </w:p>
    <w:p w14:paraId="60243F67" w14:textId="77777777" w:rsidR="00A23709" w:rsidRDefault="00A23709" w:rsidP="00A23709">
      <w:pPr>
        <w:pStyle w:val="Heading1"/>
      </w:pPr>
      <w:r>
        <w:t>Unexpected token '16:57:13.2281306' in expression or statement.</w:t>
      </w:r>
    </w:p>
    <w:p w14:paraId="69A1484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B5EC14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29B9CE" w14:textId="77777777" w:rsidR="00A23709" w:rsidRDefault="00A23709" w:rsidP="00A23709">
      <w:pPr>
        <w:pStyle w:val="Heading1"/>
      </w:pPr>
    </w:p>
    <w:p w14:paraId="34C9D4CD" w14:textId="77777777" w:rsidR="00A23709" w:rsidRDefault="00A23709" w:rsidP="00A23709">
      <w:pPr>
        <w:pStyle w:val="Heading1"/>
      </w:pPr>
      <w:r>
        <w:t>PS C:\Users\JazmyneJosephine Mar&gt; 2024/01/22 16:57:13.2286179 15520 15156 IdleTimer       WU operation (CAgentProtocolTalker::SyncUpdates_WithRecover, operation # 65) stopped; does use network; is at background priority</w:t>
      </w:r>
    </w:p>
    <w:p w14:paraId="3DF58275" w14:textId="77777777" w:rsidR="00A23709" w:rsidRDefault="00A23709" w:rsidP="00A23709">
      <w:pPr>
        <w:pStyle w:val="Heading1"/>
      </w:pPr>
      <w:r>
        <w:t>&gt;&gt; 2024/01/22 16:57:13.2390753 15520 15156 Misc            Ignoring: Cert is not within its validity period when verifying against the current system clock</w:t>
      </w:r>
    </w:p>
    <w:p w14:paraId="0E9A8F02" w14:textId="77777777" w:rsidR="00A23709" w:rsidRDefault="00A23709" w:rsidP="00A23709">
      <w:pPr>
        <w:pStyle w:val="Heading1"/>
      </w:pPr>
      <w:r>
        <w:t>At line:1 char:12</w:t>
      </w:r>
    </w:p>
    <w:p w14:paraId="5A6D04A9" w14:textId="77777777" w:rsidR="00A23709" w:rsidRDefault="00A23709" w:rsidP="00A23709">
      <w:pPr>
        <w:pStyle w:val="Heading1"/>
      </w:pPr>
      <w:r>
        <w:t>+ 2024/01/22 16:57:13.2286179 15520 15156 IdleTimer       WU operation  ...</w:t>
      </w:r>
    </w:p>
    <w:p w14:paraId="2358A56E" w14:textId="77777777" w:rsidR="00A23709" w:rsidRDefault="00A23709" w:rsidP="00A23709">
      <w:pPr>
        <w:pStyle w:val="Heading1"/>
      </w:pPr>
      <w:r>
        <w:t>+            ~~~~~~~~~~~~~~~~</w:t>
      </w:r>
    </w:p>
    <w:p w14:paraId="1ACF453B" w14:textId="77777777" w:rsidR="00A23709" w:rsidRDefault="00A23709" w:rsidP="00A23709">
      <w:pPr>
        <w:pStyle w:val="Heading1"/>
      </w:pPr>
      <w:r>
        <w:t>Unexpected token '16:57:13.2286179' in expression or statement.</w:t>
      </w:r>
    </w:p>
    <w:p w14:paraId="1C9F9ADD" w14:textId="77777777" w:rsidR="00A23709" w:rsidRDefault="00A23709" w:rsidP="00A23709">
      <w:pPr>
        <w:pStyle w:val="Heading1"/>
      </w:pPr>
      <w:r>
        <w:t>At line:1 char:116</w:t>
      </w:r>
    </w:p>
    <w:p w14:paraId="3204CD21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7D3E315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5F7EC50" w14:textId="77777777" w:rsidR="00A23709" w:rsidRDefault="00A23709" w:rsidP="00A23709">
      <w:pPr>
        <w:pStyle w:val="Heading1"/>
      </w:pPr>
      <w:r>
        <w:t>Missing argument in parameter list.</w:t>
      </w:r>
    </w:p>
    <w:p w14:paraId="23318FE8" w14:textId="77777777" w:rsidR="00A23709" w:rsidRDefault="00A23709" w:rsidP="00A23709">
      <w:pPr>
        <w:pStyle w:val="Heading1"/>
      </w:pPr>
      <w:r>
        <w:t>At line:1 char:127</w:t>
      </w:r>
    </w:p>
    <w:p w14:paraId="3F6A7EC3" w14:textId="77777777" w:rsidR="00A23709" w:rsidRDefault="00A23709" w:rsidP="00A23709">
      <w:pPr>
        <w:pStyle w:val="Heading1"/>
      </w:pPr>
      <w:r>
        <w:t>+ ... ion (CAgentProtocolTalker::SyncUpdates_WithRecover, operation # 65) s ...</w:t>
      </w:r>
    </w:p>
    <w:p w14:paraId="738DE39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5620A01" w14:textId="77777777" w:rsidR="00A23709" w:rsidRDefault="00A23709" w:rsidP="00A23709">
      <w:pPr>
        <w:pStyle w:val="Heading1"/>
      </w:pPr>
      <w:r>
        <w:t>Missing closing ')' in expression.</w:t>
      </w:r>
    </w:p>
    <w:p w14:paraId="3D26878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A2A249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CB0AA1" w14:textId="77777777" w:rsidR="00A23709" w:rsidRDefault="00A23709" w:rsidP="00A23709">
      <w:pPr>
        <w:pStyle w:val="Heading1"/>
      </w:pPr>
    </w:p>
    <w:p w14:paraId="41637E6E" w14:textId="77777777" w:rsidR="00A23709" w:rsidRDefault="00A23709" w:rsidP="00A23709">
      <w:pPr>
        <w:pStyle w:val="Heading1"/>
      </w:pPr>
      <w:r>
        <w:t>PS C:\Users\JazmyneJosephine Mar&gt; 2024/01/22 16:57:13.2432627 15520 15156 Misc            Ignoring: Cert is not within its validity period when verifying against the current system clock</w:t>
      </w:r>
    </w:p>
    <w:p w14:paraId="20F627CA" w14:textId="77777777" w:rsidR="00A23709" w:rsidRDefault="00A23709" w:rsidP="00A23709">
      <w:pPr>
        <w:pStyle w:val="Heading1"/>
      </w:pPr>
      <w:r>
        <w:t>At line:1 char:12</w:t>
      </w:r>
    </w:p>
    <w:p w14:paraId="1E614474" w14:textId="77777777" w:rsidR="00A23709" w:rsidRDefault="00A23709" w:rsidP="00A23709">
      <w:pPr>
        <w:pStyle w:val="Heading1"/>
      </w:pPr>
      <w:r>
        <w:t>+ 2024/01/22 16:57:13.2432627 15520 15156 Misc            Ignoring: Cer ...</w:t>
      </w:r>
    </w:p>
    <w:p w14:paraId="148BE857" w14:textId="77777777" w:rsidR="00A23709" w:rsidRDefault="00A23709" w:rsidP="00A23709">
      <w:pPr>
        <w:pStyle w:val="Heading1"/>
      </w:pPr>
      <w:r>
        <w:t>+            ~~~~~~~~~~~~~~~~</w:t>
      </w:r>
    </w:p>
    <w:p w14:paraId="565D0F0C" w14:textId="77777777" w:rsidR="00A23709" w:rsidRDefault="00A23709" w:rsidP="00A23709">
      <w:pPr>
        <w:pStyle w:val="Heading1"/>
      </w:pPr>
      <w:r>
        <w:t>Unexpected token '16:57:13.2432627' in expression or statement.</w:t>
      </w:r>
    </w:p>
    <w:p w14:paraId="4B1717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DE0ED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4EB67FB" w14:textId="77777777" w:rsidR="00A23709" w:rsidRDefault="00A23709" w:rsidP="00A23709">
      <w:pPr>
        <w:pStyle w:val="Heading1"/>
      </w:pPr>
    </w:p>
    <w:p w14:paraId="2600CBEC" w14:textId="77777777" w:rsidR="00A23709" w:rsidRDefault="00A23709" w:rsidP="00A23709">
      <w:pPr>
        <w:pStyle w:val="Heading1"/>
      </w:pPr>
      <w:r>
        <w:t>PS C:\Users\JazmyneJosephine Mar&gt; 2024/01/22 16:57:13.2523181 15520 15156 Metadata        Enforcement Mode: Unknown =&gt; Enforce</w:t>
      </w:r>
    </w:p>
    <w:p w14:paraId="079BD802" w14:textId="77777777" w:rsidR="00A23709" w:rsidRDefault="00A23709" w:rsidP="00A23709">
      <w:pPr>
        <w:pStyle w:val="Heading1"/>
      </w:pPr>
      <w:r>
        <w:t>At line:1 char:12</w:t>
      </w:r>
    </w:p>
    <w:p w14:paraId="00BA6BD8" w14:textId="77777777" w:rsidR="00A23709" w:rsidRDefault="00A23709" w:rsidP="00A23709">
      <w:pPr>
        <w:pStyle w:val="Heading1"/>
      </w:pPr>
      <w:r>
        <w:t>+ 2024/01/22 16:57:13.2523181 15520 15156 Metadata        Enforcement M ...</w:t>
      </w:r>
    </w:p>
    <w:p w14:paraId="0AC7E9E8" w14:textId="77777777" w:rsidR="00A23709" w:rsidRDefault="00A23709" w:rsidP="00A23709">
      <w:pPr>
        <w:pStyle w:val="Heading1"/>
      </w:pPr>
      <w:r>
        <w:t>+            ~~~~~~~~~~~~~~~~</w:t>
      </w:r>
    </w:p>
    <w:p w14:paraId="326511BF" w14:textId="77777777" w:rsidR="00A23709" w:rsidRDefault="00A23709" w:rsidP="00A23709">
      <w:pPr>
        <w:pStyle w:val="Heading1"/>
      </w:pPr>
      <w:r>
        <w:t>Unexpected token '16:57:13.2523181' in expression or statement.</w:t>
      </w:r>
    </w:p>
    <w:p w14:paraId="6A668E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B7BC96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EACBC3" w14:textId="77777777" w:rsidR="00A23709" w:rsidRDefault="00A23709" w:rsidP="00A23709">
      <w:pPr>
        <w:pStyle w:val="Heading1"/>
      </w:pPr>
    </w:p>
    <w:p w14:paraId="0897D32E" w14:textId="77777777" w:rsidR="00A23709" w:rsidRDefault="00A23709" w:rsidP="00A23709">
      <w:pPr>
        <w:pStyle w:val="Heading1"/>
      </w:pPr>
      <w:r>
        <w:t>PS C:\Users\JazmyneJosephine Mar&gt; 2024/01/22 16:57:13.2523319 15520 15156 Metadata        Raw Enforcement Mode: (null) =&gt; Enforce</w:t>
      </w:r>
    </w:p>
    <w:p w14:paraId="438D4F4C" w14:textId="77777777" w:rsidR="00A23709" w:rsidRDefault="00A23709" w:rsidP="00A23709">
      <w:pPr>
        <w:pStyle w:val="Heading1"/>
      </w:pPr>
      <w:r>
        <w:t>At line:1 char:12</w:t>
      </w:r>
    </w:p>
    <w:p w14:paraId="1F27EA4E" w14:textId="77777777" w:rsidR="00A23709" w:rsidRDefault="00A23709" w:rsidP="00A23709">
      <w:pPr>
        <w:pStyle w:val="Heading1"/>
      </w:pPr>
      <w:r>
        <w:t>+ 2024/01/22 16:57:13.2523319 15520 15156 Metadata        Raw Enforceme ...</w:t>
      </w:r>
    </w:p>
    <w:p w14:paraId="5954880D" w14:textId="77777777" w:rsidR="00A23709" w:rsidRDefault="00A23709" w:rsidP="00A23709">
      <w:pPr>
        <w:pStyle w:val="Heading1"/>
      </w:pPr>
      <w:r>
        <w:t>+            ~~~~~~~~~~~~~~~~</w:t>
      </w:r>
    </w:p>
    <w:p w14:paraId="1AF45323" w14:textId="77777777" w:rsidR="00A23709" w:rsidRDefault="00A23709" w:rsidP="00A23709">
      <w:pPr>
        <w:pStyle w:val="Heading1"/>
      </w:pPr>
      <w:r>
        <w:t>Unexpected token '16:57:13.2523319' in expression or statement.</w:t>
      </w:r>
    </w:p>
    <w:p w14:paraId="2A26153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208E55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529523" w14:textId="77777777" w:rsidR="00A23709" w:rsidRDefault="00A23709" w:rsidP="00A23709">
      <w:pPr>
        <w:pStyle w:val="Heading1"/>
      </w:pPr>
    </w:p>
    <w:p w14:paraId="4D3066CF" w14:textId="77777777" w:rsidR="00A23709" w:rsidRDefault="00A23709" w:rsidP="00A23709">
      <w:pPr>
        <w:pStyle w:val="Heading1"/>
      </w:pPr>
      <w:r>
        <w:t>PS C:\Users\JazmyneJosephine Mar&gt; 2024/01/22 16:57:13.2523384 15520 15156 Metadata        TimestampToken Validity: 0 =&gt; 90 (days)</w:t>
      </w:r>
    </w:p>
    <w:p w14:paraId="54E50038" w14:textId="77777777" w:rsidR="00A23709" w:rsidRDefault="00A23709" w:rsidP="00A23709">
      <w:pPr>
        <w:pStyle w:val="Heading1"/>
      </w:pPr>
      <w:r>
        <w:t>At line:1 char:12</w:t>
      </w:r>
    </w:p>
    <w:p w14:paraId="70464932" w14:textId="77777777" w:rsidR="00A23709" w:rsidRDefault="00A23709" w:rsidP="00A23709">
      <w:pPr>
        <w:pStyle w:val="Heading1"/>
      </w:pPr>
      <w:r>
        <w:t>+ 2024/01/22 16:57:13.2523384 15520 15156 Metadata        TimestampToke ...</w:t>
      </w:r>
    </w:p>
    <w:p w14:paraId="5372EFBC" w14:textId="77777777" w:rsidR="00A23709" w:rsidRDefault="00A23709" w:rsidP="00A23709">
      <w:pPr>
        <w:pStyle w:val="Heading1"/>
      </w:pPr>
      <w:r>
        <w:t>+            ~~~~~~~~~~~~~~~~</w:t>
      </w:r>
    </w:p>
    <w:p w14:paraId="7B63E0C6" w14:textId="77777777" w:rsidR="00A23709" w:rsidRDefault="00A23709" w:rsidP="00A23709">
      <w:pPr>
        <w:pStyle w:val="Heading1"/>
      </w:pPr>
      <w:r>
        <w:t>Unexpected token '16:57:13.2523384' in expression or statement.</w:t>
      </w:r>
    </w:p>
    <w:p w14:paraId="41B3183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B4113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04C5F8" w14:textId="77777777" w:rsidR="00A23709" w:rsidRDefault="00A23709" w:rsidP="00A23709">
      <w:pPr>
        <w:pStyle w:val="Heading1"/>
      </w:pPr>
    </w:p>
    <w:p w14:paraId="2B2B78E9" w14:textId="77777777" w:rsidR="00A23709" w:rsidRDefault="00A23709" w:rsidP="00A23709">
      <w:pPr>
        <w:pStyle w:val="Heading1"/>
      </w:pPr>
      <w:r>
        <w:t>PS C:\Users\JazmyneJosephine Mar&gt; 2024/01/22 16:57:13.2523440 15520 15156 Metadata        Using mode: Enforce, validity: 90</w:t>
      </w:r>
    </w:p>
    <w:p w14:paraId="3DCA56DD" w14:textId="77777777" w:rsidR="00A23709" w:rsidRDefault="00A23709" w:rsidP="00A23709">
      <w:pPr>
        <w:pStyle w:val="Heading1"/>
      </w:pPr>
      <w:r>
        <w:t>At line:1 char:12</w:t>
      </w:r>
    </w:p>
    <w:p w14:paraId="16733C6C" w14:textId="77777777" w:rsidR="00A23709" w:rsidRDefault="00A23709" w:rsidP="00A23709">
      <w:pPr>
        <w:pStyle w:val="Heading1"/>
      </w:pPr>
      <w:r>
        <w:t>+ 2024/01/22 16:57:13.2523440 15520 15156 Metadata        Using mode: E ...</w:t>
      </w:r>
    </w:p>
    <w:p w14:paraId="5DE1B06F" w14:textId="77777777" w:rsidR="00A23709" w:rsidRDefault="00A23709" w:rsidP="00A23709">
      <w:pPr>
        <w:pStyle w:val="Heading1"/>
      </w:pPr>
      <w:r>
        <w:t>+            ~~~~~~~~~~~~~~~~</w:t>
      </w:r>
    </w:p>
    <w:p w14:paraId="363A6AD1" w14:textId="77777777" w:rsidR="00A23709" w:rsidRDefault="00A23709" w:rsidP="00A23709">
      <w:pPr>
        <w:pStyle w:val="Heading1"/>
      </w:pPr>
      <w:r>
        <w:t>Unexpected token '16:57:13.2523440' in expression or statement.</w:t>
      </w:r>
    </w:p>
    <w:p w14:paraId="7A209B4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F109D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1284D8" w14:textId="77777777" w:rsidR="00A23709" w:rsidRDefault="00A23709" w:rsidP="00A23709">
      <w:pPr>
        <w:pStyle w:val="Heading1"/>
      </w:pPr>
    </w:p>
    <w:p w14:paraId="7A7F3E36" w14:textId="77777777" w:rsidR="00A23709" w:rsidRDefault="00A23709" w:rsidP="00A23709">
      <w:pPr>
        <w:pStyle w:val="Heading1"/>
      </w:pPr>
      <w:r>
        <w:t>PS C:\Users\JazmyneJosephine Mar&gt; 2024/01/22 16:57:13.2722311 15520 15156 ProtocolTalker  TMI 0/174 bad core; 0/0 bad behavior; mode: Enforce (Enforce)</w:t>
      </w:r>
    </w:p>
    <w:p w14:paraId="7E82A59C" w14:textId="77777777" w:rsidR="00A23709" w:rsidRDefault="00A23709" w:rsidP="00A23709">
      <w:pPr>
        <w:pStyle w:val="Heading1"/>
      </w:pPr>
      <w:r>
        <w:t>At line:1 char:12</w:t>
      </w:r>
    </w:p>
    <w:p w14:paraId="75184595" w14:textId="77777777" w:rsidR="00A23709" w:rsidRDefault="00A23709" w:rsidP="00A23709">
      <w:pPr>
        <w:pStyle w:val="Heading1"/>
      </w:pPr>
      <w:r>
        <w:t>+ 2024/01/22 16:57:13.2722311 15520 15156 ProtocolTalker  TMI 0/174 bad ...</w:t>
      </w:r>
    </w:p>
    <w:p w14:paraId="3F326555" w14:textId="77777777" w:rsidR="00A23709" w:rsidRDefault="00A23709" w:rsidP="00A23709">
      <w:pPr>
        <w:pStyle w:val="Heading1"/>
      </w:pPr>
      <w:r>
        <w:t>+            ~~~~~~~~~~~~~~~~</w:t>
      </w:r>
    </w:p>
    <w:p w14:paraId="0B663FA1" w14:textId="77777777" w:rsidR="00A23709" w:rsidRDefault="00A23709" w:rsidP="00A23709">
      <w:pPr>
        <w:pStyle w:val="Heading1"/>
      </w:pPr>
      <w:r>
        <w:t>Unexpected token '16:57:13.2722311' in expression or statement.</w:t>
      </w:r>
    </w:p>
    <w:p w14:paraId="6CA3BD7B" w14:textId="77777777" w:rsidR="00A23709" w:rsidRDefault="00A23709" w:rsidP="00A23709">
      <w:pPr>
        <w:pStyle w:val="Heading1"/>
      </w:pPr>
      <w:r>
        <w:t>At line:1 char:81</w:t>
      </w:r>
    </w:p>
    <w:p w14:paraId="60A90826" w14:textId="77777777" w:rsidR="00A23709" w:rsidRDefault="00A23709" w:rsidP="00A23709">
      <w:pPr>
        <w:pStyle w:val="Heading1"/>
      </w:pPr>
      <w:r>
        <w:t>+ ... 22311 15520 15156 ProtocolTalker  TMI 0/174 bad core; 0/0 bad behavio ...</w:t>
      </w:r>
    </w:p>
    <w:p w14:paraId="4FAA8C5F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5CD7E7EF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61E9AA5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C38C8B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979BB2D" w14:textId="77777777" w:rsidR="00A23709" w:rsidRDefault="00A23709" w:rsidP="00A23709">
      <w:pPr>
        <w:pStyle w:val="Heading1"/>
      </w:pPr>
    </w:p>
    <w:p w14:paraId="1E0E6FE3" w14:textId="77777777" w:rsidR="00A23709" w:rsidRDefault="00A23709" w:rsidP="00A23709">
      <w:pPr>
        <w:pStyle w:val="Heading1"/>
      </w:pPr>
      <w:r>
        <w:t>PS C:\Users\JazmyneJosephine Mar&gt; 2024/01/22 16:57:13.2975406 15520 15156 Agent           CopyDriverAdditionalMetadata: Copied 0 additional drivers metadata 0 HWIDs into map.</w:t>
      </w:r>
    </w:p>
    <w:p w14:paraId="2AE71655" w14:textId="77777777" w:rsidR="00A23709" w:rsidRDefault="00A23709" w:rsidP="00A23709">
      <w:pPr>
        <w:pStyle w:val="Heading1"/>
      </w:pPr>
      <w:r>
        <w:t>At line:1 char:12</w:t>
      </w:r>
    </w:p>
    <w:p w14:paraId="7E507D90" w14:textId="77777777" w:rsidR="00A23709" w:rsidRDefault="00A23709" w:rsidP="00A23709">
      <w:pPr>
        <w:pStyle w:val="Heading1"/>
      </w:pPr>
      <w:r>
        <w:t>+ 2024/01/22 16:57:13.2975406 15520 15156 Agent           CopyDriverAdd ...</w:t>
      </w:r>
    </w:p>
    <w:p w14:paraId="70EDF07A" w14:textId="77777777" w:rsidR="00A23709" w:rsidRDefault="00A23709" w:rsidP="00A23709">
      <w:pPr>
        <w:pStyle w:val="Heading1"/>
      </w:pPr>
      <w:r>
        <w:t>+            ~~~~~~~~~~~~~~~~</w:t>
      </w:r>
    </w:p>
    <w:p w14:paraId="732F5933" w14:textId="77777777" w:rsidR="00A23709" w:rsidRDefault="00A23709" w:rsidP="00A23709">
      <w:pPr>
        <w:pStyle w:val="Heading1"/>
      </w:pPr>
      <w:r>
        <w:t>Unexpected token '16:57:13.2975406' in expression or statement.</w:t>
      </w:r>
    </w:p>
    <w:p w14:paraId="7A7DF47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1915B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639B4C" w14:textId="77777777" w:rsidR="00A23709" w:rsidRDefault="00A23709" w:rsidP="00A23709">
      <w:pPr>
        <w:pStyle w:val="Heading1"/>
      </w:pPr>
    </w:p>
    <w:p w14:paraId="46498FD2" w14:textId="77777777" w:rsidR="00A23709" w:rsidRDefault="00A23709" w:rsidP="00A23709">
      <w:pPr>
        <w:pStyle w:val="Heading1"/>
      </w:pPr>
      <w:r>
        <w:t>PS C:\Users\JazmyneJosephine Mar&gt; 2024/01/22 16:57:13.2975451 15520 15156 Agent           CopyDriverAdditionalMetadata: Copied 0 additional drivers metadata 0 HWIDs into map.</w:t>
      </w:r>
    </w:p>
    <w:p w14:paraId="0F1F43A2" w14:textId="77777777" w:rsidR="00A23709" w:rsidRDefault="00A23709" w:rsidP="00A23709">
      <w:pPr>
        <w:pStyle w:val="Heading1"/>
      </w:pPr>
      <w:r>
        <w:t>At line:1 char:12</w:t>
      </w:r>
    </w:p>
    <w:p w14:paraId="3D72573F" w14:textId="77777777" w:rsidR="00A23709" w:rsidRDefault="00A23709" w:rsidP="00A23709">
      <w:pPr>
        <w:pStyle w:val="Heading1"/>
      </w:pPr>
      <w:r>
        <w:t>+ 2024/01/22 16:57:13.2975451 15520 15156 Agent           CopyDriverAdd ...</w:t>
      </w:r>
    </w:p>
    <w:p w14:paraId="6689EAF8" w14:textId="77777777" w:rsidR="00A23709" w:rsidRDefault="00A23709" w:rsidP="00A23709">
      <w:pPr>
        <w:pStyle w:val="Heading1"/>
      </w:pPr>
      <w:r>
        <w:t>+            ~~~~~~~~~~~~~~~~</w:t>
      </w:r>
    </w:p>
    <w:p w14:paraId="54081930" w14:textId="77777777" w:rsidR="00A23709" w:rsidRDefault="00A23709" w:rsidP="00A23709">
      <w:pPr>
        <w:pStyle w:val="Heading1"/>
      </w:pPr>
      <w:r>
        <w:t>Unexpected token '16:57:13.2975451' in expression or statement.</w:t>
      </w:r>
    </w:p>
    <w:p w14:paraId="55BB32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83F66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919562" w14:textId="77777777" w:rsidR="00A23709" w:rsidRDefault="00A23709" w:rsidP="00A23709">
      <w:pPr>
        <w:pStyle w:val="Heading1"/>
      </w:pPr>
    </w:p>
    <w:p w14:paraId="3A1C85A7" w14:textId="77777777" w:rsidR="00A23709" w:rsidRDefault="00A23709" w:rsidP="00A23709">
      <w:pPr>
        <w:pStyle w:val="Heading1"/>
      </w:pPr>
      <w:r>
        <w:t>PS C:\Users\JazmyneJosephine Mar&gt; 2024/01/22 16:57:13.3010622 15520 15156 Misc            Ignoring: Cert is not within its validity period when verifying against the current system clock</w:t>
      </w:r>
    </w:p>
    <w:p w14:paraId="73402238" w14:textId="77777777" w:rsidR="00A23709" w:rsidRDefault="00A23709" w:rsidP="00A23709">
      <w:pPr>
        <w:pStyle w:val="Heading1"/>
      </w:pPr>
      <w:r>
        <w:t>At line:1 char:12</w:t>
      </w:r>
    </w:p>
    <w:p w14:paraId="7E6DB447" w14:textId="77777777" w:rsidR="00A23709" w:rsidRDefault="00A23709" w:rsidP="00A23709">
      <w:pPr>
        <w:pStyle w:val="Heading1"/>
      </w:pPr>
      <w:r>
        <w:t>+ 2024/01/22 16:57:13.3010622 15520 15156 Misc            Ignoring: Cer ...</w:t>
      </w:r>
    </w:p>
    <w:p w14:paraId="51AA0466" w14:textId="77777777" w:rsidR="00A23709" w:rsidRDefault="00A23709" w:rsidP="00A23709">
      <w:pPr>
        <w:pStyle w:val="Heading1"/>
      </w:pPr>
      <w:r>
        <w:t>+            ~~~~~~~~~~~~~~~~</w:t>
      </w:r>
    </w:p>
    <w:p w14:paraId="02779998" w14:textId="77777777" w:rsidR="00A23709" w:rsidRDefault="00A23709" w:rsidP="00A23709">
      <w:pPr>
        <w:pStyle w:val="Heading1"/>
      </w:pPr>
      <w:r>
        <w:t>Unexpected token '16:57:13.3010622' in expression or statement.</w:t>
      </w:r>
    </w:p>
    <w:p w14:paraId="414C1C3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E2FBB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1E07460" w14:textId="77777777" w:rsidR="00A23709" w:rsidRDefault="00A23709" w:rsidP="00A23709">
      <w:pPr>
        <w:pStyle w:val="Heading1"/>
      </w:pPr>
    </w:p>
    <w:p w14:paraId="7ADD643B" w14:textId="77777777" w:rsidR="00A23709" w:rsidRDefault="00A23709" w:rsidP="00A23709">
      <w:pPr>
        <w:pStyle w:val="Heading1"/>
      </w:pPr>
      <w:r>
        <w:t>PS C:\Users\JazmyneJosephine Mar&gt; 2024/01/22 16:57:13.3023719 15520 15156 Misc            Ignoring: Cert is not within its validity period when verifying against the current system clock</w:t>
      </w:r>
    </w:p>
    <w:p w14:paraId="1A5B3814" w14:textId="77777777" w:rsidR="00A23709" w:rsidRDefault="00A23709" w:rsidP="00A23709">
      <w:pPr>
        <w:pStyle w:val="Heading1"/>
      </w:pPr>
      <w:r>
        <w:t>At line:1 char:12</w:t>
      </w:r>
    </w:p>
    <w:p w14:paraId="3883087F" w14:textId="77777777" w:rsidR="00A23709" w:rsidRDefault="00A23709" w:rsidP="00A23709">
      <w:pPr>
        <w:pStyle w:val="Heading1"/>
      </w:pPr>
      <w:r>
        <w:t>+ 2024/01/22 16:57:13.3023719 15520 15156 Misc            Ignoring: Cer ...</w:t>
      </w:r>
    </w:p>
    <w:p w14:paraId="15E9B094" w14:textId="77777777" w:rsidR="00A23709" w:rsidRDefault="00A23709" w:rsidP="00A23709">
      <w:pPr>
        <w:pStyle w:val="Heading1"/>
      </w:pPr>
      <w:r>
        <w:t>+            ~~~~~~~~~~~~~~~~</w:t>
      </w:r>
    </w:p>
    <w:p w14:paraId="4127D955" w14:textId="77777777" w:rsidR="00A23709" w:rsidRDefault="00A23709" w:rsidP="00A23709">
      <w:pPr>
        <w:pStyle w:val="Heading1"/>
      </w:pPr>
      <w:r>
        <w:t>Unexpected token '16:57:13.3023719' in expression or statement.</w:t>
      </w:r>
    </w:p>
    <w:p w14:paraId="30C97B3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C8948B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9B897B5" w14:textId="77777777" w:rsidR="00A23709" w:rsidRDefault="00A23709" w:rsidP="00A23709">
      <w:pPr>
        <w:pStyle w:val="Heading1"/>
      </w:pPr>
    </w:p>
    <w:p w14:paraId="39A0F02B" w14:textId="77777777" w:rsidR="00A23709" w:rsidRDefault="00A23709" w:rsidP="00A23709">
      <w:pPr>
        <w:pStyle w:val="Heading1"/>
      </w:pPr>
      <w:r>
        <w:t>PS C:\Users\JazmyneJosephine Mar&gt; 2024/01/22 16:57:13.3052833 15520 15156 Metadata        Enforcement Mode: Unknown =&gt; Enforce</w:t>
      </w:r>
    </w:p>
    <w:p w14:paraId="6E2A6D5F" w14:textId="77777777" w:rsidR="00A23709" w:rsidRDefault="00A23709" w:rsidP="00A23709">
      <w:pPr>
        <w:pStyle w:val="Heading1"/>
      </w:pPr>
      <w:r>
        <w:t>At line:1 char:12</w:t>
      </w:r>
    </w:p>
    <w:p w14:paraId="6CB2C7DA" w14:textId="77777777" w:rsidR="00A23709" w:rsidRDefault="00A23709" w:rsidP="00A23709">
      <w:pPr>
        <w:pStyle w:val="Heading1"/>
      </w:pPr>
      <w:r>
        <w:t>+ 2024/01/22 16:57:13.3052833 15520 15156 Metadata        Enforcement M ...</w:t>
      </w:r>
    </w:p>
    <w:p w14:paraId="21A9D73B" w14:textId="77777777" w:rsidR="00A23709" w:rsidRDefault="00A23709" w:rsidP="00A23709">
      <w:pPr>
        <w:pStyle w:val="Heading1"/>
      </w:pPr>
      <w:r>
        <w:t>+            ~~~~~~~~~~~~~~~~</w:t>
      </w:r>
    </w:p>
    <w:p w14:paraId="0BB2AE9B" w14:textId="77777777" w:rsidR="00A23709" w:rsidRDefault="00A23709" w:rsidP="00A23709">
      <w:pPr>
        <w:pStyle w:val="Heading1"/>
      </w:pPr>
      <w:r>
        <w:t>Unexpected token '16:57:13.3052833' in expression or statement.</w:t>
      </w:r>
    </w:p>
    <w:p w14:paraId="60E11E5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754D12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E7D8AC" w14:textId="77777777" w:rsidR="00A23709" w:rsidRDefault="00A23709" w:rsidP="00A23709">
      <w:pPr>
        <w:pStyle w:val="Heading1"/>
      </w:pPr>
    </w:p>
    <w:p w14:paraId="187017BA" w14:textId="77777777" w:rsidR="00A23709" w:rsidRDefault="00A23709" w:rsidP="00A23709">
      <w:pPr>
        <w:pStyle w:val="Heading1"/>
      </w:pPr>
      <w:r>
        <w:t>PS C:\Users\JazmyneJosephine Mar&gt; 2024/01/22 16:57:13.3052874 15520 15156 Metadata        Raw Enforcement Mode: (null) =&gt; Enforce</w:t>
      </w:r>
    </w:p>
    <w:p w14:paraId="1F4AFADC" w14:textId="77777777" w:rsidR="00A23709" w:rsidRDefault="00A23709" w:rsidP="00A23709">
      <w:pPr>
        <w:pStyle w:val="Heading1"/>
      </w:pPr>
      <w:r>
        <w:t>At line:1 char:12</w:t>
      </w:r>
    </w:p>
    <w:p w14:paraId="1A869DEB" w14:textId="77777777" w:rsidR="00A23709" w:rsidRDefault="00A23709" w:rsidP="00A23709">
      <w:pPr>
        <w:pStyle w:val="Heading1"/>
      </w:pPr>
      <w:r>
        <w:t>+ 2024/01/22 16:57:13.3052874 15520 15156 Metadata        Raw Enforceme ...</w:t>
      </w:r>
    </w:p>
    <w:p w14:paraId="39650B9A" w14:textId="77777777" w:rsidR="00A23709" w:rsidRDefault="00A23709" w:rsidP="00A23709">
      <w:pPr>
        <w:pStyle w:val="Heading1"/>
      </w:pPr>
      <w:r>
        <w:t>+            ~~~~~~~~~~~~~~~~</w:t>
      </w:r>
    </w:p>
    <w:p w14:paraId="747AD481" w14:textId="77777777" w:rsidR="00A23709" w:rsidRDefault="00A23709" w:rsidP="00A23709">
      <w:pPr>
        <w:pStyle w:val="Heading1"/>
      </w:pPr>
      <w:r>
        <w:t>Unexpected token '16:57:13.3052874' in expression or statement.</w:t>
      </w:r>
    </w:p>
    <w:p w14:paraId="2737569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01D74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AC2193" w14:textId="77777777" w:rsidR="00A23709" w:rsidRDefault="00A23709" w:rsidP="00A23709">
      <w:pPr>
        <w:pStyle w:val="Heading1"/>
      </w:pPr>
    </w:p>
    <w:p w14:paraId="7C90BE05" w14:textId="77777777" w:rsidR="00A23709" w:rsidRDefault="00A23709" w:rsidP="00A23709">
      <w:pPr>
        <w:pStyle w:val="Heading1"/>
      </w:pPr>
      <w:r>
        <w:t>PS C:\Users\JazmyneJosephine Mar&gt; 2024/01/22 16:57:13.3052892 15520 15156 Metadata        TimestampToken Validity: 0 =&gt; 90 (days)</w:t>
      </w:r>
    </w:p>
    <w:p w14:paraId="57D6B9CE" w14:textId="77777777" w:rsidR="00A23709" w:rsidRDefault="00A23709" w:rsidP="00A23709">
      <w:pPr>
        <w:pStyle w:val="Heading1"/>
      </w:pPr>
      <w:r>
        <w:t>At line:1 char:12</w:t>
      </w:r>
    </w:p>
    <w:p w14:paraId="63A2F491" w14:textId="77777777" w:rsidR="00A23709" w:rsidRDefault="00A23709" w:rsidP="00A23709">
      <w:pPr>
        <w:pStyle w:val="Heading1"/>
      </w:pPr>
      <w:r>
        <w:t>+ 2024/01/22 16:57:13.3052892 15520 15156 Metadata        TimestampToke ...</w:t>
      </w:r>
    </w:p>
    <w:p w14:paraId="7D8D4B9E" w14:textId="77777777" w:rsidR="00A23709" w:rsidRDefault="00A23709" w:rsidP="00A23709">
      <w:pPr>
        <w:pStyle w:val="Heading1"/>
      </w:pPr>
      <w:r>
        <w:t>+            ~~~~~~~~~~~~~~~~</w:t>
      </w:r>
    </w:p>
    <w:p w14:paraId="309AF0A6" w14:textId="77777777" w:rsidR="00A23709" w:rsidRDefault="00A23709" w:rsidP="00A23709">
      <w:pPr>
        <w:pStyle w:val="Heading1"/>
      </w:pPr>
      <w:r>
        <w:t>Unexpected token '16:57:13.3052892' in expression or statement.</w:t>
      </w:r>
    </w:p>
    <w:p w14:paraId="430EDAB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BE939C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597F73" w14:textId="77777777" w:rsidR="00A23709" w:rsidRDefault="00A23709" w:rsidP="00A23709">
      <w:pPr>
        <w:pStyle w:val="Heading1"/>
      </w:pPr>
    </w:p>
    <w:p w14:paraId="5D7B2C8D" w14:textId="77777777" w:rsidR="00A23709" w:rsidRDefault="00A23709" w:rsidP="00A23709">
      <w:pPr>
        <w:pStyle w:val="Heading1"/>
      </w:pPr>
      <w:r>
        <w:t>PS C:\Users\JazmyneJosephine Mar&gt; 2024/01/22 16:57:13.3052912 15520 15156 Metadata        Using mode: Enforce, validity: 90</w:t>
      </w:r>
    </w:p>
    <w:p w14:paraId="59690BE4" w14:textId="77777777" w:rsidR="00A23709" w:rsidRDefault="00A23709" w:rsidP="00A23709">
      <w:pPr>
        <w:pStyle w:val="Heading1"/>
      </w:pPr>
      <w:r>
        <w:t>At line:1 char:12</w:t>
      </w:r>
    </w:p>
    <w:p w14:paraId="2DFA0E88" w14:textId="77777777" w:rsidR="00A23709" w:rsidRDefault="00A23709" w:rsidP="00A23709">
      <w:pPr>
        <w:pStyle w:val="Heading1"/>
      </w:pPr>
      <w:r>
        <w:t>+ 2024/01/22 16:57:13.3052912 15520 15156 Metadata        Using mode: E ...</w:t>
      </w:r>
    </w:p>
    <w:p w14:paraId="6D0C560A" w14:textId="77777777" w:rsidR="00A23709" w:rsidRDefault="00A23709" w:rsidP="00A23709">
      <w:pPr>
        <w:pStyle w:val="Heading1"/>
      </w:pPr>
      <w:r>
        <w:t>+            ~~~~~~~~~~~~~~~~</w:t>
      </w:r>
    </w:p>
    <w:p w14:paraId="0D4DA749" w14:textId="77777777" w:rsidR="00A23709" w:rsidRDefault="00A23709" w:rsidP="00A23709">
      <w:pPr>
        <w:pStyle w:val="Heading1"/>
      </w:pPr>
      <w:r>
        <w:t>Unexpected token '16:57:13.3052912' in expression or statement.</w:t>
      </w:r>
    </w:p>
    <w:p w14:paraId="7717537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4EAD6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35A7AD" w14:textId="77777777" w:rsidR="00A23709" w:rsidRDefault="00A23709" w:rsidP="00A23709">
      <w:pPr>
        <w:pStyle w:val="Heading1"/>
      </w:pPr>
    </w:p>
    <w:p w14:paraId="356E8A7D" w14:textId="77777777" w:rsidR="00A23709" w:rsidRDefault="00A23709" w:rsidP="00A23709">
      <w:pPr>
        <w:pStyle w:val="Heading1"/>
      </w:pPr>
      <w:r>
        <w:t>PS C:\Users\JazmyneJosephine Mar&gt; 2024/01/22 16:57:13.3100165 15520 15156 ProtocolTalker  SyncUpdates - 0 bad out of 216 extended metadata signatures checked using Enforce enforcement mode (raw mode: Enforce).</w:t>
      </w:r>
    </w:p>
    <w:p w14:paraId="6CC3B3CD" w14:textId="77777777" w:rsidR="00A23709" w:rsidRDefault="00A23709" w:rsidP="00A23709">
      <w:pPr>
        <w:pStyle w:val="Heading1"/>
      </w:pPr>
      <w:r>
        <w:t>At line:1 char:12</w:t>
      </w:r>
    </w:p>
    <w:p w14:paraId="2AD5A9DF" w14:textId="77777777" w:rsidR="00A23709" w:rsidRDefault="00A23709" w:rsidP="00A23709">
      <w:pPr>
        <w:pStyle w:val="Heading1"/>
      </w:pPr>
      <w:r>
        <w:t>+ 2024/01/22 16:57:13.3100165 15520 15156 ProtocolTalker  SyncUpdates - ...</w:t>
      </w:r>
    </w:p>
    <w:p w14:paraId="61E2A727" w14:textId="77777777" w:rsidR="00A23709" w:rsidRDefault="00A23709" w:rsidP="00A23709">
      <w:pPr>
        <w:pStyle w:val="Heading1"/>
      </w:pPr>
      <w:r>
        <w:t>+            ~~~~~~~~~~~~~~~~</w:t>
      </w:r>
    </w:p>
    <w:p w14:paraId="4F336686" w14:textId="77777777" w:rsidR="00A23709" w:rsidRDefault="00A23709" w:rsidP="00A23709">
      <w:pPr>
        <w:pStyle w:val="Heading1"/>
      </w:pPr>
      <w:r>
        <w:t>Unexpected token '16:57:13.3100165' in expression or statement.</w:t>
      </w:r>
    </w:p>
    <w:p w14:paraId="01F0F6F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43F959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596664" w14:textId="77777777" w:rsidR="00A23709" w:rsidRDefault="00A23709" w:rsidP="00A23709">
      <w:pPr>
        <w:pStyle w:val="Heading1"/>
      </w:pPr>
    </w:p>
    <w:p w14:paraId="0EB9FA33" w14:textId="77777777" w:rsidR="00A23709" w:rsidRDefault="00A23709" w:rsidP="00A23709">
      <w:pPr>
        <w:pStyle w:val="Heading1"/>
      </w:pPr>
      <w:r>
        <w:t>PS C:\Users\JazmyneJosephine Mar&gt; 2024/01/22 16:57:14.0329950 15520 15156 IdleTimer       WU operation (CAgentProtocolTalker::SyncUpdates_WithRecover) started; operation # 66; does use network; is at background priority</w:t>
      </w:r>
    </w:p>
    <w:p w14:paraId="0FC03146" w14:textId="77777777" w:rsidR="00A23709" w:rsidRDefault="00A23709" w:rsidP="00A23709">
      <w:pPr>
        <w:pStyle w:val="Heading1"/>
      </w:pPr>
      <w:r>
        <w:t>At line:1 char:12</w:t>
      </w:r>
    </w:p>
    <w:p w14:paraId="5B2F0D7D" w14:textId="77777777" w:rsidR="00A23709" w:rsidRDefault="00A23709" w:rsidP="00A23709">
      <w:pPr>
        <w:pStyle w:val="Heading1"/>
      </w:pPr>
      <w:r>
        <w:t>+ 2024/01/22 16:57:14.0329950 15520 15156 IdleTimer       WU operation  ...</w:t>
      </w:r>
    </w:p>
    <w:p w14:paraId="3725640E" w14:textId="77777777" w:rsidR="00A23709" w:rsidRDefault="00A23709" w:rsidP="00A23709">
      <w:pPr>
        <w:pStyle w:val="Heading1"/>
      </w:pPr>
      <w:r>
        <w:t>+            ~~~~~~~~~~~~~~~~</w:t>
      </w:r>
    </w:p>
    <w:p w14:paraId="307C394A" w14:textId="77777777" w:rsidR="00A23709" w:rsidRDefault="00A23709" w:rsidP="00A23709">
      <w:pPr>
        <w:pStyle w:val="Heading1"/>
      </w:pPr>
      <w:r>
        <w:t>Unexpected token '16:57:14.0329950' in expression or statement.</w:t>
      </w:r>
    </w:p>
    <w:p w14:paraId="28AE9B4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88EDD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19C154" w14:textId="77777777" w:rsidR="00A23709" w:rsidRDefault="00A23709" w:rsidP="00A23709">
      <w:pPr>
        <w:pStyle w:val="Heading1"/>
      </w:pPr>
    </w:p>
    <w:p w14:paraId="0C1A7408" w14:textId="77777777" w:rsidR="00A23709" w:rsidRDefault="00A23709" w:rsidP="00A23709">
      <w:pPr>
        <w:pStyle w:val="Heading1"/>
      </w:pPr>
      <w:r>
        <w:t>PS C:\Users\JazmyneJosephine Mar&gt; 2024/01/22 16:57:14.0330360 15520 15156 WebServices     DetermineProxyConfiguration: UseUserProxy=Yes</w:t>
      </w:r>
    </w:p>
    <w:p w14:paraId="6DE21971" w14:textId="77777777" w:rsidR="00A23709" w:rsidRDefault="00A23709" w:rsidP="00A23709">
      <w:pPr>
        <w:pStyle w:val="Heading1"/>
      </w:pPr>
      <w:r>
        <w:t>At line:1 char:12</w:t>
      </w:r>
    </w:p>
    <w:p w14:paraId="15F6E948" w14:textId="77777777" w:rsidR="00A23709" w:rsidRDefault="00A23709" w:rsidP="00A23709">
      <w:pPr>
        <w:pStyle w:val="Heading1"/>
      </w:pPr>
      <w:r>
        <w:t>+ 2024/01/22 16:57:14.0330360 15520 15156 WebServices     DetermineProx ...</w:t>
      </w:r>
    </w:p>
    <w:p w14:paraId="3C6031EB" w14:textId="77777777" w:rsidR="00A23709" w:rsidRDefault="00A23709" w:rsidP="00A23709">
      <w:pPr>
        <w:pStyle w:val="Heading1"/>
      </w:pPr>
      <w:r>
        <w:t>+            ~~~~~~~~~~~~~~~~</w:t>
      </w:r>
    </w:p>
    <w:p w14:paraId="5167D824" w14:textId="77777777" w:rsidR="00A23709" w:rsidRDefault="00A23709" w:rsidP="00A23709">
      <w:pPr>
        <w:pStyle w:val="Heading1"/>
      </w:pPr>
      <w:r>
        <w:t>Unexpected token '16:57:14.0330360' in expression or statement.</w:t>
      </w:r>
    </w:p>
    <w:p w14:paraId="17DBB9C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372622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2B623B" w14:textId="77777777" w:rsidR="00A23709" w:rsidRDefault="00A23709" w:rsidP="00A23709">
      <w:pPr>
        <w:pStyle w:val="Heading1"/>
      </w:pPr>
    </w:p>
    <w:p w14:paraId="39644DE5" w14:textId="77777777" w:rsidR="00A23709" w:rsidRDefault="00A23709" w:rsidP="00A23709">
      <w:pPr>
        <w:pStyle w:val="Heading1"/>
      </w:pPr>
      <w:r>
        <w:t>PS C:\Users\JazmyneJosephine Mar&gt; 2024/01/22 16:57:15.5700579 15520 15156 WebServices     DetermineProxyConfiguration: UseUserProxy=Yes</w:t>
      </w:r>
    </w:p>
    <w:p w14:paraId="580D2993" w14:textId="77777777" w:rsidR="00A23709" w:rsidRDefault="00A23709" w:rsidP="00A23709">
      <w:pPr>
        <w:pStyle w:val="Heading1"/>
      </w:pPr>
      <w:r>
        <w:t>At line:1 char:12</w:t>
      </w:r>
    </w:p>
    <w:p w14:paraId="0C00CF03" w14:textId="77777777" w:rsidR="00A23709" w:rsidRDefault="00A23709" w:rsidP="00A23709">
      <w:pPr>
        <w:pStyle w:val="Heading1"/>
      </w:pPr>
      <w:r>
        <w:t>+ 2024/01/22 16:57:15.5700579 15520 15156 WebServices     DetermineProx ...</w:t>
      </w:r>
    </w:p>
    <w:p w14:paraId="16125B11" w14:textId="77777777" w:rsidR="00A23709" w:rsidRDefault="00A23709" w:rsidP="00A23709">
      <w:pPr>
        <w:pStyle w:val="Heading1"/>
      </w:pPr>
      <w:r>
        <w:t>+            ~~~~~~~~~~~~~~~~</w:t>
      </w:r>
    </w:p>
    <w:p w14:paraId="593C5EC3" w14:textId="77777777" w:rsidR="00A23709" w:rsidRDefault="00A23709" w:rsidP="00A23709">
      <w:pPr>
        <w:pStyle w:val="Heading1"/>
      </w:pPr>
      <w:r>
        <w:t>Unexpected token '16:57:15.5700579' in expression or statement.</w:t>
      </w:r>
    </w:p>
    <w:p w14:paraId="7C0C328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AFB877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899876" w14:textId="77777777" w:rsidR="00A23709" w:rsidRDefault="00A23709" w:rsidP="00A23709">
      <w:pPr>
        <w:pStyle w:val="Heading1"/>
      </w:pPr>
    </w:p>
    <w:p w14:paraId="1FAA9673" w14:textId="77777777" w:rsidR="00A23709" w:rsidRDefault="00A23709" w:rsidP="00A23709">
      <w:pPr>
        <w:pStyle w:val="Heading1"/>
      </w:pPr>
      <w:r>
        <w:t>PS C:\Users\JazmyneJosephine Mar&gt; 2024/01/22 16:57:15.5701690 15520 15156 IdleTimer       WU operation (CAgentProtocolTalker::SyncUpdates_WithRecover, operation # 66) stopped; does use network; is at background priority</w:t>
      </w:r>
    </w:p>
    <w:p w14:paraId="6E5A7A5D" w14:textId="77777777" w:rsidR="00A23709" w:rsidRDefault="00A23709" w:rsidP="00A23709">
      <w:pPr>
        <w:pStyle w:val="Heading1"/>
      </w:pPr>
      <w:r>
        <w:t>&gt;&gt; 2024/01/22 16:57:15.5802478 15520 15156 Misc            Ignoring: Cert is not within its validity period when verifying against the current system clock</w:t>
      </w:r>
    </w:p>
    <w:p w14:paraId="201531A8" w14:textId="77777777" w:rsidR="00A23709" w:rsidRDefault="00A23709" w:rsidP="00A23709">
      <w:pPr>
        <w:pStyle w:val="Heading1"/>
      </w:pPr>
      <w:r>
        <w:t>At line:1 char:12</w:t>
      </w:r>
    </w:p>
    <w:p w14:paraId="681EB4D9" w14:textId="77777777" w:rsidR="00A23709" w:rsidRDefault="00A23709" w:rsidP="00A23709">
      <w:pPr>
        <w:pStyle w:val="Heading1"/>
      </w:pPr>
      <w:r>
        <w:t>+ 2024/01/22 16:57:15.5701690 15520 15156 IdleTimer       WU operation  ...</w:t>
      </w:r>
    </w:p>
    <w:p w14:paraId="7D0CD939" w14:textId="77777777" w:rsidR="00A23709" w:rsidRDefault="00A23709" w:rsidP="00A23709">
      <w:pPr>
        <w:pStyle w:val="Heading1"/>
      </w:pPr>
      <w:r>
        <w:t>+            ~~~~~~~~~~~~~~~~</w:t>
      </w:r>
    </w:p>
    <w:p w14:paraId="70F64B3A" w14:textId="77777777" w:rsidR="00A23709" w:rsidRDefault="00A23709" w:rsidP="00A23709">
      <w:pPr>
        <w:pStyle w:val="Heading1"/>
      </w:pPr>
      <w:r>
        <w:t>Unexpected token '16:57:15.5701690' in expression or statement.</w:t>
      </w:r>
    </w:p>
    <w:p w14:paraId="33B0E316" w14:textId="77777777" w:rsidR="00A23709" w:rsidRDefault="00A23709" w:rsidP="00A23709">
      <w:pPr>
        <w:pStyle w:val="Heading1"/>
      </w:pPr>
      <w:r>
        <w:t>At line:1 char:116</w:t>
      </w:r>
    </w:p>
    <w:p w14:paraId="240495F1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5EF8F4F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FD9E32D" w14:textId="77777777" w:rsidR="00A23709" w:rsidRDefault="00A23709" w:rsidP="00A23709">
      <w:pPr>
        <w:pStyle w:val="Heading1"/>
      </w:pPr>
      <w:r>
        <w:t>Missing argument in parameter list.</w:t>
      </w:r>
    </w:p>
    <w:p w14:paraId="34ECE11B" w14:textId="77777777" w:rsidR="00A23709" w:rsidRDefault="00A23709" w:rsidP="00A23709">
      <w:pPr>
        <w:pStyle w:val="Heading1"/>
      </w:pPr>
      <w:r>
        <w:t>At line:1 char:127</w:t>
      </w:r>
    </w:p>
    <w:p w14:paraId="7E84A5A4" w14:textId="77777777" w:rsidR="00A23709" w:rsidRDefault="00A23709" w:rsidP="00A23709">
      <w:pPr>
        <w:pStyle w:val="Heading1"/>
      </w:pPr>
      <w:r>
        <w:t>+ ... ion (CAgentProtocolTalker::SyncUpdates_WithRecover, operation # 66) s ...</w:t>
      </w:r>
    </w:p>
    <w:p w14:paraId="41D386CE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6AE75AFC" w14:textId="77777777" w:rsidR="00A23709" w:rsidRDefault="00A23709" w:rsidP="00A23709">
      <w:pPr>
        <w:pStyle w:val="Heading1"/>
      </w:pPr>
      <w:r>
        <w:t>Missing closing ')' in expression.</w:t>
      </w:r>
    </w:p>
    <w:p w14:paraId="489A60B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57C5CE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F054516" w14:textId="77777777" w:rsidR="00A23709" w:rsidRDefault="00A23709" w:rsidP="00A23709">
      <w:pPr>
        <w:pStyle w:val="Heading1"/>
      </w:pPr>
    </w:p>
    <w:p w14:paraId="38385328" w14:textId="77777777" w:rsidR="00A23709" w:rsidRDefault="00A23709" w:rsidP="00A23709">
      <w:pPr>
        <w:pStyle w:val="Heading1"/>
      </w:pPr>
      <w:r>
        <w:t>PS C:\Users\JazmyneJosephine Mar&gt; 2024/01/22 16:57:15.5842524 15520 15156 Misc            Ignoring: Cert is not within its validity period when verifying against the current system clock</w:t>
      </w:r>
    </w:p>
    <w:p w14:paraId="63DAEA3D" w14:textId="77777777" w:rsidR="00A23709" w:rsidRDefault="00A23709" w:rsidP="00A23709">
      <w:pPr>
        <w:pStyle w:val="Heading1"/>
      </w:pPr>
      <w:r>
        <w:t>At line:1 char:12</w:t>
      </w:r>
    </w:p>
    <w:p w14:paraId="605915A7" w14:textId="77777777" w:rsidR="00A23709" w:rsidRDefault="00A23709" w:rsidP="00A23709">
      <w:pPr>
        <w:pStyle w:val="Heading1"/>
      </w:pPr>
      <w:r>
        <w:t>+ 2024/01/22 16:57:15.5842524 15520 15156 Misc            Ignoring: Cer ...</w:t>
      </w:r>
    </w:p>
    <w:p w14:paraId="54A08C4C" w14:textId="77777777" w:rsidR="00A23709" w:rsidRDefault="00A23709" w:rsidP="00A23709">
      <w:pPr>
        <w:pStyle w:val="Heading1"/>
      </w:pPr>
      <w:r>
        <w:t>+            ~~~~~~~~~~~~~~~~</w:t>
      </w:r>
    </w:p>
    <w:p w14:paraId="2E331747" w14:textId="77777777" w:rsidR="00A23709" w:rsidRDefault="00A23709" w:rsidP="00A23709">
      <w:pPr>
        <w:pStyle w:val="Heading1"/>
      </w:pPr>
      <w:r>
        <w:t>Unexpected token '16:57:15.5842524' in expression or statement.</w:t>
      </w:r>
    </w:p>
    <w:p w14:paraId="7910C63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90705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7327CF8" w14:textId="77777777" w:rsidR="00A23709" w:rsidRDefault="00A23709" w:rsidP="00A23709">
      <w:pPr>
        <w:pStyle w:val="Heading1"/>
      </w:pPr>
    </w:p>
    <w:p w14:paraId="56F0F4E2" w14:textId="77777777" w:rsidR="00A23709" w:rsidRDefault="00A23709" w:rsidP="00A23709">
      <w:pPr>
        <w:pStyle w:val="Heading1"/>
      </w:pPr>
      <w:r>
        <w:t>PS C:\Users\JazmyneJosephine Mar&gt; 2024/01/22 16:57:15.5934503 15520 15156 Metadata        Enforcement Mode: Unknown =&gt; Enforce</w:t>
      </w:r>
    </w:p>
    <w:p w14:paraId="74EF642E" w14:textId="77777777" w:rsidR="00A23709" w:rsidRDefault="00A23709" w:rsidP="00A23709">
      <w:pPr>
        <w:pStyle w:val="Heading1"/>
      </w:pPr>
      <w:r>
        <w:t>At line:1 char:12</w:t>
      </w:r>
    </w:p>
    <w:p w14:paraId="1EE33000" w14:textId="77777777" w:rsidR="00A23709" w:rsidRDefault="00A23709" w:rsidP="00A23709">
      <w:pPr>
        <w:pStyle w:val="Heading1"/>
      </w:pPr>
      <w:r>
        <w:t>+ 2024/01/22 16:57:15.5934503 15520 15156 Metadata        Enforcement M ...</w:t>
      </w:r>
    </w:p>
    <w:p w14:paraId="0CB52A13" w14:textId="77777777" w:rsidR="00A23709" w:rsidRDefault="00A23709" w:rsidP="00A23709">
      <w:pPr>
        <w:pStyle w:val="Heading1"/>
      </w:pPr>
      <w:r>
        <w:t>+            ~~~~~~~~~~~~~~~~</w:t>
      </w:r>
    </w:p>
    <w:p w14:paraId="1D1BC59D" w14:textId="77777777" w:rsidR="00A23709" w:rsidRDefault="00A23709" w:rsidP="00A23709">
      <w:pPr>
        <w:pStyle w:val="Heading1"/>
      </w:pPr>
      <w:r>
        <w:t>Unexpected token '16:57:15.5934503' in expression or statement.</w:t>
      </w:r>
    </w:p>
    <w:p w14:paraId="4D78E00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137CED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0663C5" w14:textId="77777777" w:rsidR="00A23709" w:rsidRDefault="00A23709" w:rsidP="00A23709">
      <w:pPr>
        <w:pStyle w:val="Heading1"/>
      </w:pPr>
    </w:p>
    <w:p w14:paraId="212E64B8" w14:textId="77777777" w:rsidR="00A23709" w:rsidRDefault="00A23709" w:rsidP="00A23709">
      <w:pPr>
        <w:pStyle w:val="Heading1"/>
      </w:pPr>
      <w:r>
        <w:t>PS C:\Users\JazmyneJosephine Mar&gt; 2024/01/22 16:57:15.5934633 15520 15156 Metadata        Raw Enforcement Mode: (null) =&gt; Enforce</w:t>
      </w:r>
    </w:p>
    <w:p w14:paraId="0BDAACC1" w14:textId="77777777" w:rsidR="00A23709" w:rsidRDefault="00A23709" w:rsidP="00A23709">
      <w:pPr>
        <w:pStyle w:val="Heading1"/>
      </w:pPr>
      <w:r>
        <w:t>At line:1 char:12</w:t>
      </w:r>
    </w:p>
    <w:p w14:paraId="5F222DA5" w14:textId="77777777" w:rsidR="00A23709" w:rsidRDefault="00A23709" w:rsidP="00A23709">
      <w:pPr>
        <w:pStyle w:val="Heading1"/>
      </w:pPr>
      <w:r>
        <w:t>+ 2024/01/22 16:57:15.5934633 15520 15156 Metadata        Raw Enforceme ...</w:t>
      </w:r>
    </w:p>
    <w:p w14:paraId="3D3E025C" w14:textId="77777777" w:rsidR="00A23709" w:rsidRDefault="00A23709" w:rsidP="00A23709">
      <w:pPr>
        <w:pStyle w:val="Heading1"/>
      </w:pPr>
      <w:r>
        <w:t>+            ~~~~~~~~~~~~~~~~</w:t>
      </w:r>
    </w:p>
    <w:p w14:paraId="0EED6116" w14:textId="77777777" w:rsidR="00A23709" w:rsidRDefault="00A23709" w:rsidP="00A23709">
      <w:pPr>
        <w:pStyle w:val="Heading1"/>
      </w:pPr>
      <w:r>
        <w:t>Unexpected token '16:57:15.5934633' in expression or statement.</w:t>
      </w:r>
    </w:p>
    <w:p w14:paraId="43B23E6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81155E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C196040" w14:textId="77777777" w:rsidR="00A23709" w:rsidRDefault="00A23709" w:rsidP="00A23709">
      <w:pPr>
        <w:pStyle w:val="Heading1"/>
      </w:pPr>
    </w:p>
    <w:p w14:paraId="348E4F38" w14:textId="77777777" w:rsidR="00A23709" w:rsidRDefault="00A23709" w:rsidP="00A23709">
      <w:pPr>
        <w:pStyle w:val="Heading1"/>
      </w:pPr>
      <w:r>
        <w:t>PS C:\Users\JazmyneJosephine Mar&gt; 2024/01/22 16:57:15.5934686 15520 15156 Metadata        TimestampToken Validity: 0 =&gt; 90 (days)</w:t>
      </w:r>
    </w:p>
    <w:p w14:paraId="5281D442" w14:textId="77777777" w:rsidR="00A23709" w:rsidRDefault="00A23709" w:rsidP="00A23709">
      <w:pPr>
        <w:pStyle w:val="Heading1"/>
      </w:pPr>
      <w:r>
        <w:t>At line:1 char:12</w:t>
      </w:r>
    </w:p>
    <w:p w14:paraId="59B8DBAA" w14:textId="77777777" w:rsidR="00A23709" w:rsidRDefault="00A23709" w:rsidP="00A23709">
      <w:pPr>
        <w:pStyle w:val="Heading1"/>
      </w:pPr>
      <w:r>
        <w:t>+ 2024/01/22 16:57:15.5934686 15520 15156 Metadata        TimestampToke ...</w:t>
      </w:r>
    </w:p>
    <w:p w14:paraId="23CFF3FB" w14:textId="77777777" w:rsidR="00A23709" w:rsidRDefault="00A23709" w:rsidP="00A23709">
      <w:pPr>
        <w:pStyle w:val="Heading1"/>
      </w:pPr>
      <w:r>
        <w:t>+            ~~~~~~~~~~~~~~~~</w:t>
      </w:r>
    </w:p>
    <w:p w14:paraId="7BCFBB3F" w14:textId="77777777" w:rsidR="00A23709" w:rsidRDefault="00A23709" w:rsidP="00A23709">
      <w:pPr>
        <w:pStyle w:val="Heading1"/>
      </w:pPr>
      <w:r>
        <w:t>Unexpected token '16:57:15.5934686' in expression or statement.</w:t>
      </w:r>
    </w:p>
    <w:p w14:paraId="6B4F62A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F87DFB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A9DEA28" w14:textId="77777777" w:rsidR="00A23709" w:rsidRDefault="00A23709" w:rsidP="00A23709">
      <w:pPr>
        <w:pStyle w:val="Heading1"/>
      </w:pPr>
    </w:p>
    <w:p w14:paraId="172D04B5" w14:textId="77777777" w:rsidR="00A23709" w:rsidRDefault="00A23709" w:rsidP="00A23709">
      <w:pPr>
        <w:pStyle w:val="Heading1"/>
      </w:pPr>
      <w:r>
        <w:t>PS C:\Users\JazmyneJosephine Mar&gt; 2024/01/22 16:57:15.5934735 15520 15156 Metadata        Using mode: Enforce, validity: 90</w:t>
      </w:r>
    </w:p>
    <w:p w14:paraId="351A571E" w14:textId="77777777" w:rsidR="00A23709" w:rsidRDefault="00A23709" w:rsidP="00A23709">
      <w:pPr>
        <w:pStyle w:val="Heading1"/>
      </w:pPr>
      <w:r>
        <w:t>At line:1 char:12</w:t>
      </w:r>
    </w:p>
    <w:p w14:paraId="4E8CD8B0" w14:textId="77777777" w:rsidR="00A23709" w:rsidRDefault="00A23709" w:rsidP="00A23709">
      <w:pPr>
        <w:pStyle w:val="Heading1"/>
      </w:pPr>
      <w:r>
        <w:t>+ 2024/01/22 16:57:15.5934735 15520 15156 Metadata        Using mode: E ...</w:t>
      </w:r>
    </w:p>
    <w:p w14:paraId="0C61BA06" w14:textId="77777777" w:rsidR="00A23709" w:rsidRDefault="00A23709" w:rsidP="00A23709">
      <w:pPr>
        <w:pStyle w:val="Heading1"/>
      </w:pPr>
      <w:r>
        <w:t>+            ~~~~~~~~~~~~~~~~</w:t>
      </w:r>
    </w:p>
    <w:p w14:paraId="1C2A22BE" w14:textId="77777777" w:rsidR="00A23709" w:rsidRDefault="00A23709" w:rsidP="00A23709">
      <w:pPr>
        <w:pStyle w:val="Heading1"/>
      </w:pPr>
      <w:r>
        <w:t>Unexpected token '16:57:15.5934735' in expression or statement.</w:t>
      </w:r>
    </w:p>
    <w:p w14:paraId="17838D1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CC8A2C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81A0DC1" w14:textId="77777777" w:rsidR="00A23709" w:rsidRDefault="00A23709" w:rsidP="00A23709">
      <w:pPr>
        <w:pStyle w:val="Heading1"/>
      </w:pPr>
    </w:p>
    <w:p w14:paraId="0A8E6DF2" w14:textId="77777777" w:rsidR="00A23709" w:rsidRDefault="00A23709" w:rsidP="00A23709">
      <w:pPr>
        <w:pStyle w:val="Heading1"/>
      </w:pPr>
      <w:r>
        <w:t>PS C:\Users\JazmyneJosephine Mar&gt; 2024/01/22 16:57:15.5953687 15520 15156 ProtocolTalker  TMI 0/217 bad core; 0/0 bad behavior; mode: Enforce (Enforce)</w:t>
      </w:r>
    </w:p>
    <w:p w14:paraId="151CA5AC" w14:textId="77777777" w:rsidR="00A23709" w:rsidRDefault="00A23709" w:rsidP="00A23709">
      <w:pPr>
        <w:pStyle w:val="Heading1"/>
      </w:pPr>
      <w:r>
        <w:t>At line:1 char:12</w:t>
      </w:r>
    </w:p>
    <w:p w14:paraId="070C7946" w14:textId="77777777" w:rsidR="00A23709" w:rsidRDefault="00A23709" w:rsidP="00A23709">
      <w:pPr>
        <w:pStyle w:val="Heading1"/>
      </w:pPr>
      <w:r>
        <w:t>+ 2024/01/22 16:57:15.5953687 15520 15156 ProtocolTalker  TMI 0/217 bad ...</w:t>
      </w:r>
    </w:p>
    <w:p w14:paraId="04953857" w14:textId="77777777" w:rsidR="00A23709" w:rsidRDefault="00A23709" w:rsidP="00A23709">
      <w:pPr>
        <w:pStyle w:val="Heading1"/>
      </w:pPr>
      <w:r>
        <w:t>+            ~~~~~~~~~~~~~~~~</w:t>
      </w:r>
    </w:p>
    <w:p w14:paraId="6B9F2723" w14:textId="77777777" w:rsidR="00A23709" w:rsidRDefault="00A23709" w:rsidP="00A23709">
      <w:pPr>
        <w:pStyle w:val="Heading1"/>
      </w:pPr>
      <w:r>
        <w:t>Unexpected token '16:57:15.5953687' in expression or statement.</w:t>
      </w:r>
    </w:p>
    <w:p w14:paraId="53AD5922" w14:textId="77777777" w:rsidR="00A23709" w:rsidRDefault="00A23709" w:rsidP="00A23709">
      <w:pPr>
        <w:pStyle w:val="Heading1"/>
      </w:pPr>
      <w:r>
        <w:t>At line:1 char:81</w:t>
      </w:r>
    </w:p>
    <w:p w14:paraId="3C414B16" w14:textId="77777777" w:rsidR="00A23709" w:rsidRDefault="00A23709" w:rsidP="00A23709">
      <w:pPr>
        <w:pStyle w:val="Heading1"/>
      </w:pPr>
      <w:r>
        <w:t>+ ... 53687 15520 15156 ProtocolTalker  TMI 0/217 bad core; 0/0 bad behavio ...</w:t>
      </w:r>
    </w:p>
    <w:p w14:paraId="2FEA6DC0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4F8121A9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27F532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48FE3E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267081" w14:textId="77777777" w:rsidR="00A23709" w:rsidRDefault="00A23709" w:rsidP="00A23709">
      <w:pPr>
        <w:pStyle w:val="Heading1"/>
      </w:pPr>
    </w:p>
    <w:p w14:paraId="20B6D411" w14:textId="77777777" w:rsidR="00A23709" w:rsidRDefault="00A23709" w:rsidP="00A23709">
      <w:pPr>
        <w:pStyle w:val="Heading1"/>
      </w:pPr>
      <w:r>
        <w:t>PS C:\Users\JazmyneJosephine Mar&gt; 2024/01/22 16:57:15.6082669 15520 15156 Agent           CopyDriverAdditionalMetadata: Copied 0 additional drivers metadata 0 HWIDs into map.</w:t>
      </w:r>
    </w:p>
    <w:p w14:paraId="20F2436E" w14:textId="77777777" w:rsidR="00A23709" w:rsidRDefault="00A23709" w:rsidP="00A23709">
      <w:pPr>
        <w:pStyle w:val="Heading1"/>
      </w:pPr>
      <w:r>
        <w:t>At line:1 char:12</w:t>
      </w:r>
    </w:p>
    <w:p w14:paraId="09118FBB" w14:textId="77777777" w:rsidR="00A23709" w:rsidRDefault="00A23709" w:rsidP="00A23709">
      <w:pPr>
        <w:pStyle w:val="Heading1"/>
      </w:pPr>
      <w:r>
        <w:t>+ 2024/01/22 16:57:15.6082669 15520 15156 Agent           CopyDriverAdd ...</w:t>
      </w:r>
    </w:p>
    <w:p w14:paraId="01C3B854" w14:textId="77777777" w:rsidR="00A23709" w:rsidRDefault="00A23709" w:rsidP="00A23709">
      <w:pPr>
        <w:pStyle w:val="Heading1"/>
      </w:pPr>
      <w:r>
        <w:t>+            ~~~~~~~~~~~~~~~~</w:t>
      </w:r>
    </w:p>
    <w:p w14:paraId="4C831541" w14:textId="77777777" w:rsidR="00A23709" w:rsidRDefault="00A23709" w:rsidP="00A23709">
      <w:pPr>
        <w:pStyle w:val="Heading1"/>
      </w:pPr>
      <w:r>
        <w:t>Unexpected token '16:57:15.6082669' in expression or statement.</w:t>
      </w:r>
    </w:p>
    <w:p w14:paraId="5BD334E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0A288E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66A8B64" w14:textId="77777777" w:rsidR="00A23709" w:rsidRDefault="00A23709" w:rsidP="00A23709">
      <w:pPr>
        <w:pStyle w:val="Heading1"/>
      </w:pPr>
    </w:p>
    <w:p w14:paraId="407238C5" w14:textId="77777777" w:rsidR="00A23709" w:rsidRDefault="00A23709" w:rsidP="00A23709">
      <w:pPr>
        <w:pStyle w:val="Heading1"/>
      </w:pPr>
      <w:r>
        <w:t>PS C:\Users\JazmyneJosephine Mar&gt; 2024/01/22 16:57:15.6082790 15520 15156 Agent           CopyDriverAdditionalMetadata: Copied 0 additional drivers metadata 0 HWIDs into map.</w:t>
      </w:r>
    </w:p>
    <w:p w14:paraId="78F8B54E" w14:textId="77777777" w:rsidR="00A23709" w:rsidRDefault="00A23709" w:rsidP="00A23709">
      <w:pPr>
        <w:pStyle w:val="Heading1"/>
      </w:pPr>
      <w:r>
        <w:t>At line:1 char:12</w:t>
      </w:r>
    </w:p>
    <w:p w14:paraId="78506612" w14:textId="77777777" w:rsidR="00A23709" w:rsidRDefault="00A23709" w:rsidP="00A23709">
      <w:pPr>
        <w:pStyle w:val="Heading1"/>
      </w:pPr>
      <w:r>
        <w:t>+ 2024/01/22 16:57:15.6082790 15520 15156 Agent           CopyDriverAdd ...</w:t>
      </w:r>
    </w:p>
    <w:p w14:paraId="3F68C0BE" w14:textId="77777777" w:rsidR="00A23709" w:rsidRDefault="00A23709" w:rsidP="00A23709">
      <w:pPr>
        <w:pStyle w:val="Heading1"/>
      </w:pPr>
      <w:r>
        <w:t>+            ~~~~~~~~~~~~~~~~</w:t>
      </w:r>
    </w:p>
    <w:p w14:paraId="30B70AC5" w14:textId="77777777" w:rsidR="00A23709" w:rsidRDefault="00A23709" w:rsidP="00A23709">
      <w:pPr>
        <w:pStyle w:val="Heading1"/>
      </w:pPr>
      <w:r>
        <w:t>Unexpected token '16:57:15.6082790' in expression or statement.</w:t>
      </w:r>
    </w:p>
    <w:p w14:paraId="792507E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CADD93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726C17" w14:textId="77777777" w:rsidR="00A23709" w:rsidRDefault="00A23709" w:rsidP="00A23709">
      <w:pPr>
        <w:pStyle w:val="Heading1"/>
      </w:pPr>
    </w:p>
    <w:p w14:paraId="44A9A425" w14:textId="77777777" w:rsidR="00A23709" w:rsidRDefault="00A23709" w:rsidP="00A23709">
      <w:pPr>
        <w:pStyle w:val="Heading1"/>
      </w:pPr>
      <w:r>
        <w:t>PS C:\Users\JazmyneJosephine Mar&gt; 2024/01/22 16:57:15.6176046 15520 15156 Misc            Ignoring: Cert is not within its validity period when verifying against the current system clock</w:t>
      </w:r>
    </w:p>
    <w:p w14:paraId="3B0AE799" w14:textId="77777777" w:rsidR="00A23709" w:rsidRDefault="00A23709" w:rsidP="00A23709">
      <w:pPr>
        <w:pStyle w:val="Heading1"/>
      </w:pPr>
      <w:r>
        <w:t>At line:1 char:12</w:t>
      </w:r>
    </w:p>
    <w:p w14:paraId="2C63AF5A" w14:textId="77777777" w:rsidR="00A23709" w:rsidRDefault="00A23709" w:rsidP="00A23709">
      <w:pPr>
        <w:pStyle w:val="Heading1"/>
      </w:pPr>
      <w:r>
        <w:t>+ 2024/01/22 16:57:15.6176046 15520 15156 Misc            Ignoring: Cer ...</w:t>
      </w:r>
    </w:p>
    <w:p w14:paraId="074AD036" w14:textId="77777777" w:rsidR="00A23709" w:rsidRDefault="00A23709" w:rsidP="00A23709">
      <w:pPr>
        <w:pStyle w:val="Heading1"/>
      </w:pPr>
      <w:r>
        <w:t>+            ~~~~~~~~~~~~~~~~</w:t>
      </w:r>
    </w:p>
    <w:p w14:paraId="5C226A27" w14:textId="77777777" w:rsidR="00A23709" w:rsidRDefault="00A23709" w:rsidP="00A23709">
      <w:pPr>
        <w:pStyle w:val="Heading1"/>
      </w:pPr>
      <w:r>
        <w:t>Unexpected token '16:57:15.6176046' in expression or statement.</w:t>
      </w:r>
    </w:p>
    <w:p w14:paraId="2F4F3F6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E3FEEB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5B6BBD3" w14:textId="77777777" w:rsidR="00A23709" w:rsidRDefault="00A23709" w:rsidP="00A23709">
      <w:pPr>
        <w:pStyle w:val="Heading1"/>
      </w:pPr>
    </w:p>
    <w:p w14:paraId="0E506E77" w14:textId="77777777" w:rsidR="00A23709" w:rsidRDefault="00A23709" w:rsidP="00A23709">
      <w:pPr>
        <w:pStyle w:val="Heading1"/>
      </w:pPr>
      <w:r>
        <w:t>PS C:\Users\JazmyneJosephine Mar&gt; 2024/01/22 16:57:15.6217253 15520 15156 Misc            Ignoring: Cert is not within its validity period when verifying against the current system clock</w:t>
      </w:r>
    </w:p>
    <w:p w14:paraId="3EAA726B" w14:textId="77777777" w:rsidR="00A23709" w:rsidRDefault="00A23709" w:rsidP="00A23709">
      <w:pPr>
        <w:pStyle w:val="Heading1"/>
      </w:pPr>
      <w:r>
        <w:t>At line:1 char:12</w:t>
      </w:r>
    </w:p>
    <w:p w14:paraId="2BF44CA3" w14:textId="77777777" w:rsidR="00A23709" w:rsidRDefault="00A23709" w:rsidP="00A23709">
      <w:pPr>
        <w:pStyle w:val="Heading1"/>
      </w:pPr>
      <w:r>
        <w:t>+ 2024/01/22 16:57:15.6217253 15520 15156 Misc            Ignoring: Cer ...</w:t>
      </w:r>
    </w:p>
    <w:p w14:paraId="562CD3EB" w14:textId="77777777" w:rsidR="00A23709" w:rsidRDefault="00A23709" w:rsidP="00A23709">
      <w:pPr>
        <w:pStyle w:val="Heading1"/>
      </w:pPr>
      <w:r>
        <w:t>+            ~~~~~~~~~~~~~~~~</w:t>
      </w:r>
    </w:p>
    <w:p w14:paraId="10CABBE3" w14:textId="77777777" w:rsidR="00A23709" w:rsidRDefault="00A23709" w:rsidP="00A23709">
      <w:pPr>
        <w:pStyle w:val="Heading1"/>
      </w:pPr>
      <w:r>
        <w:t>Unexpected token '16:57:15.6217253' in expression or statement.</w:t>
      </w:r>
    </w:p>
    <w:p w14:paraId="4C969AF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8C351E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82A5E98" w14:textId="77777777" w:rsidR="00A23709" w:rsidRDefault="00A23709" w:rsidP="00A23709">
      <w:pPr>
        <w:pStyle w:val="Heading1"/>
      </w:pPr>
    </w:p>
    <w:p w14:paraId="5C7BA5DD" w14:textId="77777777" w:rsidR="00A23709" w:rsidRDefault="00A23709" w:rsidP="00A23709">
      <w:pPr>
        <w:pStyle w:val="Heading1"/>
      </w:pPr>
      <w:r>
        <w:t>PS C:\Users\JazmyneJosephine Mar&gt; 2024/01/22 16:57:15.6307956 15520 15156 Metadata        Enforcement Mode: Unknown =&gt; Enforce</w:t>
      </w:r>
    </w:p>
    <w:p w14:paraId="0E96F56A" w14:textId="77777777" w:rsidR="00A23709" w:rsidRDefault="00A23709" w:rsidP="00A23709">
      <w:pPr>
        <w:pStyle w:val="Heading1"/>
      </w:pPr>
      <w:r>
        <w:t>At line:1 char:12</w:t>
      </w:r>
    </w:p>
    <w:p w14:paraId="5051AD16" w14:textId="77777777" w:rsidR="00A23709" w:rsidRDefault="00A23709" w:rsidP="00A23709">
      <w:pPr>
        <w:pStyle w:val="Heading1"/>
      </w:pPr>
      <w:r>
        <w:t>+ 2024/01/22 16:57:15.6307956 15520 15156 Metadata        Enforcement M ...</w:t>
      </w:r>
    </w:p>
    <w:p w14:paraId="686A0D11" w14:textId="77777777" w:rsidR="00A23709" w:rsidRDefault="00A23709" w:rsidP="00A23709">
      <w:pPr>
        <w:pStyle w:val="Heading1"/>
      </w:pPr>
      <w:r>
        <w:t>+            ~~~~~~~~~~~~~~~~</w:t>
      </w:r>
    </w:p>
    <w:p w14:paraId="47842A7B" w14:textId="77777777" w:rsidR="00A23709" w:rsidRDefault="00A23709" w:rsidP="00A23709">
      <w:pPr>
        <w:pStyle w:val="Heading1"/>
      </w:pPr>
      <w:r>
        <w:t>Unexpected token '16:57:15.6307956' in expression or statement.</w:t>
      </w:r>
    </w:p>
    <w:p w14:paraId="345E7A5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88244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CE4E5B4" w14:textId="77777777" w:rsidR="00A23709" w:rsidRDefault="00A23709" w:rsidP="00A23709">
      <w:pPr>
        <w:pStyle w:val="Heading1"/>
      </w:pPr>
    </w:p>
    <w:p w14:paraId="644CF46B" w14:textId="77777777" w:rsidR="00A23709" w:rsidRDefault="00A23709" w:rsidP="00A23709">
      <w:pPr>
        <w:pStyle w:val="Heading1"/>
      </w:pPr>
      <w:r>
        <w:t>PS C:\Users\JazmyneJosephine Mar&gt; 2024/01/22 16:57:15.6308089 15520 15156 Metadata        Raw Enforcement Mode: (null) =&gt; Enforce</w:t>
      </w:r>
    </w:p>
    <w:p w14:paraId="77499864" w14:textId="77777777" w:rsidR="00A23709" w:rsidRDefault="00A23709" w:rsidP="00A23709">
      <w:pPr>
        <w:pStyle w:val="Heading1"/>
      </w:pPr>
      <w:r>
        <w:t>At line:1 char:12</w:t>
      </w:r>
    </w:p>
    <w:p w14:paraId="5D682744" w14:textId="77777777" w:rsidR="00A23709" w:rsidRDefault="00A23709" w:rsidP="00A23709">
      <w:pPr>
        <w:pStyle w:val="Heading1"/>
      </w:pPr>
      <w:r>
        <w:t>+ 2024/01/22 16:57:15.6308089 15520 15156 Metadata        Raw Enforceme ...</w:t>
      </w:r>
    </w:p>
    <w:p w14:paraId="7FB74E1D" w14:textId="77777777" w:rsidR="00A23709" w:rsidRDefault="00A23709" w:rsidP="00A23709">
      <w:pPr>
        <w:pStyle w:val="Heading1"/>
      </w:pPr>
      <w:r>
        <w:t>+            ~~~~~~~~~~~~~~~~</w:t>
      </w:r>
    </w:p>
    <w:p w14:paraId="363CBCC0" w14:textId="77777777" w:rsidR="00A23709" w:rsidRDefault="00A23709" w:rsidP="00A23709">
      <w:pPr>
        <w:pStyle w:val="Heading1"/>
      </w:pPr>
      <w:r>
        <w:t>Unexpected token '16:57:15.6308089' in expression or statement.</w:t>
      </w:r>
    </w:p>
    <w:p w14:paraId="5321E2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5F3619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F2B6FD" w14:textId="77777777" w:rsidR="00A23709" w:rsidRDefault="00A23709" w:rsidP="00A23709">
      <w:pPr>
        <w:pStyle w:val="Heading1"/>
      </w:pPr>
    </w:p>
    <w:p w14:paraId="1E62F469" w14:textId="77777777" w:rsidR="00A23709" w:rsidRDefault="00A23709" w:rsidP="00A23709">
      <w:pPr>
        <w:pStyle w:val="Heading1"/>
      </w:pPr>
      <w:r>
        <w:t>PS C:\Users\JazmyneJosephine Mar&gt; 2024/01/22 16:57:15.6308149 15520 15156 Metadata        TimestampToken Validity: 0 =&gt; 90 (days)</w:t>
      </w:r>
    </w:p>
    <w:p w14:paraId="55471438" w14:textId="77777777" w:rsidR="00A23709" w:rsidRDefault="00A23709" w:rsidP="00A23709">
      <w:pPr>
        <w:pStyle w:val="Heading1"/>
      </w:pPr>
      <w:r>
        <w:t>At line:1 char:12</w:t>
      </w:r>
    </w:p>
    <w:p w14:paraId="22DF8B67" w14:textId="77777777" w:rsidR="00A23709" w:rsidRDefault="00A23709" w:rsidP="00A23709">
      <w:pPr>
        <w:pStyle w:val="Heading1"/>
      </w:pPr>
      <w:r>
        <w:t>+ 2024/01/22 16:57:15.6308149 15520 15156 Metadata        TimestampToke ...</w:t>
      </w:r>
    </w:p>
    <w:p w14:paraId="74F3A6D6" w14:textId="77777777" w:rsidR="00A23709" w:rsidRDefault="00A23709" w:rsidP="00A23709">
      <w:pPr>
        <w:pStyle w:val="Heading1"/>
      </w:pPr>
      <w:r>
        <w:t>+            ~~~~~~~~~~~~~~~~</w:t>
      </w:r>
    </w:p>
    <w:p w14:paraId="42545754" w14:textId="77777777" w:rsidR="00A23709" w:rsidRDefault="00A23709" w:rsidP="00A23709">
      <w:pPr>
        <w:pStyle w:val="Heading1"/>
      </w:pPr>
      <w:r>
        <w:t>Unexpected token '16:57:15.6308149' in expression or statement.</w:t>
      </w:r>
    </w:p>
    <w:p w14:paraId="38A7077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AD5FA7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F62401" w14:textId="77777777" w:rsidR="00A23709" w:rsidRDefault="00A23709" w:rsidP="00A23709">
      <w:pPr>
        <w:pStyle w:val="Heading1"/>
      </w:pPr>
    </w:p>
    <w:p w14:paraId="66D041E8" w14:textId="77777777" w:rsidR="00A23709" w:rsidRDefault="00A23709" w:rsidP="00A23709">
      <w:pPr>
        <w:pStyle w:val="Heading1"/>
      </w:pPr>
      <w:r>
        <w:t>PS C:\Users\JazmyneJosephine Mar&gt; 2024/01/22 16:57:15.6308203 15520 15156 Metadata        Using mode: Enforce, validity: 90</w:t>
      </w:r>
    </w:p>
    <w:p w14:paraId="5E7D51BF" w14:textId="77777777" w:rsidR="00A23709" w:rsidRDefault="00A23709" w:rsidP="00A23709">
      <w:pPr>
        <w:pStyle w:val="Heading1"/>
      </w:pPr>
      <w:r>
        <w:t>At line:1 char:12</w:t>
      </w:r>
    </w:p>
    <w:p w14:paraId="08B5FEE1" w14:textId="77777777" w:rsidR="00A23709" w:rsidRDefault="00A23709" w:rsidP="00A23709">
      <w:pPr>
        <w:pStyle w:val="Heading1"/>
      </w:pPr>
      <w:r>
        <w:t>+ 2024/01/22 16:57:15.6308203 15520 15156 Metadata        Using mode: E ...</w:t>
      </w:r>
    </w:p>
    <w:p w14:paraId="48FFC632" w14:textId="77777777" w:rsidR="00A23709" w:rsidRDefault="00A23709" w:rsidP="00A23709">
      <w:pPr>
        <w:pStyle w:val="Heading1"/>
      </w:pPr>
      <w:r>
        <w:t>+            ~~~~~~~~~~~~~~~~</w:t>
      </w:r>
    </w:p>
    <w:p w14:paraId="17633872" w14:textId="77777777" w:rsidR="00A23709" w:rsidRDefault="00A23709" w:rsidP="00A23709">
      <w:pPr>
        <w:pStyle w:val="Heading1"/>
      </w:pPr>
      <w:r>
        <w:t>Unexpected token '16:57:15.6308203' in expression or statement.</w:t>
      </w:r>
    </w:p>
    <w:p w14:paraId="54791D7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6B627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3ACACEB" w14:textId="77777777" w:rsidR="00A23709" w:rsidRDefault="00A23709" w:rsidP="00A23709">
      <w:pPr>
        <w:pStyle w:val="Heading1"/>
      </w:pPr>
    </w:p>
    <w:p w14:paraId="527296BA" w14:textId="77777777" w:rsidR="00A23709" w:rsidRDefault="00A23709" w:rsidP="00A23709">
      <w:pPr>
        <w:pStyle w:val="Heading1"/>
      </w:pPr>
      <w:r>
        <w:t>PS C:\Users\JazmyneJosephine Mar&gt; 2024/01/22 16:57:15.6321744 15520 15156 ProtocolTalker  SyncUpdates - 0 bad out of 219 extended metadata signatures checked using Enforce enforcement mode (raw mode: Enforce).</w:t>
      </w:r>
    </w:p>
    <w:p w14:paraId="110D31DE" w14:textId="77777777" w:rsidR="00A23709" w:rsidRDefault="00A23709" w:rsidP="00A23709">
      <w:pPr>
        <w:pStyle w:val="Heading1"/>
      </w:pPr>
      <w:r>
        <w:t>At line:1 char:12</w:t>
      </w:r>
    </w:p>
    <w:p w14:paraId="423ED263" w14:textId="77777777" w:rsidR="00A23709" w:rsidRDefault="00A23709" w:rsidP="00A23709">
      <w:pPr>
        <w:pStyle w:val="Heading1"/>
      </w:pPr>
      <w:r>
        <w:t>+ 2024/01/22 16:57:15.6321744 15520 15156 ProtocolTalker  SyncUpdates - ...</w:t>
      </w:r>
    </w:p>
    <w:p w14:paraId="7F19F767" w14:textId="77777777" w:rsidR="00A23709" w:rsidRDefault="00A23709" w:rsidP="00A23709">
      <w:pPr>
        <w:pStyle w:val="Heading1"/>
      </w:pPr>
      <w:r>
        <w:t>+            ~~~~~~~~~~~~~~~~</w:t>
      </w:r>
    </w:p>
    <w:p w14:paraId="223529A6" w14:textId="77777777" w:rsidR="00A23709" w:rsidRDefault="00A23709" w:rsidP="00A23709">
      <w:pPr>
        <w:pStyle w:val="Heading1"/>
      </w:pPr>
      <w:r>
        <w:t>Unexpected token '16:57:15.6321744' in expression or statement.</w:t>
      </w:r>
    </w:p>
    <w:p w14:paraId="6C8B894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01DC5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3D0A00" w14:textId="77777777" w:rsidR="00A23709" w:rsidRDefault="00A23709" w:rsidP="00A23709">
      <w:pPr>
        <w:pStyle w:val="Heading1"/>
      </w:pPr>
    </w:p>
    <w:p w14:paraId="2DB583DC" w14:textId="77777777" w:rsidR="00A23709" w:rsidRDefault="00A23709" w:rsidP="00A23709">
      <w:pPr>
        <w:pStyle w:val="Heading1"/>
      </w:pPr>
      <w:r>
        <w:t>PS C:\Users\JazmyneJosephine Mar&gt; 2024/01/22 16:57:15.6518189 15520 15156 IdleTimer       WU operation (CAgentProtocolTalker::SyncUpdates_WithRecover) started; operation # 67; does use network; is at background priority</w:t>
      </w:r>
    </w:p>
    <w:p w14:paraId="27904AF1" w14:textId="77777777" w:rsidR="00A23709" w:rsidRDefault="00A23709" w:rsidP="00A23709">
      <w:pPr>
        <w:pStyle w:val="Heading1"/>
      </w:pPr>
      <w:r>
        <w:t>At line:1 char:12</w:t>
      </w:r>
    </w:p>
    <w:p w14:paraId="6597C5FB" w14:textId="77777777" w:rsidR="00A23709" w:rsidRDefault="00A23709" w:rsidP="00A23709">
      <w:pPr>
        <w:pStyle w:val="Heading1"/>
      </w:pPr>
      <w:r>
        <w:t>+ 2024/01/22 16:57:15.6518189 15520 15156 IdleTimer       WU operation  ...</w:t>
      </w:r>
    </w:p>
    <w:p w14:paraId="0A932480" w14:textId="77777777" w:rsidR="00A23709" w:rsidRDefault="00A23709" w:rsidP="00A23709">
      <w:pPr>
        <w:pStyle w:val="Heading1"/>
      </w:pPr>
      <w:r>
        <w:t>+            ~~~~~~~~~~~~~~~~</w:t>
      </w:r>
    </w:p>
    <w:p w14:paraId="49EBEEB5" w14:textId="77777777" w:rsidR="00A23709" w:rsidRDefault="00A23709" w:rsidP="00A23709">
      <w:pPr>
        <w:pStyle w:val="Heading1"/>
      </w:pPr>
      <w:r>
        <w:t>Unexpected token '16:57:15.6518189' in expression or statement.</w:t>
      </w:r>
    </w:p>
    <w:p w14:paraId="7B31760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8A20C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517F5D0" w14:textId="77777777" w:rsidR="00A23709" w:rsidRDefault="00A23709" w:rsidP="00A23709">
      <w:pPr>
        <w:pStyle w:val="Heading1"/>
      </w:pPr>
    </w:p>
    <w:p w14:paraId="133E1B03" w14:textId="77777777" w:rsidR="00A23709" w:rsidRDefault="00A23709" w:rsidP="00A23709">
      <w:pPr>
        <w:pStyle w:val="Heading1"/>
      </w:pPr>
      <w:r>
        <w:t>PS C:\Users\JazmyneJosephine Mar&gt; 2024/01/22 16:57:15.6518722 15520 15156 WebServices     DetermineProxyConfiguration: UseUserProxy=Yes</w:t>
      </w:r>
    </w:p>
    <w:p w14:paraId="509EEB86" w14:textId="77777777" w:rsidR="00A23709" w:rsidRDefault="00A23709" w:rsidP="00A23709">
      <w:pPr>
        <w:pStyle w:val="Heading1"/>
      </w:pPr>
      <w:r>
        <w:t>At line:1 char:12</w:t>
      </w:r>
    </w:p>
    <w:p w14:paraId="7BBE5EAD" w14:textId="77777777" w:rsidR="00A23709" w:rsidRDefault="00A23709" w:rsidP="00A23709">
      <w:pPr>
        <w:pStyle w:val="Heading1"/>
      </w:pPr>
      <w:r>
        <w:t>+ 2024/01/22 16:57:15.6518722 15520 15156 WebServices     DetermineProx ...</w:t>
      </w:r>
    </w:p>
    <w:p w14:paraId="5142FB5F" w14:textId="77777777" w:rsidR="00A23709" w:rsidRDefault="00A23709" w:rsidP="00A23709">
      <w:pPr>
        <w:pStyle w:val="Heading1"/>
      </w:pPr>
      <w:r>
        <w:t>+            ~~~~~~~~~~~~~~~~</w:t>
      </w:r>
    </w:p>
    <w:p w14:paraId="11B25457" w14:textId="77777777" w:rsidR="00A23709" w:rsidRDefault="00A23709" w:rsidP="00A23709">
      <w:pPr>
        <w:pStyle w:val="Heading1"/>
      </w:pPr>
      <w:r>
        <w:t>Unexpected token '16:57:15.6518722' in expression or statement.</w:t>
      </w:r>
    </w:p>
    <w:p w14:paraId="015A458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F292CA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9A38EE9" w14:textId="77777777" w:rsidR="00A23709" w:rsidRDefault="00A23709" w:rsidP="00A23709">
      <w:pPr>
        <w:pStyle w:val="Heading1"/>
      </w:pPr>
    </w:p>
    <w:p w14:paraId="42AE7083" w14:textId="77777777" w:rsidR="00A23709" w:rsidRDefault="00A23709" w:rsidP="00A23709">
      <w:pPr>
        <w:pStyle w:val="Heading1"/>
      </w:pPr>
      <w:r>
        <w:t>PS C:\Users\JazmyneJosephine Mar&gt; 2024/01/22 16:57:16.3800798 15520 15156 WebServices     DetermineProxyConfiguration: UseUserProxy=Yes</w:t>
      </w:r>
    </w:p>
    <w:p w14:paraId="391F32B3" w14:textId="77777777" w:rsidR="00A23709" w:rsidRDefault="00A23709" w:rsidP="00A23709">
      <w:pPr>
        <w:pStyle w:val="Heading1"/>
      </w:pPr>
      <w:r>
        <w:t>At line:1 char:12</w:t>
      </w:r>
    </w:p>
    <w:p w14:paraId="7CE8C016" w14:textId="77777777" w:rsidR="00A23709" w:rsidRDefault="00A23709" w:rsidP="00A23709">
      <w:pPr>
        <w:pStyle w:val="Heading1"/>
      </w:pPr>
      <w:r>
        <w:t>+ 2024/01/22 16:57:16.3800798 15520 15156 WebServices     DetermineProx ...</w:t>
      </w:r>
    </w:p>
    <w:p w14:paraId="081DFBA4" w14:textId="77777777" w:rsidR="00A23709" w:rsidRDefault="00A23709" w:rsidP="00A23709">
      <w:pPr>
        <w:pStyle w:val="Heading1"/>
      </w:pPr>
      <w:r>
        <w:t>+            ~~~~~~~~~~~~~~~~</w:t>
      </w:r>
    </w:p>
    <w:p w14:paraId="014B6892" w14:textId="77777777" w:rsidR="00A23709" w:rsidRDefault="00A23709" w:rsidP="00A23709">
      <w:pPr>
        <w:pStyle w:val="Heading1"/>
      </w:pPr>
      <w:r>
        <w:t>Unexpected token '16:57:16.3800798' in expression or statement.</w:t>
      </w:r>
    </w:p>
    <w:p w14:paraId="44F7600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12C1F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C320D6" w14:textId="77777777" w:rsidR="00A23709" w:rsidRDefault="00A23709" w:rsidP="00A23709">
      <w:pPr>
        <w:pStyle w:val="Heading1"/>
      </w:pPr>
    </w:p>
    <w:p w14:paraId="7CCFAFEB" w14:textId="77777777" w:rsidR="00A23709" w:rsidRDefault="00A23709" w:rsidP="00A23709">
      <w:pPr>
        <w:pStyle w:val="Heading1"/>
      </w:pPr>
      <w:r>
        <w:t>PS C:\Users\JazmyneJosephine Mar&gt; 2024/01/22 16:57:16.3801821 15520 15156 IdleTimer       WU operation (CAgentProtocolTalker::SyncUpdates_WithRecover, operation # 67) stopped; does use network; is at background priority</w:t>
      </w:r>
    </w:p>
    <w:p w14:paraId="469CC614" w14:textId="77777777" w:rsidR="00A23709" w:rsidRDefault="00A23709" w:rsidP="00A23709">
      <w:pPr>
        <w:pStyle w:val="Heading1"/>
      </w:pPr>
      <w:r>
        <w:t>&gt;&gt; 2024/01/22 16:57:16.3835337 15520 15156 Misc            Ignoring: Cert is not within its validity period when verifying against the current system clock</w:t>
      </w:r>
    </w:p>
    <w:p w14:paraId="0767C2EA" w14:textId="77777777" w:rsidR="00A23709" w:rsidRDefault="00A23709" w:rsidP="00A23709">
      <w:pPr>
        <w:pStyle w:val="Heading1"/>
      </w:pPr>
      <w:r>
        <w:t>At line:1 char:12</w:t>
      </w:r>
    </w:p>
    <w:p w14:paraId="32AD2FB9" w14:textId="77777777" w:rsidR="00A23709" w:rsidRDefault="00A23709" w:rsidP="00A23709">
      <w:pPr>
        <w:pStyle w:val="Heading1"/>
      </w:pPr>
      <w:r>
        <w:t>+ 2024/01/22 16:57:16.3801821 15520 15156 IdleTimer       WU operation  ...</w:t>
      </w:r>
    </w:p>
    <w:p w14:paraId="390CA632" w14:textId="77777777" w:rsidR="00A23709" w:rsidRDefault="00A23709" w:rsidP="00A23709">
      <w:pPr>
        <w:pStyle w:val="Heading1"/>
      </w:pPr>
      <w:r>
        <w:t>+            ~~~~~~~~~~~~~~~~</w:t>
      </w:r>
    </w:p>
    <w:p w14:paraId="3550ABC6" w14:textId="77777777" w:rsidR="00A23709" w:rsidRDefault="00A23709" w:rsidP="00A23709">
      <w:pPr>
        <w:pStyle w:val="Heading1"/>
      </w:pPr>
      <w:r>
        <w:t>Unexpected token '16:57:16.3801821' in expression or statement.</w:t>
      </w:r>
    </w:p>
    <w:p w14:paraId="72DA9C13" w14:textId="77777777" w:rsidR="00A23709" w:rsidRDefault="00A23709" w:rsidP="00A23709">
      <w:pPr>
        <w:pStyle w:val="Heading1"/>
      </w:pPr>
      <w:r>
        <w:t>At line:1 char:116</w:t>
      </w:r>
    </w:p>
    <w:p w14:paraId="47A27A3D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3F38616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0FCC3AA" w14:textId="77777777" w:rsidR="00A23709" w:rsidRDefault="00A23709" w:rsidP="00A23709">
      <w:pPr>
        <w:pStyle w:val="Heading1"/>
      </w:pPr>
      <w:r>
        <w:t>Missing argument in parameter list.</w:t>
      </w:r>
    </w:p>
    <w:p w14:paraId="2BEB5382" w14:textId="77777777" w:rsidR="00A23709" w:rsidRDefault="00A23709" w:rsidP="00A23709">
      <w:pPr>
        <w:pStyle w:val="Heading1"/>
      </w:pPr>
      <w:r>
        <w:t>At line:1 char:127</w:t>
      </w:r>
    </w:p>
    <w:p w14:paraId="7DEF7AB7" w14:textId="77777777" w:rsidR="00A23709" w:rsidRDefault="00A23709" w:rsidP="00A23709">
      <w:pPr>
        <w:pStyle w:val="Heading1"/>
      </w:pPr>
      <w:r>
        <w:t>+ ... ion (CAgentProtocolTalker::SyncUpdates_WithRecover, operation # 67) s ...</w:t>
      </w:r>
    </w:p>
    <w:p w14:paraId="6743AC2C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2A311131" w14:textId="77777777" w:rsidR="00A23709" w:rsidRDefault="00A23709" w:rsidP="00A23709">
      <w:pPr>
        <w:pStyle w:val="Heading1"/>
      </w:pPr>
      <w:r>
        <w:t>Missing closing ')' in expression.</w:t>
      </w:r>
    </w:p>
    <w:p w14:paraId="376D4C4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7144AE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08B986D" w14:textId="77777777" w:rsidR="00A23709" w:rsidRDefault="00A23709" w:rsidP="00A23709">
      <w:pPr>
        <w:pStyle w:val="Heading1"/>
      </w:pPr>
    </w:p>
    <w:p w14:paraId="66637320" w14:textId="77777777" w:rsidR="00A23709" w:rsidRDefault="00A23709" w:rsidP="00A23709">
      <w:pPr>
        <w:pStyle w:val="Heading1"/>
      </w:pPr>
      <w:r>
        <w:t>PS C:\Users\JazmyneJosephine Mar&gt; 2024/01/22 16:57:16.3848298 15520 15156 Misc            Ignoring: Cert is not within its validity period when verifying against the current system clock</w:t>
      </w:r>
    </w:p>
    <w:p w14:paraId="10447130" w14:textId="77777777" w:rsidR="00A23709" w:rsidRDefault="00A23709" w:rsidP="00A23709">
      <w:pPr>
        <w:pStyle w:val="Heading1"/>
      </w:pPr>
      <w:r>
        <w:t>At line:1 char:12</w:t>
      </w:r>
    </w:p>
    <w:p w14:paraId="2CB6FAC2" w14:textId="77777777" w:rsidR="00A23709" w:rsidRDefault="00A23709" w:rsidP="00A23709">
      <w:pPr>
        <w:pStyle w:val="Heading1"/>
      </w:pPr>
      <w:r>
        <w:t>+ 2024/01/22 16:57:16.3848298 15520 15156 Misc            Ignoring: Cer ...</w:t>
      </w:r>
    </w:p>
    <w:p w14:paraId="02BEA06C" w14:textId="77777777" w:rsidR="00A23709" w:rsidRDefault="00A23709" w:rsidP="00A23709">
      <w:pPr>
        <w:pStyle w:val="Heading1"/>
      </w:pPr>
      <w:r>
        <w:t>+            ~~~~~~~~~~~~~~~~</w:t>
      </w:r>
    </w:p>
    <w:p w14:paraId="661D0EB2" w14:textId="77777777" w:rsidR="00A23709" w:rsidRDefault="00A23709" w:rsidP="00A23709">
      <w:pPr>
        <w:pStyle w:val="Heading1"/>
      </w:pPr>
      <w:r>
        <w:t>Unexpected token '16:57:16.3848298' in expression or statement.</w:t>
      </w:r>
    </w:p>
    <w:p w14:paraId="03C9BD1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68514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0311E5" w14:textId="77777777" w:rsidR="00A23709" w:rsidRDefault="00A23709" w:rsidP="00A23709">
      <w:pPr>
        <w:pStyle w:val="Heading1"/>
      </w:pPr>
    </w:p>
    <w:p w14:paraId="4ED256D5" w14:textId="77777777" w:rsidR="00A23709" w:rsidRDefault="00A23709" w:rsidP="00A23709">
      <w:pPr>
        <w:pStyle w:val="Heading1"/>
      </w:pPr>
      <w:r>
        <w:t>PS C:\Users\JazmyneJosephine Mar&gt; 2024/01/22 16:57:16.3877430 15520 15156 Metadata        Enforcement Mode: Unknown =&gt; Enforce</w:t>
      </w:r>
    </w:p>
    <w:p w14:paraId="7659FEA5" w14:textId="77777777" w:rsidR="00A23709" w:rsidRDefault="00A23709" w:rsidP="00A23709">
      <w:pPr>
        <w:pStyle w:val="Heading1"/>
      </w:pPr>
      <w:r>
        <w:t>At line:1 char:12</w:t>
      </w:r>
    </w:p>
    <w:p w14:paraId="758AF4E7" w14:textId="77777777" w:rsidR="00A23709" w:rsidRDefault="00A23709" w:rsidP="00A23709">
      <w:pPr>
        <w:pStyle w:val="Heading1"/>
      </w:pPr>
      <w:r>
        <w:t>+ 2024/01/22 16:57:16.3877430 15520 15156 Metadata        Enforcement M ...</w:t>
      </w:r>
    </w:p>
    <w:p w14:paraId="6EE23096" w14:textId="77777777" w:rsidR="00A23709" w:rsidRDefault="00A23709" w:rsidP="00A23709">
      <w:pPr>
        <w:pStyle w:val="Heading1"/>
      </w:pPr>
      <w:r>
        <w:t>+            ~~~~~~~~~~~~~~~~</w:t>
      </w:r>
    </w:p>
    <w:p w14:paraId="766ECF45" w14:textId="77777777" w:rsidR="00A23709" w:rsidRDefault="00A23709" w:rsidP="00A23709">
      <w:pPr>
        <w:pStyle w:val="Heading1"/>
      </w:pPr>
      <w:r>
        <w:t>Unexpected token '16:57:16.3877430' in expression or statement.</w:t>
      </w:r>
    </w:p>
    <w:p w14:paraId="14126FB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255B89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9780A0" w14:textId="77777777" w:rsidR="00A23709" w:rsidRDefault="00A23709" w:rsidP="00A23709">
      <w:pPr>
        <w:pStyle w:val="Heading1"/>
      </w:pPr>
    </w:p>
    <w:p w14:paraId="482E590F" w14:textId="77777777" w:rsidR="00A23709" w:rsidRDefault="00A23709" w:rsidP="00A23709">
      <w:pPr>
        <w:pStyle w:val="Heading1"/>
      </w:pPr>
      <w:r>
        <w:t>PS C:\Users\JazmyneJosephine Mar&gt; 2024/01/22 16:57:16.3877468 15520 15156 Metadata        Raw Enforcement Mode: (null) =&gt; Enforce</w:t>
      </w:r>
    </w:p>
    <w:p w14:paraId="351B739C" w14:textId="77777777" w:rsidR="00A23709" w:rsidRDefault="00A23709" w:rsidP="00A23709">
      <w:pPr>
        <w:pStyle w:val="Heading1"/>
      </w:pPr>
      <w:r>
        <w:t>At line:1 char:12</w:t>
      </w:r>
    </w:p>
    <w:p w14:paraId="792EF55F" w14:textId="77777777" w:rsidR="00A23709" w:rsidRDefault="00A23709" w:rsidP="00A23709">
      <w:pPr>
        <w:pStyle w:val="Heading1"/>
      </w:pPr>
      <w:r>
        <w:t>+ 2024/01/22 16:57:16.3877468 15520 15156 Metadata        Raw Enforceme ...</w:t>
      </w:r>
    </w:p>
    <w:p w14:paraId="19882537" w14:textId="77777777" w:rsidR="00A23709" w:rsidRDefault="00A23709" w:rsidP="00A23709">
      <w:pPr>
        <w:pStyle w:val="Heading1"/>
      </w:pPr>
      <w:r>
        <w:t>+            ~~~~~~~~~~~~~~~~</w:t>
      </w:r>
    </w:p>
    <w:p w14:paraId="17087172" w14:textId="77777777" w:rsidR="00A23709" w:rsidRDefault="00A23709" w:rsidP="00A23709">
      <w:pPr>
        <w:pStyle w:val="Heading1"/>
      </w:pPr>
      <w:r>
        <w:t>Unexpected token '16:57:16.3877468' in expression or statement.</w:t>
      </w:r>
    </w:p>
    <w:p w14:paraId="39F4DA5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67F5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C503871" w14:textId="77777777" w:rsidR="00A23709" w:rsidRDefault="00A23709" w:rsidP="00A23709">
      <w:pPr>
        <w:pStyle w:val="Heading1"/>
      </w:pPr>
    </w:p>
    <w:p w14:paraId="7C920504" w14:textId="77777777" w:rsidR="00A23709" w:rsidRDefault="00A23709" w:rsidP="00A23709">
      <w:pPr>
        <w:pStyle w:val="Heading1"/>
      </w:pPr>
      <w:r>
        <w:t>PS C:\Users\JazmyneJosephine Mar&gt; 2024/01/22 16:57:16.3877484 15520 15156 Metadata        TimestampToken Validity: 0 =&gt; 90 (days)</w:t>
      </w:r>
    </w:p>
    <w:p w14:paraId="08D7581D" w14:textId="77777777" w:rsidR="00A23709" w:rsidRDefault="00A23709" w:rsidP="00A23709">
      <w:pPr>
        <w:pStyle w:val="Heading1"/>
      </w:pPr>
      <w:r>
        <w:t>At line:1 char:12</w:t>
      </w:r>
    </w:p>
    <w:p w14:paraId="485C10C0" w14:textId="77777777" w:rsidR="00A23709" w:rsidRDefault="00A23709" w:rsidP="00A23709">
      <w:pPr>
        <w:pStyle w:val="Heading1"/>
      </w:pPr>
      <w:r>
        <w:t>+ 2024/01/22 16:57:16.3877484 15520 15156 Metadata        TimestampToke ...</w:t>
      </w:r>
    </w:p>
    <w:p w14:paraId="0EFB62C8" w14:textId="77777777" w:rsidR="00A23709" w:rsidRDefault="00A23709" w:rsidP="00A23709">
      <w:pPr>
        <w:pStyle w:val="Heading1"/>
      </w:pPr>
      <w:r>
        <w:t>+            ~~~~~~~~~~~~~~~~</w:t>
      </w:r>
    </w:p>
    <w:p w14:paraId="5D093BA4" w14:textId="77777777" w:rsidR="00A23709" w:rsidRDefault="00A23709" w:rsidP="00A23709">
      <w:pPr>
        <w:pStyle w:val="Heading1"/>
      </w:pPr>
      <w:r>
        <w:t>Unexpected token '16:57:16.3877484' in expression or statement.</w:t>
      </w:r>
    </w:p>
    <w:p w14:paraId="4641EA2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9BFCE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704DE0" w14:textId="77777777" w:rsidR="00A23709" w:rsidRDefault="00A23709" w:rsidP="00A23709">
      <w:pPr>
        <w:pStyle w:val="Heading1"/>
      </w:pPr>
    </w:p>
    <w:p w14:paraId="356876CC" w14:textId="77777777" w:rsidR="00A23709" w:rsidRDefault="00A23709" w:rsidP="00A23709">
      <w:pPr>
        <w:pStyle w:val="Heading1"/>
      </w:pPr>
      <w:r>
        <w:t>PS C:\Users\JazmyneJosephine Mar&gt; 2024/01/22 16:57:16.3877504 15520 15156 Metadata        Using mode: Enforce, validity: 90</w:t>
      </w:r>
    </w:p>
    <w:p w14:paraId="03A243A9" w14:textId="77777777" w:rsidR="00A23709" w:rsidRDefault="00A23709" w:rsidP="00A23709">
      <w:pPr>
        <w:pStyle w:val="Heading1"/>
      </w:pPr>
      <w:r>
        <w:t>At line:1 char:12</w:t>
      </w:r>
    </w:p>
    <w:p w14:paraId="030A4BD1" w14:textId="77777777" w:rsidR="00A23709" w:rsidRDefault="00A23709" w:rsidP="00A23709">
      <w:pPr>
        <w:pStyle w:val="Heading1"/>
      </w:pPr>
      <w:r>
        <w:t>+ 2024/01/22 16:57:16.3877504 15520 15156 Metadata        Using mode: E ...</w:t>
      </w:r>
    </w:p>
    <w:p w14:paraId="3D0B44DA" w14:textId="77777777" w:rsidR="00A23709" w:rsidRDefault="00A23709" w:rsidP="00A23709">
      <w:pPr>
        <w:pStyle w:val="Heading1"/>
      </w:pPr>
      <w:r>
        <w:t>+            ~~~~~~~~~~~~~~~~</w:t>
      </w:r>
    </w:p>
    <w:p w14:paraId="745D3450" w14:textId="77777777" w:rsidR="00A23709" w:rsidRDefault="00A23709" w:rsidP="00A23709">
      <w:pPr>
        <w:pStyle w:val="Heading1"/>
      </w:pPr>
      <w:r>
        <w:t>Unexpected token '16:57:16.3877504' in expression or statement.</w:t>
      </w:r>
    </w:p>
    <w:p w14:paraId="36ACDF1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F7634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DA8602D" w14:textId="77777777" w:rsidR="00A23709" w:rsidRDefault="00A23709" w:rsidP="00A23709">
      <w:pPr>
        <w:pStyle w:val="Heading1"/>
      </w:pPr>
    </w:p>
    <w:p w14:paraId="4F7E7FD4" w14:textId="77777777" w:rsidR="00A23709" w:rsidRDefault="00A23709" w:rsidP="00A23709">
      <w:pPr>
        <w:pStyle w:val="Heading1"/>
      </w:pPr>
      <w:r>
        <w:t>PS C:\Users\JazmyneJosephine Mar&gt; 2024/01/22 16:57:16.3900309 15520 15156 ProtocolTalker  TMI 0/225 bad core; 0/0 bad behavior; mode: Enforce (Enforce)</w:t>
      </w:r>
    </w:p>
    <w:p w14:paraId="42FACDEB" w14:textId="77777777" w:rsidR="00A23709" w:rsidRDefault="00A23709" w:rsidP="00A23709">
      <w:pPr>
        <w:pStyle w:val="Heading1"/>
      </w:pPr>
      <w:r>
        <w:t>At line:1 char:12</w:t>
      </w:r>
    </w:p>
    <w:p w14:paraId="2ABA8B69" w14:textId="77777777" w:rsidR="00A23709" w:rsidRDefault="00A23709" w:rsidP="00A23709">
      <w:pPr>
        <w:pStyle w:val="Heading1"/>
      </w:pPr>
      <w:r>
        <w:t>+ 2024/01/22 16:57:16.3900309 15520 15156 ProtocolTalker  TMI 0/225 bad ...</w:t>
      </w:r>
    </w:p>
    <w:p w14:paraId="51830938" w14:textId="77777777" w:rsidR="00A23709" w:rsidRDefault="00A23709" w:rsidP="00A23709">
      <w:pPr>
        <w:pStyle w:val="Heading1"/>
      </w:pPr>
      <w:r>
        <w:t>+            ~~~~~~~~~~~~~~~~</w:t>
      </w:r>
    </w:p>
    <w:p w14:paraId="2B058D86" w14:textId="77777777" w:rsidR="00A23709" w:rsidRDefault="00A23709" w:rsidP="00A23709">
      <w:pPr>
        <w:pStyle w:val="Heading1"/>
      </w:pPr>
      <w:r>
        <w:t>Unexpected token '16:57:16.3900309' in expression or statement.</w:t>
      </w:r>
    </w:p>
    <w:p w14:paraId="0F1321E7" w14:textId="77777777" w:rsidR="00A23709" w:rsidRDefault="00A23709" w:rsidP="00A23709">
      <w:pPr>
        <w:pStyle w:val="Heading1"/>
      </w:pPr>
      <w:r>
        <w:t>At line:1 char:81</w:t>
      </w:r>
    </w:p>
    <w:p w14:paraId="6C0854AF" w14:textId="77777777" w:rsidR="00A23709" w:rsidRDefault="00A23709" w:rsidP="00A23709">
      <w:pPr>
        <w:pStyle w:val="Heading1"/>
      </w:pPr>
      <w:r>
        <w:t>+ ... 00309 15520 15156 ProtocolTalker  TMI 0/225 bad core; 0/0 bad behavio ...</w:t>
      </w:r>
    </w:p>
    <w:p w14:paraId="16A5BF81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6FB06A23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5DE4BC5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B1A711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07108CC" w14:textId="77777777" w:rsidR="00A23709" w:rsidRDefault="00A23709" w:rsidP="00A23709">
      <w:pPr>
        <w:pStyle w:val="Heading1"/>
      </w:pPr>
    </w:p>
    <w:p w14:paraId="7B6B4F99" w14:textId="77777777" w:rsidR="00A23709" w:rsidRDefault="00A23709" w:rsidP="00A23709">
      <w:pPr>
        <w:pStyle w:val="Heading1"/>
      </w:pPr>
      <w:r>
        <w:t>PS C:\Users\JazmyneJosephine Mar&gt; 2024/01/22 16:57:16.3915935 15520 15156 DataStore       From Service: Update Id:{DCBCED7E-4383-4152-8809-655720D7F808.1} : Revision Id:{292509526} DeploymentAction:{2}</w:t>
      </w:r>
    </w:p>
    <w:p w14:paraId="5ED9AA73" w14:textId="77777777" w:rsidR="00A23709" w:rsidRDefault="00A23709" w:rsidP="00A23709">
      <w:pPr>
        <w:pStyle w:val="Heading1"/>
      </w:pPr>
      <w:r>
        <w:t>At line:1 char:12</w:t>
      </w:r>
    </w:p>
    <w:p w14:paraId="5F6CE002" w14:textId="77777777" w:rsidR="00A23709" w:rsidRDefault="00A23709" w:rsidP="00A23709">
      <w:pPr>
        <w:pStyle w:val="Heading1"/>
      </w:pPr>
      <w:r>
        <w:t>+ 2024/01/22 16:57:16.3915935 15520 15156 DataStore       From Service: ...</w:t>
      </w:r>
    </w:p>
    <w:p w14:paraId="6EDA8B95" w14:textId="77777777" w:rsidR="00A23709" w:rsidRDefault="00A23709" w:rsidP="00A23709">
      <w:pPr>
        <w:pStyle w:val="Heading1"/>
      </w:pPr>
      <w:r>
        <w:t>+            ~~~~~~~~~~~~~~~~</w:t>
      </w:r>
    </w:p>
    <w:p w14:paraId="5129D1AF" w14:textId="77777777" w:rsidR="00A23709" w:rsidRDefault="00A23709" w:rsidP="00A23709">
      <w:pPr>
        <w:pStyle w:val="Heading1"/>
      </w:pPr>
      <w:r>
        <w:t>Unexpected token '16:57:16.3915935' in expression or statement.</w:t>
      </w:r>
    </w:p>
    <w:p w14:paraId="4C5DF87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1201E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9DF49B0" w14:textId="77777777" w:rsidR="00A23709" w:rsidRDefault="00A23709" w:rsidP="00A23709">
      <w:pPr>
        <w:pStyle w:val="Heading1"/>
      </w:pPr>
    </w:p>
    <w:p w14:paraId="361AD82E" w14:textId="77777777" w:rsidR="00A23709" w:rsidRDefault="00A23709" w:rsidP="00A23709">
      <w:pPr>
        <w:pStyle w:val="Heading1"/>
      </w:pPr>
      <w:r>
        <w:t>PS C:\Users\JazmyneJosephine Mar&gt; 2024/01/22 16:57:16.4013011 15520 15156 Agent           CopyDriverAdditionalMetadata: Copied 0 additional drivers metadata 0 HWIDs into map.</w:t>
      </w:r>
    </w:p>
    <w:p w14:paraId="3EE41E20" w14:textId="77777777" w:rsidR="00A23709" w:rsidRDefault="00A23709" w:rsidP="00A23709">
      <w:pPr>
        <w:pStyle w:val="Heading1"/>
      </w:pPr>
      <w:r>
        <w:t>At line:1 char:12</w:t>
      </w:r>
    </w:p>
    <w:p w14:paraId="50647B0E" w14:textId="77777777" w:rsidR="00A23709" w:rsidRDefault="00A23709" w:rsidP="00A23709">
      <w:pPr>
        <w:pStyle w:val="Heading1"/>
      </w:pPr>
      <w:r>
        <w:t>+ 2024/01/22 16:57:16.4013011 15520 15156 Agent           CopyDriverAdd ...</w:t>
      </w:r>
    </w:p>
    <w:p w14:paraId="39D1A23A" w14:textId="77777777" w:rsidR="00A23709" w:rsidRDefault="00A23709" w:rsidP="00A23709">
      <w:pPr>
        <w:pStyle w:val="Heading1"/>
      </w:pPr>
      <w:r>
        <w:t>+            ~~~~~~~~~~~~~~~~</w:t>
      </w:r>
    </w:p>
    <w:p w14:paraId="3A495241" w14:textId="77777777" w:rsidR="00A23709" w:rsidRDefault="00A23709" w:rsidP="00A23709">
      <w:pPr>
        <w:pStyle w:val="Heading1"/>
      </w:pPr>
      <w:r>
        <w:t>Unexpected token '16:57:16.4013011' in expression or statement.</w:t>
      </w:r>
    </w:p>
    <w:p w14:paraId="29E5508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4ECE0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4339AA" w14:textId="77777777" w:rsidR="00A23709" w:rsidRDefault="00A23709" w:rsidP="00A23709">
      <w:pPr>
        <w:pStyle w:val="Heading1"/>
      </w:pPr>
    </w:p>
    <w:p w14:paraId="3507F50B" w14:textId="77777777" w:rsidR="00A23709" w:rsidRDefault="00A23709" w:rsidP="00A23709">
      <w:pPr>
        <w:pStyle w:val="Heading1"/>
      </w:pPr>
      <w:r>
        <w:t>PS C:\Users\JazmyneJosephine Mar&gt; 2024/01/22 16:57:16.4013088 15520 15156 Agent           CopyDriverAdditionalMetadata: Copied 0 additional drivers metadata 0 HWIDs into map.</w:t>
      </w:r>
    </w:p>
    <w:p w14:paraId="0D506903" w14:textId="77777777" w:rsidR="00A23709" w:rsidRDefault="00A23709" w:rsidP="00A23709">
      <w:pPr>
        <w:pStyle w:val="Heading1"/>
      </w:pPr>
      <w:r>
        <w:t>At line:1 char:12</w:t>
      </w:r>
    </w:p>
    <w:p w14:paraId="60D94C8A" w14:textId="77777777" w:rsidR="00A23709" w:rsidRDefault="00A23709" w:rsidP="00A23709">
      <w:pPr>
        <w:pStyle w:val="Heading1"/>
      </w:pPr>
      <w:r>
        <w:t>+ 2024/01/22 16:57:16.4013088 15520 15156 Agent           CopyDriverAdd ...</w:t>
      </w:r>
    </w:p>
    <w:p w14:paraId="0B5A29AC" w14:textId="77777777" w:rsidR="00A23709" w:rsidRDefault="00A23709" w:rsidP="00A23709">
      <w:pPr>
        <w:pStyle w:val="Heading1"/>
      </w:pPr>
      <w:r>
        <w:t>+            ~~~~~~~~~~~~~~~~</w:t>
      </w:r>
    </w:p>
    <w:p w14:paraId="1CFD4F4D" w14:textId="77777777" w:rsidR="00A23709" w:rsidRDefault="00A23709" w:rsidP="00A23709">
      <w:pPr>
        <w:pStyle w:val="Heading1"/>
      </w:pPr>
      <w:r>
        <w:t>Unexpected token '16:57:16.4013088' in expression or statement.</w:t>
      </w:r>
    </w:p>
    <w:p w14:paraId="3CD8101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ED46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C4CC06" w14:textId="77777777" w:rsidR="00A23709" w:rsidRDefault="00A23709" w:rsidP="00A23709">
      <w:pPr>
        <w:pStyle w:val="Heading1"/>
      </w:pPr>
    </w:p>
    <w:p w14:paraId="3CD3FB6A" w14:textId="77777777" w:rsidR="00A23709" w:rsidRDefault="00A23709" w:rsidP="00A23709">
      <w:pPr>
        <w:pStyle w:val="Heading1"/>
      </w:pPr>
      <w:r>
        <w:t>PS C:\Users\JazmyneJosephine Mar&gt; 2024/01/22 16:57:16.4046440 15520 15156 Misc            Ignoring: Cert is not within its validity period when verifying against the current system clock</w:t>
      </w:r>
    </w:p>
    <w:p w14:paraId="2B60E774" w14:textId="77777777" w:rsidR="00A23709" w:rsidRDefault="00A23709" w:rsidP="00A23709">
      <w:pPr>
        <w:pStyle w:val="Heading1"/>
      </w:pPr>
      <w:r>
        <w:t>At line:1 char:12</w:t>
      </w:r>
    </w:p>
    <w:p w14:paraId="3F9C0DBB" w14:textId="77777777" w:rsidR="00A23709" w:rsidRDefault="00A23709" w:rsidP="00A23709">
      <w:pPr>
        <w:pStyle w:val="Heading1"/>
      </w:pPr>
      <w:r>
        <w:t>+ 2024/01/22 16:57:16.4046440 15520 15156 Misc            Ignoring: Cer ...</w:t>
      </w:r>
    </w:p>
    <w:p w14:paraId="60C78870" w14:textId="77777777" w:rsidR="00A23709" w:rsidRDefault="00A23709" w:rsidP="00A23709">
      <w:pPr>
        <w:pStyle w:val="Heading1"/>
      </w:pPr>
      <w:r>
        <w:t>+            ~~~~~~~~~~~~~~~~</w:t>
      </w:r>
    </w:p>
    <w:p w14:paraId="61CA11CB" w14:textId="77777777" w:rsidR="00A23709" w:rsidRDefault="00A23709" w:rsidP="00A23709">
      <w:pPr>
        <w:pStyle w:val="Heading1"/>
      </w:pPr>
      <w:r>
        <w:t>Unexpected token '16:57:16.4046440' in expression or statement.</w:t>
      </w:r>
    </w:p>
    <w:p w14:paraId="2019822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DA39B4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8884BE7" w14:textId="77777777" w:rsidR="00A23709" w:rsidRDefault="00A23709" w:rsidP="00A23709">
      <w:pPr>
        <w:pStyle w:val="Heading1"/>
      </w:pPr>
    </w:p>
    <w:p w14:paraId="7FD4D2B4" w14:textId="77777777" w:rsidR="00A23709" w:rsidRDefault="00A23709" w:rsidP="00A23709">
      <w:pPr>
        <w:pStyle w:val="Heading1"/>
      </w:pPr>
      <w:r>
        <w:t>PS C:\Users\JazmyneJosephine Mar&gt; 2024/01/22 16:57:16.4058963 15520 15156 Misc            Ignoring: Cert is not within its validity period when verifying against the current system clock</w:t>
      </w:r>
    </w:p>
    <w:p w14:paraId="22A431E9" w14:textId="77777777" w:rsidR="00A23709" w:rsidRDefault="00A23709" w:rsidP="00A23709">
      <w:pPr>
        <w:pStyle w:val="Heading1"/>
      </w:pPr>
      <w:r>
        <w:t>At line:1 char:12</w:t>
      </w:r>
    </w:p>
    <w:p w14:paraId="101B8E7D" w14:textId="77777777" w:rsidR="00A23709" w:rsidRDefault="00A23709" w:rsidP="00A23709">
      <w:pPr>
        <w:pStyle w:val="Heading1"/>
      </w:pPr>
      <w:r>
        <w:t>+ 2024/01/22 16:57:16.4058963 15520 15156 Misc            Ignoring: Cer ...</w:t>
      </w:r>
    </w:p>
    <w:p w14:paraId="0C3618E5" w14:textId="77777777" w:rsidR="00A23709" w:rsidRDefault="00A23709" w:rsidP="00A23709">
      <w:pPr>
        <w:pStyle w:val="Heading1"/>
      </w:pPr>
      <w:r>
        <w:t>+            ~~~~~~~~~~~~~~~~</w:t>
      </w:r>
    </w:p>
    <w:p w14:paraId="1265C79C" w14:textId="77777777" w:rsidR="00A23709" w:rsidRDefault="00A23709" w:rsidP="00A23709">
      <w:pPr>
        <w:pStyle w:val="Heading1"/>
      </w:pPr>
      <w:r>
        <w:t>Unexpected token '16:57:16.4058963' in expression or statement.</w:t>
      </w:r>
    </w:p>
    <w:p w14:paraId="65A76AE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2BD522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406408C" w14:textId="77777777" w:rsidR="00A23709" w:rsidRDefault="00A23709" w:rsidP="00A23709">
      <w:pPr>
        <w:pStyle w:val="Heading1"/>
      </w:pPr>
    </w:p>
    <w:p w14:paraId="4EE6F72D" w14:textId="77777777" w:rsidR="00A23709" w:rsidRDefault="00A23709" w:rsidP="00A23709">
      <w:pPr>
        <w:pStyle w:val="Heading1"/>
      </w:pPr>
      <w:r>
        <w:t>PS C:\Users\JazmyneJosephine Mar&gt; 2024/01/22 16:57:16.4089772 15520 15156 Metadata        Enforcement Mode: Unknown =&gt; Enforce</w:t>
      </w:r>
    </w:p>
    <w:p w14:paraId="0DA55BA8" w14:textId="77777777" w:rsidR="00A23709" w:rsidRDefault="00A23709" w:rsidP="00A23709">
      <w:pPr>
        <w:pStyle w:val="Heading1"/>
      </w:pPr>
      <w:r>
        <w:t>At line:1 char:12</w:t>
      </w:r>
    </w:p>
    <w:p w14:paraId="1BB9FB80" w14:textId="77777777" w:rsidR="00A23709" w:rsidRDefault="00A23709" w:rsidP="00A23709">
      <w:pPr>
        <w:pStyle w:val="Heading1"/>
      </w:pPr>
      <w:r>
        <w:t>+ 2024/01/22 16:57:16.4089772 15520 15156 Metadata        Enforcement M ...</w:t>
      </w:r>
    </w:p>
    <w:p w14:paraId="48F20B35" w14:textId="77777777" w:rsidR="00A23709" w:rsidRDefault="00A23709" w:rsidP="00A23709">
      <w:pPr>
        <w:pStyle w:val="Heading1"/>
      </w:pPr>
      <w:r>
        <w:t>+            ~~~~~~~~~~~~~~~~</w:t>
      </w:r>
    </w:p>
    <w:p w14:paraId="08A4C274" w14:textId="77777777" w:rsidR="00A23709" w:rsidRDefault="00A23709" w:rsidP="00A23709">
      <w:pPr>
        <w:pStyle w:val="Heading1"/>
      </w:pPr>
      <w:r>
        <w:t>Unexpected token '16:57:16.4089772' in expression or statement.</w:t>
      </w:r>
    </w:p>
    <w:p w14:paraId="33C4999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844C0D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0A7F964" w14:textId="77777777" w:rsidR="00A23709" w:rsidRDefault="00A23709" w:rsidP="00A23709">
      <w:pPr>
        <w:pStyle w:val="Heading1"/>
      </w:pPr>
    </w:p>
    <w:p w14:paraId="671724A7" w14:textId="77777777" w:rsidR="00A23709" w:rsidRDefault="00A23709" w:rsidP="00A23709">
      <w:pPr>
        <w:pStyle w:val="Heading1"/>
      </w:pPr>
      <w:r>
        <w:t>PS C:\Users\JazmyneJosephine Mar&gt; 2024/01/22 16:57:16.4089813 15520 15156 Metadata        Raw Enforcement Mode: (null) =&gt; Enforce</w:t>
      </w:r>
    </w:p>
    <w:p w14:paraId="7DE604C3" w14:textId="77777777" w:rsidR="00A23709" w:rsidRDefault="00A23709" w:rsidP="00A23709">
      <w:pPr>
        <w:pStyle w:val="Heading1"/>
      </w:pPr>
      <w:r>
        <w:t>At line:1 char:12</w:t>
      </w:r>
    </w:p>
    <w:p w14:paraId="7C51B4D5" w14:textId="77777777" w:rsidR="00A23709" w:rsidRDefault="00A23709" w:rsidP="00A23709">
      <w:pPr>
        <w:pStyle w:val="Heading1"/>
      </w:pPr>
      <w:r>
        <w:t>+ 2024/01/22 16:57:16.4089813 15520 15156 Metadata        Raw Enforceme ...</w:t>
      </w:r>
    </w:p>
    <w:p w14:paraId="6593434A" w14:textId="77777777" w:rsidR="00A23709" w:rsidRDefault="00A23709" w:rsidP="00A23709">
      <w:pPr>
        <w:pStyle w:val="Heading1"/>
      </w:pPr>
      <w:r>
        <w:t>+            ~~~~~~~~~~~~~~~~</w:t>
      </w:r>
    </w:p>
    <w:p w14:paraId="5D896E15" w14:textId="77777777" w:rsidR="00A23709" w:rsidRDefault="00A23709" w:rsidP="00A23709">
      <w:pPr>
        <w:pStyle w:val="Heading1"/>
      </w:pPr>
      <w:r>
        <w:t>Unexpected token '16:57:16.4089813' in expression or statement.</w:t>
      </w:r>
    </w:p>
    <w:p w14:paraId="7C5113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D6C3A2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FF921B" w14:textId="77777777" w:rsidR="00A23709" w:rsidRDefault="00A23709" w:rsidP="00A23709">
      <w:pPr>
        <w:pStyle w:val="Heading1"/>
      </w:pPr>
    </w:p>
    <w:p w14:paraId="2694E888" w14:textId="77777777" w:rsidR="00A23709" w:rsidRDefault="00A23709" w:rsidP="00A23709">
      <w:pPr>
        <w:pStyle w:val="Heading1"/>
      </w:pPr>
      <w:r>
        <w:t>PS C:\Users\JazmyneJosephine Mar&gt; 2024/01/22 16:57:16.4089830 15520 15156 Metadata        TimestampToken Validity: 0 =&gt; 90 (days)</w:t>
      </w:r>
    </w:p>
    <w:p w14:paraId="39A97143" w14:textId="77777777" w:rsidR="00A23709" w:rsidRDefault="00A23709" w:rsidP="00A23709">
      <w:pPr>
        <w:pStyle w:val="Heading1"/>
      </w:pPr>
      <w:r>
        <w:t>At line:1 char:12</w:t>
      </w:r>
    </w:p>
    <w:p w14:paraId="346AF899" w14:textId="77777777" w:rsidR="00A23709" w:rsidRDefault="00A23709" w:rsidP="00A23709">
      <w:pPr>
        <w:pStyle w:val="Heading1"/>
      </w:pPr>
      <w:r>
        <w:t>+ 2024/01/22 16:57:16.4089830 15520 15156 Metadata        TimestampToke ...</w:t>
      </w:r>
    </w:p>
    <w:p w14:paraId="06CFD695" w14:textId="77777777" w:rsidR="00A23709" w:rsidRDefault="00A23709" w:rsidP="00A23709">
      <w:pPr>
        <w:pStyle w:val="Heading1"/>
      </w:pPr>
      <w:r>
        <w:t>+            ~~~~~~~~~~~~~~~~</w:t>
      </w:r>
    </w:p>
    <w:p w14:paraId="6E67D32A" w14:textId="77777777" w:rsidR="00A23709" w:rsidRDefault="00A23709" w:rsidP="00A23709">
      <w:pPr>
        <w:pStyle w:val="Heading1"/>
      </w:pPr>
      <w:r>
        <w:t>Unexpected token '16:57:16.4089830' in expression or statement.</w:t>
      </w:r>
    </w:p>
    <w:p w14:paraId="201CE59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FA000D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84DC434" w14:textId="77777777" w:rsidR="00A23709" w:rsidRDefault="00A23709" w:rsidP="00A23709">
      <w:pPr>
        <w:pStyle w:val="Heading1"/>
      </w:pPr>
    </w:p>
    <w:p w14:paraId="2A6CAEEC" w14:textId="77777777" w:rsidR="00A23709" w:rsidRDefault="00A23709" w:rsidP="00A23709">
      <w:pPr>
        <w:pStyle w:val="Heading1"/>
      </w:pPr>
      <w:r>
        <w:t>PS C:\Users\JazmyneJosephine Mar&gt; 2024/01/22 16:57:16.4089850 15520 15156 Metadata        Using mode: Enforce, validity: 90</w:t>
      </w:r>
    </w:p>
    <w:p w14:paraId="267F57C5" w14:textId="77777777" w:rsidR="00A23709" w:rsidRDefault="00A23709" w:rsidP="00A23709">
      <w:pPr>
        <w:pStyle w:val="Heading1"/>
      </w:pPr>
      <w:r>
        <w:t>At line:1 char:12</w:t>
      </w:r>
    </w:p>
    <w:p w14:paraId="7E56F7B4" w14:textId="77777777" w:rsidR="00A23709" w:rsidRDefault="00A23709" w:rsidP="00A23709">
      <w:pPr>
        <w:pStyle w:val="Heading1"/>
      </w:pPr>
      <w:r>
        <w:t>+ 2024/01/22 16:57:16.4089850 15520 15156 Metadata        Using mode: E ...</w:t>
      </w:r>
    </w:p>
    <w:p w14:paraId="6969BE1B" w14:textId="77777777" w:rsidR="00A23709" w:rsidRDefault="00A23709" w:rsidP="00A23709">
      <w:pPr>
        <w:pStyle w:val="Heading1"/>
      </w:pPr>
      <w:r>
        <w:t>+            ~~~~~~~~~~~~~~~~</w:t>
      </w:r>
    </w:p>
    <w:p w14:paraId="18AF0C9E" w14:textId="77777777" w:rsidR="00A23709" w:rsidRDefault="00A23709" w:rsidP="00A23709">
      <w:pPr>
        <w:pStyle w:val="Heading1"/>
      </w:pPr>
      <w:r>
        <w:t>Unexpected token '16:57:16.4089850' in expression or statement.</w:t>
      </w:r>
    </w:p>
    <w:p w14:paraId="0E83D81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305201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AD5F10" w14:textId="77777777" w:rsidR="00A23709" w:rsidRDefault="00A23709" w:rsidP="00A23709">
      <w:pPr>
        <w:pStyle w:val="Heading1"/>
      </w:pPr>
    </w:p>
    <w:p w14:paraId="6424A594" w14:textId="77777777" w:rsidR="00A23709" w:rsidRDefault="00A23709" w:rsidP="00A23709">
      <w:pPr>
        <w:pStyle w:val="Heading1"/>
      </w:pPr>
      <w:r>
        <w:t>PS C:\Users\JazmyneJosephine Mar&gt; 2024/01/22 16:57:16.4105006 15520 15156 ProtocolTalker  SyncUpdates - 0 bad out of 237 extended metadata signatures checked using Enforce enforcement mode (raw mode: Enforce).</w:t>
      </w:r>
    </w:p>
    <w:p w14:paraId="6CF10484" w14:textId="77777777" w:rsidR="00A23709" w:rsidRDefault="00A23709" w:rsidP="00A23709">
      <w:pPr>
        <w:pStyle w:val="Heading1"/>
      </w:pPr>
      <w:r>
        <w:t>At line:1 char:12</w:t>
      </w:r>
    </w:p>
    <w:p w14:paraId="75472F6A" w14:textId="77777777" w:rsidR="00A23709" w:rsidRDefault="00A23709" w:rsidP="00A23709">
      <w:pPr>
        <w:pStyle w:val="Heading1"/>
      </w:pPr>
      <w:r>
        <w:t>+ 2024/01/22 16:57:16.4105006 15520 15156 ProtocolTalker  SyncUpdates - ...</w:t>
      </w:r>
    </w:p>
    <w:p w14:paraId="46F2F243" w14:textId="77777777" w:rsidR="00A23709" w:rsidRDefault="00A23709" w:rsidP="00A23709">
      <w:pPr>
        <w:pStyle w:val="Heading1"/>
      </w:pPr>
      <w:r>
        <w:t>+            ~~~~~~~~~~~~~~~~</w:t>
      </w:r>
    </w:p>
    <w:p w14:paraId="7144DECF" w14:textId="77777777" w:rsidR="00A23709" w:rsidRDefault="00A23709" w:rsidP="00A23709">
      <w:pPr>
        <w:pStyle w:val="Heading1"/>
      </w:pPr>
      <w:r>
        <w:t>Unexpected token '16:57:16.4105006' in expression or statement.</w:t>
      </w:r>
    </w:p>
    <w:p w14:paraId="7A24AFA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7438B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1B0BF96" w14:textId="77777777" w:rsidR="00A23709" w:rsidRDefault="00A23709" w:rsidP="00A23709">
      <w:pPr>
        <w:pStyle w:val="Heading1"/>
      </w:pPr>
    </w:p>
    <w:p w14:paraId="34B2C81E" w14:textId="77777777" w:rsidR="00A23709" w:rsidRDefault="00A23709" w:rsidP="00A23709">
      <w:pPr>
        <w:pStyle w:val="Heading1"/>
      </w:pPr>
      <w:r>
        <w:t>PS C:\Users\JazmyneJosephine Mar&gt; 2024/01/22 16:57:16.4286618 15520 15156 IdleTimer       WU operation (CAgentProtocolTalker::SyncUpdates_WithRecover) started; operation # 68; does use network; is at background priority</w:t>
      </w:r>
    </w:p>
    <w:p w14:paraId="49B3EC95" w14:textId="77777777" w:rsidR="00A23709" w:rsidRDefault="00A23709" w:rsidP="00A23709">
      <w:pPr>
        <w:pStyle w:val="Heading1"/>
      </w:pPr>
      <w:r>
        <w:t>At line:1 char:12</w:t>
      </w:r>
    </w:p>
    <w:p w14:paraId="1687E720" w14:textId="77777777" w:rsidR="00A23709" w:rsidRDefault="00A23709" w:rsidP="00A23709">
      <w:pPr>
        <w:pStyle w:val="Heading1"/>
      </w:pPr>
      <w:r>
        <w:t>+ 2024/01/22 16:57:16.4286618 15520 15156 IdleTimer       WU operation  ...</w:t>
      </w:r>
    </w:p>
    <w:p w14:paraId="76BA65AD" w14:textId="77777777" w:rsidR="00A23709" w:rsidRDefault="00A23709" w:rsidP="00A23709">
      <w:pPr>
        <w:pStyle w:val="Heading1"/>
      </w:pPr>
      <w:r>
        <w:t>+            ~~~~~~~~~~~~~~~~</w:t>
      </w:r>
    </w:p>
    <w:p w14:paraId="67DBA0BF" w14:textId="77777777" w:rsidR="00A23709" w:rsidRDefault="00A23709" w:rsidP="00A23709">
      <w:pPr>
        <w:pStyle w:val="Heading1"/>
      </w:pPr>
      <w:r>
        <w:t>Unexpected token '16:57:16.4286618' in expression or statement.</w:t>
      </w:r>
    </w:p>
    <w:p w14:paraId="6FB2A5D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90020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AA2B32" w14:textId="77777777" w:rsidR="00A23709" w:rsidRDefault="00A23709" w:rsidP="00A23709">
      <w:pPr>
        <w:pStyle w:val="Heading1"/>
      </w:pPr>
    </w:p>
    <w:p w14:paraId="3947EB8A" w14:textId="77777777" w:rsidR="00A23709" w:rsidRDefault="00A23709" w:rsidP="00A23709">
      <w:pPr>
        <w:pStyle w:val="Heading1"/>
      </w:pPr>
      <w:r>
        <w:t>PS C:\Users\JazmyneJosephine Mar&gt; 2024/01/22 16:57:16.4287012 15520 15156 WebServices     DetermineProxyConfiguration: UseUserProxy=Yes</w:t>
      </w:r>
    </w:p>
    <w:p w14:paraId="1723E6D3" w14:textId="77777777" w:rsidR="00A23709" w:rsidRDefault="00A23709" w:rsidP="00A23709">
      <w:pPr>
        <w:pStyle w:val="Heading1"/>
      </w:pPr>
      <w:r>
        <w:t>At line:1 char:12</w:t>
      </w:r>
    </w:p>
    <w:p w14:paraId="575AF063" w14:textId="77777777" w:rsidR="00A23709" w:rsidRDefault="00A23709" w:rsidP="00A23709">
      <w:pPr>
        <w:pStyle w:val="Heading1"/>
      </w:pPr>
      <w:r>
        <w:t>+ 2024/01/22 16:57:16.4287012 15520 15156 WebServices     DetermineProx ...</w:t>
      </w:r>
    </w:p>
    <w:p w14:paraId="56C4E798" w14:textId="77777777" w:rsidR="00A23709" w:rsidRDefault="00A23709" w:rsidP="00A23709">
      <w:pPr>
        <w:pStyle w:val="Heading1"/>
      </w:pPr>
      <w:r>
        <w:t>+            ~~~~~~~~~~~~~~~~</w:t>
      </w:r>
    </w:p>
    <w:p w14:paraId="5AF5A60E" w14:textId="77777777" w:rsidR="00A23709" w:rsidRDefault="00A23709" w:rsidP="00A23709">
      <w:pPr>
        <w:pStyle w:val="Heading1"/>
      </w:pPr>
      <w:r>
        <w:t>Unexpected token '16:57:16.4287012' in expression or statement.</w:t>
      </w:r>
    </w:p>
    <w:p w14:paraId="1CF0603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A91FB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F326642" w14:textId="77777777" w:rsidR="00A23709" w:rsidRDefault="00A23709" w:rsidP="00A23709">
      <w:pPr>
        <w:pStyle w:val="Heading1"/>
      </w:pPr>
    </w:p>
    <w:p w14:paraId="1B899CFD" w14:textId="77777777" w:rsidR="00A23709" w:rsidRDefault="00A23709" w:rsidP="00A23709">
      <w:pPr>
        <w:pStyle w:val="Heading1"/>
      </w:pPr>
      <w:r>
        <w:t>PS C:\Users\JazmyneJosephine Mar&gt; 2024/01/22 16:57:16.7871601 15520 15156 WebServices     DetermineProxyConfiguration: UseUserProxy=Yes</w:t>
      </w:r>
    </w:p>
    <w:p w14:paraId="0958536E" w14:textId="77777777" w:rsidR="00A23709" w:rsidRDefault="00A23709" w:rsidP="00A23709">
      <w:pPr>
        <w:pStyle w:val="Heading1"/>
      </w:pPr>
      <w:r>
        <w:t>At line:1 char:12</w:t>
      </w:r>
    </w:p>
    <w:p w14:paraId="1C855B4F" w14:textId="77777777" w:rsidR="00A23709" w:rsidRDefault="00A23709" w:rsidP="00A23709">
      <w:pPr>
        <w:pStyle w:val="Heading1"/>
      </w:pPr>
      <w:r>
        <w:t>+ 2024/01/22 16:57:16.7871601 15520 15156 WebServices     DetermineProx ...</w:t>
      </w:r>
    </w:p>
    <w:p w14:paraId="430CAFF4" w14:textId="77777777" w:rsidR="00A23709" w:rsidRDefault="00A23709" w:rsidP="00A23709">
      <w:pPr>
        <w:pStyle w:val="Heading1"/>
      </w:pPr>
      <w:r>
        <w:t>+            ~~~~~~~~~~~~~~~~</w:t>
      </w:r>
    </w:p>
    <w:p w14:paraId="58C6FDB4" w14:textId="77777777" w:rsidR="00A23709" w:rsidRDefault="00A23709" w:rsidP="00A23709">
      <w:pPr>
        <w:pStyle w:val="Heading1"/>
      </w:pPr>
      <w:r>
        <w:t>Unexpected token '16:57:16.7871601' in expression or statement.</w:t>
      </w:r>
    </w:p>
    <w:p w14:paraId="64FFC8F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3CD9F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25E379C" w14:textId="77777777" w:rsidR="00A23709" w:rsidRDefault="00A23709" w:rsidP="00A23709">
      <w:pPr>
        <w:pStyle w:val="Heading1"/>
      </w:pPr>
    </w:p>
    <w:p w14:paraId="33884339" w14:textId="77777777" w:rsidR="00A23709" w:rsidRDefault="00A23709" w:rsidP="00A23709">
      <w:pPr>
        <w:pStyle w:val="Heading1"/>
      </w:pPr>
      <w:r>
        <w:t>PS C:\Users\JazmyneJosephine Mar&gt; 2024/01/22 16:57:16.7876157 15520 15156 IdleTimer       WU operation (CAgentProtocolTalker::SyncUpdates_WithRecover, operation # 68) stopped; does use network; is at background priority</w:t>
      </w:r>
    </w:p>
    <w:p w14:paraId="0D87BC99" w14:textId="77777777" w:rsidR="00A23709" w:rsidRDefault="00A23709" w:rsidP="00A23709">
      <w:pPr>
        <w:pStyle w:val="Heading1"/>
      </w:pPr>
      <w:r>
        <w:t>&gt;&gt; 2024/01/22 16:57:16.7979701 15520 15156 Misc            Ignoring: Cert is not within its validity period when verifying against the current system clock</w:t>
      </w:r>
    </w:p>
    <w:p w14:paraId="2B5AF9B9" w14:textId="77777777" w:rsidR="00A23709" w:rsidRDefault="00A23709" w:rsidP="00A23709">
      <w:pPr>
        <w:pStyle w:val="Heading1"/>
      </w:pPr>
      <w:r>
        <w:t>At line:1 char:12</w:t>
      </w:r>
    </w:p>
    <w:p w14:paraId="5C2AF443" w14:textId="77777777" w:rsidR="00A23709" w:rsidRDefault="00A23709" w:rsidP="00A23709">
      <w:pPr>
        <w:pStyle w:val="Heading1"/>
      </w:pPr>
      <w:r>
        <w:t>+ 2024/01/22 16:57:16.7876157 15520 15156 IdleTimer       WU operation  ...</w:t>
      </w:r>
    </w:p>
    <w:p w14:paraId="76E9A82C" w14:textId="77777777" w:rsidR="00A23709" w:rsidRDefault="00A23709" w:rsidP="00A23709">
      <w:pPr>
        <w:pStyle w:val="Heading1"/>
      </w:pPr>
      <w:r>
        <w:t>+            ~~~~~~~~~~~~~~~~</w:t>
      </w:r>
    </w:p>
    <w:p w14:paraId="7CE58728" w14:textId="77777777" w:rsidR="00A23709" w:rsidRDefault="00A23709" w:rsidP="00A23709">
      <w:pPr>
        <w:pStyle w:val="Heading1"/>
      </w:pPr>
      <w:r>
        <w:t>Unexpected token '16:57:16.7876157' in expression or statement.</w:t>
      </w:r>
    </w:p>
    <w:p w14:paraId="0C7F0E62" w14:textId="77777777" w:rsidR="00A23709" w:rsidRDefault="00A23709" w:rsidP="00A23709">
      <w:pPr>
        <w:pStyle w:val="Heading1"/>
      </w:pPr>
      <w:r>
        <w:t>At line:1 char:116</w:t>
      </w:r>
    </w:p>
    <w:p w14:paraId="01577B08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1417829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4F922BC" w14:textId="77777777" w:rsidR="00A23709" w:rsidRDefault="00A23709" w:rsidP="00A23709">
      <w:pPr>
        <w:pStyle w:val="Heading1"/>
      </w:pPr>
      <w:r>
        <w:t>Missing argument in parameter list.</w:t>
      </w:r>
    </w:p>
    <w:p w14:paraId="44B669C4" w14:textId="77777777" w:rsidR="00A23709" w:rsidRDefault="00A23709" w:rsidP="00A23709">
      <w:pPr>
        <w:pStyle w:val="Heading1"/>
      </w:pPr>
      <w:r>
        <w:t>At line:1 char:127</w:t>
      </w:r>
    </w:p>
    <w:p w14:paraId="25044FBC" w14:textId="77777777" w:rsidR="00A23709" w:rsidRDefault="00A23709" w:rsidP="00A23709">
      <w:pPr>
        <w:pStyle w:val="Heading1"/>
      </w:pPr>
      <w:r>
        <w:t>+ ... ion (CAgentProtocolTalker::SyncUpdates_WithRecover, operation # 68) s ...</w:t>
      </w:r>
    </w:p>
    <w:p w14:paraId="3173965F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3A5C8165" w14:textId="77777777" w:rsidR="00A23709" w:rsidRDefault="00A23709" w:rsidP="00A23709">
      <w:pPr>
        <w:pStyle w:val="Heading1"/>
      </w:pPr>
      <w:r>
        <w:t>Missing closing ')' in expression.</w:t>
      </w:r>
    </w:p>
    <w:p w14:paraId="09DCD31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79AD33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9A52E10" w14:textId="77777777" w:rsidR="00A23709" w:rsidRDefault="00A23709" w:rsidP="00A23709">
      <w:pPr>
        <w:pStyle w:val="Heading1"/>
      </w:pPr>
    </w:p>
    <w:p w14:paraId="20E4C9E5" w14:textId="77777777" w:rsidR="00A23709" w:rsidRDefault="00A23709" w:rsidP="00A23709">
      <w:pPr>
        <w:pStyle w:val="Heading1"/>
      </w:pPr>
      <w:r>
        <w:t>PS C:\Users\JazmyneJosephine Mar&gt; 2024/01/22 16:57:16.8021296 15520 15156 Misc            Ignoring: Cert is not within its validity period when verifying against the current system clock</w:t>
      </w:r>
    </w:p>
    <w:p w14:paraId="042224DF" w14:textId="77777777" w:rsidR="00A23709" w:rsidRDefault="00A23709" w:rsidP="00A23709">
      <w:pPr>
        <w:pStyle w:val="Heading1"/>
      </w:pPr>
      <w:r>
        <w:t>At line:1 char:12</w:t>
      </w:r>
    </w:p>
    <w:p w14:paraId="2CED27D9" w14:textId="77777777" w:rsidR="00A23709" w:rsidRDefault="00A23709" w:rsidP="00A23709">
      <w:pPr>
        <w:pStyle w:val="Heading1"/>
      </w:pPr>
      <w:r>
        <w:t>+ 2024/01/22 16:57:16.8021296 15520 15156 Misc            Ignoring: Cer ...</w:t>
      </w:r>
    </w:p>
    <w:p w14:paraId="211E8973" w14:textId="77777777" w:rsidR="00A23709" w:rsidRDefault="00A23709" w:rsidP="00A23709">
      <w:pPr>
        <w:pStyle w:val="Heading1"/>
      </w:pPr>
      <w:r>
        <w:t>+            ~~~~~~~~~~~~~~~~</w:t>
      </w:r>
    </w:p>
    <w:p w14:paraId="2B8BBD8C" w14:textId="77777777" w:rsidR="00A23709" w:rsidRDefault="00A23709" w:rsidP="00A23709">
      <w:pPr>
        <w:pStyle w:val="Heading1"/>
      </w:pPr>
      <w:r>
        <w:t>Unexpected token '16:57:16.8021296' in expression or statement.</w:t>
      </w:r>
    </w:p>
    <w:p w14:paraId="2AF3634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6335B5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446204" w14:textId="77777777" w:rsidR="00A23709" w:rsidRDefault="00A23709" w:rsidP="00A23709">
      <w:pPr>
        <w:pStyle w:val="Heading1"/>
      </w:pPr>
    </w:p>
    <w:p w14:paraId="5970F085" w14:textId="77777777" w:rsidR="00A23709" w:rsidRDefault="00A23709" w:rsidP="00A23709">
      <w:pPr>
        <w:pStyle w:val="Heading1"/>
      </w:pPr>
      <w:r>
        <w:t>PS C:\Users\JazmyneJosephine Mar&gt; 2024/01/22 16:57:16.8112098 15520 15156 Metadata        Enforcement Mode: Unknown =&gt; Enforce</w:t>
      </w:r>
    </w:p>
    <w:p w14:paraId="5CC7F994" w14:textId="77777777" w:rsidR="00A23709" w:rsidRDefault="00A23709" w:rsidP="00A23709">
      <w:pPr>
        <w:pStyle w:val="Heading1"/>
      </w:pPr>
      <w:r>
        <w:t>At line:1 char:12</w:t>
      </w:r>
    </w:p>
    <w:p w14:paraId="7EBE85BE" w14:textId="77777777" w:rsidR="00A23709" w:rsidRDefault="00A23709" w:rsidP="00A23709">
      <w:pPr>
        <w:pStyle w:val="Heading1"/>
      </w:pPr>
      <w:r>
        <w:t>+ 2024/01/22 16:57:16.8112098 15520 15156 Metadata        Enforcement M ...</w:t>
      </w:r>
    </w:p>
    <w:p w14:paraId="6E1DC833" w14:textId="77777777" w:rsidR="00A23709" w:rsidRDefault="00A23709" w:rsidP="00A23709">
      <w:pPr>
        <w:pStyle w:val="Heading1"/>
      </w:pPr>
      <w:r>
        <w:t>+            ~~~~~~~~~~~~~~~~</w:t>
      </w:r>
    </w:p>
    <w:p w14:paraId="0796483D" w14:textId="77777777" w:rsidR="00A23709" w:rsidRDefault="00A23709" w:rsidP="00A23709">
      <w:pPr>
        <w:pStyle w:val="Heading1"/>
      </w:pPr>
      <w:r>
        <w:t>Unexpected token '16:57:16.8112098' in expression or statement.</w:t>
      </w:r>
    </w:p>
    <w:p w14:paraId="2B5DFB7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F83E92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29370FB" w14:textId="77777777" w:rsidR="00A23709" w:rsidRDefault="00A23709" w:rsidP="00A23709">
      <w:pPr>
        <w:pStyle w:val="Heading1"/>
      </w:pPr>
    </w:p>
    <w:p w14:paraId="3D62066E" w14:textId="77777777" w:rsidR="00A23709" w:rsidRDefault="00A23709" w:rsidP="00A23709">
      <w:pPr>
        <w:pStyle w:val="Heading1"/>
      </w:pPr>
      <w:r>
        <w:t>PS C:\Users\JazmyneJosephine Mar&gt; 2024/01/22 16:57:16.8112239 15520 15156 Metadata        Raw Enforcement Mode: (null) =&gt; Enforce</w:t>
      </w:r>
    </w:p>
    <w:p w14:paraId="749D7B1B" w14:textId="77777777" w:rsidR="00A23709" w:rsidRDefault="00A23709" w:rsidP="00A23709">
      <w:pPr>
        <w:pStyle w:val="Heading1"/>
      </w:pPr>
      <w:r>
        <w:t>At line:1 char:12</w:t>
      </w:r>
    </w:p>
    <w:p w14:paraId="5888B025" w14:textId="77777777" w:rsidR="00A23709" w:rsidRDefault="00A23709" w:rsidP="00A23709">
      <w:pPr>
        <w:pStyle w:val="Heading1"/>
      </w:pPr>
      <w:r>
        <w:t>+ 2024/01/22 16:57:16.8112239 15520 15156 Metadata        Raw Enforceme ...</w:t>
      </w:r>
    </w:p>
    <w:p w14:paraId="0EDA66AB" w14:textId="77777777" w:rsidR="00A23709" w:rsidRDefault="00A23709" w:rsidP="00A23709">
      <w:pPr>
        <w:pStyle w:val="Heading1"/>
      </w:pPr>
      <w:r>
        <w:t>+            ~~~~~~~~~~~~~~~~</w:t>
      </w:r>
    </w:p>
    <w:p w14:paraId="6BA15ED2" w14:textId="77777777" w:rsidR="00A23709" w:rsidRDefault="00A23709" w:rsidP="00A23709">
      <w:pPr>
        <w:pStyle w:val="Heading1"/>
      </w:pPr>
      <w:r>
        <w:t>Unexpected token '16:57:16.8112239' in expression or statement.</w:t>
      </w:r>
    </w:p>
    <w:p w14:paraId="28BFA10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A91D51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7A9F3F5" w14:textId="77777777" w:rsidR="00A23709" w:rsidRDefault="00A23709" w:rsidP="00A23709">
      <w:pPr>
        <w:pStyle w:val="Heading1"/>
      </w:pPr>
    </w:p>
    <w:p w14:paraId="3E00D4D9" w14:textId="77777777" w:rsidR="00A23709" w:rsidRDefault="00A23709" w:rsidP="00A23709">
      <w:pPr>
        <w:pStyle w:val="Heading1"/>
      </w:pPr>
      <w:r>
        <w:t>PS C:\Users\JazmyneJosephine Mar&gt; 2024/01/22 16:57:16.8112306 15520 15156 Metadata        TimestampToken Validity: 0 =&gt; 90 (days)</w:t>
      </w:r>
    </w:p>
    <w:p w14:paraId="40F25050" w14:textId="77777777" w:rsidR="00A23709" w:rsidRDefault="00A23709" w:rsidP="00A23709">
      <w:pPr>
        <w:pStyle w:val="Heading1"/>
      </w:pPr>
      <w:r>
        <w:t>At line:1 char:12</w:t>
      </w:r>
    </w:p>
    <w:p w14:paraId="2AFFF1D8" w14:textId="77777777" w:rsidR="00A23709" w:rsidRDefault="00A23709" w:rsidP="00A23709">
      <w:pPr>
        <w:pStyle w:val="Heading1"/>
      </w:pPr>
      <w:r>
        <w:t>+ 2024/01/22 16:57:16.8112306 15520 15156 Metadata        TimestampToke ...</w:t>
      </w:r>
    </w:p>
    <w:p w14:paraId="37EDAAB6" w14:textId="77777777" w:rsidR="00A23709" w:rsidRDefault="00A23709" w:rsidP="00A23709">
      <w:pPr>
        <w:pStyle w:val="Heading1"/>
      </w:pPr>
      <w:r>
        <w:t>+            ~~~~~~~~~~~~~~~~</w:t>
      </w:r>
    </w:p>
    <w:p w14:paraId="33BAC748" w14:textId="77777777" w:rsidR="00A23709" w:rsidRDefault="00A23709" w:rsidP="00A23709">
      <w:pPr>
        <w:pStyle w:val="Heading1"/>
      </w:pPr>
      <w:r>
        <w:t>Unexpected token '16:57:16.8112306' in expression or statement.</w:t>
      </w:r>
    </w:p>
    <w:p w14:paraId="1F7BF3B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141962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2A8532" w14:textId="77777777" w:rsidR="00A23709" w:rsidRDefault="00A23709" w:rsidP="00A23709">
      <w:pPr>
        <w:pStyle w:val="Heading1"/>
      </w:pPr>
    </w:p>
    <w:p w14:paraId="0644DB5C" w14:textId="77777777" w:rsidR="00A23709" w:rsidRDefault="00A23709" w:rsidP="00A23709">
      <w:pPr>
        <w:pStyle w:val="Heading1"/>
      </w:pPr>
      <w:r>
        <w:t>PS C:\Users\JazmyneJosephine Mar&gt; 2024/01/22 16:57:16.8112364 15520 15156 Metadata        Using mode: Enforce, validity: 90</w:t>
      </w:r>
    </w:p>
    <w:p w14:paraId="1AA00635" w14:textId="77777777" w:rsidR="00A23709" w:rsidRDefault="00A23709" w:rsidP="00A23709">
      <w:pPr>
        <w:pStyle w:val="Heading1"/>
      </w:pPr>
      <w:r>
        <w:t>At line:1 char:12</w:t>
      </w:r>
    </w:p>
    <w:p w14:paraId="081AD20F" w14:textId="77777777" w:rsidR="00A23709" w:rsidRDefault="00A23709" w:rsidP="00A23709">
      <w:pPr>
        <w:pStyle w:val="Heading1"/>
      </w:pPr>
      <w:r>
        <w:t>+ 2024/01/22 16:57:16.8112364 15520 15156 Metadata        Using mode: E ...</w:t>
      </w:r>
    </w:p>
    <w:p w14:paraId="07F942C6" w14:textId="77777777" w:rsidR="00A23709" w:rsidRDefault="00A23709" w:rsidP="00A23709">
      <w:pPr>
        <w:pStyle w:val="Heading1"/>
      </w:pPr>
      <w:r>
        <w:t>+            ~~~~~~~~~~~~~~~~</w:t>
      </w:r>
    </w:p>
    <w:p w14:paraId="008357B0" w14:textId="77777777" w:rsidR="00A23709" w:rsidRDefault="00A23709" w:rsidP="00A23709">
      <w:pPr>
        <w:pStyle w:val="Heading1"/>
      </w:pPr>
      <w:r>
        <w:t>Unexpected token '16:57:16.8112364' in expression or statement.</w:t>
      </w:r>
    </w:p>
    <w:p w14:paraId="49C79F6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A3C040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B74116F" w14:textId="77777777" w:rsidR="00A23709" w:rsidRDefault="00A23709" w:rsidP="00A23709">
      <w:pPr>
        <w:pStyle w:val="Heading1"/>
      </w:pPr>
    </w:p>
    <w:p w14:paraId="6ECD9754" w14:textId="77777777" w:rsidR="00A23709" w:rsidRDefault="00A23709" w:rsidP="00A23709">
      <w:pPr>
        <w:pStyle w:val="Heading1"/>
      </w:pPr>
      <w:r>
        <w:t>PS C:\Users\JazmyneJosephine Mar&gt; 2024/01/22 16:57:16.8243097 15520 15156 ProtocolTalker  TMI 0/249 bad core; 0/0 bad behavior; mode: Enforce (Enforce)</w:t>
      </w:r>
    </w:p>
    <w:p w14:paraId="603360B5" w14:textId="77777777" w:rsidR="00A23709" w:rsidRDefault="00A23709" w:rsidP="00A23709">
      <w:pPr>
        <w:pStyle w:val="Heading1"/>
      </w:pPr>
      <w:r>
        <w:t>At line:1 char:12</w:t>
      </w:r>
    </w:p>
    <w:p w14:paraId="2E11EEE0" w14:textId="77777777" w:rsidR="00A23709" w:rsidRDefault="00A23709" w:rsidP="00A23709">
      <w:pPr>
        <w:pStyle w:val="Heading1"/>
      </w:pPr>
      <w:r>
        <w:t>+ 2024/01/22 16:57:16.8243097 15520 15156 ProtocolTalker  TMI 0/249 bad ...</w:t>
      </w:r>
    </w:p>
    <w:p w14:paraId="0105C92B" w14:textId="77777777" w:rsidR="00A23709" w:rsidRDefault="00A23709" w:rsidP="00A23709">
      <w:pPr>
        <w:pStyle w:val="Heading1"/>
      </w:pPr>
      <w:r>
        <w:t>+            ~~~~~~~~~~~~~~~~</w:t>
      </w:r>
    </w:p>
    <w:p w14:paraId="5603162A" w14:textId="77777777" w:rsidR="00A23709" w:rsidRDefault="00A23709" w:rsidP="00A23709">
      <w:pPr>
        <w:pStyle w:val="Heading1"/>
      </w:pPr>
      <w:r>
        <w:t>Unexpected token '16:57:16.8243097' in expression or statement.</w:t>
      </w:r>
    </w:p>
    <w:p w14:paraId="4F763528" w14:textId="77777777" w:rsidR="00A23709" w:rsidRDefault="00A23709" w:rsidP="00A23709">
      <w:pPr>
        <w:pStyle w:val="Heading1"/>
      </w:pPr>
      <w:r>
        <w:t>At line:1 char:81</w:t>
      </w:r>
    </w:p>
    <w:p w14:paraId="04E2140E" w14:textId="77777777" w:rsidR="00A23709" w:rsidRDefault="00A23709" w:rsidP="00A23709">
      <w:pPr>
        <w:pStyle w:val="Heading1"/>
      </w:pPr>
      <w:r>
        <w:t>+ ... 43097 15520 15156 ProtocolTalker  TMI 0/249 bad core; 0/0 bad behavio ...</w:t>
      </w:r>
    </w:p>
    <w:p w14:paraId="70280C5D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4B6F3D3A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058CB43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1EA42C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3117B62" w14:textId="77777777" w:rsidR="00A23709" w:rsidRDefault="00A23709" w:rsidP="00A23709">
      <w:pPr>
        <w:pStyle w:val="Heading1"/>
      </w:pPr>
    </w:p>
    <w:p w14:paraId="20B707F7" w14:textId="77777777" w:rsidR="00A23709" w:rsidRDefault="00A23709" w:rsidP="00A23709">
      <w:pPr>
        <w:pStyle w:val="Heading1"/>
      </w:pPr>
      <w:r>
        <w:t>PS C:\Users\JazmyneJosephine Mar&gt; 2024/01/22 16:57:16.8326875 15520 15156 DataStore       From Service: Update Id:{78D00B8D-C973-4E6D-BAB8-6D829F76FB3D.1} : Revision Id:{240935645} DeploymentAction:{2}</w:t>
      </w:r>
    </w:p>
    <w:p w14:paraId="28B96367" w14:textId="77777777" w:rsidR="00A23709" w:rsidRDefault="00A23709" w:rsidP="00A23709">
      <w:pPr>
        <w:pStyle w:val="Heading1"/>
      </w:pPr>
      <w:r>
        <w:t>At line:1 char:12</w:t>
      </w:r>
    </w:p>
    <w:p w14:paraId="6B2723A2" w14:textId="77777777" w:rsidR="00A23709" w:rsidRDefault="00A23709" w:rsidP="00A23709">
      <w:pPr>
        <w:pStyle w:val="Heading1"/>
      </w:pPr>
      <w:r>
        <w:t>+ 2024/01/22 16:57:16.8326875 15520 15156 DataStore       From Service: ...</w:t>
      </w:r>
    </w:p>
    <w:p w14:paraId="578EE70D" w14:textId="77777777" w:rsidR="00A23709" w:rsidRDefault="00A23709" w:rsidP="00A23709">
      <w:pPr>
        <w:pStyle w:val="Heading1"/>
      </w:pPr>
      <w:r>
        <w:t>+            ~~~~~~~~~~~~~~~~</w:t>
      </w:r>
    </w:p>
    <w:p w14:paraId="2042B877" w14:textId="77777777" w:rsidR="00A23709" w:rsidRDefault="00A23709" w:rsidP="00A23709">
      <w:pPr>
        <w:pStyle w:val="Heading1"/>
      </w:pPr>
      <w:r>
        <w:t>Unexpected token '16:57:16.8326875' in expression or statement.</w:t>
      </w:r>
    </w:p>
    <w:p w14:paraId="3AAB5F6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78F39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A2713D8" w14:textId="77777777" w:rsidR="00A23709" w:rsidRDefault="00A23709" w:rsidP="00A23709">
      <w:pPr>
        <w:pStyle w:val="Heading1"/>
      </w:pPr>
    </w:p>
    <w:p w14:paraId="583133B0" w14:textId="77777777" w:rsidR="00A23709" w:rsidRDefault="00A23709" w:rsidP="00A23709">
      <w:pPr>
        <w:pStyle w:val="Heading1"/>
      </w:pPr>
      <w:r>
        <w:t>PS C:\Users\JazmyneJosephine Mar&gt; 2024/01/22 16:57:16.8326920 15520 15156 DataStore       From Service: Update Id:{8644822B-523B-4979-9BEC-0331672BA155.1} : Revision Id:{282657381} DeploymentAction:{2}</w:t>
      </w:r>
    </w:p>
    <w:p w14:paraId="7298C831" w14:textId="77777777" w:rsidR="00A23709" w:rsidRDefault="00A23709" w:rsidP="00A23709">
      <w:pPr>
        <w:pStyle w:val="Heading1"/>
      </w:pPr>
      <w:r>
        <w:t>At line:1 char:12</w:t>
      </w:r>
    </w:p>
    <w:p w14:paraId="6A44F729" w14:textId="77777777" w:rsidR="00A23709" w:rsidRDefault="00A23709" w:rsidP="00A23709">
      <w:pPr>
        <w:pStyle w:val="Heading1"/>
      </w:pPr>
      <w:r>
        <w:t>+ 2024/01/22 16:57:16.8326920 15520 15156 DataStore       From Service: ...</w:t>
      </w:r>
    </w:p>
    <w:p w14:paraId="72CAC75E" w14:textId="77777777" w:rsidR="00A23709" w:rsidRDefault="00A23709" w:rsidP="00A23709">
      <w:pPr>
        <w:pStyle w:val="Heading1"/>
      </w:pPr>
      <w:r>
        <w:t>+            ~~~~~~~~~~~~~~~~</w:t>
      </w:r>
    </w:p>
    <w:p w14:paraId="684F5B6E" w14:textId="77777777" w:rsidR="00A23709" w:rsidRDefault="00A23709" w:rsidP="00A23709">
      <w:pPr>
        <w:pStyle w:val="Heading1"/>
      </w:pPr>
      <w:r>
        <w:t>Unexpected token '16:57:16.8326920' in expression or statement.</w:t>
      </w:r>
    </w:p>
    <w:p w14:paraId="4773759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372C12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69B257" w14:textId="77777777" w:rsidR="00A23709" w:rsidRDefault="00A23709" w:rsidP="00A23709">
      <w:pPr>
        <w:pStyle w:val="Heading1"/>
      </w:pPr>
    </w:p>
    <w:p w14:paraId="75EB8905" w14:textId="77777777" w:rsidR="00A23709" w:rsidRDefault="00A23709" w:rsidP="00A23709">
      <w:pPr>
        <w:pStyle w:val="Heading1"/>
      </w:pPr>
      <w:r>
        <w:t>PS C:\Users\JazmyneJosephine Mar&gt; 2024/01/22 16:57:16.8326954 15520 15156 DataStore       From Service: Update Id:{2BFC90DF-C5E5-4C06-B503-16647503BF6A.1} : Revision Id:{241263888} DeploymentAction:{2}</w:t>
      </w:r>
    </w:p>
    <w:p w14:paraId="67F487B7" w14:textId="77777777" w:rsidR="00A23709" w:rsidRDefault="00A23709" w:rsidP="00A23709">
      <w:pPr>
        <w:pStyle w:val="Heading1"/>
      </w:pPr>
      <w:r>
        <w:t>At line:1 char:12</w:t>
      </w:r>
    </w:p>
    <w:p w14:paraId="2B075DE9" w14:textId="77777777" w:rsidR="00A23709" w:rsidRDefault="00A23709" w:rsidP="00A23709">
      <w:pPr>
        <w:pStyle w:val="Heading1"/>
      </w:pPr>
      <w:r>
        <w:t>+ 2024/01/22 16:57:16.8326954 15520 15156 DataStore       From Service: ...</w:t>
      </w:r>
    </w:p>
    <w:p w14:paraId="54AA72BC" w14:textId="77777777" w:rsidR="00A23709" w:rsidRDefault="00A23709" w:rsidP="00A23709">
      <w:pPr>
        <w:pStyle w:val="Heading1"/>
      </w:pPr>
      <w:r>
        <w:t>+            ~~~~~~~~~~~~~~~~</w:t>
      </w:r>
    </w:p>
    <w:p w14:paraId="2A006DE4" w14:textId="77777777" w:rsidR="00A23709" w:rsidRDefault="00A23709" w:rsidP="00A23709">
      <w:pPr>
        <w:pStyle w:val="Heading1"/>
      </w:pPr>
      <w:r>
        <w:t>Unexpected token '16:57:16.8326954' in expression or statement.</w:t>
      </w:r>
    </w:p>
    <w:p w14:paraId="6D8484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FD306A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DB25E47" w14:textId="77777777" w:rsidR="00A23709" w:rsidRDefault="00A23709" w:rsidP="00A23709">
      <w:pPr>
        <w:pStyle w:val="Heading1"/>
      </w:pPr>
    </w:p>
    <w:p w14:paraId="2ED79313" w14:textId="77777777" w:rsidR="00A23709" w:rsidRDefault="00A23709" w:rsidP="00A23709">
      <w:pPr>
        <w:pStyle w:val="Heading1"/>
      </w:pPr>
      <w:r>
        <w:t>PS C:\Users\JazmyneJosephine Mar&gt; 2024/01/22 16:57:16.8393560 15520 15156 Agent           CopyDriverAdditionalMetadata: Copied 0 additional drivers metadata 0 HWIDs into map.</w:t>
      </w:r>
    </w:p>
    <w:p w14:paraId="1F320C1B" w14:textId="77777777" w:rsidR="00A23709" w:rsidRDefault="00A23709" w:rsidP="00A23709">
      <w:pPr>
        <w:pStyle w:val="Heading1"/>
      </w:pPr>
      <w:r>
        <w:t>At line:1 char:12</w:t>
      </w:r>
    </w:p>
    <w:p w14:paraId="5E07373B" w14:textId="77777777" w:rsidR="00A23709" w:rsidRDefault="00A23709" w:rsidP="00A23709">
      <w:pPr>
        <w:pStyle w:val="Heading1"/>
      </w:pPr>
      <w:r>
        <w:t>+ 2024/01/22 16:57:16.8393560 15520 15156 Agent           CopyDriverAdd ...</w:t>
      </w:r>
    </w:p>
    <w:p w14:paraId="55DEC0F4" w14:textId="77777777" w:rsidR="00A23709" w:rsidRDefault="00A23709" w:rsidP="00A23709">
      <w:pPr>
        <w:pStyle w:val="Heading1"/>
      </w:pPr>
      <w:r>
        <w:t>+            ~~~~~~~~~~~~~~~~</w:t>
      </w:r>
    </w:p>
    <w:p w14:paraId="5D9D2768" w14:textId="77777777" w:rsidR="00A23709" w:rsidRDefault="00A23709" w:rsidP="00A23709">
      <w:pPr>
        <w:pStyle w:val="Heading1"/>
      </w:pPr>
      <w:r>
        <w:t>Unexpected token '16:57:16.8393560' in expression or statement.</w:t>
      </w:r>
    </w:p>
    <w:p w14:paraId="70FDA7A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15C0E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974FB1" w14:textId="77777777" w:rsidR="00A23709" w:rsidRDefault="00A23709" w:rsidP="00A23709">
      <w:pPr>
        <w:pStyle w:val="Heading1"/>
      </w:pPr>
    </w:p>
    <w:p w14:paraId="4ED8FBFD" w14:textId="77777777" w:rsidR="00A23709" w:rsidRDefault="00A23709" w:rsidP="00A23709">
      <w:pPr>
        <w:pStyle w:val="Heading1"/>
      </w:pPr>
      <w:r>
        <w:t>PS C:\Users\JazmyneJosephine Mar&gt; 2024/01/22 16:57:16.8393605 15520 15156 Agent           CopyDriverAdditionalMetadata: Copied 0 additional drivers metadata 0 HWIDs into map.</w:t>
      </w:r>
    </w:p>
    <w:p w14:paraId="7547E5B5" w14:textId="77777777" w:rsidR="00A23709" w:rsidRDefault="00A23709" w:rsidP="00A23709">
      <w:pPr>
        <w:pStyle w:val="Heading1"/>
      </w:pPr>
      <w:r>
        <w:t>At line:1 char:12</w:t>
      </w:r>
    </w:p>
    <w:p w14:paraId="624457EC" w14:textId="77777777" w:rsidR="00A23709" w:rsidRDefault="00A23709" w:rsidP="00A23709">
      <w:pPr>
        <w:pStyle w:val="Heading1"/>
      </w:pPr>
      <w:r>
        <w:t>+ 2024/01/22 16:57:16.8393605 15520 15156 Agent           CopyDriverAdd ...</w:t>
      </w:r>
    </w:p>
    <w:p w14:paraId="72EDECA5" w14:textId="77777777" w:rsidR="00A23709" w:rsidRDefault="00A23709" w:rsidP="00A23709">
      <w:pPr>
        <w:pStyle w:val="Heading1"/>
      </w:pPr>
      <w:r>
        <w:t>+            ~~~~~~~~~~~~~~~~</w:t>
      </w:r>
    </w:p>
    <w:p w14:paraId="2C9C7612" w14:textId="77777777" w:rsidR="00A23709" w:rsidRDefault="00A23709" w:rsidP="00A23709">
      <w:pPr>
        <w:pStyle w:val="Heading1"/>
      </w:pPr>
      <w:r>
        <w:t>Unexpected token '16:57:16.8393605' in expression or statement.</w:t>
      </w:r>
    </w:p>
    <w:p w14:paraId="096A5B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040F6C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747F5E6" w14:textId="77777777" w:rsidR="00A23709" w:rsidRDefault="00A23709" w:rsidP="00A23709">
      <w:pPr>
        <w:pStyle w:val="Heading1"/>
      </w:pPr>
    </w:p>
    <w:p w14:paraId="4EB16EF1" w14:textId="77777777" w:rsidR="00A23709" w:rsidRDefault="00A23709" w:rsidP="00A23709">
      <w:pPr>
        <w:pStyle w:val="Heading1"/>
      </w:pPr>
      <w:r>
        <w:t>PS C:\Users\JazmyneJosephine Mar&gt; 2024/01/22 16:57:16.8427576 15520 15156 Misc            Ignoring: Cert is not within its validity period when verifying against the current system clock</w:t>
      </w:r>
    </w:p>
    <w:p w14:paraId="07F9ED18" w14:textId="77777777" w:rsidR="00A23709" w:rsidRDefault="00A23709" w:rsidP="00A23709">
      <w:pPr>
        <w:pStyle w:val="Heading1"/>
      </w:pPr>
      <w:r>
        <w:t>At line:1 char:12</w:t>
      </w:r>
    </w:p>
    <w:p w14:paraId="1A096785" w14:textId="77777777" w:rsidR="00A23709" w:rsidRDefault="00A23709" w:rsidP="00A23709">
      <w:pPr>
        <w:pStyle w:val="Heading1"/>
      </w:pPr>
      <w:r>
        <w:t>+ 2024/01/22 16:57:16.8427576 15520 15156 Misc            Ignoring: Cer ...</w:t>
      </w:r>
    </w:p>
    <w:p w14:paraId="75D51CD3" w14:textId="77777777" w:rsidR="00A23709" w:rsidRDefault="00A23709" w:rsidP="00A23709">
      <w:pPr>
        <w:pStyle w:val="Heading1"/>
      </w:pPr>
      <w:r>
        <w:t>+            ~~~~~~~~~~~~~~~~</w:t>
      </w:r>
    </w:p>
    <w:p w14:paraId="0BBFBDBF" w14:textId="77777777" w:rsidR="00A23709" w:rsidRDefault="00A23709" w:rsidP="00A23709">
      <w:pPr>
        <w:pStyle w:val="Heading1"/>
      </w:pPr>
      <w:r>
        <w:t>Unexpected token '16:57:16.8427576' in expression or statement.</w:t>
      </w:r>
    </w:p>
    <w:p w14:paraId="55DEFBD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6711EF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CBD7665" w14:textId="77777777" w:rsidR="00A23709" w:rsidRDefault="00A23709" w:rsidP="00A23709">
      <w:pPr>
        <w:pStyle w:val="Heading1"/>
      </w:pPr>
    </w:p>
    <w:p w14:paraId="2B73CEEB" w14:textId="77777777" w:rsidR="00A23709" w:rsidRDefault="00A23709" w:rsidP="00A23709">
      <w:pPr>
        <w:pStyle w:val="Heading1"/>
      </w:pPr>
      <w:r>
        <w:t>PS C:\Users\JazmyneJosephine Mar&gt; 2024/01/22 16:57:16.8440610 15520 15156 Misc            Ignoring: Cert is not within its validity period when verifying against the current system clock</w:t>
      </w:r>
    </w:p>
    <w:p w14:paraId="14D5D920" w14:textId="77777777" w:rsidR="00A23709" w:rsidRDefault="00A23709" w:rsidP="00A23709">
      <w:pPr>
        <w:pStyle w:val="Heading1"/>
      </w:pPr>
      <w:r>
        <w:t>At line:1 char:12</w:t>
      </w:r>
    </w:p>
    <w:p w14:paraId="6AF76C9A" w14:textId="77777777" w:rsidR="00A23709" w:rsidRDefault="00A23709" w:rsidP="00A23709">
      <w:pPr>
        <w:pStyle w:val="Heading1"/>
      </w:pPr>
      <w:r>
        <w:t>+ 2024/01/22 16:57:16.8440610 15520 15156 Misc            Ignoring: Cer ...</w:t>
      </w:r>
    </w:p>
    <w:p w14:paraId="310E30D4" w14:textId="77777777" w:rsidR="00A23709" w:rsidRDefault="00A23709" w:rsidP="00A23709">
      <w:pPr>
        <w:pStyle w:val="Heading1"/>
      </w:pPr>
      <w:r>
        <w:t>+            ~~~~~~~~~~~~~~~~</w:t>
      </w:r>
    </w:p>
    <w:p w14:paraId="0874099D" w14:textId="77777777" w:rsidR="00A23709" w:rsidRDefault="00A23709" w:rsidP="00A23709">
      <w:pPr>
        <w:pStyle w:val="Heading1"/>
      </w:pPr>
      <w:r>
        <w:t>Unexpected token '16:57:16.8440610' in expression or statement.</w:t>
      </w:r>
    </w:p>
    <w:p w14:paraId="66A1824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0FF17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7AFAFAF" w14:textId="77777777" w:rsidR="00A23709" w:rsidRDefault="00A23709" w:rsidP="00A23709">
      <w:pPr>
        <w:pStyle w:val="Heading1"/>
      </w:pPr>
    </w:p>
    <w:p w14:paraId="39F3A8A9" w14:textId="77777777" w:rsidR="00A23709" w:rsidRDefault="00A23709" w:rsidP="00A23709">
      <w:pPr>
        <w:pStyle w:val="Heading1"/>
      </w:pPr>
      <w:r>
        <w:t>PS C:\Users\JazmyneJosephine Mar&gt; 2024/01/22 16:57:16.8469682 15520 15156 Metadata        Enforcement Mode: Unknown =&gt; Enforce</w:t>
      </w:r>
    </w:p>
    <w:p w14:paraId="539A3E4D" w14:textId="77777777" w:rsidR="00A23709" w:rsidRDefault="00A23709" w:rsidP="00A23709">
      <w:pPr>
        <w:pStyle w:val="Heading1"/>
      </w:pPr>
      <w:r>
        <w:t>At line:1 char:12</w:t>
      </w:r>
    </w:p>
    <w:p w14:paraId="5F54E0D2" w14:textId="77777777" w:rsidR="00A23709" w:rsidRDefault="00A23709" w:rsidP="00A23709">
      <w:pPr>
        <w:pStyle w:val="Heading1"/>
      </w:pPr>
      <w:r>
        <w:t>+ 2024/01/22 16:57:16.8469682 15520 15156 Metadata        Enforcement M ...</w:t>
      </w:r>
    </w:p>
    <w:p w14:paraId="5641B1C1" w14:textId="77777777" w:rsidR="00A23709" w:rsidRDefault="00A23709" w:rsidP="00A23709">
      <w:pPr>
        <w:pStyle w:val="Heading1"/>
      </w:pPr>
      <w:r>
        <w:t>+            ~~~~~~~~~~~~~~~~</w:t>
      </w:r>
    </w:p>
    <w:p w14:paraId="314D0E4F" w14:textId="77777777" w:rsidR="00A23709" w:rsidRDefault="00A23709" w:rsidP="00A23709">
      <w:pPr>
        <w:pStyle w:val="Heading1"/>
      </w:pPr>
      <w:r>
        <w:t>Unexpected token '16:57:16.8469682' in expression or statement.</w:t>
      </w:r>
    </w:p>
    <w:p w14:paraId="742AB45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554ED3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1DCDDE" w14:textId="77777777" w:rsidR="00A23709" w:rsidRDefault="00A23709" w:rsidP="00A23709">
      <w:pPr>
        <w:pStyle w:val="Heading1"/>
      </w:pPr>
    </w:p>
    <w:p w14:paraId="006FAAE6" w14:textId="77777777" w:rsidR="00A23709" w:rsidRDefault="00A23709" w:rsidP="00A23709">
      <w:pPr>
        <w:pStyle w:val="Heading1"/>
      </w:pPr>
      <w:r>
        <w:t>PS C:\Users\JazmyneJosephine Mar&gt; 2024/01/22 16:57:16.8469724 15520 15156 Metadata        Raw Enforcement Mode: (null) =&gt; Enforce</w:t>
      </w:r>
    </w:p>
    <w:p w14:paraId="56FBE696" w14:textId="77777777" w:rsidR="00A23709" w:rsidRDefault="00A23709" w:rsidP="00A23709">
      <w:pPr>
        <w:pStyle w:val="Heading1"/>
      </w:pPr>
      <w:r>
        <w:t>At line:1 char:12</w:t>
      </w:r>
    </w:p>
    <w:p w14:paraId="18C9E8B4" w14:textId="77777777" w:rsidR="00A23709" w:rsidRDefault="00A23709" w:rsidP="00A23709">
      <w:pPr>
        <w:pStyle w:val="Heading1"/>
      </w:pPr>
      <w:r>
        <w:t>+ 2024/01/22 16:57:16.8469724 15520 15156 Metadata        Raw Enforceme ...</w:t>
      </w:r>
    </w:p>
    <w:p w14:paraId="14F10906" w14:textId="77777777" w:rsidR="00A23709" w:rsidRDefault="00A23709" w:rsidP="00A23709">
      <w:pPr>
        <w:pStyle w:val="Heading1"/>
      </w:pPr>
      <w:r>
        <w:t>+            ~~~~~~~~~~~~~~~~</w:t>
      </w:r>
    </w:p>
    <w:p w14:paraId="7DF3F787" w14:textId="77777777" w:rsidR="00A23709" w:rsidRDefault="00A23709" w:rsidP="00A23709">
      <w:pPr>
        <w:pStyle w:val="Heading1"/>
      </w:pPr>
      <w:r>
        <w:t>Unexpected token '16:57:16.8469724' in expression or statement.</w:t>
      </w:r>
    </w:p>
    <w:p w14:paraId="136BF9C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59BAA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5997F0" w14:textId="77777777" w:rsidR="00A23709" w:rsidRDefault="00A23709" w:rsidP="00A23709">
      <w:pPr>
        <w:pStyle w:val="Heading1"/>
      </w:pPr>
    </w:p>
    <w:p w14:paraId="7126D024" w14:textId="77777777" w:rsidR="00A23709" w:rsidRDefault="00A23709" w:rsidP="00A23709">
      <w:pPr>
        <w:pStyle w:val="Heading1"/>
      </w:pPr>
      <w:r>
        <w:t>PS C:\Users\JazmyneJosephine Mar&gt; 2024/01/22 16:57:16.8469742 15520 15156 Metadata        TimestampToken Validity: 0 =&gt; 90 (days)</w:t>
      </w:r>
    </w:p>
    <w:p w14:paraId="790BDBF4" w14:textId="77777777" w:rsidR="00A23709" w:rsidRDefault="00A23709" w:rsidP="00A23709">
      <w:pPr>
        <w:pStyle w:val="Heading1"/>
      </w:pPr>
      <w:r>
        <w:t>At line:1 char:12</w:t>
      </w:r>
    </w:p>
    <w:p w14:paraId="5702089D" w14:textId="77777777" w:rsidR="00A23709" w:rsidRDefault="00A23709" w:rsidP="00A23709">
      <w:pPr>
        <w:pStyle w:val="Heading1"/>
      </w:pPr>
      <w:r>
        <w:t>+ 2024/01/22 16:57:16.8469742 15520 15156 Metadata        TimestampToke ...</w:t>
      </w:r>
    </w:p>
    <w:p w14:paraId="04115B4F" w14:textId="77777777" w:rsidR="00A23709" w:rsidRDefault="00A23709" w:rsidP="00A23709">
      <w:pPr>
        <w:pStyle w:val="Heading1"/>
      </w:pPr>
      <w:r>
        <w:t>+            ~~~~~~~~~~~~~~~~</w:t>
      </w:r>
    </w:p>
    <w:p w14:paraId="28E8AB3C" w14:textId="77777777" w:rsidR="00A23709" w:rsidRDefault="00A23709" w:rsidP="00A23709">
      <w:pPr>
        <w:pStyle w:val="Heading1"/>
      </w:pPr>
      <w:r>
        <w:t>Unexpected token '16:57:16.8469742' in expression or statement.</w:t>
      </w:r>
    </w:p>
    <w:p w14:paraId="00FDE5D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67B9D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151E259" w14:textId="77777777" w:rsidR="00A23709" w:rsidRDefault="00A23709" w:rsidP="00A23709">
      <w:pPr>
        <w:pStyle w:val="Heading1"/>
      </w:pPr>
    </w:p>
    <w:p w14:paraId="4D6542DD" w14:textId="77777777" w:rsidR="00A23709" w:rsidRDefault="00A23709" w:rsidP="00A23709">
      <w:pPr>
        <w:pStyle w:val="Heading1"/>
      </w:pPr>
      <w:r>
        <w:t>PS C:\Users\JazmyneJosephine Mar&gt; 2024/01/22 16:57:16.8469764 15520 15156 Metadata        Using mode: Enforce, validity: 90</w:t>
      </w:r>
    </w:p>
    <w:p w14:paraId="40C3083A" w14:textId="77777777" w:rsidR="00A23709" w:rsidRDefault="00A23709" w:rsidP="00A23709">
      <w:pPr>
        <w:pStyle w:val="Heading1"/>
      </w:pPr>
      <w:r>
        <w:t>At line:1 char:12</w:t>
      </w:r>
    </w:p>
    <w:p w14:paraId="151F8126" w14:textId="77777777" w:rsidR="00A23709" w:rsidRDefault="00A23709" w:rsidP="00A23709">
      <w:pPr>
        <w:pStyle w:val="Heading1"/>
      </w:pPr>
      <w:r>
        <w:t>+ 2024/01/22 16:57:16.8469764 15520 15156 Metadata        Using mode: E ...</w:t>
      </w:r>
    </w:p>
    <w:p w14:paraId="74AA4DBE" w14:textId="77777777" w:rsidR="00A23709" w:rsidRDefault="00A23709" w:rsidP="00A23709">
      <w:pPr>
        <w:pStyle w:val="Heading1"/>
      </w:pPr>
      <w:r>
        <w:t>+            ~~~~~~~~~~~~~~~~</w:t>
      </w:r>
    </w:p>
    <w:p w14:paraId="4475620B" w14:textId="77777777" w:rsidR="00A23709" w:rsidRDefault="00A23709" w:rsidP="00A23709">
      <w:pPr>
        <w:pStyle w:val="Heading1"/>
      </w:pPr>
      <w:r>
        <w:t>Unexpected token '16:57:16.8469764' in expression or statement.</w:t>
      </w:r>
    </w:p>
    <w:p w14:paraId="663F08C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B3F95E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6684D3" w14:textId="77777777" w:rsidR="00A23709" w:rsidRDefault="00A23709" w:rsidP="00A23709">
      <w:pPr>
        <w:pStyle w:val="Heading1"/>
      </w:pPr>
    </w:p>
    <w:p w14:paraId="05027E8E" w14:textId="77777777" w:rsidR="00A23709" w:rsidRDefault="00A23709" w:rsidP="00A23709">
      <w:pPr>
        <w:pStyle w:val="Heading1"/>
      </w:pPr>
      <w:r>
        <w:t>PS C:\Users\JazmyneJosephine Mar&gt; 2024/01/22 16:57:16.8499752 15520 15156 ProtocolTalker  SyncUpdates - 0 bad out of 273 extended metadata signatures checked using Enforce enforcement mode (raw mode: Enforce).</w:t>
      </w:r>
    </w:p>
    <w:p w14:paraId="4BBDB047" w14:textId="77777777" w:rsidR="00A23709" w:rsidRDefault="00A23709" w:rsidP="00A23709">
      <w:pPr>
        <w:pStyle w:val="Heading1"/>
      </w:pPr>
      <w:r>
        <w:t>At line:1 char:12</w:t>
      </w:r>
    </w:p>
    <w:p w14:paraId="47207174" w14:textId="77777777" w:rsidR="00A23709" w:rsidRDefault="00A23709" w:rsidP="00A23709">
      <w:pPr>
        <w:pStyle w:val="Heading1"/>
      </w:pPr>
      <w:r>
        <w:t>+ 2024/01/22 16:57:16.8499752 15520 15156 ProtocolTalker  SyncUpdates - ...</w:t>
      </w:r>
    </w:p>
    <w:p w14:paraId="42AD4AEE" w14:textId="77777777" w:rsidR="00A23709" w:rsidRDefault="00A23709" w:rsidP="00A23709">
      <w:pPr>
        <w:pStyle w:val="Heading1"/>
      </w:pPr>
      <w:r>
        <w:t>+            ~~~~~~~~~~~~~~~~</w:t>
      </w:r>
    </w:p>
    <w:p w14:paraId="0D20537F" w14:textId="77777777" w:rsidR="00A23709" w:rsidRDefault="00A23709" w:rsidP="00A23709">
      <w:pPr>
        <w:pStyle w:val="Heading1"/>
      </w:pPr>
      <w:r>
        <w:t>Unexpected token '16:57:16.8499752' in expression or statement.</w:t>
      </w:r>
    </w:p>
    <w:p w14:paraId="2C2FEA1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534E5C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95FC036" w14:textId="77777777" w:rsidR="00A23709" w:rsidRDefault="00A23709" w:rsidP="00A23709">
      <w:pPr>
        <w:pStyle w:val="Heading1"/>
      </w:pPr>
    </w:p>
    <w:p w14:paraId="095DA4F2" w14:textId="77777777" w:rsidR="00A23709" w:rsidRDefault="00A23709" w:rsidP="00A23709">
      <w:pPr>
        <w:pStyle w:val="Heading1"/>
      </w:pPr>
      <w:r>
        <w:t>PS C:\Users\JazmyneJosephine Mar&gt; 2024/01/22 16:57:16.8675250 15520 15156 ProtocolTalker  Skipping driver sync because it's not supported.</w:t>
      </w:r>
    </w:p>
    <w:p w14:paraId="688D9CC5" w14:textId="77777777" w:rsidR="00A23709" w:rsidRDefault="00A23709" w:rsidP="00A23709">
      <w:pPr>
        <w:pStyle w:val="Heading1"/>
      </w:pPr>
      <w:r>
        <w:t>&gt;&gt; 2024/01/22 16:57:16.8675295 15520 15156 ProtocolTalker  SyncUpdates round trips: 5</w:t>
      </w:r>
    </w:p>
    <w:p w14:paraId="1BC42F00" w14:textId="77777777" w:rsidR="00A23709" w:rsidRDefault="00A23709" w:rsidP="00A23709">
      <w:pPr>
        <w:pStyle w:val="Heading1"/>
      </w:pPr>
      <w:r>
        <w:t>&gt;&gt; 2024/01/22 16:57:17.0742031 15520 15156 Agent           PrepareSearchCallbackInfo: Additional Driver Metadata size=0 present.</w:t>
      </w:r>
    </w:p>
    <w:p w14:paraId="504BC906" w14:textId="77777777" w:rsidR="00A23709" w:rsidRDefault="00A23709" w:rsidP="00A23709">
      <w:pPr>
        <w:pStyle w:val="Heading1"/>
      </w:pPr>
      <w:r>
        <w:t>&gt;&gt; 2024/01/22 16:57:17.0980923 15520 15156 Agent           Added update 78D00B8D-C973-4E6D-BAB8-6D829F76FB3D.1 to search result</w:t>
      </w:r>
    </w:p>
    <w:p w14:paraId="066BC399" w14:textId="77777777" w:rsidR="00A23709" w:rsidRDefault="00A23709" w:rsidP="00A23709">
      <w:pPr>
        <w:pStyle w:val="Heading1"/>
      </w:pPr>
      <w:r>
        <w:t>&gt;&gt; 2024/01/22 16:57:17.0980994 15520 15156 Agent           Added update 2BFC90DF-C5E5-4C06-B503-16647503BF6A.1 to search result</w:t>
      </w:r>
    </w:p>
    <w:p w14:paraId="6F3B84F1" w14:textId="77777777" w:rsidR="00A23709" w:rsidRDefault="00A23709" w:rsidP="00A23709">
      <w:pPr>
        <w:pStyle w:val="Heading1"/>
      </w:pPr>
      <w:r>
        <w:t>&gt;&gt; 2024/01/22 16:57:17.0981091 15520 15156 Agent           Added update DCBCED7E-4383-4152-8809-655720D7F808.1 to search result</w:t>
      </w:r>
    </w:p>
    <w:p w14:paraId="596812E0" w14:textId="77777777" w:rsidR="00A23709" w:rsidRDefault="00A23709" w:rsidP="00A23709">
      <w:pPr>
        <w:pStyle w:val="Heading1"/>
      </w:pPr>
      <w:r>
        <w:t>&gt;&gt; 2024/01/22 16:57:17.0981425 15520 15156 Agent           Found 3 updates and 7 categories in search; evaluated appl. rules of 89 out of 91 deployed entities</w:t>
      </w:r>
    </w:p>
    <w:p w14:paraId="08A90900" w14:textId="77777777" w:rsidR="00A23709" w:rsidRDefault="00A23709" w:rsidP="00A23709">
      <w:pPr>
        <w:pStyle w:val="Heading1"/>
      </w:pPr>
      <w:r>
        <w:t>&gt;&gt; 2024/01/22 16:57:17.1156831 15520 15156 Agent           * END * Finding updates CallerId = Update;, Id = 8, Exit code = 0x00000000 (cV = ClcEorhYWk2fLf4h.0.1.1.1.0.0.2)</w:t>
      </w:r>
    </w:p>
    <w:p w14:paraId="57CAEE82" w14:textId="77777777" w:rsidR="00A23709" w:rsidRDefault="00A23709" w:rsidP="00A23709">
      <w:pPr>
        <w:pStyle w:val="Heading1"/>
      </w:pPr>
      <w:r>
        <w:t>&gt;&gt; 2024/01/22 16:57:17.1274236 15520 15156 IdleTimer       WU operation (CSearchCall::Init ID 12) started; operation # 69; does use network; is not at background priority</w:t>
      </w:r>
    </w:p>
    <w:p w14:paraId="1F2CE332" w14:textId="77777777" w:rsidR="00A23709" w:rsidRDefault="00A23709" w:rsidP="00A23709">
      <w:pPr>
        <w:pStyle w:val="Heading1"/>
      </w:pPr>
      <w:r>
        <w:t>&gt;&gt; 2024/01/22 16:57:17.1375022 15520 15156 Agent           * START * Finding updates CallerId = Update;  Id = 12 (cV = ClcEorhYWk2fLf4h.0.1.1.1.0.0.5.1)</w:t>
      </w:r>
    </w:p>
    <w:p w14:paraId="1814B335" w14:textId="77777777" w:rsidR="00A23709" w:rsidRDefault="00A23709" w:rsidP="00A23709">
      <w:pPr>
        <w:pStyle w:val="Heading1"/>
      </w:pPr>
      <w:r>
        <w:t>&gt;&gt; 2024/01/22 16:57:17.1375073 15520 15156 Agent           Online = No; Interactive = Yes; AllowCachedResults = No; Ignore download priority = No</w:t>
      </w:r>
    </w:p>
    <w:p w14:paraId="6D2BBB03" w14:textId="77777777" w:rsidR="00A23709" w:rsidRDefault="00A23709" w:rsidP="00A23709">
      <w:pPr>
        <w:pStyle w:val="Heading1"/>
      </w:pPr>
      <w:r>
        <w:t>&gt;&gt; 2024/01/22 16:57:17.1375095 15520 15156 Agent           Criteria = "IsInstalled=0 AND AppCategoryIDs contains 'e16735c5-32a5-4fc3-a094-7c4c073b30b8'"</w:t>
      </w:r>
    </w:p>
    <w:p w14:paraId="41B25C39" w14:textId="77777777" w:rsidR="00A23709" w:rsidRDefault="00A23709" w:rsidP="00A23709">
      <w:pPr>
        <w:pStyle w:val="Heading1"/>
      </w:pPr>
      <w:r>
        <w:t>&gt;&gt; 2024/01/22 16:57:17.1375147 15520 15156 Agent           ServiceID = {855E8A7C-ECB4-4CA3-B045-1DFA50104289} Third party service</w:t>
      </w:r>
    </w:p>
    <w:p w14:paraId="7288D38A" w14:textId="77777777" w:rsidR="00A23709" w:rsidRDefault="00A23709" w:rsidP="00A23709">
      <w:pPr>
        <w:pStyle w:val="Heading1"/>
      </w:pPr>
      <w:r>
        <w:t>&gt;&gt; 2024/01/22 16:57:17.1375159 15520 15156 Agent           Search Scope = {Current User}</w:t>
      </w:r>
    </w:p>
    <w:p w14:paraId="0628575D" w14:textId="77777777" w:rsidR="00A23709" w:rsidRDefault="00A23709" w:rsidP="00A23709">
      <w:pPr>
        <w:pStyle w:val="Heading1"/>
      </w:pPr>
      <w:r>
        <w:t>&gt;&gt; 2024/01/22 16:57:17.1375214 15520 15156 Agent           Caller SID for Applicability: S-1-5-21-3438543534-1658685103-787813694-1000</w:t>
      </w:r>
    </w:p>
    <w:p w14:paraId="54AC3292" w14:textId="77777777" w:rsidR="00A23709" w:rsidRDefault="00A23709" w:rsidP="00A23709">
      <w:pPr>
        <w:pStyle w:val="Heading1"/>
      </w:pPr>
      <w:r>
        <w:t>&gt;&gt; 2024/01/22 16:57:17.1542783 15520 15156 Misc            UUS: Session=wu.handler.wuauengcore, Module=wuauengcore.dll, Version=1023.1020.2192.0, Path=C:\WINDOWS\uus\AMD64\wuauengcore.dll</w:t>
      </w:r>
    </w:p>
    <w:p w14:paraId="6D1CF62F" w14:textId="77777777" w:rsidR="00A23709" w:rsidRDefault="00A23709" w:rsidP="00A23709">
      <w:pPr>
        <w:pStyle w:val="Heading1"/>
      </w:pPr>
      <w:r>
        <w:t>&gt;&gt; 2024/01/22 16:57:17.1547139 15520 15156 Misc            Load undocked module: UusId:wu.handler.wuauengcore|hr:0x0|ModuleVer:1023.1020.2192.0|LoadProps:3|Path:C:\WINDOWS\uus\AMD64\wuauengcore.dll</w:t>
      </w:r>
    </w:p>
    <w:p w14:paraId="0B1D5F8A" w14:textId="77777777" w:rsidR="00A23709" w:rsidRDefault="00A23709" w:rsidP="00A23709">
      <w:pPr>
        <w:pStyle w:val="Heading1"/>
      </w:pPr>
      <w:r>
        <w:t>&gt;&gt; 2024/01/22 16:57:17.1611621 15520 15156 Misc            UUS: Session=wu.handler.wuuhext, Module=wuuhext.dll, Version=1023.1020.2192.0, Path=C:\WINDOWS\uus\AMD64\wuuhext.dll</w:t>
      </w:r>
    </w:p>
    <w:p w14:paraId="00E6EB5B" w14:textId="77777777" w:rsidR="00A23709" w:rsidRDefault="00A23709" w:rsidP="00A23709">
      <w:pPr>
        <w:pStyle w:val="Heading1"/>
      </w:pPr>
      <w:r>
        <w:t>&gt;&gt; 2024/01/22 16:57:17.1615696 15520 15156 Misc            Load undocked module: UusId:wu.handler.wuuhext|hr:0x0|ModuleVer:1023.922.9182.0|LoadProps:3|Path:C:\WINDOWS\uus\AMD64\wuuhext.dll</w:t>
      </w:r>
    </w:p>
    <w:p w14:paraId="35DFBAB5" w14:textId="77777777" w:rsidR="00A23709" w:rsidRDefault="00A23709" w:rsidP="00A23709">
      <w:pPr>
        <w:pStyle w:val="Heading1"/>
      </w:pPr>
      <w:r>
        <w:t>&gt;&gt; 2024/01/22 16:57:17.1677436 15520 15156 Misc            UUS: Session=wu.handler.wuuhdrv, Module=wuuhdrv.dll, Version=1023.1020.2192.0, Path=C:\WINDOWS\uus\AMD64\wuuhdrv.dll</w:t>
      </w:r>
    </w:p>
    <w:p w14:paraId="630A7184" w14:textId="77777777" w:rsidR="00A23709" w:rsidRDefault="00A23709" w:rsidP="00A23709">
      <w:pPr>
        <w:pStyle w:val="Heading1"/>
      </w:pPr>
      <w:r>
        <w:t>&gt;&gt; 2024/01/22 16:57:17.1680871 15520 15156 Misc            Load undocked module: UusId:wu.handler.wuuhdrv|hr:0x0|ModuleVer:1023.1020.2192.0|LoadProps:3|Path:C:\WINDOWS\uus\AMD64\wuuhdrv.dll</w:t>
      </w:r>
    </w:p>
    <w:p w14:paraId="22B1D05D" w14:textId="77777777" w:rsidR="00A23709" w:rsidRDefault="00A23709" w:rsidP="00A23709">
      <w:pPr>
        <w:pStyle w:val="Heading1"/>
      </w:pPr>
      <w:r>
        <w:t>&gt;&gt; 2024/01/22 16:57:17.1742510 15520 15156 Misc            UUS: Session=wu.handler.wuauengcore, Module=wuauengcore.dll, Version=1023.1020.2192.0, Path=C:\WINDOWS\uus\AMD64\wuauengcore.dll</w:t>
      </w:r>
    </w:p>
    <w:p w14:paraId="1A93397C" w14:textId="77777777" w:rsidR="00A23709" w:rsidRDefault="00A23709" w:rsidP="00A23709">
      <w:pPr>
        <w:pStyle w:val="Heading1"/>
      </w:pPr>
      <w:r>
        <w:t>&gt;&gt; 2024/01/22 16:57:17.1746813 15520 15156 Misc            Load undocked module: UusId:wu.handler.wuauengcore|hr:0x0|ModuleVer:1023.1020.2192.0|LoadProps:3|Path:C:\WINDOWS\uus\AMD64\wuauengcore.dll</w:t>
      </w:r>
    </w:p>
    <w:p w14:paraId="1D10F848" w14:textId="77777777" w:rsidR="00A23709" w:rsidRDefault="00A23709" w:rsidP="00A23709">
      <w:pPr>
        <w:pStyle w:val="Heading1"/>
      </w:pPr>
      <w:r>
        <w:t>&gt;&gt; 2024/01/22 16:57:17.1811857 15520 15156 Misc            UUS: Session=wu.handler.wuauengcore, Module=wuauengcore.dll, Version=1023.1020.2192.0, Path=C:\WINDOWS\uus\AMD64\wuauengcore.dll</w:t>
      </w:r>
    </w:p>
    <w:p w14:paraId="2F119868" w14:textId="77777777" w:rsidR="00A23709" w:rsidRDefault="00A23709" w:rsidP="00A23709">
      <w:pPr>
        <w:pStyle w:val="Heading1"/>
      </w:pPr>
      <w:r>
        <w:t>&gt;&gt; 2024/01/22 16:57:17.1815891 15520 15156 Misc            Load undocked module: UusId:wu.handler.wuauengcore|hr:0x0|ModuleVer:1023.1020.2192.0|LoadProps:3|Path:C:\WINDOWS\uus\AMD64\wuauengcore.dll</w:t>
      </w:r>
    </w:p>
    <w:p w14:paraId="511094BD" w14:textId="77777777" w:rsidR="00A23709" w:rsidRDefault="00A23709" w:rsidP="00A23709">
      <w:pPr>
        <w:pStyle w:val="Heading1"/>
      </w:pPr>
      <w:r>
        <w:t>&gt;&gt; 2024/01/22 16:57:17.1878095 15520 15156 Misc            UUS: Session=wu.handler.wuauengcore, Module=wuauengcore.dll, Version=1023.1020.2192.0, Path=C:\WINDOWS\uus\AMD64\wuauengcore.dll</w:t>
      </w:r>
    </w:p>
    <w:p w14:paraId="0426F107" w14:textId="77777777" w:rsidR="00A23709" w:rsidRDefault="00A23709" w:rsidP="00A23709">
      <w:pPr>
        <w:pStyle w:val="Heading1"/>
      </w:pPr>
      <w:r>
        <w:t>&gt;&gt; 2024/01/22 16:57:17.1882353 15520 15156 Misc            Load undocked module: UusId:wu.handler.wuauengcore|hr:0x0|ModuleVer:1023.1020.2192.0|LoadProps:3|Path:C:\WINDOWS\uus\AMD64\wuauengcore.dll</w:t>
      </w:r>
    </w:p>
    <w:p w14:paraId="64F94F44" w14:textId="77777777" w:rsidR="00A23709" w:rsidRDefault="00A23709" w:rsidP="00A23709">
      <w:pPr>
        <w:pStyle w:val="Heading1"/>
      </w:pPr>
      <w:r>
        <w:t>&gt;&gt; 2024/01/22 16:57:17.1950843 15520 15156 Misc            UUS: Session=wu.handler.wuauengcore, Module=wuauengcore.dll, Version=1023.1020.2192.0, Path=C:\WINDOWS\uus\AMD64\wuauengcore.dll</w:t>
      </w:r>
    </w:p>
    <w:p w14:paraId="4B62C69C" w14:textId="77777777" w:rsidR="00A23709" w:rsidRDefault="00A23709" w:rsidP="00A23709">
      <w:pPr>
        <w:pStyle w:val="Heading1"/>
      </w:pPr>
      <w:r>
        <w:t>&gt;&gt; 2024/01/22 16:57:17.1955704 15520 15156 Misc            Load undocked module: UusId:wu.handler.wuauengcore|hr:0x0|ModuleVer:1023.1020.2192.0|LoadProps:3|Path:C:\WINDOWS\uus\AMD64\wuauengcore.dll</w:t>
      </w:r>
    </w:p>
    <w:p w14:paraId="276A1F85" w14:textId="77777777" w:rsidR="00A23709" w:rsidRDefault="00A23709" w:rsidP="00A23709">
      <w:pPr>
        <w:pStyle w:val="Heading1"/>
      </w:pPr>
      <w:r>
        <w:t>&gt;&gt; 2024/01/22 16:57:17.2113957 15520 15156 SLS             Get response for service 855E8A7C-ECB4-4CA3-B045-1DFA50104289 - forceExpire[False] asyncRefreshOnExpiry[False]</w:t>
      </w:r>
    </w:p>
    <w:p w14:paraId="2D480AC8" w14:textId="77777777" w:rsidR="00A23709" w:rsidRDefault="00A23709" w:rsidP="00A23709">
      <w:pPr>
        <w:pStyle w:val="Heading1"/>
      </w:pPr>
      <w:r>
        <w:t>&gt;&gt; 2024/01/22 16:57:17.2114101 15520 15156 SLS             path used for cache lookup: /SLS/{855E8A7C-ECB4-4CA3-B045-1DFA50104289}/x64/10.0.22631.3007/0?CH=259&amp;L=en-US&amp;P=&amp;PT=0x65&amp;WUA=1023.1020.2192.0&amp;MK=HP&amp;MD=HP+Laptop+14-cf2xxx</w:t>
      </w:r>
    </w:p>
    <w:p w14:paraId="3FD26FDA" w14:textId="77777777" w:rsidR="00A23709" w:rsidRDefault="00A23709" w:rsidP="00A23709">
      <w:pPr>
        <w:pStyle w:val="Heading1"/>
      </w:pPr>
      <w:r>
        <w:t>&gt;&gt; 2024/01/22 16:57:17.2164631 15520 15156 Agent           PopulateCUpdateDetectInfoAdditionalMetadata: Populated 0 driver additional metadata from map into DetectInfoList.</w:t>
      </w:r>
    </w:p>
    <w:p w14:paraId="0719C5D5" w14:textId="77777777" w:rsidR="00A23709" w:rsidRDefault="00A23709" w:rsidP="00A23709">
      <w:pPr>
        <w:pStyle w:val="Heading1"/>
      </w:pPr>
      <w:r>
        <w:t>&gt;&gt; 2024/01/22 16:57:17.2197658 15520 15156 Agent           PopulateCUpdateDetectInfoAdditionalMetadata: Populated 0 driver additional metadata from map into DetectInfoList.</w:t>
      </w:r>
    </w:p>
    <w:p w14:paraId="02C7225F" w14:textId="77777777" w:rsidR="00A23709" w:rsidRDefault="00A23709" w:rsidP="00A23709">
      <w:pPr>
        <w:pStyle w:val="Heading1"/>
      </w:pPr>
      <w:r>
        <w:t>&gt;&gt; 2024/01/22 16:57:17.3577180 15520 15156 Agent           PrepareSearchCallbackInfo: Additional Driver Metadata size=0 present.</w:t>
      </w:r>
    </w:p>
    <w:p w14:paraId="2C7E4D83" w14:textId="77777777" w:rsidR="00A23709" w:rsidRDefault="00A23709" w:rsidP="00A23709">
      <w:pPr>
        <w:pStyle w:val="Heading1"/>
      </w:pPr>
      <w:r>
        <w:t>&gt;&gt; 2024/01/22 16:57:17.3797706 15520 15156 Agent           Added update 78D00B8D-C973-4E6D-BAB8-6D829F76FB3D.1 to search result</w:t>
      </w:r>
    </w:p>
    <w:p w14:paraId="04705A83" w14:textId="77777777" w:rsidR="00A23709" w:rsidRDefault="00A23709" w:rsidP="00A23709">
      <w:pPr>
        <w:pStyle w:val="Heading1"/>
      </w:pPr>
      <w:r>
        <w:t>&gt;&gt; 2024/01/22 16:57:17.3797775 15520 15156 Agent           Added update 2BFC90DF-C5E5-4C06-B503-16647503BF6A.1 to search result</w:t>
      </w:r>
    </w:p>
    <w:p w14:paraId="654CF561" w14:textId="77777777" w:rsidR="00A23709" w:rsidRDefault="00A23709" w:rsidP="00A23709">
      <w:pPr>
        <w:pStyle w:val="Heading1"/>
      </w:pPr>
      <w:r>
        <w:t>&gt;&gt; 2024/01/22 16:57:17.3797859 15520 15156 Agent           Added update DCBCED7E-4383-4152-8809-655720D7F808.1 to search result</w:t>
      </w:r>
    </w:p>
    <w:p w14:paraId="546E875E" w14:textId="77777777" w:rsidR="00A23709" w:rsidRDefault="00A23709" w:rsidP="00A23709">
      <w:pPr>
        <w:pStyle w:val="Heading1"/>
      </w:pPr>
      <w:r>
        <w:t>&gt;&gt; 2024/01/22 16:57:17.3798121 15520 15156 Agent           Found 3 updates and 7 categories in search; evaluated appl. rules of 18 out of 27 deployed entities</w:t>
      </w:r>
    </w:p>
    <w:p w14:paraId="2F4C0807" w14:textId="77777777" w:rsidR="00A23709" w:rsidRDefault="00A23709" w:rsidP="00A23709">
      <w:pPr>
        <w:pStyle w:val="Heading1"/>
      </w:pPr>
      <w:r>
        <w:t>&gt;&gt; 2024/01/22 16:57:17.3970534 15520 15156 Agent           * END * Finding updates CallerId = Update;, Id = 12, Exit code = 0x00000000 (cV = ClcEorhYWk2fLf4h.0.1.1.1.0.0.5.1)</w:t>
      </w:r>
    </w:p>
    <w:p w14:paraId="12DCB715" w14:textId="77777777" w:rsidR="00A23709" w:rsidRDefault="00A23709" w:rsidP="00A23709">
      <w:pPr>
        <w:pStyle w:val="Heading1"/>
      </w:pPr>
      <w:r>
        <w:t>&gt;&gt; 2024/01/22 16:57:17.3978741 15520 15156 IdleTimer       WU operation (CSearchCall::Init ID 12, operation # 69) stopped; does use network; is not at background priority</w:t>
      </w:r>
    </w:p>
    <w:p w14:paraId="38685F7F" w14:textId="77777777" w:rsidR="00A23709" w:rsidRDefault="00A23709" w:rsidP="00A23709">
      <w:pPr>
        <w:pStyle w:val="Heading1"/>
      </w:pPr>
      <w:r>
        <w:t>&gt;&gt; 2024/01/22 16:57:17.3979991 15520 15156 IdleTimer       WU operation (CSearchCall::Init ID 8, operation # 50) stopped; does use network; is not at background priority</w:t>
      </w:r>
    </w:p>
    <w:p w14:paraId="17244DD3" w14:textId="77777777" w:rsidR="00A23709" w:rsidRDefault="00A23709" w:rsidP="00A23709">
      <w:pPr>
        <w:pStyle w:val="Heading1"/>
      </w:pPr>
      <w:r>
        <w:t>&gt;&gt; 2024/01/22 16:57:17.4128407 15816 15356 ComApi          *RESUMED*   Search ClientId = Update;, ServiceId = 855E8A7C-ECB4-4CA3-B045-1DFA50104289 (cV = ClcEorhYWk2fLf4h.0.1.1.1.0.0)</w:t>
      </w:r>
    </w:p>
    <w:p w14:paraId="66CA6474" w14:textId="77777777" w:rsidR="00A23709" w:rsidRDefault="00A23709" w:rsidP="00A23709">
      <w:pPr>
        <w:pStyle w:val="Heading1"/>
      </w:pPr>
      <w:r>
        <w:t>&gt;&gt; 2024/01/22 16:57:17.4189377 15816 15356 ComApi          Update 78D00B8D-C973-4E6D-BAB8-6D829F76FB3D.1 is not sticky.</w:t>
      </w:r>
    </w:p>
    <w:p w14:paraId="7D7C96F2" w14:textId="77777777" w:rsidR="00A23709" w:rsidRDefault="00A23709" w:rsidP="00A23709">
      <w:pPr>
        <w:pStyle w:val="Heading1"/>
      </w:pPr>
      <w:r>
        <w:t>&gt;&gt; 2024/01/22 16:57:17.4192602 15816 15356 ComApi          Update 2BFC90DF-C5E5-4C06-B503-16647503BF6A.1 is not sticky.</w:t>
      </w:r>
    </w:p>
    <w:p w14:paraId="2FB7B5D4" w14:textId="77777777" w:rsidR="00A23709" w:rsidRDefault="00A23709" w:rsidP="00A23709">
      <w:pPr>
        <w:pStyle w:val="Heading1"/>
      </w:pPr>
      <w:r>
        <w:t>&gt;&gt; 2024/01/22 16:57:17.4195733 15816 15356 ComApi          Update DCBCED7E-4383-4152-8809-655720D7F808.1 is not sticky.</w:t>
      </w:r>
    </w:p>
    <w:p w14:paraId="35C75FDB" w14:textId="77777777" w:rsidR="00A23709" w:rsidRDefault="00A23709" w:rsidP="00A23709">
      <w:pPr>
        <w:pStyle w:val="Heading1"/>
      </w:pPr>
      <w:r>
        <w:t>&gt;&gt; 2024/01/22 16:57:17.4322639 15816 15356 ComApi          Update 8239F4E9-8E44-4B5B-9F84-23B24404B2C2.1 is not sticky.</w:t>
      </w:r>
    </w:p>
    <w:p w14:paraId="3CB5263B" w14:textId="77777777" w:rsidR="00A23709" w:rsidRDefault="00A23709" w:rsidP="00A23709">
      <w:pPr>
        <w:pStyle w:val="Heading1"/>
      </w:pPr>
      <w:r>
        <w:t>&gt;&gt; 2024/01/22 16:57:17.4325806 15816 15356 ComApi          Update 83DAF2C3-5400-4F53-BFA3-360FC2BD7839.1 is not sticky.</w:t>
      </w:r>
    </w:p>
    <w:p w14:paraId="0C887ED4" w14:textId="77777777" w:rsidR="00A23709" w:rsidRDefault="00A23709" w:rsidP="00A23709">
      <w:pPr>
        <w:pStyle w:val="Heading1"/>
      </w:pPr>
      <w:r>
        <w:t>&gt;&gt; 2024/01/22 16:57:17.4329166 15816 15356 ComApi          Update E1965EB3-94AA-48C6-884D-ABB544DE47F6.1 is not sticky.</w:t>
      </w:r>
    </w:p>
    <w:p w14:paraId="6B7632E0" w14:textId="77777777" w:rsidR="00A23709" w:rsidRDefault="00A23709" w:rsidP="00A23709">
      <w:pPr>
        <w:pStyle w:val="Heading1"/>
      </w:pPr>
      <w:r>
        <w:t>&gt;&gt; 2024/01/22 16:57:17.4332293 15816 15356 ComApi          Update B9D3C89C-C3C0-4001-93CD-D12645E0D59D.1 is not sticky.</w:t>
      </w:r>
    </w:p>
    <w:p w14:paraId="308AAD7E" w14:textId="77777777" w:rsidR="00A23709" w:rsidRDefault="00A23709" w:rsidP="00A23709">
      <w:pPr>
        <w:pStyle w:val="Heading1"/>
      </w:pPr>
      <w:r>
        <w:t>&gt;&gt; 2024/01/22 16:57:17.4335637 15816 15356 ComApi          Update AC128186-AB3E-46B1-9E7C-E1AEBE1EC95C.1 is not sticky.</w:t>
      </w:r>
    </w:p>
    <w:p w14:paraId="532E86D3" w14:textId="77777777" w:rsidR="00A23709" w:rsidRDefault="00A23709" w:rsidP="00A23709">
      <w:pPr>
        <w:pStyle w:val="Heading1"/>
      </w:pPr>
      <w:r>
        <w:t>&gt;&gt; 2024/01/22 16:57:17.4338721 15816 15356 ComApi          Update D4BD846C-166A-4BF8-8069-AD9E7A708A4A.1 is not sticky.</w:t>
      </w:r>
    </w:p>
    <w:p w14:paraId="3AF73481" w14:textId="77777777" w:rsidR="00A23709" w:rsidRDefault="00A23709" w:rsidP="00A23709">
      <w:pPr>
        <w:pStyle w:val="Heading1"/>
      </w:pPr>
      <w:r>
        <w:t>&gt;&gt; 2024/01/22 16:57:17.4341894 15816 15356 ComApi          Update 5ECDE469-0F9E-426A-A3BC-D2051D3D134C.1 is not sticky.</w:t>
      </w:r>
    </w:p>
    <w:p w14:paraId="38A60943" w14:textId="77777777" w:rsidR="00A23709" w:rsidRDefault="00A23709" w:rsidP="00A23709">
      <w:pPr>
        <w:pStyle w:val="Heading1"/>
      </w:pPr>
      <w:r>
        <w:t>&gt;&gt; 2024/01/22 16:57:17.4344911 15816 15356 ComApi          Update CEEF0A45-F839-4CF9-A64E-37CC24F46CEC.1 is not sticky.</w:t>
      </w:r>
    </w:p>
    <w:p w14:paraId="54BE255B" w14:textId="77777777" w:rsidR="00A23709" w:rsidRDefault="00A23709" w:rsidP="00A23709">
      <w:pPr>
        <w:pStyle w:val="Heading1"/>
      </w:pPr>
      <w:r>
        <w:t>&gt;&gt; 2024/01/22 16:57:17.4347920 15816 15356 ComApi          Update 1F291B42-D7EE-46A7-AA4C-0190DB51FA64.1 is not sticky.</w:t>
      </w:r>
    </w:p>
    <w:p w14:paraId="1DAC01FB" w14:textId="77777777" w:rsidR="00A23709" w:rsidRDefault="00A23709" w:rsidP="00A23709">
      <w:pPr>
        <w:pStyle w:val="Heading1"/>
      </w:pPr>
      <w:r>
        <w:t>&gt;&gt; 2024/01/22 16:57:17.4350984 15816 15356 ComApi          Update 5112373E-CE1D-4924-AE19-192C16ABF9E1.1 is not sticky.</w:t>
      </w:r>
    </w:p>
    <w:p w14:paraId="6AD4BF91" w14:textId="77777777" w:rsidR="00A23709" w:rsidRDefault="00A23709" w:rsidP="00A23709">
      <w:pPr>
        <w:pStyle w:val="Heading1"/>
      </w:pPr>
      <w:r>
        <w:t>&gt;&gt; 2024/01/22 16:57:17.4354168 15816 15356 ComApi          Update 54728A1C-51C2-45DA-8E4D-2769DA27A5C2.1 is not sticky.</w:t>
      </w:r>
    </w:p>
    <w:p w14:paraId="7EC5FF27" w14:textId="77777777" w:rsidR="00A23709" w:rsidRDefault="00A23709" w:rsidP="00A23709">
      <w:pPr>
        <w:pStyle w:val="Heading1"/>
      </w:pPr>
      <w:r>
        <w:t>&gt;&gt; 2024/01/22 16:57:17.4368093 15816 15356 ComApi          UpdateId=78D00B8D-C973-4E6D-BAB8-6D829F76FB3D.1, DeploymentID=301308957, ClientMetadata: audience=(null), admin=(null), update=(null)</w:t>
      </w:r>
    </w:p>
    <w:p w14:paraId="0CDA8783" w14:textId="77777777" w:rsidR="00A23709" w:rsidRDefault="00A23709" w:rsidP="00A23709">
      <w:pPr>
        <w:pStyle w:val="Heading1"/>
      </w:pPr>
      <w:r>
        <w:t>&gt;&gt; 2024/01/22 16:57:17.4377055 15816 15356 ComApi          UpdateId=2BFC90DF-C5E5-4C06-B503-16647503BF6A.1, DeploymentID=302316085, ClientMetadata: audience=(null), admin=(null), update=(null)</w:t>
      </w:r>
    </w:p>
    <w:p w14:paraId="368D684F" w14:textId="77777777" w:rsidR="00A23709" w:rsidRDefault="00A23709" w:rsidP="00A23709">
      <w:pPr>
        <w:pStyle w:val="Heading1"/>
      </w:pPr>
      <w:r>
        <w:t>&gt;&gt; 2024/01/22 16:57:17.4385771 15816 15356 ComApi          UpdateId=DCBCED7E-4383-4152-8809-655720D7F808.1, DeploymentID=459553563, ClientMetadata: audience=(null), admin=(null), update=(null)</w:t>
      </w:r>
    </w:p>
    <w:p w14:paraId="69E76F9F" w14:textId="77777777" w:rsidR="00A23709" w:rsidRDefault="00A23709" w:rsidP="00A23709">
      <w:pPr>
        <w:pStyle w:val="Heading1"/>
      </w:pPr>
      <w:r>
        <w:t>&gt;&gt; 2024/01/22 16:57:17.4385966 15816 15356 ComApi          * END *   Search ClientId = Update;, Updates found = 3, ServiceId = 855E8A7C-ECB4-4CA3-B045-1DFA50104289 (cV = ClcEorhYWk2fLf4h.0.1.1.1.0.0)</w:t>
      </w:r>
    </w:p>
    <w:p w14:paraId="6EB20731" w14:textId="77777777" w:rsidR="00A23709" w:rsidRDefault="00A23709" w:rsidP="00A23709">
      <w:pPr>
        <w:pStyle w:val="Heading1"/>
      </w:pPr>
      <w:r>
        <w:t>&gt;&gt; 2024/01/22 16:57:17.4389822 15816 16264 ComApi          * END *   All federated searches have completed. Jobs = 1, Succeeded = 1, ClientId = Update; (cV = ClcEorhYWk2fLf4h.0.1.1.1.1)</w:t>
      </w:r>
    </w:p>
    <w:p w14:paraId="3ECADA3D" w14:textId="77777777" w:rsidR="00A23709" w:rsidRDefault="00A23709" w:rsidP="00A23709">
      <w:pPr>
        <w:pStyle w:val="Heading1"/>
      </w:pPr>
      <w:r>
        <w:t>&gt;&gt; 2024/01/22 16:57:17.4556351 15816 5332  ComApi          * START *   Federated Search ClientId = Update; (cV: ClcEorhYWk2fLf4h.0.1.1.0)</w:t>
      </w:r>
    </w:p>
    <w:p w14:paraId="07231E52" w14:textId="77777777" w:rsidR="00A23709" w:rsidRDefault="00A23709" w:rsidP="00A23709">
      <w:pPr>
        <w:pStyle w:val="Heading1"/>
      </w:pPr>
      <w:r>
        <w:t>&gt;&gt; 2024/01/22 16:57:17.4571073 15520 17380 IdleTimer       WU operation (SR.Update; ID 13) started; operation # 86; does use network; is not at background priority</w:t>
      </w:r>
    </w:p>
    <w:p w14:paraId="694EE031" w14:textId="77777777" w:rsidR="00A23709" w:rsidRDefault="00A23709" w:rsidP="00A23709">
      <w:pPr>
        <w:pStyle w:val="Heading1"/>
      </w:pPr>
      <w:r>
        <w:t>&gt;&gt; 2024/01/22 16:57:17.4732245 15520 15968 SLS             Get response for service 855E8A7C-ECB4-4CA3-B045-1DFA50104289 - forceExpire[False] asyncRefreshOnExpiry[False]</w:t>
      </w:r>
    </w:p>
    <w:p w14:paraId="11FB9EAE" w14:textId="77777777" w:rsidR="00A23709" w:rsidRDefault="00A23709" w:rsidP="00A23709">
      <w:pPr>
        <w:pStyle w:val="Heading1"/>
      </w:pPr>
      <w:r>
        <w:t>&gt;&gt; 2024/01/22 16:57:17.4732342 15520 15968 SLS             path used for cache lookup: /SLS/{855E8A7C-ECB4-4CA3-B045-1DFA50104289}/x64/10.0.22631.3007/0?CH=259&amp;L=en-US&amp;P=&amp;PT=0x65&amp;WUA=1023.1020.2192.0&amp;MK=HP&amp;MD=HP+Laptop+14-cf2xxx</w:t>
      </w:r>
    </w:p>
    <w:p w14:paraId="7D033BBE" w14:textId="77777777" w:rsidR="00A23709" w:rsidRDefault="00A23709" w:rsidP="00A23709">
      <w:pPr>
        <w:pStyle w:val="Heading1"/>
      </w:pPr>
      <w:r>
        <w:t>&gt;&gt; 2024/01/22 16:57:17.4739597 15520 15968 Agent           Total possible federated services: 1 (cV: ClcEorhYWk2fLf4h.0.1.1.0.0.0)</w:t>
      </w:r>
    </w:p>
    <w:p w14:paraId="0017F39E" w14:textId="77777777" w:rsidR="00A23709" w:rsidRDefault="00A23709" w:rsidP="00A23709">
      <w:pPr>
        <w:pStyle w:val="Heading1"/>
      </w:pPr>
      <w:r>
        <w:t>&gt;&gt; 2024/01/22 16:57:17.4739670 15520 15968 Agent           Candidate federated service 855E8A7C-ECB4-4CA3-B045-1DFA50104289 (cV: ClcEorhYWk2fLf4h.0.1.1.0.0.0)</w:t>
      </w:r>
    </w:p>
    <w:p w14:paraId="31E9B729" w14:textId="77777777" w:rsidR="00A23709" w:rsidRDefault="00A23709" w:rsidP="00A23709">
      <w:pPr>
        <w:pStyle w:val="Heading1"/>
      </w:pPr>
      <w:r>
        <w:t>&gt;&gt; 2024/01/22 16:57:17.4739693 15520 15968 Agent           Total allowed federated services: 1 (cV: ClcEorhYWk2fLf4h.0.1.1.0.0.0)</w:t>
      </w:r>
    </w:p>
    <w:p w14:paraId="6E2473AA" w14:textId="77777777" w:rsidR="00A23709" w:rsidRDefault="00A23709" w:rsidP="00A23709">
      <w:pPr>
        <w:pStyle w:val="Heading1"/>
      </w:pPr>
      <w:r>
        <w:t>&gt;&gt; 2024/01/22 16:57:17.4739948 15520 15968 IdleTimer       WU operation (SR.Update; ID 13, operation # 86) stopped; does use network; is not at background priority</w:t>
      </w:r>
    </w:p>
    <w:p w14:paraId="07762B16" w14:textId="77777777" w:rsidR="00A23709" w:rsidRDefault="00A23709" w:rsidP="00A23709">
      <w:pPr>
        <w:pStyle w:val="Heading1"/>
      </w:pPr>
      <w:r>
        <w:t>&gt;&gt; 2024/01/22 16:57:17.4758036 15816 1784  ComApi          Federated Search: Starting search against 1 service(s) (cV = ClcEorhYWk2fLf4h.0.1.1.0)</w:t>
      </w:r>
    </w:p>
    <w:p w14:paraId="5B5F94E0" w14:textId="77777777" w:rsidR="00A23709" w:rsidRDefault="00A23709" w:rsidP="00A23709">
      <w:pPr>
        <w:pStyle w:val="Heading1"/>
      </w:pPr>
      <w:r>
        <w:t>&gt;&gt; 2024/01/22 16:57:17.4758117 15816 1784  ComApi          Started federated search against service 855E8A7C-ECB4-4CA3-B045-1DFA50104289 (cV = ClcEorhYWk2fLf4h.0.1.1.0)</w:t>
      </w:r>
    </w:p>
    <w:p w14:paraId="7CDF43D1" w14:textId="77777777" w:rsidR="00A23709" w:rsidRDefault="00A23709" w:rsidP="00A23709">
      <w:pPr>
        <w:pStyle w:val="Heading1"/>
      </w:pPr>
      <w:r>
        <w:t>&gt;&gt; 2024/01/22 16:57:17.4761231 15816 1784  ComApi          * START *   Search ClientId = Update;, ServiceId = 855E8A7C-ECB4-4CA3-B045-1DFA50104289, Flags: 0X8000000 (cV = ClcEorhYWk2fLf4h.0.1.1.0.0)</w:t>
      </w:r>
    </w:p>
    <w:p w14:paraId="1C399F17" w14:textId="77777777" w:rsidR="00A23709" w:rsidRDefault="00A23709" w:rsidP="00A23709">
      <w:pPr>
        <w:pStyle w:val="Heading1"/>
      </w:pPr>
      <w:r>
        <w:t>&gt;&gt; 2024/01/22 16:57:17.4779584 15520 17380 IdleTimer       WU operation (CSearchCall::Init ID 14) started; operation # 89; does not use network; is at background priority</w:t>
      </w:r>
    </w:p>
    <w:p w14:paraId="6998FA10" w14:textId="77777777" w:rsidR="00A23709" w:rsidRDefault="00A23709" w:rsidP="00A23709">
      <w:pPr>
        <w:pStyle w:val="Heading1"/>
      </w:pPr>
      <w:r>
        <w:t>&gt;&gt; 2024/01/22 16:57:17.4880742 15520 17380 Agent           * START * Queueing Finding updates [CallerId = Update;  Id = 14]</w:t>
      </w:r>
    </w:p>
    <w:p w14:paraId="2CBE274F" w14:textId="77777777" w:rsidR="00A23709" w:rsidRDefault="00A23709" w:rsidP="00A23709">
      <w:pPr>
        <w:pStyle w:val="Heading1"/>
      </w:pPr>
      <w:r>
        <w:t>&gt;&gt; 2024/01/22 16:57:17.4880842 15520 17380 Agent           Service 855E8A7C-ECB4-4CA3-B045-1DFA50104289 is not in sequential scan list</w:t>
      </w:r>
    </w:p>
    <w:p w14:paraId="15F6BFF8" w14:textId="77777777" w:rsidR="00A23709" w:rsidRDefault="00A23709" w:rsidP="00A23709">
      <w:pPr>
        <w:pStyle w:val="Heading1"/>
      </w:pPr>
      <w:r>
        <w:t>&gt;&gt; 2024/01/22 16:57:17.4882814 15520 3408  Agent           Service 855E8A7C-ECB4-4CA3-B045-1DFA50104289 is not in sequential scan list</w:t>
      </w:r>
    </w:p>
    <w:p w14:paraId="362F3E66" w14:textId="77777777" w:rsidR="00A23709" w:rsidRDefault="00A23709" w:rsidP="00A23709">
      <w:pPr>
        <w:pStyle w:val="Heading1"/>
      </w:pPr>
      <w:r>
        <w:t>&gt;&gt; 2024/01/22 16:57:17.4883582 15816 1784  ComApi          Succeeded federated search against service 855E8A7C-ECB4-4CA3-B045-1DFA50104289 (cV = ClcEorhYWk2fLf4h.0.1.1.1)</w:t>
      </w:r>
    </w:p>
    <w:p w14:paraId="4D799676" w14:textId="77777777" w:rsidR="00A23709" w:rsidRDefault="00A23709" w:rsidP="00A23709">
      <w:pPr>
        <w:pStyle w:val="Heading1"/>
      </w:pPr>
      <w:r>
        <w:t>&gt;&gt; 2024/01/22 16:57:17.4885130 15520 4444  Agent           * END * Queueing Finding updates [CallerId = Update;  Id = 14]</w:t>
      </w:r>
    </w:p>
    <w:p w14:paraId="4C8E0AAD" w14:textId="77777777" w:rsidR="00A23709" w:rsidRDefault="00A23709" w:rsidP="00A23709">
      <w:pPr>
        <w:pStyle w:val="Heading1"/>
      </w:pPr>
      <w:r>
        <w:t>&gt;&gt; 2024/01/22 16:57:17.4885448 15520 4444  Agent           * START * Finding updates CallerId = Update;  Id = 14 (cV = ClcEorhYWk2fLf4h.0.1.1.0.0.1)</w:t>
      </w:r>
    </w:p>
    <w:p w14:paraId="003C7893" w14:textId="77777777" w:rsidR="00A23709" w:rsidRDefault="00A23709" w:rsidP="00A23709">
      <w:pPr>
        <w:pStyle w:val="Heading1"/>
      </w:pPr>
      <w:r>
        <w:t>&gt;&gt; 2024/01/22 16:57:17.4885516 15520 4444  Agent           Online = No; Interactive = No; AllowCachedResults = No; Ignore download priority = No</w:t>
      </w:r>
    </w:p>
    <w:p w14:paraId="2AEA5E32" w14:textId="77777777" w:rsidR="00A23709" w:rsidRDefault="00A23709" w:rsidP="00A23709">
      <w:pPr>
        <w:pStyle w:val="Heading1"/>
      </w:pPr>
      <w:r>
        <w:t>&gt;&gt; 2024/01/22 16:57:17.4885535 15520 4444  Agent           Criteria = "IsInstalled=0 AND AppCategoryIDs contains 'e16735c5-32a5-4fc3-a094-7c4c073b30b8'"</w:t>
      </w:r>
    </w:p>
    <w:p w14:paraId="7C2C5FE1" w14:textId="77777777" w:rsidR="00A23709" w:rsidRDefault="00A23709" w:rsidP="00A23709">
      <w:pPr>
        <w:pStyle w:val="Heading1"/>
      </w:pPr>
      <w:r>
        <w:t>&gt;&gt; 2024/01/22 16:57:17.4885569 15520 4444  Agent           ServiceID = {855E8A7C-ECB4-4CA3-B045-1DFA50104289} Third party service</w:t>
      </w:r>
    </w:p>
    <w:p w14:paraId="4D674069" w14:textId="77777777" w:rsidR="00A23709" w:rsidRDefault="00A23709" w:rsidP="00A23709">
      <w:pPr>
        <w:pStyle w:val="Heading1"/>
      </w:pPr>
      <w:r>
        <w:t>&gt;&gt; 2024/01/22 16:57:17.4885581 15520 4444  Agent           Search Scope = {Machine &amp; All Users}</w:t>
      </w:r>
    </w:p>
    <w:p w14:paraId="0D1ED7C9" w14:textId="77777777" w:rsidR="00A23709" w:rsidRDefault="00A23709" w:rsidP="00A23709">
      <w:pPr>
        <w:pStyle w:val="Heading1"/>
      </w:pPr>
      <w:r>
        <w:t>&gt;&gt; 2024/01/22 16:57:17.4885625 15520 4444  Agent           Caller SID for Applicability: S-1-5-18</w:t>
      </w:r>
    </w:p>
    <w:p w14:paraId="7348F31D" w14:textId="77777777" w:rsidR="00A23709" w:rsidRDefault="00A23709" w:rsidP="00A23709">
      <w:pPr>
        <w:pStyle w:val="Heading1"/>
      </w:pPr>
      <w:r>
        <w:t>&gt;&gt; 2024/01/22 16:57:17.5055380 15520 4444  Misc            UUS: Session=wu.handler.wuauengcore, Module=wuauengcore.dll, Version=1023.1020.2192.0, Path=C:\WINDOWS\uus\AMD64\wuauengcore.dll</w:t>
      </w:r>
    </w:p>
    <w:p w14:paraId="50A3891C" w14:textId="77777777" w:rsidR="00A23709" w:rsidRDefault="00A23709" w:rsidP="00A23709">
      <w:pPr>
        <w:pStyle w:val="Heading1"/>
      </w:pPr>
      <w:r>
        <w:t>&gt;&gt; 2024/01/22 16:57:17.5059343 15520 4444  Misc            Load undocked module: UusId:wu.handler.wuauengcore|hr:0x0|ModuleVer:1023.1020.2192.0|LoadProps:3|Path:C:\WINDOWS\uus\AMD64\wuauengcore.dll</w:t>
      </w:r>
    </w:p>
    <w:p w14:paraId="2CCFCE77" w14:textId="77777777" w:rsidR="00A23709" w:rsidRDefault="00A23709" w:rsidP="00A23709">
      <w:pPr>
        <w:pStyle w:val="Heading1"/>
      </w:pPr>
      <w:r>
        <w:t>&gt;&gt; 2024/01/22 16:57:17.5121658 15520 4444  Misc            UUS: Session=wu.handler.wuuhext, Module=wuuhext.dll, Version=1023.1020.2192.0, Path=C:\WINDOWS\uus\AMD64\wuuhext.dll</w:t>
      </w:r>
    </w:p>
    <w:p w14:paraId="3B307629" w14:textId="77777777" w:rsidR="00A23709" w:rsidRDefault="00A23709" w:rsidP="00A23709">
      <w:pPr>
        <w:pStyle w:val="Heading1"/>
      </w:pPr>
      <w:r>
        <w:t>&gt;&gt; 2024/01/22 16:57:17.5125570 15520 4444  Misc            Load undocked module: UusId:wu.handler.wuuhext|hr:0x0|ModuleVer:1023.922.9182.0|LoadProps:3|Path:C:\WINDOWS\uus\AMD64\wuuhext.dll</w:t>
      </w:r>
    </w:p>
    <w:p w14:paraId="4D31CEF2" w14:textId="77777777" w:rsidR="00A23709" w:rsidRDefault="00A23709" w:rsidP="00A23709">
      <w:pPr>
        <w:pStyle w:val="Heading1"/>
      </w:pPr>
      <w:r>
        <w:t>&gt;&gt; 2024/01/22 16:57:17.5186099 15520 4444  Misc            UUS: Session=wu.handler.wuuhdrv, Module=wuuhdrv.dll, Version=1023.1020.2192.0, Path=C:\WINDOWS\uus\AMD64\wuuhdrv.dll</w:t>
      </w:r>
    </w:p>
    <w:p w14:paraId="0ADD01C5" w14:textId="77777777" w:rsidR="00A23709" w:rsidRDefault="00A23709" w:rsidP="00A23709">
      <w:pPr>
        <w:pStyle w:val="Heading1"/>
      </w:pPr>
      <w:r>
        <w:t>&gt;&gt; 2024/01/22 16:57:17.5189636 15520 4444  Misc            Load undocked module: UusId:wu.handler.wuuhdrv|hr:0x0|ModuleVer:1023.1020.2192.0|LoadProps:3|Path:C:\WINDOWS\uus\AMD64\wuuhdrv.dll</w:t>
      </w:r>
    </w:p>
    <w:p w14:paraId="5B998C9A" w14:textId="77777777" w:rsidR="00A23709" w:rsidRDefault="00A23709" w:rsidP="00A23709">
      <w:pPr>
        <w:pStyle w:val="Heading1"/>
      </w:pPr>
      <w:r>
        <w:t>&gt;&gt; 2024/01/22 16:57:17.5251879 15520 4444  Misc            UUS: Session=wu.handler.wuauengcore, Module=wuauengcore.dll, Version=1023.1020.2192.0, Path=C:\WINDOWS\uus\AMD64\wuauengcore.dll</w:t>
      </w:r>
    </w:p>
    <w:p w14:paraId="2CB3C5F7" w14:textId="77777777" w:rsidR="00A23709" w:rsidRDefault="00A23709" w:rsidP="00A23709">
      <w:pPr>
        <w:pStyle w:val="Heading1"/>
      </w:pPr>
      <w:r>
        <w:t>&gt;&gt; 2024/01/22 16:57:17.5256128 15520 4444  Misc            Load undocked module: UusId:wu.handler.wuauengcore|hr:0x0|ModuleVer:1023.1020.2192.0|LoadProps:3|Path:C:\WINDOWS\uus\AMD64\wuauengcore.dll</w:t>
      </w:r>
    </w:p>
    <w:p w14:paraId="07BE5C4A" w14:textId="77777777" w:rsidR="00A23709" w:rsidRDefault="00A23709" w:rsidP="00A23709">
      <w:pPr>
        <w:pStyle w:val="Heading1"/>
      </w:pPr>
      <w:r>
        <w:t>&gt;&gt; 2024/01/22 16:57:17.5316753 15520 4444  Misc            UUS: Session=wu.handler.wuauengcore, Module=wuauengcore.dll, Version=1023.1020.2192.0, Path=C:\WINDOWS\uus\AMD64\wuauengcore.dll</w:t>
      </w:r>
    </w:p>
    <w:p w14:paraId="2CE74845" w14:textId="77777777" w:rsidR="00A23709" w:rsidRDefault="00A23709" w:rsidP="00A23709">
      <w:pPr>
        <w:pStyle w:val="Heading1"/>
      </w:pPr>
      <w:r>
        <w:t>&gt;&gt; 2024/01/22 16:57:17.5320328 15520 4444  Misc            Load undocked module: UusId:wu.handler.wuauengcore|hr:0x0|ModuleVer:1023.1020.2192.0|LoadProps:3|Path:C:\WINDOWS\uus\AMD64\wuauengcore.dll</w:t>
      </w:r>
    </w:p>
    <w:p w14:paraId="3FCC3A2F" w14:textId="77777777" w:rsidR="00A23709" w:rsidRDefault="00A23709" w:rsidP="00A23709">
      <w:pPr>
        <w:pStyle w:val="Heading1"/>
      </w:pPr>
      <w:r>
        <w:t>&gt;&gt; 2024/01/22 16:57:17.5379043 15520 4444  Misc            UUS: Session=wu.handler.wuauengcore, Module=wuauengcore.dll, Version=1023.1020.2192.0, Path=C:\WINDOWS\uus\AMD64\wuauengcore.dll</w:t>
      </w:r>
    </w:p>
    <w:p w14:paraId="18E102FB" w14:textId="77777777" w:rsidR="00A23709" w:rsidRDefault="00A23709" w:rsidP="00A23709">
      <w:pPr>
        <w:pStyle w:val="Heading1"/>
      </w:pPr>
      <w:r>
        <w:t>&gt;&gt; 2024/01/22 16:57:17.5383903 15520 4444  Misc            Load undocked module: UusId:wu.handler.wuauengcore|hr:0x0|ModuleVer:1023.1020.2192.0|LoadProps:3|Path:C:\WINDOWS\uus\AMD64\wuauengcore.dll</w:t>
      </w:r>
    </w:p>
    <w:p w14:paraId="0B3C0BDD" w14:textId="77777777" w:rsidR="00A23709" w:rsidRDefault="00A23709" w:rsidP="00A23709">
      <w:pPr>
        <w:pStyle w:val="Heading1"/>
      </w:pPr>
      <w:r>
        <w:t>&gt;&gt; 2024/01/22 16:57:17.5449640 15520 4444  Misc            UUS: Session=wu.handler.wuauengcore, Module=wuauengcore.dll, Version=1023.1020.2192.0, Path=C:\WINDOWS\uus\AMD64\wuauengcore.dll</w:t>
      </w:r>
    </w:p>
    <w:p w14:paraId="199FC500" w14:textId="77777777" w:rsidR="00A23709" w:rsidRDefault="00A23709" w:rsidP="00A23709">
      <w:pPr>
        <w:pStyle w:val="Heading1"/>
      </w:pPr>
      <w:r>
        <w:t>&gt;&gt; 2024/01/22 16:57:17.5454388 15520 4444  Misc            Load undocked module: UusId:wu.handler.wuauengcore|hr:0x0|ModuleVer:1023.1020.2192.0|LoadProps:3|Path:C:\WINDOWS\uus\AMD64\wuauengcore.dll</w:t>
      </w:r>
    </w:p>
    <w:p w14:paraId="21554ED1" w14:textId="77777777" w:rsidR="00A23709" w:rsidRDefault="00A23709" w:rsidP="00A23709">
      <w:pPr>
        <w:pStyle w:val="Heading1"/>
      </w:pPr>
      <w:r>
        <w:t>&gt;&gt; 2024/01/22 16:57:17.5615204 15520 4444  SLS             Get response for service 855E8A7C-ECB4-4CA3-B045-1DFA50104289 - forceExpire[False] asyncRefreshOnExpiry[False]</w:t>
      </w:r>
    </w:p>
    <w:p w14:paraId="60BD7C25" w14:textId="77777777" w:rsidR="00A23709" w:rsidRDefault="00A23709" w:rsidP="00A23709">
      <w:pPr>
        <w:pStyle w:val="Heading1"/>
      </w:pPr>
      <w:r>
        <w:t>&gt;&gt; 2024/01/22 16:57:17.5615308 15520 4444  SLS             path used for cache lookup: /SLS/{855E8A7C-ECB4-4CA3-B045-1DFA50104289}/x64/10.0.22631.3007/0?CH=259&amp;L=en-US&amp;P=&amp;PT=0x65&amp;WUA=1023.1020.2192.0&amp;MK=HP&amp;MD=HP+Laptop+14-cf2xxx</w:t>
      </w:r>
    </w:p>
    <w:p w14:paraId="60507793" w14:textId="77777777" w:rsidR="00A23709" w:rsidRDefault="00A23709" w:rsidP="00A23709">
      <w:pPr>
        <w:pStyle w:val="Heading1"/>
      </w:pPr>
      <w:r>
        <w:t>&gt;&gt; 2024/01/22 16:57:17.5665108 15520 4444  Agent           PopulateCUpdateDetectInfoAdditionalMetadata: Populated 0 driver additional metadata from map into DetectInfoList.</w:t>
      </w:r>
    </w:p>
    <w:p w14:paraId="0A081DF8" w14:textId="77777777" w:rsidR="00A23709" w:rsidRDefault="00A23709" w:rsidP="00A23709">
      <w:pPr>
        <w:pStyle w:val="Heading1"/>
      </w:pPr>
      <w:r>
        <w:t>&gt;&gt; 2024/01/22 16:57:17.5698820 15520 4444  Agent           PopulateCUpdateDetectInfoAdditionalMetadata: Populated 0 driver additional metadata from map into DetectInfoList.</w:t>
      </w:r>
    </w:p>
    <w:p w14:paraId="74726538" w14:textId="77777777" w:rsidR="00A23709" w:rsidRDefault="00A23709" w:rsidP="00A23709">
      <w:pPr>
        <w:pStyle w:val="Heading1"/>
      </w:pPr>
      <w:r>
        <w:t>&gt;&gt; 2024/01/22 16:57:17.8481015 15520 4444  Agent           PrepareSearchCallbackInfo: Additional Driver Metadata size=0 present.</w:t>
      </w:r>
    </w:p>
    <w:p w14:paraId="63A20309" w14:textId="77777777" w:rsidR="00A23709" w:rsidRDefault="00A23709" w:rsidP="00A23709">
      <w:pPr>
        <w:pStyle w:val="Heading1"/>
      </w:pPr>
      <w:r>
        <w:t>&gt;&gt; 2024/01/22 16:57:17.8695834 15520 4444  Agent           Added update 78D00B8D-C973-4E6D-BAB8-6D829F76FB3D.1 to search result</w:t>
      </w:r>
    </w:p>
    <w:p w14:paraId="595B6D79" w14:textId="77777777" w:rsidR="00A23709" w:rsidRDefault="00A23709" w:rsidP="00A23709">
      <w:pPr>
        <w:pStyle w:val="Heading1"/>
      </w:pPr>
      <w:r>
        <w:t>&gt;&gt; 2024/01/22 16:57:17.8695944 15520 4444  Agent           Added update 2BFC90DF-C5E5-4C06-B503-16647503BF6A.1 to search result</w:t>
      </w:r>
    </w:p>
    <w:p w14:paraId="2383A8CE" w14:textId="77777777" w:rsidR="00A23709" w:rsidRDefault="00A23709" w:rsidP="00A23709">
      <w:pPr>
        <w:pStyle w:val="Heading1"/>
      </w:pPr>
      <w:r>
        <w:t>&gt;&gt; 2024/01/22 16:57:17.8696032 15520 4444  Agent           Added update DCBCED7E-4383-4152-8809-655720D7F808.1 to search result</w:t>
      </w:r>
    </w:p>
    <w:p w14:paraId="0CEFA541" w14:textId="77777777" w:rsidR="00A23709" w:rsidRDefault="00A23709" w:rsidP="00A23709">
      <w:pPr>
        <w:pStyle w:val="Heading1"/>
      </w:pPr>
      <w:r>
        <w:t>&gt;&gt; 2024/01/22 16:57:17.8696482 15520 4444  Agent           Found 3 updates and 7 categories in search; evaluated appl. rules of 18 out of 27 deployed entities</w:t>
      </w:r>
    </w:p>
    <w:p w14:paraId="60A36DDA" w14:textId="77777777" w:rsidR="00A23709" w:rsidRDefault="00A23709" w:rsidP="00A23709">
      <w:pPr>
        <w:pStyle w:val="Heading1"/>
      </w:pPr>
      <w:r>
        <w:t>&gt;&gt; 2024/01/22 16:57:17.8702385 15520 4444  Agent           * END * Finding updates CallerId = Update;, Id = 14, Exit code = 0x00000000 (cV = ClcEorhYWk2fLf4h.0.1.1.0.0.1)</w:t>
      </w:r>
    </w:p>
    <w:p w14:paraId="78BA29B8" w14:textId="77777777" w:rsidR="00A23709" w:rsidRDefault="00A23709" w:rsidP="00A23709">
      <w:pPr>
        <w:pStyle w:val="Heading1"/>
      </w:pPr>
      <w:r>
        <w:t>&gt;&gt; 2024/01/22 16:57:17.8811755 15520 4444  IdleTimer       WU operation (CSearchCall::Init ID 15) started; operation # 90; does not use network; is at background priority</w:t>
      </w:r>
    </w:p>
    <w:p w14:paraId="18DF7CC5" w14:textId="77777777" w:rsidR="00A23709" w:rsidRDefault="00A23709" w:rsidP="00A23709">
      <w:pPr>
        <w:pStyle w:val="Heading1"/>
      </w:pPr>
      <w:r>
        <w:t>&gt;&gt; 2024/01/22 16:57:17.8914057 15520 4444  Agent           * START * Finding updates CallerId = Update;  Id = 15 (cV = ClcEorhYWk2fLf4h.0.1.1.0.0.2.1)</w:t>
      </w:r>
    </w:p>
    <w:p w14:paraId="50C24E08" w14:textId="77777777" w:rsidR="00A23709" w:rsidRDefault="00A23709" w:rsidP="00A23709">
      <w:pPr>
        <w:pStyle w:val="Heading1"/>
      </w:pPr>
      <w:r>
        <w:t>&gt;&gt; 2024/01/22 16:57:17.8914112 15520 4444  Agent           Online = No; Interactive = No; AllowCachedResults = No; Ignore download priority = No</w:t>
      </w:r>
    </w:p>
    <w:p w14:paraId="49387926" w14:textId="77777777" w:rsidR="00A23709" w:rsidRDefault="00A23709" w:rsidP="00A23709">
      <w:pPr>
        <w:pStyle w:val="Heading1"/>
      </w:pPr>
      <w:r>
        <w:t>&gt;&gt; 2024/01/22 16:57:17.8914129 15520 4444  Agent           Criteria = "IsInstalled=0 AND AppCategoryIDs contains 'e16735c5-32a5-4fc3-a094-7c4c073b30b8'"</w:t>
      </w:r>
    </w:p>
    <w:p w14:paraId="168C8465" w14:textId="77777777" w:rsidR="00A23709" w:rsidRDefault="00A23709" w:rsidP="00A23709">
      <w:pPr>
        <w:pStyle w:val="Heading1"/>
      </w:pPr>
      <w:r>
        <w:t>&gt;&gt; 2024/01/22 16:57:17.8914179 15520 4444  Agent           ServiceID = {855E8A7C-ECB4-4CA3-B045-1DFA50104289} Third party service</w:t>
      </w:r>
    </w:p>
    <w:p w14:paraId="27BFC526" w14:textId="77777777" w:rsidR="00A23709" w:rsidRDefault="00A23709" w:rsidP="00A23709">
      <w:pPr>
        <w:pStyle w:val="Heading1"/>
      </w:pPr>
      <w:r>
        <w:t>&gt;&gt; 2024/01/22 16:57:17.8914192 15520 4444  Agent           Search Scope = {Current User}</w:t>
      </w:r>
    </w:p>
    <w:p w14:paraId="02FB0DF6" w14:textId="77777777" w:rsidR="00A23709" w:rsidRDefault="00A23709" w:rsidP="00A23709">
      <w:pPr>
        <w:pStyle w:val="Heading1"/>
      </w:pPr>
      <w:r>
        <w:t>&gt;&gt; 2024/01/22 16:57:17.8914248 15520 4444  Agent           Caller SID for Applicability: S-1-5-21-3438543534-1658685103-787813694-1000</w:t>
      </w:r>
    </w:p>
    <w:p w14:paraId="745350F5" w14:textId="77777777" w:rsidR="00A23709" w:rsidRDefault="00A23709" w:rsidP="00A23709">
      <w:pPr>
        <w:pStyle w:val="Heading1"/>
      </w:pPr>
      <w:r>
        <w:t>&gt;&gt; 2024/01/22 16:57:17.9082356 15520 4444  Misc            UUS: Session=wu.handler.wuauengcore, Module=wuauengcore.dll, Version=1023.1020.2192.0, Path=C:\WINDOWS\uus\AMD64\wuauengcore.dll</w:t>
      </w:r>
    </w:p>
    <w:p w14:paraId="3B55C8DC" w14:textId="77777777" w:rsidR="00A23709" w:rsidRDefault="00A23709" w:rsidP="00A23709">
      <w:pPr>
        <w:pStyle w:val="Heading1"/>
      </w:pPr>
      <w:r>
        <w:t>&gt;&gt; 2024/01/22 16:57:17.9087346 15520 4444  Misc            Load undocked module: UusId:wu.handler.wuauengcore|hr:0x0|ModuleVer:1023.1020.2192.0|LoadProps:3|Path:C:\WINDOWS\uus\AMD64\wuauengcore.dll</w:t>
      </w:r>
    </w:p>
    <w:p w14:paraId="65076215" w14:textId="77777777" w:rsidR="00A23709" w:rsidRDefault="00A23709" w:rsidP="00A23709">
      <w:pPr>
        <w:pStyle w:val="Heading1"/>
      </w:pPr>
      <w:r>
        <w:t>&gt;&gt; 2024/01/22 16:57:17.9146168 15520 4444  Misc            UUS: Session=wu.handler.wuuhext, Module=wuuhext.dll, Version=1023.1020.2192.0, Path=C:\WINDOWS\uus\AMD64\wuuhext.dll</w:t>
      </w:r>
    </w:p>
    <w:p w14:paraId="674AA860" w14:textId="77777777" w:rsidR="00A23709" w:rsidRDefault="00A23709" w:rsidP="00A23709">
      <w:pPr>
        <w:pStyle w:val="Heading1"/>
      </w:pPr>
      <w:r>
        <w:t>&gt;&gt; 2024/01/22 16:57:17.9149658 15520 4444  Misc            Load undocked module: UusId:wu.handler.wuuhext|hr:0x0|ModuleVer:1023.922.9182.0|LoadProps:3|Path:C:\WINDOWS\uus\AMD64\wuuhext.dll</w:t>
      </w:r>
    </w:p>
    <w:p w14:paraId="362A6888" w14:textId="77777777" w:rsidR="00A23709" w:rsidRDefault="00A23709" w:rsidP="00A23709">
      <w:pPr>
        <w:pStyle w:val="Heading1"/>
      </w:pPr>
      <w:r>
        <w:t>&gt;&gt; 2024/01/22 16:57:17.9205754 15520 4444  Misc            UUS: Session=wu.handler.wuuhdrv, Module=wuuhdrv.dll, Version=1023.1020.2192.0, Path=C:\WINDOWS\uus\AMD64\wuuhdrv.dll</w:t>
      </w:r>
    </w:p>
    <w:p w14:paraId="13F8F456" w14:textId="77777777" w:rsidR="00A23709" w:rsidRDefault="00A23709" w:rsidP="00A23709">
      <w:pPr>
        <w:pStyle w:val="Heading1"/>
      </w:pPr>
      <w:r>
        <w:t>&gt;&gt; 2024/01/22 16:57:17.9209006 15520 4444  Misc            Load undocked module: UusId:wu.handler.wuuhdrv|hr:0x0|ModuleVer:1023.1020.2192.0|LoadProps:3|Path:C:\WINDOWS\uus\AMD64\wuuhdrv.dll</w:t>
      </w:r>
    </w:p>
    <w:p w14:paraId="50C2534B" w14:textId="77777777" w:rsidR="00A23709" w:rsidRDefault="00A23709" w:rsidP="00A23709">
      <w:pPr>
        <w:pStyle w:val="Heading1"/>
      </w:pPr>
      <w:r>
        <w:t>&gt;&gt; 2024/01/22 16:57:17.9266449 15520 4444  Misc            UUS: Session=wu.handler.wuauengcore, Module=wuauengcore.dll, Version=1023.1020.2192.0, Path=C:\WINDOWS\uus\AMD64\wuauengcore.dll</w:t>
      </w:r>
    </w:p>
    <w:p w14:paraId="4A024C19" w14:textId="77777777" w:rsidR="00A23709" w:rsidRDefault="00A23709" w:rsidP="00A23709">
      <w:pPr>
        <w:pStyle w:val="Heading1"/>
      </w:pPr>
      <w:r>
        <w:t>&gt;&gt; 2024/01/22 16:57:17.9270434 15520 4444  Misc            Load undocked module: UusId:wu.handler.wuauengcore|hr:0x0|ModuleVer:1023.1020.2192.0|LoadProps:3|Path:C:\WINDOWS\uus\AMD64\wuauengcore.dll</w:t>
      </w:r>
    </w:p>
    <w:p w14:paraId="552E2B7B" w14:textId="77777777" w:rsidR="00A23709" w:rsidRDefault="00A23709" w:rsidP="00A23709">
      <w:pPr>
        <w:pStyle w:val="Heading1"/>
      </w:pPr>
      <w:r>
        <w:t>&gt;&gt; 2024/01/22 16:57:17.9327753 15520 4444  Misc            UUS: Session=wu.handler.wuauengcore, Module=wuauengcore.dll, Version=1023.1020.2192.0, Path=C:\WINDOWS\uus\AMD64\wuauengcore.dll</w:t>
      </w:r>
    </w:p>
    <w:p w14:paraId="6746E3B3" w14:textId="77777777" w:rsidR="00A23709" w:rsidRDefault="00A23709" w:rsidP="00A23709">
      <w:pPr>
        <w:pStyle w:val="Heading1"/>
      </w:pPr>
      <w:r>
        <w:t>&gt;&gt; 2024/01/22 16:57:17.9331343 15520 4444  Misc            Load undocked module: UusId:wu.handler.wuauengcore|hr:0x0|ModuleVer:1023.1020.2192.0|LoadProps:3|Path:C:\WINDOWS\uus\AMD64\wuauengcore.dll</w:t>
      </w:r>
    </w:p>
    <w:p w14:paraId="259A37F3" w14:textId="77777777" w:rsidR="00A23709" w:rsidRDefault="00A23709" w:rsidP="00A23709">
      <w:pPr>
        <w:pStyle w:val="Heading1"/>
      </w:pPr>
      <w:r>
        <w:t>&gt;&gt; 2024/01/22 16:57:17.9386623 15520 4444  Misc            UUS: Session=wu.handler.wuauengcore, Module=wuauengcore.dll, Version=1023.1020.2192.0, Path=C:\WINDOWS\uus\AMD64\wuauengcore.dll</w:t>
      </w:r>
    </w:p>
    <w:p w14:paraId="28612AAA" w14:textId="77777777" w:rsidR="00A23709" w:rsidRDefault="00A23709" w:rsidP="00A23709">
      <w:pPr>
        <w:pStyle w:val="Heading1"/>
      </w:pPr>
      <w:r>
        <w:t>&gt;&gt; 2024/01/22 16:57:17.9390056 15520 4444  Misc            Load undocked module: UusId:wu.handler.wuauengcore|hr:0x0|ModuleVer:1023.1020.2192.0|LoadProps:3|Path:C:\WINDOWS\uus\AMD64\wuauengcore.dll</w:t>
      </w:r>
    </w:p>
    <w:p w14:paraId="32AE76E1" w14:textId="77777777" w:rsidR="00A23709" w:rsidRDefault="00A23709" w:rsidP="00A23709">
      <w:pPr>
        <w:pStyle w:val="Heading1"/>
      </w:pPr>
      <w:r>
        <w:t>&gt;&gt; 2024/01/22 16:57:17.9449856 15520 4444  Misc            UUS: Session=wu.handler.wuauengcore, Module=wuauengcore.dll, Version=1023.1020.2192.0, Path=C:\WINDOWS\uus\AMD64\wuauengcore.dll</w:t>
      </w:r>
    </w:p>
    <w:p w14:paraId="6A135546" w14:textId="77777777" w:rsidR="00A23709" w:rsidRDefault="00A23709" w:rsidP="00A23709">
      <w:pPr>
        <w:pStyle w:val="Heading1"/>
      </w:pPr>
      <w:r>
        <w:t>&gt;&gt; 2024/01/22 16:57:17.9453802 15520 4444  Misc            Load undocked module: UusId:wu.handler.wuauengcore|hr:0x0|ModuleVer:1023.1020.2192.0|LoadProps:3|Path:C:\WINDOWS\uus\AMD64\wuauengcore.dll</w:t>
      </w:r>
    </w:p>
    <w:p w14:paraId="02BB5FD6" w14:textId="77777777" w:rsidR="00A23709" w:rsidRDefault="00A23709" w:rsidP="00A23709">
      <w:pPr>
        <w:pStyle w:val="Heading1"/>
      </w:pPr>
      <w:r>
        <w:t>&gt;&gt; 2024/01/22 16:57:17.9617136 15520 4444  SLS             Get response for service 855E8A7C-ECB4-4CA3-B045-1DFA50104289 - forceExpire[False] asyncRefreshOnExpiry[False]</w:t>
      </w:r>
    </w:p>
    <w:p w14:paraId="69583C74" w14:textId="77777777" w:rsidR="00A23709" w:rsidRDefault="00A23709" w:rsidP="00A23709">
      <w:pPr>
        <w:pStyle w:val="Heading1"/>
      </w:pPr>
      <w:r>
        <w:t>&gt;&gt; 2024/01/22 16:57:17.9617247 15520 4444  SLS             path used for cache lookup: /SLS/{855E8A7C-ECB4-4CA3-B045-1DFA50104289}/x64/10.0.22631.3007/0?CH=259&amp;L=en-US&amp;P=&amp;PT=0x65&amp;WUA=1023.1020.2192.0&amp;MK=HP&amp;MD=HP+Laptop+14-cf2xxx</w:t>
      </w:r>
    </w:p>
    <w:p w14:paraId="79141252" w14:textId="77777777" w:rsidR="00A23709" w:rsidRDefault="00A23709" w:rsidP="00A23709">
      <w:pPr>
        <w:pStyle w:val="Heading1"/>
      </w:pPr>
      <w:r>
        <w:t>&gt;&gt; 2024/01/22 16:57:17.9666520 15520 4444  Agent           PopulateCUpdateDetectInfoAdditionalMetadata: Populated 0 driver additional metadata from map into DetectInfoList.</w:t>
      </w:r>
    </w:p>
    <w:p w14:paraId="120FBF04" w14:textId="77777777" w:rsidR="00A23709" w:rsidRDefault="00A23709" w:rsidP="00A23709">
      <w:pPr>
        <w:pStyle w:val="Heading1"/>
      </w:pPr>
      <w:r>
        <w:t>&gt;&gt; 2024/01/22 16:57:17.9699251 15520 4444  Agent           PopulateCUpdateDetectInfoAdditionalMetadata: Populated 0 driver additional metadata from map into DetectInfoList.</w:t>
      </w:r>
    </w:p>
    <w:p w14:paraId="011FAD3C" w14:textId="77777777" w:rsidR="00A23709" w:rsidRDefault="00A23709" w:rsidP="00A23709">
      <w:pPr>
        <w:pStyle w:val="Heading1"/>
      </w:pPr>
      <w:r>
        <w:t>&gt;&gt; 2024/01/22 16:57:18.1056989 15520 4444  Agent           PrepareSearchCallbackInfo: Additional Driver Metadata size=0 present.</w:t>
      </w:r>
    </w:p>
    <w:p w14:paraId="374593CA" w14:textId="77777777" w:rsidR="00A23709" w:rsidRDefault="00A23709" w:rsidP="00A23709">
      <w:pPr>
        <w:pStyle w:val="Heading1"/>
      </w:pPr>
      <w:r>
        <w:t>&gt;&gt; 2024/01/22 16:57:18.1273425 15520 4444  Agent           Added update 78D00B8D-C973-4E6D-BAB8-6D829F76FB3D.1 to search result</w:t>
      </w:r>
    </w:p>
    <w:p w14:paraId="034380AF" w14:textId="77777777" w:rsidR="00A23709" w:rsidRDefault="00A23709" w:rsidP="00A23709">
      <w:pPr>
        <w:pStyle w:val="Heading1"/>
      </w:pPr>
      <w:r>
        <w:t>&gt;&gt; 2024/01/22 16:57:18.1273487 15520 4444  Agent           Added update 2BFC90DF-C5E5-4C06-B503-16647503BF6A.1 to search result</w:t>
      </w:r>
    </w:p>
    <w:p w14:paraId="4FAC5F6A" w14:textId="77777777" w:rsidR="00A23709" w:rsidRDefault="00A23709" w:rsidP="00A23709">
      <w:pPr>
        <w:pStyle w:val="Heading1"/>
      </w:pPr>
      <w:r>
        <w:t>&gt;&gt; 2024/01/22 16:57:18.1273568 15520 4444  Agent           Added update DCBCED7E-4383-4152-8809-655720D7F808.1 to search result</w:t>
      </w:r>
    </w:p>
    <w:p w14:paraId="22D534F0" w14:textId="77777777" w:rsidR="00A23709" w:rsidRDefault="00A23709" w:rsidP="00A23709">
      <w:pPr>
        <w:pStyle w:val="Heading1"/>
      </w:pPr>
      <w:r>
        <w:t>&gt;&gt; 2024/01/22 16:57:18.1273888 15520 4444  Agent           Found 3 updates and 7 categories in search; evaluated appl. rules of 18 out of 27 deployed entities</w:t>
      </w:r>
    </w:p>
    <w:p w14:paraId="685C93FB" w14:textId="77777777" w:rsidR="00A23709" w:rsidRDefault="00A23709" w:rsidP="00A23709">
      <w:pPr>
        <w:pStyle w:val="Heading1"/>
      </w:pPr>
      <w:r>
        <w:t>&gt;&gt; 2024/01/22 16:57:18.1281846 15520 4444  Agent           * END * Finding updates CallerId = Update;, Id = 15, Exit code = 0x00000000 (cV = ClcEorhYWk2fLf4h.0.1.1.0.0.2.1)</w:t>
      </w:r>
    </w:p>
    <w:p w14:paraId="42A5F83F" w14:textId="77777777" w:rsidR="00A23709" w:rsidRDefault="00A23709" w:rsidP="00A23709">
      <w:pPr>
        <w:pStyle w:val="Heading1"/>
      </w:pPr>
      <w:r>
        <w:t>&gt;&gt; 2024/01/22 16:57:18.1324076 15520 4444  IdleTimer       WU operation (CSearchCall::Init ID 15, operation # 90) stopped; does not use network; is at background priority</w:t>
      </w:r>
    </w:p>
    <w:p w14:paraId="74317096" w14:textId="77777777" w:rsidR="00A23709" w:rsidRDefault="00A23709" w:rsidP="00A23709">
      <w:pPr>
        <w:pStyle w:val="Heading1"/>
      </w:pPr>
      <w:r>
        <w:t>&gt;&gt; 2024/01/22 16:57:18.1325461 15520 4444  IdleTimer       WU operation (CSearchCall::Init ID 14, operation # 89) stopped; does not use network; is at background priority</w:t>
      </w:r>
    </w:p>
    <w:p w14:paraId="27B91352" w14:textId="77777777" w:rsidR="00A23709" w:rsidRDefault="00A23709" w:rsidP="00A23709">
      <w:pPr>
        <w:pStyle w:val="Heading1"/>
      </w:pPr>
      <w:r>
        <w:t>&gt;&gt; 2024/01/22 16:57:18.1352689 15816 15356 ComApi          *RESUMED*   Search ClientId = Update;, ServiceId = 855E8A7C-ECB4-4CA3-B045-1DFA50104289 (cV = ClcEorhYWk2fLf4h.0.1.1.0.0)</w:t>
      </w:r>
    </w:p>
    <w:p w14:paraId="0226E8C4" w14:textId="77777777" w:rsidR="00A23709" w:rsidRDefault="00A23709" w:rsidP="00A23709">
      <w:pPr>
        <w:pStyle w:val="Heading1"/>
      </w:pPr>
      <w:r>
        <w:t>&gt;&gt; 2024/01/22 16:57:18.1392741 15816 15356 ComApi          Update 78D00B8D-C973-4E6D-BAB8-6D829F76FB3D.1 is not sticky.</w:t>
      </w:r>
    </w:p>
    <w:p w14:paraId="29BC4E9E" w14:textId="77777777" w:rsidR="00A23709" w:rsidRDefault="00A23709" w:rsidP="00A23709">
      <w:pPr>
        <w:pStyle w:val="Heading1"/>
      </w:pPr>
      <w:r>
        <w:t>&gt;&gt; 2024/01/22 16:57:18.1396301 15816 15356 ComApi          Update 2BFC90DF-C5E5-4C06-B503-16647503BF6A.1 is not sticky.</w:t>
      </w:r>
    </w:p>
    <w:p w14:paraId="3820CBB5" w14:textId="77777777" w:rsidR="00A23709" w:rsidRDefault="00A23709" w:rsidP="00A23709">
      <w:pPr>
        <w:pStyle w:val="Heading1"/>
      </w:pPr>
      <w:r>
        <w:t>&gt;&gt; 2024/01/22 16:57:18.1400212 15816 15356 ComApi          Update DCBCED7E-4383-4152-8809-655720D7F808.1 is not sticky.</w:t>
      </w:r>
    </w:p>
    <w:p w14:paraId="5D33B419" w14:textId="77777777" w:rsidR="00A23709" w:rsidRDefault="00A23709" w:rsidP="00A23709">
      <w:pPr>
        <w:pStyle w:val="Heading1"/>
      </w:pPr>
      <w:r>
        <w:t>&gt;&gt; 2024/01/22 16:57:18.1514562 15816 15356 ComApi          Update 8239F4E9-8E44-4B5B-9F84-23B24404B2C2.1 is not sticky.</w:t>
      </w:r>
    </w:p>
    <w:p w14:paraId="2390F8A7" w14:textId="77777777" w:rsidR="00A23709" w:rsidRDefault="00A23709" w:rsidP="00A23709">
      <w:pPr>
        <w:pStyle w:val="Heading1"/>
      </w:pPr>
      <w:r>
        <w:t>&gt;&gt; 2024/01/22 16:57:18.1517792 15816 15356 ComApi          Update 83DAF2C3-5400-4F53-BFA3-360FC2BD7839.1 is not sticky.</w:t>
      </w:r>
    </w:p>
    <w:p w14:paraId="0B9FE2C8" w14:textId="77777777" w:rsidR="00A23709" w:rsidRDefault="00A23709" w:rsidP="00A23709">
      <w:pPr>
        <w:pStyle w:val="Heading1"/>
      </w:pPr>
      <w:r>
        <w:t>&gt;&gt; 2024/01/22 16:57:18.1521012 15816 15356 ComApi          Update E1965EB3-94AA-48C6-884D-ABB544DE47F6.1 is not sticky.</w:t>
      </w:r>
    </w:p>
    <w:p w14:paraId="0FCBCA68" w14:textId="77777777" w:rsidR="00A23709" w:rsidRDefault="00A23709" w:rsidP="00A23709">
      <w:pPr>
        <w:pStyle w:val="Heading1"/>
      </w:pPr>
      <w:r>
        <w:t>&gt;&gt; 2024/01/22 16:57:18.1524263 15816 15356 ComApi          Update B9D3C89C-C3C0-4001-93CD-D12645E0D59D.1 is not sticky.</w:t>
      </w:r>
    </w:p>
    <w:p w14:paraId="1820B0A8" w14:textId="77777777" w:rsidR="00A23709" w:rsidRDefault="00A23709" w:rsidP="00A23709">
      <w:pPr>
        <w:pStyle w:val="Heading1"/>
      </w:pPr>
      <w:r>
        <w:t>&gt;&gt; 2024/01/22 16:57:18.1527435 15816 15356 ComApi          Update AC128186-AB3E-46B1-9E7C-E1AEBE1EC95C.1 is not sticky.</w:t>
      </w:r>
    </w:p>
    <w:p w14:paraId="3925CB56" w14:textId="77777777" w:rsidR="00A23709" w:rsidRDefault="00A23709" w:rsidP="00A23709">
      <w:pPr>
        <w:pStyle w:val="Heading1"/>
      </w:pPr>
      <w:r>
        <w:t>&gt;&gt; 2024/01/22 16:57:18.1530560 15816 15356 ComApi          Update D4BD846C-166A-4BF8-8069-AD9E7A708A4A.1 is not sticky.</w:t>
      </w:r>
    </w:p>
    <w:p w14:paraId="79F685D2" w14:textId="77777777" w:rsidR="00A23709" w:rsidRDefault="00A23709" w:rsidP="00A23709">
      <w:pPr>
        <w:pStyle w:val="Heading1"/>
      </w:pPr>
      <w:r>
        <w:t>&gt;&gt; 2024/01/22 16:57:18.1534256 15816 15356 ComApi          Update 5ECDE469-0F9E-426A-A3BC-D2051D3D134C.1 is not sticky.</w:t>
      </w:r>
    </w:p>
    <w:p w14:paraId="0178B27E" w14:textId="77777777" w:rsidR="00A23709" w:rsidRDefault="00A23709" w:rsidP="00A23709">
      <w:pPr>
        <w:pStyle w:val="Heading1"/>
      </w:pPr>
      <w:r>
        <w:t>&gt;&gt; 2024/01/22 16:57:18.1537993 15816 15356 ComApi          Update CEEF0A45-F839-4CF9-A64E-37CC24F46CEC.1 is not sticky.</w:t>
      </w:r>
    </w:p>
    <w:p w14:paraId="0E644027" w14:textId="77777777" w:rsidR="00A23709" w:rsidRDefault="00A23709" w:rsidP="00A23709">
      <w:pPr>
        <w:pStyle w:val="Heading1"/>
      </w:pPr>
      <w:r>
        <w:t>&gt;&gt; 2024/01/22 16:57:18.1541112 15816 15356 ComApi          Update 1F291B42-D7EE-46A7-AA4C-0190DB51FA64.1 is not sticky.</w:t>
      </w:r>
    </w:p>
    <w:p w14:paraId="36FDCA5F" w14:textId="77777777" w:rsidR="00A23709" w:rsidRDefault="00A23709" w:rsidP="00A23709">
      <w:pPr>
        <w:pStyle w:val="Heading1"/>
      </w:pPr>
      <w:r>
        <w:t>&gt;&gt; 2024/01/22 16:57:18.1544435 15816 15356 ComApi          Update 5112373E-CE1D-4924-AE19-192C16ABF9E1.1 is not sticky.</w:t>
      </w:r>
    </w:p>
    <w:p w14:paraId="41497850" w14:textId="77777777" w:rsidR="00A23709" w:rsidRDefault="00A23709" w:rsidP="00A23709">
      <w:pPr>
        <w:pStyle w:val="Heading1"/>
      </w:pPr>
      <w:r>
        <w:t>&gt;&gt; 2024/01/22 16:57:18.1547461 15816 15356 ComApi          Update 54728A1C-51C2-45DA-8E4D-2769DA27A5C2.1 is not sticky.</w:t>
      </w:r>
    </w:p>
    <w:p w14:paraId="3A997678" w14:textId="77777777" w:rsidR="00A23709" w:rsidRDefault="00A23709" w:rsidP="00A23709">
      <w:pPr>
        <w:pStyle w:val="Heading1"/>
      </w:pPr>
      <w:r>
        <w:t>&gt;&gt; 2024/01/22 16:57:18.1561274 15816 15356 ComApi          UpdateId=78D00B8D-C973-4E6D-BAB8-6D829F76FB3D.1, DeploymentID=301308957, ClientMetadata: audience=(null), admin=(null), update=(null)</w:t>
      </w:r>
    </w:p>
    <w:p w14:paraId="2C62B888" w14:textId="77777777" w:rsidR="00A23709" w:rsidRDefault="00A23709" w:rsidP="00A23709">
      <w:pPr>
        <w:pStyle w:val="Heading1"/>
      </w:pPr>
      <w:r>
        <w:t>&gt;&gt; 2024/01/22 16:57:18.1571864 15816 15356 ComApi          UpdateId=2BFC90DF-C5E5-4C06-B503-16647503BF6A.1, DeploymentID=302316085, ClientMetadata: audience=(null), admin=(null), update=(null)</w:t>
      </w:r>
    </w:p>
    <w:p w14:paraId="624DF233" w14:textId="77777777" w:rsidR="00A23709" w:rsidRDefault="00A23709" w:rsidP="00A23709">
      <w:pPr>
        <w:pStyle w:val="Heading1"/>
      </w:pPr>
      <w:r>
        <w:t>&gt;&gt; 2024/01/22 16:57:18.1581997 15816 15356 ComApi          UpdateId=DCBCED7E-4383-4152-8809-655720D7F808.1, DeploymentID=459553563, ClientMetadata: audience=(null), admin=(null), update=(null)</w:t>
      </w:r>
    </w:p>
    <w:p w14:paraId="63518297" w14:textId="77777777" w:rsidR="00A23709" w:rsidRDefault="00A23709" w:rsidP="00A23709">
      <w:pPr>
        <w:pStyle w:val="Heading1"/>
      </w:pPr>
      <w:r>
        <w:t>&gt;&gt; 2024/01/22 16:57:18.1582186 15816 15356 ComApi          * END *   Search ClientId = Update;, Updates found = 3, ServiceId = 855E8A7C-ECB4-4CA3-B045-1DFA50104289 (cV = ClcEorhYWk2fLf4h.0.1.1.0.0)</w:t>
      </w:r>
    </w:p>
    <w:p w14:paraId="490BC28E" w14:textId="77777777" w:rsidR="00A23709" w:rsidRDefault="00A23709" w:rsidP="00A23709">
      <w:pPr>
        <w:pStyle w:val="Heading1"/>
      </w:pPr>
      <w:r>
        <w:t>&gt;&gt; 2024/01/22 16:57:18.1585909 15816 1784  ComApi          * END *   All federated searches have completed. Jobs = 1, Succeeded = 1, ClientId = Update; (cV = ClcEorhYWk2fLf4h.0.1.1.1)</w:t>
      </w:r>
    </w:p>
    <w:p w14:paraId="6333AA69" w14:textId="77777777" w:rsidR="00A23709" w:rsidRDefault="00A23709" w:rsidP="00A23709">
      <w:pPr>
        <w:pStyle w:val="Heading1"/>
      </w:pPr>
      <w:r>
        <w:t>&gt;&gt; 2024/01/22 16:57:18.1642993 15816 5332  ComApi          Serializing CUpdate 78D00B8D-C973-4E6D-BAB8-6D829F76FB3D.1, Last modified time 2024-01-23T00:57:18Z</w:t>
      </w:r>
    </w:p>
    <w:p w14:paraId="501D5C67" w14:textId="77777777" w:rsidR="00A23709" w:rsidRDefault="00A23709" w:rsidP="00A23709">
      <w:pPr>
        <w:pStyle w:val="Heading1"/>
      </w:pPr>
      <w:r>
        <w:t>&gt;&gt; 2024/01/22 16:57:18.1648969 15816 5332  ComApi          Update serialization complete. BSTR byte length = 7208</w:t>
      </w:r>
    </w:p>
    <w:p w14:paraId="116EC897" w14:textId="77777777" w:rsidR="00A23709" w:rsidRDefault="00A23709" w:rsidP="00A23709">
      <w:pPr>
        <w:pStyle w:val="Heading1"/>
      </w:pPr>
      <w:r>
        <w:t>&gt;&gt; 2024/01/22 16:57:18.1649287 15816 5332  ComApi          Serializing CUpdate 2BFC90DF-C5E5-4C06-B503-16647503BF6A.1, Last modified time 2024-01-23T00:57:18Z</w:t>
      </w:r>
    </w:p>
    <w:p w14:paraId="62121548" w14:textId="77777777" w:rsidR="00A23709" w:rsidRDefault="00A23709" w:rsidP="00A23709">
      <w:pPr>
        <w:pStyle w:val="Heading1"/>
      </w:pPr>
      <w:r>
        <w:t>&gt;&gt; 2024/01/22 16:57:18.1654714 15816 5332  ComApi          Update serialization complete. BSTR byte length = 7240</w:t>
      </w:r>
    </w:p>
    <w:p w14:paraId="6AC74F7C" w14:textId="77777777" w:rsidR="00A23709" w:rsidRDefault="00A23709" w:rsidP="00A23709">
      <w:pPr>
        <w:pStyle w:val="Heading1"/>
      </w:pPr>
      <w:r>
        <w:t>&gt;&gt; 2024/01/22 16:57:18.1654794 15816 5332  ComApi          Serializing CUpdate DCBCED7E-4383-4152-8809-655720D7F808.1, Last modified time 2024-01-23T00:57:18Z</w:t>
      </w:r>
    </w:p>
    <w:p w14:paraId="7B412A33" w14:textId="77777777" w:rsidR="00A23709" w:rsidRDefault="00A23709" w:rsidP="00A23709">
      <w:pPr>
        <w:pStyle w:val="Heading1"/>
      </w:pPr>
      <w:r>
        <w:t>&gt;&gt; 2024/01/22 16:57:18.1672307 15816 5332  ComApi          Update serialization complete. BSTR byte length = 18966</w:t>
      </w:r>
    </w:p>
    <w:p w14:paraId="0DFCE4EF" w14:textId="77777777" w:rsidR="00A23709" w:rsidRDefault="00A23709" w:rsidP="00A23709">
      <w:pPr>
        <w:pStyle w:val="Heading1"/>
      </w:pPr>
      <w:r>
        <w:t>&gt;&gt; 2024/01/22 16:57:18.1746682 15816 5332  ComApi          Byte length of the input buffer for deserialization: 7208</w:t>
      </w:r>
    </w:p>
    <w:p w14:paraId="39E768C9" w14:textId="77777777" w:rsidR="00A23709" w:rsidRDefault="00A23709" w:rsidP="00A23709">
      <w:pPr>
        <w:pStyle w:val="Heading1"/>
      </w:pPr>
      <w:r>
        <w:t>&gt;&gt; 2024/01/22 16:57:18.1756990 15816 5332  ComApi          Update 1F291B42-D7EE-46A7-AA4C-0190DB51FA64.1 is not sticky.</w:t>
      </w:r>
    </w:p>
    <w:p w14:paraId="7DABB730" w14:textId="77777777" w:rsidR="00A23709" w:rsidRDefault="00A23709" w:rsidP="00A23709">
      <w:pPr>
        <w:pStyle w:val="Heading1"/>
      </w:pPr>
      <w:r>
        <w:t>&gt;&gt; 2024/01/22 16:57:18.1760627 15816 5332  ComApi          Update D4BD846C-166A-4BF8-8069-AD9E7A708A4A.1 is not sticky.</w:t>
      </w:r>
    </w:p>
    <w:p w14:paraId="3F9FBA47" w14:textId="77777777" w:rsidR="00A23709" w:rsidRDefault="00A23709" w:rsidP="00A23709">
      <w:pPr>
        <w:pStyle w:val="Heading1"/>
      </w:pPr>
      <w:r>
        <w:t>&gt;&gt; 2024/01/22 16:57:18.1761094 15816 5332  ComApi          Update B9D3C89C-C3C0-4001-93CD-D12645E0D59D.1 is not sticky.</w:t>
      </w:r>
    </w:p>
    <w:p w14:paraId="6DBA09C9" w14:textId="77777777" w:rsidR="00A23709" w:rsidRDefault="00A23709" w:rsidP="00A23709">
      <w:pPr>
        <w:pStyle w:val="Heading1"/>
      </w:pPr>
      <w:r>
        <w:t>&gt;&gt; 2024/01/22 16:57:18.1761266 15816 5332  ComApi          Deserialized installable update 9PLL735RFDSM-Microsoft.NET.Native.Runtime.2.2, UpdateID = {78D00B8D-C973-4E6D-BAB8-6D829F76FB3D.1}</w:t>
      </w:r>
    </w:p>
    <w:p w14:paraId="1516559D" w14:textId="77777777" w:rsidR="00A23709" w:rsidRDefault="00A23709" w:rsidP="00A23709">
      <w:pPr>
        <w:pStyle w:val="Heading1"/>
      </w:pPr>
      <w:r>
        <w:t>&gt;&gt; 2024/01/22 16:57:18.1761546 15816 5332  ComApi          Update 78D00B8D-C973-4E6D-BAB8-6D829F76FB3D.1 is not sticky.</w:t>
      </w:r>
    </w:p>
    <w:p w14:paraId="14DF299A" w14:textId="77777777" w:rsidR="00A23709" w:rsidRDefault="00A23709" w:rsidP="00A23709">
      <w:pPr>
        <w:pStyle w:val="Heading1"/>
      </w:pPr>
      <w:r>
        <w:t>&gt;&gt; 2024/01/22 16:57:18.1765681 15816 5332  ComApi          Byte length of the input buffer for deserialization: 7240</w:t>
      </w:r>
    </w:p>
    <w:p w14:paraId="504BA9F3" w14:textId="77777777" w:rsidR="00A23709" w:rsidRDefault="00A23709" w:rsidP="00A23709">
      <w:pPr>
        <w:pStyle w:val="Heading1"/>
      </w:pPr>
      <w:r>
        <w:t>&gt;&gt; 2024/01/22 16:57:18.1775385 15816 5332  ComApi          Update 5ECDE469-0F9E-426A-A3BC-D2051D3D134C.1 is not sticky.</w:t>
      </w:r>
    </w:p>
    <w:p w14:paraId="01C3A12E" w14:textId="77777777" w:rsidR="00A23709" w:rsidRDefault="00A23709" w:rsidP="00A23709">
      <w:pPr>
        <w:pStyle w:val="Heading1"/>
      </w:pPr>
      <w:r>
        <w:t>&gt;&gt; 2024/01/22 16:57:18.1778982 15816 5332  ComApi          Update E1965EB3-94AA-48C6-884D-ABB544DE47F6.1 is not sticky.</w:t>
      </w:r>
    </w:p>
    <w:p w14:paraId="490B0347" w14:textId="77777777" w:rsidR="00A23709" w:rsidRDefault="00A23709" w:rsidP="00A23709">
      <w:pPr>
        <w:pStyle w:val="Heading1"/>
      </w:pPr>
      <w:r>
        <w:t>&gt;&gt; 2024/01/22 16:57:18.1779500 15816 5332  ComApi          Update 83DAF2C3-5400-4F53-BFA3-360FC2BD7839.1 is not sticky.</w:t>
      </w:r>
    </w:p>
    <w:p w14:paraId="4689A305" w14:textId="77777777" w:rsidR="00A23709" w:rsidRDefault="00A23709" w:rsidP="00A23709">
      <w:pPr>
        <w:pStyle w:val="Heading1"/>
      </w:pPr>
      <w:r>
        <w:t>&gt;&gt; 2024/01/22 16:57:18.1779678 15816 5332  ComApi          Deserialized installable update 9MW2LKJ0TPJF-Microsoft.NET.Native.Framework.2.2, UpdateID = {2BFC90DF-C5E5-4C06-B503-16647503BF6A.1}</w:t>
      </w:r>
    </w:p>
    <w:p w14:paraId="293FDAB3" w14:textId="77777777" w:rsidR="00A23709" w:rsidRDefault="00A23709" w:rsidP="00A23709">
      <w:pPr>
        <w:pStyle w:val="Heading1"/>
      </w:pPr>
      <w:r>
        <w:t>&gt;&gt; 2024/01/22 16:57:18.1779961 15816 5332  ComApi          Update 2BFC90DF-C5E5-4C06-B503-16647503BF6A.1 is not sticky.</w:t>
      </w:r>
    </w:p>
    <w:p w14:paraId="11B5BD60" w14:textId="77777777" w:rsidR="00A23709" w:rsidRDefault="00A23709" w:rsidP="00A23709">
      <w:pPr>
        <w:pStyle w:val="Heading1"/>
      </w:pPr>
      <w:r>
        <w:t>&gt;&gt; 2024/01/22 16:57:18.1786108 15816 5332  ComApi          Byte length of the input buffer for deserialization: 18966</w:t>
      </w:r>
    </w:p>
    <w:p w14:paraId="042ED622" w14:textId="77777777" w:rsidR="00A23709" w:rsidRDefault="00A23709" w:rsidP="00A23709">
      <w:pPr>
        <w:pStyle w:val="Heading1"/>
      </w:pPr>
      <w:r>
        <w:t>&gt;&gt; 2024/01/22 16:57:18.1798331 15816 5332  ComApi          Update 5112373E-CE1D-4924-AE19-192C16ABF9E1.1 is not sticky.</w:t>
      </w:r>
    </w:p>
    <w:p w14:paraId="13D98A0E" w14:textId="77777777" w:rsidR="00A23709" w:rsidRDefault="00A23709" w:rsidP="00A23709">
      <w:pPr>
        <w:pStyle w:val="Heading1"/>
      </w:pPr>
      <w:r>
        <w:t>&gt;&gt; 2024/01/22 16:57:18.1805109 15816 5332  ComApi          Update 8239F4E9-8E44-4B5B-9F84-23B24404B2C2.1 is not sticky.</w:t>
      </w:r>
    </w:p>
    <w:p w14:paraId="1B91FB4D" w14:textId="77777777" w:rsidR="00A23709" w:rsidRDefault="00A23709" w:rsidP="00A23709">
      <w:pPr>
        <w:pStyle w:val="Heading1"/>
      </w:pPr>
      <w:r>
        <w:t>&gt;&gt; 2024/01/22 16:57:18.1808904 15816 5332  ComApi          Update AC128186-AB3E-46B1-9E7C-E1AEBE1EC95C.1 is not sticky.</w:t>
      </w:r>
    </w:p>
    <w:p w14:paraId="4A628600" w14:textId="77777777" w:rsidR="00A23709" w:rsidRDefault="00A23709" w:rsidP="00A23709">
      <w:pPr>
        <w:pStyle w:val="Heading1"/>
      </w:pPr>
      <w:r>
        <w:t>&gt;&gt; 2024/01/22 16:57:18.1809299 15816 5332  ComApi          Update 54728A1C-51C2-45DA-8E4D-2769DA27A5C2.1 is not sticky.</w:t>
      </w:r>
    </w:p>
    <w:p w14:paraId="40BB7D59" w14:textId="77777777" w:rsidR="00A23709" w:rsidRDefault="00A23709" w:rsidP="00A23709">
      <w:pPr>
        <w:pStyle w:val="Heading1"/>
      </w:pPr>
      <w:r>
        <w:t>&gt;&gt; 2024/01/22 16:57:18.1816439 15816 5332  ComApi          Update 5ECDE469-0F9E-426A-A3BC-D2051D3D134C.1 is not sticky.</w:t>
      </w:r>
    </w:p>
    <w:p w14:paraId="73C4A6E1" w14:textId="77777777" w:rsidR="00A23709" w:rsidRDefault="00A23709" w:rsidP="00A23709">
      <w:pPr>
        <w:pStyle w:val="Heading1"/>
      </w:pPr>
      <w:r>
        <w:t>&gt;&gt; 2024/01/22 16:57:18.1819892 15816 5332  ComApi          Update E1965EB3-94AA-48C6-884D-ABB544DE47F6.1 is not sticky.</w:t>
      </w:r>
    </w:p>
    <w:p w14:paraId="5A4306FD" w14:textId="77777777" w:rsidR="00A23709" w:rsidRDefault="00A23709" w:rsidP="00A23709">
      <w:pPr>
        <w:pStyle w:val="Heading1"/>
      </w:pPr>
      <w:r>
        <w:t>&gt;&gt; 2024/01/22 16:57:18.1820308 15816 5332  ComApi          Update 83DAF2C3-5400-4F53-BFA3-360FC2BD7839.1 is not sticky.</w:t>
      </w:r>
    </w:p>
    <w:p w14:paraId="586FFE7C" w14:textId="77777777" w:rsidR="00A23709" w:rsidRDefault="00A23709" w:rsidP="00A23709">
      <w:pPr>
        <w:pStyle w:val="Heading1"/>
      </w:pPr>
      <w:r>
        <w:t>&gt;&gt; 2024/01/22 16:57:18.1828601 15816 5332  ComApi          Update 1F291B42-D7EE-46A7-AA4C-0190DB51FA64.1 is not sticky.</w:t>
      </w:r>
    </w:p>
    <w:p w14:paraId="5B82CE6F" w14:textId="77777777" w:rsidR="00A23709" w:rsidRDefault="00A23709" w:rsidP="00A23709">
      <w:pPr>
        <w:pStyle w:val="Heading1"/>
      </w:pPr>
      <w:r>
        <w:t>&gt;&gt; 2024/01/22 16:57:18.1832364 15816 5332  ComApi          Update D4BD846C-166A-4BF8-8069-AD9E7A708A4A.1 is not sticky.</w:t>
      </w:r>
    </w:p>
    <w:p w14:paraId="44366E09" w14:textId="77777777" w:rsidR="00A23709" w:rsidRDefault="00A23709" w:rsidP="00A23709">
      <w:pPr>
        <w:pStyle w:val="Heading1"/>
      </w:pPr>
      <w:r>
        <w:t>&gt;&gt; 2024/01/22 16:57:18.1832749 15816 5332  ComApi          Update B9D3C89C-C3C0-4001-93CD-D12645E0D59D.1 is not sticky.</w:t>
      </w:r>
    </w:p>
    <w:p w14:paraId="772836D1" w14:textId="77777777" w:rsidR="00A23709" w:rsidRDefault="00A23709" w:rsidP="00A23709">
      <w:pPr>
        <w:pStyle w:val="Heading1"/>
      </w:pPr>
      <w:r>
        <w:t>&gt;&gt; 2024/01/22 16:57:18.1833287 15816 5332  ComApi          Update CEEF0A45-F839-4CF9-A64E-37CC24F46CEC.1 is not sticky.</w:t>
      </w:r>
    </w:p>
    <w:p w14:paraId="5CCBF12D" w14:textId="77777777" w:rsidR="00A23709" w:rsidRDefault="00A23709" w:rsidP="00A23709">
      <w:pPr>
        <w:pStyle w:val="Heading1"/>
      </w:pPr>
      <w:r>
        <w:t>&gt;&gt; 2024/01/22 16:57:18.1833648 15816 5332  ComApi          Deserialized installable update 9PLFNLNT3G5G-AppUp.IntelGraphicsExperience, UpdateID = {DCBCED7E-4383-4152-8809-655720D7F808.1}</w:t>
      </w:r>
    </w:p>
    <w:p w14:paraId="16F031ED" w14:textId="77777777" w:rsidR="00A23709" w:rsidRDefault="00A23709" w:rsidP="00A23709">
      <w:pPr>
        <w:pStyle w:val="Heading1"/>
      </w:pPr>
      <w:r>
        <w:t>&gt;&gt; 2024/01/22 16:57:18.1833941 15816 5332  ComApi          Update DCBCED7E-4383-4152-8809-655720D7F808.1 is not sticky.</w:t>
      </w:r>
    </w:p>
    <w:p w14:paraId="17B81E20" w14:textId="77777777" w:rsidR="00A23709" w:rsidRDefault="00A23709" w:rsidP="00A23709">
      <w:pPr>
        <w:pStyle w:val="Heading1"/>
      </w:pPr>
      <w:r>
        <w:t>&gt;&gt; 2024/01/22 16:57:18.3137848 15816 4608  ComApi          * START *   Federated Download ClientId = Update; (cV = ClcEorhYWk2fLf4h.0.4.1.0)</w:t>
      </w:r>
    </w:p>
    <w:p w14:paraId="0D6880FA" w14:textId="77777777" w:rsidR="00A23709" w:rsidRDefault="00A23709" w:rsidP="00A23709">
      <w:pPr>
        <w:pStyle w:val="Heading1"/>
      </w:pPr>
      <w:r>
        <w:t>&gt;&gt; 2024/01/22 16:57:18.3144960 15816 14796 ComApi          Federated Download: Starting download for 1 service(s) (cV = ClcEorhYWk2fLf4h.0.4.1.0)</w:t>
      </w:r>
    </w:p>
    <w:p w14:paraId="7D28B801" w14:textId="77777777" w:rsidR="00A23709" w:rsidRDefault="00A23709" w:rsidP="00A23709">
      <w:pPr>
        <w:pStyle w:val="Heading1"/>
      </w:pPr>
      <w:r>
        <w:t>&gt;&gt; 2024/01/22 16:57:18.3145104 15816 14796 ComApi          BeginMemberOperation download against service 855E8A7C-ECB4-4CA3-B045-1DFA50104289 (cV = ClcEorhYWk2fLf4h.0.4.1.0)</w:t>
      </w:r>
    </w:p>
    <w:p w14:paraId="1E27FF9E" w14:textId="77777777" w:rsidR="00A23709" w:rsidRDefault="00A23709" w:rsidP="00A23709">
      <w:pPr>
        <w:pStyle w:val="Heading1"/>
      </w:pPr>
      <w:r>
        <w:t>&gt;&gt; 2024/01/22 16:57:18.3149861 15816 14796 ComApi          * START *   Download ClientId = Update;</w:t>
      </w:r>
    </w:p>
    <w:p w14:paraId="7F86109C" w14:textId="77777777" w:rsidR="00A23709" w:rsidRDefault="00A23709" w:rsidP="00A23709">
      <w:pPr>
        <w:pStyle w:val="Heading1"/>
      </w:pPr>
      <w:r>
        <w:t>&gt;&gt; 2024/01/22 16:57:18.3149928 15816 14796 ComApi          Flags: 0X10106; Download priority: 3; Network Cost Policy: 0</w:t>
      </w:r>
    </w:p>
    <w:p w14:paraId="5538240F" w14:textId="77777777" w:rsidR="00A23709" w:rsidRDefault="00A23709" w:rsidP="00A23709">
      <w:pPr>
        <w:pStyle w:val="Heading1"/>
      </w:pPr>
      <w:r>
        <w:t>&gt;&gt; 2024/01/22 16:57:18.3149968 15816 14796 ComApi          Updates in request: 3</w:t>
      </w:r>
    </w:p>
    <w:p w14:paraId="65CC4929" w14:textId="77777777" w:rsidR="00A23709" w:rsidRDefault="00A23709" w:rsidP="00A23709">
      <w:pPr>
        <w:pStyle w:val="Heading1"/>
      </w:pPr>
      <w:r>
        <w:t>&gt;&gt; 2024/01/22 16:57:18.3150336 15816 14796 ComApi          ServiceID = {855E8A7C-ECB4-4CA3-B045-1DFA50104289} Third party service</w:t>
      </w:r>
    </w:p>
    <w:p w14:paraId="691F9171" w14:textId="77777777" w:rsidR="00A23709" w:rsidRDefault="00A23709" w:rsidP="00A23709">
      <w:pPr>
        <w:pStyle w:val="Heading1"/>
      </w:pPr>
      <w:r>
        <w:t>&gt;&gt; 2024/01/22 16:57:18.3227083 15520 17380 DownloadManager Subscribing to heartbeat event.</w:t>
      </w:r>
    </w:p>
    <w:p w14:paraId="7B1B9D4C" w14:textId="77777777" w:rsidR="00A23709" w:rsidRDefault="00A23709" w:rsidP="00A23709">
      <w:pPr>
        <w:pStyle w:val="Heading1"/>
      </w:pPr>
      <w:r>
        <w:t>&gt;&gt; 2024/01/22 16:57:18.3249083 15520 11656 Agent           Effective power state: DC(considered as AC); IsOnAC: No.</w:t>
      </w:r>
    </w:p>
    <w:p w14:paraId="6D6E7979" w14:textId="77777777" w:rsidR="00A23709" w:rsidRDefault="00A23709" w:rsidP="00A23709">
      <w:pPr>
        <w:pStyle w:val="Heading1"/>
      </w:pPr>
      <w:r>
        <w:t>&gt;&gt; 2024/01/22 16:57:18.3249346 15520 11656 IdleTimer       WU operation (DL.Update;) started; operation # 108; does use network; is not at background priority</w:t>
      </w:r>
    </w:p>
    <w:p w14:paraId="42370361" w14:textId="77777777" w:rsidR="00A23709" w:rsidRDefault="00A23709" w:rsidP="00A23709">
      <w:pPr>
        <w:pStyle w:val="Heading1"/>
      </w:pPr>
      <w:r>
        <w:t>&gt;&gt; 2024/01/22 16:57:18.3249519 15520 11656 Agent           Obtained a network PDC reference for callID {A3C5625B-8532-42E4-BD76-8AE9F75DA509} with No-Progress-Timeout set to 4294967295; ActivationID: 108.</w:t>
      </w:r>
    </w:p>
    <w:p w14:paraId="538973C8" w14:textId="77777777" w:rsidR="00A23709" w:rsidRDefault="00A23709" w:rsidP="00A23709">
      <w:pPr>
        <w:pStyle w:val="Heading1"/>
      </w:pPr>
      <w:r>
        <w:t>&gt;&gt; 2024/01/22 16:57:18.3253673 15816 14796 ComApi          *QUEUED* Download ClientId = Update;</w:t>
      </w:r>
    </w:p>
    <w:p w14:paraId="5B2BADCD" w14:textId="77777777" w:rsidR="00A23709" w:rsidRDefault="00A23709" w:rsidP="00A23709">
      <w:pPr>
        <w:pStyle w:val="Heading1"/>
      </w:pPr>
      <w:r>
        <w:t>&gt;&gt; 2024/01/22 16:57:18.3537440 15520 11656 DownloadManager * START * Begin Downloading Updates [CallerId = Update;] [Call ID = {A3C5625B-8532-42E4-BD76-8AE9F75DA509}]</w:t>
      </w:r>
    </w:p>
    <w:p w14:paraId="35B76BC3" w14:textId="77777777" w:rsidR="00A23709" w:rsidRDefault="00A23709" w:rsidP="00A23709">
      <w:pPr>
        <w:pStyle w:val="Heading1"/>
      </w:pPr>
      <w:r>
        <w:t>&gt;&gt; 2024/01/22 16:57:18.3537632 15520 11656 DownloadManager Priority = 3, NetworkCostPolicy = 0, Interactive = 1, Download on Battery = 1, Bypass Regulation = 1, Owner is system = 1, Proxy session id = 0, ServiceId = 855E8A7C-ECB4-4CA3-B045-1DFA50104289.</w:t>
      </w:r>
    </w:p>
    <w:p w14:paraId="58ADECF5" w14:textId="77777777" w:rsidR="00A23709" w:rsidRDefault="00A23709" w:rsidP="00A23709">
      <w:pPr>
        <w:pStyle w:val="Heading1"/>
      </w:pPr>
      <w:r>
        <w:t>&gt;&gt; 2024/01/22 16:57:18.3537673 15520 11656 DownloadManager Updates to download = 3</w:t>
      </w:r>
    </w:p>
    <w:p w14:paraId="23685A08" w14:textId="77777777" w:rsidR="00A23709" w:rsidRDefault="00A23709" w:rsidP="00A23709">
      <w:pPr>
        <w:pStyle w:val="Heading1"/>
      </w:pPr>
      <w:r>
        <w:t>&gt;&gt; 2024/01/22 16:57:18.3537996 15520 11656 Agent             Title = 9PLL735RFDSM-Microsoft.NET.Native.Runtime.2.2</w:t>
      </w:r>
    </w:p>
    <w:p w14:paraId="7552B560" w14:textId="77777777" w:rsidR="00A23709" w:rsidRDefault="00A23709" w:rsidP="00A23709">
      <w:pPr>
        <w:pStyle w:val="Heading1"/>
      </w:pPr>
      <w:r>
        <w:t>&gt;&gt; 2024/01/22 16:57:18.3538087 15520 11656 Agent             UpdateId = 78D00B8D-C973-4E6D-BAB8-6D829F76FB3D.1</w:t>
      </w:r>
    </w:p>
    <w:p w14:paraId="0105273A" w14:textId="77777777" w:rsidR="00A23709" w:rsidRDefault="00A23709" w:rsidP="00A23709">
      <w:pPr>
        <w:pStyle w:val="Heading1"/>
      </w:pPr>
      <w:r>
        <w:t>&gt;&gt; 2024/01/22 16:57:18.3538115 15520 11656 Agent               Bundles 3 updates:</w:t>
      </w:r>
    </w:p>
    <w:p w14:paraId="3DBE9F95" w14:textId="77777777" w:rsidR="00A23709" w:rsidRDefault="00A23709" w:rsidP="00A23709">
      <w:pPr>
        <w:pStyle w:val="Heading1"/>
      </w:pPr>
      <w:r>
        <w:t>&gt;&gt; 2024/01/22 16:57:18.3538192 15520 11656 Agent                 B9D3C89C-C3C0-4001-93CD-D12645E0D59D.1</w:t>
      </w:r>
    </w:p>
    <w:p w14:paraId="54FCE3DB" w14:textId="77777777" w:rsidR="00A23709" w:rsidRDefault="00A23709" w:rsidP="00A23709">
      <w:pPr>
        <w:pStyle w:val="Heading1"/>
      </w:pPr>
      <w:r>
        <w:t>&gt;&gt; 2024/01/22 16:57:18.3538269 15520 11656 Agent                 1F291B42-D7EE-46A7-AA4C-0190DB51FA64.1</w:t>
      </w:r>
    </w:p>
    <w:p w14:paraId="04BE2DDE" w14:textId="77777777" w:rsidR="00A23709" w:rsidRDefault="00A23709" w:rsidP="00A23709">
      <w:pPr>
        <w:pStyle w:val="Heading1"/>
      </w:pPr>
      <w:r>
        <w:t>&gt;&gt; 2024/01/22 16:57:18.3538340 15520 11656 Agent                 D4BD846C-166A-4BF8-8069-AD9E7A708A4A.1</w:t>
      </w:r>
    </w:p>
    <w:p w14:paraId="0EF240F1" w14:textId="77777777" w:rsidR="00A23709" w:rsidRDefault="00A23709" w:rsidP="00A23709">
      <w:pPr>
        <w:pStyle w:val="Heading1"/>
      </w:pPr>
      <w:r>
        <w:t>&gt;&gt; 2024/01/22 16:57:18.3538372 15520 11656 Agent             Title = 9MW2LKJ0TPJF-Microsoft.NET.Native.Framework.2.2</w:t>
      </w:r>
    </w:p>
    <w:p w14:paraId="7EB2263A" w14:textId="77777777" w:rsidR="00A23709" w:rsidRDefault="00A23709" w:rsidP="00A23709">
      <w:pPr>
        <w:pStyle w:val="Heading1"/>
      </w:pPr>
      <w:r>
        <w:t>&gt;&gt; 2024/01/22 16:57:18.3538442 15520 11656 Agent             UpdateId = 2BFC90DF-C5E5-4C06-B503-16647503BF6A.1</w:t>
      </w:r>
    </w:p>
    <w:p w14:paraId="1371869E" w14:textId="77777777" w:rsidR="00A23709" w:rsidRDefault="00A23709" w:rsidP="00A23709">
      <w:pPr>
        <w:pStyle w:val="Heading1"/>
      </w:pPr>
      <w:r>
        <w:t>&gt;&gt; 2024/01/22 16:57:18.3538470 15520 11656 Agent               Bundles 3 updates:</w:t>
      </w:r>
    </w:p>
    <w:p w14:paraId="05462582" w14:textId="77777777" w:rsidR="00A23709" w:rsidRDefault="00A23709" w:rsidP="00A23709">
      <w:pPr>
        <w:pStyle w:val="Heading1"/>
      </w:pPr>
      <w:r>
        <w:t>&gt;&gt; 2024/01/22 16:57:18.3538637 15520 11656 Agent                 83DAF2C3-5400-4F53-BFA3-360FC2BD7839.1</w:t>
      </w:r>
    </w:p>
    <w:p w14:paraId="6F1991FD" w14:textId="77777777" w:rsidR="00A23709" w:rsidRDefault="00A23709" w:rsidP="00A23709">
      <w:pPr>
        <w:pStyle w:val="Heading1"/>
      </w:pPr>
      <w:r>
        <w:t>&gt;&gt; 2024/01/22 16:57:18.3538729 15520 11656 Agent                 5ECDE469-0F9E-426A-A3BC-D2051D3D134C.1</w:t>
      </w:r>
    </w:p>
    <w:p w14:paraId="430285BB" w14:textId="77777777" w:rsidR="00A23709" w:rsidRDefault="00A23709" w:rsidP="00A23709">
      <w:pPr>
        <w:pStyle w:val="Heading1"/>
      </w:pPr>
      <w:r>
        <w:t>&gt;&gt; 2024/01/22 16:57:18.3538803 15520 11656 Agent                 E1965EB3-94AA-48C6-884D-ABB544DE47F6.1</w:t>
      </w:r>
    </w:p>
    <w:p w14:paraId="52D12349" w14:textId="77777777" w:rsidR="00A23709" w:rsidRDefault="00A23709" w:rsidP="00A23709">
      <w:pPr>
        <w:pStyle w:val="Heading1"/>
      </w:pPr>
      <w:r>
        <w:t>&gt;&gt; 2024/01/22 16:57:18.3538837 15520 11656 Agent             Title = 9PLFNLNT3G5G-AppUp.IntelGraphicsExperience</w:t>
      </w:r>
    </w:p>
    <w:p w14:paraId="3C4384E1" w14:textId="77777777" w:rsidR="00A23709" w:rsidRDefault="00A23709" w:rsidP="00A23709">
      <w:pPr>
        <w:pStyle w:val="Heading1"/>
      </w:pPr>
      <w:r>
        <w:t>&gt;&gt; 2024/01/22 16:57:18.3538906 15520 11656 Agent             UpdateId = DCBCED7E-4383-4152-8809-655720D7F808.1</w:t>
      </w:r>
    </w:p>
    <w:p w14:paraId="054D9205" w14:textId="77777777" w:rsidR="00A23709" w:rsidRDefault="00A23709" w:rsidP="00A23709">
      <w:pPr>
        <w:pStyle w:val="Heading1"/>
      </w:pPr>
      <w:r>
        <w:t>&gt;&gt; 2024/01/22 16:57:18.3538931 15520 11656 Agent               Bundles 8 updates:</w:t>
      </w:r>
    </w:p>
    <w:p w14:paraId="0BE77AF9" w14:textId="77777777" w:rsidR="00A23709" w:rsidRDefault="00A23709" w:rsidP="00A23709">
      <w:pPr>
        <w:pStyle w:val="Heading1"/>
      </w:pPr>
      <w:r>
        <w:t>&gt;&gt; 2024/01/22 16:57:18.3538999 15520 11656 Agent                 CEEF0A45-F839-4CF9-A64E-37CC24F46CEC.1</w:t>
      </w:r>
    </w:p>
    <w:p w14:paraId="4A655BED" w14:textId="77777777" w:rsidR="00A23709" w:rsidRDefault="00A23709" w:rsidP="00A23709">
      <w:pPr>
        <w:pStyle w:val="Heading1"/>
      </w:pPr>
      <w:r>
        <w:t>&gt;&gt; 2024/01/22 16:57:18.3539063 15520 11656 Agent                 5112373E-CE1D-4924-AE19-192C16ABF9E1.1</w:t>
      </w:r>
    </w:p>
    <w:p w14:paraId="2D847927" w14:textId="77777777" w:rsidR="00A23709" w:rsidRDefault="00A23709" w:rsidP="00A23709">
      <w:pPr>
        <w:pStyle w:val="Heading1"/>
      </w:pPr>
      <w:r>
        <w:t>&gt;&gt; 2024/01/22 16:57:18.3539129 15520 11656 Agent                 83DAF2C3-5400-4F53-BFA3-360FC2BD7839.1</w:t>
      </w:r>
    </w:p>
    <w:p w14:paraId="4E288FC7" w14:textId="77777777" w:rsidR="00A23709" w:rsidRDefault="00A23709" w:rsidP="00A23709">
      <w:pPr>
        <w:pStyle w:val="Heading1"/>
      </w:pPr>
      <w:r>
        <w:t>&gt;&gt; 2024/01/22 16:57:18.3539201 15520 11656 Agent                 5ECDE469-0F9E-426A-A3BC-D2051D3D134C.1</w:t>
      </w:r>
    </w:p>
    <w:p w14:paraId="0520B17E" w14:textId="77777777" w:rsidR="00A23709" w:rsidRDefault="00A23709" w:rsidP="00A23709">
      <w:pPr>
        <w:pStyle w:val="Heading1"/>
      </w:pPr>
      <w:r>
        <w:t>&gt;&gt; 2024/01/22 16:57:18.3539270 15520 11656 Agent                 E1965EB3-94AA-48C6-884D-ABB544DE47F6.1</w:t>
      </w:r>
    </w:p>
    <w:p w14:paraId="5245ED56" w14:textId="77777777" w:rsidR="00A23709" w:rsidRDefault="00A23709" w:rsidP="00A23709">
      <w:pPr>
        <w:pStyle w:val="Heading1"/>
      </w:pPr>
      <w:r>
        <w:t>&gt;&gt; 2024/01/22 16:57:18.3539332 15520 11656 Agent                 B9D3C89C-C3C0-4001-93CD-D12645E0D59D.1</w:t>
      </w:r>
    </w:p>
    <w:p w14:paraId="5FAEEFC8" w14:textId="77777777" w:rsidR="00A23709" w:rsidRDefault="00A23709" w:rsidP="00A23709">
      <w:pPr>
        <w:pStyle w:val="Heading1"/>
      </w:pPr>
      <w:r>
        <w:t>&gt;&gt; 2024/01/22 16:57:18.3539396 15520 11656 Agent                 1F291B42-D7EE-46A7-AA4C-0190DB51FA64.1</w:t>
      </w:r>
    </w:p>
    <w:p w14:paraId="5531A8F1" w14:textId="77777777" w:rsidR="00A23709" w:rsidRDefault="00A23709" w:rsidP="00A23709">
      <w:pPr>
        <w:pStyle w:val="Heading1"/>
      </w:pPr>
      <w:r>
        <w:t>&gt;&gt; 2024/01/22 16:57:18.3539462 15520 11656 Agent                 D4BD846C-166A-4BF8-8069-AD9E7A708A4A.1</w:t>
      </w:r>
    </w:p>
    <w:p w14:paraId="6D2B04DB" w14:textId="77777777" w:rsidR="00A23709" w:rsidRDefault="00A23709" w:rsidP="00A23709">
      <w:pPr>
        <w:pStyle w:val="Heading1"/>
      </w:pPr>
      <w:r>
        <w:t>&gt;&gt; 2024/01/22 16:57:18.3540949 15520 11656 DownloadManager No locked revisions found for update 78D00B8D-C973-4E6D-BAB8-6D829F76FB3D.1 (SessionData = (null)); locking the user-specified revision.</w:t>
      </w:r>
    </w:p>
    <w:p w14:paraId="26664790" w14:textId="77777777" w:rsidR="00A23709" w:rsidRDefault="00A23709" w:rsidP="00A23709">
      <w:pPr>
        <w:pStyle w:val="Heading1"/>
      </w:pPr>
      <w:r>
        <w:t>&gt;&gt; 2024/01/22 16:57:18.3555817 15520 11656 DownloadManager No locked revisions found for update B9D3C89C-C3C0-4001-93CD-D12645E0D59D.1 (SessionData = (null)); locking the user-specified revision.</w:t>
      </w:r>
    </w:p>
    <w:p w14:paraId="3CD4187C" w14:textId="77777777" w:rsidR="00A23709" w:rsidRDefault="00A23709" w:rsidP="00A23709">
      <w:pPr>
        <w:pStyle w:val="Heading1"/>
      </w:pPr>
      <w:r>
        <w:t>&gt;&gt; 2024/01/22 16:57:18.3562029 15520 11656 DownloadManager No locked revisions found for update 1F291B42-D7EE-46A7-AA4C-0190DB51FA64.1 (SessionData = (null)); locking the user-specified revision.</w:t>
      </w:r>
    </w:p>
    <w:p w14:paraId="2FBC173A" w14:textId="77777777" w:rsidR="00A23709" w:rsidRDefault="00A23709" w:rsidP="00A23709">
      <w:pPr>
        <w:pStyle w:val="Heading1"/>
      </w:pPr>
      <w:r>
        <w:t>&gt;&gt; 2024/01/22 16:57:18.3566466 15520 11656 DownloadManager No locked revisions found for update D4BD846C-166A-4BF8-8069-AD9E7A708A4A.1 (SessionData = (null)); locking the user-specified revision.</w:t>
      </w:r>
    </w:p>
    <w:p w14:paraId="5DD3DF2A" w14:textId="77777777" w:rsidR="00A23709" w:rsidRDefault="00A23709" w:rsidP="00A23709">
      <w:pPr>
        <w:pStyle w:val="Heading1"/>
      </w:pPr>
      <w:r>
        <w:t>&gt;&gt; 2024/01/22 16:57:18.3570198 15520 11656 DownloadManager No locked revisions found for update 2BFC90DF-C5E5-4C06-B503-16647503BF6A.1 (SessionData = (null)); locking the user-specified revision.</w:t>
      </w:r>
    </w:p>
    <w:p w14:paraId="242538F5" w14:textId="77777777" w:rsidR="00A23709" w:rsidRDefault="00A23709" w:rsidP="00A23709">
      <w:pPr>
        <w:pStyle w:val="Heading1"/>
      </w:pPr>
      <w:r>
        <w:t>&gt;&gt; 2024/01/22 16:57:18.3574052 15520 11656 DownloadManager No locked revisions found for update 83DAF2C3-5400-4F53-BFA3-360FC2BD7839.1 (SessionData = (null)); locking the user-specified revision.</w:t>
      </w:r>
    </w:p>
    <w:p w14:paraId="4306DBA8" w14:textId="77777777" w:rsidR="00A23709" w:rsidRDefault="00A23709" w:rsidP="00A23709">
      <w:pPr>
        <w:pStyle w:val="Heading1"/>
      </w:pPr>
      <w:r>
        <w:t>&gt;&gt; 2024/01/22 16:57:18.3578491 15520 11656 DownloadManager No locked revisions found for update 5ECDE469-0F9E-426A-A3BC-D2051D3D134C.1 (SessionData = (null)); locking the user-specified revision.</w:t>
      </w:r>
    </w:p>
    <w:p w14:paraId="79258EE6" w14:textId="77777777" w:rsidR="00A23709" w:rsidRDefault="00A23709" w:rsidP="00A23709">
      <w:pPr>
        <w:pStyle w:val="Heading1"/>
      </w:pPr>
      <w:r>
        <w:t>&gt;&gt; 2024/01/22 16:57:18.3584265 15520 11656 DownloadManager No locked revisions found for update E1965EB3-94AA-48C6-884D-ABB544DE47F6.1 (SessionData = (null)); locking the user-specified revision.</w:t>
      </w:r>
    </w:p>
    <w:p w14:paraId="30E809B6" w14:textId="77777777" w:rsidR="00A23709" w:rsidRDefault="00A23709" w:rsidP="00A23709">
      <w:pPr>
        <w:pStyle w:val="Heading1"/>
      </w:pPr>
      <w:r>
        <w:t>&gt;&gt; 2024/01/22 16:57:18.3589004 15520 11656 DownloadManager No locked revisions found for update DCBCED7E-4383-4152-8809-655720D7F808.1 (SessionData = (null)); locking the user-specified revision.</w:t>
      </w:r>
    </w:p>
    <w:p w14:paraId="50C96435" w14:textId="77777777" w:rsidR="00A23709" w:rsidRDefault="00A23709" w:rsidP="00A23709">
      <w:pPr>
        <w:pStyle w:val="Heading1"/>
      </w:pPr>
      <w:r>
        <w:t>&gt;&gt; 2024/01/22 16:57:18.3592729 15520 11656 DownloadManager No locked revisions found for update CEEF0A45-F839-4CF9-A64E-37CC24F46CEC.1 (SessionData = (null)); locking the user-specified revision.</w:t>
      </w:r>
    </w:p>
    <w:p w14:paraId="59161DF8" w14:textId="77777777" w:rsidR="00A23709" w:rsidRDefault="00A23709" w:rsidP="00A23709">
      <w:pPr>
        <w:pStyle w:val="Heading1"/>
      </w:pPr>
      <w:r>
        <w:t>&gt;&gt; 2024/01/22 16:57:18.3596335 15520 11656 DownloadManager No locked revisions found for update 5112373E-CE1D-4924-AE19-192C16ABF9E1.1 (SessionData = (null)); locking the user-specified revision.</w:t>
      </w:r>
    </w:p>
    <w:p w14:paraId="40888F55" w14:textId="77777777" w:rsidR="00A23709" w:rsidRDefault="00A23709" w:rsidP="00A23709">
      <w:pPr>
        <w:pStyle w:val="Heading1"/>
      </w:pPr>
      <w:r>
        <w:t>&gt;&gt; 2024/01/22 16:57:18.3601000 15520 11656 DownloadManager Regulation: {855E8A7C-ECB4-4CA3-B045-1DFA50104289} - Loaded sequence number 65535 for regulation category PerUpdate.</w:t>
      </w:r>
    </w:p>
    <w:p w14:paraId="51EF7A5B" w14:textId="77777777" w:rsidR="00A23709" w:rsidRDefault="00A23709" w:rsidP="00A23709">
      <w:pPr>
        <w:pStyle w:val="Heading1"/>
      </w:pPr>
      <w:r>
        <w:t>&gt;&gt; 2024/01/22 16:57:18.3601026 15520 11656 DownloadManager Regulation: {855E8A7C-ECB4-4CA3-B045-1DFA50104289} - Loaded sequence number 65535 for regulation category Low.</w:t>
      </w:r>
    </w:p>
    <w:p w14:paraId="6B35E406" w14:textId="77777777" w:rsidR="00A23709" w:rsidRDefault="00A23709" w:rsidP="00A23709">
      <w:pPr>
        <w:pStyle w:val="Heading1"/>
      </w:pPr>
      <w:r>
        <w:t>&gt;&gt; 2024/01/22 16:57:18.3601047 15520 11656 DownloadManager Regulation: {855E8A7C-ECB4-4CA3-B045-1DFA50104289} - Loaded sequence number 65535 for regulation category Normal.</w:t>
      </w:r>
    </w:p>
    <w:p w14:paraId="0D79BAC3" w14:textId="77777777" w:rsidR="00A23709" w:rsidRDefault="00A23709" w:rsidP="00A23709">
      <w:pPr>
        <w:pStyle w:val="Heading1"/>
      </w:pPr>
      <w:r>
        <w:t>&gt;&gt; 2024/01/22 16:57:18.3601064 15520 11656 DownloadManager Regulation: {855E8A7C-ECB4-4CA3-B045-1DFA50104289} - Loaded sequence number 65535 for regulation category High.</w:t>
      </w:r>
    </w:p>
    <w:p w14:paraId="11FE72A1" w14:textId="77777777" w:rsidR="00A23709" w:rsidRDefault="00A23709" w:rsidP="00A23709">
      <w:pPr>
        <w:pStyle w:val="Heading1"/>
      </w:pPr>
      <w:r>
        <w:t>&gt;&gt; 2024/01/22 16:57:18.3616502 15520 11656 DownloadManager Handler (9) for update 1F291B42-D7EE-46A7-AA4C-0190DB51FA64 selected volume id: "\\?\Volume{0ad7ecb5-bcac-42fc-8de1-f48e36ea194e}\"</w:t>
      </w:r>
    </w:p>
    <w:p w14:paraId="69804F45" w14:textId="77777777" w:rsidR="00A23709" w:rsidRDefault="00A23709" w:rsidP="00A23709">
      <w:pPr>
        <w:pStyle w:val="Heading1"/>
      </w:pPr>
      <w:r>
        <w:t>&gt;&gt; 2024/01/22 16:57:18.3619405 15520 11656 DownloadManager Lock the sandbox of update 1F291B42-D7EE-46A7-AA4C-0190DB51FA64.1 (session data: (null))</w:t>
      </w:r>
    </w:p>
    <w:p w14:paraId="7A6E0086" w14:textId="77777777" w:rsidR="00A23709" w:rsidRDefault="00A23709" w:rsidP="00A23709">
      <w:pPr>
        <w:pStyle w:val="Heading1"/>
      </w:pPr>
      <w:r>
        <w:t>&gt;&gt; 2024/01/22 16:57:18.3619451 15520 11656 DownloadManager Setting the target volume for update 1F291B42-D7EE-46A7-AA4C-0190DB51FA64.1 to "\\?\Volume{0ad7ecb5-bcac-42fc-8de1-f48e36ea194e}\"</w:t>
      </w:r>
    </w:p>
    <w:p w14:paraId="69171B8C" w14:textId="77777777" w:rsidR="00A23709" w:rsidRDefault="00A23709" w:rsidP="00A23709">
      <w:pPr>
        <w:pStyle w:val="Heading1"/>
      </w:pPr>
      <w:r>
        <w:t>&gt;&gt; 2024/01/22 16:57:18.3681749 15520 11656 DownloadManager Unlock the sandbox of update 1F291B42-D7EE-46A7-AA4C-0190DB51FA64.1 (session data: (null))</w:t>
      </w:r>
    </w:p>
    <w:p w14:paraId="3688C844" w14:textId="77777777" w:rsidR="00A23709" w:rsidRDefault="00A23709" w:rsidP="00A23709">
      <w:pPr>
        <w:pStyle w:val="Heading1"/>
      </w:pPr>
      <w:r>
        <w:t>&gt;&gt; 2024/01/22 16:57:18.3691724 15520 11656 DownloadManager Handler (9) for update D4BD846C-166A-4BF8-8069-AD9E7A708A4A selected volume id: "\\?\Volume{0ad7ecb5-bcac-42fc-8de1-f48e36ea194e}\"</w:t>
      </w:r>
    </w:p>
    <w:p w14:paraId="38779C97" w14:textId="77777777" w:rsidR="00A23709" w:rsidRDefault="00A23709" w:rsidP="00A23709">
      <w:pPr>
        <w:pStyle w:val="Heading1"/>
      </w:pPr>
      <w:r>
        <w:t>&gt;&gt; 2024/01/22 16:57:18.3694586 15520 11656 DownloadManager Lock the sandbox of update D4BD846C-166A-4BF8-8069-AD9E7A708A4A.1 (session data: (null))</w:t>
      </w:r>
    </w:p>
    <w:p w14:paraId="5FBF160F" w14:textId="77777777" w:rsidR="00A23709" w:rsidRDefault="00A23709" w:rsidP="00A23709">
      <w:pPr>
        <w:pStyle w:val="Heading1"/>
      </w:pPr>
      <w:r>
        <w:t>&gt;&gt; 2024/01/22 16:57:18.3694639 15520 11656 DownloadManager Setting the target volume for update D4BD846C-166A-4BF8-8069-AD9E7A708A4A.1 to "\\?\Volume{0ad7ecb5-bcac-42fc-8de1-f48e36ea194e}\"</w:t>
      </w:r>
    </w:p>
    <w:p w14:paraId="40BE290C" w14:textId="77777777" w:rsidR="00A23709" w:rsidRDefault="00A23709" w:rsidP="00A23709">
      <w:pPr>
        <w:pStyle w:val="Heading1"/>
      </w:pPr>
      <w:r>
        <w:t>&gt;&gt; 2024/01/22 16:57:18.3707813 15520 11656 DownloadManager Unlock the sandbox of update D4BD846C-166A-4BF8-8069-AD9E7A708A4A.1 (session data: (null))</w:t>
      </w:r>
    </w:p>
    <w:p w14:paraId="5A3984E7" w14:textId="77777777" w:rsidR="00A23709" w:rsidRDefault="00A23709" w:rsidP="00A23709">
      <w:pPr>
        <w:pStyle w:val="Heading1"/>
      </w:pPr>
      <w:r>
        <w:t>&gt;&gt; 2024/01/22 16:57:18.3718901 15520 11656 DownloadManager Handler (9) for update 5ECDE469-0F9E-426A-A3BC-D2051D3D134C selected volume id: "\\?\Volume{0ad7ecb5-bcac-42fc-8de1-f48e36ea194e}\"</w:t>
      </w:r>
    </w:p>
    <w:p w14:paraId="6BAC800F" w14:textId="77777777" w:rsidR="00A23709" w:rsidRDefault="00A23709" w:rsidP="00A23709">
      <w:pPr>
        <w:pStyle w:val="Heading1"/>
      </w:pPr>
      <w:r>
        <w:t>&gt;&gt; 2024/01/22 16:57:18.3721575 15520 11656 DownloadManager Lock the sandbox of update 5ECDE469-0F9E-426A-A3BC-D2051D3D134C.1 (session data: (null))</w:t>
      </w:r>
    </w:p>
    <w:p w14:paraId="53B9C01A" w14:textId="77777777" w:rsidR="00A23709" w:rsidRDefault="00A23709" w:rsidP="00A23709">
      <w:pPr>
        <w:pStyle w:val="Heading1"/>
      </w:pPr>
      <w:r>
        <w:t>&gt;&gt; 2024/01/22 16:57:18.3721620 15520 11656 DownloadManager Setting the target volume for update 5ECDE469-0F9E-426A-A3BC-D2051D3D134C.1 to "\\?\Volume{0ad7ecb5-bcac-42fc-8de1-f48e36ea194e}\"</w:t>
      </w:r>
    </w:p>
    <w:p w14:paraId="180B7AA4" w14:textId="77777777" w:rsidR="00A23709" w:rsidRDefault="00A23709" w:rsidP="00A23709">
      <w:pPr>
        <w:pStyle w:val="Heading1"/>
      </w:pPr>
      <w:r>
        <w:t>&gt;&gt; 2024/01/22 16:57:18.3735606 15520 11656 DownloadManager Unlock the sandbox of update 5ECDE469-0F9E-426A-A3BC-D2051D3D134C.1 (session data: (null))</w:t>
      </w:r>
    </w:p>
    <w:p w14:paraId="0B6CAD37" w14:textId="77777777" w:rsidR="00A23709" w:rsidRDefault="00A23709" w:rsidP="00A23709">
      <w:pPr>
        <w:pStyle w:val="Heading1"/>
      </w:pPr>
      <w:r>
        <w:t>&gt;&gt; 2024/01/22 16:57:18.3744704 15520 11656 DownloadManager Handler (9) for update E1965EB3-94AA-48C6-884D-ABB544DE47F6 selected volume id: "\\?\Volume{0ad7ecb5-bcac-42fc-8de1-f48e36ea194e}\"</w:t>
      </w:r>
    </w:p>
    <w:p w14:paraId="633DBCF8" w14:textId="77777777" w:rsidR="00A23709" w:rsidRDefault="00A23709" w:rsidP="00A23709">
      <w:pPr>
        <w:pStyle w:val="Heading1"/>
      </w:pPr>
      <w:r>
        <w:t>&gt;&gt; 2024/01/22 16:57:18.3747468 15520 11656 DownloadManager Lock the sandbox of update E1965EB3-94AA-48C6-884D-ABB544DE47F6.1 (session data: (null))</w:t>
      </w:r>
    </w:p>
    <w:p w14:paraId="52875374" w14:textId="77777777" w:rsidR="00A23709" w:rsidRDefault="00A23709" w:rsidP="00A23709">
      <w:pPr>
        <w:pStyle w:val="Heading1"/>
      </w:pPr>
      <w:r>
        <w:t>&gt;&gt; 2024/01/22 16:57:18.3747513 15520 11656 DownloadManager Setting the target volume for update E1965EB3-94AA-48C6-884D-ABB544DE47F6.1 to "\\?\Volume{0ad7ecb5-bcac-42fc-8de1-f48e36ea194e}\"</w:t>
      </w:r>
    </w:p>
    <w:p w14:paraId="2C996F6B" w14:textId="77777777" w:rsidR="00A23709" w:rsidRDefault="00A23709" w:rsidP="00A23709">
      <w:pPr>
        <w:pStyle w:val="Heading1"/>
      </w:pPr>
      <w:r>
        <w:t>&gt;&gt; 2024/01/22 16:57:18.3760748 15520 11656 DownloadManager Unlock the sandbox of update E1965EB3-94AA-48C6-884D-ABB544DE47F6.1 (session data: (null))</w:t>
      </w:r>
    </w:p>
    <w:p w14:paraId="15543364" w14:textId="77777777" w:rsidR="00A23709" w:rsidRDefault="00A23709" w:rsidP="00A23709">
      <w:pPr>
        <w:pStyle w:val="Heading1"/>
      </w:pPr>
      <w:r>
        <w:t>&gt;&gt; 2024/01/22 16:57:18.4092523 15520 11656 DownloadManager Handler (9) for update 5112373E-CE1D-4924-AE19-192C16ABF9E1 selected volume id: "\\?\Volume{0ad7ecb5-bcac-42fc-8de1-f48e36ea194e}\"</w:t>
      </w:r>
    </w:p>
    <w:p w14:paraId="5A443CCC" w14:textId="77777777" w:rsidR="00A23709" w:rsidRDefault="00A23709" w:rsidP="00A23709">
      <w:pPr>
        <w:pStyle w:val="Heading1"/>
      </w:pPr>
      <w:r>
        <w:t>&gt;&gt; 2024/01/22 16:57:18.4100571 15520 11656 DownloadManager Lock the sandbox of update 5112373E-CE1D-4924-AE19-192C16ABF9E1.1 (session data: (null))</w:t>
      </w:r>
    </w:p>
    <w:p w14:paraId="06DD442A" w14:textId="77777777" w:rsidR="00A23709" w:rsidRDefault="00A23709" w:rsidP="00A23709">
      <w:pPr>
        <w:pStyle w:val="Heading1"/>
      </w:pPr>
      <w:r>
        <w:t>&gt;&gt; 2024/01/22 16:57:18.4100688 15520 11656 DownloadManager Setting the target volume for update 5112373E-CE1D-4924-AE19-192C16ABF9E1.1 to "\\?\Volume{0ad7ecb5-bcac-42fc-8de1-f48e36ea194e}\"</w:t>
      </w:r>
    </w:p>
    <w:p w14:paraId="718CC1DE" w14:textId="77777777" w:rsidR="00A23709" w:rsidRDefault="00A23709" w:rsidP="00A23709">
      <w:pPr>
        <w:pStyle w:val="Heading1"/>
      </w:pPr>
      <w:r>
        <w:t>&gt;&gt; 2024/01/22 16:57:18.4137542 15520 11656 DownloadManager Unlock the sandbox of update 5112373E-CE1D-4924-AE19-192C16ABF9E1.1 (session data: (null))</w:t>
      </w:r>
    </w:p>
    <w:p w14:paraId="3FF64DD8" w14:textId="77777777" w:rsidR="00A23709" w:rsidRDefault="00A23709" w:rsidP="00A23709">
      <w:pPr>
        <w:pStyle w:val="Heading1"/>
      </w:pPr>
      <w:r>
        <w:t>&gt;&gt; 2024/01/22 16:57:18.4167210 15520 11656 DownloadManager Handler (9) for update 5ECDE469-0F9E-426A-A3BC-D2051D3D134C selected volume id: "\\?\Volume{0ad7ecb5-bcac-42fc-8de1-f48e36ea194e}\"</w:t>
      </w:r>
    </w:p>
    <w:p w14:paraId="67153C65" w14:textId="77777777" w:rsidR="00A23709" w:rsidRDefault="00A23709" w:rsidP="00A23709">
      <w:pPr>
        <w:pStyle w:val="Heading1"/>
      </w:pPr>
      <w:r>
        <w:t>&gt;&gt; 2024/01/22 16:57:18.4187088 15520 11656 DownloadManager Handler (9) for update E1965EB3-94AA-48C6-884D-ABB544DE47F6 selected volume id: "\\?\Volume{0ad7ecb5-bcac-42fc-8de1-f48e36ea194e}\"</w:t>
      </w:r>
    </w:p>
    <w:p w14:paraId="34BAE23B" w14:textId="77777777" w:rsidR="00A23709" w:rsidRDefault="00A23709" w:rsidP="00A23709">
      <w:pPr>
        <w:pStyle w:val="Heading1"/>
      </w:pPr>
      <w:r>
        <w:t>&gt;&gt; 2024/01/22 16:57:18.4200536 15520 11656 DownloadManager Handler (9) for update 1F291B42-D7EE-46A7-AA4C-0190DB51FA64 selected volume id: "\\?\Volume{0ad7ecb5-bcac-42fc-8de1-f48e36ea194e}\"</w:t>
      </w:r>
    </w:p>
    <w:p w14:paraId="0085CEB9" w14:textId="77777777" w:rsidR="00A23709" w:rsidRDefault="00A23709" w:rsidP="00A23709">
      <w:pPr>
        <w:pStyle w:val="Heading1"/>
      </w:pPr>
      <w:r>
        <w:t>&gt;&gt; 2024/01/22 16:57:18.4211242 15520 11656 DownloadManager Handler (9) for update D4BD846C-166A-4BF8-8069-AD9E7A708A4A selected volume id: "\\?\Volume{0ad7ecb5-bcac-42fc-8de1-f48e36ea194e}\"</w:t>
      </w:r>
    </w:p>
    <w:p w14:paraId="28584828" w14:textId="77777777" w:rsidR="00A23709" w:rsidRDefault="00A23709" w:rsidP="00A23709">
      <w:pPr>
        <w:pStyle w:val="Heading1"/>
      </w:pPr>
      <w:r>
        <w:t>&gt;&gt; 2024/01/22 16:57:18.4594679 15520 11656 SLS             Get response for service 9482F4B4-E343-43B6-B170-9A65BC822C77 - forceExpire[False] asyncRefreshOnExpiry[False]</w:t>
      </w:r>
    </w:p>
    <w:p w14:paraId="5DD4DBCE" w14:textId="77777777" w:rsidR="00A23709" w:rsidRDefault="00A23709" w:rsidP="00A23709">
      <w:pPr>
        <w:pStyle w:val="Heading1"/>
      </w:pPr>
      <w:r>
        <w:t>&gt;&gt; 2024/01/22 16:57:18.4594830 15520 11656 SLS             path used for cache lookup: /SLS/{9482F4B4-E343-43B6-B170-9A65BC822C77}/x64/10.0.22631.3007/0?CH=259&amp;L=en-US&amp;P=&amp;PT=0x65&amp;WUA=1023.1020.2192.0&amp;MK=HP&amp;MD=HP+Laptop+14-cf2xxx</w:t>
      </w:r>
    </w:p>
    <w:p w14:paraId="4A0158CC" w14:textId="77777777" w:rsidR="00A23709" w:rsidRDefault="00A23709" w:rsidP="00A23709">
      <w:pPr>
        <w:pStyle w:val="Heading1"/>
      </w:pPr>
      <w:r>
        <w:t>&gt;&gt; 2024/01/22 16:57:18.4613121 15520 11656 DownloadManager DownloadManager CreateDownloadJob.</w:t>
      </w:r>
    </w:p>
    <w:p w14:paraId="30B85BEF" w14:textId="77777777" w:rsidR="00A23709" w:rsidRDefault="00A23709" w:rsidP="00A23709">
      <w:pPr>
        <w:pStyle w:val="Heading1"/>
      </w:pPr>
      <w:r>
        <w:t>&gt;&gt; 2024/01/22 16:57:18.4615624 15520 11656 DownloadManager Update 1F291B42-D7EE-46A7-AA4C-0190DB51FA64.1 is missing dynamic file URL</w:t>
      </w:r>
    </w:p>
    <w:p w14:paraId="2BABA0CA" w14:textId="77777777" w:rsidR="00A23709" w:rsidRDefault="00A23709" w:rsidP="00A23709">
      <w:pPr>
        <w:pStyle w:val="Heading1"/>
      </w:pPr>
      <w:r>
        <w:t>&gt;&gt; 2024/01/22 16:57:18.4618131 15520 11656 DownloadManager DynamicDownloadDataFetcher: {855E8A7C-ECB4-4CA3-B045-1DFA50104289} - added new entry for Update {1F291B42-D7EE-46A7-AA4C-0190DB51FA64}.1</w:t>
      </w:r>
    </w:p>
    <w:p w14:paraId="72442B5D" w14:textId="77777777" w:rsidR="00A23709" w:rsidRDefault="00A23709" w:rsidP="00A23709">
      <w:pPr>
        <w:pStyle w:val="Heading1"/>
      </w:pPr>
      <w:r>
        <w:t>&gt;&gt; 2024/01/22 16:57:18.4618319 15520 11656 DownloadManager Update 1F291B42-D7EE-46A7-AA4C-0190DB51FA64.1 is currently waiting on required dynamic data to start.</w:t>
      </w:r>
    </w:p>
    <w:p w14:paraId="3C4081A7" w14:textId="77777777" w:rsidR="00A23709" w:rsidRDefault="00A23709" w:rsidP="00A23709">
      <w:pPr>
        <w:pStyle w:val="Heading1"/>
      </w:pPr>
      <w:r>
        <w:t>&gt;&gt; 2024/01/22 16:57:18.4618375 15520 11656 DownloadManager DownloadJob failed to init</w:t>
      </w:r>
    </w:p>
    <w:p w14:paraId="11BAA8AE" w14:textId="77777777" w:rsidR="00A23709" w:rsidRDefault="00A23709" w:rsidP="00A23709">
      <w:pPr>
        <w:pStyle w:val="Heading1"/>
      </w:pPr>
      <w:r>
        <w:t>&gt;&gt; 2024/01/22 16:57:18.4682721 15520 11656 DownloadManager DownloadManager CreateDownloadJob.</w:t>
      </w:r>
    </w:p>
    <w:p w14:paraId="40E5D9DA" w14:textId="77777777" w:rsidR="00A23709" w:rsidRDefault="00A23709" w:rsidP="00A23709">
      <w:pPr>
        <w:pStyle w:val="Heading1"/>
      </w:pPr>
      <w:r>
        <w:t>&gt;&gt; 2024/01/22 16:57:18.4685060 15520 11656 DownloadManager Update D4BD846C-166A-4BF8-8069-AD9E7A708A4A.1 is missing dynamic file URL</w:t>
      </w:r>
    </w:p>
    <w:p w14:paraId="4CE35457" w14:textId="77777777" w:rsidR="00A23709" w:rsidRDefault="00A23709" w:rsidP="00A23709">
      <w:pPr>
        <w:pStyle w:val="Heading1"/>
      </w:pPr>
      <w:r>
        <w:t>&gt;&gt; 2024/01/22 16:57:18.4687631 15520 11656 DownloadManager DynamicDownloadDataFetcher: {855E8A7C-ECB4-4CA3-B045-1DFA50104289} - added new entry for Update {D4BD846C-166A-4BF8-8069-AD9E7A708A4A}.1</w:t>
      </w:r>
    </w:p>
    <w:p w14:paraId="482766C5" w14:textId="77777777" w:rsidR="00A23709" w:rsidRDefault="00A23709" w:rsidP="00A23709">
      <w:pPr>
        <w:pStyle w:val="Heading1"/>
      </w:pPr>
      <w:r>
        <w:t>&gt;&gt; 2024/01/22 16:57:18.4687783 15520 11656 DownloadManager Update D4BD846C-166A-4BF8-8069-AD9E7A708A4A.1 is currently waiting on required dynamic data to start.</w:t>
      </w:r>
    </w:p>
    <w:p w14:paraId="2A9E7340" w14:textId="77777777" w:rsidR="00A23709" w:rsidRDefault="00A23709" w:rsidP="00A23709">
      <w:pPr>
        <w:pStyle w:val="Heading1"/>
      </w:pPr>
      <w:r>
        <w:t>&gt;&gt; 2024/01/22 16:57:18.4687804 15520 11656 DownloadManager DownloadJob failed to init</w:t>
      </w:r>
    </w:p>
    <w:p w14:paraId="1BB8365E" w14:textId="77777777" w:rsidR="00A23709" w:rsidRDefault="00A23709" w:rsidP="00A23709">
      <w:pPr>
        <w:pStyle w:val="Heading1"/>
      </w:pPr>
      <w:r>
        <w:t>&gt;&gt; 2024/01/22 16:57:18.4745705 15520 11656 Agent           Effective power state: DC(considered as AC); IsOnAC: No.</w:t>
      </w:r>
    </w:p>
    <w:p w14:paraId="050A7F01" w14:textId="77777777" w:rsidR="00A23709" w:rsidRDefault="00A23709" w:rsidP="00A23709">
      <w:pPr>
        <w:pStyle w:val="Heading1"/>
      </w:pPr>
      <w:r>
        <w:t>&gt;&gt; 2024/01/22 16:57:18.4751586 15520 5000  Agent           WU client calls back to download call {A3C5625B-8532-42E4-BD76-8AE9F75DA509} with code Call progress and error 0</w:t>
      </w:r>
    </w:p>
    <w:p w14:paraId="7EB70E72" w14:textId="77777777" w:rsidR="00A23709" w:rsidRDefault="00A23709" w:rsidP="00A23709">
      <w:pPr>
        <w:pStyle w:val="Heading1"/>
      </w:pPr>
      <w:r>
        <w:t>&gt;&gt; 2024/01/22 16:57:18.4752098 15520 11656 DownloadManager * END * Begin Downloading Updates [CallerId = Update;] [Call ID = {A3C5625B-8532-42E4-BD76-8AE9F75DA509}] [hr = 0x00000000]</w:t>
      </w:r>
    </w:p>
    <w:p w14:paraId="4FB21763" w14:textId="77777777" w:rsidR="00A23709" w:rsidRDefault="00A23709" w:rsidP="00A23709">
      <w:pPr>
        <w:pStyle w:val="Heading1"/>
      </w:pPr>
      <w:r>
        <w:t>&gt;&gt; 2024/01/22 16:57:18.4755014 15520 11656 DownloadManager DynamicDownloadDataFetcher Refresh Svc: {855E8A7C-ECB4-4CA3-B045-1DFA50104289}</w:t>
      </w:r>
    </w:p>
    <w:p w14:paraId="7E38010F" w14:textId="77777777" w:rsidR="00A23709" w:rsidRDefault="00A23709" w:rsidP="00A23709">
      <w:pPr>
        <w:pStyle w:val="Heading1"/>
      </w:pPr>
      <w:r>
        <w:t>&gt;&gt; 2024/01/22 16:57:18.4755810 15520 11656 DownloadManager Fetching dynamic data from service 855E8A7C-ECB4-4CA3-B045-1DFA50104289 for 2 updates.</w:t>
      </w:r>
    </w:p>
    <w:p w14:paraId="458DA352" w14:textId="77777777" w:rsidR="00A23709" w:rsidRDefault="00A23709" w:rsidP="00A23709">
      <w:pPr>
        <w:pStyle w:val="Heading1"/>
      </w:pPr>
      <w:r>
        <w:t>&gt;&gt; 2024/01/22 16:57:18.4908203 15520 11656 SLS             Get response for service 855E8A7C-ECB4-4CA3-B045-1DFA50104289 - forceExpire[False] asyncRefreshOnExpiry[False]</w:t>
      </w:r>
    </w:p>
    <w:p w14:paraId="65BF58D4" w14:textId="77777777" w:rsidR="00A23709" w:rsidRDefault="00A23709" w:rsidP="00A23709">
      <w:pPr>
        <w:pStyle w:val="Heading1"/>
      </w:pPr>
      <w:r>
        <w:t>&gt;&gt; 2024/01/22 16:57:18.4908303 15520 11656 SLS             path used for cache lookup: /SLS/{855E8A7C-ECB4-4CA3-B045-1DFA50104289}/x64/10.0.22631.3007/0?CH=259&amp;L=en-US&amp;P=&amp;PT=0x65&amp;WUA=1023.1020.2192.0&amp;MK=HP&amp;MD=HP+Laptop+14-cf2xxx</w:t>
      </w:r>
    </w:p>
    <w:p w14:paraId="78BFA743" w14:textId="77777777" w:rsidR="00A23709" w:rsidRDefault="00A23709" w:rsidP="00A23709">
      <w:pPr>
        <w:pStyle w:val="Heading1"/>
      </w:pPr>
      <w:r>
        <w:t>&gt;&gt; 2024/01/22 16:57:18.5456079 15520 11656 ProtocolTalker  DeviceAttributes[URI]: E:BranchReadinessLevel=CB&amp;CurrentBranch=ni_release&amp;OEMModel=HP%20Laptop%2014-cf2xxx&amp;FlightRing=Retail&amp;AttrDataVer=242&amp;InstallLanguage=en-US&amp;OSUILocale=en-US&amp;InstallationType=Client&amp;FlightingBranchName=&amp;OSSkuId=101&amp;App=WU_STORE&amp;ProcessorManufacturer=GenuineIntel&amp;OEMName_Uncleaned=HP&amp;AppVer=1023.1020.2192.0&amp;OSArchitecture=AMD64&amp;IsFlightingEnabled=0&amp;TelemetryLevel=1&amp;DefaultUserRegion=244&amp;WuClientVer=1023.1020.2192.0&amp;OSVersion=10.0.22631.3007&amp;DeviceFamily=Windows.Desktop</w:t>
      </w:r>
    </w:p>
    <w:p w14:paraId="6B80A4E8" w14:textId="77777777" w:rsidR="00A23709" w:rsidRDefault="00A23709" w:rsidP="00A23709">
      <w:pPr>
        <w:pStyle w:val="Heading1"/>
      </w:pPr>
      <w:r>
        <w:t>&gt;&gt; 2024/01/22 16:57:18.5456213 15520 11656 DownloadManager DynamicDownloadData DeviceAttributes: E:BranchReadinessLevel=CB&amp;CurrentBranch=ni_release&amp;OEMModel=HP%20Laptop%2014-cf2xxx&amp;FlightRing=Retail&amp;AttrDataVer=242&amp;InstallLanguage=en-US&amp;OSUILocale=en-US&amp;InstallationType=Client&amp;FlightingBranchName=&amp;OSSkuId=101&amp;App=WU_STORE&amp;ProcessorManufacturer=GenuineIntel&amp;OEMName_Uncleaned=HP&amp;AppVer=1023.1020.2192.0&amp;OSArchitecture=AMD64&amp;IsFlightingEnabled=0&amp;TelemetryLevel=1&amp;DefaultUserRegion=244&amp;WuClientVer=1023.1020.2192.0&amp;OSVersion=10.0.22631.3007&amp;DeviceFamily=Windows.Desktop</w:t>
      </w:r>
    </w:p>
    <w:p w14:paraId="414343F4" w14:textId="77777777" w:rsidR="00A23709" w:rsidRDefault="00A23709" w:rsidP="00A23709">
      <w:pPr>
        <w:pStyle w:val="Heading1"/>
      </w:pPr>
      <w:r>
        <w:t>&gt;&gt; 2024/01/22 16:57:18.5456314 15520 11656 IdleTimer       WU operation (CDynamicDownloadDataFetcher::FetchAndStoreDynamicData) started; operation # 109; does use network; is at background priority</w:t>
      </w:r>
    </w:p>
    <w:p w14:paraId="4C92C23A" w14:textId="77777777" w:rsidR="00A23709" w:rsidRDefault="00A23709" w:rsidP="00A23709">
      <w:pPr>
        <w:pStyle w:val="Heading1"/>
      </w:pPr>
      <w:r>
        <w:t>&gt;&gt; 2024/01/22 16:57:18.5629502 15520 11656 SLS             Get response for service 855E8A7C-ECB4-4CA3-B045-1DFA50104289 - forceExpire[False] asyncRefreshOnExpiry[False]</w:t>
      </w:r>
    </w:p>
    <w:p w14:paraId="35321C10" w14:textId="77777777" w:rsidR="00A23709" w:rsidRDefault="00A23709" w:rsidP="00A23709">
      <w:pPr>
        <w:pStyle w:val="Heading1"/>
      </w:pPr>
      <w:r>
        <w:t>&gt;&gt; 2024/01/22 16:57:18.5629594 15520 11656 SLS             path used for cache lookup: /SLS/{855E8A7C-ECB4-4CA3-B045-1DFA50104289}/x64/10.0.22631.3007/0?CH=259&amp;L=en-US&amp;P=&amp;PT=0x65&amp;WUA=1023.1020.2192.0&amp;MK=HP&amp;MD=HP+Laptop+14-cf2xxx</w:t>
      </w:r>
    </w:p>
    <w:p w14:paraId="5E6B685A" w14:textId="77777777" w:rsidR="00A23709" w:rsidRDefault="00A23709" w:rsidP="00A23709">
      <w:pPr>
        <w:pStyle w:val="Heading1"/>
      </w:pPr>
      <w:r>
        <w:t>&gt;&gt; 2024/01/22 16:57:18.5650032 15520 11656 Misc            Got 855E8A7C-ECB4-4CA3-B045-1DFA50104289 redir SecuredClient/Server URL: "https://fe3cr.delivery.mp.microsoft.com/ClientWebService/client.asmx/secured"</w:t>
      </w:r>
    </w:p>
    <w:p w14:paraId="598F3D07" w14:textId="77777777" w:rsidR="00A23709" w:rsidRDefault="00A23709" w:rsidP="00A23709">
      <w:pPr>
        <w:pStyle w:val="Heading1"/>
      </w:pPr>
      <w:r>
        <w:t>&gt;&gt; 2024/01/22 16:57:18.5653734 15520 11656 DownloadManager CallerAttributes: (null)</w:t>
      </w:r>
    </w:p>
    <w:p w14:paraId="67252ACE" w14:textId="77777777" w:rsidR="00A23709" w:rsidRDefault="00A23709" w:rsidP="00A23709">
      <w:pPr>
        <w:pStyle w:val="Heading1"/>
      </w:pPr>
      <w:r>
        <w:t>&gt;&gt; 2024/01/22 16:57:18.5665195 15520 11656 Misc            Token Requested with 1 category IDs.</w:t>
      </w:r>
    </w:p>
    <w:p w14:paraId="17E804F1" w14:textId="77777777" w:rsidR="00A23709" w:rsidRDefault="00A23709" w:rsidP="00A23709">
      <w:pPr>
        <w:pStyle w:val="Heading1"/>
      </w:pPr>
      <w:r>
        <w:t>&gt;&gt; 2024/01/22 16:57:18.5665241 15520 11656 Misc             0: 2D2CE3B7-E4C8-4595-9D9B-0618D0E0C313</w:t>
      </w:r>
    </w:p>
    <w:p w14:paraId="3B125ECD" w14:textId="77777777" w:rsidR="00A23709" w:rsidRDefault="00A23709" w:rsidP="00A23709">
      <w:pPr>
        <w:pStyle w:val="Heading1"/>
      </w:pPr>
      <w:r>
        <w:t>&gt;&gt; 2024/01/22 16:57:18.5853615 15520 11656 Misc            GetUserTickets: No user tickets found. Returning WU_E_NO_USERTOKEN.</w:t>
      </w:r>
    </w:p>
    <w:p w14:paraId="4ACBC2BA" w14:textId="77777777" w:rsidR="00A23709" w:rsidRDefault="00A23709" w:rsidP="00A23709">
      <w:pPr>
        <w:pStyle w:val="Heading1"/>
      </w:pPr>
      <w:r>
        <w:t>&gt;&gt; 2024/01/22 16:57:20.9373654 15520 16784 WebServices     DetermineProxyConfiguration: UseUserProxy=No</w:t>
      </w:r>
    </w:p>
    <w:p w14:paraId="05FA34C3" w14:textId="77777777" w:rsidR="00A23709" w:rsidRDefault="00A23709" w:rsidP="00A23709">
      <w:pPr>
        <w:pStyle w:val="Heading1"/>
      </w:pPr>
      <w:r>
        <w:t>&gt;&gt; 2024/01/22 16:57:20.9373825 15520 16784 WebServices     WS error: There was an error communicating with the endpoint at 'https://fe2cr.update.microsoft.com/v6/ClientWebService/client.asmx'.</w:t>
      </w:r>
    </w:p>
    <w:p w14:paraId="6AC6D27C" w14:textId="77777777" w:rsidR="00A23709" w:rsidRDefault="00A23709" w:rsidP="00A23709">
      <w:pPr>
        <w:pStyle w:val="Heading1"/>
      </w:pPr>
      <w:r>
        <w:t>&gt;&gt; 2024/01/22 16:57:20.9373877 15520 16784 WebServices     WS error: The given proxy cannot be reached.</w:t>
      </w:r>
    </w:p>
    <w:p w14:paraId="6885E158" w14:textId="77777777" w:rsidR="00A23709" w:rsidRDefault="00A23709" w:rsidP="00A23709">
      <w:pPr>
        <w:pStyle w:val="Heading1"/>
      </w:pPr>
      <w:r>
        <w:t>&gt;&gt; 2024/01/22 16:57:20.9373945 15520 16784 WebServices     Proxy Behavior: 2, system proxy options exhausted.. switch to user proxy</w:t>
      </w:r>
    </w:p>
    <w:p w14:paraId="7322E85F" w14:textId="77777777" w:rsidR="00A23709" w:rsidRDefault="00A23709" w:rsidP="00A23709">
      <w:pPr>
        <w:pStyle w:val="Heading1"/>
      </w:pPr>
      <w:r>
        <w:t>&gt;&gt; 2024/01/22 16:57:20.9374033 15520 16784 WebServices     MoveToNextProxySettings: ServiceAuthScheme=0, ProxyAuthScheme=0, LastProxyConfigTried=2, DefaultProxyOptionsExhausted=Yes, UserProxyOptionsExhausted=No</w:t>
      </w:r>
    </w:p>
    <w:p w14:paraId="1D398AEF" w14:textId="77777777" w:rsidR="00A23709" w:rsidRDefault="00A23709" w:rsidP="00A23709">
      <w:pPr>
        <w:pStyle w:val="Heading1"/>
      </w:pPr>
      <w:r>
        <w:t>&gt;&gt; 2024/01/22 16:57:20.9378813 15520 16784 WebServices     DetermineProxyConfiguration: UseUserProxy=Yes</w:t>
      </w:r>
    </w:p>
    <w:p w14:paraId="4393C791" w14:textId="77777777" w:rsidR="00A23709" w:rsidRDefault="00A23709" w:rsidP="00A23709">
      <w:pPr>
        <w:pStyle w:val="Heading1"/>
      </w:pPr>
      <w:r>
        <w:t>&gt;&gt; 2024/01/22 16:57:20.9380626 15520 16784 WebServices     Auto proxy settings for this web service call.</w:t>
      </w:r>
    </w:p>
    <w:p w14:paraId="175BF03A" w14:textId="77777777" w:rsidR="00A23709" w:rsidRDefault="00A23709" w:rsidP="00A23709">
      <w:pPr>
        <w:pStyle w:val="Heading1"/>
      </w:pPr>
      <w:r>
        <w:t>&gt;&gt; 2024/01/22 16:57:37.9399091 15520 11656 Misc            *FAILED* [800704CF] Method failed [AuthTicketHelper::GetDeviceTickets:697]</w:t>
      </w:r>
    </w:p>
    <w:p w14:paraId="3D1B9FC9" w14:textId="77777777" w:rsidR="00A23709" w:rsidRDefault="00A23709" w:rsidP="00A23709">
      <w:pPr>
        <w:pStyle w:val="Heading1"/>
      </w:pPr>
      <w:r>
        <w:t>&gt;&gt; 2024/01/22 16:57:37.9487009 15520 11656 Misc            Device tickets obtained as Local System</w:t>
      </w:r>
    </w:p>
    <w:p w14:paraId="67CDBD21" w14:textId="77777777" w:rsidR="00A23709" w:rsidRDefault="00A23709" w:rsidP="00A23709">
      <w:pPr>
        <w:pStyle w:val="Heading1"/>
      </w:pPr>
      <w:r>
        <w:t>&gt;&gt; 2024/01/22 16:57:37.9879085 15520 11656 Misc            GetAllAccountTickets, hr = 0, ticketCount = 0</w:t>
      </w:r>
    </w:p>
    <w:p w14:paraId="5ADD9665" w14:textId="77777777" w:rsidR="00A23709" w:rsidRDefault="00A23709" w:rsidP="00A23709">
      <w:pPr>
        <w:pStyle w:val="Heading1"/>
      </w:pPr>
      <w:r>
        <w:t>&gt;&gt; 2024/01/22 16:57:37.9920280 15520 11656 Misc            Sending XML blob as WS Security token.</w:t>
      </w:r>
    </w:p>
    <w:p w14:paraId="01DF80C1" w14:textId="77777777" w:rsidR="00A23709" w:rsidRDefault="00A23709" w:rsidP="00A23709">
      <w:pPr>
        <w:pStyle w:val="Heading1"/>
      </w:pPr>
      <w:r>
        <w:t>&gt;&gt; 2024/01/22 16:57:37.9923292 15520 11656 Misc            Acquired new token from Server</w:t>
      </w:r>
    </w:p>
    <w:p w14:paraId="765B1A57" w14:textId="77777777" w:rsidR="00A23709" w:rsidRDefault="00A23709" w:rsidP="00A23709">
      <w:pPr>
        <w:pStyle w:val="Heading1"/>
      </w:pPr>
      <w:r>
        <w:t>&gt;&gt; 2024/01/22 16:57:37.9927188 15520 11656 Misc            Got service 855E8A7C-ECB4-4CA3-B045-1DFA50104289 plugin SecuredClient/Server auth token of type 0x00000001</w:t>
      </w:r>
    </w:p>
    <w:p w14:paraId="200E7E96" w14:textId="77777777" w:rsidR="00A23709" w:rsidRDefault="00A23709" w:rsidP="00A23709">
      <w:pPr>
        <w:pStyle w:val="Heading1"/>
      </w:pPr>
      <w:r>
        <w:t>&gt;&gt; 2024/01/22 16:57:37.9927941 15520 11656 WebServices     DetermineProxyConfiguration: UseUserProxy=Yes</w:t>
      </w:r>
    </w:p>
    <w:p w14:paraId="671AF829" w14:textId="77777777" w:rsidR="00A23709" w:rsidRDefault="00A23709" w:rsidP="00A23709">
      <w:pPr>
        <w:pStyle w:val="Heading1"/>
      </w:pPr>
      <w:r>
        <w:t>&gt;&gt; 2024/01/22 16:57:37.9928160 15520 11656 WebServices     Auto proxy settings for this web service call.</w:t>
      </w:r>
    </w:p>
    <w:p w14:paraId="10AF3B87" w14:textId="77777777" w:rsidR="00A23709" w:rsidRDefault="00A23709" w:rsidP="00A23709">
      <w:pPr>
        <w:pStyle w:val="Heading1"/>
      </w:pPr>
      <w:r>
        <w:t>&gt;&gt; 2024/01/22 16:57:38.9601276 15520 11656 WebServices     DetermineProxyConfiguration: UseUserProxy=Yes</w:t>
      </w:r>
    </w:p>
    <w:p w14:paraId="2D8B5C79" w14:textId="77777777" w:rsidR="00A23709" w:rsidRDefault="00A23709" w:rsidP="00A23709">
      <w:pPr>
        <w:pStyle w:val="Heading1"/>
      </w:pPr>
      <w:r>
        <w:t>&gt;&gt; 2024/01/22 16:57:38.9601698 15520 11656 DownloadManager GetExtendedUpdateInfo2 returned, hr=0x00000000, FileLocations=4, FileDecryptionData=0</w:t>
      </w:r>
    </w:p>
    <w:p w14:paraId="56674ACC" w14:textId="77777777" w:rsidR="00A23709" w:rsidRDefault="00A23709" w:rsidP="00A23709">
      <w:pPr>
        <w:pStyle w:val="Heading1"/>
      </w:pPr>
      <w:r>
        <w:t>&gt;&gt; 2024/01/22 16:57:38.9664001 15520 11656 IdleTimer       WU operation (CDynamicDownloadDataFetcher::FetchAndStoreDynamicData, operation # 109) stopped; does use network; is at background priority</w:t>
      </w:r>
    </w:p>
    <w:p w14:paraId="53AD60D4" w14:textId="77777777" w:rsidR="00A23709" w:rsidRDefault="00A23709" w:rsidP="00A23709">
      <w:pPr>
        <w:pStyle w:val="Heading1"/>
      </w:pPr>
      <w:r>
        <w:t>&gt;&gt; 2024/01/22 16:57:38.9664684 15520 11656 DownloadManager DynamicDownloadDataFetcher Refresh complete</w:t>
      </w:r>
    </w:p>
    <w:p w14:paraId="3D68945C" w14:textId="77777777" w:rsidR="00A23709" w:rsidRDefault="00A23709" w:rsidP="00A23709">
      <w:pPr>
        <w:pStyle w:val="Heading1"/>
      </w:pPr>
      <w:r>
        <w:t>&gt;&gt; 2024/01/22 16:57:38.9666260 15520 11656 DownloadManager DynamicDownloadDataFetcher Refreshed Update 1F291B42-D7EE-46A7-AA4C-0190DB51FA64.1 SetDynamicResult: 0</w:t>
      </w:r>
    </w:p>
    <w:p w14:paraId="7010641C" w14:textId="77777777" w:rsidR="00A23709" w:rsidRDefault="00A23709" w:rsidP="00A23709">
      <w:pPr>
        <w:pStyle w:val="Heading1"/>
      </w:pPr>
      <w:r>
        <w:t>&gt;&gt; 2024/01/22 16:57:38.9666964 15520 11656 DownloadManager DynamicDownloadDataFetcher Refreshed Update D4BD846C-166A-4BF8-8069-AD9E7A708A4A.1 SetDynamicResult: 0</w:t>
      </w:r>
    </w:p>
    <w:p w14:paraId="3FDD8C72" w14:textId="77777777" w:rsidR="00A23709" w:rsidRDefault="00A23709" w:rsidP="00A23709">
      <w:pPr>
        <w:pStyle w:val="Heading1"/>
      </w:pPr>
      <w:r>
        <w:t>&gt;&gt; 2024/01/22 16:57:38.9667019 15520 11656 DownloadManager DynamicDownloadDataFetcher HandleDynamicDataRefreshResult</w:t>
      </w:r>
    </w:p>
    <w:p w14:paraId="3161B813" w14:textId="77777777" w:rsidR="00A23709" w:rsidRDefault="00A23709" w:rsidP="00A23709">
      <w:pPr>
        <w:pStyle w:val="Heading1"/>
      </w:pPr>
      <w:r>
        <w:t>&gt;&gt; 2024/01/22 16:57:39.0094597 15520 11656 SLS             Get response for service 9482F4B4-E343-43B6-B170-9A65BC822C77 - forceExpire[False] asyncRefreshOnExpiry[False]</w:t>
      </w:r>
    </w:p>
    <w:p w14:paraId="0CDF6F65" w14:textId="77777777" w:rsidR="00A23709" w:rsidRDefault="00A23709" w:rsidP="00A23709">
      <w:pPr>
        <w:pStyle w:val="Heading1"/>
      </w:pPr>
      <w:r>
        <w:t>&gt;&gt; 2024/01/22 16:57:39.0094803 15520 11656 SLS             path used for cache lookup: /SLS/{9482F4B4-E343-43B6-B170-9A65BC822C77}/x64/10.0.22631.3007/0?CH=259&amp;L=en-US&amp;P=&amp;PT=0x65&amp;WUA=1023.1020.2192.0&amp;MK=HP&amp;MD=HP+Laptop+14-cf2xxx</w:t>
      </w:r>
    </w:p>
    <w:p w14:paraId="72C13BE5" w14:textId="77777777" w:rsidR="00A23709" w:rsidRDefault="00A23709" w:rsidP="00A23709">
      <w:pPr>
        <w:pStyle w:val="Heading1"/>
      </w:pPr>
      <w:r>
        <w:t>&gt;&gt; 2024/01/22 16:57:39.0132731 15520 11656 DownloadManager DownloadManager CreateDownloadJob.</w:t>
      </w:r>
    </w:p>
    <w:p w14:paraId="7A23C7F5" w14:textId="77777777" w:rsidR="00A23709" w:rsidRDefault="00A23709" w:rsidP="00A23709">
      <w:pPr>
        <w:pStyle w:val="Heading1"/>
      </w:pPr>
      <w:r>
        <w:t>&gt;&gt; 2024/01/22 16:57:39.0206017 15520 11656 DownloadManager Uninit download job 1F291B42-D7EE-46A7-AA4C-0190DB51FA64.1.</w:t>
      </w:r>
    </w:p>
    <w:p w14:paraId="49BB074D" w14:textId="77777777" w:rsidR="00A23709" w:rsidRDefault="00A23709" w:rsidP="00A23709">
      <w:pPr>
        <w:pStyle w:val="Heading1"/>
      </w:pPr>
      <w:r>
        <w:t>&gt;&gt; 2024/01/22 16:57:39.0208148 15520 11656 DownloadManager Uninit download job 00000000-0000-0000-0000-000000000000.0.</w:t>
      </w:r>
    </w:p>
    <w:p w14:paraId="2713F435" w14:textId="77777777" w:rsidR="00A23709" w:rsidRDefault="00A23709" w:rsidP="00A23709">
      <w:pPr>
        <w:pStyle w:val="Heading1"/>
      </w:pPr>
      <w:r>
        <w:t>&gt;&gt; 2024/01/22 16:57:39.0208374 15520 11656 DownloadManager Queueing update 1F291B42-D7EE-46A7-AA4C-0190DB51FA64.1 for download handler request generation.</w:t>
      </w:r>
    </w:p>
    <w:p w14:paraId="438C69EC" w14:textId="77777777" w:rsidR="00A23709" w:rsidRDefault="00A23709" w:rsidP="00A23709">
      <w:pPr>
        <w:pStyle w:val="Heading1"/>
      </w:pPr>
      <w:r>
        <w:t>&gt;&gt; 2024/01/22 16:57:39.0213257 15520 11656 DownloadManager Handler can skip block validation for update 1F291B42-D7EE-46A7-AA4C-0190DB51FA64.1</w:t>
      </w:r>
    </w:p>
    <w:p w14:paraId="7CC86650" w14:textId="77777777" w:rsidR="00A23709" w:rsidRDefault="00A23709" w:rsidP="00A23709">
      <w:pPr>
        <w:pStyle w:val="Heading1"/>
      </w:pPr>
      <w:r>
        <w:t>&gt;&gt; 2024/01/22 16:57:39.0213567 15520 11656 DownloadManager DownloadJob failed to init</w:t>
      </w:r>
    </w:p>
    <w:p w14:paraId="2F09F443" w14:textId="77777777" w:rsidR="00A23709" w:rsidRDefault="00A23709" w:rsidP="00A23709">
      <w:pPr>
        <w:pStyle w:val="Heading1"/>
      </w:pPr>
      <w:r>
        <w:t>&gt;&gt; 2024/01/22 16:57:39.0232461 15520 11656 DownloadManager DownloadManager CreateDownloadJob.</w:t>
      </w:r>
    </w:p>
    <w:p w14:paraId="2BEC8914" w14:textId="77777777" w:rsidR="00A23709" w:rsidRDefault="00A23709" w:rsidP="00A23709">
      <w:pPr>
        <w:pStyle w:val="Heading1"/>
      </w:pPr>
      <w:r>
        <w:t>&gt;&gt; 2024/01/22 16:57:39.0299385 15520 11656 DownloadManager Uninit download job D4BD846C-166A-4BF8-8069-AD9E7A708A4A.1.</w:t>
      </w:r>
    </w:p>
    <w:p w14:paraId="2C539CD5" w14:textId="77777777" w:rsidR="00A23709" w:rsidRDefault="00A23709" w:rsidP="00A23709">
      <w:pPr>
        <w:pStyle w:val="Heading1"/>
      </w:pPr>
      <w:r>
        <w:t>&gt;&gt; 2024/01/22 16:57:39.0300947 15520 11656 DownloadManager Uninit download job 00000000-0000-0000-0000-000000000000.0.</w:t>
      </w:r>
    </w:p>
    <w:p w14:paraId="1EB465AE" w14:textId="77777777" w:rsidR="00A23709" w:rsidRDefault="00A23709" w:rsidP="00A23709">
      <w:pPr>
        <w:pStyle w:val="Heading1"/>
      </w:pPr>
      <w:r>
        <w:t>&gt;&gt; 2024/01/22 16:57:39.0301127 15520 11656 DownloadManager Queueing update D4BD846C-166A-4BF8-8069-AD9E7A708A4A.1 for download handler request generation.</w:t>
      </w:r>
    </w:p>
    <w:p w14:paraId="09AD96EF" w14:textId="77777777" w:rsidR="00A23709" w:rsidRDefault="00A23709" w:rsidP="00A23709">
      <w:pPr>
        <w:pStyle w:val="Heading1"/>
      </w:pPr>
      <w:r>
        <w:t>&gt;&gt; 2024/01/22 16:57:39.0305477 15520 11656 DownloadManager Handler can skip block validation for update D4BD846C-166A-4BF8-8069-AD9E7A708A4A.1</w:t>
      </w:r>
    </w:p>
    <w:p w14:paraId="638416AE" w14:textId="77777777" w:rsidR="00A23709" w:rsidRDefault="00A23709" w:rsidP="00A23709">
      <w:pPr>
        <w:pStyle w:val="Heading1"/>
      </w:pPr>
      <w:r>
        <w:t>&gt;&gt; 2024/01/22 16:57:39.0305753 15520 11656 DownloadManager DownloadJob failed to init</w:t>
      </w:r>
    </w:p>
    <w:p w14:paraId="5D66F277" w14:textId="77777777" w:rsidR="00A23709" w:rsidRDefault="00A23709" w:rsidP="00A23709">
      <w:pPr>
        <w:pStyle w:val="Heading1"/>
      </w:pPr>
      <w:r>
        <w:t>&gt;&gt; 2024/01/22 16:57:39.0324981 15520 11656 Agent           Effective power state: DC(considered as AC); IsOnAC: No.</w:t>
      </w:r>
    </w:p>
    <w:p w14:paraId="5170B697" w14:textId="77777777" w:rsidR="00A23709" w:rsidRDefault="00A23709" w:rsidP="00A23709">
      <w:pPr>
        <w:pStyle w:val="Heading1"/>
      </w:pPr>
      <w:r>
        <w:t>&gt;&gt; 2024/01/22 16:57:39.0327605 15520 17268 DownloadManager Lock the sandbox of update 1F291B42-D7EE-46A7-AA4C-0190DB51FA64.1 (session data: (null))</w:t>
      </w:r>
    </w:p>
    <w:p w14:paraId="6C19A641" w14:textId="77777777" w:rsidR="00A23709" w:rsidRDefault="00A23709" w:rsidP="00A23709">
      <w:pPr>
        <w:pStyle w:val="Heading1"/>
      </w:pPr>
      <w:r>
        <w:t>&gt;&gt; 2024/01/22 16:57:39.0339150 15520 5000  Agent           WU client calls back to download call {A3C5625B-8532-42E4-BD76-8AE9F75DA509} with code Call progress and error 0</w:t>
      </w:r>
    </w:p>
    <w:p w14:paraId="2F0BFEEE" w14:textId="77777777" w:rsidR="00A23709" w:rsidRDefault="00A23709" w:rsidP="00A23709">
      <w:pPr>
        <w:pStyle w:val="Heading1"/>
      </w:pPr>
      <w:r>
        <w:t>&gt;&gt; 2024/01/22 16:57:39.0730230 15520 17268 SLS             Get response for service 855E8A7C-ECB4-4CA3-B045-1DFA50104289 - forceExpire[False] asyncRefreshOnExpiry[False]</w:t>
      </w:r>
    </w:p>
    <w:p w14:paraId="7A3FB8EA" w14:textId="77777777" w:rsidR="00A23709" w:rsidRDefault="00A23709" w:rsidP="00A23709">
      <w:pPr>
        <w:pStyle w:val="Heading1"/>
      </w:pPr>
      <w:r>
        <w:t>&gt;&gt; 2024/01/22 16:57:39.0730439 15520 17268 SLS             path used for cache lookup: /SLS/{855E8A7C-ECB4-4CA3-B045-1DFA50104289}/x64/10.0.22631.3007/0?CH=259&amp;L=en-US&amp;P=&amp;PT=0x65&amp;WUA=1023.1020.2192.0&amp;MK=HP&amp;MD=HP+Laptop+14-cf2xxx</w:t>
      </w:r>
    </w:p>
    <w:p w14:paraId="79A5DBA5" w14:textId="77777777" w:rsidR="00A23709" w:rsidRDefault="00A23709" w:rsidP="00A23709">
      <w:pPr>
        <w:pStyle w:val="Heading1"/>
      </w:pPr>
      <w:r>
        <w:t>&gt;&gt; 2024/01/22 16:57:39.0783277 15520 17268 Agent           *FAILED* [8024000E] file = C:\__w\1\s\src\Client\lib\EndpointProviders\EndpointProviders.cpp, line = 2209</w:t>
      </w:r>
    </w:p>
    <w:p w14:paraId="6AE845D8" w14:textId="77777777" w:rsidR="00A23709" w:rsidRDefault="00A23709" w:rsidP="00A23709">
      <w:pPr>
        <w:pStyle w:val="Heading1"/>
      </w:pPr>
      <w:r>
        <w:t>&gt;&gt; 2024/01/22 16:57:39.0792489 15520 17268 DownloadManager Disabling chunked mode for download. updateid: 1F291B42-D7EE-46A7-AA4C-0190DB51FA64.1</w:t>
      </w:r>
    </w:p>
    <w:p w14:paraId="6BCC67E0" w14:textId="77777777" w:rsidR="00A23709" w:rsidRDefault="00A23709" w:rsidP="00A23709">
      <w:pPr>
        <w:pStyle w:val="Heading1"/>
      </w:pPr>
      <w:r>
        <w:t>&gt;&gt; 2024/01/22 16:57:39.0792711 15520 17268 DownloadManager Generating download request for update 1F291B42-D7EE-46A7-AA4C-0190DB51FA64.1.</w:t>
      </w:r>
    </w:p>
    <w:p w14:paraId="1BB9F8AF" w14:textId="77777777" w:rsidR="00A23709" w:rsidRDefault="00A23709" w:rsidP="00A23709">
      <w:pPr>
        <w:pStyle w:val="Heading1"/>
      </w:pPr>
      <w:r>
        <w:t>&gt;&gt; 2024/01/22 16:57:39.0833535 15520 17268 DownloadManager Calling into handler 0x9 to generate download request for update 1F291B42-D7EE-46A7-AA4C-0190DB51FA64.1.</w:t>
      </w:r>
    </w:p>
    <w:p w14:paraId="4886123D" w14:textId="77777777" w:rsidR="00A23709" w:rsidRDefault="00A23709" w:rsidP="00A23709">
      <w:pPr>
        <w:pStyle w:val="Heading1"/>
      </w:pPr>
      <w:r>
        <w:t>&gt;&gt; 2024/01/22 16:57:39.0939945 15520 17268 Handler         New StreamingDataSource created for update {1F291B42-D7EE-46A7-AA4C-0190DB51FA64} [d:E1A85885]</w:t>
      </w:r>
    </w:p>
    <w:p w14:paraId="5A767EA2" w14:textId="77777777" w:rsidR="00A23709" w:rsidRDefault="00A23709" w:rsidP="00A23709">
      <w:pPr>
        <w:pStyle w:val="Heading1"/>
      </w:pPr>
      <w:r>
        <w:t>&gt;&gt; 2024/01/22 16:57:39.0942589 15520 17268 Handler         AppX GDR: New Deployment Operation</w:t>
      </w:r>
    </w:p>
    <w:p w14:paraId="0EE4E9D7" w14:textId="77777777" w:rsidR="00A23709" w:rsidRDefault="00A23709" w:rsidP="00A23709">
      <w:pPr>
        <w:pStyle w:val="Heading1"/>
      </w:pPr>
      <w:r>
        <w:t>&gt;&gt; 2024/01/22 16:57:39.0944890 15520 17268 Handler         Staging package for update 1F291B42-D7EE-46A7-AA4C-0190DB51FA64 [Required content only: False]</w:t>
      </w:r>
    </w:p>
    <w:p w14:paraId="7EEBA08A" w14:textId="77777777" w:rsidR="00A23709" w:rsidRDefault="00A23709" w:rsidP="00A23709">
      <w:pPr>
        <w:pStyle w:val="Heading1"/>
      </w:pPr>
      <w:r>
        <w:t>&gt;&gt; 2024/01/22 16:57:39.0967778 15520 17268 Handler         Calling StagePackageToVolumeAndOptionalPackagesAsync: update: {1F291B42-D7EE-46A7-AA4C-0190DB51FA64}, volume id: \\?\Volume{0ad7ecb5-bcac-42fc-8de1-f48e36ea194e}\, options: 00000000, priority: Interactive (Default)</w:t>
      </w:r>
    </w:p>
    <w:p w14:paraId="307ABA41" w14:textId="77777777" w:rsidR="00A23709" w:rsidRDefault="00A23709" w:rsidP="00A23709">
      <w:pPr>
        <w:pStyle w:val="Heading1"/>
      </w:pPr>
      <w:r>
        <w:t>&gt;&gt; 2024/01/22 16:57:39.1312724 15520 17268 Handler         AppX GDR: Waiting 100 ms for download execute or completion event.</w:t>
      </w:r>
    </w:p>
    <w:p w14:paraId="6F482DA5" w14:textId="77777777" w:rsidR="00A23709" w:rsidRDefault="00A23709" w:rsidP="00A23709">
      <w:pPr>
        <w:pStyle w:val="Heading1"/>
      </w:pPr>
      <w:r>
        <w:t>&gt;&gt; 2024/01/22 16:57:39.2019249 15520 3024  DownloadManager CreateDataSource request. UpdateId=1F291B42-D7EE-46A7-AA4C-0190DB51FA64 [d:E1A85885]</w:t>
      </w:r>
    </w:p>
    <w:p w14:paraId="3F0C1192" w14:textId="77777777" w:rsidR="00A23709" w:rsidRDefault="00A23709" w:rsidP="00A23709">
      <w:pPr>
        <w:pStyle w:val="Heading1"/>
      </w:pPr>
      <w:r>
        <w:t>&gt;&gt; 2024/01/22 16:57:39.2019332 15520 3024  DownloadManager Found existing StreamingDataSource for update {1F291B42-D7EE-46A7-AA4C-0190DB51FA64} [d:E1A85885]</w:t>
      </w:r>
    </w:p>
    <w:p w14:paraId="4D0AE6FA" w14:textId="77777777" w:rsidR="00A23709" w:rsidRDefault="00A23709" w:rsidP="00A23709">
      <w:pPr>
        <w:pStyle w:val="Heading1"/>
      </w:pPr>
      <w:r>
        <w:t>&gt;&gt; 2024/01/22 16:57:39.2095672 15520 3024  Handler         CAppxRangeRequestJobNoBlockValidation::Run {1F291B42-D7EE-46A7-AA4C-0190DB51FA64} [d:E1A85885]: Signalling Execution Event</w:t>
      </w:r>
    </w:p>
    <w:p w14:paraId="364BF5F7" w14:textId="77777777" w:rsidR="00A23709" w:rsidRDefault="00A23709" w:rsidP="00A23709">
      <w:pPr>
        <w:pStyle w:val="Heading1"/>
      </w:pPr>
      <w:r>
        <w:t>&gt;&gt; 2024/01/22 16:57:39.2095750 15520 3024  Handler         CAppxRangeRequestJobNoBlockValidation::Run {1F291B42-D7EE-46A7-AA4C-0190DB51FA64} [d:E1A85885]: Begin Wait</w:t>
      </w:r>
    </w:p>
    <w:p w14:paraId="1B27C2D9" w14:textId="77777777" w:rsidR="00A23709" w:rsidRDefault="00A23709" w:rsidP="00A23709">
      <w:pPr>
        <w:pStyle w:val="Heading1"/>
      </w:pPr>
      <w:r>
        <w:t>&gt;&gt; 2024/01/22 16:57:39.2095800 15520 3024  Handler         CAppxRangeRequestJobNoBlockValidation::Run {1F291B42-D7EE-46A7-AA4C-0190DB51FA64} [d:E1A85885]: Signalling Execution Event</w:t>
      </w:r>
    </w:p>
    <w:p w14:paraId="5F6AC88F" w14:textId="77777777" w:rsidR="00A23709" w:rsidRDefault="00A23709" w:rsidP="00A23709">
      <w:pPr>
        <w:pStyle w:val="Heading1"/>
      </w:pPr>
      <w:r>
        <w:t>&gt;&gt; 2024/01/22 16:57:39.2095823 15520 3024  Handler         CAppxRangeRequestJobNoBlockValidation::Run {1F291B42-D7EE-46A7-AA4C-0190DB51FA64} [d:E1A85885]: Begin Wait</w:t>
      </w:r>
    </w:p>
    <w:p w14:paraId="1E9D0BF7" w14:textId="77777777" w:rsidR="00A23709" w:rsidRDefault="00A23709" w:rsidP="00A23709">
      <w:pPr>
        <w:pStyle w:val="Heading1"/>
      </w:pPr>
      <w:r>
        <w:t>&gt;&gt; 2024/01/22 16:57:39.2096272 15520 17268 DownloadManager Subscribing to GDR Retry due to async handler trigger.</w:t>
      </w:r>
    </w:p>
    <w:p w14:paraId="09E0B96F" w14:textId="77777777" w:rsidR="00A23709" w:rsidRDefault="00A23709" w:rsidP="00A23709">
      <w:pPr>
        <w:pStyle w:val="Heading1"/>
      </w:pPr>
      <w:r>
        <w:t>&gt;&gt; 2024/01/22 16:57:39.2096296 15520 17268 Handler         AppX GDR: EventExecute seen. Execute, Resetting</w:t>
      </w:r>
    </w:p>
    <w:p w14:paraId="0D367B5E" w14:textId="77777777" w:rsidR="00A23709" w:rsidRDefault="00A23709" w:rsidP="00A23709">
      <w:pPr>
        <w:pStyle w:val="Heading1"/>
      </w:pPr>
      <w:r>
        <w:t>&gt;&gt; 2024/01/22 16:57:39.2096595 15520 17268 Handler         AppX GDR: Successfully generated a download request. Update Id: 1F291B42-D7EE-46A7-AA4C-0190DB51FA64, cFiles=1</w:t>
      </w:r>
    </w:p>
    <w:p w14:paraId="7E2786C8" w14:textId="77777777" w:rsidR="00A23709" w:rsidRDefault="00A23709" w:rsidP="00A23709">
      <w:pPr>
        <w:pStyle w:val="Heading1"/>
      </w:pPr>
      <w:r>
        <w:t>&gt;&gt; 2024/01/22 16:57:39.2110692 15520 17268 DownloadManager Handler (9) for update 1F291B42-D7EE-46A7-AA4C-0190DB51FA64 selected volume id: "\\?\Volume{0ad7ecb5-bcac-42fc-8de1-f48e36ea194e}\"</w:t>
      </w:r>
    </w:p>
    <w:p w14:paraId="4D6AAB5B" w14:textId="77777777" w:rsidR="00A23709" w:rsidRDefault="00A23709" w:rsidP="00A23709">
      <w:pPr>
        <w:pStyle w:val="Heading1"/>
      </w:pPr>
      <w:r>
        <w:t>&gt;&gt; 2024/01/22 16:57:39.2111074 15520 17268 DownloadManager Unlock the sandbox of update 1F291B42-D7EE-46A7-AA4C-0190DB51FA64.1 (session data: (null))</w:t>
      </w:r>
    </w:p>
    <w:p w14:paraId="103C8FEA" w14:textId="77777777" w:rsidR="00A23709" w:rsidRDefault="00A23709" w:rsidP="00A23709">
      <w:pPr>
        <w:pStyle w:val="Heading1"/>
      </w:pPr>
      <w:r>
        <w:t>&gt;&gt; 2024/01/22 16:57:39.2111206 15520 17268 DownloadManager Lock the sandbox of update D4BD846C-166A-4BF8-8069-AD9E7A708A4A.1 (session data: (null))</w:t>
      </w:r>
    </w:p>
    <w:p w14:paraId="7E69ACEA" w14:textId="77777777" w:rsidR="00A23709" w:rsidRDefault="00A23709" w:rsidP="00A23709">
      <w:pPr>
        <w:pStyle w:val="Heading1"/>
      </w:pPr>
      <w:r>
        <w:t>&gt;&gt; 2024/01/22 16:57:39.2310383 15520 17268 SLS             Get response for service 855E8A7C-ECB4-4CA3-B045-1DFA50104289 - forceExpire[False] asyncRefreshOnExpiry[False]</w:t>
      </w:r>
    </w:p>
    <w:p w14:paraId="371B93F4" w14:textId="77777777" w:rsidR="00A23709" w:rsidRDefault="00A23709" w:rsidP="00A23709">
      <w:pPr>
        <w:pStyle w:val="Heading1"/>
      </w:pPr>
      <w:r>
        <w:t>&gt;&gt; 2024/01/22 16:57:39.2310482 15520 17268 SLS             path used for cache lookup: /SLS/{855E8A7C-ECB4-4CA3-B045-1DFA50104289}/x64/10.0.22631.3007/0?CH=259&amp;L=en-US&amp;P=&amp;PT=0x65&amp;WUA=1023.1020.2192.0&amp;MK=HP&amp;MD=HP+Laptop+14-cf2xxx</w:t>
      </w:r>
    </w:p>
    <w:p w14:paraId="3807D6BA" w14:textId="77777777" w:rsidR="00A23709" w:rsidRDefault="00A23709" w:rsidP="00A23709">
      <w:pPr>
        <w:pStyle w:val="Heading1"/>
      </w:pPr>
      <w:r>
        <w:t>&gt;&gt; 2024/01/22 16:57:39.2330498 15520 17268 Agent           *FAILED* [8024000E] file = C:\__w\1\s\src\Client\lib\EndpointProviders\EndpointProviders.cpp, line = 2209</w:t>
      </w:r>
    </w:p>
    <w:p w14:paraId="1FC5644E" w14:textId="77777777" w:rsidR="00A23709" w:rsidRDefault="00A23709" w:rsidP="00A23709">
      <w:pPr>
        <w:pStyle w:val="Heading1"/>
      </w:pPr>
      <w:r>
        <w:t>&gt;&gt; 2024/01/22 16:57:39.2334002 15520 17268 DownloadManager Disabling chunked mode for download. updateid: D4BD846C-166A-4BF8-8069-AD9E7A708A4A.1</w:t>
      </w:r>
    </w:p>
    <w:p w14:paraId="72A5C9CB" w14:textId="77777777" w:rsidR="00A23709" w:rsidRDefault="00A23709" w:rsidP="00A23709">
      <w:pPr>
        <w:pStyle w:val="Heading1"/>
      </w:pPr>
      <w:r>
        <w:t>&gt;&gt; 2024/01/22 16:57:39.2334087 15520 17268 DownloadManager Generating download request for update D4BD846C-166A-4BF8-8069-AD9E7A708A4A.1.</w:t>
      </w:r>
    </w:p>
    <w:p w14:paraId="5D3B5932" w14:textId="77777777" w:rsidR="00A23709" w:rsidRDefault="00A23709" w:rsidP="00A23709">
      <w:pPr>
        <w:pStyle w:val="Heading1"/>
      </w:pPr>
      <w:r>
        <w:t>&gt;&gt; 2024/01/22 16:57:39.2481718 15520 11656 SLS             Get response for service 9482F4B4-E343-43B6-B170-9A65BC822C77 - forceExpire[False] asyncRefreshOnExpiry[False]</w:t>
      </w:r>
    </w:p>
    <w:p w14:paraId="48D9B518" w14:textId="77777777" w:rsidR="00A23709" w:rsidRDefault="00A23709" w:rsidP="00A23709">
      <w:pPr>
        <w:pStyle w:val="Heading1"/>
      </w:pPr>
      <w:r>
        <w:t>&gt;&gt; 2024/01/22 16:57:39.2481813 15520 11656 SLS             path used for cache lookup: /SLS/{9482F4B4-E343-43B6-B170-9A65BC822C77}/x64/10.0.22631.3007/0?CH=259&amp;L=en-US&amp;P=&amp;PT=0x65&amp;WUA=1023.1020.2192.0&amp;MK=HP&amp;MD=HP+Laptop+14-cf2xxx</w:t>
      </w:r>
    </w:p>
    <w:p w14:paraId="63054311" w14:textId="77777777" w:rsidR="00A23709" w:rsidRDefault="00A23709" w:rsidP="00A23709">
      <w:pPr>
        <w:pStyle w:val="Heading1"/>
      </w:pPr>
      <w:r>
        <w:t>&gt;&gt; 2024/01/22 16:57:39.2496298 15520 11656 DownloadManager DownloadManager CreateDownloadJob.</w:t>
      </w:r>
    </w:p>
    <w:p w14:paraId="5BEACBD9" w14:textId="77777777" w:rsidR="00A23709" w:rsidRDefault="00A23709" w:rsidP="00A23709">
      <w:pPr>
        <w:pStyle w:val="Heading1"/>
      </w:pPr>
      <w:r>
        <w:t>&gt;&gt; 2024/01/22 16:57:42.0120213 15520 11656 DownloadManager DO job initialized: JobId = {0D3C68A2-6AEF-4A68-8695-8E6EEABDC532}</w:t>
      </w:r>
    </w:p>
    <w:p w14:paraId="599B3A84" w14:textId="77777777" w:rsidR="00A23709" w:rsidRDefault="00A23709" w:rsidP="00A23709">
      <w:pPr>
        <w:pStyle w:val="Heading1"/>
      </w:pPr>
      <w:r>
        <w:t>&gt;&gt; 2024/01/22 16:57:42.0255064 15520 11656 DownloadManager Downloading from http://tlu.dl.delivery.mp.microsoft.com/filestreamingservice/files/6c5ccbb5-88d3-4e90-ac79-3880010d81af?P1=1705972074&amp;P2=404&amp;P3=2&amp;P4=lmSmXMbItf0elGRPvLwJAqUcvd4Y2YIIhP7Dpn6Fu06MYOqfGkujgRBEENjF6J8XvWoxrx7%2fP%2fRPk1iMuTW9lw%3d%3d to C:\WINDOWS\SoftwareDistribution\Download\9d6172fa1dc41a48846593219fc6519f\e1a85885fd4453165061351651289cce8f8590c4 (1 subranges).</w:t>
      </w:r>
    </w:p>
    <w:p w14:paraId="3320CF5E" w14:textId="77777777" w:rsidR="00A23709" w:rsidRDefault="00A23709" w:rsidP="00A23709">
      <w:pPr>
        <w:pStyle w:val="Heading1"/>
      </w:pPr>
      <w:r>
        <w:t>&gt;&gt; 2024/01/22 16:57:42.0284312 15520 11656 DownloadManager CUpdateDownloadJob::Init: Base Transfer Time: 0 100ns, Downloaded Size: 0 byte, Percent: 0, Calculation Time: 0 secs</w:t>
      </w:r>
    </w:p>
    <w:p w14:paraId="0CC014D4" w14:textId="77777777" w:rsidR="00A23709" w:rsidRDefault="00A23709" w:rsidP="00A23709">
      <w:pPr>
        <w:pStyle w:val="Heading1"/>
      </w:pPr>
      <w:r>
        <w:t>&gt;&gt; 2024/01/22 16:57:42.0284641 15520 11656 DownloadManager Created download job 0D3C68A2-6AEF-4A68-8695-8E6EEABDC532; streaming data: Yes</w:t>
      </w:r>
    </w:p>
    <w:p w14:paraId="3FEBCE06" w14:textId="77777777" w:rsidR="00A23709" w:rsidRDefault="00A23709" w:rsidP="00A23709">
      <w:pPr>
        <w:pStyle w:val="Heading1"/>
      </w:pPr>
      <w:r>
        <w:t>&gt;&gt; 2024/01/22 16:57:42.0308755 15520 11656 DownloadManager New download job {0D3C68A2-6AEF-4A68-8695-8E6EEABDC532} for UpdateId 1F291B42-D7EE-46A7-AA4C-0190DB51FA64.1</w:t>
      </w:r>
    </w:p>
    <w:p w14:paraId="544BA12F" w14:textId="77777777" w:rsidR="00A23709" w:rsidRDefault="00A23709" w:rsidP="00A23709">
      <w:pPr>
        <w:pStyle w:val="Heading1"/>
      </w:pPr>
      <w:r>
        <w:t>&gt;&gt; 2024/01/22 16:57:42.0308834 15520 11656 DownloadManager DownloadJob Inited</w:t>
      </w:r>
    </w:p>
    <w:p w14:paraId="74735C37" w14:textId="77777777" w:rsidR="00A23709" w:rsidRDefault="00A23709" w:rsidP="00A23709">
      <w:pPr>
        <w:pStyle w:val="Heading1"/>
      </w:pPr>
      <w:r>
        <w:t>&gt;&gt; 2024/01/22 16:57:42.0722344 15520 11656 SLS             Get response for service 9482F4B4-E343-43B6-B170-9A65BC822C77 - forceExpire[False] asyncRefreshOnExpiry[False]</w:t>
      </w:r>
    </w:p>
    <w:p w14:paraId="08A5A983" w14:textId="77777777" w:rsidR="00A23709" w:rsidRDefault="00A23709" w:rsidP="00A23709">
      <w:pPr>
        <w:pStyle w:val="Heading1"/>
      </w:pPr>
      <w:r>
        <w:t>&gt;&gt; 2024/01/22 16:57:42.0722543 15520 11656 SLS             path used for cache lookup: /SLS/{9482F4B4-E343-43B6-B170-9A65BC822C77}/x64/10.0.22631.3007/0?CH=259&amp;L=en-US&amp;P=&amp;PT=0x65&amp;WUA=1023.1020.2192.0&amp;MK=HP&amp;MD=HP+Laptop+14-cf2xxx</w:t>
      </w:r>
    </w:p>
    <w:p w14:paraId="5664C00F" w14:textId="77777777" w:rsidR="00A23709" w:rsidRDefault="00A23709" w:rsidP="00A23709">
      <w:pPr>
        <w:pStyle w:val="Heading1"/>
      </w:pPr>
      <w:r>
        <w:t>&gt;&gt; 2024/01/22 16:57:42.0801394 15520 11656 DownloadManager Update the URLs for DO Job 0D3C68A2-6AEF-4A68-8695-8E6EEABDC532 - Update 1F291B42-D7EE-46A7-AA4C-0190DB51FA64.1</w:t>
      </w:r>
    </w:p>
    <w:p w14:paraId="7228E580" w14:textId="77777777" w:rsidR="00A23709" w:rsidRDefault="00A23709" w:rsidP="00A23709">
      <w:pPr>
        <w:pStyle w:val="Heading1"/>
      </w:pPr>
      <w:r>
        <w:t>&gt;&gt; 2024/01/22 16:57:42.0901579 15520 11656 DownloadManager 0 of 1 files' URLs are updated.</w:t>
      </w:r>
    </w:p>
    <w:p w14:paraId="25F9487A" w14:textId="77777777" w:rsidR="00A23709" w:rsidRDefault="00A23709" w:rsidP="00A23709">
      <w:pPr>
        <w:pStyle w:val="Heading1"/>
      </w:pPr>
      <w:r>
        <w:t>At line:1 char:12</w:t>
      </w:r>
    </w:p>
    <w:p w14:paraId="675E363A" w14:textId="77777777" w:rsidR="00A23709" w:rsidRDefault="00A23709" w:rsidP="00A23709">
      <w:pPr>
        <w:pStyle w:val="Heading1"/>
      </w:pPr>
      <w:r>
        <w:t>+ 2024/01/22 16:57:16.8675250 15520 15156 ProtocolTalker  Skipping driv ...</w:t>
      </w:r>
    </w:p>
    <w:p w14:paraId="24533AF8" w14:textId="77777777" w:rsidR="00A23709" w:rsidRDefault="00A23709" w:rsidP="00A23709">
      <w:pPr>
        <w:pStyle w:val="Heading1"/>
      </w:pPr>
      <w:r>
        <w:t>+            ~~~~~~~~~~~~~~~~</w:t>
      </w:r>
    </w:p>
    <w:p w14:paraId="280A0527" w14:textId="77777777" w:rsidR="00A23709" w:rsidRDefault="00A23709" w:rsidP="00A23709">
      <w:pPr>
        <w:pStyle w:val="Heading1"/>
      </w:pPr>
      <w:r>
        <w:t>Unexpected token '16:57:16.8675250' in expression or statement.</w:t>
      </w:r>
    </w:p>
    <w:p w14:paraId="2374607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2A5910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4B933D9" w14:textId="77777777" w:rsidR="00A23709" w:rsidRDefault="00A23709" w:rsidP="00A23709">
      <w:pPr>
        <w:pStyle w:val="Heading1"/>
      </w:pPr>
    </w:p>
    <w:p w14:paraId="3006ED2A" w14:textId="77777777" w:rsidR="00A23709" w:rsidRDefault="00A23709" w:rsidP="00A23709">
      <w:pPr>
        <w:pStyle w:val="Heading1"/>
      </w:pPr>
      <w:r>
        <w:t>PS C:\Users\JazmyneJosephine Mar&gt; 2024/01/22 16:57:42.0910763 15520 11656 DownloadManager Download job 0D3C68A2-6AEF-4A68-8695-8E6EEABDC532 resumed.</w:t>
      </w:r>
    </w:p>
    <w:p w14:paraId="14C53C3A" w14:textId="77777777" w:rsidR="00A23709" w:rsidRDefault="00A23709" w:rsidP="00A23709">
      <w:pPr>
        <w:pStyle w:val="Heading1"/>
      </w:pPr>
      <w:r>
        <w:t>At line:1 char:12</w:t>
      </w:r>
    </w:p>
    <w:p w14:paraId="6DA439FC" w14:textId="77777777" w:rsidR="00A23709" w:rsidRDefault="00A23709" w:rsidP="00A23709">
      <w:pPr>
        <w:pStyle w:val="Heading1"/>
      </w:pPr>
      <w:r>
        <w:t>+ 2024/01/22 16:57:42.0910763 15520 11656 DownloadManager Download job  ...</w:t>
      </w:r>
    </w:p>
    <w:p w14:paraId="50516C3C" w14:textId="77777777" w:rsidR="00A23709" w:rsidRDefault="00A23709" w:rsidP="00A23709">
      <w:pPr>
        <w:pStyle w:val="Heading1"/>
      </w:pPr>
      <w:r>
        <w:t>+            ~~~~~~~~~~~~~~~~</w:t>
      </w:r>
    </w:p>
    <w:p w14:paraId="5EB22505" w14:textId="77777777" w:rsidR="00A23709" w:rsidRDefault="00A23709" w:rsidP="00A23709">
      <w:pPr>
        <w:pStyle w:val="Heading1"/>
      </w:pPr>
      <w:r>
        <w:t>Unexpected token '16:57:42.0910763' in expression or statement.</w:t>
      </w:r>
    </w:p>
    <w:p w14:paraId="734307E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D92457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80A4E7" w14:textId="77777777" w:rsidR="00A23709" w:rsidRDefault="00A23709" w:rsidP="00A23709">
      <w:pPr>
        <w:pStyle w:val="Heading1"/>
      </w:pPr>
    </w:p>
    <w:p w14:paraId="2542F954" w14:textId="77777777" w:rsidR="00A23709" w:rsidRDefault="00A23709" w:rsidP="00A23709">
      <w:pPr>
        <w:pStyle w:val="Heading1"/>
      </w:pPr>
      <w:r>
        <w:t>PS C:\Users\JazmyneJosephine Mar&gt; 2024/01/22 16:57:42.1497644 15520 11656 DownloadManager DownloadManager CreateDownloadJob.</w:t>
      </w:r>
    </w:p>
    <w:p w14:paraId="1563C2F7" w14:textId="77777777" w:rsidR="00A23709" w:rsidRDefault="00A23709" w:rsidP="00A23709">
      <w:pPr>
        <w:pStyle w:val="Heading1"/>
      </w:pPr>
      <w:r>
        <w:t>At line:1 char:12</w:t>
      </w:r>
    </w:p>
    <w:p w14:paraId="2F3B4118" w14:textId="77777777" w:rsidR="00A23709" w:rsidRDefault="00A23709" w:rsidP="00A23709">
      <w:pPr>
        <w:pStyle w:val="Heading1"/>
      </w:pPr>
      <w:r>
        <w:t>+ 2024/01/22 16:57:42.1497644 15520 11656 DownloadManager DownloadManag ...</w:t>
      </w:r>
    </w:p>
    <w:p w14:paraId="0F3CF483" w14:textId="77777777" w:rsidR="00A23709" w:rsidRDefault="00A23709" w:rsidP="00A23709">
      <w:pPr>
        <w:pStyle w:val="Heading1"/>
      </w:pPr>
      <w:r>
        <w:t>+            ~~~~~~~~~~~~~~~~</w:t>
      </w:r>
    </w:p>
    <w:p w14:paraId="307D014F" w14:textId="77777777" w:rsidR="00A23709" w:rsidRDefault="00A23709" w:rsidP="00A23709">
      <w:pPr>
        <w:pStyle w:val="Heading1"/>
      </w:pPr>
      <w:r>
        <w:t>Unexpected token '16:57:42.1497644' in expression or statement.</w:t>
      </w:r>
    </w:p>
    <w:p w14:paraId="46A8049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6C6283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B00D73C" w14:textId="77777777" w:rsidR="00A23709" w:rsidRDefault="00A23709" w:rsidP="00A23709">
      <w:pPr>
        <w:pStyle w:val="Heading1"/>
      </w:pPr>
    </w:p>
    <w:p w14:paraId="1A4E072B" w14:textId="77777777" w:rsidR="00A23709" w:rsidRDefault="00A23709" w:rsidP="00A23709">
      <w:pPr>
        <w:pStyle w:val="Heading1"/>
      </w:pPr>
      <w:r>
        <w:t>PS C:\Users\JazmyneJosephine Mar&gt; 2024/01/22 16:57:42.1497686 15520 11656 DownloadManager The update's sandbox is in use.  Will download when it is no longer busy.</w:t>
      </w:r>
    </w:p>
    <w:p w14:paraId="3E75C587" w14:textId="77777777" w:rsidR="00A23709" w:rsidRDefault="00A23709" w:rsidP="00A23709">
      <w:pPr>
        <w:pStyle w:val="Heading1"/>
      </w:pPr>
      <w:r>
        <w:t>&gt;&gt; 2024/01/22 16:57:42.1497707 15520 11656 DownloadManager DownloadJob failed to init</w:t>
      </w:r>
    </w:p>
    <w:p w14:paraId="47279BC4" w14:textId="77777777" w:rsidR="00A23709" w:rsidRDefault="00A23709" w:rsidP="00A23709">
      <w:pPr>
        <w:pStyle w:val="Heading1"/>
      </w:pPr>
      <w:r>
        <w:t>&gt;&gt; 2024/01/22 16:57:42.1610038 15520 17268 DownloadManager Calling into handler 0x9 to generate download request for update D4BD846C-166A-4BF8-8069-AD9E7A708A4A.1.</w:t>
      </w:r>
    </w:p>
    <w:p w14:paraId="558F923B" w14:textId="77777777" w:rsidR="00A23709" w:rsidRDefault="00A23709" w:rsidP="00A23709">
      <w:pPr>
        <w:pStyle w:val="Heading1"/>
      </w:pPr>
      <w:r>
        <w:t>&gt;&gt; 2024/01/22 16:57:42.1633568 15520 17268 Handler         New StreamingDataSource created for update {D4BD846C-166A-4BF8-8069-AD9E7A708A4A} [d:F3535A3B]</w:t>
      </w:r>
    </w:p>
    <w:p w14:paraId="7FE9CE13" w14:textId="77777777" w:rsidR="00A23709" w:rsidRDefault="00A23709" w:rsidP="00A23709">
      <w:pPr>
        <w:pStyle w:val="Heading1"/>
      </w:pPr>
      <w:r>
        <w:t>&gt;&gt; 2024/01/22 16:57:42.1634231 15520 17268 Handler         AppX GDR: New Deployment Operation</w:t>
      </w:r>
    </w:p>
    <w:p w14:paraId="4793BDA4" w14:textId="77777777" w:rsidR="00A23709" w:rsidRDefault="00A23709" w:rsidP="00A23709">
      <w:pPr>
        <w:pStyle w:val="Heading1"/>
      </w:pPr>
      <w:r>
        <w:t>&gt;&gt; 2024/01/22 16:57:42.1636459 15520 17268 Handler         Staging package for update D4BD846C-166A-4BF8-8069-AD9E7A708A4A [Required content only: False]</w:t>
      </w:r>
    </w:p>
    <w:p w14:paraId="09DF1778" w14:textId="77777777" w:rsidR="00A23709" w:rsidRDefault="00A23709" w:rsidP="00A23709">
      <w:pPr>
        <w:pStyle w:val="Heading1"/>
      </w:pPr>
      <w:r>
        <w:t>&gt;&gt; 2024/01/22 16:57:42.1644385 15520 17268 Handler         Calling StagePackageToVolumeAndOptionalPackagesAsync: update: {D4BD846C-166A-4BF8-8069-AD9E7A708A4A}, volume id: \\?\Volume{0ad7ecb5-bcac-42fc-8de1-f48e36ea194e}\, options: 00000000, priority: Interactive (Default)</w:t>
      </w:r>
    </w:p>
    <w:p w14:paraId="4E9416BB" w14:textId="77777777" w:rsidR="00A23709" w:rsidRDefault="00A23709" w:rsidP="00A23709">
      <w:pPr>
        <w:pStyle w:val="Heading1"/>
      </w:pPr>
      <w:r>
        <w:t>&gt;&gt; 2024/01/22 16:57:42.1709393 15520 17268 Handler         AppX GDR: Waiting 100 ms for download execute or completion event.</w:t>
      </w:r>
    </w:p>
    <w:p w14:paraId="2238F05B" w14:textId="77777777" w:rsidR="00A23709" w:rsidRDefault="00A23709" w:rsidP="00A23709">
      <w:pPr>
        <w:pStyle w:val="Heading1"/>
      </w:pPr>
      <w:r>
        <w:t>&gt;&gt; 2024/01/22 16:57:42.2120161 15520 16704 DownloadManager CreateDataSource request. UpdateId=D4BD846C-166A-4BF8-8069-AD9E7A708A4A [d:F3535A3B]</w:t>
      </w:r>
    </w:p>
    <w:p w14:paraId="7D69A686" w14:textId="77777777" w:rsidR="00A23709" w:rsidRDefault="00A23709" w:rsidP="00A23709">
      <w:pPr>
        <w:pStyle w:val="Heading1"/>
      </w:pPr>
      <w:r>
        <w:t>&gt;&gt; 2024/01/22 16:57:42.2120250 15520 16704 DownloadManager Found existing StreamingDataSource for update {D4BD846C-166A-4BF8-8069-AD9E7A708A4A} [d:F3535A3B]</w:t>
      </w:r>
    </w:p>
    <w:p w14:paraId="59267038" w14:textId="77777777" w:rsidR="00A23709" w:rsidRDefault="00A23709" w:rsidP="00A23709">
      <w:pPr>
        <w:pStyle w:val="Heading1"/>
      </w:pPr>
      <w:r>
        <w:t>&gt;&gt; 2024/01/22 16:57:42.2127804 15520 16704 Handler         CAppxRangeRequestJobNoBlockValidation::Run {D4BD846C-166A-4BF8-8069-AD9E7A708A4A} [d:F3535A3B]: Signalling Execution Event</w:t>
      </w:r>
    </w:p>
    <w:p w14:paraId="32ABF2D4" w14:textId="77777777" w:rsidR="00A23709" w:rsidRDefault="00A23709" w:rsidP="00A23709">
      <w:pPr>
        <w:pStyle w:val="Heading1"/>
      </w:pPr>
      <w:r>
        <w:t>&gt;&gt; 2024/01/22 16:57:42.2127918 15520 16704 Handler         CAppxRangeRequestJobNoBlockValidation::Run {D4BD846C-166A-4BF8-8069-AD9E7A708A4A} [d:F3535A3B]: Begin Wait</w:t>
      </w:r>
    </w:p>
    <w:p w14:paraId="098F8ABB" w14:textId="77777777" w:rsidR="00A23709" w:rsidRDefault="00A23709" w:rsidP="00A23709">
      <w:pPr>
        <w:pStyle w:val="Heading1"/>
      </w:pPr>
      <w:r>
        <w:t>&gt;&gt; 2024/01/22 16:57:42.2127978 15520 16704 Handler         CAppxRangeRequestJobNoBlockValidation::Run {D4BD846C-166A-4BF8-8069-AD9E7A708A4A} [d:F3535A3B]: Signalling Execution Event</w:t>
      </w:r>
    </w:p>
    <w:p w14:paraId="62C9E7FF" w14:textId="77777777" w:rsidR="00A23709" w:rsidRDefault="00A23709" w:rsidP="00A23709">
      <w:pPr>
        <w:pStyle w:val="Heading1"/>
      </w:pPr>
      <w:r>
        <w:t>&gt;&gt; 2024/01/22 16:57:42.2128005 15520 16704 Handler         CAppxRangeRequestJobNoBlockValidation::Run {D4BD846C-166A-4BF8-8069-AD9E7A708A4A} [d:F3535A3B]: Begin Wait</w:t>
      </w:r>
    </w:p>
    <w:p w14:paraId="76D60716" w14:textId="77777777" w:rsidR="00A23709" w:rsidRDefault="00A23709" w:rsidP="00A23709">
      <w:pPr>
        <w:pStyle w:val="Heading1"/>
      </w:pPr>
      <w:r>
        <w:t>&gt;&gt; 2024/01/22 16:57:42.2128411 15520 17268 DownloadManager Subscribing to GDR Retry due to async handler trigger.</w:t>
      </w:r>
    </w:p>
    <w:p w14:paraId="0BDAD4F3" w14:textId="77777777" w:rsidR="00A23709" w:rsidRDefault="00A23709" w:rsidP="00A23709">
      <w:pPr>
        <w:pStyle w:val="Heading1"/>
      </w:pPr>
      <w:r>
        <w:t>&gt;&gt; 2024/01/22 16:57:42.2128434 15520 17268 Handler         AppX GDR: EventExecute seen. Execute, Resetting</w:t>
      </w:r>
    </w:p>
    <w:p w14:paraId="65282ECA" w14:textId="77777777" w:rsidR="00A23709" w:rsidRDefault="00A23709" w:rsidP="00A23709">
      <w:pPr>
        <w:pStyle w:val="Heading1"/>
      </w:pPr>
      <w:r>
        <w:t>&gt;&gt; 2024/01/22 16:57:42.2128682 15520 17268 Handler         AppX GDR: Successfully generated a download request. Update Id: D4BD846C-166A-4BF8-8069-AD9E7A708A4A, cFiles=1</w:t>
      </w:r>
    </w:p>
    <w:p w14:paraId="5197E448" w14:textId="77777777" w:rsidR="00A23709" w:rsidRDefault="00A23709" w:rsidP="00A23709">
      <w:pPr>
        <w:pStyle w:val="Heading1"/>
      </w:pPr>
      <w:r>
        <w:t>&gt;&gt; 2024/01/22 16:57:42.2142905 15520 17268 DownloadManager Handler (9) for update D4BD846C-166A-4BF8-8069-AD9E7A708A4A selected volume id: "\\?\Volume{0ad7ecb5-bcac-42fc-8de1-f48e36ea194e}\"</w:t>
      </w:r>
    </w:p>
    <w:p w14:paraId="4B1D8362" w14:textId="77777777" w:rsidR="00A23709" w:rsidRDefault="00A23709" w:rsidP="00A23709">
      <w:pPr>
        <w:pStyle w:val="Heading1"/>
      </w:pPr>
      <w:r>
        <w:t>&gt;&gt; 2024/01/22 16:57:42.2143308 15520 17268 DownloadManager Unlock the sandbox of update D4BD846C-166A-4BF8-8069-AD9E7A708A4A.1 (session data: (null))</w:t>
      </w:r>
    </w:p>
    <w:p w14:paraId="46462FA7" w14:textId="77777777" w:rsidR="00A23709" w:rsidRDefault="00A23709" w:rsidP="00A23709">
      <w:pPr>
        <w:pStyle w:val="Heading1"/>
      </w:pPr>
      <w:r>
        <w:t>&gt;&gt; 2024/01/22 16:57:42.2340918 15520 11656 SLS             Get response for service 9482F4B4-E343-43B6-B170-9A65BC822C77 - forceExpire[False] asyncRefreshOnExpiry[False]</w:t>
      </w:r>
    </w:p>
    <w:p w14:paraId="0D9EE679" w14:textId="77777777" w:rsidR="00A23709" w:rsidRDefault="00A23709" w:rsidP="00A23709">
      <w:pPr>
        <w:pStyle w:val="Heading1"/>
      </w:pPr>
      <w:r>
        <w:t>&gt;&gt; 2024/01/22 16:57:42.2341009 15520 11656 SLS             path used for cache lookup: /SLS/{9482F4B4-E343-43B6-B170-9A65BC822C77}/x64/10.0.22631.3007/0?CH=259&amp;L=en-US&amp;P=&amp;PT=0x65&amp;WUA=1023.1020.2192.0&amp;MK=HP&amp;MD=HP+Laptop+14-cf2xxx</w:t>
      </w:r>
    </w:p>
    <w:p w14:paraId="23FC6A67" w14:textId="77777777" w:rsidR="00A23709" w:rsidRDefault="00A23709" w:rsidP="00A23709">
      <w:pPr>
        <w:pStyle w:val="Heading1"/>
      </w:pPr>
      <w:r>
        <w:t>&gt;&gt; 2024/01/22 16:57:42.2514713 15520 11656 SLS             Get response for service 9482F4B4-E343-43B6-B170-9A65BC822C77 - forceExpire[False] asyncRefreshOnExpiry[False]</w:t>
      </w:r>
    </w:p>
    <w:p w14:paraId="258ABEF8" w14:textId="77777777" w:rsidR="00A23709" w:rsidRDefault="00A23709" w:rsidP="00A23709">
      <w:pPr>
        <w:pStyle w:val="Heading1"/>
      </w:pPr>
      <w:r>
        <w:t>&gt;&gt; 2024/01/22 16:57:42.2514857 15520 11656 SLS             path used for cache lookup: /SLS/{9482F4B4-E343-43B6-B170-9A65BC822C77}/x64/10.0.22631.3007/0?CH=259&amp;L=en-US&amp;P=&amp;PT=0x65&amp;WUA=1023.1020.2192.0&amp;MK=HP&amp;MD=HP+Laptop+14-cf2xxx</w:t>
      </w:r>
    </w:p>
    <w:p w14:paraId="56CD09DB" w14:textId="77777777" w:rsidR="00A23709" w:rsidRDefault="00A23709" w:rsidP="00A23709">
      <w:pPr>
        <w:pStyle w:val="Heading1"/>
      </w:pPr>
      <w:r>
        <w:t>&gt;&gt; 2024/01/22 16:57:42.2546835 15520 11656 DownloadManager Update the URLs for DO Job 0D3C68A2-6AEF-4A68-8695-8E6EEABDC532 - Update 1F291B42-D7EE-46A7-AA4C-0190DB51FA64.1</w:t>
      </w:r>
    </w:p>
    <w:p w14:paraId="130007A1" w14:textId="77777777" w:rsidR="00A23709" w:rsidRDefault="00A23709" w:rsidP="00A23709">
      <w:pPr>
        <w:pStyle w:val="Heading1"/>
      </w:pPr>
      <w:r>
        <w:t>&gt;&gt; 2024/01/22 16:57:42.2557000 15520 11656 DownloadManager 0 of 1 files' URLs are updated.</w:t>
      </w:r>
    </w:p>
    <w:p w14:paraId="033162A4" w14:textId="77777777" w:rsidR="00A23709" w:rsidRDefault="00A23709" w:rsidP="00A23709">
      <w:pPr>
        <w:pStyle w:val="Heading1"/>
      </w:pPr>
      <w:r>
        <w:t>At line:1 char:12</w:t>
      </w:r>
    </w:p>
    <w:p w14:paraId="18A1D511" w14:textId="77777777" w:rsidR="00A23709" w:rsidRDefault="00A23709" w:rsidP="00A23709">
      <w:pPr>
        <w:pStyle w:val="Heading1"/>
      </w:pPr>
      <w:r>
        <w:t>+ 2024/01/22 16:57:42.1497686 15520 11656 DownloadManager The update's  ...</w:t>
      </w:r>
    </w:p>
    <w:p w14:paraId="1377BC75" w14:textId="77777777" w:rsidR="00A23709" w:rsidRDefault="00A23709" w:rsidP="00A23709">
      <w:pPr>
        <w:pStyle w:val="Heading1"/>
      </w:pPr>
      <w:r>
        <w:t>+            ~~~~~~~~~~~~~~~~</w:t>
      </w:r>
    </w:p>
    <w:p w14:paraId="73857F5C" w14:textId="77777777" w:rsidR="00A23709" w:rsidRDefault="00A23709" w:rsidP="00A23709">
      <w:pPr>
        <w:pStyle w:val="Heading1"/>
      </w:pPr>
      <w:r>
        <w:t>Unexpected token '16:57:42.1497686' in expression or statement.</w:t>
      </w:r>
    </w:p>
    <w:p w14:paraId="6373E8B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0B40E9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A0D40E" w14:textId="77777777" w:rsidR="00A23709" w:rsidRDefault="00A23709" w:rsidP="00A23709">
      <w:pPr>
        <w:pStyle w:val="Heading1"/>
      </w:pPr>
    </w:p>
    <w:p w14:paraId="22F3FA39" w14:textId="77777777" w:rsidR="00A23709" w:rsidRDefault="00A23709" w:rsidP="00A23709">
      <w:pPr>
        <w:pStyle w:val="Heading1"/>
      </w:pPr>
      <w:r>
        <w:t>PS C:\Users\JazmyneJosephine Mar&gt; 2024/01/22 16:57:42.2559843 15520 11656 DownloadManager Download job 0D3C68A2-6AEF-4A68-8695-8E6EEABDC532 resumed.</w:t>
      </w:r>
    </w:p>
    <w:p w14:paraId="04D32E15" w14:textId="77777777" w:rsidR="00A23709" w:rsidRDefault="00A23709" w:rsidP="00A23709">
      <w:pPr>
        <w:pStyle w:val="Heading1"/>
      </w:pPr>
      <w:r>
        <w:t>At line:1 char:12</w:t>
      </w:r>
    </w:p>
    <w:p w14:paraId="349B9925" w14:textId="77777777" w:rsidR="00A23709" w:rsidRDefault="00A23709" w:rsidP="00A23709">
      <w:pPr>
        <w:pStyle w:val="Heading1"/>
      </w:pPr>
      <w:r>
        <w:t>+ 2024/01/22 16:57:42.2559843 15520 11656 DownloadManager Download job  ...</w:t>
      </w:r>
    </w:p>
    <w:p w14:paraId="504EFF26" w14:textId="77777777" w:rsidR="00A23709" w:rsidRDefault="00A23709" w:rsidP="00A23709">
      <w:pPr>
        <w:pStyle w:val="Heading1"/>
      </w:pPr>
      <w:r>
        <w:t>+            ~~~~~~~~~~~~~~~~</w:t>
      </w:r>
    </w:p>
    <w:p w14:paraId="019F456D" w14:textId="77777777" w:rsidR="00A23709" w:rsidRDefault="00A23709" w:rsidP="00A23709">
      <w:pPr>
        <w:pStyle w:val="Heading1"/>
      </w:pPr>
      <w:r>
        <w:t>Unexpected token '16:57:42.2559843' in expression or statement.</w:t>
      </w:r>
    </w:p>
    <w:p w14:paraId="56371A4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AF8BC3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5855ED" w14:textId="77777777" w:rsidR="00A23709" w:rsidRDefault="00A23709" w:rsidP="00A23709">
      <w:pPr>
        <w:pStyle w:val="Heading1"/>
      </w:pPr>
    </w:p>
    <w:p w14:paraId="7EE552CA" w14:textId="77777777" w:rsidR="00A23709" w:rsidRDefault="00A23709" w:rsidP="00A23709">
      <w:pPr>
        <w:pStyle w:val="Heading1"/>
      </w:pPr>
      <w:r>
        <w:t>PS C:\Users\JazmyneJosephine Mar&gt; 2024/01/22 16:57:42.2714415 15520 11656 DownloadManager DownloadManager CreateDownloadJob.</w:t>
      </w:r>
    </w:p>
    <w:p w14:paraId="3EA60C97" w14:textId="77777777" w:rsidR="00A23709" w:rsidRDefault="00A23709" w:rsidP="00A23709">
      <w:pPr>
        <w:pStyle w:val="Heading1"/>
      </w:pPr>
      <w:r>
        <w:t>At line:1 char:12</w:t>
      </w:r>
    </w:p>
    <w:p w14:paraId="033DC46B" w14:textId="77777777" w:rsidR="00A23709" w:rsidRDefault="00A23709" w:rsidP="00A23709">
      <w:pPr>
        <w:pStyle w:val="Heading1"/>
      </w:pPr>
      <w:r>
        <w:t>+ 2024/01/22 16:57:42.2714415 15520 11656 DownloadManager DownloadManag ...</w:t>
      </w:r>
    </w:p>
    <w:p w14:paraId="73A4DBE3" w14:textId="77777777" w:rsidR="00A23709" w:rsidRDefault="00A23709" w:rsidP="00A23709">
      <w:pPr>
        <w:pStyle w:val="Heading1"/>
      </w:pPr>
      <w:r>
        <w:t>+            ~~~~~~~~~~~~~~~~</w:t>
      </w:r>
    </w:p>
    <w:p w14:paraId="16949B51" w14:textId="77777777" w:rsidR="00A23709" w:rsidRDefault="00A23709" w:rsidP="00A23709">
      <w:pPr>
        <w:pStyle w:val="Heading1"/>
      </w:pPr>
      <w:r>
        <w:t>Unexpected token '16:57:42.2714415' in expression or statement.</w:t>
      </w:r>
    </w:p>
    <w:p w14:paraId="5E17229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897664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3BA70F" w14:textId="77777777" w:rsidR="00A23709" w:rsidRDefault="00A23709" w:rsidP="00A23709">
      <w:pPr>
        <w:pStyle w:val="Heading1"/>
      </w:pPr>
    </w:p>
    <w:p w14:paraId="4284A831" w14:textId="77777777" w:rsidR="00A23709" w:rsidRDefault="00A23709" w:rsidP="00A23709">
      <w:pPr>
        <w:pStyle w:val="Heading1"/>
      </w:pPr>
      <w:r>
        <w:t>PS C:\Users\JazmyneJosephine Mar&gt; 2024/01/22 16:57:42.2795495 15520 11656 DownloadManager DO job initialized: JobId = {7A6C3FDE-B4BE-4D66-8BCC-D56596679072}</w:t>
      </w:r>
    </w:p>
    <w:p w14:paraId="76352D0D" w14:textId="77777777" w:rsidR="00A23709" w:rsidRDefault="00A23709" w:rsidP="00A23709">
      <w:pPr>
        <w:pStyle w:val="Heading1"/>
      </w:pPr>
      <w:r>
        <w:t>At line:1 char:12</w:t>
      </w:r>
    </w:p>
    <w:p w14:paraId="710E2FF9" w14:textId="77777777" w:rsidR="00A23709" w:rsidRDefault="00A23709" w:rsidP="00A23709">
      <w:pPr>
        <w:pStyle w:val="Heading1"/>
      </w:pPr>
      <w:r>
        <w:t>+ 2024/01/22 16:57:42.2795495 15520 11656 DownloadManager DO job initia ...</w:t>
      </w:r>
    </w:p>
    <w:p w14:paraId="48536528" w14:textId="77777777" w:rsidR="00A23709" w:rsidRDefault="00A23709" w:rsidP="00A23709">
      <w:pPr>
        <w:pStyle w:val="Heading1"/>
      </w:pPr>
      <w:r>
        <w:t>+            ~~~~~~~~~~~~~~~~</w:t>
      </w:r>
    </w:p>
    <w:p w14:paraId="425C998E" w14:textId="77777777" w:rsidR="00A23709" w:rsidRDefault="00A23709" w:rsidP="00A23709">
      <w:pPr>
        <w:pStyle w:val="Heading1"/>
      </w:pPr>
      <w:r>
        <w:t>Unexpected token '16:57:42.2795495' in expression or statement.</w:t>
      </w:r>
    </w:p>
    <w:p w14:paraId="757BB73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31E3D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2FECE54" w14:textId="77777777" w:rsidR="00A23709" w:rsidRDefault="00A23709" w:rsidP="00A23709">
      <w:pPr>
        <w:pStyle w:val="Heading1"/>
      </w:pPr>
    </w:p>
    <w:p w14:paraId="643E45D4" w14:textId="77777777" w:rsidR="00A23709" w:rsidRDefault="00A23709" w:rsidP="00A23709">
      <w:pPr>
        <w:pStyle w:val="Heading1"/>
      </w:pPr>
      <w:r>
        <w:t>PS C:\Users\JazmyneJosephine Mar&gt; 2024/01/22 16:57:42.2815670 15520 11656 DownloadManager Downloading from http://tlu.dl.delivery.mp.microsoft.com/filestreamingservice/files/bc2b77dd-5801-4779-b34d-77119629866c?P1=1705972059&amp;P2=404&amp;P3=2&amp;P4=YH1SCodKKUR0%2bIc5Wrsa8HuJmIS8uT7wKE5rbtszqeRkqyu%2bhHIN9nXgSf9H%2f%2f3qaA9ODWQmrBbT%2boQqy58XhQ%3d%3d to C:\WINDOWS\SoftwareDistribution\Download\d60cb501610b6a66743c55eade3ef996\f3535a3b47819a04c6d5ee18905493be086e801e (1 subranges).</w:t>
      </w:r>
    </w:p>
    <w:p w14:paraId="4409C3A3" w14:textId="77777777" w:rsidR="00A23709" w:rsidRDefault="00A23709" w:rsidP="00A23709">
      <w:pPr>
        <w:pStyle w:val="Heading1"/>
      </w:pPr>
      <w:r>
        <w:t>At line:1 char:12</w:t>
      </w:r>
    </w:p>
    <w:p w14:paraId="45A31417" w14:textId="77777777" w:rsidR="00A23709" w:rsidRDefault="00A23709" w:rsidP="00A23709">
      <w:pPr>
        <w:pStyle w:val="Heading1"/>
      </w:pPr>
      <w:r>
        <w:t>+ 2024/01/22 16:57:42.2815670 15520 11656 DownloadManager Downloading f ...</w:t>
      </w:r>
    </w:p>
    <w:p w14:paraId="1C4681F6" w14:textId="77777777" w:rsidR="00A23709" w:rsidRDefault="00A23709" w:rsidP="00A23709">
      <w:pPr>
        <w:pStyle w:val="Heading1"/>
      </w:pPr>
      <w:r>
        <w:t>+            ~~~~~~~~~~~~~~~~</w:t>
      </w:r>
    </w:p>
    <w:p w14:paraId="57F47868" w14:textId="77777777" w:rsidR="00A23709" w:rsidRDefault="00A23709" w:rsidP="00A23709">
      <w:pPr>
        <w:pStyle w:val="Heading1"/>
      </w:pPr>
      <w:r>
        <w:t>Unexpected token '16:57:42.2815670' in expression or statement.</w:t>
      </w:r>
    </w:p>
    <w:p w14:paraId="58BC16E8" w14:textId="77777777" w:rsidR="00A23709" w:rsidRDefault="00A23709" w:rsidP="00A23709">
      <w:pPr>
        <w:pStyle w:val="Heading1"/>
      </w:pPr>
      <w:r>
        <w:t>At line:1 char:191</w:t>
      </w:r>
    </w:p>
    <w:p w14:paraId="42C7960D" w14:textId="77777777" w:rsidR="00A23709" w:rsidRDefault="00A23709" w:rsidP="00A23709">
      <w:pPr>
        <w:pStyle w:val="Heading1"/>
      </w:pPr>
      <w:r>
        <w:t>+ ... ice/files/bc2b77dd-5801-4779-b34d-77119629866c?P1=1705972059&amp;P2=404&amp;P ...</w:t>
      </w:r>
    </w:p>
    <w:p w14:paraId="7DD44D6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4AA8312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2C731FC8" w14:textId="77777777" w:rsidR="00A23709" w:rsidRDefault="00A23709" w:rsidP="00A23709">
      <w:pPr>
        <w:pStyle w:val="Heading1"/>
      </w:pPr>
      <w:r>
        <w:t>At line:1 char:198</w:t>
      </w:r>
    </w:p>
    <w:p w14:paraId="5797181E" w14:textId="77777777" w:rsidR="00A23709" w:rsidRDefault="00A23709" w:rsidP="00A23709">
      <w:pPr>
        <w:pStyle w:val="Heading1"/>
      </w:pPr>
      <w:r>
        <w:t>+ ... es/bc2b77dd-5801-4779-b34d-77119629866c?P1=1705972059&amp;P2=404&amp;P3=2&amp;P4= ...</w:t>
      </w:r>
    </w:p>
    <w:p w14:paraId="5A85164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EB4AAC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407D62E" w14:textId="77777777" w:rsidR="00A23709" w:rsidRDefault="00A23709" w:rsidP="00A23709">
      <w:pPr>
        <w:pStyle w:val="Heading1"/>
      </w:pPr>
      <w:r>
        <w:t>At line:1 char:203</w:t>
      </w:r>
    </w:p>
    <w:p w14:paraId="2BB0664C" w14:textId="77777777" w:rsidR="00A23709" w:rsidRDefault="00A23709" w:rsidP="00A23709">
      <w:pPr>
        <w:pStyle w:val="Heading1"/>
      </w:pPr>
      <w:r>
        <w:t>+ ... 2b77dd-5801-4779-b34d-77119629866c?P1=1705972059&amp;P2=404&amp;P3=2&amp;P4=YH1SC ...</w:t>
      </w:r>
    </w:p>
    <w:p w14:paraId="2951454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DDC970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29BC623" w14:textId="77777777" w:rsidR="00A23709" w:rsidRDefault="00A23709" w:rsidP="00A23709">
      <w:pPr>
        <w:pStyle w:val="Heading1"/>
      </w:pPr>
      <w:r>
        <w:t>At line:1 char:431</w:t>
      </w:r>
    </w:p>
    <w:p w14:paraId="2D0CDC39" w14:textId="77777777" w:rsidR="00A23709" w:rsidRDefault="00A23709" w:rsidP="00A23709">
      <w:pPr>
        <w:pStyle w:val="Heading1"/>
      </w:pPr>
      <w:r>
        <w:t>+ ... c55eade3ef996\f3535a3b47819a04c6d5ee18905493be086e801e (1 subranges).</w:t>
      </w:r>
    </w:p>
    <w:p w14:paraId="61693054" w14:textId="77777777" w:rsidR="00A23709" w:rsidRDefault="00A23709" w:rsidP="00A23709">
      <w:pPr>
        <w:pStyle w:val="Heading1"/>
      </w:pPr>
      <w:r>
        <w:t>+                                                               ~~~~~~~~~</w:t>
      </w:r>
    </w:p>
    <w:p w14:paraId="1B6FEB26" w14:textId="77777777" w:rsidR="00A23709" w:rsidRDefault="00A23709" w:rsidP="00A23709">
      <w:pPr>
        <w:pStyle w:val="Heading1"/>
      </w:pPr>
      <w:r>
        <w:t>Unexpected token 'subranges' in expression or statement.</w:t>
      </w:r>
    </w:p>
    <w:p w14:paraId="2F9CC21C" w14:textId="77777777" w:rsidR="00A23709" w:rsidRDefault="00A23709" w:rsidP="00A23709">
      <w:pPr>
        <w:pStyle w:val="Heading1"/>
      </w:pPr>
      <w:r>
        <w:t>At line:1 char:430</w:t>
      </w:r>
    </w:p>
    <w:p w14:paraId="2BCF7395" w14:textId="77777777" w:rsidR="00A23709" w:rsidRDefault="00A23709" w:rsidP="00A23709">
      <w:pPr>
        <w:pStyle w:val="Heading1"/>
      </w:pPr>
      <w:r>
        <w:t>+ ... 6743c55eade3ef996\f3535a3b47819a04c6d5ee18905493be086e801e (1 subrang ...</w:t>
      </w:r>
    </w:p>
    <w:p w14:paraId="5091D293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05483B21" w14:textId="77777777" w:rsidR="00A23709" w:rsidRDefault="00A23709" w:rsidP="00A23709">
      <w:pPr>
        <w:pStyle w:val="Heading1"/>
      </w:pPr>
      <w:r>
        <w:t>Missing closing ')' in expression.</w:t>
      </w:r>
    </w:p>
    <w:p w14:paraId="3F111FC7" w14:textId="77777777" w:rsidR="00A23709" w:rsidRDefault="00A23709" w:rsidP="00A23709">
      <w:pPr>
        <w:pStyle w:val="Heading1"/>
      </w:pPr>
      <w:r>
        <w:t>At line:1 char:440</w:t>
      </w:r>
    </w:p>
    <w:p w14:paraId="0EFCF761" w14:textId="77777777" w:rsidR="00A23709" w:rsidRDefault="00A23709" w:rsidP="00A23709">
      <w:pPr>
        <w:pStyle w:val="Heading1"/>
      </w:pPr>
      <w:r>
        <w:t>+ ... c55eade3ef996\f3535a3b47819a04c6d5ee18905493be086e801e (1 subranges).</w:t>
      </w:r>
    </w:p>
    <w:p w14:paraId="19AAEECD" w14:textId="77777777" w:rsidR="00A23709" w:rsidRDefault="00A23709" w:rsidP="00A23709">
      <w:pPr>
        <w:pStyle w:val="Heading1"/>
      </w:pPr>
      <w:r>
        <w:t>+                                                                        ~</w:t>
      </w:r>
    </w:p>
    <w:p w14:paraId="4D97E88B" w14:textId="77777777" w:rsidR="00A23709" w:rsidRDefault="00A23709" w:rsidP="00A23709">
      <w:pPr>
        <w:pStyle w:val="Heading1"/>
      </w:pPr>
      <w:r>
        <w:t>Unexpected token ')' in expression or statement.</w:t>
      </w:r>
    </w:p>
    <w:p w14:paraId="57C0ED91" w14:textId="77777777" w:rsidR="00A23709" w:rsidRDefault="00A23709" w:rsidP="00A23709">
      <w:pPr>
        <w:pStyle w:val="Heading1"/>
      </w:pPr>
      <w:r>
        <w:t>At line:1 char:441</w:t>
      </w:r>
    </w:p>
    <w:p w14:paraId="1F66C20C" w14:textId="77777777" w:rsidR="00A23709" w:rsidRDefault="00A23709" w:rsidP="00A23709">
      <w:pPr>
        <w:pStyle w:val="Heading1"/>
      </w:pPr>
      <w:r>
        <w:t>+ ... c55eade3ef996\f3535a3b47819a04c6d5ee18905493be086e801e (1 subranges).</w:t>
      </w:r>
    </w:p>
    <w:p w14:paraId="442F0F31" w14:textId="77777777" w:rsidR="00A23709" w:rsidRDefault="00A23709" w:rsidP="00A23709">
      <w:pPr>
        <w:pStyle w:val="Heading1"/>
      </w:pPr>
      <w:r>
        <w:t>+                                                                         ~</w:t>
      </w:r>
    </w:p>
    <w:p w14:paraId="5C66938E" w14:textId="77777777" w:rsidR="00A23709" w:rsidRDefault="00A23709" w:rsidP="00A23709">
      <w:pPr>
        <w:pStyle w:val="Heading1"/>
      </w:pPr>
      <w:r>
        <w:t>Missing expression after '.' in pipeline element.</w:t>
      </w:r>
    </w:p>
    <w:p w14:paraId="663796B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9E969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8032493" w14:textId="77777777" w:rsidR="00A23709" w:rsidRDefault="00A23709" w:rsidP="00A23709">
      <w:pPr>
        <w:pStyle w:val="Heading1"/>
      </w:pPr>
    </w:p>
    <w:p w14:paraId="3B9EE475" w14:textId="77777777" w:rsidR="00A23709" w:rsidRDefault="00A23709" w:rsidP="00A23709">
      <w:pPr>
        <w:pStyle w:val="Heading1"/>
      </w:pPr>
      <w:r>
        <w:t>PS C:\Users\JazmyneJosephine Mar&gt; 2024/01/22 16:57:42.2826983 15520 11656 DownloadManager CUpdateDownloadJob::Init: Base Transfer Time: 0 100ns, Downloaded Size: 0 byte, Percent: 0, Calculation Time: 0 secs</w:t>
      </w:r>
    </w:p>
    <w:p w14:paraId="59AF3A2A" w14:textId="77777777" w:rsidR="00A23709" w:rsidRDefault="00A23709" w:rsidP="00A23709">
      <w:pPr>
        <w:pStyle w:val="Heading1"/>
      </w:pPr>
      <w:r>
        <w:t>At line:1 char:12</w:t>
      </w:r>
    </w:p>
    <w:p w14:paraId="3257390C" w14:textId="77777777" w:rsidR="00A23709" w:rsidRDefault="00A23709" w:rsidP="00A23709">
      <w:pPr>
        <w:pStyle w:val="Heading1"/>
      </w:pPr>
      <w:r>
        <w:t>+ 2024/01/22 16:57:42.2826983 15520 11656 DownloadManager CUpdateDownlo ...</w:t>
      </w:r>
    </w:p>
    <w:p w14:paraId="57344864" w14:textId="77777777" w:rsidR="00A23709" w:rsidRDefault="00A23709" w:rsidP="00A23709">
      <w:pPr>
        <w:pStyle w:val="Heading1"/>
      </w:pPr>
      <w:r>
        <w:t>+            ~~~~~~~~~~~~~~~~</w:t>
      </w:r>
    </w:p>
    <w:p w14:paraId="0BCA05AA" w14:textId="77777777" w:rsidR="00A23709" w:rsidRDefault="00A23709" w:rsidP="00A23709">
      <w:pPr>
        <w:pStyle w:val="Heading1"/>
      </w:pPr>
      <w:r>
        <w:t>Unexpected token '16:57:42.2826983' in expression or statement.</w:t>
      </w:r>
    </w:p>
    <w:p w14:paraId="6047FC5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4A938B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AF11EB8" w14:textId="77777777" w:rsidR="00A23709" w:rsidRDefault="00A23709" w:rsidP="00A23709">
      <w:pPr>
        <w:pStyle w:val="Heading1"/>
      </w:pPr>
    </w:p>
    <w:p w14:paraId="7F343DB3" w14:textId="77777777" w:rsidR="00A23709" w:rsidRDefault="00A23709" w:rsidP="00A23709">
      <w:pPr>
        <w:pStyle w:val="Heading1"/>
      </w:pPr>
      <w:r>
        <w:t>PS C:\Users\JazmyneJosephine Mar&gt; 2024/01/22 16:57:42.2827127 15520 11656 DownloadManager Created download job 7A6C3FDE-B4BE-4D66-8BCC-D56596679072; streaming data: Yes</w:t>
      </w:r>
    </w:p>
    <w:p w14:paraId="122FF976" w14:textId="77777777" w:rsidR="00A23709" w:rsidRDefault="00A23709" w:rsidP="00A23709">
      <w:pPr>
        <w:pStyle w:val="Heading1"/>
      </w:pPr>
      <w:r>
        <w:t>At line:1 char:12</w:t>
      </w:r>
    </w:p>
    <w:p w14:paraId="5581DA0A" w14:textId="77777777" w:rsidR="00A23709" w:rsidRDefault="00A23709" w:rsidP="00A23709">
      <w:pPr>
        <w:pStyle w:val="Heading1"/>
      </w:pPr>
      <w:r>
        <w:t>+ 2024/01/22 16:57:42.2827127 15520 11656 DownloadManager Created downl ...</w:t>
      </w:r>
    </w:p>
    <w:p w14:paraId="719697FB" w14:textId="77777777" w:rsidR="00A23709" w:rsidRDefault="00A23709" w:rsidP="00A23709">
      <w:pPr>
        <w:pStyle w:val="Heading1"/>
      </w:pPr>
      <w:r>
        <w:t>+            ~~~~~~~~~~~~~~~~</w:t>
      </w:r>
    </w:p>
    <w:p w14:paraId="39517D08" w14:textId="77777777" w:rsidR="00A23709" w:rsidRDefault="00A23709" w:rsidP="00A23709">
      <w:pPr>
        <w:pStyle w:val="Heading1"/>
      </w:pPr>
      <w:r>
        <w:t>Unexpected token '16:57:42.2827127' in expression or statement.</w:t>
      </w:r>
    </w:p>
    <w:p w14:paraId="063677B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9AAEB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32CC3FF" w14:textId="77777777" w:rsidR="00A23709" w:rsidRDefault="00A23709" w:rsidP="00A23709">
      <w:pPr>
        <w:pStyle w:val="Heading1"/>
      </w:pPr>
    </w:p>
    <w:p w14:paraId="5767E5AD" w14:textId="77777777" w:rsidR="00A23709" w:rsidRDefault="00A23709" w:rsidP="00A23709">
      <w:pPr>
        <w:pStyle w:val="Heading1"/>
      </w:pPr>
      <w:r>
        <w:t>PS C:\Users\JazmyneJosephine Mar&gt; 2024/01/22 16:57:42.2830335 15520 11656 DownloadManager New download job {7A6C3FDE-B4BE-4D66-8BCC-D56596679072} for UpdateId D4BD846C-166A-4BF8-8069-AD9E7A708A4A.1</w:t>
      </w:r>
    </w:p>
    <w:p w14:paraId="47E30819" w14:textId="77777777" w:rsidR="00A23709" w:rsidRDefault="00A23709" w:rsidP="00A23709">
      <w:pPr>
        <w:pStyle w:val="Heading1"/>
      </w:pPr>
      <w:r>
        <w:t>At line:1 char:12</w:t>
      </w:r>
    </w:p>
    <w:p w14:paraId="6BBA7049" w14:textId="77777777" w:rsidR="00A23709" w:rsidRDefault="00A23709" w:rsidP="00A23709">
      <w:pPr>
        <w:pStyle w:val="Heading1"/>
      </w:pPr>
      <w:r>
        <w:t>+ 2024/01/22 16:57:42.2830335 15520 11656 DownloadManager New download  ...</w:t>
      </w:r>
    </w:p>
    <w:p w14:paraId="6A728C1D" w14:textId="77777777" w:rsidR="00A23709" w:rsidRDefault="00A23709" w:rsidP="00A23709">
      <w:pPr>
        <w:pStyle w:val="Heading1"/>
      </w:pPr>
      <w:r>
        <w:t>+            ~~~~~~~~~~~~~~~~</w:t>
      </w:r>
    </w:p>
    <w:p w14:paraId="47762E71" w14:textId="77777777" w:rsidR="00A23709" w:rsidRDefault="00A23709" w:rsidP="00A23709">
      <w:pPr>
        <w:pStyle w:val="Heading1"/>
      </w:pPr>
      <w:r>
        <w:t>Unexpected token '16:57:42.2830335' in expression or statement.</w:t>
      </w:r>
    </w:p>
    <w:p w14:paraId="1BE0933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17BBF7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36C9A42" w14:textId="77777777" w:rsidR="00A23709" w:rsidRDefault="00A23709" w:rsidP="00A23709">
      <w:pPr>
        <w:pStyle w:val="Heading1"/>
      </w:pPr>
    </w:p>
    <w:p w14:paraId="0866BD02" w14:textId="77777777" w:rsidR="00A23709" w:rsidRDefault="00A23709" w:rsidP="00A23709">
      <w:pPr>
        <w:pStyle w:val="Heading1"/>
      </w:pPr>
      <w:r>
        <w:t>PS C:\Users\JazmyneJosephine Mar&gt; 2024/01/22 16:57:42.2830416 15520 11656 DownloadManager DownloadJob Inited</w:t>
      </w:r>
    </w:p>
    <w:p w14:paraId="686D9FD6" w14:textId="77777777" w:rsidR="00A23709" w:rsidRDefault="00A23709" w:rsidP="00A23709">
      <w:pPr>
        <w:pStyle w:val="Heading1"/>
      </w:pPr>
      <w:r>
        <w:t>At line:1 char:12</w:t>
      </w:r>
    </w:p>
    <w:p w14:paraId="5099B1BA" w14:textId="77777777" w:rsidR="00A23709" w:rsidRDefault="00A23709" w:rsidP="00A23709">
      <w:pPr>
        <w:pStyle w:val="Heading1"/>
      </w:pPr>
      <w:r>
        <w:t>+ 2024/01/22 16:57:42.2830416 15520 11656 DownloadManager DownloadJob I ...</w:t>
      </w:r>
    </w:p>
    <w:p w14:paraId="3344165F" w14:textId="77777777" w:rsidR="00A23709" w:rsidRDefault="00A23709" w:rsidP="00A23709">
      <w:pPr>
        <w:pStyle w:val="Heading1"/>
      </w:pPr>
      <w:r>
        <w:t>+            ~~~~~~~~~~~~~~~~</w:t>
      </w:r>
    </w:p>
    <w:p w14:paraId="561B0045" w14:textId="77777777" w:rsidR="00A23709" w:rsidRDefault="00A23709" w:rsidP="00A23709">
      <w:pPr>
        <w:pStyle w:val="Heading1"/>
      </w:pPr>
      <w:r>
        <w:t>Unexpected token '16:57:42.2830416' in expression or statement.</w:t>
      </w:r>
    </w:p>
    <w:p w14:paraId="64E6350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E8D1ED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6E4FB04" w14:textId="77777777" w:rsidR="00A23709" w:rsidRDefault="00A23709" w:rsidP="00A23709">
      <w:pPr>
        <w:pStyle w:val="Heading1"/>
      </w:pPr>
    </w:p>
    <w:p w14:paraId="097EAB4A" w14:textId="77777777" w:rsidR="00A23709" w:rsidRDefault="00A23709" w:rsidP="00A23709">
      <w:pPr>
        <w:pStyle w:val="Heading1"/>
      </w:pPr>
      <w:r>
        <w:t>PS C:\Users\JazmyneJosephine Mar&gt; 2024/01/22 16:57:42.2988336 15520 11656 SLS             Get response for service 9482F4B4-E343-43B6-B170-9A65BC822C77 - forceExpire[False] asyncRefreshOnExpiry[False]</w:t>
      </w:r>
    </w:p>
    <w:p w14:paraId="5B7DD966" w14:textId="77777777" w:rsidR="00A23709" w:rsidRDefault="00A23709" w:rsidP="00A23709">
      <w:pPr>
        <w:pStyle w:val="Heading1"/>
      </w:pPr>
      <w:r>
        <w:t>At line:1 char:12</w:t>
      </w:r>
    </w:p>
    <w:p w14:paraId="0609FBA5" w14:textId="77777777" w:rsidR="00A23709" w:rsidRDefault="00A23709" w:rsidP="00A23709">
      <w:pPr>
        <w:pStyle w:val="Heading1"/>
      </w:pPr>
      <w:r>
        <w:t>+ 2024/01/22 16:57:42.2988336 15520 11656 SLS             Get response  ...</w:t>
      </w:r>
    </w:p>
    <w:p w14:paraId="48079766" w14:textId="77777777" w:rsidR="00A23709" w:rsidRDefault="00A23709" w:rsidP="00A23709">
      <w:pPr>
        <w:pStyle w:val="Heading1"/>
      </w:pPr>
      <w:r>
        <w:t>+            ~~~~~~~~~~~~~~~~</w:t>
      </w:r>
    </w:p>
    <w:p w14:paraId="6647EF35" w14:textId="77777777" w:rsidR="00A23709" w:rsidRDefault="00A23709" w:rsidP="00A23709">
      <w:pPr>
        <w:pStyle w:val="Heading1"/>
      </w:pPr>
      <w:r>
        <w:t>Unexpected token '16:57:42.2988336' in expression or statement.</w:t>
      </w:r>
    </w:p>
    <w:p w14:paraId="70B0A53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3BEE41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D41B169" w14:textId="77777777" w:rsidR="00A23709" w:rsidRDefault="00A23709" w:rsidP="00A23709">
      <w:pPr>
        <w:pStyle w:val="Heading1"/>
      </w:pPr>
    </w:p>
    <w:p w14:paraId="2C3FB534" w14:textId="77777777" w:rsidR="00A23709" w:rsidRDefault="00A23709" w:rsidP="00A23709">
      <w:pPr>
        <w:pStyle w:val="Heading1"/>
      </w:pPr>
      <w:r>
        <w:t>PS C:\Users\JazmyneJosephine Mar&gt; 2024/01/22 16:57:42.2988435 15520 11656 SLS             path used for cache lookup: /SLS/{9482F4B4-E343-43B6-B170-9A65BC822C77}/x64/10.0.22631.3007/0?CH=259&amp;L=en-US&amp;P=&amp;PT=0x65&amp;WUA=1023.1020.2192.0&amp;MK=HP&amp;MD=HP+Laptop+14-cf2xxx</w:t>
      </w:r>
    </w:p>
    <w:p w14:paraId="23175E3D" w14:textId="77777777" w:rsidR="00A23709" w:rsidRDefault="00A23709" w:rsidP="00A23709">
      <w:pPr>
        <w:pStyle w:val="Heading1"/>
      </w:pPr>
      <w:r>
        <w:t>At line:1 char:12</w:t>
      </w:r>
    </w:p>
    <w:p w14:paraId="5287158A" w14:textId="77777777" w:rsidR="00A23709" w:rsidRDefault="00A23709" w:rsidP="00A23709">
      <w:pPr>
        <w:pStyle w:val="Heading1"/>
      </w:pPr>
      <w:r>
        <w:t>+ 2024/01/22 16:57:42.2988435 15520 11656 SLS             path used for ...</w:t>
      </w:r>
    </w:p>
    <w:p w14:paraId="23521EA2" w14:textId="77777777" w:rsidR="00A23709" w:rsidRDefault="00A23709" w:rsidP="00A23709">
      <w:pPr>
        <w:pStyle w:val="Heading1"/>
      </w:pPr>
      <w:r>
        <w:t>+            ~~~~~~~~~~~~~~~~</w:t>
      </w:r>
    </w:p>
    <w:p w14:paraId="206DFBFA" w14:textId="77777777" w:rsidR="00A23709" w:rsidRDefault="00A23709" w:rsidP="00A23709">
      <w:pPr>
        <w:pStyle w:val="Heading1"/>
      </w:pPr>
      <w:r>
        <w:t>Unexpected token '16:57:42.2988435' in expression or statement.</w:t>
      </w:r>
    </w:p>
    <w:p w14:paraId="36687878" w14:textId="77777777" w:rsidR="00A23709" w:rsidRDefault="00A23709" w:rsidP="00A23709">
      <w:pPr>
        <w:pStyle w:val="Heading1"/>
      </w:pPr>
      <w:r>
        <w:t>At line:1 char:157</w:t>
      </w:r>
    </w:p>
    <w:p w14:paraId="60E2547B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65CFD80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1A0AE6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C50C33F" w14:textId="77777777" w:rsidR="00A23709" w:rsidRDefault="00A23709" w:rsidP="00A23709">
      <w:pPr>
        <w:pStyle w:val="Heading1"/>
      </w:pPr>
      <w:r>
        <w:t>At line:1 char:165</w:t>
      </w:r>
    </w:p>
    <w:p w14:paraId="015F2986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3AC8A0C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DCD5E8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AB0D4CA" w14:textId="77777777" w:rsidR="00A23709" w:rsidRDefault="00A23709" w:rsidP="00A23709">
      <w:pPr>
        <w:pStyle w:val="Heading1"/>
      </w:pPr>
      <w:r>
        <w:t>At line:1 char:168</w:t>
      </w:r>
    </w:p>
    <w:p w14:paraId="3CDFF823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773F3DBD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030727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DA54F45" w14:textId="77777777" w:rsidR="00A23709" w:rsidRDefault="00A23709" w:rsidP="00A23709">
      <w:pPr>
        <w:pStyle w:val="Heading1"/>
      </w:pPr>
      <w:r>
        <w:t>At line:1 char:176</w:t>
      </w:r>
    </w:p>
    <w:p w14:paraId="79DF01CC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7B54F98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5F4903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24DA3C4" w14:textId="77777777" w:rsidR="00A23709" w:rsidRDefault="00A23709" w:rsidP="00A23709">
      <w:pPr>
        <w:pStyle w:val="Heading1"/>
      </w:pPr>
      <w:r>
        <w:t>At line:1 char:197</w:t>
      </w:r>
    </w:p>
    <w:p w14:paraId="47904D80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05FA034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35CF4E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02C9658" w14:textId="77777777" w:rsidR="00A23709" w:rsidRDefault="00A23709" w:rsidP="00A23709">
      <w:pPr>
        <w:pStyle w:val="Heading1"/>
      </w:pPr>
      <w:r>
        <w:t>At line:1 char:203</w:t>
      </w:r>
    </w:p>
    <w:p w14:paraId="49905F92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42AF475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94FF08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ACA44E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CC31D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45181F7" w14:textId="77777777" w:rsidR="00A23709" w:rsidRDefault="00A23709" w:rsidP="00A23709">
      <w:pPr>
        <w:pStyle w:val="Heading1"/>
      </w:pPr>
    </w:p>
    <w:p w14:paraId="15F3AF2F" w14:textId="77777777" w:rsidR="00A23709" w:rsidRDefault="00A23709" w:rsidP="00A23709">
      <w:pPr>
        <w:pStyle w:val="Heading1"/>
      </w:pPr>
      <w:r>
        <w:t>PS C:\Users\JazmyneJosephine Mar&gt; 2024/01/22 16:57:42.3018978 15520 11656 DownloadManager Update the URLs for DO Job 7A6C3FDE-B4BE-4D66-8BCC-D56596679072 - Update D4BD846C-166A-4BF8-8069-AD9E7A708A4A.1</w:t>
      </w:r>
    </w:p>
    <w:p w14:paraId="4094585E" w14:textId="77777777" w:rsidR="00A23709" w:rsidRDefault="00A23709" w:rsidP="00A23709">
      <w:pPr>
        <w:pStyle w:val="Heading1"/>
      </w:pPr>
      <w:r>
        <w:t>At line:1 char:12</w:t>
      </w:r>
    </w:p>
    <w:p w14:paraId="160EF421" w14:textId="77777777" w:rsidR="00A23709" w:rsidRDefault="00A23709" w:rsidP="00A23709">
      <w:pPr>
        <w:pStyle w:val="Heading1"/>
      </w:pPr>
      <w:r>
        <w:t>+ 2024/01/22 16:57:42.3018978 15520 11656 DownloadManager Update the UR ...</w:t>
      </w:r>
    </w:p>
    <w:p w14:paraId="56B851A1" w14:textId="77777777" w:rsidR="00A23709" w:rsidRDefault="00A23709" w:rsidP="00A23709">
      <w:pPr>
        <w:pStyle w:val="Heading1"/>
      </w:pPr>
      <w:r>
        <w:t>+            ~~~~~~~~~~~~~~~~</w:t>
      </w:r>
    </w:p>
    <w:p w14:paraId="78207DCD" w14:textId="77777777" w:rsidR="00A23709" w:rsidRDefault="00A23709" w:rsidP="00A23709">
      <w:pPr>
        <w:pStyle w:val="Heading1"/>
      </w:pPr>
      <w:r>
        <w:t>Unexpected token '16:57:42.3018978' in expression or statement.</w:t>
      </w:r>
    </w:p>
    <w:p w14:paraId="11872C6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BEC92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389CCF" w14:textId="77777777" w:rsidR="00A23709" w:rsidRDefault="00A23709" w:rsidP="00A23709">
      <w:pPr>
        <w:pStyle w:val="Heading1"/>
      </w:pPr>
    </w:p>
    <w:p w14:paraId="51E4ACC1" w14:textId="77777777" w:rsidR="00A23709" w:rsidRDefault="00A23709" w:rsidP="00A23709">
      <w:pPr>
        <w:pStyle w:val="Heading1"/>
      </w:pPr>
      <w:r>
        <w:t>PS C:\Users\JazmyneJosephine Mar&gt; 2024/01/22 16:57:42.3029701 15520 11656 DownloadManager 0 of 1 files' URLs are updated.</w:t>
      </w:r>
    </w:p>
    <w:p w14:paraId="4CC4562F" w14:textId="77777777" w:rsidR="00A23709" w:rsidRDefault="00A23709" w:rsidP="00A23709">
      <w:pPr>
        <w:pStyle w:val="Heading1"/>
      </w:pPr>
      <w:r>
        <w:t>&gt;&gt; 2024/01/22 16:57:42.3032824 15520 11656 DownloadManager Download job 7A6C3FDE-B4BE-4D66-8BCC-D56596679072 resumed.</w:t>
      </w:r>
    </w:p>
    <w:p w14:paraId="232B1C66" w14:textId="77777777" w:rsidR="00A23709" w:rsidRDefault="00A23709" w:rsidP="00A23709">
      <w:pPr>
        <w:pStyle w:val="Heading1"/>
      </w:pPr>
      <w:r>
        <w:t>&gt;&gt; 2024/01/22 16:57:42.3455757 15520 11656 SLS             Get response for service 9482F4B4-E343-43B6-B170-9A65BC822C77 - forceExpire[False] asyncRefreshOnExpiry[False]</w:t>
      </w:r>
    </w:p>
    <w:p w14:paraId="47ED27EE" w14:textId="77777777" w:rsidR="00A23709" w:rsidRDefault="00A23709" w:rsidP="00A23709">
      <w:pPr>
        <w:pStyle w:val="Heading1"/>
      </w:pPr>
      <w:r>
        <w:t>&gt;&gt; 2024/01/22 16:57:42.3455855 15520 11656 SLS             path used for cache lookup: /SLS/{9482F4B4-E343-43B6-B170-9A65BC822C77}/x64/10.0.22631.3007/0?CH=259&amp;L=en-US&amp;P=&amp;PT=0x65&amp;WUA=1023.1020.2192.0&amp;MK=HP&amp;MD=HP+Laptop+14-cf2xxx</w:t>
      </w:r>
    </w:p>
    <w:p w14:paraId="7021BC1C" w14:textId="77777777" w:rsidR="00A23709" w:rsidRDefault="00A23709" w:rsidP="00A23709">
      <w:pPr>
        <w:pStyle w:val="Heading1"/>
      </w:pPr>
      <w:r>
        <w:t>&gt;&gt; 2024/01/22 16:57:42.3627753 15520 11656 SLS             Get response for service 9482F4B4-E343-43B6-B170-9A65BC822C77 - forceExpire[False] asyncRefreshOnExpiry[False]</w:t>
      </w:r>
    </w:p>
    <w:p w14:paraId="593A7887" w14:textId="77777777" w:rsidR="00A23709" w:rsidRDefault="00A23709" w:rsidP="00A23709">
      <w:pPr>
        <w:pStyle w:val="Heading1"/>
      </w:pPr>
      <w:r>
        <w:t>&gt;&gt; 2024/01/22 16:57:42.3627846 15520 11656 SLS             path used for cache lookup: /SLS/{9482F4B4-E343-43B6-B170-9A65BC822C77}/x64/10.0.22631.3007/0?CH=259&amp;L=en-US&amp;P=&amp;PT=0x65&amp;WUA=1023.1020.2192.0&amp;MK=HP&amp;MD=HP+Laptop+14-cf2xxx</w:t>
      </w:r>
    </w:p>
    <w:p w14:paraId="332EC4B6" w14:textId="77777777" w:rsidR="00A23709" w:rsidRDefault="00A23709" w:rsidP="00A23709">
      <w:pPr>
        <w:pStyle w:val="Heading1"/>
      </w:pPr>
      <w:r>
        <w:t>&gt;&gt; 2024/01/22 16:57:42.3658387 15520 11656 DownloadManager Update the URLs for DO Job 0D3C68A2-6AEF-4A68-8695-8E6EEABDC532 - Update 1F291B42-D7EE-46A7-AA4C-0190DB51FA64.1</w:t>
      </w:r>
    </w:p>
    <w:p w14:paraId="243D42A6" w14:textId="77777777" w:rsidR="00A23709" w:rsidRDefault="00A23709" w:rsidP="00A23709">
      <w:pPr>
        <w:pStyle w:val="Heading1"/>
      </w:pPr>
      <w:r>
        <w:t>&gt;&gt; 2024/01/22 16:57:42.3668109 15520 11656 DownloadManager 0 of 1 files' URLs are updated.</w:t>
      </w:r>
    </w:p>
    <w:p w14:paraId="5D32AD8C" w14:textId="77777777" w:rsidR="00A23709" w:rsidRDefault="00A23709" w:rsidP="00A23709">
      <w:pPr>
        <w:pStyle w:val="Heading1"/>
      </w:pPr>
      <w:r>
        <w:t>At line:1 char:12</w:t>
      </w:r>
    </w:p>
    <w:p w14:paraId="7C38CC7E" w14:textId="77777777" w:rsidR="00A23709" w:rsidRDefault="00A23709" w:rsidP="00A23709">
      <w:pPr>
        <w:pStyle w:val="Heading1"/>
      </w:pPr>
      <w:r>
        <w:t>+ 2024/01/22 16:57:42.3029701 15520 11656 DownloadManager 0 of 1 files' ...</w:t>
      </w:r>
    </w:p>
    <w:p w14:paraId="2A09E88C" w14:textId="77777777" w:rsidR="00A23709" w:rsidRDefault="00A23709" w:rsidP="00A23709">
      <w:pPr>
        <w:pStyle w:val="Heading1"/>
      </w:pPr>
      <w:r>
        <w:t>+            ~~~~~~~~~~~~~~~~</w:t>
      </w:r>
    </w:p>
    <w:p w14:paraId="592B168E" w14:textId="77777777" w:rsidR="00A23709" w:rsidRDefault="00A23709" w:rsidP="00A23709">
      <w:pPr>
        <w:pStyle w:val="Heading1"/>
      </w:pPr>
      <w:r>
        <w:t>Unexpected token '16:57:42.3029701' in expression or statement.</w:t>
      </w:r>
    </w:p>
    <w:p w14:paraId="650D1B4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2DD516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F87F278" w14:textId="77777777" w:rsidR="00A23709" w:rsidRDefault="00A23709" w:rsidP="00A23709">
      <w:pPr>
        <w:pStyle w:val="Heading1"/>
      </w:pPr>
    </w:p>
    <w:p w14:paraId="5D6DC593" w14:textId="77777777" w:rsidR="00A23709" w:rsidRDefault="00A23709" w:rsidP="00A23709">
      <w:pPr>
        <w:pStyle w:val="Heading1"/>
      </w:pPr>
      <w:r>
        <w:t>PS C:\Users\JazmyneJosephine Mar&gt; 2024/01/22 16:57:42.3670722 15520 11656 DownloadManager Download job 0D3C68A2-6AEF-4A68-8695-8E6EEABDC532 resumed.</w:t>
      </w:r>
    </w:p>
    <w:p w14:paraId="57418C64" w14:textId="77777777" w:rsidR="00A23709" w:rsidRDefault="00A23709" w:rsidP="00A23709">
      <w:pPr>
        <w:pStyle w:val="Heading1"/>
      </w:pPr>
      <w:r>
        <w:t>At line:1 char:12</w:t>
      </w:r>
    </w:p>
    <w:p w14:paraId="08B3B910" w14:textId="77777777" w:rsidR="00A23709" w:rsidRDefault="00A23709" w:rsidP="00A23709">
      <w:pPr>
        <w:pStyle w:val="Heading1"/>
      </w:pPr>
      <w:r>
        <w:t>+ 2024/01/22 16:57:42.3670722 15520 11656 DownloadManager Download job  ...</w:t>
      </w:r>
    </w:p>
    <w:p w14:paraId="71CF6164" w14:textId="77777777" w:rsidR="00A23709" w:rsidRDefault="00A23709" w:rsidP="00A23709">
      <w:pPr>
        <w:pStyle w:val="Heading1"/>
      </w:pPr>
      <w:r>
        <w:t>+            ~~~~~~~~~~~~~~~~</w:t>
      </w:r>
    </w:p>
    <w:p w14:paraId="3BD83D94" w14:textId="77777777" w:rsidR="00A23709" w:rsidRDefault="00A23709" w:rsidP="00A23709">
      <w:pPr>
        <w:pStyle w:val="Heading1"/>
      </w:pPr>
      <w:r>
        <w:t>Unexpected token '16:57:42.3670722' in expression or statement.</w:t>
      </w:r>
    </w:p>
    <w:p w14:paraId="71BF212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68569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9CFF018" w14:textId="77777777" w:rsidR="00A23709" w:rsidRDefault="00A23709" w:rsidP="00A23709">
      <w:pPr>
        <w:pStyle w:val="Heading1"/>
      </w:pPr>
    </w:p>
    <w:p w14:paraId="193ABCDC" w14:textId="77777777" w:rsidR="00A23709" w:rsidRDefault="00A23709" w:rsidP="00A23709">
      <w:pPr>
        <w:pStyle w:val="Heading1"/>
      </w:pPr>
      <w:r>
        <w:t>PS C:\Users\JazmyneJosephine Mar&gt; 2024/01/22 16:57:42.3982027 15520 11656 SLS             Get response for service 9482F4B4-E343-43B6-B170-9A65BC822C77 - forceExpire[False] asyncRefreshOnExpiry[False]</w:t>
      </w:r>
    </w:p>
    <w:p w14:paraId="7D6C0C39" w14:textId="77777777" w:rsidR="00A23709" w:rsidRDefault="00A23709" w:rsidP="00A23709">
      <w:pPr>
        <w:pStyle w:val="Heading1"/>
      </w:pPr>
      <w:r>
        <w:t>At line:1 char:12</w:t>
      </w:r>
    </w:p>
    <w:p w14:paraId="351DF1C6" w14:textId="77777777" w:rsidR="00A23709" w:rsidRDefault="00A23709" w:rsidP="00A23709">
      <w:pPr>
        <w:pStyle w:val="Heading1"/>
      </w:pPr>
      <w:r>
        <w:t>+ 2024/01/22 16:57:42.3982027 15520 11656 SLS             Get response  ...</w:t>
      </w:r>
    </w:p>
    <w:p w14:paraId="58D11790" w14:textId="77777777" w:rsidR="00A23709" w:rsidRDefault="00A23709" w:rsidP="00A23709">
      <w:pPr>
        <w:pStyle w:val="Heading1"/>
      </w:pPr>
      <w:r>
        <w:t>+            ~~~~~~~~~~~~~~~~</w:t>
      </w:r>
    </w:p>
    <w:p w14:paraId="6881D8F6" w14:textId="77777777" w:rsidR="00A23709" w:rsidRDefault="00A23709" w:rsidP="00A23709">
      <w:pPr>
        <w:pStyle w:val="Heading1"/>
      </w:pPr>
      <w:r>
        <w:t>Unexpected token '16:57:42.3982027' in expression or statement.</w:t>
      </w:r>
    </w:p>
    <w:p w14:paraId="586D338D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05F8E6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CE7BC26" w14:textId="77777777" w:rsidR="00A23709" w:rsidRDefault="00A23709" w:rsidP="00A23709">
      <w:pPr>
        <w:pStyle w:val="Heading1"/>
      </w:pPr>
    </w:p>
    <w:p w14:paraId="0129BB7A" w14:textId="77777777" w:rsidR="00A23709" w:rsidRDefault="00A23709" w:rsidP="00A23709">
      <w:pPr>
        <w:pStyle w:val="Heading1"/>
      </w:pPr>
      <w:r>
        <w:t>PS C:\Users\JazmyneJosephine Mar&gt; 2024/01/22 16:57:42.3982129 15520 11656 SLS             path used for cache lookup: /SLS/{9482F4B4-E343-43B6-B170-9A65BC822C77}/x64/10.0.22631.3007/0?CH=259&amp;L=en-US&amp;P=&amp;PT=0x65&amp;WUA=1023.1020.2192.0&amp;MK=HP&amp;MD=HP+Laptop+14-cf2xxx</w:t>
      </w:r>
    </w:p>
    <w:p w14:paraId="3909D73E" w14:textId="77777777" w:rsidR="00A23709" w:rsidRDefault="00A23709" w:rsidP="00A23709">
      <w:pPr>
        <w:pStyle w:val="Heading1"/>
      </w:pPr>
      <w:r>
        <w:t>At line:1 char:12</w:t>
      </w:r>
    </w:p>
    <w:p w14:paraId="49932789" w14:textId="77777777" w:rsidR="00A23709" w:rsidRDefault="00A23709" w:rsidP="00A23709">
      <w:pPr>
        <w:pStyle w:val="Heading1"/>
      </w:pPr>
      <w:r>
        <w:t>+ 2024/01/22 16:57:42.3982129 15520 11656 SLS             path used for ...</w:t>
      </w:r>
    </w:p>
    <w:p w14:paraId="2D60990C" w14:textId="77777777" w:rsidR="00A23709" w:rsidRDefault="00A23709" w:rsidP="00A23709">
      <w:pPr>
        <w:pStyle w:val="Heading1"/>
      </w:pPr>
      <w:r>
        <w:t>+            ~~~~~~~~~~~~~~~~</w:t>
      </w:r>
    </w:p>
    <w:p w14:paraId="6DDC38E0" w14:textId="77777777" w:rsidR="00A23709" w:rsidRDefault="00A23709" w:rsidP="00A23709">
      <w:pPr>
        <w:pStyle w:val="Heading1"/>
      </w:pPr>
      <w:r>
        <w:t>Unexpected token '16:57:42.3982129' in expression or statement.</w:t>
      </w:r>
    </w:p>
    <w:p w14:paraId="347EC936" w14:textId="77777777" w:rsidR="00A23709" w:rsidRDefault="00A23709" w:rsidP="00A23709">
      <w:pPr>
        <w:pStyle w:val="Heading1"/>
      </w:pPr>
      <w:r>
        <w:t>At line:1 char:157</w:t>
      </w:r>
    </w:p>
    <w:p w14:paraId="7EF9DC61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5288652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59E7DEF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C522D11" w14:textId="77777777" w:rsidR="00A23709" w:rsidRDefault="00A23709" w:rsidP="00A23709">
      <w:pPr>
        <w:pStyle w:val="Heading1"/>
      </w:pPr>
      <w:r>
        <w:t>At line:1 char:165</w:t>
      </w:r>
    </w:p>
    <w:p w14:paraId="3797A697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4FDEB84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E50A2A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67CF493" w14:textId="77777777" w:rsidR="00A23709" w:rsidRDefault="00A23709" w:rsidP="00A23709">
      <w:pPr>
        <w:pStyle w:val="Heading1"/>
      </w:pPr>
      <w:r>
        <w:t>At line:1 char:168</w:t>
      </w:r>
    </w:p>
    <w:p w14:paraId="62BF9AAB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6B9D883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57F3D49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D5EDFE0" w14:textId="77777777" w:rsidR="00A23709" w:rsidRDefault="00A23709" w:rsidP="00A23709">
      <w:pPr>
        <w:pStyle w:val="Heading1"/>
      </w:pPr>
      <w:r>
        <w:t>At line:1 char:176</w:t>
      </w:r>
    </w:p>
    <w:p w14:paraId="4BBF83B8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0D2D008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27A67A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CE844DD" w14:textId="77777777" w:rsidR="00A23709" w:rsidRDefault="00A23709" w:rsidP="00A23709">
      <w:pPr>
        <w:pStyle w:val="Heading1"/>
      </w:pPr>
      <w:r>
        <w:t>At line:1 char:197</w:t>
      </w:r>
    </w:p>
    <w:p w14:paraId="75A6DD80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1D8C643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2DEDA7C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149C181" w14:textId="77777777" w:rsidR="00A23709" w:rsidRDefault="00A23709" w:rsidP="00A23709">
      <w:pPr>
        <w:pStyle w:val="Heading1"/>
      </w:pPr>
      <w:r>
        <w:t>At line:1 char:203</w:t>
      </w:r>
    </w:p>
    <w:p w14:paraId="55912749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3C9D08EA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6BDA5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17A4139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C8FAB7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EB1F5DA" w14:textId="77777777" w:rsidR="00A23709" w:rsidRDefault="00A23709" w:rsidP="00A23709">
      <w:pPr>
        <w:pStyle w:val="Heading1"/>
      </w:pPr>
    </w:p>
    <w:p w14:paraId="0C31B58B" w14:textId="77777777" w:rsidR="00A23709" w:rsidRDefault="00A23709" w:rsidP="00A23709">
      <w:pPr>
        <w:pStyle w:val="Heading1"/>
      </w:pPr>
      <w:r>
        <w:t>PS C:\Users\JazmyneJosephine Mar&gt; 2024/01/22 16:57:42.4012815 15520 11656 DownloadManager Update the URLs for DO Job 7A6C3FDE-B4BE-4D66-8BCC-D56596679072 - Update D4BD846C-166A-4BF8-8069-AD9E7A708A4A.1</w:t>
      </w:r>
    </w:p>
    <w:p w14:paraId="6A0E4705" w14:textId="77777777" w:rsidR="00A23709" w:rsidRDefault="00A23709" w:rsidP="00A23709">
      <w:pPr>
        <w:pStyle w:val="Heading1"/>
      </w:pPr>
      <w:r>
        <w:t>At line:1 char:12</w:t>
      </w:r>
    </w:p>
    <w:p w14:paraId="40C78D7E" w14:textId="77777777" w:rsidR="00A23709" w:rsidRDefault="00A23709" w:rsidP="00A23709">
      <w:pPr>
        <w:pStyle w:val="Heading1"/>
      </w:pPr>
      <w:r>
        <w:t>+ 2024/01/22 16:57:42.4012815 15520 11656 DownloadManager Update the UR ...</w:t>
      </w:r>
    </w:p>
    <w:p w14:paraId="428BEC38" w14:textId="77777777" w:rsidR="00A23709" w:rsidRDefault="00A23709" w:rsidP="00A23709">
      <w:pPr>
        <w:pStyle w:val="Heading1"/>
      </w:pPr>
      <w:r>
        <w:t>+            ~~~~~~~~~~~~~~~~</w:t>
      </w:r>
    </w:p>
    <w:p w14:paraId="0CF20B32" w14:textId="77777777" w:rsidR="00A23709" w:rsidRDefault="00A23709" w:rsidP="00A23709">
      <w:pPr>
        <w:pStyle w:val="Heading1"/>
      </w:pPr>
      <w:r>
        <w:t>Unexpected token '16:57:42.4012815' in expression or statement.</w:t>
      </w:r>
    </w:p>
    <w:p w14:paraId="3CA4316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20793F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C3F48B" w14:textId="77777777" w:rsidR="00A23709" w:rsidRDefault="00A23709" w:rsidP="00A23709">
      <w:pPr>
        <w:pStyle w:val="Heading1"/>
      </w:pPr>
    </w:p>
    <w:p w14:paraId="338970D6" w14:textId="77777777" w:rsidR="00A23709" w:rsidRDefault="00A23709" w:rsidP="00A23709">
      <w:pPr>
        <w:pStyle w:val="Heading1"/>
      </w:pPr>
      <w:r>
        <w:t>PS C:\Users\JazmyneJosephine Mar&gt; 2024/01/22 16:57:42.4022644 15520 11656 DownloadManager 0 of 1 files' URLs are updated.</w:t>
      </w:r>
    </w:p>
    <w:p w14:paraId="3ABA815B" w14:textId="77777777" w:rsidR="00A23709" w:rsidRDefault="00A23709" w:rsidP="00A23709">
      <w:pPr>
        <w:pStyle w:val="Heading1"/>
      </w:pPr>
      <w:r>
        <w:t>&gt;&gt; 2024/01/22 16:57:42.4025170 15520 11656 DownloadManager Download job 7A6C3FDE-B4BE-4D66-8BCC-D56596679072 resumed.</w:t>
      </w:r>
    </w:p>
    <w:p w14:paraId="20016211" w14:textId="77777777" w:rsidR="00A23709" w:rsidRDefault="00A23709" w:rsidP="00A23709">
      <w:pPr>
        <w:pStyle w:val="Heading1"/>
      </w:pPr>
      <w:r>
        <w:t>&gt;&gt; 2024/01/22 16:57:45.9127020 15520 16784 WebServices     DetermineProxyConfiguration: UseUserProxy=Yes</w:t>
      </w:r>
    </w:p>
    <w:p w14:paraId="701BF021" w14:textId="77777777" w:rsidR="00A23709" w:rsidRDefault="00A23709" w:rsidP="00A23709">
      <w:pPr>
        <w:pStyle w:val="Heading1"/>
      </w:pPr>
      <w:r>
        <w:t>&gt;&gt; 2024/01/22 16:57:45.9127212 15520 16784 WebServices     WS error: There was an error communicating with the endpoint at 'https://fe2cr.update.microsoft.com/v6/ClientWebService/client.asmx'.</w:t>
      </w:r>
    </w:p>
    <w:p w14:paraId="7AD8068A" w14:textId="77777777" w:rsidR="00A23709" w:rsidRDefault="00A23709" w:rsidP="00A23709">
      <w:pPr>
        <w:pStyle w:val="Heading1"/>
      </w:pPr>
      <w:r>
        <w:t>&gt;&gt; 2024/01/22 16:57:45.9127258 15520 16784 WebServices     WS error: The given proxy cannot be reached.</w:t>
      </w:r>
    </w:p>
    <w:p w14:paraId="4C7FD358" w14:textId="77777777" w:rsidR="00A23709" w:rsidRDefault="00A23709" w:rsidP="00A23709">
      <w:pPr>
        <w:pStyle w:val="Heading1"/>
      </w:pPr>
      <w:r>
        <w:t>&gt;&gt; 2024/01/22 16:57:45.9127509 15520 16784 Agent           *FAILED* [80070103] file = C:\__w\1\s\src\Client\Engine\lib\WebServiceInfra\ProxyRetryContext.cpp, line = 239</w:t>
      </w:r>
    </w:p>
    <w:p w14:paraId="5EDBB082" w14:textId="77777777" w:rsidR="00A23709" w:rsidRDefault="00A23709" w:rsidP="00A23709">
      <w:pPr>
        <w:pStyle w:val="Heading1"/>
      </w:pPr>
      <w:r>
        <w:t>&gt;&gt; 2024/01/22 16:57:45.9127619 15520 16784 WebServices     *FAILED* [80240438] Web service call</w:t>
      </w:r>
    </w:p>
    <w:p w14:paraId="2D0F4764" w14:textId="77777777" w:rsidR="00A23709" w:rsidRDefault="00A23709" w:rsidP="00A23709">
      <w:pPr>
        <w:pStyle w:val="Heading1"/>
      </w:pPr>
      <w:r>
        <w:t>&gt;&gt; 2024/01/22 16:57:45.9127665 15520 16784 WebServices     Current service auth scheme=0.</w:t>
      </w:r>
    </w:p>
    <w:p w14:paraId="3E328AD7" w14:textId="77777777" w:rsidR="00A23709" w:rsidRDefault="00A23709" w:rsidP="00A23709">
      <w:pPr>
        <w:pStyle w:val="Heading1"/>
      </w:pPr>
      <w:r>
        <w:t>&gt;&gt; 2024/01/22 16:57:45.9127798 15520 16784 WebServices     Current Proxy auth scheme=0.</w:t>
      </w:r>
    </w:p>
    <w:p w14:paraId="340526D5" w14:textId="77777777" w:rsidR="00A23709" w:rsidRDefault="00A23709" w:rsidP="00A23709">
      <w:pPr>
        <w:pStyle w:val="Heading1"/>
      </w:pPr>
      <w:r>
        <w:t>&gt;&gt; 2024/01/22 16:57:47.9266575 15520 16784 WebServices     DetermineProxyConfiguration: UseUserProxy=Yes</w:t>
      </w:r>
    </w:p>
    <w:p w14:paraId="44AF9338" w14:textId="77777777" w:rsidR="00A23709" w:rsidRDefault="00A23709" w:rsidP="00A23709">
      <w:pPr>
        <w:pStyle w:val="Heading1"/>
      </w:pPr>
      <w:r>
        <w:t>&gt;&gt; 2024/01/22 16:57:47.9268265 15520 16784 WebServices     Auto proxy settings for this web service call.</w:t>
      </w:r>
    </w:p>
    <w:p w14:paraId="1EAF9D05" w14:textId="77777777" w:rsidR="00A23709" w:rsidRDefault="00A23709" w:rsidP="00A23709">
      <w:pPr>
        <w:pStyle w:val="Heading1"/>
      </w:pPr>
      <w:r>
        <w:t>&gt;&gt; 2024/01/22 16:57:49.1647260 15520 16784 WebServices     DetermineProxyConfiguration: UseUserProxy=Yes</w:t>
      </w:r>
    </w:p>
    <w:p w14:paraId="52277BD7" w14:textId="77777777" w:rsidR="00A23709" w:rsidRDefault="00A23709" w:rsidP="00A23709">
      <w:pPr>
        <w:pStyle w:val="Heading1"/>
      </w:pPr>
      <w:r>
        <w:t>&gt;&gt; 2024/01/22 16:57:49.1654698 15520 16784 IdleTimer       WU operation (CAgentProtocolTalker::SyncUpdates_WithRecover, operation # 61) stopped; does use network; is at background priority</w:t>
      </w:r>
    </w:p>
    <w:p w14:paraId="4FC6DBB1" w14:textId="77777777" w:rsidR="00A23709" w:rsidRDefault="00A23709" w:rsidP="00A23709">
      <w:pPr>
        <w:pStyle w:val="Heading1"/>
      </w:pPr>
      <w:r>
        <w:t>&gt;&gt; 2024/01/22 16:57:49.1682485 15520 16784 IdleTimer       WU operation (CAgentProtocolTalker::GetExternalCabFileLocations) started; operation # 112; does use network; is at background priority</w:t>
      </w:r>
    </w:p>
    <w:p w14:paraId="1AE7076B" w14:textId="77777777" w:rsidR="00A23709" w:rsidRDefault="00A23709" w:rsidP="00A23709">
      <w:pPr>
        <w:pStyle w:val="Heading1"/>
      </w:pPr>
      <w:r>
        <w:t>&gt;&gt; 2024/01/22 16:57:49.1682762 15520 16784 WebServices     DetermineProxyConfiguration: UseUserProxy=Yes</w:t>
      </w:r>
    </w:p>
    <w:p w14:paraId="2C145FDA" w14:textId="77777777" w:rsidR="00A23709" w:rsidRDefault="00A23709" w:rsidP="00A23709">
      <w:pPr>
        <w:pStyle w:val="Heading1"/>
      </w:pPr>
      <w:r>
        <w:t>&gt;&gt; 2024/01/22 16:57:49.5716933 15520 16784 WebServices     DetermineProxyConfiguration: UseUserProxy=Yes</w:t>
      </w:r>
    </w:p>
    <w:p w14:paraId="24ADE8B7" w14:textId="77777777" w:rsidR="00A23709" w:rsidRDefault="00A23709" w:rsidP="00A23709">
      <w:pPr>
        <w:pStyle w:val="Heading1"/>
      </w:pPr>
      <w:r>
        <w:t>&gt;&gt; 2024/01/22 16:57:49.5717587 15520 16784 IdleTimer       WU operation (CAgentProtocolTalker::GetExternalCabFileLocations, operation # 112) stopped; does use network; is at background priority</w:t>
      </w:r>
    </w:p>
    <w:p w14:paraId="3EC58900" w14:textId="77777777" w:rsidR="00A23709" w:rsidRDefault="00A23709" w:rsidP="00A23709">
      <w:pPr>
        <w:pStyle w:val="Heading1"/>
      </w:pPr>
      <w:r>
        <w:t>&gt;&gt; 2024/01/22 16:57:50.1731379 15520 16784 Misc            Ignoring: Cert is not within its validity period when verifying against the current system clock</w:t>
      </w:r>
    </w:p>
    <w:p w14:paraId="3B259AA5" w14:textId="77777777" w:rsidR="00A23709" w:rsidRDefault="00A23709" w:rsidP="00A23709">
      <w:pPr>
        <w:pStyle w:val="Heading1"/>
      </w:pPr>
      <w:r>
        <w:t>&gt;&gt; 2024/01/22 16:57:50.1771959 15520 16784 Misc            Ignoring: Cert is not within its validity period when verifying against the current system clock</w:t>
      </w:r>
    </w:p>
    <w:p w14:paraId="2CAA7705" w14:textId="77777777" w:rsidR="00A23709" w:rsidRDefault="00A23709" w:rsidP="00A23709">
      <w:pPr>
        <w:pStyle w:val="Heading1"/>
      </w:pPr>
      <w:r>
        <w:t>&gt;&gt; 2024/01/22 16:57:50.1862694 15520 16784 Metadata        Enforcement Mode: Unknown =&gt; Enforce</w:t>
      </w:r>
    </w:p>
    <w:p w14:paraId="22A4D4CF" w14:textId="77777777" w:rsidR="00A23709" w:rsidRDefault="00A23709" w:rsidP="00A23709">
      <w:pPr>
        <w:pStyle w:val="Heading1"/>
      </w:pPr>
      <w:r>
        <w:t>&gt;&gt; 2024/01/22 16:57:50.1862817 15520 16784 Metadata        Raw Enforcement Mode: (null) =&gt; Enforce</w:t>
      </w:r>
    </w:p>
    <w:p w14:paraId="2884C272" w14:textId="77777777" w:rsidR="00A23709" w:rsidRDefault="00A23709" w:rsidP="00A23709">
      <w:pPr>
        <w:pStyle w:val="Heading1"/>
      </w:pPr>
      <w:r>
        <w:t>&gt;&gt; 2024/01/22 16:57:50.1862871 15520 16784 Metadata        TimestampToken Validity: 0 =&gt; 90 (days)</w:t>
      </w:r>
    </w:p>
    <w:p w14:paraId="08246091" w14:textId="77777777" w:rsidR="00A23709" w:rsidRDefault="00A23709" w:rsidP="00A23709">
      <w:pPr>
        <w:pStyle w:val="Heading1"/>
      </w:pPr>
      <w:r>
        <w:t>&gt;&gt; 2024/01/22 16:57:50.1863029 15520 16784 Metadata        Using mode: Enforce, validity: 90</w:t>
      </w:r>
    </w:p>
    <w:p w14:paraId="76994349" w14:textId="77777777" w:rsidR="00A23709" w:rsidRDefault="00A23709" w:rsidP="00A23709">
      <w:pPr>
        <w:pStyle w:val="Heading1"/>
      </w:pPr>
      <w:r>
        <w:t>&gt;&gt; 2024/01/22 16:57:50.2410443 15520 16784 ProtocolTalker  TMI 0/90 bad core; 0/0 bad behavior; mode: Enforce (Enforce)</w:t>
      </w:r>
    </w:p>
    <w:p w14:paraId="70B73297" w14:textId="77777777" w:rsidR="00A23709" w:rsidRDefault="00A23709" w:rsidP="00A23709">
      <w:pPr>
        <w:pStyle w:val="Heading1"/>
      </w:pPr>
      <w:r>
        <w:t>&gt;&gt; 2024/01/22 16:57:50.2918317 15520 16784 DataStore       From Service: Update Id:{2727FDFD-714B-42BF-8A45-ED4A138BBE90.201} : Revision Id:{16573389} DeploymentAction:{2}</w:t>
      </w:r>
    </w:p>
    <w:p w14:paraId="3F1CBA6D" w14:textId="77777777" w:rsidR="00A23709" w:rsidRDefault="00A23709" w:rsidP="00A23709">
      <w:pPr>
        <w:pStyle w:val="Heading1"/>
      </w:pPr>
      <w:r>
        <w:t>&gt;&gt; 2024/01/22 16:57:50.3058879 15520 16784 Agent           CopyDriverAdditionalMetadata: Copied 0 additional drivers metadata 0 HWIDs into map.</w:t>
      </w:r>
    </w:p>
    <w:p w14:paraId="4C28ACE8" w14:textId="77777777" w:rsidR="00A23709" w:rsidRDefault="00A23709" w:rsidP="00A23709">
      <w:pPr>
        <w:pStyle w:val="Heading1"/>
      </w:pPr>
      <w:r>
        <w:t>&gt;&gt; 2024/01/22 16:57:50.3059051 15520 16784 Agent           CopyDriverAdditionalMetadata: Copied 0 additional drivers metadata 0 HWIDs into map.</w:t>
      </w:r>
    </w:p>
    <w:p w14:paraId="4F7E1ACB" w14:textId="77777777" w:rsidR="00A23709" w:rsidRDefault="00A23709" w:rsidP="00A23709">
      <w:pPr>
        <w:pStyle w:val="Heading1"/>
      </w:pPr>
      <w:r>
        <w:t>&gt;&gt; 2024/01/22 16:57:50.4050741 15520 16784 IdleTimer       WU operation (CAgentProtocolTalker::SyncUpdates_WithRecover) started; operation # 113; does use network; is at background priority</w:t>
      </w:r>
    </w:p>
    <w:p w14:paraId="33D6C7C5" w14:textId="77777777" w:rsidR="00A23709" w:rsidRDefault="00A23709" w:rsidP="00A23709">
      <w:pPr>
        <w:pStyle w:val="Heading1"/>
      </w:pPr>
      <w:r>
        <w:t>&gt;&gt; 2024/01/22 16:57:50.4050972 15520 16784 WebServices     DetermineProxyConfiguration: UseUserProxy=Yes</w:t>
      </w:r>
    </w:p>
    <w:p w14:paraId="51BAAB3B" w14:textId="77777777" w:rsidR="00A23709" w:rsidRDefault="00A23709" w:rsidP="00A23709">
      <w:pPr>
        <w:pStyle w:val="Heading1"/>
      </w:pPr>
      <w:r>
        <w:t>&gt;&gt; 2024/01/22 16:57:50.8867533 15520 16784 WebServices     DetermineProxyConfiguration: UseUserProxy=Yes</w:t>
      </w:r>
    </w:p>
    <w:p w14:paraId="0147C809" w14:textId="77777777" w:rsidR="00A23709" w:rsidRDefault="00A23709" w:rsidP="00A23709">
      <w:pPr>
        <w:pStyle w:val="Heading1"/>
      </w:pPr>
      <w:r>
        <w:t>&gt;&gt; 2024/01/22 16:57:50.8879664 15520 16784 IdleTimer       WU operation (CAgentProtocolTalker::SyncUpdates_WithRecover, operation # 113) stopped; does use network; is at background priority</w:t>
      </w:r>
    </w:p>
    <w:p w14:paraId="39D1AD54" w14:textId="77777777" w:rsidR="00A23709" w:rsidRDefault="00A23709" w:rsidP="00A23709">
      <w:pPr>
        <w:pStyle w:val="Heading1"/>
      </w:pPr>
      <w:r>
        <w:t>&gt;&gt; 2024/01/22 16:57:50.8937022 15520 16784 IdleTimer       WU operation (CAgentProtocolTalker::GetExternalCabFileLocations) started; operation # 114; does use network; is at background priority</w:t>
      </w:r>
    </w:p>
    <w:p w14:paraId="3BF341DD" w14:textId="77777777" w:rsidR="00A23709" w:rsidRDefault="00A23709" w:rsidP="00A23709">
      <w:pPr>
        <w:pStyle w:val="Heading1"/>
      </w:pPr>
      <w:r>
        <w:t>&gt;&gt; 2024/01/22 16:57:50.8937441 15520 16784 WebServices     DetermineProxyConfiguration: UseUserProxy=Yes</w:t>
      </w:r>
    </w:p>
    <w:p w14:paraId="7E329220" w14:textId="77777777" w:rsidR="00A23709" w:rsidRDefault="00A23709" w:rsidP="00A23709">
      <w:pPr>
        <w:pStyle w:val="Heading1"/>
      </w:pPr>
      <w:r>
        <w:t>&gt;&gt; 2024/01/22 16:57:51.1085786 15520 16784 WebServices     DetermineProxyConfiguration: UseUserProxy=Yes</w:t>
      </w:r>
    </w:p>
    <w:p w14:paraId="751CC378" w14:textId="77777777" w:rsidR="00A23709" w:rsidRDefault="00A23709" w:rsidP="00A23709">
      <w:pPr>
        <w:pStyle w:val="Heading1"/>
      </w:pPr>
      <w:r>
        <w:t>&gt;&gt; 2024/01/22 16:57:51.1086660 15520 16784 IdleTimer       WU operation (CAgentProtocolTalker::GetExternalCabFileLocations, operation # 114) stopped; does use network; is at background priority</w:t>
      </w:r>
    </w:p>
    <w:p w14:paraId="6B83B785" w14:textId="77777777" w:rsidR="00A23709" w:rsidRDefault="00A23709" w:rsidP="00A23709">
      <w:pPr>
        <w:pStyle w:val="Heading1"/>
      </w:pPr>
      <w:r>
        <w:t>&gt;&gt; 2024/01/22 16:57:52.9567401 15520 16784 Misc            Ignoring: Cert is not within its validity period when verifying against the current system clock</w:t>
      </w:r>
    </w:p>
    <w:p w14:paraId="37245CEE" w14:textId="77777777" w:rsidR="00A23709" w:rsidRDefault="00A23709" w:rsidP="00A23709">
      <w:pPr>
        <w:pStyle w:val="Heading1"/>
      </w:pPr>
      <w:r>
        <w:t>&gt;&gt; 2024/01/22 16:57:52.9610536 15520 16784 Misc            Ignoring: Cert is not within its validity period when verifying against the current system clock</w:t>
      </w:r>
    </w:p>
    <w:p w14:paraId="090DFACB" w14:textId="77777777" w:rsidR="00A23709" w:rsidRDefault="00A23709" w:rsidP="00A23709">
      <w:pPr>
        <w:pStyle w:val="Heading1"/>
      </w:pPr>
      <w:r>
        <w:t>&gt;&gt; 2024/01/22 16:57:52.9710122 15520 16784 Metadata        Enforcement Mode: Unknown =&gt; Enforce</w:t>
      </w:r>
    </w:p>
    <w:p w14:paraId="785AF989" w14:textId="77777777" w:rsidR="00A23709" w:rsidRDefault="00A23709" w:rsidP="00A23709">
      <w:pPr>
        <w:pStyle w:val="Heading1"/>
      </w:pPr>
      <w:r>
        <w:t>&gt;&gt; 2024/01/22 16:57:52.9710255 15520 16784 Metadata        Raw Enforcement Mode: (null) =&gt; Enforce</w:t>
      </w:r>
    </w:p>
    <w:p w14:paraId="5523FB06" w14:textId="77777777" w:rsidR="00A23709" w:rsidRDefault="00A23709" w:rsidP="00A23709">
      <w:pPr>
        <w:pStyle w:val="Heading1"/>
      </w:pPr>
      <w:r>
        <w:t>&gt;&gt; 2024/01/22 16:57:52.9710314 15520 16784 Metadata        TimestampToken Validity: 0 =&gt; 90 (days)</w:t>
      </w:r>
    </w:p>
    <w:p w14:paraId="6061F191" w14:textId="77777777" w:rsidR="00A23709" w:rsidRDefault="00A23709" w:rsidP="00A23709">
      <w:pPr>
        <w:pStyle w:val="Heading1"/>
      </w:pPr>
      <w:r>
        <w:t>&gt;&gt; 2024/01/22 16:57:52.9710377 15520 16784 Metadata        Using mode: Enforce, validity: 90</w:t>
      </w:r>
    </w:p>
    <w:p w14:paraId="287D2018" w14:textId="77777777" w:rsidR="00A23709" w:rsidRDefault="00A23709" w:rsidP="00A23709">
      <w:pPr>
        <w:pStyle w:val="Heading1"/>
      </w:pPr>
      <w:r>
        <w:t>&gt;&gt; 2024/01/22 16:57:53.0641449 15520 16784 ProtocolTalker  TMI 0/180 bad core; 0/0 bad behavior; mode: Enforce (Enforce)</w:t>
      </w:r>
    </w:p>
    <w:p w14:paraId="6344F915" w14:textId="77777777" w:rsidR="00A23709" w:rsidRDefault="00A23709" w:rsidP="00A23709">
      <w:pPr>
        <w:pStyle w:val="Heading1"/>
      </w:pPr>
      <w:r>
        <w:t>&gt;&gt; 2024/01/22 16:57:53.5120273 15520 16784 DataStore       From Service: Update Id:{D67FC7FA-6257-443C-8C91-0E5A24926EB2.202} : Revision Id:{22193466} DeploymentAction:{2}</w:t>
      </w:r>
    </w:p>
    <w:p w14:paraId="68147597" w14:textId="77777777" w:rsidR="00A23709" w:rsidRDefault="00A23709" w:rsidP="00A23709">
      <w:pPr>
        <w:pStyle w:val="Heading1"/>
      </w:pPr>
      <w:r>
        <w:t>&gt;&gt; 2024/01/22 16:57:53.5379708 15520 16784 Agent           CopyDriverAdditionalMetadata: Copied 0 additional drivers metadata 0 HWIDs into map.</w:t>
      </w:r>
    </w:p>
    <w:p w14:paraId="73F00F53" w14:textId="77777777" w:rsidR="00A23709" w:rsidRDefault="00A23709" w:rsidP="00A23709">
      <w:pPr>
        <w:pStyle w:val="Heading1"/>
      </w:pPr>
      <w:r>
        <w:t>&gt;&gt; 2024/01/22 16:57:53.5379757 15520 16784 Agent           CopyDriverAdditionalMetadata: Copied 0 additional drivers metadata 0 HWIDs into map.</w:t>
      </w:r>
    </w:p>
    <w:p w14:paraId="5B88CB73" w14:textId="77777777" w:rsidR="00A23709" w:rsidRDefault="00A23709" w:rsidP="00A23709">
      <w:pPr>
        <w:pStyle w:val="Heading1"/>
      </w:pPr>
      <w:r>
        <w:t>&gt;&gt; 2024/01/22 16:57:54.2896319 15520 16784 IdleTimer       WU operation (CAgentProtocolTalker::SyncUpdates_WithRecover) started; operation # 115; does use network; is at background priority</w:t>
      </w:r>
    </w:p>
    <w:p w14:paraId="29F1F4FD" w14:textId="77777777" w:rsidR="00A23709" w:rsidRDefault="00A23709" w:rsidP="00A23709">
      <w:pPr>
        <w:pStyle w:val="Heading1"/>
      </w:pPr>
      <w:r>
        <w:t>&gt;&gt; 2024/01/22 16:57:54.2896557 15520 16784 WebServices     DetermineProxyConfiguration: UseUserProxy=Yes</w:t>
      </w:r>
    </w:p>
    <w:p w14:paraId="42504B34" w14:textId="77777777" w:rsidR="00A23709" w:rsidRDefault="00A23709" w:rsidP="00A23709">
      <w:pPr>
        <w:pStyle w:val="Heading1"/>
      </w:pPr>
      <w:r>
        <w:t>&gt;&gt; 2024/01/22 16:58:08.9168525 15520 12824 DownloadManager Lock the sandbox of update 1F291B42-D7EE-46A7-AA4C-0190DB51FA64.1 (session data: (null))</w:t>
      </w:r>
    </w:p>
    <w:p w14:paraId="1D61D3B3" w14:textId="77777777" w:rsidR="00A23709" w:rsidRDefault="00A23709" w:rsidP="00A23709">
      <w:pPr>
        <w:pStyle w:val="Heading1"/>
      </w:pPr>
      <w:r>
        <w:t>&gt;&gt; 2024/01/22 16:58:08.9168841 15520 12824 DownloadManager DO job {0D3C68A2-6AEF-4A68-8695-8E6EEABDC532} completed successfully, updateId = 1F291B42-D7EE-46A7-AA4C-0190DB51FA64.1</w:t>
      </w:r>
    </w:p>
    <w:p w14:paraId="4D032A48" w14:textId="77777777" w:rsidR="00A23709" w:rsidRDefault="00A23709" w:rsidP="00A23709">
      <w:pPr>
        <w:pStyle w:val="Heading1"/>
      </w:pPr>
      <w:r>
        <w:t>&gt;&gt; 2024/01/22 16:58:08.9429981 15520 12824 Handler         Received completion event for update 1F291B42-D7EE-46A7-AA4C-0190DB51FA64 with 2 files</w:t>
      </w:r>
    </w:p>
    <w:p w14:paraId="0D79E519" w14:textId="77777777" w:rsidR="00A23709" w:rsidRDefault="00A23709" w:rsidP="00A23709">
      <w:pPr>
        <w:pStyle w:val="Heading1"/>
      </w:pPr>
      <w:r>
        <w:t>&gt;&gt; 2024/01/22 16:58:08.9503130 15520 12824 DownloadManager Unlock the sandbox of update 1F291B42-D7EE-46A7-AA4C-0190DB51FA64.1 (session data: (null))</w:t>
      </w:r>
    </w:p>
    <w:p w14:paraId="1856BADD" w14:textId="77777777" w:rsidR="00A23709" w:rsidRDefault="00A23709" w:rsidP="00A23709">
      <w:pPr>
        <w:pStyle w:val="Heading1"/>
      </w:pPr>
      <w:r>
        <w:t>&gt;&gt; 2024/01/22 16:58:09.0048000 15520 11656 SLS             Get response for service 9482F4B4-E343-43B6-B170-9A65BC822C77 - forceExpire[False] asyncRefreshOnExpiry[False]</w:t>
      </w:r>
    </w:p>
    <w:p w14:paraId="524B6E66" w14:textId="77777777" w:rsidR="00A23709" w:rsidRDefault="00A23709" w:rsidP="00A23709">
      <w:pPr>
        <w:pStyle w:val="Heading1"/>
      </w:pPr>
      <w:r>
        <w:t>&gt;&gt; 2024/01/22 16:58:09.0048201 15520 11656 SLS             path used for cache lookup: /SLS/{9482F4B4-E343-43B6-B170-9A65BC822C77}/x64/10.0.22631.3007/0?CH=259&amp;L=en-US&amp;P=&amp;PT=0x65&amp;WUA=1023.1020.2192.0&amp;MK=HP&amp;MD=HP+Laptop+14-cf2xxx</w:t>
      </w:r>
    </w:p>
    <w:p w14:paraId="32D72F26" w14:textId="77777777" w:rsidR="00A23709" w:rsidRDefault="00A23709" w:rsidP="00A23709">
      <w:pPr>
        <w:pStyle w:val="Heading1"/>
      </w:pPr>
      <w:r>
        <w:t>&gt;&gt; 2024/01/22 16:58:09.0100968 15520 11656 DownloadManager DownloadManager CreateDownloadJob.</w:t>
      </w:r>
    </w:p>
    <w:p w14:paraId="04389475" w14:textId="77777777" w:rsidR="00A23709" w:rsidRDefault="00A23709" w:rsidP="00A23709">
      <w:pPr>
        <w:pStyle w:val="Heading1"/>
      </w:pPr>
      <w:r>
        <w:t>&gt;&gt; 2024/01/22 16:58:09.0172638 15520 11656 DownloadManager Uninit download job 1F291B42-D7EE-46A7-AA4C-0190DB51FA64.1.</w:t>
      </w:r>
    </w:p>
    <w:p w14:paraId="09A40335" w14:textId="77777777" w:rsidR="00A23709" w:rsidRDefault="00A23709" w:rsidP="00A23709">
      <w:pPr>
        <w:pStyle w:val="Heading1"/>
      </w:pPr>
      <w:r>
        <w:t>&gt;&gt; 2024/01/22 16:58:09.0173169 15520 11656 DownloadManager Uninit download job 00000000-0000-0000-0000-000000000000.0.</w:t>
      </w:r>
    </w:p>
    <w:p w14:paraId="741BAC4B" w14:textId="77777777" w:rsidR="00A23709" w:rsidRDefault="00A23709" w:rsidP="00A23709">
      <w:pPr>
        <w:pStyle w:val="Heading1"/>
      </w:pPr>
      <w:r>
        <w:t>&gt;&gt; 2024/01/22 16:58:09.0173407 15520 11656 DownloadManager Queueing update 1F291B42-D7EE-46A7-AA4C-0190DB51FA64.1 for download handler request generation.</w:t>
      </w:r>
    </w:p>
    <w:p w14:paraId="64ADA13F" w14:textId="77777777" w:rsidR="00A23709" w:rsidRDefault="00A23709" w:rsidP="00A23709">
      <w:pPr>
        <w:pStyle w:val="Heading1"/>
      </w:pPr>
      <w:r>
        <w:t>&gt;&gt; 2024/01/22 16:58:09.0179011 15520 11656 DownloadManager Handler can skip block validation for update 1F291B42-D7EE-46A7-AA4C-0190DB51FA64.1</w:t>
      </w:r>
    </w:p>
    <w:p w14:paraId="740FCC38" w14:textId="77777777" w:rsidR="00A23709" w:rsidRDefault="00A23709" w:rsidP="00A23709">
      <w:pPr>
        <w:pStyle w:val="Heading1"/>
      </w:pPr>
      <w:r>
        <w:t>&gt;&gt; 2024/01/22 16:58:09.0179335 15520 11656 DownloadManager DownloadJob failed to init</w:t>
      </w:r>
    </w:p>
    <w:p w14:paraId="1D1A747C" w14:textId="77777777" w:rsidR="00A23709" w:rsidRDefault="00A23709" w:rsidP="00A23709">
      <w:pPr>
        <w:pStyle w:val="Heading1"/>
      </w:pPr>
      <w:r>
        <w:t>&gt;&gt; 2024/01/22 16:58:09.0539471 15520 11656 SLS             Get response for service 9482F4B4-E343-43B6-B170-9A65BC822C77 - forceExpire[False] asyncRefreshOnExpiry[False]</w:t>
      </w:r>
    </w:p>
    <w:p w14:paraId="1AF38181" w14:textId="77777777" w:rsidR="00A23709" w:rsidRDefault="00A23709" w:rsidP="00A23709">
      <w:pPr>
        <w:pStyle w:val="Heading1"/>
      </w:pPr>
      <w:r>
        <w:t>&gt;&gt; 2024/01/22 16:58:09.0539617 15520 11656 SLS             path used for cache lookup: /SLS/{9482F4B4-E343-43B6-B170-9A65BC822C77}/x64/10.0.22631.3007/0?CH=259&amp;L=en-US&amp;P=&amp;PT=0x65&amp;WUA=1023.1020.2192.0&amp;MK=HP&amp;MD=HP+Laptop+14-cf2xxx</w:t>
      </w:r>
    </w:p>
    <w:p w14:paraId="0ABBFE25" w14:textId="77777777" w:rsidR="00A23709" w:rsidRDefault="00A23709" w:rsidP="00A23709">
      <w:pPr>
        <w:pStyle w:val="Heading1"/>
      </w:pPr>
      <w:r>
        <w:t>&gt;&gt; 2024/01/22 16:58:09.0572942 15520 11656 DownloadManager Update the URLs for DO Job 7A6C3FDE-B4BE-4D66-8BCC-D56596679072 - Update D4BD846C-166A-4BF8-8069-AD9E7A708A4A.1</w:t>
      </w:r>
    </w:p>
    <w:p w14:paraId="69118178" w14:textId="77777777" w:rsidR="00A23709" w:rsidRDefault="00A23709" w:rsidP="00A23709">
      <w:pPr>
        <w:pStyle w:val="Heading1"/>
      </w:pPr>
      <w:r>
        <w:t>&gt;&gt; 2024/01/22 16:58:09.0583688 15520 11656 DownloadManager 0 of 1 files' URLs are updated.</w:t>
      </w:r>
    </w:p>
    <w:p w14:paraId="5FA0C2FE" w14:textId="77777777" w:rsidR="00A23709" w:rsidRDefault="00A23709" w:rsidP="00A23709">
      <w:pPr>
        <w:pStyle w:val="Heading1"/>
      </w:pPr>
      <w:r>
        <w:t>At line:1 char:12</w:t>
      </w:r>
    </w:p>
    <w:p w14:paraId="3565616A" w14:textId="77777777" w:rsidR="00A23709" w:rsidRDefault="00A23709" w:rsidP="00A23709">
      <w:pPr>
        <w:pStyle w:val="Heading1"/>
      </w:pPr>
      <w:r>
        <w:t>+ 2024/01/22 16:57:42.4022644 15520 11656 DownloadManager 0 of 1 files' ...</w:t>
      </w:r>
    </w:p>
    <w:p w14:paraId="0D5702DE" w14:textId="77777777" w:rsidR="00A23709" w:rsidRDefault="00A23709" w:rsidP="00A23709">
      <w:pPr>
        <w:pStyle w:val="Heading1"/>
      </w:pPr>
      <w:r>
        <w:t>+            ~~~~~~~~~~~~~~~~</w:t>
      </w:r>
    </w:p>
    <w:p w14:paraId="5E15AC94" w14:textId="77777777" w:rsidR="00A23709" w:rsidRDefault="00A23709" w:rsidP="00A23709">
      <w:pPr>
        <w:pStyle w:val="Heading1"/>
      </w:pPr>
      <w:r>
        <w:t>Unexpected token '16:57:42.4022644' in expression or statement.</w:t>
      </w:r>
    </w:p>
    <w:p w14:paraId="008A90DF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EE46C1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C138738" w14:textId="77777777" w:rsidR="00A23709" w:rsidRDefault="00A23709" w:rsidP="00A23709">
      <w:pPr>
        <w:pStyle w:val="Heading1"/>
      </w:pPr>
    </w:p>
    <w:p w14:paraId="143764FC" w14:textId="77777777" w:rsidR="00A23709" w:rsidRDefault="00A23709" w:rsidP="00A23709">
      <w:pPr>
        <w:pStyle w:val="Heading1"/>
      </w:pPr>
      <w:r>
        <w:t>PS C:\Users\JazmyneJosephine Mar&gt; 2024/01/22 16:58:09.0586114 15520 11656 DownloadManager Download job 7A6C3FDE-B4BE-4D66-8BCC-D56596679072 resumed.</w:t>
      </w:r>
    </w:p>
    <w:p w14:paraId="2C29D1EB" w14:textId="77777777" w:rsidR="00A23709" w:rsidRDefault="00A23709" w:rsidP="00A23709">
      <w:pPr>
        <w:pStyle w:val="Heading1"/>
      </w:pPr>
      <w:r>
        <w:t>At line:1 char:12</w:t>
      </w:r>
    </w:p>
    <w:p w14:paraId="5B66EAF4" w14:textId="77777777" w:rsidR="00A23709" w:rsidRDefault="00A23709" w:rsidP="00A23709">
      <w:pPr>
        <w:pStyle w:val="Heading1"/>
      </w:pPr>
      <w:r>
        <w:t>+ 2024/01/22 16:58:09.0586114 15520 11656 DownloadManager Download job  ...</w:t>
      </w:r>
    </w:p>
    <w:p w14:paraId="16507087" w14:textId="77777777" w:rsidR="00A23709" w:rsidRDefault="00A23709" w:rsidP="00A23709">
      <w:pPr>
        <w:pStyle w:val="Heading1"/>
      </w:pPr>
      <w:r>
        <w:t>+            ~~~~~~~~~~~~~~~~</w:t>
      </w:r>
    </w:p>
    <w:p w14:paraId="26F9B560" w14:textId="77777777" w:rsidR="00A23709" w:rsidRDefault="00A23709" w:rsidP="00A23709">
      <w:pPr>
        <w:pStyle w:val="Heading1"/>
      </w:pPr>
      <w:r>
        <w:t>Unexpected token '16:58:09.0586114' in expression or statement.</w:t>
      </w:r>
    </w:p>
    <w:p w14:paraId="54AFDE8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9F95C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E6FCA0A" w14:textId="77777777" w:rsidR="00A23709" w:rsidRDefault="00A23709" w:rsidP="00A23709">
      <w:pPr>
        <w:pStyle w:val="Heading1"/>
      </w:pPr>
    </w:p>
    <w:p w14:paraId="51A6D3E6" w14:textId="77777777" w:rsidR="00A23709" w:rsidRDefault="00A23709" w:rsidP="00A23709">
      <w:pPr>
        <w:pStyle w:val="Heading1"/>
      </w:pPr>
      <w:r>
        <w:t>PS C:\Users\JazmyneJosephine Mar&gt; 2024/01/22 16:58:09.0749111 15520 17268 DownloadManager Lock the sandbox of update 1F291B42-D7EE-46A7-AA4C-0190DB51FA64.1 (session data: (null))</w:t>
      </w:r>
    </w:p>
    <w:p w14:paraId="081BF88C" w14:textId="77777777" w:rsidR="00A23709" w:rsidRDefault="00A23709" w:rsidP="00A23709">
      <w:pPr>
        <w:pStyle w:val="Heading1"/>
      </w:pPr>
      <w:r>
        <w:t>At line:1 char:12</w:t>
      </w:r>
    </w:p>
    <w:p w14:paraId="341ACC1B" w14:textId="77777777" w:rsidR="00A23709" w:rsidRDefault="00A23709" w:rsidP="00A23709">
      <w:pPr>
        <w:pStyle w:val="Heading1"/>
      </w:pPr>
      <w:r>
        <w:t>+ 2024/01/22 16:58:09.0749111 15520 17268 DownloadManager Lock the sand ...</w:t>
      </w:r>
    </w:p>
    <w:p w14:paraId="0314F8F6" w14:textId="77777777" w:rsidR="00A23709" w:rsidRDefault="00A23709" w:rsidP="00A23709">
      <w:pPr>
        <w:pStyle w:val="Heading1"/>
      </w:pPr>
      <w:r>
        <w:t>+            ~~~~~~~~~~~~~~~~</w:t>
      </w:r>
    </w:p>
    <w:p w14:paraId="569F9DFA" w14:textId="77777777" w:rsidR="00A23709" w:rsidRDefault="00A23709" w:rsidP="00A23709">
      <w:pPr>
        <w:pStyle w:val="Heading1"/>
      </w:pPr>
      <w:r>
        <w:t>Unexpected token '16:58:09.0749111' in expression or statement.</w:t>
      </w:r>
    </w:p>
    <w:p w14:paraId="447C6AE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41DB35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7552B7" w14:textId="77777777" w:rsidR="00A23709" w:rsidRDefault="00A23709" w:rsidP="00A23709">
      <w:pPr>
        <w:pStyle w:val="Heading1"/>
      </w:pPr>
    </w:p>
    <w:p w14:paraId="59F30F1F" w14:textId="77777777" w:rsidR="00A23709" w:rsidRDefault="00A23709" w:rsidP="00A23709">
      <w:pPr>
        <w:pStyle w:val="Heading1"/>
      </w:pPr>
      <w:r>
        <w:t>PS C:\Users\JazmyneJosephine Mar&gt; 2024/01/22 16:58:09.0914421 15520 17268 SLS             Get response for service 855E8A7C-ECB4-4CA3-B045-1DFA50104289 - forceExpire[False] asyncRefreshOnExpiry[False]</w:t>
      </w:r>
    </w:p>
    <w:p w14:paraId="5C97ED87" w14:textId="77777777" w:rsidR="00A23709" w:rsidRDefault="00A23709" w:rsidP="00A23709">
      <w:pPr>
        <w:pStyle w:val="Heading1"/>
      </w:pPr>
      <w:r>
        <w:t>At line:1 char:12</w:t>
      </w:r>
    </w:p>
    <w:p w14:paraId="4B804901" w14:textId="77777777" w:rsidR="00A23709" w:rsidRDefault="00A23709" w:rsidP="00A23709">
      <w:pPr>
        <w:pStyle w:val="Heading1"/>
      </w:pPr>
      <w:r>
        <w:t>+ 2024/01/22 16:58:09.0914421 15520 17268 SLS             Get response  ...</w:t>
      </w:r>
    </w:p>
    <w:p w14:paraId="137D99F6" w14:textId="77777777" w:rsidR="00A23709" w:rsidRDefault="00A23709" w:rsidP="00A23709">
      <w:pPr>
        <w:pStyle w:val="Heading1"/>
      </w:pPr>
      <w:r>
        <w:t>+            ~~~~~~~~~~~~~~~~</w:t>
      </w:r>
    </w:p>
    <w:p w14:paraId="548829BD" w14:textId="77777777" w:rsidR="00A23709" w:rsidRDefault="00A23709" w:rsidP="00A23709">
      <w:pPr>
        <w:pStyle w:val="Heading1"/>
      </w:pPr>
      <w:r>
        <w:t>Unexpected token '16:58:09.0914421' in expression or statement.</w:t>
      </w:r>
    </w:p>
    <w:p w14:paraId="06B61A6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203DC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EF035D" w14:textId="77777777" w:rsidR="00A23709" w:rsidRDefault="00A23709" w:rsidP="00A23709">
      <w:pPr>
        <w:pStyle w:val="Heading1"/>
      </w:pPr>
    </w:p>
    <w:p w14:paraId="2A60DB3B" w14:textId="77777777" w:rsidR="00A23709" w:rsidRDefault="00A23709" w:rsidP="00A23709">
      <w:pPr>
        <w:pStyle w:val="Heading1"/>
      </w:pPr>
      <w:r>
        <w:t>PS C:\Users\JazmyneJosephine Mar&gt; 2024/01/22 16:58:09.0914520 15520 17268 SLS             path used for cache lookup: /SLS/{855E8A7C-ECB4-4CA3-B045-1DFA50104289}/x64/10.0.22631.3007/0?CH=259&amp;L=en-US&amp;P=&amp;PT=0x65&amp;WUA=1023.1020.2192.0&amp;MK=HP&amp;MD=HP+Laptop+14-cf2xxx</w:t>
      </w:r>
    </w:p>
    <w:p w14:paraId="60C7351B" w14:textId="77777777" w:rsidR="00A23709" w:rsidRDefault="00A23709" w:rsidP="00A23709">
      <w:pPr>
        <w:pStyle w:val="Heading1"/>
      </w:pPr>
      <w:r>
        <w:t>At line:1 char:12</w:t>
      </w:r>
    </w:p>
    <w:p w14:paraId="554D425F" w14:textId="77777777" w:rsidR="00A23709" w:rsidRDefault="00A23709" w:rsidP="00A23709">
      <w:pPr>
        <w:pStyle w:val="Heading1"/>
      </w:pPr>
      <w:r>
        <w:t>+ 2024/01/22 16:58:09.0914520 15520 17268 SLS             path used for ...</w:t>
      </w:r>
    </w:p>
    <w:p w14:paraId="0FF81021" w14:textId="77777777" w:rsidR="00A23709" w:rsidRDefault="00A23709" w:rsidP="00A23709">
      <w:pPr>
        <w:pStyle w:val="Heading1"/>
      </w:pPr>
      <w:r>
        <w:t>+            ~~~~~~~~~~~~~~~~</w:t>
      </w:r>
    </w:p>
    <w:p w14:paraId="3A8F7EC1" w14:textId="77777777" w:rsidR="00A23709" w:rsidRDefault="00A23709" w:rsidP="00A23709">
      <w:pPr>
        <w:pStyle w:val="Heading1"/>
      </w:pPr>
      <w:r>
        <w:t>Unexpected token '16:58:09.0914520' in expression or statement.</w:t>
      </w:r>
    </w:p>
    <w:p w14:paraId="2DFE97DE" w14:textId="77777777" w:rsidR="00A23709" w:rsidRDefault="00A23709" w:rsidP="00A23709">
      <w:pPr>
        <w:pStyle w:val="Heading1"/>
      </w:pPr>
      <w:r>
        <w:t>At line:1 char:157</w:t>
      </w:r>
    </w:p>
    <w:p w14:paraId="1B14ECC1" w14:textId="77777777" w:rsidR="00A23709" w:rsidRDefault="00A23709" w:rsidP="00A23709">
      <w:pPr>
        <w:pStyle w:val="Heading1"/>
      </w:pPr>
      <w:r>
        <w:t>+ ... 7C-ECB4-4CA3-B045-1DFA50104289}/x64/10.0.22631.3007/0?CH=259&amp;L=en-US&amp; ...</w:t>
      </w:r>
    </w:p>
    <w:p w14:paraId="0CCB581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FFE679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DD98093" w14:textId="77777777" w:rsidR="00A23709" w:rsidRDefault="00A23709" w:rsidP="00A23709">
      <w:pPr>
        <w:pStyle w:val="Heading1"/>
      </w:pPr>
      <w:r>
        <w:t>At line:1 char:165</w:t>
      </w:r>
    </w:p>
    <w:p w14:paraId="6C26442B" w14:textId="77777777" w:rsidR="00A23709" w:rsidRDefault="00A23709" w:rsidP="00A23709">
      <w:pPr>
        <w:pStyle w:val="Heading1"/>
      </w:pPr>
      <w:r>
        <w:t>+ ... 4CA3-B045-1DFA50104289}/x64/10.0.22631.3007/0?CH=259&amp;L=en-US&amp;P=&amp;PT=0x ...</w:t>
      </w:r>
    </w:p>
    <w:p w14:paraId="13120B6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64B2F2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D5BC2E0" w14:textId="77777777" w:rsidR="00A23709" w:rsidRDefault="00A23709" w:rsidP="00A23709">
      <w:pPr>
        <w:pStyle w:val="Heading1"/>
      </w:pPr>
      <w:r>
        <w:t>At line:1 char:168</w:t>
      </w:r>
    </w:p>
    <w:p w14:paraId="44500CED" w14:textId="77777777" w:rsidR="00A23709" w:rsidRDefault="00A23709" w:rsidP="00A23709">
      <w:pPr>
        <w:pStyle w:val="Heading1"/>
      </w:pPr>
      <w:r>
        <w:t>+ ... 3-B045-1DFA50104289}/x64/10.0.22631.3007/0?CH=259&amp;L=en-US&amp;P=&amp;PT=0x65&amp; ...</w:t>
      </w:r>
    </w:p>
    <w:p w14:paraId="4E0CBC2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99C39F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9692308" w14:textId="77777777" w:rsidR="00A23709" w:rsidRDefault="00A23709" w:rsidP="00A23709">
      <w:pPr>
        <w:pStyle w:val="Heading1"/>
      </w:pPr>
      <w:r>
        <w:t>At line:1 char:176</w:t>
      </w:r>
    </w:p>
    <w:p w14:paraId="3171C35F" w14:textId="77777777" w:rsidR="00A23709" w:rsidRDefault="00A23709" w:rsidP="00A23709">
      <w:pPr>
        <w:pStyle w:val="Heading1"/>
      </w:pPr>
      <w:r>
        <w:t>+ ... DFA50104289}/x64/10.0.22631.3007/0?CH=259&amp;L=en-US&amp;P=&amp;PT=0x65&amp;WUA=1023 ...</w:t>
      </w:r>
    </w:p>
    <w:p w14:paraId="7460E8B4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4CC2F63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842B551" w14:textId="77777777" w:rsidR="00A23709" w:rsidRDefault="00A23709" w:rsidP="00A23709">
      <w:pPr>
        <w:pStyle w:val="Heading1"/>
      </w:pPr>
      <w:r>
        <w:t>At line:1 char:197</w:t>
      </w:r>
    </w:p>
    <w:p w14:paraId="6232C1C9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5041224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DCD952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02DECC76" w14:textId="77777777" w:rsidR="00A23709" w:rsidRDefault="00A23709" w:rsidP="00A23709">
      <w:pPr>
        <w:pStyle w:val="Heading1"/>
      </w:pPr>
      <w:r>
        <w:t>At line:1 char:203</w:t>
      </w:r>
    </w:p>
    <w:p w14:paraId="38568AA2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6B11326E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DC8A50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5704CD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041D17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80E9762" w14:textId="77777777" w:rsidR="00A23709" w:rsidRDefault="00A23709" w:rsidP="00A23709">
      <w:pPr>
        <w:pStyle w:val="Heading1"/>
      </w:pPr>
    </w:p>
    <w:p w14:paraId="02D23E75" w14:textId="77777777" w:rsidR="00A23709" w:rsidRDefault="00A23709" w:rsidP="00A23709">
      <w:pPr>
        <w:pStyle w:val="Heading1"/>
      </w:pPr>
      <w:r>
        <w:t>PS C:\Users\JazmyneJosephine Mar&gt; 2024/01/22 16:58:09.0935302 15520 17268 Agent           *FAILED* [8024000E] file = C:\__w\1\s\src\Client\lib\EndpointProviders\EndpointProviders.cpp, line = 2209</w:t>
      </w:r>
    </w:p>
    <w:p w14:paraId="56B2B64A" w14:textId="77777777" w:rsidR="00A23709" w:rsidRDefault="00A23709" w:rsidP="00A23709">
      <w:pPr>
        <w:pStyle w:val="Heading1"/>
      </w:pPr>
      <w:r>
        <w:t>At line:1 char:12</w:t>
      </w:r>
    </w:p>
    <w:p w14:paraId="21082009" w14:textId="77777777" w:rsidR="00A23709" w:rsidRDefault="00A23709" w:rsidP="00A23709">
      <w:pPr>
        <w:pStyle w:val="Heading1"/>
      </w:pPr>
      <w:r>
        <w:t>+ 2024/01/22 16:58:09.0935302 15520 17268 Agent           *FAILED* [802 ...</w:t>
      </w:r>
    </w:p>
    <w:p w14:paraId="4FC1BA02" w14:textId="77777777" w:rsidR="00A23709" w:rsidRDefault="00A23709" w:rsidP="00A23709">
      <w:pPr>
        <w:pStyle w:val="Heading1"/>
      </w:pPr>
      <w:r>
        <w:t>+            ~~~~~~~~~~~~~~~~</w:t>
      </w:r>
    </w:p>
    <w:p w14:paraId="5609B62B" w14:textId="77777777" w:rsidR="00A23709" w:rsidRDefault="00A23709" w:rsidP="00A23709">
      <w:pPr>
        <w:pStyle w:val="Heading1"/>
      </w:pPr>
      <w:r>
        <w:t>Unexpected token '16:58:09.0935302' in expression or statement.</w:t>
      </w:r>
    </w:p>
    <w:p w14:paraId="4D9E687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1B473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8817F2" w14:textId="77777777" w:rsidR="00A23709" w:rsidRDefault="00A23709" w:rsidP="00A23709">
      <w:pPr>
        <w:pStyle w:val="Heading1"/>
      </w:pPr>
    </w:p>
    <w:p w14:paraId="660B6844" w14:textId="77777777" w:rsidR="00A23709" w:rsidRDefault="00A23709" w:rsidP="00A23709">
      <w:pPr>
        <w:pStyle w:val="Heading1"/>
      </w:pPr>
      <w:r>
        <w:t>PS C:\Users\JazmyneJosephine Mar&gt; 2024/01/22 16:58:09.0939010 15520 17268 DownloadManager Disabling chunked mode for download. updateid: 1F291B42-D7EE-46A7-AA4C-0190DB51FA64.1</w:t>
      </w:r>
    </w:p>
    <w:p w14:paraId="5EABF23C" w14:textId="77777777" w:rsidR="00A23709" w:rsidRDefault="00A23709" w:rsidP="00A23709">
      <w:pPr>
        <w:pStyle w:val="Heading1"/>
      </w:pPr>
      <w:r>
        <w:t>At line:1 char:12</w:t>
      </w:r>
    </w:p>
    <w:p w14:paraId="0578D978" w14:textId="77777777" w:rsidR="00A23709" w:rsidRDefault="00A23709" w:rsidP="00A23709">
      <w:pPr>
        <w:pStyle w:val="Heading1"/>
      </w:pPr>
      <w:r>
        <w:t>+ 2024/01/22 16:58:09.0939010 15520 17268 DownloadManager Disabling chu ...</w:t>
      </w:r>
    </w:p>
    <w:p w14:paraId="083B72C4" w14:textId="77777777" w:rsidR="00A23709" w:rsidRDefault="00A23709" w:rsidP="00A23709">
      <w:pPr>
        <w:pStyle w:val="Heading1"/>
      </w:pPr>
      <w:r>
        <w:t>+            ~~~~~~~~~~~~~~~~</w:t>
      </w:r>
    </w:p>
    <w:p w14:paraId="6BAE7615" w14:textId="77777777" w:rsidR="00A23709" w:rsidRDefault="00A23709" w:rsidP="00A23709">
      <w:pPr>
        <w:pStyle w:val="Heading1"/>
      </w:pPr>
      <w:r>
        <w:t>Unexpected token '16:58:09.0939010' in expression or statement.</w:t>
      </w:r>
    </w:p>
    <w:p w14:paraId="1EF4FC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77E814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B31C8E6" w14:textId="77777777" w:rsidR="00A23709" w:rsidRDefault="00A23709" w:rsidP="00A23709">
      <w:pPr>
        <w:pStyle w:val="Heading1"/>
      </w:pPr>
    </w:p>
    <w:p w14:paraId="0FF4E611" w14:textId="77777777" w:rsidR="00A23709" w:rsidRDefault="00A23709" w:rsidP="00A23709">
      <w:pPr>
        <w:pStyle w:val="Heading1"/>
      </w:pPr>
      <w:r>
        <w:t>PS C:\Users\JazmyneJosephine Mar&gt; 2024/01/22 16:58:09.0939095 15520 17268 DownloadManager Generating download request for update 1F291B42-D7EE-46A7-AA4C-0190DB51FA64.1.</w:t>
      </w:r>
    </w:p>
    <w:p w14:paraId="412ACABB" w14:textId="77777777" w:rsidR="00A23709" w:rsidRDefault="00A23709" w:rsidP="00A23709">
      <w:pPr>
        <w:pStyle w:val="Heading1"/>
      </w:pPr>
      <w:r>
        <w:t>At line:1 char:12</w:t>
      </w:r>
    </w:p>
    <w:p w14:paraId="21B03663" w14:textId="77777777" w:rsidR="00A23709" w:rsidRDefault="00A23709" w:rsidP="00A23709">
      <w:pPr>
        <w:pStyle w:val="Heading1"/>
      </w:pPr>
      <w:r>
        <w:t>+ 2024/01/22 16:58:09.0939095 15520 17268 DownloadManager Generating do ...</w:t>
      </w:r>
    </w:p>
    <w:p w14:paraId="00232E43" w14:textId="77777777" w:rsidR="00A23709" w:rsidRDefault="00A23709" w:rsidP="00A23709">
      <w:pPr>
        <w:pStyle w:val="Heading1"/>
      </w:pPr>
      <w:r>
        <w:t>+            ~~~~~~~~~~~~~~~~</w:t>
      </w:r>
    </w:p>
    <w:p w14:paraId="60B27FF4" w14:textId="77777777" w:rsidR="00A23709" w:rsidRDefault="00A23709" w:rsidP="00A23709">
      <w:pPr>
        <w:pStyle w:val="Heading1"/>
      </w:pPr>
      <w:r>
        <w:t>Unexpected token '16:58:09.0939095' in expression or statement.</w:t>
      </w:r>
    </w:p>
    <w:p w14:paraId="3AE395A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F0D9A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DDA6EB2" w14:textId="77777777" w:rsidR="00A23709" w:rsidRDefault="00A23709" w:rsidP="00A23709">
      <w:pPr>
        <w:pStyle w:val="Heading1"/>
      </w:pPr>
    </w:p>
    <w:p w14:paraId="3FD5A81D" w14:textId="77777777" w:rsidR="00A23709" w:rsidRDefault="00A23709" w:rsidP="00A23709">
      <w:pPr>
        <w:pStyle w:val="Heading1"/>
      </w:pPr>
      <w:r>
        <w:t>PS C:\Users\JazmyneJosephine Mar&gt; 2024/01/22 16:58:09.0951310 15520 17268 DownloadManager Calling into handler 0x9 to generate download request for update 1F291B42-D7EE-46A7-AA4C-0190DB51FA64.1.</w:t>
      </w:r>
    </w:p>
    <w:p w14:paraId="029F2759" w14:textId="77777777" w:rsidR="00A23709" w:rsidRDefault="00A23709" w:rsidP="00A23709">
      <w:pPr>
        <w:pStyle w:val="Heading1"/>
      </w:pPr>
      <w:r>
        <w:t>At line:1 char:12</w:t>
      </w:r>
    </w:p>
    <w:p w14:paraId="2EB52766" w14:textId="77777777" w:rsidR="00A23709" w:rsidRDefault="00A23709" w:rsidP="00A23709">
      <w:pPr>
        <w:pStyle w:val="Heading1"/>
      </w:pPr>
      <w:r>
        <w:t>+ 2024/01/22 16:58:09.0951310 15520 17268 DownloadManager Calling into  ...</w:t>
      </w:r>
    </w:p>
    <w:p w14:paraId="76B53205" w14:textId="77777777" w:rsidR="00A23709" w:rsidRDefault="00A23709" w:rsidP="00A23709">
      <w:pPr>
        <w:pStyle w:val="Heading1"/>
      </w:pPr>
      <w:r>
        <w:t>+            ~~~~~~~~~~~~~~~~</w:t>
      </w:r>
    </w:p>
    <w:p w14:paraId="204CE2FA" w14:textId="77777777" w:rsidR="00A23709" w:rsidRDefault="00A23709" w:rsidP="00A23709">
      <w:pPr>
        <w:pStyle w:val="Heading1"/>
      </w:pPr>
      <w:r>
        <w:t>Unexpected token '16:58:09.0951310' in expression or statement.</w:t>
      </w:r>
    </w:p>
    <w:p w14:paraId="40AC5FB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FE0F9F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4E1AC87" w14:textId="77777777" w:rsidR="00A23709" w:rsidRDefault="00A23709" w:rsidP="00A23709">
      <w:pPr>
        <w:pStyle w:val="Heading1"/>
      </w:pPr>
    </w:p>
    <w:p w14:paraId="40A49B4C" w14:textId="77777777" w:rsidR="00A23709" w:rsidRDefault="00A23709" w:rsidP="00A23709">
      <w:pPr>
        <w:pStyle w:val="Heading1"/>
      </w:pPr>
      <w:r>
        <w:t>PS C:\Users\JazmyneJosephine Mar&gt; 2024/01/22 16:58:09.0975627 15520 17268 DownloadManager Found existing StreamingDataSource for update {1F291B42-D7EE-46A7-AA4C-0190DB51FA64} [d:E1A85885]</w:t>
      </w:r>
    </w:p>
    <w:p w14:paraId="05E68DCD" w14:textId="77777777" w:rsidR="00A23709" w:rsidRDefault="00A23709" w:rsidP="00A23709">
      <w:pPr>
        <w:pStyle w:val="Heading1"/>
      </w:pPr>
      <w:r>
        <w:t>At line:1 char:12</w:t>
      </w:r>
    </w:p>
    <w:p w14:paraId="78DAA71E" w14:textId="77777777" w:rsidR="00A23709" w:rsidRDefault="00A23709" w:rsidP="00A23709">
      <w:pPr>
        <w:pStyle w:val="Heading1"/>
      </w:pPr>
      <w:r>
        <w:t>+ 2024/01/22 16:58:09.0975627 15520 17268 DownloadManager Found existin ...</w:t>
      </w:r>
    </w:p>
    <w:p w14:paraId="774A2C32" w14:textId="77777777" w:rsidR="00A23709" w:rsidRDefault="00A23709" w:rsidP="00A23709">
      <w:pPr>
        <w:pStyle w:val="Heading1"/>
      </w:pPr>
      <w:r>
        <w:t>+            ~~~~~~~~~~~~~~~~</w:t>
      </w:r>
    </w:p>
    <w:p w14:paraId="738E7591" w14:textId="77777777" w:rsidR="00A23709" w:rsidRDefault="00A23709" w:rsidP="00A23709">
      <w:pPr>
        <w:pStyle w:val="Heading1"/>
      </w:pPr>
      <w:r>
        <w:t>Unexpected token '16:58:09.0975627' in expression or statement.</w:t>
      </w:r>
    </w:p>
    <w:p w14:paraId="3B41422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1946D9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63E4C38" w14:textId="77777777" w:rsidR="00A23709" w:rsidRDefault="00A23709" w:rsidP="00A23709">
      <w:pPr>
        <w:pStyle w:val="Heading1"/>
      </w:pPr>
    </w:p>
    <w:p w14:paraId="5EFEE9EB" w14:textId="77777777" w:rsidR="00A23709" w:rsidRDefault="00A23709" w:rsidP="00A23709">
      <w:pPr>
        <w:pStyle w:val="Heading1"/>
      </w:pPr>
      <w:r>
        <w:t>PS C:\Users\JazmyneJosephine Mar&gt; 2024/01/22 16:58:09.0977098 15520 17268 Handler         AppX GDR: Existing deployment operation for 1F291B42-D7EE-46A7-AA4C-0190DB51FA64</w:t>
      </w:r>
    </w:p>
    <w:p w14:paraId="7460B396" w14:textId="77777777" w:rsidR="00A23709" w:rsidRDefault="00A23709" w:rsidP="00A23709">
      <w:pPr>
        <w:pStyle w:val="Heading1"/>
      </w:pPr>
      <w:r>
        <w:t>At line:1 char:12</w:t>
      </w:r>
    </w:p>
    <w:p w14:paraId="3CD66BD1" w14:textId="77777777" w:rsidR="00A23709" w:rsidRDefault="00A23709" w:rsidP="00A23709">
      <w:pPr>
        <w:pStyle w:val="Heading1"/>
      </w:pPr>
      <w:r>
        <w:t>+ 2024/01/22 16:58:09.0977098 15520 17268 Handler         AppX GDR: Exi ...</w:t>
      </w:r>
    </w:p>
    <w:p w14:paraId="08F3012D" w14:textId="77777777" w:rsidR="00A23709" w:rsidRDefault="00A23709" w:rsidP="00A23709">
      <w:pPr>
        <w:pStyle w:val="Heading1"/>
      </w:pPr>
      <w:r>
        <w:t>+            ~~~~~~~~~~~~~~~~</w:t>
      </w:r>
    </w:p>
    <w:p w14:paraId="6D80E36D" w14:textId="77777777" w:rsidR="00A23709" w:rsidRDefault="00A23709" w:rsidP="00A23709">
      <w:pPr>
        <w:pStyle w:val="Heading1"/>
      </w:pPr>
      <w:r>
        <w:t>Unexpected token '16:58:09.0977098' in expression or statement.</w:t>
      </w:r>
    </w:p>
    <w:p w14:paraId="04A1C2C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CB9778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22C255B" w14:textId="77777777" w:rsidR="00A23709" w:rsidRDefault="00A23709" w:rsidP="00A23709">
      <w:pPr>
        <w:pStyle w:val="Heading1"/>
      </w:pPr>
    </w:p>
    <w:p w14:paraId="72A1D252" w14:textId="77777777" w:rsidR="00A23709" w:rsidRDefault="00A23709" w:rsidP="00A23709">
      <w:pPr>
        <w:pStyle w:val="Heading1"/>
      </w:pPr>
      <w:r>
        <w:t>PS C:\Users\JazmyneJosephine Mar&gt; 2024/01/22 16:58:09.0977150 15520 17268 Handler         AppX GDR: Waiting 0 ms for download execute or completion event.</w:t>
      </w:r>
    </w:p>
    <w:p w14:paraId="450E91D2" w14:textId="77777777" w:rsidR="00A23709" w:rsidRDefault="00A23709" w:rsidP="00A23709">
      <w:pPr>
        <w:pStyle w:val="Heading1"/>
      </w:pPr>
      <w:r>
        <w:t>At line:1 char:12</w:t>
      </w:r>
    </w:p>
    <w:p w14:paraId="5AFD03C6" w14:textId="77777777" w:rsidR="00A23709" w:rsidRDefault="00A23709" w:rsidP="00A23709">
      <w:pPr>
        <w:pStyle w:val="Heading1"/>
      </w:pPr>
      <w:r>
        <w:t>+ 2024/01/22 16:58:09.0977150 15520 17268 Handler         AppX GDR: Wai ...</w:t>
      </w:r>
    </w:p>
    <w:p w14:paraId="37869EA5" w14:textId="77777777" w:rsidR="00A23709" w:rsidRDefault="00A23709" w:rsidP="00A23709">
      <w:pPr>
        <w:pStyle w:val="Heading1"/>
      </w:pPr>
      <w:r>
        <w:t>+            ~~~~~~~~~~~~~~~~</w:t>
      </w:r>
    </w:p>
    <w:p w14:paraId="4280E001" w14:textId="77777777" w:rsidR="00A23709" w:rsidRDefault="00A23709" w:rsidP="00A23709">
      <w:pPr>
        <w:pStyle w:val="Heading1"/>
      </w:pPr>
      <w:r>
        <w:t>Unexpected token '16:58:09.0977150' in expression or statement.</w:t>
      </w:r>
    </w:p>
    <w:p w14:paraId="651E6BD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B1B088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72296C1" w14:textId="77777777" w:rsidR="00A23709" w:rsidRDefault="00A23709" w:rsidP="00A23709">
      <w:pPr>
        <w:pStyle w:val="Heading1"/>
      </w:pPr>
    </w:p>
    <w:p w14:paraId="44FE4C0B" w14:textId="77777777" w:rsidR="00A23709" w:rsidRDefault="00A23709" w:rsidP="00A23709">
      <w:pPr>
        <w:pStyle w:val="Heading1"/>
      </w:pPr>
      <w:r>
        <w:t>PS C:\Users\JazmyneJosephine Mar&gt; 2024/01/22 16:58:09.0977192 15520 17268 Handler         AppX GDR: WAIT_TIMEOUT seen. Wait timed out.</w:t>
      </w:r>
    </w:p>
    <w:p w14:paraId="6AB82B58" w14:textId="77777777" w:rsidR="00A23709" w:rsidRDefault="00A23709" w:rsidP="00A23709">
      <w:pPr>
        <w:pStyle w:val="Heading1"/>
      </w:pPr>
      <w:r>
        <w:t>At line:1 char:12</w:t>
      </w:r>
    </w:p>
    <w:p w14:paraId="3663B7A5" w14:textId="77777777" w:rsidR="00A23709" w:rsidRDefault="00A23709" w:rsidP="00A23709">
      <w:pPr>
        <w:pStyle w:val="Heading1"/>
      </w:pPr>
      <w:r>
        <w:t>+ 2024/01/22 16:58:09.0977192 15520 17268 Handler         AppX GDR: WAI ...</w:t>
      </w:r>
    </w:p>
    <w:p w14:paraId="2A890544" w14:textId="77777777" w:rsidR="00A23709" w:rsidRDefault="00A23709" w:rsidP="00A23709">
      <w:pPr>
        <w:pStyle w:val="Heading1"/>
      </w:pPr>
      <w:r>
        <w:t>+            ~~~~~~~~~~~~~~~~</w:t>
      </w:r>
    </w:p>
    <w:p w14:paraId="659BD0C0" w14:textId="77777777" w:rsidR="00A23709" w:rsidRDefault="00A23709" w:rsidP="00A23709">
      <w:pPr>
        <w:pStyle w:val="Heading1"/>
      </w:pPr>
      <w:r>
        <w:t>Unexpected token '16:58:09.0977192' in expression or statement.</w:t>
      </w:r>
    </w:p>
    <w:p w14:paraId="25A447CB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A62FBC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261001E" w14:textId="77777777" w:rsidR="00A23709" w:rsidRDefault="00A23709" w:rsidP="00A23709">
      <w:pPr>
        <w:pStyle w:val="Heading1"/>
      </w:pPr>
    </w:p>
    <w:p w14:paraId="4E4E530B" w14:textId="77777777" w:rsidR="00A23709" w:rsidRDefault="00A23709" w:rsidP="00A23709">
      <w:pPr>
        <w:pStyle w:val="Heading1"/>
      </w:pPr>
      <w:r>
        <w:t>PS C:\Users\JazmyneJosephine Mar&gt; 2024/01/22 16:58:09.0977388 15520 17268 DownloadManager GenerateDownloadRequest returned WU_E_OPERATIONINPROGRESS for update 1F291B42-D7EE-46A7-AA4C-0190DB51FA64.1.</w:t>
      </w:r>
    </w:p>
    <w:p w14:paraId="2DD4A62A" w14:textId="77777777" w:rsidR="00A23709" w:rsidRDefault="00A23709" w:rsidP="00A23709">
      <w:pPr>
        <w:pStyle w:val="Heading1"/>
      </w:pPr>
      <w:r>
        <w:t>At line:1 char:12</w:t>
      </w:r>
    </w:p>
    <w:p w14:paraId="51F75294" w14:textId="77777777" w:rsidR="00A23709" w:rsidRDefault="00A23709" w:rsidP="00A23709">
      <w:pPr>
        <w:pStyle w:val="Heading1"/>
      </w:pPr>
      <w:r>
        <w:t>+ 2024/01/22 16:58:09.0977388 15520 17268 DownloadManager GenerateDownl ...</w:t>
      </w:r>
    </w:p>
    <w:p w14:paraId="1827CFE2" w14:textId="77777777" w:rsidR="00A23709" w:rsidRDefault="00A23709" w:rsidP="00A23709">
      <w:pPr>
        <w:pStyle w:val="Heading1"/>
      </w:pPr>
      <w:r>
        <w:t>+            ~~~~~~~~~~~~~~~~</w:t>
      </w:r>
    </w:p>
    <w:p w14:paraId="4A5EDBF4" w14:textId="77777777" w:rsidR="00A23709" w:rsidRDefault="00A23709" w:rsidP="00A23709">
      <w:pPr>
        <w:pStyle w:val="Heading1"/>
      </w:pPr>
      <w:r>
        <w:t>Unexpected token '16:58:09.0977388' in expression or statement.</w:t>
      </w:r>
    </w:p>
    <w:p w14:paraId="34290B1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59B36F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9871C1" w14:textId="77777777" w:rsidR="00A23709" w:rsidRDefault="00A23709" w:rsidP="00A23709">
      <w:pPr>
        <w:pStyle w:val="Heading1"/>
      </w:pPr>
    </w:p>
    <w:p w14:paraId="4950D2A7" w14:textId="77777777" w:rsidR="00A23709" w:rsidRDefault="00A23709" w:rsidP="00A23709">
      <w:pPr>
        <w:pStyle w:val="Heading1"/>
      </w:pPr>
      <w:r>
        <w:t>PS C:\Users\JazmyneJosephine Mar&gt; 2024/01/22 16:58:09.0977698 15520 17268 DownloadManager Unlock the sandbox of update 1F291B42-D7EE-46A7-AA4C-0190DB51FA64.1 (session data: (null))</w:t>
      </w:r>
    </w:p>
    <w:p w14:paraId="3CAE2CD5" w14:textId="77777777" w:rsidR="00A23709" w:rsidRDefault="00A23709" w:rsidP="00A23709">
      <w:pPr>
        <w:pStyle w:val="Heading1"/>
      </w:pPr>
      <w:r>
        <w:t>At line:1 char:12</w:t>
      </w:r>
    </w:p>
    <w:p w14:paraId="00FAAAE5" w14:textId="77777777" w:rsidR="00A23709" w:rsidRDefault="00A23709" w:rsidP="00A23709">
      <w:pPr>
        <w:pStyle w:val="Heading1"/>
      </w:pPr>
      <w:r>
        <w:t>+ 2024/01/22 16:58:09.0977698 15520 17268 DownloadManager Unlock the sa ...</w:t>
      </w:r>
    </w:p>
    <w:p w14:paraId="2B7AB98E" w14:textId="77777777" w:rsidR="00A23709" w:rsidRDefault="00A23709" w:rsidP="00A23709">
      <w:pPr>
        <w:pStyle w:val="Heading1"/>
      </w:pPr>
      <w:r>
        <w:t>+            ~~~~~~~~~~~~~~~~</w:t>
      </w:r>
    </w:p>
    <w:p w14:paraId="1E2D566E" w14:textId="77777777" w:rsidR="00A23709" w:rsidRDefault="00A23709" w:rsidP="00A23709">
      <w:pPr>
        <w:pStyle w:val="Heading1"/>
      </w:pPr>
      <w:r>
        <w:t>Unexpected token '16:58:09.0977698' in expression or statement.</w:t>
      </w:r>
    </w:p>
    <w:p w14:paraId="4C5970C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E481D9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A491FC" w14:textId="77777777" w:rsidR="00A23709" w:rsidRDefault="00A23709" w:rsidP="00A23709">
      <w:pPr>
        <w:pStyle w:val="Heading1"/>
      </w:pPr>
    </w:p>
    <w:p w14:paraId="77813FBE" w14:textId="77777777" w:rsidR="00A23709" w:rsidRDefault="00A23709" w:rsidP="00A23709">
      <w:pPr>
        <w:pStyle w:val="Heading1"/>
      </w:pPr>
      <w:r>
        <w:t>PS C:\Users\JazmyneJosephine Mar&gt; 2024/01/22 16:58:09.1848173 15520 11656 DownloadManager Handler returned total download size for update 1F291B42-D7EE-46A7-AA4C-0190DB51FA64.1 (session data (null)) as 66560</w:t>
      </w:r>
    </w:p>
    <w:p w14:paraId="34775C01" w14:textId="77777777" w:rsidR="00A23709" w:rsidRDefault="00A23709" w:rsidP="00A23709">
      <w:pPr>
        <w:pStyle w:val="Heading1"/>
      </w:pPr>
      <w:r>
        <w:t>At line:1 char:12</w:t>
      </w:r>
    </w:p>
    <w:p w14:paraId="62114F21" w14:textId="77777777" w:rsidR="00A23709" w:rsidRDefault="00A23709" w:rsidP="00A23709">
      <w:pPr>
        <w:pStyle w:val="Heading1"/>
      </w:pPr>
      <w:r>
        <w:t>+ 2024/01/22 16:58:09.1848173 15520 11656 DownloadManager Handler retur ...</w:t>
      </w:r>
    </w:p>
    <w:p w14:paraId="4D158ABE" w14:textId="77777777" w:rsidR="00A23709" w:rsidRDefault="00A23709" w:rsidP="00A23709">
      <w:pPr>
        <w:pStyle w:val="Heading1"/>
      </w:pPr>
      <w:r>
        <w:t>+            ~~~~~~~~~~~~~~~~</w:t>
      </w:r>
    </w:p>
    <w:p w14:paraId="4E786820" w14:textId="77777777" w:rsidR="00A23709" w:rsidRDefault="00A23709" w:rsidP="00A23709">
      <w:pPr>
        <w:pStyle w:val="Heading1"/>
      </w:pPr>
      <w:r>
        <w:t>Unexpected token '16:58:09.1848173' in expression or statement.</w:t>
      </w:r>
    </w:p>
    <w:p w14:paraId="7C3F69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7D025F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74DE985" w14:textId="77777777" w:rsidR="00A23709" w:rsidRDefault="00A23709" w:rsidP="00A23709">
      <w:pPr>
        <w:pStyle w:val="Heading1"/>
      </w:pPr>
    </w:p>
    <w:p w14:paraId="03047D45" w14:textId="77777777" w:rsidR="00A23709" w:rsidRDefault="00A23709" w:rsidP="00A23709">
      <w:pPr>
        <w:pStyle w:val="Heading1"/>
      </w:pPr>
      <w:r>
        <w:t>PS C:\Users\JazmyneJosephine Mar&gt; 2024/01/22 16:58:09.1848199 15520 11656 DownloadManager Automatic stream size=0</w:t>
      </w:r>
    </w:p>
    <w:p w14:paraId="5E466D8C" w14:textId="77777777" w:rsidR="00A23709" w:rsidRDefault="00A23709" w:rsidP="00A23709">
      <w:pPr>
        <w:pStyle w:val="Heading1"/>
      </w:pPr>
      <w:r>
        <w:t>At line:1 char:12</w:t>
      </w:r>
    </w:p>
    <w:p w14:paraId="4EE57784" w14:textId="77777777" w:rsidR="00A23709" w:rsidRDefault="00A23709" w:rsidP="00A23709">
      <w:pPr>
        <w:pStyle w:val="Heading1"/>
      </w:pPr>
      <w:r>
        <w:t>+ 2024/01/22 16:58:09.1848199 15520 11656 DownloadManager Automatic str ...</w:t>
      </w:r>
    </w:p>
    <w:p w14:paraId="5426E3C2" w14:textId="77777777" w:rsidR="00A23709" w:rsidRDefault="00A23709" w:rsidP="00A23709">
      <w:pPr>
        <w:pStyle w:val="Heading1"/>
      </w:pPr>
      <w:r>
        <w:t>+            ~~~~~~~~~~~~~~~~</w:t>
      </w:r>
    </w:p>
    <w:p w14:paraId="72FC7D63" w14:textId="77777777" w:rsidR="00A23709" w:rsidRDefault="00A23709" w:rsidP="00A23709">
      <w:pPr>
        <w:pStyle w:val="Heading1"/>
      </w:pPr>
      <w:r>
        <w:t>Unexpected token '16:58:09.1848199' in expression or statement.</w:t>
      </w:r>
    </w:p>
    <w:p w14:paraId="5B633F1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978469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6383A7C" w14:textId="77777777" w:rsidR="00A23709" w:rsidRDefault="00A23709" w:rsidP="00A23709">
      <w:pPr>
        <w:pStyle w:val="Heading1"/>
      </w:pPr>
    </w:p>
    <w:p w14:paraId="16289305" w14:textId="77777777" w:rsidR="00A23709" w:rsidRDefault="00A23709" w:rsidP="00A23709">
      <w:pPr>
        <w:pStyle w:val="Heading1"/>
      </w:pPr>
      <w:r>
        <w:t>PS C:\Users\JazmyneJosephine Mar&gt; 2024/01/22 16:58:09.4085409 15520 3024  Handler         {1F291B42-D7EE-46A7-AA4C-0190DB51FA64} deployment completed: Status: Completed, HR: 0x00000000, Extended HR: 0x00000000</w:t>
      </w:r>
    </w:p>
    <w:p w14:paraId="2D9CF6D7" w14:textId="77777777" w:rsidR="00A23709" w:rsidRDefault="00A23709" w:rsidP="00A23709">
      <w:pPr>
        <w:pStyle w:val="Heading1"/>
      </w:pPr>
      <w:r>
        <w:t>At line:1 char:12</w:t>
      </w:r>
    </w:p>
    <w:p w14:paraId="79B66FA4" w14:textId="77777777" w:rsidR="00A23709" w:rsidRDefault="00A23709" w:rsidP="00A23709">
      <w:pPr>
        <w:pStyle w:val="Heading1"/>
      </w:pPr>
      <w:r>
        <w:t>+ 2024/01/22 16:58:09.4085409 15520 3024  Handler         {1F291B42-D7E ...</w:t>
      </w:r>
    </w:p>
    <w:p w14:paraId="66E5E91A" w14:textId="77777777" w:rsidR="00A23709" w:rsidRDefault="00A23709" w:rsidP="00A23709">
      <w:pPr>
        <w:pStyle w:val="Heading1"/>
      </w:pPr>
      <w:r>
        <w:t>+            ~~~~~~~~~~~~~~~~</w:t>
      </w:r>
    </w:p>
    <w:p w14:paraId="1D2C7479" w14:textId="77777777" w:rsidR="00A23709" w:rsidRDefault="00A23709" w:rsidP="00A23709">
      <w:pPr>
        <w:pStyle w:val="Heading1"/>
      </w:pPr>
      <w:r>
        <w:t>Unexpected token '16:58:09.4085409' in expression or statement.</w:t>
      </w:r>
    </w:p>
    <w:p w14:paraId="4D7CFA4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99879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2F2E4D2" w14:textId="77777777" w:rsidR="00A23709" w:rsidRDefault="00A23709" w:rsidP="00A23709">
      <w:pPr>
        <w:pStyle w:val="Heading1"/>
      </w:pPr>
    </w:p>
    <w:p w14:paraId="6B4144FF" w14:textId="77777777" w:rsidR="00A23709" w:rsidRDefault="00A23709" w:rsidP="00A23709">
      <w:pPr>
        <w:pStyle w:val="Heading1"/>
      </w:pPr>
      <w:r>
        <w:t>PS C:\Users\JazmyneJosephine Mar&gt; 2024/01/22 16:58:09.4095038 15520 3024  DownloadManager Subscribing to GDR Retry due to async handler trigger.</w:t>
      </w:r>
    </w:p>
    <w:p w14:paraId="4200DC74" w14:textId="77777777" w:rsidR="00A23709" w:rsidRDefault="00A23709" w:rsidP="00A23709">
      <w:pPr>
        <w:pStyle w:val="Heading1"/>
      </w:pPr>
      <w:r>
        <w:t>At line:1 char:12</w:t>
      </w:r>
    </w:p>
    <w:p w14:paraId="361624AF" w14:textId="77777777" w:rsidR="00A23709" w:rsidRDefault="00A23709" w:rsidP="00A23709">
      <w:pPr>
        <w:pStyle w:val="Heading1"/>
      </w:pPr>
      <w:r>
        <w:t>+ 2024/01/22 16:58:09.4095038 15520 3024  DownloadManager Subscribing t ...</w:t>
      </w:r>
    </w:p>
    <w:p w14:paraId="0A8A1F8D" w14:textId="77777777" w:rsidR="00A23709" w:rsidRDefault="00A23709" w:rsidP="00A23709">
      <w:pPr>
        <w:pStyle w:val="Heading1"/>
      </w:pPr>
      <w:r>
        <w:t>+            ~~~~~~~~~~~~~~~~</w:t>
      </w:r>
    </w:p>
    <w:p w14:paraId="6FE90CC2" w14:textId="77777777" w:rsidR="00A23709" w:rsidRDefault="00A23709" w:rsidP="00A23709">
      <w:pPr>
        <w:pStyle w:val="Heading1"/>
      </w:pPr>
      <w:r>
        <w:t>Unexpected token '16:58:09.4095038' in expression or statement.</w:t>
      </w:r>
    </w:p>
    <w:p w14:paraId="5A9B529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3BBEB6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B41CC7E" w14:textId="77777777" w:rsidR="00A23709" w:rsidRDefault="00A23709" w:rsidP="00A23709">
      <w:pPr>
        <w:pStyle w:val="Heading1"/>
      </w:pPr>
    </w:p>
    <w:p w14:paraId="164ED8F7" w14:textId="77777777" w:rsidR="00A23709" w:rsidRDefault="00A23709" w:rsidP="00A23709">
      <w:pPr>
        <w:pStyle w:val="Heading1"/>
      </w:pPr>
      <w:r>
        <w:t>PS C:\Users\JazmyneJosephine Mar&gt; 2024/01/22 16:58:09.4448319 15520 11656 SLS             Get response for service 9482F4B4-E343-43B6-B170-9A65BC822C77 - forceExpire[False] asyncRefreshOnExpiry[False]</w:t>
      </w:r>
    </w:p>
    <w:p w14:paraId="69E63160" w14:textId="77777777" w:rsidR="00A23709" w:rsidRDefault="00A23709" w:rsidP="00A23709">
      <w:pPr>
        <w:pStyle w:val="Heading1"/>
      </w:pPr>
      <w:r>
        <w:t>At line:1 char:12</w:t>
      </w:r>
    </w:p>
    <w:p w14:paraId="3F01322D" w14:textId="77777777" w:rsidR="00A23709" w:rsidRDefault="00A23709" w:rsidP="00A23709">
      <w:pPr>
        <w:pStyle w:val="Heading1"/>
      </w:pPr>
      <w:r>
        <w:t>+ 2024/01/22 16:58:09.4448319 15520 11656 SLS             Get response  ...</w:t>
      </w:r>
    </w:p>
    <w:p w14:paraId="2BEEBD51" w14:textId="77777777" w:rsidR="00A23709" w:rsidRDefault="00A23709" w:rsidP="00A23709">
      <w:pPr>
        <w:pStyle w:val="Heading1"/>
      </w:pPr>
      <w:r>
        <w:t>+            ~~~~~~~~~~~~~~~~</w:t>
      </w:r>
    </w:p>
    <w:p w14:paraId="00E1A585" w14:textId="77777777" w:rsidR="00A23709" w:rsidRDefault="00A23709" w:rsidP="00A23709">
      <w:pPr>
        <w:pStyle w:val="Heading1"/>
      </w:pPr>
      <w:r>
        <w:t>Unexpected token '16:58:09.4448319' in expression or statement.</w:t>
      </w:r>
    </w:p>
    <w:p w14:paraId="6B9791A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0BC295C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8B8484" w14:textId="77777777" w:rsidR="00A23709" w:rsidRDefault="00A23709" w:rsidP="00A23709">
      <w:pPr>
        <w:pStyle w:val="Heading1"/>
      </w:pPr>
    </w:p>
    <w:p w14:paraId="2C678A7B" w14:textId="77777777" w:rsidR="00A23709" w:rsidRDefault="00A23709" w:rsidP="00A23709">
      <w:pPr>
        <w:pStyle w:val="Heading1"/>
      </w:pPr>
      <w:r>
        <w:t>PS C:\Users\JazmyneJosephine Mar&gt; 2024/01/22 16:58:09.4448416 15520 11656 SLS             path used for cache lookup: /SLS/{9482F4B4-E343-43B6-B170-9A65BC822C77}/x64/10.0.22631.3007/0?CH=259&amp;L=en-US&amp;P=&amp;PT=0x65&amp;WUA=1023.1020.2192.0&amp;MK=HP&amp;MD=HP+Laptop+14-cf2xxx</w:t>
      </w:r>
    </w:p>
    <w:p w14:paraId="1B3851F3" w14:textId="77777777" w:rsidR="00A23709" w:rsidRDefault="00A23709" w:rsidP="00A23709">
      <w:pPr>
        <w:pStyle w:val="Heading1"/>
      </w:pPr>
      <w:r>
        <w:t>At line:1 char:12</w:t>
      </w:r>
    </w:p>
    <w:p w14:paraId="5AAC92C5" w14:textId="77777777" w:rsidR="00A23709" w:rsidRDefault="00A23709" w:rsidP="00A23709">
      <w:pPr>
        <w:pStyle w:val="Heading1"/>
      </w:pPr>
      <w:r>
        <w:t>+ 2024/01/22 16:58:09.4448416 15520 11656 SLS             path used for ...</w:t>
      </w:r>
    </w:p>
    <w:p w14:paraId="298771F3" w14:textId="77777777" w:rsidR="00A23709" w:rsidRDefault="00A23709" w:rsidP="00A23709">
      <w:pPr>
        <w:pStyle w:val="Heading1"/>
      </w:pPr>
      <w:r>
        <w:t>+            ~~~~~~~~~~~~~~~~</w:t>
      </w:r>
    </w:p>
    <w:p w14:paraId="4C2B3DB6" w14:textId="77777777" w:rsidR="00A23709" w:rsidRDefault="00A23709" w:rsidP="00A23709">
      <w:pPr>
        <w:pStyle w:val="Heading1"/>
      </w:pPr>
      <w:r>
        <w:t>Unexpected token '16:58:09.4448416' in expression or statement.</w:t>
      </w:r>
    </w:p>
    <w:p w14:paraId="31EB3F11" w14:textId="77777777" w:rsidR="00A23709" w:rsidRDefault="00A23709" w:rsidP="00A23709">
      <w:pPr>
        <w:pStyle w:val="Heading1"/>
      </w:pPr>
      <w:r>
        <w:t>At line:1 char:157</w:t>
      </w:r>
    </w:p>
    <w:p w14:paraId="28DF41C0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17EA1CA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B5AB5A0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1F66503" w14:textId="77777777" w:rsidR="00A23709" w:rsidRDefault="00A23709" w:rsidP="00A23709">
      <w:pPr>
        <w:pStyle w:val="Heading1"/>
      </w:pPr>
      <w:r>
        <w:t>At line:1 char:165</w:t>
      </w:r>
    </w:p>
    <w:p w14:paraId="548DEC2C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63AA23C8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12B9AA8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0D8E131" w14:textId="77777777" w:rsidR="00A23709" w:rsidRDefault="00A23709" w:rsidP="00A23709">
      <w:pPr>
        <w:pStyle w:val="Heading1"/>
      </w:pPr>
      <w:r>
        <w:t>At line:1 char:168</w:t>
      </w:r>
    </w:p>
    <w:p w14:paraId="2B43FD8D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6A62E183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E724FE1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326F5D28" w14:textId="77777777" w:rsidR="00A23709" w:rsidRDefault="00A23709" w:rsidP="00A23709">
      <w:pPr>
        <w:pStyle w:val="Heading1"/>
      </w:pPr>
      <w:r>
        <w:t>At line:1 char:176</w:t>
      </w:r>
    </w:p>
    <w:p w14:paraId="75558917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6D79351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DF65F0A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4FA8D893" w14:textId="77777777" w:rsidR="00A23709" w:rsidRDefault="00A23709" w:rsidP="00A23709">
      <w:pPr>
        <w:pStyle w:val="Heading1"/>
      </w:pPr>
      <w:r>
        <w:t>At line:1 char:197</w:t>
      </w:r>
    </w:p>
    <w:p w14:paraId="1B89665B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01287A91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08F2C76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4D93D4B" w14:textId="77777777" w:rsidR="00A23709" w:rsidRDefault="00A23709" w:rsidP="00A23709">
      <w:pPr>
        <w:pStyle w:val="Heading1"/>
      </w:pPr>
      <w:r>
        <w:t>At line:1 char:203</w:t>
      </w:r>
    </w:p>
    <w:p w14:paraId="7D116163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ED2142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C5B889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5E94B936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A92463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89CF158" w14:textId="77777777" w:rsidR="00A23709" w:rsidRDefault="00A23709" w:rsidP="00A23709">
      <w:pPr>
        <w:pStyle w:val="Heading1"/>
      </w:pPr>
    </w:p>
    <w:p w14:paraId="27E38161" w14:textId="77777777" w:rsidR="00A23709" w:rsidRDefault="00A23709" w:rsidP="00A23709">
      <w:pPr>
        <w:pStyle w:val="Heading1"/>
      </w:pPr>
      <w:r>
        <w:t>PS C:\Users\JazmyneJosephine Mar&gt; 2024/01/22 16:58:09.4466653 15520 11656 DownloadManager DownloadManager CreateDownloadJob.</w:t>
      </w:r>
    </w:p>
    <w:p w14:paraId="5DE739DB" w14:textId="77777777" w:rsidR="00A23709" w:rsidRDefault="00A23709" w:rsidP="00A23709">
      <w:pPr>
        <w:pStyle w:val="Heading1"/>
      </w:pPr>
      <w:r>
        <w:t>At line:1 char:12</w:t>
      </w:r>
    </w:p>
    <w:p w14:paraId="0AA37BAD" w14:textId="77777777" w:rsidR="00A23709" w:rsidRDefault="00A23709" w:rsidP="00A23709">
      <w:pPr>
        <w:pStyle w:val="Heading1"/>
      </w:pPr>
      <w:r>
        <w:t>+ 2024/01/22 16:58:09.4466653 15520 11656 DownloadManager DownloadManag ...</w:t>
      </w:r>
    </w:p>
    <w:p w14:paraId="3CCC4BA7" w14:textId="77777777" w:rsidR="00A23709" w:rsidRDefault="00A23709" w:rsidP="00A23709">
      <w:pPr>
        <w:pStyle w:val="Heading1"/>
      </w:pPr>
      <w:r>
        <w:t>+            ~~~~~~~~~~~~~~~~</w:t>
      </w:r>
    </w:p>
    <w:p w14:paraId="047F1B2A" w14:textId="77777777" w:rsidR="00A23709" w:rsidRDefault="00A23709" w:rsidP="00A23709">
      <w:pPr>
        <w:pStyle w:val="Heading1"/>
      </w:pPr>
      <w:r>
        <w:t>Unexpected token '16:58:09.4466653' in expression or statement.</w:t>
      </w:r>
    </w:p>
    <w:p w14:paraId="1B41D76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7F14649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0E223D62" w14:textId="77777777" w:rsidR="00A23709" w:rsidRDefault="00A23709" w:rsidP="00A23709">
      <w:pPr>
        <w:pStyle w:val="Heading1"/>
      </w:pPr>
    </w:p>
    <w:p w14:paraId="52998A6E" w14:textId="77777777" w:rsidR="00A23709" w:rsidRDefault="00A23709" w:rsidP="00A23709">
      <w:pPr>
        <w:pStyle w:val="Heading1"/>
      </w:pPr>
      <w:r>
        <w:t>PS C:\Users\JazmyneJosephine Mar&gt; 2024/01/22 16:58:09.4469875 15520 11656 DownloadManager DownloadJob failed to init</w:t>
      </w:r>
    </w:p>
    <w:p w14:paraId="67606FC8" w14:textId="77777777" w:rsidR="00A23709" w:rsidRDefault="00A23709" w:rsidP="00A23709">
      <w:pPr>
        <w:pStyle w:val="Heading1"/>
      </w:pPr>
      <w:r>
        <w:t>At line:1 char:12</w:t>
      </w:r>
    </w:p>
    <w:p w14:paraId="79AD32FB" w14:textId="77777777" w:rsidR="00A23709" w:rsidRDefault="00A23709" w:rsidP="00A23709">
      <w:pPr>
        <w:pStyle w:val="Heading1"/>
      </w:pPr>
      <w:r>
        <w:t>+ 2024/01/22 16:58:09.4469875 15520 11656 DownloadManager DownloadJob f ...</w:t>
      </w:r>
    </w:p>
    <w:p w14:paraId="0489B389" w14:textId="77777777" w:rsidR="00A23709" w:rsidRDefault="00A23709" w:rsidP="00A23709">
      <w:pPr>
        <w:pStyle w:val="Heading1"/>
      </w:pPr>
      <w:r>
        <w:t>+            ~~~~~~~~~~~~~~~~</w:t>
      </w:r>
    </w:p>
    <w:p w14:paraId="31B9350F" w14:textId="77777777" w:rsidR="00A23709" w:rsidRDefault="00A23709" w:rsidP="00A23709">
      <w:pPr>
        <w:pStyle w:val="Heading1"/>
      </w:pPr>
      <w:r>
        <w:t>Unexpected token '16:58:09.4469875' in expression or statement.</w:t>
      </w:r>
    </w:p>
    <w:p w14:paraId="2935535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DCA469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4029B25" w14:textId="77777777" w:rsidR="00A23709" w:rsidRDefault="00A23709" w:rsidP="00A23709">
      <w:pPr>
        <w:pStyle w:val="Heading1"/>
      </w:pPr>
    </w:p>
    <w:p w14:paraId="0306AC31" w14:textId="77777777" w:rsidR="00A23709" w:rsidRDefault="00A23709" w:rsidP="00A23709">
      <w:pPr>
        <w:pStyle w:val="Heading1"/>
      </w:pPr>
      <w:r>
        <w:t>PS C:\Users\JazmyneJosephine Mar&gt; 2024/01/22 16:58:09.4628242 15520 11656 SLS             Get response for service 9482F4B4-E343-43B6-B170-9A65BC822C77 - forceExpire[False] asyncRefreshOnExpiry[False]</w:t>
      </w:r>
    </w:p>
    <w:p w14:paraId="32088DCC" w14:textId="77777777" w:rsidR="00A23709" w:rsidRDefault="00A23709" w:rsidP="00A23709">
      <w:pPr>
        <w:pStyle w:val="Heading1"/>
      </w:pPr>
      <w:r>
        <w:t>At line:1 char:12</w:t>
      </w:r>
    </w:p>
    <w:p w14:paraId="0D349538" w14:textId="77777777" w:rsidR="00A23709" w:rsidRDefault="00A23709" w:rsidP="00A23709">
      <w:pPr>
        <w:pStyle w:val="Heading1"/>
      </w:pPr>
      <w:r>
        <w:t>+ 2024/01/22 16:58:09.4628242 15520 11656 SLS             Get response  ...</w:t>
      </w:r>
    </w:p>
    <w:p w14:paraId="354D421D" w14:textId="77777777" w:rsidR="00A23709" w:rsidRDefault="00A23709" w:rsidP="00A23709">
      <w:pPr>
        <w:pStyle w:val="Heading1"/>
      </w:pPr>
      <w:r>
        <w:t>+            ~~~~~~~~~~~~~~~~</w:t>
      </w:r>
    </w:p>
    <w:p w14:paraId="6FEE11EC" w14:textId="77777777" w:rsidR="00A23709" w:rsidRDefault="00A23709" w:rsidP="00A23709">
      <w:pPr>
        <w:pStyle w:val="Heading1"/>
      </w:pPr>
      <w:r>
        <w:t>Unexpected token '16:58:09.4628242' in expression or statement.</w:t>
      </w:r>
    </w:p>
    <w:p w14:paraId="1B327E3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B2040EB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F6761C6" w14:textId="77777777" w:rsidR="00A23709" w:rsidRDefault="00A23709" w:rsidP="00A23709">
      <w:pPr>
        <w:pStyle w:val="Heading1"/>
      </w:pPr>
    </w:p>
    <w:p w14:paraId="5C1E99B5" w14:textId="77777777" w:rsidR="00A23709" w:rsidRDefault="00A23709" w:rsidP="00A23709">
      <w:pPr>
        <w:pStyle w:val="Heading1"/>
      </w:pPr>
      <w:r>
        <w:t>PS C:\Users\JazmyneJosephine Mar&gt; 2024/01/22 16:58:09.4628339 15520 11656 SLS             path used for cache lookup: /SLS/{9482F4B4-E343-43B6-B170-9A65BC822C77}/x64/10.0.22631.3007/0?CH=259&amp;L=en-US&amp;P=&amp;PT=0x65&amp;WUA=1023.1020.2192.0&amp;MK=HP&amp;MD=HP+Laptop+14-cf2xxx</w:t>
      </w:r>
    </w:p>
    <w:p w14:paraId="1CFB981C" w14:textId="77777777" w:rsidR="00A23709" w:rsidRDefault="00A23709" w:rsidP="00A23709">
      <w:pPr>
        <w:pStyle w:val="Heading1"/>
      </w:pPr>
      <w:r>
        <w:t>At line:1 char:12</w:t>
      </w:r>
    </w:p>
    <w:p w14:paraId="7B073E77" w14:textId="77777777" w:rsidR="00A23709" w:rsidRDefault="00A23709" w:rsidP="00A23709">
      <w:pPr>
        <w:pStyle w:val="Heading1"/>
      </w:pPr>
      <w:r>
        <w:t>+ 2024/01/22 16:58:09.4628339 15520 11656 SLS             path used for ...</w:t>
      </w:r>
    </w:p>
    <w:p w14:paraId="5FF44255" w14:textId="77777777" w:rsidR="00A23709" w:rsidRDefault="00A23709" w:rsidP="00A23709">
      <w:pPr>
        <w:pStyle w:val="Heading1"/>
      </w:pPr>
      <w:r>
        <w:t>+            ~~~~~~~~~~~~~~~~</w:t>
      </w:r>
    </w:p>
    <w:p w14:paraId="38A18E52" w14:textId="77777777" w:rsidR="00A23709" w:rsidRDefault="00A23709" w:rsidP="00A23709">
      <w:pPr>
        <w:pStyle w:val="Heading1"/>
      </w:pPr>
      <w:r>
        <w:t>Unexpected token '16:58:09.4628339' in expression or statement.</w:t>
      </w:r>
    </w:p>
    <w:p w14:paraId="28DDB8A8" w14:textId="77777777" w:rsidR="00A23709" w:rsidRDefault="00A23709" w:rsidP="00A23709">
      <w:pPr>
        <w:pStyle w:val="Heading1"/>
      </w:pPr>
      <w:r>
        <w:t>At line:1 char:157</w:t>
      </w:r>
    </w:p>
    <w:p w14:paraId="5D01C8D7" w14:textId="77777777" w:rsidR="00A23709" w:rsidRDefault="00A23709" w:rsidP="00A23709">
      <w:pPr>
        <w:pStyle w:val="Heading1"/>
      </w:pPr>
      <w:r>
        <w:t>+ ... B4-E343-43B6-B170-9A65BC822C77}/x64/10.0.22631.3007/0?CH=259&amp;L=en-US&amp; ...</w:t>
      </w:r>
    </w:p>
    <w:p w14:paraId="2882C8B5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3C5A911C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97DB257" w14:textId="77777777" w:rsidR="00A23709" w:rsidRDefault="00A23709" w:rsidP="00A23709">
      <w:pPr>
        <w:pStyle w:val="Heading1"/>
      </w:pPr>
      <w:r>
        <w:t>At line:1 char:165</w:t>
      </w:r>
    </w:p>
    <w:p w14:paraId="662FA545" w14:textId="77777777" w:rsidR="00A23709" w:rsidRDefault="00A23709" w:rsidP="00A23709">
      <w:pPr>
        <w:pStyle w:val="Heading1"/>
      </w:pPr>
      <w:r>
        <w:t>+ ... 43B6-B170-9A65BC822C77}/x64/10.0.22631.3007/0?CH=259&amp;L=en-US&amp;P=&amp;PT=0x ...</w:t>
      </w:r>
    </w:p>
    <w:p w14:paraId="4CE43709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A202E7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FA41932" w14:textId="77777777" w:rsidR="00A23709" w:rsidRDefault="00A23709" w:rsidP="00A23709">
      <w:pPr>
        <w:pStyle w:val="Heading1"/>
      </w:pPr>
      <w:r>
        <w:t>At line:1 char:168</w:t>
      </w:r>
    </w:p>
    <w:p w14:paraId="05677E51" w14:textId="77777777" w:rsidR="00A23709" w:rsidRDefault="00A23709" w:rsidP="00A23709">
      <w:pPr>
        <w:pStyle w:val="Heading1"/>
      </w:pPr>
      <w:r>
        <w:t>+ ... 6-B170-9A65BC822C77}/x64/10.0.22631.3007/0?CH=259&amp;L=en-US&amp;P=&amp;PT=0x65&amp; ...</w:t>
      </w:r>
    </w:p>
    <w:p w14:paraId="6E65934F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9D12C25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8975763" w14:textId="77777777" w:rsidR="00A23709" w:rsidRDefault="00A23709" w:rsidP="00A23709">
      <w:pPr>
        <w:pStyle w:val="Heading1"/>
      </w:pPr>
      <w:r>
        <w:t>At line:1 char:176</w:t>
      </w:r>
    </w:p>
    <w:p w14:paraId="610069E6" w14:textId="77777777" w:rsidR="00A23709" w:rsidRDefault="00A23709" w:rsidP="00A23709">
      <w:pPr>
        <w:pStyle w:val="Heading1"/>
      </w:pPr>
      <w:r>
        <w:t>+ ... A65BC822C77}/x64/10.0.22631.3007/0?CH=259&amp;L=en-US&amp;P=&amp;PT=0x65&amp;WUA=1023 ...</w:t>
      </w:r>
    </w:p>
    <w:p w14:paraId="67EB7CFC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5026C6FB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AAC798D" w14:textId="77777777" w:rsidR="00A23709" w:rsidRDefault="00A23709" w:rsidP="00A23709">
      <w:pPr>
        <w:pStyle w:val="Heading1"/>
      </w:pPr>
      <w:r>
        <w:t>At line:1 char:197</w:t>
      </w:r>
    </w:p>
    <w:p w14:paraId="45C0056B" w14:textId="77777777" w:rsidR="00A23709" w:rsidRDefault="00A23709" w:rsidP="00A23709">
      <w:pPr>
        <w:pStyle w:val="Heading1"/>
      </w:pPr>
      <w:r>
        <w:t>+ ... .22631.3007/0?CH=259&amp;L=en-US&amp;P=&amp;PT=0x65&amp;WUA=1023.1020.2192.0&amp;MK=HP&amp;MD ...</w:t>
      </w:r>
    </w:p>
    <w:p w14:paraId="729CA2A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7E17BC46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6F9EB5D9" w14:textId="77777777" w:rsidR="00A23709" w:rsidRDefault="00A23709" w:rsidP="00A23709">
      <w:pPr>
        <w:pStyle w:val="Heading1"/>
      </w:pPr>
      <w:r>
        <w:t>At line:1 char:203</w:t>
      </w:r>
    </w:p>
    <w:p w14:paraId="36B33FBE" w14:textId="77777777" w:rsidR="00A23709" w:rsidRDefault="00A23709" w:rsidP="00A23709">
      <w:pPr>
        <w:pStyle w:val="Heading1"/>
      </w:pPr>
      <w:r>
        <w:t>+ ... .3007/0?CH=259&amp;L=en-US&amp;P=&amp;PT=0x65&amp;WUA=1023.1020.2192.0&amp;MK=HP&amp;MD=HP+La ...</w:t>
      </w:r>
    </w:p>
    <w:p w14:paraId="15A123E2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61EA4FFE" w14:textId="77777777" w:rsidR="00A23709" w:rsidRDefault="00A23709" w:rsidP="00A23709">
      <w:pPr>
        <w:pStyle w:val="Heading1"/>
      </w:pPr>
      <w:r>
        <w:t>The ampersand (&amp;) character is not allowed. The &amp; operator is reserved for future use; wrap an ampersand in double quotation marks ("&amp;") to pass it as part of a string.</w:t>
      </w:r>
    </w:p>
    <w:p w14:paraId="750BBAA2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E03C04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0F34A90" w14:textId="77777777" w:rsidR="00A23709" w:rsidRDefault="00A23709" w:rsidP="00A23709">
      <w:pPr>
        <w:pStyle w:val="Heading1"/>
      </w:pPr>
    </w:p>
    <w:p w14:paraId="2080650F" w14:textId="77777777" w:rsidR="00A23709" w:rsidRDefault="00A23709" w:rsidP="00A23709">
      <w:pPr>
        <w:pStyle w:val="Heading1"/>
      </w:pPr>
      <w:r>
        <w:t>PS C:\Users\JazmyneJosephine Mar&gt; 2024/01/22 16:58:09.4660054 15520 11656 DownloadManager Update the URLs for DO Job 7A6C3FDE-B4BE-4D66-8BCC-D56596679072 - Update D4BD846C-166A-4BF8-8069-AD9E7A708A4A.1</w:t>
      </w:r>
    </w:p>
    <w:p w14:paraId="78B1B5C1" w14:textId="77777777" w:rsidR="00A23709" w:rsidRDefault="00A23709" w:rsidP="00A23709">
      <w:pPr>
        <w:pStyle w:val="Heading1"/>
      </w:pPr>
      <w:r>
        <w:t>At line:1 char:12</w:t>
      </w:r>
    </w:p>
    <w:p w14:paraId="5496ADFD" w14:textId="77777777" w:rsidR="00A23709" w:rsidRDefault="00A23709" w:rsidP="00A23709">
      <w:pPr>
        <w:pStyle w:val="Heading1"/>
      </w:pPr>
      <w:r>
        <w:t>+ 2024/01/22 16:58:09.4660054 15520 11656 DownloadManager Update the UR ...</w:t>
      </w:r>
    </w:p>
    <w:p w14:paraId="339DACEF" w14:textId="77777777" w:rsidR="00A23709" w:rsidRDefault="00A23709" w:rsidP="00A23709">
      <w:pPr>
        <w:pStyle w:val="Heading1"/>
      </w:pPr>
      <w:r>
        <w:t>+            ~~~~~~~~~~~~~~~~</w:t>
      </w:r>
    </w:p>
    <w:p w14:paraId="4300277D" w14:textId="77777777" w:rsidR="00A23709" w:rsidRDefault="00A23709" w:rsidP="00A23709">
      <w:pPr>
        <w:pStyle w:val="Heading1"/>
      </w:pPr>
      <w:r>
        <w:t>Unexpected token '16:58:09.4660054' in expression or statement.</w:t>
      </w:r>
    </w:p>
    <w:p w14:paraId="77F7B80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55AF72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DC83F27" w14:textId="77777777" w:rsidR="00A23709" w:rsidRDefault="00A23709" w:rsidP="00A23709">
      <w:pPr>
        <w:pStyle w:val="Heading1"/>
      </w:pPr>
    </w:p>
    <w:p w14:paraId="462B869F" w14:textId="77777777" w:rsidR="00A23709" w:rsidRDefault="00A23709" w:rsidP="00A23709">
      <w:pPr>
        <w:pStyle w:val="Heading1"/>
      </w:pPr>
      <w:r>
        <w:t>PS C:\Users\JazmyneJosephine Mar&gt; 2024/01/22 16:58:09.4669322 15520 11656 DownloadManager 0 of 1 files' URLs are updated.</w:t>
      </w:r>
    </w:p>
    <w:p w14:paraId="0ED8583B" w14:textId="77777777" w:rsidR="00A23709" w:rsidRDefault="00A23709" w:rsidP="00A23709">
      <w:pPr>
        <w:pStyle w:val="Heading1"/>
      </w:pPr>
      <w:r>
        <w:t>&gt;&gt; 2024/01/22 16:58:09.4671729 15520 11656 DownloadManager Download job 7A6C3FDE-B4BE-4D66-8BCC-D56596679072 resumed.</w:t>
      </w:r>
    </w:p>
    <w:p w14:paraId="1CBD9A70" w14:textId="77777777" w:rsidR="00A23709" w:rsidRDefault="00A23709" w:rsidP="00A23709">
      <w:pPr>
        <w:pStyle w:val="Heading1"/>
      </w:pPr>
      <w:r>
        <w:t>&gt;&gt; 2024/01/22 16:58:09.4830539 15520 17268 DownloadManager Lock the sandbox of update 1F291B42-D7EE-46A7-AA4C-0190DB51FA64.1 (session data: (null))</w:t>
      </w:r>
    </w:p>
    <w:p w14:paraId="30DA8DB6" w14:textId="77777777" w:rsidR="00A23709" w:rsidRDefault="00A23709" w:rsidP="00A23709">
      <w:pPr>
        <w:pStyle w:val="Heading1"/>
      </w:pPr>
      <w:r>
        <w:t>&gt;&gt; 2024/01/22 16:58:09.4987878 15520 17268 SLS             Get response for service 855E8A7C-ECB4-4CA3-B045-1DFA50104289 - forceExpire[False] asyncRefreshOnExpiry[False]</w:t>
      </w:r>
    </w:p>
    <w:p w14:paraId="4B7B3C7C" w14:textId="77777777" w:rsidR="00A23709" w:rsidRDefault="00A23709" w:rsidP="00A23709">
      <w:pPr>
        <w:pStyle w:val="Heading1"/>
      </w:pPr>
      <w:r>
        <w:t>&gt;&gt; 2024/01/22 16:58:09.4987982 15520 17268 SLS             path used for cache lookup: /SLS/{855E8A7C-ECB4-4CA3-B045-1DFA50104289}/x64/10.0.22631.3007/0?CH=259&amp;L=en-US&amp;P=&amp;PT=0x65&amp;WUA=1023.1020.2192.0&amp;MK=HP&amp;MD=HP+Laptop+14-cf2xxx</w:t>
      </w:r>
    </w:p>
    <w:p w14:paraId="51CC31D2" w14:textId="77777777" w:rsidR="00A23709" w:rsidRDefault="00A23709" w:rsidP="00A23709">
      <w:pPr>
        <w:pStyle w:val="Heading1"/>
      </w:pPr>
      <w:r>
        <w:t>&gt;&gt; 2024/01/22 16:58:09.5006544 15520 17268 Agent           *FAILED* [8024000E] file = C:\__w\1\s\src\Client\lib\EndpointProviders\EndpointProviders.cpp, line = 2209</w:t>
      </w:r>
    </w:p>
    <w:p w14:paraId="21A017CA" w14:textId="77777777" w:rsidR="00A23709" w:rsidRDefault="00A23709" w:rsidP="00A23709">
      <w:pPr>
        <w:pStyle w:val="Heading1"/>
      </w:pPr>
      <w:r>
        <w:t>&gt;&gt; 2024/01/22 16:58:09.5009999 15520 17268 DownloadManager Disabling chunked mode for download. updateid: 1F291B42-D7EE-46A7-AA4C-0190DB51FA64.1</w:t>
      </w:r>
    </w:p>
    <w:p w14:paraId="15BD5356" w14:textId="77777777" w:rsidR="00A23709" w:rsidRDefault="00A23709" w:rsidP="00A23709">
      <w:pPr>
        <w:pStyle w:val="Heading1"/>
      </w:pPr>
      <w:r>
        <w:t>&gt;&gt; 2024/01/22 16:58:09.5010147 15520 17268 DownloadManager Generating download request for update 1F291B42-D7EE-46A7-AA4C-0190DB51FA64.1.</w:t>
      </w:r>
    </w:p>
    <w:p w14:paraId="1B32D180" w14:textId="77777777" w:rsidR="00A23709" w:rsidRDefault="00A23709" w:rsidP="00A23709">
      <w:pPr>
        <w:pStyle w:val="Heading1"/>
      </w:pPr>
      <w:r>
        <w:t>&gt;&gt; 2024/01/22 16:58:09.5021283 15520 17268 DownloadManager Calling into handler 0x9 to generate download request for update 1F291B42-D7EE-46A7-AA4C-0190DB51FA64.1.</w:t>
      </w:r>
    </w:p>
    <w:p w14:paraId="079BEB61" w14:textId="77777777" w:rsidR="00A23709" w:rsidRDefault="00A23709" w:rsidP="00A23709">
      <w:pPr>
        <w:pStyle w:val="Heading1"/>
      </w:pPr>
      <w:r>
        <w:t>&gt;&gt; 2024/01/22 16:58:09.5043156 15520 17268 DownloadManager Found existing StreamingDataSource for update {1F291B42-D7EE-46A7-AA4C-0190DB51FA64} [d:E1A85885]</w:t>
      </w:r>
    </w:p>
    <w:p w14:paraId="03A18D7B" w14:textId="77777777" w:rsidR="00A23709" w:rsidRDefault="00A23709" w:rsidP="00A23709">
      <w:pPr>
        <w:pStyle w:val="Heading1"/>
      </w:pPr>
      <w:r>
        <w:t>&gt;&gt; 2024/01/22 16:58:09.5043795 15520 17268 Handler         AppX GDR: Existing deployment operation for 1F291B42-D7EE-46A7-AA4C-0190DB51FA64</w:t>
      </w:r>
    </w:p>
    <w:p w14:paraId="67BD65B9" w14:textId="77777777" w:rsidR="00A23709" w:rsidRDefault="00A23709" w:rsidP="00A23709">
      <w:pPr>
        <w:pStyle w:val="Heading1"/>
      </w:pPr>
      <w:r>
        <w:t>&gt;&gt; 2024/01/22 16:58:09.5043838 15520 17268 Handler         AppX GDR: Waiting 0 ms for download execute or completion event.</w:t>
      </w:r>
    </w:p>
    <w:p w14:paraId="67F45354" w14:textId="77777777" w:rsidR="00A23709" w:rsidRDefault="00A23709" w:rsidP="00A23709">
      <w:pPr>
        <w:pStyle w:val="Heading1"/>
      </w:pPr>
      <w:r>
        <w:t>&gt;&gt; 2024/01/22 16:58:09.5043882 15520 17268 Handler         AppX GDR: EventCompletion seen. Run is complete.</w:t>
      </w:r>
    </w:p>
    <w:p w14:paraId="232DB7A7" w14:textId="77777777" w:rsidR="00A23709" w:rsidRDefault="00A23709" w:rsidP="00A23709">
      <w:pPr>
        <w:pStyle w:val="Heading1"/>
      </w:pPr>
      <w:r>
        <w:t>&gt;&gt; 2024/01/22 16:58:09.5044273 15520 17268 Handler         Appx GDR: Marking download size calculation for update 1F291B42-D7EE-46A7-AA4C-0190DB51FA64.1 as complete.</w:t>
      </w:r>
    </w:p>
    <w:p w14:paraId="2BEB37FE" w14:textId="77777777" w:rsidR="00A23709" w:rsidRDefault="00A23709" w:rsidP="00A23709">
      <w:pPr>
        <w:pStyle w:val="Heading1"/>
      </w:pPr>
      <w:r>
        <w:t>&gt;&gt; 2024/01/22 16:58:09.5044316 15520 17268 Handler         AppX GDR: Cleaning up download objects. fCleanupSandbox=No</w:t>
      </w:r>
    </w:p>
    <w:p w14:paraId="79CFD932" w14:textId="77777777" w:rsidR="00A23709" w:rsidRDefault="00A23709" w:rsidP="00A23709">
      <w:pPr>
        <w:pStyle w:val="Heading1"/>
      </w:pPr>
      <w:r>
        <w:t>&gt;&gt; 2024/01/22 16:58:09.5044357 15520 17268 Handler         ShutdownDataSourcesAndDeployment: Running down deployment for 1F291B42-D7EE-46A7-AA4C-0190DB51FA64</w:t>
      </w:r>
    </w:p>
    <w:p w14:paraId="35CC4FC5" w14:textId="77777777" w:rsidR="00A23709" w:rsidRDefault="00A23709" w:rsidP="00A23709">
      <w:pPr>
        <w:pStyle w:val="Heading1"/>
      </w:pPr>
      <w:r>
        <w:t>&gt;&gt; 2024/01/22 16:58:09.5056978 15520 17268 DownloadManager Handler (9) for update 1F291B42-D7EE-46A7-AA4C-0190DB51FA64 selected volume id: "\\?\Volume{0ad7ecb5-bcac-42fc-8de1-f48e36ea194e}\"</w:t>
      </w:r>
    </w:p>
    <w:p w14:paraId="7A1D151A" w14:textId="77777777" w:rsidR="00A23709" w:rsidRDefault="00A23709" w:rsidP="00A23709">
      <w:pPr>
        <w:pStyle w:val="Heading1"/>
      </w:pPr>
      <w:r>
        <w:t>&gt;&gt; 2024/01/22 16:58:09.5058703 15520 17268 DownloadManager Unlock the sandbox of update 1F291B42-D7EE-46A7-AA4C-0190DB51FA64.1 (session data: (null))</w:t>
      </w:r>
    </w:p>
    <w:p w14:paraId="48BF6CCC" w14:textId="77777777" w:rsidR="00A23709" w:rsidRDefault="00A23709" w:rsidP="00A23709">
      <w:pPr>
        <w:pStyle w:val="Heading1"/>
      </w:pPr>
      <w:r>
        <w:t>&gt;&gt; 2024/01/22 16:58:09.5219226 15520 11656 SLS             Get response for service 9482F4B4-E343-43B6-B170-9A65BC822C77 - forceExpire[False] asyncRefreshOnExpiry[False]</w:t>
      </w:r>
    </w:p>
    <w:p w14:paraId="72BDACBE" w14:textId="77777777" w:rsidR="00A23709" w:rsidRDefault="00A23709" w:rsidP="00A23709">
      <w:pPr>
        <w:pStyle w:val="Heading1"/>
      </w:pPr>
      <w:r>
        <w:t>&gt;&gt; 2024/01/22 16:58:09.5219377 15520 11656 SLS             path used for cache lookup: /SLS/{9482F4B4-E343-43B6-B170-9A65BC822C77}/x64/10.0.22631.3007/0?CH=259&amp;L=en-US&amp;P=&amp;PT=0x65&amp;WUA=1023.1020.2192.0&amp;MK=HP&amp;MD=HP+Laptop+14-cf2xxx</w:t>
      </w:r>
    </w:p>
    <w:p w14:paraId="7198DEAB" w14:textId="77777777" w:rsidR="00A23709" w:rsidRDefault="00A23709" w:rsidP="00A23709">
      <w:pPr>
        <w:pStyle w:val="Heading1"/>
      </w:pPr>
      <w:r>
        <w:t>&gt;&gt; 2024/01/22 16:58:09.5236267 15520 11656 DownloadManager DownloadManager CreateDownloadJob.</w:t>
      </w:r>
    </w:p>
    <w:p w14:paraId="10A34AD3" w14:textId="77777777" w:rsidR="00A23709" w:rsidRDefault="00A23709" w:rsidP="00A23709">
      <w:pPr>
        <w:pStyle w:val="Heading1"/>
      </w:pPr>
      <w:r>
        <w:t>&gt;&gt; 2024/01/22 16:58:09.5251582 15520 11656 DownloadManager Uninit download job 1F291B42-D7EE-46A7-AA4C-0190DB51FA64.1.</w:t>
      </w:r>
    </w:p>
    <w:p w14:paraId="637A2823" w14:textId="77777777" w:rsidR="00A23709" w:rsidRDefault="00A23709" w:rsidP="00A23709">
      <w:pPr>
        <w:pStyle w:val="Heading1"/>
      </w:pPr>
      <w:r>
        <w:t>&gt;&gt; 2024/01/22 16:58:09.5251702 15520 11656 DownloadManager Uninit download job 00000000-0000-0000-0000-000000000000.0.</w:t>
      </w:r>
    </w:p>
    <w:p w14:paraId="6062BC5A" w14:textId="77777777" w:rsidR="00A23709" w:rsidRDefault="00A23709" w:rsidP="00A23709">
      <w:pPr>
        <w:pStyle w:val="Heading1"/>
      </w:pPr>
      <w:r>
        <w:t>&gt;&gt; 2024/01/22 16:58:09.5256174 15520 11656 DownloadManager All files for update 1F291B42-D7EE-46A7-AA4C-0190DB51FA64.1 were already downloaded and are valid.</w:t>
      </w:r>
    </w:p>
    <w:p w14:paraId="46E0A947" w14:textId="77777777" w:rsidR="00A23709" w:rsidRDefault="00A23709" w:rsidP="00A23709">
      <w:pPr>
        <w:pStyle w:val="Heading1"/>
      </w:pPr>
      <w:r>
        <w:t>&gt;&gt; 2024/01/22 16:58:09.5412659 15520 11656 SLS             Get response for service 9482F4B4-E343-43B6-B170-9A65BC822C77 - forceExpire[False] asyncRefreshOnExpiry[False]</w:t>
      </w:r>
    </w:p>
    <w:p w14:paraId="33CAE7CE" w14:textId="77777777" w:rsidR="00A23709" w:rsidRDefault="00A23709" w:rsidP="00A23709">
      <w:pPr>
        <w:pStyle w:val="Heading1"/>
      </w:pPr>
      <w:r>
        <w:t>&gt;&gt; 2024/01/22 16:58:09.5412768 15520 11656 SLS             path used for cache lookup: /SLS/{9482F4B4-E343-43B6-B170-9A65BC822C77}/x64/10.0.22631.3007/0?CH=259&amp;L=en-US&amp;P=&amp;PT=0x65&amp;WUA=1023.1020.2192.0&amp;MK=HP&amp;MD=HP+Laptop+14-cf2xxx</w:t>
      </w:r>
    </w:p>
    <w:p w14:paraId="0A2B899B" w14:textId="77777777" w:rsidR="00A23709" w:rsidRDefault="00A23709" w:rsidP="00A23709">
      <w:pPr>
        <w:pStyle w:val="Heading1"/>
      </w:pPr>
      <w:r>
        <w:t>&gt;&gt; 2024/01/22 16:58:09.5443697 15520 11656 DownloadManager Update the URLs for DO Job 7A6C3FDE-B4BE-4D66-8BCC-D56596679072 - Update D4BD846C-166A-4BF8-8069-AD9E7A708A4A.1</w:t>
      </w:r>
    </w:p>
    <w:p w14:paraId="434AA286" w14:textId="77777777" w:rsidR="00A23709" w:rsidRDefault="00A23709" w:rsidP="00A23709">
      <w:pPr>
        <w:pStyle w:val="Heading1"/>
      </w:pPr>
      <w:r>
        <w:t>&gt;&gt; 2024/01/22 16:58:09.5452953 15520 11656 DownloadManager 0 of 1 files' URLs are updated.</w:t>
      </w:r>
    </w:p>
    <w:p w14:paraId="2149D6C2" w14:textId="77777777" w:rsidR="00A23709" w:rsidRDefault="00A23709" w:rsidP="00A23709">
      <w:pPr>
        <w:pStyle w:val="Heading1"/>
      </w:pPr>
      <w:r>
        <w:t>At line:1 char:12</w:t>
      </w:r>
    </w:p>
    <w:p w14:paraId="28C08F6B" w14:textId="77777777" w:rsidR="00A23709" w:rsidRDefault="00A23709" w:rsidP="00A23709">
      <w:pPr>
        <w:pStyle w:val="Heading1"/>
      </w:pPr>
      <w:r>
        <w:t>+ 2024/01/22 16:58:09.4669322 15520 11656 DownloadManager 0 of 1 files' ...</w:t>
      </w:r>
    </w:p>
    <w:p w14:paraId="7E4AC586" w14:textId="77777777" w:rsidR="00A23709" w:rsidRDefault="00A23709" w:rsidP="00A23709">
      <w:pPr>
        <w:pStyle w:val="Heading1"/>
      </w:pPr>
      <w:r>
        <w:t>+            ~~~~~~~~~~~~~~~~</w:t>
      </w:r>
    </w:p>
    <w:p w14:paraId="158894BA" w14:textId="77777777" w:rsidR="00A23709" w:rsidRDefault="00A23709" w:rsidP="00A23709">
      <w:pPr>
        <w:pStyle w:val="Heading1"/>
      </w:pPr>
      <w:r>
        <w:t>Unexpected token '16:58:09.4669322' in expression or statement.</w:t>
      </w:r>
    </w:p>
    <w:p w14:paraId="33BE5E8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93DAC1A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E001E5D" w14:textId="77777777" w:rsidR="00A23709" w:rsidRDefault="00A23709" w:rsidP="00A23709">
      <w:pPr>
        <w:pStyle w:val="Heading1"/>
      </w:pPr>
    </w:p>
    <w:p w14:paraId="2599A31D" w14:textId="77777777" w:rsidR="00A23709" w:rsidRDefault="00A23709" w:rsidP="00A23709">
      <w:pPr>
        <w:pStyle w:val="Heading1"/>
      </w:pPr>
      <w:r>
        <w:t>PS C:\Users\JazmyneJosephine Mar&gt; 2024/01/22 16:58:09.5455331 15520 11656 DownloadManager Download job 7A6C3FDE-B4BE-4D66-8BCC-D56596679072 resumed.</w:t>
      </w:r>
    </w:p>
    <w:p w14:paraId="12135466" w14:textId="77777777" w:rsidR="00A23709" w:rsidRDefault="00A23709" w:rsidP="00A23709">
      <w:pPr>
        <w:pStyle w:val="Heading1"/>
      </w:pPr>
      <w:r>
        <w:t>At line:1 char:12</w:t>
      </w:r>
    </w:p>
    <w:p w14:paraId="0A997DC3" w14:textId="77777777" w:rsidR="00A23709" w:rsidRDefault="00A23709" w:rsidP="00A23709">
      <w:pPr>
        <w:pStyle w:val="Heading1"/>
      </w:pPr>
      <w:r>
        <w:t>+ 2024/01/22 16:58:09.5455331 15520 11656 DownloadManager Download job  ...</w:t>
      </w:r>
    </w:p>
    <w:p w14:paraId="3D7A57DD" w14:textId="77777777" w:rsidR="00A23709" w:rsidRDefault="00A23709" w:rsidP="00A23709">
      <w:pPr>
        <w:pStyle w:val="Heading1"/>
      </w:pPr>
      <w:r>
        <w:t>+            ~~~~~~~~~~~~~~~~</w:t>
      </w:r>
    </w:p>
    <w:p w14:paraId="198991B4" w14:textId="77777777" w:rsidR="00A23709" w:rsidRDefault="00A23709" w:rsidP="00A23709">
      <w:pPr>
        <w:pStyle w:val="Heading1"/>
      </w:pPr>
      <w:r>
        <w:t>Unexpected token '16:58:09.5455331' in expression or statement.</w:t>
      </w:r>
    </w:p>
    <w:p w14:paraId="4DA766C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A1DD51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584275F" w14:textId="77777777" w:rsidR="00A23709" w:rsidRDefault="00A23709" w:rsidP="00A23709">
      <w:pPr>
        <w:pStyle w:val="Heading1"/>
      </w:pPr>
    </w:p>
    <w:p w14:paraId="49E74FD0" w14:textId="77777777" w:rsidR="00A23709" w:rsidRDefault="00A23709" w:rsidP="00A23709">
      <w:pPr>
        <w:pStyle w:val="Heading1"/>
      </w:pPr>
      <w:r>
        <w:t>PS C:\Users\JazmyneJosephine Mar&gt; 2024/01/22 16:58:09.5666853 15520 11656 DownloadManager Setting DO job 0D3C68A2-6AEF-4A68-8695-8E6EEABDC532 as the last job for update 1F291B42-D7EE-46A7-AA4C-0190DB51FA64.1</w:t>
      </w:r>
    </w:p>
    <w:p w14:paraId="49EDB268" w14:textId="77777777" w:rsidR="00A23709" w:rsidRDefault="00A23709" w:rsidP="00A23709">
      <w:pPr>
        <w:pStyle w:val="Heading1"/>
      </w:pPr>
      <w:r>
        <w:t>At line:1 char:12</w:t>
      </w:r>
    </w:p>
    <w:p w14:paraId="3EE22370" w14:textId="77777777" w:rsidR="00A23709" w:rsidRDefault="00A23709" w:rsidP="00A23709">
      <w:pPr>
        <w:pStyle w:val="Heading1"/>
      </w:pPr>
      <w:r>
        <w:t>+ 2024/01/22 16:58:09.5666853 15520 11656 DownloadManager Setting DO jo ...</w:t>
      </w:r>
    </w:p>
    <w:p w14:paraId="0476497F" w14:textId="77777777" w:rsidR="00A23709" w:rsidRDefault="00A23709" w:rsidP="00A23709">
      <w:pPr>
        <w:pStyle w:val="Heading1"/>
      </w:pPr>
      <w:r>
        <w:t>+            ~~~~~~~~~~~~~~~~</w:t>
      </w:r>
    </w:p>
    <w:p w14:paraId="48EE3D64" w14:textId="77777777" w:rsidR="00A23709" w:rsidRDefault="00A23709" w:rsidP="00A23709">
      <w:pPr>
        <w:pStyle w:val="Heading1"/>
      </w:pPr>
      <w:r>
        <w:t>Unexpected token '16:58:09.5666853' in expression or statement.</w:t>
      </w:r>
    </w:p>
    <w:p w14:paraId="76B5FE4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EE867D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4E4AE18" w14:textId="77777777" w:rsidR="00A23709" w:rsidRDefault="00A23709" w:rsidP="00A23709">
      <w:pPr>
        <w:pStyle w:val="Heading1"/>
      </w:pPr>
    </w:p>
    <w:p w14:paraId="03F7CCC1" w14:textId="77777777" w:rsidR="00A23709" w:rsidRDefault="00A23709" w:rsidP="00A23709">
      <w:pPr>
        <w:pStyle w:val="Heading1"/>
      </w:pPr>
      <w:r>
        <w:t>PS C:\Users\JazmyneJosephine Mar&gt; 2024/01/22 16:58:09.5670403 15520 11656 DownloadManager Uninit download job 1F291B42-D7EE-46A7-AA4C-0190DB51FA64.1.</w:t>
      </w:r>
    </w:p>
    <w:p w14:paraId="5476A94E" w14:textId="77777777" w:rsidR="00A23709" w:rsidRDefault="00A23709" w:rsidP="00A23709">
      <w:pPr>
        <w:pStyle w:val="Heading1"/>
      </w:pPr>
      <w:r>
        <w:t>At line:1 char:12</w:t>
      </w:r>
    </w:p>
    <w:p w14:paraId="674A0115" w14:textId="77777777" w:rsidR="00A23709" w:rsidRDefault="00A23709" w:rsidP="00A23709">
      <w:pPr>
        <w:pStyle w:val="Heading1"/>
      </w:pPr>
      <w:r>
        <w:t>+ 2024/01/22 16:58:09.5670403 15520 11656 DownloadManager Uninit downlo ...</w:t>
      </w:r>
    </w:p>
    <w:p w14:paraId="1D18641D" w14:textId="77777777" w:rsidR="00A23709" w:rsidRDefault="00A23709" w:rsidP="00A23709">
      <w:pPr>
        <w:pStyle w:val="Heading1"/>
      </w:pPr>
      <w:r>
        <w:t>+            ~~~~~~~~~~~~~~~~</w:t>
      </w:r>
    </w:p>
    <w:p w14:paraId="4BC56C13" w14:textId="77777777" w:rsidR="00A23709" w:rsidRDefault="00A23709" w:rsidP="00A23709">
      <w:pPr>
        <w:pStyle w:val="Heading1"/>
      </w:pPr>
      <w:r>
        <w:t>Unexpected token '16:58:09.5670403' in expression or statement.</w:t>
      </w:r>
    </w:p>
    <w:p w14:paraId="6FCFEFF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734BEA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D81E474" w14:textId="77777777" w:rsidR="00A23709" w:rsidRDefault="00A23709" w:rsidP="00A23709">
      <w:pPr>
        <w:pStyle w:val="Heading1"/>
      </w:pPr>
    </w:p>
    <w:p w14:paraId="5B26184C" w14:textId="77777777" w:rsidR="00A23709" w:rsidRDefault="00A23709" w:rsidP="00A23709">
      <w:pPr>
        <w:pStyle w:val="Heading1"/>
      </w:pPr>
      <w:r>
        <w:t>PS C:\Users\JazmyneJosephine Mar&gt; 2024/01/22 16:58:11.0552383 15520 16784 WebServices     DetermineProxyConfiguration: UseUserProxy=Yes</w:t>
      </w:r>
    </w:p>
    <w:p w14:paraId="5F7EF380" w14:textId="77777777" w:rsidR="00A23709" w:rsidRDefault="00A23709" w:rsidP="00A23709">
      <w:pPr>
        <w:pStyle w:val="Heading1"/>
      </w:pPr>
      <w:r>
        <w:t>At line:1 char:12</w:t>
      </w:r>
    </w:p>
    <w:p w14:paraId="245051D0" w14:textId="77777777" w:rsidR="00A23709" w:rsidRDefault="00A23709" w:rsidP="00A23709">
      <w:pPr>
        <w:pStyle w:val="Heading1"/>
      </w:pPr>
      <w:r>
        <w:t>+ 2024/01/22 16:58:11.0552383 15520 16784 WebServices     DetermineProx ...</w:t>
      </w:r>
    </w:p>
    <w:p w14:paraId="385F6A03" w14:textId="77777777" w:rsidR="00A23709" w:rsidRDefault="00A23709" w:rsidP="00A23709">
      <w:pPr>
        <w:pStyle w:val="Heading1"/>
      </w:pPr>
      <w:r>
        <w:t>+            ~~~~~~~~~~~~~~~~</w:t>
      </w:r>
    </w:p>
    <w:p w14:paraId="3F72B993" w14:textId="77777777" w:rsidR="00A23709" w:rsidRDefault="00A23709" w:rsidP="00A23709">
      <w:pPr>
        <w:pStyle w:val="Heading1"/>
      </w:pPr>
      <w:r>
        <w:t>Unexpected token '16:58:11.0552383' in expression or statement.</w:t>
      </w:r>
    </w:p>
    <w:p w14:paraId="2F4616F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EECD8E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F49EC76" w14:textId="77777777" w:rsidR="00A23709" w:rsidRDefault="00A23709" w:rsidP="00A23709">
      <w:pPr>
        <w:pStyle w:val="Heading1"/>
      </w:pPr>
    </w:p>
    <w:p w14:paraId="62013CD6" w14:textId="77777777" w:rsidR="00A23709" w:rsidRDefault="00A23709" w:rsidP="00A23709">
      <w:pPr>
        <w:pStyle w:val="Heading1"/>
      </w:pPr>
      <w:r>
        <w:t>PS C:\Users\JazmyneJosephine Mar&gt; 2024/01/22 16:58:11.0566199 15520 16784 IdleTimer       WU operation (CAgentProtocolTalker::SyncUpdates_WithRecover, operation # 115) stopped; does use network; is at background priority</w:t>
      </w:r>
    </w:p>
    <w:p w14:paraId="6487D301" w14:textId="77777777" w:rsidR="00A23709" w:rsidRDefault="00A23709" w:rsidP="00A23709">
      <w:pPr>
        <w:pStyle w:val="Heading1"/>
      </w:pPr>
      <w:r>
        <w:t>&gt;&gt; 2024/01/22 16:58:11.0603628 15520 16784 IdleTimer       WU operation (CAgentProtocolTalker::GetExternalCabFileLocations) started; operation # 117; does use network; is at background priority</w:t>
      </w:r>
    </w:p>
    <w:p w14:paraId="49B6B178" w14:textId="77777777" w:rsidR="00A23709" w:rsidRDefault="00A23709" w:rsidP="00A23709">
      <w:pPr>
        <w:pStyle w:val="Heading1"/>
      </w:pPr>
      <w:r>
        <w:t>At line:1 char:12</w:t>
      </w:r>
    </w:p>
    <w:p w14:paraId="00C315D9" w14:textId="77777777" w:rsidR="00A23709" w:rsidRDefault="00A23709" w:rsidP="00A23709">
      <w:pPr>
        <w:pStyle w:val="Heading1"/>
      </w:pPr>
      <w:r>
        <w:t>+ 2024/01/22 16:58:11.0566199 15520 16784 IdleTimer       WU operation  ...</w:t>
      </w:r>
    </w:p>
    <w:p w14:paraId="5729E3B9" w14:textId="77777777" w:rsidR="00A23709" w:rsidRDefault="00A23709" w:rsidP="00A23709">
      <w:pPr>
        <w:pStyle w:val="Heading1"/>
      </w:pPr>
      <w:r>
        <w:t>+            ~~~~~~~~~~~~~~~~</w:t>
      </w:r>
    </w:p>
    <w:p w14:paraId="7D120B64" w14:textId="77777777" w:rsidR="00A23709" w:rsidRDefault="00A23709" w:rsidP="00A23709">
      <w:pPr>
        <w:pStyle w:val="Heading1"/>
      </w:pPr>
      <w:r>
        <w:t>Unexpected token '16:58:11.0566199' in expression or statement.</w:t>
      </w:r>
    </w:p>
    <w:p w14:paraId="384C092B" w14:textId="77777777" w:rsidR="00A23709" w:rsidRDefault="00A23709" w:rsidP="00A23709">
      <w:pPr>
        <w:pStyle w:val="Heading1"/>
      </w:pPr>
      <w:r>
        <w:t>At line:1 char:116</w:t>
      </w:r>
    </w:p>
    <w:p w14:paraId="58088A9D" w14:textId="77777777" w:rsidR="00A23709" w:rsidRDefault="00A23709" w:rsidP="00A23709">
      <w:pPr>
        <w:pStyle w:val="Heading1"/>
      </w:pPr>
      <w:r>
        <w:t>+ ...  WU operation (CAgentProtocolTalker::SyncUpdates_WithRecover, operati ...</w:t>
      </w:r>
    </w:p>
    <w:p w14:paraId="5ABA9AA0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43CAD40D" w14:textId="77777777" w:rsidR="00A23709" w:rsidRDefault="00A23709" w:rsidP="00A23709">
      <w:pPr>
        <w:pStyle w:val="Heading1"/>
      </w:pPr>
      <w:r>
        <w:t>Missing argument in parameter list.</w:t>
      </w:r>
    </w:p>
    <w:p w14:paraId="5735CE17" w14:textId="77777777" w:rsidR="00A23709" w:rsidRDefault="00A23709" w:rsidP="00A23709">
      <w:pPr>
        <w:pStyle w:val="Heading1"/>
      </w:pPr>
      <w:r>
        <w:t>At line:1 char:127</w:t>
      </w:r>
    </w:p>
    <w:p w14:paraId="46301A41" w14:textId="77777777" w:rsidR="00A23709" w:rsidRDefault="00A23709" w:rsidP="00A23709">
      <w:pPr>
        <w:pStyle w:val="Heading1"/>
      </w:pPr>
      <w:r>
        <w:t>+ ... ion (CAgentProtocolTalker::SyncUpdates_WithRecover, operation # 115)  ...</w:t>
      </w:r>
    </w:p>
    <w:p w14:paraId="3E6BF78B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4F0477B9" w14:textId="77777777" w:rsidR="00A23709" w:rsidRDefault="00A23709" w:rsidP="00A23709">
      <w:pPr>
        <w:pStyle w:val="Heading1"/>
      </w:pPr>
      <w:r>
        <w:t>Missing closing ')' in expression.</w:t>
      </w:r>
    </w:p>
    <w:p w14:paraId="7971C115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C092A68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6ACA14A" w14:textId="77777777" w:rsidR="00A23709" w:rsidRDefault="00A23709" w:rsidP="00A23709">
      <w:pPr>
        <w:pStyle w:val="Heading1"/>
      </w:pPr>
    </w:p>
    <w:p w14:paraId="47B44EA0" w14:textId="77777777" w:rsidR="00A23709" w:rsidRDefault="00A23709" w:rsidP="00A23709">
      <w:pPr>
        <w:pStyle w:val="Heading1"/>
      </w:pPr>
      <w:r>
        <w:t>PS C:\Users\JazmyneJosephine Mar&gt; 2024/01/22 16:58:11.0604046 15520 16784 WebServices     DetermineProxyConfiguration: UseUserProxy=Yes</w:t>
      </w:r>
    </w:p>
    <w:p w14:paraId="6B39398C" w14:textId="77777777" w:rsidR="00A23709" w:rsidRDefault="00A23709" w:rsidP="00A23709">
      <w:pPr>
        <w:pStyle w:val="Heading1"/>
      </w:pPr>
      <w:r>
        <w:t>At line:1 char:12</w:t>
      </w:r>
    </w:p>
    <w:p w14:paraId="0D619F82" w14:textId="77777777" w:rsidR="00A23709" w:rsidRDefault="00A23709" w:rsidP="00A23709">
      <w:pPr>
        <w:pStyle w:val="Heading1"/>
      </w:pPr>
      <w:r>
        <w:t>+ 2024/01/22 16:58:11.0604046 15520 16784 WebServices     DetermineProx ...</w:t>
      </w:r>
    </w:p>
    <w:p w14:paraId="7530E436" w14:textId="77777777" w:rsidR="00A23709" w:rsidRDefault="00A23709" w:rsidP="00A23709">
      <w:pPr>
        <w:pStyle w:val="Heading1"/>
      </w:pPr>
      <w:r>
        <w:t>+            ~~~~~~~~~~~~~~~~</w:t>
      </w:r>
    </w:p>
    <w:p w14:paraId="6FAFEF57" w14:textId="77777777" w:rsidR="00A23709" w:rsidRDefault="00A23709" w:rsidP="00A23709">
      <w:pPr>
        <w:pStyle w:val="Heading1"/>
      </w:pPr>
      <w:r>
        <w:t>Unexpected token '16:58:11.0604046' in expression or statement.</w:t>
      </w:r>
    </w:p>
    <w:p w14:paraId="4B7DC308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AFEF6F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28153E3" w14:textId="77777777" w:rsidR="00A23709" w:rsidRDefault="00A23709" w:rsidP="00A23709">
      <w:pPr>
        <w:pStyle w:val="Heading1"/>
      </w:pPr>
    </w:p>
    <w:p w14:paraId="567BE7C8" w14:textId="77777777" w:rsidR="00A23709" w:rsidRDefault="00A23709" w:rsidP="00A23709">
      <w:pPr>
        <w:pStyle w:val="Heading1"/>
      </w:pPr>
      <w:r>
        <w:t>PS C:\Users\JazmyneJosephine Mar&gt; 2024/01/22 16:58:12.5201192 15520 16784 WebServices     DetermineProxyConfiguration: UseUserProxy=Yes</w:t>
      </w:r>
    </w:p>
    <w:p w14:paraId="6A77C5F6" w14:textId="77777777" w:rsidR="00A23709" w:rsidRDefault="00A23709" w:rsidP="00A23709">
      <w:pPr>
        <w:pStyle w:val="Heading1"/>
      </w:pPr>
      <w:r>
        <w:t>At line:1 char:12</w:t>
      </w:r>
    </w:p>
    <w:p w14:paraId="0FF25433" w14:textId="77777777" w:rsidR="00A23709" w:rsidRDefault="00A23709" w:rsidP="00A23709">
      <w:pPr>
        <w:pStyle w:val="Heading1"/>
      </w:pPr>
      <w:r>
        <w:t>+ 2024/01/22 16:58:12.5201192 15520 16784 WebServices     DetermineProx ...</w:t>
      </w:r>
    </w:p>
    <w:p w14:paraId="5E94D63B" w14:textId="77777777" w:rsidR="00A23709" w:rsidRDefault="00A23709" w:rsidP="00A23709">
      <w:pPr>
        <w:pStyle w:val="Heading1"/>
      </w:pPr>
      <w:r>
        <w:t>+            ~~~~~~~~~~~~~~~~</w:t>
      </w:r>
    </w:p>
    <w:p w14:paraId="0EEB8DFF" w14:textId="77777777" w:rsidR="00A23709" w:rsidRDefault="00A23709" w:rsidP="00A23709">
      <w:pPr>
        <w:pStyle w:val="Heading1"/>
      </w:pPr>
      <w:r>
        <w:t>Unexpected token '16:58:12.5201192' in expression or statement.</w:t>
      </w:r>
    </w:p>
    <w:p w14:paraId="7DB32D13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5DD53001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69F8B2D" w14:textId="77777777" w:rsidR="00A23709" w:rsidRDefault="00A23709" w:rsidP="00A23709">
      <w:pPr>
        <w:pStyle w:val="Heading1"/>
      </w:pPr>
    </w:p>
    <w:p w14:paraId="41AB1E01" w14:textId="77777777" w:rsidR="00A23709" w:rsidRDefault="00A23709" w:rsidP="00A23709">
      <w:pPr>
        <w:pStyle w:val="Heading1"/>
      </w:pPr>
      <w:r>
        <w:t>PS C:\Users\JazmyneJosephine Mar&gt; 2024/01/22 16:58:12.5201840 15520 16784 IdleTimer       WU operation (CAgentProtocolTalker::GetExternalCabFileLocations, operation # 117) stopped; does use network; is at background priority</w:t>
      </w:r>
    </w:p>
    <w:p w14:paraId="5CAAF257" w14:textId="77777777" w:rsidR="00A23709" w:rsidRDefault="00A23709" w:rsidP="00A23709">
      <w:pPr>
        <w:pStyle w:val="Heading1"/>
      </w:pPr>
      <w:r>
        <w:t>&gt;&gt; 2024/01/22 16:58:12.7028943 15520 16784 Misc            Ignoring: Cert is not within its validity period when verifying against the current system clock</w:t>
      </w:r>
    </w:p>
    <w:p w14:paraId="251FD59D" w14:textId="77777777" w:rsidR="00A23709" w:rsidRDefault="00A23709" w:rsidP="00A23709">
      <w:pPr>
        <w:pStyle w:val="Heading1"/>
      </w:pPr>
      <w:r>
        <w:t>At line:1 char:12</w:t>
      </w:r>
    </w:p>
    <w:p w14:paraId="5152B1FD" w14:textId="77777777" w:rsidR="00A23709" w:rsidRDefault="00A23709" w:rsidP="00A23709">
      <w:pPr>
        <w:pStyle w:val="Heading1"/>
      </w:pPr>
      <w:r>
        <w:t>+ 2024/01/22 16:58:12.5201840 15520 16784 IdleTimer       WU operation  ...</w:t>
      </w:r>
    </w:p>
    <w:p w14:paraId="6C831B76" w14:textId="77777777" w:rsidR="00A23709" w:rsidRDefault="00A23709" w:rsidP="00A23709">
      <w:pPr>
        <w:pStyle w:val="Heading1"/>
      </w:pPr>
      <w:r>
        <w:t>+            ~~~~~~~~~~~~~~~~</w:t>
      </w:r>
    </w:p>
    <w:p w14:paraId="7CC174ED" w14:textId="77777777" w:rsidR="00A23709" w:rsidRDefault="00A23709" w:rsidP="00A23709">
      <w:pPr>
        <w:pStyle w:val="Heading1"/>
      </w:pPr>
      <w:r>
        <w:t>Unexpected token '16:58:12.5201840' in expression or statement.</w:t>
      </w:r>
    </w:p>
    <w:p w14:paraId="24AF9A11" w14:textId="77777777" w:rsidR="00A23709" w:rsidRDefault="00A23709" w:rsidP="00A23709">
      <w:pPr>
        <w:pStyle w:val="Heading1"/>
      </w:pPr>
      <w:r>
        <w:t>At line:1 char:120</w:t>
      </w:r>
    </w:p>
    <w:p w14:paraId="7FB63C4A" w14:textId="77777777" w:rsidR="00A23709" w:rsidRDefault="00A23709" w:rsidP="00A23709">
      <w:pPr>
        <w:pStyle w:val="Heading1"/>
      </w:pPr>
      <w:r>
        <w:t>+ ... operation (CAgentProtocolTalker::GetExternalCabFileLocations, operati ...</w:t>
      </w:r>
    </w:p>
    <w:p w14:paraId="0D33D2FB" w14:textId="77777777" w:rsidR="00A23709" w:rsidRDefault="00A23709" w:rsidP="00A23709">
      <w:pPr>
        <w:pStyle w:val="Heading1"/>
      </w:pPr>
      <w:r>
        <w:t>+                                                                 ~</w:t>
      </w:r>
    </w:p>
    <w:p w14:paraId="18319079" w14:textId="77777777" w:rsidR="00A23709" w:rsidRDefault="00A23709" w:rsidP="00A23709">
      <w:pPr>
        <w:pStyle w:val="Heading1"/>
      </w:pPr>
      <w:r>
        <w:t>Missing argument in parameter list.</w:t>
      </w:r>
    </w:p>
    <w:p w14:paraId="408028A8" w14:textId="77777777" w:rsidR="00A23709" w:rsidRDefault="00A23709" w:rsidP="00A23709">
      <w:pPr>
        <w:pStyle w:val="Heading1"/>
      </w:pPr>
      <w:r>
        <w:t>At line:1 char:131</w:t>
      </w:r>
    </w:p>
    <w:p w14:paraId="0FA47F70" w14:textId="77777777" w:rsidR="00A23709" w:rsidRDefault="00A23709" w:rsidP="00A23709">
      <w:pPr>
        <w:pStyle w:val="Heading1"/>
      </w:pPr>
      <w:r>
        <w:t>+ ... (CAgentProtocolTalker::GetExternalCabFileLocations, operation # 117)  ...</w:t>
      </w:r>
    </w:p>
    <w:p w14:paraId="34B9AD53" w14:textId="77777777" w:rsidR="00A23709" w:rsidRDefault="00A23709" w:rsidP="00A23709">
      <w:pPr>
        <w:pStyle w:val="Heading1"/>
      </w:pPr>
      <w:r>
        <w:t>+                                                                  ~</w:t>
      </w:r>
    </w:p>
    <w:p w14:paraId="523B277C" w14:textId="77777777" w:rsidR="00A23709" w:rsidRDefault="00A23709" w:rsidP="00A23709">
      <w:pPr>
        <w:pStyle w:val="Heading1"/>
      </w:pPr>
      <w:r>
        <w:t>Missing closing ')' in expression.</w:t>
      </w:r>
    </w:p>
    <w:p w14:paraId="4266B430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91B5DB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9E826BB" w14:textId="77777777" w:rsidR="00A23709" w:rsidRDefault="00A23709" w:rsidP="00A23709">
      <w:pPr>
        <w:pStyle w:val="Heading1"/>
      </w:pPr>
    </w:p>
    <w:p w14:paraId="4A228C34" w14:textId="77777777" w:rsidR="00A23709" w:rsidRDefault="00A23709" w:rsidP="00A23709">
      <w:pPr>
        <w:pStyle w:val="Heading1"/>
      </w:pPr>
      <w:r>
        <w:t>PS C:\Users\JazmyneJosephine Mar&gt; 2024/01/22 16:58:12.7069480 15520 16784 Misc            Ignoring: Cert is not within its validity period when verifying against the current system clock</w:t>
      </w:r>
    </w:p>
    <w:p w14:paraId="2A69908B" w14:textId="77777777" w:rsidR="00A23709" w:rsidRDefault="00A23709" w:rsidP="00A23709">
      <w:pPr>
        <w:pStyle w:val="Heading1"/>
      </w:pPr>
      <w:r>
        <w:t>At line:1 char:12</w:t>
      </w:r>
    </w:p>
    <w:p w14:paraId="2EDADC52" w14:textId="77777777" w:rsidR="00A23709" w:rsidRDefault="00A23709" w:rsidP="00A23709">
      <w:pPr>
        <w:pStyle w:val="Heading1"/>
      </w:pPr>
      <w:r>
        <w:t>+ 2024/01/22 16:58:12.7069480 15520 16784 Misc            Ignoring: Cer ...</w:t>
      </w:r>
    </w:p>
    <w:p w14:paraId="1D42F5A1" w14:textId="77777777" w:rsidR="00A23709" w:rsidRDefault="00A23709" w:rsidP="00A23709">
      <w:pPr>
        <w:pStyle w:val="Heading1"/>
      </w:pPr>
      <w:r>
        <w:t>+            ~~~~~~~~~~~~~~~~</w:t>
      </w:r>
    </w:p>
    <w:p w14:paraId="2CD5F20A" w14:textId="77777777" w:rsidR="00A23709" w:rsidRDefault="00A23709" w:rsidP="00A23709">
      <w:pPr>
        <w:pStyle w:val="Heading1"/>
      </w:pPr>
      <w:r>
        <w:t>Unexpected token '16:58:12.7069480' in expression or statement.</w:t>
      </w:r>
    </w:p>
    <w:p w14:paraId="26B3273A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1F49B63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FF9EB19" w14:textId="77777777" w:rsidR="00A23709" w:rsidRDefault="00A23709" w:rsidP="00A23709">
      <w:pPr>
        <w:pStyle w:val="Heading1"/>
      </w:pPr>
    </w:p>
    <w:p w14:paraId="11BCF886" w14:textId="77777777" w:rsidR="00A23709" w:rsidRDefault="00A23709" w:rsidP="00A23709">
      <w:pPr>
        <w:pStyle w:val="Heading1"/>
      </w:pPr>
      <w:r>
        <w:t>PS C:\Users\JazmyneJosephine Mar&gt; 2024/01/22 16:58:12.7160796 15520 16784 Metadata        Enforcement Mode: Unknown =&gt; Enforce</w:t>
      </w:r>
    </w:p>
    <w:p w14:paraId="1996E960" w14:textId="77777777" w:rsidR="00A23709" w:rsidRDefault="00A23709" w:rsidP="00A23709">
      <w:pPr>
        <w:pStyle w:val="Heading1"/>
      </w:pPr>
      <w:r>
        <w:t>At line:1 char:12</w:t>
      </w:r>
    </w:p>
    <w:p w14:paraId="4D83C04C" w14:textId="77777777" w:rsidR="00A23709" w:rsidRDefault="00A23709" w:rsidP="00A23709">
      <w:pPr>
        <w:pStyle w:val="Heading1"/>
      </w:pPr>
      <w:r>
        <w:t>+ 2024/01/22 16:58:12.7160796 15520 16784 Metadata        Enforcement M ...</w:t>
      </w:r>
    </w:p>
    <w:p w14:paraId="5274F4D5" w14:textId="77777777" w:rsidR="00A23709" w:rsidRDefault="00A23709" w:rsidP="00A23709">
      <w:pPr>
        <w:pStyle w:val="Heading1"/>
      </w:pPr>
      <w:r>
        <w:t>+            ~~~~~~~~~~~~~~~~</w:t>
      </w:r>
    </w:p>
    <w:p w14:paraId="6BE16552" w14:textId="77777777" w:rsidR="00A23709" w:rsidRDefault="00A23709" w:rsidP="00A23709">
      <w:pPr>
        <w:pStyle w:val="Heading1"/>
      </w:pPr>
      <w:r>
        <w:t>Unexpected token '16:58:12.7160796' in expression or statement.</w:t>
      </w:r>
    </w:p>
    <w:p w14:paraId="40F8E1B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26F8FFAE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39757EE4" w14:textId="77777777" w:rsidR="00A23709" w:rsidRDefault="00A23709" w:rsidP="00A23709">
      <w:pPr>
        <w:pStyle w:val="Heading1"/>
      </w:pPr>
    </w:p>
    <w:p w14:paraId="6B91D202" w14:textId="77777777" w:rsidR="00A23709" w:rsidRDefault="00A23709" w:rsidP="00A23709">
      <w:pPr>
        <w:pStyle w:val="Heading1"/>
      </w:pPr>
      <w:r>
        <w:t>PS C:\Users\JazmyneJosephine Mar&gt; 2024/01/22 16:58:12.7160920 15520 16784 Metadata        Raw Enforcement Mode: (null) =&gt; Enforce</w:t>
      </w:r>
    </w:p>
    <w:p w14:paraId="5432871E" w14:textId="77777777" w:rsidR="00A23709" w:rsidRDefault="00A23709" w:rsidP="00A23709">
      <w:pPr>
        <w:pStyle w:val="Heading1"/>
      </w:pPr>
      <w:r>
        <w:t>At line:1 char:12</w:t>
      </w:r>
    </w:p>
    <w:p w14:paraId="3176756C" w14:textId="77777777" w:rsidR="00A23709" w:rsidRDefault="00A23709" w:rsidP="00A23709">
      <w:pPr>
        <w:pStyle w:val="Heading1"/>
      </w:pPr>
      <w:r>
        <w:t>+ 2024/01/22 16:58:12.7160920 15520 16784 Metadata        Raw Enforceme ...</w:t>
      </w:r>
    </w:p>
    <w:p w14:paraId="28837CD0" w14:textId="77777777" w:rsidR="00A23709" w:rsidRDefault="00A23709" w:rsidP="00A23709">
      <w:pPr>
        <w:pStyle w:val="Heading1"/>
      </w:pPr>
      <w:r>
        <w:t>+            ~~~~~~~~~~~~~~~~</w:t>
      </w:r>
    </w:p>
    <w:p w14:paraId="57580377" w14:textId="77777777" w:rsidR="00A23709" w:rsidRDefault="00A23709" w:rsidP="00A23709">
      <w:pPr>
        <w:pStyle w:val="Heading1"/>
      </w:pPr>
      <w:r>
        <w:t>Unexpected token '16:58:12.7160920' in expression or statement.</w:t>
      </w:r>
    </w:p>
    <w:p w14:paraId="6689C624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835215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EF0C4E6" w14:textId="77777777" w:rsidR="00A23709" w:rsidRDefault="00A23709" w:rsidP="00A23709">
      <w:pPr>
        <w:pStyle w:val="Heading1"/>
      </w:pPr>
    </w:p>
    <w:p w14:paraId="15BE7A28" w14:textId="77777777" w:rsidR="00A23709" w:rsidRDefault="00A23709" w:rsidP="00A23709">
      <w:pPr>
        <w:pStyle w:val="Heading1"/>
      </w:pPr>
      <w:r>
        <w:t>PS C:\Users\JazmyneJosephine Mar&gt; 2024/01/22 16:58:12.7160977 15520 16784 Metadata        TimestampToken Validity: 0 =&gt; 90 (days)</w:t>
      </w:r>
    </w:p>
    <w:p w14:paraId="476118C3" w14:textId="77777777" w:rsidR="00A23709" w:rsidRDefault="00A23709" w:rsidP="00A23709">
      <w:pPr>
        <w:pStyle w:val="Heading1"/>
      </w:pPr>
      <w:r>
        <w:t>At line:1 char:12</w:t>
      </w:r>
    </w:p>
    <w:p w14:paraId="72FFCE93" w14:textId="77777777" w:rsidR="00A23709" w:rsidRDefault="00A23709" w:rsidP="00A23709">
      <w:pPr>
        <w:pStyle w:val="Heading1"/>
      </w:pPr>
      <w:r>
        <w:t>+ 2024/01/22 16:58:12.7160977 15520 16784 Metadata        TimestampToke ...</w:t>
      </w:r>
    </w:p>
    <w:p w14:paraId="5AA4C028" w14:textId="77777777" w:rsidR="00A23709" w:rsidRDefault="00A23709" w:rsidP="00A23709">
      <w:pPr>
        <w:pStyle w:val="Heading1"/>
      </w:pPr>
      <w:r>
        <w:t>+            ~~~~~~~~~~~~~~~~</w:t>
      </w:r>
    </w:p>
    <w:p w14:paraId="7D6CA7F4" w14:textId="77777777" w:rsidR="00A23709" w:rsidRDefault="00A23709" w:rsidP="00A23709">
      <w:pPr>
        <w:pStyle w:val="Heading1"/>
      </w:pPr>
      <w:r>
        <w:t>Unexpected token '16:58:12.7160977' in expression or statement.</w:t>
      </w:r>
    </w:p>
    <w:p w14:paraId="4C742B4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FAD5BE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58AA575F" w14:textId="77777777" w:rsidR="00A23709" w:rsidRDefault="00A23709" w:rsidP="00A23709">
      <w:pPr>
        <w:pStyle w:val="Heading1"/>
      </w:pPr>
    </w:p>
    <w:p w14:paraId="19E6BDCB" w14:textId="77777777" w:rsidR="00A23709" w:rsidRDefault="00A23709" w:rsidP="00A23709">
      <w:pPr>
        <w:pStyle w:val="Heading1"/>
      </w:pPr>
      <w:r>
        <w:t>PS C:\Users\JazmyneJosephine Mar&gt; 2024/01/22 16:58:12.7161029 15520 16784 Metadata        Using mode: Enforce, validity: 90</w:t>
      </w:r>
    </w:p>
    <w:p w14:paraId="440BC5E6" w14:textId="77777777" w:rsidR="00A23709" w:rsidRDefault="00A23709" w:rsidP="00A23709">
      <w:pPr>
        <w:pStyle w:val="Heading1"/>
      </w:pPr>
      <w:r>
        <w:t>At line:1 char:12</w:t>
      </w:r>
    </w:p>
    <w:p w14:paraId="12B3E864" w14:textId="77777777" w:rsidR="00A23709" w:rsidRDefault="00A23709" w:rsidP="00A23709">
      <w:pPr>
        <w:pStyle w:val="Heading1"/>
      </w:pPr>
      <w:r>
        <w:t>+ 2024/01/22 16:58:12.7161029 15520 16784 Metadata        Using mode: E ...</w:t>
      </w:r>
    </w:p>
    <w:p w14:paraId="1AE70405" w14:textId="77777777" w:rsidR="00A23709" w:rsidRDefault="00A23709" w:rsidP="00A23709">
      <w:pPr>
        <w:pStyle w:val="Heading1"/>
      </w:pPr>
      <w:r>
        <w:t>+            ~~~~~~~~~~~~~~~~</w:t>
      </w:r>
    </w:p>
    <w:p w14:paraId="2B91F66E" w14:textId="77777777" w:rsidR="00A23709" w:rsidRDefault="00A23709" w:rsidP="00A23709">
      <w:pPr>
        <w:pStyle w:val="Heading1"/>
      </w:pPr>
      <w:r>
        <w:t>Unexpected token '16:58:12.7161029' in expression or statement.</w:t>
      </w:r>
    </w:p>
    <w:p w14:paraId="19A79FC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4EAA13A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6DC1A105" w14:textId="77777777" w:rsidR="00A23709" w:rsidRDefault="00A23709" w:rsidP="00A23709">
      <w:pPr>
        <w:pStyle w:val="Heading1"/>
      </w:pPr>
    </w:p>
    <w:p w14:paraId="384B4077" w14:textId="77777777" w:rsidR="00A23709" w:rsidRDefault="00A23709" w:rsidP="00A23709">
      <w:pPr>
        <w:pStyle w:val="Heading1"/>
      </w:pPr>
      <w:r>
        <w:t>PS C:\Users\JazmyneJosephine Mar&gt; 2024/01/22 16:58:12.7650207 15520 16784 ProtocolTalker  TMI 0/270 bad core; 0/0 bad behavior; mode: Enforce (Enforce)</w:t>
      </w:r>
    </w:p>
    <w:p w14:paraId="39F4F49D" w14:textId="77777777" w:rsidR="00A23709" w:rsidRDefault="00A23709" w:rsidP="00A23709">
      <w:pPr>
        <w:pStyle w:val="Heading1"/>
      </w:pPr>
      <w:r>
        <w:t>At line:1 char:12</w:t>
      </w:r>
    </w:p>
    <w:p w14:paraId="05590DA5" w14:textId="77777777" w:rsidR="00A23709" w:rsidRDefault="00A23709" w:rsidP="00A23709">
      <w:pPr>
        <w:pStyle w:val="Heading1"/>
      </w:pPr>
      <w:r>
        <w:t>+ 2024/01/22 16:58:12.7650207 15520 16784 ProtocolTalker  TMI 0/270 bad ...</w:t>
      </w:r>
    </w:p>
    <w:p w14:paraId="446D27EA" w14:textId="77777777" w:rsidR="00A23709" w:rsidRDefault="00A23709" w:rsidP="00A23709">
      <w:pPr>
        <w:pStyle w:val="Heading1"/>
      </w:pPr>
      <w:r>
        <w:t>+            ~~~~~~~~~~~~~~~~</w:t>
      </w:r>
    </w:p>
    <w:p w14:paraId="2AA125F5" w14:textId="77777777" w:rsidR="00A23709" w:rsidRDefault="00A23709" w:rsidP="00A23709">
      <w:pPr>
        <w:pStyle w:val="Heading1"/>
      </w:pPr>
      <w:r>
        <w:t>Unexpected token '16:58:12.7650207' in expression or statement.</w:t>
      </w:r>
    </w:p>
    <w:p w14:paraId="0339FBB4" w14:textId="77777777" w:rsidR="00A23709" w:rsidRDefault="00A23709" w:rsidP="00A23709">
      <w:pPr>
        <w:pStyle w:val="Heading1"/>
      </w:pPr>
      <w:r>
        <w:t>At line:1 char:81</w:t>
      </w:r>
    </w:p>
    <w:p w14:paraId="6279D7BE" w14:textId="77777777" w:rsidR="00A23709" w:rsidRDefault="00A23709" w:rsidP="00A23709">
      <w:pPr>
        <w:pStyle w:val="Heading1"/>
      </w:pPr>
      <w:r>
        <w:t>+ ... 50207 15520 16784 ProtocolTalker  TMI 0/270 bad core; 0/0 bad behavio ...</w:t>
      </w:r>
    </w:p>
    <w:p w14:paraId="77568C6F" w14:textId="77777777" w:rsidR="00A23709" w:rsidRDefault="00A23709" w:rsidP="00A23709">
      <w:pPr>
        <w:pStyle w:val="Heading1"/>
      </w:pPr>
      <w:r>
        <w:t>+                                                               ~~~</w:t>
      </w:r>
    </w:p>
    <w:p w14:paraId="4E566B32" w14:textId="77777777" w:rsidR="00A23709" w:rsidRDefault="00A23709" w:rsidP="00A23709">
      <w:pPr>
        <w:pStyle w:val="Heading1"/>
      </w:pPr>
      <w:r>
        <w:t>Unexpected token 'bad' in expression or statement.</w:t>
      </w:r>
    </w:p>
    <w:p w14:paraId="645B342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19ECB7F4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959C1D1" w14:textId="77777777" w:rsidR="00A23709" w:rsidRDefault="00A23709" w:rsidP="00A23709">
      <w:pPr>
        <w:pStyle w:val="Heading1"/>
      </w:pPr>
    </w:p>
    <w:p w14:paraId="736D2EE9" w14:textId="77777777" w:rsidR="00A23709" w:rsidRDefault="00A23709" w:rsidP="00A23709">
      <w:pPr>
        <w:pStyle w:val="Heading1"/>
      </w:pPr>
      <w:r>
        <w:t>PS C:\Users\JazmyneJosephine Mar&gt; 2024/01/22 16:58:12.8834276 15520 16784 Agent           CopyDriverAdditionalMetadata: Copied 0 additional drivers metadata 0 HWIDs into map.</w:t>
      </w:r>
    </w:p>
    <w:p w14:paraId="3EADA57E" w14:textId="77777777" w:rsidR="00A23709" w:rsidRDefault="00A23709" w:rsidP="00A23709">
      <w:pPr>
        <w:pStyle w:val="Heading1"/>
      </w:pPr>
      <w:r>
        <w:t>At line:1 char:12</w:t>
      </w:r>
    </w:p>
    <w:p w14:paraId="26B2AE90" w14:textId="77777777" w:rsidR="00A23709" w:rsidRDefault="00A23709" w:rsidP="00A23709">
      <w:pPr>
        <w:pStyle w:val="Heading1"/>
      </w:pPr>
      <w:r>
        <w:t>+ 2024/01/22 16:58:12.8834276 15520 16784 Agent           CopyDriverAdd ...</w:t>
      </w:r>
    </w:p>
    <w:p w14:paraId="2FDF9159" w14:textId="77777777" w:rsidR="00A23709" w:rsidRDefault="00A23709" w:rsidP="00A23709">
      <w:pPr>
        <w:pStyle w:val="Heading1"/>
      </w:pPr>
      <w:r>
        <w:t>+            ~~~~~~~~~~~~~~~~</w:t>
      </w:r>
    </w:p>
    <w:p w14:paraId="2ED7BE4D" w14:textId="77777777" w:rsidR="00A23709" w:rsidRDefault="00A23709" w:rsidP="00A23709">
      <w:pPr>
        <w:pStyle w:val="Heading1"/>
      </w:pPr>
      <w:r>
        <w:t>Unexpected token '16:58:12.8834276' in expression or statement.</w:t>
      </w:r>
    </w:p>
    <w:p w14:paraId="25AC67F1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621C4577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71A1D9EB" w14:textId="77777777" w:rsidR="00A23709" w:rsidRDefault="00A23709" w:rsidP="00A23709">
      <w:pPr>
        <w:pStyle w:val="Heading1"/>
      </w:pPr>
    </w:p>
    <w:p w14:paraId="6931F797" w14:textId="77777777" w:rsidR="00A23709" w:rsidRDefault="00A23709" w:rsidP="00A23709">
      <w:pPr>
        <w:pStyle w:val="Heading1"/>
      </w:pPr>
      <w:r>
        <w:t>PS C:\Users\JazmyneJosephine Mar&gt; 2024/01/22 16:58:12.8834327 15520 16784 Agent           CopyDriverAdditionalMetadata: Copied 0 additional drivers metadata 0 HWIDs into map.</w:t>
      </w:r>
    </w:p>
    <w:p w14:paraId="3CF4595C" w14:textId="77777777" w:rsidR="00A23709" w:rsidRDefault="00A23709" w:rsidP="00A23709">
      <w:pPr>
        <w:pStyle w:val="Heading1"/>
      </w:pPr>
      <w:r>
        <w:t>At line:1 char:12</w:t>
      </w:r>
    </w:p>
    <w:p w14:paraId="051501C8" w14:textId="77777777" w:rsidR="00A23709" w:rsidRDefault="00A23709" w:rsidP="00A23709">
      <w:pPr>
        <w:pStyle w:val="Heading1"/>
      </w:pPr>
      <w:r>
        <w:t>+ 2024/01/22 16:58:12.8834327 15520 16784 Agent           CopyDriverAdd ...</w:t>
      </w:r>
    </w:p>
    <w:p w14:paraId="11F20397" w14:textId="77777777" w:rsidR="00A23709" w:rsidRDefault="00A23709" w:rsidP="00A23709">
      <w:pPr>
        <w:pStyle w:val="Heading1"/>
      </w:pPr>
      <w:r>
        <w:t>+            ~~~~~~~~~~~~~~~~</w:t>
      </w:r>
    </w:p>
    <w:p w14:paraId="0C807899" w14:textId="77777777" w:rsidR="00A23709" w:rsidRDefault="00A23709" w:rsidP="00A23709">
      <w:pPr>
        <w:pStyle w:val="Heading1"/>
      </w:pPr>
      <w:r>
        <w:t>Unexpected token '16:58:12.8834327' in expression or statement.</w:t>
      </w:r>
    </w:p>
    <w:p w14:paraId="379F36A9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200CA42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235C3027" w14:textId="77777777" w:rsidR="00A23709" w:rsidRDefault="00A23709" w:rsidP="00A23709">
      <w:pPr>
        <w:pStyle w:val="Heading1"/>
      </w:pPr>
    </w:p>
    <w:p w14:paraId="22B00A7B" w14:textId="77777777" w:rsidR="00A23709" w:rsidRDefault="00A23709" w:rsidP="00A23709">
      <w:pPr>
        <w:pStyle w:val="Heading1"/>
      </w:pPr>
      <w:r>
        <w:t>PS C:\Users\JazmyneJosephine Mar&gt; 2024/01/22 16:58:13.0313750 15520 16784 IdleTimer       WU operation (CAgentProtocolTalker::SyncUpdates_WithRecover) started; operation # 118; does use network; is at background priority</w:t>
      </w:r>
    </w:p>
    <w:p w14:paraId="568EE101" w14:textId="77777777" w:rsidR="00A23709" w:rsidRDefault="00A23709" w:rsidP="00A23709">
      <w:pPr>
        <w:pStyle w:val="Heading1"/>
      </w:pPr>
      <w:r>
        <w:t>At line:1 char:12</w:t>
      </w:r>
    </w:p>
    <w:p w14:paraId="425AD8C7" w14:textId="77777777" w:rsidR="00A23709" w:rsidRDefault="00A23709" w:rsidP="00A23709">
      <w:pPr>
        <w:pStyle w:val="Heading1"/>
      </w:pPr>
      <w:r>
        <w:t>+ 2024/01/22 16:58:13.0313750 15520 16784 IdleTimer       WU operation  ...</w:t>
      </w:r>
    </w:p>
    <w:p w14:paraId="323B15F9" w14:textId="77777777" w:rsidR="00A23709" w:rsidRDefault="00A23709" w:rsidP="00A23709">
      <w:pPr>
        <w:pStyle w:val="Heading1"/>
      </w:pPr>
      <w:r>
        <w:t>+            ~~~~~~~~~~~~~~~~</w:t>
      </w:r>
    </w:p>
    <w:p w14:paraId="1FC6B678" w14:textId="77777777" w:rsidR="00A23709" w:rsidRDefault="00A23709" w:rsidP="00A23709">
      <w:pPr>
        <w:pStyle w:val="Heading1"/>
      </w:pPr>
      <w:r>
        <w:t>Unexpected token '16:58:13.0313750' in expression or statement.</w:t>
      </w:r>
    </w:p>
    <w:p w14:paraId="2552D83C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763E49F0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EA77BB7" w14:textId="77777777" w:rsidR="00A23709" w:rsidRDefault="00A23709" w:rsidP="00A23709">
      <w:pPr>
        <w:pStyle w:val="Heading1"/>
      </w:pPr>
    </w:p>
    <w:p w14:paraId="0A41FB51" w14:textId="77777777" w:rsidR="00A23709" w:rsidRDefault="00A23709" w:rsidP="00A23709">
      <w:pPr>
        <w:pStyle w:val="Heading1"/>
      </w:pPr>
      <w:r>
        <w:t>PS C:\Users\JazmyneJosephine Mar&gt; 2024/01/22 16:58:13.0313973 15520 16784 WebServices     DetermineProxyConfiguration: UseUserProxy=Yes</w:t>
      </w:r>
    </w:p>
    <w:p w14:paraId="2053121E" w14:textId="77777777" w:rsidR="00A23709" w:rsidRDefault="00A23709" w:rsidP="00A23709">
      <w:pPr>
        <w:pStyle w:val="Heading1"/>
      </w:pPr>
      <w:r>
        <w:t>At line:1 char:12</w:t>
      </w:r>
    </w:p>
    <w:p w14:paraId="2DEACB83" w14:textId="77777777" w:rsidR="00A23709" w:rsidRDefault="00A23709" w:rsidP="00A23709">
      <w:pPr>
        <w:pStyle w:val="Heading1"/>
      </w:pPr>
      <w:r>
        <w:t>+ 2024/01/22 16:58:13.0313973 15520 16784 WebServices     DetermineProx ...</w:t>
      </w:r>
    </w:p>
    <w:p w14:paraId="238E266D" w14:textId="77777777" w:rsidR="00A23709" w:rsidRDefault="00A23709" w:rsidP="00A23709">
      <w:pPr>
        <w:pStyle w:val="Heading1"/>
      </w:pPr>
      <w:r>
        <w:t>+            ~~~~~~~~~~~~~~~~</w:t>
      </w:r>
    </w:p>
    <w:p w14:paraId="1F64E22A" w14:textId="77777777" w:rsidR="00A23709" w:rsidRDefault="00A23709" w:rsidP="00A23709">
      <w:pPr>
        <w:pStyle w:val="Heading1"/>
      </w:pPr>
      <w:r>
        <w:t>Unexpected token '16:58:13.0313973' in expression or statement.</w:t>
      </w:r>
    </w:p>
    <w:p w14:paraId="7C45326E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05ACA99D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4BF3A50E" w14:textId="77777777" w:rsidR="00A23709" w:rsidRDefault="00A23709" w:rsidP="00A23709">
      <w:pPr>
        <w:pStyle w:val="Heading1"/>
      </w:pPr>
    </w:p>
    <w:p w14:paraId="5D0FECB1" w14:textId="77777777" w:rsidR="00A23709" w:rsidRDefault="00A23709" w:rsidP="00A23709">
      <w:pPr>
        <w:pStyle w:val="Heading1"/>
      </w:pPr>
      <w:r>
        <w:t>PS C:\Users\JazmyneJosephine Mar&gt; 2024/01/22 16:58:13.9833614 15520 16784 WebServices     DetermineProxyConfiguration: UseUserProxy=Yes</w:t>
      </w:r>
    </w:p>
    <w:p w14:paraId="46F81DA3" w14:textId="77777777" w:rsidR="00A23709" w:rsidRDefault="00A23709" w:rsidP="00A23709">
      <w:pPr>
        <w:pStyle w:val="Heading1"/>
      </w:pPr>
      <w:r>
        <w:t>At line:1 char:12</w:t>
      </w:r>
    </w:p>
    <w:p w14:paraId="3795E02A" w14:textId="77777777" w:rsidR="00A23709" w:rsidRDefault="00A23709" w:rsidP="00A23709">
      <w:pPr>
        <w:pStyle w:val="Heading1"/>
      </w:pPr>
      <w:r>
        <w:t>+ 2024/01/22 16:58:13.9833614 15520 16784 WebServices     DetermineProx ...</w:t>
      </w:r>
    </w:p>
    <w:p w14:paraId="0BC57EF5" w14:textId="77777777" w:rsidR="00A23709" w:rsidRDefault="00A23709" w:rsidP="00A23709">
      <w:pPr>
        <w:pStyle w:val="Heading1"/>
      </w:pPr>
      <w:r>
        <w:t>+            ~~~~~~~~~~~~~~~~</w:t>
      </w:r>
    </w:p>
    <w:p w14:paraId="32A42C5C" w14:textId="77777777" w:rsidR="00A23709" w:rsidRDefault="00A23709" w:rsidP="00A23709">
      <w:pPr>
        <w:pStyle w:val="Heading1"/>
      </w:pPr>
      <w:r>
        <w:t>Unexpected token '16:58:13.9833614' in expression or statement.</w:t>
      </w:r>
    </w:p>
    <w:p w14:paraId="5F469777" w14:textId="77777777" w:rsidR="00A23709" w:rsidRDefault="00A23709" w:rsidP="00A23709">
      <w:pPr>
        <w:pStyle w:val="Heading1"/>
      </w:pPr>
      <w:r>
        <w:t xml:space="preserve">    + CategoryInfo          : ParserError: (:) [], ParentContainsErrorRecordException</w:t>
      </w:r>
    </w:p>
    <w:p w14:paraId="322DAC76" w14:textId="77777777" w:rsidR="00A23709" w:rsidRDefault="00A23709" w:rsidP="00A23709">
      <w:pPr>
        <w:pStyle w:val="Heading1"/>
      </w:pPr>
      <w:r>
        <w:t xml:space="preserve">    + FullyQualifiedErrorId : UnexpectedToken</w:t>
      </w:r>
    </w:p>
    <w:p w14:paraId="1D3E0ADA" w14:textId="77777777" w:rsidR="00A23709" w:rsidRDefault="00A23709" w:rsidP="00A23709">
      <w:pPr>
        <w:pStyle w:val="Heading1"/>
      </w:pPr>
    </w:p>
    <w:p w14:paraId="70331AD2" w14:textId="77777777" w:rsidR="00A23709" w:rsidRDefault="00A23709" w:rsidP="00A23709">
      <w:pPr>
        <w:pStyle w:val="Heading1"/>
      </w:pPr>
      <w:r>
        <w:t>PS C:\Users\JazmyneJosephine Mar&gt; 2024/01/22 16:58:13.9847450 15520 16784 IdleTimer       WU operation (CAgentProtocolTalker::SyncUpdates_WithRecover, operation # 118) stopped; does use network; is at background priority</w:t>
      </w:r>
    </w:p>
    <w:p w14:paraId="30DC48E4" w14:textId="7398CB05" w:rsidR="00A9204E" w:rsidRDefault="00A23709" w:rsidP="00A23709">
      <w:pPr>
        <w:pStyle w:val="Heading1"/>
      </w:pPr>
      <w:r>
        <w:t>&gt;&gt; 2024/01/22 16:58:13.9883424 15520 16784 IdleTimer       WU operation (CAg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7191655">
    <w:abstractNumId w:val="19"/>
  </w:num>
  <w:num w:numId="2" w16cid:durableId="1518158043">
    <w:abstractNumId w:val="12"/>
  </w:num>
  <w:num w:numId="3" w16cid:durableId="2050520977">
    <w:abstractNumId w:val="10"/>
  </w:num>
  <w:num w:numId="4" w16cid:durableId="1093817318">
    <w:abstractNumId w:val="21"/>
  </w:num>
  <w:num w:numId="5" w16cid:durableId="553200134">
    <w:abstractNumId w:val="13"/>
  </w:num>
  <w:num w:numId="6" w16cid:durableId="623657088">
    <w:abstractNumId w:val="16"/>
  </w:num>
  <w:num w:numId="7" w16cid:durableId="54160135">
    <w:abstractNumId w:val="18"/>
  </w:num>
  <w:num w:numId="8" w16cid:durableId="1456025806">
    <w:abstractNumId w:val="9"/>
  </w:num>
  <w:num w:numId="9" w16cid:durableId="1933784385">
    <w:abstractNumId w:val="7"/>
  </w:num>
  <w:num w:numId="10" w16cid:durableId="2113236769">
    <w:abstractNumId w:val="6"/>
  </w:num>
  <w:num w:numId="11" w16cid:durableId="521672398">
    <w:abstractNumId w:val="5"/>
  </w:num>
  <w:num w:numId="12" w16cid:durableId="25103449">
    <w:abstractNumId w:val="4"/>
  </w:num>
  <w:num w:numId="13" w16cid:durableId="1021777898">
    <w:abstractNumId w:val="8"/>
  </w:num>
  <w:num w:numId="14" w16cid:durableId="469902519">
    <w:abstractNumId w:val="3"/>
  </w:num>
  <w:num w:numId="15" w16cid:durableId="1401752903">
    <w:abstractNumId w:val="2"/>
  </w:num>
  <w:num w:numId="16" w16cid:durableId="210969054">
    <w:abstractNumId w:val="1"/>
  </w:num>
  <w:num w:numId="17" w16cid:durableId="1381827245">
    <w:abstractNumId w:val="0"/>
  </w:num>
  <w:num w:numId="18" w16cid:durableId="1678924978">
    <w:abstractNumId w:val="14"/>
  </w:num>
  <w:num w:numId="19" w16cid:durableId="1822194207">
    <w:abstractNumId w:val="15"/>
  </w:num>
  <w:num w:numId="20" w16cid:durableId="1153907941">
    <w:abstractNumId w:val="20"/>
  </w:num>
  <w:num w:numId="21" w16cid:durableId="623736816">
    <w:abstractNumId w:val="17"/>
  </w:num>
  <w:num w:numId="22" w16cid:durableId="649753461">
    <w:abstractNumId w:val="11"/>
  </w:num>
  <w:num w:numId="23" w16cid:durableId="5351237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09"/>
    <w:rsid w:val="00645252"/>
    <w:rsid w:val="006D3D74"/>
    <w:rsid w:val="0083569A"/>
    <w:rsid w:val="00A2370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DAA"/>
  <w15:chartTrackingRefBased/>
  <w15:docId w15:val="{FEF313C0-0BBC-4F7A-A2AE-8DE41087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myneJosephine%20Mar\AppData\Local\Microsoft\Office\16.0\DTS\en-US%7b38A1CD72-398B-4312-B1E5-9E282D2A92DE%7d\%7b9939E001-20F4-497F-9BCC-E4D86EE6E6D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{9939E001-20F4-497F-9BCC-E4D86EE6E6D4}tf02786999_win32</Template>
  <TotalTime>6</TotalTime>
  <Pages>24</Pages>
  <Words>74957</Words>
  <Characters>427255</Characters>
  <Application>Microsoft Office Word</Application>
  <DocSecurity>0</DocSecurity>
  <Lines>3560</Lines>
  <Paragraphs>1002</Paragraphs>
  <ScaleCrop>false</ScaleCrop>
  <Company/>
  <LinksUpToDate>false</LinksUpToDate>
  <CharactersWithSpaces>501210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JazmyneJosephine Mar</dc:creator>
  <cp:keywords/>
  <dc:description/>
  <cp:lastModifiedBy>jazmyne marrujo</cp:lastModifiedBy>
  <cp:revision>1</cp:revision>
  <dcterms:created xsi:type="dcterms:W3CDTF">2024-01-23T07:24:00Z</dcterms:created>
  <dcterms:modified xsi:type="dcterms:W3CDTF">2024-01-23T07:30:00Z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
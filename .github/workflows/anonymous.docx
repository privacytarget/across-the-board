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671A6" w14:textId="77777777" w:rsidR="00AE7BD9" w:rsidRDefault="00AE7BD9" w:rsidP="00AE7BD9">
      <w:pPr>
        <w:pStyle w:val="Heading3"/>
      </w:pPr>
    </w:p>
    <w:p w14:paraId="36C2EE8F" w14:textId="77777777" w:rsidR="00AE7BD9" w:rsidRDefault="00AE7BD9" w:rsidP="00AE7BD9">
      <w:pPr>
        <w:pStyle w:val="Heading3"/>
      </w:pPr>
      <w:proofErr w:type="spellStart"/>
      <w:r>
        <w:t>Pƕ'SC</w:t>
      </w:r>
      <w:proofErr w:type="spellEnd"/>
      <w:r>
        <w:rPr>
          <w:rFonts w:ascii="Tahoma" w:hAnsi="Tahoma" w:cs="Tahoma"/>
        </w:rPr>
        <w:t>���</w:t>
      </w:r>
      <w:proofErr w:type="spellStart"/>
      <w:r>
        <w:t>Z</w:t>
      </w:r>
      <w:r>
        <w:rPr>
          <w:rFonts w:ascii="Tahoma" w:hAnsi="Tahoma" w:cs="Tahoma"/>
        </w:rPr>
        <w:t>�</w:t>
      </w:r>
      <w:r>
        <w:t>docProps</w:t>
      </w:r>
      <w:proofErr w:type="spellEnd"/>
      <w:r>
        <w:t>/app.xml</w:t>
      </w:r>
    </w:p>
    <w:p w14:paraId="6F46A429" w14:textId="77777777" w:rsidR="00AE7BD9" w:rsidRDefault="00AE7BD9" w:rsidP="00AE7BD9">
      <w:pPr>
        <w:pStyle w:val="Heading3"/>
      </w:pPr>
      <w:proofErr w:type="gramStart"/>
      <w:r>
        <w:rPr>
          <w:rFonts w:ascii="Tahoma" w:hAnsi="Tahoma" w:cs="Tahoma"/>
        </w:rPr>
        <w:t>�</w:t>
      </w:r>
      <w:r>
        <w:t>(</w:t>
      </w:r>
      <w:proofErr w:type="gramEnd"/>
      <w:r>
        <w:rPr>
          <w:rFonts w:ascii="Tahoma" w:hAnsi="Tahoma" w:cs="Tahoma"/>
        </w:rPr>
        <w:t>��</w:t>
      </w:r>
      <w:r>
        <w:t>RMo</w:t>
      </w:r>
      <w:r>
        <w:rPr>
          <w:rFonts w:ascii="Tahoma" w:hAnsi="Tahoma" w:cs="Tahoma"/>
        </w:rPr>
        <w:t>�</w:t>
      </w:r>
      <w:r>
        <w:t>0</w:t>
      </w:r>
    </w:p>
    <w:p w14:paraId="0414AC4A" w14:textId="77777777" w:rsidR="00AE7BD9" w:rsidRDefault="00AE7BD9" w:rsidP="00AE7BD9">
      <w:pPr>
        <w:pStyle w:val="Heading3"/>
      </w:pPr>
      <w:r>
        <w:rPr>
          <w:rFonts w:ascii="Tahoma" w:hAnsi="Tahoma" w:cs="Tahoma"/>
        </w:rPr>
        <w:t>�</w:t>
      </w:r>
      <w:r>
        <w:t>+UI</w:t>
      </w:r>
    </w:p>
    <w:p w14:paraId="28223BDF" w14:textId="77777777" w:rsidR="00AE7BD9" w:rsidRDefault="00AE7BD9" w:rsidP="00AE7BD9">
      <w:pPr>
        <w:pStyle w:val="Heading3"/>
      </w:pPr>
      <w:r>
        <w:rPr>
          <w:rFonts w:ascii="Tahoma" w:hAnsi="Tahoma" w:cs="Tahoma"/>
        </w:rPr>
        <w:t>���</w:t>
      </w:r>
      <w:r>
        <w:t>&amp;M</w:t>
      </w:r>
      <w:r>
        <w:rPr>
          <w:rFonts w:ascii="Tahoma" w:hAnsi="Tahoma" w:cs="Tahoma"/>
        </w:rPr>
        <w:t>�����</w:t>
      </w:r>
      <w:r>
        <w:t>m</w:t>
      </w:r>
      <w:r>
        <w:rPr>
          <w:rFonts w:ascii="Tahoma" w:hAnsi="Tahoma" w:cs="Tahoma"/>
        </w:rPr>
        <w:t>�</w:t>
      </w:r>
      <w:r>
        <w:t>6</w:t>
      </w:r>
      <w:r>
        <w:rPr>
          <w:rFonts w:ascii="Tahoma" w:hAnsi="Tahoma" w:cs="Tahoma"/>
        </w:rPr>
        <w:t>�����</w:t>
      </w:r>
      <w:r>
        <w:t>/I</w:t>
      </w:r>
      <w:r>
        <w:rPr>
          <w:rFonts w:ascii="Calibri" w:hAnsi="Calibri" w:cs="Calibri"/>
        </w:rPr>
        <w:t>⶜</w:t>
      </w:r>
      <w:r>
        <w:rPr>
          <w:rFonts w:ascii="Tahoma" w:hAnsi="Tahoma" w:cs="Tahoma"/>
        </w:rPr>
        <w:t>����</w:t>
      </w:r>
      <w:r>
        <w:t>g</w:t>
      </w:r>
      <w:r>
        <w:rPr>
          <w:rFonts w:ascii="Tahoma" w:hAnsi="Tahoma" w:cs="Tahoma"/>
        </w:rPr>
        <w:t>��</w:t>
      </w:r>
      <w:r>
        <w:t>թ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⸮</w:t>
      </w:r>
      <w:r>
        <w:t>+</w:t>
      </w:r>
      <w:r>
        <w:rPr>
          <w:rFonts w:ascii="Tahoma" w:hAnsi="Tahoma" w:cs="Tahoma"/>
        </w:rPr>
        <w:t>�</w:t>
      </w:r>
    </w:p>
    <w:p w14:paraId="445F9B33" w14:textId="77777777" w:rsidR="00AE7BD9" w:rsidRDefault="00AE7BD9" w:rsidP="00AE7BD9">
      <w:pPr>
        <w:pStyle w:val="Heading3"/>
      </w:pPr>
      <w:r>
        <w:t>-----------------------------------------------------------------------------------------------------------------------</w:t>
      </w:r>
    </w:p>
    <w:p w14:paraId="22D1CE6B" w14:textId="77777777" w:rsidR="00AE7BD9" w:rsidRDefault="00AE7BD9" w:rsidP="00AE7BD9">
      <w:pPr>
        <w:pStyle w:val="Heading3"/>
      </w:pPr>
      <w:proofErr w:type="spellStart"/>
      <w:proofErr w:type="gramStart"/>
      <w:r>
        <w:t>ƕ'S</w:t>
      </w:r>
      <w:proofErr w:type="spellEnd"/>
      <w:r>
        <w:t>(</w:t>
      </w:r>
      <w:proofErr w:type="gramEnd"/>
      <w:r>
        <w:rPr>
          <w:rFonts w:ascii="Tahoma" w:hAnsi="Tahoma" w:cs="Tahoma"/>
        </w:rPr>
        <w:t>���</w:t>
      </w:r>
    </w:p>
    <w:p w14:paraId="65E89F02" w14:textId="77777777" w:rsidR="00AE7BD9" w:rsidRDefault="00AE7BD9" w:rsidP="00AE7BD9">
      <w:pPr>
        <w:pStyle w:val="Heading3"/>
      </w:pPr>
      <w:r>
        <w:t>_</w:t>
      </w:r>
      <w:proofErr w:type="spellStart"/>
      <w:r>
        <w:t>rels</w:t>
      </w:r>
      <w:proofErr w:type="spellEnd"/>
      <w:proofErr w:type="gramStart"/>
      <w:r>
        <w:t>/.</w:t>
      </w:r>
      <w:proofErr w:type="spellStart"/>
      <w:r>
        <w:t>rels</w:t>
      </w:r>
      <w:proofErr w:type="spellEnd"/>
      <w:proofErr w:type="gramEnd"/>
      <w:r>
        <w:t xml:space="preserve"> </w:t>
      </w:r>
      <w:r>
        <w:rPr>
          <w:rFonts w:ascii="Tahoma" w:hAnsi="Tahoma" w:cs="Tahoma"/>
        </w:rPr>
        <w:t>�</w:t>
      </w:r>
      <w:r>
        <w:t>(</w:t>
      </w:r>
      <w:r>
        <w:rPr>
          <w:rFonts w:ascii="Tahoma" w:hAnsi="Tahoma" w:cs="Tahoma"/>
        </w:rPr>
        <w:t>�</w:t>
      </w:r>
      <w:r>
        <w:rPr>
          <w:rFonts w:ascii="Calibri" w:hAnsi="Calibri" w:cs="Calibri"/>
        </w:rPr>
        <w:t>﻿</w:t>
      </w:r>
      <w:r>
        <w:t>&lt;?xml version="1.0" encoding="utf-8"?&gt;&lt;Relationships...</w:t>
      </w:r>
    </w:p>
    <w:p w14:paraId="2828FC26" w14:textId="77777777" w:rsidR="00AE7BD9" w:rsidRDefault="00AE7BD9" w:rsidP="00AE7BD9">
      <w:pPr>
        <w:pStyle w:val="Heading3"/>
      </w:pPr>
      <w:r>
        <w:t>$</w:t>
      </w:r>
      <w:r>
        <w:rPr>
          <w:rFonts w:ascii="Tahoma" w:hAnsi="Tahoma" w:cs="Tahoma"/>
        </w:rPr>
        <w:t>�</w:t>
      </w:r>
      <w:r>
        <w:t>09</w:t>
      </w:r>
      <w:r>
        <w:rPr>
          <w:rFonts w:ascii="Tahoma" w:hAnsi="Tahoma" w:cs="Tahoma"/>
        </w:rPr>
        <w:t>�</w:t>
      </w:r>
      <w:r>
        <w:t>xo</w:t>
      </w:r>
      <w:r>
        <w:rPr>
          <w:rFonts w:ascii="Tahoma" w:hAnsi="Tahoma" w:cs="Tahoma"/>
        </w:rPr>
        <w:t>�</w:t>
      </w:r>
      <w:r>
        <w:t>Nl</w:t>
      </w:r>
      <w:r>
        <w:rPr>
          <w:rFonts w:ascii="Tahoma" w:hAnsi="Tahoma" w:cs="Tahoma"/>
        </w:rPr>
        <w:t>��</w:t>
      </w:r>
      <w:r>
        <w:t xml:space="preserve">.   </w:t>
      </w:r>
      <w:r>
        <w:rPr>
          <w:rFonts w:ascii="Tahoma" w:hAnsi="Tahoma" w:cs="Tahoma"/>
        </w:rPr>
        <w:t>�</w:t>
      </w:r>
      <w:proofErr w:type="spellStart"/>
      <w:r>
        <w:t>Uck</w:t>
      </w:r>
      <w:r>
        <w:rPr>
          <w:rFonts w:ascii="Tahoma" w:hAnsi="Tahoma" w:cs="Tahoma"/>
        </w:rPr>
        <w:t>�</w:t>
      </w:r>
      <w:r>
        <w:t>Cj</w:t>
      </w:r>
      <w:proofErr w:type="spellEnd"/>
      <w:r>
        <w:rPr>
          <w:rFonts w:ascii="Tahoma" w:hAnsi="Tahoma" w:cs="Tahoma"/>
        </w:rPr>
        <w:t>��</w:t>
      </w:r>
      <w:r>
        <w:t>p</w:t>
      </w:r>
      <w:r>
        <w:rPr>
          <w:rFonts w:ascii="Tahoma" w:hAnsi="Tahoma" w:cs="Tahoma"/>
        </w:rPr>
        <w:t>��</w:t>
      </w:r>
      <w:r>
        <w:t>k</w:t>
      </w:r>
      <w:r>
        <w:rPr>
          <w:rFonts w:ascii="Tahoma" w:hAnsi="Tahoma" w:cs="Tahoma"/>
        </w:rPr>
        <w:t>�</w:t>
      </w:r>
      <w:r>
        <w:t>)!3\</w:t>
      </w:r>
      <w:r>
        <w:rPr>
          <w:rFonts w:ascii="Tahoma" w:hAnsi="Tahoma" w:cs="Tahoma"/>
        </w:rPr>
        <w:t>�</w:t>
      </w:r>
      <w:proofErr w:type="gramStart"/>
      <w:r>
        <w:rPr>
          <w:rFonts w:ascii="Tahoma" w:hAnsi="Tahoma" w:cs="Tahoma"/>
        </w:rPr>
        <w:t>�</w:t>
      </w:r>
      <w:r>
        <w:t>{</w:t>
      </w:r>
      <w:proofErr w:type="gramEnd"/>
      <w:r>
        <w:rPr>
          <w:rFonts w:ascii="Tahoma" w:hAnsi="Tahoma" w:cs="Tahoma"/>
        </w:rPr>
        <w:t>����</w:t>
      </w:r>
    </w:p>
    <w:p w14:paraId="475E1146" w14:textId="77777777" w:rsidR="00AE7BD9" w:rsidRDefault="00AE7BD9" w:rsidP="00AE7BD9">
      <w:pPr>
        <w:pStyle w:val="Heading3"/>
      </w:pPr>
      <w:r>
        <w:t xml:space="preserve">DtBJ1 </w:t>
      </w:r>
      <w:r>
        <w:rPr>
          <w:rFonts w:ascii="Tahoma" w:hAnsi="Tahoma" w:cs="Tahoma"/>
        </w:rPr>
        <w:t>��</w:t>
      </w:r>
      <w:r>
        <w:t>V@</w:t>
      </w:r>
    </w:p>
    <w:p w14:paraId="7EC9919A" w14:textId="77777777" w:rsidR="00AE7BD9" w:rsidRDefault="00AE7BD9" w:rsidP="00AE7BD9">
      <w:pPr>
        <w:pStyle w:val="Heading3"/>
      </w:pPr>
    </w:p>
    <w:p w14:paraId="15E3C5B9" w14:textId="77777777" w:rsidR="00AE7BD9" w:rsidRDefault="00AE7BD9" w:rsidP="00AE7BD9">
      <w:pPr>
        <w:pStyle w:val="Heading3"/>
      </w:pPr>
      <w:r>
        <w:t>Ԡ</w:t>
      </w:r>
      <w:r>
        <w:rPr>
          <w:rFonts w:ascii="Tahoma" w:hAnsi="Tahoma" w:cs="Tahoma"/>
        </w:rPr>
        <w:t>��</w:t>
      </w:r>
      <w:r>
        <w:t>4</w:t>
      </w:r>
      <w:r>
        <w:rPr>
          <w:rFonts w:ascii="Tahoma" w:hAnsi="Tahoma" w:cs="Tahoma"/>
        </w:rPr>
        <w:t>����</w:t>
      </w:r>
      <w:r>
        <w:t>`kw</w:t>
      </w:r>
      <w:r>
        <w:rPr>
          <w:rFonts w:ascii="Tahoma" w:hAnsi="Tahoma" w:cs="Tahoma"/>
        </w:rPr>
        <w:t>��</w:t>
      </w:r>
      <w:r>
        <w:t>S</w:t>
      </w:r>
      <w:r>
        <w:rPr>
          <w:rFonts w:ascii="Tahoma" w:hAnsi="Tahoma" w:cs="Tahoma"/>
        </w:rPr>
        <w:t>�</w:t>
      </w:r>
      <w:r>
        <w:t>8k</w:t>
      </w:r>
      <w:r>
        <w:rPr>
          <w:rFonts w:ascii="Tahoma" w:hAnsi="Tahoma" w:cs="Tahoma"/>
        </w:rPr>
        <w:t>��</w:t>
      </w:r>
      <w:r>
        <w:t>Z</w:t>
      </w:r>
      <w:r>
        <w:rPr>
          <w:rFonts w:ascii="Tahoma" w:hAnsi="Tahoma" w:cs="Tahoma"/>
        </w:rPr>
        <w:t>����</w:t>
      </w:r>
      <w:r>
        <w:t>;5۶M</w:t>
      </w:r>
      <w:r>
        <w:rPr>
          <w:rFonts w:ascii="Tahoma" w:hAnsi="Tahoma" w:cs="Tahoma"/>
        </w:rPr>
        <w:t>�</w:t>
      </w:r>
      <w:r>
        <w:t>Ig...</w:t>
      </w:r>
    </w:p>
    <w:p w14:paraId="5E24F896" w14:textId="77777777" w:rsidR="00AE7BD9" w:rsidRDefault="00AE7BD9" w:rsidP="00AE7BD9">
      <w:pPr>
        <w:pStyle w:val="Heading3"/>
      </w:pPr>
      <w:r>
        <w:rPr>
          <w:rFonts w:ascii="Tahoma" w:hAnsi="Tahoma" w:cs="Tahoma"/>
        </w:rPr>
        <w:t>�</w:t>
      </w:r>
    </w:p>
    <w:p w14:paraId="4B617D0A" w14:textId="77777777" w:rsidR="00AE7BD9" w:rsidRDefault="00AE7BD9" w:rsidP="00AE7BD9">
      <w:pPr>
        <w:pStyle w:val="Heading3"/>
      </w:pPr>
      <w:r>
        <w:t>_</w:t>
      </w:r>
      <w:r>
        <w:rPr>
          <w:rFonts w:ascii="Tahoma" w:hAnsi="Tahoma" w:cs="Tahoma"/>
        </w:rPr>
        <w:t>�����</w:t>
      </w:r>
      <w:r>
        <w:t>_Ix</w:t>
      </w:r>
      <w:r>
        <w:rPr>
          <w:rFonts w:ascii="Tahoma" w:hAnsi="Tahoma" w:cs="Tahoma"/>
        </w:rPr>
        <w:t>�</w:t>
      </w:r>
      <w:r>
        <w:t>-</w:t>
      </w:r>
      <w:r>
        <w:rPr>
          <w:rFonts w:ascii="Tahoma" w:hAnsi="Tahoma" w:cs="Tahoma"/>
        </w:rPr>
        <w:t>��</w:t>
      </w:r>
      <w:r>
        <w:t>J</w:t>
      </w:r>
      <w:r>
        <w:rPr>
          <w:rFonts w:ascii="Tahoma" w:hAnsi="Tahoma" w:cs="Tahoma"/>
        </w:rPr>
        <w:t>�</w:t>
      </w:r>
      <w:r>
        <w:t>Ql</w:t>
      </w:r>
      <w:r>
        <w:rPr>
          <w:rFonts w:ascii="Tahoma" w:hAnsi="Tahoma" w:cs="Tahoma"/>
        </w:rPr>
        <w:t>�����</w:t>
      </w:r>
      <w:proofErr w:type="gramStart"/>
      <w:r>
        <w:t>G}</w:t>
      </w:r>
      <w:r>
        <w:rPr>
          <w:rFonts w:ascii="Tahoma" w:hAnsi="Tahoma" w:cs="Tahoma"/>
        </w:rPr>
        <w:t>�</w:t>
      </w:r>
      <w:proofErr w:type="gramEnd"/>
      <w:r>
        <w:rPr>
          <w:rFonts w:ascii="Tahoma" w:hAnsi="Tahoma" w:cs="Tahoma"/>
        </w:rPr>
        <w:t>��</w:t>
      </w:r>
      <w:r>
        <w:t>42</w:t>
      </w:r>
      <w:r>
        <w:rPr>
          <w:rFonts w:ascii="Tahoma" w:hAnsi="Tahoma" w:cs="Tahoma"/>
        </w:rPr>
        <w:t>��</w:t>
      </w:r>
      <w:r>
        <w:t>VY?</w:t>
      </w:r>
      <w:r>
        <w:rPr>
          <w:rFonts w:ascii="Tahoma" w:hAnsi="Tahoma" w:cs="Tahoma"/>
        </w:rPr>
        <w:t>�</w:t>
      </w:r>
      <w:r>
        <w:t>Yy</w:t>
      </w:r>
      <w:r>
        <w:rPr>
          <w:rFonts w:ascii="Tahoma" w:hAnsi="Tahoma" w:cs="Tahoma"/>
        </w:rPr>
        <w:t>�</w:t>
      </w:r>
      <w:r>
        <w:t>&lt;&lt;</w:t>
      </w:r>
      <w:r>
        <w:rPr>
          <w:rFonts w:ascii="Tahoma" w:hAnsi="Tahoma" w:cs="Tahoma"/>
        </w:rPr>
        <w:t>�</w:t>
      </w:r>
      <w:r>
        <w:t>KT</w:t>
      </w:r>
      <w:r>
        <w:rPr>
          <w:rFonts w:ascii="Tahoma" w:hAnsi="Tahoma" w:cs="Tahoma"/>
        </w:rPr>
        <w:t>���</w:t>
      </w:r>
      <w:r>
        <w:t>b2</w:t>
      </w:r>
      <w:r>
        <w:rPr>
          <w:rFonts w:ascii="Tahoma" w:hAnsi="Tahoma" w:cs="Tahoma"/>
        </w:rPr>
        <w:t>��</w:t>
      </w:r>
      <w:r>
        <w:t>L'</w:t>
      </w:r>
      <w:r>
        <w:rPr>
          <w:rFonts w:ascii="Tahoma" w:hAnsi="Tahoma" w:cs="Tahoma"/>
        </w:rPr>
        <w:t>��</w:t>
      </w:r>
      <w:r>
        <w:t>C&gt;</w:t>
      </w:r>
      <w:r>
        <w:rPr>
          <w:rFonts w:ascii="Tahoma" w:hAnsi="Tahoma" w:cs="Tahoma"/>
        </w:rPr>
        <w:t>��</w:t>
      </w:r>
      <w:r>
        <w:t>Q</w:t>
      </w:r>
      <w:r>
        <w:rPr>
          <w:rFonts w:ascii="Tahoma" w:hAnsi="Tahoma" w:cs="Tahoma"/>
        </w:rPr>
        <w:t>�</w:t>
      </w:r>
      <w:r>
        <w:t>X</w:t>
      </w:r>
      <w:r>
        <w:rPr>
          <w:rFonts w:ascii="Tahoma" w:hAnsi="Tahoma" w:cs="Tahoma"/>
        </w:rPr>
        <w:t>�</w:t>
      </w:r>
      <w:r>
        <w:t>5X</w:t>
      </w:r>
      <w:r>
        <w:rPr>
          <w:rFonts w:ascii="Tahoma" w:hAnsi="Tahoma" w:cs="Tahoma"/>
        </w:rPr>
        <w:t>����</w:t>
      </w:r>
      <w:r>
        <w:t>И</w:t>
      </w:r>
      <w:r>
        <w:rPr>
          <w:rFonts w:ascii="Tahoma" w:hAnsi="Tahoma" w:cs="Tahoma"/>
        </w:rPr>
        <w:t>��</w:t>
      </w:r>
      <w:r>
        <w:rPr>
          <w:rFonts w:ascii="Segoe UI Historic" w:hAnsi="Segoe UI Historic" w:cs="Segoe UI Historic"/>
        </w:rPr>
        <w:t>ܱ</w:t>
      </w:r>
      <w:r>
        <w:t>i:&amp;</w:t>
      </w:r>
      <w:r>
        <w:rPr>
          <w:rFonts w:ascii="Tahoma" w:hAnsi="Tahoma" w:cs="Tahoma"/>
        </w:rPr>
        <w:t>��</w:t>
      </w:r>
      <w:r>
        <w:t>H</w:t>
      </w:r>
      <w:r>
        <w:rPr>
          <w:rFonts w:ascii="Tahoma" w:hAnsi="Tahoma" w:cs="Tahoma"/>
        </w:rPr>
        <w:t>�</w:t>
      </w:r>
      <w:r>
        <w:t>u)~Pƕ'SQ(I</w:t>
      </w:r>
      <w:r>
        <w:rPr>
          <w:rFonts w:ascii="Tahoma" w:hAnsi="Tahoma" w:cs="Tahoma"/>
        </w:rPr>
        <w:t>�</w:t>
      </w:r>
      <w:r>
        <w:t>...</w:t>
      </w:r>
    </w:p>
    <w:p w14:paraId="7606CDB5" w14:textId="77777777" w:rsidR="00AE7BD9" w:rsidRDefault="00AE7BD9" w:rsidP="00AE7BD9">
      <w:pPr>
        <w:pStyle w:val="Heading3"/>
      </w:pPr>
      <w:r>
        <w:t>|</w:t>
      </w:r>
      <w:r>
        <w:rPr>
          <w:rFonts w:ascii="Tahoma" w:hAnsi="Tahoma" w:cs="Tahoma"/>
        </w:rPr>
        <w:t>���</w:t>
      </w:r>
      <w:r>
        <w:t>"</w:t>
      </w:r>
      <w:r>
        <w:rPr>
          <w:rFonts w:ascii="Tahoma" w:hAnsi="Tahoma" w:cs="Tahoma"/>
        </w:rPr>
        <w:t>����</w:t>
      </w:r>
      <w:r>
        <w:t>'</w:t>
      </w:r>
      <w:r>
        <w:rPr>
          <w:rFonts w:ascii="Tahoma" w:hAnsi="Tahoma" w:cs="Tahoma"/>
        </w:rPr>
        <w:t>���</w:t>
      </w:r>
      <w:proofErr w:type="gramStart"/>
      <w:r>
        <w:t>Ĕ:</w:t>
      </w:r>
      <w:r>
        <w:rPr>
          <w:rFonts w:ascii="Tahoma" w:hAnsi="Tahoma" w:cs="Tahoma"/>
        </w:rPr>
        <w:t>�</w:t>
      </w:r>
      <w:proofErr w:type="gramEnd"/>
      <w:r>
        <w:rPr>
          <w:rFonts w:ascii="Tahoma" w:hAnsi="Tahoma" w:cs="Tahoma"/>
        </w:rPr>
        <w:t>�</w:t>
      </w:r>
      <w:proofErr w:type="spellStart"/>
      <w:r>
        <w:t>PIn</w:t>
      </w:r>
      <w:r>
        <w:rPr>
          <w:rFonts w:ascii="Tahoma" w:hAnsi="Tahoma" w:cs="Tahoma"/>
        </w:rPr>
        <w:t>�</w:t>
      </w:r>
      <w:r>
        <w:t>A</w:t>
      </w:r>
      <w:proofErr w:type="spellEnd"/>
      <w:r>
        <w:rPr>
          <w:rFonts w:ascii="Tahoma" w:hAnsi="Tahoma" w:cs="Tahoma"/>
        </w:rPr>
        <w:t>��</w:t>
      </w:r>
    </w:p>
    <w:p w14:paraId="7E0E9A3A" w14:textId="77777777" w:rsidR="00AE7BD9" w:rsidRDefault="00AE7BD9" w:rsidP="00AE7BD9">
      <w:pPr>
        <w:pStyle w:val="Heading3"/>
      </w:pPr>
      <w:r>
        <w:rPr>
          <w:rFonts w:ascii="Tahoma" w:hAnsi="Tahoma" w:cs="Tahoma"/>
        </w:rPr>
        <w:t>��</w:t>
      </w:r>
      <w:r>
        <w:t>Z</w:t>
      </w:r>
      <w:r>
        <w:rPr>
          <w:rFonts w:ascii="Tahoma" w:hAnsi="Tahoma" w:cs="Tahoma"/>
        </w:rPr>
        <w:t>�</w:t>
      </w:r>
      <w:r>
        <w:t>g</w:t>
      </w:r>
      <w:r>
        <w:rPr>
          <w:rFonts w:ascii="Tahoma" w:hAnsi="Tahoma" w:cs="Tahoma"/>
        </w:rPr>
        <w:t>�</w:t>
      </w:r>
      <w:r>
        <w:t>7</w:t>
      </w:r>
      <w:r>
        <w:rPr>
          <w:rFonts w:ascii="Tahoma" w:hAnsi="Tahoma" w:cs="Tahoma"/>
        </w:rPr>
        <w:t>���</w:t>
      </w:r>
      <w:r>
        <w:t>&gt;</w:t>
      </w:r>
      <w:r>
        <w:rPr>
          <w:rFonts w:ascii="Tahoma" w:hAnsi="Tahoma" w:cs="Tahoma"/>
        </w:rPr>
        <w:t>����</w:t>
      </w:r>
      <w:r>
        <w:t>y+</w:t>
      </w:r>
      <w:r>
        <w:rPr>
          <w:rFonts w:ascii="Tahoma" w:hAnsi="Tahoma" w:cs="Tahoma"/>
        </w:rPr>
        <w:t>�</w:t>
      </w:r>
      <w:proofErr w:type="gramStart"/>
      <w:r>
        <w:rPr>
          <w:rFonts w:ascii="Tahoma" w:hAnsi="Tahoma" w:cs="Tahoma"/>
        </w:rPr>
        <w:t>�</w:t>
      </w:r>
      <w:r>
        <w:t>?</w:t>
      </w:r>
      <w:r>
        <w:rPr>
          <w:rFonts w:ascii="Tahoma" w:hAnsi="Tahoma" w:cs="Tahoma"/>
        </w:rPr>
        <w:t>�</w:t>
      </w:r>
      <w:proofErr w:type="gramEnd"/>
      <w:r>
        <w:rPr>
          <w:rFonts w:ascii="Tahoma" w:hAnsi="Tahoma" w:cs="Tahoma"/>
        </w:rPr>
        <w:t>�</w:t>
      </w:r>
      <w:r>
        <w:t>(</w:t>
      </w:r>
      <w:r>
        <w:rPr>
          <w:rFonts w:ascii="Tahoma" w:hAnsi="Tahoma" w:cs="Tahoma"/>
        </w:rPr>
        <w:t>����</w:t>
      </w:r>
      <w:r>
        <w:t>h</w:t>
      </w:r>
      <w:r>
        <w:rPr>
          <w:rFonts w:ascii="Tahoma" w:hAnsi="Tahoma" w:cs="Tahoma"/>
        </w:rPr>
        <w:t>�</w:t>
      </w:r>
      <w:r>
        <w:t>+</w:t>
      </w:r>
      <w:r>
        <w:rPr>
          <w:rFonts w:ascii="Tahoma" w:hAnsi="Tahoma" w:cs="Tahoma"/>
        </w:rPr>
        <w:t>�</w:t>
      </w:r>
      <w:r>
        <w:t>F</w:t>
      </w:r>
      <w:r>
        <w:rPr>
          <w:rFonts w:ascii="Tahoma" w:hAnsi="Tahoma" w:cs="Tahoma"/>
        </w:rPr>
        <w:t>�</w:t>
      </w:r>
      <w:r>
        <w:t>:C</w:t>
      </w:r>
      <w:r>
        <w:rPr>
          <w:rFonts w:ascii="Tahoma" w:hAnsi="Tahoma" w:cs="Tahoma"/>
        </w:rPr>
        <w:t>���</w:t>
      </w:r>
      <w:r>
        <w:t>l6p</w:t>
      </w:r>
      <w:r>
        <w:rPr>
          <w:rFonts w:ascii="Tahoma" w:hAnsi="Tahoma" w:cs="Tahoma"/>
        </w:rPr>
        <w:t>�</w:t>
      </w:r>
      <w:r>
        <w:t>cU</w:t>
      </w:r>
      <w:r>
        <w:rPr>
          <w:rFonts w:ascii="Tahoma" w:hAnsi="Tahoma" w:cs="Tahoma"/>
        </w:rPr>
        <w:t>���</w:t>
      </w:r>
      <w:r>
        <w:t>Ѹq</w:t>
      </w:r>
      <w:r>
        <w:rPr>
          <w:rFonts w:ascii="Tahoma" w:hAnsi="Tahoma" w:cs="Tahoma"/>
        </w:rPr>
        <w:t>�</w:t>
      </w:r>
      <w:r>
        <w:t>2/|?]</w:t>
      </w:r>
      <w:r>
        <w:rPr>
          <w:rFonts w:ascii="Tahoma" w:hAnsi="Tahoma" w:cs="Tahoma"/>
        </w:rPr>
        <w:t>����</w:t>
      </w:r>
      <w:r>
        <w:t>y)</w:t>
      </w:r>
      <w:r>
        <w:rPr>
          <w:rFonts w:ascii="Tahoma" w:hAnsi="Tahoma" w:cs="Tahoma"/>
        </w:rPr>
        <w:t>�</w:t>
      </w:r>
      <w:r>
        <w:t>3k!X*</w:t>
      </w:r>
      <w:r>
        <w:rPr>
          <w:rFonts w:ascii="Tahoma" w:hAnsi="Tahoma" w:cs="Tahoma"/>
        </w:rPr>
        <w:t>���</w:t>
      </w:r>
      <w:r>
        <w:t>8</w:t>
      </w:r>
      <w:r>
        <w:rPr>
          <w:rFonts w:ascii="Tahoma" w:hAnsi="Tahoma" w:cs="Tahoma"/>
        </w:rPr>
        <w:t>���</w:t>
      </w:r>
      <w:r>
        <w:t>?</w:t>
      </w:r>
      <w:r>
        <w:rPr>
          <w:rFonts w:ascii="Tahoma" w:hAnsi="Tahoma" w:cs="Tahoma"/>
        </w:rPr>
        <w:t>��</w:t>
      </w:r>
      <w:r>
        <w:t>[_O</w:t>
      </w:r>
      <w:r>
        <w:rPr>
          <w:rFonts w:ascii="Tahoma" w:hAnsi="Tahoma" w:cs="Tahoma"/>
        </w:rPr>
        <w:t>�</w:t>
      </w:r>
      <w:r>
        <w:t>tJ</w:t>
      </w:r>
      <w:r>
        <w:rPr>
          <w:rFonts w:ascii="Tahoma" w:hAnsi="Tahoma" w:cs="Tahoma"/>
        </w:rPr>
        <w:t>���</w:t>
      </w:r>
      <w:r>
        <w:t>0.</w:t>
      </w:r>
      <w:r>
        <w:rPr>
          <w:rFonts w:ascii="Tahoma" w:hAnsi="Tahoma" w:cs="Tahoma"/>
        </w:rPr>
        <w:t>⸮�</w:t>
      </w:r>
      <w:r>
        <w:t>zKK+</w:t>
      </w:r>
      <w:r>
        <w:rPr>
          <w:rFonts w:ascii="Tahoma" w:hAnsi="Tahoma" w:cs="Tahoma"/>
        </w:rPr>
        <w:t>��</w:t>
      </w:r>
      <w:r>
        <w:t>J</w:t>
      </w:r>
      <w:r>
        <w:rPr>
          <w:rFonts w:ascii="Tahoma" w:hAnsi="Tahoma" w:cs="Tahoma"/>
        </w:rPr>
        <w:t>�</w:t>
      </w:r>
      <w:r>
        <w:t>ų</w:t>
      </w:r>
      <w:r>
        <w:rPr>
          <w:rFonts w:ascii="Tahoma" w:hAnsi="Tahoma" w:cs="Tahoma"/>
        </w:rPr>
        <w:t>�</w:t>
      </w:r>
      <w:r>
        <w:t>U~</w:t>
      </w:r>
      <w:r>
        <w:rPr>
          <w:rFonts w:ascii="Tahoma" w:hAnsi="Tahoma" w:cs="Tahoma"/>
        </w:rPr>
        <w:t>�</w:t>
      </w:r>
      <w:r>
        <w:t>vu...</w:t>
      </w:r>
    </w:p>
    <w:p w14:paraId="113F9E7B" w14:textId="77777777" w:rsidR="00AE7BD9" w:rsidRDefault="00AE7BD9" w:rsidP="00AE7BD9">
      <w:pPr>
        <w:pStyle w:val="Heading3"/>
      </w:pPr>
      <w:r>
        <w:rPr>
          <w:rFonts w:ascii="Tahoma" w:hAnsi="Tahoma" w:cs="Tahoma"/>
        </w:rPr>
        <w:t>���</w:t>
      </w:r>
      <w:r>
        <w:t>$H</w:t>
      </w:r>
      <w:r>
        <w:rPr>
          <w:rFonts w:ascii="Tahoma" w:hAnsi="Tahoma" w:cs="Tahoma"/>
        </w:rPr>
        <w:t>�</w:t>
      </w:r>
      <w:r>
        <w:t>D</w:t>
      </w:r>
    </w:p>
    <w:p w14:paraId="50AF8E74" w14:textId="77777777" w:rsidR="00AE7BD9" w:rsidRDefault="00AE7BD9" w:rsidP="00AE7BD9">
      <w:pPr>
        <w:pStyle w:val="Heading3"/>
      </w:pPr>
      <w:r>
        <w:rPr>
          <w:rFonts w:ascii="Tahoma" w:hAnsi="Tahoma" w:cs="Tahoma"/>
        </w:rPr>
        <w:t>��</w:t>
      </w:r>
      <w:r>
        <w:t>d</w:t>
      </w:r>
      <w:r>
        <w:rPr>
          <w:rFonts w:ascii="Tahoma" w:hAnsi="Tahoma" w:cs="Tahoma"/>
        </w:rPr>
        <w:t>�</w:t>
      </w:r>
      <w:r>
        <w:t>H</w:t>
      </w:r>
      <w:r>
        <w:rPr>
          <w:rFonts w:ascii="Tahoma" w:hAnsi="Tahoma" w:cs="Tahoma"/>
        </w:rPr>
        <w:t>�</w:t>
      </w:r>
      <w:r>
        <w:t>'1</w:t>
      </w:r>
      <w:r>
        <w:rPr>
          <w:rFonts w:ascii="Tahoma" w:hAnsi="Tahoma" w:cs="Tahoma"/>
        </w:rPr>
        <w:t>��</w:t>
      </w:r>
      <w:proofErr w:type="gramStart"/>
      <w:r>
        <w:rPr>
          <w:rFonts w:ascii="Tahoma" w:hAnsi="Tahoma" w:cs="Tahoma"/>
        </w:rPr>
        <w:t>�</w:t>
      </w:r>
      <w:r>
        <w:t>.</w:t>
      </w:r>
      <w:r>
        <w:rPr>
          <w:rFonts w:ascii="Tahoma" w:hAnsi="Tahoma" w:cs="Tahoma"/>
        </w:rPr>
        <w:t>�</w:t>
      </w:r>
      <w:proofErr w:type="gramEnd"/>
      <w:r>
        <w:rPr>
          <w:rFonts w:ascii="Calibri" w:hAnsi="Calibri" w:cs="Calibri"/>
        </w:rPr>
        <w:t>̟</w:t>
      </w:r>
      <w:r>
        <w:rPr>
          <w:rFonts w:ascii="Tahoma" w:hAnsi="Tahoma" w:cs="Tahoma"/>
        </w:rPr>
        <w:t>����</w:t>
      </w:r>
      <w:r>
        <w:t>&lt;</w:t>
      </w:r>
      <w:r>
        <w:rPr>
          <w:rFonts w:ascii="Tahoma" w:hAnsi="Tahoma" w:cs="Tahoma"/>
        </w:rPr>
        <w:t>�</w:t>
      </w:r>
      <w:r>
        <w:t>IU</w:t>
      </w:r>
      <w:r>
        <w:rPr>
          <w:rFonts w:ascii="Tahoma" w:hAnsi="Tahoma" w:cs="Tahoma"/>
        </w:rPr>
        <w:t>⸮�</w:t>
      </w:r>
      <w:r>
        <w:t>&lt;"</w:t>
      </w:r>
      <w:r>
        <w:rPr>
          <w:rFonts w:ascii="Tahoma" w:hAnsi="Tahoma" w:cs="Tahoma"/>
        </w:rPr>
        <w:t>�</w:t>
      </w:r>
      <w:r>
        <w:t>{</w:t>
      </w:r>
      <w:r>
        <w:rPr>
          <w:rFonts w:ascii="Tahoma" w:hAnsi="Tahoma" w:cs="Tahoma"/>
        </w:rPr>
        <w:t>��</w:t>
      </w:r>
      <w:proofErr w:type="spellStart"/>
      <w:r>
        <w:t>Wn</w:t>
      </w:r>
      <w:proofErr w:type="spellEnd"/>
      <w:r>
        <w:rPr>
          <w:rFonts w:ascii="Tahoma" w:hAnsi="Tahoma" w:cs="Tahoma"/>
        </w:rPr>
        <w:t>���</w:t>
      </w:r>
      <w:r>
        <w:t>S</w:t>
      </w:r>
      <w:r>
        <w:rPr>
          <w:rFonts w:ascii="Tahoma" w:hAnsi="Tahoma" w:cs="Tahoma"/>
        </w:rPr>
        <w:t>����</w:t>
      </w:r>
      <w:r>
        <w:t>/</w:t>
      </w:r>
      <w:proofErr w:type="spellStart"/>
      <w:r>
        <w:t>ei</w:t>
      </w:r>
      <w:proofErr w:type="spellEnd"/>
      <w:r>
        <w:rPr>
          <w:rFonts w:ascii="Tahoma" w:hAnsi="Tahoma" w:cs="Tahoma"/>
        </w:rPr>
        <w:t>��</w:t>
      </w:r>
      <w:r>
        <w:t>...</w:t>
      </w:r>
    </w:p>
    <w:p w14:paraId="79F8D3B3" w14:textId="77777777" w:rsidR="00AE7BD9" w:rsidRDefault="00AE7BD9" w:rsidP="00AE7BD9">
      <w:pPr>
        <w:pStyle w:val="Heading3"/>
      </w:pPr>
      <w:proofErr w:type="spellStart"/>
      <w:r>
        <w:t>e</w:t>
      </w:r>
      <w:r>
        <w:rPr>
          <w:rFonts w:ascii="Segoe UI Historic" w:hAnsi="Segoe UI Historic" w:cs="Segoe UI Historic"/>
        </w:rPr>
        <w:t>ܞ</w:t>
      </w:r>
      <w:proofErr w:type="spellEnd"/>
      <w:r>
        <w:rPr>
          <w:rFonts w:ascii="Tahoma" w:hAnsi="Tahoma" w:cs="Tahoma"/>
        </w:rPr>
        <w:t>��</w:t>
      </w:r>
      <w:r>
        <w:t>HĚ</w:t>
      </w:r>
      <w:proofErr w:type="gramStart"/>
      <w:r>
        <w:t>/.</w:t>
      </w:r>
      <w:r>
        <w:rPr>
          <w:rFonts w:ascii="MS Gothic" w:eastAsia="MS Gothic" w:hAnsi="MS Gothic" w:cs="MS Gothic" w:hint="eastAsia"/>
        </w:rPr>
        <w:t>鑭</w:t>
      </w:r>
      <w:proofErr w:type="gramEnd"/>
      <w:r>
        <w:t>0</w:t>
      </w:r>
      <w:r>
        <w:rPr>
          <w:rFonts w:ascii="Tahoma" w:hAnsi="Tahoma" w:cs="Tahoma"/>
        </w:rPr>
        <w:t>�</w:t>
      </w:r>
      <w:r>
        <w:t>W</w:t>
      </w:r>
      <w:r>
        <w:rPr>
          <w:rFonts w:ascii="Tahoma" w:hAnsi="Tahoma" w:cs="Tahoma"/>
        </w:rPr>
        <w:t>��</w:t>
      </w:r>
      <w:r>
        <w:t>7</w:t>
      </w:r>
      <w:r>
        <w:rPr>
          <w:rFonts w:ascii="Tahoma" w:hAnsi="Tahoma" w:cs="Tahoma"/>
        </w:rPr>
        <w:t>�</w:t>
      </w:r>
      <w:r>
        <w:t>...</w:t>
      </w:r>
    </w:p>
    <w:p w14:paraId="59DE78E1" w14:textId="77777777" w:rsidR="00AE7BD9" w:rsidRDefault="00AE7BD9" w:rsidP="00AE7BD9">
      <w:pPr>
        <w:pStyle w:val="Heading3"/>
      </w:pPr>
      <w:r>
        <w:rPr>
          <w:rFonts w:ascii="Tahoma" w:hAnsi="Tahoma" w:cs="Tahoma"/>
        </w:rPr>
        <w:t>�</w:t>
      </w:r>
      <w:r>
        <w:t>S@</w:t>
      </w:r>
      <w:r>
        <w:rPr>
          <w:rFonts w:ascii="Tahoma" w:hAnsi="Tahoma" w:cs="Tahoma"/>
        </w:rPr>
        <w:t>�</w:t>
      </w:r>
      <w:r>
        <w:t>L</w:t>
      </w:r>
      <w:r>
        <w:rPr>
          <w:rFonts w:ascii="Tahoma" w:hAnsi="Tahoma" w:cs="Tahoma"/>
        </w:rPr>
        <w:t>���</w:t>
      </w:r>
      <w:r>
        <w:t>f+</w:t>
      </w:r>
      <w:r>
        <w:rPr>
          <w:rFonts w:ascii="Tahoma" w:hAnsi="Tahoma" w:cs="Tahoma"/>
        </w:rPr>
        <w:t>�</w:t>
      </w:r>
      <w:r>
        <w:t>.</w:t>
      </w:r>
      <w:proofErr w:type="spellStart"/>
      <w:r>
        <w:t>E</w:t>
      </w:r>
      <w:r>
        <w:rPr>
          <w:rFonts w:ascii="Tahoma" w:hAnsi="Tahoma" w:cs="Tahoma"/>
        </w:rPr>
        <w:t>�</w:t>
      </w:r>
      <w:proofErr w:type="gramStart"/>
      <w:r>
        <w:t>i</w:t>
      </w:r>
      <w:proofErr w:type="spellEnd"/>
      <w:r>
        <w:t>:</w:t>
      </w:r>
      <w:r>
        <w:rPr>
          <w:rFonts w:ascii="Tahoma" w:hAnsi="Tahoma" w:cs="Tahoma"/>
        </w:rPr>
        <w:t>�</w:t>
      </w:r>
      <w:proofErr w:type="gramEnd"/>
      <w:r>
        <w:t>L</w:t>
      </w:r>
      <w:r>
        <w:rPr>
          <w:rFonts w:ascii="Tahoma" w:hAnsi="Tahoma" w:cs="Tahoma"/>
        </w:rPr>
        <w:t>�</w:t>
      </w:r>
      <w:r>
        <w:t xml:space="preserve"> </w:t>
      </w:r>
      <w:r>
        <w:rPr>
          <w:rFonts w:ascii="Tahoma" w:hAnsi="Tahoma" w:cs="Tahoma"/>
        </w:rPr>
        <w:t>⸮</w:t>
      </w:r>
      <w:r>
        <w:t>1</w:t>
      </w:r>
      <w:r>
        <w:rPr>
          <w:rFonts w:ascii="Tahoma" w:hAnsi="Tahoma" w:cs="Tahoma"/>
        </w:rPr>
        <w:t>�</w:t>
      </w:r>
      <w:r>
        <w:t>QOk0</w:t>
      </w:r>
      <w:r>
        <w:rPr>
          <w:rFonts w:ascii="Tahoma" w:hAnsi="Tahoma" w:cs="Tahoma"/>
        </w:rPr>
        <w:t>���</w:t>
      </w:r>
    </w:p>
    <w:p w14:paraId="46D03D82" w14:textId="77777777" w:rsidR="00AE7BD9" w:rsidRDefault="00AE7BD9" w:rsidP="00AE7BD9">
      <w:pPr>
        <w:pStyle w:val="Heading3"/>
      </w:pPr>
      <w:r>
        <w:t>Wi&lt;</w:t>
      </w:r>
      <w:r>
        <w:rPr>
          <w:rFonts w:ascii="Tahoma" w:hAnsi="Tahoma" w:cs="Tahoma"/>
        </w:rPr>
        <w:t>��</w:t>
      </w:r>
    </w:p>
    <w:p w14:paraId="3DD4820A" w14:textId="77777777" w:rsidR="00AE7BD9" w:rsidRDefault="00AE7BD9" w:rsidP="00AE7BD9">
      <w:pPr>
        <w:pStyle w:val="Heading3"/>
      </w:pPr>
      <w:r>
        <w:t>s9z</w:t>
      </w:r>
      <w:proofErr w:type="gramStart"/>
      <w:r>
        <w:rPr>
          <w:rFonts w:ascii="Tahoma" w:hAnsi="Tahoma" w:cs="Tahoma"/>
        </w:rPr>
        <w:t>�</w:t>
      </w:r>
      <w:r>
        <w:t>.</w:t>
      </w:r>
      <w:r>
        <w:rPr>
          <w:rFonts w:ascii="Tahoma" w:hAnsi="Tahoma" w:cs="Tahoma"/>
        </w:rPr>
        <w:t>�</w:t>
      </w:r>
      <w:proofErr w:type="gramEnd"/>
      <w:r>
        <w:rPr>
          <w:rFonts w:ascii="Tahoma" w:hAnsi="Tahoma" w:cs="Tahoma"/>
        </w:rPr>
        <w:t>�</w:t>
      </w:r>
      <w:proofErr w:type="spellStart"/>
      <w:r>
        <w:t>D</w:t>
      </w:r>
      <w:r>
        <w:rPr>
          <w:rFonts w:ascii="Tahoma" w:hAnsi="Tahoma" w:cs="Tahoma"/>
        </w:rPr>
        <w:t>�</w:t>
      </w:r>
      <w:r>
        <w:t>c</w:t>
      </w:r>
      <w:proofErr w:type="spellEnd"/>
      <w:r>
        <w:rPr>
          <w:rFonts w:ascii="Tahoma" w:hAnsi="Tahoma" w:cs="Tahoma"/>
        </w:rPr>
        <w:t>��</w:t>
      </w:r>
      <w:r>
        <w:t>?A</w:t>
      </w:r>
      <w:r>
        <w:rPr>
          <w:rFonts w:ascii="Tahoma" w:hAnsi="Tahoma" w:cs="Tahoma"/>
        </w:rPr>
        <w:t>�</w:t>
      </w:r>
      <w:r>
        <w:t>;&gt;</w:t>
      </w:r>
    </w:p>
    <w:p w14:paraId="1C8D7CFF" w14:textId="77777777" w:rsidR="00AE7BD9" w:rsidRDefault="00AE7BD9" w:rsidP="00AE7BD9">
      <w:pPr>
        <w:pStyle w:val="Heading3"/>
      </w:pPr>
      <w:proofErr w:type="gramStart"/>
      <w:r>
        <w:rPr>
          <w:rFonts w:ascii="Tahoma" w:hAnsi="Tahoma" w:cs="Tahoma"/>
        </w:rPr>
        <w:t>�</w:t>
      </w:r>
      <w:r>
        <w:t>{</w:t>
      </w:r>
      <w:proofErr w:type="gramEnd"/>
      <w:r>
        <w:rPr>
          <w:rFonts w:ascii="Tahoma" w:hAnsi="Tahoma" w:cs="Tahoma"/>
        </w:rPr>
        <w:t>�</w:t>
      </w:r>
      <w:r>
        <w:t>X</w:t>
      </w:r>
      <w:r>
        <w:rPr>
          <w:rFonts w:ascii="Tahoma" w:hAnsi="Tahoma" w:cs="Tahoma"/>
        </w:rPr>
        <w:t>�</w:t>
      </w:r>
      <w:r>
        <w:t>:</w:t>
      </w:r>
      <w:r>
        <w:rPr>
          <w:rFonts w:ascii="Tahoma" w:hAnsi="Tahoma" w:cs="Tahoma"/>
        </w:rPr>
        <w:t>��</w:t>
      </w:r>
      <w:r>
        <w:t>s=</w:t>
      </w:r>
      <w:r>
        <w:rPr>
          <w:rFonts w:ascii="Tahoma" w:hAnsi="Tahoma" w:cs="Tahoma"/>
        </w:rPr>
        <w:t>�</w:t>
      </w:r>
      <w:r>
        <w:t>(s</w:t>
      </w:r>
      <w:r>
        <w:rPr>
          <w:rFonts w:ascii="Tahoma" w:hAnsi="Tahoma" w:cs="Tahoma"/>
        </w:rPr>
        <w:t>��</w:t>
      </w:r>
    </w:p>
    <w:p w14:paraId="7B01016C" w14:textId="77777777" w:rsidR="00AE7BD9" w:rsidRDefault="00AE7BD9" w:rsidP="00AE7BD9">
      <w:pPr>
        <w:pStyle w:val="Heading3"/>
      </w:pPr>
      <w:r>
        <w:t>O</w:t>
      </w:r>
      <w:r>
        <w:rPr>
          <w:rFonts w:ascii="Tahoma" w:hAnsi="Tahoma" w:cs="Tahoma"/>
        </w:rPr>
        <w:t>�</w:t>
      </w:r>
      <w:r>
        <w:t>Q</w:t>
      </w:r>
      <w:r>
        <w:rPr>
          <w:rFonts w:ascii="Tahoma" w:hAnsi="Tahoma" w:cs="Tahoma"/>
        </w:rPr>
        <w:t>���</w:t>
      </w:r>
      <w:r>
        <w:t>0</w:t>
      </w:r>
      <w:r>
        <w:rPr>
          <w:rFonts w:ascii="Tahoma" w:hAnsi="Tahoma" w:cs="Tahoma"/>
        </w:rPr>
        <w:t>�</w:t>
      </w:r>
      <w:r>
        <w:t>%</w:t>
      </w:r>
      <w:r>
        <w:rPr>
          <w:rFonts w:ascii="Tahoma" w:hAnsi="Tahoma" w:cs="Tahoma"/>
        </w:rPr>
        <w:t>���</w:t>
      </w:r>
      <w:r>
        <w:t>N</w:t>
      </w:r>
      <w:r>
        <w:rPr>
          <w:rFonts w:ascii="Tahoma" w:hAnsi="Tahoma" w:cs="Tahoma"/>
        </w:rPr>
        <w:t>��</w:t>
      </w:r>
      <w:r>
        <w:t>d</w:t>
      </w:r>
      <w:proofErr w:type="gramStart"/>
      <w:r>
        <w:rPr>
          <w:rFonts w:ascii="Tahoma" w:hAnsi="Tahoma" w:cs="Tahoma"/>
        </w:rPr>
        <w:t>�</w:t>
      </w:r>
      <w:r>
        <w:t>{</w:t>
      </w:r>
      <w:proofErr w:type="gramEnd"/>
      <w:r>
        <w:rPr>
          <w:rFonts w:ascii="Tahoma" w:hAnsi="Tahoma" w:cs="Tahoma"/>
        </w:rPr>
        <w:t>���</w:t>
      </w:r>
      <w:r>
        <w:t>V1</w:t>
      </w:r>
      <w:r>
        <w:rPr>
          <w:rFonts w:ascii="Tahoma" w:hAnsi="Tahoma" w:cs="Tahoma"/>
        </w:rPr>
        <w:t>�</w:t>
      </w:r>
      <w:r>
        <w:t>#1</w:t>
      </w:r>
      <w:r>
        <w:rPr>
          <w:rFonts w:ascii="Tahoma" w:hAnsi="Tahoma" w:cs="Tahoma"/>
        </w:rPr>
        <w:t>���</w:t>
      </w:r>
      <w:r>
        <w:t xml:space="preserve">   </w:t>
      </w:r>
      <w:r>
        <w:rPr>
          <w:rFonts w:ascii="Tahoma" w:hAnsi="Tahoma" w:cs="Tahoma"/>
        </w:rPr>
        <w:t>�</w:t>
      </w:r>
      <w:proofErr w:type="spellStart"/>
      <w:r>
        <w:t>p</w:t>
      </w:r>
      <w:r>
        <w:rPr>
          <w:rFonts w:ascii="Tahoma" w:hAnsi="Tahoma" w:cs="Tahoma"/>
        </w:rPr>
        <w:t>�</w:t>
      </w:r>
      <w:r>
        <w:t>o</w:t>
      </w:r>
      <w:proofErr w:type="spellEnd"/>
      <w:r>
        <w:t>|</w:t>
      </w:r>
      <w:r>
        <w:rPr>
          <w:rFonts w:ascii="Tahoma" w:hAnsi="Tahoma" w:cs="Tahoma"/>
        </w:rPr>
        <w:t>���⸮��</w:t>
      </w:r>
      <w:proofErr w:type="spellStart"/>
      <w:r>
        <w:t>fyA</w:t>
      </w:r>
      <w:proofErr w:type="spellEnd"/>
      <w:r>
        <w:rPr>
          <w:rFonts w:ascii="Tahoma" w:hAnsi="Tahoma" w:cs="Tahoma"/>
        </w:rPr>
        <w:t>��</w:t>
      </w:r>
      <w:r>
        <w:t>=ӎ1</w:t>
      </w:r>
      <w:r>
        <w:rPr>
          <w:rFonts w:ascii="Tahoma" w:hAnsi="Tahoma" w:cs="Tahoma"/>
        </w:rPr>
        <w:t>�</w:t>
      </w:r>
      <w:r>
        <w:t>;...</w:t>
      </w:r>
    </w:p>
    <w:p w14:paraId="70A094AD" w14:textId="77777777" w:rsidR="00AE7BD9" w:rsidRDefault="00AE7BD9" w:rsidP="00AE7BD9">
      <w:pPr>
        <w:pStyle w:val="Heading3"/>
      </w:pPr>
      <w:r>
        <w:rPr>
          <w:rFonts w:ascii="Tahoma" w:hAnsi="Tahoma" w:cs="Tahoma"/>
        </w:rPr>
        <w:t>�</w:t>
      </w:r>
      <w:r>
        <w:t>I"D</w:t>
      </w:r>
      <w:r>
        <w:rPr>
          <w:rFonts w:ascii="Tahoma" w:hAnsi="Tahoma" w:cs="Tahoma"/>
        </w:rPr>
        <w:t>��</w:t>
      </w:r>
      <w:proofErr w:type="gramStart"/>
      <w:r>
        <w:t>Ĕ;</w:t>
      </w:r>
      <w:r>
        <w:rPr>
          <w:rFonts w:ascii="Tahoma" w:hAnsi="Tahoma" w:cs="Tahoma"/>
        </w:rPr>
        <w:t>�</w:t>
      </w:r>
      <w:proofErr w:type="gramEnd"/>
      <w:r>
        <w:t>&lt;v</w:t>
      </w:r>
      <w:r>
        <w:rPr>
          <w:rFonts w:ascii="Tahoma" w:hAnsi="Tahoma" w:cs="Tahoma"/>
        </w:rPr>
        <w:t>���</w:t>
      </w:r>
      <w:proofErr w:type="spellStart"/>
      <w:r>
        <w:t>eBf</w:t>
      </w:r>
      <w:r>
        <w:rPr>
          <w:rFonts w:ascii="Tahoma" w:hAnsi="Tahoma" w:cs="Tahoma"/>
        </w:rPr>
        <w:t>�</w:t>
      </w:r>
      <w:r>
        <w:t>S</w:t>
      </w:r>
      <w:proofErr w:type="spellEnd"/>
      <w:r>
        <w:t xml:space="preserve"> </w:t>
      </w:r>
      <w:r>
        <w:rPr>
          <w:rFonts w:ascii="Tahoma" w:hAnsi="Tahoma" w:cs="Tahoma"/>
        </w:rPr>
        <w:t>��</w:t>
      </w:r>
      <w:r>
        <w:t>;H</w:t>
      </w:r>
      <w:r>
        <w:rPr>
          <w:rFonts w:ascii="Tahoma" w:hAnsi="Tahoma" w:cs="Tahoma"/>
        </w:rPr>
        <w:t>�</w:t>
      </w:r>
      <w:r>
        <w:t>Q</w:t>
      </w:r>
      <w:r>
        <w:rPr>
          <w:rFonts w:ascii="Tahoma" w:hAnsi="Tahoma" w:cs="Tahoma"/>
        </w:rPr>
        <w:t>��</w:t>
      </w:r>
      <w:r>
        <w:t>*</w:t>
      </w:r>
      <w:r>
        <w:rPr>
          <w:rFonts w:ascii="Tahoma" w:hAnsi="Tahoma" w:cs="Tahoma"/>
        </w:rPr>
        <w:t>����</w:t>
      </w:r>
      <w:r>
        <w:t>&amp;bF</w:t>
      </w:r>
      <w:r>
        <w:rPr>
          <w:rFonts w:ascii="Tahoma" w:hAnsi="Tahoma" w:cs="Tahoma"/>
        </w:rPr>
        <w:t>�</w:t>
      </w:r>
      <w:r>
        <w:t>r4</w:t>
      </w:r>
      <w:r>
        <w:rPr>
          <w:rFonts w:ascii="Tahoma" w:hAnsi="Tahoma" w:cs="Tahoma"/>
        </w:rPr>
        <w:t>�</w:t>
      </w:r>
      <w:r>
        <w:t>!;˭</w:t>
      </w:r>
      <w:r>
        <w:rPr>
          <w:rFonts w:ascii="Tahoma" w:hAnsi="Tahoma" w:cs="Tahoma"/>
        </w:rPr>
        <w:t>⸮</w:t>
      </w:r>
      <w:r>
        <w:t>w</w:t>
      </w:r>
      <w:r>
        <w:rPr>
          <w:rFonts w:ascii="Tahoma" w:hAnsi="Tahoma" w:cs="Tahoma"/>
        </w:rPr>
        <w:t>�</w:t>
      </w:r>
      <w:r>
        <w:t>&gt;</w:t>
      </w:r>
      <w:r>
        <w:rPr>
          <w:rFonts w:hint="cs"/>
        </w:rPr>
        <w:t>ڼ</w:t>
      </w:r>
      <w:r>
        <w:rPr>
          <w:rFonts w:ascii="Tahoma" w:hAnsi="Tahoma" w:cs="Tahoma"/>
        </w:rPr>
        <w:t>��</w:t>
      </w:r>
      <w:r>
        <w:t>G</w:t>
      </w:r>
      <w:r>
        <w:rPr>
          <w:rFonts w:ascii="Tahoma" w:hAnsi="Tahoma" w:cs="Tahoma"/>
        </w:rPr>
        <w:t>�</w:t>
      </w:r>
      <w:r>
        <w:t>LE</w:t>
      </w:r>
      <w:r>
        <w:rPr>
          <w:rFonts w:ascii="Tahoma" w:hAnsi="Tahoma" w:cs="Tahoma"/>
        </w:rPr>
        <w:t>�</w:t>
      </w:r>
      <w:r>
        <w:t>`</w:t>
      </w:r>
      <w:r>
        <w:rPr>
          <w:rFonts w:ascii="Tahoma" w:hAnsi="Tahoma" w:cs="Tahoma"/>
        </w:rPr>
        <w:t>�</w:t>
      </w:r>
      <w:r>
        <w:t>{+</w:t>
      </w:r>
      <w:r>
        <w:rPr>
          <w:rFonts w:ascii="Tahoma" w:hAnsi="Tahoma" w:cs="Tahoma"/>
        </w:rPr>
        <w:t>�</w:t>
      </w:r>
      <w:r>
        <w:t>T</w:t>
      </w:r>
      <w:r>
        <w:rPr>
          <w:rFonts w:ascii="Tahoma" w:hAnsi="Tahoma" w:cs="Tahoma"/>
        </w:rPr>
        <w:t>��</w:t>
      </w:r>
      <w:r>
        <w:t>-</w:t>
      </w:r>
      <w:proofErr w:type="spellStart"/>
      <w:r>
        <w:t>wh</w:t>
      </w:r>
      <w:proofErr w:type="spellEnd"/>
      <w:r>
        <w:rPr>
          <w:rFonts w:ascii="Tahoma" w:hAnsi="Tahoma" w:cs="Tahoma"/>
        </w:rPr>
        <w:t>��</w:t>
      </w:r>
      <w:r>
        <w:t>E</w:t>
      </w:r>
      <w:r>
        <w:rPr>
          <w:rFonts w:ascii="Tahoma" w:hAnsi="Tahoma" w:cs="Tahoma"/>
        </w:rPr>
        <w:t>��</w:t>
      </w:r>
      <w:r>
        <w:t>l</w:t>
      </w:r>
      <w:r>
        <w:rPr>
          <w:rFonts w:ascii="Tahoma" w:hAnsi="Tahoma" w:cs="Tahoma"/>
        </w:rPr>
        <w:t>�����</w:t>
      </w:r>
    </w:p>
    <w:p w14:paraId="5B74A835" w14:textId="77777777" w:rsidR="00AE7BD9" w:rsidRDefault="00AE7BD9" w:rsidP="00AE7BD9">
      <w:pPr>
        <w:pStyle w:val="Heading3"/>
      </w:pPr>
      <w:r>
        <w:t>{X</w:t>
      </w:r>
      <w:proofErr w:type="gramStart"/>
      <w:r>
        <w:rPr>
          <w:rFonts w:ascii="Tahoma" w:hAnsi="Tahoma" w:cs="Tahoma"/>
        </w:rPr>
        <w:t>�</w:t>
      </w:r>
      <w:r>
        <w:t>?</w:t>
      </w:r>
      <w:r>
        <w:rPr>
          <w:rFonts w:ascii="Tahoma" w:hAnsi="Tahoma" w:cs="Tahoma"/>
        </w:rPr>
        <w:t>�</w:t>
      </w:r>
      <w:proofErr w:type="gramEnd"/>
      <w:r>
        <w:rPr>
          <w:rFonts w:ascii="Tahoma" w:hAnsi="Tahoma" w:cs="Tahoma"/>
        </w:rPr>
        <w:t>��</w:t>
      </w:r>
      <w:r>
        <w:t>X</w:t>
      </w:r>
      <w:r>
        <w:rPr>
          <w:rFonts w:ascii="Tahoma" w:hAnsi="Tahoma" w:cs="Tahoma"/>
        </w:rPr>
        <w:t>��</w:t>
      </w:r>
      <w:r>
        <w:t>3</w:t>
      </w:r>
      <w:r>
        <w:rPr>
          <w:rFonts w:ascii="Tahoma" w:hAnsi="Tahoma" w:cs="Tahoma"/>
        </w:rPr>
        <w:t>���</w:t>
      </w:r>
      <w:r>
        <w:t>l</w:t>
      </w:r>
    </w:p>
    <w:p w14:paraId="2565E0BB" w14:textId="77777777" w:rsidR="00AE7BD9" w:rsidRDefault="00AE7BD9" w:rsidP="00AE7BD9">
      <w:pPr>
        <w:pStyle w:val="Heading3"/>
      </w:pPr>
      <w:r>
        <w:t>{</w:t>
      </w:r>
      <w:r>
        <w:rPr>
          <w:rFonts w:ascii="Tahoma" w:hAnsi="Tahoma" w:cs="Tahoma"/>
        </w:rPr>
        <w:t>�</w:t>
      </w:r>
      <w:r>
        <w:t>5k</w:t>
      </w:r>
      <w:r>
        <w:rPr>
          <w:rFonts w:ascii="Tahoma" w:hAnsi="Tahoma" w:cs="Tahoma"/>
        </w:rPr>
        <w:t>������</w:t>
      </w:r>
      <w:r>
        <w:t>...</w:t>
      </w:r>
    </w:p>
    <w:p w14:paraId="506B39DA" w14:textId="77777777" w:rsidR="00AE7BD9" w:rsidRDefault="00AE7BD9" w:rsidP="00AE7BD9">
      <w:pPr>
        <w:pStyle w:val="Heading3"/>
      </w:pPr>
      <w:r>
        <w:t>*Z~</w:t>
      </w:r>
    </w:p>
    <w:p w14:paraId="3C974AD2" w14:textId="77777777" w:rsidR="00AE7BD9" w:rsidRDefault="00AE7BD9" w:rsidP="00AE7BD9">
      <w:pPr>
        <w:pStyle w:val="Heading3"/>
      </w:pPr>
      <w:r>
        <w:rPr>
          <w:rFonts w:ascii="Tahoma" w:hAnsi="Tahoma" w:cs="Tahoma"/>
        </w:rPr>
        <w:t>��</w:t>
      </w:r>
      <w:r>
        <w:t xml:space="preserve"> $K</w:t>
      </w:r>
      <w:r>
        <w:rPr>
          <w:rFonts w:ascii="Tahoma" w:hAnsi="Tahoma" w:cs="Tahoma"/>
        </w:rPr>
        <w:t>���</w:t>
      </w:r>
      <w:r>
        <w:t>-5K</w:t>
      </w:r>
      <w:r>
        <w:rPr>
          <w:rFonts w:ascii="Tahoma" w:hAnsi="Tahoma" w:cs="Tahoma"/>
        </w:rPr>
        <w:t>⸮���</w:t>
      </w:r>
      <w:r>
        <w:t>#</w:t>
      </w:r>
      <w:r>
        <w:rPr>
          <w:rFonts w:ascii="Tahoma" w:hAnsi="Tahoma" w:cs="Tahoma"/>
        </w:rPr>
        <w:t>�</w:t>
      </w:r>
      <w:r>
        <w:t>B3y"</w:t>
      </w:r>
      <w:r>
        <w:rPr>
          <w:rFonts w:ascii="Tahoma" w:hAnsi="Tahoma" w:cs="Tahoma"/>
        </w:rPr>
        <w:t>��</w:t>
      </w:r>
      <w:r>
        <w:t>o</w:t>
      </w:r>
      <w:r>
        <w:rPr>
          <w:rFonts w:ascii="Tahoma" w:hAnsi="Tahoma" w:cs="Tahoma"/>
        </w:rPr>
        <w:t>��</w:t>
      </w:r>
      <w:r>
        <w:t>7t</w:t>
      </w:r>
      <w:r>
        <w:rPr>
          <w:rFonts w:ascii="Tahoma" w:hAnsi="Tahoma" w:cs="Tahoma"/>
        </w:rPr>
        <w:t>��</w:t>
      </w:r>
      <w:r>
        <w:t>*"</w:t>
      </w:r>
      <w:r>
        <w:rPr>
          <w:rFonts w:ascii="Tahoma" w:hAnsi="Tahoma" w:cs="Tahoma"/>
        </w:rPr>
        <w:t>�����</w:t>
      </w:r>
      <w:r>
        <w:t>^H</w:t>
      </w:r>
      <w:proofErr w:type="gramStart"/>
      <w:r>
        <w:rPr>
          <w:rFonts w:ascii="Tahoma" w:hAnsi="Tahoma" w:cs="Tahoma"/>
        </w:rPr>
        <w:t>�</w:t>
      </w:r>
      <w:r>
        <w:t>[</w:t>
      </w:r>
      <w:proofErr w:type="gramEnd"/>
      <w:r>
        <w:t>'</w:t>
      </w:r>
      <w:r>
        <w:rPr>
          <w:rFonts w:ascii="Tahoma" w:hAnsi="Tahoma" w:cs="Tahoma"/>
        </w:rPr>
        <w:t>�</w:t>
      </w:r>
      <w:r>
        <w:t>3</w:t>
      </w:r>
      <w:r>
        <w:rPr>
          <w:rFonts w:ascii="Tahoma" w:hAnsi="Tahoma" w:cs="Tahoma"/>
        </w:rPr>
        <w:t>���</w:t>
      </w:r>
      <w:r>
        <w:t>8F\</w:t>
      </w:r>
      <w:r>
        <w:rPr>
          <w:rFonts w:ascii="Tahoma" w:hAnsi="Tahoma" w:cs="Tahoma"/>
        </w:rPr>
        <w:t>��</w:t>
      </w:r>
      <w:r>
        <w:t>\</w:t>
      </w:r>
      <w:r>
        <w:rPr>
          <w:rFonts w:ascii="Tahoma" w:hAnsi="Tahoma" w:cs="Tahoma"/>
        </w:rPr>
        <w:t>�</w:t>
      </w:r>
      <w:r>
        <w:t>ؒ &lt;</w:t>
      </w:r>
      <w:r>
        <w:rPr>
          <w:rFonts w:ascii="Tahoma" w:hAnsi="Tahoma" w:cs="Tahoma"/>
        </w:rPr>
        <w:t>�</w:t>
      </w:r>
      <w:proofErr w:type="spellStart"/>
      <w:r>
        <w:t>i</w:t>
      </w:r>
      <w:proofErr w:type="spellEnd"/>
      <w:r>
        <w:rPr>
          <w:rFonts w:ascii="Tahoma" w:hAnsi="Tahoma" w:cs="Tahoma"/>
        </w:rPr>
        <w:t>��</w:t>
      </w:r>
      <w:r>
        <w:t>t</w:t>
      </w:r>
      <w:r>
        <w:rPr>
          <w:rFonts w:ascii="Tahoma" w:hAnsi="Tahoma" w:cs="Tahoma"/>
        </w:rPr>
        <w:t>�</w:t>
      </w:r>
      <w:r>
        <w:t>*</w:t>
      </w:r>
      <w:r>
        <w:rPr>
          <w:rFonts w:ascii="Tahoma" w:hAnsi="Tahoma" w:cs="Tahoma"/>
        </w:rPr>
        <w:t>������</w:t>
      </w:r>
      <w:r>
        <w:t>a</w:t>
      </w:r>
      <w:r>
        <w:rPr>
          <w:rFonts w:ascii="Tahoma" w:hAnsi="Tahoma" w:cs="Tahoma"/>
        </w:rPr>
        <w:t>�</w:t>
      </w:r>
      <w:r>
        <w:t>=</w:t>
      </w:r>
      <w:r>
        <w:rPr>
          <w:rFonts w:ascii="Tahoma" w:hAnsi="Tahoma" w:cs="Tahoma"/>
        </w:rPr>
        <w:t>��</w:t>
      </w:r>
      <w:r>
        <w:t>!</w:t>
      </w:r>
      <w:r>
        <w:rPr>
          <w:rFonts w:ascii="Tahoma" w:hAnsi="Tahoma" w:cs="Tahoma"/>
        </w:rPr>
        <w:t>�</w:t>
      </w:r>
      <w:r>
        <w:t>RG#</w:t>
      </w:r>
      <w:r>
        <w:rPr>
          <w:rFonts w:ascii="Tahoma" w:hAnsi="Tahoma" w:cs="Tahoma"/>
        </w:rPr>
        <w:t>��</w:t>
      </w:r>
      <w:r>
        <w:t>%=</w:t>
      </w:r>
      <w:proofErr w:type="spellStart"/>
      <w:r>
        <w:t>en</w:t>
      </w:r>
      <w:r>
        <w:rPr>
          <w:rFonts w:ascii="Tahoma" w:hAnsi="Tahoma" w:cs="Tahoma"/>
        </w:rPr>
        <w:t>�</w:t>
      </w:r>
      <w:r>
        <w:t>X</w:t>
      </w:r>
      <w:proofErr w:type="spellEnd"/>
      <w:r>
        <w:t>"</w:t>
      </w:r>
      <w:r>
        <w:rPr>
          <w:rFonts w:ascii="Tahoma" w:hAnsi="Tahoma" w:cs="Tahoma"/>
        </w:rPr>
        <w:t>��</w:t>
      </w:r>
      <w:r>
        <w:t>4[</w:t>
      </w:r>
      <w:r>
        <w:rPr>
          <w:rFonts w:ascii="Tahoma" w:hAnsi="Tahoma" w:cs="Tahoma"/>
        </w:rPr>
        <w:t>�</w:t>
      </w:r>
      <w:r>
        <w:t>...</w:t>
      </w:r>
    </w:p>
    <w:p w14:paraId="131E1FFA" w14:textId="77777777" w:rsidR="00AE7BD9" w:rsidRDefault="00AE7BD9" w:rsidP="00AE7BD9">
      <w:pPr>
        <w:pStyle w:val="Heading3"/>
      </w:pPr>
      <w:r>
        <w:t>&amp;Y</w:t>
      </w:r>
      <w:r>
        <w:rPr>
          <w:rFonts w:ascii="Tahoma" w:hAnsi="Tahoma" w:cs="Tahoma"/>
        </w:rPr>
        <w:t>�</w:t>
      </w:r>
      <w:r>
        <w:t>LǸ|</w:t>
      </w:r>
      <w:r>
        <w:rPr>
          <w:rFonts w:ascii="Tahoma" w:hAnsi="Tahoma" w:cs="Tahoma"/>
        </w:rPr>
        <w:t>��</w:t>
      </w:r>
      <w:proofErr w:type="spellStart"/>
      <w:r>
        <w:t>Sp@g</w:t>
      </w:r>
      <w:proofErr w:type="spellEnd"/>
      <w:r>
        <w:rPr>
          <w:rFonts w:ascii="Tahoma" w:hAnsi="Tahoma" w:cs="Tahoma"/>
        </w:rPr>
        <w:t>����</w:t>
      </w:r>
      <w:proofErr w:type="spellStart"/>
      <w:r>
        <w:t>mt</w:t>
      </w:r>
      <w:r>
        <w:rPr>
          <w:rFonts w:ascii="Tahoma" w:hAnsi="Tahoma" w:cs="Tahoma"/>
        </w:rPr>
        <w:t>�</w:t>
      </w:r>
      <w:r>
        <w:t>d</w:t>
      </w:r>
      <w:proofErr w:type="spellEnd"/>
      <w:r>
        <w:rPr>
          <w:rFonts w:ascii="Tahoma" w:hAnsi="Tahoma" w:cs="Tahoma"/>
        </w:rPr>
        <w:t>�</w:t>
      </w:r>
      <w:r>
        <w:t>#</w:t>
      </w:r>
      <w:proofErr w:type="spellStart"/>
      <w:r>
        <w:t>Bn@a</w:t>
      </w:r>
      <w:proofErr w:type="spellEnd"/>
      <w:r>
        <w:t>$</w:t>
      </w:r>
      <w:r>
        <w:rPr>
          <w:rFonts w:ascii="Tahoma" w:hAnsi="Tahoma" w:cs="Tahoma"/>
        </w:rPr>
        <w:t>��</w:t>
      </w:r>
      <w:r>
        <w:t>3K</w:t>
      </w:r>
      <w:proofErr w:type="gramStart"/>
      <w:r>
        <w:rPr>
          <w:rFonts w:ascii="Tahoma" w:hAnsi="Tahoma" w:cs="Tahoma"/>
        </w:rPr>
        <w:t>�</w:t>
      </w:r>
      <w:r>
        <w:t>[</w:t>
      </w:r>
      <w:proofErr w:type="gramEnd"/>
      <w:r>
        <w:rPr>
          <w:rFonts w:ascii="Tahoma" w:hAnsi="Tahoma" w:cs="Tahoma"/>
        </w:rPr>
        <w:t>�</w:t>
      </w:r>
      <w:r>
        <w:t>l</w:t>
      </w:r>
      <w:r>
        <w:rPr>
          <w:rFonts w:ascii="Tahoma" w:hAnsi="Tahoma" w:cs="Tahoma"/>
        </w:rPr>
        <w:t>�</w:t>
      </w:r>
      <w:r>
        <w:t>4</w:t>
      </w:r>
      <w:r>
        <w:rPr>
          <w:rFonts w:ascii="Tahoma" w:hAnsi="Tahoma" w:cs="Tahoma"/>
        </w:rPr>
        <w:t>�</w:t>
      </w:r>
      <w:r>
        <w:t>ʅf</w:t>
      </w:r>
      <w:r>
        <w:rPr>
          <w:rFonts w:ascii="Tahoma" w:hAnsi="Tahoma" w:cs="Tahoma"/>
        </w:rPr>
        <w:t>�</w:t>
      </w:r>
      <w:r>
        <w:t>n</w:t>
      </w:r>
      <w:r>
        <w:rPr>
          <w:rFonts w:ascii="Tahoma" w:hAnsi="Tahoma" w:cs="Tahoma"/>
        </w:rPr>
        <w:t>�</w:t>
      </w:r>
      <w:r>
        <w:t>Z...</w:t>
      </w:r>
    </w:p>
    <w:p w14:paraId="05BD6A74" w14:textId="77777777" w:rsidR="00AE7BD9" w:rsidRDefault="00AE7BD9" w:rsidP="00AE7BD9">
      <w:pPr>
        <w:pStyle w:val="Heading3"/>
      </w:pPr>
      <w:r>
        <w:rPr>
          <w:rFonts w:ascii="Tahoma" w:hAnsi="Tahoma" w:cs="Tahoma"/>
        </w:rPr>
        <w:lastRenderedPageBreak/>
        <w:t>��</w:t>
      </w:r>
      <w:r>
        <w:t>h</w:t>
      </w:r>
      <w:r>
        <w:rPr>
          <w:rFonts w:ascii="Tahoma" w:hAnsi="Tahoma" w:cs="Tahoma"/>
        </w:rPr>
        <w:t>�</w:t>
      </w:r>
      <w:r>
        <w:t>`</w:t>
      </w:r>
      <w:r>
        <w:rPr>
          <w:rFonts w:ascii="Tahoma" w:hAnsi="Tahoma" w:cs="Tahoma"/>
        </w:rPr>
        <w:t>����</w:t>
      </w:r>
      <w:proofErr w:type="gramStart"/>
      <w:r>
        <w:rPr>
          <w:rFonts w:ascii="Tahoma" w:hAnsi="Tahoma" w:cs="Tahoma"/>
        </w:rPr>
        <w:t>�</w:t>
      </w:r>
      <w:r>
        <w:t>{</w:t>
      </w:r>
      <w:proofErr w:type="gramEnd"/>
      <w:r>
        <w:rPr>
          <w:rFonts w:ascii="Tahoma" w:hAnsi="Tahoma" w:cs="Tahoma"/>
        </w:rPr>
        <w:t>�</w:t>
      </w:r>
      <w:r>
        <w:t>$V</w:t>
      </w:r>
      <w:r>
        <w:rPr>
          <w:rFonts w:ascii="Tahoma" w:hAnsi="Tahoma" w:cs="Tahoma"/>
        </w:rPr>
        <w:t>���</w:t>
      </w:r>
      <w:r>
        <w:t>"e</w:t>
      </w:r>
      <w:r>
        <w:rPr>
          <w:rFonts w:ascii="Tahoma" w:hAnsi="Tahoma" w:cs="Tahoma"/>
        </w:rPr>
        <w:t>�</w:t>
      </w:r>
      <w:r>
        <w:t>n^̟</w:t>
      </w:r>
      <w:r>
        <w:rPr>
          <w:rFonts w:ascii="Tahoma" w:hAnsi="Tahoma" w:cs="Tahoma"/>
        </w:rPr>
        <w:t>��</w:t>
      </w:r>
      <w:r>
        <w:t>Ҿl4</w:t>
      </w:r>
      <w:r>
        <w:rPr>
          <w:rFonts w:ascii="Tahoma" w:hAnsi="Tahoma" w:cs="Tahoma"/>
        </w:rPr>
        <w:t>�</w:t>
      </w:r>
      <w:r>
        <w:t>v</w:t>
      </w:r>
      <w:r>
        <w:rPr>
          <w:rFonts w:ascii="Tahoma" w:hAnsi="Tahoma" w:cs="Tahoma"/>
        </w:rPr>
        <w:t>��</w:t>
      </w:r>
      <w:r>
        <w:t>\e</w:t>
      </w:r>
      <w:r>
        <w:rPr>
          <w:rFonts w:ascii="Tahoma" w:hAnsi="Tahoma" w:cs="Tahoma"/>
        </w:rPr>
        <w:t>���</w:t>
      </w:r>
      <w:r>
        <w:t>.</w:t>
      </w:r>
      <w:r>
        <w:rPr>
          <w:rFonts w:ascii="Tahoma" w:hAnsi="Tahoma" w:cs="Tahoma"/>
        </w:rPr>
        <w:t>����</w:t>
      </w:r>
      <w:r>
        <w:t>Y:</w:t>
      </w:r>
      <w:r>
        <w:rPr>
          <w:rFonts w:ascii="Tahoma" w:hAnsi="Tahoma" w:cs="Tahoma"/>
        </w:rPr>
        <w:t>����</w:t>
      </w:r>
      <w:r>
        <w:t>O%%c0</w:t>
      </w:r>
      <w:r>
        <w:rPr>
          <w:rFonts w:ascii="Tahoma" w:hAnsi="Tahoma" w:cs="Tahoma"/>
        </w:rPr>
        <w:t>�</w:t>
      </w:r>
      <w:r>
        <w:t>=jy2$O%</w:t>
      </w:r>
      <w:r>
        <w:rPr>
          <w:rFonts w:ascii="Tahoma" w:hAnsi="Tahoma" w:cs="Tahoma"/>
        </w:rPr>
        <w:t>�</w:t>
      </w:r>
      <w:r>
        <w:t>l9@C      l</w:t>
      </w:r>
      <w:r>
        <w:rPr>
          <w:rFonts w:ascii="Tahoma" w:hAnsi="Tahoma" w:cs="Tahoma"/>
        </w:rPr>
        <w:t>�</w:t>
      </w:r>
      <w:r>
        <w:t>5H/</w:t>
      </w:r>
      <w:proofErr w:type="spellStart"/>
      <w:r>
        <w:t>ν</w:t>
      </w:r>
      <w:r>
        <w:rPr>
          <w:rFonts w:ascii="Tahoma" w:hAnsi="Tahoma" w:cs="Tahoma"/>
        </w:rPr>
        <w:t>�</w:t>
      </w:r>
      <w:r>
        <w:t>R</w:t>
      </w:r>
      <w:r>
        <w:rPr>
          <w:rFonts w:ascii="Tahoma" w:hAnsi="Tahoma" w:cs="Tahoma"/>
        </w:rPr>
        <w:t>�</w:t>
      </w:r>
      <w:r>
        <w:t>o</w:t>
      </w:r>
      <w:proofErr w:type="spellEnd"/>
      <w:r>
        <w:rPr>
          <w:rFonts w:ascii="Tahoma" w:hAnsi="Tahoma" w:cs="Tahoma"/>
        </w:rPr>
        <w:t>�</w:t>
      </w:r>
      <w:r>
        <w:t xml:space="preserve"> #</w:t>
      </w:r>
      <w:r>
        <w:rPr>
          <w:rFonts w:ascii="Tahoma" w:hAnsi="Tahoma" w:cs="Tahoma"/>
        </w:rPr>
        <w:t>�</w:t>
      </w:r>
      <w:r>
        <w:t>*G</w:t>
      </w:r>
      <w:r>
        <w:rPr>
          <w:rFonts w:ascii="Tahoma" w:hAnsi="Tahoma" w:cs="Tahoma"/>
        </w:rPr>
        <w:t>�</w:t>
      </w:r>
      <w:r>
        <w:t>=</w:t>
      </w:r>
    </w:p>
    <w:p w14:paraId="4EA99332" w14:textId="77777777" w:rsidR="00AE7BD9" w:rsidRDefault="00AE7BD9" w:rsidP="00AE7BD9">
      <w:pPr>
        <w:pStyle w:val="Heading3"/>
      </w:pPr>
      <w:r>
        <w:t>ѹ</w:t>
      </w:r>
      <w:proofErr w:type="gramStart"/>
      <w:r>
        <w:rPr>
          <w:rFonts w:ascii="Ebrima" w:hAnsi="Ebrima" w:cs="Ebrima"/>
        </w:rPr>
        <w:t>߉</w:t>
      </w:r>
      <w:r>
        <w:t>:</w:t>
      </w:r>
      <w:r>
        <w:rPr>
          <w:rFonts w:ascii="Tahoma" w:hAnsi="Tahoma" w:cs="Tahoma"/>
        </w:rPr>
        <w:t>�</w:t>
      </w:r>
      <w:proofErr w:type="gramEnd"/>
      <w:r>
        <w:t>g&gt;</w:t>
      </w:r>
      <w:r>
        <w:rPr>
          <w:rFonts w:ascii="Tahoma" w:hAnsi="Tahoma" w:cs="Tahoma"/>
        </w:rPr>
        <w:t>�</w:t>
      </w:r>
      <w:r>
        <w:t xml:space="preserve"> </w:t>
      </w:r>
      <w:r>
        <w:rPr>
          <w:rFonts w:ascii="Tahoma" w:hAnsi="Tahoma" w:cs="Tahoma"/>
        </w:rPr>
        <w:t>�</w:t>
      </w:r>
      <w:r>
        <w:t>x6</w:t>
      </w:r>
      <w:r>
        <w:rPr>
          <w:rFonts w:ascii="Tahoma" w:hAnsi="Tahoma" w:cs="Tahoma"/>
        </w:rPr>
        <w:t>�</w:t>
      </w:r>
      <w:r>
        <w:t>sU</w:t>
      </w:r>
      <w:r>
        <w:rPr>
          <w:rFonts w:ascii="Tahoma" w:hAnsi="Tahoma" w:cs="Tahoma"/>
        </w:rPr>
        <w:t>���</w:t>
      </w:r>
      <w:r>
        <w:t>XG</w:t>
      </w:r>
      <w:r>
        <w:rPr>
          <w:rFonts w:ascii="Tahoma" w:hAnsi="Tahoma" w:cs="Tahoma"/>
        </w:rPr>
        <w:t>�</w:t>
      </w:r>
      <w:r>
        <w:t>`4E</w:t>
      </w:r>
      <w:r>
        <w:rPr>
          <w:rFonts w:ascii="Tahoma" w:hAnsi="Tahoma" w:cs="Tahoma"/>
        </w:rPr>
        <w:t>��</w:t>
      </w:r>
      <w:r>
        <w:t>V</w:t>
      </w:r>
      <w:r>
        <w:rPr>
          <w:rFonts w:ascii="Tahoma" w:hAnsi="Tahoma" w:cs="Tahoma"/>
        </w:rPr>
        <w:t>��</w:t>
      </w:r>
      <w:r>
        <w:t>bL</w:t>
      </w:r>
      <w:r>
        <w:rPr>
          <w:rFonts w:ascii="Tahoma" w:hAnsi="Tahoma" w:cs="Tahoma"/>
        </w:rPr>
        <w:t>�</w:t>
      </w:r>
      <w:r>
        <w:t>!Yr{</w:t>
      </w:r>
      <w:r>
        <w:rPr>
          <w:rFonts w:ascii="Tahoma" w:hAnsi="Tahoma" w:cs="Tahoma"/>
        </w:rPr>
        <w:t>��</w:t>
      </w:r>
      <w:r>
        <w:t>y</w:t>
      </w:r>
      <w:r>
        <w:rPr>
          <w:rFonts w:ascii="Tahoma" w:hAnsi="Tahoma" w:cs="Tahoma"/>
        </w:rPr>
        <w:t>�</w:t>
      </w:r>
      <w:r>
        <w:t>gZ</w:t>
      </w:r>
      <w:r>
        <w:rPr>
          <w:rFonts w:ascii="Tahoma" w:hAnsi="Tahoma" w:cs="Tahoma"/>
        </w:rPr>
        <w:t>��</w:t>
      </w:r>
      <w:r>
        <w:t>Ӯm</w:t>
      </w:r>
      <w:r>
        <w:rPr>
          <w:rFonts w:ascii="Tahoma" w:hAnsi="Tahoma" w:cs="Tahoma"/>
        </w:rPr>
        <w:t>����</w:t>
      </w:r>
      <w:r>
        <w:t>JR</w:t>
      </w:r>
      <w:r>
        <w:rPr>
          <w:rFonts w:ascii="Tahoma" w:hAnsi="Tahoma" w:cs="Tahoma"/>
        </w:rPr>
        <w:t>��</w:t>
      </w:r>
      <w:r>
        <w:t>Р</w:t>
      </w:r>
      <w:r>
        <w:rPr>
          <w:rFonts w:ascii="Tahoma" w:hAnsi="Tahoma" w:cs="Tahoma"/>
        </w:rPr>
        <w:t>����</w:t>
      </w:r>
      <w:r>
        <w:t>U</w:t>
      </w:r>
      <w:r>
        <w:rPr>
          <w:rFonts w:ascii="Tahoma" w:hAnsi="Tahoma" w:cs="Tahoma"/>
        </w:rPr>
        <w:t>�</w:t>
      </w:r>
      <w:r>
        <w:t>O</w:t>
      </w:r>
      <w:r>
        <w:rPr>
          <w:rFonts w:ascii="Tahoma" w:hAnsi="Tahoma" w:cs="Tahoma"/>
        </w:rPr>
        <w:t>�</w:t>
      </w:r>
      <w:r>
        <w:t>g</w:t>
      </w:r>
      <w:r>
        <w:rPr>
          <w:rFonts w:ascii="Tahoma" w:hAnsi="Tahoma" w:cs="Tahoma"/>
        </w:rPr>
        <w:t>�</w:t>
      </w:r>
      <w:r>
        <w:t>%G</w:t>
      </w:r>
      <w:r>
        <w:rPr>
          <w:rFonts w:ascii="Tahoma" w:hAnsi="Tahoma" w:cs="Tahoma"/>
        </w:rPr>
        <w:t>���</w:t>
      </w:r>
      <w:r>
        <w:t>[</w:t>
      </w:r>
      <w:r>
        <w:rPr>
          <w:rFonts w:ascii="Tahoma" w:hAnsi="Tahoma" w:cs="Tahoma"/>
        </w:rPr>
        <w:t>�</w:t>
      </w:r>
      <w:r>
        <w:t>]</w:t>
      </w:r>
      <w:r>
        <w:rPr>
          <w:rFonts w:ascii="Tahoma" w:hAnsi="Tahoma" w:cs="Tahoma"/>
        </w:rPr>
        <w:t>��</w:t>
      </w:r>
      <w:r>
        <w:t>7D</w:t>
      </w:r>
      <w:r>
        <w:rPr>
          <w:rFonts w:ascii="Tahoma" w:hAnsi="Tahoma" w:cs="Tahoma"/>
        </w:rPr>
        <w:t>���</w:t>
      </w:r>
      <w:r>
        <w:t>C</w:t>
      </w:r>
      <w:r>
        <w:rPr>
          <w:rFonts w:ascii="Tahoma" w:hAnsi="Tahoma" w:cs="Tahoma"/>
        </w:rPr>
        <w:t>�</w:t>
      </w:r>
      <w:r>
        <w:t>W</w:t>
      </w:r>
      <w:r>
        <w:rPr>
          <w:rFonts w:ascii="Tahoma" w:hAnsi="Tahoma" w:cs="Tahoma"/>
        </w:rPr>
        <w:t>��</w:t>
      </w:r>
      <w:r>
        <w:t>y</w:t>
      </w:r>
      <w:r>
        <w:rPr>
          <w:rFonts w:ascii="Tahoma" w:hAnsi="Tahoma" w:cs="Tahoma"/>
        </w:rPr>
        <w:t>�</w:t>
      </w:r>
      <w:r>
        <w:t>8!l)</w:t>
      </w:r>
      <w:r>
        <w:rPr>
          <w:rFonts w:ascii="Tahoma" w:hAnsi="Tahoma" w:cs="Tahoma"/>
        </w:rPr>
        <w:t>�</w:t>
      </w:r>
      <w:r>
        <w:t>j</w:t>
      </w:r>
      <w:r>
        <w:rPr>
          <w:rFonts w:ascii="Tahoma" w:hAnsi="Tahoma" w:cs="Tahoma"/>
        </w:rPr>
        <w:t>���</w:t>
      </w:r>
      <w:r>
        <w:t>}6</w:t>
      </w:r>
      <w:r>
        <w:rPr>
          <w:rFonts w:ascii="Tahoma" w:hAnsi="Tahoma" w:cs="Tahoma"/>
        </w:rPr>
        <w:t>��</w:t>
      </w:r>
      <w:r>
        <w:t>I'</w:t>
      </w:r>
      <w:r>
        <w:rPr>
          <w:rFonts w:ascii="Tahoma" w:hAnsi="Tahoma" w:cs="Tahoma"/>
        </w:rPr>
        <w:t>�</w:t>
      </w:r>
      <w:r>
        <w:t>V8sUY</w:t>
      </w:r>
      <w:r>
        <w:rPr>
          <w:rFonts w:ascii="Tahoma" w:hAnsi="Tahoma" w:cs="Tahoma"/>
        </w:rPr>
        <w:t>�</w:t>
      </w:r>
      <w:r>
        <w:t>...</w:t>
      </w:r>
    </w:p>
    <w:p w14:paraId="5A80C1B3" w14:textId="77777777" w:rsidR="00AE7BD9" w:rsidRDefault="00AE7BD9" w:rsidP="00AE7BD9">
      <w:pPr>
        <w:pStyle w:val="Heading3"/>
      </w:pPr>
      <w:r>
        <w:rPr>
          <w:rFonts w:ascii="Tahoma" w:hAnsi="Tahoma" w:cs="Tahoma"/>
        </w:rPr>
        <w:t>�</w:t>
      </w:r>
      <w:r>
        <w:t>s</w:t>
      </w:r>
      <w:r>
        <w:rPr>
          <w:rFonts w:ascii="Tahoma" w:hAnsi="Tahoma" w:cs="Tahoma"/>
        </w:rPr>
        <w:t>��</w:t>
      </w:r>
      <w:r>
        <w:t>V~</w:t>
      </w:r>
      <w:r>
        <w:rPr>
          <w:rFonts w:ascii="Tahoma" w:hAnsi="Tahoma" w:cs="Tahoma"/>
        </w:rPr>
        <w:t>�����</w:t>
      </w:r>
      <w:r>
        <w:t>&amp;=</w:t>
      </w:r>
      <w:proofErr w:type="gramStart"/>
      <w:r>
        <w:t>J}[</w:t>
      </w:r>
      <w:proofErr w:type="gramEnd"/>
      <w:r>
        <w:rPr>
          <w:rFonts w:ascii="Tahoma" w:hAnsi="Tahoma" w:cs="Tahoma"/>
        </w:rPr>
        <w:t>����</w:t>
      </w:r>
      <w:proofErr w:type="spellStart"/>
      <w:r>
        <w:t>l"</w:t>
      </w:r>
      <w:r>
        <w:rPr>
          <w:rFonts w:ascii="Tahoma" w:hAnsi="Tahoma" w:cs="Tahoma"/>
        </w:rPr>
        <w:t>�</w:t>
      </w:r>
      <w:r>
        <w:t>Us</w:t>
      </w:r>
      <w:proofErr w:type="spellEnd"/>
      <w:r>
        <w:rPr>
          <w:rFonts w:ascii="Tahoma" w:hAnsi="Tahoma" w:cs="Tahoma"/>
        </w:rPr>
        <w:t>���</w:t>
      </w:r>
      <w:r>
        <w:rPr>
          <w:rFonts w:ascii="Ebrima" w:hAnsi="Ebrima" w:cs="Ebrima"/>
        </w:rPr>
        <w:t>ߡ</w:t>
      </w:r>
    </w:p>
    <w:p w14:paraId="1893D662" w14:textId="77777777" w:rsidR="00AE7BD9" w:rsidRDefault="00AE7BD9" w:rsidP="00AE7BD9">
      <w:pPr>
        <w:pStyle w:val="Heading3"/>
      </w:pPr>
      <w:r>
        <w:rPr>
          <w:rFonts w:ascii="Tahoma" w:hAnsi="Tahoma" w:cs="Tahoma"/>
        </w:rPr>
        <w:t>��</w:t>
      </w:r>
      <w:r>
        <w:t>e3|</w:t>
      </w:r>
      <w:r>
        <w:rPr>
          <w:rFonts w:ascii="Tahoma" w:hAnsi="Tahoma" w:cs="Tahoma"/>
        </w:rPr>
        <w:t>�</w:t>
      </w:r>
      <w:r>
        <w:rPr>
          <w:rFonts w:ascii="Calibri" w:hAnsi="Calibri" w:cs="Calibri"/>
        </w:rPr>
        <w:t>޷</w:t>
      </w:r>
      <w:r>
        <w:rPr>
          <w:rFonts w:ascii="Tahoma" w:hAnsi="Tahoma" w:cs="Tahoma"/>
        </w:rPr>
        <w:t>��</w:t>
      </w:r>
      <w:r>
        <w:rPr>
          <w:rFonts w:hint="cs"/>
        </w:rPr>
        <w:t>ݯ</w:t>
      </w:r>
      <w:r>
        <w:rPr>
          <w:rFonts w:ascii="Tahoma" w:hAnsi="Tahoma" w:cs="Tahoma"/>
        </w:rPr>
        <w:t>��</w:t>
      </w:r>
      <w:proofErr w:type="spellStart"/>
      <w:r>
        <w:t>Pƕ'S</w:t>
      </w:r>
      <w:proofErr w:type="spellEnd"/>
      <w:r>
        <w:rPr>
          <w:rFonts w:ascii="Tahoma" w:hAnsi="Tahoma" w:cs="Tahoma"/>
        </w:rPr>
        <w:t>�</w:t>
      </w:r>
      <w:r>
        <w:t>^</w:t>
      </w:r>
      <w:r>
        <w:rPr>
          <w:rFonts w:ascii="Tahoma" w:hAnsi="Tahoma" w:cs="Tahoma"/>
        </w:rPr>
        <w:t>��</w:t>
      </w:r>
      <w:proofErr w:type="spellStart"/>
      <w:r>
        <w:t>customXml</w:t>
      </w:r>
      <w:proofErr w:type="spellEnd"/>
      <w:r>
        <w:t xml:space="preserve">/itemProps31.xml </w:t>
      </w:r>
      <w:proofErr w:type="gramStart"/>
      <w:r>
        <w:rPr>
          <w:rFonts w:ascii="Tahoma" w:hAnsi="Tahoma" w:cs="Tahoma"/>
        </w:rPr>
        <w:t>�</w:t>
      </w:r>
      <w:r>
        <w:t>(</w:t>
      </w:r>
      <w:proofErr w:type="gramEnd"/>
      <w:r>
        <w:rPr>
          <w:rFonts w:ascii="Tahoma" w:hAnsi="Tahoma" w:cs="Tahoma"/>
        </w:rPr>
        <w:t>�</w:t>
      </w:r>
      <w:r>
        <w:t>...</w:t>
      </w:r>
    </w:p>
    <w:p w14:paraId="7A9425B8" w14:textId="77777777" w:rsidR="00AE7BD9" w:rsidRDefault="00AE7BD9" w:rsidP="00AE7BD9">
      <w:pPr>
        <w:pStyle w:val="Heading3"/>
      </w:pPr>
      <w:r>
        <w:rPr>
          <w:rFonts w:ascii="Tahoma" w:hAnsi="Tahoma" w:cs="Tahoma"/>
        </w:rPr>
        <w:t>�</w:t>
      </w:r>
      <w:r>
        <w:t>e2</w:t>
      </w:r>
      <w:r>
        <w:rPr>
          <w:rFonts w:ascii="Tahoma" w:hAnsi="Tahoma" w:cs="Tahoma"/>
        </w:rPr>
        <w:t>�</w:t>
      </w:r>
      <w:r>
        <w:t>h</w:t>
      </w:r>
      <w:r>
        <w:rPr>
          <w:rFonts w:ascii="Tahoma" w:hAnsi="Tahoma" w:cs="Tahoma"/>
        </w:rPr>
        <w:t>�</w:t>
      </w:r>
      <w:r>
        <w:t>3</w:t>
      </w:r>
      <w:r>
        <w:rPr>
          <w:rFonts w:ascii="Tahoma" w:hAnsi="Tahoma" w:cs="Tahoma"/>
        </w:rPr>
        <w:t>��</w:t>
      </w:r>
      <w:r>
        <w:t>&gt;</w:t>
      </w:r>
      <w:r>
        <w:rPr>
          <w:rFonts w:ascii="Tahoma" w:hAnsi="Tahoma" w:cs="Tahoma"/>
        </w:rPr>
        <w:t>��</w:t>
      </w:r>
      <w:proofErr w:type="gramStart"/>
      <w:r>
        <w:t>p]</w:t>
      </w:r>
      <w:r>
        <w:rPr>
          <w:rFonts w:ascii="Tahoma" w:hAnsi="Tahoma" w:cs="Tahoma"/>
        </w:rPr>
        <w:t>�</w:t>
      </w:r>
      <w:proofErr w:type="gramEnd"/>
      <w:r>
        <w:t>_</w:t>
      </w:r>
      <w:r>
        <w:rPr>
          <w:rFonts w:ascii="Tahoma" w:hAnsi="Tahoma" w:cs="Tahoma"/>
        </w:rPr>
        <w:t>�</w:t>
      </w:r>
      <w:r>
        <w:t>;</w:t>
      </w:r>
      <w:r>
        <w:rPr>
          <w:rFonts w:ascii="Tahoma" w:hAnsi="Tahoma" w:cs="Tahoma"/>
        </w:rPr>
        <w:t>��</w:t>
      </w:r>
      <w:r>
        <w:t>)</w:t>
      </w:r>
      <w:r>
        <w:rPr>
          <w:rFonts w:ascii="Tahoma" w:hAnsi="Tahoma" w:cs="Tahoma"/>
        </w:rPr>
        <w:t>��</w:t>
      </w:r>
      <w:r>
        <w:t>@</w:t>
      </w:r>
      <w:r>
        <w:rPr>
          <w:rFonts w:ascii="Tahoma" w:hAnsi="Tahoma" w:cs="Tahoma"/>
        </w:rPr>
        <w:t>��</w:t>
      </w:r>
      <w:r>
        <w:t>0M{</w:t>
      </w:r>
      <w:r>
        <w:rPr>
          <w:rFonts w:ascii="Tahoma" w:hAnsi="Tahoma" w:cs="Tahoma"/>
        </w:rPr>
        <w:t>�</w:t>
      </w:r>
      <w:r>
        <w:t>K</w:t>
      </w:r>
      <w:r>
        <w:rPr>
          <w:rFonts w:ascii="Tahoma" w:hAnsi="Tahoma" w:cs="Tahoma"/>
        </w:rPr>
        <w:t>�</w:t>
      </w:r>
      <w:r>
        <w:rPr>
          <w:rFonts w:ascii="Ebrima" w:hAnsi="Ebrima" w:cs="Ebrima"/>
        </w:rPr>
        <w:t>߈</w:t>
      </w:r>
      <w:r>
        <w:t>Q/</w:t>
      </w:r>
      <w:r>
        <w:rPr>
          <w:rFonts w:ascii="Tahoma" w:hAnsi="Tahoma" w:cs="Tahoma"/>
        </w:rPr>
        <w:t>��</w:t>
      </w:r>
      <w:r>
        <w:t>=</w:t>
      </w:r>
      <w:r>
        <w:rPr>
          <w:rFonts w:ascii="Tahoma" w:hAnsi="Tahoma" w:cs="Tahoma"/>
        </w:rPr>
        <w:t>��</w:t>
      </w:r>
      <w:r>
        <w:t>}</w:t>
      </w:r>
      <w:r>
        <w:rPr>
          <w:rFonts w:ascii="Tahoma" w:hAnsi="Tahoma" w:cs="Tahoma"/>
        </w:rPr>
        <w:t>���</w:t>
      </w:r>
      <w:r>
        <w:t>#</w:t>
      </w:r>
      <w:r>
        <w:rPr>
          <w:rFonts w:ascii="Tahoma" w:hAnsi="Tahoma" w:cs="Tahoma"/>
        </w:rPr>
        <w:t>��</w:t>
      </w:r>
      <w:r>
        <w:t>?</w:t>
      </w:r>
      <w:r>
        <w:rPr>
          <w:rFonts w:ascii="Tahoma" w:hAnsi="Tahoma" w:cs="Tahoma"/>
        </w:rPr>
        <w:t>�����</w:t>
      </w:r>
      <w:r>
        <w:t>MUd?</w:t>
      </w:r>
      <w:r>
        <w:rPr>
          <w:rFonts w:ascii="Tahoma" w:hAnsi="Tahoma" w:cs="Tahoma"/>
        </w:rPr>
        <w:t>���</w:t>
      </w:r>
      <w:r>
        <w:t>۾</w:t>
      </w:r>
      <w:r>
        <w:rPr>
          <w:rFonts w:ascii="Tahoma" w:hAnsi="Tahoma" w:cs="Tahoma"/>
        </w:rPr>
        <w:t>�</w:t>
      </w:r>
      <w:r>
        <w:t>M</w:t>
      </w:r>
      <w:r>
        <w:rPr>
          <w:rFonts w:ascii="Tahoma" w:hAnsi="Tahoma" w:cs="Tahoma"/>
        </w:rPr>
        <w:t>�</w:t>
      </w:r>
      <w:r>
        <w:t>/</w:t>
      </w:r>
      <w:r>
        <w:rPr>
          <w:rFonts w:ascii="Tahoma" w:hAnsi="Tahoma" w:cs="Tahoma"/>
        </w:rPr>
        <w:t>�</w:t>
      </w:r>
      <w:r>
        <w:t>6OPƕ'S</w:t>
      </w:r>
      <w:r>
        <w:rPr>
          <w:rFonts w:ascii="Tahoma" w:hAnsi="Tahoma" w:cs="Tahoma"/>
        </w:rPr>
        <w:t>�</w:t>
      </w:r>
      <w:r>
        <w:t>v</w:t>
      </w:r>
      <w:r>
        <w:rPr>
          <w:rFonts w:ascii="Tahoma" w:hAnsi="Tahoma" w:cs="Tahoma"/>
        </w:rPr>
        <w:t>�</w:t>
      </w:r>
      <w:r>
        <w:t>I@word/web...</w:t>
      </w:r>
    </w:p>
    <w:p w14:paraId="207805EC" w14:textId="77777777" w:rsidR="00AE7BD9" w:rsidRDefault="00AE7BD9" w:rsidP="00AE7BD9">
      <w:pPr>
        <w:pStyle w:val="Heading3"/>
      </w:pPr>
      <w:r>
        <w:rPr>
          <w:rFonts w:ascii="Tahoma" w:hAnsi="Tahoma" w:cs="Tahoma"/>
        </w:rPr>
        <w:t>��</w:t>
      </w:r>
      <w:r>
        <w:t>wpKn</w:t>
      </w:r>
      <w:r>
        <w:rPr>
          <w:rFonts w:ascii="Tahoma" w:hAnsi="Tahoma" w:cs="Tahoma"/>
        </w:rPr>
        <w:t>�</w:t>
      </w:r>
      <w:r>
        <w:t>K</w:t>
      </w:r>
      <w:r>
        <w:rPr>
          <w:rFonts w:ascii="Tahoma" w:hAnsi="Tahoma" w:cs="Tahoma"/>
        </w:rPr>
        <w:t>�</w:t>
      </w:r>
      <w:r>
        <w:t>o</w:t>
      </w:r>
      <w:proofErr w:type="gramStart"/>
      <w:r>
        <w:t>2)</w:t>
      </w:r>
      <w:r>
        <w:rPr>
          <w:rFonts w:ascii="Tahoma" w:hAnsi="Tahoma" w:cs="Tahoma"/>
        </w:rPr>
        <w:t>�</w:t>
      </w:r>
      <w:proofErr w:type="gramEnd"/>
      <w:r>
        <w:rPr>
          <w:rFonts w:ascii="Tahoma" w:hAnsi="Tahoma" w:cs="Tahoma"/>
        </w:rPr>
        <w:t>�</w:t>
      </w:r>
      <w:r>
        <w:t>'</w:t>
      </w:r>
      <w:r>
        <w:rPr>
          <w:rFonts w:ascii="Tahoma" w:hAnsi="Tahoma" w:cs="Tahoma"/>
        </w:rPr>
        <w:t>�</w:t>
      </w:r>
      <w:r>
        <w:t>ֺS</w:t>
      </w:r>
      <w:r>
        <w:rPr>
          <w:rFonts w:ascii="Tahoma" w:hAnsi="Tahoma" w:cs="Tahoma"/>
        </w:rPr>
        <w:t>���</w:t>
      </w:r>
      <w:r>
        <w:t>:er</w:t>
      </w:r>
      <w:r>
        <w:rPr>
          <w:rFonts w:ascii="Tahoma" w:hAnsi="Tahoma" w:cs="Tahoma"/>
        </w:rPr>
        <w:t>�</w:t>
      </w:r>
    </w:p>
    <w:p w14:paraId="3787EECD" w14:textId="77777777" w:rsidR="00AE7BD9" w:rsidRDefault="00AE7BD9" w:rsidP="00AE7BD9">
      <w:pPr>
        <w:pStyle w:val="Heading3"/>
      </w:pPr>
      <w:r>
        <w:rPr>
          <w:rFonts w:ascii="Tahoma" w:hAnsi="Tahoma" w:cs="Tahoma"/>
        </w:rPr>
        <w:t>�</w:t>
      </w:r>
      <w:r>
        <w:t>g</w:t>
      </w:r>
      <w:r>
        <w:rPr>
          <w:rFonts w:ascii="Tahoma" w:hAnsi="Tahoma" w:cs="Tahoma"/>
        </w:rPr>
        <w:t>��</w:t>
      </w:r>
      <w:proofErr w:type="spellStart"/>
      <w:proofErr w:type="gramStart"/>
      <w:r>
        <w:t>Pƕ'S</w:t>
      </w:r>
      <w:proofErr w:type="spellEnd"/>
      <w:r>
        <w:t>{</w:t>
      </w:r>
      <w:proofErr w:type="gramEnd"/>
      <w:r>
        <w:rPr>
          <w:rFonts w:ascii="Tahoma" w:hAnsi="Tahoma" w:cs="Tahoma"/>
        </w:rPr>
        <w:t>����⸮</w:t>
      </w:r>
      <w:r>
        <w:t>"</w:t>
      </w:r>
      <w:r>
        <w:rPr>
          <w:rFonts w:ascii="Tahoma" w:hAnsi="Tahoma" w:cs="Tahoma"/>
        </w:rPr>
        <w:t>�</w:t>
      </w:r>
      <w:proofErr w:type="spellStart"/>
      <w:r>
        <w:t>customXml</w:t>
      </w:r>
      <w:proofErr w:type="spellEnd"/>
      <w:r>
        <w:t xml:space="preserve">/item22.xml </w:t>
      </w:r>
      <w:r>
        <w:rPr>
          <w:rFonts w:ascii="Tahoma" w:hAnsi="Tahoma" w:cs="Tahoma"/>
        </w:rPr>
        <w:t>�</w:t>
      </w:r>
      <w:r>
        <w:t>(</w:t>
      </w:r>
      <w:r>
        <w:rPr>
          <w:rFonts w:ascii="Tahoma" w:hAnsi="Tahoma" w:cs="Tahoma"/>
        </w:rPr>
        <w:t>��</w:t>
      </w:r>
      <w:r>
        <w:t>]mo</w:t>
      </w:r>
      <w:r>
        <w:rPr>
          <w:rFonts w:ascii="Tahoma" w:hAnsi="Tahoma" w:cs="Tahoma"/>
        </w:rPr>
        <w:t>�</w:t>
      </w:r>
      <w:r>
        <w:t>8</w:t>
      </w:r>
      <w:r>
        <w:rPr>
          <w:rFonts w:ascii="Tahoma" w:hAnsi="Tahoma" w:cs="Tahoma"/>
        </w:rPr>
        <w:t>��</w:t>
      </w:r>
      <w:r>
        <w:t>~</w:t>
      </w:r>
      <w:r>
        <w:rPr>
          <w:rFonts w:ascii="Tahoma" w:hAnsi="Tahoma" w:cs="Tahoma"/>
        </w:rPr>
        <w:t>����</w:t>
      </w:r>
      <w:proofErr w:type="spellStart"/>
      <w:r>
        <w:t>Y</w:t>
      </w:r>
      <w:r>
        <w:rPr>
          <w:rFonts w:ascii="Tahoma" w:hAnsi="Tahoma" w:cs="Tahoma"/>
        </w:rPr>
        <w:t>�</w:t>
      </w:r>
      <w:r>
        <w:t>d</w:t>
      </w:r>
      <w:r>
        <w:rPr>
          <w:rFonts w:ascii="Tahoma" w:hAnsi="Tahoma" w:cs="Tahoma"/>
        </w:rPr>
        <w:t>�</w:t>
      </w:r>
      <w:r>
        <w:t>o</w:t>
      </w:r>
      <w:proofErr w:type="spellEnd"/>
      <w:r>
        <w:rPr>
          <w:rFonts w:ascii="Tahoma" w:hAnsi="Tahoma" w:cs="Tahoma"/>
        </w:rPr>
        <w:t>��</w:t>
      </w:r>
    </w:p>
    <w:p w14:paraId="74E0ED8F" w14:textId="77777777" w:rsidR="00AE7BD9" w:rsidRDefault="00AE7BD9" w:rsidP="00AE7BD9">
      <w:pPr>
        <w:pStyle w:val="Heading3"/>
      </w:pPr>
      <w:proofErr w:type="gramStart"/>
      <w:r>
        <w:t>;</w:t>
      </w:r>
      <w:r>
        <w:rPr>
          <w:rFonts w:ascii="Tahoma" w:hAnsi="Tahoma" w:cs="Tahoma"/>
        </w:rPr>
        <w:t>�</w:t>
      </w:r>
      <w:proofErr w:type="gramEnd"/>
      <w:r>
        <w:t xml:space="preserve">      .</w:t>
      </w:r>
      <w:proofErr w:type="spellStart"/>
      <w:r>
        <w:t>o</w:t>
      </w:r>
      <w:r>
        <w:rPr>
          <w:rFonts w:ascii="Tahoma" w:hAnsi="Tahoma" w:cs="Tahoma"/>
        </w:rPr>
        <w:t>�</w:t>
      </w:r>
      <w:r>
        <w:t>q</w:t>
      </w:r>
      <w:proofErr w:type="spellEnd"/>
      <w:r>
        <w:rPr>
          <w:rFonts w:ascii="Tahoma" w:hAnsi="Tahoma" w:cs="Tahoma"/>
        </w:rPr>
        <w:t>�</w:t>
      </w:r>
    </w:p>
    <w:p w14:paraId="740684E7" w14:textId="77777777" w:rsidR="00AE7BD9" w:rsidRDefault="00AE7BD9" w:rsidP="00AE7BD9">
      <w:pPr>
        <w:pStyle w:val="Heading3"/>
      </w:pPr>
      <w:r>
        <w:rPr>
          <w:rFonts w:ascii="Tahoma" w:hAnsi="Tahoma" w:cs="Tahoma"/>
        </w:rPr>
        <w:t>�</w:t>
      </w:r>
      <w:r>
        <w:t>p...</w:t>
      </w:r>
    </w:p>
    <w:p w14:paraId="392578CC" w14:textId="77777777" w:rsidR="00AE7BD9" w:rsidRDefault="00AE7BD9" w:rsidP="00AE7BD9">
      <w:pPr>
        <w:pStyle w:val="Heading3"/>
      </w:pPr>
      <w:r>
        <w:rPr>
          <w:rFonts w:ascii="Tahoma" w:hAnsi="Tahoma" w:cs="Tahoma"/>
        </w:rPr>
        <w:t>�</w:t>
      </w:r>
      <w:r>
        <w:t>5</w:t>
      </w:r>
      <w:r>
        <w:rPr>
          <w:rFonts w:ascii="Tahoma" w:hAnsi="Tahoma" w:cs="Tahoma"/>
        </w:rPr>
        <w:t>�</w:t>
      </w:r>
      <w:r>
        <w:rPr>
          <w:rFonts w:ascii="Segoe UI Historic" w:hAnsi="Segoe UI Historic" w:cs="Segoe UI Historic"/>
        </w:rPr>
        <w:t>݃</w:t>
      </w:r>
      <w:r>
        <w:rPr>
          <w:rFonts w:ascii="Tahoma" w:hAnsi="Tahoma" w:cs="Tahoma"/>
        </w:rPr>
        <w:t>�</w:t>
      </w:r>
      <w:r>
        <w:t>&amp;</w:t>
      </w:r>
    </w:p>
    <w:p w14:paraId="6D97ECB8" w14:textId="77777777" w:rsidR="00AE7BD9" w:rsidRDefault="00AE7BD9" w:rsidP="00AE7BD9">
      <w:pPr>
        <w:pStyle w:val="Heading3"/>
      </w:pPr>
      <w:r>
        <w:rPr>
          <w:rFonts w:ascii="Tahoma" w:hAnsi="Tahoma" w:cs="Tahoma"/>
        </w:rPr>
        <w:t>�</w:t>
      </w:r>
      <w:r>
        <w:t xml:space="preserve"> </w:t>
      </w:r>
      <w:r>
        <w:rPr>
          <w:rFonts w:ascii="Tahoma" w:hAnsi="Tahoma" w:cs="Tahoma"/>
        </w:rPr>
        <w:t>�</w:t>
      </w:r>
      <w:r>
        <w:t>z</w:t>
      </w:r>
      <w:r>
        <w:rPr>
          <w:rFonts w:ascii="Tahoma" w:hAnsi="Tahoma" w:cs="Tahoma"/>
        </w:rPr>
        <w:t>��</w:t>
      </w:r>
      <w:proofErr w:type="gramStart"/>
      <w:r>
        <w:rPr>
          <w:rFonts w:ascii="Tahoma" w:hAnsi="Tahoma" w:cs="Tahoma"/>
        </w:rPr>
        <w:t>�</w:t>
      </w:r>
      <w:r>
        <w:t>!kb</w:t>
      </w:r>
      <w:proofErr w:type="gramEnd"/>
      <w:r>
        <w:rPr>
          <w:rFonts w:ascii="Tahoma" w:hAnsi="Tahoma" w:cs="Tahoma"/>
        </w:rPr>
        <w:t>��</w:t>
      </w:r>
      <w:r>
        <w:t>~</w:t>
      </w:r>
      <w:r>
        <w:rPr>
          <w:rFonts w:ascii="Tahoma" w:hAnsi="Tahoma" w:cs="Tahoma"/>
        </w:rPr>
        <w:t>�</w:t>
      </w:r>
      <w:r>
        <w:t>~]^</w:t>
      </w:r>
      <w:r>
        <w:rPr>
          <w:rFonts w:ascii="Tahoma" w:hAnsi="Tahoma" w:cs="Tahoma"/>
        </w:rPr>
        <w:t>�</w:t>
      </w:r>
      <w:r>
        <w:t>'6I</w:t>
      </w:r>
      <w:r>
        <w:rPr>
          <w:rFonts w:ascii="Tahoma" w:hAnsi="Tahoma" w:cs="Tahoma"/>
        </w:rPr>
        <w:t>���</w:t>
      </w:r>
      <w:proofErr w:type="spellStart"/>
      <w:r>
        <w:t>fC</w:t>
      </w:r>
      <w:proofErr w:type="spellEnd"/>
      <w:r>
        <w:t>|</w:t>
      </w:r>
      <w:r>
        <w:rPr>
          <w:rFonts w:ascii="Tahoma" w:hAnsi="Tahoma" w:cs="Tahoma"/>
        </w:rPr>
        <w:t>��</w:t>
      </w:r>
      <w:r>
        <w:t>O5</w:t>
      </w:r>
      <w:r>
        <w:rPr>
          <w:rFonts w:ascii="Tahoma" w:hAnsi="Tahoma" w:cs="Tahoma"/>
        </w:rPr>
        <w:t>��</w:t>
      </w:r>
      <w:r>
        <w:t>&lt;</w:t>
      </w:r>
      <w:r>
        <w:rPr>
          <w:rFonts w:ascii="Tahoma" w:hAnsi="Tahoma" w:cs="Tahoma"/>
        </w:rPr>
        <w:t>�</w:t>
      </w:r>
      <w:r>
        <w:t>5t</w:t>
      </w:r>
      <w:r>
        <w:rPr>
          <w:rFonts w:ascii="Tahoma" w:hAnsi="Tahoma" w:cs="Tahoma"/>
        </w:rPr>
        <w:t>�</w:t>
      </w:r>
      <w:r>
        <w:t>`cǡ&amp;&lt;</w:t>
      </w:r>
      <w:r>
        <w:rPr>
          <w:rFonts w:ascii="Tahoma" w:hAnsi="Tahoma" w:cs="Tahoma"/>
        </w:rPr>
        <w:t>��</w:t>
      </w:r>
    </w:p>
    <w:p w14:paraId="78613B09" w14:textId="77777777" w:rsidR="00AE7BD9" w:rsidRDefault="00AE7BD9" w:rsidP="00AE7BD9">
      <w:pPr>
        <w:pStyle w:val="Heading3"/>
      </w:pPr>
      <w:r>
        <w:rPr>
          <w:rFonts w:ascii="Tahoma" w:hAnsi="Tahoma" w:cs="Tahoma"/>
        </w:rPr>
        <w:t>�</w:t>
      </w:r>
      <w:r>
        <w:t>m</w:t>
      </w:r>
      <w:r>
        <w:rPr>
          <w:rFonts w:ascii="Tahoma" w:hAnsi="Tahoma" w:cs="Tahoma"/>
        </w:rPr>
        <w:t>���</w:t>
      </w:r>
      <w:proofErr w:type="spellStart"/>
      <w:r>
        <w:t>s</w:t>
      </w:r>
      <w:r>
        <w:rPr>
          <w:rFonts w:ascii="Tahoma" w:hAnsi="Tahoma" w:cs="Tahoma"/>
        </w:rPr>
        <w:t>�</w:t>
      </w:r>
      <w:r>
        <w:t>z</w:t>
      </w:r>
      <w:proofErr w:type="spellEnd"/>
      <w:r>
        <w:rPr>
          <w:rFonts w:ascii="Tahoma" w:hAnsi="Tahoma" w:cs="Tahoma"/>
        </w:rPr>
        <w:t>��</w:t>
      </w:r>
      <w:r>
        <w:t>և</w:t>
      </w:r>
      <w:r>
        <w:rPr>
          <w:rFonts w:ascii="Tahoma" w:hAnsi="Tahoma" w:cs="Tahoma"/>
        </w:rPr>
        <w:t>����</w:t>
      </w:r>
      <w:r>
        <w:t>I</w:t>
      </w:r>
      <w:r>
        <w:rPr>
          <w:rFonts w:ascii="Tahoma" w:hAnsi="Tahoma" w:cs="Tahoma"/>
        </w:rPr>
        <w:t>�</w:t>
      </w:r>
      <w:r>
        <w:t>F</w:t>
      </w:r>
      <w:r>
        <w:rPr>
          <w:rFonts w:ascii="Tahoma" w:hAnsi="Tahoma" w:cs="Tahoma"/>
        </w:rPr>
        <w:t>�</w:t>
      </w:r>
      <w:r>
        <w:t>6N</w:t>
      </w:r>
      <w:r>
        <w:rPr>
          <w:rFonts w:hint="cs"/>
        </w:rPr>
        <w:t>ݨ</w:t>
      </w:r>
      <w:r>
        <w:t>9w!...</w:t>
      </w:r>
    </w:p>
    <w:p w14:paraId="4522D390" w14:textId="77777777" w:rsidR="00AE7BD9" w:rsidRDefault="00AE7BD9" w:rsidP="00AE7BD9">
      <w:pPr>
        <w:pStyle w:val="Heading3"/>
      </w:pPr>
      <w:r>
        <w:t>Z7C2</w:t>
      </w:r>
      <w:r>
        <w:rPr>
          <w:rFonts w:ascii="Tahoma" w:hAnsi="Tahoma" w:cs="Tahoma"/>
        </w:rPr>
        <w:t>�</w:t>
      </w:r>
      <w:proofErr w:type="gramStart"/>
      <w:r>
        <w:rPr>
          <w:rFonts w:ascii="Tahoma" w:hAnsi="Tahoma" w:cs="Tahoma"/>
        </w:rPr>
        <w:t>�</w:t>
      </w:r>
      <w:r>
        <w:t>]</w:t>
      </w:r>
      <w:r>
        <w:rPr>
          <w:rFonts w:ascii="Tahoma" w:hAnsi="Tahoma" w:cs="Tahoma"/>
        </w:rPr>
        <w:t>�</w:t>
      </w:r>
      <w:proofErr w:type="gramEnd"/>
      <w:r>
        <w:rPr>
          <w:rFonts w:ascii="Tahoma" w:hAnsi="Tahoma" w:cs="Tahoma"/>
        </w:rPr>
        <w:t>��</w:t>
      </w:r>
      <w:r>
        <w:t>˖</w:t>
      </w:r>
      <w:r>
        <w:rPr>
          <w:rFonts w:ascii="Tahoma" w:hAnsi="Tahoma" w:cs="Tahoma"/>
        </w:rPr>
        <w:t>��</w:t>
      </w:r>
      <w:proofErr w:type="spellStart"/>
      <w:r>
        <w:t>eK</w:t>
      </w:r>
      <w:r>
        <w:rPr>
          <w:rFonts w:ascii="Tahoma" w:hAnsi="Tahoma" w:cs="Tahoma"/>
        </w:rPr>
        <w:t>�</w:t>
      </w:r>
      <w:r>
        <w:t>Rk</w:t>
      </w:r>
      <w:proofErr w:type="spellEnd"/>
      <w:r>
        <w:rPr>
          <w:rFonts w:ascii="Tahoma" w:hAnsi="Tahoma" w:cs="Tahoma"/>
        </w:rPr>
        <w:t>�</w:t>
      </w:r>
      <w:r>
        <w:t>(</w:t>
      </w:r>
      <w:r>
        <w:rPr>
          <w:rFonts w:ascii="Tahoma" w:hAnsi="Tahoma" w:cs="Tahoma"/>
        </w:rPr>
        <w:t>�</w:t>
      </w:r>
      <w:r>
        <w:t>...</w:t>
      </w:r>
    </w:p>
    <w:p w14:paraId="641B0890" w14:textId="77777777" w:rsidR="00AE7BD9" w:rsidRDefault="00AE7BD9" w:rsidP="00AE7BD9">
      <w:pPr>
        <w:pStyle w:val="Heading3"/>
      </w:pPr>
      <w:r>
        <w:rPr>
          <w:rFonts w:ascii="Tahoma" w:hAnsi="Tahoma" w:cs="Tahoma"/>
        </w:rPr>
        <w:t>�</w:t>
      </w:r>
      <w:r>
        <w:t>Z</w:t>
      </w:r>
      <w:r>
        <w:rPr>
          <w:rFonts w:ascii="Tahoma" w:hAnsi="Tahoma" w:cs="Tahoma"/>
        </w:rPr>
        <w:t>�</w:t>
      </w:r>
      <w:r>
        <w:t>~</w:t>
      </w:r>
      <w:r>
        <w:rPr>
          <w:rFonts w:ascii="Tahoma" w:hAnsi="Tahoma" w:cs="Tahoma"/>
        </w:rPr>
        <w:t>��</w:t>
      </w:r>
      <w:r>
        <w:t>=ɨ</w:t>
      </w:r>
      <w:r>
        <w:rPr>
          <w:rFonts w:ascii="Tahoma" w:hAnsi="Tahoma" w:cs="Tahoma"/>
        </w:rPr>
        <w:t>��</w:t>
      </w:r>
      <w:r>
        <w:t>V</w:t>
      </w:r>
      <w:r>
        <w:rPr>
          <w:rFonts w:ascii="Tahoma" w:hAnsi="Tahoma" w:cs="Tahoma"/>
        </w:rPr>
        <w:t>��</w:t>
      </w:r>
      <w:r>
        <w:t>*</w:t>
      </w:r>
      <w:r>
        <w:rPr>
          <w:rFonts w:ascii="Tahoma" w:hAnsi="Tahoma" w:cs="Tahoma"/>
        </w:rPr>
        <w:t>�</w:t>
      </w:r>
      <w:r>
        <w:rPr>
          <w:rFonts w:ascii="Segoe UI Historic" w:hAnsi="Segoe UI Historic" w:cs="Segoe UI Historic"/>
        </w:rPr>
        <w:t>ܱ</w:t>
      </w:r>
      <w:r>
        <w:rPr>
          <w:rFonts w:ascii="Tahoma" w:hAnsi="Tahoma" w:cs="Tahoma"/>
        </w:rPr>
        <w:t>��</w:t>
      </w:r>
      <w:r>
        <w:t xml:space="preserve"> </w:t>
      </w:r>
      <w:r>
        <w:rPr>
          <w:rFonts w:ascii="Tahoma" w:hAnsi="Tahoma" w:cs="Tahoma"/>
        </w:rPr>
        <w:t>����</w:t>
      </w:r>
      <w:r>
        <w:t>=</w:t>
      </w:r>
      <w:r>
        <w:rPr>
          <w:rFonts w:ascii="Tahoma" w:hAnsi="Tahoma" w:cs="Tahoma"/>
        </w:rPr>
        <w:t>��</w:t>
      </w:r>
      <w:r>
        <w:rPr>
          <w:rFonts w:ascii="Calibri" w:hAnsi="Calibri" w:cs="Calibri"/>
        </w:rPr>
        <w:t>␰</w:t>
      </w:r>
      <w:proofErr w:type="spellStart"/>
      <w:r>
        <w:t>k</w:t>
      </w:r>
      <w:r>
        <w:rPr>
          <w:rFonts w:ascii="Tahoma" w:hAnsi="Tahoma" w:cs="Tahoma"/>
        </w:rPr>
        <w:t>�</w:t>
      </w:r>
      <w:r>
        <w:t>e</w:t>
      </w:r>
      <w:proofErr w:type="spellEnd"/>
      <w:r>
        <w:rPr>
          <w:rFonts w:ascii="Tahoma" w:hAnsi="Tahoma" w:cs="Tahoma"/>
        </w:rPr>
        <w:t>���</w:t>
      </w:r>
      <w:r>
        <w:t>=</w:t>
      </w:r>
      <w:r>
        <w:rPr>
          <w:rFonts w:ascii="Tahoma" w:hAnsi="Tahoma" w:cs="Tahoma"/>
        </w:rPr>
        <w:t>���</w:t>
      </w:r>
      <w:r>
        <w:t>#E</w:t>
      </w:r>
      <w:r>
        <w:rPr>
          <w:rFonts w:ascii="Tahoma" w:hAnsi="Tahoma" w:cs="Tahoma"/>
        </w:rPr>
        <w:t>�</w:t>
      </w:r>
      <w:r>
        <w:t>X</w:t>
      </w:r>
      <w:r>
        <w:rPr>
          <w:rFonts w:ascii="Tahoma" w:hAnsi="Tahoma" w:cs="Tahoma"/>
        </w:rPr>
        <w:t>�����</w:t>
      </w:r>
      <w:r>
        <w:t>v</w:t>
      </w:r>
      <w:r>
        <w:rPr>
          <w:rFonts w:ascii="Tahoma" w:hAnsi="Tahoma" w:cs="Tahoma"/>
        </w:rPr>
        <w:t>������</w:t>
      </w:r>
      <w:r>
        <w:t>/NF/</w:t>
      </w:r>
      <w:proofErr w:type="spellStart"/>
      <w:r>
        <w:t>uuP</w:t>
      </w:r>
      <w:proofErr w:type="spellEnd"/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t>@</w:t>
      </w:r>
      <w:r>
        <w:rPr>
          <w:rFonts w:ascii="Tahoma" w:hAnsi="Tahoma" w:cs="Tahoma"/>
        </w:rPr>
        <w:t>�</w:t>
      </w:r>
      <w:r>
        <w:t>PG</w:t>
      </w:r>
      <w:r>
        <w:rPr>
          <w:rFonts w:ascii="Tahoma" w:hAnsi="Tahoma" w:cs="Tahoma"/>
        </w:rPr>
        <w:t>��</w:t>
      </w:r>
      <w:r>
        <w:t>E</w:t>
      </w:r>
    </w:p>
    <w:p w14:paraId="7C246090" w14:textId="77777777" w:rsidR="00AE7BD9" w:rsidRDefault="00AE7BD9" w:rsidP="00AE7BD9">
      <w:pPr>
        <w:pStyle w:val="Heading3"/>
      </w:pPr>
      <w:r>
        <w:t>[</w:t>
      </w:r>
    </w:p>
    <w:p w14:paraId="1A9975DE" w14:textId="77777777" w:rsidR="00AE7BD9" w:rsidRDefault="00AE7BD9" w:rsidP="00AE7BD9">
      <w:pPr>
        <w:pStyle w:val="Heading3"/>
      </w:pPr>
      <w:r>
        <w:rPr>
          <w:rFonts w:ascii="Tahoma" w:hAnsi="Tahoma" w:cs="Tahoma"/>
        </w:rPr>
        <w:t>���</w:t>
      </w:r>
      <w:r>
        <w:t>V</w:t>
      </w:r>
      <w:r>
        <w:rPr>
          <w:rFonts w:ascii="Tahoma" w:hAnsi="Tahoma" w:cs="Tahoma"/>
        </w:rPr>
        <w:t>�</w:t>
      </w:r>
      <w:r>
        <w:t>9We</w:t>
      </w:r>
      <w:r>
        <w:rPr>
          <w:rFonts w:ascii="Tahoma" w:hAnsi="Tahoma" w:cs="Tahoma"/>
        </w:rPr>
        <w:t>��</w:t>
      </w:r>
      <w:r>
        <w:rPr>
          <w:rFonts w:ascii="Calibri" w:hAnsi="Calibri" w:cs="Calibri"/>
        </w:rPr>
        <w:t>݌</w:t>
      </w:r>
      <w:r>
        <w:rPr>
          <w:rFonts w:ascii="Tahoma" w:hAnsi="Tahoma" w:cs="Tahoma"/>
        </w:rPr>
        <w:t>��</w:t>
      </w:r>
      <w:r>
        <w:t>R</w:t>
      </w:r>
      <w:r>
        <w:rPr>
          <w:rFonts w:ascii="Tahoma" w:hAnsi="Tahoma" w:cs="Tahoma"/>
        </w:rPr>
        <w:t>���</w:t>
      </w:r>
      <w:r>
        <w:t>|</w:t>
      </w:r>
      <w:r>
        <w:rPr>
          <w:rFonts w:ascii="Tahoma" w:hAnsi="Tahoma" w:cs="Tahoma"/>
        </w:rPr>
        <w:t>�</w:t>
      </w:r>
      <w:r>
        <w:t>:</w:t>
      </w:r>
    </w:p>
    <w:p w14:paraId="0C4B7B60" w14:textId="77777777" w:rsidR="00AE7BD9" w:rsidRDefault="00AE7BD9" w:rsidP="00AE7BD9">
      <w:pPr>
        <w:pStyle w:val="Heading3"/>
      </w:pPr>
      <w:r>
        <w:rPr>
          <w:rFonts w:ascii="Tahoma" w:hAnsi="Tahoma" w:cs="Tahoma"/>
        </w:rPr>
        <w:t>�</w:t>
      </w:r>
      <w:r>
        <w:t>M</w:t>
      </w:r>
      <w:r>
        <w:rPr>
          <w:rFonts w:ascii="Tahoma" w:hAnsi="Tahoma" w:cs="Tahoma"/>
        </w:rPr>
        <w:t>��</w:t>
      </w:r>
      <w:r>
        <w:t>+</w:t>
      </w:r>
      <w:r>
        <w:rPr>
          <w:rFonts w:ascii="Tahoma" w:hAnsi="Tahoma" w:cs="Tahoma"/>
        </w:rPr>
        <w:t>���</w:t>
      </w:r>
      <w:r>
        <w:t>2</w:t>
      </w:r>
      <w:r>
        <w:rPr>
          <w:rFonts w:ascii="Tahoma" w:hAnsi="Tahoma" w:cs="Tahoma"/>
        </w:rPr>
        <w:t>��</w:t>
      </w:r>
      <w:r>
        <w:t xml:space="preserve"> </w:t>
      </w:r>
      <w:r>
        <w:rPr>
          <w:rFonts w:ascii="Tahoma" w:hAnsi="Tahoma" w:cs="Tahoma"/>
        </w:rPr>
        <w:t>�</w:t>
      </w:r>
      <w:proofErr w:type="spellStart"/>
      <w:r>
        <w:t>ÞwBXt</w:t>
      </w:r>
      <w:r>
        <w:rPr>
          <w:rFonts w:ascii="Tahoma" w:hAnsi="Tahoma" w:cs="Tahoma"/>
        </w:rPr>
        <w:t>�</w:t>
      </w:r>
      <w:r>
        <w:t>V</w:t>
      </w:r>
      <w:proofErr w:type="spellEnd"/>
      <w:r>
        <w:rPr>
          <w:rFonts w:ascii="Tahoma" w:hAnsi="Tahoma" w:cs="Tahoma"/>
        </w:rPr>
        <w:t>�</w:t>
      </w:r>
      <w:r>
        <w:t>$</w:t>
      </w:r>
      <w:r>
        <w:rPr>
          <w:rFonts w:ascii="Tahoma" w:hAnsi="Tahoma" w:cs="Tahoma"/>
        </w:rPr>
        <w:t>�</w:t>
      </w:r>
      <w:r>
        <w:t>$</w:t>
      </w:r>
    </w:p>
    <w:p w14:paraId="46C8CE6B" w14:textId="77777777" w:rsidR="00AE7BD9" w:rsidRDefault="00AE7BD9" w:rsidP="00AE7BD9">
      <w:pPr>
        <w:pStyle w:val="Heading3"/>
      </w:pPr>
      <w:r>
        <w:rPr>
          <w:rFonts w:ascii="Tahoma" w:hAnsi="Tahoma" w:cs="Tahoma"/>
        </w:rPr>
        <w:t>�</w:t>
      </w:r>
      <w:r>
        <w:t>`</w:t>
      </w:r>
      <w:r>
        <w:rPr>
          <w:rFonts w:ascii="Tahoma" w:hAnsi="Tahoma" w:cs="Tahoma"/>
        </w:rPr>
        <w:t>�</w:t>
      </w:r>
      <w:r>
        <w:t>O</w:t>
      </w:r>
      <w:r>
        <w:rPr>
          <w:rFonts w:ascii="Tahoma" w:hAnsi="Tahoma" w:cs="Tahoma"/>
        </w:rPr>
        <w:t>�</w:t>
      </w:r>
      <w:r>
        <w:t>$m</w:t>
      </w:r>
      <w:r>
        <w:rPr>
          <w:rFonts w:ascii="Tahoma" w:hAnsi="Tahoma" w:cs="Tahoma"/>
        </w:rPr>
        <w:t>��</w:t>
      </w:r>
      <w:r>
        <w:t>9</w:t>
      </w:r>
      <w:r>
        <w:rPr>
          <w:rFonts w:ascii="Tahoma" w:hAnsi="Tahoma" w:cs="Tahoma"/>
        </w:rPr>
        <w:t>�</w:t>
      </w:r>
      <w:r>
        <w:rPr>
          <w:rFonts w:hint="cs"/>
        </w:rPr>
        <w:t>ݡ</w:t>
      </w:r>
      <w:proofErr w:type="gramStart"/>
      <w:r>
        <w:rPr>
          <w:rFonts w:ascii="Tahoma" w:hAnsi="Tahoma" w:cs="Tahoma"/>
        </w:rPr>
        <w:t>�</w:t>
      </w:r>
      <w:r>
        <w:t>.</w:t>
      </w:r>
      <w:r>
        <w:rPr>
          <w:rFonts w:ascii="Tahoma" w:hAnsi="Tahoma" w:cs="Tahoma"/>
        </w:rPr>
        <w:t>�</w:t>
      </w:r>
      <w:proofErr w:type="gramEnd"/>
      <w:r>
        <w:t>|</w:t>
      </w:r>
      <w:r>
        <w:rPr>
          <w:rFonts w:ascii="Calibri" w:hAnsi="Calibri" w:cs="Calibri"/>
        </w:rPr>
        <w:t>󧷰</w:t>
      </w:r>
      <w:r>
        <w:t>{</w:t>
      </w:r>
      <w:r>
        <w:rPr>
          <w:rFonts w:ascii="Tahoma" w:hAnsi="Tahoma" w:cs="Tahoma"/>
        </w:rPr>
        <w:t>��</w:t>
      </w:r>
      <w:r>
        <w:t>V"?</w:t>
      </w:r>
    </w:p>
    <w:p w14:paraId="20A3AFB9" w14:textId="77777777" w:rsidR="00AE7BD9" w:rsidRDefault="00AE7BD9" w:rsidP="00AE7BD9">
      <w:pPr>
        <w:pStyle w:val="Heading3"/>
      </w:pPr>
      <w:r>
        <w:rPr>
          <w:rFonts w:ascii="Tahoma" w:hAnsi="Tahoma" w:cs="Tahoma"/>
        </w:rPr>
        <w:t>�</w:t>
      </w:r>
      <w:proofErr w:type="spellStart"/>
      <w:r>
        <w:t>h</w:t>
      </w:r>
      <w:r>
        <w:rPr>
          <w:rFonts w:ascii="Tahoma" w:hAnsi="Tahoma" w:cs="Tahoma"/>
        </w:rPr>
        <w:t>�</w:t>
      </w:r>
      <w:r>
        <w:t>kS</w:t>
      </w:r>
      <w:r>
        <w:rPr>
          <w:rFonts w:ascii="Tahoma" w:hAnsi="Tahoma" w:cs="Tahoma"/>
        </w:rPr>
        <w:t>�</w:t>
      </w:r>
      <w:r>
        <w:t>N</w:t>
      </w:r>
      <w:proofErr w:type="spellEnd"/>
      <w:r>
        <w:rPr>
          <w:rFonts w:ascii="Tahoma" w:hAnsi="Tahoma" w:cs="Tahoma"/>
        </w:rPr>
        <w:t>��</w:t>
      </w:r>
      <w:proofErr w:type="spellStart"/>
      <w:r>
        <w:t>w</w:t>
      </w:r>
      <w:r>
        <w:rPr>
          <w:rFonts w:ascii="Tahoma" w:hAnsi="Tahoma" w:cs="Tahoma"/>
        </w:rPr>
        <w:t>�</w:t>
      </w:r>
      <w:r>
        <w:t>a</w:t>
      </w:r>
      <w:proofErr w:type="spellEnd"/>
      <w:r>
        <w:rPr>
          <w:rFonts w:ascii="Tahoma" w:hAnsi="Tahoma" w:cs="Tahoma"/>
        </w:rPr>
        <w:t>����</w:t>
      </w:r>
      <w:r>
        <w:rPr>
          <w:rFonts w:ascii="Segoe UI Historic" w:hAnsi="Segoe UI Historic" w:cs="Segoe UI Historic"/>
        </w:rPr>
        <w:t>ݎ</w:t>
      </w:r>
      <w:r>
        <w:rPr>
          <w:rFonts w:ascii="Tahoma" w:hAnsi="Tahoma" w:cs="Tahoma"/>
        </w:rPr>
        <w:t>�</w:t>
      </w:r>
      <w:r>
        <w:t xml:space="preserve">U </w:t>
      </w:r>
      <w:r>
        <w:rPr>
          <w:rFonts w:ascii="Tahoma" w:hAnsi="Tahoma" w:cs="Tahoma"/>
        </w:rPr>
        <w:t>��</w:t>
      </w:r>
      <w:r>
        <w:t>e</w:t>
      </w:r>
      <w:r>
        <w:rPr>
          <w:rFonts w:ascii="Tahoma" w:hAnsi="Tahoma" w:cs="Tahoma"/>
        </w:rPr>
        <w:t>�����</w:t>
      </w:r>
      <w:r>
        <w:t>h</w:t>
      </w:r>
      <w:r>
        <w:rPr>
          <w:rFonts w:ascii="Tahoma" w:hAnsi="Tahoma" w:cs="Tahoma"/>
        </w:rPr>
        <w:t>��</w:t>
      </w:r>
      <w:proofErr w:type="spellStart"/>
      <w:r>
        <w:rPr>
          <w:rFonts w:ascii="MS Gothic" w:eastAsia="MS Gothic" w:hAnsi="MS Gothic" w:cs="MS Gothic" w:hint="eastAsia"/>
        </w:rPr>
        <w:t>廩</w:t>
      </w:r>
      <w:r>
        <w:t>y</w:t>
      </w:r>
      <w:proofErr w:type="spellEnd"/>
      <w:r>
        <w:rPr>
          <w:rFonts w:ascii="Tahoma" w:hAnsi="Tahoma" w:cs="Tahoma"/>
        </w:rPr>
        <w:t>���</w:t>
      </w:r>
      <w:r>
        <w:t>p</w:t>
      </w:r>
      <w:r>
        <w:rPr>
          <w:rFonts w:ascii="Tahoma" w:hAnsi="Tahoma" w:cs="Tahoma"/>
        </w:rPr>
        <w:t>�</w:t>
      </w:r>
      <w:proofErr w:type="gramStart"/>
      <w:r>
        <w:t>_]</w:t>
      </w:r>
      <w:r>
        <w:rPr>
          <w:rFonts w:ascii="Tahoma" w:hAnsi="Tahoma" w:cs="Tahoma"/>
        </w:rPr>
        <w:t>�</w:t>
      </w:r>
      <w:proofErr w:type="gramEnd"/>
      <w:r>
        <w:t>]</w:t>
      </w:r>
      <w:r>
        <w:rPr>
          <w:rFonts w:ascii="Tahoma" w:hAnsi="Tahoma" w:cs="Tahoma"/>
        </w:rPr>
        <w:t>��</w:t>
      </w:r>
      <w:proofErr w:type="spellStart"/>
      <w:r>
        <w:t>N</w:t>
      </w:r>
      <w:r>
        <w:rPr>
          <w:rFonts w:ascii="Tahoma" w:hAnsi="Tahoma" w:cs="Tahoma"/>
        </w:rPr>
        <w:t>�</w:t>
      </w:r>
      <w:r>
        <w:t>U</w:t>
      </w:r>
      <w:r>
        <w:rPr>
          <w:rFonts w:ascii="Tahoma" w:hAnsi="Tahoma" w:cs="Tahoma"/>
        </w:rPr>
        <w:t>�</w:t>
      </w:r>
      <w:r>
        <w:t>p</w:t>
      </w:r>
      <w:proofErr w:type="spellEnd"/>
      <w:r>
        <w:rPr>
          <w:rFonts w:ascii="Tahoma" w:hAnsi="Tahoma" w:cs="Tahoma"/>
        </w:rPr>
        <w:t>��</w:t>
      </w:r>
      <w:r>
        <w:t>n</w:t>
      </w:r>
      <w:r>
        <w:rPr>
          <w:rFonts w:ascii="Tahoma" w:hAnsi="Tahoma" w:cs="Tahoma"/>
        </w:rPr>
        <w:t>�</w:t>
      </w:r>
      <w:r>
        <w:t>]</w:t>
      </w:r>
      <w:r>
        <w:rPr>
          <w:rFonts w:ascii="Tahoma" w:hAnsi="Tahoma" w:cs="Tahoma"/>
        </w:rPr>
        <w:t>�</w:t>
      </w:r>
      <w:r>
        <w:t>&amp;</w:t>
      </w:r>
      <w:r>
        <w:rPr>
          <w:rFonts w:ascii="Tahoma" w:hAnsi="Tahoma" w:cs="Tahoma"/>
        </w:rPr>
        <w:t>���</w:t>
      </w:r>
      <w:r>
        <w:t>]</w:t>
      </w:r>
      <w:r>
        <w:rPr>
          <w:rFonts w:ascii="Tahoma" w:hAnsi="Tahoma" w:cs="Tahoma"/>
        </w:rPr>
        <w:t>���</w:t>
      </w:r>
      <w:r>
        <w:t>\C</w:t>
      </w:r>
      <w:r>
        <w:rPr>
          <w:rFonts w:ascii="Tahoma" w:hAnsi="Tahoma" w:cs="Tahoma"/>
        </w:rPr>
        <w:t>��</w:t>
      </w:r>
      <w:r>
        <w:t>O</w:t>
      </w:r>
      <w:r>
        <w:rPr>
          <w:rFonts w:ascii="Tahoma" w:hAnsi="Tahoma" w:cs="Tahoma"/>
        </w:rPr>
        <w:t>�</w:t>
      </w:r>
      <w:r>
        <w:t>\</w:t>
      </w:r>
      <w:r>
        <w:rPr>
          <w:rFonts w:ascii="Tahoma" w:hAnsi="Tahoma" w:cs="Tahoma"/>
        </w:rPr>
        <w:t>⸮</w:t>
      </w:r>
      <w:r>
        <w:t>=</w:t>
      </w:r>
      <w:proofErr w:type="spellStart"/>
      <w:r>
        <w:t>Bt</w:t>
      </w:r>
      <w:proofErr w:type="spellEnd"/>
      <w:r>
        <w:rPr>
          <w:rFonts w:ascii="Tahoma" w:hAnsi="Tahoma" w:cs="Tahoma"/>
        </w:rPr>
        <w:t>��</w:t>
      </w:r>
      <w:proofErr w:type="spellStart"/>
      <w:r>
        <w:t>C@j</w:t>
      </w:r>
      <w:proofErr w:type="spellEnd"/>
    </w:p>
    <w:p w14:paraId="4298FF4F" w14:textId="77777777" w:rsidR="00AE7BD9" w:rsidRDefault="00AE7BD9" w:rsidP="00AE7BD9">
      <w:pPr>
        <w:pStyle w:val="Heading3"/>
      </w:pPr>
      <w:r>
        <w:rPr>
          <w:rFonts w:ascii="Tahoma" w:hAnsi="Tahoma" w:cs="Tahoma"/>
        </w:rPr>
        <w:t>��</w:t>
      </w:r>
      <w:r>
        <w:t>#J$%e</w:t>
      </w:r>
      <w:r>
        <w:rPr>
          <w:rFonts w:ascii="Tahoma" w:hAnsi="Tahoma" w:cs="Tahoma"/>
        </w:rPr>
        <w:t>��</w:t>
      </w:r>
      <w:r>
        <w:t>e</w:t>
      </w:r>
      <w:r>
        <w:rPr>
          <w:rFonts w:ascii="Tahoma" w:hAnsi="Tahoma" w:cs="Tahoma"/>
        </w:rPr>
        <w:t>��</w:t>
      </w:r>
      <w:proofErr w:type="gramStart"/>
      <w:r>
        <w:t>S?{</w:t>
      </w:r>
      <w:proofErr w:type="gramEnd"/>
      <w:r>
        <w:t>;</w:t>
      </w:r>
      <w:r>
        <w:rPr>
          <w:rFonts w:ascii="Tahoma" w:hAnsi="Tahoma" w:cs="Tahoma"/>
        </w:rPr>
        <w:t>��</w:t>
      </w:r>
      <w:r>
        <w:t>J</w:t>
      </w:r>
      <w:r>
        <w:rPr>
          <w:rFonts w:ascii="Tahoma" w:hAnsi="Tahoma" w:cs="Tahoma"/>
        </w:rPr>
        <w:t>�</w:t>
      </w:r>
    </w:p>
    <w:p w14:paraId="02874EE6" w14:textId="77777777" w:rsidR="00AE7BD9" w:rsidRDefault="00AE7BD9" w:rsidP="00AE7BD9">
      <w:pPr>
        <w:pStyle w:val="Heading3"/>
      </w:pPr>
      <w:r>
        <w:rPr>
          <w:rFonts w:ascii="Tahoma" w:hAnsi="Tahoma" w:cs="Tahoma"/>
        </w:rPr>
        <w:t>���</w:t>
      </w:r>
      <w:proofErr w:type="spellStart"/>
      <w:r>
        <w:t>pUWE</w:t>
      </w:r>
      <w:r>
        <w:rPr>
          <w:rFonts w:ascii="Tahoma" w:hAnsi="Tahoma" w:cs="Tahoma"/>
        </w:rPr>
        <w:t>�</w:t>
      </w:r>
      <w:proofErr w:type="gramStart"/>
      <w:r>
        <w:t>Z</w:t>
      </w:r>
      <w:proofErr w:type="spellEnd"/>
      <w:r>
        <w:t>{</w:t>
      </w:r>
      <w:proofErr w:type="gramEnd"/>
      <w:r>
        <w:rPr>
          <w:rFonts w:ascii="Tahoma" w:hAnsi="Tahoma" w:cs="Tahoma"/>
        </w:rPr>
        <w:t>��</w:t>
      </w:r>
      <w:r>
        <w:t>F</w:t>
      </w:r>
      <w:r>
        <w:rPr>
          <w:rFonts w:ascii="Tahoma" w:hAnsi="Tahoma" w:cs="Tahoma"/>
        </w:rPr>
        <w:t>��</w:t>
      </w:r>
      <w:r>
        <w:t>K</w:t>
      </w:r>
      <w:r>
        <w:rPr>
          <w:rFonts w:ascii="Tahoma" w:hAnsi="Tahoma" w:cs="Tahoma"/>
        </w:rPr>
        <w:t>�</w:t>
      </w:r>
    </w:p>
    <w:p w14:paraId="1BEA6ED3" w14:textId="77777777" w:rsidR="00AE7BD9" w:rsidRDefault="00AE7BD9" w:rsidP="00AE7BD9">
      <w:pPr>
        <w:pStyle w:val="Heading3"/>
      </w:pPr>
      <w:r>
        <w:t>1</w:t>
      </w:r>
      <w:r>
        <w:rPr>
          <w:rFonts w:ascii="Tahoma" w:hAnsi="Tahoma" w:cs="Tahoma"/>
        </w:rPr>
        <w:t>��</w:t>
      </w:r>
      <w:r>
        <w:t>=</w:t>
      </w:r>
      <w:proofErr w:type="spellStart"/>
      <w:r>
        <w:t>v</w:t>
      </w:r>
      <w:r>
        <w:rPr>
          <w:rFonts w:ascii="Tahoma" w:hAnsi="Tahoma" w:cs="Tahoma"/>
        </w:rPr>
        <w:t>�</w:t>
      </w:r>
      <w:r>
        <w:t>pj</w:t>
      </w:r>
      <w:proofErr w:type="spellEnd"/>
      <w:r>
        <w:rPr>
          <w:rFonts w:ascii="Tahoma" w:hAnsi="Tahoma" w:cs="Tahoma"/>
        </w:rPr>
        <w:t>�����</w:t>
      </w:r>
      <w:r>
        <w:t>+</w:t>
      </w:r>
      <w:r>
        <w:rPr>
          <w:rFonts w:ascii="Tahoma" w:hAnsi="Tahoma" w:cs="Tahoma"/>
        </w:rPr>
        <w:t>�</w:t>
      </w:r>
      <w:r>
        <w:t>...</w:t>
      </w:r>
    </w:p>
    <w:p w14:paraId="0BAA6103" w14:textId="77777777" w:rsidR="00AE7BD9" w:rsidRDefault="00AE7BD9" w:rsidP="00AE7BD9">
      <w:pPr>
        <w:pStyle w:val="Heading3"/>
      </w:pPr>
      <w:r>
        <w:t>\</w:t>
      </w:r>
      <w:r>
        <w:rPr>
          <w:rFonts w:ascii="Tahoma" w:hAnsi="Tahoma" w:cs="Tahoma"/>
        </w:rPr>
        <w:t>�</w:t>
      </w:r>
    </w:p>
    <w:p w14:paraId="225857BB" w14:textId="77777777" w:rsidR="00AE7BD9" w:rsidRDefault="00AE7BD9" w:rsidP="00AE7BD9">
      <w:pPr>
        <w:pStyle w:val="Heading3"/>
      </w:pPr>
      <w:r>
        <w:t>b$</w:t>
      </w:r>
      <w:r>
        <w:rPr>
          <w:rFonts w:ascii="Tahoma" w:hAnsi="Tahoma" w:cs="Tahoma"/>
        </w:rPr>
        <w:t>�</w:t>
      </w:r>
      <w:r>
        <w:t></w:t>
      </w:r>
      <w:r>
        <w:rPr>
          <w:rFonts w:ascii="Tahoma" w:hAnsi="Tahoma" w:cs="Tahoma"/>
        </w:rPr>
        <w:t>�</w:t>
      </w:r>
      <w:proofErr w:type="gramStart"/>
      <w:r>
        <w:t xml:space="preserve">S  </w:t>
      </w:r>
      <w:r>
        <w:rPr>
          <w:rFonts w:ascii="Tahoma" w:hAnsi="Tahoma" w:cs="Tahoma"/>
        </w:rPr>
        <w:t>�</w:t>
      </w:r>
      <w:proofErr w:type="gramEnd"/>
      <w:r>
        <w:t>P</w:t>
      </w:r>
      <w:r>
        <w:rPr>
          <w:rFonts w:ascii="Tahoma" w:hAnsi="Tahoma" w:cs="Tahoma"/>
        </w:rPr>
        <w:t>�</w:t>
      </w:r>
      <w:r>
        <w:t>;</w:t>
      </w:r>
      <w:r>
        <w:rPr>
          <w:rFonts w:ascii="Tahoma" w:hAnsi="Tahoma" w:cs="Tahoma"/>
        </w:rPr>
        <w:t>���</w:t>
      </w:r>
      <w:r>
        <w:t>$%</w:t>
      </w:r>
      <w:r>
        <w:rPr>
          <w:rFonts w:ascii="Tahoma" w:hAnsi="Tahoma" w:cs="Tahoma"/>
        </w:rPr>
        <w:t>���</w:t>
      </w:r>
      <w:r>
        <w:t>?</w:t>
      </w:r>
      <w:r>
        <w:rPr>
          <w:rFonts w:ascii="Tahoma" w:hAnsi="Tahoma" w:cs="Tahoma"/>
        </w:rPr>
        <w:t>��</w:t>
      </w:r>
      <w:proofErr w:type="spellStart"/>
      <w:r>
        <w:t>sh</w:t>
      </w:r>
      <w:proofErr w:type="spellEnd"/>
      <w:r>
        <w:rPr>
          <w:rFonts w:ascii="Tahoma" w:hAnsi="Tahoma" w:cs="Tahoma"/>
        </w:rPr>
        <w:t>�</w:t>
      </w:r>
      <w:r>
        <w:t>...</w:t>
      </w:r>
    </w:p>
    <w:p w14:paraId="322A57C8" w14:textId="77777777" w:rsidR="00AE7BD9" w:rsidRDefault="00AE7BD9" w:rsidP="00AE7BD9">
      <w:pPr>
        <w:pStyle w:val="Heading3"/>
      </w:pPr>
      <w:r>
        <w:rPr>
          <w:rFonts w:ascii="Tahoma" w:hAnsi="Tahoma" w:cs="Tahoma"/>
        </w:rPr>
        <w:t>�</w:t>
      </w:r>
      <w:r>
        <w:t>Ċ</w:t>
      </w:r>
      <w:r>
        <w:rPr>
          <w:rFonts w:ascii="Tahoma" w:hAnsi="Tahoma" w:cs="Tahoma"/>
        </w:rPr>
        <w:t>�</w:t>
      </w:r>
      <w:r>
        <w:t>@</w:t>
      </w:r>
      <w:proofErr w:type="gramStart"/>
      <w:r>
        <w:t>%{</w:t>
      </w:r>
      <w:proofErr w:type="gramEnd"/>
      <w:r>
        <w:t>l</w:t>
      </w:r>
      <w:r>
        <w:rPr>
          <w:rFonts w:ascii="Tahoma" w:hAnsi="Tahoma" w:cs="Tahoma"/>
        </w:rPr>
        <w:t>�</w:t>
      </w:r>
      <w:r>
        <w:t>\[</w:t>
      </w:r>
      <w:r>
        <w:rPr>
          <w:rFonts w:ascii="Tahoma" w:hAnsi="Tahoma" w:cs="Tahoma"/>
        </w:rPr>
        <w:t>�</w:t>
      </w:r>
      <w:proofErr w:type="spellStart"/>
      <w:r>
        <w:t>v</w:t>
      </w:r>
      <w:r>
        <w:rPr>
          <w:rFonts w:ascii="Tahoma" w:hAnsi="Tahoma" w:cs="Tahoma"/>
        </w:rPr>
        <w:t>�</w:t>
      </w:r>
      <w:r>
        <w:t>o</w:t>
      </w:r>
      <w:r>
        <w:rPr>
          <w:rFonts w:ascii="Tahoma" w:hAnsi="Tahoma" w:cs="Tahoma"/>
        </w:rPr>
        <w:t>�</w:t>
      </w:r>
      <w:r>
        <w:t>z</w:t>
      </w:r>
      <w:r>
        <w:rPr>
          <w:rFonts w:ascii="Tahoma" w:hAnsi="Tahoma" w:cs="Tahoma"/>
        </w:rPr>
        <w:t>�</w:t>
      </w:r>
      <w:r>
        <w:t>H</w:t>
      </w:r>
      <w:proofErr w:type="spellEnd"/>
      <w:r>
        <w:t>...</w:t>
      </w:r>
    </w:p>
    <w:p w14:paraId="1D766C00" w14:textId="77777777" w:rsidR="00AE7BD9" w:rsidRDefault="00AE7BD9" w:rsidP="00AE7BD9">
      <w:pPr>
        <w:pStyle w:val="Heading3"/>
      </w:pPr>
      <w:r>
        <w:t>`</w:t>
      </w:r>
      <w:r>
        <w:rPr>
          <w:rFonts w:ascii="Tahoma" w:hAnsi="Tahoma" w:cs="Tahoma"/>
        </w:rPr>
        <w:t>�</w:t>
      </w:r>
      <w:r>
        <w:t>g</w:t>
      </w:r>
      <w:r>
        <w:rPr>
          <w:rFonts w:ascii="Tahoma" w:hAnsi="Tahoma" w:cs="Tahoma"/>
        </w:rPr>
        <w:t>��</w:t>
      </w:r>
      <w:r>
        <w:t>$</w:t>
      </w:r>
      <w:r>
        <w:rPr>
          <w:rFonts w:ascii="Tahoma" w:hAnsi="Tahoma" w:cs="Tahoma"/>
        </w:rPr>
        <w:t>�</w:t>
      </w:r>
      <w:r>
        <w:t>b</w:t>
      </w:r>
      <w:r>
        <w:rPr>
          <w:rFonts w:ascii="Tahoma" w:hAnsi="Tahoma" w:cs="Tahoma"/>
        </w:rPr>
        <w:t>�</w:t>
      </w:r>
      <w:r>
        <w:t>%&lt;-</w:t>
      </w:r>
      <w:r>
        <w:rPr>
          <w:rFonts w:ascii="Tahoma" w:hAnsi="Tahoma" w:cs="Tahoma"/>
        </w:rPr>
        <w:t>��</w:t>
      </w:r>
      <w:r>
        <w:t>v</w:t>
      </w:r>
      <w:r>
        <w:rPr>
          <w:rFonts w:ascii="Tahoma" w:hAnsi="Tahoma" w:cs="Tahoma"/>
        </w:rPr>
        <w:t>��</w:t>
      </w:r>
    </w:p>
    <w:p w14:paraId="6319F565" w14:textId="77777777" w:rsidR="00AE7BD9" w:rsidRDefault="00AE7BD9" w:rsidP="00AE7BD9">
      <w:pPr>
        <w:pStyle w:val="Heading3"/>
      </w:pPr>
      <w:r>
        <w:rPr>
          <w:rFonts w:ascii="Tahoma" w:hAnsi="Tahoma" w:cs="Tahoma"/>
        </w:rPr>
        <w:t>��</w:t>
      </w:r>
      <w:r>
        <w:t>^&amp;</w:t>
      </w:r>
      <w:r>
        <w:rPr>
          <w:rFonts w:ascii="Tahoma" w:hAnsi="Tahoma" w:cs="Tahoma"/>
        </w:rPr>
        <w:t>�</w:t>
      </w:r>
    </w:p>
    <w:p w14:paraId="75E802C6" w14:textId="77777777" w:rsidR="00AE7BD9" w:rsidRDefault="00AE7BD9" w:rsidP="00AE7BD9">
      <w:pPr>
        <w:pStyle w:val="Heading3"/>
      </w:pPr>
      <w:proofErr w:type="gramStart"/>
      <w:r>
        <w:rPr>
          <w:rFonts w:ascii="Tahoma" w:hAnsi="Tahoma" w:cs="Tahoma"/>
        </w:rPr>
        <w:t>�</w:t>
      </w:r>
      <w:r>
        <w:t>( F</w:t>
      </w:r>
      <w:proofErr w:type="gramEnd"/>
      <w:r>
        <w:rPr>
          <w:rFonts w:ascii="Tahoma" w:hAnsi="Tahoma" w:cs="Tahoma"/>
        </w:rPr>
        <w:t>��</w:t>
      </w:r>
      <w:r>
        <w:t>w</w:t>
      </w:r>
      <w:r>
        <w:rPr>
          <w:rFonts w:ascii="Tahoma" w:hAnsi="Tahoma" w:cs="Tahoma"/>
        </w:rPr>
        <w:t>�</w:t>
      </w:r>
    </w:p>
    <w:p w14:paraId="60BF5306" w14:textId="77777777" w:rsidR="00AE7BD9" w:rsidRDefault="00AE7BD9" w:rsidP="00AE7BD9">
      <w:pPr>
        <w:pStyle w:val="Heading3"/>
      </w:pPr>
      <w:proofErr w:type="gramStart"/>
      <w:r>
        <w:t>?</w:t>
      </w:r>
      <w:r>
        <w:rPr>
          <w:rFonts w:ascii="Tahoma" w:hAnsi="Tahoma" w:cs="Tahoma"/>
        </w:rPr>
        <w:t>�</w:t>
      </w:r>
      <w:proofErr w:type="gramEnd"/>
      <w:r>
        <w:t xml:space="preserve">      </w:t>
      </w:r>
      <w:r>
        <w:rPr>
          <w:rFonts w:ascii="Tahoma" w:hAnsi="Tahoma" w:cs="Tahoma"/>
        </w:rPr>
        <w:t>�</w:t>
      </w:r>
      <w:r>
        <w:t>7[r</w:t>
      </w:r>
      <w:r>
        <w:rPr>
          <w:rFonts w:ascii="Tahoma" w:hAnsi="Tahoma" w:cs="Tahoma"/>
        </w:rPr>
        <w:t>���</w:t>
      </w:r>
      <w:proofErr w:type="spellStart"/>
      <w:r>
        <w:t>g</w:t>
      </w:r>
      <w:r>
        <w:rPr>
          <w:rFonts w:ascii="Tahoma" w:hAnsi="Tahoma" w:cs="Tahoma"/>
        </w:rPr>
        <w:t>�</w:t>
      </w:r>
      <w:r>
        <w:t>X</w:t>
      </w:r>
      <w:proofErr w:type="spellEnd"/>
      <w:r>
        <w:rPr>
          <w:rFonts w:ascii="Tahoma" w:hAnsi="Tahoma" w:cs="Tahoma"/>
        </w:rPr>
        <w:t>�</w:t>
      </w:r>
      <w:r>
        <w:t>Ƞ</w:t>
      </w:r>
      <w:r>
        <w:rPr>
          <w:rFonts w:ascii="Tahoma" w:hAnsi="Tahoma" w:cs="Tahoma"/>
        </w:rPr>
        <w:t>�</w:t>
      </w:r>
      <w:r>
        <w:t xml:space="preserve">=CP        </w:t>
      </w:r>
      <w:r>
        <w:rPr>
          <w:rFonts w:ascii="Tahoma" w:hAnsi="Tahoma" w:cs="Tahoma"/>
        </w:rPr>
        <w:t>��</w:t>
      </w:r>
      <w:proofErr w:type="spellStart"/>
      <w:r>
        <w:t>U|k'W</w:t>
      </w:r>
      <w:r>
        <w:rPr>
          <w:rFonts w:ascii="Tahoma" w:hAnsi="Tahoma" w:cs="Tahoma"/>
        </w:rPr>
        <w:t>�</w:t>
      </w:r>
      <w:r>
        <w:t>L!T</w:t>
      </w:r>
      <w:proofErr w:type="spellEnd"/>
    </w:p>
    <w:p w14:paraId="26E0F901" w14:textId="77777777" w:rsidR="00AE7BD9" w:rsidRDefault="00AE7BD9" w:rsidP="00AE7BD9">
      <w:pPr>
        <w:pStyle w:val="Heading3"/>
      </w:pPr>
      <w:proofErr w:type="gramStart"/>
      <w:r>
        <w:t>?</w:t>
      </w:r>
      <w:r>
        <w:rPr>
          <w:rFonts w:ascii="Tahoma" w:hAnsi="Tahoma" w:cs="Tahoma"/>
        </w:rPr>
        <w:t>�</w:t>
      </w:r>
      <w:proofErr w:type="gramEnd"/>
      <w:r>
        <w:rPr>
          <w:rFonts w:ascii="Tahoma" w:hAnsi="Tahoma" w:cs="Tahoma"/>
        </w:rPr>
        <w:t>�</w:t>
      </w:r>
      <w:r>
        <w:t>d</w:t>
      </w:r>
      <w:r>
        <w:rPr>
          <w:rFonts w:ascii="Tahoma" w:hAnsi="Tahoma" w:cs="Tahoma"/>
        </w:rPr>
        <w:t>�</w:t>
      </w:r>
      <w:r>
        <w:t>!b</w:t>
      </w:r>
      <w:r>
        <w:rPr>
          <w:rFonts w:ascii="Tahoma" w:hAnsi="Tahoma" w:cs="Tahoma"/>
        </w:rPr>
        <w:t>����</w:t>
      </w:r>
      <w:r>
        <w:t xml:space="preserve">{. </w:t>
      </w:r>
      <w:r>
        <w:rPr>
          <w:rFonts w:ascii="Tahoma" w:hAnsi="Tahoma" w:cs="Tahoma"/>
        </w:rPr>
        <w:t>���</w:t>
      </w:r>
      <w:proofErr w:type="gramStart"/>
      <w:r>
        <w:t>I}A</w:t>
      </w:r>
      <w:proofErr w:type="gramEnd"/>
      <w:r>
        <w:t>@l79</w:t>
      </w:r>
      <w:r>
        <w:rPr>
          <w:rFonts w:hint="cs"/>
        </w:rPr>
        <w:t>ٻ</w:t>
      </w:r>
      <w:r>
        <w:t>-</w:t>
      </w:r>
      <w:r>
        <w:rPr>
          <w:rFonts w:ascii="Tahoma" w:hAnsi="Tahoma" w:cs="Tahoma"/>
        </w:rPr>
        <w:t>����</w:t>
      </w:r>
      <w:r>
        <w:t>Z</w:t>
      </w:r>
      <w:r>
        <w:rPr>
          <w:rFonts w:ascii="Tahoma" w:hAnsi="Tahoma" w:cs="Tahoma"/>
        </w:rPr>
        <w:t>���</w:t>
      </w:r>
      <w:r>
        <w:t>Z</w:t>
      </w:r>
      <w:r>
        <w:rPr>
          <w:rFonts w:ascii="Tahoma" w:hAnsi="Tahoma" w:cs="Tahoma"/>
        </w:rPr>
        <w:t>��</w:t>
      </w:r>
      <w:r>
        <w:t xml:space="preserve">   </w:t>
      </w:r>
      <w:r>
        <w:rPr>
          <w:rFonts w:ascii="Tahoma" w:hAnsi="Tahoma" w:cs="Tahoma"/>
        </w:rPr>
        <w:t>���</w:t>
      </w:r>
      <w:r>
        <w:t>^</w:t>
      </w:r>
      <w:r>
        <w:rPr>
          <w:rFonts w:ascii="Tahoma" w:hAnsi="Tahoma" w:cs="Tahoma"/>
        </w:rPr>
        <w:t>��</w:t>
      </w:r>
      <w:proofErr w:type="spellStart"/>
      <w:r>
        <w:t>drI</w:t>
      </w:r>
      <w:r>
        <w:rPr>
          <w:rFonts w:ascii="Tahoma" w:hAnsi="Tahoma" w:cs="Tahoma"/>
        </w:rPr>
        <w:t>�</w:t>
      </w:r>
      <w:r>
        <w:t>XL</w:t>
      </w:r>
      <w:proofErr w:type="spellEnd"/>
      <w:r>
        <w:t>%</w:t>
      </w:r>
      <w:r>
        <w:rPr>
          <w:rFonts w:ascii="Tahoma" w:hAnsi="Tahoma" w:cs="Tahoma"/>
        </w:rPr>
        <w:t>��</w:t>
      </w:r>
      <w:r>
        <w:t>_</w:t>
      </w:r>
      <w:r>
        <w:rPr>
          <w:rFonts w:ascii="Tahoma" w:hAnsi="Tahoma" w:cs="Tahoma"/>
        </w:rPr>
        <w:t>�</w:t>
      </w:r>
      <w:r>
        <w:t>?</w:t>
      </w:r>
      <w:r>
        <w:rPr>
          <w:rFonts w:ascii="Tahoma" w:hAnsi="Tahoma" w:cs="Tahoma"/>
        </w:rPr>
        <w:t>�</w:t>
      </w:r>
      <w:r>
        <w:t>X</w:t>
      </w:r>
      <w:r>
        <w:rPr>
          <w:rFonts w:ascii="Tahoma" w:hAnsi="Tahoma" w:cs="Tahoma"/>
        </w:rPr>
        <w:t>�</w:t>
      </w:r>
      <w:r>
        <w:t>D</w:t>
      </w:r>
      <w:r>
        <w:rPr>
          <w:rFonts w:ascii="Tahoma" w:hAnsi="Tahoma" w:cs="Tahoma"/>
        </w:rPr>
        <w:t>�</w:t>
      </w:r>
      <w:r>
        <w:t>6</w:t>
      </w:r>
      <w:r>
        <w:rPr>
          <w:rFonts w:ascii="Tahoma" w:hAnsi="Tahoma" w:cs="Tahoma"/>
        </w:rPr>
        <w:t>���</w:t>
      </w:r>
      <w:proofErr w:type="spellStart"/>
      <w:r>
        <w:t>l</w:t>
      </w:r>
      <w:r>
        <w:rPr>
          <w:rFonts w:ascii="Tahoma" w:hAnsi="Tahoma" w:cs="Tahoma"/>
        </w:rPr>
        <w:t>�</w:t>
      </w:r>
      <w:r>
        <w:t>V</w:t>
      </w:r>
      <w:proofErr w:type="spellEnd"/>
      <w:r>
        <w:t>]n+</w:t>
      </w:r>
      <w:r>
        <w:rPr>
          <w:rFonts w:ascii="Tahoma" w:hAnsi="Tahoma" w:cs="Tahoma"/>
        </w:rPr>
        <w:t>��</w:t>
      </w:r>
    </w:p>
    <w:p w14:paraId="1FBD5D74" w14:textId="77777777" w:rsidR="00AE7BD9" w:rsidRDefault="00AE7BD9" w:rsidP="00AE7BD9">
      <w:pPr>
        <w:pStyle w:val="Heading3"/>
      </w:pPr>
      <w:r>
        <w:rPr>
          <w:rFonts w:ascii="Tahoma" w:hAnsi="Tahoma" w:cs="Tahoma"/>
        </w:rPr>
        <w:t>�</w:t>
      </w:r>
      <w:r>
        <w:t>y</w:t>
      </w:r>
    </w:p>
    <w:p w14:paraId="3EB6E68F" w14:textId="77777777" w:rsidR="00AE7BD9" w:rsidRDefault="00AE7BD9" w:rsidP="00AE7BD9">
      <w:pPr>
        <w:pStyle w:val="Heading3"/>
      </w:pPr>
      <w:r>
        <w:t>ʒ</w:t>
      </w:r>
      <w:r>
        <w:rPr>
          <w:rFonts w:ascii="Tahoma" w:hAnsi="Tahoma" w:cs="Tahoma"/>
        </w:rPr>
        <w:t>�</w:t>
      </w:r>
      <w:r>
        <w:t>w</w:t>
      </w:r>
      <w:r>
        <w:rPr>
          <w:rFonts w:ascii="Tahoma" w:hAnsi="Tahoma" w:cs="Tahoma"/>
        </w:rPr>
        <w:t>�</w:t>
      </w:r>
      <w:r>
        <w:t>v</w:t>
      </w:r>
      <w:r>
        <w:rPr>
          <w:rFonts w:ascii="Tahoma" w:hAnsi="Tahoma" w:cs="Tahoma"/>
        </w:rPr>
        <w:t>�</w:t>
      </w:r>
      <w:r>
        <w:t>8-</w:t>
      </w:r>
      <w:r>
        <w:rPr>
          <w:rFonts w:ascii="Tahoma" w:hAnsi="Tahoma" w:cs="Tahoma"/>
        </w:rPr>
        <w:t>��</w:t>
      </w:r>
      <w:r>
        <w:t>'e8:c</w:t>
      </w:r>
      <w:r>
        <w:rPr>
          <w:rFonts w:ascii="Tahoma" w:hAnsi="Tahoma" w:cs="Tahoma"/>
        </w:rPr>
        <w:t>��</w:t>
      </w:r>
      <w:r>
        <w:t>X</w:t>
      </w:r>
      <w:r>
        <w:rPr>
          <w:rFonts w:ascii="Tahoma" w:hAnsi="Tahoma" w:cs="Tahoma"/>
        </w:rPr>
        <w:t>��</w:t>
      </w:r>
      <w:r>
        <w:t>8</w:t>
      </w:r>
      <w:r>
        <w:rPr>
          <w:rFonts w:ascii="Tahoma" w:hAnsi="Tahoma" w:cs="Tahoma"/>
        </w:rPr>
        <w:t>�</w:t>
      </w:r>
      <w:proofErr w:type="gramStart"/>
      <w:r>
        <w:rPr>
          <w:rFonts w:ascii="Tahoma" w:hAnsi="Tahoma" w:cs="Tahoma"/>
        </w:rPr>
        <w:t>�</w:t>
      </w:r>
      <w:r>
        <w:t>{</w:t>
      </w:r>
      <w:proofErr w:type="gramEnd"/>
    </w:p>
    <w:p w14:paraId="09B7D75E" w14:textId="77777777" w:rsidR="00AE7BD9" w:rsidRDefault="00AE7BD9" w:rsidP="00AE7BD9">
      <w:pPr>
        <w:pStyle w:val="Heading3"/>
      </w:pPr>
      <w:r>
        <w:t>J_3</w:t>
      </w:r>
      <w:r>
        <w:rPr>
          <w:rFonts w:ascii="Tahoma" w:hAnsi="Tahoma" w:cs="Tahoma"/>
        </w:rPr>
        <w:t>�</w:t>
      </w:r>
      <w:r>
        <w:t>C</w:t>
      </w:r>
      <w:r>
        <w:rPr>
          <w:rFonts w:ascii="Tahoma" w:hAnsi="Tahoma" w:cs="Tahoma"/>
        </w:rPr>
        <w:t>�</w:t>
      </w:r>
      <w:r>
        <w:t>P9</w:t>
      </w:r>
      <w:r>
        <w:rPr>
          <w:rFonts w:ascii="Tahoma" w:hAnsi="Tahoma" w:cs="Tahoma"/>
        </w:rPr>
        <w:t>�</w:t>
      </w:r>
      <w:r>
        <w:t>J</w:t>
      </w:r>
      <w:r>
        <w:rPr>
          <w:rFonts w:ascii="Tahoma" w:hAnsi="Tahoma" w:cs="Tahoma"/>
        </w:rPr>
        <w:t>�����</w:t>
      </w:r>
      <w:r>
        <w:t>6Pho</w:t>
      </w:r>
      <w:r>
        <w:rPr>
          <w:rFonts w:ascii="Tahoma" w:hAnsi="Tahoma" w:cs="Tahoma"/>
        </w:rPr>
        <w:t>�</w:t>
      </w:r>
      <w:r>
        <w:t>S</w:t>
      </w:r>
      <w:r>
        <w:rPr>
          <w:rFonts w:ascii="Tahoma" w:hAnsi="Tahoma" w:cs="Tahoma"/>
        </w:rPr>
        <w:t>�</w:t>
      </w:r>
      <w:r>
        <w:t>%Q</w:t>
      </w:r>
      <w:r>
        <w:rPr>
          <w:rFonts w:ascii="Tahoma" w:hAnsi="Tahoma" w:cs="Tahoma"/>
        </w:rPr>
        <w:t>�</w:t>
      </w:r>
      <w:r>
        <w:t>^</w:t>
      </w:r>
      <w:r>
        <w:rPr>
          <w:rFonts w:ascii="Tahoma" w:hAnsi="Tahoma" w:cs="Tahoma"/>
        </w:rPr>
        <w:t>�</w:t>
      </w:r>
      <w:r>
        <w:t>ʀ</w:t>
      </w:r>
      <w:r>
        <w:rPr>
          <w:rFonts w:ascii="Tahoma" w:hAnsi="Tahoma" w:cs="Tahoma"/>
        </w:rPr>
        <w:t>�</w:t>
      </w:r>
      <w:proofErr w:type="gramStart"/>
      <w:r>
        <w:t>c]</w:t>
      </w:r>
      <w:r>
        <w:rPr>
          <w:rFonts w:ascii="Tahoma" w:hAnsi="Tahoma" w:cs="Tahoma"/>
        </w:rPr>
        <w:t>�</w:t>
      </w:r>
      <w:proofErr w:type="gramEnd"/>
      <w:r>
        <w:rPr>
          <w:rFonts w:ascii="Tahoma" w:hAnsi="Tahoma" w:cs="Tahoma"/>
        </w:rPr>
        <w:t>��</w:t>
      </w:r>
      <w:r>
        <w:t>1</w:t>
      </w:r>
      <w:r>
        <w:rPr>
          <w:rFonts w:ascii="Tahoma" w:hAnsi="Tahoma" w:cs="Tahoma"/>
        </w:rPr>
        <w:t>�</w:t>
      </w:r>
      <w:r>
        <w:t>+</w:t>
      </w:r>
      <w:r>
        <w:rPr>
          <w:rFonts w:ascii="Tahoma" w:hAnsi="Tahoma" w:cs="Tahoma"/>
        </w:rPr>
        <w:t>�</w:t>
      </w:r>
      <w:r>
        <w:t>K¬z</w:t>
      </w:r>
      <w:r>
        <w:rPr>
          <w:rFonts w:ascii="Tahoma" w:hAnsi="Tahoma" w:cs="Tahoma"/>
        </w:rPr>
        <w:t>��</w:t>
      </w:r>
      <w:r>
        <w:t>!h</w:t>
      </w:r>
      <w:r>
        <w:rPr>
          <w:rFonts w:ascii="Tahoma" w:hAnsi="Tahoma" w:cs="Tahoma"/>
        </w:rPr>
        <w:t>�</w:t>
      </w:r>
      <w:r>
        <w:t>/</w:t>
      </w:r>
      <w:r>
        <w:rPr>
          <w:rFonts w:ascii="Tahoma" w:hAnsi="Tahoma" w:cs="Tahoma"/>
        </w:rPr>
        <w:t>����</w:t>
      </w:r>
      <w:r>
        <w:t>k</w:t>
      </w:r>
      <w:r>
        <w:rPr>
          <w:rFonts w:ascii="Tahoma" w:hAnsi="Tahoma" w:cs="Tahoma"/>
        </w:rPr>
        <w:t>�����</w:t>
      </w:r>
      <w:r>
        <w:t>^V</w:t>
      </w:r>
      <w:r>
        <w:rPr>
          <w:rFonts w:ascii="Tahoma" w:hAnsi="Tahoma" w:cs="Tahoma"/>
        </w:rPr>
        <w:t>�</w:t>
      </w:r>
      <w:r>
        <w:t>:)</w:t>
      </w:r>
      <w:r>
        <w:rPr>
          <w:rFonts w:ascii="Tahoma" w:hAnsi="Tahoma" w:cs="Tahoma"/>
        </w:rPr>
        <w:t>�</w:t>
      </w:r>
      <w:r>
        <w:t>v</w:t>
      </w:r>
      <w:r>
        <w:rPr>
          <w:rFonts w:ascii="Tahoma" w:hAnsi="Tahoma" w:cs="Tahoma"/>
        </w:rPr>
        <w:t>���</w:t>
      </w:r>
      <w:r>
        <w:t>M</w:t>
      </w:r>
      <w:r>
        <w:rPr>
          <w:rFonts w:ascii="Tahoma" w:hAnsi="Tahoma" w:cs="Tahoma"/>
        </w:rPr>
        <w:t>�</w:t>
      </w:r>
      <w:r>
        <w:t>G</w:t>
      </w:r>
      <w:r>
        <w:rPr>
          <w:rFonts w:ascii="Tahoma" w:hAnsi="Tahoma" w:cs="Tahoma"/>
        </w:rPr>
        <w:t>�</w:t>
      </w:r>
      <w:r>
        <w:t>...</w:t>
      </w:r>
    </w:p>
    <w:p w14:paraId="6CCDD556" w14:textId="77777777" w:rsidR="00AE7BD9" w:rsidRDefault="00AE7BD9" w:rsidP="00AE7BD9">
      <w:pPr>
        <w:pStyle w:val="Heading3"/>
      </w:pPr>
      <w:proofErr w:type="spellStart"/>
      <w:r>
        <w:t>YT</w:t>
      </w:r>
      <w:r>
        <w:rPr>
          <w:rFonts w:ascii="Tahoma" w:hAnsi="Tahoma" w:cs="Tahoma"/>
        </w:rPr>
        <w:t>�</w:t>
      </w:r>
      <w:r>
        <w:rPr>
          <w:rFonts w:hint="cs"/>
        </w:rPr>
        <w:t>ڹ</w:t>
      </w:r>
      <w:r>
        <w:rPr>
          <w:rFonts w:ascii="Tahoma" w:hAnsi="Tahoma" w:cs="Tahoma"/>
        </w:rPr>
        <w:t>�</w:t>
      </w:r>
      <w:r>
        <w:t>L</w:t>
      </w:r>
      <w:proofErr w:type="spellEnd"/>
      <w:r>
        <w:rPr>
          <w:rFonts w:ascii="Tahoma" w:hAnsi="Tahoma" w:cs="Tahoma"/>
        </w:rPr>
        <w:t>�</w:t>
      </w:r>
      <w:r>
        <w:t>$</w:t>
      </w:r>
      <w:r>
        <w:rPr>
          <w:rFonts w:ascii="Tahoma" w:hAnsi="Tahoma" w:cs="Tahoma"/>
        </w:rPr>
        <w:t>���</w:t>
      </w:r>
      <w:r>
        <w:t>Vv5پ</w:t>
      </w:r>
      <w:r>
        <w:rPr>
          <w:rFonts w:ascii="Tahoma" w:hAnsi="Tahoma" w:cs="Tahoma"/>
        </w:rPr>
        <w:t>�</w:t>
      </w:r>
      <w:r>
        <w:t>Ⱥ</w:t>
      </w:r>
      <w:r>
        <w:rPr>
          <w:rFonts w:ascii="Tahoma" w:hAnsi="Tahoma" w:cs="Tahoma"/>
        </w:rPr>
        <w:t>�</w:t>
      </w:r>
      <w:proofErr w:type="spellStart"/>
      <w:r>
        <w:t>qu</w:t>
      </w:r>
      <w:proofErr w:type="spellEnd"/>
      <w:r>
        <w:rPr>
          <w:rFonts w:ascii="Tahoma" w:hAnsi="Tahoma" w:cs="Tahoma"/>
        </w:rPr>
        <w:t>����</w:t>
      </w:r>
      <w:r>
        <w:t>v</w:t>
      </w:r>
      <w:r>
        <w:rPr>
          <w:rFonts w:ascii="Tahoma" w:hAnsi="Tahoma" w:cs="Tahoma"/>
        </w:rPr>
        <w:t>��</w:t>
      </w:r>
      <w:r>
        <w:t>|</w:t>
      </w:r>
      <w:r>
        <w:rPr>
          <w:rFonts w:ascii="Tahoma" w:hAnsi="Tahoma" w:cs="Tahoma"/>
        </w:rPr>
        <w:t>���</w:t>
      </w:r>
      <w:r>
        <w:t>&gt;4</w:t>
      </w:r>
      <w:r>
        <w:rPr>
          <w:rFonts w:ascii="Tahoma" w:hAnsi="Tahoma" w:cs="Tahoma"/>
        </w:rPr>
        <w:t>������</w:t>
      </w:r>
      <w:r>
        <w:t>~</w:t>
      </w:r>
      <w:proofErr w:type="spellStart"/>
      <w:r>
        <w:t>s</w:t>
      </w:r>
      <w:r>
        <w:rPr>
          <w:rFonts w:ascii="Tahoma" w:hAnsi="Tahoma" w:cs="Tahoma"/>
        </w:rPr>
        <w:t>�</w:t>
      </w:r>
      <w:r>
        <w:t>u</w:t>
      </w:r>
      <w:r>
        <w:rPr>
          <w:rFonts w:ascii="Tahoma" w:hAnsi="Tahoma" w:cs="Tahoma"/>
        </w:rPr>
        <w:t>�</w:t>
      </w:r>
      <w:r>
        <w:t>P</w:t>
      </w:r>
      <w:proofErr w:type="spellEnd"/>
      <w:r>
        <w:rPr>
          <w:rFonts w:ascii="Tahoma" w:hAnsi="Tahoma" w:cs="Tahoma"/>
        </w:rPr>
        <w:t>�</w:t>
      </w:r>
      <w:r>
        <w:t xml:space="preserve"> </w:t>
      </w:r>
      <w:r>
        <w:rPr>
          <w:rFonts w:ascii="Tahoma" w:hAnsi="Tahoma" w:cs="Tahoma"/>
        </w:rPr>
        <w:t>����</w:t>
      </w:r>
      <w:r>
        <w:t>J</w:t>
      </w:r>
      <w:r>
        <w:rPr>
          <w:rFonts w:ascii="Tahoma" w:hAnsi="Tahoma" w:cs="Tahoma"/>
        </w:rPr>
        <w:t>�</w:t>
      </w:r>
      <w:r>
        <w:t>ID</w:t>
      </w:r>
      <w:proofErr w:type="gramStart"/>
      <w:r>
        <w:rPr>
          <w:rFonts w:ascii="Tahoma" w:hAnsi="Tahoma" w:cs="Tahoma"/>
        </w:rPr>
        <w:t>�</w:t>
      </w:r>
      <w:r>
        <w:t>)</w:t>
      </w:r>
      <w:r>
        <w:rPr>
          <w:rFonts w:ascii="Tahoma" w:hAnsi="Tahoma" w:cs="Tahoma"/>
        </w:rPr>
        <w:t>�</w:t>
      </w:r>
      <w:proofErr w:type="gramEnd"/>
      <w:r>
        <w:t>l13</w:t>
      </w:r>
      <w:r>
        <w:rPr>
          <w:rFonts w:ascii="Tahoma" w:hAnsi="Tahoma" w:cs="Tahoma"/>
        </w:rPr>
        <w:t>�</w:t>
      </w:r>
      <w:r>
        <w:t>F-</w:t>
      </w:r>
      <w:r>
        <w:rPr>
          <w:rFonts w:ascii="Tahoma" w:hAnsi="Tahoma" w:cs="Tahoma"/>
        </w:rPr>
        <w:t>�</w:t>
      </w:r>
      <w:proofErr w:type="spellStart"/>
      <w:r>
        <w:t>LyS</w:t>
      </w:r>
      <w:proofErr w:type="spellEnd"/>
      <w:r>
        <w:rPr>
          <w:rFonts w:ascii="Tahoma" w:hAnsi="Tahoma" w:cs="Tahoma"/>
        </w:rPr>
        <w:t>��</w:t>
      </w:r>
      <w:r>
        <w:t>Ķ</w:t>
      </w:r>
      <w:r>
        <w:rPr>
          <w:rFonts w:ascii="Tahoma" w:hAnsi="Tahoma" w:cs="Tahoma"/>
        </w:rPr>
        <w:t>����</w:t>
      </w:r>
      <w:r>
        <w:t>J</w:t>
      </w:r>
      <w:r>
        <w:rPr>
          <w:rFonts w:ascii="Tahoma" w:hAnsi="Tahoma" w:cs="Tahoma"/>
        </w:rPr>
        <w:t>��</w:t>
      </w:r>
      <w:r>
        <w:t>L</w:t>
      </w:r>
      <w:r>
        <w:rPr>
          <w:rFonts w:ascii="Tahoma" w:hAnsi="Tahoma" w:cs="Tahoma"/>
        </w:rPr>
        <w:t>�</w:t>
      </w:r>
      <w:r>
        <w:t>B</w:t>
      </w:r>
    </w:p>
    <w:p w14:paraId="2F7E3A2E" w14:textId="77777777" w:rsidR="00AE7BD9" w:rsidRDefault="00AE7BD9" w:rsidP="00AE7BD9">
      <w:pPr>
        <w:pStyle w:val="Heading3"/>
      </w:pPr>
      <w:r>
        <w:t>H@&gt;oo</w:t>
      </w:r>
      <w:r>
        <w:rPr>
          <w:rFonts w:ascii="Calibri" w:hAnsi="Calibri" w:cs="Calibri"/>
        </w:rPr>
        <w:t>׎</w:t>
      </w:r>
      <w:r>
        <w:t>8Ȉs</w:t>
      </w:r>
      <w:r>
        <w:rPr>
          <w:rFonts w:ascii="Tahoma" w:hAnsi="Tahoma" w:cs="Tahoma"/>
        </w:rPr>
        <w:t>��</w:t>
      </w:r>
      <w:proofErr w:type="gramStart"/>
      <w:r>
        <w:rPr>
          <w:rFonts w:ascii="Tahoma" w:hAnsi="Tahoma" w:cs="Tahoma"/>
        </w:rPr>
        <w:t>�</w:t>
      </w:r>
      <w:r>
        <w:t>.</w:t>
      </w:r>
      <w:r>
        <w:rPr>
          <w:rFonts w:ascii="Tahoma" w:hAnsi="Tahoma" w:cs="Tahoma"/>
        </w:rPr>
        <w:t>�</w:t>
      </w:r>
      <w:proofErr w:type="gramEnd"/>
      <w:r>
        <w:rPr>
          <w:rFonts w:ascii="Tahoma" w:hAnsi="Tahoma" w:cs="Tahoma"/>
        </w:rPr>
        <w:t>��</w:t>
      </w:r>
      <w:r>
        <w:t>B</w:t>
      </w:r>
    </w:p>
    <w:p w14:paraId="188ACCF5" w14:textId="77777777" w:rsidR="00AE7BD9" w:rsidRDefault="00AE7BD9" w:rsidP="00AE7BD9">
      <w:pPr>
        <w:pStyle w:val="Heading3"/>
      </w:pPr>
      <w:r>
        <w:t>U</w:t>
      </w:r>
      <w:r>
        <w:rPr>
          <w:rFonts w:ascii="Tahoma" w:hAnsi="Tahoma" w:cs="Tahoma"/>
        </w:rPr>
        <w:t>�</w:t>
      </w:r>
      <w:r>
        <w:t>...</w:t>
      </w:r>
    </w:p>
    <w:p w14:paraId="1FE5891B" w14:textId="77777777" w:rsidR="00AE7BD9" w:rsidRDefault="00AE7BD9" w:rsidP="00AE7BD9">
      <w:pPr>
        <w:pStyle w:val="Heading3"/>
      </w:pPr>
      <w:r>
        <w:rPr>
          <w:rFonts w:ascii="Tahoma" w:hAnsi="Tahoma" w:cs="Tahoma"/>
        </w:rPr>
        <w:t>����</w:t>
      </w:r>
      <w:r>
        <w:t>/{</w:t>
      </w:r>
      <w:proofErr w:type="spellStart"/>
      <w:proofErr w:type="gramStart"/>
      <w:r>
        <w:t>o:Y</w:t>
      </w:r>
      <w:proofErr w:type="spellEnd"/>
      <w:proofErr w:type="gramEnd"/>
      <w:r>
        <w:rPr>
          <w:rFonts w:ascii="Tahoma" w:hAnsi="Tahoma" w:cs="Tahoma"/>
        </w:rPr>
        <w:t>��</w:t>
      </w:r>
      <w:proofErr w:type="spellStart"/>
      <w:r>
        <w:t>O</w:t>
      </w:r>
      <w:r>
        <w:rPr>
          <w:rFonts w:ascii="Tahoma" w:hAnsi="Tahoma" w:cs="Tahoma"/>
        </w:rPr>
        <w:t>�</w:t>
      </w:r>
      <w:r>
        <w:t>ƘqV</w:t>
      </w:r>
      <w:proofErr w:type="spellEnd"/>
      <w:r>
        <w:rPr>
          <w:rFonts w:ascii="Tahoma" w:hAnsi="Tahoma" w:cs="Tahoma"/>
        </w:rPr>
        <w:t>���</w:t>
      </w:r>
      <w:r>
        <w:t>&gt;</w:t>
      </w:r>
      <w:r>
        <w:rPr>
          <w:rFonts w:ascii="Tahoma" w:hAnsi="Tahoma" w:cs="Tahoma"/>
        </w:rPr>
        <w:t>���</w:t>
      </w:r>
      <w:r>
        <w:t>;</w:t>
      </w:r>
    </w:p>
    <w:p w14:paraId="43C989D4" w14:textId="77777777" w:rsidR="00AE7BD9" w:rsidRDefault="00AE7BD9" w:rsidP="00AE7BD9">
      <w:pPr>
        <w:pStyle w:val="Heading3"/>
      </w:pPr>
      <w:r>
        <w:rPr>
          <w:rFonts w:ascii="Tahoma" w:hAnsi="Tahoma" w:cs="Tahoma"/>
        </w:rPr>
        <w:t>����</w:t>
      </w:r>
      <w:r>
        <w:t>_</w:t>
      </w:r>
      <w:r>
        <w:rPr>
          <w:rFonts w:ascii="Tahoma" w:hAnsi="Tahoma" w:cs="Tahoma"/>
        </w:rPr>
        <w:t>��</w:t>
      </w:r>
      <w:r>
        <w:t>5</w:t>
      </w:r>
      <w:r>
        <w:rPr>
          <w:rFonts w:ascii="Tahoma" w:hAnsi="Tahoma" w:cs="Tahoma"/>
        </w:rPr>
        <w:t>��</w:t>
      </w:r>
      <w:r>
        <w:t>J</w:t>
      </w:r>
      <w:r>
        <w:rPr>
          <w:rFonts w:ascii="Tahoma" w:hAnsi="Tahoma" w:cs="Tahoma"/>
        </w:rPr>
        <w:t>��</w:t>
      </w:r>
      <w:r>
        <w:t>"</w:t>
      </w:r>
      <w:proofErr w:type="spellStart"/>
      <w:r>
        <w:t>s</w:t>
      </w:r>
      <w:r>
        <w:rPr>
          <w:rFonts w:ascii="Tahoma" w:hAnsi="Tahoma" w:cs="Tahoma"/>
        </w:rPr>
        <w:t>�</w:t>
      </w:r>
      <w:r>
        <w:t>l</w:t>
      </w:r>
      <w:proofErr w:type="spellEnd"/>
    </w:p>
    <w:p w14:paraId="25B96CA0" w14:textId="77777777" w:rsidR="00AE7BD9" w:rsidRDefault="00AE7BD9" w:rsidP="00AE7BD9">
      <w:pPr>
        <w:pStyle w:val="Heading3"/>
      </w:pPr>
      <w:r>
        <w:t>PKY</w:t>
      </w:r>
      <w:r>
        <w:rPr>
          <w:rFonts w:ascii="Tahoma" w:hAnsi="Tahoma" w:cs="Tahoma"/>
        </w:rPr>
        <w:t>�</w:t>
      </w:r>
      <w:r>
        <w:t>%</w:t>
      </w:r>
      <w:r>
        <w:rPr>
          <w:rFonts w:ascii="Tahoma" w:hAnsi="Tahoma" w:cs="Tahoma"/>
        </w:rPr>
        <w:t>��</w:t>
      </w:r>
      <w:proofErr w:type="gramStart"/>
      <w:r>
        <w:t>SLV)</w:t>
      </w:r>
      <w:r>
        <w:rPr>
          <w:rFonts w:ascii="Tahoma" w:hAnsi="Tahoma" w:cs="Tahoma"/>
        </w:rPr>
        <w:t>�</w:t>
      </w:r>
      <w:proofErr w:type="gramEnd"/>
      <w:r>
        <w:t>3</w:t>
      </w:r>
      <w:r>
        <w:rPr>
          <w:rFonts w:ascii="Tahoma" w:hAnsi="Tahoma" w:cs="Tahoma"/>
        </w:rPr>
        <w:t>�</w:t>
      </w:r>
      <w:r>
        <w:t>lє_</w:t>
      </w:r>
      <w:r>
        <w:rPr>
          <w:rFonts w:ascii="Tahoma" w:hAnsi="Tahoma" w:cs="Tahoma"/>
        </w:rPr>
        <w:t>�</w:t>
      </w:r>
      <w:r>
        <w:t>E</w:t>
      </w:r>
      <w:r>
        <w:rPr>
          <w:rFonts w:ascii="Tahoma" w:hAnsi="Tahoma" w:cs="Tahoma"/>
        </w:rPr>
        <w:t>�</w:t>
      </w:r>
      <w:r>
        <w:t>m</w:t>
      </w:r>
      <w:r>
        <w:rPr>
          <w:rFonts w:ascii="Tahoma" w:hAnsi="Tahoma" w:cs="Tahoma"/>
        </w:rPr>
        <w:t>���</w:t>
      </w:r>
      <w:r>
        <w:t>$;s</w:t>
      </w:r>
      <w:r>
        <w:rPr>
          <w:rFonts w:ascii="Tahoma" w:hAnsi="Tahoma" w:cs="Tahoma"/>
        </w:rPr>
        <w:t>�����</w:t>
      </w:r>
      <w:proofErr w:type="spellStart"/>
      <w:r>
        <w:t>ύZ</w:t>
      </w:r>
      <w:proofErr w:type="spellEnd"/>
      <w:r>
        <w:rPr>
          <w:rFonts w:ascii="Tahoma" w:hAnsi="Tahoma" w:cs="Tahoma"/>
        </w:rPr>
        <w:t>���</w:t>
      </w:r>
      <w:r>
        <w:t>NZ</w:t>
      </w:r>
      <w:r>
        <w:rPr>
          <w:rFonts w:ascii="Tahoma" w:hAnsi="Tahoma" w:cs="Tahoma"/>
        </w:rPr>
        <w:t>�</w:t>
      </w:r>
      <w:r>
        <w:t>-U73(</w:t>
      </w:r>
      <w:r>
        <w:rPr>
          <w:rFonts w:ascii="Tahoma" w:hAnsi="Tahoma" w:cs="Tahoma"/>
        </w:rPr>
        <w:t>��</w:t>
      </w:r>
      <w:proofErr w:type="spellStart"/>
      <w:r>
        <w:t>Q</w:t>
      </w:r>
      <w:r>
        <w:rPr>
          <w:rFonts w:ascii="Tahoma" w:hAnsi="Tahoma" w:cs="Tahoma"/>
        </w:rPr>
        <w:t>�</w:t>
      </w:r>
      <w:r>
        <w:t>lД</w:t>
      </w:r>
      <w:proofErr w:type="spellEnd"/>
      <w:r>
        <w:rPr>
          <w:rFonts w:ascii="Tahoma" w:hAnsi="Tahoma" w:cs="Tahoma"/>
        </w:rPr>
        <w:t>���</w:t>
      </w:r>
      <w:r>
        <w:t>p</w:t>
      </w:r>
      <w:r>
        <w:rPr>
          <w:rFonts w:ascii="Tahoma" w:hAnsi="Tahoma" w:cs="Tahoma"/>
        </w:rPr>
        <w:t>�</w:t>
      </w:r>
    </w:p>
    <w:p w14:paraId="5588EB19" w14:textId="77777777" w:rsidR="00AE7BD9" w:rsidRDefault="00AE7BD9" w:rsidP="00AE7BD9">
      <w:pPr>
        <w:pStyle w:val="Heading3"/>
      </w:pPr>
      <w:r>
        <w:rPr>
          <w:rFonts w:ascii="Tahoma" w:hAnsi="Tahoma" w:cs="Tahoma"/>
        </w:rPr>
        <w:t>��</w:t>
      </w:r>
      <w:r>
        <w:t>Kw</w:t>
      </w:r>
      <w:r>
        <w:rPr>
          <w:rFonts w:ascii="Tahoma" w:hAnsi="Tahoma" w:cs="Tahoma"/>
        </w:rPr>
        <w:t>������������</w:t>
      </w:r>
      <w:r>
        <w:t>KQD</w:t>
      </w:r>
      <w:r>
        <w:rPr>
          <w:rFonts w:ascii="Tahoma" w:hAnsi="Tahoma" w:cs="Tahoma"/>
        </w:rPr>
        <w:t>��</w:t>
      </w:r>
      <w:r>
        <w:t>ȉ</w:t>
      </w:r>
      <w:r>
        <w:rPr>
          <w:rFonts w:ascii="Tahoma" w:hAnsi="Tahoma" w:cs="Tahoma"/>
        </w:rPr>
        <w:t>�</w:t>
      </w:r>
      <w:proofErr w:type="gramStart"/>
      <w:r>
        <w:rPr>
          <w:rFonts w:ascii="Tahoma" w:hAnsi="Tahoma" w:cs="Tahoma"/>
        </w:rPr>
        <w:t>�</w:t>
      </w:r>
      <w:r>
        <w:t>:</w:t>
      </w:r>
      <w:proofErr w:type="spellStart"/>
      <w:r>
        <w:t>aQ</w:t>
      </w:r>
      <w:proofErr w:type="spellEnd"/>
      <w:proofErr w:type="gramEnd"/>
      <w:r>
        <w:rPr>
          <w:rFonts w:ascii="Tahoma" w:hAnsi="Tahoma" w:cs="Tahoma"/>
        </w:rPr>
        <w:t>���</w:t>
      </w:r>
      <w:r>
        <w:t>6 x</w:t>
      </w:r>
      <w:r>
        <w:rPr>
          <w:rFonts w:ascii="Tahoma" w:hAnsi="Tahoma" w:cs="Tahoma"/>
        </w:rPr>
        <w:t>��</w:t>
      </w:r>
      <w:r>
        <w:t>P~</w:t>
      </w:r>
      <w:r>
        <w:rPr>
          <w:rFonts w:ascii="Tahoma" w:hAnsi="Tahoma" w:cs="Tahoma"/>
        </w:rPr>
        <w:t>�</w:t>
      </w:r>
      <w:r>
        <w:t>$\</w:t>
      </w:r>
      <w:r>
        <w:rPr>
          <w:rFonts w:ascii="Tahoma" w:hAnsi="Tahoma" w:cs="Tahoma"/>
        </w:rPr>
        <w:t>���</w:t>
      </w:r>
      <w:r>
        <w:t>w</w:t>
      </w:r>
      <w:r>
        <w:rPr>
          <w:rFonts w:ascii="Tahoma" w:hAnsi="Tahoma" w:cs="Tahoma"/>
        </w:rPr>
        <w:t>���</w:t>
      </w:r>
      <w:r>
        <w:t>\</w:t>
      </w:r>
      <w:r>
        <w:rPr>
          <w:rFonts w:ascii="Tahoma" w:hAnsi="Tahoma" w:cs="Tahoma"/>
        </w:rPr>
        <w:t>�</w:t>
      </w:r>
      <w:r>
        <w:t>l</w:t>
      </w:r>
      <w:r>
        <w:rPr>
          <w:rFonts w:ascii="Tahoma" w:hAnsi="Tahoma" w:cs="Tahoma"/>
        </w:rPr>
        <w:t>�</w:t>
      </w:r>
      <w:r>
        <w:t>Ν</w:t>
      </w:r>
      <w:r>
        <w:rPr>
          <w:rFonts w:ascii="Tahoma" w:hAnsi="Tahoma" w:cs="Tahoma"/>
        </w:rPr>
        <w:t>���</w:t>
      </w:r>
      <w:r>
        <w:t>j_</w:t>
      </w:r>
      <w:r>
        <w:rPr>
          <w:rFonts w:hint="cs"/>
        </w:rPr>
        <w:t>ݪ</w:t>
      </w:r>
      <w:r>
        <w:t>V0</w:t>
      </w:r>
      <w:r>
        <w:rPr>
          <w:rFonts w:ascii="Tahoma" w:hAnsi="Tahoma" w:cs="Tahoma"/>
        </w:rPr>
        <w:t>����</w:t>
      </w:r>
      <w:r>
        <w:t>~tw{Z</w:t>
      </w:r>
      <w:r>
        <w:rPr>
          <w:rFonts w:ascii="Tahoma" w:hAnsi="Tahoma" w:cs="Tahoma"/>
        </w:rPr>
        <w:t>�</w:t>
      </w:r>
      <w:r>
        <w:t>/RS</w:t>
      </w:r>
      <w:r>
        <w:rPr>
          <w:rFonts w:ascii="Tahoma" w:hAnsi="Tahoma" w:cs="Tahoma"/>
        </w:rPr>
        <w:t>�������</w:t>
      </w:r>
      <w:r>
        <w:t>^x</w:t>
      </w:r>
      <w:r>
        <w:rPr>
          <w:rFonts w:ascii="Tahoma" w:hAnsi="Tahoma" w:cs="Tahoma"/>
        </w:rPr>
        <w:t>����</w:t>
      </w:r>
      <w:r>
        <w:t>QO</w:t>
      </w:r>
      <w:r>
        <w:rPr>
          <w:rFonts w:ascii="Tahoma" w:hAnsi="Tahoma" w:cs="Tahoma"/>
        </w:rPr>
        <w:t>��</w:t>
      </w:r>
      <w:r>
        <w:t>/fӉ</w:t>
      </w:r>
      <w:r>
        <w:rPr>
          <w:rFonts w:ascii="Tahoma" w:hAnsi="Tahoma" w:cs="Tahoma"/>
        </w:rPr>
        <w:t>��</w:t>
      </w:r>
      <w:r>
        <w:t>ba</w:t>
      </w:r>
      <w:r>
        <w:rPr>
          <w:rFonts w:ascii="Tahoma" w:hAnsi="Tahoma" w:cs="Tahoma"/>
        </w:rPr>
        <w:t>�</w:t>
      </w:r>
      <w:r>
        <w:t>%</w:t>
      </w:r>
      <w:r>
        <w:rPr>
          <w:rFonts w:ascii="Tahoma" w:hAnsi="Tahoma" w:cs="Tahoma"/>
        </w:rPr>
        <w:t>��</w:t>
      </w:r>
      <w:r>
        <w:t>...</w:t>
      </w:r>
    </w:p>
    <w:p w14:paraId="00B00809" w14:textId="77777777" w:rsidR="00AE7BD9" w:rsidRDefault="00AE7BD9" w:rsidP="00AE7BD9">
      <w:pPr>
        <w:pStyle w:val="Heading3"/>
      </w:pPr>
      <w:r>
        <w:t>pH</w:t>
      </w:r>
      <w:r>
        <w:rPr>
          <w:rFonts w:ascii="Tahoma" w:hAnsi="Tahoma" w:cs="Tahoma"/>
        </w:rPr>
        <w:t>⸮�</w:t>
      </w:r>
      <w:proofErr w:type="gramStart"/>
      <w:r>
        <w:t>P!</w:t>
      </w:r>
      <w:r>
        <w:rPr>
          <w:rFonts w:ascii="Tahoma" w:hAnsi="Tahoma" w:cs="Tahoma"/>
        </w:rPr>
        <w:t>�</w:t>
      </w:r>
      <w:proofErr w:type="gramEnd"/>
      <w:r>
        <w:rPr>
          <w:rFonts w:ascii="Tahoma" w:hAnsi="Tahoma" w:cs="Tahoma"/>
        </w:rPr>
        <w:t>��</w:t>
      </w:r>
      <w:r>
        <w:t>;u</w:t>
      </w:r>
      <w:r>
        <w:rPr>
          <w:rFonts w:ascii="Tahoma" w:hAnsi="Tahoma" w:cs="Tahoma"/>
        </w:rPr>
        <w:t>�</w:t>
      </w:r>
      <w:r>
        <w:t xml:space="preserve"> </w:t>
      </w:r>
      <w:r>
        <w:rPr>
          <w:rFonts w:ascii="Tahoma" w:hAnsi="Tahoma" w:cs="Tahoma"/>
        </w:rPr>
        <w:t>��</w:t>
      </w:r>
      <w:r>
        <w:t>Mc</w:t>
      </w:r>
      <w:r>
        <w:rPr>
          <w:rFonts w:ascii="Tahoma" w:hAnsi="Tahoma" w:cs="Tahoma"/>
        </w:rPr>
        <w:t>��</w:t>
      </w:r>
      <w:r>
        <w:t xml:space="preserve">     </w:t>
      </w:r>
      <w:r>
        <w:rPr>
          <w:rFonts w:ascii="Tahoma" w:hAnsi="Tahoma" w:cs="Tahoma"/>
        </w:rPr>
        <w:t>�</w:t>
      </w:r>
      <w:proofErr w:type="spellStart"/>
      <w:r>
        <w:t>djQX</w:t>
      </w:r>
      <w:proofErr w:type="spellEnd"/>
      <w:r>
        <w:rPr>
          <w:rFonts w:ascii="Tahoma" w:hAnsi="Tahoma" w:cs="Tahoma"/>
        </w:rPr>
        <w:t>���</w:t>
      </w:r>
      <w:proofErr w:type="spellStart"/>
      <w:r>
        <w:t>Pƕ'Sa</w:t>
      </w:r>
      <w:proofErr w:type="spellEnd"/>
      <w:r>
        <w:rPr>
          <w:rFonts w:ascii="Tahoma" w:hAnsi="Tahoma" w:cs="Tahoma"/>
        </w:rPr>
        <w:t>�</w:t>
      </w:r>
      <w:r>
        <w:t>@</w:t>
      </w:r>
      <w:proofErr w:type="spellStart"/>
      <w:r>
        <w:t>customXml</w:t>
      </w:r>
      <w:proofErr w:type="spellEnd"/>
      <w:r>
        <w:t xml:space="preserve">/itemProps22.xml </w:t>
      </w:r>
      <w:r>
        <w:rPr>
          <w:rFonts w:ascii="Tahoma" w:hAnsi="Tahoma" w:cs="Tahoma"/>
        </w:rPr>
        <w:t>�</w:t>
      </w:r>
      <w:r>
        <w:t>(</w:t>
      </w:r>
      <w:r>
        <w:rPr>
          <w:rFonts w:ascii="Tahoma" w:hAnsi="Tahoma" w:cs="Tahoma"/>
        </w:rPr>
        <w:t>�</w:t>
      </w:r>
      <w:r>
        <w:t>...</w:t>
      </w:r>
    </w:p>
    <w:p w14:paraId="7C30EE99" w14:textId="77777777" w:rsidR="00AE7BD9" w:rsidRDefault="00AE7BD9" w:rsidP="00AE7BD9">
      <w:pPr>
        <w:pStyle w:val="Heading3"/>
      </w:pPr>
      <w:r>
        <w:rPr>
          <w:rFonts w:ascii="Tahoma" w:hAnsi="Tahoma" w:cs="Tahoma"/>
        </w:rPr>
        <w:t>�</w:t>
      </w:r>
      <w:r>
        <w:t>+</w:t>
      </w:r>
      <w:proofErr w:type="spellStart"/>
      <w:r>
        <w:t>kj</w:t>
      </w:r>
      <w:proofErr w:type="spellEnd"/>
      <w:r>
        <w:rPr>
          <w:rFonts w:ascii="Tahoma" w:hAnsi="Tahoma" w:cs="Tahoma"/>
        </w:rPr>
        <w:t>�</w:t>
      </w:r>
      <w:proofErr w:type="gramStart"/>
      <w:r>
        <w:rPr>
          <w:rFonts w:ascii="Tahoma" w:hAnsi="Tahoma" w:cs="Tahoma"/>
        </w:rPr>
        <w:t>�</w:t>
      </w:r>
      <w:r>
        <w:t xml:space="preserve">  </w:t>
      </w:r>
      <w:r>
        <w:rPr>
          <w:rFonts w:ascii="Tahoma" w:hAnsi="Tahoma" w:cs="Tahoma"/>
        </w:rPr>
        <w:t>�</w:t>
      </w:r>
      <w:proofErr w:type="gramEnd"/>
      <w:r>
        <w:rPr>
          <w:rFonts w:ascii="Tahoma" w:hAnsi="Tahoma" w:cs="Tahoma"/>
        </w:rPr>
        <w:t>�</w:t>
      </w:r>
      <w:r>
        <w:t>H</w:t>
      </w:r>
      <w:r>
        <w:rPr>
          <w:rFonts w:ascii="Tahoma" w:hAnsi="Tahoma" w:cs="Tahoma"/>
        </w:rPr>
        <w:t>�</w:t>
      </w:r>
      <w:r>
        <w:t>*</w:t>
      </w:r>
      <w:r>
        <w:rPr>
          <w:rFonts w:ascii="Tahoma" w:hAnsi="Tahoma" w:cs="Tahoma"/>
        </w:rPr>
        <w:t>��</w:t>
      </w:r>
      <w:r>
        <w:t>ɗ</w:t>
      </w:r>
      <w:r>
        <w:rPr>
          <w:rFonts w:ascii="Tahoma" w:hAnsi="Tahoma" w:cs="Tahoma"/>
        </w:rPr>
        <w:t>�</w:t>
      </w:r>
      <w:r>
        <w:t>KZ</w:t>
      </w:r>
      <w:r>
        <w:rPr>
          <w:rFonts w:ascii="Tahoma" w:hAnsi="Tahoma" w:cs="Tahoma"/>
        </w:rPr>
        <w:t>�</w:t>
      </w:r>
      <w:r>
        <w:t>ȣ0</w:t>
      </w:r>
      <w:r>
        <w:rPr>
          <w:rFonts w:ascii="Tahoma" w:hAnsi="Tahoma" w:cs="Tahoma"/>
        </w:rPr>
        <w:t>�</w:t>
      </w:r>
      <w:r>
        <w:rPr>
          <w:rFonts w:ascii="MS Gothic" w:eastAsia="MS Gothic" w:hAnsi="MS Gothic" w:cs="MS Gothic" w:hint="eastAsia"/>
        </w:rPr>
        <w:t>譁</w:t>
      </w:r>
      <w:r>
        <w:rPr>
          <w:rFonts w:ascii="Tahoma" w:hAnsi="Tahoma" w:cs="Tahoma"/>
        </w:rPr>
        <w:t>�</w:t>
      </w:r>
      <w:r>
        <w:t>K</w:t>
      </w:r>
      <w:r>
        <w:rPr>
          <w:rFonts w:ascii="Tahoma" w:hAnsi="Tahoma" w:cs="Tahoma"/>
        </w:rPr>
        <w:t>�</w:t>
      </w:r>
      <w:r>
        <w:t>V</w:t>
      </w:r>
      <w:r>
        <w:rPr>
          <w:rFonts w:ascii="Tahoma" w:hAnsi="Tahoma" w:cs="Tahoma"/>
        </w:rPr>
        <w:t>�</w:t>
      </w:r>
      <w:r>
        <w:rPr>
          <w:rFonts w:ascii="Ebrima" w:hAnsi="Ebrima" w:cs="Ebrima"/>
        </w:rPr>
        <w:t>ߝ</w:t>
      </w:r>
      <w:r>
        <w:rPr>
          <w:rFonts w:ascii="Tahoma" w:hAnsi="Tahoma" w:cs="Tahoma"/>
        </w:rPr>
        <w:t>���</w:t>
      </w:r>
      <w:r>
        <w:t>(&lt;Z:</w:t>
      </w:r>
    </w:p>
    <w:p w14:paraId="7C3E5FA9" w14:textId="77777777" w:rsidR="00AE7BD9" w:rsidRDefault="00AE7BD9" w:rsidP="00AE7BD9">
      <w:pPr>
        <w:pStyle w:val="Heading3"/>
      </w:pPr>
      <w:r>
        <w:t>*</w:t>
      </w:r>
      <w:r>
        <w:rPr>
          <w:rFonts w:ascii="Tahoma" w:hAnsi="Tahoma" w:cs="Tahoma"/>
        </w:rPr>
        <w:t>�</w:t>
      </w:r>
      <w:r>
        <w:t>W5</w:t>
      </w:r>
      <w:r>
        <w:rPr>
          <w:rFonts w:ascii="Tahoma" w:hAnsi="Tahoma" w:cs="Tahoma"/>
        </w:rPr>
        <w:t>���</w:t>
      </w:r>
      <w:r>
        <w:t>/</w:t>
      </w:r>
      <w:r>
        <w:rPr>
          <w:rFonts w:ascii="Tahoma" w:hAnsi="Tahoma" w:cs="Tahoma"/>
        </w:rPr>
        <w:t>�</w:t>
      </w:r>
      <w:r>
        <w:t>ŦZ</w:t>
      </w:r>
      <w:r>
        <w:rPr>
          <w:rFonts w:ascii="Tahoma" w:hAnsi="Tahoma" w:cs="Tahoma"/>
        </w:rPr>
        <w:t>�</w:t>
      </w:r>
      <w:r>
        <w:t>M</w:t>
      </w:r>
      <w:r>
        <w:rPr>
          <w:rFonts w:ascii="Tahoma" w:hAnsi="Tahoma" w:cs="Tahoma"/>
        </w:rPr>
        <w:t>��</w:t>
      </w:r>
      <w:r>
        <w:t>4</w:t>
      </w:r>
      <w:r>
        <w:rPr>
          <w:rFonts w:ascii="Tahoma" w:hAnsi="Tahoma" w:cs="Tahoma"/>
        </w:rPr>
        <w:t>��</w:t>
      </w:r>
      <w:r>
        <w:t>6</w:t>
      </w:r>
      <w:r>
        <w:rPr>
          <w:rFonts w:ascii="Tahoma" w:hAnsi="Tahoma" w:cs="Tahoma"/>
        </w:rPr>
        <w:t>�</w:t>
      </w:r>
      <w:r>
        <w:t>V</w:t>
      </w:r>
      <w:r>
        <w:rPr>
          <w:rFonts w:ascii="Tahoma" w:hAnsi="Tahoma" w:cs="Tahoma"/>
        </w:rPr>
        <w:t>�</w:t>
      </w:r>
      <w:r>
        <w:t>yΫ...</w:t>
      </w:r>
    </w:p>
    <w:p w14:paraId="7FE8DA57" w14:textId="77777777" w:rsidR="00AE7BD9" w:rsidRDefault="00AE7BD9" w:rsidP="00AE7BD9">
      <w:pPr>
        <w:pStyle w:val="Heading3"/>
      </w:pPr>
      <w:r>
        <w:rPr>
          <w:rFonts w:ascii="Tahoma" w:hAnsi="Tahoma" w:cs="Tahoma"/>
        </w:rPr>
        <w:t>���</w:t>
      </w:r>
      <w:r>
        <w:t>h</w:t>
      </w:r>
      <w:r>
        <w:rPr>
          <w:rFonts w:ascii="Tahoma" w:hAnsi="Tahoma" w:cs="Tahoma"/>
        </w:rPr>
        <w:t>��</w:t>
      </w:r>
      <w:proofErr w:type="spellStart"/>
      <w:r>
        <w:t>r</w:t>
      </w:r>
      <w:r>
        <w:rPr>
          <w:rFonts w:ascii="Tahoma" w:hAnsi="Tahoma" w:cs="Tahoma"/>
        </w:rPr>
        <w:t>�</w:t>
      </w:r>
      <w:r>
        <w:t>f</w:t>
      </w:r>
      <w:r>
        <w:rPr>
          <w:rFonts w:ascii="Tahoma" w:hAnsi="Tahoma" w:cs="Tahoma"/>
        </w:rPr>
        <w:t>�</w:t>
      </w:r>
      <w:r>
        <w:t>h</w:t>
      </w:r>
      <w:proofErr w:type="spellEnd"/>
      <w:r>
        <w:rPr>
          <w:rFonts w:ascii="Tahoma" w:hAnsi="Tahoma" w:cs="Tahoma"/>
        </w:rPr>
        <w:t>�</w:t>
      </w:r>
      <w:r>
        <w:t>{</w:t>
      </w:r>
      <w:r>
        <w:rPr>
          <w:rFonts w:ascii="Tahoma" w:hAnsi="Tahoma" w:cs="Tahoma"/>
        </w:rPr>
        <w:t>���</w:t>
      </w:r>
      <w:r>
        <w:t>Q</w:t>
      </w:r>
      <w:proofErr w:type="gramStart"/>
      <w:r>
        <w:rPr>
          <w:rFonts w:ascii="Tahoma" w:hAnsi="Tahoma" w:cs="Tahoma"/>
        </w:rPr>
        <w:t>�</w:t>
      </w:r>
      <w:r>
        <w:t>)&amp;</w:t>
      </w:r>
      <w:proofErr w:type="spellStart"/>
      <w:proofErr w:type="gramEnd"/>
      <w:r>
        <w:rPr>
          <w:rFonts w:ascii="Malgun Gothic" w:eastAsia="Malgun Gothic" w:hAnsi="Malgun Gothic" w:cs="Malgun Gothic" w:hint="eastAsia"/>
        </w:rPr>
        <w:t>㝄</w:t>
      </w:r>
      <w:r>
        <w:t>yQ</w:t>
      </w:r>
      <w:proofErr w:type="spellEnd"/>
      <w:r>
        <w:rPr>
          <w:rFonts w:ascii="Tahoma" w:hAnsi="Tahoma" w:cs="Tahoma"/>
        </w:rPr>
        <w:t>�</w:t>
      </w:r>
      <w:r>
        <w:t xml:space="preserve"> </w:t>
      </w:r>
      <w:r>
        <w:rPr>
          <w:rFonts w:ascii="Tahoma" w:hAnsi="Tahoma" w:cs="Tahoma"/>
        </w:rPr>
        <w:t>�</w:t>
      </w:r>
      <w:r>
        <w:t>}k\/</w:t>
      </w:r>
      <w:proofErr w:type="spellStart"/>
      <w:r>
        <w:t>a</w:t>
      </w:r>
      <w:r>
        <w:rPr>
          <w:rFonts w:ascii="Tahoma" w:hAnsi="Tahoma" w:cs="Tahoma"/>
        </w:rPr>
        <w:t>�</w:t>
      </w:r>
      <w:r>
        <w:t>n</w:t>
      </w:r>
      <w:proofErr w:type="spellEnd"/>
      <w:r>
        <w:rPr>
          <w:rFonts w:ascii="Tahoma" w:hAnsi="Tahoma" w:cs="Tahoma"/>
        </w:rPr>
        <w:t>��</w:t>
      </w:r>
      <w:r>
        <w:t>uS</w:t>
      </w:r>
      <w:r>
        <w:rPr>
          <w:rFonts w:ascii="Tahoma" w:hAnsi="Tahoma" w:cs="Tahoma"/>
        </w:rPr>
        <w:t>�</w:t>
      </w:r>
      <w:r>
        <w:t>iT</w:t>
      </w:r>
      <w:r>
        <w:rPr>
          <w:rFonts w:ascii="Tahoma" w:hAnsi="Tahoma" w:cs="Tahoma"/>
        </w:rPr>
        <w:t>�</w:t>
      </w:r>
      <w:r>
        <w:t>i0!</w:t>
      </w:r>
      <w:r>
        <w:rPr>
          <w:rFonts w:ascii="Tahoma" w:hAnsi="Tahoma" w:cs="Tahoma"/>
        </w:rPr>
        <w:t>�</w:t>
      </w:r>
      <w:r>
        <w:t>\</w:t>
      </w:r>
      <w:proofErr w:type="spellStart"/>
      <w:r>
        <w:t>qI</w:t>
      </w:r>
      <w:proofErr w:type="spellEnd"/>
      <w:r>
        <w:rPr>
          <w:rFonts w:ascii="Tahoma" w:hAnsi="Tahoma" w:cs="Tahoma"/>
        </w:rPr>
        <w:t>��</w:t>
      </w:r>
      <w:proofErr w:type="spellStart"/>
      <w:r>
        <w:t>V</w:t>
      </w:r>
      <w:r>
        <w:rPr>
          <w:rFonts w:ascii="Tahoma" w:hAnsi="Tahoma" w:cs="Tahoma"/>
        </w:rPr>
        <w:t>�</w:t>
      </w:r>
      <w:r>
        <w:t>IdU</w:t>
      </w:r>
      <w:proofErr w:type="spellEnd"/>
      <w:r>
        <w:t xml:space="preserve">*| </w:t>
      </w:r>
      <w:r>
        <w:rPr>
          <w:rFonts w:ascii="Tahoma" w:hAnsi="Tahoma" w:cs="Tahoma"/>
        </w:rPr>
        <w:t>�</w:t>
      </w:r>
      <w:r>
        <w:t>I</w:t>
      </w:r>
      <w:r>
        <w:rPr>
          <w:rFonts w:ascii="Tahoma" w:hAnsi="Tahoma" w:cs="Tahoma"/>
        </w:rPr>
        <w:t>�</w:t>
      </w:r>
      <w:r>
        <w:t>U</w:t>
      </w:r>
      <w:r>
        <w:rPr>
          <w:rFonts w:ascii="Tahoma" w:hAnsi="Tahoma" w:cs="Tahoma"/>
        </w:rPr>
        <w:t>���</w:t>
      </w:r>
      <w:proofErr w:type="spellStart"/>
      <w:r>
        <w:t>cP</w:t>
      </w:r>
      <w:proofErr w:type="spellEnd"/>
      <w:r>
        <w:rPr>
          <w:rFonts w:ascii="Tahoma" w:hAnsi="Tahoma" w:cs="Tahoma"/>
        </w:rPr>
        <w:t>��</w:t>
      </w:r>
      <w:r>
        <w:t>zª</w:t>
      </w:r>
    </w:p>
    <w:p w14:paraId="230D36DD" w14:textId="77777777" w:rsidR="00AE7BD9" w:rsidRDefault="00AE7BD9" w:rsidP="00AE7BD9">
      <w:pPr>
        <w:pStyle w:val="Heading3"/>
      </w:pPr>
      <w:r>
        <w:rPr>
          <w:rFonts w:ascii="Tahoma" w:hAnsi="Tahoma" w:cs="Tahoma"/>
        </w:rPr>
        <w:t>�</w:t>
      </w:r>
      <w:r>
        <w:t>e2</w:t>
      </w:r>
      <w:r>
        <w:rPr>
          <w:rFonts w:ascii="Tahoma" w:hAnsi="Tahoma" w:cs="Tahoma"/>
        </w:rPr>
        <w:t>�</w:t>
      </w:r>
      <w:r>
        <w:t>h</w:t>
      </w:r>
      <w:r>
        <w:rPr>
          <w:rFonts w:ascii="Tahoma" w:hAnsi="Tahoma" w:cs="Tahoma"/>
        </w:rPr>
        <w:t>�</w:t>
      </w:r>
      <w:r>
        <w:t>3</w:t>
      </w:r>
      <w:r>
        <w:rPr>
          <w:rFonts w:ascii="Tahoma" w:hAnsi="Tahoma" w:cs="Tahoma"/>
        </w:rPr>
        <w:t>��</w:t>
      </w:r>
      <w:r>
        <w:t>&gt;</w:t>
      </w:r>
      <w:r>
        <w:rPr>
          <w:rFonts w:ascii="Tahoma" w:hAnsi="Tahoma" w:cs="Tahoma"/>
        </w:rPr>
        <w:t>��</w:t>
      </w:r>
      <w:proofErr w:type="gramStart"/>
      <w:r>
        <w:t>p]</w:t>
      </w:r>
      <w:r>
        <w:rPr>
          <w:rFonts w:ascii="Tahoma" w:hAnsi="Tahoma" w:cs="Tahoma"/>
        </w:rPr>
        <w:t>�</w:t>
      </w:r>
      <w:proofErr w:type="gramEnd"/>
      <w:r>
        <w:t>_</w:t>
      </w:r>
      <w:r>
        <w:rPr>
          <w:rFonts w:ascii="Tahoma" w:hAnsi="Tahoma" w:cs="Tahoma"/>
        </w:rPr>
        <w:t>�</w:t>
      </w:r>
      <w:r>
        <w:t>;</w:t>
      </w:r>
      <w:r>
        <w:rPr>
          <w:rFonts w:ascii="Tahoma" w:hAnsi="Tahoma" w:cs="Tahoma"/>
        </w:rPr>
        <w:t>��</w:t>
      </w:r>
      <w:r>
        <w:t>)</w:t>
      </w:r>
      <w:r>
        <w:rPr>
          <w:rFonts w:ascii="Tahoma" w:hAnsi="Tahoma" w:cs="Tahoma"/>
        </w:rPr>
        <w:t>��</w:t>
      </w:r>
      <w:r>
        <w:t>@</w:t>
      </w:r>
      <w:r>
        <w:rPr>
          <w:rFonts w:ascii="Tahoma" w:hAnsi="Tahoma" w:cs="Tahoma"/>
        </w:rPr>
        <w:t>��</w:t>
      </w:r>
      <w:r>
        <w:t>0M{</w:t>
      </w:r>
      <w:r>
        <w:rPr>
          <w:rFonts w:ascii="Tahoma" w:hAnsi="Tahoma" w:cs="Tahoma"/>
        </w:rPr>
        <w:t>�</w:t>
      </w:r>
      <w:r>
        <w:t>K</w:t>
      </w:r>
      <w:r>
        <w:rPr>
          <w:rFonts w:ascii="Tahoma" w:hAnsi="Tahoma" w:cs="Tahoma"/>
        </w:rPr>
        <w:t>�</w:t>
      </w:r>
      <w:r>
        <w:rPr>
          <w:rFonts w:ascii="Ebrima" w:hAnsi="Ebrima" w:cs="Ebrima"/>
        </w:rPr>
        <w:t>߈</w:t>
      </w:r>
      <w:r>
        <w:t>Q/</w:t>
      </w:r>
      <w:r>
        <w:rPr>
          <w:rFonts w:ascii="Tahoma" w:hAnsi="Tahoma" w:cs="Tahoma"/>
        </w:rPr>
        <w:t>��</w:t>
      </w:r>
      <w:r>
        <w:t>=</w:t>
      </w:r>
      <w:r>
        <w:rPr>
          <w:rFonts w:ascii="Tahoma" w:hAnsi="Tahoma" w:cs="Tahoma"/>
        </w:rPr>
        <w:t>��</w:t>
      </w:r>
      <w:r>
        <w:t>}</w:t>
      </w:r>
      <w:r>
        <w:rPr>
          <w:rFonts w:ascii="Tahoma" w:hAnsi="Tahoma" w:cs="Tahoma"/>
        </w:rPr>
        <w:t>���</w:t>
      </w:r>
      <w:r>
        <w:t>#</w:t>
      </w:r>
      <w:r>
        <w:rPr>
          <w:rFonts w:ascii="Tahoma" w:hAnsi="Tahoma" w:cs="Tahoma"/>
        </w:rPr>
        <w:t>��</w:t>
      </w:r>
      <w:r>
        <w:t>?</w:t>
      </w:r>
      <w:r>
        <w:rPr>
          <w:rFonts w:ascii="Tahoma" w:hAnsi="Tahoma" w:cs="Tahoma"/>
        </w:rPr>
        <w:t>�����</w:t>
      </w:r>
      <w:r>
        <w:t>jSd?</w:t>
      </w:r>
      <w:r>
        <w:rPr>
          <w:rFonts w:ascii="Tahoma" w:hAnsi="Tahoma" w:cs="Tahoma"/>
        </w:rPr>
        <w:t>���</w:t>
      </w:r>
      <w:r>
        <w:t>۾</w:t>
      </w:r>
      <w:r>
        <w:rPr>
          <w:rFonts w:ascii="Tahoma" w:hAnsi="Tahoma" w:cs="Tahoma"/>
        </w:rPr>
        <w:t>�</w:t>
      </w:r>
      <w:r>
        <w:t>M</w:t>
      </w:r>
      <w:r>
        <w:rPr>
          <w:rFonts w:ascii="Tahoma" w:hAnsi="Tahoma" w:cs="Tahoma"/>
        </w:rPr>
        <w:t>�</w:t>
      </w:r>
      <w:r>
        <w:t>/</w:t>
      </w:r>
      <w:r>
        <w:rPr>
          <w:rFonts w:ascii="Tahoma" w:hAnsi="Tahoma" w:cs="Tahoma"/>
        </w:rPr>
        <w:t>�</w:t>
      </w:r>
      <w:r>
        <w:t>6OPƕ'S7(</w:t>
      </w:r>
      <w:r>
        <w:rPr>
          <w:rFonts w:ascii="Tahoma" w:hAnsi="Tahoma" w:cs="Tahoma"/>
        </w:rPr>
        <w:t>�</w:t>
      </w:r>
      <w:r>
        <w:t>ٓ</w:t>
      </w:r>
      <w:r>
        <w:rPr>
          <w:rFonts w:ascii="Tahoma" w:hAnsi="Tahoma" w:cs="Tahoma"/>
        </w:rPr>
        <w:t>�</w:t>
      </w:r>
      <w:r>
        <w:t xml:space="preserve">   word/sett...</w:t>
      </w:r>
    </w:p>
    <w:p w14:paraId="4CFE8E7B" w14:textId="77777777" w:rsidR="00AE7BD9" w:rsidRDefault="00AE7BD9" w:rsidP="00AE7BD9">
      <w:pPr>
        <w:pStyle w:val="Heading3"/>
      </w:pPr>
      <w:r>
        <w:rPr>
          <w:rFonts w:ascii="Tahoma" w:hAnsi="Tahoma" w:cs="Tahoma"/>
        </w:rPr>
        <w:t>��</w:t>
      </w:r>
      <w:r>
        <w:t>ԜX</w:t>
      </w:r>
      <w:r>
        <w:rPr>
          <w:rFonts w:ascii="Tahoma" w:hAnsi="Tahoma" w:cs="Tahoma"/>
        </w:rPr>
        <w:t>��</w:t>
      </w:r>
      <w:r>
        <w:t>m</w:t>
      </w:r>
      <w:r>
        <w:rPr>
          <w:rFonts w:ascii="Tahoma" w:hAnsi="Tahoma" w:cs="Tahoma"/>
        </w:rPr>
        <w:t>��</w:t>
      </w:r>
      <w:r>
        <w:t>Ԥ</w:t>
      </w:r>
      <w:r>
        <w:rPr>
          <w:rFonts w:ascii="Tahoma" w:hAnsi="Tahoma" w:cs="Tahoma"/>
        </w:rPr>
        <w:t>�</w:t>
      </w:r>
      <w:r>
        <w:t>\K+ʨ=&amp;Y</w:t>
      </w:r>
      <w:r>
        <w:rPr>
          <w:rFonts w:ascii="Tahoma" w:hAnsi="Tahoma" w:cs="Tahoma"/>
        </w:rPr>
        <w:t>���</w:t>
      </w:r>
      <w:r>
        <w:t>F.</w:t>
      </w:r>
      <w:r>
        <w:rPr>
          <w:rFonts w:ascii="Tahoma" w:hAnsi="Tahoma" w:cs="Tahoma"/>
        </w:rPr>
        <w:t>�</w:t>
      </w:r>
      <w:r>
        <w:t>N</w:t>
      </w:r>
      <w:r>
        <w:rPr>
          <w:rFonts w:ascii="Tahoma" w:hAnsi="Tahoma" w:cs="Tahoma"/>
        </w:rPr>
        <w:t>�</w:t>
      </w:r>
      <w:r>
        <w:t>b</w:t>
      </w:r>
      <w:r>
        <w:rPr>
          <w:rFonts w:ascii="Tahoma" w:hAnsi="Tahoma" w:cs="Tahoma"/>
        </w:rPr>
        <w:t>��</w:t>
      </w:r>
      <w:r>
        <w:t>pZkidk</w:t>
      </w:r>
      <w:r>
        <w:rPr>
          <w:rFonts w:ascii="Tahoma" w:hAnsi="Tahoma" w:cs="Tahoma"/>
        </w:rPr>
        <w:t>�</w:t>
      </w:r>
      <w:r>
        <w:t>I!ۖ</w:t>
      </w:r>
      <w:r>
        <w:rPr>
          <w:rFonts w:ascii="Tahoma" w:hAnsi="Tahoma" w:cs="Tahoma"/>
        </w:rPr>
        <w:t>�</w:t>
      </w:r>
      <w:r>
        <w:t>0|</w:t>
      </w:r>
      <w:r>
        <w:rPr>
          <w:rFonts w:ascii="Tahoma" w:hAnsi="Tahoma" w:cs="Tahoma"/>
        </w:rPr>
        <w:t>��</w:t>
      </w:r>
      <w:r>
        <w:t>&gt;</w:t>
      </w:r>
      <w:r>
        <w:rPr>
          <w:rFonts w:ascii="Tahoma" w:hAnsi="Tahoma" w:cs="Tahoma"/>
        </w:rPr>
        <w:t>�</w:t>
      </w:r>
      <w:r>
        <w:t>oo</w:t>
      </w:r>
      <w:r>
        <w:rPr>
          <w:rFonts w:ascii="Tahoma" w:hAnsi="Tahoma" w:cs="Tahoma"/>
        </w:rPr>
        <w:t>��</w:t>
      </w:r>
      <w:r>
        <w:t>u</w:t>
      </w:r>
      <w:r>
        <w:rPr>
          <w:rFonts w:ascii="Tahoma" w:hAnsi="Tahoma" w:cs="Tahoma"/>
        </w:rPr>
        <w:t>�</w:t>
      </w:r>
      <w:r>
        <w:t>AX</w:t>
      </w:r>
      <w:r>
        <w:rPr>
          <w:rFonts w:ascii="Tahoma" w:hAnsi="Tahoma" w:cs="Tahoma"/>
        </w:rPr>
        <w:t>�</w:t>
      </w:r>
      <w:r>
        <w:t>1</w:t>
      </w:r>
      <w:r>
        <w:rPr>
          <w:rFonts w:ascii="Tahoma" w:hAnsi="Tahoma" w:cs="Tahoma"/>
        </w:rPr>
        <w:t>��</w:t>
      </w:r>
      <w:r>
        <w:t>0)̎*</w:t>
      </w:r>
      <w:r>
        <w:rPr>
          <w:rFonts w:ascii="Tahoma" w:hAnsi="Tahoma" w:cs="Tahoma"/>
        </w:rPr>
        <w:t>���</w:t>
      </w:r>
      <w:proofErr w:type="gramStart"/>
      <w:r>
        <w:rPr>
          <w:rFonts w:ascii="Tahoma" w:hAnsi="Tahoma" w:cs="Tahoma"/>
        </w:rPr>
        <w:t>�</w:t>
      </w:r>
      <w:r>
        <w:t>!</w:t>
      </w:r>
      <w:r>
        <w:rPr>
          <w:rFonts w:ascii="Tahoma" w:hAnsi="Tahoma" w:cs="Tahoma"/>
        </w:rPr>
        <w:t>�</w:t>
      </w:r>
      <w:proofErr w:type="gramEnd"/>
    </w:p>
    <w:p w14:paraId="5CACE87D" w14:textId="77777777" w:rsidR="00AE7BD9" w:rsidRDefault="00AE7BD9" w:rsidP="00AE7BD9">
      <w:pPr>
        <w:pStyle w:val="Heading3"/>
      </w:pPr>
      <w:r>
        <w:t>$</w:t>
      </w:r>
      <w:r>
        <w:rPr>
          <w:rFonts w:ascii="Tahoma" w:hAnsi="Tahoma" w:cs="Tahoma"/>
        </w:rPr>
        <w:t>�</w:t>
      </w:r>
      <w:proofErr w:type="spellStart"/>
      <w:r>
        <w:t>b</w:t>
      </w:r>
      <w:r>
        <w:rPr>
          <w:rFonts w:ascii="Tahoma" w:hAnsi="Tahoma" w:cs="Tahoma"/>
        </w:rPr>
        <w:t>�</w:t>
      </w:r>
      <w:r>
        <w:t>Y</w:t>
      </w:r>
      <w:proofErr w:type="spellEnd"/>
      <w:proofErr w:type="gramStart"/>
      <w:r>
        <w:rPr>
          <w:rFonts w:ascii="Tahoma" w:hAnsi="Tahoma" w:cs="Tahoma"/>
        </w:rPr>
        <w:t>�</w:t>
      </w:r>
      <w:r>
        <w:t>;L</w:t>
      </w:r>
      <w:proofErr w:type="gramEnd"/>
      <w:r>
        <w:rPr>
          <w:rFonts w:ascii="Tahoma" w:hAnsi="Tahoma" w:cs="Tahoma"/>
        </w:rPr>
        <w:t>�</w:t>
      </w:r>
      <w:r>
        <w:t>3</w:t>
      </w:r>
      <w:r>
        <w:rPr>
          <w:rFonts w:ascii="Tahoma" w:hAnsi="Tahoma" w:cs="Tahoma"/>
        </w:rPr>
        <w:t>�</w:t>
      </w:r>
      <w:r>
        <w:t>{</w:t>
      </w:r>
      <w:r>
        <w:rPr>
          <w:rFonts w:ascii="Tahoma" w:hAnsi="Tahoma" w:cs="Tahoma"/>
        </w:rPr>
        <w:t>��</w:t>
      </w:r>
      <w:r>
        <w:t>y</w:t>
      </w:r>
      <w:r>
        <w:rPr>
          <w:rFonts w:ascii="Tahoma" w:hAnsi="Tahoma" w:cs="Tahoma"/>
        </w:rPr>
        <w:t>�</w:t>
      </w:r>
      <w:r>
        <w:t>8'&lt;g</w:t>
      </w:r>
      <w:r>
        <w:rPr>
          <w:rFonts w:ascii="Tahoma" w:hAnsi="Tahoma" w:cs="Tahoma"/>
        </w:rPr>
        <w:t>�����</w:t>
      </w:r>
      <w:r>
        <w:t xml:space="preserve"> </w:t>
      </w:r>
      <w:r>
        <w:rPr>
          <w:rFonts w:ascii="Tahoma" w:hAnsi="Tahoma" w:cs="Tahoma"/>
        </w:rPr>
        <w:t>�</w:t>
      </w:r>
      <w:r>
        <w:t>B</w:t>
      </w:r>
      <w:r>
        <w:rPr>
          <w:rFonts w:ascii="Tahoma" w:hAnsi="Tahoma" w:cs="Tahoma"/>
        </w:rPr>
        <w:t>�</w:t>
      </w:r>
      <w:r>
        <w:t>T</w:t>
      </w:r>
      <w:r>
        <w:rPr>
          <w:rFonts w:ascii="Tahoma" w:hAnsi="Tahoma" w:cs="Tahoma"/>
        </w:rPr>
        <w:t>��</w:t>
      </w:r>
      <w:proofErr w:type="spellStart"/>
      <w:r>
        <w:t>gO</w:t>
      </w:r>
      <w:proofErr w:type="spellEnd"/>
      <w:r>
        <w:rPr>
          <w:rFonts w:ascii="Tahoma" w:hAnsi="Tahoma" w:cs="Tahoma"/>
        </w:rPr>
        <w:t>�</w:t>
      </w:r>
      <w:r>
        <w:t>|_</w:t>
      </w:r>
      <w:r>
        <w:rPr>
          <w:rFonts w:ascii="Tahoma" w:hAnsi="Tahoma" w:cs="Tahoma"/>
        </w:rPr>
        <w:t>��</w:t>
      </w:r>
      <w:r>
        <w:rPr>
          <w:rFonts w:ascii="Ebrima" w:hAnsi="Ebrima" w:cs="Ebrima"/>
        </w:rPr>
        <w:t>ሞ</w:t>
      </w:r>
    </w:p>
    <w:p w14:paraId="705FDB26" w14:textId="77777777" w:rsidR="00AE7BD9" w:rsidRDefault="00AE7BD9" w:rsidP="00AE7BD9">
      <w:pPr>
        <w:pStyle w:val="Heading3"/>
      </w:pPr>
      <w:r>
        <w:t>ͧ</w:t>
      </w:r>
      <w:r>
        <w:rPr>
          <w:rFonts w:ascii="Tahoma" w:hAnsi="Tahoma" w:cs="Tahoma"/>
        </w:rPr>
        <w:t>�</w:t>
      </w:r>
      <w:r>
        <w:t>_</w:t>
      </w:r>
      <w:r>
        <w:rPr>
          <w:rFonts w:ascii="Tahoma" w:hAnsi="Tahoma" w:cs="Tahoma"/>
        </w:rPr>
        <w:t>�</w:t>
      </w:r>
      <w:r>
        <w:t>F</w:t>
      </w:r>
      <w:r>
        <w:rPr>
          <w:rFonts w:ascii="Tahoma" w:hAnsi="Tahoma" w:cs="Tahoma"/>
        </w:rPr>
        <w:t>��</w:t>
      </w:r>
      <w:r>
        <w:t>A</w:t>
      </w:r>
      <w:r>
        <w:rPr>
          <w:rFonts w:ascii="Tahoma" w:hAnsi="Tahoma" w:cs="Tahoma"/>
        </w:rPr>
        <w:t>��</w:t>
      </w:r>
      <w:r>
        <w:t>`n</w:t>
      </w:r>
      <w:r>
        <w:rPr>
          <w:rFonts w:ascii="Tahoma" w:hAnsi="Tahoma" w:cs="Tahoma"/>
        </w:rPr>
        <w:t>��</w:t>
      </w:r>
      <w:r>
        <w:t>(</w:t>
      </w:r>
      <w:r>
        <w:rPr>
          <w:rFonts w:ascii="Tahoma" w:hAnsi="Tahoma" w:cs="Tahoma"/>
        </w:rPr>
        <w:t>�</w:t>
      </w:r>
      <w:r>
        <w:t>"1G</w:t>
      </w:r>
      <w:r>
        <w:rPr>
          <w:rFonts w:ascii="Tahoma" w:hAnsi="Tahoma" w:cs="Tahoma"/>
        </w:rPr>
        <w:t>��</w:t>
      </w:r>
      <w:r>
        <w:t>ȰsR</w:t>
      </w:r>
      <w:r>
        <w:rPr>
          <w:rFonts w:ascii="Tahoma" w:hAnsi="Tahoma" w:cs="Tahoma"/>
        </w:rPr>
        <w:t>�</w:t>
      </w:r>
      <w:r>
        <w:t>C</w:t>
      </w:r>
      <w:r>
        <w:rPr>
          <w:rFonts w:ascii="Tahoma" w:hAnsi="Tahoma" w:cs="Tahoma"/>
        </w:rPr>
        <w:t>���</w:t>
      </w:r>
      <w:r>
        <w:t>DO</w:t>
      </w:r>
      <w:r>
        <w:rPr>
          <w:rFonts w:ascii="Tahoma" w:hAnsi="Tahoma" w:cs="Tahoma"/>
        </w:rPr>
        <w:t>�����</w:t>
      </w:r>
      <w:r>
        <w:t>VHM*</w:t>
      </w:r>
      <w:r>
        <w:rPr>
          <w:rFonts w:ascii="Tahoma" w:hAnsi="Tahoma" w:cs="Tahoma"/>
        </w:rPr>
        <w:t>��</w:t>
      </w:r>
      <w:r>
        <w:t>`^"&lt;Z</w:t>
      </w:r>
      <w:r>
        <w:rPr>
          <w:rFonts w:ascii="Malgun Gothic" w:eastAsia="Malgun Gothic" w:hAnsi="Malgun Gothic" w:cs="Malgun Gothic" w:hint="eastAsia"/>
        </w:rPr>
        <w:t>䣋</w:t>
      </w:r>
      <w:r>
        <w:rPr>
          <w:rFonts w:ascii="Tahoma" w:hAnsi="Tahoma" w:cs="Tahoma"/>
        </w:rPr>
        <w:t>��</w:t>
      </w:r>
      <w:r>
        <w:t>ʿJɣC</w:t>
      </w:r>
      <w:r>
        <w:rPr>
          <w:rFonts w:ascii="Tahoma" w:hAnsi="Tahoma" w:cs="Tahoma"/>
        </w:rPr>
        <w:t>�</w:t>
      </w:r>
      <w:r>
        <w:t>@</w:t>
      </w:r>
      <w:r>
        <w:rPr>
          <w:rFonts w:ascii="Tahoma" w:hAnsi="Tahoma" w:cs="Tahoma"/>
        </w:rPr>
        <w:t>�</w:t>
      </w:r>
      <w:r>
        <w:t>x</w:t>
      </w:r>
      <w:r>
        <w:rPr>
          <w:rFonts w:ascii="Tahoma" w:hAnsi="Tahoma" w:cs="Tahoma"/>
        </w:rPr>
        <w:t>��</w:t>
      </w:r>
      <w:r>
        <w:t>"i</w:t>
      </w:r>
      <w:r>
        <w:rPr>
          <w:rFonts w:ascii="Tahoma" w:hAnsi="Tahoma" w:cs="Tahoma"/>
        </w:rPr>
        <w:t>⸮</w:t>
      </w:r>
      <w:r>
        <w:t>'</w:t>
      </w:r>
      <w:r>
        <w:rPr>
          <w:rFonts w:ascii="Tahoma" w:hAnsi="Tahoma" w:cs="Tahoma"/>
        </w:rPr>
        <w:t>�</w:t>
      </w:r>
      <w:r>
        <w:t>˶</w:t>
      </w:r>
      <w:r>
        <w:rPr>
          <w:rFonts w:ascii="Tahoma" w:hAnsi="Tahoma" w:cs="Tahoma"/>
        </w:rPr>
        <w:t>���</w:t>
      </w:r>
      <w:r>
        <w:t>Fc</w:t>
      </w:r>
      <w:r>
        <w:rPr>
          <w:rFonts w:ascii="Tahoma" w:hAnsi="Tahoma" w:cs="Tahoma"/>
        </w:rPr>
        <w:t>�</w:t>
      </w:r>
      <w:r>
        <w:t>gji</w:t>
      </w:r>
      <w:r>
        <w:rPr>
          <w:rFonts w:ascii="Tahoma" w:hAnsi="Tahoma" w:cs="Tahoma"/>
        </w:rPr>
        <w:t>�</w:t>
      </w:r>
      <w:r>
        <w:t>V</w:t>
      </w:r>
      <w:r>
        <w:rPr>
          <w:rFonts w:ascii="Tahoma" w:hAnsi="Tahoma" w:cs="Tahoma"/>
        </w:rPr>
        <w:t>��</w:t>
      </w:r>
      <w:r>
        <w:t>$</w:t>
      </w:r>
      <w:r>
        <w:rPr>
          <w:rFonts w:ascii="MV Boli" w:hAnsi="MV Boli" w:cs="MV Boli"/>
        </w:rPr>
        <w:t>ަ</w:t>
      </w:r>
      <w:r>
        <w:rPr>
          <w:rFonts w:ascii="Tahoma" w:hAnsi="Tahoma" w:cs="Tahoma"/>
        </w:rPr>
        <w:t>��</w:t>
      </w:r>
      <w:r>
        <w:t>t</w:t>
      </w:r>
      <w:r>
        <w:rPr>
          <w:rFonts w:ascii="Tahoma" w:hAnsi="Tahoma" w:cs="Tahoma"/>
        </w:rPr>
        <w:t>�</w:t>
      </w:r>
      <w:r>
        <w:t>nHUZ</w:t>
      </w:r>
      <w:r>
        <w:rPr>
          <w:rFonts w:ascii="Tahoma" w:hAnsi="Tahoma" w:cs="Tahoma"/>
        </w:rPr>
        <w:t>�</w:t>
      </w:r>
      <w:r>
        <w:t>PiO0</w:t>
      </w:r>
      <w:r>
        <w:rPr>
          <w:rFonts w:ascii="Tahoma" w:hAnsi="Tahoma" w:cs="Tahoma"/>
        </w:rPr>
        <w:t>���</w:t>
      </w:r>
      <w:r>
        <w:t>@Y</w:t>
      </w:r>
      <w:r>
        <w:rPr>
          <w:rFonts w:ascii="Tahoma" w:hAnsi="Tahoma" w:cs="Tahoma"/>
        </w:rPr>
        <w:t>�</w:t>
      </w:r>
      <w:r>
        <w:t>&amp;</w:t>
      </w:r>
      <w:proofErr w:type="gramStart"/>
      <w:r>
        <w:rPr>
          <w:rFonts w:ascii="Tahoma" w:hAnsi="Tahoma" w:cs="Tahoma"/>
        </w:rPr>
        <w:t>�</w:t>
      </w:r>
      <w:r>
        <w:t>]...</w:t>
      </w:r>
      <w:proofErr w:type="gramEnd"/>
    </w:p>
    <w:p w14:paraId="2867358B" w14:textId="77777777" w:rsidR="00AE7BD9" w:rsidRDefault="00AE7BD9" w:rsidP="00AE7BD9">
      <w:pPr>
        <w:pStyle w:val="Heading3"/>
      </w:pPr>
      <w:r>
        <w:rPr>
          <w:rFonts w:hint="eastAsia"/>
        </w:rPr>
        <w:t>ע</w:t>
      </w:r>
      <w:r>
        <w:rPr>
          <w:rFonts w:ascii="Tahoma" w:hAnsi="Tahoma" w:cs="Tahoma"/>
        </w:rPr>
        <w:t>��</w:t>
      </w:r>
      <w:r>
        <w:t>K</w:t>
      </w:r>
      <w:r>
        <w:rPr>
          <w:rFonts w:ascii="Tahoma" w:hAnsi="Tahoma" w:cs="Tahoma"/>
        </w:rPr>
        <w:t>��</w:t>
      </w:r>
      <w:proofErr w:type="spellStart"/>
      <w:r>
        <w:t>w</w:t>
      </w:r>
      <w:r>
        <w:rPr>
          <w:rFonts w:ascii="Tahoma" w:hAnsi="Tahoma" w:cs="Tahoma"/>
        </w:rPr>
        <w:t>�</w:t>
      </w:r>
      <w:r>
        <w:t>oD</w:t>
      </w:r>
      <w:proofErr w:type="spellEnd"/>
      <w:r>
        <w:rPr>
          <w:rFonts w:ascii="Tahoma" w:hAnsi="Tahoma" w:cs="Tahoma"/>
        </w:rPr>
        <w:t>�</w:t>
      </w:r>
      <w:r>
        <w:t>@8ϟ</w:t>
      </w:r>
      <w:r>
        <w:rPr>
          <w:rFonts w:ascii="Tahoma" w:hAnsi="Tahoma" w:cs="Tahoma"/>
        </w:rPr>
        <w:t>��</w:t>
      </w:r>
      <w:r>
        <w:t xml:space="preserve">7G+ </w:t>
      </w:r>
      <w:r>
        <w:rPr>
          <w:rFonts w:ascii="Tahoma" w:hAnsi="Tahoma" w:cs="Tahoma"/>
        </w:rPr>
        <w:t>��</w:t>
      </w:r>
      <w:r>
        <w:t>4</w:t>
      </w:r>
      <w:proofErr w:type="gramStart"/>
      <w:r>
        <w:rPr>
          <w:rFonts w:ascii="Tahoma" w:hAnsi="Tahoma" w:cs="Tahoma"/>
        </w:rPr>
        <w:t>�</w:t>
      </w:r>
      <w:r>
        <w:t>!g</w:t>
      </w:r>
      <w:proofErr w:type="gramEnd"/>
      <w:r>
        <w:rPr>
          <w:rFonts w:ascii="Tahoma" w:hAnsi="Tahoma" w:cs="Tahoma"/>
        </w:rPr>
        <w:t>�</w:t>
      </w:r>
      <w:r>
        <w:t>&amp;V</w:t>
      </w:r>
      <w:r>
        <w:rPr>
          <w:rFonts w:ascii="Tahoma" w:hAnsi="Tahoma" w:cs="Tahoma"/>
        </w:rPr>
        <w:t>��</w:t>
      </w:r>
      <w:r>
        <w:t>5</w:t>
      </w:r>
      <w:r>
        <w:rPr>
          <w:rFonts w:ascii="Tahoma" w:hAnsi="Tahoma" w:cs="Tahoma"/>
        </w:rPr>
        <w:t>�</w:t>
      </w:r>
      <w:r>
        <w:t>Z</w:t>
      </w:r>
      <w:r>
        <w:rPr>
          <w:rFonts w:ascii="Tahoma" w:hAnsi="Tahoma" w:cs="Tahoma"/>
        </w:rPr>
        <w:t>�����</w:t>
      </w:r>
      <w:proofErr w:type="spellStart"/>
      <w:r>
        <w:t>c</w:t>
      </w:r>
      <w:r>
        <w:rPr>
          <w:rFonts w:ascii="Tahoma" w:hAnsi="Tahoma" w:cs="Tahoma"/>
        </w:rPr>
        <w:t>�</w:t>
      </w:r>
      <w:r>
        <w:t>h</w:t>
      </w:r>
      <w:r>
        <w:rPr>
          <w:rFonts w:hint="cs"/>
        </w:rPr>
        <w:t>ۂ</w:t>
      </w:r>
      <w:r>
        <w:t>Fkm</w:t>
      </w:r>
      <w:proofErr w:type="spellEnd"/>
      <w:r>
        <w:rPr>
          <w:rFonts w:ascii="Tahoma" w:hAnsi="Tahoma" w:cs="Tahoma"/>
        </w:rPr>
        <w:t>��</w:t>
      </w:r>
      <w:r>
        <w:t>C</w:t>
      </w:r>
      <w:r>
        <w:rPr>
          <w:rFonts w:ascii="Tahoma" w:hAnsi="Tahoma" w:cs="Tahoma"/>
        </w:rPr>
        <w:t>�</w:t>
      </w:r>
      <w:r>
        <w:t>&lt;</w:t>
      </w:r>
      <w:r>
        <w:rPr>
          <w:rFonts w:ascii="Tahoma" w:hAnsi="Tahoma" w:cs="Tahoma"/>
        </w:rPr>
        <w:t>�</w:t>
      </w:r>
      <w:r>
        <w:t>&lt;</w:t>
      </w:r>
      <w:r>
        <w:rPr>
          <w:rFonts w:ascii="Tahoma" w:hAnsi="Tahoma" w:cs="Tahoma"/>
        </w:rPr>
        <w:t>�����</w:t>
      </w:r>
      <w:r>
        <w:t>M</w:t>
      </w:r>
      <w:r>
        <w:rPr>
          <w:rFonts w:ascii="Tahoma" w:hAnsi="Tahoma" w:cs="Tahoma"/>
        </w:rPr>
        <w:t>��</w:t>
      </w:r>
      <w:proofErr w:type="spellStart"/>
      <w:r>
        <w:t>i</w:t>
      </w:r>
      <w:r>
        <w:rPr>
          <w:rFonts w:ascii="Tahoma" w:hAnsi="Tahoma" w:cs="Tahoma"/>
        </w:rPr>
        <w:t>�</w:t>
      </w:r>
      <w:r>
        <w:t>CИ</w:t>
      </w:r>
      <w:proofErr w:type="spellEnd"/>
      <w:r>
        <w:rPr>
          <w:rFonts w:ascii="Tahoma" w:hAnsi="Tahoma" w:cs="Tahoma"/>
        </w:rPr>
        <w:t>��</w:t>
      </w:r>
    </w:p>
    <w:p w14:paraId="1A7DEF56" w14:textId="77777777" w:rsidR="00AE7BD9" w:rsidRDefault="00AE7BD9" w:rsidP="00AE7BD9">
      <w:pPr>
        <w:pStyle w:val="Heading3"/>
      </w:pPr>
      <w:r>
        <w:t>p</w:t>
      </w:r>
      <w:proofErr w:type="gramStart"/>
      <w:r>
        <w:rPr>
          <w:rFonts w:ascii="Tahoma" w:hAnsi="Tahoma" w:cs="Tahoma"/>
        </w:rPr>
        <w:t>�</w:t>
      </w:r>
      <w:r>
        <w:t>)RvU</w:t>
      </w:r>
      <w:proofErr w:type="gramEnd"/>
      <w:r>
        <w:t>'</w:t>
      </w:r>
      <w:r>
        <w:rPr>
          <w:rFonts w:ascii="Tahoma" w:hAnsi="Tahoma" w:cs="Tahoma"/>
        </w:rPr>
        <w:t>�</w:t>
      </w:r>
      <w:r>
        <w:t>0</w:t>
      </w:r>
      <w:r>
        <w:rPr>
          <w:rFonts w:ascii="Tahoma" w:hAnsi="Tahoma" w:cs="Tahoma"/>
        </w:rPr>
        <w:t>�</w:t>
      </w:r>
      <w:r>
        <w:t>0</w:t>
      </w:r>
      <w:r>
        <w:rPr>
          <w:rFonts w:ascii="Tahoma" w:hAnsi="Tahoma" w:cs="Tahoma"/>
        </w:rPr>
        <w:t>���</w:t>
      </w:r>
    </w:p>
    <w:p w14:paraId="6C5387E9" w14:textId="77777777" w:rsidR="00AE7BD9" w:rsidRDefault="00AE7BD9" w:rsidP="00AE7BD9">
      <w:pPr>
        <w:pStyle w:val="Heading3"/>
      </w:pPr>
      <w:r>
        <w:t>@</w:t>
      </w:r>
      <w:r>
        <w:rPr>
          <w:rFonts w:ascii="Tahoma" w:hAnsi="Tahoma" w:cs="Tahoma"/>
        </w:rPr>
        <w:t>���</w:t>
      </w:r>
      <w:r>
        <w:t>Z</w:t>
      </w:r>
      <w:r>
        <w:rPr>
          <w:rFonts w:ascii="Tahoma" w:hAnsi="Tahoma" w:cs="Tahoma"/>
        </w:rPr>
        <w:t>�</w:t>
      </w:r>
      <w:r>
        <w:t>fk</w:t>
      </w:r>
      <w:r>
        <w:rPr>
          <w:rFonts w:ascii="Tahoma" w:hAnsi="Tahoma" w:cs="Tahoma"/>
        </w:rPr>
        <w:t>��</w:t>
      </w:r>
      <w:r>
        <w:t>#</w:t>
      </w:r>
      <w:r>
        <w:rPr>
          <w:rFonts w:ascii="Tahoma" w:hAnsi="Tahoma" w:cs="Tahoma"/>
        </w:rPr>
        <w:t>��</w:t>
      </w:r>
      <w:r>
        <w:t>b</w:t>
      </w:r>
      <w:r>
        <w:rPr>
          <w:rFonts w:ascii="Tahoma" w:hAnsi="Tahoma" w:cs="Tahoma"/>
        </w:rPr>
        <w:t>�</w:t>
      </w:r>
      <w:r>
        <w:t>|</w:t>
      </w:r>
      <w:r>
        <w:rPr>
          <w:rFonts w:ascii="Tahoma" w:hAnsi="Tahoma" w:cs="Tahoma"/>
        </w:rPr>
        <w:t>�</w:t>
      </w:r>
      <w:r>
        <w:t>r</w:t>
      </w:r>
      <w:r>
        <w:rPr>
          <w:rFonts w:ascii="Tahoma" w:hAnsi="Tahoma" w:cs="Tahoma"/>
        </w:rPr>
        <w:t>��</w:t>
      </w:r>
      <w:r>
        <w:t>Zv</w:t>
      </w:r>
      <w:r>
        <w:rPr>
          <w:rFonts w:ascii="Tahoma" w:hAnsi="Tahoma" w:cs="Tahoma"/>
        </w:rPr>
        <w:t>�</w:t>
      </w:r>
      <w:r>
        <w:t>G</w:t>
      </w:r>
      <w:r>
        <w:rPr>
          <w:rFonts w:ascii="Tahoma" w:hAnsi="Tahoma" w:cs="Tahoma"/>
        </w:rPr>
        <w:t>���</w:t>
      </w:r>
      <w:r>
        <w:t>h</w:t>
      </w:r>
      <w:r>
        <w:rPr>
          <w:rFonts w:ascii="Tahoma" w:hAnsi="Tahoma" w:cs="Tahoma"/>
        </w:rPr>
        <w:t>��</w:t>
      </w:r>
      <w:r>
        <w:t>t6</w:t>
      </w:r>
    </w:p>
    <w:p w14:paraId="5B91F565" w14:textId="77777777" w:rsidR="00AE7BD9" w:rsidRDefault="00AE7BD9" w:rsidP="00AE7BD9">
      <w:pPr>
        <w:pStyle w:val="Heading3"/>
      </w:pPr>
    </w:p>
    <w:p w14:paraId="0980185C" w14:textId="77777777" w:rsidR="00AE7BD9" w:rsidRDefault="00AE7BD9" w:rsidP="00AE7BD9">
      <w:pPr>
        <w:pStyle w:val="Heading3"/>
      </w:pPr>
      <w:r>
        <w:t>D</w:t>
      </w:r>
      <w:r>
        <w:rPr>
          <w:rFonts w:ascii="Tahoma" w:hAnsi="Tahoma" w:cs="Tahoma"/>
        </w:rPr>
        <w:t>��</w:t>
      </w:r>
      <w:r>
        <w:t>Ϊ</w:t>
      </w:r>
      <w:r>
        <w:rPr>
          <w:rFonts w:ascii="Tahoma" w:hAnsi="Tahoma" w:cs="Tahoma"/>
        </w:rPr>
        <w:t>�</w:t>
      </w:r>
      <w:r>
        <w:t>t3</w:t>
      </w:r>
      <w:r>
        <w:rPr>
          <w:rFonts w:ascii="Tahoma" w:hAnsi="Tahoma" w:cs="Tahoma"/>
        </w:rPr>
        <w:t>��</w:t>
      </w:r>
      <w:r>
        <w:t>٩+...</w:t>
      </w:r>
    </w:p>
    <w:p w14:paraId="12332DC8" w14:textId="77777777" w:rsidR="00AE7BD9" w:rsidRDefault="00AE7BD9" w:rsidP="00AE7BD9">
      <w:pPr>
        <w:pStyle w:val="Heading3"/>
      </w:pPr>
      <w:r>
        <w:rPr>
          <w:rFonts w:ascii="Tahoma" w:hAnsi="Tahoma" w:cs="Tahoma"/>
        </w:rPr>
        <w:t>�</w:t>
      </w:r>
      <w:r>
        <w:t>&lt;</w:t>
      </w:r>
      <w:r>
        <w:rPr>
          <w:rFonts w:ascii="Calibri" w:hAnsi="Calibri" w:cs="Calibri"/>
        </w:rPr>
        <w:t>޸</w:t>
      </w:r>
      <w:r>
        <w:t>i</w:t>
      </w:r>
      <w:r>
        <w:rPr>
          <w:rFonts w:ascii="Tahoma" w:hAnsi="Tahoma" w:cs="Tahoma"/>
        </w:rPr>
        <w:t>�</w:t>
      </w:r>
      <w:r>
        <w:t>3</w:t>
      </w:r>
      <w:r>
        <w:rPr>
          <w:rFonts w:ascii="Tahoma" w:hAnsi="Tahoma" w:cs="Tahoma"/>
        </w:rPr>
        <w:t>�</w:t>
      </w:r>
      <w:r>
        <w:t>=</w:t>
      </w:r>
      <w:r>
        <w:rPr>
          <w:rFonts w:hint="cs"/>
        </w:rPr>
        <w:t>ٸ</w:t>
      </w:r>
      <w:r>
        <w:rPr>
          <w:rFonts w:ascii="Tahoma" w:hAnsi="Tahoma" w:cs="Tahoma"/>
        </w:rPr>
        <w:t>��</w:t>
      </w:r>
      <w:r>
        <w:t>n</w:t>
      </w:r>
      <w:r>
        <w:rPr>
          <w:rFonts w:ascii="Tahoma" w:hAnsi="Tahoma" w:cs="Tahoma"/>
        </w:rPr>
        <w:t>��</w:t>
      </w:r>
      <w:r>
        <w:rPr>
          <w:rFonts w:ascii="Malgun Gothic" w:eastAsia="Malgun Gothic" w:hAnsi="Malgun Gothic" w:cs="Malgun Gothic" w:hint="eastAsia"/>
        </w:rPr>
        <w:t>㛭</w:t>
      </w:r>
      <w:r>
        <w:rPr>
          <w:rFonts w:ascii="Tahoma" w:hAnsi="Tahoma" w:cs="Tahoma"/>
        </w:rPr>
        <w:t>��</w:t>
      </w:r>
    </w:p>
    <w:p w14:paraId="50701983" w14:textId="77777777" w:rsidR="00AE7BD9" w:rsidRDefault="00AE7BD9" w:rsidP="00AE7BD9">
      <w:pPr>
        <w:pStyle w:val="Heading3"/>
      </w:pPr>
      <w:r>
        <w:rPr>
          <w:rFonts w:ascii="Tahoma" w:hAnsi="Tahoma" w:cs="Tahoma"/>
        </w:rPr>
        <w:t>�</w:t>
      </w:r>
      <w:r>
        <w:t>Ǔ</w:t>
      </w:r>
      <w:r>
        <w:rPr>
          <w:rFonts w:ascii="Tahoma" w:hAnsi="Tahoma" w:cs="Tahoma"/>
        </w:rPr>
        <w:t>���</w:t>
      </w:r>
      <w:r>
        <w:t>l a</w:t>
      </w:r>
      <w:proofErr w:type="gramStart"/>
      <w:r>
        <w:rPr>
          <w:rFonts w:ascii="Tahoma" w:hAnsi="Tahoma" w:cs="Tahoma"/>
        </w:rPr>
        <w:t>�</w:t>
      </w:r>
      <w:r>
        <w:t>.(</w:t>
      </w:r>
      <w:proofErr w:type="gramEnd"/>
      <w:r>
        <w:t>|</w:t>
      </w:r>
      <w:r>
        <w:rPr>
          <w:rFonts w:ascii="Tahoma" w:hAnsi="Tahoma" w:cs="Tahoma"/>
        </w:rPr>
        <w:t>�</w:t>
      </w:r>
      <w:r>
        <w:t>&lt;</w:t>
      </w:r>
      <w:proofErr w:type="spellStart"/>
      <w:r>
        <w:t>vɽ</w:t>
      </w:r>
      <w:r>
        <w:rPr>
          <w:rFonts w:ascii="Segoe UI Historic" w:hAnsi="Segoe UI Historic" w:cs="Segoe UI Historic"/>
        </w:rPr>
        <w:t>݆</w:t>
      </w:r>
      <w:r>
        <w:t>E</w:t>
      </w:r>
      <w:proofErr w:type="spellEnd"/>
      <w:r>
        <w:rPr>
          <w:rFonts w:ascii="Tahoma" w:hAnsi="Tahoma" w:cs="Tahoma"/>
        </w:rPr>
        <w:t>���</w:t>
      </w:r>
      <w:r>
        <w:t>0C</w:t>
      </w:r>
      <w:r>
        <w:rPr>
          <w:rFonts w:ascii="Tahoma" w:hAnsi="Tahoma" w:cs="Tahoma"/>
        </w:rPr>
        <w:t>�</w:t>
      </w:r>
      <w:r>
        <w:t>Qrl</w:t>
      </w:r>
      <w:r>
        <w:rPr>
          <w:rFonts w:ascii="Tahoma" w:hAnsi="Tahoma" w:cs="Tahoma"/>
        </w:rPr>
        <w:t>��</w:t>
      </w:r>
    </w:p>
    <w:p w14:paraId="778F97D8" w14:textId="77777777" w:rsidR="00AE7BD9" w:rsidRDefault="00AE7BD9" w:rsidP="00AE7BD9">
      <w:pPr>
        <w:pStyle w:val="Heading3"/>
      </w:pPr>
      <w:r>
        <w:rPr>
          <w:rFonts w:ascii="Tahoma" w:hAnsi="Tahoma" w:cs="Tahoma"/>
        </w:rPr>
        <w:t>���</w:t>
      </w:r>
      <w:r>
        <w:t>m</w:t>
      </w:r>
      <w:r>
        <w:rPr>
          <w:rFonts w:ascii="Tahoma" w:hAnsi="Tahoma" w:cs="Tahoma"/>
        </w:rPr>
        <w:t>�</w:t>
      </w:r>
      <w:r>
        <w:t>=</w:t>
      </w:r>
      <w:r>
        <w:rPr>
          <w:rFonts w:ascii="Tahoma" w:hAnsi="Tahoma" w:cs="Tahoma"/>
        </w:rPr>
        <w:t>�</w:t>
      </w:r>
      <w:r>
        <w:t>$Y</w:t>
      </w:r>
      <w:r>
        <w:rPr>
          <w:rFonts w:ascii="Tahoma" w:hAnsi="Tahoma" w:cs="Tahoma"/>
        </w:rPr>
        <w:t>�</w:t>
      </w:r>
      <w:r>
        <w:t>7a</w:t>
      </w:r>
      <w:r>
        <w:rPr>
          <w:rFonts w:ascii="Tahoma" w:hAnsi="Tahoma" w:cs="Tahoma"/>
        </w:rPr>
        <w:t>��</w:t>
      </w:r>
      <w:r>
        <w:t>q</w:t>
      </w:r>
      <w:r>
        <w:rPr>
          <w:rFonts w:ascii="Tahoma" w:hAnsi="Tahoma" w:cs="Tahoma"/>
        </w:rPr>
        <w:t>���</w:t>
      </w:r>
      <w:r>
        <w:t>N</w:t>
      </w:r>
      <w:r>
        <w:rPr>
          <w:rFonts w:ascii="Tahoma" w:hAnsi="Tahoma" w:cs="Tahoma"/>
        </w:rPr>
        <w:t>�</w:t>
      </w:r>
      <w:r>
        <w:t>&amp;</w:t>
      </w:r>
      <w:r>
        <w:rPr>
          <w:rFonts w:ascii="Tahoma" w:hAnsi="Tahoma" w:cs="Tahoma"/>
        </w:rPr>
        <w:t>�</w:t>
      </w:r>
      <w:r>
        <w:t>b</w:t>
      </w:r>
      <w:r>
        <w:rPr>
          <w:rFonts w:ascii="Tahoma" w:hAnsi="Tahoma" w:cs="Tahoma"/>
        </w:rPr>
        <w:t>��</w:t>
      </w:r>
      <w:proofErr w:type="spellStart"/>
      <w:r>
        <w:t>u</w:t>
      </w:r>
      <w:r>
        <w:rPr>
          <w:rFonts w:ascii="Tahoma" w:hAnsi="Tahoma" w:cs="Tahoma"/>
        </w:rPr>
        <w:t>�</w:t>
      </w:r>
      <w:r>
        <w:t>S</w:t>
      </w:r>
      <w:proofErr w:type="spellEnd"/>
      <w:r>
        <w:rPr>
          <w:rFonts w:ascii="Tahoma" w:hAnsi="Tahoma" w:cs="Tahoma"/>
        </w:rPr>
        <w:t>��</w:t>
      </w:r>
      <w:r>
        <w:t>"</w:t>
      </w:r>
      <w:r>
        <w:rPr>
          <w:rFonts w:ascii="Tahoma" w:hAnsi="Tahoma" w:cs="Tahoma"/>
        </w:rPr>
        <w:t>�</w:t>
      </w:r>
      <w:r>
        <w:t>U</w:t>
      </w:r>
      <w:r>
        <w:rPr>
          <w:rFonts w:ascii="Tahoma" w:hAnsi="Tahoma" w:cs="Tahoma"/>
        </w:rPr>
        <w:t>���</w:t>
      </w:r>
      <w:r>
        <w:t>6</w:t>
      </w:r>
      <w:r>
        <w:rPr>
          <w:rFonts w:ascii="Tahoma" w:hAnsi="Tahoma" w:cs="Tahoma"/>
        </w:rPr>
        <w:t>�</w:t>
      </w:r>
      <w:r>
        <w:t>`</w:t>
      </w:r>
      <w:r>
        <w:rPr>
          <w:rFonts w:ascii="Tahoma" w:hAnsi="Tahoma" w:cs="Tahoma"/>
        </w:rPr>
        <w:t>��</w:t>
      </w:r>
      <w:proofErr w:type="spellStart"/>
      <w:r>
        <w:t>Y</w:t>
      </w:r>
      <w:r>
        <w:rPr>
          <w:rFonts w:ascii="Tahoma" w:hAnsi="Tahoma" w:cs="Tahoma"/>
        </w:rPr>
        <w:t>�</w:t>
      </w:r>
      <w:r>
        <w:t>pS</w:t>
      </w:r>
      <w:proofErr w:type="spellEnd"/>
      <w:r>
        <w:t xml:space="preserve">   q</w:t>
      </w:r>
      <w:r>
        <w:rPr>
          <w:rFonts w:ascii="Tahoma" w:hAnsi="Tahoma" w:cs="Tahoma"/>
        </w:rPr>
        <w:t>�</w:t>
      </w:r>
      <w:r>
        <w:t>&lt;n...</w:t>
      </w:r>
    </w:p>
    <w:p w14:paraId="5AC130D4" w14:textId="77777777" w:rsidR="00AE7BD9" w:rsidRDefault="00AE7BD9" w:rsidP="00AE7BD9">
      <w:pPr>
        <w:pStyle w:val="Heading3"/>
      </w:pPr>
      <w:r>
        <w:rPr>
          <w:rFonts w:ascii="Tahoma" w:hAnsi="Tahoma" w:cs="Tahoma"/>
        </w:rPr>
        <w:t>����</w:t>
      </w:r>
      <w:r>
        <w:rPr>
          <w:rFonts w:ascii="Nirmala UI" w:hAnsi="Nirmala UI" w:cs="Nirmala UI"/>
        </w:rPr>
        <w:t>ා</w:t>
      </w:r>
      <w:r>
        <w:t>_</w:t>
      </w:r>
      <w:r>
        <w:rPr>
          <w:rFonts w:ascii="Tahoma" w:hAnsi="Tahoma" w:cs="Tahoma"/>
        </w:rPr>
        <w:t>�</w:t>
      </w:r>
      <w:r>
        <w:t>Ǚ</w:t>
      </w:r>
      <w:r>
        <w:rPr>
          <w:rFonts w:ascii="Tahoma" w:hAnsi="Tahoma" w:cs="Tahoma"/>
        </w:rPr>
        <w:t>��</w:t>
      </w:r>
      <w:r>
        <w:t>˥&lt;x</w:t>
      </w:r>
      <w:r>
        <w:rPr>
          <w:rFonts w:ascii="Tahoma" w:hAnsi="Tahoma" w:cs="Tahoma"/>
        </w:rPr>
        <w:t>�</w:t>
      </w:r>
      <w:r>
        <w:t>6</w:t>
      </w:r>
      <w:r>
        <w:rPr>
          <w:rFonts w:ascii="Tahoma" w:hAnsi="Tahoma" w:cs="Tahoma"/>
        </w:rPr>
        <w:t>����</w:t>
      </w:r>
      <w:r>
        <w:t>Y</w:t>
      </w:r>
      <w:r>
        <w:rPr>
          <w:rFonts w:ascii="Tahoma" w:hAnsi="Tahoma" w:cs="Tahoma"/>
        </w:rPr>
        <w:t>���</w:t>
      </w:r>
      <w:r>
        <w:t>&gt;</w:t>
      </w:r>
      <w:r>
        <w:rPr>
          <w:rFonts w:ascii="Tahoma" w:hAnsi="Tahoma" w:cs="Tahoma"/>
        </w:rPr>
        <w:t>��</w:t>
      </w:r>
      <w:r>
        <w:t>E</w:t>
      </w:r>
      <w:r>
        <w:rPr>
          <w:rFonts w:ascii="Tahoma" w:hAnsi="Tahoma" w:cs="Tahoma"/>
        </w:rPr>
        <w:t>�����</w:t>
      </w:r>
      <w:r>
        <w:t>J</w:t>
      </w:r>
      <w:r>
        <w:rPr>
          <w:rFonts w:ascii="Tahoma" w:hAnsi="Tahoma" w:cs="Tahoma"/>
        </w:rPr>
        <w:t>�</w:t>
      </w:r>
      <w:r>
        <w:t>T</w:t>
      </w:r>
      <w:r>
        <w:rPr>
          <w:rFonts w:ascii="Tahoma" w:hAnsi="Tahoma" w:cs="Tahoma"/>
        </w:rPr>
        <w:t>�</w:t>
      </w:r>
      <w:proofErr w:type="gramStart"/>
      <w:r>
        <w:rPr>
          <w:rFonts w:ascii="Tahoma" w:hAnsi="Tahoma" w:cs="Tahoma"/>
        </w:rPr>
        <w:t>�</w:t>
      </w:r>
      <w:r>
        <w:t>.</w:t>
      </w:r>
      <w:r>
        <w:rPr>
          <w:rFonts w:ascii="Tahoma" w:hAnsi="Tahoma" w:cs="Tahoma"/>
        </w:rPr>
        <w:t>�</w:t>
      </w:r>
      <w:proofErr w:type="gramEnd"/>
      <w:r>
        <w:rPr>
          <w:rFonts w:ascii="Tahoma" w:hAnsi="Tahoma" w:cs="Tahoma"/>
        </w:rPr>
        <w:t>�</w:t>
      </w:r>
      <w:r>
        <w:t>χ</w:t>
      </w:r>
      <w:r>
        <w:rPr>
          <w:rFonts w:ascii="Tahoma" w:hAnsi="Tahoma" w:cs="Tahoma"/>
        </w:rPr>
        <w:t>��</w:t>
      </w:r>
      <w:r>
        <w:t>0</w:t>
      </w:r>
      <w:r>
        <w:rPr>
          <w:rFonts w:ascii="Tahoma" w:hAnsi="Tahoma" w:cs="Tahoma"/>
        </w:rPr>
        <w:t>�����</w:t>
      </w:r>
      <w:r>
        <w:t>6}V</w:t>
      </w:r>
      <w:r>
        <w:rPr>
          <w:rFonts w:ascii="Tahoma" w:hAnsi="Tahoma" w:cs="Tahoma"/>
        </w:rPr>
        <w:t>⸮��������</w:t>
      </w:r>
      <w:r>
        <w:t>]</w:t>
      </w:r>
      <w:r>
        <w:rPr>
          <w:rFonts w:ascii="Tahoma" w:hAnsi="Tahoma" w:cs="Tahoma"/>
        </w:rPr>
        <w:t>������</w:t>
      </w:r>
      <w:r>
        <w:t>l(m</w:t>
      </w:r>
      <w:r>
        <w:rPr>
          <w:rFonts w:ascii="Tahoma" w:hAnsi="Tahoma" w:cs="Tahoma"/>
        </w:rPr>
        <w:t>�������</w:t>
      </w:r>
      <w:r>
        <w:t>!</w:t>
      </w:r>
      <w:r>
        <w:rPr>
          <w:rFonts w:ascii="Tahoma" w:hAnsi="Tahoma" w:cs="Tahoma"/>
        </w:rPr>
        <w:t>�</w:t>
      </w:r>
      <w:r>
        <w:t>...</w:t>
      </w:r>
    </w:p>
    <w:p w14:paraId="407B1C7E" w14:textId="77777777" w:rsidR="00AE7BD9" w:rsidRDefault="00AE7BD9" w:rsidP="00AE7BD9">
      <w:pPr>
        <w:pStyle w:val="Heading3"/>
      </w:pPr>
      <w:r>
        <w:rPr>
          <w:rFonts w:ascii="Tahoma" w:hAnsi="Tahoma" w:cs="Tahoma"/>
        </w:rPr>
        <w:t>��</w:t>
      </w:r>
      <w:r>
        <w:t>...</w:t>
      </w:r>
    </w:p>
    <w:p w14:paraId="4E00E1B1" w14:textId="77777777" w:rsidR="00AE7BD9" w:rsidRDefault="00AE7BD9" w:rsidP="00AE7BD9">
      <w:pPr>
        <w:pStyle w:val="Heading3"/>
      </w:pPr>
      <w:r>
        <w:rPr>
          <w:rFonts w:ascii="Tahoma" w:hAnsi="Tahoma" w:cs="Tahoma"/>
        </w:rPr>
        <w:t>��</w:t>
      </w:r>
      <w:proofErr w:type="spellStart"/>
      <w:r>
        <w:t>Og?M</w:t>
      </w:r>
      <w:proofErr w:type="spellEnd"/>
      <w:r>
        <w:rPr>
          <w:rFonts w:ascii="Tahoma" w:hAnsi="Tahoma" w:cs="Tahoma"/>
        </w:rPr>
        <w:t>����</w:t>
      </w:r>
      <w:r>
        <w:rPr>
          <w:rFonts w:ascii="Ebrima" w:hAnsi="Ebrima" w:cs="Ebrima"/>
        </w:rPr>
        <w:t>߰</w:t>
      </w:r>
      <w:r>
        <w:t>=V</w:t>
      </w:r>
      <w:proofErr w:type="gramStart"/>
      <w:r>
        <w:rPr>
          <w:rFonts w:ascii="Tahoma" w:hAnsi="Tahoma" w:cs="Tahoma"/>
        </w:rPr>
        <w:t>�</w:t>
      </w:r>
      <w:r>
        <w:t>:</w:t>
      </w:r>
      <w:r>
        <w:rPr>
          <w:rFonts w:ascii="Tahoma" w:hAnsi="Tahoma" w:cs="Tahoma"/>
        </w:rPr>
        <w:t>�</w:t>
      </w:r>
      <w:proofErr w:type="gramEnd"/>
      <w:r>
        <w:t>J</w:t>
      </w:r>
      <w:r>
        <w:rPr>
          <w:rFonts w:ascii="Tahoma" w:hAnsi="Tahoma" w:cs="Tahoma"/>
        </w:rPr>
        <w:t>�</w:t>
      </w:r>
      <w:r>
        <w:rPr>
          <w:rFonts w:ascii="Calibri" w:hAnsi="Calibri" w:cs="Calibri"/>
        </w:rPr>
        <w:t>͓</w:t>
      </w:r>
      <w:r>
        <w:rPr>
          <w:rFonts w:ascii="Tahoma" w:hAnsi="Tahoma" w:cs="Tahoma"/>
        </w:rPr>
        <w:t>��</w:t>
      </w:r>
    </w:p>
    <w:p w14:paraId="12DF2DED" w14:textId="77777777" w:rsidR="00AE7BD9" w:rsidRDefault="00AE7BD9" w:rsidP="00AE7BD9">
      <w:pPr>
        <w:pStyle w:val="Heading3"/>
      </w:pPr>
      <w:r>
        <w:rPr>
          <w:rFonts w:ascii="Tahoma" w:hAnsi="Tahoma" w:cs="Tahoma"/>
        </w:rPr>
        <w:t>�</w:t>
      </w:r>
      <w:r>
        <w:t>wO</w:t>
      </w:r>
      <w:proofErr w:type="gramStart"/>
      <w:r>
        <w:rPr>
          <w:rFonts w:ascii="Tahoma" w:hAnsi="Tahoma" w:cs="Tahoma"/>
        </w:rPr>
        <w:t>�</w:t>
      </w:r>
      <w:r>
        <w:t>?&lt;</w:t>
      </w:r>
      <w:proofErr w:type="gramEnd"/>
      <w:r>
        <w:t>nY</w:t>
      </w:r>
      <w:r>
        <w:rPr>
          <w:rFonts w:ascii="Tahoma" w:hAnsi="Tahoma" w:cs="Tahoma"/>
        </w:rPr>
        <w:t>��</w:t>
      </w:r>
      <w:r>
        <w:t>e</w:t>
      </w:r>
      <w:r>
        <w:rPr>
          <w:rFonts w:ascii="Tahoma" w:hAnsi="Tahoma" w:cs="Tahoma"/>
        </w:rPr>
        <w:t>����</w:t>
      </w:r>
      <w:r>
        <w:t>x</w:t>
      </w:r>
      <w:r>
        <w:rPr>
          <w:rFonts w:ascii="Tahoma" w:hAnsi="Tahoma" w:cs="Tahoma"/>
        </w:rPr>
        <w:t>���</w:t>
      </w:r>
      <w:r>
        <w:t>!^</w:t>
      </w:r>
      <w:r>
        <w:rPr>
          <w:rFonts w:ascii="Tahoma" w:hAnsi="Tahoma" w:cs="Tahoma"/>
        </w:rPr>
        <w:t>�</w:t>
      </w:r>
      <w:r>
        <w:t>1/</w:t>
      </w:r>
      <w:r>
        <w:rPr>
          <w:rFonts w:ascii="Tahoma" w:hAnsi="Tahoma" w:cs="Tahoma"/>
        </w:rPr>
        <w:t>����</w:t>
      </w:r>
      <w:r>
        <w:t>h</w:t>
      </w:r>
      <w:r>
        <w:rPr>
          <w:rFonts w:ascii="Tahoma" w:hAnsi="Tahoma" w:cs="Tahoma"/>
        </w:rPr>
        <w:t>����</w:t>
      </w:r>
      <w:r>
        <w:t>o</w:t>
      </w:r>
      <w:r>
        <w:rPr>
          <w:rFonts w:ascii="Tahoma" w:hAnsi="Tahoma" w:cs="Tahoma"/>
        </w:rPr>
        <w:t>�</w:t>
      </w:r>
      <w:r>
        <w:t>wn$</w:t>
      </w:r>
      <w:r>
        <w:rPr>
          <w:rFonts w:ascii="Tahoma" w:hAnsi="Tahoma" w:cs="Tahoma"/>
        </w:rPr>
        <w:t>��</w:t>
      </w:r>
      <w:r>
        <w:t>P_</w:t>
      </w:r>
      <w:r>
        <w:rPr>
          <w:rFonts w:ascii="Tahoma" w:hAnsi="Tahoma" w:cs="Tahoma"/>
        </w:rPr>
        <w:t>��</w:t>
      </w:r>
      <w:r>
        <w:t>v&gt;</w:t>
      </w:r>
      <w:r>
        <w:rPr>
          <w:rFonts w:ascii="Tahoma" w:hAnsi="Tahoma" w:cs="Tahoma"/>
        </w:rPr>
        <w:t>����⸮�</w:t>
      </w:r>
      <w:r>
        <w:t>AD</w:t>
      </w:r>
      <w:r>
        <w:rPr>
          <w:rFonts w:ascii="Tahoma" w:hAnsi="Tahoma" w:cs="Tahoma"/>
        </w:rPr>
        <w:t>����</w:t>
      </w:r>
      <w:r>
        <w:t>ć</w:t>
      </w:r>
      <w:r>
        <w:rPr>
          <w:rFonts w:ascii="Tahoma" w:hAnsi="Tahoma" w:cs="Tahoma"/>
        </w:rPr>
        <w:t>�</w:t>
      </w:r>
      <w:r>
        <w:t>ϟ</w:t>
      </w:r>
      <w:r>
        <w:rPr>
          <w:rFonts w:ascii="Tahoma" w:hAnsi="Tahoma" w:cs="Tahoma"/>
        </w:rPr>
        <w:t>�����</w:t>
      </w:r>
      <w:r>
        <w:t>04</w:t>
      </w:r>
      <w:r>
        <w:rPr>
          <w:rFonts w:ascii="Tahoma" w:hAnsi="Tahoma" w:cs="Tahoma"/>
        </w:rPr>
        <w:t>��</w:t>
      </w:r>
      <w:r>
        <w:t>&lt;M</w:t>
      </w:r>
      <w:r>
        <w:rPr>
          <w:rFonts w:ascii="Tahoma" w:hAnsi="Tahoma" w:cs="Tahoma"/>
        </w:rPr>
        <w:t>��</w:t>
      </w:r>
    </w:p>
    <w:p w14:paraId="16F1A2C9" w14:textId="77777777" w:rsidR="00AE7BD9" w:rsidRDefault="00AE7BD9" w:rsidP="00AE7BD9">
      <w:pPr>
        <w:pStyle w:val="Heading3"/>
      </w:pPr>
      <w:r>
        <w:t>S</w:t>
      </w:r>
      <w:r>
        <w:rPr>
          <w:rFonts w:ascii="Tahoma" w:hAnsi="Tahoma" w:cs="Tahoma"/>
        </w:rPr>
        <w:t>�</w:t>
      </w:r>
      <w:r>
        <w:t>...</w:t>
      </w:r>
    </w:p>
    <w:p w14:paraId="4EFEA9A6" w14:textId="77777777" w:rsidR="00AE7BD9" w:rsidRDefault="00AE7BD9" w:rsidP="00AE7BD9">
      <w:pPr>
        <w:pStyle w:val="Heading3"/>
      </w:pPr>
      <w:r>
        <w:t>$</w:t>
      </w:r>
      <w:proofErr w:type="gramStart"/>
      <w:r>
        <w:rPr>
          <w:rFonts w:ascii="Tahoma" w:hAnsi="Tahoma" w:cs="Tahoma"/>
        </w:rPr>
        <w:t>�</w:t>
      </w:r>
      <w:r>
        <w:t>!e</w:t>
      </w:r>
      <w:proofErr w:type="gramEnd"/>
      <w:r>
        <w:rPr>
          <w:rFonts w:ascii="Tahoma" w:hAnsi="Tahoma" w:cs="Tahoma"/>
        </w:rPr>
        <w:t>��</w:t>
      </w:r>
    </w:p>
    <w:p w14:paraId="1ABF1ABA" w14:textId="77777777" w:rsidR="00AE7BD9" w:rsidRDefault="00AE7BD9" w:rsidP="00AE7BD9">
      <w:pPr>
        <w:pStyle w:val="Heading3"/>
      </w:pPr>
      <w:r>
        <w:t>H</w:t>
      </w:r>
      <w:r>
        <w:rPr>
          <w:rFonts w:ascii="Tahoma" w:hAnsi="Tahoma" w:cs="Tahoma"/>
        </w:rPr>
        <w:t>�</w:t>
      </w:r>
      <w:r>
        <w:t>P</w:t>
      </w:r>
      <w:r>
        <w:rPr>
          <w:rFonts w:ascii="Tahoma" w:hAnsi="Tahoma" w:cs="Tahoma"/>
        </w:rPr>
        <w:t>��</w:t>
      </w:r>
      <w:r>
        <w:t>O</w:t>
      </w:r>
      <w:r>
        <w:rPr>
          <w:rFonts w:ascii="Tahoma" w:hAnsi="Tahoma" w:cs="Tahoma"/>
        </w:rPr>
        <w:t>���</w:t>
      </w:r>
      <w:proofErr w:type="spellStart"/>
      <w:r>
        <w:t>n</w:t>
      </w:r>
      <w:r>
        <w:rPr>
          <w:rFonts w:ascii="Tahoma" w:hAnsi="Tahoma" w:cs="Tahoma"/>
        </w:rPr>
        <w:t>�</w:t>
      </w:r>
      <w:proofErr w:type="gramStart"/>
      <w:r>
        <w:t>Ӡ</w:t>
      </w:r>
      <w:proofErr w:type="spellEnd"/>
      <w:r>
        <w:t>}</w:t>
      </w:r>
      <w:r>
        <w:rPr>
          <w:rFonts w:ascii="Tahoma" w:hAnsi="Tahoma" w:cs="Tahoma"/>
        </w:rPr>
        <w:t>�</w:t>
      </w:r>
      <w:proofErr w:type="spellStart"/>
      <w:proofErr w:type="gramEnd"/>
      <w:r>
        <w:t>Y</w:t>
      </w:r>
      <w:r>
        <w:rPr>
          <w:rFonts w:ascii="Tahoma" w:hAnsi="Tahoma" w:cs="Tahoma"/>
        </w:rPr>
        <w:t>�</w:t>
      </w:r>
      <w:r>
        <w:t>Iʈ</w:t>
      </w:r>
      <w:proofErr w:type="spellEnd"/>
      <w:r>
        <w:rPr>
          <w:rFonts w:ascii="Tahoma" w:hAnsi="Tahoma" w:cs="Tahoma"/>
        </w:rPr>
        <w:t>���</w:t>
      </w:r>
      <w:r>
        <w:t>6</w:t>
      </w:r>
      <w:r>
        <w:rPr>
          <w:rFonts w:ascii="Tahoma" w:hAnsi="Tahoma" w:cs="Tahoma"/>
        </w:rPr>
        <w:t>��</w:t>
      </w:r>
    </w:p>
    <w:p w14:paraId="307107BF" w14:textId="77777777" w:rsidR="00AE7BD9" w:rsidRDefault="00AE7BD9" w:rsidP="00AE7BD9">
      <w:pPr>
        <w:pStyle w:val="Heading3"/>
      </w:pPr>
      <w:r>
        <w:t>QЎ</w:t>
      </w:r>
    </w:p>
    <w:p w14:paraId="7B42EA5F" w14:textId="77777777" w:rsidR="00AE7BD9" w:rsidRDefault="00AE7BD9" w:rsidP="00AE7BD9">
      <w:pPr>
        <w:pStyle w:val="Heading3"/>
      </w:pPr>
      <w:proofErr w:type="gramStart"/>
      <w:r>
        <w:t>!Ў</w:t>
      </w:r>
      <w:proofErr w:type="gramEnd"/>
    </w:p>
    <w:p w14:paraId="5126435C" w14:textId="77777777" w:rsidR="00AE7BD9" w:rsidRDefault="00AE7BD9" w:rsidP="00AE7BD9">
      <w:pPr>
        <w:pStyle w:val="Heading3"/>
      </w:pPr>
      <w:proofErr w:type="gramStart"/>
      <w:r>
        <w:t>!Ў</w:t>
      </w:r>
      <w:proofErr w:type="gramEnd"/>
      <w:r>
        <w:t>:</w:t>
      </w:r>
      <w:r>
        <w:rPr>
          <w:rFonts w:ascii="Tahoma" w:hAnsi="Tahoma" w:cs="Tahoma"/>
        </w:rPr>
        <w:t>�</w:t>
      </w:r>
      <w:r>
        <w:rPr>
          <w:rFonts w:ascii="MS Gothic" w:eastAsia="MS Gothic" w:hAnsi="MS Gothic" w:cs="MS Gothic" w:hint="eastAsia"/>
        </w:rPr>
        <w:t>騰</w:t>
      </w:r>
      <w:r>
        <w:t>&gt;</w:t>
      </w:r>
      <w:r>
        <w:rPr>
          <w:rFonts w:ascii="Tahoma" w:hAnsi="Tahoma" w:cs="Tahoma"/>
        </w:rPr>
        <w:t>�</w:t>
      </w:r>
      <w:proofErr w:type="spellStart"/>
      <w:r>
        <w:t>Qa</w:t>
      </w:r>
      <w:proofErr w:type="spellEnd"/>
      <w:r>
        <w:t>}</w:t>
      </w:r>
      <w:r>
        <w:rPr>
          <w:rFonts w:ascii="Tahoma" w:hAnsi="Tahoma" w:cs="Tahoma"/>
        </w:rPr>
        <w:t>�</w:t>
      </w:r>
      <w:r>
        <w:t>(6</w:t>
      </w:r>
      <w:r>
        <w:rPr>
          <w:rFonts w:ascii="Tahoma" w:hAnsi="Tahoma" w:cs="Tahoma"/>
        </w:rPr>
        <w:t>�</w:t>
      </w:r>
    </w:p>
    <w:p w14:paraId="43F2FC36" w14:textId="77777777" w:rsidR="00AE7BD9" w:rsidRDefault="00AE7BD9" w:rsidP="00AE7BD9">
      <w:pPr>
        <w:pStyle w:val="Heading3"/>
      </w:pPr>
      <w:r>
        <w:t>QЎ</w:t>
      </w:r>
    </w:p>
    <w:p w14:paraId="5BC26AA6" w14:textId="77777777" w:rsidR="00AE7BD9" w:rsidRDefault="00AE7BD9" w:rsidP="00AE7BD9">
      <w:pPr>
        <w:pStyle w:val="Heading3"/>
      </w:pPr>
      <w:proofErr w:type="gramStart"/>
      <w:r>
        <w:t>!Ў</w:t>
      </w:r>
      <w:proofErr w:type="gramEnd"/>
    </w:p>
    <w:p w14:paraId="4C8243A3" w14:textId="77777777" w:rsidR="00AE7BD9" w:rsidRDefault="00AE7BD9" w:rsidP="00AE7BD9">
      <w:pPr>
        <w:pStyle w:val="Heading3"/>
      </w:pPr>
      <w:proofErr w:type="gramStart"/>
      <w:r>
        <w:t>!Ў</w:t>
      </w:r>
      <w:proofErr w:type="gramEnd"/>
    </w:p>
    <w:p w14:paraId="3C699C2E" w14:textId="77777777" w:rsidR="00AE7BD9" w:rsidRDefault="00AE7BD9" w:rsidP="00AE7BD9">
      <w:pPr>
        <w:pStyle w:val="Heading3"/>
      </w:pPr>
      <w:proofErr w:type="gramStart"/>
      <w:r>
        <w:t>!Ў</w:t>
      </w:r>
      <w:proofErr w:type="gramEnd"/>
    </w:p>
    <w:p w14:paraId="3A9973FE" w14:textId="77777777" w:rsidR="00AE7BD9" w:rsidRDefault="00AE7BD9" w:rsidP="00AE7BD9">
      <w:pPr>
        <w:pStyle w:val="Heading3"/>
      </w:pPr>
      <w:proofErr w:type="gramStart"/>
      <w:r>
        <w:t>!Ў</w:t>
      </w:r>
      <w:proofErr w:type="gramEnd"/>
    </w:p>
    <w:p w14:paraId="2C03A49A" w14:textId="77777777" w:rsidR="00AE7BD9" w:rsidRDefault="00AE7BD9" w:rsidP="00AE7BD9">
      <w:pPr>
        <w:pStyle w:val="Heading3"/>
      </w:pPr>
      <w:proofErr w:type="gramStart"/>
      <w:r>
        <w:t>!P</w:t>
      </w:r>
      <w:proofErr w:type="gramEnd"/>
      <w:r>
        <w:rPr>
          <w:rFonts w:ascii="Tahoma" w:hAnsi="Tahoma" w:cs="Tahoma"/>
        </w:rPr>
        <w:t>�</w:t>
      </w:r>
    </w:p>
    <w:p w14:paraId="22CE6CCE" w14:textId="77777777" w:rsidR="00AE7BD9" w:rsidRDefault="00AE7BD9" w:rsidP="00AE7BD9">
      <w:pPr>
        <w:pStyle w:val="Heading3"/>
      </w:pPr>
      <w:proofErr w:type="gramStart"/>
      <w:r>
        <w:rPr>
          <w:rFonts w:ascii="Tahoma" w:hAnsi="Tahoma" w:cs="Tahoma"/>
        </w:rPr>
        <w:t>�</w:t>
      </w:r>
      <w:r>
        <w:t>[</w:t>
      </w:r>
      <w:proofErr w:type="gramEnd"/>
      <w:r>
        <w:t>9*DA;*</w:t>
      </w:r>
      <w:r>
        <w:rPr>
          <w:rFonts w:ascii="Tahoma" w:hAnsi="Tahoma" w:cs="Tahoma"/>
        </w:rPr>
        <w:t>�</w:t>
      </w:r>
      <w:r>
        <w:t>@;*</w:t>
      </w:r>
      <w:r>
        <w:rPr>
          <w:rFonts w:ascii="Tahoma" w:hAnsi="Tahoma" w:cs="Tahoma"/>
        </w:rPr>
        <w:t>�</w:t>
      </w:r>
      <w:r>
        <w:t>@;</w:t>
      </w:r>
      <w:r>
        <w:rPr>
          <w:rFonts w:ascii="Malgun Gothic" w:eastAsia="Malgun Gothic" w:hAnsi="Malgun Gothic" w:cs="Malgun Gothic" w:hint="eastAsia"/>
        </w:rPr>
        <w:t>괧</w:t>
      </w:r>
      <w:r>
        <w:rPr>
          <w:rFonts w:ascii="Tahoma" w:hAnsi="Tahoma" w:cs="Tahoma"/>
        </w:rPr>
        <w:t>���</w:t>
      </w:r>
      <w:r>
        <w:t>8G</w:t>
      </w:r>
      <w:r>
        <w:rPr>
          <w:rFonts w:ascii="Tahoma" w:hAnsi="Tahoma" w:cs="Tahoma"/>
        </w:rPr>
        <w:t>��</w:t>
      </w:r>
      <w:r>
        <w:t>m</w:t>
      </w:r>
      <w:r>
        <w:rPr>
          <w:rFonts w:ascii="Tahoma" w:hAnsi="Tahoma" w:cs="Tahoma"/>
        </w:rPr>
        <w:t>��</w:t>
      </w:r>
      <w:r>
        <w:t>8*DA;*</w:t>
      </w:r>
      <w:r>
        <w:rPr>
          <w:rFonts w:ascii="Tahoma" w:hAnsi="Tahoma" w:cs="Tahoma"/>
        </w:rPr>
        <w:t>�</w:t>
      </w:r>
      <w:r>
        <w:t>@;*</w:t>
      </w:r>
      <w:r>
        <w:rPr>
          <w:rFonts w:ascii="Tahoma" w:hAnsi="Tahoma" w:cs="Tahoma"/>
        </w:rPr>
        <w:t>�</w:t>
      </w:r>
      <w:r>
        <w:t>@;*</w:t>
      </w:r>
      <w:r>
        <w:rPr>
          <w:rFonts w:ascii="Tahoma" w:hAnsi="Tahoma" w:cs="Tahoma"/>
        </w:rPr>
        <w:t>�</w:t>
      </w:r>
      <w:r>
        <w:t>@;*</w:t>
      </w:r>
      <w:r>
        <w:rPr>
          <w:rFonts w:ascii="Tahoma" w:hAnsi="Tahoma" w:cs="Tahoma"/>
        </w:rPr>
        <w:t>�</w:t>
      </w:r>
      <w:r>
        <w:t>@;*</w:t>
      </w:r>
      <w:r>
        <w:rPr>
          <w:rFonts w:ascii="Tahoma" w:hAnsi="Tahoma" w:cs="Tahoma"/>
        </w:rPr>
        <w:t>�</w:t>
      </w:r>
      <w:r>
        <w:t>@9*</w:t>
      </w:r>
      <w:r>
        <w:rPr>
          <w:rFonts w:ascii="Tahoma" w:hAnsi="Tahoma" w:cs="Tahoma"/>
        </w:rPr>
        <w:t>�</w:t>
      </w:r>
      <w:r>
        <w:t>n</w:t>
      </w:r>
      <w:r>
        <w:rPr>
          <w:rFonts w:ascii="Tahoma" w:hAnsi="Tahoma" w:cs="Tahoma"/>
        </w:rPr>
        <w:t>�������</w:t>
      </w:r>
    </w:p>
    <w:p w14:paraId="6430F1E7" w14:textId="77777777" w:rsidR="00AE7BD9" w:rsidRDefault="00AE7BD9" w:rsidP="00AE7BD9">
      <w:pPr>
        <w:pStyle w:val="Heading3"/>
      </w:pPr>
      <w:r>
        <w:rPr>
          <w:rFonts w:ascii="Tahoma" w:hAnsi="Tahoma" w:cs="Tahoma"/>
        </w:rPr>
        <w:t>��</w:t>
      </w:r>
      <w:r>
        <w:t>ַqT</w:t>
      </w:r>
      <w:r>
        <w:rPr>
          <w:rFonts w:ascii="Tahoma" w:hAnsi="Tahoma" w:cs="Tahoma"/>
        </w:rPr>
        <w:t>�</w:t>
      </w:r>
      <w:r>
        <w:t>b</w:t>
      </w:r>
      <w:r>
        <w:rPr>
          <w:rFonts w:ascii="Tahoma" w:hAnsi="Tahoma" w:cs="Tahoma"/>
        </w:rPr>
        <w:t>������</w:t>
      </w:r>
      <w:r>
        <w:rPr>
          <w:rFonts w:ascii="MS Gothic" w:eastAsia="MS Gothic" w:hAnsi="MS Gothic" w:cs="MS Gothic" w:hint="eastAsia"/>
        </w:rPr>
        <w:t>娠</w:t>
      </w:r>
      <w:r>
        <w:rPr>
          <w:rFonts w:ascii="Tahoma" w:hAnsi="Tahoma" w:cs="Tahoma"/>
        </w:rPr>
        <w:t>���</w:t>
      </w:r>
      <w:r>
        <w:t>B</w:t>
      </w:r>
      <w:r>
        <w:rPr>
          <w:rFonts w:ascii="Tahoma" w:hAnsi="Tahoma" w:cs="Tahoma"/>
        </w:rPr>
        <w:t>����</w:t>
      </w:r>
      <w:r>
        <w:t>B</w:t>
      </w:r>
      <w:r>
        <w:rPr>
          <w:rFonts w:ascii="Tahoma" w:hAnsi="Tahoma" w:cs="Tahoma"/>
        </w:rPr>
        <w:t>�</w:t>
      </w:r>
      <w:proofErr w:type="gramStart"/>
      <w:r>
        <w:t>&amp;}</w:t>
      </w:r>
      <w:r>
        <w:rPr>
          <w:rFonts w:ascii="Tahoma" w:hAnsi="Tahoma" w:cs="Tahoma"/>
        </w:rPr>
        <w:t>�</w:t>
      </w:r>
      <w:proofErr w:type="gramEnd"/>
      <w:r>
        <w:rPr>
          <w:rFonts w:ascii="Tahoma" w:hAnsi="Tahoma" w:cs="Tahoma"/>
        </w:rPr>
        <w:t>����</w:t>
      </w:r>
      <w:r>
        <w:t>UO</w:t>
      </w:r>
      <w:r>
        <w:rPr>
          <w:rFonts w:ascii="Tahoma" w:hAnsi="Tahoma" w:cs="Tahoma"/>
        </w:rPr>
        <w:t>�</w:t>
      </w:r>
      <w:r>
        <w:t>s</w:t>
      </w:r>
      <w:r>
        <w:rPr>
          <w:rFonts w:ascii="Tahoma" w:hAnsi="Tahoma" w:cs="Tahoma"/>
        </w:rPr>
        <w:t>�����</w:t>
      </w:r>
      <w:r>
        <w:t>F</w:t>
      </w:r>
      <w:r>
        <w:rPr>
          <w:rFonts w:ascii="Tahoma" w:hAnsi="Tahoma" w:cs="Tahoma"/>
        </w:rPr>
        <w:t>����</w:t>
      </w:r>
      <w:r>
        <w:t>][C</w:t>
      </w:r>
      <w:r>
        <w:rPr>
          <w:rFonts w:ascii="Tahoma" w:hAnsi="Tahoma" w:cs="Tahoma"/>
        </w:rPr>
        <w:t>�</w:t>
      </w:r>
      <w:r>
        <w:t>U</w:t>
      </w:r>
      <w:r>
        <w:rPr>
          <w:rFonts w:ascii="Tahoma" w:hAnsi="Tahoma" w:cs="Tahoma"/>
        </w:rPr>
        <w:t>�</w:t>
      </w:r>
      <w:r>
        <w:t>ʌ</w:t>
      </w:r>
      <w:r>
        <w:rPr>
          <w:rFonts w:ascii="Tahoma" w:hAnsi="Tahoma" w:cs="Tahoma"/>
        </w:rPr>
        <w:t>����</w:t>
      </w:r>
      <w:r>
        <w:t>s</w:t>
      </w:r>
      <w:r>
        <w:rPr>
          <w:rFonts w:ascii="Tahoma" w:hAnsi="Tahoma" w:cs="Tahoma"/>
        </w:rPr>
        <w:t>�����</w:t>
      </w:r>
      <w:r>
        <w:t>qw</w:t>
      </w:r>
      <w:r>
        <w:rPr>
          <w:rFonts w:ascii="Tahoma" w:hAnsi="Tahoma" w:cs="Tahoma"/>
        </w:rPr>
        <w:t>�</w:t>
      </w:r>
      <w:r>
        <w:t>`\</w:t>
      </w:r>
    </w:p>
    <w:p w14:paraId="44BD074E" w14:textId="77777777" w:rsidR="00AE7BD9" w:rsidRDefault="00AE7BD9" w:rsidP="00AE7BD9">
      <w:pPr>
        <w:pStyle w:val="Heading3"/>
      </w:pPr>
      <w:r>
        <w:rPr>
          <w:rFonts w:ascii="Tahoma" w:hAnsi="Tahoma" w:cs="Tahoma"/>
        </w:rPr>
        <w:t>⸮���</w:t>
      </w:r>
      <w:r>
        <w:t>WA</w:t>
      </w:r>
      <w:r>
        <w:rPr>
          <w:rFonts w:ascii="Tahoma" w:hAnsi="Tahoma" w:cs="Tahoma"/>
        </w:rPr>
        <w:t>��</w:t>
      </w:r>
      <w:r>
        <w:t>EGͯ</w:t>
      </w:r>
      <w:r>
        <w:rPr>
          <w:rFonts w:ascii="Tahoma" w:hAnsi="Tahoma" w:cs="Tahoma"/>
        </w:rPr>
        <w:t>��</w:t>
      </w:r>
      <w:r>
        <w:t>&amp;</w:t>
      </w:r>
      <w:r>
        <w:rPr>
          <w:rFonts w:ascii="Tahoma" w:hAnsi="Tahoma" w:cs="Tahoma"/>
        </w:rPr>
        <w:t>⸮</w:t>
      </w:r>
      <w:r>
        <w:t>41*hB</w:t>
      </w:r>
      <w:r>
        <w:rPr>
          <w:rFonts w:ascii="Tahoma" w:hAnsi="Tahoma" w:cs="Tahoma"/>
        </w:rPr>
        <w:t>����</w:t>
      </w:r>
      <w:r>
        <w:t>Q</w:t>
      </w:r>
      <w:r>
        <w:rPr>
          <w:rFonts w:ascii="Tahoma" w:hAnsi="Tahoma" w:cs="Tahoma"/>
        </w:rPr>
        <w:t>��</w:t>
      </w:r>
      <w:r>
        <w:t>x</w:t>
      </w:r>
      <w:r>
        <w:rPr>
          <w:rFonts w:ascii="Tahoma" w:hAnsi="Tahoma" w:cs="Tahoma"/>
        </w:rPr>
        <w:t>��</w:t>
      </w:r>
      <w:r>
        <w:t>HH"RO</w:t>
      </w:r>
      <w:r>
        <w:rPr>
          <w:rFonts w:ascii="Tahoma" w:hAnsi="Tahoma" w:cs="Tahoma"/>
        </w:rPr>
        <w:t>�</w:t>
      </w:r>
      <w:r>
        <w:t>L</w:t>
      </w:r>
      <w:r>
        <w:rPr>
          <w:rFonts w:ascii="Tahoma" w:hAnsi="Tahoma" w:cs="Tahoma"/>
        </w:rPr>
        <w:t>�</w:t>
      </w:r>
      <w:r>
        <w:t>J</w:t>
      </w:r>
      <w:r>
        <w:rPr>
          <w:rFonts w:ascii="Tahoma" w:hAnsi="Tahoma" w:cs="Tahoma"/>
        </w:rPr>
        <w:t>�</w:t>
      </w:r>
      <w:r>
        <w:t>R*e</w:t>
      </w:r>
      <w:r>
        <w:rPr>
          <w:rFonts w:ascii="Tahoma" w:hAnsi="Tahoma" w:cs="Tahoma"/>
        </w:rPr>
        <w:t>�</w:t>
      </w:r>
      <w:r>
        <w:t>z</w:t>
      </w:r>
      <w:r>
        <w:rPr>
          <w:rFonts w:ascii="Tahoma" w:hAnsi="Tahoma" w:cs="Tahoma"/>
        </w:rPr>
        <w:t>�</w:t>
      </w:r>
      <w:r>
        <w:t>29</w:t>
      </w:r>
      <w:r>
        <w:rPr>
          <w:rFonts w:ascii="Tahoma" w:hAnsi="Tahoma" w:cs="Tahoma"/>
        </w:rPr>
        <w:t>���</w:t>
      </w:r>
      <w:r>
        <w:t>6fFm</w:t>
      </w:r>
      <w:r>
        <w:rPr>
          <w:rFonts w:ascii="Tahoma" w:hAnsi="Tahoma" w:cs="Tahoma"/>
        </w:rPr>
        <w:t>�</w:t>
      </w:r>
      <w:r>
        <w:t>(</w:t>
      </w:r>
      <w:r>
        <w:rPr>
          <w:rFonts w:ascii="Tahoma" w:hAnsi="Tahoma" w:cs="Tahoma"/>
        </w:rPr>
        <w:t>�</w:t>
      </w:r>
      <w:r>
        <w:t>1{=ژ</w:t>
      </w:r>
      <w:r>
        <w:rPr>
          <w:rFonts w:ascii="Tahoma" w:hAnsi="Tahoma" w:cs="Tahoma"/>
        </w:rPr>
        <w:t>�</w:t>
      </w:r>
      <w:r>
        <w:t>6</w:t>
      </w:r>
      <w:r>
        <w:rPr>
          <w:rFonts w:ascii="Tahoma" w:hAnsi="Tahoma" w:cs="Tahoma"/>
        </w:rPr>
        <w:t>��</w:t>
      </w:r>
      <w:r>
        <w:t>POm̍ژSjc</w:t>
      </w:r>
      <w:r>
        <w:rPr>
          <w:rFonts w:ascii="Tahoma" w:hAnsi="Tahoma" w:cs="Tahoma"/>
        </w:rPr>
        <w:t>�</w:t>
      </w:r>
      <w:r>
        <w:t>z</w:t>
      </w:r>
      <w:r>
        <w:rPr>
          <w:rFonts w:ascii="Tahoma" w:hAnsi="Tahoma" w:cs="Tahoma"/>
        </w:rPr>
        <w:t>�</w:t>
      </w:r>
      <w:proofErr w:type="gramStart"/>
      <w:r>
        <w:t>1;m</w:t>
      </w:r>
      <w:proofErr w:type="gramEnd"/>
      <w:r>
        <w:t>4</w:t>
      </w:r>
      <w:r>
        <w:rPr>
          <w:rFonts w:ascii="Tahoma" w:hAnsi="Tahoma" w:cs="Tahoma"/>
        </w:rPr>
        <w:t>�</w:t>
      </w:r>
      <w:r>
        <w:t>0Ϭ</w:t>
      </w:r>
      <w:r>
        <w:rPr>
          <w:rFonts w:ascii="Tahoma" w:hAnsi="Tahoma" w:cs="Tahoma"/>
        </w:rPr>
        <w:t>��</w:t>
      </w:r>
      <w:r>
        <w:t>Q)</w:t>
      </w:r>
    </w:p>
    <w:p w14:paraId="22CE13C1" w14:textId="77777777" w:rsidR="00AE7BD9" w:rsidRDefault="00AE7BD9" w:rsidP="00AE7BD9">
      <w:pPr>
        <w:pStyle w:val="Heading3"/>
      </w:pPr>
      <w:r>
        <w:t>J</w:t>
      </w:r>
      <w:r>
        <w:rPr>
          <w:rFonts w:ascii="Tahoma" w:hAnsi="Tahoma" w:cs="Tahoma"/>
        </w:rPr>
        <w:t>�</w:t>
      </w:r>
    </w:p>
    <w:p w14:paraId="56D8937A" w14:textId="77777777" w:rsidR="00AE7BD9" w:rsidRDefault="00AE7BD9" w:rsidP="00AE7BD9">
      <w:pPr>
        <w:pStyle w:val="Heading3"/>
      </w:pPr>
      <w:r>
        <w:t>y0</w:t>
      </w:r>
      <w:r>
        <w:rPr>
          <w:rFonts w:ascii="Tahoma" w:hAnsi="Tahoma" w:cs="Tahoma"/>
        </w:rPr>
        <w:t>�</w:t>
      </w:r>
      <w:r>
        <w:t>M</w:t>
      </w:r>
      <w:r>
        <w:rPr>
          <w:rFonts w:ascii="Tahoma" w:hAnsi="Tahoma" w:cs="Tahoma"/>
        </w:rPr>
        <w:t>����</w:t>
      </w:r>
      <w:proofErr w:type="spellStart"/>
      <w:r>
        <w:t>D</w:t>
      </w:r>
      <w:r>
        <w:rPr>
          <w:rFonts w:ascii="Tahoma" w:hAnsi="Tahoma" w:cs="Tahoma"/>
        </w:rPr>
        <w:t>�</w:t>
      </w:r>
      <w:r>
        <w:t>wS</w:t>
      </w:r>
      <w:proofErr w:type="spellEnd"/>
      <w:r>
        <w:t>-</w:t>
      </w:r>
      <w:r>
        <w:rPr>
          <w:rFonts w:ascii="Tahoma" w:hAnsi="Tahoma" w:cs="Tahoma"/>
        </w:rPr>
        <w:t>�</w:t>
      </w:r>
      <w:proofErr w:type="gramStart"/>
      <w:r>
        <w:rPr>
          <w:rFonts w:ascii="Tahoma" w:hAnsi="Tahoma" w:cs="Tahoma"/>
        </w:rPr>
        <w:t>�</w:t>
      </w:r>
      <w:r>
        <w:t>)</w:t>
      </w:r>
      <w:r>
        <w:rPr>
          <w:rFonts w:ascii="Tahoma" w:hAnsi="Tahoma" w:cs="Tahoma"/>
        </w:rPr>
        <w:t>�</w:t>
      </w:r>
      <w:proofErr w:type="gramEnd"/>
      <w:r>
        <w:rPr>
          <w:rFonts w:ascii="Tahoma" w:hAnsi="Tahoma" w:cs="Tahoma"/>
        </w:rPr>
        <w:t>�</w:t>
      </w:r>
      <w:r>
        <w:t>Ԍg</w:t>
      </w:r>
      <w:r>
        <w:rPr>
          <w:rFonts w:ascii="Tahoma" w:hAnsi="Tahoma" w:cs="Tahoma"/>
        </w:rPr>
        <w:t>������</w:t>
      </w:r>
      <w:r>
        <w:t>6</w:t>
      </w:r>
      <w:r>
        <w:rPr>
          <w:rFonts w:ascii="Tahoma" w:hAnsi="Tahoma" w:cs="Tahoma"/>
        </w:rPr>
        <w:t>��</w:t>
      </w:r>
      <w:r>
        <w:t>*</w:t>
      </w:r>
      <w:r>
        <w:rPr>
          <w:rFonts w:ascii="Tahoma" w:hAnsi="Tahoma" w:cs="Tahoma"/>
        </w:rPr>
        <w:t>�</w:t>
      </w:r>
      <w:r>
        <w:t>[3eȪm</w:t>
      </w:r>
      <w:r>
        <w:rPr>
          <w:rFonts w:ascii="Tahoma" w:hAnsi="Tahoma" w:cs="Tahoma"/>
        </w:rPr>
        <w:t>�</w:t>
      </w:r>
      <w:r>
        <w:t>t</w:t>
      </w:r>
      <w:r>
        <w:rPr>
          <w:rFonts w:ascii="Tahoma" w:hAnsi="Tahoma" w:cs="Tahoma"/>
        </w:rPr>
        <w:t>�</w:t>
      </w:r>
    </w:p>
    <w:p w14:paraId="4D9E8A48" w14:textId="77777777" w:rsidR="00AE7BD9" w:rsidRDefault="00AE7BD9" w:rsidP="00AE7BD9">
      <w:pPr>
        <w:pStyle w:val="Heading3"/>
      </w:pPr>
      <w:r>
        <w:rPr>
          <w:rFonts w:ascii="Tahoma" w:hAnsi="Tahoma" w:cs="Tahoma"/>
        </w:rPr>
        <w:t>�</w:t>
      </w:r>
      <w:proofErr w:type="spellStart"/>
      <w:r>
        <w:t>m</w:t>
      </w:r>
      <w:r>
        <w:rPr>
          <w:rFonts w:ascii="Tahoma" w:hAnsi="Tahoma" w:cs="Tahoma"/>
        </w:rPr>
        <w:t>�</w:t>
      </w:r>
      <w:r>
        <w:t>p</w:t>
      </w:r>
      <w:proofErr w:type="spellEnd"/>
      <w:r>
        <w:rPr>
          <w:rFonts w:ascii="Tahoma" w:hAnsi="Tahoma" w:cs="Tahoma"/>
        </w:rPr>
        <w:t>��</w:t>
      </w:r>
      <w:proofErr w:type="spellStart"/>
      <w:r>
        <w:t>M</w:t>
      </w:r>
      <w:r>
        <w:rPr>
          <w:rFonts w:ascii="Tahoma" w:hAnsi="Tahoma" w:cs="Tahoma"/>
        </w:rPr>
        <w:t>�</w:t>
      </w:r>
      <w:r>
        <w:t>l</w:t>
      </w:r>
      <w:r>
        <w:rPr>
          <w:rFonts w:ascii="Tahoma" w:hAnsi="Tahoma" w:cs="Tahoma"/>
        </w:rPr>
        <w:t>�</w:t>
      </w:r>
      <w:r>
        <w:t>T</w:t>
      </w:r>
      <w:r>
        <w:rPr>
          <w:rFonts w:ascii="Tahoma" w:hAnsi="Tahoma" w:cs="Tahoma"/>
        </w:rPr>
        <w:t>�</w:t>
      </w:r>
      <w:r>
        <w:t>y</w:t>
      </w:r>
      <w:proofErr w:type="spellEnd"/>
      <w:r>
        <w:rPr>
          <w:rFonts w:ascii="Tahoma" w:hAnsi="Tahoma" w:cs="Tahoma"/>
        </w:rPr>
        <w:t>���������</w:t>
      </w:r>
      <w:proofErr w:type="spellStart"/>
      <w:proofErr w:type="gramStart"/>
      <w:r>
        <w:t>fr</w:t>
      </w:r>
      <w:proofErr w:type="spellEnd"/>
      <w:r>
        <w:t>[</w:t>
      </w:r>
      <w:proofErr w:type="gramEnd"/>
      <w:r>
        <w:rPr>
          <w:rFonts w:ascii="Tahoma" w:hAnsi="Tahoma" w:cs="Tahoma"/>
        </w:rPr>
        <w:t>�</w:t>
      </w:r>
      <w:r>
        <w:t>h</w:t>
      </w:r>
      <w:r>
        <w:rPr>
          <w:rFonts w:ascii="Tahoma" w:hAnsi="Tahoma" w:cs="Tahoma"/>
        </w:rPr>
        <w:t>���</w:t>
      </w:r>
      <w:r>
        <w:t>4c</w:t>
      </w:r>
      <w:r>
        <w:rPr>
          <w:rFonts w:ascii="Tahoma" w:hAnsi="Tahoma" w:cs="Tahoma"/>
        </w:rPr>
        <w:t>���������</w:t>
      </w:r>
      <w:proofErr w:type="spellStart"/>
      <w:r>
        <w:t>M</w:t>
      </w:r>
      <w:r>
        <w:rPr>
          <w:rFonts w:ascii="Tahoma" w:hAnsi="Tahoma" w:cs="Tahoma"/>
        </w:rPr>
        <w:t>�</w:t>
      </w:r>
      <w:r>
        <w:t>j</w:t>
      </w:r>
      <w:r>
        <w:rPr>
          <w:rFonts w:ascii="Tahoma" w:hAnsi="Tahoma" w:cs="Tahoma"/>
        </w:rPr>
        <w:t>�</w:t>
      </w:r>
      <w:r>
        <w:t>Ž</w:t>
      </w:r>
      <w:r>
        <w:rPr>
          <w:rFonts w:ascii="Tahoma" w:hAnsi="Tahoma" w:cs="Tahoma"/>
        </w:rPr>
        <w:t>�</w:t>
      </w:r>
      <w:r>
        <w:t>R</w:t>
      </w:r>
      <w:proofErr w:type="spellEnd"/>
      <w:r>
        <w:rPr>
          <w:rFonts w:ascii="Tahoma" w:hAnsi="Tahoma" w:cs="Tahoma"/>
        </w:rPr>
        <w:t>�</w:t>
      </w:r>
      <w:r>
        <w:t>^</w:t>
      </w:r>
      <w:r>
        <w:rPr>
          <w:rFonts w:ascii="Tahoma" w:hAnsi="Tahoma" w:cs="Tahoma"/>
        </w:rPr>
        <w:t>��</w:t>
      </w:r>
      <w:r>
        <w:t>7ف</w:t>
      </w:r>
      <w:r>
        <w:rPr>
          <w:rFonts w:ascii="Tahoma" w:hAnsi="Tahoma" w:cs="Tahoma"/>
        </w:rPr>
        <w:t>�</w:t>
      </w:r>
      <w:r>
        <w:t>ý...</w:t>
      </w:r>
    </w:p>
    <w:p w14:paraId="562BD9A0" w14:textId="77777777" w:rsidR="00AE7BD9" w:rsidRDefault="00AE7BD9" w:rsidP="00AE7BD9">
      <w:pPr>
        <w:pStyle w:val="Heading3"/>
      </w:pPr>
      <w:proofErr w:type="gramStart"/>
      <w:r>
        <w:rPr>
          <w:rFonts w:ascii="Tahoma" w:hAnsi="Tahoma" w:cs="Tahoma"/>
        </w:rPr>
        <w:t>�</w:t>
      </w:r>
      <w:r>
        <w:t>)t</w:t>
      </w:r>
      <w:proofErr w:type="gramEnd"/>
      <w:r>
        <w:rPr>
          <w:rFonts w:ascii="Tahoma" w:hAnsi="Tahoma" w:cs="Tahoma"/>
        </w:rPr>
        <w:t>��</w:t>
      </w:r>
      <w:r>
        <w:t>\ڑ6</w:t>
      </w:r>
      <w:r>
        <w:rPr>
          <w:rFonts w:ascii="Tahoma" w:hAnsi="Tahoma" w:cs="Tahoma"/>
        </w:rPr>
        <w:t>��</w:t>
      </w:r>
      <w:r>
        <w:t>)T</w:t>
      </w:r>
      <w:r>
        <w:rPr>
          <w:rFonts w:ascii="Segoe UI Historic" w:hAnsi="Segoe UI Historic" w:cs="Segoe UI Historic"/>
        </w:rPr>
        <w:t>݂</w:t>
      </w:r>
      <w:r>
        <w:t>~</w:t>
      </w:r>
      <w:r>
        <w:rPr>
          <w:rFonts w:ascii="Tahoma" w:hAnsi="Tahoma" w:cs="Tahoma"/>
        </w:rPr>
        <w:t>�</w:t>
      </w:r>
      <w:r>
        <w:t>+</w:t>
      </w:r>
      <w:r>
        <w:rPr>
          <w:rFonts w:ascii="Tahoma" w:hAnsi="Tahoma" w:cs="Tahoma"/>
        </w:rPr>
        <w:t>��</w:t>
      </w:r>
      <w:r>
        <w:t>{}v&lt;</w:t>
      </w:r>
      <w:r>
        <w:rPr>
          <w:rFonts w:ascii="Tahoma" w:hAnsi="Tahoma" w:cs="Tahoma"/>
        </w:rPr>
        <w:t>��</w:t>
      </w:r>
      <w:r>
        <w:t>:~</w:t>
      </w:r>
      <w:r>
        <w:rPr>
          <w:rFonts w:ascii="Tahoma" w:hAnsi="Tahoma" w:cs="Tahoma"/>
        </w:rPr>
        <w:t>��</w:t>
      </w:r>
      <w:r>
        <w:t>&lt;</w:t>
      </w:r>
      <w:r>
        <w:rPr>
          <w:rFonts w:ascii="Tahoma" w:hAnsi="Tahoma" w:cs="Tahoma"/>
        </w:rPr>
        <w:t>�</w:t>
      </w:r>
      <w:r>
        <w:t>EW</w:t>
      </w:r>
      <w:r>
        <w:rPr>
          <w:rFonts w:ascii="Tahoma" w:hAnsi="Tahoma" w:cs="Tahoma"/>
        </w:rPr>
        <w:t>���⸮��</w:t>
      </w:r>
      <w:proofErr w:type="spellStart"/>
      <w:r>
        <w:t>קkNҢ</w:t>
      </w:r>
      <w:proofErr w:type="spellEnd"/>
      <w:r>
        <w:rPr>
          <w:rFonts w:ascii="Tahoma" w:hAnsi="Tahoma" w:cs="Tahoma"/>
        </w:rPr>
        <w:t>��</w:t>
      </w:r>
      <w:r>
        <w:t>2</w:t>
      </w:r>
      <w:r>
        <w:rPr>
          <w:rFonts w:ascii="Tahoma" w:hAnsi="Tahoma" w:cs="Tahoma"/>
        </w:rPr>
        <w:t>���</w:t>
      </w:r>
      <w:r>
        <w:t>~</w:t>
      </w:r>
      <w:proofErr w:type="spellStart"/>
      <w:r>
        <w:t>QÌrB</w:t>
      </w:r>
      <w:r>
        <w:rPr>
          <w:rFonts w:ascii="Ebrima" w:hAnsi="Ebrima" w:cs="Ebrima"/>
        </w:rPr>
        <w:t>ߑ</w:t>
      </w:r>
      <w:r>
        <w:t>v</w:t>
      </w:r>
      <w:proofErr w:type="spellEnd"/>
      <w:r>
        <w:rPr>
          <w:rFonts w:ascii="Tahoma" w:hAnsi="Tahoma" w:cs="Tahoma"/>
        </w:rPr>
        <w:t>���</w:t>
      </w:r>
      <w:r>
        <w:t>ȑ(</w:t>
      </w:r>
    </w:p>
    <w:p w14:paraId="6B48B76C" w14:textId="77777777" w:rsidR="00AE7BD9" w:rsidRDefault="00AE7BD9" w:rsidP="00AE7BD9">
      <w:pPr>
        <w:pStyle w:val="Heading3"/>
      </w:pPr>
      <w:proofErr w:type="spellStart"/>
      <w:r>
        <w:rPr>
          <w:rFonts w:ascii="Malgun Gothic" w:eastAsia="Malgun Gothic" w:hAnsi="Malgun Gothic" w:cs="Malgun Gothic" w:hint="eastAsia"/>
        </w:rPr>
        <w:t>ᅻ</w:t>
      </w:r>
      <w:r>
        <w:rPr>
          <w:rFonts w:ascii="Tahoma" w:hAnsi="Tahoma" w:cs="Tahoma"/>
        </w:rPr>
        <w:t>�</w:t>
      </w:r>
      <w:proofErr w:type="gramStart"/>
      <w:r>
        <w:t>X</w:t>
      </w:r>
      <w:proofErr w:type="spellEnd"/>
      <w:r>
        <w:t>;</w:t>
      </w:r>
      <w:r>
        <w:rPr>
          <w:rFonts w:ascii="Tahoma" w:hAnsi="Tahoma" w:cs="Tahoma"/>
        </w:rPr>
        <w:t>�</w:t>
      </w:r>
      <w:proofErr w:type="gramEnd"/>
      <w:r>
        <w:rPr>
          <w:rFonts w:ascii="Tahoma" w:hAnsi="Tahoma" w:cs="Tahoma"/>
        </w:rPr>
        <w:t>�</w:t>
      </w:r>
      <w:r>
        <w:t>9#3</w:t>
      </w:r>
      <w:r>
        <w:rPr>
          <w:rFonts w:ascii="Tahoma" w:hAnsi="Tahoma" w:cs="Tahoma"/>
        </w:rPr>
        <w:t>����</w:t>
      </w:r>
      <w:r>
        <w:t xml:space="preserve"> </w:t>
      </w:r>
      <w:r>
        <w:rPr>
          <w:rFonts w:ascii="Tahoma" w:hAnsi="Tahoma" w:cs="Tahoma"/>
        </w:rPr>
        <w:t>��</w:t>
      </w:r>
      <w:proofErr w:type="spellStart"/>
      <w:r>
        <w:t>G</w:t>
      </w:r>
      <w:r>
        <w:rPr>
          <w:rFonts w:ascii="Tahoma" w:hAnsi="Tahoma" w:cs="Tahoma"/>
        </w:rPr>
        <w:t>�</w:t>
      </w:r>
      <w:r>
        <w:t>x</w:t>
      </w:r>
      <w:r>
        <w:rPr>
          <w:rFonts w:ascii="Tahoma" w:hAnsi="Tahoma" w:cs="Tahoma"/>
        </w:rPr>
        <w:t>�</w:t>
      </w:r>
      <w:r>
        <w:t>IIf</w:t>
      </w:r>
      <w:proofErr w:type="spellEnd"/>
      <w:r>
        <w:rPr>
          <w:rFonts w:ascii="Tahoma" w:hAnsi="Tahoma" w:cs="Tahoma"/>
        </w:rPr>
        <w:t>��</w:t>
      </w:r>
      <w:r>
        <w:t>f</w:t>
      </w:r>
      <w:r>
        <w:rPr>
          <w:rFonts w:ascii="Tahoma" w:hAnsi="Tahoma" w:cs="Tahoma"/>
        </w:rPr>
        <w:t>��</w:t>
      </w:r>
      <w:r>
        <w:t>2</w:t>
      </w:r>
      <w:r>
        <w:rPr>
          <w:rFonts w:ascii="Tahoma" w:hAnsi="Tahoma" w:cs="Tahoma"/>
        </w:rPr>
        <w:t>�</w:t>
      </w:r>
      <w:r>
        <w:t>0</w:t>
      </w:r>
      <w:r>
        <w:rPr>
          <w:rFonts w:ascii="Tahoma" w:hAnsi="Tahoma" w:cs="Tahoma"/>
        </w:rPr>
        <w:t>����</w:t>
      </w:r>
      <w:r>
        <w:t>w=</w:t>
      </w:r>
      <w:r>
        <w:rPr>
          <w:rFonts w:ascii="Tahoma" w:hAnsi="Tahoma" w:cs="Tahoma"/>
        </w:rPr>
        <w:t>��</w:t>
      </w:r>
      <w:r>
        <w:t>e</w:t>
      </w:r>
      <w:r>
        <w:rPr>
          <w:rFonts w:ascii="Tahoma" w:hAnsi="Tahoma" w:cs="Tahoma"/>
        </w:rPr>
        <w:t>�</w:t>
      </w:r>
      <w:r>
        <w:t>|</w:t>
      </w:r>
      <w:r>
        <w:rPr>
          <w:rFonts w:ascii="Tahoma" w:hAnsi="Tahoma" w:cs="Tahoma"/>
        </w:rPr>
        <w:t>�</w:t>
      </w:r>
      <w:proofErr w:type="spellStart"/>
      <w:r>
        <w:t>Y</w:t>
      </w:r>
      <w:r>
        <w:rPr>
          <w:rFonts w:ascii="Tahoma" w:hAnsi="Tahoma" w:cs="Tahoma"/>
        </w:rPr>
        <w:t>�</w:t>
      </w:r>
      <w:r>
        <w:t>r</w:t>
      </w:r>
      <w:proofErr w:type="spellEnd"/>
      <w:r>
        <w:t>...</w:t>
      </w:r>
    </w:p>
    <w:p w14:paraId="5FB1A471" w14:textId="77777777" w:rsidR="00AE7BD9" w:rsidRDefault="00AE7BD9" w:rsidP="00AE7BD9">
      <w:pPr>
        <w:pStyle w:val="Heading3"/>
      </w:pPr>
      <w:r>
        <w:t>5F</w:t>
      </w:r>
      <w:r>
        <w:rPr>
          <w:rFonts w:ascii="Tahoma" w:hAnsi="Tahoma" w:cs="Tahoma"/>
        </w:rPr>
        <w:t>��</w:t>
      </w:r>
      <w:r>
        <w:t>&amp;</w:t>
      </w:r>
      <w:r>
        <w:rPr>
          <w:rFonts w:ascii="Tahoma" w:hAnsi="Tahoma" w:cs="Tahoma"/>
        </w:rPr>
        <w:t>���</w:t>
      </w:r>
      <w:r>
        <w:t>h</w:t>
      </w:r>
      <w:r>
        <w:rPr>
          <w:rFonts w:ascii="Tahoma" w:hAnsi="Tahoma" w:cs="Tahoma"/>
        </w:rPr>
        <w:t>��</w:t>
      </w:r>
      <w:r>
        <w:t>R</w:t>
      </w:r>
      <w:r>
        <w:rPr>
          <w:rFonts w:ascii="Tahoma" w:hAnsi="Tahoma" w:cs="Tahoma"/>
        </w:rPr>
        <w:t>�</w:t>
      </w:r>
      <w:r>
        <w:t>b</w:t>
      </w:r>
      <w:r>
        <w:rPr>
          <w:rFonts w:ascii="Tahoma" w:hAnsi="Tahoma" w:cs="Tahoma"/>
        </w:rPr>
        <w:t>��</w:t>
      </w:r>
      <w:r>
        <w:t>&lt;Ǭ0</w:t>
      </w:r>
      <w:r>
        <w:rPr>
          <w:rFonts w:ascii="Tahoma" w:hAnsi="Tahoma" w:cs="Tahoma"/>
        </w:rPr>
        <w:t>�</w:t>
      </w:r>
      <w:r>
        <w:t>י</w:t>
      </w:r>
      <w:r>
        <w:rPr>
          <w:rFonts w:ascii="Tahoma" w:hAnsi="Tahoma" w:cs="Tahoma"/>
        </w:rPr>
        <w:t>�</w:t>
      </w:r>
      <w:r>
        <w:t>F</w:t>
      </w:r>
      <w:r>
        <w:rPr>
          <w:rFonts w:ascii="Tahoma" w:hAnsi="Tahoma" w:cs="Tahoma"/>
        </w:rPr>
        <w:t>���</w:t>
      </w:r>
      <w:r>
        <w:t>:#</w:t>
      </w:r>
      <w:r>
        <w:rPr>
          <w:rFonts w:ascii="Tahoma" w:hAnsi="Tahoma" w:cs="Tahoma"/>
        </w:rPr>
        <w:t>��</w:t>
      </w:r>
      <w:r>
        <w:t>.</w:t>
      </w:r>
      <w:r>
        <w:rPr>
          <w:rFonts w:ascii="Tahoma" w:hAnsi="Tahoma" w:cs="Tahoma"/>
        </w:rPr>
        <w:t>��</w:t>
      </w:r>
      <w:r>
        <w:t>˛</w:t>
      </w:r>
      <w:r>
        <w:rPr>
          <w:rFonts w:ascii="Tahoma" w:hAnsi="Tahoma" w:cs="Tahoma"/>
        </w:rPr>
        <w:t>���</w:t>
      </w:r>
      <w:r>
        <w:t>Oe</w:t>
      </w:r>
      <w:r>
        <w:rPr>
          <w:rFonts w:ascii="Tahoma" w:hAnsi="Tahoma" w:cs="Tahoma"/>
        </w:rPr>
        <w:t>��</w:t>
      </w:r>
      <w:r>
        <w:t>b"</w:t>
      </w:r>
      <w:r>
        <w:rPr>
          <w:rFonts w:ascii="Tahoma" w:hAnsi="Tahoma" w:cs="Tahoma"/>
        </w:rPr>
        <w:t>��</w:t>
      </w:r>
      <w:r>
        <w:t>*</w:t>
      </w:r>
      <w:r>
        <w:rPr>
          <w:rFonts w:ascii="Tahoma" w:hAnsi="Tahoma" w:cs="Tahoma"/>
        </w:rPr>
        <w:t>�</w:t>
      </w:r>
      <w:r>
        <w:t>+</w:t>
      </w:r>
      <w:r>
        <w:rPr>
          <w:rFonts w:ascii="Tahoma" w:hAnsi="Tahoma" w:cs="Tahoma"/>
        </w:rPr>
        <w:t>�</w:t>
      </w:r>
      <w:r>
        <w:t>'</w:t>
      </w:r>
      <w:r>
        <w:rPr>
          <w:rFonts w:ascii="Tahoma" w:hAnsi="Tahoma" w:cs="Tahoma"/>
        </w:rPr>
        <w:t>��</w:t>
      </w:r>
      <w:r>
        <w:t>h</w:t>
      </w:r>
      <w:r>
        <w:rPr>
          <w:rFonts w:ascii="Tahoma" w:hAnsi="Tahoma" w:cs="Tahoma"/>
        </w:rPr>
        <w:t>�</w:t>
      </w:r>
      <w:r>
        <w:t>s</w:t>
      </w:r>
      <w:r>
        <w:rPr>
          <w:rFonts w:ascii="Tahoma" w:hAnsi="Tahoma" w:cs="Tahoma"/>
        </w:rPr>
        <w:t>���</w:t>
      </w:r>
      <w:r>
        <w:t>y</w:t>
      </w:r>
      <w:r>
        <w:rPr>
          <w:rFonts w:ascii="Tahoma" w:hAnsi="Tahoma" w:cs="Tahoma"/>
        </w:rPr>
        <w:t>��������</w:t>
      </w:r>
      <w:r>
        <w:t>EA</w:t>
      </w:r>
      <w:r>
        <w:rPr>
          <w:rFonts w:ascii="Tahoma" w:hAnsi="Tahoma" w:cs="Tahoma"/>
        </w:rPr>
        <w:t>�</w:t>
      </w:r>
      <w:r>
        <w:t>ZYQ</w:t>
      </w:r>
      <w:r>
        <w:rPr>
          <w:rFonts w:ascii="Tahoma" w:hAnsi="Tahoma" w:cs="Tahoma"/>
        </w:rPr>
        <w:t>�</w:t>
      </w:r>
      <w:r>
        <w:t>W</w:t>
      </w:r>
      <w:r>
        <w:rPr>
          <w:rFonts w:ascii="Tahoma" w:hAnsi="Tahoma" w:cs="Tahoma"/>
        </w:rPr>
        <w:t>�</w:t>
      </w:r>
      <w:r>
        <w:t>?</w:t>
      </w:r>
      <w:r>
        <w:rPr>
          <w:rFonts w:ascii="Tahoma" w:hAnsi="Tahoma" w:cs="Tahoma"/>
        </w:rPr>
        <w:t>��</w:t>
      </w:r>
      <w:r>
        <w:t>z؛C3</w:t>
      </w:r>
      <w:r>
        <w:rPr>
          <w:rFonts w:ascii="Tahoma" w:hAnsi="Tahoma" w:cs="Tahoma"/>
        </w:rPr>
        <w:t>�</w:t>
      </w:r>
      <w:r>
        <w:t>r</w:t>
      </w:r>
      <w:r>
        <w:rPr>
          <w:rFonts w:ascii="Tahoma" w:hAnsi="Tahoma" w:cs="Tahoma"/>
        </w:rPr>
        <w:t>�</w:t>
      </w:r>
      <w:r>
        <w:t>qU</w:t>
      </w:r>
      <w:r>
        <w:rPr>
          <w:rFonts w:ascii="Tahoma" w:hAnsi="Tahoma" w:cs="Tahoma"/>
        </w:rPr>
        <w:t>��</w:t>
      </w:r>
      <w:r>
        <w:t>h</w:t>
      </w:r>
      <w:r>
        <w:rPr>
          <w:rFonts w:ascii="Tahoma" w:hAnsi="Tahoma" w:cs="Tahoma"/>
        </w:rPr>
        <w:t>����</w:t>
      </w:r>
      <w:r>
        <w:t>w</w:t>
      </w:r>
      <w:r>
        <w:rPr>
          <w:rFonts w:ascii="Tahoma" w:hAnsi="Tahoma" w:cs="Tahoma"/>
        </w:rPr>
        <w:t>�</w:t>
      </w:r>
      <w:r>
        <w:t>-</w:t>
      </w:r>
      <w:r>
        <w:rPr>
          <w:rFonts w:ascii="Tahoma" w:hAnsi="Tahoma" w:cs="Tahoma"/>
        </w:rPr>
        <w:t>����</w:t>
      </w:r>
      <w:r>
        <w:t>.</w:t>
      </w:r>
      <w:r>
        <w:rPr>
          <w:rFonts w:ascii="Tahoma" w:hAnsi="Tahoma" w:cs="Tahoma"/>
        </w:rPr>
        <w:t>�</w:t>
      </w:r>
      <w:r>
        <w:t>...</w:t>
      </w:r>
    </w:p>
    <w:p w14:paraId="3CFE66C8" w14:textId="77777777" w:rsidR="00AE7BD9" w:rsidRDefault="00AE7BD9" w:rsidP="00AE7BD9">
      <w:pPr>
        <w:pStyle w:val="Heading3"/>
      </w:pPr>
      <w:r>
        <w:rPr>
          <w:rFonts w:ascii="Tahoma" w:hAnsi="Tahoma" w:cs="Tahoma"/>
        </w:rPr>
        <w:t>�</w:t>
      </w:r>
      <w:r>
        <w:t>$</w:t>
      </w:r>
      <w:r>
        <w:rPr>
          <w:rFonts w:ascii="Tahoma" w:hAnsi="Tahoma" w:cs="Tahoma"/>
        </w:rPr>
        <w:t>����</w:t>
      </w:r>
      <w:r>
        <w:t>_c</w:t>
      </w:r>
      <w:r>
        <w:rPr>
          <w:rFonts w:ascii="Tahoma" w:hAnsi="Tahoma" w:cs="Tahoma"/>
        </w:rPr>
        <w:t>�</w:t>
      </w:r>
      <w:r>
        <w:t>{</w:t>
      </w:r>
      <w:r>
        <w:rPr>
          <w:rFonts w:ascii="Tahoma" w:hAnsi="Tahoma" w:cs="Tahoma"/>
        </w:rPr>
        <w:t>����</w:t>
      </w:r>
      <w:r>
        <w:t>s</w:t>
      </w:r>
      <w:r>
        <w:rPr>
          <w:rFonts w:ascii="Tahoma" w:hAnsi="Tahoma" w:cs="Tahoma"/>
        </w:rPr>
        <w:t>��</w:t>
      </w:r>
      <w:r>
        <w:t>ȱiF</w:t>
      </w:r>
      <w:r>
        <w:rPr>
          <w:rFonts w:ascii="Tahoma" w:hAnsi="Tahoma" w:cs="Tahoma"/>
        </w:rPr>
        <w:t>�</w:t>
      </w:r>
      <w:r>
        <w:t>*</w:t>
      </w:r>
      <w:r>
        <w:rPr>
          <w:rFonts w:ascii="Tahoma" w:hAnsi="Tahoma" w:cs="Tahoma"/>
        </w:rPr>
        <w:t>�</w:t>
      </w:r>
      <w:r>
        <w:t>g</w:t>
      </w:r>
      <w:r>
        <w:rPr>
          <w:rFonts w:ascii="Tahoma" w:hAnsi="Tahoma" w:cs="Tahoma"/>
        </w:rPr>
        <w:t>���</w:t>
      </w:r>
      <w:r>
        <w:t>7[</w:t>
      </w:r>
      <w:r>
        <w:rPr>
          <w:rFonts w:ascii="Tahoma" w:hAnsi="Tahoma" w:cs="Tahoma"/>
        </w:rPr>
        <w:t>�����</w:t>
      </w:r>
      <w:r>
        <w:t>m</w:t>
      </w:r>
      <w:r>
        <w:rPr>
          <w:rFonts w:ascii="Tahoma" w:hAnsi="Tahoma" w:cs="Tahoma"/>
        </w:rPr>
        <w:t>����</w:t>
      </w:r>
      <w:r>
        <w:t>cw&lt;</w:t>
      </w:r>
      <w:r>
        <w:rPr>
          <w:rFonts w:ascii="Tahoma" w:hAnsi="Tahoma" w:cs="Tahoma"/>
        </w:rPr>
        <w:t>�</w:t>
      </w:r>
      <w:r>
        <w:t>Yl</w:t>
      </w:r>
      <w:r>
        <w:rPr>
          <w:rFonts w:ascii="Tahoma" w:hAnsi="Tahoma" w:cs="Tahoma"/>
        </w:rPr>
        <w:t>�</w:t>
      </w:r>
      <w:r>
        <w:t>cYnV%</w:t>
      </w:r>
      <w:r>
        <w:rPr>
          <w:rFonts w:ascii="Tahoma" w:hAnsi="Tahoma" w:cs="Tahoma"/>
        </w:rPr>
        <w:t>�</w:t>
      </w:r>
      <w:r>
        <w:t>`</w:t>
      </w:r>
      <w:r>
        <w:rPr>
          <w:rFonts w:ascii="Tahoma" w:hAnsi="Tahoma" w:cs="Tahoma"/>
        </w:rPr>
        <w:t>�</w:t>
      </w:r>
      <w:r>
        <w:t>{Xs|&gt;^</w:t>
      </w:r>
      <w:r>
        <w:rPr>
          <w:rFonts w:ascii="Tahoma" w:hAnsi="Tahoma" w:cs="Tahoma"/>
        </w:rPr>
        <w:t>��</w:t>
      </w:r>
      <w:r>
        <w:t>+</w:t>
      </w:r>
      <w:r>
        <w:rPr>
          <w:rFonts w:ascii="Calibri" w:hAnsi="Calibri" w:cs="Calibri"/>
        </w:rPr>
        <w:t>׻</w:t>
      </w:r>
      <w:r>
        <w:rPr>
          <w:rFonts w:ascii="Tahoma" w:hAnsi="Tahoma" w:cs="Tahoma"/>
        </w:rPr>
        <w:t>���</w:t>
      </w:r>
      <w:r>
        <w:t>.</w:t>
      </w:r>
      <w:r>
        <w:rPr>
          <w:rFonts w:ascii="Tahoma" w:hAnsi="Tahoma" w:cs="Tahoma"/>
        </w:rPr>
        <w:t>��</w:t>
      </w:r>
      <w:r>
        <w:t>)</w:t>
      </w:r>
      <w:r>
        <w:rPr>
          <w:rFonts w:ascii="Tahoma" w:hAnsi="Tahoma" w:cs="Tahoma"/>
        </w:rPr>
        <w:t>�</w:t>
      </w:r>
      <w:r>
        <w:t>g"&amp;</w:t>
      </w:r>
      <w:r>
        <w:rPr>
          <w:rFonts w:ascii="Tahoma" w:hAnsi="Tahoma" w:cs="Tahoma"/>
        </w:rPr>
        <w:t>��</w:t>
      </w:r>
      <w:r>
        <w:t>l</w:t>
      </w:r>
      <w:r>
        <w:rPr>
          <w:rFonts w:ascii="Tahoma" w:hAnsi="Tahoma" w:cs="Tahoma"/>
        </w:rPr>
        <w:t>��</w:t>
      </w:r>
      <w:r>
        <w:t>S</w:t>
      </w:r>
      <w:r>
        <w:rPr>
          <w:rFonts w:ascii="Tahoma" w:hAnsi="Tahoma" w:cs="Tahoma"/>
        </w:rPr>
        <w:t>�</w:t>
      </w:r>
      <w:r>
        <w:t>è</w:t>
      </w:r>
      <w:r>
        <w:rPr>
          <w:rFonts w:ascii="MS Gothic" w:eastAsia="MS Gothic" w:hAnsi="MS Gothic" w:cs="MS Gothic" w:hint="eastAsia"/>
        </w:rPr>
        <w:t>鴨</w:t>
      </w:r>
      <w:r>
        <w:rPr>
          <w:rFonts w:ascii="Tahoma" w:hAnsi="Tahoma" w:cs="Tahoma"/>
        </w:rPr>
        <w:t>�</w:t>
      </w:r>
      <w:r>
        <w:t>$NZ</w:t>
      </w:r>
      <w:r>
        <w:rPr>
          <w:rFonts w:ascii="Tahoma" w:hAnsi="Tahoma" w:cs="Tahoma"/>
        </w:rPr>
        <w:t>�</w:t>
      </w:r>
      <w:r>
        <w:t>C</w:t>
      </w:r>
      <w:r>
        <w:rPr>
          <w:rFonts w:ascii="Tahoma" w:hAnsi="Tahoma" w:cs="Tahoma"/>
        </w:rPr>
        <w:t>�</w:t>
      </w:r>
      <w:r>
        <w:t>˂l%</w:t>
      </w:r>
      <w:r>
        <w:rPr>
          <w:rFonts w:ascii="Tahoma" w:hAnsi="Tahoma" w:cs="Tahoma"/>
        </w:rPr>
        <w:t>���</w:t>
      </w:r>
      <w:r>
        <w:t>"</w:t>
      </w:r>
      <w:r>
        <w:rPr>
          <w:rFonts w:ascii="Tahoma" w:hAnsi="Tahoma" w:cs="Tahoma"/>
        </w:rPr>
        <w:t>�</w:t>
      </w:r>
      <w:r>
        <w:t>...</w:t>
      </w:r>
    </w:p>
    <w:p w14:paraId="06B9D76F" w14:textId="77777777" w:rsidR="00AE7BD9" w:rsidRDefault="00AE7BD9" w:rsidP="00AE7BD9">
      <w:pPr>
        <w:pStyle w:val="Heading3"/>
      </w:pPr>
      <w:r>
        <w:t>5öѦ$\</w:t>
      </w:r>
      <w:r>
        <w:rPr>
          <w:rFonts w:ascii="Tahoma" w:hAnsi="Tahoma" w:cs="Tahoma"/>
        </w:rPr>
        <w:t>�</w:t>
      </w:r>
      <w:r>
        <w:t>?</w:t>
      </w:r>
      <w:r>
        <w:rPr>
          <w:rFonts w:ascii="Tahoma" w:hAnsi="Tahoma" w:cs="Tahoma"/>
        </w:rPr>
        <w:t>�</w:t>
      </w:r>
      <w:proofErr w:type="spellStart"/>
      <w:r>
        <w:t>nV</w:t>
      </w:r>
      <w:proofErr w:type="spellEnd"/>
      <w:r>
        <w:rPr>
          <w:rFonts w:ascii="Tahoma" w:hAnsi="Tahoma" w:cs="Tahoma"/>
        </w:rPr>
        <w:t>��</w:t>
      </w:r>
      <w:r>
        <w:t>]</w:t>
      </w:r>
      <w:r>
        <w:rPr>
          <w:rFonts w:ascii="Tahoma" w:hAnsi="Tahoma" w:cs="Tahoma"/>
        </w:rPr>
        <w:t>�</w:t>
      </w:r>
      <w:r>
        <w:t>7WqUp</w:t>
      </w:r>
      <w:r>
        <w:rPr>
          <w:rFonts w:ascii="Tahoma" w:hAnsi="Tahoma" w:cs="Tahoma"/>
        </w:rPr>
        <w:t>������</w:t>
      </w:r>
      <w:r>
        <w:t>|</w:t>
      </w:r>
      <w:proofErr w:type="spellStart"/>
      <w:r>
        <w:t>eO</w:t>
      </w:r>
      <w:proofErr w:type="spellEnd"/>
      <w:r>
        <w:rPr>
          <w:rFonts w:ascii="Tahoma" w:hAnsi="Tahoma" w:cs="Tahoma"/>
        </w:rPr>
        <w:t>���</w:t>
      </w:r>
      <w:r>
        <w:rPr>
          <w:rFonts w:ascii="MV Boli" w:hAnsi="MV Boli" w:cs="MV Boli"/>
        </w:rPr>
        <w:t>ޟ</w:t>
      </w:r>
      <w:r>
        <w:rPr>
          <w:rFonts w:ascii="Tahoma" w:hAnsi="Tahoma" w:cs="Tahoma"/>
        </w:rPr>
        <w:t>��</w:t>
      </w:r>
      <w:r>
        <w:rPr>
          <w:rFonts w:ascii="Ebrima" w:hAnsi="Ebrima" w:cs="Ebrima"/>
        </w:rPr>
        <w:t>ߝ</w:t>
      </w:r>
      <w:r>
        <w:t>...</w:t>
      </w:r>
    </w:p>
    <w:p w14:paraId="228A6976" w14:textId="77777777" w:rsidR="00AE7BD9" w:rsidRDefault="00AE7BD9" w:rsidP="00AE7BD9">
      <w:pPr>
        <w:pStyle w:val="Heading3"/>
      </w:pPr>
      <w:r>
        <w:rPr>
          <w:rFonts w:ascii="Tahoma" w:hAnsi="Tahoma" w:cs="Tahoma"/>
        </w:rPr>
        <w:t>��</w:t>
      </w:r>
      <w:r>
        <w:t>02[ׂ</w:t>
      </w:r>
      <w:r>
        <w:rPr>
          <w:rFonts w:ascii="Tahoma" w:hAnsi="Tahoma" w:cs="Tahoma"/>
        </w:rPr>
        <w:t>���</w:t>
      </w:r>
      <w:r>
        <w:t>8$</w:t>
      </w:r>
      <w:r>
        <w:rPr>
          <w:rFonts w:ascii="Tahoma" w:hAnsi="Tahoma" w:cs="Tahoma"/>
        </w:rPr>
        <w:t>�����</w:t>
      </w:r>
      <w:r>
        <w:t>֭</w:t>
      </w:r>
      <w:r>
        <w:rPr>
          <w:rFonts w:ascii="Tahoma" w:hAnsi="Tahoma" w:cs="Tahoma"/>
        </w:rPr>
        <w:t>��</w:t>
      </w:r>
      <w:r>
        <w:t>-</w:t>
      </w:r>
      <w:r>
        <w:rPr>
          <w:rFonts w:ascii="Tahoma" w:hAnsi="Tahoma" w:cs="Tahoma"/>
        </w:rPr>
        <w:t>�</w:t>
      </w:r>
      <w:r>
        <w:t>p</w:t>
      </w:r>
      <w:r>
        <w:rPr>
          <w:rFonts w:ascii="Tahoma" w:hAnsi="Tahoma" w:cs="Tahoma"/>
        </w:rPr>
        <w:t>�</w:t>
      </w:r>
      <w:r>
        <w:t>%</w:t>
      </w:r>
      <w:proofErr w:type="spellStart"/>
      <w:r>
        <w:t>ӹ</w:t>
      </w:r>
      <w:r>
        <w:rPr>
          <w:rFonts w:ascii="Tahoma" w:hAnsi="Tahoma" w:cs="Tahoma"/>
        </w:rPr>
        <w:t>�</w:t>
      </w:r>
      <w:r>
        <w:t>d</w:t>
      </w:r>
      <w:proofErr w:type="spellEnd"/>
      <w:r>
        <w:rPr>
          <w:rFonts w:ascii="Tahoma" w:hAnsi="Tahoma" w:cs="Tahoma"/>
        </w:rPr>
        <w:t>��</w:t>
      </w:r>
      <w:r>
        <w:t>+</w:t>
      </w:r>
      <w:r>
        <w:rPr>
          <w:rFonts w:ascii="Tahoma" w:hAnsi="Tahoma" w:cs="Tahoma"/>
        </w:rPr>
        <w:t>�</w:t>
      </w:r>
    </w:p>
    <w:p w14:paraId="32FC86D2" w14:textId="77777777" w:rsidR="00AE7BD9" w:rsidRDefault="00AE7BD9" w:rsidP="00AE7BD9">
      <w:pPr>
        <w:pStyle w:val="Heading3"/>
      </w:pPr>
      <w:r>
        <w:rPr>
          <w:rFonts w:ascii="Tahoma" w:hAnsi="Tahoma" w:cs="Tahoma"/>
        </w:rPr>
        <w:t>�</w:t>
      </w:r>
      <w:r>
        <w:t>G</w:t>
      </w:r>
      <w:r>
        <w:rPr>
          <w:rFonts w:ascii="Tahoma" w:hAnsi="Tahoma" w:cs="Tahoma"/>
        </w:rPr>
        <w:t>�</w:t>
      </w:r>
      <w:r>
        <w:rPr>
          <w:rFonts w:hint="cs"/>
        </w:rPr>
        <w:t>ݱ</w:t>
      </w:r>
      <w:r>
        <w:rPr>
          <w:rFonts w:ascii="Tahoma" w:hAnsi="Tahoma" w:cs="Tahoma"/>
        </w:rPr>
        <w:t>���</w:t>
      </w:r>
      <w:proofErr w:type="spellStart"/>
      <w:r>
        <w:t>i</w:t>
      </w:r>
      <w:proofErr w:type="spellEnd"/>
      <w:r>
        <w:rPr>
          <w:rFonts w:ascii="Tahoma" w:hAnsi="Tahoma" w:cs="Tahoma"/>
        </w:rPr>
        <w:t>��</w:t>
      </w:r>
      <w:r>
        <w:t>5</w:t>
      </w:r>
      <w:r>
        <w:rPr>
          <w:rFonts w:ascii="MV Boli" w:hAnsi="MV Boli" w:cs="MV Boli"/>
        </w:rPr>
        <w:t>ކ</w:t>
      </w:r>
      <w:r>
        <w:rPr>
          <w:rFonts w:ascii="Tahoma" w:hAnsi="Tahoma" w:cs="Tahoma"/>
        </w:rPr>
        <w:t>��</w:t>
      </w:r>
      <w:proofErr w:type="spellStart"/>
      <w:r>
        <w:t>r</w:t>
      </w:r>
      <w:r>
        <w:rPr>
          <w:rFonts w:ascii="Tahoma" w:hAnsi="Tahoma" w:cs="Tahoma"/>
        </w:rPr>
        <w:t>�</w:t>
      </w:r>
      <w:r>
        <w:t>Y</w:t>
      </w:r>
      <w:proofErr w:type="spellEnd"/>
      <w:r>
        <w:rPr>
          <w:rFonts w:ascii="Tahoma" w:hAnsi="Tahoma" w:cs="Tahoma"/>
        </w:rPr>
        <w:t>��</w:t>
      </w:r>
      <w:r>
        <w:t>3</w:t>
      </w:r>
      <w:r>
        <w:rPr>
          <w:rFonts w:ascii="Tahoma" w:hAnsi="Tahoma" w:cs="Tahoma"/>
        </w:rPr>
        <w:t>���</w:t>
      </w:r>
      <w:r>
        <w:t>4\</w:t>
      </w:r>
      <w:r>
        <w:rPr>
          <w:rFonts w:ascii="Tahoma" w:hAnsi="Tahoma" w:cs="Tahoma"/>
        </w:rPr>
        <w:t>�</w:t>
      </w:r>
      <w:r>
        <w:t>5</w:t>
      </w:r>
      <w:r>
        <w:rPr>
          <w:rFonts w:ascii="Segoe UI Historic" w:hAnsi="Segoe UI Historic" w:cs="Segoe UI Historic"/>
        </w:rPr>
        <w:t>ܦ</w:t>
      </w:r>
      <w:r>
        <w:t>k</w:t>
      </w:r>
      <w:r>
        <w:rPr>
          <w:rFonts w:ascii="Tahoma" w:hAnsi="Tahoma" w:cs="Tahoma"/>
        </w:rPr>
        <w:t>���</w:t>
      </w:r>
      <w:r>
        <w:t>#</w:t>
      </w:r>
      <w:r>
        <w:rPr>
          <w:rFonts w:ascii="Tahoma" w:hAnsi="Tahoma" w:cs="Tahoma"/>
        </w:rPr>
        <w:t>�</w:t>
      </w:r>
      <w:r>
        <w:t>m</w:t>
      </w:r>
      <w:r>
        <w:rPr>
          <w:rFonts w:ascii="Tahoma" w:hAnsi="Tahoma" w:cs="Tahoma"/>
        </w:rPr>
        <w:t>�</w:t>
      </w:r>
      <w:r>
        <w:t xml:space="preserve">    9</w:t>
      </w:r>
      <w:r>
        <w:rPr>
          <w:rFonts w:ascii="Tahoma" w:hAnsi="Tahoma" w:cs="Tahoma"/>
        </w:rPr>
        <w:t>����</w:t>
      </w:r>
      <w:r>
        <w:t>#</w:t>
      </w:r>
      <w:r>
        <w:rPr>
          <w:rFonts w:ascii="Tahoma" w:hAnsi="Tahoma" w:cs="Tahoma"/>
        </w:rPr>
        <w:t>�</w:t>
      </w:r>
      <w:r>
        <w:t>=</w:t>
      </w:r>
      <w:proofErr w:type="gramStart"/>
      <w:r>
        <w:rPr>
          <w:rFonts w:ascii="Tahoma" w:hAnsi="Tahoma" w:cs="Tahoma"/>
        </w:rPr>
        <w:t>�</w:t>
      </w:r>
      <w:r>
        <w:t>{</w:t>
      </w:r>
      <w:proofErr w:type="gramEnd"/>
      <w:r>
        <w:t>Zr</w:t>
      </w:r>
    </w:p>
    <w:p w14:paraId="1CCCED8C" w14:textId="77777777" w:rsidR="00AE7BD9" w:rsidRDefault="00AE7BD9" w:rsidP="00AE7BD9">
      <w:pPr>
        <w:pStyle w:val="Heading3"/>
      </w:pPr>
      <w:proofErr w:type="spellStart"/>
      <w:r>
        <w:t>YFZk</w:t>
      </w:r>
      <w:proofErr w:type="spellEnd"/>
      <w:r>
        <w:rPr>
          <w:rFonts w:ascii="Tahoma" w:hAnsi="Tahoma" w:cs="Tahoma"/>
        </w:rPr>
        <w:t>��</w:t>
      </w:r>
      <w:r>
        <w:t>t</w:t>
      </w:r>
      <w:r>
        <w:rPr>
          <w:rFonts w:ascii="Tahoma" w:hAnsi="Tahoma" w:cs="Tahoma"/>
        </w:rPr>
        <w:t>���</w:t>
      </w:r>
      <w:proofErr w:type="gramStart"/>
      <w:r>
        <w:t>b{</w:t>
      </w:r>
      <w:proofErr w:type="gramEnd"/>
      <w:r>
        <w:t>$</w:t>
      </w:r>
      <w:r>
        <w:rPr>
          <w:rFonts w:ascii="Tahoma" w:hAnsi="Tahoma" w:cs="Tahoma"/>
        </w:rPr>
        <w:t>�</w:t>
      </w:r>
      <w:r>
        <w:t>Lok</w:t>
      </w:r>
      <w:r>
        <w:rPr>
          <w:rFonts w:ascii="Tahoma" w:hAnsi="Tahoma" w:cs="Tahoma"/>
        </w:rPr>
        <w:t>����</w:t>
      </w:r>
      <w:r>
        <w:t>C{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proofErr w:type="spellStart"/>
      <w:r>
        <w:t>Lwk</w:t>
      </w:r>
      <w:r>
        <w:rPr>
          <w:rFonts w:ascii="Tahoma" w:hAnsi="Tahoma" w:cs="Tahoma"/>
        </w:rPr>
        <w:t>�</w:t>
      </w:r>
      <w:r>
        <w:t>xu</w:t>
      </w:r>
      <w:r>
        <w:rPr>
          <w:rFonts w:ascii="Tahoma" w:hAnsi="Tahoma" w:cs="Tahoma"/>
        </w:rPr>
        <w:t>�</w:t>
      </w:r>
      <w:r>
        <w:t>C</w:t>
      </w:r>
      <w:proofErr w:type="spellEnd"/>
      <w:r>
        <w:t>{q{3</w:t>
      </w:r>
      <w:r>
        <w:rPr>
          <w:rFonts w:ascii="Tahoma" w:hAnsi="Tahoma" w:cs="Tahoma"/>
        </w:rPr>
        <w:t>�</w:t>
      </w:r>
      <w:r>
        <w:t>8Ӗ</w:t>
      </w:r>
      <w:r>
        <w:rPr>
          <w:rFonts w:ascii="Tahoma" w:hAnsi="Tahoma" w:cs="Tahoma"/>
        </w:rPr>
        <w:t>��</w:t>
      </w:r>
      <w:r>
        <w:t xml:space="preserve"> </w:t>
      </w:r>
      <w:r>
        <w:rPr>
          <w:rFonts w:ascii="Tahoma" w:hAnsi="Tahoma" w:cs="Tahoma"/>
        </w:rPr>
        <w:t>�</w:t>
      </w:r>
      <w:r>
        <w:t>W</w:t>
      </w:r>
      <w:r>
        <w:rPr>
          <w:rFonts w:ascii="Tahoma" w:hAnsi="Tahoma" w:cs="Tahoma"/>
        </w:rPr>
        <w:t>�</w:t>
      </w:r>
      <w:r>
        <w:t>-...</w:t>
      </w:r>
    </w:p>
    <w:p w14:paraId="7CC1E3BB" w14:textId="77777777" w:rsidR="00AE7BD9" w:rsidRDefault="00AE7BD9" w:rsidP="00AE7BD9">
      <w:pPr>
        <w:pStyle w:val="Heading3"/>
      </w:pPr>
      <w:r>
        <w:rPr>
          <w:rFonts w:ascii="Tahoma" w:hAnsi="Tahoma" w:cs="Tahoma"/>
        </w:rPr>
        <w:t>�</w:t>
      </w:r>
      <w:proofErr w:type="spellStart"/>
      <w:r>
        <w:rPr>
          <w:rFonts w:hint="cs"/>
        </w:rPr>
        <w:t>ڪ</w:t>
      </w:r>
      <w:r>
        <w:t>f</w:t>
      </w:r>
      <w:r>
        <w:rPr>
          <w:rFonts w:ascii="Microsoft Yi Baiti" w:eastAsia="Microsoft Yi Baiti" w:hAnsi="Microsoft Yi Baiti" w:cs="Microsoft Yi Baiti" w:hint="eastAsia"/>
        </w:rPr>
        <w:t>ꐷ</w:t>
      </w:r>
      <w:proofErr w:type="spellEnd"/>
      <w:r>
        <w:rPr>
          <w:rFonts w:ascii="Tahoma" w:hAnsi="Tahoma" w:cs="Tahoma"/>
        </w:rPr>
        <w:t>�����������</w:t>
      </w:r>
      <w:proofErr w:type="spellStart"/>
      <w:r>
        <w:t>Qۤ</w:t>
      </w:r>
      <w:proofErr w:type="spellEnd"/>
      <w:r>
        <w:rPr>
          <w:rFonts w:ascii="Tahoma" w:hAnsi="Tahoma" w:cs="Tahoma"/>
        </w:rPr>
        <w:t>��</w:t>
      </w:r>
      <w:r>
        <w:t>FL</w:t>
      </w:r>
      <w:r>
        <w:rPr>
          <w:rFonts w:ascii="Tahoma" w:hAnsi="Tahoma" w:cs="Tahoma"/>
        </w:rPr>
        <w:t>�</w:t>
      </w:r>
      <w:r>
        <w:t>$</w:t>
      </w:r>
      <w:r>
        <w:rPr>
          <w:rFonts w:ascii="Tahoma" w:hAnsi="Tahoma" w:cs="Tahoma"/>
        </w:rPr>
        <w:t>�</w:t>
      </w:r>
      <w:proofErr w:type="spellStart"/>
      <w:r>
        <w:t>L</w:t>
      </w:r>
      <w:r>
        <w:rPr>
          <w:rFonts w:ascii="Tahoma" w:hAnsi="Tahoma" w:cs="Tahoma"/>
        </w:rPr>
        <w:t>�</w:t>
      </w:r>
      <w:r>
        <w:t>m</w:t>
      </w:r>
      <w:proofErr w:type="spellEnd"/>
      <w:r>
        <w:rPr>
          <w:rFonts w:ascii="Tahoma" w:hAnsi="Tahoma" w:cs="Tahoma"/>
        </w:rPr>
        <w:t>���</w:t>
      </w:r>
      <w:r>
        <w:t>x</w:t>
      </w:r>
      <w:r>
        <w:rPr>
          <w:rFonts w:ascii="Tahoma" w:hAnsi="Tahoma" w:cs="Tahoma"/>
        </w:rPr>
        <w:t>��</w:t>
      </w:r>
      <w:r>
        <w:t>W</w:t>
      </w:r>
      <w:r>
        <w:rPr>
          <w:rFonts w:ascii="Tahoma" w:hAnsi="Tahoma" w:cs="Tahoma"/>
        </w:rPr>
        <w:t>�⸮��</w:t>
      </w:r>
      <w:r>
        <w:t>`</w:t>
      </w:r>
      <w:r>
        <w:rPr>
          <w:rFonts w:ascii="Tahoma" w:hAnsi="Tahoma" w:cs="Tahoma"/>
        </w:rPr>
        <w:t>����</w:t>
      </w:r>
      <w:r>
        <w:t>'</w:t>
      </w:r>
      <w:r>
        <w:rPr>
          <w:rFonts w:ascii="Tahoma" w:hAnsi="Tahoma" w:cs="Tahoma"/>
        </w:rPr>
        <w:t>��</w:t>
      </w:r>
      <w:r>
        <w:t>_2sf</w:t>
      </w:r>
    </w:p>
    <w:p w14:paraId="354A6EE7" w14:textId="77777777" w:rsidR="00AE7BD9" w:rsidRDefault="00AE7BD9" w:rsidP="00AE7BD9">
      <w:pPr>
        <w:pStyle w:val="Heading3"/>
      </w:pPr>
      <w:proofErr w:type="gramStart"/>
      <w:r>
        <w:rPr>
          <w:rFonts w:ascii="Tahoma" w:hAnsi="Tahoma" w:cs="Tahoma"/>
        </w:rPr>
        <w:t>�</w:t>
      </w:r>
      <w:r>
        <w:t>]</w:t>
      </w:r>
      <w:r>
        <w:rPr>
          <w:rFonts w:ascii="Tahoma" w:hAnsi="Tahoma" w:cs="Tahoma"/>
        </w:rPr>
        <w:t>�</w:t>
      </w:r>
      <w:proofErr w:type="gramEnd"/>
      <w:r>
        <w:rPr>
          <w:rFonts w:ascii="Tahoma" w:hAnsi="Tahoma" w:cs="Tahoma"/>
        </w:rPr>
        <w:t>��</w:t>
      </w:r>
      <w:r>
        <w:t xml:space="preserve"> </w:t>
      </w:r>
      <w:r>
        <w:rPr>
          <w:rFonts w:ascii="Tahoma" w:hAnsi="Tahoma" w:cs="Tahoma"/>
        </w:rPr>
        <w:t>���</w:t>
      </w:r>
      <w:r>
        <w:t>B</w:t>
      </w:r>
      <w:r>
        <w:rPr>
          <w:rFonts w:ascii="Tahoma" w:hAnsi="Tahoma" w:cs="Tahoma"/>
        </w:rPr>
        <w:t>�</w:t>
      </w:r>
      <w:r>
        <w:t xml:space="preserve"> </w:t>
      </w:r>
      <w:r>
        <w:rPr>
          <w:rFonts w:ascii="Tahoma" w:hAnsi="Tahoma" w:cs="Tahoma"/>
        </w:rPr>
        <w:t>���</w:t>
      </w:r>
      <w:proofErr w:type="spellStart"/>
      <w:r>
        <w:t>H</w:t>
      </w:r>
      <w:r>
        <w:rPr>
          <w:rFonts w:ascii="Tahoma" w:hAnsi="Tahoma" w:cs="Tahoma"/>
        </w:rPr>
        <w:t>�</w:t>
      </w:r>
      <w:r>
        <w:t>zP</w:t>
      </w:r>
      <w:proofErr w:type="spellEnd"/>
      <w:r>
        <w:rPr>
          <w:rFonts w:ascii="Tahoma" w:hAnsi="Tahoma" w:cs="Tahoma"/>
        </w:rPr>
        <w:t>���</w:t>
      </w:r>
      <w:proofErr w:type="spellStart"/>
      <w:r>
        <w:t>i</w:t>
      </w:r>
      <w:proofErr w:type="spellEnd"/>
      <w:r>
        <w:rPr>
          <w:rFonts w:ascii="Tahoma" w:hAnsi="Tahoma" w:cs="Tahoma"/>
        </w:rPr>
        <w:t>����</w:t>
      </w:r>
      <w:r>
        <w:t>D#H</w:t>
      </w:r>
      <w:r>
        <w:rPr>
          <w:rFonts w:ascii="Tahoma" w:hAnsi="Tahoma" w:cs="Tahoma"/>
        </w:rPr>
        <w:t>�</w:t>
      </w:r>
      <w:r>
        <w:t>:&lt;</w:t>
      </w:r>
      <w:proofErr w:type="spellStart"/>
      <w:r>
        <w:t>ϲJSQ</w:t>
      </w:r>
      <w:proofErr w:type="spellEnd"/>
      <w:r>
        <w:t>[Y</w:t>
      </w:r>
      <w:r>
        <w:rPr>
          <w:rFonts w:ascii="Tahoma" w:hAnsi="Tahoma" w:cs="Tahoma"/>
        </w:rPr>
        <w:t>�</w:t>
      </w:r>
      <w:r>
        <w:t>!</w:t>
      </w:r>
      <w:proofErr w:type="spellStart"/>
      <w:r>
        <w:t>d</w:t>
      </w:r>
      <w:r>
        <w:rPr>
          <w:rFonts w:ascii="Tahoma" w:hAnsi="Tahoma" w:cs="Tahoma"/>
        </w:rPr>
        <w:t>�</w:t>
      </w:r>
      <w:r>
        <w:t>U+σ</w:t>
      </w:r>
      <w:proofErr w:type="spellEnd"/>
    </w:p>
    <w:p w14:paraId="038D520A" w14:textId="77777777" w:rsidR="00AE7BD9" w:rsidRDefault="00AE7BD9" w:rsidP="00AE7BD9">
      <w:pPr>
        <w:pStyle w:val="Heading3"/>
      </w:pPr>
      <w:r>
        <w:rPr>
          <w:rFonts w:ascii="Tahoma" w:hAnsi="Tahoma" w:cs="Tahoma"/>
        </w:rPr>
        <w:t>�</w:t>
      </w:r>
      <w:r>
        <w:t>~a</w:t>
      </w:r>
      <w:r>
        <w:rPr>
          <w:rFonts w:ascii="Tahoma" w:hAnsi="Tahoma" w:cs="Tahoma"/>
        </w:rPr>
        <w:t>��</w:t>
      </w:r>
      <w:r>
        <w:rPr>
          <w:rFonts w:ascii="Calibri" w:hAnsi="Calibri" w:cs="Calibri"/>
        </w:rPr>
        <w:t>΃</w:t>
      </w:r>
      <w:r>
        <w:t>-</w:t>
      </w:r>
      <w:r>
        <w:rPr>
          <w:rFonts w:ascii="Tahoma" w:hAnsi="Tahoma" w:cs="Tahoma"/>
        </w:rPr>
        <w:t>��</w:t>
      </w:r>
    </w:p>
    <w:p w14:paraId="5F90ECFF" w14:textId="77777777" w:rsidR="00AE7BD9" w:rsidRDefault="00AE7BD9" w:rsidP="00AE7BD9">
      <w:pPr>
        <w:pStyle w:val="Heading3"/>
      </w:pPr>
      <w:r>
        <w:t>j</w:t>
      </w:r>
      <w:r>
        <w:rPr>
          <w:rFonts w:ascii="Tahoma" w:hAnsi="Tahoma" w:cs="Tahoma"/>
        </w:rPr>
        <w:t>�</w:t>
      </w:r>
      <w:r>
        <w:t>&gt;</w:t>
      </w:r>
      <w:proofErr w:type="gramStart"/>
      <w:r>
        <w:t>g[</w:t>
      </w:r>
      <w:proofErr w:type="gramEnd"/>
      <w:r>
        <w:rPr>
          <w:rFonts w:ascii="Tahoma" w:hAnsi="Tahoma" w:cs="Tahoma"/>
        </w:rPr>
        <w:t>������</w:t>
      </w:r>
    </w:p>
    <w:p w14:paraId="55E0E8A6" w14:textId="77777777" w:rsidR="00AE7BD9" w:rsidRDefault="00AE7BD9" w:rsidP="00AE7BD9">
      <w:pPr>
        <w:pStyle w:val="Heading3"/>
      </w:pPr>
      <w:r>
        <w:rPr>
          <w:rFonts w:ascii="Tahoma" w:hAnsi="Tahoma" w:cs="Tahoma"/>
        </w:rPr>
        <w:t>�</w:t>
      </w:r>
      <w:r>
        <w:t>E</w:t>
      </w:r>
      <w:r>
        <w:rPr>
          <w:rFonts w:ascii="Tahoma" w:hAnsi="Tahoma" w:cs="Tahoma"/>
        </w:rPr>
        <w:t>�⸮�</w:t>
      </w:r>
      <w:proofErr w:type="spellStart"/>
      <w:r>
        <w:t>sd</w:t>
      </w:r>
      <w:proofErr w:type="spellEnd"/>
    </w:p>
    <w:p w14:paraId="304A055E" w14:textId="77777777" w:rsidR="00AE7BD9" w:rsidRDefault="00AE7BD9" w:rsidP="00AE7BD9">
      <w:pPr>
        <w:pStyle w:val="Heading3"/>
      </w:pPr>
      <w:r>
        <w:t>s</w:t>
      </w:r>
      <w:r>
        <w:rPr>
          <w:rFonts w:ascii="Tahoma" w:hAnsi="Tahoma" w:cs="Tahoma"/>
        </w:rPr>
        <w:t>�</w:t>
      </w:r>
      <w:r>
        <w:t>6"4\</w:t>
      </w:r>
      <w:proofErr w:type="spellStart"/>
      <w:r>
        <w:t>ib</w:t>
      </w:r>
      <w:proofErr w:type="spellEnd"/>
      <w:r>
        <w:rPr>
          <w:rFonts w:ascii="Tahoma" w:hAnsi="Tahoma" w:cs="Tahoma"/>
        </w:rPr>
        <w:t>�</w:t>
      </w:r>
      <w:r>
        <w:t xml:space="preserve">       </w:t>
      </w:r>
      <w:r>
        <w:rPr>
          <w:rFonts w:ascii="Tahoma" w:hAnsi="Tahoma" w:cs="Tahoma"/>
        </w:rPr>
        <w:t>�</w:t>
      </w:r>
      <w:r>
        <w:t>6l</w:t>
      </w:r>
      <w:r>
        <w:rPr>
          <w:rFonts w:ascii="Tahoma" w:hAnsi="Tahoma" w:cs="Tahoma"/>
        </w:rPr>
        <w:t>��</w:t>
      </w:r>
    </w:p>
    <w:p w14:paraId="22BCB18E" w14:textId="77777777" w:rsidR="00AE7BD9" w:rsidRDefault="00AE7BD9" w:rsidP="00AE7BD9">
      <w:pPr>
        <w:pStyle w:val="Heading3"/>
      </w:pPr>
      <w:r>
        <w:rPr>
          <w:rFonts w:ascii="Tahoma" w:hAnsi="Tahoma" w:cs="Tahoma"/>
        </w:rPr>
        <w:t>�</w:t>
      </w:r>
      <w:r>
        <w:t>\</w:t>
      </w:r>
      <w:r>
        <w:rPr>
          <w:rFonts w:ascii="Tahoma" w:hAnsi="Tahoma" w:cs="Tahoma"/>
        </w:rPr>
        <w:t>�</w:t>
      </w:r>
      <w:r>
        <w:t>r</w:t>
      </w:r>
      <w:r>
        <w:rPr>
          <w:rFonts w:ascii="Tahoma" w:hAnsi="Tahoma" w:cs="Tahoma"/>
        </w:rPr>
        <w:t>�</w:t>
      </w:r>
      <w:r>
        <w:t xml:space="preserve">   </w:t>
      </w:r>
      <w:r>
        <w:rPr>
          <w:rFonts w:ascii="Tahoma" w:hAnsi="Tahoma" w:cs="Tahoma"/>
        </w:rPr>
        <w:t>�</w:t>
      </w:r>
      <w:proofErr w:type="spellStart"/>
      <w:r>
        <w:t>WG#Am</w:t>
      </w:r>
      <w:r>
        <w:rPr>
          <w:rFonts w:ascii="Tahoma" w:hAnsi="Tahoma" w:cs="Tahoma"/>
        </w:rPr>
        <w:t>�</w:t>
      </w:r>
      <w:r>
        <w:t>p</w:t>
      </w:r>
      <w:r>
        <w:rPr>
          <w:rFonts w:ascii="Tahoma" w:hAnsi="Tahoma" w:cs="Tahoma"/>
        </w:rPr>
        <w:t>�</w:t>
      </w:r>
      <w:r>
        <w:t>oϝ</w:t>
      </w:r>
      <w:proofErr w:type="spellEnd"/>
      <w:r>
        <w:rPr>
          <w:rFonts w:ascii="Tahoma" w:hAnsi="Tahoma" w:cs="Tahoma"/>
        </w:rPr>
        <w:t>����</w:t>
      </w:r>
      <w:r>
        <w:t>9+*"L</w:t>
      </w:r>
      <w:r>
        <w:rPr>
          <w:rFonts w:ascii="Tahoma" w:hAnsi="Tahoma" w:cs="Tahoma"/>
        </w:rPr>
        <w:t>���</w:t>
      </w:r>
      <w:r>
        <w:t>G٢</w:t>
      </w:r>
      <w:r>
        <w:rPr>
          <w:rFonts w:ascii="Tahoma" w:hAnsi="Tahoma" w:cs="Tahoma"/>
        </w:rPr>
        <w:t>��</w:t>
      </w:r>
      <w:r>
        <w:t>V</w:t>
      </w:r>
      <w:r>
        <w:rPr>
          <w:rFonts w:ascii="Tahoma" w:hAnsi="Tahoma" w:cs="Tahoma"/>
        </w:rPr>
        <w:t>�</w:t>
      </w:r>
      <w:r>
        <w:t>Ǧ</w:t>
      </w:r>
    </w:p>
    <w:p w14:paraId="3BF45639" w14:textId="77777777" w:rsidR="00AE7BD9" w:rsidRDefault="00AE7BD9" w:rsidP="00AE7BD9">
      <w:pPr>
        <w:pStyle w:val="Heading3"/>
      </w:pPr>
      <w:r>
        <w:t>x</w:t>
      </w:r>
      <w:r>
        <w:rPr>
          <w:rFonts w:ascii="Tahoma" w:hAnsi="Tahoma" w:cs="Tahoma"/>
        </w:rPr>
        <w:t>���</w:t>
      </w:r>
    </w:p>
    <w:p w14:paraId="279CA70B" w14:textId="77777777" w:rsidR="00AE7BD9" w:rsidRDefault="00AE7BD9" w:rsidP="00AE7BD9">
      <w:pPr>
        <w:pStyle w:val="Heading3"/>
      </w:pPr>
      <w:r>
        <w:rPr>
          <w:rFonts w:ascii="Tahoma" w:hAnsi="Tahoma" w:cs="Tahoma"/>
        </w:rPr>
        <w:t>�</w:t>
      </w:r>
      <w:proofErr w:type="spellStart"/>
      <w:r>
        <w:t>Gd</w:t>
      </w:r>
      <w:r>
        <w:rPr>
          <w:rFonts w:ascii="Tahoma" w:hAnsi="Tahoma" w:cs="Tahoma"/>
        </w:rPr>
        <w:t>�</w:t>
      </w:r>
      <w:r>
        <w:t>x</w:t>
      </w:r>
      <w:proofErr w:type="spellEnd"/>
      <w:r>
        <w:rPr>
          <w:rFonts w:ascii="Tahoma" w:hAnsi="Tahoma" w:cs="Tahoma"/>
        </w:rPr>
        <w:t>�</w:t>
      </w:r>
      <w:r>
        <w:t>]'</w:t>
      </w:r>
      <w:r>
        <w:rPr>
          <w:rFonts w:ascii="Tahoma" w:hAnsi="Tahoma" w:cs="Tahoma"/>
        </w:rPr>
        <w:t>���</w:t>
      </w:r>
      <w:r>
        <w:t>8</w:t>
      </w:r>
      <w:r>
        <w:rPr>
          <w:rFonts w:ascii="Tahoma" w:hAnsi="Tahoma" w:cs="Tahoma"/>
        </w:rPr>
        <w:t>�</w:t>
      </w:r>
      <w:r>
        <w:t>of</w:t>
      </w:r>
      <w:r>
        <w:rPr>
          <w:rFonts w:ascii="Tahoma" w:hAnsi="Tahoma" w:cs="Tahoma"/>
        </w:rPr>
        <w:t>��</w:t>
      </w:r>
      <w:r>
        <w:t>$[t</w:t>
      </w:r>
      <w:r>
        <w:rPr>
          <w:rFonts w:ascii="Tahoma" w:hAnsi="Tahoma" w:cs="Tahoma"/>
        </w:rPr>
        <w:t>�</w:t>
      </w:r>
      <w:r>
        <w:t>6</w:t>
      </w:r>
    </w:p>
    <w:p w14:paraId="3FC11EC6" w14:textId="77777777" w:rsidR="00AE7BD9" w:rsidRDefault="00AE7BD9" w:rsidP="00AE7BD9">
      <w:pPr>
        <w:pStyle w:val="Heading3"/>
      </w:pPr>
      <w:r>
        <w:t>t</w:t>
      </w:r>
      <w:r>
        <w:rPr>
          <w:rFonts w:ascii="Tahoma" w:hAnsi="Tahoma" w:cs="Tahoma"/>
        </w:rPr>
        <w:t>��</w:t>
      </w:r>
      <w:r>
        <w:t>5</w:t>
      </w:r>
      <w:proofErr w:type="gramStart"/>
      <w:r>
        <w:rPr>
          <w:rFonts w:ascii="Tahoma" w:hAnsi="Tahoma" w:cs="Tahoma"/>
        </w:rPr>
        <w:t>�</w:t>
      </w:r>
      <w:r>
        <w:t>)</w:t>
      </w:r>
      <w:r>
        <w:rPr>
          <w:rFonts w:ascii="Tahoma" w:hAnsi="Tahoma" w:cs="Tahoma"/>
        </w:rPr>
        <w:t>�</w:t>
      </w:r>
      <w:proofErr w:type="gramEnd"/>
      <w:r>
        <w:t>@</w:t>
      </w:r>
      <w:r>
        <w:rPr>
          <w:rFonts w:ascii="Tahoma" w:hAnsi="Tahoma" w:cs="Tahoma"/>
        </w:rPr>
        <w:t>���</w:t>
      </w:r>
      <w:proofErr w:type="spellStart"/>
      <w:r>
        <w:t>zoR</w:t>
      </w:r>
      <w:proofErr w:type="spellEnd"/>
      <w:r>
        <w:t>!*</w:t>
      </w:r>
      <w:r>
        <w:rPr>
          <w:rFonts w:ascii="Tahoma" w:hAnsi="Tahoma" w:cs="Tahoma"/>
        </w:rPr>
        <w:t>����⸮</w:t>
      </w:r>
      <w:r>
        <w:t>ὔN8R/</w:t>
      </w:r>
      <w:r>
        <w:rPr>
          <w:rFonts w:ascii="Tahoma" w:hAnsi="Tahoma" w:cs="Tahoma"/>
        </w:rPr>
        <w:t>�</w:t>
      </w:r>
      <w:r>
        <w:t>Y...</w:t>
      </w:r>
    </w:p>
    <w:p w14:paraId="6EC65A3C" w14:textId="77777777" w:rsidR="00AE7BD9" w:rsidRDefault="00AE7BD9" w:rsidP="00AE7BD9">
      <w:pPr>
        <w:pStyle w:val="Heading3"/>
      </w:pPr>
      <w:r>
        <w:rPr>
          <w:rFonts w:ascii="Tahoma" w:hAnsi="Tahoma" w:cs="Tahoma"/>
        </w:rPr>
        <w:t>�</w:t>
      </w:r>
      <w:r>
        <w:t>&lt;QwN'2</w:t>
      </w:r>
      <w:proofErr w:type="gramStart"/>
      <w:r>
        <w:rPr>
          <w:rFonts w:ascii="Tahoma" w:hAnsi="Tahoma" w:cs="Tahoma"/>
        </w:rPr>
        <w:t>�</w:t>
      </w:r>
      <w:r>
        <w:t>:</w:t>
      </w:r>
      <w:r>
        <w:rPr>
          <w:rFonts w:ascii="Tahoma" w:hAnsi="Tahoma" w:cs="Tahoma"/>
        </w:rPr>
        <w:t>�</w:t>
      </w:r>
      <w:proofErr w:type="gramEnd"/>
      <w:r>
        <w:rPr>
          <w:rFonts w:ascii="Tahoma" w:hAnsi="Tahoma" w:cs="Tahoma"/>
        </w:rPr>
        <w:t>��</w:t>
      </w:r>
      <w:r>
        <w:t>Õ</w:t>
      </w:r>
      <w:r>
        <w:rPr>
          <w:rFonts w:ascii="Tahoma" w:hAnsi="Tahoma" w:cs="Tahoma"/>
        </w:rPr>
        <w:t>��</w:t>
      </w:r>
      <w:r>
        <w:t>'c1</w:t>
      </w:r>
      <w:r>
        <w:rPr>
          <w:rFonts w:ascii="Ebrima" w:hAnsi="Ebrima" w:cs="Ebrima"/>
        </w:rPr>
        <w:t>ߑ</w:t>
      </w:r>
      <w:r>
        <w:rPr>
          <w:rFonts w:ascii="Tahoma" w:hAnsi="Tahoma" w:cs="Tahoma"/>
        </w:rPr>
        <w:t>�</w:t>
      </w:r>
      <w:r>
        <w:t>e</w:t>
      </w:r>
      <w:r>
        <w:rPr>
          <w:rFonts w:ascii="Tahoma" w:hAnsi="Tahoma" w:cs="Tahoma"/>
        </w:rPr>
        <w:t>��⸮�</w:t>
      </w:r>
      <w:proofErr w:type="spellStart"/>
      <w:r>
        <w:t>kX</w:t>
      </w:r>
      <w:proofErr w:type="spellEnd"/>
      <w:r>
        <w:rPr>
          <w:rFonts w:ascii="Tahoma" w:hAnsi="Tahoma" w:cs="Tahoma"/>
        </w:rPr>
        <w:t>�</w:t>
      </w:r>
      <w:r>
        <w:t>$0</w:t>
      </w:r>
      <w:r>
        <w:rPr>
          <w:rFonts w:ascii="Tahoma" w:hAnsi="Tahoma" w:cs="Tahoma"/>
        </w:rPr>
        <w:t>�</w:t>
      </w:r>
      <w:r>
        <w:t>\+</w:t>
      </w:r>
      <w:r>
        <w:rPr>
          <w:rFonts w:ascii="Tahoma" w:hAnsi="Tahoma" w:cs="Tahoma"/>
        </w:rPr>
        <w:t>���</w:t>
      </w:r>
    </w:p>
    <w:p w14:paraId="4A809480" w14:textId="77777777" w:rsidR="00AE7BD9" w:rsidRDefault="00AE7BD9" w:rsidP="00AE7BD9">
      <w:pPr>
        <w:pStyle w:val="Heading3"/>
      </w:pPr>
      <w:r>
        <w:rPr>
          <w:rFonts w:ascii="Tahoma" w:hAnsi="Tahoma" w:cs="Tahoma"/>
        </w:rPr>
        <w:t>��</w:t>
      </w:r>
      <w:r>
        <w:rPr>
          <w:rFonts w:ascii="Microsoft JhengHei" w:eastAsia="Microsoft JhengHei" w:hAnsi="Microsoft JhengHei" w:cs="Microsoft JhengHei" w:hint="eastAsia"/>
        </w:rPr>
        <w:t>⺋</w:t>
      </w:r>
      <w:r>
        <w:t>"</w:t>
      </w:r>
      <w:proofErr w:type="spellStart"/>
      <w:r>
        <w:t>Jq</w:t>
      </w:r>
      <w:r>
        <w:rPr>
          <w:rFonts w:ascii="Tahoma" w:hAnsi="Tahoma" w:cs="Tahoma"/>
        </w:rPr>
        <w:t>�</w:t>
      </w:r>
      <w:proofErr w:type="gramStart"/>
      <w:r>
        <w:t>Һ</w:t>
      </w:r>
      <w:proofErr w:type="spellEnd"/>
      <w:r>
        <w:t>)C</w:t>
      </w:r>
      <w:proofErr w:type="gramEnd"/>
      <w:r>
        <w:rPr>
          <w:rFonts w:ascii="Tahoma" w:hAnsi="Tahoma" w:cs="Tahoma"/>
        </w:rPr>
        <w:t>���</w:t>
      </w:r>
      <w:r>
        <w:t>\mt       e"/SA</w:t>
      </w:r>
      <w:r>
        <w:rPr>
          <w:rFonts w:ascii="Tahoma" w:hAnsi="Tahoma" w:cs="Tahoma"/>
        </w:rPr>
        <w:t>��</w:t>
      </w:r>
      <w:proofErr w:type="spellStart"/>
      <w:r>
        <w:t>Zlvoj</w:t>
      </w:r>
      <w:proofErr w:type="spellEnd"/>
      <w:r>
        <w:t>]</w:t>
      </w:r>
      <w:r>
        <w:rPr>
          <w:rFonts w:ascii="Tahoma" w:hAnsi="Tahoma" w:cs="Tahoma"/>
        </w:rPr>
        <w:t>�</w:t>
      </w:r>
      <w:r>
        <w:t>U</w:t>
      </w:r>
      <w:r>
        <w:rPr>
          <w:rFonts w:ascii="Tahoma" w:hAnsi="Tahoma" w:cs="Tahoma"/>
        </w:rPr>
        <w:t>�</w:t>
      </w:r>
      <w:r>
        <w:t>{</w:t>
      </w:r>
      <w:r>
        <w:rPr>
          <w:rFonts w:ascii="Tahoma" w:hAnsi="Tahoma" w:cs="Tahoma"/>
        </w:rPr>
        <w:t>��</w:t>
      </w:r>
      <w:r>
        <w:t>`</w:t>
      </w:r>
      <w:r>
        <w:rPr>
          <w:rFonts w:ascii="Tahoma" w:hAnsi="Tahoma" w:cs="Tahoma"/>
        </w:rPr>
        <w:t>�</w:t>
      </w:r>
      <w:proofErr w:type="spellStart"/>
      <w:r>
        <w:t>K</w:t>
      </w:r>
      <w:r>
        <w:rPr>
          <w:rFonts w:ascii="Tahoma" w:hAnsi="Tahoma" w:cs="Tahoma"/>
        </w:rPr>
        <w:t>�</w:t>
      </w:r>
      <w:r>
        <w:t>ka&amp;dJ</w:t>
      </w:r>
      <w:proofErr w:type="spellEnd"/>
      <w:r>
        <w:rPr>
          <w:rFonts w:ascii="Tahoma" w:hAnsi="Tahoma" w:cs="Tahoma"/>
        </w:rPr>
        <w:t>�</w:t>
      </w:r>
      <w:r>
        <w:t xml:space="preserve"> </w:t>
      </w:r>
      <w:r>
        <w:rPr>
          <w:rFonts w:ascii="Tahoma" w:hAnsi="Tahoma" w:cs="Tahoma"/>
        </w:rPr>
        <w:t>�</w:t>
      </w:r>
      <w:r>
        <w:t>2r</w:t>
      </w:r>
      <w:r>
        <w:rPr>
          <w:rFonts w:ascii="Tahoma" w:hAnsi="Tahoma" w:cs="Tahoma"/>
        </w:rPr>
        <w:t>�</w:t>
      </w:r>
      <w:r>
        <w:t>TEroJ</w:t>
      </w:r>
      <w:r>
        <w:rPr>
          <w:rFonts w:ascii="Tahoma" w:hAnsi="Tahoma" w:cs="Tahoma"/>
        </w:rPr>
        <w:t>�</w:t>
      </w:r>
      <w:r>
        <w:t>Z</w:t>
      </w:r>
      <w:r>
        <w:rPr>
          <w:rFonts w:ascii="Tahoma" w:hAnsi="Tahoma" w:cs="Tahoma"/>
        </w:rPr>
        <w:t>��</w:t>
      </w:r>
      <w:r>
        <w:t>N &amp;Z?</w:t>
      </w:r>
      <w:r>
        <w:rPr>
          <w:rFonts w:ascii="Tahoma" w:hAnsi="Tahoma" w:cs="Tahoma"/>
        </w:rPr>
        <w:t>���</w:t>
      </w:r>
      <w:r>
        <w:t>l</w:t>
      </w:r>
      <w:r>
        <w:rPr>
          <w:rFonts w:ascii="Tahoma" w:hAnsi="Tahoma" w:cs="Tahoma"/>
        </w:rPr>
        <w:t>��</w:t>
      </w:r>
      <w:proofErr w:type="spellStart"/>
      <w:r>
        <w:t>i</w:t>
      </w:r>
      <w:proofErr w:type="spellEnd"/>
      <w:r>
        <w:rPr>
          <w:rFonts w:ascii="Tahoma" w:hAnsi="Tahoma" w:cs="Tahoma"/>
        </w:rPr>
        <w:t>��</w:t>
      </w:r>
      <w:r>
        <w:t>e!/</w:t>
      </w:r>
      <w:r>
        <w:rPr>
          <w:rFonts w:ascii="Tahoma" w:hAnsi="Tahoma" w:cs="Tahoma"/>
        </w:rPr>
        <w:t>���</w:t>
      </w:r>
      <w:proofErr w:type="spellStart"/>
      <w:r>
        <w:t>iVGR</w:t>
      </w:r>
      <w:r>
        <w:rPr>
          <w:rFonts w:ascii="Tahoma" w:hAnsi="Tahoma" w:cs="Tahoma"/>
        </w:rPr>
        <w:t>�</w:t>
      </w:r>
      <w:r>
        <w:t>T</w:t>
      </w:r>
      <w:proofErr w:type="spellEnd"/>
      <w:r>
        <w:rPr>
          <w:rFonts w:ascii="Tahoma" w:hAnsi="Tahoma" w:cs="Tahoma"/>
        </w:rPr>
        <w:t>�</w:t>
      </w:r>
      <w:r>
        <w:t>@</w:t>
      </w:r>
      <w:r>
        <w:rPr>
          <w:rFonts w:ascii="Tahoma" w:hAnsi="Tahoma" w:cs="Tahoma"/>
        </w:rPr>
        <w:t>��</w:t>
      </w:r>
      <w:r>
        <w:rPr>
          <w:rFonts w:ascii="Malgun Gothic" w:eastAsia="Malgun Gothic" w:hAnsi="Malgun Gothic" w:cs="Malgun Gothic" w:hint="eastAsia"/>
        </w:rPr>
        <w:t>쑃</w:t>
      </w:r>
      <w:r>
        <w:t>0</w:t>
      </w:r>
      <w:r>
        <w:rPr>
          <w:rFonts w:ascii="Tahoma" w:hAnsi="Tahoma" w:cs="Tahoma"/>
        </w:rPr>
        <w:t>�</w:t>
      </w:r>
      <w:r>
        <w:t>X</w:t>
      </w:r>
      <w:r>
        <w:rPr>
          <w:rFonts w:ascii="Tahoma" w:hAnsi="Tahoma" w:cs="Tahoma"/>
        </w:rPr>
        <w:t>�</w:t>
      </w:r>
      <w:r>
        <w:rPr>
          <w:rFonts w:ascii="MS Gothic" w:eastAsia="MS Gothic" w:hAnsi="MS Gothic" w:cs="MS Gothic" w:hint="eastAsia"/>
        </w:rPr>
        <w:t>婌</w:t>
      </w:r>
      <w:r>
        <w:rPr>
          <w:rFonts w:ascii="Tahoma" w:hAnsi="Tahoma" w:cs="Tahoma"/>
        </w:rPr>
        <w:t>�</w:t>
      </w:r>
      <w:r>
        <w:t>...</w:t>
      </w:r>
    </w:p>
    <w:p w14:paraId="41CDD122" w14:textId="77777777" w:rsidR="00AE7BD9" w:rsidRDefault="00AE7BD9" w:rsidP="00AE7BD9">
      <w:pPr>
        <w:pStyle w:val="Heading3"/>
      </w:pPr>
      <w:r>
        <w:rPr>
          <w:rFonts w:ascii="Tahoma" w:hAnsi="Tahoma" w:cs="Tahoma"/>
        </w:rPr>
        <w:t>�</w:t>
      </w:r>
      <w:r>
        <w:t>k</w:t>
      </w:r>
      <w:r>
        <w:rPr>
          <w:rFonts w:ascii="Tahoma" w:hAnsi="Tahoma" w:cs="Tahoma"/>
        </w:rPr>
        <w:t>�</w:t>
      </w:r>
      <w:r>
        <w:t>+I</w:t>
      </w:r>
      <w:r>
        <w:rPr>
          <w:rFonts w:ascii="Tahoma" w:hAnsi="Tahoma" w:cs="Tahoma"/>
        </w:rPr>
        <w:t>��</w:t>
      </w:r>
    </w:p>
    <w:p w14:paraId="0FDCEF01" w14:textId="77777777" w:rsidR="00AE7BD9" w:rsidRDefault="00AE7BD9" w:rsidP="00AE7BD9">
      <w:pPr>
        <w:pStyle w:val="Heading3"/>
      </w:pPr>
      <w:proofErr w:type="gramStart"/>
      <w:r>
        <w:t>)</w:t>
      </w:r>
      <w:r>
        <w:rPr>
          <w:rFonts w:ascii="Tahoma" w:hAnsi="Tahoma" w:cs="Tahoma"/>
        </w:rPr>
        <w:t>�</w:t>
      </w:r>
      <w:proofErr w:type="gramEnd"/>
      <w:r>
        <w:t xml:space="preserve">" </w:t>
      </w:r>
      <w:r>
        <w:rPr>
          <w:rFonts w:ascii="Ebrima" w:hAnsi="Ebrima" w:cs="Ebrima"/>
        </w:rPr>
        <w:t>ߘ</w:t>
      </w:r>
      <w:r>
        <w:rPr>
          <w:rFonts w:ascii="Tahoma" w:hAnsi="Tahoma" w:cs="Tahoma"/>
        </w:rPr>
        <w:t>�</w:t>
      </w:r>
      <w:r>
        <w:t>7[</w:t>
      </w:r>
      <w:r>
        <w:rPr>
          <w:rFonts w:ascii="Tahoma" w:hAnsi="Tahoma" w:cs="Tahoma"/>
        </w:rPr>
        <w:t>�</w:t>
      </w:r>
      <w:r>
        <w:t>7</w:t>
      </w:r>
      <w:r>
        <w:rPr>
          <w:rFonts w:ascii="Tahoma" w:hAnsi="Tahoma" w:cs="Tahoma"/>
        </w:rPr>
        <w:t>���</w:t>
      </w:r>
      <w:r>
        <w:t>'H</w:t>
      </w:r>
      <w:r>
        <w:rPr>
          <w:rFonts w:ascii="Tahoma" w:hAnsi="Tahoma" w:cs="Tahoma"/>
        </w:rPr>
        <w:t>�</w:t>
      </w:r>
      <w:r>
        <w:t>2</w:t>
      </w:r>
      <w:r>
        <w:rPr>
          <w:rFonts w:ascii="Tahoma" w:hAnsi="Tahoma" w:cs="Tahoma"/>
        </w:rPr>
        <w:t>��</w:t>
      </w:r>
      <w:r>
        <w:t>%I}=N</w:t>
      </w:r>
      <w:r>
        <w:rPr>
          <w:rFonts w:ascii="Tahoma" w:hAnsi="Tahoma" w:cs="Tahoma"/>
        </w:rPr>
        <w:t>�</w:t>
      </w:r>
      <w:r>
        <w:t>|</w:t>
      </w:r>
      <w:r>
        <w:rPr>
          <w:rFonts w:ascii="Tahoma" w:hAnsi="Tahoma" w:cs="Tahoma"/>
        </w:rPr>
        <w:t>�</w:t>
      </w:r>
    </w:p>
    <w:p w14:paraId="29C9B130" w14:textId="77777777" w:rsidR="00AE7BD9" w:rsidRDefault="00AE7BD9" w:rsidP="00AE7BD9">
      <w:pPr>
        <w:pStyle w:val="Heading3"/>
      </w:pPr>
      <w:r>
        <w:rPr>
          <w:rFonts w:ascii="Tahoma" w:hAnsi="Tahoma" w:cs="Tahoma"/>
        </w:rPr>
        <w:t>��</w:t>
      </w:r>
      <w:r>
        <w:t>&lt;C</w:t>
      </w:r>
      <w:r>
        <w:rPr>
          <w:rFonts w:ascii="Tahoma" w:hAnsi="Tahoma" w:cs="Tahoma"/>
        </w:rPr>
        <w:t>�</w:t>
      </w:r>
      <w:r>
        <w:t>+</w:t>
      </w:r>
      <w:proofErr w:type="gramStart"/>
      <w:r>
        <w:rPr>
          <w:rFonts w:ascii="Tahoma" w:hAnsi="Tahoma" w:cs="Tahoma"/>
        </w:rPr>
        <w:t>�</w:t>
      </w:r>
      <w:r>
        <w:t>}E</w:t>
      </w:r>
      <w:proofErr w:type="gramEnd"/>
      <w:r>
        <w:t>ֽ</w:t>
      </w:r>
      <w:r>
        <w:rPr>
          <w:rFonts w:ascii="Tahoma" w:hAnsi="Tahoma" w:cs="Tahoma"/>
        </w:rPr>
        <w:t>��</w:t>
      </w:r>
      <w:r>
        <w:t>u!</w:t>
      </w:r>
      <w:r>
        <w:rPr>
          <w:rFonts w:ascii="Tahoma" w:hAnsi="Tahoma" w:cs="Tahoma"/>
        </w:rPr>
        <w:t>�</w:t>
      </w:r>
      <w:r>
        <w:t>Ͼ}</w:t>
      </w:r>
      <w:r>
        <w:rPr>
          <w:rFonts w:ascii="Tahoma" w:hAnsi="Tahoma" w:cs="Tahoma"/>
        </w:rPr>
        <w:t>��</w:t>
      </w:r>
      <w:r>
        <w:t>E</w:t>
      </w:r>
      <w:r>
        <w:rPr>
          <w:rFonts w:ascii="Tahoma" w:hAnsi="Tahoma" w:cs="Tahoma"/>
        </w:rPr>
        <w:t>��</w:t>
      </w:r>
      <w:r>
        <w:t>*</w:t>
      </w:r>
      <w:r>
        <w:rPr>
          <w:rFonts w:ascii="Tahoma" w:hAnsi="Tahoma" w:cs="Tahoma"/>
        </w:rPr>
        <w:t>�</w:t>
      </w:r>
      <w:r>
        <w:t>p</w:t>
      </w:r>
      <w:r>
        <w:rPr>
          <w:rFonts w:ascii="Tahoma" w:hAnsi="Tahoma" w:cs="Tahoma"/>
        </w:rPr>
        <w:t>��⸮�</w:t>
      </w:r>
      <w:r>
        <w:t>w_</w:t>
      </w:r>
      <w:r>
        <w:rPr>
          <w:rFonts w:ascii="Tahoma" w:hAnsi="Tahoma" w:cs="Tahoma"/>
        </w:rPr>
        <w:t>�</w:t>
      </w:r>
      <w:r>
        <w:t>{`</w:t>
      </w:r>
      <w:r>
        <w:rPr>
          <w:rFonts w:ascii="Tahoma" w:hAnsi="Tahoma" w:cs="Tahoma"/>
        </w:rPr>
        <w:t>�</w:t>
      </w:r>
      <w:r>
        <w:t>_</w:t>
      </w:r>
      <w:r>
        <w:rPr>
          <w:rFonts w:ascii="Tahoma" w:hAnsi="Tahoma" w:cs="Tahoma"/>
        </w:rPr>
        <w:t>�</w:t>
      </w:r>
      <w:r>
        <w:t>b</w:t>
      </w:r>
      <w:r>
        <w:rPr>
          <w:rFonts w:ascii="Tahoma" w:hAnsi="Tahoma" w:cs="Tahoma"/>
        </w:rPr>
        <w:t>���������</w:t>
      </w:r>
      <w:r>
        <w:t>M</w:t>
      </w:r>
      <w:r>
        <w:rPr>
          <w:rFonts w:ascii="Tahoma" w:hAnsi="Tahoma" w:cs="Tahoma"/>
        </w:rPr>
        <w:t>���</w:t>
      </w:r>
      <w:r>
        <w:t>{</w:t>
      </w:r>
      <w:r>
        <w:rPr>
          <w:rFonts w:ascii="Tahoma" w:hAnsi="Tahoma" w:cs="Tahoma"/>
        </w:rPr>
        <w:t>�</w:t>
      </w:r>
      <w:r>
        <w:t>ц|T/</w:t>
      </w:r>
      <w:r>
        <w:rPr>
          <w:rFonts w:ascii="Tahoma" w:hAnsi="Tahoma" w:cs="Tahoma"/>
        </w:rPr>
        <w:t>�</w:t>
      </w:r>
      <w:r>
        <w:t>d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���</w:t>
      </w:r>
      <w:r>
        <w:t>b</w:t>
      </w:r>
      <w:r>
        <w:rPr>
          <w:rFonts w:ascii="Tahoma" w:hAnsi="Tahoma" w:cs="Tahoma"/>
        </w:rPr>
        <w:t>��</w:t>
      </w:r>
      <w:r>
        <w:t>Jugb...</w:t>
      </w:r>
    </w:p>
    <w:p w14:paraId="399F3E47" w14:textId="77777777" w:rsidR="00AE7BD9" w:rsidRDefault="00AE7BD9" w:rsidP="00AE7BD9">
      <w:pPr>
        <w:pStyle w:val="Heading3"/>
      </w:pPr>
      <w:r>
        <w:rPr>
          <w:rFonts w:ascii="Tahoma" w:hAnsi="Tahoma" w:cs="Tahoma"/>
        </w:rPr>
        <w:t>���</w:t>
      </w:r>
      <w:r>
        <w:t>9</w:t>
      </w:r>
      <w:r>
        <w:rPr>
          <w:rFonts w:ascii="Tahoma" w:hAnsi="Tahoma" w:cs="Tahoma"/>
        </w:rPr>
        <w:t>��</w:t>
      </w:r>
      <w:r>
        <w:t>q|</w:t>
      </w:r>
      <w:r>
        <w:rPr>
          <w:rFonts w:ascii="Tahoma" w:hAnsi="Tahoma" w:cs="Tahoma"/>
        </w:rPr>
        <w:t>�</w:t>
      </w:r>
      <w:proofErr w:type="spellStart"/>
      <w:r>
        <w:t>b</w:t>
      </w:r>
      <w:r>
        <w:rPr>
          <w:rFonts w:ascii="Tahoma" w:hAnsi="Tahoma" w:cs="Tahoma"/>
        </w:rPr>
        <w:t>�</w:t>
      </w:r>
      <w:r>
        <w:t>j</w:t>
      </w:r>
      <w:r>
        <w:rPr>
          <w:rFonts w:ascii="Tahoma" w:hAnsi="Tahoma" w:cs="Tahoma"/>
        </w:rPr>
        <w:t>�</w:t>
      </w:r>
      <w:r>
        <w:t>Z</w:t>
      </w:r>
      <w:proofErr w:type="spellEnd"/>
      <w:r>
        <w:rPr>
          <w:rFonts w:ascii="Tahoma" w:hAnsi="Tahoma" w:cs="Tahoma"/>
        </w:rPr>
        <w:t>�</w:t>
      </w:r>
      <w:r>
        <w:t>/</w:t>
      </w:r>
      <w:r>
        <w:rPr>
          <w:rFonts w:ascii="Tahoma" w:hAnsi="Tahoma" w:cs="Tahoma"/>
        </w:rPr>
        <w:t>�����</w:t>
      </w:r>
      <w:r>
        <w:t>9wx</w:t>
      </w:r>
      <w:r>
        <w:rPr>
          <w:rFonts w:ascii="Tahoma" w:hAnsi="Tahoma" w:cs="Tahoma"/>
        </w:rPr>
        <w:t>��</w:t>
      </w:r>
      <w:r>
        <w:t>1</w:t>
      </w:r>
      <w:r>
        <w:rPr>
          <w:rFonts w:ascii="Tahoma" w:hAnsi="Tahoma" w:cs="Tahoma"/>
        </w:rPr>
        <w:t>�</w:t>
      </w:r>
      <w:r>
        <w:t>6'1</w:t>
      </w:r>
      <w:r>
        <w:rPr>
          <w:rFonts w:ascii="Tahoma" w:hAnsi="Tahoma" w:cs="Tahoma"/>
        </w:rPr>
        <w:t>�</w:t>
      </w:r>
      <w:proofErr w:type="gramStart"/>
      <w:r>
        <w:rPr>
          <w:rFonts w:ascii="Tahoma" w:hAnsi="Tahoma" w:cs="Tahoma"/>
        </w:rPr>
        <w:t>�</w:t>
      </w:r>
      <w:r>
        <w:t>;</w:t>
      </w:r>
      <w:r>
        <w:rPr>
          <w:rFonts w:ascii="Tahoma" w:hAnsi="Tahoma" w:cs="Tahoma"/>
        </w:rPr>
        <w:t>�</w:t>
      </w:r>
      <w:proofErr w:type="gramEnd"/>
      <w:r>
        <w:rPr>
          <w:rFonts w:ascii="Tahoma" w:hAnsi="Tahoma" w:cs="Tahoma"/>
        </w:rPr>
        <w:t>�</w:t>
      </w:r>
      <w:r>
        <w:t>6</w:t>
      </w:r>
      <w:r>
        <w:rPr>
          <w:rFonts w:ascii="Tahoma" w:hAnsi="Tahoma" w:cs="Tahoma"/>
        </w:rPr>
        <w:t>�</w:t>
      </w:r>
      <w:r>
        <w:t>IXv</w:t>
      </w:r>
      <w:r>
        <w:rPr>
          <w:rFonts w:ascii="Tahoma" w:hAnsi="Tahoma" w:cs="Tahoma"/>
        </w:rPr>
        <w:t>��</w:t>
      </w:r>
      <w:r>
        <w:t>j</w:t>
      </w:r>
      <w:r>
        <w:rPr>
          <w:rFonts w:ascii="Tahoma" w:hAnsi="Tahoma" w:cs="Tahoma"/>
        </w:rPr>
        <w:t>��⸮��</w:t>
      </w:r>
      <w:r>
        <w:t>&amp;</w:t>
      </w:r>
      <w:r>
        <w:rPr>
          <w:rFonts w:ascii="Tahoma" w:hAnsi="Tahoma" w:cs="Tahoma"/>
        </w:rPr>
        <w:t>�</w:t>
      </w:r>
      <w:r>
        <w:t>S3-шX</w:t>
      </w:r>
      <w:r>
        <w:rPr>
          <w:rFonts w:ascii="Tahoma" w:hAnsi="Tahoma" w:cs="Tahoma"/>
        </w:rPr>
        <w:t>��</w:t>
      </w:r>
      <w:r>
        <w:t>4</w:t>
      </w:r>
    </w:p>
    <w:p w14:paraId="2D24FA58" w14:textId="77777777" w:rsidR="00AE7BD9" w:rsidRDefault="00AE7BD9" w:rsidP="00AE7BD9">
      <w:pPr>
        <w:pStyle w:val="Heading3"/>
      </w:pPr>
      <w:r>
        <w:t>*</w:t>
      </w:r>
      <w:r>
        <w:rPr>
          <w:rFonts w:ascii="Tahoma" w:hAnsi="Tahoma" w:cs="Tahoma"/>
        </w:rPr>
        <w:t>��</w:t>
      </w:r>
      <w:r>
        <w:t>%</w:t>
      </w:r>
      <w:r>
        <w:rPr>
          <w:rFonts w:ascii="Tahoma" w:hAnsi="Tahoma" w:cs="Tahoma"/>
        </w:rPr>
        <w:t>�</w:t>
      </w:r>
      <w:proofErr w:type="gramStart"/>
      <w:r>
        <w:t>+.u</w:t>
      </w:r>
      <w:proofErr w:type="gramEnd"/>
      <w:r>
        <w:rPr>
          <w:rFonts w:ascii="Tahoma" w:hAnsi="Tahoma" w:cs="Tahoma"/>
        </w:rPr>
        <w:t>����</w:t>
      </w:r>
      <w:r>
        <w:t>|</w:t>
      </w:r>
      <w:r>
        <w:rPr>
          <w:rFonts w:ascii="Tahoma" w:hAnsi="Tahoma" w:cs="Tahoma"/>
        </w:rPr>
        <w:t>���</w:t>
      </w:r>
      <w:r>
        <w:t>|</w:t>
      </w:r>
      <w:r>
        <w:rPr>
          <w:rFonts w:ascii="Tahoma" w:hAnsi="Tahoma" w:cs="Tahoma"/>
        </w:rPr>
        <w:t>���</w:t>
      </w:r>
      <w:r>
        <w:t>O</w:t>
      </w:r>
      <w:r>
        <w:rPr>
          <w:rFonts w:ascii="Tahoma" w:hAnsi="Tahoma" w:cs="Tahoma"/>
        </w:rPr>
        <w:t>��</w:t>
      </w:r>
      <w:proofErr w:type="spellStart"/>
      <w:r>
        <w:t>hԓʙ</w:t>
      </w:r>
      <w:proofErr w:type="spellEnd"/>
      <w:r>
        <w:t>$</w:t>
      </w:r>
      <w:r>
        <w:rPr>
          <w:rFonts w:ascii="Tahoma" w:hAnsi="Tahoma" w:cs="Tahoma"/>
        </w:rPr>
        <w:t>���</w:t>
      </w:r>
      <w:r>
        <w:t>#U</w:t>
      </w:r>
      <w:r>
        <w:rPr>
          <w:rFonts w:ascii="Tahoma" w:hAnsi="Tahoma" w:cs="Tahoma"/>
        </w:rPr>
        <w:t>�</w:t>
      </w:r>
      <w:r>
        <w:t>:</w:t>
      </w:r>
      <w:r>
        <w:rPr>
          <w:rFonts w:ascii="Tahoma" w:hAnsi="Tahoma" w:cs="Tahoma"/>
        </w:rPr>
        <w:t>�</w:t>
      </w:r>
      <w:r>
        <w:t>l</w:t>
      </w:r>
      <w:r>
        <w:rPr>
          <w:rFonts w:ascii="Tahoma" w:hAnsi="Tahoma" w:cs="Tahoma"/>
        </w:rPr>
        <w:t>�</w:t>
      </w:r>
      <w:r>
        <w:t>A</w:t>
      </w:r>
      <w:r>
        <w:rPr>
          <w:rFonts w:ascii="Tahoma" w:hAnsi="Tahoma" w:cs="Tahoma"/>
        </w:rPr>
        <w:t>���</w:t>
      </w:r>
      <w:r>
        <w:t>[X...</w:t>
      </w:r>
    </w:p>
    <w:p w14:paraId="7EA4BF8E" w14:textId="77777777" w:rsidR="00AE7BD9" w:rsidRDefault="00AE7BD9" w:rsidP="00AE7BD9">
      <w:pPr>
        <w:pStyle w:val="Heading3"/>
      </w:pPr>
      <w:proofErr w:type="spellStart"/>
      <w:proofErr w:type="gramStart"/>
      <w:r>
        <w:t>ƕ'S</w:t>
      </w:r>
      <w:proofErr w:type="spellEnd"/>
      <w:r>
        <w:t>(</w:t>
      </w:r>
      <w:proofErr w:type="gramEnd"/>
      <w:r>
        <w:rPr>
          <w:rFonts w:ascii="Tahoma" w:hAnsi="Tahoma" w:cs="Tahoma"/>
        </w:rPr>
        <w:t>���</w:t>
      </w:r>
    </w:p>
    <w:p w14:paraId="220611FE" w14:textId="1155B6A1" w:rsidR="00A9204E" w:rsidRPr="00AE7BD9" w:rsidRDefault="00AE7BD9" w:rsidP="00AE7BD9">
      <w:pPr>
        <w:pStyle w:val="Heading3"/>
      </w:pPr>
      <w:r>
        <w:rPr>
          <w:rFonts w:ascii="Tahoma" w:hAnsi="Tahoma" w:cs="Tahoma"/>
        </w:rPr>
        <w:t>�</w:t>
      </w:r>
      <w:r>
        <w:t>_</w:t>
      </w:r>
      <w:proofErr w:type="spellStart"/>
      <w:r>
        <w:t>rels</w:t>
      </w:r>
      <w:proofErr w:type="spellEnd"/>
      <w:proofErr w:type="gramStart"/>
      <w:r>
        <w:t>/.</w:t>
      </w:r>
      <w:proofErr w:type="spellStart"/>
      <w:r>
        <w:t>relsPKƕ'S</w:t>
      </w:r>
      <w:proofErr w:type="spellEnd"/>
      <w:proofErr w:type="gramEnd"/>
    </w:p>
    <w:sectPr w:rsidR="00A9204E" w:rsidRPr="00AE7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911501825">
    <w:abstractNumId w:val="19"/>
  </w:num>
  <w:num w:numId="2" w16cid:durableId="1473673293">
    <w:abstractNumId w:val="12"/>
  </w:num>
  <w:num w:numId="3" w16cid:durableId="626665949">
    <w:abstractNumId w:val="10"/>
  </w:num>
  <w:num w:numId="4" w16cid:durableId="2047095279">
    <w:abstractNumId w:val="21"/>
  </w:num>
  <w:num w:numId="5" w16cid:durableId="669021647">
    <w:abstractNumId w:val="13"/>
  </w:num>
  <w:num w:numId="6" w16cid:durableId="1345329228">
    <w:abstractNumId w:val="16"/>
  </w:num>
  <w:num w:numId="7" w16cid:durableId="1962344844">
    <w:abstractNumId w:val="18"/>
  </w:num>
  <w:num w:numId="8" w16cid:durableId="1711488155">
    <w:abstractNumId w:val="9"/>
  </w:num>
  <w:num w:numId="9" w16cid:durableId="1207714469">
    <w:abstractNumId w:val="7"/>
  </w:num>
  <w:num w:numId="10" w16cid:durableId="399182226">
    <w:abstractNumId w:val="6"/>
  </w:num>
  <w:num w:numId="11" w16cid:durableId="1342967992">
    <w:abstractNumId w:val="5"/>
  </w:num>
  <w:num w:numId="12" w16cid:durableId="1795294381">
    <w:abstractNumId w:val="4"/>
  </w:num>
  <w:num w:numId="13" w16cid:durableId="1571578262">
    <w:abstractNumId w:val="8"/>
  </w:num>
  <w:num w:numId="14" w16cid:durableId="1981497690">
    <w:abstractNumId w:val="3"/>
  </w:num>
  <w:num w:numId="15" w16cid:durableId="1841654922">
    <w:abstractNumId w:val="2"/>
  </w:num>
  <w:num w:numId="16" w16cid:durableId="603733105">
    <w:abstractNumId w:val="1"/>
  </w:num>
  <w:num w:numId="17" w16cid:durableId="1148938755">
    <w:abstractNumId w:val="0"/>
  </w:num>
  <w:num w:numId="18" w16cid:durableId="586573829">
    <w:abstractNumId w:val="14"/>
  </w:num>
  <w:num w:numId="19" w16cid:durableId="439372018">
    <w:abstractNumId w:val="15"/>
  </w:num>
  <w:num w:numId="20" w16cid:durableId="1061172350">
    <w:abstractNumId w:val="20"/>
  </w:num>
  <w:num w:numId="21" w16cid:durableId="327947546">
    <w:abstractNumId w:val="17"/>
  </w:num>
  <w:num w:numId="22" w16cid:durableId="678896616">
    <w:abstractNumId w:val="11"/>
  </w:num>
  <w:num w:numId="23" w16cid:durableId="137923659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D9"/>
    <w:rsid w:val="005144BC"/>
    <w:rsid w:val="00645252"/>
    <w:rsid w:val="006D3D74"/>
    <w:rsid w:val="0083569A"/>
    <w:rsid w:val="00A9204E"/>
    <w:rsid w:val="00AE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023AB"/>
  <w15:chartTrackingRefBased/>
  <w15:docId w15:val="{E79BDDEA-B725-4AFD-9D51-415BEB01B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zmyneJosephine%20Mar\AppData\Local\Microsoft\Office\16.0\DTS\en-US%7b38A1CD72-398B-4312-B1E5-9E282D2A92DE%7d\%7b9939E001-20F4-497F-9BCC-E4D86EE6E6D4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{9939E001-20F4-497F-9BCC-E4D86EE6E6D4}tf02786999_win32</Template>
  <TotalTime>1</TotalTime>
  <Pages>5</Pages>
  <Words>751</Words>
  <Characters>4283</Characters>
  <Application>Microsoft Office Word</Application>
  <DocSecurity>0</DocSecurity>
  <Lines>35</Lines>
  <Paragraphs>10</Paragraphs>
  <ScaleCrop>false</ScaleCrop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JazmyneJosephine Mar</dc:creator>
  <cp:keywords/>
  <dc:description/>
  <cp:lastModifiedBy>jazmyne marrujo</cp:lastModifiedBy>
  <cp:revision>2</cp:revision>
  <dcterms:created xsi:type="dcterms:W3CDTF">2024-01-23T07:10:00Z</dcterms:created>
  <dcterms:modified xsi:type="dcterms:W3CDTF">2024-01-23T07:10:00Z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
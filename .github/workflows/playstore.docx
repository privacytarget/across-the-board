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9818" w14:textId="77777777" w:rsidR="006A22A3" w:rsidRDefault="006A22A3" w:rsidP="006A22A3">
      <w:r>
        <w:t>// Copyright 2012 Google Inc. All rights reserved.</w:t>
      </w:r>
    </w:p>
    <w:p w14:paraId="34F2A0F8" w14:textId="77777777" w:rsidR="006A22A3" w:rsidRDefault="006A22A3" w:rsidP="006A22A3"/>
    <w:p w14:paraId="5B16122C" w14:textId="77777777" w:rsidR="006A22A3" w:rsidRDefault="006A22A3" w:rsidP="006A22A3">
      <w:r>
        <w:t>(function() {</w:t>
      </w:r>
    </w:p>
    <w:p w14:paraId="78C41825" w14:textId="77777777" w:rsidR="006A22A3" w:rsidRDefault="006A22A3" w:rsidP="006A22A3"/>
    <w:p w14:paraId="15DF2E71" w14:textId="77777777" w:rsidR="006A22A3" w:rsidRDefault="006A22A3" w:rsidP="006A22A3">
      <w:r>
        <w:t xml:space="preserve">    var data = {</w:t>
      </w:r>
    </w:p>
    <w:p w14:paraId="2E056737" w14:textId="77777777" w:rsidR="006A22A3" w:rsidRDefault="006A22A3" w:rsidP="006A22A3">
      <w:r>
        <w:t xml:space="preserve">        "resource": {</w:t>
      </w:r>
    </w:p>
    <w:p w14:paraId="20556B5F" w14:textId="77777777" w:rsidR="006A22A3" w:rsidRDefault="006A22A3" w:rsidP="006A22A3">
      <w:r>
        <w:t xml:space="preserve">            "version": "5",</w:t>
      </w:r>
    </w:p>
    <w:p w14:paraId="0804CC72" w14:textId="77777777" w:rsidR="006A22A3" w:rsidRDefault="006A22A3" w:rsidP="006A22A3"/>
    <w:p w14:paraId="3B23D5FB" w14:textId="77777777" w:rsidR="006A22A3" w:rsidRDefault="006A22A3" w:rsidP="006A22A3">
      <w:r>
        <w:t xml:space="preserve">            "macros": [{</w:t>
      </w:r>
    </w:p>
    <w:p w14:paraId="68D4CA3C" w14:textId="77777777" w:rsidR="006A22A3" w:rsidRDefault="006A22A3" w:rsidP="006A22A3">
      <w:r>
        <w:t xml:space="preserve">                "function": "__e"</w:t>
      </w:r>
    </w:p>
    <w:p w14:paraId="465F47A6" w14:textId="77777777" w:rsidR="006A22A3" w:rsidRDefault="006A22A3" w:rsidP="006A22A3">
      <w:r>
        <w:t xml:space="preserve">            }, {</w:t>
      </w:r>
    </w:p>
    <w:p w14:paraId="504C7BB4" w14:textId="77777777" w:rsidR="006A22A3" w:rsidRDefault="006A22A3" w:rsidP="006A22A3">
      <w:r>
        <w:t xml:space="preserve">                "vtp_signal": 0,</w:t>
      </w:r>
    </w:p>
    <w:p w14:paraId="21327E69" w14:textId="77777777" w:rsidR="006A22A3" w:rsidRDefault="006A22A3" w:rsidP="006A22A3">
      <w:r>
        <w:t xml:space="preserve">                "function": "__c",</w:t>
      </w:r>
    </w:p>
    <w:p w14:paraId="292849B4" w14:textId="77777777" w:rsidR="006A22A3" w:rsidRDefault="006A22A3" w:rsidP="006A22A3">
      <w:r>
        <w:t xml:space="preserve">                "vtp_value": 0</w:t>
      </w:r>
    </w:p>
    <w:p w14:paraId="09A043C7" w14:textId="77777777" w:rsidR="006A22A3" w:rsidRDefault="006A22A3" w:rsidP="006A22A3">
      <w:r>
        <w:t xml:space="preserve">            }, {</w:t>
      </w:r>
    </w:p>
    <w:p w14:paraId="6454E469" w14:textId="77777777" w:rsidR="006A22A3" w:rsidRDefault="006A22A3" w:rsidP="006A22A3">
      <w:r>
        <w:t xml:space="preserve">                "function": "__c",</w:t>
      </w:r>
    </w:p>
    <w:p w14:paraId="27CB760C" w14:textId="77777777" w:rsidR="006A22A3" w:rsidRDefault="006A22A3" w:rsidP="006A22A3">
      <w:r>
        <w:t xml:space="preserve">                "vtp_value": ""</w:t>
      </w:r>
    </w:p>
    <w:p w14:paraId="437C8566" w14:textId="77777777" w:rsidR="006A22A3" w:rsidRDefault="006A22A3" w:rsidP="006A22A3">
      <w:r>
        <w:t xml:space="preserve">            }, {</w:t>
      </w:r>
    </w:p>
    <w:p w14:paraId="1B166822" w14:textId="77777777" w:rsidR="006A22A3" w:rsidRDefault="006A22A3" w:rsidP="006A22A3">
      <w:r>
        <w:t xml:space="preserve">                "function": "__c",</w:t>
      </w:r>
    </w:p>
    <w:p w14:paraId="45A59E2B" w14:textId="77777777" w:rsidR="006A22A3" w:rsidRDefault="006A22A3" w:rsidP="006A22A3">
      <w:r>
        <w:t xml:space="preserve">                "vtp_value": 0</w:t>
      </w:r>
    </w:p>
    <w:p w14:paraId="7DB1ABD6" w14:textId="77777777" w:rsidR="006A22A3" w:rsidRDefault="006A22A3" w:rsidP="006A22A3">
      <w:r>
        <w:t xml:space="preserve">            }, {</w:t>
      </w:r>
    </w:p>
    <w:p w14:paraId="241A373E" w14:textId="77777777" w:rsidR="006A22A3" w:rsidRDefault="006A22A3" w:rsidP="006A22A3">
      <w:r>
        <w:t xml:space="preserve">                "vtp_signal": 0,</w:t>
      </w:r>
    </w:p>
    <w:p w14:paraId="1CC5FACD" w14:textId="77777777" w:rsidR="006A22A3" w:rsidRDefault="006A22A3" w:rsidP="006A22A3">
      <w:r>
        <w:t xml:space="preserve">                "function": "__c",</w:t>
      </w:r>
    </w:p>
    <w:p w14:paraId="72334391" w14:textId="77777777" w:rsidR="006A22A3" w:rsidRDefault="006A22A3" w:rsidP="006A22A3">
      <w:r>
        <w:t xml:space="preserve">                "vtp_value": 0</w:t>
      </w:r>
    </w:p>
    <w:p w14:paraId="33B3FB40" w14:textId="77777777" w:rsidR="006A22A3" w:rsidRDefault="006A22A3" w:rsidP="006A22A3">
      <w:r>
        <w:t xml:space="preserve">            }, {</w:t>
      </w:r>
    </w:p>
    <w:p w14:paraId="1ABA9D8B" w14:textId="77777777" w:rsidR="006A22A3" w:rsidRDefault="006A22A3" w:rsidP="006A22A3">
      <w:r>
        <w:t xml:space="preserve">                "function": "__c",</w:t>
      </w:r>
    </w:p>
    <w:p w14:paraId="043AA86E" w14:textId="77777777" w:rsidR="006A22A3" w:rsidRDefault="006A22A3" w:rsidP="006A22A3">
      <w:r>
        <w:t xml:space="preserve">                "vtp_value": ""</w:t>
      </w:r>
    </w:p>
    <w:p w14:paraId="595C29A6" w14:textId="77777777" w:rsidR="006A22A3" w:rsidRDefault="006A22A3" w:rsidP="006A22A3">
      <w:r>
        <w:t xml:space="preserve">            }, {</w:t>
      </w:r>
    </w:p>
    <w:p w14:paraId="3FB6AD28" w14:textId="77777777" w:rsidR="006A22A3" w:rsidRDefault="006A22A3" w:rsidP="006A22A3">
      <w:r>
        <w:t xml:space="preserve">                "function": "__c",</w:t>
      </w:r>
    </w:p>
    <w:p w14:paraId="5E1DA7EE" w14:textId="77777777" w:rsidR="006A22A3" w:rsidRDefault="006A22A3" w:rsidP="006A22A3">
      <w:r>
        <w:t xml:space="preserve">                "vtp_value": 0</w:t>
      </w:r>
    </w:p>
    <w:p w14:paraId="32C02B7B" w14:textId="77777777" w:rsidR="006A22A3" w:rsidRDefault="006A22A3" w:rsidP="006A22A3">
      <w:r>
        <w:t xml:space="preserve">            }],</w:t>
      </w:r>
    </w:p>
    <w:p w14:paraId="1150D53E" w14:textId="77777777" w:rsidR="006A22A3" w:rsidRDefault="006A22A3" w:rsidP="006A22A3">
      <w:r>
        <w:t xml:space="preserve">            "tags": [{</w:t>
      </w:r>
    </w:p>
    <w:p w14:paraId="651170E8" w14:textId="77777777" w:rsidR="006A22A3" w:rsidRDefault="006A22A3" w:rsidP="006A22A3">
      <w:r>
        <w:t xml:space="preserve">                "function": "__ogt_cross_domain",</w:t>
      </w:r>
    </w:p>
    <w:p w14:paraId="692555C3" w14:textId="77777777" w:rsidR="006A22A3" w:rsidRDefault="006A22A3" w:rsidP="006A22A3">
      <w:r>
        <w:t xml:space="preserve">                "priority": 17,</w:t>
      </w:r>
    </w:p>
    <w:p w14:paraId="5857FFBE" w14:textId="77777777" w:rsidR="006A22A3" w:rsidRDefault="006A22A3" w:rsidP="006A22A3">
      <w:r>
        <w:t xml:space="preserve">                "vtp_rules": ["list", "play\\.google\\.com"],</w:t>
      </w:r>
    </w:p>
    <w:p w14:paraId="42FAF710" w14:textId="77777777" w:rsidR="006A22A3" w:rsidRDefault="006A22A3" w:rsidP="006A22A3">
      <w:r>
        <w:t xml:space="preserve">                "vtp_enableSuggestedDomains": false,</w:t>
      </w:r>
    </w:p>
    <w:p w14:paraId="30E4EEE4" w14:textId="77777777" w:rsidR="006A22A3" w:rsidRDefault="006A22A3" w:rsidP="006A22A3">
      <w:r>
        <w:t xml:space="preserve">                "tag_id": 15</w:t>
      </w:r>
    </w:p>
    <w:p w14:paraId="59AD5EA5" w14:textId="77777777" w:rsidR="006A22A3" w:rsidRDefault="006A22A3" w:rsidP="006A22A3">
      <w:r>
        <w:t xml:space="preserve">            }, {</w:t>
      </w:r>
    </w:p>
    <w:p w14:paraId="6B14B429" w14:textId="77777777" w:rsidR="006A22A3" w:rsidRDefault="006A22A3" w:rsidP="006A22A3">
      <w:r>
        <w:t xml:space="preserve">                "function": "__ogt_referral_exclusion",</w:t>
      </w:r>
    </w:p>
    <w:p w14:paraId="14506908" w14:textId="77777777" w:rsidR="006A22A3" w:rsidRDefault="006A22A3" w:rsidP="006A22A3">
      <w:r>
        <w:t xml:space="preserve">                "priority": 7,</w:t>
      </w:r>
    </w:p>
    <w:p w14:paraId="6BDA0D2E" w14:textId="77777777" w:rsidR="006A22A3" w:rsidRDefault="006A22A3" w:rsidP="006A22A3">
      <w:r>
        <w:t xml:space="preserve">                "vtp_includeConditions": ["list", "play\\.google\\.com"],</w:t>
      </w:r>
    </w:p>
    <w:p w14:paraId="27387D2C" w14:textId="77777777" w:rsidR="006A22A3" w:rsidRDefault="006A22A3" w:rsidP="006A22A3">
      <w:r>
        <w:t xml:space="preserve">                "tag_id": 17</w:t>
      </w:r>
    </w:p>
    <w:p w14:paraId="3D26C458" w14:textId="77777777" w:rsidR="006A22A3" w:rsidRDefault="006A22A3" w:rsidP="006A22A3">
      <w:r>
        <w:t xml:space="preserve">            }, {</w:t>
      </w:r>
    </w:p>
    <w:p w14:paraId="13474920" w14:textId="77777777" w:rsidR="006A22A3" w:rsidRDefault="006A22A3" w:rsidP="006A22A3">
      <w:r>
        <w:t xml:space="preserve">                "function": "__ogt_1p_data_v2",</w:t>
      </w:r>
    </w:p>
    <w:p w14:paraId="30CD0C58" w14:textId="77777777" w:rsidR="006A22A3" w:rsidRDefault="006A22A3" w:rsidP="006A22A3">
      <w:r>
        <w:t xml:space="preserve">                "priority": 7,</w:t>
      </w:r>
    </w:p>
    <w:p w14:paraId="455F5CE4" w14:textId="77777777" w:rsidR="006A22A3" w:rsidRDefault="006A22A3" w:rsidP="006A22A3">
      <w:r>
        <w:t xml:space="preserve">                "vtp_isAutoEnabled": true,</w:t>
      </w:r>
    </w:p>
    <w:p w14:paraId="767B7742" w14:textId="77777777" w:rsidR="006A22A3" w:rsidRDefault="006A22A3" w:rsidP="006A22A3">
      <w:r>
        <w:t xml:space="preserve">                "vtp_autoCollectExclusionSelectors": ["list", ["map", "exclusionSelector", ""]],</w:t>
      </w:r>
    </w:p>
    <w:p w14:paraId="799B1669" w14:textId="77777777" w:rsidR="006A22A3" w:rsidRDefault="006A22A3" w:rsidP="006A22A3">
      <w:r>
        <w:t xml:space="preserve">                "vtp_isEnabled": true,</w:t>
      </w:r>
    </w:p>
    <w:p w14:paraId="4DB7A8AA" w14:textId="77777777" w:rsidR="006A22A3" w:rsidRDefault="006A22A3" w:rsidP="006A22A3">
      <w:r>
        <w:lastRenderedPageBreak/>
        <w:t xml:space="preserve">                "vtp_autoEmailEnabled": true,</w:t>
      </w:r>
    </w:p>
    <w:p w14:paraId="19CE589A" w14:textId="77777777" w:rsidR="006A22A3" w:rsidRDefault="006A22A3" w:rsidP="006A22A3">
      <w:r>
        <w:t xml:space="preserve">                "vtp_autoPhoneEnabled": false,</w:t>
      </w:r>
    </w:p>
    <w:p w14:paraId="1C29D36E" w14:textId="77777777" w:rsidR="006A22A3" w:rsidRDefault="006A22A3" w:rsidP="006A22A3">
      <w:r>
        <w:t xml:space="preserve">                "vtp_autoAddressEnabled": false,</w:t>
      </w:r>
    </w:p>
    <w:p w14:paraId="0BA0E161" w14:textId="77777777" w:rsidR="006A22A3" w:rsidRDefault="006A22A3" w:rsidP="006A22A3">
      <w:r>
        <w:t xml:space="preserve">                "vtp_isAutoCollectPiiEnabledFlag": false,</w:t>
      </w:r>
    </w:p>
    <w:p w14:paraId="35F3057B" w14:textId="77777777" w:rsidR="006A22A3" w:rsidRDefault="006A22A3" w:rsidP="006A22A3">
      <w:r>
        <w:t xml:space="preserve">                "tag_id": 18</w:t>
      </w:r>
    </w:p>
    <w:p w14:paraId="4725FED9" w14:textId="77777777" w:rsidR="006A22A3" w:rsidRDefault="006A22A3" w:rsidP="006A22A3">
      <w:r>
        <w:t xml:space="preserve">            }, {</w:t>
      </w:r>
    </w:p>
    <w:p w14:paraId="17AEA965" w14:textId="77777777" w:rsidR="006A22A3" w:rsidRDefault="006A22A3" w:rsidP="006A22A3">
      <w:r>
        <w:t xml:space="preserve">                "function": "__ccd_ga_first",</w:t>
      </w:r>
    </w:p>
    <w:p w14:paraId="22A54403" w14:textId="77777777" w:rsidR="006A22A3" w:rsidRDefault="006A22A3" w:rsidP="006A22A3">
      <w:r>
        <w:t xml:space="preserve">                "priority": 6,</w:t>
      </w:r>
    </w:p>
    <w:p w14:paraId="392EE309" w14:textId="77777777" w:rsidR="006A22A3" w:rsidRDefault="006A22A3" w:rsidP="006A22A3">
      <w:r>
        <w:t xml:space="preserve">                "vtp_instanceDestinationId": "G-6VGGZHMLM2",</w:t>
      </w:r>
    </w:p>
    <w:p w14:paraId="56C88FBC" w14:textId="77777777" w:rsidR="006A22A3" w:rsidRDefault="006A22A3" w:rsidP="006A22A3">
      <w:r>
        <w:t xml:space="preserve">                "tag_id": 25</w:t>
      </w:r>
    </w:p>
    <w:p w14:paraId="673EF35D" w14:textId="77777777" w:rsidR="006A22A3" w:rsidRDefault="006A22A3" w:rsidP="006A22A3">
      <w:r>
        <w:t xml:space="preserve">            }, {</w:t>
      </w:r>
    </w:p>
    <w:p w14:paraId="750B2F58" w14:textId="77777777" w:rsidR="006A22A3" w:rsidRDefault="006A22A3" w:rsidP="006A22A3">
      <w:r>
        <w:t xml:space="preserve">                "function": "__set_product_settings",</w:t>
      </w:r>
    </w:p>
    <w:p w14:paraId="492426C6" w14:textId="77777777" w:rsidR="006A22A3" w:rsidRDefault="006A22A3" w:rsidP="006A22A3">
      <w:r>
        <w:t xml:space="preserve">                "priority": 5,</w:t>
      </w:r>
    </w:p>
    <w:p w14:paraId="0AF051AD" w14:textId="77777777" w:rsidR="006A22A3" w:rsidRDefault="006A22A3" w:rsidP="006A22A3">
      <w:r>
        <w:t xml:space="preserve">                "vtp_instanceDestinationId": "G-6VGGZHMLM2",</w:t>
      </w:r>
    </w:p>
    <w:p w14:paraId="407A01DC" w14:textId="77777777" w:rsidR="006A22A3" w:rsidRDefault="006A22A3" w:rsidP="006A22A3">
      <w:r>
        <w:t xml:space="preserve">                "vtp_foreignTldMacroResult": ["macro", 5],</w:t>
      </w:r>
    </w:p>
    <w:p w14:paraId="23A62E9D" w14:textId="77777777" w:rsidR="006A22A3" w:rsidRDefault="006A22A3" w:rsidP="006A22A3">
      <w:r>
        <w:t xml:space="preserve">                "vtp_isChinaVipRegionMacroResult": ["macro", 6],</w:t>
      </w:r>
    </w:p>
    <w:p w14:paraId="395700C5" w14:textId="77777777" w:rsidR="006A22A3" w:rsidRDefault="006A22A3" w:rsidP="006A22A3">
      <w:r>
        <w:t xml:space="preserve">                "tag_id": 24</w:t>
      </w:r>
    </w:p>
    <w:p w14:paraId="59C56732" w14:textId="77777777" w:rsidR="006A22A3" w:rsidRDefault="006A22A3" w:rsidP="006A22A3">
      <w:r>
        <w:t xml:space="preserve">            }, {</w:t>
      </w:r>
    </w:p>
    <w:p w14:paraId="0514DD02" w14:textId="77777777" w:rsidR="006A22A3" w:rsidRDefault="006A22A3" w:rsidP="006A22A3">
      <w:r>
        <w:t xml:space="preserve">                "function": "__ogt_google_signals",</w:t>
      </w:r>
    </w:p>
    <w:p w14:paraId="0C6F422A" w14:textId="77777777" w:rsidR="006A22A3" w:rsidRDefault="006A22A3" w:rsidP="006A22A3">
      <w:r>
        <w:t xml:space="preserve">                "priority": 4,</w:t>
      </w:r>
    </w:p>
    <w:p w14:paraId="2349EDB9" w14:textId="77777777" w:rsidR="006A22A3" w:rsidRDefault="006A22A3" w:rsidP="006A22A3">
      <w:r>
        <w:t xml:space="preserve">                "vtp_googleSignals": "DISABLED",</w:t>
      </w:r>
    </w:p>
    <w:p w14:paraId="663188FA" w14:textId="77777777" w:rsidR="006A22A3" w:rsidRDefault="006A22A3" w:rsidP="006A22A3">
      <w:r>
        <w:t xml:space="preserve">                "vtp_instanceDestinationId": "G-6VGGZHMLM2",</w:t>
      </w:r>
    </w:p>
    <w:p w14:paraId="1560D68F" w14:textId="77777777" w:rsidR="006A22A3" w:rsidRDefault="006A22A3" w:rsidP="006A22A3">
      <w:r>
        <w:t xml:space="preserve">                "vtp_serverMacroResult": ["macro", 4],</w:t>
      </w:r>
    </w:p>
    <w:p w14:paraId="3F13E977" w14:textId="77777777" w:rsidR="006A22A3" w:rsidRDefault="006A22A3" w:rsidP="006A22A3">
      <w:r>
        <w:t xml:space="preserve">                "tag_id": 23</w:t>
      </w:r>
    </w:p>
    <w:p w14:paraId="79F058F0" w14:textId="77777777" w:rsidR="006A22A3" w:rsidRDefault="006A22A3" w:rsidP="006A22A3">
      <w:r>
        <w:t xml:space="preserve">            }, {</w:t>
      </w:r>
    </w:p>
    <w:p w14:paraId="1490DFCF" w14:textId="77777777" w:rsidR="006A22A3" w:rsidRDefault="006A22A3" w:rsidP="006A22A3">
      <w:r>
        <w:t xml:space="preserve">                "function": "__ccd_ga_regscope",</w:t>
      </w:r>
    </w:p>
    <w:p w14:paraId="14E6BBFA" w14:textId="77777777" w:rsidR="006A22A3" w:rsidRDefault="006A22A3" w:rsidP="006A22A3">
      <w:r>
        <w:t xml:space="preserve">                "priority": 3,</w:t>
      </w:r>
    </w:p>
    <w:p w14:paraId="72C62D00" w14:textId="77777777" w:rsidR="006A22A3" w:rsidRDefault="006A22A3" w:rsidP="006A22A3">
      <w:r>
        <w:t xml:space="preserve">                "vtp_settingsTable": ["list", ["map", "redactFieldGroup", "DEVICE_AND_GEO", "disallowAllRegions", false, "disallowedRegions", ""], ["map", "redactFieldGroup", "GOOGLE_SIGNALS", "disallowAllRegions", true, "disallowedRegions", ""]],</w:t>
      </w:r>
    </w:p>
    <w:p w14:paraId="37B94845" w14:textId="77777777" w:rsidR="006A22A3" w:rsidRDefault="006A22A3" w:rsidP="006A22A3">
      <w:r>
        <w:t xml:space="preserve">                "vtp_instanceDestinationId": "G-6VGGZHMLM2",</w:t>
      </w:r>
    </w:p>
    <w:p w14:paraId="5A164EDD" w14:textId="77777777" w:rsidR="006A22A3" w:rsidRDefault="006A22A3" w:rsidP="006A22A3">
      <w:r>
        <w:t xml:space="preserve">                "tag_id": 22</w:t>
      </w:r>
    </w:p>
    <w:p w14:paraId="24DC5F49" w14:textId="77777777" w:rsidR="006A22A3" w:rsidRDefault="006A22A3" w:rsidP="006A22A3">
      <w:r>
        <w:t xml:space="preserve">            }, {</w:t>
      </w:r>
    </w:p>
    <w:p w14:paraId="354035AF" w14:textId="77777777" w:rsidR="006A22A3" w:rsidRDefault="006A22A3" w:rsidP="006A22A3">
      <w:r>
        <w:t xml:space="preserve">                "function": "__ccd_conversion_marking",</w:t>
      </w:r>
    </w:p>
    <w:p w14:paraId="7B583CF5" w14:textId="77777777" w:rsidR="006A22A3" w:rsidRDefault="006A22A3" w:rsidP="006A22A3">
      <w:r>
        <w:t xml:space="preserve">                "priority": 2,</w:t>
      </w:r>
    </w:p>
    <w:p w14:paraId="032780AA" w14:textId="77777777" w:rsidR="006A22A3" w:rsidRDefault="006A22A3" w:rsidP="006A22A3">
      <w:r>
        <w:t xml:space="preserve">                "vtp_conversionRules": ["list", ["map", "matchingRules", "{\"type\":5,\"args\":[{\"stringValue\":\"purchase\"},{\"contextValue\":{\"namespaceType\":1,\"keyParts\":[\"eventName\"]}}]}"]],</w:t>
      </w:r>
    </w:p>
    <w:p w14:paraId="1D7F9E66" w14:textId="77777777" w:rsidR="006A22A3" w:rsidRDefault="006A22A3" w:rsidP="006A22A3">
      <w:r>
        <w:t xml:space="preserve">                "vtp_instanceDestinationId": "G-6VGGZHMLM2",</w:t>
      </w:r>
    </w:p>
    <w:p w14:paraId="43EC8214" w14:textId="77777777" w:rsidR="006A22A3" w:rsidRDefault="006A22A3" w:rsidP="006A22A3">
      <w:r>
        <w:t xml:space="preserve">                "tag_id": 21</w:t>
      </w:r>
    </w:p>
    <w:p w14:paraId="63470DA2" w14:textId="77777777" w:rsidR="006A22A3" w:rsidRDefault="006A22A3" w:rsidP="006A22A3">
      <w:r>
        <w:t xml:space="preserve">            }, {</w:t>
      </w:r>
    </w:p>
    <w:p w14:paraId="37E2EDEC" w14:textId="77777777" w:rsidR="006A22A3" w:rsidRDefault="006A22A3" w:rsidP="006A22A3">
      <w:r>
        <w:t xml:space="preserve">                "function": "__ccd_auto_redact",</w:t>
      </w:r>
    </w:p>
    <w:p w14:paraId="17CE4A0F" w14:textId="77777777" w:rsidR="006A22A3" w:rsidRDefault="006A22A3" w:rsidP="006A22A3">
      <w:r>
        <w:t xml:space="preserve">                "priority": 1,</w:t>
      </w:r>
    </w:p>
    <w:p w14:paraId="5FFBD453" w14:textId="77777777" w:rsidR="006A22A3" w:rsidRDefault="006A22A3" w:rsidP="006A22A3">
      <w:r>
        <w:t xml:space="preserve">                "vtp_instanceDestinationId": "G-6VGGZHMLM2",</w:t>
      </w:r>
    </w:p>
    <w:p w14:paraId="5B0D5ACE" w14:textId="77777777" w:rsidR="006A22A3" w:rsidRDefault="006A22A3" w:rsidP="006A22A3">
      <w:r>
        <w:t xml:space="preserve">                "tag_id": 20</w:t>
      </w:r>
    </w:p>
    <w:p w14:paraId="2A6164D5" w14:textId="77777777" w:rsidR="006A22A3" w:rsidRDefault="006A22A3" w:rsidP="006A22A3">
      <w:r>
        <w:t xml:space="preserve">            }, {</w:t>
      </w:r>
    </w:p>
    <w:p w14:paraId="75660A9B" w14:textId="77777777" w:rsidR="006A22A3" w:rsidRDefault="006A22A3" w:rsidP="006A22A3">
      <w:r>
        <w:t xml:space="preserve">                "function": "__gct",</w:t>
      </w:r>
    </w:p>
    <w:p w14:paraId="66B1C43B" w14:textId="77777777" w:rsidR="006A22A3" w:rsidRDefault="006A22A3" w:rsidP="006A22A3">
      <w:r>
        <w:t xml:space="preserve">                "vtp_trackingId": "G-6VGGZHMLM2",</w:t>
      </w:r>
    </w:p>
    <w:p w14:paraId="4CC2093D" w14:textId="77777777" w:rsidR="006A22A3" w:rsidRDefault="006A22A3" w:rsidP="006A22A3">
      <w:r>
        <w:t xml:space="preserve">                "vtp_sessionDuration": 0,</w:t>
      </w:r>
    </w:p>
    <w:p w14:paraId="4AE94206" w14:textId="77777777" w:rsidR="006A22A3" w:rsidRDefault="006A22A3" w:rsidP="006A22A3">
      <w:r>
        <w:t xml:space="preserve">                "vtp_googleSignals": ["macro", 1],</w:t>
      </w:r>
    </w:p>
    <w:p w14:paraId="7196CA5A" w14:textId="77777777" w:rsidR="006A22A3" w:rsidRDefault="006A22A3" w:rsidP="006A22A3">
      <w:r>
        <w:t xml:space="preserve">                "vtp_foreignTld": ["macro", 2],</w:t>
      </w:r>
    </w:p>
    <w:p w14:paraId="40DDC74C" w14:textId="77777777" w:rsidR="006A22A3" w:rsidRDefault="006A22A3" w:rsidP="006A22A3">
      <w:r>
        <w:t xml:space="preserve">                "vtp_restrictDomain": ["macro", 3],</w:t>
      </w:r>
    </w:p>
    <w:p w14:paraId="173377F8" w14:textId="77777777" w:rsidR="006A22A3" w:rsidRDefault="006A22A3" w:rsidP="006A22A3">
      <w:r>
        <w:t xml:space="preserve">                "vtp_eventSettings": ["map"],</w:t>
      </w:r>
    </w:p>
    <w:p w14:paraId="2C8E11E7" w14:textId="77777777" w:rsidR="006A22A3" w:rsidRDefault="006A22A3" w:rsidP="006A22A3">
      <w:r>
        <w:t xml:space="preserve">                "tag_id": 12</w:t>
      </w:r>
    </w:p>
    <w:p w14:paraId="61519638" w14:textId="77777777" w:rsidR="006A22A3" w:rsidRDefault="006A22A3" w:rsidP="006A22A3">
      <w:r>
        <w:t xml:space="preserve">            }, {</w:t>
      </w:r>
    </w:p>
    <w:p w14:paraId="11FCD13E" w14:textId="77777777" w:rsidR="006A22A3" w:rsidRDefault="006A22A3" w:rsidP="006A22A3">
      <w:r>
        <w:t xml:space="preserve">                "function": "__ccd_ga_last",</w:t>
      </w:r>
    </w:p>
    <w:p w14:paraId="2AF3E468" w14:textId="77777777" w:rsidR="006A22A3" w:rsidRDefault="006A22A3" w:rsidP="006A22A3">
      <w:r>
        <w:t xml:space="preserve">                "priority": 0,</w:t>
      </w:r>
    </w:p>
    <w:p w14:paraId="698E3C0D" w14:textId="77777777" w:rsidR="006A22A3" w:rsidRDefault="006A22A3" w:rsidP="006A22A3">
      <w:r>
        <w:t xml:space="preserve">                "vtp_instanceDestinationId": "G-6VGGZHMLM2",</w:t>
      </w:r>
    </w:p>
    <w:p w14:paraId="10A2A980" w14:textId="77777777" w:rsidR="006A22A3" w:rsidRDefault="006A22A3" w:rsidP="006A22A3">
      <w:r>
        <w:t xml:space="preserve">                "tag_id": 19</w:t>
      </w:r>
    </w:p>
    <w:p w14:paraId="4B4D40C2" w14:textId="77777777" w:rsidR="006A22A3" w:rsidRDefault="006A22A3" w:rsidP="006A22A3">
      <w:r>
        <w:t xml:space="preserve">            }],</w:t>
      </w:r>
    </w:p>
    <w:p w14:paraId="6DBA2139" w14:textId="77777777" w:rsidR="006A22A3" w:rsidRDefault="006A22A3" w:rsidP="006A22A3">
      <w:r>
        <w:t xml:space="preserve">            "predicates": [{</w:t>
      </w:r>
    </w:p>
    <w:p w14:paraId="1899843E" w14:textId="77777777" w:rsidR="006A22A3" w:rsidRDefault="006A22A3" w:rsidP="006A22A3">
      <w:r>
        <w:t xml:space="preserve">                "function": "_eq",</w:t>
      </w:r>
    </w:p>
    <w:p w14:paraId="5472EDCD" w14:textId="77777777" w:rsidR="006A22A3" w:rsidRDefault="006A22A3" w:rsidP="006A22A3">
      <w:r>
        <w:t xml:space="preserve">                "arg0": ["macro", 0],</w:t>
      </w:r>
    </w:p>
    <w:p w14:paraId="5819C2EA" w14:textId="77777777" w:rsidR="006A22A3" w:rsidRDefault="006A22A3" w:rsidP="006A22A3">
      <w:r>
        <w:t xml:space="preserve">                "arg1": "gtm.js"</w:t>
      </w:r>
    </w:p>
    <w:p w14:paraId="6F5764FE" w14:textId="77777777" w:rsidR="006A22A3" w:rsidRDefault="006A22A3" w:rsidP="006A22A3">
      <w:r>
        <w:t xml:space="preserve">            }, {</w:t>
      </w:r>
    </w:p>
    <w:p w14:paraId="06CA6A40" w14:textId="77777777" w:rsidR="006A22A3" w:rsidRDefault="006A22A3" w:rsidP="006A22A3">
      <w:r>
        <w:t xml:space="preserve">                "function": "_eq",</w:t>
      </w:r>
    </w:p>
    <w:p w14:paraId="1E5AC409" w14:textId="77777777" w:rsidR="006A22A3" w:rsidRDefault="006A22A3" w:rsidP="006A22A3">
      <w:r>
        <w:t xml:space="preserve">                "arg0": ["macro", 0],</w:t>
      </w:r>
    </w:p>
    <w:p w14:paraId="1B1F5C3F" w14:textId="77777777" w:rsidR="006A22A3" w:rsidRDefault="006A22A3" w:rsidP="006A22A3">
      <w:r>
        <w:t xml:space="preserve">                "arg1": "gtm.init"</w:t>
      </w:r>
    </w:p>
    <w:p w14:paraId="1D22A199" w14:textId="77777777" w:rsidR="006A22A3" w:rsidRDefault="006A22A3" w:rsidP="006A22A3">
      <w:r>
        <w:t xml:space="preserve">            }],</w:t>
      </w:r>
    </w:p>
    <w:p w14:paraId="549E33B6" w14:textId="77777777" w:rsidR="006A22A3" w:rsidRDefault="006A22A3" w:rsidP="006A22A3">
      <w:r>
        <w:t xml:space="preserve">            "rules": [[["if", 0], ["add", 9]], [["if", 1], ["add", 0, 1, 2, 10, 8, 7, 6, 5, 4, 3]]]</w:t>
      </w:r>
    </w:p>
    <w:p w14:paraId="5432B1BF" w14:textId="77777777" w:rsidR="006A22A3" w:rsidRDefault="006A22A3" w:rsidP="006A22A3">
      <w:r>
        <w:t xml:space="preserve">        },</w:t>
      </w:r>
    </w:p>
    <w:p w14:paraId="69D68BFB" w14:textId="77777777" w:rsidR="006A22A3" w:rsidRDefault="006A22A3" w:rsidP="006A22A3">
      <w:r>
        <w:t xml:space="preserve">        "runtime": [[50, "__ccd_auto_redact", [46, "a"], [50, "v", [46, "bk"], [36, [2, [15, "bk"], "replace", [7, [15, "u"], "\\$1"]]]], [50, "w", [46, "bk"], [52, "bl", ["c", [15, "bk"]]], [52, "bm", [7]], [65, "bn", [2, [15, "bl"], "split", [7, ""]], [46, [53, [52, "bo", [7, ["v", [15, "bn"]]]], [52, "bp", ["d", [15, "bn"]]], [22, [12, [15, "bp"], [45]], [46, [36, ["d", ["v", [15, "bk"]]]]]], [22, [21, [15, "bp"], [15, "bn"]], [46, [2, [15, "bo"], "push", [7, [15, "bp"]]], [22, [21, [1(función () {</w:t>
      </w:r>
    </w:p>
    <w:p w14:paraId="66C5071B" w14:textId="77777777" w:rsidR="006A22A3" w:rsidRDefault="006A22A3" w:rsidP="006A22A3">
      <w:r>
        <w:t xml:space="preserve">      "uso estricto";</w:t>
      </w:r>
    </w:p>
    <w:p w14:paraId="2FAE785E" w14:textId="77777777" w:rsidR="006A22A3" w:rsidRDefault="006A22A3" w:rsidP="006A22A3"/>
    <w:p w14:paraId="534C74A8" w14:textId="77777777" w:rsidR="006A22A3" w:rsidRDefault="006A22A3" w:rsidP="006A22A3">
      <w:r>
        <w:t xml:space="preserve">      var Tipo de mensajeUItoBG;</w:t>
      </w:r>
    </w:p>
    <w:p w14:paraId="372427F3" w14:textId="77777777" w:rsidR="006A22A3" w:rsidRDefault="006A22A3" w:rsidP="006A22A3">
      <w:r>
        <w:t xml:space="preserve">      (función (MessageTypeUItoBG) {</w:t>
      </w:r>
    </w:p>
    <w:p w14:paraId="011D63BB" w14:textId="77777777" w:rsidR="006A22A3" w:rsidRDefault="006A22A3" w:rsidP="006A22A3">
      <w:r>
        <w:t xml:space="preserve">          MessageTypeUItoBG["GET_DATA"] = "ui-bg-get-data";</w:t>
      </w:r>
    </w:p>
    <w:p w14:paraId="5F87B73A" w14:textId="77777777" w:rsidR="006A22A3" w:rsidRDefault="006A22A3" w:rsidP="006A22A3">
      <w:r>
        <w:t xml:space="preserve">          MessageTypeUItoBG["GET_DEVTOOLS_DATA"] = "ui-bg-get-devtools-data";</w:t>
      </w:r>
    </w:p>
    <w:p w14:paraId="748D120C" w14:textId="77777777" w:rsidR="006A22A3" w:rsidRDefault="006A22A3" w:rsidP="006A22A3">
      <w:r>
        <w:t xml:space="preserve">          Tipo de mensajeUItoBG["SUBSCRIBE_TO_CHANGES"] =</w:t>
      </w:r>
    </w:p>
    <w:p w14:paraId="62FA43D4" w14:textId="77777777" w:rsidR="006A22A3" w:rsidRDefault="006A22A3" w:rsidP="006A22A3">
      <w:r>
        <w:t xml:space="preserve">              "ui-bg-suscribirse-a-cambios";</w:t>
      </w:r>
    </w:p>
    <w:p w14:paraId="36090464" w14:textId="77777777" w:rsidR="006A22A3" w:rsidRDefault="006A22A3" w:rsidP="006A22A3">
      <w:r>
        <w:t xml:space="preserve">          MessageTypeUItoBG["UNSUBSCRIBE_FROM_CHANGES"] =</w:t>
      </w:r>
    </w:p>
    <w:p w14:paraId="12FA4B25" w14:textId="77777777" w:rsidR="006A22A3" w:rsidRDefault="006A22A3" w:rsidP="006A22A3">
      <w:r>
        <w:t xml:space="preserve">              "ui-bg-cancelar suscripción-de-cambios";</w:t>
      </w:r>
    </w:p>
    <w:p w14:paraId="2721839D" w14:textId="77777777" w:rsidR="006A22A3" w:rsidRDefault="006A22A3" w:rsidP="006A22A3">
      <w:r>
        <w:t xml:space="preserve">          MessageTypeUItoBG["CHANGE_SETTINGS"] = "ui-bg-cambiar-configuración";</w:t>
      </w:r>
    </w:p>
    <w:p w14:paraId="4BC2E837" w14:textId="77777777" w:rsidR="006A22A3" w:rsidRDefault="006A22A3" w:rsidP="006A22A3">
      <w:r>
        <w:t xml:space="preserve">          MessageTypeUItoBG["SET_THEME"] = "ui-bg-set-theme";</w:t>
      </w:r>
    </w:p>
    <w:p w14:paraId="0F535914" w14:textId="77777777" w:rsidR="006A22A3" w:rsidRDefault="006A22A3" w:rsidP="006A22A3">
      <w:r>
        <w:t xml:space="preserve">          MessageTypeUItoBG["TOGGLE_ACTIVE_TAB"] = "ui-bg-toggle-active-tab";</w:t>
      </w:r>
    </w:p>
    <w:p w14:paraId="0B8D189B" w14:textId="77777777" w:rsidR="006A22A3" w:rsidRDefault="006A22A3" w:rsidP="006A22A3">
      <w:r>
        <w:t xml:space="preserve">          MessageTypeUItoBG["MARK_NEWS_AS_READ"] = "ui-bg-marcar-noticias-como-leídas";</w:t>
      </w:r>
    </w:p>
    <w:p w14:paraId="3EF59899" w14:textId="77777777" w:rsidR="006A22A3" w:rsidRDefault="006A22A3" w:rsidP="006A22A3">
      <w:r>
        <w:t xml:space="preserve">          Tipo de mensajeUItoBG["MARK_NEWS_AS_DISPLAYED"] =</w:t>
      </w:r>
    </w:p>
    <w:p w14:paraId="6EEBF873" w14:textId="77777777" w:rsidR="006A22A3" w:rsidRDefault="006A22A3" w:rsidP="006A22A3">
      <w:r>
        <w:t xml:space="preserve">              "ui-bg-marcar-noticias-como-se-muestra";</w:t>
      </w:r>
    </w:p>
    <w:p w14:paraId="6DA74FEE" w14:textId="77777777" w:rsidR="006A22A3" w:rsidRDefault="006A22A3" w:rsidP="006A22A3">
      <w:r>
        <w:t xml:space="preserve">          MessageTypeUItoBG["LOAD_CONFIG"] = "ui-bg-load-config";</w:t>
      </w:r>
    </w:p>
    <w:p w14:paraId="46B25CEA" w14:textId="77777777" w:rsidR="006A22A3" w:rsidRDefault="006A22A3" w:rsidP="006A22A3">
      <w:r>
        <w:t xml:space="preserve">          MessageTypeUItoBG["APPLY_DEV_DYNAMIC_THEME_FIXES"] =</w:t>
      </w:r>
    </w:p>
    <w:p w14:paraId="43A355CC" w14:textId="77777777" w:rsidR="006A22A3" w:rsidRDefault="006A22A3" w:rsidP="006A22A3">
      <w:r>
        <w:t xml:space="preserve">              "ui-bg-apply-dev-dynamic-theme-fixes";</w:t>
      </w:r>
    </w:p>
    <w:p w14:paraId="6C1F5650" w14:textId="77777777" w:rsidR="006A22A3" w:rsidRDefault="006A22A3" w:rsidP="006A22A3">
      <w:r>
        <w:t xml:space="preserve">          MessageTypeUItoBG["RESET_DEV_DYNAMIC_THEME_FIXES"] =</w:t>
      </w:r>
    </w:p>
    <w:p w14:paraId="093F27CA" w14:textId="77777777" w:rsidR="006A22A3" w:rsidRDefault="006A22A3" w:rsidP="006A22A3">
      <w:r>
        <w:t xml:space="preserve">              "ui-bg-reset-dev-tema-dinámico-correcciones";</w:t>
      </w:r>
    </w:p>
    <w:p w14:paraId="56E61313" w14:textId="77777777" w:rsidR="006A22A3" w:rsidRDefault="006A22A3" w:rsidP="006A22A3">
      <w:r>
        <w:t xml:space="preserve">          MessageTypeUItoBG["APPLY_DEV_INVERSION_FIXES"] =</w:t>
      </w:r>
    </w:p>
    <w:p w14:paraId="53769D90" w14:textId="77777777" w:rsidR="006A22A3" w:rsidRDefault="006A22A3" w:rsidP="006A22A3">
      <w:r>
        <w:t xml:space="preserve">              "ui-bg-apply-dev-inversion-fixes";</w:t>
      </w:r>
    </w:p>
    <w:p w14:paraId="0887791A" w14:textId="77777777" w:rsidR="006A22A3" w:rsidRDefault="006A22A3" w:rsidP="006A22A3">
      <w:r>
        <w:t xml:space="preserve">          MessageTypeUItoBG["RESET_DEV_INVERSION_FIXES"] =</w:t>
      </w:r>
    </w:p>
    <w:p w14:paraId="503DA17A" w14:textId="77777777" w:rsidR="006A22A3" w:rsidRDefault="006A22A3" w:rsidP="006A22A3">
      <w:r>
        <w:t xml:space="preserve">              "ui-bg-reset-dev-inversion-correcciones";</w:t>
      </w:r>
    </w:p>
    <w:p w14:paraId="6768A6A6" w14:textId="77777777" w:rsidR="006A22A3" w:rsidRDefault="006A22A3" w:rsidP="006A22A3">
      <w:r>
        <w:t xml:space="preserve">          MessageTypeUItoBG["APPLY_DEV_STATIC_THEMES"] =</w:t>
      </w:r>
    </w:p>
    <w:p w14:paraId="34CE2CA3" w14:textId="77777777" w:rsidR="006A22A3" w:rsidRDefault="006A22A3" w:rsidP="006A22A3">
      <w:r>
        <w:t xml:space="preserve">              "ui-bg-apply-dev-static-themes";</w:t>
      </w:r>
    </w:p>
    <w:p w14:paraId="64932621" w14:textId="77777777" w:rsidR="006A22A3" w:rsidRDefault="006A22A3" w:rsidP="006A22A3">
      <w:r>
        <w:t xml:space="preserve">          Tipo de mensajeUItoBG["RESET_DEV_STATIC_THEMES"] =</w:t>
      </w:r>
    </w:p>
    <w:p w14:paraId="7C2AB3AD" w14:textId="77777777" w:rsidR="006A22A3" w:rsidRDefault="006A22A3" w:rsidP="006A22A3">
      <w:r>
        <w:t xml:space="preserve">              "ui-bg-reset-dev-static-themes";</w:t>
      </w:r>
    </w:p>
    <w:p w14:paraId="0D3BDF13" w14:textId="77777777" w:rsidR="006A22A3" w:rsidRDefault="006A22A3" w:rsidP="006A22A3">
      <w:r>
        <w:t xml:space="preserve">          MessageTypeUItoBG["COLOR_SCHEME_CHANGE"] = "ui-bg-color-scheme-change";</w:t>
      </w:r>
    </w:p>
    <w:p w14:paraId="4CE98CAE" w14:textId="77777777" w:rsidR="006A22A3" w:rsidRDefault="006A22A3" w:rsidP="006A22A3">
      <w:r>
        <w:t xml:space="preserve">          MessageTypeUItoBG["HIDE_HIGHLIGHTS"] = "ui-bg-hide-highlights";</w:t>
      </w:r>
    </w:p>
    <w:p w14:paraId="36C6D291" w14:textId="77777777" w:rsidR="006A22A3" w:rsidRDefault="006A22A3" w:rsidP="006A22A3">
      <w:r>
        <w:t xml:space="preserve">      })(MessageTypeUItoBG || (MessageTypeUItoBG = {}));</w:t>
      </w:r>
    </w:p>
    <w:p w14:paraId="0488D8F9" w14:textId="77777777" w:rsidR="006A22A3" w:rsidRDefault="006A22A3" w:rsidP="006A22A3">
      <w:r>
        <w:t xml:space="preserve">      var Tipo de mensajeBGtoUI;</w:t>
      </w:r>
    </w:p>
    <w:p w14:paraId="10F88933" w14:textId="77777777" w:rsidR="006A22A3" w:rsidRDefault="006A22A3" w:rsidP="006A22A3">
      <w:r>
        <w:t xml:space="preserve">      (función (MessageTypeBGtoUI) {</w:t>
      </w:r>
    </w:p>
    <w:p w14:paraId="29B41A9B" w14:textId="77777777" w:rsidR="006A22A3" w:rsidRDefault="006A22A3" w:rsidP="006A22A3">
      <w:r>
        <w:t xml:space="preserve">          MessageTypeBGtoUI["CHANGES"] = "bg-ui-cambios";</w:t>
      </w:r>
    </w:p>
    <w:p w14:paraId="7D6D852C" w14:textId="77777777" w:rsidR="006A22A3" w:rsidRDefault="006A22A3" w:rsidP="006A22A3">
      <w:r>
        <w:t xml:space="preserve">      })(MessageTypeBGtoUI || (MessageTypeBGtoUI = {}));</w:t>
      </w:r>
    </w:p>
    <w:p w14:paraId="6D9AD328" w14:textId="77777777" w:rsidR="006A22A3" w:rsidRDefault="006A22A3" w:rsidP="006A22A3">
      <w:r>
        <w:t xml:space="preserve">      var DebugMessageTypeBGtoUI;</w:t>
      </w:r>
    </w:p>
    <w:p w14:paraId="67A38E34" w14:textId="77777777" w:rsidR="006A22A3" w:rsidRDefault="006A22A3" w:rsidP="006A22A3">
      <w:r>
        <w:t xml:space="preserve">      (función (DebugMessageTypeBGtoUI) {</w:t>
      </w:r>
    </w:p>
    <w:p w14:paraId="089357A8" w14:textId="77777777" w:rsidR="006A22A3" w:rsidRDefault="006A22A3" w:rsidP="006A22A3">
      <w:r>
        <w:t xml:space="preserve">          DebugMessageTypeBGtoUI["CSS_UPDATE"] = "debug-bg-ui-css-update";</w:t>
      </w:r>
    </w:p>
    <w:p w14:paraId="179677B0" w14:textId="77777777" w:rsidR="006A22A3" w:rsidRDefault="006A22A3" w:rsidP="006A22A3">
      <w:r>
        <w:t xml:space="preserve">          DebugMessageTypeBGtoUI["UPDATE"] = "debug-bg-ui-update";</w:t>
      </w:r>
    </w:p>
    <w:p w14:paraId="027A6280" w14:textId="77777777" w:rsidR="006A22A3" w:rsidRDefault="006A22A3" w:rsidP="006A22A3">
      <w:r>
        <w:t xml:space="preserve">      })(DebugMessageTypeBGtoUI || (DebugMessageTypeBGtoUI = {}));</w:t>
      </w:r>
    </w:p>
    <w:p w14:paraId="2C216786" w14:textId="77777777" w:rsidR="006A22A3" w:rsidRDefault="006A22A3" w:rsidP="006A22A3">
      <w:r>
        <w:t xml:space="preserve">      var Tipo de mensajeBGtoCS;</w:t>
      </w:r>
    </w:p>
    <w:p w14:paraId="188D3ACE" w14:textId="77777777" w:rsidR="006A22A3" w:rsidRDefault="006A22A3" w:rsidP="006A22A3">
      <w:r>
        <w:t xml:space="preserve">      (función (Tipo de mensajeBGtoCS) {</w:t>
      </w:r>
    </w:p>
    <w:p w14:paraId="7D15A103" w14:textId="77777777" w:rsidR="006A22A3" w:rsidRDefault="006A22A3" w:rsidP="006A22A3">
      <w:r>
        <w:t xml:space="preserve">          MessageTypeBGtoCS["ADD_CSS_FILTER"] = "bg-cs-add-css-filter";</w:t>
      </w:r>
    </w:p>
    <w:p w14:paraId="41CEE86D" w14:textId="77777777" w:rsidR="006A22A3" w:rsidRDefault="006A22A3" w:rsidP="006A22A3">
      <w:r>
        <w:t xml:space="preserve">          MessageTypeBGtoCS["ADD_DYNAMIC_THEME"] = "bg-cs-add-dynamic-theme";</w:t>
      </w:r>
    </w:p>
    <w:p w14:paraId="39B76CA6" w14:textId="77777777" w:rsidR="006A22A3" w:rsidRDefault="006A22A3" w:rsidP="006A22A3">
      <w:r>
        <w:t xml:space="preserve">          MessageTypeBGtoCS["ADD_STATIC_THEME"] = "bg-cs-add-static-theme";</w:t>
      </w:r>
    </w:p>
    <w:p w14:paraId="4CCFE7FB" w14:textId="77777777" w:rsidR="006A22A3" w:rsidRDefault="006A22A3" w:rsidP="006A22A3">
      <w:r>
        <w:t xml:space="preserve">          MessageTypeBGtoCS["ADD_SVG_FILTER"] = "bg-cs-add-svg-filter";</w:t>
      </w:r>
    </w:p>
    <w:p w14:paraId="5F03738E" w14:textId="77777777" w:rsidR="006A22A3" w:rsidRDefault="006A22A3" w:rsidP="006A22A3">
      <w:r>
        <w:t xml:space="preserve">          MessageTypeBGtoCS["CLEAN_UP"] = "bg-cs-clean-up";</w:t>
      </w:r>
    </w:p>
    <w:p w14:paraId="2274F397" w14:textId="77777777" w:rsidR="006A22A3" w:rsidRDefault="006A22A3" w:rsidP="006A22A3">
      <w:r>
        <w:t xml:space="preserve">          MessageTypeBGtoCS["FETCH_RESPONSE"] = "bg-cs-fetch-response";</w:t>
      </w:r>
    </w:p>
    <w:p w14:paraId="7BB1BBFF" w14:textId="77777777" w:rsidR="006A22A3" w:rsidRDefault="006A22A3" w:rsidP="006A22A3">
      <w:r>
        <w:t xml:space="preserve">          MessageTypeBGtoCS["UNSUPPORTED_SENDER"] = "bg-cs-remitente-no admitido";</w:t>
      </w:r>
    </w:p>
    <w:p w14:paraId="6C86252A" w14:textId="77777777" w:rsidR="006A22A3" w:rsidRDefault="006A22A3" w:rsidP="006A22A3">
      <w:r>
        <w:t xml:space="preserve">      })(MessageTypeBGtoCS || (MessageTypeBGtoCS = {}));</w:t>
      </w:r>
    </w:p>
    <w:p w14:paraId="714C9C17" w14:textId="77777777" w:rsidR="006A22A3" w:rsidRDefault="006A22A3" w:rsidP="006A22A3">
      <w:r>
        <w:t xml:space="preserve">      var DebugMessageTypeBGtoCS;</w:t>
      </w:r>
    </w:p>
    <w:p w14:paraId="230D047C" w14:textId="77777777" w:rsidR="006A22A3" w:rsidRDefault="006A22A3" w:rsidP="006A22A3">
      <w:r>
        <w:t xml:space="preserve">      (función (DebugMessageTypeBGtoCS) {</w:t>
      </w:r>
    </w:p>
    <w:p w14:paraId="4571D2B4" w14:textId="77777777" w:rsidR="006A22A3" w:rsidRDefault="006A22A3" w:rsidP="006A22A3">
      <w:r>
        <w:t xml:space="preserve">          DebugMessageTypeBGtoCS["RELOAD"] = "debug-bg-cs-reload";</w:t>
      </w:r>
    </w:p>
    <w:p w14:paraId="3AAD0C12" w14:textId="77777777" w:rsidR="006A22A3" w:rsidRDefault="006A22A3" w:rsidP="006A22A3">
      <w:r>
        <w:t xml:space="preserve">      })(DebugMessageTypeBGtoCS || (DebugMessageTypeBGtoCS = {}));</w:t>
      </w:r>
    </w:p>
    <w:p w14:paraId="1BB4EFB9" w14:textId="77777777" w:rsidR="006A22A3" w:rsidRDefault="006A22A3" w:rsidP="006A22A3">
      <w:r>
        <w:t xml:space="preserve">      var Tipo de mensajeCStoBG;</w:t>
      </w:r>
    </w:p>
    <w:p w14:paraId="075D563D" w14:textId="77777777" w:rsidR="006A22A3" w:rsidRDefault="006A22A3" w:rsidP="006A22A3">
      <w:r>
        <w:t xml:space="preserve">      (función (Tipo de mensajeCStoBG) {</w:t>
      </w:r>
    </w:p>
    <w:p w14:paraId="22C22752" w14:textId="77777777" w:rsidR="006A22A3" w:rsidRDefault="006A22A3" w:rsidP="006A22A3">
      <w:r>
        <w:t xml:space="preserve">          MessageTypeCStoBG["COLOR_SCHEME_CHANGE"] = "cs-bg-color-scheme-change";</w:t>
      </w:r>
    </w:p>
    <w:p w14:paraId="0D6B415F" w14:textId="77777777" w:rsidR="006A22A3" w:rsidRDefault="006A22A3" w:rsidP="006A22A3">
      <w:r>
        <w:t xml:space="preserve">          MessageTypeCStoBG["DARK_THEME_DETECTED"] = "cs-bg-tema-oscuro-detectado";</w:t>
      </w:r>
    </w:p>
    <w:p w14:paraId="66B77F0C" w14:textId="77777777" w:rsidR="006A22A3" w:rsidRDefault="006A22A3" w:rsidP="006A22A3">
      <w:r>
        <w:t xml:space="preserve">          Tipo de mensajeCStoBG["DARK_THEME_NOT_DETECTED"] =</w:t>
      </w:r>
    </w:p>
    <w:p w14:paraId="2891EFA3" w14:textId="77777777" w:rsidR="006A22A3" w:rsidRDefault="006A22A3" w:rsidP="006A22A3">
      <w:r>
        <w:t xml:space="preserve">              "cs-bg-tema-oscuro-no-detectado";</w:t>
      </w:r>
    </w:p>
    <w:p w14:paraId="01A318DC" w14:textId="77777777" w:rsidR="006A22A3" w:rsidRDefault="006A22A3" w:rsidP="006A22A3">
      <w:r>
        <w:t xml:space="preserve">          MessageTypeCStoBG["FETCH"] = "cs-bg-fetch";</w:t>
      </w:r>
    </w:p>
    <w:p w14:paraId="68FD5ED3" w14:textId="77777777" w:rsidR="006A22A3" w:rsidRDefault="006A22A3" w:rsidP="006A22A3">
      <w:r>
        <w:t xml:space="preserve">          MessageTypeCStoBG["DOCUMENT_CONNECT"] = "cs-bg-document-connect";</w:t>
      </w:r>
    </w:p>
    <w:p w14:paraId="5B2BB99E" w14:textId="77777777" w:rsidR="006A22A3" w:rsidRDefault="006A22A3" w:rsidP="006A22A3">
      <w:r>
        <w:t xml:space="preserve">          MessageTypeCStoBG["DOCUMENT_FORGET"] = "cs-bg-document-forget";</w:t>
      </w:r>
    </w:p>
    <w:p w14:paraId="377CB618" w14:textId="77777777" w:rsidR="006A22A3" w:rsidRDefault="006A22A3" w:rsidP="006A22A3">
      <w:r>
        <w:t xml:space="preserve">          MessageTypeCStoBG["DOCUMENT_FREEZE"] = "cs-bg-document-freeze";</w:t>
      </w:r>
    </w:p>
    <w:p w14:paraId="46628C70" w14:textId="77777777" w:rsidR="006A22A3" w:rsidRDefault="006A22A3" w:rsidP="006A22A3">
      <w:r>
        <w:t xml:space="preserve">          MessageTypeCStoBG["DOCUMENT_RESUME"] = "cs-bg-document-resume";</w:t>
      </w:r>
    </w:p>
    <w:p w14:paraId="4DB276BC" w14:textId="77777777" w:rsidR="006A22A3" w:rsidRDefault="006A22A3" w:rsidP="006A22A3">
      <w:r>
        <w:t xml:space="preserve">      })(MessageTypeCStoBG || (MessageTypeCStoBG = {}));</w:t>
      </w:r>
    </w:p>
    <w:p w14:paraId="5281E02A" w14:textId="77777777" w:rsidR="006A22A3" w:rsidRDefault="006A22A3" w:rsidP="006A22A3">
      <w:r>
        <w:t xml:space="preserve">      var DebugMessageTypeCStoBG;</w:t>
      </w:r>
    </w:p>
    <w:p w14:paraId="5B818B3D" w14:textId="77777777" w:rsidR="006A22A3" w:rsidRDefault="006A22A3" w:rsidP="006A22A3">
      <w:r>
        <w:t xml:space="preserve">      (función (DebugMessageTypeCStoBG) {</w:t>
      </w:r>
    </w:p>
    <w:p w14:paraId="13C79727" w14:textId="77777777" w:rsidR="006A22A3" w:rsidRDefault="006A22A3" w:rsidP="006A22A3">
      <w:r>
        <w:t xml:space="preserve">          DebugMessageTypeCStoBG["LOG"] = "debug-cs-bg-log";</w:t>
      </w:r>
    </w:p>
    <w:p w14:paraId="6AFE6D89" w14:textId="77777777" w:rsidR="006A22A3" w:rsidRDefault="006A22A3" w:rsidP="006A22A3">
      <w:r>
        <w:t xml:space="preserve">      })(DebugMessageTypeCStoBG || (DebugMessageTypeCStoBG = {}));</w:t>
      </w:r>
    </w:p>
    <w:p w14:paraId="3DBD0DB7" w14:textId="77777777" w:rsidR="006A22A3" w:rsidRDefault="006A22A3" w:rsidP="006A22A3">
      <w:r>
        <w:t xml:space="preserve">      var Tipo de mensajeCStoUI;</w:t>
      </w:r>
    </w:p>
    <w:p w14:paraId="18C40385" w14:textId="77777777" w:rsidR="006A22A3" w:rsidRDefault="006A22A3" w:rsidP="006A22A3">
      <w:r>
        <w:t xml:space="preserve">      (función (MessageTypeCStoUI) {</w:t>
      </w:r>
    </w:p>
    <w:p w14:paraId="32C7B738" w14:textId="77777777" w:rsidR="006A22A3" w:rsidRDefault="006A22A3" w:rsidP="006A22A3">
      <w:r>
        <w:t xml:space="preserve">          MessageTypeCStoUI["EXPORT_CSS_RESPONSE"] = "cs-ui-export-css-response";</w:t>
      </w:r>
    </w:p>
    <w:p w14:paraId="32CCB823" w14:textId="77777777" w:rsidR="006A22A3" w:rsidRDefault="006A22A3" w:rsidP="006A22A3">
      <w:r>
        <w:t xml:space="preserve">      })(MessageTypeCStoUI || (MessageTypeCStoUI = {}));</w:t>
      </w:r>
    </w:p>
    <w:p w14:paraId="72C0D38E" w14:textId="77777777" w:rsidR="006A22A3" w:rsidRDefault="006A22A3" w:rsidP="006A22A3">
      <w:r>
        <w:t xml:space="preserve">      var Tipo de mensajeUItoCS;</w:t>
      </w:r>
    </w:p>
    <w:p w14:paraId="6A80DB4E" w14:textId="77777777" w:rsidR="006A22A3" w:rsidRDefault="006A22A3" w:rsidP="006A22A3">
      <w:r>
        <w:t xml:space="preserve">      (función (Tipo de mensajeUItoCS) {</w:t>
      </w:r>
    </w:p>
    <w:p w14:paraId="6C6A2EC0" w14:textId="77777777" w:rsidR="006A22A3" w:rsidRDefault="006A22A3" w:rsidP="006A22A3">
      <w:r>
        <w:t xml:space="preserve">          MessageTypeUItoCS["EXPORT_CSS"] = "ui-cs-export-css";</w:t>
      </w:r>
    </w:p>
    <w:p w14:paraId="40907FC6" w14:textId="77777777" w:rsidR="006A22A3" w:rsidRDefault="006A22A3" w:rsidP="006A22A3">
      <w:r>
        <w:t xml:space="preserve">      })(MessageTypeUItoCS || (MessageTypeUItoCS = {}));</w:t>
      </w:r>
    </w:p>
    <w:p w14:paraId="0282AADF" w14:textId="77777777" w:rsidR="006A22A3" w:rsidRDefault="006A22A3" w:rsidP="006A22A3"/>
    <w:p w14:paraId="69E1DB9D" w14:textId="77777777" w:rsidR="006A22A3" w:rsidRDefault="006A22A3" w:rsidP="006A22A3">
      <w:r>
        <w:t xml:space="preserve">      función logInfo(...args) {}</w:t>
      </w:r>
    </w:p>
    <w:p w14:paraId="18B3157E" w14:textId="77777777" w:rsidR="006A22A3" w:rsidRDefault="006A22A3" w:rsidP="006A22A3">
      <w:r>
        <w:t xml:space="preserve">      función logWarn(...argumentos) {}</w:t>
      </w:r>
    </w:p>
    <w:p w14:paraId="294C4C21" w14:textId="77777777" w:rsidR="006A22A3" w:rsidRDefault="006A22A3" w:rsidP="006A22A3">
      <w:r>
        <w:t xml:space="preserve">      función logInfoCollapsed(título, ...args) {}</w:t>
      </w:r>
    </w:p>
    <w:p w14:paraId="6F116128" w14:textId="77777777" w:rsidR="006A22A3" w:rsidRDefault="006A22A3" w:rsidP="006A22A3"/>
    <w:p w14:paraId="08C92D33" w14:textId="77777777" w:rsidR="006A22A3" w:rsidRDefault="006A22A3" w:rsidP="006A22A3">
      <w:r>
        <w:t xml:space="preserve">      acelerador de función (devolución de llamada) {</w:t>
      </w:r>
    </w:p>
    <w:p w14:paraId="28D7C622" w14:textId="77777777" w:rsidR="006A22A3" w:rsidRDefault="006A22A3" w:rsidP="006A22A3">
      <w:r>
        <w:t xml:space="preserve">          pendiente = falso;</w:t>
      </w:r>
    </w:p>
    <w:p w14:paraId="78D8E090" w14:textId="77777777" w:rsidR="006A22A3" w:rsidRDefault="006A22A3" w:rsidP="006A22A3">
      <w:r>
        <w:t xml:space="preserve">          let frameId = nulo;</w:t>
      </w:r>
    </w:p>
    <w:p w14:paraId="332BE8D4" w14:textId="77777777" w:rsidR="006A22A3" w:rsidRDefault="006A22A3" w:rsidP="006A22A3">
      <w:r>
        <w:t xml:space="preserve">          dejar lastArgs;</w:t>
      </w:r>
    </w:p>
    <w:p w14:paraId="368FD1E0" w14:textId="77777777" w:rsidR="006A22A3" w:rsidRDefault="006A22A3" w:rsidP="006A22A3">
      <w:r>
        <w:t xml:space="preserve">          constante estrangulado = (...args) =&gt; {</w:t>
      </w:r>
    </w:p>
    <w:p w14:paraId="46735571" w14:textId="77777777" w:rsidR="006A22A3" w:rsidRDefault="006A22A3" w:rsidP="006A22A3">
      <w:r>
        <w:t xml:space="preserve">              últimos argumentos = argumentos;</w:t>
      </w:r>
    </w:p>
    <w:p w14:paraId="51A1AC70" w14:textId="77777777" w:rsidR="006A22A3" w:rsidRDefault="006A22A3" w:rsidP="006A22A3">
      <w:r>
        <w:t xml:space="preserve">              si (ID de marco) {</w:t>
      </w:r>
    </w:p>
    <w:p w14:paraId="42611D1A" w14:textId="77777777" w:rsidR="006A22A3" w:rsidRDefault="006A22A3" w:rsidP="006A22A3">
      <w:r>
        <w:t xml:space="preserve">                  pendiente = verdadero;</w:t>
      </w:r>
    </w:p>
    <w:p w14:paraId="22A6552D" w14:textId="77777777" w:rsidR="006A22A3" w:rsidRDefault="006A22A3" w:rsidP="006A22A3">
      <w:r>
        <w:t xml:space="preserve">              } demás {</w:t>
      </w:r>
    </w:p>
    <w:p w14:paraId="621E53F2" w14:textId="77777777" w:rsidR="006A22A3" w:rsidRDefault="006A22A3" w:rsidP="006A22A3">
      <w:r>
        <w:t xml:space="preserve">                  devolución de llamada (...últimos argumentos);</w:t>
      </w:r>
    </w:p>
    <w:p w14:paraId="40875862" w14:textId="77777777" w:rsidR="006A22A3" w:rsidRDefault="006A22A3" w:rsidP="006A22A3">
      <w:r>
        <w:t xml:space="preserve">                  frameId = requestAnimationFrame(() =&gt; {</w:t>
      </w:r>
    </w:p>
    <w:p w14:paraId="23568FE7" w14:textId="77777777" w:rsidR="006A22A3" w:rsidRDefault="006A22A3" w:rsidP="006A22A3">
      <w:r>
        <w:t xml:space="preserve">                      ID de marco = nulo;</w:t>
      </w:r>
    </w:p>
    <w:p w14:paraId="4ADB64C3" w14:textId="77777777" w:rsidR="006A22A3" w:rsidRDefault="006A22A3" w:rsidP="006A22A3">
      <w:r>
        <w:t xml:space="preserve">                      si (pendiente) {</w:t>
      </w:r>
    </w:p>
    <w:p w14:paraId="5DB5707E" w14:textId="77777777" w:rsidR="006A22A3" w:rsidRDefault="006A22A3" w:rsidP="006A22A3">
      <w:r>
        <w:t xml:space="preserve">                          devolución de llamada (...últimos argumentos);</w:t>
      </w:r>
    </w:p>
    <w:p w14:paraId="5A179867" w14:textId="77777777" w:rsidR="006A22A3" w:rsidRDefault="006A22A3" w:rsidP="006A22A3">
      <w:r>
        <w:t xml:space="preserve">                          pendiente = falso(وظيفة () {</w:t>
      </w:r>
    </w:p>
    <w:p w14:paraId="563E7E42" w14:textId="77777777" w:rsidR="006A22A3" w:rsidRDefault="006A22A3" w:rsidP="006A22A3">
      <w:r>
        <w:t xml:space="preserve">       "الاستخدام الصارم"؛</w:t>
      </w:r>
    </w:p>
    <w:p w14:paraId="367E97D3" w14:textId="77777777" w:rsidR="006A22A3" w:rsidRDefault="006A22A3" w:rsidP="006A22A3"/>
    <w:p w14:paraId="31933812" w14:textId="77777777" w:rsidR="006A22A3" w:rsidRDefault="006A22A3" w:rsidP="006A22A3">
      <w:r>
        <w:t xml:space="preserve">       فار messageTypeUItoBG;</w:t>
      </w:r>
    </w:p>
    <w:p w14:paraId="77DAC9C7" w14:textId="77777777" w:rsidR="006A22A3" w:rsidRDefault="006A22A3" w:rsidP="006A22A3">
      <w:r>
        <w:t xml:space="preserve">       (وظيفة (MessageTypeUItoBG) {</w:t>
      </w:r>
    </w:p>
    <w:p w14:paraId="1F7BBCD3" w14:textId="77777777" w:rsidR="006A22A3" w:rsidRDefault="006A22A3" w:rsidP="006A22A3">
      <w:r>
        <w:t xml:space="preserve">           messageTypeUItoBG["GET_DATA"] = "ui-bg-get-data";</w:t>
      </w:r>
    </w:p>
    <w:p w14:paraId="6907A2EC" w14:textId="77777777" w:rsidR="006A22A3" w:rsidRDefault="006A22A3" w:rsidP="006A22A3">
      <w:r>
        <w:t xml:space="preserve">           messageTypeUItoBG["GET_DEVTOOLS_DATA"] = "ui-bg-get-devtools-data";</w:t>
      </w:r>
    </w:p>
    <w:p w14:paraId="65022162" w14:textId="77777777" w:rsidR="006A22A3" w:rsidRDefault="006A22A3" w:rsidP="006A22A3">
      <w:r>
        <w:t xml:space="preserve">           نوع الرسالةUItoBG["SUBSCRIBE_TO_CHANGES"] =</w:t>
      </w:r>
    </w:p>
    <w:p w14:paraId="1DC78ACA" w14:textId="77777777" w:rsidR="006A22A3" w:rsidRDefault="006A22A3" w:rsidP="006A22A3">
      <w:r>
        <w:t xml:space="preserve">               "واجهة المستخدم-bg-الاشتراك في-التغييرات";</w:t>
      </w:r>
    </w:p>
    <w:p w14:paraId="0B24273A" w14:textId="77777777" w:rsidR="006A22A3" w:rsidRDefault="006A22A3" w:rsidP="006A22A3">
      <w:r>
        <w:t xml:space="preserve">           messageTypeUItoBG["UNSUBSCRIBE_FROM_CHANGES"] =</w:t>
      </w:r>
    </w:p>
    <w:p w14:paraId="05018642" w14:textId="77777777" w:rsidR="006A22A3" w:rsidRDefault="006A22A3" w:rsidP="006A22A3">
      <w:r>
        <w:t xml:space="preserve">               "تغييرات واجهة المستخدم-bg-unsubscribe";</w:t>
      </w:r>
    </w:p>
    <w:p w14:paraId="26884F92" w14:textId="77777777" w:rsidR="006A22A3" w:rsidRDefault="006A22A3" w:rsidP="006A22A3">
      <w:r>
        <w:t xml:space="preserve">           messageTypeUItoBG["CHANGE_SETTINGS"] = "ui-bg-change-settings";</w:t>
      </w:r>
    </w:p>
    <w:p w14:paraId="5661535A" w14:textId="77777777" w:rsidR="006A22A3" w:rsidRDefault="006A22A3" w:rsidP="006A22A3">
      <w:r>
        <w:t xml:space="preserve">           messageTypeUItoBG["SET_THEME"] = "ui-bg-set-theme";</w:t>
      </w:r>
    </w:p>
    <w:p w14:paraId="6EC79030" w14:textId="77777777" w:rsidR="006A22A3" w:rsidRDefault="006A22A3" w:rsidP="006A22A3">
      <w:r>
        <w:t xml:space="preserve">           messageTypeUItoBG["TOGGLE_ACTIVE_TAB"] = "ui-bg-toggle-active-tab";</w:t>
      </w:r>
    </w:p>
    <w:p w14:paraId="78F3823C" w14:textId="77777777" w:rsidR="006A22A3" w:rsidRDefault="006A22A3" w:rsidP="006A22A3">
      <w:r>
        <w:t xml:space="preserve">           messageTypeUItoBG["MARK_NEWS_AS_READ"] = "ui-bg-mark-news-as-read";</w:t>
      </w:r>
    </w:p>
    <w:p w14:paraId="30D8414B" w14:textId="77777777" w:rsidR="006A22A3" w:rsidRDefault="006A22A3" w:rsidP="006A22A3">
      <w:r>
        <w:t xml:space="preserve">           نوع الرسالةUItoBG["MARK_NEWS_AS_DISPLAYED"] =</w:t>
      </w:r>
    </w:p>
    <w:p w14:paraId="734D99B5" w14:textId="77777777" w:rsidR="006A22A3" w:rsidRDefault="006A22A3" w:rsidP="006A22A3">
      <w:r>
        <w:t xml:space="preserve">               "ui-bg-mark-news-as-show";</w:t>
      </w:r>
    </w:p>
    <w:p w14:paraId="030EAF31" w14:textId="77777777" w:rsidR="006A22A3" w:rsidRDefault="006A22A3" w:rsidP="006A22A3">
      <w:r>
        <w:t xml:space="preserve">           messageTypeUItoBG["LOAD_CONFIG"] = "ui-bg-load-config";</w:t>
      </w:r>
    </w:p>
    <w:p w14:paraId="656396C8" w14:textId="77777777" w:rsidR="006A22A3" w:rsidRDefault="006A22A3" w:rsidP="006A22A3">
      <w:r>
        <w:t xml:space="preserve">           messageTypeUItoBG["APPLY_DEV_DYNAMIC_THEME_FIXES"] =</w:t>
      </w:r>
    </w:p>
    <w:p w14:paraId="389C6867" w14:textId="77777777" w:rsidR="006A22A3" w:rsidRDefault="006A22A3" w:rsidP="006A22A3">
      <w:r>
        <w:t xml:space="preserve">               "ui-bg-apply-dev-dynamic-theme-fixes";</w:t>
      </w:r>
    </w:p>
    <w:p w14:paraId="635DF78E" w14:textId="77777777" w:rsidR="006A22A3" w:rsidRDefault="006A22A3" w:rsidP="006A22A3">
      <w:r>
        <w:t xml:space="preserve">           messageTypeUItoBG["RESET_DEV_DYNAMIC_THEME_FIXES"] =</w:t>
      </w:r>
    </w:p>
    <w:p w14:paraId="26EEEF02" w14:textId="77777777" w:rsidR="006A22A3" w:rsidRDefault="006A22A3" w:rsidP="006A22A3">
      <w:r>
        <w:t xml:space="preserve">               "ui-bg-reset-dev-dynamic-theme-fixes";</w:t>
      </w:r>
    </w:p>
    <w:p w14:paraId="3753F333" w14:textId="77777777" w:rsidR="006A22A3" w:rsidRDefault="006A22A3" w:rsidP="006A22A3">
      <w:r>
        <w:t xml:space="preserve">           messageTypeUItoBG["APPLY_DEV_INVERSION_FIXES"] =</w:t>
      </w:r>
    </w:p>
    <w:p w14:paraId="2AA5AC58" w14:textId="77777777" w:rsidR="006A22A3" w:rsidRDefault="006A22A3" w:rsidP="006A22A3">
      <w:r>
        <w:t xml:space="preserve">               "ui-bg-apply-dev-inversion-fixes";</w:t>
      </w:r>
    </w:p>
    <w:p w14:paraId="30D16404" w14:textId="77777777" w:rsidR="006A22A3" w:rsidRDefault="006A22A3" w:rsidP="006A22A3">
      <w:r>
        <w:t xml:space="preserve">           messageTypeUItoBG["RESET_DEV_INVERSION_FIXES"] =</w:t>
      </w:r>
    </w:p>
    <w:p w14:paraId="6BF6C232" w14:textId="77777777" w:rsidR="006A22A3" w:rsidRDefault="006A22A3" w:rsidP="006A22A3">
      <w:r>
        <w:t xml:space="preserve">               "إصلاحات ui-bg-reset-dev-inversion";</w:t>
      </w:r>
    </w:p>
    <w:p w14:paraId="7484E2B6" w14:textId="77777777" w:rsidR="006A22A3" w:rsidRDefault="006A22A3" w:rsidP="006A22A3">
      <w:r>
        <w:t xml:space="preserve">           messageTypeUItoBG["APPLY_DEV_STATIC_THEMES"] =</w:t>
      </w:r>
    </w:p>
    <w:p w14:paraId="28FA4559" w14:textId="77777777" w:rsidR="006A22A3" w:rsidRDefault="006A22A3" w:rsidP="006A22A3">
      <w:r>
        <w:t xml:space="preserve">               "ui-bg-apply-dev-static-themes";</w:t>
      </w:r>
    </w:p>
    <w:p w14:paraId="24432A18" w14:textId="77777777" w:rsidR="006A22A3" w:rsidRDefault="006A22A3" w:rsidP="006A22A3">
      <w:r>
        <w:t xml:space="preserve">           نوع الرسالةUItoBG["RESET_DEV_STATIC_THEMES"] =</w:t>
      </w:r>
    </w:p>
    <w:p w14:paraId="3FB2AE7D" w14:textId="77777777" w:rsidR="006A22A3" w:rsidRDefault="006A22A3" w:rsidP="006A22A3">
      <w:r>
        <w:t xml:space="preserve">               "موضوعات ui-bg-reset-dev-static";</w:t>
      </w:r>
    </w:p>
    <w:p w14:paraId="44DCCE19" w14:textId="77777777" w:rsidR="006A22A3" w:rsidRDefault="006A22A3" w:rsidP="006A22A3">
      <w:r>
        <w:t xml:space="preserve">           messageTypeUItoBG["COLOR_SCHEME_CHANGE"] = "ui-bg-color-scheme-change";</w:t>
      </w:r>
    </w:p>
    <w:p w14:paraId="65DB6301" w14:textId="77777777" w:rsidR="006A22A3" w:rsidRDefault="006A22A3" w:rsidP="006A22A3">
      <w:r>
        <w:t xml:space="preserve">           messageTypeUItoBG["HIDE_HIGHLIGHTS"] = "ui-bg-hide-highlights";</w:t>
      </w:r>
    </w:p>
    <w:p w14:paraId="2C7219F8" w14:textId="77777777" w:rsidR="006A22A3" w:rsidRDefault="006A22A3" w:rsidP="006A22A3">
      <w:r>
        <w:t xml:space="preserve">       })(MessageTypeUItoBG || (MessageTypeUItoBG = {}));</w:t>
      </w:r>
    </w:p>
    <w:p w14:paraId="305B1B8E" w14:textId="77777777" w:rsidR="006A22A3" w:rsidRDefault="006A22A3" w:rsidP="006A22A3">
      <w:r>
        <w:t xml:space="preserve">       فار messageTypeBGtoUI;</w:t>
      </w:r>
    </w:p>
    <w:p w14:paraId="323CF5F9" w14:textId="77777777" w:rsidR="006A22A3" w:rsidRDefault="006A22A3" w:rsidP="006A22A3">
      <w:r>
        <w:t xml:space="preserve">       (وظيفة (MessageTypeBGtoUI) {</w:t>
      </w:r>
    </w:p>
    <w:p w14:paraId="67B50DB3" w14:textId="77777777" w:rsidR="006A22A3" w:rsidRDefault="006A22A3" w:rsidP="006A22A3">
      <w:r>
        <w:t xml:space="preserve">           messageTypeBGtoUI["CHANGES"] = "bg-ui-changes";</w:t>
      </w:r>
    </w:p>
    <w:p w14:paraId="27DB675E" w14:textId="77777777" w:rsidR="006A22A3" w:rsidRDefault="006A22A3" w:rsidP="006A22A3">
      <w:r>
        <w:t xml:space="preserve">       })(MessageTypeBGtoUI || (MessageTypeBGtoUI = {}));</w:t>
      </w:r>
    </w:p>
    <w:p w14:paraId="271944BC" w14:textId="77777777" w:rsidR="006A22A3" w:rsidRDefault="006A22A3" w:rsidP="006A22A3">
      <w:r>
        <w:t xml:space="preserve">       فار DebugMessageTypeBGtoUI;</w:t>
      </w:r>
    </w:p>
    <w:p w14:paraId="0F6EB3FF" w14:textId="77777777" w:rsidR="006A22A3" w:rsidRDefault="006A22A3" w:rsidP="006A22A3">
      <w:r>
        <w:t xml:space="preserve">       (وظيفة (DebugMessageTypeBGtoUI) {</w:t>
      </w:r>
    </w:p>
    <w:p w14:paraId="24FBECFE" w14:textId="77777777" w:rsidR="006A22A3" w:rsidRDefault="006A22A3" w:rsidP="006A22A3">
      <w:r>
        <w:t xml:space="preserve">           DebugMessageTypeBGtoUI["CSS_UPDATE"] = "debug-bg-ui-css-update";</w:t>
      </w:r>
    </w:p>
    <w:p w14:paraId="6FBF9E51" w14:textId="77777777" w:rsidR="006A22A3" w:rsidRDefault="006A22A3" w:rsidP="006A22A3">
      <w:r>
        <w:t xml:space="preserve">           DebugMessageTypeBGtoUI["UPDATE"] = "debug-bg-ui-update";</w:t>
      </w:r>
    </w:p>
    <w:p w14:paraId="252985A9" w14:textId="77777777" w:rsidR="006A22A3" w:rsidRDefault="006A22A3" w:rsidP="006A22A3">
      <w:r>
        <w:t xml:space="preserve">       })(DebugMessageTypeBGtoUI || (DebugMessageTypeBGtoUI = {}));</w:t>
      </w:r>
    </w:p>
    <w:p w14:paraId="44F95E2A" w14:textId="77777777" w:rsidR="006A22A3" w:rsidRDefault="006A22A3" w:rsidP="006A22A3">
      <w:r>
        <w:t xml:space="preserve">       var messageTypeBGtoCS;</w:t>
      </w:r>
    </w:p>
    <w:p w14:paraId="2D9E4CD2" w14:textId="77777777" w:rsidR="006A22A3" w:rsidRDefault="006A22A3" w:rsidP="006A22A3">
      <w:r>
        <w:t xml:space="preserve">       (وظيفة (BGtoCSmessageType) {</w:t>
      </w:r>
    </w:p>
    <w:p w14:paraId="2CF5ECC8" w14:textId="77777777" w:rsidR="006A22A3" w:rsidRDefault="006A22A3" w:rsidP="006A22A3">
      <w:r>
        <w:t xml:space="preserve">           messageTypeBGtoCS["ADD_CSS_FILTER"] = "bg-cs-add-css-filter";</w:t>
      </w:r>
    </w:p>
    <w:p w14:paraId="71897BFC" w14:textId="77777777" w:rsidR="006A22A3" w:rsidRDefault="006A22A3" w:rsidP="006A22A3">
      <w:r>
        <w:t xml:space="preserve">           messageTypeBGtoCS["ADD_DYNAMIC_THEME"] = "bg-cs-add-dynamic-theme";</w:t>
      </w:r>
    </w:p>
    <w:p w14:paraId="42666FC1" w14:textId="77777777" w:rsidR="006A22A3" w:rsidRDefault="006A22A3" w:rsidP="006A22A3">
      <w:r>
        <w:t xml:space="preserve">           messageTypeBGtoCS["ADD_STATIC_THEME"] = "bg-cs-add-static-theme";</w:t>
      </w:r>
    </w:p>
    <w:p w14:paraId="6EDA06AB" w14:textId="77777777" w:rsidR="006A22A3" w:rsidRDefault="006A22A3" w:rsidP="006A22A3">
      <w:r>
        <w:t xml:space="preserve">           messageTypeBGtoCS["ADD_SVG_FILTER"] = "bg-cs-add-svg-filter";</w:t>
      </w:r>
    </w:p>
    <w:p w14:paraId="3D3EB9DE" w14:textId="77777777" w:rsidR="006A22A3" w:rsidRDefault="006A22A3" w:rsidP="006A22A3">
      <w:r>
        <w:t xml:space="preserve">           messageTypeBGtoCS["CLEAN_UP"] = "bg-cs-clean-up";</w:t>
      </w:r>
    </w:p>
    <w:p w14:paraId="2A6D5B48" w14:textId="77777777" w:rsidR="006A22A3" w:rsidRDefault="006A22A3" w:rsidP="006A22A3">
      <w:r>
        <w:t xml:space="preserve">           messageTypeBGtoCS["FETCH_RESPONSE"] = "bg-cs-fetch-response";</w:t>
      </w:r>
    </w:p>
    <w:p w14:paraId="4053A6A2" w14:textId="77777777" w:rsidR="006A22A3" w:rsidRDefault="006A22A3" w:rsidP="006A22A3">
      <w:r>
        <w:t xml:space="preserve">           messageTypeBGtoCS["UNSUPPORTED_SENDER"] = "bg-cs-unsupported-sender";</w:t>
      </w:r>
    </w:p>
    <w:p w14:paraId="642C67A5" w14:textId="77777777" w:rsidR="006A22A3" w:rsidRDefault="006A22A3" w:rsidP="006A22A3">
      <w:r>
        <w:t xml:space="preserve">       })(MessageTypeBGtoCS || (MessageTypeBGtoCS = {}));</w:t>
      </w:r>
    </w:p>
    <w:p w14:paraId="16911A22" w14:textId="77777777" w:rsidR="006A22A3" w:rsidRDefault="006A22A3" w:rsidP="006A22A3">
      <w:r>
        <w:t xml:space="preserve">       فار DebugMessageTypeBGtoCS;</w:t>
      </w:r>
    </w:p>
    <w:p w14:paraId="57A4411F" w14:textId="77777777" w:rsidR="006A22A3" w:rsidRDefault="006A22A3" w:rsidP="006A22A3">
      <w:r>
        <w:t xml:space="preserve">       (وظيفة (DebugMessageTypeBGtoCS) {</w:t>
      </w:r>
    </w:p>
    <w:p w14:paraId="536339FF" w14:textId="77777777" w:rsidR="006A22A3" w:rsidRDefault="006A22A3" w:rsidP="006A22A3">
      <w:r>
        <w:t xml:space="preserve">           DebugMessageTypeBGtoCS["RELOAD"] = "debug-bg-cs-reload";</w:t>
      </w:r>
    </w:p>
    <w:p w14:paraId="20B4CF85" w14:textId="77777777" w:rsidR="006A22A3" w:rsidRDefault="006A22A3" w:rsidP="006A22A3">
      <w:r>
        <w:t xml:space="preserve">       })(DebugMessageTypeBGtoCS || (DebugMessageTypeBGtoCS = {}));</w:t>
      </w:r>
    </w:p>
    <w:p w14:paraId="5389D9A9" w14:textId="77777777" w:rsidR="006A22A3" w:rsidRDefault="006A22A3" w:rsidP="006A22A3">
      <w:r>
        <w:t xml:space="preserve">       var messageTypeCStoBG;</w:t>
      </w:r>
    </w:p>
    <w:p w14:paraId="6A701902" w14:textId="77777777" w:rsidR="006A22A3" w:rsidRDefault="006A22A3" w:rsidP="006A22A3">
      <w:r>
        <w:t xml:space="preserve">       (وظيفة (MessageTypeCStoBG) {</w:t>
      </w:r>
    </w:p>
    <w:p w14:paraId="697C6227" w14:textId="77777777" w:rsidR="006A22A3" w:rsidRDefault="006A22A3" w:rsidP="006A22A3">
      <w:r>
        <w:t xml:space="preserve">           messageTypeCStoBG["COLOR_SCHEME_CHANGE"] = "cs-bg-color-scheme-change";</w:t>
      </w:r>
    </w:p>
    <w:p w14:paraId="63CE58BE" w14:textId="77777777" w:rsidR="006A22A3" w:rsidRDefault="006A22A3" w:rsidP="006A22A3">
      <w:r>
        <w:t xml:space="preserve">           messageTypeCStoBG["DARK_THEME_DETECTED"] = "cs-bg-dark-theme-detected";</w:t>
      </w:r>
    </w:p>
    <w:p w14:paraId="7E2F6469" w14:textId="77777777" w:rsidR="006A22A3" w:rsidRDefault="006A22A3" w:rsidP="006A22A3">
      <w:r>
        <w:t xml:space="preserve">           نوع الرسالةCStoBG["DARK_THEME_NOT_DETECTED"] =</w:t>
      </w:r>
    </w:p>
    <w:p w14:paraId="7B2C05DB" w14:textId="77777777" w:rsidR="006A22A3" w:rsidRDefault="006A22A3" w:rsidP="006A22A3">
      <w:r>
        <w:t xml:space="preserve">               "لم يتم اكتشاف الموضوع cs-bg-dark-theme";</w:t>
      </w:r>
    </w:p>
    <w:p w14:paraId="62E98A2F" w14:textId="77777777" w:rsidR="006A22A3" w:rsidRDefault="006A22A3" w:rsidP="006A22A3">
      <w:r>
        <w:t xml:space="preserve">           messageTypeCStoBG["FETCH"] = "cs-bg-fetch";</w:t>
      </w:r>
    </w:p>
    <w:p w14:paraId="34670F02" w14:textId="77777777" w:rsidR="006A22A3" w:rsidRDefault="006A22A3" w:rsidP="006A22A3">
      <w:r>
        <w:t xml:space="preserve">           messageTypeCStoBG["DOCUMENT_CONNECT"] = "cs-bg-document-connect";</w:t>
      </w:r>
    </w:p>
    <w:p w14:paraId="70B782B6" w14:textId="77777777" w:rsidR="006A22A3" w:rsidRDefault="006A22A3" w:rsidP="006A22A3">
      <w:r>
        <w:t xml:space="preserve">           messageTypeCStoBG["DOCUMENT_FORGET"] = "cs-bg-document-forget";</w:t>
      </w:r>
    </w:p>
    <w:p w14:paraId="4B1E68CB" w14:textId="77777777" w:rsidR="006A22A3" w:rsidRDefault="006A22A3" w:rsidP="006A22A3">
      <w:r>
        <w:t xml:space="preserve">           messageTypeCStoBG["DOCUMENT_FREEZE"] = "cs-bg-document-freeze";</w:t>
      </w:r>
    </w:p>
    <w:p w14:paraId="68A70424" w14:textId="77777777" w:rsidR="006A22A3" w:rsidRDefault="006A22A3" w:rsidP="006A22A3">
      <w:r>
        <w:t xml:space="preserve">           messageTypeCStoBG["DOCUMENT_RESUME"] = "cs-bg-document-resume";</w:t>
      </w:r>
    </w:p>
    <w:p w14:paraId="6A56D575" w14:textId="77777777" w:rsidR="006A22A3" w:rsidRDefault="006A22A3" w:rsidP="006A22A3">
      <w:r>
        <w:t xml:space="preserve">       })(MessageTypeCStoBG || (MessageTypeCStoBG = {}));</w:t>
      </w:r>
    </w:p>
    <w:p w14:paraId="2047D76D" w14:textId="77777777" w:rsidR="006A22A3" w:rsidRDefault="006A22A3" w:rsidP="006A22A3">
      <w:r>
        <w:t xml:space="preserve">       فار DebugMessageTypeCStoBG;</w:t>
      </w:r>
    </w:p>
    <w:p w14:paraId="7F2035FA" w14:textId="77777777" w:rsidR="006A22A3" w:rsidRDefault="006A22A3" w:rsidP="006A22A3">
      <w:r>
        <w:t xml:space="preserve">       (وظيفة (DebugMessageTypeCStoBG) {</w:t>
      </w:r>
    </w:p>
    <w:p w14:paraId="11C3BFAB" w14:textId="77777777" w:rsidR="006A22A3" w:rsidRDefault="006A22A3" w:rsidP="006A22A3">
      <w:r>
        <w:t xml:space="preserve">           DebugMessageTypeCStoBG["LOG"] = "debug-cs-bg-log";</w:t>
      </w:r>
    </w:p>
    <w:p w14:paraId="1D9CC2BD" w14:textId="77777777" w:rsidR="006A22A3" w:rsidRDefault="006A22A3" w:rsidP="006A22A3">
      <w:r>
        <w:t xml:space="preserve">       })(DebugMessageTypeCStoBG || (DebugMessageTypeCStoBG = {}));</w:t>
      </w:r>
    </w:p>
    <w:p w14:paraId="21E7884E" w14:textId="77777777" w:rsidR="006A22A3" w:rsidRDefault="006A22A3" w:rsidP="006A22A3">
      <w:r>
        <w:t xml:space="preserve">       var messageTypeCStoUI;</w:t>
      </w:r>
    </w:p>
    <w:p w14:paraId="4A64E24A" w14:textId="77777777" w:rsidR="006A22A3" w:rsidRDefault="006A22A3" w:rsidP="006A22A3">
      <w:r>
        <w:t xml:space="preserve">       (وظيفة (MessageTypeCStoUI) {</w:t>
      </w:r>
    </w:p>
    <w:p w14:paraId="1B4A1570" w14:textId="77777777" w:rsidR="006A22A3" w:rsidRDefault="006A22A3" w:rsidP="006A22A3">
      <w:r>
        <w:t xml:space="preserve">           messageTypeCStoUI["EXPORT_CSS_RESPONSE"] = "cs-ui-export-css-response";</w:t>
      </w:r>
    </w:p>
    <w:p w14:paraId="04253A64" w14:textId="77777777" w:rsidR="006A22A3" w:rsidRDefault="006A22A3" w:rsidP="006A22A3">
      <w:r>
        <w:t xml:space="preserve">       })(MessageTypeCStoUI || (MessageTypeCStoUI = {}));</w:t>
      </w:r>
    </w:p>
    <w:p w14:paraId="233DB37F" w14:textId="77777777" w:rsidR="006A22A3" w:rsidRDefault="006A22A3" w:rsidP="006A22A3">
      <w:r>
        <w:t xml:space="preserve">       var messageTypeUItoCS;</w:t>
      </w:r>
    </w:p>
    <w:p w14:paraId="111BC636" w14:textId="77777777" w:rsidR="006A22A3" w:rsidRDefault="006A22A3" w:rsidP="006A22A3">
      <w:r>
        <w:t xml:space="preserve">       (وظيفة (UItoCSMessageType) {</w:t>
      </w:r>
    </w:p>
    <w:p w14:paraId="718FCC7F" w14:textId="77777777" w:rsidR="006A22A3" w:rsidRDefault="006A22A3" w:rsidP="006A22A3">
      <w:r>
        <w:t xml:space="preserve">           messageTypeUItoCS["EXPORT_CSS"] = "ui-cs-export-css";</w:t>
      </w:r>
    </w:p>
    <w:p w14:paraId="34A51DE5" w14:textId="77777777" w:rsidR="006A22A3" w:rsidRDefault="006A22A3" w:rsidP="006A22A3">
      <w:r>
        <w:t xml:space="preserve">       })(MessageTypeUItoCS || (MessageTypeUItoCS = {}));</w:t>
      </w:r>
    </w:p>
    <w:p w14:paraId="3D78BA7A" w14:textId="77777777" w:rsidR="006A22A3" w:rsidRDefault="006A22A3" w:rsidP="006A22A3"/>
    <w:p w14:paraId="5B969D74" w14:textId="77777777" w:rsidR="006A22A3" w:rsidRDefault="006A22A3" w:rsidP="006A22A3">
      <w:r>
        <w:t xml:space="preserve">       معلومات سجل الوظيفة (...الوسائط) {}</w:t>
      </w:r>
    </w:p>
    <w:p w14:paraId="3C2361C1" w14:textId="77777777" w:rsidR="006A22A3" w:rsidRDefault="006A22A3" w:rsidP="006A22A3">
      <w:r>
        <w:t xml:space="preserve">       وظيفة logWarn(...args) {}</w:t>
      </w:r>
    </w:p>
    <w:p w14:paraId="3469F132" w14:textId="77777777" w:rsidR="006A22A3" w:rsidRDefault="006A22A3" w:rsidP="006A22A3">
      <w:r>
        <w:t xml:space="preserve">       الدالة logInfoCollapsed(title, ...args) {}</w:t>
      </w:r>
    </w:p>
    <w:p w14:paraId="5F56DAF6" w14:textId="77777777" w:rsidR="006A22A3" w:rsidRDefault="006A22A3" w:rsidP="006A22A3"/>
    <w:p w14:paraId="221AFA5E" w14:textId="77777777" w:rsidR="006A22A3" w:rsidRDefault="006A22A3" w:rsidP="006A22A3">
      <w:r>
        <w:t xml:space="preserve">       مسرع الوظيفة (رد الاتصال) {</w:t>
      </w:r>
    </w:p>
    <w:p w14:paraId="0003AA50" w14:textId="77777777" w:rsidR="006A22A3" w:rsidRDefault="006A22A3" w:rsidP="006A22A3">
      <w:r>
        <w:t xml:space="preserve">           معلق = خطأ؛</w:t>
      </w:r>
    </w:p>
    <w:p w14:paraId="27A98173" w14:textId="77777777" w:rsidR="006A22A3" w:rsidRDefault="006A22A3" w:rsidP="006A22A3">
      <w:r>
        <w:t xml:space="preserve">           دع معرف الإطار = فارغ؛</w:t>
      </w:r>
    </w:p>
    <w:p w14:paraId="2CD7F012" w14:textId="77777777" w:rsidR="006A22A3" w:rsidRDefault="006A22A3" w:rsidP="006A22A3">
      <w:r>
        <w:t xml:space="preserve">           دع lastArgs؛</w:t>
      </w:r>
    </w:p>
    <w:p w14:paraId="7321BB4A" w14:textId="77777777" w:rsidR="006A22A3" w:rsidRDefault="006A22A3" w:rsidP="006A22A3">
      <w:r>
        <w:t xml:space="preserve">           الثابت المختنق = (...args) =&gt; {</w:t>
      </w:r>
    </w:p>
    <w:p w14:paraId="701AF8C8" w14:textId="77777777" w:rsidR="006A22A3" w:rsidRDefault="006A22A3" w:rsidP="006A22A3">
      <w:r>
        <w:t xml:space="preserve">               lastArguments = الوسيطات؛</w:t>
      </w:r>
    </w:p>
    <w:p w14:paraId="55C712A8" w14:textId="77777777" w:rsidR="006A22A3" w:rsidRDefault="006A22A3" w:rsidP="006A22A3">
      <w:r>
        <w:t xml:space="preserve">               إذا (معرف الإطار) {</w:t>
      </w:r>
    </w:p>
    <w:p w14:paraId="51239690" w14:textId="77777777" w:rsidR="006A22A3" w:rsidRDefault="006A22A3" w:rsidP="006A22A3">
      <w:r>
        <w:t xml:space="preserve">                   المنحدر = صحيح؛</w:t>
      </w:r>
    </w:p>
    <w:p w14:paraId="63C4E057" w14:textId="77777777" w:rsidR="006A22A3" w:rsidRDefault="006A22A3" w:rsidP="006A22A3">
      <w:r>
        <w:t xml:space="preserve">               } البقية {/* webextension-polyfill - v0.8.0 - Tue Apr 20 2021 11:27:38 */</w:t>
      </w:r>
    </w:p>
    <w:p w14:paraId="12DF5AD4" w14:textId="77777777" w:rsidR="006A22A3" w:rsidRDefault="006A22A3" w:rsidP="006A22A3">
      <w:r>
        <w:t>/* -*- Mode: indent-tabs-mode: nil; js-indent-level: 2 -*- */</w:t>
      </w:r>
    </w:p>
    <w:p w14:paraId="1DAC2420" w14:textId="77777777" w:rsidR="006A22A3" w:rsidRDefault="006A22A3" w:rsidP="006A22A3">
      <w:r>
        <w:t>/* vim: set sts=2 sw=2 et tw=80: */</w:t>
      </w:r>
    </w:p>
    <w:p w14:paraId="6FF2A06F" w14:textId="77777777" w:rsidR="006A22A3" w:rsidRDefault="006A22A3" w:rsidP="006A22A3">
      <w:r>
        <w:t>/* This Source Code Form is subject to the terms of the Mozilla Public</w:t>
      </w:r>
    </w:p>
    <w:p w14:paraId="4A01C719" w14:textId="77777777" w:rsidR="006A22A3" w:rsidRDefault="006A22A3" w:rsidP="006A22A3">
      <w:r>
        <w:t xml:space="preserve"> * License, v. 2.0. If a copy of the MPL was not distributed with this</w:t>
      </w:r>
    </w:p>
    <w:p w14:paraId="413FDED4" w14:textId="77777777" w:rsidR="006A22A3" w:rsidRDefault="006A22A3" w:rsidP="006A22A3">
      <w:r>
        <w:t xml:space="preserve"> * file, You can obtain one at http://mozilla.org/MPL/2.0/. */</w:t>
      </w:r>
    </w:p>
    <w:p w14:paraId="4A542F33" w14:textId="77777777" w:rsidR="006A22A3" w:rsidRDefault="006A22A3" w:rsidP="006A22A3">
      <w:r>
        <w:t>"use strict";</w:t>
      </w:r>
    </w:p>
    <w:p w14:paraId="1AA39C9C" w14:textId="77777777" w:rsidR="006A22A3" w:rsidRDefault="006A22A3" w:rsidP="006A22A3"/>
    <w:p w14:paraId="11BBC16D" w14:textId="77777777" w:rsidR="006A22A3" w:rsidRDefault="006A22A3" w:rsidP="006A22A3">
      <w:r>
        <w:t>if (typeof browser === "undefined" || Object.getPrototypeOf(browser) !== Object.prototype) {</w:t>
      </w:r>
    </w:p>
    <w:p w14:paraId="6AF82147" w14:textId="77777777" w:rsidR="006A22A3" w:rsidRDefault="006A22A3" w:rsidP="006A22A3">
      <w:r>
        <w:t xml:space="preserve">  const CHROME_SEND_MESSAGE_CALLBACK_NO_RESPONSE_MESSAGE = "The message port closed before a response was received.";</w:t>
      </w:r>
    </w:p>
    <w:p w14:paraId="4C2180DA" w14:textId="77777777" w:rsidR="006A22A3" w:rsidRDefault="006A22A3" w:rsidP="006A22A3">
      <w:r>
        <w:t xml:space="preserve">  const SEND_RESPONSE_DEPRECATION_WARNING = "Returning a Promise is the preferred way to send a reply from an onMessage/onMessageExternal listener, as the sendResponse will be removed from the specs (See https://developer.mozilla.org/docs/Mozilla/Add-ons/WebExtensions/API/runtime/onMessage)";</w:t>
      </w:r>
    </w:p>
    <w:p w14:paraId="3C58FFF1" w14:textId="77777777" w:rsidR="006A22A3" w:rsidRDefault="006A22A3" w:rsidP="006A22A3"/>
    <w:p w14:paraId="3D5F84BC" w14:textId="77777777" w:rsidR="006A22A3" w:rsidRDefault="006A22A3" w:rsidP="006A22A3">
      <w:r>
        <w:t xml:space="preserve">  // Wrapping the bulk of this polyfill in a one-time-use function is a minor</w:t>
      </w:r>
    </w:p>
    <w:p w14:paraId="14740561" w14:textId="77777777" w:rsidR="006A22A3" w:rsidRDefault="006A22A3" w:rsidP="006A22A3">
      <w:r>
        <w:t xml:space="preserve">  // optimization for Firefox. Since Spidermonkey does not fully parse the</w:t>
      </w:r>
    </w:p>
    <w:p w14:paraId="41FF0EFD" w14:textId="77777777" w:rsidR="006A22A3" w:rsidRDefault="006A22A3" w:rsidP="006A22A3">
      <w:r>
        <w:t xml:space="preserve">  // contents of a function until the first time it's called, and since it will</w:t>
      </w:r>
    </w:p>
    <w:p w14:paraId="70EED4F3" w14:textId="77777777" w:rsidR="006A22A3" w:rsidRDefault="006A22A3" w:rsidP="006A22A3">
      <w:r>
        <w:t xml:space="preserve">  // never actually need to be called, this allows the polyfill to be included</w:t>
      </w:r>
    </w:p>
    <w:p w14:paraId="156C74B4" w14:textId="77777777" w:rsidR="006A22A3" w:rsidRDefault="006A22A3" w:rsidP="006A22A3">
      <w:r>
        <w:t xml:space="preserve">  // in Firefox nearly for free.</w:t>
      </w:r>
    </w:p>
    <w:p w14:paraId="7CC5CBC5" w14:textId="77777777" w:rsidR="006A22A3" w:rsidRDefault="006A22A3" w:rsidP="006A22A3">
      <w:r>
        <w:t xml:space="preserve">  const wrapAPIs = extensionAPIs =&gt; {</w:t>
      </w:r>
    </w:p>
    <w:p w14:paraId="4B272F1D" w14:textId="77777777" w:rsidR="006A22A3" w:rsidRDefault="006A22A3" w:rsidP="006A22A3">
      <w:r>
        <w:t xml:space="preserve">    // NOTE: apiMetadata is associated to the content of the api-metadata.json file</w:t>
      </w:r>
    </w:p>
    <w:p w14:paraId="394750C4" w14:textId="77777777" w:rsidR="006A22A3" w:rsidRDefault="006A22A3" w:rsidP="006A22A3">
      <w:r>
        <w:t xml:space="preserve">    // at build time by replacing the following "include" with the content of the</w:t>
      </w:r>
    </w:p>
    <w:p w14:paraId="7FF231E3" w14:textId="77777777" w:rsidR="006A22A3" w:rsidRDefault="006A22A3" w:rsidP="006A22A3">
      <w:r>
        <w:t xml:space="preserve">    // JSON file.</w:t>
      </w:r>
    </w:p>
    <w:p w14:paraId="0970C4A2" w14:textId="77777777" w:rsidR="006A22A3" w:rsidRDefault="006A22A3" w:rsidP="006A22A3">
      <w:r>
        <w:t xml:space="preserve">    const apiMetadata = {</w:t>
      </w:r>
    </w:p>
    <w:p w14:paraId="4634355F" w14:textId="77777777" w:rsidR="006A22A3" w:rsidRDefault="006A22A3" w:rsidP="006A22A3">
      <w:r>
        <w:t xml:space="preserve">      "alarms": {</w:t>
      </w:r>
    </w:p>
    <w:p w14:paraId="5BF05208" w14:textId="77777777" w:rsidR="006A22A3" w:rsidRDefault="006A22A3" w:rsidP="006A22A3">
      <w:r>
        <w:t xml:space="preserve">        "clear": {</w:t>
      </w:r>
    </w:p>
    <w:p w14:paraId="2D87D28D" w14:textId="77777777" w:rsidR="006A22A3" w:rsidRDefault="006A22A3" w:rsidP="006A22A3">
      <w:r>
        <w:t xml:space="preserve">          "minArgs": 0,</w:t>
      </w:r>
    </w:p>
    <w:p w14:paraId="4EA5364D" w14:textId="77777777" w:rsidR="006A22A3" w:rsidRDefault="006A22A3" w:rsidP="006A22A3">
      <w:r>
        <w:t xml:space="preserve">          "maxArgs": 1</w:t>
      </w:r>
    </w:p>
    <w:p w14:paraId="332101F6" w14:textId="77777777" w:rsidR="006A22A3" w:rsidRDefault="006A22A3" w:rsidP="006A22A3">
      <w:r>
        <w:t xml:space="preserve">        },</w:t>
      </w:r>
    </w:p>
    <w:p w14:paraId="145519FB" w14:textId="77777777" w:rsidR="006A22A3" w:rsidRDefault="006A22A3" w:rsidP="006A22A3">
      <w:r>
        <w:t xml:space="preserve">        "clearAll": {</w:t>
      </w:r>
    </w:p>
    <w:p w14:paraId="1FD25CF8" w14:textId="77777777" w:rsidR="006A22A3" w:rsidRDefault="006A22A3" w:rsidP="006A22A3">
      <w:r>
        <w:t xml:space="preserve">          "minArgs": 0,</w:t>
      </w:r>
    </w:p>
    <w:p w14:paraId="64456511" w14:textId="77777777" w:rsidR="006A22A3" w:rsidRDefault="006A22A3" w:rsidP="006A22A3">
      <w:r>
        <w:t xml:space="preserve">          "maxArgs": 0</w:t>
      </w:r>
    </w:p>
    <w:p w14:paraId="5543283F" w14:textId="77777777" w:rsidR="006A22A3" w:rsidRDefault="006A22A3" w:rsidP="006A22A3">
      <w:r>
        <w:t xml:space="preserve">        },</w:t>
      </w:r>
    </w:p>
    <w:p w14:paraId="0C6BE862" w14:textId="77777777" w:rsidR="006A22A3" w:rsidRDefault="006A22A3" w:rsidP="006A22A3">
      <w:r>
        <w:t xml:space="preserve">        "get": {</w:t>
      </w:r>
    </w:p>
    <w:p w14:paraId="22BEB5DE" w14:textId="77777777" w:rsidR="006A22A3" w:rsidRDefault="006A22A3" w:rsidP="006A22A3">
      <w:r>
        <w:t xml:space="preserve">          "minArgs": 0,</w:t>
      </w:r>
    </w:p>
    <w:p w14:paraId="0953DD51" w14:textId="77777777" w:rsidR="006A22A3" w:rsidRDefault="006A22A3" w:rsidP="006A22A3">
      <w:r>
        <w:t xml:space="preserve">          "maxArgs": 1</w:t>
      </w:r>
    </w:p>
    <w:p w14:paraId="715E33D4" w14:textId="77777777" w:rsidR="006A22A3" w:rsidRDefault="006A22A3" w:rsidP="006A22A3">
      <w:r>
        <w:t xml:space="preserve">        },</w:t>
      </w:r>
    </w:p>
    <w:p w14:paraId="45F75030" w14:textId="77777777" w:rsidR="006A22A3" w:rsidRDefault="006A22A3" w:rsidP="006A22A3">
      <w:r>
        <w:t xml:space="preserve">        "getAll": {</w:t>
      </w:r>
    </w:p>
    <w:p w14:paraId="3BCC2B29" w14:textId="77777777" w:rsidR="006A22A3" w:rsidRDefault="006A22A3" w:rsidP="006A22A3">
      <w:r>
        <w:t xml:space="preserve">          "minArgs": 0,</w:t>
      </w:r>
    </w:p>
    <w:p w14:paraId="22A0A90D" w14:textId="77777777" w:rsidR="006A22A3" w:rsidRDefault="006A22A3" w:rsidP="006A22A3">
      <w:r>
        <w:t xml:space="preserve">          "maxArgs": 0</w:t>
      </w:r>
    </w:p>
    <w:p w14:paraId="08821372" w14:textId="77777777" w:rsidR="006A22A3" w:rsidRDefault="006A22A3" w:rsidP="006A22A3">
      <w:r>
        <w:t xml:space="preserve">        }</w:t>
      </w:r>
    </w:p>
    <w:p w14:paraId="0130A6FA" w14:textId="77777777" w:rsidR="006A22A3" w:rsidRDefault="006A22A3" w:rsidP="006A22A3">
      <w:r>
        <w:t xml:space="preserve">      },</w:t>
      </w:r>
    </w:p>
    <w:p w14:paraId="42827EE4" w14:textId="77777777" w:rsidR="006A22A3" w:rsidRDefault="006A22A3" w:rsidP="006A22A3">
      <w:r>
        <w:t xml:space="preserve">      "bookmarks": {</w:t>
      </w:r>
    </w:p>
    <w:p w14:paraId="234AC1E7" w14:textId="77777777" w:rsidR="006A22A3" w:rsidRDefault="006A22A3" w:rsidP="006A22A3">
      <w:r>
        <w:t xml:space="preserve">        "create": {</w:t>
      </w:r>
    </w:p>
    <w:p w14:paraId="05FD8E64" w14:textId="77777777" w:rsidR="006A22A3" w:rsidRDefault="006A22A3" w:rsidP="006A22A3">
      <w:r>
        <w:t xml:space="preserve">          "minArgs": 1,</w:t>
      </w:r>
    </w:p>
    <w:p w14:paraId="6B4C5324" w14:textId="77777777" w:rsidR="006A22A3" w:rsidRDefault="006A22A3" w:rsidP="006A22A3">
      <w:r>
        <w:t xml:space="preserve">          "maxArgs": 1</w:t>
      </w:r>
    </w:p>
    <w:p w14:paraId="6A1E6A7C" w14:textId="77777777" w:rsidR="006A22A3" w:rsidRDefault="006A22A3" w:rsidP="006A22A3">
      <w:r>
        <w:t xml:space="preserve">        },</w:t>
      </w:r>
    </w:p>
    <w:p w14:paraId="2BE81228" w14:textId="77777777" w:rsidR="006A22A3" w:rsidRDefault="006A22A3" w:rsidP="006A22A3">
      <w:r>
        <w:t xml:space="preserve">        "get": {</w:t>
      </w:r>
    </w:p>
    <w:p w14:paraId="010D4CB8" w14:textId="77777777" w:rsidR="006A22A3" w:rsidRDefault="006A22A3" w:rsidP="006A22A3">
      <w:r>
        <w:t xml:space="preserve">          "minArgs": 1,</w:t>
      </w:r>
    </w:p>
    <w:p w14:paraId="7644ED8E" w14:textId="77777777" w:rsidR="006A22A3" w:rsidRDefault="006A22A3" w:rsidP="006A22A3">
      <w:r>
        <w:t xml:space="preserve">          "maxArgs": 1</w:t>
      </w:r>
    </w:p>
    <w:p w14:paraId="4D5A6210" w14:textId="77777777" w:rsidR="006A22A3" w:rsidRDefault="006A22A3" w:rsidP="006A22A3">
      <w:r>
        <w:t xml:space="preserve">        },</w:t>
      </w:r>
    </w:p>
    <w:p w14:paraId="1F70E066" w14:textId="77777777" w:rsidR="006A22A3" w:rsidRDefault="006A22A3" w:rsidP="006A22A3">
      <w:r>
        <w:t xml:space="preserve">        "getChildren": {</w:t>
      </w:r>
    </w:p>
    <w:p w14:paraId="485D61B3" w14:textId="77777777" w:rsidR="006A22A3" w:rsidRDefault="006A22A3" w:rsidP="006A22A3">
      <w:r>
        <w:t xml:space="preserve">          "minArgs": 1,</w:t>
      </w:r>
    </w:p>
    <w:p w14:paraId="4179F628" w14:textId="77777777" w:rsidR="006A22A3" w:rsidRDefault="006A22A3" w:rsidP="006A22A3">
      <w:r>
        <w:t xml:space="preserve">          "maxArgs": 1</w:t>
      </w:r>
    </w:p>
    <w:p w14:paraId="7EE5261B" w14:textId="77777777" w:rsidR="006A22A3" w:rsidRDefault="006A22A3" w:rsidP="006A22A3">
      <w:r>
        <w:t xml:space="preserve">        },</w:t>
      </w:r>
    </w:p>
    <w:p w14:paraId="37F3E840" w14:textId="77777777" w:rsidR="006A22A3" w:rsidRDefault="006A22A3" w:rsidP="006A22A3">
      <w:r>
        <w:t xml:space="preserve">        "getRecent": {</w:t>
      </w:r>
    </w:p>
    <w:p w14:paraId="23219E44" w14:textId="77777777" w:rsidR="006A22A3" w:rsidRDefault="006A22A3" w:rsidP="006A22A3">
      <w:r>
        <w:t xml:space="preserve">          "minArgs": 1,</w:t>
      </w:r>
    </w:p>
    <w:p w14:paraId="5BC16753" w14:textId="77777777" w:rsidR="006A22A3" w:rsidRDefault="006A22A3" w:rsidP="006A22A3">
      <w:r>
        <w:t xml:space="preserve">          "maxArgs": 1</w:t>
      </w:r>
    </w:p>
    <w:p w14:paraId="25A5C614" w14:textId="77777777" w:rsidR="006A22A3" w:rsidRDefault="006A22A3" w:rsidP="006A22A3">
      <w:r>
        <w:t xml:space="preserve">        },</w:t>
      </w:r>
    </w:p>
    <w:p w14:paraId="63ACA875" w14:textId="77777777" w:rsidR="006A22A3" w:rsidRDefault="006A22A3" w:rsidP="006A22A3">
      <w:r>
        <w:t xml:space="preserve">        "getSubTree": {</w:t>
      </w:r>
    </w:p>
    <w:p w14:paraId="71C77D5F" w14:textId="77777777" w:rsidR="006A22A3" w:rsidRDefault="006A22A3" w:rsidP="006A22A3">
      <w:r>
        <w:t xml:space="preserve">          "minArgs": 1,</w:t>
      </w:r>
    </w:p>
    <w:p w14:paraId="0D21A2CC" w14:textId="77777777" w:rsidR="006A22A3" w:rsidRDefault="006A22A3" w:rsidP="006A22A3">
      <w:r>
        <w:t xml:space="preserve">          "maxArgs": 1</w:t>
      </w:r>
    </w:p>
    <w:p w14:paraId="5E6F1432" w14:textId="77777777" w:rsidR="006A22A3" w:rsidRDefault="006A22A3" w:rsidP="006A22A3">
      <w:r>
        <w:t xml:space="preserve">        },</w:t>
      </w:r>
    </w:p>
    <w:p w14:paraId="6666A2D2" w14:textId="77777777" w:rsidR="006A22A3" w:rsidRDefault="006A22A3" w:rsidP="006A22A3">
      <w:r>
        <w:t xml:space="preserve">        "getTree": {</w:t>
      </w:r>
    </w:p>
    <w:p w14:paraId="0A813845" w14:textId="77777777" w:rsidR="006A22A3" w:rsidRDefault="006A22A3" w:rsidP="006A22A3">
      <w:r>
        <w:t xml:space="preserve">          "minArgs": 0,</w:t>
      </w:r>
    </w:p>
    <w:p w14:paraId="1A586AB6" w14:textId="77777777" w:rsidR="006A22A3" w:rsidRDefault="006A22A3" w:rsidP="006A22A3">
      <w:r>
        <w:t xml:space="preserve">          "maxArgs": 0</w:t>
      </w:r>
    </w:p>
    <w:p w14:paraId="4D029212" w14:textId="77777777" w:rsidR="006A22A3" w:rsidRDefault="006A22A3" w:rsidP="006A22A3">
      <w:r>
        <w:t xml:space="preserve">        },</w:t>
      </w:r>
    </w:p>
    <w:p w14:paraId="76AAA117" w14:textId="77777777" w:rsidR="006A22A3" w:rsidRDefault="006A22A3" w:rsidP="006A22A3">
      <w:r>
        <w:t xml:space="preserve">        "move": {</w:t>
      </w:r>
    </w:p>
    <w:p w14:paraId="0AF2E66C" w14:textId="77777777" w:rsidR="006A22A3" w:rsidRDefault="006A22A3" w:rsidP="006A22A3">
      <w:r>
        <w:t xml:space="preserve">          "minArgs": 2,</w:t>
      </w:r>
    </w:p>
    <w:p w14:paraId="237E627A" w14:textId="77777777" w:rsidR="006A22A3" w:rsidRDefault="006A22A3" w:rsidP="006A22A3">
      <w:r>
        <w:t xml:space="preserve">          "maxArgs": 2</w:t>
      </w:r>
    </w:p>
    <w:p w14:paraId="4294A05C" w14:textId="77777777" w:rsidR="006A22A3" w:rsidRDefault="006A22A3" w:rsidP="006A22A3">
      <w:r>
        <w:t xml:space="preserve">        },</w:t>
      </w:r>
    </w:p>
    <w:p w14:paraId="5AD8D28C" w14:textId="77777777" w:rsidR="006A22A3" w:rsidRDefault="006A22A3" w:rsidP="006A22A3">
      <w:r>
        <w:t xml:space="preserve">        "remove": {</w:t>
      </w:r>
    </w:p>
    <w:p w14:paraId="4B1218A1" w14:textId="77777777" w:rsidR="006A22A3" w:rsidRDefault="006A22A3" w:rsidP="006A22A3">
      <w:r>
        <w:t xml:space="preserve">          "minArgs": 1,</w:t>
      </w:r>
    </w:p>
    <w:p w14:paraId="1047B52E" w14:textId="77777777" w:rsidR="006A22A3" w:rsidRDefault="006A22A3" w:rsidP="006A22A3">
      <w:r>
        <w:t xml:space="preserve">          "maxArgs": 1</w:t>
      </w:r>
    </w:p>
    <w:p w14:paraId="29FE4D46" w14:textId="77777777" w:rsidR="006A22A3" w:rsidRDefault="006A22A3" w:rsidP="006A22A3">
      <w:r>
        <w:t xml:space="preserve">        },</w:t>
      </w:r>
    </w:p>
    <w:p w14:paraId="1BE74CAD" w14:textId="77777777" w:rsidR="006A22A3" w:rsidRDefault="006A22A3" w:rsidP="006A22A3">
      <w:r>
        <w:t xml:space="preserve">        "removeTree": {</w:t>
      </w:r>
    </w:p>
    <w:p w14:paraId="13753EF3" w14:textId="77777777" w:rsidR="006A22A3" w:rsidRDefault="006A22A3" w:rsidP="006A22A3">
      <w:r>
        <w:t xml:space="preserve">          "minArgs": 1,</w:t>
      </w:r>
    </w:p>
    <w:p w14:paraId="13FCA94D" w14:textId="77777777" w:rsidR="006A22A3" w:rsidRDefault="006A22A3" w:rsidP="006A22A3">
      <w:r>
        <w:t xml:space="preserve">          "maxArgs": 1</w:t>
      </w:r>
    </w:p>
    <w:p w14:paraId="5EF7AB37" w14:textId="77777777" w:rsidR="006A22A3" w:rsidRDefault="006A22A3" w:rsidP="006A22A3">
      <w:r>
        <w:t xml:space="preserve">        },</w:t>
      </w:r>
    </w:p>
    <w:p w14:paraId="5E703851" w14:textId="77777777" w:rsidR="006A22A3" w:rsidRDefault="006A22A3" w:rsidP="006A22A3">
      <w:r>
        <w:t xml:space="preserve">        "search": {</w:t>
      </w:r>
    </w:p>
    <w:p w14:paraId="122D6561" w14:textId="77777777" w:rsidR="006A22A3" w:rsidRDefault="006A22A3" w:rsidP="006A22A3">
      <w:r>
        <w:t xml:space="preserve">          "minArgs": 1,</w:t>
      </w:r>
    </w:p>
    <w:p w14:paraId="7296E791" w14:textId="77777777" w:rsidR="006A22A3" w:rsidRDefault="006A22A3" w:rsidP="006A22A3">
      <w:r>
        <w:t xml:space="preserve">          "maxArgs": 1</w:t>
      </w:r>
    </w:p>
    <w:p w14:paraId="223EA1C2" w14:textId="77777777" w:rsidR="006A22A3" w:rsidRDefault="006A22A3" w:rsidP="006A22A3">
      <w:r>
        <w:t xml:space="preserve">        },</w:t>
      </w:r>
    </w:p>
    <w:p w14:paraId="57D06186" w14:textId="77777777" w:rsidR="006A22A3" w:rsidRDefault="006A22A3" w:rsidP="006A22A3">
      <w:r>
        <w:t xml:space="preserve">        "update": {</w:t>
      </w:r>
    </w:p>
    <w:p w14:paraId="703A278B" w14:textId="77777777" w:rsidR="006A22A3" w:rsidRDefault="006A22A3" w:rsidP="006A22A3">
      <w:r>
        <w:t xml:space="preserve">          "minArgs": 2,</w:t>
      </w:r>
    </w:p>
    <w:p w14:paraId="020C05D9" w14:textId="77777777" w:rsidR="006A22A3" w:rsidRDefault="006A22A3" w:rsidP="006A22A3">
      <w:r>
        <w:t xml:space="preserve">          "maxArgs": 2</w:t>
      </w:r>
    </w:p>
    <w:p w14:paraId="2248FD2C" w14:textId="77777777" w:rsidR="006A22A3" w:rsidRDefault="006A22A3" w:rsidP="006A22A3">
      <w:r>
        <w:t xml:space="preserve">        }</w:t>
      </w:r>
    </w:p>
    <w:p w14:paraId="65254252" w14:textId="77777777" w:rsidR="006A22A3" w:rsidRDefault="006A22A3" w:rsidP="006A22A3">
      <w:r>
        <w:t xml:space="preserve">      },</w:t>
      </w:r>
    </w:p>
    <w:p w14:paraId="616E439D" w14:textId="77777777" w:rsidR="006A22A3" w:rsidRDefault="006A22A3" w:rsidP="006A22A3">
      <w:r>
        <w:t xml:space="preserve">      "browserAction": {</w:t>
      </w:r>
    </w:p>
    <w:p w14:paraId="5E24D997" w14:textId="77777777" w:rsidR="006A22A3" w:rsidRDefault="006A22A3" w:rsidP="006A22A3">
      <w:r>
        <w:t xml:space="preserve">        "disable": {</w:t>
      </w:r>
    </w:p>
    <w:p w14:paraId="46BC63DA" w14:textId="77777777" w:rsidR="006A22A3" w:rsidRDefault="006A22A3" w:rsidP="006A22A3">
      <w:r>
        <w:t xml:space="preserve">          "minArgs": 0,</w:t>
      </w:r>
    </w:p>
    <w:p w14:paraId="444F6E8C" w14:textId="77777777" w:rsidR="006A22A3" w:rsidRDefault="006A22A3" w:rsidP="006A22A3">
      <w:r>
        <w:t xml:space="preserve">          "maxArgs": 1,</w:t>
      </w:r>
    </w:p>
    <w:p w14:paraId="3650CE39" w14:textId="77777777" w:rsidR="006A22A3" w:rsidRDefault="006A22A3" w:rsidP="006A22A3">
      <w:r>
        <w:t xml:space="preserve">          "fallbackToNoCallback": true</w:t>
      </w:r>
    </w:p>
    <w:p w14:paraId="5504209F" w14:textId="77777777" w:rsidR="006A22A3" w:rsidRDefault="006A22A3" w:rsidP="006A22A3">
      <w:r>
        <w:t xml:space="preserve">        },</w:t>
      </w:r>
    </w:p>
    <w:p w14:paraId="1A644B48" w14:textId="77777777" w:rsidR="006A22A3" w:rsidRDefault="006A22A3" w:rsidP="006A22A3">
      <w:r>
        <w:t xml:space="preserve">        "enable": {</w:t>
      </w:r>
    </w:p>
    <w:p w14:paraId="14A8C2A1" w14:textId="77777777" w:rsidR="006A22A3" w:rsidRDefault="006A22A3" w:rsidP="006A22A3">
      <w:r>
        <w:t xml:space="preserve">          "minArgs": 0,</w:t>
      </w:r>
    </w:p>
    <w:p w14:paraId="293F5A2E" w14:textId="77777777" w:rsidR="006A22A3" w:rsidRDefault="006A22A3" w:rsidP="006A22A3">
      <w:r>
        <w:t xml:space="preserve">          "maxArgs": 1,</w:t>
      </w:r>
    </w:p>
    <w:p w14:paraId="7E735952" w14:textId="77777777" w:rsidR="006A22A3" w:rsidRDefault="006A22A3" w:rsidP="006A22A3">
      <w:r>
        <w:t xml:space="preserve">          "fallbackToNoCallback": true</w:t>
      </w:r>
    </w:p>
    <w:p w14:paraId="2A368AFD" w14:textId="77777777" w:rsidR="006A22A3" w:rsidRDefault="006A22A3" w:rsidP="006A22A3">
      <w:r>
        <w:t xml:space="preserve">        },</w:t>
      </w:r>
    </w:p>
    <w:p w14:paraId="097ECA7B" w14:textId="77777777" w:rsidR="006A22A3" w:rsidRDefault="006A22A3" w:rsidP="006A22A3">
      <w:r>
        <w:t xml:space="preserve">        "getBadgeBackgroundColor": {</w:t>
      </w:r>
    </w:p>
    <w:p w14:paraId="602A777F" w14:textId="77777777" w:rsidR="006A22A3" w:rsidRDefault="006A22A3" w:rsidP="006A22A3">
      <w:r>
        <w:t xml:space="preserve">          "minArgs": 1,</w:t>
      </w:r>
    </w:p>
    <w:p w14:paraId="5837206C" w14:textId="77777777" w:rsidR="006A22A3" w:rsidRDefault="006A22A3" w:rsidP="006A22A3">
      <w:r>
        <w:t xml:space="preserve">          "maxArgs": 1</w:t>
      </w:r>
    </w:p>
    <w:p w14:paraId="55E3AE8B" w14:textId="77777777" w:rsidR="006A22A3" w:rsidRDefault="006A22A3" w:rsidP="006A22A3">
      <w:r>
        <w:t xml:space="preserve">        },</w:t>
      </w:r>
    </w:p>
    <w:p w14:paraId="1AABE623" w14:textId="77777777" w:rsidR="006A22A3" w:rsidRDefault="006A22A3" w:rsidP="006A22A3">
      <w:r>
        <w:t xml:space="preserve">        "getBadgeText": {</w:t>
      </w:r>
    </w:p>
    <w:p w14:paraId="4FA885CF" w14:textId="77777777" w:rsidR="006A22A3" w:rsidRDefault="006A22A3" w:rsidP="006A22A3">
      <w:r>
        <w:t xml:space="preserve">          "minArgs": 1,</w:t>
      </w:r>
    </w:p>
    <w:p w14:paraId="0F223FC7" w14:textId="77777777" w:rsidR="006A22A3" w:rsidRDefault="006A22A3" w:rsidP="006A22A3">
      <w:r>
        <w:t xml:space="preserve">          "maxArgs": 1</w:t>
      </w:r>
    </w:p>
    <w:p w14:paraId="2FF56626" w14:textId="77777777" w:rsidR="006A22A3" w:rsidRDefault="006A22A3" w:rsidP="006A22A3">
      <w:r>
        <w:t xml:space="preserve">        },</w:t>
      </w:r>
    </w:p>
    <w:p w14:paraId="745C83C3" w14:textId="77777777" w:rsidR="006A22A3" w:rsidRDefault="006A22A3" w:rsidP="006A22A3">
      <w:r>
        <w:t xml:space="preserve">        "getPopup": {</w:t>
      </w:r>
    </w:p>
    <w:p w14:paraId="1C37C661" w14:textId="77777777" w:rsidR="006A22A3" w:rsidRDefault="006A22A3" w:rsidP="006A22A3">
      <w:r>
        <w:t xml:space="preserve">          "minArgs": 1,</w:t>
      </w:r>
    </w:p>
    <w:p w14:paraId="22C23881" w14:textId="77777777" w:rsidR="006A22A3" w:rsidRDefault="006A22A3" w:rsidP="006A22A3">
      <w:r>
        <w:t xml:space="preserve">          "maxArgs": 1</w:t>
      </w:r>
    </w:p>
    <w:p w14:paraId="0FFE685C" w14:textId="77777777" w:rsidR="006A22A3" w:rsidRDefault="006A22A3" w:rsidP="006A22A3">
      <w:r>
        <w:t xml:space="preserve">        },</w:t>
      </w:r>
    </w:p>
    <w:p w14:paraId="2DF64D71" w14:textId="77777777" w:rsidR="006A22A3" w:rsidRDefault="006A22A3" w:rsidP="006A22A3">
      <w:r>
        <w:t xml:space="preserve">        "getTitle": {</w:t>
      </w:r>
    </w:p>
    <w:p w14:paraId="5D05AE7B" w14:textId="77777777" w:rsidR="006A22A3" w:rsidRDefault="006A22A3" w:rsidP="006A22A3">
      <w:r>
        <w:t xml:space="preserve">          "minArgs": 1,</w:t>
      </w:r>
    </w:p>
    <w:p w14:paraId="3E039AFF" w14:textId="77777777" w:rsidR="006A22A3" w:rsidRDefault="006A22A3" w:rsidP="006A22A3">
      <w:r>
        <w:t xml:space="preserve">          "maxArgs": 1</w:t>
      </w:r>
    </w:p>
    <w:p w14:paraId="2B5DFB36" w14:textId="77777777" w:rsidR="006A22A3" w:rsidRDefault="006A22A3" w:rsidP="006A22A3">
      <w:r>
        <w:t xml:space="preserve">        },</w:t>
      </w:r>
    </w:p>
    <w:p w14:paraId="4F7B0089" w14:textId="77777777" w:rsidR="006A22A3" w:rsidRDefault="006A22A3" w:rsidP="006A22A3">
      <w:r>
        <w:t xml:space="preserve">        "openPopup": {</w:t>
      </w:r>
    </w:p>
    <w:p w14:paraId="3CD07145" w14:textId="77777777" w:rsidR="006A22A3" w:rsidRDefault="006A22A3" w:rsidP="006A22A3">
      <w:r>
        <w:t xml:space="preserve">          "minArgs": 0,</w:t>
      </w:r>
    </w:p>
    <w:p w14:paraId="23963451" w14:textId="77777777" w:rsidR="006A22A3" w:rsidRDefault="006A22A3" w:rsidP="006A22A3">
      <w:r>
        <w:t xml:space="preserve">          "maxArgs": 0</w:t>
      </w:r>
    </w:p>
    <w:p w14:paraId="5461CF82" w14:textId="77777777" w:rsidR="006A22A3" w:rsidRDefault="006A22A3" w:rsidP="006A22A3">
      <w:r>
        <w:t xml:space="preserve">        },</w:t>
      </w:r>
    </w:p>
    <w:p w14:paraId="47627E06" w14:textId="77777777" w:rsidR="006A22A3" w:rsidRDefault="006A22A3" w:rsidP="006A22A3">
      <w:r>
        <w:t xml:space="preserve">        "setBadgeBackgroundColor": {</w:t>
      </w:r>
    </w:p>
    <w:p w14:paraId="2889972E" w14:textId="77777777" w:rsidR="006A22A3" w:rsidRDefault="006A22A3" w:rsidP="006A22A3">
      <w:r>
        <w:t xml:space="preserve">          "minArgs": 1,</w:t>
      </w:r>
    </w:p>
    <w:p w14:paraId="417981DF" w14:textId="77777777" w:rsidR="006A22A3" w:rsidRDefault="006A22A3" w:rsidP="006A22A3">
      <w:r>
        <w:t xml:space="preserve">          "maxArgs": 1,</w:t>
      </w:r>
    </w:p>
    <w:p w14:paraId="6D7830C2" w14:textId="77777777" w:rsidR="006A22A3" w:rsidRDefault="006A22A3" w:rsidP="006A22A3">
      <w:r>
        <w:t xml:space="preserve">          "fallbackToNoCallback": true</w:t>
      </w:r>
    </w:p>
    <w:p w14:paraId="36F38022" w14:textId="77777777" w:rsidR="006A22A3" w:rsidRDefault="006A22A3" w:rsidP="006A22A3">
      <w:r>
        <w:t xml:space="preserve">        },</w:t>
      </w:r>
    </w:p>
    <w:p w14:paraId="3687635B" w14:textId="77777777" w:rsidR="006A22A3" w:rsidRDefault="006A22A3" w:rsidP="006A22A3">
      <w:r>
        <w:t xml:space="preserve">        "setBadgeText": {</w:t>
      </w:r>
    </w:p>
    <w:p w14:paraId="02FB6D15" w14:textId="77777777" w:rsidR="006A22A3" w:rsidRDefault="006A22A3" w:rsidP="006A22A3">
      <w:r>
        <w:t xml:space="preserve">          "minArgs": 1,</w:t>
      </w:r>
    </w:p>
    <w:p w14:paraId="02947C00" w14:textId="77777777" w:rsidR="006A22A3" w:rsidRDefault="006A22A3" w:rsidP="006A22A3">
      <w:r>
        <w:t xml:space="preserve">          "maxArgs": 1,</w:t>
      </w:r>
    </w:p>
    <w:p w14:paraId="1565B66A" w14:textId="77777777" w:rsidR="006A22A3" w:rsidRDefault="006A22A3" w:rsidP="006A22A3">
      <w:r>
        <w:t xml:space="preserve">          "fallbackToNoCallback": true</w:t>
      </w:r>
    </w:p>
    <w:p w14:paraId="7A13C3A3" w14:textId="77777777" w:rsidR="006A22A3" w:rsidRDefault="006A22A3" w:rsidP="006A22A3">
      <w:r>
        <w:t xml:space="preserve">        },</w:t>
      </w:r>
    </w:p>
    <w:p w14:paraId="63453333" w14:textId="77777777" w:rsidR="006A22A3" w:rsidRDefault="006A22A3" w:rsidP="006A22A3">
      <w:r>
        <w:t xml:space="preserve">        "setIcon": {</w:t>
      </w:r>
    </w:p>
    <w:p w14:paraId="70CA2462" w14:textId="77777777" w:rsidR="006A22A3" w:rsidRDefault="006A22A3" w:rsidP="006A22A3">
      <w:r>
        <w:t xml:space="preserve">          "minArgs": 1,</w:t>
      </w:r>
    </w:p>
    <w:p w14:paraId="15E2C348" w14:textId="77777777" w:rsidR="006A22A3" w:rsidRDefault="006A22A3" w:rsidP="006A22A3">
      <w:r>
        <w:t xml:space="preserve">          "maxArgs": 1</w:t>
      </w:r>
    </w:p>
    <w:p w14:paraId="376A686A" w14:textId="77777777" w:rsidR="006A22A3" w:rsidRDefault="006A22A3" w:rsidP="006A22A3">
      <w:r>
        <w:t xml:space="preserve">        },</w:t>
      </w:r>
    </w:p>
    <w:p w14:paraId="08347A63" w14:textId="77777777" w:rsidR="006A22A3" w:rsidRDefault="006A22A3" w:rsidP="006A22A3">
      <w:r>
        <w:t xml:space="preserve">        "setPopup": {</w:t>
      </w:r>
    </w:p>
    <w:p w14:paraId="6047CD34" w14:textId="77777777" w:rsidR="006A22A3" w:rsidRDefault="006A22A3" w:rsidP="006A22A3">
      <w:r>
        <w:t xml:space="preserve">          "minArgs": 1,</w:t>
      </w:r>
    </w:p>
    <w:p w14:paraId="3D98284C" w14:textId="77777777" w:rsidR="006A22A3" w:rsidRDefault="006A22A3" w:rsidP="006A22A3">
      <w:r>
        <w:t xml:space="preserve">          "maxArgs": 1,</w:t>
      </w:r>
    </w:p>
    <w:p w14:paraId="114EAE60" w14:textId="77777777" w:rsidR="006A22A3" w:rsidRDefault="006A22A3" w:rsidP="006A22A3">
      <w:r>
        <w:t xml:space="preserve">          "fallbackToNoCallback": true</w:t>
      </w:r>
    </w:p>
    <w:p w14:paraId="12844649" w14:textId="77777777" w:rsidR="006A22A3" w:rsidRDefault="006A22A3" w:rsidP="006A22A3">
      <w:r>
        <w:t xml:space="preserve">        },</w:t>
      </w:r>
    </w:p>
    <w:p w14:paraId="778914D7" w14:textId="77777777" w:rsidR="006A22A3" w:rsidRDefault="006A22A3" w:rsidP="006A22A3">
      <w:r>
        <w:t xml:space="preserve">        "setTitle": {</w:t>
      </w:r>
    </w:p>
    <w:p w14:paraId="60F17064" w14:textId="77777777" w:rsidR="006A22A3" w:rsidRDefault="006A22A3" w:rsidP="006A22A3">
      <w:r>
        <w:t xml:space="preserve">          "minArgs": 1,</w:t>
      </w:r>
    </w:p>
    <w:p w14:paraId="2971A8F0" w14:textId="77777777" w:rsidR="006A22A3" w:rsidRDefault="006A22A3" w:rsidP="006A22A3">
      <w:r>
        <w:t xml:space="preserve">          "maxArgs": 1,</w:t>
      </w:r>
    </w:p>
    <w:p w14:paraId="086AB54A" w14:textId="77777777" w:rsidR="006A22A3" w:rsidRDefault="006A22A3" w:rsidP="006A22A3">
      <w:r>
        <w:t xml:space="preserve">          "fallbackToNoCallback": true</w:t>
      </w:r>
    </w:p>
    <w:p w14:paraId="00B990E8" w14:textId="77777777" w:rsidR="006A22A3" w:rsidRDefault="006A22A3" w:rsidP="006A22A3">
      <w:r>
        <w:t xml:space="preserve">        }</w:t>
      </w:r>
    </w:p>
    <w:p w14:paraId="69F8D085" w14:textId="77777777" w:rsidR="006A22A3" w:rsidRDefault="006A22A3" w:rsidP="006A22A3">
      <w:r>
        <w:t xml:space="preserve">      },</w:t>
      </w:r>
    </w:p>
    <w:p w14:paraId="09648006" w14:textId="77777777" w:rsidR="006A22A3" w:rsidRDefault="006A22A3" w:rsidP="006A22A3">
      <w:r>
        <w:t xml:space="preserve">      "browsingData": {</w:t>
      </w:r>
    </w:p>
    <w:p w14:paraId="6F900EDD" w14:textId="77777777" w:rsidR="006A22A3" w:rsidRDefault="006A22A3" w:rsidP="006A22A3">
      <w:r>
        <w:t xml:space="preserve">        "remove": {</w:t>
      </w:r>
    </w:p>
    <w:p w14:paraId="04972654" w14:textId="77777777" w:rsidR="006A22A3" w:rsidRDefault="006A22A3" w:rsidP="006A22A3">
      <w:r>
        <w:t xml:space="preserve">          "minArgs": 2,</w:t>
      </w:r>
    </w:p>
    <w:p w14:paraId="35A629AD" w14:textId="77777777" w:rsidR="006A22A3" w:rsidRDefault="006A22A3" w:rsidP="006A22A3">
      <w:r>
        <w:t xml:space="preserve">          "maxArgs": 2</w:t>
      </w:r>
    </w:p>
    <w:p w14:paraId="42999E6D" w14:textId="77777777" w:rsidR="006A22A3" w:rsidRDefault="006A22A3" w:rsidP="006A22A3">
      <w:r>
        <w:t xml:space="preserve">        },</w:t>
      </w:r>
    </w:p>
    <w:p w14:paraId="1A5F8781" w14:textId="77777777" w:rsidR="006A22A3" w:rsidRDefault="006A22A3" w:rsidP="006A22A3">
      <w:r>
        <w:t xml:space="preserve">        "removeCache": {</w:t>
      </w:r>
    </w:p>
    <w:p w14:paraId="5DDE136A" w14:textId="77777777" w:rsidR="006A22A3" w:rsidRDefault="006A22A3" w:rsidP="006A22A3">
      <w:r>
        <w:t xml:space="preserve">          "minArgs": 1,</w:t>
      </w:r>
    </w:p>
    <w:p w14:paraId="2B9BA226" w14:textId="77777777" w:rsidR="006A22A3" w:rsidRDefault="006A22A3" w:rsidP="006A22A3">
      <w:r>
        <w:t xml:space="preserve">          "maxArgs": 1</w:t>
      </w:r>
    </w:p>
    <w:p w14:paraId="0CA86114" w14:textId="77777777" w:rsidR="006A22A3" w:rsidRDefault="006A22A3" w:rsidP="006A22A3">
      <w:r>
        <w:t xml:space="preserve">        },</w:t>
      </w:r>
    </w:p>
    <w:p w14:paraId="32A0E481" w14:textId="77777777" w:rsidR="006A22A3" w:rsidRDefault="006A22A3" w:rsidP="006A22A3">
      <w:r>
        <w:t xml:space="preserve">        "removeCookies": {</w:t>
      </w:r>
    </w:p>
    <w:p w14:paraId="616AF118" w14:textId="77777777" w:rsidR="006A22A3" w:rsidRDefault="006A22A3" w:rsidP="006A22A3">
      <w:r>
        <w:t xml:space="preserve">          "minArgs": 1,</w:t>
      </w:r>
    </w:p>
    <w:p w14:paraId="5EB00374" w14:textId="77777777" w:rsidR="006A22A3" w:rsidRDefault="006A22A3" w:rsidP="006A22A3">
      <w:r>
        <w:t xml:space="preserve">          "maxArgs": 1</w:t>
      </w:r>
    </w:p>
    <w:p w14:paraId="21815BE6" w14:textId="77777777" w:rsidR="006A22A3" w:rsidRDefault="006A22A3" w:rsidP="006A22A3">
      <w:r>
        <w:t xml:space="preserve">        },</w:t>
      </w:r>
    </w:p>
    <w:p w14:paraId="7AAF4976" w14:textId="77777777" w:rsidR="006A22A3" w:rsidRDefault="006A22A3" w:rsidP="006A22A3">
      <w:r>
        <w:t xml:space="preserve">        "removeDownloads": {</w:t>
      </w:r>
    </w:p>
    <w:p w14:paraId="31A23BF0" w14:textId="77777777" w:rsidR="006A22A3" w:rsidRDefault="006A22A3" w:rsidP="006A22A3">
      <w:r>
        <w:t xml:space="preserve">          "minArgs": 1,</w:t>
      </w:r>
    </w:p>
    <w:p w14:paraId="37E23AA2" w14:textId="77777777" w:rsidR="006A22A3" w:rsidRDefault="006A22A3" w:rsidP="006A22A3">
      <w:r>
        <w:t xml:space="preserve">          "maxArgs": 1</w:t>
      </w:r>
    </w:p>
    <w:p w14:paraId="7CF02786" w14:textId="77777777" w:rsidR="006A22A3" w:rsidRDefault="006A22A3" w:rsidP="006A22A3">
      <w:r>
        <w:t xml:space="preserve">        },</w:t>
      </w:r>
    </w:p>
    <w:p w14:paraId="2429353F" w14:textId="77777777" w:rsidR="006A22A3" w:rsidRDefault="006A22A3" w:rsidP="006A22A3">
      <w:r>
        <w:t xml:space="preserve">        "removeFormData": {</w:t>
      </w:r>
    </w:p>
    <w:p w14:paraId="5BEC6536" w14:textId="77777777" w:rsidR="006A22A3" w:rsidRDefault="006A22A3" w:rsidP="006A22A3">
      <w:r>
        <w:t xml:space="preserve">          "minArgs": 1,</w:t>
      </w:r>
    </w:p>
    <w:p w14:paraId="16F3B2B8" w14:textId="77777777" w:rsidR="006A22A3" w:rsidRDefault="006A22A3" w:rsidP="006A22A3">
      <w:r>
        <w:t xml:space="preserve">          "maxArgs": 1</w:t>
      </w:r>
    </w:p>
    <w:p w14:paraId="1E1BF81D" w14:textId="77777777" w:rsidR="006A22A3" w:rsidRDefault="006A22A3" w:rsidP="006A22A3">
      <w:r>
        <w:t xml:space="preserve">        },</w:t>
      </w:r>
    </w:p>
    <w:p w14:paraId="320A3E03" w14:textId="77777777" w:rsidR="006A22A3" w:rsidRDefault="006A22A3" w:rsidP="006A22A3">
      <w:r>
        <w:t xml:space="preserve">        "removeHistory": {</w:t>
      </w:r>
    </w:p>
    <w:p w14:paraId="4DF9CBE3" w14:textId="77777777" w:rsidR="006A22A3" w:rsidRDefault="006A22A3" w:rsidP="006A22A3">
      <w:r>
        <w:t xml:space="preserve">          "minArgs": 1,</w:t>
      </w:r>
    </w:p>
    <w:p w14:paraId="030F924B" w14:textId="77777777" w:rsidR="006A22A3" w:rsidRDefault="006A22A3" w:rsidP="006A22A3">
      <w:r>
        <w:t xml:space="preserve">          "maxArgs": 1</w:t>
      </w:r>
    </w:p>
    <w:p w14:paraId="076BFE06" w14:textId="77777777" w:rsidR="006A22A3" w:rsidRDefault="006A22A3" w:rsidP="006A22A3">
      <w:r>
        <w:t xml:space="preserve">        },</w:t>
      </w:r>
    </w:p>
    <w:p w14:paraId="54FCD731" w14:textId="77777777" w:rsidR="006A22A3" w:rsidRDefault="006A22A3" w:rsidP="006A22A3">
      <w:r>
        <w:t xml:space="preserve">        "removeLocalStorage": {</w:t>
      </w:r>
    </w:p>
    <w:p w14:paraId="02D84751" w14:textId="77777777" w:rsidR="006A22A3" w:rsidRDefault="006A22A3" w:rsidP="006A22A3">
      <w:r>
        <w:t xml:space="preserve">          "minArgs": 1,</w:t>
      </w:r>
    </w:p>
    <w:p w14:paraId="3E348E6C" w14:textId="77777777" w:rsidR="006A22A3" w:rsidRDefault="006A22A3" w:rsidP="006A22A3">
      <w:r>
        <w:t xml:space="preserve">          "maxArgs": 1</w:t>
      </w:r>
    </w:p>
    <w:p w14:paraId="01488E39" w14:textId="77777777" w:rsidR="006A22A3" w:rsidRDefault="006A22A3" w:rsidP="006A22A3">
      <w:r>
        <w:t xml:space="preserve">        },</w:t>
      </w:r>
    </w:p>
    <w:p w14:paraId="5784C1AD" w14:textId="77777777" w:rsidR="006A22A3" w:rsidRDefault="006A22A3" w:rsidP="006A22A3">
      <w:r>
        <w:t xml:space="preserve">        "removePasswords": {</w:t>
      </w:r>
    </w:p>
    <w:p w14:paraId="1B06E0B1" w14:textId="77777777" w:rsidR="006A22A3" w:rsidRDefault="006A22A3" w:rsidP="006A22A3">
      <w:r>
        <w:t xml:space="preserve">          "minArgs": 1,</w:t>
      </w:r>
    </w:p>
    <w:p w14:paraId="71E6B93E" w14:textId="77777777" w:rsidR="006A22A3" w:rsidRDefault="006A22A3" w:rsidP="006A22A3">
      <w:r>
        <w:t xml:space="preserve">          "maxArgs": 1</w:t>
      </w:r>
    </w:p>
    <w:p w14:paraId="3B5D82A6" w14:textId="77777777" w:rsidR="006A22A3" w:rsidRDefault="006A22A3" w:rsidP="006A22A3">
      <w:r>
        <w:t xml:space="preserve">        },</w:t>
      </w:r>
    </w:p>
    <w:p w14:paraId="0D69EF5A" w14:textId="77777777" w:rsidR="006A22A3" w:rsidRDefault="006A22A3" w:rsidP="006A22A3">
      <w:r>
        <w:t xml:space="preserve">        "removePluginData": {</w:t>
      </w:r>
    </w:p>
    <w:p w14:paraId="34100964" w14:textId="77777777" w:rsidR="006A22A3" w:rsidRDefault="006A22A3" w:rsidP="006A22A3">
      <w:r>
        <w:t xml:space="preserve">          "minArgs": 1,</w:t>
      </w:r>
    </w:p>
    <w:p w14:paraId="664515EC" w14:textId="77777777" w:rsidR="006A22A3" w:rsidRDefault="006A22A3" w:rsidP="006A22A3">
      <w:r>
        <w:t xml:space="preserve">          "maxArgs": 1</w:t>
      </w:r>
    </w:p>
    <w:p w14:paraId="0366DB5A" w14:textId="77777777" w:rsidR="006A22A3" w:rsidRDefault="006A22A3" w:rsidP="006A22A3">
      <w:r>
        <w:t xml:space="preserve">        },</w:t>
      </w:r>
    </w:p>
    <w:p w14:paraId="1BF9AC4B" w14:textId="77777777" w:rsidR="006A22A3" w:rsidRDefault="006A22A3" w:rsidP="006A22A3">
      <w:r>
        <w:t xml:space="preserve">        "settings": {</w:t>
      </w:r>
    </w:p>
    <w:p w14:paraId="54536D3F" w14:textId="77777777" w:rsidR="006A22A3" w:rsidRDefault="006A22A3" w:rsidP="006A22A3">
      <w:r>
        <w:t xml:space="preserve">          "minArgs": 0,</w:t>
      </w:r>
    </w:p>
    <w:p w14:paraId="1F92E5FA" w14:textId="77777777" w:rsidR="006A22A3" w:rsidRDefault="006A22A3" w:rsidP="006A22A3">
      <w:r>
        <w:t xml:space="preserve">          "maxArgs": 0</w:t>
      </w:r>
    </w:p>
    <w:p w14:paraId="618D645C" w14:textId="77777777" w:rsidR="006A22A3" w:rsidRDefault="006A22A3" w:rsidP="006A22A3">
      <w:r>
        <w:t xml:space="preserve">        }</w:t>
      </w:r>
    </w:p>
    <w:p w14:paraId="085014A3" w14:textId="77777777" w:rsidR="006A22A3" w:rsidRDefault="006A22A3" w:rsidP="006A22A3">
      <w:r>
        <w:t xml:space="preserve">      },</w:t>
      </w:r>
    </w:p>
    <w:p w14:paraId="03346452" w14:textId="77777777" w:rsidR="006A22A3" w:rsidRDefault="006A22A3" w:rsidP="006A22A3">
      <w:r>
        <w:t xml:space="preserve">      "commands": {</w:t>
      </w:r>
    </w:p>
    <w:p w14:paraId="0BF94C9F" w14:textId="77777777" w:rsidR="006A22A3" w:rsidRDefault="006A22A3" w:rsidP="006A22A3">
      <w:r>
        <w:t xml:space="preserve">        "getAll": {</w:t>
      </w:r>
    </w:p>
    <w:p w14:paraId="75FD3764" w14:textId="77777777" w:rsidR="006A22A3" w:rsidRDefault="006A22A3" w:rsidP="006A22A3">
      <w:r>
        <w:t xml:space="preserve">          "minArgs": 0,</w:t>
      </w:r>
    </w:p>
    <w:p w14:paraId="0E43010A" w14:textId="77777777" w:rsidR="006A22A3" w:rsidRDefault="006A22A3" w:rsidP="006A22A3">
      <w:r>
        <w:t xml:space="preserve">          "maxArgs": 0</w:t>
      </w:r>
    </w:p>
    <w:p w14:paraId="3B8BA1CB" w14:textId="77777777" w:rsidR="006A22A3" w:rsidRDefault="006A22A3" w:rsidP="006A22A3">
      <w:r>
        <w:t xml:space="preserve">        }</w:t>
      </w:r>
    </w:p>
    <w:p w14:paraId="76CAB552" w14:textId="77777777" w:rsidR="006A22A3" w:rsidRDefault="006A22A3" w:rsidP="006A22A3">
      <w:r>
        <w:t xml:space="preserve">      },</w:t>
      </w:r>
    </w:p>
    <w:p w14:paraId="599AFD0E" w14:textId="77777777" w:rsidR="006A22A3" w:rsidRDefault="006A22A3" w:rsidP="006A22A3">
      <w:r>
        <w:t xml:space="preserve">      "contextMenus": {</w:t>
      </w:r>
    </w:p>
    <w:p w14:paraId="29EADC14" w14:textId="77777777" w:rsidR="006A22A3" w:rsidRDefault="006A22A3" w:rsidP="006A22A3">
      <w:r>
        <w:t xml:space="preserve">        "remove": {</w:t>
      </w:r>
    </w:p>
    <w:p w14:paraId="3209A483" w14:textId="77777777" w:rsidR="006A22A3" w:rsidRDefault="006A22A3" w:rsidP="006A22A3">
      <w:r>
        <w:t xml:space="preserve">          "minArgs": 1,</w:t>
      </w:r>
    </w:p>
    <w:p w14:paraId="36F906BD" w14:textId="77777777" w:rsidR="006A22A3" w:rsidRDefault="006A22A3" w:rsidP="006A22A3">
      <w:r>
        <w:t xml:space="preserve">          "maxArgs": 1</w:t>
      </w:r>
    </w:p>
    <w:p w14:paraId="0A844FA3" w14:textId="77777777" w:rsidR="006A22A3" w:rsidRDefault="006A22A3" w:rsidP="006A22A3">
      <w:r>
        <w:t xml:space="preserve">        },</w:t>
      </w:r>
    </w:p>
    <w:p w14:paraId="10EFE4ED" w14:textId="77777777" w:rsidR="006A22A3" w:rsidRDefault="006A22A3" w:rsidP="006A22A3">
      <w:r>
        <w:t xml:space="preserve">        "removeAll": {</w:t>
      </w:r>
    </w:p>
    <w:p w14:paraId="5E2E213A" w14:textId="77777777" w:rsidR="006A22A3" w:rsidRDefault="006A22A3" w:rsidP="006A22A3">
      <w:r>
        <w:t xml:space="preserve">          "minArgs": 0,</w:t>
      </w:r>
    </w:p>
    <w:p w14:paraId="2ABD92B3" w14:textId="77777777" w:rsidR="006A22A3" w:rsidRDefault="006A22A3" w:rsidP="006A22A3">
      <w:r>
        <w:t xml:space="preserve">          "maxArgs": 0</w:t>
      </w:r>
    </w:p>
    <w:p w14:paraId="45B1B4B2" w14:textId="77777777" w:rsidR="006A22A3" w:rsidRDefault="006A22A3" w:rsidP="006A22A3">
      <w:r>
        <w:t xml:space="preserve">        },</w:t>
      </w:r>
    </w:p>
    <w:p w14:paraId="4D6DD812" w14:textId="77777777" w:rsidR="006A22A3" w:rsidRDefault="006A22A3" w:rsidP="006A22A3">
      <w:r>
        <w:t xml:space="preserve">        "update": {</w:t>
      </w:r>
    </w:p>
    <w:p w14:paraId="0A07085A" w14:textId="77777777" w:rsidR="006A22A3" w:rsidRDefault="006A22A3" w:rsidP="006A22A3">
      <w:r>
        <w:t xml:space="preserve">          "minArgs": 2,</w:t>
      </w:r>
    </w:p>
    <w:p w14:paraId="4AD8280E" w14:textId="77777777" w:rsidR="006A22A3" w:rsidRDefault="006A22A3" w:rsidP="006A22A3">
      <w:r>
        <w:t xml:space="preserve">          "maxArgs": 2</w:t>
      </w:r>
    </w:p>
    <w:p w14:paraId="6185863D" w14:textId="77777777" w:rsidR="006A22A3" w:rsidRDefault="006A22A3" w:rsidP="006A22A3">
      <w:r>
        <w:t xml:space="preserve">        }</w:t>
      </w:r>
    </w:p>
    <w:p w14:paraId="5A7BB43D" w14:textId="77777777" w:rsidR="006A22A3" w:rsidRDefault="006A22A3" w:rsidP="006A22A3">
      <w:r>
        <w:t xml:space="preserve">      },</w:t>
      </w:r>
    </w:p>
    <w:p w14:paraId="56BE7F72" w14:textId="77777777" w:rsidR="006A22A3" w:rsidRDefault="006A22A3" w:rsidP="006A22A3">
      <w:r>
        <w:t xml:space="preserve">      "cookies": {</w:t>
      </w:r>
    </w:p>
    <w:p w14:paraId="652C18D8" w14:textId="77777777" w:rsidR="006A22A3" w:rsidRDefault="006A22A3" w:rsidP="006A22A3">
      <w:r>
        <w:t xml:space="preserve">        "get": {</w:t>
      </w:r>
    </w:p>
    <w:p w14:paraId="67C20DE7" w14:textId="77777777" w:rsidR="006A22A3" w:rsidRDefault="006A22A3" w:rsidP="006A22A3">
      <w:r>
        <w:t xml:space="preserve">          "minArgs": 1,</w:t>
      </w:r>
    </w:p>
    <w:p w14:paraId="1A9C454A" w14:textId="77777777" w:rsidR="006A22A3" w:rsidRDefault="006A22A3" w:rsidP="006A22A3">
      <w:r>
        <w:t xml:space="preserve">          "maxArgs": 1</w:t>
      </w:r>
    </w:p>
    <w:p w14:paraId="781AF0B6" w14:textId="77777777" w:rsidR="006A22A3" w:rsidRDefault="006A22A3" w:rsidP="006A22A3">
      <w:r>
        <w:t xml:space="preserve">        },</w:t>
      </w:r>
    </w:p>
    <w:p w14:paraId="3C91653D" w14:textId="77777777" w:rsidR="006A22A3" w:rsidRDefault="006A22A3" w:rsidP="006A22A3">
      <w:r>
        <w:t xml:space="preserve">        "getAll": {</w:t>
      </w:r>
    </w:p>
    <w:p w14:paraId="30E59706" w14:textId="77777777" w:rsidR="006A22A3" w:rsidRDefault="006A22A3" w:rsidP="006A22A3">
      <w:r>
        <w:t xml:space="preserve">          "minArgs": 1,</w:t>
      </w:r>
    </w:p>
    <w:p w14:paraId="72DF8E0E" w14:textId="77777777" w:rsidR="006A22A3" w:rsidRDefault="006A22A3" w:rsidP="006A22A3">
      <w:r>
        <w:t xml:space="preserve">          "maxArgs": 1</w:t>
      </w:r>
    </w:p>
    <w:p w14:paraId="055996DE" w14:textId="77777777" w:rsidR="006A22A3" w:rsidRDefault="006A22A3" w:rsidP="006A22A3">
      <w:r>
        <w:t xml:space="preserve">        },</w:t>
      </w:r>
    </w:p>
    <w:p w14:paraId="58FD65CA" w14:textId="77777777" w:rsidR="006A22A3" w:rsidRDefault="006A22A3" w:rsidP="006A22A3">
      <w:r>
        <w:t xml:space="preserve">        "getAllCookieStores": {</w:t>
      </w:r>
    </w:p>
    <w:p w14:paraId="0C36D77E" w14:textId="77777777" w:rsidR="006A22A3" w:rsidRDefault="006A22A3" w:rsidP="006A22A3">
      <w:r>
        <w:t xml:space="preserve">          "minArgs": 0,</w:t>
      </w:r>
    </w:p>
    <w:p w14:paraId="2EF5BFD6" w14:textId="77777777" w:rsidR="006A22A3" w:rsidRDefault="006A22A3" w:rsidP="006A22A3">
      <w:r>
        <w:t xml:space="preserve">          "maxArgs": 0</w:t>
      </w:r>
    </w:p>
    <w:p w14:paraId="24CD3E06" w14:textId="77777777" w:rsidR="006A22A3" w:rsidRDefault="006A22A3" w:rsidP="006A22A3">
      <w:r>
        <w:t xml:space="preserve">        },</w:t>
      </w:r>
    </w:p>
    <w:p w14:paraId="70D13861" w14:textId="77777777" w:rsidR="006A22A3" w:rsidRDefault="006A22A3" w:rsidP="006A22A3">
      <w:r>
        <w:t xml:space="preserve">        "remove": {</w:t>
      </w:r>
    </w:p>
    <w:p w14:paraId="256CD707" w14:textId="77777777" w:rsidR="006A22A3" w:rsidRDefault="006A22A3" w:rsidP="006A22A3">
      <w:r>
        <w:t xml:space="preserve">          "minArgs": 1,</w:t>
      </w:r>
    </w:p>
    <w:p w14:paraId="5B81EFB3" w14:textId="77777777" w:rsidR="006A22A3" w:rsidRDefault="006A22A3" w:rsidP="006A22A3">
      <w:r>
        <w:t xml:space="preserve">          "maxArgs": 1</w:t>
      </w:r>
    </w:p>
    <w:p w14:paraId="22D57CCC" w14:textId="77777777" w:rsidR="006A22A3" w:rsidRDefault="006A22A3" w:rsidP="006A22A3">
      <w:r>
        <w:t xml:space="preserve">        },</w:t>
      </w:r>
    </w:p>
    <w:p w14:paraId="73215E9F" w14:textId="77777777" w:rsidR="006A22A3" w:rsidRDefault="006A22A3" w:rsidP="006A22A3">
      <w:r>
        <w:t xml:space="preserve">        "set": {</w:t>
      </w:r>
    </w:p>
    <w:p w14:paraId="6237E2A9" w14:textId="77777777" w:rsidR="006A22A3" w:rsidRDefault="006A22A3" w:rsidP="006A22A3">
      <w:r>
        <w:t xml:space="preserve">          "minArgs": 1,</w:t>
      </w:r>
    </w:p>
    <w:p w14:paraId="14FF52A0" w14:textId="77777777" w:rsidR="006A22A3" w:rsidRDefault="006A22A3" w:rsidP="006A22A3">
      <w:r>
        <w:t xml:space="preserve">          "maxArgs": 1</w:t>
      </w:r>
    </w:p>
    <w:p w14:paraId="221186D0" w14:textId="77777777" w:rsidR="006A22A3" w:rsidRDefault="006A22A3" w:rsidP="006A22A3">
      <w:r>
        <w:t xml:space="preserve">        }</w:t>
      </w:r>
    </w:p>
    <w:p w14:paraId="156DA65E" w14:textId="77777777" w:rsidR="006A22A3" w:rsidRDefault="006A22A3" w:rsidP="006A22A3">
      <w:r>
        <w:t xml:space="preserve">      },</w:t>
      </w:r>
    </w:p>
    <w:p w14:paraId="2A941E98" w14:textId="77777777" w:rsidR="006A22A3" w:rsidRDefault="006A22A3" w:rsidP="006A22A3">
      <w:r>
        <w:t xml:space="preserve">      "devtools": {</w:t>
      </w:r>
    </w:p>
    <w:p w14:paraId="0F667AC6" w14:textId="77777777" w:rsidR="006A22A3" w:rsidRDefault="006A22A3" w:rsidP="006A22A3">
      <w:r>
        <w:t xml:space="preserve">        "inspectedWindow": {</w:t>
      </w:r>
    </w:p>
    <w:p w14:paraId="6980B154" w14:textId="77777777" w:rsidR="006A22A3" w:rsidRDefault="006A22A3" w:rsidP="006A22A3">
      <w:r>
        <w:t xml:space="preserve">          "eval": {</w:t>
      </w:r>
    </w:p>
    <w:p w14:paraId="091FD496" w14:textId="77777777" w:rsidR="006A22A3" w:rsidRDefault="006A22A3" w:rsidP="006A22A3">
      <w:r>
        <w:t xml:space="preserve">            "minArgs": 1,</w:t>
      </w:r>
    </w:p>
    <w:p w14:paraId="252B35A4" w14:textId="77777777" w:rsidR="006A22A3" w:rsidRDefault="006A22A3" w:rsidP="006A22A3">
      <w:r>
        <w:t xml:space="preserve">            "maxArgs": 2,</w:t>
      </w:r>
    </w:p>
    <w:p w14:paraId="05B5A26F" w14:textId="77777777" w:rsidR="006A22A3" w:rsidRDefault="006A22A3" w:rsidP="006A22A3">
      <w:r>
        <w:t xml:space="preserve">            "singleCallbackArg": false</w:t>
      </w:r>
    </w:p>
    <w:p w14:paraId="2425253D" w14:textId="77777777" w:rsidR="006A22A3" w:rsidRDefault="006A22A3" w:rsidP="006A22A3">
      <w:r>
        <w:t xml:space="preserve">          }</w:t>
      </w:r>
    </w:p>
    <w:p w14:paraId="40124F61" w14:textId="77777777" w:rsidR="006A22A3" w:rsidRDefault="006A22A3" w:rsidP="006A22A3">
      <w:r>
        <w:t xml:space="preserve">        },</w:t>
      </w:r>
    </w:p>
    <w:p w14:paraId="197C1B40" w14:textId="77777777" w:rsidR="006A22A3" w:rsidRDefault="006A22A3" w:rsidP="006A22A3">
      <w:r>
        <w:t xml:space="preserve">        "panels": {</w:t>
      </w:r>
    </w:p>
    <w:p w14:paraId="492E2604" w14:textId="77777777" w:rsidR="006A22A3" w:rsidRDefault="006A22A3" w:rsidP="006A22A3">
      <w:r>
        <w:t xml:space="preserve">          "create": {</w:t>
      </w:r>
    </w:p>
    <w:p w14:paraId="0A753109" w14:textId="77777777" w:rsidR="006A22A3" w:rsidRDefault="006A22A3" w:rsidP="006A22A3">
      <w:r>
        <w:t xml:space="preserve">            "minArgs": 3,</w:t>
      </w:r>
    </w:p>
    <w:p w14:paraId="4CE6E7FB" w14:textId="77777777" w:rsidR="006A22A3" w:rsidRDefault="006A22A3" w:rsidP="006A22A3">
      <w:r>
        <w:t xml:space="preserve">            "maxArgs": 3,</w:t>
      </w:r>
    </w:p>
    <w:p w14:paraId="515E6D7C" w14:textId="77777777" w:rsidR="006A22A3" w:rsidRDefault="006A22A3" w:rsidP="006A22A3">
      <w:r>
        <w:t xml:space="preserve">            "singleCallbackArg": true</w:t>
      </w:r>
    </w:p>
    <w:p w14:paraId="2E9B1E11" w14:textId="77777777" w:rsidR="006A22A3" w:rsidRDefault="006A22A3" w:rsidP="006A22A3">
      <w:r>
        <w:t xml:space="preserve">          },</w:t>
      </w:r>
    </w:p>
    <w:p w14:paraId="0FDD3ADC" w14:textId="77777777" w:rsidR="006A22A3" w:rsidRDefault="006A22A3" w:rsidP="006A22A3">
      <w:r>
        <w:t xml:space="preserve">          "elements": {</w:t>
      </w:r>
    </w:p>
    <w:p w14:paraId="3527C4BE" w14:textId="77777777" w:rsidR="006A22A3" w:rsidRDefault="006A22A3" w:rsidP="006A22A3">
      <w:r>
        <w:t xml:space="preserve">            "createSidebarPane": {</w:t>
      </w:r>
    </w:p>
    <w:p w14:paraId="51B3770D" w14:textId="77777777" w:rsidR="006A22A3" w:rsidRDefault="006A22A3" w:rsidP="006A22A3">
      <w:r>
        <w:t xml:space="preserve">              "minArgs": 1,</w:t>
      </w:r>
    </w:p>
    <w:p w14:paraId="6CEB193E" w14:textId="77777777" w:rsidR="006A22A3" w:rsidRDefault="006A22A3" w:rsidP="006A22A3">
      <w:r>
        <w:t xml:space="preserve">              "maxArgs": 1</w:t>
      </w:r>
    </w:p>
    <w:p w14:paraId="12345277" w14:textId="77777777" w:rsidR="006A22A3" w:rsidRDefault="006A22A3" w:rsidP="006A22A3">
      <w:r>
        <w:t xml:space="preserve">            }</w:t>
      </w:r>
    </w:p>
    <w:p w14:paraId="7C4C6B48" w14:textId="77777777" w:rsidR="006A22A3" w:rsidRDefault="006A22A3" w:rsidP="006A22A3">
      <w:r>
        <w:t xml:space="preserve">          }</w:t>
      </w:r>
    </w:p>
    <w:p w14:paraId="1ABC9102" w14:textId="77777777" w:rsidR="006A22A3" w:rsidRDefault="006A22A3" w:rsidP="006A22A3">
      <w:r>
        <w:t xml:space="preserve">        }</w:t>
      </w:r>
    </w:p>
    <w:p w14:paraId="4F13CA46" w14:textId="77777777" w:rsidR="006A22A3" w:rsidRDefault="006A22A3" w:rsidP="006A22A3">
      <w:r>
        <w:t xml:space="preserve">      },</w:t>
      </w:r>
    </w:p>
    <w:p w14:paraId="4543C362" w14:textId="77777777" w:rsidR="006A22A3" w:rsidRDefault="006A22A3" w:rsidP="006A22A3">
      <w:r>
        <w:t xml:space="preserve">      "downloads": {</w:t>
      </w:r>
    </w:p>
    <w:p w14:paraId="53AB6C47" w14:textId="77777777" w:rsidR="006A22A3" w:rsidRDefault="006A22A3" w:rsidP="006A22A3">
      <w:r>
        <w:t xml:space="preserve">        "cancel": {</w:t>
      </w:r>
    </w:p>
    <w:p w14:paraId="7265CC49" w14:textId="77777777" w:rsidR="006A22A3" w:rsidRDefault="006A22A3" w:rsidP="006A22A3">
      <w:r>
        <w:t xml:space="preserve">          "minArgs": 1,</w:t>
      </w:r>
    </w:p>
    <w:p w14:paraId="465B0D52" w14:textId="77777777" w:rsidR="006A22A3" w:rsidRDefault="006A22A3" w:rsidP="006A22A3">
      <w:r>
        <w:t xml:space="preserve">          "maxArgs": 1</w:t>
      </w:r>
    </w:p>
    <w:p w14:paraId="2E1AE5EC" w14:textId="77777777" w:rsidR="006A22A3" w:rsidRDefault="006A22A3" w:rsidP="006A22A3">
      <w:r>
        <w:t xml:space="preserve">        },</w:t>
      </w:r>
    </w:p>
    <w:p w14:paraId="58F34E1F" w14:textId="77777777" w:rsidR="006A22A3" w:rsidRDefault="006A22A3" w:rsidP="006A22A3">
      <w:r>
        <w:t xml:space="preserve">        "download": {</w:t>
      </w:r>
    </w:p>
    <w:p w14:paraId="0908EEBB" w14:textId="77777777" w:rsidR="006A22A3" w:rsidRDefault="006A22A3" w:rsidP="006A22A3">
      <w:r>
        <w:t xml:space="preserve">          "minArgs": 1,</w:t>
      </w:r>
    </w:p>
    <w:p w14:paraId="36BB2BE3" w14:textId="77777777" w:rsidR="006A22A3" w:rsidRDefault="006A22A3" w:rsidP="006A22A3">
      <w:r>
        <w:t xml:space="preserve">          "maxArgs": 1</w:t>
      </w:r>
    </w:p>
    <w:p w14:paraId="458F86E5" w14:textId="77777777" w:rsidR="006A22A3" w:rsidRDefault="006A22A3" w:rsidP="006A22A3">
      <w:r>
        <w:t xml:space="preserve">        },</w:t>
      </w:r>
    </w:p>
    <w:p w14:paraId="2E36DA75" w14:textId="77777777" w:rsidR="006A22A3" w:rsidRDefault="006A22A3" w:rsidP="006A22A3">
      <w:r>
        <w:t xml:space="preserve">        "erase": {</w:t>
      </w:r>
    </w:p>
    <w:p w14:paraId="09677720" w14:textId="77777777" w:rsidR="006A22A3" w:rsidRDefault="006A22A3" w:rsidP="006A22A3">
      <w:r>
        <w:t xml:space="preserve">          "minArgs": 1,</w:t>
      </w:r>
    </w:p>
    <w:p w14:paraId="6151B813" w14:textId="77777777" w:rsidR="006A22A3" w:rsidRDefault="006A22A3" w:rsidP="006A22A3">
      <w:r>
        <w:t xml:space="preserve">          "maxArgs": 1</w:t>
      </w:r>
    </w:p>
    <w:p w14:paraId="170FAC9D" w14:textId="77777777" w:rsidR="006A22A3" w:rsidRDefault="006A22A3" w:rsidP="006A22A3">
      <w:r>
        <w:t xml:space="preserve">        },</w:t>
      </w:r>
    </w:p>
    <w:p w14:paraId="4F5DB23D" w14:textId="77777777" w:rsidR="006A22A3" w:rsidRDefault="006A22A3" w:rsidP="006A22A3">
      <w:r>
        <w:t xml:space="preserve">        "getFileIcon": {</w:t>
      </w:r>
    </w:p>
    <w:p w14:paraId="588BB8A2" w14:textId="77777777" w:rsidR="006A22A3" w:rsidRDefault="006A22A3" w:rsidP="006A22A3">
      <w:r>
        <w:t xml:space="preserve">          "minArgs": 1,</w:t>
      </w:r>
    </w:p>
    <w:p w14:paraId="0336FCF7" w14:textId="77777777" w:rsidR="006A22A3" w:rsidRDefault="006A22A3" w:rsidP="006A22A3">
      <w:r>
        <w:t xml:space="preserve">          "maxArgs": 2</w:t>
      </w:r>
    </w:p>
    <w:p w14:paraId="6F934899" w14:textId="77777777" w:rsidR="006A22A3" w:rsidRDefault="006A22A3" w:rsidP="006A22A3">
      <w:r>
        <w:t xml:space="preserve">        },</w:t>
      </w:r>
    </w:p>
    <w:p w14:paraId="0055109F" w14:textId="77777777" w:rsidR="006A22A3" w:rsidRDefault="006A22A3" w:rsidP="006A22A3">
      <w:r>
        <w:t xml:space="preserve">        "open": {</w:t>
      </w:r>
    </w:p>
    <w:p w14:paraId="5A6B51B1" w14:textId="77777777" w:rsidR="006A22A3" w:rsidRDefault="006A22A3" w:rsidP="006A22A3">
      <w:r>
        <w:t xml:space="preserve">          "minArgs": 1,</w:t>
      </w:r>
    </w:p>
    <w:p w14:paraId="6229DA67" w14:textId="77777777" w:rsidR="006A22A3" w:rsidRDefault="006A22A3" w:rsidP="006A22A3">
      <w:r>
        <w:t xml:space="preserve">          "maxArgs": 1,</w:t>
      </w:r>
    </w:p>
    <w:p w14:paraId="7AAC873E" w14:textId="77777777" w:rsidR="006A22A3" w:rsidRDefault="006A22A3" w:rsidP="006A22A3">
      <w:r>
        <w:t xml:space="preserve">          "fallbackToNoCallback": true</w:t>
      </w:r>
    </w:p>
    <w:p w14:paraId="47CD4FF5" w14:textId="77777777" w:rsidR="006A22A3" w:rsidRDefault="006A22A3" w:rsidP="006A22A3">
      <w:r>
        <w:t xml:space="preserve">        },</w:t>
      </w:r>
    </w:p>
    <w:p w14:paraId="2A813C5A" w14:textId="77777777" w:rsidR="006A22A3" w:rsidRDefault="006A22A3" w:rsidP="006A22A3">
      <w:r>
        <w:t xml:space="preserve">        "pause": {</w:t>
      </w:r>
    </w:p>
    <w:p w14:paraId="3AF51413" w14:textId="77777777" w:rsidR="006A22A3" w:rsidRDefault="006A22A3" w:rsidP="006A22A3">
      <w:r>
        <w:t xml:space="preserve">          "minArgs": 1,</w:t>
      </w:r>
    </w:p>
    <w:p w14:paraId="670FEC66" w14:textId="77777777" w:rsidR="006A22A3" w:rsidRDefault="006A22A3" w:rsidP="006A22A3">
      <w:r>
        <w:t xml:space="preserve">          "maxArgs": 1</w:t>
      </w:r>
    </w:p>
    <w:p w14:paraId="68ECFA8A" w14:textId="77777777" w:rsidR="006A22A3" w:rsidRDefault="006A22A3" w:rsidP="006A22A3">
      <w:r>
        <w:t xml:space="preserve">        },</w:t>
      </w:r>
    </w:p>
    <w:p w14:paraId="66547924" w14:textId="77777777" w:rsidR="006A22A3" w:rsidRDefault="006A22A3" w:rsidP="006A22A3">
      <w:r>
        <w:t xml:space="preserve">        "removeFile": {</w:t>
      </w:r>
    </w:p>
    <w:p w14:paraId="51B84154" w14:textId="77777777" w:rsidR="006A22A3" w:rsidRDefault="006A22A3" w:rsidP="006A22A3">
      <w:r>
        <w:t xml:space="preserve">          "minArgs": 1,</w:t>
      </w:r>
    </w:p>
    <w:p w14:paraId="24AF18E5" w14:textId="77777777" w:rsidR="006A22A3" w:rsidRDefault="006A22A3" w:rsidP="006A22A3">
      <w:r>
        <w:t xml:space="preserve">          "maxArgs": 1</w:t>
      </w:r>
    </w:p>
    <w:p w14:paraId="6C5AD9D0" w14:textId="77777777" w:rsidR="006A22A3" w:rsidRDefault="006A22A3" w:rsidP="006A22A3">
      <w:r>
        <w:t xml:space="preserve">        },</w:t>
      </w:r>
    </w:p>
    <w:p w14:paraId="7462EB7B" w14:textId="77777777" w:rsidR="006A22A3" w:rsidRDefault="006A22A3" w:rsidP="006A22A3">
      <w:r>
        <w:t xml:space="preserve">        "resume": {</w:t>
      </w:r>
    </w:p>
    <w:p w14:paraId="11F0D5AE" w14:textId="77777777" w:rsidR="006A22A3" w:rsidRDefault="006A22A3" w:rsidP="006A22A3">
      <w:r>
        <w:t xml:space="preserve">          "minArgs": 1,</w:t>
      </w:r>
    </w:p>
    <w:p w14:paraId="5F4241C3" w14:textId="77777777" w:rsidR="006A22A3" w:rsidRDefault="006A22A3" w:rsidP="006A22A3">
      <w:r>
        <w:t xml:space="preserve">          "maxArgs": 1</w:t>
      </w:r>
    </w:p>
    <w:p w14:paraId="0BE1AF9C" w14:textId="77777777" w:rsidR="006A22A3" w:rsidRDefault="006A22A3" w:rsidP="006A22A3">
      <w:r>
        <w:t xml:space="preserve">        },</w:t>
      </w:r>
    </w:p>
    <w:p w14:paraId="6C1A9802" w14:textId="77777777" w:rsidR="006A22A3" w:rsidRDefault="006A22A3" w:rsidP="006A22A3">
      <w:r>
        <w:t xml:space="preserve">        "search": {</w:t>
      </w:r>
    </w:p>
    <w:p w14:paraId="53468899" w14:textId="77777777" w:rsidR="006A22A3" w:rsidRDefault="006A22A3" w:rsidP="006A22A3">
      <w:r>
        <w:t xml:space="preserve">          "minArgs": 1,</w:t>
      </w:r>
    </w:p>
    <w:p w14:paraId="53F349CB" w14:textId="77777777" w:rsidR="006A22A3" w:rsidRDefault="006A22A3" w:rsidP="006A22A3">
      <w:r>
        <w:t xml:space="preserve">          "maxArgs": 1</w:t>
      </w:r>
    </w:p>
    <w:p w14:paraId="3762E662" w14:textId="77777777" w:rsidR="006A22A3" w:rsidRDefault="006A22A3" w:rsidP="006A22A3">
      <w:r>
        <w:t xml:space="preserve">        },</w:t>
      </w:r>
    </w:p>
    <w:p w14:paraId="682D1E2F" w14:textId="77777777" w:rsidR="006A22A3" w:rsidRDefault="006A22A3" w:rsidP="006A22A3">
      <w:r>
        <w:t xml:space="preserve">        "show": {</w:t>
      </w:r>
    </w:p>
    <w:p w14:paraId="25EBD016" w14:textId="77777777" w:rsidR="006A22A3" w:rsidRDefault="006A22A3" w:rsidP="006A22A3">
      <w:r>
        <w:t xml:space="preserve">          "minArgs": 1,</w:t>
      </w:r>
    </w:p>
    <w:p w14:paraId="629A9BC1" w14:textId="77777777" w:rsidR="006A22A3" w:rsidRDefault="006A22A3" w:rsidP="006A22A3">
      <w:r>
        <w:t xml:space="preserve">          "maxArgs": 1,</w:t>
      </w:r>
    </w:p>
    <w:p w14:paraId="60562B0E" w14:textId="77777777" w:rsidR="006A22A3" w:rsidRDefault="006A22A3" w:rsidP="006A22A3">
      <w:r>
        <w:t xml:space="preserve">          "fallbackToNoCallback": true</w:t>
      </w:r>
    </w:p>
    <w:p w14:paraId="64BEA029" w14:textId="77777777" w:rsidR="006A22A3" w:rsidRDefault="006A22A3" w:rsidP="006A22A3">
      <w:r>
        <w:t xml:space="preserve">        }</w:t>
      </w:r>
    </w:p>
    <w:p w14:paraId="00132A34" w14:textId="77777777" w:rsidR="006A22A3" w:rsidRDefault="006A22A3" w:rsidP="006A22A3">
      <w:r>
        <w:t xml:space="preserve">      },</w:t>
      </w:r>
    </w:p>
    <w:p w14:paraId="7A46B02E" w14:textId="77777777" w:rsidR="006A22A3" w:rsidRDefault="006A22A3" w:rsidP="006A22A3">
      <w:r>
        <w:t xml:space="preserve">      "extension": {</w:t>
      </w:r>
    </w:p>
    <w:p w14:paraId="04E1C3C3" w14:textId="77777777" w:rsidR="006A22A3" w:rsidRDefault="006A22A3" w:rsidP="006A22A3">
      <w:r>
        <w:t xml:space="preserve">        "isAllowedFileSchemeAccess": {</w:t>
      </w:r>
    </w:p>
    <w:p w14:paraId="641FB215" w14:textId="77777777" w:rsidR="006A22A3" w:rsidRDefault="006A22A3" w:rsidP="006A22A3">
      <w:r>
        <w:t xml:space="preserve">          "minArgs": 0,</w:t>
      </w:r>
    </w:p>
    <w:p w14:paraId="2EFFA9D8" w14:textId="77777777" w:rsidR="006A22A3" w:rsidRDefault="006A22A3" w:rsidP="006A22A3">
      <w:r>
        <w:t xml:space="preserve">          "maxArgs": 0</w:t>
      </w:r>
    </w:p>
    <w:p w14:paraId="2123919F" w14:textId="77777777" w:rsidR="006A22A3" w:rsidRDefault="006A22A3" w:rsidP="006A22A3">
      <w:r>
        <w:t xml:space="preserve">        },</w:t>
      </w:r>
    </w:p>
    <w:p w14:paraId="6C96458B" w14:textId="77777777" w:rsidR="006A22A3" w:rsidRDefault="006A22A3" w:rsidP="006A22A3">
      <w:r>
        <w:t xml:space="preserve">        "isAllowedIncognitoAccess": {</w:t>
      </w:r>
    </w:p>
    <w:p w14:paraId="5BF6DBF5" w14:textId="77777777" w:rsidR="006A22A3" w:rsidRDefault="006A22A3" w:rsidP="006A22A3">
      <w:r>
        <w:t xml:space="preserve">          "minArgs": 0,</w:t>
      </w:r>
    </w:p>
    <w:p w14:paraId="28612697" w14:textId="77777777" w:rsidR="006A22A3" w:rsidRDefault="006A22A3" w:rsidP="006A22A3">
      <w:r>
        <w:t xml:space="preserve">          "maxArgs": 0</w:t>
      </w:r>
    </w:p>
    <w:p w14:paraId="32122781" w14:textId="77777777" w:rsidR="006A22A3" w:rsidRDefault="006A22A3" w:rsidP="006A22A3">
      <w:r>
        <w:t xml:space="preserve">        }</w:t>
      </w:r>
    </w:p>
    <w:p w14:paraId="7D823FA0" w14:textId="77777777" w:rsidR="006A22A3" w:rsidRDefault="006A22A3" w:rsidP="006A22A3">
      <w:r>
        <w:t xml:space="preserve">      },</w:t>
      </w:r>
    </w:p>
    <w:p w14:paraId="08CFCD12" w14:textId="77777777" w:rsidR="006A22A3" w:rsidRDefault="006A22A3" w:rsidP="006A22A3">
      <w:r>
        <w:t xml:space="preserve">      "history": {</w:t>
      </w:r>
    </w:p>
    <w:p w14:paraId="26FAED67" w14:textId="77777777" w:rsidR="006A22A3" w:rsidRDefault="006A22A3" w:rsidP="006A22A3">
      <w:r>
        <w:t xml:space="preserve">        "addUrl": {</w:t>
      </w:r>
    </w:p>
    <w:p w14:paraId="0372554C" w14:textId="77777777" w:rsidR="006A22A3" w:rsidRDefault="006A22A3" w:rsidP="006A22A3">
      <w:r>
        <w:t xml:space="preserve">          "minArgs": 1,</w:t>
      </w:r>
    </w:p>
    <w:p w14:paraId="543F0605" w14:textId="77777777" w:rsidR="006A22A3" w:rsidRDefault="006A22A3" w:rsidP="006A22A3">
      <w:r>
        <w:t xml:space="preserve">          "maxArgs": 1</w:t>
      </w:r>
    </w:p>
    <w:p w14:paraId="10D6DD9D" w14:textId="77777777" w:rsidR="006A22A3" w:rsidRDefault="006A22A3" w:rsidP="006A22A3">
      <w:r>
        <w:t xml:space="preserve">        },</w:t>
      </w:r>
    </w:p>
    <w:p w14:paraId="1E0083D0" w14:textId="77777777" w:rsidR="006A22A3" w:rsidRDefault="006A22A3" w:rsidP="006A22A3">
      <w:r>
        <w:t xml:space="preserve">        "deleteAll": {</w:t>
      </w:r>
    </w:p>
    <w:p w14:paraId="14CD89BF" w14:textId="77777777" w:rsidR="006A22A3" w:rsidRDefault="006A22A3" w:rsidP="006A22A3">
      <w:r>
        <w:t xml:space="preserve">          "minArgs": 0,</w:t>
      </w:r>
    </w:p>
    <w:p w14:paraId="2C2A2D4B" w14:textId="77777777" w:rsidR="006A22A3" w:rsidRDefault="006A22A3" w:rsidP="006A22A3">
      <w:r>
        <w:t xml:space="preserve">          "maxArgs": 0</w:t>
      </w:r>
    </w:p>
    <w:p w14:paraId="691865F8" w14:textId="77777777" w:rsidR="006A22A3" w:rsidRDefault="006A22A3" w:rsidP="006A22A3">
      <w:r>
        <w:t xml:space="preserve">        },</w:t>
      </w:r>
    </w:p>
    <w:p w14:paraId="680CBF1F" w14:textId="77777777" w:rsidR="006A22A3" w:rsidRDefault="006A22A3" w:rsidP="006A22A3">
      <w:r>
        <w:t xml:space="preserve">        "deleteRange": {</w:t>
      </w:r>
    </w:p>
    <w:p w14:paraId="4C0CF4E8" w14:textId="77777777" w:rsidR="006A22A3" w:rsidRDefault="006A22A3" w:rsidP="006A22A3">
      <w:r>
        <w:t xml:space="preserve">          "minArgs": 1,</w:t>
      </w:r>
    </w:p>
    <w:p w14:paraId="281C50A8" w14:textId="77777777" w:rsidR="006A22A3" w:rsidRDefault="006A22A3" w:rsidP="006A22A3">
      <w:r>
        <w:t xml:space="preserve">          "maxArgs": 1</w:t>
      </w:r>
    </w:p>
    <w:p w14:paraId="614F17D8" w14:textId="77777777" w:rsidR="006A22A3" w:rsidRDefault="006A22A3" w:rsidP="006A22A3">
      <w:r>
        <w:t xml:space="preserve">        },</w:t>
      </w:r>
    </w:p>
    <w:p w14:paraId="32529901" w14:textId="77777777" w:rsidR="006A22A3" w:rsidRDefault="006A22A3" w:rsidP="006A22A3">
      <w:r>
        <w:t xml:space="preserve">        "deleteUrl": {</w:t>
      </w:r>
    </w:p>
    <w:p w14:paraId="25C4858B" w14:textId="77777777" w:rsidR="006A22A3" w:rsidRDefault="006A22A3" w:rsidP="006A22A3">
      <w:r>
        <w:t xml:space="preserve">          "minArgs": 1,</w:t>
      </w:r>
    </w:p>
    <w:p w14:paraId="7F43F897" w14:textId="77777777" w:rsidR="006A22A3" w:rsidRDefault="006A22A3" w:rsidP="006A22A3">
      <w:r>
        <w:t xml:space="preserve">          "maxArgs": 1</w:t>
      </w:r>
    </w:p>
    <w:p w14:paraId="6DA4A38D" w14:textId="77777777" w:rsidR="006A22A3" w:rsidRDefault="006A22A3" w:rsidP="006A22A3">
      <w:r>
        <w:t xml:space="preserve">        },</w:t>
      </w:r>
    </w:p>
    <w:p w14:paraId="60234B3C" w14:textId="77777777" w:rsidR="006A22A3" w:rsidRDefault="006A22A3" w:rsidP="006A22A3">
      <w:r>
        <w:t xml:space="preserve">        "getVisits": {</w:t>
      </w:r>
    </w:p>
    <w:p w14:paraId="450A361B" w14:textId="77777777" w:rsidR="006A22A3" w:rsidRDefault="006A22A3" w:rsidP="006A22A3">
      <w:r>
        <w:t xml:space="preserve">          "minArgs": 1,</w:t>
      </w:r>
    </w:p>
    <w:p w14:paraId="33CA8692" w14:textId="77777777" w:rsidR="006A22A3" w:rsidRDefault="006A22A3" w:rsidP="006A22A3">
      <w:r>
        <w:t xml:space="preserve">          "maxArgs": 1</w:t>
      </w:r>
    </w:p>
    <w:p w14:paraId="7B9963EE" w14:textId="77777777" w:rsidR="006A22A3" w:rsidRDefault="006A22A3" w:rsidP="006A22A3">
      <w:r>
        <w:t xml:space="preserve">        },</w:t>
      </w:r>
    </w:p>
    <w:p w14:paraId="469B99F2" w14:textId="77777777" w:rsidR="006A22A3" w:rsidRDefault="006A22A3" w:rsidP="006A22A3">
      <w:r>
        <w:t xml:space="preserve">        "search": {</w:t>
      </w:r>
    </w:p>
    <w:p w14:paraId="5A6DB5C0" w14:textId="77777777" w:rsidR="006A22A3" w:rsidRDefault="006A22A3" w:rsidP="006A22A3">
      <w:r>
        <w:t xml:space="preserve">          "minArgs": 1,</w:t>
      </w:r>
    </w:p>
    <w:p w14:paraId="3DE2629D" w14:textId="77777777" w:rsidR="006A22A3" w:rsidRDefault="006A22A3" w:rsidP="006A22A3">
      <w:r>
        <w:t xml:space="preserve">          "maxArgs": 1</w:t>
      </w:r>
    </w:p>
    <w:p w14:paraId="30EDEF09" w14:textId="77777777" w:rsidR="006A22A3" w:rsidRDefault="006A22A3" w:rsidP="006A22A3">
      <w:r>
        <w:t xml:space="preserve">        }</w:t>
      </w:r>
    </w:p>
    <w:p w14:paraId="32F8097B" w14:textId="77777777" w:rsidR="006A22A3" w:rsidRDefault="006A22A3" w:rsidP="006A22A3">
      <w:r>
        <w:t xml:space="preserve">      },</w:t>
      </w:r>
    </w:p>
    <w:p w14:paraId="70908C05" w14:textId="77777777" w:rsidR="006A22A3" w:rsidRDefault="006A22A3" w:rsidP="006A22A3">
      <w:r>
        <w:t xml:space="preserve">      "i18n": {</w:t>
      </w:r>
    </w:p>
    <w:p w14:paraId="7458A1EF" w14:textId="77777777" w:rsidR="006A22A3" w:rsidRDefault="006A22A3" w:rsidP="006A22A3">
      <w:r>
        <w:t xml:space="preserve">        "detectLanguage": {</w:t>
      </w:r>
    </w:p>
    <w:p w14:paraId="0749536D" w14:textId="77777777" w:rsidR="006A22A3" w:rsidRDefault="006A22A3" w:rsidP="006A22A3">
      <w:r>
        <w:t xml:space="preserve">          "minArgs": 1,</w:t>
      </w:r>
    </w:p>
    <w:p w14:paraId="23122AFB" w14:textId="77777777" w:rsidR="006A22A3" w:rsidRDefault="006A22A3" w:rsidP="006A22A3">
      <w:r>
        <w:t xml:space="preserve">          "maxArgs": 1</w:t>
      </w:r>
    </w:p>
    <w:p w14:paraId="0B07A35F" w14:textId="77777777" w:rsidR="006A22A3" w:rsidRDefault="006A22A3" w:rsidP="006A22A3">
      <w:r>
        <w:t xml:space="preserve">        },</w:t>
      </w:r>
    </w:p>
    <w:p w14:paraId="3F13323A" w14:textId="77777777" w:rsidR="006A22A3" w:rsidRDefault="006A22A3" w:rsidP="006A22A3">
      <w:r>
        <w:t xml:space="preserve">        "getAcceptLanguages": {</w:t>
      </w:r>
    </w:p>
    <w:p w14:paraId="5E7AB62E" w14:textId="77777777" w:rsidR="006A22A3" w:rsidRDefault="006A22A3" w:rsidP="006A22A3">
      <w:r>
        <w:t xml:space="preserve">          "minArgs": 0,</w:t>
      </w:r>
    </w:p>
    <w:p w14:paraId="24ABFE1F" w14:textId="77777777" w:rsidR="006A22A3" w:rsidRDefault="006A22A3" w:rsidP="006A22A3">
      <w:r>
        <w:t xml:space="preserve">          "maxArgs": 0</w:t>
      </w:r>
    </w:p>
    <w:p w14:paraId="7540A4F4" w14:textId="77777777" w:rsidR="006A22A3" w:rsidRDefault="006A22A3" w:rsidP="006A22A3">
      <w:r>
        <w:t xml:space="preserve">        }</w:t>
      </w:r>
    </w:p>
    <w:p w14:paraId="4C051F99" w14:textId="77777777" w:rsidR="006A22A3" w:rsidRDefault="006A22A3" w:rsidP="006A22A3">
      <w:r>
        <w:t xml:space="preserve">      },</w:t>
      </w:r>
    </w:p>
    <w:p w14:paraId="7B9A0D44" w14:textId="77777777" w:rsidR="006A22A3" w:rsidRDefault="006A22A3" w:rsidP="006A22A3">
      <w:r>
        <w:t xml:space="preserve">      "identity": {</w:t>
      </w:r>
    </w:p>
    <w:p w14:paraId="5FFBDDFD" w14:textId="77777777" w:rsidR="006A22A3" w:rsidRDefault="006A22A3" w:rsidP="006A22A3">
      <w:r>
        <w:t xml:space="preserve">        "launchWebAuthFlow": {</w:t>
      </w:r>
    </w:p>
    <w:p w14:paraId="5C802F84" w14:textId="77777777" w:rsidR="006A22A3" w:rsidRDefault="006A22A3" w:rsidP="006A22A3">
      <w:r>
        <w:t xml:space="preserve">          "minArgs": 1,</w:t>
      </w:r>
    </w:p>
    <w:p w14:paraId="3CABB76A" w14:textId="77777777" w:rsidR="006A22A3" w:rsidRDefault="006A22A3" w:rsidP="006A22A3">
      <w:r>
        <w:t xml:space="preserve">          "maxArgs": 1</w:t>
      </w:r>
    </w:p>
    <w:p w14:paraId="22A83CE5" w14:textId="77777777" w:rsidR="006A22A3" w:rsidRDefault="006A22A3" w:rsidP="006A22A3">
      <w:r>
        <w:t xml:space="preserve">        }</w:t>
      </w:r>
    </w:p>
    <w:p w14:paraId="2B34D96F" w14:textId="77777777" w:rsidR="006A22A3" w:rsidRDefault="006A22A3" w:rsidP="006A22A3">
      <w:r>
        <w:t xml:space="preserve">      },</w:t>
      </w:r>
    </w:p>
    <w:p w14:paraId="258652AA" w14:textId="77777777" w:rsidR="006A22A3" w:rsidRDefault="006A22A3" w:rsidP="006A22A3">
      <w:r>
        <w:t xml:space="preserve">      "idle": {</w:t>
      </w:r>
    </w:p>
    <w:p w14:paraId="2D1E0758" w14:textId="77777777" w:rsidR="006A22A3" w:rsidRDefault="006A22A3" w:rsidP="006A22A3">
      <w:r>
        <w:t xml:space="preserve">        "queryState": {</w:t>
      </w:r>
    </w:p>
    <w:p w14:paraId="740C8EA9" w14:textId="77777777" w:rsidR="006A22A3" w:rsidRDefault="006A22A3" w:rsidP="006A22A3">
      <w:r>
        <w:t xml:space="preserve">          "minArgs": 1,</w:t>
      </w:r>
    </w:p>
    <w:p w14:paraId="20C9E57A" w14:textId="77777777" w:rsidR="006A22A3" w:rsidRDefault="006A22A3" w:rsidP="006A22A3">
      <w:r>
        <w:t xml:space="preserve">          "maxArgs": 1</w:t>
      </w:r>
    </w:p>
    <w:p w14:paraId="7C754B5D" w14:textId="77777777" w:rsidR="006A22A3" w:rsidRDefault="006A22A3" w:rsidP="006A22A3">
      <w:r>
        <w:t xml:space="preserve">        }</w:t>
      </w:r>
    </w:p>
    <w:p w14:paraId="3AD92B04" w14:textId="77777777" w:rsidR="006A22A3" w:rsidRDefault="006A22A3" w:rsidP="006A22A3">
      <w:r>
        <w:t xml:space="preserve">      },</w:t>
      </w:r>
    </w:p>
    <w:p w14:paraId="38541896" w14:textId="77777777" w:rsidR="006A22A3" w:rsidRDefault="006A22A3" w:rsidP="006A22A3">
      <w:r>
        <w:t xml:space="preserve">      "management": {</w:t>
      </w:r>
    </w:p>
    <w:p w14:paraId="0D400E0F" w14:textId="77777777" w:rsidR="006A22A3" w:rsidRDefault="006A22A3" w:rsidP="006A22A3">
      <w:r>
        <w:t xml:space="preserve">        "get": {</w:t>
      </w:r>
    </w:p>
    <w:p w14:paraId="6D680793" w14:textId="77777777" w:rsidR="006A22A3" w:rsidRDefault="006A22A3" w:rsidP="006A22A3">
      <w:r>
        <w:t xml:space="preserve">          "minArgs": 1,</w:t>
      </w:r>
    </w:p>
    <w:p w14:paraId="4AF78019" w14:textId="77777777" w:rsidR="006A22A3" w:rsidRDefault="006A22A3" w:rsidP="006A22A3">
      <w:r>
        <w:t xml:space="preserve">          "maxArgs": 1</w:t>
      </w:r>
    </w:p>
    <w:p w14:paraId="13FA15ED" w14:textId="77777777" w:rsidR="006A22A3" w:rsidRDefault="006A22A3" w:rsidP="006A22A3">
      <w:r>
        <w:t xml:space="preserve">        },</w:t>
      </w:r>
    </w:p>
    <w:p w14:paraId="7C27EC93" w14:textId="77777777" w:rsidR="006A22A3" w:rsidRDefault="006A22A3" w:rsidP="006A22A3">
      <w:r>
        <w:t xml:space="preserve">        "getAll": {</w:t>
      </w:r>
    </w:p>
    <w:p w14:paraId="22ABCE8C" w14:textId="77777777" w:rsidR="006A22A3" w:rsidRDefault="006A22A3" w:rsidP="006A22A3">
      <w:r>
        <w:t xml:space="preserve">          "minArgs": 0,</w:t>
      </w:r>
    </w:p>
    <w:p w14:paraId="341F902D" w14:textId="77777777" w:rsidR="006A22A3" w:rsidRDefault="006A22A3" w:rsidP="006A22A3">
      <w:r>
        <w:t xml:space="preserve">          "maxArgs": 0</w:t>
      </w:r>
    </w:p>
    <w:p w14:paraId="39EAD47B" w14:textId="77777777" w:rsidR="006A22A3" w:rsidRDefault="006A22A3" w:rsidP="006A22A3">
      <w:r>
        <w:t xml:space="preserve">        },</w:t>
      </w:r>
    </w:p>
    <w:p w14:paraId="00E64D20" w14:textId="77777777" w:rsidR="006A22A3" w:rsidRDefault="006A22A3" w:rsidP="006A22A3">
      <w:r>
        <w:t xml:space="preserve">        "getSelf": {</w:t>
      </w:r>
    </w:p>
    <w:p w14:paraId="1E298152" w14:textId="77777777" w:rsidR="006A22A3" w:rsidRDefault="006A22A3" w:rsidP="006A22A3">
      <w:r>
        <w:t xml:space="preserve">          "minArgs": 0,</w:t>
      </w:r>
    </w:p>
    <w:p w14:paraId="3952DF36" w14:textId="77777777" w:rsidR="006A22A3" w:rsidRDefault="006A22A3" w:rsidP="006A22A3">
      <w:r>
        <w:t xml:space="preserve">          "maxArgs": 0</w:t>
      </w:r>
    </w:p>
    <w:p w14:paraId="3B49F757" w14:textId="77777777" w:rsidR="006A22A3" w:rsidRDefault="006A22A3" w:rsidP="006A22A3">
      <w:r>
        <w:t xml:space="preserve">        },</w:t>
      </w:r>
    </w:p>
    <w:p w14:paraId="1FA2A929" w14:textId="77777777" w:rsidR="006A22A3" w:rsidRDefault="006A22A3" w:rsidP="006A22A3">
      <w:r>
        <w:t xml:space="preserve">        "setEnabled": {</w:t>
      </w:r>
    </w:p>
    <w:p w14:paraId="3E405A98" w14:textId="77777777" w:rsidR="006A22A3" w:rsidRDefault="006A22A3" w:rsidP="006A22A3">
      <w:r>
        <w:t xml:space="preserve">          "minArgs": 2,</w:t>
      </w:r>
    </w:p>
    <w:p w14:paraId="45E044BF" w14:textId="77777777" w:rsidR="006A22A3" w:rsidRDefault="006A22A3" w:rsidP="006A22A3">
      <w:r>
        <w:t xml:space="preserve">          "maxArgs": 2</w:t>
      </w:r>
    </w:p>
    <w:p w14:paraId="47BA30D2" w14:textId="77777777" w:rsidR="006A22A3" w:rsidRDefault="006A22A3" w:rsidP="006A22A3">
      <w:r>
        <w:t xml:space="preserve">        },</w:t>
      </w:r>
    </w:p>
    <w:p w14:paraId="4CEFD589" w14:textId="77777777" w:rsidR="006A22A3" w:rsidRDefault="006A22A3" w:rsidP="006A22A3">
      <w:r>
        <w:t xml:space="preserve">        "uninstallSelf": {</w:t>
      </w:r>
    </w:p>
    <w:p w14:paraId="27DFBC2B" w14:textId="77777777" w:rsidR="006A22A3" w:rsidRDefault="006A22A3" w:rsidP="006A22A3">
      <w:r>
        <w:t xml:space="preserve">          "minArgs": 0,</w:t>
      </w:r>
    </w:p>
    <w:p w14:paraId="4D427777" w14:textId="77777777" w:rsidR="006A22A3" w:rsidRDefault="006A22A3" w:rsidP="006A22A3">
      <w:r>
        <w:t xml:space="preserve">          "maxArgs": 1</w:t>
      </w:r>
    </w:p>
    <w:p w14:paraId="09EDF2C4" w14:textId="77777777" w:rsidR="006A22A3" w:rsidRDefault="006A22A3" w:rsidP="006A22A3">
      <w:r>
        <w:t xml:space="preserve">        }</w:t>
      </w:r>
    </w:p>
    <w:p w14:paraId="0886F736" w14:textId="77777777" w:rsidR="006A22A3" w:rsidRDefault="006A22A3" w:rsidP="006A22A3">
      <w:r>
        <w:t xml:space="preserve">      },</w:t>
      </w:r>
    </w:p>
    <w:p w14:paraId="3CC69A53" w14:textId="77777777" w:rsidR="006A22A3" w:rsidRDefault="006A22A3" w:rsidP="006A22A3">
      <w:r>
        <w:t xml:space="preserve">      "notifications": {</w:t>
      </w:r>
    </w:p>
    <w:p w14:paraId="2A1B3579" w14:textId="77777777" w:rsidR="006A22A3" w:rsidRDefault="006A22A3" w:rsidP="006A22A3">
      <w:r>
        <w:t xml:space="preserve">        "clear": {</w:t>
      </w:r>
    </w:p>
    <w:p w14:paraId="70DF3C32" w14:textId="77777777" w:rsidR="006A22A3" w:rsidRDefault="006A22A3" w:rsidP="006A22A3">
      <w:r>
        <w:t xml:space="preserve">          "minArgs": 1,</w:t>
      </w:r>
    </w:p>
    <w:p w14:paraId="3F1530D1" w14:textId="77777777" w:rsidR="006A22A3" w:rsidRDefault="006A22A3" w:rsidP="006A22A3">
      <w:r>
        <w:t xml:space="preserve">          "maxArgs": 1</w:t>
      </w:r>
    </w:p>
    <w:p w14:paraId="2AFE9612" w14:textId="77777777" w:rsidR="006A22A3" w:rsidRDefault="006A22A3" w:rsidP="006A22A3">
      <w:r>
        <w:t xml:space="preserve">        },</w:t>
      </w:r>
    </w:p>
    <w:p w14:paraId="03D009B5" w14:textId="77777777" w:rsidR="006A22A3" w:rsidRDefault="006A22A3" w:rsidP="006A22A3">
      <w:r>
        <w:t xml:space="preserve">        "create": {</w:t>
      </w:r>
    </w:p>
    <w:p w14:paraId="5F111E13" w14:textId="77777777" w:rsidR="006A22A3" w:rsidRDefault="006A22A3" w:rsidP="006A22A3">
      <w:r>
        <w:t xml:space="preserve">          "minArgs": 1,</w:t>
      </w:r>
    </w:p>
    <w:p w14:paraId="2EBB9705" w14:textId="77777777" w:rsidR="006A22A3" w:rsidRDefault="006A22A3" w:rsidP="006A22A3">
      <w:r>
        <w:t xml:space="preserve">          "maxArgs": 2</w:t>
      </w:r>
    </w:p>
    <w:p w14:paraId="6D9D65AB" w14:textId="77777777" w:rsidR="006A22A3" w:rsidRDefault="006A22A3" w:rsidP="006A22A3">
      <w:r>
        <w:t xml:space="preserve">        },</w:t>
      </w:r>
    </w:p>
    <w:p w14:paraId="4A523C91" w14:textId="77777777" w:rsidR="006A22A3" w:rsidRDefault="006A22A3" w:rsidP="006A22A3">
      <w:r>
        <w:t xml:space="preserve">        "getAll": {</w:t>
      </w:r>
    </w:p>
    <w:p w14:paraId="4FEA72CC" w14:textId="77777777" w:rsidR="006A22A3" w:rsidRDefault="006A22A3" w:rsidP="006A22A3">
      <w:r>
        <w:t xml:space="preserve">          "minArgs": 0,</w:t>
      </w:r>
    </w:p>
    <w:p w14:paraId="7042DA11" w14:textId="77777777" w:rsidR="006A22A3" w:rsidRDefault="006A22A3" w:rsidP="006A22A3">
      <w:r>
        <w:t xml:space="preserve">          "maxArgs": 0</w:t>
      </w:r>
    </w:p>
    <w:p w14:paraId="4FB4B5D6" w14:textId="77777777" w:rsidR="006A22A3" w:rsidRDefault="006A22A3" w:rsidP="006A22A3">
      <w:r>
        <w:t xml:space="preserve">        },</w:t>
      </w:r>
    </w:p>
    <w:p w14:paraId="62B0AFBA" w14:textId="77777777" w:rsidR="006A22A3" w:rsidRDefault="006A22A3" w:rsidP="006A22A3">
      <w:r>
        <w:t xml:space="preserve">        "getPermissionLevel": {</w:t>
      </w:r>
    </w:p>
    <w:p w14:paraId="2F525C5F" w14:textId="77777777" w:rsidR="006A22A3" w:rsidRDefault="006A22A3" w:rsidP="006A22A3">
      <w:r>
        <w:t xml:space="preserve">          "minArgs": 0,</w:t>
      </w:r>
    </w:p>
    <w:p w14:paraId="05AE6E46" w14:textId="77777777" w:rsidR="006A22A3" w:rsidRDefault="006A22A3" w:rsidP="006A22A3">
      <w:r>
        <w:t xml:space="preserve">          "maxArgs": 0</w:t>
      </w:r>
    </w:p>
    <w:p w14:paraId="0FC92B08" w14:textId="77777777" w:rsidR="006A22A3" w:rsidRDefault="006A22A3" w:rsidP="006A22A3">
      <w:r>
        <w:t xml:space="preserve">        },</w:t>
      </w:r>
    </w:p>
    <w:p w14:paraId="33847CD7" w14:textId="77777777" w:rsidR="006A22A3" w:rsidRDefault="006A22A3" w:rsidP="006A22A3">
      <w:r>
        <w:t xml:space="preserve">        "update": {</w:t>
      </w:r>
    </w:p>
    <w:p w14:paraId="7CB62103" w14:textId="77777777" w:rsidR="006A22A3" w:rsidRDefault="006A22A3" w:rsidP="006A22A3">
      <w:r>
        <w:t xml:space="preserve">          "minArgs": 2,</w:t>
      </w:r>
    </w:p>
    <w:p w14:paraId="721D7948" w14:textId="77777777" w:rsidR="006A22A3" w:rsidRDefault="006A22A3" w:rsidP="006A22A3">
      <w:r>
        <w:t xml:space="preserve">          "maxArgs": 2</w:t>
      </w:r>
    </w:p>
    <w:p w14:paraId="6FC2AF79" w14:textId="77777777" w:rsidR="006A22A3" w:rsidRDefault="006A22A3" w:rsidP="006A22A3">
      <w:r>
        <w:t xml:space="preserve">        }</w:t>
      </w:r>
    </w:p>
    <w:p w14:paraId="1AD29997" w14:textId="77777777" w:rsidR="006A22A3" w:rsidRDefault="006A22A3" w:rsidP="006A22A3">
      <w:r>
        <w:t xml:space="preserve">      },</w:t>
      </w:r>
    </w:p>
    <w:p w14:paraId="1C5AE73C" w14:textId="77777777" w:rsidR="006A22A3" w:rsidRDefault="006A22A3" w:rsidP="006A22A3">
      <w:r>
        <w:t xml:space="preserve">      "pageAction": {</w:t>
      </w:r>
    </w:p>
    <w:p w14:paraId="6665B72B" w14:textId="77777777" w:rsidR="006A22A3" w:rsidRDefault="006A22A3" w:rsidP="006A22A3">
      <w:r>
        <w:t xml:space="preserve">        "getPopup": {</w:t>
      </w:r>
    </w:p>
    <w:p w14:paraId="6730ECAC" w14:textId="77777777" w:rsidR="006A22A3" w:rsidRDefault="006A22A3" w:rsidP="006A22A3">
      <w:r>
        <w:t xml:space="preserve">          "minArgs": 1,</w:t>
      </w:r>
    </w:p>
    <w:p w14:paraId="5AF46C95" w14:textId="77777777" w:rsidR="006A22A3" w:rsidRDefault="006A22A3" w:rsidP="006A22A3">
      <w:r>
        <w:t xml:space="preserve">          "maxArgs": 1</w:t>
      </w:r>
    </w:p>
    <w:p w14:paraId="6DF671C2" w14:textId="77777777" w:rsidR="006A22A3" w:rsidRDefault="006A22A3" w:rsidP="006A22A3">
      <w:r>
        <w:t xml:space="preserve">        },</w:t>
      </w:r>
    </w:p>
    <w:p w14:paraId="22771351" w14:textId="77777777" w:rsidR="006A22A3" w:rsidRDefault="006A22A3" w:rsidP="006A22A3">
      <w:r>
        <w:t xml:space="preserve">        "getTitle": {</w:t>
      </w:r>
    </w:p>
    <w:p w14:paraId="4D2CDD5F" w14:textId="77777777" w:rsidR="006A22A3" w:rsidRDefault="006A22A3" w:rsidP="006A22A3">
      <w:r>
        <w:t xml:space="preserve">          "minArgs": 1,</w:t>
      </w:r>
    </w:p>
    <w:p w14:paraId="4D356246" w14:textId="77777777" w:rsidR="006A22A3" w:rsidRDefault="006A22A3" w:rsidP="006A22A3">
      <w:r>
        <w:t xml:space="preserve">          "maxArgs": 1</w:t>
      </w:r>
    </w:p>
    <w:p w14:paraId="1407EC54" w14:textId="77777777" w:rsidR="006A22A3" w:rsidRDefault="006A22A3" w:rsidP="006A22A3">
      <w:r>
        <w:t xml:space="preserve">        },</w:t>
      </w:r>
    </w:p>
    <w:p w14:paraId="0F01FE47" w14:textId="77777777" w:rsidR="006A22A3" w:rsidRDefault="006A22A3" w:rsidP="006A22A3">
      <w:r>
        <w:t xml:space="preserve">        "hide": {</w:t>
      </w:r>
    </w:p>
    <w:p w14:paraId="5A84A044" w14:textId="77777777" w:rsidR="006A22A3" w:rsidRDefault="006A22A3" w:rsidP="006A22A3">
      <w:r>
        <w:t xml:space="preserve">          "minArgs": 1,</w:t>
      </w:r>
    </w:p>
    <w:p w14:paraId="2D052C91" w14:textId="77777777" w:rsidR="006A22A3" w:rsidRDefault="006A22A3" w:rsidP="006A22A3">
      <w:r>
        <w:t xml:space="preserve">          "maxArgs": 1,</w:t>
      </w:r>
    </w:p>
    <w:p w14:paraId="3A8B84AD" w14:textId="77777777" w:rsidR="006A22A3" w:rsidRDefault="006A22A3" w:rsidP="006A22A3">
      <w:r>
        <w:t xml:space="preserve">          "fallbackToNoCallback": true</w:t>
      </w:r>
    </w:p>
    <w:p w14:paraId="156DBE10" w14:textId="77777777" w:rsidR="006A22A3" w:rsidRDefault="006A22A3" w:rsidP="006A22A3">
      <w:r>
        <w:t xml:space="preserve">        },</w:t>
      </w:r>
    </w:p>
    <w:p w14:paraId="2E211DCB" w14:textId="77777777" w:rsidR="006A22A3" w:rsidRDefault="006A22A3" w:rsidP="006A22A3">
      <w:r>
        <w:t xml:space="preserve">        "setIcon": {</w:t>
      </w:r>
    </w:p>
    <w:p w14:paraId="4780AE24" w14:textId="77777777" w:rsidR="006A22A3" w:rsidRDefault="006A22A3" w:rsidP="006A22A3">
      <w:r>
        <w:t xml:space="preserve">          "minArgs": 1,</w:t>
      </w:r>
    </w:p>
    <w:p w14:paraId="2EA57A2A" w14:textId="77777777" w:rsidR="006A22A3" w:rsidRDefault="006A22A3" w:rsidP="006A22A3">
      <w:r>
        <w:t xml:space="preserve">          "maxArgs": 1</w:t>
      </w:r>
    </w:p>
    <w:p w14:paraId="1D4C63FE" w14:textId="77777777" w:rsidR="006A22A3" w:rsidRDefault="006A22A3" w:rsidP="006A22A3">
      <w:r>
        <w:t xml:space="preserve">        },</w:t>
      </w:r>
    </w:p>
    <w:p w14:paraId="16A4CCBC" w14:textId="77777777" w:rsidR="006A22A3" w:rsidRDefault="006A22A3" w:rsidP="006A22A3">
      <w:r>
        <w:t xml:space="preserve">        "setPopup": {</w:t>
      </w:r>
    </w:p>
    <w:p w14:paraId="4B4F0A62" w14:textId="77777777" w:rsidR="006A22A3" w:rsidRDefault="006A22A3" w:rsidP="006A22A3">
      <w:r>
        <w:t xml:space="preserve">          "minArgs": 1,</w:t>
      </w:r>
    </w:p>
    <w:p w14:paraId="324E3362" w14:textId="77777777" w:rsidR="006A22A3" w:rsidRDefault="006A22A3" w:rsidP="006A22A3">
      <w:r>
        <w:t xml:space="preserve">          "maxArgs": 1,</w:t>
      </w:r>
    </w:p>
    <w:p w14:paraId="7D161203" w14:textId="77777777" w:rsidR="006A22A3" w:rsidRDefault="006A22A3" w:rsidP="006A22A3">
      <w:r>
        <w:t xml:space="preserve">          "fallbackToNoCallback": true</w:t>
      </w:r>
    </w:p>
    <w:p w14:paraId="52BDEE02" w14:textId="77777777" w:rsidR="006A22A3" w:rsidRDefault="006A22A3" w:rsidP="006A22A3">
      <w:r>
        <w:t xml:space="preserve">        },</w:t>
      </w:r>
    </w:p>
    <w:p w14:paraId="5B609260" w14:textId="77777777" w:rsidR="006A22A3" w:rsidRDefault="006A22A3" w:rsidP="006A22A3">
      <w:r>
        <w:t xml:space="preserve">        "setTitle": {</w:t>
      </w:r>
    </w:p>
    <w:p w14:paraId="22DC49F0" w14:textId="77777777" w:rsidR="006A22A3" w:rsidRDefault="006A22A3" w:rsidP="006A22A3">
      <w:r>
        <w:t xml:space="preserve">          "minArgs": 1,</w:t>
      </w:r>
    </w:p>
    <w:p w14:paraId="780D4697" w14:textId="77777777" w:rsidR="006A22A3" w:rsidRDefault="006A22A3" w:rsidP="006A22A3">
      <w:r>
        <w:t xml:space="preserve">          "maxArgs": 1,</w:t>
      </w:r>
    </w:p>
    <w:p w14:paraId="3059F6DB" w14:textId="77777777" w:rsidR="006A22A3" w:rsidRDefault="006A22A3" w:rsidP="006A22A3">
      <w:r>
        <w:t xml:space="preserve">          "fallbackToNoCallback": true</w:t>
      </w:r>
    </w:p>
    <w:p w14:paraId="06600DE6" w14:textId="77777777" w:rsidR="006A22A3" w:rsidRDefault="006A22A3" w:rsidP="006A22A3">
      <w:r>
        <w:t xml:space="preserve">        },</w:t>
      </w:r>
    </w:p>
    <w:p w14:paraId="2E01D7F8" w14:textId="77777777" w:rsidR="006A22A3" w:rsidRDefault="006A22A3" w:rsidP="006A22A3">
      <w:r>
        <w:t xml:space="preserve">        "show": {</w:t>
      </w:r>
    </w:p>
    <w:p w14:paraId="17C70D67" w14:textId="77777777" w:rsidR="006A22A3" w:rsidRDefault="006A22A3" w:rsidP="006A22A3">
      <w:r>
        <w:t xml:space="preserve">          "minArgs": 1,</w:t>
      </w:r>
    </w:p>
    <w:p w14:paraId="4A59E6C2" w14:textId="77777777" w:rsidR="006A22A3" w:rsidRDefault="006A22A3" w:rsidP="006A22A3">
      <w:r>
        <w:t xml:space="preserve">          "maxArgs": 1,</w:t>
      </w:r>
    </w:p>
    <w:p w14:paraId="75F67F1C" w14:textId="77777777" w:rsidR="006A22A3" w:rsidRDefault="006A22A3" w:rsidP="006A22A3">
      <w:r>
        <w:t xml:space="preserve">          "fallbackToNoCallback": true</w:t>
      </w:r>
    </w:p>
    <w:p w14:paraId="0C773ED3" w14:textId="77777777" w:rsidR="006A22A3" w:rsidRDefault="006A22A3" w:rsidP="006A22A3">
      <w:r>
        <w:t xml:space="preserve">        }</w:t>
      </w:r>
    </w:p>
    <w:p w14:paraId="55B1DC9F" w14:textId="77777777" w:rsidR="006A22A3" w:rsidRDefault="006A22A3" w:rsidP="006A22A3">
      <w:r>
        <w:t xml:space="preserve">      },</w:t>
      </w:r>
    </w:p>
    <w:p w14:paraId="2369B3E7" w14:textId="77777777" w:rsidR="006A22A3" w:rsidRDefault="006A22A3" w:rsidP="006A22A3">
      <w:r>
        <w:t xml:space="preserve">      "permissions": {</w:t>
      </w:r>
    </w:p>
    <w:p w14:paraId="29276D3A" w14:textId="77777777" w:rsidR="006A22A3" w:rsidRDefault="006A22A3" w:rsidP="006A22A3">
      <w:r>
        <w:t xml:space="preserve">        "contains": {</w:t>
      </w:r>
    </w:p>
    <w:p w14:paraId="68960869" w14:textId="77777777" w:rsidR="006A22A3" w:rsidRDefault="006A22A3" w:rsidP="006A22A3">
      <w:r>
        <w:t xml:space="preserve">          "minArgs": 1,</w:t>
      </w:r>
    </w:p>
    <w:p w14:paraId="5ECD82C7" w14:textId="77777777" w:rsidR="006A22A3" w:rsidRDefault="006A22A3" w:rsidP="006A22A3">
      <w:r>
        <w:t xml:space="preserve">          "maxArgs": 1</w:t>
      </w:r>
    </w:p>
    <w:p w14:paraId="0D1EF5F2" w14:textId="77777777" w:rsidR="006A22A3" w:rsidRDefault="006A22A3" w:rsidP="006A22A3">
      <w:r>
        <w:t xml:space="preserve">        },</w:t>
      </w:r>
    </w:p>
    <w:p w14:paraId="77CDFCBC" w14:textId="77777777" w:rsidR="006A22A3" w:rsidRDefault="006A22A3" w:rsidP="006A22A3">
      <w:r>
        <w:t xml:space="preserve">        "getAll": {</w:t>
      </w:r>
    </w:p>
    <w:p w14:paraId="34659E80" w14:textId="77777777" w:rsidR="006A22A3" w:rsidRDefault="006A22A3" w:rsidP="006A22A3">
      <w:r>
        <w:t xml:space="preserve">          "minArgs": 0,</w:t>
      </w:r>
    </w:p>
    <w:p w14:paraId="397E650C" w14:textId="77777777" w:rsidR="006A22A3" w:rsidRDefault="006A22A3" w:rsidP="006A22A3">
      <w:r>
        <w:t xml:space="preserve">          "maxArgs": 0</w:t>
      </w:r>
    </w:p>
    <w:p w14:paraId="40F76150" w14:textId="77777777" w:rsidR="006A22A3" w:rsidRDefault="006A22A3" w:rsidP="006A22A3">
      <w:r>
        <w:t xml:space="preserve">        },</w:t>
      </w:r>
    </w:p>
    <w:p w14:paraId="6D5D1FBD" w14:textId="77777777" w:rsidR="006A22A3" w:rsidRDefault="006A22A3" w:rsidP="006A22A3">
      <w:r>
        <w:t xml:space="preserve">        "remove": {</w:t>
      </w:r>
    </w:p>
    <w:p w14:paraId="28978228" w14:textId="77777777" w:rsidR="006A22A3" w:rsidRDefault="006A22A3" w:rsidP="006A22A3">
      <w:r>
        <w:t xml:space="preserve">          "minArgs": 1,</w:t>
      </w:r>
    </w:p>
    <w:p w14:paraId="576912F8" w14:textId="77777777" w:rsidR="006A22A3" w:rsidRDefault="006A22A3" w:rsidP="006A22A3">
      <w:r>
        <w:t xml:space="preserve">          "maxArgs": 1</w:t>
      </w:r>
    </w:p>
    <w:p w14:paraId="75099725" w14:textId="77777777" w:rsidR="006A22A3" w:rsidRDefault="006A22A3" w:rsidP="006A22A3">
      <w:r>
        <w:t xml:space="preserve">        },</w:t>
      </w:r>
    </w:p>
    <w:p w14:paraId="0BF86B98" w14:textId="77777777" w:rsidR="006A22A3" w:rsidRDefault="006A22A3" w:rsidP="006A22A3">
      <w:r>
        <w:t xml:space="preserve">        "request": {</w:t>
      </w:r>
    </w:p>
    <w:p w14:paraId="54445127" w14:textId="77777777" w:rsidR="006A22A3" w:rsidRDefault="006A22A3" w:rsidP="006A22A3">
      <w:r>
        <w:t xml:space="preserve">          "minArgs": 1,</w:t>
      </w:r>
    </w:p>
    <w:p w14:paraId="5BEA2214" w14:textId="77777777" w:rsidR="006A22A3" w:rsidRDefault="006A22A3" w:rsidP="006A22A3">
      <w:r>
        <w:t xml:space="preserve">          "maxArgs": 1</w:t>
      </w:r>
    </w:p>
    <w:p w14:paraId="402A3C19" w14:textId="77777777" w:rsidR="006A22A3" w:rsidRDefault="006A22A3" w:rsidP="006A22A3">
      <w:r>
        <w:t xml:space="preserve">        }</w:t>
      </w:r>
    </w:p>
    <w:p w14:paraId="2F5054F6" w14:textId="77777777" w:rsidR="006A22A3" w:rsidRDefault="006A22A3" w:rsidP="006A22A3">
      <w:r>
        <w:t xml:space="preserve">      },</w:t>
      </w:r>
    </w:p>
    <w:p w14:paraId="37D83EF4" w14:textId="77777777" w:rsidR="006A22A3" w:rsidRDefault="006A22A3" w:rsidP="006A22A3">
      <w:r>
        <w:t xml:space="preserve">      "runtime": {</w:t>
      </w:r>
    </w:p>
    <w:p w14:paraId="7DF3EB75" w14:textId="77777777" w:rsidR="006A22A3" w:rsidRDefault="006A22A3" w:rsidP="006A22A3">
      <w:r>
        <w:t xml:space="preserve">        "getBackgroundPage": {</w:t>
      </w:r>
    </w:p>
    <w:p w14:paraId="119CD906" w14:textId="77777777" w:rsidR="006A22A3" w:rsidRDefault="006A22A3" w:rsidP="006A22A3">
      <w:r>
        <w:t xml:space="preserve">          "minArgs": 0,</w:t>
      </w:r>
    </w:p>
    <w:p w14:paraId="493E75D9" w14:textId="77777777" w:rsidR="006A22A3" w:rsidRDefault="006A22A3" w:rsidP="006A22A3">
      <w:r>
        <w:t xml:space="preserve">          "maxArgs": 0</w:t>
      </w:r>
    </w:p>
    <w:p w14:paraId="7C3BE849" w14:textId="77777777" w:rsidR="006A22A3" w:rsidRDefault="006A22A3" w:rsidP="006A22A3">
      <w:r>
        <w:t xml:space="preserve">        },</w:t>
      </w:r>
    </w:p>
    <w:p w14:paraId="214B2C49" w14:textId="77777777" w:rsidR="006A22A3" w:rsidRDefault="006A22A3" w:rsidP="006A22A3">
      <w:r>
        <w:t xml:space="preserve">        "getPlatformInfo": {</w:t>
      </w:r>
    </w:p>
    <w:p w14:paraId="5BEEB86C" w14:textId="77777777" w:rsidR="006A22A3" w:rsidRDefault="006A22A3" w:rsidP="006A22A3">
      <w:r>
        <w:t xml:space="preserve">          "minArgs": 0,</w:t>
      </w:r>
    </w:p>
    <w:p w14:paraId="7025E125" w14:textId="77777777" w:rsidR="006A22A3" w:rsidRDefault="006A22A3" w:rsidP="006A22A3">
      <w:r>
        <w:t xml:space="preserve">          "maxArgs": 0</w:t>
      </w:r>
    </w:p>
    <w:p w14:paraId="783B4771" w14:textId="77777777" w:rsidR="006A22A3" w:rsidRDefault="006A22A3" w:rsidP="006A22A3">
      <w:r>
        <w:t xml:space="preserve">        },</w:t>
      </w:r>
    </w:p>
    <w:p w14:paraId="1530B5C3" w14:textId="77777777" w:rsidR="006A22A3" w:rsidRDefault="006A22A3" w:rsidP="006A22A3">
      <w:r>
        <w:t xml:space="preserve">        "openOptionsPage": {</w:t>
      </w:r>
    </w:p>
    <w:p w14:paraId="08B9A920" w14:textId="77777777" w:rsidR="006A22A3" w:rsidRDefault="006A22A3" w:rsidP="006A22A3">
      <w:r>
        <w:t xml:space="preserve">          "minArgs": 0,</w:t>
      </w:r>
    </w:p>
    <w:p w14:paraId="5599D557" w14:textId="77777777" w:rsidR="006A22A3" w:rsidRDefault="006A22A3" w:rsidP="006A22A3">
      <w:r>
        <w:t xml:space="preserve">          "maxArgs": 0</w:t>
      </w:r>
    </w:p>
    <w:p w14:paraId="099A4499" w14:textId="77777777" w:rsidR="006A22A3" w:rsidRDefault="006A22A3" w:rsidP="006A22A3">
      <w:r>
        <w:t xml:space="preserve">        },</w:t>
      </w:r>
    </w:p>
    <w:p w14:paraId="7E465AD3" w14:textId="77777777" w:rsidR="006A22A3" w:rsidRDefault="006A22A3" w:rsidP="006A22A3">
      <w:r>
        <w:t xml:space="preserve">        "requestUpdateCheck": {</w:t>
      </w:r>
    </w:p>
    <w:p w14:paraId="6C174829" w14:textId="77777777" w:rsidR="006A22A3" w:rsidRDefault="006A22A3" w:rsidP="006A22A3">
      <w:r>
        <w:t xml:space="preserve">          "minArgs": 0,</w:t>
      </w:r>
    </w:p>
    <w:p w14:paraId="5438424E" w14:textId="77777777" w:rsidR="006A22A3" w:rsidRDefault="006A22A3" w:rsidP="006A22A3">
      <w:r>
        <w:t xml:space="preserve">          "maxArgs": 0</w:t>
      </w:r>
    </w:p>
    <w:p w14:paraId="0D549C75" w14:textId="77777777" w:rsidR="006A22A3" w:rsidRDefault="006A22A3" w:rsidP="006A22A3">
      <w:r>
        <w:t xml:space="preserve">        },</w:t>
      </w:r>
    </w:p>
    <w:p w14:paraId="0202DA1F" w14:textId="77777777" w:rsidR="006A22A3" w:rsidRDefault="006A22A3" w:rsidP="006A22A3">
      <w:r>
        <w:t xml:space="preserve">        "sendMessage": {</w:t>
      </w:r>
    </w:p>
    <w:p w14:paraId="427691C8" w14:textId="77777777" w:rsidR="006A22A3" w:rsidRDefault="006A22A3" w:rsidP="006A22A3">
      <w:r>
        <w:t xml:space="preserve">          "minArgs": 1,</w:t>
      </w:r>
    </w:p>
    <w:p w14:paraId="59C37A2D" w14:textId="77777777" w:rsidR="006A22A3" w:rsidRDefault="006A22A3" w:rsidP="006A22A3">
      <w:r>
        <w:t xml:space="preserve">          "maxArgs": 3</w:t>
      </w:r>
    </w:p>
    <w:p w14:paraId="3B32FCFF" w14:textId="77777777" w:rsidR="006A22A3" w:rsidRDefault="006A22A3" w:rsidP="006A22A3">
      <w:r>
        <w:t xml:space="preserve">        },</w:t>
      </w:r>
    </w:p>
    <w:p w14:paraId="2E2084A6" w14:textId="77777777" w:rsidR="006A22A3" w:rsidRDefault="006A22A3" w:rsidP="006A22A3">
      <w:r>
        <w:t xml:space="preserve">        "sendNativeMessage": {</w:t>
      </w:r>
    </w:p>
    <w:p w14:paraId="308DAF1E" w14:textId="77777777" w:rsidR="006A22A3" w:rsidRDefault="006A22A3" w:rsidP="006A22A3">
      <w:r>
        <w:t xml:space="preserve">          "minArgs": 2,</w:t>
      </w:r>
    </w:p>
    <w:p w14:paraId="4683F16F" w14:textId="77777777" w:rsidR="006A22A3" w:rsidRDefault="006A22A3" w:rsidP="006A22A3">
      <w:r>
        <w:t xml:space="preserve">          "maxArgs": 2</w:t>
      </w:r>
    </w:p>
    <w:p w14:paraId="4ED1F981" w14:textId="77777777" w:rsidR="006A22A3" w:rsidRDefault="006A22A3" w:rsidP="006A22A3">
      <w:r>
        <w:t xml:space="preserve">        },</w:t>
      </w:r>
    </w:p>
    <w:p w14:paraId="685D9CF5" w14:textId="77777777" w:rsidR="006A22A3" w:rsidRDefault="006A22A3" w:rsidP="006A22A3">
      <w:r>
        <w:t xml:space="preserve">        "setUninstallURL": {</w:t>
      </w:r>
    </w:p>
    <w:p w14:paraId="6A5B4DB3" w14:textId="77777777" w:rsidR="006A22A3" w:rsidRDefault="006A22A3" w:rsidP="006A22A3">
      <w:r>
        <w:t xml:space="preserve">          "minArgs": 1,</w:t>
      </w:r>
    </w:p>
    <w:p w14:paraId="4BC0BF0B" w14:textId="77777777" w:rsidR="006A22A3" w:rsidRDefault="006A22A3" w:rsidP="006A22A3">
      <w:r>
        <w:t xml:space="preserve">          "maxArgs": 1</w:t>
      </w:r>
    </w:p>
    <w:p w14:paraId="3C6DDBDE" w14:textId="77777777" w:rsidR="006A22A3" w:rsidRDefault="006A22A3" w:rsidP="006A22A3">
      <w:r>
        <w:t xml:space="preserve">        }</w:t>
      </w:r>
    </w:p>
    <w:p w14:paraId="5D98A971" w14:textId="77777777" w:rsidR="006A22A3" w:rsidRDefault="006A22A3" w:rsidP="006A22A3">
      <w:r>
        <w:t xml:space="preserve">      },</w:t>
      </w:r>
    </w:p>
    <w:p w14:paraId="44A92D11" w14:textId="77777777" w:rsidR="006A22A3" w:rsidRDefault="006A22A3" w:rsidP="006A22A3">
      <w:r>
        <w:t xml:space="preserve">      "sessions": {</w:t>
      </w:r>
    </w:p>
    <w:p w14:paraId="2932B6ED" w14:textId="77777777" w:rsidR="006A22A3" w:rsidRDefault="006A22A3" w:rsidP="006A22A3">
      <w:r>
        <w:t xml:space="preserve">        "getDevices": {</w:t>
      </w:r>
    </w:p>
    <w:p w14:paraId="19A05C18" w14:textId="77777777" w:rsidR="006A22A3" w:rsidRDefault="006A22A3" w:rsidP="006A22A3">
      <w:r>
        <w:t xml:space="preserve">          "minArgs": 0,</w:t>
      </w:r>
    </w:p>
    <w:p w14:paraId="37F9CED3" w14:textId="77777777" w:rsidR="006A22A3" w:rsidRDefault="006A22A3" w:rsidP="006A22A3">
      <w:r>
        <w:t xml:space="preserve">          "maxArgs": 1</w:t>
      </w:r>
    </w:p>
    <w:p w14:paraId="058040C9" w14:textId="77777777" w:rsidR="006A22A3" w:rsidRDefault="006A22A3" w:rsidP="006A22A3">
      <w:r>
        <w:t xml:space="preserve">        },</w:t>
      </w:r>
    </w:p>
    <w:p w14:paraId="2442011D" w14:textId="77777777" w:rsidR="006A22A3" w:rsidRDefault="006A22A3" w:rsidP="006A22A3">
      <w:r>
        <w:t xml:space="preserve">        "getRecentlyClosed": {</w:t>
      </w:r>
    </w:p>
    <w:p w14:paraId="133181D1" w14:textId="77777777" w:rsidR="006A22A3" w:rsidRDefault="006A22A3" w:rsidP="006A22A3">
      <w:r>
        <w:t xml:space="preserve">          "minArgs": 0,</w:t>
      </w:r>
    </w:p>
    <w:p w14:paraId="6D4DDEF4" w14:textId="77777777" w:rsidR="006A22A3" w:rsidRDefault="006A22A3" w:rsidP="006A22A3">
      <w:r>
        <w:t xml:space="preserve">          "maxArgs": 1</w:t>
      </w:r>
    </w:p>
    <w:p w14:paraId="5F6F210A" w14:textId="77777777" w:rsidR="006A22A3" w:rsidRDefault="006A22A3" w:rsidP="006A22A3">
      <w:r>
        <w:t xml:space="preserve">        },</w:t>
      </w:r>
    </w:p>
    <w:p w14:paraId="455353C6" w14:textId="77777777" w:rsidR="006A22A3" w:rsidRDefault="006A22A3" w:rsidP="006A22A3">
      <w:r>
        <w:t xml:space="preserve">        "restore": {</w:t>
      </w:r>
    </w:p>
    <w:p w14:paraId="28C1B649" w14:textId="77777777" w:rsidR="006A22A3" w:rsidRDefault="006A22A3" w:rsidP="006A22A3">
      <w:r>
        <w:t xml:space="preserve">          "minArgs": 0,</w:t>
      </w:r>
    </w:p>
    <w:p w14:paraId="2A7AE2D1" w14:textId="77777777" w:rsidR="006A22A3" w:rsidRDefault="006A22A3" w:rsidP="006A22A3">
      <w:r>
        <w:t xml:space="preserve">          "maxArgs": 1</w:t>
      </w:r>
    </w:p>
    <w:p w14:paraId="475C2CAA" w14:textId="77777777" w:rsidR="006A22A3" w:rsidRDefault="006A22A3" w:rsidP="006A22A3">
      <w:r>
        <w:t xml:space="preserve">        }</w:t>
      </w:r>
    </w:p>
    <w:p w14:paraId="362A4D33" w14:textId="77777777" w:rsidR="006A22A3" w:rsidRDefault="006A22A3" w:rsidP="006A22A3">
      <w:r>
        <w:t xml:space="preserve">      },</w:t>
      </w:r>
    </w:p>
    <w:p w14:paraId="0FE07665" w14:textId="77777777" w:rsidR="006A22A3" w:rsidRDefault="006A22A3" w:rsidP="006A22A3">
      <w:r>
        <w:t xml:space="preserve">      "storage": {</w:t>
      </w:r>
    </w:p>
    <w:p w14:paraId="312AC481" w14:textId="77777777" w:rsidR="006A22A3" w:rsidRDefault="006A22A3" w:rsidP="006A22A3">
      <w:r>
        <w:t xml:space="preserve">        "local": {</w:t>
      </w:r>
    </w:p>
    <w:p w14:paraId="50C14B19" w14:textId="77777777" w:rsidR="006A22A3" w:rsidRDefault="006A22A3" w:rsidP="006A22A3">
      <w:r>
        <w:t xml:space="preserve">          "clear": {</w:t>
      </w:r>
    </w:p>
    <w:p w14:paraId="226AEDCD" w14:textId="77777777" w:rsidR="006A22A3" w:rsidRDefault="006A22A3" w:rsidP="006A22A3">
      <w:r>
        <w:t xml:space="preserve">            "minArgs": 0,</w:t>
      </w:r>
    </w:p>
    <w:p w14:paraId="7B31A4A4" w14:textId="77777777" w:rsidR="006A22A3" w:rsidRDefault="006A22A3" w:rsidP="006A22A3">
      <w:r>
        <w:t xml:space="preserve">            "maxArgs": 0</w:t>
      </w:r>
    </w:p>
    <w:p w14:paraId="3A86193F" w14:textId="77777777" w:rsidR="006A22A3" w:rsidRDefault="006A22A3" w:rsidP="006A22A3">
      <w:r>
        <w:t xml:space="preserve">          },</w:t>
      </w:r>
    </w:p>
    <w:p w14:paraId="45834E7E" w14:textId="77777777" w:rsidR="006A22A3" w:rsidRDefault="006A22A3" w:rsidP="006A22A3">
      <w:r>
        <w:t xml:space="preserve">          "get": {</w:t>
      </w:r>
    </w:p>
    <w:p w14:paraId="596711FC" w14:textId="77777777" w:rsidR="006A22A3" w:rsidRDefault="006A22A3" w:rsidP="006A22A3">
      <w:r>
        <w:t xml:space="preserve">            "minArgs": 0,</w:t>
      </w:r>
    </w:p>
    <w:p w14:paraId="6229E50F" w14:textId="77777777" w:rsidR="006A22A3" w:rsidRDefault="006A22A3" w:rsidP="006A22A3">
      <w:r>
        <w:t xml:space="preserve">            "maxArgs": 1</w:t>
      </w:r>
    </w:p>
    <w:p w14:paraId="7C455B98" w14:textId="77777777" w:rsidR="006A22A3" w:rsidRDefault="006A22A3" w:rsidP="006A22A3">
      <w:r>
        <w:t xml:space="preserve">          },</w:t>
      </w:r>
    </w:p>
    <w:p w14:paraId="0BD7CCAF" w14:textId="77777777" w:rsidR="006A22A3" w:rsidRDefault="006A22A3" w:rsidP="006A22A3">
      <w:r>
        <w:t xml:space="preserve">          "getBytesInUse": {</w:t>
      </w:r>
    </w:p>
    <w:p w14:paraId="70D40FCA" w14:textId="77777777" w:rsidR="006A22A3" w:rsidRDefault="006A22A3" w:rsidP="006A22A3">
      <w:r>
        <w:t xml:space="preserve">            "minArgs": 0,</w:t>
      </w:r>
    </w:p>
    <w:p w14:paraId="126EBDC2" w14:textId="77777777" w:rsidR="006A22A3" w:rsidRDefault="006A22A3" w:rsidP="006A22A3">
      <w:r>
        <w:t xml:space="preserve">            "maxArgs": 1</w:t>
      </w:r>
    </w:p>
    <w:p w14:paraId="3D727B3E" w14:textId="77777777" w:rsidR="006A22A3" w:rsidRDefault="006A22A3" w:rsidP="006A22A3">
      <w:r>
        <w:t xml:space="preserve">          },</w:t>
      </w:r>
    </w:p>
    <w:p w14:paraId="6BEEC31A" w14:textId="77777777" w:rsidR="006A22A3" w:rsidRDefault="006A22A3" w:rsidP="006A22A3">
      <w:r>
        <w:t xml:space="preserve">          "remove": {</w:t>
      </w:r>
    </w:p>
    <w:p w14:paraId="41BFA485" w14:textId="77777777" w:rsidR="006A22A3" w:rsidRDefault="006A22A3" w:rsidP="006A22A3">
      <w:r>
        <w:t xml:space="preserve">            "minArgs": 1,</w:t>
      </w:r>
    </w:p>
    <w:p w14:paraId="701767B1" w14:textId="77777777" w:rsidR="006A22A3" w:rsidRDefault="006A22A3" w:rsidP="006A22A3">
      <w:r>
        <w:t xml:space="preserve">            "maxArgs": 1</w:t>
      </w:r>
    </w:p>
    <w:p w14:paraId="4CF1E849" w14:textId="77777777" w:rsidR="006A22A3" w:rsidRDefault="006A22A3" w:rsidP="006A22A3">
      <w:r>
        <w:t xml:space="preserve">          },</w:t>
      </w:r>
    </w:p>
    <w:p w14:paraId="77692370" w14:textId="77777777" w:rsidR="006A22A3" w:rsidRDefault="006A22A3" w:rsidP="006A22A3">
      <w:r>
        <w:t xml:space="preserve">          "set": {</w:t>
      </w:r>
    </w:p>
    <w:p w14:paraId="1781879C" w14:textId="77777777" w:rsidR="006A22A3" w:rsidRDefault="006A22A3" w:rsidP="006A22A3">
      <w:r>
        <w:t xml:space="preserve">            "minArgs": 1,</w:t>
      </w:r>
    </w:p>
    <w:p w14:paraId="5F3C3254" w14:textId="77777777" w:rsidR="006A22A3" w:rsidRDefault="006A22A3" w:rsidP="006A22A3">
      <w:r>
        <w:t xml:space="preserve">            "maxArgs": 1</w:t>
      </w:r>
    </w:p>
    <w:p w14:paraId="2363A55F" w14:textId="77777777" w:rsidR="006A22A3" w:rsidRDefault="006A22A3" w:rsidP="006A22A3">
      <w:r>
        <w:t xml:space="preserve">          }</w:t>
      </w:r>
    </w:p>
    <w:p w14:paraId="40CBF3B8" w14:textId="77777777" w:rsidR="006A22A3" w:rsidRDefault="006A22A3" w:rsidP="006A22A3">
      <w:r>
        <w:t xml:space="preserve">        },</w:t>
      </w:r>
    </w:p>
    <w:p w14:paraId="6B51BB40" w14:textId="77777777" w:rsidR="006A22A3" w:rsidRDefault="006A22A3" w:rsidP="006A22A3">
      <w:r>
        <w:t xml:space="preserve">        "managed": {</w:t>
      </w:r>
    </w:p>
    <w:p w14:paraId="3989652F" w14:textId="77777777" w:rsidR="006A22A3" w:rsidRDefault="006A22A3" w:rsidP="006A22A3">
      <w:r>
        <w:t xml:space="preserve">          "get": {</w:t>
      </w:r>
    </w:p>
    <w:p w14:paraId="66FB9B4E" w14:textId="77777777" w:rsidR="006A22A3" w:rsidRDefault="006A22A3" w:rsidP="006A22A3">
      <w:r>
        <w:t xml:space="preserve">            "minArgs": 0,</w:t>
      </w:r>
    </w:p>
    <w:p w14:paraId="5D81FA5E" w14:textId="77777777" w:rsidR="006A22A3" w:rsidRDefault="006A22A3" w:rsidP="006A22A3">
      <w:r>
        <w:t xml:space="preserve">            "maxArgs": 1</w:t>
      </w:r>
    </w:p>
    <w:p w14:paraId="5E6ECBBA" w14:textId="77777777" w:rsidR="006A22A3" w:rsidRDefault="006A22A3" w:rsidP="006A22A3">
      <w:r>
        <w:t xml:space="preserve">          },</w:t>
      </w:r>
    </w:p>
    <w:p w14:paraId="5B8A87C5" w14:textId="77777777" w:rsidR="006A22A3" w:rsidRDefault="006A22A3" w:rsidP="006A22A3">
      <w:r>
        <w:t xml:space="preserve">          "getBytesInUse": {</w:t>
      </w:r>
    </w:p>
    <w:p w14:paraId="6C876B4D" w14:textId="77777777" w:rsidR="006A22A3" w:rsidRDefault="006A22A3" w:rsidP="006A22A3">
      <w:r>
        <w:t xml:space="preserve">            "minArgs": 0,</w:t>
      </w:r>
    </w:p>
    <w:p w14:paraId="222C67E7" w14:textId="77777777" w:rsidR="006A22A3" w:rsidRDefault="006A22A3" w:rsidP="006A22A3">
      <w:r>
        <w:t xml:space="preserve">            "maxArgs": 1</w:t>
      </w:r>
    </w:p>
    <w:p w14:paraId="1C9AD75F" w14:textId="77777777" w:rsidR="006A22A3" w:rsidRDefault="006A22A3" w:rsidP="006A22A3">
      <w:r>
        <w:t xml:space="preserve">          }</w:t>
      </w:r>
    </w:p>
    <w:p w14:paraId="7B4511CD" w14:textId="77777777" w:rsidR="006A22A3" w:rsidRDefault="006A22A3" w:rsidP="006A22A3">
      <w:r>
        <w:t xml:space="preserve">        },</w:t>
      </w:r>
    </w:p>
    <w:p w14:paraId="23C8F1D1" w14:textId="77777777" w:rsidR="006A22A3" w:rsidRDefault="006A22A3" w:rsidP="006A22A3">
      <w:r>
        <w:t xml:space="preserve">        "sync": {</w:t>
      </w:r>
    </w:p>
    <w:p w14:paraId="6EF19AA4" w14:textId="77777777" w:rsidR="006A22A3" w:rsidRDefault="006A22A3" w:rsidP="006A22A3">
      <w:r>
        <w:t xml:space="preserve">          "clear": {</w:t>
      </w:r>
    </w:p>
    <w:p w14:paraId="45C67CDD" w14:textId="77777777" w:rsidR="006A22A3" w:rsidRDefault="006A22A3" w:rsidP="006A22A3">
      <w:r>
        <w:t xml:space="preserve">            "minArgs": 0,</w:t>
      </w:r>
    </w:p>
    <w:p w14:paraId="6AB10AB7" w14:textId="77777777" w:rsidR="006A22A3" w:rsidRDefault="006A22A3" w:rsidP="006A22A3">
      <w:r>
        <w:t xml:space="preserve">            "maxArgs": 0</w:t>
      </w:r>
    </w:p>
    <w:p w14:paraId="24F505EB" w14:textId="77777777" w:rsidR="006A22A3" w:rsidRDefault="006A22A3" w:rsidP="006A22A3">
      <w:r>
        <w:t xml:space="preserve">          },</w:t>
      </w:r>
    </w:p>
    <w:p w14:paraId="66F0D060" w14:textId="77777777" w:rsidR="006A22A3" w:rsidRDefault="006A22A3" w:rsidP="006A22A3">
      <w:r>
        <w:t xml:space="preserve">          "get": {</w:t>
      </w:r>
    </w:p>
    <w:p w14:paraId="3F76E212" w14:textId="77777777" w:rsidR="006A22A3" w:rsidRDefault="006A22A3" w:rsidP="006A22A3">
      <w:r>
        <w:t xml:space="preserve">            "minArgs": 0,</w:t>
      </w:r>
    </w:p>
    <w:p w14:paraId="4ECB954B" w14:textId="77777777" w:rsidR="006A22A3" w:rsidRDefault="006A22A3" w:rsidP="006A22A3">
      <w:r>
        <w:t xml:space="preserve">            "maxArgs": 1</w:t>
      </w:r>
    </w:p>
    <w:p w14:paraId="732B4665" w14:textId="77777777" w:rsidR="006A22A3" w:rsidRDefault="006A22A3" w:rsidP="006A22A3">
      <w:r>
        <w:t xml:space="preserve">          },</w:t>
      </w:r>
    </w:p>
    <w:p w14:paraId="5E387CF6" w14:textId="77777777" w:rsidR="006A22A3" w:rsidRDefault="006A22A3" w:rsidP="006A22A3">
      <w:r>
        <w:t xml:space="preserve">          "getBytesInUse": {</w:t>
      </w:r>
    </w:p>
    <w:p w14:paraId="381ED557" w14:textId="77777777" w:rsidR="006A22A3" w:rsidRDefault="006A22A3" w:rsidP="006A22A3">
      <w:r>
        <w:t xml:space="preserve">            "minArgs": 0,</w:t>
      </w:r>
    </w:p>
    <w:p w14:paraId="11EB3AA2" w14:textId="77777777" w:rsidR="006A22A3" w:rsidRDefault="006A22A3" w:rsidP="006A22A3">
      <w:r>
        <w:t xml:space="preserve">            "maxArgs": 1</w:t>
      </w:r>
    </w:p>
    <w:p w14:paraId="08350C08" w14:textId="77777777" w:rsidR="006A22A3" w:rsidRDefault="006A22A3" w:rsidP="006A22A3">
      <w:r>
        <w:t xml:space="preserve">          },</w:t>
      </w:r>
    </w:p>
    <w:p w14:paraId="761B44B4" w14:textId="77777777" w:rsidR="006A22A3" w:rsidRDefault="006A22A3" w:rsidP="006A22A3">
      <w:r>
        <w:t xml:space="preserve">          "remove": {</w:t>
      </w:r>
    </w:p>
    <w:p w14:paraId="0F279745" w14:textId="77777777" w:rsidR="006A22A3" w:rsidRDefault="006A22A3" w:rsidP="006A22A3">
      <w:r>
        <w:t xml:space="preserve">            "minArgs": 1,</w:t>
      </w:r>
    </w:p>
    <w:p w14:paraId="7CE2D880" w14:textId="77777777" w:rsidR="006A22A3" w:rsidRDefault="006A22A3" w:rsidP="006A22A3">
      <w:r>
        <w:t xml:space="preserve">            "maxArgs": 1</w:t>
      </w:r>
    </w:p>
    <w:p w14:paraId="2598ADAC" w14:textId="77777777" w:rsidR="006A22A3" w:rsidRDefault="006A22A3" w:rsidP="006A22A3">
      <w:r>
        <w:t xml:space="preserve">          },</w:t>
      </w:r>
    </w:p>
    <w:p w14:paraId="6D4B6D08" w14:textId="77777777" w:rsidR="006A22A3" w:rsidRDefault="006A22A3" w:rsidP="006A22A3">
      <w:r>
        <w:t xml:space="preserve">          "set": {</w:t>
      </w:r>
    </w:p>
    <w:p w14:paraId="01A2CC0A" w14:textId="77777777" w:rsidR="006A22A3" w:rsidRDefault="006A22A3" w:rsidP="006A22A3">
      <w:r>
        <w:t xml:space="preserve">            "minArgs": 1,</w:t>
      </w:r>
    </w:p>
    <w:p w14:paraId="5D7A401F" w14:textId="77777777" w:rsidR="006A22A3" w:rsidRDefault="006A22A3" w:rsidP="006A22A3">
      <w:r>
        <w:t xml:space="preserve">            "maxArgs": 1</w:t>
      </w:r>
    </w:p>
    <w:p w14:paraId="35FAD0B6" w14:textId="77777777" w:rsidR="006A22A3" w:rsidRDefault="006A22A3" w:rsidP="006A22A3">
      <w:r>
        <w:t xml:space="preserve">          }</w:t>
      </w:r>
    </w:p>
    <w:p w14:paraId="7225A730" w14:textId="77777777" w:rsidR="006A22A3" w:rsidRDefault="006A22A3" w:rsidP="006A22A3">
      <w:r>
        <w:t xml:space="preserve">        }</w:t>
      </w:r>
    </w:p>
    <w:p w14:paraId="298BCACF" w14:textId="77777777" w:rsidR="006A22A3" w:rsidRDefault="006A22A3" w:rsidP="006A22A3">
      <w:r>
        <w:t xml:space="preserve">      },</w:t>
      </w:r>
    </w:p>
    <w:p w14:paraId="72F0301A" w14:textId="77777777" w:rsidR="006A22A3" w:rsidRDefault="006A22A3" w:rsidP="006A22A3">
      <w:r>
        <w:t xml:space="preserve">      "tabs": {</w:t>
      </w:r>
    </w:p>
    <w:p w14:paraId="03724B89" w14:textId="77777777" w:rsidR="006A22A3" w:rsidRDefault="006A22A3" w:rsidP="006A22A3">
      <w:r>
        <w:t xml:space="preserve">        "captureVisibleTab": {</w:t>
      </w:r>
    </w:p>
    <w:p w14:paraId="52C8846F" w14:textId="77777777" w:rsidR="006A22A3" w:rsidRDefault="006A22A3" w:rsidP="006A22A3">
      <w:r>
        <w:t xml:space="preserve">          "minArgs": 0,</w:t>
      </w:r>
    </w:p>
    <w:p w14:paraId="718D82F8" w14:textId="77777777" w:rsidR="006A22A3" w:rsidRDefault="006A22A3" w:rsidP="006A22A3">
      <w:r>
        <w:t xml:space="preserve">          "maxArgs": 2</w:t>
      </w:r>
    </w:p>
    <w:p w14:paraId="5CE64C78" w14:textId="77777777" w:rsidR="006A22A3" w:rsidRDefault="006A22A3" w:rsidP="006A22A3">
      <w:r>
        <w:t xml:space="preserve">        },</w:t>
      </w:r>
    </w:p>
    <w:p w14:paraId="0A10727C" w14:textId="77777777" w:rsidR="006A22A3" w:rsidRDefault="006A22A3" w:rsidP="006A22A3">
      <w:r>
        <w:t xml:space="preserve">        "create": {</w:t>
      </w:r>
    </w:p>
    <w:p w14:paraId="3404BF30" w14:textId="77777777" w:rsidR="006A22A3" w:rsidRDefault="006A22A3" w:rsidP="006A22A3">
      <w:r>
        <w:t xml:space="preserve">          "minArgs": 1,</w:t>
      </w:r>
    </w:p>
    <w:p w14:paraId="35275A7F" w14:textId="77777777" w:rsidR="006A22A3" w:rsidRDefault="006A22A3" w:rsidP="006A22A3">
      <w:r>
        <w:t xml:space="preserve">          "maxArgs": 1</w:t>
      </w:r>
    </w:p>
    <w:p w14:paraId="41C78D9B" w14:textId="77777777" w:rsidR="006A22A3" w:rsidRDefault="006A22A3" w:rsidP="006A22A3">
      <w:r>
        <w:t xml:space="preserve">        },</w:t>
      </w:r>
    </w:p>
    <w:p w14:paraId="1F905A7D" w14:textId="77777777" w:rsidR="006A22A3" w:rsidRDefault="006A22A3" w:rsidP="006A22A3">
      <w:r>
        <w:t xml:space="preserve">        "detectLanguage": {</w:t>
      </w:r>
    </w:p>
    <w:p w14:paraId="7FEC2574" w14:textId="77777777" w:rsidR="006A22A3" w:rsidRDefault="006A22A3" w:rsidP="006A22A3">
      <w:r>
        <w:t xml:space="preserve">          "minArgs": 0,</w:t>
      </w:r>
    </w:p>
    <w:p w14:paraId="2165CE40" w14:textId="77777777" w:rsidR="006A22A3" w:rsidRDefault="006A22A3" w:rsidP="006A22A3">
      <w:r>
        <w:t xml:space="preserve">          "maxArgs": 1</w:t>
      </w:r>
    </w:p>
    <w:p w14:paraId="59A63182" w14:textId="77777777" w:rsidR="006A22A3" w:rsidRDefault="006A22A3" w:rsidP="006A22A3">
      <w:r>
        <w:t xml:space="preserve">        },</w:t>
      </w:r>
    </w:p>
    <w:p w14:paraId="57C63446" w14:textId="77777777" w:rsidR="006A22A3" w:rsidRDefault="006A22A3" w:rsidP="006A22A3">
      <w:r>
        <w:t xml:space="preserve">        "discard": {</w:t>
      </w:r>
    </w:p>
    <w:p w14:paraId="69D0386B" w14:textId="77777777" w:rsidR="006A22A3" w:rsidRDefault="006A22A3" w:rsidP="006A22A3">
      <w:r>
        <w:t xml:space="preserve">          "minArgs": 0,</w:t>
      </w:r>
    </w:p>
    <w:p w14:paraId="74115CA6" w14:textId="77777777" w:rsidR="006A22A3" w:rsidRDefault="006A22A3" w:rsidP="006A22A3">
      <w:r>
        <w:t xml:space="preserve">          "maxArgs": 1</w:t>
      </w:r>
    </w:p>
    <w:p w14:paraId="591C4F34" w14:textId="77777777" w:rsidR="006A22A3" w:rsidRDefault="006A22A3" w:rsidP="006A22A3">
      <w:r>
        <w:t xml:space="preserve">        },</w:t>
      </w:r>
    </w:p>
    <w:p w14:paraId="2E176452" w14:textId="77777777" w:rsidR="006A22A3" w:rsidRDefault="006A22A3" w:rsidP="006A22A3">
      <w:r>
        <w:t xml:space="preserve">        "duplicate": {</w:t>
      </w:r>
    </w:p>
    <w:p w14:paraId="52705CE1" w14:textId="77777777" w:rsidR="006A22A3" w:rsidRDefault="006A22A3" w:rsidP="006A22A3">
      <w:r>
        <w:t xml:space="preserve">          "minArgs": 1,</w:t>
      </w:r>
    </w:p>
    <w:p w14:paraId="3BA7FB54" w14:textId="77777777" w:rsidR="006A22A3" w:rsidRDefault="006A22A3" w:rsidP="006A22A3">
      <w:r>
        <w:t xml:space="preserve">          "maxArgs": 1</w:t>
      </w:r>
    </w:p>
    <w:p w14:paraId="3661AC51" w14:textId="77777777" w:rsidR="006A22A3" w:rsidRDefault="006A22A3" w:rsidP="006A22A3">
      <w:r>
        <w:t xml:space="preserve">        },</w:t>
      </w:r>
    </w:p>
    <w:p w14:paraId="5C1C815B" w14:textId="77777777" w:rsidR="006A22A3" w:rsidRDefault="006A22A3" w:rsidP="006A22A3">
      <w:r>
        <w:t xml:space="preserve">        "executeScript": {</w:t>
      </w:r>
    </w:p>
    <w:p w14:paraId="4C9B6968" w14:textId="77777777" w:rsidR="006A22A3" w:rsidRDefault="006A22A3" w:rsidP="006A22A3">
      <w:r>
        <w:t xml:space="preserve">          "minArgs": 1,</w:t>
      </w:r>
    </w:p>
    <w:p w14:paraId="0127A376" w14:textId="77777777" w:rsidR="006A22A3" w:rsidRDefault="006A22A3" w:rsidP="006A22A3">
      <w:r>
        <w:t xml:space="preserve">          "maxArgs": 2</w:t>
      </w:r>
    </w:p>
    <w:p w14:paraId="68B68FD3" w14:textId="77777777" w:rsidR="006A22A3" w:rsidRDefault="006A22A3" w:rsidP="006A22A3">
      <w:r>
        <w:t xml:space="preserve">        },</w:t>
      </w:r>
    </w:p>
    <w:p w14:paraId="3EB88711" w14:textId="77777777" w:rsidR="006A22A3" w:rsidRDefault="006A22A3" w:rsidP="006A22A3">
      <w:r>
        <w:t xml:space="preserve">        "get": {</w:t>
      </w:r>
    </w:p>
    <w:p w14:paraId="48226E51" w14:textId="77777777" w:rsidR="006A22A3" w:rsidRDefault="006A22A3" w:rsidP="006A22A3">
      <w:r>
        <w:t xml:space="preserve">          "minArgs": 1,</w:t>
      </w:r>
    </w:p>
    <w:p w14:paraId="6BEEFCC7" w14:textId="77777777" w:rsidR="006A22A3" w:rsidRDefault="006A22A3" w:rsidP="006A22A3">
      <w:r>
        <w:t xml:space="preserve">          "maxArgs": 1</w:t>
      </w:r>
    </w:p>
    <w:p w14:paraId="4A6458F3" w14:textId="77777777" w:rsidR="006A22A3" w:rsidRDefault="006A22A3" w:rsidP="006A22A3">
      <w:r>
        <w:t xml:space="preserve">        },</w:t>
      </w:r>
    </w:p>
    <w:p w14:paraId="06B54975" w14:textId="77777777" w:rsidR="006A22A3" w:rsidRDefault="006A22A3" w:rsidP="006A22A3">
      <w:r>
        <w:t xml:space="preserve">        "getCurrent": {</w:t>
      </w:r>
    </w:p>
    <w:p w14:paraId="73CFC58C" w14:textId="77777777" w:rsidR="006A22A3" w:rsidRDefault="006A22A3" w:rsidP="006A22A3">
      <w:r>
        <w:t xml:space="preserve">          "minArgs": 0,</w:t>
      </w:r>
    </w:p>
    <w:p w14:paraId="04DA86F8" w14:textId="77777777" w:rsidR="006A22A3" w:rsidRDefault="006A22A3" w:rsidP="006A22A3">
      <w:r>
        <w:t xml:space="preserve">          "maxArgs": 0</w:t>
      </w:r>
    </w:p>
    <w:p w14:paraId="4E789C5A" w14:textId="77777777" w:rsidR="006A22A3" w:rsidRDefault="006A22A3" w:rsidP="006A22A3">
      <w:r>
        <w:t xml:space="preserve">        },</w:t>
      </w:r>
    </w:p>
    <w:p w14:paraId="041314BF" w14:textId="77777777" w:rsidR="006A22A3" w:rsidRDefault="006A22A3" w:rsidP="006A22A3">
      <w:r>
        <w:t xml:space="preserve">        "getZoom": {</w:t>
      </w:r>
    </w:p>
    <w:p w14:paraId="6B0F9403" w14:textId="77777777" w:rsidR="006A22A3" w:rsidRDefault="006A22A3" w:rsidP="006A22A3">
      <w:r>
        <w:t xml:space="preserve">          "minArgs": 0,</w:t>
      </w:r>
    </w:p>
    <w:p w14:paraId="4FAE32DF" w14:textId="77777777" w:rsidR="006A22A3" w:rsidRDefault="006A22A3" w:rsidP="006A22A3">
      <w:r>
        <w:t xml:space="preserve">          "maxArgs": 1</w:t>
      </w:r>
    </w:p>
    <w:p w14:paraId="68E2718C" w14:textId="77777777" w:rsidR="006A22A3" w:rsidRDefault="006A22A3" w:rsidP="006A22A3">
      <w:r>
        <w:t xml:space="preserve">        },</w:t>
      </w:r>
    </w:p>
    <w:p w14:paraId="522AEE36" w14:textId="77777777" w:rsidR="006A22A3" w:rsidRDefault="006A22A3" w:rsidP="006A22A3">
      <w:r>
        <w:t xml:space="preserve">        "getZoomSettings": {</w:t>
      </w:r>
    </w:p>
    <w:p w14:paraId="54016C1A" w14:textId="77777777" w:rsidR="006A22A3" w:rsidRDefault="006A22A3" w:rsidP="006A22A3">
      <w:r>
        <w:t xml:space="preserve">          "minArgs": 0,</w:t>
      </w:r>
    </w:p>
    <w:p w14:paraId="559CFD28" w14:textId="77777777" w:rsidR="006A22A3" w:rsidRDefault="006A22A3" w:rsidP="006A22A3">
      <w:r>
        <w:t xml:space="preserve">          "maxArgs": 1</w:t>
      </w:r>
    </w:p>
    <w:p w14:paraId="02A8CDF6" w14:textId="77777777" w:rsidR="006A22A3" w:rsidRDefault="006A22A3" w:rsidP="006A22A3">
      <w:r>
        <w:t xml:space="preserve">        },</w:t>
      </w:r>
    </w:p>
    <w:p w14:paraId="20F21576" w14:textId="77777777" w:rsidR="006A22A3" w:rsidRDefault="006A22A3" w:rsidP="006A22A3">
      <w:r>
        <w:t xml:space="preserve">        "goBack": {</w:t>
      </w:r>
    </w:p>
    <w:p w14:paraId="022E011A" w14:textId="77777777" w:rsidR="006A22A3" w:rsidRDefault="006A22A3" w:rsidP="006A22A3">
      <w:r>
        <w:t xml:space="preserve">          "minArgs": 0,</w:t>
      </w:r>
    </w:p>
    <w:p w14:paraId="39ECF386" w14:textId="77777777" w:rsidR="006A22A3" w:rsidRDefault="006A22A3" w:rsidP="006A22A3">
      <w:r>
        <w:t xml:space="preserve">          "maxArgs": 1</w:t>
      </w:r>
    </w:p>
    <w:p w14:paraId="5247348C" w14:textId="77777777" w:rsidR="006A22A3" w:rsidRDefault="006A22A3" w:rsidP="006A22A3">
      <w:r>
        <w:t xml:space="preserve">        },</w:t>
      </w:r>
    </w:p>
    <w:p w14:paraId="10B7B9AD" w14:textId="77777777" w:rsidR="006A22A3" w:rsidRDefault="006A22A3" w:rsidP="006A22A3">
      <w:r>
        <w:t xml:space="preserve">        "goForward": {</w:t>
      </w:r>
    </w:p>
    <w:p w14:paraId="735ADB04" w14:textId="77777777" w:rsidR="006A22A3" w:rsidRDefault="006A22A3" w:rsidP="006A22A3">
      <w:r>
        <w:t xml:space="preserve">          "minArgs": 0,</w:t>
      </w:r>
    </w:p>
    <w:p w14:paraId="7F9118FE" w14:textId="77777777" w:rsidR="006A22A3" w:rsidRDefault="006A22A3" w:rsidP="006A22A3">
      <w:r>
        <w:t xml:space="preserve">          "maxArgs": 1</w:t>
      </w:r>
    </w:p>
    <w:p w14:paraId="7C78C1E1" w14:textId="77777777" w:rsidR="006A22A3" w:rsidRDefault="006A22A3" w:rsidP="006A22A3">
      <w:r>
        <w:t xml:space="preserve">        },</w:t>
      </w:r>
    </w:p>
    <w:p w14:paraId="3FB2CD73" w14:textId="77777777" w:rsidR="006A22A3" w:rsidRDefault="006A22A3" w:rsidP="006A22A3">
      <w:r>
        <w:t xml:space="preserve">        "highlight": {</w:t>
      </w:r>
    </w:p>
    <w:p w14:paraId="4980803B" w14:textId="77777777" w:rsidR="006A22A3" w:rsidRDefault="006A22A3" w:rsidP="006A22A3">
      <w:r>
        <w:t xml:space="preserve">          "minArgs": 1,</w:t>
      </w:r>
    </w:p>
    <w:p w14:paraId="61C42DE6" w14:textId="77777777" w:rsidR="006A22A3" w:rsidRDefault="006A22A3" w:rsidP="006A22A3">
      <w:r>
        <w:t xml:space="preserve">          "maxArgs": 1</w:t>
      </w:r>
    </w:p>
    <w:p w14:paraId="3E21C1EC" w14:textId="77777777" w:rsidR="006A22A3" w:rsidRDefault="006A22A3" w:rsidP="006A22A3">
      <w:r>
        <w:t xml:space="preserve">        },</w:t>
      </w:r>
    </w:p>
    <w:p w14:paraId="30194DC2" w14:textId="77777777" w:rsidR="006A22A3" w:rsidRDefault="006A22A3" w:rsidP="006A22A3">
      <w:r>
        <w:t xml:space="preserve">        "insertCSS": {</w:t>
      </w:r>
    </w:p>
    <w:p w14:paraId="55C8C8D8" w14:textId="77777777" w:rsidR="006A22A3" w:rsidRDefault="006A22A3" w:rsidP="006A22A3">
      <w:r>
        <w:t xml:space="preserve">          "minArgs": 1,</w:t>
      </w:r>
    </w:p>
    <w:p w14:paraId="12CDD73F" w14:textId="77777777" w:rsidR="006A22A3" w:rsidRDefault="006A22A3" w:rsidP="006A22A3">
      <w:r>
        <w:t xml:space="preserve">          "maxArgs": 2</w:t>
      </w:r>
    </w:p>
    <w:p w14:paraId="7DC73804" w14:textId="77777777" w:rsidR="006A22A3" w:rsidRDefault="006A22A3" w:rsidP="006A22A3">
      <w:r>
        <w:t xml:space="preserve">        },</w:t>
      </w:r>
    </w:p>
    <w:p w14:paraId="5EBCF121" w14:textId="77777777" w:rsidR="006A22A3" w:rsidRDefault="006A22A3" w:rsidP="006A22A3">
      <w:r>
        <w:t xml:space="preserve">        "move": {</w:t>
      </w:r>
    </w:p>
    <w:p w14:paraId="117B6C9D" w14:textId="77777777" w:rsidR="006A22A3" w:rsidRDefault="006A22A3" w:rsidP="006A22A3">
      <w:r>
        <w:t xml:space="preserve">          "minArgs": 2,</w:t>
      </w:r>
    </w:p>
    <w:p w14:paraId="47026C8C" w14:textId="77777777" w:rsidR="006A22A3" w:rsidRDefault="006A22A3" w:rsidP="006A22A3">
      <w:r>
        <w:t xml:space="preserve">          "maxArgs": 2</w:t>
      </w:r>
    </w:p>
    <w:p w14:paraId="430B0276" w14:textId="77777777" w:rsidR="006A22A3" w:rsidRDefault="006A22A3" w:rsidP="006A22A3">
      <w:r>
        <w:t xml:space="preserve">        },</w:t>
      </w:r>
    </w:p>
    <w:p w14:paraId="186A4D46" w14:textId="77777777" w:rsidR="006A22A3" w:rsidRDefault="006A22A3" w:rsidP="006A22A3">
      <w:r>
        <w:t xml:space="preserve">        "query": {</w:t>
      </w:r>
    </w:p>
    <w:p w14:paraId="41233931" w14:textId="77777777" w:rsidR="006A22A3" w:rsidRDefault="006A22A3" w:rsidP="006A22A3">
      <w:r>
        <w:t xml:space="preserve">          "minArgs": 1,</w:t>
      </w:r>
    </w:p>
    <w:p w14:paraId="7F55E091" w14:textId="77777777" w:rsidR="006A22A3" w:rsidRDefault="006A22A3" w:rsidP="006A22A3">
      <w:r>
        <w:t xml:space="preserve">          "maxArgs": 1</w:t>
      </w:r>
    </w:p>
    <w:p w14:paraId="1C951DBA" w14:textId="77777777" w:rsidR="006A22A3" w:rsidRDefault="006A22A3" w:rsidP="006A22A3">
      <w:r>
        <w:t xml:space="preserve">        },</w:t>
      </w:r>
    </w:p>
    <w:p w14:paraId="1FA23693" w14:textId="77777777" w:rsidR="006A22A3" w:rsidRDefault="006A22A3" w:rsidP="006A22A3">
      <w:r>
        <w:t xml:space="preserve">        "reload": {</w:t>
      </w:r>
    </w:p>
    <w:p w14:paraId="2D145C40" w14:textId="77777777" w:rsidR="006A22A3" w:rsidRDefault="006A22A3" w:rsidP="006A22A3">
      <w:r>
        <w:t xml:space="preserve">          "minArgs": 0,</w:t>
      </w:r>
    </w:p>
    <w:p w14:paraId="0123DB98" w14:textId="77777777" w:rsidR="006A22A3" w:rsidRDefault="006A22A3" w:rsidP="006A22A3">
      <w:r>
        <w:t xml:space="preserve">          "maxArgs": 2</w:t>
      </w:r>
    </w:p>
    <w:p w14:paraId="57AC0F9D" w14:textId="77777777" w:rsidR="006A22A3" w:rsidRDefault="006A22A3" w:rsidP="006A22A3">
      <w:r>
        <w:t xml:space="preserve">        },</w:t>
      </w:r>
    </w:p>
    <w:p w14:paraId="7EDFD91E" w14:textId="77777777" w:rsidR="006A22A3" w:rsidRDefault="006A22A3" w:rsidP="006A22A3">
      <w:r>
        <w:t xml:space="preserve">        "remove": {</w:t>
      </w:r>
    </w:p>
    <w:p w14:paraId="6C994C75" w14:textId="77777777" w:rsidR="006A22A3" w:rsidRDefault="006A22A3" w:rsidP="006A22A3">
      <w:r>
        <w:t xml:space="preserve">          "minArgs": 1,</w:t>
      </w:r>
    </w:p>
    <w:p w14:paraId="50170862" w14:textId="77777777" w:rsidR="006A22A3" w:rsidRDefault="006A22A3" w:rsidP="006A22A3">
      <w:r>
        <w:t xml:space="preserve">          "maxArgs": 1</w:t>
      </w:r>
    </w:p>
    <w:p w14:paraId="1EA97663" w14:textId="77777777" w:rsidR="006A22A3" w:rsidRDefault="006A22A3" w:rsidP="006A22A3">
      <w:r>
        <w:t xml:space="preserve">        },</w:t>
      </w:r>
    </w:p>
    <w:p w14:paraId="662F852F" w14:textId="77777777" w:rsidR="006A22A3" w:rsidRDefault="006A22A3" w:rsidP="006A22A3">
      <w:r>
        <w:t xml:space="preserve">        "removeCSS": {</w:t>
      </w:r>
    </w:p>
    <w:p w14:paraId="48155861" w14:textId="77777777" w:rsidR="006A22A3" w:rsidRDefault="006A22A3" w:rsidP="006A22A3">
      <w:r>
        <w:t xml:space="preserve">          "minArgs": 1,</w:t>
      </w:r>
    </w:p>
    <w:p w14:paraId="75EC6830" w14:textId="77777777" w:rsidR="006A22A3" w:rsidRDefault="006A22A3" w:rsidP="006A22A3">
      <w:r>
        <w:t xml:space="preserve">          "maxArgs": 2</w:t>
      </w:r>
    </w:p>
    <w:p w14:paraId="0965E94F" w14:textId="77777777" w:rsidR="006A22A3" w:rsidRDefault="006A22A3" w:rsidP="006A22A3">
      <w:r>
        <w:t xml:space="preserve">        },</w:t>
      </w:r>
    </w:p>
    <w:p w14:paraId="25B43685" w14:textId="77777777" w:rsidR="006A22A3" w:rsidRDefault="006A22A3" w:rsidP="006A22A3">
      <w:r>
        <w:t xml:space="preserve">        "sendMessage": {</w:t>
      </w:r>
    </w:p>
    <w:p w14:paraId="0D9C5659" w14:textId="77777777" w:rsidR="006A22A3" w:rsidRDefault="006A22A3" w:rsidP="006A22A3">
      <w:r>
        <w:t xml:space="preserve">          "minArgs": 2,</w:t>
      </w:r>
    </w:p>
    <w:p w14:paraId="41A9597E" w14:textId="77777777" w:rsidR="006A22A3" w:rsidRDefault="006A22A3" w:rsidP="006A22A3">
      <w:r>
        <w:t xml:space="preserve">          "maxArgs": 3</w:t>
      </w:r>
    </w:p>
    <w:p w14:paraId="18DB035A" w14:textId="77777777" w:rsidR="006A22A3" w:rsidRDefault="006A22A3" w:rsidP="006A22A3">
      <w:r>
        <w:t xml:space="preserve">        },</w:t>
      </w:r>
    </w:p>
    <w:p w14:paraId="251C5F9A" w14:textId="77777777" w:rsidR="006A22A3" w:rsidRDefault="006A22A3" w:rsidP="006A22A3">
      <w:r>
        <w:t xml:space="preserve">        "setZoom": {</w:t>
      </w:r>
    </w:p>
    <w:p w14:paraId="4C8C4A7F" w14:textId="77777777" w:rsidR="006A22A3" w:rsidRDefault="006A22A3" w:rsidP="006A22A3">
      <w:r>
        <w:t xml:space="preserve">          "minArgs": 1,</w:t>
      </w:r>
    </w:p>
    <w:p w14:paraId="3D12C2C7" w14:textId="77777777" w:rsidR="006A22A3" w:rsidRDefault="006A22A3" w:rsidP="006A22A3">
      <w:r>
        <w:t xml:space="preserve">          "maxArgs": 2</w:t>
      </w:r>
    </w:p>
    <w:p w14:paraId="13C72190" w14:textId="77777777" w:rsidR="006A22A3" w:rsidRDefault="006A22A3" w:rsidP="006A22A3">
      <w:r>
        <w:t xml:space="preserve">        },</w:t>
      </w:r>
    </w:p>
    <w:p w14:paraId="595F5FE9" w14:textId="77777777" w:rsidR="006A22A3" w:rsidRDefault="006A22A3" w:rsidP="006A22A3">
      <w:r>
        <w:t xml:space="preserve">        "setZoomSettings": {</w:t>
      </w:r>
    </w:p>
    <w:p w14:paraId="3AEF5C3D" w14:textId="77777777" w:rsidR="006A22A3" w:rsidRDefault="006A22A3" w:rsidP="006A22A3">
      <w:r>
        <w:t xml:space="preserve">          "minArgs": 1,</w:t>
      </w:r>
    </w:p>
    <w:p w14:paraId="0BB26DE6" w14:textId="77777777" w:rsidR="006A22A3" w:rsidRDefault="006A22A3" w:rsidP="006A22A3">
      <w:r>
        <w:t xml:space="preserve">          "maxArgs": 2</w:t>
      </w:r>
    </w:p>
    <w:p w14:paraId="572ECCF2" w14:textId="77777777" w:rsidR="006A22A3" w:rsidRDefault="006A22A3" w:rsidP="006A22A3">
      <w:r>
        <w:t xml:space="preserve">        },</w:t>
      </w:r>
    </w:p>
    <w:p w14:paraId="39794930" w14:textId="77777777" w:rsidR="006A22A3" w:rsidRDefault="006A22A3" w:rsidP="006A22A3">
      <w:r>
        <w:t xml:space="preserve">        "update": {</w:t>
      </w:r>
    </w:p>
    <w:p w14:paraId="7CF99824" w14:textId="77777777" w:rsidR="006A22A3" w:rsidRDefault="006A22A3" w:rsidP="006A22A3">
      <w:r>
        <w:t xml:space="preserve">          "minArgs": 1,</w:t>
      </w:r>
    </w:p>
    <w:p w14:paraId="0E4E97E4" w14:textId="77777777" w:rsidR="006A22A3" w:rsidRDefault="006A22A3" w:rsidP="006A22A3">
      <w:r>
        <w:t xml:space="preserve">          "maxArgs": 2</w:t>
      </w:r>
    </w:p>
    <w:p w14:paraId="7825AE36" w14:textId="77777777" w:rsidR="006A22A3" w:rsidRDefault="006A22A3" w:rsidP="006A22A3">
      <w:r>
        <w:t xml:space="preserve">        }</w:t>
      </w:r>
    </w:p>
    <w:p w14:paraId="58994A26" w14:textId="77777777" w:rsidR="006A22A3" w:rsidRDefault="006A22A3" w:rsidP="006A22A3">
      <w:r>
        <w:t xml:space="preserve">      },</w:t>
      </w:r>
    </w:p>
    <w:p w14:paraId="0BBE6974" w14:textId="77777777" w:rsidR="006A22A3" w:rsidRDefault="006A22A3" w:rsidP="006A22A3">
      <w:r>
        <w:t xml:space="preserve">      "topSites": {</w:t>
      </w:r>
    </w:p>
    <w:p w14:paraId="22E02BDC" w14:textId="77777777" w:rsidR="006A22A3" w:rsidRDefault="006A22A3" w:rsidP="006A22A3">
      <w:r>
        <w:t xml:space="preserve">        "get": {</w:t>
      </w:r>
    </w:p>
    <w:p w14:paraId="0CFF4A8D" w14:textId="77777777" w:rsidR="006A22A3" w:rsidRDefault="006A22A3" w:rsidP="006A22A3">
      <w:r>
        <w:t xml:space="preserve">          "minArgs": 0,</w:t>
      </w:r>
    </w:p>
    <w:p w14:paraId="38DBBC78" w14:textId="77777777" w:rsidR="006A22A3" w:rsidRDefault="006A22A3" w:rsidP="006A22A3">
      <w:r>
        <w:t xml:space="preserve">          "maxArgs": 0</w:t>
      </w:r>
    </w:p>
    <w:p w14:paraId="60DA18BD" w14:textId="77777777" w:rsidR="006A22A3" w:rsidRDefault="006A22A3" w:rsidP="006A22A3">
      <w:r>
        <w:t xml:space="preserve">        }</w:t>
      </w:r>
    </w:p>
    <w:p w14:paraId="29F40000" w14:textId="77777777" w:rsidR="006A22A3" w:rsidRDefault="006A22A3" w:rsidP="006A22A3">
      <w:r>
        <w:t xml:space="preserve">      },</w:t>
      </w:r>
    </w:p>
    <w:p w14:paraId="10B0C4B6" w14:textId="77777777" w:rsidR="006A22A3" w:rsidRDefault="006A22A3" w:rsidP="006A22A3">
      <w:r>
        <w:t xml:space="preserve">      "webNavigation": {</w:t>
      </w:r>
    </w:p>
    <w:p w14:paraId="6877433F" w14:textId="77777777" w:rsidR="006A22A3" w:rsidRDefault="006A22A3" w:rsidP="006A22A3">
      <w:r>
        <w:t xml:space="preserve">        "getAllFrames": {</w:t>
      </w:r>
    </w:p>
    <w:p w14:paraId="425BAC84" w14:textId="77777777" w:rsidR="006A22A3" w:rsidRDefault="006A22A3" w:rsidP="006A22A3">
      <w:r>
        <w:t xml:space="preserve">          "minArgs": 1,</w:t>
      </w:r>
    </w:p>
    <w:p w14:paraId="51F61B9E" w14:textId="77777777" w:rsidR="006A22A3" w:rsidRDefault="006A22A3" w:rsidP="006A22A3">
      <w:r>
        <w:t xml:space="preserve">          "maxArgs": 1</w:t>
      </w:r>
    </w:p>
    <w:p w14:paraId="698E6A2B" w14:textId="77777777" w:rsidR="006A22A3" w:rsidRDefault="006A22A3" w:rsidP="006A22A3">
      <w:r>
        <w:t xml:space="preserve">        },</w:t>
      </w:r>
    </w:p>
    <w:p w14:paraId="178BD16F" w14:textId="77777777" w:rsidR="006A22A3" w:rsidRDefault="006A22A3" w:rsidP="006A22A3">
      <w:r>
        <w:t xml:space="preserve">        "getFrame": {</w:t>
      </w:r>
    </w:p>
    <w:p w14:paraId="69EE52AF" w14:textId="77777777" w:rsidR="006A22A3" w:rsidRDefault="006A22A3" w:rsidP="006A22A3">
      <w:r>
        <w:t xml:space="preserve">          "minArgs": 1,</w:t>
      </w:r>
    </w:p>
    <w:p w14:paraId="76E6E8B9" w14:textId="77777777" w:rsidR="006A22A3" w:rsidRDefault="006A22A3" w:rsidP="006A22A3">
      <w:r>
        <w:t xml:space="preserve">          "maxArgs": 1</w:t>
      </w:r>
    </w:p>
    <w:p w14:paraId="137B09A8" w14:textId="77777777" w:rsidR="006A22A3" w:rsidRDefault="006A22A3" w:rsidP="006A22A3">
      <w:r>
        <w:t xml:space="preserve">        }</w:t>
      </w:r>
    </w:p>
    <w:p w14:paraId="722E1CAA" w14:textId="77777777" w:rsidR="006A22A3" w:rsidRDefault="006A22A3" w:rsidP="006A22A3">
      <w:r>
        <w:t xml:space="preserve">      },</w:t>
      </w:r>
    </w:p>
    <w:p w14:paraId="6E0E8D28" w14:textId="77777777" w:rsidR="006A22A3" w:rsidRDefault="006A22A3" w:rsidP="006A22A3">
      <w:r>
        <w:t xml:space="preserve">      "webRequest": {</w:t>
      </w:r>
    </w:p>
    <w:p w14:paraId="3F4A2AD9" w14:textId="77777777" w:rsidR="006A22A3" w:rsidRDefault="006A22A3" w:rsidP="006A22A3">
      <w:r>
        <w:t xml:space="preserve">        "handlerBehaviorChanged": {</w:t>
      </w:r>
    </w:p>
    <w:p w14:paraId="1B5A8F4A" w14:textId="77777777" w:rsidR="006A22A3" w:rsidRDefault="006A22A3" w:rsidP="006A22A3">
      <w:r>
        <w:t xml:space="preserve">          "minArgs": 0,</w:t>
      </w:r>
    </w:p>
    <w:p w14:paraId="7C37D628" w14:textId="77777777" w:rsidR="006A22A3" w:rsidRDefault="006A22A3" w:rsidP="006A22A3">
      <w:r>
        <w:t xml:space="preserve">          "maxArgs": 0</w:t>
      </w:r>
    </w:p>
    <w:p w14:paraId="051FB94A" w14:textId="77777777" w:rsidR="006A22A3" w:rsidRDefault="006A22A3" w:rsidP="006A22A3">
      <w:r>
        <w:t xml:space="preserve">        }</w:t>
      </w:r>
    </w:p>
    <w:p w14:paraId="2D140FFE" w14:textId="77777777" w:rsidR="006A22A3" w:rsidRDefault="006A22A3" w:rsidP="006A22A3">
      <w:r>
        <w:t xml:space="preserve">      },</w:t>
      </w:r>
    </w:p>
    <w:p w14:paraId="75B66161" w14:textId="77777777" w:rsidR="006A22A3" w:rsidRDefault="006A22A3" w:rsidP="006A22A3">
      <w:r>
        <w:t xml:space="preserve">      "windows": {</w:t>
      </w:r>
    </w:p>
    <w:p w14:paraId="70C2CBD5" w14:textId="77777777" w:rsidR="006A22A3" w:rsidRDefault="006A22A3" w:rsidP="006A22A3">
      <w:r>
        <w:t xml:space="preserve">        "create": {</w:t>
      </w:r>
    </w:p>
    <w:p w14:paraId="7C12A57C" w14:textId="77777777" w:rsidR="006A22A3" w:rsidRDefault="006A22A3" w:rsidP="006A22A3">
      <w:r>
        <w:t xml:space="preserve">          "minArgs": 0,</w:t>
      </w:r>
    </w:p>
    <w:p w14:paraId="726370AB" w14:textId="77777777" w:rsidR="006A22A3" w:rsidRDefault="006A22A3" w:rsidP="006A22A3">
      <w:r>
        <w:t xml:space="preserve">          "maxArgs": 1</w:t>
      </w:r>
    </w:p>
    <w:p w14:paraId="6BE63C3E" w14:textId="77777777" w:rsidR="006A22A3" w:rsidRDefault="006A22A3" w:rsidP="006A22A3">
      <w:r>
        <w:t xml:space="preserve">        },</w:t>
      </w:r>
    </w:p>
    <w:p w14:paraId="7AA1F48E" w14:textId="77777777" w:rsidR="006A22A3" w:rsidRDefault="006A22A3" w:rsidP="006A22A3">
      <w:r>
        <w:t xml:space="preserve">        "get": {</w:t>
      </w:r>
    </w:p>
    <w:p w14:paraId="322FEA4A" w14:textId="77777777" w:rsidR="006A22A3" w:rsidRDefault="006A22A3" w:rsidP="006A22A3">
      <w:r>
        <w:t xml:space="preserve">          "minArgs": 1,</w:t>
      </w:r>
    </w:p>
    <w:p w14:paraId="733BF8B7" w14:textId="77777777" w:rsidR="006A22A3" w:rsidRDefault="006A22A3" w:rsidP="006A22A3">
      <w:r>
        <w:t xml:space="preserve">          "maxArgs": 2</w:t>
      </w:r>
    </w:p>
    <w:p w14:paraId="5EC16A88" w14:textId="77777777" w:rsidR="006A22A3" w:rsidRDefault="006A22A3" w:rsidP="006A22A3">
      <w:r>
        <w:t xml:space="preserve">        },</w:t>
      </w:r>
    </w:p>
    <w:p w14:paraId="3D20CC88" w14:textId="77777777" w:rsidR="006A22A3" w:rsidRDefault="006A22A3" w:rsidP="006A22A3">
      <w:r>
        <w:t xml:space="preserve">        "getAll": {</w:t>
      </w:r>
    </w:p>
    <w:p w14:paraId="2E53512D" w14:textId="77777777" w:rsidR="006A22A3" w:rsidRDefault="006A22A3" w:rsidP="006A22A3">
      <w:r>
        <w:t xml:space="preserve">          "minArgs": 0,</w:t>
      </w:r>
    </w:p>
    <w:p w14:paraId="4D5E0809" w14:textId="77777777" w:rsidR="006A22A3" w:rsidRDefault="006A22A3" w:rsidP="006A22A3">
      <w:r>
        <w:t xml:space="preserve">          "maxArgs": 1</w:t>
      </w:r>
    </w:p>
    <w:p w14:paraId="2B670F32" w14:textId="77777777" w:rsidR="006A22A3" w:rsidRDefault="006A22A3" w:rsidP="006A22A3">
      <w:r>
        <w:t xml:space="preserve">        },</w:t>
      </w:r>
    </w:p>
    <w:p w14:paraId="2BBEC768" w14:textId="77777777" w:rsidR="006A22A3" w:rsidRDefault="006A22A3" w:rsidP="006A22A3">
      <w:r>
        <w:t xml:space="preserve">        "getCurrent": {</w:t>
      </w:r>
    </w:p>
    <w:p w14:paraId="50F4BD3E" w14:textId="77777777" w:rsidR="006A22A3" w:rsidRDefault="006A22A3" w:rsidP="006A22A3">
      <w:r>
        <w:t xml:space="preserve">          "minArgs": 0,</w:t>
      </w:r>
    </w:p>
    <w:p w14:paraId="580CD2E8" w14:textId="77777777" w:rsidR="006A22A3" w:rsidRDefault="006A22A3" w:rsidP="006A22A3">
      <w:r>
        <w:t xml:space="preserve">          "maxArgs": 1</w:t>
      </w:r>
    </w:p>
    <w:p w14:paraId="7F03F0E2" w14:textId="77777777" w:rsidR="006A22A3" w:rsidRDefault="006A22A3" w:rsidP="006A22A3">
      <w:r>
        <w:t xml:space="preserve">        },</w:t>
      </w:r>
    </w:p>
    <w:p w14:paraId="553D0FCD" w14:textId="77777777" w:rsidR="006A22A3" w:rsidRDefault="006A22A3" w:rsidP="006A22A3">
      <w:r>
        <w:t xml:space="preserve">        "getLastFocused": {</w:t>
      </w:r>
    </w:p>
    <w:p w14:paraId="22941580" w14:textId="77777777" w:rsidR="006A22A3" w:rsidRDefault="006A22A3" w:rsidP="006A22A3">
      <w:r>
        <w:t xml:space="preserve">          "minArgs": 0,</w:t>
      </w:r>
    </w:p>
    <w:p w14:paraId="260983CD" w14:textId="77777777" w:rsidR="006A22A3" w:rsidRDefault="006A22A3" w:rsidP="006A22A3">
      <w:r>
        <w:t xml:space="preserve">          "maxArgs": 1</w:t>
      </w:r>
    </w:p>
    <w:p w14:paraId="56122112" w14:textId="77777777" w:rsidR="006A22A3" w:rsidRDefault="006A22A3" w:rsidP="006A22A3">
      <w:r>
        <w:t xml:space="preserve">        },</w:t>
      </w:r>
    </w:p>
    <w:p w14:paraId="108B81F7" w14:textId="77777777" w:rsidR="006A22A3" w:rsidRDefault="006A22A3" w:rsidP="006A22A3">
      <w:r>
        <w:t xml:space="preserve">        "remove": {</w:t>
      </w:r>
    </w:p>
    <w:p w14:paraId="53058CB6" w14:textId="77777777" w:rsidR="006A22A3" w:rsidRDefault="006A22A3" w:rsidP="006A22A3">
      <w:r>
        <w:t xml:space="preserve">          "minArgs": 1,</w:t>
      </w:r>
    </w:p>
    <w:p w14:paraId="16F413DC" w14:textId="77777777" w:rsidR="006A22A3" w:rsidRDefault="006A22A3" w:rsidP="006A22A3">
      <w:r>
        <w:t xml:space="preserve">          "maxArgs": 1</w:t>
      </w:r>
    </w:p>
    <w:p w14:paraId="2CAAAE6C" w14:textId="77777777" w:rsidR="006A22A3" w:rsidRDefault="006A22A3" w:rsidP="006A22A3">
      <w:r>
        <w:t xml:space="preserve">        },</w:t>
      </w:r>
    </w:p>
    <w:p w14:paraId="2AF2345C" w14:textId="77777777" w:rsidR="006A22A3" w:rsidRDefault="006A22A3" w:rsidP="006A22A3">
      <w:r>
        <w:t xml:space="preserve">        "update": {</w:t>
      </w:r>
    </w:p>
    <w:p w14:paraId="28CF8012" w14:textId="77777777" w:rsidR="006A22A3" w:rsidRDefault="006A22A3" w:rsidP="006A22A3">
      <w:r>
        <w:t xml:space="preserve">          "minArgs": 2,</w:t>
      </w:r>
    </w:p>
    <w:p w14:paraId="3B70F36D" w14:textId="77777777" w:rsidR="006A22A3" w:rsidRDefault="006A22A3" w:rsidP="006A22A3">
      <w:r>
        <w:t xml:space="preserve">          "maxArgs": 2</w:t>
      </w:r>
    </w:p>
    <w:p w14:paraId="773781F9" w14:textId="77777777" w:rsidR="006A22A3" w:rsidRDefault="006A22A3" w:rsidP="006A22A3">
      <w:r>
        <w:t xml:space="preserve">        }</w:t>
      </w:r>
    </w:p>
    <w:p w14:paraId="27822472" w14:textId="77777777" w:rsidR="006A22A3" w:rsidRDefault="006A22A3" w:rsidP="006A22A3">
      <w:r>
        <w:t xml:space="preserve">      }</w:t>
      </w:r>
    </w:p>
    <w:p w14:paraId="46BCEDF9" w14:textId="77777777" w:rsidR="006A22A3" w:rsidRDefault="006A22A3" w:rsidP="006A22A3">
      <w:r>
        <w:t xml:space="preserve">    };</w:t>
      </w:r>
    </w:p>
    <w:p w14:paraId="59024B03" w14:textId="77777777" w:rsidR="006A22A3" w:rsidRDefault="006A22A3" w:rsidP="006A22A3"/>
    <w:p w14:paraId="48049EF6" w14:textId="77777777" w:rsidR="006A22A3" w:rsidRDefault="006A22A3" w:rsidP="006A22A3">
      <w:r>
        <w:t xml:space="preserve">    if (Object.keys(apiMetadata).length === 0) {</w:t>
      </w:r>
    </w:p>
    <w:p w14:paraId="74531A48" w14:textId="77777777" w:rsidR="006A22A3" w:rsidRDefault="006A22A3" w:rsidP="006A22A3">
      <w:r>
        <w:t xml:space="preserve">      throw new Error("api-metadata.json has not been included in browser-polyfill");</w:t>
      </w:r>
    </w:p>
    <w:p w14:paraId="332430F8" w14:textId="77777777" w:rsidR="006A22A3" w:rsidRDefault="006A22A3" w:rsidP="006A22A3">
      <w:r>
        <w:t xml:space="preserve">    }</w:t>
      </w:r>
    </w:p>
    <w:p w14:paraId="0E777AD4" w14:textId="77777777" w:rsidR="006A22A3" w:rsidRDefault="006A22A3" w:rsidP="006A22A3"/>
    <w:p w14:paraId="18AFDD9A" w14:textId="77777777" w:rsidR="006A22A3" w:rsidRDefault="006A22A3" w:rsidP="006A22A3">
      <w:r>
        <w:t xml:space="preserve">    /**</w:t>
      </w:r>
    </w:p>
    <w:p w14:paraId="2DD51478" w14:textId="77777777" w:rsidR="006A22A3" w:rsidRDefault="006A22A3" w:rsidP="006A22A3">
      <w:r>
        <w:t xml:space="preserve">     * A WeakMap subclass which creates and stores a value for any key which does</w:t>
      </w:r>
    </w:p>
    <w:p w14:paraId="627F09EC" w14:textId="77777777" w:rsidR="006A22A3" w:rsidRDefault="006A22A3" w:rsidP="006A22A3">
      <w:r>
        <w:t xml:space="preserve">     * not exist when accessed, but behaves exactly as an ordinary WeakMap</w:t>
      </w:r>
    </w:p>
    <w:p w14:paraId="3EAC83C4" w14:textId="77777777" w:rsidR="006A22A3" w:rsidRDefault="006A22A3" w:rsidP="006A22A3">
      <w:r>
        <w:t xml:space="preserve">     * otherwise.</w:t>
      </w:r>
    </w:p>
    <w:p w14:paraId="7B47D8A8" w14:textId="77777777" w:rsidR="006A22A3" w:rsidRDefault="006A22A3" w:rsidP="006A22A3">
      <w:r>
        <w:t xml:space="preserve">     *</w:t>
      </w:r>
    </w:p>
    <w:p w14:paraId="0E4F98CC" w14:textId="77777777" w:rsidR="006A22A3" w:rsidRDefault="006A22A3" w:rsidP="006A22A3">
      <w:r>
        <w:t xml:space="preserve">     * @param {function} createItem</w:t>
      </w:r>
    </w:p>
    <w:p w14:paraId="1EA59604" w14:textId="77777777" w:rsidR="006A22A3" w:rsidRDefault="006A22A3" w:rsidP="006A22A3">
      <w:r>
        <w:t xml:space="preserve">     *        A function which will be called in order to create the value for any</w:t>
      </w:r>
    </w:p>
    <w:p w14:paraId="5178CB01" w14:textId="77777777" w:rsidR="006A22A3" w:rsidRDefault="006A22A3" w:rsidP="006A22A3">
      <w:r>
        <w:t xml:space="preserve">     *        key which does not exist, the first time it is accessed. The</w:t>
      </w:r>
    </w:p>
    <w:p w14:paraId="2210BE01" w14:textId="77777777" w:rsidR="006A22A3" w:rsidRDefault="006A22A3" w:rsidP="006A22A3">
      <w:r>
        <w:t xml:space="preserve">     *        function receives, as its only argument, the key being created.</w:t>
      </w:r>
    </w:p>
    <w:p w14:paraId="775601A1" w14:textId="77777777" w:rsidR="006A22A3" w:rsidRDefault="006A22A3" w:rsidP="006A22A3">
      <w:r>
        <w:t xml:space="preserve">     */</w:t>
      </w:r>
    </w:p>
    <w:p w14:paraId="39897274" w14:textId="77777777" w:rsidR="006A22A3" w:rsidRDefault="006A22A3" w:rsidP="006A22A3">
      <w:r>
        <w:t xml:space="preserve">    class DefaultWeakMap extends WeakMap {</w:t>
      </w:r>
    </w:p>
    <w:p w14:paraId="68F89472" w14:textId="77777777" w:rsidR="006A22A3" w:rsidRDefault="006A22A3" w:rsidP="006A22A3">
      <w:r>
        <w:t xml:space="preserve">      constructor(createItem, items = undefined) {</w:t>
      </w:r>
    </w:p>
    <w:p w14:paraId="2363BE1F" w14:textId="77777777" w:rsidR="006A22A3" w:rsidRDefault="006A22A3" w:rsidP="006A22A3">
      <w:r>
        <w:t xml:space="preserve">        super(items);</w:t>
      </w:r>
    </w:p>
    <w:p w14:paraId="44816388" w14:textId="77777777" w:rsidR="006A22A3" w:rsidRDefault="006A22A3" w:rsidP="006A22A3">
      <w:r>
        <w:t xml:space="preserve">        this.createItem = createItem;</w:t>
      </w:r>
    </w:p>
    <w:p w14:paraId="32D4420E" w14:textId="77777777" w:rsidR="006A22A3" w:rsidRDefault="006A22A3" w:rsidP="006A22A3">
      <w:r>
        <w:t xml:space="preserve">      }</w:t>
      </w:r>
    </w:p>
    <w:p w14:paraId="13F6F146" w14:textId="77777777" w:rsidR="006A22A3" w:rsidRDefault="006A22A3" w:rsidP="006A22A3"/>
    <w:p w14:paraId="0392CA46" w14:textId="77777777" w:rsidR="006A22A3" w:rsidRDefault="006A22A3" w:rsidP="006A22A3">
      <w:r>
        <w:t xml:space="preserve">      get(key) {</w:t>
      </w:r>
    </w:p>
    <w:p w14:paraId="3166899E" w14:textId="77777777" w:rsidR="006A22A3" w:rsidRDefault="006A22A3" w:rsidP="006A22A3">
      <w:r>
        <w:t xml:space="preserve">        if (!this.has(key)) {</w:t>
      </w:r>
    </w:p>
    <w:p w14:paraId="45BA2FFD" w14:textId="77777777" w:rsidR="006A22A3" w:rsidRDefault="006A22A3" w:rsidP="006A22A3">
      <w:r>
        <w:t xml:space="preserve">          this.set(key, this.createItem(key));</w:t>
      </w:r>
    </w:p>
    <w:p w14:paraId="12CFE297" w14:textId="77777777" w:rsidR="006A22A3" w:rsidRDefault="006A22A3" w:rsidP="006A22A3">
      <w:r>
        <w:t xml:space="preserve">        }</w:t>
      </w:r>
    </w:p>
    <w:p w14:paraId="4C3480FD" w14:textId="77777777" w:rsidR="006A22A3" w:rsidRDefault="006A22A3" w:rsidP="006A22A3"/>
    <w:p w14:paraId="1545445A" w14:textId="77777777" w:rsidR="006A22A3" w:rsidRDefault="006A22A3" w:rsidP="006A22A3">
      <w:r>
        <w:t xml:space="preserve">        return super.get(key);</w:t>
      </w:r>
    </w:p>
    <w:p w14:paraId="1D5BED64" w14:textId="77777777" w:rsidR="006A22A3" w:rsidRDefault="006A22A3" w:rsidP="006A22A3">
      <w:r>
        <w:t xml:space="preserve">      }</w:t>
      </w:r>
    </w:p>
    <w:p w14:paraId="6AAECDBF" w14:textId="77777777" w:rsidR="006A22A3" w:rsidRDefault="006A22A3" w:rsidP="006A22A3">
      <w:r>
        <w:t xml:space="preserve">    }</w:t>
      </w:r>
    </w:p>
    <w:p w14:paraId="4F180FF9" w14:textId="77777777" w:rsidR="006A22A3" w:rsidRDefault="006A22A3" w:rsidP="006A22A3"/>
    <w:p w14:paraId="69299966" w14:textId="77777777" w:rsidR="006A22A3" w:rsidRDefault="006A22A3" w:rsidP="006A22A3">
      <w:r>
        <w:t xml:space="preserve">    /**</w:t>
      </w:r>
    </w:p>
    <w:p w14:paraId="7BEEC501" w14:textId="77777777" w:rsidR="006A22A3" w:rsidRDefault="006A22A3" w:rsidP="006A22A3">
      <w:r>
        <w:t xml:space="preserve">     * Returns true if the given object is an object with a `then` method, and can</w:t>
      </w:r>
    </w:p>
    <w:p w14:paraId="1208A73C" w14:textId="77777777" w:rsidR="006A22A3" w:rsidRDefault="006A22A3" w:rsidP="006A22A3">
      <w:r>
        <w:t xml:space="preserve">     * therefore be assumed to behave as a Promise.</w:t>
      </w:r>
    </w:p>
    <w:p w14:paraId="7104639D" w14:textId="77777777" w:rsidR="006A22A3" w:rsidRDefault="006A22A3" w:rsidP="006A22A3">
      <w:r>
        <w:t xml:space="preserve">     *</w:t>
      </w:r>
    </w:p>
    <w:p w14:paraId="506E6E6D" w14:textId="77777777" w:rsidR="006A22A3" w:rsidRDefault="006A22A3" w:rsidP="006A22A3">
      <w:r>
        <w:t xml:space="preserve">     * @param {*} value The value to test.</w:t>
      </w:r>
    </w:p>
    <w:p w14:paraId="378F371F" w14:textId="77777777" w:rsidR="006A22A3" w:rsidRDefault="006A22A3" w:rsidP="006A22A3">
      <w:r>
        <w:t xml:space="preserve">     * @returns {boolean} True if the value is thenable.</w:t>
      </w:r>
    </w:p>
    <w:p w14:paraId="0C426CD8" w14:textId="77777777" w:rsidR="006A22A3" w:rsidRDefault="006A22A3" w:rsidP="006A22A3">
      <w:r>
        <w:t xml:space="preserve">     */</w:t>
      </w:r>
    </w:p>
    <w:p w14:paraId="6B564001" w14:textId="77777777" w:rsidR="006A22A3" w:rsidRDefault="006A22A3" w:rsidP="006A22A3">
      <w:r>
        <w:t xml:space="preserve">    const isThenable = value =&gt; {</w:t>
      </w:r>
    </w:p>
    <w:p w14:paraId="66E266A3" w14:textId="77777777" w:rsidR="006A22A3" w:rsidRDefault="006A22A3" w:rsidP="006A22A3">
      <w:r>
        <w:t xml:space="preserve">      return value &amp;&amp; typeof value === "object" &amp;&amp; typeof value.then === "function";</w:t>
      </w:r>
    </w:p>
    <w:p w14:paraId="16887A39" w14:textId="77777777" w:rsidR="006A22A3" w:rsidRDefault="006A22A3" w:rsidP="006A22A3">
      <w:r>
        <w:t xml:space="preserve">    };</w:t>
      </w:r>
    </w:p>
    <w:p w14:paraId="0CC58B9E" w14:textId="77777777" w:rsidR="006A22A3" w:rsidRDefault="006A22A3" w:rsidP="006A22A3"/>
    <w:p w14:paraId="1189D4A3" w14:textId="77777777" w:rsidR="006A22A3" w:rsidRDefault="006A22A3" w:rsidP="006A22A3">
      <w:r>
        <w:t xml:space="preserve">    /**</w:t>
      </w:r>
    </w:p>
    <w:p w14:paraId="6FAF3971" w14:textId="77777777" w:rsidR="006A22A3" w:rsidRDefault="006A22A3" w:rsidP="006A22A3">
      <w:r>
        <w:t xml:space="preserve">     * Creates and returns a function which, when called, will resolve or reject</w:t>
      </w:r>
    </w:p>
    <w:p w14:paraId="303BA827" w14:textId="77777777" w:rsidR="006A22A3" w:rsidRDefault="006A22A3" w:rsidP="006A22A3">
      <w:r>
        <w:t xml:space="preserve">     * the given promise based on how it is called:</w:t>
      </w:r>
    </w:p>
    <w:p w14:paraId="7BAE9CA2" w14:textId="77777777" w:rsidR="006A22A3" w:rsidRDefault="006A22A3" w:rsidP="006A22A3">
      <w:r>
        <w:t xml:space="preserve">     *</w:t>
      </w:r>
    </w:p>
    <w:p w14:paraId="74BBE317" w14:textId="77777777" w:rsidR="006A22A3" w:rsidRDefault="006A22A3" w:rsidP="006A22A3">
      <w:r>
        <w:t xml:space="preserve">     * - If, when called, `chrome.runtime.lastError` contains a non-null object,</w:t>
      </w:r>
    </w:p>
    <w:p w14:paraId="6703ED74" w14:textId="77777777" w:rsidR="006A22A3" w:rsidRDefault="006A22A3" w:rsidP="006A22A3">
      <w:r>
        <w:t xml:space="preserve">     *   the promise is rejected with that value.</w:t>
      </w:r>
    </w:p>
    <w:p w14:paraId="1CB95DF9" w14:textId="77777777" w:rsidR="006A22A3" w:rsidRDefault="006A22A3" w:rsidP="006A22A3">
      <w:r>
        <w:t xml:space="preserve">     * - If the function is called with exactly one argument, the promise is</w:t>
      </w:r>
    </w:p>
    <w:p w14:paraId="0E56E357" w14:textId="77777777" w:rsidR="006A22A3" w:rsidRDefault="006A22A3" w:rsidP="006A22A3">
      <w:r>
        <w:t xml:space="preserve">     *   resolved to that value.</w:t>
      </w:r>
    </w:p>
    <w:p w14:paraId="365C37D4" w14:textId="77777777" w:rsidR="006A22A3" w:rsidRDefault="006A22A3" w:rsidP="006A22A3">
      <w:r>
        <w:t xml:space="preserve">     * - Otherwise, the promise is resolved to an array containing all of the</w:t>
      </w:r>
    </w:p>
    <w:p w14:paraId="0AD694D7" w14:textId="77777777" w:rsidR="006A22A3" w:rsidRDefault="006A22A3" w:rsidP="006A22A3">
      <w:r>
        <w:t xml:space="preserve">     *   function's arguments.</w:t>
      </w:r>
    </w:p>
    <w:p w14:paraId="6518A0E5" w14:textId="77777777" w:rsidR="006A22A3" w:rsidRDefault="006A22A3" w:rsidP="006A22A3">
      <w:r>
        <w:t xml:space="preserve">     *</w:t>
      </w:r>
    </w:p>
    <w:p w14:paraId="7CE15225" w14:textId="77777777" w:rsidR="006A22A3" w:rsidRDefault="006A22A3" w:rsidP="006A22A3">
      <w:r>
        <w:t xml:space="preserve">     * @param {object} promise</w:t>
      </w:r>
    </w:p>
    <w:p w14:paraId="6B19574A" w14:textId="77777777" w:rsidR="006A22A3" w:rsidRDefault="006A22A3" w:rsidP="006A22A3">
      <w:r>
        <w:t xml:space="preserve">     *        An object containing the resolution and rejection functions of a</w:t>
      </w:r>
    </w:p>
    <w:p w14:paraId="4636A9D8" w14:textId="77777777" w:rsidR="006A22A3" w:rsidRDefault="006A22A3" w:rsidP="006A22A3">
      <w:r>
        <w:t xml:space="preserve">     *        promise.</w:t>
      </w:r>
    </w:p>
    <w:p w14:paraId="3A1E95F7" w14:textId="77777777" w:rsidR="006A22A3" w:rsidRDefault="006A22A3" w:rsidP="006A22A3">
      <w:r>
        <w:t xml:space="preserve">     * @param {function} promise.resolve</w:t>
      </w:r>
    </w:p>
    <w:p w14:paraId="426BFE0C" w14:textId="77777777" w:rsidR="006A22A3" w:rsidRDefault="006A22A3" w:rsidP="006A22A3">
      <w:r>
        <w:t xml:space="preserve">     *        The promise's resolution function.</w:t>
      </w:r>
    </w:p>
    <w:p w14:paraId="43FDD99E" w14:textId="77777777" w:rsidR="006A22A3" w:rsidRDefault="006A22A3" w:rsidP="006A22A3">
      <w:r>
        <w:t xml:space="preserve">     * @param {function} promise.reject</w:t>
      </w:r>
    </w:p>
    <w:p w14:paraId="7C925245" w14:textId="77777777" w:rsidR="006A22A3" w:rsidRDefault="006A22A3" w:rsidP="006A22A3">
      <w:r>
        <w:t xml:space="preserve">     *        The promise's rejection function.</w:t>
      </w:r>
    </w:p>
    <w:p w14:paraId="146B1309" w14:textId="77777777" w:rsidR="006A22A3" w:rsidRDefault="006A22A3" w:rsidP="006A22A3">
      <w:r>
        <w:t xml:space="preserve">     * @param {object} metadata</w:t>
      </w:r>
    </w:p>
    <w:p w14:paraId="6AC5FE62" w14:textId="77777777" w:rsidR="006A22A3" w:rsidRDefault="006A22A3" w:rsidP="006A22A3">
      <w:r>
        <w:t xml:space="preserve">     *        Metadata about the wrapped method which has created the callback.</w:t>
      </w:r>
    </w:p>
    <w:p w14:paraId="48BCE5B2" w14:textId="77777777" w:rsidR="006A22A3" w:rsidRDefault="006A22A3" w:rsidP="006A22A3">
      <w:r>
        <w:t xml:space="preserve">     * @param {boolean} metadata.singleCallbackArg</w:t>
      </w:r>
    </w:p>
    <w:p w14:paraId="11C4AD51" w14:textId="77777777" w:rsidR="006A22A3" w:rsidRDefault="006A22A3" w:rsidP="006A22A3">
      <w:r>
        <w:t xml:space="preserve">     *        Whether or not the promise is resolved with only the first</w:t>
      </w:r>
    </w:p>
    <w:p w14:paraId="4139B320" w14:textId="77777777" w:rsidR="006A22A3" w:rsidRDefault="006A22A3" w:rsidP="006A22A3">
      <w:r>
        <w:t xml:space="preserve">     *        argument of the callback, alternatively an array of all the</w:t>
      </w:r>
    </w:p>
    <w:p w14:paraId="5D999D07" w14:textId="77777777" w:rsidR="006A22A3" w:rsidRDefault="006A22A3" w:rsidP="006A22A3">
      <w:r>
        <w:t xml:space="preserve">     *        callback arguments is resolved. By default, if the callback</w:t>
      </w:r>
    </w:p>
    <w:p w14:paraId="6929FD8B" w14:textId="77777777" w:rsidR="006A22A3" w:rsidRDefault="006A22A3" w:rsidP="006A22A3">
      <w:r>
        <w:t xml:space="preserve">     *        function is invoked with only a single argument, that will be</w:t>
      </w:r>
    </w:p>
    <w:p w14:paraId="0AF09BD6" w14:textId="77777777" w:rsidR="006A22A3" w:rsidRDefault="006A22A3" w:rsidP="006A22A3">
      <w:r>
        <w:t xml:space="preserve">     *        resolved to the promise, while all arguments will be resolved as</w:t>
      </w:r>
    </w:p>
    <w:p w14:paraId="4B970827" w14:textId="77777777" w:rsidR="006A22A3" w:rsidRDefault="006A22A3" w:rsidP="006A22A3">
      <w:r>
        <w:t xml:space="preserve">     *        an array if multiple are given.</w:t>
      </w:r>
    </w:p>
    <w:p w14:paraId="7C20AED5" w14:textId="77777777" w:rsidR="006A22A3" w:rsidRDefault="006A22A3" w:rsidP="006A22A3">
      <w:r>
        <w:t xml:space="preserve">     *</w:t>
      </w:r>
    </w:p>
    <w:p w14:paraId="0CE02C73" w14:textId="77777777" w:rsidR="006A22A3" w:rsidRDefault="006A22A3" w:rsidP="006A22A3">
      <w:r>
        <w:t xml:space="preserve">     * @returns {function}</w:t>
      </w:r>
    </w:p>
    <w:p w14:paraId="0F15F00D" w14:textId="77777777" w:rsidR="006A22A3" w:rsidRDefault="006A22A3" w:rsidP="006A22A3">
      <w:r>
        <w:t xml:space="preserve">     *        The generated callback function.</w:t>
      </w:r>
    </w:p>
    <w:p w14:paraId="57A6E602" w14:textId="77777777" w:rsidR="006A22A3" w:rsidRDefault="006A22A3" w:rsidP="006A22A3">
      <w:r>
        <w:t xml:space="preserve">     */</w:t>
      </w:r>
    </w:p>
    <w:p w14:paraId="38D2B8EA" w14:textId="77777777" w:rsidR="006A22A3" w:rsidRDefault="006A22A3" w:rsidP="006A22A3">
      <w:r>
        <w:t xml:space="preserve">    const makeCallback = (promise, metadata) =&gt; {</w:t>
      </w:r>
    </w:p>
    <w:p w14:paraId="070CA8DA" w14:textId="77777777" w:rsidR="006A22A3" w:rsidRDefault="006A22A3" w:rsidP="006A22A3">
      <w:r>
        <w:t xml:space="preserve">      return (...callbackArgs) =&gt; {</w:t>
      </w:r>
    </w:p>
    <w:p w14:paraId="0BB65D62" w14:textId="77777777" w:rsidR="006A22A3" w:rsidRDefault="006A22A3" w:rsidP="006A22A3">
      <w:r>
        <w:t xml:space="preserve">        if (extensionAPIs.runtime.lastError) {</w:t>
      </w:r>
    </w:p>
    <w:p w14:paraId="6E293631" w14:textId="77777777" w:rsidR="006A22A3" w:rsidRDefault="006A22A3" w:rsidP="006A22A3">
      <w:r>
        <w:t xml:space="preserve">          promise.reject(new Error(extensionAPIs.runtime.lastError.message));</w:t>
      </w:r>
    </w:p>
    <w:p w14:paraId="3E10DB7B" w14:textId="77777777" w:rsidR="006A22A3" w:rsidRDefault="006A22A3" w:rsidP="006A22A3">
      <w:r>
        <w:t xml:space="preserve">        } else if (metadata.singleCallbackArg ||</w:t>
      </w:r>
    </w:p>
    <w:p w14:paraId="27C0C3E5" w14:textId="77777777" w:rsidR="006A22A3" w:rsidRDefault="006A22A3" w:rsidP="006A22A3">
      <w:r>
        <w:t xml:space="preserve">                   (callbackArgs.length &lt;= 1 &amp;&amp; metadata.singleCallbackArg !== false)) {</w:t>
      </w:r>
    </w:p>
    <w:p w14:paraId="2927E33D" w14:textId="77777777" w:rsidR="006A22A3" w:rsidRDefault="006A22A3" w:rsidP="006A22A3">
      <w:r>
        <w:t xml:space="preserve">          promise.resolve(callbackArgs[0]);</w:t>
      </w:r>
    </w:p>
    <w:p w14:paraId="7A4553BA" w14:textId="77777777" w:rsidR="006A22A3" w:rsidRDefault="006A22A3" w:rsidP="006A22A3">
      <w:r>
        <w:t xml:space="preserve">        } else {</w:t>
      </w:r>
    </w:p>
    <w:p w14:paraId="50AA0C18" w14:textId="77777777" w:rsidR="006A22A3" w:rsidRDefault="006A22A3" w:rsidP="006A22A3">
      <w:r>
        <w:t xml:space="preserve">          promise.resolve(callbackArgs);</w:t>
      </w:r>
    </w:p>
    <w:p w14:paraId="269EC292" w14:textId="77777777" w:rsidR="006A22A3" w:rsidRDefault="006A22A3" w:rsidP="006A22A3">
      <w:r>
        <w:t xml:space="preserve">        }</w:t>
      </w:r>
    </w:p>
    <w:p w14:paraId="339B2A50" w14:textId="77777777" w:rsidR="006A22A3" w:rsidRDefault="006A22A3" w:rsidP="006A22A3">
      <w:r>
        <w:t xml:space="preserve">      };</w:t>
      </w:r>
    </w:p>
    <w:p w14:paraId="62B31FA5" w14:textId="77777777" w:rsidR="006A22A3" w:rsidRDefault="006A22A3" w:rsidP="006A22A3">
      <w:r>
        <w:t xml:space="preserve">    };</w:t>
      </w:r>
    </w:p>
    <w:p w14:paraId="0CD1DBF4" w14:textId="77777777" w:rsidR="006A22A3" w:rsidRDefault="006A22A3" w:rsidP="006A22A3"/>
    <w:p w14:paraId="69EFDF67" w14:textId="77777777" w:rsidR="006A22A3" w:rsidRDefault="006A22A3" w:rsidP="006A22A3">
      <w:r>
        <w:t xml:space="preserve">    const pluralizeArguments = (numArgs) =&gt; numArgs == 1 ? "argument" : "arguments";</w:t>
      </w:r>
    </w:p>
    <w:p w14:paraId="325A625D" w14:textId="77777777" w:rsidR="006A22A3" w:rsidRDefault="006A22A3" w:rsidP="006A22A3"/>
    <w:p w14:paraId="507C4B7F" w14:textId="77777777" w:rsidR="006A22A3" w:rsidRDefault="006A22A3" w:rsidP="006A22A3">
      <w:r>
        <w:t xml:space="preserve">    /**</w:t>
      </w:r>
    </w:p>
    <w:p w14:paraId="4B692C70" w14:textId="77777777" w:rsidR="006A22A3" w:rsidRDefault="006A22A3" w:rsidP="006A22A3">
      <w:r>
        <w:t xml:space="preserve">     * Creates a wrapper function for a method with the given name and metadata.</w:t>
      </w:r>
    </w:p>
    <w:p w14:paraId="1CDAB4B5" w14:textId="77777777" w:rsidR="006A22A3" w:rsidRDefault="006A22A3" w:rsidP="006A22A3">
      <w:r>
        <w:t xml:space="preserve">     *</w:t>
      </w:r>
    </w:p>
    <w:p w14:paraId="0D534C70" w14:textId="77777777" w:rsidR="006A22A3" w:rsidRDefault="006A22A3" w:rsidP="006A22A3">
      <w:r>
        <w:t xml:space="preserve">     * @param {string} name</w:t>
      </w:r>
    </w:p>
    <w:p w14:paraId="4FA81F81" w14:textId="77777777" w:rsidR="006A22A3" w:rsidRDefault="006A22A3" w:rsidP="006A22A3">
      <w:r>
        <w:t xml:space="preserve">     *        The name of the method which is being wrapped.</w:t>
      </w:r>
    </w:p>
    <w:p w14:paraId="7FCD8841" w14:textId="77777777" w:rsidR="006A22A3" w:rsidRDefault="006A22A3" w:rsidP="006A22A3">
      <w:r>
        <w:t xml:space="preserve">     * @param {object} metadata</w:t>
      </w:r>
    </w:p>
    <w:p w14:paraId="0AF11124" w14:textId="77777777" w:rsidR="006A22A3" w:rsidRDefault="006A22A3" w:rsidP="006A22A3">
      <w:r>
        <w:t xml:space="preserve">     *        Metadata about the method being wrapped.</w:t>
      </w:r>
    </w:p>
    <w:p w14:paraId="5D2B385D" w14:textId="77777777" w:rsidR="006A22A3" w:rsidRDefault="006A22A3" w:rsidP="006A22A3">
      <w:r>
        <w:t xml:space="preserve">     * @param {integer} metadata.minArgs</w:t>
      </w:r>
    </w:p>
    <w:p w14:paraId="5E1E4105" w14:textId="77777777" w:rsidR="006A22A3" w:rsidRDefault="006A22A3" w:rsidP="006A22A3">
      <w:r>
        <w:t xml:space="preserve">     *        The minimum number of arguments which must be passed to the</w:t>
      </w:r>
    </w:p>
    <w:p w14:paraId="49B1329C" w14:textId="77777777" w:rsidR="006A22A3" w:rsidRDefault="006A22A3" w:rsidP="006A22A3">
      <w:r>
        <w:t xml:space="preserve">     *        function. If called with fewer than this number of arguments, the</w:t>
      </w:r>
    </w:p>
    <w:p w14:paraId="2DEF63B0" w14:textId="77777777" w:rsidR="006A22A3" w:rsidRDefault="006A22A3" w:rsidP="006A22A3">
      <w:r>
        <w:t xml:space="preserve">     *        wrapper will raise an exception.</w:t>
      </w:r>
    </w:p>
    <w:p w14:paraId="53D028AF" w14:textId="77777777" w:rsidR="006A22A3" w:rsidRDefault="006A22A3" w:rsidP="006A22A3">
      <w:r>
        <w:t xml:space="preserve">     * @param {integer} metadata.maxArgs</w:t>
      </w:r>
    </w:p>
    <w:p w14:paraId="73B5A1EE" w14:textId="77777777" w:rsidR="006A22A3" w:rsidRDefault="006A22A3" w:rsidP="006A22A3">
      <w:r>
        <w:t xml:space="preserve">     *        The maximum number of arguments which may be passed to the</w:t>
      </w:r>
    </w:p>
    <w:p w14:paraId="1A1217EE" w14:textId="77777777" w:rsidR="006A22A3" w:rsidRDefault="006A22A3" w:rsidP="006A22A3">
      <w:r>
        <w:t xml:space="preserve">     *        function. If called with more than this number of arguments, the</w:t>
      </w:r>
    </w:p>
    <w:p w14:paraId="432CD1AA" w14:textId="77777777" w:rsidR="006A22A3" w:rsidRDefault="006A22A3" w:rsidP="006A22A3">
      <w:r>
        <w:t xml:space="preserve">     *        wrapper will raise an exception.</w:t>
      </w:r>
    </w:p>
    <w:p w14:paraId="2974362F" w14:textId="77777777" w:rsidR="006A22A3" w:rsidRDefault="006A22A3" w:rsidP="006A22A3">
      <w:r>
        <w:t xml:space="preserve">     * @param {boolean} metadata.singleCallbackArg</w:t>
      </w:r>
    </w:p>
    <w:p w14:paraId="6A4F713A" w14:textId="77777777" w:rsidR="006A22A3" w:rsidRDefault="006A22A3" w:rsidP="006A22A3">
      <w:r>
        <w:t xml:space="preserve">     *        Whether or not the promise is resolved with only the first</w:t>
      </w:r>
    </w:p>
    <w:p w14:paraId="04B7BB34" w14:textId="77777777" w:rsidR="006A22A3" w:rsidRDefault="006A22A3" w:rsidP="006A22A3">
      <w:r>
        <w:t xml:space="preserve">     *        argument of the callback, alternatively an array of all the</w:t>
      </w:r>
    </w:p>
    <w:p w14:paraId="17957A68" w14:textId="77777777" w:rsidR="006A22A3" w:rsidRDefault="006A22A3" w:rsidP="006A22A3">
      <w:r>
        <w:t xml:space="preserve">     *        callback arguments is resolved. By default, if the callback</w:t>
      </w:r>
    </w:p>
    <w:p w14:paraId="5C85AA51" w14:textId="77777777" w:rsidR="006A22A3" w:rsidRDefault="006A22A3" w:rsidP="006A22A3">
      <w:r>
        <w:t xml:space="preserve">     *        function is invoked with only a single argument, that will be</w:t>
      </w:r>
    </w:p>
    <w:p w14:paraId="0EE3CAA8" w14:textId="77777777" w:rsidR="006A22A3" w:rsidRDefault="006A22A3" w:rsidP="006A22A3">
      <w:r>
        <w:t xml:space="preserve">     *        resolved to the promise, while all arguments will be resolved as</w:t>
      </w:r>
    </w:p>
    <w:p w14:paraId="53E251B7" w14:textId="77777777" w:rsidR="006A22A3" w:rsidRDefault="006A22A3" w:rsidP="006A22A3">
      <w:r>
        <w:t xml:space="preserve">     *        an array if multiple are given.</w:t>
      </w:r>
    </w:p>
    <w:p w14:paraId="2C65CCA6" w14:textId="77777777" w:rsidR="006A22A3" w:rsidRDefault="006A22A3" w:rsidP="006A22A3">
      <w:r>
        <w:t xml:space="preserve">     *</w:t>
      </w:r>
    </w:p>
    <w:p w14:paraId="5868B6BF" w14:textId="77777777" w:rsidR="006A22A3" w:rsidRDefault="006A22A3" w:rsidP="006A22A3">
      <w:r>
        <w:t xml:space="preserve">     * @returns {function(object, ...*)}</w:t>
      </w:r>
    </w:p>
    <w:p w14:paraId="4437B14D" w14:textId="77777777" w:rsidR="006A22A3" w:rsidRDefault="006A22A3" w:rsidP="006A22A3">
      <w:r>
        <w:t xml:space="preserve">     *       The generated wrapper function.</w:t>
      </w:r>
    </w:p>
    <w:p w14:paraId="2799B0BD" w14:textId="77777777" w:rsidR="006A22A3" w:rsidRDefault="006A22A3" w:rsidP="006A22A3">
      <w:r>
        <w:t xml:space="preserve">     */</w:t>
      </w:r>
    </w:p>
    <w:p w14:paraId="4E1E0D5D" w14:textId="77777777" w:rsidR="006A22A3" w:rsidRDefault="006A22A3" w:rsidP="006A22A3">
      <w:r>
        <w:t xml:space="preserve">    const wrapAsyncFunction = (name, metadata) =&gt; {</w:t>
      </w:r>
    </w:p>
    <w:p w14:paraId="71F3864B" w14:textId="77777777" w:rsidR="006A22A3" w:rsidRDefault="006A22A3" w:rsidP="006A22A3">
      <w:r>
        <w:t xml:space="preserve">      return function asyncFunctionWrapper(target, ...args) {</w:t>
      </w:r>
    </w:p>
    <w:p w14:paraId="2673DF76" w14:textId="77777777" w:rsidR="006A22A3" w:rsidRDefault="006A22A3" w:rsidP="006A22A3">
      <w:r>
        <w:t xml:space="preserve">        if (args.length &lt; metadata.minArgs) {</w:t>
      </w:r>
    </w:p>
    <w:p w14:paraId="46508137" w14:textId="77777777" w:rsidR="006A22A3" w:rsidRDefault="006A22A3" w:rsidP="006A22A3">
      <w:r>
        <w:t xml:space="preserve">          throw new Error(`Expected at least ${metadata.minArgs} ${pluralizeArguments(metadata.minArgs)} for ${name}(), got ${args.length}`);</w:t>
      </w:r>
    </w:p>
    <w:p w14:paraId="197A0289" w14:textId="77777777" w:rsidR="006A22A3" w:rsidRDefault="006A22A3" w:rsidP="006A22A3">
      <w:r>
        <w:t xml:space="preserve">        }</w:t>
      </w:r>
    </w:p>
    <w:p w14:paraId="78BFF64B" w14:textId="77777777" w:rsidR="006A22A3" w:rsidRDefault="006A22A3" w:rsidP="006A22A3"/>
    <w:p w14:paraId="775881BF" w14:textId="77777777" w:rsidR="006A22A3" w:rsidRDefault="006A22A3" w:rsidP="006A22A3">
      <w:r>
        <w:t xml:space="preserve">        if (args.length &gt; metadata.maxArgs) {</w:t>
      </w:r>
    </w:p>
    <w:p w14:paraId="197668D0" w14:textId="77777777" w:rsidR="006A22A3" w:rsidRDefault="006A22A3" w:rsidP="006A22A3">
      <w:r>
        <w:t xml:space="preserve">          throw new Error(`Expected at most ${metadata.maxArgs} ${pluralizeArguments(metadata.maxArgs)} for ${name}(), got ${args.length}`);</w:t>
      </w:r>
    </w:p>
    <w:p w14:paraId="6E9FA0BE" w14:textId="77777777" w:rsidR="006A22A3" w:rsidRDefault="006A22A3" w:rsidP="006A22A3">
      <w:r>
        <w:t xml:space="preserve">        }</w:t>
      </w:r>
    </w:p>
    <w:p w14:paraId="7CE6872A" w14:textId="77777777" w:rsidR="006A22A3" w:rsidRDefault="006A22A3" w:rsidP="006A22A3"/>
    <w:p w14:paraId="32DC5710" w14:textId="77777777" w:rsidR="006A22A3" w:rsidRDefault="006A22A3" w:rsidP="006A22A3">
      <w:r>
        <w:t xml:space="preserve">        return new Promise((resolve, reject) =&gt; {</w:t>
      </w:r>
    </w:p>
    <w:p w14:paraId="4A04BD94" w14:textId="77777777" w:rsidR="006A22A3" w:rsidRDefault="006A22A3" w:rsidP="006A22A3">
      <w:r>
        <w:t xml:space="preserve">          if (metadata.fallbackToNoCallback) {</w:t>
      </w:r>
    </w:p>
    <w:p w14:paraId="32E9BC85" w14:textId="77777777" w:rsidR="006A22A3" w:rsidRDefault="006A22A3" w:rsidP="006A22A3">
      <w:r>
        <w:t xml:space="preserve">            // This API method has currently no callback on Chrome, but it return a promise on Firefox,</w:t>
      </w:r>
    </w:p>
    <w:p w14:paraId="4BF2076B" w14:textId="77777777" w:rsidR="006A22A3" w:rsidRDefault="006A22A3" w:rsidP="006A22A3">
      <w:r>
        <w:t xml:space="preserve">            // and so the polyfill will try to call it with a callback first, and it will fallback</w:t>
      </w:r>
    </w:p>
    <w:p w14:paraId="1F136A31" w14:textId="77777777" w:rsidR="006A22A3" w:rsidRDefault="006A22A3" w:rsidP="006A22A3">
      <w:r>
        <w:t xml:space="preserve">            // to not passing the callback if the first call fails.</w:t>
      </w:r>
    </w:p>
    <w:p w14:paraId="46DD96DE" w14:textId="77777777" w:rsidR="006A22A3" w:rsidRDefault="006A22A3" w:rsidP="006A22A3">
      <w:r>
        <w:t xml:space="preserve">            try {</w:t>
      </w:r>
    </w:p>
    <w:p w14:paraId="3DF19DE9" w14:textId="77777777" w:rsidR="006A22A3" w:rsidRDefault="006A22A3" w:rsidP="006A22A3">
      <w:r>
        <w:t xml:space="preserve">              target[name](...args, makeCallback({resolve, reject}, metadata));</w:t>
      </w:r>
    </w:p>
    <w:p w14:paraId="7943D69F" w14:textId="77777777" w:rsidR="006A22A3" w:rsidRDefault="006A22A3" w:rsidP="006A22A3">
      <w:r>
        <w:t xml:space="preserve">            } catch (cbError) {</w:t>
      </w:r>
    </w:p>
    <w:p w14:paraId="3A8D8FF1" w14:textId="77777777" w:rsidR="006A22A3" w:rsidRDefault="006A22A3" w:rsidP="006A22A3">
      <w:r>
        <w:t xml:space="preserve">              console.warn(`${name} API method doesn't seem to support the callback parameter, ` +</w:t>
      </w:r>
    </w:p>
    <w:p w14:paraId="63D7E5E4" w14:textId="77777777" w:rsidR="006A22A3" w:rsidRDefault="006A22A3" w:rsidP="006A22A3">
      <w:r>
        <w:t xml:space="preserve">                           "falling back to call it without a callback: ", cbError);</w:t>
      </w:r>
    </w:p>
    <w:p w14:paraId="6C9B57C2" w14:textId="77777777" w:rsidR="006A22A3" w:rsidRDefault="006A22A3" w:rsidP="006A22A3"/>
    <w:p w14:paraId="1E8297F4" w14:textId="77777777" w:rsidR="006A22A3" w:rsidRDefault="006A22A3" w:rsidP="006A22A3">
      <w:r>
        <w:t xml:space="preserve">              target[name](...args);</w:t>
      </w:r>
    </w:p>
    <w:p w14:paraId="130C2377" w14:textId="77777777" w:rsidR="006A22A3" w:rsidRDefault="006A22A3" w:rsidP="006A22A3"/>
    <w:p w14:paraId="53B94C12" w14:textId="77777777" w:rsidR="006A22A3" w:rsidRDefault="006A22A3" w:rsidP="006A22A3">
      <w:r>
        <w:t xml:space="preserve">              // Update the API method metadata, so that the next API calls will not try to</w:t>
      </w:r>
    </w:p>
    <w:p w14:paraId="06A81F17" w14:textId="77777777" w:rsidR="006A22A3" w:rsidRDefault="006A22A3" w:rsidP="006A22A3">
      <w:r>
        <w:t xml:space="preserve">              // use the unsupported callback anymore.</w:t>
      </w:r>
    </w:p>
    <w:p w14:paraId="7ABD72F1" w14:textId="77777777" w:rsidR="006A22A3" w:rsidRDefault="006A22A3" w:rsidP="006A22A3">
      <w:r>
        <w:t xml:space="preserve">              metadata.fallbackToNoCallback = false;</w:t>
      </w:r>
    </w:p>
    <w:p w14:paraId="50EF9397" w14:textId="77777777" w:rsidR="006A22A3" w:rsidRDefault="006A22A3" w:rsidP="006A22A3">
      <w:r>
        <w:t xml:space="preserve">              metadata.noCallback = true;</w:t>
      </w:r>
    </w:p>
    <w:p w14:paraId="11FDF46E" w14:textId="77777777" w:rsidR="006A22A3" w:rsidRDefault="006A22A3" w:rsidP="006A22A3"/>
    <w:p w14:paraId="5696DB01" w14:textId="77777777" w:rsidR="006A22A3" w:rsidRDefault="006A22A3" w:rsidP="006A22A3">
      <w:r>
        <w:t xml:space="preserve">              resolve();</w:t>
      </w:r>
    </w:p>
    <w:p w14:paraId="745C944B" w14:textId="77777777" w:rsidR="006A22A3" w:rsidRDefault="006A22A3" w:rsidP="006A22A3">
      <w:r>
        <w:t xml:space="preserve">            }</w:t>
      </w:r>
    </w:p>
    <w:p w14:paraId="1EB206C5" w14:textId="77777777" w:rsidR="006A22A3" w:rsidRDefault="006A22A3" w:rsidP="006A22A3">
      <w:r>
        <w:t xml:space="preserve">          } else if (metadata.noCallback) {</w:t>
      </w:r>
    </w:p>
    <w:p w14:paraId="2EBA816B" w14:textId="77777777" w:rsidR="006A22A3" w:rsidRDefault="006A22A3" w:rsidP="006A22A3">
      <w:r>
        <w:t xml:space="preserve">            target[name](...args);</w:t>
      </w:r>
    </w:p>
    <w:p w14:paraId="4403B525" w14:textId="77777777" w:rsidR="006A22A3" w:rsidRDefault="006A22A3" w:rsidP="006A22A3">
      <w:r>
        <w:t xml:space="preserve">            resolve();</w:t>
      </w:r>
    </w:p>
    <w:p w14:paraId="5D492D06" w14:textId="77777777" w:rsidR="006A22A3" w:rsidRDefault="006A22A3" w:rsidP="006A22A3">
      <w:r>
        <w:t xml:space="preserve">          } else {</w:t>
      </w:r>
    </w:p>
    <w:p w14:paraId="5B511E30" w14:textId="77777777" w:rsidR="006A22A3" w:rsidRDefault="006A22A3" w:rsidP="006A22A3">
      <w:r>
        <w:t xml:space="preserve">            target[name](...args, makeCallback({resolve, reject}, metadata));</w:t>
      </w:r>
    </w:p>
    <w:p w14:paraId="51FFFD90" w14:textId="77777777" w:rsidR="006A22A3" w:rsidRDefault="006A22A3" w:rsidP="006A22A3">
      <w:r>
        <w:t xml:space="preserve">          }</w:t>
      </w:r>
    </w:p>
    <w:p w14:paraId="64AF6D41" w14:textId="77777777" w:rsidR="006A22A3" w:rsidRDefault="006A22A3" w:rsidP="006A22A3">
      <w:r>
        <w:t xml:space="preserve">        });</w:t>
      </w:r>
    </w:p>
    <w:p w14:paraId="38FF3EB0" w14:textId="77777777" w:rsidR="006A22A3" w:rsidRDefault="006A22A3" w:rsidP="006A22A3">
      <w:r>
        <w:t xml:space="preserve">      };</w:t>
      </w:r>
    </w:p>
    <w:p w14:paraId="3314CB3E" w14:textId="77777777" w:rsidR="006A22A3" w:rsidRDefault="006A22A3" w:rsidP="006A22A3">
      <w:r>
        <w:t xml:space="preserve">    };</w:t>
      </w:r>
    </w:p>
    <w:p w14:paraId="3FC5D32E" w14:textId="77777777" w:rsidR="006A22A3" w:rsidRDefault="006A22A3" w:rsidP="006A22A3"/>
    <w:p w14:paraId="23435465" w14:textId="77777777" w:rsidR="006A22A3" w:rsidRDefault="006A22A3" w:rsidP="006A22A3">
      <w:r>
        <w:t xml:space="preserve">    /**</w:t>
      </w:r>
    </w:p>
    <w:p w14:paraId="69096182" w14:textId="77777777" w:rsidR="006A22A3" w:rsidRDefault="006A22A3" w:rsidP="006A22A3">
      <w:r>
        <w:t xml:space="preserve">     * Wraps an existing method of the target object, so that calls to it are</w:t>
      </w:r>
    </w:p>
    <w:p w14:paraId="27EEA89F" w14:textId="77777777" w:rsidR="006A22A3" w:rsidRDefault="006A22A3" w:rsidP="006A22A3">
      <w:r>
        <w:t xml:space="preserve">     * intercepted by the given wrapper function. The wrapper function receives,</w:t>
      </w:r>
    </w:p>
    <w:p w14:paraId="09C7A0ED" w14:textId="77777777" w:rsidR="006A22A3" w:rsidRDefault="006A22A3" w:rsidP="006A22A3">
      <w:r>
        <w:t xml:space="preserve">     * as its first argument, the original `target` object, followed by each of</w:t>
      </w:r>
    </w:p>
    <w:p w14:paraId="4A754A50" w14:textId="77777777" w:rsidR="006A22A3" w:rsidRDefault="006A22A3" w:rsidP="006A22A3">
      <w:r>
        <w:t xml:space="preserve">     * the arguments passed to the original method.</w:t>
      </w:r>
    </w:p>
    <w:p w14:paraId="10B0AAF8" w14:textId="77777777" w:rsidR="006A22A3" w:rsidRDefault="006A22A3" w:rsidP="006A22A3">
      <w:r>
        <w:t xml:space="preserve">     *</w:t>
      </w:r>
    </w:p>
    <w:p w14:paraId="649B9FA4" w14:textId="77777777" w:rsidR="006A22A3" w:rsidRDefault="006A22A3" w:rsidP="006A22A3">
      <w:r>
        <w:t xml:space="preserve">     * @param {object} target</w:t>
      </w:r>
    </w:p>
    <w:p w14:paraId="41485595" w14:textId="77777777" w:rsidR="006A22A3" w:rsidRDefault="006A22A3" w:rsidP="006A22A3">
      <w:r>
        <w:t xml:space="preserve">     *        The original target object that the wrapped method belongs to.</w:t>
      </w:r>
    </w:p>
    <w:p w14:paraId="0F080A67" w14:textId="77777777" w:rsidR="006A22A3" w:rsidRDefault="006A22A3" w:rsidP="006A22A3">
      <w:r>
        <w:t xml:space="preserve">     * @param {function} method</w:t>
      </w:r>
    </w:p>
    <w:p w14:paraId="4283B9A8" w14:textId="77777777" w:rsidR="006A22A3" w:rsidRDefault="006A22A3" w:rsidP="006A22A3">
      <w:r>
        <w:t xml:space="preserve">     *        The method being wrapped. This is used as the target of the Proxy</w:t>
      </w:r>
    </w:p>
    <w:p w14:paraId="52762A43" w14:textId="77777777" w:rsidR="006A22A3" w:rsidRDefault="006A22A3" w:rsidP="006A22A3">
      <w:r>
        <w:t xml:space="preserve">     *        object which is created to wrap the method.</w:t>
      </w:r>
    </w:p>
    <w:p w14:paraId="1A402A14" w14:textId="77777777" w:rsidR="006A22A3" w:rsidRDefault="006A22A3" w:rsidP="006A22A3">
      <w:r>
        <w:t xml:space="preserve">     * @param {function} wrapper</w:t>
      </w:r>
    </w:p>
    <w:p w14:paraId="2A9AFDA9" w14:textId="77777777" w:rsidR="006A22A3" w:rsidRDefault="006A22A3" w:rsidP="006A22A3">
      <w:r>
        <w:t xml:space="preserve">     *        The wrapper function which is called in place of a direct invocation</w:t>
      </w:r>
    </w:p>
    <w:p w14:paraId="1701FF4F" w14:textId="77777777" w:rsidR="006A22A3" w:rsidRDefault="006A22A3" w:rsidP="006A22A3">
      <w:r>
        <w:t xml:space="preserve">     *        of the wrapped method.</w:t>
      </w:r>
    </w:p>
    <w:p w14:paraId="42AC350B" w14:textId="77777777" w:rsidR="006A22A3" w:rsidRDefault="006A22A3" w:rsidP="006A22A3">
      <w:r>
        <w:t xml:space="preserve">     *</w:t>
      </w:r>
    </w:p>
    <w:p w14:paraId="637BBB70" w14:textId="77777777" w:rsidR="006A22A3" w:rsidRDefault="006A22A3" w:rsidP="006A22A3">
      <w:r>
        <w:t xml:space="preserve">     * @returns {Proxy&lt;function&gt;}</w:t>
      </w:r>
    </w:p>
    <w:p w14:paraId="1CD2ACBA" w14:textId="77777777" w:rsidR="006A22A3" w:rsidRDefault="006A22A3" w:rsidP="006A22A3">
      <w:r>
        <w:t xml:space="preserve">     *        A Proxy object for the given method, which invokes the given wrapper</w:t>
      </w:r>
    </w:p>
    <w:p w14:paraId="59392AC5" w14:textId="77777777" w:rsidR="006A22A3" w:rsidRDefault="006A22A3" w:rsidP="006A22A3">
      <w:r>
        <w:t xml:space="preserve">     *        method in its place.</w:t>
      </w:r>
    </w:p>
    <w:p w14:paraId="012AA12F" w14:textId="77777777" w:rsidR="006A22A3" w:rsidRDefault="006A22A3" w:rsidP="006A22A3">
      <w:r>
        <w:t xml:space="preserve">     */</w:t>
      </w:r>
    </w:p>
    <w:p w14:paraId="5B7644D7" w14:textId="77777777" w:rsidR="006A22A3" w:rsidRDefault="006A22A3" w:rsidP="006A22A3">
      <w:r>
        <w:t xml:space="preserve">    const wrapMethod = (target, method, wrapper) =&gt; {</w:t>
      </w:r>
    </w:p>
    <w:p w14:paraId="633BD1DC" w14:textId="77777777" w:rsidR="006A22A3" w:rsidRDefault="006A22A3" w:rsidP="006A22A3">
      <w:r>
        <w:t xml:space="preserve">      return new Proxy(method, {</w:t>
      </w:r>
    </w:p>
    <w:p w14:paraId="08EEBD7E" w14:textId="77777777" w:rsidR="006A22A3" w:rsidRDefault="006A22A3" w:rsidP="006A22A3">
      <w:r>
        <w:t xml:space="preserve">        apply(targetMethod, thisObj, args) {</w:t>
      </w:r>
    </w:p>
    <w:p w14:paraId="49E832B6" w14:textId="77777777" w:rsidR="006A22A3" w:rsidRDefault="006A22A3" w:rsidP="006A22A3">
      <w:r>
        <w:t xml:space="preserve">          return wrapper.call(thisObj, target, ...args);</w:t>
      </w:r>
    </w:p>
    <w:p w14:paraId="6BEE42D6" w14:textId="77777777" w:rsidR="006A22A3" w:rsidRDefault="006A22A3" w:rsidP="006A22A3">
      <w:r>
        <w:t xml:space="preserve">        },</w:t>
      </w:r>
    </w:p>
    <w:p w14:paraId="2E86F9F7" w14:textId="77777777" w:rsidR="006A22A3" w:rsidRDefault="006A22A3" w:rsidP="006A22A3">
      <w:r>
        <w:t xml:space="preserve">      });</w:t>
      </w:r>
    </w:p>
    <w:p w14:paraId="0B3033B4" w14:textId="77777777" w:rsidR="006A22A3" w:rsidRDefault="006A22A3" w:rsidP="006A22A3">
      <w:r>
        <w:t xml:space="preserve">    };</w:t>
      </w:r>
    </w:p>
    <w:p w14:paraId="533C31FE" w14:textId="77777777" w:rsidR="006A22A3" w:rsidRDefault="006A22A3" w:rsidP="006A22A3"/>
    <w:p w14:paraId="4756C08E" w14:textId="77777777" w:rsidR="006A22A3" w:rsidRDefault="006A22A3" w:rsidP="006A22A3">
      <w:r>
        <w:t xml:space="preserve">    let hasOwnProperty = Function.call.bind(Object.prototype.hasOwnProperty);</w:t>
      </w:r>
    </w:p>
    <w:p w14:paraId="6625D4E9" w14:textId="77777777" w:rsidR="006A22A3" w:rsidRDefault="006A22A3" w:rsidP="006A22A3"/>
    <w:p w14:paraId="5465D9DE" w14:textId="77777777" w:rsidR="006A22A3" w:rsidRDefault="006A22A3" w:rsidP="006A22A3">
      <w:r>
        <w:t xml:space="preserve">    /**</w:t>
      </w:r>
    </w:p>
    <w:p w14:paraId="6263F0B7" w14:textId="77777777" w:rsidR="006A22A3" w:rsidRDefault="006A22A3" w:rsidP="006A22A3">
      <w:r>
        <w:t xml:space="preserve">     * Wraps an object in a Proxy which intercepts and wraps certain methods</w:t>
      </w:r>
    </w:p>
    <w:p w14:paraId="2F1678DE" w14:textId="77777777" w:rsidR="006A22A3" w:rsidRDefault="006A22A3" w:rsidP="006A22A3">
      <w:r>
        <w:t xml:space="preserve">     * based on the given `wrappers` and `metadata` objects.</w:t>
      </w:r>
    </w:p>
    <w:p w14:paraId="0C27B511" w14:textId="77777777" w:rsidR="006A22A3" w:rsidRDefault="006A22A3" w:rsidP="006A22A3">
      <w:r>
        <w:t xml:space="preserve">     *</w:t>
      </w:r>
    </w:p>
    <w:p w14:paraId="6A5A0D89" w14:textId="77777777" w:rsidR="006A22A3" w:rsidRDefault="006A22A3" w:rsidP="006A22A3">
      <w:r>
        <w:t xml:space="preserve">     * @param {object} target</w:t>
      </w:r>
    </w:p>
    <w:p w14:paraId="1BC64219" w14:textId="77777777" w:rsidR="006A22A3" w:rsidRDefault="006A22A3" w:rsidP="006A22A3">
      <w:r>
        <w:t xml:space="preserve">     *        The target object to wrap.</w:t>
      </w:r>
    </w:p>
    <w:p w14:paraId="1FE28031" w14:textId="77777777" w:rsidR="006A22A3" w:rsidRDefault="006A22A3" w:rsidP="006A22A3">
      <w:r>
        <w:t xml:space="preserve">     *</w:t>
      </w:r>
    </w:p>
    <w:p w14:paraId="4F5C99BD" w14:textId="77777777" w:rsidR="006A22A3" w:rsidRDefault="006A22A3" w:rsidP="006A22A3">
      <w:r>
        <w:t xml:space="preserve">     * @param {object} [wrappers = {}]</w:t>
      </w:r>
    </w:p>
    <w:p w14:paraId="2E82BB82" w14:textId="77777777" w:rsidR="006A22A3" w:rsidRDefault="006A22A3" w:rsidP="006A22A3">
      <w:r>
        <w:t xml:space="preserve">     *        An object tree containing wrapper functions for special cases. Any</w:t>
      </w:r>
    </w:p>
    <w:p w14:paraId="68602784" w14:textId="77777777" w:rsidR="006A22A3" w:rsidRDefault="006A22A3" w:rsidP="006A22A3">
      <w:r>
        <w:t xml:space="preserve">     *        function present in this object tree is called in place of the</w:t>
      </w:r>
    </w:p>
    <w:p w14:paraId="4BD8E31F" w14:textId="77777777" w:rsidR="006A22A3" w:rsidRDefault="006A22A3" w:rsidP="006A22A3">
      <w:r>
        <w:t xml:space="preserve">     *        method in the same location in the `target` object tree. These</w:t>
      </w:r>
    </w:p>
    <w:p w14:paraId="5A8DF2E1" w14:textId="77777777" w:rsidR="006A22A3" w:rsidRDefault="006A22A3" w:rsidP="006A22A3">
      <w:r>
        <w:t xml:space="preserve">     *        wrapper methods are invoked as described in {@see wrapMethod}.</w:t>
      </w:r>
    </w:p>
    <w:p w14:paraId="12AB7AAE" w14:textId="77777777" w:rsidR="006A22A3" w:rsidRDefault="006A22A3" w:rsidP="006A22A3">
      <w:r>
        <w:t xml:space="preserve">     *</w:t>
      </w:r>
    </w:p>
    <w:p w14:paraId="578E2FFD" w14:textId="77777777" w:rsidR="006A22A3" w:rsidRDefault="006A22A3" w:rsidP="006A22A3">
      <w:r>
        <w:t xml:space="preserve">     * @param {object} [metadata = {}]</w:t>
      </w:r>
    </w:p>
    <w:p w14:paraId="04D3E165" w14:textId="77777777" w:rsidR="006A22A3" w:rsidRDefault="006A22A3" w:rsidP="006A22A3">
      <w:r>
        <w:t xml:space="preserve">     *        An object tree containing metadata used to automatically generate</w:t>
      </w:r>
    </w:p>
    <w:p w14:paraId="4F7A830F" w14:textId="77777777" w:rsidR="006A22A3" w:rsidRDefault="006A22A3" w:rsidP="006A22A3">
      <w:r>
        <w:t xml:space="preserve">     *        Promise-based wrapper functions for asynchronous. Any function in</w:t>
      </w:r>
    </w:p>
    <w:p w14:paraId="2A02A61A" w14:textId="77777777" w:rsidR="006A22A3" w:rsidRDefault="006A22A3" w:rsidP="006A22A3">
      <w:r>
        <w:t xml:space="preserve">     *        the `target` object tree which has a corresponding metadata object</w:t>
      </w:r>
    </w:p>
    <w:p w14:paraId="42AAEA25" w14:textId="77777777" w:rsidR="006A22A3" w:rsidRDefault="006A22A3" w:rsidP="006A22A3">
      <w:r>
        <w:t xml:space="preserve">     *        in the same location in the `metadata` tree is replaced with an</w:t>
      </w:r>
    </w:p>
    <w:p w14:paraId="31E557D9" w14:textId="77777777" w:rsidR="006A22A3" w:rsidRDefault="006A22A3" w:rsidP="006A22A3">
      <w:r>
        <w:t xml:space="preserve">     *        automatically-generated wrapper function, as described in</w:t>
      </w:r>
    </w:p>
    <w:p w14:paraId="4667E178" w14:textId="77777777" w:rsidR="006A22A3" w:rsidRDefault="006A22A3" w:rsidP="006A22A3">
      <w:r>
        <w:t xml:space="preserve">     *        {@see wrapAsyncFunction}</w:t>
      </w:r>
    </w:p>
    <w:p w14:paraId="1A4196EE" w14:textId="77777777" w:rsidR="006A22A3" w:rsidRDefault="006A22A3" w:rsidP="006A22A3">
      <w:r>
        <w:t xml:space="preserve">     *</w:t>
      </w:r>
    </w:p>
    <w:p w14:paraId="6147F63C" w14:textId="77777777" w:rsidR="006A22A3" w:rsidRDefault="006A22A3" w:rsidP="006A22A3">
      <w:r>
        <w:t xml:space="preserve">     * @returns {Proxy&lt;object&gt;}</w:t>
      </w:r>
    </w:p>
    <w:p w14:paraId="20BE4A78" w14:textId="77777777" w:rsidR="006A22A3" w:rsidRDefault="006A22A3" w:rsidP="006A22A3">
      <w:r>
        <w:t xml:space="preserve">     */</w:t>
      </w:r>
    </w:p>
    <w:p w14:paraId="3F3B9BEF" w14:textId="77777777" w:rsidR="006A22A3" w:rsidRDefault="006A22A3" w:rsidP="006A22A3">
      <w:r>
        <w:t xml:space="preserve">    const wrapObject = (target, wrappers = {}, metadata = {}) =&gt; {</w:t>
      </w:r>
    </w:p>
    <w:p w14:paraId="6CD9FE75" w14:textId="77777777" w:rsidR="006A22A3" w:rsidRDefault="006A22A3" w:rsidP="006A22A3">
      <w:r>
        <w:t xml:space="preserve">      let cache = Object.create(null);</w:t>
      </w:r>
    </w:p>
    <w:p w14:paraId="0203B828" w14:textId="77777777" w:rsidR="006A22A3" w:rsidRDefault="006A22A3" w:rsidP="006A22A3">
      <w:r>
        <w:t xml:space="preserve">      let handlers = {</w:t>
      </w:r>
    </w:p>
    <w:p w14:paraId="63BC8E80" w14:textId="77777777" w:rsidR="006A22A3" w:rsidRDefault="006A22A3" w:rsidP="006A22A3">
      <w:r>
        <w:t xml:space="preserve">        has(proxyTarget, prop) {</w:t>
      </w:r>
    </w:p>
    <w:p w14:paraId="53B3B8A4" w14:textId="77777777" w:rsidR="006A22A3" w:rsidRDefault="006A22A3" w:rsidP="006A22A3">
      <w:r>
        <w:t xml:space="preserve">          return prop in target || prop in cache;</w:t>
      </w:r>
    </w:p>
    <w:p w14:paraId="30BF4AE3" w14:textId="77777777" w:rsidR="006A22A3" w:rsidRDefault="006A22A3" w:rsidP="006A22A3">
      <w:r>
        <w:t xml:space="preserve">        },</w:t>
      </w:r>
    </w:p>
    <w:p w14:paraId="35A8C21A" w14:textId="77777777" w:rsidR="006A22A3" w:rsidRDefault="006A22A3" w:rsidP="006A22A3"/>
    <w:p w14:paraId="262B3EE8" w14:textId="77777777" w:rsidR="006A22A3" w:rsidRDefault="006A22A3" w:rsidP="006A22A3">
      <w:r>
        <w:t xml:space="preserve">        get(proxyTarget, prop, receiver) {</w:t>
      </w:r>
    </w:p>
    <w:p w14:paraId="64190D7D" w14:textId="77777777" w:rsidR="006A22A3" w:rsidRDefault="006A22A3" w:rsidP="006A22A3">
      <w:r>
        <w:t xml:space="preserve">          if (prop in cache) {</w:t>
      </w:r>
    </w:p>
    <w:p w14:paraId="302771FE" w14:textId="77777777" w:rsidR="006A22A3" w:rsidRDefault="006A22A3" w:rsidP="006A22A3">
      <w:r>
        <w:t xml:space="preserve">            return cache[prop];</w:t>
      </w:r>
    </w:p>
    <w:p w14:paraId="744CE13B" w14:textId="77777777" w:rsidR="006A22A3" w:rsidRDefault="006A22A3" w:rsidP="006A22A3">
      <w:r>
        <w:t xml:space="preserve">          }</w:t>
      </w:r>
    </w:p>
    <w:p w14:paraId="44698AF8" w14:textId="77777777" w:rsidR="006A22A3" w:rsidRDefault="006A22A3" w:rsidP="006A22A3"/>
    <w:p w14:paraId="200533B9" w14:textId="77777777" w:rsidR="006A22A3" w:rsidRDefault="006A22A3" w:rsidP="006A22A3">
      <w:r>
        <w:t xml:space="preserve">          if (!(prop in target)) {</w:t>
      </w:r>
    </w:p>
    <w:p w14:paraId="029DFBB4" w14:textId="77777777" w:rsidR="006A22A3" w:rsidRDefault="006A22A3" w:rsidP="006A22A3">
      <w:r>
        <w:t xml:space="preserve">            return undefined;</w:t>
      </w:r>
    </w:p>
    <w:p w14:paraId="01CDE46A" w14:textId="77777777" w:rsidR="006A22A3" w:rsidRDefault="006A22A3" w:rsidP="006A22A3">
      <w:r>
        <w:t xml:space="preserve">          }</w:t>
      </w:r>
    </w:p>
    <w:p w14:paraId="52C05694" w14:textId="77777777" w:rsidR="006A22A3" w:rsidRDefault="006A22A3" w:rsidP="006A22A3"/>
    <w:p w14:paraId="37C652B7" w14:textId="77777777" w:rsidR="006A22A3" w:rsidRDefault="006A22A3" w:rsidP="006A22A3">
      <w:r>
        <w:t xml:space="preserve">          let value = target[prop];</w:t>
      </w:r>
    </w:p>
    <w:p w14:paraId="4E5FF858" w14:textId="77777777" w:rsidR="006A22A3" w:rsidRDefault="006A22A3" w:rsidP="006A22A3"/>
    <w:p w14:paraId="52C714D8" w14:textId="77777777" w:rsidR="006A22A3" w:rsidRDefault="006A22A3" w:rsidP="006A22A3">
      <w:r>
        <w:t xml:space="preserve">          if (typeof value === "function") {</w:t>
      </w:r>
    </w:p>
    <w:p w14:paraId="3A778A3F" w14:textId="77777777" w:rsidR="006A22A3" w:rsidRDefault="006A22A3" w:rsidP="006A22A3">
      <w:r>
        <w:t xml:space="preserve">            // This is a method on the underlying object. Check if we need to do</w:t>
      </w:r>
    </w:p>
    <w:p w14:paraId="16FF5C52" w14:textId="77777777" w:rsidR="006A22A3" w:rsidRDefault="006A22A3" w:rsidP="006A22A3">
      <w:r>
        <w:t xml:space="preserve">            // any wrapping.</w:t>
      </w:r>
    </w:p>
    <w:p w14:paraId="5D856990" w14:textId="77777777" w:rsidR="006A22A3" w:rsidRDefault="006A22A3" w:rsidP="006A22A3"/>
    <w:p w14:paraId="622FA6DB" w14:textId="77777777" w:rsidR="006A22A3" w:rsidRDefault="006A22A3" w:rsidP="006A22A3">
      <w:r>
        <w:t xml:space="preserve">            if (typeof wrappers[prop] === "function") {</w:t>
      </w:r>
    </w:p>
    <w:p w14:paraId="59210ED3" w14:textId="77777777" w:rsidR="006A22A3" w:rsidRDefault="006A22A3" w:rsidP="006A22A3">
      <w:r>
        <w:t xml:space="preserve">              // We have a special-case wrapper for this method.</w:t>
      </w:r>
    </w:p>
    <w:p w14:paraId="6442AABD" w14:textId="77777777" w:rsidR="006A22A3" w:rsidRDefault="006A22A3" w:rsidP="006A22A3">
      <w:r>
        <w:t xml:space="preserve">              value = wrapMethod(target, target[prop], wrappers[prop]);</w:t>
      </w:r>
    </w:p>
    <w:p w14:paraId="6C9CF8B0" w14:textId="77777777" w:rsidR="006A22A3" w:rsidRDefault="006A22A3" w:rsidP="006A22A3">
      <w:r>
        <w:t xml:space="preserve">            } else if (hasOwnProperty(metadata, prop)) {</w:t>
      </w:r>
    </w:p>
    <w:p w14:paraId="5CFD6495" w14:textId="77777777" w:rsidR="006A22A3" w:rsidRDefault="006A22A3" w:rsidP="006A22A3">
      <w:r>
        <w:t xml:space="preserve">              // This is an async method that we have metadata for. Create a</w:t>
      </w:r>
    </w:p>
    <w:p w14:paraId="000890A8" w14:textId="77777777" w:rsidR="006A22A3" w:rsidRDefault="006A22A3" w:rsidP="006A22A3">
      <w:r>
        <w:t xml:space="preserve">              // Promise wrapper for it.</w:t>
      </w:r>
    </w:p>
    <w:p w14:paraId="63A23F6A" w14:textId="77777777" w:rsidR="006A22A3" w:rsidRDefault="006A22A3" w:rsidP="006A22A3">
      <w:r>
        <w:t xml:space="preserve">              let wrapper = wrapAsyncFunction(prop, metadata[prop]);</w:t>
      </w:r>
    </w:p>
    <w:p w14:paraId="6267C32A" w14:textId="77777777" w:rsidR="006A22A3" w:rsidRDefault="006A22A3" w:rsidP="006A22A3">
      <w:r>
        <w:t xml:space="preserve">              value = wrapMethod(target, target[prop], wrapper);</w:t>
      </w:r>
    </w:p>
    <w:p w14:paraId="41B6FAD3" w14:textId="77777777" w:rsidR="006A22A3" w:rsidRDefault="006A22A3" w:rsidP="006A22A3">
      <w:r>
        <w:t xml:space="preserve">            } else {</w:t>
      </w:r>
    </w:p>
    <w:p w14:paraId="23C13EF4" w14:textId="77777777" w:rsidR="006A22A3" w:rsidRDefault="006A22A3" w:rsidP="006A22A3">
      <w:r>
        <w:t xml:space="preserve">              // This is a method that we don't know or care about. Return the</w:t>
      </w:r>
    </w:p>
    <w:p w14:paraId="4798E95C" w14:textId="77777777" w:rsidR="006A22A3" w:rsidRDefault="006A22A3" w:rsidP="006A22A3">
      <w:r>
        <w:t xml:space="preserve">              // original method, bound to the underlying object.</w:t>
      </w:r>
    </w:p>
    <w:p w14:paraId="503D5CA4" w14:textId="77777777" w:rsidR="006A22A3" w:rsidRDefault="006A22A3" w:rsidP="006A22A3">
      <w:r>
        <w:t xml:space="preserve">              value = value.bind(target);</w:t>
      </w:r>
    </w:p>
    <w:p w14:paraId="5D17E0D5" w14:textId="77777777" w:rsidR="006A22A3" w:rsidRDefault="006A22A3" w:rsidP="006A22A3">
      <w:r>
        <w:t xml:space="preserve">            }</w:t>
      </w:r>
    </w:p>
    <w:p w14:paraId="781942BD" w14:textId="77777777" w:rsidR="006A22A3" w:rsidRDefault="006A22A3" w:rsidP="006A22A3">
      <w:r>
        <w:t xml:space="preserve">          } else if (typeof value === "object" &amp;&amp; value !== null &amp;&amp;</w:t>
      </w:r>
    </w:p>
    <w:p w14:paraId="7C22340F" w14:textId="77777777" w:rsidR="006A22A3" w:rsidRDefault="006A22A3" w:rsidP="006A22A3">
      <w:r>
        <w:t xml:space="preserve">                     (hasOwnProperty(wrappers, prop) ||</w:t>
      </w:r>
    </w:p>
    <w:p w14:paraId="473416C4" w14:textId="77777777" w:rsidR="006A22A3" w:rsidRDefault="006A22A3" w:rsidP="006A22A3">
      <w:r>
        <w:t xml:space="preserve">                      hasOwnProperty(metadata, prop))) {</w:t>
      </w:r>
    </w:p>
    <w:p w14:paraId="345A25A9" w14:textId="77777777" w:rsidR="006A22A3" w:rsidRDefault="006A22A3" w:rsidP="006A22A3">
      <w:r>
        <w:t xml:space="preserve">            // This is an object that we need to do some wrapping for the children</w:t>
      </w:r>
    </w:p>
    <w:p w14:paraId="016390AD" w14:textId="77777777" w:rsidR="006A22A3" w:rsidRDefault="006A22A3" w:rsidP="006A22A3">
      <w:r>
        <w:t xml:space="preserve">            // of. Create a sub-object wrapper for it with the appropriate child</w:t>
      </w:r>
    </w:p>
    <w:p w14:paraId="63B1ECE0" w14:textId="77777777" w:rsidR="006A22A3" w:rsidRDefault="006A22A3" w:rsidP="006A22A3">
      <w:r>
        <w:t xml:space="preserve">            // metadata.</w:t>
      </w:r>
    </w:p>
    <w:p w14:paraId="3BD937C6" w14:textId="77777777" w:rsidR="006A22A3" w:rsidRDefault="006A22A3" w:rsidP="006A22A3">
      <w:r>
        <w:t xml:space="preserve">            value = wrapObject(value, wrappers[prop], metadata[prop]);</w:t>
      </w:r>
    </w:p>
    <w:p w14:paraId="173D898A" w14:textId="77777777" w:rsidR="006A22A3" w:rsidRDefault="006A22A3" w:rsidP="006A22A3">
      <w:r>
        <w:t xml:space="preserve">          } else if (hasOwnProperty(metadata, "*")) {</w:t>
      </w:r>
    </w:p>
    <w:p w14:paraId="2ED2281C" w14:textId="77777777" w:rsidR="006A22A3" w:rsidRDefault="006A22A3" w:rsidP="006A22A3">
      <w:r>
        <w:t xml:space="preserve">            // Wrap all properties in * namespace.</w:t>
      </w:r>
    </w:p>
    <w:p w14:paraId="4F597DC2" w14:textId="77777777" w:rsidR="006A22A3" w:rsidRDefault="006A22A3" w:rsidP="006A22A3">
      <w:r>
        <w:t xml:space="preserve">            value = wrapObject(value, wrappers[prop], metadata["*"]);</w:t>
      </w:r>
    </w:p>
    <w:p w14:paraId="373A4F2C" w14:textId="77777777" w:rsidR="006A22A3" w:rsidRDefault="006A22A3" w:rsidP="006A22A3">
      <w:r>
        <w:t xml:space="preserve">          } else {</w:t>
      </w:r>
    </w:p>
    <w:p w14:paraId="52FC20B4" w14:textId="77777777" w:rsidR="006A22A3" w:rsidRDefault="006A22A3" w:rsidP="006A22A3">
      <w:r>
        <w:t xml:space="preserve">            // We don't need to do any wrapping for this property,</w:t>
      </w:r>
    </w:p>
    <w:p w14:paraId="2D7F6B70" w14:textId="77777777" w:rsidR="006A22A3" w:rsidRDefault="006A22A3" w:rsidP="006A22A3">
      <w:r>
        <w:t xml:space="preserve">            // so just forward all access to the underlying object.</w:t>
      </w:r>
    </w:p>
    <w:p w14:paraId="0C497D8F" w14:textId="77777777" w:rsidR="006A22A3" w:rsidRDefault="006A22A3" w:rsidP="006A22A3">
      <w:r>
        <w:t xml:space="preserve">            Object.defineProperty(cache, prop, {</w:t>
      </w:r>
    </w:p>
    <w:p w14:paraId="7A629091" w14:textId="77777777" w:rsidR="006A22A3" w:rsidRDefault="006A22A3" w:rsidP="006A22A3">
      <w:r>
        <w:t xml:space="preserve">              configurable: true,</w:t>
      </w:r>
    </w:p>
    <w:p w14:paraId="3250FEAA" w14:textId="77777777" w:rsidR="006A22A3" w:rsidRDefault="006A22A3" w:rsidP="006A22A3">
      <w:r>
        <w:t xml:space="preserve">              enumerable: true,</w:t>
      </w:r>
    </w:p>
    <w:p w14:paraId="6846A07D" w14:textId="77777777" w:rsidR="006A22A3" w:rsidRDefault="006A22A3" w:rsidP="006A22A3">
      <w:r>
        <w:t xml:space="preserve">              get() {</w:t>
      </w:r>
    </w:p>
    <w:p w14:paraId="7887C85A" w14:textId="77777777" w:rsidR="006A22A3" w:rsidRDefault="006A22A3" w:rsidP="006A22A3">
      <w:r>
        <w:t xml:space="preserve">                return target[prop];</w:t>
      </w:r>
    </w:p>
    <w:p w14:paraId="0C1E28F2" w14:textId="77777777" w:rsidR="006A22A3" w:rsidRDefault="006A22A3" w:rsidP="006A22A3">
      <w:r>
        <w:t xml:space="preserve">              },</w:t>
      </w:r>
    </w:p>
    <w:p w14:paraId="7C159651" w14:textId="77777777" w:rsidR="006A22A3" w:rsidRDefault="006A22A3" w:rsidP="006A22A3">
      <w:r>
        <w:t xml:space="preserve">              set(value) {</w:t>
      </w:r>
    </w:p>
    <w:p w14:paraId="6334896D" w14:textId="77777777" w:rsidR="006A22A3" w:rsidRDefault="006A22A3" w:rsidP="006A22A3">
      <w:r>
        <w:t xml:space="preserve">                target[prop] = value;</w:t>
      </w:r>
    </w:p>
    <w:p w14:paraId="7188F8EE" w14:textId="77777777" w:rsidR="006A22A3" w:rsidRDefault="006A22A3" w:rsidP="006A22A3">
      <w:r>
        <w:t xml:space="preserve">              },</w:t>
      </w:r>
    </w:p>
    <w:p w14:paraId="2EC2B69A" w14:textId="77777777" w:rsidR="006A22A3" w:rsidRDefault="006A22A3" w:rsidP="006A22A3">
      <w:r>
        <w:t xml:space="preserve">            });</w:t>
      </w:r>
    </w:p>
    <w:p w14:paraId="7EE3FA66" w14:textId="77777777" w:rsidR="006A22A3" w:rsidRDefault="006A22A3" w:rsidP="006A22A3"/>
    <w:p w14:paraId="0B0A0DB3" w14:textId="77777777" w:rsidR="006A22A3" w:rsidRDefault="006A22A3" w:rsidP="006A22A3">
      <w:r>
        <w:t xml:space="preserve">            return value;</w:t>
      </w:r>
    </w:p>
    <w:p w14:paraId="1BBC3C35" w14:textId="77777777" w:rsidR="006A22A3" w:rsidRDefault="006A22A3" w:rsidP="006A22A3">
      <w:r>
        <w:t xml:space="preserve">          }</w:t>
      </w:r>
    </w:p>
    <w:p w14:paraId="1F5E8F3A" w14:textId="77777777" w:rsidR="006A22A3" w:rsidRDefault="006A22A3" w:rsidP="006A22A3"/>
    <w:p w14:paraId="09A972F9" w14:textId="77777777" w:rsidR="006A22A3" w:rsidRDefault="006A22A3" w:rsidP="006A22A3">
      <w:r>
        <w:t xml:space="preserve">          cache[prop] = value;</w:t>
      </w:r>
    </w:p>
    <w:p w14:paraId="44AC7833" w14:textId="77777777" w:rsidR="006A22A3" w:rsidRDefault="006A22A3" w:rsidP="006A22A3">
      <w:r>
        <w:t xml:space="preserve">          return value;</w:t>
      </w:r>
    </w:p>
    <w:p w14:paraId="278C09C8" w14:textId="77777777" w:rsidR="006A22A3" w:rsidRDefault="006A22A3" w:rsidP="006A22A3">
      <w:r>
        <w:t xml:space="preserve">        },</w:t>
      </w:r>
    </w:p>
    <w:p w14:paraId="425FFB8C" w14:textId="77777777" w:rsidR="006A22A3" w:rsidRDefault="006A22A3" w:rsidP="006A22A3"/>
    <w:p w14:paraId="7742050B" w14:textId="77777777" w:rsidR="006A22A3" w:rsidRDefault="006A22A3" w:rsidP="006A22A3">
      <w:r>
        <w:t xml:space="preserve">        set(proxyTarget, prop, value, receiver) {</w:t>
      </w:r>
    </w:p>
    <w:p w14:paraId="3AC8795F" w14:textId="77777777" w:rsidR="006A22A3" w:rsidRDefault="006A22A3" w:rsidP="006A22A3">
      <w:r>
        <w:t xml:space="preserve">          if (prop in cache) {</w:t>
      </w:r>
    </w:p>
    <w:p w14:paraId="37E50D73" w14:textId="77777777" w:rsidR="006A22A3" w:rsidRDefault="006A22A3" w:rsidP="006A22A3">
      <w:r>
        <w:t xml:space="preserve">            cache[prop] = value;</w:t>
      </w:r>
    </w:p>
    <w:p w14:paraId="6941C9BE" w14:textId="77777777" w:rsidR="006A22A3" w:rsidRDefault="006A22A3" w:rsidP="006A22A3">
      <w:r>
        <w:t xml:space="preserve">          } else {</w:t>
      </w:r>
    </w:p>
    <w:p w14:paraId="1BE57D7B" w14:textId="77777777" w:rsidR="006A22A3" w:rsidRDefault="006A22A3" w:rsidP="006A22A3">
      <w:r>
        <w:t xml:space="preserve">            target[prop] = value;</w:t>
      </w:r>
    </w:p>
    <w:p w14:paraId="4E0B8A09" w14:textId="77777777" w:rsidR="006A22A3" w:rsidRDefault="006A22A3" w:rsidP="006A22A3">
      <w:r>
        <w:t xml:space="preserve">          }</w:t>
      </w:r>
    </w:p>
    <w:p w14:paraId="2BBB5782" w14:textId="77777777" w:rsidR="006A22A3" w:rsidRDefault="006A22A3" w:rsidP="006A22A3">
      <w:r>
        <w:t xml:space="preserve">          return true;</w:t>
      </w:r>
    </w:p>
    <w:p w14:paraId="4D18E0B4" w14:textId="77777777" w:rsidR="006A22A3" w:rsidRDefault="006A22A3" w:rsidP="006A22A3">
      <w:r>
        <w:t xml:space="preserve">        },</w:t>
      </w:r>
    </w:p>
    <w:p w14:paraId="4E71485C" w14:textId="77777777" w:rsidR="006A22A3" w:rsidRDefault="006A22A3" w:rsidP="006A22A3"/>
    <w:p w14:paraId="6AF1CBA2" w14:textId="77777777" w:rsidR="006A22A3" w:rsidRDefault="006A22A3" w:rsidP="006A22A3">
      <w:r>
        <w:t xml:space="preserve">        defineProperty(proxyTarget, prop, desc) {</w:t>
      </w:r>
    </w:p>
    <w:p w14:paraId="591DFA5D" w14:textId="77777777" w:rsidR="006A22A3" w:rsidRDefault="006A22A3" w:rsidP="006A22A3">
      <w:r>
        <w:t xml:space="preserve">          return Reflect.defineProperty(cache, prop, desc);</w:t>
      </w:r>
    </w:p>
    <w:p w14:paraId="6E1AAD01" w14:textId="77777777" w:rsidR="006A22A3" w:rsidRDefault="006A22A3" w:rsidP="006A22A3">
      <w:r>
        <w:t xml:space="preserve">        },</w:t>
      </w:r>
    </w:p>
    <w:p w14:paraId="106BFCCC" w14:textId="77777777" w:rsidR="006A22A3" w:rsidRDefault="006A22A3" w:rsidP="006A22A3"/>
    <w:p w14:paraId="19CDD449" w14:textId="77777777" w:rsidR="006A22A3" w:rsidRDefault="006A22A3" w:rsidP="006A22A3">
      <w:r>
        <w:t xml:space="preserve">        deleteProperty(proxyTarget, prop) {</w:t>
      </w:r>
    </w:p>
    <w:p w14:paraId="0855B483" w14:textId="77777777" w:rsidR="006A22A3" w:rsidRDefault="006A22A3" w:rsidP="006A22A3">
      <w:r>
        <w:t xml:space="preserve">          return Reflect.deleteProperty(cache, prop);</w:t>
      </w:r>
    </w:p>
    <w:p w14:paraId="5AFABDB6" w14:textId="77777777" w:rsidR="006A22A3" w:rsidRDefault="006A22A3" w:rsidP="006A22A3">
      <w:r>
        <w:t xml:space="preserve">        },</w:t>
      </w:r>
    </w:p>
    <w:p w14:paraId="604CCAD4" w14:textId="77777777" w:rsidR="006A22A3" w:rsidRDefault="006A22A3" w:rsidP="006A22A3">
      <w:r>
        <w:t xml:space="preserve">      };</w:t>
      </w:r>
    </w:p>
    <w:p w14:paraId="7D0E0D70" w14:textId="77777777" w:rsidR="006A22A3" w:rsidRDefault="006A22A3" w:rsidP="006A22A3"/>
    <w:p w14:paraId="1F268D82" w14:textId="77777777" w:rsidR="006A22A3" w:rsidRDefault="006A22A3" w:rsidP="006A22A3">
      <w:r>
        <w:t xml:space="preserve">      // Per contract of the Proxy API, the "get" proxy handler must return the</w:t>
      </w:r>
    </w:p>
    <w:p w14:paraId="250F659B" w14:textId="77777777" w:rsidR="006A22A3" w:rsidRDefault="006A22A3" w:rsidP="006A22A3">
      <w:r>
        <w:t xml:space="preserve">      // original value of the target if that value is declared read-only and</w:t>
      </w:r>
    </w:p>
    <w:p w14:paraId="5AB9B9AF" w14:textId="77777777" w:rsidR="006A22A3" w:rsidRDefault="006A22A3" w:rsidP="006A22A3">
      <w:r>
        <w:t xml:space="preserve">      // non-configurable. For this reason, we create an object with the</w:t>
      </w:r>
    </w:p>
    <w:p w14:paraId="22154844" w14:textId="77777777" w:rsidR="006A22A3" w:rsidRDefault="006A22A3" w:rsidP="006A22A3">
      <w:r>
        <w:t xml:space="preserve">      // prototype set to `target` instead of using `target` directly.</w:t>
      </w:r>
    </w:p>
    <w:p w14:paraId="25821C71" w14:textId="77777777" w:rsidR="006A22A3" w:rsidRDefault="006A22A3" w:rsidP="006A22A3">
      <w:r>
        <w:t xml:space="preserve">      // Otherwise we cannot return a custom object for APIs that</w:t>
      </w:r>
    </w:p>
    <w:p w14:paraId="0B89D653" w14:textId="77777777" w:rsidR="006A22A3" w:rsidRDefault="006A22A3" w:rsidP="006A22A3">
      <w:r>
        <w:t xml:space="preserve">      // are declared read-only and non-configurable, such as `chrome.devtools`.</w:t>
      </w:r>
    </w:p>
    <w:p w14:paraId="41EFD544" w14:textId="77777777" w:rsidR="006A22A3" w:rsidRDefault="006A22A3" w:rsidP="006A22A3">
      <w:r>
        <w:t xml:space="preserve">      //</w:t>
      </w:r>
    </w:p>
    <w:p w14:paraId="28D56480" w14:textId="77777777" w:rsidR="006A22A3" w:rsidRDefault="006A22A3" w:rsidP="006A22A3">
      <w:r>
        <w:t xml:space="preserve">      // The proxy handlers themselves will still use the original `target`</w:t>
      </w:r>
    </w:p>
    <w:p w14:paraId="1D7D5154" w14:textId="77777777" w:rsidR="006A22A3" w:rsidRDefault="006A22A3" w:rsidP="006A22A3">
      <w:r>
        <w:t xml:space="preserve">      // instead of the `proxyTarget`, so that the methods and properties are</w:t>
      </w:r>
    </w:p>
    <w:p w14:paraId="6BA5BA49" w14:textId="77777777" w:rsidR="006A22A3" w:rsidRDefault="006A22A3" w:rsidP="006A22A3">
      <w:r>
        <w:t xml:space="preserve">      // dereferenced via the original targets.</w:t>
      </w:r>
    </w:p>
    <w:p w14:paraId="4FE87A41" w14:textId="77777777" w:rsidR="006A22A3" w:rsidRDefault="006A22A3" w:rsidP="006A22A3">
      <w:r>
        <w:t xml:space="preserve">      let proxyTarget = Object.create(target);</w:t>
      </w:r>
    </w:p>
    <w:p w14:paraId="24A6F3A5" w14:textId="77777777" w:rsidR="006A22A3" w:rsidRDefault="006A22A3" w:rsidP="006A22A3">
      <w:r>
        <w:t xml:space="preserve">      return new Proxy(proxyTarget, handlers);</w:t>
      </w:r>
    </w:p>
    <w:p w14:paraId="33DDC73A" w14:textId="77777777" w:rsidR="006A22A3" w:rsidRDefault="006A22A3" w:rsidP="006A22A3">
      <w:r>
        <w:t xml:space="preserve">    };</w:t>
      </w:r>
    </w:p>
    <w:p w14:paraId="5E30BE15" w14:textId="77777777" w:rsidR="006A22A3" w:rsidRDefault="006A22A3" w:rsidP="006A22A3"/>
    <w:p w14:paraId="0EF90672" w14:textId="77777777" w:rsidR="006A22A3" w:rsidRDefault="006A22A3" w:rsidP="006A22A3">
      <w:r>
        <w:t xml:space="preserve">    /**</w:t>
      </w:r>
    </w:p>
    <w:p w14:paraId="0278FC97" w14:textId="77777777" w:rsidR="006A22A3" w:rsidRDefault="006A22A3" w:rsidP="006A22A3">
      <w:r>
        <w:t xml:space="preserve">     * Creates a set of wrapper functions for an event object, which handles</w:t>
      </w:r>
    </w:p>
    <w:p w14:paraId="767ED0AB" w14:textId="77777777" w:rsidR="006A22A3" w:rsidRDefault="006A22A3" w:rsidP="006A22A3">
      <w:r>
        <w:t xml:space="preserve">     * wrapping of listener functions that those messages are passed.</w:t>
      </w:r>
    </w:p>
    <w:p w14:paraId="7A182994" w14:textId="77777777" w:rsidR="006A22A3" w:rsidRDefault="006A22A3" w:rsidP="006A22A3">
      <w:r>
        <w:t xml:space="preserve">     *</w:t>
      </w:r>
    </w:p>
    <w:p w14:paraId="0C001478" w14:textId="77777777" w:rsidR="006A22A3" w:rsidRDefault="006A22A3" w:rsidP="006A22A3">
      <w:r>
        <w:t xml:space="preserve">     * A single wrapper is created for each listener function, and stored in a</w:t>
      </w:r>
    </w:p>
    <w:p w14:paraId="7A1E0340" w14:textId="77777777" w:rsidR="006A22A3" w:rsidRDefault="006A22A3" w:rsidP="006A22A3">
      <w:r>
        <w:t xml:space="preserve">     * map. Subsequent calls to `addListener`, `hasListener`, or `removeListener`</w:t>
      </w:r>
    </w:p>
    <w:p w14:paraId="6C6FAF46" w14:textId="77777777" w:rsidR="006A22A3" w:rsidRDefault="006A22A3" w:rsidP="006A22A3">
      <w:r>
        <w:t xml:space="preserve">     * retrieve the original wrapper, so that  attempts to remove a</w:t>
      </w:r>
    </w:p>
    <w:p w14:paraId="13A4088B" w14:textId="77777777" w:rsidR="006A22A3" w:rsidRDefault="006A22A3" w:rsidP="006A22A3">
      <w:r>
        <w:t xml:space="preserve">     * previously-added listener work as expected.</w:t>
      </w:r>
    </w:p>
    <w:p w14:paraId="16E87691" w14:textId="77777777" w:rsidR="006A22A3" w:rsidRDefault="006A22A3" w:rsidP="006A22A3">
      <w:r>
        <w:t xml:space="preserve">     *</w:t>
      </w:r>
    </w:p>
    <w:p w14:paraId="6F1969BF" w14:textId="77777777" w:rsidR="006A22A3" w:rsidRDefault="006A22A3" w:rsidP="006A22A3">
      <w:r>
        <w:t xml:space="preserve">     * @param {DefaultWeakMap&lt;function, function&gt;} wrapperMap</w:t>
      </w:r>
    </w:p>
    <w:p w14:paraId="3CFAB2C2" w14:textId="77777777" w:rsidR="006A22A3" w:rsidRDefault="006A22A3" w:rsidP="006A22A3">
      <w:r>
        <w:t xml:space="preserve">     *        A DefaultWeakMap object which will create the appropriate wrapper</w:t>
      </w:r>
    </w:p>
    <w:p w14:paraId="78A88561" w14:textId="77777777" w:rsidR="006A22A3" w:rsidRDefault="006A22A3" w:rsidP="006A22A3">
      <w:r>
        <w:t xml:space="preserve">     *        for a given listener function when one does not exist, and retrieve</w:t>
      </w:r>
    </w:p>
    <w:p w14:paraId="7411D053" w14:textId="77777777" w:rsidR="006A22A3" w:rsidRDefault="006A22A3" w:rsidP="006A22A3">
      <w:r>
        <w:t xml:space="preserve">     *        an existing one when it does.</w:t>
      </w:r>
    </w:p>
    <w:p w14:paraId="6A71E42E" w14:textId="77777777" w:rsidR="006A22A3" w:rsidRDefault="006A22A3" w:rsidP="006A22A3">
      <w:r>
        <w:t xml:space="preserve">     *</w:t>
      </w:r>
    </w:p>
    <w:p w14:paraId="2E4BA56F" w14:textId="77777777" w:rsidR="006A22A3" w:rsidRDefault="006A22A3" w:rsidP="006A22A3">
      <w:r>
        <w:t xml:space="preserve">     * @returns {object}</w:t>
      </w:r>
    </w:p>
    <w:p w14:paraId="27165C4E" w14:textId="77777777" w:rsidR="006A22A3" w:rsidRDefault="006A22A3" w:rsidP="006A22A3">
      <w:r>
        <w:t xml:space="preserve">     */</w:t>
      </w:r>
    </w:p>
    <w:p w14:paraId="1FDFF308" w14:textId="77777777" w:rsidR="006A22A3" w:rsidRDefault="006A22A3" w:rsidP="006A22A3">
      <w:r>
        <w:t xml:space="preserve">    const wrapEvent = wrapperMap =&gt; ({</w:t>
      </w:r>
    </w:p>
    <w:p w14:paraId="6D7B3373" w14:textId="77777777" w:rsidR="006A22A3" w:rsidRDefault="006A22A3" w:rsidP="006A22A3">
      <w:r>
        <w:t xml:space="preserve">      addListener(target, listener, ...args) {</w:t>
      </w:r>
    </w:p>
    <w:p w14:paraId="2A71AFCD" w14:textId="77777777" w:rsidR="006A22A3" w:rsidRDefault="006A22A3" w:rsidP="006A22A3">
      <w:r>
        <w:t xml:space="preserve">        target.addListener(wrapperMap.get(listener), ...args);</w:t>
      </w:r>
    </w:p>
    <w:p w14:paraId="66720A09" w14:textId="77777777" w:rsidR="006A22A3" w:rsidRDefault="006A22A3" w:rsidP="006A22A3">
      <w:r>
        <w:t xml:space="preserve">      },</w:t>
      </w:r>
    </w:p>
    <w:p w14:paraId="3FF7EECF" w14:textId="77777777" w:rsidR="006A22A3" w:rsidRDefault="006A22A3" w:rsidP="006A22A3"/>
    <w:p w14:paraId="2591587D" w14:textId="77777777" w:rsidR="006A22A3" w:rsidRDefault="006A22A3" w:rsidP="006A22A3">
      <w:r>
        <w:t xml:space="preserve">      hasListener(target, listener) {</w:t>
      </w:r>
    </w:p>
    <w:p w14:paraId="53FC6C5B" w14:textId="77777777" w:rsidR="006A22A3" w:rsidRDefault="006A22A3" w:rsidP="006A22A3">
      <w:r>
        <w:t xml:space="preserve">        return target.hasListener(wrapperMap.get(listener));</w:t>
      </w:r>
    </w:p>
    <w:p w14:paraId="15D5BAB3" w14:textId="77777777" w:rsidR="006A22A3" w:rsidRDefault="006A22A3" w:rsidP="006A22A3">
      <w:r>
        <w:t xml:space="preserve">      },</w:t>
      </w:r>
    </w:p>
    <w:p w14:paraId="43681E1F" w14:textId="77777777" w:rsidR="006A22A3" w:rsidRDefault="006A22A3" w:rsidP="006A22A3"/>
    <w:p w14:paraId="0C5874D7" w14:textId="77777777" w:rsidR="006A22A3" w:rsidRDefault="006A22A3" w:rsidP="006A22A3">
      <w:r>
        <w:t xml:space="preserve">      removeListener(target, listener) {</w:t>
      </w:r>
    </w:p>
    <w:p w14:paraId="38870CF6" w14:textId="77777777" w:rsidR="006A22A3" w:rsidRDefault="006A22A3" w:rsidP="006A22A3">
      <w:r>
        <w:t xml:space="preserve">        target.removeListener(wrapperMap.get(listener));</w:t>
      </w:r>
    </w:p>
    <w:p w14:paraId="3008FD54" w14:textId="77777777" w:rsidR="006A22A3" w:rsidRDefault="006A22A3" w:rsidP="006A22A3">
      <w:r>
        <w:t xml:space="preserve">      },</w:t>
      </w:r>
    </w:p>
    <w:p w14:paraId="63EB4FB0" w14:textId="77777777" w:rsidR="006A22A3" w:rsidRDefault="006A22A3" w:rsidP="006A22A3">
      <w:r>
        <w:t xml:space="preserve">    });</w:t>
      </w:r>
    </w:p>
    <w:p w14:paraId="555CFA6A" w14:textId="77777777" w:rsidR="006A22A3" w:rsidRDefault="006A22A3" w:rsidP="006A22A3"/>
    <w:p w14:paraId="6AFF886D" w14:textId="77777777" w:rsidR="006A22A3" w:rsidRDefault="006A22A3" w:rsidP="006A22A3">
      <w:r>
        <w:t xml:space="preserve">    const onRequestFinishedWrappers = new DefaultWeakMap(listener =&gt; {</w:t>
      </w:r>
    </w:p>
    <w:p w14:paraId="6821A838" w14:textId="77777777" w:rsidR="006A22A3" w:rsidRDefault="006A22A3" w:rsidP="006A22A3">
      <w:r>
        <w:t xml:space="preserve">      if (typeof listener !== "function") {</w:t>
      </w:r>
    </w:p>
    <w:p w14:paraId="6E3F5876" w14:textId="77777777" w:rsidR="006A22A3" w:rsidRDefault="006A22A3" w:rsidP="006A22A3">
      <w:r>
        <w:t xml:space="preserve">        return listener;</w:t>
      </w:r>
    </w:p>
    <w:p w14:paraId="0F31AB32" w14:textId="77777777" w:rsidR="006A22A3" w:rsidRDefault="006A22A3" w:rsidP="006A22A3">
      <w:r>
        <w:t xml:space="preserve">      }</w:t>
      </w:r>
    </w:p>
    <w:p w14:paraId="7F81483F" w14:textId="77777777" w:rsidR="006A22A3" w:rsidRDefault="006A22A3" w:rsidP="006A22A3"/>
    <w:p w14:paraId="1DBD83BD" w14:textId="77777777" w:rsidR="006A22A3" w:rsidRDefault="006A22A3" w:rsidP="006A22A3">
      <w:r>
        <w:t xml:space="preserve">      /**</w:t>
      </w:r>
    </w:p>
    <w:p w14:paraId="0A739E0A" w14:textId="77777777" w:rsidR="006A22A3" w:rsidRDefault="006A22A3" w:rsidP="006A22A3">
      <w:r>
        <w:t xml:space="preserve">       * Wraps an onRequestFinished listener function so that it will return a</w:t>
      </w:r>
    </w:p>
    <w:p w14:paraId="108297D7" w14:textId="77777777" w:rsidR="006A22A3" w:rsidRDefault="006A22A3" w:rsidP="006A22A3">
      <w:r>
        <w:t xml:space="preserve">       * `getContent()` property which returns a `Promise` rather than using a</w:t>
      </w:r>
    </w:p>
    <w:p w14:paraId="7D07BB0A" w14:textId="77777777" w:rsidR="006A22A3" w:rsidRDefault="006A22A3" w:rsidP="006A22A3">
      <w:r>
        <w:t xml:space="preserve">       * callback API.</w:t>
      </w:r>
    </w:p>
    <w:p w14:paraId="2C9F67B8" w14:textId="77777777" w:rsidR="006A22A3" w:rsidRDefault="006A22A3" w:rsidP="006A22A3">
      <w:r>
        <w:t xml:space="preserve">       *</w:t>
      </w:r>
    </w:p>
    <w:p w14:paraId="7A5AC5B2" w14:textId="77777777" w:rsidR="006A22A3" w:rsidRDefault="006A22A3" w:rsidP="006A22A3">
      <w:r>
        <w:t xml:space="preserve">       * @param {object} req</w:t>
      </w:r>
    </w:p>
    <w:p w14:paraId="075F454A" w14:textId="77777777" w:rsidR="006A22A3" w:rsidRDefault="006A22A3" w:rsidP="006A22A3">
      <w:r>
        <w:t xml:space="preserve">       *        The HAR entry object representing the network request.</w:t>
      </w:r>
    </w:p>
    <w:p w14:paraId="6CF1D2AA" w14:textId="77777777" w:rsidR="006A22A3" w:rsidRDefault="006A22A3" w:rsidP="006A22A3">
      <w:r>
        <w:t xml:space="preserve">       */</w:t>
      </w:r>
    </w:p>
    <w:p w14:paraId="142BB919" w14:textId="77777777" w:rsidR="006A22A3" w:rsidRDefault="006A22A3" w:rsidP="006A22A3">
      <w:r>
        <w:t xml:space="preserve">      return function onRequestFinished(req) {</w:t>
      </w:r>
    </w:p>
    <w:p w14:paraId="6C68B8F0" w14:textId="77777777" w:rsidR="006A22A3" w:rsidRDefault="006A22A3" w:rsidP="006A22A3">
      <w:r>
        <w:t xml:space="preserve">        const wrappedReq = wrapObject(req, {} /* wrappers */, {</w:t>
      </w:r>
    </w:p>
    <w:p w14:paraId="088BCC9F" w14:textId="77777777" w:rsidR="006A22A3" w:rsidRDefault="006A22A3" w:rsidP="006A22A3">
      <w:r>
        <w:t xml:space="preserve">          getContent: {</w:t>
      </w:r>
    </w:p>
    <w:p w14:paraId="7635A5EF" w14:textId="77777777" w:rsidR="006A22A3" w:rsidRDefault="006A22A3" w:rsidP="006A22A3">
      <w:r>
        <w:t xml:space="preserve">            minArgs: 0,</w:t>
      </w:r>
    </w:p>
    <w:p w14:paraId="032BA82E" w14:textId="77777777" w:rsidR="006A22A3" w:rsidRDefault="006A22A3" w:rsidP="006A22A3">
      <w:r>
        <w:t xml:space="preserve">            maxArgs: 0,</w:t>
      </w:r>
    </w:p>
    <w:p w14:paraId="3CDFA4FC" w14:textId="77777777" w:rsidR="006A22A3" w:rsidRDefault="006A22A3" w:rsidP="006A22A3">
      <w:r>
        <w:t xml:space="preserve">          },</w:t>
      </w:r>
    </w:p>
    <w:p w14:paraId="6AC91AD5" w14:textId="77777777" w:rsidR="006A22A3" w:rsidRDefault="006A22A3" w:rsidP="006A22A3">
      <w:r>
        <w:t xml:space="preserve">        });</w:t>
      </w:r>
    </w:p>
    <w:p w14:paraId="40175291" w14:textId="77777777" w:rsidR="006A22A3" w:rsidRDefault="006A22A3" w:rsidP="006A22A3">
      <w:r>
        <w:t xml:space="preserve">        listener(wrappedReq);</w:t>
      </w:r>
    </w:p>
    <w:p w14:paraId="59C761CF" w14:textId="77777777" w:rsidR="006A22A3" w:rsidRDefault="006A22A3" w:rsidP="006A22A3">
      <w:r>
        <w:t xml:space="preserve">      };</w:t>
      </w:r>
    </w:p>
    <w:p w14:paraId="510039EF" w14:textId="77777777" w:rsidR="006A22A3" w:rsidRDefault="006A22A3" w:rsidP="006A22A3">
      <w:r>
        <w:t xml:space="preserve">    });</w:t>
      </w:r>
    </w:p>
    <w:p w14:paraId="10BB69B5" w14:textId="77777777" w:rsidR="006A22A3" w:rsidRDefault="006A22A3" w:rsidP="006A22A3"/>
    <w:p w14:paraId="00D2FD1B" w14:textId="77777777" w:rsidR="006A22A3" w:rsidRDefault="006A22A3" w:rsidP="006A22A3">
      <w:r>
        <w:t xml:space="preserve">    // Keep track if the deprecation warning has been logged at least once.</w:t>
      </w:r>
    </w:p>
    <w:p w14:paraId="394498B3" w14:textId="77777777" w:rsidR="006A22A3" w:rsidRDefault="006A22A3" w:rsidP="006A22A3">
      <w:r>
        <w:t xml:space="preserve">    let loggedSendResponseDeprecationWarning = false;</w:t>
      </w:r>
    </w:p>
    <w:p w14:paraId="17A2E518" w14:textId="77777777" w:rsidR="006A22A3" w:rsidRDefault="006A22A3" w:rsidP="006A22A3"/>
    <w:p w14:paraId="5F3B9565" w14:textId="77777777" w:rsidR="006A22A3" w:rsidRDefault="006A22A3" w:rsidP="006A22A3">
      <w:r>
        <w:t xml:space="preserve">    const onMessageWrappers = new DefaultWeakMap(listener =&gt; {</w:t>
      </w:r>
    </w:p>
    <w:p w14:paraId="0BDF2F11" w14:textId="77777777" w:rsidR="006A22A3" w:rsidRDefault="006A22A3" w:rsidP="006A22A3">
      <w:r>
        <w:t xml:space="preserve">      if (typeof listener !== "function") {</w:t>
      </w:r>
    </w:p>
    <w:p w14:paraId="0C1D5DD2" w14:textId="77777777" w:rsidR="006A22A3" w:rsidRDefault="006A22A3" w:rsidP="006A22A3">
      <w:r>
        <w:t xml:space="preserve">        return listener;</w:t>
      </w:r>
    </w:p>
    <w:p w14:paraId="5DA4EF12" w14:textId="77777777" w:rsidR="006A22A3" w:rsidRDefault="006A22A3" w:rsidP="006A22A3">
      <w:r>
        <w:t xml:space="preserve">      }</w:t>
      </w:r>
    </w:p>
    <w:p w14:paraId="1B745EB5" w14:textId="77777777" w:rsidR="006A22A3" w:rsidRDefault="006A22A3" w:rsidP="006A22A3"/>
    <w:p w14:paraId="5A61FF13" w14:textId="77777777" w:rsidR="006A22A3" w:rsidRDefault="006A22A3" w:rsidP="006A22A3">
      <w:r>
        <w:t xml:space="preserve">      /**</w:t>
      </w:r>
    </w:p>
    <w:p w14:paraId="7C835404" w14:textId="77777777" w:rsidR="006A22A3" w:rsidRDefault="006A22A3" w:rsidP="006A22A3">
      <w:r>
        <w:t xml:space="preserve">       * Wraps a message listener function so that it may send responses based on</w:t>
      </w:r>
    </w:p>
    <w:p w14:paraId="553B0EAB" w14:textId="77777777" w:rsidR="006A22A3" w:rsidRDefault="006A22A3" w:rsidP="006A22A3">
      <w:r>
        <w:t xml:space="preserve">       * its return value, rather than by returning a sentinel value and calling a</w:t>
      </w:r>
    </w:p>
    <w:p w14:paraId="55AEA1A4" w14:textId="77777777" w:rsidR="006A22A3" w:rsidRDefault="006A22A3" w:rsidP="006A22A3">
      <w:r>
        <w:t xml:space="preserve">       * callback. If the listener function returns a Promise, the response is</w:t>
      </w:r>
    </w:p>
    <w:p w14:paraId="277C0385" w14:textId="77777777" w:rsidR="006A22A3" w:rsidRDefault="006A22A3" w:rsidP="006A22A3">
      <w:r>
        <w:t xml:space="preserve">       * sent when the promise either resolves or rejects.</w:t>
      </w:r>
    </w:p>
    <w:p w14:paraId="5B9FD138" w14:textId="77777777" w:rsidR="006A22A3" w:rsidRDefault="006A22A3" w:rsidP="006A22A3">
      <w:r>
        <w:t xml:space="preserve">       *</w:t>
      </w:r>
    </w:p>
    <w:p w14:paraId="1D2A2B43" w14:textId="77777777" w:rsidR="006A22A3" w:rsidRDefault="006A22A3" w:rsidP="006A22A3">
      <w:r>
        <w:t xml:space="preserve">       * @param {*} message</w:t>
      </w:r>
    </w:p>
    <w:p w14:paraId="75CA5B9D" w14:textId="77777777" w:rsidR="006A22A3" w:rsidRDefault="006A22A3" w:rsidP="006A22A3">
      <w:r>
        <w:t xml:space="preserve">       *        The message sent by the other end of the channel.</w:t>
      </w:r>
    </w:p>
    <w:p w14:paraId="6F2991AA" w14:textId="77777777" w:rsidR="006A22A3" w:rsidRDefault="006A22A3" w:rsidP="006A22A3">
      <w:r>
        <w:t xml:space="preserve">       * @param {object} sender</w:t>
      </w:r>
    </w:p>
    <w:p w14:paraId="28C61BDF" w14:textId="77777777" w:rsidR="006A22A3" w:rsidRDefault="006A22A3" w:rsidP="006A22A3">
      <w:r>
        <w:t xml:space="preserve">       *        Details about the sender of the message.</w:t>
      </w:r>
    </w:p>
    <w:p w14:paraId="53281041" w14:textId="77777777" w:rsidR="006A22A3" w:rsidRDefault="006A22A3" w:rsidP="006A22A3">
      <w:r>
        <w:t xml:space="preserve">       * @param {function(*)} sendResponse</w:t>
      </w:r>
    </w:p>
    <w:p w14:paraId="43046A13" w14:textId="77777777" w:rsidR="006A22A3" w:rsidRDefault="006A22A3" w:rsidP="006A22A3">
      <w:r>
        <w:t xml:space="preserve">       *        A callback which, when called with an arbitrary argument, sends</w:t>
      </w:r>
    </w:p>
    <w:p w14:paraId="1B663A4A" w14:textId="77777777" w:rsidR="006A22A3" w:rsidRDefault="006A22A3" w:rsidP="006A22A3">
      <w:r>
        <w:t xml:space="preserve">       *        that value as a response.</w:t>
      </w:r>
    </w:p>
    <w:p w14:paraId="3BD6E520" w14:textId="77777777" w:rsidR="006A22A3" w:rsidRDefault="006A22A3" w:rsidP="006A22A3">
      <w:r>
        <w:t xml:space="preserve">       * @returns {boolean}</w:t>
      </w:r>
    </w:p>
    <w:p w14:paraId="3E20D7F7" w14:textId="77777777" w:rsidR="006A22A3" w:rsidRDefault="006A22A3" w:rsidP="006A22A3">
      <w:r>
        <w:t xml:space="preserve">       *        True if the wrapped listener returned a Promise, which will later</w:t>
      </w:r>
    </w:p>
    <w:p w14:paraId="0D09E252" w14:textId="77777777" w:rsidR="006A22A3" w:rsidRDefault="006A22A3" w:rsidP="006A22A3">
      <w:r>
        <w:t xml:space="preserve">       *        yield a response. False otherwise.</w:t>
      </w:r>
    </w:p>
    <w:p w14:paraId="4F3C111F" w14:textId="77777777" w:rsidR="006A22A3" w:rsidRDefault="006A22A3" w:rsidP="006A22A3">
      <w:r>
        <w:t xml:space="preserve">       */</w:t>
      </w:r>
    </w:p>
    <w:p w14:paraId="4E69A7FB" w14:textId="77777777" w:rsidR="006A22A3" w:rsidRDefault="006A22A3" w:rsidP="006A22A3">
      <w:r>
        <w:t xml:space="preserve">      return function onMessage(message, sender, sendResponse) {</w:t>
      </w:r>
    </w:p>
    <w:p w14:paraId="465E1A3B" w14:textId="77777777" w:rsidR="006A22A3" w:rsidRDefault="006A22A3" w:rsidP="006A22A3">
      <w:r>
        <w:t xml:space="preserve">        let didCallSendResponse = false;</w:t>
      </w:r>
    </w:p>
    <w:p w14:paraId="23211F4E" w14:textId="77777777" w:rsidR="006A22A3" w:rsidRDefault="006A22A3" w:rsidP="006A22A3"/>
    <w:p w14:paraId="48BAACF5" w14:textId="77777777" w:rsidR="006A22A3" w:rsidRDefault="006A22A3" w:rsidP="006A22A3">
      <w:r>
        <w:t xml:space="preserve">        let wrappedSendResponse;</w:t>
      </w:r>
    </w:p>
    <w:p w14:paraId="3C8A00A1" w14:textId="77777777" w:rsidR="006A22A3" w:rsidRDefault="006A22A3" w:rsidP="006A22A3">
      <w:r>
        <w:t xml:space="preserve">        let sendResponsePromise = new Promise(resolve =&gt; {</w:t>
      </w:r>
    </w:p>
    <w:p w14:paraId="15470139" w14:textId="77777777" w:rsidR="006A22A3" w:rsidRDefault="006A22A3" w:rsidP="006A22A3">
      <w:r>
        <w:t xml:space="preserve">          wrappedSendResponse = function(response) {</w:t>
      </w:r>
    </w:p>
    <w:p w14:paraId="6006AE4A" w14:textId="77777777" w:rsidR="006A22A3" w:rsidRDefault="006A22A3" w:rsidP="006A22A3">
      <w:r>
        <w:t xml:space="preserve">            if (!loggedSendResponseDeprecationWarning) {</w:t>
      </w:r>
    </w:p>
    <w:p w14:paraId="7B592AC4" w14:textId="77777777" w:rsidR="006A22A3" w:rsidRDefault="006A22A3" w:rsidP="006A22A3">
      <w:r>
        <w:t xml:space="preserve">              console.warn(SEND_RESPONSE_DEPRECATION_WARNING, new Error().stack);</w:t>
      </w:r>
    </w:p>
    <w:p w14:paraId="26CA91E6" w14:textId="77777777" w:rsidR="006A22A3" w:rsidRDefault="006A22A3" w:rsidP="006A22A3">
      <w:r>
        <w:t xml:space="preserve">              loggedSendResponseDeprecationWarning = true;</w:t>
      </w:r>
    </w:p>
    <w:p w14:paraId="444BDF39" w14:textId="77777777" w:rsidR="006A22A3" w:rsidRDefault="006A22A3" w:rsidP="006A22A3">
      <w:r>
        <w:t xml:space="preserve">            }</w:t>
      </w:r>
    </w:p>
    <w:p w14:paraId="2DBF702A" w14:textId="77777777" w:rsidR="006A22A3" w:rsidRDefault="006A22A3" w:rsidP="006A22A3">
      <w:r>
        <w:t xml:space="preserve">            didCallSendResponse = true;</w:t>
      </w:r>
    </w:p>
    <w:p w14:paraId="243EC8A9" w14:textId="77777777" w:rsidR="006A22A3" w:rsidRDefault="006A22A3" w:rsidP="006A22A3">
      <w:r>
        <w:t xml:space="preserve">            resolve(response);</w:t>
      </w:r>
    </w:p>
    <w:p w14:paraId="17A4C73A" w14:textId="77777777" w:rsidR="006A22A3" w:rsidRDefault="006A22A3" w:rsidP="006A22A3">
      <w:r>
        <w:t xml:space="preserve">          };</w:t>
      </w:r>
    </w:p>
    <w:p w14:paraId="277BA8A8" w14:textId="77777777" w:rsidR="006A22A3" w:rsidRDefault="006A22A3" w:rsidP="006A22A3">
      <w:r>
        <w:t xml:space="preserve">        });</w:t>
      </w:r>
    </w:p>
    <w:p w14:paraId="4E01EB6E" w14:textId="77777777" w:rsidR="006A22A3" w:rsidRDefault="006A22A3" w:rsidP="006A22A3"/>
    <w:p w14:paraId="3AB1AFDB" w14:textId="77777777" w:rsidR="006A22A3" w:rsidRDefault="006A22A3" w:rsidP="006A22A3">
      <w:r>
        <w:t xml:space="preserve">        let result;</w:t>
      </w:r>
    </w:p>
    <w:p w14:paraId="4DB436AE" w14:textId="77777777" w:rsidR="006A22A3" w:rsidRDefault="006A22A3" w:rsidP="006A22A3">
      <w:r>
        <w:t xml:space="preserve">        try {</w:t>
      </w:r>
    </w:p>
    <w:p w14:paraId="15A28E0D" w14:textId="77777777" w:rsidR="006A22A3" w:rsidRDefault="006A22A3" w:rsidP="006A22A3">
      <w:r>
        <w:t xml:space="preserve">          result = listener(message, sender, wrappedSendResponse);</w:t>
      </w:r>
    </w:p>
    <w:p w14:paraId="18303E39" w14:textId="77777777" w:rsidR="006A22A3" w:rsidRDefault="006A22A3" w:rsidP="006A22A3">
      <w:r>
        <w:t xml:space="preserve">        } catch (err) {</w:t>
      </w:r>
    </w:p>
    <w:p w14:paraId="0DCFDEB6" w14:textId="77777777" w:rsidR="006A22A3" w:rsidRDefault="006A22A3" w:rsidP="006A22A3">
      <w:r>
        <w:t xml:space="preserve">          result = Promise.reject(err);</w:t>
      </w:r>
    </w:p>
    <w:p w14:paraId="7A9FA2F6" w14:textId="77777777" w:rsidR="006A22A3" w:rsidRDefault="006A22A3" w:rsidP="006A22A3">
      <w:r>
        <w:t xml:space="preserve">        }</w:t>
      </w:r>
    </w:p>
    <w:p w14:paraId="593BB612" w14:textId="77777777" w:rsidR="006A22A3" w:rsidRDefault="006A22A3" w:rsidP="006A22A3"/>
    <w:p w14:paraId="62C4B05F" w14:textId="77777777" w:rsidR="006A22A3" w:rsidRDefault="006A22A3" w:rsidP="006A22A3">
      <w:r>
        <w:t xml:space="preserve">        const isResultThenable = result !== true &amp;&amp; isThenable(result);</w:t>
      </w:r>
    </w:p>
    <w:p w14:paraId="2EAF1291" w14:textId="77777777" w:rsidR="006A22A3" w:rsidRDefault="006A22A3" w:rsidP="006A22A3"/>
    <w:p w14:paraId="0D68074A" w14:textId="77777777" w:rsidR="006A22A3" w:rsidRDefault="006A22A3" w:rsidP="006A22A3">
      <w:r>
        <w:t xml:space="preserve">        // If the listener didn't returned true or a Promise, or called</w:t>
      </w:r>
    </w:p>
    <w:p w14:paraId="6AEC67B7" w14:textId="77777777" w:rsidR="006A22A3" w:rsidRDefault="006A22A3" w:rsidP="006A22A3">
      <w:r>
        <w:t xml:space="preserve">        // wrappedSendResponse synchronously, we can exit earlier</w:t>
      </w:r>
    </w:p>
    <w:p w14:paraId="0A53BC6A" w14:textId="77777777" w:rsidR="006A22A3" w:rsidRDefault="006A22A3" w:rsidP="006A22A3">
      <w:r>
        <w:t xml:space="preserve">        // because there will be no response sent from this listener.</w:t>
      </w:r>
    </w:p>
    <w:p w14:paraId="496FD565" w14:textId="77777777" w:rsidR="006A22A3" w:rsidRDefault="006A22A3" w:rsidP="006A22A3">
      <w:r>
        <w:t xml:space="preserve">        if (result !== true &amp;&amp; !isResultThenable &amp;&amp; !didCallSendResponse) {</w:t>
      </w:r>
    </w:p>
    <w:p w14:paraId="625A67F2" w14:textId="77777777" w:rsidR="006A22A3" w:rsidRDefault="006A22A3" w:rsidP="006A22A3">
      <w:r>
        <w:t xml:space="preserve">          return false;</w:t>
      </w:r>
    </w:p>
    <w:p w14:paraId="41528A1A" w14:textId="77777777" w:rsidR="006A22A3" w:rsidRDefault="006A22A3" w:rsidP="006A22A3">
      <w:r>
        <w:t xml:space="preserve">        }</w:t>
      </w:r>
    </w:p>
    <w:p w14:paraId="1688E376" w14:textId="77777777" w:rsidR="006A22A3" w:rsidRDefault="006A22A3" w:rsidP="006A22A3"/>
    <w:p w14:paraId="1C8ADB72" w14:textId="77777777" w:rsidR="006A22A3" w:rsidRDefault="006A22A3" w:rsidP="006A22A3">
      <w:r>
        <w:t xml:space="preserve">        // A small helper to send the message if the promise resolves</w:t>
      </w:r>
    </w:p>
    <w:p w14:paraId="16115306" w14:textId="77777777" w:rsidR="006A22A3" w:rsidRDefault="006A22A3" w:rsidP="006A22A3">
      <w:r>
        <w:t xml:space="preserve">        // and an error if the promise rejects (a wrapped sendMessage has</w:t>
      </w:r>
    </w:p>
    <w:p w14:paraId="31AABFE8" w14:textId="77777777" w:rsidR="006A22A3" w:rsidRDefault="006A22A3" w:rsidP="006A22A3">
      <w:r>
        <w:t xml:space="preserve">        // to translate the message into a resolved promise or a rejected</w:t>
      </w:r>
    </w:p>
    <w:p w14:paraId="7E90FFFE" w14:textId="77777777" w:rsidR="006A22A3" w:rsidRDefault="006A22A3" w:rsidP="006A22A3">
      <w:r>
        <w:t xml:space="preserve">        // promise).</w:t>
      </w:r>
    </w:p>
    <w:p w14:paraId="1BB9B5E0" w14:textId="77777777" w:rsidR="006A22A3" w:rsidRDefault="006A22A3" w:rsidP="006A22A3">
      <w:r>
        <w:t xml:space="preserve">        const sendPromisedResult = (promise) =&gt; {</w:t>
      </w:r>
    </w:p>
    <w:p w14:paraId="3E831CEE" w14:textId="77777777" w:rsidR="006A22A3" w:rsidRDefault="006A22A3" w:rsidP="006A22A3">
      <w:r>
        <w:t xml:space="preserve">          promise.then(msg =&gt; {</w:t>
      </w:r>
    </w:p>
    <w:p w14:paraId="46F9A609" w14:textId="77777777" w:rsidR="006A22A3" w:rsidRDefault="006A22A3" w:rsidP="006A22A3">
      <w:r>
        <w:t xml:space="preserve">            // send the message value.</w:t>
      </w:r>
    </w:p>
    <w:p w14:paraId="72637D5C" w14:textId="77777777" w:rsidR="006A22A3" w:rsidRDefault="006A22A3" w:rsidP="006A22A3">
      <w:r>
        <w:t xml:space="preserve">            sendResponse(msg);</w:t>
      </w:r>
    </w:p>
    <w:p w14:paraId="6DCD274F" w14:textId="77777777" w:rsidR="006A22A3" w:rsidRDefault="006A22A3" w:rsidP="006A22A3">
      <w:r>
        <w:t xml:space="preserve">          }, error =&gt; {</w:t>
      </w:r>
    </w:p>
    <w:p w14:paraId="7269E953" w14:textId="77777777" w:rsidR="006A22A3" w:rsidRDefault="006A22A3" w:rsidP="006A22A3">
      <w:r>
        <w:t xml:space="preserve">            // Send a JSON representation of the error if the rejected value</w:t>
      </w:r>
    </w:p>
    <w:p w14:paraId="6428F715" w14:textId="77777777" w:rsidR="006A22A3" w:rsidRDefault="006A22A3" w:rsidP="006A22A3">
      <w:r>
        <w:t xml:space="preserve">            // is an instance of error, or the object itself otherwise.</w:t>
      </w:r>
    </w:p>
    <w:p w14:paraId="129BCA0E" w14:textId="77777777" w:rsidR="006A22A3" w:rsidRDefault="006A22A3" w:rsidP="006A22A3">
      <w:r>
        <w:t xml:space="preserve">            let message;</w:t>
      </w:r>
    </w:p>
    <w:p w14:paraId="7DA3445D" w14:textId="77777777" w:rsidR="006A22A3" w:rsidRDefault="006A22A3" w:rsidP="006A22A3">
      <w:r>
        <w:t xml:space="preserve">            if (error &amp;&amp; (error instanceof Error ||</w:t>
      </w:r>
    </w:p>
    <w:p w14:paraId="7B829659" w14:textId="77777777" w:rsidR="006A22A3" w:rsidRDefault="006A22A3" w:rsidP="006A22A3">
      <w:r>
        <w:t xml:space="preserve">                typeof error.message === "string")) {</w:t>
      </w:r>
    </w:p>
    <w:p w14:paraId="5BCECA31" w14:textId="77777777" w:rsidR="006A22A3" w:rsidRDefault="006A22A3" w:rsidP="006A22A3">
      <w:r>
        <w:t xml:space="preserve">              message = error.message;</w:t>
      </w:r>
    </w:p>
    <w:p w14:paraId="272FAF5D" w14:textId="77777777" w:rsidR="006A22A3" w:rsidRDefault="006A22A3" w:rsidP="006A22A3">
      <w:r>
        <w:t xml:space="preserve">            } else {</w:t>
      </w:r>
    </w:p>
    <w:p w14:paraId="6B675C66" w14:textId="77777777" w:rsidR="006A22A3" w:rsidRDefault="006A22A3" w:rsidP="006A22A3">
      <w:r>
        <w:t xml:space="preserve">              message = "An unexpected error occurred";</w:t>
      </w:r>
    </w:p>
    <w:p w14:paraId="7750982F" w14:textId="77777777" w:rsidR="006A22A3" w:rsidRDefault="006A22A3" w:rsidP="006A22A3">
      <w:r>
        <w:t xml:space="preserve">            }</w:t>
      </w:r>
    </w:p>
    <w:p w14:paraId="69EB28E6" w14:textId="77777777" w:rsidR="006A22A3" w:rsidRDefault="006A22A3" w:rsidP="006A22A3"/>
    <w:p w14:paraId="7D8CFA0F" w14:textId="77777777" w:rsidR="006A22A3" w:rsidRDefault="006A22A3" w:rsidP="006A22A3">
      <w:r>
        <w:t xml:space="preserve">            sendResponse({</w:t>
      </w:r>
    </w:p>
    <w:p w14:paraId="246210FB" w14:textId="77777777" w:rsidR="006A22A3" w:rsidRDefault="006A22A3" w:rsidP="006A22A3">
      <w:r>
        <w:t xml:space="preserve">              __mozWebExtensionPolyfillReject__: true,</w:t>
      </w:r>
    </w:p>
    <w:p w14:paraId="613226A7" w14:textId="77777777" w:rsidR="006A22A3" w:rsidRDefault="006A22A3" w:rsidP="006A22A3">
      <w:r>
        <w:t xml:space="preserve">              message,</w:t>
      </w:r>
    </w:p>
    <w:p w14:paraId="5C01BAB8" w14:textId="77777777" w:rsidR="006A22A3" w:rsidRDefault="006A22A3" w:rsidP="006A22A3">
      <w:r>
        <w:t xml:space="preserve">            });</w:t>
      </w:r>
    </w:p>
    <w:p w14:paraId="49650DD1" w14:textId="77777777" w:rsidR="006A22A3" w:rsidRDefault="006A22A3" w:rsidP="006A22A3">
      <w:r>
        <w:t xml:space="preserve">          }).catch(err =&gt; {</w:t>
      </w:r>
    </w:p>
    <w:p w14:paraId="44CFF71F" w14:textId="77777777" w:rsidR="006A22A3" w:rsidRDefault="006A22A3" w:rsidP="006A22A3">
      <w:r>
        <w:t xml:space="preserve">            // Print an error on the console if unable to send the response.</w:t>
      </w:r>
    </w:p>
    <w:p w14:paraId="79484530" w14:textId="77777777" w:rsidR="006A22A3" w:rsidRDefault="006A22A3" w:rsidP="006A22A3">
      <w:r>
        <w:t xml:space="preserve">            console.error("Failed to send onMessage rejected reply", err);</w:t>
      </w:r>
    </w:p>
    <w:p w14:paraId="649335FA" w14:textId="77777777" w:rsidR="006A22A3" w:rsidRDefault="006A22A3" w:rsidP="006A22A3">
      <w:r>
        <w:t xml:space="preserve">          });</w:t>
      </w:r>
    </w:p>
    <w:p w14:paraId="7E8A9541" w14:textId="77777777" w:rsidR="006A22A3" w:rsidRDefault="006A22A3" w:rsidP="006A22A3">
      <w:r>
        <w:t xml:space="preserve">        };</w:t>
      </w:r>
    </w:p>
    <w:p w14:paraId="258CCBDC" w14:textId="77777777" w:rsidR="006A22A3" w:rsidRDefault="006A22A3" w:rsidP="006A22A3"/>
    <w:p w14:paraId="25758A78" w14:textId="77777777" w:rsidR="006A22A3" w:rsidRDefault="006A22A3" w:rsidP="006A22A3">
      <w:r>
        <w:t xml:space="preserve">        // If the listener returned a Promise, send the resolved value as a</w:t>
      </w:r>
    </w:p>
    <w:p w14:paraId="294DE560" w14:textId="77777777" w:rsidR="006A22A3" w:rsidRDefault="006A22A3" w:rsidP="006A22A3">
      <w:r>
        <w:t xml:space="preserve">        // result, otherwise wait the promise related to the wrappedSendResponse</w:t>
      </w:r>
    </w:p>
    <w:p w14:paraId="2C656E2A" w14:textId="77777777" w:rsidR="006A22A3" w:rsidRDefault="006A22A3" w:rsidP="006A22A3">
      <w:r>
        <w:t xml:space="preserve">        // callback to resolve and send it as a response.</w:t>
      </w:r>
    </w:p>
    <w:p w14:paraId="4A401660" w14:textId="77777777" w:rsidR="006A22A3" w:rsidRDefault="006A22A3" w:rsidP="006A22A3">
      <w:r>
        <w:t xml:space="preserve">        if (isResultThenable) {</w:t>
      </w:r>
    </w:p>
    <w:p w14:paraId="17A747E7" w14:textId="77777777" w:rsidR="006A22A3" w:rsidRDefault="006A22A3" w:rsidP="006A22A3">
      <w:r>
        <w:t xml:space="preserve">          sendPromisedResult(result);</w:t>
      </w:r>
    </w:p>
    <w:p w14:paraId="077E3965" w14:textId="77777777" w:rsidR="006A22A3" w:rsidRDefault="006A22A3" w:rsidP="006A22A3">
      <w:r>
        <w:t xml:space="preserve">        } else {</w:t>
      </w:r>
    </w:p>
    <w:p w14:paraId="106C8E51" w14:textId="77777777" w:rsidR="006A22A3" w:rsidRDefault="006A22A3" w:rsidP="006A22A3">
      <w:r>
        <w:t xml:space="preserve">          sendPromisedResult(sendResponsePromise);</w:t>
      </w:r>
    </w:p>
    <w:p w14:paraId="2F9C7CDD" w14:textId="77777777" w:rsidR="006A22A3" w:rsidRDefault="006A22A3" w:rsidP="006A22A3">
      <w:r>
        <w:t xml:space="preserve">        }</w:t>
      </w:r>
    </w:p>
    <w:p w14:paraId="216EF00C" w14:textId="77777777" w:rsidR="006A22A3" w:rsidRDefault="006A22A3" w:rsidP="006A22A3"/>
    <w:p w14:paraId="37FBB3F5" w14:textId="77777777" w:rsidR="006A22A3" w:rsidRDefault="006A22A3" w:rsidP="006A22A3">
      <w:r>
        <w:t xml:space="preserve">        // Let Chrome know that the listener is replying.</w:t>
      </w:r>
    </w:p>
    <w:p w14:paraId="4E338F4D" w14:textId="77777777" w:rsidR="006A22A3" w:rsidRDefault="006A22A3" w:rsidP="006A22A3">
      <w:r>
        <w:t xml:space="preserve">        return true;</w:t>
      </w:r>
    </w:p>
    <w:p w14:paraId="2B0D59E3" w14:textId="77777777" w:rsidR="006A22A3" w:rsidRDefault="006A22A3" w:rsidP="006A22A3">
      <w:r>
        <w:t xml:space="preserve">      };</w:t>
      </w:r>
    </w:p>
    <w:p w14:paraId="3A3E15EF" w14:textId="77777777" w:rsidR="006A22A3" w:rsidRDefault="006A22A3" w:rsidP="006A22A3">
      <w:r>
        <w:t xml:space="preserve">    });</w:t>
      </w:r>
    </w:p>
    <w:p w14:paraId="7ADC3BB3" w14:textId="77777777" w:rsidR="006A22A3" w:rsidRDefault="006A22A3" w:rsidP="006A22A3"/>
    <w:p w14:paraId="6DEB45F9" w14:textId="77777777" w:rsidR="006A22A3" w:rsidRDefault="006A22A3" w:rsidP="006A22A3">
      <w:r>
        <w:t xml:space="preserve">    const wrappedSendMessageCallback = ({reject, resolve}, reply) =&gt; {</w:t>
      </w:r>
    </w:p>
    <w:p w14:paraId="75E85CB6" w14:textId="77777777" w:rsidR="006A22A3" w:rsidRDefault="006A22A3" w:rsidP="006A22A3">
      <w:r>
        <w:t xml:space="preserve">      if (extensionAPIs.runtime.lastError) {</w:t>
      </w:r>
    </w:p>
    <w:p w14:paraId="6E39AAAD" w14:textId="77777777" w:rsidR="006A22A3" w:rsidRDefault="006A22A3" w:rsidP="006A22A3">
      <w:r>
        <w:t xml:space="preserve">        // Detect when none of the listeners replied to the sendMessage call and resolve</w:t>
      </w:r>
    </w:p>
    <w:p w14:paraId="355592BA" w14:textId="77777777" w:rsidR="006A22A3" w:rsidRDefault="006A22A3" w:rsidP="006A22A3">
      <w:r>
        <w:t xml:space="preserve">        // the promise to undefined as in Firefox.</w:t>
      </w:r>
    </w:p>
    <w:p w14:paraId="2EEAC85B" w14:textId="77777777" w:rsidR="006A22A3" w:rsidRDefault="006A22A3" w:rsidP="006A22A3">
      <w:r>
        <w:t xml:space="preserve">        // See https://github.com/mozilla/webextension-polyfill/issues/130</w:t>
      </w:r>
    </w:p>
    <w:p w14:paraId="00151C49" w14:textId="77777777" w:rsidR="006A22A3" w:rsidRDefault="006A22A3" w:rsidP="006A22A3">
      <w:r>
        <w:t xml:space="preserve">        if (extensionAPIs.runtime.lastError.message === CHROME_SEND_MESSAGE_CALLBACK_NO_RESPONSE_MESSAGE) {</w:t>
      </w:r>
    </w:p>
    <w:p w14:paraId="44EACC19" w14:textId="77777777" w:rsidR="006A22A3" w:rsidRDefault="006A22A3" w:rsidP="006A22A3">
      <w:r>
        <w:t xml:space="preserve">          resolve();</w:t>
      </w:r>
    </w:p>
    <w:p w14:paraId="7EA4C208" w14:textId="77777777" w:rsidR="006A22A3" w:rsidRDefault="006A22A3" w:rsidP="006A22A3">
      <w:r>
        <w:t xml:space="preserve">        } else {</w:t>
      </w:r>
    </w:p>
    <w:p w14:paraId="11B4AA6A" w14:textId="77777777" w:rsidR="006A22A3" w:rsidRDefault="006A22A3" w:rsidP="006A22A3">
      <w:r>
        <w:t xml:space="preserve">          reject(new Error(extensionAPIs.runtime.lastError.message));</w:t>
      </w:r>
    </w:p>
    <w:p w14:paraId="5AFA6193" w14:textId="77777777" w:rsidR="006A22A3" w:rsidRDefault="006A22A3" w:rsidP="006A22A3">
      <w:r>
        <w:t xml:space="preserve">        }</w:t>
      </w:r>
    </w:p>
    <w:p w14:paraId="527E1FAA" w14:textId="77777777" w:rsidR="006A22A3" w:rsidRDefault="006A22A3" w:rsidP="006A22A3">
      <w:r>
        <w:t xml:space="preserve">      } else if (reply &amp;&amp; reply.__mozWebExtensionPolyfillReject__) {</w:t>
      </w:r>
    </w:p>
    <w:p w14:paraId="4B919FBD" w14:textId="77777777" w:rsidR="006A22A3" w:rsidRDefault="006A22A3" w:rsidP="006A22A3">
      <w:r>
        <w:t xml:space="preserve">        // Convert back the JSON representation of the error into</w:t>
      </w:r>
    </w:p>
    <w:p w14:paraId="2CA9ED7A" w14:textId="77777777" w:rsidR="006A22A3" w:rsidRDefault="006A22A3" w:rsidP="006A22A3">
      <w:r>
        <w:t xml:space="preserve">        // an Error instance.</w:t>
      </w:r>
    </w:p>
    <w:p w14:paraId="0E0836AB" w14:textId="77777777" w:rsidR="006A22A3" w:rsidRDefault="006A22A3" w:rsidP="006A22A3">
      <w:r>
        <w:t xml:space="preserve">        reject(new Error(reply.message));</w:t>
      </w:r>
    </w:p>
    <w:p w14:paraId="6C25ED53" w14:textId="77777777" w:rsidR="006A22A3" w:rsidRDefault="006A22A3" w:rsidP="006A22A3">
      <w:r>
        <w:t xml:space="preserve">      } else {</w:t>
      </w:r>
    </w:p>
    <w:p w14:paraId="060E73A1" w14:textId="77777777" w:rsidR="006A22A3" w:rsidRDefault="006A22A3" w:rsidP="006A22A3">
      <w:r>
        <w:t xml:space="preserve">        resolve(reply);</w:t>
      </w:r>
    </w:p>
    <w:p w14:paraId="73769F4F" w14:textId="77777777" w:rsidR="006A22A3" w:rsidRDefault="006A22A3" w:rsidP="006A22A3">
      <w:r>
        <w:t xml:space="preserve">      }</w:t>
      </w:r>
    </w:p>
    <w:p w14:paraId="28CA7FE7" w14:textId="77777777" w:rsidR="006A22A3" w:rsidRDefault="006A22A3" w:rsidP="006A22A3">
      <w:r>
        <w:t xml:space="preserve">    };</w:t>
      </w:r>
    </w:p>
    <w:p w14:paraId="7B999176" w14:textId="77777777" w:rsidR="006A22A3" w:rsidRDefault="006A22A3" w:rsidP="006A22A3"/>
    <w:p w14:paraId="4D6E662F" w14:textId="77777777" w:rsidR="006A22A3" w:rsidRDefault="006A22A3" w:rsidP="006A22A3">
      <w:r>
        <w:t xml:space="preserve">    const wrappedSendMessage = (name, metadata, apiNamespaceObj, ...args) =&gt; {</w:t>
      </w:r>
    </w:p>
    <w:p w14:paraId="1F52FEE7" w14:textId="77777777" w:rsidR="006A22A3" w:rsidRDefault="006A22A3" w:rsidP="006A22A3">
      <w:r>
        <w:t xml:space="preserve">      if (args.length &lt; metadata.minArgs) {</w:t>
      </w:r>
    </w:p>
    <w:p w14:paraId="4E09B7FD" w14:textId="77777777" w:rsidR="006A22A3" w:rsidRDefault="006A22A3" w:rsidP="006A22A3">
      <w:r>
        <w:t xml:space="preserve">        throw new Error(`Expected at least ${metadata.minArgs} ${pluralizeArguments(metadata.minArgs)} for ${name}(), got ${args.length}`);</w:t>
      </w:r>
    </w:p>
    <w:p w14:paraId="65E4371B" w14:textId="77777777" w:rsidR="006A22A3" w:rsidRDefault="006A22A3" w:rsidP="006A22A3">
      <w:r>
        <w:t xml:space="preserve">      }</w:t>
      </w:r>
    </w:p>
    <w:p w14:paraId="7F22EA9C" w14:textId="77777777" w:rsidR="006A22A3" w:rsidRDefault="006A22A3" w:rsidP="006A22A3"/>
    <w:p w14:paraId="798F60C6" w14:textId="77777777" w:rsidR="006A22A3" w:rsidRDefault="006A22A3" w:rsidP="006A22A3">
      <w:r>
        <w:t xml:space="preserve">      if (args.length &gt; metadata.maxArgs) {</w:t>
      </w:r>
    </w:p>
    <w:p w14:paraId="0C8080BF" w14:textId="77777777" w:rsidR="006A22A3" w:rsidRDefault="006A22A3" w:rsidP="006A22A3">
      <w:r>
        <w:t xml:space="preserve">        throw new Error(`Expected at most ${metadata.maxArgs} ${pluralizeArguments(metadata.maxArgs)} for ${name}(), got ${args.length}`);</w:t>
      </w:r>
    </w:p>
    <w:p w14:paraId="38D7D9C2" w14:textId="77777777" w:rsidR="006A22A3" w:rsidRDefault="006A22A3" w:rsidP="006A22A3">
      <w:r>
        <w:t xml:space="preserve">      }</w:t>
      </w:r>
    </w:p>
    <w:p w14:paraId="4BC9AE0F" w14:textId="77777777" w:rsidR="006A22A3" w:rsidRDefault="006A22A3" w:rsidP="006A22A3"/>
    <w:p w14:paraId="13275356" w14:textId="77777777" w:rsidR="006A22A3" w:rsidRDefault="006A22A3" w:rsidP="006A22A3">
      <w:r>
        <w:t xml:space="preserve">      return new Promise((resolve, reject) =&gt; {</w:t>
      </w:r>
    </w:p>
    <w:p w14:paraId="66B4D492" w14:textId="77777777" w:rsidR="006A22A3" w:rsidRDefault="006A22A3" w:rsidP="006A22A3">
      <w:r>
        <w:t xml:space="preserve">        const wrappedCb = wrappedSendMessageCallback.bind(null, {resolve, reject});</w:t>
      </w:r>
    </w:p>
    <w:p w14:paraId="424BC612" w14:textId="77777777" w:rsidR="006A22A3" w:rsidRDefault="006A22A3" w:rsidP="006A22A3">
      <w:r>
        <w:t xml:space="preserve">        args.push(wrappedCb);</w:t>
      </w:r>
    </w:p>
    <w:p w14:paraId="6FFA82FE" w14:textId="77777777" w:rsidR="006A22A3" w:rsidRDefault="006A22A3" w:rsidP="006A22A3">
      <w:r>
        <w:t xml:space="preserve">        apiNamespaceObj.sendMessage(...args);</w:t>
      </w:r>
    </w:p>
    <w:p w14:paraId="78803E09" w14:textId="77777777" w:rsidR="006A22A3" w:rsidRDefault="006A22A3" w:rsidP="006A22A3">
      <w:r>
        <w:t xml:space="preserve">      });</w:t>
      </w:r>
    </w:p>
    <w:p w14:paraId="6AD8D188" w14:textId="77777777" w:rsidR="006A22A3" w:rsidRDefault="006A22A3" w:rsidP="006A22A3">
      <w:r>
        <w:t xml:space="preserve">    };</w:t>
      </w:r>
    </w:p>
    <w:p w14:paraId="1AEB4EC3" w14:textId="77777777" w:rsidR="006A22A3" w:rsidRDefault="006A22A3" w:rsidP="006A22A3"/>
    <w:p w14:paraId="50394829" w14:textId="77777777" w:rsidR="006A22A3" w:rsidRDefault="006A22A3" w:rsidP="006A22A3">
      <w:r>
        <w:t xml:space="preserve">    const staticWrappers = {</w:t>
      </w:r>
    </w:p>
    <w:p w14:paraId="40922503" w14:textId="77777777" w:rsidR="006A22A3" w:rsidRDefault="006A22A3" w:rsidP="006A22A3">
      <w:r>
        <w:t xml:space="preserve">      devtools: {</w:t>
      </w:r>
    </w:p>
    <w:p w14:paraId="41A2AEF2" w14:textId="77777777" w:rsidR="006A22A3" w:rsidRDefault="006A22A3" w:rsidP="006A22A3">
      <w:r>
        <w:t xml:space="preserve">        network: {</w:t>
      </w:r>
    </w:p>
    <w:p w14:paraId="191E3F00" w14:textId="77777777" w:rsidR="006A22A3" w:rsidRDefault="006A22A3" w:rsidP="006A22A3">
      <w:r>
        <w:t xml:space="preserve">          onRequestFinished: wrapEvent(onRequestFinishedWrappers),</w:t>
      </w:r>
    </w:p>
    <w:p w14:paraId="3863A89C" w14:textId="77777777" w:rsidR="006A22A3" w:rsidRDefault="006A22A3" w:rsidP="006A22A3">
      <w:r>
        <w:t xml:space="preserve">        },</w:t>
      </w:r>
    </w:p>
    <w:p w14:paraId="624838B2" w14:textId="77777777" w:rsidR="006A22A3" w:rsidRDefault="006A22A3" w:rsidP="006A22A3">
      <w:r>
        <w:t xml:space="preserve">      },</w:t>
      </w:r>
    </w:p>
    <w:p w14:paraId="07B3DE35" w14:textId="77777777" w:rsidR="006A22A3" w:rsidRDefault="006A22A3" w:rsidP="006A22A3">
      <w:r>
        <w:t xml:space="preserve">      runtime: {</w:t>
      </w:r>
    </w:p>
    <w:p w14:paraId="1A604D0E" w14:textId="77777777" w:rsidR="006A22A3" w:rsidRDefault="006A22A3" w:rsidP="006A22A3">
      <w:r>
        <w:t xml:space="preserve">        onMessage: wrapEvent(onMessageWrappers),</w:t>
      </w:r>
    </w:p>
    <w:p w14:paraId="7B78D598" w14:textId="77777777" w:rsidR="006A22A3" w:rsidRDefault="006A22A3" w:rsidP="006A22A3">
      <w:r>
        <w:t xml:space="preserve">        onMessageExternal: wrapEvent(onMessageWrappers),</w:t>
      </w:r>
    </w:p>
    <w:p w14:paraId="65A71B4E" w14:textId="77777777" w:rsidR="006A22A3" w:rsidRDefault="006A22A3" w:rsidP="006A22A3">
      <w:r>
        <w:t xml:space="preserve">        sendMessage: wrappedSendMessage.bind(null, "sendMessage", {minArgs: 1, maxArgs: 3}),</w:t>
      </w:r>
    </w:p>
    <w:p w14:paraId="56CF7F8A" w14:textId="77777777" w:rsidR="006A22A3" w:rsidRDefault="006A22A3" w:rsidP="006A22A3">
      <w:r>
        <w:t xml:space="preserve">      },</w:t>
      </w:r>
    </w:p>
    <w:p w14:paraId="715CA2CD" w14:textId="77777777" w:rsidR="006A22A3" w:rsidRDefault="006A22A3" w:rsidP="006A22A3">
      <w:r>
        <w:t xml:space="preserve">      tabs: {</w:t>
      </w:r>
    </w:p>
    <w:p w14:paraId="09DE923B" w14:textId="77777777" w:rsidR="006A22A3" w:rsidRDefault="006A22A3" w:rsidP="006A22A3">
      <w:r>
        <w:t xml:space="preserve">        sendMessage: wrappedSendMessage.bind(null, "sendMessage", {minArgs: 2, maxArgs: 3}),</w:t>
      </w:r>
    </w:p>
    <w:p w14:paraId="3A9C895F" w14:textId="77777777" w:rsidR="006A22A3" w:rsidRDefault="006A22A3" w:rsidP="006A22A3">
      <w:r>
        <w:t xml:space="preserve">      },</w:t>
      </w:r>
    </w:p>
    <w:p w14:paraId="224ED43C" w14:textId="77777777" w:rsidR="006A22A3" w:rsidRDefault="006A22A3" w:rsidP="006A22A3">
      <w:r>
        <w:t xml:space="preserve">    };</w:t>
      </w:r>
    </w:p>
    <w:p w14:paraId="4530C9A7" w14:textId="77777777" w:rsidR="006A22A3" w:rsidRDefault="006A22A3" w:rsidP="006A22A3">
      <w:r>
        <w:t xml:space="preserve">    const settingMetadata = {</w:t>
      </w:r>
    </w:p>
    <w:p w14:paraId="7BB4ECEC" w14:textId="77777777" w:rsidR="006A22A3" w:rsidRDefault="006A22A3" w:rsidP="006A22A3">
      <w:r>
        <w:t xml:space="preserve">      clear: {minArgs: 1, maxArgs: 1},</w:t>
      </w:r>
    </w:p>
    <w:p w14:paraId="66F21118" w14:textId="77777777" w:rsidR="006A22A3" w:rsidRDefault="006A22A3" w:rsidP="006A22A3">
      <w:r>
        <w:t xml:space="preserve">      get: {minArgs: 1, maxArgs: 1},</w:t>
      </w:r>
    </w:p>
    <w:p w14:paraId="6F86AD31" w14:textId="77777777" w:rsidR="006A22A3" w:rsidRDefault="006A22A3" w:rsidP="006A22A3">
      <w:r>
        <w:t xml:space="preserve">      set: {minArgs: 1, maxArgs: 1},</w:t>
      </w:r>
    </w:p>
    <w:p w14:paraId="1CAF2B16" w14:textId="77777777" w:rsidR="006A22A3" w:rsidRDefault="006A22A3" w:rsidP="006A22A3">
      <w:r>
        <w:t xml:space="preserve">    };</w:t>
      </w:r>
    </w:p>
    <w:p w14:paraId="0714AF41" w14:textId="77777777" w:rsidR="006A22A3" w:rsidRDefault="006A22A3" w:rsidP="006A22A3">
      <w:r>
        <w:t xml:space="preserve">    apiMetadata.privacy = {</w:t>
      </w:r>
    </w:p>
    <w:p w14:paraId="3F94164C" w14:textId="77777777" w:rsidR="006A22A3" w:rsidRDefault="006A22A3" w:rsidP="006A22A3">
      <w:r>
        <w:t xml:space="preserve">      network: {"*": settingMetadata},</w:t>
      </w:r>
    </w:p>
    <w:p w14:paraId="2F28389A" w14:textId="77777777" w:rsidR="006A22A3" w:rsidRDefault="006A22A3" w:rsidP="006A22A3">
      <w:r>
        <w:t xml:space="preserve">      services: {"*": settingMetadata},</w:t>
      </w:r>
    </w:p>
    <w:p w14:paraId="3510415D" w14:textId="77777777" w:rsidR="006A22A3" w:rsidRDefault="006A22A3" w:rsidP="006A22A3">
      <w:r>
        <w:t xml:space="preserve">      websites: {"*": settingMetadata},</w:t>
      </w:r>
    </w:p>
    <w:p w14:paraId="4BA86952" w14:textId="77777777" w:rsidR="006A22A3" w:rsidRDefault="006A22A3" w:rsidP="006A22A3">
      <w:r>
        <w:t xml:space="preserve">    };</w:t>
      </w:r>
    </w:p>
    <w:p w14:paraId="16DD5525" w14:textId="77777777" w:rsidR="006A22A3" w:rsidRDefault="006A22A3" w:rsidP="006A22A3"/>
    <w:p w14:paraId="44182490" w14:textId="77777777" w:rsidR="006A22A3" w:rsidRDefault="006A22A3" w:rsidP="006A22A3">
      <w:r>
        <w:t xml:space="preserve">    return wrapObject(extensionAPIs, staticWrappers, apiMetadata);</w:t>
      </w:r>
    </w:p>
    <w:p w14:paraId="6D3F8406" w14:textId="77777777" w:rsidR="006A22A3" w:rsidRDefault="006A22A3" w:rsidP="006A22A3">
      <w:r>
        <w:t xml:space="preserve">  };</w:t>
      </w:r>
    </w:p>
    <w:p w14:paraId="38B8C09C" w14:textId="77777777" w:rsidR="006A22A3" w:rsidRDefault="006A22A3" w:rsidP="006A22A3"/>
    <w:p w14:paraId="22C1DFD7" w14:textId="77777777" w:rsidR="006A22A3" w:rsidRDefault="006A22A3" w:rsidP="006A22A3">
      <w:r>
        <w:t xml:space="preserve">  if (typeof chrome != "object" || !chrome || !chrome.runtime || !chrome.runtime.id) {</w:t>
      </w:r>
    </w:p>
    <w:p w14:paraId="02B4F34E" w14:textId="77777777" w:rsidR="006A22A3" w:rsidRDefault="006A22A3" w:rsidP="006A22A3">
      <w:r>
        <w:t xml:space="preserve">    throw new Error("This script should only be loaded in a browser extension.");</w:t>
      </w:r>
    </w:p>
    <w:p w14:paraId="72E6B3A7" w14:textId="77777777" w:rsidR="006A22A3" w:rsidRDefault="006A22A3" w:rsidP="006A22A3">
      <w:r>
        <w:t xml:space="preserve">  }</w:t>
      </w:r>
    </w:p>
    <w:p w14:paraId="1786EFFB" w14:textId="77777777" w:rsidR="006A22A3" w:rsidRDefault="006A22A3" w:rsidP="006A22A3"/>
    <w:p w14:paraId="2EB1205D" w14:textId="77777777" w:rsidR="006A22A3" w:rsidRDefault="006A22A3" w:rsidP="006A22A3">
      <w:r>
        <w:t xml:space="preserve">  // The build process adds a UMD wrapper around this file, which makes the</w:t>
      </w:r>
    </w:p>
    <w:p w14:paraId="5C3361C1" w14:textId="77777777" w:rsidR="006A22A3" w:rsidRDefault="006A22A3" w:rsidP="006A22A3">
      <w:r>
        <w:t xml:space="preserve">  // `module` variable available.</w:t>
      </w:r>
    </w:p>
    <w:p w14:paraId="3A3A1E60" w14:textId="77777777" w:rsidR="006A22A3" w:rsidRDefault="006A22A3" w:rsidP="006A22A3">
      <w:r>
        <w:t xml:space="preserve">  module.exports = wrapAPIs(chrome);</w:t>
      </w:r>
    </w:p>
    <w:p w14:paraId="62AC2CFA" w14:textId="77777777" w:rsidR="006A22A3" w:rsidRDefault="006A22A3" w:rsidP="006A22A3">
      <w:r>
        <w:t>} else {</w:t>
      </w:r>
    </w:p>
    <w:p w14:paraId="02466670" w14:textId="77777777" w:rsidR="006A22A3" w:rsidRDefault="006A22A3" w:rsidP="006A22A3">
      <w:r>
        <w:t xml:space="preserve">  module.exports = browser;</w:t>
      </w:r>
    </w:p>
    <w:p w14:paraId="6B312470" w14:textId="77777777" w:rsidR="006A22A3" w:rsidRDefault="006A22A3" w:rsidP="006A22A3">
      <w:r>
        <w:t>}"use strict";</w:t>
      </w:r>
    </w:p>
    <w:p w14:paraId="574FDD1D" w14:textId="77777777" w:rsidR="006A22A3" w:rsidRDefault="006A22A3" w:rsidP="006A22A3">
      <w:r>
        <w:t>this.default_PlayStoreUi = this.default_PlayStoreUi || {};</w:t>
      </w:r>
    </w:p>
    <w:p w14:paraId="2DE28843" w14:textId="77777777" w:rsidR="006A22A3" w:rsidRDefault="006A22A3" w:rsidP="006A22A3">
      <w:r>
        <w:t>(function(_) {</w:t>
      </w:r>
    </w:p>
    <w:p w14:paraId="66924D4D" w14:textId="77777777" w:rsidR="006A22A3" w:rsidRDefault="006A22A3" w:rsidP="006A22A3">
      <w:r>
        <w:t xml:space="preserve">    var window = this;</w:t>
      </w:r>
    </w:p>
    <w:p w14:paraId="15AC7072" w14:textId="77777777" w:rsidR="006A22A3" w:rsidRDefault="006A22A3" w:rsidP="006A22A3">
      <w:r>
        <w:t xml:space="preserve">    try {</w:t>
      </w:r>
    </w:p>
    <w:p w14:paraId="1362875B" w14:textId="77777777" w:rsidR="006A22A3" w:rsidRDefault="006A22A3" w:rsidP="006A22A3">
      <w:r>
        <w:t xml:space="preserve">        _._F_toggles_initialize = function(a) {</w:t>
      </w:r>
    </w:p>
    <w:p w14:paraId="45EF5B8A" w14:textId="77777777" w:rsidR="006A22A3" w:rsidRDefault="006A22A3" w:rsidP="006A22A3">
      <w:r>
        <w:t xml:space="preserve">            ("undefined" !== typeof globalThis ? globalThis : "undefined" !== typeof self ? self : this)._F_toggles = a || []</w:t>
      </w:r>
    </w:p>
    <w:p w14:paraId="0A97A0CB" w14:textId="77777777" w:rsidR="006A22A3" w:rsidRDefault="006A22A3" w:rsidP="006A22A3">
      <w:r>
        <w:t xml:space="preserve">        }</w:t>
      </w:r>
    </w:p>
    <w:p w14:paraId="76002F2F" w14:textId="77777777" w:rsidR="006A22A3" w:rsidRDefault="006A22A3" w:rsidP="006A22A3">
      <w:r>
        <w:t xml:space="preserve">        ;</w:t>
      </w:r>
    </w:p>
    <w:p w14:paraId="001F1B0F" w14:textId="77777777" w:rsidR="006A22A3" w:rsidRDefault="006A22A3" w:rsidP="006A22A3">
      <w:r>
        <w:t xml:space="preserve">        (0,</w:t>
      </w:r>
    </w:p>
    <w:p w14:paraId="445DC107" w14:textId="77777777" w:rsidR="006A22A3" w:rsidRDefault="006A22A3" w:rsidP="006A22A3">
      <w:r>
        <w:t xml:space="preserve">        _._F_toggles_initialize)([0x306f6eb, 0x2130b03d, 0x2c3f947f, 0x5, ]);</w:t>
      </w:r>
    </w:p>
    <w:p w14:paraId="5BC2F452" w14:textId="77777777" w:rsidR="006A22A3" w:rsidRDefault="006A22A3" w:rsidP="006A22A3">
      <w:r>
        <w:t xml:space="preserve">        /*</w:t>
      </w:r>
    </w:p>
    <w:p w14:paraId="6123E0A7" w14:textId="77777777" w:rsidR="006A22A3" w:rsidRDefault="006A22A3" w:rsidP="006A22A3"/>
    <w:p w14:paraId="386E51F7" w14:textId="77777777" w:rsidR="006A22A3" w:rsidRDefault="006A22A3" w:rsidP="006A22A3">
      <w:r>
        <w:t xml:space="preserve"> Copyright The Closure Library Authors.</w:t>
      </w:r>
    </w:p>
    <w:p w14:paraId="7B4B4EC3" w14:textId="77777777" w:rsidR="006A22A3" w:rsidRDefault="006A22A3" w:rsidP="006A22A3">
      <w:r>
        <w:t xml:space="preserve"> SPDX-License-Identifier: Apache-2.0</w:t>
      </w:r>
    </w:p>
    <w:p w14:paraId="13198D79" w14:textId="77777777" w:rsidR="006A22A3" w:rsidRDefault="006A22A3" w:rsidP="006A22A3">
      <w:r>
        <w:t>*/</w:t>
      </w:r>
    </w:p>
    <w:p w14:paraId="56550D88" w14:textId="77777777" w:rsidR="006A22A3" w:rsidRDefault="006A22A3" w:rsidP="006A22A3">
      <w:r>
        <w:t xml:space="preserve">        /*</w:t>
      </w:r>
    </w:p>
    <w:p w14:paraId="17F50B8D" w14:textId="77777777" w:rsidR="006A22A3" w:rsidRDefault="006A22A3" w:rsidP="006A22A3"/>
    <w:p w14:paraId="2EC8DE57" w14:textId="77777777" w:rsidR="006A22A3" w:rsidRDefault="006A22A3" w:rsidP="006A22A3">
      <w:r>
        <w:t xml:space="preserve"> SPDX-License-Identifier: Apache-2.0</w:t>
      </w:r>
    </w:p>
    <w:p w14:paraId="6B067955" w14:textId="77777777" w:rsidR="006A22A3" w:rsidRDefault="006A22A3" w:rsidP="006A22A3">
      <w:r>
        <w:t>*/</w:t>
      </w:r>
    </w:p>
    <w:p w14:paraId="7269A7E3" w14:textId="77777777" w:rsidR="006A22A3" w:rsidRDefault="006A22A3" w:rsidP="006A22A3">
      <w:r>
        <w:t xml:space="preserve">        /*</w:t>
      </w:r>
    </w:p>
    <w:p w14:paraId="5A5AB2F6" w14:textId="77777777" w:rsidR="006A22A3" w:rsidRDefault="006A22A3" w:rsidP="006A22A3">
      <w:r>
        <w:t xml:space="preserve"> SPDX-License-Identifier: Apache-2.0 */</w:t>
      </w:r>
    </w:p>
    <w:p w14:paraId="64907F2D" w14:textId="77777777" w:rsidR="006A22A3" w:rsidRDefault="006A22A3" w:rsidP="006A22A3">
      <w:r>
        <w:t xml:space="preserve">        /*</w:t>
      </w:r>
    </w:p>
    <w:p w14:paraId="166BCC33" w14:textId="77777777" w:rsidR="006A22A3" w:rsidRDefault="006A22A3" w:rsidP="006A22A3"/>
    <w:p w14:paraId="408574C1" w14:textId="77777777" w:rsidR="006A22A3" w:rsidRDefault="006A22A3" w:rsidP="006A22A3">
      <w:r>
        <w:t xml:space="preserve"> Copyright 2013 Google LLC.</w:t>
      </w:r>
    </w:p>
    <w:p w14:paraId="5ADCDABE" w14:textId="77777777" w:rsidR="006A22A3" w:rsidRDefault="006A22A3" w:rsidP="006A22A3">
      <w:r>
        <w:t xml:space="preserve"> SPDX-License-Identifier: Apache-2.0</w:t>
      </w:r>
    </w:p>
    <w:p w14:paraId="65C08190" w14:textId="77777777" w:rsidR="006A22A3" w:rsidRDefault="006A22A3" w:rsidP="006A22A3">
      <w:r>
        <w:t>*/</w:t>
      </w:r>
    </w:p>
    <w:p w14:paraId="253769A6" w14:textId="77777777" w:rsidR="006A22A3" w:rsidRDefault="006A22A3" w:rsidP="006A22A3">
      <w:r>
        <w:t xml:space="preserve">        var kaa, naa, raa, vaa, La, Oa, Ra, waa, xaa, yaa, zaa, Wa, Ya, Baa, Eaa, Jaa, Laa, rb, Paa, ub, Qaa, Taa, Uaa, Xaa, dba, jba, kba, lba, nba, $b, Zb, qba, pc, vba, uba, xba, yba, qc, zba, Bba, tc, Dba, Cc, Eba, Fba, Bc, Gba, Ac, Hba, rc, Nba, Pc, Yc, aca, ld, cca, md, gca, ica, mca, nca, pca, qca, uca, wca, Aca, Bca, Fca, Oca, Kca, Qca, Wd, Vca, Wca, Yca, ge, eda, gda, hda, ida, jda, kda, oda, qda, tda, uda, vda, wda, xda, we, Bda, Cda, Eda, Jda, Kda, Lda, jaa, Mda, Nda, Oda, Pda;</w:t>
      </w:r>
    </w:p>
    <w:p w14:paraId="59DCD434" w14:textId="77777777" w:rsidR="006A22A3" w:rsidRDefault="006A22A3" w:rsidP="006A22A3">
      <w:r>
        <w:t xml:space="preserve">        _.aa = function(a) {</w:t>
      </w:r>
    </w:p>
    <w:p w14:paraId="07C5B300" w14:textId="77777777" w:rsidR="006A22A3" w:rsidRDefault="006A22A3" w:rsidP="006A22A3">
      <w:r>
        <w:t xml:space="preserve">            return function() {</w:t>
      </w:r>
    </w:p>
    <w:p w14:paraId="4670ADE3" w14:textId="77777777" w:rsidR="006A22A3" w:rsidRDefault="006A22A3" w:rsidP="006A22A3">
      <w:r>
        <w:t xml:space="preserve">                return jaa[a].apply(this, arguments)</w:t>
      </w:r>
    </w:p>
    <w:p w14:paraId="6BCBC1B7" w14:textId="77777777" w:rsidR="006A22A3" w:rsidRDefault="006A22A3" w:rsidP="006A22A3">
      <w:r>
        <w:t xml:space="preserve">            }</w:t>
      </w:r>
    </w:p>
    <w:p w14:paraId="02D38B09" w14:textId="77777777" w:rsidR="006A22A3" w:rsidRDefault="006A22A3" w:rsidP="006A22A3">
      <w:r>
        <w:t xml:space="preserve">        }</w:t>
      </w:r>
    </w:p>
    <w:p w14:paraId="08898DFF" w14:textId="77777777" w:rsidR="006A22A3" w:rsidRDefault="006A22A3" w:rsidP="006A22A3">
      <w:r>
        <w:t xml:space="preserve">        ;</w:t>
      </w:r>
    </w:p>
    <w:p w14:paraId="20192C2F" w14:textId="77777777" w:rsidR="006A22A3" w:rsidRDefault="006A22A3" w:rsidP="006A22A3">
      <w:r>
        <w:t xml:space="preserve">        _.ba = function(a, b) {</w:t>
      </w:r>
    </w:p>
    <w:p w14:paraId="00C0C88E" w14:textId="77777777" w:rsidR="006A22A3" w:rsidRDefault="006A22A3" w:rsidP="006A22A3">
      <w:r>
        <w:t xml:space="preserve">            return jaa[a] = b</w:t>
      </w:r>
    </w:p>
    <w:p w14:paraId="7EDAB0BC" w14:textId="77777777" w:rsidR="006A22A3" w:rsidRDefault="006A22A3" w:rsidP="006A22A3">
      <w:r>
        <w:t xml:space="preserve">        }</w:t>
      </w:r>
    </w:p>
    <w:p w14:paraId="26BB06E3" w14:textId="77777777" w:rsidR="006A22A3" w:rsidRDefault="006A22A3" w:rsidP="006A22A3">
      <w:r>
        <w:t xml:space="preserve">        ;</w:t>
      </w:r>
    </w:p>
    <w:p w14:paraId="7003ECFB" w14:textId="77777777" w:rsidR="006A22A3" w:rsidRDefault="006A22A3" w:rsidP="006A22A3">
      <w:r>
        <w:t xml:space="preserve">        _.da = function(a) {</w:t>
      </w:r>
    </w:p>
    <w:p w14:paraId="61A75410" w14:textId="77777777" w:rsidR="006A22A3" w:rsidRDefault="006A22A3" w:rsidP="006A22A3">
      <w:r>
        <w:t xml:space="preserve">            _.ca.setTimeout(()=&gt;{</w:t>
      </w:r>
    </w:p>
    <w:p w14:paraId="6B50E5D1" w14:textId="77777777" w:rsidR="006A22A3" w:rsidRDefault="006A22A3" w:rsidP="006A22A3">
      <w:r>
        <w:t xml:space="preserve">                throw a;</w:t>
      </w:r>
    </w:p>
    <w:p w14:paraId="198D745F" w14:textId="77777777" w:rsidR="006A22A3" w:rsidRDefault="006A22A3" w:rsidP="006A22A3">
      <w:r>
        <w:t xml:space="preserve">            }</w:t>
      </w:r>
    </w:p>
    <w:p w14:paraId="62B61449" w14:textId="77777777" w:rsidR="006A22A3" w:rsidRDefault="006A22A3" w:rsidP="006A22A3">
      <w:r>
        <w:t xml:space="preserve">            , 0)</w:t>
      </w:r>
    </w:p>
    <w:p w14:paraId="7E352210" w14:textId="77777777" w:rsidR="006A22A3" w:rsidRDefault="006A22A3" w:rsidP="006A22A3">
      <w:r>
        <w:t xml:space="preserve">        }</w:t>
      </w:r>
    </w:p>
    <w:p w14:paraId="5768AF14" w14:textId="77777777" w:rsidR="006A22A3" w:rsidRDefault="006A22A3" w:rsidP="006A22A3">
      <w:r>
        <w:t xml:space="preserve">        ;</w:t>
      </w:r>
    </w:p>
    <w:p w14:paraId="6611886D" w14:textId="77777777" w:rsidR="006A22A3" w:rsidRDefault="006A22A3" w:rsidP="006A22A3">
      <w:r>
        <w:t xml:space="preserve">        _.ea = function(a) {</w:t>
      </w:r>
    </w:p>
    <w:p w14:paraId="49ABA898" w14:textId="77777777" w:rsidR="006A22A3" w:rsidRDefault="006A22A3" w:rsidP="006A22A3">
      <w:r>
        <w:t xml:space="preserve">            a &amp;&amp; "function" == typeof a.dispose &amp;&amp; a.dispose()</w:t>
      </w:r>
    </w:p>
    <w:p w14:paraId="596FB7BE" w14:textId="77777777" w:rsidR="006A22A3" w:rsidRDefault="006A22A3" w:rsidP="006A22A3">
      <w:r>
        <w:t xml:space="preserve">        }</w:t>
      </w:r>
    </w:p>
    <w:p w14:paraId="2DE8DCC6" w14:textId="77777777" w:rsidR="006A22A3" w:rsidRDefault="006A22A3" w:rsidP="006A22A3">
      <w:r>
        <w:t xml:space="preserve">        ;</w:t>
      </w:r>
    </w:p>
    <w:p w14:paraId="596A6F38" w14:textId="77777777" w:rsidR="006A22A3" w:rsidRDefault="006A22A3" w:rsidP="006A22A3">
      <w:r>
        <w:t xml:space="preserve">        kaa = function(a) {</w:t>
      </w:r>
    </w:p>
    <w:p w14:paraId="6339A8A2" w14:textId="77777777" w:rsidR="006A22A3" w:rsidRDefault="006A22A3" w:rsidP="006A22A3">
      <w:r>
        <w:t xml:space="preserve">            for (let b = 0, c = arguments.length; b &lt; c; ++b) {</w:t>
      </w:r>
    </w:p>
    <w:p w14:paraId="36074145" w14:textId="77777777" w:rsidR="006A22A3" w:rsidRDefault="006A22A3" w:rsidP="006A22A3">
      <w:r>
        <w:t xml:space="preserve">                const d = arguments[b];</w:t>
      </w:r>
    </w:p>
    <w:p w14:paraId="4F5FB58E" w14:textId="77777777" w:rsidR="006A22A3" w:rsidRDefault="006A22A3" w:rsidP="006A22A3">
      <w:r>
        <w:t xml:space="preserve">                _.fa(d) ? kaa.apply(null, d) : _.ea(d)</w:t>
      </w:r>
    </w:p>
    <w:p w14:paraId="25C4D8FC" w14:textId="77777777" w:rsidR="006A22A3" w:rsidRDefault="006A22A3" w:rsidP="006A22A3">
      <w:r>
        <w:t xml:space="preserve">            }</w:t>
      </w:r>
    </w:p>
    <w:p w14:paraId="0BC51191" w14:textId="77777777" w:rsidR="006A22A3" w:rsidRDefault="006A22A3" w:rsidP="006A22A3">
      <w:r>
        <w:t xml:space="preserve">        }</w:t>
      </w:r>
    </w:p>
    <w:p w14:paraId="223FAF3C" w14:textId="77777777" w:rsidR="006A22A3" w:rsidRDefault="006A22A3" w:rsidP="006A22A3">
      <w:r>
        <w:t xml:space="preserve">        ;</w:t>
      </w:r>
    </w:p>
    <w:p w14:paraId="0032562F" w14:textId="77777777" w:rsidR="006A22A3" w:rsidRDefault="006A22A3" w:rsidP="006A22A3">
      <w:r>
        <w:t xml:space="preserve">        _.ha = function(a, b) {</w:t>
      </w:r>
    </w:p>
    <w:p w14:paraId="26210432" w14:textId="77777777" w:rsidR="006A22A3" w:rsidRDefault="006A22A3" w:rsidP="006A22A3">
      <w:r>
        <w:t xml:space="preserve">            if (Error.captureStackTrace)</w:t>
      </w:r>
    </w:p>
    <w:p w14:paraId="5BAAB1B4" w14:textId="77777777" w:rsidR="006A22A3" w:rsidRDefault="006A22A3" w:rsidP="006A22A3">
      <w:r>
        <w:t xml:space="preserve">                Error.captureStackTrace(this, _.ha);</w:t>
      </w:r>
    </w:p>
    <w:p w14:paraId="3E702FD1" w14:textId="77777777" w:rsidR="006A22A3" w:rsidRDefault="006A22A3" w:rsidP="006A22A3">
      <w:r>
        <w:t xml:space="preserve">            else {</w:t>
      </w:r>
    </w:p>
    <w:p w14:paraId="70E72E34" w14:textId="77777777" w:rsidR="006A22A3" w:rsidRDefault="006A22A3" w:rsidP="006A22A3">
      <w:r>
        <w:t xml:space="preserve">                const c = Error().stack;</w:t>
      </w:r>
    </w:p>
    <w:p w14:paraId="6FE47374" w14:textId="77777777" w:rsidR="006A22A3" w:rsidRDefault="006A22A3" w:rsidP="006A22A3">
      <w:r>
        <w:t xml:space="preserve">                c &amp;&amp; (this.stack = c)</w:t>
      </w:r>
    </w:p>
    <w:p w14:paraId="2A2E1F01" w14:textId="77777777" w:rsidR="006A22A3" w:rsidRDefault="006A22A3" w:rsidP="006A22A3">
      <w:r>
        <w:t xml:space="preserve">            }</w:t>
      </w:r>
    </w:p>
    <w:p w14:paraId="46683890" w14:textId="77777777" w:rsidR="006A22A3" w:rsidRDefault="006A22A3" w:rsidP="006A22A3">
      <w:r>
        <w:t xml:space="preserve">            a &amp;&amp; (this.message = String(a));</w:t>
      </w:r>
    </w:p>
    <w:p w14:paraId="274EC5EE" w14:textId="77777777" w:rsidR="006A22A3" w:rsidRDefault="006A22A3" w:rsidP="006A22A3">
      <w:r>
        <w:t xml:space="preserve">            void 0 !== b &amp;&amp; (this.cause = b);</w:t>
      </w:r>
    </w:p>
    <w:p w14:paraId="140BF83B" w14:textId="77777777" w:rsidR="006A22A3" w:rsidRDefault="006A22A3" w:rsidP="006A22A3">
      <w:r>
        <w:t xml:space="preserve">            this.H = !0</w:t>
      </w:r>
    </w:p>
    <w:p w14:paraId="2A3EAED3" w14:textId="77777777" w:rsidR="006A22A3" w:rsidRDefault="006A22A3" w:rsidP="006A22A3">
      <w:r>
        <w:t xml:space="preserve">        }</w:t>
      </w:r>
    </w:p>
    <w:p w14:paraId="41C5A1C1" w14:textId="77777777" w:rsidR="006A22A3" w:rsidRDefault="006A22A3" w:rsidP="006A22A3">
      <w:r>
        <w:t xml:space="preserve">        ;</w:t>
      </w:r>
    </w:p>
    <w:p w14:paraId="55DB3F6E" w14:textId="77777777" w:rsidR="006A22A3" w:rsidRDefault="006A22A3" w:rsidP="006A22A3">
      <w:r>
        <w:t xml:space="preserve">        _.ia = function(a) {</w:t>
      </w:r>
    </w:p>
    <w:p w14:paraId="571D4264" w14:textId="77777777" w:rsidR="006A22A3" w:rsidRDefault="006A22A3" w:rsidP="006A22A3">
      <w:r>
        <w:t xml:space="preserve">            return a[a.length - 1]</w:t>
      </w:r>
    </w:p>
    <w:p w14:paraId="1888D198" w14:textId="77777777" w:rsidR="006A22A3" w:rsidRDefault="006A22A3" w:rsidP="006A22A3">
      <w:r>
        <w:t xml:space="preserve">        }</w:t>
      </w:r>
    </w:p>
    <w:p w14:paraId="53DD70D6" w14:textId="77777777" w:rsidR="006A22A3" w:rsidRDefault="006A22A3" w:rsidP="006A22A3">
      <w:r>
        <w:t xml:space="preserve">        ;</w:t>
      </w:r>
    </w:p>
    <w:p w14:paraId="713E998E" w14:textId="77777777" w:rsidR="006A22A3" w:rsidRDefault="006A22A3" w:rsidP="006A22A3">
      <w:r>
        <w:t xml:space="preserve">        _.ka = function(a, b, c) {</w:t>
      </w:r>
    </w:p>
    <w:p w14:paraId="0995D84C" w14:textId="77777777" w:rsidR="006A22A3" w:rsidRDefault="006A22A3" w:rsidP="006A22A3">
      <w:r>
        <w:t xml:space="preserve">            var d = a.length;</w:t>
      </w:r>
    </w:p>
    <w:p w14:paraId="54978AE3" w14:textId="77777777" w:rsidR="006A22A3" w:rsidRDefault="006A22A3" w:rsidP="006A22A3">
      <w:r>
        <w:t xml:space="preserve">            const e = "string" === typeof a ? a.split("") : a;</w:t>
      </w:r>
    </w:p>
    <w:p w14:paraId="54B817E8" w14:textId="77777777" w:rsidR="006A22A3" w:rsidRDefault="006A22A3" w:rsidP="006A22A3">
      <w:r>
        <w:t xml:space="preserve">            for (--d; 0 &lt;= d; --d)</w:t>
      </w:r>
    </w:p>
    <w:p w14:paraId="3579F945" w14:textId="77777777" w:rsidR="006A22A3" w:rsidRDefault="006A22A3" w:rsidP="006A22A3">
      <w:r>
        <w:t xml:space="preserve">                d in e &amp;&amp; b.call(c, e[d], d, a)</w:t>
      </w:r>
    </w:p>
    <w:p w14:paraId="235CABAD" w14:textId="77777777" w:rsidR="006A22A3" w:rsidRDefault="006A22A3" w:rsidP="006A22A3">
      <w:r>
        <w:t xml:space="preserve">        }</w:t>
      </w:r>
    </w:p>
    <w:p w14:paraId="3532DCFF" w14:textId="77777777" w:rsidR="006A22A3" w:rsidRDefault="006A22A3" w:rsidP="006A22A3">
      <w:r>
        <w:t xml:space="preserve">        ;</w:t>
      </w:r>
    </w:p>
    <w:p w14:paraId="7B54F19C" w14:textId="77777777" w:rsidR="006A22A3" w:rsidRDefault="006A22A3" w:rsidP="006A22A3">
      <w:r>
        <w:t xml:space="preserve">        _.ma = function(a, b, c) {</w:t>
      </w:r>
    </w:p>
    <w:p w14:paraId="04C5D8C0" w14:textId="77777777" w:rsidR="006A22A3" w:rsidRDefault="006A22A3" w:rsidP="006A22A3">
      <w:r>
        <w:t xml:space="preserve">            b = _.la(a, b, c);</w:t>
      </w:r>
    </w:p>
    <w:p w14:paraId="3518E098" w14:textId="77777777" w:rsidR="006A22A3" w:rsidRDefault="006A22A3" w:rsidP="006A22A3">
      <w:r>
        <w:t xml:space="preserve">            return 0 &gt; b ? null : "string" === typeof a ? a.charAt(b) : a[b]</w:t>
      </w:r>
    </w:p>
    <w:p w14:paraId="166CEC75" w14:textId="77777777" w:rsidR="006A22A3" w:rsidRDefault="006A22A3" w:rsidP="006A22A3">
      <w:r>
        <w:t xml:space="preserve">        }</w:t>
      </w:r>
    </w:p>
    <w:p w14:paraId="6BB7F1AF" w14:textId="77777777" w:rsidR="006A22A3" w:rsidRDefault="006A22A3" w:rsidP="006A22A3">
      <w:r>
        <w:t xml:space="preserve">        ;</w:t>
      </w:r>
    </w:p>
    <w:p w14:paraId="0ABFB4B9" w14:textId="77777777" w:rsidR="006A22A3" w:rsidRDefault="006A22A3" w:rsidP="006A22A3">
      <w:r>
        <w:t xml:space="preserve">        _.la = function(a, b, c) {</w:t>
      </w:r>
    </w:p>
    <w:p w14:paraId="7784D147" w14:textId="77777777" w:rsidR="006A22A3" w:rsidRDefault="006A22A3" w:rsidP="006A22A3">
      <w:r>
        <w:t xml:space="preserve">            const d = a.length</w:t>
      </w:r>
    </w:p>
    <w:p w14:paraId="3D5D9A36" w14:textId="77777777" w:rsidR="006A22A3" w:rsidRDefault="006A22A3" w:rsidP="006A22A3">
      <w:r>
        <w:t xml:space="preserve">              , e = "string" === typeof a ? a.split("") : a;</w:t>
      </w:r>
    </w:p>
    <w:p w14:paraId="4AF1E88D" w14:textId="77777777" w:rsidR="006A22A3" w:rsidRDefault="006A22A3" w:rsidP="006A22A3">
      <w:r>
        <w:t xml:space="preserve">            for (let f = 0; f &lt; d; f++)</w:t>
      </w:r>
    </w:p>
    <w:p w14:paraId="3D734862" w14:textId="77777777" w:rsidR="006A22A3" w:rsidRDefault="006A22A3" w:rsidP="006A22A3">
      <w:r>
        <w:t xml:space="preserve">                if (f in e &amp;&amp; b.call(c, e[f], f, a))</w:t>
      </w:r>
    </w:p>
    <w:p w14:paraId="0AACA54E" w14:textId="77777777" w:rsidR="006A22A3" w:rsidRDefault="006A22A3" w:rsidP="006A22A3">
      <w:r>
        <w:t xml:space="preserve">                    return f;</w:t>
      </w:r>
    </w:p>
    <w:p w14:paraId="1C4E62AD" w14:textId="77777777" w:rsidR="006A22A3" w:rsidRDefault="006A22A3" w:rsidP="006A22A3">
      <w:r>
        <w:t xml:space="preserve">            return -1</w:t>
      </w:r>
    </w:p>
    <w:p w14:paraId="062C4950" w14:textId="77777777" w:rsidR="006A22A3" w:rsidRDefault="006A22A3" w:rsidP="006A22A3">
      <w:r>
        <w:t xml:space="preserve">        }</w:t>
      </w:r>
    </w:p>
    <w:p w14:paraId="6C0539F5" w14:textId="77777777" w:rsidR="006A22A3" w:rsidRDefault="006A22A3" w:rsidP="006A22A3">
      <w:r>
        <w:t xml:space="preserve">        ;</w:t>
      </w:r>
    </w:p>
    <w:p w14:paraId="1F8D592D" w14:textId="77777777" w:rsidR="006A22A3" w:rsidRDefault="006A22A3" w:rsidP="006A22A3">
      <w:r>
        <w:t xml:space="preserve">        _.oa = function(a, b) {</w:t>
      </w:r>
    </w:p>
    <w:p w14:paraId="0CA2DFDA" w14:textId="77777777" w:rsidR="006A22A3" w:rsidRDefault="006A22A3" w:rsidP="006A22A3">
      <w:r>
        <w:t xml:space="preserve">            return 0 &lt;= _.na(a, b)</w:t>
      </w:r>
    </w:p>
    <w:p w14:paraId="5F727321" w14:textId="77777777" w:rsidR="006A22A3" w:rsidRDefault="006A22A3" w:rsidP="006A22A3">
      <w:r>
        <w:t xml:space="preserve">        }</w:t>
      </w:r>
    </w:p>
    <w:p w14:paraId="44B79706" w14:textId="77777777" w:rsidR="006A22A3" w:rsidRDefault="006A22A3" w:rsidP="006A22A3">
      <w:r>
        <w:t xml:space="preserve">        ;</w:t>
      </w:r>
    </w:p>
    <w:p w14:paraId="52299972" w14:textId="77777777" w:rsidR="006A22A3" w:rsidRDefault="006A22A3" w:rsidP="006A22A3">
      <w:r>
        <w:t xml:space="preserve">        _.pa = function(a, b) {</w:t>
      </w:r>
    </w:p>
    <w:p w14:paraId="20F08335" w14:textId="77777777" w:rsidR="006A22A3" w:rsidRDefault="006A22A3" w:rsidP="006A22A3">
      <w:r>
        <w:t xml:space="preserve">            _.oa(a, b) || a.push(b)</w:t>
      </w:r>
    </w:p>
    <w:p w14:paraId="45E64518" w14:textId="77777777" w:rsidR="006A22A3" w:rsidRDefault="006A22A3" w:rsidP="006A22A3">
      <w:r>
        <w:t xml:space="preserve">        }</w:t>
      </w:r>
    </w:p>
    <w:p w14:paraId="2DF59671" w14:textId="77777777" w:rsidR="006A22A3" w:rsidRDefault="006A22A3" w:rsidP="006A22A3">
      <w:r>
        <w:t xml:space="preserve">        ;</w:t>
      </w:r>
    </w:p>
    <w:p w14:paraId="41993608" w14:textId="77777777" w:rsidR="006A22A3" w:rsidRDefault="006A22A3" w:rsidP="006A22A3">
      <w:r>
        <w:t xml:space="preserve">        _.ra = function(a, b) {</w:t>
      </w:r>
    </w:p>
    <w:p w14:paraId="2DBAA79A" w14:textId="77777777" w:rsidR="006A22A3" w:rsidRDefault="006A22A3" w:rsidP="006A22A3">
      <w:r>
        <w:t xml:space="preserve">            b = _.na(a, b);</w:t>
      </w:r>
    </w:p>
    <w:p w14:paraId="6CBC787D" w14:textId="77777777" w:rsidR="006A22A3" w:rsidRDefault="006A22A3" w:rsidP="006A22A3">
      <w:r>
        <w:t xml:space="preserve">            let c;</w:t>
      </w:r>
    </w:p>
    <w:p w14:paraId="1567406F" w14:textId="77777777" w:rsidR="006A22A3" w:rsidRDefault="006A22A3" w:rsidP="006A22A3">
      <w:r>
        <w:t xml:space="preserve">            (c = 0 &lt;= b) &amp;&amp; _.qa(a, b);</w:t>
      </w:r>
    </w:p>
    <w:p w14:paraId="351FA0E4" w14:textId="77777777" w:rsidR="006A22A3" w:rsidRDefault="006A22A3" w:rsidP="006A22A3">
      <w:r>
        <w:t xml:space="preserve">            return c</w:t>
      </w:r>
    </w:p>
    <w:p w14:paraId="196C1802" w14:textId="77777777" w:rsidR="006A22A3" w:rsidRDefault="006A22A3" w:rsidP="006A22A3">
      <w:r>
        <w:t xml:space="preserve">        }</w:t>
      </w:r>
    </w:p>
    <w:p w14:paraId="62E1BBA6" w14:textId="77777777" w:rsidR="006A22A3" w:rsidRDefault="006A22A3" w:rsidP="006A22A3">
      <w:r>
        <w:t xml:space="preserve">        ;</w:t>
      </w:r>
    </w:p>
    <w:p w14:paraId="08E8AE9E" w14:textId="77777777" w:rsidR="006A22A3" w:rsidRDefault="006A22A3" w:rsidP="006A22A3">
      <w:r>
        <w:t xml:space="preserve">        _.qa = function(a, b) {</w:t>
      </w:r>
    </w:p>
    <w:p w14:paraId="617F98AC" w14:textId="77777777" w:rsidR="006A22A3" w:rsidRDefault="006A22A3" w:rsidP="006A22A3">
      <w:r>
        <w:t xml:space="preserve">            return 1 == Array.prototype.splice.call(a, b, 1).length</w:t>
      </w:r>
    </w:p>
    <w:p w14:paraId="7710DDF1" w14:textId="77777777" w:rsidR="006A22A3" w:rsidRDefault="006A22A3" w:rsidP="006A22A3">
      <w:r>
        <w:t xml:space="preserve">        }</w:t>
      </w:r>
    </w:p>
    <w:p w14:paraId="5D1F5020" w14:textId="77777777" w:rsidR="006A22A3" w:rsidRDefault="006A22A3" w:rsidP="006A22A3">
      <w:r>
        <w:t xml:space="preserve">        ;</w:t>
      </w:r>
    </w:p>
    <w:p w14:paraId="1551B2EB" w14:textId="77777777" w:rsidR="006A22A3" w:rsidRDefault="006A22A3" w:rsidP="006A22A3">
      <w:r>
        <w:t xml:space="preserve">        _.sa = function(a) {</w:t>
      </w:r>
    </w:p>
    <w:p w14:paraId="7A49AC4C" w14:textId="77777777" w:rsidR="006A22A3" w:rsidRDefault="006A22A3" w:rsidP="006A22A3">
      <w:r>
        <w:t xml:space="preserve">            return Array.prototype.concat.apply([], arguments)</w:t>
      </w:r>
    </w:p>
    <w:p w14:paraId="7763D206" w14:textId="77777777" w:rsidR="006A22A3" w:rsidRDefault="006A22A3" w:rsidP="006A22A3">
      <w:r>
        <w:t xml:space="preserve">        }</w:t>
      </w:r>
    </w:p>
    <w:p w14:paraId="4B7D181B" w14:textId="77777777" w:rsidR="006A22A3" w:rsidRDefault="006A22A3" w:rsidP="006A22A3">
      <w:r>
        <w:t xml:space="preserve">        ;</w:t>
      </w:r>
    </w:p>
    <w:p w14:paraId="19129B41" w14:textId="77777777" w:rsidR="006A22A3" w:rsidRDefault="006A22A3" w:rsidP="006A22A3">
      <w:r>
        <w:t xml:space="preserve">        _.ta = function(a) {</w:t>
      </w:r>
    </w:p>
    <w:p w14:paraId="79DABF1D" w14:textId="77777777" w:rsidR="006A22A3" w:rsidRDefault="006A22A3" w:rsidP="006A22A3">
      <w:r>
        <w:t xml:space="preserve">            const b = a.length;</w:t>
      </w:r>
    </w:p>
    <w:p w14:paraId="57E2A5B5" w14:textId="77777777" w:rsidR="006A22A3" w:rsidRDefault="006A22A3" w:rsidP="006A22A3">
      <w:r>
        <w:t xml:space="preserve">            if (0 &lt; b) {</w:t>
      </w:r>
    </w:p>
    <w:p w14:paraId="2CFBF96E" w14:textId="77777777" w:rsidR="006A22A3" w:rsidRDefault="006A22A3" w:rsidP="006A22A3">
      <w:r>
        <w:t xml:space="preserve">                const c = Array(b);</w:t>
      </w:r>
    </w:p>
    <w:p w14:paraId="599CC148" w14:textId="77777777" w:rsidR="006A22A3" w:rsidRDefault="006A22A3" w:rsidP="006A22A3">
      <w:r>
        <w:t xml:space="preserve">                for (let d = 0; d &lt; b; d++)</w:t>
      </w:r>
    </w:p>
    <w:p w14:paraId="6DAFDC91" w14:textId="77777777" w:rsidR="006A22A3" w:rsidRDefault="006A22A3" w:rsidP="006A22A3">
      <w:r>
        <w:t xml:space="preserve">                    c[d] = a[d];</w:t>
      </w:r>
    </w:p>
    <w:p w14:paraId="0EAD98B8" w14:textId="77777777" w:rsidR="006A22A3" w:rsidRDefault="006A22A3" w:rsidP="006A22A3">
      <w:r>
        <w:t xml:space="preserve">                return c</w:t>
      </w:r>
    </w:p>
    <w:p w14:paraId="34C89001" w14:textId="77777777" w:rsidR="006A22A3" w:rsidRDefault="006A22A3" w:rsidP="006A22A3">
      <w:r>
        <w:t xml:space="preserve">            }</w:t>
      </w:r>
    </w:p>
    <w:p w14:paraId="0D4942F2" w14:textId="77777777" w:rsidR="006A22A3" w:rsidRDefault="006A22A3" w:rsidP="006A22A3">
      <w:r>
        <w:t xml:space="preserve">            return []</w:t>
      </w:r>
    </w:p>
    <w:p w14:paraId="4E99E374" w14:textId="77777777" w:rsidR="006A22A3" w:rsidRDefault="006A22A3" w:rsidP="006A22A3">
      <w:r>
        <w:t xml:space="preserve">        }</w:t>
      </w:r>
    </w:p>
    <w:p w14:paraId="00B7B30F" w14:textId="77777777" w:rsidR="006A22A3" w:rsidRDefault="006A22A3" w:rsidP="006A22A3">
      <w:r>
        <w:t xml:space="preserve">        ;</w:t>
      </w:r>
    </w:p>
    <w:p w14:paraId="225CF8BA" w14:textId="77777777" w:rsidR="006A22A3" w:rsidRDefault="006A22A3" w:rsidP="006A22A3">
      <w:r>
        <w:t xml:space="preserve">        _.wa = function(a, b) {</w:t>
      </w:r>
    </w:p>
    <w:p w14:paraId="63BECCD7" w14:textId="77777777" w:rsidR="006A22A3" w:rsidRDefault="006A22A3" w:rsidP="006A22A3">
      <w:r>
        <w:t xml:space="preserve">            for (let c = 1; c &lt; arguments.length; c++) {</w:t>
      </w:r>
    </w:p>
    <w:p w14:paraId="29C52E35" w14:textId="77777777" w:rsidR="006A22A3" w:rsidRDefault="006A22A3" w:rsidP="006A22A3">
      <w:r>
        <w:t xml:space="preserve">                const d = arguments[c];</w:t>
      </w:r>
    </w:p>
    <w:p w14:paraId="0C8A7E2D" w14:textId="77777777" w:rsidR="006A22A3" w:rsidRDefault="006A22A3" w:rsidP="006A22A3">
      <w:r>
        <w:t xml:space="preserve">                if (_.fa(d)) {</w:t>
      </w:r>
    </w:p>
    <w:p w14:paraId="38172C6F" w14:textId="77777777" w:rsidR="006A22A3" w:rsidRDefault="006A22A3" w:rsidP="006A22A3">
      <w:r>
        <w:t xml:space="preserve">                    const e = a.length || 0</w:t>
      </w:r>
    </w:p>
    <w:p w14:paraId="6C107EFB" w14:textId="77777777" w:rsidR="006A22A3" w:rsidRDefault="006A22A3" w:rsidP="006A22A3">
      <w:r>
        <w:t xml:space="preserve">                      , f = d.length || 0;</w:t>
      </w:r>
    </w:p>
    <w:p w14:paraId="4FE44929" w14:textId="77777777" w:rsidR="006A22A3" w:rsidRDefault="006A22A3" w:rsidP="006A22A3">
      <w:r>
        <w:t xml:space="preserve">                    a.length = e + f;</w:t>
      </w:r>
    </w:p>
    <w:p w14:paraId="03D78BFB" w14:textId="77777777" w:rsidR="006A22A3" w:rsidRDefault="006A22A3" w:rsidP="006A22A3">
      <w:r>
        <w:t xml:space="preserve">                    for (let g = 0; g &lt; f; g++)</w:t>
      </w:r>
    </w:p>
    <w:p w14:paraId="7F21C6BD" w14:textId="77777777" w:rsidR="006A22A3" w:rsidRDefault="006A22A3" w:rsidP="006A22A3">
      <w:r>
        <w:t xml:space="preserve">                        a[e + g] = d[g]</w:t>
      </w:r>
    </w:p>
    <w:p w14:paraId="4DD24775" w14:textId="77777777" w:rsidR="006A22A3" w:rsidRDefault="006A22A3" w:rsidP="006A22A3">
      <w:r>
        <w:t xml:space="preserve">                } else</w:t>
      </w:r>
    </w:p>
    <w:p w14:paraId="170C24A7" w14:textId="77777777" w:rsidR="006A22A3" w:rsidRDefault="006A22A3" w:rsidP="006A22A3">
      <w:r>
        <w:t xml:space="preserve">                    a.push(d)</w:t>
      </w:r>
    </w:p>
    <w:p w14:paraId="47E6E9A4" w14:textId="77777777" w:rsidR="006A22A3" w:rsidRDefault="006A22A3" w:rsidP="006A22A3">
      <w:r>
        <w:t xml:space="preserve">            }</w:t>
      </w:r>
    </w:p>
    <w:p w14:paraId="009E23A8" w14:textId="77777777" w:rsidR="006A22A3" w:rsidRDefault="006A22A3" w:rsidP="006A22A3">
      <w:r>
        <w:t xml:space="preserve">        }</w:t>
      </w:r>
    </w:p>
    <w:p w14:paraId="4DCA86CC" w14:textId="77777777" w:rsidR="006A22A3" w:rsidRDefault="006A22A3" w:rsidP="006A22A3">
      <w:r>
        <w:t xml:space="preserve">        ;</w:t>
      </w:r>
    </w:p>
    <w:p w14:paraId="6DA224BD" w14:textId="77777777" w:rsidR="006A22A3" w:rsidRDefault="006A22A3" w:rsidP="006A22A3">
      <w:r>
        <w:t xml:space="preserve">        _.maa = function(a, b, c, d) {</w:t>
      </w:r>
    </w:p>
    <w:p w14:paraId="006849CB" w14:textId="77777777" w:rsidR="006A22A3" w:rsidRDefault="006A22A3" w:rsidP="006A22A3">
      <w:r>
        <w:t xml:space="preserve">            Array.prototype.splice.apply(a, _.laa(arguments, 1))</w:t>
      </w:r>
    </w:p>
    <w:p w14:paraId="3BE3B036" w14:textId="77777777" w:rsidR="006A22A3" w:rsidRDefault="006A22A3" w:rsidP="006A22A3">
      <w:r>
        <w:t xml:space="preserve">        }</w:t>
      </w:r>
    </w:p>
    <w:p w14:paraId="28EBDBB1" w14:textId="77777777" w:rsidR="006A22A3" w:rsidRDefault="006A22A3" w:rsidP="006A22A3">
      <w:r>
        <w:t xml:space="preserve">        ;</w:t>
      </w:r>
    </w:p>
    <w:p w14:paraId="7B57CF84" w14:textId="77777777" w:rsidR="006A22A3" w:rsidRDefault="006A22A3" w:rsidP="006A22A3">
      <w:r>
        <w:t xml:space="preserve">        _.laa = function(a, b, c) {</w:t>
      </w:r>
    </w:p>
    <w:p w14:paraId="72C10053" w14:textId="77777777" w:rsidR="006A22A3" w:rsidRDefault="006A22A3" w:rsidP="006A22A3">
      <w:r>
        <w:t xml:space="preserve">            return 2 &gt;= arguments.length ? Array.prototype.slice.call(a, b) : Array.prototype.slice.call(a, b, c)</w:t>
      </w:r>
    </w:p>
    <w:p w14:paraId="71365647" w14:textId="77777777" w:rsidR="006A22A3" w:rsidRDefault="006A22A3" w:rsidP="006A22A3">
      <w:r>
        <w:t xml:space="preserve">        }</w:t>
      </w:r>
    </w:p>
    <w:p w14:paraId="4C98D1CF" w14:textId="77777777" w:rsidR="006A22A3" w:rsidRDefault="006A22A3" w:rsidP="006A22A3">
      <w:r>
        <w:t xml:space="preserve">        ;</w:t>
      </w:r>
    </w:p>
    <w:p w14:paraId="1DB5E152" w14:textId="77777777" w:rsidR="006A22A3" w:rsidRDefault="006A22A3" w:rsidP="006A22A3">
      <w:r>
        <w:t xml:space="preserve">        _.za = function(a, b) {</w:t>
      </w:r>
    </w:p>
    <w:p w14:paraId="6591C893" w14:textId="77777777" w:rsidR="006A22A3" w:rsidRDefault="006A22A3" w:rsidP="006A22A3">
      <w:r>
        <w:t xml:space="preserve">            b = b || a;</w:t>
      </w:r>
    </w:p>
    <w:p w14:paraId="24C89BAD" w14:textId="77777777" w:rsidR="006A22A3" w:rsidRDefault="006A22A3" w:rsidP="006A22A3">
      <w:r>
        <w:t xml:space="preserve">            let c = 0</w:t>
      </w:r>
    </w:p>
    <w:p w14:paraId="3F090162" w14:textId="77777777" w:rsidR="006A22A3" w:rsidRDefault="006A22A3" w:rsidP="006A22A3">
      <w:r>
        <w:t xml:space="preserve">              , d = 0;</w:t>
      </w:r>
    </w:p>
    <w:p w14:paraId="5786D5A8" w14:textId="77777777" w:rsidR="006A22A3" w:rsidRDefault="006A22A3" w:rsidP="006A22A3">
      <w:r>
        <w:t xml:space="preserve">            const e = {};</w:t>
      </w:r>
    </w:p>
    <w:p w14:paraId="6ABF6BB0" w14:textId="77777777" w:rsidR="006A22A3" w:rsidRDefault="006A22A3" w:rsidP="006A22A3">
      <w:r>
        <w:t xml:space="preserve">            for (; d &lt; a.length; ) {</w:t>
      </w:r>
    </w:p>
    <w:p w14:paraId="4C934116" w14:textId="77777777" w:rsidR="006A22A3" w:rsidRDefault="006A22A3" w:rsidP="006A22A3">
      <w:r>
        <w:t xml:space="preserve">                const f = a[d++]</w:t>
      </w:r>
    </w:p>
    <w:p w14:paraId="4834D663" w14:textId="77777777" w:rsidR="006A22A3" w:rsidRDefault="006A22A3" w:rsidP="006A22A3">
      <w:r>
        <w:t xml:space="preserve">                  , g = _.xa(f) ? "o" + _.ya(f) : (typeof f).charAt(0) + f;</w:t>
      </w:r>
    </w:p>
    <w:p w14:paraId="2E11754C" w14:textId="77777777" w:rsidR="006A22A3" w:rsidRDefault="006A22A3" w:rsidP="006A22A3">
      <w:r>
        <w:t xml:space="preserve">                Object.prototype.hasOwnProperty.call(e, g) || (e[g] = !0,</w:t>
      </w:r>
    </w:p>
    <w:p w14:paraId="6ECDBC93" w14:textId="77777777" w:rsidR="006A22A3" w:rsidRDefault="006A22A3" w:rsidP="006A22A3">
      <w:r>
        <w:t xml:space="preserve">                b[c++] = f)</w:t>
      </w:r>
    </w:p>
    <w:p w14:paraId="65C836AE" w14:textId="77777777" w:rsidR="006A22A3" w:rsidRDefault="006A22A3" w:rsidP="006A22A3">
      <w:r>
        <w:t xml:space="preserve">            }</w:t>
      </w:r>
    </w:p>
    <w:p w14:paraId="4CE6A4FA" w14:textId="77777777" w:rsidR="006A22A3" w:rsidRDefault="006A22A3" w:rsidP="006A22A3">
      <w:r>
        <w:t xml:space="preserve">            b.length = c</w:t>
      </w:r>
    </w:p>
    <w:p w14:paraId="4753D6A6" w14:textId="77777777" w:rsidR="006A22A3" w:rsidRDefault="006A22A3" w:rsidP="006A22A3">
      <w:r>
        <w:t xml:space="preserve">        }</w:t>
      </w:r>
    </w:p>
    <w:p w14:paraId="765E713F" w14:textId="77777777" w:rsidR="006A22A3" w:rsidRDefault="006A22A3" w:rsidP="006A22A3">
      <w:r>
        <w:t xml:space="preserve">        ;</w:t>
      </w:r>
    </w:p>
    <w:p w14:paraId="202B8103" w14:textId="77777777" w:rsidR="006A22A3" w:rsidRDefault="006A22A3" w:rsidP="006A22A3">
      <w:r>
        <w:t xml:space="preserve">        _.oaa = function(a, b) {</w:t>
      </w:r>
    </w:p>
    <w:p w14:paraId="40012522" w14:textId="77777777" w:rsidR="006A22A3" w:rsidRDefault="006A22A3" w:rsidP="006A22A3">
      <w:r>
        <w:t xml:space="preserve">            if (!_.fa(a) || !_.fa(b) || a.length != b.length)</w:t>
      </w:r>
    </w:p>
    <w:p w14:paraId="06FA696A" w14:textId="77777777" w:rsidR="006A22A3" w:rsidRDefault="006A22A3" w:rsidP="006A22A3">
      <w:r>
        <w:t xml:space="preserve">                return !1;</w:t>
      </w:r>
    </w:p>
    <w:p w14:paraId="4FAAB5BD" w14:textId="77777777" w:rsidR="006A22A3" w:rsidRDefault="006A22A3" w:rsidP="006A22A3">
      <w:r>
        <w:t xml:space="preserve">            const c = a.length</w:t>
      </w:r>
    </w:p>
    <w:p w14:paraId="630AF045" w14:textId="77777777" w:rsidR="006A22A3" w:rsidRDefault="006A22A3" w:rsidP="006A22A3">
      <w:r>
        <w:t xml:space="preserve">              , d = naa;</w:t>
      </w:r>
    </w:p>
    <w:p w14:paraId="35B07463" w14:textId="77777777" w:rsidR="006A22A3" w:rsidRDefault="006A22A3" w:rsidP="006A22A3">
      <w:r>
        <w:t xml:space="preserve">            for (let e = 0; e &lt; c; e++)</w:t>
      </w:r>
    </w:p>
    <w:p w14:paraId="4D6DD454" w14:textId="77777777" w:rsidR="006A22A3" w:rsidRDefault="006A22A3" w:rsidP="006A22A3">
      <w:r>
        <w:t xml:space="preserve">                if (!d(a[e], b[e]))</w:t>
      </w:r>
    </w:p>
    <w:p w14:paraId="0977769B" w14:textId="77777777" w:rsidR="006A22A3" w:rsidRDefault="006A22A3" w:rsidP="006A22A3">
      <w:r>
        <w:t xml:space="preserve">                    return !1;</w:t>
      </w:r>
    </w:p>
    <w:p w14:paraId="470DD4DA" w14:textId="77777777" w:rsidR="006A22A3" w:rsidRDefault="006A22A3" w:rsidP="006A22A3">
      <w:r>
        <w:t xml:space="preserve">            return !0</w:t>
      </w:r>
    </w:p>
    <w:p w14:paraId="78AB800A" w14:textId="77777777" w:rsidR="006A22A3" w:rsidRDefault="006A22A3" w:rsidP="006A22A3">
      <w:r>
        <w:t xml:space="preserve">        }</w:t>
      </w:r>
    </w:p>
    <w:p w14:paraId="665BFF75" w14:textId="77777777" w:rsidR="006A22A3" w:rsidRDefault="006A22A3" w:rsidP="006A22A3">
      <w:r>
        <w:t xml:space="preserve">        ;</w:t>
      </w:r>
    </w:p>
    <w:p w14:paraId="72642735" w14:textId="77777777" w:rsidR="006A22A3" w:rsidRDefault="006A22A3" w:rsidP="006A22A3">
      <w:r>
        <w:t xml:space="preserve">        _.Ba = function(a, b) {</w:t>
      </w:r>
    </w:p>
    <w:p w14:paraId="07411830" w14:textId="77777777" w:rsidR="006A22A3" w:rsidRDefault="006A22A3" w:rsidP="006A22A3">
      <w:r>
        <w:t xml:space="preserve">            return a &gt; b ? 1 : a &lt; b ? -1 : 0</w:t>
      </w:r>
    </w:p>
    <w:p w14:paraId="6749ADB2" w14:textId="77777777" w:rsidR="006A22A3" w:rsidRDefault="006A22A3" w:rsidP="006A22A3">
      <w:r>
        <w:t xml:space="preserve">        }</w:t>
      </w:r>
    </w:p>
    <w:p w14:paraId="109971B7" w14:textId="77777777" w:rsidR="006A22A3" w:rsidRDefault="006A22A3" w:rsidP="006A22A3">
      <w:r>
        <w:t xml:space="preserve">        ;</w:t>
      </w:r>
    </w:p>
    <w:p w14:paraId="69AC2A1B" w14:textId="77777777" w:rsidR="006A22A3" w:rsidRDefault="006A22A3" w:rsidP="006A22A3">
      <w:r>
        <w:t xml:space="preserve">        naa = function(a, b) {</w:t>
      </w:r>
    </w:p>
    <w:p w14:paraId="0CD84998" w14:textId="77777777" w:rsidR="006A22A3" w:rsidRDefault="006A22A3" w:rsidP="006A22A3">
      <w:r>
        <w:t xml:space="preserve">            return a === b</w:t>
      </w:r>
    </w:p>
    <w:p w14:paraId="608C0264" w14:textId="77777777" w:rsidR="006A22A3" w:rsidRDefault="006A22A3" w:rsidP="006A22A3">
      <w:r>
        <w:t xml:space="preserve">        }</w:t>
      </w:r>
    </w:p>
    <w:p w14:paraId="76449CAD" w14:textId="77777777" w:rsidR="006A22A3" w:rsidRDefault="006A22A3" w:rsidP="006A22A3">
      <w:r>
        <w:t xml:space="preserve">        ;</w:t>
      </w:r>
    </w:p>
    <w:p w14:paraId="413B9DB2" w14:textId="77777777" w:rsidR="006A22A3" w:rsidRDefault="006A22A3" w:rsidP="006A22A3">
      <w:r>
        <w:t xml:space="preserve">        _.paa = function(a, b) {</w:t>
      </w:r>
    </w:p>
    <w:p w14:paraId="271D9174" w14:textId="77777777" w:rsidR="006A22A3" w:rsidRDefault="006A22A3" w:rsidP="006A22A3">
      <w:r>
        <w:t xml:space="preserve">            const c = {};</w:t>
      </w:r>
    </w:p>
    <w:p w14:paraId="3461D62C" w14:textId="77777777" w:rsidR="006A22A3" w:rsidRDefault="006A22A3" w:rsidP="006A22A3">
      <w:r>
        <w:t xml:space="preserve">            _.Ca(a, function(d, e) {</w:t>
      </w:r>
    </w:p>
    <w:p w14:paraId="28623751" w14:textId="77777777" w:rsidR="006A22A3" w:rsidRDefault="006A22A3" w:rsidP="006A22A3">
      <w:r>
        <w:t xml:space="preserve">                c[b.call(void 0, d, e, a)] = d</w:t>
      </w:r>
    </w:p>
    <w:p w14:paraId="5AF0F664" w14:textId="77777777" w:rsidR="006A22A3" w:rsidRDefault="006A22A3" w:rsidP="006A22A3">
      <w:r>
        <w:t xml:space="preserve">            });</w:t>
      </w:r>
    </w:p>
    <w:p w14:paraId="69293D9B" w14:textId="77777777" w:rsidR="006A22A3" w:rsidRDefault="006A22A3" w:rsidP="006A22A3">
      <w:r>
        <w:t xml:space="preserve">            return c</w:t>
      </w:r>
    </w:p>
    <w:p w14:paraId="6E2D56FF" w14:textId="77777777" w:rsidR="006A22A3" w:rsidRDefault="006A22A3" w:rsidP="006A22A3">
      <w:r>
        <w:t xml:space="preserve">        }</w:t>
      </w:r>
    </w:p>
    <w:p w14:paraId="5C6F5FDC" w14:textId="77777777" w:rsidR="006A22A3" w:rsidRDefault="006A22A3" w:rsidP="006A22A3">
      <w:r>
        <w:t xml:space="preserve">        ;</w:t>
      </w:r>
    </w:p>
    <w:p w14:paraId="37BD5210" w14:textId="77777777" w:rsidR="006A22A3" w:rsidRDefault="006A22A3" w:rsidP="006A22A3">
      <w:r>
        <w:t xml:space="preserve">        raa = function(a) {</w:t>
      </w:r>
    </w:p>
    <w:p w14:paraId="7502132A" w14:textId="77777777" w:rsidR="006A22A3" w:rsidRDefault="006A22A3" w:rsidP="006A22A3">
      <w:r>
        <w:t xml:space="preserve">            _.Ea ? a(_.Ea) : qaa.push(a)</w:t>
      </w:r>
    </w:p>
    <w:p w14:paraId="6BA62CEA" w14:textId="77777777" w:rsidR="006A22A3" w:rsidRDefault="006A22A3" w:rsidP="006A22A3">
      <w:r>
        <w:t xml:space="preserve">        }</w:t>
      </w:r>
    </w:p>
    <w:p w14:paraId="6115F42F" w14:textId="77777777" w:rsidR="006A22A3" w:rsidRDefault="006A22A3" w:rsidP="006A22A3">
      <w:r>
        <w:t xml:space="preserve">        ;</w:t>
      </w:r>
    </w:p>
    <w:p w14:paraId="22458D90" w14:textId="77777777" w:rsidR="006A22A3" w:rsidRDefault="006A22A3" w:rsidP="006A22A3">
      <w:r>
        <w:t xml:space="preserve">        _.Ga = function() {</w:t>
      </w:r>
    </w:p>
    <w:p w14:paraId="615482A9" w14:textId="77777777" w:rsidR="006A22A3" w:rsidRDefault="006A22A3" w:rsidP="006A22A3">
      <w:r>
        <w:t xml:space="preserve">            !_.Ea &amp;&amp; _.Fa &amp;&amp; _.saa((0,</w:t>
      </w:r>
    </w:p>
    <w:p w14:paraId="022573D3" w14:textId="77777777" w:rsidR="006A22A3" w:rsidRDefault="006A22A3" w:rsidP="006A22A3">
      <w:r>
        <w:t xml:space="preserve">            _.Fa)());</w:t>
      </w:r>
    </w:p>
    <w:p w14:paraId="71D924BD" w14:textId="77777777" w:rsidR="006A22A3" w:rsidRDefault="006A22A3" w:rsidP="006A22A3">
      <w:r>
        <w:t xml:space="preserve">            return _.Ea</w:t>
      </w:r>
    </w:p>
    <w:p w14:paraId="3263649E" w14:textId="77777777" w:rsidR="006A22A3" w:rsidRDefault="006A22A3" w:rsidP="006A22A3">
      <w:r>
        <w:t xml:space="preserve">        }</w:t>
      </w:r>
    </w:p>
    <w:p w14:paraId="2A17D8D7" w14:textId="77777777" w:rsidR="006A22A3" w:rsidRDefault="006A22A3" w:rsidP="006A22A3">
      <w:r>
        <w:t xml:space="preserve">        ;</w:t>
      </w:r>
    </w:p>
    <w:p w14:paraId="6FE688F8" w14:textId="77777777" w:rsidR="006A22A3" w:rsidRDefault="006A22A3" w:rsidP="006A22A3">
      <w:r>
        <w:t xml:space="preserve">        _.saa = function(a) {</w:t>
      </w:r>
    </w:p>
    <w:p w14:paraId="7A217C44" w14:textId="77777777" w:rsidR="006A22A3" w:rsidRDefault="006A22A3" w:rsidP="006A22A3">
      <w:r>
        <w:t xml:space="preserve">            _.Ea = a;</w:t>
      </w:r>
    </w:p>
    <w:p w14:paraId="71A92560" w14:textId="77777777" w:rsidR="006A22A3" w:rsidRDefault="006A22A3" w:rsidP="006A22A3">
      <w:r>
        <w:t xml:space="preserve">            qaa.forEach(b=&gt;{</w:t>
      </w:r>
    </w:p>
    <w:p w14:paraId="010BCAA4" w14:textId="77777777" w:rsidR="006A22A3" w:rsidRDefault="006A22A3" w:rsidP="006A22A3">
      <w:r>
        <w:t xml:space="preserve">                b(_.Ea)</w:t>
      </w:r>
    </w:p>
    <w:p w14:paraId="3C69A54F" w14:textId="77777777" w:rsidR="006A22A3" w:rsidRDefault="006A22A3" w:rsidP="006A22A3">
      <w:r>
        <w:t xml:space="preserve">            }</w:t>
      </w:r>
    </w:p>
    <w:p w14:paraId="3BF7963A" w14:textId="77777777" w:rsidR="006A22A3" w:rsidRDefault="006A22A3" w:rsidP="006A22A3">
      <w:r>
        <w:t xml:space="preserve">            );</w:t>
      </w:r>
    </w:p>
    <w:p w14:paraId="244AFBCD" w14:textId="77777777" w:rsidR="006A22A3" w:rsidRDefault="006A22A3" w:rsidP="006A22A3">
      <w:r>
        <w:t xml:space="preserve">            qaa = []</w:t>
      </w:r>
    </w:p>
    <w:p w14:paraId="6BAA9AF2" w14:textId="77777777" w:rsidR="006A22A3" w:rsidRDefault="006A22A3" w:rsidP="006A22A3">
      <w:r>
        <w:t xml:space="preserve">        }</w:t>
      </w:r>
    </w:p>
    <w:p w14:paraId="0B072DF4" w14:textId="77777777" w:rsidR="006A22A3" w:rsidRDefault="006A22A3" w:rsidP="006A22A3">
      <w:r>
        <w:t xml:space="preserve">        ;</w:t>
      </w:r>
    </w:p>
    <w:p w14:paraId="2D7A9CD1" w14:textId="77777777" w:rsidR="006A22A3" w:rsidRDefault="006A22A3" w:rsidP="006A22A3">
      <w:r>
        <w:t xml:space="preserve">        _.q = function(a) {</w:t>
      </w:r>
    </w:p>
    <w:p w14:paraId="53DEDA16" w14:textId="77777777" w:rsidR="006A22A3" w:rsidRDefault="006A22A3" w:rsidP="006A22A3">
      <w:r>
        <w:t xml:space="preserve">            _.Ea &amp;&amp; taa(a)</w:t>
      </w:r>
    </w:p>
    <w:p w14:paraId="276167DE" w14:textId="77777777" w:rsidR="006A22A3" w:rsidRDefault="006A22A3" w:rsidP="006A22A3">
      <w:r>
        <w:t xml:space="preserve">        }</w:t>
      </w:r>
    </w:p>
    <w:p w14:paraId="5EDA7C60" w14:textId="77777777" w:rsidR="006A22A3" w:rsidRDefault="006A22A3" w:rsidP="006A22A3">
      <w:r>
        <w:t xml:space="preserve">        ;</w:t>
      </w:r>
    </w:p>
    <w:p w14:paraId="7EE248B6" w14:textId="77777777" w:rsidR="006A22A3" w:rsidRDefault="006A22A3" w:rsidP="006A22A3">
      <w:r>
        <w:t xml:space="preserve">        _.t = function() {</w:t>
      </w:r>
    </w:p>
    <w:p w14:paraId="4A0C6627" w14:textId="77777777" w:rsidR="006A22A3" w:rsidRDefault="006A22A3" w:rsidP="006A22A3">
      <w:r>
        <w:t xml:space="preserve">            _.Ea &amp;&amp; uaa(_.Ea)</w:t>
      </w:r>
    </w:p>
    <w:p w14:paraId="58B7BFB5" w14:textId="77777777" w:rsidR="006A22A3" w:rsidRDefault="006A22A3" w:rsidP="006A22A3">
      <w:r>
        <w:t xml:space="preserve">        }</w:t>
      </w:r>
    </w:p>
    <w:p w14:paraId="1C425EEB" w14:textId="77777777" w:rsidR="006A22A3" w:rsidRDefault="006A22A3" w:rsidP="006A22A3">
      <w:r>
        <w:t xml:space="preserve">        ;</w:t>
      </w:r>
    </w:p>
    <w:p w14:paraId="394020E2" w14:textId="77777777" w:rsidR="006A22A3" w:rsidRDefault="006A22A3" w:rsidP="006A22A3">
      <w:r>
        <w:t xml:space="preserve">        vaa = function() {}</w:t>
      </w:r>
    </w:p>
    <w:p w14:paraId="6C3A4AD3" w14:textId="77777777" w:rsidR="006A22A3" w:rsidRDefault="006A22A3" w:rsidP="006A22A3">
      <w:r>
        <w:t xml:space="preserve">        ;</w:t>
      </w:r>
    </w:p>
    <w:p w14:paraId="135580DC" w14:textId="77777777" w:rsidR="006A22A3" w:rsidRDefault="006A22A3" w:rsidP="006A22A3">
      <w:r>
        <w:t xml:space="preserve">        _.Ha = function() {</w:t>
      </w:r>
    </w:p>
    <w:p w14:paraId="523D234E" w14:textId="77777777" w:rsidR="006A22A3" w:rsidRDefault="006A22A3" w:rsidP="006A22A3">
      <w:r>
        <w:t xml:space="preserve">            var a = _.ca.navigator;</w:t>
      </w:r>
    </w:p>
    <w:p w14:paraId="0E8047B2" w14:textId="77777777" w:rsidR="006A22A3" w:rsidRDefault="006A22A3" w:rsidP="006A22A3">
      <w:r>
        <w:t xml:space="preserve">            return a &amp;&amp; (a = a.userAgent) ? a : ""</w:t>
      </w:r>
    </w:p>
    <w:p w14:paraId="6A4B41C4" w14:textId="77777777" w:rsidR="006A22A3" w:rsidRDefault="006A22A3" w:rsidP="006A22A3">
      <w:r>
        <w:t xml:space="preserve">        }</w:t>
      </w:r>
    </w:p>
    <w:p w14:paraId="6426EEB1" w14:textId="77777777" w:rsidR="006A22A3" w:rsidRDefault="006A22A3" w:rsidP="006A22A3">
      <w:r>
        <w:t xml:space="preserve">        ;</w:t>
      </w:r>
    </w:p>
    <w:p w14:paraId="449FEB1F" w14:textId="77777777" w:rsidR="006A22A3" w:rsidRDefault="006A22A3" w:rsidP="006A22A3">
      <w:r>
        <w:t xml:space="preserve">        La = function(a) {</w:t>
      </w:r>
    </w:p>
    <w:p w14:paraId="460BD08A" w14:textId="77777777" w:rsidR="006A22A3" w:rsidRDefault="006A22A3" w:rsidP="006A22A3">
      <w:r>
        <w:t xml:space="preserve">            return Ia ? Ja ? Ja.brands.some(({brand: b})=&gt;b &amp;&amp; _.Ka(b, a)) : !1 : !1</w:t>
      </w:r>
    </w:p>
    <w:p w14:paraId="4E4C1486" w14:textId="77777777" w:rsidR="006A22A3" w:rsidRDefault="006A22A3" w:rsidP="006A22A3">
      <w:r>
        <w:t xml:space="preserve">        }</w:t>
      </w:r>
    </w:p>
    <w:p w14:paraId="57BC4314" w14:textId="77777777" w:rsidR="006A22A3" w:rsidRDefault="006A22A3" w:rsidP="006A22A3">
      <w:r>
        <w:t xml:space="preserve">        ;</w:t>
      </w:r>
    </w:p>
    <w:p w14:paraId="6C662D68" w14:textId="77777777" w:rsidR="006A22A3" w:rsidRDefault="006A22A3" w:rsidP="006A22A3">
      <w:r>
        <w:t xml:space="preserve">        _.Ma = function(a) {</w:t>
      </w:r>
    </w:p>
    <w:p w14:paraId="26E8D223" w14:textId="77777777" w:rsidR="006A22A3" w:rsidRDefault="006A22A3" w:rsidP="006A22A3">
      <w:r>
        <w:t xml:space="preserve">            return _.Ka(_.Ha(), a)</w:t>
      </w:r>
    </w:p>
    <w:p w14:paraId="4CD25D29" w14:textId="77777777" w:rsidR="006A22A3" w:rsidRDefault="006A22A3" w:rsidP="006A22A3">
      <w:r>
        <w:t xml:space="preserve">        }</w:t>
      </w:r>
    </w:p>
    <w:p w14:paraId="3D4CBC92" w14:textId="77777777" w:rsidR="006A22A3" w:rsidRDefault="006A22A3" w:rsidP="006A22A3">
      <w:r>
        <w:t xml:space="preserve">        ;</w:t>
      </w:r>
    </w:p>
    <w:p w14:paraId="43EAFC3D" w14:textId="77777777" w:rsidR="006A22A3" w:rsidRDefault="006A22A3" w:rsidP="006A22A3">
      <w:r>
        <w:t xml:space="preserve">        _.Na = function() {</w:t>
      </w:r>
    </w:p>
    <w:p w14:paraId="28DB89C7" w14:textId="77777777" w:rsidR="006A22A3" w:rsidRDefault="006A22A3" w:rsidP="006A22A3">
      <w:r>
        <w:t xml:space="preserve">            return Ia ? !!Ja &amp;&amp; 0 &lt; Ja.brands.length : !1</w:t>
      </w:r>
    </w:p>
    <w:p w14:paraId="09415410" w14:textId="77777777" w:rsidR="006A22A3" w:rsidRDefault="006A22A3" w:rsidP="006A22A3">
      <w:r>
        <w:t xml:space="preserve">        }</w:t>
      </w:r>
    </w:p>
    <w:p w14:paraId="2A42A934" w14:textId="77777777" w:rsidR="006A22A3" w:rsidRDefault="006A22A3" w:rsidP="006A22A3">
      <w:r>
        <w:t xml:space="preserve">        ;</w:t>
      </w:r>
    </w:p>
    <w:p w14:paraId="5A61FCFE" w14:textId="77777777" w:rsidR="006A22A3" w:rsidRDefault="006A22A3" w:rsidP="006A22A3">
      <w:r>
        <w:t xml:space="preserve">        Oa = function() {</w:t>
      </w:r>
    </w:p>
    <w:p w14:paraId="7C337296" w14:textId="77777777" w:rsidR="006A22A3" w:rsidRDefault="006A22A3" w:rsidP="006A22A3">
      <w:r>
        <w:t xml:space="preserve">            return _.Na() ? !1 : _.Ma("Opera")</w:t>
      </w:r>
    </w:p>
    <w:p w14:paraId="5CBFEE49" w14:textId="77777777" w:rsidR="006A22A3" w:rsidRDefault="006A22A3" w:rsidP="006A22A3">
      <w:r>
        <w:t xml:space="preserve">        }</w:t>
      </w:r>
    </w:p>
    <w:p w14:paraId="4A2541DB" w14:textId="77777777" w:rsidR="006A22A3" w:rsidRDefault="006A22A3" w:rsidP="006A22A3">
      <w:r>
        <w:t xml:space="preserve">        ;</w:t>
      </w:r>
    </w:p>
    <w:p w14:paraId="125C5883" w14:textId="77777777" w:rsidR="006A22A3" w:rsidRDefault="006A22A3" w:rsidP="006A22A3">
      <w:r>
        <w:t xml:space="preserve">        _.Pa = function() {</w:t>
      </w:r>
    </w:p>
    <w:p w14:paraId="7BBC46EB" w14:textId="77777777" w:rsidR="006A22A3" w:rsidRDefault="006A22A3" w:rsidP="006A22A3">
      <w:r>
        <w:t xml:space="preserve">            return _.Na() ? !1 : _.Ma("Trident") || _.Ma("MSIE")</w:t>
      </w:r>
    </w:p>
    <w:p w14:paraId="00F9A175" w14:textId="77777777" w:rsidR="006A22A3" w:rsidRDefault="006A22A3" w:rsidP="006A22A3">
      <w:r>
        <w:t xml:space="preserve">        }</w:t>
      </w:r>
    </w:p>
    <w:p w14:paraId="03B3B131" w14:textId="77777777" w:rsidR="006A22A3" w:rsidRDefault="006A22A3" w:rsidP="006A22A3">
      <w:r>
        <w:t xml:space="preserve">        ;</w:t>
      </w:r>
    </w:p>
    <w:p w14:paraId="1FA1544F" w14:textId="77777777" w:rsidR="006A22A3" w:rsidRDefault="006A22A3" w:rsidP="006A22A3">
      <w:r>
        <w:t xml:space="preserve">        Ra = function() {</w:t>
      </w:r>
    </w:p>
    <w:p w14:paraId="0B2C1FD2" w14:textId="77777777" w:rsidR="006A22A3" w:rsidRDefault="006A22A3" w:rsidP="006A22A3">
      <w:r>
        <w:t xml:space="preserve">            return _.Na() ? !1 : _.Ma("Edge")</w:t>
      </w:r>
    </w:p>
    <w:p w14:paraId="36CD698F" w14:textId="77777777" w:rsidR="006A22A3" w:rsidRDefault="006A22A3" w:rsidP="006A22A3">
      <w:r>
        <w:t xml:space="preserve">        }</w:t>
      </w:r>
    </w:p>
    <w:p w14:paraId="01575FDE" w14:textId="77777777" w:rsidR="006A22A3" w:rsidRDefault="006A22A3" w:rsidP="006A22A3">
      <w:r>
        <w:t xml:space="preserve">        ;</w:t>
      </w:r>
    </w:p>
    <w:p w14:paraId="10057967" w14:textId="77777777" w:rsidR="006A22A3" w:rsidRDefault="006A22A3" w:rsidP="006A22A3">
      <w:r>
        <w:t xml:space="preserve">        waa = function() {</w:t>
      </w:r>
    </w:p>
    <w:p w14:paraId="3D0F2F46" w14:textId="77777777" w:rsidR="006A22A3" w:rsidRDefault="006A22A3" w:rsidP="006A22A3">
      <w:r>
        <w:t xml:space="preserve">            return _.Na() ? La("Microsoft Edge") : _.Ma("Edg/")</w:t>
      </w:r>
    </w:p>
    <w:p w14:paraId="0A956105" w14:textId="77777777" w:rsidR="006A22A3" w:rsidRDefault="006A22A3" w:rsidP="006A22A3">
      <w:r>
        <w:t xml:space="preserve">        }</w:t>
      </w:r>
    </w:p>
    <w:p w14:paraId="1FB7AAAD" w14:textId="77777777" w:rsidR="006A22A3" w:rsidRDefault="006A22A3" w:rsidP="006A22A3">
      <w:r>
        <w:t xml:space="preserve">        ;</w:t>
      </w:r>
    </w:p>
    <w:p w14:paraId="641B689E" w14:textId="77777777" w:rsidR="006A22A3" w:rsidRDefault="006A22A3" w:rsidP="006A22A3">
      <w:r>
        <w:t xml:space="preserve">        _.Sa = function() {</w:t>
      </w:r>
    </w:p>
    <w:p w14:paraId="0A8950F7" w14:textId="77777777" w:rsidR="006A22A3" w:rsidRDefault="006A22A3" w:rsidP="006A22A3">
      <w:r>
        <w:t xml:space="preserve">            return _.Ma("Firefox") || _.Ma("FxiOS")</w:t>
      </w:r>
    </w:p>
    <w:p w14:paraId="50F3C5DB" w14:textId="77777777" w:rsidR="006A22A3" w:rsidRDefault="006A22A3" w:rsidP="006A22A3">
      <w:r>
        <w:t xml:space="preserve">        }</w:t>
      </w:r>
    </w:p>
    <w:p w14:paraId="32FA5041" w14:textId="77777777" w:rsidR="006A22A3" w:rsidRDefault="006A22A3" w:rsidP="006A22A3">
      <w:r>
        <w:t xml:space="preserve">        ;</w:t>
      </w:r>
    </w:p>
    <w:p w14:paraId="47E5A474" w14:textId="77777777" w:rsidR="006A22A3" w:rsidRDefault="006A22A3" w:rsidP="006A22A3">
      <w:r>
        <w:t xml:space="preserve">        _.Ua = function() {</w:t>
      </w:r>
    </w:p>
    <w:p w14:paraId="4FE2E3FC" w14:textId="77777777" w:rsidR="006A22A3" w:rsidRDefault="006A22A3" w:rsidP="006A22A3">
      <w:r>
        <w:t xml:space="preserve">            return _.Ma("Safari") &amp;&amp; !(_.Ta() || (_.Na() ? 0 : _.Ma("Coast")) || Oa() || Ra() || waa() || (_.Na() ? La("Opera") : _.Ma("OPR")) || _.Sa() || _.Ma("Silk") || _.Ma("Android"))</w:t>
      </w:r>
    </w:p>
    <w:p w14:paraId="4E511F53" w14:textId="77777777" w:rsidR="006A22A3" w:rsidRDefault="006A22A3" w:rsidP="006A22A3">
      <w:r>
        <w:t xml:space="preserve">        }</w:t>
      </w:r>
    </w:p>
    <w:p w14:paraId="192B98C2" w14:textId="77777777" w:rsidR="006A22A3" w:rsidRDefault="006A22A3" w:rsidP="006A22A3">
      <w:r>
        <w:t xml:space="preserve">        ;</w:t>
      </w:r>
    </w:p>
    <w:p w14:paraId="389009A4" w14:textId="77777777" w:rsidR="006A22A3" w:rsidRDefault="006A22A3" w:rsidP="006A22A3">
      <w:r>
        <w:t xml:space="preserve">        _.Ta = function() {</w:t>
      </w:r>
    </w:p>
    <w:p w14:paraId="08CEB724" w14:textId="77777777" w:rsidR="006A22A3" w:rsidRDefault="006A22A3" w:rsidP="006A22A3">
      <w:r>
        <w:t xml:space="preserve">            return _.Na() ? La("Chromium") : (_.Ma("Chrome") || _.Ma("CriOS")) &amp;&amp; !Ra() || _.Ma("Silk")</w:t>
      </w:r>
    </w:p>
    <w:p w14:paraId="7D549C64" w14:textId="77777777" w:rsidR="006A22A3" w:rsidRDefault="006A22A3" w:rsidP="006A22A3">
      <w:r>
        <w:t xml:space="preserve">        }</w:t>
      </w:r>
    </w:p>
    <w:p w14:paraId="3200B100" w14:textId="77777777" w:rsidR="006A22A3" w:rsidRDefault="006A22A3" w:rsidP="006A22A3">
      <w:r>
        <w:t xml:space="preserve">        ;</w:t>
      </w:r>
    </w:p>
    <w:p w14:paraId="5F930C76" w14:textId="77777777" w:rsidR="006A22A3" w:rsidRDefault="006A22A3" w:rsidP="006A22A3">
      <w:r>
        <w:t xml:space="preserve">        xaa = function() {</w:t>
      </w:r>
    </w:p>
    <w:p w14:paraId="2752054D" w14:textId="77777777" w:rsidR="006A22A3" w:rsidRDefault="006A22A3" w:rsidP="006A22A3">
      <w:r>
        <w:t xml:space="preserve">            return _.Ma("Android") &amp;&amp; !(_.Ta() || _.Sa() || Oa() || _.Ma("Silk"))</w:t>
      </w:r>
    </w:p>
    <w:p w14:paraId="10A22D2C" w14:textId="77777777" w:rsidR="006A22A3" w:rsidRDefault="006A22A3" w:rsidP="006A22A3">
      <w:r>
        <w:t xml:space="preserve">        }</w:t>
      </w:r>
    </w:p>
    <w:p w14:paraId="38ABAE6D" w14:textId="77777777" w:rsidR="006A22A3" w:rsidRDefault="006A22A3" w:rsidP="006A22A3">
      <w:r>
        <w:t xml:space="preserve">        ;</w:t>
      </w:r>
    </w:p>
    <w:p w14:paraId="2D4F6357" w14:textId="77777777" w:rsidR="006A22A3" w:rsidRDefault="006A22A3" w:rsidP="006A22A3">
      <w:r>
        <w:t xml:space="preserve">        yaa = function(a) {</w:t>
      </w:r>
    </w:p>
    <w:p w14:paraId="59A2CEFB" w14:textId="77777777" w:rsidR="006A22A3" w:rsidRDefault="006A22A3" w:rsidP="006A22A3">
      <w:r>
        <w:t xml:space="preserve">            const b = {};</w:t>
      </w:r>
    </w:p>
    <w:p w14:paraId="55EB4CDF" w14:textId="77777777" w:rsidR="006A22A3" w:rsidRDefault="006A22A3" w:rsidP="006A22A3">
      <w:r>
        <w:t xml:space="preserve">            a.forEach(c=&gt;{</w:t>
      </w:r>
    </w:p>
    <w:p w14:paraId="3EF0F11C" w14:textId="77777777" w:rsidR="006A22A3" w:rsidRDefault="006A22A3" w:rsidP="006A22A3">
      <w:r>
        <w:t xml:space="preserve">                b[c[0]] = c[1]</w:t>
      </w:r>
    </w:p>
    <w:p w14:paraId="3C5EA0CE" w14:textId="77777777" w:rsidR="006A22A3" w:rsidRDefault="006A22A3" w:rsidP="006A22A3">
      <w:r>
        <w:t xml:space="preserve">            }</w:t>
      </w:r>
    </w:p>
    <w:p w14:paraId="154BCC51" w14:textId="77777777" w:rsidR="006A22A3" w:rsidRDefault="006A22A3" w:rsidP="006A22A3">
      <w:r>
        <w:t xml:space="preserve">            );</w:t>
      </w:r>
    </w:p>
    <w:p w14:paraId="17E9EBDC" w14:textId="77777777" w:rsidR="006A22A3" w:rsidRDefault="006A22A3" w:rsidP="006A22A3">
      <w:r>
        <w:t xml:space="preserve">            return c=&gt;b[c.find(d=&gt;d in b)] || ""</w:t>
      </w:r>
    </w:p>
    <w:p w14:paraId="040A25C0" w14:textId="77777777" w:rsidR="006A22A3" w:rsidRDefault="006A22A3" w:rsidP="006A22A3">
      <w:r>
        <w:t xml:space="preserve">        }</w:t>
      </w:r>
    </w:p>
    <w:p w14:paraId="1456ED87" w14:textId="77777777" w:rsidR="006A22A3" w:rsidRDefault="006A22A3" w:rsidP="006A22A3">
      <w:r>
        <w:t xml:space="preserve">        ;</w:t>
      </w:r>
    </w:p>
    <w:p w14:paraId="65E2FF0D" w14:textId="77777777" w:rsidR="006A22A3" w:rsidRDefault="006A22A3" w:rsidP="006A22A3">
      <w:r>
        <w:t xml:space="preserve">        zaa = function(a) {</w:t>
      </w:r>
    </w:p>
    <w:p w14:paraId="505F799A" w14:textId="77777777" w:rsidR="006A22A3" w:rsidRDefault="006A22A3" w:rsidP="006A22A3">
      <w:r>
        <w:t xml:space="preserve">            var b = _.Ha();</w:t>
      </w:r>
    </w:p>
    <w:p w14:paraId="79C8E7A7" w14:textId="77777777" w:rsidR="006A22A3" w:rsidRDefault="006A22A3" w:rsidP="006A22A3">
      <w:r>
        <w:t xml:space="preserve">            if ("Internet Explorer" === a) {</w:t>
      </w:r>
    </w:p>
    <w:p w14:paraId="2B6BE249" w14:textId="77777777" w:rsidR="006A22A3" w:rsidRDefault="006A22A3" w:rsidP="006A22A3">
      <w:r>
        <w:t xml:space="preserve">                if (_.Pa())</w:t>
      </w:r>
    </w:p>
    <w:p w14:paraId="64D4E4A8" w14:textId="77777777" w:rsidR="006A22A3" w:rsidRDefault="006A22A3" w:rsidP="006A22A3">
      <w:r>
        <w:t xml:space="preserve">                    if ((a = /rv: *([\d\.]*)/.exec(b)) &amp;&amp; a[1])</w:t>
      </w:r>
    </w:p>
    <w:p w14:paraId="5654EE93" w14:textId="77777777" w:rsidR="006A22A3" w:rsidRDefault="006A22A3" w:rsidP="006A22A3">
      <w:r>
        <w:t xml:space="preserve">                        b = a[1];</w:t>
      </w:r>
    </w:p>
    <w:p w14:paraId="13516CAD" w14:textId="77777777" w:rsidR="006A22A3" w:rsidRDefault="006A22A3" w:rsidP="006A22A3">
      <w:r>
        <w:t xml:space="preserve">                    else {</w:t>
      </w:r>
    </w:p>
    <w:p w14:paraId="35C2D236" w14:textId="77777777" w:rsidR="006A22A3" w:rsidRDefault="006A22A3" w:rsidP="006A22A3">
      <w:r>
        <w:t xml:space="preserve">                        a = "";</w:t>
      </w:r>
    </w:p>
    <w:p w14:paraId="0E071F49" w14:textId="77777777" w:rsidR="006A22A3" w:rsidRDefault="006A22A3" w:rsidP="006A22A3">
      <w:r>
        <w:t xml:space="preserve">                        var c = /MSIE +([\d\.]+)/.exec(b);</w:t>
      </w:r>
    </w:p>
    <w:p w14:paraId="4247F9CD" w14:textId="77777777" w:rsidR="006A22A3" w:rsidRDefault="006A22A3" w:rsidP="006A22A3">
      <w:r>
        <w:t xml:space="preserve">                        if (c &amp;&amp; c[1])</w:t>
      </w:r>
    </w:p>
    <w:p w14:paraId="5E4715D9" w14:textId="77777777" w:rsidR="006A22A3" w:rsidRDefault="006A22A3" w:rsidP="006A22A3">
      <w:r>
        <w:t xml:space="preserve">                            if (b = /Trident\/(\d.\d)/.exec(b),</w:t>
      </w:r>
    </w:p>
    <w:p w14:paraId="681E00A5" w14:textId="77777777" w:rsidR="006A22A3" w:rsidRDefault="006A22A3" w:rsidP="006A22A3">
      <w:r>
        <w:t xml:space="preserve">                            "7.0" == c[1])</w:t>
      </w:r>
    </w:p>
    <w:p w14:paraId="620B9979" w14:textId="77777777" w:rsidR="006A22A3" w:rsidRDefault="006A22A3" w:rsidP="006A22A3">
      <w:r>
        <w:t xml:space="preserve">                                if (b &amp;&amp; b[1])</w:t>
      </w:r>
    </w:p>
    <w:p w14:paraId="720BA77F" w14:textId="77777777" w:rsidR="006A22A3" w:rsidRDefault="006A22A3" w:rsidP="006A22A3">
      <w:r>
        <w:t xml:space="preserve">                                    switch (b[1]) {</w:t>
      </w:r>
    </w:p>
    <w:p w14:paraId="4425AC98" w14:textId="77777777" w:rsidR="006A22A3" w:rsidRDefault="006A22A3" w:rsidP="006A22A3">
      <w:r>
        <w:t xml:space="preserve">                                    case "4.0":</w:t>
      </w:r>
    </w:p>
    <w:p w14:paraId="745B2DFD" w14:textId="77777777" w:rsidR="006A22A3" w:rsidRDefault="006A22A3" w:rsidP="006A22A3">
      <w:r>
        <w:t xml:space="preserve">                                        a = "8.0";</w:t>
      </w:r>
    </w:p>
    <w:p w14:paraId="69003CE4" w14:textId="77777777" w:rsidR="006A22A3" w:rsidRDefault="006A22A3" w:rsidP="006A22A3">
      <w:r>
        <w:t xml:space="preserve">                                        break;</w:t>
      </w:r>
    </w:p>
    <w:p w14:paraId="492CEBF1" w14:textId="77777777" w:rsidR="006A22A3" w:rsidRDefault="006A22A3" w:rsidP="006A22A3">
      <w:r>
        <w:t xml:space="preserve">                                    case "5.0":</w:t>
      </w:r>
    </w:p>
    <w:p w14:paraId="5B6452B8" w14:textId="77777777" w:rsidR="006A22A3" w:rsidRDefault="006A22A3" w:rsidP="006A22A3">
      <w:r>
        <w:t xml:space="preserve">                                        a = "9.0";</w:t>
      </w:r>
    </w:p>
    <w:p w14:paraId="32C63257" w14:textId="77777777" w:rsidR="006A22A3" w:rsidRDefault="006A22A3" w:rsidP="006A22A3">
      <w:r>
        <w:t xml:space="preserve">                                        break;</w:t>
      </w:r>
    </w:p>
    <w:p w14:paraId="7885F0BE" w14:textId="77777777" w:rsidR="006A22A3" w:rsidRDefault="006A22A3" w:rsidP="006A22A3">
      <w:r>
        <w:t xml:space="preserve">                                    case "6.0":</w:t>
      </w:r>
    </w:p>
    <w:p w14:paraId="4571B19E" w14:textId="77777777" w:rsidR="006A22A3" w:rsidRDefault="006A22A3" w:rsidP="006A22A3">
      <w:r>
        <w:t xml:space="preserve">                                        a = "10.0";</w:t>
      </w:r>
    </w:p>
    <w:p w14:paraId="35B7D955" w14:textId="77777777" w:rsidR="006A22A3" w:rsidRDefault="006A22A3" w:rsidP="006A22A3">
      <w:r>
        <w:t xml:space="preserve">                                        break;</w:t>
      </w:r>
    </w:p>
    <w:p w14:paraId="69197109" w14:textId="77777777" w:rsidR="006A22A3" w:rsidRDefault="006A22A3" w:rsidP="006A22A3">
      <w:r>
        <w:t xml:space="preserve">                                    case "7.0":</w:t>
      </w:r>
    </w:p>
    <w:p w14:paraId="10125A56" w14:textId="77777777" w:rsidR="006A22A3" w:rsidRDefault="006A22A3" w:rsidP="006A22A3">
      <w:r>
        <w:t xml:space="preserve">                                        a = "11.0"</w:t>
      </w:r>
    </w:p>
    <w:p w14:paraId="2B205695" w14:textId="77777777" w:rsidR="006A22A3" w:rsidRDefault="006A22A3" w:rsidP="006A22A3">
      <w:r>
        <w:t xml:space="preserve">                                    }</w:t>
      </w:r>
    </w:p>
    <w:p w14:paraId="12A65498" w14:textId="77777777" w:rsidR="006A22A3" w:rsidRDefault="006A22A3" w:rsidP="006A22A3">
      <w:r>
        <w:t xml:space="preserve">                                else</w:t>
      </w:r>
    </w:p>
    <w:p w14:paraId="1208031E" w14:textId="77777777" w:rsidR="006A22A3" w:rsidRDefault="006A22A3" w:rsidP="006A22A3">
      <w:r>
        <w:t xml:space="preserve">                                    a = "7.0";</w:t>
      </w:r>
    </w:p>
    <w:p w14:paraId="586C5CB4" w14:textId="77777777" w:rsidR="006A22A3" w:rsidRDefault="006A22A3" w:rsidP="006A22A3">
      <w:r>
        <w:t xml:space="preserve">                            else</w:t>
      </w:r>
    </w:p>
    <w:p w14:paraId="502D582E" w14:textId="77777777" w:rsidR="006A22A3" w:rsidRDefault="006A22A3" w:rsidP="006A22A3">
      <w:r>
        <w:t xml:space="preserve">                                a = c[1];</w:t>
      </w:r>
    </w:p>
    <w:p w14:paraId="769CC109" w14:textId="77777777" w:rsidR="006A22A3" w:rsidRDefault="006A22A3" w:rsidP="006A22A3">
      <w:r>
        <w:t xml:space="preserve">                        b = a</w:t>
      </w:r>
    </w:p>
    <w:p w14:paraId="76A67EC9" w14:textId="77777777" w:rsidR="006A22A3" w:rsidRDefault="006A22A3" w:rsidP="006A22A3">
      <w:r>
        <w:t xml:space="preserve">                    }</w:t>
      </w:r>
    </w:p>
    <w:p w14:paraId="6C5AE36C" w14:textId="77777777" w:rsidR="006A22A3" w:rsidRDefault="006A22A3" w:rsidP="006A22A3">
      <w:r>
        <w:t xml:space="preserve">                else</w:t>
      </w:r>
    </w:p>
    <w:p w14:paraId="75D3908E" w14:textId="77777777" w:rsidR="006A22A3" w:rsidRDefault="006A22A3" w:rsidP="006A22A3">
      <w:r>
        <w:t xml:space="preserve">                    b = "";</w:t>
      </w:r>
    </w:p>
    <w:p w14:paraId="505D8E32" w14:textId="77777777" w:rsidR="006A22A3" w:rsidRDefault="006A22A3" w:rsidP="006A22A3">
      <w:r>
        <w:t xml:space="preserve">                return b</w:t>
      </w:r>
    </w:p>
    <w:p w14:paraId="302502AF" w14:textId="77777777" w:rsidR="006A22A3" w:rsidRDefault="006A22A3" w:rsidP="006A22A3">
      <w:r>
        <w:t xml:space="preserve">            }</w:t>
      </w:r>
    </w:p>
    <w:p w14:paraId="16E4CA58" w14:textId="77777777" w:rsidR="006A22A3" w:rsidRDefault="006A22A3" w:rsidP="006A22A3">
      <w:r>
        <w:t xml:space="preserve">            const d = RegExp("([A-Z][\\w ]+)/([^\\s]+)\\s*(?:\\((.*?)\\))?", "g");</w:t>
      </w:r>
    </w:p>
    <w:p w14:paraId="6233527B" w14:textId="77777777" w:rsidR="006A22A3" w:rsidRDefault="006A22A3" w:rsidP="006A22A3">
      <w:r>
        <w:t xml:space="preserve">            c = [];</w:t>
      </w:r>
    </w:p>
    <w:p w14:paraId="65F02195" w14:textId="77777777" w:rsidR="006A22A3" w:rsidRDefault="006A22A3" w:rsidP="006A22A3">
      <w:r>
        <w:t xml:space="preserve">            let e;</w:t>
      </w:r>
    </w:p>
    <w:p w14:paraId="4845365B" w14:textId="77777777" w:rsidR="006A22A3" w:rsidRDefault="006A22A3" w:rsidP="006A22A3">
      <w:r>
        <w:t xml:space="preserve">            for (; e = d.exec(b); )</w:t>
      </w:r>
    </w:p>
    <w:p w14:paraId="22432A1C" w14:textId="77777777" w:rsidR="006A22A3" w:rsidRDefault="006A22A3" w:rsidP="006A22A3">
      <w:r>
        <w:t xml:space="preserve">                c.push([e[1], e[2], e[3] || void 0]);</w:t>
      </w:r>
    </w:p>
    <w:p w14:paraId="05B340FA" w14:textId="77777777" w:rsidR="006A22A3" w:rsidRDefault="006A22A3" w:rsidP="006A22A3">
      <w:r>
        <w:t xml:space="preserve">            b = yaa(c);</w:t>
      </w:r>
    </w:p>
    <w:p w14:paraId="48D07144" w14:textId="77777777" w:rsidR="006A22A3" w:rsidRDefault="006A22A3" w:rsidP="006A22A3">
      <w:r>
        <w:t xml:space="preserve">            switch (a) {</w:t>
      </w:r>
    </w:p>
    <w:p w14:paraId="7F960B40" w14:textId="77777777" w:rsidR="006A22A3" w:rsidRDefault="006A22A3" w:rsidP="006A22A3">
      <w:r>
        <w:t xml:space="preserve">            case "Opera":</w:t>
      </w:r>
    </w:p>
    <w:p w14:paraId="3A3A9661" w14:textId="77777777" w:rsidR="006A22A3" w:rsidRDefault="006A22A3" w:rsidP="006A22A3">
      <w:r>
        <w:t xml:space="preserve">                if (Oa())</w:t>
      </w:r>
    </w:p>
    <w:p w14:paraId="74A7D217" w14:textId="77777777" w:rsidR="006A22A3" w:rsidRDefault="006A22A3" w:rsidP="006A22A3">
      <w:r>
        <w:t xml:space="preserve">                    return b(["Version", "Opera"]);</w:t>
      </w:r>
    </w:p>
    <w:p w14:paraId="6533A7CD" w14:textId="77777777" w:rsidR="006A22A3" w:rsidRDefault="006A22A3" w:rsidP="006A22A3">
      <w:r>
        <w:t xml:space="preserve">                if (_.Na() ? La("Opera") : _.Ma("OPR"))</w:t>
      </w:r>
    </w:p>
    <w:p w14:paraId="09B94F99" w14:textId="77777777" w:rsidR="006A22A3" w:rsidRDefault="006A22A3" w:rsidP="006A22A3">
      <w:r>
        <w:t xml:space="preserve">                    return b(["OPR"]);</w:t>
      </w:r>
    </w:p>
    <w:p w14:paraId="252F582E" w14:textId="77777777" w:rsidR="006A22A3" w:rsidRDefault="006A22A3" w:rsidP="006A22A3">
      <w:r>
        <w:t xml:space="preserve">                break;</w:t>
      </w:r>
    </w:p>
    <w:p w14:paraId="2456AE03" w14:textId="77777777" w:rsidR="006A22A3" w:rsidRDefault="006A22A3" w:rsidP="006A22A3">
      <w:r>
        <w:t xml:space="preserve">            case "Microsoft Edge":</w:t>
      </w:r>
    </w:p>
    <w:p w14:paraId="2C5E5FA4" w14:textId="77777777" w:rsidR="006A22A3" w:rsidRDefault="006A22A3" w:rsidP="006A22A3">
      <w:r>
        <w:t xml:space="preserve">                if (Ra())</w:t>
      </w:r>
    </w:p>
    <w:p w14:paraId="3B87D30C" w14:textId="77777777" w:rsidR="006A22A3" w:rsidRDefault="006A22A3" w:rsidP="006A22A3">
      <w:r>
        <w:t xml:space="preserve">                    return b(["Edge"]);</w:t>
      </w:r>
    </w:p>
    <w:p w14:paraId="64B83D3D" w14:textId="77777777" w:rsidR="006A22A3" w:rsidRDefault="006A22A3" w:rsidP="006A22A3">
      <w:r>
        <w:t xml:space="preserve">                if (waa())</w:t>
      </w:r>
    </w:p>
    <w:p w14:paraId="0B122AC0" w14:textId="77777777" w:rsidR="006A22A3" w:rsidRDefault="006A22A3" w:rsidP="006A22A3">
      <w:r>
        <w:t xml:space="preserve">                    return b(["Edg"]);</w:t>
      </w:r>
    </w:p>
    <w:p w14:paraId="52FEB634" w14:textId="77777777" w:rsidR="006A22A3" w:rsidRDefault="006A22A3" w:rsidP="006A22A3">
      <w:r>
        <w:t xml:space="preserve">                break;</w:t>
      </w:r>
    </w:p>
    <w:p w14:paraId="10A0DA69" w14:textId="77777777" w:rsidR="006A22A3" w:rsidRDefault="006A22A3" w:rsidP="006A22A3">
      <w:r>
        <w:t xml:space="preserve">            case "Chromium":</w:t>
      </w:r>
    </w:p>
    <w:p w14:paraId="05E7A8BE" w14:textId="77777777" w:rsidR="006A22A3" w:rsidRDefault="006A22A3" w:rsidP="006A22A3">
      <w:r>
        <w:t xml:space="preserve">                if (_.Ta())</w:t>
      </w:r>
    </w:p>
    <w:p w14:paraId="23413626" w14:textId="77777777" w:rsidR="006A22A3" w:rsidRDefault="006A22A3" w:rsidP="006A22A3">
      <w:r>
        <w:t xml:space="preserve">                    return b(["Chrome", "CriOS", "HeadlessChrome"])</w:t>
      </w:r>
    </w:p>
    <w:p w14:paraId="17C72154" w14:textId="77777777" w:rsidR="006A22A3" w:rsidRDefault="006A22A3" w:rsidP="006A22A3">
      <w:r>
        <w:t xml:space="preserve">            }</w:t>
      </w:r>
    </w:p>
    <w:p w14:paraId="4D565EF8" w14:textId="77777777" w:rsidR="006A22A3" w:rsidRDefault="006A22A3" w:rsidP="006A22A3">
      <w:r>
        <w:t xml:space="preserve">            return "Firefox" === a &amp;&amp; _.Sa() || "Safari" === a &amp;&amp; _.Ua() || "Android Browser" === a &amp;&amp; xaa() || "Silk" === a &amp;&amp; _.Ma("Silk") ? (b = c[2]) &amp;&amp; b[1] || "" : ""</w:t>
      </w:r>
    </w:p>
    <w:p w14:paraId="05862691" w14:textId="77777777" w:rsidR="006A22A3" w:rsidRDefault="006A22A3" w:rsidP="006A22A3">
      <w:r>
        <w:t xml:space="preserve">        }</w:t>
      </w:r>
    </w:p>
    <w:p w14:paraId="06822D52" w14:textId="77777777" w:rsidR="006A22A3" w:rsidRDefault="006A22A3" w:rsidP="006A22A3">
      <w:r>
        <w:t xml:space="preserve">        ;</w:t>
      </w:r>
    </w:p>
    <w:p w14:paraId="4B114F72" w14:textId="77777777" w:rsidR="006A22A3" w:rsidRDefault="006A22A3" w:rsidP="006A22A3">
      <w:r>
        <w:t xml:space="preserve">        _.Va = function(a) {</w:t>
      </w:r>
    </w:p>
    <w:p w14:paraId="7221AC24" w14:textId="77777777" w:rsidR="006A22A3" w:rsidRDefault="006A22A3" w:rsidP="006A22A3">
      <w:r>
        <w:t xml:space="preserve">            if (_.Na() &amp;&amp; "Silk" !== a) {</w:t>
      </w:r>
    </w:p>
    <w:p w14:paraId="10D5D838" w14:textId="77777777" w:rsidR="006A22A3" w:rsidRDefault="006A22A3" w:rsidP="006A22A3">
      <w:r>
        <w:t xml:space="preserve">                var b = Ja.brands.find(({brand: c})=&gt;c === a);</w:t>
      </w:r>
    </w:p>
    <w:p w14:paraId="76D488A0" w14:textId="77777777" w:rsidR="006A22A3" w:rsidRDefault="006A22A3" w:rsidP="006A22A3">
      <w:r>
        <w:t xml:space="preserve">                if (!b || !b.version)</w:t>
      </w:r>
    </w:p>
    <w:p w14:paraId="528A4960" w14:textId="77777777" w:rsidR="006A22A3" w:rsidRDefault="006A22A3" w:rsidP="006A22A3">
      <w:r>
        <w:t xml:space="preserve">                    return NaN;</w:t>
      </w:r>
    </w:p>
    <w:p w14:paraId="1E2DCD68" w14:textId="77777777" w:rsidR="006A22A3" w:rsidRDefault="006A22A3" w:rsidP="006A22A3">
      <w:r>
        <w:t xml:space="preserve">                b = b.version.split(".")</w:t>
      </w:r>
    </w:p>
    <w:p w14:paraId="5E2DC6FA" w14:textId="77777777" w:rsidR="006A22A3" w:rsidRDefault="006A22A3" w:rsidP="006A22A3">
      <w:r>
        <w:t xml:space="preserve">            } else {</w:t>
      </w:r>
    </w:p>
    <w:p w14:paraId="1D374781" w14:textId="77777777" w:rsidR="006A22A3" w:rsidRDefault="006A22A3" w:rsidP="006A22A3">
      <w:r>
        <w:t xml:space="preserve">                b = zaa(a);</w:t>
      </w:r>
    </w:p>
    <w:p w14:paraId="6CBEDBCE" w14:textId="77777777" w:rsidR="006A22A3" w:rsidRDefault="006A22A3" w:rsidP="006A22A3">
      <w:r>
        <w:t xml:space="preserve">                if ("" === b)</w:t>
      </w:r>
    </w:p>
    <w:p w14:paraId="710353A9" w14:textId="77777777" w:rsidR="006A22A3" w:rsidRDefault="006A22A3" w:rsidP="006A22A3">
      <w:r>
        <w:t xml:space="preserve">                    return NaN;</w:t>
      </w:r>
    </w:p>
    <w:p w14:paraId="27AD74E7" w14:textId="77777777" w:rsidR="006A22A3" w:rsidRDefault="006A22A3" w:rsidP="006A22A3">
      <w:r>
        <w:t xml:space="preserve">                b = b.split(".")</w:t>
      </w:r>
    </w:p>
    <w:p w14:paraId="446A9B28" w14:textId="77777777" w:rsidR="006A22A3" w:rsidRDefault="006A22A3" w:rsidP="006A22A3">
      <w:r>
        <w:t xml:space="preserve">            }</w:t>
      </w:r>
    </w:p>
    <w:p w14:paraId="48CF342F" w14:textId="77777777" w:rsidR="006A22A3" w:rsidRDefault="006A22A3" w:rsidP="006A22A3">
      <w:r>
        <w:t xml:space="preserve">            return 0 === b.length ? NaN : Number(b[0])</w:t>
      </w:r>
    </w:p>
    <w:p w14:paraId="5011C311" w14:textId="77777777" w:rsidR="006A22A3" w:rsidRDefault="006A22A3" w:rsidP="006A22A3">
      <w:r>
        <w:t xml:space="preserve">        }</w:t>
      </w:r>
    </w:p>
    <w:p w14:paraId="547554C4" w14:textId="77777777" w:rsidR="006A22A3" w:rsidRDefault="006A22A3" w:rsidP="006A22A3">
      <w:r>
        <w:t xml:space="preserve">        ;</w:t>
      </w:r>
    </w:p>
    <w:p w14:paraId="3441CB21" w14:textId="77777777" w:rsidR="006A22A3" w:rsidRDefault="006A22A3" w:rsidP="006A22A3">
      <w:r>
        <w:t xml:space="preserve">        Wa = function() {</w:t>
      </w:r>
    </w:p>
    <w:p w14:paraId="5B1A885A" w14:textId="77777777" w:rsidR="006A22A3" w:rsidRDefault="006A22A3" w:rsidP="006A22A3">
      <w:r>
        <w:t xml:space="preserve">            return Ia ? !!Ja &amp;&amp; !!Ja.platform : !1</w:t>
      </w:r>
    </w:p>
    <w:p w14:paraId="23EDDCF5" w14:textId="77777777" w:rsidR="006A22A3" w:rsidRDefault="006A22A3" w:rsidP="006A22A3">
      <w:r>
        <w:t xml:space="preserve">        }</w:t>
      </w:r>
    </w:p>
    <w:p w14:paraId="77426AEF" w14:textId="77777777" w:rsidR="006A22A3" w:rsidRDefault="006A22A3" w:rsidP="006A22A3">
      <w:r>
        <w:t xml:space="preserve">        ;</w:t>
      </w:r>
    </w:p>
    <w:p w14:paraId="4A0D3B0D" w14:textId="77777777" w:rsidR="006A22A3" w:rsidRDefault="006A22A3" w:rsidP="006A22A3">
      <w:r>
        <w:t xml:space="preserve">        _.Xa = function() {</w:t>
      </w:r>
    </w:p>
    <w:p w14:paraId="789F2EAC" w14:textId="77777777" w:rsidR="006A22A3" w:rsidRDefault="006A22A3" w:rsidP="006A22A3">
      <w:r>
        <w:t xml:space="preserve">            return Wa() ? "Android" === Ja.platform : _.Ma("Android")</w:t>
      </w:r>
    </w:p>
    <w:p w14:paraId="0DCE6B3B" w14:textId="77777777" w:rsidR="006A22A3" w:rsidRDefault="006A22A3" w:rsidP="006A22A3">
      <w:r>
        <w:t xml:space="preserve">        }</w:t>
      </w:r>
    </w:p>
    <w:p w14:paraId="42F47BE4" w14:textId="77777777" w:rsidR="006A22A3" w:rsidRDefault="006A22A3" w:rsidP="006A22A3">
      <w:r>
        <w:t xml:space="preserve">        ;</w:t>
      </w:r>
    </w:p>
    <w:p w14:paraId="3841C247" w14:textId="77777777" w:rsidR="006A22A3" w:rsidRDefault="006A22A3" w:rsidP="006A22A3">
      <w:r>
        <w:t xml:space="preserve">        Ya = function() {</w:t>
      </w:r>
    </w:p>
    <w:p w14:paraId="4DC6FF93" w14:textId="77777777" w:rsidR="006A22A3" w:rsidRDefault="006A22A3" w:rsidP="006A22A3">
      <w:r>
        <w:t xml:space="preserve">            return _.Ma("iPhone") &amp;&amp; !_.Ma("iPod") &amp;&amp; !_.Ma("iPad")</w:t>
      </w:r>
    </w:p>
    <w:p w14:paraId="664785D0" w14:textId="77777777" w:rsidR="006A22A3" w:rsidRDefault="006A22A3" w:rsidP="006A22A3">
      <w:r>
        <w:t xml:space="preserve">        }</w:t>
      </w:r>
    </w:p>
    <w:p w14:paraId="60E56D7A" w14:textId="77777777" w:rsidR="006A22A3" w:rsidRDefault="006A22A3" w:rsidP="006A22A3">
      <w:r>
        <w:t xml:space="preserve">        ;</w:t>
      </w:r>
    </w:p>
    <w:p w14:paraId="5CA5D742" w14:textId="77777777" w:rsidR="006A22A3" w:rsidRDefault="006A22A3" w:rsidP="006A22A3">
      <w:r>
        <w:t xml:space="preserve">        _.Za = function() {</w:t>
      </w:r>
    </w:p>
    <w:p w14:paraId="613FD511" w14:textId="77777777" w:rsidR="006A22A3" w:rsidRDefault="006A22A3" w:rsidP="006A22A3">
      <w:r>
        <w:t xml:space="preserve">            return Ya() || _.Ma("iPad") || _.Ma("iPod")</w:t>
      </w:r>
    </w:p>
    <w:p w14:paraId="68DDE210" w14:textId="77777777" w:rsidR="006A22A3" w:rsidRDefault="006A22A3" w:rsidP="006A22A3">
      <w:r>
        <w:t xml:space="preserve">        }</w:t>
      </w:r>
    </w:p>
    <w:p w14:paraId="23366771" w14:textId="77777777" w:rsidR="006A22A3" w:rsidRDefault="006A22A3" w:rsidP="006A22A3">
      <w:r>
        <w:t xml:space="preserve">        ;</w:t>
      </w:r>
    </w:p>
    <w:p w14:paraId="792B158A" w14:textId="77777777" w:rsidR="006A22A3" w:rsidRDefault="006A22A3" w:rsidP="006A22A3">
      <w:r>
        <w:t xml:space="preserve">        _.ab = function() {</w:t>
      </w:r>
    </w:p>
    <w:p w14:paraId="04E657E2" w14:textId="77777777" w:rsidR="006A22A3" w:rsidRDefault="006A22A3" w:rsidP="006A22A3">
      <w:r>
        <w:t xml:space="preserve">            return Wa() ? "macOS" === Ja.platform : _.Ma("Macintosh")</w:t>
      </w:r>
    </w:p>
    <w:p w14:paraId="13C61940" w14:textId="77777777" w:rsidR="006A22A3" w:rsidRDefault="006A22A3" w:rsidP="006A22A3">
      <w:r>
        <w:t xml:space="preserve">        }</w:t>
      </w:r>
    </w:p>
    <w:p w14:paraId="31C35CCE" w14:textId="77777777" w:rsidR="006A22A3" w:rsidRDefault="006A22A3" w:rsidP="006A22A3">
      <w:r>
        <w:t xml:space="preserve">        ;</w:t>
      </w:r>
    </w:p>
    <w:p w14:paraId="2ECC194A" w14:textId="77777777" w:rsidR="006A22A3" w:rsidRDefault="006A22A3" w:rsidP="006A22A3">
      <w:r>
        <w:t xml:space="preserve">        _.Aaa = function() {</w:t>
      </w:r>
    </w:p>
    <w:p w14:paraId="66F2E62D" w14:textId="77777777" w:rsidR="006A22A3" w:rsidRDefault="006A22A3" w:rsidP="006A22A3">
      <w:r>
        <w:t xml:space="preserve">            return Wa() ? "Linux" === Ja.platform : _.Ma("Linux")</w:t>
      </w:r>
    </w:p>
    <w:p w14:paraId="0F753254" w14:textId="77777777" w:rsidR="006A22A3" w:rsidRDefault="006A22A3" w:rsidP="006A22A3">
      <w:r>
        <w:t xml:space="preserve">        }</w:t>
      </w:r>
    </w:p>
    <w:p w14:paraId="1E187C29" w14:textId="77777777" w:rsidR="006A22A3" w:rsidRDefault="006A22A3" w:rsidP="006A22A3">
      <w:r>
        <w:t xml:space="preserve">        ;</w:t>
      </w:r>
    </w:p>
    <w:p w14:paraId="2C5FFADA" w14:textId="77777777" w:rsidR="006A22A3" w:rsidRDefault="006A22A3" w:rsidP="006A22A3">
      <w:r>
        <w:t xml:space="preserve">        _.cb = function() {</w:t>
      </w:r>
    </w:p>
    <w:p w14:paraId="79273B62" w14:textId="77777777" w:rsidR="006A22A3" w:rsidRDefault="006A22A3" w:rsidP="006A22A3">
      <w:r>
        <w:t xml:space="preserve">            return Wa() ? "Windows" === Ja.platform : _.Ma("Windows")</w:t>
      </w:r>
    </w:p>
    <w:p w14:paraId="711E15A9" w14:textId="77777777" w:rsidR="006A22A3" w:rsidRDefault="006A22A3" w:rsidP="006A22A3">
      <w:r>
        <w:t xml:space="preserve">        }</w:t>
      </w:r>
    </w:p>
    <w:p w14:paraId="2A31E65D" w14:textId="77777777" w:rsidR="006A22A3" w:rsidRDefault="006A22A3" w:rsidP="006A22A3">
      <w:r>
        <w:t xml:space="preserve">        ;</w:t>
      </w:r>
    </w:p>
    <w:p w14:paraId="575F3BE6" w14:textId="77777777" w:rsidR="006A22A3" w:rsidRDefault="006A22A3" w:rsidP="006A22A3">
      <w:r>
        <w:t xml:space="preserve">        Baa = function() {</w:t>
      </w:r>
    </w:p>
    <w:p w14:paraId="7B89D6A5" w14:textId="77777777" w:rsidR="006A22A3" w:rsidRDefault="006A22A3" w:rsidP="006A22A3">
      <w:r>
        <w:t xml:space="preserve">            return Wa() ? "Chrome OS" === Ja.platform : _.Ma("CrOS")</w:t>
      </w:r>
    </w:p>
    <w:p w14:paraId="71FC6DF3" w14:textId="77777777" w:rsidR="006A22A3" w:rsidRDefault="006A22A3" w:rsidP="006A22A3">
      <w:r>
        <w:t xml:space="preserve">        }</w:t>
      </w:r>
    </w:p>
    <w:p w14:paraId="7C1306C6" w14:textId="77777777" w:rsidR="006A22A3" w:rsidRDefault="006A22A3" w:rsidP="006A22A3">
      <w:r>
        <w:t xml:space="preserve">        ;</w:t>
      </w:r>
    </w:p>
    <w:p w14:paraId="00F7D1BF" w14:textId="77777777" w:rsidR="006A22A3" w:rsidRDefault="006A22A3" w:rsidP="006A22A3">
      <w:r>
        <w:t xml:space="preserve">        _.Caa = function() {</w:t>
      </w:r>
    </w:p>
    <w:p w14:paraId="3E362A95" w14:textId="77777777" w:rsidR="006A22A3" w:rsidRDefault="006A22A3" w:rsidP="006A22A3">
      <w:r>
        <w:t xml:space="preserve">            var a = _.Ha()</w:t>
      </w:r>
    </w:p>
    <w:p w14:paraId="3F0C77B0" w14:textId="77777777" w:rsidR="006A22A3" w:rsidRDefault="006A22A3" w:rsidP="006A22A3">
      <w:r>
        <w:t xml:space="preserve">              , b = "";</w:t>
      </w:r>
    </w:p>
    <w:p w14:paraId="5C586CE8" w14:textId="77777777" w:rsidR="006A22A3" w:rsidRDefault="006A22A3" w:rsidP="006A22A3">
      <w:r>
        <w:t xml:space="preserve">            _.cb() ? (b = /Windows (?:NT|Phone) ([0-9.]+)/,</w:t>
      </w:r>
    </w:p>
    <w:p w14:paraId="4756F58B" w14:textId="77777777" w:rsidR="006A22A3" w:rsidRDefault="006A22A3" w:rsidP="006A22A3">
      <w:r>
        <w:t xml:space="preserve">            b = (a = b.exec(a)) ? a[1] : "0.0") : _.Za() ? (b = /(?:iPhone|iPod|iPad|CPU)\s+OS\s+(\S+)/,</w:t>
      </w:r>
    </w:p>
    <w:p w14:paraId="6E16B999" w14:textId="77777777" w:rsidR="006A22A3" w:rsidRDefault="006A22A3" w:rsidP="006A22A3">
      <w:r>
        <w:t xml:space="preserve">            b = (a = b.exec(a)) &amp;&amp; a[1].replace(/_/g, ".")) : _.ab() ? (b = /Mac OS X ([0-9_.]+)/,</w:t>
      </w:r>
    </w:p>
    <w:p w14:paraId="78DB1631" w14:textId="77777777" w:rsidR="006A22A3" w:rsidRDefault="006A22A3" w:rsidP="006A22A3">
      <w:r>
        <w:t xml:space="preserve">            b = (a = b.exec(a)) ? a[1].replace(/_/g, ".") : "10") : _.Ka(_.Ha().toLowerCase(), "kaios") ? (b = /(?:KaiOS)\/(\S+)/i,</w:t>
      </w:r>
    </w:p>
    <w:p w14:paraId="07EF607F" w14:textId="77777777" w:rsidR="006A22A3" w:rsidRDefault="006A22A3" w:rsidP="006A22A3">
      <w:r>
        <w:t xml:space="preserve">            b = (a = b.exec(a)) &amp;&amp; a[1]) : _.Xa() ? (b = /Android\s+([^\);]+)(\)|;)/,</w:t>
      </w:r>
    </w:p>
    <w:p w14:paraId="0555A402" w14:textId="77777777" w:rsidR="006A22A3" w:rsidRDefault="006A22A3" w:rsidP="006A22A3">
      <w:r>
        <w:t xml:space="preserve">            b = (a = b.exec(a)) &amp;&amp; a[1]) : Baa() &amp;&amp; (b = /(?:CrOS\s+(?:i686|x86_64)\s+([0-9.]+))/,</w:t>
      </w:r>
    </w:p>
    <w:p w14:paraId="41819939" w14:textId="77777777" w:rsidR="006A22A3" w:rsidRDefault="006A22A3" w:rsidP="006A22A3">
      <w:r>
        <w:t xml:space="preserve">            b = (a = b.exec(a)) &amp;&amp; a[1]);</w:t>
      </w:r>
    </w:p>
    <w:p w14:paraId="23DFF7E6" w14:textId="77777777" w:rsidR="006A22A3" w:rsidRDefault="006A22A3" w:rsidP="006A22A3">
      <w:r>
        <w:t xml:space="preserve">            return b || ""</w:t>
      </w:r>
    </w:p>
    <w:p w14:paraId="62360460" w14:textId="77777777" w:rsidR="006A22A3" w:rsidRDefault="006A22A3" w:rsidP="006A22A3">
      <w:r>
        <w:t xml:space="preserve">        }</w:t>
      </w:r>
    </w:p>
    <w:p w14:paraId="4D52BE33" w14:textId="77777777" w:rsidR="006A22A3" w:rsidRDefault="006A22A3" w:rsidP="006A22A3">
      <w:r>
        <w:t xml:space="preserve">        ;</w:t>
      </w:r>
    </w:p>
    <w:p w14:paraId="7A5796DF" w14:textId="77777777" w:rsidR="006A22A3" w:rsidRDefault="006A22A3" w:rsidP="006A22A3">
      <w:r>
        <w:t xml:space="preserve">        _.eb = function(a, b, c) {</w:t>
      </w:r>
    </w:p>
    <w:p w14:paraId="0D43DBE1" w14:textId="77777777" w:rsidR="006A22A3" w:rsidRDefault="006A22A3" w:rsidP="006A22A3">
      <w:r>
        <w:t xml:space="preserve">            for (const d in a)</w:t>
      </w:r>
    </w:p>
    <w:p w14:paraId="7F570BBE" w14:textId="77777777" w:rsidR="006A22A3" w:rsidRDefault="006A22A3" w:rsidP="006A22A3">
      <w:r>
        <w:t xml:space="preserve">                b.call(c, a[d], d, a)</w:t>
      </w:r>
    </w:p>
    <w:p w14:paraId="496A8364" w14:textId="77777777" w:rsidR="006A22A3" w:rsidRDefault="006A22A3" w:rsidP="006A22A3">
      <w:r>
        <w:t xml:space="preserve">        }</w:t>
      </w:r>
    </w:p>
    <w:p w14:paraId="163F677A" w14:textId="77777777" w:rsidR="006A22A3" w:rsidRDefault="006A22A3" w:rsidP="006A22A3">
      <w:r>
        <w:t xml:space="preserve">        ;</w:t>
      </w:r>
    </w:p>
    <w:p w14:paraId="19716620" w14:textId="77777777" w:rsidR="006A22A3" w:rsidRDefault="006A22A3" w:rsidP="006A22A3">
      <w:r>
        <w:t xml:space="preserve">        _.fb = function(a, b) {</w:t>
      </w:r>
    </w:p>
    <w:p w14:paraId="2E6792F2" w14:textId="77777777" w:rsidR="006A22A3" w:rsidRDefault="006A22A3" w:rsidP="006A22A3">
      <w:r>
        <w:t xml:space="preserve">            const c = {};</w:t>
      </w:r>
    </w:p>
    <w:p w14:paraId="567D2607" w14:textId="77777777" w:rsidR="006A22A3" w:rsidRDefault="006A22A3" w:rsidP="006A22A3">
      <w:r>
        <w:t xml:space="preserve">            for (const d in a)</w:t>
      </w:r>
    </w:p>
    <w:p w14:paraId="1A28CBC3" w14:textId="77777777" w:rsidR="006A22A3" w:rsidRDefault="006A22A3" w:rsidP="006A22A3">
      <w:r>
        <w:t xml:space="preserve">                b.call(void 0, a[d], d, a) &amp;&amp; (c[d] = a[d]);</w:t>
      </w:r>
    </w:p>
    <w:p w14:paraId="2A1DBCED" w14:textId="77777777" w:rsidR="006A22A3" w:rsidRDefault="006A22A3" w:rsidP="006A22A3">
      <w:r>
        <w:t xml:space="preserve">            return c</w:t>
      </w:r>
    </w:p>
    <w:p w14:paraId="51E595B5" w14:textId="77777777" w:rsidR="006A22A3" w:rsidRDefault="006A22A3" w:rsidP="006A22A3">
      <w:r>
        <w:t xml:space="preserve">        }</w:t>
      </w:r>
    </w:p>
    <w:p w14:paraId="6FAD10C6" w14:textId="77777777" w:rsidR="006A22A3" w:rsidRDefault="006A22A3" w:rsidP="006A22A3">
      <w:r>
        <w:t xml:space="preserve">        ;</w:t>
      </w:r>
    </w:p>
    <w:p w14:paraId="5D697BD5" w14:textId="77777777" w:rsidR="006A22A3" w:rsidRDefault="006A22A3" w:rsidP="006A22A3">
      <w:r>
        <w:t xml:space="preserve">        _.gb = function(a, b, c) {</w:t>
      </w:r>
    </w:p>
    <w:p w14:paraId="32C0769E" w14:textId="77777777" w:rsidR="006A22A3" w:rsidRDefault="006A22A3" w:rsidP="006A22A3">
      <w:r>
        <w:t xml:space="preserve">            const d = {};</w:t>
      </w:r>
    </w:p>
    <w:p w14:paraId="1C9355E1" w14:textId="77777777" w:rsidR="006A22A3" w:rsidRDefault="006A22A3" w:rsidP="006A22A3">
      <w:r>
        <w:t xml:space="preserve">            for (const e in a)</w:t>
      </w:r>
    </w:p>
    <w:p w14:paraId="5B526158" w14:textId="77777777" w:rsidR="006A22A3" w:rsidRDefault="006A22A3" w:rsidP="006A22A3">
      <w:r>
        <w:t xml:space="preserve">                d[e] = b.call(c, a[e], e, a);</w:t>
      </w:r>
    </w:p>
    <w:p w14:paraId="026D4730" w14:textId="77777777" w:rsidR="006A22A3" w:rsidRDefault="006A22A3" w:rsidP="006A22A3">
      <w:r>
        <w:t xml:space="preserve">            return d</w:t>
      </w:r>
    </w:p>
    <w:p w14:paraId="3550A43A" w14:textId="77777777" w:rsidR="006A22A3" w:rsidRDefault="006A22A3" w:rsidP="006A22A3">
      <w:r>
        <w:t xml:space="preserve">        }</w:t>
      </w:r>
    </w:p>
    <w:p w14:paraId="71B909DB" w14:textId="77777777" w:rsidR="006A22A3" w:rsidRDefault="006A22A3" w:rsidP="006A22A3">
      <w:r>
        <w:t xml:space="preserve">        ;</w:t>
      </w:r>
    </w:p>
    <w:p w14:paraId="62BBFDA8" w14:textId="77777777" w:rsidR="006A22A3" w:rsidRDefault="006A22A3" w:rsidP="006A22A3">
      <w:r>
        <w:t xml:space="preserve">        _.hb = function(a) {</w:t>
      </w:r>
    </w:p>
    <w:p w14:paraId="60FF13D6" w14:textId="77777777" w:rsidR="006A22A3" w:rsidRDefault="006A22A3" w:rsidP="006A22A3">
      <w:r>
        <w:t xml:space="preserve">            const b = [];</w:t>
      </w:r>
    </w:p>
    <w:p w14:paraId="34A8D19C" w14:textId="77777777" w:rsidR="006A22A3" w:rsidRDefault="006A22A3" w:rsidP="006A22A3">
      <w:r>
        <w:t xml:space="preserve">            let c = 0;</w:t>
      </w:r>
    </w:p>
    <w:p w14:paraId="4B7E117B" w14:textId="77777777" w:rsidR="006A22A3" w:rsidRDefault="006A22A3" w:rsidP="006A22A3">
      <w:r>
        <w:t xml:space="preserve">            for (const d in a)</w:t>
      </w:r>
    </w:p>
    <w:p w14:paraId="3E718449" w14:textId="77777777" w:rsidR="006A22A3" w:rsidRDefault="006A22A3" w:rsidP="006A22A3">
      <w:r>
        <w:t xml:space="preserve">                b[c++] = a[d];</w:t>
      </w:r>
    </w:p>
    <w:p w14:paraId="23ECADE0" w14:textId="77777777" w:rsidR="006A22A3" w:rsidRDefault="006A22A3" w:rsidP="006A22A3">
      <w:r>
        <w:t xml:space="preserve">            return b</w:t>
      </w:r>
    </w:p>
    <w:p w14:paraId="49D73D8C" w14:textId="77777777" w:rsidR="006A22A3" w:rsidRDefault="006A22A3" w:rsidP="006A22A3">
      <w:r>
        <w:t xml:space="preserve">        }</w:t>
      </w:r>
    </w:p>
    <w:p w14:paraId="6160EF29" w14:textId="77777777" w:rsidR="006A22A3" w:rsidRDefault="006A22A3" w:rsidP="006A22A3">
      <w:r>
        <w:t xml:space="preserve">        ;</w:t>
      </w:r>
    </w:p>
    <w:p w14:paraId="5EC3E6C9" w14:textId="77777777" w:rsidR="006A22A3" w:rsidRDefault="006A22A3" w:rsidP="006A22A3">
      <w:r>
        <w:t xml:space="preserve">        _.ib = function(a) {</w:t>
      </w:r>
    </w:p>
    <w:p w14:paraId="1C79A6A1" w14:textId="77777777" w:rsidR="006A22A3" w:rsidRDefault="006A22A3" w:rsidP="006A22A3">
      <w:r>
        <w:t xml:space="preserve">            const b = [];</w:t>
      </w:r>
    </w:p>
    <w:p w14:paraId="01FA40C3" w14:textId="77777777" w:rsidR="006A22A3" w:rsidRDefault="006A22A3" w:rsidP="006A22A3">
      <w:r>
        <w:t xml:space="preserve">            let c = 0;</w:t>
      </w:r>
    </w:p>
    <w:p w14:paraId="78933D3F" w14:textId="77777777" w:rsidR="006A22A3" w:rsidRDefault="006A22A3" w:rsidP="006A22A3">
      <w:r>
        <w:t xml:space="preserve">            for (const d in a)</w:t>
      </w:r>
    </w:p>
    <w:p w14:paraId="43A193DF" w14:textId="77777777" w:rsidR="006A22A3" w:rsidRDefault="006A22A3" w:rsidP="006A22A3">
      <w:r>
        <w:t xml:space="preserve">                b[c++] = d;</w:t>
      </w:r>
    </w:p>
    <w:p w14:paraId="28B2B7D7" w14:textId="77777777" w:rsidR="006A22A3" w:rsidRDefault="006A22A3" w:rsidP="006A22A3">
      <w:r>
        <w:t xml:space="preserve">            return b</w:t>
      </w:r>
    </w:p>
    <w:p w14:paraId="6B43872C" w14:textId="77777777" w:rsidR="006A22A3" w:rsidRDefault="006A22A3" w:rsidP="006A22A3">
      <w:r>
        <w:t xml:space="preserve">        }</w:t>
      </w:r>
    </w:p>
    <w:p w14:paraId="18A59B8C" w14:textId="77777777" w:rsidR="006A22A3" w:rsidRDefault="006A22A3" w:rsidP="006A22A3">
      <w:r>
        <w:t xml:space="preserve">        ;</w:t>
      </w:r>
    </w:p>
    <w:p w14:paraId="244D0761" w14:textId="77777777" w:rsidR="006A22A3" w:rsidRDefault="006A22A3" w:rsidP="006A22A3">
      <w:r>
        <w:t xml:space="preserve">        _.jb = function(a) {</w:t>
      </w:r>
    </w:p>
    <w:p w14:paraId="3A20CC96" w14:textId="77777777" w:rsidR="006A22A3" w:rsidRDefault="006A22A3" w:rsidP="006A22A3">
      <w:r>
        <w:t xml:space="preserve">            for (const b in a)</w:t>
      </w:r>
    </w:p>
    <w:p w14:paraId="175560C0" w14:textId="77777777" w:rsidR="006A22A3" w:rsidRDefault="006A22A3" w:rsidP="006A22A3">
      <w:r>
        <w:t xml:space="preserve">                return !1;</w:t>
      </w:r>
    </w:p>
    <w:p w14:paraId="416D5973" w14:textId="77777777" w:rsidR="006A22A3" w:rsidRDefault="006A22A3" w:rsidP="006A22A3">
      <w:r>
        <w:t xml:space="preserve">            return !0</w:t>
      </w:r>
    </w:p>
    <w:p w14:paraId="1B0D775B" w14:textId="77777777" w:rsidR="006A22A3" w:rsidRDefault="006A22A3" w:rsidP="006A22A3">
      <w:r>
        <w:t xml:space="preserve">        }</w:t>
      </w:r>
    </w:p>
    <w:p w14:paraId="6EA8AB15" w14:textId="77777777" w:rsidR="006A22A3" w:rsidRDefault="006A22A3" w:rsidP="006A22A3">
      <w:r>
        <w:t xml:space="preserve">        ;</w:t>
      </w:r>
    </w:p>
    <w:p w14:paraId="57B83A57" w14:textId="77777777" w:rsidR="006A22A3" w:rsidRDefault="006A22A3" w:rsidP="006A22A3">
      <w:r>
        <w:t xml:space="preserve">        _.kb = function(a) {</w:t>
      </w:r>
    </w:p>
    <w:p w14:paraId="51A3033B" w14:textId="77777777" w:rsidR="006A22A3" w:rsidRDefault="006A22A3" w:rsidP="006A22A3">
      <w:r>
        <w:t xml:space="preserve">            const b = {};</w:t>
      </w:r>
    </w:p>
    <w:p w14:paraId="75BFD049" w14:textId="77777777" w:rsidR="006A22A3" w:rsidRDefault="006A22A3" w:rsidP="006A22A3">
      <w:r>
        <w:t xml:space="preserve">            for (const c in a)</w:t>
      </w:r>
    </w:p>
    <w:p w14:paraId="5AA68943" w14:textId="77777777" w:rsidR="006A22A3" w:rsidRDefault="006A22A3" w:rsidP="006A22A3">
      <w:r>
        <w:t xml:space="preserve">                b[c] = a[c];</w:t>
      </w:r>
    </w:p>
    <w:p w14:paraId="41ECBC36" w14:textId="77777777" w:rsidR="006A22A3" w:rsidRDefault="006A22A3" w:rsidP="006A22A3">
      <w:r>
        <w:t xml:space="preserve">            return b</w:t>
      </w:r>
    </w:p>
    <w:p w14:paraId="31FD3A89" w14:textId="77777777" w:rsidR="006A22A3" w:rsidRDefault="006A22A3" w:rsidP="006A22A3">
      <w:r>
        <w:t xml:space="preserve">        }</w:t>
      </w:r>
    </w:p>
    <w:p w14:paraId="5ABB6838" w14:textId="77777777" w:rsidR="006A22A3" w:rsidRDefault="006A22A3" w:rsidP="006A22A3">
      <w:r>
        <w:t xml:space="preserve">        ;</w:t>
      </w:r>
    </w:p>
    <w:p w14:paraId="629A0D00" w14:textId="77777777" w:rsidR="006A22A3" w:rsidRDefault="006A22A3" w:rsidP="006A22A3">
      <w:r>
        <w:t xml:space="preserve">        _.lb = function(a, b) {</w:t>
      </w:r>
    </w:p>
    <w:p w14:paraId="4AF19EFA" w14:textId="77777777" w:rsidR="006A22A3" w:rsidRDefault="006A22A3" w:rsidP="006A22A3">
      <w:r>
        <w:t xml:space="preserve">            let c, d;</w:t>
      </w:r>
    </w:p>
    <w:p w14:paraId="326CBED4" w14:textId="77777777" w:rsidR="006A22A3" w:rsidRDefault="006A22A3" w:rsidP="006A22A3">
      <w:r>
        <w:t xml:space="preserve">            for (let e = 1; e &lt; arguments.length; e++) {</w:t>
      </w:r>
    </w:p>
    <w:p w14:paraId="10E194F9" w14:textId="77777777" w:rsidR="006A22A3" w:rsidRDefault="006A22A3" w:rsidP="006A22A3">
      <w:r>
        <w:t xml:space="preserve">                d = arguments[e];</w:t>
      </w:r>
    </w:p>
    <w:p w14:paraId="391CD2A6" w14:textId="77777777" w:rsidR="006A22A3" w:rsidRDefault="006A22A3" w:rsidP="006A22A3">
      <w:r>
        <w:t xml:space="preserve">                for (c in d)</w:t>
      </w:r>
    </w:p>
    <w:p w14:paraId="21C9FB01" w14:textId="77777777" w:rsidR="006A22A3" w:rsidRDefault="006A22A3" w:rsidP="006A22A3">
      <w:r>
        <w:t xml:space="preserve">                    a[c] = d[c];</w:t>
      </w:r>
    </w:p>
    <w:p w14:paraId="5CAF20E4" w14:textId="77777777" w:rsidR="006A22A3" w:rsidRDefault="006A22A3" w:rsidP="006A22A3">
      <w:r>
        <w:t xml:space="preserve">                for (let f = 0; f &lt; Daa.length; f++)</w:t>
      </w:r>
    </w:p>
    <w:p w14:paraId="458DA844" w14:textId="77777777" w:rsidR="006A22A3" w:rsidRDefault="006A22A3" w:rsidP="006A22A3">
      <w:r>
        <w:t xml:space="preserve">                    c = Daa[f],</w:t>
      </w:r>
    </w:p>
    <w:p w14:paraId="667CFF95" w14:textId="77777777" w:rsidR="006A22A3" w:rsidRDefault="006A22A3" w:rsidP="006A22A3">
      <w:r>
        <w:t xml:space="preserve">                    Object.prototype.hasOwnProperty.call(d, c) &amp;&amp; (a[c] = d[c])</w:t>
      </w:r>
    </w:p>
    <w:p w14:paraId="6465F0E3" w14:textId="77777777" w:rsidR="006A22A3" w:rsidRDefault="006A22A3" w:rsidP="006A22A3">
      <w:r>
        <w:t xml:space="preserve">            }</w:t>
      </w:r>
    </w:p>
    <w:p w14:paraId="35D714AC" w14:textId="77777777" w:rsidR="006A22A3" w:rsidRDefault="006A22A3" w:rsidP="006A22A3">
      <w:r>
        <w:t xml:space="preserve">        }</w:t>
      </w:r>
    </w:p>
    <w:p w14:paraId="1740ED05" w14:textId="77777777" w:rsidR="006A22A3" w:rsidRDefault="006A22A3" w:rsidP="006A22A3">
      <w:r>
        <w:t xml:space="preserve">        ;</w:t>
      </w:r>
    </w:p>
    <w:p w14:paraId="30D186D3" w14:textId="77777777" w:rsidR="006A22A3" w:rsidRDefault="006A22A3" w:rsidP="006A22A3">
      <w:r>
        <w:t xml:space="preserve">        Eaa = function(a) {</w:t>
      </w:r>
    </w:p>
    <w:p w14:paraId="712E145B" w14:textId="77777777" w:rsidR="006A22A3" w:rsidRDefault="006A22A3" w:rsidP="006A22A3">
      <w:r>
        <w:t xml:space="preserve">            const b = arguments.length;</w:t>
      </w:r>
    </w:p>
    <w:p w14:paraId="0FCFE0BF" w14:textId="77777777" w:rsidR="006A22A3" w:rsidRDefault="006A22A3" w:rsidP="006A22A3">
      <w:r>
        <w:t xml:space="preserve">            if (1 == b &amp;&amp; Array.isArray(arguments[0]))</w:t>
      </w:r>
    </w:p>
    <w:p w14:paraId="34EDB244" w14:textId="77777777" w:rsidR="006A22A3" w:rsidRDefault="006A22A3" w:rsidP="006A22A3">
      <w:r>
        <w:t xml:space="preserve">                return Eaa.apply(null, arguments[0]);</w:t>
      </w:r>
    </w:p>
    <w:p w14:paraId="1DDC9AFE" w14:textId="77777777" w:rsidR="006A22A3" w:rsidRDefault="006A22A3" w:rsidP="006A22A3">
      <w:r>
        <w:t xml:space="preserve">            const c = {};</w:t>
      </w:r>
    </w:p>
    <w:p w14:paraId="3332D645" w14:textId="77777777" w:rsidR="006A22A3" w:rsidRDefault="006A22A3" w:rsidP="006A22A3">
      <w:r>
        <w:t xml:space="preserve">            for (let d = 0; d &lt; b; d++)</w:t>
      </w:r>
    </w:p>
    <w:p w14:paraId="4052E04B" w14:textId="77777777" w:rsidR="006A22A3" w:rsidRDefault="006A22A3" w:rsidP="006A22A3">
      <w:r>
        <w:t xml:space="preserve">                c[arguments[d]] = !0;</w:t>
      </w:r>
    </w:p>
    <w:p w14:paraId="4673852C" w14:textId="77777777" w:rsidR="006A22A3" w:rsidRDefault="006A22A3" w:rsidP="006A22A3">
      <w:r>
        <w:t xml:space="preserve">            return c</w:t>
      </w:r>
    </w:p>
    <w:p w14:paraId="58C8C059" w14:textId="77777777" w:rsidR="006A22A3" w:rsidRDefault="006A22A3" w:rsidP="006A22A3">
      <w:r>
        <w:t xml:space="preserve">        }</w:t>
      </w:r>
    </w:p>
    <w:p w14:paraId="28880E98" w14:textId="77777777" w:rsidR="006A22A3" w:rsidRDefault="006A22A3" w:rsidP="006A22A3">
      <w:r>
        <w:t xml:space="preserve">        ;</w:t>
      </w:r>
    </w:p>
    <w:p w14:paraId="06A4A527" w14:textId="77777777" w:rsidR="006A22A3" w:rsidRDefault="006A22A3" w:rsidP="006A22A3">
      <w:r>
        <w:t xml:space="preserve">        _.mb = function(a) {</w:t>
      </w:r>
    </w:p>
    <w:p w14:paraId="75608B07" w14:textId="77777777" w:rsidR="006A22A3" w:rsidRDefault="006A22A3" w:rsidP="006A22A3">
      <w:r>
        <w:t xml:space="preserve">            var b = Faa();</w:t>
      </w:r>
    </w:p>
    <w:p w14:paraId="13C27EC9" w14:textId="77777777" w:rsidR="006A22A3" w:rsidRDefault="006A22A3" w:rsidP="006A22A3">
      <w:r>
        <w:t xml:space="preserve">            a = b ? b.createScript(a) : a;</w:t>
      </w:r>
    </w:p>
    <w:p w14:paraId="2786A695" w14:textId="77777777" w:rsidR="006A22A3" w:rsidRDefault="006A22A3" w:rsidP="006A22A3">
      <w:r>
        <w:t xml:space="preserve">            b = new _.Gaa;</w:t>
      </w:r>
    </w:p>
    <w:p w14:paraId="73B1797E" w14:textId="77777777" w:rsidR="006A22A3" w:rsidRDefault="006A22A3" w:rsidP="006A22A3">
      <w:r>
        <w:t xml:space="preserve">            b.GQ = a;</w:t>
      </w:r>
    </w:p>
    <w:p w14:paraId="7A8ECF08" w14:textId="77777777" w:rsidR="006A22A3" w:rsidRDefault="006A22A3" w:rsidP="006A22A3">
      <w:r>
        <w:t xml:space="preserve">            return b</w:t>
      </w:r>
    </w:p>
    <w:p w14:paraId="53A95446" w14:textId="77777777" w:rsidR="006A22A3" w:rsidRDefault="006A22A3" w:rsidP="006A22A3">
      <w:r>
        <w:t xml:space="preserve">        }</w:t>
      </w:r>
    </w:p>
    <w:p w14:paraId="2212F0B3" w14:textId="77777777" w:rsidR="006A22A3" w:rsidRDefault="006A22A3" w:rsidP="006A22A3">
      <w:r>
        <w:t xml:space="preserve">        ;</w:t>
      </w:r>
    </w:p>
    <w:p w14:paraId="4BA8D2C0" w14:textId="77777777" w:rsidR="006A22A3" w:rsidRDefault="006A22A3" w:rsidP="006A22A3">
      <w:r>
        <w:t xml:space="preserve">        _.nb = function(a) {</w:t>
      </w:r>
    </w:p>
    <w:p w14:paraId="26A9F3C8" w14:textId="77777777" w:rsidR="006A22A3" w:rsidRDefault="006A22A3" w:rsidP="006A22A3">
      <w:r>
        <w:t xml:space="preserve">            if (a instanceof _.Gaa)</w:t>
      </w:r>
    </w:p>
    <w:p w14:paraId="60FA05F0" w14:textId="77777777" w:rsidR="006A22A3" w:rsidRDefault="006A22A3" w:rsidP="006A22A3">
      <w:r>
        <w:t xml:space="preserve">                return a.GQ;</w:t>
      </w:r>
    </w:p>
    <w:p w14:paraId="72C2B08F" w14:textId="77777777" w:rsidR="006A22A3" w:rsidRDefault="006A22A3" w:rsidP="006A22A3">
      <w:r>
        <w:t xml:space="preserve">            throw Error("q");</w:t>
      </w:r>
    </w:p>
    <w:p w14:paraId="31FC5F20" w14:textId="77777777" w:rsidR="006A22A3" w:rsidRDefault="006A22A3" w:rsidP="006A22A3">
      <w:r>
        <w:t xml:space="preserve">        }</w:t>
      </w:r>
    </w:p>
    <w:p w14:paraId="39DA2E29" w14:textId="77777777" w:rsidR="006A22A3" w:rsidRDefault="006A22A3" w:rsidP="006A22A3">
      <w:r>
        <w:t xml:space="preserve">        ;</w:t>
      </w:r>
    </w:p>
    <w:p w14:paraId="0229A514" w14:textId="77777777" w:rsidR="006A22A3" w:rsidRDefault="006A22A3" w:rsidP="006A22A3">
      <w:r>
        <w:t xml:space="preserve">        _.Iaa = function() {</w:t>
      </w:r>
    </w:p>
    <w:p w14:paraId="12AE9D00" w14:textId="77777777" w:rsidR="006A22A3" w:rsidRDefault="006A22A3" w:rsidP="006A22A3">
      <w:r>
        <w:t xml:space="preserve">            const a = Error();</w:t>
      </w:r>
    </w:p>
    <w:p w14:paraId="4FC9CD56" w14:textId="77777777" w:rsidR="006A22A3" w:rsidRDefault="006A22A3" w:rsidP="006A22A3">
      <w:r>
        <w:t xml:space="preserve">            Haa(a, "incident");</w:t>
      </w:r>
    </w:p>
    <w:p w14:paraId="0BD73FE6" w14:textId="77777777" w:rsidR="006A22A3" w:rsidRDefault="006A22A3" w:rsidP="006A22A3">
      <w:r>
        <w:t xml:space="preserve">            _.da(a)</w:t>
      </w:r>
    </w:p>
    <w:p w14:paraId="5BBB245C" w14:textId="77777777" w:rsidR="006A22A3" w:rsidRDefault="006A22A3" w:rsidP="006A22A3">
      <w:r>
        <w:t xml:space="preserve">        }</w:t>
      </w:r>
    </w:p>
    <w:p w14:paraId="356EB40A" w14:textId="77777777" w:rsidR="006A22A3" w:rsidRDefault="006A22A3" w:rsidP="006A22A3">
      <w:r>
        <w:t xml:space="preserve">        ;</w:t>
      </w:r>
    </w:p>
    <w:p w14:paraId="72FDBC92" w14:textId="77777777" w:rsidR="006A22A3" w:rsidRDefault="006A22A3" w:rsidP="006A22A3">
      <w:r>
        <w:t xml:space="preserve">        _.ob = function(a) {</w:t>
      </w:r>
    </w:p>
    <w:p w14:paraId="0B381E2F" w14:textId="77777777" w:rsidR="006A22A3" w:rsidRDefault="006A22A3" w:rsidP="006A22A3">
      <w:r>
        <w:t xml:space="preserve">            a = Error(a);</w:t>
      </w:r>
    </w:p>
    <w:p w14:paraId="02EAAF58" w14:textId="77777777" w:rsidR="006A22A3" w:rsidRDefault="006A22A3" w:rsidP="006A22A3">
      <w:r>
        <w:t xml:space="preserve">            Haa(a, "warning");</w:t>
      </w:r>
    </w:p>
    <w:p w14:paraId="00557447" w14:textId="77777777" w:rsidR="006A22A3" w:rsidRDefault="006A22A3" w:rsidP="006A22A3">
      <w:r>
        <w:t xml:space="preserve">            return a</w:t>
      </w:r>
    </w:p>
    <w:p w14:paraId="695A68D6" w14:textId="77777777" w:rsidR="006A22A3" w:rsidRDefault="006A22A3" w:rsidP="006A22A3">
      <w:r>
        <w:t xml:space="preserve">        }</w:t>
      </w:r>
    </w:p>
    <w:p w14:paraId="4C74CE8D" w14:textId="77777777" w:rsidR="006A22A3" w:rsidRDefault="006A22A3" w:rsidP="006A22A3">
      <w:r>
        <w:t xml:space="preserve">        ;</w:t>
      </w:r>
    </w:p>
    <w:p w14:paraId="3824C79F" w14:textId="77777777" w:rsidR="006A22A3" w:rsidRDefault="006A22A3" w:rsidP="006A22A3">
      <w:r>
        <w:t xml:space="preserve">        Jaa = function(a) {</w:t>
      </w:r>
    </w:p>
    <w:p w14:paraId="760AF4C7" w14:textId="77777777" w:rsidR="006A22A3" w:rsidRDefault="006A22A3" w:rsidP="006A22A3">
      <w:r>
        <w:t xml:space="preserve">            let b = ""</w:t>
      </w:r>
    </w:p>
    <w:p w14:paraId="1D5D6437" w14:textId="77777777" w:rsidR="006A22A3" w:rsidRDefault="006A22A3" w:rsidP="006A22A3">
      <w:r>
        <w:t xml:space="preserve">              , c = 0;</w:t>
      </w:r>
    </w:p>
    <w:p w14:paraId="22DA5771" w14:textId="77777777" w:rsidR="006A22A3" w:rsidRDefault="006A22A3" w:rsidP="006A22A3">
      <w:r>
        <w:t xml:space="preserve">            const d = a.length - 10240;</w:t>
      </w:r>
    </w:p>
    <w:p w14:paraId="2D594C24" w14:textId="77777777" w:rsidR="006A22A3" w:rsidRDefault="006A22A3" w:rsidP="006A22A3">
      <w:r>
        <w:t xml:space="preserve">            for (; c &lt; d; )</w:t>
      </w:r>
    </w:p>
    <w:p w14:paraId="55CABC7F" w14:textId="77777777" w:rsidR="006A22A3" w:rsidRDefault="006A22A3" w:rsidP="006A22A3">
      <w:r>
        <w:t xml:space="preserve">                b += String.fromCharCode.apply(null, a.subarray(c, c += 10240));</w:t>
      </w:r>
    </w:p>
    <w:p w14:paraId="5DAE2F8C" w14:textId="77777777" w:rsidR="006A22A3" w:rsidRDefault="006A22A3" w:rsidP="006A22A3">
      <w:r>
        <w:t xml:space="preserve">            b += String.fromCharCode.apply(null, c ? a.subarray(c) : a);</w:t>
      </w:r>
    </w:p>
    <w:p w14:paraId="7E62FEC6" w14:textId="77777777" w:rsidR="006A22A3" w:rsidRDefault="006A22A3" w:rsidP="006A22A3">
      <w:r>
        <w:t xml:space="preserve">            return btoa(b)</w:t>
      </w:r>
    </w:p>
    <w:p w14:paraId="36D4E7DE" w14:textId="77777777" w:rsidR="006A22A3" w:rsidRDefault="006A22A3" w:rsidP="006A22A3">
      <w:r>
        <w:t xml:space="preserve">        }</w:t>
      </w:r>
    </w:p>
    <w:p w14:paraId="20D005E5" w14:textId="77777777" w:rsidR="006A22A3" w:rsidRDefault="006A22A3" w:rsidP="006A22A3">
      <w:r>
        <w:t xml:space="preserve">        ;</w:t>
      </w:r>
    </w:p>
    <w:p w14:paraId="677ED84A" w14:textId="77777777" w:rsidR="006A22A3" w:rsidRDefault="006A22A3" w:rsidP="006A22A3">
      <w:r>
        <w:t xml:space="preserve">        Laa = function(a) {</w:t>
      </w:r>
    </w:p>
    <w:p w14:paraId="083C6E45" w14:textId="77777777" w:rsidR="006A22A3" w:rsidRDefault="006A22A3" w:rsidP="006A22A3">
      <w:r>
        <w:t xml:space="preserve">            return Kaa[a] || ""</w:t>
      </w:r>
    </w:p>
    <w:p w14:paraId="115F0950" w14:textId="77777777" w:rsidR="006A22A3" w:rsidRDefault="006A22A3" w:rsidP="006A22A3">
      <w:r>
        <w:t xml:space="preserve">        }</w:t>
      </w:r>
    </w:p>
    <w:p w14:paraId="05F4F70A" w14:textId="77777777" w:rsidR="006A22A3" w:rsidRDefault="006A22A3" w:rsidP="006A22A3">
      <w:r>
        <w:t xml:space="preserve">        ;</w:t>
      </w:r>
    </w:p>
    <w:p w14:paraId="21B5FE38" w14:textId="77777777" w:rsidR="006A22A3" w:rsidRDefault="006A22A3" w:rsidP="006A22A3">
      <w:r>
        <w:t xml:space="preserve">        _.Naa = function(a) {</w:t>
      </w:r>
    </w:p>
    <w:p w14:paraId="5DE67E0A" w14:textId="77777777" w:rsidR="006A22A3" w:rsidRDefault="006A22A3" w:rsidP="006A22A3">
      <w:r>
        <w:t xml:space="preserve">            Maa.test(a) &amp;&amp; (a = a.replace(Maa, Laa));</w:t>
      </w:r>
    </w:p>
    <w:p w14:paraId="6E7E1B59" w14:textId="77777777" w:rsidR="006A22A3" w:rsidRDefault="006A22A3" w:rsidP="006A22A3">
      <w:r>
        <w:t xml:space="preserve">            a = atob(a);</w:t>
      </w:r>
    </w:p>
    <w:p w14:paraId="76EC1DBD" w14:textId="77777777" w:rsidR="006A22A3" w:rsidRDefault="006A22A3" w:rsidP="006A22A3">
      <w:r>
        <w:t xml:space="preserve">            const b = new Uint8Array(a.length);</w:t>
      </w:r>
    </w:p>
    <w:p w14:paraId="5B3DD7F7" w14:textId="77777777" w:rsidR="006A22A3" w:rsidRDefault="006A22A3" w:rsidP="006A22A3">
      <w:r>
        <w:t xml:space="preserve">            for (let c = 0; c &lt; a.length; c++)</w:t>
      </w:r>
    </w:p>
    <w:p w14:paraId="6E9305C1" w14:textId="77777777" w:rsidR="006A22A3" w:rsidRDefault="006A22A3" w:rsidP="006A22A3">
      <w:r>
        <w:t xml:space="preserve">                b[c] = a.charCodeAt(c);</w:t>
      </w:r>
    </w:p>
    <w:p w14:paraId="1950B3F4" w14:textId="77777777" w:rsidR="006A22A3" w:rsidRDefault="006A22A3" w:rsidP="006A22A3">
      <w:r>
        <w:t xml:space="preserve">            return b</w:t>
      </w:r>
    </w:p>
    <w:p w14:paraId="48144E6A" w14:textId="77777777" w:rsidR="006A22A3" w:rsidRDefault="006A22A3" w:rsidP="006A22A3">
      <w:r>
        <w:t xml:space="preserve">        }</w:t>
      </w:r>
    </w:p>
    <w:p w14:paraId="4E1109E1" w14:textId="77777777" w:rsidR="006A22A3" w:rsidRDefault="006A22A3" w:rsidP="006A22A3">
      <w:r>
        <w:t xml:space="preserve">        ;</w:t>
      </w:r>
    </w:p>
    <w:p w14:paraId="7EB4E09D" w14:textId="77777777" w:rsidR="006A22A3" w:rsidRDefault="006A22A3" w:rsidP="006A22A3">
      <w:r>
        <w:t xml:space="preserve">        _.pb = function(a) {</w:t>
      </w:r>
    </w:p>
    <w:p w14:paraId="7C19EC1B" w14:textId="77777777" w:rsidR="006A22A3" w:rsidRDefault="006A22A3" w:rsidP="006A22A3">
      <w:r>
        <w:t xml:space="preserve">            return null != a &amp;&amp; a instanceof Uint8Array</w:t>
      </w:r>
    </w:p>
    <w:p w14:paraId="0983B86E" w14:textId="77777777" w:rsidR="006A22A3" w:rsidRDefault="006A22A3" w:rsidP="006A22A3">
      <w:r>
        <w:t xml:space="preserve">        }</w:t>
      </w:r>
    </w:p>
    <w:p w14:paraId="1D4707BD" w14:textId="77777777" w:rsidR="006A22A3" w:rsidRDefault="006A22A3" w:rsidP="006A22A3">
      <w:r>
        <w:t xml:space="preserve">        ;</w:t>
      </w:r>
    </w:p>
    <w:p w14:paraId="4900A4D8" w14:textId="77777777" w:rsidR="006A22A3" w:rsidRDefault="006A22A3" w:rsidP="006A22A3">
      <w:r>
        <w:t xml:space="preserve">        _.qb = function() {</w:t>
      </w:r>
    </w:p>
    <w:p w14:paraId="38C0BB60" w14:textId="77777777" w:rsidR="006A22A3" w:rsidRDefault="006A22A3" w:rsidP="006A22A3">
      <w:r>
        <w:t xml:space="preserve">            return Oaa || (Oaa = new Uint8Array(0))</w:t>
      </w:r>
    </w:p>
    <w:p w14:paraId="54E12199" w14:textId="77777777" w:rsidR="006A22A3" w:rsidRDefault="006A22A3" w:rsidP="006A22A3">
      <w:r>
        <w:t xml:space="preserve">        }</w:t>
      </w:r>
    </w:p>
    <w:p w14:paraId="5BD2CE9C" w14:textId="77777777" w:rsidR="006A22A3" w:rsidRDefault="006A22A3" w:rsidP="006A22A3">
      <w:r>
        <w:t xml:space="preserve">        ;</w:t>
      </w:r>
    </w:p>
    <w:p w14:paraId="414D2351" w14:textId="77777777" w:rsidR="006A22A3" w:rsidRDefault="006A22A3" w:rsidP="006A22A3">
      <w:r>
        <w:t xml:space="preserve">        rb = function(a) {</w:t>
      </w:r>
    </w:p>
    <w:p w14:paraId="4750C2CD" w14:textId="77777777" w:rsidR="006A22A3" w:rsidRDefault="006A22A3" w:rsidP="006A22A3">
      <w:r>
        <w:t xml:space="preserve">            return Array.prototype.slice.call(a)</w:t>
      </w:r>
    </w:p>
    <w:p w14:paraId="004E0D4A" w14:textId="77777777" w:rsidR="006A22A3" w:rsidRDefault="006A22A3" w:rsidP="006A22A3">
      <w:r>
        <w:t xml:space="preserve">        }</w:t>
      </w:r>
    </w:p>
    <w:p w14:paraId="4D60890D" w14:textId="77777777" w:rsidR="006A22A3" w:rsidRDefault="006A22A3" w:rsidP="006A22A3">
      <w:r>
        <w:t xml:space="preserve">        ;</w:t>
      </w:r>
    </w:p>
    <w:p w14:paraId="0B76A845" w14:textId="77777777" w:rsidR="006A22A3" w:rsidRDefault="006A22A3" w:rsidP="006A22A3">
      <w:r>
        <w:t xml:space="preserve">        Paa = function(a) {</w:t>
      </w:r>
    </w:p>
    <w:p w14:paraId="62221A2F" w14:textId="77777777" w:rsidR="006A22A3" w:rsidRDefault="006A22A3" w:rsidP="006A22A3">
      <w:r>
        <w:t xml:space="preserve">            const b = a[_.sb] | 0;</w:t>
      </w:r>
    </w:p>
    <w:p w14:paraId="515362FA" w14:textId="77777777" w:rsidR="006A22A3" w:rsidRDefault="006A22A3" w:rsidP="006A22A3">
      <w:r>
        <w:t xml:space="preserve">            1 !== (b &amp; 1) &amp;&amp; (Object.isFrozen(a) &amp;&amp; (a = rb(a)),</w:t>
      </w:r>
    </w:p>
    <w:p w14:paraId="0708EBDD" w14:textId="77777777" w:rsidR="006A22A3" w:rsidRDefault="006A22A3" w:rsidP="006A22A3">
      <w:r>
        <w:t xml:space="preserve">            _.tb(a, b | 1))</w:t>
      </w:r>
    </w:p>
    <w:p w14:paraId="7C4D24FE" w14:textId="77777777" w:rsidR="006A22A3" w:rsidRDefault="006A22A3" w:rsidP="006A22A3">
      <w:r>
        <w:t xml:space="preserve">        }</w:t>
      </w:r>
    </w:p>
    <w:p w14:paraId="36912ED1" w14:textId="77777777" w:rsidR="006A22A3" w:rsidRDefault="006A22A3" w:rsidP="006A22A3">
      <w:r>
        <w:t xml:space="preserve">        ;</w:t>
      </w:r>
    </w:p>
    <w:p w14:paraId="7ABDDC38" w14:textId="77777777" w:rsidR="006A22A3" w:rsidRDefault="006A22A3" w:rsidP="006A22A3">
      <w:r>
        <w:t xml:space="preserve">        ub = function(a, b, c) {</w:t>
      </w:r>
    </w:p>
    <w:p w14:paraId="60B63772" w14:textId="77777777" w:rsidR="006A22A3" w:rsidRDefault="006A22A3" w:rsidP="006A22A3">
      <w:r>
        <w:t xml:space="preserve">            return c ? a | b : a &amp; ~b</w:t>
      </w:r>
    </w:p>
    <w:p w14:paraId="4979E7DB" w14:textId="77777777" w:rsidR="006A22A3" w:rsidRDefault="006A22A3" w:rsidP="006A22A3">
      <w:r>
        <w:t xml:space="preserve">        }</w:t>
      </w:r>
    </w:p>
    <w:p w14:paraId="64C0956C" w14:textId="77777777" w:rsidR="006A22A3" w:rsidRDefault="006A22A3" w:rsidP="006A22A3">
      <w:r>
        <w:t xml:space="preserve">        ;</w:t>
      </w:r>
    </w:p>
    <w:p w14:paraId="4B313A68" w14:textId="77777777" w:rsidR="006A22A3" w:rsidRDefault="006A22A3" w:rsidP="006A22A3">
      <w:r>
        <w:t xml:space="preserve">        Qaa = function() {</w:t>
      </w:r>
    </w:p>
    <w:p w14:paraId="3A9A9062" w14:textId="77777777" w:rsidR="006A22A3" w:rsidRDefault="006A22A3" w:rsidP="006A22A3">
      <w:r>
        <w:t xml:space="preserve">            var a = [];</w:t>
      </w:r>
    </w:p>
    <w:p w14:paraId="56A1C8F5" w14:textId="77777777" w:rsidR="006A22A3" w:rsidRDefault="006A22A3" w:rsidP="006A22A3">
      <w:r>
        <w:t xml:space="preserve">            a[_.sb] |= 1;</w:t>
      </w:r>
    </w:p>
    <w:p w14:paraId="17A7322D" w14:textId="77777777" w:rsidR="006A22A3" w:rsidRDefault="006A22A3" w:rsidP="006A22A3">
      <w:r>
        <w:t xml:space="preserve">            return a</w:t>
      </w:r>
    </w:p>
    <w:p w14:paraId="043CB3A8" w14:textId="77777777" w:rsidR="006A22A3" w:rsidRDefault="006A22A3" w:rsidP="006A22A3">
      <w:r>
        <w:t xml:space="preserve">        }</w:t>
      </w:r>
    </w:p>
    <w:p w14:paraId="27C4D633" w14:textId="77777777" w:rsidR="006A22A3" w:rsidRDefault="006A22A3" w:rsidP="006A22A3">
      <w:r>
        <w:t xml:space="preserve">        ;</w:t>
      </w:r>
    </w:p>
    <w:p w14:paraId="455A35C6" w14:textId="77777777" w:rsidR="006A22A3" w:rsidRDefault="006A22A3" w:rsidP="006A22A3">
      <w:r>
        <w:t xml:space="preserve">        _.vb = function(a) {</w:t>
      </w:r>
    </w:p>
    <w:p w14:paraId="30CDBF34" w14:textId="77777777" w:rsidR="006A22A3" w:rsidRDefault="006A22A3" w:rsidP="006A22A3">
      <w:r>
        <w:t xml:space="preserve">            return !!((a[_.sb] | 0) &amp; 2)</w:t>
      </w:r>
    </w:p>
    <w:p w14:paraId="602CF24C" w14:textId="77777777" w:rsidR="006A22A3" w:rsidRDefault="006A22A3" w:rsidP="006A22A3">
      <w:r>
        <w:t xml:space="preserve">        }</w:t>
      </w:r>
    </w:p>
    <w:p w14:paraId="37584798" w14:textId="77777777" w:rsidR="006A22A3" w:rsidRDefault="006A22A3" w:rsidP="006A22A3">
      <w:r>
        <w:t xml:space="preserve">        ;</w:t>
      </w:r>
    </w:p>
    <w:p w14:paraId="50BF60F8" w14:textId="77777777" w:rsidR="006A22A3" w:rsidRDefault="006A22A3" w:rsidP="006A22A3">
      <w:r>
        <w:t xml:space="preserve">        _.Raa = function(a) {</w:t>
      </w:r>
    </w:p>
    <w:p w14:paraId="58F7E043" w14:textId="77777777" w:rsidR="006A22A3" w:rsidRDefault="006A22A3" w:rsidP="006A22A3">
      <w:r>
        <w:t xml:space="preserve">            a[_.sb] |= 34;</w:t>
      </w:r>
    </w:p>
    <w:p w14:paraId="38633FD5" w14:textId="77777777" w:rsidR="006A22A3" w:rsidRDefault="006A22A3" w:rsidP="006A22A3">
      <w:r>
        <w:t xml:space="preserve">            return a</w:t>
      </w:r>
    </w:p>
    <w:p w14:paraId="5294B1E2" w14:textId="77777777" w:rsidR="006A22A3" w:rsidRDefault="006A22A3" w:rsidP="006A22A3">
      <w:r>
        <w:t xml:space="preserve">        }</w:t>
      </w:r>
    </w:p>
    <w:p w14:paraId="2D790D56" w14:textId="77777777" w:rsidR="006A22A3" w:rsidRDefault="006A22A3" w:rsidP="006A22A3">
      <w:r>
        <w:t xml:space="preserve">        ;</w:t>
      </w:r>
    </w:p>
    <w:p w14:paraId="180154BE" w14:textId="77777777" w:rsidR="006A22A3" w:rsidRDefault="006A22A3" w:rsidP="006A22A3">
      <w:r>
        <w:t xml:space="preserve">        _.Saa = function(a) {</w:t>
      </w:r>
    </w:p>
    <w:p w14:paraId="061CAEDB" w14:textId="77777777" w:rsidR="006A22A3" w:rsidRDefault="006A22A3" w:rsidP="006A22A3">
      <w:r>
        <w:t xml:space="preserve">            a[_.sb] |= 32;</w:t>
      </w:r>
    </w:p>
    <w:p w14:paraId="156CB305" w14:textId="77777777" w:rsidR="006A22A3" w:rsidRDefault="006A22A3" w:rsidP="006A22A3">
      <w:r>
        <w:t xml:space="preserve">            return a</w:t>
      </w:r>
    </w:p>
    <w:p w14:paraId="061C87C8" w14:textId="77777777" w:rsidR="006A22A3" w:rsidRDefault="006A22A3" w:rsidP="006A22A3">
      <w:r>
        <w:t xml:space="preserve">        }</w:t>
      </w:r>
    </w:p>
    <w:p w14:paraId="0F91C9A4" w14:textId="77777777" w:rsidR="006A22A3" w:rsidRDefault="006A22A3" w:rsidP="006A22A3">
      <w:r>
        <w:t xml:space="preserve">        ;</w:t>
      </w:r>
    </w:p>
    <w:p w14:paraId="66F16514" w14:textId="77777777" w:rsidR="006A22A3" w:rsidRDefault="006A22A3" w:rsidP="006A22A3">
      <w:r>
        <w:t xml:space="preserve">        Taa = function(a, b) {</w:t>
      </w:r>
    </w:p>
    <w:p w14:paraId="55BF9B90" w14:textId="77777777" w:rsidR="006A22A3" w:rsidRDefault="006A22A3" w:rsidP="006A22A3">
      <w:r>
        <w:t xml:space="preserve">            _.tb(b, (a | 0) &amp; -14591)</w:t>
      </w:r>
    </w:p>
    <w:p w14:paraId="32BFC159" w14:textId="77777777" w:rsidR="006A22A3" w:rsidRDefault="006A22A3" w:rsidP="006A22A3">
      <w:r>
        <w:t xml:space="preserve">        }</w:t>
      </w:r>
    </w:p>
    <w:p w14:paraId="01694B9A" w14:textId="77777777" w:rsidR="006A22A3" w:rsidRDefault="006A22A3" w:rsidP="006A22A3">
      <w:r>
        <w:t xml:space="preserve">        ;</w:t>
      </w:r>
    </w:p>
    <w:p w14:paraId="3F86055F" w14:textId="77777777" w:rsidR="006A22A3" w:rsidRDefault="006A22A3" w:rsidP="006A22A3">
      <w:r>
        <w:t xml:space="preserve">        Uaa = function(a, b) {</w:t>
      </w:r>
    </w:p>
    <w:p w14:paraId="1388F0B9" w14:textId="77777777" w:rsidR="006A22A3" w:rsidRDefault="006A22A3" w:rsidP="006A22A3">
      <w:r>
        <w:t xml:space="preserve">            _.tb(b, (a | 34) &amp; -14557)</w:t>
      </w:r>
    </w:p>
    <w:p w14:paraId="078794AB" w14:textId="77777777" w:rsidR="006A22A3" w:rsidRDefault="006A22A3" w:rsidP="006A22A3">
      <w:r>
        <w:t xml:space="preserve">        }</w:t>
      </w:r>
    </w:p>
    <w:p w14:paraId="775F2515" w14:textId="77777777" w:rsidR="006A22A3" w:rsidRDefault="006A22A3" w:rsidP="006A22A3">
      <w:r>
        <w:t xml:space="preserve">        ;</w:t>
      </w:r>
    </w:p>
    <w:p w14:paraId="181E82FA" w14:textId="77777777" w:rsidR="006A22A3" w:rsidRDefault="006A22A3" w:rsidP="006A22A3">
      <w:r>
        <w:t xml:space="preserve">        _.wb = function(a) {</w:t>
      </w:r>
    </w:p>
    <w:p w14:paraId="65937D78" w14:textId="77777777" w:rsidR="006A22A3" w:rsidRDefault="006A22A3" w:rsidP="006A22A3">
      <w:r>
        <w:t xml:space="preserve">            a = a &gt;&gt; 14 &amp; 1023;</w:t>
      </w:r>
    </w:p>
    <w:p w14:paraId="66415DD3" w14:textId="77777777" w:rsidR="006A22A3" w:rsidRDefault="006A22A3" w:rsidP="006A22A3">
      <w:r>
        <w:t xml:space="preserve">            return 0 === a ? 536870912 : a</w:t>
      </w:r>
    </w:p>
    <w:p w14:paraId="74B963CE" w14:textId="77777777" w:rsidR="006A22A3" w:rsidRDefault="006A22A3" w:rsidP="006A22A3">
      <w:r>
        <w:t xml:space="preserve">        }</w:t>
      </w:r>
    </w:p>
    <w:p w14:paraId="0736D538" w14:textId="77777777" w:rsidR="006A22A3" w:rsidRDefault="006A22A3" w:rsidP="006A22A3">
      <w:r>
        <w:t xml:space="preserve">        ;</w:t>
      </w:r>
    </w:p>
    <w:p w14:paraId="5D9E70BA" w14:textId="77777777" w:rsidR="006A22A3" w:rsidRDefault="006A22A3" w:rsidP="006A22A3">
      <w:r>
        <w:t xml:space="preserve">        _.xb = function(a) {</w:t>
      </w:r>
    </w:p>
    <w:p w14:paraId="22576FEE" w14:textId="77777777" w:rsidR="006A22A3" w:rsidRDefault="006A22A3" w:rsidP="006A22A3">
      <w:r>
        <w:t xml:space="preserve">            return +!!(a &amp; 512) - 1</w:t>
      </w:r>
    </w:p>
    <w:p w14:paraId="0F6DC791" w14:textId="77777777" w:rsidR="006A22A3" w:rsidRDefault="006A22A3" w:rsidP="006A22A3">
      <w:r>
        <w:t xml:space="preserve">        }</w:t>
      </w:r>
    </w:p>
    <w:p w14:paraId="018DD1CF" w14:textId="77777777" w:rsidR="006A22A3" w:rsidRDefault="006A22A3" w:rsidP="006A22A3">
      <w:r>
        <w:t xml:space="preserve">        ;</w:t>
      </w:r>
    </w:p>
    <w:p w14:paraId="38B6944B" w14:textId="77777777" w:rsidR="006A22A3" w:rsidRDefault="006A22A3" w:rsidP="006A22A3">
      <w:r>
        <w:t xml:space="preserve">        _.yb = function(a) {</w:t>
      </w:r>
    </w:p>
    <w:p w14:paraId="4F63CD86" w14:textId="77777777" w:rsidR="006A22A3" w:rsidRDefault="006A22A3" w:rsidP="006A22A3">
      <w:r>
        <w:t xml:space="preserve">            return a.rc === Vaa</w:t>
      </w:r>
    </w:p>
    <w:p w14:paraId="42D06F89" w14:textId="77777777" w:rsidR="006A22A3" w:rsidRDefault="006A22A3" w:rsidP="006A22A3">
      <w:r>
        <w:t xml:space="preserve">        }</w:t>
      </w:r>
    </w:p>
    <w:p w14:paraId="5153BD26" w14:textId="77777777" w:rsidR="006A22A3" w:rsidRDefault="006A22A3" w:rsidP="006A22A3">
      <w:r>
        <w:t xml:space="preserve">        ;</w:t>
      </w:r>
    </w:p>
    <w:p w14:paraId="148C479B" w14:textId="77777777" w:rsidR="006A22A3" w:rsidRDefault="006A22A3" w:rsidP="006A22A3">
      <w:r>
        <w:t xml:space="preserve">        Xaa = function(a) {</w:t>
      </w:r>
    </w:p>
    <w:p w14:paraId="64A3AEE4" w14:textId="77777777" w:rsidR="006A22A3" w:rsidRDefault="006A22A3" w:rsidP="006A22A3">
      <w:r>
        <w:t xml:space="preserve">            return !(!a || "object" !== typeof a || a.H !== Waa)</w:t>
      </w:r>
    </w:p>
    <w:p w14:paraId="767959C2" w14:textId="77777777" w:rsidR="006A22A3" w:rsidRDefault="006A22A3" w:rsidP="006A22A3">
      <w:r>
        <w:t xml:space="preserve">        }</w:t>
      </w:r>
    </w:p>
    <w:p w14:paraId="28756E20" w14:textId="77777777" w:rsidR="006A22A3" w:rsidRDefault="006A22A3" w:rsidP="006A22A3">
      <w:r>
        <w:t xml:space="preserve">        ;</w:t>
      </w:r>
    </w:p>
    <w:p w14:paraId="3C0E84D6" w14:textId="77777777" w:rsidR="006A22A3" w:rsidRDefault="006A22A3" w:rsidP="006A22A3">
      <w:r>
        <w:t xml:space="preserve">        _.zb = function(a) {</w:t>
      </w:r>
    </w:p>
    <w:p w14:paraId="140ADCF6" w14:textId="77777777" w:rsidR="006A22A3" w:rsidRDefault="006A22A3" w:rsidP="006A22A3">
      <w:r>
        <w:t xml:space="preserve">            return null !== a &amp;&amp; "object" === typeof a &amp;&amp; !Array.isArray(a) &amp;&amp; a.constructor === Object</w:t>
      </w:r>
    </w:p>
    <w:p w14:paraId="7FCB8D53" w14:textId="77777777" w:rsidR="006A22A3" w:rsidRDefault="006A22A3" w:rsidP="006A22A3">
      <w:r>
        <w:t xml:space="preserve">        }</w:t>
      </w:r>
    </w:p>
    <w:p w14:paraId="3EF99FB0" w14:textId="77777777" w:rsidR="006A22A3" w:rsidRDefault="006A22A3" w:rsidP="006A22A3">
      <w:r>
        <w:t xml:space="preserve">        ;</w:t>
      </w:r>
    </w:p>
    <w:p w14:paraId="09700A91" w14:textId="77777777" w:rsidR="006A22A3" w:rsidRDefault="006A22A3" w:rsidP="006A22A3">
      <w:r>
        <w:t xml:space="preserve">        _.Yaa = function(a, b, c, d) {</w:t>
      </w:r>
    </w:p>
    <w:p w14:paraId="2A52182C" w14:textId="77777777" w:rsidR="006A22A3" w:rsidRDefault="006A22A3" w:rsidP="006A22A3">
      <w:r>
        <w:t xml:space="preserve">            if (null == a) {</w:t>
      </w:r>
    </w:p>
    <w:p w14:paraId="2A760C01" w14:textId="77777777" w:rsidR="006A22A3" w:rsidRDefault="006A22A3" w:rsidP="006A22A3">
      <w:r>
        <w:t xml:space="preserve">                if (!c)</w:t>
      </w:r>
    </w:p>
    <w:p w14:paraId="0DB748CD" w14:textId="77777777" w:rsidR="006A22A3" w:rsidRDefault="006A22A3" w:rsidP="006A22A3">
      <w:r>
        <w:t xml:space="preserve">                    throw Error();</w:t>
      </w:r>
    </w:p>
    <w:p w14:paraId="4B708A0F" w14:textId="77777777" w:rsidR="006A22A3" w:rsidRDefault="006A22A3" w:rsidP="006A22A3">
      <w:r>
        <w:t xml:space="preserve">            } else if ("string" === typeof a)</w:t>
      </w:r>
    </w:p>
    <w:p w14:paraId="376D3405" w14:textId="77777777" w:rsidR="006A22A3" w:rsidRDefault="006A22A3" w:rsidP="006A22A3">
      <w:r>
        <w:t xml:space="preserve">                a = a ? new _.Ab(a,_.Bb) : _.Cb();</w:t>
      </w:r>
    </w:p>
    <w:p w14:paraId="73718419" w14:textId="77777777" w:rsidR="006A22A3" w:rsidRDefault="006A22A3" w:rsidP="006A22A3">
      <w:r>
        <w:t xml:space="preserve">            else if (a.constructor !== _.Ab)</w:t>
      </w:r>
    </w:p>
    <w:p w14:paraId="64E59C94" w14:textId="77777777" w:rsidR="006A22A3" w:rsidRDefault="006A22A3" w:rsidP="006A22A3">
      <w:r>
        <w:t xml:space="preserve">                if (_.pb(a))</w:t>
      </w:r>
    </w:p>
    <w:p w14:paraId="57B4D060" w14:textId="77777777" w:rsidR="006A22A3" w:rsidRDefault="006A22A3" w:rsidP="006A22A3">
      <w:r>
        <w:t xml:space="preserve">                    a = a.length ? new _.Ab(d ? a : new Uint8Array(a),_.Bb) : _.Cb();</w:t>
      </w:r>
    </w:p>
    <w:p w14:paraId="4EAAE152" w14:textId="77777777" w:rsidR="006A22A3" w:rsidRDefault="006A22A3" w:rsidP="006A22A3">
      <w:r>
        <w:t xml:space="preserve">                else {</w:t>
      </w:r>
    </w:p>
    <w:p w14:paraId="0C92D697" w14:textId="77777777" w:rsidR="006A22A3" w:rsidRDefault="006A22A3" w:rsidP="006A22A3">
      <w:r>
        <w:t xml:space="preserve">                    if (!b)</w:t>
      </w:r>
    </w:p>
    <w:p w14:paraId="783F237D" w14:textId="77777777" w:rsidR="006A22A3" w:rsidRDefault="006A22A3" w:rsidP="006A22A3">
      <w:r>
        <w:t xml:space="preserve">                        throw Error();</w:t>
      </w:r>
    </w:p>
    <w:p w14:paraId="29415AF0" w14:textId="77777777" w:rsidR="006A22A3" w:rsidRDefault="006A22A3" w:rsidP="006A22A3">
      <w:r>
        <w:t xml:space="preserve">                    a = void 0</w:t>
      </w:r>
    </w:p>
    <w:p w14:paraId="4B4A6BA6" w14:textId="77777777" w:rsidR="006A22A3" w:rsidRDefault="006A22A3" w:rsidP="006A22A3">
      <w:r>
        <w:t xml:space="preserve">                }</w:t>
      </w:r>
    </w:p>
    <w:p w14:paraId="01109D92" w14:textId="77777777" w:rsidR="006A22A3" w:rsidRDefault="006A22A3" w:rsidP="006A22A3">
      <w:r>
        <w:t xml:space="preserve">            return a</w:t>
      </w:r>
    </w:p>
    <w:p w14:paraId="75798A7B" w14:textId="77777777" w:rsidR="006A22A3" w:rsidRDefault="006A22A3" w:rsidP="006A22A3">
      <w:r>
        <w:t xml:space="preserve">        }</w:t>
      </w:r>
    </w:p>
    <w:p w14:paraId="52C28379" w14:textId="77777777" w:rsidR="006A22A3" w:rsidRDefault="006A22A3" w:rsidP="006A22A3">
      <w:r>
        <w:t xml:space="preserve">        ;</w:t>
      </w:r>
    </w:p>
    <w:p w14:paraId="0B3AA8D4" w14:textId="77777777" w:rsidR="006A22A3" w:rsidRDefault="006A22A3" w:rsidP="006A22A3">
      <w:r>
        <w:t xml:space="preserve">        _.Db = function(a, b, c) {</w:t>
      </w:r>
    </w:p>
    <w:p w14:paraId="646B87C2" w14:textId="77777777" w:rsidR="006A22A3" w:rsidRDefault="006A22A3" w:rsidP="006A22A3">
      <w:r>
        <w:t xml:space="preserve">            if (!Array.isArray(a) || a.length)</w:t>
      </w:r>
    </w:p>
    <w:p w14:paraId="0C4406E7" w14:textId="77777777" w:rsidR="006A22A3" w:rsidRDefault="006A22A3" w:rsidP="006A22A3">
      <w:r>
        <w:t xml:space="preserve">                return !1;</w:t>
      </w:r>
    </w:p>
    <w:p w14:paraId="28C99533" w14:textId="77777777" w:rsidR="006A22A3" w:rsidRDefault="006A22A3" w:rsidP="006A22A3">
      <w:r>
        <w:t xml:space="preserve">            const d = a[_.sb] | 0;</w:t>
      </w:r>
    </w:p>
    <w:p w14:paraId="586D91BA" w14:textId="77777777" w:rsidR="006A22A3" w:rsidRDefault="006A22A3" w:rsidP="006A22A3">
      <w:r>
        <w:t xml:space="preserve">            if (d &amp; 1)</w:t>
      </w:r>
    </w:p>
    <w:p w14:paraId="7E7C825B" w14:textId="77777777" w:rsidR="006A22A3" w:rsidRDefault="006A22A3" w:rsidP="006A22A3">
      <w:r>
        <w:t xml:space="preserve">                return !0;</w:t>
      </w:r>
    </w:p>
    <w:p w14:paraId="09A1CB95" w14:textId="77777777" w:rsidR="006A22A3" w:rsidRDefault="006A22A3" w:rsidP="006A22A3">
      <w:r>
        <w:t xml:space="preserve">            if (!(b &amp;&amp; (Array.isArray(b) ? b.includes(c) : b.has(c))))</w:t>
      </w:r>
    </w:p>
    <w:p w14:paraId="1F0BC39C" w14:textId="77777777" w:rsidR="006A22A3" w:rsidRDefault="006A22A3" w:rsidP="006A22A3">
      <w:r>
        <w:t xml:space="preserve">                return !1;</w:t>
      </w:r>
    </w:p>
    <w:p w14:paraId="215BFF28" w14:textId="77777777" w:rsidR="006A22A3" w:rsidRDefault="006A22A3" w:rsidP="006A22A3">
      <w:r>
        <w:t xml:space="preserve">            _.tb(a, d | 1);</w:t>
      </w:r>
    </w:p>
    <w:p w14:paraId="61585FF2" w14:textId="77777777" w:rsidR="006A22A3" w:rsidRDefault="006A22A3" w:rsidP="006A22A3">
      <w:r>
        <w:t xml:space="preserve">            return !0</w:t>
      </w:r>
    </w:p>
    <w:p w14:paraId="1665AC85" w14:textId="77777777" w:rsidR="006A22A3" w:rsidRDefault="006A22A3" w:rsidP="006A22A3">
      <w:r>
        <w:t xml:space="preserve">        }</w:t>
      </w:r>
    </w:p>
    <w:p w14:paraId="5598297B" w14:textId="77777777" w:rsidR="006A22A3" w:rsidRDefault="006A22A3" w:rsidP="006A22A3">
      <w:r>
        <w:t xml:space="preserve">        ;</w:t>
      </w:r>
    </w:p>
    <w:p w14:paraId="497C323E" w14:textId="77777777" w:rsidR="006A22A3" w:rsidRDefault="006A22A3" w:rsidP="006A22A3">
      <w:r>
        <w:t xml:space="preserve">        _.Eb = function(a) {</w:t>
      </w:r>
    </w:p>
    <w:p w14:paraId="3CA05734" w14:textId="77777777" w:rsidR="006A22A3" w:rsidRDefault="006A22A3" w:rsidP="006A22A3">
      <w:r>
        <w:t xml:space="preserve">            if (a &amp; 2)</w:t>
      </w:r>
    </w:p>
    <w:p w14:paraId="6E3E4832" w14:textId="77777777" w:rsidR="006A22A3" w:rsidRDefault="006A22A3" w:rsidP="006A22A3">
      <w:r>
        <w:t xml:space="preserve">                throw Error();</w:t>
      </w:r>
    </w:p>
    <w:p w14:paraId="66648BFD" w14:textId="77777777" w:rsidR="006A22A3" w:rsidRDefault="006A22A3" w:rsidP="006A22A3">
      <w:r>
        <w:t xml:space="preserve">        }</w:t>
      </w:r>
    </w:p>
    <w:p w14:paraId="3A5B636B" w14:textId="77777777" w:rsidR="006A22A3" w:rsidRDefault="006A22A3" w:rsidP="006A22A3">
      <w:r>
        <w:t xml:space="preserve">        ;</w:t>
      </w:r>
    </w:p>
    <w:p w14:paraId="5F01D909" w14:textId="77777777" w:rsidR="006A22A3" w:rsidRDefault="006A22A3" w:rsidP="006A22A3">
      <w:r>
        <w:t xml:space="preserve">        _.Zaa = function(a, b) {</w:t>
      </w:r>
    </w:p>
    <w:p w14:paraId="64F00DF3" w14:textId="77777777" w:rsidR="006A22A3" w:rsidRDefault="006A22A3" w:rsidP="006A22A3">
      <w:r>
        <w:t xml:space="preserve">            if ("number" !== typeof b || 0 &gt; b || b &gt;= a.length)</w:t>
      </w:r>
    </w:p>
    <w:p w14:paraId="685421C1" w14:textId="77777777" w:rsidR="006A22A3" w:rsidRDefault="006A22A3" w:rsidP="006A22A3">
      <w:r>
        <w:t xml:space="preserve">                throw Error();</w:t>
      </w:r>
    </w:p>
    <w:p w14:paraId="7E9FDA54" w14:textId="77777777" w:rsidR="006A22A3" w:rsidRDefault="006A22A3" w:rsidP="006A22A3">
      <w:r>
        <w:t xml:space="preserve">        }</w:t>
      </w:r>
    </w:p>
    <w:p w14:paraId="5587B3F6" w14:textId="77777777" w:rsidR="006A22A3" w:rsidRDefault="006A22A3" w:rsidP="006A22A3">
      <w:r>
        <w:t xml:space="preserve">        ;</w:t>
      </w:r>
    </w:p>
    <w:p w14:paraId="520FD07D" w14:textId="77777777" w:rsidR="006A22A3" w:rsidRDefault="006A22A3" w:rsidP="006A22A3">
      <w:r>
        <w:t xml:space="preserve">        _.$aa = function(a, b, c) {</w:t>
      </w:r>
    </w:p>
    <w:p w14:paraId="43BE295F" w14:textId="77777777" w:rsidR="006A22A3" w:rsidRDefault="006A22A3" w:rsidP="006A22A3">
      <w:r>
        <w:t xml:space="preserve">            (b = _.Gb ? b[_.Gb] : void 0) ? a[_.Gb] = rb(b) : c &amp;&amp; _.Gb &amp;&amp; _.Gb in a &amp;&amp; (a[_.Gb] = void 0)</w:t>
      </w:r>
    </w:p>
    <w:p w14:paraId="7145F2CE" w14:textId="77777777" w:rsidR="006A22A3" w:rsidRDefault="006A22A3" w:rsidP="006A22A3">
      <w:r>
        <w:t xml:space="preserve">        }</w:t>
      </w:r>
    </w:p>
    <w:p w14:paraId="2380CC1D" w14:textId="77777777" w:rsidR="006A22A3" w:rsidRDefault="006A22A3" w:rsidP="006A22A3">
      <w:r>
        <w:t xml:space="preserve">        ;</w:t>
      </w:r>
    </w:p>
    <w:p w14:paraId="1F233101" w14:textId="77777777" w:rsidR="006A22A3" w:rsidRDefault="006A22A3" w:rsidP="006A22A3">
      <w:r>
        <w:t xml:space="preserve">        _.aba = function(a) {</w:t>
      </w:r>
    </w:p>
    <w:p w14:paraId="241BBD3F" w14:textId="77777777" w:rsidR="006A22A3" w:rsidRDefault="006A22A3" w:rsidP="006A22A3">
      <w:r>
        <w:t xml:space="preserve">            const b = a.N;</w:t>
      </w:r>
    </w:p>
    <w:p w14:paraId="5737D11C" w14:textId="77777777" w:rsidR="006A22A3" w:rsidRDefault="006A22A3" w:rsidP="006A22A3">
      <w:r>
        <w:t xml:space="preserve">            return b ? Array.isArray(b) ? a.N = new Set(b) : b : Hb || (Hb = new Set)</w:t>
      </w:r>
    </w:p>
    <w:p w14:paraId="135DF3FE" w14:textId="77777777" w:rsidR="006A22A3" w:rsidRDefault="006A22A3" w:rsidP="006A22A3">
      <w:r>
        <w:t xml:space="preserve">        }</w:t>
      </w:r>
    </w:p>
    <w:p w14:paraId="1666226E" w14:textId="77777777" w:rsidR="006A22A3" w:rsidRDefault="006A22A3" w:rsidP="006A22A3">
      <w:r>
        <w:t xml:space="preserve">        ;</w:t>
      </w:r>
    </w:p>
    <w:p w14:paraId="6743908E" w14:textId="77777777" w:rsidR="006A22A3" w:rsidRDefault="006A22A3" w:rsidP="006A22A3">
      <w:r>
        <w:t xml:space="preserve">        _.bba = function(a) {</w:t>
      </w:r>
    </w:p>
    <w:p w14:paraId="260D7313" w14:textId="77777777" w:rsidR="006A22A3" w:rsidRDefault="006A22A3" w:rsidP="006A22A3">
      <w:r>
        <w:t xml:space="preserve">            const b = a.H;</w:t>
      </w:r>
    </w:p>
    <w:p w14:paraId="6D04716C" w14:textId="77777777" w:rsidR="006A22A3" w:rsidRDefault="006A22A3" w:rsidP="006A22A3">
      <w:r>
        <w:t xml:space="preserve">            return b ? Array.isArray(b) ? a.H = new Set(b) : b : Hb || (Hb = new Set)</w:t>
      </w:r>
    </w:p>
    <w:p w14:paraId="5E802E0D" w14:textId="77777777" w:rsidR="006A22A3" w:rsidRDefault="006A22A3" w:rsidP="006A22A3">
      <w:r>
        <w:t xml:space="preserve">        }</w:t>
      </w:r>
    </w:p>
    <w:p w14:paraId="76737F43" w14:textId="77777777" w:rsidR="006A22A3" w:rsidRDefault="006A22A3" w:rsidP="006A22A3">
      <w:r>
        <w:t xml:space="preserve">        ;</w:t>
      </w:r>
    </w:p>
    <w:p w14:paraId="47E625AD" w14:textId="77777777" w:rsidR="006A22A3" w:rsidRDefault="006A22A3" w:rsidP="006A22A3">
      <w:r>
        <w:t xml:space="preserve">        _.Ib = function() {</w:t>
      </w:r>
    </w:p>
    <w:p w14:paraId="63402CE5" w14:textId="77777777" w:rsidR="006A22A3" w:rsidRDefault="006A22A3" w:rsidP="006A22A3">
      <w:r>
        <w:t xml:space="preserve">            return cba || (cba = Symbol())</w:t>
      </w:r>
    </w:p>
    <w:p w14:paraId="30073F3C" w14:textId="77777777" w:rsidR="006A22A3" w:rsidRDefault="006A22A3" w:rsidP="006A22A3">
      <w:r>
        <w:t xml:space="preserve">        }</w:t>
      </w:r>
    </w:p>
    <w:p w14:paraId="2111A5CF" w14:textId="77777777" w:rsidR="006A22A3" w:rsidRDefault="006A22A3" w:rsidP="006A22A3">
      <w:r>
        <w:t xml:space="preserve">        ;</w:t>
      </w:r>
    </w:p>
    <w:p w14:paraId="3D12B4D7" w14:textId="77777777" w:rsidR="006A22A3" w:rsidRDefault="006A22A3" w:rsidP="006A22A3">
      <w:r>
        <w:t xml:space="preserve">        _.Lb = function(a) {</w:t>
      </w:r>
    </w:p>
    <w:p w14:paraId="11B07041" w14:textId="77777777" w:rsidR="006A22A3" w:rsidRDefault="006A22A3" w:rsidP="006A22A3">
      <w:r>
        <w:t xml:space="preserve">            var b = 0 &gt; a;</w:t>
      </w:r>
    </w:p>
    <w:p w14:paraId="38CF206A" w14:textId="77777777" w:rsidR="006A22A3" w:rsidRDefault="006A22A3" w:rsidP="006A22A3">
      <w:r>
        <w:t xml:space="preserve">            a = Math.abs(a);</w:t>
      </w:r>
    </w:p>
    <w:p w14:paraId="7D1B6230" w14:textId="77777777" w:rsidR="006A22A3" w:rsidRDefault="006A22A3" w:rsidP="006A22A3">
      <w:r>
        <w:t xml:space="preserve">            var c = a &gt;&gt;&gt; 0;</w:t>
      </w:r>
    </w:p>
    <w:p w14:paraId="1E92C9EB" w14:textId="77777777" w:rsidR="006A22A3" w:rsidRDefault="006A22A3" w:rsidP="006A22A3">
      <w:r>
        <w:t xml:space="preserve">            a = Math.floor((a - c) / 4294967296);</w:t>
      </w:r>
    </w:p>
    <w:p w14:paraId="0059073B" w14:textId="77777777" w:rsidR="006A22A3" w:rsidRDefault="006A22A3" w:rsidP="006A22A3">
      <w:r>
        <w:t xml:space="preserve">            if (b) {</w:t>
      </w:r>
    </w:p>
    <w:p w14:paraId="72770127" w14:textId="77777777" w:rsidR="006A22A3" w:rsidRDefault="006A22A3" w:rsidP="006A22A3">
      <w:r>
        <w:t xml:space="preserve">                b = c;</w:t>
      </w:r>
    </w:p>
    <w:p w14:paraId="5A742124" w14:textId="77777777" w:rsidR="006A22A3" w:rsidRDefault="006A22A3" w:rsidP="006A22A3">
      <w:r>
        <w:t xml:space="preserve">                c = ~a;</w:t>
      </w:r>
    </w:p>
    <w:p w14:paraId="34284090" w14:textId="77777777" w:rsidR="006A22A3" w:rsidRDefault="006A22A3" w:rsidP="006A22A3">
      <w:r>
        <w:t xml:space="preserve">                b ? b = ~b + 1 : c += 1;</w:t>
      </w:r>
    </w:p>
    <w:p w14:paraId="0741B007" w14:textId="77777777" w:rsidR="006A22A3" w:rsidRDefault="006A22A3" w:rsidP="006A22A3">
      <w:r>
        <w:t xml:space="preserve">                const [d,e] = [b, c];</w:t>
      </w:r>
    </w:p>
    <w:p w14:paraId="7E0ABC9A" w14:textId="77777777" w:rsidR="006A22A3" w:rsidRDefault="006A22A3" w:rsidP="006A22A3">
      <w:r>
        <w:t xml:space="preserve">                a = e;</w:t>
      </w:r>
    </w:p>
    <w:p w14:paraId="7CF26BC2" w14:textId="77777777" w:rsidR="006A22A3" w:rsidRDefault="006A22A3" w:rsidP="006A22A3">
      <w:r>
        <w:t xml:space="preserve">                c = d</w:t>
      </w:r>
    </w:p>
    <w:p w14:paraId="7B1CEF94" w14:textId="77777777" w:rsidR="006A22A3" w:rsidRDefault="006A22A3" w:rsidP="006A22A3">
      <w:r>
        <w:t xml:space="preserve">            }</w:t>
      </w:r>
    </w:p>
    <w:p w14:paraId="201FF595" w14:textId="77777777" w:rsidR="006A22A3" w:rsidRDefault="006A22A3" w:rsidP="006A22A3">
      <w:r>
        <w:t xml:space="preserve">            _.Jb = c &gt;&gt;&gt; 0;</w:t>
      </w:r>
    </w:p>
    <w:p w14:paraId="051D0F81" w14:textId="77777777" w:rsidR="006A22A3" w:rsidRDefault="006A22A3" w:rsidP="006A22A3">
      <w:r>
        <w:t xml:space="preserve">            _.Kb = a &gt;&gt;&gt; 0</w:t>
      </w:r>
    </w:p>
    <w:p w14:paraId="46E86815" w14:textId="77777777" w:rsidR="006A22A3" w:rsidRDefault="006A22A3" w:rsidP="006A22A3">
      <w:r>
        <w:t xml:space="preserve">        }</w:t>
      </w:r>
    </w:p>
    <w:p w14:paraId="5CEDCB83" w14:textId="77777777" w:rsidR="006A22A3" w:rsidRDefault="006A22A3" w:rsidP="006A22A3">
      <w:r>
        <w:t xml:space="preserve">        ;</w:t>
      </w:r>
    </w:p>
    <w:p w14:paraId="29A55149" w14:textId="77777777" w:rsidR="006A22A3" w:rsidRDefault="006A22A3" w:rsidP="006A22A3">
      <w:r>
        <w:t xml:space="preserve">        _.Mb = function(a, b) {</w:t>
      </w:r>
    </w:p>
    <w:p w14:paraId="462C1830" w14:textId="77777777" w:rsidR="006A22A3" w:rsidRDefault="006A22A3" w:rsidP="006A22A3">
      <w:r>
        <w:t xml:space="preserve">            return 4294967296 * b + (a &gt;&gt;&gt; 0)</w:t>
      </w:r>
    </w:p>
    <w:p w14:paraId="24A8CBE5" w14:textId="77777777" w:rsidR="006A22A3" w:rsidRDefault="006A22A3" w:rsidP="006A22A3">
      <w:r>
        <w:t xml:space="preserve">        }</w:t>
      </w:r>
    </w:p>
    <w:p w14:paraId="7AA2DD97" w14:textId="77777777" w:rsidR="006A22A3" w:rsidRDefault="006A22A3" w:rsidP="006A22A3">
      <w:r>
        <w:t xml:space="preserve">        ;</w:t>
      </w:r>
    </w:p>
    <w:p w14:paraId="551BDC0C" w14:textId="77777777" w:rsidR="006A22A3" w:rsidRDefault="006A22A3" w:rsidP="006A22A3">
      <w:r>
        <w:t xml:space="preserve">        dba = function(a, b) {</w:t>
      </w:r>
    </w:p>
    <w:p w14:paraId="28D58B4F" w14:textId="77777777" w:rsidR="006A22A3" w:rsidRDefault="006A22A3" w:rsidP="006A22A3">
      <w:r>
        <w:t xml:space="preserve">            const c = b &amp; 2147483648;</w:t>
      </w:r>
    </w:p>
    <w:p w14:paraId="234E0C19" w14:textId="77777777" w:rsidR="006A22A3" w:rsidRDefault="006A22A3" w:rsidP="006A22A3">
      <w:r>
        <w:t xml:space="preserve">            c &amp;&amp; (a = ~a + 1 &gt;&gt;&gt; 0,</w:t>
      </w:r>
    </w:p>
    <w:p w14:paraId="0432EFFB" w14:textId="77777777" w:rsidR="006A22A3" w:rsidRDefault="006A22A3" w:rsidP="006A22A3">
      <w:r>
        <w:t xml:space="preserve">            b = ~b &gt;&gt;&gt; 0,</w:t>
      </w:r>
    </w:p>
    <w:p w14:paraId="312D1BF1" w14:textId="77777777" w:rsidR="006A22A3" w:rsidRDefault="006A22A3" w:rsidP="006A22A3">
      <w:r>
        <w:t xml:space="preserve">            0 == a &amp;&amp; (b = b + 1 &gt;&gt;&gt; 0));</w:t>
      </w:r>
    </w:p>
    <w:p w14:paraId="2A95C963" w14:textId="77777777" w:rsidR="006A22A3" w:rsidRDefault="006A22A3" w:rsidP="006A22A3">
      <w:r>
        <w:t xml:space="preserve">            a = _.Mb(a, b);</w:t>
      </w:r>
    </w:p>
    <w:p w14:paraId="4F5BB6D4" w14:textId="77777777" w:rsidR="006A22A3" w:rsidRDefault="006A22A3" w:rsidP="006A22A3">
      <w:r>
        <w:t xml:space="preserve">            return c ? -a : a</w:t>
      </w:r>
    </w:p>
    <w:p w14:paraId="0C81B105" w14:textId="77777777" w:rsidR="006A22A3" w:rsidRDefault="006A22A3" w:rsidP="006A22A3">
      <w:r>
        <w:t xml:space="preserve">        }</w:t>
      </w:r>
    </w:p>
    <w:p w14:paraId="6670C3A9" w14:textId="77777777" w:rsidR="006A22A3" w:rsidRDefault="006A22A3" w:rsidP="006A22A3">
      <w:r>
        <w:t xml:space="preserve">        ;</w:t>
      </w:r>
    </w:p>
    <w:p w14:paraId="0F0F291A" w14:textId="77777777" w:rsidR="006A22A3" w:rsidRDefault="006A22A3" w:rsidP="006A22A3">
      <w:r>
        <w:t xml:space="preserve">        _.Nb = function(a, b) {</w:t>
      </w:r>
    </w:p>
    <w:p w14:paraId="53A883D7" w14:textId="77777777" w:rsidR="006A22A3" w:rsidRDefault="006A22A3" w:rsidP="006A22A3">
      <w:r>
        <w:t xml:space="preserve">            b &gt;&gt;&gt;= 0;</w:t>
      </w:r>
    </w:p>
    <w:p w14:paraId="02D6AE32" w14:textId="77777777" w:rsidR="006A22A3" w:rsidRDefault="006A22A3" w:rsidP="006A22A3">
      <w:r>
        <w:t xml:space="preserve">            a &gt;&gt;&gt;= 0;</w:t>
      </w:r>
    </w:p>
    <w:p w14:paraId="00E5548A" w14:textId="77777777" w:rsidR="006A22A3" w:rsidRDefault="006A22A3" w:rsidP="006A22A3">
      <w:r>
        <w:t xml:space="preserve">            var c;</w:t>
      </w:r>
    </w:p>
    <w:p w14:paraId="78E8D13A" w14:textId="77777777" w:rsidR="006A22A3" w:rsidRDefault="006A22A3" w:rsidP="006A22A3">
      <w:r>
        <w:t xml:space="preserve">            2097151 &gt;= b ? c = "" + (4294967296 * b + a) : c = "" + (BigInt(b) &lt;&lt; BigInt(32) | BigInt(a));</w:t>
      </w:r>
    </w:p>
    <w:p w14:paraId="16AF9D85" w14:textId="77777777" w:rsidR="006A22A3" w:rsidRDefault="006A22A3" w:rsidP="006A22A3">
      <w:r>
        <w:t xml:space="preserve">            return c</w:t>
      </w:r>
    </w:p>
    <w:p w14:paraId="6A3ABCEC" w14:textId="77777777" w:rsidR="006A22A3" w:rsidRDefault="006A22A3" w:rsidP="006A22A3">
      <w:r>
        <w:t xml:space="preserve">        }</w:t>
      </w:r>
    </w:p>
    <w:p w14:paraId="6A6EA01E" w14:textId="77777777" w:rsidR="006A22A3" w:rsidRDefault="006A22A3" w:rsidP="006A22A3">
      <w:r>
        <w:t xml:space="preserve">        ;</w:t>
      </w:r>
    </w:p>
    <w:p w14:paraId="31019ECD" w14:textId="77777777" w:rsidR="006A22A3" w:rsidRDefault="006A22A3" w:rsidP="006A22A3">
      <w:r>
        <w:t xml:space="preserve">        _.eba = function(a, b) {</w:t>
      </w:r>
    </w:p>
    <w:p w14:paraId="2635FAA3" w14:textId="77777777" w:rsidR="006A22A3" w:rsidRDefault="006A22A3" w:rsidP="006A22A3">
      <w:r>
        <w:t xml:space="preserve">            var c;</w:t>
      </w:r>
    </w:p>
    <w:p w14:paraId="7FDD02B9" w14:textId="77777777" w:rsidR="006A22A3" w:rsidRDefault="006A22A3" w:rsidP="006A22A3">
      <w:r>
        <w:t xml:space="preserve">            b &amp; 2147483648 ? c = "" + (BigInt(b | 0) &lt;&lt; BigInt(32) | BigInt(a &gt;&gt;&gt; 0)) : c = _.Nb(a, b);</w:t>
      </w:r>
    </w:p>
    <w:p w14:paraId="5CBE664C" w14:textId="77777777" w:rsidR="006A22A3" w:rsidRDefault="006A22A3" w:rsidP="006A22A3">
      <w:r>
        <w:t xml:space="preserve">            return c</w:t>
      </w:r>
    </w:p>
    <w:p w14:paraId="0F674B74" w14:textId="77777777" w:rsidR="006A22A3" w:rsidRDefault="006A22A3" w:rsidP="006A22A3">
      <w:r>
        <w:t xml:space="preserve">        }</w:t>
      </w:r>
    </w:p>
    <w:p w14:paraId="08C64C74" w14:textId="77777777" w:rsidR="006A22A3" w:rsidRDefault="006A22A3" w:rsidP="006A22A3">
      <w:r>
        <w:t xml:space="preserve">        ;</w:t>
      </w:r>
    </w:p>
    <w:p w14:paraId="3A6FB12B" w14:textId="77777777" w:rsidR="006A22A3" w:rsidRDefault="006A22A3" w:rsidP="006A22A3">
      <w:r>
        <w:t xml:space="preserve">        _.Ob = function(a) {</w:t>
      </w:r>
    </w:p>
    <w:p w14:paraId="69EC8CD8" w14:textId="77777777" w:rsidR="006A22A3" w:rsidRDefault="006A22A3" w:rsidP="006A22A3">
      <w:r>
        <w:t xml:space="preserve">            16 &gt; a.length ? _.Lb(Number(a)) : (a = BigInt(a),</w:t>
      </w:r>
    </w:p>
    <w:p w14:paraId="32E42C96" w14:textId="77777777" w:rsidR="006A22A3" w:rsidRDefault="006A22A3" w:rsidP="006A22A3">
      <w:r>
        <w:t xml:space="preserve">            _.Jb = Number(a &amp; BigInt(4294967295)) &gt;&gt;&gt; 0,</w:t>
      </w:r>
    </w:p>
    <w:p w14:paraId="768F4277" w14:textId="77777777" w:rsidR="006A22A3" w:rsidRDefault="006A22A3" w:rsidP="006A22A3">
      <w:r>
        <w:t xml:space="preserve">            _.Kb = Number(a &gt;&gt; BigInt(32) &amp; BigInt(4294967295)))</w:t>
      </w:r>
    </w:p>
    <w:p w14:paraId="70F5D679" w14:textId="77777777" w:rsidR="006A22A3" w:rsidRDefault="006A22A3" w:rsidP="006A22A3">
      <w:r>
        <w:t xml:space="preserve">        }</w:t>
      </w:r>
    </w:p>
    <w:p w14:paraId="2231DAEB" w14:textId="77777777" w:rsidR="006A22A3" w:rsidRDefault="006A22A3" w:rsidP="006A22A3">
      <w:r>
        <w:t xml:space="preserve">        ;</w:t>
      </w:r>
    </w:p>
    <w:p w14:paraId="6DA81FB1" w14:textId="77777777" w:rsidR="006A22A3" w:rsidRDefault="006A22A3" w:rsidP="006A22A3">
      <w:r>
        <w:t xml:space="preserve">        _.Pb = function(a) {</w:t>
      </w:r>
    </w:p>
    <w:p w14:paraId="65D4BD96" w14:textId="77777777" w:rsidR="006A22A3" w:rsidRDefault="006A22A3" w:rsidP="006A22A3">
      <w:r>
        <w:t xml:space="preserve">            if (null != a &amp;&amp; "number" !== typeof a)</w:t>
      </w:r>
    </w:p>
    <w:p w14:paraId="2D7A2019" w14:textId="77777777" w:rsidR="006A22A3" w:rsidRDefault="006A22A3" w:rsidP="006A22A3">
      <w:r>
        <w:t xml:space="preserve">                throw Error("A`" + typeof a + "`" + a);</w:t>
      </w:r>
    </w:p>
    <w:p w14:paraId="412E3B8B" w14:textId="77777777" w:rsidR="006A22A3" w:rsidRDefault="006A22A3" w:rsidP="006A22A3">
      <w:r>
        <w:t xml:space="preserve">            return a</w:t>
      </w:r>
    </w:p>
    <w:p w14:paraId="25AF22E2" w14:textId="77777777" w:rsidR="006A22A3" w:rsidRDefault="006A22A3" w:rsidP="006A22A3">
      <w:r>
        <w:t xml:space="preserve">        }</w:t>
      </w:r>
    </w:p>
    <w:p w14:paraId="4AD9F458" w14:textId="77777777" w:rsidR="006A22A3" w:rsidRDefault="006A22A3" w:rsidP="006A22A3">
      <w:r>
        <w:t xml:space="preserve">        ;</w:t>
      </w:r>
    </w:p>
    <w:p w14:paraId="267FAF4F" w14:textId="77777777" w:rsidR="006A22A3" w:rsidRDefault="006A22A3" w:rsidP="006A22A3">
      <w:r>
        <w:t xml:space="preserve">        _.fba = function(a) {</w:t>
      </w:r>
    </w:p>
    <w:p w14:paraId="0B752D4A" w14:textId="77777777" w:rsidR="006A22A3" w:rsidRDefault="006A22A3" w:rsidP="006A22A3">
      <w:r>
        <w:t xml:space="preserve">            if (null == a || "number" === typeof a)</w:t>
      </w:r>
    </w:p>
    <w:p w14:paraId="29571D37" w14:textId="77777777" w:rsidR="006A22A3" w:rsidRDefault="006A22A3" w:rsidP="006A22A3">
      <w:r>
        <w:t xml:space="preserve">                return a;</w:t>
      </w:r>
    </w:p>
    <w:p w14:paraId="0E089CB4" w14:textId="77777777" w:rsidR="006A22A3" w:rsidRDefault="006A22A3" w:rsidP="006A22A3">
      <w:r>
        <w:t xml:space="preserve">            if ("NaN" === a || "Infinity" === a || "-Infinity" === a)</w:t>
      </w:r>
    </w:p>
    <w:p w14:paraId="7B705112" w14:textId="77777777" w:rsidR="006A22A3" w:rsidRDefault="006A22A3" w:rsidP="006A22A3">
      <w:r>
        <w:t xml:space="preserve">                return Number(a)</w:t>
      </w:r>
    </w:p>
    <w:p w14:paraId="1EE31BC6" w14:textId="77777777" w:rsidR="006A22A3" w:rsidRDefault="006A22A3" w:rsidP="006A22A3">
      <w:r>
        <w:t xml:space="preserve">        }</w:t>
      </w:r>
    </w:p>
    <w:p w14:paraId="09AD34B4" w14:textId="77777777" w:rsidR="006A22A3" w:rsidRDefault="006A22A3" w:rsidP="006A22A3">
      <w:r>
        <w:t xml:space="preserve">        ;</w:t>
      </w:r>
    </w:p>
    <w:p w14:paraId="54CB9297" w14:textId="77777777" w:rsidR="006A22A3" w:rsidRDefault="006A22A3" w:rsidP="006A22A3">
      <w:r>
        <w:t xml:space="preserve">        _.gba = function(a) {</w:t>
      </w:r>
    </w:p>
    <w:p w14:paraId="20C38359" w14:textId="77777777" w:rsidR="006A22A3" w:rsidRDefault="006A22A3" w:rsidP="006A22A3">
      <w:r>
        <w:t xml:space="preserve">            if (null != a &amp;&amp; "boolean" !== typeof a)</w:t>
      </w:r>
    </w:p>
    <w:p w14:paraId="0792B4AB" w14:textId="77777777" w:rsidR="006A22A3" w:rsidRDefault="006A22A3" w:rsidP="006A22A3">
      <w:r>
        <w:t xml:space="preserve">                throw Error("B`" + _.Qb(a) + "`" + a);</w:t>
      </w:r>
    </w:p>
    <w:p w14:paraId="2229B49A" w14:textId="77777777" w:rsidR="006A22A3" w:rsidRDefault="006A22A3" w:rsidP="006A22A3">
      <w:r>
        <w:t xml:space="preserve">            return a</w:t>
      </w:r>
    </w:p>
    <w:p w14:paraId="35023F6E" w14:textId="77777777" w:rsidR="006A22A3" w:rsidRDefault="006A22A3" w:rsidP="006A22A3">
      <w:r>
        <w:t xml:space="preserve">        }</w:t>
      </w:r>
    </w:p>
    <w:p w14:paraId="32481D61" w14:textId="77777777" w:rsidR="006A22A3" w:rsidRDefault="006A22A3" w:rsidP="006A22A3">
      <w:r>
        <w:t xml:space="preserve">        ;</w:t>
      </w:r>
    </w:p>
    <w:p w14:paraId="139BD17B" w14:textId="77777777" w:rsidR="006A22A3" w:rsidRDefault="006A22A3" w:rsidP="006A22A3">
      <w:r>
        <w:t xml:space="preserve">        _.hba = function(a) {</w:t>
      </w:r>
    </w:p>
    <w:p w14:paraId="5BC01AD9" w14:textId="77777777" w:rsidR="006A22A3" w:rsidRDefault="006A22A3" w:rsidP="006A22A3">
      <w:r>
        <w:t xml:space="preserve">            if (null == a || "boolean" === typeof a)</w:t>
      </w:r>
    </w:p>
    <w:p w14:paraId="73D2D564" w14:textId="77777777" w:rsidR="006A22A3" w:rsidRDefault="006A22A3" w:rsidP="006A22A3">
      <w:r>
        <w:t xml:space="preserve">                return a;</w:t>
      </w:r>
    </w:p>
    <w:p w14:paraId="7A514001" w14:textId="77777777" w:rsidR="006A22A3" w:rsidRDefault="006A22A3" w:rsidP="006A22A3">
      <w:r>
        <w:t xml:space="preserve">            if ("number" === typeof a)</w:t>
      </w:r>
    </w:p>
    <w:p w14:paraId="1A116F1C" w14:textId="77777777" w:rsidR="006A22A3" w:rsidRDefault="006A22A3" w:rsidP="006A22A3">
      <w:r>
        <w:t xml:space="preserve">                return !!a</w:t>
      </w:r>
    </w:p>
    <w:p w14:paraId="29E04BAE" w14:textId="77777777" w:rsidR="006A22A3" w:rsidRDefault="006A22A3" w:rsidP="006A22A3">
      <w:r>
        <w:t xml:space="preserve">        }</w:t>
      </w:r>
    </w:p>
    <w:p w14:paraId="1CC42921" w14:textId="77777777" w:rsidR="006A22A3" w:rsidRDefault="006A22A3" w:rsidP="006A22A3">
      <w:r>
        <w:t xml:space="preserve">        ;</w:t>
      </w:r>
    </w:p>
    <w:p w14:paraId="2C6AA571" w14:textId="77777777" w:rsidR="006A22A3" w:rsidRDefault="006A22A3" w:rsidP="006A22A3">
      <w:r>
        <w:t xml:space="preserve">        _.Sb = function(a) {</w:t>
      </w:r>
    </w:p>
    <w:p w14:paraId="12599A59" w14:textId="77777777" w:rsidR="006A22A3" w:rsidRDefault="006A22A3" w:rsidP="006A22A3">
      <w:r>
        <w:t xml:space="preserve">            const b = typeof a;</w:t>
      </w:r>
    </w:p>
    <w:p w14:paraId="128307F3" w14:textId="77777777" w:rsidR="006A22A3" w:rsidRDefault="006A22A3" w:rsidP="006A22A3">
      <w:r>
        <w:t xml:space="preserve">            return "number" === b ? Number.isFinite(a) : "string" !== b ? !1 : iba.test(a)</w:t>
      </w:r>
    </w:p>
    <w:p w14:paraId="47D4B0EC" w14:textId="77777777" w:rsidR="006A22A3" w:rsidRDefault="006A22A3" w:rsidP="006A22A3">
      <w:r>
        <w:t xml:space="preserve">        }</w:t>
      </w:r>
    </w:p>
    <w:p w14:paraId="459417B0" w14:textId="77777777" w:rsidR="006A22A3" w:rsidRDefault="006A22A3" w:rsidP="006A22A3">
      <w:r>
        <w:t xml:space="preserve">        ;</w:t>
      </w:r>
    </w:p>
    <w:p w14:paraId="5D5D9F7D" w14:textId="77777777" w:rsidR="006A22A3" w:rsidRDefault="006A22A3" w:rsidP="006A22A3">
      <w:r>
        <w:t xml:space="preserve">        jba = function(a) {</w:t>
      </w:r>
    </w:p>
    <w:p w14:paraId="6BBC7578" w14:textId="77777777" w:rsidR="006A22A3" w:rsidRDefault="006A22A3" w:rsidP="006A22A3">
      <w:r>
        <w:t xml:space="preserve">            if (!Number.isFinite(a))</w:t>
      </w:r>
    </w:p>
    <w:p w14:paraId="37F36E7C" w14:textId="77777777" w:rsidR="006A22A3" w:rsidRDefault="006A22A3" w:rsidP="006A22A3">
      <w:r>
        <w:t xml:space="preserve">                throw _.ob("enum");</w:t>
      </w:r>
    </w:p>
    <w:p w14:paraId="10E2687C" w14:textId="77777777" w:rsidR="006A22A3" w:rsidRDefault="006A22A3" w:rsidP="006A22A3">
      <w:r>
        <w:t xml:space="preserve">            return a | 0</w:t>
      </w:r>
    </w:p>
    <w:p w14:paraId="58CF23EE" w14:textId="77777777" w:rsidR="006A22A3" w:rsidRDefault="006A22A3" w:rsidP="006A22A3">
      <w:r>
        <w:t xml:space="preserve">        }</w:t>
      </w:r>
    </w:p>
    <w:p w14:paraId="1DA234DC" w14:textId="77777777" w:rsidR="006A22A3" w:rsidRDefault="006A22A3" w:rsidP="006A22A3">
      <w:r>
        <w:t xml:space="preserve">        ;</w:t>
      </w:r>
    </w:p>
    <w:p w14:paraId="72D295C4" w14:textId="77777777" w:rsidR="006A22A3" w:rsidRDefault="006A22A3" w:rsidP="006A22A3">
      <w:r>
        <w:t xml:space="preserve">        _.Tb = function(a) {</w:t>
      </w:r>
    </w:p>
    <w:p w14:paraId="13C862BD" w14:textId="77777777" w:rsidR="006A22A3" w:rsidRDefault="006A22A3" w:rsidP="006A22A3">
      <w:r>
        <w:t xml:space="preserve">            return null == a ? a : jba(a)</w:t>
      </w:r>
    </w:p>
    <w:p w14:paraId="09809ABF" w14:textId="77777777" w:rsidR="006A22A3" w:rsidRDefault="006A22A3" w:rsidP="006A22A3">
      <w:r>
        <w:t xml:space="preserve">        }</w:t>
      </w:r>
    </w:p>
    <w:p w14:paraId="25BD39B3" w14:textId="77777777" w:rsidR="006A22A3" w:rsidRDefault="006A22A3" w:rsidP="006A22A3">
      <w:r>
        <w:t xml:space="preserve">        ;</w:t>
      </w:r>
    </w:p>
    <w:p w14:paraId="675B5739" w14:textId="77777777" w:rsidR="006A22A3" w:rsidRDefault="006A22A3" w:rsidP="006A22A3">
      <w:r>
        <w:t xml:space="preserve">        kba = function(a) {</w:t>
      </w:r>
    </w:p>
    <w:p w14:paraId="362E25AF" w14:textId="77777777" w:rsidR="006A22A3" w:rsidRDefault="006A22A3" w:rsidP="006A22A3">
      <w:r>
        <w:t xml:space="preserve">            return null == a ? a : Number.isFinite(a) ? a | 0 : void 0</w:t>
      </w:r>
    </w:p>
    <w:p w14:paraId="23688DB5" w14:textId="77777777" w:rsidR="006A22A3" w:rsidRDefault="006A22A3" w:rsidP="006A22A3">
      <w:r>
        <w:t xml:space="preserve">        }</w:t>
      </w:r>
    </w:p>
    <w:p w14:paraId="7D111824" w14:textId="77777777" w:rsidR="006A22A3" w:rsidRDefault="006A22A3" w:rsidP="006A22A3">
      <w:r>
        <w:t xml:space="preserve">        ;</w:t>
      </w:r>
    </w:p>
    <w:p w14:paraId="13D8108C" w14:textId="77777777" w:rsidR="006A22A3" w:rsidRDefault="006A22A3" w:rsidP="006A22A3">
      <w:r>
        <w:t xml:space="preserve">        _.Ub = function(a) {</w:t>
      </w:r>
    </w:p>
    <w:p w14:paraId="62FF7AE3" w14:textId="77777777" w:rsidR="006A22A3" w:rsidRDefault="006A22A3" w:rsidP="006A22A3">
      <w:r>
        <w:t xml:space="preserve">            if ("number" !== typeof a)</w:t>
      </w:r>
    </w:p>
    <w:p w14:paraId="7E1A40DC" w14:textId="77777777" w:rsidR="006A22A3" w:rsidRDefault="006A22A3" w:rsidP="006A22A3">
      <w:r>
        <w:t xml:space="preserve">                throw _.ob("int32");</w:t>
      </w:r>
    </w:p>
    <w:p w14:paraId="5037356D" w14:textId="77777777" w:rsidR="006A22A3" w:rsidRDefault="006A22A3" w:rsidP="006A22A3">
      <w:r>
        <w:t xml:space="preserve">            if (!Number.isFinite(a))</w:t>
      </w:r>
    </w:p>
    <w:p w14:paraId="71097A06" w14:textId="77777777" w:rsidR="006A22A3" w:rsidRDefault="006A22A3" w:rsidP="006A22A3">
      <w:r>
        <w:t xml:space="preserve">                throw _.ob("int32");</w:t>
      </w:r>
    </w:p>
    <w:p w14:paraId="139B39CF" w14:textId="77777777" w:rsidR="006A22A3" w:rsidRDefault="006A22A3" w:rsidP="006A22A3">
      <w:r>
        <w:t xml:space="preserve">            return a | 0</w:t>
      </w:r>
    </w:p>
    <w:p w14:paraId="450576F7" w14:textId="77777777" w:rsidR="006A22A3" w:rsidRDefault="006A22A3" w:rsidP="006A22A3">
      <w:r>
        <w:t xml:space="preserve">        }</w:t>
      </w:r>
    </w:p>
    <w:p w14:paraId="7DB1C77B" w14:textId="77777777" w:rsidR="006A22A3" w:rsidRDefault="006A22A3" w:rsidP="006A22A3">
      <w:r>
        <w:t xml:space="preserve">        ;</w:t>
      </w:r>
    </w:p>
    <w:p w14:paraId="283EAD26" w14:textId="77777777" w:rsidR="006A22A3" w:rsidRDefault="006A22A3" w:rsidP="006A22A3">
      <w:r>
        <w:t xml:space="preserve">        _.Wb = function(a) {</w:t>
      </w:r>
    </w:p>
    <w:p w14:paraId="07856133" w14:textId="77777777" w:rsidR="006A22A3" w:rsidRDefault="006A22A3" w:rsidP="006A22A3">
      <w:r>
        <w:t xml:space="preserve">            return null == a ? a : _.Ub(a)</w:t>
      </w:r>
    </w:p>
    <w:p w14:paraId="22EEA590" w14:textId="77777777" w:rsidR="006A22A3" w:rsidRDefault="006A22A3" w:rsidP="006A22A3">
      <w:r>
        <w:t xml:space="preserve">        }</w:t>
      </w:r>
    </w:p>
    <w:p w14:paraId="38525C74" w14:textId="77777777" w:rsidR="006A22A3" w:rsidRDefault="006A22A3" w:rsidP="006A22A3">
      <w:r>
        <w:t xml:space="preserve">        ;</w:t>
      </w:r>
    </w:p>
    <w:p w14:paraId="4AB1B17F" w14:textId="77777777" w:rsidR="006A22A3" w:rsidRDefault="006A22A3" w:rsidP="006A22A3">
      <w:r>
        <w:t xml:space="preserve">        _.Xb = function(a) {</w:t>
      </w:r>
    </w:p>
    <w:p w14:paraId="1DF3296F" w14:textId="77777777" w:rsidR="006A22A3" w:rsidRDefault="006A22A3" w:rsidP="006A22A3">
      <w:r>
        <w:t xml:space="preserve">            if (null == a)</w:t>
      </w:r>
    </w:p>
    <w:p w14:paraId="14894811" w14:textId="77777777" w:rsidR="006A22A3" w:rsidRDefault="006A22A3" w:rsidP="006A22A3">
      <w:r>
        <w:t xml:space="preserve">                return a;</w:t>
      </w:r>
    </w:p>
    <w:p w14:paraId="719E6540" w14:textId="77777777" w:rsidR="006A22A3" w:rsidRDefault="006A22A3" w:rsidP="006A22A3">
      <w:r>
        <w:t xml:space="preserve">            if ("string" === typeof a) {</w:t>
      </w:r>
    </w:p>
    <w:p w14:paraId="649F477A" w14:textId="77777777" w:rsidR="006A22A3" w:rsidRDefault="006A22A3" w:rsidP="006A22A3">
      <w:r>
        <w:t xml:space="preserve">                if (!a)</w:t>
      </w:r>
    </w:p>
    <w:p w14:paraId="4D85FDA5" w14:textId="77777777" w:rsidR="006A22A3" w:rsidRDefault="006A22A3" w:rsidP="006A22A3">
      <w:r>
        <w:t xml:space="preserve">                    return;</w:t>
      </w:r>
    </w:p>
    <w:p w14:paraId="2860731E" w14:textId="77777777" w:rsidR="006A22A3" w:rsidRDefault="006A22A3" w:rsidP="006A22A3">
      <w:r>
        <w:t xml:space="preserve">                a = +a</w:t>
      </w:r>
    </w:p>
    <w:p w14:paraId="172D0704" w14:textId="77777777" w:rsidR="006A22A3" w:rsidRDefault="006A22A3" w:rsidP="006A22A3">
      <w:r>
        <w:t xml:space="preserve">            }</w:t>
      </w:r>
    </w:p>
    <w:p w14:paraId="3572D203" w14:textId="77777777" w:rsidR="006A22A3" w:rsidRDefault="006A22A3" w:rsidP="006A22A3">
      <w:r>
        <w:t xml:space="preserve">            if ("number" === typeof a)</w:t>
      </w:r>
    </w:p>
    <w:p w14:paraId="10EF815A" w14:textId="77777777" w:rsidR="006A22A3" w:rsidRDefault="006A22A3" w:rsidP="006A22A3">
      <w:r>
        <w:t xml:space="preserve">                return Number.isFinite(a) ? a | 0 : void 0</w:t>
      </w:r>
    </w:p>
    <w:p w14:paraId="4F421F61" w14:textId="77777777" w:rsidR="006A22A3" w:rsidRDefault="006A22A3" w:rsidP="006A22A3">
      <w:r>
        <w:t xml:space="preserve">        }</w:t>
      </w:r>
    </w:p>
    <w:p w14:paraId="36BAA33B" w14:textId="77777777" w:rsidR="006A22A3" w:rsidRDefault="006A22A3" w:rsidP="006A22A3">
      <w:r>
        <w:t xml:space="preserve">        ;</w:t>
      </w:r>
    </w:p>
    <w:p w14:paraId="3114E3DA" w14:textId="77777777" w:rsidR="006A22A3" w:rsidRDefault="006A22A3" w:rsidP="006A22A3">
      <w:r>
        <w:t xml:space="preserve">        _.Yb = function(a) {</w:t>
      </w:r>
    </w:p>
    <w:p w14:paraId="0975FEBC" w14:textId="77777777" w:rsidR="006A22A3" w:rsidRDefault="006A22A3" w:rsidP="006A22A3">
      <w:r>
        <w:t xml:space="preserve">            if (null == a)</w:t>
      </w:r>
    </w:p>
    <w:p w14:paraId="0EBA324A" w14:textId="77777777" w:rsidR="006A22A3" w:rsidRDefault="006A22A3" w:rsidP="006A22A3">
      <w:r>
        <w:t xml:space="preserve">                return a;</w:t>
      </w:r>
    </w:p>
    <w:p w14:paraId="1827F902" w14:textId="77777777" w:rsidR="006A22A3" w:rsidRDefault="006A22A3" w:rsidP="006A22A3">
      <w:r>
        <w:t xml:space="preserve">            if ("string" === typeof a) {</w:t>
      </w:r>
    </w:p>
    <w:p w14:paraId="50887713" w14:textId="77777777" w:rsidR="006A22A3" w:rsidRDefault="006A22A3" w:rsidP="006A22A3">
      <w:r>
        <w:t xml:space="preserve">                if (!a)</w:t>
      </w:r>
    </w:p>
    <w:p w14:paraId="1E4CFA55" w14:textId="77777777" w:rsidR="006A22A3" w:rsidRDefault="006A22A3" w:rsidP="006A22A3">
      <w:r>
        <w:t xml:space="preserve">                    return;</w:t>
      </w:r>
    </w:p>
    <w:p w14:paraId="0A2C4DF9" w14:textId="77777777" w:rsidR="006A22A3" w:rsidRDefault="006A22A3" w:rsidP="006A22A3">
      <w:r>
        <w:t xml:space="preserve">                a = +a</w:t>
      </w:r>
    </w:p>
    <w:p w14:paraId="60B7FAAF" w14:textId="77777777" w:rsidR="006A22A3" w:rsidRDefault="006A22A3" w:rsidP="006A22A3">
      <w:r>
        <w:t xml:space="preserve">            }</w:t>
      </w:r>
    </w:p>
    <w:p w14:paraId="0D18F261" w14:textId="77777777" w:rsidR="006A22A3" w:rsidRDefault="006A22A3" w:rsidP="006A22A3">
      <w:r>
        <w:t xml:space="preserve">            if ("number" === typeof a)</w:t>
      </w:r>
    </w:p>
    <w:p w14:paraId="11172ECF" w14:textId="77777777" w:rsidR="006A22A3" w:rsidRDefault="006A22A3" w:rsidP="006A22A3">
      <w:r>
        <w:t xml:space="preserve">                return Number.isFinite(a) ? a &gt;&gt;&gt; 0 : void 0</w:t>
      </w:r>
    </w:p>
    <w:p w14:paraId="416B7E2F" w14:textId="77777777" w:rsidR="006A22A3" w:rsidRDefault="006A22A3" w:rsidP="006A22A3">
      <w:r>
        <w:t xml:space="preserve">        }</w:t>
      </w:r>
    </w:p>
    <w:p w14:paraId="53D4B9C0" w14:textId="77777777" w:rsidR="006A22A3" w:rsidRDefault="006A22A3" w:rsidP="006A22A3">
      <w:r>
        <w:t xml:space="preserve">        ;</w:t>
      </w:r>
    </w:p>
    <w:p w14:paraId="22E6CB13" w14:textId="77777777" w:rsidR="006A22A3" w:rsidRDefault="006A22A3" w:rsidP="006A22A3">
      <w:r>
        <w:t xml:space="preserve">        _.ac = function(a, b) {</w:t>
      </w:r>
    </w:p>
    <w:p w14:paraId="0B0966F5" w14:textId="77777777" w:rsidR="006A22A3" w:rsidRDefault="006A22A3" w:rsidP="006A22A3">
      <w:r>
        <w:t xml:space="preserve">            b = !!b;</w:t>
      </w:r>
    </w:p>
    <w:p w14:paraId="02BF6A53" w14:textId="77777777" w:rsidR="006A22A3" w:rsidRDefault="006A22A3" w:rsidP="006A22A3">
      <w:r>
        <w:t xml:space="preserve">            if (!_.Sb(a))</w:t>
      </w:r>
    </w:p>
    <w:p w14:paraId="045E90CD" w14:textId="77777777" w:rsidR="006A22A3" w:rsidRDefault="006A22A3" w:rsidP="006A22A3">
      <w:r>
        <w:t xml:space="preserve">                throw _.ob("int64");</w:t>
      </w:r>
    </w:p>
    <w:p w14:paraId="3AE5C71E" w14:textId="77777777" w:rsidR="006A22A3" w:rsidRDefault="006A22A3" w:rsidP="006A22A3">
      <w:r>
        <w:t xml:space="preserve">            "string" === typeof a ? a = Zb(a) : b ? (a = Math.trunc(a),</w:t>
      </w:r>
    </w:p>
    <w:p w14:paraId="1C148EAD" w14:textId="77777777" w:rsidR="006A22A3" w:rsidRDefault="006A22A3" w:rsidP="006A22A3">
      <w:r>
        <w:t xml:space="preserve">            Number.isSafeInteger(a) ? a = String(a) : (b = String(a),</w:t>
      </w:r>
    </w:p>
    <w:p w14:paraId="5BB243A9" w14:textId="77777777" w:rsidR="006A22A3" w:rsidRDefault="006A22A3" w:rsidP="006A22A3">
      <w:r>
        <w:t xml:space="preserve">            lba(b) ? a = b : (_.Lb(a),</w:t>
      </w:r>
    </w:p>
    <w:p w14:paraId="60DA88CD" w14:textId="77777777" w:rsidR="006A22A3" w:rsidRDefault="006A22A3" w:rsidP="006A22A3">
      <w:r>
        <w:t xml:space="preserve">            a = _.eba(_.Jb, _.Kb)))) : a = $b(a);</w:t>
      </w:r>
    </w:p>
    <w:p w14:paraId="3ABF1B95" w14:textId="77777777" w:rsidR="006A22A3" w:rsidRDefault="006A22A3" w:rsidP="006A22A3">
      <w:r>
        <w:t xml:space="preserve">            return a</w:t>
      </w:r>
    </w:p>
    <w:p w14:paraId="5091E750" w14:textId="77777777" w:rsidR="006A22A3" w:rsidRDefault="006A22A3" w:rsidP="006A22A3">
      <w:r>
        <w:t xml:space="preserve">        }</w:t>
      </w:r>
    </w:p>
    <w:p w14:paraId="0863CD25" w14:textId="77777777" w:rsidR="006A22A3" w:rsidRDefault="006A22A3" w:rsidP="006A22A3">
      <w:r>
        <w:t xml:space="preserve">        ;</w:t>
      </w:r>
    </w:p>
    <w:p w14:paraId="77C1B930" w14:textId="77777777" w:rsidR="006A22A3" w:rsidRDefault="006A22A3" w:rsidP="006A22A3">
      <w:r>
        <w:t xml:space="preserve">        _.bc = function(a) {</w:t>
      </w:r>
    </w:p>
    <w:p w14:paraId="5DEA61D8" w14:textId="77777777" w:rsidR="006A22A3" w:rsidRDefault="006A22A3" w:rsidP="006A22A3">
      <w:r>
        <w:t xml:space="preserve">            return null == a ? a : _.ac(a)</w:t>
      </w:r>
    </w:p>
    <w:p w14:paraId="03B87B9B" w14:textId="77777777" w:rsidR="006A22A3" w:rsidRDefault="006A22A3" w:rsidP="006A22A3">
      <w:r>
        <w:t xml:space="preserve">        }</w:t>
      </w:r>
    </w:p>
    <w:p w14:paraId="576A9E82" w14:textId="77777777" w:rsidR="006A22A3" w:rsidRDefault="006A22A3" w:rsidP="006A22A3">
      <w:r>
        <w:t xml:space="preserve">        ;</w:t>
      </w:r>
    </w:p>
    <w:p w14:paraId="304FB9B8" w14:textId="77777777" w:rsidR="006A22A3" w:rsidRDefault="006A22A3" w:rsidP="006A22A3">
      <w:r>
        <w:t xml:space="preserve">        _.mba = function(a) {</w:t>
      </w:r>
    </w:p>
    <w:p w14:paraId="7D948F2C" w14:textId="77777777" w:rsidR="006A22A3" w:rsidRDefault="006A22A3" w:rsidP="006A22A3">
      <w:r>
        <w:t xml:space="preserve">            return "-" === a[0] ? !1 : 20 &gt; a.length ? !0 : 20 === a.length &amp;&amp; 184467 &gt; Number(a.substring(0, 6))</w:t>
      </w:r>
    </w:p>
    <w:p w14:paraId="47458830" w14:textId="77777777" w:rsidR="006A22A3" w:rsidRDefault="006A22A3" w:rsidP="006A22A3">
      <w:r>
        <w:t xml:space="preserve">        }</w:t>
      </w:r>
    </w:p>
    <w:p w14:paraId="5186875B" w14:textId="77777777" w:rsidR="006A22A3" w:rsidRDefault="006A22A3" w:rsidP="006A22A3">
      <w:r>
        <w:t xml:space="preserve">        ;</w:t>
      </w:r>
    </w:p>
    <w:p w14:paraId="310399CF" w14:textId="77777777" w:rsidR="006A22A3" w:rsidRDefault="006A22A3" w:rsidP="006A22A3">
      <w:r>
        <w:t xml:space="preserve">        lba = function(a) {</w:t>
      </w:r>
    </w:p>
    <w:p w14:paraId="72305551" w14:textId="77777777" w:rsidR="006A22A3" w:rsidRDefault="006A22A3" w:rsidP="006A22A3">
      <w:r>
        <w:t xml:space="preserve">            return "-" === a[0] ? 20 &gt; a.length ? !0 : 20 === a.length &amp;&amp; -922337 &lt; Number(a.substring(0, 7)) : 19 &gt; a.length ? !0 : 19 === a.length &amp;&amp; 922337 &gt; Number(a.substring(0, 6))</w:t>
      </w:r>
    </w:p>
    <w:p w14:paraId="4345EA54" w14:textId="77777777" w:rsidR="006A22A3" w:rsidRDefault="006A22A3" w:rsidP="006A22A3">
      <w:r>
        <w:t xml:space="preserve">        }</w:t>
      </w:r>
    </w:p>
    <w:p w14:paraId="6C3B738D" w14:textId="77777777" w:rsidR="006A22A3" w:rsidRDefault="006A22A3" w:rsidP="006A22A3">
      <w:r>
        <w:t xml:space="preserve">        ;</w:t>
      </w:r>
    </w:p>
    <w:p w14:paraId="3FCCDCA9" w14:textId="77777777" w:rsidR="006A22A3" w:rsidRDefault="006A22A3" w:rsidP="006A22A3">
      <w:r>
        <w:t xml:space="preserve">        nba = function(a) {</w:t>
      </w:r>
    </w:p>
    <w:p w14:paraId="313A23BA" w14:textId="77777777" w:rsidR="006A22A3" w:rsidRDefault="006A22A3" w:rsidP="006A22A3">
      <w:r>
        <w:t xml:space="preserve">            if (0 &gt; a) {</w:t>
      </w:r>
    </w:p>
    <w:p w14:paraId="1E79525E" w14:textId="77777777" w:rsidR="006A22A3" w:rsidRDefault="006A22A3" w:rsidP="006A22A3">
      <w:r>
        <w:t xml:space="preserve">                _.Lb(a);</w:t>
      </w:r>
    </w:p>
    <w:p w14:paraId="2F5991AD" w14:textId="77777777" w:rsidR="006A22A3" w:rsidRDefault="006A22A3" w:rsidP="006A22A3">
      <w:r>
        <w:t xml:space="preserve">                const b = _.Nb(_.Jb, _.Kb);</w:t>
      </w:r>
    </w:p>
    <w:p w14:paraId="1A367629" w14:textId="77777777" w:rsidR="006A22A3" w:rsidRDefault="006A22A3" w:rsidP="006A22A3">
      <w:r>
        <w:t xml:space="preserve">                a = Number(b);</w:t>
      </w:r>
    </w:p>
    <w:p w14:paraId="365FD458" w14:textId="77777777" w:rsidR="006A22A3" w:rsidRDefault="006A22A3" w:rsidP="006A22A3">
      <w:r>
        <w:t xml:space="preserve">                return Number.isSafeInteger(a) ? a : b</w:t>
      </w:r>
    </w:p>
    <w:p w14:paraId="1561F875" w14:textId="77777777" w:rsidR="006A22A3" w:rsidRDefault="006A22A3" w:rsidP="006A22A3">
      <w:r>
        <w:t xml:space="preserve">            }</w:t>
      </w:r>
    </w:p>
    <w:p w14:paraId="6A8554BA" w14:textId="77777777" w:rsidR="006A22A3" w:rsidRDefault="006A22A3" w:rsidP="006A22A3">
      <w:r>
        <w:t xml:space="preserve">            if (_.mba(String(a)))</w:t>
      </w:r>
    </w:p>
    <w:p w14:paraId="18105491" w14:textId="77777777" w:rsidR="006A22A3" w:rsidRDefault="006A22A3" w:rsidP="006A22A3">
      <w:r>
        <w:t xml:space="preserve">                return a;</w:t>
      </w:r>
    </w:p>
    <w:p w14:paraId="4588EEDB" w14:textId="77777777" w:rsidR="006A22A3" w:rsidRDefault="006A22A3" w:rsidP="006A22A3">
      <w:r>
        <w:t xml:space="preserve">            _.Lb(a);</w:t>
      </w:r>
    </w:p>
    <w:p w14:paraId="31401988" w14:textId="77777777" w:rsidR="006A22A3" w:rsidRDefault="006A22A3" w:rsidP="006A22A3">
      <w:r>
        <w:t xml:space="preserve">            return _.Mb(_.Jb, _.Kb)</w:t>
      </w:r>
    </w:p>
    <w:p w14:paraId="0320454F" w14:textId="77777777" w:rsidR="006A22A3" w:rsidRDefault="006A22A3" w:rsidP="006A22A3">
      <w:r>
        <w:t xml:space="preserve">        }</w:t>
      </w:r>
    </w:p>
    <w:p w14:paraId="080FA572" w14:textId="77777777" w:rsidR="006A22A3" w:rsidRDefault="006A22A3" w:rsidP="006A22A3">
      <w:r>
        <w:t xml:space="preserve">        ;</w:t>
      </w:r>
    </w:p>
    <w:p w14:paraId="5B4AAD4E" w14:textId="77777777" w:rsidR="006A22A3" w:rsidRDefault="006A22A3" w:rsidP="006A22A3">
      <w:r>
        <w:t xml:space="preserve">        $b = function(a) {</w:t>
      </w:r>
    </w:p>
    <w:p w14:paraId="5AE75E38" w14:textId="77777777" w:rsidR="006A22A3" w:rsidRDefault="006A22A3" w:rsidP="006A22A3">
      <w:r>
        <w:t xml:space="preserve">            a = Math.trunc(a);</w:t>
      </w:r>
    </w:p>
    <w:p w14:paraId="7916738A" w14:textId="77777777" w:rsidR="006A22A3" w:rsidRDefault="006A22A3" w:rsidP="006A22A3">
      <w:r>
        <w:t xml:space="preserve">            Number.isSafeInteger(a) || (_.Lb(a),</w:t>
      </w:r>
    </w:p>
    <w:p w14:paraId="6D5B763B" w14:textId="77777777" w:rsidR="006A22A3" w:rsidRDefault="006A22A3" w:rsidP="006A22A3">
      <w:r>
        <w:t xml:space="preserve">            a = dba(_.Jb, _.Kb));</w:t>
      </w:r>
    </w:p>
    <w:p w14:paraId="68D3B46F" w14:textId="77777777" w:rsidR="006A22A3" w:rsidRDefault="006A22A3" w:rsidP="006A22A3">
      <w:r>
        <w:t xml:space="preserve">            return a</w:t>
      </w:r>
    </w:p>
    <w:p w14:paraId="1CBE0209" w14:textId="77777777" w:rsidR="006A22A3" w:rsidRDefault="006A22A3" w:rsidP="006A22A3">
      <w:r>
        <w:t xml:space="preserve">        }</w:t>
      </w:r>
    </w:p>
    <w:p w14:paraId="4060C27A" w14:textId="77777777" w:rsidR="006A22A3" w:rsidRDefault="006A22A3" w:rsidP="006A22A3">
      <w:r>
        <w:t xml:space="preserve">        ;</w:t>
      </w:r>
    </w:p>
    <w:p w14:paraId="5B11866E" w14:textId="77777777" w:rsidR="006A22A3" w:rsidRDefault="006A22A3" w:rsidP="006A22A3">
      <w:r>
        <w:t xml:space="preserve">        _.oba = function(a) {</w:t>
      </w:r>
    </w:p>
    <w:p w14:paraId="4A5F0812" w14:textId="77777777" w:rsidR="006A22A3" w:rsidRDefault="006A22A3" w:rsidP="006A22A3">
      <w:r>
        <w:t xml:space="preserve">            a = Math.trunc(a);</w:t>
      </w:r>
    </w:p>
    <w:p w14:paraId="3AC579C6" w14:textId="77777777" w:rsidR="006A22A3" w:rsidRDefault="006A22A3" w:rsidP="006A22A3">
      <w:r>
        <w:t xml:space="preserve">            return 0 &lt;= a &amp;&amp; Number.isSafeInteger(a) ? a : nba(a)</w:t>
      </w:r>
    </w:p>
    <w:p w14:paraId="44DD7599" w14:textId="77777777" w:rsidR="006A22A3" w:rsidRDefault="006A22A3" w:rsidP="006A22A3">
      <w:r>
        <w:t xml:space="preserve">        }</w:t>
      </w:r>
    </w:p>
    <w:p w14:paraId="7EF55229" w14:textId="77777777" w:rsidR="006A22A3" w:rsidRDefault="006A22A3" w:rsidP="006A22A3">
      <w:r>
        <w:t xml:space="preserve">        ;</w:t>
      </w:r>
    </w:p>
    <w:p w14:paraId="245DD819" w14:textId="77777777" w:rsidR="006A22A3" w:rsidRDefault="006A22A3" w:rsidP="006A22A3">
      <w:r>
        <w:t xml:space="preserve">        Zb = function(a) {</w:t>
      </w:r>
    </w:p>
    <w:p w14:paraId="3F37EB75" w14:textId="77777777" w:rsidR="006A22A3" w:rsidRDefault="006A22A3" w:rsidP="006A22A3">
      <w:r>
        <w:t xml:space="preserve">            var b = Math.trunc(Number(a));</w:t>
      </w:r>
    </w:p>
    <w:p w14:paraId="5F50C011" w14:textId="77777777" w:rsidR="006A22A3" w:rsidRDefault="006A22A3" w:rsidP="006A22A3">
      <w:r>
        <w:t xml:space="preserve">            if (Number.isSafeInteger(b))</w:t>
      </w:r>
    </w:p>
    <w:p w14:paraId="37E540D7" w14:textId="77777777" w:rsidR="006A22A3" w:rsidRDefault="006A22A3" w:rsidP="006A22A3">
      <w:r>
        <w:t xml:space="preserve">                return String(b);</w:t>
      </w:r>
    </w:p>
    <w:p w14:paraId="70F54AD3" w14:textId="77777777" w:rsidR="006A22A3" w:rsidRDefault="006A22A3" w:rsidP="006A22A3">
      <w:r>
        <w:t xml:space="preserve">            b = a.indexOf(".");</w:t>
      </w:r>
    </w:p>
    <w:p w14:paraId="0D446EE0" w14:textId="77777777" w:rsidR="006A22A3" w:rsidRDefault="006A22A3" w:rsidP="006A22A3">
      <w:r>
        <w:t xml:space="preserve">            -1 !== b &amp;&amp; (a = a.substring(0, b));</w:t>
      </w:r>
    </w:p>
    <w:p w14:paraId="155E4259" w14:textId="77777777" w:rsidR="006A22A3" w:rsidRDefault="006A22A3" w:rsidP="006A22A3">
      <w:r>
        <w:t xml:space="preserve">            lba(a) || (_.Ob(a),</w:t>
      </w:r>
    </w:p>
    <w:p w14:paraId="5C2401EF" w14:textId="77777777" w:rsidR="006A22A3" w:rsidRDefault="006A22A3" w:rsidP="006A22A3">
      <w:r>
        <w:t xml:space="preserve">            a = _.eba(_.Jb, _.Kb));</w:t>
      </w:r>
    </w:p>
    <w:p w14:paraId="6C6B111A" w14:textId="77777777" w:rsidR="006A22A3" w:rsidRDefault="006A22A3" w:rsidP="006A22A3">
      <w:r>
        <w:t xml:space="preserve">            return a</w:t>
      </w:r>
    </w:p>
    <w:p w14:paraId="627C0622" w14:textId="77777777" w:rsidR="006A22A3" w:rsidRDefault="006A22A3" w:rsidP="006A22A3">
      <w:r>
        <w:t xml:space="preserve">        }</w:t>
      </w:r>
    </w:p>
    <w:p w14:paraId="4B043193" w14:textId="77777777" w:rsidR="006A22A3" w:rsidRDefault="006A22A3" w:rsidP="006A22A3">
      <w:r>
        <w:t xml:space="preserve">        ;</w:t>
      </w:r>
    </w:p>
    <w:p w14:paraId="7AEEAB77" w14:textId="77777777" w:rsidR="006A22A3" w:rsidRDefault="006A22A3" w:rsidP="006A22A3">
      <w:r>
        <w:t xml:space="preserve">        _.pba = function(a) {</w:t>
      </w:r>
    </w:p>
    <w:p w14:paraId="3134F6FB" w14:textId="77777777" w:rsidR="006A22A3" w:rsidRDefault="006A22A3" w:rsidP="006A22A3">
      <w:r>
        <w:t xml:space="preserve">            var b = Math.trunc(Number(a));</w:t>
      </w:r>
    </w:p>
    <w:p w14:paraId="57F3D3AC" w14:textId="77777777" w:rsidR="006A22A3" w:rsidRDefault="006A22A3" w:rsidP="006A22A3">
      <w:r>
        <w:t xml:space="preserve">            if (Number.isSafeInteger(b) &amp;&amp; 0 &lt;= b)</w:t>
      </w:r>
    </w:p>
    <w:p w14:paraId="400C5B2E" w14:textId="77777777" w:rsidR="006A22A3" w:rsidRDefault="006A22A3" w:rsidP="006A22A3">
      <w:r>
        <w:t xml:space="preserve">                return String(b);</w:t>
      </w:r>
    </w:p>
    <w:p w14:paraId="3512CA8E" w14:textId="77777777" w:rsidR="006A22A3" w:rsidRDefault="006A22A3" w:rsidP="006A22A3">
      <w:r>
        <w:t xml:space="preserve">            b = a.indexOf(".");</w:t>
      </w:r>
    </w:p>
    <w:p w14:paraId="2CF17112" w14:textId="77777777" w:rsidR="006A22A3" w:rsidRDefault="006A22A3" w:rsidP="006A22A3">
      <w:r>
        <w:t xml:space="preserve">            -1 !== b &amp;&amp; (a = a.substring(0, b));</w:t>
      </w:r>
    </w:p>
    <w:p w14:paraId="458B7DF4" w14:textId="77777777" w:rsidR="006A22A3" w:rsidRDefault="006A22A3" w:rsidP="006A22A3">
      <w:r>
        <w:t xml:space="preserve">            _.mba(a) || (_.Ob(a),</w:t>
      </w:r>
    </w:p>
    <w:p w14:paraId="136BDF3F" w14:textId="77777777" w:rsidR="006A22A3" w:rsidRDefault="006A22A3" w:rsidP="006A22A3">
      <w:r>
        <w:t xml:space="preserve">            a = _.Nb(_.Jb, _.Kb));</w:t>
      </w:r>
    </w:p>
    <w:p w14:paraId="2C60330E" w14:textId="77777777" w:rsidR="006A22A3" w:rsidRDefault="006A22A3" w:rsidP="006A22A3">
      <w:r>
        <w:t xml:space="preserve">            return a</w:t>
      </w:r>
    </w:p>
    <w:p w14:paraId="01935849" w14:textId="77777777" w:rsidR="006A22A3" w:rsidRDefault="006A22A3" w:rsidP="006A22A3">
      <w:r>
        <w:t xml:space="preserve">        }</w:t>
      </w:r>
    </w:p>
    <w:p w14:paraId="0CAEA4D7" w14:textId="77777777" w:rsidR="006A22A3" w:rsidRDefault="006A22A3" w:rsidP="006A22A3">
      <w:r>
        <w:t xml:space="preserve">        ;</w:t>
      </w:r>
    </w:p>
    <w:p w14:paraId="22F6880D" w14:textId="77777777" w:rsidR="006A22A3" w:rsidRDefault="006A22A3" w:rsidP="006A22A3">
      <w:r>
        <w:t xml:space="preserve">        qba = function(a) {</w:t>
      </w:r>
    </w:p>
    <w:p w14:paraId="66CE25B0" w14:textId="77777777" w:rsidR="006A22A3" w:rsidRDefault="006A22A3" w:rsidP="006A22A3">
      <w:r>
        <w:t xml:space="preserve">            if (null == a)</w:t>
      </w:r>
    </w:p>
    <w:p w14:paraId="0D88B3A9" w14:textId="77777777" w:rsidR="006A22A3" w:rsidRDefault="006A22A3" w:rsidP="006A22A3">
      <w:r>
        <w:t xml:space="preserve">                return a;</w:t>
      </w:r>
    </w:p>
    <w:p w14:paraId="5061069A" w14:textId="77777777" w:rsidR="006A22A3" w:rsidRDefault="006A22A3" w:rsidP="006A22A3">
      <w:r>
        <w:t xml:space="preserve">            if (_.Sb(a)) {</w:t>
      </w:r>
    </w:p>
    <w:p w14:paraId="3547223B" w14:textId="77777777" w:rsidR="006A22A3" w:rsidRDefault="006A22A3" w:rsidP="006A22A3">
      <w:r>
        <w:t xml:space="preserve">                var b;</w:t>
      </w:r>
    </w:p>
    <w:p w14:paraId="04F8F493" w14:textId="77777777" w:rsidR="006A22A3" w:rsidRDefault="006A22A3" w:rsidP="006A22A3">
      <w:r>
        <w:t xml:space="preserve">                "number" === typeof a ? b = $b(a) : b = Zb(a);</w:t>
      </w:r>
    </w:p>
    <w:p w14:paraId="5DCB5549" w14:textId="77777777" w:rsidR="006A22A3" w:rsidRDefault="006A22A3" w:rsidP="006A22A3">
      <w:r>
        <w:t xml:space="preserve">                return b</w:t>
      </w:r>
    </w:p>
    <w:p w14:paraId="5C93BFF6" w14:textId="77777777" w:rsidR="006A22A3" w:rsidRDefault="006A22A3" w:rsidP="006A22A3">
      <w:r>
        <w:t xml:space="preserve">            }</w:t>
      </w:r>
    </w:p>
    <w:p w14:paraId="2B383688" w14:textId="77777777" w:rsidR="006A22A3" w:rsidRDefault="006A22A3" w:rsidP="006A22A3">
      <w:r>
        <w:t xml:space="preserve">        }</w:t>
      </w:r>
    </w:p>
    <w:p w14:paraId="2690C40B" w14:textId="77777777" w:rsidR="006A22A3" w:rsidRDefault="006A22A3" w:rsidP="006A22A3">
      <w:r>
        <w:t xml:space="preserve">        ;</w:t>
      </w:r>
    </w:p>
    <w:p w14:paraId="1ABD9C29" w14:textId="77777777" w:rsidR="006A22A3" w:rsidRDefault="006A22A3" w:rsidP="006A22A3">
      <w:r>
        <w:t xml:space="preserve">        _.rba = function(a) {</w:t>
      </w:r>
    </w:p>
    <w:p w14:paraId="771C9347" w14:textId="77777777" w:rsidR="006A22A3" w:rsidRDefault="006A22A3" w:rsidP="006A22A3">
      <w:r>
        <w:t xml:space="preserve">            if (null == a)</w:t>
      </w:r>
    </w:p>
    <w:p w14:paraId="1E4B0873" w14:textId="77777777" w:rsidR="006A22A3" w:rsidRDefault="006A22A3" w:rsidP="006A22A3">
      <w:r>
        <w:t xml:space="preserve">                return a;</w:t>
      </w:r>
    </w:p>
    <w:p w14:paraId="3F8FEEC8" w14:textId="77777777" w:rsidR="006A22A3" w:rsidRDefault="006A22A3" w:rsidP="006A22A3">
      <w:r>
        <w:t xml:space="preserve">            if (_.Sb(a)) {</w:t>
      </w:r>
    </w:p>
    <w:p w14:paraId="0FC841AE" w14:textId="77777777" w:rsidR="006A22A3" w:rsidRDefault="006A22A3" w:rsidP="006A22A3">
      <w:r>
        <w:t xml:space="preserve">                if ("string" === typeof a)</w:t>
      </w:r>
    </w:p>
    <w:p w14:paraId="108C6D95" w14:textId="77777777" w:rsidR="006A22A3" w:rsidRDefault="006A22A3" w:rsidP="006A22A3">
      <w:r>
        <w:t xml:space="preserve">                    return Zb(a);</w:t>
      </w:r>
    </w:p>
    <w:p w14:paraId="76549789" w14:textId="77777777" w:rsidR="006A22A3" w:rsidRDefault="006A22A3" w:rsidP="006A22A3">
      <w:r>
        <w:t xml:space="preserve">                if ("number" === typeof a)</w:t>
      </w:r>
    </w:p>
    <w:p w14:paraId="26465BA1" w14:textId="77777777" w:rsidR="006A22A3" w:rsidRDefault="006A22A3" w:rsidP="006A22A3">
      <w:r>
        <w:t xml:space="preserve">                    return $b(a)</w:t>
      </w:r>
    </w:p>
    <w:p w14:paraId="743608E0" w14:textId="77777777" w:rsidR="006A22A3" w:rsidRDefault="006A22A3" w:rsidP="006A22A3">
      <w:r>
        <w:t xml:space="preserve">            }</w:t>
      </w:r>
    </w:p>
    <w:p w14:paraId="57FF6DF6" w14:textId="77777777" w:rsidR="006A22A3" w:rsidRDefault="006A22A3" w:rsidP="006A22A3">
      <w:r>
        <w:t xml:space="preserve">        }</w:t>
      </w:r>
    </w:p>
    <w:p w14:paraId="7D2A687B" w14:textId="77777777" w:rsidR="006A22A3" w:rsidRDefault="006A22A3" w:rsidP="006A22A3">
      <w:r>
        <w:t xml:space="preserve">        ;</w:t>
      </w:r>
    </w:p>
    <w:p w14:paraId="5EF72906" w14:textId="77777777" w:rsidR="006A22A3" w:rsidRDefault="006A22A3" w:rsidP="006A22A3">
      <w:r>
        <w:t xml:space="preserve">        _.dc = function(a) {</w:t>
      </w:r>
    </w:p>
    <w:p w14:paraId="4AEDAC36" w14:textId="77777777" w:rsidR="006A22A3" w:rsidRDefault="006A22A3" w:rsidP="006A22A3">
      <w:r>
        <w:t xml:space="preserve">            if ("string" !== typeof a)</w:t>
      </w:r>
    </w:p>
    <w:p w14:paraId="1AF47613" w14:textId="77777777" w:rsidR="006A22A3" w:rsidRDefault="006A22A3" w:rsidP="006A22A3">
      <w:r>
        <w:t xml:space="preserve">                throw Error();</w:t>
      </w:r>
    </w:p>
    <w:p w14:paraId="2F62844E" w14:textId="77777777" w:rsidR="006A22A3" w:rsidRDefault="006A22A3" w:rsidP="006A22A3">
      <w:r>
        <w:t xml:space="preserve">            return a</w:t>
      </w:r>
    </w:p>
    <w:p w14:paraId="717A7029" w14:textId="77777777" w:rsidR="006A22A3" w:rsidRDefault="006A22A3" w:rsidP="006A22A3">
      <w:r>
        <w:t xml:space="preserve">        }</w:t>
      </w:r>
    </w:p>
    <w:p w14:paraId="012DCE35" w14:textId="77777777" w:rsidR="006A22A3" w:rsidRDefault="006A22A3" w:rsidP="006A22A3">
      <w:r>
        <w:t xml:space="preserve">        ;</w:t>
      </w:r>
    </w:p>
    <w:p w14:paraId="554C7DBA" w14:textId="77777777" w:rsidR="006A22A3" w:rsidRDefault="006A22A3" w:rsidP="006A22A3">
      <w:r>
        <w:t xml:space="preserve">        _.ec = function(a) {</w:t>
      </w:r>
    </w:p>
    <w:p w14:paraId="7280246E" w14:textId="77777777" w:rsidR="006A22A3" w:rsidRDefault="006A22A3" w:rsidP="006A22A3">
      <w:r>
        <w:t xml:space="preserve">            if (null != a &amp;&amp; "string" !== typeof a)</w:t>
      </w:r>
    </w:p>
    <w:p w14:paraId="39028FCA" w14:textId="77777777" w:rsidR="006A22A3" w:rsidRDefault="006A22A3" w:rsidP="006A22A3">
      <w:r>
        <w:t xml:space="preserve">                throw Error();</w:t>
      </w:r>
    </w:p>
    <w:p w14:paraId="32530DBA" w14:textId="77777777" w:rsidR="006A22A3" w:rsidRDefault="006A22A3" w:rsidP="006A22A3">
      <w:r>
        <w:t xml:space="preserve">            return a</w:t>
      </w:r>
    </w:p>
    <w:p w14:paraId="37426E24" w14:textId="77777777" w:rsidR="006A22A3" w:rsidRDefault="006A22A3" w:rsidP="006A22A3">
      <w:r>
        <w:t xml:space="preserve">        }</w:t>
      </w:r>
    </w:p>
    <w:p w14:paraId="0A881F31" w14:textId="77777777" w:rsidR="006A22A3" w:rsidRDefault="006A22A3" w:rsidP="006A22A3">
      <w:r>
        <w:t xml:space="preserve">        ;</w:t>
      </w:r>
    </w:p>
    <w:p w14:paraId="2321528D" w14:textId="77777777" w:rsidR="006A22A3" w:rsidRDefault="006A22A3" w:rsidP="006A22A3">
      <w:r>
        <w:t xml:space="preserve">        _.gc = function(a) {</w:t>
      </w:r>
    </w:p>
    <w:p w14:paraId="5068A418" w14:textId="77777777" w:rsidR="006A22A3" w:rsidRDefault="006A22A3" w:rsidP="006A22A3">
      <w:r>
        <w:t xml:space="preserve">            return null == a || "string" === typeof a ? a : void 0</w:t>
      </w:r>
    </w:p>
    <w:p w14:paraId="596C0163" w14:textId="77777777" w:rsidR="006A22A3" w:rsidRDefault="006A22A3" w:rsidP="006A22A3">
      <w:r>
        <w:t xml:space="preserve">        }</w:t>
      </w:r>
    </w:p>
    <w:p w14:paraId="1F7E168C" w14:textId="77777777" w:rsidR="006A22A3" w:rsidRDefault="006A22A3" w:rsidP="006A22A3">
      <w:r>
        <w:t xml:space="preserve">        ;</w:t>
      </w:r>
    </w:p>
    <w:p w14:paraId="4333BBB2" w14:textId="77777777" w:rsidR="006A22A3" w:rsidRDefault="006A22A3" w:rsidP="006A22A3">
      <w:r>
        <w:t xml:space="preserve">        _.jc = function(a, b, c, d) {</w:t>
      </w:r>
    </w:p>
    <w:p w14:paraId="32B47667" w14:textId="77777777" w:rsidR="006A22A3" w:rsidRDefault="006A22A3" w:rsidP="006A22A3">
      <w:r>
        <w:t xml:space="preserve">            if (null != a &amp;&amp; "object" === typeof a &amp;&amp; _.yb(a))</w:t>
      </w:r>
    </w:p>
    <w:p w14:paraId="502F25FC" w14:textId="77777777" w:rsidR="006A22A3" w:rsidRDefault="006A22A3" w:rsidP="006A22A3">
      <w:r>
        <w:t xml:space="preserve">                return a;</w:t>
      </w:r>
    </w:p>
    <w:p w14:paraId="3BD102D9" w14:textId="77777777" w:rsidR="006A22A3" w:rsidRDefault="006A22A3" w:rsidP="006A22A3">
      <w:r>
        <w:t xml:space="preserve">            if (!Array.isArray(a))</w:t>
      </w:r>
    </w:p>
    <w:p w14:paraId="5C67118D" w14:textId="77777777" w:rsidR="006A22A3" w:rsidRDefault="006A22A3" w:rsidP="006A22A3">
      <w:r>
        <w:t xml:space="preserve">                return c ? d &amp; 2 ? _.hc(b) : new b : void 0;</w:t>
      </w:r>
    </w:p>
    <w:p w14:paraId="79193C70" w14:textId="77777777" w:rsidR="006A22A3" w:rsidRDefault="006A22A3" w:rsidP="006A22A3">
      <w:r>
        <w:t xml:space="preserve">            let e = c = a[_.sb] | 0;</w:t>
      </w:r>
    </w:p>
    <w:p w14:paraId="58309C4E" w14:textId="77777777" w:rsidR="006A22A3" w:rsidRDefault="006A22A3" w:rsidP="006A22A3">
      <w:r>
        <w:t xml:space="preserve">            0 === e &amp;&amp; (e |= d &amp; 32);</w:t>
      </w:r>
    </w:p>
    <w:p w14:paraId="5BE953D8" w14:textId="77777777" w:rsidR="006A22A3" w:rsidRDefault="006A22A3" w:rsidP="006A22A3">
      <w:r>
        <w:t xml:space="preserve">            e |= d &amp; 2;</w:t>
      </w:r>
    </w:p>
    <w:p w14:paraId="21427ACF" w14:textId="77777777" w:rsidR="006A22A3" w:rsidRDefault="006A22A3" w:rsidP="006A22A3">
      <w:r>
        <w:t xml:space="preserve">            e !== c &amp;&amp; _.tb(a, e);</w:t>
      </w:r>
    </w:p>
    <w:p w14:paraId="0E6E1BE9" w14:textId="77777777" w:rsidR="006A22A3" w:rsidRDefault="006A22A3" w:rsidP="006A22A3">
      <w:r>
        <w:t xml:space="preserve">            return new b(a)</w:t>
      </w:r>
    </w:p>
    <w:p w14:paraId="313182C7" w14:textId="77777777" w:rsidR="006A22A3" w:rsidRDefault="006A22A3" w:rsidP="006A22A3">
      <w:r>
        <w:t xml:space="preserve">        }</w:t>
      </w:r>
    </w:p>
    <w:p w14:paraId="5372CA8F" w14:textId="77777777" w:rsidR="006A22A3" w:rsidRDefault="006A22A3" w:rsidP="006A22A3">
      <w:r>
        <w:t xml:space="preserve">        ;</w:t>
      </w:r>
    </w:p>
    <w:p w14:paraId="75D1A79D" w14:textId="77777777" w:rsidR="006A22A3" w:rsidRDefault="006A22A3" w:rsidP="006A22A3">
      <w:r>
        <w:t xml:space="preserve">        _.hc = function(a) {</w:t>
      </w:r>
    </w:p>
    <w:p w14:paraId="07181FCF" w14:textId="77777777" w:rsidR="006A22A3" w:rsidRDefault="006A22A3" w:rsidP="006A22A3">
      <w:r>
        <w:t xml:space="preserve">            var b = a[sba];</w:t>
      </w:r>
    </w:p>
    <w:p w14:paraId="4388FFB9" w14:textId="77777777" w:rsidR="006A22A3" w:rsidRDefault="006A22A3" w:rsidP="006A22A3">
      <w:r>
        <w:t xml:space="preserve">            if (b)</w:t>
      </w:r>
    </w:p>
    <w:p w14:paraId="79C72688" w14:textId="77777777" w:rsidR="006A22A3" w:rsidRDefault="006A22A3" w:rsidP="006A22A3">
      <w:r>
        <w:t xml:space="preserve">                return b;</w:t>
      </w:r>
    </w:p>
    <w:p w14:paraId="681E36CD" w14:textId="77777777" w:rsidR="006A22A3" w:rsidRDefault="006A22A3" w:rsidP="006A22A3">
      <w:r>
        <w:t xml:space="preserve">            b = new a;</w:t>
      </w:r>
    </w:p>
    <w:p w14:paraId="6A293900" w14:textId="77777777" w:rsidR="006A22A3" w:rsidRDefault="006A22A3" w:rsidP="006A22A3">
      <w:r>
        <w:t xml:space="preserve">            _.Raa(b.Zd);</w:t>
      </w:r>
    </w:p>
    <w:p w14:paraId="4A7CAFBB" w14:textId="77777777" w:rsidR="006A22A3" w:rsidRDefault="006A22A3" w:rsidP="006A22A3">
      <w:r>
        <w:t xml:space="preserve">            return a[sba] = b</w:t>
      </w:r>
    </w:p>
    <w:p w14:paraId="2C6E8701" w14:textId="77777777" w:rsidR="006A22A3" w:rsidRDefault="006A22A3" w:rsidP="006A22A3">
      <w:r>
        <w:t xml:space="preserve">        }</w:t>
      </w:r>
    </w:p>
    <w:p w14:paraId="273E04AF" w14:textId="77777777" w:rsidR="006A22A3" w:rsidRDefault="006A22A3" w:rsidP="006A22A3">
      <w:r>
        <w:t xml:space="preserve">        ;</w:t>
      </w:r>
    </w:p>
    <w:p w14:paraId="114686D1" w14:textId="77777777" w:rsidR="006A22A3" w:rsidRDefault="006A22A3" w:rsidP="006A22A3">
      <w:r>
        <w:t xml:space="preserve">        _.lc = function(a, b) {</w:t>
      </w:r>
    </w:p>
    <w:p w14:paraId="59AEC037" w14:textId="77777777" w:rsidR="006A22A3" w:rsidRDefault="006A22A3" w:rsidP="006A22A3">
      <w:r>
        <w:t xml:space="preserve">            kc = b;</w:t>
      </w:r>
    </w:p>
    <w:p w14:paraId="2010D1FA" w14:textId="77777777" w:rsidR="006A22A3" w:rsidRDefault="006A22A3" w:rsidP="006A22A3">
      <w:r>
        <w:t xml:space="preserve">            a = new a(b);</w:t>
      </w:r>
    </w:p>
    <w:p w14:paraId="40542F0C" w14:textId="77777777" w:rsidR="006A22A3" w:rsidRDefault="006A22A3" w:rsidP="006A22A3">
      <w:r>
        <w:t xml:space="preserve">            kc = void 0;</w:t>
      </w:r>
    </w:p>
    <w:p w14:paraId="789DC748" w14:textId="77777777" w:rsidR="006A22A3" w:rsidRDefault="006A22A3" w:rsidP="006A22A3">
      <w:r>
        <w:t xml:space="preserve">            return a</w:t>
      </w:r>
    </w:p>
    <w:p w14:paraId="57F312E3" w14:textId="77777777" w:rsidR="006A22A3" w:rsidRDefault="006A22A3" w:rsidP="006A22A3">
      <w:r>
        <w:t xml:space="preserve">        }</w:t>
      </w:r>
    </w:p>
    <w:p w14:paraId="23286083" w14:textId="77777777" w:rsidR="006A22A3" w:rsidRDefault="006A22A3" w:rsidP="006A22A3">
      <w:r>
        <w:t xml:space="preserve">        ;</w:t>
      </w:r>
    </w:p>
    <w:p w14:paraId="5F0B5775" w14:textId="77777777" w:rsidR="006A22A3" w:rsidRDefault="006A22A3" w:rsidP="006A22A3">
      <w:r>
        <w:t xml:space="preserve">        _.oc = function(a) {</w:t>
      </w:r>
    </w:p>
    <w:p w14:paraId="5127037C" w14:textId="77777777" w:rsidR="006A22A3" w:rsidRDefault="006A22A3" w:rsidP="006A22A3">
      <w:r>
        <w:t xml:space="preserve">            switch (typeof a) {</w:t>
      </w:r>
    </w:p>
    <w:p w14:paraId="60BDA009" w14:textId="77777777" w:rsidR="006A22A3" w:rsidRDefault="006A22A3" w:rsidP="006A22A3">
      <w:r>
        <w:t xml:space="preserve">            case "boolean":</w:t>
      </w:r>
    </w:p>
    <w:p w14:paraId="65B15A00" w14:textId="77777777" w:rsidR="006A22A3" w:rsidRDefault="006A22A3" w:rsidP="006A22A3">
      <w:r>
        <w:t xml:space="preserve">                return _.nc || (_.nc = [0, void 0, !0]);</w:t>
      </w:r>
    </w:p>
    <w:p w14:paraId="5FD69EF2" w14:textId="77777777" w:rsidR="006A22A3" w:rsidRDefault="006A22A3" w:rsidP="006A22A3">
      <w:r>
        <w:t xml:space="preserve">            case "number":</w:t>
      </w:r>
    </w:p>
    <w:p w14:paraId="479C87CD" w14:textId="77777777" w:rsidR="006A22A3" w:rsidRDefault="006A22A3" w:rsidP="006A22A3">
      <w:r>
        <w:t xml:space="preserve">                return 0 &lt; a ? void 0 : 0 === a ? tba || (tba = [0, void 0]) : [-a, void 0];</w:t>
      </w:r>
    </w:p>
    <w:p w14:paraId="5B128DCD" w14:textId="77777777" w:rsidR="006A22A3" w:rsidRDefault="006A22A3" w:rsidP="006A22A3">
      <w:r>
        <w:t xml:space="preserve">            case "string":</w:t>
      </w:r>
    </w:p>
    <w:p w14:paraId="71D6D281" w14:textId="77777777" w:rsidR="006A22A3" w:rsidRDefault="006A22A3" w:rsidP="006A22A3">
      <w:r>
        <w:t xml:space="preserve">                return [0, a];</w:t>
      </w:r>
    </w:p>
    <w:p w14:paraId="59568151" w14:textId="77777777" w:rsidR="006A22A3" w:rsidRDefault="006A22A3" w:rsidP="006A22A3">
      <w:r>
        <w:t xml:space="preserve">            case "object":</w:t>
      </w:r>
    </w:p>
    <w:p w14:paraId="66ABF456" w14:textId="77777777" w:rsidR="006A22A3" w:rsidRDefault="006A22A3" w:rsidP="006A22A3">
      <w:r>
        <w:t xml:space="preserve">                return a</w:t>
      </w:r>
    </w:p>
    <w:p w14:paraId="6DC9875E" w14:textId="77777777" w:rsidR="006A22A3" w:rsidRDefault="006A22A3" w:rsidP="006A22A3">
      <w:r>
        <w:t xml:space="preserve">            }</w:t>
      </w:r>
    </w:p>
    <w:p w14:paraId="675B1237" w14:textId="77777777" w:rsidR="006A22A3" w:rsidRDefault="006A22A3" w:rsidP="006A22A3">
      <w:r>
        <w:t xml:space="preserve">        }</w:t>
      </w:r>
    </w:p>
    <w:p w14:paraId="2BD6A591" w14:textId="77777777" w:rsidR="006A22A3" w:rsidRDefault="006A22A3" w:rsidP="006A22A3">
      <w:r>
        <w:t xml:space="preserve">        ;</w:t>
      </w:r>
    </w:p>
    <w:p w14:paraId="649A807E" w14:textId="77777777" w:rsidR="006A22A3" w:rsidRDefault="006A22A3" w:rsidP="006A22A3">
      <w:r>
        <w:t xml:space="preserve">        pc = function(a, b, c) {</w:t>
      </w:r>
    </w:p>
    <w:p w14:paraId="1640534B" w14:textId="77777777" w:rsidR="006A22A3" w:rsidRDefault="006A22A3" w:rsidP="006A22A3">
      <w:r>
        <w:t xml:space="preserve">            null == a &amp;&amp; (a = kc);</w:t>
      </w:r>
    </w:p>
    <w:p w14:paraId="3CC81ED7" w14:textId="77777777" w:rsidR="006A22A3" w:rsidRDefault="006A22A3" w:rsidP="006A22A3">
      <w:r>
        <w:t xml:space="preserve">            kc = void 0;</w:t>
      </w:r>
    </w:p>
    <w:p w14:paraId="6453F997" w14:textId="77777777" w:rsidR="006A22A3" w:rsidRDefault="006A22A3" w:rsidP="006A22A3">
      <w:r>
        <w:t xml:space="preserve">            if (null == a) {</w:t>
      </w:r>
    </w:p>
    <w:p w14:paraId="049B0DBF" w14:textId="77777777" w:rsidR="006A22A3" w:rsidRDefault="006A22A3" w:rsidP="006A22A3">
      <w:r>
        <w:t xml:space="preserve">                var d = 96;</w:t>
      </w:r>
    </w:p>
    <w:p w14:paraId="4B6AFD7A" w14:textId="77777777" w:rsidR="006A22A3" w:rsidRDefault="006A22A3" w:rsidP="006A22A3">
      <w:r>
        <w:t xml:space="preserve">                c ? (a = [c],</w:t>
      </w:r>
    </w:p>
    <w:p w14:paraId="628B07C9" w14:textId="77777777" w:rsidR="006A22A3" w:rsidRDefault="006A22A3" w:rsidP="006A22A3">
      <w:r>
        <w:t xml:space="preserve">                d |= 512) : a = [];</w:t>
      </w:r>
    </w:p>
    <w:p w14:paraId="0AB69B64" w14:textId="77777777" w:rsidR="006A22A3" w:rsidRDefault="006A22A3" w:rsidP="006A22A3">
      <w:r>
        <w:t xml:space="preserve">                b &amp;&amp; (d = d &amp; -16760833 | (b &amp; 1023) &lt;&lt; 14)</w:t>
      </w:r>
    </w:p>
    <w:p w14:paraId="1A73F7FD" w14:textId="77777777" w:rsidR="006A22A3" w:rsidRDefault="006A22A3" w:rsidP="006A22A3">
      <w:r>
        <w:t xml:space="preserve">            } else {</w:t>
      </w:r>
    </w:p>
    <w:p w14:paraId="6DFD6246" w14:textId="77777777" w:rsidR="006A22A3" w:rsidRDefault="006A22A3" w:rsidP="006A22A3">
      <w:r>
        <w:t xml:space="preserve">                if (!Array.isArray(a))</w:t>
      </w:r>
    </w:p>
    <w:p w14:paraId="2CB00E91" w14:textId="77777777" w:rsidR="006A22A3" w:rsidRDefault="006A22A3" w:rsidP="006A22A3">
      <w:r>
        <w:t xml:space="preserve">                    throw Error();</w:t>
      </w:r>
    </w:p>
    <w:p w14:paraId="792BA352" w14:textId="77777777" w:rsidR="006A22A3" w:rsidRDefault="006A22A3" w:rsidP="006A22A3">
      <w:r>
        <w:t xml:space="preserve">                d = a[_.sb] | 0;</w:t>
      </w:r>
    </w:p>
    <w:p w14:paraId="1A25680B" w14:textId="77777777" w:rsidR="006A22A3" w:rsidRDefault="006A22A3" w:rsidP="006A22A3">
      <w:r>
        <w:t xml:space="preserve">                if (d &amp; 64)</w:t>
      </w:r>
    </w:p>
    <w:p w14:paraId="28152D2A" w14:textId="77777777" w:rsidR="006A22A3" w:rsidRDefault="006A22A3" w:rsidP="006A22A3">
      <w:r>
        <w:t xml:space="preserve">                    return a;</w:t>
      </w:r>
    </w:p>
    <w:p w14:paraId="4F725C74" w14:textId="77777777" w:rsidR="006A22A3" w:rsidRDefault="006A22A3" w:rsidP="006A22A3">
      <w:r>
        <w:t xml:space="preserve">                d |= 64;</w:t>
      </w:r>
    </w:p>
    <w:p w14:paraId="7151B0D2" w14:textId="77777777" w:rsidR="006A22A3" w:rsidRDefault="006A22A3" w:rsidP="006A22A3">
      <w:r>
        <w:t xml:space="preserve">                if (c &amp;&amp; (d |= 512,</w:t>
      </w:r>
    </w:p>
    <w:p w14:paraId="65F94A98" w14:textId="77777777" w:rsidR="006A22A3" w:rsidRDefault="006A22A3" w:rsidP="006A22A3">
      <w:r>
        <w:t xml:space="preserve">                c !== a[0]))</w:t>
      </w:r>
    </w:p>
    <w:p w14:paraId="27AF8F0C" w14:textId="77777777" w:rsidR="006A22A3" w:rsidRDefault="006A22A3" w:rsidP="006A22A3">
      <w:r>
        <w:t xml:space="preserve">                    throw Error();</w:t>
      </w:r>
    </w:p>
    <w:p w14:paraId="150F936F" w14:textId="77777777" w:rsidR="006A22A3" w:rsidRDefault="006A22A3" w:rsidP="006A22A3">
      <w:r>
        <w:t xml:space="preserve">                a: {</w:t>
      </w:r>
    </w:p>
    <w:p w14:paraId="1197B529" w14:textId="77777777" w:rsidR="006A22A3" w:rsidRDefault="006A22A3" w:rsidP="006A22A3">
      <w:r>
        <w:t xml:space="preserve">                    c = a;</w:t>
      </w:r>
    </w:p>
    <w:p w14:paraId="040DA357" w14:textId="77777777" w:rsidR="006A22A3" w:rsidRDefault="006A22A3" w:rsidP="006A22A3">
      <w:r>
        <w:t xml:space="preserve">                    const e = c.length;</w:t>
      </w:r>
    </w:p>
    <w:p w14:paraId="1A3FF1FC" w14:textId="77777777" w:rsidR="006A22A3" w:rsidRDefault="006A22A3" w:rsidP="006A22A3">
      <w:r>
        <w:t xml:space="preserve">                    if (e) {</w:t>
      </w:r>
    </w:p>
    <w:p w14:paraId="22331EED" w14:textId="77777777" w:rsidR="006A22A3" w:rsidRDefault="006A22A3" w:rsidP="006A22A3">
      <w:r>
        <w:t xml:space="preserve">                        const f = e - 1;</w:t>
      </w:r>
    </w:p>
    <w:p w14:paraId="1E361D6D" w14:textId="77777777" w:rsidR="006A22A3" w:rsidRDefault="006A22A3" w:rsidP="006A22A3">
      <w:r>
        <w:t xml:space="preserve">                        if (_.zb(c[f])) {</w:t>
      </w:r>
    </w:p>
    <w:p w14:paraId="1D13A256" w14:textId="77777777" w:rsidR="006A22A3" w:rsidRDefault="006A22A3" w:rsidP="006A22A3">
      <w:r>
        <w:t xml:space="preserve">                            d |= 256;</w:t>
      </w:r>
    </w:p>
    <w:p w14:paraId="15477883" w14:textId="77777777" w:rsidR="006A22A3" w:rsidRDefault="006A22A3" w:rsidP="006A22A3">
      <w:r>
        <w:t xml:space="preserve">                            b = f - _.xb(d);</w:t>
      </w:r>
    </w:p>
    <w:p w14:paraId="71E70710" w14:textId="77777777" w:rsidR="006A22A3" w:rsidRDefault="006A22A3" w:rsidP="006A22A3">
      <w:r>
        <w:t xml:space="preserve">                            if (1024 &lt;= b)</w:t>
      </w:r>
    </w:p>
    <w:p w14:paraId="4706E9F9" w14:textId="77777777" w:rsidR="006A22A3" w:rsidRDefault="006A22A3" w:rsidP="006A22A3">
      <w:r>
        <w:t xml:space="preserve">                                throw Error();</w:t>
      </w:r>
    </w:p>
    <w:p w14:paraId="6F4AC45B" w14:textId="77777777" w:rsidR="006A22A3" w:rsidRDefault="006A22A3" w:rsidP="006A22A3">
      <w:r>
        <w:t xml:space="preserve">                            d = d &amp; -16760833 | (b &amp; 1023) &lt;&lt; 14;</w:t>
      </w:r>
    </w:p>
    <w:p w14:paraId="225BBB2A" w14:textId="77777777" w:rsidR="006A22A3" w:rsidRDefault="006A22A3" w:rsidP="006A22A3">
      <w:r>
        <w:t xml:space="preserve">                            break a</w:t>
      </w:r>
    </w:p>
    <w:p w14:paraId="34280783" w14:textId="77777777" w:rsidR="006A22A3" w:rsidRDefault="006A22A3" w:rsidP="006A22A3">
      <w:r>
        <w:t xml:space="preserve">                        }</w:t>
      </w:r>
    </w:p>
    <w:p w14:paraId="7EB4EA7A" w14:textId="77777777" w:rsidR="006A22A3" w:rsidRDefault="006A22A3" w:rsidP="006A22A3">
      <w:r>
        <w:t xml:space="preserve">                    }</w:t>
      </w:r>
    </w:p>
    <w:p w14:paraId="7D944BDE" w14:textId="77777777" w:rsidR="006A22A3" w:rsidRDefault="006A22A3" w:rsidP="006A22A3">
      <w:r>
        <w:t xml:space="preserve">                    if (b) {</w:t>
      </w:r>
    </w:p>
    <w:p w14:paraId="3D2F8619" w14:textId="77777777" w:rsidR="006A22A3" w:rsidRDefault="006A22A3" w:rsidP="006A22A3">
      <w:r>
        <w:t xml:space="preserve">                        b = Math.max(b, e - _.xb(d));</w:t>
      </w:r>
    </w:p>
    <w:p w14:paraId="6338500F" w14:textId="77777777" w:rsidR="006A22A3" w:rsidRDefault="006A22A3" w:rsidP="006A22A3">
      <w:r>
        <w:t xml:space="preserve">                        if (1024 &lt; b)</w:t>
      </w:r>
    </w:p>
    <w:p w14:paraId="02644DA2" w14:textId="77777777" w:rsidR="006A22A3" w:rsidRDefault="006A22A3" w:rsidP="006A22A3">
      <w:r>
        <w:t xml:space="preserve">                            throw Error();</w:t>
      </w:r>
    </w:p>
    <w:p w14:paraId="5D02EED5" w14:textId="77777777" w:rsidR="006A22A3" w:rsidRDefault="006A22A3" w:rsidP="006A22A3">
      <w:r>
        <w:t xml:space="preserve">                        d = d &amp; -16760833 | (b &amp; 1023) &lt;&lt; 14</w:t>
      </w:r>
    </w:p>
    <w:p w14:paraId="549136F3" w14:textId="77777777" w:rsidR="006A22A3" w:rsidRDefault="006A22A3" w:rsidP="006A22A3">
      <w:r>
        <w:t xml:space="preserve">                    }</w:t>
      </w:r>
    </w:p>
    <w:p w14:paraId="61F5E363" w14:textId="77777777" w:rsidR="006A22A3" w:rsidRDefault="006A22A3" w:rsidP="006A22A3">
      <w:r>
        <w:t xml:space="preserve">                }</w:t>
      </w:r>
    </w:p>
    <w:p w14:paraId="3121485F" w14:textId="77777777" w:rsidR="006A22A3" w:rsidRDefault="006A22A3" w:rsidP="006A22A3">
      <w:r>
        <w:t xml:space="preserve">            }</w:t>
      </w:r>
    </w:p>
    <w:p w14:paraId="64E24491" w14:textId="77777777" w:rsidR="006A22A3" w:rsidRDefault="006A22A3" w:rsidP="006A22A3">
      <w:r>
        <w:t xml:space="preserve">            _.tb(a, d);</w:t>
      </w:r>
    </w:p>
    <w:p w14:paraId="576D69A2" w14:textId="77777777" w:rsidR="006A22A3" w:rsidRDefault="006A22A3" w:rsidP="006A22A3">
      <w:r>
        <w:t xml:space="preserve">            return a</w:t>
      </w:r>
    </w:p>
    <w:p w14:paraId="1B7A4877" w14:textId="77777777" w:rsidR="006A22A3" w:rsidRDefault="006A22A3" w:rsidP="006A22A3">
      <w:r>
        <w:t xml:space="preserve">        }</w:t>
      </w:r>
    </w:p>
    <w:p w14:paraId="3D3AC430" w14:textId="77777777" w:rsidR="006A22A3" w:rsidRDefault="006A22A3" w:rsidP="006A22A3">
      <w:r>
        <w:t xml:space="preserve">        ;</w:t>
      </w:r>
    </w:p>
    <w:p w14:paraId="12853FCE" w14:textId="77777777" w:rsidR="006A22A3" w:rsidRDefault="006A22A3" w:rsidP="006A22A3">
      <w:r>
        <w:t xml:space="preserve">        vba = function(a, b) {</w:t>
      </w:r>
    </w:p>
    <w:p w14:paraId="1CED7790" w14:textId="77777777" w:rsidR="006A22A3" w:rsidRDefault="006A22A3" w:rsidP="006A22A3">
      <w:r>
        <w:t xml:space="preserve">            return uba(b)</w:t>
      </w:r>
    </w:p>
    <w:p w14:paraId="5D108BDA" w14:textId="77777777" w:rsidR="006A22A3" w:rsidRDefault="006A22A3" w:rsidP="006A22A3">
      <w:r>
        <w:t xml:space="preserve">        }</w:t>
      </w:r>
    </w:p>
    <w:p w14:paraId="5ED22168" w14:textId="77777777" w:rsidR="006A22A3" w:rsidRDefault="006A22A3" w:rsidP="006A22A3">
      <w:r>
        <w:t xml:space="preserve">        ;</w:t>
      </w:r>
    </w:p>
    <w:p w14:paraId="3E586C3F" w14:textId="77777777" w:rsidR="006A22A3" w:rsidRDefault="006A22A3" w:rsidP="006A22A3">
      <w:r>
        <w:t xml:space="preserve">        uba = function(a) {</w:t>
      </w:r>
    </w:p>
    <w:p w14:paraId="613D8214" w14:textId="77777777" w:rsidR="006A22A3" w:rsidRDefault="006A22A3" w:rsidP="006A22A3">
      <w:r>
        <w:t xml:space="preserve">            switch (typeof a) {</w:t>
      </w:r>
    </w:p>
    <w:p w14:paraId="0FB42743" w14:textId="77777777" w:rsidR="006A22A3" w:rsidRDefault="006A22A3" w:rsidP="006A22A3">
      <w:r>
        <w:t xml:space="preserve">            case "number":</w:t>
      </w:r>
    </w:p>
    <w:p w14:paraId="0D5301B2" w14:textId="77777777" w:rsidR="006A22A3" w:rsidRDefault="006A22A3" w:rsidP="006A22A3">
      <w:r>
        <w:t xml:space="preserve">                return isFinite(a) ? a : String(a);</w:t>
      </w:r>
    </w:p>
    <w:p w14:paraId="4474C0A9" w14:textId="77777777" w:rsidR="006A22A3" w:rsidRDefault="006A22A3" w:rsidP="006A22A3">
      <w:r>
        <w:t xml:space="preserve">            case "boolean":</w:t>
      </w:r>
    </w:p>
    <w:p w14:paraId="4E0FF9AC" w14:textId="77777777" w:rsidR="006A22A3" w:rsidRDefault="006A22A3" w:rsidP="006A22A3">
      <w:r>
        <w:t xml:space="preserve">                return a ? 1 : 0;</w:t>
      </w:r>
    </w:p>
    <w:p w14:paraId="55EA1300" w14:textId="77777777" w:rsidR="006A22A3" w:rsidRDefault="006A22A3" w:rsidP="006A22A3">
      <w:r>
        <w:t xml:space="preserve">            case "object":</w:t>
      </w:r>
    </w:p>
    <w:p w14:paraId="0FE7C6D6" w14:textId="77777777" w:rsidR="006A22A3" w:rsidRDefault="006A22A3" w:rsidP="006A22A3">
      <w:r>
        <w:t xml:space="preserve">                if (a) {</w:t>
      </w:r>
    </w:p>
    <w:p w14:paraId="49C3BF6E" w14:textId="77777777" w:rsidR="006A22A3" w:rsidRDefault="006A22A3" w:rsidP="006A22A3">
      <w:r>
        <w:t xml:space="preserve">                    if (Array.isArray(a))</w:t>
      </w:r>
    </w:p>
    <w:p w14:paraId="7593C7EF" w14:textId="77777777" w:rsidR="006A22A3" w:rsidRDefault="006A22A3" w:rsidP="006A22A3">
      <w:r>
        <w:t xml:space="preserve">                        return wba || !_.Db(a, void 0, 9999) ? a : void 0;</w:t>
      </w:r>
    </w:p>
    <w:p w14:paraId="416A0805" w14:textId="77777777" w:rsidR="006A22A3" w:rsidRDefault="006A22A3" w:rsidP="006A22A3">
      <w:r>
        <w:t xml:space="preserve">                    if (_.pb(a))</w:t>
      </w:r>
    </w:p>
    <w:p w14:paraId="1BC28CBF" w14:textId="77777777" w:rsidR="006A22A3" w:rsidRDefault="006A22A3" w:rsidP="006A22A3">
      <w:r>
        <w:t xml:space="preserve">                        return Jaa(a);</w:t>
      </w:r>
    </w:p>
    <w:p w14:paraId="119E4891" w14:textId="77777777" w:rsidR="006A22A3" w:rsidRDefault="006A22A3" w:rsidP="006A22A3">
      <w:r>
        <w:t xml:space="preserve">                    if (a instanceof _.Ab)</w:t>
      </w:r>
    </w:p>
    <w:p w14:paraId="0052999A" w14:textId="77777777" w:rsidR="006A22A3" w:rsidRDefault="006A22A3" w:rsidP="006A22A3">
      <w:r>
        <w:t xml:space="preserve">                        return a.N()</w:t>
      </w:r>
    </w:p>
    <w:p w14:paraId="7BDB61E3" w14:textId="77777777" w:rsidR="006A22A3" w:rsidRDefault="006A22A3" w:rsidP="006A22A3">
      <w:r>
        <w:t xml:space="preserve">                }</w:t>
      </w:r>
    </w:p>
    <w:p w14:paraId="2A474378" w14:textId="77777777" w:rsidR="006A22A3" w:rsidRDefault="006A22A3" w:rsidP="006A22A3">
      <w:r>
        <w:t xml:space="preserve">            }</w:t>
      </w:r>
    </w:p>
    <w:p w14:paraId="0AF41A27" w14:textId="77777777" w:rsidR="006A22A3" w:rsidRDefault="006A22A3" w:rsidP="006A22A3">
      <w:r>
        <w:t xml:space="preserve">            return a</w:t>
      </w:r>
    </w:p>
    <w:p w14:paraId="519C0F8D" w14:textId="77777777" w:rsidR="006A22A3" w:rsidRDefault="006A22A3" w:rsidP="006A22A3">
      <w:r>
        <w:t xml:space="preserve">        }</w:t>
      </w:r>
    </w:p>
    <w:p w14:paraId="6B0D75B4" w14:textId="77777777" w:rsidR="006A22A3" w:rsidRDefault="006A22A3" w:rsidP="006A22A3">
      <w:r>
        <w:t xml:space="preserve">        ;</w:t>
      </w:r>
    </w:p>
    <w:p w14:paraId="7E69604A" w14:textId="77777777" w:rsidR="006A22A3" w:rsidRDefault="006A22A3" w:rsidP="006A22A3">
      <w:r>
        <w:t xml:space="preserve">        xba = function(a, b, c) {</w:t>
      </w:r>
    </w:p>
    <w:p w14:paraId="2B9FF849" w14:textId="77777777" w:rsidR="006A22A3" w:rsidRDefault="006A22A3" w:rsidP="006A22A3">
      <w:r>
        <w:t xml:space="preserve">            const d = rb(a);</w:t>
      </w:r>
    </w:p>
    <w:p w14:paraId="3304D6AC" w14:textId="77777777" w:rsidR="006A22A3" w:rsidRDefault="006A22A3" w:rsidP="006A22A3">
      <w:r>
        <w:t xml:space="preserve">            var e = d.length;</w:t>
      </w:r>
    </w:p>
    <w:p w14:paraId="5BAC4944" w14:textId="77777777" w:rsidR="006A22A3" w:rsidRDefault="006A22A3" w:rsidP="006A22A3">
      <w:r>
        <w:t xml:space="preserve">            const f = b &amp; 256 ? d[e - 1] : void 0;</w:t>
      </w:r>
    </w:p>
    <w:p w14:paraId="7B83AC29" w14:textId="77777777" w:rsidR="006A22A3" w:rsidRDefault="006A22A3" w:rsidP="006A22A3">
      <w:r>
        <w:t xml:space="preserve">            e += f ? -1 : 0;</w:t>
      </w:r>
    </w:p>
    <w:p w14:paraId="0570A7C5" w14:textId="77777777" w:rsidR="006A22A3" w:rsidRDefault="006A22A3" w:rsidP="006A22A3">
      <w:r>
        <w:t xml:space="preserve">            for (b = b &amp; 512 ? 1 : 0; b &lt; e; b++)</w:t>
      </w:r>
    </w:p>
    <w:p w14:paraId="4DE0E23E" w14:textId="77777777" w:rsidR="006A22A3" w:rsidRDefault="006A22A3" w:rsidP="006A22A3">
      <w:r>
        <w:t xml:space="preserve">                d[b] = c(d[b]);</w:t>
      </w:r>
    </w:p>
    <w:p w14:paraId="47544EC6" w14:textId="77777777" w:rsidR="006A22A3" w:rsidRDefault="006A22A3" w:rsidP="006A22A3">
      <w:r>
        <w:t xml:space="preserve">            if (f) {</w:t>
      </w:r>
    </w:p>
    <w:p w14:paraId="085ECB23" w14:textId="77777777" w:rsidR="006A22A3" w:rsidRDefault="006A22A3" w:rsidP="006A22A3">
      <w:r>
        <w:t xml:space="preserve">                b = d[b] = {};</w:t>
      </w:r>
    </w:p>
    <w:p w14:paraId="37A3C2F3" w14:textId="77777777" w:rsidR="006A22A3" w:rsidRDefault="006A22A3" w:rsidP="006A22A3">
      <w:r>
        <w:t xml:space="preserve">                for (const g in f)</w:t>
      </w:r>
    </w:p>
    <w:p w14:paraId="207AB7D3" w14:textId="77777777" w:rsidR="006A22A3" w:rsidRDefault="006A22A3" w:rsidP="006A22A3">
      <w:r>
        <w:t xml:space="preserve">                    b[g] = c(f[g])</w:t>
      </w:r>
    </w:p>
    <w:p w14:paraId="1EEAE170" w14:textId="77777777" w:rsidR="006A22A3" w:rsidRDefault="006A22A3" w:rsidP="006A22A3">
      <w:r>
        <w:t xml:space="preserve">            }</w:t>
      </w:r>
    </w:p>
    <w:p w14:paraId="33D7399D" w14:textId="77777777" w:rsidR="006A22A3" w:rsidRDefault="006A22A3" w:rsidP="006A22A3">
      <w:r>
        <w:t xml:space="preserve">            _.$aa(d, a, !1);</w:t>
      </w:r>
    </w:p>
    <w:p w14:paraId="62CA1127" w14:textId="77777777" w:rsidR="006A22A3" w:rsidRDefault="006A22A3" w:rsidP="006A22A3">
      <w:r>
        <w:t xml:space="preserve">            return d</w:t>
      </w:r>
    </w:p>
    <w:p w14:paraId="7D00EC31" w14:textId="77777777" w:rsidR="006A22A3" w:rsidRDefault="006A22A3" w:rsidP="006A22A3">
      <w:r>
        <w:t xml:space="preserve">        }</w:t>
      </w:r>
    </w:p>
    <w:p w14:paraId="27720AA4" w14:textId="77777777" w:rsidR="006A22A3" w:rsidRDefault="006A22A3" w:rsidP="006A22A3">
      <w:r>
        <w:t xml:space="preserve">        ;</w:t>
      </w:r>
    </w:p>
    <w:p w14:paraId="5D0EEC59" w14:textId="77777777" w:rsidR="006A22A3" w:rsidRDefault="006A22A3" w:rsidP="006A22A3">
      <w:r>
        <w:t xml:space="preserve">        yba = function(a, b, c, d, e, f) {</w:t>
      </w:r>
    </w:p>
    <w:p w14:paraId="208E0A12" w14:textId="77777777" w:rsidR="006A22A3" w:rsidRDefault="006A22A3" w:rsidP="006A22A3">
      <w:r>
        <w:t xml:space="preserve">            if (null != a) {</w:t>
      </w:r>
    </w:p>
    <w:p w14:paraId="0425120F" w14:textId="77777777" w:rsidR="006A22A3" w:rsidRDefault="006A22A3" w:rsidP="006A22A3">
      <w:r>
        <w:t xml:space="preserve">                if (Array.isArray(a))</w:t>
      </w:r>
    </w:p>
    <w:p w14:paraId="1D3281CC" w14:textId="77777777" w:rsidR="006A22A3" w:rsidRDefault="006A22A3" w:rsidP="006A22A3">
      <w:r>
        <w:t xml:space="preserve">                    a = e &amp;&amp; 0 == a.length &amp;&amp; (a[_.sb] | 0) &amp; 1 ? void 0 : f &amp;&amp; (a[_.sb] | 0) &amp; 2 ? a : qc(a, b, c, void 0 !== d, e, f);</w:t>
      </w:r>
    </w:p>
    <w:p w14:paraId="35AA395D" w14:textId="77777777" w:rsidR="006A22A3" w:rsidRDefault="006A22A3" w:rsidP="006A22A3">
      <w:r>
        <w:t xml:space="preserve">                else if (_.zb(a)) {</w:t>
      </w:r>
    </w:p>
    <w:p w14:paraId="5E677ED9" w14:textId="77777777" w:rsidR="006A22A3" w:rsidRDefault="006A22A3" w:rsidP="006A22A3">
      <w:r>
        <w:t xml:space="preserve">                    const g = {};</w:t>
      </w:r>
    </w:p>
    <w:p w14:paraId="437A3169" w14:textId="77777777" w:rsidR="006A22A3" w:rsidRDefault="006A22A3" w:rsidP="006A22A3">
      <w:r>
        <w:t xml:space="preserve">                    for (let h in a)</w:t>
      </w:r>
    </w:p>
    <w:p w14:paraId="41C6562C" w14:textId="77777777" w:rsidR="006A22A3" w:rsidRDefault="006A22A3" w:rsidP="006A22A3">
      <w:r>
        <w:t xml:space="preserve">                        g[h] = yba(a[h], b, c, d, e, f);</w:t>
      </w:r>
    </w:p>
    <w:p w14:paraId="70E4A555" w14:textId="77777777" w:rsidR="006A22A3" w:rsidRDefault="006A22A3" w:rsidP="006A22A3">
      <w:r>
        <w:t xml:space="preserve">                    a = g</w:t>
      </w:r>
    </w:p>
    <w:p w14:paraId="0EA7956F" w14:textId="77777777" w:rsidR="006A22A3" w:rsidRDefault="006A22A3" w:rsidP="006A22A3">
      <w:r>
        <w:t xml:space="preserve">                } else</w:t>
      </w:r>
    </w:p>
    <w:p w14:paraId="4E1C7800" w14:textId="77777777" w:rsidR="006A22A3" w:rsidRDefault="006A22A3" w:rsidP="006A22A3">
      <w:r>
        <w:t xml:space="preserve">                    a = b(a, d);</w:t>
      </w:r>
    </w:p>
    <w:p w14:paraId="35346614" w14:textId="77777777" w:rsidR="006A22A3" w:rsidRDefault="006A22A3" w:rsidP="006A22A3">
      <w:r>
        <w:t xml:space="preserve">                return a</w:t>
      </w:r>
    </w:p>
    <w:p w14:paraId="363CCB15" w14:textId="77777777" w:rsidR="006A22A3" w:rsidRDefault="006A22A3" w:rsidP="006A22A3">
      <w:r>
        <w:t xml:space="preserve">            }</w:t>
      </w:r>
    </w:p>
    <w:p w14:paraId="5547B8D9" w14:textId="77777777" w:rsidR="006A22A3" w:rsidRDefault="006A22A3" w:rsidP="006A22A3">
      <w:r>
        <w:t xml:space="preserve">        }</w:t>
      </w:r>
    </w:p>
    <w:p w14:paraId="3B8B3CF7" w14:textId="77777777" w:rsidR="006A22A3" w:rsidRDefault="006A22A3" w:rsidP="006A22A3">
      <w:r>
        <w:t xml:space="preserve">        ;</w:t>
      </w:r>
    </w:p>
    <w:p w14:paraId="67AEAB4A" w14:textId="77777777" w:rsidR="006A22A3" w:rsidRDefault="006A22A3" w:rsidP="006A22A3">
      <w:r>
        <w:t xml:space="preserve">        qc = function(a, b, c, d, e, f) {</w:t>
      </w:r>
    </w:p>
    <w:p w14:paraId="32EE34BD" w14:textId="77777777" w:rsidR="006A22A3" w:rsidRDefault="006A22A3" w:rsidP="006A22A3">
      <w:r>
        <w:t xml:space="preserve">            const g = d || c ? a[_.sb] | 0 : 0;</w:t>
      </w:r>
    </w:p>
    <w:p w14:paraId="7769FDFD" w14:textId="77777777" w:rsidR="006A22A3" w:rsidRDefault="006A22A3" w:rsidP="006A22A3">
      <w:r>
        <w:t xml:space="preserve">            d = d ? !!(g &amp; 32) : void 0;</w:t>
      </w:r>
    </w:p>
    <w:p w14:paraId="3841D01E" w14:textId="77777777" w:rsidR="006A22A3" w:rsidRDefault="006A22A3" w:rsidP="006A22A3">
      <w:r>
        <w:t xml:space="preserve">            const h = rb(a);</w:t>
      </w:r>
    </w:p>
    <w:p w14:paraId="4FD9D674" w14:textId="77777777" w:rsidR="006A22A3" w:rsidRDefault="006A22A3" w:rsidP="006A22A3">
      <w:r>
        <w:t xml:space="preserve">            for (let k = 0; k &lt; h.length; k++)</w:t>
      </w:r>
    </w:p>
    <w:p w14:paraId="73050BE2" w14:textId="77777777" w:rsidR="006A22A3" w:rsidRDefault="006A22A3" w:rsidP="006A22A3">
      <w:r>
        <w:t xml:space="preserve">                h[k] = yba(h[k], b, c, d, e, f);</w:t>
      </w:r>
    </w:p>
    <w:p w14:paraId="23A5E4F3" w14:textId="77777777" w:rsidR="006A22A3" w:rsidRDefault="006A22A3" w:rsidP="006A22A3">
      <w:r>
        <w:t xml:space="preserve">            c &amp;&amp; (_.$aa(h, a, !1),</w:t>
      </w:r>
    </w:p>
    <w:p w14:paraId="2E4CFDE5" w14:textId="77777777" w:rsidR="006A22A3" w:rsidRDefault="006A22A3" w:rsidP="006A22A3">
      <w:r>
        <w:t xml:space="preserve">            c(g, h));</w:t>
      </w:r>
    </w:p>
    <w:p w14:paraId="5AB4F5D5" w14:textId="77777777" w:rsidR="006A22A3" w:rsidRDefault="006A22A3" w:rsidP="006A22A3">
      <w:r>
        <w:t xml:space="preserve">            return h</w:t>
      </w:r>
    </w:p>
    <w:p w14:paraId="6B47DCB2" w14:textId="77777777" w:rsidR="006A22A3" w:rsidRDefault="006A22A3" w:rsidP="006A22A3">
      <w:r>
        <w:t xml:space="preserve">        }</w:t>
      </w:r>
    </w:p>
    <w:p w14:paraId="3EEA7D38" w14:textId="77777777" w:rsidR="006A22A3" w:rsidRDefault="006A22A3" w:rsidP="006A22A3">
      <w:r>
        <w:t xml:space="preserve">        ;</w:t>
      </w:r>
    </w:p>
    <w:p w14:paraId="44D29E31" w14:textId="77777777" w:rsidR="006A22A3" w:rsidRDefault="006A22A3" w:rsidP="006A22A3">
      <w:r>
        <w:t xml:space="preserve">        zba = function(a) {</w:t>
      </w:r>
    </w:p>
    <w:p w14:paraId="5F0B9743" w14:textId="77777777" w:rsidR="006A22A3" w:rsidRDefault="006A22A3" w:rsidP="006A22A3">
      <w:r>
        <w:t xml:space="preserve">            return _.yb(a) ? rc(a, qc(a.Zd, zba, void 0, void 0, !1, !1), !0) : a instanceof _.Ab ? Aba(a) : _.pb(a) ? new Uint8Array(a) : a</w:t>
      </w:r>
    </w:p>
    <w:p w14:paraId="5AB6E0E5" w14:textId="77777777" w:rsidR="006A22A3" w:rsidRDefault="006A22A3" w:rsidP="006A22A3">
      <w:r>
        <w:t xml:space="preserve">        }</w:t>
      </w:r>
    </w:p>
    <w:p w14:paraId="34DE9F30" w14:textId="77777777" w:rsidR="006A22A3" w:rsidRDefault="006A22A3" w:rsidP="006A22A3">
      <w:r>
        <w:t xml:space="preserve">        ;</w:t>
      </w:r>
    </w:p>
    <w:p w14:paraId="5B8DC0CA" w14:textId="77777777" w:rsidR="006A22A3" w:rsidRDefault="006A22A3" w:rsidP="006A22A3">
      <w:r>
        <w:t xml:space="preserve">        Bba = function(a) {</w:t>
      </w:r>
    </w:p>
    <w:p w14:paraId="6829E2BE" w14:textId="77777777" w:rsidR="006A22A3" w:rsidRDefault="006A22A3" w:rsidP="006A22A3">
      <w:r>
        <w:t xml:space="preserve">            return _.yb(a) ? a.toJSON() : uba(a)</w:t>
      </w:r>
    </w:p>
    <w:p w14:paraId="29EC794D" w14:textId="77777777" w:rsidR="006A22A3" w:rsidRDefault="006A22A3" w:rsidP="006A22A3">
      <w:r>
        <w:t xml:space="preserve">        }</w:t>
      </w:r>
    </w:p>
    <w:p w14:paraId="6FF6567C" w14:textId="77777777" w:rsidR="006A22A3" w:rsidRDefault="006A22A3" w:rsidP="006A22A3">
      <w:r>
        <w:t xml:space="preserve">        ;</w:t>
      </w:r>
    </w:p>
    <w:p w14:paraId="5860D93E" w14:textId="77777777" w:rsidR="006A22A3" w:rsidRDefault="006A22A3" w:rsidP="006A22A3">
      <w:r>
        <w:t xml:space="preserve">        _.sc = function(a, b, c=Uaa) {</w:t>
      </w:r>
    </w:p>
    <w:p w14:paraId="167B05A7" w14:textId="77777777" w:rsidR="006A22A3" w:rsidRDefault="006A22A3" w:rsidP="006A22A3">
      <w:r>
        <w:t xml:space="preserve">            if (null != a) {</w:t>
      </w:r>
    </w:p>
    <w:p w14:paraId="0894A140" w14:textId="77777777" w:rsidR="006A22A3" w:rsidRDefault="006A22A3" w:rsidP="006A22A3">
      <w:r>
        <w:t xml:space="preserve">                if (a instanceof Uint8Array)</w:t>
      </w:r>
    </w:p>
    <w:p w14:paraId="48FAD5F6" w14:textId="77777777" w:rsidR="006A22A3" w:rsidRDefault="006A22A3" w:rsidP="006A22A3">
      <w:r>
        <w:t xml:space="preserve">                    return b ? a : new Uint8Array(a);</w:t>
      </w:r>
    </w:p>
    <w:p w14:paraId="59EF23AB" w14:textId="77777777" w:rsidR="006A22A3" w:rsidRDefault="006A22A3" w:rsidP="006A22A3">
      <w:r>
        <w:t xml:space="preserve">                if (Array.isArray(a)) {</w:t>
      </w:r>
    </w:p>
    <w:p w14:paraId="46384724" w14:textId="77777777" w:rsidR="006A22A3" w:rsidRDefault="006A22A3" w:rsidP="006A22A3">
      <w:r>
        <w:t xml:space="preserve">                    var d = a[_.sb] | 0;</w:t>
      </w:r>
    </w:p>
    <w:p w14:paraId="780DF8C1" w14:textId="77777777" w:rsidR="006A22A3" w:rsidRDefault="006A22A3" w:rsidP="006A22A3">
      <w:r>
        <w:t xml:space="preserve">                    if (d &amp; 2)</w:t>
      </w:r>
    </w:p>
    <w:p w14:paraId="4B0D0BA9" w14:textId="77777777" w:rsidR="006A22A3" w:rsidRDefault="006A22A3" w:rsidP="006A22A3">
      <w:r>
        <w:t xml:space="preserve">                        return a;</w:t>
      </w:r>
    </w:p>
    <w:p w14:paraId="4E851C80" w14:textId="77777777" w:rsidR="006A22A3" w:rsidRDefault="006A22A3" w:rsidP="006A22A3">
      <w:r>
        <w:t xml:space="preserve">                    b &amp;&amp; (b = 0 === d || !!(d &amp; 32) &amp;&amp; !(d &amp; 64 || !(d &amp; 16)));</w:t>
      </w:r>
    </w:p>
    <w:p w14:paraId="63A326A0" w14:textId="77777777" w:rsidR="006A22A3" w:rsidRDefault="006A22A3" w:rsidP="006A22A3">
      <w:r>
        <w:t xml:space="preserve">                    return b ? _.tb(a, (d | 34) &amp; -12293) : qc(a, _.sc, d &amp; 4 ? Uaa : c, !0, !1, !0)</w:t>
      </w:r>
    </w:p>
    <w:p w14:paraId="050DB6F3" w14:textId="77777777" w:rsidR="006A22A3" w:rsidRDefault="006A22A3" w:rsidP="006A22A3">
      <w:r>
        <w:t xml:space="preserve">                }</w:t>
      </w:r>
    </w:p>
    <w:p w14:paraId="7A302E30" w14:textId="77777777" w:rsidR="006A22A3" w:rsidRDefault="006A22A3" w:rsidP="006A22A3">
      <w:r>
        <w:t xml:space="preserve">                _.yb(a) &amp;&amp; (c = a.Zd,</w:t>
      </w:r>
    </w:p>
    <w:p w14:paraId="2568E432" w14:textId="77777777" w:rsidR="006A22A3" w:rsidRDefault="006A22A3" w:rsidP="006A22A3">
      <w:r>
        <w:t xml:space="preserve">                d = c[_.sb],</w:t>
      </w:r>
    </w:p>
    <w:p w14:paraId="44071646" w14:textId="77777777" w:rsidR="006A22A3" w:rsidRDefault="006A22A3" w:rsidP="006A22A3">
      <w:r>
        <w:t xml:space="preserve">                a = d &amp; 2 ? a : _.lc(a.constructor, tc(c, d, !0)));</w:t>
      </w:r>
    </w:p>
    <w:p w14:paraId="5EEE598A" w14:textId="77777777" w:rsidR="006A22A3" w:rsidRDefault="006A22A3" w:rsidP="006A22A3">
      <w:r>
        <w:t xml:space="preserve">                return a</w:t>
      </w:r>
    </w:p>
    <w:p w14:paraId="78EDE25D" w14:textId="77777777" w:rsidR="006A22A3" w:rsidRDefault="006A22A3" w:rsidP="006A22A3">
      <w:r>
        <w:t xml:space="preserve">            }</w:t>
      </w:r>
    </w:p>
    <w:p w14:paraId="591204D1" w14:textId="77777777" w:rsidR="006A22A3" w:rsidRDefault="006A22A3" w:rsidP="006A22A3">
      <w:r>
        <w:t xml:space="preserve">        }</w:t>
      </w:r>
    </w:p>
    <w:p w14:paraId="234FA9A8" w14:textId="77777777" w:rsidR="006A22A3" w:rsidRDefault="006A22A3" w:rsidP="006A22A3">
      <w:r>
        <w:t xml:space="preserve">        ;</w:t>
      </w:r>
    </w:p>
    <w:p w14:paraId="422C62CE" w14:textId="77777777" w:rsidR="006A22A3" w:rsidRDefault="006A22A3" w:rsidP="006A22A3">
      <w:r>
        <w:t xml:space="preserve">        tc = function(a, b, c) {</w:t>
      </w:r>
    </w:p>
    <w:p w14:paraId="3BD74B55" w14:textId="77777777" w:rsidR="006A22A3" w:rsidRDefault="006A22A3" w:rsidP="006A22A3">
      <w:r>
        <w:t xml:space="preserve">            const d = c || b &amp; 2 ? Uaa : Taa</w:t>
      </w:r>
    </w:p>
    <w:p w14:paraId="4D71D531" w14:textId="77777777" w:rsidR="006A22A3" w:rsidRDefault="006A22A3" w:rsidP="006A22A3">
      <w:r>
        <w:t xml:space="preserve">              , e = !!(b &amp; 32);</w:t>
      </w:r>
    </w:p>
    <w:p w14:paraId="230CA66C" w14:textId="77777777" w:rsidR="006A22A3" w:rsidRDefault="006A22A3" w:rsidP="006A22A3">
      <w:r>
        <w:t xml:space="preserve">            a = xba(a, b, f=&gt;_.sc(f, e, d));</w:t>
      </w:r>
    </w:p>
    <w:p w14:paraId="37594D1C" w14:textId="77777777" w:rsidR="006A22A3" w:rsidRDefault="006A22A3" w:rsidP="006A22A3">
      <w:r>
        <w:t xml:space="preserve">            a[_.sb] = a[_.sb] | 32 | (c ? 2 : 0);</w:t>
      </w:r>
    </w:p>
    <w:p w14:paraId="77EFF6C5" w14:textId="77777777" w:rsidR="006A22A3" w:rsidRDefault="006A22A3" w:rsidP="006A22A3">
      <w:r>
        <w:t xml:space="preserve">            return a</w:t>
      </w:r>
    </w:p>
    <w:p w14:paraId="4BDAEE55" w14:textId="77777777" w:rsidR="006A22A3" w:rsidRDefault="006A22A3" w:rsidP="006A22A3">
      <w:r>
        <w:t xml:space="preserve">        }</w:t>
      </w:r>
    </w:p>
    <w:p w14:paraId="28F61C01" w14:textId="77777777" w:rsidR="006A22A3" w:rsidRDefault="006A22A3" w:rsidP="006A22A3">
      <w:r>
        <w:t xml:space="preserve">        ;</w:t>
      </w:r>
    </w:p>
    <w:p w14:paraId="049D2623" w14:textId="77777777" w:rsidR="006A22A3" w:rsidRDefault="006A22A3" w:rsidP="006A22A3">
      <w:r>
        <w:t xml:space="preserve">        _.uc = function(a) {</w:t>
      </w:r>
    </w:p>
    <w:p w14:paraId="1BCCC30A" w14:textId="77777777" w:rsidR="006A22A3" w:rsidRDefault="006A22A3" w:rsidP="006A22A3">
      <w:r>
        <w:t xml:space="preserve">            const b = a.Zd</w:t>
      </w:r>
    </w:p>
    <w:p w14:paraId="19632490" w14:textId="77777777" w:rsidR="006A22A3" w:rsidRDefault="006A22A3" w:rsidP="006A22A3">
      <w:r>
        <w:t xml:space="preserve">              , c = b[_.sb];</w:t>
      </w:r>
    </w:p>
    <w:p w14:paraId="0B7E5832" w14:textId="77777777" w:rsidR="006A22A3" w:rsidRDefault="006A22A3" w:rsidP="006A22A3">
      <w:r>
        <w:t xml:space="preserve">            return c &amp; 2 ? _.lc(a.constructor, tc(b, c, !1)) : a</w:t>
      </w:r>
    </w:p>
    <w:p w14:paraId="090A2C44" w14:textId="77777777" w:rsidR="006A22A3" w:rsidRDefault="006A22A3" w:rsidP="006A22A3">
      <w:r>
        <w:t xml:space="preserve">        }</w:t>
      </w:r>
    </w:p>
    <w:p w14:paraId="6650E5B9" w14:textId="77777777" w:rsidR="006A22A3" w:rsidRDefault="006A22A3" w:rsidP="006A22A3">
      <w:r>
        <w:t xml:space="preserve">        ;</w:t>
      </w:r>
    </w:p>
    <w:p w14:paraId="4889CCD0" w14:textId="77777777" w:rsidR="006A22A3" w:rsidRDefault="006A22A3" w:rsidP="006A22A3">
      <w:r>
        <w:t xml:space="preserve">        _.vc = function(a) {</w:t>
      </w:r>
    </w:p>
    <w:p w14:paraId="698322E6" w14:textId="77777777" w:rsidR="006A22A3" w:rsidRDefault="006A22A3" w:rsidP="006A22A3">
      <w:r>
        <w:t xml:space="preserve">            const b = a.Zd</w:t>
      </w:r>
    </w:p>
    <w:p w14:paraId="66DEBB80" w14:textId="77777777" w:rsidR="006A22A3" w:rsidRDefault="006A22A3" w:rsidP="006A22A3">
      <w:r>
        <w:t xml:space="preserve">              , c = b[_.sb];</w:t>
      </w:r>
    </w:p>
    <w:p w14:paraId="09CC1790" w14:textId="77777777" w:rsidR="006A22A3" w:rsidRDefault="006A22A3" w:rsidP="006A22A3">
      <w:r>
        <w:t xml:space="preserve">            return c &amp; 2 ? a : _.lc(a.constructor, tc(b, c, !0))</w:t>
      </w:r>
    </w:p>
    <w:p w14:paraId="75B09EAA" w14:textId="77777777" w:rsidR="006A22A3" w:rsidRDefault="006A22A3" w:rsidP="006A22A3">
      <w:r>
        <w:t xml:space="preserve">        }</w:t>
      </w:r>
    </w:p>
    <w:p w14:paraId="13C3D82C" w14:textId="77777777" w:rsidR="006A22A3" w:rsidRDefault="006A22A3" w:rsidP="006A22A3">
      <w:r>
        <w:t xml:space="preserve">        ;</w:t>
      </w:r>
    </w:p>
    <w:p w14:paraId="5B48BF90" w14:textId="77777777" w:rsidR="006A22A3" w:rsidRDefault="006A22A3" w:rsidP="006A22A3">
      <w:r>
        <w:t xml:space="preserve">        Dba = function(a, b, c) {</w:t>
      </w:r>
    </w:p>
    <w:p w14:paraId="10E9DE44" w14:textId="77777777" w:rsidR="006A22A3" w:rsidRDefault="006A22A3" w:rsidP="006A22A3">
      <w:r>
        <w:t xml:space="preserve">            if (!(4 &amp; b))</w:t>
      </w:r>
    </w:p>
    <w:p w14:paraId="7700A034" w14:textId="77777777" w:rsidR="006A22A3" w:rsidRDefault="006A22A3" w:rsidP="006A22A3">
      <w:r>
        <w:t xml:space="preserve">                return !0;</w:t>
      </w:r>
    </w:p>
    <w:p w14:paraId="6E0EF25C" w14:textId="77777777" w:rsidR="006A22A3" w:rsidRDefault="006A22A3" w:rsidP="006A22A3">
      <w:r>
        <w:t xml:space="preserve">            if (null == c)</w:t>
      </w:r>
    </w:p>
    <w:p w14:paraId="4E749CD8" w14:textId="77777777" w:rsidR="006A22A3" w:rsidRDefault="006A22A3" w:rsidP="006A22A3">
      <w:r>
        <w:t xml:space="preserve">                return !1;</w:t>
      </w:r>
    </w:p>
    <w:p w14:paraId="6AB1FA2F" w14:textId="77777777" w:rsidR="006A22A3" w:rsidRDefault="006A22A3" w:rsidP="006A22A3">
      <w:r>
        <w:t xml:space="preserve">            0 === c &amp;&amp; (4096 &amp; b || 8192 &amp; b) &amp;&amp; 5 &gt; (a.constructor[Cba] = (a.constructor[Cba] | 0) + 1) &amp;&amp; _.Iaa();</w:t>
      </w:r>
    </w:p>
    <w:p w14:paraId="48D7D69C" w14:textId="77777777" w:rsidR="006A22A3" w:rsidRDefault="006A22A3" w:rsidP="006A22A3">
      <w:r>
        <w:t xml:space="preserve">            return 0 === c ? !1 : !(c &amp; b)</w:t>
      </w:r>
    </w:p>
    <w:p w14:paraId="1B50E9FA" w14:textId="77777777" w:rsidR="006A22A3" w:rsidRDefault="006A22A3" w:rsidP="006A22A3">
      <w:r>
        <w:t xml:space="preserve">        }</w:t>
      </w:r>
    </w:p>
    <w:p w14:paraId="0A2CE45B" w14:textId="77777777" w:rsidR="006A22A3" w:rsidRDefault="006A22A3" w:rsidP="006A22A3">
      <w:r>
        <w:t xml:space="preserve">        ;</w:t>
      </w:r>
    </w:p>
    <w:p w14:paraId="774123F0" w14:textId="77777777" w:rsidR="006A22A3" w:rsidRDefault="006A22A3" w:rsidP="006A22A3">
      <w:r>
        <w:t xml:space="preserve">        _.wc = function(a, b, c, d, e) {</w:t>
      </w:r>
    </w:p>
    <w:p w14:paraId="190CA6D3" w14:textId="77777777" w:rsidR="006A22A3" w:rsidRDefault="006A22A3" w:rsidP="006A22A3">
      <w:r>
        <w:t xml:space="preserve">            const f = _.wb(b);</w:t>
      </w:r>
    </w:p>
    <w:p w14:paraId="1568B137" w14:textId="77777777" w:rsidR="006A22A3" w:rsidRDefault="006A22A3" w:rsidP="006A22A3">
      <w:r>
        <w:t xml:space="preserve">            if (c &gt;= f || e) {</w:t>
      </w:r>
    </w:p>
    <w:p w14:paraId="6C63462C" w14:textId="77777777" w:rsidR="006A22A3" w:rsidRDefault="006A22A3" w:rsidP="006A22A3">
      <w:r>
        <w:t xml:space="preserve">                let g = b;</w:t>
      </w:r>
    </w:p>
    <w:p w14:paraId="3787F2DB" w14:textId="77777777" w:rsidR="006A22A3" w:rsidRDefault="006A22A3" w:rsidP="006A22A3">
      <w:r>
        <w:t xml:space="preserve">                if (b &amp; 256)</w:t>
      </w:r>
    </w:p>
    <w:p w14:paraId="757C928C" w14:textId="77777777" w:rsidR="006A22A3" w:rsidRDefault="006A22A3" w:rsidP="006A22A3">
      <w:r>
        <w:t xml:space="preserve">                    e = a[a.length - 1];</w:t>
      </w:r>
    </w:p>
    <w:p w14:paraId="470F00A4" w14:textId="77777777" w:rsidR="006A22A3" w:rsidRDefault="006A22A3" w:rsidP="006A22A3">
      <w:r>
        <w:t xml:space="preserve">                else {</w:t>
      </w:r>
    </w:p>
    <w:p w14:paraId="2598701E" w14:textId="77777777" w:rsidR="006A22A3" w:rsidRDefault="006A22A3" w:rsidP="006A22A3">
      <w:r>
        <w:t xml:space="preserve">                    if (null == d)</w:t>
      </w:r>
    </w:p>
    <w:p w14:paraId="6411EEE3" w14:textId="77777777" w:rsidR="006A22A3" w:rsidRDefault="006A22A3" w:rsidP="006A22A3">
      <w:r>
        <w:t xml:space="preserve">                        return g;</w:t>
      </w:r>
    </w:p>
    <w:p w14:paraId="1F0658F4" w14:textId="77777777" w:rsidR="006A22A3" w:rsidRDefault="006A22A3" w:rsidP="006A22A3">
      <w:r>
        <w:t xml:space="preserve">                    e = a[f + _.xb(b)] = {};</w:t>
      </w:r>
    </w:p>
    <w:p w14:paraId="518F3DFD" w14:textId="77777777" w:rsidR="006A22A3" w:rsidRDefault="006A22A3" w:rsidP="006A22A3">
      <w:r>
        <w:t xml:space="preserve">                    g |= 256</w:t>
      </w:r>
    </w:p>
    <w:p w14:paraId="7F49F955" w14:textId="77777777" w:rsidR="006A22A3" w:rsidRDefault="006A22A3" w:rsidP="006A22A3">
      <w:r>
        <w:t xml:space="preserve">                }</w:t>
      </w:r>
    </w:p>
    <w:p w14:paraId="53EF3DB2" w14:textId="77777777" w:rsidR="006A22A3" w:rsidRDefault="006A22A3" w:rsidP="006A22A3">
      <w:r>
        <w:t xml:space="preserve">                e[c] = d;</w:t>
      </w:r>
    </w:p>
    <w:p w14:paraId="1C1EAD68" w14:textId="77777777" w:rsidR="006A22A3" w:rsidRDefault="006A22A3" w:rsidP="006A22A3">
      <w:r>
        <w:t xml:space="preserve">                c &lt; f &amp;&amp; (a[c + _.xb(b)] = void 0);</w:t>
      </w:r>
    </w:p>
    <w:p w14:paraId="5FEF3D28" w14:textId="77777777" w:rsidR="006A22A3" w:rsidRDefault="006A22A3" w:rsidP="006A22A3">
      <w:r>
        <w:t xml:space="preserve">                g !== b &amp;&amp; _.tb(a, g);</w:t>
      </w:r>
    </w:p>
    <w:p w14:paraId="780A0138" w14:textId="77777777" w:rsidR="006A22A3" w:rsidRDefault="006A22A3" w:rsidP="006A22A3">
      <w:r>
        <w:t xml:space="preserve">                return g</w:t>
      </w:r>
    </w:p>
    <w:p w14:paraId="32DDAB71" w14:textId="77777777" w:rsidR="006A22A3" w:rsidRDefault="006A22A3" w:rsidP="006A22A3">
      <w:r>
        <w:t xml:space="preserve">            }</w:t>
      </w:r>
    </w:p>
    <w:p w14:paraId="7D06EFAE" w14:textId="77777777" w:rsidR="006A22A3" w:rsidRDefault="006A22A3" w:rsidP="006A22A3">
      <w:r>
        <w:t xml:space="preserve">            a[c + _.xb(b)] = d;</w:t>
      </w:r>
    </w:p>
    <w:p w14:paraId="0E25DA0E" w14:textId="77777777" w:rsidR="006A22A3" w:rsidRDefault="006A22A3" w:rsidP="006A22A3">
      <w:r>
        <w:t xml:space="preserve">            b &amp; 256 &amp;&amp; (a = a[a.length - 1],</w:t>
      </w:r>
    </w:p>
    <w:p w14:paraId="5D2AF7AB" w14:textId="77777777" w:rsidR="006A22A3" w:rsidRDefault="006A22A3" w:rsidP="006A22A3">
      <w:r>
        <w:t xml:space="preserve">            c in a &amp;&amp; delete a[c]);</w:t>
      </w:r>
    </w:p>
    <w:p w14:paraId="546C37E2" w14:textId="77777777" w:rsidR="006A22A3" w:rsidRDefault="006A22A3" w:rsidP="006A22A3">
      <w:r>
        <w:t xml:space="preserve">            return b</w:t>
      </w:r>
    </w:p>
    <w:p w14:paraId="56A8ADFF" w14:textId="77777777" w:rsidR="006A22A3" w:rsidRDefault="006A22A3" w:rsidP="006A22A3">
      <w:r>
        <w:t xml:space="preserve">        }</w:t>
      </w:r>
    </w:p>
    <w:p w14:paraId="2027E1C3" w14:textId="77777777" w:rsidR="006A22A3" w:rsidRDefault="006A22A3" w:rsidP="006A22A3">
      <w:r>
        <w:t xml:space="preserve">        ;</w:t>
      </w:r>
    </w:p>
    <w:p w14:paraId="350CAC50" w14:textId="77777777" w:rsidR="006A22A3" w:rsidRDefault="006A22A3" w:rsidP="006A22A3">
      <w:r>
        <w:t xml:space="preserve">        _.zc = function(a, b, c, d, e) {</w:t>
      </w:r>
    </w:p>
    <w:p w14:paraId="423B54ED" w14:textId="77777777" w:rsidR="006A22A3" w:rsidRDefault="006A22A3" w:rsidP="006A22A3">
      <w:r>
        <w:t xml:space="preserve">            var f = b &amp; 2;</w:t>
      </w:r>
    </w:p>
    <w:p w14:paraId="7935D618" w14:textId="77777777" w:rsidR="006A22A3" w:rsidRDefault="006A22A3" w:rsidP="006A22A3">
      <w:r>
        <w:t xml:space="preserve">            let g = _.xc(a, b, c, e);</w:t>
      </w:r>
    </w:p>
    <w:p w14:paraId="21635A4C" w14:textId="77777777" w:rsidR="006A22A3" w:rsidRDefault="006A22A3" w:rsidP="006A22A3">
      <w:r>
        <w:t xml:space="preserve">            Array.isArray(g) || (g = _.yc);</w:t>
      </w:r>
    </w:p>
    <w:p w14:paraId="7B8BC795" w14:textId="77777777" w:rsidR="006A22A3" w:rsidRDefault="006A22A3" w:rsidP="006A22A3">
      <w:r>
        <w:t xml:space="preserve">            const h = !(d &amp; 2);</w:t>
      </w:r>
    </w:p>
    <w:p w14:paraId="3C74A540" w14:textId="77777777" w:rsidR="006A22A3" w:rsidRDefault="006A22A3" w:rsidP="006A22A3">
      <w:r>
        <w:t xml:space="preserve">            d = !(d &amp; 1);</w:t>
      </w:r>
    </w:p>
    <w:p w14:paraId="61F4677B" w14:textId="77777777" w:rsidR="006A22A3" w:rsidRDefault="006A22A3" w:rsidP="006A22A3">
      <w:r>
        <w:t xml:space="preserve">            const k = !!(b &amp; 32);</w:t>
      </w:r>
    </w:p>
    <w:p w14:paraId="7832D4B6" w14:textId="77777777" w:rsidR="006A22A3" w:rsidRDefault="006A22A3" w:rsidP="006A22A3">
      <w:r>
        <w:t xml:space="preserve">            let m = g[_.sb] | 0;</w:t>
      </w:r>
    </w:p>
    <w:p w14:paraId="5117540F" w14:textId="77777777" w:rsidR="006A22A3" w:rsidRDefault="006A22A3" w:rsidP="006A22A3">
      <w:r>
        <w:t xml:space="preserve">            0 !== m || !k || f || h ? m &amp; 1 || (m |= 1,</w:t>
      </w:r>
    </w:p>
    <w:p w14:paraId="0700ACBA" w14:textId="77777777" w:rsidR="006A22A3" w:rsidRDefault="006A22A3" w:rsidP="006A22A3">
      <w:r>
        <w:t xml:space="preserve">            _.tb(g, m)) : (m |= 33,</w:t>
      </w:r>
    </w:p>
    <w:p w14:paraId="3FEF16EA" w14:textId="77777777" w:rsidR="006A22A3" w:rsidRDefault="006A22A3" w:rsidP="006A22A3">
      <w:r>
        <w:t xml:space="preserve">            _.tb(g, m));</w:t>
      </w:r>
    </w:p>
    <w:p w14:paraId="524EE374" w14:textId="77777777" w:rsidR="006A22A3" w:rsidRDefault="006A22A3" w:rsidP="006A22A3">
      <w:r>
        <w:t xml:space="preserve">            f ? (a = !1,</w:t>
      </w:r>
    </w:p>
    <w:p w14:paraId="3778A7D1" w14:textId="77777777" w:rsidR="006A22A3" w:rsidRDefault="006A22A3" w:rsidP="006A22A3">
      <w:r>
        <w:t xml:space="preserve">            m &amp; 2 || (_.Raa(g),</w:t>
      </w:r>
    </w:p>
    <w:p w14:paraId="2ACACC20" w14:textId="77777777" w:rsidR="006A22A3" w:rsidRDefault="006A22A3" w:rsidP="006A22A3">
      <w:r>
        <w:t xml:space="preserve">            a = !!(4 &amp; m)),</w:t>
      </w:r>
    </w:p>
    <w:p w14:paraId="4105C13D" w14:textId="77777777" w:rsidR="006A22A3" w:rsidRDefault="006A22A3" w:rsidP="006A22A3">
      <w:r>
        <w:t xml:space="preserve">            (d || a) &amp;&amp; Object.freeze(g)) : (f = !!(2 &amp; m) || !!(2048 &amp; m),</w:t>
      </w:r>
    </w:p>
    <w:p w14:paraId="14D3244B" w14:textId="77777777" w:rsidR="006A22A3" w:rsidRDefault="006A22A3" w:rsidP="006A22A3">
      <w:r>
        <w:t xml:space="preserve">            d &amp;&amp; f ? (g = rb(g),</w:t>
      </w:r>
    </w:p>
    <w:p w14:paraId="032410A4" w14:textId="77777777" w:rsidR="006A22A3" w:rsidRDefault="006A22A3" w:rsidP="006A22A3">
      <w:r>
        <w:t xml:space="preserve">            d = 1,</w:t>
      </w:r>
    </w:p>
    <w:p w14:paraId="199F0A52" w14:textId="77777777" w:rsidR="006A22A3" w:rsidRDefault="006A22A3" w:rsidP="006A22A3">
      <w:r>
        <w:t xml:space="preserve">            k &amp;&amp; !h &amp;&amp; (d |= 32),</w:t>
      </w:r>
    </w:p>
    <w:p w14:paraId="055B9BC0" w14:textId="77777777" w:rsidR="006A22A3" w:rsidRDefault="006A22A3" w:rsidP="006A22A3">
      <w:r>
        <w:t xml:space="preserve">            _.tb(g, d),</w:t>
      </w:r>
    </w:p>
    <w:p w14:paraId="2672C275" w14:textId="77777777" w:rsidR="006A22A3" w:rsidRDefault="006A22A3" w:rsidP="006A22A3">
      <w:r>
        <w:t xml:space="preserve">            _.wc(a, b, c, g, e)) : h &amp;&amp; m &amp; 32 &amp;&amp; !f &amp;&amp; (a = g,</w:t>
      </w:r>
    </w:p>
    <w:p w14:paraId="1B9AD4B4" w14:textId="77777777" w:rsidR="006A22A3" w:rsidRDefault="006A22A3" w:rsidP="006A22A3">
      <w:r>
        <w:t xml:space="preserve">            a[_.sb] &amp;= -33));</w:t>
      </w:r>
    </w:p>
    <w:p w14:paraId="1DDEBAD6" w14:textId="77777777" w:rsidR="006A22A3" w:rsidRDefault="006A22A3" w:rsidP="006A22A3">
      <w:r>
        <w:t xml:space="preserve">            return g</w:t>
      </w:r>
    </w:p>
    <w:p w14:paraId="04B25520" w14:textId="77777777" w:rsidR="006A22A3" w:rsidRDefault="006A22A3" w:rsidP="006A22A3">
      <w:r>
        <w:t xml:space="preserve">        }</w:t>
      </w:r>
    </w:p>
    <w:p w14:paraId="487854A3" w14:textId="77777777" w:rsidR="006A22A3" w:rsidRDefault="006A22A3" w:rsidP="006A22A3">
      <w:r>
        <w:t xml:space="preserve">        ;</w:t>
      </w:r>
    </w:p>
    <w:p w14:paraId="4B53CAE7" w14:textId="77777777" w:rsidR="006A22A3" w:rsidRDefault="006A22A3" w:rsidP="006A22A3">
      <w:r>
        <w:t xml:space="preserve">        Cc = function(a, b, c, d, e, f, g) {</w:t>
      </w:r>
    </w:p>
    <w:p w14:paraId="689BEA04" w14:textId="77777777" w:rsidR="006A22A3" w:rsidRDefault="006A22A3" w:rsidP="006A22A3">
      <w:r>
        <w:t xml:space="preserve">            const h = a.Zd;</w:t>
      </w:r>
    </w:p>
    <w:p w14:paraId="406D7D16" w14:textId="77777777" w:rsidR="006A22A3" w:rsidRDefault="006A22A3" w:rsidP="006A22A3">
      <w:r>
        <w:t xml:space="preserve">            let k = h[_.sb];</w:t>
      </w:r>
    </w:p>
    <w:p w14:paraId="43648278" w14:textId="77777777" w:rsidR="006A22A3" w:rsidRDefault="006A22A3" w:rsidP="006A22A3">
      <w:r>
        <w:t xml:space="preserve">            d = 2 &amp; k ? 1 : d;</w:t>
      </w:r>
    </w:p>
    <w:p w14:paraId="01EE0865" w14:textId="77777777" w:rsidR="006A22A3" w:rsidRDefault="006A22A3" w:rsidP="006A22A3">
      <w:r>
        <w:t xml:space="preserve">            f = !!f;</w:t>
      </w:r>
    </w:p>
    <w:p w14:paraId="23C4B328" w14:textId="77777777" w:rsidR="006A22A3" w:rsidRDefault="006A22A3" w:rsidP="006A22A3">
      <w:r>
        <w:t xml:space="preserve">            let m = Eba(h, k, b, e);</w:t>
      </w:r>
    </w:p>
    <w:p w14:paraId="4C19BC4E" w14:textId="77777777" w:rsidR="006A22A3" w:rsidRDefault="006A22A3" w:rsidP="006A22A3">
      <w:r>
        <w:t xml:space="preserve">            var n = m[_.sb] | 0;</w:t>
      </w:r>
    </w:p>
    <w:p w14:paraId="1259E4B7" w14:textId="77777777" w:rsidR="006A22A3" w:rsidRDefault="006A22A3" w:rsidP="006A22A3">
      <w:r>
        <w:t xml:space="preserve">            if (Dba(a, n, g)) {</w:t>
      </w:r>
    </w:p>
    <w:p w14:paraId="1DA7F4EF" w14:textId="77777777" w:rsidR="006A22A3" w:rsidRDefault="006A22A3" w:rsidP="006A22A3">
      <w:r>
        <w:t xml:space="preserve">                if (4 &amp; n || Object.isFrozen(m))</w:t>
      </w:r>
    </w:p>
    <w:p w14:paraId="4F6C2DFE" w14:textId="77777777" w:rsidR="006A22A3" w:rsidRDefault="006A22A3" w:rsidP="006A22A3">
      <w:r>
        <w:t xml:space="preserve">                    m = rb(m),</w:t>
      </w:r>
    </w:p>
    <w:p w14:paraId="042D59D2" w14:textId="77777777" w:rsidR="006A22A3" w:rsidRDefault="006A22A3" w:rsidP="006A22A3">
      <w:r>
        <w:t xml:space="preserve">                    n = Ac(n, k, f),</w:t>
      </w:r>
    </w:p>
    <w:p w14:paraId="5ADB7A05" w14:textId="77777777" w:rsidR="006A22A3" w:rsidRDefault="006A22A3" w:rsidP="006A22A3">
      <w:r>
        <w:t xml:space="preserve">                    k = _.wc(h, k, b, m, e);</w:t>
      </w:r>
    </w:p>
    <w:p w14:paraId="30E4FC84" w14:textId="77777777" w:rsidR="006A22A3" w:rsidRDefault="006A22A3" w:rsidP="006A22A3">
      <w:r>
        <w:t xml:space="preserve">                let p = a = 0;</w:t>
      </w:r>
    </w:p>
    <w:p w14:paraId="5BB8209A" w14:textId="77777777" w:rsidR="006A22A3" w:rsidRDefault="006A22A3" w:rsidP="006A22A3">
      <w:r>
        <w:t xml:space="preserve">                for (; a &lt; m.length; a++) {</w:t>
      </w:r>
    </w:p>
    <w:p w14:paraId="41C7AD2E" w14:textId="77777777" w:rsidR="006A22A3" w:rsidRDefault="006A22A3" w:rsidP="006A22A3">
      <w:r>
        <w:t xml:space="preserve">                    const r = c(m[a]);</w:t>
      </w:r>
    </w:p>
    <w:p w14:paraId="244B9381" w14:textId="77777777" w:rsidR="006A22A3" w:rsidRDefault="006A22A3" w:rsidP="006A22A3">
      <w:r>
        <w:t xml:space="preserve">                    null != r &amp;&amp; (m[p++] = r)</w:t>
      </w:r>
    </w:p>
    <w:p w14:paraId="026694E2" w14:textId="77777777" w:rsidR="006A22A3" w:rsidRDefault="006A22A3" w:rsidP="006A22A3">
      <w:r>
        <w:t xml:space="preserve">                }</w:t>
      </w:r>
    </w:p>
    <w:p w14:paraId="346A4D7C" w14:textId="77777777" w:rsidR="006A22A3" w:rsidRDefault="006A22A3" w:rsidP="006A22A3">
      <w:r>
        <w:t xml:space="preserve">                p &lt; a &amp;&amp; (m.length = p);</w:t>
      </w:r>
    </w:p>
    <w:p w14:paraId="6D2B6E68" w14:textId="77777777" w:rsidR="006A22A3" w:rsidRDefault="006A22A3" w:rsidP="006A22A3">
      <w:r>
        <w:t xml:space="preserve">                n = Fba(n, k, f);</w:t>
      </w:r>
    </w:p>
    <w:p w14:paraId="36376CE4" w14:textId="77777777" w:rsidR="006A22A3" w:rsidRDefault="006A22A3" w:rsidP="006A22A3">
      <w:r>
        <w:t xml:space="preserve">                n = ub(n, 20, !0);</w:t>
      </w:r>
    </w:p>
    <w:p w14:paraId="075929E5" w14:textId="77777777" w:rsidR="006A22A3" w:rsidRDefault="006A22A3" w:rsidP="006A22A3">
      <w:r>
        <w:t xml:space="preserve">                n = ub(n, 4096, !1);</w:t>
      </w:r>
    </w:p>
    <w:p w14:paraId="02A8D91D" w14:textId="77777777" w:rsidR="006A22A3" w:rsidRDefault="006A22A3" w:rsidP="006A22A3">
      <w:r>
        <w:t xml:space="preserve">                n = ub(n, 8192, !1);</w:t>
      </w:r>
    </w:p>
    <w:p w14:paraId="229DD360" w14:textId="77777777" w:rsidR="006A22A3" w:rsidRDefault="006A22A3" w:rsidP="006A22A3">
      <w:r>
        <w:t xml:space="preserve">                g &amp;&amp; (n = ub(n, g, !0));</w:t>
      </w:r>
    </w:p>
    <w:p w14:paraId="1BC2D94E" w14:textId="77777777" w:rsidR="006A22A3" w:rsidRDefault="006A22A3" w:rsidP="006A22A3">
      <w:r>
        <w:t xml:space="preserve">                _.tb(m, n);</w:t>
      </w:r>
    </w:p>
    <w:p w14:paraId="1D173E22" w14:textId="77777777" w:rsidR="006A22A3" w:rsidRDefault="006A22A3" w:rsidP="006A22A3">
      <w:r>
        <w:t xml:space="preserve">                2 &amp; n &amp;&amp; Object.freeze(m)</w:t>
      </w:r>
    </w:p>
    <w:p w14:paraId="1FB76C0E" w14:textId="77777777" w:rsidR="006A22A3" w:rsidRDefault="006A22A3" w:rsidP="006A22A3">
      <w:r>
        <w:t xml:space="preserve">            }</w:t>
      </w:r>
    </w:p>
    <w:p w14:paraId="5AB9166C" w14:textId="77777777" w:rsidR="006A22A3" w:rsidRDefault="006A22A3" w:rsidP="006A22A3">
      <w:r>
        <w:t xml:space="preserve">            Bc(n) || (g = n,</w:t>
      </w:r>
    </w:p>
    <w:p w14:paraId="099E1610" w14:textId="77777777" w:rsidR="006A22A3" w:rsidRDefault="006A22A3" w:rsidP="006A22A3">
      <w:r>
        <w:t xml:space="preserve">            (c = 1 === d) ? n = ub(n, 2, !0) : f || (n = ub(n, 32, !1)),</w:t>
      </w:r>
    </w:p>
    <w:p w14:paraId="10C11BB6" w14:textId="77777777" w:rsidR="006A22A3" w:rsidRDefault="006A22A3" w:rsidP="006A22A3">
      <w:r>
        <w:t xml:space="preserve">            n !== g &amp;&amp; _.tb(m, n),</w:t>
      </w:r>
    </w:p>
    <w:p w14:paraId="5B50DBEC" w14:textId="77777777" w:rsidR="006A22A3" w:rsidRDefault="006A22A3" w:rsidP="006A22A3">
      <w:r>
        <w:t xml:space="preserve">            c &amp;&amp; Object.freeze(m));</w:t>
      </w:r>
    </w:p>
    <w:p w14:paraId="4811DF86" w14:textId="77777777" w:rsidR="006A22A3" w:rsidRDefault="006A22A3" w:rsidP="006A22A3">
      <w:r>
        <w:t xml:space="preserve">            2 === d &amp;&amp; Bc(n) &amp;&amp; (m = rb(m),</w:t>
      </w:r>
    </w:p>
    <w:p w14:paraId="70B8FC02" w14:textId="77777777" w:rsidR="006A22A3" w:rsidRDefault="006A22A3" w:rsidP="006A22A3">
      <w:r>
        <w:t xml:space="preserve">            n = Ac(n, k, f),</w:t>
      </w:r>
    </w:p>
    <w:p w14:paraId="03A8BAE3" w14:textId="77777777" w:rsidR="006A22A3" w:rsidRDefault="006A22A3" w:rsidP="006A22A3">
      <w:r>
        <w:t xml:space="preserve">            _.tb(m, n),</w:t>
      </w:r>
    </w:p>
    <w:p w14:paraId="7B164824" w14:textId="77777777" w:rsidR="006A22A3" w:rsidRDefault="006A22A3" w:rsidP="006A22A3">
      <w:r>
        <w:t xml:space="preserve">            _.wc(h, k, b, m, e));</w:t>
      </w:r>
    </w:p>
    <w:p w14:paraId="20DA7754" w14:textId="77777777" w:rsidR="006A22A3" w:rsidRDefault="006A22A3" w:rsidP="006A22A3">
      <w:r>
        <w:t xml:space="preserve">            return m</w:t>
      </w:r>
    </w:p>
    <w:p w14:paraId="78209ADE" w14:textId="77777777" w:rsidR="006A22A3" w:rsidRDefault="006A22A3" w:rsidP="006A22A3">
      <w:r>
        <w:t xml:space="preserve">        }</w:t>
      </w:r>
    </w:p>
    <w:p w14:paraId="15E2302F" w14:textId="77777777" w:rsidR="006A22A3" w:rsidRDefault="006A22A3" w:rsidP="006A22A3">
      <w:r>
        <w:t xml:space="preserve">        ;</w:t>
      </w:r>
    </w:p>
    <w:p w14:paraId="215F4687" w14:textId="77777777" w:rsidR="006A22A3" w:rsidRDefault="006A22A3" w:rsidP="006A22A3">
      <w:r>
        <w:t xml:space="preserve">        Eba = function(a, b, c, d) {</w:t>
      </w:r>
    </w:p>
    <w:p w14:paraId="5F217F82" w14:textId="77777777" w:rsidR="006A22A3" w:rsidRDefault="006A22A3" w:rsidP="006A22A3">
      <w:r>
        <w:t xml:space="preserve">            a = _.xc(a, b, c, d);</w:t>
      </w:r>
    </w:p>
    <w:p w14:paraId="23258F98" w14:textId="77777777" w:rsidR="006A22A3" w:rsidRDefault="006A22A3" w:rsidP="006A22A3">
      <w:r>
        <w:t xml:space="preserve">            return Array.isArray(a) ? a : _.yc</w:t>
      </w:r>
    </w:p>
    <w:p w14:paraId="73028D3D" w14:textId="77777777" w:rsidR="006A22A3" w:rsidRDefault="006A22A3" w:rsidP="006A22A3">
      <w:r>
        <w:t xml:space="preserve">        }</w:t>
      </w:r>
    </w:p>
    <w:p w14:paraId="43F140E4" w14:textId="77777777" w:rsidR="006A22A3" w:rsidRDefault="006A22A3" w:rsidP="006A22A3">
      <w:r>
        <w:t xml:space="preserve">        ;</w:t>
      </w:r>
    </w:p>
    <w:p w14:paraId="19533BAE" w14:textId="77777777" w:rsidR="006A22A3" w:rsidRDefault="006A22A3" w:rsidP="006A22A3">
      <w:r>
        <w:t xml:space="preserve">        Fba = function(a, b, c) {</w:t>
      </w:r>
    </w:p>
    <w:p w14:paraId="29253550" w14:textId="77777777" w:rsidR="006A22A3" w:rsidRDefault="006A22A3" w:rsidP="006A22A3">
      <w:r>
        <w:t xml:space="preserve">            0 === a &amp;&amp; (a = Ac(a, b, c));</w:t>
      </w:r>
    </w:p>
    <w:p w14:paraId="137B1342" w14:textId="77777777" w:rsidR="006A22A3" w:rsidRDefault="006A22A3" w:rsidP="006A22A3">
      <w:r>
        <w:t xml:space="preserve">            return a = ub(a, 1, !0)</w:t>
      </w:r>
    </w:p>
    <w:p w14:paraId="739E929B" w14:textId="77777777" w:rsidR="006A22A3" w:rsidRDefault="006A22A3" w:rsidP="006A22A3">
      <w:r>
        <w:t xml:space="preserve">        }</w:t>
      </w:r>
    </w:p>
    <w:p w14:paraId="256B3707" w14:textId="77777777" w:rsidR="006A22A3" w:rsidRDefault="006A22A3" w:rsidP="006A22A3">
      <w:r>
        <w:t xml:space="preserve">        ;</w:t>
      </w:r>
    </w:p>
    <w:p w14:paraId="1D2ABE9E" w14:textId="77777777" w:rsidR="006A22A3" w:rsidRDefault="006A22A3" w:rsidP="006A22A3">
      <w:r>
        <w:t xml:space="preserve">        Bc = function(a) {</w:t>
      </w:r>
    </w:p>
    <w:p w14:paraId="0BDF7A49" w14:textId="77777777" w:rsidR="006A22A3" w:rsidRDefault="006A22A3" w:rsidP="006A22A3">
      <w:r>
        <w:t xml:space="preserve">            return !!(2 &amp; a) &amp;&amp; !!(4 &amp; a) || !!(2048 &amp; a)</w:t>
      </w:r>
    </w:p>
    <w:p w14:paraId="1762EF8E" w14:textId="77777777" w:rsidR="006A22A3" w:rsidRDefault="006A22A3" w:rsidP="006A22A3">
      <w:r>
        <w:t xml:space="preserve">        }</w:t>
      </w:r>
    </w:p>
    <w:p w14:paraId="498CD46E" w14:textId="77777777" w:rsidR="006A22A3" w:rsidRDefault="006A22A3" w:rsidP="006A22A3">
      <w:r>
        <w:t xml:space="preserve">        ;</w:t>
      </w:r>
    </w:p>
    <w:p w14:paraId="3ABE627E" w14:textId="77777777" w:rsidR="006A22A3" w:rsidRDefault="006A22A3" w:rsidP="006A22A3">
      <w:r>
        <w:t xml:space="preserve">        _.Dc = function(a, b, c, d) {</w:t>
      </w:r>
    </w:p>
    <w:p w14:paraId="34D55025" w14:textId="77777777" w:rsidR="006A22A3" w:rsidRDefault="006A22A3" w:rsidP="006A22A3">
      <w:r>
        <w:t xml:space="preserve">            const e = a.Zd;</w:t>
      </w:r>
    </w:p>
    <w:p w14:paraId="76706325" w14:textId="77777777" w:rsidR="006A22A3" w:rsidRDefault="006A22A3" w:rsidP="006A22A3">
      <w:r>
        <w:t xml:space="preserve">            let f = e[_.sb];</w:t>
      </w:r>
    </w:p>
    <w:p w14:paraId="50987C20" w14:textId="77777777" w:rsidR="006A22A3" w:rsidRDefault="006A22A3" w:rsidP="006A22A3">
      <w:r>
        <w:t xml:space="preserve">            _.Eb(f);</w:t>
      </w:r>
    </w:p>
    <w:p w14:paraId="04DEB0DE" w14:textId="77777777" w:rsidR="006A22A3" w:rsidRDefault="006A22A3" w:rsidP="006A22A3">
      <w:r>
        <w:t xml:space="preserve">            if (null == c)</w:t>
      </w:r>
    </w:p>
    <w:p w14:paraId="6E33F4EF" w14:textId="77777777" w:rsidR="006A22A3" w:rsidRDefault="006A22A3" w:rsidP="006A22A3">
      <w:r>
        <w:t xml:space="preserve">                return _.wc(e, f, b),</w:t>
      </w:r>
    </w:p>
    <w:p w14:paraId="5A486F2E" w14:textId="77777777" w:rsidR="006A22A3" w:rsidRDefault="006A22A3" w:rsidP="006A22A3">
      <w:r>
        <w:t xml:space="preserve">                a;</w:t>
      </w:r>
    </w:p>
    <w:p w14:paraId="27DE2961" w14:textId="77777777" w:rsidR="006A22A3" w:rsidRDefault="006A22A3" w:rsidP="006A22A3">
      <w:r>
        <w:t xml:space="preserve">            let g = c[_.sb] | 0</w:t>
      </w:r>
    </w:p>
    <w:p w14:paraId="10E636C6" w14:textId="77777777" w:rsidR="006A22A3" w:rsidRDefault="006A22A3" w:rsidP="006A22A3">
      <w:r>
        <w:t xml:space="preserve">              , h = g;</w:t>
      </w:r>
    </w:p>
    <w:p w14:paraId="6ACFF6CF" w14:textId="77777777" w:rsidR="006A22A3" w:rsidRDefault="006A22A3" w:rsidP="006A22A3">
      <w:r>
        <w:t xml:space="preserve">            var k = !!(2 &amp; g) || Object.isFrozen(c);</w:t>
      </w:r>
    </w:p>
    <w:p w14:paraId="473C5BD5" w14:textId="77777777" w:rsidR="006A22A3" w:rsidRDefault="006A22A3" w:rsidP="006A22A3">
      <w:r>
        <w:t xml:space="preserve">            const m = !k &amp;&amp; !1;</w:t>
      </w:r>
    </w:p>
    <w:p w14:paraId="719BE54D" w14:textId="77777777" w:rsidR="006A22A3" w:rsidRDefault="006A22A3" w:rsidP="006A22A3">
      <w:r>
        <w:t xml:space="preserve">            if (Dba(a, g))</w:t>
      </w:r>
    </w:p>
    <w:p w14:paraId="04B89C89" w14:textId="77777777" w:rsidR="006A22A3" w:rsidRDefault="006A22A3" w:rsidP="006A22A3">
      <w:r>
        <w:t xml:space="preserve">                for (g = 21,</w:t>
      </w:r>
    </w:p>
    <w:p w14:paraId="3959D410" w14:textId="77777777" w:rsidR="006A22A3" w:rsidRDefault="006A22A3" w:rsidP="006A22A3">
      <w:r>
        <w:t xml:space="preserve">                k &amp;&amp; (c = rb(c),</w:t>
      </w:r>
    </w:p>
    <w:p w14:paraId="46294EAA" w14:textId="77777777" w:rsidR="006A22A3" w:rsidRDefault="006A22A3" w:rsidP="006A22A3">
      <w:r>
        <w:t xml:space="preserve">                h = 0,</w:t>
      </w:r>
    </w:p>
    <w:p w14:paraId="39BBBC54" w14:textId="77777777" w:rsidR="006A22A3" w:rsidRDefault="006A22A3" w:rsidP="006A22A3">
      <w:r>
        <w:t xml:space="preserve">                g = Ac(g, f, !0)),</w:t>
      </w:r>
    </w:p>
    <w:p w14:paraId="7234C3EB" w14:textId="77777777" w:rsidR="006A22A3" w:rsidRDefault="006A22A3" w:rsidP="006A22A3">
      <w:r>
        <w:t xml:space="preserve">                k = 0; k &lt; c.length; k++)</w:t>
      </w:r>
    </w:p>
    <w:p w14:paraId="6D4D13AB" w14:textId="77777777" w:rsidR="006A22A3" w:rsidRDefault="006A22A3" w:rsidP="006A22A3">
      <w:r>
        <w:t xml:space="preserve">                    c[k] = d(c[k]);</w:t>
      </w:r>
    </w:p>
    <w:p w14:paraId="40F8665B" w14:textId="77777777" w:rsidR="006A22A3" w:rsidRDefault="006A22A3" w:rsidP="006A22A3">
      <w:r>
        <w:t xml:space="preserve">            m &amp;&amp; (c = rb(c),</w:t>
      </w:r>
    </w:p>
    <w:p w14:paraId="147B85CE" w14:textId="77777777" w:rsidR="006A22A3" w:rsidRDefault="006A22A3" w:rsidP="006A22A3">
      <w:r>
        <w:t xml:space="preserve">            h = 0,</w:t>
      </w:r>
    </w:p>
    <w:p w14:paraId="61C8F405" w14:textId="77777777" w:rsidR="006A22A3" w:rsidRDefault="006A22A3" w:rsidP="006A22A3">
      <w:r>
        <w:t xml:space="preserve">            g = Ac(g, f, !0));</w:t>
      </w:r>
    </w:p>
    <w:p w14:paraId="754648E4" w14:textId="77777777" w:rsidR="006A22A3" w:rsidRDefault="006A22A3" w:rsidP="006A22A3">
      <w:r>
        <w:t xml:space="preserve">            g !== h &amp;&amp; _.tb(c, g);</w:t>
      </w:r>
    </w:p>
    <w:p w14:paraId="2467544E" w14:textId="77777777" w:rsidR="006A22A3" w:rsidRDefault="006A22A3" w:rsidP="006A22A3">
      <w:r>
        <w:t xml:space="preserve">            _.wc(e, f, b, c);</w:t>
      </w:r>
    </w:p>
    <w:p w14:paraId="2B1A0962" w14:textId="77777777" w:rsidR="006A22A3" w:rsidRDefault="006A22A3" w:rsidP="006A22A3">
      <w:r>
        <w:t xml:space="preserve">            return a</w:t>
      </w:r>
    </w:p>
    <w:p w14:paraId="20E6AE4C" w14:textId="77777777" w:rsidR="006A22A3" w:rsidRDefault="006A22A3" w:rsidP="006A22A3">
      <w:r>
        <w:t xml:space="preserve">        }</w:t>
      </w:r>
    </w:p>
    <w:p w14:paraId="4CB96E34" w14:textId="77777777" w:rsidR="006A22A3" w:rsidRDefault="006A22A3" w:rsidP="006A22A3">
      <w:r>
        <w:t xml:space="preserve">        ;</w:t>
      </w:r>
    </w:p>
    <w:p w14:paraId="00C59D82" w14:textId="77777777" w:rsidR="006A22A3" w:rsidRDefault="006A22A3" w:rsidP="006A22A3">
      <w:r>
        <w:t xml:space="preserve">        _.Fc = function(a, b, c, d) {</w:t>
      </w:r>
    </w:p>
    <w:p w14:paraId="383824D2" w14:textId="77777777" w:rsidR="006A22A3" w:rsidRDefault="006A22A3" w:rsidP="006A22A3">
      <w:r>
        <w:t xml:space="preserve">            const e = a.Zd;</w:t>
      </w:r>
    </w:p>
    <w:p w14:paraId="5CE966A7" w14:textId="77777777" w:rsidR="006A22A3" w:rsidRDefault="006A22A3" w:rsidP="006A22A3">
      <w:r>
        <w:t xml:space="preserve">            let f = e[_.sb];</w:t>
      </w:r>
    </w:p>
    <w:p w14:paraId="0113FC39" w14:textId="77777777" w:rsidR="006A22A3" w:rsidRDefault="006A22A3" w:rsidP="006A22A3">
      <w:r>
        <w:t xml:space="preserve">            _.Eb(f);</w:t>
      </w:r>
    </w:p>
    <w:p w14:paraId="76BFCB3B" w14:textId="77777777" w:rsidR="006A22A3" w:rsidRDefault="006A22A3" w:rsidP="006A22A3">
      <w:r>
        <w:t xml:space="preserve">            _.wc(e, f, b, ("0" === d ? 0 === Number(c) : c === d) ? void 0 : c);</w:t>
      </w:r>
    </w:p>
    <w:p w14:paraId="36E47CF0" w14:textId="77777777" w:rsidR="006A22A3" w:rsidRDefault="006A22A3" w:rsidP="006A22A3">
      <w:r>
        <w:t xml:space="preserve">            return a</w:t>
      </w:r>
    </w:p>
    <w:p w14:paraId="7699D4C8" w14:textId="77777777" w:rsidR="006A22A3" w:rsidRDefault="006A22A3" w:rsidP="006A22A3">
      <w:r>
        <w:t xml:space="preserve">        }</w:t>
      </w:r>
    </w:p>
    <w:p w14:paraId="0684F572" w14:textId="77777777" w:rsidR="006A22A3" w:rsidRDefault="006A22A3" w:rsidP="006A22A3">
      <w:r>
        <w:t xml:space="preserve">        ;</w:t>
      </w:r>
    </w:p>
    <w:p w14:paraId="35C8C266" w14:textId="77777777" w:rsidR="006A22A3" w:rsidRDefault="006A22A3" w:rsidP="006A22A3">
      <w:r>
        <w:t xml:space="preserve">        _.Gc = function(a, b, c) {</w:t>
      </w:r>
    </w:p>
    <w:p w14:paraId="71D68E6E" w14:textId="77777777" w:rsidR="006A22A3" w:rsidRDefault="006A22A3" w:rsidP="006A22A3">
      <w:r>
        <w:t xml:space="preserve">            let d = 0;</w:t>
      </w:r>
    </w:p>
    <w:p w14:paraId="4F2307D3" w14:textId="77777777" w:rsidR="006A22A3" w:rsidRDefault="006A22A3" w:rsidP="006A22A3">
      <w:r>
        <w:t xml:space="preserve">            for (let e = 0; e &lt; c.length; e++) {</w:t>
      </w:r>
    </w:p>
    <w:p w14:paraId="0DEFF8DB" w14:textId="77777777" w:rsidR="006A22A3" w:rsidRDefault="006A22A3" w:rsidP="006A22A3">
      <w:r>
        <w:t xml:space="preserve">                const f = c[e];</w:t>
      </w:r>
    </w:p>
    <w:p w14:paraId="4A2A9CCF" w14:textId="77777777" w:rsidR="006A22A3" w:rsidRDefault="006A22A3" w:rsidP="006A22A3">
      <w:r>
        <w:t xml:space="preserve">                null != _.xc(a, b, f) &amp;&amp; (0 !== d &amp;&amp; (b = _.wc(a, b, d)),</w:t>
      </w:r>
    </w:p>
    <w:p w14:paraId="5FCE9454" w14:textId="77777777" w:rsidR="006A22A3" w:rsidRDefault="006A22A3" w:rsidP="006A22A3">
      <w:r>
        <w:t xml:space="preserve">                d = f)</w:t>
      </w:r>
    </w:p>
    <w:p w14:paraId="131D4045" w14:textId="77777777" w:rsidR="006A22A3" w:rsidRDefault="006A22A3" w:rsidP="006A22A3">
      <w:r>
        <w:t xml:space="preserve">            }</w:t>
      </w:r>
    </w:p>
    <w:p w14:paraId="6437642A" w14:textId="77777777" w:rsidR="006A22A3" w:rsidRDefault="006A22A3" w:rsidP="006A22A3">
      <w:r>
        <w:t xml:space="preserve">            return d</w:t>
      </w:r>
    </w:p>
    <w:p w14:paraId="3C0A9BF0" w14:textId="77777777" w:rsidR="006A22A3" w:rsidRDefault="006A22A3" w:rsidP="006A22A3">
      <w:r>
        <w:t xml:space="preserve">        }</w:t>
      </w:r>
    </w:p>
    <w:p w14:paraId="7E0D299D" w14:textId="77777777" w:rsidR="006A22A3" w:rsidRDefault="006A22A3" w:rsidP="006A22A3">
      <w:r>
        <w:t xml:space="preserve">        ;</w:t>
      </w:r>
    </w:p>
    <w:p w14:paraId="5A026DA9" w14:textId="77777777" w:rsidR="006A22A3" w:rsidRDefault="006A22A3" w:rsidP="006A22A3">
      <w:r>
        <w:t xml:space="preserve">        _.Hc = function(a, b, c, d) {</w:t>
      </w:r>
    </w:p>
    <w:p w14:paraId="2A35CF87" w14:textId="77777777" w:rsidR="006A22A3" w:rsidRDefault="006A22A3" w:rsidP="006A22A3">
      <w:r>
        <w:t xml:space="preserve">            a = a.Zd;</w:t>
      </w:r>
    </w:p>
    <w:p w14:paraId="6D672D6E" w14:textId="77777777" w:rsidR="006A22A3" w:rsidRDefault="006A22A3" w:rsidP="006A22A3">
      <w:r>
        <w:t xml:space="preserve">            let e = a[_.sb];</w:t>
      </w:r>
    </w:p>
    <w:p w14:paraId="2A46C86D" w14:textId="77777777" w:rsidR="006A22A3" w:rsidRDefault="006A22A3" w:rsidP="006A22A3">
      <w:r>
        <w:t xml:space="preserve">            const f = _.xc(a, e, c, d);</w:t>
      </w:r>
    </w:p>
    <w:p w14:paraId="7883D3FD" w14:textId="77777777" w:rsidR="006A22A3" w:rsidRDefault="006A22A3" w:rsidP="006A22A3">
      <w:r>
        <w:t xml:space="preserve">            b = _.jc(f, b, !1, e);</w:t>
      </w:r>
    </w:p>
    <w:p w14:paraId="74687B4E" w14:textId="77777777" w:rsidR="006A22A3" w:rsidRDefault="006A22A3" w:rsidP="006A22A3">
      <w:r>
        <w:t xml:space="preserve">            b !== f &amp;&amp; null != b &amp;&amp; _.wc(a, e, c, b, d);</w:t>
      </w:r>
    </w:p>
    <w:p w14:paraId="674F5CD7" w14:textId="77777777" w:rsidR="006A22A3" w:rsidRDefault="006A22A3" w:rsidP="006A22A3">
      <w:r>
        <w:t xml:space="preserve">            return b</w:t>
      </w:r>
    </w:p>
    <w:p w14:paraId="6AA98788" w14:textId="77777777" w:rsidR="006A22A3" w:rsidRDefault="006A22A3" w:rsidP="006A22A3">
      <w:r>
        <w:t xml:space="preserve">        }</w:t>
      </w:r>
    </w:p>
    <w:p w14:paraId="04C16E09" w14:textId="77777777" w:rsidR="006A22A3" w:rsidRDefault="006A22A3" w:rsidP="006A22A3">
      <w:r>
        <w:t xml:space="preserve">        ;</w:t>
      </w:r>
    </w:p>
    <w:p w14:paraId="0BA70BE4" w14:textId="77777777" w:rsidR="006A22A3" w:rsidRDefault="006A22A3" w:rsidP="006A22A3">
      <w:r>
        <w:t xml:space="preserve">        Gba = function(a, b, c, d, e, f, g, h) {</w:t>
      </w:r>
    </w:p>
    <w:p w14:paraId="227FDB48" w14:textId="77777777" w:rsidR="006A22A3" w:rsidRDefault="006A22A3" w:rsidP="006A22A3">
      <w:r>
        <w:t xml:space="preserve">            var k = !!(2 &amp; b)</w:t>
      </w:r>
    </w:p>
    <w:p w14:paraId="1E0C2E81" w14:textId="77777777" w:rsidR="006A22A3" w:rsidRDefault="006A22A3" w:rsidP="006A22A3">
      <w:r>
        <w:t xml:space="preserve">              , m = k ? 1 : e;</w:t>
      </w:r>
    </w:p>
    <w:p w14:paraId="5460BA11" w14:textId="77777777" w:rsidR="006A22A3" w:rsidRDefault="006A22A3" w:rsidP="006A22A3">
      <w:r>
        <w:t xml:space="preserve">            e = 1 === m;</w:t>
      </w:r>
    </w:p>
    <w:p w14:paraId="1DCF08A7" w14:textId="77777777" w:rsidR="006A22A3" w:rsidRDefault="006A22A3" w:rsidP="006A22A3">
      <w:r>
        <w:t xml:space="preserve">            m = 2 === m;</w:t>
      </w:r>
    </w:p>
    <w:p w14:paraId="2A8BA66B" w14:textId="77777777" w:rsidR="006A22A3" w:rsidRDefault="006A22A3" w:rsidP="006A22A3">
      <w:r>
        <w:t xml:space="preserve">            g = !!g;</w:t>
      </w:r>
    </w:p>
    <w:p w14:paraId="4A7C0FBE" w14:textId="77777777" w:rsidR="006A22A3" w:rsidRDefault="006A22A3" w:rsidP="006A22A3">
      <w:r>
        <w:t xml:space="preserve">            h &amp;&amp; (h = !k);</w:t>
      </w:r>
    </w:p>
    <w:p w14:paraId="1474C0B2" w14:textId="77777777" w:rsidR="006A22A3" w:rsidRDefault="006A22A3" w:rsidP="006A22A3">
      <w:r>
        <w:t xml:space="preserve">            k = Eba(a, b, d, f);</w:t>
      </w:r>
    </w:p>
    <w:p w14:paraId="5E1129E1" w14:textId="77777777" w:rsidR="006A22A3" w:rsidRDefault="006A22A3" w:rsidP="006A22A3">
      <w:r>
        <w:t xml:space="preserve">            var n = k[_.sb] | 0;</w:t>
      </w:r>
    </w:p>
    <w:p w14:paraId="538085F0" w14:textId="77777777" w:rsidR="006A22A3" w:rsidRDefault="006A22A3" w:rsidP="006A22A3">
      <w:r>
        <w:t xml:space="preserve">            const p = !!(4 &amp; n);</w:t>
      </w:r>
    </w:p>
    <w:p w14:paraId="049F22EE" w14:textId="77777777" w:rsidR="006A22A3" w:rsidRDefault="006A22A3" w:rsidP="006A22A3">
      <w:r>
        <w:t xml:space="preserve">            if (!p) {</w:t>
      </w:r>
    </w:p>
    <w:p w14:paraId="680BB6A9" w14:textId="77777777" w:rsidR="006A22A3" w:rsidRDefault="006A22A3" w:rsidP="006A22A3">
      <w:r>
        <w:t xml:space="preserve">                n = Fba(n, b, g);</w:t>
      </w:r>
    </w:p>
    <w:p w14:paraId="246B660F" w14:textId="77777777" w:rsidR="006A22A3" w:rsidRDefault="006A22A3" w:rsidP="006A22A3">
      <w:r>
        <w:t xml:space="preserve">                var r = k, u = b, z;</w:t>
      </w:r>
    </w:p>
    <w:p w14:paraId="4737202C" w14:textId="77777777" w:rsidR="006A22A3" w:rsidRDefault="006A22A3" w:rsidP="006A22A3">
      <w:r>
        <w:t xml:space="preserve">                (z = !!(2 &amp; n)) &amp;&amp; (u = ub(u, 2, !0));</w:t>
      </w:r>
    </w:p>
    <w:p w14:paraId="28D9FFD8" w14:textId="77777777" w:rsidR="006A22A3" w:rsidRDefault="006A22A3" w:rsidP="006A22A3">
      <w:r>
        <w:t xml:space="preserve">                let y = !z</w:t>
      </w:r>
    </w:p>
    <w:p w14:paraId="4E38BC5D" w14:textId="77777777" w:rsidR="006A22A3" w:rsidRDefault="006A22A3" w:rsidP="006A22A3">
      <w:r>
        <w:t xml:space="preserve">                  , G = !0</w:t>
      </w:r>
    </w:p>
    <w:p w14:paraId="719F0CC8" w14:textId="77777777" w:rsidR="006A22A3" w:rsidRDefault="006A22A3" w:rsidP="006A22A3">
      <w:r>
        <w:t xml:space="preserve">                  , D = 0</w:t>
      </w:r>
    </w:p>
    <w:p w14:paraId="7DBA3C0E" w14:textId="77777777" w:rsidR="006A22A3" w:rsidRDefault="006A22A3" w:rsidP="006A22A3">
      <w:r>
        <w:t xml:space="preserve">                  , H = 0;</w:t>
      </w:r>
    </w:p>
    <w:p w14:paraId="6C9ED866" w14:textId="77777777" w:rsidR="006A22A3" w:rsidRDefault="006A22A3" w:rsidP="006A22A3">
      <w:r>
        <w:t xml:space="preserve">                for (; D &lt; r.length; D++) {</w:t>
      </w:r>
    </w:p>
    <w:p w14:paraId="24E0AFE0" w14:textId="77777777" w:rsidR="006A22A3" w:rsidRDefault="006A22A3" w:rsidP="006A22A3">
      <w:r>
        <w:t xml:space="preserve">                    const K = _.jc(r[D], c, !1, u);</w:t>
      </w:r>
    </w:p>
    <w:p w14:paraId="5AC7F0BA" w14:textId="77777777" w:rsidR="006A22A3" w:rsidRDefault="006A22A3" w:rsidP="006A22A3">
      <w:r>
        <w:t xml:space="preserve">                    if (K instanceof c) {</w:t>
      </w:r>
    </w:p>
    <w:p w14:paraId="436AECEE" w14:textId="77777777" w:rsidR="006A22A3" w:rsidRDefault="006A22A3" w:rsidP="006A22A3">
      <w:r>
        <w:t xml:space="preserve">                        if (!z) {</w:t>
      </w:r>
    </w:p>
    <w:p w14:paraId="78104CBC" w14:textId="77777777" w:rsidR="006A22A3" w:rsidRDefault="006A22A3" w:rsidP="006A22A3">
      <w:r>
        <w:t xml:space="preserve">                            const N = _.vb(K.Zd);</w:t>
      </w:r>
    </w:p>
    <w:p w14:paraId="245CC62E" w14:textId="77777777" w:rsidR="006A22A3" w:rsidRDefault="006A22A3" w:rsidP="006A22A3">
      <w:r>
        <w:t xml:space="preserve">                            y &amp;&amp; (y = !N);</w:t>
      </w:r>
    </w:p>
    <w:p w14:paraId="162B8C2F" w14:textId="77777777" w:rsidR="006A22A3" w:rsidRDefault="006A22A3" w:rsidP="006A22A3">
      <w:r>
        <w:t xml:space="preserve">                            G &amp;&amp; (G = N)</w:t>
      </w:r>
    </w:p>
    <w:p w14:paraId="1FADA6C4" w14:textId="77777777" w:rsidR="006A22A3" w:rsidRDefault="006A22A3" w:rsidP="006A22A3">
      <w:r>
        <w:t xml:space="preserve">                        }</w:t>
      </w:r>
    </w:p>
    <w:p w14:paraId="63E36FD0" w14:textId="77777777" w:rsidR="006A22A3" w:rsidRDefault="006A22A3" w:rsidP="006A22A3">
      <w:r>
        <w:t xml:space="preserve">                        r[H++] = K</w:t>
      </w:r>
    </w:p>
    <w:p w14:paraId="27456AC3" w14:textId="77777777" w:rsidR="006A22A3" w:rsidRDefault="006A22A3" w:rsidP="006A22A3">
      <w:r>
        <w:t xml:space="preserve">                    }</w:t>
      </w:r>
    </w:p>
    <w:p w14:paraId="2D1D7968" w14:textId="77777777" w:rsidR="006A22A3" w:rsidRDefault="006A22A3" w:rsidP="006A22A3">
      <w:r>
        <w:t xml:space="preserve">                }</w:t>
      </w:r>
    </w:p>
    <w:p w14:paraId="5EC757F5" w14:textId="77777777" w:rsidR="006A22A3" w:rsidRDefault="006A22A3" w:rsidP="006A22A3">
      <w:r>
        <w:t xml:space="preserve">                H &lt; D &amp;&amp; (r.length = H);</w:t>
      </w:r>
    </w:p>
    <w:p w14:paraId="20862F4B" w14:textId="77777777" w:rsidR="006A22A3" w:rsidRDefault="006A22A3" w:rsidP="006A22A3">
      <w:r>
        <w:t xml:space="preserve">                n = ub(n, 4, !0);</w:t>
      </w:r>
    </w:p>
    <w:p w14:paraId="56D10931" w14:textId="77777777" w:rsidR="006A22A3" w:rsidRDefault="006A22A3" w:rsidP="006A22A3">
      <w:r>
        <w:t xml:space="preserve">                n = ub(n, 16, G);</w:t>
      </w:r>
    </w:p>
    <w:p w14:paraId="2C5A7871" w14:textId="77777777" w:rsidR="006A22A3" w:rsidRDefault="006A22A3" w:rsidP="006A22A3">
      <w:r>
        <w:t xml:space="preserve">                n = ub(n, 8, y);</w:t>
      </w:r>
    </w:p>
    <w:p w14:paraId="25CB4026" w14:textId="77777777" w:rsidR="006A22A3" w:rsidRDefault="006A22A3" w:rsidP="006A22A3">
      <w:r>
        <w:t xml:space="preserve">                _.tb(r, n);</w:t>
      </w:r>
    </w:p>
    <w:p w14:paraId="0168B505" w14:textId="77777777" w:rsidR="006A22A3" w:rsidRDefault="006A22A3" w:rsidP="006A22A3">
      <w:r>
        <w:t xml:space="preserve">                z &amp;&amp; Object.freeze(r)</w:t>
      </w:r>
    </w:p>
    <w:p w14:paraId="28F531AC" w14:textId="77777777" w:rsidR="006A22A3" w:rsidRDefault="006A22A3" w:rsidP="006A22A3">
      <w:r>
        <w:t xml:space="preserve">            }</w:t>
      </w:r>
    </w:p>
    <w:p w14:paraId="617F5772" w14:textId="77777777" w:rsidR="006A22A3" w:rsidRDefault="006A22A3" w:rsidP="006A22A3">
      <w:r>
        <w:t xml:space="preserve">            c = !!(8 &amp; n) || e &amp;&amp; !k.length;</w:t>
      </w:r>
    </w:p>
    <w:p w14:paraId="6D4A8C16" w14:textId="77777777" w:rsidR="006A22A3" w:rsidRDefault="006A22A3" w:rsidP="006A22A3">
      <w:r>
        <w:t xml:space="preserve">            if (h &amp;&amp; !c) {</w:t>
      </w:r>
    </w:p>
    <w:p w14:paraId="5FED1E14" w14:textId="77777777" w:rsidR="006A22A3" w:rsidRDefault="006A22A3" w:rsidP="006A22A3">
      <w:r>
        <w:t xml:space="preserve">                Bc(n) &amp;&amp; (k = rb(k),</w:t>
      </w:r>
    </w:p>
    <w:p w14:paraId="26A7C94C" w14:textId="77777777" w:rsidR="006A22A3" w:rsidRDefault="006A22A3" w:rsidP="006A22A3">
      <w:r>
        <w:t xml:space="preserve">                n = Ac(n, b, g),</w:t>
      </w:r>
    </w:p>
    <w:p w14:paraId="0DE22EE5" w14:textId="77777777" w:rsidR="006A22A3" w:rsidRDefault="006A22A3" w:rsidP="006A22A3">
      <w:r>
        <w:t xml:space="preserve">                b = _.wc(a, b, d, k, f));</w:t>
      </w:r>
    </w:p>
    <w:p w14:paraId="392DC934" w14:textId="77777777" w:rsidR="006A22A3" w:rsidRDefault="006A22A3" w:rsidP="006A22A3">
      <w:r>
        <w:t xml:space="preserve">                h = k;</w:t>
      </w:r>
    </w:p>
    <w:p w14:paraId="2C8CAAB5" w14:textId="77777777" w:rsidR="006A22A3" w:rsidRDefault="006A22A3" w:rsidP="006A22A3">
      <w:r>
        <w:t xml:space="preserve">                c = n;</w:t>
      </w:r>
    </w:p>
    <w:p w14:paraId="2B7D9AED" w14:textId="77777777" w:rsidR="006A22A3" w:rsidRDefault="006A22A3" w:rsidP="006A22A3">
      <w:r>
        <w:t xml:space="preserve">                for (r = 0; r &lt; h.length; r++)</w:t>
      </w:r>
    </w:p>
    <w:p w14:paraId="0CAD4048" w14:textId="77777777" w:rsidR="006A22A3" w:rsidRDefault="006A22A3" w:rsidP="006A22A3">
      <w:r>
        <w:t xml:space="preserve">                    n = h[r],</w:t>
      </w:r>
    </w:p>
    <w:p w14:paraId="6D87B6E3" w14:textId="77777777" w:rsidR="006A22A3" w:rsidRDefault="006A22A3" w:rsidP="006A22A3">
      <w:r>
        <w:t xml:space="preserve">                    u = _.uc(n),</w:t>
      </w:r>
    </w:p>
    <w:p w14:paraId="0A800D2B" w14:textId="77777777" w:rsidR="006A22A3" w:rsidRDefault="006A22A3" w:rsidP="006A22A3">
      <w:r>
        <w:t xml:space="preserve">                    n !== u &amp;&amp; (h[r] = u);</w:t>
      </w:r>
    </w:p>
    <w:p w14:paraId="6D85D0E8" w14:textId="77777777" w:rsidR="006A22A3" w:rsidRDefault="006A22A3" w:rsidP="006A22A3">
      <w:r>
        <w:t xml:space="preserve">                c = ub(c, 8, !0);</w:t>
      </w:r>
    </w:p>
    <w:p w14:paraId="41AC4D84" w14:textId="77777777" w:rsidR="006A22A3" w:rsidRDefault="006A22A3" w:rsidP="006A22A3">
      <w:r>
        <w:t xml:space="preserve">                c = ub(c, 16, !h.length);</w:t>
      </w:r>
    </w:p>
    <w:p w14:paraId="0A2696E6" w14:textId="77777777" w:rsidR="006A22A3" w:rsidRDefault="006A22A3" w:rsidP="006A22A3">
      <w:r>
        <w:t xml:space="preserve">                _.tb(h, c);</w:t>
      </w:r>
    </w:p>
    <w:p w14:paraId="0577B626" w14:textId="77777777" w:rsidR="006A22A3" w:rsidRDefault="006A22A3" w:rsidP="006A22A3">
      <w:r>
        <w:t xml:space="preserve">                n = c</w:t>
      </w:r>
    </w:p>
    <w:p w14:paraId="5C9372F2" w14:textId="77777777" w:rsidR="006A22A3" w:rsidRDefault="006A22A3" w:rsidP="006A22A3">
      <w:r>
        <w:t xml:space="preserve">            }</w:t>
      </w:r>
    </w:p>
    <w:p w14:paraId="1FAD8F06" w14:textId="77777777" w:rsidR="006A22A3" w:rsidRDefault="006A22A3" w:rsidP="006A22A3">
      <w:r>
        <w:t xml:space="preserve">            Bc(n) || (h = n,</w:t>
      </w:r>
    </w:p>
    <w:p w14:paraId="60549C3D" w14:textId="77777777" w:rsidR="006A22A3" w:rsidRDefault="006A22A3" w:rsidP="006A22A3">
      <w:r>
        <w:t xml:space="preserve">            e ? n = ub(n, !k.length || 16 &amp; n &amp;&amp; (!p || 32 &amp; n) ? 2 : 2048, !0) : g || (n = ub(n, 32, !1)),</w:t>
      </w:r>
    </w:p>
    <w:p w14:paraId="28FABFCE" w14:textId="77777777" w:rsidR="006A22A3" w:rsidRDefault="006A22A3" w:rsidP="006A22A3">
      <w:r>
        <w:t xml:space="preserve">            n !== h &amp;&amp; _.tb(k, n),</w:t>
      </w:r>
    </w:p>
    <w:p w14:paraId="369D0E0A" w14:textId="77777777" w:rsidR="006A22A3" w:rsidRDefault="006A22A3" w:rsidP="006A22A3">
      <w:r>
        <w:t xml:space="preserve">            e &amp;&amp; Object.freeze(k));</w:t>
      </w:r>
    </w:p>
    <w:p w14:paraId="4230650F" w14:textId="77777777" w:rsidR="006A22A3" w:rsidRDefault="006A22A3" w:rsidP="006A22A3">
      <w:r>
        <w:t xml:space="preserve">            m &amp;&amp; Bc(n) &amp;&amp; (k = rb(k),</w:t>
      </w:r>
    </w:p>
    <w:p w14:paraId="55A1B89B" w14:textId="77777777" w:rsidR="006A22A3" w:rsidRDefault="006A22A3" w:rsidP="006A22A3">
      <w:r>
        <w:t xml:space="preserve">            n = Ac(n, b, g),</w:t>
      </w:r>
    </w:p>
    <w:p w14:paraId="3833E914" w14:textId="77777777" w:rsidR="006A22A3" w:rsidRDefault="006A22A3" w:rsidP="006A22A3">
      <w:r>
        <w:t xml:space="preserve">            _.tb(k, n),</w:t>
      </w:r>
    </w:p>
    <w:p w14:paraId="3A8164C8" w14:textId="77777777" w:rsidR="006A22A3" w:rsidRDefault="006A22A3" w:rsidP="006A22A3">
      <w:r>
        <w:t xml:space="preserve">            _.wc(a, b, d, k, f));</w:t>
      </w:r>
    </w:p>
    <w:p w14:paraId="11040F32" w14:textId="77777777" w:rsidR="006A22A3" w:rsidRDefault="006A22A3" w:rsidP="006A22A3">
      <w:r>
        <w:t xml:space="preserve">            return k</w:t>
      </w:r>
    </w:p>
    <w:p w14:paraId="63C7B007" w14:textId="77777777" w:rsidR="006A22A3" w:rsidRDefault="006A22A3" w:rsidP="006A22A3">
      <w:r>
        <w:t xml:space="preserve">        }</w:t>
      </w:r>
    </w:p>
    <w:p w14:paraId="7EB8E597" w14:textId="77777777" w:rsidR="006A22A3" w:rsidRDefault="006A22A3" w:rsidP="006A22A3">
      <w:r>
        <w:t xml:space="preserve">        ;</w:t>
      </w:r>
    </w:p>
    <w:p w14:paraId="164CC506" w14:textId="77777777" w:rsidR="006A22A3" w:rsidRDefault="006A22A3" w:rsidP="006A22A3">
      <w:r>
        <w:t xml:space="preserve">        Ac = function(a, b, c) {</w:t>
      </w:r>
    </w:p>
    <w:p w14:paraId="1A2F31B4" w14:textId="77777777" w:rsidR="006A22A3" w:rsidRDefault="006A22A3" w:rsidP="006A22A3">
      <w:r>
        <w:t xml:space="preserve">            a = ub(a, 2, !!(2 &amp; b));</w:t>
      </w:r>
    </w:p>
    <w:p w14:paraId="1F92748C" w14:textId="77777777" w:rsidR="006A22A3" w:rsidRDefault="006A22A3" w:rsidP="006A22A3">
      <w:r>
        <w:t xml:space="preserve">            a = ub(a, 32, !!(32 &amp; b) &amp;&amp; c);</w:t>
      </w:r>
    </w:p>
    <w:p w14:paraId="508DF480" w14:textId="77777777" w:rsidR="006A22A3" w:rsidRDefault="006A22A3" w:rsidP="006A22A3">
      <w:r>
        <w:t xml:space="preserve">            return a = ub(a, 2048, !1)</w:t>
      </w:r>
    </w:p>
    <w:p w14:paraId="70E9C3F0" w14:textId="77777777" w:rsidR="006A22A3" w:rsidRDefault="006A22A3" w:rsidP="006A22A3">
      <w:r>
        <w:t xml:space="preserve">        }</w:t>
      </w:r>
    </w:p>
    <w:p w14:paraId="530ECE8A" w14:textId="77777777" w:rsidR="006A22A3" w:rsidRDefault="006A22A3" w:rsidP="006A22A3">
      <w:r>
        <w:t xml:space="preserve">        ;</w:t>
      </w:r>
    </w:p>
    <w:p w14:paraId="7A1663D0" w14:textId="77777777" w:rsidR="006A22A3" w:rsidRDefault="006A22A3" w:rsidP="006A22A3">
      <w:r>
        <w:t xml:space="preserve">        Hba = function(a, b, c, d, e, f, g) {</w:t>
      </w:r>
    </w:p>
    <w:p w14:paraId="4800210B" w14:textId="77777777" w:rsidR="006A22A3" w:rsidRDefault="006A22A3" w:rsidP="006A22A3">
      <w:r>
        <w:t xml:space="preserve">            a = a.Zd;</w:t>
      </w:r>
    </w:p>
    <w:p w14:paraId="48006DD9" w14:textId="77777777" w:rsidR="006A22A3" w:rsidRDefault="006A22A3" w:rsidP="006A22A3">
      <w:r>
        <w:t xml:space="preserve">            const h = a[_.sb];</w:t>
      </w:r>
    </w:p>
    <w:p w14:paraId="53830947" w14:textId="77777777" w:rsidR="006A22A3" w:rsidRDefault="006A22A3" w:rsidP="006A22A3">
      <w:r>
        <w:t xml:space="preserve">            _.Eb(h);</w:t>
      </w:r>
    </w:p>
    <w:p w14:paraId="6507D4C3" w14:textId="77777777" w:rsidR="006A22A3" w:rsidRDefault="006A22A3" w:rsidP="006A22A3">
      <w:r>
        <w:t xml:space="preserve">            b = Gba(a, h, c, b, 2, f, !0);</w:t>
      </w:r>
    </w:p>
    <w:p w14:paraId="787A3339" w14:textId="77777777" w:rsidR="006A22A3" w:rsidRDefault="006A22A3" w:rsidP="006A22A3">
      <w:r>
        <w:t xml:space="preserve">            c = null != d ? d : new c;</w:t>
      </w:r>
    </w:p>
    <w:p w14:paraId="030C119D" w14:textId="77777777" w:rsidR="006A22A3" w:rsidRDefault="006A22A3" w:rsidP="006A22A3">
      <w:r>
        <w:t xml:space="preserve">            if (g &amp;&amp; ("number" !== typeof e || 0 &gt; e || e &gt; b.length))</w:t>
      </w:r>
    </w:p>
    <w:p w14:paraId="010C69EA" w14:textId="77777777" w:rsidR="006A22A3" w:rsidRDefault="006A22A3" w:rsidP="006A22A3">
      <w:r>
        <w:t xml:space="preserve">                throw Error();</w:t>
      </w:r>
    </w:p>
    <w:p w14:paraId="5447DA20" w14:textId="77777777" w:rsidR="006A22A3" w:rsidRDefault="006A22A3" w:rsidP="006A22A3">
      <w:r>
        <w:t xml:space="preserve">            void 0 != e ? b.splice(e, g, c) : b.push(c);</w:t>
      </w:r>
    </w:p>
    <w:p w14:paraId="6387DD3A" w14:textId="77777777" w:rsidR="006A22A3" w:rsidRDefault="006A22A3" w:rsidP="006A22A3">
      <w:r>
        <w:t xml:space="preserve">            b[_.sb] = _.vb(c.Zd) ? b[_.sb] &amp; -9 : b[_.sb] &amp; -17</w:t>
      </w:r>
    </w:p>
    <w:p w14:paraId="6E3EDE79" w14:textId="77777777" w:rsidR="006A22A3" w:rsidRDefault="006A22A3" w:rsidP="006A22A3">
      <w:r>
        <w:t xml:space="preserve">        }</w:t>
      </w:r>
    </w:p>
    <w:p w14:paraId="7CE9B114" w14:textId="77777777" w:rsidR="006A22A3" w:rsidRDefault="006A22A3" w:rsidP="006A22A3">
      <w:r>
        <w:t xml:space="preserve">        ;</w:t>
      </w:r>
    </w:p>
    <w:p w14:paraId="2C3B467A" w14:textId="77777777" w:rsidR="006A22A3" w:rsidRDefault="006A22A3" w:rsidP="006A22A3">
      <w:r>
        <w:t xml:space="preserve">        _.Ic = function(a, b) {</w:t>
      </w:r>
    </w:p>
    <w:p w14:paraId="790B73AF" w14:textId="77777777" w:rsidR="006A22A3" w:rsidRDefault="006A22A3" w:rsidP="006A22A3">
      <w:r>
        <w:t xml:space="preserve">            return a ?? b</w:t>
      </w:r>
    </w:p>
    <w:p w14:paraId="4761F7B6" w14:textId="77777777" w:rsidR="006A22A3" w:rsidRDefault="006A22A3" w:rsidP="006A22A3">
      <w:r>
        <w:t xml:space="preserve">        }</w:t>
      </w:r>
    </w:p>
    <w:p w14:paraId="1468D3C4" w14:textId="77777777" w:rsidR="006A22A3" w:rsidRDefault="006A22A3" w:rsidP="006A22A3">
      <w:r>
        <w:t xml:space="preserve">        ;</w:t>
      </w:r>
    </w:p>
    <w:p w14:paraId="1490C718" w14:textId="77777777" w:rsidR="006A22A3" w:rsidRDefault="006A22A3" w:rsidP="006A22A3">
      <w:r>
        <w:t xml:space="preserve">        _.Jc = function(a) {</w:t>
      </w:r>
    </w:p>
    <w:p w14:paraId="1132A2BD" w14:textId="77777777" w:rsidR="006A22A3" w:rsidRDefault="006A22A3" w:rsidP="006A22A3">
      <w:r>
        <w:t xml:space="preserve">            return _.Yaa(a, !1, !0, !1)</w:t>
      </w:r>
    </w:p>
    <w:p w14:paraId="5E99D6EB" w14:textId="77777777" w:rsidR="006A22A3" w:rsidRDefault="006A22A3" w:rsidP="006A22A3">
      <w:r>
        <w:t xml:space="preserve">        }</w:t>
      </w:r>
    </w:p>
    <w:p w14:paraId="4ED6E04B" w14:textId="77777777" w:rsidR="006A22A3" w:rsidRDefault="006A22A3" w:rsidP="006A22A3">
      <w:r>
        <w:t xml:space="preserve">        ;</w:t>
      </w:r>
    </w:p>
    <w:p w14:paraId="24677ECE" w14:textId="77777777" w:rsidR="006A22A3" w:rsidRDefault="006A22A3" w:rsidP="006A22A3">
      <w:r>
        <w:t xml:space="preserve">        rc = function(a, b, c) {</w:t>
      </w:r>
    </w:p>
    <w:p w14:paraId="31786B58" w14:textId="77777777" w:rsidR="006A22A3" w:rsidRDefault="006A22A3" w:rsidP="006A22A3">
      <w:r>
        <w:t xml:space="preserve">            const d = a.constructor.Ta;</w:t>
      </w:r>
    </w:p>
    <w:p w14:paraId="73BAE5E2" w14:textId="77777777" w:rsidR="006A22A3" w:rsidRDefault="006A22A3" w:rsidP="006A22A3">
      <w:r>
        <w:t xml:space="preserve">            var e = (c ? a.Zd : b)[_.sb]</w:t>
      </w:r>
    </w:p>
    <w:p w14:paraId="641203EA" w14:textId="77777777" w:rsidR="006A22A3" w:rsidRDefault="006A22A3" w:rsidP="006A22A3">
      <w:r>
        <w:t xml:space="preserve">              , f = _.wb(e)</w:t>
      </w:r>
    </w:p>
    <w:p w14:paraId="222D08BE" w14:textId="77777777" w:rsidR="006A22A3" w:rsidRDefault="006A22A3" w:rsidP="006A22A3">
      <w:r>
        <w:t xml:space="preserve">              , g = !1;</w:t>
      </w:r>
    </w:p>
    <w:p w14:paraId="34B5279B" w14:textId="77777777" w:rsidR="006A22A3" w:rsidRDefault="006A22A3" w:rsidP="006A22A3">
      <w:r>
        <w:t xml:space="preserve">            if (d &amp;&amp; wba) {</w:t>
      </w:r>
    </w:p>
    <w:p w14:paraId="24BD4332" w14:textId="77777777" w:rsidR="006A22A3" w:rsidRDefault="006A22A3" w:rsidP="006A22A3">
      <w:r>
        <w:t xml:space="preserve">                if (!c) {</w:t>
      </w:r>
    </w:p>
    <w:p w14:paraId="0BC79F7F" w14:textId="77777777" w:rsidR="006A22A3" w:rsidRDefault="006A22A3" w:rsidP="006A22A3">
      <w:r>
        <w:t xml:space="preserve">                    b = rb(b);</w:t>
      </w:r>
    </w:p>
    <w:p w14:paraId="043E85CF" w14:textId="77777777" w:rsidR="006A22A3" w:rsidRDefault="006A22A3" w:rsidP="006A22A3">
      <w:r>
        <w:t xml:space="preserve">                    var h;</w:t>
      </w:r>
    </w:p>
    <w:p w14:paraId="6DA0124A" w14:textId="77777777" w:rsidR="006A22A3" w:rsidRDefault="006A22A3" w:rsidP="006A22A3">
      <w:r>
        <w:t xml:space="preserve">                    if (b.length &amp;&amp; _.zb(h = b[b.length - 1]))</w:t>
      </w:r>
    </w:p>
    <w:p w14:paraId="30EA94A6" w14:textId="77777777" w:rsidR="006A22A3" w:rsidRDefault="006A22A3" w:rsidP="006A22A3">
      <w:r>
        <w:t xml:space="preserve">                        for (g = 0; g &lt; d.length; g++)</w:t>
      </w:r>
    </w:p>
    <w:p w14:paraId="32557035" w14:textId="77777777" w:rsidR="006A22A3" w:rsidRDefault="006A22A3" w:rsidP="006A22A3">
      <w:r>
        <w:t xml:space="preserve">                            if (d[g] &gt;= f) {</w:t>
      </w:r>
    </w:p>
    <w:p w14:paraId="12BE7B2C" w14:textId="77777777" w:rsidR="006A22A3" w:rsidRDefault="006A22A3" w:rsidP="006A22A3">
      <w:r>
        <w:t xml:space="preserve">                                Object.assign(b[b.length - 1] = {}, h);</w:t>
      </w:r>
    </w:p>
    <w:p w14:paraId="3087F943" w14:textId="77777777" w:rsidR="006A22A3" w:rsidRDefault="006A22A3" w:rsidP="006A22A3">
      <w:r>
        <w:t xml:space="preserve">                                break</w:t>
      </w:r>
    </w:p>
    <w:p w14:paraId="6B72549B" w14:textId="77777777" w:rsidR="006A22A3" w:rsidRDefault="006A22A3" w:rsidP="006A22A3">
      <w:r>
        <w:t xml:space="preserve">                            }</w:t>
      </w:r>
    </w:p>
    <w:p w14:paraId="1C24B346" w14:textId="77777777" w:rsidR="006A22A3" w:rsidRDefault="006A22A3" w:rsidP="006A22A3">
      <w:r>
        <w:t xml:space="preserve">                    g = !0</w:t>
      </w:r>
    </w:p>
    <w:p w14:paraId="46FE4CBC" w14:textId="77777777" w:rsidR="006A22A3" w:rsidRDefault="006A22A3" w:rsidP="006A22A3">
      <w:r>
        <w:t xml:space="preserve">                }</w:t>
      </w:r>
    </w:p>
    <w:p w14:paraId="24D2AD01" w14:textId="77777777" w:rsidR="006A22A3" w:rsidRDefault="006A22A3" w:rsidP="006A22A3">
      <w:r>
        <w:t xml:space="preserve">                f = b;</w:t>
      </w:r>
    </w:p>
    <w:p w14:paraId="4143B7A2" w14:textId="77777777" w:rsidR="006A22A3" w:rsidRDefault="006A22A3" w:rsidP="006A22A3">
      <w:r>
        <w:t xml:space="preserve">                c = !c;</w:t>
      </w:r>
    </w:p>
    <w:p w14:paraId="5DE8AB80" w14:textId="77777777" w:rsidR="006A22A3" w:rsidRDefault="006A22A3" w:rsidP="006A22A3">
      <w:r>
        <w:t xml:space="preserve">                h = a.Zd[_.sb];</w:t>
      </w:r>
    </w:p>
    <w:p w14:paraId="42082BAF" w14:textId="77777777" w:rsidR="006A22A3" w:rsidRDefault="006A22A3" w:rsidP="006A22A3">
      <w:r>
        <w:t xml:space="preserve">                a = _.wb(h);</w:t>
      </w:r>
    </w:p>
    <w:p w14:paraId="4E80BEC7" w14:textId="77777777" w:rsidR="006A22A3" w:rsidRDefault="006A22A3" w:rsidP="006A22A3">
      <w:r>
        <w:t xml:space="preserve">                h = _.xb(h);</w:t>
      </w:r>
    </w:p>
    <w:p w14:paraId="3C23A8D7" w14:textId="77777777" w:rsidR="006A22A3" w:rsidRDefault="006A22A3" w:rsidP="006A22A3">
      <w:r>
        <w:t xml:space="preserve">                var k;</w:t>
      </w:r>
    </w:p>
    <w:p w14:paraId="3F11240F" w14:textId="77777777" w:rsidR="006A22A3" w:rsidRDefault="006A22A3" w:rsidP="006A22A3">
      <w:r>
        <w:t xml:space="preserve">                for (let D = 0; D &lt; d.length; D++) {</w:t>
      </w:r>
    </w:p>
    <w:p w14:paraId="0FA13921" w14:textId="77777777" w:rsidR="006A22A3" w:rsidRDefault="006A22A3" w:rsidP="006A22A3">
      <w:r>
        <w:t xml:space="preserve">                    var m = d[D];</w:t>
      </w:r>
    </w:p>
    <w:p w14:paraId="37196D1F" w14:textId="77777777" w:rsidR="006A22A3" w:rsidRDefault="006A22A3" w:rsidP="006A22A3">
      <w:r>
        <w:t xml:space="preserve">                    if (m &lt; a) {</w:t>
      </w:r>
    </w:p>
    <w:p w14:paraId="657C18B3" w14:textId="77777777" w:rsidR="006A22A3" w:rsidRDefault="006A22A3" w:rsidP="006A22A3">
      <w:r>
        <w:t xml:space="preserve">                        m += h;</w:t>
      </w:r>
    </w:p>
    <w:p w14:paraId="64CC6E15" w14:textId="77777777" w:rsidR="006A22A3" w:rsidRDefault="006A22A3" w:rsidP="006A22A3">
      <w:r>
        <w:t xml:space="preserve">                        var n = f[m];</w:t>
      </w:r>
    </w:p>
    <w:p w14:paraId="11A7FA6B" w14:textId="77777777" w:rsidR="006A22A3" w:rsidRDefault="006A22A3" w:rsidP="006A22A3">
      <w:r>
        <w:t xml:space="preserve">                        null == n ? f[m] = c ? _.yc : Qaa() : c &amp;&amp; n !== _.yc &amp;&amp; Paa(n)</w:t>
      </w:r>
    </w:p>
    <w:p w14:paraId="743E85BA" w14:textId="77777777" w:rsidR="006A22A3" w:rsidRDefault="006A22A3" w:rsidP="006A22A3">
      <w:r>
        <w:t xml:space="preserve">                    } else {</w:t>
      </w:r>
    </w:p>
    <w:p w14:paraId="1D9D2CE1" w14:textId="77777777" w:rsidR="006A22A3" w:rsidRDefault="006A22A3" w:rsidP="006A22A3">
      <w:r>
        <w:t xml:space="preserve">                        if (!k) {</w:t>
      </w:r>
    </w:p>
    <w:p w14:paraId="31CF7467" w14:textId="77777777" w:rsidR="006A22A3" w:rsidRDefault="006A22A3" w:rsidP="006A22A3">
      <w:r>
        <w:t xml:space="preserve">                            var p = void 0;</w:t>
      </w:r>
    </w:p>
    <w:p w14:paraId="7EB163E3" w14:textId="77777777" w:rsidR="006A22A3" w:rsidRDefault="006A22A3" w:rsidP="006A22A3">
      <w:r>
        <w:t xml:space="preserve">                            f.length &amp;&amp; _.zb(p = f[f.length - 1]) ? k = p : f.push(k = {})</w:t>
      </w:r>
    </w:p>
    <w:p w14:paraId="7651FED0" w14:textId="77777777" w:rsidR="006A22A3" w:rsidRDefault="006A22A3" w:rsidP="006A22A3">
      <w:r>
        <w:t xml:space="preserve">                        }</w:t>
      </w:r>
    </w:p>
    <w:p w14:paraId="42A95B70" w14:textId="77777777" w:rsidR="006A22A3" w:rsidRDefault="006A22A3" w:rsidP="006A22A3">
      <w:r>
        <w:t xml:space="preserve">                        n = k[m];</w:t>
      </w:r>
    </w:p>
    <w:p w14:paraId="7625A47C" w14:textId="77777777" w:rsidR="006A22A3" w:rsidRDefault="006A22A3" w:rsidP="006A22A3">
      <w:r>
        <w:t xml:space="preserve">                        null == k[m] ? k[m] = c ? _.yc : Qaa() : c &amp;&amp; n !== _.yc &amp;&amp; Paa(n)</w:t>
      </w:r>
    </w:p>
    <w:p w14:paraId="1D243038" w14:textId="77777777" w:rsidR="006A22A3" w:rsidRDefault="006A22A3" w:rsidP="006A22A3">
      <w:r>
        <w:t xml:space="preserve">                    }</w:t>
      </w:r>
    </w:p>
    <w:p w14:paraId="105AA1E6" w14:textId="77777777" w:rsidR="006A22A3" w:rsidRDefault="006A22A3" w:rsidP="006A22A3">
      <w:r>
        <w:t xml:space="preserve">                }</w:t>
      </w:r>
    </w:p>
    <w:p w14:paraId="0001A7F6" w14:textId="77777777" w:rsidR="006A22A3" w:rsidRDefault="006A22A3" w:rsidP="006A22A3">
      <w:r>
        <w:t xml:space="preserve">            }</w:t>
      </w:r>
    </w:p>
    <w:p w14:paraId="5A952CB5" w14:textId="77777777" w:rsidR="006A22A3" w:rsidRDefault="006A22A3" w:rsidP="006A22A3">
      <w:r>
        <w:t xml:space="preserve">            k = b.length;</w:t>
      </w:r>
    </w:p>
    <w:p w14:paraId="27E0F945" w14:textId="77777777" w:rsidR="006A22A3" w:rsidRDefault="006A22A3" w:rsidP="006A22A3">
      <w:r>
        <w:t xml:space="preserve">            if (!k)</w:t>
      </w:r>
    </w:p>
    <w:p w14:paraId="7CC78169" w14:textId="77777777" w:rsidR="006A22A3" w:rsidRDefault="006A22A3" w:rsidP="006A22A3">
      <w:r>
        <w:t xml:space="preserve">                return b;</w:t>
      </w:r>
    </w:p>
    <w:p w14:paraId="0CBCA5F0" w14:textId="77777777" w:rsidR="006A22A3" w:rsidRDefault="006A22A3" w:rsidP="006A22A3">
      <w:r>
        <w:t xml:space="preserve">            let r, u;</w:t>
      </w:r>
    </w:p>
    <w:p w14:paraId="3C36A75A" w14:textId="77777777" w:rsidR="006A22A3" w:rsidRDefault="006A22A3" w:rsidP="006A22A3">
      <w:r>
        <w:t xml:space="preserve">            if (_.zb(p = b[k - 1])) {</w:t>
      </w:r>
    </w:p>
    <w:p w14:paraId="17BF0642" w14:textId="77777777" w:rsidR="006A22A3" w:rsidRDefault="006A22A3" w:rsidP="006A22A3">
      <w:r>
        <w:t xml:space="preserve">                a: {</w:t>
      </w:r>
    </w:p>
    <w:p w14:paraId="165FCE4C" w14:textId="77777777" w:rsidR="006A22A3" w:rsidRDefault="006A22A3" w:rsidP="006A22A3">
      <w:r>
        <w:t xml:space="preserve">                    var z = p;</w:t>
      </w:r>
    </w:p>
    <w:p w14:paraId="7479F58D" w14:textId="77777777" w:rsidR="006A22A3" w:rsidRDefault="006A22A3" w:rsidP="006A22A3">
      <w:r>
        <w:t xml:space="preserve">                    f = {};</w:t>
      </w:r>
    </w:p>
    <w:p w14:paraId="05CE080E" w14:textId="77777777" w:rsidR="006A22A3" w:rsidRDefault="006A22A3" w:rsidP="006A22A3">
      <w:r>
        <w:t xml:space="preserve">                    c = !1;</w:t>
      </w:r>
    </w:p>
    <w:p w14:paraId="4C17AEDE" w14:textId="77777777" w:rsidR="006A22A3" w:rsidRDefault="006A22A3" w:rsidP="006A22A3">
      <w:r>
        <w:t xml:space="preserve">                    for (var y in z) {</w:t>
      </w:r>
    </w:p>
    <w:p w14:paraId="439C53D0" w14:textId="77777777" w:rsidR="006A22A3" w:rsidRDefault="006A22A3" w:rsidP="006A22A3">
      <w:r>
        <w:t xml:space="preserve">                        a = z[y];</w:t>
      </w:r>
    </w:p>
    <w:p w14:paraId="5F48323F" w14:textId="77777777" w:rsidR="006A22A3" w:rsidRDefault="006A22A3" w:rsidP="006A22A3">
      <w:r>
        <w:t xml:space="preserve">                        if (Array.isArray(a)) {</w:t>
      </w:r>
    </w:p>
    <w:p w14:paraId="6FBC7300" w14:textId="77777777" w:rsidR="006A22A3" w:rsidRDefault="006A22A3" w:rsidP="006A22A3">
      <w:r>
        <w:t xml:space="preserve">                            h = a;</w:t>
      </w:r>
    </w:p>
    <w:p w14:paraId="2B94B838" w14:textId="77777777" w:rsidR="006A22A3" w:rsidRDefault="006A22A3" w:rsidP="006A22A3">
      <w:r>
        <w:t xml:space="preserve">                            if (!Iba &amp;&amp; _.Db(a, d, +y) || !Jba &amp;&amp; Xaa(a) &amp;&amp; 0 === a.size)</w:t>
      </w:r>
    </w:p>
    <w:p w14:paraId="036C0182" w14:textId="77777777" w:rsidR="006A22A3" w:rsidRDefault="006A22A3" w:rsidP="006A22A3">
      <w:r>
        <w:t xml:space="preserve">                                a = null;</w:t>
      </w:r>
    </w:p>
    <w:p w14:paraId="61827E70" w14:textId="77777777" w:rsidR="006A22A3" w:rsidRDefault="006A22A3" w:rsidP="006A22A3">
      <w:r>
        <w:t xml:space="preserve">                            a != h &amp;&amp; (c = !0)</w:t>
      </w:r>
    </w:p>
    <w:p w14:paraId="663980F3" w14:textId="77777777" w:rsidR="006A22A3" w:rsidRDefault="006A22A3" w:rsidP="006A22A3">
      <w:r>
        <w:t xml:space="preserve">                        }</w:t>
      </w:r>
    </w:p>
    <w:p w14:paraId="4714EA8E" w14:textId="77777777" w:rsidR="006A22A3" w:rsidRDefault="006A22A3" w:rsidP="006A22A3">
      <w:r>
        <w:t xml:space="preserve">                        null != a ? f[y] = a : c = !0</w:t>
      </w:r>
    </w:p>
    <w:p w14:paraId="0877223B" w14:textId="77777777" w:rsidR="006A22A3" w:rsidRDefault="006A22A3" w:rsidP="006A22A3">
      <w:r>
        <w:t xml:space="preserve">                    }</w:t>
      </w:r>
    </w:p>
    <w:p w14:paraId="5D68E056" w14:textId="77777777" w:rsidR="006A22A3" w:rsidRDefault="006A22A3" w:rsidP="006A22A3">
      <w:r>
        <w:t xml:space="preserve">                    if (c) {</w:t>
      </w:r>
    </w:p>
    <w:p w14:paraId="1B733835" w14:textId="77777777" w:rsidR="006A22A3" w:rsidRDefault="006A22A3" w:rsidP="006A22A3">
      <w:r>
        <w:t xml:space="preserve">                        for (let D in f) {</w:t>
      </w:r>
    </w:p>
    <w:p w14:paraId="2E40117C" w14:textId="77777777" w:rsidR="006A22A3" w:rsidRDefault="006A22A3" w:rsidP="006A22A3">
      <w:r>
        <w:t xml:space="preserve">                            z = f;</w:t>
      </w:r>
    </w:p>
    <w:p w14:paraId="6AEB9FC8" w14:textId="77777777" w:rsidR="006A22A3" w:rsidRDefault="006A22A3" w:rsidP="006A22A3">
      <w:r>
        <w:t xml:space="preserve">                            break a</w:t>
      </w:r>
    </w:p>
    <w:p w14:paraId="6C5D9E69" w14:textId="77777777" w:rsidR="006A22A3" w:rsidRDefault="006A22A3" w:rsidP="006A22A3">
      <w:r>
        <w:t xml:space="preserve">                        }</w:t>
      </w:r>
    </w:p>
    <w:p w14:paraId="5E930B91" w14:textId="77777777" w:rsidR="006A22A3" w:rsidRDefault="006A22A3" w:rsidP="006A22A3">
      <w:r>
        <w:t xml:space="preserve">                        z = null</w:t>
      </w:r>
    </w:p>
    <w:p w14:paraId="4A2FA965" w14:textId="77777777" w:rsidR="006A22A3" w:rsidRDefault="006A22A3" w:rsidP="006A22A3">
      <w:r>
        <w:t xml:space="preserve">                    }</w:t>
      </w:r>
    </w:p>
    <w:p w14:paraId="21825ADD" w14:textId="77777777" w:rsidR="006A22A3" w:rsidRDefault="006A22A3" w:rsidP="006A22A3">
      <w:r>
        <w:t xml:space="preserve">                }</w:t>
      </w:r>
    </w:p>
    <w:p w14:paraId="20E49B97" w14:textId="77777777" w:rsidR="006A22A3" w:rsidRDefault="006A22A3" w:rsidP="006A22A3">
      <w:r>
        <w:t xml:space="preserve">                z != p &amp;&amp; (r = !0);</w:t>
      </w:r>
    </w:p>
    <w:p w14:paraId="7D31B862" w14:textId="77777777" w:rsidR="006A22A3" w:rsidRDefault="006A22A3" w:rsidP="006A22A3">
      <w:r>
        <w:t xml:space="preserve">                k--</w:t>
      </w:r>
    </w:p>
    <w:p w14:paraId="777B8135" w14:textId="77777777" w:rsidR="006A22A3" w:rsidRDefault="006A22A3" w:rsidP="006A22A3">
      <w:r>
        <w:t xml:space="preserve">            }</w:t>
      </w:r>
    </w:p>
    <w:p w14:paraId="5818C6F6" w14:textId="77777777" w:rsidR="006A22A3" w:rsidRDefault="006A22A3" w:rsidP="006A22A3">
      <w:r>
        <w:t xml:space="preserve">            for (e = _.xb(e); 0 &lt; k; k--) {</w:t>
      </w:r>
    </w:p>
    <w:p w14:paraId="4995BD2F" w14:textId="77777777" w:rsidR="006A22A3" w:rsidRDefault="006A22A3" w:rsidP="006A22A3">
      <w:r>
        <w:t xml:space="preserve">                y = k - 1;</w:t>
      </w:r>
    </w:p>
    <w:p w14:paraId="10878A8B" w14:textId="77777777" w:rsidR="006A22A3" w:rsidRDefault="006A22A3" w:rsidP="006A22A3">
      <w:r>
        <w:t xml:space="preserve">                p = b[y];</w:t>
      </w:r>
    </w:p>
    <w:p w14:paraId="3ADAC180" w14:textId="77777777" w:rsidR="006A22A3" w:rsidRDefault="006A22A3" w:rsidP="006A22A3">
      <w:r>
        <w:t xml:space="preserve">                if (!(null == p || !Iba &amp;&amp; _.Db(p, d, y - e) || !Jba &amp;&amp; Xaa(p) &amp;&amp; 0 === p.size))</w:t>
      </w:r>
    </w:p>
    <w:p w14:paraId="753E1E85" w14:textId="77777777" w:rsidR="006A22A3" w:rsidRDefault="006A22A3" w:rsidP="006A22A3">
      <w:r>
        <w:t xml:space="preserve">                    break;</w:t>
      </w:r>
    </w:p>
    <w:p w14:paraId="6B25B80B" w14:textId="77777777" w:rsidR="006A22A3" w:rsidRDefault="006A22A3" w:rsidP="006A22A3">
      <w:r>
        <w:t xml:space="preserve">                u = !0</w:t>
      </w:r>
    </w:p>
    <w:p w14:paraId="21127536" w14:textId="77777777" w:rsidR="006A22A3" w:rsidRDefault="006A22A3" w:rsidP="006A22A3">
      <w:r>
        <w:t xml:space="preserve">            }</w:t>
      </w:r>
    </w:p>
    <w:p w14:paraId="5C274BCB" w14:textId="77777777" w:rsidR="006A22A3" w:rsidRDefault="006A22A3" w:rsidP="006A22A3">
      <w:r>
        <w:t xml:space="preserve">            if (!r &amp;&amp; !u)</w:t>
      </w:r>
    </w:p>
    <w:p w14:paraId="6A9386E8" w14:textId="77777777" w:rsidR="006A22A3" w:rsidRDefault="006A22A3" w:rsidP="006A22A3">
      <w:r>
        <w:t xml:space="preserve">                return b;</w:t>
      </w:r>
    </w:p>
    <w:p w14:paraId="38AB5C28" w14:textId="77777777" w:rsidR="006A22A3" w:rsidRDefault="006A22A3" w:rsidP="006A22A3">
      <w:r>
        <w:t xml:space="preserve">            var G;</w:t>
      </w:r>
    </w:p>
    <w:p w14:paraId="20FB3743" w14:textId="77777777" w:rsidR="006A22A3" w:rsidRDefault="006A22A3" w:rsidP="006A22A3">
      <w:r>
        <w:t xml:space="preserve">            g ? G = b : G = Array.prototype.slice.call(b, 0, k);</w:t>
      </w:r>
    </w:p>
    <w:p w14:paraId="6083B8D0" w14:textId="77777777" w:rsidR="006A22A3" w:rsidRDefault="006A22A3" w:rsidP="006A22A3">
      <w:r>
        <w:t xml:space="preserve">            b = G;</w:t>
      </w:r>
    </w:p>
    <w:p w14:paraId="3855FB99" w14:textId="77777777" w:rsidR="006A22A3" w:rsidRDefault="006A22A3" w:rsidP="006A22A3">
      <w:r>
        <w:t xml:space="preserve">            g &amp;&amp; (b.length = k);</w:t>
      </w:r>
    </w:p>
    <w:p w14:paraId="55A1F5F8" w14:textId="77777777" w:rsidR="006A22A3" w:rsidRDefault="006A22A3" w:rsidP="006A22A3">
      <w:r>
        <w:t xml:space="preserve">            z &amp;&amp; b.push(z);</w:t>
      </w:r>
    </w:p>
    <w:p w14:paraId="41661FAF" w14:textId="77777777" w:rsidR="006A22A3" w:rsidRDefault="006A22A3" w:rsidP="006A22A3">
      <w:r>
        <w:t xml:space="preserve">            return b</w:t>
      </w:r>
    </w:p>
    <w:p w14:paraId="05DA4855" w14:textId="77777777" w:rsidR="006A22A3" w:rsidRDefault="006A22A3" w:rsidP="006A22A3">
      <w:r>
        <w:t xml:space="preserve">        }</w:t>
      </w:r>
    </w:p>
    <w:p w14:paraId="22158A7F" w14:textId="77777777" w:rsidR="006A22A3" w:rsidRDefault="006A22A3" w:rsidP="006A22A3">
      <w:r>
        <w:t xml:space="preserve">        ;</w:t>
      </w:r>
    </w:p>
    <w:p w14:paraId="2F6EE4A8" w14:textId="77777777" w:rsidR="006A22A3" w:rsidRDefault="006A22A3" w:rsidP="006A22A3">
      <w:r>
        <w:t xml:space="preserve">        _.Kba = function(a) {</w:t>
      </w:r>
    </w:p>
    <w:p w14:paraId="4C46D58D" w14:textId="77777777" w:rsidR="006A22A3" w:rsidRDefault="006A22A3" w:rsidP="006A22A3">
      <w:r>
        <w:t xml:space="preserve">            if ("string" === typeof a)</w:t>
      </w:r>
    </w:p>
    <w:p w14:paraId="547B57DD" w14:textId="77777777" w:rsidR="006A22A3" w:rsidRDefault="006A22A3" w:rsidP="006A22A3">
      <w:r>
        <w:t xml:space="preserve">                return {</w:t>
      </w:r>
    </w:p>
    <w:p w14:paraId="1AE6AABB" w14:textId="77777777" w:rsidR="006A22A3" w:rsidRDefault="006A22A3" w:rsidP="006A22A3">
      <w:r>
        <w:t xml:space="preserve">                    buffer: _.Naa(a),</w:t>
      </w:r>
    </w:p>
    <w:p w14:paraId="1E307B90" w14:textId="77777777" w:rsidR="006A22A3" w:rsidRDefault="006A22A3" w:rsidP="006A22A3">
      <w:r>
        <w:t xml:space="preserve">                    Hk: !1</w:t>
      </w:r>
    </w:p>
    <w:p w14:paraId="4500FC8F" w14:textId="77777777" w:rsidR="006A22A3" w:rsidRDefault="006A22A3" w:rsidP="006A22A3">
      <w:r>
        <w:t xml:space="preserve">                };</w:t>
      </w:r>
    </w:p>
    <w:p w14:paraId="51E5CB19" w14:textId="77777777" w:rsidR="006A22A3" w:rsidRDefault="006A22A3" w:rsidP="006A22A3">
      <w:r>
        <w:t xml:space="preserve">            if (Array.isArray(a))</w:t>
      </w:r>
    </w:p>
    <w:p w14:paraId="77AD4D0E" w14:textId="77777777" w:rsidR="006A22A3" w:rsidRDefault="006A22A3" w:rsidP="006A22A3">
      <w:r>
        <w:t xml:space="preserve">                return {</w:t>
      </w:r>
    </w:p>
    <w:p w14:paraId="4E71FD28" w14:textId="77777777" w:rsidR="006A22A3" w:rsidRDefault="006A22A3" w:rsidP="006A22A3">
      <w:r>
        <w:t xml:space="preserve">                    buffer: new Uint8Array(a),</w:t>
      </w:r>
    </w:p>
    <w:p w14:paraId="0609D71A" w14:textId="77777777" w:rsidR="006A22A3" w:rsidRDefault="006A22A3" w:rsidP="006A22A3">
      <w:r>
        <w:t xml:space="preserve">                    Hk: !1</w:t>
      </w:r>
    </w:p>
    <w:p w14:paraId="428DC5AE" w14:textId="77777777" w:rsidR="006A22A3" w:rsidRDefault="006A22A3" w:rsidP="006A22A3">
      <w:r>
        <w:t xml:space="preserve">                };</w:t>
      </w:r>
    </w:p>
    <w:p w14:paraId="53E577C1" w14:textId="77777777" w:rsidR="006A22A3" w:rsidRDefault="006A22A3" w:rsidP="006A22A3">
      <w:r>
        <w:t xml:space="preserve">            if (a.constructor === Uint8Array)</w:t>
      </w:r>
    </w:p>
    <w:p w14:paraId="25301543" w14:textId="77777777" w:rsidR="006A22A3" w:rsidRDefault="006A22A3" w:rsidP="006A22A3">
      <w:r>
        <w:t xml:space="preserve">                return {</w:t>
      </w:r>
    </w:p>
    <w:p w14:paraId="40AC5F44" w14:textId="77777777" w:rsidR="006A22A3" w:rsidRDefault="006A22A3" w:rsidP="006A22A3">
      <w:r>
        <w:t xml:space="preserve">                    buffer: a,</w:t>
      </w:r>
    </w:p>
    <w:p w14:paraId="2FCF88D3" w14:textId="77777777" w:rsidR="006A22A3" w:rsidRDefault="006A22A3" w:rsidP="006A22A3">
      <w:r>
        <w:t xml:space="preserve">                    Hk: !1</w:t>
      </w:r>
    </w:p>
    <w:p w14:paraId="47C0C751" w14:textId="77777777" w:rsidR="006A22A3" w:rsidRDefault="006A22A3" w:rsidP="006A22A3">
      <w:r>
        <w:t xml:space="preserve">                };</w:t>
      </w:r>
    </w:p>
    <w:p w14:paraId="49AB3EE6" w14:textId="77777777" w:rsidR="006A22A3" w:rsidRDefault="006A22A3" w:rsidP="006A22A3">
      <w:r>
        <w:t xml:space="preserve">            if (a.constructor === ArrayBuffer)</w:t>
      </w:r>
    </w:p>
    <w:p w14:paraId="4998DA8A" w14:textId="77777777" w:rsidR="006A22A3" w:rsidRDefault="006A22A3" w:rsidP="006A22A3">
      <w:r>
        <w:t xml:space="preserve">                return {</w:t>
      </w:r>
    </w:p>
    <w:p w14:paraId="0804C9EF" w14:textId="77777777" w:rsidR="006A22A3" w:rsidRDefault="006A22A3" w:rsidP="006A22A3">
      <w:r>
        <w:t xml:space="preserve">                    buffer: new Uint8Array(a),</w:t>
      </w:r>
    </w:p>
    <w:p w14:paraId="3AC39B95" w14:textId="77777777" w:rsidR="006A22A3" w:rsidRDefault="006A22A3" w:rsidP="006A22A3">
      <w:r>
        <w:t xml:space="preserve">                    Hk: !1</w:t>
      </w:r>
    </w:p>
    <w:p w14:paraId="7D348116" w14:textId="77777777" w:rsidR="006A22A3" w:rsidRDefault="006A22A3" w:rsidP="006A22A3">
      <w:r>
        <w:t xml:space="preserve">                };</w:t>
      </w:r>
    </w:p>
    <w:p w14:paraId="624920A7" w14:textId="77777777" w:rsidR="006A22A3" w:rsidRDefault="006A22A3" w:rsidP="006A22A3">
      <w:r>
        <w:t xml:space="preserve">            if (a.constructor === _.Ab)</w:t>
      </w:r>
    </w:p>
    <w:p w14:paraId="2A7683A8" w14:textId="77777777" w:rsidR="006A22A3" w:rsidRDefault="006A22A3" w:rsidP="006A22A3">
      <w:r>
        <w:t xml:space="preserve">                return {</w:t>
      </w:r>
    </w:p>
    <w:p w14:paraId="1FA58778" w14:textId="77777777" w:rsidR="006A22A3" w:rsidRDefault="006A22A3" w:rsidP="006A22A3">
      <w:r>
        <w:t xml:space="preserve">                    buffer: _.Kc(a) || _.qb(),</w:t>
      </w:r>
    </w:p>
    <w:p w14:paraId="2C4ACC5B" w14:textId="77777777" w:rsidR="006A22A3" w:rsidRDefault="006A22A3" w:rsidP="006A22A3">
      <w:r>
        <w:t xml:space="preserve">                    Hk: !0</w:t>
      </w:r>
    </w:p>
    <w:p w14:paraId="4C8E76A8" w14:textId="77777777" w:rsidR="006A22A3" w:rsidRDefault="006A22A3" w:rsidP="006A22A3">
      <w:r>
        <w:t xml:space="preserve">                };</w:t>
      </w:r>
    </w:p>
    <w:p w14:paraId="106ADC55" w14:textId="77777777" w:rsidR="006A22A3" w:rsidRDefault="006A22A3" w:rsidP="006A22A3">
      <w:r>
        <w:t xml:space="preserve">            if (a instanceof Uint8Array)</w:t>
      </w:r>
    </w:p>
    <w:p w14:paraId="6E935F6D" w14:textId="77777777" w:rsidR="006A22A3" w:rsidRDefault="006A22A3" w:rsidP="006A22A3">
      <w:r>
        <w:t xml:space="preserve">                return {</w:t>
      </w:r>
    </w:p>
    <w:p w14:paraId="26C0BB6E" w14:textId="77777777" w:rsidR="006A22A3" w:rsidRDefault="006A22A3" w:rsidP="006A22A3">
      <w:r>
        <w:t xml:space="preserve">                    buffer: new Uint8Array(a.buffer,a.byteOffset,a.byteLength),</w:t>
      </w:r>
    </w:p>
    <w:p w14:paraId="4AE334EA" w14:textId="77777777" w:rsidR="006A22A3" w:rsidRDefault="006A22A3" w:rsidP="006A22A3">
      <w:r>
        <w:t xml:space="preserve">                    Hk: !1</w:t>
      </w:r>
    </w:p>
    <w:p w14:paraId="0971D991" w14:textId="77777777" w:rsidR="006A22A3" w:rsidRDefault="006A22A3" w:rsidP="006A22A3">
      <w:r>
        <w:t xml:space="preserve">                };</w:t>
      </w:r>
    </w:p>
    <w:p w14:paraId="6FB43A02" w14:textId="77777777" w:rsidR="006A22A3" w:rsidRDefault="006A22A3" w:rsidP="006A22A3">
      <w:r>
        <w:t xml:space="preserve">            throw Error("M");</w:t>
      </w:r>
    </w:p>
    <w:p w14:paraId="7022509D" w14:textId="77777777" w:rsidR="006A22A3" w:rsidRDefault="006A22A3" w:rsidP="006A22A3">
      <w:r>
        <w:t xml:space="preserve">        }</w:t>
      </w:r>
    </w:p>
    <w:p w14:paraId="6F7B9AD5" w14:textId="77777777" w:rsidR="006A22A3" w:rsidRDefault="006A22A3" w:rsidP="006A22A3">
      <w:r>
        <w:t xml:space="preserve">        ;</w:t>
      </w:r>
    </w:p>
    <w:p w14:paraId="73EFCAB2" w14:textId="77777777" w:rsidR="006A22A3" w:rsidRDefault="006A22A3" w:rsidP="006A22A3">
      <w:r>
        <w:t xml:space="preserve">        _.Mba = function(a) {</w:t>
      </w:r>
    </w:p>
    <w:p w14:paraId="51400F77" w14:textId="77777777" w:rsidR="006A22A3" w:rsidRDefault="006A22A3" w:rsidP="006A22A3">
      <w:r>
        <w:t xml:space="preserve">            return Array.isArray(a) ? a[0]instanceof _.Lc ? a : [Lba, a] : [a, void 0]</w:t>
      </w:r>
    </w:p>
    <w:p w14:paraId="219E2B5D" w14:textId="77777777" w:rsidR="006A22A3" w:rsidRDefault="006A22A3" w:rsidP="006A22A3">
      <w:r>
        <w:t xml:space="preserve">        }</w:t>
      </w:r>
    </w:p>
    <w:p w14:paraId="4BF24E2D" w14:textId="77777777" w:rsidR="006A22A3" w:rsidRDefault="006A22A3" w:rsidP="006A22A3">
      <w:r>
        <w:t xml:space="preserve">        ;</w:t>
      </w:r>
    </w:p>
    <w:p w14:paraId="29ADE173" w14:textId="77777777" w:rsidR="006A22A3" w:rsidRDefault="006A22A3" w:rsidP="006A22A3">
      <w:r>
        <w:t xml:space="preserve">        Nba = function(a, b, c) {</w:t>
      </w:r>
    </w:p>
    <w:p w14:paraId="0EAECF19" w14:textId="77777777" w:rsidR="006A22A3" w:rsidRDefault="006A22A3" w:rsidP="006A22A3">
      <w:r>
        <w:t xml:space="preserve">            a[b] = c</w:t>
      </w:r>
    </w:p>
    <w:p w14:paraId="634BAF26" w14:textId="77777777" w:rsidR="006A22A3" w:rsidRDefault="006A22A3" w:rsidP="006A22A3">
      <w:r>
        <w:t xml:space="preserve">        }</w:t>
      </w:r>
    </w:p>
    <w:p w14:paraId="698B2011" w14:textId="77777777" w:rsidR="006A22A3" w:rsidRDefault="006A22A3" w:rsidP="006A22A3">
      <w:r>
        <w:t xml:space="preserve">        ;</w:t>
      </w:r>
    </w:p>
    <w:p w14:paraId="195A0F29" w14:textId="77777777" w:rsidR="006A22A3" w:rsidRDefault="006A22A3" w:rsidP="006A22A3">
      <w:r>
        <w:t xml:space="preserve">        _.Pba = function(a, b, c, d, e=Nba) {</w:t>
      </w:r>
    </w:p>
    <w:p w14:paraId="2F044959" w14:textId="77777777" w:rsidR="006A22A3" w:rsidRDefault="006A22A3" w:rsidP="006A22A3">
      <w:r>
        <w:t xml:space="preserve">            b.Hs = _.oc(a[0]);</w:t>
      </w:r>
    </w:p>
    <w:p w14:paraId="527EB0AD" w14:textId="77777777" w:rsidR="006A22A3" w:rsidRDefault="006A22A3" w:rsidP="006A22A3">
      <w:r>
        <w:t xml:space="preserve">            let f = 0;</w:t>
      </w:r>
    </w:p>
    <w:p w14:paraId="614CB26A" w14:textId="77777777" w:rsidR="006A22A3" w:rsidRDefault="006A22A3" w:rsidP="006A22A3">
      <w:r>
        <w:t xml:space="preserve">            var g = a[++f];</w:t>
      </w:r>
    </w:p>
    <w:p w14:paraId="566576FB" w14:textId="77777777" w:rsidR="006A22A3" w:rsidRDefault="006A22A3" w:rsidP="006A22A3">
      <w:r>
        <w:t xml:space="preserve">            g &amp;&amp; g.constructor === Object &amp;&amp; (b.NC = g,</w:t>
      </w:r>
    </w:p>
    <w:p w14:paraId="0D92594C" w14:textId="77777777" w:rsidR="006A22A3" w:rsidRDefault="006A22A3" w:rsidP="006A22A3">
      <w:r>
        <w:t xml:space="preserve">            g = a[++f],</w:t>
      </w:r>
    </w:p>
    <w:p w14:paraId="4278717B" w14:textId="77777777" w:rsidR="006A22A3" w:rsidRDefault="006A22A3" w:rsidP="006A22A3">
      <w:r>
        <w:t xml:space="preserve">            "function" === typeof g &amp;&amp; (b.na = g,</w:t>
      </w:r>
    </w:p>
    <w:p w14:paraId="21A6505B" w14:textId="77777777" w:rsidR="006A22A3" w:rsidRDefault="006A22A3" w:rsidP="006A22A3">
      <w:r>
        <w:t xml:space="preserve">            b.ua = a[++f],</w:t>
      </w:r>
    </w:p>
    <w:p w14:paraId="04657047" w14:textId="77777777" w:rsidR="006A22A3" w:rsidRDefault="006A22A3" w:rsidP="006A22A3">
      <w:r>
        <w:t xml:space="preserve">            g = a[++f]));</w:t>
      </w:r>
    </w:p>
    <w:p w14:paraId="429116A1" w14:textId="77777777" w:rsidR="006A22A3" w:rsidRDefault="006A22A3" w:rsidP="006A22A3">
      <w:r>
        <w:t xml:space="preserve">            const h = {};</w:t>
      </w:r>
    </w:p>
    <w:p w14:paraId="531DF93A" w14:textId="77777777" w:rsidR="006A22A3" w:rsidRDefault="006A22A3" w:rsidP="006A22A3">
      <w:r>
        <w:t xml:space="preserve">            for (; Array.isArray(g) &amp;&amp; "number" === typeof g[0] &amp;&amp; 0 &lt; g[0]; ) {</w:t>
      </w:r>
    </w:p>
    <w:p w14:paraId="3FEEFEA3" w14:textId="77777777" w:rsidR="006A22A3" w:rsidRDefault="006A22A3" w:rsidP="006A22A3">
      <w:r>
        <w:t xml:space="preserve">                for (var k = 0; k &lt; g.length; k++)</w:t>
      </w:r>
    </w:p>
    <w:p w14:paraId="4EAB8184" w14:textId="77777777" w:rsidR="006A22A3" w:rsidRDefault="006A22A3" w:rsidP="006A22A3">
      <w:r>
        <w:t xml:space="preserve">                    h[g[k]] = g;</w:t>
      </w:r>
    </w:p>
    <w:p w14:paraId="249477AD" w14:textId="77777777" w:rsidR="006A22A3" w:rsidRDefault="006A22A3" w:rsidP="006A22A3">
      <w:r>
        <w:t xml:space="preserve">                g = a[++f]</w:t>
      </w:r>
    </w:p>
    <w:p w14:paraId="6EBFEFB4" w14:textId="77777777" w:rsidR="006A22A3" w:rsidRDefault="006A22A3" w:rsidP="006A22A3">
      <w:r>
        <w:t xml:space="preserve">            }</w:t>
      </w:r>
    </w:p>
    <w:p w14:paraId="545BADA6" w14:textId="77777777" w:rsidR="006A22A3" w:rsidRDefault="006A22A3" w:rsidP="006A22A3">
      <w:r>
        <w:t xml:space="preserve">            for (k = 1; void 0 !== g; ) {</w:t>
      </w:r>
    </w:p>
    <w:p w14:paraId="5C218A73" w14:textId="77777777" w:rsidR="006A22A3" w:rsidRDefault="006A22A3" w:rsidP="006A22A3">
      <w:r>
        <w:t xml:space="preserve">                "number" === typeof g &amp;&amp; (k += g,</w:t>
      </w:r>
    </w:p>
    <w:p w14:paraId="0DC9531E" w14:textId="77777777" w:rsidR="006A22A3" w:rsidRDefault="006A22A3" w:rsidP="006A22A3">
      <w:r>
        <w:t xml:space="preserve">                g = a[++f]);</w:t>
      </w:r>
    </w:p>
    <w:p w14:paraId="7F866A9B" w14:textId="77777777" w:rsidR="006A22A3" w:rsidRDefault="006A22A3" w:rsidP="006A22A3">
      <w:r>
        <w:t xml:space="preserve">                let p;</w:t>
      </w:r>
    </w:p>
    <w:p w14:paraId="62B4ABCD" w14:textId="77777777" w:rsidR="006A22A3" w:rsidRDefault="006A22A3" w:rsidP="006A22A3">
      <w:r>
        <w:t xml:space="preserve">                var m = void 0;</w:t>
      </w:r>
    </w:p>
    <w:p w14:paraId="482FBC1A" w14:textId="77777777" w:rsidR="006A22A3" w:rsidRDefault="006A22A3" w:rsidP="006A22A3">
      <w:r>
        <w:t xml:space="preserve">                g instanceof _.Lc ? p = g : (p = Oba,</w:t>
      </w:r>
    </w:p>
    <w:p w14:paraId="6A50091C" w14:textId="77777777" w:rsidR="006A22A3" w:rsidRDefault="006A22A3" w:rsidP="006A22A3">
      <w:r>
        <w:t xml:space="preserve">                f--);</w:t>
      </w:r>
    </w:p>
    <w:p w14:paraId="1B7A64F2" w14:textId="77777777" w:rsidR="006A22A3" w:rsidRDefault="006A22A3" w:rsidP="006A22A3">
      <w:r>
        <w:t xml:space="preserve">                if (p.RR) {</w:t>
      </w:r>
    </w:p>
    <w:p w14:paraId="417F4F5C" w14:textId="77777777" w:rsidR="006A22A3" w:rsidRDefault="006A22A3" w:rsidP="006A22A3">
      <w:r>
        <w:t xml:space="preserve">                    g = a[++f];</w:t>
      </w:r>
    </w:p>
    <w:p w14:paraId="4C146625" w14:textId="77777777" w:rsidR="006A22A3" w:rsidRDefault="006A22A3" w:rsidP="006A22A3">
      <w:r>
        <w:t xml:space="preserve">                    m = a;</w:t>
      </w:r>
    </w:p>
    <w:p w14:paraId="459F7E98" w14:textId="77777777" w:rsidR="006A22A3" w:rsidRDefault="006A22A3" w:rsidP="006A22A3">
      <w:r>
        <w:t xml:space="preserve">                    var n = f;</w:t>
      </w:r>
    </w:p>
    <w:p w14:paraId="12C86F4E" w14:textId="77777777" w:rsidR="006A22A3" w:rsidRDefault="006A22A3" w:rsidP="006A22A3">
      <w:r>
        <w:t xml:space="preserve">                    "function" == typeof g &amp;&amp; (g = g(),</w:t>
      </w:r>
    </w:p>
    <w:p w14:paraId="2E62ADE6" w14:textId="77777777" w:rsidR="006A22A3" w:rsidRDefault="006A22A3" w:rsidP="006A22A3">
      <w:r>
        <w:t xml:space="preserve">                    m[n] = g);</w:t>
      </w:r>
    </w:p>
    <w:p w14:paraId="1AB60AA0" w14:textId="77777777" w:rsidR="006A22A3" w:rsidRDefault="006A22A3" w:rsidP="006A22A3">
      <w:r>
        <w:t xml:space="preserve">                    m = g</w:t>
      </w:r>
    </w:p>
    <w:p w14:paraId="54C26D32" w14:textId="77777777" w:rsidR="006A22A3" w:rsidRDefault="006A22A3" w:rsidP="006A22A3">
      <w:r>
        <w:t xml:space="preserve">                }</w:t>
      </w:r>
    </w:p>
    <w:p w14:paraId="41E40589" w14:textId="77777777" w:rsidR="006A22A3" w:rsidRDefault="006A22A3" w:rsidP="006A22A3">
      <w:r>
        <w:t xml:space="preserve">                g = a[++f];</w:t>
      </w:r>
    </w:p>
    <w:p w14:paraId="63B52199" w14:textId="77777777" w:rsidR="006A22A3" w:rsidRDefault="006A22A3" w:rsidP="006A22A3">
      <w:r>
        <w:t xml:space="preserve">                n = k + 1;</w:t>
      </w:r>
    </w:p>
    <w:p w14:paraId="36D6D9B4" w14:textId="77777777" w:rsidR="006A22A3" w:rsidRDefault="006A22A3" w:rsidP="006A22A3">
      <w:r>
        <w:t xml:space="preserve">                "number" === typeof g &amp;&amp; 0 &gt; g &amp;&amp; (n -= g,</w:t>
      </w:r>
    </w:p>
    <w:p w14:paraId="6B6A902D" w14:textId="77777777" w:rsidR="006A22A3" w:rsidRDefault="006A22A3" w:rsidP="006A22A3">
      <w:r>
        <w:t xml:space="preserve">                g = a[++f]);</w:t>
      </w:r>
    </w:p>
    <w:p w14:paraId="7229FA9E" w14:textId="77777777" w:rsidR="006A22A3" w:rsidRDefault="006A22A3" w:rsidP="006A22A3">
      <w:r>
        <w:t xml:space="preserve">                for (; k &lt; n; k++) {</w:t>
      </w:r>
    </w:p>
    <w:p w14:paraId="4F806B5F" w14:textId="77777777" w:rsidR="006A22A3" w:rsidRDefault="006A22A3" w:rsidP="006A22A3">
      <w:r>
        <w:t xml:space="preserve">                    const r = h[k];</w:t>
      </w:r>
    </w:p>
    <w:p w14:paraId="0CA3EB9D" w14:textId="77777777" w:rsidR="006A22A3" w:rsidRDefault="006A22A3" w:rsidP="006A22A3">
      <w:r>
        <w:t xml:space="preserve">                    e(b, k, m ? d(p, m, r) : c(p, r))</w:t>
      </w:r>
    </w:p>
    <w:p w14:paraId="0792A02F" w14:textId="77777777" w:rsidR="006A22A3" w:rsidRDefault="006A22A3" w:rsidP="006A22A3">
      <w:r>
        <w:t xml:space="preserve">                }</w:t>
      </w:r>
    </w:p>
    <w:p w14:paraId="1F17DCC1" w14:textId="77777777" w:rsidR="006A22A3" w:rsidRDefault="006A22A3" w:rsidP="006A22A3">
      <w:r>
        <w:t xml:space="preserve">            }</w:t>
      </w:r>
    </w:p>
    <w:p w14:paraId="717C9BFF" w14:textId="77777777" w:rsidR="006A22A3" w:rsidRDefault="006A22A3" w:rsidP="006A22A3">
      <w:r>
        <w:t xml:space="preserve">            return b</w:t>
      </w:r>
    </w:p>
    <w:p w14:paraId="54797534" w14:textId="77777777" w:rsidR="006A22A3" w:rsidRDefault="006A22A3" w:rsidP="006A22A3">
      <w:r>
        <w:t xml:space="preserve">        }</w:t>
      </w:r>
    </w:p>
    <w:p w14:paraId="52923790" w14:textId="77777777" w:rsidR="006A22A3" w:rsidRDefault="006A22A3" w:rsidP="006A22A3">
      <w:r>
        <w:t xml:space="preserve">        ;</w:t>
      </w:r>
    </w:p>
    <w:p w14:paraId="4E6A69D3" w14:textId="77777777" w:rsidR="006A22A3" w:rsidRDefault="006A22A3" w:rsidP="006A22A3">
      <w:r>
        <w:t xml:space="preserve">        _.Mc = function(a, b) {</w:t>
      </w:r>
    </w:p>
    <w:p w14:paraId="636AADAD" w14:textId="77777777" w:rsidR="006A22A3" w:rsidRDefault="006A22A3" w:rsidP="006A22A3">
      <w:r>
        <w:t xml:space="preserve">            return new _.Lc(a,b,!1,!1)</w:t>
      </w:r>
    </w:p>
    <w:p w14:paraId="0E95A084" w14:textId="77777777" w:rsidR="006A22A3" w:rsidRDefault="006A22A3" w:rsidP="006A22A3">
      <w:r>
        <w:t xml:space="preserve">        }</w:t>
      </w:r>
    </w:p>
    <w:p w14:paraId="1D3B9330" w14:textId="77777777" w:rsidR="006A22A3" w:rsidRDefault="006A22A3" w:rsidP="006A22A3">
      <w:r>
        <w:t xml:space="preserve">        ;</w:t>
      </w:r>
    </w:p>
    <w:p w14:paraId="118A6ADD" w14:textId="77777777" w:rsidR="006A22A3" w:rsidRDefault="006A22A3" w:rsidP="006A22A3">
      <w:r>
        <w:t xml:space="preserve">        _.Nc = function(a, b, c) {</w:t>
      </w:r>
    </w:p>
    <w:p w14:paraId="06324C46" w14:textId="77777777" w:rsidR="006A22A3" w:rsidRDefault="006A22A3" w:rsidP="006A22A3">
      <w:r>
        <w:t xml:space="preserve">            _.wc(a, a[_.sb], b, c)</w:t>
      </w:r>
    </w:p>
    <w:p w14:paraId="52A4BE72" w14:textId="77777777" w:rsidR="006A22A3" w:rsidRDefault="006A22A3" w:rsidP="006A22A3">
      <w:r>
        <w:t xml:space="preserve">        }</w:t>
      </w:r>
    </w:p>
    <w:p w14:paraId="152AEAEA" w14:textId="77777777" w:rsidR="006A22A3" w:rsidRDefault="006A22A3" w:rsidP="006A22A3">
      <w:r>
        <w:t xml:space="preserve">        ;</w:t>
      </w:r>
    </w:p>
    <w:p w14:paraId="2A82E222" w14:textId="77777777" w:rsidR="006A22A3" w:rsidRDefault="006A22A3" w:rsidP="006A22A3">
      <w:r>
        <w:t xml:space="preserve">        _.Oc = function(a, b, c) {</w:t>
      </w:r>
    </w:p>
    <w:p w14:paraId="7A2A04FF" w14:textId="77777777" w:rsidR="006A22A3" w:rsidRDefault="006A22A3" w:rsidP="006A22A3">
      <w:r>
        <w:t xml:space="preserve">            a.Ea(c, _.rba(b))</w:t>
      </w:r>
    </w:p>
    <w:p w14:paraId="390E91E3" w14:textId="77777777" w:rsidR="006A22A3" w:rsidRDefault="006A22A3" w:rsidP="006A22A3">
      <w:r>
        <w:t xml:space="preserve">        }</w:t>
      </w:r>
    </w:p>
    <w:p w14:paraId="7EFF96FD" w14:textId="77777777" w:rsidR="006A22A3" w:rsidRDefault="006A22A3" w:rsidP="006A22A3">
      <w:r>
        <w:t xml:space="preserve">        ;</w:t>
      </w:r>
    </w:p>
    <w:p w14:paraId="2E506CD6" w14:textId="77777777" w:rsidR="006A22A3" w:rsidRDefault="006A22A3" w:rsidP="006A22A3">
      <w:r>
        <w:t xml:space="preserve">        _.Qba = function(a, b, c) {</w:t>
      </w:r>
    </w:p>
    <w:p w14:paraId="5E6C0A35" w14:textId="77777777" w:rsidR="006A22A3" w:rsidRDefault="006A22A3" w:rsidP="006A22A3">
      <w:r>
        <w:t xml:space="preserve">            a.tb(c, _.Xb(b))</w:t>
      </w:r>
    </w:p>
    <w:p w14:paraId="71D0837E" w14:textId="77777777" w:rsidR="006A22A3" w:rsidRDefault="006A22A3" w:rsidP="006A22A3">
      <w:r>
        <w:t xml:space="preserve">        }</w:t>
      </w:r>
    </w:p>
    <w:p w14:paraId="67517CB8" w14:textId="77777777" w:rsidR="006A22A3" w:rsidRDefault="006A22A3" w:rsidP="006A22A3">
      <w:r>
        <w:t xml:space="preserve">        ;</w:t>
      </w:r>
    </w:p>
    <w:p w14:paraId="3C2A9A1A" w14:textId="77777777" w:rsidR="006A22A3" w:rsidRDefault="006A22A3" w:rsidP="006A22A3">
      <w:r>
        <w:t xml:space="preserve">        Pc = function(a, b, c, d, e) {</w:t>
      </w:r>
    </w:p>
    <w:p w14:paraId="4966A991" w14:textId="77777777" w:rsidR="006A22A3" w:rsidRDefault="006A22A3" w:rsidP="006A22A3">
      <w:r>
        <w:t xml:space="preserve">            a.Qa(c, b instanceof _.v ? b.Zd : Array.isArray(b) ? pc(b, d[0], d[1]) : void 0, e)</w:t>
      </w:r>
    </w:p>
    <w:p w14:paraId="0283FC84" w14:textId="77777777" w:rsidR="006A22A3" w:rsidRDefault="006A22A3" w:rsidP="006A22A3">
      <w:r>
        <w:t xml:space="preserve">        }</w:t>
      </w:r>
    </w:p>
    <w:p w14:paraId="1C7B0974" w14:textId="77777777" w:rsidR="006A22A3" w:rsidRDefault="006A22A3" w:rsidP="006A22A3">
      <w:r>
        <w:t xml:space="preserve">        ;</w:t>
      </w:r>
    </w:p>
    <w:p w14:paraId="37267525" w14:textId="77777777" w:rsidR="006A22A3" w:rsidRDefault="006A22A3" w:rsidP="006A22A3">
      <w:r>
        <w:t xml:space="preserve">        _.Rc = function(a, b) {</w:t>
      </w:r>
    </w:p>
    <w:p w14:paraId="5968DA4A" w14:textId="77777777" w:rsidR="006A22A3" w:rsidRDefault="006A22A3" w:rsidP="006A22A3">
      <w:r>
        <w:t xml:space="preserve">            return new _.Qc(a,b)</w:t>
      </w:r>
    </w:p>
    <w:p w14:paraId="268B3E86" w14:textId="77777777" w:rsidR="006A22A3" w:rsidRDefault="006A22A3" w:rsidP="006A22A3">
      <w:r>
        <w:t xml:space="preserve">        }</w:t>
      </w:r>
    </w:p>
    <w:p w14:paraId="46EA54E6" w14:textId="77777777" w:rsidR="006A22A3" w:rsidRDefault="006A22A3" w:rsidP="006A22A3">
      <w:r>
        <w:t xml:space="preserve">        ;</w:t>
      </w:r>
    </w:p>
    <w:p w14:paraId="26C7DA91" w14:textId="77777777" w:rsidR="006A22A3" w:rsidRDefault="006A22A3" w:rsidP="006A22A3">
      <w:r>
        <w:t xml:space="preserve">        _.Sc = function(a) {</w:t>
      </w:r>
    </w:p>
    <w:p w14:paraId="5C18AC70" w14:textId="77777777" w:rsidR="006A22A3" w:rsidRDefault="006A22A3" w:rsidP="006A22A3">
      <w:r>
        <w:t xml:space="preserve">            return null == a ? a : Aba(a)</w:t>
      </w:r>
    </w:p>
    <w:p w14:paraId="399C34A2" w14:textId="77777777" w:rsidR="006A22A3" w:rsidRDefault="006A22A3" w:rsidP="006A22A3">
      <w:r>
        <w:t xml:space="preserve">        }</w:t>
      </w:r>
    </w:p>
    <w:p w14:paraId="389BEC91" w14:textId="77777777" w:rsidR="006A22A3" w:rsidRDefault="006A22A3" w:rsidP="006A22A3">
      <w:r>
        <w:t xml:space="preserve">        ;</w:t>
      </w:r>
    </w:p>
    <w:p w14:paraId="50CF359D" w14:textId="77777777" w:rsidR="006A22A3" w:rsidRDefault="006A22A3" w:rsidP="006A22A3">
      <w:r>
        <w:t xml:space="preserve">        _.Uc = function(a) {</w:t>
      </w:r>
    </w:p>
    <w:p w14:paraId="3848B80E" w14:textId="77777777" w:rsidR="006A22A3" w:rsidRDefault="006A22A3" w:rsidP="006A22A3">
      <w:r>
        <w:t xml:space="preserve">            return b=&gt;_.Tc(a, b)</w:t>
      </w:r>
    </w:p>
    <w:p w14:paraId="58C9B9C4" w14:textId="77777777" w:rsidR="006A22A3" w:rsidRDefault="006A22A3" w:rsidP="006A22A3">
      <w:r>
        <w:t xml:space="preserve">        }</w:t>
      </w:r>
    </w:p>
    <w:p w14:paraId="4DE87562" w14:textId="77777777" w:rsidR="006A22A3" w:rsidRDefault="006A22A3" w:rsidP="006A22A3">
      <w:r>
        <w:t xml:space="preserve">        ;</w:t>
      </w:r>
    </w:p>
    <w:p w14:paraId="69EC20FE" w14:textId="77777777" w:rsidR="006A22A3" w:rsidRDefault="006A22A3" w:rsidP="006A22A3">
      <w:r>
        <w:t xml:space="preserve">        _.Vc = function(a, b=window) {</w:t>
      </w:r>
    </w:p>
    <w:p w14:paraId="22BA9BCC" w14:textId="77777777" w:rsidR="006A22A3" w:rsidRDefault="006A22A3" w:rsidP="006A22A3">
      <w:r>
        <w:t xml:space="preserve">            return (b = b.WIZ_global_data) &amp;&amp; a in b ? b[a] : null</w:t>
      </w:r>
    </w:p>
    <w:p w14:paraId="6BF7ADAF" w14:textId="77777777" w:rsidR="006A22A3" w:rsidRDefault="006A22A3" w:rsidP="006A22A3">
      <w:r>
        <w:t xml:space="preserve">        }</w:t>
      </w:r>
    </w:p>
    <w:p w14:paraId="17CF04D8" w14:textId="77777777" w:rsidR="006A22A3" w:rsidRDefault="006A22A3" w:rsidP="006A22A3">
      <w:r>
        <w:t xml:space="preserve">        ;</w:t>
      </w:r>
    </w:p>
    <w:p w14:paraId="7BF98617" w14:textId="77777777" w:rsidR="006A22A3" w:rsidRDefault="006A22A3" w:rsidP="006A22A3">
      <w:r>
        <w:t xml:space="preserve">        _.Xc = function(a) {</w:t>
      </w:r>
    </w:p>
    <w:p w14:paraId="2E9A2654" w14:textId="77777777" w:rsidR="006A22A3" w:rsidRDefault="006A22A3" w:rsidP="006A22A3">
      <w:r>
        <w:t xml:space="preserve">            return new _.Wc(a,_.Vc(a, window))</w:t>
      </w:r>
    </w:p>
    <w:p w14:paraId="6ABD35A9" w14:textId="77777777" w:rsidR="006A22A3" w:rsidRDefault="006A22A3" w:rsidP="006A22A3">
      <w:r>
        <w:t xml:space="preserve">        }</w:t>
      </w:r>
    </w:p>
    <w:p w14:paraId="77C089BB" w14:textId="77777777" w:rsidR="006A22A3" w:rsidRDefault="006A22A3" w:rsidP="006A22A3">
      <w:r>
        <w:t xml:space="preserve">        ;</w:t>
      </w:r>
    </w:p>
    <w:p w14:paraId="3070B602" w14:textId="77777777" w:rsidR="006A22A3" w:rsidRDefault="006A22A3" w:rsidP="006A22A3">
      <w:r>
        <w:t xml:space="preserve">        Yc = function(a) {</w:t>
      </w:r>
    </w:p>
    <w:p w14:paraId="6F0333EE" w14:textId="77777777" w:rsidR="006A22A3" w:rsidRDefault="006A22A3" w:rsidP="006A22A3">
      <w:r>
        <w:t xml:space="preserve">            return new Rba(b=&gt;b.substr(0, a.length + 1).toLowerCase() === a + ":")</w:t>
      </w:r>
    </w:p>
    <w:p w14:paraId="68EC1D0E" w14:textId="77777777" w:rsidR="006A22A3" w:rsidRDefault="006A22A3" w:rsidP="006A22A3">
      <w:r>
        <w:t xml:space="preserve">        }</w:t>
      </w:r>
    </w:p>
    <w:p w14:paraId="45239BFF" w14:textId="77777777" w:rsidR="006A22A3" w:rsidRDefault="006A22A3" w:rsidP="006A22A3">
      <w:r>
        <w:t xml:space="preserve">        ;</w:t>
      </w:r>
    </w:p>
    <w:p w14:paraId="02244D6C" w14:textId="77777777" w:rsidR="006A22A3" w:rsidRDefault="006A22A3" w:rsidP="006A22A3">
      <w:r>
        <w:t xml:space="preserve">        _.Tba = function(a, b=_.Sba) {</w:t>
      </w:r>
    </w:p>
    <w:p w14:paraId="45BADC29" w14:textId="77777777" w:rsidR="006A22A3" w:rsidRDefault="006A22A3" w:rsidP="006A22A3">
      <w:r>
        <w:t xml:space="preserve">            if (a instanceof _.Zc)</w:t>
      </w:r>
    </w:p>
    <w:p w14:paraId="2C9CE604" w14:textId="77777777" w:rsidR="006A22A3" w:rsidRDefault="006A22A3" w:rsidP="006A22A3">
      <w:r>
        <w:t xml:space="preserve">                return a;</w:t>
      </w:r>
    </w:p>
    <w:p w14:paraId="1A30FF1F" w14:textId="77777777" w:rsidR="006A22A3" w:rsidRDefault="006A22A3" w:rsidP="006A22A3">
      <w:r>
        <w:t xml:space="preserve">            for (let c = 0; c &lt; b.length; ++c) {</w:t>
      </w:r>
    </w:p>
    <w:p w14:paraId="64B80FAB" w14:textId="77777777" w:rsidR="006A22A3" w:rsidRDefault="006A22A3" w:rsidP="006A22A3">
      <w:r>
        <w:t xml:space="preserve">                const d = b[c];</w:t>
      </w:r>
    </w:p>
    <w:p w14:paraId="043DF0EF" w14:textId="77777777" w:rsidR="006A22A3" w:rsidRDefault="006A22A3" w:rsidP="006A22A3">
      <w:r>
        <w:t xml:space="preserve">                if (d instanceof Rba &amp;&amp; d.hi(a))</w:t>
      </w:r>
    </w:p>
    <w:p w14:paraId="5750C42F" w14:textId="77777777" w:rsidR="006A22A3" w:rsidRDefault="006A22A3" w:rsidP="006A22A3">
      <w:r>
        <w:t xml:space="preserve">                    return _.ad(a)</w:t>
      </w:r>
    </w:p>
    <w:p w14:paraId="5083243A" w14:textId="77777777" w:rsidR="006A22A3" w:rsidRDefault="006A22A3" w:rsidP="006A22A3">
      <w:r>
        <w:t xml:space="preserve">            }</w:t>
      </w:r>
    </w:p>
    <w:p w14:paraId="5211A727" w14:textId="77777777" w:rsidR="006A22A3" w:rsidRDefault="006A22A3" w:rsidP="006A22A3">
      <w:r>
        <w:t xml:space="preserve">        }</w:t>
      </w:r>
    </w:p>
    <w:p w14:paraId="0A465418" w14:textId="77777777" w:rsidR="006A22A3" w:rsidRDefault="006A22A3" w:rsidP="006A22A3">
      <w:r>
        <w:t xml:space="preserve">        ;</w:t>
      </w:r>
    </w:p>
    <w:p w14:paraId="4714D6CA" w14:textId="77777777" w:rsidR="006A22A3" w:rsidRDefault="006A22A3" w:rsidP="006A22A3">
      <w:r>
        <w:t xml:space="preserve">        _.Uba = function(a) {</w:t>
      </w:r>
    </w:p>
    <w:p w14:paraId="0580D476" w14:textId="77777777" w:rsidR="006A22A3" w:rsidRDefault="006A22A3" w:rsidP="006A22A3">
      <w:r>
        <w:t xml:space="preserve">            a: {</w:t>
      </w:r>
    </w:p>
    <w:p w14:paraId="3A635483" w14:textId="77777777" w:rsidR="006A22A3" w:rsidRDefault="006A22A3" w:rsidP="006A22A3">
      <w:r>
        <w:t xml:space="preserve">                try {</w:t>
      </w:r>
    </w:p>
    <w:p w14:paraId="0FADEE6C" w14:textId="77777777" w:rsidR="006A22A3" w:rsidRDefault="006A22A3" w:rsidP="006A22A3">
      <w:r>
        <w:t xml:space="preserve">                    var b = new URL(a)</w:t>
      </w:r>
    </w:p>
    <w:p w14:paraId="1EA06DFE" w14:textId="77777777" w:rsidR="006A22A3" w:rsidRDefault="006A22A3" w:rsidP="006A22A3">
      <w:r>
        <w:t xml:space="preserve">                } catch (c) {</w:t>
      </w:r>
    </w:p>
    <w:p w14:paraId="0BA86B10" w14:textId="77777777" w:rsidR="006A22A3" w:rsidRDefault="006A22A3" w:rsidP="006A22A3">
      <w:r>
        <w:t xml:space="preserve">                    b = "https:";</w:t>
      </w:r>
    </w:p>
    <w:p w14:paraId="57200AB8" w14:textId="77777777" w:rsidR="006A22A3" w:rsidRDefault="006A22A3" w:rsidP="006A22A3">
      <w:r>
        <w:t xml:space="preserve">                    break a</w:t>
      </w:r>
    </w:p>
    <w:p w14:paraId="034820BF" w14:textId="77777777" w:rsidR="006A22A3" w:rsidRDefault="006A22A3" w:rsidP="006A22A3">
      <w:r>
        <w:t xml:space="preserve">                }</w:t>
      </w:r>
    </w:p>
    <w:p w14:paraId="011CE215" w14:textId="77777777" w:rsidR="006A22A3" w:rsidRDefault="006A22A3" w:rsidP="006A22A3">
      <w:r>
        <w:t xml:space="preserve">                b = b.protocol</w:t>
      </w:r>
    </w:p>
    <w:p w14:paraId="4C19F6EE" w14:textId="77777777" w:rsidR="006A22A3" w:rsidRDefault="006A22A3" w:rsidP="006A22A3">
      <w:r>
        <w:t xml:space="preserve">            }</w:t>
      </w:r>
    </w:p>
    <w:p w14:paraId="1B22D4E2" w14:textId="77777777" w:rsidR="006A22A3" w:rsidRDefault="006A22A3" w:rsidP="006A22A3">
      <w:r>
        <w:t xml:space="preserve">            if ("javascript:" !== b)</w:t>
      </w:r>
    </w:p>
    <w:p w14:paraId="224DB353" w14:textId="77777777" w:rsidR="006A22A3" w:rsidRDefault="006A22A3" w:rsidP="006A22A3">
      <w:r>
        <w:t xml:space="preserve">                return a</w:t>
      </w:r>
    </w:p>
    <w:p w14:paraId="19E54D19" w14:textId="77777777" w:rsidR="006A22A3" w:rsidRDefault="006A22A3" w:rsidP="006A22A3">
      <w:r>
        <w:t xml:space="preserve">        }</w:t>
      </w:r>
    </w:p>
    <w:p w14:paraId="0CCB78AC" w14:textId="77777777" w:rsidR="006A22A3" w:rsidRDefault="006A22A3" w:rsidP="006A22A3">
      <w:r>
        <w:t xml:space="preserve">        ;</w:t>
      </w:r>
    </w:p>
    <w:p w14:paraId="74E127FC" w14:textId="77777777" w:rsidR="006A22A3" w:rsidRDefault="006A22A3" w:rsidP="006A22A3">
      <w:r>
        <w:t xml:space="preserve">        _.dd = function(a) {</w:t>
      </w:r>
    </w:p>
    <w:p w14:paraId="7CC7F604" w14:textId="77777777" w:rsidR="006A22A3" w:rsidRDefault="006A22A3" w:rsidP="006A22A3">
      <w:r>
        <w:t xml:space="preserve">            return a instanceof _.Zc ? _.bd(a) : _.Uba(a)</w:t>
      </w:r>
    </w:p>
    <w:p w14:paraId="1E35E0E1" w14:textId="77777777" w:rsidR="006A22A3" w:rsidRDefault="006A22A3" w:rsidP="006A22A3">
      <w:r>
        <w:t xml:space="preserve">        }</w:t>
      </w:r>
    </w:p>
    <w:p w14:paraId="1400E119" w14:textId="77777777" w:rsidR="006A22A3" w:rsidRDefault="006A22A3" w:rsidP="006A22A3">
      <w:r>
        <w:t xml:space="preserve">        ;</w:t>
      </w:r>
    </w:p>
    <w:p w14:paraId="00C828E5" w14:textId="77777777" w:rsidR="006A22A3" w:rsidRDefault="006A22A3" w:rsidP="006A22A3">
      <w:r>
        <w:t xml:space="preserve">        _.ed = function(a, b) {</w:t>
      </w:r>
    </w:p>
    <w:p w14:paraId="19D57E22" w14:textId="77777777" w:rsidR="006A22A3" w:rsidRDefault="006A22A3" w:rsidP="006A22A3">
      <w:r>
        <w:t xml:space="preserve">            b = _.dd(b);</w:t>
      </w:r>
    </w:p>
    <w:p w14:paraId="2E54A6E2" w14:textId="77777777" w:rsidR="006A22A3" w:rsidRDefault="006A22A3" w:rsidP="006A22A3">
      <w:r>
        <w:t xml:space="preserve">            void 0 !== b &amp;&amp; (a.href = b)</w:t>
      </w:r>
    </w:p>
    <w:p w14:paraId="00930ADA" w14:textId="77777777" w:rsidR="006A22A3" w:rsidRDefault="006A22A3" w:rsidP="006A22A3">
      <w:r>
        <w:t xml:space="preserve">        }</w:t>
      </w:r>
    </w:p>
    <w:p w14:paraId="241407C1" w14:textId="77777777" w:rsidR="006A22A3" w:rsidRDefault="006A22A3" w:rsidP="006A22A3">
      <w:r>
        <w:t xml:space="preserve">        ;</w:t>
      </w:r>
    </w:p>
    <w:p w14:paraId="2F7A3BF0" w14:textId="77777777" w:rsidR="006A22A3" w:rsidRDefault="006A22A3" w:rsidP="006A22A3">
      <w:r>
        <w:t xml:space="preserve">        _.Wba = function(a, b, c) {</w:t>
      </w:r>
    </w:p>
    <w:p w14:paraId="7F5A3216" w14:textId="77777777" w:rsidR="006A22A3" w:rsidRDefault="006A22A3" w:rsidP="006A22A3">
      <w:r>
        <w:t xml:space="preserve">            if (b instanceof _.fd)</w:t>
      </w:r>
    </w:p>
    <w:p w14:paraId="42407645" w14:textId="77777777" w:rsidR="006A22A3" w:rsidRDefault="006A22A3" w:rsidP="006A22A3">
      <w:r>
        <w:t xml:space="preserve">                a.href = _.gd(b).toString();</w:t>
      </w:r>
    </w:p>
    <w:p w14:paraId="3E060DB5" w14:textId="77777777" w:rsidR="006A22A3" w:rsidRDefault="006A22A3" w:rsidP="006A22A3">
      <w:r>
        <w:t xml:space="preserve">            else {</w:t>
      </w:r>
    </w:p>
    <w:p w14:paraId="0948AE07" w14:textId="77777777" w:rsidR="006A22A3" w:rsidRDefault="006A22A3" w:rsidP="006A22A3">
      <w:r>
        <w:t xml:space="preserve">                if (-1 === Vba.indexOf(c))</w:t>
      </w:r>
    </w:p>
    <w:p w14:paraId="4448EAC8" w14:textId="77777777" w:rsidR="006A22A3" w:rsidRDefault="006A22A3" w:rsidP="006A22A3">
      <w:r>
        <w:t xml:space="preserve">                    throw Error("$`" + c);</w:t>
      </w:r>
    </w:p>
    <w:p w14:paraId="3C63C2E3" w14:textId="77777777" w:rsidR="006A22A3" w:rsidRDefault="006A22A3" w:rsidP="006A22A3">
      <w:r>
        <w:t xml:space="preserve">                b = _.dd(b);</w:t>
      </w:r>
    </w:p>
    <w:p w14:paraId="5A385C33" w14:textId="77777777" w:rsidR="006A22A3" w:rsidRDefault="006A22A3" w:rsidP="006A22A3">
      <w:r>
        <w:t xml:space="preserve">                if (void 0 === b)</w:t>
      </w:r>
    </w:p>
    <w:p w14:paraId="3F35F349" w14:textId="77777777" w:rsidR="006A22A3" w:rsidRDefault="006A22A3" w:rsidP="006A22A3">
      <w:r>
        <w:t xml:space="preserve">                    return;</w:t>
      </w:r>
    </w:p>
    <w:p w14:paraId="13C2FA6F" w14:textId="77777777" w:rsidR="006A22A3" w:rsidRDefault="006A22A3" w:rsidP="006A22A3">
      <w:r>
        <w:t xml:space="preserve">                a.href = b</w:t>
      </w:r>
    </w:p>
    <w:p w14:paraId="3A0E2FAB" w14:textId="77777777" w:rsidR="006A22A3" w:rsidRDefault="006A22A3" w:rsidP="006A22A3">
      <w:r>
        <w:t xml:space="preserve">            }</w:t>
      </w:r>
    </w:p>
    <w:p w14:paraId="4D478791" w14:textId="77777777" w:rsidR="006A22A3" w:rsidRDefault="006A22A3" w:rsidP="006A22A3">
      <w:r>
        <w:t xml:space="preserve">            a.rel = c</w:t>
      </w:r>
    </w:p>
    <w:p w14:paraId="4C28945A" w14:textId="77777777" w:rsidR="006A22A3" w:rsidRDefault="006A22A3" w:rsidP="006A22A3">
      <w:r>
        <w:t xml:space="preserve">        }</w:t>
      </w:r>
    </w:p>
    <w:p w14:paraId="4BD00FE5" w14:textId="77777777" w:rsidR="006A22A3" w:rsidRDefault="006A22A3" w:rsidP="006A22A3">
      <w:r>
        <w:t xml:space="preserve">        ;</w:t>
      </w:r>
    </w:p>
    <w:p w14:paraId="07FE9DCF" w14:textId="77777777" w:rsidR="006A22A3" w:rsidRDefault="006A22A3" w:rsidP="006A22A3">
      <w:r>
        <w:t xml:space="preserve">        _.hd = function(a, b) {</w:t>
      </w:r>
    </w:p>
    <w:p w14:paraId="4DF8CAF7" w14:textId="77777777" w:rsidR="006A22A3" w:rsidRDefault="006A22A3" w:rsidP="006A22A3">
      <w:r>
        <w:t xml:space="preserve">            return (a = b.document.querySelector?.(`${a}[nonce]`)) ? a.nonce || a.getAttribute("nonce") || "" : ""</w:t>
      </w:r>
    </w:p>
    <w:p w14:paraId="5C8F4B7B" w14:textId="77777777" w:rsidR="006A22A3" w:rsidRDefault="006A22A3" w:rsidP="006A22A3">
      <w:r>
        <w:t xml:space="preserve">        }</w:t>
      </w:r>
    </w:p>
    <w:p w14:paraId="004FA127" w14:textId="77777777" w:rsidR="006A22A3" w:rsidRDefault="006A22A3" w:rsidP="006A22A3">
      <w:r>
        <w:t xml:space="preserve">        ;</w:t>
      </w:r>
    </w:p>
    <w:p w14:paraId="09E60520" w14:textId="77777777" w:rsidR="006A22A3" w:rsidRDefault="006A22A3" w:rsidP="006A22A3">
      <w:r>
        <w:t xml:space="preserve">        _.Xba = function(a) {</w:t>
      </w:r>
    </w:p>
    <w:p w14:paraId="585F59B1" w14:textId="77777777" w:rsidR="006A22A3" w:rsidRDefault="006A22A3" w:rsidP="006A22A3">
      <w:r>
        <w:t xml:space="preserve">            const b = _.hd("script", a.ownerDocument &amp;&amp; a.ownerDocument.defaultView || window);</w:t>
      </w:r>
    </w:p>
    <w:p w14:paraId="5D00C4F0" w14:textId="77777777" w:rsidR="006A22A3" w:rsidRDefault="006A22A3" w:rsidP="006A22A3">
      <w:r>
        <w:t xml:space="preserve">            b &amp;&amp; a.setAttribute("nonce", b)</w:t>
      </w:r>
    </w:p>
    <w:p w14:paraId="01902074" w14:textId="77777777" w:rsidR="006A22A3" w:rsidRDefault="006A22A3" w:rsidP="006A22A3">
      <w:r>
        <w:t xml:space="preserve">        }</w:t>
      </w:r>
    </w:p>
    <w:p w14:paraId="1139BFE2" w14:textId="77777777" w:rsidR="006A22A3" w:rsidRDefault="006A22A3" w:rsidP="006A22A3">
      <w:r>
        <w:t xml:space="preserve">        ;</w:t>
      </w:r>
    </w:p>
    <w:p w14:paraId="6F830E5A" w14:textId="77777777" w:rsidR="006A22A3" w:rsidRDefault="006A22A3" w:rsidP="006A22A3">
      <w:r>
        <w:t xml:space="preserve">        _.id = function(a, b) {</w:t>
      </w:r>
    </w:p>
    <w:p w14:paraId="11CA8274" w14:textId="77777777" w:rsidR="006A22A3" w:rsidRDefault="006A22A3" w:rsidP="006A22A3">
      <w:r>
        <w:t xml:space="preserve">            a.src = _.gd(b);</w:t>
      </w:r>
    </w:p>
    <w:p w14:paraId="20FB5FA7" w14:textId="77777777" w:rsidR="006A22A3" w:rsidRDefault="006A22A3" w:rsidP="006A22A3">
      <w:r>
        <w:t xml:space="preserve">            (void 0)?.lQ || _.Xba(a)</w:t>
      </w:r>
    </w:p>
    <w:p w14:paraId="66915664" w14:textId="77777777" w:rsidR="006A22A3" w:rsidRDefault="006A22A3" w:rsidP="006A22A3">
      <w:r>
        <w:t xml:space="preserve">        }</w:t>
      </w:r>
    </w:p>
    <w:p w14:paraId="70AC3A87" w14:textId="77777777" w:rsidR="006A22A3" w:rsidRDefault="006A22A3" w:rsidP="006A22A3">
      <w:r>
        <w:t xml:space="preserve">        ;</w:t>
      </w:r>
    </w:p>
    <w:p w14:paraId="1A4E4515" w14:textId="77777777" w:rsidR="006A22A3" w:rsidRDefault="006A22A3" w:rsidP="006A22A3">
      <w:r>
        <w:t xml:space="preserve">        _.kd = function(a, ...b) {</w:t>
      </w:r>
    </w:p>
    <w:p w14:paraId="47BCE9CE" w14:textId="77777777" w:rsidR="006A22A3" w:rsidRDefault="006A22A3" w:rsidP="006A22A3">
      <w:r>
        <w:t xml:space="preserve">            if (0 === b.length)</w:t>
      </w:r>
    </w:p>
    <w:p w14:paraId="35626000" w14:textId="77777777" w:rsidR="006A22A3" w:rsidRDefault="006A22A3" w:rsidP="006A22A3">
      <w:r>
        <w:t xml:space="preserve">                return _.jd(a[0]);</w:t>
      </w:r>
    </w:p>
    <w:p w14:paraId="1A09A383" w14:textId="77777777" w:rsidR="006A22A3" w:rsidRDefault="006A22A3" w:rsidP="006A22A3">
      <w:r>
        <w:t xml:space="preserve">            let c = a[0];</w:t>
      </w:r>
    </w:p>
    <w:p w14:paraId="7ED2A550" w14:textId="77777777" w:rsidR="006A22A3" w:rsidRDefault="006A22A3" w:rsidP="006A22A3">
      <w:r>
        <w:t xml:space="preserve">            for (let d = 0; d &lt; b.length; d++)</w:t>
      </w:r>
    </w:p>
    <w:p w14:paraId="721CEE43" w14:textId="77777777" w:rsidR="006A22A3" w:rsidRDefault="006A22A3" w:rsidP="006A22A3">
      <w:r>
        <w:t xml:space="preserve">                c += encodeURIComponent(b[d]) + a[d + 1];</w:t>
      </w:r>
    </w:p>
    <w:p w14:paraId="5AED7873" w14:textId="77777777" w:rsidR="006A22A3" w:rsidRDefault="006A22A3" w:rsidP="006A22A3">
      <w:r>
        <w:t xml:space="preserve">            return _.jd(c)</w:t>
      </w:r>
    </w:p>
    <w:p w14:paraId="6332B435" w14:textId="77777777" w:rsidR="006A22A3" w:rsidRDefault="006A22A3" w:rsidP="006A22A3">
      <w:r>
        <w:t xml:space="preserve">        }</w:t>
      </w:r>
    </w:p>
    <w:p w14:paraId="2B384CB1" w14:textId="77777777" w:rsidR="006A22A3" w:rsidRDefault="006A22A3" w:rsidP="006A22A3">
      <w:r>
        <w:t xml:space="preserve">        ;</w:t>
      </w:r>
    </w:p>
    <w:p w14:paraId="29E2EA4F" w14:textId="77777777" w:rsidR="006A22A3" w:rsidRDefault="006A22A3" w:rsidP="006A22A3">
      <w:r>
        <w:t xml:space="preserve">        aca = function(a, b, c) {</w:t>
      </w:r>
    </w:p>
    <w:p w14:paraId="0143A189" w14:textId="77777777" w:rsidR="006A22A3" w:rsidRDefault="006A22A3" w:rsidP="006A22A3">
      <w:r>
        <w:t xml:space="preserve">            c &amp;&amp; (b = ld(Yba, c, ()=&gt;b));</w:t>
      </w:r>
    </w:p>
    <w:p w14:paraId="1A98A72A" w14:textId="77777777" w:rsidR="006A22A3" w:rsidRDefault="006A22A3" w:rsidP="006A22A3">
      <w:r>
        <w:t xml:space="preserve">            b = ld(Yba, a, ()=&gt;b);</w:t>
      </w:r>
    </w:p>
    <w:p w14:paraId="6D51B80B" w14:textId="77777777" w:rsidR="006A22A3" w:rsidRDefault="006A22A3" w:rsidP="006A22A3">
      <w:r>
        <w:t xml:space="preserve">            Zba.set(a, String(b));</w:t>
      </w:r>
    </w:p>
    <w:p w14:paraId="730E75C4" w14:textId="77777777" w:rsidR="006A22A3" w:rsidRDefault="006A22A3" w:rsidP="006A22A3">
      <w:r>
        <w:t xml:space="preserve">            (a = b.H) &amp;&amp; ld($ba, a, ()=&gt;b);</w:t>
      </w:r>
    </w:p>
    <w:p w14:paraId="0CC8DADD" w14:textId="77777777" w:rsidR="006A22A3" w:rsidRDefault="006A22A3" w:rsidP="006A22A3">
      <w:r>
        <w:t xml:space="preserve">            return b</w:t>
      </w:r>
    </w:p>
    <w:p w14:paraId="1081111A" w14:textId="77777777" w:rsidR="006A22A3" w:rsidRDefault="006A22A3" w:rsidP="006A22A3">
      <w:r>
        <w:t xml:space="preserve">        }</w:t>
      </w:r>
    </w:p>
    <w:p w14:paraId="4279CA7E" w14:textId="77777777" w:rsidR="006A22A3" w:rsidRDefault="006A22A3" w:rsidP="006A22A3">
      <w:r>
        <w:t xml:space="preserve">        ;</w:t>
      </w:r>
    </w:p>
    <w:p w14:paraId="555A1884" w14:textId="77777777" w:rsidR="006A22A3" w:rsidRDefault="006A22A3" w:rsidP="006A22A3">
      <w:r>
        <w:t xml:space="preserve">        ld = function(a, b, c) {</w:t>
      </w:r>
    </w:p>
    <w:p w14:paraId="7C6B6A7F" w14:textId="77777777" w:rsidR="006A22A3" w:rsidRDefault="006A22A3" w:rsidP="006A22A3">
      <w:r>
        <w:t xml:space="preserve">            let d = a.get(b);</w:t>
      </w:r>
    </w:p>
    <w:p w14:paraId="3FE19594" w14:textId="77777777" w:rsidR="006A22A3" w:rsidRDefault="006A22A3" w:rsidP="006A22A3">
      <w:r>
        <w:t xml:space="preserve">            d || (d = c(b),</w:t>
      </w:r>
    </w:p>
    <w:p w14:paraId="4C3429F4" w14:textId="77777777" w:rsidR="006A22A3" w:rsidRDefault="006A22A3" w:rsidP="006A22A3">
      <w:r>
        <w:t xml:space="preserve">            a.set(b, d));</w:t>
      </w:r>
    </w:p>
    <w:p w14:paraId="083A51A8" w14:textId="77777777" w:rsidR="006A22A3" w:rsidRDefault="006A22A3" w:rsidP="006A22A3">
      <w:r>
        <w:t xml:space="preserve">            return d</w:t>
      </w:r>
    </w:p>
    <w:p w14:paraId="405B4F9B" w14:textId="77777777" w:rsidR="006A22A3" w:rsidRDefault="006A22A3" w:rsidP="006A22A3">
      <w:r>
        <w:t xml:space="preserve">        }</w:t>
      </w:r>
    </w:p>
    <w:p w14:paraId="0A09C248" w14:textId="77777777" w:rsidR="006A22A3" w:rsidRDefault="006A22A3" w:rsidP="006A22A3">
      <w:r>
        <w:t xml:space="preserve">        ;</w:t>
      </w:r>
    </w:p>
    <w:p w14:paraId="336EF6E2" w14:textId="77777777" w:rsidR="006A22A3" w:rsidRDefault="006A22A3" w:rsidP="006A22A3">
      <w:r>
        <w:t xml:space="preserve">        cca = function(a) {</w:t>
      </w:r>
    </w:p>
    <w:p w14:paraId="430214D1" w14:textId="77777777" w:rsidR="006A22A3" w:rsidRDefault="006A22A3" w:rsidP="006A22A3">
      <w:r>
        <w:t xml:space="preserve">            return ld(bca, a.toString(), ()=&gt;new Set)</w:t>
      </w:r>
    </w:p>
    <w:p w14:paraId="41E5722A" w14:textId="77777777" w:rsidR="006A22A3" w:rsidRDefault="006A22A3" w:rsidP="006A22A3">
      <w:r>
        <w:t xml:space="preserve">        }</w:t>
      </w:r>
    </w:p>
    <w:p w14:paraId="1A597FBD" w14:textId="77777777" w:rsidR="006A22A3" w:rsidRDefault="006A22A3" w:rsidP="006A22A3">
      <w:r>
        <w:t xml:space="preserve">        ;</w:t>
      </w:r>
    </w:p>
    <w:p w14:paraId="76863E43" w14:textId="77777777" w:rsidR="006A22A3" w:rsidRDefault="006A22A3" w:rsidP="006A22A3">
      <w:r>
        <w:t xml:space="preserve">        md = function(a, b) {</w:t>
      </w:r>
    </w:p>
    <w:p w14:paraId="170F90EB" w14:textId="77777777" w:rsidR="006A22A3" w:rsidRDefault="006A22A3" w:rsidP="006A22A3">
      <w:r>
        <w:t xml:space="preserve">            cca(b).add(a)</w:t>
      </w:r>
    </w:p>
    <w:p w14:paraId="4B375585" w14:textId="77777777" w:rsidR="006A22A3" w:rsidRDefault="006A22A3" w:rsidP="006A22A3">
      <w:r>
        <w:t xml:space="preserve">        }</w:t>
      </w:r>
    </w:p>
    <w:p w14:paraId="24D8BA77" w14:textId="77777777" w:rsidR="006A22A3" w:rsidRDefault="006A22A3" w:rsidP="006A22A3">
      <w:r>
        <w:t xml:space="preserve">        ;</w:t>
      </w:r>
    </w:p>
    <w:p w14:paraId="29763755" w14:textId="77777777" w:rsidR="006A22A3" w:rsidRDefault="006A22A3" w:rsidP="006A22A3">
      <w:r>
        <w:t xml:space="preserve">        _.dca = function(a, b, c, d=!1) {</w:t>
      </w:r>
    </w:p>
    <w:p w14:paraId="37357206" w14:textId="77777777" w:rsidR="006A22A3" w:rsidRDefault="006A22A3" w:rsidP="006A22A3">
      <w:r>
        <w:t xml:space="preserve">            return new _.nd(a,b,c,d)</w:t>
      </w:r>
    </w:p>
    <w:p w14:paraId="18642839" w14:textId="77777777" w:rsidR="006A22A3" w:rsidRDefault="006A22A3" w:rsidP="006A22A3">
      <w:r>
        <w:t xml:space="preserve">        }</w:t>
      </w:r>
    </w:p>
    <w:p w14:paraId="5567D697" w14:textId="77777777" w:rsidR="006A22A3" w:rsidRDefault="006A22A3" w:rsidP="006A22A3">
      <w:r>
        <w:t xml:space="preserve">        ;</w:t>
      </w:r>
    </w:p>
    <w:p w14:paraId="0BA04E6D" w14:textId="77777777" w:rsidR="006A22A3" w:rsidRDefault="006A22A3" w:rsidP="006A22A3">
      <w:r>
        <w:t xml:space="preserve">        _.eca = function(a, b, c, d, e=!1) {</w:t>
      </w:r>
    </w:p>
    <w:p w14:paraId="1FED70D5" w14:textId="77777777" w:rsidR="006A22A3" w:rsidRDefault="006A22A3" w:rsidP="006A22A3">
      <w:r>
        <w:t xml:space="preserve">            b = _.dca(a, b, c, e);</w:t>
      </w:r>
    </w:p>
    <w:p w14:paraId="730E6EEC" w14:textId="77777777" w:rsidR="006A22A3" w:rsidRDefault="006A22A3" w:rsidP="006A22A3">
      <w:r>
        <w:t xml:space="preserve">            return aca(a, b, d)</w:t>
      </w:r>
    </w:p>
    <w:p w14:paraId="0BC241E2" w14:textId="77777777" w:rsidR="006A22A3" w:rsidRDefault="006A22A3" w:rsidP="006A22A3">
      <w:r>
        <w:t xml:space="preserve">        }</w:t>
      </w:r>
    </w:p>
    <w:p w14:paraId="36662F2D" w14:textId="77777777" w:rsidR="006A22A3" w:rsidRDefault="006A22A3" w:rsidP="006A22A3">
      <w:r>
        <w:t xml:space="preserve">        ;</w:t>
      </w:r>
    </w:p>
    <w:p w14:paraId="092CB468" w14:textId="77777777" w:rsidR="006A22A3" w:rsidRDefault="006A22A3" w:rsidP="006A22A3">
      <w:r>
        <w:t xml:space="preserve">        _.w = function(a, b, c) {</w:t>
      </w:r>
    </w:p>
    <w:p w14:paraId="1311B235" w14:textId="77777777" w:rsidR="006A22A3" w:rsidRDefault="006A22A3" w:rsidP="006A22A3">
      <w:r>
        <w:t xml:space="preserve">            return _.eca(a, a, b, c)</w:t>
      </w:r>
    </w:p>
    <w:p w14:paraId="28EE461D" w14:textId="77777777" w:rsidR="006A22A3" w:rsidRDefault="006A22A3" w:rsidP="006A22A3">
      <w:r>
        <w:t xml:space="preserve">        }</w:t>
      </w:r>
    </w:p>
    <w:p w14:paraId="58049C7A" w14:textId="77777777" w:rsidR="006A22A3" w:rsidRDefault="006A22A3" w:rsidP="006A22A3">
      <w:r>
        <w:t xml:space="preserve">        ;</w:t>
      </w:r>
    </w:p>
    <w:p w14:paraId="43F3DB46" w14:textId="77777777" w:rsidR="006A22A3" w:rsidRDefault="006A22A3" w:rsidP="006A22A3">
      <w:r>
        <w:t xml:space="preserve">        gca = function(a) {</w:t>
      </w:r>
    </w:p>
    <w:p w14:paraId="7D2FD5EE" w14:textId="77777777" w:rsidR="006A22A3" w:rsidRDefault="006A22A3" w:rsidP="006A22A3">
      <w:r>
        <w:t xml:space="preserve">            var b = "";</w:t>
      </w:r>
    </w:p>
    <w:p w14:paraId="2F2F12EF" w14:textId="77777777" w:rsidR="006A22A3" w:rsidRDefault="006A22A3" w:rsidP="006A22A3">
      <w:r>
        <w:t xml:space="preserve">            const c = _.ca._F_jsUrl;</w:t>
      </w:r>
    </w:p>
    <w:p w14:paraId="3BF61DE3" w14:textId="77777777" w:rsidR="006A22A3" w:rsidRDefault="006A22A3" w:rsidP="006A22A3">
      <w:r>
        <w:t xml:space="preserve">            if ("undefined" !== typeof document &amp;&amp; document &amp;&amp; document.getElementById &amp;&amp; (a = document.getElementById(a))) {</w:t>
      </w:r>
    </w:p>
    <w:p w14:paraId="6BE556BE" w14:textId="77777777" w:rsidR="006A22A3" w:rsidRDefault="006A22A3" w:rsidP="006A22A3">
      <w:r>
        <w:t xml:space="preserve">                const d = a.tagName.toUpperCase();</w:t>
      </w:r>
    </w:p>
    <w:p w14:paraId="583DA996" w14:textId="77777777" w:rsidR="006A22A3" w:rsidRDefault="006A22A3" w:rsidP="006A22A3">
      <w:r>
        <w:t xml:space="preserve">                if ("SCRIPT" == d || "LINK" == d)</w:t>
      </w:r>
    </w:p>
    <w:p w14:paraId="509FD55B" w14:textId="77777777" w:rsidR="006A22A3" w:rsidRDefault="006A22A3" w:rsidP="006A22A3">
      <w:r>
        <w:t xml:space="preserve">                    b = a.src ? a.src : a.getAttribute("href")</w:t>
      </w:r>
    </w:p>
    <w:p w14:paraId="1EC8D32F" w14:textId="77777777" w:rsidR="006A22A3" w:rsidRDefault="006A22A3" w:rsidP="006A22A3">
      <w:r>
        <w:t xml:space="preserve">            }</w:t>
      </w:r>
    </w:p>
    <w:p w14:paraId="195A84B9" w14:textId="77777777" w:rsidR="006A22A3" w:rsidRDefault="006A22A3" w:rsidP="006A22A3">
      <w:r>
        <w:t xml:space="preserve">            if (c &amp;&amp; b) {</w:t>
      </w:r>
    </w:p>
    <w:p w14:paraId="40A26E18" w14:textId="77777777" w:rsidR="006A22A3" w:rsidRDefault="006A22A3" w:rsidP="006A22A3">
      <w:r>
        <w:t xml:space="preserve">                if (c != b)</w:t>
      </w:r>
    </w:p>
    <w:p w14:paraId="32667419" w14:textId="77777777" w:rsidR="006A22A3" w:rsidRDefault="006A22A3" w:rsidP="006A22A3">
      <w:r>
        <w:t xml:space="preserve">                    throw Error("ga`" + c + "`" + b);</w:t>
      </w:r>
    </w:p>
    <w:p w14:paraId="1F80B3B5" w14:textId="77777777" w:rsidR="006A22A3" w:rsidRDefault="006A22A3" w:rsidP="006A22A3">
      <w:r>
        <w:t xml:space="preserve">                b = c</w:t>
      </w:r>
    </w:p>
    <w:p w14:paraId="277AEB51" w14:textId="77777777" w:rsidR="006A22A3" w:rsidRDefault="006A22A3" w:rsidP="006A22A3">
      <w:r>
        <w:t xml:space="preserve">            } else</w:t>
      </w:r>
    </w:p>
    <w:p w14:paraId="31A23D9F" w14:textId="77777777" w:rsidR="006A22A3" w:rsidRDefault="006A22A3" w:rsidP="006A22A3">
      <w:r>
        <w:t xml:space="preserve">                b = c || b;</w:t>
      </w:r>
    </w:p>
    <w:p w14:paraId="3822C345" w14:textId="77777777" w:rsidR="006A22A3" w:rsidRDefault="006A22A3" w:rsidP="006A22A3">
      <w:r>
        <w:t xml:space="preserve">            if (!fca(b))</w:t>
      </w:r>
    </w:p>
    <w:p w14:paraId="28AA04FC" w14:textId="77777777" w:rsidR="006A22A3" w:rsidRDefault="006A22A3" w:rsidP="006A22A3">
      <w:r>
        <w:t xml:space="preserve">                throw Error("ha");</w:t>
      </w:r>
    </w:p>
    <w:p w14:paraId="1D8E0600" w14:textId="77777777" w:rsidR="006A22A3" w:rsidRDefault="006A22A3" w:rsidP="006A22A3">
      <w:r>
        <w:t xml:space="preserve">            return b</w:t>
      </w:r>
    </w:p>
    <w:p w14:paraId="6C88E84B" w14:textId="77777777" w:rsidR="006A22A3" w:rsidRDefault="006A22A3" w:rsidP="006A22A3">
      <w:r>
        <w:t xml:space="preserve">        }</w:t>
      </w:r>
    </w:p>
    <w:p w14:paraId="5B446B39" w14:textId="77777777" w:rsidR="006A22A3" w:rsidRDefault="006A22A3" w:rsidP="006A22A3">
      <w:r>
        <w:t xml:space="preserve">        ;</w:t>
      </w:r>
    </w:p>
    <w:p w14:paraId="6AD24BC9" w14:textId="77777777" w:rsidR="006A22A3" w:rsidRDefault="006A22A3" w:rsidP="006A22A3">
      <w:r>
        <w:t xml:space="preserve">        _.od = function(a, b) {</w:t>
      </w:r>
    </w:p>
    <w:p w14:paraId="20B2554F" w14:textId="77777777" w:rsidR="006A22A3" w:rsidRDefault="006A22A3" w:rsidP="006A22A3">
      <w:r>
        <w:t xml:space="preserve">            b.hasOwnProperty("displayName") || (b.displayName = a);</w:t>
      </w:r>
    </w:p>
    <w:p w14:paraId="747F71C4" w14:textId="77777777" w:rsidR="006A22A3" w:rsidRDefault="006A22A3" w:rsidP="006A22A3">
      <w:r>
        <w:t xml:space="preserve">            b[hca] = a</w:t>
      </w:r>
    </w:p>
    <w:p w14:paraId="583C63A3" w14:textId="77777777" w:rsidR="006A22A3" w:rsidRDefault="006A22A3" w:rsidP="006A22A3">
      <w:r>
        <w:t xml:space="preserve">        }</w:t>
      </w:r>
    </w:p>
    <w:p w14:paraId="1FC752BD" w14:textId="77777777" w:rsidR="006A22A3" w:rsidRDefault="006A22A3" w:rsidP="006A22A3">
      <w:r>
        <w:t xml:space="preserve">        ;</w:t>
      </w:r>
    </w:p>
    <w:p w14:paraId="3CBDCD10" w14:textId="77777777" w:rsidR="006A22A3" w:rsidRDefault="006A22A3" w:rsidP="006A22A3">
      <w:r>
        <w:t xml:space="preserve">        ica = function(a) {</w:t>
      </w:r>
    </w:p>
    <w:p w14:paraId="5870C5B0" w14:textId="77777777" w:rsidR="006A22A3" w:rsidRDefault="006A22A3" w:rsidP="006A22A3">
      <w:r>
        <w:t xml:space="preserve">            a = a[hca];</w:t>
      </w:r>
    </w:p>
    <w:p w14:paraId="795CD9D5" w14:textId="77777777" w:rsidR="006A22A3" w:rsidRDefault="006A22A3" w:rsidP="006A22A3">
      <w:r>
        <w:t xml:space="preserve">            return a instanceof _.nd ? a : null</w:t>
      </w:r>
    </w:p>
    <w:p w14:paraId="7A1DCBF8" w14:textId="77777777" w:rsidR="006A22A3" w:rsidRDefault="006A22A3" w:rsidP="006A22A3">
      <w:r>
        <w:t xml:space="preserve">        }</w:t>
      </w:r>
    </w:p>
    <w:p w14:paraId="6426D237" w14:textId="77777777" w:rsidR="006A22A3" w:rsidRDefault="006A22A3" w:rsidP="006A22A3">
      <w:r>
        <w:t xml:space="preserve">        ;</w:t>
      </w:r>
    </w:p>
    <w:p w14:paraId="405B8230" w14:textId="77777777" w:rsidR="006A22A3" w:rsidRDefault="006A22A3" w:rsidP="006A22A3">
      <w:r>
        <w:t xml:space="preserve">        _.qd = function(a, b, c, d, e) {</w:t>
      </w:r>
    </w:p>
    <w:p w14:paraId="119E4F18" w14:textId="77777777" w:rsidR="006A22A3" w:rsidRDefault="006A22A3" w:rsidP="006A22A3">
      <w:r>
        <w:t xml:space="preserve">            a = _.eca(a, b, d ? [d] : void 0, void 0, jca);</w:t>
      </w:r>
    </w:p>
    <w:p w14:paraId="014D1587" w14:textId="77777777" w:rsidR="006A22A3" w:rsidRDefault="006A22A3" w:rsidP="006A22A3">
      <w:r>
        <w:t xml:space="preserve">            e &amp;&amp; kca(e).add(a);</w:t>
      </w:r>
    </w:p>
    <w:p w14:paraId="053F8C4D" w14:textId="77777777" w:rsidR="006A22A3" w:rsidRDefault="006A22A3" w:rsidP="006A22A3">
      <w:r>
        <w:t xml:space="preserve">            _.pd.Fb().register(a, new lca(a,cca(a),c ? cca(c) : new Set,kca(a),c ? kca(c) : new Set,d));</w:t>
      </w:r>
    </w:p>
    <w:p w14:paraId="71F6188C" w14:textId="77777777" w:rsidR="006A22A3" w:rsidRDefault="006A22A3" w:rsidP="006A22A3">
      <w:r>
        <w:t xml:space="preserve">            return a</w:t>
      </w:r>
    </w:p>
    <w:p w14:paraId="0918AF80" w14:textId="77777777" w:rsidR="006A22A3" w:rsidRDefault="006A22A3" w:rsidP="006A22A3">
      <w:r>
        <w:t xml:space="preserve">        }</w:t>
      </w:r>
    </w:p>
    <w:p w14:paraId="131186A9" w14:textId="77777777" w:rsidR="006A22A3" w:rsidRDefault="006A22A3" w:rsidP="006A22A3">
      <w:r>
        <w:t xml:space="preserve">        ;</w:t>
      </w:r>
    </w:p>
    <w:p w14:paraId="2267CDF9" w14:textId="77777777" w:rsidR="006A22A3" w:rsidRDefault="006A22A3" w:rsidP="006A22A3">
      <w:r>
        <w:t xml:space="preserve">        _.sd = function(a) {</w:t>
      </w:r>
    </w:p>
    <w:p w14:paraId="0355955D" w14:textId="77777777" w:rsidR="006A22A3" w:rsidRDefault="006A22A3" w:rsidP="006A22A3">
      <w:r>
        <w:t xml:space="preserve">            return _.xa(a) &amp;&amp; void 0 !== a.ub &amp;&amp; a.ub instanceof _.rd &amp;&amp; void 0 !== a.Na &amp;&amp; (void 0 === a.Bb || a.Bb instanceof _.v) ? !0 : !1</w:t>
      </w:r>
    </w:p>
    <w:p w14:paraId="054FC457" w14:textId="77777777" w:rsidR="006A22A3" w:rsidRDefault="006A22A3" w:rsidP="006A22A3">
      <w:r>
        <w:t xml:space="preserve">        }</w:t>
      </w:r>
    </w:p>
    <w:p w14:paraId="602BEFE1" w14:textId="77777777" w:rsidR="006A22A3" w:rsidRDefault="006A22A3" w:rsidP="006A22A3">
      <w:r>
        <w:t xml:space="preserve">        ;</w:t>
      </w:r>
    </w:p>
    <w:p w14:paraId="109E8660" w14:textId="77777777" w:rsidR="006A22A3" w:rsidRDefault="006A22A3" w:rsidP="006A22A3">
      <w:r>
        <w:t xml:space="preserve">        mca = function(a) {</w:t>
      </w:r>
    </w:p>
    <w:p w14:paraId="2C95B91D" w14:textId="77777777" w:rsidR="006A22A3" w:rsidRDefault="006A22A3" w:rsidP="006A22A3">
      <w:r>
        <w:t xml:space="preserve">            let b = a.Gba;</w:t>
      </w:r>
    </w:p>
    <w:p w14:paraId="06EB55C5" w14:textId="77777777" w:rsidR="006A22A3" w:rsidRDefault="006A22A3" w:rsidP="006A22A3">
      <w:r>
        <w:t xml:space="preserve">            _.sd(a) &amp;&amp; (b = a.metadata ? !a.metadata.fatal : void 0);</w:t>
      </w:r>
    </w:p>
    <w:p w14:paraId="0D461DF1" w14:textId="77777777" w:rsidR="006A22A3" w:rsidRDefault="006A22A3" w:rsidP="006A22A3">
      <w:r>
        <w:t xml:space="preserve">            return b</w:t>
      </w:r>
    </w:p>
    <w:p w14:paraId="55F762F1" w14:textId="77777777" w:rsidR="006A22A3" w:rsidRDefault="006A22A3" w:rsidP="006A22A3">
      <w:r>
        <w:t xml:space="preserve">        }</w:t>
      </w:r>
    </w:p>
    <w:p w14:paraId="0E9BA0D4" w14:textId="77777777" w:rsidR="006A22A3" w:rsidRDefault="006A22A3" w:rsidP="006A22A3">
      <w:r>
        <w:t xml:space="preserve">        ;</w:t>
      </w:r>
    </w:p>
    <w:p w14:paraId="0375A05D" w14:textId="77777777" w:rsidR="006A22A3" w:rsidRDefault="006A22A3" w:rsidP="006A22A3">
      <w:r>
        <w:t xml:space="preserve">        nca = function(a, b) {</w:t>
      </w:r>
    </w:p>
    <w:p w14:paraId="5295BDDE" w14:textId="77777777" w:rsidR="006A22A3" w:rsidRDefault="006A22A3" w:rsidP="006A22A3">
      <w:r>
        <w:t xml:space="preserve">            if (!a)</w:t>
      </w:r>
    </w:p>
    <w:p w14:paraId="55A1BC52" w14:textId="77777777" w:rsidR="006A22A3" w:rsidRDefault="006A22A3" w:rsidP="006A22A3">
      <w:r>
        <w:t xml:space="preserve">                return _.td();</w:t>
      </w:r>
    </w:p>
    <w:p w14:paraId="38C28B5A" w14:textId="77777777" w:rsidR="006A22A3" w:rsidRDefault="006A22A3" w:rsidP="006A22A3">
      <w:r>
        <w:t xml:space="preserve">            let c = a.bs;</w:t>
      </w:r>
    </w:p>
    <w:p w14:paraId="1A68D550" w14:textId="77777777" w:rsidR="006A22A3" w:rsidRDefault="006A22A3" w:rsidP="006A22A3">
      <w:r>
        <w:t xml:space="preserve">            return _.sd(a) &amp;&amp; (c = a.metadata ? a.metadata.bs : void 0,</w:t>
      </w:r>
    </w:p>
    <w:p w14:paraId="42CC1AD4" w14:textId="77777777" w:rsidR="006A22A3" w:rsidRDefault="006A22A3" w:rsidP="006A22A3">
      <w:r>
        <w:t xml:space="preserve">            a.metadata &amp;&amp; a.metadata.UV) ? _.ud(b, {</w:t>
      </w:r>
    </w:p>
    <w:p w14:paraId="2B2E1CC5" w14:textId="77777777" w:rsidR="006A22A3" w:rsidRDefault="006A22A3" w:rsidP="006A22A3">
      <w:r>
        <w:t xml:space="preserve">                service: {</w:t>
      </w:r>
    </w:p>
    <w:p w14:paraId="23127EAB" w14:textId="77777777" w:rsidR="006A22A3" w:rsidRDefault="006A22A3" w:rsidP="006A22A3">
      <w:r>
        <w:t xml:space="preserve">                    fw: _.vd</w:t>
      </w:r>
    </w:p>
    <w:p w14:paraId="17923C71" w14:textId="77777777" w:rsidR="006A22A3" w:rsidRDefault="006A22A3" w:rsidP="006A22A3">
      <w:r>
        <w:t xml:space="preserve">                }</w:t>
      </w:r>
    </w:p>
    <w:p w14:paraId="6025781E" w14:textId="77777777" w:rsidR="006A22A3" w:rsidRDefault="006A22A3" w:rsidP="006A22A3">
      <w:r>
        <w:t xml:space="preserve">            }).then(d=&gt;{</w:t>
      </w:r>
    </w:p>
    <w:p w14:paraId="187DF22A" w14:textId="77777777" w:rsidR="006A22A3" w:rsidRDefault="006A22A3" w:rsidP="006A22A3">
      <w:r>
        <w:t xml:space="preserve">                d = d.service.fw;</w:t>
      </w:r>
    </w:p>
    <w:p w14:paraId="32BFF1E0" w14:textId="77777777" w:rsidR="006A22A3" w:rsidRDefault="006A22A3" w:rsidP="006A22A3">
      <w:r>
        <w:t xml:space="preserve">                for (let e of a.metadata.UV)</w:t>
      </w:r>
    </w:p>
    <w:p w14:paraId="08AEF632" w14:textId="77777777" w:rsidR="006A22A3" w:rsidRDefault="006A22A3" w:rsidP="006A22A3">
      <w:r>
        <w:t xml:space="preserve">                    d.get(e.baa).H() &amp;&amp; (c = e.bs);</w:t>
      </w:r>
    </w:p>
    <w:p w14:paraId="3B278B25" w14:textId="77777777" w:rsidR="006A22A3" w:rsidRDefault="006A22A3" w:rsidP="006A22A3">
      <w:r>
        <w:t xml:space="preserve">                return c</w:t>
      </w:r>
    </w:p>
    <w:p w14:paraId="7711E002" w14:textId="77777777" w:rsidR="006A22A3" w:rsidRDefault="006A22A3" w:rsidP="006A22A3">
      <w:r>
        <w:t xml:space="preserve">            }</w:t>
      </w:r>
    </w:p>
    <w:p w14:paraId="03CB9734" w14:textId="77777777" w:rsidR="006A22A3" w:rsidRDefault="006A22A3" w:rsidP="006A22A3">
      <w:r>
        <w:t xml:space="preserve">            ) : _.td(c)</w:t>
      </w:r>
    </w:p>
    <w:p w14:paraId="34745DB7" w14:textId="77777777" w:rsidR="006A22A3" w:rsidRDefault="006A22A3" w:rsidP="006A22A3">
      <w:r>
        <w:t xml:space="preserve">        }</w:t>
      </w:r>
    </w:p>
    <w:p w14:paraId="6F3BF551" w14:textId="77777777" w:rsidR="006A22A3" w:rsidRDefault="006A22A3" w:rsidP="006A22A3">
      <w:r>
        <w:t xml:space="preserve">        ;</w:t>
      </w:r>
    </w:p>
    <w:p w14:paraId="6A3F1B56" w14:textId="77777777" w:rsidR="006A22A3" w:rsidRDefault="006A22A3" w:rsidP="006A22A3">
      <w:r>
        <w:t xml:space="preserve">        pca = function(a, b, c) {</w:t>
      </w:r>
    </w:p>
    <w:p w14:paraId="12089646" w14:textId="77777777" w:rsidR="006A22A3" w:rsidRDefault="006A22A3" w:rsidP="006A22A3">
      <w:r>
        <w:t xml:space="preserve">            return nca(a, c).then(d=&gt;{</w:t>
      </w:r>
    </w:p>
    <w:p w14:paraId="6E79C1B6" w14:textId="77777777" w:rsidR="006A22A3" w:rsidRDefault="006A22A3" w:rsidP="006A22A3">
      <w:r>
        <w:t xml:space="preserve">                if (void 0 == d || 0 &gt; d)</w:t>
      </w:r>
    </w:p>
    <w:p w14:paraId="50094B7E" w14:textId="77777777" w:rsidR="006A22A3" w:rsidRDefault="006A22A3" w:rsidP="006A22A3">
      <w:r>
        <w:t xml:space="preserve">                    return b;</w:t>
      </w:r>
    </w:p>
    <w:p w14:paraId="0FA1FBAA" w14:textId="77777777" w:rsidR="006A22A3" w:rsidRDefault="006A22A3" w:rsidP="006A22A3">
      <w:r>
        <w:t xml:space="preserve">                let e = !1;</w:t>
      </w:r>
    </w:p>
    <w:p w14:paraId="544068E5" w14:textId="77777777" w:rsidR="006A22A3" w:rsidRDefault="006A22A3" w:rsidP="006A22A3">
      <w:r>
        <w:t xml:space="preserve">                b.then(()=&gt;{</w:t>
      </w:r>
    </w:p>
    <w:p w14:paraId="4605059D" w14:textId="77777777" w:rsidR="006A22A3" w:rsidRDefault="006A22A3" w:rsidP="006A22A3">
      <w:r>
        <w:t xml:space="preserve">                    e = !0</w:t>
      </w:r>
    </w:p>
    <w:p w14:paraId="49B52B81" w14:textId="77777777" w:rsidR="006A22A3" w:rsidRDefault="006A22A3" w:rsidP="006A22A3">
      <w:r>
        <w:t xml:space="preserve">                }</w:t>
      </w:r>
    </w:p>
    <w:p w14:paraId="4652DB0A" w14:textId="77777777" w:rsidR="006A22A3" w:rsidRDefault="006A22A3" w:rsidP="006A22A3">
      <w:r>
        <w:t xml:space="preserve">                , ()=&gt;{}</w:t>
      </w:r>
    </w:p>
    <w:p w14:paraId="73A9ED0A" w14:textId="77777777" w:rsidR="006A22A3" w:rsidRDefault="006A22A3" w:rsidP="006A22A3">
      <w:r>
        <w:t xml:space="preserve">                );</w:t>
      </w:r>
    </w:p>
    <w:p w14:paraId="58F793BD" w14:textId="77777777" w:rsidR="006A22A3" w:rsidRDefault="006A22A3" w:rsidP="006A22A3">
      <w:r>
        <w:t xml:space="preserve">                d = _.wd(d, _.td(null));</w:t>
      </w:r>
    </w:p>
    <w:p w14:paraId="2CEBA449" w14:textId="77777777" w:rsidR="006A22A3" w:rsidRDefault="006A22A3" w:rsidP="006A22A3">
      <w:r>
        <w:t xml:space="preserve">                a.metadata &amp;&amp; (a.metadata.iP = !1);</w:t>
      </w:r>
    </w:p>
    <w:p w14:paraId="670A4A33" w14:textId="77777777" w:rsidR="006A22A3" w:rsidRDefault="006A22A3" w:rsidP="006A22A3">
      <w:r>
        <w:t xml:space="preserve">                d.then(()=&gt;{</w:t>
      </w:r>
    </w:p>
    <w:p w14:paraId="10CD83E3" w14:textId="77777777" w:rsidR="006A22A3" w:rsidRDefault="006A22A3" w:rsidP="006A22A3">
      <w:r>
        <w:t xml:space="preserve">                    a.metadata &amp;&amp; (a.metadata.iP = !e)</w:t>
      </w:r>
    </w:p>
    <w:p w14:paraId="37494A85" w14:textId="77777777" w:rsidR="006A22A3" w:rsidRDefault="006A22A3" w:rsidP="006A22A3">
      <w:r>
        <w:t xml:space="preserve">                }</w:t>
      </w:r>
    </w:p>
    <w:p w14:paraId="11BCACDB" w14:textId="77777777" w:rsidR="006A22A3" w:rsidRDefault="006A22A3" w:rsidP="006A22A3">
      <w:r>
        <w:t xml:space="preserve">                );</w:t>
      </w:r>
    </w:p>
    <w:p w14:paraId="0E400D8D" w14:textId="77777777" w:rsidR="006A22A3" w:rsidRDefault="006A22A3" w:rsidP="006A22A3">
      <w:r>
        <w:t xml:space="preserve">                return _.oca([b, d])</w:t>
      </w:r>
    </w:p>
    <w:p w14:paraId="4A549258" w14:textId="77777777" w:rsidR="006A22A3" w:rsidRDefault="006A22A3" w:rsidP="006A22A3">
      <w:r>
        <w:t xml:space="preserve">            }</w:t>
      </w:r>
    </w:p>
    <w:p w14:paraId="297F15AF" w14:textId="77777777" w:rsidR="006A22A3" w:rsidRDefault="006A22A3" w:rsidP="006A22A3">
      <w:r>
        <w:t xml:space="preserve">            )</w:t>
      </w:r>
    </w:p>
    <w:p w14:paraId="0B6F9AA4" w14:textId="77777777" w:rsidR="006A22A3" w:rsidRDefault="006A22A3" w:rsidP="006A22A3">
      <w:r>
        <w:t xml:space="preserve">        }</w:t>
      </w:r>
    </w:p>
    <w:p w14:paraId="538C44AB" w14:textId="77777777" w:rsidR="006A22A3" w:rsidRDefault="006A22A3" w:rsidP="006A22A3">
      <w:r>
        <w:t xml:space="preserve">        ;</w:t>
      </w:r>
    </w:p>
    <w:p w14:paraId="47332BB6" w14:textId="77777777" w:rsidR="006A22A3" w:rsidRDefault="006A22A3" w:rsidP="006A22A3">
      <w:r>
        <w:t xml:space="preserve">        qca = function(a, b) {</w:t>
      </w:r>
    </w:p>
    <w:p w14:paraId="1120CBEC" w14:textId="77777777" w:rsidR="006A22A3" w:rsidRDefault="006A22A3" w:rsidP="006A22A3">
      <w:r>
        <w:t xml:space="preserve">            return mca(a) ? b.Mc(function() {</w:t>
      </w:r>
    </w:p>
    <w:p w14:paraId="323BD84E" w14:textId="77777777" w:rsidR="006A22A3" w:rsidRDefault="006A22A3" w:rsidP="006A22A3">
      <w:r>
        <w:t xml:space="preserve">                return _.td(null)</w:t>
      </w:r>
    </w:p>
    <w:p w14:paraId="3CE5EB53" w14:textId="77777777" w:rsidR="006A22A3" w:rsidRDefault="006A22A3" w:rsidP="006A22A3">
      <w:r>
        <w:t xml:space="preserve">            }) : b</w:t>
      </w:r>
    </w:p>
    <w:p w14:paraId="5B819176" w14:textId="77777777" w:rsidR="006A22A3" w:rsidRDefault="006A22A3" w:rsidP="006A22A3">
      <w:r>
        <w:t xml:space="preserve">        }</w:t>
      </w:r>
    </w:p>
    <w:p w14:paraId="14B6528E" w14:textId="77777777" w:rsidR="006A22A3" w:rsidRDefault="006A22A3" w:rsidP="006A22A3">
      <w:r>
        <w:t xml:space="preserve">        ;</w:t>
      </w:r>
    </w:p>
    <w:p w14:paraId="3189E0A3" w14:textId="77777777" w:rsidR="006A22A3" w:rsidRDefault="006A22A3" w:rsidP="006A22A3">
      <w:r>
        <w:t xml:space="preserve">        uca = function(a, b) {</w:t>
      </w:r>
    </w:p>
    <w:p w14:paraId="117B98E5" w14:textId="77777777" w:rsidR="006A22A3" w:rsidRDefault="006A22A3" w:rsidP="006A22A3">
      <w:r>
        <w:t xml:space="preserve">            return _.sd(a) &amp;&amp; a.metadata &amp;&amp; a.metadata.w0 ? b.then(c=&gt;{</w:t>
      </w:r>
    </w:p>
    <w:p w14:paraId="4DA54E33" w14:textId="77777777" w:rsidR="006A22A3" w:rsidRDefault="006A22A3" w:rsidP="006A22A3">
      <w:r>
        <w:t xml:space="preserve">                if (!c &amp;&amp; a.metadata &amp;&amp; a.metadata.iP) {</w:t>
      </w:r>
    </w:p>
    <w:p w14:paraId="59B5DF88" w14:textId="77777777" w:rsidR="006A22A3" w:rsidRDefault="006A22A3" w:rsidP="006A22A3">
      <w:r>
        <w:t xml:space="preserve">                    const d = new rca</w:t>
      </w:r>
    </w:p>
    <w:p w14:paraId="314D388D" w14:textId="77777777" w:rsidR="006A22A3" w:rsidRDefault="006A22A3" w:rsidP="006A22A3">
      <w:r>
        <w:t xml:space="preserve">                      , e = new _.xd;</w:t>
      </w:r>
    </w:p>
    <w:p w14:paraId="7A7F5262" w14:textId="77777777" w:rsidR="006A22A3" w:rsidRDefault="006A22A3" w:rsidP="006A22A3">
      <w:r>
        <w:t xml:space="preserve">                    d.H = void 0;</w:t>
      </w:r>
    </w:p>
    <w:p w14:paraId="01887FA7" w14:textId="77777777" w:rsidR="006A22A3" w:rsidRDefault="006A22A3" w:rsidP="006A22A3">
      <w:r>
        <w:t xml:space="preserve">                    c = "type.googleapis.com";</w:t>
      </w:r>
    </w:p>
    <w:p w14:paraId="6C95DB7E" w14:textId="77777777" w:rsidR="006A22A3" w:rsidRDefault="006A22A3" w:rsidP="006A22A3">
      <w:r>
        <w:t xml:space="preserve">                    "/" !== c.substr(-1) &amp;&amp; (c += "/");</w:t>
      </w:r>
    </w:p>
    <w:p w14:paraId="4C1268F6" w14:textId="77777777" w:rsidR="006A22A3" w:rsidRDefault="006A22A3" w:rsidP="006A22A3">
      <w:r>
        <w:t xml:space="preserve">                    _.yd(e, 1, c + "wiz.data.clients.WizDataTimeoutError");</w:t>
      </w:r>
    </w:p>
    <w:p w14:paraId="795171DE" w14:textId="77777777" w:rsidR="006A22A3" w:rsidRDefault="006A22A3" w:rsidP="006A22A3">
      <w:r>
        <w:t xml:space="preserve">                    _.zd(e, 2, d, !1);</w:t>
      </w:r>
    </w:p>
    <w:p w14:paraId="448A3CF2" w14:textId="77777777" w:rsidR="006A22A3" w:rsidRDefault="006A22A3" w:rsidP="006A22A3">
      <w:r>
        <w:t xml:space="preserve">                    return _.sca(_.tca(new _.Ad, 2), [e])</w:t>
      </w:r>
    </w:p>
    <w:p w14:paraId="0650EDF4" w14:textId="77777777" w:rsidR="006A22A3" w:rsidRDefault="006A22A3" w:rsidP="006A22A3">
      <w:r>
        <w:t xml:space="preserve">                }</w:t>
      </w:r>
    </w:p>
    <w:p w14:paraId="69C55B8A" w14:textId="77777777" w:rsidR="006A22A3" w:rsidRDefault="006A22A3" w:rsidP="006A22A3">
      <w:r>
        <w:t xml:space="preserve">            }</w:t>
      </w:r>
    </w:p>
    <w:p w14:paraId="5355BC49" w14:textId="77777777" w:rsidR="006A22A3" w:rsidRDefault="006A22A3" w:rsidP="006A22A3">
      <w:r>
        <w:t xml:space="preserve">            , c=&gt;{</w:t>
      </w:r>
    </w:p>
    <w:p w14:paraId="1B251FBA" w14:textId="77777777" w:rsidR="006A22A3" w:rsidRDefault="006A22A3" w:rsidP="006A22A3">
      <w:r>
        <w:t xml:space="preserve">                if (c instanceof _.Bd)</w:t>
      </w:r>
    </w:p>
    <w:p w14:paraId="7A3EE8ED" w14:textId="77777777" w:rsidR="006A22A3" w:rsidRDefault="006A22A3" w:rsidP="006A22A3">
      <w:r>
        <w:t xml:space="preserve">                    return c.status</w:t>
      </w:r>
    </w:p>
    <w:p w14:paraId="5A7ABB71" w14:textId="77777777" w:rsidR="006A22A3" w:rsidRDefault="006A22A3" w:rsidP="006A22A3">
      <w:r>
        <w:t xml:space="preserve">            }</w:t>
      </w:r>
    </w:p>
    <w:p w14:paraId="3175B4E5" w14:textId="77777777" w:rsidR="006A22A3" w:rsidRDefault="006A22A3" w:rsidP="006A22A3">
      <w:r>
        <w:t xml:space="preserve">            ) : b</w:t>
      </w:r>
    </w:p>
    <w:p w14:paraId="0BA97CAD" w14:textId="77777777" w:rsidR="006A22A3" w:rsidRDefault="006A22A3" w:rsidP="006A22A3">
      <w:r>
        <w:t xml:space="preserve">        }</w:t>
      </w:r>
    </w:p>
    <w:p w14:paraId="0020B744" w14:textId="77777777" w:rsidR="006A22A3" w:rsidRDefault="006A22A3" w:rsidP="006A22A3">
      <w:r>
        <w:t xml:space="preserve">        ;</w:t>
      </w:r>
    </w:p>
    <w:p w14:paraId="02236AF2" w14:textId="77777777" w:rsidR="006A22A3" w:rsidRDefault="006A22A3" w:rsidP="006A22A3">
      <w:r>
        <w:t xml:space="preserve">        wca = function(a, b) {</w:t>
      </w:r>
    </w:p>
    <w:p w14:paraId="23CA8515" w14:textId="77777777" w:rsidR="006A22A3" w:rsidRDefault="006A22A3" w:rsidP="006A22A3">
      <w:r>
        <w:t xml:space="preserve">            const c = _.ud(a, {</w:t>
      </w:r>
    </w:p>
    <w:p w14:paraId="2B603D34" w14:textId="77777777" w:rsidR="006A22A3" w:rsidRDefault="006A22A3" w:rsidP="006A22A3">
      <w:r>
        <w:t xml:space="preserve">                service: {</w:t>
      </w:r>
    </w:p>
    <w:p w14:paraId="2618AB87" w14:textId="77777777" w:rsidR="006A22A3" w:rsidRDefault="006A22A3" w:rsidP="006A22A3">
      <w:r>
        <w:t xml:space="preserve">                    S1: _.vca</w:t>
      </w:r>
    </w:p>
    <w:p w14:paraId="1B791BA5" w14:textId="77777777" w:rsidR="006A22A3" w:rsidRDefault="006A22A3" w:rsidP="006A22A3">
      <w:r>
        <w:t xml:space="preserve">                }</w:t>
      </w:r>
    </w:p>
    <w:p w14:paraId="1026509D" w14:textId="77777777" w:rsidR="006A22A3" w:rsidRDefault="006A22A3" w:rsidP="006A22A3">
      <w:r>
        <w:t xml:space="preserve">            });</w:t>
      </w:r>
    </w:p>
    <w:p w14:paraId="28EF53B1" w14:textId="77777777" w:rsidR="006A22A3" w:rsidRDefault="006A22A3" w:rsidP="006A22A3">
      <w:r>
        <w:t xml:space="preserve">            return _.gb(b, d=&gt;c.then(e=&gt;e.service.S1.N(d)))</w:t>
      </w:r>
    </w:p>
    <w:p w14:paraId="006A756C" w14:textId="77777777" w:rsidR="006A22A3" w:rsidRDefault="006A22A3" w:rsidP="006A22A3">
      <w:r>
        <w:t xml:space="preserve">        }</w:t>
      </w:r>
    </w:p>
    <w:p w14:paraId="0F277057" w14:textId="77777777" w:rsidR="006A22A3" w:rsidRDefault="006A22A3" w:rsidP="006A22A3">
      <w:r>
        <w:t xml:space="preserve">        ;</w:t>
      </w:r>
    </w:p>
    <w:p w14:paraId="770D68FF" w14:textId="77777777" w:rsidR="006A22A3" w:rsidRDefault="006A22A3" w:rsidP="006A22A3">
      <w:r>
        <w:t xml:space="preserve">        _.Dd = function(a) {</w:t>
      </w:r>
    </w:p>
    <w:p w14:paraId="5881F2D9" w14:textId="77777777" w:rsidR="006A22A3" w:rsidRDefault="006A22A3" w:rsidP="006A22A3">
      <w:r>
        <w:t xml:space="preserve">            if (!_.Cd.has("startup"))</w:t>
      </w:r>
    </w:p>
    <w:p w14:paraId="0C4E648C" w14:textId="77777777" w:rsidR="006A22A3" w:rsidRDefault="006A22A3" w:rsidP="006A22A3">
      <w:r>
        <w:t xml:space="preserve">                throw Error("qa`startup");</w:t>
      </w:r>
    </w:p>
    <w:p w14:paraId="3674100C" w14:textId="77777777" w:rsidR="006A22A3" w:rsidRDefault="006A22A3" w:rsidP="006A22A3">
      <w:r>
        <w:t xml:space="preserve">            _.xca.has("startup") ? a.apply() : _.yca.startup.push(a)</w:t>
      </w:r>
    </w:p>
    <w:p w14:paraId="1D987740" w14:textId="77777777" w:rsidR="006A22A3" w:rsidRDefault="006A22A3" w:rsidP="006A22A3">
      <w:r>
        <w:t xml:space="preserve">        }</w:t>
      </w:r>
    </w:p>
    <w:p w14:paraId="7D239263" w14:textId="77777777" w:rsidR="006A22A3" w:rsidRDefault="006A22A3" w:rsidP="006A22A3">
      <w:r>
        <w:t xml:space="preserve">        ;</w:t>
      </w:r>
    </w:p>
    <w:p w14:paraId="58B3CC63" w14:textId="77777777" w:rsidR="006A22A3" w:rsidRDefault="006A22A3" w:rsidP="006A22A3">
      <w:r>
        <w:t xml:space="preserve">        _.zca = function(a) {</w:t>
      </w:r>
    </w:p>
    <w:p w14:paraId="04B4C584" w14:textId="77777777" w:rsidR="006A22A3" w:rsidRDefault="006A22A3" w:rsidP="006A22A3">
      <w:r>
        <w:t xml:space="preserve">            _.Ca(Ed, b=&gt;{</w:t>
      </w:r>
    </w:p>
    <w:p w14:paraId="2609FA60" w14:textId="77777777" w:rsidR="006A22A3" w:rsidRDefault="006A22A3" w:rsidP="006A22A3">
      <w:r>
        <w:t xml:space="preserve">                _.Fd(b, a)</w:t>
      </w:r>
    </w:p>
    <w:p w14:paraId="67D6E8CC" w14:textId="77777777" w:rsidR="006A22A3" w:rsidRDefault="006A22A3" w:rsidP="006A22A3">
      <w:r>
        <w:t xml:space="preserve">            }</w:t>
      </w:r>
    </w:p>
    <w:p w14:paraId="3AADD598" w14:textId="77777777" w:rsidR="006A22A3" w:rsidRDefault="006A22A3" w:rsidP="006A22A3">
      <w:r>
        <w:t xml:space="preserve">            )</w:t>
      </w:r>
    </w:p>
    <w:p w14:paraId="39E7E8E2" w14:textId="77777777" w:rsidR="006A22A3" w:rsidRDefault="006A22A3" w:rsidP="006A22A3">
      <w:r>
        <w:t xml:space="preserve">        }</w:t>
      </w:r>
    </w:p>
    <w:p w14:paraId="10DDF694" w14:textId="77777777" w:rsidR="006A22A3" w:rsidRDefault="006A22A3" w:rsidP="006A22A3">
      <w:r>
        <w:t xml:space="preserve">        ;</w:t>
      </w:r>
    </w:p>
    <w:p w14:paraId="2E494264" w14:textId="77777777" w:rsidR="006A22A3" w:rsidRDefault="006A22A3" w:rsidP="006A22A3">
      <w:r>
        <w:t xml:space="preserve">        Aca = function() {</w:t>
      </w:r>
    </w:p>
    <w:p w14:paraId="4B84B9C3" w14:textId="77777777" w:rsidR="006A22A3" w:rsidRDefault="006A22A3" w:rsidP="006A22A3">
      <w:r>
        <w:t xml:space="preserve">            if (Hd) {</w:t>
      </w:r>
    </w:p>
    <w:p w14:paraId="3DD759F6" w14:textId="77777777" w:rsidR="006A22A3" w:rsidRDefault="006A22A3" w:rsidP="006A22A3">
      <w:r>
        <w:t xml:space="preserve">                var a = Hd.N;</w:t>
      </w:r>
    </w:p>
    <w:p w14:paraId="09A31055" w14:textId="77777777" w:rsidR="006A22A3" w:rsidRDefault="006A22A3" w:rsidP="006A22A3">
      <w:r>
        <w:t xml:space="preserve">                for (let b = 0; b &lt; Ed.length; b++) {</w:t>
      </w:r>
    </w:p>
    <w:p w14:paraId="4FB637D0" w14:textId="77777777" w:rsidR="006A22A3" w:rsidRDefault="006A22A3" w:rsidP="006A22A3">
      <w:r>
        <w:t xml:space="preserve">                    const c = Ed[b];</w:t>
      </w:r>
    </w:p>
    <w:p w14:paraId="1C88037A" w14:textId="77777777" w:rsidR="006A22A3" w:rsidRDefault="006A22A3" w:rsidP="006A22A3">
      <w:r>
        <w:t xml:space="preserve">                    _.oa(a, c) || a.push(c)</w:t>
      </w:r>
    </w:p>
    <w:p w14:paraId="28FA1BCA" w14:textId="77777777" w:rsidR="006A22A3" w:rsidRDefault="006A22A3" w:rsidP="006A22A3">
      <w:r>
        <w:t xml:space="preserve">                }</w:t>
      </w:r>
    </w:p>
    <w:p w14:paraId="1E08DE44" w14:textId="77777777" w:rsidR="006A22A3" w:rsidRDefault="006A22A3" w:rsidP="006A22A3">
      <w:r>
        <w:t xml:space="preserve">            }</w:t>
      </w:r>
    </w:p>
    <w:p w14:paraId="55438DED" w14:textId="77777777" w:rsidR="006A22A3" w:rsidRDefault="006A22A3" w:rsidP="006A22A3">
      <w:r>
        <w:t xml:space="preserve">        }</w:t>
      </w:r>
    </w:p>
    <w:p w14:paraId="1BA891EB" w14:textId="77777777" w:rsidR="006A22A3" w:rsidRDefault="006A22A3" w:rsidP="006A22A3">
      <w:r>
        <w:t xml:space="preserve">        ;</w:t>
      </w:r>
    </w:p>
    <w:p w14:paraId="2CF2AF87" w14:textId="77777777" w:rsidR="006A22A3" w:rsidRDefault="006A22A3" w:rsidP="006A22A3">
      <w:r>
        <w:t xml:space="preserve">        Bca = function() {</w:t>
      </w:r>
    </w:p>
    <w:p w14:paraId="754488A2" w14:textId="77777777" w:rsidR="006A22A3" w:rsidRDefault="006A22A3" w:rsidP="006A22A3">
      <w:r>
        <w:t xml:space="preserve">            return _.Id(Ed, a=&gt;a.H)</w:t>
      </w:r>
    </w:p>
    <w:p w14:paraId="613AB0B3" w14:textId="77777777" w:rsidR="006A22A3" w:rsidRDefault="006A22A3" w:rsidP="006A22A3">
      <w:r>
        <w:t xml:space="preserve">        }</w:t>
      </w:r>
    </w:p>
    <w:p w14:paraId="2399BAFD" w14:textId="77777777" w:rsidR="006A22A3" w:rsidRDefault="006A22A3" w:rsidP="006A22A3">
      <w:r>
        <w:t xml:space="preserve">        ;</w:t>
      </w:r>
    </w:p>
    <w:p w14:paraId="5BA74E54" w14:textId="77777777" w:rsidR="006A22A3" w:rsidRDefault="006A22A3" w:rsidP="006A22A3">
      <w:r>
        <w:t xml:space="preserve">        _.Jd = function() {}</w:t>
      </w:r>
    </w:p>
    <w:p w14:paraId="3C74E53A" w14:textId="77777777" w:rsidR="006A22A3" w:rsidRDefault="006A22A3" w:rsidP="006A22A3">
      <w:r>
        <w:t xml:space="preserve">        ;</w:t>
      </w:r>
    </w:p>
    <w:p w14:paraId="6B8AAD72" w14:textId="77777777" w:rsidR="006A22A3" w:rsidRDefault="006A22A3" w:rsidP="006A22A3">
      <w:r>
        <w:t xml:space="preserve">        _.Kd = function(a, b="unknown") {</w:t>
      </w:r>
    </w:p>
    <w:p w14:paraId="422CE447" w14:textId="77777777" w:rsidR="006A22A3" w:rsidRDefault="006A22A3" w:rsidP="006A22A3">
      <w:r>
        <w:t xml:space="preserve">            _.Cca(null, a, b)</w:t>
      </w:r>
    </w:p>
    <w:p w14:paraId="4F3E46FE" w14:textId="77777777" w:rsidR="006A22A3" w:rsidRDefault="006A22A3" w:rsidP="006A22A3">
      <w:r>
        <w:t xml:space="preserve">        }</w:t>
      </w:r>
    </w:p>
    <w:p w14:paraId="233657E4" w14:textId="77777777" w:rsidR="006A22A3" w:rsidRDefault="006A22A3" w:rsidP="006A22A3">
      <w:r>
        <w:t xml:space="preserve">        ;</w:t>
      </w:r>
    </w:p>
    <w:p w14:paraId="76D68298" w14:textId="77777777" w:rsidR="006A22A3" w:rsidRDefault="006A22A3" w:rsidP="006A22A3">
      <w:r>
        <w:t xml:space="preserve">        Fca = function() {</w:t>
      </w:r>
    </w:p>
    <w:p w14:paraId="1E5CE6F9" w14:textId="77777777" w:rsidR="006A22A3" w:rsidRDefault="006A22A3" w:rsidP="006A22A3">
      <w:r>
        <w:t xml:space="preserve">            const a = {};</w:t>
      </w:r>
    </w:p>
    <w:p w14:paraId="6D15ABB5" w14:textId="77777777" w:rsidR="006A22A3" w:rsidRDefault="006A22A3" w:rsidP="006A22A3">
      <w:r>
        <w:t xml:space="preserve">            a.location = document.location.toString();</w:t>
      </w:r>
    </w:p>
    <w:p w14:paraId="73692301" w14:textId="77777777" w:rsidR="006A22A3" w:rsidRDefault="006A22A3" w:rsidP="006A22A3">
      <w:r>
        <w:t xml:space="preserve">            if (Dca())</w:t>
      </w:r>
    </w:p>
    <w:p w14:paraId="2370DF11" w14:textId="77777777" w:rsidR="006A22A3" w:rsidRDefault="006A22A3" w:rsidP="006A22A3">
      <w:r>
        <w:t xml:space="preserve">                try {</w:t>
      </w:r>
    </w:p>
    <w:p w14:paraId="3C2A52D6" w14:textId="77777777" w:rsidR="006A22A3" w:rsidRDefault="006A22A3" w:rsidP="006A22A3">
      <w:r>
        <w:t xml:space="preserve">                    a["top.location"] = top.location.toString()</w:t>
      </w:r>
    </w:p>
    <w:p w14:paraId="3EB8B668" w14:textId="77777777" w:rsidR="006A22A3" w:rsidRDefault="006A22A3" w:rsidP="006A22A3">
      <w:r>
        <w:t xml:space="preserve">                } catch (b) {</w:t>
      </w:r>
    </w:p>
    <w:p w14:paraId="4F3A8561" w14:textId="77777777" w:rsidR="006A22A3" w:rsidRDefault="006A22A3" w:rsidP="006A22A3">
      <w:r>
        <w:t xml:space="preserve">                    a["top.location"] = "[external]"</w:t>
      </w:r>
    </w:p>
    <w:p w14:paraId="131BACAA" w14:textId="77777777" w:rsidR="006A22A3" w:rsidRDefault="006A22A3" w:rsidP="006A22A3">
      <w:r>
        <w:t xml:space="preserve">                }</w:t>
      </w:r>
    </w:p>
    <w:p w14:paraId="27BBA1BE" w14:textId="77777777" w:rsidR="006A22A3" w:rsidRDefault="006A22A3" w:rsidP="006A22A3">
      <w:r>
        <w:t xml:space="preserve">            else</w:t>
      </w:r>
    </w:p>
    <w:p w14:paraId="6438C166" w14:textId="77777777" w:rsidR="006A22A3" w:rsidRDefault="006A22A3" w:rsidP="006A22A3">
      <w:r>
        <w:t xml:space="preserve">                a["top.location"] = "[external]";</w:t>
      </w:r>
    </w:p>
    <w:p w14:paraId="70605BEA" w14:textId="77777777" w:rsidR="006A22A3" w:rsidRDefault="006A22A3" w:rsidP="006A22A3">
      <w:r>
        <w:t xml:space="preserve">            for (let b in Eca)</w:t>
      </w:r>
    </w:p>
    <w:p w14:paraId="3BB3157F" w14:textId="77777777" w:rsidR="006A22A3" w:rsidRDefault="006A22A3" w:rsidP="006A22A3">
      <w:r>
        <w:t xml:space="preserve">                try {</w:t>
      </w:r>
    </w:p>
    <w:p w14:paraId="604C7BC8" w14:textId="77777777" w:rsidR="006A22A3" w:rsidRDefault="006A22A3" w:rsidP="006A22A3">
      <w:r>
        <w:t xml:space="preserve">                    a[b] = Eca[b].call()</w:t>
      </w:r>
    </w:p>
    <w:p w14:paraId="71358EE8" w14:textId="77777777" w:rsidR="006A22A3" w:rsidRDefault="006A22A3" w:rsidP="006A22A3">
      <w:r>
        <w:t xml:space="preserve">                } catch (c) {</w:t>
      </w:r>
    </w:p>
    <w:p w14:paraId="2EB83FA9" w14:textId="77777777" w:rsidR="006A22A3" w:rsidRDefault="006A22A3" w:rsidP="006A22A3">
      <w:r>
        <w:t xml:space="preserve">                    a[b] = "[error] " + c.message</w:t>
      </w:r>
    </w:p>
    <w:p w14:paraId="6D6F0717" w14:textId="77777777" w:rsidR="006A22A3" w:rsidRDefault="006A22A3" w:rsidP="006A22A3">
      <w:r>
        <w:t xml:space="preserve">                }</w:t>
      </w:r>
    </w:p>
    <w:p w14:paraId="576FEF3F" w14:textId="77777777" w:rsidR="006A22A3" w:rsidRDefault="006A22A3" w:rsidP="006A22A3">
      <w:r>
        <w:t xml:space="preserve">            return a</w:t>
      </w:r>
    </w:p>
    <w:p w14:paraId="7C3A2152" w14:textId="77777777" w:rsidR="006A22A3" w:rsidRDefault="006A22A3" w:rsidP="006A22A3">
      <w:r>
        <w:t xml:space="preserve">        }</w:t>
      </w:r>
    </w:p>
    <w:p w14:paraId="5D1D3408" w14:textId="77777777" w:rsidR="006A22A3" w:rsidRDefault="006A22A3" w:rsidP="006A22A3">
      <w:r>
        <w:t xml:space="preserve">        ;</w:t>
      </w:r>
    </w:p>
    <w:p w14:paraId="446210D1" w14:textId="77777777" w:rsidR="006A22A3" w:rsidRDefault="006A22A3" w:rsidP="006A22A3">
      <w:r>
        <w:t xml:space="preserve">        Oca = function(a, b) {</w:t>
      </w:r>
    </w:p>
    <w:p w14:paraId="012BE9B6" w14:textId="77777777" w:rsidR="006A22A3" w:rsidRDefault="006A22A3" w:rsidP="006A22A3">
      <w:r>
        <w:t xml:space="preserve">            Gca.init();</w:t>
      </w:r>
    </w:p>
    <w:p w14:paraId="0CB19F0C" w14:textId="77777777" w:rsidR="006A22A3" w:rsidRDefault="006A22A3" w:rsidP="006A22A3">
      <w:r>
        <w:t xml:space="preserve">            a &amp;&amp; (a = new Ld(a,void 0,!0),</w:t>
      </w:r>
    </w:p>
    <w:p w14:paraId="152F3E1E" w14:textId="77777777" w:rsidR="006A22A3" w:rsidRDefault="006A22A3" w:rsidP="006A22A3">
      <w:r>
        <w:t xml:space="preserve">            a = new Hca(a),</w:t>
      </w:r>
    </w:p>
    <w:p w14:paraId="506ED110" w14:textId="77777777" w:rsidR="006A22A3" w:rsidRDefault="006A22A3" w:rsidP="006A22A3">
      <w:r>
        <w:t xml:space="preserve">            b &amp;&amp; (a.H = b),</w:t>
      </w:r>
    </w:p>
    <w:p w14:paraId="465731EF" w14:textId="77777777" w:rsidR="006A22A3" w:rsidRDefault="006A22A3" w:rsidP="006A22A3">
      <w:r>
        <w:t xml:space="preserve">            Ica(a));</w:t>
      </w:r>
    </w:p>
    <w:p w14:paraId="1A237B30" w14:textId="77777777" w:rsidR="006A22A3" w:rsidRDefault="006A22A3" w:rsidP="006A22A3">
      <w:r>
        <w:t xml:space="preserve">            b = d=&gt;_.Kd(d, "severe");</w:t>
      </w:r>
    </w:p>
    <w:p w14:paraId="5E39A05A" w14:textId="77777777" w:rsidR="006A22A3" w:rsidRDefault="006A22A3" w:rsidP="006A22A3">
      <w:r>
        <w:t xml:space="preserve">            let c = null;</w:t>
      </w:r>
    </w:p>
    <w:p w14:paraId="63C97436" w14:textId="77777777" w:rsidR="006A22A3" w:rsidRDefault="006A22A3" w:rsidP="006A22A3">
      <w:r>
        <w:t xml:space="preserve">            a = function(d) {</w:t>
      </w:r>
    </w:p>
    <w:p w14:paraId="427C1B73" w14:textId="77777777" w:rsidR="006A22A3" w:rsidRDefault="006A22A3" w:rsidP="006A22A3">
      <w:r>
        <w:t xml:space="preserve">                _.ca.$googDebugFname &amp;&amp; d &amp;&amp; d.message &amp;&amp; !d.fileName &amp;&amp; (d.message += " in " + _.ca.$googDebugFname);</w:t>
      </w:r>
    </w:p>
    <w:p w14:paraId="2E35F0D5" w14:textId="77777777" w:rsidR="006A22A3" w:rsidRDefault="006A22A3" w:rsidP="006A22A3">
      <w:r>
        <w:t xml:space="preserve">                c ? d &amp;&amp; d.message &amp;&amp; (d.message += " [Possibly caused by: " + c + "]") : c = String(d);</w:t>
      </w:r>
    </w:p>
    <w:p w14:paraId="6664DDFD" w14:textId="77777777" w:rsidR="006A22A3" w:rsidRDefault="006A22A3" w:rsidP="006A22A3">
      <w:r>
        <w:t xml:space="preserve">                _.Kd(d, "severe")</w:t>
      </w:r>
    </w:p>
    <w:p w14:paraId="46A51F1B" w14:textId="77777777" w:rsidR="006A22A3" w:rsidRDefault="006A22A3" w:rsidP="006A22A3">
      <w:r>
        <w:t xml:space="preserve">            }</w:t>
      </w:r>
    </w:p>
    <w:p w14:paraId="47A733BD" w14:textId="77777777" w:rsidR="006A22A3" w:rsidRDefault="006A22A3" w:rsidP="006A22A3">
      <w:r>
        <w:t xml:space="preserve">            ;</w:t>
      </w:r>
    </w:p>
    <w:p w14:paraId="7478A6D5" w14:textId="77777777" w:rsidR="006A22A3" w:rsidRDefault="006A22A3" w:rsidP="006A22A3">
      <w:r>
        <w:t xml:space="preserve">            _.Md("_DumpException", a);</w:t>
      </w:r>
    </w:p>
    <w:p w14:paraId="53A53D07" w14:textId="77777777" w:rsidR="006A22A3" w:rsidRDefault="006A22A3" w:rsidP="006A22A3">
      <w:r>
        <w:t xml:space="preserve">            _.Md("_B_err", a);</w:t>
      </w:r>
    </w:p>
    <w:p w14:paraId="052314EE" w14:textId="77777777" w:rsidR="006A22A3" w:rsidRDefault="006A22A3" w:rsidP="006A22A3">
      <w:r>
        <w:t xml:space="preserve">            _.Ca([_.ca].concat([]), _.Od(Jca, _.Od(Kca, !0, b), !0));</w:t>
      </w:r>
    </w:p>
    <w:p w14:paraId="2DE6AAB4" w14:textId="77777777" w:rsidR="006A22A3" w:rsidRDefault="006A22A3" w:rsidP="006A22A3">
      <w:r>
        <w:t xml:space="preserve">            28 &lt;= _.Va("Chromium") || 14 &lt;= _.Va("Firefox") || 11 &lt;= _.Va("Internet Explorer") || _.Va("Safari");</w:t>
      </w:r>
    </w:p>
    <w:p w14:paraId="052F96BB" w14:textId="77777777" w:rsidR="006A22A3" w:rsidRDefault="006A22A3" w:rsidP="006A22A3">
      <w:r>
        <w:t xml:space="preserve">            9 &gt;= _.Va("Internet Explorer") || (b = new Pd(b),</w:t>
      </w:r>
    </w:p>
    <w:p w14:paraId="0DB64786" w14:textId="77777777" w:rsidR="006A22A3" w:rsidRDefault="006A22A3" w:rsidP="006A22A3">
      <w:r>
        <w:t xml:space="preserve">            b.N = !0,</w:t>
      </w:r>
    </w:p>
    <w:p w14:paraId="24E28D03" w14:textId="77777777" w:rsidR="006A22A3" w:rsidRDefault="006A22A3" w:rsidP="006A22A3">
      <w:r>
        <w:t xml:space="preserve">            b.H = !0,</w:t>
      </w:r>
    </w:p>
    <w:p w14:paraId="224881CF" w14:textId="77777777" w:rsidR="006A22A3" w:rsidRDefault="006A22A3" w:rsidP="006A22A3">
      <w:r>
        <w:t xml:space="preserve">            Lca(b),</w:t>
      </w:r>
    </w:p>
    <w:p w14:paraId="52A8B43F" w14:textId="77777777" w:rsidR="006A22A3" w:rsidRDefault="006A22A3" w:rsidP="006A22A3">
      <w:r>
        <w:t xml:space="preserve">            Qd(b, "setTimeout"),</w:t>
      </w:r>
    </w:p>
    <w:p w14:paraId="2D17AAC2" w14:textId="77777777" w:rsidR="006A22A3" w:rsidRDefault="006A22A3" w:rsidP="006A22A3">
      <w:r>
        <w:t xml:space="preserve">            Qd(b, "setInterval"),</w:t>
      </w:r>
    </w:p>
    <w:p w14:paraId="7FFE8E18" w14:textId="77777777" w:rsidR="006A22A3" w:rsidRDefault="006A22A3" w:rsidP="006A22A3">
      <w:r>
        <w:t xml:space="preserve">            Mca(b),</w:t>
      </w:r>
    </w:p>
    <w:p w14:paraId="639E22B5" w14:textId="77777777" w:rsidR="006A22A3" w:rsidRDefault="006A22A3" w:rsidP="006A22A3">
      <w:r>
        <w:t xml:space="preserve">            Nca(b))</w:t>
      </w:r>
    </w:p>
    <w:p w14:paraId="44A65A7D" w14:textId="77777777" w:rsidR="006A22A3" w:rsidRDefault="006A22A3" w:rsidP="006A22A3">
      <w:r>
        <w:t xml:space="preserve">        }</w:t>
      </w:r>
    </w:p>
    <w:p w14:paraId="3CEA33FE" w14:textId="77777777" w:rsidR="006A22A3" w:rsidRDefault="006A22A3" w:rsidP="006A22A3">
      <w:r>
        <w:t xml:space="preserve">        ;</w:t>
      </w:r>
    </w:p>
    <w:p w14:paraId="7FD97528" w14:textId="77777777" w:rsidR="006A22A3" w:rsidRDefault="006A22A3" w:rsidP="006A22A3">
      <w:r>
        <w:t xml:space="preserve">        Kca = function(a, b, c) {</w:t>
      </w:r>
    </w:p>
    <w:p w14:paraId="54707039" w14:textId="77777777" w:rsidR="006A22A3" w:rsidRDefault="006A22A3" w:rsidP="006A22A3">
      <w:r>
        <w:t xml:space="preserve">            _.Ka(c.message, "Error in protected function: ") || (c.error &amp;&amp; c.error.stack ? b(c.error) : a || b(c))</w:t>
      </w:r>
    </w:p>
    <w:p w14:paraId="788E1BBC" w14:textId="77777777" w:rsidR="006A22A3" w:rsidRDefault="006A22A3" w:rsidP="006A22A3">
      <w:r>
        <w:t xml:space="preserve">        }</w:t>
      </w:r>
    </w:p>
    <w:p w14:paraId="7ECB041D" w14:textId="77777777" w:rsidR="006A22A3" w:rsidRDefault="006A22A3" w:rsidP="006A22A3">
      <w:r>
        <w:t xml:space="preserve">        ;</w:t>
      </w:r>
    </w:p>
    <w:p w14:paraId="4D69C073" w14:textId="77777777" w:rsidR="006A22A3" w:rsidRDefault="006A22A3" w:rsidP="006A22A3">
      <w:r>
        <w:t xml:space="preserve">        Qca = function(a) {</w:t>
      </w:r>
    </w:p>
    <w:p w14:paraId="6D08D59D" w14:textId="77777777" w:rsidR="006A22A3" w:rsidRDefault="006A22A3" w:rsidP="006A22A3">
      <w:r>
        <w:t xml:space="preserve">            const b = `${_.Rd(_.Xc("Im6cmf"))}/jserror`;</w:t>
      </w:r>
    </w:p>
    <w:p w14:paraId="06F7E013" w14:textId="77777777" w:rsidR="006A22A3" w:rsidRDefault="006A22A3" w:rsidP="006A22A3">
      <w:r>
        <w:t xml:space="preserve">            Oca(b, a);</w:t>
      </w:r>
    </w:p>
    <w:p w14:paraId="6E5BEC13" w14:textId="77777777" w:rsidR="006A22A3" w:rsidRDefault="006A22A3" w:rsidP="006A22A3">
      <w:r>
        <w:t xml:space="preserve">            a = _.Pca(_.Xc("cfb2h").W(""));</w:t>
      </w:r>
    </w:p>
    <w:p w14:paraId="577C976D" w14:textId="77777777" w:rsidR="006A22A3" w:rsidRDefault="006A22A3" w:rsidP="006A22A3">
      <w:r>
        <w:t xml:space="preserve">            Eca.buildLabel = a</w:t>
      </w:r>
    </w:p>
    <w:p w14:paraId="61CA1A9F" w14:textId="77777777" w:rsidR="006A22A3" w:rsidRDefault="006A22A3" w:rsidP="006A22A3">
      <w:r>
        <w:t xml:space="preserve">        }</w:t>
      </w:r>
    </w:p>
    <w:p w14:paraId="216C206D" w14:textId="77777777" w:rsidR="006A22A3" w:rsidRDefault="006A22A3" w:rsidP="006A22A3">
      <w:r>
        <w:t xml:space="preserve">        ;</w:t>
      </w:r>
    </w:p>
    <w:p w14:paraId="4C24C732" w14:textId="77777777" w:rsidR="006A22A3" w:rsidRDefault="006A22A3" w:rsidP="006A22A3">
      <w:r>
        <w:t xml:space="preserve">        _.Sd = function(a, b) {</w:t>
      </w:r>
    </w:p>
    <w:p w14:paraId="39FA9B96" w14:textId="77777777" w:rsidR="006A22A3" w:rsidRDefault="006A22A3" w:rsidP="006A22A3">
      <w:r>
        <w:t xml:space="preserve">            let c = _.Rca[a];</w:t>
      </w:r>
    </w:p>
    <w:p w14:paraId="5E2F9BD6" w14:textId="77777777" w:rsidR="006A22A3" w:rsidRDefault="006A22A3" w:rsidP="006A22A3">
      <w:r>
        <w:t xml:space="preserve">            c || (c = _.Rca[a] = []);</w:t>
      </w:r>
    </w:p>
    <w:p w14:paraId="637A527B" w14:textId="77777777" w:rsidR="006A22A3" w:rsidRDefault="006A22A3" w:rsidP="006A22A3">
      <w:r>
        <w:t xml:space="preserve">            c.push(b)</w:t>
      </w:r>
    </w:p>
    <w:p w14:paraId="66BB2E8B" w14:textId="77777777" w:rsidR="006A22A3" w:rsidRDefault="006A22A3" w:rsidP="006A22A3">
      <w:r>
        <w:t xml:space="preserve">        }</w:t>
      </w:r>
    </w:p>
    <w:p w14:paraId="35F57FFC" w14:textId="77777777" w:rsidR="006A22A3" w:rsidRDefault="006A22A3" w:rsidP="006A22A3">
      <w:r>
        <w:t xml:space="preserve">        ;</w:t>
      </w:r>
    </w:p>
    <w:p w14:paraId="263BB932" w14:textId="77777777" w:rsidR="006A22A3" w:rsidRDefault="006A22A3" w:rsidP="006A22A3">
      <w:r>
        <w:t xml:space="preserve">        _.Tca = function() {</w:t>
      </w:r>
    </w:p>
    <w:p w14:paraId="5C3C740D" w14:textId="77777777" w:rsidR="006A22A3" w:rsidRDefault="006A22A3" w:rsidP="006A22A3">
      <w:r>
        <w:t xml:space="preserve">            return Ya() || _.Ma("iPod") ? 4 : _.Ma("iPad") ? 5 : _.Xa() ? Sca() ? 3 : 2 : _.Td() ? 1 : 0</w:t>
      </w:r>
    </w:p>
    <w:p w14:paraId="163CFC1A" w14:textId="77777777" w:rsidR="006A22A3" w:rsidRDefault="006A22A3" w:rsidP="006A22A3">
      <w:r>
        <w:t xml:space="preserve">        }</w:t>
      </w:r>
    </w:p>
    <w:p w14:paraId="3CA04212" w14:textId="77777777" w:rsidR="006A22A3" w:rsidRDefault="006A22A3" w:rsidP="006A22A3">
      <w:r>
        <w:t xml:space="preserve">        ;</w:t>
      </w:r>
    </w:p>
    <w:p w14:paraId="6B137119" w14:textId="77777777" w:rsidR="006A22A3" w:rsidRDefault="006A22A3" w:rsidP="006A22A3">
      <w:r>
        <w:t xml:space="preserve">        _.Ud = function(a) {</w:t>
      </w:r>
    </w:p>
    <w:p w14:paraId="63E6ADA3" w14:textId="77777777" w:rsidR="006A22A3" w:rsidRDefault="006A22A3" w:rsidP="006A22A3">
      <w:r>
        <w:t xml:space="preserve">            var b = Yba.get(a);</w:t>
      </w:r>
    </w:p>
    <w:p w14:paraId="23A0333D" w14:textId="77777777" w:rsidR="006A22A3" w:rsidRDefault="006A22A3" w:rsidP="006A22A3">
      <w:r>
        <w:t xml:space="preserve">            return b ? b : (b = new _.nd(a,a,[]),</w:t>
      </w:r>
    </w:p>
    <w:p w14:paraId="53DA69A6" w14:textId="77777777" w:rsidR="006A22A3" w:rsidRDefault="006A22A3" w:rsidP="006A22A3">
      <w:r>
        <w:t xml:space="preserve">            aca(a, b),</w:t>
      </w:r>
    </w:p>
    <w:p w14:paraId="7D13F1DF" w14:textId="77777777" w:rsidR="006A22A3" w:rsidRDefault="006A22A3" w:rsidP="006A22A3">
      <w:r>
        <w:t xml:space="preserve">            b)</w:t>
      </w:r>
    </w:p>
    <w:p w14:paraId="0132FFC9" w14:textId="77777777" w:rsidR="006A22A3" w:rsidRDefault="006A22A3" w:rsidP="006A22A3">
      <w:r>
        <w:t xml:space="preserve">        }</w:t>
      </w:r>
    </w:p>
    <w:p w14:paraId="1C8B7A98" w14:textId="77777777" w:rsidR="006A22A3" w:rsidRDefault="006A22A3" w:rsidP="006A22A3">
      <w:r>
        <w:t xml:space="preserve">        ;</w:t>
      </w:r>
    </w:p>
    <w:p w14:paraId="2DEAD204" w14:textId="77777777" w:rsidR="006A22A3" w:rsidRDefault="006A22A3" w:rsidP="006A22A3">
      <w:r>
        <w:t xml:space="preserve">        _.Vd = function(a, b) {</w:t>
      </w:r>
    </w:p>
    <w:p w14:paraId="2487BCA8" w14:textId="77777777" w:rsidR="006A22A3" w:rsidRDefault="006A22A3" w:rsidP="006A22A3">
      <w:r>
        <w:t xml:space="preserve">            a.__soy_skip_handler = b</w:t>
      </w:r>
    </w:p>
    <w:p w14:paraId="065D4905" w14:textId="77777777" w:rsidR="006A22A3" w:rsidRDefault="006A22A3" w:rsidP="006A22A3">
      <w:r>
        <w:t xml:space="preserve">        }</w:t>
      </w:r>
    </w:p>
    <w:p w14:paraId="43C707B1" w14:textId="77777777" w:rsidR="006A22A3" w:rsidRDefault="006A22A3" w:rsidP="006A22A3">
      <w:r>
        <w:t xml:space="preserve">        ;</w:t>
      </w:r>
    </w:p>
    <w:p w14:paraId="457EDC57" w14:textId="77777777" w:rsidR="006A22A3" w:rsidRDefault="006A22A3" w:rsidP="006A22A3">
      <w:r>
        <w:t xml:space="preserve">        Wd = function() {}</w:t>
      </w:r>
    </w:p>
    <w:p w14:paraId="2ED7DF41" w14:textId="77777777" w:rsidR="006A22A3" w:rsidRDefault="006A22A3" w:rsidP="006A22A3">
      <w:r>
        <w:t xml:space="preserve">        ;</w:t>
      </w:r>
    </w:p>
    <w:p w14:paraId="2A9C9ECD" w14:textId="77777777" w:rsidR="006A22A3" w:rsidRDefault="006A22A3" w:rsidP="006A22A3">
      <w:r>
        <w:t xml:space="preserve">        Vca = function(a, b, c) {</w:t>
      </w:r>
    </w:p>
    <w:p w14:paraId="5584DE50" w14:textId="77777777" w:rsidR="006A22A3" w:rsidRDefault="006A22A3" w:rsidP="006A22A3">
      <w:r>
        <w:t xml:space="preserve">            a = a.style;</w:t>
      </w:r>
    </w:p>
    <w:p w14:paraId="6551739C" w14:textId="77777777" w:rsidR="006A22A3" w:rsidRDefault="006A22A3" w:rsidP="006A22A3">
      <w:r>
        <w:t xml:space="preserve">            if ("string" === typeof c)</w:t>
      </w:r>
    </w:p>
    <w:p w14:paraId="00CD0BA1" w14:textId="77777777" w:rsidR="006A22A3" w:rsidRDefault="006A22A3" w:rsidP="006A22A3">
      <w:r>
        <w:t xml:space="preserve">                a.cssText = c;</w:t>
      </w:r>
    </w:p>
    <w:p w14:paraId="5543DECD" w14:textId="77777777" w:rsidR="006A22A3" w:rsidRDefault="006A22A3" w:rsidP="006A22A3">
      <w:r>
        <w:t xml:space="preserve">            else {</w:t>
      </w:r>
    </w:p>
    <w:p w14:paraId="27C74AF9" w14:textId="77777777" w:rsidR="006A22A3" w:rsidRDefault="006A22A3" w:rsidP="006A22A3">
      <w:r>
        <w:t xml:space="preserve">                a.cssText = "";</w:t>
      </w:r>
    </w:p>
    <w:p w14:paraId="2393F200" w14:textId="77777777" w:rsidR="006A22A3" w:rsidRDefault="006A22A3" w:rsidP="006A22A3">
      <w:r>
        <w:t xml:space="preserve">                for (const f in c)</w:t>
      </w:r>
    </w:p>
    <w:p w14:paraId="7DB79EAC" w14:textId="77777777" w:rsidR="006A22A3" w:rsidRDefault="006A22A3" w:rsidP="006A22A3">
      <w:r>
        <w:t xml:space="preserve">                    if (Uca.call(c, f)) {</w:t>
      </w:r>
    </w:p>
    <w:p w14:paraId="084F20ED" w14:textId="77777777" w:rsidR="006A22A3" w:rsidRDefault="006A22A3" w:rsidP="006A22A3">
      <w:r>
        <w:t xml:space="preserve">                        b = a;</w:t>
      </w:r>
    </w:p>
    <w:p w14:paraId="5EAEE210" w14:textId="77777777" w:rsidR="006A22A3" w:rsidRDefault="006A22A3" w:rsidP="006A22A3">
      <w:r>
        <w:t xml:space="preserve">                        var d = f</w:t>
      </w:r>
    </w:p>
    <w:p w14:paraId="762361F7" w14:textId="77777777" w:rsidR="006A22A3" w:rsidRDefault="006A22A3" w:rsidP="006A22A3">
      <w:r>
        <w:t xml:space="preserve">                          , e = c[f];</w:t>
      </w:r>
    </w:p>
    <w:p w14:paraId="46723EFC" w14:textId="77777777" w:rsidR="006A22A3" w:rsidRDefault="006A22A3" w:rsidP="006A22A3">
      <w:r>
        <w:t xml:space="preserve">                        0 &lt;= d.indexOf("-") ? b.setProperty(d, e) : b[d] = e</w:t>
      </w:r>
    </w:p>
    <w:p w14:paraId="27E725EF" w14:textId="77777777" w:rsidR="006A22A3" w:rsidRDefault="006A22A3" w:rsidP="006A22A3">
      <w:r>
        <w:t xml:space="preserve">                    }</w:t>
      </w:r>
    </w:p>
    <w:p w14:paraId="69A71A3D" w14:textId="77777777" w:rsidR="006A22A3" w:rsidRDefault="006A22A3" w:rsidP="006A22A3">
      <w:r>
        <w:t xml:space="preserve">            }</w:t>
      </w:r>
    </w:p>
    <w:p w14:paraId="4AA67CE3" w14:textId="77777777" w:rsidR="006A22A3" w:rsidRDefault="006A22A3" w:rsidP="006A22A3">
      <w:r>
        <w:t xml:space="preserve">        }</w:t>
      </w:r>
    </w:p>
    <w:p w14:paraId="7011EB6D" w14:textId="77777777" w:rsidR="006A22A3" w:rsidRDefault="006A22A3" w:rsidP="006A22A3">
      <w:r>
        <w:t xml:space="preserve">        ;</w:t>
      </w:r>
    </w:p>
    <w:p w14:paraId="7A81A211" w14:textId="77777777" w:rsidR="006A22A3" w:rsidRDefault="006A22A3" w:rsidP="006A22A3">
      <w:r>
        <w:t xml:space="preserve">        Wca = function(a, b, c) {</w:t>
      </w:r>
    </w:p>
    <w:p w14:paraId="5A334E8D" w14:textId="77777777" w:rsidR="006A22A3" w:rsidRDefault="006A22A3" w:rsidP="006A22A3">
      <w:r>
        <w:t xml:space="preserve">            var d = typeof c;</w:t>
      </w:r>
    </w:p>
    <w:p w14:paraId="7D59521B" w14:textId="77777777" w:rsidR="006A22A3" w:rsidRDefault="006A22A3" w:rsidP="006A22A3">
      <w:r>
        <w:t xml:space="preserve">            "object" === d || "function" === d ? a[b] = c : null == c ? a.removeAttribute(b) : (d = 0 === b.lastIndexOf("xml:", 0) ? "http://www.w3.org/XML/1998/namespace" : 0 === b.lastIndexOf("xlink:", 0) ? "http://www.w3.org/1999/xlink" : null) ? a.setAttributeNS(d, b, c) : a.setAttribute(b, c)</w:t>
      </w:r>
    </w:p>
    <w:p w14:paraId="66AFE2AC" w14:textId="77777777" w:rsidR="006A22A3" w:rsidRDefault="006A22A3" w:rsidP="006A22A3">
      <w:r>
        <w:t xml:space="preserve">        }</w:t>
      </w:r>
    </w:p>
    <w:p w14:paraId="0497CCE9" w14:textId="77777777" w:rsidR="006A22A3" w:rsidRDefault="006A22A3" w:rsidP="006A22A3">
      <w:r>
        <w:t xml:space="preserve">        ;</w:t>
      </w:r>
    </w:p>
    <w:p w14:paraId="4E9CB3C0" w14:textId="77777777" w:rsidR="006A22A3" w:rsidRDefault="006A22A3" w:rsidP="006A22A3">
      <w:r>
        <w:t xml:space="preserve">        _.Xca = function() {</w:t>
      </w:r>
    </w:p>
    <w:p w14:paraId="6CA8B3ED" w14:textId="77777777" w:rsidR="006A22A3" w:rsidRDefault="006A22A3" w:rsidP="006A22A3">
      <w:r>
        <w:t xml:space="preserve">            const a = new Wd;</w:t>
      </w:r>
    </w:p>
    <w:p w14:paraId="1F0B6982" w14:textId="77777777" w:rsidR="006A22A3" w:rsidRDefault="006A22A3" w:rsidP="006A22A3">
      <w:r>
        <w:t xml:space="preserve">            a.__default = Wca;</w:t>
      </w:r>
    </w:p>
    <w:p w14:paraId="13DB74F9" w14:textId="77777777" w:rsidR="006A22A3" w:rsidRDefault="006A22A3" w:rsidP="006A22A3">
      <w:r>
        <w:t xml:space="preserve">            a.style = Vca;</w:t>
      </w:r>
    </w:p>
    <w:p w14:paraId="652338A4" w14:textId="77777777" w:rsidR="006A22A3" w:rsidRDefault="006A22A3" w:rsidP="006A22A3">
      <w:r>
        <w:t xml:space="preserve">            return a</w:t>
      </w:r>
    </w:p>
    <w:p w14:paraId="1340D0A9" w14:textId="77777777" w:rsidR="006A22A3" w:rsidRDefault="006A22A3" w:rsidP="006A22A3">
      <w:r>
        <w:t xml:space="preserve">        }</w:t>
      </w:r>
    </w:p>
    <w:p w14:paraId="38919825" w14:textId="77777777" w:rsidR="006A22A3" w:rsidRDefault="006A22A3" w:rsidP="006A22A3">
      <w:r>
        <w:t xml:space="preserve">        ;</w:t>
      </w:r>
    </w:p>
    <w:p w14:paraId="4486987C" w14:textId="77777777" w:rsidR="006A22A3" w:rsidRDefault="006A22A3" w:rsidP="006A22A3">
      <w:r>
        <w:t xml:space="preserve">        Yca = function(a, b, c, d, e) {</w:t>
      </w:r>
    </w:p>
    <w:p w14:paraId="7A94AD1A" w14:textId="77777777" w:rsidR="006A22A3" w:rsidRDefault="006A22A3" w:rsidP="006A22A3">
      <w:r>
        <w:t xml:space="preserve">            return b == c &amp;&amp; d == e</w:t>
      </w:r>
    </w:p>
    <w:p w14:paraId="34C1B967" w14:textId="77777777" w:rsidR="006A22A3" w:rsidRDefault="006A22A3" w:rsidP="006A22A3">
      <w:r>
        <w:t xml:space="preserve">        }</w:t>
      </w:r>
    </w:p>
    <w:p w14:paraId="06F2811C" w14:textId="77777777" w:rsidR="006A22A3" w:rsidRDefault="006A22A3" w:rsidP="006A22A3">
      <w:r>
        <w:t xml:space="preserve">        ;</w:t>
      </w:r>
    </w:p>
    <w:p w14:paraId="204FB6BC" w14:textId="77777777" w:rsidR="006A22A3" w:rsidRDefault="006A22A3" w:rsidP="006A22A3">
      <w:r>
        <w:t xml:space="preserve">        _.Zca = function(a) {</w:t>
      </w:r>
    </w:p>
    <w:p w14:paraId="2D22208A" w14:textId="77777777" w:rsidR="006A22A3" w:rsidRDefault="006A22A3" w:rsidP="006A22A3">
      <w:r>
        <w:t xml:space="preserve">            var b = _.Xd;</w:t>
      </w:r>
    </w:p>
    <w:p w14:paraId="11472A99" w14:textId="77777777" w:rsidR="006A22A3" w:rsidRDefault="006A22A3" w:rsidP="006A22A3">
      <w:r>
        <w:t xml:space="preserve">            let c = _.Yd();</w:t>
      </w:r>
    </w:p>
    <w:p w14:paraId="7239E89A" w14:textId="77777777" w:rsidR="006A22A3" w:rsidRDefault="006A22A3" w:rsidP="006A22A3">
      <w:r>
        <w:t xml:space="preserve">            for (; c !== a; ) {</w:t>
      </w:r>
    </w:p>
    <w:p w14:paraId="329D3E8D" w14:textId="77777777" w:rsidR="006A22A3" w:rsidRDefault="006A22A3" w:rsidP="006A22A3">
      <w:r>
        <w:t xml:space="preserve">                const d = c.nextSibling;</w:t>
      </w:r>
    </w:p>
    <w:p w14:paraId="5575828F" w14:textId="77777777" w:rsidR="006A22A3" w:rsidRDefault="006A22A3" w:rsidP="006A22A3">
      <w:r>
        <w:t xml:space="preserve">                b.removeChild(c);</w:t>
      </w:r>
    </w:p>
    <w:p w14:paraId="181E91E7" w14:textId="77777777" w:rsidR="006A22A3" w:rsidRDefault="006A22A3" w:rsidP="006A22A3">
      <w:r>
        <w:t xml:space="preserve">                _.Zd.N.push(c);</w:t>
      </w:r>
    </w:p>
    <w:p w14:paraId="67CFF83F" w14:textId="77777777" w:rsidR="006A22A3" w:rsidRDefault="006A22A3" w:rsidP="006A22A3">
      <w:r>
        <w:t xml:space="preserve">                c = d</w:t>
      </w:r>
    </w:p>
    <w:p w14:paraId="307384F8" w14:textId="77777777" w:rsidR="006A22A3" w:rsidRDefault="006A22A3" w:rsidP="006A22A3">
      <w:r>
        <w:t xml:space="preserve">            }</w:t>
      </w:r>
    </w:p>
    <w:p w14:paraId="5AC0F024" w14:textId="77777777" w:rsidR="006A22A3" w:rsidRDefault="006A22A3" w:rsidP="006A22A3">
      <w:r>
        <w:t xml:space="preserve">        }</w:t>
      </w:r>
    </w:p>
    <w:p w14:paraId="36C96AF2" w14:textId="77777777" w:rsidR="006A22A3" w:rsidRDefault="006A22A3" w:rsidP="006A22A3">
      <w:r>
        <w:t xml:space="preserve">        ;</w:t>
      </w:r>
    </w:p>
    <w:p w14:paraId="6818A5E5" w14:textId="77777777" w:rsidR="006A22A3" w:rsidRDefault="006A22A3" w:rsidP="006A22A3">
      <w:r>
        <w:t xml:space="preserve">        _.Yd = function() {</w:t>
      </w:r>
    </w:p>
    <w:p w14:paraId="14A1362F" w14:textId="77777777" w:rsidR="006A22A3" w:rsidRDefault="006A22A3" w:rsidP="006A22A3">
      <w:r>
        <w:t xml:space="preserve">            return _.$d ? _.$d.nextSibling : _.Xd.firstChild</w:t>
      </w:r>
    </w:p>
    <w:p w14:paraId="07A86372" w14:textId="77777777" w:rsidR="006A22A3" w:rsidRDefault="006A22A3" w:rsidP="006A22A3">
      <w:r>
        <w:t xml:space="preserve">        }</w:t>
      </w:r>
    </w:p>
    <w:p w14:paraId="61FBD2FF" w14:textId="77777777" w:rsidR="006A22A3" w:rsidRDefault="006A22A3" w:rsidP="006A22A3">
      <w:r>
        <w:t xml:space="preserve">        ;</w:t>
      </w:r>
    </w:p>
    <w:p w14:paraId="14DA5E86" w14:textId="77777777" w:rsidR="006A22A3" w:rsidRDefault="006A22A3" w:rsidP="006A22A3">
      <w:r>
        <w:t xml:space="preserve">        _.bda = function(a, b={}) {</w:t>
      </w:r>
    </w:p>
    <w:p w14:paraId="18690503" w14:textId="77777777" w:rsidR="006A22A3" w:rsidRDefault="006A22A3" w:rsidP="006A22A3">
      <w:r>
        <w:t xml:space="preserve">            const {matches: c=Yca} = b;</w:t>
      </w:r>
    </w:p>
    <w:p w14:paraId="0FF1FEC3" w14:textId="77777777" w:rsidR="006A22A3" w:rsidRDefault="006A22A3" w:rsidP="006A22A3">
      <w:r>
        <w:t xml:space="preserve">            return (d,e,f)=&gt;{</w:t>
      </w:r>
    </w:p>
    <w:p w14:paraId="51C73AEE" w14:textId="77777777" w:rsidR="006A22A3" w:rsidRDefault="006A22A3" w:rsidP="006A22A3">
      <w:r>
        <w:t xml:space="preserve">                const g = _.Zd</w:t>
      </w:r>
    </w:p>
    <w:p w14:paraId="632CB039" w14:textId="77777777" w:rsidR="006A22A3" w:rsidRDefault="006A22A3" w:rsidP="006A22A3">
      <w:r>
        <w:t xml:space="preserve">                  , h = _.ae</w:t>
      </w:r>
    </w:p>
    <w:p w14:paraId="44716CE6" w14:textId="77777777" w:rsidR="006A22A3" w:rsidRDefault="006A22A3" w:rsidP="006A22A3">
      <w:r>
        <w:t xml:space="preserve">                  , k = _.be</w:t>
      </w:r>
    </w:p>
    <w:p w14:paraId="4E6B8680" w14:textId="77777777" w:rsidR="006A22A3" w:rsidRDefault="006A22A3" w:rsidP="006A22A3">
      <w:r>
        <w:t xml:space="preserve">                  , m = _.ce</w:t>
      </w:r>
    </w:p>
    <w:p w14:paraId="0E13B944" w14:textId="77777777" w:rsidR="006A22A3" w:rsidRDefault="006A22A3" w:rsidP="006A22A3">
      <w:r>
        <w:t xml:space="preserve">                  , n = _.$d</w:t>
      </w:r>
    </w:p>
    <w:p w14:paraId="25B7143C" w14:textId="77777777" w:rsidR="006A22A3" w:rsidRDefault="006A22A3" w:rsidP="006A22A3">
      <w:r>
        <w:t xml:space="preserve">                  , p = _.Xd</w:t>
      </w:r>
    </w:p>
    <w:p w14:paraId="7B9013EA" w14:textId="77777777" w:rsidR="006A22A3" w:rsidRDefault="006A22A3" w:rsidP="006A22A3">
      <w:r>
        <w:t xml:space="preserve">                  , r = _.de;</w:t>
      </w:r>
    </w:p>
    <w:p w14:paraId="6158FB35" w14:textId="77777777" w:rsidR="006A22A3" w:rsidRDefault="006A22A3" w:rsidP="006A22A3">
      <w:r>
        <w:t xml:space="preserve">                _.ae = d.ownerDocument;</w:t>
      </w:r>
    </w:p>
    <w:p w14:paraId="2DA9FC31" w14:textId="77777777" w:rsidR="006A22A3" w:rsidRDefault="006A22A3" w:rsidP="006A22A3">
      <w:r>
        <w:t xml:space="preserve">                _.Zd = new $ca(d);</w:t>
      </w:r>
    </w:p>
    <w:p w14:paraId="6D3CB8C4" w14:textId="77777777" w:rsidR="006A22A3" w:rsidRDefault="006A22A3" w:rsidP="006A22A3">
      <w:r>
        <w:t xml:space="preserve">                _.de = c;</w:t>
      </w:r>
    </w:p>
    <w:p w14:paraId="4D8936A8" w14:textId="77777777" w:rsidR="006A22A3" w:rsidRDefault="006A22A3" w:rsidP="006A22A3">
      <w:r>
        <w:t xml:space="preserve">                _.ce = [];</w:t>
      </w:r>
    </w:p>
    <w:p w14:paraId="2402A3D3" w14:textId="77777777" w:rsidR="006A22A3" w:rsidRDefault="006A22A3" w:rsidP="006A22A3">
      <w:r>
        <w:t xml:space="preserve">                _.$d = null;</w:t>
      </w:r>
    </w:p>
    <w:p w14:paraId="1453927F" w14:textId="77777777" w:rsidR="006A22A3" w:rsidRDefault="006A22A3" w:rsidP="006A22A3">
      <w:r>
        <w:t xml:space="preserve">                var u = _.Xd = d.parentNode, z, y = ada.call(d);</w:t>
      </w:r>
    </w:p>
    <w:p w14:paraId="6527D87E" w14:textId="77777777" w:rsidR="006A22A3" w:rsidRDefault="006A22A3" w:rsidP="006A22A3">
      <w:r>
        <w:t xml:space="preserve">                if ((z = 11 === y.nodeType || 9 === y.nodeType ? y.activeElement : null) &amp;&amp; d.contains(z)) {</w:t>
      </w:r>
    </w:p>
    <w:p w14:paraId="44A9491E" w14:textId="77777777" w:rsidR="006A22A3" w:rsidRDefault="006A22A3" w:rsidP="006A22A3">
      <w:r>
        <w:t xml:space="preserve">                    for (y = []; z !== u; )</w:t>
      </w:r>
    </w:p>
    <w:p w14:paraId="2D66DA98" w14:textId="77777777" w:rsidR="006A22A3" w:rsidRDefault="006A22A3" w:rsidP="006A22A3">
      <w:r>
        <w:t xml:space="preserve">                        y.push(z),</w:t>
      </w:r>
    </w:p>
    <w:p w14:paraId="5DDCB2C3" w14:textId="77777777" w:rsidR="006A22A3" w:rsidRDefault="006A22A3" w:rsidP="006A22A3">
      <w:r>
        <w:t xml:space="preserve">                        z = z.parentNode || (u ? z.host : null);</w:t>
      </w:r>
    </w:p>
    <w:p w14:paraId="76C2CFDC" w14:textId="77777777" w:rsidR="006A22A3" w:rsidRDefault="006A22A3" w:rsidP="006A22A3">
      <w:r>
        <w:t xml:space="preserve">                    u = y</w:t>
      </w:r>
    </w:p>
    <w:p w14:paraId="2AAD0FC7" w14:textId="77777777" w:rsidR="006A22A3" w:rsidRDefault="006A22A3" w:rsidP="006A22A3">
      <w:r>
        <w:t xml:space="preserve">                } else</w:t>
      </w:r>
    </w:p>
    <w:p w14:paraId="4C430BA6" w14:textId="77777777" w:rsidR="006A22A3" w:rsidRDefault="006A22A3" w:rsidP="006A22A3">
      <w:r>
        <w:t xml:space="preserve">                    u = [];</w:t>
      </w:r>
    </w:p>
    <w:p w14:paraId="4322CEA6" w14:textId="77777777" w:rsidR="006A22A3" w:rsidRDefault="006A22A3" w:rsidP="006A22A3">
      <w:r>
        <w:t xml:space="preserve">                _.be = u;</w:t>
      </w:r>
    </w:p>
    <w:p w14:paraId="295E8D00" w14:textId="77777777" w:rsidR="006A22A3" w:rsidRDefault="006A22A3" w:rsidP="006A22A3">
      <w:r>
        <w:t xml:space="preserve">                try {</w:t>
      </w:r>
    </w:p>
    <w:p w14:paraId="2B53F28C" w14:textId="77777777" w:rsidR="006A22A3" w:rsidRDefault="006A22A3" w:rsidP="006A22A3">
      <w:r>
        <w:t xml:space="preserve">                    return a(d, e, f)</w:t>
      </w:r>
    </w:p>
    <w:p w14:paraId="4E8CAB84" w14:textId="77777777" w:rsidR="006A22A3" w:rsidRDefault="006A22A3" w:rsidP="006A22A3">
      <w:r>
        <w:t xml:space="preserve">                } finally {</w:t>
      </w:r>
    </w:p>
    <w:p w14:paraId="059CCBCF" w14:textId="77777777" w:rsidR="006A22A3" w:rsidRDefault="006A22A3" w:rsidP="006A22A3">
      <w:r>
        <w:t xml:space="preserve">                    d = _.Zd,</w:t>
      </w:r>
    </w:p>
    <w:p w14:paraId="6B438A68" w14:textId="77777777" w:rsidR="006A22A3" w:rsidRDefault="006A22A3" w:rsidP="006A22A3">
      <w:r>
        <w:t xml:space="preserve">                    _.ee &amp;&amp; 0 &lt; d.H.length &amp;&amp; (0,</w:t>
      </w:r>
    </w:p>
    <w:p w14:paraId="19219931" w14:textId="77777777" w:rsidR="006A22A3" w:rsidRDefault="006A22A3" w:rsidP="006A22A3">
      <w:r>
        <w:t xml:space="preserve">                    _.ee)(d.H),</w:t>
      </w:r>
    </w:p>
    <w:p w14:paraId="38FEA55F" w14:textId="77777777" w:rsidR="006A22A3" w:rsidRDefault="006A22A3" w:rsidP="006A22A3">
      <w:r>
        <w:t xml:space="preserve">                    _.fe &amp;&amp; 0 &lt; d.N.length &amp;&amp; (0,</w:t>
      </w:r>
    </w:p>
    <w:p w14:paraId="1C1B0CAC" w14:textId="77777777" w:rsidR="006A22A3" w:rsidRDefault="006A22A3" w:rsidP="006A22A3">
      <w:r>
        <w:t xml:space="preserve">                    _.fe)(d.N),</w:t>
      </w:r>
    </w:p>
    <w:p w14:paraId="54C1F02F" w14:textId="77777777" w:rsidR="006A22A3" w:rsidRDefault="006A22A3" w:rsidP="006A22A3">
      <w:r>
        <w:t xml:space="preserve">                    _.ae = h,</w:t>
      </w:r>
    </w:p>
    <w:p w14:paraId="2F2822C7" w14:textId="77777777" w:rsidR="006A22A3" w:rsidRDefault="006A22A3" w:rsidP="006A22A3">
      <w:r>
        <w:t xml:space="preserve">                    _.Zd = g,</w:t>
      </w:r>
    </w:p>
    <w:p w14:paraId="31CAEEC1" w14:textId="77777777" w:rsidR="006A22A3" w:rsidRDefault="006A22A3" w:rsidP="006A22A3">
      <w:r>
        <w:t xml:space="preserve">                    _.de = r,</w:t>
      </w:r>
    </w:p>
    <w:p w14:paraId="5136405F" w14:textId="77777777" w:rsidR="006A22A3" w:rsidRDefault="006A22A3" w:rsidP="006A22A3">
      <w:r>
        <w:t xml:space="preserve">                    _.ce = m,</w:t>
      </w:r>
    </w:p>
    <w:p w14:paraId="295069AF" w14:textId="77777777" w:rsidR="006A22A3" w:rsidRDefault="006A22A3" w:rsidP="006A22A3">
      <w:r>
        <w:t xml:space="preserve">                    _.$d = n,</w:t>
      </w:r>
    </w:p>
    <w:p w14:paraId="0CF32B01" w14:textId="77777777" w:rsidR="006A22A3" w:rsidRDefault="006A22A3" w:rsidP="006A22A3">
      <w:r>
        <w:t xml:space="preserve">                    _.Xd = p,</w:t>
      </w:r>
    </w:p>
    <w:p w14:paraId="67C58354" w14:textId="77777777" w:rsidR="006A22A3" w:rsidRDefault="006A22A3" w:rsidP="006A22A3">
      <w:r>
        <w:t xml:space="preserve">                    _.be = k</w:t>
      </w:r>
    </w:p>
    <w:p w14:paraId="1F4C0FAD" w14:textId="77777777" w:rsidR="006A22A3" w:rsidRDefault="006A22A3" w:rsidP="006A22A3">
      <w:r>
        <w:t xml:space="preserve">                }</w:t>
      </w:r>
    </w:p>
    <w:p w14:paraId="44021160" w14:textId="77777777" w:rsidR="006A22A3" w:rsidRDefault="006A22A3" w:rsidP="006A22A3">
      <w:r>
        <w:t xml:space="preserve">            }</w:t>
      </w:r>
    </w:p>
    <w:p w14:paraId="1E616C30" w14:textId="77777777" w:rsidR="006A22A3" w:rsidRDefault="006A22A3" w:rsidP="006A22A3">
      <w:r>
        <w:t xml:space="preserve">        }</w:t>
      </w:r>
    </w:p>
    <w:p w14:paraId="1A803EE3" w14:textId="77777777" w:rsidR="006A22A3" w:rsidRDefault="006A22A3" w:rsidP="006A22A3">
      <w:r>
        <w:t xml:space="preserve">        ;</w:t>
      </w:r>
    </w:p>
    <w:p w14:paraId="44F94EF3" w14:textId="77777777" w:rsidR="006A22A3" w:rsidRDefault="006A22A3" w:rsidP="006A22A3">
      <w:r>
        <w:t xml:space="preserve">        _.cda = function(a) {</w:t>
      </w:r>
    </w:p>
    <w:p w14:paraId="2B569ADE" w14:textId="77777777" w:rsidR="006A22A3" w:rsidRDefault="006A22A3" w:rsidP="006A22A3">
      <w:r>
        <w:t xml:space="preserve">            return _.bda((b,c,d)=&gt;{</w:t>
      </w:r>
    </w:p>
    <w:p w14:paraId="34800147" w14:textId="77777777" w:rsidR="006A22A3" w:rsidRDefault="006A22A3" w:rsidP="006A22A3">
      <w:r>
        <w:t xml:space="preserve">                _.Xd = _.$d = b;</w:t>
      </w:r>
    </w:p>
    <w:p w14:paraId="2DBDD756" w14:textId="77777777" w:rsidR="006A22A3" w:rsidRDefault="006A22A3" w:rsidP="006A22A3">
      <w:r>
        <w:t xml:space="preserve">                _.$d = null;</w:t>
      </w:r>
    </w:p>
    <w:p w14:paraId="66FAD036" w14:textId="77777777" w:rsidR="006A22A3" w:rsidRDefault="006A22A3" w:rsidP="006A22A3">
      <w:r>
        <w:t xml:space="preserve">                c(d);</w:t>
      </w:r>
    </w:p>
    <w:p w14:paraId="3F129CE1" w14:textId="77777777" w:rsidR="006A22A3" w:rsidRDefault="006A22A3" w:rsidP="006A22A3">
      <w:r>
        <w:t xml:space="preserve">                _.Zca(null);</w:t>
      </w:r>
    </w:p>
    <w:p w14:paraId="481947D8" w14:textId="77777777" w:rsidR="006A22A3" w:rsidRDefault="006A22A3" w:rsidP="006A22A3">
      <w:r>
        <w:t xml:space="preserve">                _.$d = _.Xd;</w:t>
      </w:r>
    </w:p>
    <w:p w14:paraId="0CE5F6B9" w14:textId="77777777" w:rsidR="006A22A3" w:rsidRDefault="006A22A3" w:rsidP="006A22A3">
      <w:r>
        <w:t xml:space="preserve">                _.Xd = _.Xd.parentNode;</w:t>
      </w:r>
    </w:p>
    <w:p w14:paraId="6D36D518" w14:textId="77777777" w:rsidR="006A22A3" w:rsidRDefault="006A22A3" w:rsidP="006A22A3">
      <w:r>
        <w:t xml:space="preserve">                return b</w:t>
      </w:r>
    </w:p>
    <w:p w14:paraId="6B99FB44" w14:textId="77777777" w:rsidR="006A22A3" w:rsidRDefault="006A22A3" w:rsidP="006A22A3">
      <w:r>
        <w:t xml:space="preserve">            }</w:t>
      </w:r>
    </w:p>
    <w:p w14:paraId="0D496228" w14:textId="77777777" w:rsidR="006A22A3" w:rsidRDefault="006A22A3" w:rsidP="006A22A3">
      <w:r>
        <w:t xml:space="preserve">            , a)</w:t>
      </w:r>
    </w:p>
    <w:p w14:paraId="53475526" w14:textId="77777777" w:rsidR="006A22A3" w:rsidRDefault="006A22A3" w:rsidP="006A22A3">
      <w:r>
        <w:t xml:space="preserve">        }</w:t>
      </w:r>
    </w:p>
    <w:p w14:paraId="729A6A9E" w14:textId="77777777" w:rsidR="006A22A3" w:rsidRDefault="006A22A3" w:rsidP="006A22A3">
      <w:r>
        <w:t xml:space="preserve">        ;</w:t>
      </w:r>
    </w:p>
    <w:p w14:paraId="28F92B1B" w14:textId="77777777" w:rsidR="006A22A3" w:rsidRDefault="006A22A3" w:rsidP="006A22A3">
      <w:r>
        <w:t xml:space="preserve">        ge = function(a) {</w:t>
      </w:r>
    </w:p>
    <w:p w14:paraId="79F78073" w14:textId="77777777" w:rsidR="006A22A3" w:rsidRDefault="006A22A3" w:rsidP="006A22A3">
      <w:r>
        <w:t xml:space="preserve">            a = a.__soy;</w:t>
      </w:r>
    </w:p>
    <w:p w14:paraId="2707AD38" w14:textId="77777777" w:rsidR="006A22A3" w:rsidRDefault="006A22A3" w:rsidP="006A22A3">
      <w:r>
        <w:t xml:space="preserve">            a.Z0();</w:t>
      </w:r>
    </w:p>
    <w:p w14:paraId="6C8D177B" w14:textId="77777777" w:rsidR="006A22A3" w:rsidRDefault="006A22A3" w:rsidP="006A22A3">
      <w:r>
        <w:t xml:space="preserve">            return a</w:t>
      </w:r>
    </w:p>
    <w:p w14:paraId="7BCAB73A" w14:textId="77777777" w:rsidR="006A22A3" w:rsidRDefault="006A22A3" w:rsidP="006A22A3">
      <w:r>
        <w:t xml:space="preserve">        }</w:t>
      </w:r>
    </w:p>
    <w:p w14:paraId="2AE41B7E" w14:textId="77777777" w:rsidR="006A22A3" w:rsidRDefault="006A22A3" w:rsidP="006A22A3">
      <w:r>
        <w:t xml:space="preserve">        ;</w:t>
      </w:r>
    </w:p>
    <w:p w14:paraId="0BFF6826" w14:textId="77777777" w:rsidR="006A22A3" w:rsidRDefault="006A22A3" w:rsidP="006A22A3">
      <w:r>
        <w:t xml:space="preserve">        eda = function(a) {</w:t>
      </w:r>
    </w:p>
    <w:p w14:paraId="604B3632" w14:textId="77777777" w:rsidR="006A22A3" w:rsidRDefault="006A22A3" w:rsidP="006A22A3">
      <w:r>
        <w:t xml:space="preserve">            for (; a &amp;&amp; !a.ZM &amp;&amp; !dda(a); )</w:t>
      </w:r>
    </w:p>
    <w:p w14:paraId="406B0570" w14:textId="77777777" w:rsidR="006A22A3" w:rsidRDefault="006A22A3" w:rsidP="006A22A3">
      <w:r>
        <w:t xml:space="preserve">                a = a.parentElement;</w:t>
      </w:r>
    </w:p>
    <w:p w14:paraId="64BC7B64" w14:textId="77777777" w:rsidR="006A22A3" w:rsidRDefault="006A22A3" w:rsidP="006A22A3">
      <w:r>
        <w:t xml:space="preserve">            return {</w:t>
      </w:r>
    </w:p>
    <w:p w14:paraId="2DD6A623" w14:textId="77777777" w:rsidR="006A22A3" w:rsidRDefault="006A22A3" w:rsidP="006A22A3">
      <w:r>
        <w:t xml:space="preserve">                element: a,</w:t>
      </w:r>
    </w:p>
    <w:p w14:paraId="1EB05B64" w14:textId="77777777" w:rsidR="006A22A3" w:rsidRDefault="006A22A3" w:rsidP="006A22A3">
      <w:r>
        <w:t xml:space="preserve">                pP: a.ZM</w:t>
      </w:r>
    </w:p>
    <w:p w14:paraId="6EAEDA86" w14:textId="77777777" w:rsidR="006A22A3" w:rsidRDefault="006A22A3" w:rsidP="006A22A3">
      <w:r>
        <w:t xml:space="preserve">            }</w:t>
      </w:r>
    </w:p>
    <w:p w14:paraId="450246A8" w14:textId="77777777" w:rsidR="006A22A3" w:rsidRDefault="006A22A3" w:rsidP="006A22A3">
      <w:r>
        <w:t xml:space="preserve">        }</w:t>
      </w:r>
    </w:p>
    <w:p w14:paraId="035D7E2A" w14:textId="77777777" w:rsidR="006A22A3" w:rsidRDefault="006A22A3" w:rsidP="006A22A3">
      <w:r>
        <w:t xml:space="preserve">        ;</w:t>
      </w:r>
    </w:p>
    <w:p w14:paraId="34BDD0A6" w14:textId="77777777" w:rsidR="006A22A3" w:rsidRDefault="006A22A3" w:rsidP="006A22A3">
      <w:r>
        <w:t xml:space="preserve">        gda = function() {</w:t>
      </w:r>
    </w:p>
    <w:p w14:paraId="70FA3D67" w14:textId="77777777" w:rsidR="006A22A3" w:rsidRDefault="006A22A3" w:rsidP="006A22A3">
      <w:r>
        <w:t xml:space="preserve">            _.he({</w:t>
      </w:r>
    </w:p>
    <w:p w14:paraId="4B129519" w14:textId="77777777" w:rsidR="006A22A3" w:rsidRDefault="006A22A3" w:rsidP="006A22A3">
      <w:r>
        <w:t xml:space="preserve">                soy: function(a) {</w:t>
      </w:r>
    </w:p>
    <w:p w14:paraId="22EEC384" w14:textId="77777777" w:rsidR="006A22A3" w:rsidRDefault="006A22A3" w:rsidP="006A22A3">
      <w:r>
        <w:t xml:space="preserve">                    let b;</w:t>
      </w:r>
    </w:p>
    <w:p w14:paraId="3CCF53DA" w14:textId="77777777" w:rsidR="006A22A3" w:rsidRDefault="006A22A3" w:rsidP="006A22A3">
      <w:r>
        <w:t xml:space="preserve">                    b = a.ta ? a.ta().Aa() : a.lm();</w:t>
      </w:r>
    </w:p>
    <w:p w14:paraId="78D0B52C" w14:textId="77777777" w:rsidR="006A22A3" w:rsidRDefault="006A22A3" w:rsidP="006A22A3">
      <w:r>
        <w:t xml:space="preserve">                    var c = b.__soy ? ge(b) : null;</w:t>
      </w:r>
    </w:p>
    <w:p w14:paraId="79C35729" w14:textId="77777777" w:rsidR="006A22A3" w:rsidRDefault="006A22A3" w:rsidP="006A22A3">
      <w:r>
        <w:t xml:space="preserve">                    if (c)</w:t>
      </w:r>
    </w:p>
    <w:p w14:paraId="55F3BB9A" w14:textId="77777777" w:rsidR="006A22A3" w:rsidRDefault="006A22A3" w:rsidP="006A22A3">
      <w:r>
        <w:t xml:space="preserve">                        return _.td(c);</w:t>
      </w:r>
    </w:p>
    <w:p w14:paraId="0270D898" w14:textId="77777777" w:rsidR="006A22A3" w:rsidRDefault="006A22A3" w:rsidP="006A22A3">
      <w:r>
        <w:t xml:space="preserve">                    const d = eda(b)</w:t>
      </w:r>
    </w:p>
    <w:p w14:paraId="3E31E3EF" w14:textId="77777777" w:rsidR="006A22A3" w:rsidRDefault="006A22A3" w:rsidP="006A22A3">
      <w:r>
        <w:t xml:space="preserve">                      , e = d.element;</w:t>
      </w:r>
    </w:p>
    <w:p w14:paraId="1B0221D1" w14:textId="77777777" w:rsidR="006A22A3" w:rsidRDefault="006A22A3" w:rsidP="006A22A3">
      <w:r>
        <w:t xml:space="preserve">                    e.nG || (e.nG = new Set);</w:t>
      </w:r>
    </w:p>
    <w:p w14:paraId="3BD81F2D" w14:textId="77777777" w:rsidR="006A22A3" w:rsidRDefault="006A22A3" w:rsidP="006A22A3">
      <w:r>
        <w:t xml:space="preserve">                    var f = e.nG;</w:t>
      </w:r>
    </w:p>
    <w:p w14:paraId="6D30C96D" w14:textId="77777777" w:rsidR="006A22A3" w:rsidRDefault="006A22A3" w:rsidP="006A22A3">
      <w:r>
        <w:t xml:space="preserve">                    c = new Set;</w:t>
      </w:r>
    </w:p>
    <w:p w14:paraId="03AC50C3" w14:textId="77777777" w:rsidR="006A22A3" w:rsidRDefault="006A22A3" w:rsidP="006A22A3">
      <w:r>
        <w:t xml:space="preserve">                    for (let g of f)</w:t>
      </w:r>
    </w:p>
    <w:p w14:paraId="04A30D8E" w14:textId="77777777" w:rsidR="006A22A3" w:rsidRDefault="006A22A3" w:rsidP="006A22A3">
      <w:r>
        <w:t xml:space="preserve">                        _.ie(b, g) &amp;&amp; c.add(g);</w:t>
      </w:r>
    </w:p>
    <w:p w14:paraId="7E4BA359" w14:textId="77777777" w:rsidR="006A22A3" w:rsidRDefault="006A22A3" w:rsidP="006A22A3">
      <w:r>
        <w:t xml:space="preserve">                    c.size || (f.add(b),</w:t>
      </w:r>
    </w:p>
    <w:p w14:paraId="36C69853" w14:textId="77777777" w:rsidR="006A22A3" w:rsidRDefault="006A22A3" w:rsidP="006A22A3">
      <w:r>
        <w:t xml:space="preserve">                    b.__soy_tagged_for_skip = !0);</w:t>
      </w:r>
    </w:p>
    <w:p w14:paraId="7BCE7FE4" w14:textId="77777777" w:rsidR="006A22A3" w:rsidRDefault="006A22A3" w:rsidP="006A22A3">
      <w:r>
        <w:t xml:space="preserve">                    a = d.pP ? d.pP.then(()=&gt;{</w:t>
      </w:r>
    </w:p>
    <w:p w14:paraId="3C0D4291" w14:textId="77777777" w:rsidR="006A22A3" w:rsidRDefault="006A22A3" w:rsidP="006A22A3">
      <w:r>
        <w:t xml:space="preserve">                        f.clear();</w:t>
      </w:r>
    </w:p>
    <w:p w14:paraId="63BF8E83" w14:textId="77777777" w:rsidR="006A22A3" w:rsidRDefault="006A22A3" w:rsidP="006A22A3">
      <w:r>
        <w:t xml:space="preserve">                        const g = b.__soy ? ge(b) : null;</w:t>
      </w:r>
    </w:p>
    <w:p w14:paraId="46CB2FA0" w14:textId="77777777" w:rsidR="006A22A3" w:rsidRDefault="006A22A3" w:rsidP="006A22A3">
      <w:r>
        <w:t xml:space="preserve">                        if (g)</w:t>
      </w:r>
    </w:p>
    <w:p w14:paraId="7BEEE683" w14:textId="77777777" w:rsidR="006A22A3" w:rsidRDefault="006A22A3" w:rsidP="006A22A3">
      <w:r>
        <w:t xml:space="preserve">                            return g;</w:t>
      </w:r>
    </w:p>
    <w:p w14:paraId="170E242E" w14:textId="77777777" w:rsidR="006A22A3" w:rsidRDefault="006A22A3" w:rsidP="006A22A3">
      <w:r>
        <w:t xml:space="preserve">                        e.__soy.render();</w:t>
      </w:r>
    </w:p>
    <w:p w14:paraId="148EC477" w14:textId="77777777" w:rsidR="006A22A3" w:rsidRDefault="006A22A3" w:rsidP="006A22A3">
      <w:r>
        <w:t xml:space="preserve">                        return ge(b)</w:t>
      </w:r>
    </w:p>
    <w:p w14:paraId="4413D535" w14:textId="77777777" w:rsidR="006A22A3" w:rsidRDefault="006A22A3" w:rsidP="006A22A3">
      <w:r>
        <w:t xml:space="preserve">                    }</w:t>
      </w:r>
    </w:p>
    <w:p w14:paraId="47E73323" w14:textId="77777777" w:rsidR="006A22A3" w:rsidRDefault="006A22A3" w:rsidP="006A22A3">
      <w:r>
        <w:t xml:space="preserve">                    ) : _.je([a.im(_.fda, d.element), _.ud(a, {</w:t>
      </w:r>
    </w:p>
    <w:p w14:paraId="0BA19A3D" w14:textId="77777777" w:rsidR="006A22A3" w:rsidRDefault="006A22A3" w:rsidP="006A22A3">
      <w:r>
        <w:t xml:space="preserve">                        service: {</w:t>
      </w:r>
    </w:p>
    <w:p w14:paraId="51A6C570" w14:textId="77777777" w:rsidR="006A22A3" w:rsidRDefault="006A22A3" w:rsidP="006A22A3">
      <w:r>
        <w:t xml:space="preserve">                            nE: _.ke</w:t>
      </w:r>
    </w:p>
    <w:p w14:paraId="05F14B22" w14:textId="77777777" w:rsidR="006A22A3" w:rsidRDefault="006A22A3" w:rsidP="006A22A3">
      <w:r>
        <w:t xml:space="preserve">                        }</w:t>
      </w:r>
    </w:p>
    <w:p w14:paraId="14DC0AFB" w14:textId="77777777" w:rsidR="006A22A3" w:rsidRDefault="006A22A3" w:rsidP="006A22A3">
      <w:r>
        <w:t xml:space="preserve">                    })]).then(g=&gt;{</w:t>
      </w:r>
    </w:p>
    <w:p w14:paraId="589DF86D" w14:textId="77777777" w:rsidR="006A22A3" w:rsidRDefault="006A22A3" w:rsidP="006A22A3">
      <w:r>
        <w:t xml:space="preserve">                        const h = g[1].service.nE;</w:t>
      </w:r>
    </w:p>
    <w:p w14:paraId="3F50651C" w14:textId="77777777" w:rsidR="006A22A3" w:rsidRDefault="006A22A3" w:rsidP="006A22A3">
      <w:r>
        <w:t xml:space="preserve">                        return g[0].iX().then(k=&gt;{</w:t>
      </w:r>
    </w:p>
    <w:p w14:paraId="0A43B226" w14:textId="77777777" w:rsidR="006A22A3" w:rsidRDefault="006A22A3" w:rsidP="006A22A3">
      <w:r>
        <w:t xml:space="preserve">                            d.element.getAttribute("jsrenderer");</w:t>
      </w:r>
    </w:p>
    <w:p w14:paraId="62162083" w14:textId="77777777" w:rsidR="006A22A3" w:rsidRDefault="006A22A3" w:rsidP="006A22A3">
      <w:r>
        <w:t xml:space="preserve">                            f.clear();</w:t>
      </w:r>
    </w:p>
    <w:p w14:paraId="05EA3116" w14:textId="77777777" w:rsidR="006A22A3" w:rsidRDefault="006A22A3" w:rsidP="006A22A3">
      <w:r>
        <w:t xml:space="preserve">                            e.__incrementalDOMData || h.EX(e, k.Im, k.Ni);</w:t>
      </w:r>
    </w:p>
    <w:p w14:paraId="0469D743" w14:textId="77777777" w:rsidR="006A22A3" w:rsidRDefault="006A22A3" w:rsidP="006A22A3">
      <w:r>
        <w:t xml:space="preserve">                            if ((!b.__soy || !ge(b)) &amp;&amp; e.__incrementalDOMData) {</w:t>
      </w:r>
    </w:p>
    <w:p w14:paraId="6B73D6A4" w14:textId="77777777" w:rsidR="006A22A3" w:rsidRDefault="006A22A3" w:rsidP="006A22A3">
      <w:r>
        <w:t xml:space="preserve">                                k = `Hydration source ${document.body.contains(e) ? "in dom" : "not in dom"};`;</w:t>
      </w:r>
    </w:p>
    <w:p w14:paraId="55FE3F59" w14:textId="77777777" w:rsidR="006A22A3" w:rsidRDefault="006A22A3" w:rsidP="006A22A3">
      <w:r>
        <w:t xml:space="preserve">                                const m = `El source ${document.body.contains(b) ? "in dom" : "not in dom"}`;</w:t>
      </w:r>
    </w:p>
    <w:p w14:paraId="15D11738" w14:textId="77777777" w:rsidR="006A22A3" w:rsidRDefault="006A22A3" w:rsidP="006A22A3">
      <w:r>
        <w:t xml:space="preserve">                                _.da(Error("Ba`" + k + "`" + m + "`" + (b.getAttribute("jscontroller") || b.getAttribute("jsmodel"))));</w:t>
      </w:r>
    </w:p>
    <w:p w14:paraId="117489AD" w14:textId="77777777" w:rsidR="006A22A3" w:rsidRDefault="006A22A3" w:rsidP="006A22A3">
      <w:r>
        <w:t xml:space="preserve">                                return null</w:t>
      </w:r>
    </w:p>
    <w:p w14:paraId="3ED26C84" w14:textId="77777777" w:rsidR="006A22A3" w:rsidRDefault="006A22A3" w:rsidP="006A22A3">
      <w:r>
        <w:t xml:space="preserve">                            }</w:t>
      </w:r>
    </w:p>
    <w:p w14:paraId="2999E669" w14:textId="77777777" w:rsidR="006A22A3" w:rsidRDefault="006A22A3" w:rsidP="006A22A3">
      <w:r>
        <w:t xml:space="preserve">                            return ge(b)</w:t>
      </w:r>
    </w:p>
    <w:p w14:paraId="1029178C" w14:textId="77777777" w:rsidR="006A22A3" w:rsidRDefault="006A22A3" w:rsidP="006A22A3">
      <w:r>
        <w:t xml:space="preserve">                        }</w:t>
      </w:r>
    </w:p>
    <w:p w14:paraId="137921B1" w14:textId="77777777" w:rsidR="006A22A3" w:rsidRDefault="006A22A3" w:rsidP="006A22A3">
      <w:r>
        <w:t xml:space="preserve">                        )</w:t>
      </w:r>
    </w:p>
    <w:p w14:paraId="290E2FE3" w14:textId="77777777" w:rsidR="006A22A3" w:rsidRDefault="006A22A3" w:rsidP="006A22A3">
      <w:r>
        <w:t xml:space="preserve">                    }</w:t>
      </w:r>
    </w:p>
    <w:p w14:paraId="204FCDDD" w14:textId="77777777" w:rsidR="006A22A3" w:rsidRDefault="006A22A3" w:rsidP="006A22A3">
      <w:r>
        <w:t xml:space="preserve">                    );</w:t>
      </w:r>
    </w:p>
    <w:p w14:paraId="30996C2E" w14:textId="77777777" w:rsidR="006A22A3" w:rsidRDefault="006A22A3" w:rsidP="006A22A3">
      <w:r>
        <w:t xml:space="preserve">                    b.nG = c;</w:t>
      </w:r>
    </w:p>
    <w:p w14:paraId="08D7F2D6" w14:textId="77777777" w:rsidR="006A22A3" w:rsidRDefault="006A22A3" w:rsidP="006A22A3">
      <w:r>
        <w:t xml:space="preserve">                    b.ZM = a;</w:t>
      </w:r>
    </w:p>
    <w:p w14:paraId="5F8BB237" w14:textId="77777777" w:rsidR="006A22A3" w:rsidRDefault="006A22A3" w:rsidP="006A22A3">
      <w:r>
        <w:t xml:space="preserve">                    return a.then(g=&gt;g)</w:t>
      </w:r>
    </w:p>
    <w:p w14:paraId="0D40C3D9" w14:textId="77777777" w:rsidR="006A22A3" w:rsidRDefault="006A22A3" w:rsidP="006A22A3">
      <w:r>
        <w:t xml:space="preserve">                }</w:t>
      </w:r>
    </w:p>
    <w:p w14:paraId="08A60379" w14:textId="77777777" w:rsidR="006A22A3" w:rsidRDefault="006A22A3" w:rsidP="006A22A3">
      <w:r>
        <w:t xml:space="preserve">            })</w:t>
      </w:r>
    </w:p>
    <w:p w14:paraId="63DFEFCD" w14:textId="77777777" w:rsidR="006A22A3" w:rsidRDefault="006A22A3" w:rsidP="006A22A3">
      <w:r>
        <w:t xml:space="preserve">        }</w:t>
      </w:r>
    </w:p>
    <w:p w14:paraId="20FF8A2E" w14:textId="77777777" w:rsidR="006A22A3" w:rsidRDefault="006A22A3" w:rsidP="006A22A3">
      <w:r>
        <w:t xml:space="preserve">        ;</w:t>
      </w:r>
    </w:p>
    <w:p w14:paraId="0664C01C" w14:textId="77777777" w:rsidR="006A22A3" w:rsidRDefault="006A22A3" w:rsidP="006A22A3">
      <w:r>
        <w:t xml:space="preserve">        hda = function(a) {</w:t>
      </w:r>
    </w:p>
    <w:p w14:paraId="622AAAE4" w14:textId="77777777" w:rsidR="006A22A3" w:rsidRDefault="006A22A3" w:rsidP="006A22A3">
      <w:r>
        <w:t xml:space="preserve">            a = a.target || a.srcElement;</w:t>
      </w:r>
    </w:p>
    <w:p w14:paraId="19EAD9ED" w14:textId="77777777" w:rsidR="006A22A3" w:rsidRDefault="006A22A3" w:rsidP="006A22A3">
      <w:r>
        <w:t xml:space="preserve">            !a.getAttribute &amp;&amp; a.parentNode &amp;&amp; (a = a.parentNode);</w:t>
      </w:r>
    </w:p>
    <w:p w14:paraId="61B71E8E" w14:textId="77777777" w:rsidR="006A22A3" w:rsidRDefault="006A22A3" w:rsidP="006A22A3">
      <w:r>
        <w:t xml:space="preserve">            return a</w:t>
      </w:r>
    </w:p>
    <w:p w14:paraId="491C1609" w14:textId="77777777" w:rsidR="006A22A3" w:rsidRDefault="006A22A3" w:rsidP="006A22A3">
      <w:r>
        <w:t xml:space="preserve">        }</w:t>
      </w:r>
    </w:p>
    <w:p w14:paraId="5586390D" w14:textId="77777777" w:rsidR="006A22A3" w:rsidRDefault="006A22A3" w:rsidP="006A22A3">
      <w:r>
        <w:t xml:space="preserve">        ;</w:t>
      </w:r>
    </w:p>
    <w:p w14:paraId="19478323" w14:textId="77777777" w:rsidR="006A22A3" w:rsidRDefault="006A22A3" w:rsidP="006A22A3">
      <w:r>
        <w:t xml:space="preserve">        ida = function(a) {</w:t>
      </w:r>
    </w:p>
    <w:p w14:paraId="677EA044" w14:textId="77777777" w:rsidR="006A22A3" w:rsidRDefault="006A22A3" w:rsidP="006A22A3">
      <w:r>
        <w:t xml:space="preserve">            const b = _.ca.document;</w:t>
      </w:r>
    </w:p>
    <w:p w14:paraId="7FD746A3" w14:textId="77777777" w:rsidR="006A22A3" w:rsidRDefault="006A22A3" w:rsidP="006A22A3">
      <w:r>
        <w:t xml:space="preserve">            if (b &amp;&amp; !b.createEvent &amp;&amp; b.createEventObject)</w:t>
      </w:r>
    </w:p>
    <w:p w14:paraId="00BDD7AD" w14:textId="77777777" w:rsidR="006A22A3" w:rsidRDefault="006A22A3" w:rsidP="006A22A3">
      <w:r>
        <w:t xml:space="preserve">                try {</w:t>
      </w:r>
    </w:p>
    <w:p w14:paraId="0E07B016" w14:textId="77777777" w:rsidR="006A22A3" w:rsidRDefault="006A22A3" w:rsidP="006A22A3">
      <w:r>
        <w:t xml:space="preserve">                    return b.createEventObject(a)</w:t>
      </w:r>
    </w:p>
    <w:p w14:paraId="57FB0439" w14:textId="77777777" w:rsidR="006A22A3" w:rsidRDefault="006A22A3" w:rsidP="006A22A3">
      <w:r>
        <w:t xml:space="preserve">                } catch (c) {</w:t>
      </w:r>
    </w:p>
    <w:p w14:paraId="53DDE7F1" w14:textId="77777777" w:rsidR="006A22A3" w:rsidRDefault="006A22A3" w:rsidP="006A22A3">
      <w:r>
        <w:t xml:space="preserve">                    return a</w:t>
      </w:r>
    </w:p>
    <w:p w14:paraId="0317F9FF" w14:textId="77777777" w:rsidR="006A22A3" w:rsidRDefault="006A22A3" w:rsidP="006A22A3">
      <w:r>
        <w:t xml:space="preserve">                }</w:t>
      </w:r>
    </w:p>
    <w:p w14:paraId="49DE5F43" w14:textId="77777777" w:rsidR="006A22A3" w:rsidRDefault="006A22A3" w:rsidP="006A22A3">
      <w:r>
        <w:t xml:space="preserve">            else</w:t>
      </w:r>
    </w:p>
    <w:p w14:paraId="72F96CF3" w14:textId="77777777" w:rsidR="006A22A3" w:rsidRDefault="006A22A3" w:rsidP="006A22A3">
      <w:r>
        <w:t xml:space="preserve">                return a</w:t>
      </w:r>
    </w:p>
    <w:p w14:paraId="65D58E6D" w14:textId="77777777" w:rsidR="006A22A3" w:rsidRDefault="006A22A3" w:rsidP="006A22A3">
      <w:r>
        <w:t xml:space="preserve">        }</w:t>
      </w:r>
    </w:p>
    <w:p w14:paraId="4CC5D805" w14:textId="77777777" w:rsidR="006A22A3" w:rsidRDefault="006A22A3" w:rsidP="006A22A3">
      <w:r>
        <w:t xml:space="preserve">        ;</w:t>
      </w:r>
    </w:p>
    <w:p w14:paraId="5CFD0B49" w14:textId="77777777" w:rsidR="006A22A3" w:rsidRDefault="006A22A3" w:rsidP="006A22A3">
      <w:r>
        <w:t xml:space="preserve">        jda = function(a) {</w:t>
      </w:r>
    </w:p>
    <w:p w14:paraId="72A6D6B1" w14:textId="77777777" w:rsidR="006A22A3" w:rsidRDefault="006A22A3" w:rsidP="006A22A3">
      <w:r>
        <w:t xml:space="preserve">            const b = [];</w:t>
      </w:r>
    </w:p>
    <w:p w14:paraId="05874914" w14:textId="77777777" w:rsidR="006A22A3" w:rsidRDefault="006A22A3" w:rsidP="006A22A3">
      <w:r>
        <w:t xml:space="preserve">            _.eb(a, (c,d)=&gt;{</w:t>
      </w:r>
    </w:p>
    <w:p w14:paraId="320B32A6" w14:textId="77777777" w:rsidR="006A22A3" w:rsidRDefault="006A22A3" w:rsidP="006A22A3">
      <w:r>
        <w:t xml:space="preserve">                d = encodeURIComponent(d);</w:t>
      </w:r>
    </w:p>
    <w:p w14:paraId="72A2CE7D" w14:textId="77777777" w:rsidR="006A22A3" w:rsidRDefault="006A22A3" w:rsidP="006A22A3">
      <w:r>
        <w:t xml:space="preserve">                c = encodeURIComponent(c).replace(/%7C/g, "|");</w:t>
      </w:r>
    </w:p>
    <w:p w14:paraId="6AD8767C" w14:textId="77777777" w:rsidR="006A22A3" w:rsidRDefault="006A22A3" w:rsidP="006A22A3">
      <w:r>
        <w:t xml:space="preserve">                b.push(d + ":" + c)</w:t>
      </w:r>
    </w:p>
    <w:p w14:paraId="0D46749A" w14:textId="77777777" w:rsidR="006A22A3" w:rsidRDefault="006A22A3" w:rsidP="006A22A3">
      <w:r>
        <w:t xml:space="preserve">            }</w:t>
      </w:r>
    </w:p>
    <w:p w14:paraId="62F3EDAB" w14:textId="77777777" w:rsidR="006A22A3" w:rsidRDefault="006A22A3" w:rsidP="006A22A3">
      <w:r>
        <w:t xml:space="preserve">            );</w:t>
      </w:r>
    </w:p>
    <w:p w14:paraId="42F19C07" w14:textId="77777777" w:rsidR="006A22A3" w:rsidRDefault="006A22A3" w:rsidP="006A22A3">
      <w:r>
        <w:t xml:space="preserve">            return b.join(",")</w:t>
      </w:r>
    </w:p>
    <w:p w14:paraId="49FB8964" w14:textId="77777777" w:rsidR="006A22A3" w:rsidRDefault="006A22A3" w:rsidP="006A22A3">
      <w:r>
        <w:t xml:space="preserve">        }</w:t>
      </w:r>
    </w:p>
    <w:p w14:paraId="51D29ACB" w14:textId="77777777" w:rsidR="006A22A3" w:rsidRDefault="006A22A3" w:rsidP="006A22A3">
      <w:r>
        <w:t xml:space="preserve">        ;</w:t>
      </w:r>
    </w:p>
    <w:p w14:paraId="178932F1" w14:textId="77777777" w:rsidR="006A22A3" w:rsidRDefault="006A22A3" w:rsidP="006A22A3">
      <w:r>
        <w:t xml:space="preserve">        kda = function(a, b) {</w:t>
      </w:r>
    </w:p>
    <w:p w14:paraId="05740F30" w14:textId="77777777" w:rsidR="006A22A3" w:rsidRDefault="006A22A3" w:rsidP="006A22A3">
      <w:r>
        <w:t xml:space="preserve">            for (; a &amp;&amp; 1 === a.nodeType; a = a.parentNode)</w:t>
      </w:r>
    </w:p>
    <w:p w14:paraId="50774A6D" w14:textId="77777777" w:rsidR="006A22A3" w:rsidRDefault="006A22A3" w:rsidP="006A22A3">
      <w:r>
        <w:t xml:space="preserve">                b(a)</w:t>
      </w:r>
    </w:p>
    <w:p w14:paraId="0B6F14F6" w14:textId="77777777" w:rsidR="006A22A3" w:rsidRDefault="006A22A3" w:rsidP="006A22A3">
      <w:r>
        <w:t xml:space="preserve">        }</w:t>
      </w:r>
    </w:p>
    <w:p w14:paraId="3F83E148" w14:textId="77777777" w:rsidR="006A22A3" w:rsidRDefault="006A22A3" w:rsidP="006A22A3">
      <w:r>
        <w:t xml:space="preserve">        ;</w:t>
      </w:r>
    </w:p>
    <w:p w14:paraId="41665EAC" w14:textId="77777777" w:rsidR="006A22A3" w:rsidRDefault="006A22A3" w:rsidP="006A22A3">
      <w:r>
        <w:t xml:space="preserve">        _.mda = function(a, b) {</w:t>
      </w:r>
    </w:p>
    <w:p w14:paraId="0F4ACC52" w14:textId="77777777" w:rsidR="006A22A3" w:rsidRDefault="006A22A3" w:rsidP="006A22A3">
      <w:r>
        <w:t xml:space="preserve">            if (!b &amp;&amp; a.hasAttribute("jsshadow"))</w:t>
      </w:r>
    </w:p>
    <w:p w14:paraId="438D257A" w14:textId="77777777" w:rsidR="006A22A3" w:rsidRDefault="006A22A3" w:rsidP="006A22A3">
      <w:r>
        <w:t xml:space="preserve">                return null;</w:t>
      </w:r>
    </w:p>
    <w:p w14:paraId="18E3A24C" w14:textId="77777777" w:rsidR="006A22A3" w:rsidRDefault="006A22A3" w:rsidP="006A22A3">
      <w:r>
        <w:t xml:space="preserve">            for (b = 0; a = _.le(a); ) {</w:t>
      </w:r>
    </w:p>
    <w:p w14:paraId="6FD60371" w14:textId="77777777" w:rsidR="006A22A3" w:rsidRDefault="006A22A3" w:rsidP="006A22A3">
      <w:r>
        <w:t xml:space="preserve">                if (a &amp;&amp; void 0 === a &amp;&amp; 0 &lt; b) {</w:t>
      </w:r>
    </w:p>
    <w:p w14:paraId="004EEAFC" w14:textId="77777777" w:rsidR="006A22A3" w:rsidRDefault="006A22A3" w:rsidP="006A22A3">
      <w:r>
        <w:t xml:space="preserve">                    lda || (lda = !0);</w:t>
      </w:r>
    </w:p>
    <w:p w14:paraId="6E996C6F" w14:textId="77777777" w:rsidR="006A22A3" w:rsidRDefault="006A22A3" w:rsidP="006A22A3">
      <w:r>
        <w:t xml:space="preserve">                    break</w:t>
      </w:r>
    </w:p>
    <w:p w14:paraId="0EE1C295" w14:textId="77777777" w:rsidR="006A22A3" w:rsidRDefault="006A22A3" w:rsidP="006A22A3">
      <w:r>
        <w:t xml:space="preserve">                }</w:t>
      </w:r>
    </w:p>
    <w:p w14:paraId="05F29158" w14:textId="77777777" w:rsidR="006A22A3" w:rsidRDefault="006A22A3" w:rsidP="006A22A3">
      <w:r>
        <w:t xml:space="preserve">                if (a.hasAttribute("jsslot"))</w:t>
      </w:r>
    </w:p>
    <w:p w14:paraId="45BE8DD2" w14:textId="77777777" w:rsidR="006A22A3" w:rsidRDefault="006A22A3" w:rsidP="006A22A3">
      <w:r>
        <w:t xml:space="preserve">                    b += 1;</w:t>
      </w:r>
    </w:p>
    <w:p w14:paraId="3A539B9D" w14:textId="77777777" w:rsidR="006A22A3" w:rsidRDefault="006A22A3" w:rsidP="006A22A3">
      <w:r>
        <w:t xml:space="preserve">                else if (a.hasAttribute("jsshadow") &amp;&amp; 0 &lt; b) {</w:t>
      </w:r>
    </w:p>
    <w:p w14:paraId="3485A636" w14:textId="77777777" w:rsidR="006A22A3" w:rsidRDefault="006A22A3" w:rsidP="006A22A3">
      <w:r>
        <w:t xml:space="preserve">                    --b;</w:t>
      </w:r>
    </w:p>
    <w:p w14:paraId="064626BC" w14:textId="77777777" w:rsidR="006A22A3" w:rsidRDefault="006A22A3" w:rsidP="006A22A3">
      <w:r>
        <w:t xml:space="preserve">                    continue</w:t>
      </w:r>
    </w:p>
    <w:p w14:paraId="4C48A7DA" w14:textId="77777777" w:rsidR="006A22A3" w:rsidRDefault="006A22A3" w:rsidP="006A22A3">
      <w:r>
        <w:t xml:space="preserve">                }</w:t>
      </w:r>
    </w:p>
    <w:p w14:paraId="1A5C40D2" w14:textId="77777777" w:rsidR="006A22A3" w:rsidRDefault="006A22A3" w:rsidP="006A22A3">
      <w:r>
        <w:t xml:space="preserve">                if (0 &gt;= b)</w:t>
      </w:r>
    </w:p>
    <w:p w14:paraId="602F7DF9" w14:textId="77777777" w:rsidR="006A22A3" w:rsidRDefault="006A22A3" w:rsidP="006A22A3">
      <w:r>
        <w:t xml:space="preserve">                    return a</w:t>
      </w:r>
    </w:p>
    <w:p w14:paraId="19009074" w14:textId="77777777" w:rsidR="006A22A3" w:rsidRDefault="006A22A3" w:rsidP="006A22A3">
      <w:r>
        <w:t xml:space="preserve">            }</w:t>
      </w:r>
    </w:p>
    <w:p w14:paraId="45B26132" w14:textId="77777777" w:rsidR="006A22A3" w:rsidRDefault="006A22A3" w:rsidP="006A22A3">
      <w:r>
        <w:t xml:space="preserve">            return null</w:t>
      </w:r>
    </w:p>
    <w:p w14:paraId="674797B3" w14:textId="77777777" w:rsidR="006A22A3" w:rsidRDefault="006A22A3" w:rsidP="006A22A3">
      <w:r>
        <w:t xml:space="preserve">        }</w:t>
      </w:r>
    </w:p>
    <w:p w14:paraId="40939461" w14:textId="77777777" w:rsidR="006A22A3" w:rsidRDefault="006A22A3" w:rsidP="006A22A3">
      <w:r>
        <w:t xml:space="preserve">        ;</w:t>
      </w:r>
    </w:p>
    <w:p w14:paraId="78B02BB8" w14:textId="77777777" w:rsidR="006A22A3" w:rsidRDefault="006A22A3" w:rsidP="006A22A3">
      <w:r>
        <w:t xml:space="preserve">        _.le = function(a) {</w:t>
      </w:r>
    </w:p>
    <w:p w14:paraId="198A33EC" w14:textId="77777777" w:rsidR="006A22A3" w:rsidRDefault="006A22A3" w:rsidP="006A22A3">
      <w:r>
        <w:t xml:space="preserve">            return a ? _.me(a) ? _.me(a) : a.parentNode &amp;&amp; 11 === a.parentNode.nodeType ? a.parentNode.host : _.ne(a) : null</w:t>
      </w:r>
    </w:p>
    <w:p w14:paraId="65F6A4CC" w14:textId="77777777" w:rsidR="006A22A3" w:rsidRDefault="006A22A3" w:rsidP="006A22A3">
      <w:r>
        <w:t xml:space="preserve">        }</w:t>
      </w:r>
    </w:p>
    <w:p w14:paraId="421D0B90" w14:textId="77777777" w:rsidR="006A22A3" w:rsidRDefault="006A22A3" w:rsidP="006A22A3">
      <w:r>
        <w:t xml:space="preserve">        ;</w:t>
      </w:r>
    </w:p>
    <w:p w14:paraId="6F516AE7" w14:textId="77777777" w:rsidR="006A22A3" w:rsidRDefault="006A22A3" w:rsidP="006A22A3">
      <w:r>
        <w:t xml:space="preserve">        _.oe = function(a, b, c, d) {</w:t>
      </w:r>
    </w:p>
    <w:p w14:paraId="217F06B9" w14:textId="77777777" w:rsidR="006A22A3" w:rsidRDefault="006A22A3" w:rsidP="006A22A3">
      <w:r>
        <w:t xml:space="preserve">            for (c || (a = _.mda(a, d)); a &amp;&amp; void 0 !== a; ) {</w:t>
      </w:r>
    </w:p>
    <w:p w14:paraId="2131A2C7" w14:textId="77777777" w:rsidR="006A22A3" w:rsidRDefault="006A22A3" w:rsidP="006A22A3">
      <w:r>
        <w:t xml:space="preserve">                if (b(a))</w:t>
      </w:r>
    </w:p>
    <w:p w14:paraId="083E6F48" w14:textId="77777777" w:rsidR="006A22A3" w:rsidRDefault="006A22A3" w:rsidP="006A22A3">
      <w:r>
        <w:t xml:space="preserve">                    return a;</w:t>
      </w:r>
    </w:p>
    <w:p w14:paraId="5E3FDF77" w14:textId="77777777" w:rsidR="006A22A3" w:rsidRDefault="006A22A3" w:rsidP="006A22A3">
      <w:r>
        <w:t xml:space="preserve">                a = _.mda(a, d)</w:t>
      </w:r>
    </w:p>
    <w:p w14:paraId="536CCEEB" w14:textId="77777777" w:rsidR="006A22A3" w:rsidRDefault="006A22A3" w:rsidP="006A22A3">
      <w:r>
        <w:t xml:space="preserve">            }</w:t>
      </w:r>
    </w:p>
    <w:p w14:paraId="104ADC6C" w14:textId="77777777" w:rsidR="006A22A3" w:rsidRDefault="006A22A3" w:rsidP="006A22A3">
      <w:r>
        <w:t xml:space="preserve">            return null</w:t>
      </w:r>
    </w:p>
    <w:p w14:paraId="22F6E6EA" w14:textId="77777777" w:rsidR="006A22A3" w:rsidRDefault="006A22A3" w:rsidP="006A22A3">
      <w:r>
        <w:t xml:space="preserve">        }</w:t>
      </w:r>
    </w:p>
    <w:p w14:paraId="75056404" w14:textId="77777777" w:rsidR="006A22A3" w:rsidRDefault="006A22A3" w:rsidP="006A22A3">
      <w:r>
        <w:t xml:space="preserve">        ;</w:t>
      </w:r>
    </w:p>
    <w:p w14:paraId="6ADAD274" w14:textId="77777777" w:rsidR="006A22A3" w:rsidRDefault="006A22A3" w:rsidP="006A22A3">
      <w:r>
        <w:t xml:space="preserve">        _.nda = function(a) {</w:t>
      </w:r>
    </w:p>
    <w:p w14:paraId="67C8A6A5" w14:textId="77777777" w:rsidR="006A22A3" w:rsidRDefault="006A22A3" w:rsidP="006A22A3">
      <w:r>
        <w:t xml:space="preserve">            let b;</w:t>
      </w:r>
    </w:p>
    <w:p w14:paraId="17AE078C" w14:textId="77777777" w:rsidR="006A22A3" w:rsidRDefault="006A22A3" w:rsidP="006A22A3">
      <w:r>
        <w:t xml:space="preserve">            _.oe(a, c=&gt;_.me(c) ? (b = _.me(c),</w:t>
      </w:r>
    </w:p>
    <w:p w14:paraId="0A644627" w14:textId="77777777" w:rsidR="006A22A3" w:rsidRDefault="006A22A3" w:rsidP="006A22A3">
      <w:r>
        <w:t xml:space="preserve">            !0) : !1, !0);</w:t>
      </w:r>
    </w:p>
    <w:p w14:paraId="43E3F3CD" w14:textId="77777777" w:rsidR="006A22A3" w:rsidRDefault="006A22A3" w:rsidP="006A22A3">
      <w:r>
        <w:t xml:space="preserve">            return b || a</w:t>
      </w:r>
    </w:p>
    <w:p w14:paraId="1B0CCAB4" w14:textId="77777777" w:rsidR="006A22A3" w:rsidRDefault="006A22A3" w:rsidP="006A22A3">
      <w:r>
        <w:t xml:space="preserve">        }</w:t>
      </w:r>
    </w:p>
    <w:p w14:paraId="54C91CF4" w14:textId="77777777" w:rsidR="006A22A3" w:rsidRDefault="006A22A3" w:rsidP="006A22A3">
      <w:r>
        <w:t xml:space="preserve">        ;</w:t>
      </w:r>
    </w:p>
    <w:p w14:paraId="42689402" w14:textId="77777777" w:rsidR="006A22A3" w:rsidRDefault="006A22A3" w:rsidP="006A22A3">
      <w:r>
        <w:t xml:space="preserve">        oda = function(a) {</w:t>
      </w:r>
    </w:p>
    <w:p w14:paraId="4102E2A0" w14:textId="77777777" w:rsidR="006A22A3" w:rsidRDefault="006A22A3" w:rsidP="006A22A3">
      <w:r>
        <w:t xml:space="preserve">            return _.pe(a) ? "coFSxe" === a.getAttribute("jsname") : !1</w:t>
      </w:r>
    </w:p>
    <w:p w14:paraId="26BCDC0F" w14:textId="77777777" w:rsidR="006A22A3" w:rsidRDefault="006A22A3" w:rsidP="006A22A3">
      <w:r>
        <w:t xml:space="preserve">        }</w:t>
      </w:r>
    </w:p>
    <w:p w14:paraId="3652ED50" w14:textId="77777777" w:rsidR="006A22A3" w:rsidRDefault="006A22A3" w:rsidP="006A22A3">
      <w:r>
        <w:t xml:space="preserve">        ;</w:t>
      </w:r>
    </w:p>
    <w:p w14:paraId="2666E2F1" w14:textId="77777777" w:rsidR="006A22A3" w:rsidRDefault="006A22A3" w:rsidP="006A22A3">
      <w:r>
        <w:t xml:space="preserve">        _.pda = function(a) {</w:t>
      </w:r>
    </w:p>
    <w:p w14:paraId="541CF8F6" w14:textId="77777777" w:rsidR="006A22A3" w:rsidRDefault="006A22A3" w:rsidP="006A22A3">
      <w:r>
        <w:t xml:space="preserve">            return _.qe(a, oda)</w:t>
      </w:r>
    </w:p>
    <w:p w14:paraId="7687E528" w14:textId="77777777" w:rsidR="006A22A3" w:rsidRDefault="006A22A3" w:rsidP="006A22A3">
      <w:r>
        <w:t xml:space="preserve">        }</w:t>
      </w:r>
    </w:p>
    <w:p w14:paraId="566F3008" w14:textId="77777777" w:rsidR="006A22A3" w:rsidRDefault="006A22A3" w:rsidP="006A22A3">
      <w:r>
        <w:t xml:space="preserve">        ;</w:t>
      </w:r>
    </w:p>
    <w:p w14:paraId="02929088" w14:textId="77777777" w:rsidR="006A22A3" w:rsidRDefault="006A22A3" w:rsidP="006A22A3">
      <w:r>
        <w:t xml:space="preserve">        qda = function(a) {</w:t>
      </w:r>
    </w:p>
    <w:p w14:paraId="4BBF5AEB" w14:textId="77777777" w:rsidR="006A22A3" w:rsidRDefault="006A22A3" w:rsidP="006A22A3">
      <w:r>
        <w:t xml:space="preserve">            if (!a)</w:t>
      </w:r>
    </w:p>
    <w:p w14:paraId="070FB4FB" w14:textId="77777777" w:rsidR="006A22A3" w:rsidRDefault="006A22A3" w:rsidP="006A22A3">
      <w:r>
        <w:t xml:space="preserve">                return [];</w:t>
      </w:r>
    </w:p>
    <w:p w14:paraId="009EAFDE" w14:textId="77777777" w:rsidR="006A22A3" w:rsidRDefault="006A22A3" w:rsidP="006A22A3">
      <w:r>
        <w:t xml:space="preserve">            const b = (_.re.has(a) ? _.re.get(a) : []).filter(_.pda);</w:t>
      </w:r>
    </w:p>
    <w:p w14:paraId="62CD9157" w14:textId="77777777" w:rsidR="006A22A3" w:rsidRDefault="006A22A3" w:rsidP="006A22A3">
      <w:r>
        <w:t xml:space="preserve">            _.re.set(a, b);</w:t>
      </w:r>
    </w:p>
    <w:p w14:paraId="034DB191" w14:textId="77777777" w:rsidR="006A22A3" w:rsidRDefault="006A22A3" w:rsidP="006A22A3">
      <w:r>
        <w:t xml:space="preserve">            return b</w:t>
      </w:r>
    </w:p>
    <w:p w14:paraId="56A1C963" w14:textId="77777777" w:rsidR="006A22A3" w:rsidRDefault="006A22A3" w:rsidP="006A22A3">
      <w:r>
        <w:t xml:space="preserve">        }</w:t>
      </w:r>
    </w:p>
    <w:p w14:paraId="17B7C046" w14:textId="77777777" w:rsidR="006A22A3" w:rsidRDefault="006A22A3" w:rsidP="006A22A3">
      <w:r>
        <w:t xml:space="preserve">        ;</w:t>
      </w:r>
    </w:p>
    <w:p w14:paraId="7F57F7B8" w14:textId="77777777" w:rsidR="006A22A3" w:rsidRDefault="006A22A3" w:rsidP="006A22A3">
      <w:r>
        <w:t xml:space="preserve">        _.rda = function(a) {</w:t>
      </w:r>
    </w:p>
    <w:p w14:paraId="6CC75A2F" w14:textId="77777777" w:rsidR="006A22A3" w:rsidRDefault="006A22A3" w:rsidP="006A22A3">
      <w:r>
        <w:t xml:space="preserve">            "__jsaction"in a &amp;&amp; delete a.__jsaction</w:t>
      </w:r>
    </w:p>
    <w:p w14:paraId="36DB9F28" w14:textId="77777777" w:rsidR="006A22A3" w:rsidRDefault="006A22A3" w:rsidP="006A22A3">
      <w:r>
        <w:t xml:space="preserve">        }</w:t>
      </w:r>
    </w:p>
    <w:p w14:paraId="22759288" w14:textId="77777777" w:rsidR="006A22A3" w:rsidRDefault="006A22A3" w:rsidP="006A22A3">
      <w:r>
        <w:t xml:space="preserve">        ;</w:t>
      </w:r>
    </w:p>
    <w:p w14:paraId="13832C72" w14:textId="77777777" w:rsidR="006A22A3" w:rsidRDefault="006A22A3" w:rsidP="006A22A3">
      <w:r>
        <w:t xml:space="preserve">        tda = function(a) {</w:t>
      </w:r>
    </w:p>
    <w:p w14:paraId="2A4CDE5E" w14:textId="77777777" w:rsidR="006A22A3" w:rsidRDefault="006A22A3" w:rsidP="006A22A3">
      <w:r>
        <w:t xml:space="preserve">            const b = this.getAttribute(a);</w:t>
      </w:r>
    </w:p>
    <w:p w14:paraId="61FB8487" w14:textId="77777777" w:rsidR="006A22A3" w:rsidRDefault="006A22A3" w:rsidP="006A22A3">
      <w:r>
        <w:t xml:space="preserve">            Element.prototype.setAttribute.apply(this, arguments);</w:t>
      </w:r>
    </w:p>
    <w:p w14:paraId="09181AB8" w14:textId="77777777" w:rsidR="006A22A3" w:rsidRDefault="006A22A3" w:rsidP="006A22A3">
      <w:r>
        <w:t xml:space="preserve">            const c = this.getAttribute(a);</w:t>
      </w:r>
    </w:p>
    <w:p w14:paraId="7CC5B8FE" w14:textId="77777777" w:rsidR="006A22A3" w:rsidRDefault="006A22A3" w:rsidP="006A22A3">
      <w:r>
        <w:t xml:space="preserve">            _.se(this, sda, {</w:t>
      </w:r>
    </w:p>
    <w:p w14:paraId="4856D24C" w14:textId="77777777" w:rsidR="006A22A3" w:rsidRDefault="006A22A3" w:rsidP="006A22A3">
      <w:r>
        <w:t xml:space="preserve">                name: a,</w:t>
      </w:r>
    </w:p>
    <w:p w14:paraId="45CE8859" w14:textId="77777777" w:rsidR="006A22A3" w:rsidRDefault="006A22A3" w:rsidP="006A22A3">
      <w:r>
        <w:t xml:space="preserve">                Ow: c,</w:t>
      </w:r>
    </w:p>
    <w:p w14:paraId="1F5196E6" w14:textId="77777777" w:rsidR="006A22A3" w:rsidRDefault="006A22A3" w:rsidP="006A22A3">
      <w:r>
        <w:t xml:space="preserve">                N_: b</w:t>
      </w:r>
    </w:p>
    <w:p w14:paraId="1816C3DC" w14:textId="77777777" w:rsidR="006A22A3" w:rsidRDefault="006A22A3" w:rsidP="006A22A3">
      <w:r>
        <w:t xml:space="preserve">            }, !1)</w:t>
      </w:r>
    </w:p>
    <w:p w14:paraId="3C647B48" w14:textId="77777777" w:rsidR="006A22A3" w:rsidRDefault="006A22A3" w:rsidP="006A22A3">
      <w:r>
        <w:t xml:space="preserve">        }</w:t>
      </w:r>
    </w:p>
    <w:p w14:paraId="75DA4102" w14:textId="77777777" w:rsidR="006A22A3" w:rsidRDefault="006A22A3" w:rsidP="006A22A3">
      <w:r>
        <w:t xml:space="preserve">        ;</w:t>
      </w:r>
    </w:p>
    <w:p w14:paraId="50FCF159" w14:textId="77777777" w:rsidR="006A22A3" w:rsidRDefault="006A22A3" w:rsidP="006A22A3">
      <w:r>
        <w:t xml:space="preserve">        uda = function(a) {</w:t>
      </w:r>
    </w:p>
    <w:p w14:paraId="12C3B47C" w14:textId="77777777" w:rsidR="006A22A3" w:rsidRDefault="006A22A3" w:rsidP="006A22A3">
      <w:r>
        <w:t xml:space="preserve">            const b = this.getAttribute(a);</w:t>
      </w:r>
    </w:p>
    <w:p w14:paraId="78EFA1A8" w14:textId="77777777" w:rsidR="006A22A3" w:rsidRDefault="006A22A3" w:rsidP="006A22A3">
      <w:r>
        <w:t xml:space="preserve">            Element.prototype.removeAttribute.apply(this, arguments);</w:t>
      </w:r>
    </w:p>
    <w:p w14:paraId="1C19951B" w14:textId="77777777" w:rsidR="006A22A3" w:rsidRDefault="006A22A3" w:rsidP="006A22A3">
      <w:r>
        <w:t xml:space="preserve">            _.se(this, sda, {</w:t>
      </w:r>
    </w:p>
    <w:p w14:paraId="1C79F604" w14:textId="77777777" w:rsidR="006A22A3" w:rsidRDefault="006A22A3" w:rsidP="006A22A3">
      <w:r>
        <w:t xml:space="preserve">                name: a,</w:t>
      </w:r>
    </w:p>
    <w:p w14:paraId="0DDFBCB1" w14:textId="77777777" w:rsidR="006A22A3" w:rsidRDefault="006A22A3" w:rsidP="006A22A3">
      <w:r>
        <w:t xml:space="preserve">                Ow: null,</w:t>
      </w:r>
    </w:p>
    <w:p w14:paraId="5B567F7B" w14:textId="77777777" w:rsidR="006A22A3" w:rsidRDefault="006A22A3" w:rsidP="006A22A3">
      <w:r>
        <w:t xml:space="preserve">                N_: b</w:t>
      </w:r>
    </w:p>
    <w:p w14:paraId="20657FD5" w14:textId="77777777" w:rsidR="006A22A3" w:rsidRDefault="006A22A3" w:rsidP="006A22A3">
      <w:r>
        <w:t xml:space="preserve">            }, !1)</w:t>
      </w:r>
    </w:p>
    <w:p w14:paraId="70E5C24D" w14:textId="77777777" w:rsidR="006A22A3" w:rsidRDefault="006A22A3" w:rsidP="006A22A3">
      <w:r>
        <w:t xml:space="preserve">        }</w:t>
      </w:r>
    </w:p>
    <w:p w14:paraId="395BFF75" w14:textId="77777777" w:rsidR="006A22A3" w:rsidRDefault="006A22A3" w:rsidP="006A22A3">
      <w:r>
        <w:t xml:space="preserve">        ;</w:t>
      </w:r>
    </w:p>
    <w:p w14:paraId="1963EC2B" w14:textId="77777777" w:rsidR="006A22A3" w:rsidRDefault="006A22A3" w:rsidP="006A22A3">
      <w:r>
        <w:t xml:space="preserve">        vda = function() {</w:t>
      </w:r>
    </w:p>
    <w:p w14:paraId="2967FE19" w14:textId="77777777" w:rsidR="006A22A3" w:rsidRDefault="006A22A3" w:rsidP="006A22A3">
      <w:r>
        <w:t xml:space="preserve">            return !!(window.performance &amp;&amp; window.performance.mark &amp;&amp; window.performance.measure &amp;&amp; window.performance.clearMeasures &amp;&amp; window.performance.clearMarks)</w:t>
      </w:r>
    </w:p>
    <w:p w14:paraId="158BBBB5" w14:textId="77777777" w:rsidR="006A22A3" w:rsidRDefault="006A22A3" w:rsidP="006A22A3">
      <w:r>
        <w:t xml:space="preserve">        }</w:t>
      </w:r>
    </w:p>
    <w:p w14:paraId="2CACD231" w14:textId="77777777" w:rsidR="006A22A3" w:rsidRDefault="006A22A3" w:rsidP="006A22A3">
      <w:r>
        <w:t xml:space="preserve">        ;</w:t>
      </w:r>
    </w:p>
    <w:p w14:paraId="7D08678E" w14:textId="77777777" w:rsidR="006A22A3" w:rsidRDefault="006A22A3" w:rsidP="006A22A3">
      <w:r>
        <w:t xml:space="preserve">        wda = function(a, b) {</w:t>
      </w:r>
    </w:p>
    <w:p w14:paraId="4679B6E9" w14:textId="77777777" w:rsidR="006A22A3" w:rsidRDefault="006A22A3" w:rsidP="006A22A3">
      <w:r>
        <w:t xml:space="preserve">            for (let c = 0; c &lt; b.length; c++)</w:t>
      </w:r>
    </w:p>
    <w:p w14:paraId="466ADA17" w14:textId="77777777" w:rsidR="006A22A3" w:rsidRDefault="006A22A3" w:rsidP="006A22A3">
      <w:r>
        <w:t xml:space="preserve">                try {</w:t>
      </w:r>
    </w:p>
    <w:p w14:paraId="0C3D8F35" w14:textId="77777777" w:rsidR="006A22A3" w:rsidRDefault="006A22A3" w:rsidP="006A22A3">
      <w:r>
        <w:t xml:space="preserve">                    const d = b[c].H(a);</w:t>
      </w:r>
    </w:p>
    <w:p w14:paraId="30AB987B" w14:textId="77777777" w:rsidR="006A22A3" w:rsidRDefault="006A22A3" w:rsidP="006A22A3">
      <w:r>
        <w:t xml:space="preserve">                    if (null != d &amp;&amp; d.abort)</w:t>
      </w:r>
    </w:p>
    <w:p w14:paraId="42057150" w14:textId="77777777" w:rsidR="006A22A3" w:rsidRDefault="006A22A3" w:rsidP="006A22A3">
      <w:r>
        <w:t xml:space="preserve">                        return d</w:t>
      </w:r>
    </w:p>
    <w:p w14:paraId="65D8E09A" w14:textId="77777777" w:rsidR="006A22A3" w:rsidRDefault="006A22A3" w:rsidP="006A22A3">
      <w:r>
        <w:t xml:space="preserve">                } catch (d) {</w:t>
      </w:r>
    </w:p>
    <w:p w14:paraId="4C2D6C48" w14:textId="77777777" w:rsidR="006A22A3" w:rsidRDefault="006A22A3" w:rsidP="006A22A3">
      <w:r>
        <w:t xml:space="preserve">                    _.da(d)</w:t>
      </w:r>
    </w:p>
    <w:p w14:paraId="059FD50F" w14:textId="77777777" w:rsidR="006A22A3" w:rsidRDefault="006A22A3" w:rsidP="006A22A3">
      <w:r>
        <w:t xml:space="preserve">                }</w:t>
      </w:r>
    </w:p>
    <w:p w14:paraId="5FBD5E30" w14:textId="77777777" w:rsidR="006A22A3" w:rsidRDefault="006A22A3" w:rsidP="006A22A3">
      <w:r>
        <w:t xml:space="preserve">        }</w:t>
      </w:r>
    </w:p>
    <w:p w14:paraId="7ED34B0C" w14:textId="77777777" w:rsidR="006A22A3" w:rsidRDefault="006A22A3" w:rsidP="006A22A3">
      <w:r>
        <w:t xml:space="preserve">        ;</w:t>
      </w:r>
    </w:p>
    <w:p w14:paraId="0AF315FB" w14:textId="77777777" w:rsidR="006A22A3" w:rsidRDefault="006A22A3" w:rsidP="006A22A3">
      <w:r>
        <w:t xml:space="preserve">        xda = function(a, b) {</w:t>
      </w:r>
    </w:p>
    <w:p w14:paraId="2A9EF329" w14:textId="77777777" w:rsidR="006A22A3" w:rsidRDefault="006A22A3" w:rsidP="006A22A3">
      <w:r>
        <w:t xml:space="preserve">            for (let c = 0; c &lt; b.length; c++)</w:t>
      </w:r>
    </w:p>
    <w:p w14:paraId="2EE32F7B" w14:textId="77777777" w:rsidR="006A22A3" w:rsidRDefault="006A22A3" w:rsidP="006A22A3">
      <w:r>
        <w:t xml:space="preserve">                try {</w:t>
      </w:r>
    </w:p>
    <w:p w14:paraId="5CA15561" w14:textId="77777777" w:rsidR="006A22A3" w:rsidRDefault="006A22A3" w:rsidP="006A22A3">
      <w:r>
        <w:t xml:space="preserve">                    b[c].N(a)</w:t>
      </w:r>
    </w:p>
    <w:p w14:paraId="34553FF5" w14:textId="77777777" w:rsidR="006A22A3" w:rsidRDefault="006A22A3" w:rsidP="006A22A3">
      <w:r>
        <w:t xml:space="preserve">                } catch (d) {</w:t>
      </w:r>
    </w:p>
    <w:p w14:paraId="45836C0D" w14:textId="77777777" w:rsidR="006A22A3" w:rsidRDefault="006A22A3" w:rsidP="006A22A3">
      <w:r>
        <w:t xml:space="preserve">                    _.da(d)</w:t>
      </w:r>
    </w:p>
    <w:p w14:paraId="5DD50497" w14:textId="77777777" w:rsidR="006A22A3" w:rsidRDefault="006A22A3" w:rsidP="006A22A3">
      <w:r>
        <w:t xml:space="preserve">                }</w:t>
      </w:r>
    </w:p>
    <w:p w14:paraId="501DF4D7" w14:textId="77777777" w:rsidR="006A22A3" w:rsidRDefault="006A22A3" w:rsidP="006A22A3">
      <w:r>
        <w:t xml:space="preserve">        }</w:t>
      </w:r>
    </w:p>
    <w:p w14:paraId="2846A9BC" w14:textId="77777777" w:rsidR="006A22A3" w:rsidRDefault="006A22A3" w:rsidP="006A22A3">
      <w:r>
        <w:t xml:space="preserve">        ;</w:t>
      </w:r>
    </w:p>
    <w:p w14:paraId="39EA4BAB" w14:textId="77777777" w:rsidR="006A22A3" w:rsidRDefault="006A22A3" w:rsidP="006A22A3">
      <w:r>
        <w:t xml:space="preserve">        _.yda = function(a, b) {</w:t>
      </w:r>
    </w:p>
    <w:p w14:paraId="6C65A5B3" w14:textId="77777777" w:rsidR="006A22A3" w:rsidRDefault="006A22A3" w:rsidP="006A22A3">
      <w:r>
        <w:t xml:space="preserve">            a = a[_.te];</w:t>
      </w:r>
    </w:p>
    <w:p w14:paraId="1292C847" w14:textId="77777777" w:rsidR="006A22A3" w:rsidRDefault="006A22A3" w:rsidP="006A22A3">
      <w:r>
        <w:t xml:space="preserve">            if (!a || b.has(a))</w:t>
      </w:r>
    </w:p>
    <w:p w14:paraId="241A1633" w14:textId="77777777" w:rsidR="006A22A3" w:rsidRDefault="006A22A3" w:rsidP="006A22A3">
      <w:r>
        <w:t xml:space="preserve">                return _.ue();</w:t>
      </w:r>
    </w:p>
    <w:p w14:paraId="17D2642B" w14:textId="77777777" w:rsidR="006A22A3" w:rsidRDefault="006A22A3" w:rsidP="006A22A3">
      <w:r>
        <w:t xml:space="preserve">            b.add(a);</w:t>
      </w:r>
    </w:p>
    <w:p w14:paraId="7D597D97" w14:textId="77777777" w:rsidR="006A22A3" w:rsidRDefault="006A22A3" w:rsidP="006A22A3">
      <w:r>
        <w:t xml:space="preserve">            return a.init(b)</w:t>
      </w:r>
    </w:p>
    <w:p w14:paraId="6D33FDFE" w14:textId="77777777" w:rsidR="006A22A3" w:rsidRDefault="006A22A3" w:rsidP="006A22A3">
      <w:r>
        <w:t xml:space="preserve">        }</w:t>
      </w:r>
    </w:p>
    <w:p w14:paraId="7EA3E817" w14:textId="77777777" w:rsidR="006A22A3" w:rsidRDefault="006A22A3" w:rsidP="006A22A3">
      <w:r>
        <w:t xml:space="preserve">        ;</w:t>
      </w:r>
    </w:p>
    <w:p w14:paraId="710BAD11" w14:textId="77777777" w:rsidR="006A22A3" w:rsidRDefault="006A22A3" w:rsidP="006A22A3">
      <w:r>
        <w:t xml:space="preserve">        _.zda = function(a) {</w:t>
      </w:r>
    </w:p>
    <w:p w14:paraId="67FB68F9" w14:textId="77777777" w:rsidR="006A22A3" w:rsidRDefault="006A22A3" w:rsidP="006A22A3">
      <w:r>
        <w:t xml:space="preserve">            const b = new Set;</w:t>
      </w:r>
    </w:p>
    <w:p w14:paraId="32F705C7" w14:textId="77777777" w:rsidR="006A22A3" w:rsidRDefault="006A22A3" w:rsidP="006A22A3">
      <w:r>
        <w:t xml:space="preserve">            return _.yda(a, b).addCallback(()=&gt;new _.ve([...b].map(c=&gt;c.done()))).addCallback(()=&gt;a)</w:t>
      </w:r>
    </w:p>
    <w:p w14:paraId="49A57DA8" w14:textId="77777777" w:rsidR="006A22A3" w:rsidRDefault="006A22A3" w:rsidP="006A22A3">
      <w:r>
        <w:t xml:space="preserve">        }</w:t>
      </w:r>
    </w:p>
    <w:p w14:paraId="6CD2721E" w14:textId="77777777" w:rsidR="006A22A3" w:rsidRDefault="006A22A3" w:rsidP="006A22A3">
      <w:r>
        <w:t xml:space="preserve">        ;</w:t>
      </w:r>
    </w:p>
    <w:p w14:paraId="6070CBCD" w14:textId="77777777" w:rsidR="006A22A3" w:rsidRDefault="006A22A3" w:rsidP="006A22A3">
      <w:r>
        <w:t xml:space="preserve">        we = function(a) {</w:t>
      </w:r>
    </w:p>
    <w:p w14:paraId="62476EAF" w14:textId="77777777" w:rsidR="006A22A3" w:rsidRDefault="006A22A3" w:rsidP="006A22A3">
      <w:r>
        <w:t xml:space="preserve">            return ()=&gt;a</w:t>
      </w:r>
    </w:p>
    <w:p w14:paraId="696E0909" w14:textId="77777777" w:rsidR="006A22A3" w:rsidRDefault="006A22A3" w:rsidP="006A22A3">
      <w:r>
        <w:t xml:space="preserve">        }</w:t>
      </w:r>
    </w:p>
    <w:p w14:paraId="3D5D99D4" w14:textId="77777777" w:rsidR="006A22A3" w:rsidRDefault="006A22A3" w:rsidP="006A22A3">
      <w:r>
        <w:t xml:space="preserve">        ;</w:t>
      </w:r>
    </w:p>
    <w:p w14:paraId="4AE321A6" w14:textId="77777777" w:rsidR="006A22A3" w:rsidRDefault="006A22A3" w:rsidP="006A22A3">
      <w:r>
        <w:t xml:space="preserve">        Bda = function(a) {</w:t>
      </w:r>
    </w:p>
    <w:p w14:paraId="068EA9A9" w14:textId="77777777" w:rsidR="006A22A3" w:rsidRDefault="006A22A3" w:rsidP="006A22A3">
      <w:r>
        <w:t xml:space="preserve">            this.ma = {};</w:t>
      </w:r>
    </w:p>
    <w:p w14:paraId="2A0F6F65" w14:textId="77777777" w:rsidR="006A22A3" w:rsidRDefault="006A22A3" w:rsidP="006A22A3">
      <w:r>
        <w:t xml:space="preserve">            this.H = [];</w:t>
      </w:r>
    </w:p>
    <w:p w14:paraId="2D31359B" w14:textId="77777777" w:rsidR="006A22A3" w:rsidRDefault="006A22A3" w:rsidP="006A22A3">
      <w:r>
        <w:t xml:space="preserve">            const b = Ada;</w:t>
      </w:r>
    </w:p>
    <w:p w14:paraId="53E252D3" w14:textId="77777777" w:rsidR="006A22A3" w:rsidRDefault="006A22A3" w:rsidP="006A22A3">
      <w:r>
        <w:t xml:space="preserve">            this.na = function(c) {</w:t>
      </w:r>
    </w:p>
    <w:p w14:paraId="2C90487D" w14:textId="77777777" w:rsidR="006A22A3" w:rsidRDefault="006A22A3" w:rsidP="006A22A3">
      <w:r>
        <w:t xml:space="preserve">                if (c = b(c))</w:t>
      </w:r>
    </w:p>
    <w:p w14:paraId="3639A31A" w14:textId="77777777" w:rsidR="006A22A3" w:rsidRDefault="006A22A3" w:rsidP="006A22A3">
      <w:r>
        <w:t xml:space="preserve">                    c.Ib = !0;</w:t>
      </w:r>
    </w:p>
    <w:p w14:paraId="5C32DF0E" w14:textId="77777777" w:rsidR="006A22A3" w:rsidRDefault="006A22A3" w:rsidP="006A22A3">
      <w:r>
        <w:t xml:space="preserve">                return c</w:t>
      </w:r>
    </w:p>
    <w:p w14:paraId="26A40849" w14:textId="77777777" w:rsidR="006A22A3" w:rsidRDefault="006A22A3" w:rsidP="006A22A3">
      <w:r>
        <w:t xml:space="preserve">            }</w:t>
      </w:r>
    </w:p>
    <w:p w14:paraId="7DDE9715" w14:textId="77777777" w:rsidR="006A22A3" w:rsidRDefault="006A22A3" w:rsidP="006A22A3">
      <w:r>
        <w:t xml:space="preserve">            ;</w:t>
      </w:r>
    </w:p>
    <w:p w14:paraId="5F56F42B" w14:textId="77777777" w:rsidR="006A22A3" w:rsidRDefault="006A22A3" w:rsidP="006A22A3">
      <w:r>
        <w:t xml:space="preserve">            this.W = a;</w:t>
      </w:r>
    </w:p>
    <w:p w14:paraId="25E1F30F" w14:textId="77777777" w:rsidR="006A22A3" w:rsidRDefault="006A22A3" w:rsidP="006A22A3">
      <w:r>
        <w:t xml:space="preserve">            this.ua = {};</w:t>
      </w:r>
    </w:p>
    <w:p w14:paraId="68364D54" w14:textId="77777777" w:rsidR="006A22A3" w:rsidRDefault="006A22A3" w:rsidP="006A22A3">
      <w:r>
        <w:t xml:space="preserve">            this.N = null</w:t>
      </w:r>
    </w:p>
    <w:p w14:paraId="06418947" w14:textId="77777777" w:rsidR="006A22A3" w:rsidRDefault="006A22A3" w:rsidP="006A22A3">
      <w:r>
        <w:t xml:space="preserve">        }</w:t>
      </w:r>
    </w:p>
    <w:p w14:paraId="1B3C22A4" w14:textId="77777777" w:rsidR="006A22A3" w:rsidRDefault="006A22A3" w:rsidP="006A22A3">
      <w:r>
        <w:t xml:space="preserve">        ;</w:t>
      </w:r>
    </w:p>
    <w:p w14:paraId="6D09A9BE" w14:textId="77777777" w:rsidR="006A22A3" w:rsidRDefault="006A22A3" w:rsidP="006A22A3">
      <w:r>
        <w:t xml:space="preserve">        Cda = function(a, b) {</w:t>
      </w:r>
    </w:p>
    <w:p w14:paraId="26C1D8C2" w14:textId="77777777" w:rsidR="006A22A3" w:rsidRDefault="006A22A3" w:rsidP="006A22A3">
      <w:r>
        <w:t xml:space="preserve">            return _.gb(b, (c,d)=&gt;_.xe(_.ud(a, {</w:t>
      </w:r>
    </w:p>
    <w:p w14:paraId="75A55254" w14:textId="77777777" w:rsidR="006A22A3" w:rsidRDefault="006A22A3" w:rsidP="006A22A3">
      <w:r>
        <w:t xml:space="preserve">                jsdata: {</w:t>
      </w:r>
    </w:p>
    <w:p w14:paraId="62546822" w14:textId="77777777" w:rsidR="006A22A3" w:rsidRDefault="006A22A3" w:rsidP="006A22A3">
      <w:r>
        <w:t xml:space="preserve">                    [d]: c</w:t>
      </w:r>
    </w:p>
    <w:p w14:paraId="5B2BD7DC" w14:textId="77777777" w:rsidR="006A22A3" w:rsidRDefault="006A22A3" w:rsidP="006A22A3">
      <w:r>
        <w:t xml:space="preserve">                }</w:t>
      </w:r>
    </w:p>
    <w:p w14:paraId="3C050843" w14:textId="77777777" w:rsidR="006A22A3" w:rsidRDefault="006A22A3" w:rsidP="006A22A3">
      <w:r>
        <w:t xml:space="preserve">            }).addCallback(e=&gt;e.jsdata[d]), ()=&gt;null))</w:t>
      </w:r>
    </w:p>
    <w:p w14:paraId="281AB70D" w14:textId="77777777" w:rsidR="006A22A3" w:rsidRDefault="006A22A3" w:rsidP="006A22A3">
      <w:r>
        <w:t xml:space="preserve">        }</w:t>
      </w:r>
    </w:p>
    <w:p w14:paraId="23ED36DB" w14:textId="77777777" w:rsidR="006A22A3" w:rsidRDefault="006A22A3" w:rsidP="006A22A3">
      <w:r>
        <w:t xml:space="preserve">        ;</w:t>
      </w:r>
    </w:p>
    <w:p w14:paraId="5E5E2DD3" w14:textId="77777777" w:rsidR="006A22A3" w:rsidRDefault="006A22A3" w:rsidP="006A22A3">
      <w:r>
        <w:t xml:space="preserve">        Eda = function(a, b) {</w:t>
      </w:r>
    </w:p>
    <w:p w14:paraId="5E10CF51" w14:textId="77777777" w:rsidR="006A22A3" w:rsidRDefault="006A22A3" w:rsidP="006A22A3">
      <w:r>
        <w:t xml:space="preserve">            const c = _.ud(a, {</w:t>
      </w:r>
    </w:p>
    <w:p w14:paraId="45EE4432" w14:textId="77777777" w:rsidR="006A22A3" w:rsidRDefault="006A22A3" w:rsidP="006A22A3">
      <w:r>
        <w:t xml:space="preserve">                service: {</w:t>
      </w:r>
    </w:p>
    <w:p w14:paraId="60BB0FF9" w14:textId="77777777" w:rsidR="006A22A3" w:rsidRDefault="006A22A3" w:rsidP="006A22A3">
      <w:r>
        <w:t xml:space="preserve">                    ko: _.Dda</w:t>
      </w:r>
    </w:p>
    <w:p w14:paraId="0360AD2F" w14:textId="77777777" w:rsidR="006A22A3" w:rsidRDefault="006A22A3" w:rsidP="006A22A3">
      <w:r>
        <w:t xml:space="preserve">                }</w:t>
      </w:r>
    </w:p>
    <w:p w14:paraId="2EE0A2DE" w14:textId="77777777" w:rsidR="006A22A3" w:rsidRDefault="006A22A3" w:rsidP="006A22A3">
      <w:r>
        <w:t xml:space="preserve">            });</w:t>
      </w:r>
    </w:p>
    <w:p w14:paraId="7AD4DA5D" w14:textId="77777777" w:rsidR="006A22A3" w:rsidRDefault="006A22A3" w:rsidP="006A22A3">
      <w:r>
        <w:t xml:space="preserve">            return _.gb(b, d=&gt;{</w:t>
      </w:r>
    </w:p>
    <w:p w14:paraId="52CA1912" w14:textId="77777777" w:rsidR="006A22A3" w:rsidRDefault="006A22A3" w:rsidP="006A22A3">
      <w:r>
        <w:t xml:space="preserve">                let e, f, g;</w:t>
      </w:r>
    </w:p>
    <w:p w14:paraId="2E30A7F9" w14:textId="77777777" w:rsidR="006A22A3" w:rsidRDefault="006A22A3" w:rsidP="006A22A3">
      <w:r>
        <w:t xml:space="preserve">                "function" == typeof d ? e = d : d instanceof _.x ? e = d.Xq : d instanceof _.v ? f = d : (d.Ra &amp;&amp; ("function" == typeof d.Ra ? e = d.Ra : e = d.Ra.Xq),</w:t>
      </w:r>
    </w:p>
    <w:p w14:paraId="1BA8CC88" w14:textId="77777777" w:rsidR="006A22A3" w:rsidRDefault="006A22A3" w:rsidP="006A22A3">
      <w:r>
        <w:t xml:space="preserve">                f = d.K$,</w:t>
      </w:r>
    </w:p>
    <w:p w14:paraId="35BB456A" w14:textId="77777777" w:rsidR="006A22A3" w:rsidRDefault="006A22A3" w:rsidP="006A22A3">
      <w:r>
        <w:t xml:space="preserve">                g = d.tQ);</w:t>
      </w:r>
    </w:p>
    <w:p w14:paraId="6C62BC56" w14:textId="77777777" w:rsidR="006A22A3" w:rsidRDefault="006A22A3" w:rsidP="006A22A3">
      <w:r>
        <w:t xml:space="preserve">                e = f ? f.constructor : e;</w:t>
      </w:r>
    </w:p>
    <w:p w14:paraId="22E01E5D" w14:textId="77777777" w:rsidR="006A22A3" w:rsidRDefault="006A22A3" w:rsidP="006A22A3">
      <w:r>
        <w:t xml:space="preserve">                const h = _.ye(e);</w:t>
      </w:r>
    </w:p>
    <w:p w14:paraId="0AF997A7" w14:textId="77777777" w:rsidR="006A22A3" w:rsidRDefault="006A22A3" w:rsidP="006A22A3">
      <w:r>
        <w:t xml:space="preserve">                let k;</w:t>
      </w:r>
    </w:p>
    <w:p w14:paraId="243B882F" w14:textId="77777777" w:rsidR="006A22A3" w:rsidRDefault="006A22A3" w:rsidP="006A22A3">
      <w:r>
        <w:t xml:space="preserve">                k = a.ta ? a.ta().Aa() : a.lm();</w:t>
      </w:r>
    </w:p>
    <w:p w14:paraId="1AE4347D" w14:textId="77777777" w:rsidR="006A22A3" w:rsidRDefault="006A22A3" w:rsidP="006A22A3">
      <w:r>
        <w:t xml:space="preserve">                g &amp;&amp; a.UK(h, g, !!f);</w:t>
      </w:r>
    </w:p>
    <w:p w14:paraId="3FBE68D7" w14:textId="77777777" w:rsidR="006A22A3" w:rsidRDefault="006A22A3" w:rsidP="006A22A3">
      <w:r>
        <w:t xml:space="preserve">                return c.then(m=&gt;m.service.ko.resolve(k, e, d.ZW, !!f))</w:t>
      </w:r>
    </w:p>
    <w:p w14:paraId="06C8DA3F" w14:textId="77777777" w:rsidR="006A22A3" w:rsidRDefault="006A22A3" w:rsidP="006A22A3">
      <w:r>
        <w:t xml:space="preserve">            }</w:t>
      </w:r>
    </w:p>
    <w:p w14:paraId="62696A11" w14:textId="77777777" w:rsidR="006A22A3" w:rsidRDefault="006A22A3" w:rsidP="006A22A3">
      <w:r>
        <w:t xml:space="preserve">            )</w:t>
      </w:r>
    </w:p>
    <w:p w14:paraId="0116FD73" w14:textId="77777777" w:rsidR="006A22A3" w:rsidRDefault="006A22A3" w:rsidP="006A22A3">
      <w:r>
        <w:t xml:space="preserve">        }</w:t>
      </w:r>
    </w:p>
    <w:p w14:paraId="6A05CE23" w14:textId="77777777" w:rsidR="006A22A3" w:rsidRDefault="006A22A3" w:rsidP="006A22A3">
      <w:r>
        <w:t xml:space="preserve">        ;</w:t>
      </w:r>
    </w:p>
    <w:p w14:paraId="7BC1F8BE" w14:textId="77777777" w:rsidR="006A22A3" w:rsidRDefault="006A22A3" w:rsidP="006A22A3">
      <w:r>
        <w:t xml:space="preserve">        Jda = function(a) {</w:t>
      </w:r>
    </w:p>
    <w:p w14:paraId="5B708922" w14:textId="77777777" w:rsidR="006A22A3" w:rsidRDefault="006A22A3" w:rsidP="006A22A3">
      <w:r>
        <w:t xml:space="preserve">            var b = window.BOQ_wizbind</w:t>
      </w:r>
    </w:p>
    <w:p w14:paraId="0749BDCA" w14:textId="77777777" w:rsidR="006A22A3" w:rsidRDefault="006A22A3" w:rsidP="006A22A3">
      <w:r>
        <w:t xml:space="preserve">              , c = window.document;</w:t>
      </w:r>
    </w:p>
    <w:p w14:paraId="33029918" w14:textId="77777777" w:rsidR="006A22A3" w:rsidRDefault="006A22A3" w:rsidP="006A22A3">
      <w:r>
        <w:t xml:space="preserve">            ze = null;</w:t>
      </w:r>
    </w:p>
    <w:p w14:paraId="05B7F5BB" w14:textId="77777777" w:rsidR="006A22A3" w:rsidRDefault="006A22A3" w:rsidP="006A22A3">
      <w:r>
        <w:t xml:space="preserve">            var d = b.trigger;</w:t>
      </w:r>
    </w:p>
    <w:p w14:paraId="7D5AA966" w14:textId="77777777" w:rsidR="006A22A3" w:rsidRDefault="006A22A3" w:rsidP="006A22A3">
      <w:r>
        <w:t xml:space="preserve">            b = b.bind;</w:t>
      </w:r>
    </w:p>
    <w:p w14:paraId="1A219D2D" w14:textId="77777777" w:rsidR="006A22A3" w:rsidRDefault="006A22A3" w:rsidP="006A22A3">
      <w:r>
        <w:t xml:space="preserve">            c = new Fda(c,a);</w:t>
      </w:r>
    </w:p>
    <w:p w14:paraId="16978936" w14:textId="77777777" w:rsidR="006A22A3" w:rsidRDefault="006A22A3" w:rsidP="006A22A3">
      <w:r>
        <w:t xml:space="preserve">            d = new Gda(d,c,a);</w:t>
      </w:r>
    </w:p>
    <w:p w14:paraId="4E77A97E" w14:textId="77777777" w:rsidR="006A22A3" w:rsidRDefault="006A22A3" w:rsidP="006A22A3">
      <w:r>
        <w:t xml:space="preserve">            a &amp;&amp; (_.Ae.Fb().na = a,</w:t>
      </w:r>
    </w:p>
    <w:p w14:paraId="5FAE2E8C" w14:textId="77777777" w:rsidR="006A22A3" w:rsidRDefault="006A22A3" w:rsidP="006A22A3">
      <w:r>
        <w:t xml:space="preserve">            _.Be(a, c));</w:t>
      </w:r>
    </w:p>
    <w:p w14:paraId="383CA0A7" w14:textId="77777777" w:rsidR="006A22A3" w:rsidRDefault="006A22A3" w:rsidP="006A22A3">
      <w:r>
        <w:t xml:space="preserve">            a = d.Ba;</w:t>
      </w:r>
    </w:p>
    <w:p w14:paraId="08EC00CF" w14:textId="77777777" w:rsidR="006A22A3" w:rsidRDefault="006A22A3" w:rsidP="006A22A3">
      <w:r>
        <w:t xml:space="preserve">            b((0,</w:t>
      </w:r>
    </w:p>
    <w:p w14:paraId="60E7CC61" w14:textId="77777777" w:rsidR="006A22A3" w:rsidRDefault="006A22A3" w:rsidP="006A22A3">
      <w:r>
        <w:t xml:space="preserve">            _.Ce)(a.aj, a));</w:t>
      </w:r>
    </w:p>
    <w:p w14:paraId="37989482" w14:textId="77777777" w:rsidR="006A22A3" w:rsidRDefault="006A22A3" w:rsidP="006A22A3">
      <w:r>
        <w:t xml:space="preserve">            c.Po();</w:t>
      </w:r>
    </w:p>
    <w:p w14:paraId="73860EF3" w14:textId="77777777" w:rsidR="006A22A3" w:rsidRDefault="006A22A3" w:rsidP="006A22A3">
      <w:r>
        <w:t xml:space="preserve">            d.Ma = !1;</w:t>
      </w:r>
    </w:p>
    <w:p w14:paraId="78F8644E" w14:textId="77777777" w:rsidR="006A22A3" w:rsidRDefault="006A22A3" w:rsidP="006A22A3">
      <w:r>
        <w:t xml:space="preserve">            a = d.ua;</w:t>
      </w:r>
    </w:p>
    <w:p w14:paraId="6C2CF10E" w14:textId="77777777" w:rsidR="006A22A3" w:rsidRDefault="006A22A3" w:rsidP="006A22A3">
      <w:r>
        <w:t xml:space="preserve">            a = (0,</w:t>
      </w:r>
    </w:p>
    <w:p w14:paraId="13289582" w14:textId="77777777" w:rsidR="006A22A3" w:rsidRDefault="006A22A3" w:rsidP="006A22A3">
      <w:r>
        <w:t xml:space="preserve">            _.Ce)(a.Po, a);</w:t>
      </w:r>
    </w:p>
    <w:p w14:paraId="16FC539A" w14:textId="77777777" w:rsidR="006A22A3" w:rsidRDefault="006A22A3" w:rsidP="006A22A3">
      <w:r>
        <w:t xml:space="preserve">            window.wiz_progress = a;</w:t>
      </w:r>
    </w:p>
    <w:p w14:paraId="691FF756" w14:textId="77777777" w:rsidR="006A22A3" w:rsidRDefault="006A22A3" w:rsidP="006A22A3">
      <w:r>
        <w:t xml:space="preserve">            _.De(_.Ee(_.Fe), _.Hda);</w:t>
      </w:r>
    </w:p>
    <w:p w14:paraId="0A608785" w14:textId="77777777" w:rsidR="006A22A3" w:rsidRDefault="006A22A3" w:rsidP="006A22A3">
      <w:r>
        <w:t xml:space="preserve">            _.Ge({</w:t>
      </w:r>
    </w:p>
    <w:p w14:paraId="343BB4A9" w14:textId="77777777" w:rsidR="006A22A3" w:rsidRDefault="006A22A3" w:rsidP="006A22A3">
      <w:r>
        <w:t xml:space="preserve">                data: Ida,</w:t>
      </w:r>
    </w:p>
    <w:p w14:paraId="718E8BD6" w14:textId="77777777" w:rsidR="006A22A3" w:rsidRDefault="006A22A3" w:rsidP="006A22A3">
      <w:r>
        <w:t xml:space="preserve">                jN: Ida</w:t>
      </w:r>
    </w:p>
    <w:p w14:paraId="049785C9" w14:textId="77777777" w:rsidR="006A22A3" w:rsidRDefault="006A22A3" w:rsidP="006A22A3">
      <w:r>
        <w:t xml:space="preserve">            });</w:t>
      </w:r>
    </w:p>
    <w:p w14:paraId="43F41901" w14:textId="77777777" w:rsidR="006A22A3" w:rsidRDefault="006A22A3" w:rsidP="006A22A3">
      <w:r>
        <w:t xml:space="preserve">            _.Ge({</w:t>
      </w:r>
    </w:p>
    <w:p w14:paraId="067022EB" w14:textId="77777777" w:rsidR="006A22A3" w:rsidRDefault="006A22A3" w:rsidP="006A22A3">
      <w:r>
        <w:t xml:space="preserve">                afdata_o: Ida</w:t>
      </w:r>
    </w:p>
    <w:p w14:paraId="16F845E6" w14:textId="77777777" w:rsidR="006A22A3" w:rsidRDefault="006A22A3" w:rsidP="006A22A3">
      <w:r>
        <w:t xml:space="preserve">            });</w:t>
      </w:r>
    </w:p>
    <w:p w14:paraId="4D9E48B1" w14:textId="77777777" w:rsidR="006A22A3" w:rsidRDefault="006A22A3" w:rsidP="006A22A3">
      <w:r>
        <w:t xml:space="preserve">            _.Ge({</w:t>
      </w:r>
    </w:p>
    <w:p w14:paraId="4C579AB9" w14:textId="77777777" w:rsidR="006A22A3" w:rsidRDefault="006A22A3" w:rsidP="006A22A3">
      <w:r>
        <w:t xml:space="preserve">                jsdata: Eda</w:t>
      </w:r>
    </w:p>
    <w:p w14:paraId="57D77EAD" w14:textId="77777777" w:rsidR="006A22A3" w:rsidRDefault="006A22A3" w:rsidP="006A22A3">
      <w:r>
        <w:t xml:space="preserve">            });</w:t>
      </w:r>
    </w:p>
    <w:p w14:paraId="01239A07" w14:textId="77777777" w:rsidR="006A22A3" w:rsidRDefault="006A22A3" w:rsidP="006A22A3">
      <w:r>
        <w:t xml:space="preserve">            _.Ge({</w:t>
      </w:r>
    </w:p>
    <w:p w14:paraId="4DD8B697" w14:textId="77777777" w:rsidR="006A22A3" w:rsidRDefault="006A22A3" w:rsidP="006A22A3">
      <w:r>
        <w:t xml:space="preserve">                eh: Cda</w:t>
      </w:r>
    </w:p>
    <w:p w14:paraId="0DE1939B" w14:textId="77777777" w:rsidR="006A22A3" w:rsidRDefault="006A22A3" w:rsidP="006A22A3">
      <w:r>
        <w:t xml:space="preserve">            });</w:t>
      </w:r>
    </w:p>
    <w:p w14:paraId="21E84A99" w14:textId="77777777" w:rsidR="006A22A3" w:rsidRDefault="006A22A3" w:rsidP="006A22A3">
      <w:r>
        <w:t xml:space="preserve">            a()</w:t>
      </w:r>
    </w:p>
    <w:p w14:paraId="67828647" w14:textId="77777777" w:rsidR="006A22A3" w:rsidRDefault="006A22A3" w:rsidP="006A22A3">
      <w:r>
        <w:t xml:space="preserve">        }</w:t>
      </w:r>
    </w:p>
    <w:p w14:paraId="15664290" w14:textId="77777777" w:rsidR="006A22A3" w:rsidRDefault="006A22A3" w:rsidP="006A22A3">
      <w:r>
        <w:t xml:space="preserve">        ;</w:t>
      </w:r>
    </w:p>
    <w:p w14:paraId="0F144FF4" w14:textId="77777777" w:rsidR="006A22A3" w:rsidRDefault="006A22A3" w:rsidP="006A22A3">
      <w:r>
        <w:t xml:space="preserve">        _.He = function(a, b) {</w:t>
      </w:r>
    </w:p>
    <w:p w14:paraId="194BFB9D" w14:textId="77777777" w:rsidR="006A22A3" w:rsidRDefault="006A22A3" w:rsidP="006A22A3">
      <w:r>
        <w:t xml:space="preserve">            this.W = a;</w:t>
      </w:r>
    </w:p>
    <w:p w14:paraId="130083D0" w14:textId="77777777" w:rsidR="006A22A3" w:rsidRDefault="006A22A3" w:rsidP="006A22A3">
      <w:r>
        <w:t xml:space="preserve">            this.H = b;</w:t>
      </w:r>
    </w:p>
    <w:p w14:paraId="15CD8ADF" w14:textId="77777777" w:rsidR="006A22A3" w:rsidRDefault="006A22A3" w:rsidP="006A22A3">
      <w:r>
        <w:t xml:space="preserve">            this.constructor.kN || (this.constructor.kN = {});</w:t>
      </w:r>
    </w:p>
    <w:p w14:paraId="09554B5B" w14:textId="77777777" w:rsidR="006A22A3" w:rsidRDefault="006A22A3" w:rsidP="006A22A3">
      <w:r>
        <w:t xml:space="preserve">            this.constructor.kN[this.toString()] = this</w:t>
      </w:r>
    </w:p>
    <w:p w14:paraId="28389A55" w14:textId="77777777" w:rsidR="006A22A3" w:rsidRDefault="006A22A3" w:rsidP="006A22A3">
      <w:r>
        <w:t xml:space="preserve">        }</w:t>
      </w:r>
    </w:p>
    <w:p w14:paraId="1E85722B" w14:textId="77777777" w:rsidR="006A22A3" w:rsidRDefault="006A22A3" w:rsidP="006A22A3">
      <w:r>
        <w:t xml:space="preserve">        ;</w:t>
      </w:r>
    </w:p>
    <w:p w14:paraId="00799372" w14:textId="77777777" w:rsidR="006A22A3" w:rsidRDefault="006A22A3" w:rsidP="006A22A3">
      <w:r>
        <w:t xml:space="preserve">        Kda = function(a=!1) {</w:t>
      </w:r>
    </w:p>
    <w:p w14:paraId="531A3C41" w14:textId="77777777" w:rsidR="006A22A3" w:rsidRDefault="006A22A3" w:rsidP="006A22A3">
      <w:r>
        <w:t xml:space="preserve">            var b = {</w:t>
      </w:r>
    </w:p>
    <w:p w14:paraId="30865A2A" w14:textId="77777777" w:rsidR="006A22A3" w:rsidRDefault="006A22A3" w:rsidP="006A22A3">
      <w:r>
        <w:t xml:space="preserve">                vx: _.Ie.wn || _.Ie.Qr || _.Ie.Sx &amp;&amp; (0,</w:t>
      </w:r>
    </w:p>
    <w:p w14:paraId="2D3DC650" w14:textId="77777777" w:rsidR="006A22A3" w:rsidRDefault="006A22A3" w:rsidP="006A22A3">
      <w:r>
        <w:t xml:space="preserve">                _.Ie.GD)(3) || _.Ie.Cx || _.Ie.Dx ? 8E3 : 4043</w:t>
      </w:r>
    </w:p>
    <w:p w14:paraId="35EDC8B9" w14:textId="77777777" w:rsidR="006A22A3" w:rsidRDefault="006A22A3" w:rsidP="006A22A3">
      <w:r>
        <w:t xml:space="preserve">            };</w:t>
      </w:r>
    </w:p>
    <w:p w14:paraId="7E3A3CFE" w14:textId="77777777" w:rsidR="006A22A3" w:rsidRDefault="006A22A3" w:rsidP="006A22A3">
      <w:r>
        <w:t xml:space="preserve">            let c = b.cssRowKey || ""</w:t>
      </w:r>
    </w:p>
    <w:p w14:paraId="1B42C9AC" w14:textId="77777777" w:rsidR="006A22A3" w:rsidRDefault="006A22A3" w:rsidP="006A22A3">
      <w:r>
        <w:t xml:space="preserve">              , d = b.Ft || "";</w:t>
      </w:r>
    </w:p>
    <w:p w14:paraId="6C3F8673" w14:textId="77777777" w:rsidR="006A22A3" w:rsidRDefault="006A22A3" w:rsidP="006A22A3">
      <w:r>
        <w:t xml:space="preserve">            !c &amp;&amp; window &amp;&amp; window._F_cssRowKey &amp;&amp; (c = window._F_cssRowKey,</w:t>
      </w:r>
    </w:p>
    <w:p w14:paraId="5C15E81B" w14:textId="77777777" w:rsidR="006A22A3" w:rsidRDefault="006A22A3" w:rsidP="006A22A3">
      <w:r>
        <w:t xml:space="preserve">            !d &amp;&amp; window._F_combinedSignature &amp;&amp; (d = window._F_combinedSignature));</w:t>
      </w:r>
    </w:p>
    <w:p w14:paraId="4F76373D" w14:textId="77777777" w:rsidR="006A22A3" w:rsidRDefault="006A22A3" w:rsidP="006A22A3">
      <w:r>
        <w:t xml:space="preserve">            if (c &amp;&amp; "function" !== typeof window._F_installCss)</w:t>
      </w:r>
    </w:p>
    <w:p w14:paraId="0531FA6D" w14:textId="77777777" w:rsidR="006A22A3" w:rsidRDefault="006A22A3" w:rsidP="006A22A3">
      <w:r>
        <w:t xml:space="preserve">                throw Error("Oa");</w:t>
      </w:r>
    </w:p>
    <w:p w14:paraId="6960E436" w14:textId="77777777" w:rsidR="006A22A3" w:rsidRDefault="006A22A3" w:rsidP="006A22A3">
      <w:r>
        <w:t xml:space="preserve">            a = new (b.tba || _.Je)(_.jd(gca("base-js")),c,d,!0,a);</w:t>
      </w:r>
    </w:p>
    <w:p w14:paraId="451FE9CC" w14:textId="77777777" w:rsidR="006A22A3" w:rsidRDefault="006A22A3" w:rsidP="006A22A3">
      <w:r>
        <w:t xml:space="preserve">            b.S2 &amp;&amp; (a.eB = b.S2);</w:t>
      </w:r>
    </w:p>
    <w:p w14:paraId="74590C73" w14:textId="77777777" w:rsidR="006A22A3" w:rsidRDefault="006A22A3" w:rsidP="006A22A3">
      <w:r>
        <w:t xml:space="preserve">            b.ZU &amp;&amp; (a.Ay = b.ZU);</w:t>
      </w:r>
    </w:p>
    <w:p w14:paraId="173F93B6" w14:textId="77777777" w:rsidR="006A22A3" w:rsidRDefault="006A22A3" w:rsidP="006A22A3">
      <w:r>
        <w:t xml:space="preserve">            b.vx &amp;&amp; (a.vx = b.vx);</w:t>
      </w:r>
    </w:p>
    <w:p w14:paraId="7D127160" w14:textId="77777777" w:rsidR="006A22A3" w:rsidRDefault="006A22A3" w:rsidP="006A22A3">
      <w:r>
        <w:t xml:space="preserve">            b.QC &amp;&amp; (a.QC = b.QC);</w:t>
      </w:r>
    </w:p>
    <w:p w14:paraId="47945BEC" w14:textId="77777777" w:rsidR="006A22A3" w:rsidRDefault="006A22A3" w:rsidP="006A22A3">
      <w:r>
        <w:t xml:space="preserve">            b = _.Ga();</w:t>
      </w:r>
    </w:p>
    <w:p w14:paraId="219743E1" w14:textId="77777777" w:rsidR="006A22A3" w:rsidRDefault="006A22A3" w:rsidP="006A22A3">
      <w:r>
        <w:t xml:space="preserve">            b.Ma = a;</w:t>
      </w:r>
    </w:p>
    <w:p w14:paraId="4313CBBB" w14:textId="77777777" w:rsidR="006A22A3" w:rsidRDefault="006A22A3" w:rsidP="006A22A3">
      <w:r>
        <w:t xml:space="preserve">            b.oR(!0);</w:t>
      </w:r>
    </w:p>
    <w:p w14:paraId="697B993A" w14:textId="77777777" w:rsidR="006A22A3" w:rsidRDefault="006A22A3" w:rsidP="006A22A3">
      <w:r>
        <w:t xml:space="preserve">            return a</w:t>
      </w:r>
    </w:p>
    <w:p w14:paraId="45B22D2C" w14:textId="77777777" w:rsidR="006A22A3" w:rsidRDefault="006A22A3" w:rsidP="006A22A3">
      <w:r>
        <w:t xml:space="preserve">        }</w:t>
      </w:r>
    </w:p>
    <w:p w14:paraId="5F7BC86D" w14:textId="77777777" w:rsidR="006A22A3" w:rsidRDefault="006A22A3" w:rsidP="006A22A3">
      <w:r>
        <w:t xml:space="preserve">        ;</w:t>
      </w:r>
    </w:p>
    <w:p w14:paraId="2AC4D677" w14:textId="77777777" w:rsidR="006A22A3" w:rsidRDefault="006A22A3" w:rsidP="006A22A3">
      <w:r>
        <w:t xml:space="preserve">        Lda = function(a) {</w:t>
      </w:r>
    </w:p>
    <w:p w14:paraId="5C64570A" w14:textId="77777777" w:rsidR="006A22A3" w:rsidRDefault="006A22A3" w:rsidP="006A22A3">
      <w:r>
        <w:t xml:space="preserve">            const b = new Map;</w:t>
      </w:r>
    </w:p>
    <w:p w14:paraId="106C033C" w14:textId="77777777" w:rsidR="006A22A3" w:rsidRDefault="006A22A3" w:rsidP="006A22A3">
      <w:r>
        <w:t xml:space="preserve">            for (const c of Object.keys(a))</w:t>
      </w:r>
    </w:p>
    <w:p w14:paraId="1AC4DE27" w14:textId="77777777" w:rsidR="006A22A3" w:rsidRDefault="006A22A3" w:rsidP="006A22A3">
      <w:r>
        <w:t xml:space="preserve">                b.set(a[c].Jb, a[c].Lm)</w:t>
      </w:r>
    </w:p>
    <w:p w14:paraId="0D8B5157" w14:textId="77777777" w:rsidR="006A22A3" w:rsidRDefault="006A22A3" w:rsidP="006A22A3">
      <w:r>
        <w:t xml:space="preserve">        }</w:t>
      </w:r>
    </w:p>
    <w:p w14:paraId="34BC41E9" w14:textId="77777777" w:rsidR="006A22A3" w:rsidRDefault="006A22A3" w:rsidP="006A22A3">
      <w:r>
        <w:t xml:space="preserve">        ;</w:t>
      </w:r>
    </w:p>
    <w:p w14:paraId="3539502D" w14:textId="77777777" w:rsidR="006A22A3" w:rsidRDefault="006A22A3" w:rsidP="006A22A3">
      <w:r>
        <w:t xml:space="preserve">        jaa = [];</w:t>
      </w:r>
    </w:p>
    <w:p w14:paraId="72C5A197" w14:textId="77777777" w:rsidR="006A22A3" w:rsidRDefault="006A22A3" w:rsidP="006A22A3">
      <w:r>
        <w:t xml:space="preserve">        Mda = "function" == typeof Object.defineProperties ? Object.defineProperty : function(a, b, c) {</w:t>
      </w:r>
    </w:p>
    <w:p w14:paraId="22D5167E" w14:textId="77777777" w:rsidR="006A22A3" w:rsidRDefault="006A22A3" w:rsidP="006A22A3">
      <w:r>
        <w:t xml:space="preserve">            if (a == Array.prototype || a == Object.prototype)</w:t>
      </w:r>
    </w:p>
    <w:p w14:paraId="63CCA455" w14:textId="77777777" w:rsidR="006A22A3" w:rsidRDefault="006A22A3" w:rsidP="006A22A3">
      <w:r>
        <w:t xml:space="preserve">                return a;</w:t>
      </w:r>
    </w:p>
    <w:p w14:paraId="3CC93270" w14:textId="77777777" w:rsidR="006A22A3" w:rsidRDefault="006A22A3" w:rsidP="006A22A3">
      <w:r>
        <w:t xml:space="preserve">            a[b] = c.value;</w:t>
      </w:r>
    </w:p>
    <w:p w14:paraId="0DA0B933" w14:textId="77777777" w:rsidR="006A22A3" w:rsidRDefault="006A22A3" w:rsidP="006A22A3">
      <w:r>
        <w:t xml:space="preserve">            return a</w:t>
      </w:r>
    </w:p>
    <w:p w14:paraId="69ED8A14" w14:textId="77777777" w:rsidR="006A22A3" w:rsidRDefault="006A22A3" w:rsidP="006A22A3">
      <w:r>
        <w:t xml:space="preserve">        }</w:t>
      </w:r>
    </w:p>
    <w:p w14:paraId="58D71614" w14:textId="77777777" w:rsidR="006A22A3" w:rsidRDefault="006A22A3" w:rsidP="006A22A3">
      <w:r>
        <w:t xml:space="preserve">        ;</w:t>
      </w:r>
    </w:p>
    <w:p w14:paraId="4E76DDEC" w14:textId="77777777" w:rsidR="006A22A3" w:rsidRDefault="006A22A3" w:rsidP="006A22A3">
      <w:r>
        <w:t xml:space="preserve">        Nda = function(a) {</w:t>
      </w:r>
    </w:p>
    <w:p w14:paraId="412C8CB6" w14:textId="77777777" w:rsidR="006A22A3" w:rsidRDefault="006A22A3" w:rsidP="006A22A3">
      <w:r>
        <w:t xml:space="preserve">            a = ["object" == typeof globalThis &amp;&amp; globalThis, a, "object" == typeof window &amp;&amp; window, "object" == typeof self &amp;&amp; self, "object" == typeof global &amp;&amp; global];</w:t>
      </w:r>
    </w:p>
    <w:p w14:paraId="651F041F" w14:textId="77777777" w:rsidR="006A22A3" w:rsidRDefault="006A22A3" w:rsidP="006A22A3">
      <w:r>
        <w:t xml:space="preserve">            for (var b = 0; b &lt; a.length; ++b) {</w:t>
      </w:r>
    </w:p>
    <w:p w14:paraId="71EE0994" w14:textId="77777777" w:rsidR="006A22A3" w:rsidRDefault="006A22A3" w:rsidP="006A22A3">
      <w:r>
        <w:t xml:space="preserve">                var c = a[b];</w:t>
      </w:r>
    </w:p>
    <w:p w14:paraId="53F25752" w14:textId="77777777" w:rsidR="006A22A3" w:rsidRDefault="006A22A3" w:rsidP="006A22A3">
      <w:r>
        <w:t xml:space="preserve">                if (c &amp;&amp; c.Math == Math)</w:t>
      </w:r>
    </w:p>
    <w:p w14:paraId="130CB5A4" w14:textId="77777777" w:rsidR="006A22A3" w:rsidRDefault="006A22A3" w:rsidP="006A22A3">
      <w:r>
        <w:t xml:space="preserve">                    return c</w:t>
      </w:r>
    </w:p>
    <w:p w14:paraId="69A107AD" w14:textId="77777777" w:rsidR="006A22A3" w:rsidRDefault="006A22A3" w:rsidP="006A22A3">
      <w:r>
        <w:t xml:space="preserve">            }</w:t>
      </w:r>
    </w:p>
    <w:p w14:paraId="61B07367" w14:textId="77777777" w:rsidR="006A22A3" w:rsidRDefault="006A22A3" w:rsidP="006A22A3">
      <w:r>
        <w:t xml:space="preserve">            throw Error("a");</w:t>
      </w:r>
    </w:p>
    <w:p w14:paraId="4948246A" w14:textId="77777777" w:rsidR="006A22A3" w:rsidRDefault="006A22A3" w:rsidP="006A22A3">
      <w:r>
        <w:t xml:space="preserve">        }</w:t>
      </w:r>
    </w:p>
    <w:p w14:paraId="6FA9C2DB" w14:textId="77777777" w:rsidR="006A22A3" w:rsidRDefault="006A22A3" w:rsidP="006A22A3">
      <w:r>
        <w:t xml:space="preserve">        ;</w:t>
      </w:r>
    </w:p>
    <w:p w14:paraId="5EA54F48" w14:textId="77777777" w:rsidR="006A22A3" w:rsidRDefault="006A22A3" w:rsidP="006A22A3">
      <w:r>
        <w:t xml:space="preserve">        Oda = Nda(this);</w:t>
      </w:r>
    </w:p>
    <w:p w14:paraId="06DF6396" w14:textId="77777777" w:rsidR="006A22A3" w:rsidRDefault="006A22A3" w:rsidP="006A22A3">
      <w:r>
        <w:t xml:space="preserve">        Pda = function(a, b) {</w:t>
      </w:r>
    </w:p>
    <w:p w14:paraId="42FC3095" w14:textId="77777777" w:rsidR="006A22A3" w:rsidRDefault="006A22A3" w:rsidP="006A22A3">
      <w:r>
        <w:t xml:space="preserve">            if (b)</w:t>
      </w:r>
    </w:p>
    <w:p w14:paraId="5FE09BB8" w14:textId="77777777" w:rsidR="006A22A3" w:rsidRDefault="006A22A3" w:rsidP="006A22A3">
      <w:r>
        <w:t xml:space="preserve">                a: {</w:t>
      </w:r>
    </w:p>
    <w:p w14:paraId="46C2C8A5" w14:textId="77777777" w:rsidR="006A22A3" w:rsidRDefault="006A22A3" w:rsidP="006A22A3">
      <w:r>
        <w:t xml:space="preserve">                    var c = Oda;</w:t>
      </w:r>
    </w:p>
    <w:p w14:paraId="399843E0" w14:textId="77777777" w:rsidR="006A22A3" w:rsidRDefault="006A22A3" w:rsidP="006A22A3">
      <w:r>
        <w:t xml:space="preserve">                    a = a.split(".");</w:t>
      </w:r>
    </w:p>
    <w:p w14:paraId="2170AB5D" w14:textId="77777777" w:rsidR="006A22A3" w:rsidRDefault="006A22A3" w:rsidP="006A22A3">
      <w:r>
        <w:t xml:space="preserve">                    for (var d = 0; d &lt; a.length - 1; d++) {</w:t>
      </w:r>
    </w:p>
    <w:p w14:paraId="7A6AD118" w14:textId="77777777" w:rsidR="006A22A3" w:rsidRDefault="006A22A3" w:rsidP="006A22A3">
      <w:r>
        <w:t xml:space="preserve">                        var e = a[d];</w:t>
      </w:r>
    </w:p>
    <w:p w14:paraId="6EE47C67" w14:textId="77777777" w:rsidR="006A22A3" w:rsidRDefault="006A22A3" w:rsidP="006A22A3">
      <w:r>
        <w:t xml:space="preserve">                        if (!(e in c))</w:t>
      </w:r>
    </w:p>
    <w:p w14:paraId="4E8570D4" w14:textId="77777777" w:rsidR="006A22A3" w:rsidRDefault="006A22A3" w:rsidP="006A22A3">
      <w:r>
        <w:t xml:space="preserve">                            break a;</w:t>
      </w:r>
    </w:p>
    <w:p w14:paraId="70466721" w14:textId="77777777" w:rsidR="006A22A3" w:rsidRDefault="006A22A3" w:rsidP="006A22A3">
      <w:r>
        <w:t xml:space="preserve">                        c = c[e]</w:t>
      </w:r>
    </w:p>
    <w:p w14:paraId="57EF4F54" w14:textId="77777777" w:rsidR="006A22A3" w:rsidRDefault="006A22A3" w:rsidP="006A22A3">
      <w:r>
        <w:t xml:space="preserve">                    }</w:t>
      </w:r>
    </w:p>
    <w:p w14:paraId="12C32A8D" w14:textId="77777777" w:rsidR="006A22A3" w:rsidRDefault="006A22A3" w:rsidP="006A22A3">
      <w:r>
        <w:t xml:space="preserve">                    a = a[a.length - 1];</w:t>
      </w:r>
    </w:p>
    <w:p w14:paraId="64441F50" w14:textId="77777777" w:rsidR="006A22A3" w:rsidRDefault="006A22A3" w:rsidP="006A22A3">
      <w:r>
        <w:t xml:space="preserve">                    d = c[a];</w:t>
      </w:r>
    </w:p>
    <w:p w14:paraId="247233D4" w14:textId="77777777" w:rsidR="006A22A3" w:rsidRDefault="006A22A3" w:rsidP="006A22A3">
      <w:r>
        <w:t xml:space="preserve">                    b = b(d);</w:t>
      </w:r>
    </w:p>
    <w:p w14:paraId="4C3B17D8" w14:textId="77777777" w:rsidR="006A22A3" w:rsidRDefault="006A22A3" w:rsidP="006A22A3">
      <w:r>
        <w:t xml:space="preserve">                    b != d &amp;&amp; null != b &amp;&amp; Mda(c, a, {</w:t>
      </w:r>
    </w:p>
    <w:p w14:paraId="120E8C6B" w14:textId="77777777" w:rsidR="006A22A3" w:rsidRDefault="006A22A3" w:rsidP="006A22A3">
      <w:r>
        <w:t xml:space="preserve">                        configurable: !0,</w:t>
      </w:r>
    </w:p>
    <w:p w14:paraId="532D9B45" w14:textId="77777777" w:rsidR="006A22A3" w:rsidRDefault="006A22A3" w:rsidP="006A22A3">
      <w:r>
        <w:t xml:space="preserve">                        writable: !0,</w:t>
      </w:r>
    </w:p>
    <w:p w14:paraId="17AA7AF7" w14:textId="77777777" w:rsidR="006A22A3" w:rsidRDefault="006A22A3" w:rsidP="006A22A3">
      <w:r>
        <w:t xml:space="preserve">                        value: b</w:t>
      </w:r>
    </w:p>
    <w:p w14:paraId="023C017E" w14:textId="77777777" w:rsidR="006A22A3" w:rsidRDefault="006A22A3" w:rsidP="006A22A3">
      <w:r>
        <w:t xml:space="preserve">                    })</w:t>
      </w:r>
    </w:p>
    <w:p w14:paraId="5311F53F" w14:textId="77777777" w:rsidR="006A22A3" w:rsidRDefault="006A22A3" w:rsidP="006A22A3">
      <w:r>
        <w:t xml:space="preserve">                }</w:t>
      </w:r>
    </w:p>
    <w:p w14:paraId="72FA4DC0" w14:textId="77777777" w:rsidR="006A22A3" w:rsidRDefault="006A22A3" w:rsidP="006A22A3">
      <w:r>
        <w:t xml:space="preserve">        }</w:t>
      </w:r>
    </w:p>
    <w:p w14:paraId="0785A3C2" w14:textId="77777777" w:rsidR="006A22A3" w:rsidRDefault="006A22A3" w:rsidP="006A22A3">
      <w:r>
        <w:t xml:space="preserve">        ;</w:t>
      </w:r>
    </w:p>
    <w:p w14:paraId="2CE7F742" w14:textId="77777777" w:rsidR="006A22A3" w:rsidRDefault="006A22A3" w:rsidP="006A22A3">
      <w:r>
        <w:t xml:space="preserve">        Pda("String.prototype.replaceAll", function(a) {</w:t>
      </w:r>
    </w:p>
    <w:p w14:paraId="5A057824" w14:textId="77777777" w:rsidR="006A22A3" w:rsidRDefault="006A22A3" w:rsidP="006A22A3">
      <w:r>
        <w:t xml:space="preserve">            return a ? a : function(b, c) {</w:t>
      </w:r>
    </w:p>
    <w:p w14:paraId="1EDEDCC4" w14:textId="77777777" w:rsidR="006A22A3" w:rsidRDefault="006A22A3" w:rsidP="006A22A3">
      <w:r>
        <w:t xml:space="preserve">                if (b instanceof RegExp &amp;&amp; !b.global)</w:t>
      </w:r>
    </w:p>
    <w:p w14:paraId="66C7FCF4" w14:textId="77777777" w:rsidR="006A22A3" w:rsidRDefault="006A22A3" w:rsidP="006A22A3">
      <w:r>
        <w:t xml:space="preserve">                    throw new TypeError("b");</w:t>
      </w:r>
    </w:p>
    <w:p w14:paraId="21400DDC" w14:textId="77777777" w:rsidR="006A22A3" w:rsidRDefault="006A22A3" w:rsidP="006A22A3">
      <w:r>
        <w:t xml:space="preserve">                return b instanceof RegExp ? this.replace(b, c) : this.replace(new RegExp(String(b).replace(/([-()\[\]{}+?*.$\^|,:#&lt;!\\])/g, "\\$1").replace(/\x08/g, "\\x08"),"g"), c)</w:t>
      </w:r>
    </w:p>
    <w:p w14:paraId="31607602" w14:textId="77777777" w:rsidR="006A22A3" w:rsidRDefault="006A22A3" w:rsidP="006A22A3">
      <w:r>
        <w:t xml:space="preserve">            }</w:t>
      </w:r>
    </w:p>
    <w:p w14:paraId="5C9BF055" w14:textId="77777777" w:rsidR="006A22A3" w:rsidRDefault="006A22A3" w:rsidP="006A22A3">
      <w:r>
        <w:t xml:space="preserve">        });</w:t>
      </w:r>
    </w:p>
    <w:p w14:paraId="655FE343" w14:textId="77777777" w:rsidR="006A22A3" w:rsidRDefault="006A22A3" w:rsidP="006A22A3">
      <w:r>
        <w:t xml:space="preserve">        _._DumpException = window._DumpException || function(a) {</w:t>
      </w:r>
    </w:p>
    <w:p w14:paraId="2A9E813E" w14:textId="77777777" w:rsidR="006A22A3" w:rsidRDefault="006A22A3" w:rsidP="006A22A3">
      <w:r>
        <w:t xml:space="preserve">            throw a;</w:t>
      </w:r>
    </w:p>
    <w:p w14:paraId="1DD103B0" w14:textId="77777777" w:rsidR="006A22A3" w:rsidRDefault="006A22A3" w:rsidP="006A22A3">
      <w:r>
        <w:t xml:space="preserve">        }</w:t>
      </w:r>
    </w:p>
    <w:p w14:paraId="76873A72" w14:textId="77777777" w:rsidR="006A22A3" w:rsidRDefault="006A22A3" w:rsidP="006A22A3">
      <w:r>
        <w:t xml:space="preserve">        ;</w:t>
      </w:r>
    </w:p>
    <w:p w14:paraId="3CDA1A81" w14:textId="77777777" w:rsidR="006A22A3" w:rsidRDefault="006A22A3" w:rsidP="006A22A3">
      <w:r>
        <w:t xml:space="preserve">        window._DumpException = _._DumpException;</w:t>
      </w:r>
    </w:p>
    <w:p w14:paraId="1637A0B5" w14:textId="77777777" w:rsidR="006A22A3" w:rsidRDefault="006A22A3" w:rsidP="006A22A3">
      <w:r>
        <w:t xml:space="preserve">        var Qda, Rda, Sda, Ne, Me, Uda, Vda, Wda, Xda, Yda, $da;</w:t>
      </w:r>
    </w:p>
    <w:p w14:paraId="6F1CEB0F" w14:textId="77777777" w:rsidR="006A22A3" w:rsidRDefault="006A22A3" w:rsidP="006A22A3">
      <w:r>
        <w:t xml:space="preserve">        Qda = Qda || {};</w:t>
      </w:r>
    </w:p>
    <w:p w14:paraId="43729E34" w14:textId="77777777" w:rsidR="006A22A3" w:rsidRDefault="006A22A3" w:rsidP="006A22A3">
      <w:r>
        <w:t xml:space="preserve">        _.ca = this || self;</w:t>
      </w:r>
    </w:p>
    <w:p w14:paraId="1F2BFF31" w14:textId="77777777" w:rsidR="006A22A3" w:rsidRDefault="006A22A3" w:rsidP="006A22A3">
      <w:r>
        <w:t xml:space="preserve">        _.Md = function(a, b, c) {</w:t>
      </w:r>
    </w:p>
    <w:p w14:paraId="75E9CD85" w14:textId="77777777" w:rsidR="006A22A3" w:rsidRDefault="006A22A3" w:rsidP="006A22A3">
      <w:r>
        <w:t xml:space="preserve">            a = a.split(".");</w:t>
      </w:r>
    </w:p>
    <w:p w14:paraId="257E558A" w14:textId="77777777" w:rsidR="006A22A3" w:rsidRDefault="006A22A3" w:rsidP="006A22A3">
      <w:r>
        <w:t xml:space="preserve">            c = c || _.ca;</w:t>
      </w:r>
    </w:p>
    <w:p w14:paraId="7AA44A19" w14:textId="77777777" w:rsidR="006A22A3" w:rsidRDefault="006A22A3" w:rsidP="006A22A3">
      <w:r>
        <w:t xml:space="preserve">            a[0]in c || "undefined" == typeof c.execScript || c.execScript("var " + a[0]);</w:t>
      </w:r>
    </w:p>
    <w:p w14:paraId="0BBB9F6A" w14:textId="77777777" w:rsidR="006A22A3" w:rsidRDefault="006A22A3" w:rsidP="006A22A3">
      <w:r>
        <w:t xml:space="preserve">            for (var d; a.length &amp;&amp; (d = a.shift()); )</w:t>
      </w:r>
    </w:p>
    <w:p w14:paraId="37DF6293" w14:textId="77777777" w:rsidR="006A22A3" w:rsidRDefault="006A22A3" w:rsidP="006A22A3">
      <w:r>
        <w:t xml:space="preserve">                a.length || void 0 === b ? c[d] &amp;&amp; c[d] !== Object.prototype[d] ? c = c[d] : c = c[d] = {} : c[d] = b</w:t>
      </w:r>
    </w:p>
    <w:p w14:paraId="0FD57CAB" w14:textId="77777777" w:rsidR="006A22A3" w:rsidRDefault="006A22A3" w:rsidP="006A22A3">
      <w:r>
        <w:t xml:space="preserve">        }</w:t>
      </w:r>
    </w:p>
    <w:p w14:paraId="0C1C68BE" w14:textId="77777777" w:rsidR="006A22A3" w:rsidRDefault="006A22A3" w:rsidP="006A22A3">
      <w:r>
        <w:t xml:space="preserve">        ;</w:t>
      </w:r>
    </w:p>
    <w:p w14:paraId="38EAF27A" w14:textId="77777777" w:rsidR="006A22A3" w:rsidRDefault="006A22A3" w:rsidP="006A22A3">
      <w:r>
        <w:t xml:space="preserve">        Rda = function(a, b) {</w:t>
      </w:r>
    </w:p>
    <w:p w14:paraId="286507AA" w14:textId="77777777" w:rsidR="006A22A3" w:rsidRDefault="006A22A3" w:rsidP="006A22A3">
      <w:r>
        <w:t xml:space="preserve">            var c = _.Ke("WIZ_global_data.oxN3nb");</w:t>
      </w:r>
    </w:p>
    <w:p w14:paraId="46E3DA53" w14:textId="77777777" w:rsidR="006A22A3" w:rsidRDefault="006A22A3" w:rsidP="006A22A3">
      <w:r>
        <w:t xml:space="preserve">            a = c &amp;&amp; c[a];</w:t>
      </w:r>
    </w:p>
    <w:p w14:paraId="2E3B8CA0" w14:textId="77777777" w:rsidR="006A22A3" w:rsidRDefault="006A22A3" w:rsidP="006A22A3">
      <w:r>
        <w:t xml:space="preserve">            return null != a ? a : b</w:t>
      </w:r>
    </w:p>
    <w:p w14:paraId="3D8EB43C" w14:textId="77777777" w:rsidR="006A22A3" w:rsidRDefault="006A22A3" w:rsidP="006A22A3">
      <w:r>
        <w:t xml:space="preserve">        }</w:t>
      </w:r>
    </w:p>
    <w:p w14:paraId="26A54108" w14:textId="77777777" w:rsidR="006A22A3" w:rsidRDefault="006A22A3" w:rsidP="006A22A3">
      <w:r>
        <w:t xml:space="preserve">        ;</w:t>
      </w:r>
    </w:p>
    <w:p w14:paraId="2CBCA494" w14:textId="77777777" w:rsidR="006A22A3" w:rsidRDefault="006A22A3" w:rsidP="006A22A3">
      <w:r>
        <w:t xml:space="preserve">        _.Le = _.ca._F_toggles || [];</w:t>
      </w:r>
    </w:p>
    <w:p w14:paraId="5C027EFB" w14:textId="77777777" w:rsidR="006A22A3" w:rsidRDefault="006A22A3" w:rsidP="006A22A3">
      <w:r>
        <w:t xml:space="preserve">        Sda = /^[a-zA-Z_$][a-zA-Z0-9._$]*$/;</w:t>
      </w:r>
    </w:p>
    <w:p w14:paraId="66CE4C62" w14:textId="77777777" w:rsidR="006A22A3" w:rsidRDefault="006A22A3" w:rsidP="006A22A3">
      <w:r>
        <w:t xml:space="preserve">        Ne = function(a) {</w:t>
      </w:r>
    </w:p>
    <w:p w14:paraId="13552658" w14:textId="77777777" w:rsidR="006A22A3" w:rsidRDefault="006A22A3" w:rsidP="006A22A3">
      <w:r>
        <w:t xml:space="preserve">            if ("string" !== typeof a || !a || -1 == a.search(Sda))</w:t>
      </w:r>
    </w:p>
    <w:p w14:paraId="44ACB02C" w14:textId="77777777" w:rsidR="006A22A3" w:rsidRDefault="006A22A3" w:rsidP="006A22A3">
      <w:r>
        <w:t xml:space="preserve">                throw Error("c");</w:t>
      </w:r>
    </w:p>
    <w:p w14:paraId="2FEF5649" w14:textId="77777777" w:rsidR="006A22A3" w:rsidRDefault="006A22A3" w:rsidP="006A22A3">
      <w:r>
        <w:t xml:space="preserve">            if (!Me || "goog" != Me.type)</w:t>
      </w:r>
    </w:p>
    <w:p w14:paraId="0BCE013E" w14:textId="77777777" w:rsidR="006A22A3" w:rsidRDefault="006A22A3" w:rsidP="006A22A3">
      <w:r>
        <w:t xml:space="preserve">                throw Error("d`" + a);</w:t>
      </w:r>
    </w:p>
    <w:p w14:paraId="79126F60" w14:textId="77777777" w:rsidR="006A22A3" w:rsidRDefault="006A22A3" w:rsidP="006A22A3">
      <w:r>
        <w:t xml:space="preserve">            if (Me.tZ)</w:t>
      </w:r>
    </w:p>
    <w:p w14:paraId="5347BD7F" w14:textId="77777777" w:rsidR="006A22A3" w:rsidRDefault="006A22A3" w:rsidP="006A22A3">
      <w:r>
        <w:t xml:space="preserve">                throw Error("e");</w:t>
      </w:r>
    </w:p>
    <w:p w14:paraId="023D824A" w14:textId="77777777" w:rsidR="006A22A3" w:rsidRDefault="006A22A3" w:rsidP="006A22A3">
      <w:r>
        <w:t xml:space="preserve">            Me.tZ = a</w:t>
      </w:r>
    </w:p>
    <w:p w14:paraId="0CBBF97F" w14:textId="77777777" w:rsidR="006A22A3" w:rsidRDefault="006A22A3" w:rsidP="006A22A3">
      <w:r>
        <w:t xml:space="preserve">        }</w:t>
      </w:r>
    </w:p>
    <w:p w14:paraId="225F41DA" w14:textId="77777777" w:rsidR="006A22A3" w:rsidRDefault="006A22A3" w:rsidP="006A22A3">
      <w:r>
        <w:t xml:space="preserve">        ;</w:t>
      </w:r>
    </w:p>
    <w:p w14:paraId="3B6E01F5" w14:textId="77777777" w:rsidR="006A22A3" w:rsidRDefault="006A22A3" w:rsidP="006A22A3">
      <w:r>
        <w:t xml:space="preserve">        Ne.get = function() {</w:t>
      </w:r>
    </w:p>
    <w:p w14:paraId="064DE052" w14:textId="77777777" w:rsidR="006A22A3" w:rsidRDefault="006A22A3" w:rsidP="006A22A3">
      <w:r>
        <w:t xml:space="preserve">            return null</w:t>
      </w:r>
    </w:p>
    <w:p w14:paraId="74A37085" w14:textId="77777777" w:rsidR="006A22A3" w:rsidRDefault="006A22A3" w:rsidP="006A22A3">
      <w:r>
        <w:t xml:space="preserve">        }</w:t>
      </w:r>
    </w:p>
    <w:p w14:paraId="3D208A24" w14:textId="77777777" w:rsidR="006A22A3" w:rsidRDefault="006A22A3" w:rsidP="006A22A3">
      <w:r>
        <w:t xml:space="preserve">        ;</w:t>
      </w:r>
    </w:p>
    <w:p w14:paraId="2460493E" w14:textId="77777777" w:rsidR="006A22A3" w:rsidRDefault="006A22A3" w:rsidP="006A22A3">
      <w:r>
        <w:t xml:space="preserve">        Me = null;</w:t>
      </w:r>
    </w:p>
    <w:p w14:paraId="1CE691EA" w14:textId="77777777" w:rsidR="006A22A3" w:rsidRDefault="006A22A3" w:rsidP="006A22A3">
      <w:r>
        <w:t xml:space="preserve">        _.Ke = function(a, b) {</w:t>
      </w:r>
    </w:p>
    <w:p w14:paraId="54786EEF" w14:textId="77777777" w:rsidR="006A22A3" w:rsidRDefault="006A22A3" w:rsidP="006A22A3">
      <w:r>
        <w:t xml:space="preserve">            a = a.split(".");</w:t>
      </w:r>
    </w:p>
    <w:p w14:paraId="2B44B81E" w14:textId="77777777" w:rsidR="006A22A3" w:rsidRDefault="006A22A3" w:rsidP="006A22A3">
      <w:r>
        <w:t xml:space="preserve">            b = b || _.ca;</w:t>
      </w:r>
    </w:p>
    <w:p w14:paraId="065822F4" w14:textId="77777777" w:rsidR="006A22A3" w:rsidRDefault="006A22A3" w:rsidP="006A22A3">
      <w:r>
        <w:t xml:space="preserve">            for (var c = 0; c &lt; a.length; c++)</w:t>
      </w:r>
    </w:p>
    <w:p w14:paraId="7E41AC20" w14:textId="77777777" w:rsidR="006A22A3" w:rsidRDefault="006A22A3" w:rsidP="006A22A3">
      <w:r>
        <w:t xml:space="preserve">                if (b = b[a[c]],</w:t>
      </w:r>
    </w:p>
    <w:p w14:paraId="38753E63" w14:textId="77777777" w:rsidR="006A22A3" w:rsidRDefault="006A22A3" w:rsidP="006A22A3">
      <w:r>
        <w:t xml:space="preserve">                null == b)</w:t>
      </w:r>
    </w:p>
    <w:p w14:paraId="04E73210" w14:textId="77777777" w:rsidR="006A22A3" w:rsidRDefault="006A22A3" w:rsidP="006A22A3">
      <w:r>
        <w:t xml:space="preserve">                    return null;</w:t>
      </w:r>
    </w:p>
    <w:p w14:paraId="347837FA" w14:textId="77777777" w:rsidR="006A22A3" w:rsidRDefault="006A22A3" w:rsidP="006A22A3">
      <w:r>
        <w:t xml:space="preserve">            return b</w:t>
      </w:r>
    </w:p>
    <w:p w14:paraId="03083316" w14:textId="77777777" w:rsidR="006A22A3" w:rsidRDefault="006A22A3" w:rsidP="006A22A3">
      <w:r>
        <w:t xml:space="preserve">        }</w:t>
      </w:r>
    </w:p>
    <w:p w14:paraId="6C9C8E7C" w14:textId="77777777" w:rsidR="006A22A3" w:rsidRDefault="006A22A3" w:rsidP="006A22A3">
      <w:r>
        <w:t xml:space="preserve">        ;</w:t>
      </w:r>
    </w:p>
    <w:p w14:paraId="4D130D6E" w14:textId="77777777" w:rsidR="006A22A3" w:rsidRDefault="006A22A3" w:rsidP="006A22A3">
      <w:r>
        <w:t xml:space="preserve">        _.Tda = function(a) {</w:t>
      </w:r>
    </w:p>
    <w:p w14:paraId="6EF71265" w14:textId="77777777" w:rsidR="006A22A3" w:rsidRDefault="006A22A3" w:rsidP="006A22A3">
      <w:r>
        <w:t xml:space="preserve">            a.pu = void 0;</w:t>
      </w:r>
    </w:p>
    <w:p w14:paraId="178999F1" w14:textId="77777777" w:rsidR="006A22A3" w:rsidRDefault="006A22A3" w:rsidP="006A22A3">
      <w:r>
        <w:t xml:space="preserve">            a.Fb = function() {</w:t>
      </w:r>
    </w:p>
    <w:p w14:paraId="14E35FBC" w14:textId="77777777" w:rsidR="006A22A3" w:rsidRDefault="006A22A3" w:rsidP="006A22A3">
      <w:r>
        <w:t xml:space="preserve">                return a.pu ? a.pu : a.pu = new a</w:t>
      </w:r>
    </w:p>
    <w:p w14:paraId="71DC7713" w14:textId="77777777" w:rsidR="006A22A3" w:rsidRDefault="006A22A3" w:rsidP="006A22A3">
      <w:r>
        <w:t xml:space="preserve">            }</w:t>
      </w:r>
    </w:p>
    <w:p w14:paraId="31D1148E" w14:textId="77777777" w:rsidR="006A22A3" w:rsidRDefault="006A22A3" w:rsidP="006A22A3">
      <w:r>
        <w:t xml:space="preserve">        }</w:t>
      </w:r>
    </w:p>
    <w:p w14:paraId="3D0E60C8" w14:textId="77777777" w:rsidR="006A22A3" w:rsidRDefault="006A22A3" w:rsidP="006A22A3">
      <w:r>
        <w:t xml:space="preserve">        ;</w:t>
      </w:r>
    </w:p>
    <w:p w14:paraId="6BA3A049" w14:textId="77777777" w:rsidR="006A22A3" w:rsidRDefault="006A22A3" w:rsidP="006A22A3">
      <w:r>
        <w:t xml:space="preserve">        _.Qb = function(a) {</w:t>
      </w:r>
    </w:p>
    <w:p w14:paraId="7F49033B" w14:textId="77777777" w:rsidR="006A22A3" w:rsidRDefault="006A22A3" w:rsidP="006A22A3">
      <w:r>
        <w:t xml:space="preserve">            var b = typeof a;</w:t>
      </w:r>
    </w:p>
    <w:p w14:paraId="2F0DF23C" w14:textId="77777777" w:rsidR="006A22A3" w:rsidRDefault="006A22A3" w:rsidP="006A22A3">
      <w:r>
        <w:t xml:space="preserve">            return "object" != b ? b : a ? Array.isArray(a) ? "array" : b : "null"</w:t>
      </w:r>
    </w:p>
    <w:p w14:paraId="4512AEC1" w14:textId="77777777" w:rsidR="006A22A3" w:rsidRDefault="006A22A3" w:rsidP="006A22A3">
      <w:r>
        <w:t xml:space="preserve">        }</w:t>
      </w:r>
    </w:p>
    <w:p w14:paraId="78C6FC79" w14:textId="77777777" w:rsidR="006A22A3" w:rsidRDefault="006A22A3" w:rsidP="006A22A3">
      <w:r>
        <w:t xml:space="preserve">        ;</w:t>
      </w:r>
    </w:p>
    <w:p w14:paraId="04D0B069" w14:textId="77777777" w:rsidR="006A22A3" w:rsidRDefault="006A22A3" w:rsidP="006A22A3">
      <w:r>
        <w:t xml:space="preserve">        _.fa = function(a) {</w:t>
      </w:r>
    </w:p>
    <w:p w14:paraId="550C68C3" w14:textId="77777777" w:rsidR="006A22A3" w:rsidRDefault="006A22A3" w:rsidP="006A22A3">
      <w:r>
        <w:t xml:space="preserve">            var b = _.Qb(a);</w:t>
      </w:r>
    </w:p>
    <w:p w14:paraId="581BD8A8" w14:textId="77777777" w:rsidR="006A22A3" w:rsidRDefault="006A22A3" w:rsidP="006A22A3">
      <w:r>
        <w:t xml:space="preserve">            return "array" == b || "object" == b &amp;&amp; "number" == typeof a.length</w:t>
      </w:r>
    </w:p>
    <w:p w14:paraId="3F537A60" w14:textId="77777777" w:rsidR="006A22A3" w:rsidRDefault="006A22A3" w:rsidP="006A22A3">
      <w:r>
        <w:t xml:space="preserve">        }</w:t>
      </w:r>
    </w:p>
    <w:p w14:paraId="008A8A73" w14:textId="77777777" w:rsidR="006A22A3" w:rsidRDefault="006A22A3" w:rsidP="006A22A3">
      <w:r>
        <w:t xml:space="preserve">        ;</w:t>
      </w:r>
    </w:p>
    <w:p w14:paraId="5DEDFB86" w14:textId="77777777" w:rsidR="006A22A3" w:rsidRDefault="006A22A3" w:rsidP="006A22A3">
      <w:r>
        <w:t xml:space="preserve">        _.xa = function(a) {</w:t>
      </w:r>
    </w:p>
    <w:p w14:paraId="0DD721CB" w14:textId="77777777" w:rsidR="006A22A3" w:rsidRDefault="006A22A3" w:rsidP="006A22A3">
      <w:r>
        <w:t xml:space="preserve">            var b = typeof a;</w:t>
      </w:r>
    </w:p>
    <w:p w14:paraId="11382D15" w14:textId="77777777" w:rsidR="006A22A3" w:rsidRDefault="006A22A3" w:rsidP="006A22A3">
      <w:r>
        <w:t xml:space="preserve">            return "object" == b &amp;&amp; null != a || "function" == b</w:t>
      </w:r>
    </w:p>
    <w:p w14:paraId="33264B48" w14:textId="77777777" w:rsidR="006A22A3" w:rsidRDefault="006A22A3" w:rsidP="006A22A3">
      <w:r>
        <w:t xml:space="preserve">        }</w:t>
      </w:r>
    </w:p>
    <w:p w14:paraId="5F22DC06" w14:textId="77777777" w:rsidR="006A22A3" w:rsidRDefault="006A22A3" w:rsidP="006A22A3">
      <w:r>
        <w:t xml:space="preserve">        ;</w:t>
      </w:r>
    </w:p>
    <w:p w14:paraId="575FCE56" w14:textId="77777777" w:rsidR="006A22A3" w:rsidRDefault="006A22A3" w:rsidP="006A22A3">
      <w:r>
        <w:t xml:space="preserve">        _.ya = function(a) {</w:t>
      </w:r>
    </w:p>
    <w:p w14:paraId="117B9243" w14:textId="77777777" w:rsidR="006A22A3" w:rsidRDefault="006A22A3" w:rsidP="006A22A3">
      <w:r>
        <w:t xml:space="preserve">            return Object.prototype.hasOwnProperty.call(a, Uda) &amp;&amp; a[Uda] || (a[Uda] = ++Vda)</w:t>
      </w:r>
    </w:p>
    <w:p w14:paraId="4CA6BFB9" w14:textId="77777777" w:rsidR="006A22A3" w:rsidRDefault="006A22A3" w:rsidP="006A22A3">
      <w:r>
        <w:t xml:space="preserve">        }</w:t>
      </w:r>
    </w:p>
    <w:p w14:paraId="3415FC91" w14:textId="77777777" w:rsidR="006A22A3" w:rsidRDefault="006A22A3" w:rsidP="006A22A3">
      <w:r>
        <w:t xml:space="preserve">        ;</w:t>
      </w:r>
    </w:p>
    <w:p w14:paraId="4A8710C8" w14:textId="77777777" w:rsidR="006A22A3" w:rsidRDefault="006A22A3" w:rsidP="006A22A3">
      <w:r>
        <w:t xml:space="preserve">        Uda = "closure_uid_" + (1E9 * Math.random() &gt;&gt;&gt; 0);</w:t>
      </w:r>
    </w:p>
    <w:p w14:paraId="3A9B94C9" w14:textId="77777777" w:rsidR="006A22A3" w:rsidRDefault="006A22A3" w:rsidP="006A22A3">
      <w:r>
        <w:t xml:space="preserve">        Vda = 0;</w:t>
      </w:r>
    </w:p>
    <w:p w14:paraId="7DA7AB79" w14:textId="77777777" w:rsidR="006A22A3" w:rsidRDefault="006A22A3" w:rsidP="006A22A3">
      <w:r>
        <w:t xml:space="preserve">        Wda = function(a, b, c) {</w:t>
      </w:r>
    </w:p>
    <w:p w14:paraId="246A3399" w14:textId="77777777" w:rsidR="006A22A3" w:rsidRDefault="006A22A3" w:rsidP="006A22A3">
      <w:r>
        <w:t xml:space="preserve">            return a.call.apply(a.bind, arguments)</w:t>
      </w:r>
    </w:p>
    <w:p w14:paraId="194A4B20" w14:textId="77777777" w:rsidR="006A22A3" w:rsidRDefault="006A22A3" w:rsidP="006A22A3">
      <w:r>
        <w:t xml:space="preserve">        }</w:t>
      </w:r>
    </w:p>
    <w:p w14:paraId="5230DC99" w14:textId="77777777" w:rsidR="006A22A3" w:rsidRDefault="006A22A3" w:rsidP="006A22A3">
      <w:r>
        <w:t xml:space="preserve">        ;</w:t>
      </w:r>
    </w:p>
    <w:p w14:paraId="378BA87B" w14:textId="77777777" w:rsidR="006A22A3" w:rsidRDefault="006A22A3" w:rsidP="006A22A3">
      <w:r>
        <w:t xml:space="preserve">        Xda = function(a, b, c) {</w:t>
      </w:r>
    </w:p>
    <w:p w14:paraId="03CB5ACB" w14:textId="77777777" w:rsidR="006A22A3" w:rsidRDefault="006A22A3" w:rsidP="006A22A3">
      <w:r>
        <w:t xml:space="preserve">            if (!a)</w:t>
      </w:r>
    </w:p>
    <w:p w14:paraId="2B66C4A3" w14:textId="77777777" w:rsidR="006A22A3" w:rsidRDefault="006A22A3" w:rsidP="006A22A3">
      <w:r>
        <w:t xml:space="preserve">                throw Error();</w:t>
      </w:r>
    </w:p>
    <w:p w14:paraId="20925F1C" w14:textId="77777777" w:rsidR="006A22A3" w:rsidRDefault="006A22A3" w:rsidP="006A22A3">
      <w:r>
        <w:t xml:space="preserve">            if (2 &lt; arguments.length) {</w:t>
      </w:r>
    </w:p>
    <w:p w14:paraId="2A5769FF" w14:textId="77777777" w:rsidR="006A22A3" w:rsidRDefault="006A22A3" w:rsidP="006A22A3">
      <w:r>
        <w:t xml:space="preserve">                var d = Array.prototype.slice.call(arguments, 2);</w:t>
      </w:r>
    </w:p>
    <w:p w14:paraId="768A37A5" w14:textId="77777777" w:rsidR="006A22A3" w:rsidRDefault="006A22A3" w:rsidP="006A22A3">
      <w:r>
        <w:t xml:space="preserve">                return function() {</w:t>
      </w:r>
    </w:p>
    <w:p w14:paraId="2F85B73E" w14:textId="77777777" w:rsidR="006A22A3" w:rsidRDefault="006A22A3" w:rsidP="006A22A3">
      <w:r>
        <w:t xml:space="preserve">                    var e = Array.prototype.slice.call(arguments);</w:t>
      </w:r>
    </w:p>
    <w:p w14:paraId="37D39A91" w14:textId="77777777" w:rsidR="006A22A3" w:rsidRDefault="006A22A3" w:rsidP="006A22A3">
      <w:r>
        <w:t xml:space="preserve">                    Array.prototype.unshift.apply(e, d);</w:t>
      </w:r>
    </w:p>
    <w:p w14:paraId="4BDD8CBC" w14:textId="77777777" w:rsidR="006A22A3" w:rsidRDefault="006A22A3" w:rsidP="006A22A3">
      <w:r>
        <w:t xml:space="preserve">                    return a.apply(b, e)</w:t>
      </w:r>
    </w:p>
    <w:p w14:paraId="0D6CDCE5" w14:textId="77777777" w:rsidR="006A22A3" w:rsidRDefault="006A22A3" w:rsidP="006A22A3">
      <w:r>
        <w:t xml:space="preserve">                }</w:t>
      </w:r>
    </w:p>
    <w:p w14:paraId="2462F371" w14:textId="77777777" w:rsidR="006A22A3" w:rsidRDefault="006A22A3" w:rsidP="006A22A3">
      <w:r>
        <w:t xml:space="preserve">            }</w:t>
      </w:r>
    </w:p>
    <w:p w14:paraId="0321FD03" w14:textId="77777777" w:rsidR="006A22A3" w:rsidRDefault="006A22A3" w:rsidP="006A22A3">
      <w:r>
        <w:t xml:space="preserve">            return function() {</w:t>
      </w:r>
    </w:p>
    <w:p w14:paraId="49F41017" w14:textId="77777777" w:rsidR="006A22A3" w:rsidRDefault="006A22A3" w:rsidP="006A22A3">
      <w:r>
        <w:t xml:space="preserve">                return a.apply(b, arguments)</w:t>
      </w:r>
    </w:p>
    <w:p w14:paraId="331A1E72" w14:textId="77777777" w:rsidR="006A22A3" w:rsidRDefault="006A22A3" w:rsidP="006A22A3">
      <w:r>
        <w:t xml:space="preserve">            }</w:t>
      </w:r>
    </w:p>
    <w:p w14:paraId="0C0ECEF6" w14:textId="77777777" w:rsidR="006A22A3" w:rsidRDefault="006A22A3" w:rsidP="006A22A3">
      <w:r>
        <w:t xml:space="preserve">        }</w:t>
      </w:r>
    </w:p>
    <w:p w14:paraId="2F267B26" w14:textId="77777777" w:rsidR="006A22A3" w:rsidRDefault="006A22A3" w:rsidP="006A22A3">
      <w:r>
        <w:t xml:space="preserve">        ;</w:t>
      </w:r>
    </w:p>
    <w:p w14:paraId="724F3B17" w14:textId="77777777" w:rsidR="006A22A3" w:rsidRDefault="006A22A3" w:rsidP="006A22A3">
      <w:r>
        <w:t xml:space="preserve">        _.Ce = function(a, b, c) {</w:t>
      </w:r>
    </w:p>
    <w:p w14:paraId="649ADCD6" w14:textId="77777777" w:rsidR="006A22A3" w:rsidRDefault="006A22A3" w:rsidP="006A22A3">
      <w:r>
        <w:t xml:space="preserve">            _.Ce = Function.prototype.bind &amp;&amp; -1 != Function.prototype.bind.toString().indexOf("native code") ? Wda : Xda;</w:t>
      </w:r>
    </w:p>
    <w:p w14:paraId="2416E4C5" w14:textId="77777777" w:rsidR="006A22A3" w:rsidRDefault="006A22A3" w:rsidP="006A22A3">
      <w:r>
        <w:t xml:space="preserve">            return _.Ce.apply(null, arguments)</w:t>
      </w:r>
    </w:p>
    <w:p w14:paraId="1D532A0B" w14:textId="77777777" w:rsidR="006A22A3" w:rsidRDefault="006A22A3" w:rsidP="006A22A3">
      <w:r>
        <w:t xml:space="preserve">        }</w:t>
      </w:r>
    </w:p>
    <w:p w14:paraId="1A809E9F" w14:textId="77777777" w:rsidR="006A22A3" w:rsidRDefault="006A22A3" w:rsidP="006A22A3">
      <w:r>
        <w:t xml:space="preserve">        ;</w:t>
      </w:r>
    </w:p>
    <w:p w14:paraId="5351FD32" w14:textId="77777777" w:rsidR="006A22A3" w:rsidRDefault="006A22A3" w:rsidP="006A22A3">
      <w:r>
        <w:t xml:space="preserve">        _.Od = function(a, b) {</w:t>
      </w:r>
    </w:p>
    <w:p w14:paraId="0B6B534A" w14:textId="77777777" w:rsidR="006A22A3" w:rsidRDefault="006A22A3" w:rsidP="006A22A3">
      <w:r>
        <w:t xml:space="preserve">            var c = Array.prototype.slice.call(arguments, 1);</w:t>
      </w:r>
    </w:p>
    <w:p w14:paraId="2F66F57B" w14:textId="77777777" w:rsidR="006A22A3" w:rsidRDefault="006A22A3" w:rsidP="006A22A3">
      <w:r>
        <w:t xml:space="preserve">            return function() {</w:t>
      </w:r>
    </w:p>
    <w:p w14:paraId="1BE440FC" w14:textId="77777777" w:rsidR="006A22A3" w:rsidRDefault="006A22A3" w:rsidP="006A22A3">
      <w:r>
        <w:t xml:space="preserve">                var d = c.slice();</w:t>
      </w:r>
    </w:p>
    <w:p w14:paraId="1E9DBA19" w14:textId="77777777" w:rsidR="006A22A3" w:rsidRDefault="006A22A3" w:rsidP="006A22A3">
      <w:r>
        <w:t xml:space="preserve">                d.push.apply(d, arguments);</w:t>
      </w:r>
    </w:p>
    <w:p w14:paraId="23F90D8D" w14:textId="77777777" w:rsidR="006A22A3" w:rsidRDefault="006A22A3" w:rsidP="006A22A3">
      <w:r>
        <w:t xml:space="preserve">                return a.apply(this, d)</w:t>
      </w:r>
    </w:p>
    <w:p w14:paraId="2489A41B" w14:textId="77777777" w:rsidR="006A22A3" w:rsidRDefault="006A22A3" w:rsidP="006A22A3">
      <w:r>
        <w:t xml:space="preserve">            }</w:t>
      </w:r>
    </w:p>
    <w:p w14:paraId="4F695708" w14:textId="77777777" w:rsidR="006A22A3" w:rsidRDefault="006A22A3" w:rsidP="006A22A3">
      <w:r>
        <w:t xml:space="preserve">        }</w:t>
      </w:r>
    </w:p>
    <w:p w14:paraId="173CA2BA" w14:textId="77777777" w:rsidR="006A22A3" w:rsidRDefault="006A22A3" w:rsidP="006A22A3">
      <w:r>
        <w:t xml:space="preserve">        ;</w:t>
      </w:r>
    </w:p>
    <w:p w14:paraId="0C3B84BA" w14:textId="77777777" w:rsidR="006A22A3" w:rsidRDefault="006A22A3" w:rsidP="006A22A3">
      <w:r>
        <w:t xml:space="preserve">        _.Oe = function() {</w:t>
      </w:r>
    </w:p>
    <w:p w14:paraId="625F8E2A" w14:textId="77777777" w:rsidR="006A22A3" w:rsidRDefault="006A22A3" w:rsidP="006A22A3">
      <w:r>
        <w:t xml:space="preserve">            return Date.now()</w:t>
      </w:r>
    </w:p>
    <w:p w14:paraId="06DDBCC0" w14:textId="77777777" w:rsidR="006A22A3" w:rsidRDefault="006A22A3" w:rsidP="006A22A3">
      <w:r>
        <w:t xml:space="preserve">        }</w:t>
      </w:r>
    </w:p>
    <w:p w14:paraId="039EBCEA" w14:textId="77777777" w:rsidR="006A22A3" w:rsidRDefault="006A22A3" w:rsidP="006A22A3">
      <w:r>
        <w:t xml:space="preserve">        ;</w:t>
      </w:r>
    </w:p>
    <w:p w14:paraId="7BC20218" w14:textId="77777777" w:rsidR="006A22A3" w:rsidRDefault="006A22A3" w:rsidP="006A22A3">
      <w:r>
        <w:t xml:space="preserve">        Yda = function(a) {</w:t>
      </w:r>
    </w:p>
    <w:p w14:paraId="5CD74F8C" w14:textId="77777777" w:rsidR="006A22A3" w:rsidRDefault="006A22A3" w:rsidP="006A22A3">
      <w:r>
        <w:t xml:space="preserve">            (0,</w:t>
      </w:r>
    </w:p>
    <w:p w14:paraId="4B139F60" w14:textId="77777777" w:rsidR="006A22A3" w:rsidRDefault="006A22A3" w:rsidP="006A22A3">
      <w:r>
        <w:t xml:space="preserve">            eval)(a)</w:t>
      </w:r>
    </w:p>
    <w:p w14:paraId="4AD606D5" w14:textId="77777777" w:rsidR="006A22A3" w:rsidRDefault="006A22A3" w:rsidP="006A22A3">
      <w:r>
        <w:t xml:space="preserve">        }</w:t>
      </w:r>
    </w:p>
    <w:p w14:paraId="0FD0F4DF" w14:textId="77777777" w:rsidR="006A22A3" w:rsidRDefault="006A22A3" w:rsidP="006A22A3">
      <w:r>
        <w:t xml:space="preserve">        ;</w:t>
      </w:r>
    </w:p>
    <w:p w14:paraId="5E4EBA2B" w14:textId="77777777" w:rsidR="006A22A3" w:rsidRDefault="006A22A3" w:rsidP="006A22A3">
      <w:r>
        <w:t xml:space="preserve">        _.Zda = function(a, b) {</w:t>
      </w:r>
    </w:p>
    <w:p w14:paraId="0D48F571" w14:textId="77777777" w:rsidR="006A22A3" w:rsidRDefault="006A22A3" w:rsidP="006A22A3">
      <w:r>
        <w:t xml:space="preserve">            _.Md(a, b)</w:t>
      </w:r>
    </w:p>
    <w:p w14:paraId="42FCA028" w14:textId="77777777" w:rsidR="006A22A3" w:rsidRDefault="006A22A3" w:rsidP="006A22A3">
      <w:r>
        <w:t xml:space="preserve">        }</w:t>
      </w:r>
    </w:p>
    <w:p w14:paraId="7098E988" w14:textId="77777777" w:rsidR="006A22A3" w:rsidRDefault="006A22A3" w:rsidP="006A22A3">
      <w:r>
        <w:t xml:space="preserve">        ;</w:t>
      </w:r>
    </w:p>
    <w:p w14:paraId="3543FFCB" w14:textId="77777777" w:rsidR="006A22A3" w:rsidRDefault="006A22A3" w:rsidP="006A22A3">
      <w:r>
        <w:t xml:space="preserve">        _.Pe = function(a, b) {</w:t>
      </w:r>
    </w:p>
    <w:p w14:paraId="0CB8CC1E" w14:textId="77777777" w:rsidR="006A22A3" w:rsidRDefault="006A22A3" w:rsidP="006A22A3">
      <w:r>
        <w:t xml:space="preserve">            function c() {}</w:t>
      </w:r>
    </w:p>
    <w:p w14:paraId="287B454F" w14:textId="77777777" w:rsidR="006A22A3" w:rsidRDefault="006A22A3" w:rsidP="006A22A3">
      <w:r>
        <w:t xml:space="preserve">            c.prototype = b.prototype;</w:t>
      </w:r>
    </w:p>
    <w:p w14:paraId="1C1EBA33" w14:textId="77777777" w:rsidR="006A22A3" w:rsidRDefault="006A22A3" w:rsidP="006A22A3">
      <w:r>
        <w:t xml:space="preserve">            a.ze = b.prototype;</w:t>
      </w:r>
    </w:p>
    <w:p w14:paraId="61D9E97A" w14:textId="77777777" w:rsidR="006A22A3" w:rsidRDefault="006A22A3" w:rsidP="006A22A3">
      <w:r>
        <w:t xml:space="preserve">            a.prototype = new c;</w:t>
      </w:r>
    </w:p>
    <w:p w14:paraId="7FDEDAF0" w14:textId="77777777" w:rsidR="006A22A3" w:rsidRDefault="006A22A3" w:rsidP="006A22A3">
      <w:r>
        <w:t xml:space="preserve">            a.prototype.constructor = a;</w:t>
      </w:r>
    </w:p>
    <w:p w14:paraId="23821F6D" w14:textId="77777777" w:rsidR="006A22A3" w:rsidRDefault="006A22A3" w:rsidP="006A22A3">
      <w:r>
        <w:t xml:space="preserve">            a.a$ = function(d, e, f) {</w:t>
      </w:r>
    </w:p>
    <w:p w14:paraId="51FC6459" w14:textId="77777777" w:rsidR="006A22A3" w:rsidRDefault="006A22A3" w:rsidP="006A22A3">
      <w:r>
        <w:t xml:space="preserve">                for (var g = Array(arguments.length - 2), h = 2; h &lt; arguments.length; h++)</w:t>
      </w:r>
    </w:p>
    <w:p w14:paraId="5AA29CAC" w14:textId="77777777" w:rsidR="006A22A3" w:rsidRDefault="006A22A3" w:rsidP="006A22A3">
      <w:r>
        <w:t xml:space="preserve">                    g[h - 2] = arguments[h];</w:t>
      </w:r>
    </w:p>
    <w:p w14:paraId="2B61535E" w14:textId="77777777" w:rsidR="006A22A3" w:rsidRDefault="006A22A3" w:rsidP="006A22A3">
      <w:r>
        <w:t xml:space="preserve">                return b.prototype[e].apply(d, g)</w:t>
      </w:r>
    </w:p>
    <w:p w14:paraId="4FC811AB" w14:textId="77777777" w:rsidR="006A22A3" w:rsidRDefault="006A22A3" w:rsidP="006A22A3">
      <w:r>
        <w:t xml:space="preserve">            }</w:t>
      </w:r>
    </w:p>
    <w:p w14:paraId="495AA2C4" w14:textId="77777777" w:rsidR="006A22A3" w:rsidRDefault="006A22A3" w:rsidP="006A22A3">
      <w:r>
        <w:t xml:space="preserve">        }</w:t>
      </w:r>
    </w:p>
    <w:p w14:paraId="35230448" w14:textId="77777777" w:rsidR="006A22A3" w:rsidRDefault="006A22A3" w:rsidP="006A22A3">
      <w:r>
        <w:t xml:space="preserve">        ;</w:t>
      </w:r>
    </w:p>
    <w:p w14:paraId="1B681826" w14:textId="77777777" w:rsidR="006A22A3" w:rsidRDefault="006A22A3" w:rsidP="006A22A3">
      <w:r>
        <w:t xml:space="preserve">        $da = function(a) {</w:t>
      </w:r>
    </w:p>
    <w:p w14:paraId="0373230E" w14:textId="77777777" w:rsidR="006A22A3" w:rsidRDefault="006A22A3" w:rsidP="006A22A3">
      <w:r>
        <w:t xml:space="preserve">            return a</w:t>
      </w:r>
    </w:p>
    <w:p w14:paraId="73147ADE" w14:textId="77777777" w:rsidR="006A22A3" w:rsidRDefault="006A22A3" w:rsidP="006A22A3">
      <w:r>
        <w:t xml:space="preserve">        }</w:t>
      </w:r>
    </w:p>
    <w:p w14:paraId="73BA8BFC" w14:textId="77777777" w:rsidR="006A22A3" w:rsidRDefault="006A22A3" w:rsidP="006A22A3">
      <w:r>
        <w:t xml:space="preserve">        ;</w:t>
      </w:r>
    </w:p>
    <w:p w14:paraId="56992DC5" w14:textId="77777777" w:rsidR="006A22A3" w:rsidRDefault="006A22A3" w:rsidP="006A22A3">
      <w:r>
        <w:t xml:space="preserve">        _.Qe = function() {</w:t>
      </w:r>
    </w:p>
    <w:p w14:paraId="4D7DB5B5" w14:textId="77777777" w:rsidR="006A22A3" w:rsidRDefault="006A22A3" w:rsidP="006A22A3">
      <w:r>
        <w:t xml:space="preserve">            this.Gv = this.Gv;</w:t>
      </w:r>
    </w:p>
    <w:p w14:paraId="6AB0C41B" w14:textId="77777777" w:rsidR="006A22A3" w:rsidRDefault="006A22A3" w:rsidP="006A22A3">
      <w:r>
        <w:t xml:space="preserve">            this.ot = this.ot</w:t>
      </w:r>
    </w:p>
    <w:p w14:paraId="1A603A78" w14:textId="77777777" w:rsidR="006A22A3" w:rsidRDefault="006A22A3" w:rsidP="006A22A3">
      <w:r>
        <w:t xml:space="preserve">        }</w:t>
      </w:r>
    </w:p>
    <w:p w14:paraId="78AFCE54" w14:textId="77777777" w:rsidR="006A22A3" w:rsidRDefault="006A22A3" w:rsidP="006A22A3">
      <w:r>
        <w:t xml:space="preserve">        ;</w:t>
      </w:r>
    </w:p>
    <w:p w14:paraId="0B8B6A53" w14:textId="77777777" w:rsidR="006A22A3" w:rsidRDefault="006A22A3" w:rsidP="006A22A3">
      <w:r>
        <w:t xml:space="preserve">        _.Qe.prototype.Gv = !1;</w:t>
      </w:r>
    </w:p>
    <w:p w14:paraId="7E7AA4BA" w14:textId="77777777" w:rsidR="006A22A3" w:rsidRDefault="006A22A3" w:rsidP="006A22A3">
      <w:r>
        <w:t xml:space="preserve">        _.Qe.prototype.isDisposed = function() {</w:t>
      </w:r>
    </w:p>
    <w:p w14:paraId="420E64B6" w14:textId="77777777" w:rsidR="006A22A3" w:rsidRDefault="006A22A3" w:rsidP="006A22A3">
      <w:r>
        <w:t xml:space="preserve">            return this.Gv</w:t>
      </w:r>
    </w:p>
    <w:p w14:paraId="3D3A7EBF" w14:textId="77777777" w:rsidR="006A22A3" w:rsidRDefault="006A22A3" w:rsidP="006A22A3">
      <w:r>
        <w:t xml:space="preserve">        }</w:t>
      </w:r>
    </w:p>
    <w:p w14:paraId="081D3D0E" w14:textId="77777777" w:rsidR="006A22A3" w:rsidRDefault="006A22A3" w:rsidP="006A22A3">
      <w:r>
        <w:t xml:space="preserve">        ;</w:t>
      </w:r>
    </w:p>
    <w:p w14:paraId="64BC097E" w14:textId="77777777" w:rsidR="006A22A3" w:rsidRDefault="006A22A3" w:rsidP="006A22A3">
      <w:r>
        <w:t xml:space="preserve">        _.Qe.prototype.dispose = function() {</w:t>
      </w:r>
    </w:p>
    <w:p w14:paraId="1CC50496" w14:textId="77777777" w:rsidR="006A22A3" w:rsidRDefault="006A22A3" w:rsidP="006A22A3">
      <w:r>
        <w:t xml:space="preserve">            this.Gv || (this.Gv = !0,</w:t>
      </w:r>
    </w:p>
    <w:p w14:paraId="4D4DB1DA" w14:textId="77777777" w:rsidR="006A22A3" w:rsidRDefault="006A22A3" w:rsidP="006A22A3">
      <w:r>
        <w:t xml:space="preserve">            this.Yc())</w:t>
      </w:r>
    </w:p>
    <w:p w14:paraId="38ACDD59" w14:textId="77777777" w:rsidR="006A22A3" w:rsidRDefault="006A22A3" w:rsidP="006A22A3">
      <w:r>
        <w:t xml:space="preserve">        }</w:t>
      </w:r>
    </w:p>
    <w:p w14:paraId="5AB48169" w14:textId="77777777" w:rsidR="006A22A3" w:rsidRDefault="006A22A3" w:rsidP="006A22A3">
      <w:r>
        <w:t xml:space="preserve">        ;</w:t>
      </w:r>
    </w:p>
    <w:p w14:paraId="59D5906E" w14:textId="77777777" w:rsidR="006A22A3" w:rsidRDefault="006A22A3" w:rsidP="006A22A3">
      <w:r>
        <w:t xml:space="preserve">        _.Be = function(a, b) {</w:t>
      </w:r>
    </w:p>
    <w:p w14:paraId="7112AC64" w14:textId="77777777" w:rsidR="006A22A3" w:rsidRDefault="006A22A3" w:rsidP="006A22A3">
      <w:r>
        <w:t xml:space="preserve">            _.Re(a, _.Od(_.ea, b))</w:t>
      </w:r>
    </w:p>
    <w:p w14:paraId="746C6FC3" w14:textId="77777777" w:rsidR="006A22A3" w:rsidRDefault="006A22A3" w:rsidP="006A22A3">
      <w:r>
        <w:t xml:space="preserve">        }</w:t>
      </w:r>
    </w:p>
    <w:p w14:paraId="7F087A5B" w14:textId="77777777" w:rsidR="006A22A3" w:rsidRDefault="006A22A3" w:rsidP="006A22A3">
      <w:r>
        <w:t xml:space="preserve">        ;</w:t>
      </w:r>
    </w:p>
    <w:p w14:paraId="034AF245" w14:textId="77777777" w:rsidR="006A22A3" w:rsidRDefault="006A22A3" w:rsidP="006A22A3">
      <w:r>
        <w:t xml:space="preserve">        _.Re = function(a, b) {</w:t>
      </w:r>
    </w:p>
    <w:p w14:paraId="6D3CE242" w14:textId="77777777" w:rsidR="006A22A3" w:rsidRDefault="006A22A3" w:rsidP="006A22A3">
      <w:r>
        <w:t xml:space="preserve">            a.Gv ? b() : (a.ot || (a.ot = []),</w:t>
      </w:r>
    </w:p>
    <w:p w14:paraId="53C0E9BA" w14:textId="77777777" w:rsidR="006A22A3" w:rsidRDefault="006A22A3" w:rsidP="006A22A3">
      <w:r>
        <w:t xml:space="preserve">            a.ot.push(b))</w:t>
      </w:r>
    </w:p>
    <w:p w14:paraId="2AD356C5" w14:textId="77777777" w:rsidR="006A22A3" w:rsidRDefault="006A22A3" w:rsidP="006A22A3">
      <w:r>
        <w:t xml:space="preserve">        }</w:t>
      </w:r>
    </w:p>
    <w:p w14:paraId="08B48103" w14:textId="77777777" w:rsidR="006A22A3" w:rsidRDefault="006A22A3" w:rsidP="006A22A3">
      <w:r>
        <w:t xml:space="preserve">        ;</w:t>
      </w:r>
    </w:p>
    <w:p w14:paraId="0FC60179" w14:textId="77777777" w:rsidR="006A22A3" w:rsidRDefault="006A22A3" w:rsidP="006A22A3">
      <w:r>
        <w:t xml:space="preserve">        _.Qe.prototype.Yc = function() {</w:t>
      </w:r>
    </w:p>
    <w:p w14:paraId="3A3326F8" w14:textId="77777777" w:rsidR="006A22A3" w:rsidRDefault="006A22A3" w:rsidP="006A22A3">
      <w:r>
        <w:t xml:space="preserve">            if (this.ot)</w:t>
      </w:r>
    </w:p>
    <w:p w14:paraId="576AD1C8" w14:textId="77777777" w:rsidR="006A22A3" w:rsidRDefault="006A22A3" w:rsidP="006A22A3">
      <w:r>
        <w:t xml:space="preserve">                for (; this.ot.length; )</w:t>
      </w:r>
    </w:p>
    <w:p w14:paraId="37FECFC1" w14:textId="77777777" w:rsidR="006A22A3" w:rsidRDefault="006A22A3" w:rsidP="006A22A3">
      <w:r>
        <w:t xml:space="preserve">                    this.ot.shift()()</w:t>
      </w:r>
    </w:p>
    <w:p w14:paraId="457500BF" w14:textId="77777777" w:rsidR="006A22A3" w:rsidRDefault="006A22A3" w:rsidP="006A22A3">
      <w:r>
        <w:t xml:space="preserve">        }</w:t>
      </w:r>
    </w:p>
    <w:p w14:paraId="34AA6CDD" w14:textId="77777777" w:rsidR="006A22A3" w:rsidRDefault="006A22A3" w:rsidP="006A22A3">
      <w:r>
        <w:t xml:space="preserve">        ;</w:t>
      </w:r>
    </w:p>
    <w:p w14:paraId="091F2D16" w14:textId="77777777" w:rsidR="006A22A3" w:rsidRDefault="006A22A3" w:rsidP="006A22A3">
      <w:r>
        <w:t xml:space="preserve">        _.Se = function(a) {</w:t>
      </w:r>
    </w:p>
    <w:p w14:paraId="0C114D75" w14:textId="77777777" w:rsidR="006A22A3" w:rsidRDefault="006A22A3" w:rsidP="006A22A3">
      <w:r>
        <w:t xml:space="preserve">            return a &amp;&amp; "function" == typeof a.isDisposed ? a.isDisposed() : !1</w:t>
      </w:r>
    </w:p>
    <w:p w14:paraId="0ED53848" w14:textId="77777777" w:rsidR="006A22A3" w:rsidRDefault="006A22A3" w:rsidP="006A22A3">
      <w:r>
        <w:t xml:space="preserve">        }</w:t>
      </w:r>
    </w:p>
    <w:p w14:paraId="24DCCD2B" w14:textId="77777777" w:rsidR="006A22A3" w:rsidRDefault="006A22A3" w:rsidP="006A22A3">
      <w:r>
        <w:t xml:space="preserve">        ;</w:t>
      </w:r>
    </w:p>
    <w:p w14:paraId="45B7A823" w14:textId="77777777" w:rsidR="006A22A3" w:rsidRDefault="006A22A3" w:rsidP="006A22A3">
      <w:r>
        <w:t xml:space="preserve">        var aea, cea, dea, eea;</w:t>
      </w:r>
    </w:p>
    <w:p w14:paraId="31BA256D" w14:textId="77777777" w:rsidR="006A22A3" w:rsidRDefault="006A22A3" w:rsidP="006A22A3">
      <w:r>
        <w:t xml:space="preserve">        _.Pca = function(a) {</w:t>
      </w:r>
    </w:p>
    <w:p w14:paraId="4D3A90DA" w14:textId="77777777" w:rsidR="006A22A3" w:rsidRDefault="006A22A3" w:rsidP="006A22A3">
      <w:r>
        <w:t xml:space="preserve">            return function() {</w:t>
      </w:r>
    </w:p>
    <w:p w14:paraId="5AD3D542" w14:textId="77777777" w:rsidR="006A22A3" w:rsidRDefault="006A22A3" w:rsidP="006A22A3">
      <w:r>
        <w:t xml:space="preserve">                return a</w:t>
      </w:r>
    </w:p>
    <w:p w14:paraId="0BA92B8F" w14:textId="77777777" w:rsidR="006A22A3" w:rsidRDefault="006A22A3" w:rsidP="006A22A3">
      <w:r>
        <w:t xml:space="preserve">            }</w:t>
      </w:r>
    </w:p>
    <w:p w14:paraId="73F8B39C" w14:textId="77777777" w:rsidR="006A22A3" w:rsidRDefault="006A22A3" w:rsidP="006A22A3">
      <w:r>
        <w:t xml:space="preserve">        }</w:t>
      </w:r>
    </w:p>
    <w:p w14:paraId="270F5D63" w14:textId="77777777" w:rsidR="006A22A3" w:rsidRDefault="006A22A3" w:rsidP="006A22A3">
      <w:r>
        <w:t xml:space="preserve">        ;</w:t>
      </w:r>
    </w:p>
    <w:p w14:paraId="137E603B" w14:textId="77777777" w:rsidR="006A22A3" w:rsidRDefault="006A22A3" w:rsidP="006A22A3">
      <w:r>
        <w:t xml:space="preserve">        aea = function() {}</w:t>
      </w:r>
    </w:p>
    <w:p w14:paraId="723E72ED" w14:textId="77777777" w:rsidR="006A22A3" w:rsidRDefault="006A22A3" w:rsidP="006A22A3">
      <w:r>
        <w:t xml:space="preserve">        ;</w:t>
      </w:r>
    </w:p>
    <w:p w14:paraId="60CBD07A" w14:textId="77777777" w:rsidR="006A22A3" w:rsidRDefault="006A22A3" w:rsidP="006A22A3">
      <w:r>
        <w:t xml:space="preserve">        _.bea = function(a) {</w:t>
      </w:r>
    </w:p>
    <w:p w14:paraId="0609C532" w14:textId="77777777" w:rsidR="006A22A3" w:rsidRDefault="006A22A3" w:rsidP="006A22A3">
      <w:r>
        <w:t xml:space="preserve">            return a</w:t>
      </w:r>
    </w:p>
    <w:p w14:paraId="3FDEBFB8" w14:textId="77777777" w:rsidR="006A22A3" w:rsidRDefault="006A22A3" w:rsidP="006A22A3">
      <w:r>
        <w:t xml:space="preserve">        }</w:t>
      </w:r>
    </w:p>
    <w:p w14:paraId="5F6DC44B" w14:textId="77777777" w:rsidR="006A22A3" w:rsidRDefault="006A22A3" w:rsidP="006A22A3">
      <w:r>
        <w:t xml:space="preserve">        ;</w:t>
      </w:r>
    </w:p>
    <w:p w14:paraId="111051E8" w14:textId="77777777" w:rsidR="006A22A3" w:rsidRDefault="006A22A3" w:rsidP="006A22A3">
      <w:r>
        <w:t xml:space="preserve">        cea = function(a) {</w:t>
      </w:r>
    </w:p>
    <w:p w14:paraId="3A22F0E5" w14:textId="77777777" w:rsidR="006A22A3" w:rsidRDefault="006A22A3" w:rsidP="006A22A3">
      <w:r>
        <w:t xml:space="preserve">            return function() {</w:t>
      </w:r>
    </w:p>
    <w:p w14:paraId="69806332" w14:textId="77777777" w:rsidR="006A22A3" w:rsidRDefault="006A22A3" w:rsidP="006A22A3">
      <w:r>
        <w:t xml:space="preserve">                throw Error(a);</w:t>
      </w:r>
    </w:p>
    <w:p w14:paraId="7D6A657A" w14:textId="77777777" w:rsidR="006A22A3" w:rsidRDefault="006A22A3" w:rsidP="006A22A3">
      <w:r>
        <w:t xml:space="preserve">            }</w:t>
      </w:r>
    </w:p>
    <w:p w14:paraId="75C4043C" w14:textId="77777777" w:rsidR="006A22A3" w:rsidRDefault="006A22A3" w:rsidP="006A22A3">
      <w:r>
        <w:t xml:space="preserve">        }</w:t>
      </w:r>
    </w:p>
    <w:p w14:paraId="7BE36901" w14:textId="77777777" w:rsidR="006A22A3" w:rsidRDefault="006A22A3" w:rsidP="006A22A3">
      <w:r>
        <w:t xml:space="preserve">        ;</w:t>
      </w:r>
    </w:p>
    <w:p w14:paraId="5E404B44" w14:textId="77777777" w:rsidR="006A22A3" w:rsidRDefault="006A22A3" w:rsidP="006A22A3">
      <w:r>
        <w:t xml:space="preserve">        dea = function(a) {</w:t>
      </w:r>
    </w:p>
    <w:p w14:paraId="63944BF0" w14:textId="77777777" w:rsidR="006A22A3" w:rsidRDefault="006A22A3" w:rsidP="006A22A3">
      <w:r>
        <w:t xml:space="preserve">            return function() {</w:t>
      </w:r>
    </w:p>
    <w:p w14:paraId="4B322707" w14:textId="77777777" w:rsidR="006A22A3" w:rsidRDefault="006A22A3" w:rsidP="006A22A3">
      <w:r>
        <w:t xml:space="preserve">                throw a;</w:t>
      </w:r>
    </w:p>
    <w:p w14:paraId="5E102683" w14:textId="77777777" w:rsidR="006A22A3" w:rsidRDefault="006A22A3" w:rsidP="006A22A3">
      <w:r>
        <w:t xml:space="preserve">            }</w:t>
      </w:r>
    </w:p>
    <w:p w14:paraId="2CA249CE" w14:textId="77777777" w:rsidR="006A22A3" w:rsidRDefault="006A22A3" w:rsidP="006A22A3">
      <w:r>
        <w:t xml:space="preserve">        }</w:t>
      </w:r>
    </w:p>
    <w:p w14:paraId="68F631FC" w14:textId="77777777" w:rsidR="006A22A3" w:rsidRDefault="006A22A3" w:rsidP="006A22A3">
      <w:r>
        <w:t xml:space="preserve">        ;</w:t>
      </w:r>
    </w:p>
    <w:p w14:paraId="47E87BB2" w14:textId="77777777" w:rsidR="006A22A3" w:rsidRDefault="006A22A3" w:rsidP="006A22A3">
      <w:r>
        <w:t xml:space="preserve">        eea = function(a) {</w:t>
      </w:r>
    </w:p>
    <w:p w14:paraId="3CDE2BC3" w14:textId="77777777" w:rsidR="006A22A3" w:rsidRDefault="006A22A3" w:rsidP="006A22A3">
      <w:r>
        <w:t xml:space="preserve">            var b = b || 0;</w:t>
      </w:r>
    </w:p>
    <w:p w14:paraId="3241B859" w14:textId="77777777" w:rsidR="006A22A3" w:rsidRDefault="006A22A3" w:rsidP="006A22A3">
      <w:r>
        <w:t xml:space="preserve">            return function() {</w:t>
      </w:r>
    </w:p>
    <w:p w14:paraId="1E4A0660" w14:textId="77777777" w:rsidR="006A22A3" w:rsidRDefault="006A22A3" w:rsidP="006A22A3">
      <w:r>
        <w:t xml:space="preserve">                return a.apply(this, Array.prototype.slice.call(arguments, 0, b))</w:t>
      </w:r>
    </w:p>
    <w:p w14:paraId="18E354C3" w14:textId="77777777" w:rsidR="006A22A3" w:rsidRDefault="006A22A3" w:rsidP="006A22A3">
      <w:r>
        <w:t xml:space="preserve">            }</w:t>
      </w:r>
    </w:p>
    <w:p w14:paraId="6437860B" w14:textId="77777777" w:rsidR="006A22A3" w:rsidRDefault="006A22A3" w:rsidP="006A22A3">
      <w:r>
        <w:t xml:space="preserve">        }</w:t>
      </w:r>
    </w:p>
    <w:p w14:paraId="411E3F98" w14:textId="77777777" w:rsidR="006A22A3" w:rsidRDefault="006A22A3" w:rsidP="006A22A3">
      <w:r>
        <w:t xml:space="preserve">        ;</w:t>
      </w:r>
    </w:p>
    <w:p w14:paraId="407A7DC4" w14:textId="77777777" w:rsidR="006A22A3" w:rsidRDefault="006A22A3" w:rsidP="006A22A3">
      <w:r>
        <w:t xml:space="preserve">        _.fea = function(a) {</w:t>
      </w:r>
    </w:p>
    <w:p w14:paraId="36378FFC" w14:textId="77777777" w:rsidR="006A22A3" w:rsidRDefault="006A22A3" w:rsidP="006A22A3">
      <w:r>
        <w:t xml:space="preserve">            let b = !1, c;</w:t>
      </w:r>
    </w:p>
    <w:p w14:paraId="0C9B90D7" w14:textId="77777777" w:rsidR="006A22A3" w:rsidRDefault="006A22A3" w:rsidP="006A22A3">
      <w:r>
        <w:t xml:space="preserve">            return function() {</w:t>
      </w:r>
    </w:p>
    <w:p w14:paraId="471036DC" w14:textId="77777777" w:rsidR="006A22A3" w:rsidRDefault="006A22A3" w:rsidP="006A22A3">
      <w:r>
        <w:t xml:space="preserve">                b || (c = a(),</w:t>
      </w:r>
    </w:p>
    <w:p w14:paraId="54157CF3" w14:textId="77777777" w:rsidR="006A22A3" w:rsidRDefault="006A22A3" w:rsidP="006A22A3">
      <w:r>
        <w:t xml:space="preserve">                b = !0);</w:t>
      </w:r>
    </w:p>
    <w:p w14:paraId="576746C0" w14:textId="77777777" w:rsidR="006A22A3" w:rsidRDefault="006A22A3" w:rsidP="006A22A3">
      <w:r>
        <w:t xml:space="preserve">                return c</w:t>
      </w:r>
    </w:p>
    <w:p w14:paraId="301210BD" w14:textId="77777777" w:rsidR="006A22A3" w:rsidRDefault="006A22A3" w:rsidP="006A22A3">
      <w:r>
        <w:t xml:space="preserve">            }</w:t>
      </w:r>
    </w:p>
    <w:p w14:paraId="4018E619" w14:textId="77777777" w:rsidR="006A22A3" w:rsidRDefault="006A22A3" w:rsidP="006A22A3">
      <w:r>
        <w:t xml:space="preserve">        }</w:t>
      </w:r>
    </w:p>
    <w:p w14:paraId="164012D8" w14:textId="77777777" w:rsidR="006A22A3" w:rsidRDefault="006A22A3" w:rsidP="006A22A3">
      <w:r>
        <w:t xml:space="preserve">        ;</w:t>
      </w:r>
    </w:p>
    <w:p w14:paraId="331FA011" w14:textId="77777777" w:rsidR="006A22A3" w:rsidRDefault="006A22A3" w:rsidP="006A22A3">
      <w:r>
        <w:t xml:space="preserve">        _.gea = function(a, b, c) {</w:t>
      </w:r>
    </w:p>
    <w:p w14:paraId="5F4C7D79" w14:textId="77777777" w:rsidR="006A22A3" w:rsidRDefault="006A22A3" w:rsidP="006A22A3">
      <w:r>
        <w:t xml:space="preserve">            let d = 0</w:t>
      </w:r>
    </w:p>
    <w:p w14:paraId="147667DF" w14:textId="77777777" w:rsidR="006A22A3" w:rsidRDefault="006A22A3" w:rsidP="006A22A3">
      <w:r>
        <w:t xml:space="preserve">              , e = !1</w:t>
      </w:r>
    </w:p>
    <w:p w14:paraId="1D7B927B" w14:textId="77777777" w:rsidR="006A22A3" w:rsidRDefault="006A22A3" w:rsidP="006A22A3">
      <w:r>
        <w:t xml:space="preserve">              , f = [];</w:t>
      </w:r>
    </w:p>
    <w:p w14:paraId="28AF4291" w14:textId="77777777" w:rsidR="006A22A3" w:rsidRDefault="006A22A3" w:rsidP="006A22A3">
      <w:r>
        <w:t xml:space="preserve">            const g = function() {</w:t>
      </w:r>
    </w:p>
    <w:p w14:paraId="66996BE5" w14:textId="77777777" w:rsidR="006A22A3" w:rsidRDefault="006A22A3" w:rsidP="006A22A3">
      <w:r>
        <w:t xml:space="preserve">                d = 0;</w:t>
      </w:r>
    </w:p>
    <w:p w14:paraId="26CD2B60" w14:textId="77777777" w:rsidR="006A22A3" w:rsidRDefault="006A22A3" w:rsidP="006A22A3">
      <w:r>
        <w:t xml:space="preserve">                e &amp;&amp; (e = !1,</w:t>
      </w:r>
    </w:p>
    <w:p w14:paraId="2805CD08" w14:textId="77777777" w:rsidR="006A22A3" w:rsidRDefault="006A22A3" w:rsidP="006A22A3">
      <w:r>
        <w:t xml:space="preserve">                h())</w:t>
      </w:r>
    </w:p>
    <w:p w14:paraId="01976681" w14:textId="77777777" w:rsidR="006A22A3" w:rsidRDefault="006A22A3" w:rsidP="006A22A3">
      <w:r>
        <w:t xml:space="preserve">            }</w:t>
      </w:r>
    </w:p>
    <w:p w14:paraId="284417FD" w14:textId="77777777" w:rsidR="006A22A3" w:rsidRDefault="006A22A3" w:rsidP="006A22A3">
      <w:r>
        <w:t xml:space="preserve">              , h = function() {</w:t>
      </w:r>
    </w:p>
    <w:p w14:paraId="5759166F" w14:textId="77777777" w:rsidR="006A22A3" w:rsidRDefault="006A22A3" w:rsidP="006A22A3">
      <w:r>
        <w:t xml:space="preserve">                d = _.ca.setTimeout(g, b);</w:t>
      </w:r>
    </w:p>
    <w:p w14:paraId="0FBE7748" w14:textId="77777777" w:rsidR="006A22A3" w:rsidRDefault="006A22A3" w:rsidP="006A22A3">
      <w:r>
        <w:t xml:space="preserve">                let k = f;</w:t>
      </w:r>
    </w:p>
    <w:p w14:paraId="18F2C3F3" w14:textId="77777777" w:rsidR="006A22A3" w:rsidRDefault="006A22A3" w:rsidP="006A22A3">
      <w:r>
        <w:t xml:space="preserve">                f = [];</w:t>
      </w:r>
    </w:p>
    <w:p w14:paraId="3453FCFF" w14:textId="77777777" w:rsidR="006A22A3" w:rsidRDefault="006A22A3" w:rsidP="006A22A3">
      <w:r>
        <w:t xml:space="preserve">                a.apply(c, k)</w:t>
      </w:r>
    </w:p>
    <w:p w14:paraId="151D9390" w14:textId="77777777" w:rsidR="006A22A3" w:rsidRDefault="006A22A3" w:rsidP="006A22A3">
      <w:r>
        <w:t xml:space="preserve">            };</w:t>
      </w:r>
    </w:p>
    <w:p w14:paraId="2AB2B562" w14:textId="77777777" w:rsidR="006A22A3" w:rsidRDefault="006A22A3" w:rsidP="006A22A3">
      <w:r>
        <w:t xml:space="preserve">            return function(k) {</w:t>
      </w:r>
    </w:p>
    <w:p w14:paraId="24E541AD" w14:textId="77777777" w:rsidR="006A22A3" w:rsidRDefault="006A22A3" w:rsidP="006A22A3">
      <w:r>
        <w:t xml:space="preserve">                f = arguments;</w:t>
      </w:r>
    </w:p>
    <w:p w14:paraId="0A1551DB" w14:textId="77777777" w:rsidR="006A22A3" w:rsidRDefault="006A22A3" w:rsidP="006A22A3">
      <w:r>
        <w:t xml:space="preserve">                d ? e = !0 : h()</w:t>
      </w:r>
    </w:p>
    <w:p w14:paraId="6EF20763" w14:textId="77777777" w:rsidR="006A22A3" w:rsidRDefault="006A22A3" w:rsidP="006A22A3">
      <w:r>
        <w:t xml:space="preserve">            }</w:t>
      </w:r>
    </w:p>
    <w:p w14:paraId="56125015" w14:textId="77777777" w:rsidR="006A22A3" w:rsidRDefault="006A22A3" w:rsidP="006A22A3">
      <w:r>
        <w:t xml:space="preserve">        }</w:t>
      </w:r>
    </w:p>
    <w:p w14:paraId="17971DDB" w14:textId="77777777" w:rsidR="006A22A3" w:rsidRDefault="006A22A3" w:rsidP="006A22A3">
      <w:r>
        <w:t xml:space="preserve">        ;</w:t>
      </w:r>
    </w:p>
    <w:p w14:paraId="1B612770" w14:textId="77777777" w:rsidR="006A22A3" w:rsidRDefault="006A22A3" w:rsidP="006A22A3">
      <w:r>
        <w:t xml:space="preserve">        _.Pe(_.ha, Error);</w:t>
      </w:r>
    </w:p>
    <w:p w14:paraId="7932B519" w14:textId="77777777" w:rsidR="006A22A3" w:rsidRDefault="006A22A3" w:rsidP="006A22A3">
      <w:r>
        <w:t xml:space="preserve">        _.ha.prototype.name = "CustomError";</w:t>
      </w:r>
    </w:p>
    <w:p w14:paraId="295A6FE0" w14:textId="77777777" w:rsidR="006A22A3" w:rsidRDefault="006A22A3" w:rsidP="006A22A3">
      <w:r>
        <w:t xml:space="preserve">        var hea;</w:t>
      </w:r>
    </w:p>
    <w:p w14:paraId="0D82BE84" w14:textId="77777777" w:rsidR="006A22A3" w:rsidRDefault="006A22A3" w:rsidP="006A22A3">
      <w:r>
        <w:t xml:space="preserve">        var Ue, Faa = function() {</w:t>
      </w:r>
    </w:p>
    <w:p w14:paraId="6BD39522" w14:textId="77777777" w:rsidR="006A22A3" w:rsidRDefault="006A22A3" w:rsidP="006A22A3">
      <w:r>
        <w:t xml:space="preserve">            if (void 0 === Ue) {</w:t>
      </w:r>
    </w:p>
    <w:p w14:paraId="2F0D289F" w14:textId="77777777" w:rsidR="006A22A3" w:rsidRDefault="006A22A3" w:rsidP="006A22A3">
      <w:r>
        <w:t xml:space="preserve">                var a = null</w:t>
      </w:r>
    </w:p>
    <w:p w14:paraId="26DC2B90" w14:textId="77777777" w:rsidR="006A22A3" w:rsidRDefault="006A22A3" w:rsidP="006A22A3">
      <w:r>
        <w:t xml:space="preserve">                  , b = _.ca.trustedTypes;</w:t>
      </w:r>
    </w:p>
    <w:p w14:paraId="677FF7F2" w14:textId="77777777" w:rsidR="006A22A3" w:rsidRDefault="006A22A3" w:rsidP="006A22A3">
      <w:r>
        <w:t xml:space="preserve">                if (b &amp;&amp; b.createPolicy) {</w:t>
      </w:r>
    </w:p>
    <w:p w14:paraId="3357E771" w14:textId="77777777" w:rsidR="006A22A3" w:rsidRDefault="006A22A3" w:rsidP="006A22A3">
      <w:r>
        <w:t xml:space="preserve">                    try {</w:t>
      </w:r>
    </w:p>
    <w:p w14:paraId="4E569C70" w14:textId="77777777" w:rsidR="006A22A3" w:rsidRDefault="006A22A3" w:rsidP="006A22A3">
      <w:r>
        <w:t xml:space="preserve">                        a = b.createPolicy("PlayStoreUi#html", {</w:t>
      </w:r>
    </w:p>
    <w:p w14:paraId="6BBC4BFA" w14:textId="77777777" w:rsidR="006A22A3" w:rsidRDefault="006A22A3" w:rsidP="006A22A3">
      <w:r>
        <w:t xml:space="preserve">                            createHTML: $da,</w:t>
      </w:r>
    </w:p>
    <w:p w14:paraId="31BBA71D" w14:textId="77777777" w:rsidR="006A22A3" w:rsidRDefault="006A22A3" w:rsidP="006A22A3">
      <w:r>
        <w:t xml:space="preserve">                            createScript: $da,</w:t>
      </w:r>
    </w:p>
    <w:p w14:paraId="0706CF97" w14:textId="77777777" w:rsidR="006A22A3" w:rsidRDefault="006A22A3" w:rsidP="006A22A3">
      <w:r>
        <w:t xml:space="preserve">                            createScriptURL: $da</w:t>
      </w:r>
    </w:p>
    <w:p w14:paraId="2B569558" w14:textId="77777777" w:rsidR="006A22A3" w:rsidRDefault="006A22A3" w:rsidP="006A22A3">
      <w:r>
        <w:t xml:space="preserve">                        })</w:t>
      </w:r>
    </w:p>
    <w:p w14:paraId="33AC215E" w14:textId="77777777" w:rsidR="006A22A3" w:rsidRDefault="006A22A3" w:rsidP="006A22A3">
      <w:r>
        <w:t xml:space="preserve">                    } catch (c) {</w:t>
      </w:r>
    </w:p>
    <w:p w14:paraId="6D88E92A" w14:textId="77777777" w:rsidR="006A22A3" w:rsidRDefault="006A22A3" w:rsidP="006A22A3">
      <w:r>
        <w:t xml:space="preserve">                        _.ca.console &amp;&amp; _.ca.console.error(c.message)</w:t>
      </w:r>
    </w:p>
    <w:p w14:paraId="3865DE2E" w14:textId="77777777" w:rsidR="006A22A3" w:rsidRDefault="006A22A3" w:rsidP="006A22A3">
      <w:r>
        <w:t xml:space="preserve">                    }</w:t>
      </w:r>
    </w:p>
    <w:p w14:paraId="3709502C" w14:textId="77777777" w:rsidR="006A22A3" w:rsidRDefault="006A22A3" w:rsidP="006A22A3">
      <w:r>
        <w:t xml:space="preserve">                    Ue = a</w:t>
      </w:r>
    </w:p>
    <w:p w14:paraId="7B556A11" w14:textId="77777777" w:rsidR="006A22A3" w:rsidRDefault="006A22A3" w:rsidP="006A22A3">
      <w:r>
        <w:t xml:space="preserve">                } else</w:t>
      </w:r>
    </w:p>
    <w:p w14:paraId="16D31653" w14:textId="77777777" w:rsidR="006A22A3" w:rsidRDefault="006A22A3" w:rsidP="006A22A3">
      <w:r>
        <w:t xml:space="preserve">                    Ue = a</w:t>
      </w:r>
    </w:p>
    <w:p w14:paraId="3B0C2347" w14:textId="77777777" w:rsidR="006A22A3" w:rsidRDefault="006A22A3" w:rsidP="006A22A3">
      <w:r>
        <w:t xml:space="preserve">            }</w:t>
      </w:r>
    </w:p>
    <w:p w14:paraId="5BB22C50" w14:textId="77777777" w:rsidR="006A22A3" w:rsidRDefault="006A22A3" w:rsidP="006A22A3">
      <w:r>
        <w:t xml:space="preserve">            return Ue</w:t>
      </w:r>
    </w:p>
    <w:p w14:paraId="5D5AEAE1" w14:textId="77777777" w:rsidR="006A22A3" w:rsidRDefault="006A22A3" w:rsidP="006A22A3">
      <w:r>
        <w:t xml:space="preserve">        };</w:t>
      </w:r>
    </w:p>
    <w:p w14:paraId="03F19036" w14:textId="77777777" w:rsidR="006A22A3" w:rsidRDefault="006A22A3" w:rsidP="006A22A3">
      <w:r>
        <w:t xml:space="preserve">        var jea, iea;</w:t>
      </w:r>
    </w:p>
    <w:p w14:paraId="65360C41" w14:textId="77777777" w:rsidR="006A22A3" w:rsidRDefault="006A22A3" w:rsidP="006A22A3">
      <w:r>
        <w:t xml:space="preserve">        _.We = function(a, b) {</w:t>
      </w:r>
    </w:p>
    <w:p w14:paraId="658112FF" w14:textId="77777777" w:rsidR="006A22A3" w:rsidRDefault="006A22A3" w:rsidP="006A22A3">
      <w:r>
        <w:t xml:space="preserve">            this.H = a === iea &amp;&amp; b || "";</w:t>
      </w:r>
    </w:p>
    <w:p w14:paraId="23C2A45E" w14:textId="77777777" w:rsidR="006A22A3" w:rsidRDefault="006A22A3" w:rsidP="006A22A3">
      <w:r>
        <w:t xml:space="preserve">            this.N = jea</w:t>
      </w:r>
    </w:p>
    <w:p w14:paraId="7D287AEB" w14:textId="77777777" w:rsidR="006A22A3" w:rsidRDefault="006A22A3" w:rsidP="006A22A3">
      <w:r>
        <w:t xml:space="preserve">        }</w:t>
      </w:r>
    </w:p>
    <w:p w14:paraId="1500823C" w14:textId="77777777" w:rsidR="006A22A3" w:rsidRDefault="006A22A3" w:rsidP="006A22A3">
      <w:r>
        <w:t xml:space="preserve">        ;</w:t>
      </w:r>
    </w:p>
    <w:p w14:paraId="4F90EAD3" w14:textId="77777777" w:rsidR="006A22A3" w:rsidRDefault="006A22A3" w:rsidP="006A22A3">
      <w:r>
        <w:t xml:space="preserve">        _.We.prototype.toString = function() {</w:t>
      </w:r>
    </w:p>
    <w:p w14:paraId="058D6EE2" w14:textId="77777777" w:rsidR="006A22A3" w:rsidRDefault="006A22A3" w:rsidP="006A22A3">
      <w:r>
        <w:t xml:space="preserve">            return this.H</w:t>
      </w:r>
    </w:p>
    <w:p w14:paraId="1DE3797E" w14:textId="77777777" w:rsidR="006A22A3" w:rsidRDefault="006A22A3" w:rsidP="006A22A3">
      <w:r>
        <w:t xml:space="preserve">        }</w:t>
      </w:r>
    </w:p>
    <w:p w14:paraId="3AB8A2C0" w14:textId="77777777" w:rsidR="006A22A3" w:rsidRDefault="006A22A3" w:rsidP="006A22A3">
      <w:r>
        <w:t xml:space="preserve">        ;</w:t>
      </w:r>
    </w:p>
    <w:p w14:paraId="584880A2" w14:textId="77777777" w:rsidR="006A22A3" w:rsidRDefault="006A22A3" w:rsidP="006A22A3">
      <w:r>
        <w:t xml:space="preserve">        _.Xe = function(a) {</w:t>
      </w:r>
    </w:p>
    <w:p w14:paraId="707B9B5E" w14:textId="77777777" w:rsidR="006A22A3" w:rsidRDefault="006A22A3" w:rsidP="006A22A3">
      <w:r>
        <w:t xml:space="preserve">            return a instanceof _.We &amp;&amp; a.constructor === _.We &amp;&amp; a.N === jea ? a.H : "type_error:Const"</w:t>
      </w:r>
    </w:p>
    <w:p w14:paraId="51046127" w14:textId="77777777" w:rsidR="006A22A3" w:rsidRDefault="006A22A3" w:rsidP="006A22A3">
      <w:r>
        <w:t xml:space="preserve">        }</w:t>
      </w:r>
    </w:p>
    <w:p w14:paraId="301006B0" w14:textId="77777777" w:rsidR="006A22A3" w:rsidRDefault="006A22A3" w:rsidP="006A22A3">
      <w:r>
        <w:t xml:space="preserve">        ;</w:t>
      </w:r>
    </w:p>
    <w:p w14:paraId="71DD4887" w14:textId="77777777" w:rsidR="006A22A3" w:rsidRDefault="006A22A3" w:rsidP="006A22A3">
      <w:r>
        <w:t xml:space="preserve">        _.Ye = function(a) {</w:t>
      </w:r>
    </w:p>
    <w:p w14:paraId="513464E5" w14:textId="77777777" w:rsidR="006A22A3" w:rsidRDefault="006A22A3" w:rsidP="006A22A3">
      <w:r>
        <w:t xml:space="preserve">            return new _.We(iea,a)</w:t>
      </w:r>
    </w:p>
    <w:p w14:paraId="620F76C9" w14:textId="77777777" w:rsidR="006A22A3" w:rsidRDefault="006A22A3" w:rsidP="006A22A3">
      <w:r>
        <w:t xml:space="preserve">        }</w:t>
      </w:r>
    </w:p>
    <w:p w14:paraId="064CF5CF" w14:textId="77777777" w:rsidR="006A22A3" w:rsidRDefault="006A22A3" w:rsidP="006A22A3">
      <w:r>
        <w:t xml:space="preserve">        ;</w:t>
      </w:r>
    </w:p>
    <w:p w14:paraId="517EB22E" w14:textId="77777777" w:rsidR="006A22A3" w:rsidRDefault="006A22A3" w:rsidP="006A22A3">
      <w:r>
        <w:t xml:space="preserve">        jea = {};</w:t>
      </w:r>
    </w:p>
    <w:p w14:paraId="04868075" w14:textId="77777777" w:rsidR="006A22A3" w:rsidRDefault="006A22A3" w:rsidP="006A22A3">
      <w:r>
        <w:t xml:space="preserve">        iea = {};</w:t>
      </w:r>
    </w:p>
    <w:p w14:paraId="36FAB1A4" w14:textId="77777777" w:rsidR="006A22A3" w:rsidRDefault="006A22A3" w:rsidP="006A22A3">
      <w:r>
        <w:t xml:space="preserve">        var lea;</w:t>
      </w:r>
    </w:p>
    <w:p w14:paraId="4A7DAFB4" w14:textId="77777777" w:rsidR="006A22A3" w:rsidRDefault="006A22A3" w:rsidP="006A22A3">
      <w:r>
        <w:t xml:space="preserve">        _.fd = class {</w:t>
      </w:r>
    </w:p>
    <w:p w14:paraId="52CA5F09" w14:textId="77777777" w:rsidR="006A22A3" w:rsidRDefault="006A22A3" w:rsidP="006A22A3">
      <w:r>
        <w:t xml:space="preserve">            constructor(a) {</w:t>
      </w:r>
    </w:p>
    <w:p w14:paraId="38ACC386" w14:textId="77777777" w:rsidR="006A22A3" w:rsidRDefault="006A22A3" w:rsidP="006A22A3">
      <w:r>
        <w:t xml:space="preserve">                this.FQ = a</w:t>
      </w:r>
    </w:p>
    <w:p w14:paraId="56D5AAB1" w14:textId="77777777" w:rsidR="006A22A3" w:rsidRDefault="006A22A3" w:rsidP="006A22A3">
      <w:r>
        <w:t xml:space="preserve">            }</w:t>
      </w:r>
    </w:p>
    <w:p w14:paraId="5E023F49" w14:textId="77777777" w:rsidR="006A22A3" w:rsidRDefault="006A22A3" w:rsidP="006A22A3">
      <w:r>
        <w:t xml:space="preserve">            toString() {</w:t>
      </w:r>
    </w:p>
    <w:p w14:paraId="1742BE72" w14:textId="77777777" w:rsidR="006A22A3" w:rsidRDefault="006A22A3" w:rsidP="006A22A3">
      <w:r>
        <w:t xml:space="preserve">                return this.FQ + ""</w:t>
      </w:r>
    </w:p>
    <w:p w14:paraId="7690D69B" w14:textId="77777777" w:rsidR="006A22A3" w:rsidRDefault="006A22A3" w:rsidP="006A22A3">
      <w:r>
        <w:t xml:space="preserve">            }</w:t>
      </w:r>
    </w:p>
    <w:p w14:paraId="2D85E52E" w14:textId="77777777" w:rsidR="006A22A3" w:rsidRDefault="006A22A3" w:rsidP="006A22A3">
      <w:r>
        <w:t xml:space="preserve">        }</w:t>
      </w:r>
    </w:p>
    <w:p w14:paraId="04B5ECB5" w14:textId="77777777" w:rsidR="006A22A3" w:rsidRDefault="006A22A3" w:rsidP="006A22A3">
      <w:r>
        <w:t xml:space="preserve">        ;</w:t>
      </w:r>
    </w:p>
    <w:p w14:paraId="52468ACF" w14:textId="77777777" w:rsidR="006A22A3" w:rsidRDefault="006A22A3" w:rsidP="006A22A3">
      <w:r>
        <w:t xml:space="preserve">        _.gd = function(a) {</w:t>
      </w:r>
    </w:p>
    <w:p w14:paraId="774803BC" w14:textId="77777777" w:rsidR="006A22A3" w:rsidRDefault="006A22A3" w:rsidP="006A22A3">
      <w:r>
        <w:t xml:space="preserve">            return a instanceof _.fd &amp;&amp; a.constructor === _.fd ? a.FQ : "type_error:TrustedResourceUrl"</w:t>
      </w:r>
    </w:p>
    <w:p w14:paraId="20C429A7" w14:textId="77777777" w:rsidR="006A22A3" w:rsidRDefault="006A22A3" w:rsidP="006A22A3">
      <w:r>
        <w:t xml:space="preserve">        }</w:t>
      </w:r>
    </w:p>
    <w:p w14:paraId="207EA3F1" w14:textId="77777777" w:rsidR="006A22A3" w:rsidRDefault="006A22A3" w:rsidP="006A22A3">
      <w:r>
        <w:t xml:space="preserve">        ;</w:t>
      </w:r>
    </w:p>
    <w:p w14:paraId="356417D6" w14:textId="77777777" w:rsidR="006A22A3" w:rsidRDefault="006A22A3" w:rsidP="006A22A3">
      <w:r>
        <w:t xml:space="preserve">        _.kea = RegExp("^((https:)?//[0-9a-z.:[\\]-]+/|/[^/\\\\]|[^:/\\\\%]+/|[^:/\\\\%]*[?#]|about:blank#)", "i");</w:t>
      </w:r>
    </w:p>
    <w:p w14:paraId="5BF34AED" w14:textId="77777777" w:rsidR="006A22A3" w:rsidRDefault="006A22A3" w:rsidP="006A22A3">
      <w:r>
        <w:t xml:space="preserve">        lea = {};</w:t>
      </w:r>
    </w:p>
    <w:p w14:paraId="1F8E4C4D" w14:textId="77777777" w:rsidR="006A22A3" w:rsidRDefault="006A22A3" w:rsidP="006A22A3">
      <w:r>
        <w:t xml:space="preserve">        _.jd = function(a) {</w:t>
      </w:r>
    </w:p>
    <w:p w14:paraId="3111F686" w14:textId="77777777" w:rsidR="006A22A3" w:rsidRDefault="006A22A3" w:rsidP="006A22A3">
      <w:r>
        <w:t xml:space="preserve">            const b = Faa();</w:t>
      </w:r>
    </w:p>
    <w:p w14:paraId="192B3046" w14:textId="77777777" w:rsidR="006A22A3" w:rsidRDefault="006A22A3" w:rsidP="006A22A3">
      <w:r>
        <w:t xml:space="preserve">            a = b ? b.createScriptURL(a) : a;</w:t>
      </w:r>
    </w:p>
    <w:p w14:paraId="28E7ACBF" w14:textId="77777777" w:rsidR="006A22A3" w:rsidRDefault="006A22A3" w:rsidP="006A22A3">
      <w:r>
        <w:t xml:space="preserve">            return new _.fd(a,lea)</w:t>
      </w:r>
    </w:p>
    <w:p w14:paraId="5ADAE185" w14:textId="77777777" w:rsidR="006A22A3" w:rsidRDefault="006A22A3" w:rsidP="006A22A3">
      <w:r>
        <w:t xml:space="preserve">        }</w:t>
      </w:r>
    </w:p>
    <w:p w14:paraId="1A0A85C2" w14:textId="77777777" w:rsidR="006A22A3" w:rsidRDefault="006A22A3" w:rsidP="006A22A3">
      <w:r>
        <w:t xml:space="preserve">        ;</w:t>
      </w:r>
    </w:p>
    <w:p w14:paraId="20BA202C" w14:textId="77777777" w:rsidR="006A22A3" w:rsidRDefault="006A22A3" w:rsidP="006A22A3">
      <w:r>
        <w:t xml:space="preserve">        Ne = Ne || {};</w:t>
      </w:r>
    </w:p>
    <w:p w14:paraId="1F70F068" w14:textId="77777777" w:rsidR="006A22A3" w:rsidRDefault="006A22A3" w:rsidP="006A22A3">
      <w:r>
        <w:t xml:space="preserve">        var Ze = function() {</w:t>
      </w:r>
    </w:p>
    <w:p w14:paraId="4AC39701" w14:textId="77777777" w:rsidR="006A22A3" w:rsidRDefault="006A22A3" w:rsidP="006A22A3">
      <w:r>
        <w:t xml:space="preserve">            _.Qe.call(this)</w:t>
      </w:r>
    </w:p>
    <w:p w14:paraId="4C84D74E" w14:textId="77777777" w:rsidR="006A22A3" w:rsidRDefault="006A22A3" w:rsidP="006A22A3">
      <w:r>
        <w:t xml:space="preserve">        };</w:t>
      </w:r>
    </w:p>
    <w:p w14:paraId="1F44B24A" w14:textId="77777777" w:rsidR="006A22A3" w:rsidRDefault="006A22A3" w:rsidP="006A22A3">
      <w:r>
        <w:t xml:space="preserve">        _.Pe(Ze, _.Qe);</w:t>
      </w:r>
    </w:p>
    <w:p w14:paraId="29788A64" w14:textId="77777777" w:rsidR="006A22A3" w:rsidRDefault="006A22A3" w:rsidP="006A22A3">
      <w:r>
        <w:t xml:space="preserve">        Ze.prototype.initialize = function() {}</w:t>
      </w:r>
    </w:p>
    <w:p w14:paraId="1061D913" w14:textId="77777777" w:rsidR="006A22A3" w:rsidRDefault="006A22A3" w:rsidP="006A22A3">
      <w:r>
        <w:t xml:space="preserve">        ;</w:t>
      </w:r>
    </w:p>
    <w:p w14:paraId="14D170F7" w14:textId="77777777" w:rsidR="006A22A3" w:rsidRDefault="006A22A3" w:rsidP="006A22A3">
      <w:r>
        <w:t xml:space="preserve">        var $e = []</w:t>
      </w:r>
    </w:p>
    <w:p w14:paraId="41E77D03" w14:textId="77777777" w:rsidR="006A22A3" w:rsidRDefault="006A22A3" w:rsidP="006A22A3">
      <w:r>
        <w:t xml:space="preserve">          , af = []</w:t>
      </w:r>
    </w:p>
    <w:p w14:paraId="68B3A84A" w14:textId="77777777" w:rsidR="006A22A3" w:rsidRDefault="006A22A3" w:rsidP="006A22A3">
      <w:r>
        <w:t xml:space="preserve">          , mea = !1</w:t>
      </w:r>
    </w:p>
    <w:p w14:paraId="4F4C14AB" w14:textId="77777777" w:rsidR="006A22A3" w:rsidRDefault="006A22A3" w:rsidP="006A22A3">
      <w:r>
        <w:t xml:space="preserve">          , cf = function(a) {</w:t>
      </w:r>
    </w:p>
    <w:p w14:paraId="34C1D2A4" w14:textId="77777777" w:rsidR="006A22A3" w:rsidRDefault="006A22A3" w:rsidP="006A22A3">
      <w:r>
        <w:t xml:space="preserve">            $e[$e.length] = a;</w:t>
      </w:r>
    </w:p>
    <w:p w14:paraId="0ABAB459" w14:textId="77777777" w:rsidR="006A22A3" w:rsidRDefault="006A22A3" w:rsidP="006A22A3">
      <w:r>
        <w:t xml:space="preserve">            if (mea)</w:t>
      </w:r>
    </w:p>
    <w:p w14:paraId="37A57AD9" w14:textId="77777777" w:rsidR="006A22A3" w:rsidRDefault="006A22A3" w:rsidP="006A22A3">
      <w:r>
        <w:t xml:space="preserve">                for (var b = 0; b &lt; af.length; b++)</w:t>
      </w:r>
    </w:p>
    <w:p w14:paraId="6266995E" w14:textId="77777777" w:rsidR="006A22A3" w:rsidRDefault="006A22A3" w:rsidP="006A22A3">
      <w:r>
        <w:t xml:space="preserve">                    a((0,</w:t>
      </w:r>
    </w:p>
    <w:p w14:paraId="15169061" w14:textId="77777777" w:rsidR="006A22A3" w:rsidRDefault="006A22A3" w:rsidP="006A22A3">
      <w:r>
        <w:t xml:space="preserve">                    _.Ce)(af[b].wrap, af[b]))</w:t>
      </w:r>
    </w:p>
    <w:p w14:paraId="1DAD9BED" w14:textId="77777777" w:rsidR="006A22A3" w:rsidRDefault="006A22A3" w:rsidP="006A22A3">
      <w:r>
        <w:t xml:space="preserve">        }</w:t>
      </w:r>
    </w:p>
    <w:p w14:paraId="28439FE7" w14:textId="77777777" w:rsidR="006A22A3" w:rsidRDefault="006A22A3" w:rsidP="006A22A3">
      <w:r>
        <w:t xml:space="preserve">          , Nca = function(a) {</w:t>
      </w:r>
    </w:p>
    <w:p w14:paraId="455A1B5D" w14:textId="77777777" w:rsidR="006A22A3" w:rsidRDefault="006A22A3" w:rsidP="006A22A3">
      <w:r>
        <w:t xml:space="preserve">            mea = !0;</w:t>
      </w:r>
    </w:p>
    <w:p w14:paraId="2CD88C56" w14:textId="77777777" w:rsidR="006A22A3" w:rsidRDefault="006A22A3" w:rsidP="006A22A3">
      <w:r>
        <w:t xml:space="preserve">            for (var b = (0,</w:t>
      </w:r>
    </w:p>
    <w:p w14:paraId="0A8C9903" w14:textId="77777777" w:rsidR="006A22A3" w:rsidRDefault="006A22A3" w:rsidP="006A22A3">
      <w:r>
        <w:t xml:space="preserve">            _.Ce)(a.wrap, a), c = 0; c &lt; $e.length; c++)</w:t>
      </w:r>
    </w:p>
    <w:p w14:paraId="4ED6AC6E" w14:textId="77777777" w:rsidR="006A22A3" w:rsidRDefault="006A22A3" w:rsidP="006A22A3">
      <w:r>
        <w:t xml:space="preserve">                $e[c](b);</w:t>
      </w:r>
    </w:p>
    <w:p w14:paraId="1CA1D579" w14:textId="77777777" w:rsidR="006A22A3" w:rsidRDefault="006A22A3" w:rsidP="006A22A3">
      <w:r>
        <w:t xml:space="preserve">            af.push(a)</w:t>
      </w:r>
    </w:p>
    <w:p w14:paraId="078750D0" w14:textId="77777777" w:rsidR="006A22A3" w:rsidRDefault="006A22A3" w:rsidP="006A22A3">
      <w:r>
        <w:t xml:space="preserve">        };</w:t>
      </w:r>
    </w:p>
    <w:p w14:paraId="6D33E479" w14:textId="77777777" w:rsidR="006A22A3" w:rsidRDefault="006A22A3" w:rsidP="006A22A3">
      <w:r>
        <w:t xml:space="preserve">        var df = function(a, b) {</w:t>
      </w:r>
    </w:p>
    <w:p w14:paraId="7AD0D689" w14:textId="77777777" w:rsidR="006A22A3" w:rsidRDefault="006A22A3" w:rsidP="006A22A3">
      <w:r>
        <w:t xml:space="preserve">            this.H = a;</w:t>
      </w:r>
    </w:p>
    <w:p w14:paraId="38C34B38" w14:textId="77777777" w:rsidR="006A22A3" w:rsidRDefault="006A22A3" w:rsidP="006A22A3">
      <w:r>
        <w:t xml:space="preserve">            this.N = b</w:t>
      </w:r>
    </w:p>
    <w:p w14:paraId="37296A27" w14:textId="77777777" w:rsidR="006A22A3" w:rsidRDefault="006A22A3" w:rsidP="006A22A3">
      <w:r>
        <w:t xml:space="preserve">        };</w:t>
      </w:r>
    </w:p>
    <w:p w14:paraId="4ADA2698" w14:textId="77777777" w:rsidR="006A22A3" w:rsidRDefault="006A22A3" w:rsidP="006A22A3">
      <w:r>
        <w:t xml:space="preserve">        df.prototype.execute = function(a) {</w:t>
      </w:r>
    </w:p>
    <w:p w14:paraId="2E07798D" w14:textId="77777777" w:rsidR="006A22A3" w:rsidRDefault="006A22A3" w:rsidP="006A22A3">
      <w:r>
        <w:t xml:space="preserve">            this.H &amp;&amp; (this.H.call(this.N || null, a),</w:t>
      </w:r>
    </w:p>
    <w:p w14:paraId="6FCED203" w14:textId="77777777" w:rsidR="006A22A3" w:rsidRDefault="006A22A3" w:rsidP="006A22A3">
      <w:r>
        <w:t xml:space="preserve">            this.H = this.N = null)</w:t>
      </w:r>
    </w:p>
    <w:p w14:paraId="6C5BBB57" w14:textId="77777777" w:rsidR="006A22A3" w:rsidRDefault="006A22A3" w:rsidP="006A22A3">
      <w:r>
        <w:t xml:space="preserve">        }</w:t>
      </w:r>
    </w:p>
    <w:p w14:paraId="162EFB5C" w14:textId="77777777" w:rsidR="006A22A3" w:rsidRDefault="006A22A3" w:rsidP="006A22A3">
      <w:r>
        <w:t xml:space="preserve">        ;</w:t>
      </w:r>
    </w:p>
    <w:p w14:paraId="236DAA8D" w14:textId="77777777" w:rsidR="006A22A3" w:rsidRDefault="006A22A3" w:rsidP="006A22A3">
      <w:r>
        <w:t xml:space="preserve">        df.prototype.abort = function() {</w:t>
      </w:r>
    </w:p>
    <w:p w14:paraId="4134AA8E" w14:textId="77777777" w:rsidR="006A22A3" w:rsidRDefault="006A22A3" w:rsidP="006A22A3">
      <w:r>
        <w:t xml:space="preserve">            this.N = this.H = null</w:t>
      </w:r>
    </w:p>
    <w:p w14:paraId="1C7FE06E" w14:textId="77777777" w:rsidR="006A22A3" w:rsidRDefault="006A22A3" w:rsidP="006A22A3">
      <w:r>
        <w:t xml:space="preserve">        }</w:t>
      </w:r>
    </w:p>
    <w:p w14:paraId="70D1A371" w14:textId="77777777" w:rsidR="006A22A3" w:rsidRDefault="006A22A3" w:rsidP="006A22A3">
      <w:r>
        <w:t xml:space="preserve">        ;</w:t>
      </w:r>
    </w:p>
    <w:p w14:paraId="35780AD5" w14:textId="77777777" w:rsidR="006A22A3" w:rsidRDefault="006A22A3" w:rsidP="006A22A3">
      <w:r>
        <w:t xml:space="preserve">        cf(function(a) {</w:t>
      </w:r>
    </w:p>
    <w:p w14:paraId="59444CB1" w14:textId="77777777" w:rsidR="006A22A3" w:rsidRDefault="006A22A3" w:rsidP="006A22A3">
      <w:r>
        <w:t xml:space="preserve">            df.prototype.execute = a(df.prototype.execute)</w:t>
      </w:r>
    </w:p>
    <w:p w14:paraId="2C3F0ECC" w14:textId="77777777" w:rsidR="006A22A3" w:rsidRDefault="006A22A3" w:rsidP="006A22A3">
      <w:r>
        <w:t xml:space="preserve">        });</w:t>
      </w:r>
    </w:p>
    <w:p w14:paraId="0A27828D" w14:textId="77777777" w:rsidR="006A22A3" w:rsidRDefault="006A22A3" w:rsidP="006A22A3">
      <w:r>
        <w:t xml:space="preserve">        var ef = function(a, b) {</w:t>
      </w:r>
    </w:p>
    <w:p w14:paraId="28C817EB" w14:textId="77777777" w:rsidR="006A22A3" w:rsidRDefault="006A22A3" w:rsidP="006A22A3">
      <w:r>
        <w:t xml:space="preserve">            _.Qe.call(this);</w:t>
      </w:r>
    </w:p>
    <w:p w14:paraId="1F4A4ACB" w14:textId="77777777" w:rsidR="006A22A3" w:rsidRDefault="006A22A3" w:rsidP="006A22A3">
      <w:r>
        <w:t xml:space="preserve">            this.N = a;</w:t>
      </w:r>
    </w:p>
    <w:p w14:paraId="00241EF9" w14:textId="77777777" w:rsidR="006A22A3" w:rsidRDefault="006A22A3" w:rsidP="006A22A3">
      <w:r>
        <w:t xml:space="preserve">            this.Ba = b;</w:t>
      </w:r>
    </w:p>
    <w:p w14:paraId="04C4E60A" w14:textId="77777777" w:rsidR="006A22A3" w:rsidRDefault="006A22A3" w:rsidP="006A22A3">
      <w:r>
        <w:t xml:space="preserve">            this.ua = [];</w:t>
      </w:r>
    </w:p>
    <w:p w14:paraId="10B9CE3A" w14:textId="77777777" w:rsidR="006A22A3" w:rsidRDefault="006A22A3" w:rsidP="006A22A3">
      <w:r>
        <w:t xml:space="preserve">            this.ma = [];</w:t>
      </w:r>
    </w:p>
    <w:p w14:paraId="43293896" w14:textId="77777777" w:rsidR="006A22A3" w:rsidRDefault="006A22A3" w:rsidP="006A22A3">
      <w:r>
        <w:t xml:space="preserve">            this.W = []</w:t>
      </w:r>
    </w:p>
    <w:p w14:paraId="1F6C97EA" w14:textId="77777777" w:rsidR="006A22A3" w:rsidRDefault="006A22A3" w:rsidP="006A22A3">
      <w:r>
        <w:t xml:space="preserve">        };</w:t>
      </w:r>
    </w:p>
    <w:p w14:paraId="240CBDD5" w14:textId="77777777" w:rsidR="006A22A3" w:rsidRDefault="006A22A3" w:rsidP="006A22A3">
      <w:r>
        <w:t xml:space="preserve">        _.Pe(ef, _.Qe);</w:t>
      </w:r>
    </w:p>
    <w:p w14:paraId="17DB5558" w14:textId="77777777" w:rsidR="006A22A3" w:rsidRDefault="006A22A3" w:rsidP="006A22A3">
      <w:r>
        <w:t xml:space="preserve">        ef.prototype.na = Ze;</w:t>
      </w:r>
    </w:p>
    <w:p w14:paraId="5465D6F3" w14:textId="77777777" w:rsidR="006A22A3" w:rsidRDefault="006A22A3" w:rsidP="006A22A3">
      <w:r>
        <w:t xml:space="preserve">        ef.prototype.H = null;</w:t>
      </w:r>
    </w:p>
    <w:p w14:paraId="61F41B24" w14:textId="77777777" w:rsidR="006A22A3" w:rsidRDefault="006A22A3" w:rsidP="006A22A3">
      <w:r>
        <w:t xml:space="preserve">        ef.prototype.getId = function() {</w:t>
      </w:r>
    </w:p>
    <w:p w14:paraId="6CC21F5F" w14:textId="77777777" w:rsidR="006A22A3" w:rsidRDefault="006A22A3" w:rsidP="006A22A3">
      <w:r>
        <w:t xml:space="preserve">            return this.Ba</w:t>
      </w:r>
    </w:p>
    <w:p w14:paraId="6E3A83E8" w14:textId="77777777" w:rsidR="006A22A3" w:rsidRDefault="006A22A3" w:rsidP="006A22A3">
      <w:r>
        <w:t xml:space="preserve">        }</w:t>
      </w:r>
    </w:p>
    <w:p w14:paraId="55E359FC" w14:textId="77777777" w:rsidR="006A22A3" w:rsidRDefault="006A22A3" w:rsidP="006A22A3">
      <w:r>
        <w:t xml:space="preserve">        ;</w:t>
      </w:r>
    </w:p>
    <w:p w14:paraId="0DFFF862" w14:textId="77777777" w:rsidR="006A22A3" w:rsidRDefault="006A22A3" w:rsidP="006A22A3">
      <w:r>
        <w:t xml:space="preserve">        var nea = function(a, b) {</w:t>
      </w:r>
    </w:p>
    <w:p w14:paraId="2FE8874B" w14:textId="77777777" w:rsidR="006A22A3" w:rsidRDefault="006A22A3" w:rsidP="006A22A3">
      <w:r>
        <w:t xml:space="preserve">            a.ma.push(new df(b))</w:t>
      </w:r>
    </w:p>
    <w:p w14:paraId="069B0ADC" w14:textId="77777777" w:rsidR="006A22A3" w:rsidRDefault="006A22A3" w:rsidP="006A22A3">
      <w:r>
        <w:t xml:space="preserve">        };</w:t>
      </w:r>
    </w:p>
    <w:p w14:paraId="04FC5FC2" w14:textId="77777777" w:rsidR="006A22A3" w:rsidRDefault="006A22A3" w:rsidP="006A22A3">
      <w:r>
        <w:t xml:space="preserve">        ef.prototype.onLoad = function(a) {</w:t>
      </w:r>
    </w:p>
    <w:p w14:paraId="60F2540A" w14:textId="77777777" w:rsidR="006A22A3" w:rsidRDefault="006A22A3" w:rsidP="006A22A3">
      <w:r>
        <w:t xml:space="preserve">            var b = new this.na;</w:t>
      </w:r>
    </w:p>
    <w:p w14:paraId="4B8EF72C" w14:textId="77777777" w:rsidR="006A22A3" w:rsidRDefault="006A22A3" w:rsidP="006A22A3">
      <w:r>
        <w:t xml:space="preserve">            b.initialize(a());</w:t>
      </w:r>
    </w:p>
    <w:p w14:paraId="46AD3045" w14:textId="77777777" w:rsidR="006A22A3" w:rsidRDefault="006A22A3" w:rsidP="006A22A3">
      <w:r>
        <w:t xml:space="preserve">            this.H = b;</w:t>
      </w:r>
    </w:p>
    <w:p w14:paraId="7D21A65F" w14:textId="77777777" w:rsidR="006A22A3" w:rsidRDefault="006A22A3" w:rsidP="006A22A3">
      <w:r>
        <w:t xml:space="preserve">            b = (b = !!oea(this.W, a())) || !!oea(this.ua, a());</w:t>
      </w:r>
    </w:p>
    <w:p w14:paraId="0EF88C84" w14:textId="77777777" w:rsidR="006A22A3" w:rsidRDefault="006A22A3" w:rsidP="006A22A3">
      <w:r>
        <w:t xml:space="preserve">            b || (this.ma.length = 0);</w:t>
      </w:r>
    </w:p>
    <w:p w14:paraId="70335D1F" w14:textId="77777777" w:rsidR="006A22A3" w:rsidRDefault="006A22A3" w:rsidP="006A22A3">
      <w:r>
        <w:t xml:space="preserve">            return b</w:t>
      </w:r>
    </w:p>
    <w:p w14:paraId="7D885ECD" w14:textId="77777777" w:rsidR="006A22A3" w:rsidRDefault="006A22A3" w:rsidP="006A22A3">
      <w:r>
        <w:t xml:space="preserve">        }</w:t>
      </w:r>
    </w:p>
    <w:p w14:paraId="73A9D814" w14:textId="77777777" w:rsidR="006A22A3" w:rsidRDefault="006A22A3" w:rsidP="006A22A3">
      <w:r>
        <w:t xml:space="preserve">        ;</w:t>
      </w:r>
    </w:p>
    <w:p w14:paraId="55D36FF9" w14:textId="77777777" w:rsidR="006A22A3" w:rsidRDefault="006A22A3" w:rsidP="006A22A3">
      <w:r>
        <w:t xml:space="preserve">        ef.prototype.NJ = function(a) {</w:t>
      </w:r>
    </w:p>
    <w:p w14:paraId="2B7B9546" w14:textId="77777777" w:rsidR="006A22A3" w:rsidRDefault="006A22A3" w:rsidP="006A22A3">
      <w:r>
        <w:t xml:space="preserve">            (a = oea(this.ma, a)) &amp;&amp; _.ca.setTimeout(cea("Module errback failures: " + a), 0);</w:t>
      </w:r>
    </w:p>
    <w:p w14:paraId="3F1A74E6" w14:textId="77777777" w:rsidR="006A22A3" w:rsidRDefault="006A22A3" w:rsidP="006A22A3">
      <w:r>
        <w:t xml:space="preserve">            this.W.length = 0;</w:t>
      </w:r>
    </w:p>
    <w:p w14:paraId="7503668E" w14:textId="77777777" w:rsidR="006A22A3" w:rsidRDefault="006A22A3" w:rsidP="006A22A3">
      <w:r>
        <w:t xml:space="preserve">            this.ua.length = 0</w:t>
      </w:r>
    </w:p>
    <w:p w14:paraId="1E824EF9" w14:textId="77777777" w:rsidR="006A22A3" w:rsidRDefault="006A22A3" w:rsidP="006A22A3">
      <w:r>
        <w:t xml:space="preserve">        }</w:t>
      </w:r>
    </w:p>
    <w:p w14:paraId="081C63D4" w14:textId="77777777" w:rsidR="006A22A3" w:rsidRDefault="006A22A3" w:rsidP="006A22A3">
      <w:r>
        <w:t xml:space="preserve">        ;</w:t>
      </w:r>
    </w:p>
    <w:p w14:paraId="442E666D" w14:textId="77777777" w:rsidR="006A22A3" w:rsidRDefault="006A22A3" w:rsidP="006A22A3">
      <w:r>
        <w:t xml:space="preserve">        var oea = function(a, b) {</w:t>
      </w:r>
    </w:p>
    <w:p w14:paraId="431C3618" w14:textId="77777777" w:rsidR="006A22A3" w:rsidRDefault="006A22A3" w:rsidP="006A22A3">
      <w:r>
        <w:t xml:space="preserve">            for (var c = [], d = 0; d &lt; a.length; d++)</w:t>
      </w:r>
    </w:p>
    <w:p w14:paraId="2C541009" w14:textId="77777777" w:rsidR="006A22A3" w:rsidRDefault="006A22A3" w:rsidP="006A22A3">
      <w:r>
        <w:t xml:space="preserve">                try {</w:t>
      </w:r>
    </w:p>
    <w:p w14:paraId="2FF7F087" w14:textId="77777777" w:rsidR="006A22A3" w:rsidRDefault="006A22A3" w:rsidP="006A22A3">
      <w:r>
        <w:t xml:space="preserve">                    a[d].execute(b)</w:t>
      </w:r>
    </w:p>
    <w:p w14:paraId="55D33AEA" w14:textId="77777777" w:rsidR="006A22A3" w:rsidRDefault="006A22A3" w:rsidP="006A22A3">
      <w:r>
        <w:t xml:space="preserve">                } catch (e) {</w:t>
      </w:r>
    </w:p>
    <w:p w14:paraId="238814FA" w14:textId="77777777" w:rsidR="006A22A3" w:rsidRDefault="006A22A3" w:rsidP="006A22A3">
      <w:r>
        <w:t xml:space="preserve">                    _.da(e),</w:t>
      </w:r>
    </w:p>
    <w:p w14:paraId="369978DD" w14:textId="77777777" w:rsidR="006A22A3" w:rsidRDefault="006A22A3" w:rsidP="006A22A3">
      <w:r>
        <w:t xml:space="preserve">                    c.push(e)</w:t>
      </w:r>
    </w:p>
    <w:p w14:paraId="38BE790C" w14:textId="77777777" w:rsidR="006A22A3" w:rsidRDefault="006A22A3" w:rsidP="006A22A3">
      <w:r>
        <w:t xml:space="preserve">                }</w:t>
      </w:r>
    </w:p>
    <w:p w14:paraId="7E369520" w14:textId="77777777" w:rsidR="006A22A3" w:rsidRDefault="006A22A3" w:rsidP="006A22A3">
      <w:r>
        <w:t xml:space="preserve">            a.length = 0;</w:t>
      </w:r>
    </w:p>
    <w:p w14:paraId="0F03EFAE" w14:textId="77777777" w:rsidR="006A22A3" w:rsidRDefault="006A22A3" w:rsidP="006A22A3">
      <w:r>
        <w:t xml:space="preserve">            return c.length ? c : null</w:t>
      </w:r>
    </w:p>
    <w:p w14:paraId="250E8DDA" w14:textId="77777777" w:rsidR="006A22A3" w:rsidRDefault="006A22A3" w:rsidP="006A22A3">
      <w:r>
        <w:t xml:space="preserve">        };</w:t>
      </w:r>
    </w:p>
    <w:p w14:paraId="3A649B0B" w14:textId="77777777" w:rsidR="006A22A3" w:rsidRDefault="006A22A3" w:rsidP="006A22A3">
      <w:r>
        <w:t xml:space="preserve">        ef.prototype.Yc = function() {</w:t>
      </w:r>
    </w:p>
    <w:p w14:paraId="409CCD56" w14:textId="77777777" w:rsidR="006A22A3" w:rsidRDefault="006A22A3" w:rsidP="006A22A3">
      <w:r>
        <w:t xml:space="preserve">            ef.ze.Yc.call(this);</w:t>
      </w:r>
    </w:p>
    <w:p w14:paraId="5A7E3C00" w14:textId="77777777" w:rsidR="006A22A3" w:rsidRDefault="006A22A3" w:rsidP="006A22A3">
      <w:r>
        <w:t xml:space="preserve">            _.ea(this.H)</w:t>
      </w:r>
    </w:p>
    <w:p w14:paraId="37D0AB16" w14:textId="77777777" w:rsidR="006A22A3" w:rsidRDefault="006A22A3" w:rsidP="006A22A3">
      <w:r>
        <w:t xml:space="preserve">        }</w:t>
      </w:r>
    </w:p>
    <w:p w14:paraId="5B4031B9" w14:textId="77777777" w:rsidR="006A22A3" w:rsidRDefault="006A22A3" w:rsidP="006A22A3">
      <w:r>
        <w:t xml:space="preserve">        ;</w:t>
      </w:r>
    </w:p>
    <w:p w14:paraId="48C07207" w14:textId="77777777" w:rsidR="006A22A3" w:rsidRDefault="006A22A3" w:rsidP="006A22A3">
      <w:r>
        <w:t xml:space="preserve">        _.na = function(a, b) {</w:t>
      </w:r>
    </w:p>
    <w:p w14:paraId="19E35EFF" w14:textId="77777777" w:rsidR="006A22A3" w:rsidRDefault="006A22A3" w:rsidP="006A22A3">
      <w:r>
        <w:t xml:space="preserve">            return Array.prototype.indexOf.call(a, b, void 0)</w:t>
      </w:r>
    </w:p>
    <w:p w14:paraId="42C0180E" w14:textId="77777777" w:rsidR="006A22A3" w:rsidRDefault="006A22A3" w:rsidP="006A22A3">
      <w:r>
        <w:t xml:space="preserve">        }</w:t>
      </w:r>
    </w:p>
    <w:p w14:paraId="5E67AC7F" w14:textId="77777777" w:rsidR="006A22A3" w:rsidRDefault="006A22A3" w:rsidP="006A22A3">
      <w:r>
        <w:t xml:space="preserve">        ;</w:t>
      </w:r>
    </w:p>
    <w:p w14:paraId="4A51750E" w14:textId="77777777" w:rsidR="006A22A3" w:rsidRDefault="006A22A3" w:rsidP="006A22A3">
      <w:r>
        <w:t xml:space="preserve">        _.Ca = function(a, b, c) {</w:t>
      </w:r>
    </w:p>
    <w:p w14:paraId="320469A9" w14:textId="77777777" w:rsidR="006A22A3" w:rsidRDefault="006A22A3" w:rsidP="006A22A3">
      <w:r>
        <w:t xml:space="preserve">            Array.prototype.forEach.call(a, b, c)</w:t>
      </w:r>
    </w:p>
    <w:p w14:paraId="6E564E7C" w14:textId="77777777" w:rsidR="006A22A3" w:rsidRDefault="006A22A3" w:rsidP="006A22A3">
      <w:r>
        <w:t xml:space="preserve">        }</w:t>
      </w:r>
    </w:p>
    <w:p w14:paraId="000DDFF0" w14:textId="77777777" w:rsidR="006A22A3" w:rsidRDefault="006A22A3" w:rsidP="006A22A3">
      <w:r>
        <w:t xml:space="preserve">        ;</w:t>
      </w:r>
    </w:p>
    <w:p w14:paraId="2F54BB74" w14:textId="77777777" w:rsidR="006A22A3" w:rsidRDefault="006A22A3" w:rsidP="006A22A3">
      <w:r>
        <w:t xml:space="preserve">        _.ff = function(a, b) {</w:t>
      </w:r>
    </w:p>
    <w:p w14:paraId="60A80CA2" w14:textId="77777777" w:rsidR="006A22A3" w:rsidRDefault="006A22A3" w:rsidP="006A22A3">
      <w:r>
        <w:t xml:space="preserve">            return Array.prototype.filter.call(a, b, void 0)</w:t>
      </w:r>
    </w:p>
    <w:p w14:paraId="29F992DF" w14:textId="77777777" w:rsidR="006A22A3" w:rsidRDefault="006A22A3" w:rsidP="006A22A3">
      <w:r>
        <w:t xml:space="preserve">        }</w:t>
      </w:r>
    </w:p>
    <w:p w14:paraId="66843DB1" w14:textId="77777777" w:rsidR="006A22A3" w:rsidRDefault="006A22A3" w:rsidP="006A22A3">
      <w:r>
        <w:t xml:space="preserve">        ;</w:t>
      </w:r>
    </w:p>
    <w:p w14:paraId="7A3F907B" w14:textId="77777777" w:rsidR="006A22A3" w:rsidRDefault="006A22A3" w:rsidP="006A22A3">
      <w:r>
        <w:t xml:space="preserve">        _.Id = function(a, b, c) {</w:t>
      </w:r>
    </w:p>
    <w:p w14:paraId="7396AF13" w14:textId="77777777" w:rsidR="006A22A3" w:rsidRDefault="006A22A3" w:rsidP="006A22A3">
      <w:r>
        <w:t xml:space="preserve">            return Array.prototype.map.call(a, b, c)</w:t>
      </w:r>
    </w:p>
    <w:p w14:paraId="76C7576C" w14:textId="77777777" w:rsidR="006A22A3" w:rsidRDefault="006A22A3" w:rsidP="006A22A3">
      <w:r>
        <w:t xml:space="preserve">        }</w:t>
      </w:r>
    </w:p>
    <w:p w14:paraId="5871BD40" w14:textId="77777777" w:rsidR="006A22A3" w:rsidRDefault="006A22A3" w:rsidP="006A22A3">
      <w:r>
        <w:t xml:space="preserve">        ;</w:t>
      </w:r>
    </w:p>
    <w:p w14:paraId="1E761333" w14:textId="77777777" w:rsidR="006A22A3" w:rsidRDefault="006A22A3" w:rsidP="006A22A3">
      <w:r>
        <w:t xml:space="preserve">        _.gf = function(a, b, c) {</w:t>
      </w:r>
    </w:p>
    <w:p w14:paraId="32CB41ED" w14:textId="77777777" w:rsidR="006A22A3" w:rsidRDefault="006A22A3" w:rsidP="006A22A3">
      <w:r>
        <w:t xml:space="preserve">            return Array.prototype.reduce.call(a, b, c)</w:t>
      </w:r>
    </w:p>
    <w:p w14:paraId="3AACF5FE" w14:textId="77777777" w:rsidR="006A22A3" w:rsidRDefault="006A22A3" w:rsidP="006A22A3">
      <w:r>
        <w:t xml:space="preserve">        }</w:t>
      </w:r>
    </w:p>
    <w:p w14:paraId="1865E366" w14:textId="77777777" w:rsidR="006A22A3" w:rsidRDefault="006A22A3" w:rsidP="006A22A3">
      <w:r>
        <w:t xml:space="preserve">        ;</w:t>
      </w:r>
    </w:p>
    <w:p w14:paraId="17D17688" w14:textId="77777777" w:rsidR="006A22A3" w:rsidRDefault="006A22A3" w:rsidP="006A22A3">
      <w:r>
        <w:t xml:space="preserve">        _.hf = function(a, b, c) {</w:t>
      </w:r>
    </w:p>
    <w:p w14:paraId="59BCF4E7" w14:textId="77777777" w:rsidR="006A22A3" w:rsidRDefault="006A22A3" w:rsidP="006A22A3">
      <w:r>
        <w:t xml:space="preserve">            return Array.prototype.some.call(a, b, c)</w:t>
      </w:r>
    </w:p>
    <w:p w14:paraId="410C3648" w14:textId="77777777" w:rsidR="006A22A3" w:rsidRDefault="006A22A3" w:rsidP="006A22A3">
      <w:r>
        <w:t xml:space="preserve">        }</w:t>
      </w:r>
    </w:p>
    <w:p w14:paraId="0C8B455F" w14:textId="77777777" w:rsidR="006A22A3" w:rsidRDefault="006A22A3" w:rsidP="006A22A3">
      <w:r>
        <w:t xml:space="preserve">        ;</w:t>
      </w:r>
    </w:p>
    <w:p w14:paraId="55F0FF7D" w14:textId="77777777" w:rsidR="006A22A3" w:rsidRDefault="006A22A3" w:rsidP="006A22A3">
      <w:r>
        <w:t xml:space="preserve">        var pea = function() {</w:t>
      </w:r>
    </w:p>
    <w:p w14:paraId="19863E2C" w14:textId="77777777" w:rsidR="006A22A3" w:rsidRDefault="006A22A3" w:rsidP="006A22A3">
      <w:r>
        <w:t xml:space="preserve">            this.Ma = this.tb = null</w:t>
      </w:r>
    </w:p>
    <w:p w14:paraId="4E0BD6B4" w14:textId="77777777" w:rsidR="006A22A3" w:rsidRDefault="006A22A3" w:rsidP="006A22A3">
      <w:r>
        <w:t xml:space="preserve">        };</w:t>
      </w:r>
    </w:p>
    <w:p w14:paraId="3738A47D" w14:textId="77777777" w:rsidR="006A22A3" w:rsidRDefault="006A22A3" w:rsidP="006A22A3">
      <w:r>
        <w:t xml:space="preserve">        _.l = pea.prototype;</w:t>
      </w:r>
    </w:p>
    <w:p w14:paraId="130B14DF" w14:textId="77777777" w:rsidR="006A22A3" w:rsidRDefault="006A22A3" w:rsidP="006A22A3">
      <w:r>
        <w:t xml:space="preserve">        _.l.oR = function() {}</w:t>
      </w:r>
    </w:p>
    <w:p w14:paraId="2B2C711A" w14:textId="77777777" w:rsidR="006A22A3" w:rsidRDefault="006A22A3" w:rsidP="006A22A3">
      <w:r>
        <w:t xml:space="preserve">        ;</w:t>
      </w:r>
    </w:p>
    <w:p w14:paraId="62FBADDD" w14:textId="77777777" w:rsidR="006A22A3" w:rsidRDefault="006A22A3" w:rsidP="006A22A3">
      <w:r>
        <w:t xml:space="preserve">        _.l.pR = function() {}</w:t>
      </w:r>
    </w:p>
    <w:p w14:paraId="6C49D2B2" w14:textId="77777777" w:rsidR="006A22A3" w:rsidRDefault="006A22A3" w:rsidP="006A22A3">
      <w:r>
        <w:t xml:space="preserve">        ;</w:t>
      </w:r>
    </w:p>
    <w:p w14:paraId="6724E794" w14:textId="77777777" w:rsidR="006A22A3" w:rsidRDefault="006A22A3" w:rsidP="006A22A3">
      <w:r>
        <w:t xml:space="preserve">        _.l.LE = function() {}</w:t>
      </w:r>
    </w:p>
    <w:p w14:paraId="0DD50EC8" w14:textId="77777777" w:rsidR="006A22A3" w:rsidRDefault="006A22A3" w:rsidP="006A22A3">
      <w:r>
        <w:t xml:space="preserve">        ;</w:t>
      </w:r>
    </w:p>
    <w:p w14:paraId="41A4C55B" w14:textId="77777777" w:rsidR="006A22A3" w:rsidRDefault="006A22A3" w:rsidP="006A22A3">
      <w:r>
        <w:t xml:space="preserve">        _.l.BG = function() {</w:t>
      </w:r>
    </w:p>
    <w:p w14:paraId="6933FE76" w14:textId="77777777" w:rsidR="006A22A3" w:rsidRDefault="006A22A3" w:rsidP="006A22A3">
      <w:r>
        <w:t xml:space="preserve">            throw Error("i");</w:t>
      </w:r>
    </w:p>
    <w:p w14:paraId="0AB5DCDF" w14:textId="77777777" w:rsidR="006A22A3" w:rsidRDefault="006A22A3" w:rsidP="006A22A3">
      <w:r>
        <w:t xml:space="preserve">        }</w:t>
      </w:r>
    </w:p>
    <w:p w14:paraId="7DE70EFB" w14:textId="77777777" w:rsidR="006A22A3" w:rsidRDefault="006A22A3" w:rsidP="006A22A3">
      <w:r>
        <w:t xml:space="preserve">        ;</w:t>
      </w:r>
    </w:p>
    <w:p w14:paraId="2436A753" w14:textId="77777777" w:rsidR="006A22A3" w:rsidRDefault="006A22A3" w:rsidP="006A22A3">
      <w:r>
        <w:t xml:space="preserve">        _.l.vK = function() {</w:t>
      </w:r>
    </w:p>
    <w:p w14:paraId="5FBDE39B" w14:textId="77777777" w:rsidR="006A22A3" w:rsidRDefault="006A22A3" w:rsidP="006A22A3">
      <w:r>
        <w:t xml:space="preserve">            throw Error("j");</w:t>
      </w:r>
    </w:p>
    <w:p w14:paraId="12D1A3F4" w14:textId="77777777" w:rsidR="006A22A3" w:rsidRDefault="006A22A3" w:rsidP="006A22A3">
      <w:r>
        <w:t xml:space="preserve">        }</w:t>
      </w:r>
    </w:p>
    <w:p w14:paraId="0F8B77AC" w14:textId="77777777" w:rsidR="006A22A3" w:rsidRDefault="006A22A3" w:rsidP="006A22A3">
      <w:r>
        <w:t xml:space="preserve">        ;</w:t>
      </w:r>
    </w:p>
    <w:p w14:paraId="747AC584" w14:textId="77777777" w:rsidR="006A22A3" w:rsidRDefault="006A22A3" w:rsidP="006A22A3">
      <w:r>
        <w:t xml:space="preserve">        _.l.OO = function() {</w:t>
      </w:r>
    </w:p>
    <w:p w14:paraId="24F85676" w14:textId="77777777" w:rsidR="006A22A3" w:rsidRDefault="006A22A3" w:rsidP="006A22A3">
      <w:r>
        <w:t xml:space="preserve">            return this.tb</w:t>
      </w:r>
    </w:p>
    <w:p w14:paraId="6619A9EF" w14:textId="77777777" w:rsidR="006A22A3" w:rsidRDefault="006A22A3" w:rsidP="006A22A3">
      <w:r>
        <w:t xml:space="preserve">        }</w:t>
      </w:r>
    </w:p>
    <w:p w14:paraId="01991117" w14:textId="77777777" w:rsidR="006A22A3" w:rsidRDefault="006A22A3" w:rsidP="006A22A3">
      <w:r>
        <w:t xml:space="preserve">        ;</w:t>
      </w:r>
    </w:p>
    <w:p w14:paraId="68315BF8" w14:textId="77777777" w:rsidR="006A22A3" w:rsidRDefault="006A22A3" w:rsidP="006A22A3">
      <w:r>
        <w:t xml:space="preserve">        _.l.VK = function(a) {</w:t>
      </w:r>
    </w:p>
    <w:p w14:paraId="48A23746" w14:textId="77777777" w:rsidR="006A22A3" w:rsidRDefault="006A22A3" w:rsidP="006A22A3">
      <w:r>
        <w:t xml:space="preserve">            this.tb = a</w:t>
      </w:r>
    </w:p>
    <w:p w14:paraId="122F593D" w14:textId="77777777" w:rsidR="006A22A3" w:rsidRDefault="006A22A3" w:rsidP="006A22A3">
      <w:r>
        <w:t xml:space="preserve">        }</w:t>
      </w:r>
    </w:p>
    <w:p w14:paraId="3D7F46B6" w14:textId="77777777" w:rsidR="006A22A3" w:rsidRDefault="006A22A3" w:rsidP="006A22A3">
      <w:r>
        <w:t xml:space="preserve">        ;</w:t>
      </w:r>
    </w:p>
    <w:p w14:paraId="56C88DE1" w14:textId="77777777" w:rsidR="006A22A3" w:rsidRDefault="006A22A3" w:rsidP="006A22A3">
      <w:r>
        <w:t xml:space="preserve">        _.l.isActive = function() {</w:t>
      </w:r>
    </w:p>
    <w:p w14:paraId="66F7E1CE" w14:textId="77777777" w:rsidR="006A22A3" w:rsidRDefault="006A22A3" w:rsidP="006A22A3">
      <w:r>
        <w:t xml:space="preserve">            return !1</w:t>
      </w:r>
    </w:p>
    <w:p w14:paraId="4E9E7959" w14:textId="77777777" w:rsidR="006A22A3" w:rsidRDefault="006A22A3" w:rsidP="006A22A3">
      <w:r>
        <w:t xml:space="preserve">        }</w:t>
      </w:r>
    </w:p>
    <w:p w14:paraId="30A2192F" w14:textId="77777777" w:rsidR="006A22A3" w:rsidRDefault="006A22A3" w:rsidP="006A22A3">
      <w:r>
        <w:t xml:space="preserve">        ;</w:t>
      </w:r>
    </w:p>
    <w:p w14:paraId="55ACEF59" w14:textId="77777777" w:rsidR="006A22A3" w:rsidRDefault="006A22A3" w:rsidP="006A22A3">
      <w:r>
        <w:t xml:space="preserve">        _.l.GP = function() {</w:t>
      </w:r>
    </w:p>
    <w:p w14:paraId="666709EA" w14:textId="77777777" w:rsidR="006A22A3" w:rsidRDefault="006A22A3" w:rsidP="006A22A3">
      <w:r>
        <w:t xml:space="preserve">            return !1</w:t>
      </w:r>
    </w:p>
    <w:p w14:paraId="19F43505" w14:textId="77777777" w:rsidR="006A22A3" w:rsidRDefault="006A22A3" w:rsidP="006A22A3">
      <w:r>
        <w:t xml:space="preserve">        }</w:t>
      </w:r>
    </w:p>
    <w:p w14:paraId="48A2C095" w14:textId="77777777" w:rsidR="006A22A3" w:rsidRDefault="006A22A3" w:rsidP="006A22A3">
      <w:r>
        <w:t xml:space="preserve">        ;</w:t>
      </w:r>
    </w:p>
    <w:p w14:paraId="26C2DDB6" w14:textId="77777777" w:rsidR="006A22A3" w:rsidRDefault="006A22A3" w:rsidP="006A22A3">
      <w:r>
        <w:t xml:space="preserve">        _.l.ii = function() {}</w:t>
      </w:r>
    </w:p>
    <w:p w14:paraId="1CC050D5" w14:textId="77777777" w:rsidR="006A22A3" w:rsidRDefault="006A22A3" w:rsidP="006A22A3">
      <w:r>
        <w:t xml:space="preserve">        ;</w:t>
      </w:r>
    </w:p>
    <w:p w14:paraId="18E9BA52" w14:textId="77777777" w:rsidR="006A22A3" w:rsidRDefault="006A22A3" w:rsidP="006A22A3">
      <w:r>
        <w:t xml:space="preserve">        _.l.nM = function() {}</w:t>
      </w:r>
    </w:p>
    <w:p w14:paraId="599DA571" w14:textId="77777777" w:rsidR="006A22A3" w:rsidRDefault="006A22A3" w:rsidP="006A22A3">
      <w:r>
        <w:t xml:space="preserve">        ;</w:t>
      </w:r>
    </w:p>
    <w:p w14:paraId="0FE0CF19" w14:textId="77777777" w:rsidR="006A22A3" w:rsidRDefault="006A22A3" w:rsidP="006A22A3">
      <w:r>
        <w:t xml:space="preserve">        var qaa;</w:t>
      </w:r>
    </w:p>
    <w:p w14:paraId="3E75ACE7" w14:textId="77777777" w:rsidR="006A22A3" w:rsidRDefault="006A22A3" w:rsidP="006A22A3">
      <w:r>
        <w:t xml:space="preserve">        _.Ea = null;</w:t>
      </w:r>
    </w:p>
    <w:p w14:paraId="4376E3F2" w14:textId="77777777" w:rsidR="006A22A3" w:rsidRDefault="006A22A3" w:rsidP="006A22A3">
      <w:r>
        <w:t xml:space="preserve">        _.Fa = null;</w:t>
      </w:r>
    </w:p>
    <w:p w14:paraId="4313A670" w14:textId="77777777" w:rsidR="006A22A3" w:rsidRDefault="006A22A3" w:rsidP="006A22A3">
      <w:r>
        <w:t xml:space="preserve">        qaa = [];</w:t>
      </w:r>
    </w:p>
    <w:p w14:paraId="63E4E343" w14:textId="77777777" w:rsidR="006A22A3" w:rsidRDefault="006A22A3" w:rsidP="006A22A3">
      <w:r>
        <w:t xml:space="preserve">        var Haa = function(a, b) {</w:t>
      </w:r>
    </w:p>
    <w:p w14:paraId="5EEF739B" w14:textId="77777777" w:rsidR="006A22A3" w:rsidRDefault="006A22A3" w:rsidP="006A22A3">
      <w:r>
        <w:t xml:space="preserve">            a.__closure__error__context__984382 || (a.__closure__error__context__984382 = {});</w:t>
      </w:r>
    </w:p>
    <w:p w14:paraId="2332DB3A" w14:textId="77777777" w:rsidR="006A22A3" w:rsidRDefault="006A22A3" w:rsidP="006A22A3">
      <w:r>
        <w:t xml:space="preserve">            a.__closure__error__context__984382.severity = b</w:t>
      </w:r>
    </w:p>
    <w:p w14:paraId="7110F258" w14:textId="77777777" w:rsidR="006A22A3" w:rsidRDefault="006A22A3" w:rsidP="006A22A3">
      <w:r>
        <w:t xml:space="preserve">        };</w:t>
      </w:r>
    </w:p>
    <w:p w14:paraId="322E159A" w14:textId="77777777" w:rsidR="006A22A3" w:rsidRDefault="006A22A3" w:rsidP="006A22A3">
      <w:r>
        <w:t xml:space="preserve">        var Jca = function(a, b, c) {</w:t>
      </w:r>
    </w:p>
    <w:p w14:paraId="2CFF83B2" w14:textId="77777777" w:rsidR="006A22A3" w:rsidRDefault="006A22A3" w:rsidP="006A22A3">
      <w:r>
        <w:t xml:space="preserve">            c = c || _.ca;</w:t>
      </w:r>
    </w:p>
    <w:p w14:paraId="616C19D4" w14:textId="77777777" w:rsidR="006A22A3" w:rsidRDefault="006A22A3" w:rsidP="006A22A3">
      <w:r>
        <w:t xml:space="preserve">            var d = c.onerror</w:t>
      </w:r>
    </w:p>
    <w:p w14:paraId="0B27D5E0" w14:textId="77777777" w:rsidR="006A22A3" w:rsidRDefault="006A22A3" w:rsidP="006A22A3">
      <w:r>
        <w:t xml:space="preserve">              , e = !!b;</w:t>
      </w:r>
    </w:p>
    <w:p w14:paraId="1244AF85" w14:textId="77777777" w:rsidR="006A22A3" w:rsidRDefault="006A22A3" w:rsidP="006A22A3">
      <w:r>
        <w:t xml:space="preserve">            c.onerror = function(f, g, h, k, m) {</w:t>
      </w:r>
    </w:p>
    <w:p w14:paraId="700E3D2E" w14:textId="77777777" w:rsidR="006A22A3" w:rsidRDefault="006A22A3" w:rsidP="006A22A3">
      <w:r>
        <w:t xml:space="preserve">                d &amp;&amp; d(f, g, h, k, m);</w:t>
      </w:r>
    </w:p>
    <w:p w14:paraId="6D4E12EE" w14:textId="77777777" w:rsidR="006A22A3" w:rsidRDefault="006A22A3" w:rsidP="006A22A3">
      <w:r>
        <w:t xml:space="preserve">                a({</w:t>
      </w:r>
    </w:p>
    <w:p w14:paraId="6739332A" w14:textId="77777777" w:rsidR="006A22A3" w:rsidRDefault="006A22A3" w:rsidP="006A22A3">
      <w:r>
        <w:t xml:space="preserve">                    message: f,</w:t>
      </w:r>
    </w:p>
    <w:p w14:paraId="186CB218" w14:textId="77777777" w:rsidR="006A22A3" w:rsidRDefault="006A22A3" w:rsidP="006A22A3">
      <w:r>
        <w:t xml:space="preserve">                    fileName: g,</w:t>
      </w:r>
    </w:p>
    <w:p w14:paraId="1CF90269" w14:textId="77777777" w:rsidR="006A22A3" w:rsidRDefault="006A22A3" w:rsidP="006A22A3">
      <w:r>
        <w:t xml:space="preserve">                    line: h,</w:t>
      </w:r>
    </w:p>
    <w:p w14:paraId="17DE38C2" w14:textId="77777777" w:rsidR="006A22A3" w:rsidRDefault="006A22A3" w:rsidP="006A22A3">
      <w:r>
        <w:t xml:space="preserve">                    lineNumber: h,</w:t>
      </w:r>
    </w:p>
    <w:p w14:paraId="4334304F" w14:textId="77777777" w:rsidR="006A22A3" w:rsidRDefault="006A22A3" w:rsidP="006A22A3">
      <w:r>
        <w:t xml:space="preserve">                    v$: k,</w:t>
      </w:r>
    </w:p>
    <w:p w14:paraId="442E2BA1" w14:textId="77777777" w:rsidR="006A22A3" w:rsidRDefault="006A22A3" w:rsidP="006A22A3">
      <w:r>
        <w:t xml:space="preserve">                    error: m</w:t>
      </w:r>
    </w:p>
    <w:p w14:paraId="3A4C8CAA" w14:textId="77777777" w:rsidR="006A22A3" w:rsidRDefault="006A22A3" w:rsidP="006A22A3">
      <w:r>
        <w:t xml:space="preserve">                });</w:t>
      </w:r>
    </w:p>
    <w:p w14:paraId="25BD330C" w14:textId="77777777" w:rsidR="006A22A3" w:rsidRDefault="006A22A3" w:rsidP="006A22A3">
      <w:r>
        <w:t xml:space="preserve">                return e</w:t>
      </w:r>
    </w:p>
    <w:p w14:paraId="665C0C4E" w14:textId="77777777" w:rsidR="006A22A3" w:rsidRDefault="006A22A3" w:rsidP="006A22A3">
      <w:r>
        <w:t xml:space="preserve">            }</w:t>
      </w:r>
    </w:p>
    <w:p w14:paraId="7450E7F8" w14:textId="77777777" w:rsidR="006A22A3" w:rsidRDefault="006A22A3" w:rsidP="006A22A3">
      <w:r>
        <w:t xml:space="preserve">        }</w:t>
      </w:r>
    </w:p>
    <w:p w14:paraId="5EE01AEA" w14:textId="77777777" w:rsidR="006A22A3" w:rsidRDefault="006A22A3" w:rsidP="006A22A3">
      <w:r>
        <w:t xml:space="preserve">          , rea = function(a) {</w:t>
      </w:r>
    </w:p>
    <w:p w14:paraId="56756CBB" w14:textId="77777777" w:rsidR="006A22A3" w:rsidRDefault="006A22A3" w:rsidP="006A22A3">
      <w:r>
        <w:t xml:space="preserve">            var b = _.Ke("window.location.href");</w:t>
      </w:r>
    </w:p>
    <w:p w14:paraId="71D92716" w14:textId="77777777" w:rsidR="006A22A3" w:rsidRDefault="006A22A3" w:rsidP="006A22A3">
      <w:r>
        <w:t xml:space="preserve">            null == a &amp;&amp; (a = 'Unknown Error of type "null/undefined"');</w:t>
      </w:r>
    </w:p>
    <w:p w14:paraId="32BD5913" w14:textId="77777777" w:rsidR="006A22A3" w:rsidRDefault="006A22A3" w:rsidP="006A22A3">
      <w:r>
        <w:t xml:space="preserve">            if ("string" === typeof a)</w:t>
      </w:r>
    </w:p>
    <w:p w14:paraId="250EFEE7" w14:textId="77777777" w:rsidR="006A22A3" w:rsidRDefault="006A22A3" w:rsidP="006A22A3">
      <w:r>
        <w:t xml:space="preserve">                return {</w:t>
      </w:r>
    </w:p>
    <w:p w14:paraId="4B55A4F5" w14:textId="77777777" w:rsidR="006A22A3" w:rsidRDefault="006A22A3" w:rsidP="006A22A3">
      <w:r>
        <w:t xml:space="preserve">                    message: a,</w:t>
      </w:r>
    </w:p>
    <w:p w14:paraId="2FA617F5" w14:textId="77777777" w:rsidR="006A22A3" w:rsidRDefault="006A22A3" w:rsidP="006A22A3">
      <w:r>
        <w:t xml:space="preserve">                    name: "Unknown error",</w:t>
      </w:r>
    </w:p>
    <w:p w14:paraId="11F1DA63" w14:textId="77777777" w:rsidR="006A22A3" w:rsidRDefault="006A22A3" w:rsidP="006A22A3">
      <w:r>
        <w:t xml:space="preserve">                    lineNumber: "Not available",</w:t>
      </w:r>
    </w:p>
    <w:p w14:paraId="0653CD47" w14:textId="77777777" w:rsidR="006A22A3" w:rsidRDefault="006A22A3" w:rsidP="006A22A3">
      <w:r>
        <w:t xml:space="preserve">                    fileName: b,</w:t>
      </w:r>
    </w:p>
    <w:p w14:paraId="57F6D0F1" w14:textId="77777777" w:rsidR="006A22A3" w:rsidRDefault="006A22A3" w:rsidP="006A22A3">
      <w:r>
        <w:t xml:space="preserve">                    stack: "Not available"</w:t>
      </w:r>
    </w:p>
    <w:p w14:paraId="32BA9793" w14:textId="77777777" w:rsidR="006A22A3" w:rsidRDefault="006A22A3" w:rsidP="006A22A3">
      <w:r>
        <w:t xml:space="preserve">                };</w:t>
      </w:r>
    </w:p>
    <w:p w14:paraId="3B55BD11" w14:textId="77777777" w:rsidR="006A22A3" w:rsidRDefault="006A22A3" w:rsidP="006A22A3">
      <w:r>
        <w:t xml:space="preserve">            var c = !1;</w:t>
      </w:r>
    </w:p>
    <w:p w14:paraId="634306C5" w14:textId="77777777" w:rsidR="006A22A3" w:rsidRDefault="006A22A3" w:rsidP="006A22A3">
      <w:r>
        <w:t xml:space="preserve">            try {</w:t>
      </w:r>
    </w:p>
    <w:p w14:paraId="1D67AC5A" w14:textId="77777777" w:rsidR="006A22A3" w:rsidRDefault="006A22A3" w:rsidP="006A22A3">
      <w:r>
        <w:t xml:space="preserve">                var d = a.lineNumber || a.line || "Not available"</w:t>
      </w:r>
    </w:p>
    <w:p w14:paraId="2D4BCB0B" w14:textId="77777777" w:rsidR="006A22A3" w:rsidRDefault="006A22A3" w:rsidP="006A22A3">
      <w:r>
        <w:t xml:space="preserve">            } catch (f) {</w:t>
      </w:r>
    </w:p>
    <w:p w14:paraId="4FB93060" w14:textId="77777777" w:rsidR="006A22A3" w:rsidRDefault="006A22A3" w:rsidP="006A22A3">
      <w:r>
        <w:t xml:space="preserve">                d = "Not available",</w:t>
      </w:r>
    </w:p>
    <w:p w14:paraId="0E81A261" w14:textId="77777777" w:rsidR="006A22A3" w:rsidRDefault="006A22A3" w:rsidP="006A22A3">
      <w:r>
        <w:t xml:space="preserve">                c = !0</w:t>
      </w:r>
    </w:p>
    <w:p w14:paraId="1E3F0C00" w14:textId="77777777" w:rsidR="006A22A3" w:rsidRDefault="006A22A3" w:rsidP="006A22A3">
      <w:r>
        <w:t xml:space="preserve">            }</w:t>
      </w:r>
    </w:p>
    <w:p w14:paraId="73BC2EA5" w14:textId="77777777" w:rsidR="006A22A3" w:rsidRDefault="006A22A3" w:rsidP="006A22A3">
      <w:r>
        <w:t xml:space="preserve">            try {</w:t>
      </w:r>
    </w:p>
    <w:p w14:paraId="15565732" w14:textId="77777777" w:rsidR="006A22A3" w:rsidRDefault="006A22A3" w:rsidP="006A22A3">
      <w:r>
        <w:t xml:space="preserve">                var e = a.fileName || a.filename || a.sourceURL || _.ca.$googDebugFname || b</w:t>
      </w:r>
    </w:p>
    <w:p w14:paraId="2C5BD855" w14:textId="77777777" w:rsidR="006A22A3" w:rsidRDefault="006A22A3" w:rsidP="006A22A3">
      <w:r>
        <w:t xml:space="preserve">            } catch (f) {</w:t>
      </w:r>
    </w:p>
    <w:p w14:paraId="5A86ED13" w14:textId="77777777" w:rsidR="006A22A3" w:rsidRDefault="006A22A3" w:rsidP="006A22A3">
      <w:r>
        <w:t xml:space="preserve">                e = "Not available",</w:t>
      </w:r>
    </w:p>
    <w:p w14:paraId="0541D496" w14:textId="77777777" w:rsidR="006A22A3" w:rsidRDefault="006A22A3" w:rsidP="006A22A3">
      <w:r>
        <w:t xml:space="preserve">                c = !0</w:t>
      </w:r>
    </w:p>
    <w:p w14:paraId="49853A6F" w14:textId="77777777" w:rsidR="006A22A3" w:rsidRDefault="006A22A3" w:rsidP="006A22A3">
      <w:r>
        <w:t xml:space="preserve">            }</w:t>
      </w:r>
    </w:p>
    <w:p w14:paraId="171F9A28" w14:textId="77777777" w:rsidR="006A22A3" w:rsidRDefault="006A22A3" w:rsidP="006A22A3">
      <w:r>
        <w:t xml:space="preserve">            b = qea(a);</w:t>
      </w:r>
    </w:p>
    <w:p w14:paraId="32699E3D" w14:textId="77777777" w:rsidR="006A22A3" w:rsidRDefault="006A22A3" w:rsidP="006A22A3">
      <w:r>
        <w:t xml:space="preserve">            return !c &amp;&amp; a.lineNumber &amp;&amp; a.fileName &amp;&amp; a.stack &amp;&amp; a.message &amp;&amp; a.name ? {</w:t>
      </w:r>
    </w:p>
    <w:p w14:paraId="18E85C5C" w14:textId="77777777" w:rsidR="006A22A3" w:rsidRDefault="006A22A3" w:rsidP="006A22A3">
      <w:r>
        <w:t xml:space="preserve">                message: a.message,</w:t>
      </w:r>
    </w:p>
    <w:p w14:paraId="252BF2DD" w14:textId="77777777" w:rsidR="006A22A3" w:rsidRDefault="006A22A3" w:rsidP="006A22A3">
      <w:r>
        <w:t xml:space="preserve">                name: a.name,</w:t>
      </w:r>
    </w:p>
    <w:p w14:paraId="2210E007" w14:textId="77777777" w:rsidR="006A22A3" w:rsidRDefault="006A22A3" w:rsidP="006A22A3">
      <w:r>
        <w:t xml:space="preserve">                lineNumber: a.lineNumber,</w:t>
      </w:r>
    </w:p>
    <w:p w14:paraId="7C6F3AEA" w14:textId="77777777" w:rsidR="006A22A3" w:rsidRDefault="006A22A3" w:rsidP="006A22A3">
      <w:r>
        <w:t xml:space="preserve">                fileName: a.fileName,</w:t>
      </w:r>
    </w:p>
    <w:p w14:paraId="5234230F" w14:textId="77777777" w:rsidR="006A22A3" w:rsidRDefault="006A22A3" w:rsidP="006A22A3">
      <w:r>
        <w:t xml:space="preserve">                stack: b</w:t>
      </w:r>
    </w:p>
    <w:p w14:paraId="3531E0A0" w14:textId="77777777" w:rsidR="006A22A3" w:rsidRDefault="006A22A3" w:rsidP="006A22A3">
      <w:r>
        <w:t xml:space="preserve">            } : (c = a.message,</w:t>
      </w:r>
    </w:p>
    <w:p w14:paraId="55831C5C" w14:textId="77777777" w:rsidR="006A22A3" w:rsidRDefault="006A22A3" w:rsidP="006A22A3">
      <w:r>
        <w:t xml:space="preserve">            null == c &amp;&amp; (c = a.constructor &amp;&amp; a.constructor instanceof Function ? 'Unknown Error of type "' + (a.constructor.name ? a.constructor.name : jf(a.constructor)) + '"' : "Unknown Error of unknown type",</w:t>
      </w:r>
    </w:p>
    <w:p w14:paraId="21E3E524" w14:textId="77777777" w:rsidR="006A22A3" w:rsidRDefault="006A22A3" w:rsidP="006A22A3">
      <w:r>
        <w:t xml:space="preserve">            "function" === typeof a.toString &amp;&amp; Object.prototype.toString !== a.toString &amp;&amp; (c += ": " + a.toString())),</w:t>
      </w:r>
    </w:p>
    <w:p w14:paraId="3EDA6940" w14:textId="77777777" w:rsidR="006A22A3" w:rsidRDefault="006A22A3" w:rsidP="006A22A3">
      <w:r>
        <w:t xml:space="preserve">            {</w:t>
      </w:r>
    </w:p>
    <w:p w14:paraId="5C04878D" w14:textId="77777777" w:rsidR="006A22A3" w:rsidRDefault="006A22A3" w:rsidP="006A22A3">
      <w:r>
        <w:t xml:space="preserve">                message: c,</w:t>
      </w:r>
    </w:p>
    <w:p w14:paraId="34D11B1E" w14:textId="77777777" w:rsidR="006A22A3" w:rsidRDefault="006A22A3" w:rsidP="006A22A3">
      <w:r>
        <w:t xml:space="preserve">                name: a.name || "UnknownError",</w:t>
      </w:r>
    </w:p>
    <w:p w14:paraId="550A2125" w14:textId="77777777" w:rsidR="006A22A3" w:rsidRDefault="006A22A3" w:rsidP="006A22A3">
      <w:r>
        <w:t xml:space="preserve">                lineNumber: d,</w:t>
      </w:r>
    </w:p>
    <w:p w14:paraId="00A65AB8" w14:textId="77777777" w:rsidR="006A22A3" w:rsidRDefault="006A22A3" w:rsidP="006A22A3">
      <w:r>
        <w:t xml:space="preserve">                fileName: e,</w:t>
      </w:r>
    </w:p>
    <w:p w14:paraId="08F2E2E5" w14:textId="77777777" w:rsidR="006A22A3" w:rsidRDefault="006A22A3" w:rsidP="006A22A3">
      <w:r>
        <w:t xml:space="preserve">                stack: b || "Not available"</w:t>
      </w:r>
    </w:p>
    <w:p w14:paraId="68F71872" w14:textId="77777777" w:rsidR="006A22A3" w:rsidRDefault="006A22A3" w:rsidP="006A22A3">
      <w:r>
        <w:t xml:space="preserve">            })</w:t>
      </w:r>
    </w:p>
    <w:p w14:paraId="6A71CE07" w14:textId="77777777" w:rsidR="006A22A3" w:rsidRDefault="006A22A3" w:rsidP="006A22A3">
      <w:r>
        <w:t xml:space="preserve">        }</w:t>
      </w:r>
    </w:p>
    <w:p w14:paraId="2AF9C766" w14:textId="77777777" w:rsidR="006A22A3" w:rsidRDefault="006A22A3" w:rsidP="006A22A3">
      <w:r>
        <w:t xml:space="preserve">          , qea = function(a, b) {</w:t>
      </w:r>
    </w:p>
    <w:p w14:paraId="4B635A43" w14:textId="77777777" w:rsidR="006A22A3" w:rsidRDefault="006A22A3" w:rsidP="006A22A3">
      <w:r>
        <w:t xml:space="preserve">            b || (b = {});</w:t>
      </w:r>
    </w:p>
    <w:p w14:paraId="3D8A9DBF" w14:textId="77777777" w:rsidR="006A22A3" w:rsidRDefault="006A22A3" w:rsidP="006A22A3">
      <w:r>
        <w:t xml:space="preserve">            b[sea(a)] = !0;</w:t>
      </w:r>
    </w:p>
    <w:p w14:paraId="09D28753" w14:textId="77777777" w:rsidR="006A22A3" w:rsidRDefault="006A22A3" w:rsidP="006A22A3">
      <w:r>
        <w:t xml:space="preserve">            var c = a.stack || "";</w:t>
      </w:r>
    </w:p>
    <w:p w14:paraId="6C9E33F2" w14:textId="77777777" w:rsidR="006A22A3" w:rsidRDefault="006A22A3" w:rsidP="006A22A3">
      <w:r>
        <w:t xml:space="preserve">            (a = a.cause) &amp;&amp; !b[sea(a)] &amp;&amp; (c += "\nCaused by: ",</w:t>
      </w:r>
    </w:p>
    <w:p w14:paraId="0C3BBEFB" w14:textId="77777777" w:rsidR="006A22A3" w:rsidRDefault="006A22A3" w:rsidP="006A22A3">
      <w:r>
        <w:t xml:space="preserve">            a.stack &amp;&amp; 0 == a.stack.indexOf(a.toString()) || (c += "string" === typeof a ? a : a.message + "\n"),</w:t>
      </w:r>
    </w:p>
    <w:p w14:paraId="6B1A6498" w14:textId="77777777" w:rsidR="006A22A3" w:rsidRDefault="006A22A3" w:rsidP="006A22A3">
      <w:r>
        <w:t xml:space="preserve">            c += qea(a, b));</w:t>
      </w:r>
    </w:p>
    <w:p w14:paraId="6E920B02" w14:textId="77777777" w:rsidR="006A22A3" w:rsidRDefault="006A22A3" w:rsidP="006A22A3">
      <w:r>
        <w:t xml:space="preserve">            return c</w:t>
      </w:r>
    </w:p>
    <w:p w14:paraId="73BD4C3A" w14:textId="77777777" w:rsidR="006A22A3" w:rsidRDefault="006A22A3" w:rsidP="006A22A3">
      <w:r>
        <w:t xml:space="preserve">        }</w:t>
      </w:r>
    </w:p>
    <w:p w14:paraId="40223AB1" w14:textId="77777777" w:rsidR="006A22A3" w:rsidRDefault="006A22A3" w:rsidP="006A22A3">
      <w:r>
        <w:t xml:space="preserve">          , sea = function(a) {</w:t>
      </w:r>
    </w:p>
    <w:p w14:paraId="7C32683F" w14:textId="77777777" w:rsidR="006A22A3" w:rsidRDefault="006A22A3" w:rsidP="006A22A3">
      <w:r>
        <w:t xml:space="preserve">            var b = "";</w:t>
      </w:r>
    </w:p>
    <w:p w14:paraId="34D631D2" w14:textId="77777777" w:rsidR="006A22A3" w:rsidRDefault="006A22A3" w:rsidP="006A22A3">
      <w:r>
        <w:t xml:space="preserve">            "function" === typeof a.toString &amp;&amp; (b = "" + a);</w:t>
      </w:r>
    </w:p>
    <w:p w14:paraId="184225B9" w14:textId="77777777" w:rsidR="006A22A3" w:rsidRDefault="006A22A3" w:rsidP="006A22A3">
      <w:r>
        <w:t xml:space="preserve">            return b + a.stack</w:t>
      </w:r>
    </w:p>
    <w:p w14:paraId="3CADFB48" w14:textId="77777777" w:rsidR="006A22A3" w:rsidRDefault="006A22A3" w:rsidP="006A22A3">
      <w:r>
        <w:t xml:space="preserve">        }</w:t>
      </w:r>
    </w:p>
    <w:p w14:paraId="798DC129" w14:textId="77777777" w:rsidR="006A22A3" w:rsidRDefault="006A22A3" w:rsidP="006A22A3">
      <w:r>
        <w:t xml:space="preserve">          , uea = function(a) {</w:t>
      </w:r>
    </w:p>
    <w:p w14:paraId="4E383116" w14:textId="77777777" w:rsidR="006A22A3" w:rsidRDefault="006A22A3" w:rsidP="006A22A3">
      <w:r>
        <w:t xml:space="preserve">            var b = tea(uea);</w:t>
      </w:r>
    </w:p>
    <w:p w14:paraId="5CC0081C" w14:textId="77777777" w:rsidR="006A22A3" w:rsidRDefault="006A22A3" w:rsidP="006A22A3">
      <w:r>
        <w:t xml:space="preserve">            if (b)</w:t>
      </w:r>
    </w:p>
    <w:p w14:paraId="4E040252" w14:textId="77777777" w:rsidR="006A22A3" w:rsidRDefault="006A22A3" w:rsidP="006A22A3">
      <w:r>
        <w:t xml:space="preserve">                return b;</w:t>
      </w:r>
    </w:p>
    <w:p w14:paraId="0AD9F010" w14:textId="77777777" w:rsidR="006A22A3" w:rsidRDefault="006A22A3" w:rsidP="006A22A3">
      <w:r>
        <w:t xml:space="preserve">            b = [];</w:t>
      </w:r>
    </w:p>
    <w:p w14:paraId="65DB5B58" w14:textId="77777777" w:rsidR="006A22A3" w:rsidRDefault="006A22A3" w:rsidP="006A22A3">
      <w:r>
        <w:t xml:space="preserve">            for (var c = arguments.callee.caller, d = 0; c &amp;&amp; (!a || d &lt; a); ) {</w:t>
      </w:r>
    </w:p>
    <w:p w14:paraId="2B4C2E64" w14:textId="77777777" w:rsidR="006A22A3" w:rsidRDefault="006A22A3" w:rsidP="006A22A3">
      <w:r>
        <w:t xml:space="preserve">                b.push(jf(c));</w:t>
      </w:r>
    </w:p>
    <w:p w14:paraId="249C69A1" w14:textId="77777777" w:rsidR="006A22A3" w:rsidRDefault="006A22A3" w:rsidP="006A22A3">
      <w:r>
        <w:t xml:space="preserve">                b.push("()\n");</w:t>
      </w:r>
    </w:p>
    <w:p w14:paraId="1F8CFAEA" w14:textId="77777777" w:rsidR="006A22A3" w:rsidRDefault="006A22A3" w:rsidP="006A22A3">
      <w:r>
        <w:t xml:space="preserve">                try {</w:t>
      </w:r>
    </w:p>
    <w:p w14:paraId="7E82AA09" w14:textId="77777777" w:rsidR="006A22A3" w:rsidRDefault="006A22A3" w:rsidP="006A22A3">
      <w:r>
        <w:t xml:space="preserve">                    c = c.caller</w:t>
      </w:r>
    </w:p>
    <w:p w14:paraId="75C222F6" w14:textId="77777777" w:rsidR="006A22A3" w:rsidRDefault="006A22A3" w:rsidP="006A22A3">
      <w:r>
        <w:t xml:space="preserve">                } catch (e) {</w:t>
      </w:r>
    </w:p>
    <w:p w14:paraId="33C435C6" w14:textId="77777777" w:rsidR="006A22A3" w:rsidRDefault="006A22A3" w:rsidP="006A22A3">
      <w:r>
        <w:t xml:space="preserve">                    b.push("[exception trying to get caller]\n");</w:t>
      </w:r>
    </w:p>
    <w:p w14:paraId="094FB0E5" w14:textId="77777777" w:rsidR="006A22A3" w:rsidRDefault="006A22A3" w:rsidP="006A22A3">
      <w:r>
        <w:t xml:space="preserve">                    break</w:t>
      </w:r>
    </w:p>
    <w:p w14:paraId="5141EB00" w14:textId="77777777" w:rsidR="006A22A3" w:rsidRDefault="006A22A3" w:rsidP="006A22A3">
      <w:r>
        <w:t xml:space="preserve">                }</w:t>
      </w:r>
    </w:p>
    <w:p w14:paraId="68E14679" w14:textId="77777777" w:rsidR="006A22A3" w:rsidRDefault="006A22A3" w:rsidP="006A22A3">
      <w:r>
        <w:t xml:space="preserve">                d++;</w:t>
      </w:r>
    </w:p>
    <w:p w14:paraId="25598A3E" w14:textId="77777777" w:rsidR="006A22A3" w:rsidRDefault="006A22A3" w:rsidP="006A22A3">
      <w:r>
        <w:t xml:space="preserve">                if (50 &lt;= d) {</w:t>
      </w:r>
    </w:p>
    <w:p w14:paraId="771930C8" w14:textId="77777777" w:rsidR="006A22A3" w:rsidRDefault="006A22A3" w:rsidP="006A22A3">
      <w:r>
        <w:t xml:space="preserve">                    b.push("[...long stack...]");</w:t>
      </w:r>
    </w:p>
    <w:p w14:paraId="1C7154B5" w14:textId="77777777" w:rsidR="006A22A3" w:rsidRDefault="006A22A3" w:rsidP="006A22A3">
      <w:r>
        <w:t xml:space="preserve">                    break</w:t>
      </w:r>
    </w:p>
    <w:p w14:paraId="42CB5488" w14:textId="77777777" w:rsidR="006A22A3" w:rsidRDefault="006A22A3" w:rsidP="006A22A3">
      <w:r>
        <w:t xml:space="preserve">                }</w:t>
      </w:r>
    </w:p>
    <w:p w14:paraId="0D76C8C4" w14:textId="77777777" w:rsidR="006A22A3" w:rsidRDefault="006A22A3" w:rsidP="006A22A3">
      <w:r>
        <w:t xml:space="preserve">            }</w:t>
      </w:r>
    </w:p>
    <w:p w14:paraId="2100B523" w14:textId="77777777" w:rsidR="006A22A3" w:rsidRDefault="006A22A3" w:rsidP="006A22A3">
      <w:r>
        <w:t xml:space="preserve">            a &amp;&amp; d &gt;= a ? b.push("[...reached max depth limit...]") : b.push("[end]");</w:t>
      </w:r>
    </w:p>
    <w:p w14:paraId="3331C074" w14:textId="77777777" w:rsidR="006A22A3" w:rsidRDefault="006A22A3" w:rsidP="006A22A3">
      <w:r>
        <w:t xml:space="preserve">            return b.join("")</w:t>
      </w:r>
    </w:p>
    <w:p w14:paraId="16B0F996" w14:textId="77777777" w:rsidR="006A22A3" w:rsidRDefault="006A22A3" w:rsidP="006A22A3">
      <w:r>
        <w:t xml:space="preserve">        }</w:t>
      </w:r>
    </w:p>
    <w:p w14:paraId="1E63A1FF" w14:textId="77777777" w:rsidR="006A22A3" w:rsidRDefault="006A22A3" w:rsidP="006A22A3">
      <w:r>
        <w:t xml:space="preserve">          , tea = function(a) {</w:t>
      </w:r>
    </w:p>
    <w:p w14:paraId="6F4A7772" w14:textId="77777777" w:rsidR="006A22A3" w:rsidRDefault="006A22A3" w:rsidP="006A22A3">
      <w:r>
        <w:t xml:space="preserve">            var b = Error();</w:t>
      </w:r>
    </w:p>
    <w:p w14:paraId="16D53904" w14:textId="77777777" w:rsidR="006A22A3" w:rsidRDefault="006A22A3" w:rsidP="006A22A3">
      <w:r>
        <w:t xml:space="preserve">            if (Error.captureStackTrace)</w:t>
      </w:r>
    </w:p>
    <w:p w14:paraId="0CF917D0" w14:textId="77777777" w:rsidR="006A22A3" w:rsidRDefault="006A22A3" w:rsidP="006A22A3">
      <w:r>
        <w:t xml:space="preserve">                return Error.captureStackTrace(b, a),</w:t>
      </w:r>
    </w:p>
    <w:p w14:paraId="4B13335F" w14:textId="77777777" w:rsidR="006A22A3" w:rsidRDefault="006A22A3" w:rsidP="006A22A3">
      <w:r>
        <w:t xml:space="preserve">                String(b.stack);</w:t>
      </w:r>
    </w:p>
    <w:p w14:paraId="3AA68ED1" w14:textId="77777777" w:rsidR="006A22A3" w:rsidRDefault="006A22A3" w:rsidP="006A22A3">
      <w:r>
        <w:t xml:space="preserve">            try {</w:t>
      </w:r>
    </w:p>
    <w:p w14:paraId="22C1B075" w14:textId="77777777" w:rsidR="006A22A3" w:rsidRDefault="006A22A3" w:rsidP="006A22A3">
      <w:r>
        <w:t xml:space="preserve">                throw b;</w:t>
      </w:r>
    </w:p>
    <w:p w14:paraId="7B9B4BBF" w14:textId="77777777" w:rsidR="006A22A3" w:rsidRDefault="006A22A3" w:rsidP="006A22A3">
      <w:r>
        <w:t xml:space="preserve">            } catch (c) {</w:t>
      </w:r>
    </w:p>
    <w:p w14:paraId="0FB5D706" w14:textId="77777777" w:rsidR="006A22A3" w:rsidRDefault="006A22A3" w:rsidP="006A22A3">
      <w:r>
        <w:t xml:space="preserve">                b = c</w:t>
      </w:r>
    </w:p>
    <w:p w14:paraId="4E06C5BD" w14:textId="77777777" w:rsidR="006A22A3" w:rsidRDefault="006A22A3" w:rsidP="006A22A3">
      <w:r>
        <w:t xml:space="preserve">            }</w:t>
      </w:r>
    </w:p>
    <w:p w14:paraId="74DCC537" w14:textId="77777777" w:rsidR="006A22A3" w:rsidRDefault="006A22A3" w:rsidP="006A22A3">
      <w:r>
        <w:t xml:space="preserve">            return (a = b.stack) ? String(a) : null</w:t>
      </w:r>
    </w:p>
    <w:p w14:paraId="5486BBDA" w14:textId="77777777" w:rsidR="006A22A3" w:rsidRDefault="006A22A3" w:rsidP="006A22A3">
      <w:r>
        <w:t xml:space="preserve">        }</w:t>
      </w:r>
    </w:p>
    <w:p w14:paraId="4FE17130" w14:textId="77777777" w:rsidR="006A22A3" w:rsidRDefault="006A22A3" w:rsidP="006A22A3">
      <w:r>
        <w:t xml:space="preserve">          , vea = function(a) {</w:t>
      </w:r>
    </w:p>
    <w:p w14:paraId="16C013DC" w14:textId="77777777" w:rsidR="006A22A3" w:rsidRDefault="006A22A3" w:rsidP="006A22A3">
      <w:r>
        <w:t xml:space="preserve">            var b;</w:t>
      </w:r>
    </w:p>
    <w:p w14:paraId="61C69518" w14:textId="77777777" w:rsidR="006A22A3" w:rsidRDefault="006A22A3" w:rsidP="006A22A3">
      <w:r>
        <w:t xml:space="preserve">            (b = tea(a || vea)) || (b = wea(a || arguments.callee.caller, []));</w:t>
      </w:r>
    </w:p>
    <w:p w14:paraId="1A52A013" w14:textId="77777777" w:rsidR="006A22A3" w:rsidRDefault="006A22A3" w:rsidP="006A22A3">
      <w:r>
        <w:t xml:space="preserve">            return b</w:t>
      </w:r>
    </w:p>
    <w:p w14:paraId="6ED3B105" w14:textId="77777777" w:rsidR="006A22A3" w:rsidRDefault="006A22A3" w:rsidP="006A22A3">
      <w:r>
        <w:t xml:space="preserve">        }</w:t>
      </w:r>
    </w:p>
    <w:p w14:paraId="4A3B0EE4" w14:textId="77777777" w:rsidR="006A22A3" w:rsidRDefault="006A22A3" w:rsidP="006A22A3">
      <w:r>
        <w:t xml:space="preserve">          , wea = function(a, b) {</w:t>
      </w:r>
    </w:p>
    <w:p w14:paraId="56B72741" w14:textId="77777777" w:rsidR="006A22A3" w:rsidRDefault="006A22A3" w:rsidP="006A22A3">
      <w:r>
        <w:t xml:space="preserve">            var c = [];</w:t>
      </w:r>
    </w:p>
    <w:p w14:paraId="4B69CE11" w14:textId="77777777" w:rsidR="006A22A3" w:rsidRDefault="006A22A3" w:rsidP="006A22A3">
      <w:r>
        <w:t xml:space="preserve">            if (_.oa(b, a))</w:t>
      </w:r>
    </w:p>
    <w:p w14:paraId="351339C5" w14:textId="77777777" w:rsidR="006A22A3" w:rsidRDefault="006A22A3" w:rsidP="006A22A3">
      <w:r>
        <w:t xml:space="preserve">                c.push("[...circular reference...]");</w:t>
      </w:r>
    </w:p>
    <w:p w14:paraId="3D9BFB01" w14:textId="77777777" w:rsidR="006A22A3" w:rsidRDefault="006A22A3" w:rsidP="006A22A3">
      <w:r>
        <w:t xml:space="preserve">            else if (a &amp;&amp; 50 &gt; b.length) {</w:t>
      </w:r>
    </w:p>
    <w:p w14:paraId="23F9374C" w14:textId="77777777" w:rsidR="006A22A3" w:rsidRDefault="006A22A3" w:rsidP="006A22A3">
      <w:r>
        <w:t xml:space="preserve">                c.push(jf(a) + "(");</w:t>
      </w:r>
    </w:p>
    <w:p w14:paraId="2ACB2199" w14:textId="77777777" w:rsidR="006A22A3" w:rsidRDefault="006A22A3" w:rsidP="006A22A3">
      <w:r>
        <w:t xml:space="preserve">                for (var d = a.arguments, e = 0; d &amp;&amp; e &lt; d.length; e++) {</w:t>
      </w:r>
    </w:p>
    <w:p w14:paraId="4DD4ACE5" w14:textId="77777777" w:rsidR="006A22A3" w:rsidRDefault="006A22A3" w:rsidP="006A22A3">
      <w:r>
        <w:t xml:space="preserve">                    0 &lt; e &amp;&amp; c.push(", ");</w:t>
      </w:r>
    </w:p>
    <w:p w14:paraId="72F99D83" w14:textId="77777777" w:rsidR="006A22A3" w:rsidRDefault="006A22A3" w:rsidP="006A22A3">
      <w:r>
        <w:t xml:space="preserve">                    var f = d[e];</w:t>
      </w:r>
    </w:p>
    <w:p w14:paraId="6D1CA000" w14:textId="77777777" w:rsidR="006A22A3" w:rsidRDefault="006A22A3" w:rsidP="006A22A3">
      <w:r>
        <w:t xml:space="preserve">                    switch (typeof f) {</w:t>
      </w:r>
    </w:p>
    <w:p w14:paraId="7E33121D" w14:textId="77777777" w:rsidR="006A22A3" w:rsidRDefault="006A22A3" w:rsidP="006A22A3">
      <w:r>
        <w:t xml:space="preserve">                    case "object":</w:t>
      </w:r>
    </w:p>
    <w:p w14:paraId="084AD4F4" w14:textId="77777777" w:rsidR="006A22A3" w:rsidRDefault="006A22A3" w:rsidP="006A22A3">
      <w:r>
        <w:t xml:space="preserve">                        f = f ? "object" : "null";</w:t>
      </w:r>
    </w:p>
    <w:p w14:paraId="39D85634" w14:textId="77777777" w:rsidR="006A22A3" w:rsidRDefault="006A22A3" w:rsidP="006A22A3">
      <w:r>
        <w:t xml:space="preserve">                        break;</w:t>
      </w:r>
    </w:p>
    <w:p w14:paraId="3B6FE042" w14:textId="77777777" w:rsidR="006A22A3" w:rsidRDefault="006A22A3" w:rsidP="006A22A3">
      <w:r>
        <w:t xml:space="preserve">                    case "string":</w:t>
      </w:r>
    </w:p>
    <w:p w14:paraId="4DFB15DF" w14:textId="77777777" w:rsidR="006A22A3" w:rsidRDefault="006A22A3" w:rsidP="006A22A3">
      <w:r>
        <w:t xml:space="preserve">                        break;</w:t>
      </w:r>
    </w:p>
    <w:p w14:paraId="3482FA4F" w14:textId="77777777" w:rsidR="006A22A3" w:rsidRDefault="006A22A3" w:rsidP="006A22A3">
      <w:r>
        <w:t xml:space="preserve">                    case "number":</w:t>
      </w:r>
    </w:p>
    <w:p w14:paraId="1FC96A90" w14:textId="77777777" w:rsidR="006A22A3" w:rsidRDefault="006A22A3" w:rsidP="006A22A3">
      <w:r>
        <w:t xml:space="preserve">                        f = String(f);</w:t>
      </w:r>
    </w:p>
    <w:p w14:paraId="0D09E331" w14:textId="77777777" w:rsidR="006A22A3" w:rsidRDefault="006A22A3" w:rsidP="006A22A3">
      <w:r>
        <w:t xml:space="preserve">                        break;</w:t>
      </w:r>
    </w:p>
    <w:p w14:paraId="4F5D9036" w14:textId="77777777" w:rsidR="006A22A3" w:rsidRDefault="006A22A3" w:rsidP="006A22A3">
      <w:r>
        <w:t xml:space="preserve">                    case "boolean":</w:t>
      </w:r>
    </w:p>
    <w:p w14:paraId="53725769" w14:textId="77777777" w:rsidR="006A22A3" w:rsidRDefault="006A22A3" w:rsidP="006A22A3">
      <w:r>
        <w:t xml:space="preserve">                        f = f ? "true" : "false";</w:t>
      </w:r>
    </w:p>
    <w:p w14:paraId="64903148" w14:textId="77777777" w:rsidR="006A22A3" w:rsidRDefault="006A22A3" w:rsidP="006A22A3">
      <w:r>
        <w:t xml:space="preserve">                        break;</w:t>
      </w:r>
    </w:p>
    <w:p w14:paraId="0ABF84B4" w14:textId="77777777" w:rsidR="006A22A3" w:rsidRDefault="006A22A3" w:rsidP="006A22A3">
      <w:r>
        <w:t xml:space="preserve">                    case "function":</w:t>
      </w:r>
    </w:p>
    <w:p w14:paraId="7052B64B" w14:textId="77777777" w:rsidR="006A22A3" w:rsidRDefault="006A22A3" w:rsidP="006A22A3">
      <w:r>
        <w:t xml:space="preserve">                        f = (f = jf(f)) ? f : "[fn]";</w:t>
      </w:r>
    </w:p>
    <w:p w14:paraId="30285156" w14:textId="77777777" w:rsidR="006A22A3" w:rsidRDefault="006A22A3" w:rsidP="006A22A3">
      <w:r>
        <w:t xml:space="preserve">                        break;</w:t>
      </w:r>
    </w:p>
    <w:p w14:paraId="15C50DE9" w14:textId="77777777" w:rsidR="006A22A3" w:rsidRDefault="006A22A3" w:rsidP="006A22A3">
      <w:r>
        <w:t xml:space="preserve">                    default:</w:t>
      </w:r>
    </w:p>
    <w:p w14:paraId="43B369ED" w14:textId="77777777" w:rsidR="006A22A3" w:rsidRDefault="006A22A3" w:rsidP="006A22A3">
      <w:r>
        <w:t xml:space="preserve">                        f = typeof f</w:t>
      </w:r>
    </w:p>
    <w:p w14:paraId="54F39179" w14:textId="77777777" w:rsidR="006A22A3" w:rsidRDefault="006A22A3" w:rsidP="006A22A3">
      <w:r>
        <w:t xml:space="preserve">                    }</w:t>
      </w:r>
    </w:p>
    <w:p w14:paraId="1F20A9C6" w14:textId="77777777" w:rsidR="006A22A3" w:rsidRDefault="006A22A3" w:rsidP="006A22A3">
      <w:r>
        <w:t xml:space="preserve">                    40 &lt; f.length &amp;&amp; (f = f.slice(0, 40) + "...");</w:t>
      </w:r>
    </w:p>
    <w:p w14:paraId="431DCA1A" w14:textId="77777777" w:rsidR="006A22A3" w:rsidRDefault="006A22A3" w:rsidP="006A22A3">
      <w:r>
        <w:t xml:space="preserve">                    c.push(f)</w:t>
      </w:r>
    </w:p>
    <w:p w14:paraId="68DF119F" w14:textId="77777777" w:rsidR="006A22A3" w:rsidRDefault="006A22A3" w:rsidP="006A22A3">
      <w:r>
        <w:t xml:space="preserve">                }</w:t>
      </w:r>
    </w:p>
    <w:p w14:paraId="50B3FA38" w14:textId="77777777" w:rsidR="006A22A3" w:rsidRDefault="006A22A3" w:rsidP="006A22A3">
      <w:r>
        <w:t xml:space="preserve">                b.push(a);</w:t>
      </w:r>
    </w:p>
    <w:p w14:paraId="2393210B" w14:textId="77777777" w:rsidR="006A22A3" w:rsidRDefault="006A22A3" w:rsidP="006A22A3">
      <w:r>
        <w:t xml:space="preserve">                c.push(")\n");</w:t>
      </w:r>
    </w:p>
    <w:p w14:paraId="5E676FA5" w14:textId="77777777" w:rsidR="006A22A3" w:rsidRDefault="006A22A3" w:rsidP="006A22A3">
      <w:r>
        <w:t xml:space="preserve">                try {</w:t>
      </w:r>
    </w:p>
    <w:p w14:paraId="4133062D" w14:textId="77777777" w:rsidR="006A22A3" w:rsidRDefault="006A22A3" w:rsidP="006A22A3">
      <w:r>
        <w:t xml:space="preserve">                    c.push(wea(a.caller, b))</w:t>
      </w:r>
    </w:p>
    <w:p w14:paraId="5D80C224" w14:textId="77777777" w:rsidR="006A22A3" w:rsidRDefault="006A22A3" w:rsidP="006A22A3">
      <w:r>
        <w:t xml:space="preserve">                } catch (g) {</w:t>
      </w:r>
    </w:p>
    <w:p w14:paraId="2FA4B818" w14:textId="77777777" w:rsidR="006A22A3" w:rsidRDefault="006A22A3" w:rsidP="006A22A3">
      <w:r>
        <w:t xml:space="preserve">                    c.push("[exception trying to get caller]\n")</w:t>
      </w:r>
    </w:p>
    <w:p w14:paraId="5D374277" w14:textId="77777777" w:rsidR="006A22A3" w:rsidRDefault="006A22A3" w:rsidP="006A22A3">
      <w:r>
        <w:t xml:space="preserve">                }</w:t>
      </w:r>
    </w:p>
    <w:p w14:paraId="2BFDAF97" w14:textId="77777777" w:rsidR="006A22A3" w:rsidRDefault="006A22A3" w:rsidP="006A22A3">
      <w:r>
        <w:t xml:space="preserve">            } else</w:t>
      </w:r>
    </w:p>
    <w:p w14:paraId="3E45FDF6" w14:textId="77777777" w:rsidR="006A22A3" w:rsidRDefault="006A22A3" w:rsidP="006A22A3">
      <w:r>
        <w:t xml:space="preserve">                a ? c.push("[...long stack...]") : c.push("[end]");</w:t>
      </w:r>
    </w:p>
    <w:p w14:paraId="1E2C927F" w14:textId="77777777" w:rsidR="006A22A3" w:rsidRDefault="006A22A3" w:rsidP="006A22A3">
      <w:r>
        <w:t xml:space="preserve">            return c.join("")</w:t>
      </w:r>
    </w:p>
    <w:p w14:paraId="2EFCDA98" w14:textId="77777777" w:rsidR="006A22A3" w:rsidRDefault="006A22A3" w:rsidP="006A22A3">
      <w:r>
        <w:t xml:space="preserve">        }</w:t>
      </w:r>
    </w:p>
    <w:p w14:paraId="355AC57F" w14:textId="77777777" w:rsidR="006A22A3" w:rsidRDefault="006A22A3" w:rsidP="006A22A3">
      <w:r>
        <w:t xml:space="preserve">          , jf = function(a) {</w:t>
      </w:r>
    </w:p>
    <w:p w14:paraId="76576F87" w14:textId="77777777" w:rsidR="006A22A3" w:rsidRDefault="006A22A3" w:rsidP="006A22A3">
      <w:r>
        <w:t xml:space="preserve">            if (kf[a])</w:t>
      </w:r>
    </w:p>
    <w:p w14:paraId="135E7872" w14:textId="77777777" w:rsidR="006A22A3" w:rsidRDefault="006A22A3" w:rsidP="006A22A3">
      <w:r>
        <w:t xml:space="preserve">                return kf[a];</w:t>
      </w:r>
    </w:p>
    <w:p w14:paraId="2A3F5E32" w14:textId="77777777" w:rsidR="006A22A3" w:rsidRDefault="006A22A3" w:rsidP="006A22A3">
      <w:r>
        <w:t xml:space="preserve">            a = String(a);</w:t>
      </w:r>
    </w:p>
    <w:p w14:paraId="5C0D6128" w14:textId="77777777" w:rsidR="006A22A3" w:rsidRDefault="006A22A3" w:rsidP="006A22A3">
      <w:r>
        <w:t xml:space="preserve">            if (!kf[a]) {</w:t>
      </w:r>
    </w:p>
    <w:p w14:paraId="08550FD4" w14:textId="77777777" w:rsidR="006A22A3" w:rsidRDefault="006A22A3" w:rsidP="006A22A3">
      <w:r>
        <w:t xml:space="preserve">                var b = /function\s+([^\(]+)/m.exec(a);</w:t>
      </w:r>
    </w:p>
    <w:p w14:paraId="424CF8C1" w14:textId="77777777" w:rsidR="006A22A3" w:rsidRDefault="006A22A3" w:rsidP="006A22A3">
      <w:r>
        <w:t xml:space="preserve">                kf[a] = b ? b[1] : "[Anonymous]"</w:t>
      </w:r>
    </w:p>
    <w:p w14:paraId="1DEFDB8F" w14:textId="77777777" w:rsidR="006A22A3" w:rsidRDefault="006A22A3" w:rsidP="006A22A3">
      <w:r>
        <w:t xml:space="preserve">            }</w:t>
      </w:r>
    </w:p>
    <w:p w14:paraId="15C6AF74" w14:textId="77777777" w:rsidR="006A22A3" w:rsidRDefault="006A22A3" w:rsidP="006A22A3">
      <w:r>
        <w:t xml:space="preserve">            return kf[a]</w:t>
      </w:r>
    </w:p>
    <w:p w14:paraId="0245B8F4" w14:textId="77777777" w:rsidR="006A22A3" w:rsidRDefault="006A22A3" w:rsidP="006A22A3">
      <w:r>
        <w:t xml:space="preserve">        }</w:t>
      </w:r>
    </w:p>
    <w:p w14:paraId="47D52AE1" w14:textId="77777777" w:rsidR="006A22A3" w:rsidRDefault="006A22A3" w:rsidP="006A22A3">
      <w:r>
        <w:t xml:space="preserve">          , kf = {};</w:t>
      </w:r>
    </w:p>
    <w:p w14:paraId="57DAC318" w14:textId="77777777" w:rsidR="006A22A3" w:rsidRDefault="006A22A3" w:rsidP="006A22A3">
      <w:r>
        <w:t xml:space="preserve">        var xea = function(a, b) {</w:t>
      </w:r>
    </w:p>
    <w:p w14:paraId="7E7B59E3" w14:textId="77777777" w:rsidR="006A22A3" w:rsidRDefault="006A22A3" w:rsidP="006A22A3">
      <w:r>
        <w:t xml:space="preserve">            a.ma(b);</w:t>
      </w:r>
    </w:p>
    <w:p w14:paraId="5D34686D" w14:textId="77777777" w:rsidR="006A22A3" w:rsidRDefault="006A22A3" w:rsidP="006A22A3">
      <w:r>
        <w:t xml:space="preserve">            100 &gt; a.N &amp;&amp; (a.N++,</w:t>
      </w:r>
    </w:p>
    <w:p w14:paraId="3E970D51" w14:textId="77777777" w:rsidR="006A22A3" w:rsidRDefault="006A22A3" w:rsidP="006A22A3">
      <w:r>
        <w:t xml:space="preserve">            b.next = a.H,</w:t>
      </w:r>
    </w:p>
    <w:p w14:paraId="43E6AF99" w14:textId="77777777" w:rsidR="006A22A3" w:rsidRDefault="006A22A3" w:rsidP="006A22A3">
      <w:r>
        <w:t xml:space="preserve">            a.H = b)</w:t>
      </w:r>
    </w:p>
    <w:p w14:paraId="03EB4BE4" w14:textId="77777777" w:rsidR="006A22A3" w:rsidRDefault="006A22A3" w:rsidP="006A22A3">
      <w:r>
        <w:t xml:space="preserve">        }</w:t>
      </w:r>
    </w:p>
    <w:p w14:paraId="74CB0BFE" w14:textId="77777777" w:rsidR="006A22A3" w:rsidRDefault="006A22A3" w:rsidP="006A22A3">
      <w:r>
        <w:t xml:space="preserve">          , yea = class {</w:t>
      </w:r>
    </w:p>
    <w:p w14:paraId="2C9808E2" w14:textId="77777777" w:rsidR="006A22A3" w:rsidRDefault="006A22A3" w:rsidP="006A22A3">
      <w:r>
        <w:t xml:space="preserve">            constructor(a, b) {</w:t>
      </w:r>
    </w:p>
    <w:p w14:paraId="5F999872" w14:textId="77777777" w:rsidR="006A22A3" w:rsidRDefault="006A22A3" w:rsidP="006A22A3">
      <w:r>
        <w:t xml:space="preserve">                this.W = a;</w:t>
      </w:r>
    </w:p>
    <w:p w14:paraId="227A3F28" w14:textId="77777777" w:rsidR="006A22A3" w:rsidRDefault="006A22A3" w:rsidP="006A22A3">
      <w:r>
        <w:t xml:space="preserve">                this.ma = b;</w:t>
      </w:r>
    </w:p>
    <w:p w14:paraId="46D5B108" w14:textId="77777777" w:rsidR="006A22A3" w:rsidRDefault="006A22A3" w:rsidP="006A22A3">
      <w:r>
        <w:t xml:space="preserve">                this.N = 0;</w:t>
      </w:r>
    </w:p>
    <w:p w14:paraId="0EF54F09" w14:textId="77777777" w:rsidR="006A22A3" w:rsidRDefault="006A22A3" w:rsidP="006A22A3">
      <w:r>
        <w:t xml:space="preserve">                this.H = null</w:t>
      </w:r>
    </w:p>
    <w:p w14:paraId="73E5B88D" w14:textId="77777777" w:rsidR="006A22A3" w:rsidRDefault="006A22A3" w:rsidP="006A22A3">
      <w:r>
        <w:t xml:space="preserve">            }</w:t>
      </w:r>
    </w:p>
    <w:p w14:paraId="4EE5E079" w14:textId="77777777" w:rsidR="006A22A3" w:rsidRDefault="006A22A3" w:rsidP="006A22A3">
      <w:r>
        <w:t xml:space="preserve">            get() {</w:t>
      </w:r>
    </w:p>
    <w:p w14:paraId="63E1677C" w14:textId="77777777" w:rsidR="006A22A3" w:rsidRDefault="006A22A3" w:rsidP="006A22A3">
      <w:r>
        <w:t xml:space="preserve">                let a;</w:t>
      </w:r>
    </w:p>
    <w:p w14:paraId="594BDE9B" w14:textId="77777777" w:rsidR="006A22A3" w:rsidRDefault="006A22A3" w:rsidP="006A22A3">
      <w:r>
        <w:t xml:space="preserve">                0 &lt; this.N ? (this.N--,</w:t>
      </w:r>
    </w:p>
    <w:p w14:paraId="4EA7C2FD" w14:textId="77777777" w:rsidR="006A22A3" w:rsidRDefault="006A22A3" w:rsidP="006A22A3">
      <w:r>
        <w:t xml:space="preserve">                a = this.H,</w:t>
      </w:r>
    </w:p>
    <w:p w14:paraId="14F04638" w14:textId="77777777" w:rsidR="006A22A3" w:rsidRDefault="006A22A3" w:rsidP="006A22A3">
      <w:r>
        <w:t xml:space="preserve">                this.H = a.next,</w:t>
      </w:r>
    </w:p>
    <w:p w14:paraId="60C291CE" w14:textId="77777777" w:rsidR="006A22A3" w:rsidRDefault="006A22A3" w:rsidP="006A22A3">
      <w:r>
        <w:t xml:space="preserve">                a.next = null) : a = this.W();</w:t>
      </w:r>
    </w:p>
    <w:p w14:paraId="23608645" w14:textId="77777777" w:rsidR="006A22A3" w:rsidRDefault="006A22A3" w:rsidP="006A22A3">
      <w:r>
        <w:t xml:space="preserve">                return a</w:t>
      </w:r>
    </w:p>
    <w:p w14:paraId="490BD743" w14:textId="77777777" w:rsidR="006A22A3" w:rsidRDefault="006A22A3" w:rsidP="006A22A3">
      <w:r>
        <w:t xml:space="preserve">            }</w:t>
      </w:r>
    </w:p>
    <w:p w14:paraId="664E0924" w14:textId="77777777" w:rsidR="006A22A3" w:rsidRDefault="006A22A3" w:rsidP="006A22A3">
      <w:r>
        <w:t xml:space="preserve">        }</w:t>
      </w:r>
    </w:p>
    <w:p w14:paraId="5AC1A82E" w14:textId="77777777" w:rsidR="006A22A3" w:rsidRDefault="006A22A3" w:rsidP="006A22A3">
      <w:r>
        <w:t xml:space="preserve">        ;</w:t>
      </w:r>
    </w:p>
    <w:p w14:paraId="525DE173" w14:textId="77777777" w:rsidR="006A22A3" w:rsidRDefault="006A22A3" w:rsidP="006A22A3">
      <w:r>
        <w:t xml:space="preserve">        var zea = !!(_.Le[1] &amp; 8192)</w:t>
      </w:r>
    </w:p>
    <w:p w14:paraId="769ED277" w14:textId="77777777" w:rsidR="006A22A3" w:rsidRDefault="006A22A3" w:rsidP="006A22A3">
      <w:r>
        <w:t xml:space="preserve">          , Aea = !!(_.Le[1] &amp; 256)</w:t>
      </w:r>
    </w:p>
    <w:p w14:paraId="45FD0954" w14:textId="77777777" w:rsidR="006A22A3" w:rsidRDefault="006A22A3" w:rsidP="006A22A3">
      <w:r>
        <w:t xml:space="preserve">          , Bea = !!(_.Le[1] &gt;&gt; 14 &amp; 1)</w:t>
      </w:r>
    </w:p>
    <w:p w14:paraId="175BBD26" w14:textId="77777777" w:rsidR="006A22A3" w:rsidRDefault="006A22A3" w:rsidP="006A22A3">
      <w:r>
        <w:t xml:space="preserve">          , Cea = !!(_.Le[1] &amp; 128);</w:t>
      </w:r>
    </w:p>
    <w:p w14:paraId="35742848" w14:textId="77777777" w:rsidR="006A22A3" w:rsidRDefault="006A22A3" w:rsidP="006A22A3">
      <w:r>
        <w:t xml:space="preserve">        var Ia = zea ? Bea : Rda(610401301, !1)</w:t>
      </w:r>
    </w:p>
    <w:p w14:paraId="443A24F4" w14:textId="77777777" w:rsidR="006A22A3" w:rsidRDefault="006A22A3" w:rsidP="006A22A3">
      <w:r>
        <w:t xml:space="preserve">          , Dea = zea ? Aea || !Cea : Rda(572417392, !0);</w:t>
      </w:r>
    </w:p>
    <w:p w14:paraId="05A87378" w14:textId="77777777" w:rsidR="006A22A3" w:rsidRDefault="006A22A3" w:rsidP="006A22A3">
      <w:r>
        <w:t xml:space="preserve">        var Fea, Gea, Hea, Iea, Jea, Kea, Eea, Mea;</w:t>
      </w:r>
    </w:p>
    <w:p w14:paraId="2A62795E" w14:textId="77777777" w:rsidR="006A22A3" w:rsidRDefault="006A22A3" w:rsidP="006A22A3">
      <w:r>
        <w:t xml:space="preserve">        _.mf = function(a, b) {</w:t>
      </w:r>
    </w:p>
    <w:p w14:paraId="1ED6DC86" w14:textId="77777777" w:rsidR="006A22A3" w:rsidRDefault="006A22A3" w:rsidP="006A22A3">
      <w:r>
        <w:t xml:space="preserve">            return 0 == a.lastIndexOf(b, 0)</w:t>
      </w:r>
    </w:p>
    <w:p w14:paraId="33D6BE32" w14:textId="77777777" w:rsidR="006A22A3" w:rsidRDefault="006A22A3" w:rsidP="006A22A3">
      <w:r>
        <w:t xml:space="preserve">        }</w:t>
      </w:r>
    </w:p>
    <w:p w14:paraId="504B62DF" w14:textId="77777777" w:rsidR="006A22A3" w:rsidRDefault="006A22A3" w:rsidP="006A22A3">
      <w:r>
        <w:t xml:space="preserve">        ;</w:t>
      </w:r>
    </w:p>
    <w:p w14:paraId="771CF5A0" w14:textId="77777777" w:rsidR="006A22A3" w:rsidRDefault="006A22A3" w:rsidP="006A22A3">
      <w:r>
        <w:t xml:space="preserve">        _.nf = function(a, b) {</w:t>
      </w:r>
    </w:p>
    <w:p w14:paraId="2D07FB8E" w14:textId="77777777" w:rsidR="006A22A3" w:rsidRDefault="006A22A3" w:rsidP="006A22A3">
      <w:r>
        <w:t xml:space="preserve">            const c = a.length - b.length;</w:t>
      </w:r>
    </w:p>
    <w:p w14:paraId="264A36F4" w14:textId="77777777" w:rsidR="006A22A3" w:rsidRDefault="006A22A3" w:rsidP="006A22A3">
      <w:r>
        <w:t xml:space="preserve">            return 0 &lt;= c &amp;&amp; a.indexOf(b, c) == c</w:t>
      </w:r>
    </w:p>
    <w:p w14:paraId="082AE33E" w14:textId="77777777" w:rsidR="006A22A3" w:rsidRDefault="006A22A3" w:rsidP="006A22A3">
      <w:r>
        <w:t xml:space="preserve">        }</w:t>
      </w:r>
    </w:p>
    <w:p w14:paraId="705C88A1" w14:textId="77777777" w:rsidR="006A22A3" w:rsidRDefault="006A22A3" w:rsidP="006A22A3">
      <w:r>
        <w:t xml:space="preserve">        ;</w:t>
      </w:r>
    </w:p>
    <w:p w14:paraId="28F270CA" w14:textId="77777777" w:rsidR="006A22A3" w:rsidRDefault="006A22A3" w:rsidP="006A22A3">
      <w:r>
        <w:t xml:space="preserve">        _.of = function(a) {</w:t>
      </w:r>
    </w:p>
    <w:p w14:paraId="77DDC939" w14:textId="77777777" w:rsidR="006A22A3" w:rsidRDefault="006A22A3" w:rsidP="006A22A3">
      <w:r>
        <w:t xml:space="preserve">            return /^[\s\xa0]*$/.test(a)</w:t>
      </w:r>
    </w:p>
    <w:p w14:paraId="127D99BA" w14:textId="77777777" w:rsidR="006A22A3" w:rsidRDefault="006A22A3" w:rsidP="006A22A3">
      <w:r>
        <w:t xml:space="preserve">        }</w:t>
      </w:r>
    </w:p>
    <w:p w14:paraId="777F3E85" w14:textId="77777777" w:rsidR="006A22A3" w:rsidRDefault="006A22A3" w:rsidP="006A22A3">
      <w:r>
        <w:t xml:space="preserve">        ;</w:t>
      </w:r>
    </w:p>
    <w:p w14:paraId="678E7F3B" w14:textId="77777777" w:rsidR="006A22A3" w:rsidRDefault="006A22A3" w:rsidP="006A22A3">
      <w:r>
        <w:t xml:space="preserve">        _.pf = String.prototype.trim ? function(a) {</w:t>
      </w:r>
    </w:p>
    <w:p w14:paraId="60B3F1A5" w14:textId="77777777" w:rsidR="006A22A3" w:rsidRDefault="006A22A3" w:rsidP="006A22A3">
      <w:r>
        <w:t xml:space="preserve">            return a.trim()</w:t>
      </w:r>
    </w:p>
    <w:p w14:paraId="724A2067" w14:textId="77777777" w:rsidR="006A22A3" w:rsidRDefault="006A22A3" w:rsidP="006A22A3">
      <w:r>
        <w:t xml:space="preserve">        }</w:t>
      </w:r>
    </w:p>
    <w:p w14:paraId="20CA0AFA" w14:textId="77777777" w:rsidR="006A22A3" w:rsidRDefault="006A22A3" w:rsidP="006A22A3">
      <w:r>
        <w:t xml:space="preserve">        : function(a) {</w:t>
      </w:r>
    </w:p>
    <w:p w14:paraId="0213E088" w14:textId="77777777" w:rsidR="006A22A3" w:rsidRDefault="006A22A3" w:rsidP="006A22A3">
      <w:r>
        <w:t xml:space="preserve">            return /^[\s\xa0]*([\s\S]*?)[\s\xa0]*$/.exec(a)[1]</w:t>
      </w:r>
    </w:p>
    <w:p w14:paraId="4F996E5D" w14:textId="77777777" w:rsidR="006A22A3" w:rsidRDefault="006A22A3" w:rsidP="006A22A3">
      <w:r>
        <w:t xml:space="preserve">        }</w:t>
      </w:r>
    </w:p>
    <w:p w14:paraId="4C2BBF07" w14:textId="77777777" w:rsidR="006A22A3" w:rsidRDefault="006A22A3" w:rsidP="006A22A3">
      <w:r>
        <w:t xml:space="preserve">        ;</w:t>
      </w:r>
    </w:p>
    <w:p w14:paraId="454C46D6" w14:textId="77777777" w:rsidR="006A22A3" w:rsidRDefault="006A22A3" w:rsidP="006A22A3">
      <w:r>
        <w:t xml:space="preserve">        _.Lea = function(a) {</w:t>
      </w:r>
    </w:p>
    <w:p w14:paraId="1A464AAC" w14:textId="77777777" w:rsidR="006A22A3" w:rsidRDefault="006A22A3" w:rsidP="006A22A3">
      <w:r>
        <w:t xml:space="preserve">            if (!Eea.test(a))</w:t>
      </w:r>
    </w:p>
    <w:p w14:paraId="15AB748A" w14:textId="77777777" w:rsidR="006A22A3" w:rsidRDefault="006A22A3" w:rsidP="006A22A3">
      <w:r>
        <w:t xml:space="preserve">                return a;</w:t>
      </w:r>
    </w:p>
    <w:p w14:paraId="6DA2939E" w14:textId="77777777" w:rsidR="006A22A3" w:rsidRDefault="006A22A3" w:rsidP="006A22A3">
      <w:r>
        <w:t xml:space="preserve">            -1 != a.indexOf("&amp;") &amp;&amp; (a = a.replace(Fea, "&amp;amp;"));</w:t>
      </w:r>
    </w:p>
    <w:p w14:paraId="11060B2A" w14:textId="77777777" w:rsidR="006A22A3" w:rsidRDefault="006A22A3" w:rsidP="006A22A3">
      <w:r>
        <w:t xml:space="preserve">            -1 != a.indexOf("&lt;") &amp;&amp; (a = a.replace(Gea, "&amp;lt;"));</w:t>
      </w:r>
    </w:p>
    <w:p w14:paraId="2FE6F9FD" w14:textId="77777777" w:rsidR="006A22A3" w:rsidRDefault="006A22A3" w:rsidP="006A22A3">
      <w:r>
        <w:t xml:space="preserve">            -1 != a.indexOf("&gt;") &amp;&amp; (a = a.replace(Hea, "&amp;gt;"));</w:t>
      </w:r>
    </w:p>
    <w:p w14:paraId="4B112D6F" w14:textId="77777777" w:rsidR="006A22A3" w:rsidRDefault="006A22A3" w:rsidP="006A22A3">
      <w:r>
        <w:t xml:space="preserve">            -1 != a.indexOf('"') &amp;&amp; (a = a.replace(Iea, "&amp;quot;"));</w:t>
      </w:r>
    </w:p>
    <w:p w14:paraId="6D08E2F3" w14:textId="77777777" w:rsidR="006A22A3" w:rsidRDefault="006A22A3" w:rsidP="006A22A3">
      <w:r>
        <w:t xml:space="preserve">            -1 != a.indexOf("'") &amp;&amp; (a = a.replace(Jea, "&amp;#39;"));</w:t>
      </w:r>
    </w:p>
    <w:p w14:paraId="08F76623" w14:textId="77777777" w:rsidR="006A22A3" w:rsidRDefault="006A22A3" w:rsidP="006A22A3">
      <w:r>
        <w:t xml:space="preserve">            -1 != a.indexOf("\x00") &amp;&amp; (a = a.replace(Kea, "&amp;#0;"));</w:t>
      </w:r>
    </w:p>
    <w:p w14:paraId="161608E3" w14:textId="77777777" w:rsidR="006A22A3" w:rsidRDefault="006A22A3" w:rsidP="006A22A3">
      <w:r>
        <w:t xml:space="preserve">            return a</w:t>
      </w:r>
    </w:p>
    <w:p w14:paraId="665F9A78" w14:textId="77777777" w:rsidR="006A22A3" w:rsidRDefault="006A22A3" w:rsidP="006A22A3">
      <w:r>
        <w:t xml:space="preserve">        }</w:t>
      </w:r>
    </w:p>
    <w:p w14:paraId="7CB5DBA9" w14:textId="77777777" w:rsidR="006A22A3" w:rsidRDefault="006A22A3" w:rsidP="006A22A3">
      <w:r>
        <w:t xml:space="preserve">        ;</w:t>
      </w:r>
    </w:p>
    <w:p w14:paraId="67B8DC13" w14:textId="77777777" w:rsidR="006A22A3" w:rsidRDefault="006A22A3" w:rsidP="006A22A3">
      <w:r>
        <w:t xml:space="preserve">        Fea = /&amp;/g;</w:t>
      </w:r>
    </w:p>
    <w:p w14:paraId="39DFC482" w14:textId="77777777" w:rsidR="006A22A3" w:rsidRDefault="006A22A3" w:rsidP="006A22A3">
      <w:r>
        <w:t xml:space="preserve">        Gea = /&lt;/g;</w:t>
      </w:r>
    </w:p>
    <w:p w14:paraId="58826F84" w14:textId="77777777" w:rsidR="006A22A3" w:rsidRDefault="006A22A3" w:rsidP="006A22A3">
      <w:r>
        <w:t xml:space="preserve">        Hea = /&gt;/g;</w:t>
      </w:r>
    </w:p>
    <w:p w14:paraId="1EFCEEF3" w14:textId="77777777" w:rsidR="006A22A3" w:rsidRDefault="006A22A3" w:rsidP="006A22A3">
      <w:r>
        <w:t xml:space="preserve">        Iea = /"/g;</w:t>
      </w:r>
    </w:p>
    <w:p w14:paraId="6867AB81" w14:textId="77777777" w:rsidR="006A22A3" w:rsidRDefault="006A22A3" w:rsidP="006A22A3">
      <w:r>
        <w:t xml:space="preserve">        Jea = /'/g;</w:t>
      </w:r>
    </w:p>
    <w:p w14:paraId="6C2B5BC9" w14:textId="77777777" w:rsidR="006A22A3" w:rsidRDefault="006A22A3" w:rsidP="006A22A3">
      <w:r>
        <w:t xml:space="preserve">        Kea = /\x00/g;</w:t>
      </w:r>
    </w:p>
    <w:p w14:paraId="566D2BC0" w14:textId="77777777" w:rsidR="006A22A3" w:rsidRDefault="006A22A3" w:rsidP="006A22A3">
      <w:r>
        <w:t xml:space="preserve">        Eea = /[\x00&amp;&lt;&gt;"']/;</w:t>
      </w:r>
    </w:p>
    <w:p w14:paraId="353436CC" w14:textId="77777777" w:rsidR="006A22A3" w:rsidRDefault="006A22A3" w:rsidP="006A22A3">
      <w:r>
        <w:t xml:space="preserve">        _.Ka = function(a, b) {</w:t>
      </w:r>
    </w:p>
    <w:p w14:paraId="2F2705FB" w14:textId="77777777" w:rsidR="006A22A3" w:rsidRDefault="006A22A3" w:rsidP="006A22A3">
      <w:r>
        <w:t xml:space="preserve">            return -1 != a.indexOf(b)</w:t>
      </w:r>
    </w:p>
    <w:p w14:paraId="071D27CF" w14:textId="77777777" w:rsidR="006A22A3" w:rsidRDefault="006A22A3" w:rsidP="006A22A3">
      <w:r>
        <w:t xml:space="preserve">        }</w:t>
      </w:r>
    </w:p>
    <w:p w14:paraId="048CD777" w14:textId="77777777" w:rsidR="006A22A3" w:rsidRDefault="006A22A3" w:rsidP="006A22A3">
      <w:r>
        <w:t xml:space="preserve">        ;</w:t>
      </w:r>
    </w:p>
    <w:p w14:paraId="2A32AA9A" w14:textId="77777777" w:rsidR="006A22A3" w:rsidRDefault="006A22A3" w:rsidP="006A22A3">
      <w:r>
        <w:t xml:space="preserve">        _.qf = function(a, b) {</w:t>
      </w:r>
    </w:p>
    <w:p w14:paraId="74C79C86" w14:textId="77777777" w:rsidR="006A22A3" w:rsidRDefault="006A22A3" w:rsidP="006A22A3">
      <w:r>
        <w:t xml:space="preserve">            let c = 0;</w:t>
      </w:r>
    </w:p>
    <w:p w14:paraId="28CCC4EE" w14:textId="77777777" w:rsidR="006A22A3" w:rsidRDefault="006A22A3" w:rsidP="006A22A3">
      <w:r>
        <w:t xml:space="preserve">            a = (0,</w:t>
      </w:r>
    </w:p>
    <w:p w14:paraId="52ABA8DD" w14:textId="77777777" w:rsidR="006A22A3" w:rsidRDefault="006A22A3" w:rsidP="006A22A3">
      <w:r>
        <w:t xml:space="preserve">            _.pf)(String(a)).split(".");</w:t>
      </w:r>
    </w:p>
    <w:p w14:paraId="1E7A0E4A" w14:textId="77777777" w:rsidR="006A22A3" w:rsidRDefault="006A22A3" w:rsidP="006A22A3">
      <w:r>
        <w:t xml:space="preserve">            b = (0,</w:t>
      </w:r>
    </w:p>
    <w:p w14:paraId="4B82E4DB" w14:textId="77777777" w:rsidR="006A22A3" w:rsidRDefault="006A22A3" w:rsidP="006A22A3">
      <w:r>
        <w:t xml:space="preserve">            _.pf)(String(b)).split(".");</w:t>
      </w:r>
    </w:p>
    <w:p w14:paraId="77927355" w14:textId="77777777" w:rsidR="006A22A3" w:rsidRDefault="006A22A3" w:rsidP="006A22A3">
      <w:r>
        <w:t xml:space="preserve">            const d = Math.max(a.length, b.length);</w:t>
      </w:r>
    </w:p>
    <w:p w14:paraId="485F728C" w14:textId="77777777" w:rsidR="006A22A3" w:rsidRDefault="006A22A3" w:rsidP="006A22A3">
      <w:r>
        <w:t xml:space="preserve">            for (let g = 0; 0 == c &amp;&amp; g &lt; d; g++) {</w:t>
      </w:r>
    </w:p>
    <w:p w14:paraId="10BA49A4" w14:textId="77777777" w:rsidR="006A22A3" w:rsidRDefault="006A22A3" w:rsidP="006A22A3">
      <w:r>
        <w:t xml:space="preserve">                var e = a[g] || ""</w:t>
      </w:r>
    </w:p>
    <w:p w14:paraId="55A7D7D1" w14:textId="77777777" w:rsidR="006A22A3" w:rsidRDefault="006A22A3" w:rsidP="006A22A3">
      <w:r>
        <w:t xml:space="preserve">                  , f = b[g] || "";</w:t>
      </w:r>
    </w:p>
    <w:p w14:paraId="230F5275" w14:textId="77777777" w:rsidR="006A22A3" w:rsidRDefault="006A22A3" w:rsidP="006A22A3">
      <w:r>
        <w:t xml:space="preserve">                do {</w:t>
      </w:r>
    </w:p>
    <w:p w14:paraId="1DDB0AB4" w14:textId="77777777" w:rsidR="006A22A3" w:rsidRDefault="006A22A3" w:rsidP="006A22A3">
      <w:r>
        <w:t xml:space="preserve">                    e = /(\d*)(\D*)(.*)/.exec(e) || ["", "", "", ""];</w:t>
      </w:r>
    </w:p>
    <w:p w14:paraId="773657B4" w14:textId="77777777" w:rsidR="006A22A3" w:rsidRDefault="006A22A3" w:rsidP="006A22A3">
      <w:r>
        <w:t xml:space="preserve">                    f = /(\d*)(\D*)(.*)/.exec(f) || ["", "", "", ""];</w:t>
      </w:r>
    </w:p>
    <w:p w14:paraId="7ACF9D0E" w14:textId="77777777" w:rsidR="006A22A3" w:rsidRDefault="006A22A3" w:rsidP="006A22A3">
      <w:r>
        <w:t xml:space="preserve">                    if (0 == e[0].length &amp;&amp; 0 == f[0].length)</w:t>
      </w:r>
    </w:p>
    <w:p w14:paraId="09C92E48" w14:textId="77777777" w:rsidR="006A22A3" w:rsidRDefault="006A22A3" w:rsidP="006A22A3">
      <w:r>
        <w:t xml:space="preserve">                        break;</w:t>
      </w:r>
    </w:p>
    <w:p w14:paraId="06012DF1" w14:textId="77777777" w:rsidR="006A22A3" w:rsidRDefault="006A22A3" w:rsidP="006A22A3">
      <w:r>
        <w:t xml:space="preserve">                    c = Mea(0 == e[1].length ? 0 : parseInt(e[1], 10), 0 == f[1].length ? 0 : parseInt(f[1], 10)) || Mea(0 == e[2].length, 0 == f[2].length) || Mea(e[2], f[2]);</w:t>
      </w:r>
    </w:p>
    <w:p w14:paraId="764C2959" w14:textId="77777777" w:rsidR="006A22A3" w:rsidRDefault="006A22A3" w:rsidP="006A22A3">
      <w:r>
        <w:t xml:space="preserve">                    e = e[3];</w:t>
      </w:r>
    </w:p>
    <w:p w14:paraId="62DB4160" w14:textId="77777777" w:rsidR="006A22A3" w:rsidRDefault="006A22A3" w:rsidP="006A22A3">
      <w:r>
        <w:t xml:space="preserve">                    f = f[3]</w:t>
      </w:r>
    </w:p>
    <w:p w14:paraId="1067FE6F" w14:textId="77777777" w:rsidR="006A22A3" w:rsidRDefault="006A22A3" w:rsidP="006A22A3">
      <w:r>
        <w:t xml:space="preserve">                } while (0 == c)</w:t>
      </w:r>
    </w:p>
    <w:p w14:paraId="009893C9" w14:textId="77777777" w:rsidR="006A22A3" w:rsidRDefault="006A22A3" w:rsidP="006A22A3">
      <w:r>
        <w:t xml:space="preserve">            }</w:t>
      </w:r>
    </w:p>
    <w:p w14:paraId="786A46FB" w14:textId="77777777" w:rsidR="006A22A3" w:rsidRDefault="006A22A3" w:rsidP="006A22A3">
      <w:r>
        <w:t xml:space="preserve">            return c</w:t>
      </w:r>
    </w:p>
    <w:p w14:paraId="2031F789" w14:textId="77777777" w:rsidR="006A22A3" w:rsidRDefault="006A22A3" w:rsidP="006A22A3">
      <w:r>
        <w:t xml:space="preserve">        }</w:t>
      </w:r>
    </w:p>
    <w:p w14:paraId="37F1F473" w14:textId="77777777" w:rsidR="006A22A3" w:rsidRDefault="006A22A3" w:rsidP="006A22A3">
      <w:r>
        <w:t xml:space="preserve">        ;</w:t>
      </w:r>
    </w:p>
    <w:p w14:paraId="583BA3A9" w14:textId="77777777" w:rsidR="006A22A3" w:rsidRDefault="006A22A3" w:rsidP="006A22A3">
      <w:r>
        <w:t xml:space="preserve">        Mea = function(a, b) {</w:t>
      </w:r>
    </w:p>
    <w:p w14:paraId="030279F8" w14:textId="77777777" w:rsidR="006A22A3" w:rsidRDefault="006A22A3" w:rsidP="006A22A3">
      <w:r>
        <w:t xml:space="preserve">            return a &lt; b ? -1 : a &gt; b ? 1 : 0</w:t>
      </w:r>
    </w:p>
    <w:p w14:paraId="110DBDF8" w14:textId="77777777" w:rsidR="006A22A3" w:rsidRDefault="006A22A3" w:rsidP="006A22A3">
      <w:r>
        <w:t xml:space="preserve">        }</w:t>
      </w:r>
    </w:p>
    <w:p w14:paraId="573D8047" w14:textId="77777777" w:rsidR="006A22A3" w:rsidRDefault="006A22A3" w:rsidP="006A22A3">
      <w:r>
        <w:t xml:space="preserve">        ;</w:t>
      </w:r>
    </w:p>
    <w:p w14:paraId="6D6F0293" w14:textId="77777777" w:rsidR="006A22A3" w:rsidRDefault="006A22A3" w:rsidP="006A22A3">
      <w:r>
        <w:t xml:space="preserve">        var Ja, Nea = _.ca.navigator;</w:t>
      </w:r>
    </w:p>
    <w:p w14:paraId="56C2B8FD" w14:textId="77777777" w:rsidR="006A22A3" w:rsidRDefault="006A22A3" w:rsidP="006A22A3">
      <w:r>
        <w:t xml:space="preserve">        Ja = Nea ? Nea.userAgentData || null : null;</w:t>
      </w:r>
    </w:p>
    <w:p w14:paraId="073F97DB" w14:textId="77777777" w:rsidR="006A22A3" w:rsidRDefault="006A22A3" w:rsidP="006A22A3">
      <w:r>
        <w:t xml:space="preserve">        _.rf = function(a) {</w:t>
      </w:r>
    </w:p>
    <w:p w14:paraId="2DB16D26" w14:textId="77777777" w:rsidR="006A22A3" w:rsidRDefault="006A22A3" w:rsidP="006A22A3">
      <w:r>
        <w:t xml:space="preserve">            _.rf[" "](a);</w:t>
      </w:r>
    </w:p>
    <w:p w14:paraId="0AB51450" w14:textId="77777777" w:rsidR="006A22A3" w:rsidRDefault="006A22A3" w:rsidP="006A22A3">
      <w:r>
        <w:t xml:space="preserve">            return a</w:t>
      </w:r>
    </w:p>
    <w:p w14:paraId="5FD8FBCE" w14:textId="77777777" w:rsidR="006A22A3" w:rsidRDefault="006A22A3" w:rsidP="006A22A3">
      <w:r>
        <w:t xml:space="preserve">        }</w:t>
      </w:r>
    </w:p>
    <w:p w14:paraId="2240F743" w14:textId="77777777" w:rsidR="006A22A3" w:rsidRDefault="006A22A3" w:rsidP="006A22A3">
      <w:r>
        <w:t xml:space="preserve">        ;</w:t>
      </w:r>
    </w:p>
    <w:p w14:paraId="315A8E9F" w14:textId="77777777" w:rsidR="006A22A3" w:rsidRDefault="006A22A3" w:rsidP="006A22A3">
      <w:r>
        <w:t xml:space="preserve">        _.rf[" "] = function() {}</w:t>
      </w:r>
    </w:p>
    <w:p w14:paraId="7A1E35F6" w14:textId="77777777" w:rsidR="006A22A3" w:rsidRDefault="006A22A3" w:rsidP="006A22A3">
      <w:r>
        <w:t xml:space="preserve">        ;</w:t>
      </w:r>
    </w:p>
    <w:p w14:paraId="74091427" w14:textId="77777777" w:rsidR="006A22A3" w:rsidRDefault="006A22A3" w:rsidP="006A22A3">
      <w:r>
        <w:t xml:space="preserve">        _.Oea = function(a, b) {</w:t>
      </w:r>
    </w:p>
    <w:p w14:paraId="1B570AB1" w14:textId="77777777" w:rsidR="006A22A3" w:rsidRDefault="006A22A3" w:rsidP="006A22A3">
      <w:r>
        <w:t xml:space="preserve">            try {</w:t>
      </w:r>
    </w:p>
    <w:p w14:paraId="7541D8C7" w14:textId="77777777" w:rsidR="006A22A3" w:rsidRDefault="006A22A3" w:rsidP="006A22A3">
      <w:r>
        <w:t xml:space="preserve">                return _.rf(a[b]),</w:t>
      </w:r>
    </w:p>
    <w:p w14:paraId="7A263822" w14:textId="77777777" w:rsidR="006A22A3" w:rsidRDefault="006A22A3" w:rsidP="006A22A3">
      <w:r>
        <w:t xml:space="preserve">                !0</w:t>
      </w:r>
    </w:p>
    <w:p w14:paraId="27447BA5" w14:textId="77777777" w:rsidR="006A22A3" w:rsidRDefault="006A22A3" w:rsidP="006A22A3">
      <w:r>
        <w:t xml:space="preserve">            } catch (c) {}</w:t>
      </w:r>
    </w:p>
    <w:p w14:paraId="09483632" w14:textId="77777777" w:rsidR="006A22A3" w:rsidRDefault="006A22A3" w:rsidP="006A22A3">
      <w:r>
        <w:t xml:space="preserve">            return !1</w:t>
      </w:r>
    </w:p>
    <w:p w14:paraId="3253DA0E" w14:textId="77777777" w:rsidR="006A22A3" w:rsidRDefault="006A22A3" w:rsidP="006A22A3">
      <w:r>
        <w:t xml:space="preserve">        }</w:t>
      </w:r>
    </w:p>
    <w:p w14:paraId="55E12646" w14:textId="77777777" w:rsidR="006A22A3" w:rsidRDefault="006A22A3" w:rsidP="006A22A3">
      <w:r>
        <w:t xml:space="preserve">        ;</w:t>
      </w:r>
    </w:p>
    <w:p w14:paraId="39862771" w14:textId="77777777" w:rsidR="006A22A3" w:rsidRDefault="006A22A3" w:rsidP="006A22A3">
      <w:r>
        <w:t xml:space="preserve">        _.Pea = function(a, b, c, d) {</w:t>
      </w:r>
    </w:p>
    <w:p w14:paraId="6AA3F5FC" w14:textId="77777777" w:rsidR="006A22A3" w:rsidRDefault="006A22A3" w:rsidP="006A22A3">
      <w:r>
        <w:t xml:space="preserve">            d = d ? d(b) : b;</w:t>
      </w:r>
    </w:p>
    <w:p w14:paraId="2F20BFE1" w14:textId="77777777" w:rsidR="006A22A3" w:rsidRDefault="006A22A3" w:rsidP="006A22A3">
      <w:r>
        <w:t xml:space="preserve">            return Object.prototype.hasOwnProperty.call(a, d) ? a[d] : a[d] = c(b)</w:t>
      </w:r>
    </w:p>
    <w:p w14:paraId="166DF3D5" w14:textId="77777777" w:rsidR="006A22A3" w:rsidRDefault="006A22A3" w:rsidP="006A22A3">
      <w:r>
        <w:t xml:space="preserve">        }</w:t>
      </w:r>
    </w:p>
    <w:p w14:paraId="132FE4BC" w14:textId="77777777" w:rsidR="006A22A3" w:rsidRDefault="006A22A3" w:rsidP="006A22A3">
      <w:r>
        <w:t xml:space="preserve">        ;</w:t>
      </w:r>
    </w:p>
    <w:p w14:paraId="2F66B62C" w14:textId="77777777" w:rsidR="006A22A3" w:rsidRDefault="006A22A3" w:rsidP="006A22A3">
      <w:r>
        <w:t xml:space="preserve">        var Qea, Yea, Zea, cfa, dfa, ffa;</w:t>
      </w:r>
    </w:p>
    <w:p w14:paraId="12678077" w14:textId="77777777" w:rsidR="006A22A3" w:rsidRDefault="006A22A3" w:rsidP="006A22A3">
      <w:r>
        <w:t xml:space="preserve">        Qea = Oa();</w:t>
      </w:r>
    </w:p>
    <w:p w14:paraId="27B81DD6" w14:textId="77777777" w:rsidR="006A22A3" w:rsidRDefault="006A22A3" w:rsidP="006A22A3">
      <w:r>
        <w:t xml:space="preserve">        _.sf = _.Pa();</w:t>
      </w:r>
    </w:p>
    <w:p w14:paraId="5D5D74F4" w14:textId="77777777" w:rsidR="006A22A3" w:rsidRDefault="006A22A3" w:rsidP="006A22A3">
      <w:r>
        <w:t xml:space="preserve">        _.tf = _.Ma("Edge");</w:t>
      </w:r>
    </w:p>
    <w:p w14:paraId="655CA927" w14:textId="77777777" w:rsidR="006A22A3" w:rsidRDefault="006A22A3" w:rsidP="006A22A3">
      <w:r>
        <w:t xml:space="preserve">        _.uf = _.tf || _.sf;</w:t>
      </w:r>
    </w:p>
    <w:p w14:paraId="2ED22851" w14:textId="77777777" w:rsidR="006A22A3" w:rsidRDefault="006A22A3" w:rsidP="006A22A3">
      <w:r>
        <w:t xml:space="preserve">        _.vf = _.Ma("Gecko") &amp;&amp; !(_.Ka(_.Ha().toLowerCase(), "webkit") &amp;&amp; !_.Ma("Edge")) &amp;&amp; !(_.Ma("Trident") || _.Ma("MSIE")) &amp;&amp; !_.Ma("Edge");</w:t>
      </w:r>
    </w:p>
    <w:p w14:paraId="4F617B86" w14:textId="77777777" w:rsidR="006A22A3" w:rsidRDefault="006A22A3" w:rsidP="006A22A3">
      <w:r>
        <w:t xml:space="preserve">        _.yf = _.Ka(_.Ha().toLowerCase(), "webkit") &amp;&amp; !_.Ma("Edge");</w:t>
      </w:r>
    </w:p>
    <w:p w14:paraId="69CCA42F" w14:textId="77777777" w:rsidR="006A22A3" w:rsidRDefault="006A22A3" w:rsidP="006A22A3">
      <w:r>
        <w:t xml:space="preserve">        _.Rea = _.yf &amp;&amp; _.Ma("Mobile");</w:t>
      </w:r>
    </w:p>
    <w:p w14:paraId="6AC39D7A" w14:textId="77777777" w:rsidR="006A22A3" w:rsidRDefault="006A22A3" w:rsidP="006A22A3">
      <w:r>
        <w:t xml:space="preserve">        _.zf = _.ab();</w:t>
      </w:r>
    </w:p>
    <w:p w14:paraId="6D7D3B91" w14:textId="77777777" w:rsidR="006A22A3" w:rsidRDefault="006A22A3" w:rsidP="006A22A3">
      <w:r>
        <w:t xml:space="preserve">        _.Sea = _.cb();</w:t>
      </w:r>
    </w:p>
    <w:p w14:paraId="7863193E" w14:textId="77777777" w:rsidR="006A22A3" w:rsidRDefault="006A22A3" w:rsidP="006A22A3">
      <w:r>
        <w:t xml:space="preserve">        _.Tea = _.Xa();</w:t>
      </w:r>
    </w:p>
    <w:p w14:paraId="0CCC4B33" w14:textId="77777777" w:rsidR="006A22A3" w:rsidRDefault="006A22A3" w:rsidP="006A22A3">
      <w:r>
        <w:t xml:space="preserve">        _.Uea = Ya();</w:t>
      </w:r>
    </w:p>
    <w:p w14:paraId="146D97C1" w14:textId="77777777" w:rsidR="006A22A3" w:rsidRDefault="006A22A3" w:rsidP="006A22A3">
      <w:r>
        <w:t xml:space="preserve">        _.Vea = _.Ma("iPad");</w:t>
      </w:r>
    </w:p>
    <w:p w14:paraId="4B6391BE" w14:textId="77777777" w:rsidR="006A22A3" w:rsidRDefault="006A22A3" w:rsidP="006A22A3">
      <w:r>
        <w:t xml:space="preserve">        _.Wea = _.Ma("iPod");</w:t>
      </w:r>
    </w:p>
    <w:p w14:paraId="45DAFC91" w14:textId="77777777" w:rsidR="006A22A3" w:rsidRDefault="006A22A3" w:rsidP="006A22A3">
      <w:r>
        <w:t xml:space="preserve">        _.Xea = _.Za();</w:t>
      </w:r>
    </w:p>
    <w:p w14:paraId="7D1818A5" w14:textId="77777777" w:rsidR="006A22A3" w:rsidRDefault="006A22A3" w:rsidP="006A22A3">
      <w:r>
        <w:t xml:space="preserve">        Yea = function() {</w:t>
      </w:r>
    </w:p>
    <w:p w14:paraId="20766735" w14:textId="77777777" w:rsidR="006A22A3" w:rsidRDefault="006A22A3" w:rsidP="006A22A3">
      <w:r>
        <w:t xml:space="preserve">            var a = _.ca.document;</w:t>
      </w:r>
    </w:p>
    <w:p w14:paraId="79621A11" w14:textId="77777777" w:rsidR="006A22A3" w:rsidRDefault="006A22A3" w:rsidP="006A22A3">
      <w:r>
        <w:t xml:space="preserve">            return a ? a.documentMode : void 0</w:t>
      </w:r>
    </w:p>
    <w:p w14:paraId="438EF8C2" w14:textId="77777777" w:rsidR="006A22A3" w:rsidRDefault="006A22A3" w:rsidP="006A22A3">
      <w:r>
        <w:t xml:space="preserve">        }</w:t>
      </w:r>
    </w:p>
    <w:p w14:paraId="5EEA0A9C" w14:textId="77777777" w:rsidR="006A22A3" w:rsidRDefault="006A22A3" w:rsidP="006A22A3">
      <w:r>
        <w:t xml:space="preserve">        ;</w:t>
      </w:r>
    </w:p>
    <w:p w14:paraId="53A5DE3C" w14:textId="77777777" w:rsidR="006A22A3" w:rsidRDefault="006A22A3" w:rsidP="006A22A3">
      <w:r>
        <w:t xml:space="preserve">        a: {</w:t>
      </w:r>
    </w:p>
    <w:p w14:paraId="1D4B7C4A" w14:textId="77777777" w:rsidR="006A22A3" w:rsidRDefault="006A22A3" w:rsidP="006A22A3">
      <w:r>
        <w:t xml:space="preserve">            var $ea = ""</w:t>
      </w:r>
    </w:p>
    <w:p w14:paraId="73EBEA36" w14:textId="77777777" w:rsidR="006A22A3" w:rsidRDefault="006A22A3" w:rsidP="006A22A3">
      <w:r>
        <w:t xml:space="preserve">              , afa = function() {</w:t>
      </w:r>
    </w:p>
    <w:p w14:paraId="3C8516D3" w14:textId="77777777" w:rsidR="006A22A3" w:rsidRDefault="006A22A3" w:rsidP="006A22A3">
      <w:r>
        <w:t xml:space="preserve">                var a = _.Ha();</w:t>
      </w:r>
    </w:p>
    <w:p w14:paraId="58C96435" w14:textId="77777777" w:rsidR="006A22A3" w:rsidRDefault="006A22A3" w:rsidP="006A22A3">
      <w:r>
        <w:t xml:space="preserve">                if (_.vf)</w:t>
      </w:r>
    </w:p>
    <w:p w14:paraId="41163100" w14:textId="77777777" w:rsidR="006A22A3" w:rsidRDefault="006A22A3" w:rsidP="006A22A3">
      <w:r>
        <w:t xml:space="preserve">                    return /rv:([^\);]+)(\)|;)/.exec(a);</w:t>
      </w:r>
    </w:p>
    <w:p w14:paraId="0B62AE7C" w14:textId="77777777" w:rsidR="006A22A3" w:rsidRDefault="006A22A3" w:rsidP="006A22A3">
      <w:r>
        <w:t xml:space="preserve">                if (_.tf)</w:t>
      </w:r>
    </w:p>
    <w:p w14:paraId="63CC8A96" w14:textId="77777777" w:rsidR="006A22A3" w:rsidRDefault="006A22A3" w:rsidP="006A22A3">
      <w:r>
        <w:t xml:space="preserve">                    return /Edge\/([\d\.]+)/.exec(a);</w:t>
      </w:r>
    </w:p>
    <w:p w14:paraId="38ED7788" w14:textId="77777777" w:rsidR="006A22A3" w:rsidRDefault="006A22A3" w:rsidP="006A22A3">
      <w:r>
        <w:t xml:space="preserve">                if (_.sf)</w:t>
      </w:r>
    </w:p>
    <w:p w14:paraId="090F6A7C" w14:textId="77777777" w:rsidR="006A22A3" w:rsidRDefault="006A22A3" w:rsidP="006A22A3">
      <w:r>
        <w:t xml:space="preserve">                    return /\b(?:MSIE|rv)[: ]([^\);]+)(\)|;)/.exec(a);</w:t>
      </w:r>
    </w:p>
    <w:p w14:paraId="2F74D4DD" w14:textId="77777777" w:rsidR="006A22A3" w:rsidRDefault="006A22A3" w:rsidP="006A22A3">
      <w:r>
        <w:t xml:space="preserve">                if (_.yf)</w:t>
      </w:r>
    </w:p>
    <w:p w14:paraId="3016F681" w14:textId="77777777" w:rsidR="006A22A3" w:rsidRDefault="006A22A3" w:rsidP="006A22A3">
      <w:r>
        <w:t xml:space="preserve">                    return /WebKit\/(\S+)/.exec(a);</w:t>
      </w:r>
    </w:p>
    <w:p w14:paraId="7BFB92FE" w14:textId="77777777" w:rsidR="006A22A3" w:rsidRDefault="006A22A3" w:rsidP="006A22A3">
      <w:r>
        <w:t xml:space="preserve">                if (Qea)</w:t>
      </w:r>
    </w:p>
    <w:p w14:paraId="7D431C32" w14:textId="77777777" w:rsidR="006A22A3" w:rsidRDefault="006A22A3" w:rsidP="006A22A3">
      <w:r>
        <w:t xml:space="preserve">                    return /(?:Version)[ \/]?(\S+)/.exec(a)</w:t>
      </w:r>
    </w:p>
    <w:p w14:paraId="129DA92C" w14:textId="77777777" w:rsidR="006A22A3" w:rsidRDefault="006A22A3" w:rsidP="006A22A3">
      <w:r>
        <w:t xml:space="preserve">            }();</w:t>
      </w:r>
    </w:p>
    <w:p w14:paraId="456FABF7" w14:textId="77777777" w:rsidR="006A22A3" w:rsidRDefault="006A22A3" w:rsidP="006A22A3">
      <w:r>
        <w:t xml:space="preserve">            afa &amp;&amp; ($ea = afa ? afa[1] : "");</w:t>
      </w:r>
    </w:p>
    <w:p w14:paraId="6824F84C" w14:textId="77777777" w:rsidR="006A22A3" w:rsidRDefault="006A22A3" w:rsidP="006A22A3">
      <w:r>
        <w:t xml:space="preserve">            if (_.sf) {</w:t>
      </w:r>
    </w:p>
    <w:p w14:paraId="6D566614" w14:textId="77777777" w:rsidR="006A22A3" w:rsidRDefault="006A22A3" w:rsidP="006A22A3">
      <w:r>
        <w:t xml:space="preserve">                var bfa = Yea();</w:t>
      </w:r>
    </w:p>
    <w:p w14:paraId="269711BE" w14:textId="77777777" w:rsidR="006A22A3" w:rsidRDefault="006A22A3" w:rsidP="006A22A3">
      <w:r>
        <w:t xml:space="preserve">                if (null != bfa &amp;&amp; bfa &gt; parseFloat($ea)) {</w:t>
      </w:r>
    </w:p>
    <w:p w14:paraId="0C905EE6" w14:textId="77777777" w:rsidR="006A22A3" w:rsidRDefault="006A22A3" w:rsidP="006A22A3">
      <w:r>
        <w:t xml:space="preserve">                    Zea = String(bfa);</w:t>
      </w:r>
    </w:p>
    <w:p w14:paraId="19954BDD" w14:textId="77777777" w:rsidR="006A22A3" w:rsidRDefault="006A22A3" w:rsidP="006A22A3">
      <w:r>
        <w:t xml:space="preserve">                    break a</w:t>
      </w:r>
    </w:p>
    <w:p w14:paraId="0F8C1A81" w14:textId="77777777" w:rsidR="006A22A3" w:rsidRDefault="006A22A3" w:rsidP="006A22A3">
      <w:r>
        <w:t xml:space="preserve">                }</w:t>
      </w:r>
    </w:p>
    <w:p w14:paraId="0CE189B4" w14:textId="77777777" w:rsidR="006A22A3" w:rsidRDefault="006A22A3" w:rsidP="006A22A3">
      <w:r>
        <w:t xml:space="preserve">            }</w:t>
      </w:r>
    </w:p>
    <w:p w14:paraId="436C72C4" w14:textId="77777777" w:rsidR="006A22A3" w:rsidRDefault="006A22A3" w:rsidP="006A22A3">
      <w:r>
        <w:t xml:space="preserve">            Zea = $ea</w:t>
      </w:r>
    </w:p>
    <w:p w14:paraId="327BA1C5" w14:textId="77777777" w:rsidR="006A22A3" w:rsidRDefault="006A22A3" w:rsidP="006A22A3">
      <w:r>
        <w:t xml:space="preserve">        }</w:t>
      </w:r>
    </w:p>
    <w:p w14:paraId="4BF9D0DE" w14:textId="77777777" w:rsidR="006A22A3" w:rsidRDefault="006A22A3" w:rsidP="006A22A3">
      <w:r>
        <w:t xml:space="preserve">        cfa = Zea;</w:t>
      </w:r>
    </w:p>
    <w:p w14:paraId="49CEA75E" w14:textId="77777777" w:rsidR="006A22A3" w:rsidRDefault="006A22A3" w:rsidP="006A22A3">
      <w:r>
        <w:t xml:space="preserve">        dfa = {};</w:t>
      </w:r>
    </w:p>
    <w:p w14:paraId="17F7AF5F" w14:textId="77777777" w:rsidR="006A22A3" w:rsidRDefault="006A22A3" w:rsidP="006A22A3">
      <w:r>
        <w:t xml:space="preserve">        _.efa = function(a) {</w:t>
      </w:r>
    </w:p>
    <w:p w14:paraId="140F8A69" w14:textId="77777777" w:rsidR="006A22A3" w:rsidRDefault="006A22A3" w:rsidP="006A22A3">
      <w:r>
        <w:t xml:space="preserve">            return _.Pea(dfa, a, function() {</w:t>
      </w:r>
    </w:p>
    <w:p w14:paraId="333D88C8" w14:textId="77777777" w:rsidR="006A22A3" w:rsidRDefault="006A22A3" w:rsidP="006A22A3">
      <w:r>
        <w:t xml:space="preserve">                return 0 &lt;= _.qf(cfa, a)</w:t>
      </w:r>
    </w:p>
    <w:p w14:paraId="5AB521B1" w14:textId="77777777" w:rsidR="006A22A3" w:rsidRDefault="006A22A3" w:rsidP="006A22A3">
      <w:r>
        <w:t xml:space="preserve">            })</w:t>
      </w:r>
    </w:p>
    <w:p w14:paraId="71DA769D" w14:textId="77777777" w:rsidR="006A22A3" w:rsidRDefault="006A22A3" w:rsidP="006A22A3">
      <w:r>
        <w:t xml:space="preserve">        }</w:t>
      </w:r>
    </w:p>
    <w:p w14:paraId="650553C7" w14:textId="77777777" w:rsidR="006A22A3" w:rsidRDefault="006A22A3" w:rsidP="006A22A3">
      <w:r>
        <w:t xml:space="preserve">        ;</w:t>
      </w:r>
    </w:p>
    <w:p w14:paraId="186BE51E" w14:textId="77777777" w:rsidR="006A22A3" w:rsidRDefault="006A22A3" w:rsidP="006A22A3">
      <w:r>
        <w:t xml:space="preserve">        if (_.ca.document &amp;&amp; _.sf) {</w:t>
      </w:r>
    </w:p>
    <w:p w14:paraId="7E4171FB" w14:textId="77777777" w:rsidR="006A22A3" w:rsidRDefault="006A22A3" w:rsidP="006A22A3">
      <w:r>
        <w:t xml:space="preserve">            var gfa = Yea();</w:t>
      </w:r>
    </w:p>
    <w:p w14:paraId="2FBEB254" w14:textId="77777777" w:rsidR="006A22A3" w:rsidRDefault="006A22A3" w:rsidP="006A22A3">
      <w:r>
        <w:t xml:space="preserve">            ffa = gfa ? gfa : parseInt(cfa, 10) || void 0</w:t>
      </w:r>
    </w:p>
    <w:p w14:paraId="41CC1C01" w14:textId="77777777" w:rsidR="006A22A3" w:rsidRDefault="006A22A3" w:rsidP="006A22A3">
      <w:r>
        <w:t xml:space="preserve">        } else</w:t>
      </w:r>
    </w:p>
    <w:p w14:paraId="4E5B23E2" w14:textId="77777777" w:rsidR="006A22A3" w:rsidRDefault="006A22A3" w:rsidP="006A22A3">
      <w:r>
        <w:t xml:space="preserve">            ffa = void 0;</w:t>
      </w:r>
    </w:p>
    <w:p w14:paraId="197C86EC" w14:textId="77777777" w:rsidR="006A22A3" w:rsidRDefault="006A22A3" w:rsidP="006A22A3">
      <w:r>
        <w:t xml:space="preserve">        _.hfa = ffa;</w:t>
      </w:r>
    </w:p>
    <w:p w14:paraId="5950BBD6" w14:textId="77777777" w:rsidR="006A22A3" w:rsidRDefault="006A22A3" w:rsidP="006A22A3">
      <w:r>
        <w:t xml:space="preserve">        try {</w:t>
      </w:r>
    </w:p>
    <w:p w14:paraId="0942F21D" w14:textId="77777777" w:rsidR="006A22A3" w:rsidRDefault="006A22A3" w:rsidP="006A22A3">
      <w:r>
        <w:t xml:space="preserve">            (new self.OffscreenCanvas(0,0)).getContext("2d")</w:t>
      </w:r>
    </w:p>
    <w:p w14:paraId="684EEF31" w14:textId="77777777" w:rsidR="006A22A3" w:rsidRDefault="006A22A3" w:rsidP="006A22A3">
      <w:r>
        <w:t xml:space="preserve">        } catch (a) {}</w:t>
      </w:r>
    </w:p>
    <w:p w14:paraId="373B0E88" w14:textId="77777777" w:rsidR="006A22A3" w:rsidRDefault="006A22A3" w:rsidP="006A22A3">
      <w:r>
        <w:t xml:space="preserve">        var ifa = _.sf || _.yf;</w:t>
      </w:r>
    </w:p>
    <w:p w14:paraId="6FA9482D" w14:textId="77777777" w:rsidR="006A22A3" w:rsidRDefault="006A22A3" w:rsidP="006A22A3">
      <w:r>
        <w:t xml:space="preserve">        var Daa = "constructor hasOwnProperty isPrototypeOf propertyIsEnumerable toLocaleString toString valueOf".split(" ");</w:t>
      </w:r>
    </w:p>
    <w:p w14:paraId="4C42DF35" w14:textId="77777777" w:rsidR="006A22A3" w:rsidRDefault="006A22A3" w:rsidP="006A22A3">
      <w:r>
        <w:t xml:space="preserve">        var kfa;</w:t>
      </w:r>
    </w:p>
    <w:p w14:paraId="3C79CDA5" w14:textId="77777777" w:rsidR="006A22A3" w:rsidRDefault="006A22A3" w:rsidP="006A22A3">
      <w:r>
        <w:t xml:space="preserve">        _.Zc = class {</w:t>
      </w:r>
    </w:p>
    <w:p w14:paraId="27D3012B" w14:textId="77777777" w:rsidR="006A22A3" w:rsidRDefault="006A22A3" w:rsidP="006A22A3">
      <w:r>
        <w:t xml:space="preserve">            constructor(a) {</w:t>
      </w:r>
    </w:p>
    <w:p w14:paraId="64E09A5F" w14:textId="77777777" w:rsidR="006A22A3" w:rsidRDefault="006A22A3" w:rsidP="006A22A3">
      <w:r>
        <w:t xml:space="preserve">                this.H = a</w:t>
      </w:r>
    </w:p>
    <w:p w14:paraId="178F20DB" w14:textId="77777777" w:rsidR="006A22A3" w:rsidRDefault="006A22A3" w:rsidP="006A22A3">
      <w:r>
        <w:t xml:space="preserve">            }</w:t>
      </w:r>
    </w:p>
    <w:p w14:paraId="68EC2C13" w14:textId="77777777" w:rsidR="006A22A3" w:rsidRDefault="006A22A3" w:rsidP="006A22A3">
      <w:r>
        <w:t xml:space="preserve">            toString() {</w:t>
      </w:r>
    </w:p>
    <w:p w14:paraId="4763CFC9" w14:textId="77777777" w:rsidR="006A22A3" w:rsidRDefault="006A22A3" w:rsidP="006A22A3">
      <w:r>
        <w:t xml:space="preserve">                return this.H.toString()</w:t>
      </w:r>
    </w:p>
    <w:p w14:paraId="5B2727A9" w14:textId="77777777" w:rsidR="006A22A3" w:rsidRDefault="006A22A3" w:rsidP="006A22A3">
      <w:r>
        <w:t xml:space="preserve">            }</w:t>
      </w:r>
    </w:p>
    <w:p w14:paraId="08296FD7" w14:textId="77777777" w:rsidR="006A22A3" w:rsidRDefault="006A22A3" w:rsidP="006A22A3">
      <w:r>
        <w:t xml:space="preserve">        }</w:t>
      </w:r>
    </w:p>
    <w:p w14:paraId="38B43EBB" w14:textId="77777777" w:rsidR="006A22A3" w:rsidRDefault="006A22A3" w:rsidP="006A22A3">
      <w:r>
        <w:t xml:space="preserve">        ;</w:t>
      </w:r>
    </w:p>
    <w:p w14:paraId="75D76B8A" w14:textId="77777777" w:rsidR="006A22A3" w:rsidRDefault="006A22A3" w:rsidP="006A22A3">
      <w:r>
        <w:t xml:space="preserve">        _.bd = function(a) {</w:t>
      </w:r>
    </w:p>
    <w:p w14:paraId="644584A4" w14:textId="77777777" w:rsidR="006A22A3" w:rsidRDefault="006A22A3" w:rsidP="006A22A3">
      <w:r>
        <w:t xml:space="preserve">            return a instanceof _.Zc &amp;&amp; a.constructor === _.Zc ? a.H : "type_error:SafeUrl"</w:t>
      </w:r>
    </w:p>
    <w:p w14:paraId="59FE7CFD" w14:textId="77777777" w:rsidR="006A22A3" w:rsidRDefault="006A22A3" w:rsidP="006A22A3">
      <w:r>
        <w:t xml:space="preserve">        }</w:t>
      </w:r>
    </w:p>
    <w:p w14:paraId="130DE7F4" w14:textId="77777777" w:rsidR="006A22A3" w:rsidRDefault="006A22A3" w:rsidP="006A22A3">
      <w:r>
        <w:t xml:space="preserve">        ;</w:t>
      </w:r>
    </w:p>
    <w:p w14:paraId="178840A7" w14:textId="77777777" w:rsidR="006A22A3" w:rsidRDefault="006A22A3" w:rsidP="006A22A3">
      <w:r>
        <w:t xml:space="preserve">        _.jfa = function(a) {</w:t>
      </w:r>
    </w:p>
    <w:p w14:paraId="6125054E" w14:textId="77777777" w:rsidR="006A22A3" w:rsidRDefault="006A22A3" w:rsidP="006A22A3">
      <w:r>
        <w:t xml:space="preserve">            if (a instanceof _.Zc)</w:t>
      </w:r>
    </w:p>
    <w:p w14:paraId="64497BD8" w14:textId="77777777" w:rsidR="006A22A3" w:rsidRDefault="006A22A3" w:rsidP="006A22A3">
      <w:r>
        <w:t xml:space="preserve">                return a;</w:t>
      </w:r>
    </w:p>
    <w:p w14:paraId="7220E6A1" w14:textId="77777777" w:rsidR="006A22A3" w:rsidRDefault="006A22A3" w:rsidP="006A22A3">
      <w:r>
        <w:t xml:space="preserve">            a = String(a);</w:t>
      </w:r>
    </w:p>
    <w:p w14:paraId="733CB488" w14:textId="77777777" w:rsidR="006A22A3" w:rsidRDefault="006A22A3" w:rsidP="006A22A3">
      <w:r>
        <w:t xml:space="preserve">            a: {</w:t>
      </w:r>
    </w:p>
    <w:p w14:paraId="7AE6C3F5" w14:textId="77777777" w:rsidR="006A22A3" w:rsidRDefault="006A22A3" w:rsidP="006A22A3">
      <w:r>
        <w:t xml:space="preserve">                try {</w:t>
      </w:r>
    </w:p>
    <w:p w14:paraId="01F88645" w14:textId="77777777" w:rsidR="006A22A3" w:rsidRDefault="006A22A3" w:rsidP="006A22A3">
      <w:r>
        <w:t xml:space="preserve">                    var b = new URL(a)</w:t>
      </w:r>
    </w:p>
    <w:p w14:paraId="3643A6B6" w14:textId="77777777" w:rsidR="006A22A3" w:rsidRDefault="006A22A3" w:rsidP="006A22A3">
      <w:r>
        <w:t xml:space="preserve">                } catch (c) {</w:t>
      </w:r>
    </w:p>
    <w:p w14:paraId="5C5F5CF3" w14:textId="77777777" w:rsidR="006A22A3" w:rsidRDefault="006A22A3" w:rsidP="006A22A3">
      <w:r>
        <w:t xml:space="preserve">                    b = "https:";</w:t>
      </w:r>
    </w:p>
    <w:p w14:paraId="517DB609" w14:textId="77777777" w:rsidR="006A22A3" w:rsidRDefault="006A22A3" w:rsidP="006A22A3">
      <w:r>
        <w:t xml:space="preserve">                    break a</w:t>
      </w:r>
    </w:p>
    <w:p w14:paraId="5EBD565A" w14:textId="77777777" w:rsidR="006A22A3" w:rsidRDefault="006A22A3" w:rsidP="006A22A3">
      <w:r>
        <w:t xml:space="preserve">                }</w:t>
      </w:r>
    </w:p>
    <w:p w14:paraId="20A6A7CB" w14:textId="77777777" w:rsidR="006A22A3" w:rsidRDefault="006A22A3" w:rsidP="006A22A3">
      <w:r>
        <w:t xml:space="preserve">                b = b.protocol</w:t>
      </w:r>
    </w:p>
    <w:p w14:paraId="347FDC35" w14:textId="77777777" w:rsidR="006A22A3" w:rsidRDefault="006A22A3" w:rsidP="006A22A3">
      <w:r>
        <w:t xml:space="preserve">            }</w:t>
      </w:r>
    </w:p>
    <w:p w14:paraId="282F9F58" w14:textId="77777777" w:rsidR="006A22A3" w:rsidRDefault="006A22A3" w:rsidP="006A22A3">
      <w:r>
        <w:t xml:space="preserve">            "javascript:" === b &amp;&amp; (a = "about:invalid#zClosurez");</w:t>
      </w:r>
    </w:p>
    <w:p w14:paraId="4600AE63" w14:textId="77777777" w:rsidR="006A22A3" w:rsidRDefault="006A22A3" w:rsidP="006A22A3">
      <w:r>
        <w:t xml:space="preserve">            return _.ad(a)</w:t>
      </w:r>
    </w:p>
    <w:p w14:paraId="232EE761" w14:textId="77777777" w:rsidR="006A22A3" w:rsidRDefault="006A22A3" w:rsidP="006A22A3">
      <w:r>
        <w:t xml:space="preserve">        }</w:t>
      </w:r>
    </w:p>
    <w:p w14:paraId="596F3ECA" w14:textId="77777777" w:rsidR="006A22A3" w:rsidRDefault="006A22A3" w:rsidP="006A22A3">
      <w:r>
        <w:t xml:space="preserve">        ;</w:t>
      </w:r>
    </w:p>
    <w:p w14:paraId="1BC8C153" w14:textId="77777777" w:rsidR="006A22A3" w:rsidRDefault="006A22A3" w:rsidP="006A22A3">
      <w:r>
        <w:t xml:space="preserve">        kfa = {};</w:t>
      </w:r>
    </w:p>
    <w:p w14:paraId="7FAD3CE1" w14:textId="77777777" w:rsidR="006A22A3" w:rsidRDefault="006A22A3" w:rsidP="006A22A3">
      <w:r>
        <w:t xml:space="preserve">        _.ad = function(a) {</w:t>
      </w:r>
    </w:p>
    <w:p w14:paraId="340578A1" w14:textId="77777777" w:rsidR="006A22A3" w:rsidRDefault="006A22A3" w:rsidP="006A22A3">
      <w:r>
        <w:t xml:space="preserve">            return new _.Zc(a,kfa)</w:t>
      </w:r>
    </w:p>
    <w:p w14:paraId="50F179C0" w14:textId="77777777" w:rsidR="006A22A3" w:rsidRDefault="006A22A3" w:rsidP="006A22A3">
      <w:r>
        <w:t xml:space="preserve">        }</w:t>
      </w:r>
    </w:p>
    <w:p w14:paraId="5AD89C9B" w14:textId="77777777" w:rsidR="006A22A3" w:rsidRDefault="006A22A3" w:rsidP="006A22A3">
      <w:r>
        <w:t xml:space="preserve">        ;</w:t>
      </w:r>
    </w:p>
    <w:p w14:paraId="42FCC8B1" w14:textId="77777777" w:rsidR="006A22A3" w:rsidRDefault="006A22A3" w:rsidP="006A22A3">
      <w:r>
        <w:t xml:space="preserve">        _.lfa = _.ad("about:invalid#zClosurez");</w:t>
      </w:r>
    </w:p>
    <w:p w14:paraId="76ABF4BB" w14:textId="77777777" w:rsidR="006A22A3" w:rsidRDefault="006A22A3" w:rsidP="006A22A3">
      <w:r>
        <w:t xml:space="preserve">        _.Af = {};</w:t>
      </w:r>
    </w:p>
    <w:p w14:paraId="3DD8A03F" w14:textId="77777777" w:rsidR="006A22A3" w:rsidRDefault="006A22A3" w:rsidP="006A22A3">
      <w:r>
        <w:t xml:space="preserve">        _.Bf = class {</w:t>
      </w:r>
    </w:p>
    <w:p w14:paraId="3A886389" w14:textId="77777777" w:rsidR="006A22A3" w:rsidRDefault="006A22A3" w:rsidP="006A22A3">
      <w:r>
        <w:t xml:space="preserve">            constructor(a) {</w:t>
      </w:r>
    </w:p>
    <w:p w14:paraId="1D5F3FA9" w14:textId="77777777" w:rsidR="006A22A3" w:rsidRDefault="006A22A3" w:rsidP="006A22A3">
      <w:r>
        <w:t xml:space="preserve">                this.H = a</w:t>
      </w:r>
    </w:p>
    <w:p w14:paraId="6A19F568" w14:textId="77777777" w:rsidR="006A22A3" w:rsidRDefault="006A22A3" w:rsidP="006A22A3">
      <w:r>
        <w:t xml:space="preserve">            }</w:t>
      </w:r>
    </w:p>
    <w:p w14:paraId="00E88DC6" w14:textId="77777777" w:rsidR="006A22A3" w:rsidRDefault="006A22A3" w:rsidP="006A22A3">
      <w:r>
        <w:t xml:space="preserve">            toString() {</w:t>
      </w:r>
    </w:p>
    <w:p w14:paraId="7493831F" w14:textId="77777777" w:rsidR="006A22A3" w:rsidRDefault="006A22A3" w:rsidP="006A22A3">
      <w:r>
        <w:t xml:space="preserve">                return this.H.toString()</w:t>
      </w:r>
    </w:p>
    <w:p w14:paraId="5A1A442E" w14:textId="77777777" w:rsidR="006A22A3" w:rsidRDefault="006A22A3" w:rsidP="006A22A3">
      <w:r>
        <w:t xml:space="preserve">            }</w:t>
      </w:r>
    </w:p>
    <w:p w14:paraId="3CB6911F" w14:textId="77777777" w:rsidR="006A22A3" w:rsidRDefault="006A22A3" w:rsidP="006A22A3">
      <w:r>
        <w:t xml:space="preserve">        }</w:t>
      </w:r>
    </w:p>
    <w:p w14:paraId="42EA2821" w14:textId="77777777" w:rsidR="006A22A3" w:rsidRDefault="006A22A3" w:rsidP="006A22A3">
      <w:r>
        <w:t xml:space="preserve">        ;</w:t>
      </w:r>
    </w:p>
    <w:p w14:paraId="2C1259F9" w14:textId="77777777" w:rsidR="006A22A3" w:rsidRDefault="006A22A3" w:rsidP="006A22A3">
      <w:r>
        <w:t xml:space="preserve">        _.mfa = new _.Bf("",_.Af);</w:t>
      </w:r>
    </w:p>
    <w:p w14:paraId="57127315" w14:textId="77777777" w:rsidR="006A22A3" w:rsidRDefault="006A22A3" w:rsidP="006A22A3">
      <w:r>
        <w:t xml:space="preserve">        _.nfa = RegExp("^[-+,.\"'%_!#/ a-zA-Z0-9\\[\\]]+$");</w:t>
      </w:r>
    </w:p>
    <w:p w14:paraId="79D5CD5C" w14:textId="77777777" w:rsidR="006A22A3" w:rsidRDefault="006A22A3" w:rsidP="006A22A3">
      <w:r>
        <w:t xml:space="preserve">        _.ofa = RegExp("\\b(url\\([ \t\n]*)('[ -&amp;(-\\[\\]-~]*'|\"[ !#-\\[\\]-~]*\"|[!#-&amp;*-\\[\\]-~]*)([ \t\n]*\\))", "g");</w:t>
      </w:r>
    </w:p>
    <w:p w14:paraId="1A342F5F" w14:textId="77777777" w:rsidR="006A22A3" w:rsidRDefault="006A22A3" w:rsidP="006A22A3">
      <w:r>
        <w:t xml:space="preserve">        _.pfa = RegExp("\\b(calc|cubic-bezier|fit-content|hsl|hsla|linear-gradient|matrix|minmax|radial-gradient|repeat|rgb|rgba|(rotate|scale|translate)(X|Y|Z|3d)?|steps|var)\\([-+*/0-9a-zA-Z.%#\\[\\], ]+\\)", "g");</w:t>
      </w:r>
    </w:p>
    <w:p w14:paraId="5F0A072F" w14:textId="77777777" w:rsidR="006A22A3" w:rsidRDefault="006A22A3" w:rsidP="006A22A3">
      <w:r>
        <w:t xml:space="preserve">        _.qfa = {};</w:t>
      </w:r>
    </w:p>
    <w:p w14:paraId="1EC26E58" w14:textId="77777777" w:rsidR="006A22A3" w:rsidRDefault="006A22A3" w:rsidP="006A22A3">
      <w:r>
        <w:t xml:space="preserve">        _.Cf = class {</w:t>
      </w:r>
    </w:p>
    <w:p w14:paraId="240FD866" w14:textId="77777777" w:rsidR="006A22A3" w:rsidRDefault="006A22A3" w:rsidP="006A22A3">
      <w:r>
        <w:t xml:space="preserve">            constructor(a) {</w:t>
      </w:r>
    </w:p>
    <w:p w14:paraId="0EED7DE6" w14:textId="77777777" w:rsidR="006A22A3" w:rsidRDefault="006A22A3" w:rsidP="006A22A3">
      <w:r>
        <w:t xml:space="preserve">                this.H = a</w:t>
      </w:r>
    </w:p>
    <w:p w14:paraId="4803A6EA" w14:textId="77777777" w:rsidR="006A22A3" w:rsidRDefault="006A22A3" w:rsidP="006A22A3">
      <w:r>
        <w:t xml:space="preserve">            }</w:t>
      </w:r>
    </w:p>
    <w:p w14:paraId="4F2727FD" w14:textId="77777777" w:rsidR="006A22A3" w:rsidRDefault="006A22A3" w:rsidP="006A22A3">
      <w:r>
        <w:t xml:space="preserve">            toString() {</w:t>
      </w:r>
    </w:p>
    <w:p w14:paraId="2C35EB9B" w14:textId="77777777" w:rsidR="006A22A3" w:rsidRDefault="006A22A3" w:rsidP="006A22A3">
      <w:r>
        <w:t xml:space="preserve">                return this.H.toString()</w:t>
      </w:r>
    </w:p>
    <w:p w14:paraId="2B9C52DB" w14:textId="77777777" w:rsidR="006A22A3" w:rsidRDefault="006A22A3" w:rsidP="006A22A3">
      <w:r>
        <w:t xml:space="preserve">            }</w:t>
      </w:r>
    </w:p>
    <w:p w14:paraId="27236238" w14:textId="77777777" w:rsidR="006A22A3" w:rsidRDefault="006A22A3" w:rsidP="006A22A3">
      <w:r>
        <w:t xml:space="preserve">        }</w:t>
      </w:r>
    </w:p>
    <w:p w14:paraId="137BBCD6" w14:textId="77777777" w:rsidR="006A22A3" w:rsidRDefault="006A22A3" w:rsidP="006A22A3">
      <w:r>
        <w:t xml:space="preserve">        ;</w:t>
      </w:r>
    </w:p>
    <w:p w14:paraId="0D0823F4" w14:textId="77777777" w:rsidR="006A22A3" w:rsidRDefault="006A22A3" w:rsidP="006A22A3">
      <w:r>
        <w:t xml:space="preserve">        _.rfa = new _.Cf("",_.qfa);</w:t>
      </w:r>
    </w:p>
    <w:p w14:paraId="0C5802B0" w14:textId="77777777" w:rsidR="006A22A3" w:rsidRDefault="006A22A3" w:rsidP="006A22A3">
      <w:r>
        <w:t xml:space="preserve">        var sfa;</w:t>
      </w:r>
    </w:p>
    <w:p w14:paraId="276BD283" w14:textId="77777777" w:rsidR="006A22A3" w:rsidRDefault="006A22A3" w:rsidP="006A22A3">
      <w:r>
        <w:t xml:space="preserve">        sfa = {};</w:t>
      </w:r>
    </w:p>
    <w:p w14:paraId="6E77A462" w14:textId="77777777" w:rsidR="006A22A3" w:rsidRDefault="006A22A3" w:rsidP="006A22A3">
      <w:r>
        <w:t xml:space="preserve">        _.Ef = function(a) {</w:t>
      </w:r>
    </w:p>
    <w:p w14:paraId="7EEA37A9" w14:textId="77777777" w:rsidR="006A22A3" w:rsidRDefault="006A22A3" w:rsidP="006A22A3">
      <w:r>
        <w:t xml:space="preserve">            return a instanceof _.Df &amp;&amp; a.constructor === _.Df ? a.H : "type_error:SafeHtml"</w:t>
      </w:r>
    </w:p>
    <w:p w14:paraId="7A665C88" w14:textId="77777777" w:rsidR="006A22A3" w:rsidRDefault="006A22A3" w:rsidP="006A22A3">
      <w:r>
        <w:t xml:space="preserve">        }</w:t>
      </w:r>
    </w:p>
    <w:p w14:paraId="43F8BD46" w14:textId="77777777" w:rsidR="006A22A3" w:rsidRDefault="006A22A3" w:rsidP="006A22A3">
      <w:r>
        <w:t xml:space="preserve">        ;</w:t>
      </w:r>
    </w:p>
    <w:p w14:paraId="3882079D" w14:textId="77777777" w:rsidR="006A22A3" w:rsidRDefault="006A22A3" w:rsidP="006A22A3">
      <w:r>
        <w:t xml:space="preserve">        _.Gf = function(a) {</w:t>
      </w:r>
    </w:p>
    <w:p w14:paraId="6F6ADC10" w14:textId="77777777" w:rsidR="006A22A3" w:rsidRDefault="006A22A3" w:rsidP="006A22A3">
      <w:r>
        <w:t xml:space="preserve">            const b = Faa();</w:t>
      </w:r>
    </w:p>
    <w:p w14:paraId="71893D55" w14:textId="77777777" w:rsidR="006A22A3" w:rsidRDefault="006A22A3" w:rsidP="006A22A3">
      <w:r>
        <w:t xml:space="preserve">            a = b ? b.createHTML(a) : a;</w:t>
      </w:r>
    </w:p>
    <w:p w14:paraId="3902D8E5" w14:textId="77777777" w:rsidR="006A22A3" w:rsidRDefault="006A22A3" w:rsidP="006A22A3">
      <w:r>
        <w:t xml:space="preserve">            return new _.Df(a,sfa)</w:t>
      </w:r>
    </w:p>
    <w:p w14:paraId="3D479C23" w14:textId="77777777" w:rsidR="006A22A3" w:rsidRDefault="006A22A3" w:rsidP="006A22A3">
      <w:r>
        <w:t xml:space="preserve">        }</w:t>
      </w:r>
    </w:p>
    <w:p w14:paraId="7F3DC779" w14:textId="77777777" w:rsidR="006A22A3" w:rsidRDefault="006A22A3" w:rsidP="006A22A3">
      <w:r>
        <w:t xml:space="preserve">        ;</w:t>
      </w:r>
    </w:p>
    <w:p w14:paraId="001A6838" w14:textId="77777777" w:rsidR="006A22A3" w:rsidRDefault="006A22A3" w:rsidP="006A22A3">
      <w:r>
        <w:t xml:space="preserve">        _.Df = class {</w:t>
      </w:r>
    </w:p>
    <w:p w14:paraId="101CD82E" w14:textId="77777777" w:rsidR="006A22A3" w:rsidRDefault="006A22A3" w:rsidP="006A22A3">
      <w:r>
        <w:t xml:space="preserve">            constructor(a) {</w:t>
      </w:r>
    </w:p>
    <w:p w14:paraId="3D9E1A27" w14:textId="77777777" w:rsidR="006A22A3" w:rsidRDefault="006A22A3" w:rsidP="006A22A3">
      <w:r>
        <w:t xml:space="preserve">                this.H = a</w:t>
      </w:r>
    </w:p>
    <w:p w14:paraId="755E3046" w14:textId="77777777" w:rsidR="006A22A3" w:rsidRDefault="006A22A3" w:rsidP="006A22A3">
      <w:r>
        <w:t xml:space="preserve">            }</w:t>
      </w:r>
    </w:p>
    <w:p w14:paraId="396EE53E" w14:textId="77777777" w:rsidR="006A22A3" w:rsidRDefault="006A22A3" w:rsidP="006A22A3">
      <w:r>
        <w:t xml:space="preserve">            toString() {</w:t>
      </w:r>
    </w:p>
    <w:p w14:paraId="6E5D4015" w14:textId="77777777" w:rsidR="006A22A3" w:rsidRDefault="006A22A3" w:rsidP="006A22A3">
      <w:r>
        <w:t xml:space="preserve">                return this.H.toString()</w:t>
      </w:r>
    </w:p>
    <w:p w14:paraId="0A704730" w14:textId="77777777" w:rsidR="006A22A3" w:rsidRDefault="006A22A3" w:rsidP="006A22A3">
      <w:r>
        <w:t xml:space="preserve">            }</w:t>
      </w:r>
    </w:p>
    <w:p w14:paraId="1067C319" w14:textId="77777777" w:rsidR="006A22A3" w:rsidRDefault="006A22A3" w:rsidP="006A22A3">
      <w:r>
        <w:t xml:space="preserve">        }</w:t>
      </w:r>
    </w:p>
    <w:p w14:paraId="77B45492" w14:textId="77777777" w:rsidR="006A22A3" w:rsidRDefault="006A22A3" w:rsidP="006A22A3">
      <w:r>
        <w:t xml:space="preserve">        ;</w:t>
      </w:r>
    </w:p>
    <w:p w14:paraId="5C1D519C" w14:textId="77777777" w:rsidR="006A22A3" w:rsidRDefault="006A22A3" w:rsidP="006A22A3">
      <w:r>
        <w:t xml:space="preserve">        _.Hf = new _.Df(_.ca.trustedTypes &amp;&amp; _.ca.trustedTypes.emptyHTML || "",sfa);</w:t>
      </w:r>
    </w:p>
    <w:p w14:paraId="6BD0AF27" w14:textId="77777777" w:rsidR="006A22A3" w:rsidRDefault="006A22A3" w:rsidP="006A22A3">
      <w:r>
        <w:t xml:space="preserve">        _.tfa = _.Gf("&lt;br&gt;");</w:t>
      </w:r>
    </w:p>
    <w:p w14:paraId="3FDC5112" w14:textId="77777777" w:rsidR="006A22A3" w:rsidRDefault="006A22A3" w:rsidP="006A22A3">
      <w:r>
        <w:t xml:space="preserve">        _.Gaa = class {</w:t>
      </w:r>
    </w:p>
    <w:p w14:paraId="021EFA95" w14:textId="77777777" w:rsidR="006A22A3" w:rsidRDefault="006A22A3" w:rsidP="006A22A3">
      <w:r>
        <w:t xml:space="preserve">            toString() {</w:t>
      </w:r>
    </w:p>
    <w:p w14:paraId="797FCDD6" w14:textId="77777777" w:rsidR="006A22A3" w:rsidRDefault="006A22A3" w:rsidP="006A22A3">
      <w:r>
        <w:t xml:space="preserve">                return this.GQ.toString()</w:t>
      </w:r>
    </w:p>
    <w:p w14:paraId="3708954A" w14:textId="77777777" w:rsidR="006A22A3" w:rsidRDefault="006A22A3" w:rsidP="006A22A3">
      <w:r>
        <w:t xml:space="preserve">            }</w:t>
      </w:r>
    </w:p>
    <w:p w14:paraId="5F53FCBE" w14:textId="77777777" w:rsidR="006A22A3" w:rsidRDefault="006A22A3" w:rsidP="006A22A3">
      <w:r>
        <w:t xml:space="preserve">        }</w:t>
      </w:r>
    </w:p>
    <w:p w14:paraId="3413DC17" w14:textId="77777777" w:rsidR="006A22A3" w:rsidRDefault="006A22A3" w:rsidP="006A22A3">
      <w:r>
        <w:t xml:space="preserve">        ;</w:t>
      </w:r>
    </w:p>
    <w:p w14:paraId="78EF3ABD" w14:textId="77777777" w:rsidR="006A22A3" w:rsidRDefault="006A22A3" w:rsidP="006A22A3">
      <w:r>
        <w:t xml:space="preserve">        var ufa, wfa;</w:t>
      </w:r>
    </w:p>
    <w:p w14:paraId="0CAD6371" w14:textId="77777777" w:rsidR="006A22A3" w:rsidRDefault="006A22A3" w:rsidP="006A22A3">
      <w:r>
        <w:t xml:space="preserve">        ufa = _.fea(function() {</w:t>
      </w:r>
    </w:p>
    <w:p w14:paraId="72CCA669" w14:textId="77777777" w:rsidR="006A22A3" w:rsidRDefault="006A22A3" w:rsidP="006A22A3">
      <w:r>
        <w:t xml:space="preserve">            var a = document.createElement("div")</w:t>
      </w:r>
    </w:p>
    <w:p w14:paraId="30190B79" w14:textId="77777777" w:rsidR="006A22A3" w:rsidRDefault="006A22A3" w:rsidP="006A22A3">
      <w:r>
        <w:t xml:space="preserve">              , b = document.createElement("div");</w:t>
      </w:r>
    </w:p>
    <w:p w14:paraId="4BD9E837" w14:textId="77777777" w:rsidR="006A22A3" w:rsidRDefault="006A22A3" w:rsidP="006A22A3">
      <w:r>
        <w:t xml:space="preserve">            b.appendChild(document.createElement("div"));</w:t>
      </w:r>
    </w:p>
    <w:p w14:paraId="01AE55DC" w14:textId="77777777" w:rsidR="006A22A3" w:rsidRDefault="006A22A3" w:rsidP="006A22A3">
      <w:r>
        <w:t xml:space="preserve">            a.appendChild(b);</w:t>
      </w:r>
    </w:p>
    <w:p w14:paraId="18207E2A" w14:textId="77777777" w:rsidR="006A22A3" w:rsidRDefault="006A22A3" w:rsidP="006A22A3">
      <w:r>
        <w:t xml:space="preserve">            b = a.firstChild.firstChild;</w:t>
      </w:r>
    </w:p>
    <w:p w14:paraId="3194CF4D" w14:textId="77777777" w:rsidR="006A22A3" w:rsidRDefault="006A22A3" w:rsidP="006A22A3">
      <w:r>
        <w:t xml:space="preserve">            a.innerHTML = _.Ef(_.Hf);</w:t>
      </w:r>
    </w:p>
    <w:p w14:paraId="34E196BD" w14:textId="77777777" w:rsidR="006A22A3" w:rsidRDefault="006A22A3" w:rsidP="006A22A3">
      <w:r>
        <w:t xml:space="preserve">            return !b.parentElement</w:t>
      </w:r>
    </w:p>
    <w:p w14:paraId="4D609B5D" w14:textId="77777777" w:rsidR="006A22A3" w:rsidRDefault="006A22A3" w:rsidP="006A22A3">
      <w:r>
        <w:t xml:space="preserve">        });</w:t>
      </w:r>
    </w:p>
    <w:p w14:paraId="0E351C4D" w14:textId="77777777" w:rsidR="006A22A3" w:rsidRDefault="006A22A3" w:rsidP="006A22A3">
      <w:r>
        <w:t xml:space="preserve">        _.If = function(a, b) {</w:t>
      </w:r>
    </w:p>
    <w:p w14:paraId="268B5D76" w14:textId="77777777" w:rsidR="006A22A3" w:rsidRDefault="006A22A3" w:rsidP="006A22A3">
      <w:r>
        <w:t xml:space="preserve">            if (ufa())</w:t>
      </w:r>
    </w:p>
    <w:p w14:paraId="4B8D4724" w14:textId="77777777" w:rsidR="006A22A3" w:rsidRDefault="006A22A3" w:rsidP="006A22A3">
      <w:r>
        <w:t xml:space="preserve">                for (; a.lastChild; )</w:t>
      </w:r>
    </w:p>
    <w:p w14:paraId="05EF10AA" w14:textId="77777777" w:rsidR="006A22A3" w:rsidRDefault="006A22A3" w:rsidP="006A22A3">
      <w:r>
        <w:t xml:space="preserve">                    a.removeChild(a.lastChild);</w:t>
      </w:r>
    </w:p>
    <w:p w14:paraId="3F5F0267" w14:textId="77777777" w:rsidR="006A22A3" w:rsidRDefault="006A22A3" w:rsidP="006A22A3">
      <w:r>
        <w:t xml:space="preserve">            a.innerHTML = _.Ef(b)</w:t>
      </w:r>
    </w:p>
    <w:p w14:paraId="3AEC0F8C" w14:textId="77777777" w:rsidR="006A22A3" w:rsidRDefault="006A22A3" w:rsidP="006A22A3">
      <w:r>
        <w:t xml:space="preserve">        }</w:t>
      </w:r>
    </w:p>
    <w:p w14:paraId="0D1D3771" w14:textId="77777777" w:rsidR="006A22A3" w:rsidRDefault="006A22A3" w:rsidP="006A22A3">
      <w:r>
        <w:t xml:space="preserve">        ;</w:t>
      </w:r>
    </w:p>
    <w:p w14:paraId="34E4ABC4" w14:textId="77777777" w:rsidR="006A22A3" w:rsidRDefault="006A22A3" w:rsidP="006A22A3">
      <w:r>
        <w:t xml:space="preserve">        _.vfa = function(a, b, c, d) {</w:t>
      </w:r>
    </w:p>
    <w:p w14:paraId="439E3D25" w14:textId="77777777" w:rsidR="006A22A3" w:rsidRDefault="006A22A3" w:rsidP="006A22A3">
      <w:r>
        <w:t xml:space="preserve">            a = a instanceof _.Zc ? a : _.jfa(a);</w:t>
      </w:r>
    </w:p>
    <w:p w14:paraId="289C7E19" w14:textId="77777777" w:rsidR="006A22A3" w:rsidRDefault="006A22A3" w:rsidP="006A22A3">
      <w:r>
        <w:t xml:space="preserve">            b = b || _.ca;</w:t>
      </w:r>
    </w:p>
    <w:p w14:paraId="169E4DC4" w14:textId="77777777" w:rsidR="006A22A3" w:rsidRDefault="006A22A3" w:rsidP="006A22A3">
      <w:r>
        <w:t xml:space="preserve">            c = c instanceof _.We ? _.Xe(c) : c || "";</w:t>
      </w:r>
    </w:p>
    <w:p w14:paraId="521A1305" w14:textId="77777777" w:rsidR="006A22A3" w:rsidRDefault="006A22A3" w:rsidP="006A22A3">
      <w:r>
        <w:t xml:space="preserve">            return void 0 !== d ? b.open(_.bd(a), c, d) : b.open(_.bd(a), c)</w:t>
      </w:r>
    </w:p>
    <w:p w14:paraId="4D589735" w14:textId="77777777" w:rsidR="006A22A3" w:rsidRDefault="006A22A3" w:rsidP="006A22A3">
      <w:r>
        <w:t xml:space="preserve">        }</w:t>
      </w:r>
    </w:p>
    <w:p w14:paraId="5AADB7C6" w14:textId="77777777" w:rsidR="006A22A3" w:rsidRDefault="006A22A3" w:rsidP="006A22A3">
      <w:r>
        <w:t xml:space="preserve">        ;</w:t>
      </w:r>
    </w:p>
    <w:p w14:paraId="557019DE" w14:textId="77777777" w:rsidR="006A22A3" w:rsidRDefault="006A22A3" w:rsidP="006A22A3">
      <w:r>
        <w:t xml:space="preserve">        wfa = /^[\w+/_-]+[=]{0,2}$/;</w:t>
      </w:r>
    </w:p>
    <w:p w14:paraId="489D4BEA" w14:textId="77777777" w:rsidR="006A22A3" w:rsidRDefault="006A22A3" w:rsidP="006A22A3">
      <w:r>
        <w:t xml:space="preserve">        _.xfa = function(a, b) {</w:t>
      </w:r>
    </w:p>
    <w:p w14:paraId="557629EC" w14:textId="77777777" w:rsidR="006A22A3" w:rsidRDefault="006A22A3" w:rsidP="006A22A3">
      <w:r>
        <w:t xml:space="preserve">            b = (b || _.ca).document;</w:t>
      </w:r>
    </w:p>
    <w:p w14:paraId="31331B60" w14:textId="77777777" w:rsidR="006A22A3" w:rsidRDefault="006A22A3" w:rsidP="006A22A3">
      <w:r>
        <w:t xml:space="preserve">            return b.querySelector ? (a = b.querySelector(a)) &amp;&amp; (a = a.nonce || a.getAttribute("nonce")) &amp;&amp; wfa.test(a) ? a : "" : ""</w:t>
      </w:r>
    </w:p>
    <w:p w14:paraId="10AE0726" w14:textId="77777777" w:rsidR="006A22A3" w:rsidRDefault="006A22A3" w:rsidP="006A22A3">
      <w:r>
        <w:t xml:space="preserve">        }</w:t>
      </w:r>
    </w:p>
    <w:p w14:paraId="7F54E50A" w14:textId="77777777" w:rsidR="006A22A3" w:rsidRDefault="006A22A3" w:rsidP="006A22A3">
      <w:r>
        <w:t xml:space="preserve">        ;</w:t>
      </w:r>
    </w:p>
    <w:p w14:paraId="76E39F39" w14:textId="77777777" w:rsidR="006A22A3" w:rsidRDefault="006A22A3" w:rsidP="006A22A3">
      <w:r>
        <w:t xml:space="preserve">        _.Jf = function(a, b) {</w:t>
      </w:r>
    </w:p>
    <w:p w14:paraId="156051CF" w14:textId="77777777" w:rsidR="006A22A3" w:rsidRDefault="006A22A3" w:rsidP="006A22A3">
      <w:r>
        <w:t xml:space="preserve">            this.x = void 0 !== a ? a : 0;</w:t>
      </w:r>
    </w:p>
    <w:p w14:paraId="2B2F2EAB" w14:textId="77777777" w:rsidR="006A22A3" w:rsidRDefault="006A22A3" w:rsidP="006A22A3">
      <w:r>
        <w:t xml:space="preserve">            this.y = void 0 !== b ? b : 0</w:t>
      </w:r>
    </w:p>
    <w:p w14:paraId="4C1E2000" w14:textId="77777777" w:rsidR="006A22A3" w:rsidRDefault="006A22A3" w:rsidP="006A22A3">
      <w:r>
        <w:t xml:space="preserve">        }</w:t>
      </w:r>
    </w:p>
    <w:p w14:paraId="3ABE7D96" w14:textId="77777777" w:rsidR="006A22A3" w:rsidRDefault="006A22A3" w:rsidP="006A22A3">
      <w:r>
        <w:t xml:space="preserve">        ;</w:t>
      </w:r>
    </w:p>
    <w:p w14:paraId="38E4B850" w14:textId="77777777" w:rsidR="006A22A3" w:rsidRDefault="006A22A3" w:rsidP="006A22A3">
      <w:r>
        <w:t xml:space="preserve">        _.l = _.Jf.prototype;</w:t>
      </w:r>
    </w:p>
    <w:p w14:paraId="397FA037" w14:textId="77777777" w:rsidR="006A22A3" w:rsidRDefault="006A22A3" w:rsidP="006A22A3">
      <w:r>
        <w:t xml:space="preserve">        _.l.clone = function() {</w:t>
      </w:r>
    </w:p>
    <w:p w14:paraId="70323EEF" w14:textId="77777777" w:rsidR="006A22A3" w:rsidRDefault="006A22A3" w:rsidP="006A22A3">
      <w:r>
        <w:t xml:space="preserve">            return new _.Jf(this.x,this.y)</w:t>
      </w:r>
    </w:p>
    <w:p w14:paraId="52A558AD" w14:textId="77777777" w:rsidR="006A22A3" w:rsidRDefault="006A22A3" w:rsidP="006A22A3">
      <w:r>
        <w:t xml:space="preserve">        }</w:t>
      </w:r>
    </w:p>
    <w:p w14:paraId="2C47B672" w14:textId="77777777" w:rsidR="006A22A3" w:rsidRDefault="006A22A3" w:rsidP="006A22A3">
      <w:r>
        <w:t xml:space="preserve">        ;</w:t>
      </w:r>
    </w:p>
    <w:p w14:paraId="562F05D6" w14:textId="77777777" w:rsidR="006A22A3" w:rsidRDefault="006A22A3" w:rsidP="006A22A3">
      <w:r>
        <w:t xml:space="preserve">        _.l.Ge = function(a) {</w:t>
      </w:r>
    </w:p>
    <w:p w14:paraId="64FFB516" w14:textId="77777777" w:rsidR="006A22A3" w:rsidRDefault="006A22A3" w:rsidP="006A22A3">
      <w:r>
        <w:t xml:space="preserve">            return a instanceof _.Jf &amp;&amp; (this == a ? !0 : this &amp;&amp; a ? this.x == a.x &amp;&amp; this.y == a.y : !1)</w:t>
      </w:r>
    </w:p>
    <w:p w14:paraId="40D2FEBC" w14:textId="77777777" w:rsidR="006A22A3" w:rsidRDefault="006A22A3" w:rsidP="006A22A3">
      <w:r>
        <w:t xml:space="preserve">        }</w:t>
      </w:r>
    </w:p>
    <w:p w14:paraId="798341CB" w14:textId="77777777" w:rsidR="006A22A3" w:rsidRDefault="006A22A3" w:rsidP="006A22A3">
      <w:r>
        <w:t xml:space="preserve">        ;</w:t>
      </w:r>
    </w:p>
    <w:p w14:paraId="3B7FFE3C" w14:textId="77777777" w:rsidR="006A22A3" w:rsidRDefault="006A22A3" w:rsidP="006A22A3">
      <w:r>
        <w:t xml:space="preserve">        _.l.ceil = function() {</w:t>
      </w:r>
    </w:p>
    <w:p w14:paraId="38491672" w14:textId="77777777" w:rsidR="006A22A3" w:rsidRDefault="006A22A3" w:rsidP="006A22A3">
      <w:r>
        <w:t xml:space="preserve">            this.x = Math.ceil(this.x);</w:t>
      </w:r>
    </w:p>
    <w:p w14:paraId="66EED44D" w14:textId="77777777" w:rsidR="006A22A3" w:rsidRDefault="006A22A3" w:rsidP="006A22A3">
      <w:r>
        <w:t xml:space="preserve">            this.y = Math.ceil(this.y);</w:t>
      </w:r>
    </w:p>
    <w:p w14:paraId="73537359" w14:textId="77777777" w:rsidR="006A22A3" w:rsidRDefault="006A22A3" w:rsidP="006A22A3">
      <w:r>
        <w:t xml:space="preserve">            return this</w:t>
      </w:r>
    </w:p>
    <w:p w14:paraId="637D1451" w14:textId="77777777" w:rsidR="006A22A3" w:rsidRDefault="006A22A3" w:rsidP="006A22A3">
      <w:r>
        <w:t xml:space="preserve">        }</w:t>
      </w:r>
    </w:p>
    <w:p w14:paraId="50815259" w14:textId="77777777" w:rsidR="006A22A3" w:rsidRDefault="006A22A3" w:rsidP="006A22A3">
      <w:r>
        <w:t xml:space="preserve">        ;</w:t>
      </w:r>
    </w:p>
    <w:p w14:paraId="0C4101E4" w14:textId="77777777" w:rsidR="006A22A3" w:rsidRDefault="006A22A3" w:rsidP="006A22A3">
      <w:r>
        <w:t xml:space="preserve">        _.l.floor = function() {</w:t>
      </w:r>
    </w:p>
    <w:p w14:paraId="34F24E56" w14:textId="77777777" w:rsidR="006A22A3" w:rsidRDefault="006A22A3" w:rsidP="006A22A3">
      <w:r>
        <w:t xml:space="preserve">            this.x = Math.floor(this.x);</w:t>
      </w:r>
    </w:p>
    <w:p w14:paraId="4EB41029" w14:textId="77777777" w:rsidR="006A22A3" w:rsidRDefault="006A22A3" w:rsidP="006A22A3">
      <w:r>
        <w:t xml:space="preserve">            this.y = Math.floor(this.y);</w:t>
      </w:r>
    </w:p>
    <w:p w14:paraId="6CDCC358" w14:textId="77777777" w:rsidR="006A22A3" w:rsidRDefault="006A22A3" w:rsidP="006A22A3">
      <w:r>
        <w:t xml:space="preserve">            return this</w:t>
      </w:r>
    </w:p>
    <w:p w14:paraId="6C3EE7A0" w14:textId="77777777" w:rsidR="006A22A3" w:rsidRDefault="006A22A3" w:rsidP="006A22A3">
      <w:r>
        <w:t xml:space="preserve">        }</w:t>
      </w:r>
    </w:p>
    <w:p w14:paraId="4448CB41" w14:textId="77777777" w:rsidR="006A22A3" w:rsidRDefault="006A22A3" w:rsidP="006A22A3">
      <w:r>
        <w:t xml:space="preserve">        ;</w:t>
      </w:r>
    </w:p>
    <w:p w14:paraId="37AA4645" w14:textId="77777777" w:rsidR="006A22A3" w:rsidRDefault="006A22A3" w:rsidP="006A22A3">
      <w:r>
        <w:t xml:space="preserve">        _.l.round = function() {</w:t>
      </w:r>
    </w:p>
    <w:p w14:paraId="1A568DC0" w14:textId="77777777" w:rsidR="006A22A3" w:rsidRDefault="006A22A3" w:rsidP="006A22A3">
      <w:r>
        <w:t xml:space="preserve">            this.x = Math.round(this.x);</w:t>
      </w:r>
    </w:p>
    <w:p w14:paraId="0588B993" w14:textId="77777777" w:rsidR="006A22A3" w:rsidRDefault="006A22A3" w:rsidP="006A22A3">
      <w:r>
        <w:t xml:space="preserve">            this.y = Math.round(this.y);</w:t>
      </w:r>
    </w:p>
    <w:p w14:paraId="6943E011" w14:textId="77777777" w:rsidR="006A22A3" w:rsidRDefault="006A22A3" w:rsidP="006A22A3">
      <w:r>
        <w:t xml:space="preserve">            return this</w:t>
      </w:r>
    </w:p>
    <w:p w14:paraId="6BF7D7B2" w14:textId="77777777" w:rsidR="006A22A3" w:rsidRDefault="006A22A3" w:rsidP="006A22A3">
      <w:r>
        <w:t xml:space="preserve">        }</w:t>
      </w:r>
    </w:p>
    <w:p w14:paraId="1E1ABA9B" w14:textId="77777777" w:rsidR="006A22A3" w:rsidRDefault="006A22A3" w:rsidP="006A22A3">
      <w:r>
        <w:t xml:space="preserve">        ;</w:t>
      </w:r>
    </w:p>
    <w:p w14:paraId="0275985D" w14:textId="77777777" w:rsidR="006A22A3" w:rsidRDefault="006A22A3" w:rsidP="006A22A3">
      <w:r>
        <w:t xml:space="preserve">        _.Kf = function(a, b) {</w:t>
      </w:r>
    </w:p>
    <w:p w14:paraId="7462E945" w14:textId="77777777" w:rsidR="006A22A3" w:rsidRDefault="006A22A3" w:rsidP="006A22A3">
      <w:r>
        <w:t xml:space="preserve">            this.width = a;</w:t>
      </w:r>
    </w:p>
    <w:p w14:paraId="119BF2D5" w14:textId="77777777" w:rsidR="006A22A3" w:rsidRDefault="006A22A3" w:rsidP="006A22A3">
      <w:r>
        <w:t xml:space="preserve">            this.height = b</w:t>
      </w:r>
    </w:p>
    <w:p w14:paraId="26BF9C0A" w14:textId="77777777" w:rsidR="006A22A3" w:rsidRDefault="006A22A3" w:rsidP="006A22A3">
      <w:r>
        <w:t xml:space="preserve">        }</w:t>
      </w:r>
    </w:p>
    <w:p w14:paraId="1FD1EA20" w14:textId="77777777" w:rsidR="006A22A3" w:rsidRDefault="006A22A3" w:rsidP="006A22A3">
      <w:r>
        <w:t xml:space="preserve">        ;</w:t>
      </w:r>
    </w:p>
    <w:p w14:paraId="530F93D5" w14:textId="77777777" w:rsidR="006A22A3" w:rsidRDefault="006A22A3" w:rsidP="006A22A3">
      <w:r>
        <w:t xml:space="preserve">        _.Lf = function(a, b) {</w:t>
      </w:r>
    </w:p>
    <w:p w14:paraId="17A733CA" w14:textId="77777777" w:rsidR="006A22A3" w:rsidRDefault="006A22A3" w:rsidP="006A22A3">
      <w:r>
        <w:t xml:space="preserve">            return a == b ? !0 : a &amp;&amp; b ? a.width == b.width &amp;&amp; a.height == b.height : !1</w:t>
      </w:r>
    </w:p>
    <w:p w14:paraId="047A84F5" w14:textId="77777777" w:rsidR="006A22A3" w:rsidRDefault="006A22A3" w:rsidP="006A22A3">
      <w:r>
        <w:t xml:space="preserve">        }</w:t>
      </w:r>
    </w:p>
    <w:p w14:paraId="6B4B63CC" w14:textId="77777777" w:rsidR="006A22A3" w:rsidRDefault="006A22A3" w:rsidP="006A22A3">
      <w:r>
        <w:t xml:space="preserve">        ;</w:t>
      </w:r>
    </w:p>
    <w:p w14:paraId="46407D2C" w14:textId="77777777" w:rsidR="006A22A3" w:rsidRDefault="006A22A3" w:rsidP="006A22A3">
      <w:r>
        <w:t xml:space="preserve">        _.l = _.Kf.prototype;</w:t>
      </w:r>
    </w:p>
    <w:p w14:paraId="330EE8C3" w14:textId="77777777" w:rsidR="006A22A3" w:rsidRDefault="006A22A3" w:rsidP="006A22A3">
      <w:r>
        <w:t xml:space="preserve">        _.l.clone = function() {</w:t>
      </w:r>
    </w:p>
    <w:p w14:paraId="5E044A45" w14:textId="77777777" w:rsidR="006A22A3" w:rsidRDefault="006A22A3" w:rsidP="006A22A3">
      <w:r>
        <w:t xml:space="preserve">            return new _.Kf(this.width,this.height)</w:t>
      </w:r>
    </w:p>
    <w:p w14:paraId="65A21334" w14:textId="77777777" w:rsidR="006A22A3" w:rsidRDefault="006A22A3" w:rsidP="006A22A3">
      <w:r>
        <w:t xml:space="preserve">        }</w:t>
      </w:r>
    </w:p>
    <w:p w14:paraId="15C79F70" w14:textId="77777777" w:rsidR="006A22A3" w:rsidRDefault="006A22A3" w:rsidP="006A22A3">
      <w:r>
        <w:t xml:space="preserve">        ;</w:t>
      </w:r>
    </w:p>
    <w:p w14:paraId="263C5498" w14:textId="77777777" w:rsidR="006A22A3" w:rsidRDefault="006A22A3" w:rsidP="006A22A3">
      <w:r>
        <w:t xml:space="preserve">        _.l.aspectRatio = function() {</w:t>
      </w:r>
    </w:p>
    <w:p w14:paraId="73861AF1" w14:textId="77777777" w:rsidR="006A22A3" w:rsidRDefault="006A22A3" w:rsidP="006A22A3">
      <w:r>
        <w:t xml:space="preserve">            return this.width / this.height</w:t>
      </w:r>
    </w:p>
    <w:p w14:paraId="7AC47394" w14:textId="77777777" w:rsidR="006A22A3" w:rsidRDefault="006A22A3" w:rsidP="006A22A3">
      <w:r>
        <w:t xml:space="preserve">        }</w:t>
      </w:r>
    </w:p>
    <w:p w14:paraId="5D92E17C" w14:textId="77777777" w:rsidR="006A22A3" w:rsidRDefault="006A22A3" w:rsidP="006A22A3">
      <w:r>
        <w:t xml:space="preserve">        ;</w:t>
      </w:r>
    </w:p>
    <w:p w14:paraId="66E14177" w14:textId="77777777" w:rsidR="006A22A3" w:rsidRDefault="006A22A3" w:rsidP="006A22A3">
      <w:r>
        <w:t xml:space="preserve">        _.l.Nf = function() {</w:t>
      </w:r>
    </w:p>
    <w:p w14:paraId="6A994FE3" w14:textId="77777777" w:rsidR="006A22A3" w:rsidRDefault="006A22A3" w:rsidP="006A22A3">
      <w:r>
        <w:t xml:space="preserve">            return !(this.width * this.height)</w:t>
      </w:r>
    </w:p>
    <w:p w14:paraId="169AB99E" w14:textId="77777777" w:rsidR="006A22A3" w:rsidRDefault="006A22A3" w:rsidP="006A22A3">
      <w:r>
        <w:t xml:space="preserve">        }</w:t>
      </w:r>
    </w:p>
    <w:p w14:paraId="48CFA96E" w14:textId="77777777" w:rsidR="006A22A3" w:rsidRDefault="006A22A3" w:rsidP="006A22A3">
      <w:r>
        <w:t xml:space="preserve">        ;</w:t>
      </w:r>
    </w:p>
    <w:p w14:paraId="61A3C24B" w14:textId="77777777" w:rsidR="006A22A3" w:rsidRDefault="006A22A3" w:rsidP="006A22A3">
      <w:r>
        <w:t xml:space="preserve">        _.l.ceil = function() {</w:t>
      </w:r>
    </w:p>
    <w:p w14:paraId="62618F36" w14:textId="77777777" w:rsidR="006A22A3" w:rsidRDefault="006A22A3" w:rsidP="006A22A3">
      <w:r>
        <w:t xml:space="preserve">            this.width = Math.ceil(this.width);</w:t>
      </w:r>
    </w:p>
    <w:p w14:paraId="53BFEDE5" w14:textId="77777777" w:rsidR="006A22A3" w:rsidRDefault="006A22A3" w:rsidP="006A22A3">
      <w:r>
        <w:t xml:space="preserve">            this.height = Math.ceil(this.height);</w:t>
      </w:r>
    </w:p>
    <w:p w14:paraId="05165DE2" w14:textId="77777777" w:rsidR="006A22A3" w:rsidRDefault="006A22A3" w:rsidP="006A22A3">
      <w:r>
        <w:t xml:space="preserve">            return this</w:t>
      </w:r>
    </w:p>
    <w:p w14:paraId="461C6BF6" w14:textId="77777777" w:rsidR="006A22A3" w:rsidRDefault="006A22A3" w:rsidP="006A22A3">
      <w:r>
        <w:t xml:space="preserve">        }</w:t>
      </w:r>
    </w:p>
    <w:p w14:paraId="4B66936F" w14:textId="77777777" w:rsidR="006A22A3" w:rsidRDefault="006A22A3" w:rsidP="006A22A3">
      <w:r>
        <w:t xml:space="preserve">        ;</w:t>
      </w:r>
    </w:p>
    <w:p w14:paraId="3932E5B6" w14:textId="77777777" w:rsidR="006A22A3" w:rsidRDefault="006A22A3" w:rsidP="006A22A3">
      <w:r>
        <w:t xml:space="preserve">        _.l.floor = function() {</w:t>
      </w:r>
    </w:p>
    <w:p w14:paraId="70A34F88" w14:textId="77777777" w:rsidR="006A22A3" w:rsidRDefault="006A22A3" w:rsidP="006A22A3">
      <w:r>
        <w:t xml:space="preserve">            this.width = Math.floor(this.width);</w:t>
      </w:r>
    </w:p>
    <w:p w14:paraId="442EFB22" w14:textId="77777777" w:rsidR="006A22A3" w:rsidRDefault="006A22A3" w:rsidP="006A22A3">
      <w:r>
        <w:t xml:space="preserve">            this.height = Math.floor(this.height);</w:t>
      </w:r>
    </w:p>
    <w:p w14:paraId="59652263" w14:textId="77777777" w:rsidR="006A22A3" w:rsidRDefault="006A22A3" w:rsidP="006A22A3">
      <w:r>
        <w:t xml:space="preserve">            return this</w:t>
      </w:r>
    </w:p>
    <w:p w14:paraId="17E52468" w14:textId="77777777" w:rsidR="006A22A3" w:rsidRDefault="006A22A3" w:rsidP="006A22A3">
      <w:r>
        <w:t xml:space="preserve">        }</w:t>
      </w:r>
    </w:p>
    <w:p w14:paraId="4CB26799" w14:textId="77777777" w:rsidR="006A22A3" w:rsidRDefault="006A22A3" w:rsidP="006A22A3">
      <w:r>
        <w:t xml:space="preserve">        ;</w:t>
      </w:r>
    </w:p>
    <w:p w14:paraId="733D2CCC" w14:textId="77777777" w:rsidR="006A22A3" w:rsidRDefault="006A22A3" w:rsidP="006A22A3">
      <w:r>
        <w:t xml:space="preserve">        _.l.round = function() {</w:t>
      </w:r>
    </w:p>
    <w:p w14:paraId="0CEC949C" w14:textId="77777777" w:rsidR="006A22A3" w:rsidRDefault="006A22A3" w:rsidP="006A22A3">
      <w:r>
        <w:t xml:space="preserve">            this.width = Math.round(this.width);</w:t>
      </w:r>
    </w:p>
    <w:p w14:paraId="6B0DD9F2" w14:textId="77777777" w:rsidR="006A22A3" w:rsidRDefault="006A22A3" w:rsidP="006A22A3">
      <w:r>
        <w:t xml:space="preserve">            this.height = Math.round(this.height);</w:t>
      </w:r>
    </w:p>
    <w:p w14:paraId="0D6EF860" w14:textId="77777777" w:rsidR="006A22A3" w:rsidRDefault="006A22A3" w:rsidP="006A22A3">
      <w:r>
        <w:t xml:space="preserve">            return this</w:t>
      </w:r>
    </w:p>
    <w:p w14:paraId="753B3E3C" w14:textId="77777777" w:rsidR="006A22A3" w:rsidRDefault="006A22A3" w:rsidP="006A22A3">
      <w:r>
        <w:t xml:space="preserve">        }</w:t>
      </w:r>
    </w:p>
    <w:p w14:paraId="7CCF68F2" w14:textId="77777777" w:rsidR="006A22A3" w:rsidRDefault="006A22A3" w:rsidP="006A22A3">
      <w:r>
        <w:t xml:space="preserve">        ;</w:t>
      </w:r>
    </w:p>
    <w:p w14:paraId="3BFA1482" w14:textId="77777777" w:rsidR="006A22A3" w:rsidRDefault="006A22A3" w:rsidP="006A22A3">
      <w:r>
        <w:t xml:space="preserve">        var yfa, zfa, Afa, Of;</w:t>
      </w:r>
    </w:p>
    <w:p w14:paraId="03F19E2A" w14:textId="77777777" w:rsidR="006A22A3" w:rsidRDefault="006A22A3" w:rsidP="006A22A3">
      <w:r>
        <w:t xml:space="preserve">        _.Mf = function(a) {</w:t>
      </w:r>
    </w:p>
    <w:p w14:paraId="674D6A0D" w14:textId="77777777" w:rsidR="006A22A3" w:rsidRDefault="006A22A3" w:rsidP="006A22A3">
      <w:r>
        <w:t xml:space="preserve">            return decodeURIComponent(a.replace(/\+/g, " "))</w:t>
      </w:r>
    </w:p>
    <w:p w14:paraId="1FEA68CA" w14:textId="77777777" w:rsidR="006A22A3" w:rsidRDefault="006A22A3" w:rsidP="006A22A3">
      <w:r>
        <w:t xml:space="preserve">        }</w:t>
      </w:r>
    </w:p>
    <w:p w14:paraId="7EC2CEB7" w14:textId="77777777" w:rsidR="006A22A3" w:rsidRDefault="006A22A3" w:rsidP="006A22A3">
      <w:r>
        <w:t xml:space="preserve">        ;</w:t>
      </w:r>
    </w:p>
    <w:p w14:paraId="128151AC" w14:textId="77777777" w:rsidR="006A22A3" w:rsidRDefault="006A22A3" w:rsidP="006A22A3">
      <w:r>
        <w:t xml:space="preserve">        _.A = function(a) {</w:t>
      </w:r>
    </w:p>
    <w:p w14:paraId="0626EB76" w14:textId="77777777" w:rsidR="006A22A3" w:rsidRDefault="006A22A3" w:rsidP="006A22A3">
      <w:r>
        <w:t xml:space="preserve">            return _.Ka(a, "&amp;") ? "document"in _.ca ? yfa(a) : zfa(a) : a</w:t>
      </w:r>
    </w:p>
    <w:p w14:paraId="1E23B548" w14:textId="77777777" w:rsidR="006A22A3" w:rsidRDefault="006A22A3" w:rsidP="006A22A3">
      <w:r>
        <w:t xml:space="preserve">        }</w:t>
      </w:r>
    </w:p>
    <w:p w14:paraId="5AEE5376" w14:textId="77777777" w:rsidR="006A22A3" w:rsidRDefault="006A22A3" w:rsidP="006A22A3">
      <w:r>
        <w:t xml:space="preserve">        ;</w:t>
      </w:r>
    </w:p>
    <w:p w14:paraId="0404BA93" w14:textId="77777777" w:rsidR="006A22A3" w:rsidRDefault="006A22A3" w:rsidP="006A22A3">
      <w:r>
        <w:t xml:space="preserve">        yfa = function(a) {</w:t>
      </w:r>
    </w:p>
    <w:p w14:paraId="447651AC" w14:textId="77777777" w:rsidR="006A22A3" w:rsidRDefault="006A22A3" w:rsidP="006A22A3">
      <w:r>
        <w:t xml:space="preserve">            const b = {</w:t>
      </w:r>
    </w:p>
    <w:p w14:paraId="0A281D23" w14:textId="77777777" w:rsidR="006A22A3" w:rsidRDefault="006A22A3" w:rsidP="006A22A3">
      <w:r>
        <w:t xml:space="preserve">                "&amp;amp;": "&amp;",</w:t>
      </w:r>
    </w:p>
    <w:p w14:paraId="3FF27F89" w14:textId="77777777" w:rsidR="006A22A3" w:rsidRDefault="006A22A3" w:rsidP="006A22A3">
      <w:r>
        <w:t xml:space="preserve">                "&amp;lt;": "&lt;",</w:t>
      </w:r>
    </w:p>
    <w:p w14:paraId="551390F9" w14:textId="77777777" w:rsidR="006A22A3" w:rsidRDefault="006A22A3" w:rsidP="006A22A3">
      <w:r>
        <w:t xml:space="preserve">                "&amp;gt;": "&gt;",</w:t>
      </w:r>
    </w:p>
    <w:p w14:paraId="6AAD7101" w14:textId="77777777" w:rsidR="006A22A3" w:rsidRDefault="006A22A3" w:rsidP="006A22A3">
      <w:r>
        <w:t xml:space="preserve">                "&amp;quot;": '"'</w:t>
      </w:r>
    </w:p>
    <w:p w14:paraId="1AD51752" w14:textId="77777777" w:rsidR="006A22A3" w:rsidRDefault="006A22A3" w:rsidP="006A22A3">
      <w:r>
        <w:t xml:space="preserve">            };</w:t>
      </w:r>
    </w:p>
    <w:p w14:paraId="7BEC641A" w14:textId="77777777" w:rsidR="006A22A3" w:rsidRDefault="006A22A3" w:rsidP="006A22A3">
      <w:r>
        <w:t xml:space="preserve">            let c;</w:t>
      </w:r>
    </w:p>
    <w:p w14:paraId="36C925F1" w14:textId="77777777" w:rsidR="006A22A3" w:rsidRDefault="006A22A3" w:rsidP="006A22A3">
      <w:r>
        <w:t xml:space="preserve">            c = _.ca.document.createElement("div");</w:t>
      </w:r>
    </w:p>
    <w:p w14:paraId="5DC168FD" w14:textId="77777777" w:rsidR="006A22A3" w:rsidRDefault="006A22A3" w:rsidP="006A22A3">
      <w:r>
        <w:t xml:space="preserve">            return a.replace(Afa, function(d, e) {</w:t>
      </w:r>
    </w:p>
    <w:p w14:paraId="5FE594F7" w14:textId="77777777" w:rsidR="006A22A3" w:rsidRDefault="006A22A3" w:rsidP="006A22A3">
      <w:r>
        <w:t xml:space="preserve">                var f = b[d];</w:t>
      </w:r>
    </w:p>
    <w:p w14:paraId="0590A685" w14:textId="77777777" w:rsidR="006A22A3" w:rsidRDefault="006A22A3" w:rsidP="006A22A3">
      <w:r>
        <w:t xml:space="preserve">                if (f)</w:t>
      </w:r>
    </w:p>
    <w:p w14:paraId="1950E72E" w14:textId="77777777" w:rsidR="006A22A3" w:rsidRDefault="006A22A3" w:rsidP="006A22A3">
      <w:r>
        <w:t xml:space="preserve">                    return f;</w:t>
      </w:r>
    </w:p>
    <w:p w14:paraId="4FC17F4A" w14:textId="77777777" w:rsidR="006A22A3" w:rsidRDefault="006A22A3" w:rsidP="006A22A3">
      <w:r>
        <w:t xml:space="preserve">                "#" == e.charAt(0) &amp;&amp; (e = Number("0" + e.slice(1)),</w:t>
      </w:r>
    </w:p>
    <w:p w14:paraId="4D3D20D5" w14:textId="77777777" w:rsidR="006A22A3" w:rsidRDefault="006A22A3" w:rsidP="006A22A3">
      <w:r>
        <w:t xml:space="preserve">                isNaN(e) || (f = String.fromCharCode(e)));</w:t>
      </w:r>
    </w:p>
    <w:p w14:paraId="3D217B3F" w14:textId="77777777" w:rsidR="006A22A3" w:rsidRDefault="006A22A3" w:rsidP="006A22A3">
      <w:r>
        <w:t xml:space="preserve">                f || (f = _.Gf(d + " "),</w:t>
      </w:r>
    </w:p>
    <w:p w14:paraId="488200FE" w14:textId="77777777" w:rsidR="006A22A3" w:rsidRDefault="006A22A3" w:rsidP="006A22A3">
      <w:r>
        <w:t xml:space="preserve">                _.If(c, f),</w:t>
      </w:r>
    </w:p>
    <w:p w14:paraId="3E6CF9B3" w14:textId="77777777" w:rsidR="006A22A3" w:rsidRDefault="006A22A3" w:rsidP="006A22A3">
      <w:r>
        <w:t xml:space="preserve">                f = c.firstChild.nodeValue.slice(0, -1));</w:t>
      </w:r>
    </w:p>
    <w:p w14:paraId="75B4114E" w14:textId="77777777" w:rsidR="006A22A3" w:rsidRDefault="006A22A3" w:rsidP="006A22A3">
      <w:r>
        <w:t xml:space="preserve">                return b[d] = f</w:t>
      </w:r>
    </w:p>
    <w:p w14:paraId="1808CFE7" w14:textId="77777777" w:rsidR="006A22A3" w:rsidRDefault="006A22A3" w:rsidP="006A22A3">
      <w:r>
        <w:t xml:space="preserve">            })</w:t>
      </w:r>
    </w:p>
    <w:p w14:paraId="251CA06B" w14:textId="77777777" w:rsidR="006A22A3" w:rsidRDefault="006A22A3" w:rsidP="006A22A3">
      <w:r>
        <w:t xml:space="preserve">        }</w:t>
      </w:r>
    </w:p>
    <w:p w14:paraId="5642F7FF" w14:textId="77777777" w:rsidR="006A22A3" w:rsidRDefault="006A22A3" w:rsidP="006A22A3">
      <w:r>
        <w:t xml:space="preserve">        ;</w:t>
      </w:r>
    </w:p>
    <w:p w14:paraId="6230C448" w14:textId="77777777" w:rsidR="006A22A3" w:rsidRDefault="006A22A3" w:rsidP="006A22A3">
      <w:r>
        <w:t xml:space="preserve">        zfa = function(a) {</w:t>
      </w:r>
    </w:p>
    <w:p w14:paraId="03E6E569" w14:textId="77777777" w:rsidR="006A22A3" w:rsidRDefault="006A22A3" w:rsidP="006A22A3">
      <w:r>
        <w:t xml:space="preserve">            return a.replace(/&amp;([^;]+);/g, function(b, c) {</w:t>
      </w:r>
    </w:p>
    <w:p w14:paraId="4BFBAC29" w14:textId="77777777" w:rsidR="006A22A3" w:rsidRDefault="006A22A3" w:rsidP="006A22A3">
      <w:r>
        <w:t xml:space="preserve">                switch (c) {</w:t>
      </w:r>
    </w:p>
    <w:p w14:paraId="11087185" w14:textId="77777777" w:rsidR="006A22A3" w:rsidRDefault="006A22A3" w:rsidP="006A22A3">
      <w:r>
        <w:t xml:space="preserve">                case "amp":</w:t>
      </w:r>
    </w:p>
    <w:p w14:paraId="0BF7BFE1" w14:textId="77777777" w:rsidR="006A22A3" w:rsidRDefault="006A22A3" w:rsidP="006A22A3">
      <w:r>
        <w:t xml:space="preserve">                    return "&amp;";</w:t>
      </w:r>
    </w:p>
    <w:p w14:paraId="3A88D5EF" w14:textId="77777777" w:rsidR="006A22A3" w:rsidRDefault="006A22A3" w:rsidP="006A22A3">
      <w:r>
        <w:t xml:space="preserve">                case "lt":</w:t>
      </w:r>
    </w:p>
    <w:p w14:paraId="2E83F855" w14:textId="77777777" w:rsidR="006A22A3" w:rsidRDefault="006A22A3" w:rsidP="006A22A3">
      <w:r>
        <w:t xml:space="preserve">                    return "&lt;";</w:t>
      </w:r>
    </w:p>
    <w:p w14:paraId="17DAABCC" w14:textId="77777777" w:rsidR="006A22A3" w:rsidRDefault="006A22A3" w:rsidP="006A22A3">
      <w:r>
        <w:t xml:space="preserve">                case "gt":</w:t>
      </w:r>
    </w:p>
    <w:p w14:paraId="3AFD7F8F" w14:textId="77777777" w:rsidR="006A22A3" w:rsidRDefault="006A22A3" w:rsidP="006A22A3">
      <w:r>
        <w:t xml:space="preserve">                    return "&gt;";</w:t>
      </w:r>
    </w:p>
    <w:p w14:paraId="2A13719C" w14:textId="77777777" w:rsidR="006A22A3" w:rsidRDefault="006A22A3" w:rsidP="006A22A3">
      <w:r>
        <w:t xml:space="preserve">                case "quot":</w:t>
      </w:r>
    </w:p>
    <w:p w14:paraId="46FA2D49" w14:textId="77777777" w:rsidR="006A22A3" w:rsidRDefault="006A22A3" w:rsidP="006A22A3">
      <w:r>
        <w:t xml:space="preserve">                    return '"';</w:t>
      </w:r>
    </w:p>
    <w:p w14:paraId="06A82B88" w14:textId="77777777" w:rsidR="006A22A3" w:rsidRDefault="006A22A3" w:rsidP="006A22A3">
      <w:r>
        <w:t xml:space="preserve">                default:</w:t>
      </w:r>
    </w:p>
    <w:p w14:paraId="7C9AA3FE" w14:textId="77777777" w:rsidR="006A22A3" w:rsidRDefault="006A22A3" w:rsidP="006A22A3">
      <w:r>
        <w:t xml:space="preserve">                    return "#" != c.charAt(0) || (c = Number("0" + c.slice(1)),</w:t>
      </w:r>
    </w:p>
    <w:p w14:paraId="53925231" w14:textId="77777777" w:rsidR="006A22A3" w:rsidRDefault="006A22A3" w:rsidP="006A22A3">
      <w:r>
        <w:t xml:space="preserve">                    isNaN(c)) ? b : String.fromCharCode(c)</w:t>
      </w:r>
    </w:p>
    <w:p w14:paraId="2F67F2A6" w14:textId="77777777" w:rsidR="006A22A3" w:rsidRDefault="006A22A3" w:rsidP="006A22A3">
      <w:r>
        <w:t xml:space="preserve">                }</w:t>
      </w:r>
    </w:p>
    <w:p w14:paraId="41D4A3C5" w14:textId="77777777" w:rsidR="006A22A3" w:rsidRDefault="006A22A3" w:rsidP="006A22A3">
      <w:r>
        <w:t xml:space="preserve">            })</w:t>
      </w:r>
    </w:p>
    <w:p w14:paraId="159B91C3" w14:textId="77777777" w:rsidR="006A22A3" w:rsidRDefault="006A22A3" w:rsidP="006A22A3">
      <w:r>
        <w:t xml:space="preserve">        }</w:t>
      </w:r>
    </w:p>
    <w:p w14:paraId="0C33AD7A" w14:textId="77777777" w:rsidR="006A22A3" w:rsidRDefault="006A22A3" w:rsidP="006A22A3">
      <w:r>
        <w:t xml:space="preserve">        ;</w:t>
      </w:r>
    </w:p>
    <w:p w14:paraId="3592C74F" w14:textId="77777777" w:rsidR="006A22A3" w:rsidRDefault="006A22A3" w:rsidP="006A22A3">
      <w:r>
        <w:t xml:space="preserve">        Afa = /&amp;([^;\s&lt;&amp;]+);?/g;</w:t>
      </w:r>
    </w:p>
    <w:p w14:paraId="5AF4FF0F" w14:textId="77777777" w:rsidR="006A22A3" w:rsidRDefault="006A22A3" w:rsidP="006A22A3">
      <w:r>
        <w:t xml:space="preserve">        _.Nf = String.prototype.repeat ? function(a, b) {</w:t>
      </w:r>
    </w:p>
    <w:p w14:paraId="03E9C8BB" w14:textId="77777777" w:rsidR="006A22A3" w:rsidRDefault="006A22A3" w:rsidP="006A22A3">
      <w:r>
        <w:t xml:space="preserve">            return a.repeat(b)</w:t>
      </w:r>
    </w:p>
    <w:p w14:paraId="3AC65F16" w14:textId="77777777" w:rsidR="006A22A3" w:rsidRDefault="006A22A3" w:rsidP="006A22A3">
      <w:r>
        <w:t xml:space="preserve">        }</w:t>
      </w:r>
    </w:p>
    <w:p w14:paraId="673AAED3" w14:textId="77777777" w:rsidR="006A22A3" w:rsidRDefault="006A22A3" w:rsidP="006A22A3">
      <w:r>
        <w:t xml:space="preserve">        : function(a, b) {</w:t>
      </w:r>
    </w:p>
    <w:p w14:paraId="5151BAB4" w14:textId="77777777" w:rsidR="006A22A3" w:rsidRDefault="006A22A3" w:rsidP="006A22A3">
      <w:r>
        <w:t xml:space="preserve">            return Array(b + 1).join(a)</w:t>
      </w:r>
    </w:p>
    <w:p w14:paraId="4774745D" w14:textId="77777777" w:rsidR="006A22A3" w:rsidRDefault="006A22A3" w:rsidP="006A22A3">
      <w:r>
        <w:t xml:space="preserve">        }</w:t>
      </w:r>
    </w:p>
    <w:p w14:paraId="59A0FFFB" w14:textId="77777777" w:rsidR="006A22A3" w:rsidRDefault="006A22A3" w:rsidP="006A22A3">
      <w:r>
        <w:t xml:space="preserve">        ;</w:t>
      </w:r>
    </w:p>
    <w:p w14:paraId="1089251D" w14:textId="77777777" w:rsidR="006A22A3" w:rsidRDefault="006A22A3" w:rsidP="006A22A3">
      <w:r>
        <w:t xml:space="preserve">        _.Bfa = function(a) {</w:t>
      </w:r>
    </w:p>
    <w:p w14:paraId="786196B5" w14:textId="77777777" w:rsidR="006A22A3" w:rsidRDefault="006A22A3" w:rsidP="006A22A3">
      <w:r>
        <w:t xml:space="preserve">            const b = Number(a);</w:t>
      </w:r>
    </w:p>
    <w:p w14:paraId="52DFA167" w14:textId="77777777" w:rsidR="006A22A3" w:rsidRDefault="006A22A3" w:rsidP="006A22A3">
      <w:r>
        <w:t xml:space="preserve">            return 0 == b &amp;&amp; _.of(a) ? NaN : b</w:t>
      </w:r>
    </w:p>
    <w:p w14:paraId="683FCBCD" w14:textId="77777777" w:rsidR="006A22A3" w:rsidRDefault="006A22A3" w:rsidP="006A22A3">
      <w:r>
        <w:t xml:space="preserve">        }</w:t>
      </w:r>
    </w:p>
    <w:p w14:paraId="727A5A13" w14:textId="77777777" w:rsidR="006A22A3" w:rsidRDefault="006A22A3" w:rsidP="006A22A3">
      <w:r>
        <w:t xml:space="preserve">        ;</w:t>
      </w:r>
    </w:p>
    <w:p w14:paraId="5ADE8C9A" w14:textId="77777777" w:rsidR="006A22A3" w:rsidRDefault="006A22A3" w:rsidP="006A22A3">
      <w:r>
        <w:t xml:space="preserve">        _.Cfa = function(a) {</w:t>
      </w:r>
    </w:p>
    <w:p w14:paraId="26C4D9F9" w14:textId="77777777" w:rsidR="006A22A3" w:rsidRDefault="006A22A3" w:rsidP="006A22A3">
      <w:r>
        <w:t xml:space="preserve">            return String(a).replace(/\-([a-z])/g, function(b, c) {</w:t>
      </w:r>
    </w:p>
    <w:p w14:paraId="68EAD9C1" w14:textId="77777777" w:rsidR="006A22A3" w:rsidRDefault="006A22A3" w:rsidP="006A22A3">
      <w:r>
        <w:t xml:space="preserve">                return c.toUpperCase()</w:t>
      </w:r>
    </w:p>
    <w:p w14:paraId="14B0B914" w14:textId="77777777" w:rsidR="006A22A3" w:rsidRDefault="006A22A3" w:rsidP="006A22A3">
      <w:r>
        <w:t xml:space="preserve">            })</w:t>
      </w:r>
    </w:p>
    <w:p w14:paraId="5AB8E052" w14:textId="77777777" w:rsidR="006A22A3" w:rsidRDefault="006A22A3" w:rsidP="006A22A3">
      <w:r>
        <w:t xml:space="preserve">        }</w:t>
      </w:r>
    </w:p>
    <w:p w14:paraId="0182A281" w14:textId="77777777" w:rsidR="006A22A3" w:rsidRDefault="006A22A3" w:rsidP="006A22A3">
      <w:r>
        <w:t xml:space="preserve">        ;</w:t>
      </w:r>
    </w:p>
    <w:p w14:paraId="0BA0D3E2" w14:textId="77777777" w:rsidR="006A22A3" w:rsidRDefault="006A22A3" w:rsidP="006A22A3">
      <w:r>
        <w:t xml:space="preserve">        Of = function(a) {</w:t>
      </w:r>
    </w:p>
    <w:p w14:paraId="33ED2E3D" w14:textId="77777777" w:rsidR="006A22A3" w:rsidRDefault="006A22A3" w:rsidP="006A22A3">
      <w:r>
        <w:t xml:space="preserve">            return String(a).replace(/([A-Z])/g, "-$1").toLowerCase()</w:t>
      </w:r>
    </w:p>
    <w:p w14:paraId="2D13B4CA" w14:textId="77777777" w:rsidR="006A22A3" w:rsidRDefault="006A22A3" w:rsidP="006A22A3">
      <w:r>
        <w:t xml:space="preserve">        }</w:t>
      </w:r>
    </w:p>
    <w:p w14:paraId="680B6450" w14:textId="77777777" w:rsidR="006A22A3" w:rsidRDefault="006A22A3" w:rsidP="006A22A3">
      <w:r>
        <w:t xml:space="preserve">        ;</w:t>
      </w:r>
    </w:p>
    <w:p w14:paraId="181438BB" w14:textId="77777777" w:rsidR="006A22A3" w:rsidRDefault="006A22A3" w:rsidP="006A22A3">
      <w:r>
        <w:t xml:space="preserve">        _.Dfa = function(a) {</w:t>
      </w:r>
    </w:p>
    <w:p w14:paraId="5AD109B1" w14:textId="77777777" w:rsidR="006A22A3" w:rsidRDefault="006A22A3" w:rsidP="006A22A3">
      <w:r>
        <w:t xml:space="preserve">            return a.replace(RegExp("(^|[\\s]+)([a-z])", "g"), function(b, c, d) {</w:t>
      </w:r>
    </w:p>
    <w:p w14:paraId="206DA824" w14:textId="77777777" w:rsidR="006A22A3" w:rsidRDefault="006A22A3" w:rsidP="006A22A3">
      <w:r>
        <w:t xml:space="preserve">                return c + d.toUpperCase()</w:t>
      </w:r>
    </w:p>
    <w:p w14:paraId="29D82294" w14:textId="77777777" w:rsidR="006A22A3" w:rsidRDefault="006A22A3" w:rsidP="006A22A3">
      <w:r>
        <w:t xml:space="preserve">            })</w:t>
      </w:r>
    </w:p>
    <w:p w14:paraId="63B355C4" w14:textId="77777777" w:rsidR="006A22A3" w:rsidRDefault="006A22A3" w:rsidP="006A22A3">
      <w:r>
        <w:t xml:space="preserve">        }</w:t>
      </w:r>
    </w:p>
    <w:p w14:paraId="71EE1D69" w14:textId="77777777" w:rsidR="006A22A3" w:rsidRDefault="006A22A3" w:rsidP="006A22A3">
      <w:r>
        <w:t xml:space="preserve">        ;</w:t>
      </w:r>
    </w:p>
    <w:p w14:paraId="56EB43D9" w14:textId="77777777" w:rsidR="006A22A3" w:rsidRDefault="006A22A3" w:rsidP="006A22A3">
      <w:r>
        <w:t xml:space="preserve">        _.Efa = function(a) {</w:t>
      </w:r>
    </w:p>
    <w:p w14:paraId="1A96BBAB" w14:textId="77777777" w:rsidR="006A22A3" w:rsidRDefault="006A22A3" w:rsidP="006A22A3">
      <w:r>
        <w:t xml:space="preserve">            isFinite(a) &amp;&amp; (a = String(a));</w:t>
      </w:r>
    </w:p>
    <w:p w14:paraId="23AA4ED0" w14:textId="77777777" w:rsidR="006A22A3" w:rsidRDefault="006A22A3" w:rsidP="006A22A3">
      <w:r>
        <w:t xml:space="preserve">            return "string" === typeof a ? /^\s*-?0x/i.test(a) ? parseInt(a, 16) : parseInt(a, 10) : NaN</w:t>
      </w:r>
    </w:p>
    <w:p w14:paraId="579E442C" w14:textId="77777777" w:rsidR="006A22A3" w:rsidRDefault="006A22A3" w:rsidP="006A22A3">
      <w:r>
        <w:t xml:space="preserve">        }</w:t>
      </w:r>
    </w:p>
    <w:p w14:paraId="6DAA382E" w14:textId="77777777" w:rsidR="006A22A3" w:rsidRDefault="006A22A3" w:rsidP="006A22A3">
      <w:r>
        <w:t xml:space="preserve">        ;</w:t>
      </w:r>
    </w:p>
    <w:p w14:paraId="363A21A4" w14:textId="77777777" w:rsidR="006A22A3" w:rsidRDefault="006A22A3" w:rsidP="006A22A3">
      <w:r>
        <w:t xml:space="preserve">        _.Ffa = function(a, b, c) {</w:t>
      </w:r>
    </w:p>
    <w:p w14:paraId="6F295DD4" w14:textId="77777777" w:rsidR="006A22A3" w:rsidRDefault="006A22A3" w:rsidP="006A22A3">
      <w:r>
        <w:t xml:space="preserve">            a = a.split(b);</w:t>
      </w:r>
    </w:p>
    <w:p w14:paraId="21017246" w14:textId="77777777" w:rsidR="006A22A3" w:rsidRDefault="006A22A3" w:rsidP="006A22A3">
      <w:r>
        <w:t xml:space="preserve">            const d = [];</w:t>
      </w:r>
    </w:p>
    <w:p w14:paraId="4F899C67" w14:textId="77777777" w:rsidR="006A22A3" w:rsidRDefault="006A22A3" w:rsidP="006A22A3">
      <w:r>
        <w:t xml:space="preserve">            for (; 0 &lt; c &amp;&amp; a.length; )</w:t>
      </w:r>
    </w:p>
    <w:p w14:paraId="6D42055D" w14:textId="77777777" w:rsidR="006A22A3" w:rsidRDefault="006A22A3" w:rsidP="006A22A3">
      <w:r>
        <w:t xml:space="preserve">                d.push(a.shift()),</w:t>
      </w:r>
    </w:p>
    <w:p w14:paraId="18D4BAD9" w14:textId="77777777" w:rsidR="006A22A3" w:rsidRDefault="006A22A3" w:rsidP="006A22A3">
      <w:r>
        <w:t xml:space="preserve">                c--;</w:t>
      </w:r>
    </w:p>
    <w:p w14:paraId="3410C643" w14:textId="77777777" w:rsidR="006A22A3" w:rsidRDefault="006A22A3" w:rsidP="006A22A3">
      <w:r>
        <w:t xml:space="preserve">            a.length &amp;&amp; d.push(a.join(b));</w:t>
      </w:r>
    </w:p>
    <w:p w14:paraId="0292D15C" w14:textId="77777777" w:rsidR="006A22A3" w:rsidRDefault="006A22A3" w:rsidP="006A22A3">
      <w:r>
        <w:t xml:space="preserve">            return d</w:t>
      </w:r>
    </w:p>
    <w:p w14:paraId="557661CE" w14:textId="77777777" w:rsidR="006A22A3" w:rsidRDefault="006A22A3" w:rsidP="006A22A3">
      <w:r>
        <w:t xml:space="preserve">        }</w:t>
      </w:r>
    </w:p>
    <w:p w14:paraId="3992FC32" w14:textId="77777777" w:rsidR="006A22A3" w:rsidRDefault="006A22A3" w:rsidP="006A22A3">
      <w:r>
        <w:t xml:space="preserve">        ;</w:t>
      </w:r>
    </w:p>
    <w:p w14:paraId="56E1EB45" w14:textId="77777777" w:rsidR="006A22A3" w:rsidRDefault="006A22A3" w:rsidP="006A22A3">
      <w:r>
        <w:t xml:space="preserve">        var Hfa, Lfa, ig;</w:t>
      </w:r>
    </w:p>
    <w:p w14:paraId="340B9F7E" w14:textId="77777777" w:rsidR="006A22A3" w:rsidRDefault="006A22A3" w:rsidP="006A22A3">
      <w:r>
        <w:t xml:space="preserve">        _.Rf = function(a) {</w:t>
      </w:r>
    </w:p>
    <w:p w14:paraId="3CF26E0E" w14:textId="77777777" w:rsidR="006A22A3" w:rsidRDefault="006A22A3" w:rsidP="006A22A3">
      <w:r>
        <w:t xml:space="preserve">            return a ? new _.Pf(_.Qf(a)) : hea || (hea = new _.Pf)</w:t>
      </w:r>
    </w:p>
    <w:p w14:paraId="3B74DB4A" w14:textId="77777777" w:rsidR="006A22A3" w:rsidRDefault="006A22A3" w:rsidP="006A22A3">
      <w:r>
        <w:t xml:space="preserve">        }</w:t>
      </w:r>
    </w:p>
    <w:p w14:paraId="0D0D754F" w14:textId="77777777" w:rsidR="006A22A3" w:rsidRDefault="006A22A3" w:rsidP="006A22A3">
      <w:r>
        <w:t xml:space="preserve">        ;</w:t>
      </w:r>
    </w:p>
    <w:p w14:paraId="585A1FDB" w14:textId="77777777" w:rsidR="006A22A3" w:rsidRDefault="006A22A3" w:rsidP="006A22A3">
      <w:r>
        <w:t xml:space="preserve">        _.Sf = function(a, b) {</w:t>
      </w:r>
    </w:p>
    <w:p w14:paraId="1484EB54" w14:textId="77777777" w:rsidR="006A22A3" w:rsidRDefault="006A22A3" w:rsidP="006A22A3">
      <w:r>
        <w:t xml:space="preserve">            return "string" === typeof b ? a.getElementById(b) : b</w:t>
      </w:r>
    </w:p>
    <w:p w14:paraId="4A44B607" w14:textId="77777777" w:rsidR="006A22A3" w:rsidRDefault="006A22A3" w:rsidP="006A22A3">
      <w:r>
        <w:t xml:space="preserve">        }</w:t>
      </w:r>
    </w:p>
    <w:p w14:paraId="49081371" w14:textId="77777777" w:rsidR="006A22A3" w:rsidRDefault="006A22A3" w:rsidP="006A22A3">
      <w:r>
        <w:t xml:space="preserve">        ;</w:t>
      </w:r>
    </w:p>
    <w:p w14:paraId="55DEBB47" w14:textId="77777777" w:rsidR="006A22A3" w:rsidRDefault="006A22A3" w:rsidP="006A22A3">
      <w:r>
        <w:t xml:space="preserve">        _.Tf = function(a) {</w:t>
      </w:r>
    </w:p>
    <w:p w14:paraId="5CC37BD7" w14:textId="77777777" w:rsidR="006A22A3" w:rsidRDefault="006A22A3" w:rsidP="006A22A3">
      <w:r>
        <w:t xml:space="preserve">            return (a || document).getElementsByTagName("HEAD")</w:t>
      </w:r>
    </w:p>
    <w:p w14:paraId="5272DA45" w14:textId="77777777" w:rsidR="006A22A3" w:rsidRDefault="006A22A3" w:rsidP="006A22A3">
      <w:r>
        <w:t xml:space="preserve">        }</w:t>
      </w:r>
    </w:p>
    <w:p w14:paraId="1B2C69E0" w14:textId="77777777" w:rsidR="006A22A3" w:rsidRDefault="006A22A3" w:rsidP="006A22A3">
      <w:r>
        <w:t xml:space="preserve">        ;</w:t>
      </w:r>
    </w:p>
    <w:p w14:paraId="11E683EE" w14:textId="77777777" w:rsidR="006A22A3" w:rsidRDefault="006A22A3" w:rsidP="006A22A3">
      <w:r>
        <w:t xml:space="preserve">        _.Gfa = function(a, b, c) {</w:t>
      </w:r>
    </w:p>
    <w:p w14:paraId="535FF4DC" w14:textId="77777777" w:rsidR="006A22A3" w:rsidRDefault="006A22A3" w:rsidP="006A22A3">
      <w:r>
        <w:t xml:space="preserve">            var d = document;</w:t>
      </w:r>
    </w:p>
    <w:p w14:paraId="23418CFE" w14:textId="77777777" w:rsidR="006A22A3" w:rsidRDefault="006A22A3" w:rsidP="006A22A3">
      <w:r>
        <w:t xml:space="preserve">            c = c || d;</w:t>
      </w:r>
    </w:p>
    <w:p w14:paraId="24CAA36C" w14:textId="77777777" w:rsidR="006A22A3" w:rsidRDefault="006A22A3" w:rsidP="006A22A3">
      <w:r>
        <w:t xml:space="preserve">            a = a &amp;&amp; "*" != a ? String(a).toUpperCase() : "";</w:t>
      </w:r>
    </w:p>
    <w:p w14:paraId="0CEC3417" w14:textId="77777777" w:rsidR="006A22A3" w:rsidRDefault="006A22A3" w:rsidP="006A22A3">
      <w:r>
        <w:t xml:space="preserve">            if (c.querySelectorAll &amp;&amp; c.querySelector &amp;&amp; (a || b))</w:t>
      </w:r>
    </w:p>
    <w:p w14:paraId="5C96FF44" w14:textId="77777777" w:rsidR="006A22A3" w:rsidRDefault="006A22A3" w:rsidP="006A22A3">
      <w:r>
        <w:t xml:space="preserve">                return c.querySelectorAll(a + (b ? "." + b : ""));</w:t>
      </w:r>
    </w:p>
    <w:p w14:paraId="27CBB44A" w14:textId="77777777" w:rsidR="006A22A3" w:rsidRDefault="006A22A3" w:rsidP="006A22A3">
      <w:r>
        <w:t xml:space="preserve">            if (b &amp;&amp; c.getElementsByClassName) {</w:t>
      </w:r>
    </w:p>
    <w:p w14:paraId="4CD03387" w14:textId="77777777" w:rsidR="006A22A3" w:rsidRDefault="006A22A3" w:rsidP="006A22A3">
      <w:r>
        <w:t xml:space="preserve">                c = c.getElementsByClassName(b);</w:t>
      </w:r>
    </w:p>
    <w:p w14:paraId="6A55A82B" w14:textId="77777777" w:rsidR="006A22A3" w:rsidRDefault="006A22A3" w:rsidP="006A22A3">
      <w:r>
        <w:t xml:space="preserve">                if (a) {</w:t>
      </w:r>
    </w:p>
    <w:p w14:paraId="73216990" w14:textId="77777777" w:rsidR="006A22A3" w:rsidRDefault="006A22A3" w:rsidP="006A22A3">
      <w:r>
        <w:t xml:space="preserve">                    d = {};</w:t>
      </w:r>
    </w:p>
    <w:p w14:paraId="63DBA163" w14:textId="77777777" w:rsidR="006A22A3" w:rsidRDefault="006A22A3" w:rsidP="006A22A3">
      <w:r>
        <w:t xml:space="preserve">                    for (var e = 0, f = 0, g; g = c[f]; f++)</w:t>
      </w:r>
    </w:p>
    <w:p w14:paraId="7BCB3857" w14:textId="77777777" w:rsidR="006A22A3" w:rsidRDefault="006A22A3" w:rsidP="006A22A3">
      <w:r>
        <w:t xml:space="preserve">                        a == g.nodeName &amp;&amp; (d[e++] = g);</w:t>
      </w:r>
    </w:p>
    <w:p w14:paraId="3E3D5898" w14:textId="77777777" w:rsidR="006A22A3" w:rsidRDefault="006A22A3" w:rsidP="006A22A3">
      <w:r>
        <w:t xml:space="preserve">                    d.length = e;</w:t>
      </w:r>
    </w:p>
    <w:p w14:paraId="527C83C7" w14:textId="77777777" w:rsidR="006A22A3" w:rsidRDefault="006A22A3" w:rsidP="006A22A3">
      <w:r>
        <w:t xml:space="preserve">                    return d</w:t>
      </w:r>
    </w:p>
    <w:p w14:paraId="0DD84ADA" w14:textId="77777777" w:rsidR="006A22A3" w:rsidRDefault="006A22A3" w:rsidP="006A22A3">
      <w:r>
        <w:t xml:space="preserve">                }</w:t>
      </w:r>
    </w:p>
    <w:p w14:paraId="3DBC53B4" w14:textId="77777777" w:rsidR="006A22A3" w:rsidRDefault="006A22A3" w:rsidP="006A22A3">
      <w:r>
        <w:t xml:space="preserve">                return c</w:t>
      </w:r>
    </w:p>
    <w:p w14:paraId="7CE3F74E" w14:textId="77777777" w:rsidR="006A22A3" w:rsidRDefault="006A22A3" w:rsidP="006A22A3">
      <w:r>
        <w:t xml:space="preserve">            }</w:t>
      </w:r>
    </w:p>
    <w:p w14:paraId="50936026" w14:textId="77777777" w:rsidR="006A22A3" w:rsidRDefault="006A22A3" w:rsidP="006A22A3">
      <w:r>
        <w:t xml:space="preserve">            c = c.getElementsByTagName(a || "*");</w:t>
      </w:r>
    </w:p>
    <w:p w14:paraId="40DC728A" w14:textId="77777777" w:rsidR="006A22A3" w:rsidRDefault="006A22A3" w:rsidP="006A22A3">
      <w:r>
        <w:t xml:space="preserve">            if (b) {</w:t>
      </w:r>
    </w:p>
    <w:p w14:paraId="6422DEB7" w14:textId="77777777" w:rsidR="006A22A3" w:rsidRDefault="006A22A3" w:rsidP="006A22A3">
      <w:r>
        <w:t xml:space="preserve">                d = {};</w:t>
      </w:r>
    </w:p>
    <w:p w14:paraId="28C6F05E" w14:textId="77777777" w:rsidR="006A22A3" w:rsidRDefault="006A22A3" w:rsidP="006A22A3">
      <w:r>
        <w:t xml:space="preserve">                for (f = e = 0; g = c[f]; f++)</w:t>
      </w:r>
    </w:p>
    <w:p w14:paraId="73001079" w14:textId="77777777" w:rsidR="006A22A3" w:rsidRDefault="006A22A3" w:rsidP="006A22A3">
      <w:r>
        <w:t xml:space="preserve">                    a = g.className,</w:t>
      </w:r>
    </w:p>
    <w:p w14:paraId="6484F95A" w14:textId="77777777" w:rsidR="006A22A3" w:rsidRDefault="006A22A3" w:rsidP="006A22A3">
      <w:r>
        <w:t xml:space="preserve">                    "function" == typeof a.split &amp;&amp; _.oa(a.split(/\s+/), b) &amp;&amp; (d[e++] = g);</w:t>
      </w:r>
    </w:p>
    <w:p w14:paraId="5C5ED43A" w14:textId="77777777" w:rsidR="006A22A3" w:rsidRDefault="006A22A3" w:rsidP="006A22A3">
      <w:r>
        <w:t xml:space="preserve">                d.length = e;</w:t>
      </w:r>
    </w:p>
    <w:p w14:paraId="3D008971" w14:textId="77777777" w:rsidR="006A22A3" w:rsidRDefault="006A22A3" w:rsidP="006A22A3">
      <w:r>
        <w:t xml:space="preserve">                return d</w:t>
      </w:r>
    </w:p>
    <w:p w14:paraId="58A57BC2" w14:textId="77777777" w:rsidR="006A22A3" w:rsidRDefault="006A22A3" w:rsidP="006A22A3">
      <w:r>
        <w:t xml:space="preserve">            }</w:t>
      </w:r>
    </w:p>
    <w:p w14:paraId="5F8994CC" w14:textId="77777777" w:rsidR="006A22A3" w:rsidRDefault="006A22A3" w:rsidP="006A22A3">
      <w:r>
        <w:t xml:space="preserve">            return c</w:t>
      </w:r>
    </w:p>
    <w:p w14:paraId="3C1E2F59" w14:textId="77777777" w:rsidR="006A22A3" w:rsidRDefault="006A22A3" w:rsidP="006A22A3">
      <w:r>
        <w:t xml:space="preserve">        }</w:t>
      </w:r>
    </w:p>
    <w:p w14:paraId="6D0B4FFB" w14:textId="77777777" w:rsidR="006A22A3" w:rsidRDefault="006A22A3" w:rsidP="006A22A3">
      <w:r>
        <w:t xml:space="preserve">        ;</w:t>
      </w:r>
    </w:p>
    <w:p w14:paraId="66084A8A" w14:textId="77777777" w:rsidR="006A22A3" w:rsidRDefault="006A22A3" w:rsidP="006A22A3">
      <w:r>
        <w:t xml:space="preserve">        _.Ifa = function(a, b) {</w:t>
      </w:r>
    </w:p>
    <w:p w14:paraId="672081CC" w14:textId="77777777" w:rsidR="006A22A3" w:rsidRDefault="006A22A3" w:rsidP="006A22A3">
      <w:r>
        <w:t xml:space="preserve">            _.eb(b, function(c, d) {</w:t>
      </w:r>
    </w:p>
    <w:p w14:paraId="65205E00" w14:textId="77777777" w:rsidR="006A22A3" w:rsidRDefault="006A22A3" w:rsidP="006A22A3">
      <w:r>
        <w:t xml:space="preserve">                "style" == d ? a.style.cssText = c : "class" == d ? a.className = c : "for" == d ? a.htmlFor = c : Hfa.hasOwnProperty(d) ? a.setAttribute(Hfa[d], c) : _.mf(d, "aria-") || _.mf(d, "data-") ? a.setAttribute(d, c) : a[d] = c</w:t>
      </w:r>
    </w:p>
    <w:p w14:paraId="25C31F9C" w14:textId="77777777" w:rsidR="006A22A3" w:rsidRDefault="006A22A3" w:rsidP="006A22A3">
      <w:r>
        <w:t xml:space="preserve">            })</w:t>
      </w:r>
    </w:p>
    <w:p w14:paraId="49A075F1" w14:textId="77777777" w:rsidR="006A22A3" w:rsidRDefault="006A22A3" w:rsidP="006A22A3">
      <w:r>
        <w:t xml:space="preserve">        }</w:t>
      </w:r>
    </w:p>
    <w:p w14:paraId="2BD98953" w14:textId="77777777" w:rsidR="006A22A3" w:rsidRDefault="006A22A3" w:rsidP="006A22A3">
      <w:r>
        <w:t xml:space="preserve">        ;</w:t>
      </w:r>
    </w:p>
    <w:p w14:paraId="537608C5" w14:textId="77777777" w:rsidR="006A22A3" w:rsidRDefault="006A22A3" w:rsidP="006A22A3">
      <w:r>
        <w:t xml:space="preserve">        Hfa = {</w:t>
      </w:r>
    </w:p>
    <w:p w14:paraId="723B62AD" w14:textId="77777777" w:rsidR="006A22A3" w:rsidRDefault="006A22A3" w:rsidP="006A22A3">
      <w:r>
        <w:t xml:space="preserve">            cellpadding: "cellPadding",</w:t>
      </w:r>
    </w:p>
    <w:p w14:paraId="6B458360" w14:textId="77777777" w:rsidR="006A22A3" w:rsidRDefault="006A22A3" w:rsidP="006A22A3">
      <w:r>
        <w:t xml:space="preserve">            cellspacing: "cellSpacing",</w:t>
      </w:r>
    </w:p>
    <w:p w14:paraId="64CDF5E1" w14:textId="77777777" w:rsidR="006A22A3" w:rsidRDefault="006A22A3" w:rsidP="006A22A3">
      <w:r>
        <w:t xml:space="preserve">            colspan: "colSpan",</w:t>
      </w:r>
    </w:p>
    <w:p w14:paraId="4C5EAA41" w14:textId="77777777" w:rsidR="006A22A3" w:rsidRDefault="006A22A3" w:rsidP="006A22A3">
      <w:r>
        <w:t xml:space="preserve">            frameborder: "frameBorder",</w:t>
      </w:r>
    </w:p>
    <w:p w14:paraId="66B66092" w14:textId="77777777" w:rsidR="006A22A3" w:rsidRDefault="006A22A3" w:rsidP="006A22A3">
      <w:r>
        <w:t xml:space="preserve">            height: "height",</w:t>
      </w:r>
    </w:p>
    <w:p w14:paraId="7DA39C86" w14:textId="77777777" w:rsidR="006A22A3" w:rsidRDefault="006A22A3" w:rsidP="006A22A3">
      <w:r>
        <w:t xml:space="preserve">            maxlength: "maxLength",</w:t>
      </w:r>
    </w:p>
    <w:p w14:paraId="08B8B892" w14:textId="77777777" w:rsidR="006A22A3" w:rsidRDefault="006A22A3" w:rsidP="006A22A3">
      <w:r>
        <w:t xml:space="preserve">            nonce: "nonce",</w:t>
      </w:r>
    </w:p>
    <w:p w14:paraId="318D5E21" w14:textId="77777777" w:rsidR="006A22A3" w:rsidRDefault="006A22A3" w:rsidP="006A22A3">
      <w:r>
        <w:t xml:space="preserve">            role: "role",</w:t>
      </w:r>
    </w:p>
    <w:p w14:paraId="1760EE75" w14:textId="77777777" w:rsidR="006A22A3" w:rsidRDefault="006A22A3" w:rsidP="006A22A3">
      <w:r>
        <w:t xml:space="preserve">            rowspan: "rowSpan",</w:t>
      </w:r>
    </w:p>
    <w:p w14:paraId="7CA8C981" w14:textId="77777777" w:rsidR="006A22A3" w:rsidRDefault="006A22A3" w:rsidP="006A22A3">
      <w:r>
        <w:t xml:space="preserve">            type: "type",</w:t>
      </w:r>
    </w:p>
    <w:p w14:paraId="7247533F" w14:textId="77777777" w:rsidR="006A22A3" w:rsidRDefault="006A22A3" w:rsidP="006A22A3">
      <w:r>
        <w:t xml:space="preserve">            usemap: "useMap",</w:t>
      </w:r>
    </w:p>
    <w:p w14:paraId="35517B9E" w14:textId="77777777" w:rsidR="006A22A3" w:rsidRDefault="006A22A3" w:rsidP="006A22A3">
      <w:r>
        <w:t xml:space="preserve">            valign: "vAlign",</w:t>
      </w:r>
    </w:p>
    <w:p w14:paraId="12002D40" w14:textId="77777777" w:rsidR="006A22A3" w:rsidRDefault="006A22A3" w:rsidP="006A22A3">
      <w:r>
        <w:t xml:space="preserve">            width: "width"</w:t>
      </w:r>
    </w:p>
    <w:p w14:paraId="2BD4A35A" w14:textId="77777777" w:rsidR="006A22A3" w:rsidRDefault="006A22A3" w:rsidP="006A22A3">
      <w:r>
        <w:t xml:space="preserve">        };</w:t>
      </w:r>
    </w:p>
    <w:p w14:paraId="178B88E4" w14:textId="77777777" w:rsidR="006A22A3" w:rsidRDefault="006A22A3" w:rsidP="006A22A3">
      <w:r>
        <w:t xml:space="preserve">        _.Uf = function(a) {</w:t>
      </w:r>
    </w:p>
    <w:p w14:paraId="5F0F5A75" w14:textId="77777777" w:rsidR="006A22A3" w:rsidRDefault="006A22A3" w:rsidP="006A22A3">
      <w:r>
        <w:t xml:space="preserve">            return _.Jfa(a || window)</w:t>
      </w:r>
    </w:p>
    <w:p w14:paraId="6B0E2D38" w14:textId="77777777" w:rsidR="006A22A3" w:rsidRDefault="006A22A3" w:rsidP="006A22A3">
      <w:r>
        <w:t xml:space="preserve">        }</w:t>
      </w:r>
    </w:p>
    <w:p w14:paraId="19E99AB5" w14:textId="77777777" w:rsidR="006A22A3" w:rsidRDefault="006A22A3" w:rsidP="006A22A3">
      <w:r>
        <w:t xml:space="preserve">        ;</w:t>
      </w:r>
    </w:p>
    <w:p w14:paraId="31E0D1D2" w14:textId="77777777" w:rsidR="006A22A3" w:rsidRDefault="006A22A3" w:rsidP="006A22A3">
      <w:r>
        <w:t xml:space="preserve">        _.Jfa = function(a) {</w:t>
      </w:r>
    </w:p>
    <w:p w14:paraId="18DE2462" w14:textId="77777777" w:rsidR="006A22A3" w:rsidRDefault="006A22A3" w:rsidP="006A22A3">
      <w:r>
        <w:t xml:space="preserve">            a = a.document;</w:t>
      </w:r>
    </w:p>
    <w:p w14:paraId="1D2674D5" w14:textId="77777777" w:rsidR="006A22A3" w:rsidRDefault="006A22A3" w:rsidP="006A22A3">
      <w:r>
        <w:t xml:space="preserve">            a = _.Vf(a) ? a.documentElement : a.body;</w:t>
      </w:r>
    </w:p>
    <w:p w14:paraId="675CCFD1" w14:textId="77777777" w:rsidR="006A22A3" w:rsidRDefault="006A22A3" w:rsidP="006A22A3">
      <w:r>
        <w:t xml:space="preserve">            return new _.Kf(a.clientWidth,a.clientHeight)</w:t>
      </w:r>
    </w:p>
    <w:p w14:paraId="6E9D66DB" w14:textId="77777777" w:rsidR="006A22A3" w:rsidRDefault="006A22A3" w:rsidP="006A22A3">
      <w:r>
        <w:t xml:space="preserve">        }</w:t>
      </w:r>
    </w:p>
    <w:p w14:paraId="277FC8E9" w14:textId="77777777" w:rsidR="006A22A3" w:rsidRDefault="006A22A3" w:rsidP="006A22A3">
      <w:r>
        <w:t xml:space="preserve">        ;</w:t>
      </w:r>
    </w:p>
    <w:p w14:paraId="6C4B551B" w14:textId="77777777" w:rsidR="006A22A3" w:rsidRDefault="006A22A3" w:rsidP="006A22A3">
      <w:r>
        <w:t xml:space="preserve">        _.Zf = function(a) {</w:t>
      </w:r>
    </w:p>
    <w:p w14:paraId="210CCB12" w14:textId="77777777" w:rsidR="006A22A3" w:rsidRDefault="006A22A3" w:rsidP="006A22A3">
      <w:r>
        <w:t xml:space="preserve">            var b = _.Wf(a);</w:t>
      </w:r>
    </w:p>
    <w:p w14:paraId="02D73880" w14:textId="77777777" w:rsidR="006A22A3" w:rsidRDefault="006A22A3" w:rsidP="006A22A3">
      <w:r>
        <w:t xml:space="preserve">            a = a.parentWindow || a.defaultView;</w:t>
      </w:r>
    </w:p>
    <w:p w14:paraId="159F3A81" w14:textId="77777777" w:rsidR="006A22A3" w:rsidRDefault="006A22A3" w:rsidP="006A22A3">
      <w:r>
        <w:t xml:space="preserve">            return _.sf &amp;&amp; a.pageYOffset != b.scrollTop ? new _.Jf(b.scrollLeft,b.scrollTop) : new _.Jf(a.pageXOffset || b.scrollLeft,a.pageYOffset || b.scrollTop)</w:t>
      </w:r>
    </w:p>
    <w:p w14:paraId="18941C98" w14:textId="77777777" w:rsidR="006A22A3" w:rsidRDefault="006A22A3" w:rsidP="006A22A3">
      <w:r>
        <w:t xml:space="preserve">        }</w:t>
      </w:r>
    </w:p>
    <w:p w14:paraId="0519A068" w14:textId="77777777" w:rsidR="006A22A3" w:rsidRDefault="006A22A3" w:rsidP="006A22A3">
      <w:r>
        <w:t xml:space="preserve">        ;</w:t>
      </w:r>
    </w:p>
    <w:p w14:paraId="432B5733" w14:textId="77777777" w:rsidR="006A22A3" w:rsidRDefault="006A22A3" w:rsidP="006A22A3">
      <w:r>
        <w:t xml:space="preserve">        _.Wf = function(a) {</w:t>
      </w:r>
    </w:p>
    <w:p w14:paraId="70BD19D0" w14:textId="77777777" w:rsidR="006A22A3" w:rsidRDefault="006A22A3" w:rsidP="006A22A3">
      <w:r>
        <w:t xml:space="preserve">            return a.scrollingElement ? a.scrollingElement : !_.yf &amp;&amp; _.Vf(a) ? a.documentElement : a.body || a.documentElement</w:t>
      </w:r>
    </w:p>
    <w:p w14:paraId="21943C0C" w14:textId="77777777" w:rsidR="006A22A3" w:rsidRDefault="006A22A3" w:rsidP="006A22A3">
      <w:r>
        <w:t xml:space="preserve">        }</w:t>
      </w:r>
    </w:p>
    <w:p w14:paraId="4ED05906" w14:textId="77777777" w:rsidR="006A22A3" w:rsidRDefault="006A22A3" w:rsidP="006A22A3">
      <w:r>
        <w:t xml:space="preserve">        ;</w:t>
      </w:r>
    </w:p>
    <w:p w14:paraId="29F40BA8" w14:textId="77777777" w:rsidR="006A22A3" w:rsidRDefault="006A22A3" w:rsidP="006A22A3">
      <w:r>
        <w:t xml:space="preserve">        _.$f = function(a) {</w:t>
      </w:r>
    </w:p>
    <w:p w14:paraId="126FE2A8" w14:textId="77777777" w:rsidR="006A22A3" w:rsidRDefault="006A22A3" w:rsidP="006A22A3">
      <w:r>
        <w:t xml:space="preserve">            return a ? a.parentWindow || a.defaultView : window</w:t>
      </w:r>
    </w:p>
    <w:p w14:paraId="69570A77" w14:textId="77777777" w:rsidR="006A22A3" w:rsidRDefault="006A22A3" w:rsidP="006A22A3">
      <w:r>
        <w:t xml:space="preserve">        }</w:t>
      </w:r>
    </w:p>
    <w:p w14:paraId="4B39635A" w14:textId="77777777" w:rsidR="006A22A3" w:rsidRDefault="006A22A3" w:rsidP="006A22A3">
      <w:r>
        <w:t xml:space="preserve">        ;</w:t>
      </w:r>
    </w:p>
    <w:p w14:paraId="73A551A7" w14:textId="77777777" w:rsidR="006A22A3" w:rsidRDefault="006A22A3" w:rsidP="006A22A3">
      <w:r>
        <w:t xml:space="preserve">        _.ag = function(a, b, c) {</w:t>
      </w:r>
    </w:p>
    <w:p w14:paraId="283A6B55" w14:textId="77777777" w:rsidR="006A22A3" w:rsidRDefault="006A22A3" w:rsidP="006A22A3">
      <w:r>
        <w:t xml:space="preserve">            return _.Kfa(document, arguments)</w:t>
      </w:r>
    </w:p>
    <w:p w14:paraId="64345280" w14:textId="77777777" w:rsidR="006A22A3" w:rsidRDefault="006A22A3" w:rsidP="006A22A3">
      <w:r>
        <w:t xml:space="preserve">        }</w:t>
      </w:r>
    </w:p>
    <w:p w14:paraId="464DE24C" w14:textId="77777777" w:rsidR="006A22A3" w:rsidRDefault="006A22A3" w:rsidP="006A22A3">
      <w:r>
        <w:t xml:space="preserve">        ;</w:t>
      </w:r>
    </w:p>
    <w:p w14:paraId="34EF69BB" w14:textId="77777777" w:rsidR="006A22A3" w:rsidRDefault="006A22A3" w:rsidP="006A22A3">
      <w:r>
        <w:t xml:space="preserve">        _.Kfa = function(a, b) {</w:t>
      </w:r>
    </w:p>
    <w:p w14:paraId="5FB808E4" w14:textId="77777777" w:rsidR="006A22A3" w:rsidRDefault="006A22A3" w:rsidP="006A22A3">
      <w:r>
        <w:t xml:space="preserve">            var c = b[1]</w:t>
      </w:r>
    </w:p>
    <w:p w14:paraId="323A0A7D" w14:textId="77777777" w:rsidR="006A22A3" w:rsidRDefault="006A22A3" w:rsidP="006A22A3">
      <w:r>
        <w:t xml:space="preserve">              , d = _.bg(a, String(b[0]));</w:t>
      </w:r>
    </w:p>
    <w:p w14:paraId="77B13A51" w14:textId="77777777" w:rsidR="006A22A3" w:rsidRDefault="006A22A3" w:rsidP="006A22A3">
      <w:r>
        <w:t xml:space="preserve">            c &amp;&amp; ("string" === typeof c ? d.className = c : Array.isArray(c) ? d.className = c.join(" ") : _.Ifa(d, c));</w:t>
      </w:r>
    </w:p>
    <w:p w14:paraId="65173E9E" w14:textId="77777777" w:rsidR="006A22A3" w:rsidRDefault="006A22A3" w:rsidP="006A22A3">
      <w:r>
        <w:t xml:space="preserve">            2 &lt; b.length &amp;&amp; Lfa(a, d, b, 2);</w:t>
      </w:r>
    </w:p>
    <w:p w14:paraId="47CA23B7" w14:textId="77777777" w:rsidR="006A22A3" w:rsidRDefault="006A22A3" w:rsidP="006A22A3">
      <w:r>
        <w:t xml:space="preserve">            return d</w:t>
      </w:r>
    </w:p>
    <w:p w14:paraId="30C90809" w14:textId="77777777" w:rsidR="006A22A3" w:rsidRDefault="006A22A3" w:rsidP="006A22A3">
      <w:r>
        <w:t xml:space="preserve">        }</w:t>
      </w:r>
    </w:p>
    <w:p w14:paraId="2B4611F8" w14:textId="77777777" w:rsidR="006A22A3" w:rsidRDefault="006A22A3" w:rsidP="006A22A3">
      <w:r>
        <w:t xml:space="preserve">        ;</w:t>
      </w:r>
    </w:p>
    <w:p w14:paraId="3A2C229F" w14:textId="77777777" w:rsidR="006A22A3" w:rsidRDefault="006A22A3" w:rsidP="006A22A3">
      <w:r>
        <w:t xml:space="preserve">        Lfa = function(a, b, c, d) {</w:t>
      </w:r>
    </w:p>
    <w:p w14:paraId="4A390B32" w14:textId="77777777" w:rsidR="006A22A3" w:rsidRDefault="006A22A3" w:rsidP="006A22A3">
      <w:r>
        <w:t xml:space="preserve">            function e(h) {</w:t>
      </w:r>
    </w:p>
    <w:p w14:paraId="096F6A6A" w14:textId="77777777" w:rsidR="006A22A3" w:rsidRDefault="006A22A3" w:rsidP="006A22A3">
      <w:r>
        <w:t xml:space="preserve">                h &amp;&amp; b.appendChild("string" === typeof h ? a.createTextNode(h) : h)</w:t>
      </w:r>
    </w:p>
    <w:p w14:paraId="1252118B" w14:textId="77777777" w:rsidR="006A22A3" w:rsidRDefault="006A22A3" w:rsidP="006A22A3">
      <w:r>
        <w:t xml:space="preserve">            }</w:t>
      </w:r>
    </w:p>
    <w:p w14:paraId="7177BB57" w14:textId="77777777" w:rsidR="006A22A3" w:rsidRDefault="006A22A3" w:rsidP="006A22A3">
      <w:r>
        <w:t xml:space="preserve">            for (; d &lt; c.length; d++) {</w:t>
      </w:r>
    </w:p>
    <w:p w14:paraId="195ADB24" w14:textId="77777777" w:rsidR="006A22A3" w:rsidRDefault="006A22A3" w:rsidP="006A22A3">
      <w:r>
        <w:t xml:space="preserve">                var f = c[d];</w:t>
      </w:r>
    </w:p>
    <w:p w14:paraId="4D95A229" w14:textId="77777777" w:rsidR="006A22A3" w:rsidRDefault="006A22A3" w:rsidP="006A22A3">
      <w:r>
        <w:t xml:space="preserve">                if (!_.fa(f) || _.xa(f) &amp;&amp; 0 &lt; f.nodeType)</w:t>
      </w:r>
    </w:p>
    <w:p w14:paraId="007ACD93" w14:textId="77777777" w:rsidR="006A22A3" w:rsidRDefault="006A22A3" w:rsidP="006A22A3">
      <w:r>
        <w:t xml:space="preserve">                    e(f);</w:t>
      </w:r>
    </w:p>
    <w:p w14:paraId="022D293E" w14:textId="77777777" w:rsidR="006A22A3" w:rsidRDefault="006A22A3" w:rsidP="006A22A3">
      <w:r>
        <w:t xml:space="preserve">                else {</w:t>
      </w:r>
    </w:p>
    <w:p w14:paraId="1993E2C7" w14:textId="77777777" w:rsidR="006A22A3" w:rsidRDefault="006A22A3" w:rsidP="006A22A3">
      <w:r>
        <w:t xml:space="preserve">                    a: {</w:t>
      </w:r>
    </w:p>
    <w:p w14:paraId="596FB48F" w14:textId="77777777" w:rsidR="006A22A3" w:rsidRDefault="006A22A3" w:rsidP="006A22A3">
      <w:r>
        <w:t xml:space="preserve">                        if (f &amp;&amp; "number" == typeof f.length) {</w:t>
      </w:r>
    </w:p>
    <w:p w14:paraId="2D6EAF59" w14:textId="77777777" w:rsidR="006A22A3" w:rsidRDefault="006A22A3" w:rsidP="006A22A3">
      <w:r>
        <w:t xml:space="preserve">                            if (_.xa(f)) {</w:t>
      </w:r>
    </w:p>
    <w:p w14:paraId="0A49BFF4" w14:textId="77777777" w:rsidR="006A22A3" w:rsidRDefault="006A22A3" w:rsidP="006A22A3">
      <w:r>
        <w:t xml:space="preserve">                                var g = "function" == typeof f.item || "string" == typeof f.item;</w:t>
      </w:r>
    </w:p>
    <w:p w14:paraId="4A55A638" w14:textId="77777777" w:rsidR="006A22A3" w:rsidRDefault="006A22A3" w:rsidP="006A22A3">
      <w:r>
        <w:t xml:space="preserve">                                break a</w:t>
      </w:r>
    </w:p>
    <w:p w14:paraId="52D67D1F" w14:textId="77777777" w:rsidR="006A22A3" w:rsidRDefault="006A22A3" w:rsidP="006A22A3">
      <w:r>
        <w:t xml:space="preserve">                            }</w:t>
      </w:r>
    </w:p>
    <w:p w14:paraId="098AF2BF" w14:textId="77777777" w:rsidR="006A22A3" w:rsidRDefault="006A22A3" w:rsidP="006A22A3">
      <w:r>
        <w:t xml:space="preserve">                            if ("function" === typeof f) {</w:t>
      </w:r>
    </w:p>
    <w:p w14:paraId="328F2CC1" w14:textId="77777777" w:rsidR="006A22A3" w:rsidRDefault="006A22A3" w:rsidP="006A22A3">
      <w:r>
        <w:t xml:space="preserve">                                g = "function" == typeof f.item;</w:t>
      </w:r>
    </w:p>
    <w:p w14:paraId="39B4B7C3" w14:textId="77777777" w:rsidR="006A22A3" w:rsidRDefault="006A22A3" w:rsidP="006A22A3">
      <w:r>
        <w:t xml:space="preserve">                                break a</w:t>
      </w:r>
    </w:p>
    <w:p w14:paraId="64FA90E6" w14:textId="77777777" w:rsidR="006A22A3" w:rsidRDefault="006A22A3" w:rsidP="006A22A3">
      <w:r>
        <w:t xml:space="preserve">                            }</w:t>
      </w:r>
    </w:p>
    <w:p w14:paraId="7B95B852" w14:textId="77777777" w:rsidR="006A22A3" w:rsidRDefault="006A22A3" w:rsidP="006A22A3">
      <w:r>
        <w:t xml:space="preserve">                        }</w:t>
      </w:r>
    </w:p>
    <w:p w14:paraId="39CD09CA" w14:textId="77777777" w:rsidR="006A22A3" w:rsidRDefault="006A22A3" w:rsidP="006A22A3">
      <w:r>
        <w:t xml:space="preserve">                        g = !1</w:t>
      </w:r>
    </w:p>
    <w:p w14:paraId="09FD68B9" w14:textId="77777777" w:rsidR="006A22A3" w:rsidRDefault="006A22A3" w:rsidP="006A22A3">
      <w:r>
        <w:t xml:space="preserve">                    }</w:t>
      </w:r>
    </w:p>
    <w:p w14:paraId="59A7289E" w14:textId="77777777" w:rsidR="006A22A3" w:rsidRDefault="006A22A3" w:rsidP="006A22A3">
      <w:r>
        <w:t xml:space="preserve">                    _.Ca(g ? _.ta(f) : f, e)</w:t>
      </w:r>
    </w:p>
    <w:p w14:paraId="7CCE2410" w14:textId="77777777" w:rsidR="006A22A3" w:rsidRDefault="006A22A3" w:rsidP="006A22A3">
      <w:r>
        <w:t xml:space="preserve">                }</w:t>
      </w:r>
    </w:p>
    <w:p w14:paraId="0B4A84E2" w14:textId="77777777" w:rsidR="006A22A3" w:rsidRDefault="006A22A3" w:rsidP="006A22A3">
      <w:r>
        <w:t xml:space="preserve">            }</w:t>
      </w:r>
    </w:p>
    <w:p w14:paraId="44D88A5F" w14:textId="77777777" w:rsidR="006A22A3" w:rsidRDefault="006A22A3" w:rsidP="006A22A3">
      <w:r>
        <w:t xml:space="preserve">        }</w:t>
      </w:r>
    </w:p>
    <w:p w14:paraId="42414829" w14:textId="77777777" w:rsidR="006A22A3" w:rsidRDefault="006A22A3" w:rsidP="006A22A3">
      <w:r>
        <w:t xml:space="preserve">        ;</w:t>
      </w:r>
    </w:p>
    <w:p w14:paraId="5D7A2B14" w14:textId="77777777" w:rsidR="006A22A3" w:rsidRDefault="006A22A3" w:rsidP="006A22A3">
      <w:r>
        <w:t xml:space="preserve">        _.cg = function(a) {</w:t>
      </w:r>
    </w:p>
    <w:p w14:paraId="32D38478" w14:textId="77777777" w:rsidR="006A22A3" w:rsidRDefault="006A22A3" w:rsidP="006A22A3">
      <w:r>
        <w:t xml:space="preserve">            return _.bg(document, a)</w:t>
      </w:r>
    </w:p>
    <w:p w14:paraId="778DC023" w14:textId="77777777" w:rsidR="006A22A3" w:rsidRDefault="006A22A3" w:rsidP="006A22A3">
      <w:r>
        <w:t xml:space="preserve">        }</w:t>
      </w:r>
    </w:p>
    <w:p w14:paraId="14110909" w14:textId="77777777" w:rsidR="006A22A3" w:rsidRDefault="006A22A3" w:rsidP="006A22A3">
      <w:r>
        <w:t xml:space="preserve">        ;</w:t>
      </w:r>
    </w:p>
    <w:p w14:paraId="6C945DBB" w14:textId="77777777" w:rsidR="006A22A3" w:rsidRDefault="006A22A3" w:rsidP="006A22A3">
      <w:r>
        <w:t xml:space="preserve">        _.bg = function(a, b) {</w:t>
      </w:r>
    </w:p>
    <w:p w14:paraId="12DCC95F" w14:textId="77777777" w:rsidR="006A22A3" w:rsidRDefault="006A22A3" w:rsidP="006A22A3">
      <w:r>
        <w:t xml:space="preserve">            b = String(b);</w:t>
      </w:r>
    </w:p>
    <w:p w14:paraId="3B25ED7F" w14:textId="77777777" w:rsidR="006A22A3" w:rsidRDefault="006A22A3" w:rsidP="006A22A3">
      <w:r>
        <w:t xml:space="preserve">            "application/xhtml+xml" === a.contentType &amp;&amp; (b = b.toLowerCase());</w:t>
      </w:r>
    </w:p>
    <w:p w14:paraId="3914EC84" w14:textId="77777777" w:rsidR="006A22A3" w:rsidRDefault="006A22A3" w:rsidP="006A22A3">
      <w:r>
        <w:t xml:space="preserve">            return a.createElement(b)</w:t>
      </w:r>
    </w:p>
    <w:p w14:paraId="72C25373" w14:textId="77777777" w:rsidR="006A22A3" w:rsidRDefault="006A22A3" w:rsidP="006A22A3">
      <w:r>
        <w:t xml:space="preserve">        }</w:t>
      </w:r>
    </w:p>
    <w:p w14:paraId="24085844" w14:textId="77777777" w:rsidR="006A22A3" w:rsidRDefault="006A22A3" w:rsidP="006A22A3">
      <w:r>
        <w:t xml:space="preserve">        ;</w:t>
      </w:r>
    </w:p>
    <w:p w14:paraId="6F2EFB59" w14:textId="77777777" w:rsidR="006A22A3" w:rsidRDefault="006A22A3" w:rsidP="006A22A3">
      <w:r>
        <w:t xml:space="preserve">        _.Vf = function(a) {</w:t>
      </w:r>
    </w:p>
    <w:p w14:paraId="786D6C95" w14:textId="77777777" w:rsidR="006A22A3" w:rsidRDefault="006A22A3" w:rsidP="006A22A3">
      <w:r>
        <w:t xml:space="preserve">            return "CSS1Compat" == a.compatMode</w:t>
      </w:r>
    </w:p>
    <w:p w14:paraId="18EB75A9" w14:textId="77777777" w:rsidR="006A22A3" w:rsidRDefault="006A22A3" w:rsidP="006A22A3">
      <w:r>
        <w:t xml:space="preserve">        }</w:t>
      </w:r>
    </w:p>
    <w:p w14:paraId="1C0D8CAB" w14:textId="77777777" w:rsidR="006A22A3" w:rsidRDefault="006A22A3" w:rsidP="006A22A3">
      <w:r>
        <w:t xml:space="preserve">        ;</w:t>
      </w:r>
    </w:p>
    <w:p w14:paraId="4EDA3F68" w14:textId="77777777" w:rsidR="006A22A3" w:rsidRDefault="006A22A3" w:rsidP="006A22A3">
      <w:r>
        <w:t xml:space="preserve">        _.dg = function(a) {</w:t>
      </w:r>
    </w:p>
    <w:p w14:paraId="25BF56F8" w14:textId="77777777" w:rsidR="006A22A3" w:rsidRDefault="006A22A3" w:rsidP="006A22A3">
      <w:r>
        <w:t xml:space="preserve">            for (var b; b = a.firstChild; )</w:t>
      </w:r>
    </w:p>
    <w:p w14:paraId="387827EF" w14:textId="77777777" w:rsidR="006A22A3" w:rsidRDefault="006A22A3" w:rsidP="006A22A3">
      <w:r>
        <w:t xml:space="preserve">                a.removeChild(b)</w:t>
      </w:r>
    </w:p>
    <w:p w14:paraId="74A0CC5F" w14:textId="77777777" w:rsidR="006A22A3" w:rsidRDefault="006A22A3" w:rsidP="006A22A3">
      <w:r>
        <w:t xml:space="preserve">        }</w:t>
      </w:r>
    </w:p>
    <w:p w14:paraId="57CD3C77" w14:textId="77777777" w:rsidR="006A22A3" w:rsidRDefault="006A22A3" w:rsidP="006A22A3">
      <w:r>
        <w:t xml:space="preserve">        ;</w:t>
      </w:r>
    </w:p>
    <w:p w14:paraId="7795870E" w14:textId="77777777" w:rsidR="006A22A3" w:rsidRDefault="006A22A3" w:rsidP="006A22A3">
      <w:r>
        <w:t xml:space="preserve">        _.eg = function(a) {</w:t>
      </w:r>
    </w:p>
    <w:p w14:paraId="3E6B1E85" w14:textId="77777777" w:rsidR="006A22A3" w:rsidRDefault="006A22A3" w:rsidP="006A22A3">
      <w:r>
        <w:t xml:space="preserve">            return a &amp;&amp; a.parentNode ? a.parentNode.removeChild(a) : null</w:t>
      </w:r>
    </w:p>
    <w:p w14:paraId="2E7EA6AA" w14:textId="77777777" w:rsidR="006A22A3" w:rsidRDefault="006A22A3" w:rsidP="006A22A3">
      <w:r>
        <w:t xml:space="preserve">        }</w:t>
      </w:r>
    </w:p>
    <w:p w14:paraId="4BCC9323" w14:textId="77777777" w:rsidR="006A22A3" w:rsidRDefault="006A22A3" w:rsidP="006A22A3">
      <w:r>
        <w:t xml:space="preserve">        ;</w:t>
      </w:r>
    </w:p>
    <w:p w14:paraId="02357538" w14:textId="77777777" w:rsidR="006A22A3" w:rsidRDefault="006A22A3" w:rsidP="006A22A3">
      <w:r>
        <w:t xml:space="preserve">        _.fg = function(a) {</w:t>
      </w:r>
    </w:p>
    <w:p w14:paraId="57DE8E1B" w14:textId="77777777" w:rsidR="006A22A3" w:rsidRDefault="006A22A3" w:rsidP="006A22A3">
      <w:r>
        <w:t xml:space="preserve">            return void 0 != a.children ? a.children : Array.prototype.filter.call(a.childNodes, function(b) {</w:t>
      </w:r>
    </w:p>
    <w:p w14:paraId="0FFE7476" w14:textId="77777777" w:rsidR="006A22A3" w:rsidRDefault="006A22A3" w:rsidP="006A22A3">
      <w:r>
        <w:t xml:space="preserve">                return 1 == b.nodeType</w:t>
      </w:r>
    </w:p>
    <w:p w14:paraId="2FC68465" w14:textId="77777777" w:rsidR="006A22A3" w:rsidRDefault="006A22A3" w:rsidP="006A22A3">
      <w:r>
        <w:t xml:space="preserve">            })</w:t>
      </w:r>
    </w:p>
    <w:p w14:paraId="6DD1F300" w14:textId="77777777" w:rsidR="006A22A3" w:rsidRDefault="006A22A3" w:rsidP="006A22A3">
      <w:r>
        <w:t xml:space="preserve">        }</w:t>
      </w:r>
    </w:p>
    <w:p w14:paraId="2A643ED0" w14:textId="77777777" w:rsidR="006A22A3" w:rsidRDefault="006A22A3" w:rsidP="006A22A3">
      <w:r>
        <w:t xml:space="preserve">        ;</w:t>
      </w:r>
    </w:p>
    <w:p w14:paraId="62CA761F" w14:textId="77777777" w:rsidR="006A22A3" w:rsidRDefault="006A22A3" w:rsidP="006A22A3">
      <w:r>
        <w:t xml:space="preserve">        _.Mfa = function(a) {</w:t>
      </w:r>
    </w:p>
    <w:p w14:paraId="0C2264D2" w14:textId="77777777" w:rsidR="006A22A3" w:rsidRDefault="006A22A3" w:rsidP="006A22A3">
      <w:r>
        <w:t xml:space="preserve">            return void 0 !== a.nextElementSibling ? a.nextElementSibling : _.gg(a.nextSibling, !0)</w:t>
      </w:r>
    </w:p>
    <w:p w14:paraId="1E8292CD" w14:textId="77777777" w:rsidR="006A22A3" w:rsidRDefault="006A22A3" w:rsidP="006A22A3">
      <w:r>
        <w:t xml:space="preserve">        }</w:t>
      </w:r>
    </w:p>
    <w:p w14:paraId="12467308" w14:textId="77777777" w:rsidR="006A22A3" w:rsidRDefault="006A22A3" w:rsidP="006A22A3">
      <w:r>
        <w:t xml:space="preserve">        ;</w:t>
      </w:r>
    </w:p>
    <w:p w14:paraId="33B7A1FE" w14:textId="77777777" w:rsidR="006A22A3" w:rsidRDefault="006A22A3" w:rsidP="006A22A3">
      <w:r>
        <w:t xml:space="preserve">        _.gg = function(a, b) {</w:t>
      </w:r>
    </w:p>
    <w:p w14:paraId="26CE6DEF" w14:textId="77777777" w:rsidR="006A22A3" w:rsidRDefault="006A22A3" w:rsidP="006A22A3">
      <w:r>
        <w:t xml:space="preserve">            for (; a &amp;&amp; 1 != a.nodeType; )</w:t>
      </w:r>
    </w:p>
    <w:p w14:paraId="585C2970" w14:textId="77777777" w:rsidR="006A22A3" w:rsidRDefault="006A22A3" w:rsidP="006A22A3">
      <w:r>
        <w:t xml:space="preserve">                a = b ? a.nextSibling : a.previousSibling;</w:t>
      </w:r>
    </w:p>
    <w:p w14:paraId="62AE8FB1" w14:textId="77777777" w:rsidR="006A22A3" w:rsidRDefault="006A22A3" w:rsidP="006A22A3">
      <w:r>
        <w:t xml:space="preserve">            return a</w:t>
      </w:r>
    </w:p>
    <w:p w14:paraId="5DCB699E" w14:textId="77777777" w:rsidR="006A22A3" w:rsidRDefault="006A22A3" w:rsidP="006A22A3">
      <w:r>
        <w:t xml:space="preserve">        }</w:t>
      </w:r>
    </w:p>
    <w:p w14:paraId="5F9FB6F3" w14:textId="77777777" w:rsidR="006A22A3" w:rsidRDefault="006A22A3" w:rsidP="006A22A3">
      <w:r>
        <w:t xml:space="preserve">        ;</w:t>
      </w:r>
    </w:p>
    <w:p w14:paraId="0D3A7F58" w14:textId="77777777" w:rsidR="006A22A3" w:rsidRDefault="006A22A3" w:rsidP="006A22A3">
      <w:r>
        <w:t xml:space="preserve">        _.pe = function(a) {</w:t>
      </w:r>
    </w:p>
    <w:p w14:paraId="1833F823" w14:textId="77777777" w:rsidR="006A22A3" w:rsidRDefault="006A22A3" w:rsidP="006A22A3">
      <w:r>
        <w:t xml:space="preserve">            return _.xa(a) &amp;&amp; 1 == a.nodeType</w:t>
      </w:r>
    </w:p>
    <w:p w14:paraId="1CC30DCA" w14:textId="77777777" w:rsidR="006A22A3" w:rsidRDefault="006A22A3" w:rsidP="006A22A3">
      <w:r>
        <w:t xml:space="preserve">        }</w:t>
      </w:r>
    </w:p>
    <w:p w14:paraId="01F4C545" w14:textId="77777777" w:rsidR="006A22A3" w:rsidRDefault="006A22A3" w:rsidP="006A22A3">
      <w:r>
        <w:t xml:space="preserve">        ;</w:t>
      </w:r>
    </w:p>
    <w:p w14:paraId="2640951A" w14:textId="77777777" w:rsidR="006A22A3" w:rsidRDefault="006A22A3" w:rsidP="006A22A3">
      <w:r>
        <w:t xml:space="preserve">        _.ne = function(a) {</w:t>
      </w:r>
    </w:p>
    <w:p w14:paraId="16A4C04C" w14:textId="77777777" w:rsidR="006A22A3" w:rsidRDefault="006A22A3" w:rsidP="006A22A3">
      <w:r>
        <w:t xml:space="preserve">            var b;</w:t>
      </w:r>
    </w:p>
    <w:p w14:paraId="4971D06B" w14:textId="77777777" w:rsidR="006A22A3" w:rsidRDefault="006A22A3" w:rsidP="006A22A3">
      <w:r>
        <w:t xml:space="preserve">            if (ifa &amp;&amp; (b = a.parentElement))</w:t>
      </w:r>
    </w:p>
    <w:p w14:paraId="2E55642D" w14:textId="77777777" w:rsidR="006A22A3" w:rsidRDefault="006A22A3" w:rsidP="006A22A3">
      <w:r>
        <w:t xml:space="preserve">                return b;</w:t>
      </w:r>
    </w:p>
    <w:p w14:paraId="1CF0DAE1" w14:textId="77777777" w:rsidR="006A22A3" w:rsidRDefault="006A22A3" w:rsidP="006A22A3">
      <w:r>
        <w:t xml:space="preserve">            b = a.parentNode;</w:t>
      </w:r>
    </w:p>
    <w:p w14:paraId="5F09BCFB" w14:textId="77777777" w:rsidR="006A22A3" w:rsidRDefault="006A22A3" w:rsidP="006A22A3">
      <w:r>
        <w:t xml:space="preserve">            return _.pe(b) ? b : null</w:t>
      </w:r>
    </w:p>
    <w:p w14:paraId="13A3E1D2" w14:textId="77777777" w:rsidR="006A22A3" w:rsidRDefault="006A22A3" w:rsidP="006A22A3">
      <w:r>
        <w:t xml:space="preserve">        }</w:t>
      </w:r>
    </w:p>
    <w:p w14:paraId="111AF9B4" w14:textId="77777777" w:rsidR="006A22A3" w:rsidRDefault="006A22A3" w:rsidP="006A22A3">
      <w:r>
        <w:t xml:space="preserve">        ;</w:t>
      </w:r>
    </w:p>
    <w:p w14:paraId="52EA1BA6" w14:textId="77777777" w:rsidR="006A22A3" w:rsidRDefault="006A22A3" w:rsidP="006A22A3">
      <w:r>
        <w:t xml:space="preserve">        _.ie = function(a, b) {</w:t>
      </w:r>
    </w:p>
    <w:p w14:paraId="7A337E0D" w14:textId="77777777" w:rsidR="006A22A3" w:rsidRDefault="006A22A3" w:rsidP="006A22A3">
      <w:r>
        <w:t xml:space="preserve">            if (!a || !b)</w:t>
      </w:r>
    </w:p>
    <w:p w14:paraId="2477B541" w14:textId="77777777" w:rsidR="006A22A3" w:rsidRDefault="006A22A3" w:rsidP="006A22A3">
      <w:r>
        <w:t xml:space="preserve">                return !1;</w:t>
      </w:r>
    </w:p>
    <w:p w14:paraId="1F715442" w14:textId="77777777" w:rsidR="006A22A3" w:rsidRDefault="006A22A3" w:rsidP="006A22A3">
      <w:r>
        <w:t xml:space="preserve">            if (a.contains &amp;&amp; 1 == b.nodeType)</w:t>
      </w:r>
    </w:p>
    <w:p w14:paraId="59BA330E" w14:textId="77777777" w:rsidR="006A22A3" w:rsidRDefault="006A22A3" w:rsidP="006A22A3">
      <w:r>
        <w:t xml:space="preserve">                return a == b || a.contains(b);</w:t>
      </w:r>
    </w:p>
    <w:p w14:paraId="57457A13" w14:textId="77777777" w:rsidR="006A22A3" w:rsidRDefault="006A22A3" w:rsidP="006A22A3">
      <w:r>
        <w:t xml:space="preserve">            if ("undefined" != typeof a.compareDocumentPosition)</w:t>
      </w:r>
    </w:p>
    <w:p w14:paraId="1F690A83" w14:textId="77777777" w:rsidR="006A22A3" w:rsidRDefault="006A22A3" w:rsidP="006A22A3">
      <w:r>
        <w:t xml:space="preserve">                return a == b || !!(a.compareDocumentPosition(b) &amp; 16);</w:t>
      </w:r>
    </w:p>
    <w:p w14:paraId="1BC514BD" w14:textId="77777777" w:rsidR="006A22A3" w:rsidRDefault="006A22A3" w:rsidP="006A22A3">
      <w:r>
        <w:t xml:space="preserve">            for (; b &amp;&amp; a != b; )</w:t>
      </w:r>
    </w:p>
    <w:p w14:paraId="72B965A2" w14:textId="77777777" w:rsidR="006A22A3" w:rsidRDefault="006A22A3" w:rsidP="006A22A3">
      <w:r>
        <w:t xml:space="preserve">                b = b.parentNode;</w:t>
      </w:r>
    </w:p>
    <w:p w14:paraId="4D7CE2EC" w14:textId="77777777" w:rsidR="006A22A3" w:rsidRDefault="006A22A3" w:rsidP="006A22A3">
      <w:r>
        <w:t xml:space="preserve">            return b == a</w:t>
      </w:r>
    </w:p>
    <w:p w14:paraId="4B1A674D" w14:textId="77777777" w:rsidR="006A22A3" w:rsidRDefault="006A22A3" w:rsidP="006A22A3">
      <w:r>
        <w:t xml:space="preserve">        }</w:t>
      </w:r>
    </w:p>
    <w:p w14:paraId="4EF9E092" w14:textId="77777777" w:rsidR="006A22A3" w:rsidRDefault="006A22A3" w:rsidP="006A22A3">
      <w:r>
        <w:t xml:space="preserve">        ;</w:t>
      </w:r>
    </w:p>
    <w:p w14:paraId="63291495" w14:textId="77777777" w:rsidR="006A22A3" w:rsidRDefault="006A22A3" w:rsidP="006A22A3">
      <w:r>
        <w:t xml:space="preserve">        _.Qf = function(a) {</w:t>
      </w:r>
    </w:p>
    <w:p w14:paraId="3A078646" w14:textId="77777777" w:rsidR="006A22A3" w:rsidRDefault="006A22A3" w:rsidP="006A22A3">
      <w:r>
        <w:t xml:space="preserve">            return 9 == a.nodeType ? a : a.ownerDocument || a.document</w:t>
      </w:r>
    </w:p>
    <w:p w14:paraId="4DB705B8" w14:textId="77777777" w:rsidR="006A22A3" w:rsidRDefault="006A22A3" w:rsidP="006A22A3">
      <w:r>
        <w:t xml:space="preserve">        }</w:t>
      </w:r>
    </w:p>
    <w:p w14:paraId="016338F7" w14:textId="77777777" w:rsidR="006A22A3" w:rsidRDefault="006A22A3" w:rsidP="006A22A3">
      <w:r>
        <w:t xml:space="preserve">        ;</w:t>
      </w:r>
    </w:p>
    <w:p w14:paraId="568D1C64" w14:textId="77777777" w:rsidR="006A22A3" w:rsidRDefault="006A22A3" w:rsidP="006A22A3">
      <w:r>
        <w:t xml:space="preserve">        _.hg = function(a, b) {</w:t>
      </w:r>
    </w:p>
    <w:p w14:paraId="7E871F29" w14:textId="77777777" w:rsidR="006A22A3" w:rsidRDefault="006A22A3" w:rsidP="006A22A3">
      <w:r>
        <w:t xml:space="preserve">            if ("textContent"in a)</w:t>
      </w:r>
    </w:p>
    <w:p w14:paraId="20C376B6" w14:textId="77777777" w:rsidR="006A22A3" w:rsidRDefault="006A22A3" w:rsidP="006A22A3">
      <w:r>
        <w:t xml:space="preserve">                a.textContent = b;</w:t>
      </w:r>
    </w:p>
    <w:p w14:paraId="05ADDFB0" w14:textId="77777777" w:rsidR="006A22A3" w:rsidRDefault="006A22A3" w:rsidP="006A22A3">
      <w:r>
        <w:t xml:space="preserve">            else if (3 == a.nodeType)</w:t>
      </w:r>
    </w:p>
    <w:p w14:paraId="7A6B25EC" w14:textId="77777777" w:rsidR="006A22A3" w:rsidRDefault="006A22A3" w:rsidP="006A22A3">
      <w:r>
        <w:t xml:space="preserve">                a.data = String(b);</w:t>
      </w:r>
    </w:p>
    <w:p w14:paraId="7B9AB768" w14:textId="77777777" w:rsidR="006A22A3" w:rsidRDefault="006A22A3" w:rsidP="006A22A3">
      <w:r>
        <w:t xml:space="preserve">            else if (a.firstChild &amp;&amp; 3 == a.firstChild.nodeType) {</w:t>
      </w:r>
    </w:p>
    <w:p w14:paraId="797B078A" w14:textId="77777777" w:rsidR="006A22A3" w:rsidRDefault="006A22A3" w:rsidP="006A22A3">
      <w:r>
        <w:t xml:space="preserve">                for (; a.lastChild != a.firstChild; )</w:t>
      </w:r>
    </w:p>
    <w:p w14:paraId="7FDD3596" w14:textId="77777777" w:rsidR="006A22A3" w:rsidRDefault="006A22A3" w:rsidP="006A22A3">
      <w:r>
        <w:t xml:space="preserve">                    a.removeChild(a.lastChild);</w:t>
      </w:r>
    </w:p>
    <w:p w14:paraId="645DB074" w14:textId="77777777" w:rsidR="006A22A3" w:rsidRDefault="006A22A3" w:rsidP="006A22A3">
      <w:r>
        <w:t xml:space="preserve">                a.firstChild.data = String(b)</w:t>
      </w:r>
    </w:p>
    <w:p w14:paraId="794740CE" w14:textId="77777777" w:rsidR="006A22A3" w:rsidRDefault="006A22A3" w:rsidP="006A22A3">
      <w:r>
        <w:t xml:space="preserve">            } else</w:t>
      </w:r>
    </w:p>
    <w:p w14:paraId="3D8E29E7" w14:textId="77777777" w:rsidR="006A22A3" w:rsidRDefault="006A22A3" w:rsidP="006A22A3">
      <w:r>
        <w:t xml:space="preserve">                _.dg(a),</w:t>
      </w:r>
    </w:p>
    <w:p w14:paraId="11EA618E" w14:textId="77777777" w:rsidR="006A22A3" w:rsidRDefault="006A22A3" w:rsidP="006A22A3">
      <w:r>
        <w:t xml:space="preserve">                a.appendChild(_.Qf(a).createTextNode(String(b)))</w:t>
      </w:r>
    </w:p>
    <w:p w14:paraId="67AD47DF" w14:textId="77777777" w:rsidR="006A22A3" w:rsidRDefault="006A22A3" w:rsidP="006A22A3">
      <w:r>
        <w:t xml:space="preserve">        }</w:t>
      </w:r>
    </w:p>
    <w:p w14:paraId="7DAB1431" w14:textId="77777777" w:rsidR="006A22A3" w:rsidRDefault="006A22A3" w:rsidP="006A22A3">
      <w:r>
        <w:t xml:space="preserve">        ;</w:t>
      </w:r>
    </w:p>
    <w:p w14:paraId="2732A85E" w14:textId="77777777" w:rsidR="006A22A3" w:rsidRDefault="006A22A3" w:rsidP="006A22A3">
      <w:r>
        <w:t xml:space="preserve">        _.qe = function(a, b, c) {</w:t>
      </w:r>
    </w:p>
    <w:p w14:paraId="5D71EEB2" w14:textId="77777777" w:rsidR="006A22A3" w:rsidRDefault="006A22A3" w:rsidP="006A22A3">
      <w:r>
        <w:t xml:space="preserve">            a &amp;&amp; !c &amp;&amp; (a = a.parentNode);</w:t>
      </w:r>
    </w:p>
    <w:p w14:paraId="76DF069E" w14:textId="77777777" w:rsidR="006A22A3" w:rsidRDefault="006A22A3" w:rsidP="006A22A3">
      <w:r>
        <w:t xml:space="preserve">            for (c = 0; a; ) {</w:t>
      </w:r>
    </w:p>
    <w:p w14:paraId="650DC113" w14:textId="77777777" w:rsidR="006A22A3" w:rsidRDefault="006A22A3" w:rsidP="006A22A3">
      <w:r>
        <w:t xml:space="preserve">                if (b(a))</w:t>
      </w:r>
    </w:p>
    <w:p w14:paraId="5BB4E279" w14:textId="77777777" w:rsidR="006A22A3" w:rsidRDefault="006A22A3" w:rsidP="006A22A3">
      <w:r>
        <w:t xml:space="preserve">                    return a;</w:t>
      </w:r>
    </w:p>
    <w:p w14:paraId="45611D5D" w14:textId="77777777" w:rsidR="006A22A3" w:rsidRDefault="006A22A3" w:rsidP="006A22A3">
      <w:r>
        <w:t xml:space="preserve">                a = a.parentNode;</w:t>
      </w:r>
    </w:p>
    <w:p w14:paraId="39B057B8" w14:textId="77777777" w:rsidR="006A22A3" w:rsidRDefault="006A22A3" w:rsidP="006A22A3">
      <w:r>
        <w:t xml:space="preserve">                c++</w:t>
      </w:r>
    </w:p>
    <w:p w14:paraId="3D220D01" w14:textId="77777777" w:rsidR="006A22A3" w:rsidRDefault="006A22A3" w:rsidP="006A22A3">
      <w:r>
        <w:t xml:space="preserve">            }</w:t>
      </w:r>
    </w:p>
    <w:p w14:paraId="5E59AD10" w14:textId="77777777" w:rsidR="006A22A3" w:rsidRDefault="006A22A3" w:rsidP="006A22A3">
      <w:r>
        <w:t xml:space="preserve">            return null</w:t>
      </w:r>
    </w:p>
    <w:p w14:paraId="31512684" w14:textId="77777777" w:rsidR="006A22A3" w:rsidRDefault="006A22A3" w:rsidP="006A22A3">
      <w:r>
        <w:t xml:space="preserve">        }</w:t>
      </w:r>
    </w:p>
    <w:p w14:paraId="113F586B" w14:textId="77777777" w:rsidR="006A22A3" w:rsidRDefault="006A22A3" w:rsidP="006A22A3">
      <w:r>
        <w:t xml:space="preserve">        ;</w:t>
      </w:r>
    </w:p>
    <w:p w14:paraId="462FB8C4" w14:textId="77777777" w:rsidR="006A22A3" w:rsidRDefault="006A22A3" w:rsidP="006A22A3">
      <w:r>
        <w:t xml:space="preserve">        _.Nfa = function() {</w:t>
      </w:r>
    </w:p>
    <w:p w14:paraId="2FD02460" w14:textId="77777777" w:rsidR="006A22A3" w:rsidRDefault="006A22A3" w:rsidP="006A22A3">
      <w:r>
        <w:t xml:space="preserve">            var a = _.$f();</w:t>
      </w:r>
    </w:p>
    <w:p w14:paraId="5F10434D" w14:textId="77777777" w:rsidR="006A22A3" w:rsidRDefault="006A22A3" w:rsidP="006A22A3">
      <w:r>
        <w:t xml:space="preserve">            return void 0 !== a.devicePixelRatio ? a.devicePixelRatio : a.matchMedia ? ig(3) || ig(2) || ig(1.5) || ig(1) || .75 : 1</w:t>
      </w:r>
    </w:p>
    <w:p w14:paraId="0DF2C54E" w14:textId="77777777" w:rsidR="006A22A3" w:rsidRDefault="006A22A3" w:rsidP="006A22A3">
      <w:r>
        <w:t xml:space="preserve">        }</w:t>
      </w:r>
    </w:p>
    <w:p w14:paraId="3587FD21" w14:textId="77777777" w:rsidR="006A22A3" w:rsidRDefault="006A22A3" w:rsidP="006A22A3">
      <w:r>
        <w:t xml:space="preserve">        ;</w:t>
      </w:r>
    </w:p>
    <w:p w14:paraId="3D06B2E1" w14:textId="77777777" w:rsidR="006A22A3" w:rsidRDefault="006A22A3" w:rsidP="006A22A3">
      <w:r>
        <w:t xml:space="preserve">        ig = function(a) {</w:t>
      </w:r>
    </w:p>
    <w:p w14:paraId="45093E0D" w14:textId="77777777" w:rsidR="006A22A3" w:rsidRDefault="006A22A3" w:rsidP="006A22A3">
      <w:r>
        <w:t xml:space="preserve">            return _.$f().matchMedia("(min-resolution: " + a + "dppx),(min--moz-device-pixel-ratio: " + a + "),(min-resolution: " + 96 * a + "dpi)").matches ? a : 0</w:t>
      </w:r>
    </w:p>
    <w:p w14:paraId="0E9E4A2C" w14:textId="77777777" w:rsidR="006A22A3" w:rsidRDefault="006A22A3" w:rsidP="006A22A3">
      <w:r>
        <w:t xml:space="preserve">        }</w:t>
      </w:r>
    </w:p>
    <w:p w14:paraId="69903E77" w14:textId="77777777" w:rsidR="006A22A3" w:rsidRDefault="006A22A3" w:rsidP="006A22A3">
      <w:r>
        <w:t xml:space="preserve">        ;</w:t>
      </w:r>
    </w:p>
    <w:p w14:paraId="5DB95C2E" w14:textId="77777777" w:rsidR="006A22A3" w:rsidRDefault="006A22A3" w:rsidP="006A22A3">
      <w:r>
        <w:t xml:space="preserve">        _.Pf = function(a) {</w:t>
      </w:r>
    </w:p>
    <w:p w14:paraId="2B1241B4" w14:textId="77777777" w:rsidR="006A22A3" w:rsidRDefault="006A22A3" w:rsidP="006A22A3">
      <w:r>
        <w:t xml:space="preserve">            this.H = a || _.ca.document || document</w:t>
      </w:r>
    </w:p>
    <w:p w14:paraId="766F6CEE" w14:textId="77777777" w:rsidR="006A22A3" w:rsidRDefault="006A22A3" w:rsidP="006A22A3">
      <w:r>
        <w:t xml:space="preserve">        }</w:t>
      </w:r>
    </w:p>
    <w:p w14:paraId="2BB2DECC" w14:textId="77777777" w:rsidR="006A22A3" w:rsidRDefault="006A22A3" w:rsidP="006A22A3">
      <w:r>
        <w:t xml:space="preserve">        ;</w:t>
      </w:r>
    </w:p>
    <w:p w14:paraId="081A072A" w14:textId="77777777" w:rsidR="006A22A3" w:rsidRDefault="006A22A3" w:rsidP="006A22A3">
      <w:r>
        <w:t xml:space="preserve">        _.l = _.Pf.prototype;</w:t>
      </w:r>
    </w:p>
    <w:p w14:paraId="69917B92" w14:textId="77777777" w:rsidR="006A22A3" w:rsidRDefault="006A22A3" w:rsidP="006A22A3">
      <w:r>
        <w:t xml:space="preserve">        _.l.Wa = _.aa(0);</w:t>
      </w:r>
    </w:p>
    <w:p w14:paraId="0D3E7B6A" w14:textId="77777777" w:rsidR="006A22A3" w:rsidRDefault="006A22A3" w:rsidP="006A22A3">
      <w:r>
        <w:t xml:space="preserve">        _.l.C3 = _.Pf.prototype.Wa;</w:t>
      </w:r>
    </w:p>
    <w:p w14:paraId="31115026" w14:textId="77777777" w:rsidR="006A22A3" w:rsidRDefault="006A22A3" w:rsidP="006A22A3">
      <w:r>
        <w:t xml:space="preserve">        _.l.getElementsByTagName = function(a, b) {</w:t>
      </w:r>
    </w:p>
    <w:p w14:paraId="003C95F4" w14:textId="77777777" w:rsidR="006A22A3" w:rsidRDefault="006A22A3" w:rsidP="006A22A3">
      <w:r>
        <w:t xml:space="preserve">            return (b || this.H).getElementsByTagName(String(a))</w:t>
      </w:r>
    </w:p>
    <w:p w14:paraId="2F516471" w14:textId="77777777" w:rsidR="006A22A3" w:rsidRDefault="006A22A3" w:rsidP="006A22A3">
      <w:r>
        <w:t xml:space="preserve">        }</w:t>
      </w:r>
    </w:p>
    <w:p w14:paraId="608722BC" w14:textId="77777777" w:rsidR="006A22A3" w:rsidRDefault="006A22A3" w:rsidP="006A22A3">
      <w:r>
        <w:t xml:space="preserve">        ;</w:t>
      </w:r>
    </w:p>
    <w:p w14:paraId="3B4C6CCD" w14:textId="77777777" w:rsidR="006A22A3" w:rsidRDefault="006A22A3" w:rsidP="006A22A3">
      <w:r>
        <w:t xml:space="preserve">        _.l.Yr = _.aa(1);</w:t>
      </w:r>
    </w:p>
    <w:p w14:paraId="7DF6BA87" w14:textId="77777777" w:rsidR="006A22A3" w:rsidRDefault="006A22A3" w:rsidP="006A22A3">
      <w:r>
        <w:t xml:space="preserve">        _.l.createElement = function(a) {</w:t>
      </w:r>
    </w:p>
    <w:p w14:paraId="7D5EC6DF" w14:textId="77777777" w:rsidR="006A22A3" w:rsidRDefault="006A22A3" w:rsidP="006A22A3">
      <w:r>
        <w:t xml:space="preserve">            return _.bg(this.H, a)</w:t>
      </w:r>
    </w:p>
    <w:p w14:paraId="380066B4" w14:textId="77777777" w:rsidR="006A22A3" w:rsidRDefault="006A22A3" w:rsidP="006A22A3">
      <w:r>
        <w:t xml:space="preserve">        }</w:t>
      </w:r>
    </w:p>
    <w:p w14:paraId="0270CD74" w14:textId="77777777" w:rsidR="006A22A3" w:rsidRDefault="006A22A3" w:rsidP="006A22A3">
      <w:r>
        <w:t xml:space="preserve">        ;</w:t>
      </w:r>
    </w:p>
    <w:p w14:paraId="3C86883F" w14:textId="77777777" w:rsidR="006A22A3" w:rsidRDefault="006A22A3" w:rsidP="006A22A3">
      <w:r>
        <w:t xml:space="preserve">        _.l.createTextNode = function(a) {</w:t>
      </w:r>
    </w:p>
    <w:p w14:paraId="1025C012" w14:textId="77777777" w:rsidR="006A22A3" w:rsidRDefault="006A22A3" w:rsidP="006A22A3">
      <w:r>
        <w:t xml:space="preserve">            return this.H.createTextNode(String(a))</w:t>
      </w:r>
    </w:p>
    <w:p w14:paraId="13461B3A" w14:textId="77777777" w:rsidR="006A22A3" w:rsidRDefault="006A22A3" w:rsidP="006A22A3">
      <w:r>
        <w:t xml:space="preserve">        }</w:t>
      </w:r>
    </w:p>
    <w:p w14:paraId="038F4BC0" w14:textId="77777777" w:rsidR="006A22A3" w:rsidRDefault="006A22A3" w:rsidP="006A22A3">
      <w:r>
        <w:t xml:space="preserve">        ;</w:t>
      </w:r>
    </w:p>
    <w:p w14:paraId="2B59C9C3" w14:textId="77777777" w:rsidR="006A22A3" w:rsidRDefault="006A22A3" w:rsidP="006A22A3">
      <w:r>
        <w:t xml:space="preserve">        _.l.getWindow = function() {</w:t>
      </w:r>
    </w:p>
    <w:p w14:paraId="2E9DFC7B" w14:textId="77777777" w:rsidR="006A22A3" w:rsidRDefault="006A22A3" w:rsidP="006A22A3">
      <w:r>
        <w:t xml:space="preserve">            var a = this.H;</w:t>
      </w:r>
    </w:p>
    <w:p w14:paraId="7DEBCED3" w14:textId="77777777" w:rsidR="006A22A3" w:rsidRDefault="006A22A3" w:rsidP="006A22A3">
      <w:r>
        <w:t xml:space="preserve">            return a.parentWindow || a.defaultView</w:t>
      </w:r>
    </w:p>
    <w:p w14:paraId="5A6A742E" w14:textId="77777777" w:rsidR="006A22A3" w:rsidRDefault="006A22A3" w:rsidP="006A22A3">
      <w:r>
        <w:t xml:space="preserve">        }</w:t>
      </w:r>
    </w:p>
    <w:p w14:paraId="40F7E88B" w14:textId="77777777" w:rsidR="006A22A3" w:rsidRDefault="006A22A3" w:rsidP="006A22A3">
      <w:r>
        <w:t xml:space="preserve">        ;</w:t>
      </w:r>
    </w:p>
    <w:p w14:paraId="01A1028D" w14:textId="77777777" w:rsidR="006A22A3" w:rsidRDefault="006A22A3" w:rsidP="006A22A3">
      <w:r>
        <w:t xml:space="preserve">        _.l.appendChild = function(a, b) {</w:t>
      </w:r>
    </w:p>
    <w:p w14:paraId="18EB9DD6" w14:textId="77777777" w:rsidR="006A22A3" w:rsidRDefault="006A22A3" w:rsidP="006A22A3">
      <w:r>
        <w:t xml:space="preserve">            a.appendChild(b)</w:t>
      </w:r>
    </w:p>
    <w:p w14:paraId="2212E094" w14:textId="77777777" w:rsidR="006A22A3" w:rsidRDefault="006A22A3" w:rsidP="006A22A3">
      <w:r>
        <w:t xml:space="preserve">        }</w:t>
      </w:r>
    </w:p>
    <w:p w14:paraId="493E57D5" w14:textId="77777777" w:rsidR="006A22A3" w:rsidRDefault="006A22A3" w:rsidP="006A22A3">
      <w:r>
        <w:t xml:space="preserve">        ;</w:t>
      </w:r>
    </w:p>
    <w:p w14:paraId="77BC6233" w14:textId="77777777" w:rsidR="006A22A3" w:rsidRDefault="006A22A3" w:rsidP="006A22A3">
      <w:r>
        <w:t xml:space="preserve">        _.l.append = function(a, b) {</w:t>
      </w:r>
    </w:p>
    <w:p w14:paraId="1110428E" w14:textId="77777777" w:rsidR="006A22A3" w:rsidRDefault="006A22A3" w:rsidP="006A22A3">
      <w:r>
        <w:t xml:space="preserve">            Lfa(_.Qf(a), a, arguments, 1)</w:t>
      </w:r>
    </w:p>
    <w:p w14:paraId="37D5F729" w14:textId="77777777" w:rsidR="006A22A3" w:rsidRDefault="006A22A3" w:rsidP="006A22A3">
      <w:r>
        <w:t xml:space="preserve">        }</w:t>
      </w:r>
    </w:p>
    <w:p w14:paraId="2677B4DD" w14:textId="77777777" w:rsidR="006A22A3" w:rsidRDefault="006A22A3" w:rsidP="006A22A3">
      <w:r>
        <w:t xml:space="preserve">        ;</w:t>
      </w:r>
    </w:p>
    <w:p w14:paraId="59625B60" w14:textId="77777777" w:rsidR="006A22A3" w:rsidRDefault="006A22A3" w:rsidP="006A22A3">
      <w:r>
        <w:t xml:space="preserve">        _.l.canHaveChildren = function(a) {</w:t>
      </w:r>
    </w:p>
    <w:p w14:paraId="2D584A97" w14:textId="77777777" w:rsidR="006A22A3" w:rsidRDefault="006A22A3" w:rsidP="006A22A3">
      <w:r>
        <w:t xml:space="preserve">            if (1 != a.nodeType)</w:t>
      </w:r>
    </w:p>
    <w:p w14:paraId="2F325F18" w14:textId="77777777" w:rsidR="006A22A3" w:rsidRDefault="006A22A3" w:rsidP="006A22A3">
      <w:r>
        <w:t xml:space="preserve">                return !1;</w:t>
      </w:r>
    </w:p>
    <w:p w14:paraId="3A76E633" w14:textId="77777777" w:rsidR="006A22A3" w:rsidRDefault="006A22A3" w:rsidP="006A22A3">
      <w:r>
        <w:t xml:space="preserve">            switch (a.tagName) {</w:t>
      </w:r>
    </w:p>
    <w:p w14:paraId="7E69FB21" w14:textId="77777777" w:rsidR="006A22A3" w:rsidRDefault="006A22A3" w:rsidP="006A22A3">
      <w:r>
        <w:t xml:space="preserve">            case "APPLET":</w:t>
      </w:r>
    </w:p>
    <w:p w14:paraId="42D42191" w14:textId="77777777" w:rsidR="006A22A3" w:rsidRDefault="006A22A3" w:rsidP="006A22A3">
      <w:r>
        <w:t xml:space="preserve">            case "AREA":</w:t>
      </w:r>
    </w:p>
    <w:p w14:paraId="5F1885D3" w14:textId="77777777" w:rsidR="006A22A3" w:rsidRDefault="006A22A3" w:rsidP="006A22A3">
      <w:r>
        <w:t xml:space="preserve">            case "BASE":</w:t>
      </w:r>
    </w:p>
    <w:p w14:paraId="4AD2DACD" w14:textId="77777777" w:rsidR="006A22A3" w:rsidRDefault="006A22A3" w:rsidP="006A22A3">
      <w:r>
        <w:t xml:space="preserve">            case "BR":</w:t>
      </w:r>
    </w:p>
    <w:p w14:paraId="1620BA93" w14:textId="77777777" w:rsidR="006A22A3" w:rsidRDefault="006A22A3" w:rsidP="006A22A3">
      <w:r>
        <w:t xml:space="preserve">            case "COL":</w:t>
      </w:r>
    </w:p>
    <w:p w14:paraId="00A2538D" w14:textId="77777777" w:rsidR="006A22A3" w:rsidRDefault="006A22A3" w:rsidP="006A22A3">
      <w:r>
        <w:t xml:space="preserve">            case "COMMAND":</w:t>
      </w:r>
    </w:p>
    <w:p w14:paraId="6E6BF9E6" w14:textId="77777777" w:rsidR="006A22A3" w:rsidRDefault="006A22A3" w:rsidP="006A22A3">
      <w:r>
        <w:t xml:space="preserve">            case "EMBED":</w:t>
      </w:r>
    </w:p>
    <w:p w14:paraId="3F5ED6CE" w14:textId="77777777" w:rsidR="006A22A3" w:rsidRDefault="006A22A3" w:rsidP="006A22A3">
      <w:r>
        <w:t xml:space="preserve">            case "FRAME":</w:t>
      </w:r>
    </w:p>
    <w:p w14:paraId="34637195" w14:textId="77777777" w:rsidR="006A22A3" w:rsidRDefault="006A22A3" w:rsidP="006A22A3">
      <w:r>
        <w:t xml:space="preserve">            case "HR":</w:t>
      </w:r>
    </w:p>
    <w:p w14:paraId="66092550" w14:textId="77777777" w:rsidR="006A22A3" w:rsidRDefault="006A22A3" w:rsidP="006A22A3">
      <w:r>
        <w:t xml:space="preserve">            case "IMG":</w:t>
      </w:r>
    </w:p>
    <w:p w14:paraId="07E95325" w14:textId="77777777" w:rsidR="006A22A3" w:rsidRDefault="006A22A3" w:rsidP="006A22A3">
      <w:r>
        <w:t xml:space="preserve">            case "INPUT":</w:t>
      </w:r>
    </w:p>
    <w:p w14:paraId="1D276732" w14:textId="77777777" w:rsidR="006A22A3" w:rsidRDefault="006A22A3" w:rsidP="006A22A3">
      <w:r>
        <w:t xml:space="preserve">            case "IFRAME":</w:t>
      </w:r>
    </w:p>
    <w:p w14:paraId="0BAE97D9" w14:textId="77777777" w:rsidR="006A22A3" w:rsidRDefault="006A22A3" w:rsidP="006A22A3">
      <w:r>
        <w:t xml:space="preserve">            case "ISINDEX":</w:t>
      </w:r>
    </w:p>
    <w:p w14:paraId="44041987" w14:textId="77777777" w:rsidR="006A22A3" w:rsidRDefault="006A22A3" w:rsidP="006A22A3">
      <w:r>
        <w:t xml:space="preserve">            case "KEYGEN":</w:t>
      </w:r>
    </w:p>
    <w:p w14:paraId="6C5424A2" w14:textId="77777777" w:rsidR="006A22A3" w:rsidRDefault="006A22A3" w:rsidP="006A22A3">
      <w:r>
        <w:t xml:space="preserve">            case "LINK":</w:t>
      </w:r>
    </w:p>
    <w:p w14:paraId="730E5DD3" w14:textId="77777777" w:rsidR="006A22A3" w:rsidRDefault="006A22A3" w:rsidP="006A22A3">
      <w:r>
        <w:t xml:space="preserve">            case "NOFRAMES":</w:t>
      </w:r>
    </w:p>
    <w:p w14:paraId="093254FA" w14:textId="77777777" w:rsidR="006A22A3" w:rsidRDefault="006A22A3" w:rsidP="006A22A3">
      <w:r>
        <w:t xml:space="preserve">            case "NOSCRIPT":</w:t>
      </w:r>
    </w:p>
    <w:p w14:paraId="6AF2AEE5" w14:textId="77777777" w:rsidR="006A22A3" w:rsidRDefault="006A22A3" w:rsidP="006A22A3">
      <w:r>
        <w:t xml:space="preserve">            case "META":</w:t>
      </w:r>
    </w:p>
    <w:p w14:paraId="7B2C6A3E" w14:textId="77777777" w:rsidR="006A22A3" w:rsidRDefault="006A22A3" w:rsidP="006A22A3">
      <w:r>
        <w:t xml:space="preserve">            case "OBJECT":</w:t>
      </w:r>
    </w:p>
    <w:p w14:paraId="71F4D1D1" w14:textId="77777777" w:rsidR="006A22A3" w:rsidRDefault="006A22A3" w:rsidP="006A22A3">
      <w:r>
        <w:t xml:space="preserve">            case "PARAM":</w:t>
      </w:r>
    </w:p>
    <w:p w14:paraId="58224486" w14:textId="77777777" w:rsidR="006A22A3" w:rsidRDefault="006A22A3" w:rsidP="006A22A3">
      <w:r>
        <w:t xml:space="preserve">            case "SCRIPT":</w:t>
      </w:r>
    </w:p>
    <w:p w14:paraId="35AB9D6D" w14:textId="77777777" w:rsidR="006A22A3" w:rsidRDefault="006A22A3" w:rsidP="006A22A3">
      <w:r>
        <w:t xml:space="preserve">            case "SOURCE":</w:t>
      </w:r>
    </w:p>
    <w:p w14:paraId="13C322C9" w14:textId="77777777" w:rsidR="006A22A3" w:rsidRDefault="006A22A3" w:rsidP="006A22A3">
      <w:r>
        <w:t xml:space="preserve">            case "STYLE":</w:t>
      </w:r>
    </w:p>
    <w:p w14:paraId="401A37BC" w14:textId="77777777" w:rsidR="006A22A3" w:rsidRDefault="006A22A3" w:rsidP="006A22A3">
      <w:r>
        <w:t xml:space="preserve">            case "TRACK":</w:t>
      </w:r>
    </w:p>
    <w:p w14:paraId="48D90269" w14:textId="77777777" w:rsidR="006A22A3" w:rsidRDefault="006A22A3" w:rsidP="006A22A3">
      <w:r>
        <w:t xml:space="preserve">            case "WBR":</w:t>
      </w:r>
    </w:p>
    <w:p w14:paraId="483E4B30" w14:textId="77777777" w:rsidR="006A22A3" w:rsidRDefault="006A22A3" w:rsidP="006A22A3">
      <w:r>
        <w:t xml:space="preserve">                return !1</w:t>
      </w:r>
    </w:p>
    <w:p w14:paraId="18D75080" w14:textId="77777777" w:rsidR="006A22A3" w:rsidRDefault="006A22A3" w:rsidP="006A22A3">
      <w:r>
        <w:t xml:space="preserve">            }</w:t>
      </w:r>
    </w:p>
    <w:p w14:paraId="1737ECBC" w14:textId="77777777" w:rsidR="006A22A3" w:rsidRDefault="006A22A3" w:rsidP="006A22A3">
      <w:r>
        <w:t xml:space="preserve">            return !0</w:t>
      </w:r>
    </w:p>
    <w:p w14:paraId="57819E8B" w14:textId="77777777" w:rsidR="006A22A3" w:rsidRDefault="006A22A3" w:rsidP="006A22A3">
      <w:r>
        <w:t xml:space="preserve">        }</w:t>
      </w:r>
    </w:p>
    <w:p w14:paraId="22AC27D2" w14:textId="77777777" w:rsidR="006A22A3" w:rsidRDefault="006A22A3" w:rsidP="006A22A3">
      <w:r>
        <w:t xml:space="preserve">        ;</w:t>
      </w:r>
    </w:p>
    <w:p w14:paraId="4180574A" w14:textId="77777777" w:rsidR="006A22A3" w:rsidRDefault="006A22A3" w:rsidP="006A22A3">
      <w:r>
        <w:t xml:space="preserve">        _.l.qS = _.dg;</w:t>
      </w:r>
    </w:p>
    <w:p w14:paraId="73A18DF8" w14:textId="77777777" w:rsidR="006A22A3" w:rsidRDefault="006A22A3" w:rsidP="006A22A3">
      <w:r>
        <w:t xml:space="preserve">        _.l.PF = _.eg;</w:t>
      </w:r>
    </w:p>
    <w:p w14:paraId="17D04600" w14:textId="77777777" w:rsidR="006A22A3" w:rsidRDefault="006A22A3" w:rsidP="006A22A3">
      <w:r>
        <w:t xml:space="preserve">        _.l.contains = _.ie;</w:t>
      </w:r>
    </w:p>
    <w:p w14:paraId="2C1A3ED9" w14:textId="77777777" w:rsidR="006A22A3" w:rsidRDefault="006A22A3" w:rsidP="006A22A3">
      <w:r>
        <w:t xml:space="preserve">        _.l.dg = _.Qf;</w:t>
      </w:r>
    </w:p>
    <w:p w14:paraId="05E9E44D" w14:textId="77777777" w:rsidR="006A22A3" w:rsidRDefault="006A22A3" w:rsidP="006A22A3">
      <w:r>
        <w:t xml:space="preserve">        var Pfa, Qfa, Ofa;</w:t>
      </w:r>
    </w:p>
    <w:p w14:paraId="78E80CCD" w14:textId="77777777" w:rsidR="006A22A3" w:rsidRDefault="006A22A3" w:rsidP="006A22A3">
      <w:r>
        <w:t xml:space="preserve">        _.kg = function(a, b) {</w:t>
      </w:r>
    </w:p>
    <w:p w14:paraId="79400277" w14:textId="77777777" w:rsidR="006A22A3" w:rsidRDefault="006A22A3" w:rsidP="006A22A3">
      <w:r>
        <w:t xml:space="preserve">            var c = a;</w:t>
      </w:r>
    </w:p>
    <w:p w14:paraId="27AB81F3" w14:textId="77777777" w:rsidR="006A22A3" w:rsidRDefault="006A22A3" w:rsidP="006A22A3">
      <w:r>
        <w:t xml:space="preserve">            b &amp;&amp; (c = (0,</w:t>
      </w:r>
    </w:p>
    <w:p w14:paraId="79A4FE59" w14:textId="77777777" w:rsidR="006A22A3" w:rsidRDefault="006A22A3" w:rsidP="006A22A3">
      <w:r>
        <w:t xml:space="preserve">            _.Ce)(a, b));</w:t>
      </w:r>
    </w:p>
    <w:p w14:paraId="49BE8994" w14:textId="77777777" w:rsidR="006A22A3" w:rsidRDefault="006A22A3" w:rsidP="006A22A3">
      <w:r>
        <w:t xml:space="preserve">            c = Ofa(c);</w:t>
      </w:r>
    </w:p>
    <w:p w14:paraId="2DB0C650" w14:textId="77777777" w:rsidR="006A22A3" w:rsidRDefault="006A22A3" w:rsidP="006A22A3">
      <w:r>
        <w:t xml:space="preserve">            "function" !== typeof _.ca.setImmediate || _.ca.Window &amp;&amp; _.ca.Window.prototype &amp;&amp; !Ra() &amp;&amp; _.ca.Window.prototype.setImmediate == _.ca.setImmediate ? (Pfa || (Pfa = Qfa()),</w:t>
      </w:r>
    </w:p>
    <w:p w14:paraId="71B4B2D7" w14:textId="77777777" w:rsidR="006A22A3" w:rsidRDefault="006A22A3" w:rsidP="006A22A3">
      <w:r>
        <w:t xml:space="preserve">            Pfa(c)) : _.ca.setImmediate(c)</w:t>
      </w:r>
    </w:p>
    <w:p w14:paraId="3C3DE2C2" w14:textId="77777777" w:rsidR="006A22A3" w:rsidRDefault="006A22A3" w:rsidP="006A22A3">
      <w:r>
        <w:t xml:space="preserve">        }</w:t>
      </w:r>
    </w:p>
    <w:p w14:paraId="2D3101AC" w14:textId="77777777" w:rsidR="006A22A3" w:rsidRDefault="006A22A3" w:rsidP="006A22A3">
      <w:r>
        <w:t xml:space="preserve">        ;</w:t>
      </w:r>
    </w:p>
    <w:p w14:paraId="4C19EB1E" w14:textId="77777777" w:rsidR="006A22A3" w:rsidRDefault="006A22A3" w:rsidP="006A22A3">
      <w:r>
        <w:t xml:space="preserve">        Qfa = function() {</w:t>
      </w:r>
    </w:p>
    <w:p w14:paraId="195DAA41" w14:textId="77777777" w:rsidR="006A22A3" w:rsidRDefault="006A22A3" w:rsidP="006A22A3">
      <w:r>
        <w:t xml:space="preserve">            var a = _.ca.MessageChannel;</w:t>
      </w:r>
    </w:p>
    <w:p w14:paraId="3959369D" w14:textId="77777777" w:rsidR="006A22A3" w:rsidRDefault="006A22A3" w:rsidP="006A22A3">
      <w:r>
        <w:t xml:space="preserve">            "undefined" === typeof a &amp;&amp; "undefined" !== typeof window &amp;&amp; window.postMessage &amp;&amp; window.addEventListener &amp;&amp; !_.Ma("Presto") &amp;&amp; (a = function() {</w:t>
      </w:r>
    </w:p>
    <w:p w14:paraId="2E90E4F3" w14:textId="77777777" w:rsidR="006A22A3" w:rsidRDefault="006A22A3" w:rsidP="006A22A3">
      <w:r>
        <w:t xml:space="preserve">                var e = _.cg("IFRAME");</w:t>
      </w:r>
    </w:p>
    <w:p w14:paraId="07AC15CC" w14:textId="77777777" w:rsidR="006A22A3" w:rsidRDefault="006A22A3" w:rsidP="006A22A3">
      <w:r>
        <w:t xml:space="preserve">                e.style.display = "none";</w:t>
      </w:r>
    </w:p>
    <w:p w14:paraId="6FCCEC94" w14:textId="77777777" w:rsidR="006A22A3" w:rsidRDefault="006A22A3" w:rsidP="006A22A3">
      <w:r>
        <w:t xml:space="preserve">                document.documentElement.appendChild(e);</w:t>
      </w:r>
    </w:p>
    <w:p w14:paraId="239CCFD2" w14:textId="77777777" w:rsidR="006A22A3" w:rsidRDefault="006A22A3" w:rsidP="006A22A3">
      <w:r>
        <w:t xml:space="preserve">                var f = e.contentWindow;</w:t>
      </w:r>
    </w:p>
    <w:p w14:paraId="51DD6E0D" w14:textId="77777777" w:rsidR="006A22A3" w:rsidRDefault="006A22A3" w:rsidP="006A22A3">
      <w:r>
        <w:t xml:space="preserve">                e = f.document;</w:t>
      </w:r>
    </w:p>
    <w:p w14:paraId="36D3BC7E" w14:textId="77777777" w:rsidR="006A22A3" w:rsidRDefault="006A22A3" w:rsidP="006A22A3">
      <w:r>
        <w:t xml:space="preserve">                e.open();</w:t>
      </w:r>
    </w:p>
    <w:p w14:paraId="73F30A75" w14:textId="77777777" w:rsidR="006A22A3" w:rsidRDefault="006A22A3" w:rsidP="006A22A3">
      <w:r>
        <w:t xml:space="preserve">                e.close();</w:t>
      </w:r>
    </w:p>
    <w:p w14:paraId="4DE51ECB" w14:textId="77777777" w:rsidR="006A22A3" w:rsidRDefault="006A22A3" w:rsidP="006A22A3">
      <w:r>
        <w:t xml:space="preserve">                var g = "callImmediate" + Math.random()</w:t>
      </w:r>
    </w:p>
    <w:p w14:paraId="69DB27FD" w14:textId="77777777" w:rsidR="006A22A3" w:rsidRDefault="006A22A3" w:rsidP="006A22A3">
      <w:r>
        <w:t xml:space="preserve">                  , h = "file:" == f.location.protocol ? "*" : f.location.protocol + "//" + f.location.host;</w:t>
      </w:r>
    </w:p>
    <w:p w14:paraId="1799F160" w14:textId="77777777" w:rsidR="006A22A3" w:rsidRDefault="006A22A3" w:rsidP="006A22A3">
      <w:r>
        <w:t xml:space="preserve">                e = (0,</w:t>
      </w:r>
    </w:p>
    <w:p w14:paraId="07CDA8E6" w14:textId="77777777" w:rsidR="006A22A3" w:rsidRDefault="006A22A3" w:rsidP="006A22A3">
      <w:r>
        <w:t xml:space="preserve">                _.Ce)(function(k) {</w:t>
      </w:r>
    </w:p>
    <w:p w14:paraId="77D53BCB" w14:textId="77777777" w:rsidR="006A22A3" w:rsidRDefault="006A22A3" w:rsidP="006A22A3">
      <w:r>
        <w:t xml:space="preserve">                    if (("*" == h || k.origin == h) &amp;&amp; k.data == g)</w:t>
      </w:r>
    </w:p>
    <w:p w14:paraId="4A63DC72" w14:textId="77777777" w:rsidR="006A22A3" w:rsidRDefault="006A22A3" w:rsidP="006A22A3">
      <w:r>
        <w:t xml:space="preserve">                        this.port1.onmessage()</w:t>
      </w:r>
    </w:p>
    <w:p w14:paraId="740CEB6F" w14:textId="77777777" w:rsidR="006A22A3" w:rsidRDefault="006A22A3" w:rsidP="006A22A3">
      <w:r>
        <w:t xml:space="preserve">                }, this);</w:t>
      </w:r>
    </w:p>
    <w:p w14:paraId="2EB1025A" w14:textId="77777777" w:rsidR="006A22A3" w:rsidRDefault="006A22A3" w:rsidP="006A22A3">
      <w:r>
        <w:t xml:space="preserve">                f.addEventListener("message", e, !1);</w:t>
      </w:r>
    </w:p>
    <w:p w14:paraId="57B40871" w14:textId="77777777" w:rsidR="006A22A3" w:rsidRDefault="006A22A3" w:rsidP="006A22A3">
      <w:r>
        <w:t xml:space="preserve">                this.port1 = {};</w:t>
      </w:r>
    </w:p>
    <w:p w14:paraId="30B4B769" w14:textId="77777777" w:rsidR="006A22A3" w:rsidRDefault="006A22A3" w:rsidP="006A22A3">
      <w:r>
        <w:t xml:space="preserve">                this.port2 = {</w:t>
      </w:r>
    </w:p>
    <w:p w14:paraId="1FED0140" w14:textId="77777777" w:rsidR="006A22A3" w:rsidRDefault="006A22A3" w:rsidP="006A22A3">
      <w:r>
        <w:t xml:space="preserve">                    postMessage: function() {</w:t>
      </w:r>
    </w:p>
    <w:p w14:paraId="6255C060" w14:textId="77777777" w:rsidR="006A22A3" w:rsidRDefault="006A22A3" w:rsidP="006A22A3">
      <w:r>
        <w:t xml:space="preserve">                        f.postMessage(g, h)</w:t>
      </w:r>
    </w:p>
    <w:p w14:paraId="0EC211B3" w14:textId="77777777" w:rsidR="006A22A3" w:rsidRDefault="006A22A3" w:rsidP="006A22A3">
      <w:r>
        <w:t xml:space="preserve">                    }</w:t>
      </w:r>
    </w:p>
    <w:p w14:paraId="462DA5F1" w14:textId="77777777" w:rsidR="006A22A3" w:rsidRDefault="006A22A3" w:rsidP="006A22A3">
      <w:r>
        <w:t xml:space="preserve">                }</w:t>
      </w:r>
    </w:p>
    <w:p w14:paraId="6043E4F1" w14:textId="77777777" w:rsidR="006A22A3" w:rsidRDefault="006A22A3" w:rsidP="006A22A3">
      <w:r>
        <w:t xml:space="preserve">            }</w:t>
      </w:r>
    </w:p>
    <w:p w14:paraId="27B2DBF3" w14:textId="77777777" w:rsidR="006A22A3" w:rsidRDefault="006A22A3" w:rsidP="006A22A3">
      <w:r>
        <w:t xml:space="preserve">            );</w:t>
      </w:r>
    </w:p>
    <w:p w14:paraId="13ACD06C" w14:textId="77777777" w:rsidR="006A22A3" w:rsidRDefault="006A22A3" w:rsidP="006A22A3">
      <w:r>
        <w:t xml:space="preserve">            if ("undefined" !== typeof a &amp;&amp; !_.Pa()) {</w:t>
      </w:r>
    </w:p>
    <w:p w14:paraId="67C47C39" w14:textId="77777777" w:rsidR="006A22A3" w:rsidRDefault="006A22A3" w:rsidP="006A22A3">
      <w:r>
        <w:t xml:space="preserve">                var b = new a</w:t>
      </w:r>
    </w:p>
    <w:p w14:paraId="77DE915D" w14:textId="77777777" w:rsidR="006A22A3" w:rsidRDefault="006A22A3" w:rsidP="006A22A3">
      <w:r>
        <w:t xml:space="preserve">                  , c = {}</w:t>
      </w:r>
    </w:p>
    <w:p w14:paraId="307B83E3" w14:textId="77777777" w:rsidR="006A22A3" w:rsidRDefault="006A22A3" w:rsidP="006A22A3">
      <w:r>
        <w:t xml:space="preserve">                  , d = c;</w:t>
      </w:r>
    </w:p>
    <w:p w14:paraId="0D7F72E9" w14:textId="77777777" w:rsidR="006A22A3" w:rsidRDefault="006A22A3" w:rsidP="006A22A3">
      <w:r>
        <w:t xml:space="preserve">                b.port1.onmessage = function() {</w:t>
      </w:r>
    </w:p>
    <w:p w14:paraId="6D680725" w14:textId="77777777" w:rsidR="006A22A3" w:rsidRDefault="006A22A3" w:rsidP="006A22A3">
      <w:r>
        <w:t xml:space="preserve">                    if (void 0 !== c.next) {</w:t>
      </w:r>
    </w:p>
    <w:p w14:paraId="4AE7009D" w14:textId="77777777" w:rsidR="006A22A3" w:rsidRDefault="006A22A3" w:rsidP="006A22A3">
      <w:r>
        <w:t xml:space="preserve">                        c = c.next;</w:t>
      </w:r>
    </w:p>
    <w:p w14:paraId="1B0F6FB6" w14:textId="77777777" w:rsidR="006A22A3" w:rsidRDefault="006A22A3" w:rsidP="006A22A3">
      <w:r>
        <w:t xml:space="preserve">                        var e = c.cb;</w:t>
      </w:r>
    </w:p>
    <w:p w14:paraId="3A3D6971" w14:textId="77777777" w:rsidR="006A22A3" w:rsidRDefault="006A22A3" w:rsidP="006A22A3">
      <w:r>
        <w:t xml:space="preserve">                        c.cb = null;</w:t>
      </w:r>
    </w:p>
    <w:p w14:paraId="6102E319" w14:textId="77777777" w:rsidR="006A22A3" w:rsidRDefault="006A22A3" w:rsidP="006A22A3">
      <w:r>
        <w:t xml:space="preserve">                        e()</w:t>
      </w:r>
    </w:p>
    <w:p w14:paraId="46CF281F" w14:textId="77777777" w:rsidR="006A22A3" w:rsidRDefault="006A22A3" w:rsidP="006A22A3">
      <w:r>
        <w:t xml:space="preserve">                    }</w:t>
      </w:r>
    </w:p>
    <w:p w14:paraId="144318A3" w14:textId="77777777" w:rsidR="006A22A3" w:rsidRDefault="006A22A3" w:rsidP="006A22A3">
      <w:r>
        <w:t xml:space="preserve">                }</w:t>
      </w:r>
    </w:p>
    <w:p w14:paraId="6D14E3DA" w14:textId="77777777" w:rsidR="006A22A3" w:rsidRDefault="006A22A3" w:rsidP="006A22A3">
      <w:r>
        <w:t xml:space="preserve">                ;</w:t>
      </w:r>
    </w:p>
    <w:p w14:paraId="55761CB4" w14:textId="77777777" w:rsidR="006A22A3" w:rsidRDefault="006A22A3" w:rsidP="006A22A3">
      <w:r>
        <w:t xml:space="preserve">                return function(e) {</w:t>
      </w:r>
    </w:p>
    <w:p w14:paraId="2F37FEA2" w14:textId="77777777" w:rsidR="006A22A3" w:rsidRDefault="006A22A3" w:rsidP="006A22A3">
      <w:r>
        <w:t xml:space="preserve">                    d.next = {</w:t>
      </w:r>
    </w:p>
    <w:p w14:paraId="12304D25" w14:textId="77777777" w:rsidR="006A22A3" w:rsidRDefault="006A22A3" w:rsidP="006A22A3">
      <w:r>
        <w:t xml:space="preserve">                        cb: e</w:t>
      </w:r>
    </w:p>
    <w:p w14:paraId="620C3212" w14:textId="77777777" w:rsidR="006A22A3" w:rsidRDefault="006A22A3" w:rsidP="006A22A3">
      <w:r>
        <w:t xml:space="preserve">                    };</w:t>
      </w:r>
    </w:p>
    <w:p w14:paraId="08E9CE22" w14:textId="77777777" w:rsidR="006A22A3" w:rsidRDefault="006A22A3" w:rsidP="006A22A3">
      <w:r>
        <w:t xml:space="preserve">                    d = d.next;</w:t>
      </w:r>
    </w:p>
    <w:p w14:paraId="0C95AFEB" w14:textId="77777777" w:rsidR="006A22A3" w:rsidRDefault="006A22A3" w:rsidP="006A22A3">
      <w:r>
        <w:t xml:space="preserve">                    b.port2.postMessage(0)</w:t>
      </w:r>
    </w:p>
    <w:p w14:paraId="658A7B5F" w14:textId="77777777" w:rsidR="006A22A3" w:rsidRDefault="006A22A3" w:rsidP="006A22A3">
      <w:r>
        <w:t xml:space="preserve">                }</w:t>
      </w:r>
    </w:p>
    <w:p w14:paraId="0CABE3C6" w14:textId="77777777" w:rsidR="006A22A3" w:rsidRDefault="006A22A3" w:rsidP="006A22A3">
      <w:r>
        <w:t xml:space="preserve">            }</w:t>
      </w:r>
    </w:p>
    <w:p w14:paraId="394DEADD" w14:textId="77777777" w:rsidR="006A22A3" w:rsidRDefault="006A22A3" w:rsidP="006A22A3">
      <w:r>
        <w:t xml:space="preserve">            return function(e) {</w:t>
      </w:r>
    </w:p>
    <w:p w14:paraId="7D37E225" w14:textId="77777777" w:rsidR="006A22A3" w:rsidRDefault="006A22A3" w:rsidP="006A22A3">
      <w:r>
        <w:t xml:space="preserve">                _.ca.setTimeout(e, 0)</w:t>
      </w:r>
    </w:p>
    <w:p w14:paraId="63EB98AE" w14:textId="77777777" w:rsidR="006A22A3" w:rsidRDefault="006A22A3" w:rsidP="006A22A3">
      <w:r>
        <w:t xml:space="preserve">            }</w:t>
      </w:r>
    </w:p>
    <w:p w14:paraId="604D3323" w14:textId="77777777" w:rsidR="006A22A3" w:rsidRDefault="006A22A3" w:rsidP="006A22A3">
      <w:r>
        <w:t xml:space="preserve">        }</w:t>
      </w:r>
    </w:p>
    <w:p w14:paraId="0CAF9D16" w14:textId="77777777" w:rsidR="006A22A3" w:rsidRDefault="006A22A3" w:rsidP="006A22A3">
      <w:r>
        <w:t xml:space="preserve">        ;</w:t>
      </w:r>
    </w:p>
    <w:p w14:paraId="482A0086" w14:textId="77777777" w:rsidR="006A22A3" w:rsidRDefault="006A22A3" w:rsidP="006A22A3">
      <w:r>
        <w:t xml:space="preserve">        Ofa = _.bea;</w:t>
      </w:r>
    </w:p>
    <w:p w14:paraId="0E6302FA" w14:textId="77777777" w:rsidR="006A22A3" w:rsidRDefault="006A22A3" w:rsidP="006A22A3">
      <w:r>
        <w:t xml:space="preserve">        cf(function(a) {</w:t>
      </w:r>
    </w:p>
    <w:p w14:paraId="0775F2B0" w14:textId="77777777" w:rsidR="006A22A3" w:rsidRDefault="006A22A3" w:rsidP="006A22A3">
      <w:r>
        <w:t xml:space="preserve">            Ofa = a</w:t>
      </w:r>
    </w:p>
    <w:p w14:paraId="52EBF073" w14:textId="77777777" w:rsidR="006A22A3" w:rsidRDefault="006A22A3" w:rsidP="006A22A3">
      <w:r>
        <w:t xml:space="preserve">        });</w:t>
      </w:r>
    </w:p>
    <w:p w14:paraId="4074538E" w14:textId="77777777" w:rsidR="006A22A3" w:rsidRDefault="006A22A3" w:rsidP="006A22A3">
      <w:r>
        <w:t xml:space="preserve">        var Sfa = class {</w:t>
      </w:r>
    </w:p>
    <w:p w14:paraId="49B63804" w14:textId="77777777" w:rsidR="006A22A3" w:rsidRDefault="006A22A3" w:rsidP="006A22A3">
      <w:r>
        <w:t xml:space="preserve">            constructor() {</w:t>
      </w:r>
    </w:p>
    <w:p w14:paraId="6E8FCB97" w14:textId="77777777" w:rsidR="006A22A3" w:rsidRDefault="006A22A3" w:rsidP="006A22A3">
      <w:r>
        <w:t xml:space="preserve">                this.N = this.H = null</w:t>
      </w:r>
    </w:p>
    <w:p w14:paraId="1D824D67" w14:textId="77777777" w:rsidR="006A22A3" w:rsidRDefault="006A22A3" w:rsidP="006A22A3">
      <w:r>
        <w:t xml:space="preserve">            }</w:t>
      </w:r>
    </w:p>
    <w:p w14:paraId="2AE0317A" w14:textId="77777777" w:rsidR="006A22A3" w:rsidRDefault="006A22A3" w:rsidP="006A22A3">
      <w:r>
        <w:t xml:space="preserve">            add(a, b) {</w:t>
      </w:r>
    </w:p>
    <w:p w14:paraId="75D6CC9D" w14:textId="77777777" w:rsidR="006A22A3" w:rsidRDefault="006A22A3" w:rsidP="006A22A3">
      <w:r>
        <w:t xml:space="preserve">                const c = Rfa.get();</w:t>
      </w:r>
    </w:p>
    <w:p w14:paraId="4C74A52F" w14:textId="77777777" w:rsidR="006A22A3" w:rsidRDefault="006A22A3" w:rsidP="006A22A3">
      <w:r>
        <w:t xml:space="preserve">                c.set(a, b);</w:t>
      </w:r>
    </w:p>
    <w:p w14:paraId="31F1E98C" w14:textId="77777777" w:rsidR="006A22A3" w:rsidRDefault="006A22A3" w:rsidP="006A22A3">
      <w:r>
        <w:t xml:space="preserve">                this.N ? this.N.next = c : this.H = c;</w:t>
      </w:r>
    </w:p>
    <w:p w14:paraId="289961CC" w14:textId="77777777" w:rsidR="006A22A3" w:rsidRDefault="006A22A3" w:rsidP="006A22A3">
      <w:r>
        <w:t xml:space="preserve">                this.N = c</w:t>
      </w:r>
    </w:p>
    <w:p w14:paraId="1F49A2F5" w14:textId="77777777" w:rsidR="006A22A3" w:rsidRDefault="006A22A3" w:rsidP="006A22A3">
      <w:r>
        <w:t xml:space="preserve">            }</w:t>
      </w:r>
    </w:p>
    <w:p w14:paraId="66FD4E4B" w14:textId="77777777" w:rsidR="006A22A3" w:rsidRDefault="006A22A3" w:rsidP="006A22A3">
      <w:r>
        <w:t xml:space="preserve">            remove() {</w:t>
      </w:r>
    </w:p>
    <w:p w14:paraId="1EB1836B" w14:textId="77777777" w:rsidR="006A22A3" w:rsidRDefault="006A22A3" w:rsidP="006A22A3">
      <w:r>
        <w:t xml:space="preserve">                let a = null;</w:t>
      </w:r>
    </w:p>
    <w:p w14:paraId="1B0B5021" w14:textId="77777777" w:rsidR="006A22A3" w:rsidRDefault="006A22A3" w:rsidP="006A22A3">
      <w:r>
        <w:t xml:space="preserve">                this.H &amp;&amp; (a = this.H,</w:t>
      </w:r>
    </w:p>
    <w:p w14:paraId="1C0DB491" w14:textId="77777777" w:rsidR="006A22A3" w:rsidRDefault="006A22A3" w:rsidP="006A22A3">
      <w:r>
        <w:t xml:space="preserve">                this.H = this.H.next,</w:t>
      </w:r>
    </w:p>
    <w:p w14:paraId="54D4E974" w14:textId="77777777" w:rsidR="006A22A3" w:rsidRDefault="006A22A3" w:rsidP="006A22A3">
      <w:r>
        <w:t xml:space="preserve">                this.H || (this.N = null),</w:t>
      </w:r>
    </w:p>
    <w:p w14:paraId="070CEBA0" w14:textId="77777777" w:rsidR="006A22A3" w:rsidRDefault="006A22A3" w:rsidP="006A22A3">
      <w:r>
        <w:t xml:space="preserve">                a.next = null);</w:t>
      </w:r>
    </w:p>
    <w:p w14:paraId="15B7FC7E" w14:textId="77777777" w:rsidR="006A22A3" w:rsidRDefault="006A22A3" w:rsidP="006A22A3">
      <w:r>
        <w:t xml:space="preserve">                return a</w:t>
      </w:r>
    </w:p>
    <w:p w14:paraId="4E5E3D6C" w14:textId="77777777" w:rsidR="006A22A3" w:rsidRDefault="006A22A3" w:rsidP="006A22A3">
      <w:r>
        <w:t xml:space="preserve">            }</w:t>
      </w:r>
    </w:p>
    <w:p w14:paraId="1067354C" w14:textId="77777777" w:rsidR="006A22A3" w:rsidRDefault="006A22A3" w:rsidP="006A22A3">
      <w:r>
        <w:t xml:space="preserve">        }</w:t>
      </w:r>
    </w:p>
    <w:p w14:paraId="62746F03" w14:textId="77777777" w:rsidR="006A22A3" w:rsidRDefault="006A22A3" w:rsidP="006A22A3">
      <w:r>
        <w:t xml:space="preserve">          , Rfa = new yea(()=&gt;new Tfa,a=&gt;a.reset())</w:t>
      </w:r>
    </w:p>
    <w:p w14:paraId="27D3AE18" w14:textId="77777777" w:rsidR="006A22A3" w:rsidRDefault="006A22A3" w:rsidP="006A22A3">
      <w:r>
        <w:t xml:space="preserve">          , Tfa = class {</w:t>
      </w:r>
    </w:p>
    <w:p w14:paraId="7ECA86B0" w14:textId="77777777" w:rsidR="006A22A3" w:rsidRDefault="006A22A3" w:rsidP="006A22A3">
      <w:r>
        <w:t xml:space="preserve">            constructor() {</w:t>
      </w:r>
    </w:p>
    <w:p w14:paraId="3A9E0214" w14:textId="77777777" w:rsidR="006A22A3" w:rsidRDefault="006A22A3" w:rsidP="006A22A3">
      <w:r>
        <w:t xml:space="preserve">                this.next = this.scope = this.Gn = null</w:t>
      </w:r>
    </w:p>
    <w:p w14:paraId="5AC281B8" w14:textId="77777777" w:rsidR="006A22A3" w:rsidRDefault="006A22A3" w:rsidP="006A22A3">
      <w:r>
        <w:t xml:space="preserve">            }</w:t>
      </w:r>
    </w:p>
    <w:p w14:paraId="72F7627B" w14:textId="77777777" w:rsidR="006A22A3" w:rsidRDefault="006A22A3" w:rsidP="006A22A3">
      <w:r>
        <w:t xml:space="preserve">            set(a, b) {</w:t>
      </w:r>
    </w:p>
    <w:p w14:paraId="178A0571" w14:textId="77777777" w:rsidR="006A22A3" w:rsidRDefault="006A22A3" w:rsidP="006A22A3">
      <w:r>
        <w:t xml:space="preserve">                this.Gn = a;</w:t>
      </w:r>
    </w:p>
    <w:p w14:paraId="24FF842A" w14:textId="77777777" w:rsidR="006A22A3" w:rsidRDefault="006A22A3" w:rsidP="006A22A3">
      <w:r>
        <w:t xml:space="preserve">                this.scope = b;</w:t>
      </w:r>
    </w:p>
    <w:p w14:paraId="797DF700" w14:textId="77777777" w:rsidR="006A22A3" w:rsidRDefault="006A22A3" w:rsidP="006A22A3">
      <w:r>
        <w:t xml:space="preserve">                this.next = null</w:t>
      </w:r>
    </w:p>
    <w:p w14:paraId="7079C098" w14:textId="77777777" w:rsidR="006A22A3" w:rsidRDefault="006A22A3" w:rsidP="006A22A3">
      <w:r>
        <w:t xml:space="preserve">            }</w:t>
      </w:r>
    </w:p>
    <w:p w14:paraId="09DE8254" w14:textId="77777777" w:rsidR="006A22A3" w:rsidRDefault="006A22A3" w:rsidP="006A22A3">
      <w:r>
        <w:t xml:space="preserve">            reset() {</w:t>
      </w:r>
    </w:p>
    <w:p w14:paraId="383A94C7" w14:textId="77777777" w:rsidR="006A22A3" w:rsidRDefault="006A22A3" w:rsidP="006A22A3">
      <w:r>
        <w:t xml:space="preserve">                this.next = this.scope = this.Gn = null</w:t>
      </w:r>
    </w:p>
    <w:p w14:paraId="3A6A5BFA" w14:textId="77777777" w:rsidR="006A22A3" w:rsidRDefault="006A22A3" w:rsidP="006A22A3">
      <w:r>
        <w:t xml:space="preserve">            }</w:t>
      </w:r>
    </w:p>
    <w:p w14:paraId="1D575CD1" w14:textId="77777777" w:rsidR="006A22A3" w:rsidRDefault="006A22A3" w:rsidP="006A22A3">
      <w:r>
        <w:t xml:space="preserve">        }</w:t>
      </w:r>
    </w:p>
    <w:p w14:paraId="3B906CFB" w14:textId="77777777" w:rsidR="006A22A3" w:rsidRDefault="006A22A3" w:rsidP="006A22A3">
      <w:r>
        <w:t xml:space="preserve">        ;</w:t>
      </w:r>
    </w:p>
    <w:p w14:paraId="2EB1B5B9" w14:textId="77777777" w:rsidR="006A22A3" w:rsidRDefault="006A22A3" w:rsidP="006A22A3">
      <w:r>
        <w:t xml:space="preserve">        var lg, Ufa = !1, Vfa = new Sfa, mg = (a,b)=&gt;{</w:t>
      </w:r>
    </w:p>
    <w:p w14:paraId="72953A31" w14:textId="77777777" w:rsidR="006A22A3" w:rsidRDefault="006A22A3" w:rsidP="006A22A3">
      <w:r>
        <w:t xml:space="preserve">            lg || Wfa();</w:t>
      </w:r>
    </w:p>
    <w:p w14:paraId="61E66EA6" w14:textId="77777777" w:rsidR="006A22A3" w:rsidRDefault="006A22A3" w:rsidP="006A22A3">
      <w:r>
        <w:t xml:space="preserve">            Ufa || (lg(),</w:t>
      </w:r>
    </w:p>
    <w:p w14:paraId="602FB217" w14:textId="77777777" w:rsidR="006A22A3" w:rsidRDefault="006A22A3" w:rsidP="006A22A3">
      <w:r>
        <w:t xml:space="preserve">            Ufa = !0);</w:t>
      </w:r>
    </w:p>
    <w:p w14:paraId="20D009C1" w14:textId="77777777" w:rsidR="006A22A3" w:rsidRDefault="006A22A3" w:rsidP="006A22A3">
      <w:r>
        <w:t xml:space="preserve">            Vfa.add(a, b)</w:t>
      </w:r>
    </w:p>
    <w:p w14:paraId="6812EC14" w14:textId="77777777" w:rsidR="006A22A3" w:rsidRDefault="006A22A3" w:rsidP="006A22A3">
      <w:r>
        <w:t xml:space="preserve">        }</w:t>
      </w:r>
    </w:p>
    <w:p w14:paraId="38F7B998" w14:textId="77777777" w:rsidR="006A22A3" w:rsidRDefault="006A22A3" w:rsidP="006A22A3">
      <w:r>
        <w:t xml:space="preserve">        , Wfa = ()=&gt;{</w:t>
      </w:r>
    </w:p>
    <w:p w14:paraId="1297DF80" w14:textId="77777777" w:rsidR="006A22A3" w:rsidRDefault="006A22A3" w:rsidP="006A22A3">
      <w:r>
        <w:t xml:space="preserve">            if (_.ca.Promise &amp;&amp; _.ca.Promise.resolve) {</w:t>
      </w:r>
    </w:p>
    <w:p w14:paraId="6765FED3" w14:textId="77777777" w:rsidR="006A22A3" w:rsidRDefault="006A22A3" w:rsidP="006A22A3">
      <w:r>
        <w:t xml:space="preserve">                const a = _.ca.Promise.resolve(void 0);</w:t>
      </w:r>
    </w:p>
    <w:p w14:paraId="4EEDCFE0" w14:textId="77777777" w:rsidR="006A22A3" w:rsidRDefault="006A22A3" w:rsidP="006A22A3">
      <w:r>
        <w:t xml:space="preserve">                lg = ()=&gt;{</w:t>
      </w:r>
    </w:p>
    <w:p w14:paraId="144C9B72" w14:textId="77777777" w:rsidR="006A22A3" w:rsidRDefault="006A22A3" w:rsidP="006A22A3">
      <w:r>
        <w:t xml:space="preserve">                    a.then(Xfa)</w:t>
      </w:r>
    </w:p>
    <w:p w14:paraId="59F41A70" w14:textId="77777777" w:rsidR="006A22A3" w:rsidRDefault="006A22A3" w:rsidP="006A22A3">
      <w:r>
        <w:t xml:space="preserve">                }</w:t>
      </w:r>
    </w:p>
    <w:p w14:paraId="04A7131B" w14:textId="77777777" w:rsidR="006A22A3" w:rsidRDefault="006A22A3" w:rsidP="006A22A3">
      <w:r>
        <w:t xml:space="preserve">            } else</w:t>
      </w:r>
    </w:p>
    <w:p w14:paraId="1894B32D" w14:textId="77777777" w:rsidR="006A22A3" w:rsidRDefault="006A22A3" w:rsidP="006A22A3">
      <w:r>
        <w:t xml:space="preserve">                lg = ()=&gt;{</w:t>
      </w:r>
    </w:p>
    <w:p w14:paraId="1BAA79F3" w14:textId="77777777" w:rsidR="006A22A3" w:rsidRDefault="006A22A3" w:rsidP="006A22A3">
      <w:r>
        <w:t xml:space="preserve">                    _.kg(Xfa)</w:t>
      </w:r>
    </w:p>
    <w:p w14:paraId="76152662" w14:textId="77777777" w:rsidR="006A22A3" w:rsidRDefault="006A22A3" w:rsidP="006A22A3">
      <w:r>
        <w:t xml:space="preserve">                }</w:t>
      </w:r>
    </w:p>
    <w:p w14:paraId="246E65E7" w14:textId="77777777" w:rsidR="006A22A3" w:rsidRDefault="006A22A3" w:rsidP="006A22A3">
      <w:r>
        <w:t xml:space="preserve">        }</w:t>
      </w:r>
    </w:p>
    <w:p w14:paraId="3A4822C3" w14:textId="77777777" w:rsidR="006A22A3" w:rsidRDefault="006A22A3" w:rsidP="006A22A3">
      <w:r>
        <w:t xml:space="preserve">        , Xfa = ()=&gt;{</w:t>
      </w:r>
    </w:p>
    <w:p w14:paraId="7C6A767E" w14:textId="77777777" w:rsidR="006A22A3" w:rsidRDefault="006A22A3" w:rsidP="006A22A3">
      <w:r>
        <w:t xml:space="preserve">            let a;</w:t>
      </w:r>
    </w:p>
    <w:p w14:paraId="1B50AFF2" w14:textId="77777777" w:rsidR="006A22A3" w:rsidRDefault="006A22A3" w:rsidP="006A22A3">
      <w:r>
        <w:t xml:space="preserve">            for (; a = Vfa.remove(); ) {</w:t>
      </w:r>
    </w:p>
    <w:p w14:paraId="017A873F" w14:textId="77777777" w:rsidR="006A22A3" w:rsidRDefault="006A22A3" w:rsidP="006A22A3">
      <w:r>
        <w:t xml:space="preserve">                try {</w:t>
      </w:r>
    </w:p>
    <w:p w14:paraId="54A3356E" w14:textId="77777777" w:rsidR="006A22A3" w:rsidRDefault="006A22A3" w:rsidP="006A22A3">
      <w:r>
        <w:t xml:space="preserve">                    a.Gn.call(a.scope)</w:t>
      </w:r>
    </w:p>
    <w:p w14:paraId="1445A9FC" w14:textId="77777777" w:rsidR="006A22A3" w:rsidRDefault="006A22A3" w:rsidP="006A22A3">
      <w:r>
        <w:t xml:space="preserve">                } catch (b) {</w:t>
      </w:r>
    </w:p>
    <w:p w14:paraId="4F96F280" w14:textId="77777777" w:rsidR="006A22A3" w:rsidRDefault="006A22A3" w:rsidP="006A22A3">
      <w:r>
        <w:t xml:space="preserve">                    _.da(b)</w:t>
      </w:r>
    </w:p>
    <w:p w14:paraId="6CE1FD0D" w14:textId="77777777" w:rsidR="006A22A3" w:rsidRDefault="006A22A3" w:rsidP="006A22A3">
      <w:r>
        <w:t xml:space="preserve">                }</w:t>
      </w:r>
    </w:p>
    <w:p w14:paraId="34B5D2C9" w14:textId="77777777" w:rsidR="006A22A3" w:rsidRDefault="006A22A3" w:rsidP="006A22A3">
      <w:r>
        <w:t xml:space="preserve">                xea(Rfa, a)</w:t>
      </w:r>
    </w:p>
    <w:p w14:paraId="3E64349F" w14:textId="77777777" w:rsidR="006A22A3" w:rsidRDefault="006A22A3" w:rsidP="006A22A3">
      <w:r>
        <w:t xml:space="preserve">            }</w:t>
      </w:r>
    </w:p>
    <w:p w14:paraId="25439C2B" w14:textId="77777777" w:rsidR="006A22A3" w:rsidRDefault="006A22A3" w:rsidP="006A22A3">
      <w:r>
        <w:t xml:space="preserve">            Ufa = !1</w:t>
      </w:r>
    </w:p>
    <w:p w14:paraId="2DCAE062" w14:textId="77777777" w:rsidR="006A22A3" w:rsidRDefault="006A22A3" w:rsidP="006A22A3">
      <w:r>
        <w:t xml:space="preserve">        }</w:t>
      </w:r>
    </w:p>
    <w:p w14:paraId="5B0EE35F" w14:textId="77777777" w:rsidR="006A22A3" w:rsidRDefault="006A22A3" w:rsidP="006A22A3">
      <w:r>
        <w:t xml:space="preserve">        ;</w:t>
      </w:r>
    </w:p>
    <w:p w14:paraId="65359032" w14:textId="77777777" w:rsidR="006A22A3" w:rsidRDefault="006A22A3" w:rsidP="006A22A3">
      <w:r>
        <w:t xml:space="preserve">        var Yfa = function(a) {</w:t>
      </w:r>
    </w:p>
    <w:p w14:paraId="52E9C274" w14:textId="77777777" w:rsidR="006A22A3" w:rsidRDefault="006A22A3" w:rsidP="006A22A3">
      <w:r>
        <w:t xml:space="preserve">            if (!a)</w:t>
      </w:r>
    </w:p>
    <w:p w14:paraId="6CD5B261" w14:textId="77777777" w:rsidR="006A22A3" w:rsidRDefault="006A22A3" w:rsidP="006A22A3">
      <w:r>
        <w:t xml:space="preserve">                return !1;</w:t>
      </w:r>
    </w:p>
    <w:p w14:paraId="5D293610" w14:textId="77777777" w:rsidR="006A22A3" w:rsidRDefault="006A22A3" w:rsidP="006A22A3">
      <w:r>
        <w:t xml:space="preserve">            try {</w:t>
      </w:r>
    </w:p>
    <w:p w14:paraId="110BE359" w14:textId="77777777" w:rsidR="006A22A3" w:rsidRDefault="006A22A3" w:rsidP="006A22A3">
      <w:r>
        <w:t xml:space="preserve">                return !!a.$goog_Thenable</w:t>
      </w:r>
    </w:p>
    <w:p w14:paraId="101D9784" w14:textId="77777777" w:rsidR="006A22A3" w:rsidRDefault="006A22A3" w:rsidP="006A22A3">
      <w:r>
        <w:t xml:space="preserve">            } catch (b) {</w:t>
      </w:r>
    </w:p>
    <w:p w14:paraId="5A4A4FAF" w14:textId="77777777" w:rsidR="006A22A3" w:rsidRDefault="006A22A3" w:rsidP="006A22A3">
      <w:r>
        <w:t xml:space="preserve">                return !1</w:t>
      </w:r>
    </w:p>
    <w:p w14:paraId="6FDFD745" w14:textId="77777777" w:rsidR="006A22A3" w:rsidRDefault="006A22A3" w:rsidP="006A22A3">
      <w:r>
        <w:t xml:space="preserve">            }</w:t>
      </w:r>
    </w:p>
    <w:p w14:paraId="79526514" w14:textId="77777777" w:rsidR="006A22A3" w:rsidRDefault="006A22A3" w:rsidP="006A22A3">
      <w:r>
        <w:t xml:space="preserve">        };</w:t>
      </w:r>
    </w:p>
    <w:p w14:paraId="68FCA993" w14:textId="77777777" w:rsidR="006A22A3" w:rsidRDefault="006A22A3" w:rsidP="006A22A3">
      <w:r>
        <w:t xml:space="preserve">        var Zfa, $fa, aga, hga, lga, jga, mga;</w:t>
      </w:r>
    </w:p>
    <w:p w14:paraId="4002493D" w14:textId="77777777" w:rsidR="006A22A3" w:rsidRDefault="006A22A3" w:rsidP="006A22A3">
      <w:r>
        <w:t xml:space="preserve">        _.og = function(a, b) {</w:t>
      </w:r>
    </w:p>
    <w:p w14:paraId="32C08506" w14:textId="77777777" w:rsidR="006A22A3" w:rsidRDefault="006A22A3" w:rsidP="006A22A3">
      <w:r>
        <w:t xml:space="preserve">            this.H = 0;</w:t>
      </w:r>
    </w:p>
    <w:p w14:paraId="1EBC052F" w14:textId="77777777" w:rsidR="006A22A3" w:rsidRDefault="006A22A3" w:rsidP="006A22A3">
      <w:r>
        <w:t xml:space="preserve">            this.Ba = void 0;</w:t>
      </w:r>
    </w:p>
    <w:p w14:paraId="2E1F92EC" w14:textId="77777777" w:rsidR="006A22A3" w:rsidRDefault="006A22A3" w:rsidP="006A22A3">
      <w:r>
        <w:t xml:space="preserve">            this.ma = this.N = this.W = null;</w:t>
      </w:r>
    </w:p>
    <w:p w14:paraId="0C544014" w14:textId="77777777" w:rsidR="006A22A3" w:rsidRDefault="006A22A3" w:rsidP="006A22A3">
      <w:r>
        <w:t xml:space="preserve">            this.na = this.ua = !1;</w:t>
      </w:r>
    </w:p>
    <w:p w14:paraId="172AF8AA" w14:textId="77777777" w:rsidR="006A22A3" w:rsidRDefault="006A22A3" w:rsidP="006A22A3">
      <w:r>
        <w:t xml:space="preserve">            if (a != aea)</w:t>
      </w:r>
    </w:p>
    <w:p w14:paraId="66924A7A" w14:textId="77777777" w:rsidR="006A22A3" w:rsidRDefault="006A22A3" w:rsidP="006A22A3">
      <w:r>
        <w:t xml:space="preserve">                try {</w:t>
      </w:r>
    </w:p>
    <w:p w14:paraId="1540176B" w14:textId="77777777" w:rsidR="006A22A3" w:rsidRDefault="006A22A3" w:rsidP="006A22A3">
      <w:r>
        <w:t xml:space="preserve">                    var c = this;</w:t>
      </w:r>
    </w:p>
    <w:p w14:paraId="56CF2954" w14:textId="77777777" w:rsidR="006A22A3" w:rsidRDefault="006A22A3" w:rsidP="006A22A3">
      <w:r>
        <w:t xml:space="preserve">                    a.call(b, function(d) {</w:t>
      </w:r>
    </w:p>
    <w:p w14:paraId="647163F7" w14:textId="77777777" w:rsidR="006A22A3" w:rsidRDefault="006A22A3" w:rsidP="006A22A3">
      <w:r>
        <w:t xml:space="preserve">                        ng(c, 2, d)</w:t>
      </w:r>
    </w:p>
    <w:p w14:paraId="6D14DC82" w14:textId="77777777" w:rsidR="006A22A3" w:rsidRDefault="006A22A3" w:rsidP="006A22A3">
      <w:r>
        <w:t xml:space="preserve">                    }, function(d) {</w:t>
      </w:r>
    </w:p>
    <w:p w14:paraId="545C6900" w14:textId="77777777" w:rsidR="006A22A3" w:rsidRDefault="006A22A3" w:rsidP="006A22A3">
      <w:r>
        <w:t xml:space="preserve">                        ng(c, 3, d)</w:t>
      </w:r>
    </w:p>
    <w:p w14:paraId="783515EA" w14:textId="77777777" w:rsidR="006A22A3" w:rsidRDefault="006A22A3" w:rsidP="006A22A3">
      <w:r>
        <w:t xml:space="preserve">                    })</w:t>
      </w:r>
    </w:p>
    <w:p w14:paraId="2796A7F2" w14:textId="77777777" w:rsidR="006A22A3" w:rsidRDefault="006A22A3" w:rsidP="006A22A3">
      <w:r>
        <w:t xml:space="preserve">                } catch (d) {</w:t>
      </w:r>
    </w:p>
    <w:p w14:paraId="59B5C528" w14:textId="77777777" w:rsidR="006A22A3" w:rsidRDefault="006A22A3" w:rsidP="006A22A3">
      <w:r>
        <w:t xml:space="preserve">                    ng(this, 3, d)</w:t>
      </w:r>
    </w:p>
    <w:p w14:paraId="2D596BFF" w14:textId="77777777" w:rsidR="006A22A3" w:rsidRDefault="006A22A3" w:rsidP="006A22A3">
      <w:r>
        <w:t xml:space="preserve">                }</w:t>
      </w:r>
    </w:p>
    <w:p w14:paraId="5A90CEA8" w14:textId="77777777" w:rsidR="006A22A3" w:rsidRDefault="006A22A3" w:rsidP="006A22A3">
      <w:r>
        <w:t xml:space="preserve">        }</w:t>
      </w:r>
    </w:p>
    <w:p w14:paraId="0054E5A4" w14:textId="77777777" w:rsidR="006A22A3" w:rsidRDefault="006A22A3" w:rsidP="006A22A3">
      <w:r>
        <w:t xml:space="preserve">        ;</w:t>
      </w:r>
    </w:p>
    <w:p w14:paraId="53FA798D" w14:textId="77777777" w:rsidR="006A22A3" w:rsidRDefault="006A22A3" w:rsidP="006A22A3">
      <w:r>
        <w:t xml:space="preserve">        Zfa = function() {</w:t>
      </w:r>
    </w:p>
    <w:p w14:paraId="4B16002C" w14:textId="77777777" w:rsidR="006A22A3" w:rsidRDefault="006A22A3" w:rsidP="006A22A3">
      <w:r>
        <w:t xml:space="preserve">            this.next = this.context = this.N = this.W = this.H = null;</w:t>
      </w:r>
    </w:p>
    <w:p w14:paraId="26117A11" w14:textId="77777777" w:rsidR="006A22A3" w:rsidRDefault="006A22A3" w:rsidP="006A22A3">
      <w:r>
        <w:t xml:space="preserve">            this.wt = !1</w:t>
      </w:r>
    </w:p>
    <w:p w14:paraId="0784AF1A" w14:textId="77777777" w:rsidR="006A22A3" w:rsidRDefault="006A22A3" w:rsidP="006A22A3">
      <w:r>
        <w:t xml:space="preserve">        }</w:t>
      </w:r>
    </w:p>
    <w:p w14:paraId="083E3285" w14:textId="77777777" w:rsidR="006A22A3" w:rsidRDefault="006A22A3" w:rsidP="006A22A3">
      <w:r>
        <w:t xml:space="preserve">        ;</w:t>
      </w:r>
    </w:p>
    <w:p w14:paraId="5524C306" w14:textId="77777777" w:rsidR="006A22A3" w:rsidRDefault="006A22A3" w:rsidP="006A22A3">
      <w:r>
        <w:t xml:space="preserve">        Zfa.prototype.reset = function() {</w:t>
      </w:r>
    </w:p>
    <w:p w14:paraId="7E5AAB8C" w14:textId="77777777" w:rsidR="006A22A3" w:rsidRDefault="006A22A3" w:rsidP="006A22A3">
      <w:r>
        <w:t xml:space="preserve">            this.context = this.N = this.W = this.H = null;</w:t>
      </w:r>
    </w:p>
    <w:p w14:paraId="7774090D" w14:textId="77777777" w:rsidR="006A22A3" w:rsidRDefault="006A22A3" w:rsidP="006A22A3">
      <w:r>
        <w:t xml:space="preserve">            this.wt = !1</w:t>
      </w:r>
    </w:p>
    <w:p w14:paraId="398C26D8" w14:textId="77777777" w:rsidR="006A22A3" w:rsidRDefault="006A22A3" w:rsidP="006A22A3">
      <w:r>
        <w:t xml:space="preserve">        }</w:t>
      </w:r>
    </w:p>
    <w:p w14:paraId="50BAEE54" w14:textId="77777777" w:rsidR="006A22A3" w:rsidRDefault="006A22A3" w:rsidP="006A22A3">
      <w:r>
        <w:t xml:space="preserve">        ;</w:t>
      </w:r>
    </w:p>
    <w:p w14:paraId="2E55FFC2" w14:textId="77777777" w:rsidR="006A22A3" w:rsidRDefault="006A22A3" w:rsidP="006A22A3">
      <w:r>
        <w:t xml:space="preserve">        $fa = new yea(function() {</w:t>
      </w:r>
    </w:p>
    <w:p w14:paraId="344176E4" w14:textId="77777777" w:rsidR="006A22A3" w:rsidRDefault="006A22A3" w:rsidP="006A22A3">
      <w:r>
        <w:t xml:space="preserve">            return new Zfa</w:t>
      </w:r>
    </w:p>
    <w:p w14:paraId="4E7AD242" w14:textId="77777777" w:rsidR="006A22A3" w:rsidRDefault="006A22A3" w:rsidP="006A22A3">
      <w:r>
        <w:t xml:space="preserve">        }</w:t>
      </w:r>
    </w:p>
    <w:p w14:paraId="58E1081D" w14:textId="77777777" w:rsidR="006A22A3" w:rsidRDefault="006A22A3" w:rsidP="006A22A3">
      <w:r>
        <w:t xml:space="preserve">        ,function(a) {</w:t>
      </w:r>
    </w:p>
    <w:p w14:paraId="4C012E14" w14:textId="77777777" w:rsidR="006A22A3" w:rsidRDefault="006A22A3" w:rsidP="006A22A3">
      <w:r>
        <w:t xml:space="preserve">            a.reset()</w:t>
      </w:r>
    </w:p>
    <w:p w14:paraId="6451A488" w14:textId="77777777" w:rsidR="006A22A3" w:rsidRDefault="006A22A3" w:rsidP="006A22A3">
      <w:r>
        <w:t xml:space="preserve">        }</w:t>
      </w:r>
    </w:p>
    <w:p w14:paraId="2B21EB7F" w14:textId="77777777" w:rsidR="006A22A3" w:rsidRDefault="006A22A3" w:rsidP="006A22A3">
      <w:r>
        <w:t xml:space="preserve">        );</w:t>
      </w:r>
    </w:p>
    <w:p w14:paraId="4F5424CD" w14:textId="77777777" w:rsidR="006A22A3" w:rsidRDefault="006A22A3" w:rsidP="006A22A3">
      <w:r>
        <w:t xml:space="preserve">        aga = function(a, b, c) {</w:t>
      </w:r>
    </w:p>
    <w:p w14:paraId="6A14B91E" w14:textId="77777777" w:rsidR="006A22A3" w:rsidRDefault="006A22A3" w:rsidP="006A22A3">
      <w:r>
        <w:t xml:space="preserve">            var d = $fa.get();</w:t>
      </w:r>
    </w:p>
    <w:p w14:paraId="380E9C46" w14:textId="77777777" w:rsidR="006A22A3" w:rsidRDefault="006A22A3" w:rsidP="006A22A3">
      <w:r>
        <w:t xml:space="preserve">            d.W = a;</w:t>
      </w:r>
    </w:p>
    <w:p w14:paraId="238E043F" w14:textId="77777777" w:rsidR="006A22A3" w:rsidRDefault="006A22A3" w:rsidP="006A22A3">
      <w:r>
        <w:t xml:space="preserve">            d.N = b;</w:t>
      </w:r>
    </w:p>
    <w:p w14:paraId="1A459E0F" w14:textId="77777777" w:rsidR="006A22A3" w:rsidRDefault="006A22A3" w:rsidP="006A22A3">
      <w:r>
        <w:t xml:space="preserve">            d.context = c;</w:t>
      </w:r>
    </w:p>
    <w:p w14:paraId="7BCD6FA0" w14:textId="77777777" w:rsidR="006A22A3" w:rsidRDefault="006A22A3" w:rsidP="006A22A3">
      <w:r>
        <w:t xml:space="preserve">            return d</w:t>
      </w:r>
    </w:p>
    <w:p w14:paraId="13404696" w14:textId="77777777" w:rsidR="006A22A3" w:rsidRDefault="006A22A3" w:rsidP="006A22A3">
      <w:r>
        <w:t xml:space="preserve">        }</w:t>
      </w:r>
    </w:p>
    <w:p w14:paraId="23E0ACE7" w14:textId="77777777" w:rsidR="006A22A3" w:rsidRDefault="006A22A3" w:rsidP="006A22A3">
      <w:r>
        <w:t xml:space="preserve">        ;</w:t>
      </w:r>
    </w:p>
    <w:p w14:paraId="7D55ED89" w14:textId="77777777" w:rsidR="006A22A3" w:rsidRDefault="006A22A3" w:rsidP="006A22A3">
      <w:r>
        <w:t xml:space="preserve">        _.td = function(a) {</w:t>
      </w:r>
    </w:p>
    <w:p w14:paraId="648695E1" w14:textId="77777777" w:rsidR="006A22A3" w:rsidRDefault="006A22A3" w:rsidP="006A22A3">
      <w:r>
        <w:t xml:space="preserve">            if (a instanceof _.og)</w:t>
      </w:r>
    </w:p>
    <w:p w14:paraId="1A30D559" w14:textId="77777777" w:rsidR="006A22A3" w:rsidRDefault="006A22A3" w:rsidP="006A22A3">
      <w:r>
        <w:t xml:space="preserve">                return a;</w:t>
      </w:r>
    </w:p>
    <w:p w14:paraId="5E756D6E" w14:textId="77777777" w:rsidR="006A22A3" w:rsidRDefault="006A22A3" w:rsidP="006A22A3">
      <w:r>
        <w:t xml:space="preserve">            var b = new _.og(aea);</w:t>
      </w:r>
    </w:p>
    <w:p w14:paraId="59F3F458" w14:textId="77777777" w:rsidR="006A22A3" w:rsidRDefault="006A22A3" w:rsidP="006A22A3">
      <w:r>
        <w:t xml:space="preserve">            ng(b, 2, a);</w:t>
      </w:r>
    </w:p>
    <w:p w14:paraId="7EF1B692" w14:textId="77777777" w:rsidR="006A22A3" w:rsidRDefault="006A22A3" w:rsidP="006A22A3">
      <w:r>
        <w:t xml:space="preserve">            return b</w:t>
      </w:r>
    </w:p>
    <w:p w14:paraId="19F600BE" w14:textId="77777777" w:rsidR="006A22A3" w:rsidRDefault="006A22A3" w:rsidP="006A22A3">
      <w:r>
        <w:t xml:space="preserve">        }</w:t>
      </w:r>
    </w:p>
    <w:p w14:paraId="0D873CB0" w14:textId="77777777" w:rsidR="006A22A3" w:rsidRDefault="006A22A3" w:rsidP="006A22A3">
      <w:r>
        <w:t xml:space="preserve">        ;</w:t>
      </w:r>
    </w:p>
    <w:p w14:paraId="182FE03D" w14:textId="77777777" w:rsidR="006A22A3" w:rsidRDefault="006A22A3" w:rsidP="006A22A3">
      <w:r>
        <w:t xml:space="preserve">        _.pg = function(a) {</w:t>
      </w:r>
    </w:p>
    <w:p w14:paraId="7FBA55C1" w14:textId="77777777" w:rsidR="006A22A3" w:rsidRDefault="006A22A3" w:rsidP="006A22A3">
      <w:r>
        <w:t xml:space="preserve">            return new _.og(function(b, c) {</w:t>
      </w:r>
    </w:p>
    <w:p w14:paraId="2A78C5E6" w14:textId="77777777" w:rsidR="006A22A3" w:rsidRDefault="006A22A3" w:rsidP="006A22A3">
      <w:r>
        <w:t xml:space="preserve">                c(a)</w:t>
      </w:r>
    </w:p>
    <w:p w14:paraId="764CDAE6" w14:textId="77777777" w:rsidR="006A22A3" w:rsidRDefault="006A22A3" w:rsidP="006A22A3">
      <w:r>
        <w:t xml:space="preserve">            }</w:t>
      </w:r>
    </w:p>
    <w:p w14:paraId="7D769B4B" w14:textId="77777777" w:rsidR="006A22A3" w:rsidRDefault="006A22A3" w:rsidP="006A22A3">
      <w:r>
        <w:t xml:space="preserve">            )</w:t>
      </w:r>
    </w:p>
    <w:p w14:paraId="4A308242" w14:textId="77777777" w:rsidR="006A22A3" w:rsidRDefault="006A22A3" w:rsidP="006A22A3">
      <w:r>
        <w:t xml:space="preserve">        }</w:t>
      </w:r>
    </w:p>
    <w:p w14:paraId="4201FB1D" w14:textId="77777777" w:rsidR="006A22A3" w:rsidRDefault="006A22A3" w:rsidP="006A22A3">
      <w:r>
        <w:t xml:space="preserve">        ;</w:t>
      </w:r>
    </w:p>
    <w:p w14:paraId="610B58E8" w14:textId="77777777" w:rsidR="006A22A3" w:rsidRDefault="006A22A3" w:rsidP="006A22A3">
      <w:r>
        <w:t xml:space="preserve">        _.qg = function(a, b, c) {</w:t>
      </w:r>
    </w:p>
    <w:p w14:paraId="0B5EA02A" w14:textId="77777777" w:rsidR="006A22A3" w:rsidRDefault="006A22A3" w:rsidP="006A22A3">
      <w:r>
        <w:t xml:space="preserve">            bga(a, b, c, null) || mg(_.Od(b, a))</w:t>
      </w:r>
    </w:p>
    <w:p w14:paraId="4833239B" w14:textId="77777777" w:rsidR="006A22A3" w:rsidRDefault="006A22A3" w:rsidP="006A22A3">
      <w:r>
        <w:t xml:space="preserve">        }</w:t>
      </w:r>
    </w:p>
    <w:p w14:paraId="6CE9BB8F" w14:textId="77777777" w:rsidR="006A22A3" w:rsidRDefault="006A22A3" w:rsidP="006A22A3">
      <w:r>
        <w:t xml:space="preserve">        ;</w:t>
      </w:r>
    </w:p>
    <w:p w14:paraId="5DCD5D60" w14:textId="77777777" w:rsidR="006A22A3" w:rsidRDefault="006A22A3" w:rsidP="006A22A3">
      <w:r>
        <w:t xml:space="preserve">        _.oca = function(a) {</w:t>
      </w:r>
    </w:p>
    <w:p w14:paraId="2A84129A" w14:textId="77777777" w:rsidR="006A22A3" w:rsidRDefault="006A22A3" w:rsidP="006A22A3">
      <w:r>
        <w:t xml:space="preserve">            return new _.og(function(b, c) {</w:t>
      </w:r>
    </w:p>
    <w:p w14:paraId="27CA78E9" w14:textId="77777777" w:rsidR="006A22A3" w:rsidRDefault="006A22A3" w:rsidP="006A22A3">
      <w:r>
        <w:t xml:space="preserve">                a.length || b(void 0);</w:t>
      </w:r>
    </w:p>
    <w:p w14:paraId="1D8D49C1" w14:textId="77777777" w:rsidR="006A22A3" w:rsidRDefault="006A22A3" w:rsidP="006A22A3">
      <w:r>
        <w:t xml:space="preserve">                for (var d = 0, e; d &lt; a.length; d++)</w:t>
      </w:r>
    </w:p>
    <w:p w14:paraId="5053330D" w14:textId="77777777" w:rsidR="006A22A3" w:rsidRDefault="006A22A3" w:rsidP="006A22A3">
      <w:r>
        <w:t xml:space="preserve">                    e = a[d],</w:t>
      </w:r>
    </w:p>
    <w:p w14:paraId="22DA4D92" w14:textId="77777777" w:rsidR="006A22A3" w:rsidRDefault="006A22A3" w:rsidP="006A22A3">
      <w:r>
        <w:t xml:space="preserve">                    _.qg(e, b, c)</w:t>
      </w:r>
    </w:p>
    <w:p w14:paraId="2BDE9755" w14:textId="77777777" w:rsidR="006A22A3" w:rsidRDefault="006A22A3" w:rsidP="006A22A3">
      <w:r>
        <w:t xml:space="preserve">            }</w:t>
      </w:r>
    </w:p>
    <w:p w14:paraId="156061B0" w14:textId="77777777" w:rsidR="006A22A3" w:rsidRDefault="006A22A3" w:rsidP="006A22A3">
      <w:r>
        <w:t xml:space="preserve">            )</w:t>
      </w:r>
    </w:p>
    <w:p w14:paraId="2D904D31" w14:textId="77777777" w:rsidR="006A22A3" w:rsidRDefault="006A22A3" w:rsidP="006A22A3">
      <w:r>
        <w:t xml:space="preserve">        }</w:t>
      </w:r>
    </w:p>
    <w:p w14:paraId="13EE29BE" w14:textId="77777777" w:rsidR="006A22A3" w:rsidRDefault="006A22A3" w:rsidP="006A22A3">
      <w:r>
        <w:t xml:space="preserve">        ;</w:t>
      </w:r>
    </w:p>
    <w:p w14:paraId="32C428CE" w14:textId="77777777" w:rsidR="006A22A3" w:rsidRDefault="006A22A3" w:rsidP="006A22A3">
      <w:r>
        <w:t xml:space="preserve">        _.je = function(a) {</w:t>
      </w:r>
    </w:p>
    <w:p w14:paraId="2A5E24F4" w14:textId="77777777" w:rsidR="006A22A3" w:rsidRDefault="006A22A3" w:rsidP="006A22A3">
      <w:r>
        <w:t xml:space="preserve">            return new _.og(function(b, c) {</w:t>
      </w:r>
    </w:p>
    <w:p w14:paraId="78BC6E5E" w14:textId="77777777" w:rsidR="006A22A3" w:rsidRDefault="006A22A3" w:rsidP="006A22A3">
      <w:r>
        <w:t xml:space="preserve">                var d = a.length</w:t>
      </w:r>
    </w:p>
    <w:p w14:paraId="6FE30228" w14:textId="77777777" w:rsidR="006A22A3" w:rsidRDefault="006A22A3" w:rsidP="006A22A3">
      <w:r>
        <w:t xml:space="preserve">                  , e = [];</w:t>
      </w:r>
    </w:p>
    <w:p w14:paraId="72D6BC07" w14:textId="77777777" w:rsidR="006A22A3" w:rsidRDefault="006A22A3" w:rsidP="006A22A3">
      <w:r>
        <w:t xml:space="preserve">                if (d)</w:t>
      </w:r>
    </w:p>
    <w:p w14:paraId="32F8505B" w14:textId="77777777" w:rsidR="006A22A3" w:rsidRDefault="006A22A3" w:rsidP="006A22A3">
      <w:r>
        <w:t xml:space="preserve">                    for (var f = function(m, n) {</w:t>
      </w:r>
    </w:p>
    <w:p w14:paraId="7B2F779D" w14:textId="77777777" w:rsidR="006A22A3" w:rsidRDefault="006A22A3" w:rsidP="006A22A3">
      <w:r>
        <w:t xml:space="preserve">                        d--;</w:t>
      </w:r>
    </w:p>
    <w:p w14:paraId="670CC9F4" w14:textId="77777777" w:rsidR="006A22A3" w:rsidRDefault="006A22A3" w:rsidP="006A22A3">
      <w:r>
        <w:t xml:space="preserve">                        e[m] = n;</w:t>
      </w:r>
    </w:p>
    <w:p w14:paraId="70AC82A9" w14:textId="77777777" w:rsidR="006A22A3" w:rsidRDefault="006A22A3" w:rsidP="006A22A3">
      <w:r>
        <w:t xml:space="preserve">                        0 == d &amp;&amp; b(e)</w:t>
      </w:r>
    </w:p>
    <w:p w14:paraId="251D7240" w14:textId="77777777" w:rsidR="006A22A3" w:rsidRDefault="006A22A3" w:rsidP="006A22A3">
      <w:r>
        <w:t xml:space="preserve">                    }, g = function(m) {</w:t>
      </w:r>
    </w:p>
    <w:p w14:paraId="75B4C79B" w14:textId="77777777" w:rsidR="006A22A3" w:rsidRDefault="006A22A3" w:rsidP="006A22A3">
      <w:r>
        <w:t xml:space="preserve">                        c(m)</w:t>
      </w:r>
    </w:p>
    <w:p w14:paraId="335A74A7" w14:textId="77777777" w:rsidR="006A22A3" w:rsidRDefault="006A22A3" w:rsidP="006A22A3">
      <w:r>
        <w:t xml:space="preserve">                    }, h = 0, k; h &lt; a.length; h++)</w:t>
      </w:r>
    </w:p>
    <w:p w14:paraId="303A0183" w14:textId="77777777" w:rsidR="006A22A3" w:rsidRDefault="006A22A3" w:rsidP="006A22A3">
      <w:r>
        <w:t xml:space="preserve">                        k = a[h],</w:t>
      </w:r>
    </w:p>
    <w:p w14:paraId="3C58C612" w14:textId="77777777" w:rsidR="006A22A3" w:rsidRDefault="006A22A3" w:rsidP="006A22A3">
      <w:r>
        <w:t xml:space="preserve">                        _.qg(k, _.Od(f, h), g);</w:t>
      </w:r>
    </w:p>
    <w:p w14:paraId="34B38552" w14:textId="77777777" w:rsidR="006A22A3" w:rsidRDefault="006A22A3" w:rsidP="006A22A3">
      <w:r>
        <w:t xml:space="preserve">                else</w:t>
      </w:r>
    </w:p>
    <w:p w14:paraId="660E5A07" w14:textId="77777777" w:rsidR="006A22A3" w:rsidRDefault="006A22A3" w:rsidP="006A22A3">
      <w:r>
        <w:t xml:space="preserve">                    b(e)</w:t>
      </w:r>
    </w:p>
    <w:p w14:paraId="4FA0A412" w14:textId="77777777" w:rsidR="006A22A3" w:rsidRDefault="006A22A3" w:rsidP="006A22A3">
      <w:r>
        <w:t xml:space="preserve">            }</w:t>
      </w:r>
    </w:p>
    <w:p w14:paraId="60C32519" w14:textId="77777777" w:rsidR="006A22A3" w:rsidRDefault="006A22A3" w:rsidP="006A22A3">
      <w:r>
        <w:t xml:space="preserve">            )</w:t>
      </w:r>
    </w:p>
    <w:p w14:paraId="397312C3" w14:textId="77777777" w:rsidR="006A22A3" w:rsidRDefault="006A22A3" w:rsidP="006A22A3">
      <w:r>
        <w:t xml:space="preserve">        }</w:t>
      </w:r>
    </w:p>
    <w:p w14:paraId="0EA3A526" w14:textId="77777777" w:rsidR="006A22A3" w:rsidRDefault="006A22A3" w:rsidP="006A22A3">
      <w:r>
        <w:t xml:space="preserve">        ;</w:t>
      </w:r>
    </w:p>
    <w:p w14:paraId="37036245" w14:textId="77777777" w:rsidR="006A22A3" w:rsidRDefault="006A22A3" w:rsidP="006A22A3">
      <w:r>
        <w:t xml:space="preserve">        _.rg = function() {</w:t>
      </w:r>
    </w:p>
    <w:p w14:paraId="17DDC524" w14:textId="77777777" w:rsidR="006A22A3" w:rsidRDefault="006A22A3" w:rsidP="006A22A3">
      <w:r>
        <w:t xml:space="preserve">            var a, b, c = new _.og(function(d, e) {</w:t>
      </w:r>
    </w:p>
    <w:p w14:paraId="31E0A1EA" w14:textId="77777777" w:rsidR="006A22A3" w:rsidRDefault="006A22A3" w:rsidP="006A22A3">
      <w:r>
        <w:t xml:space="preserve">                a = d;</w:t>
      </w:r>
    </w:p>
    <w:p w14:paraId="11B04B74" w14:textId="77777777" w:rsidR="006A22A3" w:rsidRDefault="006A22A3" w:rsidP="006A22A3">
      <w:r>
        <w:t xml:space="preserve">                b = e</w:t>
      </w:r>
    </w:p>
    <w:p w14:paraId="334B5285" w14:textId="77777777" w:rsidR="006A22A3" w:rsidRDefault="006A22A3" w:rsidP="006A22A3">
      <w:r>
        <w:t xml:space="preserve">            }</w:t>
      </w:r>
    </w:p>
    <w:p w14:paraId="6BA986B0" w14:textId="77777777" w:rsidR="006A22A3" w:rsidRDefault="006A22A3" w:rsidP="006A22A3">
      <w:r>
        <w:t xml:space="preserve">            );</w:t>
      </w:r>
    </w:p>
    <w:p w14:paraId="61A10DFD" w14:textId="77777777" w:rsidR="006A22A3" w:rsidRDefault="006A22A3" w:rsidP="006A22A3">
      <w:r>
        <w:t xml:space="preserve">            return new cga(c,a,b)</w:t>
      </w:r>
    </w:p>
    <w:p w14:paraId="7AA28D15" w14:textId="77777777" w:rsidR="006A22A3" w:rsidRDefault="006A22A3" w:rsidP="006A22A3">
      <w:r>
        <w:t xml:space="preserve">        }</w:t>
      </w:r>
    </w:p>
    <w:p w14:paraId="490B473B" w14:textId="77777777" w:rsidR="006A22A3" w:rsidRDefault="006A22A3" w:rsidP="006A22A3">
      <w:r>
        <w:t xml:space="preserve">        ;</w:t>
      </w:r>
    </w:p>
    <w:p w14:paraId="50B86BCA" w14:textId="77777777" w:rsidR="006A22A3" w:rsidRDefault="006A22A3" w:rsidP="006A22A3">
      <w:r>
        <w:t xml:space="preserve">        _.og.prototype.then = function(a, b, c) {</w:t>
      </w:r>
    </w:p>
    <w:p w14:paraId="4E0BF78D" w14:textId="77777777" w:rsidR="006A22A3" w:rsidRDefault="006A22A3" w:rsidP="006A22A3">
      <w:r>
        <w:t xml:space="preserve">            return dga(this, "function" === typeof a ? a : null, "function" === typeof b ? b : null, c)</w:t>
      </w:r>
    </w:p>
    <w:p w14:paraId="3C24CDE4" w14:textId="77777777" w:rsidR="006A22A3" w:rsidRDefault="006A22A3" w:rsidP="006A22A3">
      <w:r>
        <w:t xml:space="preserve">        }</w:t>
      </w:r>
    </w:p>
    <w:p w14:paraId="6AFB6C5B" w14:textId="77777777" w:rsidR="006A22A3" w:rsidRDefault="006A22A3" w:rsidP="006A22A3">
      <w:r>
        <w:t xml:space="preserve">        ;</w:t>
      </w:r>
    </w:p>
    <w:p w14:paraId="4A78D8AB" w14:textId="77777777" w:rsidR="006A22A3" w:rsidRDefault="006A22A3" w:rsidP="006A22A3">
      <w:r>
        <w:t xml:space="preserve">        _.og.prototype.$goog_Thenable = !0;</w:t>
      </w:r>
    </w:p>
    <w:p w14:paraId="191CEA78" w14:textId="77777777" w:rsidR="006A22A3" w:rsidRDefault="006A22A3" w:rsidP="006A22A3">
      <w:r>
        <w:t xml:space="preserve">        _.sg = function(a, b, c) {</w:t>
      </w:r>
    </w:p>
    <w:p w14:paraId="055BC8FA" w14:textId="77777777" w:rsidR="006A22A3" w:rsidRDefault="006A22A3" w:rsidP="006A22A3">
      <w:r>
        <w:t xml:space="preserve">            b = aga(b, b, c);</w:t>
      </w:r>
    </w:p>
    <w:p w14:paraId="2D39C7F5" w14:textId="77777777" w:rsidR="006A22A3" w:rsidRDefault="006A22A3" w:rsidP="006A22A3">
      <w:r>
        <w:t xml:space="preserve">            b.wt = !0;</w:t>
      </w:r>
    </w:p>
    <w:p w14:paraId="1CB8D121" w14:textId="77777777" w:rsidR="006A22A3" w:rsidRDefault="006A22A3" w:rsidP="006A22A3">
      <w:r>
        <w:t xml:space="preserve">            ega(a, b);</w:t>
      </w:r>
    </w:p>
    <w:p w14:paraId="793BB1A2" w14:textId="77777777" w:rsidR="006A22A3" w:rsidRDefault="006A22A3" w:rsidP="006A22A3">
      <w:r>
        <w:t xml:space="preserve">            return a</w:t>
      </w:r>
    </w:p>
    <w:p w14:paraId="021A7B1B" w14:textId="77777777" w:rsidR="006A22A3" w:rsidRDefault="006A22A3" w:rsidP="006A22A3">
      <w:r>
        <w:t xml:space="preserve">        }</w:t>
      </w:r>
    </w:p>
    <w:p w14:paraId="4CF179F9" w14:textId="77777777" w:rsidR="006A22A3" w:rsidRDefault="006A22A3" w:rsidP="006A22A3">
      <w:r>
        <w:t xml:space="preserve">        ;</w:t>
      </w:r>
    </w:p>
    <w:p w14:paraId="66E12404" w14:textId="77777777" w:rsidR="006A22A3" w:rsidRDefault="006A22A3" w:rsidP="006A22A3">
      <w:r>
        <w:t xml:space="preserve">        _.og.prototype.Mc = function(a, b) {</w:t>
      </w:r>
    </w:p>
    <w:p w14:paraId="662FA722" w14:textId="77777777" w:rsidR="006A22A3" w:rsidRDefault="006A22A3" w:rsidP="006A22A3">
      <w:r>
        <w:t xml:space="preserve">            return dga(this, null, a, b)</w:t>
      </w:r>
    </w:p>
    <w:p w14:paraId="4D2BC2F4" w14:textId="77777777" w:rsidR="006A22A3" w:rsidRDefault="006A22A3" w:rsidP="006A22A3">
      <w:r>
        <w:t xml:space="preserve">        }</w:t>
      </w:r>
    </w:p>
    <w:p w14:paraId="22E2F14B" w14:textId="77777777" w:rsidR="006A22A3" w:rsidRDefault="006A22A3" w:rsidP="006A22A3">
      <w:r>
        <w:t xml:space="preserve">        ;</w:t>
      </w:r>
    </w:p>
    <w:p w14:paraId="774F9E3D" w14:textId="77777777" w:rsidR="006A22A3" w:rsidRDefault="006A22A3" w:rsidP="006A22A3">
      <w:r>
        <w:t xml:space="preserve">        _.og.prototype.catch = _.og.prototype.Mc;</w:t>
      </w:r>
    </w:p>
    <w:p w14:paraId="44767BC0" w14:textId="77777777" w:rsidR="006A22A3" w:rsidRDefault="006A22A3" w:rsidP="006A22A3">
      <w:r>
        <w:t xml:space="preserve">        _.og.prototype.cancel = function(a) {</w:t>
      </w:r>
    </w:p>
    <w:p w14:paraId="10765CAE" w14:textId="77777777" w:rsidR="006A22A3" w:rsidRDefault="006A22A3" w:rsidP="006A22A3">
      <w:r>
        <w:t xml:space="preserve">            if (0 == this.H) {</w:t>
      </w:r>
    </w:p>
    <w:p w14:paraId="27CE3037" w14:textId="77777777" w:rsidR="006A22A3" w:rsidRDefault="006A22A3" w:rsidP="006A22A3">
      <w:r>
        <w:t xml:space="preserve">                var b = new _.tg(a);</w:t>
      </w:r>
    </w:p>
    <w:p w14:paraId="2C1C7FE1" w14:textId="77777777" w:rsidR="006A22A3" w:rsidRDefault="006A22A3" w:rsidP="006A22A3">
      <w:r>
        <w:t xml:space="preserve">                mg(function() {</w:t>
      </w:r>
    </w:p>
    <w:p w14:paraId="5C62A2AB" w14:textId="77777777" w:rsidR="006A22A3" w:rsidRDefault="006A22A3" w:rsidP="006A22A3">
      <w:r>
        <w:t xml:space="preserve">                    fga(this, b)</w:t>
      </w:r>
    </w:p>
    <w:p w14:paraId="4F076259" w14:textId="77777777" w:rsidR="006A22A3" w:rsidRDefault="006A22A3" w:rsidP="006A22A3">
      <w:r>
        <w:t xml:space="preserve">                }, this)</w:t>
      </w:r>
    </w:p>
    <w:p w14:paraId="6954BD35" w14:textId="77777777" w:rsidR="006A22A3" w:rsidRDefault="006A22A3" w:rsidP="006A22A3">
      <w:r>
        <w:t xml:space="preserve">            }</w:t>
      </w:r>
    </w:p>
    <w:p w14:paraId="72EB8207" w14:textId="77777777" w:rsidR="006A22A3" w:rsidRDefault="006A22A3" w:rsidP="006A22A3">
      <w:r>
        <w:t xml:space="preserve">        }</w:t>
      </w:r>
    </w:p>
    <w:p w14:paraId="4FE83656" w14:textId="77777777" w:rsidR="006A22A3" w:rsidRDefault="006A22A3" w:rsidP="006A22A3">
      <w:r>
        <w:t xml:space="preserve">        ;</w:t>
      </w:r>
    </w:p>
    <w:p w14:paraId="1A795B62" w14:textId="77777777" w:rsidR="006A22A3" w:rsidRDefault="006A22A3" w:rsidP="006A22A3">
      <w:r>
        <w:t xml:space="preserve">        var fga = function(a, b) {</w:t>
      </w:r>
    </w:p>
    <w:p w14:paraId="3CB385C9" w14:textId="77777777" w:rsidR="006A22A3" w:rsidRDefault="006A22A3" w:rsidP="006A22A3">
      <w:r>
        <w:t xml:space="preserve">            if (0 == a.H)</w:t>
      </w:r>
    </w:p>
    <w:p w14:paraId="4E2038ED" w14:textId="77777777" w:rsidR="006A22A3" w:rsidRDefault="006A22A3" w:rsidP="006A22A3">
      <w:r>
        <w:t xml:space="preserve">                if (a.W) {</w:t>
      </w:r>
    </w:p>
    <w:p w14:paraId="4534ABD2" w14:textId="77777777" w:rsidR="006A22A3" w:rsidRDefault="006A22A3" w:rsidP="006A22A3">
      <w:r>
        <w:t xml:space="preserve">                    var c = a.W;</w:t>
      </w:r>
    </w:p>
    <w:p w14:paraId="10B07B52" w14:textId="77777777" w:rsidR="006A22A3" w:rsidRDefault="006A22A3" w:rsidP="006A22A3">
      <w:r>
        <w:t xml:space="preserve">                    if (c.N) {</w:t>
      </w:r>
    </w:p>
    <w:p w14:paraId="5D77BF12" w14:textId="77777777" w:rsidR="006A22A3" w:rsidRDefault="006A22A3" w:rsidP="006A22A3">
      <w:r>
        <w:t xml:space="preserve">                        for (var d = 0, e = null, f = null, g = c.N; g &amp;&amp; (g.wt || (d++,</w:t>
      </w:r>
    </w:p>
    <w:p w14:paraId="55E9FDEA" w14:textId="77777777" w:rsidR="006A22A3" w:rsidRDefault="006A22A3" w:rsidP="006A22A3">
      <w:r>
        <w:t xml:space="preserve">                        g.H == a &amp;&amp; (e = g),</w:t>
      </w:r>
    </w:p>
    <w:p w14:paraId="0CBED4D3" w14:textId="77777777" w:rsidR="006A22A3" w:rsidRDefault="006A22A3" w:rsidP="006A22A3">
      <w:r>
        <w:t xml:space="preserve">                        !(e &amp;&amp; 1 &lt; d))); g = g.next)</w:t>
      </w:r>
    </w:p>
    <w:p w14:paraId="0FF75BD3" w14:textId="77777777" w:rsidR="006A22A3" w:rsidRDefault="006A22A3" w:rsidP="006A22A3">
      <w:r>
        <w:t xml:space="preserve">                            e || (f = g);</w:t>
      </w:r>
    </w:p>
    <w:p w14:paraId="1F8A77D5" w14:textId="77777777" w:rsidR="006A22A3" w:rsidRDefault="006A22A3" w:rsidP="006A22A3">
      <w:r>
        <w:t xml:space="preserve">                        e &amp;&amp; (0 == c.H &amp;&amp; 1 == d ? fga(c, b) : (f ? (d = f,</w:t>
      </w:r>
    </w:p>
    <w:p w14:paraId="1E23F97A" w14:textId="77777777" w:rsidR="006A22A3" w:rsidRDefault="006A22A3" w:rsidP="006A22A3">
      <w:r>
        <w:t xml:space="preserve">                        d.next == c.ma &amp;&amp; (c.ma = d),</w:t>
      </w:r>
    </w:p>
    <w:p w14:paraId="652681A7" w14:textId="77777777" w:rsidR="006A22A3" w:rsidRDefault="006A22A3" w:rsidP="006A22A3">
      <w:r>
        <w:t xml:space="preserve">                        d.next = d.next.next) : gga(c),</w:t>
      </w:r>
    </w:p>
    <w:p w14:paraId="1148D6B0" w14:textId="77777777" w:rsidR="006A22A3" w:rsidRDefault="006A22A3" w:rsidP="006A22A3">
      <w:r>
        <w:t xml:space="preserve">                        hga(c, e, 3, b)))</w:t>
      </w:r>
    </w:p>
    <w:p w14:paraId="3260CA72" w14:textId="77777777" w:rsidR="006A22A3" w:rsidRDefault="006A22A3" w:rsidP="006A22A3">
      <w:r>
        <w:t xml:space="preserve">                    }</w:t>
      </w:r>
    </w:p>
    <w:p w14:paraId="46434D35" w14:textId="77777777" w:rsidR="006A22A3" w:rsidRDefault="006A22A3" w:rsidP="006A22A3">
      <w:r>
        <w:t xml:space="preserve">                    a.W = null</w:t>
      </w:r>
    </w:p>
    <w:p w14:paraId="1EF5C345" w14:textId="77777777" w:rsidR="006A22A3" w:rsidRDefault="006A22A3" w:rsidP="006A22A3">
      <w:r>
        <w:t xml:space="preserve">                } else</w:t>
      </w:r>
    </w:p>
    <w:p w14:paraId="5550FFD0" w14:textId="77777777" w:rsidR="006A22A3" w:rsidRDefault="006A22A3" w:rsidP="006A22A3">
      <w:r>
        <w:t xml:space="preserve">                    ng(a, 3, b)</w:t>
      </w:r>
    </w:p>
    <w:p w14:paraId="1F72AEEC" w14:textId="77777777" w:rsidR="006A22A3" w:rsidRDefault="006A22A3" w:rsidP="006A22A3">
      <w:r>
        <w:t xml:space="preserve">        }</w:t>
      </w:r>
    </w:p>
    <w:p w14:paraId="0DAD5DD8" w14:textId="77777777" w:rsidR="006A22A3" w:rsidRDefault="006A22A3" w:rsidP="006A22A3">
      <w:r>
        <w:t xml:space="preserve">          , ega = function(a, b) {</w:t>
      </w:r>
    </w:p>
    <w:p w14:paraId="4EF5CD3B" w14:textId="77777777" w:rsidR="006A22A3" w:rsidRDefault="006A22A3" w:rsidP="006A22A3">
      <w:r>
        <w:t xml:space="preserve">            a.N || 2 != a.H &amp;&amp; 3 != a.H || iga(a);</w:t>
      </w:r>
    </w:p>
    <w:p w14:paraId="46CF3F41" w14:textId="77777777" w:rsidR="006A22A3" w:rsidRDefault="006A22A3" w:rsidP="006A22A3">
      <w:r>
        <w:t xml:space="preserve">            a.ma ? a.ma.next = b : a.N = b;</w:t>
      </w:r>
    </w:p>
    <w:p w14:paraId="17BA6CE5" w14:textId="77777777" w:rsidR="006A22A3" w:rsidRDefault="006A22A3" w:rsidP="006A22A3">
      <w:r>
        <w:t xml:space="preserve">            a.ma = b</w:t>
      </w:r>
    </w:p>
    <w:p w14:paraId="65F03D38" w14:textId="77777777" w:rsidR="006A22A3" w:rsidRDefault="006A22A3" w:rsidP="006A22A3">
      <w:r>
        <w:t xml:space="preserve">        }</w:t>
      </w:r>
    </w:p>
    <w:p w14:paraId="4C6977BE" w14:textId="77777777" w:rsidR="006A22A3" w:rsidRDefault="006A22A3" w:rsidP="006A22A3">
      <w:r>
        <w:t xml:space="preserve">          , dga = function(a, b, c, d) {</w:t>
      </w:r>
    </w:p>
    <w:p w14:paraId="05238B2B" w14:textId="77777777" w:rsidR="006A22A3" w:rsidRDefault="006A22A3" w:rsidP="006A22A3">
      <w:r>
        <w:t xml:space="preserve">            var e = aga(null, null, null);</w:t>
      </w:r>
    </w:p>
    <w:p w14:paraId="3F9EAD9D" w14:textId="77777777" w:rsidR="006A22A3" w:rsidRDefault="006A22A3" w:rsidP="006A22A3">
      <w:r>
        <w:t xml:space="preserve">            e.H = new _.og(function(f, g) {</w:t>
      </w:r>
    </w:p>
    <w:p w14:paraId="45773454" w14:textId="77777777" w:rsidR="006A22A3" w:rsidRDefault="006A22A3" w:rsidP="006A22A3">
      <w:r>
        <w:t xml:space="preserve">                e.W = b ? function(h) {</w:t>
      </w:r>
    </w:p>
    <w:p w14:paraId="091F619F" w14:textId="77777777" w:rsidR="006A22A3" w:rsidRDefault="006A22A3" w:rsidP="006A22A3">
      <w:r>
        <w:t xml:space="preserve">                    try {</w:t>
      </w:r>
    </w:p>
    <w:p w14:paraId="13F0C1D8" w14:textId="77777777" w:rsidR="006A22A3" w:rsidRDefault="006A22A3" w:rsidP="006A22A3">
      <w:r>
        <w:t xml:space="preserve">                        var k = b.call(d, h);</w:t>
      </w:r>
    </w:p>
    <w:p w14:paraId="16492DF9" w14:textId="77777777" w:rsidR="006A22A3" w:rsidRDefault="006A22A3" w:rsidP="006A22A3">
      <w:r>
        <w:t xml:space="preserve">                        f(k)</w:t>
      </w:r>
    </w:p>
    <w:p w14:paraId="10756D45" w14:textId="77777777" w:rsidR="006A22A3" w:rsidRDefault="006A22A3" w:rsidP="006A22A3">
      <w:r>
        <w:t xml:space="preserve">                    } catch (m) {</w:t>
      </w:r>
    </w:p>
    <w:p w14:paraId="03EDB24F" w14:textId="77777777" w:rsidR="006A22A3" w:rsidRDefault="006A22A3" w:rsidP="006A22A3">
      <w:r>
        <w:t xml:space="preserve">                        g(m)</w:t>
      </w:r>
    </w:p>
    <w:p w14:paraId="50DE23B1" w14:textId="77777777" w:rsidR="006A22A3" w:rsidRDefault="006A22A3" w:rsidP="006A22A3">
      <w:r>
        <w:t xml:space="preserve">                    }</w:t>
      </w:r>
    </w:p>
    <w:p w14:paraId="750C1078" w14:textId="77777777" w:rsidR="006A22A3" w:rsidRDefault="006A22A3" w:rsidP="006A22A3">
      <w:r>
        <w:t xml:space="preserve">                }</w:t>
      </w:r>
    </w:p>
    <w:p w14:paraId="6AE0BD42" w14:textId="77777777" w:rsidR="006A22A3" w:rsidRDefault="006A22A3" w:rsidP="006A22A3">
      <w:r>
        <w:t xml:space="preserve">                : f;</w:t>
      </w:r>
    </w:p>
    <w:p w14:paraId="4AC97BF2" w14:textId="77777777" w:rsidR="006A22A3" w:rsidRDefault="006A22A3" w:rsidP="006A22A3">
      <w:r>
        <w:t xml:space="preserve">                e.N = c ? function(h) {</w:t>
      </w:r>
    </w:p>
    <w:p w14:paraId="2EA4CD34" w14:textId="77777777" w:rsidR="006A22A3" w:rsidRDefault="006A22A3" w:rsidP="006A22A3">
      <w:r>
        <w:t xml:space="preserve">                    try {</w:t>
      </w:r>
    </w:p>
    <w:p w14:paraId="03611903" w14:textId="77777777" w:rsidR="006A22A3" w:rsidRDefault="006A22A3" w:rsidP="006A22A3">
      <w:r>
        <w:t xml:space="preserve">                        var k = c.call(d, h);</w:t>
      </w:r>
    </w:p>
    <w:p w14:paraId="3F0948C1" w14:textId="77777777" w:rsidR="006A22A3" w:rsidRDefault="006A22A3" w:rsidP="006A22A3">
      <w:r>
        <w:t xml:space="preserve">                        void 0 === k &amp;&amp; h instanceof _.tg ? g(h) : f(k)</w:t>
      </w:r>
    </w:p>
    <w:p w14:paraId="6238E496" w14:textId="77777777" w:rsidR="006A22A3" w:rsidRDefault="006A22A3" w:rsidP="006A22A3">
      <w:r>
        <w:t xml:space="preserve">                    } catch (m) {</w:t>
      </w:r>
    </w:p>
    <w:p w14:paraId="3BA62B7B" w14:textId="77777777" w:rsidR="006A22A3" w:rsidRDefault="006A22A3" w:rsidP="006A22A3">
      <w:r>
        <w:t xml:space="preserve">                        g(m)</w:t>
      </w:r>
    </w:p>
    <w:p w14:paraId="70DED11E" w14:textId="77777777" w:rsidR="006A22A3" w:rsidRDefault="006A22A3" w:rsidP="006A22A3">
      <w:r>
        <w:t xml:space="preserve">                    }</w:t>
      </w:r>
    </w:p>
    <w:p w14:paraId="2F095805" w14:textId="77777777" w:rsidR="006A22A3" w:rsidRDefault="006A22A3" w:rsidP="006A22A3">
      <w:r>
        <w:t xml:space="preserve">                }</w:t>
      </w:r>
    </w:p>
    <w:p w14:paraId="148295DB" w14:textId="77777777" w:rsidR="006A22A3" w:rsidRDefault="006A22A3" w:rsidP="006A22A3">
      <w:r>
        <w:t xml:space="preserve">                : g</w:t>
      </w:r>
    </w:p>
    <w:p w14:paraId="70BBA475" w14:textId="77777777" w:rsidR="006A22A3" w:rsidRDefault="006A22A3" w:rsidP="006A22A3">
      <w:r>
        <w:t xml:space="preserve">            }</w:t>
      </w:r>
    </w:p>
    <w:p w14:paraId="69A11BA8" w14:textId="77777777" w:rsidR="006A22A3" w:rsidRDefault="006A22A3" w:rsidP="006A22A3">
      <w:r>
        <w:t xml:space="preserve">            );</w:t>
      </w:r>
    </w:p>
    <w:p w14:paraId="64AEDF4F" w14:textId="77777777" w:rsidR="006A22A3" w:rsidRDefault="006A22A3" w:rsidP="006A22A3">
      <w:r>
        <w:t xml:space="preserve">            e.H.W = a;</w:t>
      </w:r>
    </w:p>
    <w:p w14:paraId="23B9CD64" w14:textId="77777777" w:rsidR="006A22A3" w:rsidRDefault="006A22A3" w:rsidP="006A22A3">
      <w:r>
        <w:t xml:space="preserve">            ega(a, e);</w:t>
      </w:r>
    </w:p>
    <w:p w14:paraId="2A093A30" w14:textId="77777777" w:rsidR="006A22A3" w:rsidRDefault="006A22A3" w:rsidP="006A22A3">
      <w:r>
        <w:t xml:space="preserve">            return e.H</w:t>
      </w:r>
    </w:p>
    <w:p w14:paraId="3F0A1A81" w14:textId="77777777" w:rsidR="006A22A3" w:rsidRDefault="006A22A3" w:rsidP="006A22A3">
      <w:r>
        <w:t xml:space="preserve">        };</w:t>
      </w:r>
    </w:p>
    <w:p w14:paraId="01A7A341" w14:textId="77777777" w:rsidR="006A22A3" w:rsidRDefault="006A22A3" w:rsidP="006A22A3">
      <w:r>
        <w:t xml:space="preserve">        _.og.prototype.Ea = function(a) {</w:t>
      </w:r>
    </w:p>
    <w:p w14:paraId="172EA6AB" w14:textId="77777777" w:rsidR="006A22A3" w:rsidRDefault="006A22A3" w:rsidP="006A22A3">
      <w:r>
        <w:t xml:space="preserve">            this.H = 0;</w:t>
      </w:r>
    </w:p>
    <w:p w14:paraId="73BCAE7C" w14:textId="77777777" w:rsidR="006A22A3" w:rsidRDefault="006A22A3" w:rsidP="006A22A3">
      <w:r>
        <w:t xml:space="preserve">            ng(this, 2, a)</w:t>
      </w:r>
    </w:p>
    <w:p w14:paraId="287EB183" w14:textId="77777777" w:rsidR="006A22A3" w:rsidRDefault="006A22A3" w:rsidP="006A22A3">
      <w:r>
        <w:t xml:space="preserve">        }</w:t>
      </w:r>
    </w:p>
    <w:p w14:paraId="1F6CC463" w14:textId="77777777" w:rsidR="006A22A3" w:rsidRDefault="006A22A3" w:rsidP="006A22A3">
      <w:r>
        <w:t xml:space="preserve">        ;</w:t>
      </w:r>
    </w:p>
    <w:p w14:paraId="2AB6BC9E" w14:textId="77777777" w:rsidR="006A22A3" w:rsidRDefault="006A22A3" w:rsidP="006A22A3">
      <w:r>
        <w:t xml:space="preserve">        _.og.prototype.Ma = function(a) {</w:t>
      </w:r>
    </w:p>
    <w:p w14:paraId="3F6ECB25" w14:textId="77777777" w:rsidR="006A22A3" w:rsidRDefault="006A22A3" w:rsidP="006A22A3">
      <w:r>
        <w:t xml:space="preserve">            this.H = 0;</w:t>
      </w:r>
    </w:p>
    <w:p w14:paraId="18742ACD" w14:textId="77777777" w:rsidR="006A22A3" w:rsidRDefault="006A22A3" w:rsidP="006A22A3">
      <w:r>
        <w:t xml:space="preserve">            ng(this, 3, a)</w:t>
      </w:r>
    </w:p>
    <w:p w14:paraId="3B9AC494" w14:textId="77777777" w:rsidR="006A22A3" w:rsidRDefault="006A22A3" w:rsidP="006A22A3">
      <w:r>
        <w:t xml:space="preserve">        }</w:t>
      </w:r>
    </w:p>
    <w:p w14:paraId="3B742DE5" w14:textId="77777777" w:rsidR="006A22A3" w:rsidRDefault="006A22A3" w:rsidP="006A22A3">
      <w:r>
        <w:t xml:space="preserve">        ;</w:t>
      </w:r>
    </w:p>
    <w:p w14:paraId="731172A5" w14:textId="77777777" w:rsidR="006A22A3" w:rsidRDefault="006A22A3" w:rsidP="006A22A3">
      <w:r>
        <w:t xml:space="preserve">        var ng = function(a, b, c) {</w:t>
      </w:r>
    </w:p>
    <w:p w14:paraId="7F681694" w14:textId="77777777" w:rsidR="006A22A3" w:rsidRDefault="006A22A3" w:rsidP="006A22A3">
      <w:r>
        <w:t xml:space="preserve">            0 == a.H &amp;&amp; (a === c &amp;&amp; (b = 3,</w:t>
      </w:r>
    </w:p>
    <w:p w14:paraId="573728AC" w14:textId="77777777" w:rsidR="006A22A3" w:rsidRDefault="006A22A3" w:rsidP="006A22A3">
      <w:r>
        <w:t xml:space="preserve">            c = new TypeError("r")),</w:t>
      </w:r>
    </w:p>
    <w:p w14:paraId="7A202087" w14:textId="77777777" w:rsidR="006A22A3" w:rsidRDefault="006A22A3" w:rsidP="006A22A3">
      <w:r>
        <w:t xml:space="preserve">            a.H = 1,</w:t>
      </w:r>
    </w:p>
    <w:p w14:paraId="3D8CD746" w14:textId="77777777" w:rsidR="006A22A3" w:rsidRDefault="006A22A3" w:rsidP="006A22A3">
      <w:r>
        <w:t xml:space="preserve">            bga(c, a.Ea, a.Ma, a) || (a.Ba = c,</w:t>
      </w:r>
    </w:p>
    <w:p w14:paraId="5F2B7890" w14:textId="77777777" w:rsidR="006A22A3" w:rsidRDefault="006A22A3" w:rsidP="006A22A3">
      <w:r>
        <w:t xml:space="preserve">            a.H = b,</w:t>
      </w:r>
    </w:p>
    <w:p w14:paraId="21BD07E1" w14:textId="77777777" w:rsidR="006A22A3" w:rsidRDefault="006A22A3" w:rsidP="006A22A3">
      <w:r>
        <w:t xml:space="preserve">            a.W = null,</w:t>
      </w:r>
    </w:p>
    <w:p w14:paraId="6BE3F4DD" w14:textId="77777777" w:rsidR="006A22A3" w:rsidRDefault="006A22A3" w:rsidP="006A22A3">
      <w:r>
        <w:t xml:space="preserve">            iga(a),</w:t>
      </w:r>
    </w:p>
    <w:p w14:paraId="2335AFFB" w14:textId="77777777" w:rsidR="006A22A3" w:rsidRDefault="006A22A3" w:rsidP="006A22A3">
      <w:r>
        <w:t xml:space="preserve">            3 != b || c instanceof _.tg || jga(a, c)))</w:t>
      </w:r>
    </w:p>
    <w:p w14:paraId="5DAD0706" w14:textId="77777777" w:rsidR="006A22A3" w:rsidRDefault="006A22A3" w:rsidP="006A22A3">
      <w:r>
        <w:t xml:space="preserve">        }</w:t>
      </w:r>
    </w:p>
    <w:p w14:paraId="51F35F06" w14:textId="77777777" w:rsidR="006A22A3" w:rsidRDefault="006A22A3" w:rsidP="006A22A3">
      <w:r>
        <w:t xml:space="preserve">          , bga = function(a, b, c, d) {</w:t>
      </w:r>
    </w:p>
    <w:p w14:paraId="00914DF6" w14:textId="77777777" w:rsidR="006A22A3" w:rsidRDefault="006A22A3" w:rsidP="006A22A3">
      <w:r>
        <w:t xml:space="preserve">            if (a instanceof _.og)</w:t>
      </w:r>
    </w:p>
    <w:p w14:paraId="6168959B" w14:textId="77777777" w:rsidR="006A22A3" w:rsidRDefault="006A22A3" w:rsidP="006A22A3">
      <w:r>
        <w:t xml:space="preserve">                return ega(a, aga(b || aea, c || null, d)),</w:t>
      </w:r>
    </w:p>
    <w:p w14:paraId="044040D7" w14:textId="77777777" w:rsidR="006A22A3" w:rsidRDefault="006A22A3" w:rsidP="006A22A3">
      <w:r>
        <w:t xml:space="preserve">                !0;</w:t>
      </w:r>
    </w:p>
    <w:p w14:paraId="30043BC4" w14:textId="77777777" w:rsidR="006A22A3" w:rsidRDefault="006A22A3" w:rsidP="006A22A3">
      <w:r>
        <w:t xml:space="preserve">            if (Yfa(a))</w:t>
      </w:r>
    </w:p>
    <w:p w14:paraId="2D75A8DE" w14:textId="77777777" w:rsidR="006A22A3" w:rsidRDefault="006A22A3" w:rsidP="006A22A3">
      <w:r>
        <w:t xml:space="preserve">                return a.then(b, c, d),</w:t>
      </w:r>
    </w:p>
    <w:p w14:paraId="15DC1E40" w14:textId="77777777" w:rsidR="006A22A3" w:rsidRDefault="006A22A3" w:rsidP="006A22A3">
      <w:r>
        <w:t xml:space="preserve">                !0;</w:t>
      </w:r>
    </w:p>
    <w:p w14:paraId="3881294F" w14:textId="77777777" w:rsidR="006A22A3" w:rsidRDefault="006A22A3" w:rsidP="006A22A3">
      <w:r>
        <w:t xml:space="preserve">            if (_.xa(a))</w:t>
      </w:r>
    </w:p>
    <w:p w14:paraId="4E1A8E0B" w14:textId="77777777" w:rsidR="006A22A3" w:rsidRDefault="006A22A3" w:rsidP="006A22A3">
      <w:r>
        <w:t xml:space="preserve">                try {</w:t>
      </w:r>
    </w:p>
    <w:p w14:paraId="6BC82DBC" w14:textId="77777777" w:rsidR="006A22A3" w:rsidRDefault="006A22A3" w:rsidP="006A22A3">
      <w:r>
        <w:t xml:space="preserve">                    var e = a.then;</w:t>
      </w:r>
    </w:p>
    <w:p w14:paraId="798F7B28" w14:textId="77777777" w:rsidR="006A22A3" w:rsidRDefault="006A22A3" w:rsidP="006A22A3">
      <w:r>
        <w:t xml:space="preserve">                    if ("function" === typeof e)</w:t>
      </w:r>
    </w:p>
    <w:p w14:paraId="1074A319" w14:textId="77777777" w:rsidR="006A22A3" w:rsidRDefault="006A22A3" w:rsidP="006A22A3">
      <w:r>
        <w:t xml:space="preserve">                        return kga(a, e, b, c, d),</w:t>
      </w:r>
    </w:p>
    <w:p w14:paraId="65A1A968" w14:textId="77777777" w:rsidR="006A22A3" w:rsidRDefault="006A22A3" w:rsidP="006A22A3">
      <w:r>
        <w:t xml:space="preserve">                        !0</w:t>
      </w:r>
    </w:p>
    <w:p w14:paraId="05ECE4E2" w14:textId="77777777" w:rsidR="006A22A3" w:rsidRDefault="006A22A3" w:rsidP="006A22A3">
      <w:r>
        <w:t xml:space="preserve">                } catch (f) {</w:t>
      </w:r>
    </w:p>
    <w:p w14:paraId="6C156D5E" w14:textId="77777777" w:rsidR="006A22A3" w:rsidRDefault="006A22A3" w:rsidP="006A22A3">
      <w:r>
        <w:t xml:space="preserve">                    return c.call(d, f),</w:t>
      </w:r>
    </w:p>
    <w:p w14:paraId="0D11A2FE" w14:textId="77777777" w:rsidR="006A22A3" w:rsidRDefault="006A22A3" w:rsidP="006A22A3">
      <w:r>
        <w:t xml:space="preserve">                    !0</w:t>
      </w:r>
    </w:p>
    <w:p w14:paraId="78A696DA" w14:textId="77777777" w:rsidR="006A22A3" w:rsidRDefault="006A22A3" w:rsidP="006A22A3">
      <w:r>
        <w:t xml:space="preserve">                }</w:t>
      </w:r>
    </w:p>
    <w:p w14:paraId="29F62C52" w14:textId="77777777" w:rsidR="006A22A3" w:rsidRDefault="006A22A3" w:rsidP="006A22A3">
      <w:r>
        <w:t xml:space="preserve">            return !1</w:t>
      </w:r>
    </w:p>
    <w:p w14:paraId="640F1AD5" w14:textId="77777777" w:rsidR="006A22A3" w:rsidRDefault="006A22A3" w:rsidP="006A22A3">
      <w:r>
        <w:t xml:space="preserve">        }</w:t>
      </w:r>
    </w:p>
    <w:p w14:paraId="32853D70" w14:textId="77777777" w:rsidR="006A22A3" w:rsidRDefault="006A22A3" w:rsidP="006A22A3">
      <w:r>
        <w:t xml:space="preserve">          , kga = function(a, b, c, d, e) {</w:t>
      </w:r>
    </w:p>
    <w:p w14:paraId="3C92C648" w14:textId="77777777" w:rsidR="006A22A3" w:rsidRDefault="006A22A3" w:rsidP="006A22A3">
      <w:r>
        <w:t xml:space="preserve">            var f = !1</w:t>
      </w:r>
    </w:p>
    <w:p w14:paraId="65CD94C4" w14:textId="77777777" w:rsidR="006A22A3" w:rsidRDefault="006A22A3" w:rsidP="006A22A3">
      <w:r>
        <w:t xml:space="preserve">              , g = function(k) {</w:t>
      </w:r>
    </w:p>
    <w:p w14:paraId="1AD11087" w14:textId="77777777" w:rsidR="006A22A3" w:rsidRDefault="006A22A3" w:rsidP="006A22A3">
      <w:r>
        <w:t xml:space="preserve">                f || (f = !0,</w:t>
      </w:r>
    </w:p>
    <w:p w14:paraId="6173BF0B" w14:textId="77777777" w:rsidR="006A22A3" w:rsidRDefault="006A22A3" w:rsidP="006A22A3">
      <w:r>
        <w:t xml:space="preserve">                c.call(e, k))</w:t>
      </w:r>
    </w:p>
    <w:p w14:paraId="3074E516" w14:textId="77777777" w:rsidR="006A22A3" w:rsidRDefault="006A22A3" w:rsidP="006A22A3">
      <w:r>
        <w:t xml:space="preserve">            }</w:t>
      </w:r>
    </w:p>
    <w:p w14:paraId="0F85398A" w14:textId="77777777" w:rsidR="006A22A3" w:rsidRDefault="006A22A3" w:rsidP="006A22A3">
      <w:r>
        <w:t xml:space="preserve">              , h = function(k) {</w:t>
      </w:r>
    </w:p>
    <w:p w14:paraId="04FD0D9F" w14:textId="77777777" w:rsidR="006A22A3" w:rsidRDefault="006A22A3" w:rsidP="006A22A3">
      <w:r>
        <w:t xml:space="preserve">                f || (f = !0,</w:t>
      </w:r>
    </w:p>
    <w:p w14:paraId="7B003FDC" w14:textId="77777777" w:rsidR="006A22A3" w:rsidRDefault="006A22A3" w:rsidP="006A22A3">
      <w:r>
        <w:t xml:space="preserve">                d.call(e, k))</w:t>
      </w:r>
    </w:p>
    <w:p w14:paraId="539ED67A" w14:textId="77777777" w:rsidR="006A22A3" w:rsidRDefault="006A22A3" w:rsidP="006A22A3">
      <w:r>
        <w:t xml:space="preserve">            };</w:t>
      </w:r>
    </w:p>
    <w:p w14:paraId="0F96F465" w14:textId="77777777" w:rsidR="006A22A3" w:rsidRDefault="006A22A3" w:rsidP="006A22A3">
      <w:r>
        <w:t xml:space="preserve">            try {</w:t>
      </w:r>
    </w:p>
    <w:p w14:paraId="2D2A73A6" w14:textId="77777777" w:rsidR="006A22A3" w:rsidRDefault="006A22A3" w:rsidP="006A22A3">
      <w:r>
        <w:t xml:space="preserve">                b.call(a, g, h)</w:t>
      </w:r>
    </w:p>
    <w:p w14:paraId="50A3808B" w14:textId="77777777" w:rsidR="006A22A3" w:rsidRDefault="006A22A3" w:rsidP="006A22A3">
      <w:r>
        <w:t xml:space="preserve">            } catch (k) {</w:t>
      </w:r>
    </w:p>
    <w:p w14:paraId="2B873B26" w14:textId="77777777" w:rsidR="006A22A3" w:rsidRDefault="006A22A3" w:rsidP="006A22A3">
      <w:r>
        <w:t xml:space="preserve">                h(k)</w:t>
      </w:r>
    </w:p>
    <w:p w14:paraId="7DF4F4CC" w14:textId="77777777" w:rsidR="006A22A3" w:rsidRDefault="006A22A3" w:rsidP="006A22A3">
      <w:r>
        <w:t xml:space="preserve">            }</w:t>
      </w:r>
    </w:p>
    <w:p w14:paraId="396027B4" w14:textId="77777777" w:rsidR="006A22A3" w:rsidRDefault="006A22A3" w:rsidP="006A22A3">
      <w:r>
        <w:t xml:space="preserve">        }</w:t>
      </w:r>
    </w:p>
    <w:p w14:paraId="38DFE5F4" w14:textId="77777777" w:rsidR="006A22A3" w:rsidRDefault="006A22A3" w:rsidP="006A22A3">
      <w:r>
        <w:t xml:space="preserve">          , iga = function(a) {</w:t>
      </w:r>
    </w:p>
    <w:p w14:paraId="00859903" w14:textId="77777777" w:rsidR="006A22A3" w:rsidRDefault="006A22A3" w:rsidP="006A22A3">
      <w:r>
        <w:t xml:space="preserve">            a.ua || (a.ua = !0,</w:t>
      </w:r>
    </w:p>
    <w:p w14:paraId="204BB3A0" w14:textId="77777777" w:rsidR="006A22A3" w:rsidRDefault="006A22A3" w:rsidP="006A22A3">
      <w:r>
        <w:t xml:space="preserve">            mg(a.tb, a))</w:t>
      </w:r>
    </w:p>
    <w:p w14:paraId="1336C90F" w14:textId="77777777" w:rsidR="006A22A3" w:rsidRDefault="006A22A3" w:rsidP="006A22A3">
      <w:r>
        <w:t xml:space="preserve">        }</w:t>
      </w:r>
    </w:p>
    <w:p w14:paraId="37CC11D0" w14:textId="77777777" w:rsidR="006A22A3" w:rsidRDefault="006A22A3" w:rsidP="006A22A3">
      <w:r>
        <w:t xml:space="preserve">          , gga = function(a) {</w:t>
      </w:r>
    </w:p>
    <w:p w14:paraId="2AD43417" w14:textId="77777777" w:rsidR="006A22A3" w:rsidRDefault="006A22A3" w:rsidP="006A22A3">
      <w:r>
        <w:t xml:space="preserve">            var b = null;</w:t>
      </w:r>
    </w:p>
    <w:p w14:paraId="29DF1825" w14:textId="77777777" w:rsidR="006A22A3" w:rsidRDefault="006A22A3" w:rsidP="006A22A3">
      <w:r>
        <w:t xml:space="preserve">            a.N &amp;&amp; (b = a.N,</w:t>
      </w:r>
    </w:p>
    <w:p w14:paraId="6EAE0959" w14:textId="77777777" w:rsidR="006A22A3" w:rsidRDefault="006A22A3" w:rsidP="006A22A3">
      <w:r>
        <w:t xml:space="preserve">            a.N = b.next,</w:t>
      </w:r>
    </w:p>
    <w:p w14:paraId="25A9873B" w14:textId="77777777" w:rsidR="006A22A3" w:rsidRDefault="006A22A3" w:rsidP="006A22A3">
      <w:r>
        <w:t xml:space="preserve">            b.next = null);</w:t>
      </w:r>
    </w:p>
    <w:p w14:paraId="73B5AB7C" w14:textId="77777777" w:rsidR="006A22A3" w:rsidRDefault="006A22A3" w:rsidP="006A22A3">
      <w:r>
        <w:t xml:space="preserve">            a.N || (a.ma = null);</w:t>
      </w:r>
    </w:p>
    <w:p w14:paraId="1B80B813" w14:textId="77777777" w:rsidR="006A22A3" w:rsidRDefault="006A22A3" w:rsidP="006A22A3">
      <w:r>
        <w:t xml:space="preserve">            return b</w:t>
      </w:r>
    </w:p>
    <w:p w14:paraId="3422667A" w14:textId="77777777" w:rsidR="006A22A3" w:rsidRDefault="006A22A3" w:rsidP="006A22A3">
      <w:r>
        <w:t xml:space="preserve">        };</w:t>
      </w:r>
    </w:p>
    <w:p w14:paraId="26C22B4A" w14:textId="77777777" w:rsidR="006A22A3" w:rsidRDefault="006A22A3" w:rsidP="006A22A3">
      <w:r>
        <w:t xml:space="preserve">        _.og.prototype.tb = function() {</w:t>
      </w:r>
    </w:p>
    <w:p w14:paraId="02038EFA" w14:textId="77777777" w:rsidR="006A22A3" w:rsidRDefault="006A22A3" w:rsidP="006A22A3">
      <w:r>
        <w:t xml:space="preserve">            for (var a; a = gga(this); )</w:t>
      </w:r>
    </w:p>
    <w:p w14:paraId="5D90BF2C" w14:textId="77777777" w:rsidR="006A22A3" w:rsidRDefault="006A22A3" w:rsidP="006A22A3">
      <w:r>
        <w:t xml:space="preserve">                hga(this, a, this.H, this.Ba);</w:t>
      </w:r>
    </w:p>
    <w:p w14:paraId="1502D73A" w14:textId="77777777" w:rsidR="006A22A3" w:rsidRDefault="006A22A3" w:rsidP="006A22A3">
      <w:r>
        <w:t xml:space="preserve">            this.ua = !1</w:t>
      </w:r>
    </w:p>
    <w:p w14:paraId="29078731" w14:textId="77777777" w:rsidR="006A22A3" w:rsidRDefault="006A22A3" w:rsidP="006A22A3">
      <w:r>
        <w:t xml:space="preserve">        }</w:t>
      </w:r>
    </w:p>
    <w:p w14:paraId="20DA2258" w14:textId="77777777" w:rsidR="006A22A3" w:rsidRDefault="006A22A3" w:rsidP="006A22A3">
      <w:r>
        <w:t xml:space="preserve">        ;</w:t>
      </w:r>
    </w:p>
    <w:p w14:paraId="6B643EA4" w14:textId="77777777" w:rsidR="006A22A3" w:rsidRDefault="006A22A3" w:rsidP="006A22A3">
      <w:r>
        <w:t xml:space="preserve">        hga = function(a, b, c, d) {</w:t>
      </w:r>
    </w:p>
    <w:p w14:paraId="7FC40E03" w14:textId="77777777" w:rsidR="006A22A3" w:rsidRDefault="006A22A3" w:rsidP="006A22A3">
      <w:r>
        <w:t xml:space="preserve">            if (3 == c &amp;&amp; b.N &amp;&amp; !b.wt)</w:t>
      </w:r>
    </w:p>
    <w:p w14:paraId="1F5A93C9" w14:textId="77777777" w:rsidR="006A22A3" w:rsidRDefault="006A22A3" w:rsidP="006A22A3">
      <w:r>
        <w:t xml:space="preserve">                for (; a &amp;&amp; a.na; a = a.W)</w:t>
      </w:r>
    </w:p>
    <w:p w14:paraId="70E441E2" w14:textId="77777777" w:rsidR="006A22A3" w:rsidRDefault="006A22A3" w:rsidP="006A22A3">
      <w:r>
        <w:t xml:space="preserve">                    a.na = !1;</w:t>
      </w:r>
    </w:p>
    <w:p w14:paraId="7FC08052" w14:textId="77777777" w:rsidR="006A22A3" w:rsidRDefault="006A22A3" w:rsidP="006A22A3">
      <w:r>
        <w:t xml:space="preserve">            if (b.H)</w:t>
      </w:r>
    </w:p>
    <w:p w14:paraId="1707C87F" w14:textId="77777777" w:rsidR="006A22A3" w:rsidRDefault="006A22A3" w:rsidP="006A22A3">
      <w:r>
        <w:t xml:space="preserve">                b.H.W = null,</w:t>
      </w:r>
    </w:p>
    <w:p w14:paraId="20A3699C" w14:textId="77777777" w:rsidR="006A22A3" w:rsidRDefault="006A22A3" w:rsidP="006A22A3">
      <w:r>
        <w:t xml:space="preserve">                lga(b, c, d);</w:t>
      </w:r>
    </w:p>
    <w:p w14:paraId="3817455D" w14:textId="77777777" w:rsidR="006A22A3" w:rsidRDefault="006A22A3" w:rsidP="006A22A3">
      <w:r>
        <w:t xml:space="preserve">            else</w:t>
      </w:r>
    </w:p>
    <w:p w14:paraId="6FCCC365" w14:textId="77777777" w:rsidR="006A22A3" w:rsidRDefault="006A22A3" w:rsidP="006A22A3">
      <w:r>
        <w:t xml:space="preserve">                try {</w:t>
      </w:r>
    </w:p>
    <w:p w14:paraId="1D70E5E4" w14:textId="77777777" w:rsidR="006A22A3" w:rsidRDefault="006A22A3" w:rsidP="006A22A3">
      <w:r>
        <w:t xml:space="preserve">                    b.wt ? b.W.call(b.context) : lga(b, c, d)</w:t>
      </w:r>
    </w:p>
    <w:p w14:paraId="0F301A66" w14:textId="77777777" w:rsidR="006A22A3" w:rsidRDefault="006A22A3" w:rsidP="006A22A3">
      <w:r>
        <w:t xml:space="preserve">                } catch (e) {</w:t>
      </w:r>
    </w:p>
    <w:p w14:paraId="437161DE" w14:textId="77777777" w:rsidR="006A22A3" w:rsidRDefault="006A22A3" w:rsidP="006A22A3">
      <w:r>
        <w:t xml:space="preserve">                    mga.call(null, e)</w:t>
      </w:r>
    </w:p>
    <w:p w14:paraId="6FC45EEE" w14:textId="77777777" w:rsidR="006A22A3" w:rsidRDefault="006A22A3" w:rsidP="006A22A3">
      <w:r>
        <w:t xml:space="preserve">                }</w:t>
      </w:r>
    </w:p>
    <w:p w14:paraId="5B7AD622" w14:textId="77777777" w:rsidR="006A22A3" w:rsidRDefault="006A22A3" w:rsidP="006A22A3">
      <w:r>
        <w:t xml:space="preserve">            xea($fa, b)</w:t>
      </w:r>
    </w:p>
    <w:p w14:paraId="1275B1FE" w14:textId="77777777" w:rsidR="006A22A3" w:rsidRDefault="006A22A3" w:rsidP="006A22A3">
      <w:r>
        <w:t xml:space="preserve">        }</w:t>
      </w:r>
    </w:p>
    <w:p w14:paraId="483A165E" w14:textId="77777777" w:rsidR="006A22A3" w:rsidRDefault="006A22A3" w:rsidP="006A22A3">
      <w:r>
        <w:t xml:space="preserve">        ;</w:t>
      </w:r>
    </w:p>
    <w:p w14:paraId="7778FDB8" w14:textId="77777777" w:rsidR="006A22A3" w:rsidRDefault="006A22A3" w:rsidP="006A22A3">
      <w:r>
        <w:t xml:space="preserve">        lga = function(a, b, c) {</w:t>
      </w:r>
    </w:p>
    <w:p w14:paraId="77AA796C" w14:textId="77777777" w:rsidR="006A22A3" w:rsidRDefault="006A22A3" w:rsidP="006A22A3">
      <w:r>
        <w:t xml:space="preserve">            2 == b ? a.W.call(a.context, c) : a.N &amp;&amp; a.N.call(a.context, c)</w:t>
      </w:r>
    </w:p>
    <w:p w14:paraId="62010E8E" w14:textId="77777777" w:rsidR="006A22A3" w:rsidRDefault="006A22A3" w:rsidP="006A22A3">
      <w:r>
        <w:t xml:space="preserve">        }</w:t>
      </w:r>
    </w:p>
    <w:p w14:paraId="5D985432" w14:textId="77777777" w:rsidR="006A22A3" w:rsidRDefault="006A22A3" w:rsidP="006A22A3">
      <w:r>
        <w:t xml:space="preserve">        ;</w:t>
      </w:r>
    </w:p>
    <w:p w14:paraId="37E2F09C" w14:textId="77777777" w:rsidR="006A22A3" w:rsidRDefault="006A22A3" w:rsidP="006A22A3">
      <w:r>
        <w:t xml:space="preserve">        jga = function(a, b) {</w:t>
      </w:r>
    </w:p>
    <w:p w14:paraId="18356079" w14:textId="77777777" w:rsidR="006A22A3" w:rsidRDefault="006A22A3" w:rsidP="006A22A3">
      <w:r>
        <w:t xml:space="preserve">            a.na = !0;</w:t>
      </w:r>
    </w:p>
    <w:p w14:paraId="52C2C697" w14:textId="77777777" w:rsidR="006A22A3" w:rsidRDefault="006A22A3" w:rsidP="006A22A3">
      <w:r>
        <w:t xml:space="preserve">            mg(function() {</w:t>
      </w:r>
    </w:p>
    <w:p w14:paraId="15497762" w14:textId="77777777" w:rsidR="006A22A3" w:rsidRDefault="006A22A3" w:rsidP="006A22A3">
      <w:r>
        <w:t xml:space="preserve">                a.na &amp;&amp; mga.call(null, b)</w:t>
      </w:r>
    </w:p>
    <w:p w14:paraId="3E75ACFD" w14:textId="77777777" w:rsidR="006A22A3" w:rsidRDefault="006A22A3" w:rsidP="006A22A3">
      <w:r>
        <w:t xml:space="preserve">            })</w:t>
      </w:r>
    </w:p>
    <w:p w14:paraId="437A3D34" w14:textId="77777777" w:rsidR="006A22A3" w:rsidRDefault="006A22A3" w:rsidP="006A22A3">
      <w:r>
        <w:t xml:space="preserve">        }</w:t>
      </w:r>
    </w:p>
    <w:p w14:paraId="438ABED2" w14:textId="77777777" w:rsidR="006A22A3" w:rsidRDefault="006A22A3" w:rsidP="006A22A3">
      <w:r>
        <w:t xml:space="preserve">        ;</w:t>
      </w:r>
    </w:p>
    <w:p w14:paraId="3CC74A58" w14:textId="77777777" w:rsidR="006A22A3" w:rsidRDefault="006A22A3" w:rsidP="006A22A3">
      <w:r>
        <w:t xml:space="preserve">        mga = _.da;</w:t>
      </w:r>
    </w:p>
    <w:p w14:paraId="447BD375" w14:textId="77777777" w:rsidR="006A22A3" w:rsidRDefault="006A22A3" w:rsidP="006A22A3">
      <w:r>
        <w:t xml:space="preserve">        _.tg = function(a) {</w:t>
      </w:r>
    </w:p>
    <w:p w14:paraId="5D6BFFE7" w14:textId="77777777" w:rsidR="006A22A3" w:rsidRDefault="006A22A3" w:rsidP="006A22A3">
      <w:r>
        <w:t xml:space="preserve">            _.ha.call(this, a);</w:t>
      </w:r>
    </w:p>
    <w:p w14:paraId="134516F0" w14:textId="77777777" w:rsidR="006A22A3" w:rsidRDefault="006A22A3" w:rsidP="006A22A3">
      <w:r>
        <w:t xml:space="preserve">            this.H = !1</w:t>
      </w:r>
    </w:p>
    <w:p w14:paraId="5C8DBCBE" w14:textId="77777777" w:rsidR="006A22A3" w:rsidRDefault="006A22A3" w:rsidP="006A22A3">
      <w:r>
        <w:t xml:space="preserve">        }</w:t>
      </w:r>
    </w:p>
    <w:p w14:paraId="448EB0C5" w14:textId="77777777" w:rsidR="006A22A3" w:rsidRDefault="006A22A3" w:rsidP="006A22A3">
      <w:r>
        <w:t xml:space="preserve">        ;</w:t>
      </w:r>
    </w:p>
    <w:p w14:paraId="3120570D" w14:textId="77777777" w:rsidR="006A22A3" w:rsidRDefault="006A22A3" w:rsidP="006A22A3">
      <w:r>
        <w:t xml:space="preserve">        _.Pe(_.tg, _.ha);</w:t>
      </w:r>
    </w:p>
    <w:p w14:paraId="40B84D43" w14:textId="77777777" w:rsidR="006A22A3" w:rsidRDefault="006A22A3" w:rsidP="006A22A3">
      <w:r>
        <w:t xml:space="preserve">        _.tg.prototype.name = "cancel";</w:t>
      </w:r>
    </w:p>
    <w:p w14:paraId="7978DE60" w14:textId="77777777" w:rsidR="006A22A3" w:rsidRDefault="006A22A3" w:rsidP="006A22A3">
      <w:r>
        <w:t xml:space="preserve">        var cga = function(a, b, c) {</w:t>
      </w:r>
    </w:p>
    <w:p w14:paraId="2CF7FD51" w14:textId="77777777" w:rsidR="006A22A3" w:rsidRDefault="006A22A3" w:rsidP="006A22A3">
      <w:r>
        <w:t xml:space="preserve">            this.promise = a;</w:t>
      </w:r>
    </w:p>
    <w:p w14:paraId="40BDCA64" w14:textId="77777777" w:rsidR="006A22A3" w:rsidRDefault="006A22A3" w:rsidP="006A22A3">
      <w:r>
        <w:t xml:space="preserve">            this.resolve = b;</w:t>
      </w:r>
    </w:p>
    <w:p w14:paraId="4C0A407C" w14:textId="77777777" w:rsidR="006A22A3" w:rsidRDefault="006A22A3" w:rsidP="006A22A3">
      <w:r>
        <w:t xml:space="preserve">            this.H = c</w:t>
      </w:r>
    </w:p>
    <w:p w14:paraId="4058ACF0" w14:textId="77777777" w:rsidR="006A22A3" w:rsidRDefault="006A22A3" w:rsidP="006A22A3">
      <w:r>
        <w:t xml:space="preserve">        };</w:t>
      </w:r>
    </w:p>
    <w:p w14:paraId="24EF4F80" w14:textId="77777777" w:rsidR="006A22A3" w:rsidRDefault="006A22A3" w:rsidP="006A22A3">
      <w:r>
        <w:t xml:space="preserve">        /*</w:t>
      </w:r>
    </w:p>
    <w:p w14:paraId="0BC9B2F3" w14:textId="77777777" w:rsidR="006A22A3" w:rsidRDefault="006A22A3" w:rsidP="006A22A3"/>
    <w:p w14:paraId="53E2D8C3" w14:textId="77777777" w:rsidR="006A22A3" w:rsidRDefault="006A22A3" w:rsidP="006A22A3">
      <w:r>
        <w:t xml:space="preserve"> Copyright 2005, 2007 Bob Ippolito. All Rights Reserved.</w:t>
      </w:r>
    </w:p>
    <w:p w14:paraId="40A28B6E" w14:textId="77777777" w:rsidR="006A22A3" w:rsidRDefault="006A22A3" w:rsidP="006A22A3">
      <w:r>
        <w:t xml:space="preserve"> Copyright The Closure Library Authors.</w:t>
      </w:r>
    </w:p>
    <w:p w14:paraId="36CBC597" w14:textId="77777777" w:rsidR="006A22A3" w:rsidRDefault="006A22A3" w:rsidP="006A22A3">
      <w:r>
        <w:t xml:space="preserve"> SPDX-License-Identifier: MIT</w:t>
      </w:r>
    </w:p>
    <w:p w14:paraId="42680866" w14:textId="77777777" w:rsidR="006A22A3" w:rsidRDefault="006A22A3" w:rsidP="006A22A3">
      <w:r>
        <w:t>*/</w:t>
      </w:r>
    </w:p>
    <w:p w14:paraId="2C170307" w14:textId="77777777" w:rsidR="006A22A3" w:rsidRDefault="006A22A3" w:rsidP="006A22A3">
      <w:r>
        <w:t xml:space="preserve">        var qga, tga, rga, oga, wg;</w:t>
      </w:r>
    </w:p>
    <w:p w14:paraId="09DBF272" w14:textId="77777777" w:rsidR="006A22A3" w:rsidRDefault="006A22A3" w:rsidP="006A22A3">
      <w:r>
        <w:t xml:space="preserve">        _.ug = function(a, b) {</w:t>
      </w:r>
    </w:p>
    <w:p w14:paraId="55F0BD27" w14:textId="77777777" w:rsidR="006A22A3" w:rsidRDefault="006A22A3" w:rsidP="006A22A3">
      <w:r>
        <w:t xml:space="preserve">            this.Ba = [];</w:t>
      </w:r>
    </w:p>
    <w:p w14:paraId="0F9574C9" w14:textId="77777777" w:rsidR="006A22A3" w:rsidRDefault="006A22A3" w:rsidP="006A22A3">
      <w:r>
        <w:t xml:space="preserve">            this.Ub = a;</w:t>
      </w:r>
    </w:p>
    <w:p w14:paraId="73AE00E8" w14:textId="77777777" w:rsidR="006A22A3" w:rsidRDefault="006A22A3" w:rsidP="006A22A3">
      <w:r>
        <w:t xml:space="preserve">            this.Sa = b || null;</w:t>
      </w:r>
    </w:p>
    <w:p w14:paraId="7565C5D4" w14:textId="77777777" w:rsidR="006A22A3" w:rsidRDefault="006A22A3" w:rsidP="006A22A3">
      <w:r>
        <w:t xml:space="preserve">            this.na = this.N = !1;</w:t>
      </w:r>
    </w:p>
    <w:p w14:paraId="5C635877" w14:textId="77777777" w:rsidR="006A22A3" w:rsidRDefault="006A22A3" w:rsidP="006A22A3">
      <w:r>
        <w:t xml:space="preserve">            this.ma = void 0;</w:t>
      </w:r>
    </w:p>
    <w:p w14:paraId="6A45B035" w14:textId="77777777" w:rsidR="006A22A3" w:rsidRDefault="006A22A3" w:rsidP="006A22A3">
      <w:r>
        <w:t xml:space="preserve">            this.Pa = this.jc = this.Ea = !1;</w:t>
      </w:r>
    </w:p>
    <w:p w14:paraId="0E85DF70" w14:textId="77777777" w:rsidR="006A22A3" w:rsidRDefault="006A22A3" w:rsidP="006A22A3">
      <w:r>
        <w:t xml:space="preserve">            this.tb = 0;</w:t>
      </w:r>
    </w:p>
    <w:p w14:paraId="40D97AAB" w14:textId="77777777" w:rsidR="006A22A3" w:rsidRDefault="006A22A3" w:rsidP="006A22A3">
      <w:r>
        <w:t xml:space="preserve">            this.W = null;</w:t>
      </w:r>
    </w:p>
    <w:p w14:paraId="7243C7B0" w14:textId="77777777" w:rsidR="006A22A3" w:rsidRDefault="006A22A3" w:rsidP="006A22A3">
      <w:r>
        <w:t xml:space="preserve">            this.ua = 0</w:t>
      </w:r>
    </w:p>
    <w:p w14:paraId="2D509569" w14:textId="77777777" w:rsidR="006A22A3" w:rsidRDefault="006A22A3" w:rsidP="006A22A3">
      <w:r>
        <w:t xml:space="preserve">        }</w:t>
      </w:r>
    </w:p>
    <w:p w14:paraId="0780BB55" w14:textId="77777777" w:rsidR="006A22A3" w:rsidRDefault="006A22A3" w:rsidP="006A22A3">
      <w:r>
        <w:t xml:space="preserve">        ;</w:t>
      </w:r>
    </w:p>
    <w:p w14:paraId="709F6BB7" w14:textId="77777777" w:rsidR="006A22A3" w:rsidRDefault="006A22A3" w:rsidP="006A22A3">
      <w:r>
        <w:t xml:space="preserve">        _.Pe(_.ug, vaa);</w:t>
      </w:r>
    </w:p>
    <w:p w14:paraId="2EF44265" w14:textId="77777777" w:rsidR="006A22A3" w:rsidRDefault="006A22A3" w:rsidP="006A22A3">
      <w:r>
        <w:t xml:space="preserve">        _.ug.prototype.cancel = function(a) {</w:t>
      </w:r>
    </w:p>
    <w:p w14:paraId="6BA3DA5B" w14:textId="77777777" w:rsidR="006A22A3" w:rsidRDefault="006A22A3" w:rsidP="006A22A3">
      <w:r>
        <w:t xml:space="preserve">            if (this.N)</w:t>
      </w:r>
    </w:p>
    <w:p w14:paraId="07FCC1B5" w14:textId="77777777" w:rsidR="006A22A3" w:rsidRDefault="006A22A3" w:rsidP="006A22A3">
      <w:r>
        <w:t xml:space="preserve">                this.ma instanceof _.ug &amp;&amp; this.ma.cancel();</w:t>
      </w:r>
    </w:p>
    <w:p w14:paraId="069FFEEB" w14:textId="77777777" w:rsidR="006A22A3" w:rsidRDefault="006A22A3" w:rsidP="006A22A3">
      <w:r>
        <w:t xml:space="preserve">            else {</w:t>
      </w:r>
    </w:p>
    <w:p w14:paraId="43033FC2" w14:textId="77777777" w:rsidR="006A22A3" w:rsidRDefault="006A22A3" w:rsidP="006A22A3">
      <w:r>
        <w:t xml:space="preserve">                if (this.W) {</w:t>
      </w:r>
    </w:p>
    <w:p w14:paraId="6EB1CCC4" w14:textId="77777777" w:rsidR="006A22A3" w:rsidRDefault="006A22A3" w:rsidP="006A22A3">
      <w:r>
        <w:t xml:space="preserve">                    const b = this.W;</w:t>
      </w:r>
    </w:p>
    <w:p w14:paraId="36096C7F" w14:textId="77777777" w:rsidR="006A22A3" w:rsidRDefault="006A22A3" w:rsidP="006A22A3">
      <w:r>
        <w:t xml:space="preserve">                    delete this.W;</w:t>
      </w:r>
    </w:p>
    <w:p w14:paraId="22941031" w14:textId="77777777" w:rsidR="006A22A3" w:rsidRDefault="006A22A3" w:rsidP="006A22A3">
      <w:r>
        <w:t xml:space="preserve">                    a ? b.cancel(a) : (b.ua--,</w:t>
      </w:r>
    </w:p>
    <w:p w14:paraId="253DE94A" w14:textId="77777777" w:rsidR="006A22A3" w:rsidRDefault="006A22A3" w:rsidP="006A22A3">
      <w:r>
        <w:t xml:space="preserve">                    0 &gt;= b.ua &amp;&amp; b.cancel())</w:t>
      </w:r>
    </w:p>
    <w:p w14:paraId="532B8C48" w14:textId="77777777" w:rsidR="006A22A3" w:rsidRDefault="006A22A3" w:rsidP="006A22A3">
      <w:r>
        <w:t xml:space="preserve">                }</w:t>
      </w:r>
    </w:p>
    <w:p w14:paraId="48B17C2C" w14:textId="77777777" w:rsidR="006A22A3" w:rsidRDefault="006A22A3" w:rsidP="006A22A3">
      <w:r>
        <w:t xml:space="preserve">                this.Ub ? this.Ub.call(this.Sa, this) : this.Pa = !0;</w:t>
      </w:r>
    </w:p>
    <w:p w14:paraId="5BF591E7" w14:textId="77777777" w:rsidR="006A22A3" w:rsidRDefault="006A22A3" w:rsidP="006A22A3">
      <w:r>
        <w:t xml:space="preserve">                this.N || this.H(new _.vg(this))</w:t>
      </w:r>
    </w:p>
    <w:p w14:paraId="76EB36A9" w14:textId="77777777" w:rsidR="006A22A3" w:rsidRDefault="006A22A3" w:rsidP="006A22A3">
      <w:r>
        <w:t xml:space="preserve">            }</w:t>
      </w:r>
    </w:p>
    <w:p w14:paraId="389CF93E" w14:textId="77777777" w:rsidR="006A22A3" w:rsidRDefault="006A22A3" w:rsidP="006A22A3">
      <w:r>
        <w:t xml:space="preserve">        }</w:t>
      </w:r>
    </w:p>
    <w:p w14:paraId="79127F22" w14:textId="77777777" w:rsidR="006A22A3" w:rsidRDefault="006A22A3" w:rsidP="006A22A3">
      <w:r>
        <w:t xml:space="preserve">        ;</w:t>
      </w:r>
    </w:p>
    <w:p w14:paraId="55A443B8" w14:textId="77777777" w:rsidR="006A22A3" w:rsidRDefault="006A22A3" w:rsidP="006A22A3">
      <w:r>
        <w:t xml:space="preserve">        _.ug.prototype.Qa = function(a, b) {</w:t>
      </w:r>
    </w:p>
    <w:p w14:paraId="19C6DA2A" w14:textId="77777777" w:rsidR="006A22A3" w:rsidRDefault="006A22A3" w:rsidP="006A22A3">
      <w:r>
        <w:t xml:space="preserve">            this.Ea = !1;</w:t>
      </w:r>
    </w:p>
    <w:p w14:paraId="7CAC3B72" w14:textId="77777777" w:rsidR="006A22A3" w:rsidRDefault="006A22A3" w:rsidP="006A22A3">
      <w:r>
        <w:t xml:space="preserve">            nga(this, a, b)</w:t>
      </w:r>
    </w:p>
    <w:p w14:paraId="76717B79" w14:textId="77777777" w:rsidR="006A22A3" w:rsidRDefault="006A22A3" w:rsidP="006A22A3">
      <w:r>
        <w:t xml:space="preserve">        }</w:t>
      </w:r>
    </w:p>
    <w:p w14:paraId="7A9AC2EB" w14:textId="77777777" w:rsidR="006A22A3" w:rsidRDefault="006A22A3" w:rsidP="006A22A3">
      <w:r>
        <w:t xml:space="preserve">        ;</w:t>
      </w:r>
    </w:p>
    <w:p w14:paraId="1E34BC37" w14:textId="77777777" w:rsidR="006A22A3" w:rsidRDefault="006A22A3" w:rsidP="006A22A3">
      <w:r>
        <w:t xml:space="preserve">        var nga = function(a, b, c) {</w:t>
      </w:r>
    </w:p>
    <w:p w14:paraId="682553C8" w14:textId="77777777" w:rsidR="006A22A3" w:rsidRDefault="006A22A3" w:rsidP="006A22A3">
      <w:r>
        <w:t xml:space="preserve">            a.N = !0;</w:t>
      </w:r>
    </w:p>
    <w:p w14:paraId="7B0C1CA2" w14:textId="77777777" w:rsidR="006A22A3" w:rsidRDefault="006A22A3" w:rsidP="006A22A3">
      <w:r>
        <w:t xml:space="preserve">            a.ma = c;</w:t>
      </w:r>
    </w:p>
    <w:p w14:paraId="1AB37228" w14:textId="77777777" w:rsidR="006A22A3" w:rsidRDefault="006A22A3" w:rsidP="006A22A3">
      <w:r>
        <w:t xml:space="preserve">            a.na = !b;</w:t>
      </w:r>
    </w:p>
    <w:p w14:paraId="712F3362" w14:textId="77777777" w:rsidR="006A22A3" w:rsidRDefault="006A22A3" w:rsidP="006A22A3">
      <w:r>
        <w:t xml:space="preserve">            oga(a)</w:t>
      </w:r>
    </w:p>
    <w:p w14:paraId="3AD3220D" w14:textId="77777777" w:rsidR="006A22A3" w:rsidRDefault="006A22A3" w:rsidP="006A22A3">
      <w:r>
        <w:t xml:space="preserve">        }</w:t>
      </w:r>
    </w:p>
    <w:p w14:paraId="50CE127B" w14:textId="77777777" w:rsidR="006A22A3" w:rsidRDefault="006A22A3" w:rsidP="006A22A3">
      <w:r>
        <w:t xml:space="preserve">          , pga = function(a) {</w:t>
      </w:r>
    </w:p>
    <w:p w14:paraId="0CA7D6A6" w14:textId="77777777" w:rsidR="006A22A3" w:rsidRDefault="006A22A3" w:rsidP="006A22A3">
      <w:r>
        <w:t xml:space="preserve">            if (a.N) {</w:t>
      </w:r>
    </w:p>
    <w:p w14:paraId="1DE2493E" w14:textId="77777777" w:rsidR="006A22A3" w:rsidRDefault="006A22A3" w:rsidP="006A22A3">
      <w:r>
        <w:t xml:space="preserve">                if (!a.Pa)</w:t>
      </w:r>
    </w:p>
    <w:p w14:paraId="0D208613" w14:textId="77777777" w:rsidR="006A22A3" w:rsidRDefault="006A22A3" w:rsidP="006A22A3">
      <w:r>
        <w:t xml:space="preserve">                    throw new wg(a);</w:t>
      </w:r>
    </w:p>
    <w:p w14:paraId="33C4435F" w14:textId="77777777" w:rsidR="006A22A3" w:rsidRDefault="006A22A3" w:rsidP="006A22A3">
      <w:r>
        <w:t xml:space="preserve">                a.Pa = !1</w:t>
      </w:r>
    </w:p>
    <w:p w14:paraId="0B595D65" w14:textId="77777777" w:rsidR="006A22A3" w:rsidRDefault="006A22A3" w:rsidP="006A22A3">
      <w:r>
        <w:t xml:space="preserve">            }</w:t>
      </w:r>
    </w:p>
    <w:p w14:paraId="7E60A2E9" w14:textId="77777777" w:rsidR="006A22A3" w:rsidRDefault="006A22A3" w:rsidP="006A22A3">
      <w:r>
        <w:t xml:space="preserve">        };</w:t>
      </w:r>
    </w:p>
    <w:p w14:paraId="5C56BFD3" w14:textId="77777777" w:rsidR="006A22A3" w:rsidRDefault="006A22A3" w:rsidP="006A22A3">
      <w:r>
        <w:t xml:space="preserve">        _.ug.prototype.callback = function(a) {</w:t>
      </w:r>
    </w:p>
    <w:p w14:paraId="0709F32C" w14:textId="77777777" w:rsidR="006A22A3" w:rsidRDefault="006A22A3" w:rsidP="006A22A3">
      <w:r>
        <w:t xml:space="preserve">            pga(this);</w:t>
      </w:r>
    </w:p>
    <w:p w14:paraId="23C29995" w14:textId="77777777" w:rsidR="006A22A3" w:rsidRDefault="006A22A3" w:rsidP="006A22A3">
      <w:r>
        <w:t xml:space="preserve">            nga(this, !0, a)</w:t>
      </w:r>
    </w:p>
    <w:p w14:paraId="7B8A9E40" w14:textId="77777777" w:rsidR="006A22A3" w:rsidRDefault="006A22A3" w:rsidP="006A22A3">
      <w:r>
        <w:t xml:space="preserve">        }</w:t>
      </w:r>
    </w:p>
    <w:p w14:paraId="0FE5F523" w14:textId="77777777" w:rsidR="006A22A3" w:rsidRDefault="006A22A3" w:rsidP="006A22A3">
      <w:r>
        <w:t xml:space="preserve">        ;</w:t>
      </w:r>
    </w:p>
    <w:p w14:paraId="03FA0B2C" w14:textId="77777777" w:rsidR="006A22A3" w:rsidRDefault="006A22A3" w:rsidP="006A22A3">
      <w:r>
        <w:t xml:space="preserve">        _.ug.prototype.H = function(a) {</w:t>
      </w:r>
    </w:p>
    <w:p w14:paraId="2A8B4717" w14:textId="77777777" w:rsidR="006A22A3" w:rsidRDefault="006A22A3" w:rsidP="006A22A3">
      <w:r>
        <w:t xml:space="preserve">            pga(this);</w:t>
      </w:r>
    </w:p>
    <w:p w14:paraId="3C33085C" w14:textId="77777777" w:rsidR="006A22A3" w:rsidRDefault="006A22A3" w:rsidP="006A22A3">
      <w:r>
        <w:t xml:space="preserve">            nga(this, !1, a)</w:t>
      </w:r>
    </w:p>
    <w:p w14:paraId="0CD48472" w14:textId="77777777" w:rsidR="006A22A3" w:rsidRDefault="006A22A3" w:rsidP="006A22A3">
      <w:r>
        <w:t xml:space="preserve">        }</w:t>
      </w:r>
    </w:p>
    <w:p w14:paraId="4FE9C6C8" w14:textId="77777777" w:rsidR="006A22A3" w:rsidRDefault="006A22A3" w:rsidP="006A22A3">
      <w:r>
        <w:t xml:space="preserve">        ;</w:t>
      </w:r>
    </w:p>
    <w:p w14:paraId="567BB76E" w14:textId="77777777" w:rsidR="006A22A3" w:rsidRDefault="006A22A3" w:rsidP="006A22A3">
      <w:r>
        <w:t xml:space="preserve">        _.ug.prototype.addCallback = function(a, b) {</w:t>
      </w:r>
    </w:p>
    <w:p w14:paraId="6338C975" w14:textId="77777777" w:rsidR="006A22A3" w:rsidRDefault="006A22A3" w:rsidP="006A22A3">
      <w:r>
        <w:t xml:space="preserve">            return _.xg(this, a, null, b)</w:t>
      </w:r>
    </w:p>
    <w:p w14:paraId="149566D2" w14:textId="77777777" w:rsidR="006A22A3" w:rsidRDefault="006A22A3" w:rsidP="006A22A3">
      <w:r>
        <w:t xml:space="preserve">        }</w:t>
      </w:r>
    </w:p>
    <w:p w14:paraId="42964D8C" w14:textId="77777777" w:rsidR="006A22A3" w:rsidRDefault="006A22A3" w:rsidP="006A22A3">
      <w:r>
        <w:t xml:space="preserve">        ;</w:t>
      </w:r>
    </w:p>
    <w:p w14:paraId="1B29C3BC" w14:textId="77777777" w:rsidR="006A22A3" w:rsidRDefault="006A22A3" w:rsidP="006A22A3">
      <w:r>
        <w:t xml:space="preserve">        _.xe = function(a, b, c) {</w:t>
      </w:r>
    </w:p>
    <w:p w14:paraId="2C46CEE7" w14:textId="77777777" w:rsidR="006A22A3" w:rsidRDefault="006A22A3" w:rsidP="006A22A3">
      <w:r>
        <w:t xml:space="preserve">            return _.xg(a, null, b, c)</w:t>
      </w:r>
    </w:p>
    <w:p w14:paraId="337C31F6" w14:textId="77777777" w:rsidR="006A22A3" w:rsidRDefault="006A22A3" w:rsidP="006A22A3">
      <w:r>
        <w:t xml:space="preserve">        }</w:t>
      </w:r>
    </w:p>
    <w:p w14:paraId="3E956D21" w14:textId="77777777" w:rsidR="006A22A3" w:rsidRDefault="006A22A3" w:rsidP="006A22A3">
      <w:r>
        <w:t xml:space="preserve">        ;</w:t>
      </w:r>
    </w:p>
    <w:p w14:paraId="05885EC3" w14:textId="77777777" w:rsidR="006A22A3" w:rsidRDefault="006A22A3" w:rsidP="006A22A3">
      <w:r>
        <w:t xml:space="preserve">        qga = function(a, b) {</w:t>
      </w:r>
    </w:p>
    <w:p w14:paraId="5BA81529" w14:textId="77777777" w:rsidR="006A22A3" w:rsidRDefault="006A22A3" w:rsidP="006A22A3">
      <w:r>
        <w:t xml:space="preserve">            _.xg(a, b, function(c) {</w:t>
      </w:r>
    </w:p>
    <w:p w14:paraId="5A40BA2F" w14:textId="77777777" w:rsidR="006A22A3" w:rsidRDefault="006A22A3" w:rsidP="006A22A3">
      <w:r>
        <w:t xml:space="preserve">                const d = b.call(this, c);</w:t>
      </w:r>
    </w:p>
    <w:p w14:paraId="00337352" w14:textId="77777777" w:rsidR="006A22A3" w:rsidRDefault="006A22A3" w:rsidP="006A22A3">
      <w:r>
        <w:t xml:space="preserve">                if (void 0 === d)</w:t>
      </w:r>
    </w:p>
    <w:p w14:paraId="50DBC6E3" w14:textId="77777777" w:rsidR="006A22A3" w:rsidRDefault="006A22A3" w:rsidP="006A22A3">
      <w:r>
        <w:t xml:space="preserve">                    throw c;</w:t>
      </w:r>
    </w:p>
    <w:p w14:paraId="1A69D1DA" w14:textId="77777777" w:rsidR="006A22A3" w:rsidRDefault="006A22A3" w:rsidP="006A22A3">
      <w:r>
        <w:t xml:space="preserve">                return d</w:t>
      </w:r>
    </w:p>
    <w:p w14:paraId="68A462D2" w14:textId="77777777" w:rsidR="006A22A3" w:rsidRDefault="006A22A3" w:rsidP="006A22A3">
      <w:r>
        <w:t xml:space="preserve">            })</w:t>
      </w:r>
    </w:p>
    <w:p w14:paraId="05700F33" w14:textId="77777777" w:rsidR="006A22A3" w:rsidRDefault="006A22A3" w:rsidP="006A22A3">
      <w:r>
        <w:t xml:space="preserve">        }</w:t>
      </w:r>
    </w:p>
    <w:p w14:paraId="3703C323" w14:textId="77777777" w:rsidR="006A22A3" w:rsidRDefault="006A22A3" w:rsidP="006A22A3">
      <w:r>
        <w:t xml:space="preserve">        ;</w:t>
      </w:r>
    </w:p>
    <w:p w14:paraId="2661E49E" w14:textId="77777777" w:rsidR="006A22A3" w:rsidRDefault="006A22A3" w:rsidP="006A22A3">
      <w:r>
        <w:t xml:space="preserve">        _.xg = function(a, b, c, d) {</w:t>
      </w:r>
    </w:p>
    <w:p w14:paraId="148C3F24" w14:textId="77777777" w:rsidR="006A22A3" w:rsidRDefault="006A22A3" w:rsidP="006A22A3">
      <w:r>
        <w:t xml:space="preserve">            a.Ba.push([b, c, d]);</w:t>
      </w:r>
    </w:p>
    <w:p w14:paraId="635F1554" w14:textId="77777777" w:rsidR="006A22A3" w:rsidRDefault="006A22A3" w:rsidP="006A22A3">
      <w:r>
        <w:t xml:space="preserve">            a.N &amp;&amp; oga(a);</w:t>
      </w:r>
    </w:p>
    <w:p w14:paraId="51C21BC5" w14:textId="77777777" w:rsidR="006A22A3" w:rsidRDefault="006A22A3" w:rsidP="006A22A3">
      <w:r>
        <w:t xml:space="preserve">            return a</w:t>
      </w:r>
    </w:p>
    <w:p w14:paraId="1EB02FC2" w14:textId="77777777" w:rsidR="006A22A3" w:rsidRDefault="006A22A3" w:rsidP="006A22A3">
      <w:r>
        <w:t xml:space="preserve">        }</w:t>
      </w:r>
    </w:p>
    <w:p w14:paraId="6824DB20" w14:textId="77777777" w:rsidR="006A22A3" w:rsidRDefault="006A22A3" w:rsidP="006A22A3">
      <w:r>
        <w:t xml:space="preserve">        ;</w:t>
      </w:r>
    </w:p>
    <w:p w14:paraId="68F7368F" w14:textId="77777777" w:rsidR="006A22A3" w:rsidRDefault="006A22A3" w:rsidP="006A22A3">
      <w:r>
        <w:t xml:space="preserve">        _.ug.prototype.then = function(a, b, c) {</w:t>
      </w:r>
    </w:p>
    <w:p w14:paraId="6EF50747" w14:textId="77777777" w:rsidR="006A22A3" w:rsidRDefault="006A22A3" w:rsidP="006A22A3">
      <w:r>
        <w:t xml:space="preserve">            let d, e;</w:t>
      </w:r>
    </w:p>
    <w:p w14:paraId="49252E3F" w14:textId="77777777" w:rsidR="006A22A3" w:rsidRDefault="006A22A3" w:rsidP="006A22A3">
      <w:r>
        <w:t xml:space="preserve">            const f = new _.og(function(g, h) {</w:t>
      </w:r>
    </w:p>
    <w:p w14:paraId="326BFFAE" w14:textId="77777777" w:rsidR="006A22A3" w:rsidRDefault="006A22A3" w:rsidP="006A22A3">
      <w:r>
        <w:t xml:space="preserve">                e = g;</w:t>
      </w:r>
    </w:p>
    <w:p w14:paraId="743C730D" w14:textId="77777777" w:rsidR="006A22A3" w:rsidRDefault="006A22A3" w:rsidP="006A22A3">
      <w:r>
        <w:t xml:space="preserve">                d = h</w:t>
      </w:r>
    </w:p>
    <w:p w14:paraId="4E16A671" w14:textId="77777777" w:rsidR="006A22A3" w:rsidRDefault="006A22A3" w:rsidP="006A22A3">
      <w:r>
        <w:t xml:space="preserve">            }</w:t>
      </w:r>
    </w:p>
    <w:p w14:paraId="55FC2C78" w14:textId="77777777" w:rsidR="006A22A3" w:rsidRDefault="006A22A3" w:rsidP="006A22A3">
      <w:r>
        <w:t xml:space="preserve">            );</w:t>
      </w:r>
    </w:p>
    <w:p w14:paraId="4642D541" w14:textId="77777777" w:rsidR="006A22A3" w:rsidRDefault="006A22A3" w:rsidP="006A22A3">
      <w:r>
        <w:t xml:space="preserve">            _.xg(this, e, function(g) {</w:t>
      </w:r>
    </w:p>
    <w:p w14:paraId="0CFBFA67" w14:textId="77777777" w:rsidR="006A22A3" w:rsidRDefault="006A22A3" w:rsidP="006A22A3">
      <w:r>
        <w:t xml:space="preserve">                g instanceof _.vg ? f.cancel() : d(g);</w:t>
      </w:r>
    </w:p>
    <w:p w14:paraId="39C20873" w14:textId="77777777" w:rsidR="006A22A3" w:rsidRDefault="006A22A3" w:rsidP="006A22A3">
      <w:r>
        <w:t xml:space="preserve">                return rga</w:t>
      </w:r>
    </w:p>
    <w:p w14:paraId="63CB051B" w14:textId="77777777" w:rsidR="006A22A3" w:rsidRDefault="006A22A3" w:rsidP="006A22A3">
      <w:r>
        <w:t xml:space="preserve">            }, this);</w:t>
      </w:r>
    </w:p>
    <w:p w14:paraId="7E8FDB22" w14:textId="77777777" w:rsidR="006A22A3" w:rsidRDefault="006A22A3" w:rsidP="006A22A3">
      <w:r>
        <w:t xml:space="preserve">            return f.then(a, b, c)</w:t>
      </w:r>
    </w:p>
    <w:p w14:paraId="6FD6B0FE" w14:textId="77777777" w:rsidR="006A22A3" w:rsidRDefault="006A22A3" w:rsidP="006A22A3">
      <w:r>
        <w:t xml:space="preserve">        }</w:t>
      </w:r>
    </w:p>
    <w:p w14:paraId="1A50F40A" w14:textId="77777777" w:rsidR="006A22A3" w:rsidRDefault="006A22A3" w:rsidP="006A22A3">
      <w:r>
        <w:t xml:space="preserve">        ;</w:t>
      </w:r>
    </w:p>
    <w:p w14:paraId="2EAEEF89" w14:textId="77777777" w:rsidR="006A22A3" w:rsidRDefault="006A22A3" w:rsidP="006A22A3">
      <w:r>
        <w:t xml:space="preserve">        _.ug.prototype.$goog_Thenable = !0;</w:t>
      </w:r>
    </w:p>
    <w:p w14:paraId="082834B0" w14:textId="77777777" w:rsidR="006A22A3" w:rsidRDefault="006A22A3" w:rsidP="006A22A3">
      <w:r>
        <w:t xml:space="preserve">        _.sga = function(a, b) {</w:t>
      </w:r>
    </w:p>
    <w:p w14:paraId="0979F638" w14:textId="77777777" w:rsidR="006A22A3" w:rsidRDefault="006A22A3" w:rsidP="006A22A3">
      <w:r>
        <w:t xml:space="preserve">            _.xg(a, b.callback, b.H, b);</w:t>
      </w:r>
    </w:p>
    <w:p w14:paraId="26E77140" w14:textId="77777777" w:rsidR="006A22A3" w:rsidRDefault="006A22A3" w:rsidP="006A22A3">
      <w:r>
        <w:t xml:space="preserve">            return a</w:t>
      </w:r>
    </w:p>
    <w:p w14:paraId="17F072DA" w14:textId="77777777" w:rsidR="006A22A3" w:rsidRDefault="006A22A3" w:rsidP="006A22A3">
      <w:r>
        <w:t xml:space="preserve">        }</w:t>
      </w:r>
    </w:p>
    <w:p w14:paraId="7E72DD6C" w14:textId="77777777" w:rsidR="006A22A3" w:rsidRDefault="006A22A3" w:rsidP="006A22A3">
      <w:r>
        <w:t xml:space="preserve">        ;</w:t>
      </w:r>
    </w:p>
    <w:p w14:paraId="17A57C56" w14:textId="77777777" w:rsidR="006A22A3" w:rsidRDefault="006A22A3" w:rsidP="006A22A3">
      <w:r>
        <w:t xml:space="preserve">        _.yg = function(a, b) {</w:t>
      </w:r>
    </w:p>
    <w:p w14:paraId="429FABB6" w14:textId="77777777" w:rsidR="006A22A3" w:rsidRDefault="006A22A3" w:rsidP="006A22A3">
      <w:r>
        <w:t xml:space="preserve">            b instanceof _.ug ? a.addCallback((0,</w:t>
      </w:r>
    </w:p>
    <w:p w14:paraId="028B2F00" w14:textId="77777777" w:rsidR="006A22A3" w:rsidRDefault="006A22A3" w:rsidP="006A22A3">
      <w:r>
        <w:t xml:space="preserve">            _.Ce)(b.Vj, b)) : a.addCallback(function() {</w:t>
      </w:r>
    </w:p>
    <w:p w14:paraId="3096CA39" w14:textId="77777777" w:rsidR="006A22A3" w:rsidRDefault="006A22A3" w:rsidP="006A22A3">
      <w:r>
        <w:t xml:space="preserve">                return b</w:t>
      </w:r>
    </w:p>
    <w:p w14:paraId="23D8C188" w14:textId="77777777" w:rsidR="006A22A3" w:rsidRDefault="006A22A3" w:rsidP="006A22A3">
      <w:r>
        <w:t xml:space="preserve">            })</w:t>
      </w:r>
    </w:p>
    <w:p w14:paraId="4D853A33" w14:textId="77777777" w:rsidR="006A22A3" w:rsidRDefault="006A22A3" w:rsidP="006A22A3">
      <w:r>
        <w:t xml:space="preserve">        }</w:t>
      </w:r>
    </w:p>
    <w:p w14:paraId="0B168E6C" w14:textId="77777777" w:rsidR="006A22A3" w:rsidRDefault="006A22A3" w:rsidP="006A22A3">
      <w:r>
        <w:t xml:space="preserve">        ;</w:t>
      </w:r>
    </w:p>
    <w:p w14:paraId="7B627B2E" w14:textId="77777777" w:rsidR="006A22A3" w:rsidRDefault="006A22A3" w:rsidP="006A22A3">
      <w:r>
        <w:t xml:space="preserve">        _.ug.prototype.Vj = function(a) {</w:t>
      </w:r>
    </w:p>
    <w:p w14:paraId="0C1C8B86" w14:textId="77777777" w:rsidR="006A22A3" w:rsidRDefault="006A22A3" w:rsidP="006A22A3">
      <w:r>
        <w:t xml:space="preserve">            const b = new _.ug;</w:t>
      </w:r>
    </w:p>
    <w:p w14:paraId="3E21583D" w14:textId="77777777" w:rsidR="006A22A3" w:rsidRDefault="006A22A3" w:rsidP="006A22A3">
      <w:r>
        <w:t xml:space="preserve">            _.sga(this, b);</w:t>
      </w:r>
    </w:p>
    <w:p w14:paraId="2042FDB8" w14:textId="77777777" w:rsidR="006A22A3" w:rsidRDefault="006A22A3" w:rsidP="006A22A3">
      <w:r>
        <w:t xml:space="preserve">            a &amp;&amp; (b.W = this,</w:t>
      </w:r>
    </w:p>
    <w:p w14:paraId="450C425A" w14:textId="77777777" w:rsidR="006A22A3" w:rsidRDefault="006A22A3" w:rsidP="006A22A3">
      <w:r>
        <w:t xml:space="preserve">            this.ua++);</w:t>
      </w:r>
    </w:p>
    <w:p w14:paraId="025A4D9E" w14:textId="77777777" w:rsidR="006A22A3" w:rsidRDefault="006A22A3" w:rsidP="006A22A3">
      <w:r>
        <w:t xml:space="preserve">            return b</w:t>
      </w:r>
    </w:p>
    <w:p w14:paraId="5D604E7C" w14:textId="77777777" w:rsidR="006A22A3" w:rsidRDefault="006A22A3" w:rsidP="006A22A3">
      <w:r>
        <w:t xml:space="preserve">        }</w:t>
      </w:r>
    </w:p>
    <w:p w14:paraId="52AFCBB5" w14:textId="77777777" w:rsidR="006A22A3" w:rsidRDefault="006A22A3" w:rsidP="006A22A3">
      <w:r>
        <w:t xml:space="preserve">        ;</w:t>
      </w:r>
    </w:p>
    <w:p w14:paraId="3D26B55F" w14:textId="77777777" w:rsidR="006A22A3" w:rsidRDefault="006A22A3" w:rsidP="006A22A3">
      <w:r>
        <w:t xml:space="preserve">        _.ug.prototype.isError = function(a) {</w:t>
      </w:r>
    </w:p>
    <w:p w14:paraId="1108D674" w14:textId="77777777" w:rsidR="006A22A3" w:rsidRDefault="006A22A3" w:rsidP="006A22A3">
      <w:r>
        <w:t xml:space="preserve">            return a instanceof Error</w:t>
      </w:r>
    </w:p>
    <w:p w14:paraId="1B17EAEC" w14:textId="77777777" w:rsidR="006A22A3" w:rsidRDefault="006A22A3" w:rsidP="006A22A3">
      <w:r>
        <w:t xml:space="preserve">        }</w:t>
      </w:r>
    </w:p>
    <w:p w14:paraId="7F9C1DD9" w14:textId="77777777" w:rsidR="006A22A3" w:rsidRDefault="006A22A3" w:rsidP="006A22A3">
      <w:r>
        <w:t xml:space="preserve">        ;</w:t>
      </w:r>
    </w:p>
    <w:p w14:paraId="2331FDED" w14:textId="77777777" w:rsidR="006A22A3" w:rsidRDefault="006A22A3" w:rsidP="006A22A3">
      <w:r>
        <w:t xml:space="preserve">        tga = function(a) {</w:t>
      </w:r>
    </w:p>
    <w:p w14:paraId="4FE73CBF" w14:textId="77777777" w:rsidR="006A22A3" w:rsidRDefault="006A22A3" w:rsidP="006A22A3">
      <w:r>
        <w:t xml:space="preserve">            return _.hf(a.Ba, function(b) {</w:t>
      </w:r>
    </w:p>
    <w:p w14:paraId="75124872" w14:textId="77777777" w:rsidR="006A22A3" w:rsidRDefault="006A22A3" w:rsidP="006A22A3">
      <w:r>
        <w:t xml:space="preserve">                return "function" === typeof b[1]</w:t>
      </w:r>
    </w:p>
    <w:p w14:paraId="59722E2E" w14:textId="77777777" w:rsidR="006A22A3" w:rsidRDefault="006A22A3" w:rsidP="006A22A3">
      <w:r>
        <w:t xml:space="preserve">            })</w:t>
      </w:r>
    </w:p>
    <w:p w14:paraId="0C6282CA" w14:textId="77777777" w:rsidR="006A22A3" w:rsidRDefault="006A22A3" w:rsidP="006A22A3">
      <w:r>
        <w:t xml:space="preserve">        }</w:t>
      </w:r>
    </w:p>
    <w:p w14:paraId="3A403E53" w14:textId="77777777" w:rsidR="006A22A3" w:rsidRDefault="006A22A3" w:rsidP="006A22A3">
      <w:r>
        <w:t xml:space="preserve">        ;</w:t>
      </w:r>
    </w:p>
    <w:p w14:paraId="4DA3BFCE" w14:textId="77777777" w:rsidR="006A22A3" w:rsidRDefault="006A22A3" w:rsidP="006A22A3">
      <w:r>
        <w:t xml:space="preserve">        rga = {};</w:t>
      </w:r>
    </w:p>
    <w:p w14:paraId="1E0230E2" w14:textId="77777777" w:rsidR="006A22A3" w:rsidRDefault="006A22A3" w:rsidP="006A22A3">
      <w:r>
        <w:t xml:space="preserve">        oga = function(a) {</w:t>
      </w:r>
    </w:p>
    <w:p w14:paraId="551A08EB" w14:textId="77777777" w:rsidR="006A22A3" w:rsidRDefault="006A22A3" w:rsidP="006A22A3">
      <w:r>
        <w:t xml:space="preserve">            if (a.tb &amp;&amp; a.N &amp;&amp; tga(a)) {</w:t>
      </w:r>
    </w:p>
    <w:p w14:paraId="62D50FC3" w14:textId="77777777" w:rsidR="006A22A3" w:rsidRDefault="006A22A3" w:rsidP="006A22A3">
      <w:r>
        <w:t xml:space="preserve">                var b = a.tb</w:t>
      </w:r>
    </w:p>
    <w:p w14:paraId="22CA975D" w14:textId="77777777" w:rsidR="006A22A3" w:rsidRDefault="006A22A3" w:rsidP="006A22A3">
      <w:r>
        <w:t xml:space="preserve">                  , c = zg[b];</w:t>
      </w:r>
    </w:p>
    <w:p w14:paraId="511D975C" w14:textId="77777777" w:rsidR="006A22A3" w:rsidRDefault="006A22A3" w:rsidP="006A22A3">
      <w:r>
        <w:t xml:space="preserve">                c &amp;&amp; (_.ca.clearTimeout(c.H),</w:t>
      </w:r>
    </w:p>
    <w:p w14:paraId="774496AF" w14:textId="77777777" w:rsidR="006A22A3" w:rsidRDefault="006A22A3" w:rsidP="006A22A3">
      <w:r>
        <w:t xml:space="preserve">                delete zg[b]);</w:t>
      </w:r>
    </w:p>
    <w:p w14:paraId="1D55B7DB" w14:textId="77777777" w:rsidR="006A22A3" w:rsidRDefault="006A22A3" w:rsidP="006A22A3">
      <w:r>
        <w:t xml:space="preserve">                a.tb = 0</w:t>
      </w:r>
    </w:p>
    <w:p w14:paraId="7C7AFED5" w14:textId="77777777" w:rsidR="006A22A3" w:rsidRDefault="006A22A3" w:rsidP="006A22A3">
      <w:r>
        <w:t xml:space="preserve">            }</w:t>
      </w:r>
    </w:p>
    <w:p w14:paraId="158F2D03" w14:textId="77777777" w:rsidR="006A22A3" w:rsidRDefault="006A22A3" w:rsidP="006A22A3">
      <w:r>
        <w:t xml:space="preserve">            a.W &amp;&amp; (a.W.ua--,</w:t>
      </w:r>
    </w:p>
    <w:p w14:paraId="30BE9AD7" w14:textId="77777777" w:rsidR="006A22A3" w:rsidRDefault="006A22A3" w:rsidP="006A22A3">
      <w:r>
        <w:t xml:space="preserve">            delete a.W);</w:t>
      </w:r>
    </w:p>
    <w:p w14:paraId="1B470047" w14:textId="77777777" w:rsidR="006A22A3" w:rsidRDefault="006A22A3" w:rsidP="006A22A3">
      <w:r>
        <w:t xml:space="preserve">            b = a.ma;</w:t>
      </w:r>
    </w:p>
    <w:p w14:paraId="0DE252ED" w14:textId="77777777" w:rsidR="006A22A3" w:rsidRDefault="006A22A3" w:rsidP="006A22A3">
      <w:r>
        <w:t xml:space="preserve">            for (var d = c = !1; a.Ba.length &amp;&amp; !a.Ea; ) {</w:t>
      </w:r>
    </w:p>
    <w:p w14:paraId="3E940B3D" w14:textId="77777777" w:rsidR="006A22A3" w:rsidRDefault="006A22A3" w:rsidP="006A22A3">
      <w:r>
        <w:t xml:space="preserve">                var e = a.Ba.shift()</w:t>
      </w:r>
    </w:p>
    <w:p w14:paraId="50800564" w14:textId="77777777" w:rsidR="006A22A3" w:rsidRDefault="006A22A3" w:rsidP="006A22A3">
      <w:r>
        <w:t xml:space="preserve">                  , f = e[0];</w:t>
      </w:r>
    </w:p>
    <w:p w14:paraId="5A5BAC30" w14:textId="77777777" w:rsidR="006A22A3" w:rsidRDefault="006A22A3" w:rsidP="006A22A3">
      <w:r>
        <w:t xml:space="preserve">                const h = e[1];</w:t>
      </w:r>
    </w:p>
    <w:p w14:paraId="09E985A2" w14:textId="77777777" w:rsidR="006A22A3" w:rsidRDefault="006A22A3" w:rsidP="006A22A3">
      <w:r>
        <w:t xml:space="preserve">                e = e[2];</w:t>
      </w:r>
    </w:p>
    <w:p w14:paraId="5EB8434F" w14:textId="77777777" w:rsidR="006A22A3" w:rsidRDefault="006A22A3" w:rsidP="006A22A3">
      <w:r>
        <w:t xml:space="preserve">                if (f = a.na ? h : f)</w:t>
      </w:r>
    </w:p>
    <w:p w14:paraId="5DFB1506" w14:textId="77777777" w:rsidR="006A22A3" w:rsidRDefault="006A22A3" w:rsidP="006A22A3">
      <w:r>
        <w:t xml:space="preserve">                    try {</w:t>
      </w:r>
    </w:p>
    <w:p w14:paraId="04627388" w14:textId="77777777" w:rsidR="006A22A3" w:rsidRDefault="006A22A3" w:rsidP="006A22A3">
      <w:r>
        <w:t xml:space="preserve">                        var g = f.call(e || a.Sa, b);</w:t>
      </w:r>
    </w:p>
    <w:p w14:paraId="4FF6CE8B" w14:textId="77777777" w:rsidR="006A22A3" w:rsidRDefault="006A22A3" w:rsidP="006A22A3">
      <w:r>
        <w:t xml:space="preserve">                        g === rga &amp;&amp; (g = void 0);</w:t>
      </w:r>
    </w:p>
    <w:p w14:paraId="4A5E95CB" w14:textId="77777777" w:rsidR="006A22A3" w:rsidRDefault="006A22A3" w:rsidP="006A22A3">
      <w:r>
        <w:t xml:space="preserve">                        void 0 !== g &amp;&amp; (a.na = a.na &amp;&amp; (g == b || a.isError(g)),</w:t>
      </w:r>
    </w:p>
    <w:p w14:paraId="29A56AC8" w14:textId="77777777" w:rsidR="006A22A3" w:rsidRDefault="006A22A3" w:rsidP="006A22A3">
      <w:r>
        <w:t xml:space="preserve">                        a.ma = b = g);</w:t>
      </w:r>
    </w:p>
    <w:p w14:paraId="49FE52EC" w14:textId="77777777" w:rsidR="006A22A3" w:rsidRDefault="006A22A3" w:rsidP="006A22A3">
      <w:r>
        <w:t xml:space="preserve">                        if (Yfa(b) || "function" === typeof _.ca.Promise &amp;&amp; b instanceof _.ca.Promise)</w:t>
      </w:r>
    </w:p>
    <w:p w14:paraId="3CC00086" w14:textId="77777777" w:rsidR="006A22A3" w:rsidRDefault="006A22A3" w:rsidP="006A22A3">
      <w:r>
        <w:t xml:space="preserve">                            d = !0,</w:t>
      </w:r>
    </w:p>
    <w:p w14:paraId="2CE0F7E3" w14:textId="77777777" w:rsidR="006A22A3" w:rsidRDefault="006A22A3" w:rsidP="006A22A3">
      <w:r>
        <w:t xml:space="preserve">                            a.Ea = !0</w:t>
      </w:r>
    </w:p>
    <w:p w14:paraId="4D9285D2" w14:textId="77777777" w:rsidR="006A22A3" w:rsidRDefault="006A22A3" w:rsidP="006A22A3">
      <w:r>
        <w:t xml:space="preserve">                    } catch (k) {</w:t>
      </w:r>
    </w:p>
    <w:p w14:paraId="0924B8A3" w14:textId="77777777" w:rsidR="006A22A3" w:rsidRDefault="006A22A3" w:rsidP="006A22A3">
      <w:r>
        <w:t xml:space="preserve">                        b = k,</w:t>
      </w:r>
    </w:p>
    <w:p w14:paraId="60CBF58B" w14:textId="77777777" w:rsidR="006A22A3" w:rsidRDefault="006A22A3" w:rsidP="006A22A3">
      <w:r>
        <w:t xml:space="preserve">                        a.na = !0,</w:t>
      </w:r>
    </w:p>
    <w:p w14:paraId="0B97B568" w14:textId="77777777" w:rsidR="006A22A3" w:rsidRDefault="006A22A3" w:rsidP="006A22A3">
      <w:r>
        <w:t xml:space="preserve">                        tga(a) || (c = !0)</w:t>
      </w:r>
    </w:p>
    <w:p w14:paraId="56171D70" w14:textId="77777777" w:rsidR="006A22A3" w:rsidRDefault="006A22A3" w:rsidP="006A22A3">
      <w:r>
        <w:t xml:space="preserve">                    }</w:t>
      </w:r>
    </w:p>
    <w:p w14:paraId="4FD1368A" w14:textId="77777777" w:rsidR="006A22A3" w:rsidRDefault="006A22A3" w:rsidP="006A22A3">
      <w:r>
        <w:t xml:space="preserve">            }</w:t>
      </w:r>
    </w:p>
    <w:p w14:paraId="282638B5" w14:textId="77777777" w:rsidR="006A22A3" w:rsidRDefault="006A22A3" w:rsidP="006A22A3">
      <w:r>
        <w:t xml:space="preserve">            a.ma = b;</w:t>
      </w:r>
    </w:p>
    <w:p w14:paraId="5D5A32CC" w14:textId="77777777" w:rsidR="006A22A3" w:rsidRDefault="006A22A3" w:rsidP="006A22A3">
      <w:r>
        <w:t xml:space="preserve">            d &amp;&amp; (g = (0,</w:t>
      </w:r>
    </w:p>
    <w:p w14:paraId="685B9B0B" w14:textId="77777777" w:rsidR="006A22A3" w:rsidRDefault="006A22A3" w:rsidP="006A22A3">
      <w:r>
        <w:t xml:space="preserve">            _.Ce)(a.Qa, a, !0),</w:t>
      </w:r>
    </w:p>
    <w:p w14:paraId="1D57D428" w14:textId="77777777" w:rsidR="006A22A3" w:rsidRDefault="006A22A3" w:rsidP="006A22A3">
      <w:r>
        <w:t xml:space="preserve">            d = (0,</w:t>
      </w:r>
    </w:p>
    <w:p w14:paraId="4D72D03B" w14:textId="77777777" w:rsidR="006A22A3" w:rsidRDefault="006A22A3" w:rsidP="006A22A3">
      <w:r>
        <w:t xml:space="preserve">            _.Ce)(a.Qa, a, !1),</w:t>
      </w:r>
    </w:p>
    <w:p w14:paraId="48AB4F22" w14:textId="77777777" w:rsidR="006A22A3" w:rsidRDefault="006A22A3" w:rsidP="006A22A3">
      <w:r>
        <w:t xml:space="preserve">            b instanceof _.ug ? (_.xg(b, g, d),</w:t>
      </w:r>
    </w:p>
    <w:p w14:paraId="6F07B42C" w14:textId="77777777" w:rsidR="006A22A3" w:rsidRDefault="006A22A3" w:rsidP="006A22A3">
      <w:r>
        <w:t xml:space="preserve">            b.jc = !0) : b.then(g, d));</w:t>
      </w:r>
    </w:p>
    <w:p w14:paraId="1598009C" w14:textId="77777777" w:rsidR="006A22A3" w:rsidRDefault="006A22A3" w:rsidP="006A22A3">
      <w:r>
        <w:t xml:space="preserve">            c &amp;&amp; (b = new uga(b),</w:t>
      </w:r>
    </w:p>
    <w:p w14:paraId="035C27A2" w14:textId="77777777" w:rsidR="006A22A3" w:rsidRDefault="006A22A3" w:rsidP="006A22A3">
      <w:r>
        <w:t xml:space="preserve">            zg[b.H] = b,</w:t>
      </w:r>
    </w:p>
    <w:p w14:paraId="016925DB" w14:textId="77777777" w:rsidR="006A22A3" w:rsidRDefault="006A22A3" w:rsidP="006A22A3">
      <w:r>
        <w:t xml:space="preserve">            a.tb = b.H)</w:t>
      </w:r>
    </w:p>
    <w:p w14:paraId="39DDF848" w14:textId="77777777" w:rsidR="006A22A3" w:rsidRDefault="006A22A3" w:rsidP="006A22A3">
      <w:r>
        <w:t xml:space="preserve">        }</w:t>
      </w:r>
    </w:p>
    <w:p w14:paraId="138AC511" w14:textId="77777777" w:rsidR="006A22A3" w:rsidRDefault="006A22A3" w:rsidP="006A22A3">
      <w:r>
        <w:t xml:space="preserve">        ;</w:t>
      </w:r>
    </w:p>
    <w:p w14:paraId="4DB6D320" w14:textId="77777777" w:rsidR="006A22A3" w:rsidRDefault="006A22A3" w:rsidP="006A22A3">
      <w:r>
        <w:t xml:space="preserve">        _.ue = function(a) {</w:t>
      </w:r>
    </w:p>
    <w:p w14:paraId="79CE4412" w14:textId="77777777" w:rsidR="006A22A3" w:rsidRDefault="006A22A3" w:rsidP="006A22A3">
      <w:r>
        <w:t xml:space="preserve">            const b = new _.ug;</w:t>
      </w:r>
    </w:p>
    <w:p w14:paraId="79165162" w14:textId="77777777" w:rsidR="006A22A3" w:rsidRDefault="006A22A3" w:rsidP="006A22A3">
      <w:r>
        <w:t xml:space="preserve">            b.callback(a);</w:t>
      </w:r>
    </w:p>
    <w:p w14:paraId="683D1DB3" w14:textId="77777777" w:rsidR="006A22A3" w:rsidRDefault="006A22A3" w:rsidP="006A22A3">
      <w:r>
        <w:t xml:space="preserve">            return b</w:t>
      </w:r>
    </w:p>
    <w:p w14:paraId="0BA95B09" w14:textId="77777777" w:rsidR="006A22A3" w:rsidRDefault="006A22A3" w:rsidP="006A22A3">
      <w:r>
        <w:t xml:space="preserve">        }</w:t>
      </w:r>
    </w:p>
    <w:p w14:paraId="7B16172C" w14:textId="77777777" w:rsidR="006A22A3" w:rsidRDefault="006A22A3" w:rsidP="006A22A3">
      <w:r>
        <w:t xml:space="preserve">        ;</w:t>
      </w:r>
    </w:p>
    <w:p w14:paraId="1983E7F3" w14:textId="77777777" w:rsidR="006A22A3" w:rsidRDefault="006A22A3" w:rsidP="006A22A3">
      <w:r>
        <w:t xml:space="preserve">        _.Ag = function(a) {</w:t>
      </w:r>
    </w:p>
    <w:p w14:paraId="74661D95" w14:textId="77777777" w:rsidR="006A22A3" w:rsidRDefault="006A22A3" w:rsidP="006A22A3">
      <w:r>
        <w:t xml:space="preserve">            const b = new _.ug;</w:t>
      </w:r>
    </w:p>
    <w:p w14:paraId="0C89C1D6" w14:textId="77777777" w:rsidR="006A22A3" w:rsidRDefault="006A22A3" w:rsidP="006A22A3">
      <w:r>
        <w:t xml:space="preserve">            a.then(function(c) {</w:t>
      </w:r>
    </w:p>
    <w:p w14:paraId="1BDDE704" w14:textId="77777777" w:rsidR="006A22A3" w:rsidRDefault="006A22A3" w:rsidP="006A22A3">
      <w:r>
        <w:t xml:space="preserve">                b.callback(c)</w:t>
      </w:r>
    </w:p>
    <w:p w14:paraId="2AF447BE" w14:textId="77777777" w:rsidR="006A22A3" w:rsidRDefault="006A22A3" w:rsidP="006A22A3">
      <w:r>
        <w:t xml:space="preserve">            }, function(c) {</w:t>
      </w:r>
    </w:p>
    <w:p w14:paraId="7870FBD8" w14:textId="77777777" w:rsidR="006A22A3" w:rsidRDefault="006A22A3" w:rsidP="006A22A3">
      <w:r>
        <w:t xml:space="preserve">                b.H(c)</w:t>
      </w:r>
    </w:p>
    <w:p w14:paraId="217A73AC" w14:textId="77777777" w:rsidR="006A22A3" w:rsidRDefault="006A22A3" w:rsidP="006A22A3">
      <w:r>
        <w:t xml:space="preserve">            });</w:t>
      </w:r>
    </w:p>
    <w:p w14:paraId="71B45E08" w14:textId="77777777" w:rsidR="006A22A3" w:rsidRDefault="006A22A3" w:rsidP="006A22A3">
      <w:r>
        <w:t xml:space="preserve">            return b</w:t>
      </w:r>
    </w:p>
    <w:p w14:paraId="2F883CDD" w14:textId="77777777" w:rsidR="006A22A3" w:rsidRDefault="006A22A3" w:rsidP="006A22A3">
      <w:r>
        <w:t xml:space="preserve">        }</w:t>
      </w:r>
    </w:p>
    <w:p w14:paraId="1893A9C1" w14:textId="77777777" w:rsidR="006A22A3" w:rsidRDefault="006A22A3" w:rsidP="006A22A3">
      <w:r>
        <w:t xml:space="preserve">        ;</w:t>
      </w:r>
    </w:p>
    <w:p w14:paraId="73E3FED1" w14:textId="77777777" w:rsidR="006A22A3" w:rsidRDefault="006A22A3" w:rsidP="006A22A3">
      <w:r>
        <w:t xml:space="preserve">        _.Bg = function(a) {</w:t>
      </w:r>
    </w:p>
    <w:p w14:paraId="0CB3907D" w14:textId="77777777" w:rsidR="006A22A3" w:rsidRDefault="006A22A3" w:rsidP="006A22A3">
      <w:r>
        <w:t xml:space="preserve">            const b = new _.ug;</w:t>
      </w:r>
    </w:p>
    <w:p w14:paraId="5FBAC8ED" w14:textId="77777777" w:rsidR="006A22A3" w:rsidRDefault="006A22A3" w:rsidP="006A22A3">
      <w:r>
        <w:t xml:space="preserve">            b.H(a);</w:t>
      </w:r>
    </w:p>
    <w:p w14:paraId="1BBB0ACF" w14:textId="77777777" w:rsidR="006A22A3" w:rsidRDefault="006A22A3" w:rsidP="006A22A3">
      <w:r>
        <w:t xml:space="preserve">            return b</w:t>
      </w:r>
    </w:p>
    <w:p w14:paraId="719A7173" w14:textId="77777777" w:rsidR="006A22A3" w:rsidRDefault="006A22A3" w:rsidP="006A22A3">
      <w:r>
        <w:t xml:space="preserve">        }</w:t>
      </w:r>
    </w:p>
    <w:p w14:paraId="4CFF4934" w14:textId="77777777" w:rsidR="006A22A3" w:rsidRDefault="006A22A3" w:rsidP="006A22A3">
      <w:r>
        <w:t xml:space="preserve">        ;</w:t>
      </w:r>
    </w:p>
    <w:p w14:paraId="78A8369D" w14:textId="77777777" w:rsidR="006A22A3" w:rsidRDefault="006A22A3" w:rsidP="006A22A3">
      <w:r>
        <w:t xml:space="preserve">        wg = function(a) {</w:t>
      </w:r>
    </w:p>
    <w:p w14:paraId="6844265C" w14:textId="77777777" w:rsidR="006A22A3" w:rsidRDefault="006A22A3" w:rsidP="006A22A3">
      <w:r>
        <w:t xml:space="preserve">            _.ha.call(this);</w:t>
      </w:r>
    </w:p>
    <w:p w14:paraId="1980850B" w14:textId="77777777" w:rsidR="006A22A3" w:rsidRDefault="006A22A3" w:rsidP="006A22A3">
      <w:r>
        <w:t xml:space="preserve">            this.Ih = a</w:t>
      </w:r>
    </w:p>
    <w:p w14:paraId="727CC6DE" w14:textId="77777777" w:rsidR="006A22A3" w:rsidRDefault="006A22A3" w:rsidP="006A22A3">
      <w:r>
        <w:t xml:space="preserve">        }</w:t>
      </w:r>
    </w:p>
    <w:p w14:paraId="37E6249D" w14:textId="77777777" w:rsidR="006A22A3" w:rsidRDefault="006A22A3" w:rsidP="006A22A3">
      <w:r>
        <w:t xml:space="preserve">        ;</w:t>
      </w:r>
    </w:p>
    <w:p w14:paraId="13177F84" w14:textId="77777777" w:rsidR="006A22A3" w:rsidRDefault="006A22A3" w:rsidP="006A22A3">
      <w:r>
        <w:t xml:space="preserve">        _.Pe(wg, _.ha);</w:t>
      </w:r>
    </w:p>
    <w:p w14:paraId="0783B4B0" w14:textId="77777777" w:rsidR="006A22A3" w:rsidRDefault="006A22A3" w:rsidP="006A22A3">
      <w:r>
        <w:t xml:space="preserve">        wg.prototype.message = "Deferred has already fired";</w:t>
      </w:r>
    </w:p>
    <w:p w14:paraId="62B76D39" w14:textId="77777777" w:rsidR="006A22A3" w:rsidRDefault="006A22A3" w:rsidP="006A22A3">
      <w:r>
        <w:t xml:space="preserve">        wg.prototype.name = "AlreadyCalledError";</w:t>
      </w:r>
    </w:p>
    <w:p w14:paraId="31E600C5" w14:textId="77777777" w:rsidR="006A22A3" w:rsidRDefault="006A22A3" w:rsidP="006A22A3">
      <w:r>
        <w:t xml:space="preserve">        _.vg = function(a) {</w:t>
      </w:r>
    </w:p>
    <w:p w14:paraId="5FB84FF8" w14:textId="77777777" w:rsidR="006A22A3" w:rsidRDefault="006A22A3" w:rsidP="006A22A3">
      <w:r>
        <w:t xml:space="preserve">            _.ha.call(this);</w:t>
      </w:r>
    </w:p>
    <w:p w14:paraId="3CE0C518" w14:textId="77777777" w:rsidR="006A22A3" w:rsidRDefault="006A22A3" w:rsidP="006A22A3">
      <w:r>
        <w:t xml:space="preserve">            this.Ih = a</w:t>
      </w:r>
    </w:p>
    <w:p w14:paraId="15F6080E" w14:textId="77777777" w:rsidR="006A22A3" w:rsidRDefault="006A22A3" w:rsidP="006A22A3">
      <w:r>
        <w:t xml:space="preserve">        }</w:t>
      </w:r>
    </w:p>
    <w:p w14:paraId="1A9FCEDD" w14:textId="77777777" w:rsidR="006A22A3" w:rsidRDefault="006A22A3" w:rsidP="006A22A3">
      <w:r>
        <w:t xml:space="preserve">        ;</w:t>
      </w:r>
    </w:p>
    <w:p w14:paraId="7FCFBC96" w14:textId="77777777" w:rsidR="006A22A3" w:rsidRDefault="006A22A3" w:rsidP="006A22A3">
      <w:r>
        <w:t xml:space="preserve">        _.Pe(_.vg, _.ha);</w:t>
      </w:r>
    </w:p>
    <w:p w14:paraId="5F82D18F" w14:textId="77777777" w:rsidR="006A22A3" w:rsidRDefault="006A22A3" w:rsidP="006A22A3">
      <w:r>
        <w:t xml:space="preserve">        _.vg.prototype.message = "Deferred was canceled";</w:t>
      </w:r>
    </w:p>
    <w:p w14:paraId="38AE3996" w14:textId="77777777" w:rsidR="006A22A3" w:rsidRDefault="006A22A3" w:rsidP="006A22A3">
      <w:r>
        <w:t xml:space="preserve">        _.vg.prototype.name = "CanceledError";</w:t>
      </w:r>
    </w:p>
    <w:p w14:paraId="0EE3F2C8" w14:textId="77777777" w:rsidR="006A22A3" w:rsidRDefault="006A22A3" w:rsidP="006A22A3">
      <w:r>
        <w:t xml:space="preserve">        var uga = function(a) {</w:t>
      </w:r>
    </w:p>
    <w:p w14:paraId="59E59A7A" w14:textId="77777777" w:rsidR="006A22A3" w:rsidRDefault="006A22A3" w:rsidP="006A22A3">
      <w:r>
        <w:t xml:space="preserve">            this.H = _.ca.setTimeout((0,</w:t>
      </w:r>
    </w:p>
    <w:p w14:paraId="58642085" w14:textId="77777777" w:rsidR="006A22A3" w:rsidRDefault="006A22A3" w:rsidP="006A22A3">
      <w:r>
        <w:t xml:space="preserve">            _.Ce)(this.W, this), 0);</w:t>
      </w:r>
    </w:p>
    <w:p w14:paraId="1440853B" w14:textId="77777777" w:rsidR="006A22A3" w:rsidRDefault="006A22A3" w:rsidP="006A22A3">
      <w:r>
        <w:t xml:space="preserve">            this.N = a</w:t>
      </w:r>
    </w:p>
    <w:p w14:paraId="0A43E607" w14:textId="77777777" w:rsidR="006A22A3" w:rsidRDefault="006A22A3" w:rsidP="006A22A3">
      <w:r>
        <w:t xml:space="preserve">        };</w:t>
      </w:r>
    </w:p>
    <w:p w14:paraId="69DC59DB" w14:textId="77777777" w:rsidR="006A22A3" w:rsidRDefault="006A22A3" w:rsidP="006A22A3">
      <w:r>
        <w:t xml:space="preserve">        uga.prototype.W = function() {</w:t>
      </w:r>
    </w:p>
    <w:p w14:paraId="4570130E" w14:textId="77777777" w:rsidR="006A22A3" w:rsidRDefault="006A22A3" w:rsidP="006A22A3">
      <w:r>
        <w:t xml:space="preserve">            delete zg[this.H];</w:t>
      </w:r>
    </w:p>
    <w:p w14:paraId="7797DA85" w14:textId="77777777" w:rsidR="006A22A3" w:rsidRDefault="006A22A3" w:rsidP="006A22A3">
      <w:r>
        <w:t xml:space="preserve">            throw this.N;</w:t>
      </w:r>
    </w:p>
    <w:p w14:paraId="17A729BD" w14:textId="77777777" w:rsidR="006A22A3" w:rsidRDefault="006A22A3" w:rsidP="006A22A3">
      <w:r>
        <w:t xml:space="preserve">        }</w:t>
      </w:r>
    </w:p>
    <w:p w14:paraId="02F8F03C" w14:textId="77777777" w:rsidR="006A22A3" w:rsidRDefault="006A22A3" w:rsidP="006A22A3">
      <w:r>
        <w:t xml:space="preserve">        ;</w:t>
      </w:r>
    </w:p>
    <w:p w14:paraId="2324E698" w14:textId="77777777" w:rsidR="006A22A3" w:rsidRDefault="006A22A3" w:rsidP="006A22A3">
      <w:r>
        <w:t xml:space="preserve">        var zg = {};</w:t>
      </w:r>
    </w:p>
    <w:p w14:paraId="59AF22EC" w14:textId="77777777" w:rsidR="006A22A3" w:rsidRDefault="006A22A3" w:rsidP="006A22A3">
      <w:r>
        <w:t xml:space="preserve">        var vga = function(a) {</w:t>
      </w:r>
    </w:p>
    <w:p w14:paraId="2EDB9014" w14:textId="77777777" w:rsidR="006A22A3" w:rsidRDefault="006A22A3" w:rsidP="006A22A3">
      <w:r>
        <w:t xml:space="preserve">            switch (a.type) {</w:t>
      </w:r>
    </w:p>
    <w:p w14:paraId="383308A9" w14:textId="77777777" w:rsidR="006A22A3" w:rsidRDefault="006A22A3" w:rsidP="006A22A3">
      <w:r>
        <w:t xml:space="preserve">            case Cg.H.OM:</w:t>
      </w:r>
    </w:p>
    <w:p w14:paraId="18E01A7B" w14:textId="77777777" w:rsidR="006A22A3" w:rsidRDefault="006A22A3" w:rsidP="006A22A3">
      <w:r>
        <w:t xml:space="preserve">                return "Unauthorized";</w:t>
      </w:r>
    </w:p>
    <w:p w14:paraId="6864A76A" w14:textId="77777777" w:rsidR="006A22A3" w:rsidRDefault="006A22A3" w:rsidP="006A22A3">
      <w:r>
        <w:t xml:space="preserve">            case Cg.H.bM:</w:t>
      </w:r>
    </w:p>
    <w:p w14:paraId="78777954" w14:textId="77777777" w:rsidR="006A22A3" w:rsidRDefault="006A22A3" w:rsidP="006A22A3">
      <w:r>
        <w:t xml:space="preserve">                return "Consecutive load failures";</w:t>
      </w:r>
    </w:p>
    <w:p w14:paraId="1A7673F8" w14:textId="77777777" w:rsidR="006A22A3" w:rsidRDefault="006A22A3" w:rsidP="006A22A3">
      <w:r>
        <w:t xml:space="preserve">            case Cg.H.TIMEOUT:</w:t>
      </w:r>
    </w:p>
    <w:p w14:paraId="4D4BACA9" w14:textId="77777777" w:rsidR="006A22A3" w:rsidRDefault="006A22A3" w:rsidP="006A22A3">
      <w:r>
        <w:t xml:space="preserve">                return "Timed out";</w:t>
      </w:r>
    </w:p>
    <w:p w14:paraId="6B2BB8BE" w14:textId="77777777" w:rsidR="006A22A3" w:rsidRDefault="006A22A3" w:rsidP="006A22A3">
      <w:r>
        <w:t xml:space="preserve">            case Cg.H.BM:</w:t>
      </w:r>
    </w:p>
    <w:p w14:paraId="075B39B4" w14:textId="77777777" w:rsidR="006A22A3" w:rsidRDefault="006A22A3" w:rsidP="006A22A3">
      <w:r>
        <w:t xml:space="preserve">                return "Out of date module id";</w:t>
      </w:r>
    </w:p>
    <w:p w14:paraId="51C1586D" w14:textId="77777777" w:rsidR="006A22A3" w:rsidRDefault="006A22A3" w:rsidP="006A22A3">
      <w:r>
        <w:t xml:space="preserve">            case Cg.H.IF:</w:t>
      </w:r>
    </w:p>
    <w:p w14:paraId="016A239F" w14:textId="77777777" w:rsidR="006A22A3" w:rsidRDefault="006A22A3" w:rsidP="006A22A3">
      <w:r>
        <w:t xml:space="preserve">                return "Init error";</w:t>
      </w:r>
    </w:p>
    <w:p w14:paraId="5FE52BF4" w14:textId="77777777" w:rsidR="006A22A3" w:rsidRDefault="006A22A3" w:rsidP="006A22A3">
      <w:r>
        <w:t xml:space="preserve">            default:</w:t>
      </w:r>
    </w:p>
    <w:p w14:paraId="75D41B63" w14:textId="77777777" w:rsidR="006A22A3" w:rsidRDefault="006A22A3" w:rsidP="006A22A3">
      <w:r>
        <w:t xml:space="preserve">                return `Unknown failure type ${a.type}`</w:t>
      </w:r>
    </w:p>
    <w:p w14:paraId="652B91E9" w14:textId="77777777" w:rsidR="006A22A3" w:rsidRDefault="006A22A3" w:rsidP="006A22A3">
      <w:r>
        <w:t xml:space="preserve">            }</w:t>
      </w:r>
    </w:p>
    <w:p w14:paraId="538975AE" w14:textId="77777777" w:rsidR="006A22A3" w:rsidRDefault="006A22A3" w:rsidP="006A22A3">
      <w:r>
        <w:t xml:space="preserve">        }</w:t>
      </w:r>
    </w:p>
    <w:p w14:paraId="5B746C7A" w14:textId="77777777" w:rsidR="006A22A3" w:rsidRDefault="006A22A3" w:rsidP="006A22A3">
      <w:r>
        <w:t xml:space="preserve">          , Cg = class {</w:t>
      </w:r>
    </w:p>
    <w:p w14:paraId="1C725D1D" w14:textId="77777777" w:rsidR="006A22A3" w:rsidRDefault="006A22A3" w:rsidP="006A22A3">
      <w:r>
        <w:t xml:space="preserve">            constructor(a, b) {</w:t>
      </w:r>
    </w:p>
    <w:p w14:paraId="6A6ADE60" w14:textId="77777777" w:rsidR="006A22A3" w:rsidRDefault="006A22A3" w:rsidP="006A22A3">
      <w:r>
        <w:t xml:space="preserve">                this.type = a;</w:t>
      </w:r>
    </w:p>
    <w:p w14:paraId="20E1F599" w14:textId="77777777" w:rsidR="006A22A3" w:rsidRDefault="006A22A3" w:rsidP="006A22A3">
      <w:r>
        <w:t xml:space="preserve">                this.status = b</w:t>
      </w:r>
    </w:p>
    <w:p w14:paraId="1797B791" w14:textId="77777777" w:rsidR="006A22A3" w:rsidRDefault="006A22A3" w:rsidP="006A22A3">
      <w:r>
        <w:t xml:space="preserve">            }</w:t>
      </w:r>
    </w:p>
    <w:p w14:paraId="3269E601" w14:textId="77777777" w:rsidR="006A22A3" w:rsidRDefault="006A22A3" w:rsidP="006A22A3">
      <w:r>
        <w:t xml:space="preserve">            toString() {</w:t>
      </w:r>
    </w:p>
    <w:p w14:paraId="23A99446" w14:textId="77777777" w:rsidR="006A22A3" w:rsidRDefault="006A22A3" w:rsidP="006A22A3">
      <w:r>
        <w:t xml:space="preserve">                return `${vga(this)} (${void 0 != this.status ? this.status : "?"})`</w:t>
      </w:r>
    </w:p>
    <w:p w14:paraId="3BAA0816" w14:textId="77777777" w:rsidR="006A22A3" w:rsidRDefault="006A22A3" w:rsidP="006A22A3">
      <w:r>
        <w:t xml:space="preserve">            }</w:t>
      </w:r>
    </w:p>
    <w:p w14:paraId="050518D9" w14:textId="77777777" w:rsidR="006A22A3" w:rsidRDefault="006A22A3" w:rsidP="006A22A3">
      <w:r>
        <w:t xml:space="preserve">        }</w:t>
      </w:r>
    </w:p>
    <w:p w14:paraId="2F97030B" w14:textId="77777777" w:rsidR="006A22A3" w:rsidRDefault="006A22A3" w:rsidP="006A22A3">
      <w:r>
        <w:t xml:space="preserve">        ;</w:t>
      </w:r>
    </w:p>
    <w:p w14:paraId="4F5C780A" w14:textId="77777777" w:rsidR="006A22A3" w:rsidRDefault="006A22A3" w:rsidP="006A22A3">
      <w:r>
        <w:t xml:space="preserve">        Ne.Kl = Cg;</w:t>
      </w:r>
    </w:p>
    <w:p w14:paraId="2975F692" w14:textId="77777777" w:rsidR="006A22A3" w:rsidRDefault="006A22A3" w:rsidP="006A22A3">
      <w:r>
        <w:t xml:space="preserve">        Ne.Kl.H = {</w:t>
      </w:r>
    </w:p>
    <w:p w14:paraId="2D80F7D6" w14:textId="77777777" w:rsidR="006A22A3" w:rsidRDefault="006A22A3" w:rsidP="006A22A3">
      <w:r>
        <w:t xml:space="preserve">            OM: 0,</w:t>
      </w:r>
    </w:p>
    <w:p w14:paraId="47B09A71" w14:textId="77777777" w:rsidR="006A22A3" w:rsidRDefault="006A22A3" w:rsidP="006A22A3">
      <w:r>
        <w:t xml:space="preserve">            bM: 1,</w:t>
      </w:r>
    </w:p>
    <w:p w14:paraId="5D21C8C0" w14:textId="77777777" w:rsidR="006A22A3" w:rsidRDefault="006A22A3" w:rsidP="006A22A3">
      <w:r>
        <w:t xml:space="preserve">            TIMEOUT: 2,</w:t>
      </w:r>
    </w:p>
    <w:p w14:paraId="741F5692" w14:textId="77777777" w:rsidR="006A22A3" w:rsidRDefault="006A22A3" w:rsidP="006A22A3">
      <w:r>
        <w:t xml:space="preserve">            BM: 3,</w:t>
      </w:r>
    </w:p>
    <w:p w14:paraId="714923A9" w14:textId="77777777" w:rsidR="006A22A3" w:rsidRDefault="006A22A3" w:rsidP="006A22A3">
      <w:r>
        <w:t xml:space="preserve">            IF: 4</w:t>
      </w:r>
    </w:p>
    <w:p w14:paraId="1DE9F7B8" w14:textId="77777777" w:rsidR="006A22A3" w:rsidRDefault="006A22A3" w:rsidP="006A22A3">
      <w:r>
        <w:t xml:space="preserve">        };</w:t>
      </w:r>
    </w:p>
    <w:p w14:paraId="33D101EC" w14:textId="77777777" w:rsidR="006A22A3" w:rsidRDefault="006A22A3" w:rsidP="006A22A3">
      <w:r>
        <w:t xml:space="preserve">        var Dg = function() {</w:t>
      </w:r>
    </w:p>
    <w:p w14:paraId="7443776C" w14:textId="77777777" w:rsidR="006A22A3" w:rsidRDefault="006A22A3" w:rsidP="006A22A3">
      <w:r>
        <w:t xml:space="preserve">            pea.call(this);</w:t>
      </w:r>
    </w:p>
    <w:p w14:paraId="5B496F61" w14:textId="77777777" w:rsidR="006A22A3" w:rsidRDefault="006A22A3" w:rsidP="006A22A3">
      <w:r>
        <w:t xml:space="preserve">            this.oc = null;</w:t>
      </w:r>
    </w:p>
    <w:p w14:paraId="2B42D3E6" w14:textId="77777777" w:rsidR="006A22A3" w:rsidRDefault="006A22A3" w:rsidP="006A22A3">
      <w:r>
        <w:t xml:space="preserve">            this.H = {};</w:t>
      </w:r>
    </w:p>
    <w:p w14:paraId="3DC7FB77" w14:textId="77777777" w:rsidR="006A22A3" w:rsidRDefault="006A22A3" w:rsidP="006A22A3">
      <w:r>
        <w:t xml:space="preserve">            this.na = [];</w:t>
      </w:r>
    </w:p>
    <w:p w14:paraId="3C06E710" w14:textId="77777777" w:rsidR="006A22A3" w:rsidRDefault="006A22A3" w:rsidP="006A22A3">
      <w:r>
        <w:t xml:space="preserve">            this.ua = [];</w:t>
      </w:r>
    </w:p>
    <w:p w14:paraId="6FDB1AB0" w14:textId="77777777" w:rsidR="006A22A3" w:rsidRDefault="006A22A3" w:rsidP="006A22A3">
      <w:r>
        <w:t xml:space="preserve">            this.nb = [];</w:t>
      </w:r>
    </w:p>
    <w:p w14:paraId="439BD5E3" w14:textId="77777777" w:rsidR="006A22A3" w:rsidRDefault="006A22A3" w:rsidP="006A22A3">
      <w:r>
        <w:t xml:space="preserve">            this.N = [];</w:t>
      </w:r>
    </w:p>
    <w:p w14:paraId="4C693A5C" w14:textId="77777777" w:rsidR="006A22A3" w:rsidRDefault="006A22A3" w:rsidP="006A22A3">
      <w:r>
        <w:t xml:space="preserve">            this.Ba = [];</w:t>
      </w:r>
    </w:p>
    <w:p w14:paraId="7BF0AD8A" w14:textId="77777777" w:rsidR="006A22A3" w:rsidRDefault="006A22A3" w:rsidP="006A22A3">
      <w:r>
        <w:t xml:space="preserve">            this.ma = {};</w:t>
      </w:r>
    </w:p>
    <w:p w14:paraId="5B3E8A55" w14:textId="77777777" w:rsidR="006A22A3" w:rsidRDefault="006A22A3" w:rsidP="006A22A3">
      <w:r>
        <w:t xml:space="preserve">            this.Ib = {};</w:t>
      </w:r>
    </w:p>
    <w:p w14:paraId="094DBAD2" w14:textId="77777777" w:rsidR="006A22A3" w:rsidRDefault="006A22A3" w:rsidP="006A22A3">
      <w:r>
        <w:t xml:space="preserve">            this.W = this.Pa = new ef([],"");</w:t>
      </w:r>
    </w:p>
    <w:p w14:paraId="0604B8E6" w14:textId="77777777" w:rsidR="006A22A3" w:rsidRDefault="006A22A3" w:rsidP="006A22A3">
      <w:r>
        <w:t xml:space="preserve">            this.jc = null;</w:t>
      </w:r>
    </w:p>
    <w:p w14:paraId="7E360247" w14:textId="77777777" w:rsidR="006A22A3" w:rsidRDefault="006A22A3" w:rsidP="006A22A3">
      <w:r>
        <w:t xml:space="preserve">            this.Ea = new _.ug;</w:t>
      </w:r>
    </w:p>
    <w:p w14:paraId="79025CDE" w14:textId="77777777" w:rsidR="006A22A3" w:rsidRDefault="006A22A3" w:rsidP="006A22A3">
      <w:r>
        <w:t xml:space="preserve">            this.Ub = this.yb = !1;</w:t>
      </w:r>
    </w:p>
    <w:p w14:paraId="6AB1B33F" w14:textId="77777777" w:rsidR="006A22A3" w:rsidRDefault="006A22A3" w:rsidP="006A22A3">
      <w:r>
        <w:t xml:space="preserve">            this.Qa = 0;</w:t>
      </w:r>
    </w:p>
    <w:p w14:paraId="3E3668CE" w14:textId="77777777" w:rsidR="006A22A3" w:rsidRDefault="006A22A3" w:rsidP="006A22A3">
      <w:r>
        <w:t xml:space="preserve">            this.rc = this.Dc = this.Xb = !1</w:t>
      </w:r>
    </w:p>
    <w:p w14:paraId="485F7669" w14:textId="77777777" w:rsidR="006A22A3" w:rsidRDefault="006A22A3" w:rsidP="006A22A3">
      <w:r>
        <w:t xml:space="preserve">        }, taa;</w:t>
      </w:r>
    </w:p>
    <w:p w14:paraId="114E703E" w14:textId="77777777" w:rsidR="006A22A3" w:rsidRDefault="006A22A3" w:rsidP="006A22A3">
      <w:r>
        <w:t xml:space="preserve">        _.Pe(Dg, pea);</w:t>
      </w:r>
    </w:p>
    <w:p w14:paraId="0934A2B0" w14:textId="77777777" w:rsidR="006A22A3" w:rsidRDefault="006A22A3" w:rsidP="006A22A3">
      <w:r>
        <w:t xml:space="preserve">        var wga = function(a, b) {</w:t>
      </w:r>
    </w:p>
    <w:p w14:paraId="4351FB33" w14:textId="77777777" w:rsidR="006A22A3" w:rsidRDefault="006A22A3" w:rsidP="006A22A3">
      <w:r>
        <w:t xml:space="preserve">            _.ha.call(this, `Error loading ${a}: ${b}`)</w:t>
      </w:r>
    </w:p>
    <w:p w14:paraId="3B1EB562" w14:textId="77777777" w:rsidR="006A22A3" w:rsidRDefault="006A22A3" w:rsidP="006A22A3">
      <w:r>
        <w:t xml:space="preserve">        };</w:t>
      </w:r>
    </w:p>
    <w:p w14:paraId="242152FC" w14:textId="77777777" w:rsidR="006A22A3" w:rsidRDefault="006A22A3" w:rsidP="006A22A3">
      <w:r>
        <w:t xml:space="preserve">        _.Pe(wga, _.ha);</w:t>
      </w:r>
    </w:p>
    <w:p w14:paraId="2D7953FB" w14:textId="77777777" w:rsidR="006A22A3" w:rsidRDefault="006A22A3" w:rsidP="006A22A3">
      <w:r>
        <w:t xml:space="preserve">        _.l = Dg.prototype;</w:t>
      </w:r>
    </w:p>
    <w:p w14:paraId="22979422" w14:textId="77777777" w:rsidR="006A22A3" w:rsidRDefault="006A22A3" w:rsidP="006A22A3">
      <w:r>
        <w:t xml:space="preserve">        _.l.oR = function(a) {</w:t>
      </w:r>
    </w:p>
    <w:p w14:paraId="2C1AAEED" w14:textId="77777777" w:rsidR="006A22A3" w:rsidRDefault="006A22A3" w:rsidP="006A22A3">
      <w:r>
        <w:t xml:space="preserve">            this.yb = a</w:t>
      </w:r>
    </w:p>
    <w:p w14:paraId="16B57405" w14:textId="77777777" w:rsidR="006A22A3" w:rsidRDefault="006A22A3" w:rsidP="006A22A3">
      <w:r>
        <w:t xml:space="preserve">        }</w:t>
      </w:r>
    </w:p>
    <w:p w14:paraId="4A30A6F4" w14:textId="77777777" w:rsidR="006A22A3" w:rsidRDefault="006A22A3" w:rsidP="006A22A3">
      <w:r>
        <w:t xml:space="preserve">        ;</w:t>
      </w:r>
    </w:p>
    <w:p w14:paraId="4781AEE4" w14:textId="77777777" w:rsidR="006A22A3" w:rsidRDefault="006A22A3" w:rsidP="006A22A3">
      <w:r>
        <w:t xml:space="preserve">        _.l.pR = function(a) {</w:t>
      </w:r>
    </w:p>
    <w:p w14:paraId="551F28E8" w14:textId="77777777" w:rsidR="006A22A3" w:rsidRDefault="006A22A3" w:rsidP="006A22A3">
      <w:r>
        <w:t xml:space="preserve">            this.Ub = a</w:t>
      </w:r>
    </w:p>
    <w:p w14:paraId="27714272" w14:textId="77777777" w:rsidR="006A22A3" w:rsidRDefault="006A22A3" w:rsidP="006A22A3">
      <w:r>
        <w:t xml:space="preserve">        }</w:t>
      </w:r>
    </w:p>
    <w:p w14:paraId="3F0ED40C" w14:textId="77777777" w:rsidR="006A22A3" w:rsidRDefault="006A22A3" w:rsidP="006A22A3">
      <w:r>
        <w:t xml:space="preserve">        ;</w:t>
      </w:r>
    </w:p>
    <w:p w14:paraId="36E9B8E3" w14:textId="77777777" w:rsidR="006A22A3" w:rsidRDefault="006A22A3" w:rsidP="006A22A3">
      <w:r>
        <w:t xml:space="preserve">        _.l.LE = function(a, b) {</w:t>
      </w:r>
    </w:p>
    <w:p w14:paraId="3F669EDA" w14:textId="77777777" w:rsidR="006A22A3" w:rsidRDefault="006A22A3" w:rsidP="006A22A3">
      <w:r>
        <w:t xml:space="preserve">            if (!(this instanceof Dg))</w:t>
      </w:r>
    </w:p>
    <w:p w14:paraId="5EE8E87C" w14:textId="77777777" w:rsidR="006A22A3" w:rsidRDefault="006A22A3" w:rsidP="006A22A3">
      <w:r>
        <w:t xml:space="preserve">                this.LE(a, b);</w:t>
      </w:r>
    </w:p>
    <w:p w14:paraId="282BCE57" w14:textId="77777777" w:rsidR="006A22A3" w:rsidRDefault="006A22A3" w:rsidP="006A22A3">
      <w:r>
        <w:t xml:space="preserve">            else if ("string" === typeof a) {</w:t>
      </w:r>
    </w:p>
    <w:p w14:paraId="3397ABA9" w14:textId="77777777" w:rsidR="006A22A3" w:rsidRDefault="006A22A3" w:rsidP="006A22A3">
      <w:r>
        <w:t xml:space="preserve">                a = a.split("/");</w:t>
      </w:r>
    </w:p>
    <w:p w14:paraId="5CA133E1" w14:textId="77777777" w:rsidR="006A22A3" w:rsidRDefault="006A22A3" w:rsidP="006A22A3">
      <w:r>
        <w:t xml:space="preserve">                for (var c = [], d = 0; d &lt; a.length; d++) {</w:t>
      </w:r>
    </w:p>
    <w:p w14:paraId="2F503580" w14:textId="77777777" w:rsidR="006A22A3" w:rsidRDefault="006A22A3" w:rsidP="006A22A3">
      <w:r>
        <w:t xml:space="preserve">                    var e = a[d].split(":")</w:t>
      </w:r>
    </w:p>
    <w:p w14:paraId="33214585" w14:textId="77777777" w:rsidR="006A22A3" w:rsidRDefault="006A22A3" w:rsidP="006A22A3">
      <w:r>
        <w:t xml:space="preserve">                      , f = e[0];</w:t>
      </w:r>
    </w:p>
    <w:p w14:paraId="1E74C6E0" w14:textId="77777777" w:rsidR="006A22A3" w:rsidRDefault="006A22A3" w:rsidP="006A22A3">
      <w:r>
        <w:t xml:space="preserve">                    if (e[1]) {</w:t>
      </w:r>
    </w:p>
    <w:p w14:paraId="00FE44C3" w14:textId="77777777" w:rsidR="006A22A3" w:rsidRDefault="006A22A3" w:rsidP="006A22A3">
      <w:r>
        <w:t xml:space="preserve">                        e = e[1].split(",");</w:t>
      </w:r>
    </w:p>
    <w:p w14:paraId="35A0A7F6" w14:textId="77777777" w:rsidR="006A22A3" w:rsidRDefault="006A22A3" w:rsidP="006A22A3">
      <w:r>
        <w:t xml:space="preserve">                        for (var g = 0; g &lt; e.length; g++)</w:t>
      </w:r>
    </w:p>
    <w:p w14:paraId="6F5847E8" w14:textId="77777777" w:rsidR="006A22A3" w:rsidRDefault="006A22A3" w:rsidP="006A22A3">
      <w:r>
        <w:t xml:space="preserve">                            e[g] = c[parseInt(e[g], 36)]</w:t>
      </w:r>
    </w:p>
    <w:p w14:paraId="28CB75C9" w14:textId="77777777" w:rsidR="006A22A3" w:rsidRDefault="006A22A3" w:rsidP="006A22A3">
      <w:r>
        <w:t xml:space="preserve">                    } else</w:t>
      </w:r>
    </w:p>
    <w:p w14:paraId="20726614" w14:textId="77777777" w:rsidR="006A22A3" w:rsidRDefault="006A22A3" w:rsidP="006A22A3">
      <w:r>
        <w:t xml:space="preserve">                        e = [];</w:t>
      </w:r>
    </w:p>
    <w:p w14:paraId="5FC2E0BC" w14:textId="77777777" w:rsidR="006A22A3" w:rsidRDefault="006A22A3" w:rsidP="006A22A3">
      <w:r>
        <w:t xml:space="preserve">                    c.push(f);</w:t>
      </w:r>
    </w:p>
    <w:p w14:paraId="52347379" w14:textId="77777777" w:rsidR="006A22A3" w:rsidRDefault="006A22A3" w:rsidP="006A22A3">
      <w:r>
        <w:t xml:space="preserve">                    this.H[f] ? (f = this.H[f].N,</w:t>
      </w:r>
    </w:p>
    <w:p w14:paraId="413EC75E" w14:textId="77777777" w:rsidR="006A22A3" w:rsidRDefault="006A22A3" w:rsidP="006A22A3">
      <w:r>
        <w:t xml:space="preserve">                    f != e &amp;&amp; f.splice(0, f.length, ...e)) : this.H[f] = new ef(e,f)</w:t>
      </w:r>
    </w:p>
    <w:p w14:paraId="207335E5" w14:textId="77777777" w:rsidR="006A22A3" w:rsidRDefault="006A22A3" w:rsidP="006A22A3">
      <w:r>
        <w:t xml:space="preserve">                }</w:t>
      </w:r>
    </w:p>
    <w:p w14:paraId="7EE7565F" w14:textId="77777777" w:rsidR="006A22A3" w:rsidRDefault="006A22A3" w:rsidP="006A22A3">
      <w:r>
        <w:t xml:space="preserve">                b &amp;&amp; b.length ? (_.wa(this.na, b),</w:t>
      </w:r>
    </w:p>
    <w:p w14:paraId="0BE985F5" w14:textId="77777777" w:rsidR="006A22A3" w:rsidRDefault="006A22A3" w:rsidP="006A22A3">
      <w:r>
        <w:t xml:space="preserve">                this.jc = _.ia(b)) : this.Ea.N || this.Ea.callback();</w:t>
      </w:r>
    </w:p>
    <w:p w14:paraId="18C4BCD5" w14:textId="77777777" w:rsidR="006A22A3" w:rsidRDefault="006A22A3" w:rsidP="006A22A3">
      <w:r>
        <w:t xml:space="preserve">                this.oc = c;</w:t>
      </w:r>
    </w:p>
    <w:p w14:paraId="4E8CED07" w14:textId="77777777" w:rsidR="006A22A3" w:rsidRDefault="006A22A3" w:rsidP="006A22A3">
      <w:r>
        <w:t xml:space="preserve">                Object.freeze(this.oc);</w:t>
      </w:r>
    </w:p>
    <w:p w14:paraId="0F6E017C" w14:textId="77777777" w:rsidR="006A22A3" w:rsidRDefault="006A22A3" w:rsidP="006A22A3">
      <w:r>
        <w:t xml:space="preserve">                xga(this)</w:t>
      </w:r>
    </w:p>
    <w:p w14:paraId="0A3BA0A8" w14:textId="77777777" w:rsidR="006A22A3" w:rsidRDefault="006A22A3" w:rsidP="006A22A3">
      <w:r>
        <w:t xml:space="preserve">            }</w:t>
      </w:r>
    </w:p>
    <w:p w14:paraId="2C8EFFC2" w14:textId="77777777" w:rsidR="006A22A3" w:rsidRDefault="006A22A3" w:rsidP="006A22A3">
      <w:r>
        <w:t xml:space="preserve">        }</w:t>
      </w:r>
    </w:p>
    <w:p w14:paraId="04F68E32" w14:textId="77777777" w:rsidR="006A22A3" w:rsidRDefault="006A22A3" w:rsidP="006A22A3">
      <w:r>
        <w:t xml:space="preserve">        ;</w:t>
      </w:r>
    </w:p>
    <w:p w14:paraId="01B9CA0B" w14:textId="77777777" w:rsidR="006A22A3" w:rsidRDefault="006A22A3" w:rsidP="006A22A3">
      <w:r>
        <w:t xml:space="preserve">        _.l.jm = function(a) {</w:t>
      </w:r>
    </w:p>
    <w:p w14:paraId="4F88AC1C" w14:textId="77777777" w:rsidR="006A22A3" w:rsidRDefault="006A22A3" w:rsidP="006A22A3">
      <w:r>
        <w:t xml:space="preserve">            return this.H[a]</w:t>
      </w:r>
    </w:p>
    <w:p w14:paraId="493F9D25" w14:textId="77777777" w:rsidR="006A22A3" w:rsidRDefault="006A22A3" w:rsidP="006A22A3">
      <w:r>
        <w:t xml:space="preserve">        }</w:t>
      </w:r>
    </w:p>
    <w:p w14:paraId="287C5F4C" w14:textId="77777777" w:rsidR="006A22A3" w:rsidRDefault="006A22A3" w:rsidP="006A22A3">
      <w:r>
        <w:t xml:space="preserve">        ;</w:t>
      </w:r>
    </w:p>
    <w:p w14:paraId="4660ABB1" w14:textId="77777777" w:rsidR="006A22A3" w:rsidRDefault="006A22A3" w:rsidP="006A22A3">
      <w:r>
        <w:t xml:space="preserve">        _.l.BG = function(a, b) {</w:t>
      </w:r>
    </w:p>
    <w:p w14:paraId="05A79147" w14:textId="77777777" w:rsidR="006A22A3" w:rsidRDefault="006A22A3" w:rsidP="006A22A3">
      <w:r>
        <w:t xml:space="preserve">            const c = this.jm(a);</w:t>
      </w:r>
    </w:p>
    <w:p w14:paraId="087CFA75" w14:textId="77777777" w:rsidR="006A22A3" w:rsidRDefault="006A22A3" w:rsidP="006A22A3">
      <w:r>
        <w:t xml:space="preserve">            c &amp;&amp; c.H ? this.load(b) : (this.ma[a] || (this.ma[a] = {}),</w:t>
      </w:r>
    </w:p>
    <w:p w14:paraId="3DA10DAE" w14:textId="77777777" w:rsidR="006A22A3" w:rsidRDefault="006A22A3" w:rsidP="006A22A3">
      <w:r>
        <w:t xml:space="preserve">            this.ma[a][b] = !0)</w:t>
      </w:r>
    </w:p>
    <w:p w14:paraId="6696A85F" w14:textId="77777777" w:rsidR="006A22A3" w:rsidRDefault="006A22A3" w:rsidP="006A22A3">
      <w:r>
        <w:t xml:space="preserve">        }</w:t>
      </w:r>
    </w:p>
    <w:p w14:paraId="3CC62E63" w14:textId="77777777" w:rsidR="006A22A3" w:rsidRDefault="006A22A3" w:rsidP="006A22A3">
      <w:r>
        <w:t xml:space="preserve">        ;</w:t>
      </w:r>
    </w:p>
    <w:p w14:paraId="19EE58B2" w14:textId="77777777" w:rsidR="006A22A3" w:rsidRDefault="006A22A3" w:rsidP="006A22A3">
      <w:r>
        <w:t xml:space="preserve">        _.l.vK = function(a, b) {</w:t>
      </w:r>
    </w:p>
    <w:p w14:paraId="67CD5823" w14:textId="77777777" w:rsidR="006A22A3" w:rsidRDefault="006A22A3" w:rsidP="006A22A3">
      <w:r>
        <w:t xml:space="preserve">            if (this.ma[a]) {</w:t>
      </w:r>
    </w:p>
    <w:p w14:paraId="4BBB2EC0" w14:textId="77777777" w:rsidR="006A22A3" w:rsidRDefault="006A22A3" w:rsidP="006A22A3">
      <w:r>
        <w:t xml:space="preserve">                delete this.ma[a][b];</w:t>
      </w:r>
    </w:p>
    <w:p w14:paraId="66FD5523" w14:textId="77777777" w:rsidR="006A22A3" w:rsidRDefault="006A22A3" w:rsidP="006A22A3">
      <w:r>
        <w:t xml:space="preserve">                for (const c in this.ma[a])</w:t>
      </w:r>
    </w:p>
    <w:p w14:paraId="1FB8144E" w14:textId="77777777" w:rsidR="006A22A3" w:rsidRDefault="006A22A3" w:rsidP="006A22A3">
      <w:r>
        <w:t xml:space="preserve">                    return;</w:t>
      </w:r>
    </w:p>
    <w:p w14:paraId="73EFC016" w14:textId="77777777" w:rsidR="006A22A3" w:rsidRDefault="006A22A3" w:rsidP="006A22A3">
      <w:r>
        <w:t xml:space="preserve">                delete this.ma[a]</w:t>
      </w:r>
    </w:p>
    <w:p w14:paraId="4FA8FE55" w14:textId="77777777" w:rsidR="006A22A3" w:rsidRDefault="006A22A3" w:rsidP="006A22A3">
      <w:r>
        <w:t xml:space="preserve">            }</w:t>
      </w:r>
    </w:p>
    <w:p w14:paraId="2131E3EA" w14:textId="77777777" w:rsidR="006A22A3" w:rsidRDefault="006A22A3" w:rsidP="006A22A3">
      <w:r>
        <w:t xml:space="preserve">        }</w:t>
      </w:r>
    </w:p>
    <w:p w14:paraId="1201441A" w14:textId="77777777" w:rsidR="006A22A3" w:rsidRDefault="006A22A3" w:rsidP="006A22A3">
      <w:r>
        <w:t xml:space="preserve">        ;</w:t>
      </w:r>
    </w:p>
    <w:p w14:paraId="559E66D8" w14:textId="77777777" w:rsidR="006A22A3" w:rsidRDefault="006A22A3" w:rsidP="006A22A3">
      <w:r>
        <w:t xml:space="preserve">        _.l.VK = function(a) {</w:t>
      </w:r>
    </w:p>
    <w:p w14:paraId="38DC5EA9" w14:textId="77777777" w:rsidR="006A22A3" w:rsidRDefault="006A22A3" w:rsidP="006A22A3">
      <w:r>
        <w:t xml:space="preserve">            Dg.ze.VK.call(this, a);</w:t>
      </w:r>
    </w:p>
    <w:p w14:paraId="79284C56" w14:textId="77777777" w:rsidR="006A22A3" w:rsidRDefault="006A22A3" w:rsidP="006A22A3">
      <w:r>
        <w:t xml:space="preserve">            xga(this)</w:t>
      </w:r>
    </w:p>
    <w:p w14:paraId="1A05825F" w14:textId="77777777" w:rsidR="006A22A3" w:rsidRDefault="006A22A3" w:rsidP="006A22A3">
      <w:r>
        <w:t xml:space="preserve">        }</w:t>
      </w:r>
    </w:p>
    <w:p w14:paraId="60672531" w14:textId="77777777" w:rsidR="006A22A3" w:rsidRDefault="006A22A3" w:rsidP="006A22A3">
      <w:r>
        <w:t xml:space="preserve">        ;</w:t>
      </w:r>
    </w:p>
    <w:p w14:paraId="700AA8DB" w14:textId="77777777" w:rsidR="006A22A3" w:rsidRDefault="006A22A3" w:rsidP="006A22A3">
      <w:r>
        <w:t xml:space="preserve">        _.l.isActive = function() {</w:t>
      </w:r>
    </w:p>
    <w:p w14:paraId="63FCD484" w14:textId="77777777" w:rsidR="006A22A3" w:rsidRDefault="006A22A3" w:rsidP="006A22A3">
      <w:r>
        <w:t xml:space="preserve">            return 0 &lt; this.na.length</w:t>
      </w:r>
    </w:p>
    <w:p w14:paraId="7571A8A3" w14:textId="77777777" w:rsidR="006A22A3" w:rsidRDefault="006A22A3" w:rsidP="006A22A3">
      <w:r>
        <w:t xml:space="preserve">        }</w:t>
      </w:r>
    </w:p>
    <w:p w14:paraId="245F6981" w14:textId="77777777" w:rsidR="006A22A3" w:rsidRDefault="006A22A3" w:rsidP="006A22A3">
      <w:r>
        <w:t xml:space="preserve">        ;</w:t>
      </w:r>
    </w:p>
    <w:p w14:paraId="7B5F501A" w14:textId="77777777" w:rsidR="006A22A3" w:rsidRDefault="006A22A3" w:rsidP="006A22A3">
      <w:r>
        <w:t xml:space="preserve">        _.l.GP = function() {</w:t>
      </w:r>
    </w:p>
    <w:p w14:paraId="1290F846" w14:textId="77777777" w:rsidR="006A22A3" w:rsidRDefault="006A22A3" w:rsidP="006A22A3">
      <w:r>
        <w:t xml:space="preserve">            return 0 &lt; this.Ba.length</w:t>
      </w:r>
    </w:p>
    <w:p w14:paraId="5E914E99" w14:textId="77777777" w:rsidR="006A22A3" w:rsidRDefault="006A22A3" w:rsidP="006A22A3">
      <w:r>
        <w:t xml:space="preserve">        }</w:t>
      </w:r>
    </w:p>
    <w:p w14:paraId="07813421" w14:textId="77777777" w:rsidR="006A22A3" w:rsidRDefault="006A22A3" w:rsidP="006A22A3">
      <w:r>
        <w:t xml:space="preserve">        ;</w:t>
      </w:r>
    </w:p>
    <w:p w14:paraId="02B982B9" w14:textId="77777777" w:rsidR="006A22A3" w:rsidRDefault="006A22A3" w:rsidP="006A22A3">
      <w:r>
        <w:t xml:space="preserve">        var Gg = function(a) {</w:t>
      </w:r>
    </w:p>
    <w:p w14:paraId="21D8B78B" w14:textId="77777777" w:rsidR="006A22A3" w:rsidRDefault="006A22A3" w:rsidP="006A22A3">
      <w:r>
        <w:t xml:space="preserve">            var b = a.Xb</w:t>
      </w:r>
    </w:p>
    <w:p w14:paraId="12061C27" w14:textId="77777777" w:rsidR="006A22A3" w:rsidRDefault="006A22A3" w:rsidP="006A22A3">
      <w:r>
        <w:t xml:space="preserve">              , c = a.isActive();</w:t>
      </w:r>
    </w:p>
    <w:p w14:paraId="0F72C7AF" w14:textId="77777777" w:rsidR="006A22A3" w:rsidRDefault="006A22A3" w:rsidP="006A22A3">
      <w:r>
        <w:t xml:space="preserve">            c != b &amp;&amp; (yga(a, c ? "active" : "idle"),</w:t>
      </w:r>
    </w:p>
    <w:p w14:paraId="41632AF0" w14:textId="77777777" w:rsidR="006A22A3" w:rsidRDefault="006A22A3" w:rsidP="006A22A3">
      <w:r>
        <w:t xml:space="preserve">            a.Xb = c);</w:t>
      </w:r>
    </w:p>
    <w:p w14:paraId="14731308" w14:textId="77777777" w:rsidR="006A22A3" w:rsidRDefault="006A22A3" w:rsidP="006A22A3">
      <w:r>
        <w:t xml:space="preserve">            b = a.GP();</w:t>
      </w:r>
    </w:p>
    <w:p w14:paraId="1DADC538" w14:textId="77777777" w:rsidR="006A22A3" w:rsidRDefault="006A22A3" w:rsidP="006A22A3">
      <w:r>
        <w:t xml:space="preserve">            b != a.Dc &amp;&amp; (yga(a, b ? "userActive" : "userIdle"),</w:t>
      </w:r>
    </w:p>
    <w:p w14:paraId="2E73A85F" w14:textId="77777777" w:rsidR="006A22A3" w:rsidRDefault="006A22A3" w:rsidP="006A22A3">
      <w:r>
        <w:t xml:space="preserve">            a.Dc = b)</w:t>
      </w:r>
    </w:p>
    <w:p w14:paraId="260F12BD" w14:textId="77777777" w:rsidR="006A22A3" w:rsidRDefault="006A22A3" w:rsidP="006A22A3">
      <w:r>
        <w:t xml:space="preserve">        }</w:t>
      </w:r>
    </w:p>
    <w:p w14:paraId="2B4EA86A" w14:textId="77777777" w:rsidR="006A22A3" w:rsidRDefault="006A22A3" w:rsidP="006A22A3">
      <w:r>
        <w:t xml:space="preserve">          , Hg = function(a, b, c) {</w:t>
      </w:r>
    </w:p>
    <w:p w14:paraId="039FB67D" w14:textId="77777777" w:rsidR="006A22A3" w:rsidRDefault="006A22A3" w:rsidP="006A22A3">
      <w:r>
        <w:t xml:space="preserve">            var d = [];</w:t>
      </w:r>
    </w:p>
    <w:p w14:paraId="212893EE" w14:textId="77777777" w:rsidR="006A22A3" w:rsidRDefault="006A22A3" w:rsidP="006A22A3">
      <w:r>
        <w:t xml:space="preserve">            _.za(b, d);</w:t>
      </w:r>
    </w:p>
    <w:p w14:paraId="2CBFE5FB" w14:textId="77777777" w:rsidR="006A22A3" w:rsidRDefault="006A22A3" w:rsidP="006A22A3">
      <w:r>
        <w:t xml:space="preserve">            b = [];</w:t>
      </w:r>
    </w:p>
    <w:p w14:paraId="58E6A3D3" w14:textId="77777777" w:rsidR="006A22A3" w:rsidRDefault="006A22A3" w:rsidP="006A22A3">
      <w:r>
        <w:t xml:space="preserve">            for (var e = {}, f = 0; f &lt; d.length; f++) {</w:t>
      </w:r>
    </w:p>
    <w:p w14:paraId="2327C719" w14:textId="77777777" w:rsidR="006A22A3" w:rsidRDefault="006A22A3" w:rsidP="006A22A3">
      <w:r>
        <w:t xml:space="preserve">                var g = d[f]</w:t>
      </w:r>
    </w:p>
    <w:p w14:paraId="480DBDB5" w14:textId="77777777" w:rsidR="006A22A3" w:rsidRDefault="006A22A3" w:rsidP="006A22A3">
      <w:r>
        <w:t xml:space="preserve">                  , h = a.jm(g);</w:t>
      </w:r>
    </w:p>
    <w:p w14:paraId="5233A85D" w14:textId="77777777" w:rsidR="006A22A3" w:rsidRDefault="006A22A3" w:rsidP="006A22A3">
      <w:r>
        <w:t xml:space="preserve">                if (!h)</w:t>
      </w:r>
    </w:p>
    <w:p w14:paraId="22CEC8EF" w14:textId="77777777" w:rsidR="006A22A3" w:rsidRDefault="006A22A3" w:rsidP="006A22A3">
      <w:r>
        <w:t xml:space="preserve">                    throw Error("s`" + g);</w:t>
      </w:r>
    </w:p>
    <w:p w14:paraId="71FF47CC" w14:textId="77777777" w:rsidR="006A22A3" w:rsidRDefault="006A22A3" w:rsidP="006A22A3">
      <w:r>
        <w:t xml:space="preserve">                var k = new _.ug;</w:t>
      </w:r>
    </w:p>
    <w:p w14:paraId="6972482E" w14:textId="77777777" w:rsidR="006A22A3" w:rsidRDefault="006A22A3" w:rsidP="006A22A3">
      <w:r>
        <w:t xml:space="preserve">                e[g] = k;</w:t>
      </w:r>
    </w:p>
    <w:p w14:paraId="6047FC47" w14:textId="77777777" w:rsidR="006A22A3" w:rsidRDefault="006A22A3" w:rsidP="006A22A3">
      <w:r>
        <w:t xml:space="preserve">                h.H ? k.callback(a.tb) : (zga(a, g, h, !!c, k),</w:t>
      </w:r>
    </w:p>
    <w:p w14:paraId="44A61B64" w14:textId="77777777" w:rsidR="006A22A3" w:rsidRDefault="006A22A3" w:rsidP="006A22A3">
      <w:r>
        <w:t xml:space="preserve">                Aga(a, g) || b.push(g))</w:t>
      </w:r>
    </w:p>
    <w:p w14:paraId="33759EE0" w14:textId="77777777" w:rsidR="006A22A3" w:rsidRDefault="006A22A3" w:rsidP="006A22A3">
      <w:r>
        <w:t xml:space="preserve">            }</w:t>
      </w:r>
    </w:p>
    <w:p w14:paraId="425CBF28" w14:textId="77777777" w:rsidR="006A22A3" w:rsidRDefault="006A22A3" w:rsidP="006A22A3">
      <w:r>
        <w:t xml:space="preserve">            0 &lt; b.length &amp;&amp; (a.Ub ? a.Ea.addCallback((0,</w:t>
      </w:r>
    </w:p>
    <w:p w14:paraId="7B1E3BD1" w14:textId="77777777" w:rsidR="006A22A3" w:rsidRDefault="006A22A3" w:rsidP="006A22A3">
      <w:r>
        <w:t xml:space="preserve">            _.Ce)(a.Sa, a, b)) : 0 === a.na.length ? a.Sa(b) : (a.N.push(b),</w:t>
      </w:r>
    </w:p>
    <w:p w14:paraId="51E9BC68" w14:textId="77777777" w:rsidR="006A22A3" w:rsidRDefault="006A22A3" w:rsidP="006A22A3">
      <w:r>
        <w:t xml:space="preserve">            Gg(a)));</w:t>
      </w:r>
    </w:p>
    <w:p w14:paraId="0EEDC8D0" w14:textId="77777777" w:rsidR="006A22A3" w:rsidRDefault="006A22A3" w:rsidP="006A22A3">
      <w:r>
        <w:t xml:space="preserve">            return e</w:t>
      </w:r>
    </w:p>
    <w:p w14:paraId="533D7DAC" w14:textId="77777777" w:rsidR="006A22A3" w:rsidRDefault="006A22A3" w:rsidP="006A22A3">
      <w:r>
        <w:t xml:space="preserve">        }</w:t>
      </w:r>
    </w:p>
    <w:p w14:paraId="790B0C78" w14:textId="77777777" w:rsidR="006A22A3" w:rsidRDefault="006A22A3" w:rsidP="006A22A3">
      <w:r>
        <w:t xml:space="preserve">          , zga = function(a, b, c, d, e) {</w:t>
      </w:r>
    </w:p>
    <w:p w14:paraId="37EA4165" w14:textId="77777777" w:rsidR="006A22A3" w:rsidRDefault="006A22A3" w:rsidP="006A22A3">
      <w:r>
        <w:t xml:space="preserve">            c.ua.push(new df(e.callback,e));</w:t>
      </w:r>
    </w:p>
    <w:p w14:paraId="30DB8573" w14:textId="77777777" w:rsidR="006A22A3" w:rsidRDefault="006A22A3" w:rsidP="006A22A3">
      <w:r>
        <w:t xml:space="preserve">            nea(c, function(f) {</w:t>
      </w:r>
    </w:p>
    <w:p w14:paraId="709B6ABC" w14:textId="77777777" w:rsidR="006A22A3" w:rsidRDefault="006A22A3" w:rsidP="006A22A3">
      <w:r>
        <w:t xml:space="preserve">                e.H(new wga(b,f))</w:t>
      </w:r>
    </w:p>
    <w:p w14:paraId="155AA5F6" w14:textId="77777777" w:rsidR="006A22A3" w:rsidRDefault="006A22A3" w:rsidP="006A22A3">
      <w:r>
        <w:t xml:space="preserve">            });</w:t>
      </w:r>
    </w:p>
    <w:p w14:paraId="519D84FD" w14:textId="77777777" w:rsidR="006A22A3" w:rsidRDefault="006A22A3" w:rsidP="006A22A3">
      <w:r>
        <w:t xml:space="preserve">            Aga(a, b) ? d &amp;&amp; (_.oa(a.Ba, b) || a.Ba.push(b),</w:t>
      </w:r>
    </w:p>
    <w:p w14:paraId="2303C7B6" w14:textId="77777777" w:rsidR="006A22A3" w:rsidRDefault="006A22A3" w:rsidP="006A22A3">
      <w:r>
        <w:t xml:space="preserve">            Gg(a)) : d &amp;&amp; (_.oa(a.Ba, b) || a.Ba.push(b))</w:t>
      </w:r>
    </w:p>
    <w:p w14:paraId="631156E0" w14:textId="77777777" w:rsidR="006A22A3" w:rsidRDefault="006A22A3" w:rsidP="006A22A3">
      <w:r>
        <w:t xml:space="preserve">        };</w:t>
      </w:r>
    </w:p>
    <w:p w14:paraId="2B3EAD56" w14:textId="77777777" w:rsidR="006A22A3" w:rsidRDefault="006A22A3" w:rsidP="006A22A3">
      <w:r>
        <w:t xml:space="preserve">        Dg.prototype.Sa = function(a, b, c) {</w:t>
      </w:r>
    </w:p>
    <w:p w14:paraId="1E8C8D8B" w14:textId="77777777" w:rsidR="006A22A3" w:rsidRDefault="006A22A3" w:rsidP="006A22A3">
      <w:r>
        <w:t xml:space="preserve">            b || (this.Qa = 0);</w:t>
      </w:r>
    </w:p>
    <w:p w14:paraId="111EC40C" w14:textId="77777777" w:rsidR="006A22A3" w:rsidRDefault="006A22A3" w:rsidP="006A22A3">
      <w:r>
        <w:t xml:space="preserve">            var d = Bga(this, a);</w:t>
      </w:r>
    </w:p>
    <w:p w14:paraId="6453BCD3" w14:textId="77777777" w:rsidR="006A22A3" w:rsidRDefault="006A22A3" w:rsidP="006A22A3">
      <w:r>
        <w:t xml:space="preserve">            this.Ub ? _.wa(this.na, d) : this.na = d;</w:t>
      </w:r>
    </w:p>
    <w:p w14:paraId="7B7FDAE4" w14:textId="77777777" w:rsidR="006A22A3" w:rsidRDefault="006A22A3" w:rsidP="006A22A3">
      <w:r>
        <w:t xml:space="preserve">            this.ua = this.yb ? a : _.ta(d);</w:t>
      </w:r>
    </w:p>
    <w:p w14:paraId="72FD60C6" w14:textId="77777777" w:rsidR="006A22A3" w:rsidRDefault="006A22A3" w:rsidP="006A22A3">
      <w:r>
        <w:t xml:space="preserve">            Gg(this);</w:t>
      </w:r>
    </w:p>
    <w:p w14:paraId="7D76872F" w14:textId="77777777" w:rsidR="006A22A3" w:rsidRDefault="006A22A3" w:rsidP="006A22A3">
      <w:r>
        <w:t xml:space="preserve">            if (0 !== d.length) {</w:t>
      </w:r>
    </w:p>
    <w:p w14:paraId="472D0EA2" w14:textId="77777777" w:rsidR="006A22A3" w:rsidRDefault="006A22A3" w:rsidP="006A22A3">
      <w:r>
        <w:t xml:space="preserve">                this.nb.push.apply(this.nb, d);</w:t>
      </w:r>
    </w:p>
    <w:p w14:paraId="269740BC" w14:textId="77777777" w:rsidR="006A22A3" w:rsidRDefault="006A22A3" w:rsidP="006A22A3">
      <w:r>
        <w:t xml:space="preserve">                if (0 &lt; Object.keys(this.ma).length &amp;&amp; !this.Ma.oc)</w:t>
      </w:r>
    </w:p>
    <w:p w14:paraId="139B24A5" w14:textId="77777777" w:rsidR="006A22A3" w:rsidRDefault="006A22A3" w:rsidP="006A22A3">
      <w:r>
        <w:t xml:space="preserve">                    throw Error("t");</w:t>
      </w:r>
    </w:p>
    <w:p w14:paraId="41D99832" w14:textId="77777777" w:rsidR="006A22A3" w:rsidRDefault="006A22A3" w:rsidP="006A22A3">
      <w:r>
        <w:t xml:space="preserve">                a = (0,</w:t>
      </w:r>
    </w:p>
    <w:p w14:paraId="53B0903A" w14:textId="77777777" w:rsidR="006A22A3" w:rsidRDefault="006A22A3" w:rsidP="006A22A3">
      <w:r>
        <w:t xml:space="preserve">                _.Ce)(this.Ma.Xb, this.Ma, _.ta(d), this.H, {</w:t>
      </w:r>
    </w:p>
    <w:p w14:paraId="3799E7A6" w14:textId="77777777" w:rsidR="006A22A3" w:rsidRDefault="006A22A3" w:rsidP="006A22A3">
      <w:r>
        <w:t xml:space="preserve">                    Qt: this.ma,</w:t>
      </w:r>
    </w:p>
    <w:p w14:paraId="26589855" w14:textId="77777777" w:rsidR="006A22A3" w:rsidRDefault="006A22A3" w:rsidP="006A22A3">
      <w:r>
        <w:t xml:space="preserve">                    gaa: !!c,</w:t>
      </w:r>
    </w:p>
    <w:p w14:paraId="2FD8C43B" w14:textId="77777777" w:rsidR="006A22A3" w:rsidRDefault="006A22A3" w:rsidP="006A22A3">
      <w:r>
        <w:t xml:space="preserve">                    NJ: e=&gt;{</w:t>
      </w:r>
    </w:p>
    <w:p w14:paraId="29ECCC9F" w14:textId="77777777" w:rsidR="006A22A3" w:rsidRDefault="006A22A3" w:rsidP="006A22A3">
      <w:r>
        <w:t xml:space="preserve">                        var f = this.ua;</w:t>
      </w:r>
    </w:p>
    <w:p w14:paraId="7C72CAA5" w14:textId="77777777" w:rsidR="006A22A3" w:rsidRDefault="006A22A3" w:rsidP="006A22A3">
      <w:r>
        <w:t xml:space="preserve">                        e = null != e ? e : void 0;</w:t>
      </w:r>
    </w:p>
    <w:p w14:paraId="5AD528CE" w14:textId="77777777" w:rsidR="006A22A3" w:rsidRDefault="006A22A3" w:rsidP="006A22A3">
      <w:r>
        <w:t xml:space="preserve">                        this.Qa++;</w:t>
      </w:r>
    </w:p>
    <w:p w14:paraId="3E8B5342" w14:textId="77777777" w:rsidR="006A22A3" w:rsidRDefault="006A22A3" w:rsidP="006A22A3">
      <w:r>
        <w:t xml:space="preserve">                        this.ua = f;</w:t>
      </w:r>
    </w:p>
    <w:p w14:paraId="0205DE73" w14:textId="77777777" w:rsidR="006A22A3" w:rsidRDefault="006A22A3" w:rsidP="006A22A3">
      <w:r>
        <w:t xml:space="preserve">                        d.forEach(_.Od(_.ra, this.nb), this);</w:t>
      </w:r>
    </w:p>
    <w:p w14:paraId="3633A297" w14:textId="77777777" w:rsidR="006A22A3" w:rsidRDefault="006A22A3" w:rsidP="006A22A3">
      <w:r>
        <w:t xml:space="preserve">                        401 == e ? (Ig(this, new Ne.Kl(Ne.Kl.H.OM,e)),</w:t>
      </w:r>
    </w:p>
    <w:p w14:paraId="75F15944" w14:textId="77777777" w:rsidR="006A22A3" w:rsidRDefault="006A22A3" w:rsidP="006A22A3">
      <w:r>
        <w:t xml:space="preserve">                        this.N.length = 0) : 410 == e ? (Cga(this, new Ne.Kl(Ne.Kl.H.BM,e)),</w:t>
      </w:r>
    </w:p>
    <w:p w14:paraId="46FA7173" w14:textId="77777777" w:rsidR="006A22A3" w:rsidRDefault="006A22A3" w:rsidP="006A22A3">
      <w:r>
        <w:t xml:space="preserve">                        Jg(this)) : 3 &lt;= this.Qa ? (Cga(this, new Ne.Kl(Ne.Kl.H.bM,e)),</w:t>
      </w:r>
    </w:p>
    <w:p w14:paraId="10DF2A6A" w14:textId="77777777" w:rsidR="006A22A3" w:rsidRDefault="006A22A3" w:rsidP="006A22A3">
      <w:r>
        <w:t xml:space="preserve">                        Jg(this)) : this.Sa(this.ua, !0, 8001 == e)</w:t>
      </w:r>
    </w:p>
    <w:p w14:paraId="5C6ACB9E" w14:textId="77777777" w:rsidR="006A22A3" w:rsidRDefault="006A22A3" w:rsidP="006A22A3">
      <w:r>
        <w:t xml:space="preserve">                    }</w:t>
      </w:r>
    </w:p>
    <w:p w14:paraId="08126590" w14:textId="77777777" w:rsidR="006A22A3" w:rsidRDefault="006A22A3" w:rsidP="006A22A3">
      <w:r>
        <w:t xml:space="preserve">                    ,</w:t>
      </w:r>
    </w:p>
    <w:p w14:paraId="44CEEDC6" w14:textId="77777777" w:rsidR="006A22A3" w:rsidRDefault="006A22A3" w:rsidP="006A22A3">
      <w:r>
        <w:t xml:space="preserve">                    a_: (0,</w:t>
      </w:r>
    </w:p>
    <w:p w14:paraId="5184A211" w14:textId="77777777" w:rsidR="006A22A3" w:rsidRDefault="006A22A3" w:rsidP="006A22A3">
      <w:r>
        <w:t xml:space="preserve">                    _.Ce)(this.Ec, this)</w:t>
      </w:r>
    </w:p>
    <w:p w14:paraId="684A378C" w14:textId="77777777" w:rsidR="006A22A3" w:rsidRDefault="006A22A3" w:rsidP="006A22A3">
      <w:r>
        <w:t xml:space="preserve">                });</w:t>
      </w:r>
    </w:p>
    <w:p w14:paraId="0241D9BE" w14:textId="77777777" w:rsidR="006A22A3" w:rsidRDefault="006A22A3" w:rsidP="006A22A3">
      <w:r>
        <w:t xml:space="preserve">                (b = 5E3 * Math.pow(this.Qa, 2)) ? _.ca.setTimeout(a, b) : a()</w:t>
      </w:r>
    </w:p>
    <w:p w14:paraId="334B065F" w14:textId="77777777" w:rsidR="006A22A3" w:rsidRDefault="006A22A3" w:rsidP="006A22A3">
      <w:r>
        <w:t xml:space="preserve">            }</w:t>
      </w:r>
    </w:p>
    <w:p w14:paraId="604034C4" w14:textId="77777777" w:rsidR="006A22A3" w:rsidRDefault="006A22A3" w:rsidP="006A22A3">
      <w:r>
        <w:t xml:space="preserve">        }</w:t>
      </w:r>
    </w:p>
    <w:p w14:paraId="1A353446" w14:textId="77777777" w:rsidR="006A22A3" w:rsidRDefault="006A22A3" w:rsidP="006A22A3">
      <w:r>
        <w:t xml:space="preserve">        ;</w:t>
      </w:r>
    </w:p>
    <w:p w14:paraId="06231895" w14:textId="77777777" w:rsidR="006A22A3" w:rsidRDefault="006A22A3" w:rsidP="006A22A3">
      <w:r>
        <w:t xml:space="preserve">        var Bga = function(a, b) {</w:t>
      </w:r>
    </w:p>
    <w:p w14:paraId="0B72B39F" w14:textId="77777777" w:rsidR="006A22A3" w:rsidRDefault="006A22A3" w:rsidP="006A22A3">
      <w:r>
        <w:t xml:space="preserve">            b = b.filter(e=&gt;a.H[e].H ? (_.ca.setTimeout(()=&gt;Error("u`" + e), 0),</w:t>
      </w:r>
    </w:p>
    <w:p w14:paraId="4A6183AC" w14:textId="77777777" w:rsidR="006A22A3" w:rsidRDefault="006A22A3" w:rsidP="006A22A3">
      <w:r>
        <w:t xml:space="preserve">            !1) : !0);</w:t>
      </w:r>
    </w:p>
    <w:p w14:paraId="1A053E12" w14:textId="77777777" w:rsidR="006A22A3" w:rsidRDefault="006A22A3" w:rsidP="006A22A3">
      <w:r>
        <w:t xml:space="preserve">            for (var c = [], d = 0; d &lt; b.length; d++)</w:t>
      </w:r>
    </w:p>
    <w:p w14:paraId="562AF12F" w14:textId="77777777" w:rsidR="006A22A3" w:rsidRDefault="006A22A3" w:rsidP="006A22A3">
      <w:r>
        <w:t xml:space="preserve">                c = c.concat(Dga(a, b[d]));</w:t>
      </w:r>
    </w:p>
    <w:p w14:paraId="48737E34" w14:textId="77777777" w:rsidR="006A22A3" w:rsidRDefault="006A22A3" w:rsidP="006A22A3">
      <w:r>
        <w:t xml:space="preserve">            _.za(c);</w:t>
      </w:r>
    </w:p>
    <w:p w14:paraId="11BD5A79" w14:textId="77777777" w:rsidR="006A22A3" w:rsidRDefault="006A22A3" w:rsidP="006A22A3">
      <w:r>
        <w:t xml:space="preserve">            return !a.yb &amp;&amp; 1 &lt; c.length ? (b = c.shift(),</w:t>
      </w:r>
    </w:p>
    <w:p w14:paraId="284495AC" w14:textId="77777777" w:rsidR="006A22A3" w:rsidRDefault="006A22A3" w:rsidP="006A22A3">
      <w:r>
        <w:t xml:space="preserve">            a.N = c.map(function(e) {</w:t>
      </w:r>
    </w:p>
    <w:p w14:paraId="6A2EA66C" w14:textId="77777777" w:rsidR="006A22A3" w:rsidRDefault="006A22A3" w:rsidP="006A22A3">
      <w:r>
        <w:t xml:space="preserve">                return [e]</w:t>
      </w:r>
    </w:p>
    <w:p w14:paraId="1AB36D41" w14:textId="77777777" w:rsidR="006A22A3" w:rsidRDefault="006A22A3" w:rsidP="006A22A3">
      <w:r>
        <w:t xml:space="preserve">            }).concat(a.N),</w:t>
      </w:r>
    </w:p>
    <w:p w14:paraId="70731F4B" w14:textId="77777777" w:rsidR="006A22A3" w:rsidRDefault="006A22A3" w:rsidP="006A22A3">
      <w:r>
        <w:t xml:space="preserve">            [b]) : c</w:t>
      </w:r>
    </w:p>
    <w:p w14:paraId="0B84616E" w14:textId="77777777" w:rsidR="006A22A3" w:rsidRDefault="006A22A3" w:rsidP="006A22A3">
      <w:r>
        <w:t xml:space="preserve">        }</w:t>
      </w:r>
    </w:p>
    <w:p w14:paraId="709A8310" w14:textId="77777777" w:rsidR="006A22A3" w:rsidRDefault="006A22A3" w:rsidP="006A22A3">
      <w:r>
        <w:t xml:space="preserve">          , Dga = function(a, b) {</w:t>
      </w:r>
    </w:p>
    <w:p w14:paraId="72A2EF4D" w14:textId="77777777" w:rsidR="006A22A3" w:rsidRDefault="006A22A3" w:rsidP="006A22A3">
      <w:r>
        <w:t xml:space="preserve">            var c = Eaa(a.nb)</w:t>
      </w:r>
    </w:p>
    <w:p w14:paraId="6FC34BCA" w14:textId="77777777" w:rsidR="006A22A3" w:rsidRDefault="006A22A3" w:rsidP="006A22A3">
      <w:r>
        <w:t xml:space="preserve">              , d = [];</w:t>
      </w:r>
    </w:p>
    <w:p w14:paraId="323F7719" w14:textId="77777777" w:rsidR="006A22A3" w:rsidRDefault="006A22A3" w:rsidP="006A22A3">
      <w:r>
        <w:t xml:space="preserve">            c[b] || d.push(b);</w:t>
      </w:r>
    </w:p>
    <w:p w14:paraId="47C8D784" w14:textId="77777777" w:rsidR="006A22A3" w:rsidRDefault="006A22A3" w:rsidP="006A22A3">
      <w:r>
        <w:t xml:space="preserve">            b = [b];</w:t>
      </w:r>
    </w:p>
    <w:p w14:paraId="7F00D032" w14:textId="77777777" w:rsidR="006A22A3" w:rsidRDefault="006A22A3" w:rsidP="006A22A3">
      <w:r>
        <w:t xml:space="preserve">            for (var e = 0; e &lt; b.length; e++)</w:t>
      </w:r>
    </w:p>
    <w:p w14:paraId="5D4007EC" w14:textId="77777777" w:rsidR="006A22A3" w:rsidRDefault="006A22A3" w:rsidP="006A22A3">
      <w:r>
        <w:t xml:space="preserve">                for (var f = a.jm(b[e]).N, g = f.length - 1; 0 &lt;= g; g--) {</w:t>
      </w:r>
    </w:p>
    <w:p w14:paraId="7C7CC904" w14:textId="77777777" w:rsidR="006A22A3" w:rsidRDefault="006A22A3" w:rsidP="006A22A3">
      <w:r>
        <w:t xml:space="preserve">                    var h = f[g];</w:t>
      </w:r>
    </w:p>
    <w:p w14:paraId="5A3887F3" w14:textId="77777777" w:rsidR="006A22A3" w:rsidRDefault="006A22A3" w:rsidP="006A22A3">
      <w:r>
        <w:t xml:space="preserve">                    a.jm(h).H || c[h] || (d.push(h),</w:t>
      </w:r>
    </w:p>
    <w:p w14:paraId="45C46BE4" w14:textId="77777777" w:rsidR="006A22A3" w:rsidRDefault="006A22A3" w:rsidP="006A22A3">
      <w:r>
        <w:t xml:space="preserve">                    b.push(h))</w:t>
      </w:r>
    </w:p>
    <w:p w14:paraId="1B6BD1E9" w14:textId="77777777" w:rsidR="006A22A3" w:rsidRDefault="006A22A3" w:rsidP="006A22A3">
      <w:r>
        <w:t xml:space="preserve">                }</w:t>
      </w:r>
    </w:p>
    <w:p w14:paraId="1260A772" w14:textId="77777777" w:rsidR="006A22A3" w:rsidRDefault="006A22A3" w:rsidP="006A22A3">
      <w:r>
        <w:t xml:space="preserve">            d.reverse();</w:t>
      </w:r>
    </w:p>
    <w:p w14:paraId="2104850D" w14:textId="77777777" w:rsidR="006A22A3" w:rsidRDefault="006A22A3" w:rsidP="006A22A3">
      <w:r>
        <w:t xml:space="preserve">            _.za(d);</w:t>
      </w:r>
    </w:p>
    <w:p w14:paraId="457105E2" w14:textId="77777777" w:rsidR="006A22A3" w:rsidRDefault="006A22A3" w:rsidP="006A22A3">
      <w:r>
        <w:t xml:space="preserve">            return d</w:t>
      </w:r>
    </w:p>
    <w:p w14:paraId="1BFB97DB" w14:textId="77777777" w:rsidR="006A22A3" w:rsidRDefault="006A22A3" w:rsidP="006A22A3">
      <w:r>
        <w:t xml:space="preserve">        }</w:t>
      </w:r>
    </w:p>
    <w:p w14:paraId="1DFD5D7D" w14:textId="77777777" w:rsidR="006A22A3" w:rsidRDefault="006A22A3" w:rsidP="006A22A3">
      <w:r>
        <w:t xml:space="preserve">          , xga = function(a) {</w:t>
      </w:r>
    </w:p>
    <w:p w14:paraId="1BF84F57" w14:textId="77777777" w:rsidR="006A22A3" w:rsidRDefault="006A22A3" w:rsidP="006A22A3">
      <w:r>
        <w:t xml:space="preserve">            a.W == a.Pa &amp;&amp; (a.W = null,</w:t>
      </w:r>
    </w:p>
    <w:p w14:paraId="200888A9" w14:textId="77777777" w:rsidR="006A22A3" w:rsidRDefault="006A22A3" w:rsidP="006A22A3">
      <w:r>
        <w:t xml:space="preserve">            a.Pa.onLoad((0,</w:t>
      </w:r>
    </w:p>
    <w:p w14:paraId="026F7CE3" w14:textId="77777777" w:rsidR="006A22A3" w:rsidRDefault="006A22A3" w:rsidP="006A22A3">
      <w:r>
        <w:t xml:space="preserve">            _.Ce)(a.OO, a)) &amp;&amp; Ig(a, new Ne.Kl(Ne.Kl.H.IF)),</w:t>
      </w:r>
    </w:p>
    <w:p w14:paraId="0A16BA81" w14:textId="77777777" w:rsidR="006A22A3" w:rsidRDefault="006A22A3" w:rsidP="006A22A3">
      <w:r>
        <w:t xml:space="preserve">            Gg(a))</w:t>
      </w:r>
    </w:p>
    <w:p w14:paraId="24FD9686" w14:textId="77777777" w:rsidR="006A22A3" w:rsidRDefault="006A22A3" w:rsidP="006A22A3">
      <w:r>
        <w:t xml:space="preserve">        }</w:t>
      </w:r>
    </w:p>
    <w:p w14:paraId="2F844ADE" w14:textId="77777777" w:rsidR="006A22A3" w:rsidRDefault="006A22A3" w:rsidP="006A22A3">
      <w:r>
        <w:t xml:space="preserve">          , uaa = function(a) {</w:t>
      </w:r>
    </w:p>
    <w:p w14:paraId="0138FA16" w14:textId="77777777" w:rsidR="006A22A3" w:rsidRDefault="006A22A3" w:rsidP="006A22A3">
      <w:r>
        <w:t xml:space="preserve">            if (a.W) {</w:t>
      </w:r>
    </w:p>
    <w:p w14:paraId="01DEC825" w14:textId="77777777" w:rsidR="006A22A3" w:rsidRDefault="006A22A3" w:rsidP="006A22A3">
      <w:r>
        <w:t xml:space="preserve">                var b = a.W.getId()</w:t>
      </w:r>
    </w:p>
    <w:p w14:paraId="5AB0DA5E" w14:textId="77777777" w:rsidR="006A22A3" w:rsidRDefault="006A22A3" w:rsidP="006A22A3">
      <w:r>
        <w:t xml:space="preserve">                  , c = [];</w:t>
      </w:r>
    </w:p>
    <w:p w14:paraId="4DB62834" w14:textId="77777777" w:rsidR="006A22A3" w:rsidRDefault="006A22A3" w:rsidP="006A22A3">
      <w:r>
        <w:t xml:space="preserve">                if (a.ma[b]) {</w:t>
      </w:r>
    </w:p>
    <w:p w14:paraId="603136D8" w14:textId="77777777" w:rsidR="006A22A3" w:rsidRDefault="006A22A3" w:rsidP="006A22A3">
      <w:r>
        <w:t xml:space="preserve">                    for (const d of Object.keys(a.ma[b])) {</w:t>
      </w:r>
    </w:p>
    <w:p w14:paraId="5B11E225" w14:textId="77777777" w:rsidR="006A22A3" w:rsidRDefault="006A22A3" w:rsidP="006A22A3">
      <w:r>
        <w:t xml:space="preserve">                        const e = a.jm(d);</w:t>
      </w:r>
    </w:p>
    <w:p w14:paraId="581D91F0" w14:textId="77777777" w:rsidR="006A22A3" w:rsidRDefault="006A22A3" w:rsidP="006A22A3">
      <w:r>
        <w:t xml:space="preserve">                        e &amp;&amp; !e.H &amp;&amp; (a.vK(b, d),</w:t>
      </w:r>
    </w:p>
    <w:p w14:paraId="01747EA1" w14:textId="77777777" w:rsidR="006A22A3" w:rsidRDefault="006A22A3" w:rsidP="006A22A3">
      <w:r>
        <w:t xml:space="preserve">                        c.push(d))</w:t>
      </w:r>
    </w:p>
    <w:p w14:paraId="6D2AA32E" w14:textId="77777777" w:rsidR="006A22A3" w:rsidRDefault="006A22A3" w:rsidP="006A22A3">
      <w:r>
        <w:t xml:space="preserve">                    }</w:t>
      </w:r>
    </w:p>
    <w:p w14:paraId="17C2FA80" w14:textId="77777777" w:rsidR="006A22A3" w:rsidRDefault="006A22A3" w:rsidP="006A22A3">
      <w:r>
        <w:t xml:space="preserve">                    Hg(a, c)</w:t>
      </w:r>
    </w:p>
    <w:p w14:paraId="2E10B6F9" w14:textId="77777777" w:rsidR="006A22A3" w:rsidRDefault="006A22A3" w:rsidP="006A22A3">
      <w:r>
        <w:t xml:space="preserve">                }</w:t>
      </w:r>
    </w:p>
    <w:p w14:paraId="52484A51" w14:textId="77777777" w:rsidR="006A22A3" w:rsidRDefault="006A22A3" w:rsidP="006A22A3">
      <w:r>
        <w:t xml:space="preserve">                a.isDisposed() || (a.H[b].onLoad((0,</w:t>
      </w:r>
    </w:p>
    <w:p w14:paraId="3A57F9CA" w14:textId="77777777" w:rsidR="006A22A3" w:rsidRDefault="006A22A3" w:rsidP="006A22A3">
      <w:r>
        <w:t xml:space="preserve">                _.Ce)(a.OO, a)) &amp;&amp; Ig(a, new Ne.Kl(Ne.Kl.H.IF)),</w:t>
      </w:r>
    </w:p>
    <w:p w14:paraId="5C169798" w14:textId="77777777" w:rsidR="006A22A3" w:rsidRDefault="006A22A3" w:rsidP="006A22A3">
      <w:r>
        <w:t xml:space="preserve">                _.ra(a.Ba, b),</w:t>
      </w:r>
    </w:p>
    <w:p w14:paraId="69C27A8F" w14:textId="77777777" w:rsidR="006A22A3" w:rsidRDefault="006A22A3" w:rsidP="006A22A3">
      <w:r>
        <w:t xml:space="preserve">                _.ra(a.na, b),</w:t>
      </w:r>
    </w:p>
    <w:p w14:paraId="64E49FB5" w14:textId="77777777" w:rsidR="006A22A3" w:rsidRDefault="006A22A3" w:rsidP="006A22A3">
      <w:r>
        <w:t xml:space="preserve">                0 === a.na.length &amp;&amp; Jg(a),</w:t>
      </w:r>
    </w:p>
    <w:p w14:paraId="31CFC1D7" w14:textId="77777777" w:rsidR="006A22A3" w:rsidRDefault="006A22A3" w:rsidP="006A22A3">
      <w:r>
        <w:t xml:space="preserve">                a.jc &amp;&amp; b == a.jc &amp;&amp; (a.Ea.N || a.Ea.callback()),</w:t>
      </w:r>
    </w:p>
    <w:p w14:paraId="0A4C1BD7" w14:textId="77777777" w:rsidR="006A22A3" w:rsidRDefault="006A22A3" w:rsidP="006A22A3">
      <w:r>
        <w:t xml:space="preserve">                Gg(a),</w:t>
      </w:r>
    </w:p>
    <w:p w14:paraId="24D4CC91" w14:textId="77777777" w:rsidR="006A22A3" w:rsidRDefault="006A22A3" w:rsidP="006A22A3">
      <w:r>
        <w:t xml:space="preserve">                a.W = null)</w:t>
      </w:r>
    </w:p>
    <w:p w14:paraId="12B898C4" w14:textId="77777777" w:rsidR="006A22A3" w:rsidRDefault="006A22A3" w:rsidP="006A22A3">
      <w:r>
        <w:t xml:space="preserve">            }</w:t>
      </w:r>
    </w:p>
    <w:p w14:paraId="4EC9529F" w14:textId="77777777" w:rsidR="006A22A3" w:rsidRDefault="006A22A3" w:rsidP="006A22A3">
      <w:r>
        <w:t xml:space="preserve">        }</w:t>
      </w:r>
    </w:p>
    <w:p w14:paraId="1C73792D" w14:textId="77777777" w:rsidR="006A22A3" w:rsidRDefault="006A22A3" w:rsidP="006A22A3">
      <w:r>
        <w:t xml:space="preserve">          , Aga = function(a, b) {</w:t>
      </w:r>
    </w:p>
    <w:p w14:paraId="14FC7DE7" w14:textId="77777777" w:rsidR="006A22A3" w:rsidRDefault="006A22A3" w:rsidP="006A22A3">
      <w:r>
        <w:t xml:space="preserve">            if (_.oa(a.na, b))</w:t>
      </w:r>
    </w:p>
    <w:p w14:paraId="3576D67E" w14:textId="77777777" w:rsidR="006A22A3" w:rsidRDefault="006A22A3" w:rsidP="006A22A3">
      <w:r>
        <w:t xml:space="preserve">                return !0;</w:t>
      </w:r>
    </w:p>
    <w:p w14:paraId="2B0F75DE" w14:textId="77777777" w:rsidR="006A22A3" w:rsidRDefault="006A22A3" w:rsidP="006A22A3">
      <w:r>
        <w:t xml:space="preserve">            for (var c = 0; c &lt; a.N.length; c++)</w:t>
      </w:r>
    </w:p>
    <w:p w14:paraId="0B29942D" w14:textId="77777777" w:rsidR="006A22A3" w:rsidRDefault="006A22A3" w:rsidP="006A22A3">
      <w:r>
        <w:t xml:space="preserve">                if (_.oa(a.N[c], b))</w:t>
      </w:r>
    </w:p>
    <w:p w14:paraId="5526439C" w14:textId="77777777" w:rsidR="006A22A3" w:rsidRDefault="006A22A3" w:rsidP="006A22A3">
      <w:r>
        <w:t xml:space="preserve">                    return !0;</w:t>
      </w:r>
    </w:p>
    <w:p w14:paraId="37FC9987" w14:textId="77777777" w:rsidR="006A22A3" w:rsidRDefault="006A22A3" w:rsidP="006A22A3">
      <w:r>
        <w:t xml:space="preserve">            return !1</w:t>
      </w:r>
    </w:p>
    <w:p w14:paraId="709AB26C" w14:textId="77777777" w:rsidR="006A22A3" w:rsidRDefault="006A22A3" w:rsidP="006A22A3">
      <w:r>
        <w:t xml:space="preserve">        };</w:t>
      </w:r>
    </w:p>
    <w:p w14:paraId="79BBC607" w14:textId="77777777" w:rsidR="006A22A3" w:rsidRDefault="006A22A3" w:rsidP="006A22A3">
      <w:r>
        <w:t xml:space="preserve">        Dg.prototype.load = function(a, b) {</w:t>
      </w:r>
    </w:p>
    <w:p w14:paraId="33A8F0DB" w14:textId="77777777" w:rsidR="006A22A3" w:rsidRDefault="006A22A3" w:rsidP="006A22A3">
      <w:r>
        <w:t xml:space="preserve">            return Hg(this, [a], b)[a]</w:t>
      </w:r>
    </w:p>
    <w:p w14:paraId="732CD434" w14:textId="77777777" w:rsidR="006A22A3" w:rsidRDefault="006A22A3" w:rsidP="006A22A3">
      <w:r>
        <w:t xml:space="preserve">        }</w:t>
      </w:r>
    </w:p>
    <w:p w14:paraId="19D5B625" w14:textId="77777777" w:rsidR="006A22A3" w:rsidRDefault="006A22A3" w:rsidP="006A22A3">
      <w:r>
        <w:t xml:space="preserve">        ;</w:t>
      </w:r>
    </w:p>
    <w:p w14:paraId="36B9689B" w14:textId="77777777" w:rsidR="006A22A3" w:rsidRDefault="006A22A3" w:rsidP="006A22A3">
      <w:r>
        <w:t xml:space="preserve">        _.Ega = function(a, b) {</w:t>
      </w:r>
    </w:p>
    <w:p w14:paraId="01EEE0DF" w14:textId="77777777" w:rsidR="006A22A3" w:rsidRDefault="006A22A3" w:rsidP="006A22A3">
      <w:r>
        <w:t xml:space="preserve">            return Hg(a, b)</w:t>
      </w:r>
    </w:p>
    <w:p w14:paraId="44358754" w14:textId="77777777" w:rsidR="006A22A3" w:rsidRDefault="006A22A3" w:rsidP="006A22A3">
      <w:r>
        <w:t xml:space="preserve">        }</w:t>
      </w:r>
    </w:p>
    <w:p w14:paraId="549583D3" w14:textId="77777777" w:rsidR="006A22A3" w:rsidRDefault="006A22A3" w:rsidP="006A22A3">
      <w:r>
        <w:t xml:space="preserve">        ;</w:t>
      </w:r>
    </w:p>
    <w:p w14:paraId="06EF0C20" w14:textId="77777777" w:rsidR="006A22A3" w:rsidRDefault="006A22A3" w:rsidP="006A22A3">
      <w:r>
        <w:t xml:space="preserve">        taa = function(a) {</w:t>
      </w:r>
    </w:p>
    <w:p w14:paraId="1BB0CC44" w14:textId="77777777" w:rsidR="006A22A3" w:rsidRDefault="006A22A3" w:rsidP="006A22A3">
      <w:r>
        <w:t xml:space="preserve">            var b = _.Ea;</w:t>
      </w:r>
    </w:p>
    <w:p w14:paraId="68991FB9" w14:textId="77777777" w:rsidR="006A22A3" w:rsidRDefault="006A22A3" w:rsidP="006A22A3">
      <w:r>
        <w:t xml:space="preserve">            b.W &amp;&amp; "synthetic_module_overhead" === b.W.getId() &amp;&amp; (uaa(b),</w:t>
      </w:r>
    </w:p>
    <w:p w14:paraId="5562DFF0" w14:textId="77777777" w:rsidR="006A22A3" w:rsidRDefault="006A22A3" w:rsidP="006A22A3">
      <w:r>
        <w:t xml:space="preserve">            delete b.H.synthetic_module_overhead);</w:t>
      </w:r>
    </w:p>
    <w:p w14:paraId="4D35CAF6" w14:textId="77777777" w:rsidR="006A22A3" w:rsidRDefault="006A22A3" w:rsidP="006A22A3">
      <w:r>
        <w:t xml:space="preserve">            b.H[a] &amp;&amp; Fga(b, b.H[a].N || [], c=&gt;{</w:t>
      </w:r>
    </w:p>
    <w:p w14:paraId="23B811DE" w14:textId="77777777" w:rsidR="006A22A3" w:rsidRDefault="006A22A3" w:rsidP="006A22A3">
      <w:r>
        <w:t xml:space="preserve">                c.H = new Ze;</w:t>
      </w:r>
    </w:p>
    <w:p w14:paraId="67922499" w14:textId="77777777" w:rsidR="006A22A3" w:rsidRDefault="006A22A3" w:rsidP="006A22A3">
      <w:r>
        <w:t xml:space="preserve">                _.ra(b.na, c.getId())</w:t>
      </w:r>
    </w:p>
    <w:p w14:paraId="6C92EF33" w14:textId="77777777" w:rsidR="006A22A3" w:rsidRDefault="006A22A3" w:rsidP="006A22A3">
      <w:r>
        <w:t xml:space="preserve">            }</w:t>
      </w:r>
    </w:p>
    <w:p w14:paraId="5BEF6DC3" w14:textId="77777777" w:rsidR="006A22A3" w:rsidRDefault="006A22A3" w:rsidP="006A22A3">
      <w:r>
        <w:t xml:space="preserve">            , c=&gt;!c.H);</w:t>
      </w:r>
    </w:p>
    <w:p w14:paraId="0B52C3F6" w14:textId="77777777" w:rsidR="006A22A3" w:rsidRDefault="006A22A3" w:rsidP="006A22A3">
      <w:r>
        <w:t xml:space="preserve">            b.W = b.jm(a)</w:t>
      </w:r>
    </w:p>
    <w:p w14:paraId="013459FC" w14:textId="77777777" w:rsidR="006A22A3" w:rsidRDefault="006A22A3" w:rsidP="006A22A3">
      <w:r>
        <w:t xml:space="preserve">        }</w:t>
      </w:r>
    </w:p>
    <w:p w14:paraId="506CD311" w14:textId="77777777" w:rsidR="006A22A3" w:rsidRDefault="006A22A3" w:rsidP="006A22A3">
      <w:r>
        <w:t xml:space="preserve">        ;</w:t>
      </w:r>
    </w:p>
    <w:p w14:paraId="79EA07B1" w14:textId="77777777" w:rsidR="006A22A3" w:rsidRDefault="006A22A3" w:rsidP="006A22A3">
      <w:r>
        <w:t xml:space="preserve">        Dg.prototype.ii = function(a) {</w:t>
      </w:r>
    </w:p>
    <w:p w14:paraId="223618C6" w14:textId="77777777" w:rsidR="006A22A3" w:rsidRDefault="006A22A3" w:rsidP="006A22A3">
      <w:r>
        <w:t xml:space="preserve">            this.W || (this.H.synthetic_module_overhead = new ef([],"synthetic_module_overhead"),</w:t>
      </w:r>
    </w:p>
    <w:p w14:paraId="106126FE" w14:textId="77777777" w:rsidR="006A22A3" w:rsidRDefault="006A22A3" w:rsidP="006A22A3">
      <w:r>
        <w:t xml:space="preserve">            this.W = this.H.synthetic_module_overhead);</w:t>
      </w:r>
    </w:p>
    <w:p w14:paraId="7A21A78D" w14:textId="77777777" w:rsidR="006A22A3" w:rsidRDefault="006A22A3" w:rsidP="006A22A3">
      <w:r>
        <w:t xml:space="preserve">            this.W.W.push(new df(a))</w:t>
      </w:r>
    </w:p>
    <w:p w14:paraId="7825BEC9" w14:textId="77777777" w:rsidR="006A22A3" w:rsidRDefault="006A22A3" w:rsidP="006A22A3">
      <w:r>
        <w:t xml:space="preserve">        }</w:t>
      </w:r>
    </w:p>
    <w:p w14:paraId="5B151AE1" w14:textId="77777777" w:rsidR="006A22A3" w:rsidRDefault="006A22A3" w:rsidP="006A22A3">
      <w:r>
        <w:t xml:space="preserve">        ;</w:t>
      </w:r>
    </w:p>
    <w:p w14:paraId="53B51F4D" w14:textId="77777777" w:rsidR="006A22A3" w:rsidRDefault="006A22A3" w:rsidP="006A22A3">
      <w:r>
        <w:t xml:space="preserve">        Dg.prototype.nM = function(a) {</w:t>
      </w:r>
    </w:p>
    <w:p w14:paraId="667EA696" w14:textId="77777777" w:rsidR="006A22A3" w:rsidRDefault="006A22A3" w:rsidP="006A22A3">
      <w:r>
        <w:t xml:space="preserve">            if (this.W &amp;&amp; "synthetic_module_overhead" !== this.W.getId()) {</w:t>
      </w:r>
    </w:p>
    <w:p w14:paraId="23C9ABA0" w14:textId="77777777" w:rsidR="006A22A3" w:rsidRDefault="006A22A3" w:rsidP="006A22A3">
      <w:r>
        <w:t xml:space="preserve">                var b = this.W;</w:t>
      </w:r>
    </w:p>
    <w:p w14:paraId="0AC9D885" w14:textId="77777777" w:rsidR="006A22A3" w:rsidRDefault="006A22A3" w:rsidP="006A22A3">
      <w:r>
        <w:t xml:space="preserve">                if (b.na === Ze)</w:t>
      </w:r>
    </w:p>
    <w:p w14:paraId="7C840D0D" w14:textId="77777777" w:rsidR="006A22A3" w:rsidRDefault="006A22A3" w:rsidP="006A22A3">
      <w:r>
        <w:t xml:space="preserve">                    b.na = a;</w:t>
      </w:r>
    </w:p>
    <w:p w14:paraId="70F5A867" w14:textId="77777777" w:rsidR="006A22A3" w:rsidRDefault="006A22A3" w:rsidP="006A22A3">
      <w:r>
        <w:t xml:space="preserve">                else</w:t>
      </w:r>
    </w:p>
    <w:p w14:paraId="1B4A5ADA" w14:textId="77777777" w:rsidR="006A22A3" w:rsidRDefault="006A22A3" w:rsidP="006A22A3">
      <w:r>
        <w:t xml:space="preserve">                    throw Error("h");</w:t>
      </w:r>
    </w:p>
    <w:p w14:paraId="0E8C122C" w14:textId="77777777" w:rsidR="006A22A3" w:rsidRDefault="006A22A3" w:rsidP="006A22A3">
      <w:r>
        <w:t xml:space="preserve">            }</w:t>
      </w:r>
    </w:p>
    <w:p w14:paraId="2EA1E592" w14:textId="77777777" w:rsidR="006A22A3" w:rsidRDefault="006A22A3" w:rsidP="006A22A3">
      <w:r>
        <w:t xml:space="preserve">        }</w:t>
      </w:r>
    </w:p>
    <w:p w14:paraId="13F0E5BD" w14:textId="77777777" w:rsidR="006A22A3" w:rsidRDefault="006A22A3" w:rsidP="006A22A3">
      <w:r>
        <w:t xml:space="preserve">        ;</w:t>
      </w:r>
    </w:p>
    <w:p w14:paraId="1BAA3304" w14:textId="77777777" w:rsidR="006A22A3" w:rsidRDefault="006A22A3" w:rsidP="006A22A3">
      <w:r>
        <w:t xml:space="preserve">        Dg.prototype.Ec = function() {</w:t>
      </w:r>
    </w:p>
    <w:p w14:paraId="6B73F27F" w14:textId="77777777" w:rsidR="006A22A3" w:rsidRDefault="006A22A3" w:rsidP="006A22A3">
      <w:r>
        <w:t xml:space="preserve">            Cga(this, new Ne.Kl(Ne.Kl.H.TIMEOUT));</w:t>
      </w:r>
    </w:p>
    <w:p w14:paraId="5A2AEE5E" w14:textId="77777777" w:rsidR="006A22A3" w:rsidRDefault="006A22A3" w:rsidP="006A22A3">
      <w:r>
        <w:t xml:space="preserve">            Jg(this)</w:t>
      </w:r>
    </w:p>
    <w:p w14:paraId="3C076C48" w14:textId="77777777" w:rsidR="006A22A3" w:rsidRDefault="006A22A3" w:rsidP="006A22A3">
      <w:r>
        <w:t xml:space="preserve">        }</w:t>
      </w:r>
    </w:p>
    <w:p w14:paraId="03D1E1B9" w14:textId="77777777" w:rsidR="006A22A3" w:rsidRDefault="006A22A3" w:rsidP="006A22A3">
      <w:r>
        <w:t xml:space="preserve">        ;</w:t>
      </w:r>
    </w:p>
    <w:p w14:paraId="25CD2856" w14:textId="77777777" w:rsidR="006A22A3" w:rsidRDefault="006A22A3" w:rsidP="006A22A3">
      <w:r>
        <w:t xml:space="preserve">        var Cga = function(a, b) {</w:t>
      </w:r>
    </w:p>
    <w:p w14:paraId="4A913293" w14:textId="77777777" w:rsidR="006A22A3" w:rsidRDefault="006A22A3" w:rsidP="006A22A3">
      <w:r>
        <w:t xml:space="preserve">            1 &lt; a.ua.length ? a.N = a.ua.map(function(c) {</w:t>
      </w:r>
    </w:p>
    <w:p w14:paraId="3F4E083F" w14:textId="77777777" w:rsidR="006A22A3" w:rsidRDefault="006A22A3" w:rsidP="006A22A3">
      <w:r>
        <w:t xml:space="preserve">                return [c]</w:t>
      </w:r>
    </w:p>
    <w:p w14:paraId="2F9F205F" w14:textId="77777777" w:rsidR="006A22A3" w:rsidRDefault="006A22A3" w:rsidP="006A22A3">
      <w:r>
        <w:t xml:space="preserve">            }).concat(a.N) : Ig(a, b)</w:t>
      </w:r>
    </w:p>
    <w:p w14:paraId="06A99AEE" w14:textId="77777777" w:rsidR="006A22A3" w:rsidRDefault="006A22A3" w:rsidP="006A22A3">
      <w:r>
        <w:t xml:space="preserve">        }</w:t>
      </w:r>
    </w:p>
    <w:p w14:paraId="33A95BB4" w14:textId="77777777" w:rsidR="006A22A3" w:rsidRDefault="006A22A3" w:rsidP="006A22A3">
      <w:r>
        <w:t xml:space="preserve">          , Ig = function(a, b) {</w:t>
      </w:r>
    </w:p>
    <w:p w14:paraId="032FC78F" w14:textId="77777777" w:rsidR="006A22A3" w:rsidRDefault="006A22A3" w:rsidP="006A22A3">
      <w:r>
        <w:t xml:space="preserve">            var c = a.ua;</w:t>
      </w:r>
    </w:p>
    <w:p w14:paraId="5B077125" w14:textId="77777777" w:rsidR="006A22A3" w:rsidRDefault="006A22A3" w:rsidP="006A22A3">
      <w:r>
        <w:t xml:space="preserve">            a.na.length = 0;</w:t>
      </w:r>
    </w:p>
    <w:p w14:paraId="478C7B20" w14:textId="77777777" w:rsidR="006A22A3" w:rsidRDefault="006A22A3" w:rsidP="006A22A3">
      <w:r>
        <w:t xml:space="preserve">            for (var d = [], e = 0; e &lt; a.N.length; e++) {</w:t>
      </w:r>
    </w:p>
    <w:p w14:paraId="735C4D91" w14:textId="77777777" w:rsidR="006A22A3" w:rsidRDefault="006A22A3" w:rsidP="006A22A3">
      <w:r>
        <w:t xml:space="preserve">                var f = a.N[e].filter(function(k) {</w:t>
      </w:r>
    </w:p>
    <w:p w14:paraId="3718B6CD" w14:textId="77777777" w:rsidR="006A22A3" w:rsidRDefault="006A22A3" w:rsidP="006A22A3">
      <w:r>
        <w:t xml:space="preserve">                    var m = Dga(this, k);</w:t>
      </w:r>
    </w:p>
    <w:p w14:paraId="4A29AB84" w14:textId="77777777" w:rsidR="006A22A3" w:rsidRDefault="006A22A3" w:rsidP="006A22A3">
      <w:r>
        <w:t xml:space="preserve">                    return _.hf(c, function(n) {</w:t>
      </w:r>
    </w:p>
    <w:p w14:paraId="3BA5C703" w14:textId="77777777" w:rsidR="006A22A3" w:rsidRDefault="006A22A3" w:rsidP="006A22A3">
      <w:r>
        <w:t xml:space="preserve">                        return _.oa(m, n)</w:t>
      </w:r>
    </w:p>
    <w:p w14:paraId="61D092AF" w14:textId="77777777" w:rsidR="006A22A3" w:rsidRDefault="006A22A3" w:rsidP="006A22A3">
      <w:r>
        <w:t xml:space="preserve">                    })</w:t>
      </w:r>
    </w:p>
    <w:p w14:paraId="19982030" w14:textId="77777777" w:rsidR="006A22A3" w:rsidRDefault="006A22A3" w:rsidP="006A22A3">
      <w:r>
        <w:t xml:space="preserve">                }, a);</w:t>
      </w:r>
    </w:p>
    <w:p w14:paraId="7C179864" w14:textId="77777777" w:rsidR="006A22A3" w:rsidRDefault="006A22A3" w:rsidP="006A22A3">
      <w:r>
        <w:t xml:space="preserve">                _.wa(d, f)</w:t>
      </w:r>
    </w:p>
    <w:p w14:paraId="303E350E" w14:textId="77777777" w:rsidR="006A22A3" w:rsidRDefault="006A22A3" w:rsidP="006A22A3">
      <w:r>
        <w:t xml:space="preserve">            }</w:t>
      </w:r>
    </w:p>
    <w:p w14:paraId="5D863652" w14:textId="77777777" w:rsidR="006A22A3" w:rsidRDefault="006A22A3" w:rsidP="006A22A3">
      <w:r>
        <w:t xml:space="preserve">            for (e = 0; e &lt; c.length; e++)</w:t>
      </w:r>
    </w:p>
    <w:p w14:paraId="00DED8A3" w14:textId="77777777" w:rsidR="006A22A3" w:rsidRDefault="006A22A3" w:rsidP="006A22A3">
      <w:r>
        <w:t xml:space="preserve">                _.pa(d, c[e]);</w:t>
      </w:r>
    </w:p>
    <w:p w14:paraId="00298776" w14:textId="77777777" w:rsidR="006A22A3" w:rsidRDefault="006A22A3" w:rsidP="006A22A3">
      <w:r>
        <w:t xml:space="preserve">            for (e = 0; e &lt; d.length; e++) {</w:t>
      </w:r>
    </w:p>
    <w:p w14:paraId="543E6DB8" w14:textId="77777777" w:rsidR="006A22A3" w:rsidRDefault="006A22A3" w:rsidP="006A22A3">
      <w:r>
        <w:t xml:space="preserve">                for (f = 0; f &lt; a.N.length; f++)</w:t>
      </w:r>
    </w:p>
    <w:p w14:paraId="7A04057D" w14:textId="77777777" w:rsidR="006A22A3" w:rsidRDefault="006A22A3" w:rsidP="006A22A3">
      <w:r>
        <w:t xml:space="preserve">                    _.ra(a.N[f], d[e]);</w:t>
      </w:r>
    </w:p>
    <w:p w14:paraId="07539874" w14:textId="77777777" w:rsidR="006A22A3" w:rsidRDefault="006A22A3" w:rsidP="006A22A3">
      <w:r>
        <w:t xml:space="preserve">                _.ra(a.Ba, d[e])</w:t>
      </w:r>
    </w:p>
    <w:p w14:paraId="2D0C605A" w14:textId="77777777" w:rsidR="006A22A3" w:rsidRDefault="006A22A3" w:rsidP="006A22A3">
      <w:r>
        <w:t xml:space="preserve">            }</w:t>
      </w:r>
    </w:p>
    <w:p w14:paraId="4ED917BD" w14:textId="77777777" w:rsidR="006A22A3" w:rsidRDefault="006A22A3" w:rsidP="006A22A3">
      <w:r>
        <w:t xml:space="preserve">            var g = a.Ib.error;</w:t>
      </w:r>
    </w:p>
    <w:p w14:paraId="79708C97" w14:textId="77777777" w:rsidR="006A22A3" w:rsidRDefault="006A22A3" w:rsidP="006A22A3">
      <w:r>
        <w:t xml:space="preserve">            if (g)</w:t>
      </w:r>
    </w:p>
    <w:p w14:paraId="6DCE8260" w14:textId="77777777" w:rsidR="006A22A3" w:rsidRDefault="006A22A3" w:rsidP="006A22A3">
      <w:r>
        <w:t xml:space="preserve">                for (e = 0; e &lt; g.length; e++) {</w:t>
      </w:r>
    </w:p>
    <w:p w14:paraId="266C9117" w14:textId="77777777" w:rsidR="006A22A3" w:rsidRDefault="006A22A3" w:rsidP="006A22A3">
      <w:r>
        <w:t xml:space="preserve">                    var h = g[e];</w:t>
      </w:r>
    </w:p>
    <w:p w14:paraId="2E06EEB5" w14:textId="77777777" w:rsidR="006A22A3" w:rsidRDefault="006A22A3" w:rsidP="006A22A3">
      <w:r>
        <w:t xml:space="preserve">                    for (f = 0; f &lt; d.length; f++)</w:t>
      </w:r>
    </w:p>
    <w:p w14:paraId="5B0056F1" w14:textId="77777777" w:rsidR="006A22A3" w:rsidRDefault="006A22A3" w:rsidP="006A22A3">
      <w:r>
        <w:t xml:space="preserve">                        h("error", d[f], b)</w:t>
      </w:r>
    </w:p>
    <w:p w14:paraId="37143671" w14:textId="77777777" w:rsidR="006A22A3" w:rsidRDefault="006A22A3" w:rsidP="006A22A3">
      <w:r>
        <w:t xml:space="preserve">                }</w:t>
      </w:r>
    </w:p>
    <w:p w14:paraId="1D794D31" w14:textId="77777777" w:rsidR="006A22A3" w:rsidRDefault="006A22A3" w:rsidP="006A22A3">
      <w:r>
        <w:t xml:space="preserve">            for (e = 0; e &lt; c.length; e++)</w:t>
      </w:r>
    </w:p>
    <w:p w14:paraId="519316DC" w14:textId="77777777" w:rsidR="006A22A3" w:rsidRDefault="006A22A3" w:rsidP="006A22A3">
      <w:r>
        <w:t xml:space="preserve">                a.H[c[e]] &amp;&amp; a.H[c[e]].NJ(b);</w:t>
      </w:r>
    </w:p>
    <w:p w14:paraId="12E0C965" w14:textId="77777777" w:rsidR="006A22A3" w:rsidRDefault="006A22A3" w:rsidP="006A22A3">
      <w:r>
        <w:t xml:space="preserve">            a.ua.length = 0;</w:t>
      </w:r>
    </w:p>
    <w:p w14:paraId="549AE881" w14:textId="77777777" w:rsidR="006A22A3" w:rsidRDefault="006A22A3" w:rsidP="006A22A3">
      <w:r>
        <w:t xml:space="preserve">            Gg(a)</w:t>
      </w:r>
    </w:p>
    <w:p w14:paraId="55D67B46" w14:textId="77777777" w:rsidR="006A22A3" w:rsidRDefault="006A22A3" w:rsidP="006A22A3">
      <w:r>
        <w:t xml:space="preserve">        }</w:t>
      </w:r>
    </w:p>
    <w:p w14:paraId="2044012D" w14:textId="77777777" w:rsidR="006A22A3" w:rsidRDefault="006A22A3" w:rsidP="006A22A3">
      <w:r>
        <w:t xml:space="preserve">          , Jg = function(a) {</w:t>
      </w:r>
    </w:p>
    <w:p w14:paraId="6BEDDF88" w14:textId="77777777" w:rsidR="006A22A3" w:rsidRDefault="006A22A3" w:rsidP="006A22A3">
      <w:r>
        <w:t xml:space="preserve">            for (; a.N.length; ) {</w:t>
      </w:r>
    </w:p>
    <w:p w14:paraId="1FA5497D" w14:textId="77777777" w:rsidR="006A22A3" w:rsidRDefault="006A22A3" w:rsidP="006A22A3">
      <w:r>
        <w:t xml:space="preserve">                var b = a.N.shift().filter(function(c) {</w:t>
      </w:r>
    </w:p>
    <w:p w14:paraId="2300F53D" w14:textId="77777777" w:rsidR="006A22A3" w:rsidRDefault="006A22A3" w:rsidP="006A22A3">
      <w:r>
        <w:t xml:space="preserve">                    return !this.jm(c).H</w:t>
      </w:r>
    </w:p>
    <w:p w14:paraId="76CCDACE" w14:textId="77777777" w:rsidR="006A22A3" w:rsidRDefault="006A22A3" w:rsidP="006A22A3">
      <w:r>
        <w:t xml:space="preserve">                }, a);</w:t>
      </w:r>
    </w:p>
    <w:p w14:paraId="2BF31323" w14:textId="77777777" w:rsidR="006A22A3" w:rsidRDefault="006A22A3" w:rsidP="006A22A3">
      <w:r>
        <w:t xml:space="preserve">                if (0 &lt; b.length) {</w:t>
      </w:r>
    </w:p>
    <w:p w14:paraId="2731FAC3" w14:textId="77777777" w:rsidR="006A22A3" w:rsidRDefault="006A22A3" w:rsidP="006A22A3">
      <w:r>
        <w:t xml:space="preserve">                    a.Sa(b);</w:t>
      </w:r>
    </w:p>
    <w:p w14:paraId="436DC489" w14:textId="77777777" w:rsidR="006A22A3" w:rsidRDefault="006A22A3" w:rsidP="006A22A3">
      <w:r>
        <w:t xml:space="preserve">                    return</w:t>
      </w:r>
    </w:p>
    <w:p w14:paraId="6519905D" w14:textId="77777777" w:rsidR="006A22A3" w:rsidRDefault="006A22A3" w:rsidP="006A22A3">
      <w:r>
        <w:t xml:space="preserve">                }</w:t>
      </w:r>
    </w:p>
    <w:p w14:paraId="20C41C66" w14:textId="77777777" w:rsidR="006A22A3" w:rsidRDefault="006A22A3" w:rsidP="006A22A3">
      <w:r>
        <w:t xml:space="preserve">            }</w:t>
      </w:r>
    </w:p>
    <w:p w14:paraId="1E823C04" w14:textId="77777777" w:rsidR="006A22A3" w:rsidRDefault="006A22A3" w:rsidP="006A22A3">
      <w:r>
        <w:t xml:space="preserve">            Gg(a)</w:t>
      </w:r>
    </w:p>
    <w:p w14:paraId="05451975" w14:textId="77777777" w:rsidR="006A22A3" w:rsidRDefault="006A22A3" w:rsidP="006A22A3">
      <w:r>
        <w:t xml:space="preserve">        }</w:t>
      </w:r>
    </w:p>
    <w:p w14:paraId="46EE533A" w14:textId="77777777" w:rsidR="006A22A3" w:rsidRDefault="006A22A3" w:rsidP="006A22A3">
      <w:r>
        <w:t xml:space="preserve">          , yga = function(a, b) {</w:t>
      </w:r>
    </w:p>
    <w:p w14:paraId="3FFBBAFA" w14:textId="77777777" w:rsidR="006A22A3" w:rsidRDefault="006A22A3" w:rsidP="006A22A3">
      <w:r>
        <w:t xml:space="preserve">            a = a.Ib[b];</w:t>
      </w:r>
    </w:p>
    <w:p w14:paraId="3740D9AB" w14:textId="77777777" w:rsidR="006A22A3" w:rsidRDefault="006A22A3" w:rsidP="006A22A3">
      <w:r>
        <w:t xml:space="preserve">            for (var c = 0; a &amp;&amp; c &lt; a.length; c++)</w:t>
      </w:r>
    </w:p>
    <w:p w14:paraId="4DEB4E96" w14:textId="77777777" w:rsidR="006A22A3" w:rsidRDefault="006A22A3" w:rsidP="006A22A3">
      <w:r>
        <w:t xml:space="preserve">                a[c](b)</w:t>
      </w:r>
    </w:p>
    <w:p w14:paraId="5732A5AF" w14:textId="77777777" w:rsidR="006A22A3" w:rsidRDefault="006A22A3" w:rsidP="006A22A3">
      <w:r>
        <w:t xml:space="preserve">        }</w:t>
      </w:r>
    </w:p>
    <w:p w14:paraId="4D0B1892" w14:textId="77777777" w:rsidR="006A22A3" w:rsidRDefault="006A22A3" w:rsidP="006A22A3">
      <w:r>
        <w:t xml:space="preserve">          , Fga = function(a, b, c, d=()=&gt;!0, e={}) {</w:t>
      </w:r>
    </w:p>
    <w:p w14:paraId="3DBA6564" w14:textId="77777777" w:rsidR="006A22A3" w:rsidRDefault="006A22A3" w:rsidP="006A22A3">
      <w:r>
        <w:t xml:space="preserve">            for (const f of b)</w:t>
      </w:r>
    </w:p>
    <w:p w14:paraId="32D08AB1" w14:textId="77777777" w:rsidR="006A22A3" w:rsidRDefault="006A22A3" w:rsidP="006A22A3">
      <w:r>
        <w:t xml:space="preserve">                b = a.jm(f),</w:t>
      </w:r>
    </w:p>
    <w:p w14:paraId="05656838" w14:textId="77777777" w:rsidR="006A22A3" w:rsidRDefault="006A22A3" w:rsidP="006A22A3">
      <w:r>
        <w:t xml:space="preserve">                !e[f] &amp;&amp; d(b) &amp;&amp; (e[f] = !0,</w:t>
      </w:r>
    </w:p>
    <w:p w14:paraId="1E5BDD80" w14:textId="77777777" w:rsidR="006A22A3" w:rsidRDefault="006A22A3" w:rsidP="006A22A3">
      <w:r>
        <w:t xml:space="preserve">                Fga(a, b.N || [], c, d, e),</w:t>
      </w:r>
    </w:p>
    <w:p w14:paraId="454D30F8" w14:textId="77777777" w:rsidR="006A22A3" w:rsidRDefault="006A22A3" w:rsidP="006A22A3">
      <w:r>
        <w:t xml:space="preserve">                c(b))</w:t>
      </w:r>
    </w:p>
    <w:p w14:paraId="3D5C8026" w14:textId="77777777" w:rsidR="006A22A3" w:rsidRDefault="006A22A3" w:rsidP="006A22A3">
      <w:r>
        <w:t xml:space="preserve">        };</w:t>
      </w:r>
    </w:p>
    <w:p w14:paraId="20ACF46B" w14:textId="77777777" w:rsidR="006A22A3" w:rsidRDefault="006A22A3" w:rsidP="006A22A3">
      <w:r>
        <w:t xml:space="preserve">        Dg.prototype.dispose = function() {</w:t>
      </w:r>
    </w:p>
    <w:p w14:paraId="262972B5" w14:textId="77777777" w:rsidR="006A22A3" w:rsidRDefault="006A22A3" w:rsidP="006A22A3">
      <w:r>
        <w:t xml:space="preserve">            kaa(_.hb(this.H), this.Pa);</w:t>
      </w:r>
    </w:p>
    <w:p w14:paraId="1F224852" w14:textId="77777777" w:rsidR="006A22A3" w:rsidRDefault="006A22A3" w:rsidP="006A22A3">
      <w:r>
        <w:t xml:space="preserve">            this.H = {};</w:t>
      </w:r>
    </w:p>
    <w:p w14:paraId="013D3EF8" w14:textId="77777777" w:rsidR="006A22A3" w:rsidRDefault="006A22A3" w:rsidP="006A22A3">
      <w:r>
        <w:t xml:space="preserve">            this.na = [];</w:t>
      </w:r>
    </w:p>
    <w:p w14:paraId="25A56705" w14:textId="77777777" w:rsidR="006A22A3" w:rsidRDefault="006A22A3" w:rsidP="006A22A3">
      <w:r>
        <w:t xml:space="preserve">            this.ua = [];</w:t>
      </w:r>
    </w:p>
    <w:p w14:paraId="556DE3C3" w14:textId="77777777" w:rsidR="006A22A3" w:rsidRDefault="006A22A3" w:rsidP="006A22A3">
      <w:r>
        <w:t xml:space="preserve">            this.Ba = [];</w:t>
      </w:r>
    </w:p>
    <w:p w14:paraId="73C796FA" w14:textId="77777777" w:rsidR="006A22A3" w:rsidRDefault="006A22A3" w:rsidP="006A22A3">
      <w:r>
        <w:t xml:space="preserve">            this.N = [];</w:t>
      </w:r>
    </w:p>
    <w:p w14:paraId="4AF7E2F7" w14:textId="77777777" w:rsidR="006A22A3" w:rsidRDefault="006A22A3" w:rsidP="006A22A3">
      <w:r>
        <w:t xml:space="preserve">            this.Ib = {};</w:t>
      </w:r>
    </w:p>
    <w:p w14:paraId="22CAF82C" w14:textId="77777777" w:rsidR="006A22A3" w:rsidRDefault="006A22A3" w:rsidP="006A22A3">
      <w:r>
        <w:t xml:space="preserve">            this.rc = !0</w:t>
      </w:r>
    </w:p>
    <w:p w14:paraId="5F9F6CAD" w14:textId="77777777" w:rsidR="006A22A3" w:rsidRDefault="006A22A3" w:rsidP="006A22A3">
      <w:r>
        <w:t xml:space="preserve">        }</w:t>
      </w:r>
    </w:p>
    <w:p w14:paraId="021907A3" w14:textId="77777777" w:rsidR="006A22A3" w:rsidRDefault="006A22A3" w:rsidP="006A22A3">
      <w:r>
        <w:t xml:space="preserve">        ;</w:t>
      </w:r>
    </w:p>
    <w:p w14:paraId="1546A314" w14:textId="77777777" w:rsidR="006A22A3" w:rsidRDefault="006A22A3" w:rsidP="006A22A3">
      <w:r>
        <w:t xml:space="preserve">        Dg.prototype.isDisposed = function() {</w:t>
      </w:r>
    </w:p>
    <w:p w14:paraId="51EAE5D9" w14:textId="77777777" w:rsidR="006A22A3" w:rsidRDefault="006A22A3" w:rsidP="006A22A3">
      <w:r>
        <w:t xml:space="preserve">            return this.rc</w:t>
      </w:r>
    </w:p>
    <w:p w14:paraId="3B808D6C" w14:textId="77777777" w:rsidR="006A22A3" w:rsidRDefault="006A22A3" w:rsidP="006A22A3">
      <w:r>
        <w:t xml:space="preserve">        }</w:t>
      </w:r>
    </w:p>
    <w:p w14:paraId="4DBE4F09" w14:textId="77777777" w:rsidR="006A22A3" w:rsidRDefault="006A22A3" w:rsidP="006A22A3">
      <w:r>
        <w:t xml:space="preserve">        ;</w:t>
      </w:r>
    </w:p>
    <w:p w14:paraId="18EAEE34" w14:textId="77777777" w:rsidR="006A22A3" w:rsidRDefault="006A22A3" w:rsidP="006A22A3">
      <w:r>
        <w:t xml:space="preserve">        _.Fa = function() {</w:t>
      </w:r>
    </w:p>
    <w:p w14:paraId="07C103E1" w14:textId="77777777" w:rsidR="006A22A3" w:rsidRDefault="006A22A3" w:rsidP="006A22A3">
      <w:r>
        <w:t xml:space="preserve">            return new Dg</w:t>
      </w:r>
    </w:p>
    <w:p w14:paraId="12BE910E" w14:textId="77777777" w:rsidR="006A22A3" w:rsidRDefault="006A22A3" w:rsidP="006A22A3">
      <w:r>
        <w:t xml:space="preserve">        }</w:t>
      </w:r>
    </w:p>
    <w:p w14:paraId="33CF700C" w14:textId="77777777" w:rsidR="006A22A3" w:rsidRDefault="006A22A3" w:rsidP="006A22A3">
      <w:r>
        <w:t xml:space="preserve">        ;</w:t>
      </w:r>
    </w:p>
    <w:p w14:paraId="380A4B69" w14:textId="77777777" w:rsidR="006A22A3" w:rsidRDefault="006A22A3" w:rsidP="006A22A3">
      <w:r>
        <w:t xml:space="preserve">        _.saa(new class extends Dg {</w:t>
      </w:r>
    </w:p>
    <w:p w14:paraId="7DFBC6D2" w14:textId="77777777" w:rsidR="006A22A3" w:rsidRDefault="006A22A3" w:rsidP="006A22A3">
      <w:r>
        <w:t xml:space="preserve">            jm(a) {</w:t>
      </w:r>
    </w:p>
    <w:p w14:paraId="3F0751A9" w14:textId="77777777" w:rsidR="006A22A3" w:rsidRDefault="006A22A3" w:rsidP="006A22A3">
      <w:r>
        <w:t xml:space="preserve">                a in this.H || (this.H[a] = new ef([],a));</w:t>
      </w:r>
    </w:p>
    <w:p w14:paraId="16D4A57A" w14:textId="77777777" w:rsidR="006A22A3" w:rsidRDefault="006A22A3" w:rsidP="006A22A3">
      <w:r>
        <w:t xml:space="preserve">                return this.H[a]</w:t>
      </w:r>
    </w:p>
    <w:p w14:paraId="76DCEE11" w14:textId="77777777" w:rsidR="006A22A3" w:rsidRDefault="006A22A3" w:rsidP="006A22A3">
      <w:r>
        <w:t xml:space="preserve">            }</w:t>
      </w:r>
    </w:p>
    <w:p w14:paraId="14A5FD96" w14:textId="77777777" w:rsidR="006A22A3" w:rsidRDefault="006A22A3" w:rsidP="006A22A3">
      <w:r>
        <w:t xml:space="preserve">        }</w:t>
      </w:r>
    </w:p>
    <w:p w14:paraId="3EFE1D43" w14:textId="77777777" w:rsidR="006A22A3" w:rsidRDefault="006A22A3" w:rsidP="006A22A3">
      <w:r>
        <w:t xml:space="preserve">        );</w:t>
      </w:r>
    </w:p>
    <w:p w14:paraId="35B56EE7" w14:textId="77777777" w:rsidR="006A22A3" w:rsidRDefault="006A22A3" w:rsidP="006A22A3">
      <w:r>
        <w:t xml:space="preserve">        var sba, Cba;</w:t>
      </w:r>
    </w:p>
    <w:p w14:paraId="0C6C6C69" w14:textId="77777777" w:rsidR="006A22A3" w:rsidRDefault="006A22A3" w:rsidP="006A22A3">
      <w:r>
        <w:t xml:space="preserve">        _.sb = Symbol();</w:t>
      </w:r>
    </w:p>
    <w:p w14:paraId="3687BF7A" w14:textId="77777777" w:rsidR="006A22A3" w:rsidRDefault="006A22A3" w:rsidP="006A22A3">
      <w:r>
        <w:t xml:space="preserve">        sba = Symbol();</w:t>
      </w:r>
    </w:p>
    <w:p w14:paraId="10C9822A" w14:textId="77777777" w:rsidR="006A22A3" w:rsidRDefault="006A22A3" w:rsidP="006A22A3">
      <w:r>
        <w:t xml:space="preserve">        Cba = Symbol();</w:t>
      </w:r>
    </w:p>
    <w:p w14:paraId="1D934CBE" w14:textId="77777777" w:rsidR="006A22A3" w:rsidRDefault="006A22A3" w:rsidP="006A22A3">
      <w:r>
        <w:t xml:space="preserve">        _.Gga = function(a) {</w:t>
      </w:r>
    </w:p>
    <w:p w14:paraId="36F3D371" w14:textId="77777777" w:rsidR="006A22A3" w:rsidRDefault="006A22A3" w:rsidP="006A22A3">
      <w:r>
        <w:t xml:space="preserve">            for (var b = [], c = 0, d = 0; d &lt; a.length; d++) {</w:t>
      </w:r>
    </w:p>
    <w:p w14:paraId="4303554A" w14:textId="77777777" w:rsidR="006A22A3" w:rsidRDefault="006A22A3" w:rsidP="006A22A3">
      <w:r>
        <w:t xml:space="preserve">                var e = a.charCodeAt(d);</w:t>
      </w:r>
    </w:p>
    <w:p w14:paraId="71EBDD68" w14:textId="77777777" w:rsidR="006A22A3" w:rsidRDefault="006A22A3" w:rsidP="006A22A3">
      <w:r>
        <w:t xml:space="preserve">                255 &lt; e &amp;&amp; (b[c++] = e &amp; 255,</w:t>
      </w:r>
    </w:p>
    <w:p w14:paraId="0099E3B5" w14:textId="77777777" w:rsidR="006A22A3" w:rsidRDefault="006A22A3" w:rsidP="006A22A3">
      <w:r>
        <w:t xml:space="preserve">                e &gt;&gt;= 8);</w:t>
      </w:r>
    </w:p>
    <w:p w14:paraId="2AC15339" w14:textId="77777777" w:rsidR="006A22A3" w:rsidRDefault="006A22A3" w:rsidP="006A22A3">
      <w:r>
        <w:t xml:space="preserve">                b[c++] = e</w:t>
      </w:r>
    </w:p>
    <w:p w14:paraId="55A27B96" w14:textId="77777777" w:rsidR="006A22A3" w:rsidRDefault="006A22A3" w:rsidP="006A22A3">
      <w:r>
        <w:t xml:space="preserve">            }</w:t>
      </w:r>
    </w:p>
    <w:p w14:paraId="556C1294" w14:textId="77777777" w:rsidR="006A22A3" w:rsidRDefault="006A22A3" w:rsidP="006A22A3">
      <w:r>
        <w:t xml:space="preserve">            return b</w:t>
      </w:r>
    </w:p>
    <w:p w14:paraId="2E119B46" w14:textId="77777777" w:rsidR="006A22A3" w:rsidRDefault="006A22A3" w:rsidP="006A22A3">
      <w:r>
        <w:t xml:space="preserve">        }</w:t>
      </w:r>
    </w:p>
    <w:p w14:paraId="747E884B" w14:textId="77777777" w:rsidR="006A22A3" w:rsidRDefault="006A22A3" w:rsidP="006A22A3">
      <w:r>
        <w:t xml:space="preserve">        ;</w:t>
      </w:r>
    </w:p>
    <w:p w14:paraId="353FAA78" w14:textId="77777777" w:rsidR="006A22A3" w:rsidRDefault="006A22A3" w:rsidP="006A22A3">
      <w:r>
        <w:t xml:space="preserve">        _.Ie = {</w:t>
      </w:r>
    </w:p>
    <w:p w14:paraId="667B95EF" w14:textId="77777777" w:rsidR="006A22A3" w:rsidRDefault="006A22A3" w:rsidP="006A22A3">
      <w:r>
        <w:t xml:space="preserve">            TL: !1,</w:t>
      </w:r>
    </w:p>
    <w:p w14:paraId="2E33D196" w14:textId="77777777" w:rsidR="006A22A3" w:rsidRDefault="006A22A3" w:rsidP="006A22A3">
      <w:r>
        <w:t xml:space="preserve">            WL: !1,</w:t>
      </w:r>
    </w:p>
    <w:p w14:paraId="14FC2037" w14:textId="77777777" w:rsidR="006A22A3" w:rsidRDefault="006A22A3" w:rsidP="006A22A3">
      <w:r>
        <w:t xml:space="preserve">            VL: !1,</w:t>
      </w:r>
    </w:p>
    <w:p w14:paraId="276CA4B7" w14:textId="77777777" w:rsidR="006A22A3" w:rsidRDefault="006A22A3" w:rsidP="006A22A3">
      <w:r>
        <w:t xml:space="preserve">            RL: !1,</w:t>
      </w:r>
    </w:p>
    <w:p w14:paraId="0DF7C5F1" w14:textId="77777777" w:rsidR="006A22A3" w:rsidRDefault="006A22A3" w:rsidP="006A22A3">
      <w:r>
        <w:t xml:space="preserve">            SL: !1,</w:t>
      </w:r>
    </w:p>
    <w:p w14:paraId="757170A2" w14:textId="77777777" w:rsidR="006A22A3" w:rsidRDefault="006A22A3" w:rsidP="006A22A3">
      <w:r>
        <w:t xml:space="preserve">            XL: !1</w:t>
      </w:r>
    </w:p>
    <w:p w14:paraId="1BFAFF00" w14:textId="77777777" w:rsidR="006A22A3" w:rsidRDefault="006A22A3" w:rsidP="006A22A3">
      <w:r>
        <w:t xml:space="preserve">        };</w:t>
      </w:r>
    </w:p>
    <w:p w14:paraId="07155821" w14:textId="77777777" w:rsidR="006A22A3" w:rsidRDefault="006A22A3" w:rsidP="006A22A3">
      <w:r>
        <w:t xml:space="preserve">        _.Ie.Fv = _.Ie.TL || _.Ie.WL || _.Ie.VL || _.Ie.RL || _.Ie.SL || _.Ie.XL;</w:t>
      </w:r>
    </w:p>
    <w:p w14:paraId="58E29525" w14:textId="77777777" w:rsidR="006A22A3" w:rsidRDefault="006A22A3" w:rsidP="006A22A3">
      <w:r>
        <w:t xml:space="preserve">        _.Ie.FB = Qea;</w:t>
      </w:r>
    </w:p>
    <w:p w14:paraId="07809E43" w14:textId="77777777" w:rsidR="006A22A3" w:rsidRDefault="006A22A3" w:rsidP="006A22A3">
      <w:r>
        <w:t xml:space="preserve">        _.Ie.Bx = _.sf;</w:t>
      </w:r>
    </w:p>
    <w:p w14:paraId="6C442071" w14:textId="77777777" w:rsidR="006A22A3" w:rsidRDefault="006A22A3" w:rsidP="006A22A3">
      <w:r>
        <w:t xml:space="preserve">        _.Ie.uB = _.tf;</w:t>
      </w:r>
    </w:p>
    <w:p w14:paraId="0C9D806C" w14:textId="77777777" w:rsidR="006A22A3" w:rsidRDefault="006A22A3" w:rsidP="006A22A3">
      <w:r>
        <w:t xml:space="preserve">        _.Ie.Qr = _.Ie.Fv ? _.Ie.TL : _.Sa();</w:t>
      </w:r>
    </w:p>
    <w:p w14:paraId="11545BF8" w14:textId="77777777" w:rsidR="006A22A3" w:rsidRDefault="006A22A3" w:rsidP="006A22A3">
      <w:r>
        <w:t xml:space="preserve">        _.Ie.mY = function() {</w:t>
      </w:r>
    </w:p>
    <w:p w14:paraId="6C58FD6D" w14:textId="77777777" w:rsidR="006A22A3" w:rsidRDefault="006A22A3" w:rsidP="006A22A3">
      <w:r>
        <w:t xml:space="preserve">            return Ya() || _.Ma("iPod")</w:t>
      </w:r>
    </w:p>
    <w:p w14:paraId="2CFF319D" w14:textId="77777777" w:rsidR="006A22A3" w:rsidRDefault="006A22A3" w:rsidP="006A22A3">
      <w:r>
        <w:t xml:space="preserve">        }</w:t>
      </w:r>
    </w:p>
    <w:p w14:paraId="551F26FB" w14:textId="77777777" w:rsidR="006A22A3" w:rsidRDefault="006A22A3" w:rsidP="006A22A3">
      <w:r>
        <w:t xml:space="preserve">        ;</w:t>
      </w:r>
    </w:p>
    <w:p w14:paraId="272747F2" w14:textId="77777777" w:rsidR="006A22A3" w:rsidRDefault="006A22A3" w:rsidP="006A22A3">
      <w:r>
        <w:t xml:space="preserve">        _.Ie.Dx = _.Ie.Fv ? _.Ie.WL : _.Ie.mY();</w:t>
      </w:r>
    </w:p>
    <w:p w14:paraId="28FFE3CF" w14:textId="77777777" w:rsidR="006A22A3" w:rsidRDefault="006A22A3" w:rsidP="006A22A3">
      <w:r>
        <w:t xml:space="preserve">        _.Ie.Cx = _.Ie.Fv ? _.Ie.VL : _.Ma("iPad");</w:t>
      </w:r>
    </w:p>
    <w:p w14:paraId="7BD34E51" w14:textId="77777777" w:rsidR="006A22A3" w:rsidRDefault="006A22A3" w:rsidP="006A22A3">
      <w:r>
        <w:t xml:space="preserve">        _.Ie.it = _.Ie.Fv ? _.Ie.RL : xaa();</w:t>
      </w:r>
    </w:p>
    <w:p w14:paraId="74707C9F" w14:textId="77777777" w:rsidR="006A22A3" w:rsidRDefault="006A22A3" w:rsidP="006A22A3">
      <w:r>
        <w:t xml:space="preserve">        _.Ie.wn = _.Ie.Fv ? _.Ie.SL : _.Ta();</w:t>
      </w:r>
    </w:p>
    <w:p w14:paraId="1A69E211" w14:textId="77777777" w:rsidR="006A22A3" w:rsidRDefault="006A22A3" w:rsidP="006A22A3">
      <w:r>
        <w:t xml:space="preserve">        _.Ie.sY = function() {</w:t>
      </w:r>
    </w:p>
    <w:p w14:paraId="6B1254DB" w14:textId="77777777" w:rsidR="006A22A3" w:rsidRDefault="006A22A3" w:rsidP="006A22A3">
      <w:r>
        <w:t xml:space="preserve">            return _.Ua() &amp;&amp; !_.Za()</w:t>
      </w:r>
    </w:p>
    <w:p w14:paraId="394E359E" w14:textId="77777777" w:rsidR="006A22A3" w:rsidRDefault="006A22A3" w:rsidP="006A22A3">
      <w:r>
        <w:t xml:space="preserve">        }</w:t>
      </w:r>
    </w:p>
    <w:p w14:paraId="086BC325" w14:textId="77777777" w:rsidR="006A22A3" w:rsidRDefault="006A22A3" w:rsidP="006A22A3">
      <w:r>
        <w:t xml:space="preserve">        ;</w:t>
      </w:r>
    </w:p>
    <w:p w14:paraId="292A26A1" w14:textId="77777777" w:rsidR="006A22A3" w:rsidRDefault="006A22A3" w:rsidP="006A22A3">
      <w:r>
        <w:t xml:space="preserve">        _.Ie.Sx = _.Ie.Fv ? _.Ie.XL : _.Ie.sY();</w:t>
      </w:r>
    </w:p>
    <w:p w14:paraId="5118AD34" w14:textId="77777777" w:rsidR="006A22A3" w:rsidRDefault="006A22A3" w:rsidP="006A22A3">
      <w:r>
        <w:t xml:space="preserve">        var Hga, Iga;</w:t>
      </w:r>
    </w:p>
    <w:p w14:paraId="3AB97F01" w14:textId="77777777" w:rsidR="006A22A3" w:rsidRDefault="006A22A3" w:rsidP="006A22A3">
      <w:r>
        <w:t xml:space="preserve">        Hga = {};</w:t>
      </w:r>
    </w:p>
    <w:p w14:paraId="794A1E67" w14:textId="77777777" w:rsidR="006A22A3" w:rsidRDefault="006A22A3" w:rsidP="006A22A3">
      <w:r>
        <w:t xml:space="preserve">        _.Kg = null;</w:t>
      </w:r>
    </w:p>
    <w:p w14:paraId="2B7D5BD7" w14:textId="77777777" w:rsidR="006A22A3" w:rsidRDefault="006A22A3" w:rsidP="006A22A3">
      <w:r>
        <w:t xml:space="preserve">        Iga = _.vf || _.yf || "function" == typeof _.ca.btoa;</w:t>
      </w:r>
    </w:p>
    <w:p w14:paraId="03391BDA" w14:textId="77777777" w:rsidR="006A22A3" w:rsidRDefault="006A22A3" w:rsidP="006A22A3">
      <w:r>
        <w:t xml:space="preserve">        _.Lg = function(a, b) {</w:t>
      </w:r>
    </w:p>
    <w:p w14:paraId="40EE3E61" w14:textId="77777777" w:rsidR="006A22A3" w:rsidRDefault="006A22A3" w:rsidP="006A22A3">
      <w:r>
        <w:t xml:space="preserve">            void 0 === b &amp;&amp; (b = 0);</w:t>
      </w:r>
    </w:p>
    <w:p w14:paraId="0EDBF452" w14:textId="77777777" w:rsidR="006A22A3" w:rsidRDefault="006A22A3" w:rsidP="006A22A3">
      <w:r>
        <w:t xml:space="preserve">            _.Jga();</w:t>
      </w:r>
    </w:p>
    <w:p w14:paraId="2738B98B" w14:textId="77777777" w:rsidR="006A22A3" w:rsidRDefault="006A22A3" w:rsidP="006A22A3">
      <w:r>
        <w:t xml:space="preserve">            b = Hga[b];</w:t>
      </w:r>
    </w:p>
    <w:p w14:paraId="4632D579" w14:textId="77777777" w:rsidR="006A22A3" w:rsidRDefault="006A22A3" w:rsidP="006A22A3">
      <w:r>
        <w:t xml:space="preserve">            const c = Array(Math.floor(a.length / 3))</w:t>
      </w:r>
    </w:p>
    <w:p w14:paraId="273463D7" w14:textId="77777777" w:rsidR="006A22A3" w:rsidRDefault="006A22A3" w:rsidP="006A22A3">
      <w:r>
        <w:t xml:space="preserve">              , d = b[64] || "";</w:t>
      </w:r>
    </w:p>
    <w:p w14:paraId="1FE703A0" w14:textId="77777777" w:rsidR="006A22A3" w:rsidRDefault="006A22A3" w:rsidP="006A22A3">
      <w:r>
        <w:t xml:space="preserve">            let e = 0</w:t>
      </w:r>
    </w:p>
    <w:p w14:paraId="7C82E6C4" w14:textId="77777777" w:rsidR="006A22A3" w:rsidRDefault="006A22A3" w:rsidP="006A22A3">
      <w:r>
        <w:t xml:space="preserve">              , f = 0;</w:t>
      </w:r>
    </w:p>
    <w:p w14:paraId="44DBDEA5" w14:textId="77777777" w:rsidR="006A22A3" w:rsidRDefault="006A22A3" w:rsidP="006A22A3">
      <w:r>
        <w:t xml:space="preserve">            for (; e &lt; a.length - 2; e += 3) {</w:t>
      </w:r>
    </w:p>
    <w:p w14:paraId="41F93A15" w14:textId="77777777" w:rsidR="006A22A3" w:rsidRDefault="006A22A3" w:rsidP="006A22A3">
      <w:r>
        <w:t xml:space="preserve">                var g = a[e]</w:t>
      </w:r>
    </w:p>
    <w:p w14:paraId="1135FED0" w14:textId="77777777" w:rsidR="006A22A3" w:rsidRDefault="006A22A3" w:rsidP="006A22A3">
      <w:r>
        <w:t xml:space="preserve">                  , h = a[e + 1]</w:t>
      </w:r>
    </w:p>
    <w:p w14:paraId="5F7D3A77" w14:textId="77777777" w:rsidR="006A22A3" w:rsidRDefault="006A22A3" w:rsidP="006A22A3">
      <w:r>
        <w:t xml:space="preserve">                  , k = a[e + 2]</w:t>
      </w:r>
    </w:p>
    <w:p w14:paraId="6238DD51" w14:textId="77777777" w:rsidR="006A22A3" w:rsidRDefault="006A22A3" w:rsidP="006A22A3">
      <w:r>
        <w:t xml:space="preserve">                  , m = b[g &gt;&gt; 2];</w:t>
      </w:r>
    </w:p>
    <w:p w14:paraId="3A8F5075" w14:textId="77777777" w:rsidR="006A22A3" w:rsidRDefault="006A22A3" w:rsidP="006A22A3">
      <w:r>
        <w:t xml:space="preserve">                g = b[(g &amp; 3) &lt;&lt; 4 | h &gt;&gt; 4];</w:t>
      </w:r>
    </w:p>
    <w:p w14:paraId="270E5ECA" w14:textId="77777777" w:rsidR="006A22A3" w:rsidRDefault="006A22A3" w:rsidP="006A22A3">
      <w:r>
        <w:t xml:space="preserve">                h = b[(h &amp; 15) &lt;&lt; 2 | k &gt;&gt; 6];</w:t>
      </w:r>
    </w:p>
    <w:p w14:paraId="6D572D64" w14:textId="77777777" w:rsidR="006A22A3" w:rsidRDefault="006A22A3" w:rsidP="006A22A3">
      <w:r>
        <w:t xml:space="preserve">                k = b[k &amp; 63];</w:t>
      </w:r>
    </w:p>
    <w:p w14:paraId="44755681" w14:textId="77777777" w:rsidR="006A22A3" w:rsidRDefault="006A22A3" w:rsidP="006A22A3">
      <w:r>
        <w:t xml:space="preserve">                c[f++] = m + g + h + k</w:t>
      </w:r>
    </w:p>
    <w:p w14:paraId="64847265" w14:textId="77777777" w:rsidR="006A22A3" w:rsidRDefault="006A22A3" w:rsidP="006A22A3">
      <w:r>
        <w:t xml:space="preserve">            }</w:t>
      </w:r>
    </w:p>
    <w:p w14:paraId="48257D3C" w14:textId="77777777" w:rsidR="006A22A3" w:rsidRDefault="006A22A3" w:rsidP="006A22A3">
      <w:r>
        <w:t xml:space="preserve">            m = 0;</w:t>
      </w:r>
    </w:p>
    <w:p w14:paraId="614239E4" w14:textId="77777777" w:rsidR="006A22A3" w:rsidRDefault="006A22A3" w:rsidP="006A22A3">
      <w:r>
        <w:t xml:space="preserve">            k = d;</w:t>
      </w:r>
    </w:p>
    <w:p w14:paraId="44B3CA87" w14:textId="77777777" w:rsidR="006A22A3" w:rsidRDefault="006A22A3" w:rsidP="006A22A3">
      <w:r>
        <w:t xml:space="preserve">            switch (a.length - e) {</w:t>
      </w:r>
    </w:p>
    <w:p w14:paraId="406D69B2" w14:textId="77777777" w:rsidR="006A22A3" w:rsidRDefault="006A22A3" w:rsidP="006A22A3">
      <w:r>
        <w:t xml:space="preserve">            case 2:</w:t>
      </w:r>
    </w:p>
    <w:p w14:paraId="407CA489" w14:textId="77777777" w:rsidR="006A22A3" w:rsidRDefault="006A22A3" w:rsidP="006A22A3">
      <w:r>
        <w:t xml:space="preserve">                m = a[e + 1],</w:t>
      </w:r>
    </w:p>
    <w:p w14:paraId="08C0F191" w14:textId="77777777" w:rsidR="006A22A3" w:rsidRDefault="006A22A3" w:rsidP="006A22A3">
      <w:r>
        <w:t xml:space="preserve">                k = b[(m &amp; 15) &lt;&lt; 2] || d;</w:t>
      </w:r>
    </w:p>
    <w:p w14:paraId="6CFFFA53" w14:textId="77777777" w:rsidR="006A22A3" w:rsidRDefault="006A22A3" w:rsidP="006A22A3">
      <w:r>
        <w:t xml:space="preserve">            case 1:</w:t>
      </w:r>
    </w:p>
    <w:p w14:paraId="33333A43" w14:textId="77777777" w:rsidR="006A22A3" w:rsidRDefault="006A22A3" w:rsidP="006A22A3">
      <w:r>
        <w:t xml:space="preserve">                a = a[e],</w:t>
      </w:r>
    </w:p>
    <w:p w14:paraId="4F4EFCC6" w14:textId="77777777" w:rsidR="006A22A3" w:rsidRDefault="006A22A3" w:rsidP="006A22A3">
      <w:r>
        <w:t xml:space="preserve">                c[f] = b[a &gt;&gt; 2] + b[(a &amp; 3) &lt;&lt; 4 | m &gt;&gt; 4] + k + d</w:t>
      </w:r>
    </w:p>
    <w:p w14:paraId="24440901" w14:textId="77777777" w:rsidR="006A22A3" w:rsidRDefault="006A22A3" w:rsidP="006A22A3">
      <w:r>
        <w:t xml:space="preserve">            }</w:t>
      </w:r>
    </w:p>
    <w:p w14:paraId="611A335E" w14:textId="77777777" w:rsidR="006A22A3" w:rsidRDefault="006A22A3" w:rsidP="006A22A3">
      <w:r>
        <w:t xml:space="preserve">            return c.join("")</w:t>
      </w:r>
    </w:p>
    <w:p w14:paraId="45318C58" w14:textId="77777777" w:rsidR="006A22A3" w:rsidRDefault="006A22A3" w:rsidP="006A22A3">
      <w:r>
        <w:t xml:space="preserve">        }</w:t>
      </w:r>
    </w:p>
    <w:p w14:paraId="18E1D4BA" w14:textId="77777777" w:rsidR="006A22A3" w:rsidRDefault="006A22A3" w:rsidP="006A22A3">
      <w:r>
        <w:t xml:space="preserve">        ;</w:t>
      </w:r>
    </w:p>
    <w:p w14:paraId="2AAAA55C" w14:textId="77777777" w:rsidR="006A22A3" w:rsidRDefault="006A22A3" w:rsidP="006A22A3">
      <w:r>
        <w:t xml:space="preserve">        _.Kga = function(a, b) {</w:t>
      </w:r>
    </w:p>
    <w:p w14:paraId="6F968054" w14:textId="77777777" w:rsidR="006A22A3" w:rsidRDefault="006A22A3" w:rsidP="006A22A3">
      <w:r>
        <w:t xml:space="preserve">            return Iga &amp;&amp; !b ? _.ca.btoa(a) : _.Lg(_.Gga(a), b)</w:t>
      </w:r>
    </w:p>
    <w:p w14:paraId="7BC60269" w14:textId="77777777" w:rsidR="006A22A3" w:rsidRDefault="006A22A3" w:rsidP="006A22A3">
      <w:r>
        <w:t xml:space="preserve">        }</w:t>
      </w:r>
    </w:p>
    <w:p w14:paraId="7657658F" w14:textId="77777777" w:rsidR="006A22A3" w:rsidRDefault="006A22A3" w:rsidP="006A22A3">
      <w:r>
        <w:t xml:space="preserve">        ;</w:t>
      </w:r>
    </w:p>
    <w:p w14:paraId="11E0230D" w14:textId="77777777" w:rsidR="006A22A3" w:rsidRDefault="006A22A3" w:rsidP="006A22A3">
      <w:r>
        <w:t xml:space="preserve">        _.Jga = function() {</w:t>
      </w:r>
    </w:p>
    <w:p w14:paraId="5EAD6630" w14:textId="77777777" w:rsidR="006A22A3" w:rsidRDefault="006A22A3" w:rsidP="006A22A3">
      <w:r>
        <w:t xml:space="preserve">            if (!_.Kg) {</w:t>
      </w:r>
    </w:p>
    <w:p w14:paraId="3D362FAE" w14:textId="77777777" w:rsidR="006A22A3" w:rsidRDefault="006A22A3" w:rsidP="006A22A3">
      <w:r>
        <w:t xml:space="preserve">                _.Kg = {};</w:t>
      </w:r>
    </w:p>
    <w:p w14:paraId="62D003CB" w14:textId="77777777" w:rsidR="006A22A3" w:rsidRDefault="006A22A3" w:rsidP="006A22A3">
      <w:r>
        <w:t xml:space="preserve">                for (var a = "ABCDEFGHIJKLMNOPQRSTUVWXYZabcdefghijklmnopqrstuvwxyz0123456789".split(""), b = ["+/=", "+/", "-_=", "-_.", "-_"], c = 0; 5 &gt; c; c++) {</w:t>
      </w:r>
    </w:p>
    <w:p w14:paraId="612E7DED" w14:textId="77777777" w:rsidR="006A22A3" w:rsidRDefault="006A22A3" w:rsidP="006A22A3">
      <w:r>
        <w:t xml:space="preserve">                    var d = a.concat(b[c].split(""));</w:t>
      </w:r>
    </w:p>
    <w:p w14:paraId="4FA1DE9D" w14:textId="77777777" w:rsidR="006A22A3" w:rsidRDefault="006A22A3" w:rsidP="006A22A3">
      <w:r>
        <w:t xml:space="preserve">                    Hga[c] = d;</w:t>
      </w:r>
    </w:p>
    <w:p w14:paraId="0FE60DFF" w14:textId="77777777" w:rsidR="006A22A3" w:rsidRDefault="006A22A3" w:rsidP="006A22A3">
      <w:r>
        <w:t xml:space="preserve">                    for (var e = 0; e &lt; d.length; e++) {</w:t>
      </w:r>
    </w:p>
    <w:p w14:paraId="07B3A4C4" w14:textId="77777777" w:rsidR="006A22A3" w:rsidRDefault="006A22A3" w:rsidP="006A22A3">
      <w:r>
        <w:t xml:space="preserve">                        var f = d[e];</w:t>
      </w:r>
    </w:p>
    <w:p w14:paraId="11C49E5D" w14:textId="77777777" w:rsidR="006A22A3" w:rsidRDefault="006A22A3" w:rsidP="006A22A3">
      <w:r>
        <w:t xml:space="preserve">                        void 0 === _.Kg[f] &amp;&amp; (_.Kg[f] = e)</w:t>
      </w:r>
    </w:p>
    <w:p w14:paraId="3EFC213D" w14:textId="77777777" w:rsidR="006A22A3" w:rsidRDefault="006A22A3" w:rsidP="006A22A3">
      <w:r>
        <w:t xml:space="preserve">                    }</w:t>
      </w:r>
    </w:p>
    <w:p w14:paraId="6993F7A0" w14:textId="77777777" w:rsidR="006A22A3" w:rsidRDefault="006A22A3" w:rsidP="006A22A3">
      <w:r>
        <w:t xml:space="preserve">                }</w:t>
      </w:r>
    </w:p>
    <w:p w14:paraId="6C8FA67D" w14:textId="77777777" w:rsidR="006A22A3" w:rsidRDefault="006A22A3" w:rsidP="006A22A3">
      <w:r>
        <w:t xml:space="preserve">            }</w:t>
      </w:r>
    </w:p>
    <w:p w14:paraId="5DF302CB" w14:textId="77777777" w:rsidR="006A22A3" w:rsidRDefault="006A22A3" w:rsidP="006A22A3">
      <w:r>
        <w:t xml:space="preserve">        }</w:t>
      </w:r>
    </w:p>
    <w:p w14:paraId="4EBF097A" w14:textId="77777777" w:rsidR="006A22A3" w:rsidRDefault="006A22A3" w:rsidP="006A22A3">
      <w:r>
        <w:t xml:space="preserve">        ;</w:t>
      </w:r>
    </w:p>
    <w:p w14:paraId="11DB5E19" w14:textId="77777777" w:rsidR="006A22A3" w:rsidRDefault="006A22A3" w:rsidP="006A22A3">
      <w:r>
        <w:t xml:space="preserve">        var Maa, Kaa, Oaa, Lga;</w:t>
      </w:r>
    </w:p>
    <w:p w14:paraId="27B59137" w14:textId="77777777" w:rsidR="006A22A3" w:rsidRDefault="006A22A3" w:rsidP="006A22A3">
      <w:r>
        <w:t xml:space="preserve">        Maa = /[-_.]/g;</w:t>
      </w:r>
    </w:p>
    <w:p w14:paraId="7B90C44B" w14:textId="77777777" w:rsidR="006A22A3" w:rsidRDefault="006A22A3" w:rsidP="006A22A3">
      <w:r>
        <w:t xml:space="preserve">        Kaa = {</w:t>
      </w:r>
    </w:p>
    <w:p w14:paraId="7BC75EDD" w14:textId="77777777" w:rsidR="006A22A3" w:rsidRDefault="006A22A3" w:rsidP="006A22A3">
      <w:r>
        <w:t xml:space="preserve">            "-": "+",</w:t>
      </w:r>
    </w:p>
    <w:p w14:paraId="2A8F3A99" w14:textId="77777777" w:rsidR="006A22A3" w:rsidRDefault="006A22A3" w:rsidP="006A22A3">
      <w:r>
        <w:t xml:space="preserve">            _: "/",</w:t>
      </w:r>
    </w:p>
    <w:p w14:paraId="53C7D23A" w14:textId="77777777" w:rsidR="006A22A3" w:rsidRDefault="006A22A3" w:rsidP="006A22A3">
      <w:r>
        <w:t xml:space="preserve">            ".": "="</w:t>
      </w:r>
    </w:p>
    <w:p w14:paraId="33D8E253" w14:textId="77777777" w:rsidR="006A22A3" w:rsidRDefault="006A22A3" w:rsidP="006A22A3">
      <w:r>
        <w:t xml:space="preserve">        };</w:t>
      </w:r>
    </w:p>
    <w:p w14:paraId="226F492B" w14:textId="77777777" w:rsidR="006A22A3" w:rsidRDefault="006A22A3" w:rsidP="006A22A3">
      <w:r>
        <w:t xml:space="preserve">        _.Bb = {};</w:t>
      </w:r>
    </w:p>
    <w:p w14:paraId="2256C73F" w14:textId="77777777" w:rsidR="006A22A3" w:rsidRDefault="006A22A3" w:rsidP="006A22A3">
      <w:r>
        <w:t xml:space="preserve">        Lga = "undefined" != typeof structuredClone;</w:t>
      </w:r>
    </w:p>
    <w:p w14:paraId="76268071" w14:textId="77777777" w:rsidR="006A22A3" w:rsidRDefault="006A22A3" w:rsidP="006A22A3">
      <w:r>
        <w:t xml:space="preserve">        var Mga, Aba;</w:t>
      </w:r>
    </w:p>
    <w:p w14:paraId="3E1A76F9" w14:textId="77777777" w:rsidR="006A22A3" w:rsidRDefault="006A22A3" w:rsidP="006A22A3">
      <w:r>
        <w:t xml:space="preserve">        _.Cb = function() {</w:t>
      </w:r>
    </w:p>
    <w:p w14:paraId="1852F51E" w14:textId="77777777" w:rsidR="006A22A3" w:rsidRDefault="006A22A3" w:rsidP="006A22A3">
      <w:r>
        <w:t xml:space="preserve">            return Mga || (Mga = new _.Ab(null,_.Bb))</w:t>
      </w:r>
    </w:p>
    <w:p w14:paraId="41923E64" w14:textId="77777777" w:rsidR="006A22A3" w:rsidRDefault="006A22A3" w:rsidP="006A22A3">
      <w:r>
        <w:t xml:space="preserve">        }</w:t>
      </w:r>
    </w:p>
    <w:p w14:paraId="2270488A" w14:textId="77777777" w:rsidR="006A22A3" w:rsidRDefault="006A22A3" w:rsidP="006A22A3">
      <w:r>
        <w:t xml:space="preserve">        ;</w:t>
      </w:r>
    </w:p>
    <w:p w14:paraId="489B912D" w14:textId="77777777" w:rsidR="006A22A3" w:rsidRDefault="006A22A3" w:rsidP="006A22A3">
      <w:r>
        <w:t xml:space="preserve">        _.Kc = function(a) {</w:t>
      </w:r>
    </w:p>
    <w:p w14:paraId="131D4A49" w14:textId="77777777" w:rsidR="006A22A3" w:rsidRDefault="006A22A3" w:rsidP="006A22A3">
      <w:r>
        <w:t xml:space="preserve">            if (_.Bb !== _.Bb)</w:t>
      </w:r>
    </w:p>
    <w:p w14:paraId="65B78B50" w14:textId="77777777" w:rsidR="006A22A3" w:rsidRDefault="006A22A3" w:rsidP="006A22A3">
      <w:r>
        <w:t xml:space="preserve">                throw Error("y");</w:t>
      </w:r>
    </w:p>
    <w:p w14:paraId="4D687020" w14:textId="77777777" w:rsidR="006A22A3" w:rsidRDefault="006A22A3" w:rsidP="006A22A3">
      <w:r>
        <w:t xml:space="preserve">            var b = a.H;</w:t>
      </w:r>
    </w:p>
    <w:p w14:paraId="3AA26354" w14:textId="77777777" w:rsidR="006A22A3" w:rsidRDefault="006A22A3" w:rsidP="006A22A3">
      <w:r>
        <w:t xml:space="preserve">            b = null == b || _.pb(b) ? b : "string" === typeof b ? _.Naa(b) : null;</w:t>
      </w:r>
    </w:p>
    <w:p w14:paraId="02C94FFB" w14:textId="77777777" w:rsidR="006A22A3" w:rsidRDefault="006A22A3" w:rsidP="006A22A3">
      <w:r>
        <w:t xml:space="preserve">            return null == b ? b : a.H = b</w:t>
      </w:r>
    </w:p>
    <w:p w14:paraId="000E0816" w14:textId="77777777" w:rsidR="006A22A3" w:rsidRDefault="006A22A3" w:rsidP="006A22A3">
      <w:r>
        <w:t xml:space="preserve">        }</w:t>
      </w:r>
    </w:p>
    <w:p w14:paraId="3558D471" w14:textId="77777777" w:rsidR="006A22A3" w:rsidRDefault="006A22A3" w:rsidP="006A22A3">
      <w:r>
        <w:t xml:space="preserve">        ;</w:t>
      </w:r>
    </w:p>
    <w:p w14:paraId="2BDAB01D" w14:textId="77777777" w:rsidR="006A22A3" w:rsidRDefault="006A22A3" w:rsidP="006A22A3">
      <w:r>
        <w:t xml:space="preserve">        Aba = function(a) {</w:t>
      </w:r>
    </w:p>
    <w:p w14:paraId="7FA312D3" w14:textId="77777777" w:rsidR="006A22A3" w:rsidRDefault="006A22A3" w:rsidP="006A22A3">
      <w:r>
        <w:t xml:space="preserve">            a = a.H || "";</w:t>
      </w:r>
    </w:p>
    <w:p w14:paraId="2E161962" w14:textId="77777777" w:rsidR="006A22A3" w:rsidRDefault="006A22A3" w:rsidP="006A22A3">
      <w:r>
        <w:t xml:space="preserve">            return "string" === typeof a ? a : new Uint8Array(a)</w:t>
      </w:r>
    </w:p>
    <w:p w14:paraId="20D8960D" w14:textId="77777777" w:rsidR="006A22A3" w:rsidRDefault="006A22A3" w:rsidP="006A22A3">
      <w:r>
        <w:t xml:space="preserve">        }</w:t>
      </w:r>
    </w:p>
    <w:p w14:paraId="30013535" w14:textId="77777777" w:rsidR="006A22A3" w:rsidRDefault="006A22A3" w:rsidP="006A22A3">
      <w:r>
        <w:t xml:space="preserve">        ;</w:t>
      </w:r>
    </w:p>
    <w:p w14:paraId="39630CD8" w14:textId="77777777" w:rsidR="006A22A3" w:rsidRDefault="006A22A3" w:rsidP="006A22A3">
      <w:r>
        <w:t xml:space="preserve">        _.Ab = class {</w:t>
      </w:r>
    </w:p>
    <w:p w14:paraId="27F08519" w14:textId="77777777" w:rsidR="006A22A3" w:rsidRDefault="006A22A3" w:rsidP="006A22A3">
      <w:r>
        <w:t xml:space="preserve">            constructor(a, b) {</w:t>
      </w:r>
    </w:p>
    <w:p w14:paraId="512EE6A0" w14:textId="77777777" w:rsidR="006A22A3" w:rsidRDefault="006A22A3" w:rsidP="006A22A3">
      <w:r>
        <w:t xml:space="preserve">                if (b !== _.Bb)</w:t>
      </w:r>
    </w:p>
    <w:p w14:paraId="0F525A1A" w14:textId="77777777" w:rsidR="006A22A3" w:rsidRDefault="006A22A3" w:rsidP="006A22A3">
      <w:r>
        <w:t xml:space="preserve">                    throw Error("y");</w:t>
      </w:r>
    </w:p>
    <w:p w14:paraId="65573FFB" w14:textId="77777777" w:rsidR="006A22A3" w:rsidRDefault="006A22A3" w:rsidP="006A22A3">
      <w:r>
        <w:t xml:space="preserve">                this.H = a;</w:t>
      </w:r>
    </w:p>
    <w:p w14:paraId="5F3E6449" w14:textId="77777777" w:rsidR="006A22A3" w:rsidRDefault="006A22A3" w:rsidP="006A22A3">
      <w:r>
        <w:t xml:space="preserve">                if (null != a &amp;&amp; 0 === a.length)</w:t>
      </w:r>
    </w:p>
    <w:p w14:paraId="779A3821" w14:textId="77777777" w:rsidR="006A22A3" w:rsidRDefault="006A22A3" w:rsidP="006A22A3">
      <w:r>
        <w:t xml:space="preserve">                    throw Error("z");</w:t>
      </w:r>
    </w:p>
    <w:p w14:paraId="7268549A" w14:textId="77777777" w:rsidR="006A22A3" w:rsidRDefault="006A22A3" w:rsidP="006A22A3">
      <w:r>
        <w:t xml:space="preserve">            }</w:t>
      </w:r>
    </w:p>
    <w:p w14:paraId="278299A6" w14:textId="77777777" w:rsidR="006A22A3" w:rsidRDefault="006A22A3" w:rsidP="006A22A3">
      <w:r>
        <w:t xml:space="preserve">            N() {</w:t>
      </w:r>
    </w:p>
    <w:p w14:paraId="584D38F7" w14:textId="77777777" w:rsidR="006A22A3" w:rsidRDefault="006A22A3" w:rsidP="006A22A3">
      <w:r>
        <w:t xml:space="preserve">                const a = this.H;</w:t>
      </w:r>
    </w:p>
    <w:p w14:paraId="258F3665" w14:textId="77777777" w:rsidR="006A22A3" w:rsidRDefault="006A22A3" w:rsidP="006A22A3">
      <w:r>
        <w:t xml:space="preserve">                return null == a ? "" : "string" === typeof a ? a : this.H = Jaa(a)</w:t>
      </w:r>
    </w:p>
    <w:p w14:paraId="0226924B" w14:textId="77777777" w:rsidR="006A22A3" w:rsidRDefault="006A22A3" w:rsidP="006A22A3">
      <w:r>
        <w:t xml:space="preserve">            }</w:t>
      </w:r>
    </w:p>
    <w:p w14:paraId="1CC6F34E" w14:textId="77777777" w:rsidR="006A22A3" w:rsidRDefault="006A22A3" w:rsidP="006A22A3">
      <w:r>
        <w:t xml:space="preserve">            Nf() {</w:t>
      </w:r>
    </w:p>
    <w:p w14:paraId="1770C9B0" w14:textId="77777777" w:rsidR="006A22A3" w:rsidRDefault="006A22A3" w:rsidP="006A22A3">
      <w:r>
        <w:t xml:space="preserve">                return null == this.H</w:t>
      </w:r>
    </w:p>
    <w:p w14:paraId="5CF620F4" w14:textId="77777777" w:rsidR="006A22A3" w:rsidRDefault="006A22A3" w:rsidP="006A22A3">
      <w:r>
        <w:t xml:space="preserve">            }</w:t>
      </w:r>
    </w:p>
    <w:p w14:paraId="695B1D6F" w14:textId="77777777" w:rsidR="006A22A3" w:rsidRDefault="006A22A3" w:rsidP="006A22A3">
      <w:r>
        <w:t xml:space="preserve">        }</w:t>
      </w:r>
    </w:p>
    <w:p w14:paraId="678521A2" w14:textId="77777777" w:rsidR="006A22A3" w:rsidRDefault="006A22A3" w:rsidP="006A22A3">
      <w:r>
        <w:t xml:space="preserve">        ;</w:t>
      </w:r>
    </w:p>
    <w:p w14:paraId="79683CC8" w14:textId="77777777" w:rsidR="006A22A3" w:rsidRDefault="006A22A3" w:rsidP="006A22A3">
      <w:r>
        <w:t xml:space="preserve">        var Jba = !Dea</w:t>
      </w:r>
    </w:p>
    <w:p w14:paraId="2EF0CB4E" w14:textId="77777777" w:rsidR="006A22A3" w:rsidRDefault="006A22A3" w:rsidP="006A22A3">
      <w:r>
        <w:t xml:space="preserve">          , Iba = !Dea;</w:t>
      </w:r>
    </w:p>
    <w:p w14:paraId="66B4328B" w14:textId="77777777" w:rsidR="006A22A3" w:rsidRDefault="006A22A3" w:rsidP="006A22A3">
      <w:r>
        <w:t xml:space="preserve">        _.tb = (a,b)=&gt;{</w:t>
      </w:r>
    </w:p>
    <w:p w14:paraId="2A03FC14" w14:textId="77777777" w:rsidR="006A22A3" w:rsidRDefault="006A22A3" w:rsidP="006A22A3">
      <w:r>
        <w:t xml:space="preserve">            a[_.sb] = b;</w:t>
      </w:r>
    </w:p>
    <w:p w14:paraId="75EA4F39" w14:textId="77777777" w:rsidR="006A22A3" w:rsidRDefault="006A22A3" w:rsidP="006A22A3">
      <w:r>
        <w:t xml:space="preserve">            return a</w:t>
      </w:r>
    </w:p>
    <w:p w14:paraId="38EE343F" w14:textId="77777777" w:rsidR="006A22A3" w:rsidRDefault="006A22A3" w:rsidP="006A22A3">
      <w:r>
        <w:t xml:space="preserve">        }</w:t>
      </w:r>
    </w:p>
    <w:p w14:paraId="25571627" w14:textId="77777777" w:rsidR="006A22A3" w:rsidRDefault="006A22A3" w:rsidP="006A22A3">
      <w:r>
        <w:t xml:space="preserve">        ;</w:t>
      </w:r>
    </w:p>
    <w:p w14:paraId="18F991AA" w14:textId="77777777" w:rsidR="006A22A3" w:rsidRDefault="006A22A3" w:rsidP="006A22A3">
      <w:r>
        <w:t xml:space="preserve">        var Vaa, Waa, Nga, wba, Oga, Hb, cba, Pga, Qga, Rga;</w:t>
      </w:r>
    </w:p>
    <w:p w14:paraId="3955E2C7" w14:textId="77777777" w:rsidR="006A22A3" w:rsidRDefault="006A22A3" w:rsidP="006A22A3">
      <w:r>
        <w:t xml:space="preserve">        Vaa = {};</w:t>
      </w:r>
    </w:p>
    <w:p w14:paraId="2EE9B2BA" w14:textId="77777777" w:rsidR="006A22A3" w:rsidRDefault="006A22A3" w:rsidP="006A22A3">
      <w:r>
        <w:t xml:space="preserve">        Waa = {};</w:t>
      </w:r>
    </w:p>
    <w:p w14:paraId="567A5985" w14:textId="77777777" w:rsidR="006A22A3" w:rsidRDefault="006A22A3" w:rsidP="006A22A3">
      <w:r>
        <w:t xml:space="preserve">        wba = !Dea;</w:t>
      </w:r>
    </w:p>
    <w:p w14:paraId="2EC915E4" w14:textId="77777777" w:rsidR="006A22A3" w:rsidRDefault="006A22A3" w:rsidP="006A22A3">
      <w:r>
        <w:t xml:space="preserve">        Oga = [];</w:t>
      </w:r>
    </w:p>
    <w:p w14:paraId="735985BF" w14:textId="77777777" w:rsidR="006A22A3" w:rsidRDefault="006A22A3" w:rsidP="006A22A3">
      <w:r>
        <w:t xml:space="preserve">        _.tb(Oga, 55);</w:t>
      </w:r>
    </w:p>
    <w:p w14:paraId="4C6CD9E3" w14:textId="77777777" w:rsidR="006A22A3" w:rsidRDefault="006A22A3" w:rsidP="006A22A3">
      <w:r>
        <w:t xml:space="preserve">        _.yc = Object.freeze(Oga);</w:t>
      </w:r>
    </w:p>
    <w:p w14:paraId="06EFA9B8" w14:textId="77777777" w:rsidR="006A22A3" w:rsidRDefault="006A22A3" w:rsidP="006A22A3">
      <w:r>
        <w:t xml:space="preserve">        Pga = class {</w:t>
      </w:r>
    </w:p>
    <w:p w14:paraId="334E9990" w14:textId="77777777" w:rsidR="006A22A3" w:rsidRDefault="006A22A3" w:rsidP="006A22A3">
      <w:r>
        <w:t xml:space="preserve">        }</w:t>
      </w:r>
    </w:p>
    <w:p w14:paraId="6965F91C" w14:textId="77777777" w:rsidR="006A22A3" w:rsidRDefault="006A22A3" w:rsidP="006A22A3">
      <w:r>
        <w:t xml:space="preserve">        ;</w:t>
      </w:r>
    </w:p>
    <w:p w14:paraId="0812922C" w14:textId="77777777" w:rsidR="006A22A3" w:rsidRDefault="006A22A3" w:rsidP="006A22A3">
      <w:r>
        <w:t xml:space="preserve">        Qga = class {</w:t>
      </w:r>
    </w:p>
    <w:p w14:paraId="4B7E6425" w14:textId="77777777" w:rsidR="006A22A3" w:rsidRDefault="006A22A3" w:rsidP="006A22A3">
      <w:r>
        <w:t xml:space="preserve">        }</w:t>
      </w:r>
    </w:p>
    <w:p w14:paraId="4AD4C831" w14:textId="77777777" w:rsidR="006A22A3" w:rsidRDefault="006A22A3" w:rsidP="006A22A3">
      <w:r>
        <w:t xml:space="preserve">        ;</w:t>
      </w:r>
    </w:p>
    <w:p w14:paraId="6010D717" w14:textId="77777777" w:rsidR="006A22A3" w:rsidRDefault="006A22A3" w:rsidP="006A22A3">
      <w:r>
        <w:t xml:space="preserve">        Rga = Object.freeze(new Pga);</w:t>
      </w:r>
    </w:p>
    <w:p w14:paraId="01187EA7" w14:textId="77777777" w:rsidR="006A22A3" w:rsidRDefault="006A22A3" w:rsidP="006A22A3">
      <w:r>
        <w:t xml:space="preserve">        Object.freeze(new Qga);</w:t>
      </w:r>
    </w:p>
    <w:p w14:paraId="23BF725C" w14:textId="77777777" w:rsidR="006A22A3" w:rsidRDefault="006A22A3" w:rsidP="006A22A3">
      <w:r>
        <w:t xml:space="preserve">        _.Jb = 0;</w:t>
      </w:r>
    </w:p>
    <w:p w14:paraId="0292F4EA" w14:textId="77777777" w:rsidR="006A22A3" w:rsidRDefault="006A22A3" w:rsidP="006A22A3">
      <w:r>
        <w:t xml:space="preserve">        _.Kb = 0;</w:t>
      </w:r>
    </w:p>
    <w:p w14:paraId="5ACA6A8B" w14:textId="77777777" w:rsidR="006A22A3" w:rsidRDefault="006A22A3" w:rsidP="006A22A3">
      <w:r>
        <w:t xml:space="preserve">        var iba = /^-?([1-9][0-9]*|0)(\.[0-9]+)?$/;</w:t>
      </w:r>
    </w:p>
    <w:p w14:paraId="22663B2B" w14:textId="77777777" w:rsidR="006A22A3" w:rsidRDefault="006A22A3" w:rsidP="006A22A3">
      <w:r>
        <w:t xml:space="preserve">        var kc, tba;</w:t>
      </w:r>
    </w:p>
    <w:p w14:paraId="46F89931" w14:textId="77777777" w:rsidR="006A22A3" w:rsidRDefault="006A22A3" w:rsidP="006A22A3">
      <w:r>
        <w:t xml:space="preserve">        _.Mg = Lga ? structuredClone : a=&gt;qc(a, zba, void 0, void 0, !1, !1);</w:t>
      </w:r>
    </w:p>
    <w:p w14:paraId="4A19CBF6" w14:textId="77777777" w:rsidR="006A22A3" w:rsidRDefault="006A22A3" w:rsidP="006A22A3">
      <w:r>
        <w:t xml:space="preserve">        var Sga;</w:t>
      </w:r>
    </w:p>
    <w:p w14:paraId="5AB26A11" w14:textId="77777777" w:rsidR="006A22A3" w:rsidRDefault="006A22A3" w:rsidP="006A22A3">
      <w:r>
        <w:t xml:space="preserve">        _.Ng = function(a, b) {</w:t>
      </w:r>
    </w:p>
    <w:p w14:paraId="099BF5E1" w14:textId="77777777" w:rsidR="006A22A3" w:rsidRDefault="006A22A3" w:rsidP="006A22A3">
      <w:r>
        <w:t xml:space="preserve">            a = a.Zd;</w:t>
      </w:r>
    </w:p>
    <w:p w14:paraId="3F347B33" w14:textId="77777777" w:rsidR="006A22A3" w:rsidRDefault="006A22A3" w:rsidP="006A22A3">
      <w:r>
        <w:t xml:space="preserve">            return _.xc(a, a[_.sb], b)</w:t>
      </w:r>
    </w:p>
    <w:p w14:paraId="5B6731C9" w14:textId="77777777" w:rsidR="006A22A3" w:rsidRDefault="006A22A3" w:rsidP="006A22A3">
      <w:r>
        <w:t xml:space="preserve">        }</w:t>
      </w:r>
    </w:p>
    <w:p w14:paraId="20EDD931" w14:textId="77777777" w:rsidR="006A22A3" w:rsidRDefault="006A22A3" w:rsidP="006A22A3">
      <w:r>
        <w:t xml:space="preserve">        ;</w:t>
      </w:r>
    </w:p>
    <w:p w14:paraId="5FB1F93A" w14:textId="77777777" w:rsidR="006A22A3" w:rsidRDefault="006A22A3" w:rsidP="006A22A3">
      <w:r>
        <w:t xml:space="preserve">        _.xc = function(a, b, c, d) {</w:t>
      </w:r>
    </w:p>
    <w:p w14:paraId="49B30A66" w14:textId="77777777" w:rsidR="006A22A3" w:rsidRDefault="006A22A3" w:rsidP="006A22A3">
      <w:r>
        <w:t xml:space="preserve">            if (-1 === c)</w:t>
      </w:r>
    </w:p>
    <w:p w14:paraId="74A2CD35" w14:textId="77777777" w:rsidR="006A22A3" w:rsidRDefault="006A22A3" w:rsidP="006A22A3">
      <w:r>
        <w:t xml:space="preserve">                return null;</w:t>
      </w:r>
    </w:p>
    <w:p w14:paraId="24A76883" w14:textId="77777777" w:rsidR="006A22A3" w:rsidRDefault="006A22A3" w:rsidP="006A22A3">
      <w:r>
        <w:t xml:space="preserve">            if (c &gt;= _.wb(b)) {</w:t>
      </w:r>
    </w:p>
    <w:p w14:paraId="45611F9D" w14:textId="77777777" w:rsidR="006A22A3" w:rsidRDefault="006A22A3" w:rsidP="006A22A3">
      <w:r>
        <w:t xml:space="preserve">                if (b &amp; 256)</w:t>
      </w:r>
    </w:p>
    <w:p w14:paraId="3A06A274" w14:textId="77777777" w:rsidR="006A22A3" w:rsidRDefault="006A22A3" w:rsidP="006A22A3">
      <w:r>
        <w:t xml:space="preserve">                    return a[a.length - 1][c]</w:t>
      </w:r>
    </w:p>
    <w:p w14:paraId="2B92FC81" w14:textId="77777777" w:rsidR="006A22A3" w:rsidRDefault="006A22A3" w:rsidP="006A22A3">
      <w:r>
        <w:t xml:space="preserve">            } else {</w:t>
      </w:r>
    </w:p>
    <w:p w14:paraId="40EDBBD4" w14:textId="77777777" w:rsidR="006A22A3" w:rsidRDefault="006A22A3" w:rsidP="006A22A3">
      <w:r>
        <w:t xml:space="preserve">                var e = a.length;</w:t>
      </w:r>
    </w:p>
    <w:p w14:paraId="7B4B7B1F" w14:textId="77777777" w:rsidR="006A22A3" w:rsidRDefault="006A22A3" w:rsidP="006A22A3">
      <w:r>
        <w:t xml:space="preserve">                if (d &amp;&amp; b &amp; 256 &amp;&amp; (d = a[e - 1][c],</w:t>
      </w:r>
    </w:p>
    <w:p w14:paraId="19BF3C91" w14:textId="77777777" w:rsidR="006A22A3" w:rsidRDefault="006A22A3" w:rsidP="006A22A3">
      <w:r>
        <w:t xml:space="preserve">                null != d))</w:t>
      </w:r>
    </w:p>
    <w:p w14:paraId="58833428" w14:textId="77777777" w:rsidR="006A22A3" w:rsidRDefault="006A22A3" w:rsidP="006A22A3">
      <w:r>
        <w:t xml:space="preserve">                    return d;</w:t>
      </w:r>
    </w:p>
    <w:p w14:paraId="3C74C630" w14:textId="77777777" w:rsidR="006A22A3" w:rsidRDefault="006A22A3" w:rsidP="006A22A3">
      <w:r>
        <w:t xml:space="preserve">                b = c + _.xb(b);</w:t>
      </w:r>
    </w:p>
    <w:p w14:paraId="66E3E93D" w14:textId="77777777" w:rsidR="006A22A3" w:rsidRDefault="006A22A3" w:rsidP="006A22A3">
      <w:r>
        <w:t xml:space="preserve">                if (b &lt; e)</w:t>
      </w:r>
    </w:p>
    <w:p w14:paraId="5077C624" w14:textId="77777777" w:rsidR="006A22A3" w:rsidRDefault="006A22A3" w:rsidP="006A22A3">
      <w:r>
        <w:t xml:space="preserve">                    return a[b]</w:t>
      </w:r>
    </w:p>
    <w:p w14:paraId="1DF92C05" w14:textId="77777777" w:rsidR="006A22A3" w:rsidRDefault="006A22A3" w:rsidP="006A22A3">
      <w:r>
        <w:t xml:space="preserve">            }</w:t>
      </w:r>
    </w:p>
    <w:p w14:paraId="7B1A8697" w14:textId="77777777" w:rsidR="006A22A3" w:rsidRDefault="006A22A3" w:rsidP="006A22A3">
      <w:r>
        <w:t xml:space="preserve">        }</w:t>
      </w:r>
    </w:p>
    <w:p w14:paraId="43AA59B3" w14:textId="77777777" w:rsidR="006A22A3" w:rsidRDefault="006A22A3" w:rsidP="006A22A3">
      <w:r>
        <w:t xml:space="preserve">        ;</w:t>
      </w:r>
    </w:p>
    <w:p w14:paraId="793FF1D4" w14:textId="77777777" w:rsidR="006A22A3" w:rsidRDefault="006A22A3" w:rsidP="006A22A3">
      <w:r>
        <w:t xml:space="preserve">        _.zd = function(a, b, c, d) {</w:t>
      </w:r>
    </w:p>
    <w:p w14:paraId="252D4EFF" w14:textId="77777777" w:rsidR="006A22A3" w:rsidRDefault="006A22A3" w:rsidP="006A22A3">
      <w:r>
        <w:t xml:space="preserve">            const e = a.Zd;</w:t>
      </w:r>
    </w:p>
    <w:p w14:paraId="563C6593" w14:textId="77777777" w:rsidR="006A22A3" w:rsidRDefault="006A22A3" w:rsidP="006A22A3">
      <w:r>
        <w:t xml:space="preserve">            let f = e[_.sb];</w:t>
      </w:r>
    </w:p>
    <w:p w14:paraId="6611A98B" w14:textId="77777777" w:rsidR="006A22A3" w:rsidRDefault="006A22A3" w:rsidP="006A22A3">
      <w:r>
        <w:t xml:space="preserve">            _.Eb(f);</w:t>
      </w:r>
    </w:p>
    <w:p w14:paraId="4EA21DF9" w14:textId="77777777" w:rsidR="006A22A3" w:rsidRDefault="006A22A3" w:rsidP="006A22A3">
      <w:r>
        <w:t xml:space="preserve">            _.wc(e, f, b, c, d);</w:t>
      </w:r>
    </w:p>
    <w:p w14:paraId="3C64C98D" w14:textId="77777777" w:rsidR="006A22A3" w:rsidRDefault="006A22A3" w:rsidP="006A22A3">
      <w:r>
        <w:t xml:space="preserve">            return a</w:t>
      </w:r>
    </w:p>
    <w:p w14:paraId="0194F5E0" w14:textId="77777777" w:rsidR="006A22A3" w:rsidRDefault="006A22A3" w:rsidP="006A22A3">
      <w:r>
        <w:t xml:space="preserve">        }</w:t>
      </w:r>
    </w:p>
    <w:p w14:paraId="4AA94913" w14:textId="77777777" w:rsidR="006A22A3" w:rsidRDefault="006A22A3" w:rsidP="006A22A3">
      <w:r>
        <w:t xml:space="preserve">        ;</w:t>
      </w:r>
    </w:p>
    <w:p w14:paraId="5B65284E" w14:textId="77777777" w:rsidR="006A22A3" w:rsidRDefault="006A22A3" w:rsidP="006A22A3">
      <w:r>
        <w:t xml:space="preserve">        _.B = function(a, b, c) {</w:t>
      </w:r>
    </w:p>
    <w:p w14:paraId="52C82BCD" w14:textId="77777777" w:rsidR="006A22A3" w:rsidRDefault="006A22A3" w:rsidP="006A22A3">
      <w:r>
        <w:t xml:space="preserve">            return void 0 !== _.Hc(a, b, c, !1)</w:t>
      </w:r>
    </w:p>
    <w:p w14:paraId="64452DCA" w14:textId="77777777" w:rsidR="006A22A3" w:rsidRDefault="006A22A3" w:rsidP="006A22A3">
      <w:r>
        <w:t xml:space="preserve">        }</w:t>
      </w:r>
    </w:p>
    <w:p w14:paraId="4CFA81D0" w14:textId="77777777" w:rsidR="006A22A3" w:rsidRDefault="006A22A3" w:rsidP="006A22A3">
      <w:r>
        <w:t xml:space="preserve">        ;</w:t>
      </w:r>
    </w:p>
    <w:p w14:paraId="4152E3D3" w14:textId="77777777" w:rsidR="006A22A3" w:rsidRDefault="006A22A3" w:rsidP="006A22A3">
      <w:r>
        <w:t xml:space="preserve">        _.Rg = function(a, b, c, d) {</w:t>
      </w:r>
    </w:p>
    <w:p w14:paraId="23FAF8A2" w14:textId="77777777" w:rsidR="006A22A3" w:rsidRDefault="006A22A3" w:rsidP="006A22A3">
      <w:r>
        <w:t xml:space="preserve">            return void 0 !== _.Hc(a, b, _.Qg(a, d, c))</w:t>
      </w:r>
    </w:p>
    <w:p w14:paraId="6E2136AA" w14:textId="77777777" w:rsidR="006A22A3" w:rsidRDefault="006A22A3" w:rsidP="006A22A3">
      <w:r>
        <w:t xml:space="preserve">        }</w:t>
      </w:r>
    </w:p>
    <w:p w14:paraId="0B3B1378" w14:textId="77777777" w:rsidR="006A22A3" w:rsidRDefault="006A22A3" w:rsidP="006A22A3">
      <w:r>
        <w:t xml:space="preserve">        ;</w:t>
      </w:r>
    </w:p>
    <w:p w14:paraId="746691DF" w14:textId="77777777" w:rsidR="006A22A3" w:rsidRDefault="006A22A3" w:rsidP="006A22A3">
      <w:r>
        <w:t xml:space="preserve">        _.Sg = function(a, b, c, d, e) {</w:t>
      </w:r>
    </w:p>
    <w:p w14:paraId="1DF70975" w14:textId="77777777" w:rsidR="006A22A3" w:rsidRDefault="006A22A3" w:rsidP="006A22A3">
      <w:r>
        <w:t xml:space="preserve">            Hba(a, b, c, e, d, !1, 1);</w:t>
      </w:r>
    </w:p>
    <w:p w14:paraId="29328148" w14:textId="77777777" w:rsidR="006A22A3" w:rsidRDefault="006A22A3" w:rsidP="006A22A3">
      <w:r>
        <w:t xml:space="preserve">            return a</w:t>
      </w:r>
    </w:p>
    <w:p w14:paraId="11966E57" w14:textId="77777777" w:rsidR="006A22A3" w:rsidRDefault="006A22A3" w:rsidP="006A22A3">
      <w:r>
        <w:t xml:space="preserve">        }</w:t>
      </w:r>
    </w:p>
    <w:p w14:paraId="5313C883" w14:textId="77777777" w:rsidR="006A22A3" w:rsidRDefault="006A22A3" w:rsidP="006A22A3">
      <w:r>
        <w:t xml:space="preserve">        ;</w:t>
      </w:r>
    </w:p>
    <w:p w14:paraId="39001950" w14:textId="77777777" w:rsidR="006A22A3" w:rsidRDefault="006A22A3" w:rsidP="006A22A3">
      <w:r>
        <w:t xml:space="preserve">        _.Tg = function(a, b) {</w:t>
      </w:r>
    </w:p>
    <w:p w14:paraId="53D7F617" w14:textId="77777777" w:rsidR="006A22A3" w:rsidRDefault="006A22A3" w:rsidP="006A22A3">
      <w:r>
        <w:t xml:space="preserve">            a = a.Zd;</w:t>
      </w:r>
    </w:p>
    <w:p w14:paraId="1F08BD01" w14:textId="77777777" w:rsidR="006A22A3" w:rsidRDefault="006A22A3" w:rsidP="006A22A3">
      <w:r>
        <w:t xml:space="preserve">            let c = a[_.sb];</w:t>
      </w:r>
    </w:p>
    <w:p w14:paraId="2D479160" w14:textId="77777777" w:rsidR="006A22A3" w:rsidRDefault="006A22A3" w:rsidP="006A22A3">
      <w:r>
        <w:t xml:space="preserve">            const d = _.xc(a, c, b)</w:t>
      </w:r>
    </w:p>
    <w:p w14:paraId="2DA0EAB1" w14:textId="77777777" w:rsidR="006A22A3" w:rsidRDefault="006A22A3" w:rsidP="006A22A3">
      <w:r>
        <w:t xml:space="preserve">              , e = _.fba(d);</w:t>
      </w:r>
    </w:p>
    <w:p w14:paraId="11584179" w14:textId="77777777" w:rsidR="006A22A3" w:rsidRDefault="006A22A3" w:rsidP="006A22A3">
      <w:r>
        <w:t xml:space="preserve">            null != e &amp;&amp; e !== d &amp;&amp; _.wc(a, c, b, e);</w:t>
      </w:r>
    </w:p>
    <w:p w14:paraId="01D48924" w14:textId="77777777" w:rsidR="006A22A3" w:rsidRDefault="006A22A3" w:rsidP="006A22A3">
      <w:r>
        <w:t xml:space="preserve">            return e</w:t>
      </w:r>
    </w:p>
    <w:p w14:paraId="519DD6CF" w14:textId="77777777" w:rsidR="006A22A3" w:rsidRDefault="006A22A3" w:rsidP="006A22A3">
      <w:r>
        <w:t xml:space="preserve">        }</w:t>
      </w:r>
    </w:p>
    <w:p w14:paraId="2F46ADE7" w14:textId="77777777" w:rsidR="006A22A3" w:rsidRDefault="006A22A3" w:rsidP="006A22A3">
      <w:r>
        <w:t xml:space="preserve">        ;</w:t>
      </w:r>
    </w:p>
    <w:p w14:paraId="458A3436" w14:textId="77777777" w:rsidR="006A22A3" w:rsidRDefault="006A22A3" w:rsidP="006A22A3">
      <w:r>
        <w:t xml:space="preserve">        _.Ug = function(a, b) {</w:t>
      </w:r>
    </w:p>
    <w:p w14:paraId="6201C56B" w14:textId="77777777" w:rsidR="006A22A3" w:rsidRDefault="006A22A3" w:rsidP="006A22A3">
      <w:r>
        <w:t xml:space="preserve">            return _.hba(_.Ng(a, b))</w:t>
      </w:r>
    </w:p>
    <w:p w14:paraId="78FF96D9" w14:textId="77777777" w:rsidR="006A22A3" w:rsidRDefault="006A22A3" w:rsidP="006A22A3">
      <w:r>
        <w:t xml:space="preserve">        }</w:t>
      </w:r>
    </w:p>
    <w:p w14:paraId="004B0224" w14:textId="77777777" w:rsidR="006A22A3" w:rsidRDefault="006A22A3" w:rsidP="006A22A3">
      <w:r>
        <w:t xml:space="preserve">        ;</w:t>
      </w:r>
    </w:p>
    <w:p w14:paraId="589DC391" w14:textId="77777777" w:rsidR="006A22A3" w:rsidRDefault="006A22A3" w:rsidP="006A22A3">
      <w:r>
        <w:t xml:space="preserve">        _.Vg = function(a, b) {</w:t>
      </w:r>
    </w:p>
    <w:p w14:paraId="37647D20" w14:textId="77777777" w:rsidR="006A22A3" w:rsidRDefault="006A22A3" w:rsidP="006A22A3">
      <w:r>
        <w:t xml:space="preserve">            a = a.Zd;</w:t>
      </w:r>
    </w:p>
    <w:p w14:paraId="2521089F" w14:textId="77777777" w:rsidR="006A22A3" w:rsidRDefault="006A22A3" w:rsidP="006A22A3">
      <w:r>
        <w:t xml:space="preserve">            let c = a[_.sb];</w:t>
      </w:r>
    </w:p>
    <w:p w14:paraId="7F5486FC" w14:textId="77777777" w:rsidR="006A22A3" w:rsidRDefault="006A22A3" w:rsidP="006A22A3">
      <w:r>
        <w:t xml:space="preserve">            const d = _.xc(a, c, b)</w:t>
      </w:r>
    </w:p>
    <w:p w14:paraId="68CB7FD5" w14:textId="77777777" w:rsidR="006A22A3" w:rsidRDefault="006A22A3" w:rsidP="006A22A3">
      <w:r>
        <w:t xml:space="preserve">              , e = _.Yaa(d, !0, !0, !!(c &amp; 34));</w:t>
      </w:r>
    </w:p>
    <w:p w14:paraId="61F40C2F" w14:textId="77777777" w:rsidR="006A22A3" w:rsidRDefault="006A22A3" w:rsidP="006A22A3">
      <w:r>
        <w:t xml:space="preserve">            null != e &amp;&amp; e !== d &amp;&amp; _.wc(a, c, b, e);</w:t>
      </w:r>
    </w:p>
    <w:p w14:paraId="6A843FF0" w14:textId="77777777" w:rsidR="006A22A3" w:rsidRDefault="006A22A3" w:rsidP="006A22A3">
      <w:r>
        <w:t xml:space="preserve">            return e</w:t>
      </w:r>
    </w:p>
    <w:p w14:paraId="6E95C45C" w14:textId="77777777" w:rsidR="006A22A3" w:rsidRDefault="006A22A3" w:rsidP="006A22A3">
      <w:r>
        <w:t xml:space="preserve">        }</w:t>
      </w:r>
    </w:p>
    <w:p w14:paraId="029AE607" w14:textId="77777777" w:rsidR="006A22A3" w:rsidRDefault="006A22A3" w:rsidP="006A22A3">
      <w:r>
        <w:t xml:space="preserve">        ;</w:t>
      </w:r>
    </w:p>
    <w:p w14:paraId="0B773D8A" w14:textId="77777777" w:rsidR="006A22A3" w:rsidRDefault="006A22A3" w:rsidP="006A22A3">
      <w:r>
        <w:t xml:space="preserve">        _.Wg = function(a, b) {</w:t>
      </w:r>
    </w:p>
    <w:p w14:paraId="788083F0" w14:textId="77777777" w:rsidR="006A22A3" w:rsidRDefault="006A22A3" w:rsidP="006A22A3">
      <w:r>
        <w:t xml:space="preserve">            return b &amp;&amp; a !== Rga ? 1 : 2</w:t>
      </w:r>
    </w:p>
    <w:p w14:paraId="755296D8" w14:textId="77777777" w:rsidR="006A22A3" w:rsidRDefault="006A22A3" w:rsidP="006A22A3">
      <w:r>
        <w:t xml:space="preserve">        }</w:t>
      </w:r>
    </w:p>
    <w:p w14:paraId="7C71D985" w14:textId="77777777" w:rsidR="006A22A3" w:rsidRDefault="006A22A3" w:rsidP="006A22A3">
      <w:r>
        <w:t xml:space="preserve">        ;</w:t>
      </w:r>
    </w:p>
    <w:p w14:paraId="36B2C9AA" w14:textId="77777777" w:rsidR="006A22A3" w:rsidRDefault="006A22A3" w:rsidP="006A22A3">
      <w:r>
        <w:t xml:space="preserve">        _.Xg = function(a, b) {</w:t>
      </w:r>
    </w:p>
    <w:p w14:paraId="03EF4C76" w14:textId="77777777" w:rsidR="006A22A3" w:rsidRDefault="006A22A3" w:rsidP="006A22A3">
      <w:r>
        <w:t xml:space="preserve">            a = _.Vg(a, b);</w:t>
      </w:r>
    </w:p>
    <w:p w14:paraId="0E550C35" w14:textId="77777777" w:rsidR="006A22A3" w:rsidRDefault="006A22A3" w:rsidP="006A22A3">
      <w:r>
        <w:t xml:space="preserve">            return null == a ? _.Cb() : a</w:t>
      </w:r>
    </w:p>
    <w:p w14:paraId="6FC20FB6" w14:textId="77777777" w:rsidR="006A22A3" w:rsidRDefault="006A22A3" w:rsidP="006A22A3">
      <w:r>
        <w:t xml:space="preserve">        }</w:t>
      </w:r>
    </w:p>
    <w:p w14:paraId="02E1BDBF" w14:textId="77777777" w:rsidR="006A22A3" w:rsidRDefault="006A22A3" w:rsidP="006A22A3">
      <w:r>
        <w:t xml:space="preserve">        ;</w:t>
      </w:r>
    </w:p>
    <w:p w14:paraId="2938E8FB" w14:textId="77777777" w:rsidR="006A22A3" w:rsidRDefault="006A22A3" w:rsidP="006A22A3">
      <w:r>
        <w:t xml:space="preserve">        _.$g = function(a, b, c) {</w:t>
      </w:r>
    </w:p>
    <w:p w14:paraId="074EBF8E" w14:textId="77777777" w:rsidR="006A22A3" w:rsidRDefault="006A22A3" w:rsidP="006A22A3">
      <w:r>
        <w:t xml:space="preserve">            return _.Dc(a, b, c, _.Ub)</w:t>
      </w:r>
    </w:p>
    <w:p w14:paraId="731750F2" w14:textId="77777777" w:rsidR="006A22A3" w:rsidRDefault="006A22A3" w:rsidP="006A22A3">
      <w:r>
        <w:t xml:space="preserve">        }</w:t>
      </w:r>
    </w:p>
    <w:p w14:paraId="6089541D" w14:textId="77777777" w:rsidR="006A22A3" w:rsidRDefault="006A22A3" w:rsidP="006A22A3">
      <w:r>
        <w:t xml:space="preserve">        ;</w:t>
      </w:r>
    </w:p>
    <w:p w14:paraId="0F6CD4A6" w14:textId="77777777" w:rsidR="006A22A3" w:rsidRDefault="006A22A3" w:rsidP="006A22A3">
      <w:r>
        <w:t xml:space="preserve">        _.ah = function(a, b, c) {</w:t>
      </w:r>
    </w:p>
    <w:p w14:paraId="5D269E4C" w14:textId="77777777" w:rsidR="006A22A3" w:rsidRDefault="006A22A3" w:rsidP="006A22A3">
      <w:r>
        <w:t xml:space="preserve">            return _.Dc(a, b, c, jba)</w:t>
      </w:r>
    </w:p>
    <w:p w14:paraId="2D93BA14" w14:textId="77777777" w:rsidR="006A22A3" w:rsidRDefault="006A22A3" w:rsidP="006A22A3">
      <w:r>
        <w:t xml:space="preserve">        }</w:t>
      </w:r>
    </w:p>
    <w:p w14:paraId="17565D65" w14:textId="77777777" w:rsidR="006A22A3" w:rsidRDefault="006A22A3" w:rsidP="006A22A3">
      <w:r>
        <w:t xml:space="preserve">        ;</w:t>
      </w:r>
    </w:p>
    <w:p w14:paraId="6749B425" w14:textId="77777777" w:rsidR="006A22A3" w:rsidRDefault="006A22A3" w:rsidP="006A22A3">
      <w:r>
        <w:t xml:space="preserve">        _.bh = function(a, b, c, d) {</w:t>
      </w:r>
    </w:p>
    <w:p w14:paraId="1190E216" w14:textId="77777777" w:rsidR="006A22A3" w:rsidRDefault="006A22A3" w:rsidP="006A22A3">
      <w:r>
        <w:t xml:space="preserve">            const e = a.Zd;</w:t>
      </w:r>
    </w:p>
    <w:p w14:paraId="7E3E1605" w14:textId="77777777" w:rsidR="006A22A3" w:rsidRDefault="006A22A3" w:rsidP="006A22A3">
      <w:r>
        <w:t xml:space="preserve">            let f = e[_.sb];</w:t>
      </w:r>
    </w:p>
    <w:p w14:paraId="2EDFA837" w14:textId="77777777" w:rsidR="006A22A3" w:rsidRDefault="006A22A3" w:rsidP="006A22A3">
      <w:r>
        <w:t xml:space="preserve">            _.Eb(f);</w:t>
      </w:r>
    </w:p>
    <w:p w14:paraId="55451D1F" w14:textId="77777777" w:rsidR="006A22A3" w:rsidRDefault="006A22A3" w:rsidP="006A22A3">
      <w:r>
        <w:t xml:space="preserve">            (c = _.Gc(e, f, c)) &amp;&amp; c !== b &amp;&amp; null != d &amp;&amp; (f = _.wc(e, f, c));</w:t>
      </w:r>
    </w:p>
    <w:p w14:paraId="577B119E" w14:textId="77777777" w:rsidR="006A22A3" w:rsidRDefault="006A22A3" w:rsidP="006A22A3">
      <w:r>
        <w:t xml:space="preserve">            _.wc(e, f, b, d);</w:t>
      </w:r>
    </w:p>
    <w:p w14:paraId="275FAEB2" w14:textId="77777777" w:rsidR="006A22A3" w:rsidRDefault="006A22A3" w:rsidP="006A22A3">
      <w:r>
        <w:t xml:space="preserve">            return a</w:t>
      </w:r>
    </w:p>
    <w:p w14:paraId="1CBDA368" w14:textId="77777777" w:rsidR="006A22A3" w:rsidRDefault="006A22A3" w:rsidP="006A22A3">
      <w:r>
        <w:t xml:space="preserve">        }</w:t>
      </w:r>
    </w:p>
    <w:p w14:paraId="32327DDC" w14:textId="77777777" w:rsidR="006A22A3" w:rsidRDefault="006A22A3" w:rsidP="006A22A3">
      <w:r>
        <w:t xml:space="preserve">        ;</w:t>
      </w:r>
    </w:p>
    <w:p w14:paraId="561339C9" w14:textId="77777777" w:rsidR="006A22A3" w:rsidRDefault="006A22A3" w:rsidP="006A22A3">
      <w:r>
        <w:t xml:space="preserve">        _.Qg = function(a, b, c) {</w:t>
      </w:r>
    </w:p>
    <w:p w14:paraId="3A9CBE32" w14:textId="77777777" w:rsidR="006A22A3" w:rsidRDefault="006A22A3" w:rsidP="006A22A3">
      <w:r>
        <w:t xml:space="preserve">            a = a.Zd;</w:t>
      </w:r>
    </w:p>
    <w:p w14:paraId="2A394667" w14:textId="77777777" w:rsidR="006A22A3" w:rsidRDefault="006A22A3" w:rsidP="006A22A3">
      <w:r>
        <w:t xml:space="preserve">            return _.Gc(a, a[_.sb], b) === c ? c : -1</w:t>
      </w:r>
    </w:p>
    <w:p w14:paraId="724EA6C5" w14:textId="77777777" w:rsidR="006A22A3" w:rsidRDefault="006A22A3" w:rsidP="006A22A3">
      <w:r>
        <w:t xml:space="preserve">        }</w:t>
      </w:r>
    </w:p>
    <w:p w14:paraId="4E60CD19" w14:textId="77777777" w:rsidR="006A22A3" w:rsidRDefault="006A22A3" w:rsidP="006A22A3">
      <w:r>
        <w:t xml:space="preserve">        ;</w:t>
      </w:r>
    </w:p>
    <w:p w14:paraId="72A929E5" w14:textId="77777777" w:rsidR="006A22A3" w:rsidRDefault="006A22A3" w:rsidP="006A22A3">
      <w:r>
        <w:t xml:space="preserve">        _.ch = function(a, b) {</w:t>
      </w:r>
    </w:p>
    <w:p w14:paraId="5EB93305" w14:textId="77777777" w:rsidR="006A22A3" w:rsidRDefault="006A22A3" w:rsidP="006A22A3">
      <w:r>
        <w:t xml:space="preserve">            a = a.Zd;</w:t>
      </w:r>
    </w:p>
    <w:p w14:paraId="01E73856" w14:textId="77777777" w:rsidR="006A22A3" w:rsidRDefault="006A22A3" w:rsidP="006A22A3">
      <w:r>
        <w:t xml:space="preserve">            return _.Gc(a, a[_.sb], b)</w:t>
      </w:r>
    </w:p>
    <w:p w14:paraId="1E68F5D7" w14:textId="77777777" w:rsidR="006A22A3" w:rsidRDefault="006A22A3" w:rsidP="006A22A3">
      <w:r>
        <w:t xml:space="preserve">        }</w:t>
      </w:r>
    </w:p>
    <w:p w14:paraId="3BABEE3C" w14:textId="77777777" w:rsidR="006A22A3" w:rsidRDefault="006A22A3" w:rsidP="006A22A3">
      <w:r>
        <w:t xml:space="preserve">        ;</w:t>
      </w:r>
    </w:p>
    <w:p w14:paraId="4DDF35F5" w14:textId="77777777" w:rsidR="006A22A3" w:rsidRDefault="006A22A3" w:rsidP="006A22A3">
      <w:r>
        <w:t xml:space="preserve">        Sga = function(a, b, c, d) {</w:t>
      </w:r>
    </w:p>
    <w:p w14:paraId="0725E0C2" w14:textId="77777777" w:rsidR="006A22A3" w:rsidRDefault="006A22A3" w:rsidP="006A22A3">
      <w:r>
        <w:t xml:space="preserve">            let e = a[_.sb];</w:t>
      </w:r>
    </w:p>
    <w:p w14:paraId="532C2367" w14:textId="77777777" w:rsidR="006A22A3" w:rsidRDefault="006A22A3" w:rsidP="006A22A3">
      <w:r>
        <w:t xml:space="preserve">            _.Eb(e);</w:t>
      </w:r>
    </w:p>
    <w:p w14:paraId="5F5717B5" w14:textId="77777777" w:rsidR="006A22A3" w:rsidRDefault="006A22A3" w:rsidP="006A22A3">
      <w:r>
        <w:t xml:space="preserve">            const f = _.xc(a, e, c, d);</w:t>
      </w:r>
    </w:p>
    <w:p w14:paraId="2B356D2C" w14:textId="77777777" w:rsidR="006A22A3" w:rsidRDefault="006A22A3" w:rsidP="006A22A3">
      <w:r>
        <w:t xml:space="preserve">            let g;</w:t>
      </w:r>
    </w:p>
    <w:p w14:paraId="3BA9F279" w14:textId="77777777" w:rsidR="006A22A3" w:rsidRDefault="006A22A3" w:rsidP="006A22A3">
      <w:r>
        <w:t xml:space="preserve">            if (null != f &amp;&amp; _.yb(f))</w:t>
      </w:r>
    </w:p>
    <w:p w14:paraId="01C7DC5C" w14:textId="77777777" w:rsidR="006A22A3" w:rsidRDefault="006A22A3" w:rsidP="006A22A3">
      <w:r>
        <w:t xml:space="preserve">                return b = _.uc(f),</w:t>
      </w:r>
    </w:p>
    <w:p w14:paraId="6B5D6513" w14:textId="77777777" w:rsidR="006A22A3" w:rsidRDefault="006A22A3" w:rsidP="006A22A3">
      <w:r>
        <w:t xml:space="preserve">                b !== f &amp;&amp; _.wc(a, e, c, b, d),</w:t>
      </w:r>
    </w:p>
    <w:p w14:paraId="78FB77D2" w14:textId="77777777" w:rsidR="006A22A3" w:rsidRDefault="006A22A3" w:rsidP="006A22A3">
      <w:r>
        <w:t xml:space="preserve">                b.Zd;</w:t>
      </w:r>
    </w:p>
    <w:p w14:paraId="6230B60A" w14:textId="77777777" w:rsidR="006A22A3" w:rsidRDefault="006A22A3" w:rsidP="006A22A3">
      <w:r>
        <w:t xml:space="preserve">            if (Array.isArray(f)) {</w:t>
      </w:r>
    </w:p>
    <w:p w14:paraId="01C47621" w14:textId="77777777" w:rsidR="006A22A3" w:rsidRDefault="006A22A3" w:rsidP="006A22A3">
      <w:r>
        <w:t xml:space="preserve">                const h = f[_.sb] | 0;</w:t>
      </w:r>
    </w:p>
    <w:p w14:paraId="68F470F4" w14:textId="77777777" w:rsidR="006A22A3" w:rsidRDefault="006A22A3" w:rsidP="006A22A3">
      <w:r>
        <w:t xml:space="preserve">                h &amp; 2 ? g = tc(f, h, !1) : g = f;</w:t>
      </w:r>
    </w:p>
    <w:p w14:paraId="049E3DDA" w14:textId="77777777" w:rsidR="006A22A3" w:rsidRDefault="006A22A3" w:rsidP="006A22A3">
      <w:r>
        <w:t xml:space="preserve">                g = pc(g, b[0], b[1])</w:t>
      </w:r>
    </w:p>
    <w:p w14:paraId="45B78C51" w14:textId="77777777" w:rsidR="006A22A3" w:rsidRDefault="006A22A3" w:rsidP="006A22A3">
      <w:r>
        <w:t xml:space="preserve">            } else</w:t>
      </w:r>
    </w:p>
    <w:p w14:paraId="2D8EDB24" w14:textId="77777777" w:rsidR="006A22A3" w:rsidRDefault="006A22A3" w:rsidP="006A22A3">
      <w:r>
        <w:t xml:space="preserve">                g = pc(void 0, b[0], b[1]);</w:t>
      </w:r>
    </w:p>
    <w:p w14:paraId="5C79B424" w14:textId="77777777" w:rsidR="006A22A3" w:rsidRDefault="006A22A3" w:rsidP="006A22A3">
      <w:r>
        <w:t xml:space="preserve">            g !== f &amp;&amp; _.wc(a, e, c, g, d);</w:t>
      </w:r>
    </w:p>
    <w:p w14:paraId="4400AE88" w14:textId="77777777" w:rsidR="006A22A3" w:rsidRDefault="006A22A3" w:rsidP="006A22A3">
      <w:r>
        <w:t xml:space="preserve">            return g</w:t>
      </w:r>
    </w:p>
    <w:p w14:paraId="69346EFF" w14:textId="77777777" w:rsidR="006A22A3" w:rsidRDefault="006A22A3" w:rsidP="006A22A3">
      <w:r>
        <w:t xml:space="preserve">        }</w:t>
      </w:r>
    </w:p>
    <w:p w14:paraId="1B931371" w14:textId="77777777" w:rsidR="006A22A3" w:rsidRDefault="006A22A3" w:rsidP="006A22A3">
      <w:r>
        <w:t xml:space="preserve">        ;</w:t>
      </w:r>
    </w:p>
    <w:p w14:paraId="745D919E" w14:textId="77777777" w:rsidR="006A22A3" w:rsidRDefault="006A22A3" w:rsidP="006A22A3">
      <w:r>
        <w:t xml:space="preserve">        _.C = function(a, b, c, d=!1) {</w:t>
      </w:r>
    </w:p>
    <w:p w14:paraId="44A843BF" w14:textId="77777777" w:rsidR="006A22A3" w:rsidRDefault="006A22A3" w:rsidP="006A22A3">
      <w:r>
        <w:t xml:space="preserve">            b = _.Hc(a, b, c, d);</w:t>
      </w:r>
    </w:p>
    <w:p w14:paraId="063BDF37" w14:textId="77777777" w:rsidR="006A22A3" w:rsidRDefault="006A22A3" w:rsidP="006A22A3">
      <w:r>
        <w:t xml:space="preserve">            if (null == b)</w:t>
      </w:r>
    </w:p>
    <w:p w14:paraId="41EEF8E1" w14:textId="77777777" w:rsidR="006A22A3" w:rsidRDefault="006A22A3" w:rsidP="006A22A3">
      <w:r>
        <w:t xml:space="preserve">                return b;</w:t>
      </w:r>
    </w:p>
    <w:p w14:paraId="07CE968D" w14:textId="77777777" w:rsidR="006A22A3" w:rsidRDefault="006A22A3" w:rsidP="006A22A3">
      <w:r>
        <w:t xml:space="preserve">            a = a.Zd;</w:t>
      </w:r>
    </w:p>
    <w:p w14:paraId="1B72454A" w14:textId="77777777" w:rsidR="006A22A3" w:rsidRDefault="006A22A3" w:rsidP="006A22A3">
      <w:r>
        <w:t xml:space="preserve">            let e = a[_.sb];</w:t>
      </w:r>
    </w:p>
    <w:p w14:paraId="09D8E5DA" w14:textId="77777777" w:rsidR="006A22A3" w:rsidRDefault="006A22A3" w:rsidP="006A22A3">
      <w:r>
        <w:t xml:space="preserve">            if (!(e &amp; 2)) {</w:t>
      </w:r>
    </w:p>
    <w:p w14:paraId="60F697FD" w14:textId="77777777" w:rsidR="006A22A3" w:rsidRDefault="006A22A3" w:rsidP="006A22A3">
      <w:r>
        <w:t xml:space="preserve">                const f = _.uc(b);</w:t>
      </w:r>
    </w:p>
    <w:p w14:paraId="6F319CCC" w14:textId="77777777" w:rsidR="006A22A3" w:rsidRDefault="006A22A3" w:rsidP="006A22A3">
      <w:r>
        <w:t xml:space="preserve">                f !== b &amp;&amp; (b = f,</w:t>
      </w:r>
    </w:p>
    <w:p w14:paraId="5D5940C8" w14:textId="77777777" w:rsidR="006A22A3" w:rsidRDefault="006A22A3" w:rsidP="006A22A3">
      <w:r>
        <w:t xml:space="preserve">                _.wc(a, e, c, b, d))</w:t>
      </w:r>
    </w:p>
    <w:p w14:paraId="44173077" w14:textId="77777777" w:rsidR="006A22A3" w:rsidRDefault="006A22A3" w:rsidP="006A22A3">
      <w:r>
        <w:t xml:space="preserve">            }</w:t>
      </w:r>
    </w:p>
    <w:p w14:paraId="48AB3014" w14:textId="77777777" w:rsidR="006A22A3" w:rsidRDefault="006A22A3" w:rsidP="006A22A3">
      <w:r>
        <w:t xml:space="preserve">            return b</w:t>
      </w:r>
    </w:p>
    <w:p w14:paraId="6A6049DA" w14:textId="77777777" w:rsidR="006A22A3" w:rsidRDefault="006A22A3" w:rsidP="006A22A3">
      <w:r>
        <w:t xml:space="preserve">        }</w:t>
      </w:r>
    </w:p>
    <w:p w14:paraId="0AFE2131" w14:textId="77777777" w:rsidR="006A22A3" w:rsidRDefault="006A22A3" w:rsidP="006A22A3">
      <w:r>
        <w:t xml:space="preserve">        ;</w:t>
      </w:r>
    </w:p>
    <w:p w14:paraId="524C04FB" w14:textId="77777777" w:rsidR="006A22A3" w:rsidRDefault="006A22A3" w:rsidP="006A22A3">
      <w:r>
        <w:t xml:space="preserve">        _.dh = function(a, b, c, d) {</w:t>
      </w:r>
    </w:p>
    <w:p w14:paraId="4967E328" w14:textId="77777777" w:rsidR="006A22A3" w:rsidRDefault="006A22A3" w:rsidP="006A22A3">
      <w:r>
        <w:t xml:space="preserve">            a = a.Zd;</w:t>
      </w:r>
    </w:p>
    <w:p w14:paraId="3182446F" w14:textId="77777777" w:rsidR="006A22A3" w:rsidRDefault="006A22A3" w:rsidP="006A22A3">
      <w:r>
        <w:t xml:space="preserve">            const e = a[_.sb];</w:t>
      </w:r>
    </w:p>
    <w:p w14:paraId="6D881410" w14:textId="77777777" w:rsidR="006A22A3" w:rsidRDefault="006A22A3" w:rsidP="006A22A3">
      <w:r>
        <w:t xml:space="preserve">            return Gba(a, e, b, c, d, void 0, !1, !(2 &amp; e))</w:t>
      </w:r>
    </w:p>
    <w:p w14:paraId="18769D6E" w14:textId="77777777" w:rsidR="006A22A3" w:rsidRDefault="006A22A3" w:rsidP="006A22A3">
      <w:r>
        <w:t xml:space="preserve">        }</w:t>
      </w:r>
    </w:p>
    <w:p w14:paraId="198242EE" w14:textId="77777777" w:rsidR="006A22A3" w:rsidRDefault="006A22A3" w:rsidP="006A22A3">
      <w:r>
        <w:t xml:space="preserve">        ;</w:t>
      </w:r>
    </w:p>
    <w:p w14:paraId="354E6041" w14:textId="77777777" w:rsidR="006A22A3" w:rsidRDefault="006A22A3" w:rsidP="006A22A3">
      <w:r>
        <w:t xml:space="preserve">        _.E = function(a, b, c, d, e) {</w:t>
      </w:r>
    </w:p>
    <w:p w14:paraId="1ACF7582" w14:textId="77777777" w:rsidR="006A22A3" w:rsidRDefault="006A22A3" w:rsidP="006A22A3">
      <w:r>
        <w:t xml:space="preserve">            null == d &amp;&amp; (d = void 0);</w:t>
      </w:r>
    </w:p>
    <w:p w14:paraId="23DBB22D" w14:textId="77777777" w:rsidR="006A22A3" w:rsidRDefault="006A22A3" w:rsidP="006A22A3">
      <w:r>
        <w:t xml:space="preserve">            return _.zd(a, c, d, e)</w:t>
      </w:r>
    </w:p>
    <w:p w14:paraId="3E4F39CC" w14:textId="77777777" w:rsidR="006A22A3" w:rsidRDefault="006A22A3" w:rsidP="006A22A3">
      <w:r>
        <w:t xml:space="preserve">        }</w:t>
      </w:r>
    </w:p>
    <w:p w14:paraId="00690B99" w14:textId="77777777" w:rsidR="006A22A3" w:rsidRDefault="006A22A3" w:rsidP="006A22A3">
      <w:r>
        <w:t xml:space="preserve">        ;</w:t>
      </w:r>
    </w:p>
    <w:p w14:paraId="58EEA0CE" w14:textId="77777777" w:rsidR="006A22A3" w:rsidRDefault="006A22A3" w:rsidP="006A22A3">
      <w:r>
        <w:t xml:space="preserve">        _.eh = function(a, b, c) {</w:t>
      </w:r>
    </w:p>
    <w:p w14:paraId="559BEFD4" w14:textId="77777777" w:rsidR="006A22A3" w:rsidRDefault="006A22A3" w:rsidP="006A22A3">
      <w:r>
        <w:t xml:space="preserve">            const d = a.Zd;</w:t>
      </w:r>
    </w:p>
    <w:p w14:paraId="5A4C7CF1" w14:textId="77777777" w:rsidR="006A22A3" w:rsidRDefault="006A22A3" w:rsidP="006A22A3">
      <w:r>
        <w:t xml:space="preserve">            let e = d[_.sb];</w:t>
      </w:r>
    </w:p>
    <w:p w14:paraId="43621D17" w14:textId="77777777" w:rsidR="006A22A3" w:rsidRDefault="006A22A3" w:rsidP="006A22A3">
      <w:r>
        <w:t xml:space="preserve">            _.Eb(e);</w:t>
      </w:r>
    </w:p>
    <w:p w14:paraId="2602D8A5" w14:textId="77777777" w:rsidR="006A22A3" w:rsidRDefault="006A22A3" w:rsidP="006A22A3">
      <w:r>
        <w:t xml:space="preserve">            if (null == c)</w:t>
      </w:r>
    </w:p>
    <w:p w14:paraId="563DEAE3" w14:textId="77777777" w:rsidR="006A22A3" w:rsidRDefault="006A22A3" w:rsidP="006A22A3">
      <w:r>
        <w:t xml:space="preserve">                return _.wc(d, e, b),</w:t>
      </w:r>
    </w:p>
    <w:p w14:paraId="2068E21B" w14:textId="77777777" w:rsidR="006A22A3" w:rsidRDefault="006A22A3" w:rsidP="006A22A3">
      <w:r>
        <w:t xml:space="preserve">                a;</w:t>
      </w:r>
    </w:p>
    <w:p w14:paraId="72B6DEE7" w14:textId="77777777" w:rsidR="006A22A3" w:rsidRDefault="006A22A3" w:rsidP="006A22A3">
      <w:r>
        <w:t xml:space="preserve">            let f = c[_.sb] | 0</w:t>
      </w:r>
    </w:p>
    <w:p w14:paraId="6C922D7D" w14:textId="77777777" w:rsidR="006A22A3" w:rsidRDefault="006A22A3" w:rsidP="006A22A3">
      <w:r>
        <w:t xml:space="preserve">              , g = f;</w:t>
      </w:r>
    </w:p>
    <w:p w14:paraId="3EE81211" w14:textId="77777777" w:rsidR="006A22A3" w:rsidRDefault="006A22A3" w:rsidP="006A22A3">
      <w:r>
        <w:t xml:space="preserve">            const h = !!(2 &amp; f) || !!(2048 &amp; f)</w:t>
      </w:r>
    </w:p>
    <w:p w14:paraId="6809E12D" w14:textId="77777777" w:rsidR="006A22A3" w:rsidRDefault="006A22A3" w:rsidP="006A22A3">
      <w:r>
        <w:t xml:space="preserve">              , k = h || Object.isFrozen(c);</w:t>
      </w:r>
    </w:p>
    <w:p w14:paraId="5E1074BB" w14:textId="77777777" w:rsidR="006A22A3" w:rsidRDefault="006A22A3" w:rsidP="006A22A3">
      <w:r>
        <w:t xml:space="preserve">            let m = !0</w:t>
      </w:r>
    </w:p>
    <w:p w14:paraId="385B0DAA" w14:textId="77777777" w:rsidR="006A22A3" w:rsidRDefault="006A22A3" w:rsidP="006A22A3">
      <w:r>
        <w:t xml:space="preserve">              , n = !0;</w:t>
      </w:r>
    </w:p>
    <w:p w14:paraId="18280389" w14:textId="77777777" w:rsidR="006A22A3" w:rsidRDefault="006A22A3" w:rsidP="006A22A3">
      <w:r>
        <w:t xml:space="preserve">            for (let r = 0; r &lt; c.length; r++) {</w:t>
      </w:r>
    </w:p>
    <w:p w14:paraId="521C4AE7" w14:textId="77777777" w:rsidR="006A22A3" w:rsidRDefault="006A22A3" w:rsidP="006A22A3">
      <w:r>
        <w:t xml:space="preserve">                var p = c[r];</w:t>
      </w:r>
    </w:p>
    <w:p w14:paraId="2272593C" w14:textId="77777777" w:rsidR="006A22A3" w:rsidRDefault="006A22A3" w:rsidP="006A22A3">
      <w:r>
        <w:t xml:space="preserve">                h || (p = _.vb(p.Zd),</w:t>
      </w:r>
    </w:p>
    <w:p w14:paraId="17D61A0E" w14:textId="77777777" w:rsidR="006A22A3" w:rsidRDefault="006A22A3" w:rsidP="006A22A3">
      <w:r>
        <w:t xml:space="preserve">                m &amp;&amp; (m = !p),</w:t>
      </w:r>
    </w:p>
    <w:p w14:paraId="0BB25AF7" w14:textId="77777777" w:rsidR="006A22A3" w:rsidRDefault="006A22A3" w:rsidP="006A22A3">
      <w:r>
        <w:t xml:space="preserve">                n &amp;&amp; (n = p))</w:t>
      </w:r>
    </w:p>
    <w:p w14:paraId="54585AF8" w14:textId="77777777" w:rsidR="006A22A3" w:rsidRDefault="006A22A3" w:rsidP="006A22A3">
      <w:r>
        <w:t xml:space="preserve">            }</w:t>
      </w:r>
    </w:p>
    <w:p w14:paraId="5CA6C07F" w14:textId="77777777" w:rsidR="006A22A3" w:rsidRDefault="006A22A3" w:rsidP="006A22A3">
      <w:r>
        <w:t xml:space="preserve">            h || (f = ub(f, 5, !0),</w:t>
      </w:r>
    </w:p>
    <w:p w14:paraId="0433B144" w14:textId="77777777" w:rsidR="006A22A3" w:rsidRDefault="006A22A3" w:rsidP="006A22A3">
      <w:r>
        <w:t xml:space="preserve">            f = ub(f, 8, m),</w:t>
      </w:r>
    </w:p>
    <w:p w14:paraId="4E242B1C" w14:textId="77777777" w:rsidR="006A22A3" w:rsidRDefault="006A22A3" w:rsidP="006A22A3">
      <w:r>
        <w:t xml:space="preserve">            f = ub(f, 16, n));</w:t>
      </w:r>
    </w:p>
    <w:p w14:paraId="5C96ADDB" w14:textId="77777777" w:rsidR="006A22A3" w:rsidRDefault="006A22A3" w:rsidP="006A22A3">
      <w:r>
        <w:t xml:space="preserve">            k &amp;&amp; f !== g &amp;&amp; (c = rb(c),</w:t>
      </w:r>
    </w:p>
    <w:p w14:paraId="1B989EDA" w14:textId="77777777" w:rsidR="006A22A3" w:rsidRDefault="006A22A3" w:rsidP="006A22A3">
      <w:r>
        <w:t xml:space="preserve">            g = 0,</w:t>
      </w:r>
    </w:p>
    <w:p w14:paraId="4912C113" w14:textId="77777777" w:rsidR="006A22A3" w:rsidRDefault="006A22A3" w:rsidP="006A22A3">
      <w:r>
        <w:t xml:space="preserve">            f = Ac(f, e, !0));</w:t>
      </w:r>
    </w:p>
    <w:p w14:paraId="6F85D25C" w14:textId="77777777" w:rsidR="006A22A3" w:rsidRDefault="006A22A3" w:rsidP="006A22A3">
      <w:r>
        <w:t xml:space="preserve">            f !== g &amp;&amp; _.tb(c, f);</w:t>
      </w:r>
    </w:p>
    <w:p w14:paraId="7BE4192A" w14:textId="77777777" w:rsidR="006A22A3" w:rsidRDefault="006A22A3" w:rsidP="006A22A3">
      <w:r>
        <w:t xml:space="preserve">            _.wc(d, e, b, c);</w:t>
      </w:r>
    </w:p>
    <w:p w14:paraId="78A6694C" w14:textId="77777777" w:rsidR="006A22A3" w:rsidRDefault="006A22A3" w:rsidP="006A22A3">
      <w:r>
        <w:t xml:space="preserve">            return a</w:t>
      </w:r>
    </w:p>
    <w:p w14:paraId="2322915B" w14:textId="77777777" w:rsidR="006A22A3" w:rsidRDefault="006A22A3" w:rsidP="006A22A3">
      <w:r>
        <w:t xml:space="preserve">        }</w:t>
      </w:r>
    </w:p>
    <w:p w14:paraId="002F1692" w14:textId="77777777" w:rsidR="006A22A3" w:rsidRDefault="006A22A3" w:rsidP="006A22A3">
      <w:r>
        <w:t xml:space="preserve">        ;</w:t>
      </w:r>
    </w:p>
    <w:p w14:paraId="29818F98" w14:textId="77777777" w:rsidR="006A22A3" w:rsidRDefault="006A22A3" w:rsidP="006A22A3">
      <w:r>
        <w:t xml:space="preserve">        _.fh = function(a, b, c, d) {</w:t>
      </w:r>
    </w:p>
    <w:p w14:paraId="6A6E88AB" w14:textId="77777777" w:rsidR="006A22A3" w:rsidRDefault="006A22A3" w:rsidP="006A22A3">
      <w:r>
        <w:t xml:space="preserve">            Hba(a, b, c, d);</w:t>
      </w:r>
    </w:p>
    <w:p w14:paraId="2D7DF72B" w14:textId="77777777" w:rsidR="006A22A3" w:rsidRDefault="006A22A3" w:rsidP="006A22A3">
      <w:r>
        <w:t xml:space="preserve">            return a</w:t>
      </w:r>
    </w:p>
    <w:p w14:paraId="547FE770" w14:textId="77777777" w:rsidR="006A22A3" w:rsidRDefault="006A22A3" w:rsidP="006A22A3">
      <w:r>
        <w:t xml:space="preserve">        }</w:t>
      </w:r>
    </w:p>
    <w:p w14:paraId="49DEA414" w14:textId="77777777" w:rsidR="006A22A3" w:rsidRDefault="006A22A3" w:rsidP="006A22A3">
      <w:r>
        <w:t xml:space="preserve">        ;</w:t>
      </w:r>
    </w:p>
    <w:p w14:paraId="7D497EC9" w14:textId="77777777" w:rsidR="006A22A3" w:rsidRDefault="006A22A3" w:rsidP="006A22A3">
      <w:r>
        <w:t xml:space="preserve">        _.gh = function(a, b) {</w:t>
      </w:r>
    </w:p>
    <w:p w14:paraId="0791D7F7" w14:textId="77777777" w:rsidR="006A22A3" w:rsidRDefault="006A22A3" w:rsidP="006A22A3">
      <w:r>
        <w:t xml:space="preserve">            return _.Xb(_.Ng(a, b))</w:t>
      </w:r>
    </w:p>
    <w:p w14:paraId="0116C46C" w14:textId="77777777" w:rsidR="006A22A3" w:rsidRDefault="006A22A3" w:rsidP="006A22A3">
      <w:r>
        <w:t xml:space="preserve">        }</w:t>
      </w:r>
    </w:p>
    <w:p w14:paraId="617A24B8" w14:textId="77777777" w:rsidR="006A22A3" w:rsidRDefault="006A22A3" w:rsidP="006A22A3">
      <w:r>
        <w:t xml:space="preserve">        ;</w:t>
      </w:r>
    </w:p>
    <w:p w14:paraId="25DF9D9C" w14:textId="77777777" w:rsidR="006A22A3" w:rsidRDefault="006A22A3" w:rsidP="006A22A3">
      <w:r>
        <w:t xml:space="preserve">        _.hh = function(a, b) {</w:t>
      </w:r>
    </w:p>
    <w:p w14:paraId="0EAE24CB" w14:textId="77777777" w:rsidR="006A22A3" w:rsidRDefault="006A22A3" w:rsidP="006A22A3">
      <w:r>
        <w:t xml:space="preserve">            return qba(_.Ng(a, b))</w:t>
      </w:r>
    </w:p>
    <w:p w14:paraId="49C63F49" w14:textId="77777777" w:rsidR="006A22A3" w:rsidRDefault="006A22A3" w:rsidP="006A22A3">
      <w:r>
        <w:t xml:space="preserve">        }</w:t>
      </w:r>
    </w:p>
    <w:p w14:paraId="5576AE8E" w14:textId="77777777" w:rsidR="006A22A3" w:rsidRDefault="006A22A3" w:rsidP="006A22A3">
      <w:r>
        <w:t xml:space="preserve">        ;</w:t>
      </w:r>
    </w:p>
    <w:p w14:paraId="45137206" w14:textId="77777777" w:rsidR="006A22A3" w:rsidRDefault="006A22A3" w:rsidP="006A22A3">
      <w:r>
        <w:t xml:space="preserve">        _.ih = function(a, b) {</w:t>
      </w:r>
    </w:p>
    <w:p w14:paraId="160A345D" w14:textId="77777777" w:rsidR="006A22A3" w:rsidRDefault="006A22A3" w:rsidP="006A22A3">
      <w:r>
        <w:t xml:space="preserve">            a = _.Ng(a, b);</w:t>
      </w:r>
    </w:p>
    <w:p w14:paraId="208781A5" w14:textId="77777777" w:rsidR="006A22A3" w:rsidRDefault="006A22A3" w:rsidP="006A22A3">
      <w:r>
        <w:t xml:space="preserve">            a = null == a ? a : _.Sb(a) ? "string" === typeof a ? Zb(a) : $b(a) : void 0;</w:t>
      </w:r>
    </w:p>
    <w:p w14:paraId="098550B7" w14:textId="77777777" w:rsidR="006A22A3" w:rsidRDefault="006A22A3" w:rsidP="006A22A3">
      <w:r>
        <w:t xml:space="preserve">            return a</w:t>
      </w:r>
    </w:p>
    <w:p w14:paraId="5A7631AE" w14:textId="77777777" w:rsidR="006A22A3" w:rsidRDefault="006A22A3" w:rsidP="006A22A3">
      <w:r>
        <w:t xml:space="preserve">        }</w:t>
      </w:r>
    </w:p>
    <w:p w14:paraId="035CB8B5" w14:textId="77777777" w:rsidR="006A22A3" w:rsidRDefault="006A22A3" w:rsidP="006A22A3">
      <w:r>
        <w:t xml:space="preserve">        ;</w:t>
      </w:r>
    </w:p>
    <w:p w14:paraId="172698BA" w14:textId="77777777" w:rsidR="006A22A3" w:rsidRDefault="006A22A3" w:rsidP="006A22A3">
      <w:r>
        <w:t xml:space="preserve">        _.jh = function(a, b) {</w:t>
      </w:r>
    </w:p>
    <w:p w14:paraId="3EBDC80D" w14:textId="77777777" w:rsidR="006A22A3" w:rsidRDefault="006A22A3" w:rsidP="006A22A3">
      <w:r>
        <w:t xml:space="preserve">            a = _.Ng(a, b);</w:t>
      </w:r>
    </w:p>
    <w:p w14:paraId="11B06235" w14:textId="77777777" w:rsidR="006A22A3" w:rsidRDefault="006A22A3" w:rsidP="006A22A3">
      <w:r>
        <w:t xml:space="preserve">            var c;</w:t>
      </w:r>
    </w:p>
    <w:p w14:paraId="36B449AC" w14:textId="77777777" w:rsidR="006A22A3" w:rsidRDefault="006A22A3" w:rsidP="006A22A3">
      <w:r>
        <w:t xml:space="preserve">            null == a ? c = a : _.Sb(a) ? "number" === typeof a ? c = _.oba(a) : c = _.pba(a) : c = void 0;</w:t>
      </w:r>
    </w:p>
    <w:p w14:paraId="3D7B0AB9" w14:textId="77777777" w:rsidR="006A22A3" w:rsidRDefault="006A22A3" w:rsidP="006A22A3">
      <w:r>
        <w:t xml:space="preserve">            return c</w:t>
      </w:r>
    </w:p>
    <w:p w14:paraId="345740BC" w14:textId="77777777" w:rsidR="006A22A3" w:rsidRDefault="006A22A3" w:rsidP="006A22A3">
      <w:r>
        <w:t xml:space="preserve">        }</w:t>
      </w:r>
    </w:p>
    <w:p w14:paraId="125B4ADC" w14:textId="77777777" w:rsidR="006A22A3" w:rsidRDefault="006A22A3" w:rsidP="006A22A3">
      <w:r>
        <w:t xml:space="preserve">        ;</w:t>
      </w:r>
    </w:p>
    <w:p w14:paraId="5353963D" w14:textId="77777777" w:rsidR="006A22A3" w:rsidRDefault="006A22A3" w:rsidP="006A22A3">
      <w:r>
        <w:t xml:space="preserve">        _.kh = function(a, b) {</w:t>
      </w:r>
    </w:p>
    <w:p w14:paraId="48B78477" w14:textId="77777777" w:rsidR="006A22A3" w:rsidRDefault="006A22A3" w:rsidP="006A22A3">
      <w:r>
        <w:t xml:space="preserve">            return Cc(a, b, _.Xb, _.Wg())</w:t>
      </w:r>
    </w:p>
    <w:p w14:paraId="4361AF0F" w14:textId="77777777" w:rsidR="006A22A3" w:rsidRDefault="006A22A3" w:rsidP="006A22A3">
      <w:r>
        <w:t xml:space="preserve">        }</w:t>
      </w:r>
    </w:p>
    <w:p w14:paraId="1585A686" w14:textId="77777777" w:rsidR="006A22A3" w:rsidRDefault="006A22A3" w:rsidP="006A22A3">
      <w:r>
        <w:t xml:space="preserve">        ;</w:t>
      </w:r>
    </w:p>
    <w:p w14:paraId="43520E83" w14:textId="77777777" w:rsidR="006A22A3" w:rsidRDefault="006A22A3" w:rsidP="006A22A3">
      <w:r>
        <w:t xml:space="preserve">        _.lh = function(a, b) {</w:t>
      </w:r>
    </w:p>
    <w:p w14:paraId="3E039B65" w14:textId="77777777" w:rsidR="006A22A3" w:rsidRDefault="006A22A3" w:rsidP="006A22A3">
      <w:r>
        <w:t xml:space="preserve">            return Cc(a, b, qba, _.Wg(), void 0, void 0, 0)</w:t>
      </w:r>
    </w:p>
    <w:p w14:paraId="2B6D496F" w14:textId="77777777" w:rsidR="006A22A3" w:rsidRDefault="006A22A3" w:rsidP="006A22A3">
      <w:r>
        <w:t xml:space="preserve">        }</w:t>
      </w:r>
    </w:p>
    <w:p w14:paraId="1AA6F5B4" w14:textId="77777777" w:rsidR="006A22A3" w:rsidRDefault="006A22A3" w:rsidP="006A22A3">
      <w:r>
        <w:t xml:space="preserve">        ;</w:t>
      </w:r>
    </w:p>
    <w:p w14:paraId="122CADB8" w14:textId="77777777" w:rsidR="006A22A3" w:rsidRDefault="006A22A3" w:rsidP="006A22A3">
      <w:r>
        <w:t xml:space="preserve">        _.mh = function(a, b) {</w:t>
      </w:r>
    </w:p>
    <w:p w14:paraId="57112F94" w14:textId="77777777" w:rsidR="006A22A3" w:rsidRDefault="006A22A3" w:rsidP="006A22A3">
      <w:r>
        <w:t xml:space="preserve">            return _.gc(_.Ng(a, b))</w:t>
      </w:r>
    </w:p>
    <w:p w14:paraId="495B2266" w14:textId="77777777" w:rsidR="006A22A3" w:rsidRDefault="006A22A3" w:rsidP="006A22A3">
      <w:r>
        <w:t xml:space="preserve">        }</w:t>
      </w:r>
    </w:p>
    <w:p w14:paraId="48437088" w14:textId="77777777" w:rsidR="006A22A3" w:rsidRDefault="006A22A3" w:rsidP="006A22A3">
      <w:r>
        <w:t xml:space="preserve">        ;</w:t>
      </w:r>
    </w:p>
    <w:p w14:paraId="5E40E433" w14:textId="77777777" w:rsidR="006A22A3" w:rsidRDefault="006A22A3" w:rsidP="006A22A3">
      <w:r>
        <w:t xml:space="preserve">        _.nh = function(a, b, c, d, e) {</w:t>
      </w:r>
    </w:p>
    <w:p w14:paraId="7A7F6DB6" w14:textId="77777777" w:rsidR="006A22A3" w:rsidRDefault="006A22A3" w:rsidP="006A22A3">
      <w:r>
        <w:t xml:space="preserve">            return Cc(a, b, _.gc, c, d, e)</w:t>
      </w:r>
    </w:p>
    <w:p w14:paraId="05A0E29F" w14:textId="77777777" w:rsidR="006A22A3" w:rsidRDefault="006A22A3" w:rsidP="006A22A3">
      <w:r>
        <w:t xml:space="preserve">        }</w:t>
      </w:r>
    </w:p>
    <w:p w14:paraId="082298D9" w14:textId="77777777" w:rsidR="006A22A3" w:rsidRDefault="006A22A3" w:rsidP="006A22A3">
      <w:r>
        <w:t xml:space="preserve">        ;</w:t>
      </w:r>
    </w:p>
    <w:p w14:paraId="324E8151" w14:textId="77777777" w:rsidR="006A22A3" w:rsidRDefault="006A22A3" w:rsidP="006A22A3">
      <w:r>
        <w:t xml:space="preserve">        _.oh = function(a, b) {</w:t>
      </w:r>
    </w:p>
    <w:p w14:paraId="08C3DB05" w14:textId="77777777" w:rsidR="006A22A3" w:rsidRDefault="006A22A3" w:rsidP="006A22A3">
      <w:r>
        <w:t xml:space="preserve">            return kba(_.Ng(a, b))</w:t>
      </w:r>
    </w:p>
    <w:p w14:paraId="5CB5F315" w14:textId="77777777" w:rsidR="006A22A3" w:rsidRDefault="006A22A3" w:rsidP="006A22A3">
      <w:r>
        <w:t xml:space="preserve">        }</w:t>
      </w:r>
    </w:p>
    <w:p w14:paraId="4B3B432C" w14:textId="77777777" w:rsidR="006A22A3" w:rsidRDefault="006A22A3" w:rsidP="006A22A3">
      <w:r>
        <w:t xml:space="preserve">        ;</w:t>
      </w:r>
    </w:p>
    <w:p w14:paraId="3B8CC0F5" w14:textId="77777777" w:rsidR="006A22A3" w:rsidRDefault="006A22A3" w:rsidP="006A22A3">
      <w:r>
        <w:t xml:space="preserve">        _.ph = function(a, b, c, d, e) {</w:t>
      </w:r>
    </w:p>
    <w:p w14:paraId="21D345E8" w14:textId="77777777" w:rsidR="006A22A3" w:rsidRDefault="006A22A3" w:rsidP="006A22A3">
      <w:r>
        <w:t xml:space="preserve">            return Cc(a, b, kba, c, d, e)</w:t>
      </w:r>
    </w:p>
    <w:p w14:paraId="412D9306" w14:textId="77777777" w:rsidR="006A22A3" w:rsidRDefault="006A22A3" w:rsidP="006A22A3">
      <w:r>
        <w:t xml:space="preserve">        }</w:t>
      </w:r>
    </w:p>
    <w:p w14:paraId="0C6E1A6F" w14:textId="77777777" w:rsidR="006A22A3" w:rsidRDefault="006A22A3" w:rsidP="006A22A3">
      <w:r>
        <w:t xml:space="preserve">        ;</w:t>
      </w:r>
    </w:p>
    <w:p w14:paraId="76F8D236" w14:textId="77777777" w:rsidR="006A22A3" w:rsidRDefault="006A22A3" w:rsidP="006A22A3">
      <w:r>
        <w:t xml:space="preserve">        _.qh = function(a, b, c=!1) {</w:t>
      </w:r>
    </w:p>
    <w:p w14:paraId="42A5632B" w14:textId="77777777" w:rsidR="006A22A3" w:rsidRDefault="006A22A3" w:rsidP="006A22A3">
      <w:r>
        <w:t xml:space="preserve">            return _.Ug(a, b) ?? c</w:t>
      </w:r>
    </w:p>
    <w:p w14:paraId="5DDA44B5" w14:textId="77777777" w:rsidR="006A22A3" w:rsidRDefault="006A22A3" w:rsidP="006A22A3">
      <w:r>
        <w:t xml:space="preserve">        }</w:t>
      </w:r>
    </w:p>
    <w:p w14:paraId="198AB6A9" w14:textId="77777777" w:rsidR="006A22A3" w:rsidRDefault="006A22A3" w:rsidP="006A22A3">
      <w:r>
        <w:t xml:space="preserve">        ;</w:t>
      </w:r>
    </w:p>
    <w:p w14:paraId="798E423D" w14:textId="77777777" w:rsidR="006A22A3" w:rsidRDefault="006A22A3" w:rsidP="006A22A3">
      <w:r>
        <w:t xml:space="preserve">        _.sh = function(a, b, c=0) {</w:t>
      </w:r>
    </w:p>
    <w:p w14:paraId="61901DFC" w14:textId="77777777" w:rsidR="006A22A3" w:rsidRDefault="006A22A3" w:rsidP="006A22A3">
      <w:r>
        <w:t xml:space="preserve">            return _.Ic(_.gh(a, b), c)</w:t>
      </w:r>
    </w:p>
    <w:p w14:paraId="70DB4840" w14:textId="77777777" w:rsidR="006A22A3" w:rsidRDefault="006A22A3" w:rsidP="006A22A3">
      <w:r>
        <w:t xml:space="preserve">        }</w:t>
      </w:r>
    </w:p>
    <w:p w14:paraId="276FBB2F" w14:textId="77777777" w:rsidR="006A22A3" w:rsidRDefault="006A22A3" w:rsidP="006A22A3">
      <w:r>
        <w:t xml:space="preserve">        ;</w:t>
      </w:r>
    </w:p>
    <w:p w14:paraId="046CBE56" w14:textId="77777777" w:rsidR="006A22A3" w:rsidRDefault="006A22A3" w:rsidP="006A22A3">
      <w:r>
        <w:t xml:space="preserve">        _.th = function(a, b) {</w:t>
      </w:r>
    </w:p>
    <w:p w14:paraId="5ACEAEED" w14:textId="77777777" w:rsidR="006A22A3" w:rsidRDefault="006A22A3" w:rsidP="006A22A3">
      <w:r>
        <w:t xml:space="preserve">            return _.Ic(_.hh(a, b), 0)</w:t>
      </w:r>
    </w:p>
    <w:p w14:paraId="46199117" w14:textId="77777777" w:rsidR="006A22A3" w:rsidRDefault="006A22A3" w:rsidP="006A22A3">
      <w:r>
        <w:t xml:space="preserve">        }</w:t>
      </w:r>
    </w:p>
    <w:p w14:paraId="5DDFF4C6" w14:textId="77777777" w:rsidR="006A22A3" w:rsidRDefault="006A22A3" w:rsidP="006A22A3">
      <w:r>
        <w:t xml:space="preserve">        ;</w:t>
      </w:r>
    </w:p>
    <w:p w14:paraId="73BE2C77" w14:textId="77777777" w:rsidR="006A22A3" w:rsidRDefault="006A22A3" w:rsidP="006A22A3">
      <w:r>
        <w:t xml:space="preserve">        _.Tga = function(a, b) {</w:t>
      </w:r>
    </w:p>
    <w:p w14:paraId="61BCB795" w14:textId="77777777" w:rsidR="006A22A3" w:rsidRDefault="006A22A3" w:rsidP="006A22A3">
      <w:r>
        <w:t xml:space="preserve">            return _.Ic(_.Tg(a, b), 0)</w:t>
      </w:r>
    </w:p>
    <w:p w14:paraId="1FDBADC4" w14:textId="77777777" w:rsidR="006A22A3" w:rsidRDefault="006A22A3" w:rsidP="006A22A3">
      <w:r>
        <w:t xml:space="preserve">        }</w:t>
      </w:r>
    </w:p>
    <w:p w14:paraId="49A5FB7D" w14:textId="77777777" w:rsidR="006A22A3" w:rsidRDefault="006A22A3" w:rsidP="006A22A3">
      <w:r>
        <w:t xml:space="preserve">        ;</w:t>
      </w:r>
    </w:p>
    <w:p w14:paraId="7FADC897" w14:textId="77777777" w:rsidR="006A22A3" w:rsidRDefault="006A22A3" w:rsidP="006A22A3">
      <w:r>
        <w:t xml:space="preserve">        _.F = function(a, b, c="") {</w:t>
      </w:r>
    </w:p>
    <w:p w14:paraId="48F5556C" w14:textId="77777777" w:rsidR="006A22A3" w:rsidRDefault="006A22A3" w:rsidP="006A22A3">
      <w:r>
        <w:t xml:space="preserve">            return _.mh(a, b) ?? c</w:t>
      </w:r>
    </w:p>
    <w:p w14:paraId="06DAE0C9" w14:textId="77777777" w:rsidR="006A22A3" w:rsidRDefault="006A22A3" w:rsidP="006A22A3">
      <w:r>
        <w:t xml:space="preserve">        }</w:t>
      </w:r>
    </w:p>
    <w:p w14:paraId="15EE3C9D" w14:textId="77777777" w:rsidR="006A22A3" w:rsidRDefault="006A22A3" w:rsidP="006A22A3">
      <w:r>
        <w:t xml:space="preserve">        ;</w:t>
      </w:r>
    </w:p>
    <w:p w14:paraId="6F981259" w14:textId="77777777" w:rsidR="006A22A3" w:rsidRDefault="006A22A3" w:rsidP="006A22A3">
      <w:r>
        <w:t xml:space="preserve">        _.uh = function(a, b, c=0) {</w:t>
      </w:r>
    </w:p>
    <w:p w14:paraId="3804CCD4" w14:textId="77777777" w:rsidR="006A22A3" w:rsidRDefault="006A22A3" w:rsidP="006A22A3">
      <w:r>
        <w:t xml:space="preserve">            return _.Ic(_.oh(a, b), c)</w:t>
      </w:r>
    </w:p>
    <w:p w14:paraId="2B32BB75" w14:textId="77777777" w:rsidR="006A22A3" w:rsidRDefault="006A22A3" w:rsidP="006A22A3">
      <w:r>
        <w:t xml:space="preserve">        }</w:t>
      </w:r>
    </w:p>
    <w:p w14:paraId="544E3432" w14:textId="77777777" w:rsidR="006A22A3" w:rsidRDefault="006A22A3" w:rsidP="006A22A3">
      <w:r>
        <w:t xml:space="preserve">        ;</w:t>
      </w:r>
    </w:p>
    <w:p w14:paraId="573540F2" w14:textId="77777777" w:rsidR="006A22A3" w:rsidRDefault="006A22A3" w:rsidP="006A22A3">
      <w:r>
        <w:t xml:space="preserve">        _.vh = function(a, b, c) {</w:t>
      </w:r>
    </w:p>
    <w:p w14:paraId="31097B80" w14:textId="77777777" w:rsidR="006A22A3" w:rsidRDefault="006A22A3" w:rsidP="006A22A3">
      <w:r>
        <w:t xml:space="preserve">            a = _.nh(a, b, 3, void 0, !0);</w:t>
      </w:r>
    </w:p>
    <w:p w14:paraId="53D3B371" w14:textId="77777777" w:rsidR="006A22A3" w:rsidRDefault="006A22A3" w:rsidP="006A22A3">
      <w:r>
        <w:t xml:space="preserve">            _.Zaa(a, c);</w:t>
      </w:r>
    </w:p>
    <w:p w14:paraId="7B97DD00" w14:textId="77777777" w:rsidR="006A22A3" w:rsidRDefault="006A22A3" w:rsidP="006A22A3">
      <w:r>
        <w:t xml:space="preserve">            return a[c]</w:t>
      </w:r>
    </w:p>
    <w:p w14:paraId="0C0638DF" w14:textId="77777777" w:rsidR="006A22A3" w:rsidRDefault="006A22A3" w:rsidP="006A22A3">
      <w:r>
        <w:t xml:space="preserve">        }</w:t>
      </w:r>
    </w:p>
    <w:p w14:paraId="65C07DD4" w14:textId="77777777" w:rsidR="006A22A3" w:rsidRDefault="006A22A3" w:rsidP="006A22A3">
      <w:r>
        <w:t xml:space="preserve">        ;</w:t>
      </w:r>
    </w:p>
    <w:p w14:paraId="24A81E69" w14:textId="77777777" w:rsidR="006A22A3" w:rsidRDefault="006A22A3" w:rsidP="006A22A3">
      <w:r>
        <w:t xml:space="preserve">        _.wh = function(a, b, c) {</w:t>
      </w:r>
    </w:p>
    <w:p w14:paraId="60A3674D" w14:textId="77777777" w:rsidR="006A22A3" w:rsidRDefault="006A22A3" w:rsidP="006A22A3">
      <w:r>
        <w:t xml:space="preserve">            return _.F(a, _.Qg(a, c, b))</w:t>
      </w:r>
    </w:p>
    <w:p w14:paraId="77BEE7E9" w14:textId="77777777" w:rsidR="006A22A3" w:rsidRDefault="006A22A3" w:rsidP="006A22A3">
      <w:r>
        <w:t xml:space="preserve">        }</w:t>
      </w:r>
    </w:p>
    <w:p w14:paraId="71D3C7E8" w14:textId="77777777" w:rsidR="006A22A3" w:rsidRDefault="006A22A3" w:rsidP="006A22A3">
      <w:r>
        <w:t xml:space="preserve">        ;</w:t>
      </w:r>
    </w:p>
    <w:p w14:paraId="64A90FA2" w14:textId="77777777" w:rsidR="006A22A3" w:rsidRDefault="006A22A3" w:rsidP="006A22A3">
      <w:r>
        <w:t xml:space="preserve">        _.I = function(a, b, c, d) {</w:t>
      </w:r>
    </w:p>
    <w:p w14:paraId="44C99989" w14:textId="77777777" w:rsidR="006A22A3" w:rsidRDefault="006A22A3" w:rsidP="006A22A3">
      <w:r>
        <w:t xml:space="preserve">            return _.C(a, b, _.Qg(a, d, c))</w:t>
      </w:r>
    </w:p>
    <w:p w14:paraId="0513F4E4" w14:textId="77777777" w:rsidR="006A22A3" w:rsidRDefault="006A22A3" w:rsidP="006A22A3">
      <w:r>
        <w:t xml:space="preserve">        }</w:t>
      </w:r>
    </w:p>
    <w:p w14:paraId="69A67351" w14:textId="77777777" w:rsidR="006A22A3" w:rsidRDefault="006A22A3" w:rsidP="006A22A3">
      <w:r>
        <w:t xml:space="preserve">        ;</w:t>
      </w:r>
    </w:p>
    <w:p w14:paraId="31A2D5E0" w14:textId="77777777" w:rsidR="006A22A3" w:rsidRDefault="006A22A3" w:rsidP="006A22A3">
      <w:r>
        <w:t xml:space="preserve">        _.xh = function(a, b) {</w:t>
      </w:r>
    </w:p>
    <w:p w14:paraId="4EF3B7FC" w14:textId="77777777" w:rsidR="006A22A3" w:rsidRDefault="006A22A3" w:rsidP="006A22A3">
      <w:r>
        <w:t xml:space="preserve">            a = _.Ug(a, b);</w:t>
      </w:r>
    </w:p>
    <w:p w14:paraId="76E60E91" w14:textId="77777777" w:rsidR="006A22A3" w:rsidRDefault="006A22A3" w:rsidP="006A22A3">
      <w:r>
        <w:t xml:space="preserve">            return null == a ? void 0 : a</w:t>
      </w:r>
    </w:p>
    <w:p w14:paraId="72C9D093" w14:textId="77777777" w:rsidR="006A22A3" w:rsidRDefault="006A22A3" w:rsidP="006A22A3">
      <w:r>
        <w:t xml:space="preserve">        }</w:t>
      </w:r>
    </w:p>
    <w:p w14:paraId="43539A01" w14:textId="77777777" w:rsidR="006A22A3" w:rsidRDefault="006A22A3" w:rsidP="006A22A3">
      <w:r>
        <w:t xml:space="preserve">        ;</w:t>
      </w:r>
    </w:p>
    <w:p w14:paraId="7947E2EA" w14:textId="77777777" w:rsidR="006A22A3" w:rsidRDefault="006A22A3" w:rsidP="006A22A3">
      <w:r>
        <w:t xml:space="preserve">        _.yh = function(a, b) {</w:t>
      </w:r>
    </w:p>
    <w:p w14:paraId="55D920F2" w14:textId="77777777" w:rsidR="006A22A3" w:rsidRDefault="006A22A3" w:rsidP="006A22A3">
      <w:r>
        <w:t xml:space="preserve">            a = _.gh(a, b);</w:t>
      </w:r>
    </w:p>
    <w:p w14:paraId="05D1BA29" w14:textId="77777777" w:rsidR="006A22A3" w:rsidRDefault="006A22A3" w:rsidP="006A22A3">
      <w:r>
        <w:t xml:space="preserve">            return null == a ? void 0 : a</w:t>
      </w:r>
    </w:p>
    <w:p w14:paraId="59DF6CFE" w14:textId="77777777" w:rsidR="006A22A3" w:rsidRDefault="006A22A3" w:rsidP="006A22A3">
      <w:r>
        <w:t xml:space="preserve">        }</w:t>
      </w:r>
    </w:p>
    <w:p w14:paraId="6B652BA8" w14:textId="77777777" w:rsidR="006A22A3" w:rsidRDefault="006A22A3" w:rsidP="006A22A3">
      <w:r>
        <w:t xml:space="preserve">        ;</w:t>
      </w:r>
    </w:p>
    <w:p w14:paraId="2348AEA4" w14:textId="77777777" w:rsidR="006A22A3" w:rsidRDefault="006A22A3" w:rsidP="006A22A3">
      <w:r>
        <w:t xml:space="preserve">        _.zh = function(a, b) {</w:t>
      </w:r>
    </w:p>
    <w:p w14:paraId="36607E8E" w14:textId="77777777" w:rsidR="006A22A3" w:rsidRDefault="006A22A3" w:rsidP="006A22A3">
      <w:r>
        <w:t xml:space="preserve">            a = _.hh(a, b);</w:t>
      </w:r>
    </w:p>
    <w:p w14:paraId="2EE3D12C" w14:textId="77777777" w:rsidR="006A22A3" w:rsidRDefault="006A22A3" w:rsidP="006A22A3">
      <w:r>
        <w:t xml:space="preserve">            return null == a ? void 0 : a</w:t>
      </w:r>
    </w:p>
    <w:p w14:paraId="74DC58AD" w14:textId="77777777" w:rsidR="006A22A3" w:rsidRDefault="006A22A3" w:rsidP="006A22A3">
      <w:r>
        <w:t xml:space="preserve">        }</w:t>
      </w:r>
    </w:p>
    <w:p w14:paraId="4442E0EE" w14:textId="77777777" w:rsidR="006A22A3" w:rsidRDefault="006A22A3" w:rsidP="006A22A3">
      <w:r>
        <w:t xml:space="preserve">        ;</w:t>
      </w:r>
    </w:p>
    <w:p w14:paraId="54BBDC82" w14:textId="77777777" w:rsidR="006A22A3" w:rsidRDefault="006A22A3" w:rsidP="006A22A3">
      <w:r>
        <w:t xml:space="preserve">        _.J = function(a, b) {</w:t>
      </w:r>
    </w:p>
    <w:p w14:paraId="46073D18" w14:textId="77777777" w:rsidR="006A22A3" w:rsidRDefault="006A22A3" w:rsidP="006A22A3">
      <w:r>
        <w:t xml:space="preserve">            a = _.mh(a, b);</w:t>
      </w:r>
    </w:p>
    <w:p w14:paraId="1EBFA1B4" w14:textId="77777777" w:rsidR="006A22A3" w:rsidRDefault="006A22A3" w:rsidP="006A22A3">
      <w:r>
        <w:t xml:space="preserve">            return null == a ? void 0 : a</w:t>
      </w:r>
    </w:p>
    <w:p w14:paraId="38AB4404" w14:textId="77777777" w:rsidR="006A22A3" w:rsidRDefault="006A22A3" w:rsidP="006A22A3">
      <w:r>
        <w:t xml:space="preserve">        }</w:t>
      </w:r>
    </w:p>
    <w:p w14:paraId="1D5D2E30" w14:textId="77777777" w:rsidR="006A22A3" w:rsidRDefault="006A22A3" w:rsidP="006A22A3">
      <w:r>
        <w:t xml:space="preserve">        ;</w:t>
      </w:r>
    </w:p>
    <w:p w14:paraId="1AC1AE06" w14:textId="77777777" w:rsidR="006A22A3" w:rsidRDefault="006A22A3" w:rsidP="006A22A3">
      <w:r>
        <w:t xml:space="preserve">        _.Ah = function(a, b) {</w:t>
      </w:r>
    </w:p>
    <w:p w14:paraId="133DD3B4" w14:textId="77777777" w:rsidR="006A22A3" w:rsidRDefault="006A22A3" w:rsidP="006A22A3">
      <w:r>
        <w:t xml:space="preserve">            a = _.Vg(a, b);</w:t>
      </w:r>
    </w:p>
    <w:p w14:paraId="45EF6AB8" w14:textId="77777777" w:rsidR="006A22A3" w:rsidRDefault="006A22A3" w:rsidP="006A22A3">
      <w:r>
        <w:t xml:space="preserve">            return null == a ? void 0 : a</w:t>
      </w:r>
    </w:p>
    <w:p w14:paraId="0CDDF5E1" w14:textId="77777777" w:rsidR="006A22A3" w:rsidRDefault="006A22A3" w:rsidP="006A22A3">
      <w:r>
        <w:t xml:space="preserve">        }</w:t>
      </w:r>
    </w:p>
    <w:p w14:paraId="3A2E74D5" w14:textId="77777777" w:rsidR="006A22A3" w:rsidRDefault="006A22A3" w:rsidP="006A22A3">
      <w:r>
        <w:t xml:space="preserve">        ;</w:t>
      </w:r>
    </w:p>
    <w:p w14:paraId="2344DCC8" w14:textId="77777777" w:rsidR="006A22A3" w:rsidRDefault="006A22A3" w:rsidP="006A22A3">
      <w:r>
        <w:t xml:space="preserve">        _.Bh = function(a, b) {</w:t>
      </w:r>
    </w:p>
    <w:p w14:paraId="23D6B07C" w14:textId="77777777" w:rsidR="006A22A3" w:rsidRDefault="006A22A3" w:rsidP="006A22A3">
      <w:r>
        <w:t xml:space="preserve">            a = _.oh(a, b);</w:t>
      </w:r>
    </w:p>
    <w:p w14:paraId="7E3D57FD" w14:textId="77777777" w:rsidR="006A22A3" w:rsidRDefault="006A22A3" w:rsidP="006A22A3">
      <w:r>
        <w:t xml:space="preserve">            return null == a ? void 0 : a</w:t>
      </w:r>
    </w:p>
    <w:p w14:paraId="1265880A" w14:textId="77777777" w:rsidR="006A22A3" w:rsidRDefault="006A22A3" w:rsidP="006A22A3">
      <w:r>
        <w:t xml:space="preserve">        }</w:t>
      </w:r>
    </w:p>
    <w:p w14:paraId="5C209650" w14:textId="77777777" w:rsidR="006A22A3" w:rsidRDefault="006A22A3" w:rsidP="006A22A3">
      <w:r>
        <w:t xml:space="preserve">        ;</w:t>
      </w:r>
    </w:p>
    <w:p w14:paraId="69335B1E" w14:textId="77777777" w:rsidR="006A22A3" w:rsidRDefault="006A22A3" w:rsidP="006A22A3">
      <w:r>
        <w:t xml:space="preserve">        _.Ch = function(a, b, c) {</w:t>
      </w:r>
    </w:p>
    <w:p w14:paraId="723B88DA" w14:textId="77777777" w:rsidR="006A22A3" w:rsidRDefault="006A22A3" w:rsidP="006A22A3">
      <w:r>
        <w:t xml:space="preserve">            return _.zd(a, b, _.gba(c))</w:t>
      </w:r>
    </w:p>
    <w:p w14:paraId="70FE162B" w14:textId="77777777" w:rsidR="006A22A3" w:rsidRDefault="006A22A3" w:rsidP="006A22A3">
      <w:r>
        <w:t xml:space="preserve">        }</w:t>
      </w:r>
    </w:p>
    <w:p w14:paraId="5EA55CF1" w14:textId="77777777" w:rsidR="006A22A3" w:rsidRDefault="006A22A3" w:rsidP="006A22A3">
      <w:r>
        <w:t xml:space="preserve">        ;</w:t>
      </w:r>
    </w:p>
    <w:p w14:paraId="08EB63FE" w14:textId="77777777" w:rsidR="006A22A3" w:rsidRDefault="006A22A3" w:rsidP="006A22A3">
      <w:r>
        <w:t xml:space="preserve">        _.Dh = function(a, b, c) {</w:t>
      </w:r>
    </w:p>
    <w:p w14:paraId="4967C3F7" w14:textId="77777777" w:rsidR="006A22A3" w:rsidRDefault="006A22A3" w:rsidP="006A22A3">
      <w:r>
        <w:t xml:space="preserve">            return _.Fc(a, b, _.gba(c), !1)</w:t>
      </w:r>
    </w:p>
    <w:p w14:paraId="2CD5B984" w14:textId="77777777" w:rsidR="006A22A3" w:rsidRDefault="006A22A3" w:rsidP="006A22A3">
      <w:r>
        <w:t xml:space="preserve">        }</w:t>
      </w:r>
    </w:p>
    <w:p w14:paraId="1E3ACE2E" w14:textId="77777777" w:rsidR="006A22A3" w:rsidRDefault="006A22A3" w:rsidP="006A22A3">
      <w:r>
        <w:t xml:space="preserve">        ;</w:t>
      </w:r>
    </w:p>
    <w:p w14:paraId="51046A4A" w14:textId="77777777" w:rsidR="006A22A3" w:rsidRDefault="006A22A3" w:rsidP="006A22A3">
      <w:r>
        <w:t xml:space="preserve">        _.Eh = function(a, b, c) {</w:t>
      </w:r>
    </w:p>
    <w:p w14:paraId="316E7FD6" w14:textId="77777777" w:rsidR="006A22A3" w:rsidRDefault="006A22A3" w:rsidP="006A22A3">
      <w:r>
        <w:t xml:space="preserve">            return _.zd(a, b, _.Wb(c))</w:t>
      </w:r>
    </w:p>
    <w:p w14:paraId="772AFE3E" w14:textId="77777777" w:rsidR="006A22A3" w:rsidRDefault="006A22A3" w:rsidP="006A22A3">
      <w:r>
        <w:t xml:space="preserve">        }</w:t>
      </w:r>
    </w:p>
    <w:p w14:paraId="476897FE" w14:textId="77777777" w:rsidR="006A22A3" w:rsidRDefault="006A22A3" w:rsidP="006A22A3">
      <w:r>
        <w:t xml:space="preserve">        ;</w:t>
      </w:r>
    </w:p>
    <w:p w14:paraId="129BD4B3" w14:textId="77777777" w:rsidR="006A22A3" w:rsidRDefault="006A22A3" w:rsidP="006A22A3">
      <w:r>
        <w:t xml:space="preserve">        _.Fh = function(a, b, c) {</w:t>
      </w:r>
    </w:p>
    <w:p w14:paraId="7F3BA04E" w14:textId="77777777" w:rsidR="006A22A3" w:rsidRDefault="006A22A3" w:rsidP="006A22A3">
      <w:r>
        <w:t xml:space="preserve">            if (null != c) {</w:t>
      </w:r>
    </w:p>
    <w:p w14:paraId="2D81C2E7" w14:textId="77777777" w:rsidR="006A22A3" w:rsidRDefault="006A22A3" w:rsidP="006A22A3">
      <w:r>
        <w:t xml:space="preserve">                if ("number" !== typeof c)</w:t>
      </w:r>
    </w:p>
    <w:p w14:paraId="661EE76A" w14:textId="77777777" w:rsidR="006A22A3" w:rsidRDefault="006A22A3" w:rsidP="006A22A3">
      <w:r>
        <w:t xml:space="preserve">                    throw _.ob("uint32");</w:t>
      </w:r>
    </w:p>
    <w:p w14:paraId="4AA0C2FF" w14:textId="77777777" w:rsidR="006A22A3" w:rsidRDefault="006A22A3" w:rsidP="006A22A3">
      <w:r>
        <w:t xml:space="preserve">                if (!Number.isFinite(c))</w:t>
      </w:r>
    </w:p>
    <w:p w14:paraId="14658349" w14:textId="77777777" w:rsidR="006A22A3" w:rsidRDefault="006A22A3" w:rsidP="006A22A3">
      <w:r>
        <w:t xml:space="preserve">                    throw _.ob("uint32");</w:t>
      </w:r>
    </w:p>
    <w:p w14:paraId="156A4869" w14:textId="77777777" w:rsidR="006A22A3" w:rsidRDefault="006A22A3" w:rsidP="006A22A3">
      <w:r>
        <w:t xml:space="preserve">                c &gt;&gt;&gt;= 0</w:t>
      </w:r>
    </w:p>
    <w:p w14:paraId="2968A329" w14:textId="77777777" w:rsidR="006A22A3" w:rsidRDefault="006A22A3" w:rsidP="006A22A3">
      <w:r>
        <w:t xml:space="preserve">            }</w:t>
      </w:r>
    </w:p>
    <w:p w14:paraId="2E482C85" w14:textId="77777777" w:rsidR="006A22A3" w:rsidRDefault="006A22A3" w:rsidP="006A22A3">
      <w:r>
        <w:t xml:space="preserve">            _.zd(a, b, c)</w:t>
      </w:r>
    </w:p>
    <w:p w14:paraId="21E0AEE1" w14:textId="77777777" w:rsidR="006A22A3" w:rsidRDefault="006A22A3" w:rsidP="006A22A3">
      <w:r>
        <w:t xml:space="preserve">        }</w:t>
      </w:r>
    </w:p>
    <w:p w14:paraId="43A1A8EF" w14:textId="77777777" w:rsidR="006A22A3" w:rsidRDefault="006A22A3" w:rsidP="006A22A3">
      <w:r>
        <w:t xml:space="preserve">        ;</w:t>
      </w:r>
    </w:p>
    <w:p w14:paraId="2BDA9F55" w14:textId="77777777" w:rsidR="006A22A3" w:rsidRDefault="006A22A3" w:rsidP="006A22A3">
      <w:r>
        <w:t xml:space="preserve">        _.Gh = function(a, b, c) {</w:t>
      </w:r>
    </w:p>
    <w:p w14:paraId="7D1F56CB" w14:textId="77777777" w:rsidR="006A22A3" w:rsidRDefault="006A22A3" w:rsidP="006A22A3">
      <w:r>
        <w:t xml:space="preserve">            return _.zd(a, b, _.bc(c))</w:t>
      </w:r>
    </w:p>
    <w:p w14:paraId="36519E8F" w14:textId="77777777" w:rsidR="006A22A3" w:rsidRDefault="006A22A3" w:rsidP="006A22A3">
      <w:r>
        <w:t xml:space="preserve">        }</w:t>
      </w:r>
    </w:p>
    <w:p w14:paraId="743CB4AE" w14:textId="77777777" w:rsidR="006A22A3" w:rsidRDefault="006A22A3" w:rsidP="006A22A3">
      <w:r>
        <w:t xml:space="preserve">        ;</w:t>
      </w:r>
    </w:p>
    <w:p w14:paraId="57EC6428" w14:textId="77777777" w:rsidR="006A22A3" w:rsidRDefault="006A22A3" w:rsidP="006A22A3">
      <w:r>
        <w:t xml:space="preserve">        _.Hh = function(a, b, c) {</w:t>
      </w:r>
    </w:p>
    <w:p w14:paraId="22CB3092" w14:textId="77777777" w:rsidR="006A22A3" w:rsidRDefault="006A22A3" w:rsidP="006A22A3">
      <w:r>
        <w:t xml:space="preserve">            return _.zd(a, b, _.ec(c))</w:t>
      </w:r>
    </w:p>
    <w:p w14:paraId="681302F0" w14:textId="77777777" w:rsidR="006A22A3" w:rsidRDefault="006A22A3" w:rsidP="006A22A3">
      <w:r>
        <w:t xml:space="preserve">        }</w:t>
      </w:r>
    </w:p>
    <w:p w14:paraId="3C64B057" w14:textId="77777777" w:rsidR="006A22A3" w:rsidRDefault="006A22A3" w:rsidP="006A22A3">
      <w:r>
        <w:t xml:space="preserve">        ;</w:t>
      </w:r>
    </w:p>
    <w:p w14:paraId="7DCDDCCF" w14:textId="77777777" w:rsidR="006A22A3" w:rsidRDefault="006A22A3" w:rsidP="006A22A3">
      <w:r>
        <w:t xml:space="preserve">        _.yd = function(a, b, c) {</w:t>
      </w:r>
    </w:p>
    <w:p w14:paraId="5D9CDDEB" w14:textId="77777777" w:rsidR="006A22A3" w:rsidRDefault="006A22A3" w:rsidP="006A22A3">
      <w:r>
        <w:t xml:space="preserve">            return _.Fc(a, b, _.ec(c), "")</w:t>
      </w:r>
    </w:p>
    <w:p w14:paraId="65FA6FCA" w14:textId="77777777" w:rsidR="006A22A3" w:rsidRDefault="006A22A3" w:rsidP="006A22A3">
      <w:r>
        <w:t xml:space="preserve">        }</w:t>
      </w:r>
    </w:p>
    <w:p w14:paraId="539F760B" w14:textId="77777777" w:rsidR="006A22A3" w:rsidRDefault="006A22A3" w:rsidP="006A22A3">
      <w:r>
        <w:t xml:space="preserve">        ;</w:t>
      </w:r>
    </w:p>
    <w:p w14:paraId="27805FC9" w14:textId="77777777" w:rsidR="006A22A3" w:rsidRDefault="006A22A3" w:rsidP="006A22A3">
      <w:r>
        <w:t xml:space="preserve">        _.Lh = function(a, b, c) {</w:t>
      </w:r>
    </w:p>
    <w:p w14:paraId="02E7690E" w14:textId="77777777" w:rsidR="006A22A3" w:rsidRDefault="006A22A3" w:rsidP="006A22A3">
      <w:r>
        <w:t xml:space="preserve">            return _.zd(a, b, _.Tb(c))</w:t>
      </w:r>
    </w:p>
    <w:p w14:paraId="02B5F90F" w14:textId="77777777" w:rsidR="006A22A3" w:rsidRDefault="006A22A3" w:rsidP="006A22A3">
      <w:r>
        <w:t xml:space="preserve">        }</w:t>
      </w:r>
    </w:p>
    <w:p w14:paraId="1A20660F" w14:textId="77777777" w:rsidR="006A22A3" w:rsidRDefault="006A22A3" w:rsidP="006A22A3">
      <w:r>
        <w:t xml:space="preserve">        ;</w:t>
      </w:r>
    </w:p>
    <w:p w14:paraId="67F7FB00" w14:textId="77777777" w:rsidR="006A22A3" w:rsidRDefault="006A22A3" w:rsidP="006A22A3">
      <w:r>
        <w:t xml:space="preserve">        _.Mh = function(a, b) {</w:t>
      </w:r>
    </w:p>
    <w:p w14:paraId="2F651200" w14:textId="77777777" w:rsidR="006A22A3" w:rsidRDefault="006A22A3" w:rsidP="006A22A3">
      <w:r>
        <w:t xml:space="preserve">            return null != _.mh(a, b)</w:t>
      </w:r>
    </w:p>
    <w:p w14:paraId="537059F3" w14:textId="77777777" w:rsidR="006A22A3" w:rsidRDefault="006A22A3" w:rsidP="006A22A3">
      <w:r>
        <w:t xml:space="preserve">        }</w:t>
      </w:r>
    </w:p>
    <w:p w14:paraId="183791DA" w14:textId="77777777" w:rsidR="006A22A3" w:rsidRDefault="006A22A3" w:rsidP="006A22A3">
      <w:r>
        <w:t xml:space="preserve">        ;</w:t>
      </w:r>
    </w:p>
    <w:p w14:paraId="26E3121E" w14:textId="77777777" w:rsidR="006A22A3" w:rsidRDefault="006A22A3" w:rsidP="006A22A3">
      <w:r>
        <w:t xml:space="preserve">        _.Tc = function(a, b) {</w:t>
      </w:r>
    </w:p>
    <w:p w14:paraId="703ACC08" w14:textId="77777777" w:rsidR="006A22A3" w:rsidRDefault="006A22A3" w:rsidP="006A22A3">
      <w:r>
        <w:t xml:space="preserve">            if (null == b || "" == b)</w:t>
      </w:r>
    </w:p>
    <w:p w14:paraId="1AB24585" w14:textId="77777777" w:rsidR="006A22A3" w:rsidRDefault="006A22A3" w:rsidP="006A22A3">
      <w:r>
        <w:t xml:space="preserve">                return new a;</w:t>
      </w:r>
    </w:p>
    <w:p w14:paraId="4421C779" w14:textId="77777777" w:rsidR="006A22A3" w:rsidRDefault="006A22A3" w:rsidP="006A22A3">
      <w:r>
        <w:t xml:space="preserve">            b = JSON.parse(b);</w:t>
      </w:r>
    </w:p>
    <w:p w14:paraId="5EEE43B9" w14:textId="77777777" w:rsidR="006A22A3" w:rsidRDefault="006A22A3" w:rsidP="006A22A3">
      <w:r>
        <w:t xml:space="preserve">            if (!Array.isArray(b))</w:t>
      </w:r>
    </w:p>
    <w:p w14:paraId="75A8F715" w14:textId="77777777" w:rsidR="006A22A3" w:rsidRDefault="006A22A3" w:rsidP="006A22A3">
      <w:r>
        <w:t xml:space="preserve">                throw Error(void 0);</w:t>
      </w:r>
    </w:p>
    <w:p w14:paraId="6E1BC987" w14:textId="77777777" w:rsidR="006A22A3" w:rsidRDefault="006A22A3" w:rsidP="006A22A3">
      <w:r>
        <w:t xml:space="preserve">            return _.lc(a, _.Saa(b))</w:t>
      </w:r>
    </w:p>
    <w:p w14:paraId="3B0F2546" w14:textId="77777777" w:rsidR="006A22A3" w:rsidRDefault="006A22A3" w:rsidP="006A22A3">
      <w:r>
        <w:t xml:space="preserve">        }</w:t>
      </w:r>
    </w:p>
    <w:p w14:paraId="4F15B131" w14:textId="77777777" w:rsidR="006A22A3" w:rsidRDefault="006A22A3" w:rsidP="006A22A3">
      <w:r>
        <w:t xml:space="preserve">        ;</w:t>
      </w:r>
    </w:p>
    <w:p w14:paraId="0E3B7893" w14:textId="77777777" w:rsidR="006A22A3" w:rsidRDefault="006A22A3" w:rsidP="006A22A3">
      <w:r>
        <w:t xml:space="preserve">        _.Uga = function(a, b, c) {</w:t>
      </w:r>
    </w:p>
    <w:p w14:paraId="1A8D55BA" w14:textId="77777777" w:rsidR="006A22A3" w:rsidRDefault="006A22A3" w:rsidP="006A22A3">
      <w:r>
        <w:t xml:space="preserve">            return b.Ra ? b.CD ? b.NE(a, b.Ra, b.Wg, c, void 0, !0) : b.NE(a, b.Ra, b.Wg, c, !0) : b.CD ? b.NE(a, b.Wg, c, void 0, !0) : b.NE(a, b.Wg, c, !0)</w:t>
      </w:r>
    </w:p>
    <w:p w14:paraId="3B1E8E7F" w14:textId="77777777" w:rsidR="006A22A3" w:rsidRDefault="006A22A3" w:rsidP="006A22A3">
      <w:r>
        <w:t xml:space="preserve">        }</w:t>
      </w:r>
    </w:p>
    <w:p w14:paraId="1E4D7462" w14:textId="77777777" w:rsidR="006A22A3" w:rsidRDefault="006A22A3" w:rsidP="006A22A3">
      <w:r>
        <w:t xml:space="preserve">        ;</w:t>
      </w:r>
    </w:p>
    <w:p w14:paraId="1C7689B4" w14:textId="77777777" w:rsidR="006A22A3" w:rsidRDefault="006A22A3" w:rsidP="006A22A3">
      <w:r>
        <w:t xml:space="preserve">        _.v = class {</w:t>
      </w:r>
    </w:p>
    <w:p w14:paraId="0A8D776A" w14:textId="77777777" w:rsidR="006A22A3" w:rsidRDefault="006A22A3" w:rsidP="006A22A3">
      <w:r>
        <w:t xml:space="preserve">            constructor(a, b, c) {</w:t>
      </w:r>
    </w:p>
    <w:p w14:paraId="702AD9BF" w14:textId="77777777" w:rsidR="006A22A3" w:rsidRDefault="006A22A3" w:rsidP="006A22A3">
      <w:r>
        <w:t xml:space="preserve">                this.Zd = pc(a, b, c)</w:t>
      </w:r>
    </w:p>
    <w:p w14:paraId="36F07617" w14:textId="77777777" w:rsidR="006A22A3" w:rsidRDefault="006A22A3" w:rsidP="006A22A3">
      <w:r>
        <w:t xml:space="preserve">            }</w:t>
      </w:r>
    </w:p>
    <w:p w14:paraId="41EF1404" w14:textId="77777777" w:rsidR="006A22A3" w:rsidRDefault="006A22A3" w:rsidP="006A22A3">
      <w:r>
        <w:t xml:space="preserve">            toJSON() {</w:t>
      </w:r>
    </w:p>
    <w:p w14:paraId="0BDFB81F" w14:textId="77777777" w:rsidR="006A22A3" w:rsidRDefault="006A22A3" w:rsidP="006A22A3">
      <w:r>
        <w:t xml:space="preserve">                return Nga ? rc(this, this.Zd, !1) : rc(this, qc(this.Zd, Bba, void 0, void 0, !1, !1), !0)</w:t>
      </w:r>
    </w:p>
    <w:p w14:paraId="20A7287F" w14:textId="77777777" w:rsidR="006A22A3" w:rsidRDefault="006A22A3" w:rsidP="006A22A3">
      <w:r>
        <w:t xml:space="preserve">            }</w:t>
      </w:r>
    </w:p>
    <w:p w14:paraId="47C9628F" w14:textId="77777777" w:rsidR="006A22A3" w:rsidRDefault="006A22A3" w:rsidP="006A22A3">
      <w:r>
        <w:t xml:space="preserve">            uc() {</w:t>
      </w:r>
    </w:p>
    <w:p w14:paraId="13D6DA4C" w14:textId="77777777" w:rsidR="006A22A3" w:rsidRDefault="006A22A3" w:rsidP="006A22A3">
      <w:r>
        <w:t xml:space="preserve">                Nga = !0;</w:t>
      </w:r>
    </w:p>
    <w:p w14:paraId="348160FD" w14:textId="77777777" w:rsidR="006A22A3" w:rsidRDefault="006A22A3" w:rsidP="006A22A3">
      <w:r>
        <w:t xml:space="preserve">                try {</w:t>
      </w:r>
    </w:p>
    <w:p w14:paraId="62729968" w14:textId="77777777" w:rsidR="006A22A3" w:rsidRDefault="006A22A3" w:rsidP="006A22A3">
      <w:r>
        <w:t xml:space="preserve">                    return JSON.stringify(this.toJSON(), vba)</w:t>
      </w:r>
    </w:p>
    <w:p w14:paraId="61742044" w14:textId="77777777" w:rsidR="006A22A3" w:rsidRDefault="006A22A3" w:rsidP="006A22A3">
      <w:r>
        <w:t xml:space="preserve">                } finally {</w:t>
      </w:r>
    </w:p>
    <w:p w14:paraId="3F06C9B6" w14:textId="77777777" w:rsidR="006A22A3" w:rsidRDefault="006A22A3" w:rsidP="006A22A3">
      <w:r>
        <w:t xml:space="preserve">                    Nga = !1</w:t>
      </w:r>
    </w:p>
    <w:p w14:paraId="0275325F" w14:textId="77777777" w:rsidR="006A22A3" w:rsidRDefault="006A22A3" w:rsidP="006A22A3">
      <w:r>
        <w:t xml:space="preserve">                }</w:t>
      </w:r>
    </w:p>
    <w:p w14:paraId="651A2586" w14:textId="77777777" w:rsidR="006A22A3" w:rsidRDefault="006A22A3" w:rsidP="006A22A3">
      <w:r>
        <w:t xml:space="preserve">            }</w:t>
      </w:r>
    </w:p>
    <w:p w14:paraId="371E7CAB" w14:textId="77777777" w:rsidR="006A22A3" w:rsidRDefault="006A22A3" w:rsidP="006A22A3">
      <w:r>
        <w:t xml:space="preserve">            nb(a) {</w:t>
      </w:r>
    </w:p>
    <w:p w14:paraId="27A187AF" w14:textId="77777777" w:rsidR="006A22A3" w:rsidRDefault="006A22A3" w:rsidP="006A22A3">
      <w:r>
        <w:t xml:space="preserve">                a = a.Ra ? a.lw(this, a.Ra, a.Wg, !0) : a.lw(this, a.Wg, null, !0);</w:t>
      </w:r>
    </w:p>
    <w:p w14:paraId="7ADF1D10" w14:textId="77777777" w:rsidR="006A22A3" w:rsidRDefault="006A22A3" w:rsidP="006A22A3">
      <w:r>
        <w:t xml:space="preserve">                return null === a ? void 0 : a</w:t>
      </w:r>
    </w:p>
    <w:p w14:paraId="5C6ADC82" w14:textId="77777777" w:rsidR="006A22A3" w:rsidRDefault="006A22A3" w:rsidP="006A22A3">
      <w:r>
        <w:t xml:space="preserve">            }</w:t>
      </w:r>
    </w:p>
    <w:p w14:paraId="0A9A3E12" w14:textId="77777777" w:rsidR="006A22A3" w:rsidRDefault="006A22A3" w:rsidP="006A22A3">
      <w:r>
        <w:t xml:space="preserve">            clone() {</w:t>
      </w:r>
    </w:p>
    <w:p w14:paraId="5A4C0005" w14:textId="77777777" w:rsidR="006A22A3" w:rsidRDefault="006A22A3" w:rsidP="006A22A3">
      <w:r>
        <w:t xml:space="preserve">                const a = this.Zd;</w:t>
      </w:r>
    </w:p>
    <w:p w14:paraId="30A9A499" w14:textId="77777777" w:rsidR="006A22A3" w:rsidRDefault="006A22A3" w:rsidP="006A22A3">
      <w:r>
        <w:t xml:space="preserve">                return _.lc(this.constructor, tc(a, a[_.sb], !1))</w:t>
      </w:r>
    </w:p>
    <w:p w14:paraId="771C40D2" w14:textId="77777777" w:rsidR="006A22A3" w:rsidRDefault="006A22A3" w:rsidP="006A22A3">
      <w:r>
        <w:t xml:space="preserve">            }</w:t>
      </w:r>
    </w:p>
    <w:p w14:paraId="11EF9DD2" w14:textId="77777777" w:rsidR="006A22A3" w:rsidRDefault="006A22A3" w:rsidP="006A22A3">
      <w:r>
        <w:t xml:space="preserve">            Hk() {</w:t>
      </w:r>
    </w:p>
    <w:p w14:paraId="30863990" w14:textId="77777777" w:rsidR="006A22A3" w:rsidRDefault="006A22A3" w:rsidP="006A22A3">
      <w:r>
        <w:t xml:space="preserve">                return _.vb(this.Zd)</w:t>
      </w:r>
    </w:p>
    <w:p w14:paraId="285B0C9A" w14:textId="77777777" w:rsidR="006A22A3" w:rsidRDefault="006A22A3" w:rsidP="006A22A3">
      <w:r>
        <w:t xml:space="preserve">            }</w:t>
      </w:r>
    </w:p>
    <w:p w14:paraId="47FF27C4" w14:textId="77777777" w:rsidR="006A22A3" w:rsidRDefault="006A22A3" w:rsidP="006A22A3">
      <w:r>
        <w:t xml:space="preserve">        }</w:t>
      </w:r>
    </w:p>
    <w:p w14:paraId="22A57068" w14:textId="77777777" w:rsidR="006A22A3" w:rsidRDefault="006A22A3" w:rsidP="006A22A3">
      <w:r>
        <w:t xml:space="preserve">        ;</w:t>
      </w:r>
    </w:p>
    <w:p w14:paraId="3FD61654" w14:textId="77777777" w:rsidR="006A22A3" w:rsidRDefault="006A22A3" w:rsidP="006A22A3">
      <w:r>
        <w:t xml:space="preserve">        _.v.prototype.rc = Vaa;</w:t>
      </w:r>
    </w:p>
    <w:p w14:paraId="13237879" w14:textId="77777777" w:rsidR="006A22A3" w:rsidRDefault="006A22A3" w:rsidP="006A22A3">
      <w:r>
        <w:t xml:space="preserve">        _.v.prototype.toString = function() {</w:t>
      </w:r>
    </w:p>
    <w:p w14:paraId="52D17945" w14:textId="77777777" w:rsidR="006A22A3" w:rsidRDefault="006A22A3" w:rsidP="006A22A3">
      <w:r>
        <w:t xml:space="preserve">            return rc(this, this.Zd, !1).toString()</w:t>
      </w:r>
    </w:p>
    <w:p w14:paraId="49263890" w14:textId="77777777" w:rsidR="006A22A3" w:rsidRDefault="006A22A3" w:rsidP="006A22A3">
      <w:r>
        <w:t xml:space="preserve">        }</w:t>
      </w:r>
    </w:p>
    <w:p w14:paraId="5A54C6C0" w14:textId="77777777" w:rsidR="006A22A3" w:rsidRDefault="006A22A3" w:rsidP="006A22A3">
      <w:r>
        <w:t xml:space="preserve">        ;</w:t>
      </w:r>
    </w:p>
    <w:p w14:paraId="015996CF" w14:textId="77777777" w:rsidR="006A22A3" w:rsidRDefault="006A22A3" w:rsidP="006A22A3">
      <w:r>
        <w:t xml:space="preserve">        _.Nh = function(a, b) {</w:t>
      </w:r>
    </w:p>
    <w:p w14:paraId="64FB3B9E" w14:textId="77777777" w:rsidR="006A22A3" w:rsidRDefault="006A22A3" w:rsidP="006A22A3">
      <w:r>
        <w:t xml:space="preserve">            return b("[" + a.substring(4))</w:t>
      </w:r>
    </w:p>
    <w:p w14:paraId="152B13FD" w14:textId="77777777" w:rsidR="006A22A3" w:rsidRDefault="006A22A3" w:rsidP="006A22A3">
      <w:r>
        <w:t xml:space="preserve">        }</w:t>
      </w:r>
    </w:p>
    <w:p w14:paraId="30AA8BF4" w14:textId="77777777" w:rsidR="006A22A3" w:rsidRDefault="006A22A3" w:rsidP="006A22A3">
      <w:r>
        <w:t xml:space="preserve">        ;</w:t>
      </w:r>
    </w:p>
    <w:p w14:paraId="19C7EE94" w14:textId="77777777" w:rsidR="006A22A3" w:rsidRDefault="006A22A3" w:rsidP="006A22A3">
      <w:r>
        <w:t xml:space="preserve">        _.Vga = function(a, b) {</w:t>
      </w:r>
    </w:p>
    <w:p w14:paraId="26185C90" w14:textId="77777777" w:rsidR="006A22A3" w:rsidRDefault="006A22A3" w:rsidP="006A22A3">
      <w:r>
        <w:t xml:space="preserve">            let c, d = 0, e = 0, f = 0;</w:t>
      </w:r>
    </w:p>
    <w:p w14:paraId="0FA3CE04" w14:textId="77777777" w:rsidR="006A22A3" w:rsidRDefault="006A22A3" w:rsidP="006A22A3">
      <w:r>
        <w:t xml:space="preserve">            const g = a.N;</w:t>
      </w:r>
    </w:p>
    <w:p w14:paraId="1A2330CB" w14:textId="77777777" w:rsidR="006A22A3" w:rsidRDefault="006A22A3" w:rsidP="006A22A3">
      <w:r>
        <w:t xml:space="preserve">            let h = a.H;</w:t>
      </w:r>
    </w:p>
    <w:p w14:paraId="53139E35" w14:textId="77777777" w:rsidR="006A22A3" w:rsidRDefault="006A22A3" w:rsidP="006A22A3">
      <w:r>
        <w:t xml:space="preserve">            do</w:t>
      </w:r>
    </w:p>
    <w:p w14:paraId="32A93584" w14:textId="77777777" w:rsidR="006A22A3" w:rsidRDefault="006A22A3" w:rsidP="006A22A3">
      <w:r>
        <w:t xml:space="preserve">                c = g[h++],</w:t>
      </w:r>
    </w:p>
    <w:p w14:paraId="2076CFC3" w14:textId="77777777" w:rsidR="006A22A3" w:rsidRDefault="006A22A3" w:rsidP="006A22A3">
      <w:r>
        <w:t xml:space="preserve">                d |= (c &amp; 127) &lt;&lt; f,</w:t>
      </w:r>
    </w:p>
    <w:p w14:paraId="090D3845" w14:textId="77777777" w:rsidR="006A22A3" w:rsidRDefault="006A22A3" w:rsidP="006A22A3">
      <w:r>
        <w:t xml:space="preserve">                f += 7;</w:t>
      </w:r>
    </w:p>
    <w:p w14:paraId="5B346D08" w14:textId="77777777" w:rsidR="006A22A3" w:rsidRDefault="006A22A3" w:rsidP="006A22A3">
      <w:r>
        <w:t xml:space="preserve">            while (32 &gt; f &amp;&amp; c &amp; 128);</w:t>
      </w:r>
    </w:p>
    <w:p w14:paraId="0547AE11" w14:textId="77777777" w:rsidR="006A22A3" w:rsidRDefault="006A22A3" w:rsidP="006A22A3">
      <w:r>
        <w:t xml:space="preserve">            32 &lt; f &amp;&amp; (e |= (c &amp; 127) &gt;&gt; 4);</w:t>
      </w:r>
    </w:p>
    <w:p w14:paraId="29ED73B4" w14:textId="77777777" w:rsidR="006A22A3" w:rsidRDefault="006A22A3" w:rsidP="006A22A3">
      <w:r>
        <w:t xml:space="preserve">            for (f = 3; 32 &gt; f &amp;&amp; c &amp; 128; f += 7)</w:t>
      </w:r>
    </w:p>
    <w:p w14:paraId="157C9CB5" w14:textId="77777777" w:rsidR="006A22A3" w:rsidRDefault="006A22A3" w:rsidP="006A22A3">
      <w:r>
        <w:t xml:space="preserve">                c = g[h++],</w:t>
      </w:r>
    </w:p>
    <w:p w14:paraId="689476D6" w14:textId="77777777" w:rsidR="006A22A3" w:rsidRDefault="006A22A3" w:rsidP="006A22A3">
      <w:r>
        <w:t xml:space="preserve">                e |= (c &amp; 127) &lt;&lt; f;</w:t>
      </w:r>
    </w:p>
    <w:p w14:paraId="229FDA98" w14:textId="77777777" w:rsidR="006A22A3" w:rsidRDefault="006A22A3" w:rsidP="006A22A3">
      <w:r>
        <w:t xml:space="preserve">            _.Oh(a, h);</w:t>
      </w:r>
    </w:p>
    <w:p w14:paraId="6991AD71" w14:textId="77777777" w:rsidR="006A22A3" w:rsidRDefault="006A22A3" w:rsidP="006A22A3">
      <w:r>
        <w:t xml:space="preserve">            if (128 &gt; c)</w:t>
      </w:r>
    </w:p>
    <w:p w14:paraId="14B7B90C" w14:textId="77777777" w:rsidR="006A22A3" w:rsidRDefault="006A22A3" w:rsidP="006A22A3">
      <w:r>
        <w:t xml:space="preserve">                return b(d &gt;&gt;&gt; 0, e &gt;&gt;&gt; 0);</w:t>
      </w:r>
    </w:p>
    <w:p w14:paraId="6742B189" w14:textId="77777777" w:rsidR="006A22A3" w:rsidRDefault="006A22A3" w:rsidP="006A22A3">
      <w:r>
        <w:t xml:space="preserve">            throw Error("J");</w:t>
      </w:r>
    </w:p>
    <w:p w14:paraId="04A1CD1C" w14:textId="77777777" w:rsidR="006A22A3" w:rsidRDefault="006A22A3" w:rsidP="006A22A3">
      <w:r>
        <w:t xml:space="preserve">        }</w:t>
      </w:r>
    </w:p>
    <w:p w14:paraId="4E4653B5" w14:textId="77777777" w:rsidR="006A22A3" w:rsidRDefault="006A22A3" w:rsidP="006A22A3">
      <w:r>
        <w:t xml:space="preserve">        ;</w:t>
      </w:r>
    </w:p>
    <w:p w14:paraId="7B062ADB" w14:textId="77777777" w:rsidR="006A22A3" w:rsidRDefault="006A22A3" w:rsidP="006A22A3">
      <w:r>
        <w:t xml:space="preserve">        _.Wga = function(a) {</w:t>
      </w:r>
    </w:p>
    <w:p w14:paraId="36A7072D" w14:textId="77777777" w:rsidR="006A22A3" w:rsidRDefault="006A22A3" w:rsidP="006A22A3">
      <w:r>
        <w:t xml:space="preserve">            let b = 0</w:t>
      </w:r>
    </w:p>
    <w:p w14:paraId="40CB0750" w14:textId="77777777" w:rsidR="006A22A3" w:rsidRDefault="006A22A3" w:rsidP="006A22A3">
      <w:r>
        <w:t xml:space="preserve">              , c = a.H;</w:t>
      </w:r>
    </w:p>
    <w:p w14:paraId="47E46A38" w14:textId="77777777" w:rsidR="006A22A3" w:rsidRDefault="006A22A3" w:rsidP="006A22A3">
      <w:r>
        <w:t xml:space="preserve">            const d = c + 10</w:t>
      </w:r>
    </w:p>
    <w:p w14:paraId="20CBBE3D" w14:textId="77777777" w:rsidR="006A22A3" w:rsidRDefault="006A22A3" w:rsidP="006A22A3">
      <w:r>
        <w:t xml:space="preserve">              , e = a.N;</w:t>
      </w:r>
    </w:p>
    <w:p w14:paraId="434DE01C" w14:textId="77777777" w:rsidR="006A22A3" w:rsidRDefault="006A22A3" w:rsidP="006A22A3">
      <w:r>
        <w:t xml:space="preserve">            for (; c &lt; d; ) {</w:t>
      </w:r>
    </w:p>
    <w:p w14:paraId="1D9B639F" w14:textId="77777777" w:rsidR="006A22A3" w:rsidRDefault="006A22A3" w:rsidP="006A22A3">
      <w:r>
        <w:t xml:space="preserve">                const f = e[c++];</w:t>
      </w:r>
    </w:p>
    <w:p w14:paraId="6D498F3E" w14:textId="77777777" w:rsidR="006A22A3" w:rsidRDefault="006A22A3" w:rsidP="006A22A3">
      <w:r>
        <w:t xml:space="preserve">                b |= f;</w:t>
      </w:r>
    </w:p>
    <w:p w14:paraId="3A093E7A" w14:textId="77777777" w:rsidR="006A22A3" w:rsidRDefault="006A22A3" w:rsidP="006A22A3">
      <w:r>
        <w:t xml:space="preserve">                if (0 === (f &amp; 128))</w:t>
      </w:r>
    </w:p>
    <w:p w14:paraId="0FAE9907" w14:textId="77777777" w:rsidR="006A22A3" w:rsidRDefault="006A22A3" w:rsidP="006A22A3">
      <w:r>
        <w:t xml:space="preserve">                    return _.Oh(a, c),</w:t>
      </w:r>
    </w:p>
    <w:p w14:paraId="383158B1" w14:textId="77777777" w:rsidR="006A22A3" w:rsidRDefault="006A22A3" w:rsidP="006A22A3">
      <w:r>
        <w:t xml:space="preserve">                    !!(b &amp; 127)</w:t>
      </w:r>
    </w:p>
    <w:p w14:paraId="58244C26" w14:textId="77777777" w:rsidR="006A22A3" w:rsidRDefault="006A22A3" w:rsidP="006A22A3">
      <w:r>
        <w:t xml:space="preserve">            }</w:t>
      </w:r>
    </w:p>
    <w:p w14:paraId="038A4372" w14:textId="77777777" w:rsidR="006A22A3" w:rsidRDefault="006A22A3" w:rsidP="006A22A3">
      <w:r>
        <w:t xml:space="preserve">            throw Error("J");</w:t>
      </w:r>
    </w:p>
    <w:p w14:paraId="6A4A26A2" w14:textId="77777777" w:rsidR="006A22A3" w:rsidRDefault="006A22A3" w:rsidP="006A22A3">
      <w:r>
        <w:t xml:space="preserve">        }</w:t>
      </w:r>
    </w:p>
    <w:p w14:paraId="39B8F3DD" w14:textId="77777777" w:rsidR="006A22A3" w:rsidRDefault="006A22A3" w:rsidP="006A22A3">
      <w:r>
        <w:t xml:space="preserve">        ;</w:t>
      </w:r>
    </w:p>
    <w:p w14:paraId="0770250E" w14:textId="77777777" w:rsidR="006A22A3" w:rsidRDefault="006A22A3" w:rsidP="006A22A3">
      <w:r>
        <w:t xml:space="preserve">        _.Ph = function(a) {</w:t>
      </w:r>
    </w:p>
    <w:p w14:paraId="744A2D4D" w14:textId="77777777" w:rsidR="006A22A3" w:rsidRDefault="006A22A3" w:rsidP="006A22A3">
      <w:r>
        <w:t xml:space="preserve">            const b = a.N;</w:t>
      </w:r>
    </w:p>
    <w:p w14:paraId="5CB8CB0C" w14:textId="77777777" w:rsidR="006A22A3" w:rsidRDefault="006A22A3" w:rsidP="006A22A3">
      <w:r>
        <w:t xml:space="preserve">            let c = a.H</w:t>
      </w:r>
    </w:p>
    <w:p w14:paraId="385270BD" w14:textId="77777777" w:rsidR="006A22A3" w:rsidRDefault="006A22A3" w:rsidP="006A22A3">
      <w:r>
        <w:t xml:space="preserve">              , d = b[c++]</w:t>
      </w:r>
    </w:p>
    <w:p w14:paraId="4DBBD348" w14:textId="77777777" w:rsidR="006A22A3" w:rsidRDefault="006A22A3" w:rsidP="006A22A3">
      <w:r>
        <w:t xml:space="preserve">              , e = d &amp; 127;</w:t>
      </w:r>
    </w:p>
    <w:p w14:paraId="39A55C14" w14:textId="77777777" w:rsidR="006A22A3" w:rsidRDefault="006A22A3" w:rsidP="006A22A3">
      <w:r>
        <w:t xml:space="preserve">            if (d &amp; 128 &amp;&amp; (d = b[c++],</w:t>
      </w:r>
    </w:p>
    <w:p w14:paraId="17CA4CD3" w14:textId="77777777" w:rsidR="006A22A3" w:rsidRDefault="006A22A3" w:rsidP="006A22A3">
      <w:r>
        <w:t xml:space="preserve">            e |= (d &amp; 127) &lt;&lt; 7,</w:t>
      </w:r>
    </w:p>
    <w:p w14:paraId="46F20129" w14:textId="77777777" w:rsidR="006A22A3" w:rsidRDefault="006A22A3" w:rsidP="006A22A3">
      <w:r>
        <w:t xml:space="preserve">            d &amp; 128 &amp;&amp; (d = b[c++],</w:t>
      </w:r>
    </w:p>
    <w:p w14:paraId="4D2358D0" w14:textId="77777777" w:rsidR="006A22A3" w:rsidRDefault="006A22A3" w:rsidP="006A22A3">
      <w:r>
        <w:t xml:space="preserve">            e |= (d &amp; 127) &lt;&lt; 14,</w:t>
      </w:r>
    </w:p>
    <w:p w14:paraId="6012F203" w14:textId="77777777" w:rsidR="006A22A3" w:rsidRDefault="006A22A3" w:rsidP="006A22A3">
      <w:r>
        <w:t xml:space="preserve">            d &amp; 128 &amp;&amp; (d = b[c++],</w:t>
      </w:r>
    </w:p>
    <w:p w14:paraId="51DB3DBF" w14:textId="77777777" w:rsidR="006A22A3" w:rsidRDefault="006A22A3" w:rsidP="006A22A3">
      <w:r>
        <w:t xml:space="preserve">            e |= (d &amp; 127) &lt;&lt; 21,</w:t>
      </w:r>
    </w:p>
    <w:p w14:paraId="62DCAE5D" w14:textId="77777777" w:rsidR="006A22A3" w:rsidRDefault="006A22A3" w:rsidP="006A22A3">
      <w:r>
        <w:t xml:space="preserve">            d &amp; 128 &amp;&amp; (d = b[c++],</w:t>
      </w:r>
    </w:p>
    <w:p w14:paraId="471A07CB" w14:textId="77777777" w:rsidR="006A22A3" w:rsidRDefault="006A22A3" w:rsidP="006A22A3">
      <w:r>
        <w:t xml:space="preserve">            e |= d &lt;&lt; 28,</w:t>
      </w:r>
    </w:p>
    <w:p w14:paraId="4CA9C0B3" w14:textId="77777777" w:rsidR="006A22A3" w:rsidRDefault="006A22A3" w:rsidP="006A22A3">
      <w:r>
        <w:t xml:space="preserve">            d &amp; 128 &amp;&amp; b[c++] &amp; 128 &amp;&amp; b[c++] &amp; 128 &amp;&amp; b[c++] &amp; 128 &amp;&amp; b[c++] &amp; 128 &amp;&amp; b[c++] &amp; 128)))))</w:t>
      </w:r>
    </w:p>
    <w:p w14:paraId="27527795" w14:textId="77777777" w:rsidR="006A22A3" w:rsidRDefault="006A22A3" w:rsidP="006A22A3">
      <w:r>
        <w:t xml:space="preserve">                throw Error("J");</w:t>
      </w:r>
    </w:p>
    <w:p w14:paraId="21C25FD4" w14:textId="77777777" w:rsidR="006A22A3" w:rsidRDefault="006A22A3" w:rsidP="006A22A3">
      <w:r>
        <w:t xml:space="preserve">            _.Oh(a, c);</w:t>
      </w:r>
    </w:p>
    <w:p w14:paraId="38E3138B" w14:textId="77777777" w:rsidR="006A22A3" w:rsidRDefault="006A22A3" w:rsidP="006A22A3">
      <w:r>
        <w:t xml:space="preserve">            return e</w:t>
      </w:r>
    </w:p>
    <w:p w14:paraId="7A7198EE" w14:textId="77777777" w:rsidR="006A22A3" w:rsidRDefault="006A22A3" w:rsidP="006A22A3">
      <w:r>
        <w:t xml:space="preserve">        }</w:t>
      </w:r>
    </w:p>
    <w:p w14:paraId="7304CFB4" w14:textId="77777777" w:rsidR="006A22A3" w:rsidRDefault="006A22A3" w:rsidP="006A22A3">
      <w:r>
        <w:t xml:space="preserve">        ;</w:t>
      </w:r>
    </w:p>
    <w:p w14:paraId="1AA1264D" w14:textId="77777777" w:rsidR="006A22A3" w:rsidRDefault="006A22A3" w:rsidP="006A22A3">
      <w:r>
        <w:t xml:space="preserve">        _.Qh = function(a) {</w:t>
      </w:r>
    </w:p>
    <w:p w14:paraId="33471FD4" w14:textId="77777777" w:rsidR="006A22A3" w:rsidRDefault="006A22A3" w:rsidP="006A22A3">
      <w:r>
        <w:t xml:space="preserve">            return _.Vga(a, dba)</w:t>
      </w:r>
    </w:p>
    <w:p w14:paraId="4A9CE946" w14:textId="77777777" w:rsidR="006A22A3" w:rsidRDefault="006A22A3" w:rsidP="006A22A3">
      <w:r>
        <w:t xml:space="preserve">        }</w:t>
      </w:r>
    </w:p>
    <w:p w14:paraId="00ADF36E" w14:textId="77777777" w:rsidR="006A22A3" w:rsidRDefault="006A22A3" w:rsidP="006A22A3">
      <w:r>
        <w:t xml:space="preserve">        ;</w:t>
      </w:r>
    </w:p>
    <w:p w14:paraId="2C608400" w14:textId="77777777" w:rsidR="006A22A3" w:rsidRDefault="006A22A3" w:rsidP="006A22A3">
      <w:r>
        <w:t xml:space="preserve">        _.Oh = function(a, b) {</w:t>
      </w:r>
    </w:p>
    <w:p w14:paraId="0DB4C0F5" w14:textId="77777777" w:rsidR="006A22A3" w:rsidRDefault="006A22A3" w:rsidP="006A22A3">
      <w:r>
        <w:t xml:space="preserve">            a.H = b;</w:t>
      </w:r>
    </w:p>
    <w:p w14:paraId="6A5B2485" w14:textId="77777777" w:rsidR="006A22A3" w:rsidRDefault="006A22A3" w:rsidP="006A22A3">
      <w:r>
        <w:t xml:space="preserve">            if (b &gt; a.W)</w:t>
      </w:r>
    </w:p>
    <w:p w14:paraId="4594FCA3" w14:textId="77777777" w:rsidR="006A22A3" w:rsidRDefault="006A22A3" w:rsidP="006A22A3">
      <w:r>
        <w:t xml:space="preserve">                throw Error("K`" + b + "`" + a.W);</w:t>
      </w:r>
    </w:p>
    <w:p w14:paraId="7FACD42D" w14:textId="77777777" w:rsidR="006A22A3" w:rsidRDefault="006A22A3" w:rsidP="006A22A3">
      <w:r>
        <w:t xml:space="preserve">        }</w:t>
      </w:r>
    </w:p>
    <w:p w14:paraId="2454AFD2" w14:textId="77777777" w:rsidR="006A22A3" w:rsidRDefault="006A22A3" w:rsidP="006A22A3">
      <w:r>
        <w:t xml:space="preserve">        ;</w:t>
      </w:r>
    </w:p>
    <w:p w14:paraId="5FE9CD4D" w14:textId="77777777" w:rsidR="006A22A3" w:rsidRDefault="006A22A3" w:rsidP="006A22A3">
      <w:r>
        <w:t xml:space="preserve">        _.Xga = function(a, b) {</w:t>
      </w:r>
    </w:p>
    <w:p w14:paraId="2775DDCA" w14:textId="77777777" w:rsidR="006A22A3" w:rsidRDefault="006A22A3" w:rsidP="006A22A3">
      <w:r>
        <w:t xml:space="preserve">            if (0 &gt; b)</w:t>
      </w:r>
    </w:p>
    <w:p w14:paraId="6FCA478D" w14:textId="77777777" w:rsidR="006A22A3" w:rsidRDefault="006A22A3" w:rsidP="006A22A3">
      <w:r>
        <w:t xml:space="preserve">                throw Error("L`" + b);</w:t>
      </w:r>
    </w:p>
    <w:p w14:paraId="3E27DCC4" w14:textId="77777777" w:rsidR="006A22A3" w:rsidRDefault="006A22A3" w:rsidP="006A22A3">
      <w:r>
        <w:t xml:space="preserve">            const c = a.H</w:t>
      </w:r>
    </w:p>
    <w:p w14:paraId="1A4D1E73" w14:textId="77777777" w:rsidR="006A22A3" w:rsidRDefault="006A22A3" w:rsidP="006A22A3">
      <w:r>
        <w:t xml:space="preserve">              , d = c + b;</w:t>
      </w:r>
    </w:p>
    <w:p w14:paraId="1B95F40D" w14:textId="77777777" w:rsidR="006A22A3" w:rsidRDefault="006A22A3" w:rsidP="006A22A3">
      <w:r>
        <w:t xml:space="preserve">            if (d &gt; a.W)</w:t>
      </w:r>
    </w:p>
    <w:p w14:paraId="62C05B21" w14:textId="77777777" w:rsidR="006A22A3" w:rsidRDefault="006A22A3" w:rsidP="006A22A3">
      <w:r>
        <w:t xml:space="preserve">                throw Error("K`" + (a.W - c) + "`" + b);</w:t>
      </w:r>
    </w:p>
    <w:p w14:paraId="0874FAFA" w14:textId="77777777" w:rsidR="006A22A3" w:rsidRDefault="006A22A3" w:rsidP="006A22A3">
      <w:r>
        <w:t xml:space="preserve">            a.H = d;</w:t>
      </w:r>
    </w:p>
    <w:p w14:paraId="0ACCF136" w14:textId="77777777" w:rsidR="006A22A3" w:rsidRDefault="006A22A3" w:rsidP="006A22A3">
      <w:r>
        <w:t xml:space="preserve">            return c</w:t>
      </w:r>
    </w:p>
    <w:p w14:paraId="734E546B" w14:textId="77777777" w:rsidR="006A22A3" w:rsidRDefault="006A22A3" w:rsidP="006A22A3">
      <w:r>
        <w:t xml:space="preserve">        }</w:t>
      </w:r>
    </w:p>
    <w:p w14:paraId="1F0988BB" w14:textId="77777777" w:rsidR="006A22A3" w:rsidRDefault="006A22A3" w:rsidP="006A22A3">
      <w:r>
        <w:t xml:space="preserve">        ;</w:t>
      </w:r>
    </w:p>
    <w:p w14:paraId="4BCF2B26" w14:textId="77777777" w:rsidR="006A22A3" w:rsidRDefault="006A22A3" w:rsidP="006A22A3">
      <w:r>
        <w:t xml:space="preserve">        _.Yga = function(a, b) {</w:t>
      </w:r>
    </w:p>
    <w:p w14:paraId="65B73A01" w14:textId="77777777" w:rsidR="006A22A3" w:rsidRDefault="006A22A3" w:rsidP="006A22A3">
      <w:r>
        <w:t xml:space="preserve">            if (0 == b)</w:t>
      </w:r>
    </w:p>
    <w:p w14:paraId="4139131A" w14:textId="77777777" w:rsidR="006A22A3" w:rsidRDefault="006A22A3" w:rsidP="006A22A3">
      <w:r>
        <w:t xml:space="preserve">                return _.Cb();</w:t>
      </w:r>
    </w:p>
    <w:p w14:paraId="459EA503" w14:textId="77777777" w:rsidR="006A22A3" w:rsidRDefault="006A22A3" w:rsidP="006A22A3">
      <w:r>
        <w:t xml:space="preserve">            var c = _.Xga(a, b);</w:t>
      </w:r>
    </w:p>
    <w:p w14:paraId="722D3263" w14:textId="77777777" w:rsidR="006A22A3" w:rsidRDefault="006A22A3" w:rsidP="006A22A3">
      <w:r>
        <w:t xml:space="preserve">            a.EG &amp;&amp; a.ua ? c = a.N.subarray(c, c + b) : (a = a.N,</w:t>
      </w:r>
    </w:p>
    <w:p w14:paraId="4AF2F90C" w14:textId="77777777" w:rsidR="006A22A3" w:rsidRDefault="006A22A3" w:rsidP="006A22A3">
      <w:r>
        <w:t xml:space="preserve">            b = c + b,</w:t>
      </w:r>
    </w:p>
    <w:p w14:paraId="66492F94" w14:textId="77777777" w:rsidR="006A22A3" w:rsidRDefault="006A22A3" w:rsidP="006A22A3">
      <w:r>
        <w:t xml:space="preserve">            c = c === b ? _.qb() : a.slice(c, b));</w:t>
      </w:r>
    </w:p>
    <w:p w14:paraId="20B32206" w14:textId="77777777" w:rsidR="006A22A3" w:rsidRDefault="006A22A3" w:rsidP="006A22A3">
      <w:r>
        <w:t xml:space="preserve">            return 0 == c.length ? _.Cb() : new _.Ab(c,_.Bb)</w:t>
      </w:r>
    </w:p>
    <w:p w14:paraId="132D112E" w14:textId="77777777" w:rsidR="006A22A3" w:rsidRDefault="006A22A3" w:rsidP="006A22A3">
      <w:r>
        <w:t xml:space="preserve">        }</w:t>
      </w:r>
    </w:p>
    <w:p w14:paraId="42F8D2C0" w14:textId="77777777" w:rsidR="006A22A3" w:rsidRDefault="006A22A3" w:rsidP="006A22A3">
      <w:r>
        <w:t xml:space="preserve">        ;</w:t>
      </w:r>
    </w:p>
    <w:p w14:paraId="5EB9DCB3" w14:textId="77777777" w:rsidR="006A22A3" w:rsidRDefault="006A22A3" w:rsidP="006A22A3">
      <w:r>
        <w:t xml:space="preserve">        var Rh = function(a, b, c) {</w:t>
      </w:r>
    </w:p>
    <w:p w14:paraId="1B54ADC6" w14:textId="77777777" w:rsidR="006A22A3" w:rsidRDefault="006A22A3" w:rsidP="006A22A3">
      <w:r>
        <w:t xml:space="preserve">            const d = a.H.W</w:t>
      </w:r>
    </w:p>
    <w:p w14:paraId="1A9B4A3E" w14:textId="77777777" w:rsidR="006A22A3" w:rsidRDefault="006A22A3" w:rsidP="006A22A3">
      <w:r>
        <w:t xml:space="preserve">              , e = _.Ph(a.H) &gt;&gt;&gt; 0</w:t>
      </w:r>
    </w:p>
    <w:p w14:paraId="527BE0AC" w14:textId="77777777" w:rsidR="006A22A3" w:rsidRDefault="006A22A3" w:rsidP="006A22A3">
      <w:r>
        <w:t xml:space="preserve">              , f = a.H.H + e;</w:t>
      </w:r>
    </w:p>
    <w:p w14:paraId="75671081" w14:textId="77777777" w:rsidR="006A22A3" w:rsidRDefault="006A22A3" w:rsidP="006A22A3">
      <w:r>
        <w:t xml:space="preserve">            let g = f - d;</w:t>
      </w:r>
    </w:p>
    <w:p w14:paraId="0DF125E5" w14:textId="77777777" w:rsidR="006A22A3" w:rsidRDefault="006A22A3" w:rsidP="006A22A3">
      <w:r>
        <w:t xml:space="preserve">            0 &gt;= g &amp;&amp; (a.H.W = f,</w:t>
      </w:r>
    </w:p>
    <w:p w14:paraId="77476D92" w14:textId="77777777" w:rsidR="006A22A3" w:rsidRDefault="006A22A3" w:rsidP="006A22A3">
      <w:r>
        <w:t xml:space="preserve">            c(b, a, void 0, void 0, void 0),</w:t>
      </w:r>
    </w:p>
    <w:p w14:paraId="0A4380C4" w14:textId="77777777" w:rsidR="006A22A3" w:rsidRDefault="006A22A3" w:rsidP="006A22A3">
      <w:r>
        <w:t xml:space="preserve">            g = f - a.H.H);</w:t>
      </w:r>
    </w:p>
    <w:p w14:paraId="5AAF8318" w14:textId="77777777" w:rsidR="006A22A3" w:rsidRDefault="006A22A3" w:rsidP="006A22A3">
      <w:r>
        <w:t xml:space="preserve">            if (g)</w:t>
      </w:r>
    </w:p>
    <w:p w14:paraId="1A4509C9" w14:textId="77777777" w:rsidR="006A22A3" w:rsidRDefault="006A22A3" w:rsidP="006A22A3">
      <w:r>
        <w:t xml:space="preserve">                throw Error("E`" + e + "`" + (e - g));</w:t>
      </w:r>
    </w:p>
    <w:p w14:paraId="6595243B" w14:textId="77777777" w:rsidR="006A22A3" w:rsidRDefault="006A22A3" w:rsidP="006A22A3">
      <w:r>
        <w:t xml:space="preserve">            a.H.H = f;</w:t>
      </w:r>
    </w:p>
    <w:p w14:paraId="259BDED3" w14:textId="77777777" w:rsidR="006A22A3" w:rsidRDefault="006A22A3" w:rsidP="006A22A3">
      <w:r>
        <w:t xml:space="preserve">            a.H.W = d</w:t>
      </w:r>
    </w:p>
    <w:p w14:paraId="67C01400" w14:textId="77777777" w:rsidR="006A22A3" w:rsidRDefault="006A22A3" w:rsidP="006A22A3">
      <w:r>
        <w:t xml:space="preserve">        };</w:t>
      </w:r>
    </w:p>
    <w:p w14:paraId="4ECC2B8D" w14:textId="77777777" w:rsidR="006A22A3" w:rsidRDefault="006A22A3" w:rsidP="006A22A3">
      <w:r>
        <w:t xml:space="preserve">        _.Qc = class {</w:t>
      </w:r>
    </w:p>
    <w:p w14:paraId="09AF9B1D" w14:textId="77777777" w:rsidR="006A22A3" w:rsidRDefault="006A22A3" w:rsidP="006A22A3">
      <w:r>
        <w:t xml:space="preserve">            constructor(a, b) {</w:t>
      </w:r>
    </w:p>
    <w:p w14:paraId="30DE67AD" w14:textId="77777777" w:rsidR="006A22A3" w:rsidRDefault="006A22A3" w:rsidP="006A22A3">
      <w:r>
        <w:t xml:space="preserve">                this.Wg = a;</w:t>
      </w:r>
    </w:p>
    <w:p w14:paraId="5F3C1DE7" w14:textId="77777777" w:rsidR="006A22A3" w:rsidRDefault="006A22A3" w:rsidP="006A22A3">
      <w:r>
        <w:t xml:space="preserve">                this.Ra = b;</w:t>
      </w:r>
    </w:p>
    <w:p w14:paraId="205420C1" w14:textId="77777777" w:rsidR="006A22A3" w:rsidRDefault="006A22A3" w:rsidP="006A22A3">
      <w:r>
        <w:t xml:space="preserve">                this.CD = 0;</w:t>
      </w:r>
    </w:p>
    <w:p w14:paraId="56794CED" w14:textId="77777777" w:rsidR="006A22A3" w:rsidRDefault="006A22A3" w:rsidP="006A22A3">
      <w:r>
        <w:t xml:space="preserve">                this.lw = _.C;</w:t>
      </w:r>
    </w:p>
    <w:p w14:paraId="0688FE83" w14:textId="77777777" w:rsidR="006A22A3" w:rsidRDefault="006A22A3" w:rsidP="006A22A3">
      <w:r>
        <w:t xml:space="preserve">                this.NE = _.E;</w:t>
      </w:r>
    </w:p>
    <w:p w14:paraId="509895F8" w14:textId="77777777" w:rsidR="006A22A3" w:rsidRDefault="006A22A3" w:rsidP="006A22A3">
      <w:r>
        <w:t xml:space="preserve">                this.defaultValue = void 0;</w:t>
      </w:r>
    </w:p>
    <w:p w14:paraId="08BE35A5" w14:textId="77777777" w:rsidR="006A22A3" w:rsidRDefault="006A22A3" w:rsidP="006A22A3">
      <w:r>
        <w:t xml:space="preserve">                this.bY = !1</w:t>
      </w:r>
    </w:p>
    <w:p w14:paraId="041CB9A9" w14:textId="77777777" w:rsidR="006A22A3" w:rsidRDefault="006A22A3" w:rsidP="006A22A3">
      <w:r>
        <w:t xml:space="preserve">            }</w:t>
      </w:r>
    </w:p>
    <w:p w14:paraId="5D0B3D25" w14:textId="77777777" w:rsidR="006A22A3" w:rsidRDefault="006A22A3" w:rsidP="006A22A3">
      <w:r>
        <w:t xml:space="preserve">        }</w:t>
      </w:r>
    </w:p>
    <w:p w14:paraId="1335897D" w14:textId="77777777" w:rsidR="006A22A3" w:rsidRDefault="006A22A3" w:rsidP="006A22A3">
      <w:r>
        <w:t xml:space="preserve">        ;</w:t>
      </w:r>
    </w:p>
    <w:p w14:paraId="07E83A1C" w14:textId="77777777" w:rsidR="006A22A3" w:rsidRDefault="006A22A3" w:rsidP="006A22A3">
      <w:r>
        <w:t xml:space="preserve">        _.Lc = class {</w:t>
      </w:r>
    </w:p>
    <w:p w14:paraId="7309F266" w14:textId="77777777" w:rsidR="006A22A3" w:rsidRDefault="006A22A3" w:rsidP="006A22A3">
      <w:r>
        <w:t xml:space="preserve">            constructor(a, b, c, d) {</w:t>
      </w:r>
    </w:p>
    <w:p w14:paraId="5FA53607" w14:textId="77777777" w:rsidR="006A22A3" w:rsidRDefault="006A22A3" w:rsidP="006A22A3">
      <w:r>
        <w:t xml:space="preserve">                this.H = a;</w:t>
      </w:r>
    </w:p>
    <w:p w14:paraId="601697DD" w14:textId="77777777" w:rsidR="006A22A3" w:rsidRDefault="006A22A3" w:rsidP="006A22A3">
      <w:r>
        <w:t xml:space="preserve">                this.N = b;</w:t>
      </w:r>
    </w:p>
    <w:p w14:paraId="5DCCD3A6" w14:textId="77777777" w:rsidR="006A22A3" w:rsidRDefault="006A22A3" w:rsidP="006A22A3">
      <w:r>
        <w:t xml:space="preserve">                this.W = c;</w:t>
      </w:r>
    </w:p>
    <w:p w14:paraId="15E06365" w14:textId="77777777" w:rsidR="006A22A3" w:rsidRDefault="006A22A3" w:rsidP="006A22A3">
      <w:r>
        <w:t xml:space="preserve">                this.RR = d</w:t>
      </w:r>
    </w:p>
    <w:p w14:paraId="5C51D63B" w14:textId="77777777" w:rsidR="006A22A3" w:rsidRDefault="006A22A3" w:rsidP="006A22A3">
      <w:r>
        <w:t xml:space="preserve">            }</w:t>
      </w:r>
    </w:p>
    <w:p w14:paraId="4A948CA5" w14:textId="77777777" w:rsidR="006A22A3" w:rsidRDefault="006A22A3" w:rsidP="006A22A3">
      <w:r>
        <w:t xml:space="preserve">        }</w:t>
      </w:r>
    </w:p>
    <w:p w14:paraId="3FE46F68" w14:textId="77777777" w:rsidR="006A22A3" w:rsidRDefault="006A22A3" w:rsidP="006A22A3">
      <w:r>
        <w:t xml:space="preserve">        ;</w:t>
      </w:r>
    </w:p>
    <w:p w14:paraId="3992BDFA" w14:textId="77777777" w:rsidR="006A22A3" w:rsidRDefault="006A22A3" w:rsidP="006A22A3">
      <w:r>
        <w:t xml:space="preserve">        var Lba, Oba;</w:t>
      </w:r>
    </w:p>
    <w:p w14:paraId="4D8EE774" w14:textId="77777777" w:rsidR="006A22A3" w:rsidRDefault="006A22A3" w:rsidP="006A22A3">
      <w:r>
        <w:t xml:space="preserve">        _.Zga = Symbol();</w:t>
      </w:r>
    </w:p>
    <w:p w14:paraId="7E52197D" w14:textId="77777777" w:rsidR="006A22A3" w:rsidRDefault="006A22A3" w:rsidP="006A22A3">
      <w:r>
        <w:t xml:space="preserve">        _.Sh = Symbol();</w:t>
      </w:r>
    </w:p>
    <w:p w14:paraId="2EA8D423" w14:textId="77777777" w:rsidR="006A22A3" w:rsidRDefault="006A22A3" w:rsidP="006A22A3">
      <w:r>
        <w:t xml:space="preserve">        _.$ga = Symbol();</w:t>
      </w:r>
    </w:p>
    <w:p w14:paraId="1DDF02C8" w14:textId="77777777" w:rsidR="006A22A3" w:rsidRDefault="006A22A3" w:rsidP="006A22A3">
      <w:r>
        <w:t xml:space="preserve">        _.Th = Symbol();</w:t>
      </w:r>
    </w:p>
    <w:p w14:paraId="0F7A71C0" w14:textId="77777777" w:rsidR="006A22A3" w:rsidRDefault="006A22A3" w:rsidP="006A22A3">
      <w:r>
        <w:t xml:space="preserve">        _.Uh = Symbol();</w:t>
      </w:r>
    </w:p>
    <w:p w14:paraId="676A83FA" w14:textId="77777777" w:rsidR="006A22A3" w:rsidRDefault="006A22A3" w:rsidP="006A22A3">
      <w:r>
        <w:t xml:space="preserve">        _.Vh = _.Mc(function(a, b, c) {</w:t>
      </w:r>
    </w:p>
    <w:p w14:paraId="7C55F49E" w14:textId="77777777" w:rsidR="006A22A3" w:rsidRDefault="006A22A3" w:rsidP="006A22A3">
      <w:r>
        <w:t xml:space="preserve">            if (0 !== a.N)</w:t>
      </w:r>
    </w:p>
    <w:p w14:paraId="089659B2" w14:textId="77777777" w:rsidR="006A22A3" w:rsidRDefault="006A22A3" w:rsidP="006A22A3">
      <w:r>
        <w:t xml:space="preserve">                return !1;</w:t>
      </w:r>
    </w:p>
    <w:p w14:paraId="0AFBC4BA" w14:textId="77777777" w:rsidR="006A22A3" w:rsidRDefault="006A22A3" w:rsidP="006A22A3">
      <w:r>
        <w:t xml:space="preserve">            _.Nc(b, c, _.Qh(a.H));</w:t>
      </w:r>
    </w:p>
    <w:p w14:paraId="77B6DCD9" w14:textId="77777777" w:rsidR="006A22A3" w:rsidRDefault="006A22A3" w:rsidP="006A22A3">
      <w:r>
        <w:t xml:space="preserve">            return !0</w:t>
      </w:r>
    </w:p>
    <w:p w14:paraId="3D436366" w14:textId="77777777" w:rsidR="006A22A3" w:rsidRDefault="006A22A3" w:rsidP="006A22A3">
      <w:r>
        <w:t xml:space="preserve">        }, _.Oc);</w:t>
      </w:r>
    </w:p>
    <w:p w14:paraId="5D490F8D" w14:textId="77777777" w:rsidR="006A22A3" w:rsidRDefault="006A22A3" w:rsidP="006A22A3">
      <w:r>
        <w:t xml:space="preserve">        Lba = new _.Lc(function(a, b, c, d, e) {</w:t>
      </w:r>
    </w:p>
    <w:p w14:paraId="56E689B6" w14:textId="77777777" w:rsidR="006A22A3" w:rsidRDefault="006A22A3" w:rsidP="006A22A3">
      <w:r>
        <w:t xml:space="preserve">            if (2 !== a.N)</w:t>
      </w:r>
    </w:p>
    <w:p w14:paraId="653DDDC3" w14:textId="77777777" w:rsidR="006A22A3" w:rsidRDefault="006A22A3" w:rsidP="006A22A3">
      <w:r>
        <w:t xml:space="preserve">                return !1;</w:t>
      </w:r>
    </w:p>
    <w:p w14:paraId="11716918" w14:textId="77777777" w:rsidR="006A22A3" w:rsidRDefault="006A22A3" w:rsidP="006A22A3">
      <w:r>
        <w:t xml:space="preserve">            Rh(a, Sga(b, d, c, !0), e);</w:t>
      </w:r>
    </w:p>
    <w:p w14:paraId="46D97CBC" w14:textId="77777777" w:rsidR="006A22A3" w:rsidRDefault="006A22A3" w:rsidP="006A22A3">
      <w:r>
        <w:t xml:space="preserve">            return !0</w:t>
      </w:r>
    </w:p>
    <w:p w14:paraId="209308EC" w14:textId="77777777" w:rsidR="006A22A3" w:rsidRDefault="006A22A3" w:rsidP="006A22A3">
      <w:r>
        <w:t xml:space="preserve">        }</w:t>
      </w:r>
    </w:p>
    <w:p w14:paraId="43CA0A4B" w14:textId="77777777" w:rsidR="006A22A3" w:rsidRDefault="006A22A3" w:rsidP="006A22A3">
      <w:r>
        <w:t xml:space="preserve">        ,Pc,!1,!0);</w:t>
      </w:r>
    </w:p>
    <w:p w14:paraId="38F9C0CE" w14:textId="77777777" w:rsidR="006A22A3" w:rsidRDefault="006A22A3" w:rsidP="006A22A3">
      <w:r>
        <w:t xml:space="preserve">        Oba = new _.Lc(function(a, b, c, d, e) {</w:t>
      </w:r>
    </w:p>
    <w:p w14:paraId="60666558" w14:textId="77777777" w:rsidR="006A22A3" w:rsidRDefault="006A22A3" w:rsidP="006A22A3">
      <w:r>
        <w:t xml:space="preserve">            if (2 !== a.N)</w:t>
      </w:r>
    </w:p>
    <w:p w14:paraId="534AB7E2" w14:textId="77777777" w:rsidR="006A22A3" w:rsidRDefault="006A22A3" w:rsidP="006A22A3">
      <w:r>
        <w:t xml:space="preserve">                return !1;</w:t>
      </w:r>
    </w:p>
    <w:p w14:paraId="747D4DE9" w14:textId="77777777" w:rsidR="006A22A3" w:rsidRDefault="006A22A3" w:rsidP="006A22A3">
      <w:r>
        <w:t xml:space="preserve">            Rh(a, Sga(b, d, c), e);</w:t>
      </w:r>
    </w:p>
    <w:p w14:paraId="0622EAAB" w14:textId="77777777" w:rsidR="006A22A3" w:rsidRDefault="006A22A3" w:rsidP="006A22A3">
      <w:r>
        <w:t xml:space="preserve">            return !0</w:t>
      </w:r>
    </w:p>
    <w:p w14:paraId="049161E4" w14:textId="77777777" w:rsidR="006A22A3" w:rsidRDefault="006A22A3" w:rsidP="006A22A3">
      <w:r>
        <w:t xml:space="preserve">        }</w:t>
      </w:r>
    </w:p>
    <w:p w14:paraId="58650B0B" w14:textId="77777777" w:rsidR="006A22A3" w:rsidRDefault="006A22A3" w:rsidP="006A22A3">
      <w:r>
        <w:t xml:space="preserve">        ,Pc,!1,!0);</w:t>
      </w:r>
    </w:p>
    <w:p w14:paraId="37658D13" w14:textId="77777777" w:rsidR="006A22A3" w:rsidRDefault="006A22A3" w:rsidP="006A22A3">
      <w:r>
        <w:t xml:space="preserve">        _.Wh = new _.Lc(function(a, b, c, d, e) {</w:t>
      </w:r>
    </w:p>
    <w:p w14:paraId="4DE1D0D7" w14:textId="77777777" w:rsidR="006A22A3" w:rsidRDefault="006A22A3" w:rsidP="006A22A3">
      <w:r>
        <w:t xml:space="preserve">            if (2 !== a.N)</w:t>
      </w:r>
    </w:p>
    <w:p w14:paraId="6B15B81F" w14:textId="77777777" w:rsidR="006A22A3" w:rsidRDefault="006A22A3" w:rsidP="006A22A3">
      <w:r>
        <w:t xml:space="preserve">                return !1;</w:t>
      </w:r>
    </w:p>
    <w:p w14:paraId="3B456C4E" w14:textId="77777777" w:rsidR="006A22A3" w:rsidRDefault="006A22A3" w:rsidP="006A22A3">
      <w:r>
        <w:t xml:space="preserve">            d = pc(void 0, d[0], d[1]);</w:t>
      </w:r>
    </w:p>
    <w:p w14:paraId="7158CDAA" w14:textId="77777777" w:rsidR="006A22A3" w:rsidRDefault="006A22A3" w:rsidP="006A22A3">
      <w:r>
        <w:t xml:space="preserve">            let f = b[_.sb];</w:t>
      </w:r>
    </w:p>
    <w:p w14:paraId="76D6F115" w14:textId="77777777" w:rsidR="006A22A3" w:rsidRDefault="006A22A3" w:rsidP="006A22A3">
      <w:r>
        <w:t xml:space="preserve">            _.Eb(f);</w:t>
      </w:r>
    </w:p>
    <w:p w14:paraId="2EEBBC6C" w14:textId="77777777" w:rsidR="006A22A3" w:rsidRDefault="006A22A3" w:rsidP="006A22A3">
      <w:r>
        <w:t xml:space="preserve">            let g = _.zc(b, f, c, 3);</w:t>
      </w:r>
    </w:p>
    <w:p w14:paraId="24A85693" w14:textId="77777777" w:rsidR="006A22A3" w:rsidRDefault="006A22A3" w:rsidP="006A22A3">
      <w:r>
        <w:t xml:space="preserve">            f = b[_.sb];</w:t>
      </w:r>
    </w:p>
    <w:p w14:paraId="690E08FC" w14:textId="77777777" w:rsidR="006A22A3" w:rsidRDefault="006A22A3" w:rsidP="006A22A3">
      <w:r>
        <w:t xml:space="preserve">            (g[_.sb] | 0) &amp; 4 &amp;&amp; (g = rb(g),</w:t>
      </w:r>
    </w:p>
    <w:p w14:paraId="5A7BA59B" w14:textId="77777777" w:rsidR="006A22A3" w:rsidRDefault="006A22A3" w:rsidP="006A22A3">
      <w:r>
        <w:t xml:space="preserve">            _.tb(g, (g[_.sb] | 1) &amp; -2079),</w:t>
      </w:r>
    </w:p>
    <w:p w14:paraId="548D0107" w14:textId="77777777" w:rsidR="006A22A3" w:rsidRDefault="006A22A3" w:rsidP="006A22A3">
      <w:r>
        <w:t xml:space="preserve">            _.wc(b, f, c, g));</w:t>
      </w:r>
    </w:p>
    <w:p w14:paraId="406D3B97" w14:textId="77777777" w:rsidR="006A22A3" w:rsidRDefault="006A22A3" w:rsidP="006A22A3">
      <w:r>
        <w:t xml:space="preserve">            g.push(d);</w:t>
      </w:r>
    </w:p>
    <w:p w14:paraId="3993E5B9" w14:textId="77777777" w:rsidR="006A22A3" w:rsidRDefault="006A22A3" w:rsidP="006A22A3">
      <w:r>
        <w:t xml:space="preserve">            Rh(a, d, e);</w:t>
      </w:r>
    </w:p>
    <w:p w14:paraId="79E0CA30" w14:textId="77777777" w:rsidR="006A22A3" w:rsidRDefault="006A22A3" w:rsidP="006A22A3">
      <w:r>
        <w:t xml:space="preserve">            return !0</w:t>
      </w:r>
    </w:p>
    <w:p w14:paraId="3FB9876D" w14:textId="77777777" w:rsidR="006A22A3" w:rsidRDefault="006A22A3" w:rsidP="006A22A3">
      <w:r>
        <w:t xml:space="preserve">        }</w:t>
      </w:r>
    </w:p>
    <w:p w14:paraId="4B8D4154" w14:textId="77777777" w:rsidR="006A22A3" w:rsidRDefault="006A22A3" w:rsidP="006A22A3">
      <w:r>
        <w:t xml:space="preserve">        ,function(a, b, c, d, e) {</w:t>
      </w:r>
    </w:p>
    <w:p w14:paraId="05102077" w14:textId="77777777" w:rsidR="006A22A3" w:rsidRDefault="006A22A3" w:rsidP="006A22A3">
      <w:r>
        <w:t xml:space="preserve">            if (Array.isArray(b))</w:t>
      </w:r>
    </w:p>
    <w:p w14:paraId="56BA2CC0" w14:textId="77777777" w:rsidR="006A22A3" w:rsidRDefault="006A22A3" w:rsidP="006A22A3">
      <w:r>
        <w:t xml:space="preserve">                for (let f = 0; f &lt; b.length; f++)</w:t>
      </w:r>
    </w:p>
    <w:p w14:paraId="3F53B271" w14:textId="77777777" w:rsidR="006A22A3" w:rsidRDefault="006A22A3" w:rsidP="006A22A3">
      <w:r>
        <w:t xml:space="preserve">                    Pc(a, b[f], c, d, e)</w:t>
      </w:r>
    </w:p>
    <w:p w14:paraId="08F17A16" w14:textId="77777777" w:rsidR="006A22A3" w:rsidRDefault="006A22A3" w:rsidP="006A22A3">
      <w:r>
        <w:t xml:space="preserve">        }</w:t>
      </w:r>
    </w:p>
    <w:p w14:paraId="32E55A16" w14:textId="77777777" w:rsidR="006A22A3" w:rsidRDefault="006A22A3" w:rsidP="006A22A3">
      <w:r>
        <w:t xml:space="preserve">        ,!0,!0);</w:t>
      </w:r>
    </w:p>
    <w:p w14:paraId="23BDCB65" w14:textId="77777777" w:rsidR="006A22A3" w:rsidRDefault="006A22A3" w:rsidP="006A22A3">
      <w:r>
        <w:t xml:space="preserve">        _.L = new _.Lc(function(a, b, c, d, e, f) {</w:t>
      </w:r>
    </w:p>
    <w:p w14:paraId="4330AD85" w14:textId="77777777" w:rsidR="006A22A3" w:rsidRDefault="006A22A3" w:rsidP="006A22A3">
      <w:r>
        <w:t xml:space="preserve">            if (2 !== a.N)</w:t>
      </w:r>
    </w:p>
    <w:p w14:paraId="3D7D9A43" w14:textId="77777777" w:rsidR="006A22A3" w:rsidRDefault="006A22A3" w:rsidP="006A22A3">
      <w:r>
        <w:t xml:space="preserve">                return !1;</w:t>
      </w:r>
    </w:p>
    <w:p w14:paraId="1693D91B" w14:textId="77777777" w:rsidR="006A22A3" w:rsidRDefault="006A22A3" w:rsidP="006A22A3">
      <w:r>
        <w:t xml:space="preserve">            let g = b[_.sb];</w:t>
      </w:r>
    </w:p>
    <w:p w14:paraId="40FC8F57" w14:textId="77777777" w:rsidR="006A22A3" w:rsidRDefault="006A22A3" w:rsidP="006A22A3">
      <w:r>
        <w:t xml:space="preserve">            _.Eb(g);</w:t>
      </w:r>
    </w:p>
    <w:p w14:paraId="3413CEBA" w14:textId="77777777" w:rsidR="006A22A3" w:rsidRDefault="006A22A3" w:rsidP="006A22A3">
      <w:r>
        <w:t xml:space="preserve">            (f = _.Gc(b, g, f)) &amp;&amp; c !== f &amp;&amp; _.wc(b, g, f);</w:t>
      </w:r>
    </w:p>
    <w:p w14:paraId="76EE9267" w14:textId="77777777" w:rsidR="006A22A3" w:rsidRDefault="006A22A3" w:rsidP="006A22A3">
      <w:r>
        <w:t xml:space="preserve">            b = Sga(b, d, c);</w:t>
      </w:r>
    </w:p>
    <w:p w14:paraId="39737BA5" w14:textId="77777777" w:rsidR="006A22A3" w:rsidRDefault="006A22A3" w:rsidP="006A22A3">
      <w:r>
        <w:t xml:space="preserve">            Rh(a, b, e);</w:t>
      </w:r>
    </w:p>
    <w:p w14:paraId="1E5B3718" w14:textId="77777777" w:rsidR="006A22A3" w:rsidRDefault="006A22A3" w:rsidP="006A22A3">
      <w:r>
        <w:t xml:space="preserve">            return !0</w:t>
      </w:r>
    </w:p>
    <w:p w14:paraId="2C5D5881" w14:textId="77777777" w:rsidR="006A22A3" w:rsidRDefault="006A22A3" w:rsidP="006A22A3">
      <w:r>
        <w:t xml:space="preserve">        }</w:t>
      </w:r>
    </w:p>
    <w:p w14:paraId="14191CF7" w14:textId="77777777" w:rsidR="006A22A3" w:rsidRDefault="006A22A3" w:rsidP="006A22A3">
      <w:r>
        <w:t xml:space="preserve">        ,Pc,!1,!0);</w:t>
      </w:r>
    </w:p>
    <w:p w14:paraId="2278E9E1" w14:textId="77777777" w:rsidR="006A22A3" w:rsidRDefault="006A22A3" w:rsidP="006A22A3">
      <w:r>
        <w:t xml:space="preserve">        _.aha = function() {</w:t>
      </w:r>
    </w:p>
    <w:p w14:paraId="13B10E6B" w14:textId="77777777" w:rsidR="006A22A3" w:rsidRDefault="006A22A3" w:rsidP="006A22A3">
      <w:r>
        <w:t xml:space="preserve">            var a = _.Xh(_.Xc("w2btAe"), _.Yh, new _.Yh);</w:t>
      </w:r>
    </w:p>
    <w:p w14:paraId="0A82E2C2" w14:textId="77777777" w:rsidR="006A22A3" w:rsidRDefault="006A22A3" w:rsidP="006A22A3">
      <w:r>
        <w:t xml:space="preserve">            return _.F(a, 1)</w:t>
      </w:r>
    </w:p>
    <w:p w14:paraId="5A41F5AE" w14:textId="77777777" w:rsidR="006A22A3" w:rsidRDefault="006A22A3" w:rsidP="006A22A3">
      <w:r>
        <w:t xml:space="preserve">        }</w:t>
      </w:r>
    </w:p>
    <w:p w14:paraId="2F7AFFCF" w14:textId="77777777" w:rsidR="006A22A3" w:rsidRDefault="006A22A3" w:rsidP="006A22A3">
      <w:r>
        <w:t xml:space="preserve">        ;</w:t>
      </w:r>
    </w:p>
    <w:p w14:paraId="1CB47BBF" w14:textId="77777777" w:rsidR="006A22A3" w:rsidRDefault="006A22A3" w:rsidP="006A22A3">
      <w:r>
        <w:t xml:space="preserve">        _.Zh = function() {</w:t>
      </w:r>
    </w:p>
    <w:p w14:paraId="52FC162B" w14:textId="77777777" w:rsidR="006A22A3" w:rsidRDefault="006A22A3" w:rsidP="006A22A3">
      <w:r>
        <w:t xml:space="preserve">            var a = _.Xh(_.Xc("w2btAe"), _.Yh, new _.Yh);</w:t>
      </w:r>
    </w:p>
    <w:p w14:paraId="2BEB49E9" w14:textId="77777777" w:rsidR="006A22A3" w:rsidRDefault="006A22A3" w:rsidP="006A22A3">
      <w:r>
        <w:t xml:space="preserve">            return _.F(a, 3, "0")</w:t>
      </w:r>
    </w:p>
    <w:p w14:paraId="7C7F44C2" w14:textId="77777777" w:rsidR="006A22A3" w:rsidRDefault="006A22A3" w:rsidP="006A22A3">
      <w:r>
        <w:t xml:space="preserve">        }</w:t>
      </w:r>
    </w:p>
    <w:p w14:paraId="397DD3DE" w14:textId="77777777" w:rsidR="006A22A3" w:rsidRDefault="006A22A3" w:rsidP="006A22A3">
      <w:r>
        <w:t xml:space="preserve">        ;</w:t>
      </w:r>
    </w:p>
    <w:p w14:paraId="2B35BC33" w14:textId="77777777" w:rsidR="006A22A3" w:rsidRDefault="006A22A3" w:rsidP="006A22A3">
      <w:r>
        <w:t xml:space="preserve">        _.Yh = class extends _.v {</w:t>
      </w:r>
    </w:p>
    <w:p w14:paraId="4781AE1E" w14:textId="77777777" w:rsidR="006A22A3" w:rsidRDefault="006A22A3" w:rsidP="006A22A3">
      <w:r>
        <w:t xml:space="preserve">            constructor(a) {</w:t>
      </w:r>
    </w:p>
    <w:p w14:paraId="55019A93" w14:textId="77777777" w:rsidR="006A22A3" w:rsidRDefault="006A22A3" w:rsidP="006A22A3">
      <w:r>
        <w:t xml:space="preserve">                super(a)</w:t>
      </w:r>
    </w:p>
    <w:p w14:paraId="3993E5E6" w14:textId="77777777" w:rsidR="006A22A3" w:rsidRDefault="006A22A3" w:rsidP="006A22A3">
      <w:r>
        <w:t xml:space="preserve">            }</w:t>
      </w:r>
    </w:p>
    <w:p w14:paraId="79E782FD" w14:textId="77777777" w:rsidR="006A22A3" w:rsidRDefault="006A22A3" w:rsidP="006A22A3">
      <w:r>
        <w:t xml:space="preserve">        }</w:t>
      </w:r>
    </w:p>
    <w:p w14:paraId="41992D54" w14:textId="77777777" w:rsidR="006A22A3" w:rsidRDefault="006A22A3" w:rsidP="006A22A3">
      <w:r>
        <w:t xml:space="preserve">        ;</w:t>
      </w:r>
    </w:p>
    <w:p w14:paraId="2C6CCE74" w14:textId="77777777" w:rsidR="006A22A3" w:rsidRDefault="006A22A3" w:rsidP="006A22A3">
      <w:r>
        <w:t xml:space="preserve">        var eha;</w:t>
      </w:r>
    </w:p>
    <w:p w14:paraId="6538F0EF" w14:textId="77777777" w:rsidR="006A22A3" w:rsidRDefault="006A22A3" w:rsidP="006A22A3">
      <w:r>
        <w:t xml:space="preserve">        _.$h = function(a) {</w:t>
      </w:r>
    </w:p>
    <w:p w14:paraId="547FF4E3" w14:textId="77777777" w:rsidR="006A22A3" w:rsidRDefault="006A22A3" w:rsidP="006A22A3">
      <w:r>
        <w:t xml:space="preserve">            throw Error("R`" + a.ma);</w:t>
      </w:r>
    </w:p>
    <w:p w14:paraId="4BE2902A" w14:textId="77777777" w:rsidR="006A22A3" w:rsidRDefault="006A22A3" w:rsidP="006A22A3">
      <w:r>
        <w:t xml:space="preserve">        }</w:t>
      </w:r>
    </w:p>
    <w:p w14:paraId="4DC18415" w14:textId="77777777" w:rsidR="006A22A3" w:rsidRDefault="006A22A3" w:rsidP="006A22A3">
      <w:r>
        <w:t xml:space="preserve">        ;</w:t>
      </w:r>
    </w:p>
    <w:p w14:paraId="13F4F7E4" w14:textId="77777777" w:rsidR="006A22A3" w:rsidRDefault="006A22A3" w:rsidP="006A22A3">
      <w:r>
        <w:t xml:space="preserve">        _.ai = function(a) {</w:t>
      </w:r>
    </w:p>
    <w:p w14:paraId="37D6ACA3" w14:textId="77777777" w:rsidR="006A22A3" w:rsidRDefault="006A22A3" w:rsidP="006A22A3">
      <w:r>
        <w:t xml:space="preserve">            if (null == a.N)</w:t>
      </w:r>
    </w:p>
    <w:p w14:paraId="41A9B5A4" w14:textId="77777777" w:rsidR="006A22A3" w:rsidRDefault="006A22A3" w:rsidP="006A22A3">
      <w:r>
        <w:t xml:space="preserve">                return null;</w:t>
      </w:r>
    </w:p>
    <w:p w14:paraId="26AA38E9" w14:textId="77777777" w:rsidR="006A22A3" w:rsidRDefault="006A22A3" w:rsidP="006A22A3">
      <w:r>
        <w:t xml:space="preserve">            if ("string" === typeof a.N)</w:t>
      </w:r>
    </w:p>
    <w:p w14:paraId="6B55FE6F" w14:textId="77777777" w:rsidR="006A22A3" w:rsidRDefault="006A22A3" w:rsidP="006A22A3">
      <w:r>
        <w:t xml:space="preserve">                return a.N;</w:t>
      </w:r>
    </w:p>
    <w:p w14:paraId="5D0EE694" w14:textId="77777777" w:rsidR="006A22A3" w:rsidRDefault="006A22A3" w:rsidP="006A22A3">
      <w:r>
        <w:t xml:space="preserve">            throw new TypeError("T`" + a.ma + "`" + a.N + "`" + typeof a.N);</w:t>
      </w:r>
    </w:p>
    <w:p w14:paraId="1FB09828" w14:textId="77777777" w:rsidR="006A22A3" w:rsidRDefault="006A22A3" w:rsidP="006A22A3">
      <w:r>
        <w:t xml:space="preserve">        }</w:t>
      </w:r>
    </w:p>
    <w:p w14:paraId="54C9E895" w14:textId="77777777" w:rsidR="006A22A3" w:rsidRDefault="006A22A3" w:rsidP="006A22A3">
      <w:r>
        <w:t xml:space="preserve">        ;</w:t>
      </w:r>
    </w:p>
    <w:p w14:paraId="60EC82DB" w14:textId="77777777" w:rsidR="006A22A3" w:rsidRDefault="006A22A3" w:rsidP="006A22A3">
      <w:r>
        <w:t xml:space="preserve">        _.Rd = function(a) {</w:t>
      </w:r>
    </w:p>
    <w:p w14:paraId="6C64E685" w14:textId="77777777" w:rsidR="006A22A3" w:rsidRDefault="006A22A3" w:rsidP="006A22A3">
      <w:r>
        <w:t xml:space="preserve">            const b = _.ai(a);</w:t>
      </w:r>
    </w:p>
    <w:p w14:paraId="75EC69C9" w14:textId="77777777" w:rsidR="006A22A3" w:rsidRDefault="006A22A3" w:rsidP="006A22A3">
      <w:r>
        <w:t xml:space="preserve">            null === b &amp;&amp; _.$h(a);</w:t>
      </w:r>
    </w:p>
    <w:p w14:paraId="09A32C66" w14:textId="77777777" w:rsidR="006A22A3" w:rsidRDefault="006A22A3" w:rsidP="006A22A3">
      <w:r>
        <w:t xml:space="preserve">            return b</w:t>
      </w:r>
    </w:p>
    <w:p w14:paraId="53EAF994" w14:textId="77777777" w:rsidR="006A22A3" w:rsidRDefault="006A22A3" w:rsidP="006A22A3">
      <w:r>
        <w:t xml:space="preserve">        }</w:t>
      </w:r>
    </w:p>
    <w:p w14:paraId="78758944" w14:textId="77777777" w:rsidR="006A22A3" w:rsidRDefault="006A22A3" w:rsidP="006A22A3">
      <w:r>
        <w:t xml:space="preserve">        ;</w:t>
      </w:r>
    </w:p>
    <w:p w14:paraId="501FE220" w14:textId="77777777" w:rsidR="006A22A3" w:rsidRDefault="006A22A3" w:rsidP="006A22A3">
      <w:r>
        <w:t xml:space="preserve">        _.bha = function(a) {</w:t>
      </w:r>
    </w:p>
    <w:p w14:paraId="7232B92B" w14:textId="77777777" w:rsidR="006A22A3" w:rsidRDefault="006A22A3" w:rsidP="006A22A3">
      <w:r>
        <w:t xml:space="preserve">            if (null == a.N)</w:t>
      </w:r>
    </w:p>
    <w:p w14:paraId="1EF694C5" w14:textId="77777777" w:rsidR="006A22A3" w:rsidRDefault="006A22A3" w:rsidP="006A22A3">
      <w:r>
        <w:t xml:space="preserve">                return null;</w:t>
      </w:r>
    </w:p>
    <w:p w14:paraId="74B5FDA4" w14:textId="77777777" w:rsidR="006A22A3" w:rsidRDefault="006A22A3" w:rsidP="006A22A3">
      <w:r>
        <w:t xml:space="preserve">            if ("boolean" === typeof a.N)</w:t>
      </w:r>
    </w:p>
    <w:p w14:paraId="04D05FA3" w14:textId="77777777" w:rsidR="006A22A3" w:rsidRDefault="006A22A3" w:rsidP="006A22A3">
      <w:r>
        <w:t xml:space="preserve">                return a.N;</w:t>
      </w:r>
    </w:p>
    <w:p w14:paraId="48F1A8C9" w14:textId="77777777" w:rsidR="006A22A3" w:rsidRDefault="006A22A3" w:rsidP="006A22A3">
      <w:r>
        <w:t xml:space="preserve">            if ("string" === typeof a.N) {</w:t>
      </w:r>
    </w:p>
    <w:p w14:paraId="79E5062D" w14:textId="77777777" w:rsidR="006A22A3" w:rsidRDefault="006A22A3" w:rsidP="006A22A3">
      <w:r>
        <w:t xml:space="preserve">                const b = a.N.toLowerCase();</w:t>
      </w:r>
    </w:p>
    <w:p w14:paraId="622AE069" w14:textId="77777777" w:rsidR="006A22A3" w:rsidRDefault="006A22A3" w:rsidP="006A22A3">
      <w:r>
        <w:t xml:space="preserve">                if ("true" === b || "1" === b)</w:t>
      </w:r>
    </w:p>
    <w:p w14:paraId="21F003EC" w14:textId="77777777" w:rsidR="006A22A3" w:rsidRDefault="006A22A3" w:rsidP="006A22A3">
      <w:r>
        <w:t xml:space="preserve">                    return !0;</w:t>
      </w:r>
    </w:p>
    <w:p w14:paraId="0FD33E2B" w14:textId="77777777" w:rsidR="006A22A3" w:rsidRDefault="006A22A3" w:rsidP="006A22A3">
      <w:r>
        <w:t xml:space="preserve">                if ("false" === b || "0" === b)</w:t>
      </w:r>
    </w:p>
    <w:p w14:paraId="3604AB66" w14:textId="77777777" w:rsidR="006A22A3" w:rsidRDefault="006A22A3" w:rsidP="006A22A3">
      <w:r>
        <w:t xml:space="preserve">                    return !1</w:t>
      </w:r>
    </w:p>
    <w:p w14:paraId="6C302F3C" w14:textId="77777777" w:rsidR="006A22A3" w:rsidRDefault="006A22A3" w:rsidP="006A22A3">
      <w:r>
        <w:t xml:space="preserve">            }</w:t>
      </w:r>
    </w:p>
    <w:p w14:paraId="0F910012" w14:textId="77777777" w:rsidR="006A22A3" w:rsidRDefault="006A22A3" w:rsidP="006A22A3">
      <w:r>
        <w:t xml:space="preserve">            throw new TypeError("V`" + a.ma + "`" + a.N + "`" + typeof a.N);</w:t>
      </w:r>
    </w:p>
    <w:p w14:paraId="48BC5BF9" w14:textId="77777777" w:rsidR="006A22A3" w:rsidRDefault="006A22A3" w:rsidP="006A22A3">
      <w:r>
        <w:t xml:space="preserve">        }</w:t>
      </w:r>
    </w:p>
    <w:p w14:paraId="7D214A74" w14:textId="77777777" w:rsidR="006A22A3" w:rsidRDefault="006A22A3" w:rsidP="006A22A3">
      <w:r>
        <w:t xml:space="preserve">        ;</w:t>
      </w:r>
    </w:p>
    <w:p w14:paraId="01322CAB" w14:textId="77777777" w:rsidR="006A22A3" w:rsidRDefault="006A22A3" w:rsidP="006A22A3">
      <w:r>
        <w:t xml:space="preserve">        _.cha = function(a) {</w:t>
      </w:r>
    </w:p>
    <w:p w14:paraId="7CE85E94" w14:textId="77777777" w:rsidR="006A22A3" w:rsidRDefault="006A22A3" w:rsidP="006A22A3">
      <w:r>
        <w:t xml:space="preserve">            if (null == a.N)</w:t>
      </w:r>
    </w:p>
    <w:p w14:paraId="79815863" w14:textId="77777777" w:rsidR="006A22A3" w:rsidRDefault="006A22A3" w:rsidP="006A22A3">
      <w:r>
        <w:t xml:space="preserve">                return null;</w:t>
      </w:r>
    </w:p>
    <w:p w14:paraId="7228C6AC" w14:textId="77777777" w:rsidR="006A22A3" w:rsidRDefault="006A22A3" w:rsidP="006A22A3">
      <w:r>
        <w:t xml:space="preserve">            if ("number" === typeof a.N)</w:t>
      </w:r>
    </w:p>
    <w:p w14:paraId="215AA64D" w14:textId="77777777" w:rsidR="006A22A3" w:rsidRDefault="006A22A3" w:rsidP="006A22A3">
      <w:r>
        <w:t xml:space="preserve">                return a.N;</w:t>
      </w:r>
    </w:p>
    <w:p w14:paraId="2DAAAE84" w14:textId="77777777" w:rsidR="006A22A3" w:rsidRDefault="006A22A3" w:rsidP="006A22A3">
      <w:r>
        <w:t xml:space="preserve">            if ("string" === typeof a.N) {</w:t>
      </w:r>
    </w:p>
    <w:p w14:paraId="07F5CFEE" w14:textId="77777777" w:rsidR="006A22A3" w:rsidRDefault="006A22A3" w:rsidP="006A22A3">
      <w:r>
        <w:t xml:space="preserve">                const b = Number(a.N);</w:t>
      </w:r>
    </w:p>
    <w:p w14:paraId="7C3685FE" w14:textId="77777777" w:rsidR="006A22A3" w:rsidRDefault="006A22A3" w:rsidP="006A22A3">
      <w:r>
        <w:t xml:space="preserve">                if (!isNaN(b) &amp;&amp; !_.of(a.N))</w:t>
      </w:r>
    </w:p>
    <w:p w14:paraId="52BF6BBD" w14:textId="77777777" w:rsidR="006A22A3" w:rsidRDefault="006A22A3" w:rsidP="006A22A3">
      <w:r>
        <w:t xml:space="preserve">                    return b</w:t>
      </w:r>
    </w:p>
    <w:p w14:paraId="14952547" w14:textId="77777777" w:rsidR="006A22A3" w:rsidRDefault="006A22A3" w:rsidP="006A22A3">
      <w:r>
        <w:t xml:space="preserve">            }</w:t>
      </w:r>
    </w:p>
    <w:p w14:paraId="38C3D2AF" w14:textId="77777777" w:rsidR="006A22A3" w:rsidRDefault="006A22A3" w:rsidP="006A22A3">
      <w:r>
        <w:t xml:space="preserve">            throw new TypeError("X`" + a.ma + "`" + a.N + "`" + typeof a.N);</w:t>
      </w:r>
    </w:p>
    <w:p w14:paraId="4B765EC3" w14:textId="77777777" w:rsidR="006A22A3" w:rsidRDefault="006A22A3" w:rsidP="006A22A3">
      <w:r>
        <w:t xml:space="preserve">        }</w:t>
      </w:r>
    </w:p>
    <w:p w14:paraId="171E3ADB" w14:textId="77777777" w:rsidR="006A22A3" w:rsidRDefault="006A22A3" w:rsidP="006A22A3">
      <w:r>
        <w:t xml:space="preserve">        ;</w:t>
      </w:r>
    </w:p>
    <w:p w14:paraId="7DC49921" w14:textId="77777777" w:rsidR="006A22A3" w:rsidRDefault="006A22A3" w:rsidP="006A22A3">
      <w:r>
        <w:t xml:space="preserve">        _.bi = function(a, b) {</w:t>
      </w:r>
    </w:p>
    <w:p w14:paraId="7A338251" w14:textId="77777777" w:rsidR="006A22A3" w:rsidRDefault="006A22A3" w:rsidP="006A22A3">
      <w:r>
        <w:t xml:space="preserve">            a = _.cha(a);</w:t>
      </w:r>
    </w:p>
    <w:p w14:paraId="251B5D08" w14:textId="77777777" w:rsidR="006A22A3" w:rsidRDefault="006A22A3" w:rsidP="006A22A3">
      <w:r>
        <w:t xml:space="preserve">            return null === a ? b : a</w:t>
      </w:r>
    </w:p>
    <w:p w14:paraId="25CCBC46" w14:textId="77777777" w:rsidR="006A22A3" w:rsidRDefault="006A22A3" w:rsidP="006A22A3">
      <w:r>
        <w:t xml:space="preserve">        }</w:t>
      </w:r>
    </w:p>
    <w:p w14:paraId="3A5F7E08" w14:textId="77777777" w:rsidR="006A22A3" w:rsidRDefault="006A22A3" w:rsidP="006A22A3">
      <w:r>
        <w:t xml:space="preserve">        ;</w:t>
      </w:r>
    </w:p>
    <w:p w14:paraId="7C72C003" w14:textId="77777777" w:rsidR="006A22A3" w:rsidRDefault="006A22A3" w:rsidP="006A22A3">
      <w:r>
        <w:t xml:space="preserve">        _.ci = function(a) {</w:t>
      </w:r>
    </w:p>
    <w:p w14:paraId="593D1B64" w14:textId="77777777" w:rsidR="006A22A3" w:rsidRDefault="006A22A3" w:rsidP="006A22A3">
      <w:r>
        <w:t xml:space="preserve">            const b = _.cha(a);</w:t>
      </w:r>
    </w:p>
    <w:p w14:paraId="18509F2D" w14:textId="77777777" w:rsidR="006A22A3" w:rsidRDefault="006A22A3" w:rsidP="006A22A3">
      <w:r>
        <w:t xml:space="preserve">            null === b &amp;&amp; _.$h(a);</w:t>
      </w:r>
    </w:p>
    <w:p w14:paraId="67F73EA3" w14:textId="77777777" w:rsidR="006A22A3" w:rsidRDefault="006A22A3" w:rsidP="006A22A3">
      <w:r>
        <w:t xml:space="preserve">            return b</w:t>
      </w:r>
    </w:p>
    <w:p w14:paraId="132AE363" w14:textId="77777777" w:rsidR="006A22A3" w:rsidRDefault="006A22A3" w:rsidP="006A22A3">
      <w:r>
        <w:t xml:space="preserve">        }</w:t>
      </w:r>
    </w:p>
    <w:p w14:paraId="6F61FD37" w14:textId="77777777" w:rsidR="006A22A3" w:rsidRDefault="006A22A3" w:rsidP="006A22A3">
      <w:r>
        <w:t xml:space="preserve">        ;</w:t>
      </w:r>
    </w:p>
    <w:p w14:paraId="1D3C2649" w14:textId="77777777" w:rsidR="006A22A3" w:rsidRDefault="006A22A3" w:rsidP="006A22A3">
      <w:r>
        <w:t xml:space="preserve">        _.di = function(a, b) {</w:t>
      </w:r>
    </w:p>
    <w:p w14:paraId="27958960" w14:textId="77777777" w:rsidR="006A22A3" w:rsidRDefault="006A22A3" w:rsidP="006A22A3">
      <w:r>
        <w:t xml:space="preserve">            if (null == a.N)</w:t>
      </w:r>
    </w:p>
    <w:p w14:paraId="2EC3ECF6" w14:textId="77777777" w:rsidR="006A22A3" w:rsidRDefault="006A22A3" w:rsidP="006A22A3">
      <w:r>
        <w:t xml:space="preserve">                throw Error("R`" + a.ma);</w:t>
      </w:r>
    </w:p>
    <w:p w14:paraId="2D665EFA" w14:textId="77777777" w:rsidR="006A22A3" w:rsidRDefault="006A22A3" w:rsidP="006A22A3">
      <w:r>
        <w:t xml:space="preserve">            a = a.Jb();</w:t>
      </w:r>
    </w:p>
    <w:p w14:paraId="4B566CD8" w14:textId="77777777" w:rsidR="006A22A3" w:rsidRDefault="006A22A3" w:rsidP="006A22A3">
      <w:r>
        <w:t xml:space="preserve">            return _.Nh(a, c=&gt;_.Tc(b, c))</w:t>
      </w:r>
    </w:p>
    <w:p w14:paraId="4D9A7402" w14:textId="77777777" w:rsidR="006A22A3" w:rsidRDefault="006A22A3" w:rsidP="006A22A3">
      <w:r>
        <w:t xml:space="preserve">        }</w:t>
      </w:r>
    </w:p>
    <w:p w14:paraId="39614CE4" w14:textId="77777777" w:rsidR="006A22A3" w:rsidRDefault="006A22A3" w:rsidP="006A22A3">
      <w:r>
        <w:t xml:space="preserve">        ;</w:t>
      </w:r>
    </w:p>
    <w:p w14:paraId="64CF8A56" w14:textId="77777777" w:rsidR="006A22A3" w:rsidRDefault="006A22A3" w:rsidP="006A22A3">
      <w:r>
        <w:t xml:space="preserve">        _.Xh = function(a, b, c) {</w:t>
      </w:r>
    </w:p>
    <w:p w14:paraId="08FAF856" w14:textId="77777777" w:rsidR="006A22A3" w:rsidRDefault="006A22A3" w:rsidP="006A22A3">
      <w:r>
        <w:t xml:space="preserve">            if (null == a.N)</w:t>
      </w:r>
    </w:p>
    <w:p w14:paraId="1F15AEB8" w14:textId="77777777" w:rsidR="006A22A3" w:rsidRDefault="006A22A3" w:rsidP="006A22A3">
      <w:r>
        <w:t xml:space="preserve">                return c;</w:t>
      </w:r>
    </w:p>
    <w:p w14:paraId="1DDC9A85" w14:textId="77777777" w:rsidR="006A22A3" w:rsidRDefault="006A22A3" w:rsidP="006A22A3">
      <w:r>
        <w:t xml:space="preserve">            a = a.Jb();</w:t>
      </w:r>
    </w:p>
    <w:p w14:paraId="33209358" w14:textId="77777777" w:rsidR="006A22A3" w:rsidRDefault="006A22A3" w:rsidP="006A22A3">
      <w:r>
        <w:t xml:space="preserve">            return _.Nh(a, d=&gt;_.Tc(b, d))</w:t>
      </w:r>
    </w:p>
    <w:p w14:paraId="03C16533" w14:textId="77777777" w:rsidR="006A22A3" w:rsidRDefault="006A22A3" w:rsidP="006A22A3">
      <w:r>
        <w:t xml:space="preserve">        }</w:t>
      </w:r>
    </w:p>
    <w:p w14:paraId="2D53FAEB" w14:textId="77777777" w:rsidR="006A22A3" w:rsidRDefault="006A22A3" w:rsidP="006A22A3">
      <w:r>
        <w:t xml:space="preserve">        ;</w:t>
      </w:r>
    </w:p>
    <w:p w14:paraId="09CDD55A" w14:textId="77777777" w:rsidR="006A22A3" w:rsidRDefault="006A22A3" w:rsidP="006A22A3">
      <w:r>
        <w:t xml:space="preserve">        _.dha = function(a, b) {</w:t>
      </w:r>
    </w:p>
    <w:p w14:paraId="387E9837" w14:textId="77777777" w:rsidR="006A22A3" w:rsidRDefault="006A22A3" w:rsidP="006A22A3">
      <w:r>
        <w:t xml:space="preserve">            return _.Id(b, function(c, d) {</w:t>
      </w:r>
    </w:p>
    <w:p w14:paraId="6BA24A7F" w14:textId="77777777" w:rsidR="006A22A3" w:rsidRDefault="006A22A3" w:rsidP="006A22A3">
      <w:r>
        <w:t xml:space="preserve">                return new _.Wc(this.ma + "[" + d + "]",c)</w:t>
      </w:r>
    </w:p>
    <w:p w14:paraId="4C10E625" w14:textId="77777777" w:rsidR="006A22A3" w:rsidRDefault="006A22A3" w:rsidP="006A22A3">
      <w:r>
        <w:t xml:space="preserve">            }, a)</w:t>
      </w:r>
    </w:p>
    <w:p w14:paraId="3F59E498" w14:textId="77777777" w:rsidR="006A22A3" w:rsidRDefault="006A22A3" w:rsidP="006A22A3">
      <w:r>
        <w:t xml:space="preserve">        }</w:t>
      </w:r>
    </w:p>
    <w:p w14:paraId="76A37C2C" w14:textId="77777777" w:rsidR="006A22A3" w:rsidRDefault="006A22A3" w:rsidP="006A22A3">
      <w:r>
        <w:t xml:space="preserve">        ;</w:t>
      </w:r>
    </w:p>
    <w:p w14:paraId="78DFA5D5" w14:textId="77777777" w:rsidR="006A22A3" w:rsidRDefault="006A22A3" w:rsidP="006A22A3">
      <w:r>
        <w:t xml:space="preserve">        _.fha = function(a) {</w:t>
      </w:r>
    </w:p>
    <w:p w14:paraId="36E9D457" w14:textId="77777777" w:rsidR="006A22A3" w:rsidRDefault="006A22A3" w:rsidP="006A22A3">
      <w:r>
        <w:t xml:space="preserve">            return _.fa(a.N) ? a.N : "string" !== typeof a.N ? [a.N] : eha(a)</w:t>
      </w:r>
    </w:p>
    <w:p w14:paraId="4383E01A" w14:textId="77777777" w:rsidR="006A22A3" w:rsidRDefault="006A22A3" w:rsidP="006A22A3">
      <w:r>
        <w:t xml:space="preserve">        }</w:t>
      </w:r>
    </w:p>
    <w:p w14:paraId="35391EC3" w14:textId="77777777" w:rsidR="006A22A3" w:rsidRDefault="006A22A3" w:rsidP="006A22A3">
      <w:r>
        <w:t xml:space="preserve">        ;</w:t>
      </w:r>
    </w:p>
    <w:p w14:paraId="6B5DE618" w14:textId="77777777" w:rsidR="006A22A3" w:rsidRDefault="006A22A3" w:rsidP="006A22A3">
      <w:r>
        <w:t xml:space="preserve">        _.ei = function(a) {</w:t>
      </w:r>
    </w:p>
    <w:p w14:paraId="0C511CF6" w14:textId="77777777" w:rsidR="006A22A3" w:rsidRDefault="006A22A3" w:rsidP="006A22A3">
      <w:r>
        <w:t xml:space="preserve">            var b = [];</w:t>
      </w:r>
    </w:p>
    <w:p w14:paraId="1ED0AEC2" w14:textId="77777777" w:rsidR="006A22A3" w:rsidRDefault="006A22A3" w:rsidP="006A22A3">
      <w:r>
        <w:t xml:space="preserve">            const c = null == a.N ? null : _.dha(a, _.fha(a));</w:t>
      </w:r>
    </w:p>
    <w:p w14:paraId="46CD1474" w14:textId="77777777" w:rsidR="006A22A3" w:rsidRDefault="006A22A3" w:rsidP="006A22A3">
      <w:r>
        <w:t xml:space="preserve">            return null === c ? _.dha(a, b) : c</w:t>
      </w:r>
    </w:p>
    <w:p w14:paraId="44968706" w14:textId="77777777" w:rsidR="006A22A3" w:rsidRDefault="006A22A3" w:rsidP="006A22A3">
      <w:r>
        <w:t xml:space="preserve">        }</w:t>
      </w:r>
    </w:p>
    <w:p w14:paraId="5DC6C5B3" w14:textId="77777777" w:rsidR="006A22A3" w:rsidRDefault="006A22A3" w:rsidP="006A22A3">
      <w:r>
        <w:t xml:space="preserve">        ;</w:t>
      </w:r>
    </w:p>
    <w:p w14:paraId="2D9B39AC" w14:textId="77777777" w:rsidR="006A22A3" w:rsidRDefault="006A22A3" w:rsidP="006A22A3">
      <w:r>
        <w:t xml:space="preserve">        eha = function(a) {</w:t>
      </w:r>
    </w:p>
    <w:p w14:paraId="37004690" w14:textId="77777777" w:rsidR="006A22A3" w:rsidRDefault="006A22A3" w:rsidP="006A22A3">
      <w:r>
        <w:t xml:space="preserve">            a = a.Jb();</w:t>
      </w:r>
    </w:p>
    <w:p w14:paraId="209FDC4E" w14:textId="77777777" w:rsidR="006A22A3" w:rsidRDefault="006A22A3" w:rsidP="006A22A3">
      <w:r>
        <w:t xml:space="preserve">            return "" == a.trim() ? [] : a.split(",").map(b=&gt;b.trim())</w:t>
      </w:r>
    </w:p>
    <w:p w14:paraId="2FD35595" w14:textId="77777777" w:rsidR="006A22A3" w:rsidRDefault="006A22A3" w:rsidP="006A22A3">
      <w:r>
        <w:t xml:space="preserve">        }</w:t>
      </w:r>
    </w:p>
    <w:p w14:paraId="59870646" w14:textId="77777777" w:rsidR="006A22A3" w:rsidRDefault="006A22A3" w:rsidP="006A22A3">
      <w:r>
        <w:t xml:space="preserve">        ;</w:t>
      </w:r>
    </w:p>
    <w:p w14:paraId="2C08A0C5" w14:textId="77777777" w:rsidR="006A22A3" w:rsidRDefault="006A22A3" w:rsidP="006A22A3">
      <w:r>
        <w:t xml:space="preserve">        _.Wc = class {</w:t>
      </w:r>
    </w:p>
    <w:p w14:paraId="620C6A46" w14:textId="77777777" w:rsidR="006A22A3" w:rsidRDefault="006A22A3" w:rsidP="006A22A3">
      <w:r>
        <w:t xml:space="preserve">            constructor(a, b) {</w:t>
      </w:r>
    </w:p>
    <w:p w14:paraId="1155EEED" w14:textId="77777777" w:rsidR="006A22A3" w:rsidRDefault="006A22A3" w:rsidP="006A22A3">
      <w:r>
        <w:t xml:space="preserve">                this.ma = a;</w:t>
      </w:r>
    </w:p>
    <w:p w14:paraId="28BBB85D" w14:textId="77777777" w:rsidR="006A22A3" w:rsidRDefault="006A22A3" w:rsidP="006A22A3">
      <w:r>
        <w:t xml:space="preserve">                this.N = b</w:t>
      </w:r>
    </w:p>
    <w:p w14:paraId="449C9F74" w14:textId="77777777" w:rsidR="006A22A3" w:rsidRDefault="006A22A3" w:rsidP="006A22A3">
      <w:r>
        <w:t xml:space="preserve">            }</w:t>
      </w:r>
    </w:p>
    <w:p w14:paraId="479DEC8C" w14:textId="77777777" w:rsidR="006A22A3" w:rsidRDefault="006A22A3" w:rsidP="006A22A3">
      <w:r>
        <w:t xml:space="preserve">            Jb(a) {</w:t>
      </w:r>
    </w:p>
    <w:p w14:paraId="108894AC" w14:textId="77777777" w:rsidR="006A22A3" w:rsidRDefault="006A22A3" w:rsidP="006A22A3">
      <w:r>
        <w:t xml:space="preserve">                if (null == this.N)</w:t>
      </w:r>
    </w:p>
    <w:p w14:paraId="62BC4DD8" w14:textId="77777777" w:rsidR="006A22A3" w:rsidRDefault="006A22A3" w:rsidP="006A22A3">
      <w:r>
        <w:t xml:space="preserve">                    return 0 == arguments.length &amp;&amp; _.$h(this),</w:t>
      </w:r>
    </w:p>
    <w:p w14:paraId="6D033C9F" w14:textId="77777777" w:rsidR="006A22A3" w:rsidRDefault="006A22A3" w:rsidP="006A22A3">
      <w:r>
        <w:t xml:space="preserve">                    a;</w:t>
      </w:r>
    </w:p>
    <w:p w14:paraId="303981D8" w14:textId="77777777" w:rsidR="006A22A3" w:rsidRDefault="006A22A3" w:rsidP="006A22A3">
      <w:r>
        <w:t xml:space="preserve">                if ("string" === typeof this.N)</w:t>
      </w:r>
    </w:p>
    <w:p w14:paraId="29370C78" w14:textId="77777777" w:rsidR="006A22A3" w:rsidRDefault="006A22A3" w:rsidP="006A22A3">
      <w:r>
        <w:t xml:space="preserve">                    return this.N;</w:t>
      </w:r>
    </w:p>
    <w:p w14:paraId="3FE618A2" w14:textId="77777777" w:rsidR="006A22A3" w:rsidRDefault="006A22A3" w:rsidP="006A22A3">
      <w:r>
        <w:t xml:space="preserve">                throw new TypeError("S`" + this.ma + "`" + this.N + "`" + typeof this.N);</w:t>
      </w:r>
    </w:p>
    <w:p w14:paraId="794BCBCD" w14:textId="77777777" w:rsidR="006A22A3" w:rsidRDefault="006A22A3" w:rsidP="006A22A3">
      <w:r>
        <w:t xml:space="preserve">            }</w:t>
      </w:r>
    </w:p>
    <w:p w14:paraId="6BD66637" w14:textId="77777777" w:rsidR="006A22A3" w:rsidRDefault="006A22A3" w:rsidP="006A22A3">
      <w:r>
        <w:t xml:space="preserve">            W(a) {</w:t>
      </w:r>
    </w:p>
    <w:p w14:paraId="1B1C37CE" w14:textId="77777777" w:rsidR="006A22A3" w:rsidRDefault="006A22A3" w:rsidP="006A22A3">
      <w:r>
        <w:t xml:space="preserve">                const b = _.ai(this);</w:t>
      </w:r>
    </w:p>
    <w:p w14:paraId="24959C00" w14:textId="77777777" w:rsidR="006A22A3" w:rsidRDefault="006A22A3" w:rsidP="006A22A3">
      <w:r>
        <w:t xml:space="preserve">                return null === b ? a : b</w:t>
      </w:r>
    </w:p>
    <w:p w14:paraId="1A8E6E64" w14:textId="77777777" w:rsidR="006A22A3" w:rsidRDefault="006A22A3" w:rsidP="006A22A3">
      <w:r>
        <w:t xml:space="preserve">            }</w:t>
      </w:r>
    </w:p>
    <w:p w14:paraId="652DA341" w14:textId="77777777" w:rsidR="006A22A3" w:rsidRDefault="006A22A3" w:rsidP="006A22A3">
      <w:r>
        <w:t xml:space="preserve">            Pc(a) {</w:t>
      </w:r>
    </w:p>
    <w:p w14:paraId="22DCE5E8" w14:textId="77777777" w:rsidR="006A22A3" w:rsidRDefault="006A22A3" w:rsidP="006A22A3">
      <w:r>
        <w:t xml:space="preserve">                if (null == this.N)</w:t>
      </w:r>
    </w:p>
    <w:p w14:paraId="0F6CC156" w14:textId="77777777" w:rsidR="006A22A3" w:rsidRDefault="006A22A3" w:rsidP="006A22A3">
      <w:r>
        <w:t xml:space="preserve">                    return 0 == arguments.length &amp;&amp; _.$h(this),</w:t>
      </w:r>
    </w:p>
    <w:p w14:paraId="5A41C1BA" w14:textId="77777777" w:rsidR="006A22A3" w:rsidRDefault="006A22A3" w:rsidP="006A22A3">
      <w:r>
        <w:t xml:space="preserve">                    a;</w:t>
      </w:r>
    </w:p>
    <w:p w14:paraId="27B1F355" w14:textId="77777777" w:rsidR="006A22A3" w:rsidRDefault="006A22A3" w:rsidP="006A22A3">
      <w:r>
        <w:t xml:space="preserve">                if ("boolean" === typeof this.N)</w:t>
      </w:r>
    </w:p>
    <w:p w14:paraId="70D0D9E5" w14:textId="77777777" w:rsidR="006A22A3" w:rsidRDefault="006A22A3" w:rsidP="006A22A3">
      <w:r>
        <w:t xml:space="preserve">                    return this.N;</w:t>
      </w:r>
    </w:p>
    <w:p w14:paraId="1744141D" w14:textId="77777777" w:rsidR="006A22A3" w:rsidRDefault="006A22A3" w:rsidP="006A22A3">
      <w:r>
        <w:t xml:space="preserve">                if ("string" === typeof this.N) {</w:t>
      </w:r>
    </w:p>
    <w:p w14:paraId="29C461FF" w14:textId="77777777" w:rsidR="006A22A3" w:rsidRDefault="006A22A3" w:rsidP="006A22A3">
      <w:r>
        <w:t xml:space="preserve">                    const b = this.N.toLowerCase();</w:t>
      </w:r>
    </w:p>
    <w:p w14:paraId="6DF035B9" w14:textId="77777777" w:rsidR="006A22A3" w:rsidRDefault="006A22A3" w:rsidP="006A22A3">
      <w:r>
        <w:t xml:space="preserve">                    if ("true" === b || "1" === b)</w:t>
      </w:r>
    </w:p>
    <w:p w14:paraId="3349DBFD" w14:textId="77777777" w:rsidR="006A22A3" w:rsidRDefault="006A22A3" w:rsidP="006A22A3">
      <w:r>
        <w:t xml:space="preserve">                        return !0;</w:t>
      </w:r>
    </w:p>
    <w:p w14:paraId="33895466" w14:textId="77777777" w:rsidR="006A22A3" w:rsidRDefault="006A22A3" w:rsidP="006A22A3">
      <w:r>
        <w:t xml:space="preserve">                    if ("false" === b || "0" === b)</w:t>
      </w:r>
    </w:p>
    <w:p w14:paraId="36779E94" w14:textId="77777777" w:rsidR="006A22A3" w:rsidRDefault="006A22A3" w:rsidP="006A22A3">
      <w:r>
        <w:t xml:space="preserve">                        return !1</w:t>
      </w:r>
    </w:p>
    <w:p w14:paraId="260B5F38" w14:textId="77777777" w:rsidR="006A22A3" w:rsidRDefault="006A22A3" w:rsidP="006A22A3">
      <w:r>
        <w:t xml:space="preserve">                }</w:t>
      </w:r>
    </w:p>
    <w:p w14:paraId="1D50BDD0" w14:textId="77777777" w:rsidR="006A22A3" w:rsidRDefault="006A22A3" w:rsidP="006A22A3">
      <w:r>
        <w:t xml:space="preserve">                throw new TypeError("U`" + this.ma + "`" + this.N + "`" + typeof this.N);</w:t>
      </w:r>
    </w:p>
    <w:p w14:paraId="3D8E9F91" w14:textId="77777777" w:rsidR="006A22A3" w:rsidRDefault="006A22A3" w:rsidP="006A22A3">
      <w:r>
        <w:t xml:space="preserve">            }</w:t>
      </w:r>
    </w:p>
    <w:p w14:paraId="238C50B3" w14:textId="77777777" w:rsidR="006A22A3" w:rsidRDefault="006A22A3" w:rsidP="006A22A3">
      <w:r>
        <w:t xml:space="preserve">            H() {</w:t>
      </w:r>
    </w:p>
    <w:p w14:paraId="5900A064" w14:textId="77777777" w:rsidR="006A22A3" w:rsidRDefault="006A22A3" w:rsidP="006A22A3">
      <w:r>
        <w:t xml:space="preserve">                const a = _.bha(this);</w:t>
      </w:r>
    </w:p>
    <w:p w14:paraId="08161378" w14:textId="77777777" w:rsidR="006A22A3" w:rsidRDefault="006A22A3" w:rsidP="006A22A3">
      <w:r>
        <w:t xml:space="preserve">                return null === a ? !1 : a</w:t>
      </w:r>
    </w:p>
    <w:p w14:paraId="51F58EBA" w14:textId="77777777" w:rsidR="006A22A3" w:rsidRDefault="006A22A3" w:rsidP="006A22A3">
      <w:r>
        <w:t xml:space="preserve">            }</w:t>
      </w:r>
    </w:p>
    <w:p w14:paraId="54714EE2" w14:textId="77777777" w:rsidR="006A22A3" w:rsidRDefault="006A22A3" w:rsidP="006A22A3">
      <w:r>
        <w:t xml:space="preserve">            number(a) {</w:t>
      </w:r>
    </w:p>
    <w:p w14:paraId="19EC21B9" w14:textId="77777777" w:rsidR="006A22A3" w:rsidRDefault="006A22A3" w:rsidP="006A22A3">
      <w:r>
        <w:t xml:space="preserve">                if (null == this.N)</w:t>
      </w:r>
    </w:p>
    <w:p w14:paraId="12D68615" w14:textId="77777777" w:rsidR="006A22A3" w:rsidRDefault="006A22A3" w:rsidP="006A22A3">
      <w:r>
        <w:t xml:space="preserve">                    return 0 == arguments.length &amp;&amp; _.$h(this),</w:t>
      </w:r>
    </w:p>
    <w:p w14:paraId="4AE29F3B" w14:textId="77777777" w:rsidR="006A22A3" w:rsidRDefault="006A22A3" w:rsidP="006A22A3">
      <w:r>
        <w:t xml:space="preserve">                    a;</w:t>
      </w:r>
    </w:p>
    <w:p w14:paraId="73037ED6" w14:textId="77777777" w:rsidR="006A22A3" w:rsidRDefault="006A22A3" w:rsidP="006A22A3">
      <w:r>
        <w:t xml:space="preserve">                if ("number" === typeof this.N)</w:t>
      </w:r>
    </w:p>
    <w:p w14:paraId="6825C0DD" w14:textId="77777777" w:rsidR="006A22A3" w:rsidRDefault="006A22A3" w:rsidP="006A22A3">
      <w:r>
        <w:t xml:space="preserve">                    return this.N;</w:t>
      </w:r>
    </w:p>
    <w:p w14:paraId="0B64D87F" w14:textId="77777777" w:rsidR="006A22A3" w:rsidRDefault="006A22A3" w:rsidP="006A22A3">
      <w:r>
        <w:t xml:space="preserve">                if ("string" === typeof this.N) {</w:t>
      </w:r>
    </w:p>
    <w:p w14:paraId="36D23D6E" w14:textId="77777777" w:rsidR="006A22A3" w:rsidRDefault="006A22A3" w:rsidP="006A22A3">
      <w:r>
        <w:t xml:space="preserve">                    const b = Number(this.N);</w:t>
      </w:r>
    </w:p>
    <w:p w14:paraId="3A8B6EC4" w14:textId="77777777" w:rsidR="006A22A3" w:rsidRDefault="006A22A3" w:rsidP="006A22A3">
      <w:r>
        <w:t xml:space="preserve">                    if (!isNaN(b) &amp;&amp; !_.of(this.N))</w:t>
      </w:r>
    </w:p>
    <w:p w14:paraId="12252BD3" w14:textId="77777777" w:rsidR="006A22A3" w:rsidRDefault="006A22A3" w:rsidP="006A22A3">
      <w:r>
        <w:t xml:space="preserve">                        return b</w:t>
      </w:r>
    </w:p>
    <w:p w14:paraId="370EF03B" w14:textId="77777777" w:rsidR="006A22A3" w:rsidRDefault="006A22A3" w:rsidP="006A22A3">
      <w:r>
        <w:t xml:space="preserve">                }</w:t>
      </w:r>
    </w:p>
    <w:p w14:paraId="5322D236" w14:textId="77777777" w:rsidR="006A22A3" w:rsidRDefault="006A22A3" w:rsidP="006A22A3">
      <w:r>
        <w:t xml:space="preserve">                throw new TypeError("W`" + this.ma + "`" + this.N + "`" + typeof this.N);</w:t>
      </w:r>
    </w:p>
    <w:p w14:paraId="79E74618" w14:textId="77777777" w:rsidR="006A22A3" w:rsidRDefault="006A22A3" w:rsidP="006A22A3">
      <w:r>
        <w:t xml:space="preserve">            }</w:t>
      </w:r>
    </w:p>
    <w:p w14:paraId="3878F6D0" w14:textId="77777777" w:rsidR="006A22A3" w:rsidRDefault="006A22A3" w:rsidP="006A22A3">
      <w:r>
        <w:t xml:space="preserve">            Ie() {</w:t>
      </w:r>
    </w:p>
    <w:p w14:paraId="13A15937" w14:textId="77777777" w:rsidR="006A22A3" w:rsidRDefault="006A22A3" w:rsidP="006A22A3">
      <w:r>
        <w:t xml:space="preserve">                return null != this.N</w:t>
      </w:r>
    </w:p>
    <w:p w14:paraId="2FE849AE" w14:textId="77777777" w:rsidR="006A22A3" w:rsidRDefault="006A22A3" w:rsidP="006A22A3">
      <w:r>
        <w:t xml:space="preserve">            }</w:t>
      </w:r>
    </w:p>
    <w:p w14:paraId="7D5F629C" w14:textId="77777777" w:rsidR="006A22A3" w:rsidRDefault="006A22A3" w:rsidP="006A22A3">
      <w:r>
        <w:t xml:space="preserve">            toString() {</w:t>
      </w:r>
    </w:p>
    <w:p w14:paraId="4F570909" w14:textId="77777777" w:rsidR="006A22A3" w:rsidRDefault="006A22A3" w:rsidP="006A22A3">
      <w:r>
        <w:t xml:space="preserve">                return _.Rd(this)</w:t>
      </w:r>
    </w:p>
    <w:p w14:paraId="59027C9A" w14:textId="77777777" w:rsidR="006A22A3" w:rsidRDefault="006A22A3" w:rsidP="006A22A3">
      <w:r>
        <w:t xml:space="preserve">            }</w:t>
      </w:r>
    </w:p>
    <w:p w14:paraId="4F731415" w14:textId="77777777" w:rsidR="006A22A3" w:rsidRDefault="006A22A3" w:rsidP="006A22A3">
      <w:r>
        <w:t xml:space="preserve">            na(a) {</w:t>
      </w:r>
    </w:p>
    <w:p w14:paraId="0CD6584D" w14:textId="77777777" w:rsidR="006A22A3" w:rsidRDefault="006A22A3" w:rsidP="006A22A3">
      <w:r>
        <w:t xml:space="preserve">                if (null == this.N) {</w:t>
      </w:r>
    </w:p>
    <w:p w14:paraId="16064051" w14:textId="77777777" w:rsidR="006A22A3" w:rsidRDefault="006A22A3" w:rsidP="006A22A3">
      <w:r>
        <w:t xml:space="preserve">                    if (0 == arguments.length)</w:t>
      </w:r>
    </w:p>
    <w:p w14:paraId="08DE1BB3" w14:textId="77777777" w:rsidR="006A22A3" w:rsidRDefault="006A22A3" w:rsidP="006A22A3">
      <w:r>
        <w:t xml:space="preserve">                        throw Error("R`" + this.ma);</w:t>
      </w:r>
    </w:p>
    <w:p w14:paraId="4BD96550" w14:textId="77777777" w:rsidR="006A22A3" w:rsidRDefault="006A22A3" w:rsidP="006A22A3">
      <w:r>
        <w:t xml:space="preserve">                    return a</w:t>
      </w:r>
    </w:p>
    <w:p w14:paraId="6E108C3F" w14:textId="77777777" w:rsidR="006A22A3" w:rsidRDefault="006A22A3" w:rsidP="006A22A3">
      <w:r>
        <w:t xml:space="preserve">                }</w:t>
      </w:r>
    </w:p>
    <w:p w14:paraId="0BE13318" w14:textId="77777777" w:rsidR="006A22A3" w:rsidRDefault="006A22A3" w:rsidP="006A22A3">
      <w:r>
        <w:t xml:space="preserve">                if (!_.fa(this.N) &amp;&amp; _.xa(this.N))</w:t>
      </w:r>
    </w:p>
    <w:p w14:paraId="5971C9E7" w14:textId="77777777" w:rsidR="006A22A3" w:rsidRDefault="006A22A3" w:rsidP="006A22A3">
      <w:r>
        <w:t xml:space="preserve">                    return _.gb(this.N, function(b, c) {</w:t>
      </w:r>
    </w:p>
    <w:p w14:paraId="7D5B86DE" w14:textId="77777777" w:rsidR="006A22A3" w:rsidRDefault="006A22A3" w:rsidP="006A22A3">
      <w:r>
        <w:t xml:space="preserve">                        return new _.Wc(this.ma + "." + c,b)</w:t>
      </w:r>
    </w:p>
    <w:p w14:paraId="3B51FEB1" w14:textId="77777777" w:rsidR="006A22A3" w:rsidRDefault="006A22A3" w:rsidP="006A22A3">
      <w:r>
        <w:t xml:space="preserve">                    }, this);</w:t>
      </w:r>
    </w:p>
    <w:p w14:paraId="53A49282" w14:textId="77777777" w:rsidR="006A22A3" w:rsidRDefault="006A22A3" w:rsidP="006A22A3">
      <w:r>
        <w:t xml:space="preserve">                throw new TypeError("Y`" + this.ma + "`" + this.N + "`" + typeof this.N);</w:t>
      </w:r>
    </w:p>
    <w:p w14:paraId="6B9566A2" w14:textId="77777777" w:rsidR="006A22A3" w:rsidRDefault="006A22A3" w:rsidP="006A22A3">
      <w:r>
        <w:t xml:space="preserve">            }</w:t>
      </w:r>
    </w:p>
    <w:p w14:paraId="5D8F33C9" w14:textId="77777777" w:rsidR="006A22A3" w:rsidRDefault="006A22A3" w:rsidP="006A22A3">
      <w:r>
        <w:t xml:space="preserve">        }</w:t>
      </w:r>
    </w:p>
    <w:p w14:paraId="59C28541" w14:textId="77777777" w:rsidR="006A22A3" w:rsidRDefault="006A22A3" w:rsidP="006A22A3">
      <w:r>
        <w:t xml:space="preserve">        ;</w:t>
      </w:r>
    </w:p>
    <w:p w14:paraId="167EE349" w14:textId="77777777" w:rsidR="006A22A3" w:rsidRDefault="006A22A3" w:rsidP="006A22A3">
      <w:r>
        <w:t xml:space="preserve">        _.Wc.prototype.ua = _.aa(2);</w:t>
      </w:r>
    </w:p>
    <w:p w14:paraId="1CE224BD" w14:textId="77777777" w:rsidR="006A22A3" w:rsidRDefault="006A22A3" w:rsidP="006A22A3">
      <w:r>
        <w:t xml:space="preserve">        _.fi = function() {</w:t>
      </w:r>
    </w:p>
    <w:p w14:paraId="2AA8297F" w14:textId="77777777" w:rsidR="006A22A3" w:rsidRDefault="006A22A3" w:rsidP="006A22A3">
      <w:r>
        <w:t xml:space="preserve">            return !!_.aha()</w:t>
      </w:r>
    </w:p>
    <w:p w14:paraId="104CC7E1" w14:textId="77777777" w:rsidR="006A22A3" w:rsidRDefault="006A22A3" w:rsidP="006A22A3">
      <w:r>
        <w:t xml:space="preserve">        }</w:t>
      </w:r>
    </w:p>
    <w:p w14:paraId="6C9CB4F0" w14:textId="77777777" w:rsidR="006A22A3" w:rsidRDefault="006A22A3" w:rsidP="006A22A3">
      <w:r>
        <w:t xml:space="preserve">        ;</w:t>
      </w:r>
    </w:p>
    <w:p w14:paraId="52D64FDA" w14:textId="77777777" w:rsidR="006A22A3" w:rsidRDefault="006A22A3" w:rsidP="006A22A3">
      <w:r>
        <w:t xml:space="preserve">        var Rba;</w:t>
      </w:r>
    </w:p>
    <w:p w14:paraId="02C230FF" w14:textId="77777777" w:rsidR="006A22A3" w:rsidRDefault="006A22A3" w:rsidP="006A22A3">
      <w:r>
        <w:t xml:space="preserve">        Rba = class {</w:t>
      </w:r>
    </w:p>
    <w:p w14:paraId="6EDE4F18" w14:textId="77777777" w:rsidR="006A22A3" w:rsidRDefault="006A22A3" w:rsidP="006A22A3">
      <w:r>
        <w:t xml:space="preserve">            constructor(a) {</w:t>
      </w:r>
    </w:p>
    <w:p w14:paraId="618D4F38" w14:textId="77777777" w:rsidR="006A22A3" w:rsidRDefault="006A22A3" w:rsidP="006A22A3">
      <w:r>
        <w:t xml:space="preserve">                this.hi = a</w:t>
      </w:r>
    </w:p>
    <w:p w14:paraId="0524FFB9" w14:textId="77777777" w:rsidR="006A22A3" w:rsidRDefault="006A22A3" w:rsidP="006A22A3">
      <w:r>
        <w:t xml:space="preserve">            }</w:t>
      </w:r>
    </w:p>
    <w:p w14:paraId="777310A7" w14:textId="77777777" w:rsidR="006A22A3" w:rsidRDefault="006A22A3" w:rsidP="006A22A3">
      <w:r>
        <w:t xml:space="preserve">        }</w:t>
      </w:r>
    </w:p>
    <w:p w14:paraId="1452DC91" w14:textId="77777777" w:rsidR="006A22A3" w:rsidRDefault="006A22A3" w:rsidP="006A22A3">
      <w:r>
        <w:t xml:space="preserve">        ;</w:t>
      </w:r>
    </w:p>
    <w:p w14:paraId="49E470EE" w14:textId="77777777" w:rsidR="006A22A3" w:rsidRDefault="006A22A3" w:rsidP="006A22A3">
      <w:r>
        <w:t xml:space="preserve">        _.Sba = [Yc("data"), Yc("http"), Yc("https"), Yc("mailto"), Yc("ftp"), new Rba(a=&gt;/^[^:]*([/?#]|$)/.test(a))];</w:t>
      </w:r>
    </w:p>
    <w:p w14:paraId="5BCD3486" w14:textId="77777777" w:rsidR="006A22A3" w:rsidRDefault="006A22A3" w:rsidP="006A22A3">
      <w:r>
        <w:t xml:space="preserve">        var Vba = "alternate author bookmark canonical cite help icon license modulepreload next prefetch dns-prefetch prerender preconnect preload prev search subresource".split(" ");</w:t>
      </w:r>
    </w:p>
    <w:p w14:paraId="6A64DF41" w14:textId="77777777" w:rsidR="006A22A3" w:rsidRDefault="006A22A3" w:rsidP="006A22A3">
      <w:r>
        <w:t xml:space="preserve">        _.gha = _.kd`https://apis.google.com/js/api.js`;</w:t>
      </w:r>
    </w:p>
    <w:p w14:paraId="3AD5B401" w14:textId="77777777" w:rsidR="006A22A3" w:rsidRDefault="006A22A3" w:rsidP="006A22A3">
      <w:r>
        <w:t xml:space="preserve">        _.gi = {};</w:t>
      </w:r>
    </w:p>
    <w:p w14:paraId="336759B7" w14:textId="77777777" w:rsidR="006A22A3" w:rsidRDefault="006A22A3" w:rsidP="006A22A3">
      <w:r>
        <w:t xml:space="preserve">        _.hi = {};</w:t>
      </w:r>
    </w:p>
    <w:p w14:paraId="1EE982AC" w14:textId="77777777" w:rsidR="006A22A3" w:rsidRDefault="006A22A3" w:rsidP="006A22A3">
      <w:r>
        <w:t xml:space="preserve">        _.ii = {};</w:t>
      </w:r>
    </w:p>
    <w:p w14:paraId="7F46B501" w14:textId="77777777" w:rsidR="006A22A3" w:rsidRDefault="006A22A3" w:rsidP="006A22A3">
      <w:r>
        <w:t xml:space="preserve">        _.mi = {};</w:t>
      </w:r>
    </w:p>
    <w:p w14:paraId="569AF43A" w14:textId="77777777" w:rsidR="006A22A3" w:rsidRDefault="006A22A3" w:rsidP="006A22A3">
      <w:r>
        <w:t xml:space="preserve">        _.ni = class extends _.v {</w:t>
      </w:r>
    </w:p>
    <w:p w14:paraId="1198417F" w14:textId="77777777" w:rsidR="006A22A3" w:rsidRDefault="006A22A3" w:rsidP="006A22A3">
      <w:r>
        <w:t xml:space="preserve">            constructor(a) {</w:t>
      </w:r>
    </w:p>
    <w:p w14:paraId="1915523F" w14:textId="77777777" w:rsidR="006A22A3" w:rsidRDefault="006A22A3" w:rsidP="006A22A3">
      <w:r>
        <w:t xml:space="preserve">                super(a, 1)</w:t>
      </w:r>
    </w:p>
    <w:p w14:paraId="6200FBB3" w14:textId="77777777" w:rsidR="006A22A3" w:rsidRDefault="006A22A3" w:rsidP="006A22A3">
      <w:r>
        <w:t xml:space="preserve">            }</w:t>
      </w:r>
    </w:p>
    <w:p w14:paraId="5AC4E070" w14:textId="77777777" w:rsidR="006A22A3" w:rsidRDefault="006A22A3" w:rsidP="006A22A3">
      <w:r>
        <w:t xml:space="preserve">        }</w:t>
      </w:r>
    </w:p>
    <w:p w14:paraId="4DE2FD6E" w14:textId="77777777" w:rsidR="006A22A3" w:rsidRDefault="006A22A3" w:rsidP="006A22A3">
      <w:r>
        <w:t xml:space="preserve">        ;</w:t>
      </w:r>
    </w:p>
    <w:p w14:paraId="18214F83" w14:textId="77777777" w:rsidR="006A22A3" w:rsidRDefault="006A22A3" w:rsidP="006A22A3">
      <w:r>
        <w:t xml:space="preserve">        var hha, iha, oi;</w:t>
      </w:r>
    </w:p>
    <w:p w14:paraId="50F4134E" w14:textId="77777777" w:rsidR="006A22A3" w:rsidRDefault="006A22A3" w:rsidP="006A22A3">
      <w:r>
        <w:t xml:space="preserve">        hha = function(a, b, c=!1) {</w:t>
      </w:r>
    </w:p>
    <w:p w14:paraId="3E957273" w14:textId="77777777" w:rsidR="006A22A3" w:rsidRDefault="006A22A3" w:rsidP="006A22A3">
      <w:r>
        <w:t xml:space="preserve">            a.N = a.N.concat(b);</w:t>
      </w:r>
    </w:p>
    <w:p w14:paraId="06547AD3" w14:textId="77777777" w:rsidR="006A22A3" w:rsidRDefault="006A22A3" w:rsidP="006A22A3">
      <w:r>
        <w:t xml:space="preserve">            if (c) {</w:t>
      </w:r>
    </w:p>
    <w:p w14:paraId="71F8AA58" w14:textId="77777777" w:rsidR="006A22A3" w:rsidRDefault="006A22A3" w:rsidP="006A22A3">
      <w:r>
        <w:t xml:space="preserve">                if (!a.H)</w:t>
      </w:r>
    </w:p>
    <w:p w14:paraId="6BABECEC" w14:textId="77777777" w:rsidR="006A22A3" w:rsidRDefault="006A22A3" w:rsidP="006A22A3">
      <w:r>
        <w:t xml:space="preserve">                    throw Error("ca`" + a.W);</w:t>
      </w:r>
    </w:p>
    <w:p w14:paraId="3DAD1CC9" w14:textId="77777777" w:rsidR="006A22A3" w:rsidRDefault="006A22A3" w:rsidP="006A22A3">
      <w:r>
        <w:t xml:space="preserve">                b.map(d=&gt;d.H).forEach(d=&gt;{</w:t>
      </w:r>
    </w:p>
    <w:p w14:paraId="35361905" w14:textId="77777777" w:rsidR="006A22A3" w:rsidRDefault="006A22A3" w:rsidP="006A22A3">
      <w:r>
        <w:t xml:space="preserve">                    raa(e=&gt;{</w:t>
      </w:r>
    </w:p>
    <w:p w14:paraId="776AB206" w14:textId="77777777" w:rsidR="006A22A3" w:rsidRDefault="006A22A3" w:rsidP="006A22A3">
      <w:r>
        <w:t xml:space="preserve">                        e.BG(a.H, d)</w:t>
      </w:r>
    </w:p>
    <w:p w14:paraId="533C8EE2" w14:textId="77777777" w:rsidR="006A22A3" w:rsidRDefault="006A22A3" w:rsidP="006A22A3">
      <w:r>
        <w:t xml:space="preserve">                    }</w:t>
      </w:r>
    </w:p>
    <w:p w14:paraId="554253EF" w14:textId="77777777" w:rsidR="006A22A3" w:rsidRDefault="006A22A3" w:rsidP="006A22A3">
      <w:r>
        <w:t xml:space="preserve">                    )</w:t>
      </w:r>
    </w:p>
    <w:p w14:paraId="6C9ADDE0" w14:textId="77777777" w:rsidR="006A22A3" w:rsidRDefault="006A22A3" w:rsidP="006A22A3">
      <w:r>
        <w:t xml:space="preserve">                }</w:t>
      </w:r>
    </w:p>
    <w:p w14:paraId="0C3EC35A" w14:textId="77777777" w:rsidR="006A22A3" w:rsidRDefault="006A22A3" w:rsidP="006A22A3">
      <w:r>
        <w:t xml:space="preserve">                )</w:t>
      </w:r>
    </w:p>
    <w:p w14:paraId="5ED9199A" w14:textId="77777777" w:rsidR="006A22A3" w:rsidRDefault="006A22A3" w:rsidP="006A22A3">
      <w:r>
        <w:t xml:space="preserve">            }</w:t>
      </w:r>
    </w:p>
    <w:p w14:paraId="49B814D7" w14:textId="77777777" w:rsidR="006A22A3" w:rsidRDefault="006A22A3" w:rsidP="006A22A3">
      <w:r>
        <w:t xml:space="preserve">        }</w:t>
      </w:r>
    </w:p>
    <w:p w14:paraId="36046B86" w14:textId="77777777" w:rsidR="006A22A3" w:rsidRDefault="006A22A3" w:rsidP="006A22A3">
      <w:r>
        <w:t xml:space="preserve">        ;</w:t>
      </w:r>
    </w:p>
    <w:p w14:paraId="629DD157" w14:textId="77777777" w:rsidR="006A22A3" w:rsidRDefault="006A22A3" w:rsidP="006A22A3">
      <w:r>
        <w:t xml:space="preserve">        iha = function(a, b, c=!1) {</w:t>
      </w:r>
    </w:p>
    <w:p w14:paraId="5B74D264" w14:textId="77777777" w:rsidR="006A22A3" w:rsidRDefault="006A22A3" w:rsidP="006A22A3">
      <w:r>
        <w:t xml:space="preserve">            if (c) {</w:t>
      </w:r>
    </w:p>
    <w:p w14:paraId="2BB833BA" w14:textId="77777777" w:rsidR="006A22A3" w:rsidRDefault="006A22A3" w:rsidP="006A22A3">
      <w:r>
        <w:t xml:space="preserve">                if (!a.H)</w:t>
      </w:r>
    </w:p>
    <w:p w14:paraId="54A5218A" w14:textId="77777777" w:rsidR="006A22A3" w:rsidRDefault="006A22A3" w:rsidP="006A22A3">
      <w:r>
        <w:t xml:space="preserve">                    throw Error("ca`" + a.W);</w:t>
      </w:r>
    </w:p>
    <w:p w14:paraId="5E048319" w14:textId="77777777" w:rsidR="006A22A3" w:rsidRDefault="006A22A3" w:rsidP="006A22A3">
      <w:r>
        <w:t xml:space="preserve">                b.map(d=&gt;d.H).forEach(d=&gt;{</w:t>
      </w:r>
    </w:p>
    <w:p w14:paraId="6E26395C" w14:textId="77777777" w:rsidR="006A22A3" w:rsidRDefault="006A22A3" w:rsidP="006A22A3">
      <w:r>
        <w:t xml:space="preserve">                    raa(e=&gt;{</w:t>
      </w:r>
    </w:p>
    <w:p w14:paraId="4B73721C" w14:textId="77777777" w:rsidR="006A22A3" w:rsidRDefault="006A22A3" w:rsidP="006A22A3">
      <w:r>
        <w:t xml:space="preserve">                        e.vK(a.H, d)</w:t>
      </w:r>
    </w:p>
    <w:p w14:paraId="26ED8765" w14:textId="77777777" w:rsidR="006A22A3" w:rsidRDefault="006A22A3" w:rsidP="006A22A3">
      <w:r>
        <w:t xml:space="preserve">                    }</w:t>
      </w:r>
    </w:p>
    <w:p w14:paraId="017004C3" w14:textId="77777777" w:rsidR="006A22A3" w:rsidRDefault="006A22A3" w:rsidP="006A22A3">
      <w:r>
        <w:t xml:space="preserve">                    )</w:t>
      </w:r>
    </w:p>
    <w:p w14:paraId="417362DD" w14:textId="77777777" w:rsidR="006A22A3" w:rsidRDefault="006A22A3" w:rsidP="006A22A3">
      <w:r>
        <w:t xml:space="preserve">                }</w:t>
      </w:r>
    </w:p>
    <w:p w14:paraId="02A490B5" w14:textId="77777777" w:rsidR="006A22A3" w:rsidRDefault="006A22A3" w:rsidP="006A22A3">
      <w:r>
        <w:t xml:space="preserve">                )</w:t>
      </w:r>
    </w:p>
    <w:p w14:paraId="7E501537" w14:textId="77777777" w:rsidR="006A22A3" w:rsidRDefault="006A22A3" w:rsidP="006A22A3">
      <w:r>
        <w:t xml:space="preserve">            }</w:t>
      </w:r>
    </w:p>
    <w:p w14:paraId="614AD84A" w14:textId="77777777" w:rsidR="006A22A3" w:rsidRDefault="006A22A3" w:rsidP="006A22A3">
      <w:r>
        <w:t xml:space="preserve">            a.N = a.N.filter(d=&gt;-1 === b.indexOf(d))</w:t>
      </w:r>
    </w:p>
    <w:p w14:paraId="0F5882A6" w14:textId="77777777" w:rsidR="006A22A3" w:rsidRDefault="006A22A3" w:rsidP="006A22A3">
      <w:r>
        <w:t xml:space="preserve">        }</w:t>
      </w:r>
    </w:p>
    <w:p w14:paraId="5198E622" w14:textId="77777777" w:rsidR="006A22A3" w:rsidRDefault="006A22A3" w:rsidP="006A22A3">
      <w:r>
        <w:t xml:space="preserve">        ;</w:t>
      </w:r>
    </w:p>
    <w:p w14:paraId="71C1794B" w14:textId="77777777" w:rsidR="006A22A3" w:rsidRDefault="006A22A3" w:rsidP="006A22A3">
      <w:r>
        <w:t xml:space="preserve">        oi = function(a, b) {</w:t>
      </w:r>
    </w:p>
    <w:p w14:paraId="2657355F" w14:textId="77777777" w:rsidR="006A22A3" w:rsidRDefault="006A22A3" w:rsidP="006A22A3">
      <w:r>
        <w:t xml:space="preserve">            iha(a, a.N, !1);</w:t>
      </w:r>
    </w:p>
    <w:p w14:paraId="7AA7528D" w14:textId="77777777" w:rsidR="006A22A3" w:rsidRDefault="006A22A3" w:rsidP="006A22A3">
      <w:r>
        <w:t xml:space="preserve">            hha(a, b, !1)</w:t>
      </w:r>
    </w:p>
    <w:p w14:paraId="0016F1A6" w14:textId="77777777" w:rsidR="006A22A3" w:rsidRDefault="006A22A3" w:rsidP="006A22A3">
      <w:r>
        <w:t xml:space="preserve">        }</w:t>
      </w:r>
    </w:p>
    <w:p w14:paraId="0B411BB0" w14:textId="77777777" w:rsidR="006A22A3" w:rsidRDefault="006A22A3" w:rsidP="006A22A3">
      <w:r>
        <w:t xml:space="preserve">        ;</w:t>
      </w:r>
    </w:p>
    <w:p w14:paraId="5BCFF31F" w14:textId="77777777" w:rsidR="006A22A3" w:rsidRDefault="006A22A3" w:rsidP="006A22A3">
      <w:r>
        <w:t xml:space="preserve">        _.nd = class {</w:t>
      </w:r>
    </w:p>
    <w:p w14:paraId="53AEDEFF" w14:textId="77777777" w:rsidR="006A22A3" w:rsidRDefault="006A22A3" w:rsidP="006A22A3">
      <w:r>
        <w:t xml:space="preserve">            constructor(a, b, c, d=!1) {</w:t>
      </w:r>
    </w:p>
    <w:p w14:paraId="76ADB220" w14:textId="77777777" w:rsidR="006A22A3" w:rsidRDefault="006A22A3" w:rsidP="006A22A3">
      <w:r>
        <w:t xml:space="preserve">                c = c || [];</w:t>
      </w:r>
    </w:p>
    <w:p w14:paraId="00977F7F" w14:textId="77777777" w:rsidR="006A22A3" w:rsidRDefault="006A22A3" w:rsidP="006A22A3">
      <w:r>
        <w:t xml:space="preserve">                this.W = a;</w:t>
      </w:r>
    </w:p>
    <w:p w14:paraId="4F02E701" w14:textId="77777777" w:rsidR="006A22A3" w:rsidRDefault="006A22A3" w:rsidP="006A22A3">
      <w:r>
        <w:t xml:space="preserve">                this.H = b || null;</w:t>
      </w:r>
    </w:p>
    <w:p w14:paraId="3D64F039" w14:textId="77777777" w:rsidR="006A22A3" w:rsidRDefault="006A22A3" w:rsidP="006A22A3">
      <w:r>
        <w:t xml:space="preserve">                this.N = [];</w:t>
      </w:r>
    </w:p>
    <w:p w14:paraId="64609E5C" w14:textId="77777777" w:rsidR="006A22A3" w:rsidRDefault="006A22A3" w:rsidP="006A22A3">
      <w:r>
        <w:t xml:space="preserve">                hha(this, c, d)</w:t>
      </w:r>
    </w:p>
    <w:p w14:paraId="69A81F96" w14:textId="77777777" w:rsidR="006A22A3" w:rsidRDefault="006A22A3" w:rsidP="006A22A3">
      <w:r>
        <w:t xml:space="preserve">            }</w:t>
      </w:r>
    </w:p>
    <w:p w14:paraId="71D0BA78" w14:textId="77777777" w:rsidR="006A22A3" w:rsidRDefault="006A22A3" w:rsidP="006A22A3">
      <w:r>
        <w:t xml:space="preserve">            toString() {</w:t>
      </w:r>
    </w:p>
    <w:p w14:paraId="6F8E8CE5" w14:textId="77777777" w:rsidR="006A22A3" w:rsidRDefault="006A22A3" w:rsidP="006A22A3">
      <w:r>
        <w:t xml:space="preserve">                return this.W</w:t>
      </w:r>
    </w:p>
    <w:p w14:paraId="4AC01E68" w14:textId="77777777" w:rsidR="006A22A3" w:rsidRDefault="006A22A3" w:rsidP="006A22A3">
      <w:r>
        <w:t xml:space="preserve">            }</w:t>
      </w:r>
    </w:p>
    <w:p w14:paraId="475B674E" w14:textId="77777777" w:rsidR="006A22A3" w:rsidRDefault="006A22A3" w:rsidP="006A22A3">
      <w:r>
        <w:t xml:space="preserve">        }</w:t>
      </w:r>
    </w:p>
    <w:p w14:paraId="1896E7EA" w14:textId="77777777" w:rsidR="006A22A3" w:rsidRDefault="006A22A3" w:rsidP="006A22A3">
      <w:r>
        <w:t xml:space="preserve">        ;</w:t>
      </w:r>
    </w:p>
    <w:p w14:paraId="704BC7E8" w14:textId="77777777" w:rsidR="006A22A3" w:rsidRDefault="006A22A3" w:rsidP="006A22A3">
      <w:r>
        <w:t xml:space="preserve">        var bca = new Map</w:t>
      </w:r>
    </w:p>
    <w:p w14:paraId="26410F8F" w14:textId="77777777" w:rsidR="006A22A3" w:rsidRDefault="006A22A3" w:rsidP="006A22A3">
      <w:r>
        <w:t xml:space="preserve">          , jha = new Map</w:t>
      </w:r>
    </w:p>
    <w:p w14:paraId="28FEB997" w14:textId="77777777" w:rsidR="006A22A3" w:rsidRDefault="006A22A3" w:rsidP="006A22A3">
      <w:r>
        <w:t xml:space="preserve">          , Yba = new Map</w:t>
      </w:r>
    </w:p>
    <w:p w14:paraId="4F22AB20" w14:textId="77777777" w:rsidR="006A22A3" w:rsidRDefault="006A22A3" w:rsidP="006A22A3">
      <w:r>
        <w:t xml:space="preserve">          , $ba = new Map</w:t>
      </w:r>
    </w:p>
    <w:p w14:paraId="000BB93B" w14:textId="77777777" w:rsidR="006A22A3" w:rsidRDefault="006A22A3" w:rsidP="006A22A3">
      <w:r>
        <w:t xml:space="preserve">          , Zba = new Map;</w:t>
      </w:r>
    </w:p>
    <w:p w14:paraId="5CCDAE4D" w14:textId="77777777" w:rsidR="006A22A3" w:rsidRDefault="006A22A3" w:rsidP="006A22A3">
      <w:r>
        <w:t xml:space="preserve">        md("YYmHzb", "rhjTGb");</w:t>
      </w:r>
    </w:p>
    <w:p w14:paraId="59A49DB5" w14:textId="77777777" w:rsidR="006A22A3" w:rsidRDefault="006A22A3" w:rsidP="006A22A3">
      <w:r>
        <w:t xml:space="preserve">        var kha = class extends _.v {</w:t>
      </w:r>
    </w:p>
    <w:p w14:paraId="1B431926" w14:textId="77777777" w:rsidR="006A22A3" w:rsidRDefault="006A22A3" w:rsidP="006A22A3">
      <w:r>
        <w:t xml:space="preserve">            constructor(a) {</w:t>
      </w:r>
    </w:p>
    <w:p w14:paraId="78288BF6" w14:textId="77777777" w:rsidR="006A22A3" w:rsidRDefault="006A22A3" w:rsidP="006A22A3">
      <w:r>
        <w:t xml:space="preserve">                super(a)</w:t>
      </w:r>
    </w:p>
    <w:p w14:paraId="468E4F4F" w14:textId="77777777" w:rsidR="006A22A3" w:rsidRDefault="006A22A3" w:rsidP="006A22A3">
      <w:r>
        <w:t xml:space="preserve">            }</w:t>
      </w:r>
    </w:p>
    <w:p w14:paraId="5C8555C0" w14:textId="77777777" w:rsidR="006A22A3" w:rsidRDefault="006A22A3" w:rsidP="006A22A3">
      <w:r>
        <w:t xml:space="preserve">        }</w:t>
      </w:r>
    </w:p>
    <w:p w14:paraId="02378E9B" w14:textId="77777777" w:rsidR="006A22A3" w:rsidRDefault="006A22A3" w:rsidP="006A22A3">
      <w:r>
        <w:t xml:space="preserve">        ;</w:t>
      </w:r>
    </w:p>
    <w:p w14:paraId="28667A58" w14:textId="77777777" w:rsidR="006A22A3" w:rsidRDefault="006A22A3" w:rsidP="006A22A3">
      <w:r>
        <w:t xml:space="preserve">        _.pi = class extends _.v {</w:t>
      </w:r>
    </w:p>
    <w:p w14:paraId="7E7057FC" w14:textId="77777777" w:rsidR="006A22A3" w:rsidRDefault="006A22A3" w:rsidP="006A22A3">
      <w:r>
        <w:t xml:space="preserve">            constructor(a) {</w:t>
      </w:r>
    </w:p>
    <w:p w14:paraId="36EC6378" w14:textId="77777777" w:rsidR="006A22A3" w:rsidRDefault="006A22A3" w:rsidP="006A22A3">
      <w:r>
        <w:t xml:space="preserve">                super(a)</w:t>
      </w:r>
    </w:p>
    <w:p w14:paraId="25B0D56D" w14:textId="77777777" w:rsidR="006A22A3" w:rsidRDefault="006A22A3" w:rsidP="006A22A3">
      <w:r>
        <w:t xml:space="preserve">            }</w:t>
      </w:r>
    </w:p>
    <w:p w14:paraId="0BF8807B" w14:textId="77777777" w:rsidR="006A22A3" w:rsidRDefault="006A22A3" w:rsidP="006A22A3">
      <w:r>
        <w:t xml:space="preserve">            getSeconds() {</w:t>
      </w:r>
    </w:p>
    <w:p w14:paraId="5765A5E8" w14:textId="77777777" w:rsidR="006A22A3" w:rsidRDefault="006A22A3" w:rsidP="006A22A3">
      <w:r>
        <w:t xml:space="preserve">                return _.th(this, 1)</w:t>
      </w:r>
    </w:p>
    <w:p w14:paraId="719A8A19" w14:textId="77777777" w:rsidR="006A22A3" w:rsidRDefault="006A22A3" w:rsidP="006A22A3">
      <w:r>
        <w:t xml:space="preserve">            }</w:t>
      </w:r>
    </w:p>
    <w:p w14:paraId="50B0D299" w14:textId="77777777" w:rsidR="006A22A3" w:rsidRDefault="006A22A3" w:rsidP="006A22A3">
      <w:r>
        <w:t xml:space="preserve">            setSeconds(a) {</w:t>
      </w:r>
    </w:p>
    <w:p w14:paraId="2A8C189E" w14:textId="77777777" w:rsidR="006A22A3" w:rsidRDefault="006A22A3" w:rsidP="006A22A3">
      <w:r>
        <w:t xml:space="preserve">                return _.Fc(this, 1, _.bc(a), "0")</w:t>
      </w:r>
    </w:p>
    <w:p w14:paraId="5B99217D" w14:textId="77777777" w:rsidR="006A22A3" w:rsidRDefault="006A22A3" w:rsidP="006A22A3">
      <w:r>
        <w:t xml:space="preserve">            }</w:t>
      </w:r>
    </w:p>
    <w:p w14:paraId="1CA6AC2D" w14:textId="77777777" w:rsidR="006A22A3" w:rsidRDefault="006A22A3" w:rsidP="006A22A3">
      <w:r>
        <w:t xml:space="preserve">        }</w:t>
      </w:r>
    </w:p>
    <w:p w14:paraId="4128062D" w14:textId="77777777" w:rsidR="006A22A3" w:rsidRDefault="006A22A3" w:rsidP="006A22A3">
      <w:r>
        <w:t xml:space="preserve">        ;</w:t>
      </w:r>
    </w:p>
    <w:p w14:paraId="3781BF4B" w14:textId="77777777" w:rsidR="006A22A3" w:rsidRDefault="006A22A3" w:rsidP="006A22A3">
      <w:r>
        <w:t xml:space="preserve">        _.xd = class extends _.v {</w:t>
      </w:r>
    </w:p>
    <w:p w14:paraId="07947D03" w14:textId="77777777" w:rsidR="006A22A3" w:rsidRDefault="006A22A3" w:rsidP="006A22A3">
      <w:r>
        <w:t xml:space="preserve">            constructor(a) {</w:t>
      </w:r>
    </w:p>
    <w:p w14:paraId="668C8A9E" w14:textId="77777777" w:rsidR="006A22A3" w:rsidRDefault="006A22A3" w:rsidP="006A22A3">
      <w:r>
        <w:t xml:space="preserve">                super(a)</w:t>
      </w:r>
    </w:p>
    <w:p w14:paraId="38AEC7E2" w14:textId="77777777" w:rsidR="006A22A3" w:rsidRDefault="006A22A3" w:rsidP="006A22A3">
      <w:r>
        <w:t xml:space="preserve">            }</w:t>
      </w:r>
    </w:p>
    <w:p w14:paraId="243705F1" w14:textId="77777777" w:rsidR="006A22A3" w:rsidRDefault="006A22A3" w:rsidP="006A22A3">
      <w:r>
        <w:t xml:space="preserve">            getTypeName() {</w:t>
      </w:r>
    </w:p>
    <w:p w14:paraId="6DEBA40C" w14:textId="77777777" w:rsidR="006A22A3" w:rsidRDefault="006A22A3" w:rsidP="006A22A3">
      <w:r>
        <w:t xml:space="preserve">                return _.F(this, 1).split("/").pop()</w:t>
      </w:r>
    </w:p>
    <w:p w14:paraId="040154BA" w14:textId="77777777" w:rsidR="006A22A3" w:rsidRDefault="006A22A3" w:rsidP="006A22A3">
      <w:r>
        <w:t xml:space="preserve">            }</w:t>
      </w:r>
    </w:p>
    <w:p w14:paraId="421C1A7E" w14:textId="77777777" w:rsidR="006A22A3" w:rsidRDefault="006A22A3" w:rsidP="006A22A3">
      <w:r>
        <w:t xml:space="preserve">            xc() {</w:t>
      </w:r>
    </w:p>
    <w:p w14:paraId="4B313315" w14:textId="77777777" w:rsidR="006A22A3" w:rsidRDefault="006A22A3" w:rsidP="006A22A3">
      <w:r>
        <w:t xml:space="preserve">                const a = _.Ng(this, 2);</w:t>
      </w:r>
    </w:p>
    <w:p w14:paraId="39818844" w14:textId="77777777" w:rsidR="006A22A3" w:rsidRDefault="006A22A3" w:rsidP="006A22A3">
      <w:r>
        <w:t xml:space="preserve">                if (Array.isArray(a) || a instanceof _.v)</w:t>
      </w:r>
    </w:p>
    <w:p w14:paraId="3955782A" w14:textId="77777777" w:rsidR="006A22A3" w:rsidRDefault="006A22A3" w:rsidP="006A22A3">
      <w:r>
        <w:t xml:space="preserve">                    throw Error("N");</w:t>
      </w:r>
    </w:p>
    <w:p w14:paraId="1EEFA679" w14:textId="77777777" w:rsidR="006A22A3" w:rsidRDefault="006A22A3" w:rsidP="006A22A3">
      <w:r>
        <w:t xml:space="preserve">                return _.Xg(this, 2)</w:t>
      </w:r>
    </w:p>
    <w:p w14:paraId="6AD220CF" w14:textId="77777777" w:rsidR="006A22A3" w:rsidRDefault="006A22A3" w:rsidP="006A22A3">
      <w:r>
        <w:t xml:space="preserve">            }</w:t>
      </w:r>
    </w:p>
    <w:p w14:paraId="1A418F86" w14:textId="77777777" w:rsidR="006A22A3" w:rsidRDefault="006A22A3" w:rsidP="006A22A3">
      <w:r>
        <w:t xml:space="preserve">            Pe(a) {</w:t>
      </w:r>
    </w:p>
    <w:p w14:paraId="602BD7ED" w14:textId="77777777" w:rsidR="006A22A3" w:rsidRDefault="006A22A3" w:rsidP="006A22A3">
      <w:r>
        <w:t xml:space="preserve">                if (null == a)</w:t>
      </w:r>
    </w:p>
    <w:p w14:paraId="0D078D8C" w14:textId="77777777" w:rsidR="006A22A3" w:rsidRDefault="006A22A3" w:rsidP="006A22A3">
      <w:r>
        <w:t xml:space="preserve">                    a = this;</w:t>
      </w:r>
    </w:p>
    <w:p w14:paraId="75CDDD4B" w14:textId="77777777" w:rsidR="006A22A3" w:rsidRDefault="006A22A3" w:rsidP="006A22A3">
      <w:r>
        <w:t xml:space="preserve">                else if (Array.isArray(a))</w:t>
      </w:r>
    </w:p>
    <w:p w14:paraId="75AF713E" w14:textId="77777777" w:rsidR="006A22A3" w:rsidRDefault="006A22A3" w:rsidP="006A22A3">
      <w:r>
        <w:t xml:space="preserve">                    a = _.zd(this, 2, qc(a, Bba, void 0, void 0, !1, !1));</w:t>
      </w:r>
    </w:p>
    <w:p w14:paraId="6698400C" w14:textId="77777777" w:rsidR="006A22A3" w:rsidRDefault="006A22A3" w:rsidP="006A22A3">
      <w:r>
        <w:t xml:space="preserve">                else if ("string" === typeof a || a instanceof _.Ab || _.pb(a))</w:t>
      </w:r>
    </w:p>
    <w:p w14:paraId="79DDF52E" w14:textId="77777777" w:rsidR="006A22A3" w:rsidRDefault="006A22A3" w:rsidP="006A22A3">
      <w:r>
        <w:t xml:space="preserve">                    a = _.Fc(this, 2, _.Jc(a), _.Cb());</w:t>
      </w:r>
    </w:p>
    <w:p w14:paraId="5313EA55" w14:textId="77777777" w:rsidR="006A22A3" w:rsidRDefault="006A22A3" w:rsidP="006A22A3">
      <w:r>
        <w:t xml:space="preserve">                else</w:t>
      </w:r>
    </w:p>
    <w:p w14:paraId="3E11AC33" w14:textId="77777777" w:rsidR="006A22A3" w:rsidRDefault="006A22A3" w:rsidP="006A22A3">
      <w:r>
        <w:t xml:space="preserve">                    throw Error("O`" + a);</w:t>
      </w:r>
    </w:p>
    <w:p w14:paraId="4707FAE4" w14:textId="77777777" w:rsidR="006A22A3" w:rsidRDefault="006A22A3" w:rsidP="006A22A3">
      <w:r>
        <w:t xml:space="preserve">                return a</w:t>
      </w:r>
    </w:p>
    <w:p w14:paraId="1830D8EB" w14:textId="77777777" w:rsidR="006A22A3" w:rsidRDefault="006A22A3" w:rsidP="006A22A3">
      <w:r>
        <w:t xml:space="preserve">            }</w:t>
      </w:r>
    </w:p>
    <w:p w14:paraId="24FE6BEA" w14:textId="77777777" w:rsidR="006A22A3" w:rsidRDefault="006A22A3" w:rsidP="006A22A3">
      <w:r>
        <w:t xml:space="preserve">        }</w:t>
      </w:r>
    </w:p>
    <w:p w14:paraId="4F7EC0DB" w14:textId="77777777" w:rsidR="006A22A3" w:rsidRDefault="006A22A3" w:rsidP="006A22A3">
      <w:r>
        <w:t xml:space="preserve">        ;</w:t>
      </w:r>
    </w:p>
    <w:p w14:paraId="4CB96B06" w14:textId="77777777" w:rsidR="006A22A3" w:rsidRDefault="006A22A3" w:rsidP="006A22A3">
      <w:r>
        <w:t xml:space="preserve">        _.xd.prototype.iF = _.aa(3);</w:t>
      </w:r>
    </w:p>
    <w:p w14:paraId="004B9A61" w14:textId="77777777" w:rsidR="006A22A3" w:rsidRDefault="006A22A3" w:rsidP="006A22A3">
      <w:r>
        <w:t xml:space="preserve">        _.qi = class extends _.v {</w:t>
      </w:r>
    </w:p>
    <w:p w14:paraId="6F6E1C81" w14:textId="77777777" w:rsidR="006A22A3" w:rsidRDefault="006A22A3" w:rsidP="006A22A3">
      <w:r>
        <w:t xml:space="preserve">            constructor(a) {</w:t>
      </w:r>
    </w:p>
    <w:p w14:paraId="6E487394" w14:textId="77777777" w:rsidR="006A22A3" w:rsidRDefault="006A22A3" w:rsidP="006A22A3">
      <w:r>
        <w:t xml:space="preserve">                super(a)</w:t>
      </w:r>
    </w:p>
    <w:p w14:paraId="6C86E096" w14:textId="77777777" w:rsidR="006A22A3" w:rsidRDefault="006A22A3" w:rsidP="006A22A3">
      <w:r>
        <w:t xml:space="preserve">            }</w:t>
      </w:r>
    </w:p>
    <w:p w14:paraId="0D62C305" w14:textId="77777777" w:rsidR="006A22A3" w:rsidRDefault="006A22A3" w:rsidP="006A22A3">
      <w:r>
        <w:t xml:space="preserve">            getSeconds() {</w:t>
      </w:r>
    </w:p>
    <w:p w14:paraId="20E05948" w14:textId="77777777" w:rsidR="006A22A3" w:rsidRDefault="006A22A3" w:rsidP="006A22A3">
      <w:r>
        <w:t xml:space="preserve">                return _.th(this, 1)</w:t>
      </w:r>
    </w:p>
    <w:p w14:paraId="59CDD70D" w14:textId="77777777" w:rsidR="006A22A3" w:rsidRDefault="006A22A3" w:rsidP="006A22A3">
      <w:r>
        <w:t xml:space="preserve">            }</w:t>
      </w:r>
    </w:p>
    <w:p w14:paraId="48BFFAE5" w14:textId="77777777" w:rsidR="006A22A3" w:rsidRDefault="006A22A3" w:rsidP="006A22A3">
      <w:r>
        <w:t xml:space="preserve">            setSeconds(a) {</w:t>
      </w:r>
    </w:p>
    <w:p w14:paraId="0808EF9F" w14:textId="77777777" w:rsidR="006A22A3" w:rsidRDefault="006A22A3" w:rsidP="006A22A3">
      <w:r>
        <w:t xml:space="preserve">                return _.Fc(this, 1, _.bc(a), "0")</w:t>
      </w:r>
    </w:p>
    <w:p w14:paraId="59DD64BA" w14:textId="77777777" w:rsidR="006A22A3" w:rsidRDefault="006A22A3" w:rsidP="006A22A3">
      <w:r>
        <w:t xml:space="preserve">            }</w:t>
      </w:r>
    </w:p>
    <w:p w14:paraId="1D6E15BB" w14:textId="77777777" w:rsidR="006A22A3" w:rsidRDefault="006A22A3" w:rsidP="006A22A3">
      <w:r>
        <w:t xml:space="preserve">        }</w:t>
      </w:r>
    </w:p>
    <w:p w14:paraId="23445877" w14:textId="77777777" w:rsidR="006A22A3" w:rsidRDefault="006A22A3" w:rsidP="006A22A3">
      <w:r>
        <w:t xml:space="preserve">        ;</w:t>
      </w:r>
    </w:p>
    <w:p w14:paraId="1002832F" w14:textId="77777777" w:rsidR="006A22A3" w:rsidRDefault="006A22A3" w:rsidP="006A22A3">
      <w:r>
        <w:t xml:space="preserve">        _.tca = function(a, b) {</w:t>
      </w:r>
    </w:p>
    <w:p w14:paraId="4B6F4D28" w14:textId="77777777" w:rsidR="006A22A3" w:rsidRDefault="006A22A3" w:rsidP="006A22A3">
      <w:r>
        <w:t xml:space="preserve">            return _.Fc(a, 1, _.Wb(b), 0)</w:t>
      </w:r>
    </w:p>
    <w:p w14:paraId="07EFE262" w14:textId="77777777" w:rsidR="006A22A3" w:rsidRDefault="006A22A3" w:rsidP="006A22A3">
      <w:r>
        <w:t xml:space="preserve">        }</w:t>
      </w:r>
    </w:p>
    <w:p w14:paraId="18CC7DD4" w14:textId="77777777" w:rsidR="006A22A3" w:rsidRDefault="006A22A3" w:rsidP="006A22A3">
      <w:r>
        <w:t xml:space="preserve">        ;</w:t>
      </w:r>
    </w:p>
    <w:p w14:paraId="7803F8A4" w14:textId="77777777" w:rsidR="006A22A3" w:rsidRDefault="006A22A3" w:rsidP="006A22A3">
      <w:r>
        <w:t xml:space="preserve">        _.sca = function(a, b) {</w:t>
      </w:r>
    </w:p>
    <w:p w14:paraId="4B66A87C" w14:textId="77777777" w:rsidR="006A22A3" w:rsidRDefault="006A22A3" w:rsidP="006A22A3">
      <w:r>
        <w:t xml:space="preserve">            return _.eh(a, 3, b)</w:t>
      </w:r>
    </w:p>
    <w:p w14:paraId="3C5A6F18" w14:textId="77777777" w:rsidR="006A22A3" w:rsidRDefault="006A22A3" w:rsidP="006A22A3">
      <w:r>
        <w:t xml:space="preserve">        }</w:t>
      </w:r>
    </w:p>
    <w:p w14:paraId="7464C195" w14:textId="77777777" w:rsidR="006A22A3" w:rsidRDefault="006A22A3" w:rsidP="006A22A3">
      <w:r>
        <w:t xml:space="preserve">        ;</w:t>
      </w:r>
    </w:p>
    <w:p w14:paraId="58637779" w14:textId="77777777" w:rsidR="006A22A3" w:rsidRDefault="006A22A3" w:rsidP="006A22A3">
      <w:r>
        <w:t xml:space="preserve">        _.Ad = class extends _.v {</w:t>
      </w:r>
    </w:p>
    <w:p w14:paraId="7AEB5105" w14:textId="77777777" w:rsidR="006A22A3" w:rsidRDefault="006A22A3" w:rsidP="006A22A3">
      <w:r>
        <w:t xml:space="preserve">            constructor(a) {</w:t>
      </w:r>
    </w:p>
    <w:p w14:paraId="30901485" w14:textId="77777777" w:rsidR="006A22A3" w:rsidRDefault="006A22A3" w:rsidP="006A22A3">
      <w:r>
        <w:t xml:space="preserve">                super(a)</w:t>
      </w:r>
    </w:p>
    <w:p w14:paraId="226FF4C8" w14:textId="77777777" w:rsidR="006A22A3" w:rsidRDefault="006A22A3" w:rsidP="006A22A3">
      <w:r>
        <w:t xml:space="preserve">            }</w:t>
      </w:r>
    </w:p>
    <w:p w14:paraId="3C0E548E" w14:textId="77777777" w:rsidR="006A22A3" w:rsidRDefault="006A22A3" w:rsidP="006A22A3">
      <w:r>
        <w:t xml:space="preserve">            H() {</w:t>
      </w:r>
    </w:p>
    <w:p w14:paraId="0CCE9266" w14:textId="77777777" w:rsidR="006A22A3" w:rsidRDefault="006A22A3" w:rsidP="006A22A3">
      <w:r>
        <w:t xml:space="preserve">                return _.sh(this, 1)</w:t>
      </w:r>
    </w:p>
    <w:p w14:paraId="6BD2F91E" w14:textId="77777777" w:rsidR="006A22A3" w:rsidRDefault="006A22A3" w:rsidP="006A22A3">
      <w:r>
        <w:t xml:space="preserve">            }</w:t>
      </w:r>
    </w:p>
    <w:p w14:paraId="17ABD83B" w14:textId="77777777" w:rsidR="006A22A3" w:rsidRDefault="006A22A3" w:rsidP="006A22A3">
      <w:r>
        <w:t xml:space="preserve">        }</w:t>
      </w:r>
    </w:p>
    <w:p w14:paraId="36930B4D" w14:textId="77777777" w:rsidR="006A22A3" w:rsidRDefault="006A22A3" w:rsidP="006A22A3">
      <w:r>
        <w:t xml:space="preserve">        ;</w:t>
      </w:r>
    </w:p>
    <w:p w14:paraId="422567D5" w14:textId="77777777" w:rsidR="006A22A3" w:rsidRDefault="006A22A3" w:rsidP="006A22A3">
      <w:r>
        <w:t xml:space="preserve">        _.Ad.Ta = [3];</w:t>
      </w:r>
    </w:p>
    <w:p w14:paraId="300D2E92" w14:textId="77777777" w:rsidR="006A22A3" w:rsidRDefault="006A22A3" w:rsidP="006A22A3">
      <w:r>
        <w:t xml:space="preserve">        _.ri = new _.nd("LEikZe","LEikZe");</w:t>
      </w:r>
    </w:p>
    <w:p w14:paraId="04C068DD" w14:textId="77777777" w:rsidR="006A22A3" w:rsidRDefault="006A22A3" w:rsidP="006A22A3">
      <w:r>
        <w:t xml:space="preserve">        _.si = new _.nd("gychg","gychg",[_.ri]);</w:t>
      </w:r>
    </w:p>
    <w:p w14:paraId="6483A73F" w14:textId="77777777" w:rsidR="006A22A3" w:rsidRDefault="006A22A3" w:rsidP="006A22A3">
      <w:r>
        <w:t xml:space="preserve">        _.ti = new _.nd("xUdipf","xUdipf");</w:t>
      </w:r>
    </w:p>
    <w:p w14:paraId="29B4083C" w14:textId="77777777" w:rsidR="006A22A3" w:rsidRDefault="006A22A3" w:rsidP="006A22A3">
      <w:r>
        <w:t xml:space="preserve">        _.ui = new _.nd("Ulmmrd","Ulmmrd",[_.si]);</w:t>
      </w:r>
    </w:p>
    <w:p w14:paraId="7AACB24C" w14:textId="77777777" w:rsidR="006A22A3" w:rsidRDefault="006A22A3" w:rsidP="006A22A3">
      <w:r>
        <w:t xml:space="preserve">        _.vi = new _.nd("NwH0H","NwH0H",[_.ti]);</w:t>
      </w:r>
    </w:p>
    <w:p w14:paraId="4E40F8E8" w14:textId="77777777" w:rsidR="006A22A3" w:rsidRDefault="006A22A3" w:rsidP="006A22A3">
      <w:r>
        <w:t xml:space="preserve">        _.x = function(a) {</w:t>
      </w:r>
    </w:p>
    <w:p w14:paraId="2D99BA51" w14:textId="77777777" w:rsidR="006A22A3" w:rsidRDefault="006A22A3" w:rsidP="006A22A3">
      <w:r>
        <w:t xml:space="preserve">            this.Xq = a</w:t>
      </w:r>
    </w:p>
    <w:p w14:paraId="7D8D8DB0" w14:textId="77777777" w:rsidR="006A22A3" w:rsidRDefault="006A22A3" w:rsidP="006A22A3">
      <w:r>
        <w:t xml:space="preserve">        }</w:t>
      </w:r>
    </w:p>
    <w:p w14:paraId="3A819817" w14:textId="77777777" w:rsidR="006A22A3" w:rsidRDefault="006A22A3" w:rsidP="006A22A3">
      <w:r>
        <w:t xml:space="preserve">        ;</w:t>
      </w:r>
    </w:p>
    <w:p w14:paraId="18B48DA3" w14:textId="77777777" w:rsidR="006A22A3" w:rsidRDefault="006A22A3" w:rsidP="006A22A3">
      <w:r>
        <w:t xml:space="preserve">        _.x.prototype.H = function() {</w:t>
      </w:r>
    </w:p>
    <w:p w14:paraId="61AA738A" w14:textId="77777777" w:rsidR="006A22A3" w:rsidRDefault="006A22A3" w:rsidP="006A22A3">
      <w:r>
        <w:t xml:space="preserve">            return this.Xq.prototype.qa</w:t>
      </w:r>
    </w:p>
    <w:p w14:paraId="631F605A" w14:textId="77777777" w:rsidR="006A22A3" w:rsidRDefault="006A22A3" w:rsidP="006A22A3">
      <w:r>
        <w:t xml:space="preserve">        }</w:t>
      </w:r>
    </w:p>
    <w:p w14:paraId="45C05A20" w14:textId="77777777" w:rsidR="006A22A3" w:rsidRDefault="006A22A3" w:rsidP="006A22A3">
      <w:r>
        <w:t xml:space="preserve">        ;</w:t>
      </w:r>
    </w:p>
    <w:p w14:paraId="7F4E5A02" w14:textId="77777777" w:rsidR="006A22A3" w:rsidRDefault="006A22A3" w:rsidP="006A22A3">
      <w:r>
        <w:t xml:space="preserve">        _.x.prototype.Fb = function(a) {</w:t>
      </w:r>
    </w:p>
    <w:p w14:paraId="7BDFFD80" w14:textId="77777777" w:rsidR="006A22A3" w:rsidRDefault="006A22A3" w:rsidP="006A22A3">
      <w:r>
        <w:t xml:space="preserve">            return new this.Xq(a)</w:t>
      </w:r>
    </w:p>
    <w:p w14:paraId="5B0D2497" w14:textId="77777777" w:rsidR="006A22A3" w:rsidRDefault="006A22A3" w:rsidP="006A22A3">
      <w:r>
        <w:t xml:space="preserve">        }</w:t>
      </w:r>
    </w:p>
    <w:p w14:paraId="22418FE5" w14:textId="77777777" w:rsidR="006A22A3" w:rsidRDefault="006A22A3" w:rsidP="006A22A3">
      <w:r>
        <w:t xml:space="preserve">        ;</w:t>
      </w:r>
    </w:p>
    <w:p w14:paraId="483A1244" w14:textId="77777777" w:rsidR="006A22A3" w:rsidRDefault="006A22A3" w:rsidP="006A22A3">
      <w:r>
        <w:t xml:space="preserve">        _.ye = function(a, b) {</w:t>
      </w:r>
    </w:p>
    <w:p w14:paraId="76DB9EE1" w14:textId="77777777" w:rsidR="006A22A3" w:rsidRDefault="006A22A3" w:rsidP="006A22A3">
      <w:r>
        <w:t xml:space="preserve">            let c = null;</w:t>
      </w:r>
    </w:p>
    <w:p w14:paraId="626B1852" w14:textId="77777777" w:rsidR="006A22A3" w:rsidRDefault="006A22A3" w:rsidP="006A22A3">
      <w:r>
        <w:t xml:space="preserve">            a instanceof _.v ? "string" === typeof a.qa &amp;&amp; (c = a.qa) : a instanceof _.x ? "function" === typeof a.H &amp;&amp; (c = a.Xq.prototype.qa) : "string" === typeof a.prototype.qa &amp;&amp; (c = a.prototype.qa);</w:t>
      </w:r>
    </w:p>
    <w:p w14:paraId="4190E1EC" w14:textId="77777777" w:rsidR="006A22A3" w:rsidRDefault="006A22A3" w:rsidP="006A22A3">
      <w:r>
        <w:t xml:space="preserve">            return b &amp;&amp; !c ? "" : c</w:t>
      </w:r>
    </w:p>
    <w:p w14:paraId="6E37F64B" w14:textId="77777777" w:rsidR="006A22A3" w:rsidRDefault="006A22A3" w:rsidP="006A22A3">
      <w:r>
        <w:t xml:space="preserve">        }</w:t>
      </w:r>
    </w:p>
    <w:p w14:paraId="73F09A19" w14:textId="77777777" w:rsidR="006A22A3" w:rsidRDefault="006A22A3" w:rsidP="006A22A3">
      <w:r>
        <w:t xml:space="preserve">        ;</w:t>
      </w:r>
    </w:p>
    <w:p w14:paraId="70549ED9" w14:textId="77777777" w:rsidR="006A22A3" w:rsidRDefault="006A22A3" w:rsidP="006A22A3">
      <w:r>
        <w:t xml:space="preserve">        _.wi = class {</w:t>
      </w:r>
    </w:p>
    <w:p w14:paraId="795EEF14" w14:textId="77777777" w:rsidR="006A22A3" w:rsidRDefault="006A22A3" w:rsidP="006A22A3">
      <w:r>
        <w:t xml:space="preserve">            constructor(a, b) {</w:t>
      </w:r>
    </w:p>
    <w:p w14:paraId="4A06C308" w14:textId="77777777" w:rsidR="006A22A3" w:rsidRDefault="006A22A3" w:rsidP="006A22A3">
      <w:r>
        <w:t xml:space="preserve">                this.H = a;</w:t>
      </w:r>
    </w:p>
    <w:p w14:paraId="0074F1FC" w14:textId="77777777" w:rsidR="006A22A3" w:rsidRDefault="006A22A3" w:rsidP="006A22A3">
      <w:r>
        <w:t xml:space="preserve">                this.N = b</w:t>
      </w:r>
    </w:p>
    <w:p w14:paraId="21740F7D" w14:textId="77777777" w:rsidR="006A22A3" w:rsidRDefault="006A22A3" w:rsidP="006A22A3">
      <w:r>
        <w:t xml:space="preserve">            }</w:t>
      </w:r>
    </w:p>
    <w:p w14:paraId="7C82F810" w14:textId="77777777" w:rsidR="006A22A3" w:rsidRDefault="006A22A3" w:rsidP="006A22A3">
      <w:r>
        <w:t xml:space="preserve">            ZC() {</w:t>
      </w:r>
    </w:p>
    <w:p w14:paraId="4773785C" w14:textId="77777777" w:rsidR="006A22A3" w:rsidRDefault="006A22A3" w:rsidP="006A22A3">
      <w:r>
        <w:t xml:space="preserve">                return this.N</w:t>
      </w:r>
    </w:p>
    <w:p w14:paraId="33DD2AED" w14:textId="77777777" w:rsidR="006A22A3" w:rsidRDefault="006A22A3" w:rsidP="006A22A3">
      <w:r>
        <w:t xml:space="preserve">            }</w:t>
      </w:r>
    </w:p>
    <w:p w14:paraId="46C4A734" w14:textId="77777777" w:rsidR="006A22A3" w:rsidRDefault="006A22A3" w:rsidP="006A22A3">
      <w:r>
        <w:t xml:space="preserve">            getId() {</w:t>
      </w:r>
    </w:p>
    <w:p w14:paraId="014F5F52" w14:textId="77777777" w:rsidR="006A22A3" w:rsidRDefault="006A22A3" w:rsidP="006A22A3">
      <w:r>
        <w:t xml:space="preserve">                return this.H</w:t>
      </w:r>
    </w:p>
    <w:p w14:paraId="5D086FB4" w14:textId="77777777" w:rsidR="006A22A3" w:rsidRDefault="006A22A3" w:rsidP="006A22A3">
      <w:r>
        <w:t xml:space="preserve">            }</w:t>
      </w:r>
    </w:p>
    <w:p w14:paraId="27B23EF5" w14:textId="77777777" w:rsidR="006A22A3" w:rsidRDefault="006A22A3" w:rsidP="006A22A3">
      <w:r>
        <w:t xml:space="preserve">            toString() {</w:t>
      </w:r>
    </w:p>
    <w:p w14:paraId="7C2617E3" w14:textId="77777777" w:rsidR="006A22A3" w:rsidRDefault="006A22A3" w:rsidP="006A22A3">
      <w:r>
        <w:t xml:space="preserve">                return this.H</w:t>
      </w:r>
    </w:p>
    <w:p w14:paraId="5C6F6C54" w14:textId="77777777" w:rsidR="006A22A3" w:rsidRDefault="006A22A3" w:rsidP="006A22A3">
      <w:r>
        <w:t xml:space="preserve">            }</w:t>
      </w:r>
    </w:p>
    <w:p w14:paraId="399BBEF0" w14:textId="77777777" w:rsidR="006A22A3" w:rsidRDefault="006A22A3" w:rsidP="006A22A3">
      <w:r>
        <w:t xml:space="preserve">        }</w:t>
      </w:r>
    </w:p>
    <w:p w14:paraId="26F8D0A9" w14:textId="77777777" w:rsidR="006A22A3" w:rsidRDefault="006A22A3" w:rsidP="006A22A3">
      <w:r>
        <w:t xml:space="preserve">        ;</w:t>
      </w:r>
    </w:p>
    <w:p w14:paraId="3269A435" w14:textId="77777777" w:rsidR="006A22A3" w:rsidRDefault="006A22A3" w:rsidP="006A22A3">
      <w:r>
        <w:t xml:space="preserve">        _.xi = new _.wi("skipCache",!0);</w:t>
      </w:r>
    </w:p>
    <w:p w14:paraId="19CD63AB" w14:textId="77777777" w:rsidR="006A22A3" w:rsidRDefault="006A22A3" w:rsidP="006A22A3">
      <w:r>
        <w:t xml:space="preserve">        _.lha = new _.wi("maxRetries",3);</w:t>
      </w:r>
    </w:p>
    <w:p w14:paraId="77754580" w14:textId="77777777" w:rsidR="006A22A3" w:rsidRDefault="006A22A3" w:rsidP="006A22A3">
      <w:r>
        <w:t xml:space="preserve">        _.mha = new _.wi("isInitialData",!0);</w:t>
      </w:r>
    </w:p>
    <w:p w14:paraId="68F82A0C" w14:textId="77777777" w:rsidR="006A22A3" w:rsidRDefault="006A22A3" w:rsidP="006A22A3">
      <w:r>
        <w:t xml:space="preserve">        _.yi = new _.wi("batchId");</w:t>
      </w:r>
    </w:p>
    <w:p w14:paraId="1371F397" w14:textId="77777777" w:rsidR="006A22A3" w:rsidRDefault="006A22A3" w:rsidP="006A22A3">
      <w:r>
        <w:t xml:space="preserve">        _.zi = new _.wi("batchRequestId");</w:t>
      </w:r>
    </w:p>
    <w:p w14:paraId="159AAA8B" w14:textId="77777777" w:rsidR="006A22A3" w:rsidRDefault="006A22A3" w:rsidP="006A22A3">
      <w:r>
        <w:t xml:space="preserve">        _.Ai = new _.wi("extensionId");</w:t>
      </w:r>
    </w:p>
    <w:p w14:paraId="698D634C" w14:textId="77777777" w:rsidR="006A22A3" w:rsidRDefault="006A22A3" w:rsidP="006A22A3">
      <w:r>
        <w:t xml:space="preserve">        _.Ci = new _.wi("eesTokens");</w:t>
      </w:r>
    </w:p>
    <w:p w14:paraId="70273B6A" w14:textId="77777777" w:rsidR="006A22A3" w:rsidRDefault="006A22A3" w:rsidP="006A22A3">
      <w:r>
        <w:t xml:space="preserve">        _.Di = new _.wi("frontendMethodType");</w:t>
      </w:r>
    </w:p>
    <w:p w14:paraId="2C1F456C" w14:textId="77777777" w:rsidR="006A22A3" w:rsidRDefault="006A22A3" w:rsidP="006A22A3">
      <w:r>
        <w:t xml:space="preserve">        _.nha = new _.wi("sequenceGroup");</w:t>
      </w:r>
    </w:p>
    <w:p w14:paraId="46B71A13" w14:textId="77777777" w:rsidR="006A22A3" w:rsidRDefault="006A22A3" w:rsidP="006A22A3">
      <w:r>
        <w:t xml:space="preserve">        _.Ei = new _.wi("unobfuscatedRpcId");</w:t>
      </w:r>
    </w:p>
    <w:p w14:paraId="79701C92" w14:textId="77777777" w:rsidR="006A22A3" w:rsidRDefault="006A22A3" w:rsidP="006A22A3">
      <w:r>
        <w:t xml:space="preserve">        _.oha = new _.wi("genericHttpHeader");</w:t>
      </w:r>
    </w:p>
    <w:p w14:paraId="5D050CCA" w14:textId="77777777" w:rsidR="006A22A3" w:rsidRDefault="006A22A3" w:rsidP="006A22A3">
      <w:r>
        <w:t xml:space="preserve">        _.pha = new _.wi("retryCount",0);</w:t>
      </w:r>
    </w:p>
    <w:p w14:paraId="25C8960C" w14:textId="77777777" w:rsidR="006A22A3" w:rsidRDefault="006A22A3" w:rsidP="006A22A3">
      <w:r>
        <w:t xml:space="preserve">        _.qha = new _.wi("urlParams");</w:t>
      </w:r>
    </w:p>
    <w:p w14:paraId="1B311D15" w14:textId="77777777" w:rsidR="006A22A3" w:rsidRDefault="006A22A3" w:rsidP="006A22A3">
      <w:r>
        <w:t xml:space="preserve">        var rha = class {</w:t>
      </w:r>
    </w:p>
    <w:p w14:paraId="4635767C" w14:textId="77777777" w:rsidR="006A22A3" w:rsidRDefault="006A22A3" w:rsidP="006A22A3">
      <w:r>
        <w:t xml:space="preserve">            constructor(a) {</w:t>
      </w:r>
    </w:p>
    <w:p w14:paraId="0C0F544F" w14:textId="77777777" w:rsidR="006A22A3" w:rsidRDefault="006A22A3" w:rsidP="006A22A3">
      <w:r>
        <w:t xml:space="preserve">                this.H = a || {}</w:t>
      </w:r>
    </w:p>
    <w:p w14:paraId="43220555" w14:textId="77777777" w:rsidR="006A22A3" w:rsidRDefault="006A22A3" w:rsidP="006A22A3">
      <w:r>
        <w:t xml:space="preserve">            }</w:t>
      </w:r>
    </w:p>
    <w:p w14:paraId="0B337549" w14:textId="77777777" w:rsidR="006A22A3" w:rsidRDefault="006A22A3" w:rsidP="006A22A3">
      <w:r>
        <w:t xml:space="preserve">            get(a) {</w:t>
      </w:r>
    </w:p>
    <w:p w14:paraId="5027181B" w14:textId="77777777" w:rsidR="006A22A3" w:rsidRDefault="006A22A3" w:rsidP="006A22A3">
      <w:r>
        <w:t xml:space="preserve">                return this.H[a]</w:t>
      </w:r>
    </w:p>
    <w:p w14:paraId="06D4B28E" w14:textId="77777777" w:rsidR="006A22A3" w:rsidRDefault="006A22A3" w:rsidP="006A22A3">
      <w:r>
        <w:t xml:space="preserve">            }</w:t>
      </w:r>
    </w:p>
    <w:p w14:paraId="28D2B6E5" w14:textId="77777777" w:rsidR="006A22A3" w:rsidRDefault="006A22A3" w:rsidP="006A22A3">
      <w:r>
        <w:t xml:space="preserve">            rl() {</w:t>
      </w:r>
    </w:p>
    <w:p w14:paraId="36BF49B5" w14:textId="77777777" w:rsidR="006A22A3" w:rsidRDefault="006A22A3" w:rsidP="006A22A3">
      <w:r>
        <w:t xml:space="preserve">                return Object.keys(this.H)</w:t>
      </w:r>
    </w:p>
    <w:p w14:paraId="637B686A" w14:textId="77777777" w:rsidR="006A22A3" w:rsidRDefault="006A22A3" w:rsidP="006A22A3">
      <w:r>
        <w:t xml:space="preserve">            }</w:t>
      </w:r>
    </w:p>
    <w:p w14:paraId="1061852D" w14:textId="77777777" w:rsidR="006A22A3" w:rsidRDefault="006A22A3" w:rsidP="006A22A3">
      <w:r>
        <w:t xml:space="preserve">        }</w:t>
      </w:r>
    </w:p>
    <w:p w14:paraId="083EBA96" w14:textId="77777777" w:rsidR="006A22A3" w:rsidRDefault="006A22A3" w:rsidP="006A22A3">
      <w:r>
        <w:t xml:space="preserve">        ;</w:t>
      </w:r>
    </w:p>
    <w:p w14:paraId="6988B88C" w14:textId="77777777" w:rsidR="006A22A3" w:rsidRDefault="006A22A3" w:rsidP="006A22A3">
      <w:r>
        <w:t xml:space="preserve">        _.tha = function(a) {</w:t>
      </w:r>
    </w:p>
    <w:p w14:paraId="3D1CCB92" w14:textId="77777777" w:rsidR="006A22A3" w:rsidRDefault="006A22A3" w:rsidP="006A22A3">
      <w:r>
        <w:t xml:space="preserve">            const b = _.gb(a.sideChannel, f=&gt;f.clone());</w:t>
      </w:r>
    </w:p>
    <w:p w14:paraId="14BA6B6B" w14:textId="77777777" w:rsidR="006A22A3" w:rsidRDefault="006A22A3" w:rsidP="006A22A3">
      <w:r>
        <w:t xml:space="preserve">            var c = a.H;</w:t>
      </w:r>
    </w:p>
    <w:p w14:paraId="4EB7B75F" w14:textId="77777777" w:rsidR="006A22A3" w:rsidRDefault="006A22A3" w:rsidP="006A22A3">
      <w:r>
        <w:t xml:space="preserve">            c = c ? c.Hk() ? c : c.clone() : null;</w:t>
      </w:r>
    </w:p>
    <w:p w14:paraId="790286A2" w14:textId="77777777" w:rsidR="006A22A3" w:rsidRDefault="006A22A3" w:rsidP="006A22A3">
      <w:r>
        <w:t xml:space="preserve">            var d = {};</w:t>
      </w:r>
    </w:p>
    <w:p w14:paraId="70F3EDDC" w14:textId="77777777" w:rsidR="006A22A3" w:rsidRDefault="006A22A3" w:rsidP="006A22A3">
      <w:r>
        <w:t xml:space="preserve">            for (var e of a.Ab.rl())</w:t>
      </w:r>
    </w:p>
    <w:p w14:paraId="58F8F83F" w14:textId="77777777" w:rsidR="006A22A3" w:rsidRDefault="006A22A3" w:rsidP="006A22A3">
      <w:r>
        <w:t xml:space="preserve">                d[e] = a.Ab.get(e);</w:t>
      </w:r>
    </w:p>
    <w:p w14:paraId="6258754E" w14:textId="77777777" w:rsidR="006A22A3" w:rsidRDefault="006A22A3" w:rsidP="006A22A3">
      <w:r>
        <w:t xml:space="preserve">            e = new rha(d);</w:t>
      </w:r>
    </w:p>
    <w:p w14:paraId="76992B2B" w14:textId="77777777" w:rsidR="006A22A3" w:rsidRDefault="006A22A3" w:rsidP="006A22A3">
      <w:r>
        <w:t xml:space="preserve">            d = {};</w:t>
      </w:r>
    </w:p>
    <w:p w14:paraId="6D19F7CC" w14:textId="77777777" w:rsidR="006A22A3" w:rsidRDefault="006A22A3" w:rsidP="006A22A3">
      <w:r>
        <w:t xml:space="preserve">            for (const f of Object.keys(a.N))</w:t>
      </w:r>
    </w:p>
    <w:p w14:paraId="18442B99" w14:textId="77777777" w:rsidR="006A22A3" w:rsidRDefault="006A22A3" w:rsidP="006A22A3">
      <w:r>
        <w:t xml:space="preserve">                d[f] = a.N[f];</w:t>
      </w:r>
    </w:p>
    <w:p w14:paraId="0A494202" w14:textId="77777777" w:rsidR="006A22A3" w:rsidRDefault="006A22A3" w:rsidP="006A22A3">
      <w:r>
        <w:t xml:space="preserve">            return new _.sha(a.Ok,c,b,e,void 0,d)</w:t>
      </w:r>
    </w:p>
    <w:p w14:paraId="37760DC2" w14:textId="77777777" w:rsidR="006A22A3" w:rsidRDefault="006A22A3" w:rsidP="006A22A3">
      <w:r>
        <w:t xml:space="preserve">        }</w:t>
      </w:r>
    </w:p>
    <w:p w14:paraId="46FAACCF" w14:textId="77777777" w:rsidR="006A22A3" w:rsidRDefault="006A22A3" w:rsidP="006A22A3">
      <w:r>
        <w:t xml:space="preserve">        ;</w:t>
      </w:r>
    </w:p>
    <w:p w14:paraId="19C4592B" w14:textId="77777777" w:rsidR="006A22A3" w:rsidRDefault="006A22A3" w:rsidP="006A22A3">
      <w:r>
        <w:t xml:space="preserve">        _.Fi = function(a, b, c) {</w:t>
      </w:r>
    </w:p>
    <w:p w14:paraId="1C9D838A" w14:textId="77777777" w:rsidR="006A22A3" w:rsidRDefault="006A22A3" w:rsidP="006A22A3">
      <w:r>
        <w:t xml:space="preserve">            if (void 0 === b.N &amp;&amp; void 0 === c)</w:t>
      </w:r>
    </w:p>
    <w:p w14:paraId="61CC1275" w14:textId="77777777" w:rsidR="006A22A3" w:rsidRDefault="006A22A3" w:rsidP="006A22A3">
      <w:r>
        <w:t xml:space="preserve">                throw Error("da`" + b);</w:t>
      </w:r>
    </w:p>
    <w:p w14:paraId="6CECFDB9" w14:textId="77777777" w:rsidR="006A22A3" w:rsidRDefault="006A22A3" w:rsidP="006A22A3">
      <w:r>
        <w:t xml:space="preserve">            a = _.tha(a);</w:t>
      </w:r>
    </w:p>
    <w:p w14:paraId="5ACE9FA3" w14:textId="77777777" w:rsidR="006A22A3" w:rsidRDefault="006A22A3" w:rsidP="006A22A3">
      <w:r>
        <w:t xml:space="preserve">            var d = a.Ab</w:t>
      </w:r>
    </w:p>
    <w:p w14:paraId="43CF0CC0" w14:textId="77777777" w:rsidR="006A22A3" w:rsidRDefault="006A22A3" w:rsidP="006A22A3">
      <w:r>
        <w:t xml:space="preserve">              , e = b.getId();</w:t>
      </w:r>
    </w:p>
    <w:p w14:paraId="79290819" w14:textId="77777777" w:rsidR="006A22A3" w:rsidRDefault="006A22A3" w:rsidP="006A22A3">
      <w:r>
        <w:t xml:space="preserve">            d.H[e] = void 0 != c ? c : b.ZC();</w:t>
      </w:r>
    </w:p>
    <w:p w14:paraId="3628ABEE" w14:textId="77777777" w:rsidR="006A22A3" w:rsidRDefault="006A22A3" w:rsidP="006A22A3">
      <w:r>
        <w:t xml:space="preserve">            return a</w:t>
      </w:r>
    </w:p>
    <w:p w14:paraId="5158A53F" w14:textId="77777777" w:rsidR="006A22A3" w:rsidRDefault="006A22A3" w:rsidP="006A22A3">
      <w:r>
        <w:t xml:space="preserve">        }</w:t>
      </w:r>
    </w:p>
    <w:p w14:paraId="50C84F48" w14:textId="77777777" w:rsidR="006A22A3" w:rsidRDefault="006A22A3" w:rsidP="006A22A3">
      <w:r>
        <w:t xml:space="preserve">        ;</w:t>
      </w:r>
    </w:p>
    <w:p w14:paraId="2F965E7D" w14:textId="77777777" w:rsidR="006A22A3" w:rsidRDefault="006A22A3" w:rsidP="006A22A3">
      <w:r>
        <w:t xml:space="preserve">        _.Gi = function(a, b) {</w:t>
      </w:r>
    </w:p>
    <w:p w14:paraId="36B3B960" w14:textId="77777777" w:rsidR="006A22A3" w:rsidRDefault="006A22A3" w:rsidP="006A22A3">
      <w:r>
        <w:t xml:space="preserve">            return a.Ab.get(b.getId())</w:t>
      </w:r>
    </w:p>
    <w:p w14:paraId="27DB7B28" w14:textId="77777777" w:rsidR="006A22A3" w:rsidRDefault="006A22A3" w:rsidP="006A22A3">
      <w:r>
        <w:t xml:space="preserve">        }</w:t>
      </w:r>
    </w:p>
    <w:p w14:paraId="2A107ADC" w14:textId="77777777" w:rsidR="006A22A3" w:rsidRDefault="006A22A3" w:rsidP="006A22A3">
      <w:r>
        <w:t xml:space="preserve">        ;</w:t>
      </w:r>
    </w:p>
    <w:p w14:paraId="55460EC8" w14:textId="77777777" w:rsidR="006A22A3" w:rsidRDefault="006A22A3" w:rsidP="006A22A3">
      <w:r>
        <w:t xml:space="preserve">        _.sha = class {</w:t>
      </w:r>
    </w:p>
    <w:p w14:paraId="7BB1E5B8" w14:textId="77777777" w:rsidR="006A22A3" w:rsidRDefault="006A22A3" w:rsidP="006A22A3">
      <w:r>
        <w:t xml:space="preserve">            constructor(a, b, c={}, d=new rha, e, f={}) {</w:t>
      </w:r>
    </w:p>
    <w:p w14:paraId="72C6C697" w14:textId="77777777" w:rsidR="006A22A3" w:rsidRDefault="006A22A3" w:rsidP="006A22A3">
      <w:r>
        <w:t xml:space="preserve">                this.Ok = a;</w:t>
      </w:r>
    </w:p>
    <w:p w14:paraId="4EBD8DB5" w14:textId="77777777" w:rsidR="006A22A3" w:rsidRDefault="006A22A3" w:rsidP="006A22A3">
      <w:r>
        <w:t xml:space="preserve">                this.H = b || void 0;</w:t>
      </w:r>
    </w:p>
    <w:p w14:paraId="58F24686" w14:textId="77777777" w:rsidR="006A22A3" w:rsidRDefault="006A22A3" w:rsidP="006A22A3">
      <w:r>
        <w:t xml:space="preserve">                this.sideChannel = c;</w:t>
      </w:r>
    </w:p>
    <w:p w14:paraId="6188607D" w14:textId="77777777" w:rsidR="006A22A3" w:rsidRDefault="006A22A3" w:rsidP="006A22A3">
      <w:r>
        <w:t xml:space="preserve">                this.N = f;</w:t>
      </w:r>
    </w:p>
    <w:p w14:paraId="47EA8522" w14:textId="77777777" w:rsidR="006A22A3" w:rsidRDefault="006A22A3" w:rsidP="006A22A3">
      <w:r>
        <w:t xml:space="preserve">                this.Ab = d;</w:t>
      </w:r>
    </w:p>
    <w:p w14:paraId="0B024E82" w14:textId="77777777" w:rsidR="006A22A3" w:rsidRDefault="006A22A3" w:rsidP="006A22A3">
      <w:r>
        <w:t xml:space="preserve">                e &amp;&amp; _.Ca(e, g=&gt;{</w:t>
      </w:r>
    </w:p>
    <w:p w14:paraId="728A8CF1" w14:textId="77777777" w:rsidR="006A22A3" w:rsidRDefault="006A22A3" w:rsidP="006A22A3">
      <w:r>
        <w:t xml:space="preserve">                    const h = void 0 != g.value ? g.value : g.key.ZC();</w:t>
      </w:r>
    </w:p>
    <w:p w14:paraId="484DF0D6" w14:textId="77777777" w:rsidR="006A22A3" w:rsidRDefault="006A22A3" w:rsidP="006A22A3">
      <w:r>
        <w:t xml:space="preserve">                    var k = this.Ab;</w:t>
      </w:r>
    </w:p>
    <w:p w14:paraId="711D222C" w14:textId="77777777" w:rsidR="006A22A3" w:rsidRDefault="006A22A3" w:rsidP="006A22A3">
      <w:r>
        <w:t xml:space="preserve">                    g = g.key.getId();</w:t>
      </w:r>
    </w:p>
    <w:p w14:paraId="05B4E96D" w14:textId="77777777" w:rsidR="006A22A3" w:rsidRDefault="006A22A3" w:rsidP="006A22A3">
      <w:r>
        <w:t xml:space="preserve">                    k.H[g] = h</w:t>
      </w:r>
    </w:p>
    <w:p w14:paraId="086B9C65" w14:textId="77777777" w:rsidR="006A22A3" w:rsidRDefault="006A22A3" w:rsidP="006A22A3">
      <w:r>
        <w:t xml:space="preserve">                }</w:t>
      </w:r>
    </w:p>
    <w:p w14:paraId="235B7F19" w14:textId="77777777" w:rsidR="006A22A3" w:rsidRDefault="006A22A3" w:rsidP="006A22A3">
      <w:r>
        <w:t xml:space="preserve">                , this)</w:t>
      </w:r>
    </w:p>
    <w:p w14:paraId="0827A299" w14:textId="77777777" w:rsidR="006A22A3" w:rsidRDefault="006A22A3" w:rsidP="006A22A3">
      <w:r>
        <w:t xml:space="preserve">            }</w:t>
      </w:r>
    </w:p>
    <w:p w14:paraId="73958A1E" w14:textId="77777777" w:rsidR="006A22A3" w:rsidRDefault="006A22A3" w:rsidP="006A22A3">
      <w:r>
        <w:t xml:space="preserve">            getMetadata() {</w:t>
      </w:r>
    </w:p>
    <w:p w14:paraId="4AE08620" w14:textId="77777777" w:rsidR="006A22A3" w:rsidRDefault="006A22A3" w:rsidP="006A22A3">
      <w:r>
        <w:t xml:space="preserve">                return this.N</w:t>
      </w:r>
    </w:p>
    <w:p w14:paraId="228662C0" w14:textId="77777777" w:rsidR="006A22A3" w:rsidRDefault="006A22A3" w:rsidP="006A22A3">
      <w:r>
        <w:t xml:space="preserve">            }</w:t>
      </w:r>
    </w:p>
    <w:p w14:paraId="18873386" w14:textId="77777777" w:rsidR="006A22A3" w:rsidRDefault="006A22A3" w:rsidP="006A22A3">
      <w:r>
        <w:t xml:space="preserve">            vd() {</w:t>
      </w:r>
    </w:p>
    <w:p w14:paraId="15D05201" w14:textId="77777777" w:rsidR="006A22A3" w:rsidRDefault="006A22A3" w:rsidP="006A22A3">
      <w:r>
        <w:t xml:space="preserve">                return this.Ok</w:t>
      </w:r>
    </w:p>
    <w:p w14:paraId="73E6BE49" w14:textId="77777777" w:rsidR="006A22A3" w:rsidRDefault="006A22A3" w:rsidP="006A22A3">
      <w:r>
        <w:t xml:space="preserve">            }</w:t>
      </w:r>
    </w:p>
    <w:p w14:paraId="761EF31F" w14:textId="77777777" w:rsidR="006A22A3" w:rsidRDefault="006A22A3" w:rsidP="006A22A3">
      <w:r>
        <w:t xml:space="preserve">            Lg() {</w:t>
      </w:r>
    </w:p>
    <w:p w14:paraId="1C61EF2A" w14:textId="77777777" w:rsidR="006A22A3" w:rsidRDefault="006A22A3" w:rsidP="006A22A3">
      <w:r>
        <w:t xml:space="preserve">                if (this.H) {</w:t>
      </w:r>
    </w:p>
    <w:p w14:paraId="7420DE52" w14:textId="77777777" w:rsidR="006A22A3" w:rsidRDefault="006A22A3" w:rsidP="006A22A3">
      <w:r>
        <w:t xml:space="preserve">                    var a = this.H;</w:t>
      </w:r>
    </w:p>
    <w:p w14:paraId="2BFDD53E" w14:textId="77777777" w:rsidR="006A22A3" w:rsidRDefault="006A22A3" w:rsidP="006A22A3">
      <w:r>
        <w:t xml:space="preserve">                    a.Hk() &amp;&amp; (a = this.H = _.uc(a));</w:t>
      </w:r>
    </w:p>
    <w:p w14:paraId="43EA8344" w14:textId="77777777" w:rsidR="006A22A3" w:rsidRDefault="006A22A3" w:rsidP="006A22A3">
      <w:r>
        <w:t xml:space="preserve">                    return a</w:t>
      </w:r>
    </w:p>
    <w:p w14:paraId="16BA9615" w14:textId="77777777" w:rsidR="006A22A3" w:rsidRDefault="006A22A3" w:rsidP="006A22A3">
      <w:r>
        <w:t xml:space="preserve">                }</w:t>
      </w:r>
    </w:p>
    <w:p w14:paraId="0F1C56F5" w14:textId="77777777" w:rsidR="006A22A3" w:rsidRDefault="006A22A3" w:rsidP="006A22A3">
      <w:r>
        <w:t xml:space="preserve">            }</w:t>
      </w:r>
    </w:p>
    <w:p w14:paraId="4D40B8BD" w14:textId="77777777" w:rsidR="006A22A3" w:rsidRDefault="006A22A3" w:rsidP="006A22A3">
      <w:r>
        <w:t xml:space="preserve">        }</w:t>
      </w:r>
    </w:p>
    <w:p w14:paraId="46FC0C4B" w14:textId="77777777" w:rsidR="006A22A3" w:rsidRDefault="006A22A3" w:rsidP="006A22A3">
      <w:r>
        <w:t xml:space="preserve">        ;</w:t>
      </w:r>
    </w:p>
    <w:p w14:paraId="4E7066B9" w14:textId="77777777" w:rsidR="006A22A3" w:rsidRDefault="006A22A3" w:rsidP="006A22A3">
      <w:r>
        <w:t xml:space="preserve">        _.uha = class {</w:t>
      </w:r>
    </w:p>
    <w:p w14:paraId="49219A01" w14:textId="77777777" w:rsidR="006A22A3" w:rsidRDefault="006A22A3" w:rsidP="006A22A3">
      <w:r>
        <w:t xml:space="preserve">            constructor(a, b, c=null) {</w:t>
      </w:r>
    </w:p>
    <w:p w14:paraId="291DE731" w14:textId="77777777" w:rsidR="006A22A3" w:rsidRDefault="006A22A3" w:rsidP="006A22A3">
      <w:r>
        <w:t xml:space="preserve">                this.Ok = a;</w:t>
      </w:r>
    </w:p>
    <w:p w14:paraId="7B3AF992" w14:textId="77777777" w:rsidR="006A22A3" w:rsidRDefault="006A22A3" w:rsidP="006A22A3">
      <w:r>
        <w:t xml:space="preserve">                this.H = b;</w:t>
      </w:r>
    </w:p>
    <w:p w14:paraId="20854DC7" w14:textId="77777777" w:rsidR="006A22A3" w:rsidRDefault="006A22A3" w:rsidP="006A22A3">
      <w:r>
        <w:t xml:space="preserve">                this.W = {};</w:t>
      </w:r>
    </w:p>
    <w:p w14:paraId="350588F6" w14:textId="77777777" w:rsidR="006A22A3" w:rsidRDefault="006A22A3" w:rsidP="006A22A3">
      <w:r>
        <w:t xml:space="preserve">                this.N = c</w:t>
      </w:r>
    </w:p>
    <w:p w14:paraId="30640BA7" w14:textId="77777777" w:rsidR="006A22A3" w:rsidRDefault="006A22A3" w:rsidP="006A22A3">
      <w:r>
        <w:t xml:space="preserve">            }</w:t>
      </w:r>
    </w:p>
    <w:p w14:paraId="091FC7AF" w14:textId="77777777" w:rsidR="006A22A3" w:rsidRDefault="006A22A3" w:rsidP="006A22A3">
      <w:r>
        <w:t xml:space="preserve">            vd() {</w:t>
      </w:r>
    </w:p>
    <w:p w14:paraId="233C3907" w14:textId="77777777" w:rsidR="006A22A3" w:rsidRDefault="006A22A3" w:rsidP="006A22A3">
      <w:r>
        <w:t xml:space="preserve">                return this.Ok</w:t>
      </w:r>
    </w:p>
    <w:p w14:paraId="58647AB6" w14:textId="77777777" w:rsidR="006A22A3" w:rsidRDefault="006A22A3" w:rsidP="006A22A3">
      <w:r>
        <w:t xml:space="preserve">            }</w:t>
      </w:r>
    </w:p>
    <w:p w14:paraId="21C488A9" w14:textId="77777777" w:rsidR="006A22A3" w:rsidRDefault="006A22A3" w:rsidP="006A22A3">
      <w:r>
        <w:t xml:space="preserve">            getMetadata() {</w:t>
      </w:r>
    </w:p>
    <w:p w14:paraId="0BBB8E7E" w14:textId="77777777" w:rsidR="006A22A3" w:rsidRDefault="006A22A3" w:rsidP="006A22A3">
      <w:r>
        <w:t xml:space="preserve">                return this.W</w:t>
      </w:r>
    </w:p>
    <w:p w14:paraId="35563C1C" w14:textId="77777777" w:rsidR="006A22A3" w:rsidRDefault="006A22A3" w:rsidP="006A22A3">
      <w:r>
        <w:t xml:space="preserve">            }</w:t>
      </w:r>
    </w:p>
    <w:p w14:paraId="484CCAD3" w14:textId="77777777" w:rsidR="006A22A3" w:rsidRDefault="006A22A3" w:rsidP="006A22A3">
      <w:r>
        <w:t xml:space="preserve">            Aj() {</w:t>
      </w:r>
    </w:p>
    <w:p w14:paraId="450DD386" w14:textId="77777777" w:rsidR="006A22A3" w:rsidRDefault="006A22A3" w:rsidP="006A22A3">
      <w:r>
        <w:t xml:space="preserve">                return null</w:t>
      </w:r>
    </w:p>
    <w:p w14:paraId="3E789179" w14:textId="77777777" w:rsidR="006A22A3" w:rsidRDefault="006A22A3" w:rsidP="006A22A3">
      <w:r>
        <w:t xml:space="preserve">            }</w:t>
      </w:r>
    </w:p>
    <w:p w14:paraId="3271A7F9" w14:textId="77777777" w:rsidR="006A22A3" w:rsidRDefault="006A22A3" w:rsidP="006A22A3">
      <w:r>
        <w:t xml:space="preserve">        }</w:t>
      </w:r>
    </w:p>
    <w:p w14:paraId="4D45CD34" w14:textId="77777777" w:rsidR="006A22A3" w:rsidRDefault="006A22A3" w:rsidP="006A22A3">
      <w:r>
        <w:t xml:space="preserve">        ;</w:t>
      </w:r>
    </w:p>
    <w:p w14:paraId="09DE2441" w14:textId="77777777" w:rsidR="006A22A3" w:rsidRDefault="006A22A3" w:rsidP="006A22A3">
      <w:r>
        <w:t xml:space="preserve">        _.rd = class {</w:t>
      </w:r>
    </w:p>
    <w:p w14:paraId="2A21755B" w14:textId="77777777" w:rsidR="006A22A3" w:rsidRDefault="006A22A3" w:rsidP="006A22A3">
      <w:r>
        <w:t xml:space="preserve">            constructor(a, b, c, d) {</w:t>
      </w:r>
    </w:p>
    <w:p w14:paraId="609FF02F" w14:textId="77777777" w:rsidR="006A22A3" w:rsidRDefault="006A22A3" w:rsidP="006A22A3">
      <w:r>
        <w:t xml:space="preserve">                this.Ok = a;</w:t>
      </w:r>
    </w:p>
    <w:p w14:paraId="72CE29E4" w14:textId="77777777" w:rsidR="006A22A3" w:rsidRDefault="006A22A3" w:rsidP="006A22A3">
      <w:r>
        <w:t xml:space="preserve">                this.av = c;</w:t>
      </w:r>
    </w:p>
    <w:p w14:paraId="6A2A0277" w14:textId="77777777" w:rsidR="006A22A3" w:rsidRDefault="006A22A3" w:rsidP="006A22A3">
      <w:r>
        <w:t xml:space="preserve">                this.bx = b;</w:t>
      </w:r>
    </w:p>
    <w:p w14:paraId="68AD8C22" w14:textId="77777777" w:rsidR="006A22A3" w:rsidRDefault="006A22A3" w:rsidP="006A22A3">
      <w:r>
        <w:t xml:space="preserve">                this.To = parseInt(a, 10) || null;</w:t>
      </w:r>
    </w:p>
    <w:p w14:paraId="64E5ECAF" w14:textId="77777777" w:rsidR="006A22A3" w:rsidRDefault="006A22A3" w:rsidP="006A22A3">
      <w:r>
        <w:t xml:space="preserve">                this.Nt = null;</w:t>
      </w:r>
    </w:p>
    <w:p w14:paraId="63B5EAD6" w14:textId="77777777" w:rsidR="006A22A3" w:rsidRDefault="006A22A3" w:rsidP="006A22A3">
      <w:r>
        <w:t xml:space="preserve">                (this.Fy = d) &amp;&amp; _.Ca(d, e=&gt;{</w:t>
      </w:r>
    </w:p>
    <w:p w14:paraId="54FEF7D8" w14:textId="77777777" w:rsidR="006A22A3" w:rsidRDefault="006A22A3" w:rsidP="006A22A3">
      <w:r>
        <w:t xml:space="preserve">                    _.Ai === e.key ? this.To = e.value : _.Ci === e.key &amp;&amp; (this.Nt = e.value)</w:t>
      </w:r>
    </w:p>
    <w:p w14:paraId="54770D15" w14:textId="77777777" w:rsidR="006A22A3" w:rsidRDefault="006A22A3" w:rsidP="006A22A3">
      <w:r>
        <w:t xml:space="preserve">                }</w:t>
      </w:r>
    </w:p>
    <w:p w14:paraId="763DC2E1" w14:textId="77777777" w:rsidR="006A22A3" w:rsidRDefault="006A22A3" w:rsidP="006A22A3">
      <w:r>
        <w:t xml:space="preserve">                , this)</w:t>
      </w:r>
    </w:p>
    <w:p w14:paraId="3A6A334A" w14:textId="77777777" w:rsidR="006A22A3" w:rsidRDefault="006A22A3" w:rsidP="006A22A3">
      <w:r>
        <w:t xml:space="preserve">            }</w:t>
      </w:r>
    </w:p>
    <w:p w14:paraId="173E79F9" w14:textId="77777777" w:rsidR="006A22A3" w:rsidRDefault="006A22A3" w:rsidP="006A22A3">
      <w:r>
        <w:t xml:space="preserve">            getName() {</w:t>
      </w:r>
    </w:p>
    <w:p w14:paraId="52DA0200" w14:textId="77777777" w:rsidR="006A22A3" w:rsidRDefault="006A22A3" w:rsidP="006A22A3">
      <w:r>
        <w:t xml:space="preserve">                return this.Ok</w:t>
      </w:r>
    </w:p>
    <w:p w14:paraId="108B8ADA" w14:textId="77777777" w:rsidR="006A22A3" w:rsidRDefault="006A22A3" w:rsidP="006A22A3">
      <w:r>
        <w:t xml:space="preserve">            }</w:t>
      </w:r>
    </w:p>
    <w:p w14:paraId="545A804C" w14:textId="77777777" w:rsidR="006A22A3" w:rsidRDefault="006A22A3" w:rsidP="006A22A3">
      <w:r>
        <w:t xml:space="preserve">            YC() {</w:t>
      </w:r>
    </w:p>
    <w:p w14:paraId="2EF8B8CE" w14:textId="77777777" w:rsidR="006A22A3" w:rsidRDefault="006A22A3" w:rsidP="006A22A3">
      <w:r>
        <w:t xml:space="preserve">                return this.Fy ? this.Fy.slice() : []</w:t>
      </w:r>
    </w:p>
    <w:p w14:paraId="16D67E78" w14:textId="77777777" w:rsidR="006A22A3" w:rsidRDefault="006A22A3" w:rsidP="006A22A3">
      <w:r>
        <w:t xml:space="preserve">            }</w:t>
      </w:r>
    </w:p>
    <w:p w14:paraId="3DBE8DF2" w14:textId="77777777" w:rsidR="006A22A3" w:rsidRDefault="006A22A3" w:rsidP="006A22A3">
      <w:r>
        <w:t xml:space="preserve">            toString() {</w:t>
      </w:r>
    </w:p>
    <w:p w14:paraId="52585A46" w14:textId="77777777" w:rsidR="006A22A3" w:rsidRDefault="006A22A3" w:rsidP="006A22A3">
      <w:r>
        <w:t xml:space="preserve">                return this.Ok</w:t>
      </w:r>
    </w:p>
    <w:p w14:paraId="228C15B5" w14:textId="77777777" w:rsidR="006A22A3" w:rsidRDefault="006A22A3" w:rsidP="006A22A3">
      <w:r>
        <w:t xml:space="preserve">            }</w:t>
      </w:r>
    </w:p>
    <w:p w14:paraId="73299844" w14:textId="77777777" w:rsidR="006A22A3" w:rsidRDefault="006A22A3" w:rsidP="006A22A3">
      <w:r>
        <w:t xml:space="preserve">            Fb(a) {</w:t>
      </w:r>
    </w:p>
    <w:p w14:paraId="1DC36EE7" w14:textId="77777777" w:rsidR="006A22A3" w:rsidRDefault="006A22A3" w:rsidP="006A22A3">
      <w:r>
        <w:t xml:space="preserve">                return new _.sha(this,a,void 0,void 0,this.Fy)</w:t>
      </w:r>
    </w:p>
    <w:p w14:paraId="6D8253AE" w14:textId="77777777" w:rsidR="006A22A3" w:rsidRDefault="006A22A3" w:rsidP="006A22A3">
      <w:r>
        <w:t xml:space="preserve">            }</w:t>
      </w:r>
    </w:p>
    <w:p w14:paraId="3BD12A28" w14:textId="77777777" w:rsidR="006A22A3" w:rsidRDefault="006A22A3" w:rsidP="006A22A3">
      <w:r>
        <w:t xml:space="preserve">            Cg(a, b=null) {</w:t>
      </w:r>
    </w:p>
    <w:p w14:paraId="624B0264" w14:textId="77777777" w:rsidR="006A22A3" w:rsidRDefault="006A22A3" w:rsidP="006A22A3">
      <w:r>
        <w:t xml:space="preserve">                return new _.uha(this,a,b)</w:t>
      </w:r>
    </w:p>
    <w:p w14:paraId="72A7A991" w14:textId="77777777" w:rsidR="006A22A3" w:rsidRDefault="006A22A3" w:rsidP="006A22A3">
      <w:r>
        <w:t xml:space="preserve">            }</w:t>
      </w:r>
    </w:p>
    <w:p w14:paraId="25210774" w14:textId="77777777" w:rsidR="006A22A3" w:rsidRDefault="006A22A3" w:rsidP="006A22A3">
      <w:r>
        <w:t xml:space="preserve">            wI() {</w:t>
      </w:r>
    </w:p>
    <w:p w14:paraId="7F27B6A4" w14:textId="77777777" w:rsidR="006A22A3" w:rsidRDefault="006A22A3" w:rsidP="006A22A3">
      <w:r>
        <w:t xml:space="preserve">                return this.To</w:t>
      </w:r>
    </w:p>
    <w:p w14:paraId="3196B90D" w14:textId="77777777" w:rsidR="006A22A3" w:rsidRDefault="006A22A3" w:rsidP="006A22A3">
      <w:r>
        <w:t xml:space="preserve">            }</w:t>
      </w:r>
    </w:p>
    <w:p w14:paraId="7E45EAC8" w14:textId="77777777" w:rsidR="006A22A3" w:rsidRDefault="006A22A3" w:rsidP="006A22A3">
      <w:r>
        <w:t xml:space="preserve">            matches(a) {</w:t>
      </w:r>
    </w:p>
    <w:p w14:paraId="5B4CEA4C" w14:textId="77777777" w:rsidR="006A22A3" w:rsidRDefault="006A22A3" w:rsidP="006A22A3">
      <w:r>
        <w:t xml:space="preserve">                return this.Ok == a.Ok || this.To &amp;&amp; this.To.toString() == a.Ok || a.To &amp;&amp; a.To.toString() == this.Ok ? !0 : !1</w:t>
      </w:r>
    </w:p>
    <w:p w14:paraId="30C55853" w14:textId="77777777" w:rsidR="006A22A3" w:rsidRDefault="006A22A3" w:rsidP="006A22A3">
      <w:r>
        <w:t xml:space="preserve">            }</w:t>
      </w:r>
    </w:p>
    <w:p w14:paraId="1DDA4584" w14:textId="77777777" w:rsidR="006A22A3" w:rsidRDefault="006A22A3" w:rsidP="006A22A3">
      <w:r>
        <w:t xml:space="preserve">        }</w:t>
      </w:r>
    </w:p>
    <w:p w14:paraId="59A998DE" w14:textId="77777777" w:rsidR="006A22A3" w:rsidRDefault="006A22A3" w:rsidP="006A22A3">
      <w:r>
        <w:t xml:space="preserve">        ;</w:t>
      </w:r>
    </w:p>
    <w:p w14:paraId="5A5A542A" w14:textId="77777777" w:rsidR="006A22A3" w:rsidRDefault="006A22A3" w:rsidP="006A22A3">
      <w:r>
        <w:t xml:space="preserve">        _.Hi = function(a) {</w:t>
      </w:r>
    </w:p>
    <w:p w14:paraId="565BAF17" w14:textId="77777777" w:rsidR="006A22A3" w:rsidRDefault="006A22A3" w:rsidP="006A22A3">
      <w:r>
        <w:t xml:space="preserve">            var b = a.vd().wI();</w:t>
      </w:r>
    </w:p>
    <w:p w14:paraId="1658EB69" w14:textId="77777777" w:rsidR="006A22A3" w:rsidRDefault="006A22A3" w:rsidP="006A22A3">
      <w:r>
        <w:t xml:space="preserve">            if (null == b || 0 &gt; b)</w:t>
      </w:r>
    </w:p>
    <w:p w14:paraId="6C4BDDC1" w14:textId="77777777" w:rsidR="006A22A3" w:rsidRDefault="006A22A3" w:rsidP="006A22A3">
      <w:r>
        <w:t xml:space="preserve">                return null;</w:t>
      </w:r>
    </w:p>
    <w:p w14:paraId="35872150" w14:textId="77777777" w:rsidR="006A22A3" w:rsidRDefault="006A22A3" w:rsidP="006A22A3">
      <w:r>
        <w:t xml:space="preserve">            var c = _.hi[b];</w:t>
      </w:r>
    </w:p>
    <w:p w14:paraId="1C15B8A1" w14:textId="77777777" w:rsidR="006A22A3" w:rsidRDefault="006A22A3" w:rsidP="006A22A3">
      <w:r>
        <w:t xml:space="preserve">            if (c) {</w:t>
      </w:r>
    </w:p>
    <w:p w14:paraId="0858C5AB" w14:textId="77777777" w:rsidR="006A22A3" w:rsidRDefault="006A22A3" w:rsidP="006A22A3">
      <w:r>
        <w:t xml:space="preserve">                const e = _.Gi(a, _.xi);</w:t>
      </w:r>
    </w:p>
    <w:p w14:paraId="50A3E80B" w14:textId="77777777" w:rsidR="006A22A3" w:rsidRDefault="006A22A3" w:rsidP="006A22A3">
      <w:r>
        <w:t xml:space="preserve">                var d = _.Gi(a, _.lha);</w:t>
      </w:r>
    </w:p>
    <w:p w14:paraId="3B09CD4E" w14:textId="77777777" w:rsidR="006A22A3" w:rsidRDefault="006A22A3" w:rsidP="006A22A3">
      <w:r>
        <w:t xml:space="preserve">                const f = _.Gi(a, _.yi)</w:t>
      </w:r>
    </w:p>
    <w:p w14:paraId="021604FA" w14:textId="77777777" w:rsidR="006A22A3" w:rsidRDefault="006A22A3" w:rsidP="006A22A3">
      <w:r>
        <w:t xml:space="preserve">                  , g = _.Gi(a, _.zi)</w:t>
      </w:r>
    </w:p>
    <w:p w14:paraId="21C9A3EB" w14:textId="77777777" w:rsidR="006A22A3" w:rsidRDefault="006A22A3" w:rsidP="006A22A3">
      <w:r>
        <w:t xml:space="preserve">                  , h = _.Gi(a, _.mha);</w:t>
      </w:r>
    </w:p>
    <w:p w14:paraId="4FA23195" w14:textId="77777777" w:rsidR="006A22A3" w:rsidRDefault="006A22A3" w:rsidP="006A22A3">
      <w:r>
        <w:t xml:space="preserve">                a = {</w:t>
      </w:r>
    </w:p>
    <w:p w14:paraId="1C550F5A" w14:textId="77777777" w:rsidR="006A22A3" w:rsidRDefault="006A22A3" w:rsidP="006A22A3">
      <w:r>
        <w:t xml:space="preserve">                    Ui: c,</w:t>
      </w:r>
    </w:p>
    <w:p w14:paraId="063AAA98" w14:textId="77777777" w:rsidR="006A22A3" w:rsidRDefault="006A22A3" w:rsidP="006A22A3">
      <w:r>
        <w:t xml:space="preserve">                    jn: _.gi[b],</w:t>
      </w:r>
    </w:p>
    <w:p w14:paraId="13AF33DB" w14:textId="77777777" w:rsidR="006A22A3" w:rsidRDefault="006A22A3" w:rsidP="006A22A3">
      <w:r>
        <w:t xml:space="preserve">                    request: a.Lg(),</w:t>
      </w:r>
    </w:p>
    <w:p w14:paraId="43651999" w14:textId="77777777" w:rsidR="006A22A3" w:rsidRDefault="006A22A3" w:rsidP="006A22A3">
      <w:r>
        <w:t xml:space="preserve">                    iw: !!e</w:t>
      </w:r>
    </w:p>
    <w:p w14:paraId="1893CF89" w14:textId="77777777" w:rsidR="006A22A3" w:rsidRDefault="006A22A3" w:rsidP="006A22A3">
      <w:r>
        <w:t xml:space="preserve">                };</w:t>
      </w:r>
    </w:p>
    <w:p w14:paraId="798D8326" w14:textId="77777777" w:rsidR="006A22A3" w:rsidRDefault="006A22A3" w:rsidP="006A22A3">
      <w:r>
        <w:t xml:space="preserve">                f &amp;&amp; (a.rN = f);</w:t>
      </w:r>
    </w:p>
    <w:p w14:paraId="44ED347A" w14:textId="77777777" w:rsidR="006A22A3" w:rsidRDefault="006A22A3" w:rsidP="006A22A3">
      <w:r>
        <w:t xml:space="preserve">                g &amp;&amp; (a.sN = g);</w:t>
      </w:r>
    </w:p>
    <w:p w14:paraId="5B0306E8" w14:textId="77777777" w:rsidR="006A22A3" w:rsidRDefault="006A22A3" w:rsidP="006A22A3">
      <w:r>
        <w:t xml:space="preserve">                d &amp;&amp; (a.Du = d);</w:t>
      </w:r>
    </w:p>
    <w:p w14:paraId="1E2CE347" w14:textId="77777777" w:rsidR="006A22A3" w:rsidRDefault="006A22A3" w:rsidP="006A22A3">
      <w:r>
        <w:t xml:space="preserve">                h &amp;&amp; (a.yD = h);</w:t>
      </w:r>
    </w:p>
    <w:p w14:paraId="3B17CAF9" w14:textId="77777777" w:rsidR="006A22A3" w:rsidRDefault="006A22A3" w:rsidP="006A22A3">
      <w:r>
        <w:t xml:space="preserve">                return a</w:t>
      </w:r>
    </w:p>
    <w:p w14:paraId="1AD2846E" w14:textId="77777777" w:rsidR="006A22A3" w:rsidRDefault="006A22A3" w:rsidP="006A22A3">
      <w:r>
        <w:t xml:space="preserve">            }</w:t>
      </w:r>
    </w:p>
    <w:p w14:paraId="192F3EDD" w14:textId="77777777" w:rsidR="006A22A3" w:rsidRDefault="006A22A3" w:rsidP="006A22A3">
      <w:r>
        <w:t xml:space="preserve">            return (d = _.ii[b]) ? {</w:t>
      </w:r>
    </w:p>
    <w:p w14:paraId="448B6207" w14:textId="77777777" w:rsidR="006A22A3" w:rsidRDefault="006A22A3" w:rsidP="006A22A3">
      <w:r>
        <w:t xml:space="preserve">                Ui: _.mi[b],</w:t>
      </w:r>
    </w:p>
    <w:p w14:paraId="323C73CC" w14:textId="77777777" w:rsidR="006A22A3" w:rsidRDefault="006A22A3" w:rsidP="006A22A3">
      <w:r>
        <w:t xml:space="preserve">                Zq: d,</w:t>
      </w:r>
    </w:p>
    <w:p w14:paraId="54331700" w14:textId="77777777" w:rsidR="006A22A3" w:rsidRDefault="006A22A3" w:rsidP="006A22A3">
      <w:r>
        <w:t xml:space="preserve">                Sz: a.Lg()</w:t>
      </w:r>
    </w:p>
    <w:p w14:paraId="47063630" w14:textId="77777777" w:rsidR="006A22A3" w:rsidRDefault="006A22A3" w:rsidP="006A22A3">
      <w:r>
        <w:t xml:space="preserve">            } : null</w:t>
      </w:r>
    </w:p>
    <w:p w14:paraId="5459AB73" w14:textId="77777777" w:rsidR="006A22A3" w:rsidRDefault="006A22A3" w:rsidP="006A22A3">
      <w:r>
        <w:t xml:space="preserve">        }</w:t>
      </w:r>
    </w:p>
    <w:p w14:paraId="0F1336B8" w14:textId="77777777" w:rsidR="006A22A3" w:rsidRDefault="006A22A3" w:rsidP="006A22A3">
      <w:r>
        <w:t xml:space="preserve">        ;</w:t>
      </w:r>
    </w:p>
    <w:p w14:paraId="6F26DF72" w14:textId="77777777" w:rsidR="006A22A3" w:rsidRDefault="006A22A3" w:rsidP="006A22A3">
      <w:r>
        <w:t xml:space="preserve">        md("T9Rzzd", "awbruf");</w:t>
      </w:r>
    </w:p>
    <w:p w14:paraId="415717DE" w14:textId="77777777" w:rsidR="006A22A3" w:rsidRDefault="006A22A3" w:rsidP="006A22A3">
      <w:r>
        <w:t xml:space="preserve">        md("ZfAoz", "iTsyac");</w:t>
      </w:r>
    </w:p>
    <w:p w14:paraId="453B7870" w14:textId="77777777" w:rsidR="006A22A3" w:rsidRDefault="006A22A3" w:rsidP="006A22A3">
      <w:r>
        <w:t xml:space="preserve">        md("OTA3Ae", "HLo3Ef");</w:t>
      </w:r>
    </w:p>
    <w:p w14:paraId="158843E5" w14:textId="77777777" w:rsidR="006A22A3" w:rsidRDefault="006A22A3" w:rsidP="006A22A3">
      <w:r>
        <w:t xml:space="preserve">        _.Ii = _.w("OTA3Ae");</w:t>
      </w:r>
    </w:p>
    <w:p w14:paraId="27A16E8D" w14:textId="77777777" w:rsidR="006A22A3" w:rsidRDefault="006A22A3" w:rsidP="006A22A3">
      <w:r>
        <w:t xml:space="preserve">        _.vha = _.w("ZfAoz", [_.si, _.Ii]);</w:t>
      </w:r>
    </w:p>
    <w:p w14:paraId="771AE033" w14:textId="77777777" w:rsidR="006A22A3" w:rsidRDefault="006A22A3" w:rsidP="006A22A3">
      <w:r>
        <w:t xml:space="preserve">        md("yDVVkb", "iTsyac");</w:t>
      </w:r>
    </w:p>
    <w:p w14:paraId="5D180195" w14:textId="77777777" w:rsidR="006A22A3" w:rsidRDefault="006A22A3" w:rsidP="006A22A3">
      <w:r>
        <w:t xml:space="preserve">        _.Ji = _.w("U0aPgd");</w:t>
      </w:r>
    </w:p>
    <w:p w14:paraId="7D01911C" w14:textId="77777777" w:rsidR="006A22A3" w:rsidRDefault="006A22A3" w:rsidP="006A22A3">
      <w:r>
        <w:t xml:space="preserve">        md("kWgXee", "awbruf");</w:t>
      </w:r>
    </w:p>
    <w:p w14:paraId="4028D329" w14:textId="77777777" w:rsidR="006A22A3" w:rsidRDefault="006A22A3" w:rsidP="006A22A3">
      <w:r>
        <w:t xml:space="preserve">        var xha = function(a) {</w:t>
      </w:r>
    </w:p>
    <w:p w14:paraId="7939ACA0" w14:textId="77777777" w:rsidR="006A22A3" w:rsidRDefault="006A22A3" w:rsidP="006A22A3">
      <w:r>
        <w:t xml:space="preserve">            var b = a.split(".");</w:t>
      </w:r>
    </w:p>
    <w:p w14:paraId="34A06312" w14:textId="77777777" w:rsidR="006A22A3" w:rsidRDefault="006A22A3" w:rsidP="006A22A3">
      <w:r>
        <w:t xml:space="preserve">            b = 4 !== b.length &amp;&amp; 3 !== b.length || -1 !== b[0].indexOf("=") ? null : new wha(b);</w:t>
      </w:r>
    </w:p>
    <w:p w14:paraId="08058794" w14:textId="77777777" w:rsidR="006A22A3" w:rsidRDefault="006A22A3" w:rsidP="006A22A3">
      <w:r>
        <w:t xml:space="preserve">            if (null === b)</w:t>
      </w:r>
    </w:p>
    <w:p w14:paraId="572EEAAB" w14:textId="77777777" w:rsidR="006A22A3" w:rsidRDefault="006A22A3" w:rsidP="006A22A3">
      <w:r>
        <w:t xml:space="preserve">                throw new TypeError("ea`" + a);</w:t>
      </w:r>
    </w:p>
    <w:p w14:paraId="3DED7AE9" w14:textId="77777777" w:rsidR="006A22A3" w:rsidRDefault="006A22A3" w:rsidP="006A22A3">
      <w:r>
        <w:t xml:space="preserve">            return b</w:t>
      </w:r>
    </w:p>
    <w:p w14:paraId="5A911FD9" w14:textId="77777777" w:rsidR="006A22A3" w:rsidRDefault="006A22A3" w:rsidP="006A22A3">
      <w:r>
        <w:t xml:space="preserve">        }</w:t>
      </w:r>
    </w:p>
    <w:p w14:paraId="0C7FB48E" w14:textId="77777777" w:rsidR="006A22A3" w:rsidRDefault="006A22A3" w:rsidP="006A22A3">
      <w:r>
        <w:t xml:space="preserve">          , wha = class {</w:t>
      </w:r>
    </w:p>
    <w:p w14:paraId="1A3E7492" w14:textId="77777777" w:rsidR="006A22A3" w:rsidRDefault="006A22A3" w:rsidP="006A22A3">
      <w:r>
        <w:t xml:space="preserve">            constructor(a) {</w:t>
      </w:r>
    </w:p>
    <w:p w14:paraId="690AB55E" w14:textId="77777777" w:rsidR="006A22A3" w:rsidRDefault="006A22A3" w:rsidP="006A22A3">
      <w:r>
        <w:t xml:space="preserve">                this.H = a</w:t>
      </w:r>
    </w:p>
    <w:p w14:paraId="5ADCB70E" w14:textId="77777777" w:rsidR="006A22A3" w:rsidRDefault="006A22A3" w:rsidP="006A22A3">
      <w:r>
        <w:t xml:space="preserve">            }</w:t>
      </w:r>
    </w:p>
    <w:p w14:paraId="6067811B" w14:textId="77777777" w:rsidR="006A22A3" w:rsidRDefault="006A22A3" w:rsidP="006A22A3">
      <w:r>
        <w:t xml:space="preserve">            toString() {</w:t>
      </w:r>
    </w:p>
    <w:p w14:paraId="7DD0CDA9" w14:textId="77777777" w:rsidR="006A22A3" w:rsidRDefault="006A22A3" w:rsidP="006A22A3">
      <w:r>
        <w:t xml:space="preserve">                return this.H.join(".")</w:t>
      </w:r>
    </w:p>
    <w:p w14:paraId="4E6EB8F7" w14:textId="77777777" w:rsidR="006A22A3" w:rsidRDefault="006A22A3" w:rsidP="006A22A3">
      <w:r>
        <w:t xml:space="preserve">            }</w:t>
      </w:r>
    </w:p>
    <w:p w14:paraId="08BABD37" w14:textId="77777777" w:rsidR="006A22A3" w:rsidRDefault="006A22A3" w:rsidP="006A22A3">
      <w:r>
        <w:t xml:space="preserve">        }</w:t>
      </w:r>
    </w:p>
    <w:p w14:paraId="7EF9A684" w14:textId="77777777" w:rsidR="006A22A3" w:rsidRDefault="006A22A3" w:rsidP="006A22A3">
      <w:r>
        <w:t xml:space="preserve">        ;</w:t>
      </w:r>
    </w:p>
    <w:p w14:paraId="4A76175B" w14:textId="77777777" w:rsidR="006A22A3" w:rsidRDefault="006A22A3" w:rsidP="006A22A3">
      <w:r>
        <w:t xml:space="preserve">        var yha, Bha, Cha, Dha, Eha;</w:t>
      </w:r>
    </w:p>
    <w:p w14:paraId="2F6ACC36" w14:textId="77777777" w:rsidR="006A22A3" w:rsidRDefault="006A22A3" w:rsidP="006A22A3">
      <w:r>
        <w:t xml:space="preserve">        _.Li = function(a, b, c, d, e, f, g) {</w:t>
      </w:r>
    </w:p>
    <w:p w14:paraId="2F28F867" w14:textId="77777777" w:rsidR="006A22A3" w:rsidRDefault="006A22A3" w:rsidP="006A22A3">
      <w:r>
        <w:t xml:space="preserve">            var h = "";</w:t>
      </w:r>
    </w:p>
    <w:p w14:paraId="51CE5784" w14:textId="77777777" w:rsidR="006A22A3" w:rsidRDefault="006A22A3" w:rsidP="006A22A3">
      <w:r>
        <w:t xml:space="preserve">            a &amp;&amp; (h += a + ":");</w:t>
      </w:r>
    </w:p>
    <w:p w14:paraId="74004375" w14:textId="77777777" w:rsidR="006A22A3" w:rsidRDefault="006A22A3" w:rsidP="006A22A3">
      <w:r>
        <w:t xml:space="preserve">            c &amp;&amp; (h += "//",</w:t>
      </w:r>
    </w:p>
    <w:p w14:paraId="4928DDE8" w14:textId="77777777" w:rsidR="006A22A3" w:rsidRDefault="006A22A3" w:rsidP="006A22A3">
      <w:r>
        <w:t xml:space="preserve">            b &amp;&amp; (h += b + "@"),</w:t>
      </w:r>
    </w:p>
    <w:p w14:paraId="3FD5F79B" w14:textId="77777777" w:rsidR="006A22A3" w:rsidRDefault="006A22A3" w:rsidP="006A22A3">
      <w:r>
        <w:t xml:space="preserve">            h += c,</w:t>
      </w:r>
    </w:p>
    <w:p w14:paraId="0E88C57C" w14:textId="77777777" w:rsidR="006A22A3" w:rsidRDefault="006A22A3" w:rsidP="006A22A3">
      <w:r>
        <w:t xml:space="preserve">            d &amp;&amp; (h += ":" + d));</w:t>
      </w:r>
    </w:p>
    <w:p w14:paraId="300CE729" w14:textId="77777777" w:rsidR="006A22A3" w:rsidRDefault="006A22A3" w:rsidP="006A22A3">
      <w:r>
        <w:t xml:space="preserve">            e &amp;&amp; (h += e);</w:t>
      </w:r>
    </w:p>
    <w:p w14:paraId="7A0CE3D0" w14:textId="77777777" w:rsidR="006A22A3" w:rsidRDefault="006A22A3" w:rsidP="006A22A3">
      <w:r>
        <w:t xml:space="preserve">            f &amp;&amp; (h += "?" + f);</w:t>
      </w:r>
    </w:p>
    <w:p w14:paraId="5B8C8D2F" w14:textId="77777777" w:rsidR="006A22A3" w:rsidRDefault="006A22A3" w:rsidP="006A22A3">
      <w:r>
        <w:t xml:space="preserve">            g &amp;&amp; (h += "#" + g);</w:t>
      </w:r>
    </w:p>
    <w:p w14:paraId="3A113032" w14:textId="77777777" w:rsidR="006A22A3" w:rsidRDefault="006A22A3" w:rsidP="006A22A3">
      <w:r>
        <w:t xml:space="preserve">            return h</w:t>
      </w:r>
    </w:p>
    <w:p w14:paraId="4072CC20" w14:textId="77777777" w:rsidR="006A22A3" w:rsidRDefault="006A22A3" w:rsidP="006A22A3">
      <w:r>
        <w:t xml:space="preserve">        }</w:t>
      </w:r>
    </w:p>
    <w:p w14:paraId="0F0DB8ED" w14:textId="77777777" w:rsidR="006A22A3" w:rsidRDefault="006A22A3" w:rsidP="006A22A3">
      <w:r>
        <w:t xml:space="preserve">        ;</w:t>
      </w:r>
    </w:p>
    <w:p w14:paraId="1C7C12A6" w14:textId="77777777" w:rsidR="006A22A3" w:rsidRDefault="006A22A3" w:rsidP="006A22A3">
      <w:r>
        <w:t xml:space="preserve">        _.Mi = RegExp("^(?:([^:/?#.]+):)?(?://(?:([^\\\\/?#]*)@)?([^\\\\/?#]*?)(?::([0-9]+))?(?=[\\\\/?#]|$))?([^?#]+)?(?:\\?([^#]*))?(?:#([\\s\\S]*))?$");</w:t>
      </w:r>
    </w:p>
    <w:p w14:paraId="5EE426C5" w14:textId="77777777" w:rsidR="006A22A3" w:rsidRDefault="006A22A3" w:rsidP="006A22A3">
      <w:r>
        <w:t xml:space="preserve">        _.Ni = function(a, b) {</w:t>
      </w:r>
    </w:p>
    <w:p w14:paraId="71B043CE" w14:textId="77777777" w:rsidR="006A22A3" w:rsidRDefault="006A22A3" w:rsidP="006A22A3">
      <w:r>
        <w:t xml:space="preserve">            return a ? b ? decodeURI(a) : decodeURIComponent(a) : a</w:t>
      </w:r>
    </w:p>
    <w:p w14:paraId="122639CA" w14:textId="77777777" w:rsidR="006A22A3" w:rsidRDefault="006A22A3" w:rsidP="006A22A3">
      <w:r>
        <w:t xml:space="preserve">        }</w:t>
      </w:r>
    </w:p>
    <w:p w14:paraId="5F83A8E9" w14:textId="77777777" w:rsidR="006A22A3" w:rsidRDefault="006A22A3" w:rsidP="006A22A3">
      <w:r>
        <w:t xml:space="preserve">        ;</w:t>
      </w:r>
    </w:p>
    <w:p w14:paraId="58F3EB21" w14:textId="77777777" w:rsidR="006A22A3" w:rsidRDefault="006A22A3" w:rsidP="006A22A3">
      <w:r>
        <w:t xml:space="preserve">        _.Oi = function(a, b) {</w:t>
      </w:r>
    </w:p>
    <w:p w14:paraId="20902DD4" w14:textId="77777777" w:rsidR="006A22A3" w:rsidRDefault="006A22A3" w:rsidP="006A22A3">
      <w:r>
        <w:t xml:space="preserve">            return b.match(_.Mi)[a] || null</w:t>
      </w:r>
    </w:p>
    <w:p w14:paraId="563AD383" w14:textId="77777777" w:rsidR="006A22A3" w:rsidRDefault="006A22A3" w:rsidP="006A22A3">
      <w:r>
        <w:t xml:space="preserve">        }</w:t>
      </w:r>
    </w:p>
    <w:p w14:paraId="29D13CF5" w14:textId="77777777" w:rsidR="006A22A3" w:rsidRDefault="006A22A3" w:rsidP="006A22A3">
      <w:r>
        <w:t xml:space="preserve">        ;</w:t>
      </w:r>
    </w:p>
    <w:p w14:paraId="5B1C39DA" w14:textId="77777777" w:rsidR="006A22A3" w:rsidRDefault="006A22A3" w:rsidP="006A22A3">
      <w:r>
        <w:t xml:space="preserve">        yha = function(a) {</w:t>
      </w:r>
    </w:p>
    <w:p w14:paraId="64E43889" w14:textId="77777777" w:rsidR="006A22A3" w:rsidRDefault="006A22A3" w:rsidP="006A22A3">
      <w:r>
        <w:t xml:space="preserve">            a = _.Oi(1, a);</w:t>
      </w:r>
    </w:p>
    <w:p w14:paraId="2259BF88" w14:textId="77777777" w:rsidR="006A22A3" w:rsidRDefault="006A22A3" w:rsidP="006A22A3">
      <w:r>
        <w:t xml:space="preserve">            !a &amp;&amp; _.ca.self &amp;&amp; _.ca.self.location &amp;&amp; (a = _.ca.self.location.protocol.slice(0, -1));</w:t>
      </w:r>
    </w:p>
    <w:p w14:paraId="68157D20" w14:textId="77777777" w:rsidR="006A22A3" w:rsidRDefault="006A22A3" w:rsidP="006A22A3">
      <w:r>
        <w:t xml:space="preserve">            return a ? a.toLowerCase() : ""</w:t>
      </w:r>
    </w:p>
    <w:p w14:paraId="1B6E21B9" w14:textId="77777777" w:rsidR="006A22A3" w:rsidRDefault="006A22A3" w:rsidP="006A22A3">
      <w:r>
        <w:t xml:space="preserve">        }</w:t>
      </w:r>
    </w:p>
    <w:p w14:paraId="6B107BAA" w14:textId="77777777" w:rsidR="006A22A3" w:rsidRDefault="006A22A3" w:rsidP="006A22A3">
      <w:r>
        <w:t xml:space="preserve">        ;</w:t>
      </w:r>
    </w:p>
    <w:p w14:paraId="72651135" w14:textId="77777777" w:rsidR="006A22A3" w:rsidRDefault="006A22A3" w:rsidP="006A22A3">
      <w:r>
        <w:t xml:space="preserve">        _.Pi = function(a) {</w:t>
      </w:r>
    </w:p>
    <w:p w14:paraId="2A520030" w14:textId="77777777" w:rsidR="006A22A3" w:rsidRDefault="006A22A3" w:rsidP="006A22A3">
      <w:r>
        <w:t xml:space="preserve">            var b = a.indexOf("#");</w:t>
      </w:r>
    </w:p>
    <w:p w14:paraId="26DDF480" w14:textId="77777777" w:rsidR="006A22A3" w:rsidRDefault="006A22A3" w:rsidP="006A22A3">
      <w:r>
        <w:t xml:space="preserve">            return 0 &gt; b ? null : a.slice(b + 1)</w:t>
      </w:r>
    </w:p>
    <w:p w14:paraId="2BF99BC8" w14:textId="77777777" w:rsidR="006A22A3" w:rsidRDefault="006A22A3" w:rsidP="006A22A3">
      <w:r>
        <w:t xml:space="preserve">        }</w:t>
      </w:r>
    </w:p>
    <w:p w14:paraId="21DA13DC" w14:textId="77777777" w:rsidR="006A22A3" w:rsidRDefault="006A22A3" w:rsidP="006A22A3">
      <w:r>
        <w:t xml:space="preserve">        ;</w:t>
      </w:r>
    </w:p>
    <w:p w14:paraId="4638AE59" w14:textId="77777777" w:rsidR="006A22A3" w:rsidRDefault="006A22A3" w:rsidP="006A22A3">
      <w:r>
        <w:t xml:space="preserve">        _.Qi = function(a) {</w:t>
      </w:r>
    </w:p>
    <w:p w14:paraId="0785547E" w14:textId="77777777" w:rsidR="006A22A3" w:rsidRDefault="006A22A3" w:rsidP="006A22A3">
      <w:r>
        <w:t xml:space="preserve">            a = a.match(_.Mi);</w:t>
      </w:r>
    </w:p>
    <w:p w14:paraId="2107162E" w14:textId="77777777" w:rsidR="006A22A3" w:rsidRDefault="006A22A3" w:rsidP="006A22A3">
      <w:r>
        <w:t xml:space="preserve">            return _.Li(a[1], a[2], a[3], a[4])</w:t>
      </w:r>
    </w:p>
    <w:p w14:paraId="27EAA33A" w14:textId="77777777" w:rsidR="006A22A3" w:rsidRDefault="006A22A3" w:rsidP="006A22A3">
      <w:r>
        <w:t xml:space="preserve">        }</w:t>
      </w:r>
    </w:p>
    <w:p w14:paraId="6F84AA9B" w14:textId="77777777" w:rsidR="006A22A3" w:rsidRDefault="006A22A3" w:rsidP="006A22A3">
      <w:r>
        <w:t xml:space="preserve">        ;</w:t>
      </w:r>
    </w:p>
    <w:p w14:paraId="4F91E189" w14:textId="77777777" w:rsidR="006A22A3" w:rsidRDefault="006A22A3" w:rsidP="006A22A3">
      <w:r>
        <w:t xml:space="preserve">        _.Ri = function(a, b) {</w:t>
      </w:r>
    </w:p>
    <w:p w14:paraId="2A862DE5" w14:textId="77777777" w:rsidR="006A22A3" w:rsidRDefault="006A22A3" w:rsidP="006A22A3">
      <w:r>
        <w:t xml:space="preserve">            if (a) {</w:t>
      </w:r>
    </w:p>
    <w:p w14:paraId="789B7DF5" w14:textId="77777777" w:rsidR="006A22A3" w:rsidRDefault="006A22A3" w:rsidP="006A22A3">
      <w:r>
        <w:t xml:space="preserve">                a = a.split("&amp;");</w:t>
      </w:r>
    </w:p>
    <w:p w14:paraId="003C230F" w14:textId="77777777" w:rsidR="006A22A3" w:rsidRDefault="006A22A3" w:rsidP="006A22A3">
      <w:r>
        <w:t xml:space="preserve">                for (var c = 0; c &lt; a.length; c++) {</w:t>
      </w:r>
    </w:p>
    <w:p w14:paraId="1E199E17" w14:textId="77777777" w:rsidR="006A22A3" w:rsidRDefault="006A22A3" w:rsidP="006A22A3">
      <w:r>
        <w:t xml:space="preserve">                    var d = a[c].indexOf("=")</w:t>
      </w:r>
    </w:p>
    <w:p w14:paraId="57D28F34" w14:textId="77777777" w:rsidR="006A22A3" w:rsidRDefault="006A22A3" w:rsidP="006A22A3">
      <w:r>
        <w:t xml:space="preserve">                      , e = null;</w:t>
      </w:r>
    </w:p>
    <w:p w14:paraId="43CCA49E" w14:textId="77777777" w:rsidR="006A22A3" w:rsidRDefault="006A22A3" w:rsidP="006A22A3">
      <w:r>
        <w:t xml:space="preserve">                    if (0 &lt;= d) {</w:t>
      </w:r>
    </w:p>
    <w:p w14:paraId="1CD41C5D" w14:textId="77777777" w:rsidR="006A22A3" w:rsidRDefault="006A22A3" w:rsidP="006A22A3">
      <w:r>
        <w:t xml:space="preserve">                        var f = a[c].substring(0, d);</w:t>
      </w:r>
    </w:p>
    <w:p w14:paraId="1050E2E5" w14:textId="77777777" w:rsidR="006A22A3" w:rsidRDefault="006A22A3" w:rsidP="006A22A3">
      <w:r>
        <w:t xml:space="preserve">                        e = a[c].substring(d + 1)</w:t>
      </w:r>
    </w:p>
    <w:p w14:paraId="0A1D2D22" w14:textId="77777777" w:rsidR="006A22A3" w:rsidRDefault="006A22A3" w:rsidP="006A22A3">
      <w:r>
        <w:t xml:space="preserve">                    } else</w:t>
      </w:r>
    </w:p>
    <w:p w14:paraId="1C591ED6" w14:textId="77777777" w:rsidR="006A22A3" w:rsidRDefault="006A22A3" w:rsidP="006A22A3">
      <w:r>
        <w:t xml:space="preserve">                        f = a[c];</w:t>
      </w:r>
    </w:p>
    <w:p w14:paraId="2200B509" w14:textId="77777777" w:rsidR="006A22A3" w:rsidRDefault="006A22A3" w:rsidP="006A22A3">
      <w:r>
        <w:t xml:space="preserve">                    b(f, e ? _.Mf(e) : "")</w:t>
      </w:r>
    </w:p>
    <w:p w14:paraId="102DE414" w14:textId="77777777" w:rsidR="006A22A3" w:rsidRDefault="006A22A3" w:rsidP="006A22A3">
      <w:r>
        <w:t xml:space="preserve">                }</w:t>
      </w:r>
    </w:p>
    <w:p w14:paraId="4B938385" w14:textId="77777777" w:rsidR="006A22A3" w:rsidRDefault="006A22A3" w:rsidP="006A22A3">
      <w:r>
        <w:t xml:space="preserve">            }</w:t>
      </w:r>
    </w:p>
    <w:p w14:paraId="75295E41" w14:textId="77777777" w:rsidR="006A22A3" w:rsidRDefault="006A22A3" w:rsidP="006A22A3">
      <w:r>
        <w:t xml:space="preserve">        }</w:t>
      </w:r>
    </w:p>
    <w:p w14:paraId="4F11D4C1" w14:textId="77777777" w:rsidR="006A22A3" w:rsidRDefault="006A22A3" w:rsidP="006A22A3">
      <w:r>
        <w:t xml:space="preserve">        ;</w:t>
      </w:r>
    </w:p>
    <w:p w14:paraId="7A1BD4BD" w14:textId="77777777" w:rsidR="006A22A3" w:rsidRDefault="006A22A3" w:rsidP="006A22A3">
      <w:r>
        <w:t xml:space="preserve">        _.zha = function(a) {</w:t>
      </w:r>
    </w:p>
    <w:p w14:paraId="18BD54B1" w14:textId="77777777" w:rsidR="006A22A3" w:rsidRDefault="006A22A3" w:rsidP="006A22A3">
      <w:r>
        <w:t xml:space="preserve">            var b = a.indexOf("#");</w:t>
      </w:r>
    </w:p>
    <w:p w14:paraId="3266D1DC" w14:textId="77777777" w:rsidR="006A22A3" w:rsidRDefault="006A22A3" w:rsidP="006A22A3">
      <w:r>
        <w:t xml:space="preserve">            0 &gt; b &amp;&amp; (b = a.length);</w:t>
      </w:r>
    </w:p>
    <w:p w14:paraId="2D8DAA4F" w14:textId="77777777" w:rsidR="006A22A3" w:rsidRDefault="006A22A3" w:rsidP="006A22A3">
      <w:r>
        <w:t xml:space="preserve">            var c = a.indexOf("?");</w:t>
      </w:r>
    </w:p>
    <w:p w14:paraId="2ECB53D2" w14:textId="77777777" w:rsidR="006A22A3" w:rsidRDefault="006A22A3" w:rsidP="006A22A3">
      <w:r>
        <w:t xml:space="preserve">            if (0 &gt; c || c &gt; b) {</w:t>
      </w:r>
    </w:p>
    <w:p w14:paraId="495B5ED4" w14:textId="77777777" w:rsidR="006A22A3" w:rsidRDefault="006A22A3" w:rsidP="006A22A3">
      <w:r>
        <w:t xml:space="preserve">                c = b;</w:t>
      </w:r>
    </w:p>
    <w:p w14:paraId="5151C60E" w14:textId="77777777" w:rsidR="006A22A3" w:rsidRDefault="006A22A3" w:rsidP="006A22A3">
      <w:r>
        <w:t xml:space="preserve">                var d = ""</w:t>
      </w:r>
    </w:p>
    <w:p w14:paraId="4927D529" w14:textId="77777777" w:rsidR="006A22A3" w:rsidRDefault="006A22A3" w:rsidP="006A22A3">
      <w:r>
        <w:t xml:space="preserve">            } else</w:t>
      </w:r>
    </w:p>
    <w:p w14:paraId="18296A14" w14:textId="77777777" w:rsidR="006A22A3" w:rsidRDefault="006A22A3" w:rsidP="006A22A3">
      <w:r>
        <w:t xml:space="preserve">                d = a.substring(c + 1, b);</w:t>
      </w:r>
    </w:p>
    <w:p w14:paraId="07D72F20" w14:textId="77777777" w:rsidR="006A22A3" w:rsidRDefault="006A22A3" w:rsidP="006A22A3">
      <w:r>
        <w:t xml:space="preserve">            return [a.slice(0, c), d, a.slice(b)]</w:t>
      </w:r>
    </w:p>
    <w:p w14:paraId="65379865" w14:textId="77777777" w:rsidR="006A22A3" w:rsidRDefault="006A22A3" w:rsidP="006A22A3">
      <w:r>
        <w:t xml:space="preserve">        }</w:t>
      </w:r>
    </w:p>
    <w:p w14:paraId="20DE3642" w14:textId="77777777" w:rsidR="006A22A3" w:rsidRDefault="006A22A3" w:rsidP="006A22A3">
      <w:r>
        <w:t xml:space="preserve">        ;</w:t>
      </w:r>
    </w:p>
    <w:p w14:paraId="07D4341B" w14:textId="77777777" w:rsidR="006A22A3" w:rsidRDefault="006A22A3" w:rsidP="006A22A3">
      <w:r>
        <w:t xml:space="preserve">        _.Aha = function(a, b) {</w:t>
      </w:r>
    </w:p>
    <w:p w14:paraId="72DFB723" w14:textId="77777777" w:rsidR="006A22A3" w:rsidRDefault="006A22A3" w:rsidP="006A22A3">
      <w:r>
        <w:t xml:space="preserve">            return b ? a ? a + "&amp;" + b : b : a</w:t>
      </w:r>
    </w:p>
    <w:p w14:paraId="0B81B6EC" w14:textId="77777777" w:rsidR="006A22A3" w:rsidRDefault="006A22A3" w:rsidP="006A22A3">
      <w:r>
        <w:t xml:space="preserve">        }</w:t>
      </w:r>
    </w:p>
    <w:p w14:paraId="0A53434B" w14:textId="77777777" w:rsidR="006A22A3" w:rsidRDefault="006A22A3" w:rsidP="006A22A3">
      <w:r>
        <w:t xml:space="preserve">        ;</w:t>
      </w:r>
    </w:p>
    <w:p w14:paraId="374959A1" w14:textId="77777777" w:rsidR="006A22A3" w:rsidRDefault="006A22A3" w:rsidP="006A22A3">
      <w:r>
        <w:t xml:space="preserve">        Bha = function(a, b) {</w:t>
      </w:r>
    </w:p>
    <w:p w14:paraId="140056F9" w14:textId="77777777" w:rsidR="006A22A3" w:rsidRDefault="006A22A3" w:rsidP="006A22A3">
      <w:r>
        <w:t xml:space="preserve">            if (!b)</w:t>
      </w:r>
    </w:p>
    <w:p w14:paraId="6C154DFE" w14:textId="77777777" w:rsidR="006A22A3" w:rsidRDefault="006A22A3" w:rsidP="006A22A3">
      <w:r>
        <w:t xml:space="preserve">                return a;</w:t>
      </w:r>
    </w:p>
    <w:p w14:paraId="085E0AAE" w14:textId="77777777" w:rsidR="006A22A3" w:rsidRDefault="006A22A3" w:rsidP="006A22A3">
      <w:r>
        <w:t xml:space="preserve">            a = _.zha(a);</w:t>
      </w:r>
    </w:p>
    <w:p w14:paraId="1ACC5D00" w14:textId="77777777" w:rsidR="006A22A3" w:rsidRDefault="006A22A3" w:rsidP="006A22A3">
      <w:r>
        <w:t xml:space="preserve">            a[1] = _.Aha(a[1], b);</w:t>
      </w:r>
    </w:p>
    <w:p w14:paraId="2D188DC9" w14:textId="77777777" w:rsidR="006A22A3" w:rsidRDefault="006A22A3" w:rsidP="006A22A3">
      <w:r>
        <w:t xml:space="preserve">            return a[0] + (a[1] ? "?" + a[1] : "") + a[2]</w:t>
      </w:r>
    </w:p>
    <w:p w14:paraId="2204281F" w14:textId="77777777" w:rsidR="006A22A3" w:rsidRDefault="006A22A3" w:rsidP="006A22A3">
      <w:r>
        <w:t xml:space="preserve">        }</w:t>
      </w:r>
    </w:p>
    <w:p w14:paraId="1483E769" w14:textId="77777777" w:rsidR="006A22A3" w:rsidRDefault="006A22A3" w:rsidP="006A22A3">
      <w:r>
        <w:t xml:space="preserve">        ;</w:t>
      </w:r>
    </w:p>
    <w:p w14:paraId="235158D3" w14:textId="77777777" w:rsidR="006A22A3" w:rsidRDefault="006A22A3" w:rsidP="006A22A3">
      <w:r>
        <w:t xml:space="preserve">        Cha = function(a, b, c) {</w:t>
      </w:r>
    </w:p>
    <w:p w14:paraId="02C95A8B" w14:textId="77777777" w:rsidR="006A22A3" w:rsidRDefault="006A22A3" w:rsidP="006A22A3">
      <w:r>
        <w:t xml:space="preserve">            if (Array.isArray(b))</w:t>
      </w:r>
    </w:p>
    <w:p w14:paraId="01A32958" w14:textId="77777777" w:rsidR="006A22A3" w:rsidRDefault="006A22A3" w:rsidP="006A22A3">
      <w:r>
        <w:t xml:space="preserve">                for (var d = 0; d &lt; b.length; d++)</w:t>
      </w:r>
    </w:p>
    <w:p w14:paraId="6B75B3D7" w14:textId="77777777" w:rsidR="006A22A3" w:rsidRDefault="006A22A3" w:rsidP="006A22A3">
      <w:r>
        <w:t xml:space="preserve">                    Cha(a, String(b[d]), c);</w:t>
      </w:r>
    </w:p>
    <w:p w14:paraId="1D8129A6" w14:textId="77777777" w:rsidR="006A22A3" w:rsidRDefault="006A22A3" w:rsidP="006A22A3">
      <w:r>
        <w:t xml:space="preserve">            else</w:t>
      </w:r>
    </w:p>
    <w:p w14:paraId="7F279759" w14:textId="77777777" w:rsidR="006A22A3" w:rsidRDefault="006A22A3" w:rsidP="006A22A3">
      <w:r>
        <w:t xml:space="preserve">                null != b &amp;&amp; c.push(a + ("" === b ? "" : "=" + encodeURIComponent(String(b))))</w:t>
      </w:r>
    </w:p>
    <w:p w14:paraId="2CE62D91" w14:textId="77777777" w:rsidR="006A22A3" w:rsidRDefault="006A22A3" w:rsidP="006A22A3">
      <w:r>
        <w:t xml:space="preserve">        }</w:t>
      </w:r>
    </w:p>
    <w:p w14:paraId="156ECD73" w14:textId="77777777" w:rsidR="006A22A3" w:rsidRDefault="006A22A3" w:rsidP="006A22A3">
      <w:r>
        <w:t xml:space="preserve">        ;</w:t>
      </w:r>
    </w:p>
    <w:p w14:paraId="56CC69FA" w14:textId="77777777" w:rsidR="006A22A3" w:rsidRDefault="006A22A3" w:rsidP="006A22A3">
      <w:r>
        <w:t xml:space="preserve">        Dha = function(a, b) {</w:t>
      </w:r>
    </w:p>
    <w:p w14:paraId="7B0A744F" w14:textId="77777777" w:rsidR="006A22A3" w:rsidRDefault="006A22A3" w:rsidP="006A22A3">
      <w:r>
        <w:t xml:space="preserve">            var c = [];</w:t>
      </w:r>
    </w:p>
    <w:p w14:paraId="5B1CE865" w14:textId="77777777" w:rsidR="006A22A3" w:rsidRDefault="006A22A3" w:rsidP="006A22A3">
      <w:r>
        <w:t xml:space="preserve">            for (b = b || 0; b &lt; a.length; b += 2)</w:t>
      </w:r>
    </w:p>
    <w:p w14:paraId="7F0C4188" w14:textId="77777777" w:rsidR="006A22A3" w:rsidRDefault="006A22A3" w:rsidP="006A22A3">
      <w:r>
        <w:t xml:space="preserve">                Cha(a[b], a[b + 1], c);</w:t>
      </w:r>
    </w:p>
    <w:p w14:paraId="143AEC41" w14:textId="77777777" w:rsidR="006A22A3" w:rsidRDefault="006A22A3" w:rsidP="006A22A3">
      <w:r>
        <w:t xml:space="preserve">            return c.join("&amp;")</w:t>
      </w:r>
    </w:p>
    <w:p w14:paraId="3386382E" w14:textId="77777777" w:rsidR="006A22A3" w:rsidRDefault="006A22A3" w:rsidP="006A22A3">
      <w:r>
        <w:t xml:space="preserve">        }</w:t>
      </w:r>
    </w:p>
    <w:p w14:paraId="3F2609E3" w14:textId="77777777" w:rsidR="006A22A3" w:rsidRDefault="006A22A3" w:rsidP="006A22A3">
      <w:r>
        <w:t xml:space="preserve">        ;</w:t>
      </w:r>
    </w:p>
    <w:p w14:paraId="315626C0" w14:textId="77777777" w:rsidR="006A22A3" w:rsidRDefault="006A22A3" w:rsidP="006A22A3">
      <w:r>
        <w:t xml:space="preserve">        _.Si = function(a) {</w:t>
      </w:r>
    </w:p>
    <w:p w14:paraId="5119730F" w14:textId="77777777" w:rsidR="006A22A3" w:rsidRDefault="006A22A3" w:rsidP="006A22A3">
      <w:r>
        <w:t xml:space="preserve">            var b = [], c;</w:t>
      </w:r>
    </w:p>
    <w:p w14:paraId="585FE216" w14:textId="77777777" w:rsidR="006A22A3" w:rsidRDefault="006A22A3" w:rsidP="006A22A3">
      <w:r>
        <w:t xml:space="preserve">            for (c in a)</w:t>
      </w:r>
    </w:p>
    <w:p w14:paraId="71714573" w14:textId="77777777" w:rsidR="006A22A3" w:rsidRDefault="006A22A3" w:rsidP="006A22A3">
      <w:r>
        <w:t xml:space="preserve">                Cha(c, a[c], b);</w:t>
      </w:r>
    </w:p>
    <w:p w14:paraId="2182365A" w14:textId="77777777" w:rsidR="006A22A3" w:rsidRDefault="006A22A3" w:rsidP="006A22A3">
      <w:r>
        <w:t xml:space="preserve">            return b.join("&amp;")</w:t>
      </w:r>
    </w:p>
    <w:p w14:paraId="1B6BF1FD" w14:textId="77777777" w:rsidR="006A22A3" w:rsidRDefault="006A22A3" w:rsidP="006A22A3">
      <w:r>
        <w:t xml:space="preserve">        }</w:t>
      </w:r>
    </w:p>
    <w:p w14:paraId="172F41D7" w14:textId="77777777" w:rsidR="006A22A3" w:rsidRDefault="006A22A3" w:rsidP="006A22A3">
      <w:r>
        <w:t xml:space="preserve">        ;</w:t>
      </w:r>
    </w:p>
    <w:p w14:paraId="0AFDA129" w14:textId="77777777" w:rsidR="006A22A3" w:rsidRDefault="006A22A3" w:rsidP="006A22A3">
      <w:r>
        <w:t xml:space="preserve">        _.Ti = function(a, b) {</w:t>
      </w:r>
    </w:p>
    <w:p w14:paraId="3F1C6362" w14:textId="77777777" w:rsidR="006A22A3" w:rsidRDefault="006A22A3" w:rsidP="006A22A3">
      <w:r>
        <w:t xml:space="preserve">            var c = 2 == arguments.length ? Dha(arguments[1], 0) : Dha(arguments, 1);</w:t>
      </w:r>
    </w:p>
    <w:p w14:paraId="3F1D7700" w14:textId="77777777" w:rsidR="006A22A3" w:rsidRDefault="006A22A3" w:rsidP="006A22A3">
      <w:r>
        <w:t xml:space="preserve">            return Bha(a, c)</w:t>
      </w:r>
    </w:p>
    <w:p w14:paraId="686B1104" w14:textId="77777777" w:rsidR="006A22A3" w:rsidRDefault="006A22A3" w:rsidP="006A22A3">
      <w:r>
        <w:t xml:space="preserve">        }</w:t>
      </w:r>
    </w:p>
    <w:p w14:paraId="6E78B45F" w14:textId="77777777" w:rsidR="006A22A3" w:rsidRDefault="006A22A3" w:rsidP="006A22A3">
      <w:r>
        <w:t xml:space="preserve">        ;</w:t>
      </w:r>
    </w:p>
    <w:p w14:paraId="27AC8C43" w14:textId="77777777" w:rsidR="006A22A3" w:rsidRDefault="006A22A3" w:rsidP="006A22A3">
      <w:r>
        <w:t xml:space="preserve">        _.Ui = function(a, b, c) {</w:t>
      </w:r>
    </w:p>
    <w:p w14:paraId="218DA19C" w14:textId="77777777" w:rsidR="006A22A3" w:rsidRDefault="006A22A3" w:rsidP="006A22A3">
      <w:r>
        <w:t xml:space="preserve">            c = null != c ? "=" + encodeURIComponent(String(c)) : "";</w:t>
      </w:r>
    </w:p>
    <w:p w14:paraId="517DAB26" w14:textId="77777777" w:rsidR="006A22A3" w:rsidRDefault="006A22A3" w:rsidP="006A22A3">
      <w:r>
        <w:t xml:space="preserve">            return Bha(a, b + c)</w:t>
      </w:r>
    </w:p>
    <w:p w14:paraId="5D1BA399" w14:textId="77777777" w:rsidR="006A22A3" w:rsidRDefault="006A22A3" w:rsidP="006A22A3">
      <w:r>
        <w:t xml:space="preserve">        }</w:t>
      </w:r>
    </w:p>
    <w:p w14:paraId="086019C6" w14:textId="77777777" w:rsidR="006A22A3" w:rsidRDefault="006A22A3" w:rsidP="006A22A3">
      <w:r>
        <w:t xml:space="preserve">        ;</w:t>
      </w:r>
    </w:p>
    <w:p w14:paraId="69C977B3" w14:textId="77777777" w:rsidR="006A22A3" w:rsidRDefault="006A22A3" w:rsidP="006A22A3">
      <w:r>
        <w:t xml:space="preserve">        _.Vi = function(a, b, c, d) {</w:t>
      </w:r>
    </w:p>
    <w:p w14:paraId="710205C3" w14:textId="77777777" w:rsidR="006A22A3" w:rsidRDefault="006A22A3" w:rsidP="006A22A3">
      <w:r>
        <w:t xml:space="preserve">            for (var e = c.length; 0 &lt;= (b = a.indexOf(c, b)) &amp;&amp; b &lt; d; ) {</w:t>
      </w:r>
    </w:p>
    <w:p w14:paraId="75A3EDB7" w14:textId="77777777" w:rsidR="006A22A3" w:rsidRDefault="006A22A3" w:rsidP="006A22A3">
      <w:r>
        <w:t xml:space="preserve">                var f = a.charCodeAt(b - 1);</w:t>
      </w:r>
    </w:p>
    <w:p w14:paraId="2CE38AA1" w14:textId="77777777" w:rsidR="006A22A3" w:rsidRDefault="006A22A3" w:rsidP="006A22A3">
      <w:r>
        <w:t xml:space="preserve">                if (38 == f || 63 == f)</w:t>
      </w:r>
    </w:p>
    <w:p w14:paraId="304A13C9" w14:textId="77777777" w:rsidR="006A22A3" w:rsidRDefault="006A22A3" w:rsidP="006A22A3">
      <w:r>
        <w:t xml:space="preserve">                    if (f = a.charCodeAt(b + e),</w:t>
      </w:r>
    </w:p>
    <w:p w14:paraId="24E5E2EF" w14:textId="77777777" w:rsidR="006A22A3" w:rsidRDefault="006A22A3" w:rsidP="006A22A3">
      <w:r>
        <w:t xml:space="preserve">                    !f || 61 == f || 38 == f || 35 == f)</w:t>
      </w:r>
    </w:p>
    <w:p w14:paraId="223FA74B" w14:textId="77777777" w:rsidR="006A22A3" w:rsidRDefault="006A22A3" w:rsidP="006A22A3">
      <w:r>
        <w:t xml:space="preserve">                        return b;</w:t>
      </w:r>
    </w:p>
    <w:p w14:paraId="7F01B21F" w14:textId="77777777" w:rsidR="006A22A3" w:rsidRDefault="006A22A3" w:rsidP="006A22A3">
      <w:r>
        <w:t xml:space="preserve">                b += e + 1</w:t>
      </w:r>
    </w:p>
    <w:p w14:paraId="7F1B5335" w14:textId="77777777" w:rsidR="006A22A3" w:rsidRDefault="006A22A3" w:rsidP="006A22A3">
      <w:r>
        <w:t xml:space="preserve">            }</w:t>
      </w:r>
    </w:p>
    <w:p w14:paraId="56541383" w14:textId="77777777" w:rsidR="006A22A3" w:rsidRDefault="006A22A3" w:rsidP="006A22A3">
      <w:r>
        <w:t xml:space="preserve">            return -1</w:t>
      </w:r>
    </w:p>
    <w:p w14:paraId="727D5AC9" w14:textId="77777777" w:rsidR="006A22A3" w:rsidRDefault="006A22A3" w:rsidP="006A22A3">
      <w:r>
        <w:t xml:space="preserve">        }</w:t>
      </w:r>
    </w:p>
    <w:p w14:paraId="4E10B4D3" w14:textId="77777777" w:rsidR="006A22A3" w:rsidRDefault="006A22A3" w:rsidP="006A22A3">
      <w:r>
        <w:t xml:space="preserve">        ;</w:t>
      </w:r>
    </w:p>
    <w:p w14:paraId="71F5DA64" w14:textId="77777777" w:rsidR="006A22A3" w:rsidRDefault="006A22A3" w:rsidP="006A22A3">
      <w:r>
        <w:t xml:space="preserve">        _.Wi = /#|$/;</w:t>
      </w:r>
    </w:p>
    <w:p w14:paraId="7FC82310" w14:textId="77777777" w:rsidR="006A22A3" w:rsidRDefault="006A22A3" w:rsidP="006A22A3">
      <w:r>
        <w:t xml:space="preserve">        _.Xi = function(a, b) {</w:t>
      </w:r>
    </w:p>
    <w:p w14:paraId="3BF61D04" w14:textId="77777777" w:rsidR="006A22A3" w:rsidRDefault="006A22A3" w:rsidP="006A22A3">
      <w:r>
        <w:t xml:space="preserve">            var c = a.search(_.Wi)</w:t>
      </w:r>
    </w:p>
    <w:p w14:paraId="6BC3F433" w14:textId="77777777" w:rsidR="006A22A3" w:rsidRDefault="006A22A3" w:rsidP="006A22A3">
      <w:r>
        <w:t xml:space="preserve">              , d = _.Vi(a, 0, b, c);</w:t>
      </w:r>
    </w:p>
    <w:p w14:paraId="577C28E2" w14:textId="77777777" w:rsidR="006A22A3" w:rsidRDefault="006A22A3" w:rsidP="006A22A3">
      <w:r>
        <w:t xml:space="preserve">            if (0 &gt; d)</w:t>
      </w:r>
    </w:p>
    <w:p w14:paraId="513956B8" w14:textId="77777777" w:rsidR="006A22A3" w:rsidRDefault="006A22A3" w:rsidP="006A22A3">
      <w:r>
        <w:t xml:space="preserve">                return null;</w:t>
      </w:r>
    </w:p>
    <w:p w14:paraId="1FC0AAE9" w14:textId="77777777" w:rsidR="006A22A3" w:rsidRDefault="006A22A3" w:rsidP="006A22A3">
      <w:r>
        <w:t xml:space="preserve">            var e = a.indexOf("&amp;", d);</w:t>
      </w:r>
    </w:p>
    <w:p w14:paraId="3D696CDC" w14:textId="77777777" w:rsidR="006A22A3" w:rsidRDefault="006A22A3" w:rsidP="006A22A3">
      <w:r>
        <w:t xml:space="preserve">            if (0 &gt; e || e &gt; c)</w:t>
      </w:r>
    </w:p>
    <w:p w14:paraId="108200F4" w14:textId="77777777" w:rsidR="006A22A3" w:rsidRDefault="006A22A3" w:rsidP="006A22A3">
      <w:r>
        <w:t xml:space="preserve">                e = c;</w:t>
      </w:r>
    </w:p>
    <w:p w14:paraId="666B39A0" w14:textId="77777777" w:rsidR="006A22A3" w:rsidRDefault="006A22A3" w:rsidP="006A22A3">
      <w:r>
        <w:t xml:space="preserve">            d += b.length + 1;</w:t>
      </w:r>
    </w:p>
    <w:p w14:paraId="3A8E96AD" w14:textId="77777777" w:rsidR="006A22A3" w:rsidRDefault="006A22A3" w:rsidP="006A22A3">
      <w:r>
        <w:t xml:space="preserve">            return _.Mf(a.slice(d, -1 !== e ? e : 0))</w:t>
      </w:r>
    </w:p>
    <w:p w14:paraId="0B3745BD" w14:textId="77777777" w:rsidR="006A22A3" w:rsidRDefault="006A22A3" w:rsidP="006A22A3">
      <w:r>
        <w:t xml:space="preserve">        }</w:t>
      </w:r>
    </w:p>
    <w:p w14:paraId="627B23CC" w14:textId="77777777" w:rsidR="006A22A3" w:rsidRDefault="006A22A3" w:rsidP="006A22A3">
      <w:r>
        <w:t xml:space="preserve">        ;</w:t>
      </w:r>
    </w:p>
    <w:p w14:paraId="29193588" w14:textId="77777777" w:rsidR="006A22A3" w:rsidRDefault="006A22A3" w:rsidP="006A22A3">
      <w:r>
        <w:t xml:space="preserve">        Eha = /[?&amp;]($|#)/;</w:t>
      </w:r>
    </w:p>
    <w:p w14:paraId="472775E0" w14:textId="77777777" w:rsidR="006A22A3" w:rsidRDefault="006A22A3" w:rsidP="006A22A3">
      <w:r>
        <w:t xml:space="preserve">        _.Fha = function(a, b) {</w:t>
      </w:r>
    </w:p>
    <w:p w14:paraId="4FE1F98D" w14:textId="77777777" w:rsidR="006A22A3" w:rsidRDefault="006A22A3" w:rsidP="006A22A3">
      <w:r>
        <w:t xml:space="preserve">            for (var c = a.search(_.Wi), d = 0, e, f = []; 0 &lt;= (e = _.Vi(a, d, b, c)); )</w:t>
      </w:r>
    </w:p>
    <w:p w14:paraId="2B2F74A2" w14:textId="77777777" w:rsidR="006A22A3" w:rsidRDefault="006A22A3" w:rsidP="006A22A3">
      <w:r>
        <w:t xml:space="preserve">                f.push(a.substring(d, e)),</w:t>
      </w:r>
    </w:p>
    <w:p w14:paraId="569A3F98" w14:textId="77777777" w:rsidR="006A22A3" w:rsidRDefault="006A22A3" w:rsidP="006A22A3">
      <w:r>
        <w:t xml:space="preserve">                d = Math.min(a.indexOf("&amp;", e) + 1 || c, c);</w:t>
      </w:r>
    </w:p>
    <w:p w14:paraId="768694C4" w14:textId="77777777" w:rsidR="006A22A3" w:rsidRDefault="006A22A3" w:rsidP="006A22A3">
      <w:r>
        <w:t xml:space="preserve">            f.push(a.slice(d));</w:t>
      </w:r>
    </w:p>
    <w:p w14:paraId="24060849" w14:textId="77777777" w:rsidR="006A22A3" w:rsidRDefault="006A22A3" w:rsidP="006A22A3">
      <w:r>
        <w:t xml:space="preserve">            return f.join("").replace(Eha, "$1")</w:t>
      </w:r>
    </w:p>
    <w:p w14:paraId="16788D59" w14:textId="77777777" w:rsidR="006A22A3" w:rsidRDefault="006A22A3" w:rsidP="006A22A3">
      <w:r>
        <w:t xml:space="preserve">        }</w:t>
      </w:r>
    </w:p>
    <w:p w14:paraId="29D344FB" w14:textId="77777777" w:rsidR="006A22A3" w:rsidRDefault="006A22A3" w:rsidP="006A22A3">
      <w:r>
        <w:t xml:space="preserve">        ;</w:t>
      </w:r>
    </w:p>
    <w:p w14:paraId="290A2D1F" w14:textId="77777777" w:rsidR="006A22A3" w:rsidRDefault="006A22A3" w:rsidP="006A22A3">
      <w:r>
        <w:t xml:space="preserve">        var Zi = function(a, b=!0) {</w:t>
      </w:r>
    </w:p>
    <w:p w14:paraId="0671D33C" w14:textId="77777777" w:rsidR="006A22A3" w:rsidRDefault="006A22A3" w:rsidP="006A22A3">
      <w:r>
        <w:t xml:space="preserve">            var c = Gha(a);</w:t>
      </w:r>
    </w:p>
    <w:p w14:paraId="57C15786" w14:textId="77777777" w:rsidR="006A22A3" w:rsidRDefault="006A22A3" w:rsidP="006A22A3">
      <w:r>
        <w:t xml:space="preserve">            const d = new Hha</w:t>
      </w:r>
    </w:p>
    <w:p w14:paraId="2F478865" w14:textId="77777777" w:rsidR="006A22A3" w:rsidRDefault="006A22A3" w:rsidP="006A22A3">
      <w:r>
        <w:t xml:space="preserve">              , e = c.match(_.Mi)[5];</w:t>
      </w:r>
    </w:p>
    <w:p w14:paraId="664866ED" w14:textId="77777777" w:rsidR="006A22A3" w:rsidRDefault="006A22A3" w:rsidP="006A22A3">
      <w:r>
        <w:t xml:space="preserve">            _.eb(Iha, function(g) {</w:t>
      </w:r>
    </w:p>
    <w:p w14:paraId="02A182F2" w14:textId="77777777" w:rsidR="006A22A3" w:rsidRDefault="006A22A3" w:rsidP="006A22A3">
      <w:r>
        <w:t xml:space="preserve">                const h = e.match("/" + g + "=([^/]+)");</w:t>
      </w:r>
    </w:p>
    <w:p w14:paraId="09292029" w14:textId="77777777" w:rsidR="006A22A3" w:rsidRDefault="006A22A3" w:rsidP="006A22A3">
      <w:r>
        <w:t xml:space="preserve">                h &amp;&amp; Yi(d, g, h[1])</w:t>
      </w:r>
    </w:p>
    <w:p w14:paraId="09C378C0" w14:textId="77777777" w:rsidR="006A22A3" w:rsidRDefault="006A22A3" w:rsidP="006A22A3">
      <w:r>
        <w:t xml:space="preserve">            });</w:t>
      </w:r>
    </w:p>
    <w:p w14:paraId="2AFC1C88" w14:textId="77777777" w:rsidR="006A22A3" w:rsidRDefault="006A22A3" w:rsidP="006A22A3">
      <w:r>
        <w:t xml:space="preserve">            const f = -1 != a.indexOf("_/ss/") ? "_/ss/" : -1 != a.indexOf("_/wa/") ? "_/wa/" : "_/js/";</w:t>
      </w:r>
    </w:p>
    <w:p w14:paraId="24DF603B" w14:textId="77777777" w:rsidR="006A22A3" w:rsidRDefault="006A22A3" w:rsidP="006A22A3">
      <w:r>
        <w:t xml:space="preserve">            d.N = a.substr(0, a.indexOf(f) + f.length);</w:t>
      </w:r>
    </w:p>
    <w:p w14:paraId="287B8DAE" w14:textId="77777777" w:rsidR="006A22A3" w:rsidRDefault="006A22A3" w:rsidP="006A22A3">
      <w:r>
        <w:t xml:space="preserve">            if (d.N.endsWith("_/wa/")) {</w:t>
      </w:r>
    </w:p>
    <w:p w14:paraId="26F70250" w14:textId="77777777" w:rsidR="006A22A3" w:rsidRDefault="006A22A3" w:rsidP="006A22A3">
      <w:r>
        <w:t xml:space="preserve">                b = Jha(a);</w:t>
      </w:r>
    </w:p>
    <w:p w14:paraId="6D207015" w14:textId="77777777" w:rsidR="006A22A3" w:rsidRDefault="006A22A3" w:rsidP="006A22A3">
      <w:r>
        <w:t xml:space="preserve">                let g = !0;</w:t>
      </w:r>
    </w:p>
    <w:p w14:paraId="1078B83D" w14:textId="77777777" w:rsidR="006A22A3" w:rsidRDefault="006A22A3" w:rsidP="006A22A3">
      <w:r>
        <w:t xml:space="preserve">                Object.values(Kha).forEach(h=&gt;{</w:t>
      </w:r>
    </w:p>
    <w:p w14:paraId="0240B123" w14:textId="77777777" w:rsidR="006A22A3" w:rsidRDefault="006A22A3" w:rsidP="006A22A3">
      <w:r>
        <w:t xml:space="preserve">                    a.endsWith(h) &amp;&amp; (d.W = h,</w:t>
      </w:r>
    </w:p>
    <w:p w14:paraId="06D84F4E" w14:textId="77777777" w:rsidR="006A22A3" w:rsidRDefault="006A22A3" w:rsidP="006A22A3">
      <w:r>
        <w:t xml:space="preserve">                    g = !1)</w:t>
      </w:r>
    </w:p>
    <w:p w14:paraId="336710AC" w14:textId="77777777" w:rsidR="006A22A3" w:rsidRDefault="006A22A3" w:rsidP="006A22A3">
      <w:r>
        <w:t xml:space="preserve">                }</w:t>
      </w:r>
    </w:p>
    <w:p w14:paraId="13F75CD6" w14:textId="77777777" w:rsidR="006A22A3" w:rsidRDefault="006A22A3" w:rsidP="006A22A3">
      <w:r>
        <w:t xml:space="preserve">                );</w:t>
      </w:r>
    </w:p>
    <w:p w14:paraId="13B1377A" w14:textId="77777777" w:rsidR="006A22A3" w:rsidRDefault="006A22A3" w:rsidP="006A22A3">
      <w:r>
        <w:t xml:space="preserve">                g &amp;&amp; (c = a.split("/"),</w:t>
      </w:r>
    </w:p>
    <w:p w14:paraId="10AA0838" w14:textId="77777777" w:rsidR="006A22A3" w:rsidRDefault="006A22A3" w:rsidP="006A22A3">
      <w:r>
        <w:t xml:space="preserve">                d.W = "/" + c[c.length - 1]);</w:t>
      </w:r>
    </w:p>
    <w:p w14:paraId="660A13B6" w14:textId="77777777" w:rsidR="006A22A3" w:rsidRDefault="006A22A3" w:rsidP="006A22A3">
      <w:r>
        <w:t xml:space="preserve">                Yi(d, "wk", b.toString());</w:t>
      </w:r>
    </w:p>
    <w:p w14:paraId="2BA31AA0" w14:textId="77777777" w:rsidR="006A22A3" w:rsidRDefault="006A22A3" w:rsidP="006A22A3">
      <w:r>
        <w:t xml:space="preserve">                return d</w:t>
      </w:r>
    </w:p>
    <w:p w14:paraId="2B4144B1" w14:textId="77777777" w:rsidR="006A22A3" w:rsidRDefault="006A22A3" w:rsidP="006A22A3">
      <w:r>
        <w:t xml:space="preserve">            }</w:t>
      </w:r>
    </w:p>
    <w:p w14:paraId="01F5089B" w14:textId="77777777" w:rsidR="006A22A3" w:rsidRDefault="006A22A3" w:rsidP="006A22A3">
      <w:r>
        <w:t xml:space="preserve">            if (!b)</w:t>
      </w:r>
    </w:p>
    <w:p w14:paraId="3057CEAB" w14:textId="77777777" w:rsidR="006A22A3" w:rsidRDefault="006A22A3" w:rsidP="006A22A3">
      <w:r>
        <w:t xml:space="preserve">                return d;</w:t>
      </w:r>
    </w:p>
    <w:p w14:paraId="33A03DFB" w14:textId="77777777" w:rsidR="006A22A3" w:rsidRDefault="006A22A3" w:rsidP="006A22A3">
      <w:r>
        <w:t xml:space="preserve">            (b = _.Oi(6, c)) &amp;&amp; _.Ri(b, (g,h)=&gt;{</w:t>
      </w:r>
    </w:p>
    <w:p w14:paraId="25769815" w14:textId="77777777" w:rsidR="006A22A3" w:rsidRDefault="006A22A3" w:rsidP="006A22A3">
      <w:r>
        <w:t xml:space="preserve">                d.ma[g] = h</w:t>
      </w:r>
    </w:p>
    <w:p w14:paraId="51B5258F" w14:textId="77777777" w:rsidR="006A22A3" w:rsidRDefault="006A22A3" w:rsidP="006A22A3">
      <w:r>
        <w:t xml:space="preserve">            }</w:t>
      </w:r>
    </w:p>
    <w:p w14:paraId="2D6EC72D" w14:textId="77777777" w:rsidR="006A22A3" w:rsidRDefault="006A22A3" w:rsidP="006A22A3">
      <w:r>
        <w:t xml:space="preserve">            );</w:t>
      </w:r>
    </w:p>
    <w:p w14:paraId="0DDBD63A" w14:textId="77777777" w:rsidR="006A22A3" w:rsidRDefault="006A22A3" w:rsidP="006A22A3">
      <w:r>
        <w:t xml:space="preserve">            return d</w:t>
      </w:r>
    </w:p>
    <w:p w14:paraId="45B6307C" w14:textId="77777777" w:rsidR="006A22A3" w:rsidRDefault="006A22A3" w:rsidP="006A22A3">
      <w:r>
        <w:t xml:space="preserve">        }</w:t>
      </w:r>
    </w:p>
    <w:p w14:paraId="796ECE79" w14:textId="77777777" w:rsidR="006A22A3" w:rsidRDefault="006A22A3" w:rsidP="006A22A3">
      <w:r>
        <w:t xml:space="preserve">          , Gha = function(a) {</w:t>
      </w:r>
    </w:p>
    <w:p w14:paraId="2AF3F876" w14:textId="77777777" w:rsidR="006A22A3" w:rsidRDefault="006A22A3" w:rsidP="006A22A3">
      <w:r>
        <w:t xml:space="preserve">            return a.startsWith("https://uberproxy-pen-redirect.corp.google.com/uberproxy/pen?url=") ? a.substr(65) : a</w:t>
      </w:r>
    </w:p>
    <w:p w14:paraId="6C8F8E1F" w14:textId="77777777" w:rsidR="006A22A3" w:rsidRDefault="006A22A3" w:rsidP="006A22A3">
      <w:r>
        <w:t xml:space="preserve">        }</w:t>
      </w:r>
    </w:p>
    <w:p w14:paraId="5A4C317F" w14:textId="77777777" w:rsidR="006A22A3" w:rsidRDefault="006A22A3" w:rsidP="006A22A3">
      <w:r>
        <w:t xml:space="preserve">          , Jha = function(a) {</w:t>
      </w:r>
    </w:p>
    <w:p w14:paraId="3813C741" w14:textId="77777777" w:rsidR="006A22A3" w:rsidRDefault="006A22A3" w:rsidP="006A22A3">
      <w:r>
        <w:t xml:space="preserve">            let b = null;</w:t>
      </w:r>
    </w:p>
    <w:p w14:paraId="69CFD497" w14:textId="77777777" w:rsidR="006A22A3" w:rsidRDefault="006A22A3" w:rsidP="006A22A3">
      <w:r>
        <w:t xml:space="preserve">            const c = a.lastIndexOf("_/wa/") + 5</w:t>
      </w:r>
    </w:p>
    <w:p w14:paraId="651B85BC" w14:textId="77777777" w:rsidR="006A22A3" w:rsidRDefault="006A22A3" w:rsidP="006A22A3">
      <w:r>
        <w:t xml:space="preserve">              , d = a.indexOf("/", c);</w:t>
      </w:r>
    </w:p>
    <w:p w14:paraId="6BE6782D" w14:textId="77777777" w:rsidR="006A22A3" w:rsidRDefault="006A22A3" w:rsidP="006A22A3">
      <w:r>
        <w:t xml:space="preserve">            -1 !== d ? b = a.slice(c, d) : Object.values(Kha).forEach(e=&gt;{</w:t>
      </w:r>
    </w:p>
    <w:p w14:paraId="039D525C" w14:textId="77777777" w:rsidR="006A22A3" w:rsidRDefault="006A22A3" w:rsidP="006A22A3">
      <w:r>
        <w:t xml:space="preserve">                a.endsWith(e) &amp;&amp; (b = a.slice(c, a.lastIndexOf(e)))</w:t>
      </w:r>
    </w:p>
    <w:p w14:paraId="456D3836" w14:textId="77777777" w:rsidR="006A22A3" w:rsidRDefault="006A22A3" w:rsidP="006A22A3">
      <w:r>
        <w:t xml:space="preserve">            }</w:t>
      </w:r>
    </w:p>
    <w:p w14:paraId="0A125094" w14:textId="77777777" w:rsidR="006A22A3" w:rsidRDefault="006A22A3" w:rsidP="006A22A3">
      <w:r>
        <w:t xml:space="preserve">            );</w:t>
      </w:r>
    </w:p>
    <w:p w14:paraId="7BA9F2E3" w14:textId="77777777" w:rsidR="006A22A3" w:rsidRDefault="006A22A3" w:rsidP="006A22A3">
      <w:r>
        <w:t xml:space="preserve">            if (null === b)</w:t>
      </w:r>
    </w:p>
    <w:p w14:paraId="41D7E65A" w14:textId="77777777" w:rsidR="006A22A3" w:rsidRDefault="006A22A3" w:rsidP="006A22A3">
      <w:r>
        <w:t xml:space="preserve">                return null;</w:t>
      </w:r>
    </w:p>
    <w:p w14:paraId="12ACD627" w14:textId="77777777" w:rsidR="006A22A3" w:rsidRDefault="006A22A3" w:rsidP="006A22A3">
      <w:r>
        <w:t xml:space="preserve">            try {</w:t>
      </w:r>
    </w:p>
    <w:p w14:paraId="0BA04647" w14:textId="77777777" w:rsidR="006A22A3" w:rsidRDefault="006A22A3" w:rsidP="006A22A3">
      <w:r>
        <w:t xml:space="preserve">                return xha(b)</w:t>
      </w:r>
    </w:p>
    <w:p w14:paraId="1EB4B66F" w14:textId="77777777" w:rsidR="006A22A3" w:rsidRDefault="006A22A3" w:rsidP="006A22A3">
      <w:r>
        <w:t xml:space="preserve">            } catch (e) {</w:t>
      </w:r>
    </w:p>
    <w:p w14:paraId="15C79359" w14:textId="77777777" w:rsidR="006A22A3" w:rsidRDefault="006A22A3" w:rsidP="006A22A3">
      <w:r>
        <w:t xml:space="preserve">                return null</w:t>
      </w:r>
    </w:p>
    <w:p w14:paraId="246C7AB3" w14:textId="77777777" w:rsidR="006A22A3" w:rsidRDefault="006A22A3" w:rsidP="006A22A3">
      <w:r>
        <w:t xml:space="preserve">            }</w:t>
      </w:r>
    </w:p>
    <w:p w14:paraId="70ABF5CC" w14:textId="77777777" w:rsidR="006A22A3" w:rsidRDefault="006A22A3" w:rsidP="006A22A3">
      <w:r>
        <w:t xml:space="preserve">        }</w:t>
      </w:r>
    </w:p>
    <w:p w14:paraId="10018BF9" w14:textId="77777777" w:rsidR="006A22A3" w:rsidRDefault="006A22A3" w:rsidP="006A22A3">
      <w:r>
        <w:t xml:space="preserve">          , fca = function(a) {</w:t>
      </w:r>
    </w:p>
    <w:p w14:paraId="2663827C" w14:textId="77777777" w:rsidR="006A22A3" w:rsidRDefault="006A22A3" w:rsidP="006A22A3">
      <w:r>
        <w:t xml:space="preserve">            const b = _.Ni(_.Oi(5, Gha(a)), !0);</w:t>
      </w:r>
    </w:p>
    <w:p w14:paraId="52919D45" w14:textId="77777777" w:rsidR="006A22A3" w:rsidRDefault="006A22A3" w:rsidP="006A22A3">
      <w:r>
        <w:t xml:space="preserve">            return null === b ? !1 : RegExp("/_/wa/", "g").test(b) ? !!Jha(a) : RegExp("(/_/js/)|(/_/ss/)", "g").test(b) ? /\/k=/.test(b) : !1</w:t>
      </w:r>
    </w:p>
    <w:p w14:paraId="374B522F" w14:textId="77777777" w:rsidR="006A22A3" w:rsidRDefault="006A22A3" w:rsidP="006A22A3">
      <w:r>
        <w:t xml:space="preserve">        }</w:t>
      </w:r>
    </w:p>
    <w:p w14:paraId="5F9CA10D" w14:textId="77777777" w:rsidR="006A22A3" w:rsidRDefault="006A22A3" w:rsidP="006A22A3">
      <w:r>
        <w:t xml:space="preserve">          , Yi = function(a, b, c) {</w:t>
      </w:r>
    </w:p>
    <w:p w14:paraId="16DB509C" w14:textId="77777777" w:rsidR="006A22A3" w:rsidRDefault="006A22A3" w:rsidP="006A22A3">
      <w:r>
        <w:t xml:space="preserve">            c ? a.H[b] = c : delete a.H[b]</w:t>
      </w:r>
    </w:p>
    <w:p w14:paraId="76B01ED3" w14:textId="77777777" w:rsidR="006A22A3" w:rsidRDefault="006A22A3" w:rsidP="006A22A3">
      <w:r>
        <w:t xml:space="preserve">        }</w:t>
      </w:r>
    </w:p>
    <w:p w14:paraId="5D9B80A8" w14:textId="77777777" w:rsidR="006A22A3" w:rsidRDefault="006A22A3" w:rsidP="006A22A3">
      <w:r>
        <w:t xml:space="preserve">          , Nha = function(a) {</w:t>
      </w:r>
    </w:p>
    <w:p w14:paraId="31A39E8C" w14:textId="77777777" w:rsidR="006A22A3" w:rsidRDefault="006A22A3" w:rsidP="006A22A3">
      <w:r>
        <w:t xml:space="preserve">            const b = []</w:t>
      </w:r>
    </w:p>
    <w:p w14:paraId="6D0641D0" w14:textId="77777777" w:rsidR="006A22A3" w:rsidRDefault="006A22A3" w:rsidP="006A22A3">
      <w:r>
        <w:t xml:space="preserve">              , c = (0,</w:t>
      </w:r>
    </w:p>
    <w:p w14:paraId="2417CA6A" w14:textId="77777777" w:rsidR="006A22A3" w:rsidRDefault="006A22A3" w:rsidP="006A22A3">
      <w:r>
        <w:t xml:space="preserve">            _.Ce)(function(d) {</w:t>
      </w:r>
    </w:p>
    <w:p w14:paraId="3FBD161B" w14:textId="77777777" w:rsidR="006A22A3" w:rsidRDefault="006A22A3" w:rsidP="006A22A3">
      <w:r>
        <w:t xml:space="preserve">                void 0 !== this.H[d] &amp;&amp; b.push(d + "=" + this.H[d])</w:t>
      </w:r>
    </w:p>
    <w:p w14:paraId="5405DC3B" w14:textId="77777777" w:rsidR="006A22A3" w:rsidRDefault="006A22A3" w:rsidP="006A22A3">
      <w:r>
        <w:t xml:space="preserve">            }, a);</w:t>
      </w:r>
    </w:p>
    <w:p w14:paraId="7FDE95C7" w14:textId="77777777" w:rsidR="006A22A3" w:rsidRDefault="006A22A3" w:rsidP="006A22A3">
      <w:r>
        <w:t xml:space="preserve">            Lha(a) ? (c("md"),</w:t>
      </w:r>
    </w:p>
    <w:p w14:paraId="1924E509" w14:textId="77777777" w:rsidR="006A22A3" w:rsidRDefault="006A22A3" w:rsidP="006A22A3">
      <w:r>
        <w:t xml:space="preserve">            c("k"),</w:t>
      </w:r>
    </w:p>
    <w:p w14:paraId="377359EB" w14:textId="77777777" w:rsidR="006A22A3" w:rsidRDefault="006A22A3" w:rsidP="006A22A3">
      <w:r>
        <w:t xml:space="preserve">            c("ck"),</w:t>
      </w:r>
    </w:p>
    <w:p w14:paraId="5F4D696E" w14:textId="77777777" w:rsidR="006A22A3" w:rsidRDefault="006A22A3" w:rsidP="006A22A3">
      <w:r>
        <w:t xml:space="preserve">            c("am"),</w:t>
      </w:r>
    </w:p>
    <w:p w14:paraId="37D291BB" w14:textId="77777777" w:rsidR="006A22A3" w:rsidRDefault="006A22A3" w:rsidP="006A22A3">
      <w:r>
        <w:t xml:space="preserve">            c("rs"),</w:t>
      </w:r>
    </w:p>
    <w:p w14:paraId="242D7493" w14:textId="77777777" w:rsidR="006A22A3" w:rsidRDefault="006A22A3" w:rsidP="006A22A3">
      <w:r>
        <w:t xml:space="preserve">            c("gssmodulesetproto"),</w:t>
      </w:r>
    </w:p>
    <w:p w14:paraId="7EDDE35F" w14:textId="77777777" w:rsidR="006A22A3" w:rsidRDefault="006A22A3" w:rsidP="006A22A3">
      <w:r>
        <w:t xml:space="preserve">            c("tpc")) : (c("sdch"),</w:t>
      </w:r>
    </w:p>
    <w:p w14:paraId="2168A7A7" w14:textId="77777777" w:rsidR="006A22A3" w:rsidRDefault="006A22A3" w:rsidP="006A22A3">
      <w:r>
        <w:t xml:space="preserve">            c("k"),</w:t>
      </w:r>
    </w:p>
    <w:p w14:paraId="46F47A20" w14:textId="77777777" w:rsidR="006A22A3" w:rsidRDefault="006A22A3" w:rsidP="006A22A3">
      <w:r>
        <w:t xml:space="preserve">            c("ck"),</w:t>
      </w:r>
    </w:p>
    <w:p w14:paraId="2BFDE9E7" w14:textId="77777777" w:rsidR="006A22A3" w:rsidRDefault="006A22A3" w:rsidP="006A22A3">
      <w:r>
        <w:t xml:space="preserve">            c("am"),</w:t>
      </w:r>
    </w:p>
    <w:p w14:paraId="4703194F" w14:textId="77777777" w:rsidR="006A22A3" w:rsidRDefault="006A22A3" w:rsidP="006A22A3">
      <w:r>
        <w:t xml:space="preserve">            c("rt"),</w:t>
      </w:r>
    </w:p>
    <w:p w14:paraId="5CEED619" w14:textId="77777777" w:rsidR="006A22A3" w:rsidRDefault="006A22A3" w:rsidP="006A22A3">
      <w:r>
        <w:t xml:space="preserve">            "d"in a.H || Yi(a, "d", "0"),</w:t>
      </w:r>
    </w:p>
    <w:p w14:paraId="51985439" w14:textId="77777777" w:rsidR="006A22A3" w:rsidRDefault="006A22A3" w:rsidP="006A22A3">
      <w:r>
        <w:t xml:space="preserve">            c("d"),</w:t>
      </w:r>
    </w:p>
    <w:p w14:paraId="5BE3F210" w14:textId="77777777" w:rsidR="006A22A3" w:rsidRDefault="006A22A3" w:rsidP="006A22A3">
      <w:r>
        <w:t xml:space="preserve">            c("exm"),</w:t>
      </w:r>
    </w:p>
    <w:p w14:paraId="52CA241B" w14:textId="77777777" w:rsidR="006A22A3" w:rsidRDefault="006A22A3" w:rsidP="006A22A3">
      <w:r>
        <w:t xml:space="preserve">            c("excm"),</w:t>
      </w:r>
    </w:p>
    <w:p w14:paraId="2FD806E9" w14:textId="77777777" w:rsidR="006A22A3" w:rsidRDefault="006A22A3" w:rsidP="006A22A3">
      <w:r>
        <w:t xml:space="preserve">            (a.H.excm || a.H.exm) &amp;&amp; b.push("ed=1"),</w:t>
      </w:r>
    </w:p>
    <w:p w14:paraId="0D8DF017" w14:textId="77777777" w:rsidR="006A22A3" w:rsidRDefault="006A22A3" w:rsidP="006A22A3">
      <w:r>
        <w:t xml:space="preserve">            c("im"),</w:t>
      </w:r>
    </w:p>
    <w:p w14:paraId="194054DC" w14:textId="77777777" w:rsidR="006A22A3" w:rsidRDefault="006A22A3" w:rsidP="006A22A3">
      <w:r>
        <w:t xml:space="preserve">            c("dg"),</w:t>
      </w:r>
    </w:p>
    <w:p w14:paraId="54043FBB" w14:textId="77777777" w:rsidR="006A22A3" w:rsidRDefault="006A22A3" w:rsidP="006A22A3">
      <w:r>
        <w:t xml:space="preserve">            c("sm"),</w:t>
      </w:r>
    </w:p>
    <w:p w14:paraId="420DD189" w14:textId="77777777" w:rsidR="006A22A3" w:rsidRDefault="006A22A3" w:rsidP="006A22A3">
      <w:r>
        <w:t xml:space="preserve">            "1" == $i(a, "br") &amp;&amp; c("br"),</w:t>
      </w:r>
    </w:p>
    <w:p w14:paraId="272C3E20" w14:textId="77777777" w:rsidR="006A22A3" w:rsidRDefault="006A22A3" w:rsidP="006A22A3">
      <w:r>
        <w:t xml:space="preserve">            c("sbr"),</w:t>
      </w:r>
    </w:p>
    <w:p w14:paraId="675824CB" w14:textId="77777777" w:rsidR="006A22A3" w:rsidRDefault="006A22A3" w:rsidP="006A22A3">
      <w:r>
        <w:t xml:space="preserve">            "" !== Mha(a) &amp;&amp; c("wt"),</w:t>
      </w:r>
    </w:p>
    <w:p w14:paraId="3B88716A" w14:textId="77777777" w:rsidR="006A22A3" w:rsidRDefault="006A22A3" w:rsidP="006A22A3">
      <w:r>
        <w:t xml:space="preserve">            c("gssmodulesetproto"),</w:t>
      </w:r>
    </w:p>
    <w:p w14:paraId="7C73B809" w14:textId="77777777" w:rsidR="006A22A3" w:rsidRDefault="006A22A3" w:rsidP="006A22A3">
      <w:r>
        <w:t xml:space="preserve">            c("ujg"),</w:t>
      </w:r>
    </w:p>
    <w:p w14:paraId="7E682AE0" w14:textId="77777777" w:rsidR="006A22A3" w:rsidRDefault="006A22A3" w:rsidP="006A22A3">
      <w:r>
        <w:t xml:space="preserve">            c("sp"),</w:t>
      </w:r>
    </w:p>
    <w:p w14:paraId="7D41CC15" w14:textId="77777777" w:rsidR="006A22A3" w:rsidRDefault="006A22A3" w:rsidP="006A22A3">
      <w:r>
        <w:t xml:space="preserve">            c("rs"),</w:t>
      </w:r>
    </w:p>
    <w:p w14:paraId="603F3371" w14:textId="77777777" w:rsidR="006A22A3" w:rsidRDefault="006A22A3" w:rsidP="006A22A3">
      <w:r>
        <w:t xml:space="preserve">            c("cb"),</w:t>
      </w:r>
    </w:p>
    <w:p w14:paraId="73A572F4" w14:textId="77777777" w:rsidR="006A22A3" w:rsidRDefault="006A22A3" w:rsidP="006A22A3">
      <w:r>
        <w:t xml:space="preserve">            c("ee"),</w:t>
      </w:r>
    </w:p>
    <w:p w14:paraId="2D37F2FA" w14:textId="77777777" w:rsidR="006A22A3" w:rsidRDefault="006A22A3" w:rsidP="006A22A3">
      <w:r>
        <w:t xml:space="preserve">            c("tpc"),</w:t>
      </w:r>
    </w:p>
    <w:p w14:paraId="56712FDE" w14:textId="77777777" w:rsidR="006A22A3" w:rsidRDefault="006A22A3" w:rsidP="006A22A3">
      <w:r>
        <w:t xml:space="preserve">            c("m"));</w:t>
      </w:r>
    </w:p>
    <w:p w14:paraId="4F4649B0" w14:textId="77777777" w:rsidR="006A22A3" w:rsidRDefault="006A22A3" w:rsidP="006A22A3">
      <w:r>
        <w:t xml:space="preserve">            return b.join("/")</w:t>
      </w:r>
    </w:p>
    <w:p w14:paraId="5685D04F" w14:textId="77777777" w:rsidR="006A22A3" w:rsidRDefault="006A22A3" w:rsidP="006A22A3">
      <w:r>
        <w:t xml:space="preserve">        }</w:t>
      </w:r>
    </w:p>
    <w:p w14:paraId="66954BB3" w14:textId="77777777" w:rsidR="006A22A3" w:rsidRDefault="006A22A3" w:rsidP="006A22A3">
      <w:r>
        <w:t xml:space="preserve">          , $i = function(a, b) {</w:t>
      </w:r>
    </w:p>
    <w:p w14:paraId="08860C8A" w14:textId="77777777" w:rsidR="006A22A3" w:rsidRDefault="006A22A3" w:rsidP="006A22A3">
      <w:r>
        <w:t xml:space="preserve">            return a.H[b] ? a.H[b] : null</w:t>
      </w:r>
    </w:p>
    <w:p w14:paraId="199BBCF0" w14:textId="77777777" w:rsidR="006A22A3" w:rsidRDefault="006A22A3" w:rsidP="006A22A3">
      <w:r>
        <w:t xml:space="preserve">        }</w:t>
      </w:r>
    </w:p>
    <w:p w14:paraId="06ABFC83" w14:textId="77777777" w:rsidR="006A22A3" w:rsidRDefault="006A22A3" w:rsidP="006A22A3">
      <w:r>
        <w:t xml:space="preserve">          , Lha = function(a) {</w:t>
      </w:r>
    </w:p>
    <w:p w14:paraId="0F02DF58" w14:textId="77777777" w:rsidR="006A22A3" w:rsidRDefault="006A22A3" w:rsidP="006A22A3">
      <w:r>
        <w:t xml:space="preserve">            a = $i(a, "md");</w:t>
      </w:r>
    </w:p>
    <w:p w14:paraId="7C3EFDD2" w14:textId="77777777" w:rsidR="006A22A3" w:rsidRDefault="006A22A3" w:rsidP="006A22A3">
      <w:r>
        <w:t xml:space="preserve">            return !!a &amp;&amp; "0" !== a</w:t>
      </w:r>
    </w:p>
    <w:p w14:paraId="179C4CBD" w14:textId="77777777" w:rsidR="006A22A3" w:rsidRDefault="006A22A3" w:rsidP="006A22A3">
      <w:r>
        <w:t xml:space="preserve">        }</w:t>
      </w:r>
    </w:p>
    <w:p w14:paraId="6238B46B" w14:textId="77777777" w:rsidR="006A22A3" w:rsidRDefault="006A22A3" w:rsidP="006A22A3">
      <w:r>
        <w:t xml:space="preserve">          , Mha = function(a) {</w:t>
      </w:r>
    </w:p>
    <w:p w14:paraId="346E4AD5" w14:textId="77777777" w:rsidR="006A22A3" w:rsidRDefault="006A22A3" w:rsidP="006A22A3">
      <w:r>
        <w:t xml:space="preserve">            switch ($i(a, "wt")) {</w:t>
      </w:r>
    </w:p>
    <w:p w14:paraId="06399EAE" w14:textId="77777777" w:rsidR="006A22A3" w:rsidRDefault="006A22A3" w:rsidP="006A22A3">
      <w:r>
        <w:t xml:space="preserve">            case "0":</w:t>
      </w:r>
    </w:p>
    <w:p w14:paraId="6B892FC2" w14:textId="77777777" w:rsidR="006A22A3" w:rsidRDefault="006A22A3" w:rsidP="006A22A3">
      <w:r>
        <w:t xml:space="preserve">                return "0";</w:t>
      </w:r>
    </w:p>
    <w:p w14:paraId="08FA0850" w14:textId="77777777" w:rsidR="006A22A3" w:rsidRDefault="006A22A3" w:rsidP="006A22A3">
      <w:r>
        <w:t xml:space="preserve">            case "1":</w:t>
      </w:r>
    </w:p>
    <w:p w14:paraId="7B1D88A6" w14:textId="77777777" w:rsidR="006A22A3" w:rsidRDefault="006A22A3" w:rsidP="006A22A3">
      <w:r>
        <w:t xml:space="preserve">                return "1";</w:t>
      </w:r>
    </w:p>
    <w:p w14:paraId="37105339" w14:textId="77777777" w:rsidR="006A22A3" w:rsidRDefault="006A22A3" w:rsidP="006A22A3">
      <w:r>
        <w:t xml:space="preserve">            case "2":</w:t>
      </w:r>
    </w:p>
    <w:p w14:paraId="0855828F" w14:textId="77777777" w:rsidR="006A22A3" w:rsidRDefault="006A22A3" w:rsidP="006A22A3">
      <w:r>
        <w:t xml:space="preserve">                return "2";</w:t>
      </w:r>
    </w:p>
    <w:p w14:paraId="537E5B0D" w14:textId="77777777" w:rsidR="006A22A3" w:rsidRDefault="006A22A3" w:rsidP="006A22A3">
      <w:r>
        <w:t xml:space="preserve">            default:</w:t>
      </w:r>
    </w:p>
    <w:p w14:paraId="3177D6EB" w14:textId="77777777" w:rsidR="006A22A3" w:rsidRDefault="006A22A3" w:rsidP="006A22A3">
      <w:r>
        <w:t xml:space="preserve">                return ""</w:t>
      </w:r>
    </w:p>
    <w:p w14:paraId="5D7CBD00" w14:textId="77777777" w:rsidR="006A22A3" w:rsidRDefault="006A22A3" w:rsidP="006A22A3">
      <w:r>
        <w:t xml:space="preserve">            }</w:t>
      </w:r>
    </w:p>
    <w:p w14:paraId="156B9BB8" w14:textId="77777777" w:rsidR="006A22A3" w:rsidRDefault="006A22A3" w:rsidP="006A22A3">
      <w:r>
        <w:t xml:space="preserve">        }</w:t>
      </w:r>
    </w:p>
    <w:p w14:paraId="5C4198D7" w14:textId="77777777" w:rsidR="006A22A3" w:rsidRDefault="006A22A3" w:rsidP="006A22A3">
      <w:r>
        <w:t xml:space="preserve">          , Oha = function(a, b) {</w:t>
      </w:r>
    </w:p>
    <w:p w14:paraId="5B915662" w14:textId="77777777" w:rsidR="006A22A3" w:rsidRDefault="006A22A3" w:rsidP="006A22A3">
      <w:r>
        <w:t xml:space="preserve">            b &amp;&amp; 0 &lt; b.length ? (b.sort(),</w:t>
      </w:r>
    </w:p>
    <w:p w14:paraId="71ABC51D" w14:textId="77777777" w:rsidR="006A22A3" w:rsidRDefault="006A22A3" w:rsidP="006A22A3">
      <w:r>
        <w:t xml:space="preserve">            Yi(a, "exm", b.join(","))) : Yi(a, "exm", null)</w:t>
      </w:r>
    </w:p>
    <w:p w14:paraId="65B5EFBB" w14:textId="77777777" w:rsidR="006A22A3" w:rsidRDefault="006A22A3" w:rsidP="006A22A3">
      <w:r>
        <w:t xml:space="preserve">        }</w:t>
      </w:r>
    </w:p>
    <w:p w14:paraId="0FBABF10" w14:textId="77777777" w:rsidR="006A22A3" w:rsidRDefault="006A22A3" w:rsidP="006A22A3">
      <w:r>
        <w:t xml:space="preserve">          , Pha = function(a, b) {</w:t>
      </w:r>
    </w:p>
    <w:p w14:paraId="0A409265" w14:textId="77777777" w:rsidR="006A22A3" w:rsidRDefault="006A22A3" w:rsidP="006A22A3">
      <w:r>
        <w:t xml:space="preserve">            b &amp;&amp; 0 &lt; b.length ? (b.sort(),</w:t>
      </w:r>
    </w:p>
    <w:p w14:paraId="6A3CEE67" w14:textId="77777777" w:rsidR="006A22A3" w:rsidRDefault="006A22A3" w:rsidP="006A22A3">
      <w:r>
        <w:t xml:space="preserve">            Yi(a, "excm", b.join(","))) : Yi(a, "excm", null)</w:t>
      </w:r>
    </w:p>
    <w:p w14:paraId="3E92CAB9" w14:textId="77777777" w:rsidR="006A22A3" w:rsidRDefault="006A22A3" w:rsidP="006A22A3">
      <w:r>
        <w:t xml:space="preserve">        }</w:t>
      </w:r>
    </w:p>
    <w:p w14:paraId="2077E4DD" w14:textId="77777777" w:rsidR="006A22A3" w:rsidRDefault="006A22A3" w:rsidP="006A22A3">
      <w:r>
        <w:t xml:space="preserve">          , Qha = function(a) {</w:t>
      </w:r>
    </w:p>
    <w:p w14:paraId="3293BAF7" w14:textId="77777777" w:rsidR="006A22A3" w:rsidRDefault="006A22A3" w:rsidP="006A22A3">
      <w:r>
        <w:t xml:space="preserve">            return (a = $i(a, "m")) ? a.split(",") : []</w:t>
      </w:r>
    </w:p>
    <w:p w14:paraId="687876E9" w14:textId="77777777" w:rsidR="006A22A3" w:rsidRDefault="006A22A3" w:rsidP="006A22A3">
      <w:r>
        <w:t xml:space="preserve">        }</w:t>
      </w:r>
    </w:p>
    <w:p w14:paraId="7076B909" w14:textId="77777777" w:rsidR="006A22A3" w:rsidRDefault="006A22A3" w:rsidP="006A22A3">
      <w:r>
        <w:t xml:space="preserve">          , Rha = function(a, b) {</w:t>
      </w:r>
    </w:p>
    <w:p w14:paraId="15A579CB" w14:textId="77777777" w:rsidR="006A22A3" w:rsidRDefault="006A22A3" w:rsidP="006A22A3">
      <w:r>
        <w:t xml:space="preserve">            const c = Object.keys(b).filter(d=&gt;!!Object.keys(b[d]).length).map(d=&gt;{</w:t>
      </w:r>
    </w:p>
    <w:p w14:paraId="083E2D67" w14:textId="77777777" w:rsidR="006A22A3" w:rsidRDefault="006A22A3" w:rsidP="006A22A3">
      <w:r>
        <w:t xml:space="preserve">                const e = Object.keys(b[d]);</w:t>
      </w:r>
    </w:p>
    <w:p w14:paraId="546074ED" w14:textId="77777777" w:rsidR="006A22A3" w:rsidRDefault="006A22A3" w:rsidP="006A22A3">
      <w:r>
        <w:t xml:space="preserve">                1 &lt; e.length &amp;&amp; e.sort();</w:t>
      </w:r>
    </w:p>
    <w:p w14:paraId="13727DE5" w14:textId="77777777" w:rsidR="006A22A3" w:rsidRDefault="006A22A3" w:rsidP="006A22A3">
      <w:r>
        <w:t xml:space="preserve">                return d + ":" + e.join(",")</w:t>
      </w:r>
    </w:p>
    <w:p w14:paraId="2A546CD8" w14:textId="77777777" w:rsidR="006A22A3" w:rsidRDefault="006A22A3" w:rsidP="006A22A3">
      <w:r>
        <w:t xml:space="preserve">            }</w:t>
      </w:r>
    </w:p>
    <w:p w14:paraId="03E06C38" w14:textId="77777777" w:rsidR="006A22A3" w:rsidRDefault="006A22A3" w:rsidP="006A22A3">
      <w:r>
        <w:t xml:space="preserve">            );</w:t>
      </w:r>
    </w:p>
    <w:p w14:paraId="53A45A56" w14:textId="77777777" w:rsidR="006A22A3" w:rsidRDefault="006A22A3" w:rsidP="006A22A3">
      <w:r>
        <w:t xml:space="preserve">            c.sort();</w:t>
      </w:r>
    </w:p>
    <w:p w14:paraId="632A85B5" w14:textId="77777777" w:rsidR="006A22A3" w:rsidRDefault="006A22A3" w:rsidP="006A22A3">
      <w:r>
        <w:t xml:space="preserve">            Yi(a, "ee", c.join(";"))</w:t>
      </w:r>
    </w:p>
    <w:p w14:paraId="7158633E" w14:textId="77777777" w:rsidR="006A22A3" w:rsidRDefault="006A22A3" w:rsidP="006A22A3">
      <w:r>
        <w:t xml:space="preserve">        }</w:t>
      </w:r>
    </w:p>
    <w:p w14:paraId="66E43057" w14:textId="77777777" w:rsidR="006A22A3" w:rsidRDefault="006A22A3" w:rsidP="006A22A3">
      <w:r>
        <w:t xml:space="preserve">          , Sha = function(a) {</w:t>
      </w:r>
    </w:p>
    <w:p w14:paraId="5B1F6C52" w14:textId="77777777" w:rsidR="006A22A3" w:rsidRDefault="006A22A3" w:rsidP="006A22A3">
      <w:r>
        <w:t xml:space="preserve">            var b = $i(a, "ee");</w:t>
      </w:r>
    </w:p>
    <w:p w14:paraId="5F8B6326" w14:textId="77777777" w:rsidR="006A22A3" w:rsidRDefault="006A22A3" w:rsidP="006A22A3">
      <w:r>
        <w:t xml:space="preserve">            if (!b)</w:t>
      </w:r>
    </w:p>
    <w:p w14:paraId="01678F16" w14:textId="77777777" w:rsidR="006A22A3" w:rsidRDefault="006A22A3" w:rsidP="006A22A3">
      <w:r>
        <w:t xml:space="preserve">                return {};</w:t>
      </w:r>
    </w:p>
    <w:p w14:paraId="7CE8F024" w14:textId="77777777" w:rsidR="006A22A3" w:rsidRDefault="006A22A3" w:rsidP="006A22A3">
      <w:r>
        <w:t xml:space="preserve">            a = {};</w:t>
      </w:r>
    </w:p>
    <w:p w14:paraId="0F519B47" w14:textId="77777777" w:rsidR="006A22A3" w:rsidRDefault="006A22A3" w:rsidP="006A22A3">
      <w:r>
        <w:t xml:space="preserve">            b = b.split(";");</w:t>
      </w:r>
    </w:p>
    <w:p w14:paraId="48BEBE18" w14:textId="77777777" w:rsidR="006A22A3" w:rsidRDefault="006A22A3" w:rsidP="006A22A3">
      <w:r>
        <w:t xml:space="preserve">            for (const c of b) {</w:t>
      </w:r>
    </w:p>
    <w:p w14:paraId="588F8D9D" w14:textId="77777777" w:rsidR="006A22A3" w:rsidRDefault="006A22A3" w:rsidP="006A22A3">
      <w:r>
        <w:t xml:space="preserve">                const [d,e] = c.split(":");</w:t>
      </w:r>
    </w:p>
    <w:p w14:paraId="16389349" w14:textId="77777777" w:rsidR="006A22A3" w:rsidRDefault="006A22A3" w:rsidP="006A22A3">
      <w:r>
        <w:t xml:space="preserve">                a[d] = {};</w:t>
      </w:r>
    </w:p>
    <w:p w14:paraId="1377036E" w14:textId="77777777" w:rsidR="006A22A3" w:rsidRDefault="006A22A3" w:rsidP="006A22A3">
      <w:r>
        <w:t xml:space="preserve">                for (const f of e.split(","))</w:t>
      </w:r>
    </w:p>
    <w:p w14:paraId="57CB575F" w14:textId="77777777" w:rsidR="006A22A3" w:rsidRDefault="006A22A3" w:rsidP="006A22A3">
      <w:r>
        <w:t xml:space="preserve">                    a[d][f] = !0</w:t>
      </w:r>
    </w:p>
    <w:p w14:paraId="2EE3AB22" w14:textId="77777777" w:rsidR="006A22A3" w:rsidRDefault="006A22A3" w:rsidP="006A22A3">
      <w:r>
        <w:t xml:space="preserve">            }</w:t>
      </w:r>
    </w:p>
    <w:p w14:paraId="6F290619" w14:textId="77777777" w:rsidR="006A22A3" w:rsidRDefault="006A22A3" w:rsidP="006A22A3">
      <w:r>
        <w:t xml:space="preserve">            return a</w:t>
      </w:r>
    </w:p>
    <w:p w14:paraId="13DBE99E" w14:textId="77777777" w:rsidR="006A22A3" w:rsidRDefault="006A22A3" w:rsidP="006A22A3">
      <w:r>
        <w:t xml:space="preserve">        }</w:t>
      </w:r>
    </w:p>
    <w:p w14:paraId="769E01AD" w14:textId="77777777" w:rsidR="006A22A3" w:rsidRDefault="006A22A3" w:rsidP="006A22A3">
      <w:r>
        <w:t xml:space="preserve">          , Tha = function(a) {</w:t>
      </w:r>
    </w:p>
    <w:p w14:paraId="26B33B4A" w14:textId="77777777" w:rsidR="006A22A3" w:rsidRDefault="006A22A3" w:rsidP="006A22A3">
      <w:r>
        <w:t xml:space="preserve">            delete a.H.m;</w:t>
      </w:r>
    </w:p>
    <w:p w14:paraId="44F66006" w14:textId="77777777" w:rsidR="006A22A3" w:rsidRDefault="006A22A3" w:rsidP="006A22A3">
      <w:r>
        <w:t xml:space="preserve">            delete a.H.exm;</w:t>
      </w:r>
    </w:p>
    <w:p w14:paraId="3ACE8D5D" w14:textId="77777777" w:rsidR="006A22A3" w:rsidRDefault="006A22A3" w:rsidP="006A22A3">
      <w:r>
        <w:t xml:space="preserve">            delete a.H.ed</w:t>
      </w:r>
    </w:p>
    <w:p w14:paraId="2111F1B1" w14:textId="77777777" w:rsidR="006A22A3" w:rsidRDefault="006A22A3" w:rsidP="006A22A3">
      <w:r>
        <w:t xml:space="preserve">        }</w:t>
      </w:r>
    </w:p>
    <w:p w14:paraId="4871E306" w14:textId="77777777" w:rsidR="006A22A3" w:rsidRDefault="006A22A3" w:rsidP="006A22A3">
      <w:r>
        <w:t xml:space="preserve">          , Hha = class {</w:t>
      </w:r>
    </w:p>
    <w:p w14:paraId="541F4135" w14:textId="77777777" w:rsidR="006A22A3" w:rsidRDefault="006A22A3" w:rsidP="006A22A3">
      <w:r>
        <w:t xml:space="preserve">            constructor() {</w:t>
      </w:r>
    </w:p>
    <w:p w14:paraId="4E157AE6" w14:textId="77777777" w:rsidR="006A22A3" w:rsidRDefault="006A22A3" w:rsidP="006A22A3">
      <w:r>
        <w:t xml:space="preserve">                this.H = {};</w:t>
      </w:r>
    </w:p>
    <w:p w14:paraId="2918B1EE" w14:textId="77777777" w:rsidR="006A22A3" w:rsidRDefault="006A22A3" w:rsidP="006A22A3">
      <w:r>
        <w:t xml:space="preserve">                this.N = "";</w:t>
      </w:r>
    </w:p>
    <w:p w14:paraId="336ED246" w14:textId="77777777" w:rsidR="006A22A3" w:rsidRDefault="006A22A3" w:rsidP="006A22A3">
      <w:r>
        <w:t xml:space="preserve">                this.ma = {};</w:t>
      </w:r>
    </w:p>
    <w:p w14:paraId="3D85A6F7" w14:textId="77777777" w:rsidR="006A22A3" w:rsidRDefault="006A22A3" w:rsidP="006A22A3">
      <w:r>
        <w:t xml:space="preserve">                this.W = ".wasm"</w:t>
      </w:r>
    </w:p>
    <w:p w14:paraId="4B631BE9" w14:textId="77777777" w:rsidR="006A22A3" w:rsidRDefault="006A22A3" w:rsidP="006A22A3">
      <w:r>
        <w:t xml:space="preserve">            }</w:t>
      </w:r>
    </w:p>
    <w:p w14:paraId="34328CBE" w14:textId="77777777" w:rsidR="006A22A3" w:rsidRDefault="006A22A3" w:rsidP="006A22A3">
      <w:r>
        <w:t xml:space="preserve">            toString() {</w:t>
      </w:r>
    </w:p>
    <w:p w14:paraId="124E195C" w14:textId="77777777" w:rsidR="006A22A3" w:rsidRDefault="006A22A3" w:rsidP="006A22A3">
      <w:r>
        <w:t xml:space="preserve">                if (this.N.endsWith("_/wa/"))</w:t>
      </w:r>
    </w:p>
    <w:p w14:paraId="592FAB13" w14:textId="77777777" w:rsidR="006A22A3" w:rsidRDefault="006A22A3" w:rsidP="006A22A3">
      <w:r>
        <w:t xml:space="preserve">                    var a = `${this.N}${$i(this, "wk")}${this.W}`;</w:t>
      </w:r>
    </w:p>
    <w:p w14:paraId="14C2CAC7" w14:textId="77777777" w:rsidR="006A22A3" w:rsidRDefault="006A22A3" w:rsidP="006A22A3">
      <w:r>
        <w:t xml:space="preserve">                else {</w:t>
      </w:r>
    </w:p>
    <w:p w14:paraId="0FE9E3BA" w14:textId="77777777" w:rsidR="006A22A3" w:rsidRDefault="006A22A3" w:rsidP="006A22A3">
      <w:r>
        <w:t xml:space="preserve">                    a = this.N + Nha(this);</w:t>
      </w:r>
    </w:p>
    <w:p w14:paraId="1AD20939" w14:textId="77777777" w:rsidR="006A22A3" w:rsidRDefault="006A22A3" w:rsidP="006A22A3">
      <w:r>
        <w:t xml:space="preserve">                    const b = _.Si(this.ma);</w:t>
      </w:r>
    </w:p>
    <w:p w14:paraId="06B8A175" w14:textId="77777777" w:rsidR="006A22A3" w:rsidRDefault="006A22A3" w:rsidP="006A22A3">
      <w:r>
        <w:t xml:space="preserve">                    let c = "";</w:t>
      </w:r>
    </w:p>
    <w:p w14:paraId="7416BF7F" w14:textId="77777777" w:rsidR="006A22A3" w:rsidRDefault="006A22A3" w:rsidP="006A22A3">
      <w:r>
        <w:t xml:space="preserve">                    "" != b &amp;&amp; (c = "?" + b);</w:t>
      </w:r>
    </w:p>
    <w:p w14:paraId="27BD5B9B" w14:textId="77777777" w:rsidR="006A22A3" w:rsidRDefault="006A22A3" w:rsidP="006A22A3">
      <w:r>
        <w:t xml:space="preserve">                    a += c</w:t>
      </w:r>
    </w:p>
    <w:p w14:paraId="26701583" w14:textId="77777777" w:rsidR="006A22A3" w:rsidRDefault="006A22A3" w:rsidP="006A22A3">
      <w:r>
        <w:t xml:space="preserve">                }</w:t>
      </w:r>
    </w:p>
    <w:p w14:paraId="34F61204" w14:textId="77777777" w:rsidR="006A22A3" w:rsidRDefault="006A22A3" w:rsidP="006A22A3">
      <w:r>
        <w:t xml:space="preserve">                return a</w:t>
      </w:r>
    </w:p>
    <w:p w14:paraId="5F1DEB9C" w14:textId="77777777" w:rsidR="006A22A3" w:rsidRDefault="006A22A3" w:rsidP="006A22A3">
      <w:r>
        <w:t xml:space="preserve">            }</w:t>
      </w:r>
    </w:p>
    <w:p w14:paraId="19E49671" w14:textId="77777777" w:rsidR="006A22A3" w:rsidRDefault="006A22A3" w:rsidP="006A22A3">
      <w:r>
        <w:t xml:space="preserve">            clone() {</w:t>
      </w:r>
    </w:p>
    <w:p w14:paraId="716C2D90" w14:textId="77777777" w:rsidR="006A22A3" w:rsidRDefault="006A22A3" w:rsidP="006A22A3">
      <w:r>
        <w:t xml:space="preserve">                return Zi(this.toString())</w:t>
      </w:r>
    </w:p>
    <w:p w14:paraId="5E1CD636" w14:textId="77777777" w:rsidR="006A22A3" w:rsidRDefault="006A22A3" w:rsidP="006A22A3">
      <w:r>
        <w:t xml:space="preserve">            }</w:t>
      </w:r>
    </w:p>
    <w:p w14:paraId="1352BAD9" w14:textId="77777777" w:rsidR="006A22A3" w:rsidRDefault="006A22A3" w:rsidP="006A22A3">
      <w:r>
        <w:t xml:space="preserve">        }</w:t>
      </w:r>
    </w:p>
    <w:p w14:paraId="67D6D984" w14:textId="77777777" w:rsidR="006A22A3" w:rsidRDefault="006A22A3" w:rsidP="006A22A3">
      <w:r>
        <w:t xml:space="preserve">          , Iha = {</w:t>
      </w:r>
    </w:p>
    <w:p w14:paraId="3863901E" w14:textId="77777777" w:rsidR="006A22A3" w:rsidRDefault="006A22A3" w:rsidP="006A22A3">
      <w:r>
        <w:t xml:space="preserve">            K7: "k",</w:t>
      </w:r>
    </w:p>
    <w:p w14:paraId="5E9CAFB4" w14:textId="77777777" w:rsidR="006A22A3" w:rsidRDefault="006A22A3" w:rsidP="006A22A3">
      <w:r>
        <w:t xml:space="preserve">            K4: "ck",</w:t>
      </w:r>
    </w:p>
    <w:p w14:paraId="3C0D804E" w14:textId="77777777" w:rsidR="006A22A3" w:rsidRDefault="006A22A3" w:rsidP="006A22A3">
      <w:r>
        <w:t xml:space="preserve">            u9: "wk",</w:t>
      </w:r>
    </w:p>
    <w:p w14:paraId="6D000A19" w14:textId="77777777" w:rsidR="006A22A3" w:rsidRDefault="006A22A3" w:rsidP="006A22A3">
      <w:r>
        <w:t xml:space="preserve">            D6: "m",</w:t>
      </w:r>
    </w:p>
    <w:p w14:paraId="35905226" w14:textId="77777777" w:rsidR="006A22A3" w:rsidRDefault="006A22A3" w:rsidP="006A22A3">
      <w:r>
        <w:t xml:space="preserve">            k5: "exm",</w:t>
      </w:r>
    </w:p>
    <w:p w14:paraId="7CAC5963" w14:textId="77777777" w:rsidR="006A22A3" w:rsidRDefault="006A22A3" w:rsidP="006A22A3">
      <w:r>
        <w:t xml:space="preserve">            i5: "excm",</w:t>
      </w:r>
    </w:p>
    <w:p w14:paraId="7AEE2625" w14:textId="77777777" w:rsidR="006A22A3" w:rsidRDefault="006A22A3" w:rsidP="006A22A3">
      <w:r>
        <w:t xml:space="preserve">            K3: "am",</w:t>
      </w:r>
    </w:p>
    <w:p w14:paraId="1D3A4AF6" w14:textId="77777777" w:rsidR="006A22A3" w:rsidRDefault="006A22A3" w:rsidP="006A22A3">
      <w:r>
        <w:t xml:space="preserve">            p6: "mm",</w:t>
      </w:r>
    </w:p>
    <w:p w14:paraId="605A7A09" w14:textId="77777777" w:rsidR="006A22A3" w:rsidRDefault="006A22A3" w:rsidP="006A22A3">
      <w:r>
        <w:t xml:space="preserve">            A7: "rt",</w:t>
      </w:r>
    </w:p>
    <w:p w14:paraId="0A088DBB" w14:textId="77777777" w:rsidR="006A22A3" w:rsidRDefault="006A22A3" w:rsidP="006A22A3">
      <w:r>
        <w:t xml:space="preserve">            I5: "d",</w:t>
      </w:r>
    </w:p>
    <w:p w14:paraId="0531E5FA" w14:textId="77777777" w:rsidR="006A22A3" w:rsidRDefault="006A22A3" w:rsidP="006A22A3">
      <w:r>
        <w:t xml:space="preserve">            j5: "ed",</w:t>
      </w:r>
    </w:p>
    <w:p w14:paraId="66504D48" w14:textId="77777777" w:rsidR="006A22A3" w:rsidRDefault="006A22A3" w:rsidP="006A22A3">
      <w:r>
        <w:t xml:space="preserve">            d8: "sv",</w:t>
      </w:r>
    </w:p>
    <w:p w14:paraId="31B1BC77" w14:textId="77777777" w:rsidR="006A22A3" w:rsidRDefault="006A22A3" w:rsidP="006A22A3">
      <w:r>
        <w:t xml:space="preserve">            P4: "deob",</w:t>
      </w:r>
    </w:p>
    <w:p w14:paraId="0A97FDFF" w14:textId="77777777" w:rsidR="006A22A3" w:rsidRDefault="006A22A3" w:rsidP="006A22A3">
      <w:r>
        <w:t xml:space="preserve">            v4: "cb",</w:t>
      </w:r>
    </w:p>
    <w:p w14:paraId="03F7CE2C" w14:textId="77777777" w:rsidR="006A22A3" w:rsidRDefault="006A22A3" w:rsidP="006A22A3">
      <w:r>
        <w:t xml:space="preserve">            W7: "rs",</w:t>
      </w:r>
    </w:p>
    <w:p w14:paraId="54AD19BE" w14:textId="77777777" w:rsidR="006A22A3" w:rsidRDefault="006A22A3" w:rsidP="006A22A3">
      <w:r>
        <w:t xml:space="preserve">            N7: "sdch",</w:t>
      </w:r>
    </w:p>
    <w:p w14:paraId="0FC16ADD" w14:textId="77777777" w:rsidR="006A22A3" w:rsidRDefault="006A22A3" w:rsidP="006A22A3">
      <w:r>
        <w:t xml:space="preserve">            J5: "im",</w:t>
      </w:r>
    </w:p>
    <w:p w14:paraId="0A2D55CA" w14:textId="77777777" w:rsidR="006A22A3" w:rsidRDefault="006A22A3" w:rsidP="006A22A3">
      <w:r>
        <w:t xml:space="preserve">            Q4: "dg",</w:t>
      </w:r>
    </w:p>
    <w:p w14:paraId="0840CE06" w14:textId="77777777" w:rsidR="006A22A3" w:rsidRDefault="006A22A3" w:rsidP="006A22A3">
      <w:r>
        <w:t xml:space="preserve">            e5: "br",</w:t>
      </w:r>
    </w:p>
    <w:p w14:paraId="392C7307" w14:textId="77777777" w:rsidR="006A22A3" w:rsidRDefault="006A22A3" w:rsidP="006A22A3">
      <w:r>
        <w:t xml:space="preserve">            f5: "sbr",</w:t>
      </w:r>
    </w:p>
    <w:p w14:paraId="7945ABE1" w14:textId="77777777" w:rsidR="006A22A3" w:rsidRDefault="006A22A3" w:rsidP="006A22A3">
      <w:r>
        <w:t xml:space="preserve">            D9: "wt",</w:t>
      </w:r>
    </w:p>
    <w:p w14:paraId="00DFDCDD" w14:textId="77777777" w:rsidR="006A22A3" w:rsidRDefault="006A22A3" w:rsidP="006A22A3">
      <w:r>
        <w:t xml:space="preserve">            l5: "ee",</w:t>
      </w:r>
    </w:p>
    <w:p w14:paraId="2728C328" w14:textId="77777777" w:rsidR="006A22A3" w:rsidRDefault="006A22A3" w:rsidP="006A22A3">
      <w:r>
        <w:t xml:space="preserve">            b8: "sm",</w:t>
      </w:r>
    </w:p>
    <w:p w14:paraId="61D3AA33" w14:textId="77777777" w:rsidR="006A22A3" w:rsidRDefault="006A22A3" w:rsidP="006A22A3">
      <w:r>
        <w:t xml:space="preserve">            B6: "md",</w:t>
      </w:r>
    </w:p>
    <w:p w14:paraId="1035559D" w14:textId="77777777" w:rsidR="006A22A3" w:rsidRDefault="006A22A3" w:rsidP="006A22A3">
      <w:r>
        <w:t xml:space="preserve">            A5: "gssmodulesetproto",</w:t>
      </w:r>
    </w:p>
    <w:p w14:paraId="69221331" w14:textId="77777777" w:rsidR="006A22A3" w:rsidRDefault="006A22A3" w:rsidP="006A22A3">
      <w:r>
        <w:t xml:space="preserve">            r9: "ujg",</w:t>
      </w:r>
    </w:p>
    <w:p w14:paraId="5B47309E" w14:textId="77777777" w:rsidR="006A22A3" w:rsidRDefault="006A22A3" w:rsidP="006A22A3">
      <w:r>
        <w:t xml:space="preserve">            q9: "sp",</w:t>
      </w:r>
    </w:p>
    <w:p w14:paraId="5520F3DD" w14:textId="77777777" w:rsidR="006A22A3" w:rsidRDefault="006A22A3" w:rsidP="006A22A3">
      <w:r>
        <w:t xml:space="preserve">            E8: "tpc"</w:t>
      </w:r>
    </w:p>
    <w:p w14:paraId="6C3856A6" w14:textId="77777777" w:rsidR="006A22A3" w:rsidRDefault="006A22A3" w:rsidP="006A22A3">
      <w:r>
        <w:t xml:space="preserve">        }</w:t>
      </w:r>
    </w:p>
    <w:p w14:paraId="486117B0" w14:textId="77777777" w:rsidR="006A22A3" w:rsidRDefault="006A22A3" w:rsidP="006A22A3">
      <w:r>
        <w:t xml:space="preserve">          , Uha = RegExp("^loaded_(g|h)?[_\\d]+$")</w:t>
      </w:r>
    </w:p>
    <w:p w14:paraId="4FD69EAB" w14:textId="77777777" w:rsidR="006A22A3" w:rsidRDefault="006A22A3" w:rsidP="006A22A3">
      <w:r>
        <w:t xml:space="preserve">          , Kha = {</w:t>
      </w:r>
    </w:p>
    <w:p w14:paraId="7791D6E4" w14:textId="77777777" w:rsidR="006A22A3" w:rsidRDefault="006A22A3" w:rsidP="006A22A3">
      <w:r>
        <w:t xml:space="preserve">            t9: ".wasm",</w:t>
      </w:r>
    </w:p>
    <w:p w14:paraId="30EDE1B0" w14:textId="77777777" w:rsidR="006A22A3" w:rsidRDefault="006A22A3" w:rsidP="006A22A3">
      <w:r>
        <w:t xml:space="preserve">            a8: ".map",</w:t>
      </w:r>
    </w:p>
    <w:p w14:paraId="30F7F654" w14:textId="77777777" w:rsidR="006A22A3" w:rsidRDefault="006A22A3" w:rsidP="006A22A3">
      <w:r>
        <w:t xml:space="preserve">            n8: ".symbols",</w:t>
      </w:r>
    </w:p>
    <w:p w14:paraId="33B1C2BE" w14:textId="77777777" w:rsidR="006A22A3" w:rsidRDefault="006A22A3" w:rsidP="006A22A3">
      <w:r>
        <w:t xml:space="preserve">            X5: ".loader.js",</w:t>
      </w:r>
    </w:p>
    <w:p w14:paraId="4588BEC7" w14:textId="77777777" w:rsidR="006A22A3" w:rsidRDefault="006A22A3" w:rsidP="006A22A3">
      <w:r>
        <w:t xml:space="preserve">            Y5: ".loader.sourcemap",</w:t>
      </w:r>
    </w:p>
    <w:p w14:paraId="2A0BA446" w14:textId="77777777" w:rsidR="006A22A3" w:rsidRDefault="006A22A3" w:rsidP="006A22A3">
      <w:r>
        <w:t xml:space="preserve">            B9: ".worker.js",</w:t>
      </w:r>
    </w:p>
    <w:p w14:paraId="1BA9CBF4" w14:textId="77777777" w:rsidR="006A22A3" w:rsidRDefault="006A22A3" w:rsidP="006A22A3">
      <w:r>
        <w:t xml:space="preserve">            C9: ".worker.sourcemap"</w:t>
      </w:r>
    </w:p>
    <w:p w14:paraId="5C01FDCC" w14:textId="77777777" w:rsidR="006A22A3" w:rsidRDefault="006A22A3" w:rsidP="006A22A3">
      <w:r>
        <w:t xml:space="preserve">        };</w:t>
      </w:r>
    </w:p>
    <w:p w14:paraId="537250C0" w14:textId="77777777" w:rsidR="006A22A3" w:rsidRDefault="006A22A3" w:rsidP="006A22A3">
      <w:r>
        <w:t xml:space="preserve">        var Vha = !1;</w:t>
      </w:r>
    </w:p>
    <w:p w14:paraId="6390C731" w14:textId="77777777" w:rsidR="006A22A3" w:rsidRDefault="006A22A3" w:rsidP="006A22A3">
      <w:r>
        <w:t xml:space="preserve">        var jca = !function() {</w:t>
      </w:r>
    </w:p>
    <w:p w14:paraId="44367CCA" w14:textId="77777777" w:rsidR="006A22A3" w:rsidRDefault="006A22A3" w:rsidP="006A22A3">
      <w:r>
        <w:t xml:space="preserve">            if (Vha)</w:t>
      </w:r>
    </w:p>
    <w:p w14:paraId="795E30FD" w14:textId="77777777" w:rsidR="006A22A3" w:rsidRDefault="006A22A3" w:rsidP="006A22A3">
      <w:r>
        <w:t xml:space="preserve">                throw Error("ia");</w:t>
      </w:r>
    </w:p>
    <w:p w14:paraId="2D8A516C" w14:textId="77777777" w:rsidR="006A22A3" w:rsidRDefault="006A22A3" w:rsidP="006A22A3">
      <w:r>
        <w:t xml:space="preserve">            Vha = !0;</w:t>
      </w:r>
    </w:p>
    <w:p w14:paraId="2E626B49" w14:textId="77777777" w:rsidR="006A22A3" w:rsidRDefault="006A22A3" w:rsidP="006A22A3">
      <w:r>
        <w:t xml:space="preserve">            let a;</w:t>
      </w:r>
    </w:p>
    <w:p w14:paraId="10BA9B33" w14:textId="77777777" w:rsidR="006A22A3" w:rsidRDefault="006A22A3" w:rsidP="006A22A3">
      <w:r>
        <w:t xml:space="preserve">            try {</w:t>
      </w:r>
    </w:p>
    <w:p w14:paraId="61E0B889" w14:textId="77777777" w:rsidR="006A22A3" w:rsidRDefault="006A22A3" w:rsidP="006A22A3">
      <w:r>
        <w:t xml:space="preserve">                a = gca("")</w:t>
      </w:r>
    </w:p>
    <w:p w14:paraId="051444C7" w14:textId="77777777" w:rsidR="006A22A3" w:rsidRDefault="006A22A3" w:rsidP="006A22A3">
      <w:r>
        <w:t xml:space="preserve">            } catch (d) {</w:t>
      </w:r>
    </w:p>
    <w:p w14:paraId="759F3412" w14:textId="77777777" w:rsidR="006A22A3" w:rsidRDefault="006A22A3" w:rsidP="006A22A3">
      <w:r>
        <w:t xml:space="preserve">                return !1</w:t>
      </w:r>
    </w:p>
    <w:p w14:paraId="779D9610" w14:textId="77777777" w:rsidR="006A22A3" w:rsidRDefault="006A22A3" w:rsidP="006A22A3">
      <w:r>
        <w:t xml:space="preserve">            }</w:t>
      </w:r>
    </w:p>
    <w:p w14:paraId="7392EA02" w14:textId="77777777" w:rsidR="006A22A3" w:rsidRDefault="006A22A3" w:rsidP="006A22A3">
      <w:r>
        <w:t xml:space="preserve">            const b = Sha(Zi(a))</w:t>
      </w:r>
    </w:p>
    <w:p w14:paraId="662834DA" w14:textId="77777777" w:rsidR="006A22A3" w:rsidRDefault="006A22A3" w:rsidP="006A22A3">
      <w:r>
        <w:t xml:space="preserve">              , c = Object.keys(b);</w:t>
      </w:r>
    </w:p>
    <w:p w14:paraId="2F807F37" w14:textId="77777777" w:rsidR="006A22A3" w:rsidRDefault="006A22A3" w:rsidP="006A22A3">
      <w:r>
        <w:t xml:space="preserve">            if (0 === c.length)</w:t>
      </w:r>
    </w:p>
    <w:p w14:paraId="6F9D29A9" w14:textId="77777777" w:rsidR="006A22A3" w:rsidRDefault="006A22A3" w:rsidP="006A22A3">
      <w:r>
        <w:t xml:space="preserve">                return !1;</w:t>
      </w:r>
    </w:p>
    <w:p w14:paraId="7B541993" w14:textId="77777777" w:rsidR="006A22A3" w:rsidRDefault="006A22A3" w:rsidP="006A22A3">
      <w:r>
        <w:t xml:space="preserve">            raa(d=&gt;{</w:t>
      </w:r>
    </w:p>
    <w:p w14:paraId="64660CDE" w14:textId="77777777" w:rsidR="006A22A3" w:rsidRDefault="006A22A3" w:rsidP="006A22A3">
      <w:r>
        <w:t xml:space="preserve">                for (const e of c) {</w:t>
      </w:r>
    </w:p>
    <w:p w14:paraId="3A089337" w14:textId="77777777" w:rsidR="006A22A3" w:rsidRDefault="006A22A3" w:rsidP="006A22A3">
      <w:r>
        <w:t xml:space="preserve">                    const f = b[e];</w:t>
      </w:r>
    </w:p>
    <w:p w14:paraId="76047467" w14:textId="77777777" w:rsidR="006A22A3" w:rsidRDefault="006A22A3" w:rsidP="006A22A3">
      <w:r>
        <w:t xml:space="preserve">                    for (const g of Object.keys(f))</w:t>
      </w:r>
    </w:p>
    <w:p w14:paraId="23F281F0" w14:textId="77777777" w:rsidR="006A22A3" w:rsidRDefault="006A22A3" w:rsidP="006A22A3">
      <w:r>
        <w:t xml:space="preserve">                        d.BG(e, g)</w:t>
      </w:r>
    </w:p>
    <w:p w14:paraId="296FAB08" w14:textId="77777777" w:rsidR="006A22A3" w:rsidRDefault="006A22A3" w:rsidP="006A22A3">
      <w:r>
        <w:t xml:space="preserve">                }</w:t>
      </w:r>
    </w:p>
    <w:p w14:paraId="3C011963" w14:textId="77777777" w:rsidR="006A22A3" w:rsidRDefault="006A22A3" w:rsidP="006A22A3">
      <w:r>
        <w:t xml:space="preserve">            }</w:t>
      </w:r>
    </w:p>
    <w:p w14:paraId="1137CFBF" w14:textId="77777777" w:rsidR="006A22A3" w:rsidRDefault="006A22A3" w:rsidP="006A22A3">
      <w:r>
        <w:t xml:space="preserve">            );</w:t>
      </w:r>
    </w:p>
    <w:p w14:paraId="252991A1" w14:textId="77777777" w:rsidR="006A22A3" w:rsidRDefault="006A22A3" w:rsidP="006A22A3">
      <w:r>
        <w:t xml:space="preserve">            return !0</w:t>
      </w:r>
    </w:p>
    <w:p w14:paraId="46C48CA7" w14:textId="77777777" w:rsidR="006A22A3" w:rsidRDefault="006A22A3" w:rsidP="006A22A3">
      <w:r>
        <w:t xml:space="preserve">        }();</w:t>
      </w:r>
    </w:p>
    <w:p w14:paraId="7D54C139" w14:textId="77777777" w:rsidR="006A22A3" w:rsidRDefault="006A22A3" w:rsidP="006A22A3">
      <w:r>
        <w:t xml:space="preserve">        var hca = Symbol("ja");</w:t>
      </w:r>
    </w:p>
    <w:p w14:paraId="3785B0C0" w14:textId="77777777" w:rsidR="006A22A3" w:rsidRDefault="006A22A3" w:rsidP="006A22A3">
      <w:r>
        <w:t xml:space="preserve">        _.aj = a=&gt;{</w:t>
      </w:r>
    </w:p>
    <w:p w14:paraId="1EDA9822" w14:textId="77777777" w:rsidR="006A22A3" w:rsidRDefault="006A22A3" w:rsidP="006A22A3">
      <w:r>
        <w:t xml:space="preserve">            var b = "pu";</w:t>
      </w:r>
    </w:p>
    <w:p w14:paraId="430B16C9" w14:textId="77777777" w:rsidR="006A22A3" w:rsidRDefault="006A22A3" w:rsidP="006A22A3">
      <w:r>
        <w:t xml:space="preserve">            if (a.pu &amp;&amp; a.hasOwnProperty(b))</w:t>
      </w:r>
    </w:p>
    <w:p w14:paraId="1B75ECF8" w14:textId="77777777" w:rsidR="006A22A3" w:rsidRDefault="006A22A3" w:rsidP="006A22A3">
      <w:r>
        <w:t xml:space="preserve">                return a.pu;</w:t>
      </w:r>
    </w:p>
    <w:p w14:paraId="1610B8AB" w14:textId="77777777" w:rsidR="006A22A3" w:rsidRDefault="006A22A3" w:rsidP="006A22A3">
      <w:r>
        <w:t xml:space="preserve">            b = new a;</w:t>
      </w:r>
    </w:p>
    <w:p w14:paraId="1A89320B" w14:textId="77777777" w:rsidR="006A22A3" w:rsidRDefault="006A22A3" w:rsidP="006A22A3">
      <w:r>
        <w:t xml:space="preserve">            return a.pu = b</w:t>
      </w:r>
    </w:p>
    <w:p w14:paraId="1C519322" w14:textId="77777777" w:rsidR="006A22A3" w:rsidRDefault="006A22A3" w:rsidP="006A22A3">
      <w:r>
        <w:t xml:space="preserve">        }</w:t>
      </w:r>
    </w:p>
    <w:p w14:paraId="00864F9B" w14:textId="77777777" w:rsidR="006A22A3" w:rsidRDefault="006A22A3" w:rsidP="006A22A3">
      <w:r>
        <w:t xml:space="preserve">        ;</w:t>
      </w:r>
    </w:p>
    <w:p w14:paraId="3BA88F07" w14:textId="77777777" w:rsidR="006A22A3" w:rsidRDefault="006A22A3" w:rsidP="006A22A3">
      <w:r>
        <w:t xml:space="preserve">        _.bj = function(a, b) {</w:t>
      </w:r>
    </w:p>
    <w:p w14:paraId="4C83CF58" w14:textId="77777777" w:rsidR="006A22A3" w:rsidRDefault="006A22A3" w:rsidP="006A22A3">
      <w:r>
        <w:t xml:space="preserve">            if (!a.H[b])</w:t>
      </w:r>
    </w:p>
    <w:p w14:paraId="77B63310" w14:textId="77777777" w:rsidR="006A22A3" w:rsidRDefault="006A22A3" w:rsidP="006A22A3">
      <w:r>
        <w:t xml:space="preserve">                return b;</w:t>
      </w:r>
    </w:p>
    <w:p w14:paraId="23D1F3AF" w14:textId="77777777" w:rsidR="006A22A3" w:rsidRDefault="006A22A3" w:rsidP="006A22A3">
      <w:r>
        <w:t xml:space="preserve">            a = a.H[b];</w:t>
      </w:r>
    </w:p>
    <w:p w14:paraId="487E589D" w14:textId="77777777" w:rsidR="006A22A3" w:rsidRDefault="006A22A3" w:rsidP="006A22A3">
      <w:r>
        <w:t xml:space="preserve">            return (a = a.H || a.W) ? a : b</w:t>
      </w:r>
    </w:p>
    <w:p w14:paraId="321A6949" w14:textId="77777777" w:rsidR="006A22A3" w:rsidRDefault="006A22A3" w:rsidP="006A22A3">
      <w:r>
        <w:t xml:space="preserve">        }</w:t>
      </w:r>
    </w:p>
    <w:p w14:paraId="3A45DEBA" w14:textId="77777777" w:rsidR="006A22A3" w:rsidRDefault="006A22A3" w:rsidP="006A22A3">
      <w:r>
        <w:t xml:space="preserve">        ;</w:t>
      </w:r>
    </w:p>
    <w:p w14:paraId="257E4ACE" w14:textId="77777777" w:rsidR="006A22A3" w:rsidRDefault="006A22A3" w:rsidP="006A22A3">
      <w:r>
        <w:t xml:space="preserve">        _.Wha = function(a, b) {</w:t>
      </w:r>
    </w:p>
    <w:p w14:paraId="79089461" w14:textId="77777777" w:rsidR="006A22A3" w:rsidRDefault="006A22A3" w:rsidP="006A22A3">
      <w:r>
        <w:t xml:space="preserve">            return !!a.H[b]</w:t>
      </w:r>
    </w:p>
    <w:p w14:paraId="59313B62" w14:textId="77777777" w:rsidR="006A22A3" w:rsidRDefault="006A22A3" w:rsidP="006A22A3">
      <w:r>
        <w:t xml:space="preserve">        }</w:t>
      </w:r>
    </w:p>
    <w:p w14:paraId="50BFF90A" w14:textId="77777777" w:rsidR="006A22A3" w:rsidRDefault="006A22A3" w:rsidP="006A22A3">
      <w:r>
        <w:t xml:space="preserve">        ;</w:t>
      </w:r>
    </w:p>
    <w:p w14:paraId="6FC1D7AF" w14:textId="77777777" w:rsidR="006A22A3" w:rsidRDefault="006A22A3" w:rsidP="006A22A3">
      <w:r>
        <w:t xml:space="preserve">        _.Ee = function(a) {</w:t>
      </w:r>
    </w:p>
    <w:p w14:paraId="7A7C59B8" w14:textId="77777777" w:rsidR="006A22A3" w:rsidRDefault="006A22A3" w:rsidP="006A22A3">
      <w:r>
        <w:t xml:space="preserve">            const b = _.pd.Fb().H[a];</w:t>
      </w:r>
    </w:p>
    <w:p w14:paraId="0F8ADF82" w14:textId="77777777" w:rsidR="006A22A3" w:rsidRDefault="006A22A3" w:rsidP="006A22A3">
      <w:r>
        <w:t xml:space="preserve">            if (!b)</w:t>
      </w:r>
    </w:p>
    <w:p w14:paraId="5DAD34D9" w14:textId="77777777" w:rsidR="006A22A3" w:rsidRDefault="006A22A3" w:rsidP="006A22A3">
      <w:r>
        <w:t xml:space="preserve">                throw Error("ka`" + a);</w:t>
      </w:r>
    </w:p>
    <w:p w14:paraId="58D152A1" w14:textId="77777777" w:rsidR="006A22A3" w:rsidRDefault="006A22A3" w:rsidP="006A22A3">
      <w:r>
        <w:t xml:space="preserve">            return b</w:t>
      </w:r>
    </w:p>
    <w:p w14:paraId="715BD69B" w14:textId="77777777" w:rsidR="006A22A3" w:rsidRDefault="006A22A3" w:rsidP="006A22A3">
      <w:r>
        <w:t xml:space="preserve">        }</w:t>
      </w:r>
    </w:p>
    <w:p w14:paraId="6B44FCA1" w14:textId="77777777" w:rsidR="006A22A3" w:rsidRDefault="006A22A3" w:rsidP="006A22A3">
      <w:r>
        <w:t xml:space="preserve">        ;</w:t>
      </w:r>
    </w:p>
    <w:p w14:paraId="509CA44C" w14:textId="77777777" w:rsidR="006A22A3" w:rsidRDefault="006A22A3" w:rsidP="006A22A3">
      <w:r>
        <w:t xml:space="preserve">        _.pd = class {</w:t>
      </w:r>
    </w:p>
    <w:p w14:paraId="2457E289" w14:textId="77777777" w:rsidR="006A22A3" w:rsidRDefault="006A22A3" w:rsidP="006A22A3">
      <w:r>
        <w:t xml:space="preserve">            constructor() {</w:t>
      </w:r>
    </w:p>
    <w:p w14:paraId="5A9A5CF6" w14:textId="77777777" w:rsidR="006A22A3" w:rsidRDefault="006A22A3" w:rsidP="006A22A3">
      <w:r>
        <w:t xml:space="preserve">                this.H = {}</w:t>
      </w:r>
    </w:p>
    <w:p w14:paraId="6EED363C" w14:textId="77777777" w:rsidR="006A22A3" w:rsidRDefault="006A22A3" w:rsidP="006A22A3">
      <w:r>
        <w:t xml:space="preserve">            }</w:t>
      </w:r>
    </w:p>
    <w:p w14:paraId="1D469914" w14:textId="77777777" w:rsidR="006A22A3" w:rsidRDefault="006A22A3" w:rsidP="006A22A3">
      <w:r>
        <w:t xml:space="preserve">            register(a, b) {</w:t>
      </w:r>
    </w:p>
    <w:p w14:paraId="386B62B7" w14:textId="77777777" w:rsidR="006A22A3" w:rsidRDefault="006A22A3" w:rsidP="006A22A3">
      <w:r>
        <w:t xml:space="preserve">                this.H[a] = b</w:t>
      </w:r>
    </w:p>
    <w:p w14:paraId="0AB6E724" w14:textId="77777777" w:rsidR="006A22A3" w:rsidRDefault="006A22A3" w:rsidP="006A22A3">
      <w:r>
        <w:t xml:space="preserve">            }</w:t>
      </w:r>
    </w:p>
    <w:p w14:paraId="25CE0FB2" w14:textId="77777777" w:rsidR="006A22A3" w:rsidRDefault="006A22A3" w:rsidP="006A22A3">
      <w:r>
        <w:t xml:space="preserve">            static Fb() {</w:t>
      </w:r>
    </w:p>
    <w:p w14:paraId="6D3CDB4E" w14:textId="77777777" w:rsidR="006A22A3" w:rsidRDefault="006A22A3" w:rsidP="006A22A3">
      <w:r>
        <w:t xml:space="preserve">                return _.aj(_.pd)</w:t>
      </w:r>
    </w:p>
    <w:p w14:paraId="52B62FA7" w14:textId="77777777" w:rsidR="006A22A3" w:rsidRDefault="006A22A3" w:rsidP="006A22A3">
      <w:r>
        <w:t xml:space="preserve">            }</w:t>
      </w:r>
    </w:p>
    <w:p w14:paraId="324EFE4C" w14:textId="77777777" w:rsidR="006A22A3" w:rsidRDefault="006A22A3" w:rsidP="006A22A3">
      <w:r>
        <w:t xml:space="preserve">        }</w:t>
      </w:r>
    </w:p>
    <w:p w14:paraId="1B7E8147" w14:textId="77777777" w:rsidR="006A22A3" w:rsidRDefault="006A22A3" w:rsidP="006A22A3">
      <w:r>
        <w:t xml:space="preserve">        ;</w:t>
      </w:r>
    </w:p>
    <w:p w14:paraId="5F324833" w14:textId="77777777" w:rsidR="006A22A3" w:rsidRDefault="006A22A3" w:rsidP="006A22A3">
      <w:r>
        <w:t xml:space="preserve">        var Xha, lca;</w:t>
      </w:r>
    </w:p>
    <w:p w14:paraId="2708AA57" w14:textId="77777777" w:rsidR="006A22A3" w:rsidRDefault="006A22A3" w:rsidP="006A22A3">
      <w:r>
        <w:t xml:space="preserve">        Xha = [];</w:t>
      </w:r>
    </w:p>
    <w:p w14:paraId="127B8EF8" w14:textId="77777777" w:rsidR="006A22A3" w:rsidRDefault="006A22A3" w:rsidP="006A22A3">
      <w:r>
        <w:t xml:space="preserve">        _.cj = function(a, b) {</w:t>
      </w:r>
    </w:p>
    <w:p w14:paraId="29287EE3" w14:textId="77777777" w:rsidR="006A22A3" w:rsidRDefault="006A22A3" w:rsidP="006A22A3">
      <w:r>
        <w:t xml:space="preserve">            if ((new Set([...a.Ba, ...a.ua])).has(b.toString()))</w:t>
      </w:r>
    </w:p>
    <w:p w14:paraId="11988630" w14:textId="77777777" w:rsidR="006A22A3" w:rsidRDefault="006A22A3" w:rsidP="006A22A3">
      <w:r>
        <w:t xml:space="preserve">                return !0;</w:t>
      </w:r>
    </w:p>
    <w:p w14:paraId="23608A00" w14:textId="77777777" w:rsidR="006A22A3" w:rsidRDefault="006A22A3" w:rsidP="006A22A3">
      <w:r>
        <w:t xml:space="preserve">            a = new Set([...a.na, ...a.ma]);</w:t>
      </w:r>
    </w:p>
    <w:p w14:paraId="499ADC12" w14:textId="77777777" w:rsidR="006A22A3" w:rsidRDefault="006A22A3" w:rsidP="006A22A3">
      <w:r>
        <w:t xml:space="preserve">            for (const c of a)</w:t>
      </w:r>
    </w:p>
    <w:p w14:paraId="54F96F9C" w14:textId="77777777" w:rsidR="006A22A3" w:rsidRDefault="006A22A3" w:rsidP="006A22A3">
      <w:r>
        <w:t xml:space="preserve">                if (_.cj(_.Ee(c), b))</w:t>
      </w:r>
    </w:p>
    <w:p w14:paraId="003BA20C" w14:textId="77777777" w:rsidR="006A22A3" w:rsidRDefault="006A22A3" w:rsidP="006A22A3">
      <w:r>
        <w:t xml:space="preserve">                    return !0;</w:t>
      </w:r>
    </w:p>
    <w:p w14:paraId="0AC448D4" w14:textId="77777777" w:rsidR="006A22A3" w:rsidRDefault="006A22A3" w:rsidP="006A22A3">
      <w:r>
        <w:t xml:space="preserve">            return !1</w:t>
      </w:r>
    </w:p>
    <w:p w14:paraId="272AB5C6" w14:textId="77777777" w:rsidR="006A22A3" w:rsidRDefault="006A22A3" w:rsidP="006A22A3">
      <w:r>
        <w:t xml:space="preserve">        }</w:t>
      </w:r>
    </w:p>
    <w:p w14:paraId="2C8C3D18" w14:textId="77777777" w:rsidR="006A22A3" w:rsidRDefault="006A22A3" w:rsidP="006A22A3">
      <w:r>
        <w:t xml:space="preserve">        ;</w:t>
      </w:r>
    </w:p>
    <w:p w14:paraId="1B1099F3" w14:textId="77777777" w:rsidR="006A22A3" w:rsidRDefault="006A22A3" w:rsidP="006A22A3">
      <w:r>
        <w:t xml:space="preserve">        _.De = function(a, b) {</w:t>
      </w:r>
    </w:p>
    <w:p w14:paraId="66EEC166" w14:textId="77777777" w:rsidR="006A22A3" w:rsidRDefault="006A22A3" w:rsidP="006A22A3">
      <w:r>
        <w:t xml:space="preserve">            _.cj(a, b);</w:t>
      </w:r>
    </w:p>
    <w:p w14:paraId="707E5E80" w14:textId="77777777" w:rsidR="006A22A3" w:rsidRDefault="006A22A3" w:rsidP="006A22A3">
      <w:r>
        <w:t xml:space="preserve">            a.W &amp;&amp; iha(a.N, [a.W], jca);</w:t>
      </w:r>
    </w:p>
    <w:p w14:paraId="3AFC40FF" w14:textId="77777777" w:rsidR="006A22A3" w:rsidRDefault="006A22A3" w:rsidP="006A22A3">
      <w:r>
        <w:t xml:space="preserve">            hha(a.N, [b], jca);</w:t>
      </w:r>
    </w:p>
    <w:p w14:paraId="7A565112" w14:textId="77777777" w:rsidR="006A22A3" w:rsidRDefault="006A22A3" w:rsidP="006A22A3">
      <w:r>
        <w:t xml:space="preserve">            a.H = b</w:t>
      </w:r>
    </w:p>
    <w:p w14:paraId="5C7128F5" w14:textId="77777777" w:rsidR="006A22A3" w:rsidRDefault="006A22A3" w:rsidP="006A22A3">
      <w:r>
        <w:t xml:space="preserve">        }</w:t>
      </w:r>
    </w:p>
    <w:p w14:paraId="7C3D1DEF" w14:textId="77777777" w:rsidR="006A22A3" w:rsidRDefault="006A22A3" w:rsidP="006A22A3">
      <w:r>
        <w:t xml:space="preserve">        ;</w:t>
      </w:r>
    </w:p>
    <w:p w14:paraId="4FB25F59" w14:textId="77777777" w:rsidR="006A22A3" w:rsidRDefault="006A22A3" w:rsidP="006A22A3">
      <w:r>
        <w:t xml:space="preserve">        lca = class {</w:t>
      </w:r>
    </w:p>
    <w:p w14:paraId="0900A730" w14:textId="77777777" w:rsidR="006A22A3" w:rsidRDefault="006A22A3" w:rsidP="006A22A3">
      <w:r>
        <w:t xml:space="preserve">            constructor(a, b, c, d, e, f=null) {</w:t>
      </w:r>
    </w:p>
    <w:p w14:paraId="791A8558" w14:textId="77777777" w:rsidR="006A22A3" w:rsidRDefault="006A22A3" w:rsidP="006A22A3">
      <w:r>
        <w:t xml:space="preserve">                this.N = a;</w:t>
      </w:r>
    </w:p>
    <w:p w14:paraId="097A87EB" w14:textId="77777777" w:rsidR="006A22A3" w:rsidRDefault="006A22A3" w:rsidP="006A22A3">
      <w:r>
        <w:t xml:space="preserve">                this.W = f;</w:t>
      </w:r>
    </w:p>
    <w:p w14:paraId="3CBCFB18" w14:textId="77777777" w:rsidR="006A22A3" w:rsidRDefault="006A22A3" w:rsidP="006A22A3">
      <w:r>
        <w:t xml:space="preserve">                this.H = null;</w:t>
      </w:r>
    </w:p>
    <w:p w14:paraId="38F98E74" w14:textId="77777777" w:rsidR="006A22A3" w:rsidRDefault="006A22A3" w:rsidP="006A22A3">
      <w:r>
        <w:t xml:space="preserve">                this.Ba = b;</w:t>
      </w:r>
    </w:p>
    <w:p w14:paraId="58DABD99" w14:textId="77777777" w:rsidR="006A22A3" w:rsidRDefault="006A22A3" w:rsidP="006A22A3">
      <w:r>
        <w:t xml:space="preserve">                this.ua = c;</w:t>
      </w:r>
    </w:p>
    <w:p w14:paraId="5AA87F08" w14:textId="77777777" w:rsidR="006A22A3" w:rsidRDefault="006A22A3" w:rsidP="006A22A3">
      <w:r>
        <w:t xml:space="preserve">                this.na = d;</w:t>
      </w:r>
    </w:p>
    <w:p w14:paraId="0D1E37B1" w14:textId="77777777" w:rsidR="006A22A3" w:rsidRDefault="006A22A3" w:rsidP="006A22A3">
      <w:r>
        <w:t xml:space="preserve">                this.ma = e;</w:t>
      </w:r>
    </w:p>
    <w:p w14:paraId="5B4B3659" w14:textId="77777777" w:rsidR="006A22A3" w:rsidRDefault="006A22A3" w:rsidP="006A22A3">
      <w:r>
        <w:t xml:space="preserve">                Xha.push(this)</w:t>
      </w:r>
    </w:p>
    <w:p w14:paraId="6F70E53F" w14:textId="77777777" w:rsidR="006A22A3" w:rsidRDefault="006A22A3" w:rsidP="006A22A3">
      <w:r>
        <w:t xml:space="preserve">            }</w:t>
      </w:r>
    </w:p>
    <w:p w14:paraId="591797D3" w14:textId="77777777" w:rsidR="006A22A3" w:rsidRDefault="006A22A3" w:rsidP="006A22A3">
      <w:r>
        <w:t xml:space="preserve">        }</w:t>
      </w:r>
    </w:p>
    <w:p w14:paraId="79284FE4" w14:textId="77777777" w:rsidR="006A22A3" w:rsidRDefault="006A22A3" w:rsidP="006A22A3">
      <w:r>
        <w:t xml:space="preserve">        ;</w:t>
      </w:r>
    </w:p>
    <w:p w14:paraId="1A8DE0A8" w14:textId="77777777" w:rsidR="006A22A3" w:rsidRDefault="006A22A3" w:rsidP="006A22A3">
      <w:r>
        <w:t xml:space="preserve">        var kca = a=&gt;ld(jha, a.toString(), ()=&gt;new Set);</w:t>
      </w:r>
    </w:p>
    <w:p w14:paraId="4FF04633" w14:textId="77777777" w:rsidR="006A22A3" w:rsidRDefault="006A22A3" w:rsidP="006A22A3">
      <w:r>
        <w:t xml:space="preserve">        md("PoEs9b", "JbjMkf");</w:t>
      </w:r>
    </w:p>
    <w:p w14:paraId="4FC20312" w14:textId="77777777" w:rsidR="006A22A3" w:rsidRDefault="006A22A3" w:rsidP="006A22A3">
      <w:r>
        <w:t xml:space="preserve">        _.Yha = _.w("PoEs9b");</w:t>
      </w:r>
    </w:p>
    <w:p w14:paraId="60FC9CA2" w14:textId="77777777" w:rsidR="006A22A3" w:rsidRDefault="006A22A3" w:rsidP="006A22A3">
      <w:r>
        <w:t xml:space="preserve">        _.Zha = _.qd("JbjMkf", "Pjplud", "BUsNi", _.Yha);</w:t>
      </w:r>
    </w:p>
    <w:p w14:paraId="5611DD8C" w14:textId="77777777" w:rsidR="006A22A3" w:rsidRDefault="006A22A3" w:rsidP="006A22A3">
      <w:r>
        <w:t xml:space="preserve">        md("ws9Tlc", "NpD4ec");</w:t>
      </w:r>
    </w:p>
    <w:p w14:paraId="066D36E1" w14:textId="77777777" w:rsidR="006A22A3" w:rsidRDefault="006A22A3" w:rsidP="006A22A3">
      <w:r>
        <w:t xml:space="preserve">        _.$ha = _.w("ws9Tlc");</w:t>
      </w:r>
    </w:p>
    <w:p w14:paraId="26DF023F" w14:textId="77777777" w:rsidR="006A22A3" w:rsidRDefault="006A22A3" w:rsidP="006A22A3">
      <w:r>
        <w:t xml:space="preserve">        _.dj = _.qd("NpD4ec", "cEt90b", "Jj7sLe", _.$ha);</w:t>
      </w:r>
    </w:p>
    <w:p w14:paraId="546600AE" w14:textId="77777777" w:rsidR="006A22A3" w:rsidRDefault="006A22A3" w:rsidP="006A22A3">
      <w:r>
        <w:t xml:space="preserve">        md("Mlhmy", "MH8Kwd");</w:t>
      </w:r>
    </w:p>
    <w:p w14:paraId="6834EC39" w14:textId="77777777" w:rsidR="006A22A3" w:rsidRDefault="006A22A3" w:rsidP="006A22A3">
      <w:r>
        <w:t xml:space="preserve">        _.aia = _.w("Mlhmy", [_.dj]);</w:t>
      </w:r>
    </w:p>
    <w:p w14:paraId="51573ED1" w14:textId="77777777" w:rsidR="006A22A3" w:rsidRDefault="006A22A3" w:rsidP="006A22A3">
      <w:r>
        <w:t xml:space="preserve">        _.bia = _.qd("MH8Kwd", "QGR0gd", "RVvAg", _.aia);</w:t>
      </w:r>
    </w:p>
    <w:p w14:paraId="1B11B849" w14:textId="77777777" w:rsidR="006A22A3" w:rsidRDefault="006A22A3" w:rsidP="006A22A3">
      <w:r>
        <w:t xml:space="preserve">        md("COQbmf", "x60fie");</w:t>
      </w:r>
    </w:p>
    <w:p w14:paraId="11D792A0" w14:textId="77777777" w:rsidR="006A22A3" w:rsidRDefault="006A22A3" w:rsidP="006A22A3">
      <w:r>
        <w:t xml:space="preserve">        _.cia = _.w("COQbmf");</w:t>
      </w:r>
    </w:p>
    <w:p w14:paraId="1620D041" w14:textId="77777777" w:rsidR="006A22A3" w:rsidRDefault="006A22A3" w:rsidP="006A22A3">
      <w:r>
        <w:t xml:space="preserve">        _.dia = _.qd("x60fie", "uY49fb", "t2XHQe", _.cia);</w:t>
      </w:r>
    </w:p>
    <w:p w14:paraId="03E21613" w14:textId="77777777" w:rsidR="006A22A3" w:rsidRDefault="006A22A3" w:rsidP="006A22A3">
      <w:r>
        <w:t xml:space="preserve">        _.eia = _.w("kWgXee", [_.ri, _.Ii, _.dia, _.bia, _.Zha]);</w:t>
      </w:r>
    </w:p>
    <w:p w14:paraId="13757CD2" w14:textId="77777777" w:rsidR="006A22A3" w:rsidRDefault="006A22A3" w:rsidP="006A22A3">
      <w:r>
        <w:t xml:space="preserve">        md("ovKuLd", "iTsyac");</w:t>
      </w:r>
    </w:p>
    <w:p w14:paraId="1D423452" w14:textId="77777777" w:rsidR="006A22A3" w:rsidRDefault="006A22A3" w:rsidP="006A22A3">
      <w:r>
        <w:t xml:space="preserve">        _.fia = _.w("ovKuLd", [_.eia, _.Ii, _.Ji]);</w:t>
      </w:r>
    </w:p>
    <w:p w14:paraId="0FDDF1D4" w14:textId="77777777" w:rsidR="006A22A3" w:rsidRDefault="006A22A3" w:rsidP="006A22A3">
      <w:r>
        <w:t xml:space="preserve">        _.gia = _.w("yDVVkb", [_.vha, _.fia, _.Ii, _.Ji]);</w:t>
      </w:r>
    </w:p>
    <w:p w14:paraId="509302CB" w14:textId="77777777" w:rsidR="006A22A3" w:rsidRDefault="006A22A3" w:rsidP="006A22A3">
      <w:r>
        <w:t xml:space="preserve">        md("OmgaI", "TUzocf");</w:t>
      </w:r>
    </w:p>
    <w:p w14:paraId="32DF091A" w14:textId="77777777" w:rsidR="006A22A3" w:rsidRDefault="006A22A3" w:rsidP="006A22A3">
      <w:r>
        <w:t xml:space="preserve">        _.hia = _.w("OmgaI", [_.Ii]);</w:t>
      </w:r>
    </w:p>
    <w:p w14:paraId="316CFEBE" w14:textId="77777777" w:rsidR="006A22A3" w:rsidRDefault="006A22A3" w:rsidP="006A22A3">
      <w:r>
        <w:t xml:space="preserve">        md("fKUV3e", "TUzocf");</w:t>
      </w:r>
    </w:p>
    <w:p w14:paraId="3D757FC3" w14:textId="77777777" w:rsidR="006A22A3" w:rsidRDefault="006A22A3" w:rsidP="006A22A3">
      <w:r>
        <w:t xml:space="preserve">        _.iia = _.w("fKUV3e");</w:t>
      </w:r>
    </w:p>
    <w:p w14:paraId="5FB33348" w14:textId="77777777" w:rsidR="006A22A3" w:rsidRDefault="006A22A3" w:rsidP="006A22A3">
      <w:r>
        <w:t xml:space="preserve">        md("aurFic", "TUzocf");</w:t>
      </w:r>
    </w:p>
    <w:p w14:paraId="78C32A05" w14:textId="77777777" w:rsidR="006A22A3" w:rsidRDefault="006A22A3" w:rsidP="006A22A3">
      <w:r>
        <w:t xml:space="preserve">        _.jia = _.w("aurFic");</w:t>
      </w:r>
    </w:p>
    <w:p w14:paraId="722FEBFD" w14:textId="77777777" w:rsidR="006A22A3" w:rsidRDefault="006A22A3" w:rsidP="006A22A3">
      <w:r>
        <w:t xml:space="preserve">        md("EEDORb", "JbjMkf");</w:t>
      </w:r>
    </w:p>
    <w:p w14:paraId="337D3196" w14:textId="77777777" w:rsidR="006A22A3" w:rsidRDefault="006A22A3" w:rsidP="006A22A3">
      <w:r>
        <w:t xml:space="preserve">        _.kia = _.w("EEDORb", [_.hia, _.iia, _.jia]);</w:t>
      </w:r>
    </w:p>
    <w:p w14:paraId="64E417E3" w14:textId="77777777" w:rsidR="006A22A3" w:rsidRDefault="006A22A3" w:rsidP="006A22A3">
      <w:r>
        <w:t xml:space="preserve">        var lia, mia;</w:t>
      </w:r>
    </w:p>
    <w:p w14:paraId="1D755BD9" w14:textId="77777777" w:rsidR="006A22A3" w:rsidRDefault="006A22A3" w:rsidP="006A22A3">
      <w:r>
        <w:t xml:space="preserve">        lia = {};</w:t>
      </w:r>
    </w:p>
    <w:p w14:paraId="3A515B64" w14:textId="77777777" w:rsidR="006A22A3" w:rsidRDefault="006A22A3" w:rsidP="006A22A3">
      <w:r>
        <w:t xml:space="preserve">        mia = {};</w:t>
      </w:r>
    </w:p>
    <w:p w14:paraId="5E2BD0B6" w14:textId="77777777" w:rsidR="006A22A3" w:rsidRDefault="006A22A3" w:rsidP="006A22A3">
      <w:r>
        <w:t xml:space="preserve">        _.he = function(a) {</w:t>
      </w:r>
    </w:p>
    <w:p w14:paraId="51F2B799" w14:textId="77777777" w:rsidR="006A22A3" w:rsidRDefault="006A22A3" w:rsidP="006A22A3">
      <w:r>
        <w:t xml:space="preserve">            _.eb(a, function(b, c) {</w:t>
      </w:r>
    </w:p>
    <w:p w14:paraId="677A4E7C" w14:textId="77777777" w:rsidR="006A22A3" w:rsidRDefault="006A22A3" w:rsidP="006A22A3">
      <w:r>
        <w:t xml:space="preserve">                lia[c] = b</w:t>
      </w:r>
    </w:p>
    <w:p w14:paraId="5A21C615" w14:textId="77777777" w:rsidR="006A22A3" w:rsidRDefault="006A22A3" w:rsidP="006A22A3">
      <w:r>
        <w:t xml:space="preserve">            })</w:t>
      </w:r>
    </w:p>
    <w:p w14:paraId="5CB90811" w14:textId="77777777" w:rsidR="006A22A3" w:rsidRDefault="006A22A3" w:rsidP="006A22A3">
      <w:r>
        <w:t xml:space="preserve">        }</w:t>
      </w:r>
    </w:p>
    <w:p w14:paraId="4177585B" w14:textId="77777777" w:rsidR="006A22A3" w:rsidRDefault="006A22A3" w:rsidP="006A22A3">
      <w:r>
        <w:t xml:space="preserve">        ;</w:t>
      </w:r>
    </w:p>
    <w:p w14:paraId="1A856F48" w14:textId="77777777" w:rsidR="006A22A3" w:rsidRDefault="006A22A3" w:rsidP="006A22A3">
      <w:r>
        <w:t xml:space="preserve">        _.Ge = function(a) {</w:t>
      </w:r>
    </w:p>
    <w:p w14:paraId="0C0AD6EE" w14:textId="77777777" w:rsidR="006A22A3" w:rsidRDefault="006A22A3" w:rsidP="006A22A3">
      <w:r>
        <w:t xml:space="preserve">            _.eb(a, function(b, c) {</w:t>
      </w:r>
    </w:p>
    <w:p w14:paraId="16E41DAA" w14:textId="77777777" w:rsidR="006A22A3" w:rsidRDefault="006A22A3" w:rsidP="006A22A3">
      <w:r>
        <w:t xml:space="preserve">                lia[c] = b;</w:t>
      </w:r>
    </w:p>
    <w:p w14:paraId="4852B4E2" w14:textId="77777777" w:rsidR="006A22A3" w:rsidRDefault="006A22A3" w:rsidP="006A22A3">
      <w:r>
        <w:t xml:space="preserve">                mia[c] = !0</w:t>
      </w:r>
    </w:p>
    <w:p w14:paraId="27F22FCC" w14:textId="77777777" w:rsidR="006A22A3" w:rsidRDefault="006A22A3" w:rsidP="006A22A3">
      <w:r>
        <w:t xml:space="preserve">            })</w:t>
      </w:r>
    </w:p>
    <w:p w14:paraId="11207BF4" w14:textId="77777777" w:rsidR="006A22A3" w:rsidRDefault="006A22A3" w:rsidP="006A22A3">
      <w:r>
        <w:t xml:space="preserve">        }</w:t>
      </w:r>
    </w:p>
    <w:p w14:paraId="26400720" w14:textId="77777777" w:rsidR="006A22A3" w:rsidRDefault="006A22A3" w:rsidP="006A22A3">
      <w:r>
        <w:t xml:space="preserve">        ;</w:t>
      </w:r>
    </w:p>
    <w:p w14:paraId="015E150B" w14:textId="77777777" w:rsidR="006A22A3" w:rsidRDefault="006A22A3" w:rsidP="006A22A3">
      <w:r>
        <w:t xml:space="preserve">        var nia = function(a) {</w:t>
      </w:r>
    </w:p>
    <w:p w14:paraId="115A063D" w14:textId="77777777" w:rsidR="006A22A3" w:rsidRDefault="006A22A3" w:rsidP="006A22A3">
      <w:r>
        <w:t xml:space="preserve">            const b = {}</w:t>
      </w:r>
    </w:p>
    <w:p w14:paraId="45AE1153" w14:textId="77777777" w:rsidR="006A22A3" w:rsidRDefault="006A22A3" w:rsidP="006A22A3">
      <w:r>
        <w:t xml:space="preserve">              , c = {}</w:t>
      </w:r>
    </w:p>
    <w:p w14:paraId="41DB8737" w14:textId="77777777" w:rsidR="006A22A3" w:rsidRDefault="006A22A3" w:rsidP="006A22A3">
      <w:r>
        <w:t xml:space="preserve">              , d = []</w:t>
      </w:r>
    </w:p>
    <w:p w14:paraId="1DDF13E9" w14:textId="77777777" w:rsidR="006A22A3" w:rsidRDefault="006A22A3" w:rsidP="006A22A3">
      <w:r>
        <w:t xml:space="preserve">              , e = []</w:t>
      </w:r>
    </w:p>
    <w:p w14:paraId="120B9DB3" w14:textId="77777777" w:rsidR="006A22A3" w:rsidRDefault="006A22A3" w:rsidP="006A22A3">
      <w:r>
        <w:t xml:space="preserve">              , f = function(k) {</w:t>
      </w:r>
    </w:p>
    <w:p w14:paraId="62AD9D83" w14:textId="77777777" w:rsidR="006A22A3" w:rsidRDefault="006A22A3" w:rsidP="006A22A3">
      <w:r>
        <w:t xml:space="preserve">                if (!c[k]) {</w:t>
      </w:r>
    </w:p>
    <w:p w14:paraId="3980A15A" w14:textId="77777777" w:rsidR="006A22A3" w:rsidRDefault="006A22A3" w:rsidP="006A22A3">
      <w:r>
        <w:t xml:space="preserve">                    var m = k instanceof _.nd ? k.N : [];</w:t>
      </w:r>
    </w:p>
    <w:p w14:paraId="16BACFB7" w14:textId="77777777" w:rsidR="006A22A3" w:rsidRDefault="006A22A3" w:rsidP="006A22A3">
      <w:r>
        <w:t xml:space="preserve">                    c[k] = _.ta(m);</w:t>
      </w:r>
    </w:p>
    <w:p w14:paraId="17BF670A" w14:textId="77777777" w:rsidR="006A22A3" w:rsidRDefault="006A22A3" w:rsidP="006A22A3">
      <w:r>
        <w:t xml:space="preserve">                    _.Ca(m, function(n) {</w:t>
      </w:r>
    </w:p>
    <w:p w14:paraId="24E0B005" w14:textId="77777777" w:rsidR="006A22A3" w:rsidRDefault="006A22A3" w:rsidP="006A22A3">
      <w:r>
        <w:t xml:space="preserve">                        b[n] = b[n] || [];</w:t>
      </w:r>
    </w:p>
    <w:p w14:paraId="5ACD6AEF" w14:textId="77777777" w:rsidR="006A22A3" w:rsidRDefault="006A22A3" w:rsidP="006A22A3">
      <w:r>
        <w:t xml:space="preserve">                        b[n].push(k)</w:t>
      </w:r>
    </w:p>
    <w:p w14:paraId="158C38BB" w14:textId="77777777" w:rsidR="006A22A3" w:rsidRDefault="006A22A3" w:rsidP="006A22A3">
      <w:r>
        <w:t xml:space="preserve">                    });</w:t>
      </w:r>
    </w:p>
    <w:p w14:paraId="3F69129C" w14:textId="77777777" w:rsidR="006A22A3" w:rsidRDefault="006A22A3" w:rsidP="006A22A3">
      <w:r>
        <w:t xml:space="preserve">                    m.length || d.push(k);</w:t>
      </w:r>
    </w:p>
    <w:p w14:paraId="3CFBB8BF" w14:textId="77777777" w:rsidR="006A22A3" w:rsidRDefault="006A22A3" w:rsidP="006A22A3">
      <w:r>
        <w:t xml:space="preserve">                    _.Ca(m, f)</w:t>
      </w:r>
    </w:p>
    <w:p w14:paraId="1FEB5B91" w14:textId="77777777" w:rsidR="006A22A3" w:rsidRDefault="006A22A3" w:rsidP="006A22A3">
      <w:r>
        <w:t xml:space="preserve">                }</w:t>
      </w:r>
    </w:p>
    <w:p w14:paraId="23249DE6" w14:textId="77777777" w:rsidR="006A22A3" w:rsidRDefault="006A22A3" w:rsidP="006A22A3">
      <w:r>
        <w:t xml:space="preserve">            };</w:t>
      </w:r>
    </w:p>
    <w:p w14:paraId="4ECA3A53" w14:textId="77777777" w:rsidR="006A22A3" w:rsidRDefault="006A22A3" w:rsidP="006A22A3">
      <w:r>
        <w:t xml:space="preserve">            for (_.Ca(a, f); d.length; ) {</w:t>
      </w:r>
    </w:p>
    <w:p w14:paraId="3F2C5DB7" w14:textId="77777777" w:rsidR="006A22A3" w:rsidRDefault="006A22A3" w:rsidP="006A22A3">
      <w:r>
        <w:t xml:space="preserve">                const k = d.shift();</w:t>
      </w:r>
    </w:p>
    <w:p w14:paraId="24140DF9" w14:textId="77777777" w:rsidR="006A22A3" w:rsidRDefault="006A22A3" w:rsidP="006A22A3">
      <w:r>
        <w:t xml:space="preserve">                e.push(k);</w:t>
      </w:r>
    </w:p>
    <w:p w14:paraId="3068D0CA" w14:textId="77777777" w:rsidR="006A22A3" w:rsidRDefault="006A22A3" w:rsidP="006A22A3">
      <w:r>
        <w:t xml:space="preserve">                b[k] &amp;&amp; _.Ca(b[k], function(m) {</w:t>
      </w:r>
    </w:p>
    <w:p w14:paraId="401EAC3A" w14:textId="77777777" w:rsidR="006A22A3" w:rsidRDefault="006A22A3" w:rsidP="006A22A3">
      <w:r>
        <w:t xml:space="preserve">                    _.ra(c[m], k);</w:t>
      </w:r>
    </w:p>
    <w:p w14:paraId="73C1F48D" w14:textId="77777777" w:rsidR="006A22A3" w:rsidRDefault="006A22A3" w:rsidP="006A22A3">
      <w:r>
        <w:t xml:space="preserve">                    c[m].length || d.push(m)</w:t>
      </w:r>
    </w:p>
    <w:p w14:paraId="72CFAA00" w14:textId="77777777" w:rsidR="006A22A3" w:rsidRDefault="006A22A3" w:rsidP="006A22A3">
      <w:r>
        <w:t xml:space="preserve">                })</w:t>
      </w:r>
    </w:p>
    <w:p w14:paraId="23B9A7AE" w14:textId="77777777" w:rsidR="006A22A3" w:rsidRDefault="006A22A3" w:rsidP="006A22A3">
      <w:r>
        <w:t xml:space="preserve">            }</w:t>
      </w:r>
    </w:p>
    <w:p w14:paraId="2462846C" w14:textId="77777777" w:rsidR="006A22A3" w:rsidRDefault="006A22A3" w:rsidP="006A22A3">
      <w:r>
        <w:t xml:space="preserve">            const g = {}</w:t>
      </w:r>
    </w:p>
    <w:p w14:paraId="727EDE46" w14:textId="77777777" w:rsidR="006A22A3" w:rsidRDefault="006A22A3" w:rsidP="006A22A3">
      <w:r>
        <w:t xml:space="preserve">              , h = [];</w:t>
      </w:r>
    </w:p>
    <w:p w14:paraId="082228BB" w14:textId="77777777" w:rsidR="006A22A3" w:rsidRDefault="006A22A3" w:rsidP="006A22A3">
      <w:r>
        <w:t xml:space="preserve">            _.Ca(e, function(k) {</w:t>
      </w:r>
    </w:p>
    <w:p w14:paraId="218146CE" w14:textId="77777777" w:rsidR="006A22A3" w:rsidRDefault="006A22A3" w:rsidP="006A22A3">
      <w:r>
        <w:t xml:space="preserve">                k instanceof _.nd &amp;&amp; (k = k.H,</w:t>
      </w:r>
    </w:p>
    <w:p w14:paraId="77862180" w14:textId="77777777" w:rsidR="006A22A3" w:rsidRDefault="006A22A3" w:rsidP="006A22A3">
      <w:r>
        <w:t xml:space="preserve">                null == k || g[k] || (g[k] = !0,</w:t>
      </w:r>
    </w:p>
    <w:p w14:paraId="6FC03571" w14:textId="77777777" w:rsidR="006A22A3" w:rsidRDefault="006A22A3" w:rsidP="006A22A3">
      <w:r>
        <w:t xml:space="preserve">                h.push(k)))</w:t>
      </w:r>
    </w:p>
    <w:p w14:paraId="3BCF1953" w14:textId="77777777" w:rsidR="006A22A3" w:rsidRDefault="006A22A3" w:rsidP="006A22A3">
      <w:r>
        <w:t xml:space="preserve">            });</w:t>
      </w:r>
    </w:p>
    <w:p w14:paraId="130B66F0" w14:textId="77777777" w:rsidR="006A22A3" w:rsidRDefault="006A22A3" w:rsidP="006A22A3">
      <w:r>
        <w:t xml:space="preserve">            return {</w:t>
      </w:r>
    </w:p>
    <w:p w14:paraId="3778BA3D" w14:textId="77777777" w:rsidR="006A22A3" w:rsidRDefault="006A22A3" w:rsidP="006A22A3">
      <w:r>
        <w:t xml:space="preserve">                Y0: e,</w:t>
      </w:r>
    </w:p>
    <w:p w14:paraId="2D8D80B7" w14:textId="77777777" w:rsidR="006A22A3" w:rsidRDefault="006A22A3" w:rsidP="006A22A3">
      <w:r>
        <w:t xml:space="preserve">                uZ: h</w:t>
      </w:r>
    </w:p>
    <w:p w14:paraId="288FBC0E" w14:textId="77777777" w:rsidR="006A22A3" w:rsidRDefault="006A22A3" w:rsidP="006A22A3">
      <w:r>
        <w:t xml:space="preserve">            }</w:t>
      </w:r>
    </w:p>
    <w:p w14:paraId="2D2E3B2E" w14:textId="77777777" w:rsidR="006A22A3" w:rsidRDefault="006A22A3" w:rsidP="006A22A3">
      <w:r>
        <w:t xml:space="preserve">        };</w:t>
      </w:r>
    </w:p>
    <w:p w14:paraId="61A1223C" w14:textId="77777777" w:rsidR="006A22A3" w:rsidRDefault="006A22A3" w:rsidP="006A22A3">
      <w:r>
        <w:t xml:space="preserve">        var qia, pia, ria;</w:t>
      </w:r>
    </w:p>
    <w:p w14:paraId="7DAB3F6B" w14:textId="77777777" w:rsidR="006A22A3" w:rsidRDefault="006A22A3" w:rsidP="006A22A3">
      <w:r>
        <w:t xml:space="preserve">        _.oia = function(a, b) {</w:t>
      </w:r>
    </w:p>
    <w:p w14:paraId="2DACF418" w14:textId="77777777" w:rsidR="006A22A3" w:rsidRDefault="006A22A3" w:rsidP="006A22A3">
      <w:r>
        <w:t xml:space="preserve">            if (a = ica(b))</w:t>
      </w:r>
    </w:p>
    <w:p w14:paraId="5F1CF8E2" w14:textId="77777777" w:rsidR="006A22A3" w:rsidRDefault="006A22A3" w:rsidP="006A22A3">
      <w:r>
        <w:t xml:space="preserve">                return a</w:t>
      </w:r>
    </w:p>
    <w:p w14:paraId="7584F0D5" w14:textId="77777777" w:rsidR="006A22A3" w:rsidRDefault="006A22A3" w:rsidP="006A22A3">
      <w:r>
        <w:t xml:space="preserve">        }</w:t>
      </w:r>
    </w:p>
    <w:p w14:paraId="08180974" w14:textId="77777777" w:rsidR="006A22A3" w:rsidRDefault="006A22A3" w:rsidP="006A22A3">
      <w:r>
        <w:t xml:space="preserve">        ;</w:t>
      </w:r>
    </w:p>
    <w:p w14:paraId="1D2F542D" w14:textId="77777777" w:rsidR="006A22A3" w:rsidRDefault="006A22A3" w:rsidP="006A22A3">
      <w:r>
        <w:t xml:space="preserve">        _.ej = function(a, b) {</w:t>
      </w:r>
    </w:p>
    <w:p w14:paraId="3BBCFC31" w14:textId="77777777" w:rsidR="006A22A3" w:rsidRDefault="006A22A3" w:rsidP="006A22A3">
      <w:r>
        <w:t xml:space="preserve">            a = pia(a, b);</w:t>
      </w:r>
    </w:p>
    <w:p w14:paraId="5C23C655" w14:textId="77777777" w:rsidR="006A22A3" w:rsidRDefault="006A22A3" w:rsidP="006A22A3">
      <w:r>
        <w:t xml:space="preserve">            a.Mc(()=&gt;{}</w:t>
      </w:r>
    </w:p>
    <w:p w14:paraId="637C7F3F" w14:textId="77777777" w:rsidR="006A22A3" w:rsidRDefault="006A22A3" w:rsidP="006A22A3">
      <w:r>
        <w:t xml:space="preserve">            );</w:t>
      </w:r>
    </w:p>
    <w:p w14:paraId="3A2A81F5" w14:textId="77777777" w:rsidR="006A22A3" w:rsidRDefault="006A22A3" w:rsidP="006A22A3">
      <w:r>
        <w:t xml:space="preserve">            return a</w:t>
      </w:r>
    </w:p>
    <w:p w14:paraId="0BC86754" w14:textId="77777777" w:rsidR="006A22A3" w:rsidRDefault="006A22A3" w:rsidP="006A22A3">
      <w:r>
        <w:t xml:space="preserve">        }</w:t>
      </w:r>
    </w:p>
    <w:p w14:paraId="2230B465" w14:textId="77777777" w:rsidR="006A22A3" w:rsidRDefault="006A22A3" w:rsidP="006A22A3">
      <w:r>
        <w:t xml:space="preserve">        ;</w:t>
      </w:r>
    </w:p>
    <w:p w14:paraId="418546FB" w14:textId="77777777" w:rsidR="006A22A3" w:rsidRDefault="006A22A3" w:rsidP="006A22A3">
      <w:r>
        <w:t xml:space="preserve">        qia = function(a, b) {</w:t>
      </w:r>
    </w:p>
    <w:p w14:paraId="3100DF2E" w14:textId="77777777" w:rsidR="006A22A3" w:rsidRDefault="006A22A3" w:rsidP="006A22A3">
      <w:r>
        <w:t xml:space="preserve">            for (const c of a.H)</w:t>
      </w:r>
    </w:p>
    <w:p w14:paraId="097EB2F1" w14:textId="77777777" w:rsidR="006A22A3" w:rsidRDefault="006A22A3" w:rsidP="006A22A3">
      <w:r>
        <w:t xml:space="preserve">                c.N([b]);</w:t>
      </w:r>
    </w:p>
    <w:p w14:paraId="5CA3891D" w14:textId="77777777" w:rsidR="006A22A3" w:rsidRDefault="006A22A3" w:rsidP="006A22A3">
      <w:r>
        <w:t xml:space="preserve">            return new TypeError("la`" + b)</w:t>
      </w:r>
    </w:p>
    <w:p w14:paraId="08CFF4E8" w14:textId="77777777" w:rsidR="006A22A3" w:rsidRDefault="006A22A3" w:rsidP="006A22A3">
      <w:r>
        <w:t xml:space="preserve">        }</w:t>
      </w:r>
    </w:p>
    <w:p w14:paraId="2CF313D1" w14:textId="77777777" w:rsidR="006A22A3" w:rsidRDefault="006A22A3" w:rsidP="006A22A3">
      <w:r>
        <w:t xml:space="preserve">        ;</w:t>
      </w:r>
    </w:p>
    <w:p w14:paraId="044C00DC" w14:textId="77777777" w:rsidR="006A22A3" w:rsidRDefault="006A22A3" w:rsidP="006A22A3">
      <w:r>
        <w:t xml:space="preserve">        _.fj = function(a, b) {</w:t>
      </w:r>
    </w:p>
    <w:p w14:paraId="72C9B9C8" w14:textId="77777777" w:rsidR="006A22A3" w:rsidRDefault="006A22A3" w:rsidP="006A22A3">
      <w:r>
        <w:t xml:space="preserve">            const c = _.bj(_.pd.Fb(), b);</w:t>
      </w:r>
    </w:p>
    <w:p w14:paraId="3FE920E5" w14:textId="77777777" w:rsidR="006A22A3" w:rsidRDefault="006A22A3" w:rsidP="006A22A3">
      <w:r>
        <w:t xml:space="preserve">            if (b = a.N[c]) {</w:t>
      </w:r>
    </w:p>
    <w:p w14:paraId="6D9FD91D" w14:textId="77777777" w:rsidR="006A22A3" w:rsidRDefault="006A22A3" w:rsidP="006A22A3">
      <w:r>
        <w:t xml:space="preserve">                for (const d of a.H)</w:t>
      </w:r>
    </w:p>
    <w:p w14:paraId="28592B44" w14:textId="77777777" w:rsidR="006A22A3" w:rsidRDefault="006A22A3" w:rsidP="006A22A3">
      <w:r>
        <w:t xml:space="preserve">                    d.H([c]);</w:t>
      </w:r>
    </w:p>
    <w:p w14:paraId="7FDDA1BF" w14:textId="77777777" w:rsidR="006A22A3" w:rsidRDefault="006A22A3" w:rsidP="006A22A3">
      <w:r>
        <w:t xml:space="preserve">                return _.ue(b)</w:t>
      </w:r>
    </w:p>
    <w:p w14:paraId="7493189D" w14:textId="77777777" w:rsidR="006A22A3" w:rsidRDefault="006A22A3" w:rsidP="006A22A3">
      <w:r>
        <w:t xml:space="preserve">            }</w:t>
      </w:r>
    </w:p>
    <w:p w14:paraId="4A244588" w14:textId="77777777" w:rsidR="006A22A3" w:rsidRDefault="006A22A3" w:rsidP="006A22A3">
      <w:r>
        <w:t xml:space="preserve">            return c instanceof _.nd ? _.Ag(_.ej(a, [c])).addCallback(()=&gt;{</w:t>
      </w:r>
    </w:p>
    <w:p w14:paraId="6C8C4E0B" w14:textId="77777777" w:rsidR="006A22A3" w:rsidRDefault="006A22A3" w:rsidP="006A22A3">
      <w:r>
        <w:t xml:space="preserve">                if (!a.N[c])</w:t>
      </w:r>
    </w:p>
    <w:p w14:paraId="5D9ADB74" w14:textId="77777777" w:rsidR="006A22A3" w:rsidRDefault="006A22A3" w:rsidP="006A22A3">
      <w:r>
        <w:t xml:space="preserve">                    throw qia(a, c);</w:t>
      </w:r>
    </w:p>
    <w:p w14:paraId="18E1DADE" w14:textId="77777777" w:rsidR="006A22A3" w:rsidRDefault="006A22A3" w:rsidP="006A22A3">
      <w:r>
        <w:t xml:space="preserve">                return a.N[c]</w:t>
      </w:r>
    </w:p>
    <w:p w14:paraId="2B963571" w14:textId="77777777" w:rsidR="006A22A3" w:rsidRDefault="006A22A3" w:rsidP="006A22A3">
      <w:r>
        <w:t xml:space="preserve">            }</w:t>
      </w:r>
    </w:p>
    <w:p w14:paraId="3C8CEBC5" w14:textId="77777777" w:rsidR="006A22A3" w:rsidRDefault="006A22A3" w:rsidP="006A22A3">
      <w:r>
        <w:t xml:space="preserve">            ) : _.Bg(qia(a, c))</w:t>
      </w:r>
    </w:p>
    <w:p w14:paraId="053DB57E" w14:textId="77777777" w:rsidR="006A22A3" w:rsidRDefault="006A22A3" w:rsidP="006A22A3">
      <w:r>
        <w:t xml:space="preserve">        }</w:t>
      </w:r>
    </w:p>
    <w:p w14:paraId="2B685CD8" w14:textId="77777777" w:rsidR="006A22A3" w:rsidRDefault="006A22A3" w:rsidP="006A22A3">
      <w:r>
        <w:t xml:space="preserve">        ;</w:t>
      </w:r>
    </w:p>
    <w:p w14:paraId="5DBE9B8A" w14:textId="77777777" w:rsidR="006A22A3" w:rsidRDefault="006A22A3" w:rsidP="006A22A3">
      <w:r>
        <w:t xml:space="preserve">        pia = function(a, b) {</w:t>
      </w:r>
    </w:p>
    <w:p w14:paraId="7461EB80" w14:textId="77777777" w:rsidR="006A22A3" w:rsidRDefault="006A22A3" w:rsidP="006A22A3">
      <w:r>
        <w:t xml:space="preserve">            const c = _.pd.Fb();</w:t>
      </w:r>
    </w:p>
    <w:p w14:paraId="6B947CB1" w14:textId="77777777" w:rsidR="006A22A3" w:rsidRDefault="006A22A3" w:rsidP="006A22A3">
      <w:r>
        <w:t xml:space="preserve">            b = b.map(k=&gt;_.bj(c, k));</w:t>
      </w:r>
    </w:p>
    <w:p w14:paraId="3A80816C" w14:textId="77777777" w:rsidR="006A22A3" w:rsidRDefault="006A22A3" w:rsidP="006A22A3">
      <w:r>
        <w:t xml:space="preserve">            b = [...(new Set(b))];</w:t>
      </w:r>
    </w:p>
    <w:p w14:paraId="6EF1CE18" w14:textId="77777777" w:rsidR="006A22A3" w:rsidRDefault="006A22A3" w:rsidP="006A22A3">
      <w:r>
        <w:t xml:space="preserve">            const d = []</w:t>
      </w:r>
    </w:p>
    <w:p w14:paraId="4D7C61F5" w14:textId="77777777" w:rsidR="006A22A3" w:rsidRDefault="006A22A3" w:rsidP="006A22A3">
      <w:r>
        <w:t xml:space="preserve">              , e = [];</w:t>
      </w:r>
    </w:p>
    <w:p w14:paraId="37C6DBEE" w14:textId="77777777" w:rsidR="006A22A3" w:rsidRDefault="006A22A3" w:rsidP="006A22A3">
      <w:r>
        <w:t xml:space="preserve">            b.forEach(k=&gt;{</w:t>
      </w:r>
    </w:p>
    <w:p w14:paraId="62F010D3" w14:textId="77777777" w:rsidR="006A22A3" w:rsidRDefault="006A22A3" w:rsidP="006A22A3">
      <w:r>
        <w:t xml:space="preserve">                a.N[k] ? d.push(k) : e.push(k)</w:t>
      </w:r>
    </w:p>
    <w:p w14:paraId="2EC266EA" w14:textId="77777777" w:rsidR="006A22A3" w:rsidRDefault="006A22A3" w:rsidP="006A22A3">
      <w:r>
        <w:t xml:space="preserve">            }</w:t>
      </w:r>
    </w:p>
    <w:p w14:paraId="72F2E6F0" w14:textId="77777777" w:rsidR="006A22A3" w:rsidRDefault="006A22A3" w:rsidP="006A22A3">
      <w:r>
        <w:t xml:space="preserve">            );</w:t>
      </w:r>
    </w:p>
    <w:p w14:paraId="6B926D69" w14:textId="77777777" w:rsidR="006A22A3" w:rsidRDefault="006A22A3" w:rsidP="006A22A3">
      <w:r>
        <w:t xml:space="preserve">            const f = e.filter(k=&gt;!a.ma.has(k));</w:t>
      </w:r>
    </w:p>
    <w:p w14:paraId="6B7C4875" w14:textId="77777777" w:rsidR="006A22A3" w:rsidRDefault="006A22A3" w:rsidP="006A22A3">
      <w:r>
        <w:t xml:space="preserve">            if (d.length)</w:t>
      </w:r>
    </w:p>
    <w:p w14:paraId="19F49F53" w14:textId="77777777" w:rsidR="006A22A3" w:rsidRDefault="006A22A3" w:rsidP="006A22A3">
      <w:r>
        <w:t xml:space="preserve">                for (const k of a.H)</w:t>
      </w:r>
    </w:p>
    <w:p w14:paraId="5890FF81" w14:textId="77777777" w:rsidR="006A22A3" w:rsidRDefault="006A22A3" w:rsidP="006A22A3">
      <w:r>
        <w:t xml:space="preserve">                    k.H(d);</w:t>
      </w:r>
    </w:p>
    <w:p w14:paraId="4DA6D539" w14:textId="77777777" w:rsidR="006A22A3" w:rsidRDefault="006A22A3" w:rsidP="006A22A3">
      <w:r>
        <w:t xml:space="preserve">            if (f.length)</w:t>
      </w:r>
    </w:p>
    <w:p w14:paraId="144ED1FD" w14:textId="77777777" w:rsidR="006A22A3" w:rsidRDefault="006A22A3" w:rsidP="006A22A3">
      <w:r>
        <w:t xml:space="preserve">                for (const k of a.H)</w:t>
      </w:r>
    </w:p>
    <w:p w14:paraId="2EDA8811" w14:textId="77777777" w:rsidR="006A22A3" w:rsidRDefault="006A22A3" w:rsidP="006A22A3">
      <w:r>
        <w:t xml:space="preserve">                    k.ma(f);</w:t>
      </w:r>
    </w:p>
    <w:p w14:paraId="10A2ADA6" w14:textId="77777777" w:rsidR="006A22A3" w:rsidRDefault="006A22A3" w:rsidP="006A22A3">
      <w:r>
        <w:t xml:space="preserve">            b = nia(e).Y0.filter(k=&gt;k instanceof _.nd).filter(k=&gt;!a.N[k] &amp;&amp; !_.Wha(c, k));</w:t>
      </w:r>
    </w:p>
    <w:p w14:paraId="4BEC78FE" w14:textId="77777777" w:rsidR="006A22A3" w:rsidRDefault="006A22A3" w:rsidP="006A22A3">
      <w:r>
        <w:t xml:space="preserve">            const g = new Set;</w:t>
      </w:r>
    </w:p>
    <w:p w14:paraId="49EA913F" w14:textId="77777777" w:rsidR="006A22A3" w:rsidRDefault="006A22A3" w:rsidP="006A22A3">
      <w:r>
        <w:t xml:space="preserve">            b.forEach(k=&gt;{</w:t>
      </w:r>
    </w:p>
    <w:p w14:paraId="46D30A15" w14:textId="77777777" w:rsidR="006A22A3" w:rsidRDefault="006A22A3" w:rsidP="006A22A3">
      <w:r>
        <w:t xml:space="preserve">                k = k.H;</w:t>
      </w:r>
    </w:p>
    <w:p w14:paraId="2936AC8F" w14:textId="77777777" w:rsidR="006A22A3" w:rsidRDefault="006A22A3" w:rsidP="006A22A3">
      <w:r>
        <w:t xml:space="preserve">                null != k &amp;&amp; g.add(k)</w:t>
      </w:r>
    </w:p>
    <w:p w14:paraId="3186B720" w14:textId="77777777" w:rsidR="006A22A3" w:rsidRDefault="006A22A3" w:rsidP="006A22A3">
      <w:r>
        <w:t xml:space="preserve">            }</w:t>
      </w:r>
    </w:p>
    <w:p w14:paraId="182C23EA" w14:textId="77777777" w:rsidR="006A22A3" w:rsidRDefault="006A22A3" w:rsidP="006A22A3">
      <w:r>
        <w:t xml:space="preserve">            );</w:t>
      </w:r>
    </w:p>
    <w:p w14:paraId="706A80F3" w14:textId="77777777" w:rsidR="006A22A3" w:rsidRDefault="006A22A3" w:rsidP="006A22A3">
      <w:r>
        <w:t xml:space="preserve">            if (!g.size)</w:t>
      </w:r>
    </w:p>
    <w:p w14:paraId="40E1EC47" w14:textId="77777777" w:rsidR="006A22A3" w:rsidRDefault="006A22A3" w:rsidP="006A22A3">
      <w:r>
        <w:t xml:space="preserve">                return _.td();</w:t>
      </w:r>
    </w:p>
    <w:p w14:paraId="36323F54" w14:textId="77777777" w:rsidR="006A22A3" w:rsidRDefault="006A22A3" w:rsidP="006A22A3">
      <w:r>
        <w:t xml:space="preserve">            f.forEach(k=&gt;a.ma.add(k));</w:t>
      </w:r>
    </w:p>
    <w:p w14:paraId="40B443B2" w14:textId="77777777" w:rsidR="006A22A3" w:rsidRDefault="006A22A3" w:rsidP="006A22A3">
      <w:r>
        <w:t xml:space="preserve">            let h;</w:t>
      </w:r>
    </w:p>
    <w:p w14:paraId="5E95D6C2" w14:textId="77777777" w:rsidR="006A22A3" w:rsidRDefault="006A22A3" w:rsidP="006A22A3">
      <w:r>
        <w:t xml:space="preserve">            try {</w:t>
      </w:r>
    </w:p>
    <w:p w14:paraId="355CBB2D" w14:textId="77777777" w:rsidR="006A22A3" w:rsidRDefault="006A22A3" w:rsidP="006A22A3">
      <w:r>
        <w:t xml:space="preserve">                h = Object.values(a.ua(a, [...g]))</w:t>
      </w:r>
    </w:p>
    <w:p w14:paraId="41857A00" w14:textId="77777777" w:rsidR="006A22A3" w:rsidRDefault="006A22A3" w:rsidP="006A22A3">
      <w:r>
        <w:t xml:space="preserve">            } catch (k) {</w:t>
      </w:r>
    </w:p>
    <w:p w14:paraId="38A624DF" w14:textId="77777777" w:rsidR="006A22A3" w:rsidRDefault="006A22A3" w:rsidP="006A22A3">
      <w:r>
        <w:t xml:space="preserve">                h = [_.pg(k)]</w:t>
      </w:r>
    </w:p>
    <w:p w14:paraId="58E154CE" w14:textId="77777777" w:rsidR="006A22A3" w:rsidRDefault="006A22A3" w:rsidP="006A22A3">
      <w:r>
        <w:t xml:space="preserve">            }</w:t>
      </w:r>
    </w:p>
    <w:p w14:paraId="577F3BDA" w14:textId="77777777" w:rsidR="006A22A3" w:rsidRDefault="006A22A3" w:rsidP="006A22A3">
      <w:r>
        <w:t xml:space="preserve">            return _.sg(_.je(h).then(()=&gt;{</w:t>
      </w:r>
    </w:p>
    <w:p w14:paraId="4727EBF1" w14:textId="77777777" w:rsidR="006A22A3" w:rsidRDefault="006A22A3" w:rsidP="006A22A3">
      <w:r>
        <w:t xml:space="preserve">                if (f.length)</w:t>
      </w:r>
    </w:p>
    <w:p w14:paraId="61935CE8" w14:textId="77777777" w:rsidR="006A22A3" w:rsidRDefault="006A22A3" w:rsidP="006A22A3">
      <w:r>
        <w:t xml:space="preserve">                    for (const k of a.H)</w:t>
      </w:r>
    </w:p>
    <w:p w14:paraId="6D6020BF" w14:textId="77777777" w:rsidR="006A22A3" w:rsidRDefault="006A22A3" w:rsidP="006A22A3">
      <w:r>
        <w:t xml:space="preserve">                        k.W(f)</w:t>
      </w:r>
    </w:p>
    <w:p w14:paraId="1BD531E1" w14:textId="77777777" w:rsidR="006A22A3" w:rsidRDefault="006A22A3" w:rsidP="006A22A3">
      <w:r>
        <w:t xml:space="preserve">            }</w:t>
      </w:r>
    </w:p>
    <w:p w14:paraId="5CE74D31" w14:textId="77777777" w:rsidR="006A22A3" w:rsidRDefault="006A22A3" w:rsidP="006A22A3">
      <w:r>
        <w:t xml:space="preserve">            , k=&gt;{</w:t>
      </w:r>
    </w:p>
    <w:p w14:paraId="30894371" w14:textId="77777777" w:rsidR="006A22A3" w:rsidRDefault="006A22A3" w:rsidP="006A22A3">
      <w:r>
        <w:t xml:space="preserve">                if (f.length)</w:t>
      </w:r>
    </w:p>
    <w:p w14:paraId="1CED1C72" w14:textId="77777777" w:rsidR="006A22A3" w:rsidRDefault="006A22A3" w:rsidP="006A22A3">
      <w:r>
        <w:t xml:space="preserve">                    for (const m of a.H)</w:t>
      </w:r>
    </w:p>
    <w:p w14:paraId="4F690573" w14:textId="77777777" w:rsidR="006A22A3" w:rsidRDefault="006A22A3" w:rsidP="006A22A3">
      <w:r>
        <w:t xml:space="preserve">                        m.N(f);</w:t>
      </w:r>
    </w:p>
    <w:p w14:paraId="0B02E3EC" w14:textId="77777777" w:rsidR="006A22A3" w:rsidRDefault="006A22A3" w:rsidP="006A22A3">
      <w:r>
        <w:t xml:space="preserve">                return _.pg(k)</w:t>
      </w:r>
    </w:p>
    <w:p w14:paraId="08EE91BB" w14:textId="77777777" w:rsidR="006A22A3" w:rsidRDefault="006A22A3" w:rsidP="006A22A3">
      <w:r>
        <w:t xml:space="preserve">            }</w:t>
      </w:r>
    </w:p>
    <w:p w14:paraId="435960DD" w14:textId="77777777" w:rsidR="006A22A3" w:rsidRDefault="006A22A3" w:rsidP="006A22A3">
      <w:r>
        <w:t xml:space="preserve">            ), ()=&gt;{</w:t>
      </w:r>
    </w:p>
    <w:p w14:paraId="56E5E563" w14:textId="77777777" w:rsidR="006A22A3" w:rsidRDefault="006A22A3" w:rsidP="006A22A3">
      <w:r>
        <w:t xml:space="preserve">                f.forEach(k=&gt;a.ma.delete(k))</w:t>
      </w:r>
    </w:p>
    <w:p w14:paraId="4C9DDE68" w14:textId="77777777" w:rsidR="006A22A3" w:rsidRDefault="006A22A3" w:rsidP="006A22A3">
      <w:r>
        <w:t xml:space="preserve">            }</w:t>
      </w:r>
    </w:p>
    <w:p w14:paraId="5F6A14A5" w14:textId="77777777" w:rsidR="006A22A3" w:rsidRDefault="006A22A3" w:rsidP="006A22A3">
      <w:r>
        <w:t xml:space="preserve">            )</w:t>
      </w:r>
    </w:p>
    <w:p w14:paraId="03A6E81E" w14:textId="77777777" w:rsidR="006A22A3" w:rsidRDefault="006A22A3" w:rsidP="006A22A3">
      <w:r>
        <w:t xml:space="preserve">        }</w:t>
      </w:r>
    </w:p>
    <w:p w14:paraId="35238923" w14:textId="77777777" w:rsidR="006A22A3" w:rsidRDefault="006A22A3" w:rsidP="006A22A3">
      <w:r>
        <w:t xml:space="preserve">        ;</w:t>
      </w:r>
    </w:p>
    <w:p w14:paraId="2F50CD12" w14:textId="77777777" w:rsidR="006A22A3" w:rsidRDefault="006A22A3" w:rsidP="006A22A3">
      <w:r>
        <w:t xml:space="preserve">        _.Ae = class {</w:t>
      </w:r>
    </w:p>
    <w:p w14:paraId="49D7FEB6" w14:textId="77777777" w:rsidR="006A22A3" w:rsidRDefault="006A22A3" w:rsidP="006A22A3">
      <w:r>
        <w:t xml:space="preserve">            constructor() {</w:t>
      </w:r>
    </w:p>
    <w:p w14:paraId="7E53576B" w14:textId="77777777" w:rsidR="006A22A3" w:rsidRDefault="006A22A3" w:rsidP="006A22A3">
      <w:r>
        <w:t xml:space="preserve">                this.N = {};</w:t>
      </w:r>
    </w:p>
    <w:p w14:paraId="5E4D92C3" w14:textId="77777777" w:rsidR="006A22A3" w:rsidRDefault="006A22A3" w:rsidP="006A22A3">
      <w:r>
        <w:t xml:space="preserve">                this.na = null;</w:t>
      </w:r>
    </w:p>
    <w:p w14:paraId="61043C72" w14:textId="77777777" w:rsidR="006A22A3" w:rsidRDefault="006A22A3" w:rsidP="006A22A3">
      <w:r>
        <w:t xml:space="preserve">                this.H = new Set;</w:t>
      </w:r>
    </w:p>
    <w:p w14:paraId="7A8FDA0C" w14:textId="77777777" w:rsidR="006A22A3" w:rsidRDefault="006A22A3" w:rsidP="006A22A3">
      <w:r>
        <w:t xml:space="preserve">                this.W = null;</w:t>
      </w:r>
    </w:p>
    <w:p w14:paraId="7BACE921" w14:textId="77777777" w:rsidR="006A22A3" w:rsidRDefault="006A22A3" w:rsidP="006A22A3">
      <w:r>
        <w:t xml:space="preserve">                this.ma = new Set;</w:t>
      </w:r>
    </w:p>
    <w:p w14:paraId="3378910C" w14:textId="77777777" w:rsidR="006A22A3" w:rsidRDefault="006A22A3" w:rsidP="006A22A3">
      <w:r>
        <w:t xml:space="preserve">                this.ua = ria</w:t>
      </w:r>
    </w:p>
    <w:p w14:paraId="33614F27" w14:textId="77777777" w:rsidR="006A22A3" w:rsidRDefault="006A22A3" w:rsidP="006A22A3">
      <w:r>
        <w:t xml:space="preserve">            }</w:t>
      </w:r>
    </w:p>
    <w:p w14:paraId="3726642F" w14:textId="77777777" w:rsidR="006A22A3" w:rsidRDefault="006A22A3" w:rsidP="006A22A3">
      <w:r>
        <w:t xml:space="preserve">            Ig() {</w:t>
      </w:r>
    </w:p>
    <w:p w14:paraId="56DE30D2" w14:textId="77777777" w:rsidR="006A22A3" w:rsidRDefault="006A22A3" w:rsidP="006A22A3">
      <w:r>
        <w:t xml:space="preserve">                return this.na</w:t>
      </w:r>
    </w:p>
    <w:p w14:paraId="2503C8A6" w14:textId="77777777" w:rsidR="006A22A3" w:rsidRDefault="006A22A3" w:rsidP="006A22A3">
      <w:r>
        <w:t xml:space="preserve">            }</w:t>
      </w:r>
    </w:p>
    <w:p w14:paraId="1D355269" w14:textId="77777777" w:rsidR="006A22A3" w:rsidRDefault="006A22A3" w:rsidP="006A22A3">
      <w:r>
        <w:t xml:space="preserve">            register(a, b) {</w:t>
      </w:r>
    </w:p>
    <w:p w14:paraId="21A75246" w14:textId="77777777" w:rsidR="006A22A3" w:rsidRDefault="006A22A3" w:rsidP="006A22A3">
      <w:r>
        <w:t xml:space="preserve">                _.od(a, b);</w:t>
      </w:r>
    </w:p>
    <w:p w14:paraId="2B0C0FE3" w14:textId="77777777" w:rsidR="006A22A3" w:rsidRDefault="006A22A3" w:rsidP="006A22A3">
      <w:r>
        <w:t xml:space="preserve">                this.N[a] = b</w:t>
      </w:r>
    </w:p>
    <w:p w14:paraId="08CA43BF" w14:textId="77777777" w:rsidR="006A22A3" w:rsidRDefault="006A22A3" w:rsidP="006A22A3">
      <w:r>
        <w:t xml:space="preserve">            }</w:t>
      </w:r>
    </w:p>
    <w:p w14:paraId="5295A66A" w14:textId="77777777" w:rsidR="006A22A3" w:rsidRDefault="006A22A3" w:rsidP="006A22A3">
      <w:r>
        <w:t xml:space="preserve">            static Fb() {</w:t>
      </w:r>
    </w:p>
    <w:p w14:paraId="521E1AE8" w14:textId="77777777" w:rsidR="006A22A3" w:rsidRDefault="006A22A3" w:rsidP="006A22A3">
      <w:r>
        <w:t xml:space="preserve">                return _.aj(_.Ae)</w:t>
      </w:r>
    </w:p>
    <w:p w14:paraId="67FB0D6C" w14:textId="77777777" w:rsidR="006A22A3" w:rsidRDefault="006A22A3" w:rsidP="006A22A3">
      <w:r>
        <w:t xml:space="preserve">            }</w:t>
      </w:r>
    </w:p>
    <w:p w14:paraId="253ECB97" w14:textId="77777777" w:rsidR="006A22A3" w:rsidRDefault="006A22A3" w:rsidP="006A22A3">
      <w:r>
        <w:t xml:space="preserve">        }</w:t>
      </w:r>
    </w:p>
    <w:p w14:paraId="75153426" w14:textId="77777777" w:rsidR="006A22A3" w:rsidRDefault="006A22A3" w:rsidP="006A22A3">
      <w:r>
        <w:t xml:space="preserve">        ;</w:t>
      </w:r>
    </w:p>
    <w:p w14:paraId="497E7CE8" w14:textId="77777777" w:rsidR="006A22A3" w:rsidRDefault="006A22A3" w:rsidP="006A22A3">
      <w:r>
        <w:t xml:space="preserve">        _.sia = function(a) {</w:t>
      </w:r>
    </w:p>
    <w:p w14:paraId="148AA7BA" w14:textId="77777777" w:rsidR="006A22A3" w:rsidRDefault="006A22A3" w:rsidP="006A22A3">
      <w:r>
        <w:t xml:space="preserve">            a.W || (a.W = _.Ga());</w:t>
      </w:r>
    </w:p>
    <w:p w14:paraId="26513D13" w14:textId="77777777" w:rsidR="006A22A3" w:rsidRDefault="006A22A3" w:rsidP="006A22A3">
      <w:r>
        <w:t xml:space="preserve">            return a.W</w:t>
      </w:r>
    </w:p>
    <w:p w14:paraId="15A0C5B7" w14:textId="77777777" w:rsidR="006A22A3" w:rsidRDefault="006A22A3" w:rsidP="006A22A3">
      <w:r>
        <w:t xml:space="preserve">        }</w:t>
      </w:r>
    </w:p>
    <w:p w14:paraId="53CDBFB7" w14:textId="77777777" w:rsidR="006A22A3" w:rsidRDefault="006A22A3" w:rsidP="006A22A3">
      <w:r>
        <w:t xml:space="preserve">        ;</w:t>
      </w:r>
    </w:p>
    <w:p w14:paraId="1740BF34" w14:textId="77777777" w:rsidR="006A22A3" w:rsidRDefault="006A22A3" w:rsidP="006A22A3">
      <w:r>
        <w:t xml:space="preserve">        ria = function(a, b) {</w:t>
      </w:r>
    </w:p>
    <w:p w14:paraId="29F3DAB3" w14:textId="77777777" w:rsidR="006A22A3" w:rsidRDefault="006A22A3" w:rsidP="006A22A3">
      <w:r>
        <w:t xml:space="preserve">            return _.Ega(_.sia(a), b)</w:t>
      </w:r>
    </w:p>
    <w:p w14:paraId="0B19D055" w14:textId="77777777" w:rsidR="006A22A3" w:rsidRDefault="006A22A3" w:rsidP="006A22A3">
      <w:r>
        <w:t xml:space="preserve">        }</w:t>
      </w:r>
    </w:p>
    <w:p w14:paraId="785A1568" w14:textId="77777777" w:rsidR="006A22A3" w:rsidRDefault="006A22A3" w:rsidP="006A22A3">
      <w:r>
        <w:t xml:space="preserve">        ;</w:t>
      </w:r>
    </w:p>
    <w:p w14:paraId="32F43064" w14:textId="77777777" w:rsidR="006A22A3" w:rsidRDefault="006A22A3" w:rsidP="006A22A3">
      <w:r>
        <w:t xml:space="preserve">        _.gj = class {</w:t>
      </w:r>
    </w:p>
    <w:p w14:paraId="5CF13EAC" w14:textId="77777777" w:rsidR="006A22A3" w:rsidRDefault="006A22A3" w:rsidP="006A22A3">
      <w:r>
        <w:t xml:space="preserve">            constructor(a) {</w:t>
      </w:r>
    </w:p>
    <w:p w14:paraId="2DFE3E3A" w14:textId="77777777" w:rsidR="006A22A3" w:rsidRDefault="006A22A3" w:rsidP="006A22A3">
      <w:r>
        <w:t xml:space="preserve">                this.H = a</w:t>
      </w:r>
    </w:p>
    <w:p w14:paraId="0DA60693" w14:textId="77777777" w:rsidR="006A22A3" w:rsidRDefault="006A22A3" w:rsidP="006A22A3">
      <w:r>
        <w:t xml:space="preserve">            }</w:t>
      </w:r>
    </w:p>
    <w:p w14:paraId="3556DE2A" w14:textId="77777777" w:rsidR="006A22A3" w:rsidRDefault="006A22A3" w:rsidP="006A22A3">
      <w:r>
        <w:t xml:space="preserve">        }</w:t>
      </w:r>
    </w:p>
    <w:p w14:paraId="6095C3E7" w14:textId="77777777" w:rsidR="006A22A3" w:rsidRDefault="006A22A3" w:rsidP="006A22A3">
      <w:r>
        <w:t xml:space="preserve">        ;</w:t>
      </w:r>
    </w:p>
    <w:p w14:paraId="6C895C2B" w14:textId="77777777" w:rsidR="006A22A3" w:rsidRDefault="006A22A3" w:rsidP="006A22A3">
      <w:r>
        <w:t xml:space="preserve">        _.ve = function(a, b, c, d, e, f) {</w:t>
      </w:r>
    </w:p>
    <w:p w14:paraId="6CA1C2FF" w14:textId="77777777" w:rsidR="006A22A3" w:rsidRDefault="006A22A3" w:rsidP="006A22A3">
      <w:r>
        <w:t xml:space="preserve">            _.ug.call(this, e, f);</w:t>
      </w:r>
    </w:p>
    <w:p w14:paraId="14C2A7B3" w14:textId="77777777" w:rsidR="006A22A3" w:rsidRDefault="006A22A3" w:rsidP="006A22A3">
      <w:r>
        <w:t xml:space="preserve">            this.Id = a;</w:t>
      </w:r>
    </w:p>
    <w:p w14:paraId="0AA849A2" w14:textId="77777777" w:rsidR="006A22A3" w:rsidRDefault="006A22A3" w:rsidP="006A22A3">
      <w:r>
        <w:t xml:space="preserve">            this.Ma = [];</w:t>
      </w:r>
    </w:p>
    <w:p w14:paraId="751D89E4" w14:textId="77777777" w:rsidR="006A22A3" w:rsidRDefault="006A22A3" w:rsidP="006A22A3">
      <w:r>
        <w:t xml:space="preserve">            this.nb = !!b;</w:t>
      </w:r>
    </w:p>
    <w:p w14:paraId="093FD8F5" w14:textId="77777777" w:rsidR="006A22A3" w:rsidRDefault="006A22A3" w:rsidP="006A22A3">
      <w:r>
        <w:t xml:space="preserve">            this.Xb = !!c;</w:t>
      </w:r>
    </w:p>
    <w:p w14:paraId="7172DC7C" w14:textId="77777777" w:rsidR="006A22A3" w:rsidRDefault="006A22A3" w:rsidP="006A22A3">
      <w:r>
        <w:t xml:space="preserve">            this.rc = !!d;</w:t>
      </w:r>
    </w:p>
    <w:p w14:paraId="5E8164B3" w14:textId="77777777" w:rsidR="006A22A3" w:rsidRDefault="006A22A3" w:rsidP="006A22A3">
      <w:r>
        <w:t xml:space="preserve">            this.Ib = 0;</w:t>
      </w:r>
    </w:p>
    <w:p w14:paraId="25011759" w14:textId="77777777" w:rsidR="006A22A3" w:rsidRDefault="006A22A3" w:rsidP="006A22A3">
      <w:r>
        <w:t xml:space="preserve">            for (b = 0; b &lt; a.length; b++)</w:t>
      </w:r>
    </w:p>
    <w:p w14:paraId="35E96F86" w14:textId="77777777" w:rsidR="006A22A3" w:rsidRDefault="006A22A3" w:rsidP="006A22A3">
      <w:r>
        <w:t xml:space="preserve">                _.xg(a[b], (0,</w:t>
      </w:r>
    </w:p>
    <w:p w14:paraId="57683860" w14:textId="77777777" w:rsidR="006A22A3" w:rsidRDefault="006A22A3" w:rsidP="006A22A3">
      <w:r>
        <w:t xml:space="preserve">                _.Ce)(this.yb, this, b, !0), (0,</w:t>
      </w:r>
    </w:p>
    <w:p w14:paraId="5447ACC4" w14:textId="77777777" w:rsidR="006A22A3" w:rsidRDefault="006A22A3" w:rsidP="006A22A3">
      <w:r>
        <w:t xml:space="preserve">                _.Ce)(this.yb, this, b, !1));</w:t>
      </w:r>
    </w:p>
    <w:p w14:paraId="5CBBB8A3" w14:textId="77777777" w:rsidR="006A22A3" w:rsidRDefault="006A22A3" w:rsidP="006A22A3">
      <w:r>
        <w:t xml:space="preserve">            0 != a.length || this.nb || this.callback(this.Ma)</w:t>
      </w:r>
    </w:p>
    <w:p w14:paraId="28A73276" w14:textId="77777777" w:rsidR="006A22A3" w:rsidRDefault="006A22A3" w:rsidP="006A22A3">
      <w:r>
        <w:t xml:space="preserve">        }</w:t>
      </w:r>
    </w:p>
    <w:p w14:paraId="3147AC43" w14:textId="77777777" w:rsidR="006A22A3" w:rsidRDefault="006A22A3" w:rsidP="006A22A3">
      <w:r>
        <w:t xml:space="preserve">        ;</w:t>
      </w:r>
    </w:p>
    <w:p w14:paraId="25A8668D" w14:textId="77777777" w:rsidR="006A22A3" w:rsidRDefault="006A22A3" w:rsidP="006A22A3">
      <w:r>
        <w:t xml:space="preserve">        _.Pe(_.ve, _.ug);</w:t>
      </w:r>
    </w:p>
    <w:p w14:paraId="4872EB64" w14:textId="77777777" w:rsidR="006A22A3" w:rsidRDefault="006A22A3" w:rsidP="006A22A3">
      <w:r>
        <w:t xml:space="preserve">        _.ve.prototype.yb = function(a, b, c) {</w:t>
      </w:r>
    </w:p>
    <w:p w14:paraId="7BBD2FB2" w14:textId="77777777" w:rsidR="006A22A3" w:rsidRDefault="006A22A3" w:rsidP="006A22A3">
      <w:r>
        <w:t xml:space="preserve">            this.Ib++;</w:t>
      </w:r>
    </w:p>
    <w:p w14:paraId="23DBADBC" w14:textId="77777777" w:rsidR="006A22A3" w:rsidRDefault="006A22A3" w:rsidP="006A22A3">
      <w:r>
        <w:t xml:space="preserve">            this.Ma[a] = [b, c];</w:t>
      </w:r>
    </w:p>
    <w:p w14:paraId="3DA4D8B1" w14:textId="77777777" w:rsidR="006A22A3" w:rsidRDefault="006A22A3" w:rsidP="006A22A3">
      <w:r>
        <w:t xml:space="preserve">            this.N || (this.nb &amp;&amp; b ? this.callback([a, c]) : this.Xb &amp;&amp; !b ? this.H(c) : this.Ib == this.Id.length &amp;&amp; this.callback(this.Ma));</w:t>
      </w:r>
    </w:p>
    <w:p w14:paraId="7819DE81" w14:textId="77777777" w:rsidR="006A22A3" w:rsidRDefault="006A22A3" w:rsidP="006A22A3">
      <w:r>
        <w:t xml:space="preserve">            this.rc &amp;&amp; !b &amp;&amp; (c = null);</w:t>
      </w:r>
    </w:p>
    <w:p w14:paraId="137A03C3" w14:textId="77777777" w:rsidR="006A22A3" w:rsidRDefault="006A22A3" w:rsidP="006A22A3">
      <w:r>
        <w:t xml:space="preserve">            return c</w:t>
      </w:r>
    </w:p>
    <w:p w14:paraId="4AEEFDEC" w14:textId="77777777" w:rsidR="006A22A3" w:rsidRDefault="006A22A3" w:rsidP="006A22A3">
      <w:r>
        <w:t xml:space="preserve">        }</w:t>
      </w:r>
    </w:p>
    <w:p w14:paraId="4D901569" w14:textId="77777777" w:rsidR="006A22A3" w:rsidRDefault="006A22A3" w:rsidP="006A22A3">
      <w:r>
        <w:t xml:space="preserve">        ;</w:t>
      </w:r>
    </w:p>
    <w:p w14:paraId="2B922C58" w14:textId="77777777" w:rsidR="006A22A3" w:rsidRDefault="006A22A3" w:rsidP="006A22A3">
      <w:r>
        <w:t xml:space="preserve">        _.ve.prototype.H = function(a) {</w:t>
      </w:r>
    </w:p>
    <w:p w14:paraId="21BC0596" w14:textId="77777777" w:rsidR="006A22A3" w:rsidRDefault="006A22A3" w:rsidP="006A22A3">
      <w:r>
        <w:t xml:space="preserve">            _.ve.ze.H.call(this, a);</w:t>
      </w:r>
    </w:p>
    <w:p w14:paraId="452F0842" w14:textId="77777777" w:rsidR="006A22A3" w:rsidRDefault="006A22A3" w:rsidP="006A22A3">
      <w:r>
        <w:t xml:space="preserve">            for (a = 0; a &lt; this.Id.length; a++)</w:t>
      </w:r>
    </w:p>
    <w:p w14:paraId="385CB1BB" w14:textId="77777777" w:rsidR="006A22A3" w:rsidRDefault="006A22A3" w:rsidP="006A22A3">
      <w:r>
        <w:t xml:space="preserve">                this.Id[a].cancel()</w:t>
      </w:r>
    </w:p>
    <w:p w14:paraId="571B2009" w14:textId="77777777" w:rsidR="006A22A3" w:rsidRDefault="006A22A3" w:rsidP="006A22A3">
      <w:r>
        <w:t xml:space="preserve">        }</w:t>
      </w:r>
    </w:p>
    <w:p w14:paraId="46A8CF96" w14:textId="77777777" w:rsidR="006A22A3" w:rsidRDefault="006A22A3" w:rsidP="006A22A3">
      <w:r>
        <w:t xml:space="preserve">        ;</w:t>
      </w:r>
    </w:p>
    <w:p w14:paraId="553090EC" w14:textId="77777777" w:rsidR="006A22A3" w:rsidRDefault="006A22A3" w:rsidP="006A22A3">
      <w:r>
        <w:t xml:space="preserve">        _.hj = function(a) {</w:t>
      </w:r>
    </w:p>
    <w:p w14:paraId="433488FF" w14:textId="77777777" w:rsidR="006A22A3" w:rsidRDefault="006A22A3" w:rsidP="006A22A3">
      <w:r>
        <w:t xml:space="preserve">            return (new _.ve(a,!1,!0)).addCallback(function(b) {</w:t>
      </w:r>
    </w:p>
    <w:p w14:paraId="5178819E" w14:textId="77777777" w:rsidR="006A22A3" w:rsidRDefault="006A22A3" w:rsidP="006A22A3">
      <w:r>
        <w:t xml:space="preserve">                const c = [];</w:t>
      </w:r>
    </w:p>
    <w:p w14:paraId="17116238" w14:textId="77777777" w:rsidR="006A22A3" w:rsidRDefault="006A22A3" w:rsidP="006A22A3">
      <w:r>
        <w:t xml:space="preserve">                for (let d = 0; d &lt; b.length; d++)</w:t>
      </w:r>
    </w:p>
    <w:p w14:paraId="10F1AD54" w14:textId="77777777" w:rsidR="006A22A3" w:rsidRDefault="006A22A3" w:rsidP="006A22A3">
      <w:r>
        <w:t xml:space="preserve">                    c[d] = b[d][1];</w:t>
      </w:r>
    </w:p>
    <w:p w14:paraId="22931EB9" w14:textId="77777777" w:rsidR="006A22A3" w:rsidRDefault="006A22A3" w:rsidP="006A22A3">
      <w:r>
        <w:t xml:space="preserve">                return c</w:t>
      </w:r>
    </w:p>
    <w:p w14:paraId="010E6352" w14:textId="77777777" w:rsidR="006A22A3" w:rsidRDefault="006A22A3" w:rsidP="006A22A3">
      <w:r>
        <w:t xml:space="preserve">            })</w:t>
      </w:r>
    </w:p>
    <w:p w14:paraId="2004F88A" w14:textId="77777777" w:rsidR="006A22A3" w:rsidRDefault="006A22A3" w:rsidP="006A22A3">
      <w:r>
        <w:t xml:space="preserve">        }</w:t>
      </w:r>
    </w:p>
    <w:p w14:paraId="79BF7F00" w14:textId="77777777" w:rsidR="006A22A3" w:rsidRDefault="006A22A3" w:rsidP="006A22A3">
      <w:r>
        <w:t xml:space="preserve">        ;</w:t>
      </w:r>
    </w:p>
    <w:p w14:paraId="42782989" w14:textId="77777777" w:rsidR="006A22A3" w:rsidRDefault="006A22A3" w:rsidP="006A22A3">
      <w:r>
        <w:t xml:space="preserve">        var tia, uia;</w:t>
      </w:r>
    </w:p>
    <w:p w14:paraId="16DE38AD" w14:textId="77777777" w:rsidR="006A22A3" w:rsidRDefault="006A22A3" w:rsidP="006A22A3">
      <w:r>
        <w:t xml:space="preserve">        tia = class {</w:t>
      </w:r>
    </w:p>
    <w:p w14:paraId="6630F865" w14:textId="77777777" w:rsidR="006A22A3" w:rsidRDefault="006A22A3" w:rsidP="006A22A3">
      <w:r>
        <w:t xml:space="preserve">        }</w:t>
      </w:r>
    </w:p>
    <w:p w14:paraId="7FB639B1" w14:textId="77777777" w:rsidR="006A22A3" w:rsidRDefault="006A22A3" w:rsidP="006A22A3">
      <w:r>
        <w:t xml:space="preserve">        ;</w:t>
      </w:r>
    </w:p>
    <w:p w14:paraId="0CD036F0" w14:textId="77777777" w:rsidR="006A22A3" w:rsidRDefault="006A22A3" w:rsidP="006A22A3">
      <w:r>
        <w:t xml:space="preserve">        _.ud = function(a, b, c) {</w:t>
      </w:r>
    </w:p>
    <w:p w14:paraId="2AD83D93" w14:textId="77777777" w:rsidR="006A22A3" w:rsidRDefault="006A22A3" w:rsidP="006A22A3">
      <w:r>
        <w:t xml:space="preserve">            if (0 === _.ib(b).length)</w:t>
      </w:r>
    </w:p>
    <w:p w14:paraId="44BF0692" w14:textId="77777777" w:rsidR="006A22A3" w:rsidRDefault="006A22A3" w:rsidP="006A22A3">
      <w:r>
        <w:t xml:space="preserve">                return _.ue({});</w:t>
      </w:r>
    </w:p>
    <w:p w14:paraId="6F6BE488" w14:textId="77777777" w:rsidR="006A22A3" w:rsidRDefault="006A22A3" w:rsidP="006A22A3">
      <w:r>
        <w:t xml:space="preserve">            const d = []</w:t>
      </w:r>
    </w:p>
    <w:p w14:paraId="192B18EA" w14:textId="77777777" w:rsidR="006A22A3" w:rsidRDefault="006A22A3" w:rsidP="006A22A3">
      <w:r>
        <w:t xml:space="preserve">              , e = _.gb(b, function(g, h) {</w:t>
      </w:r>
    </w:p>
    <w:p w14:paraId="256784E1" w14:textId="77777777" w:rsidR="006A22A3" w:rsidRDefault="006A22A3" w:rsidP="006A22A3">
      <w:r>
        <w:t xml:space="preserve">                return uia(a, b[h], d, lia[h], h)</w:t>
      </w:r>
    </w:p>
    <w:p w14:paraId="0F61643D" w14:textId="77777777" w:rsidR="006A22A3" w:rsidRDefault="006A22A3" w:rsidP="006A22A3">
      <w:r>
        <w:t xml:space="preserve">            })</w:t>
      </w:r>
    </w:p>
    <w:p w14:paraId="264F29FD" w14:textId="77777777" w:rsidR="006A22A3" w:rsidRDefault="006A22A3" w:rsidP="006A22A3">
      <w:r>
        <w:t xml:space="preserve">              , f = _.hj(d);</w:t>
      </w:r>
    </w:p>
    <w:p w14:paraId="460AA0BB" w14:textId="77777777" w:rsidR="006A22A3" w:rsidRDefault="006A22A3" w:rsidP="006A22A3">
      <w:r>
        <w:t xml:space="preserve">            f.addCallback(function(g) {</w:t>
      </w:r>
    </w:p>
    <w:p w14:paraId="20C50D43" w14:textId="77777777" w:rsidR="006A22A3" w:rsidRDefault="006A22A3" w:rsidP="006A22A3">
      <w:r>
        <w:t xml:space="preserve">                const h = _.gb(e, function(k) {</w:t>
      </w:r>
    </w:p>
    <w:p w14:paraId="429A8953" w14:textId="77777777" w:rsidR="006A22A3" w:rsidRDefault="006A22A3" w:rsidP="006A22A3">
      <w:r>
        <w:t xml:space="preserve">                    const m = new tia;</w:t>
      </w:r>
    </w:p>
    <w:p w14:paraId="3D9301A8" w14:textId="77777777" w:rsidR="006A22A3" w:rsidRDefault="006A22A3" w:rsidP="006A22A3">
      <w:r>
        <w:t xml:space="preserve">                    _.eb(k, function(n, p) {</w:t>
      </w:r>
    </w:p>
    <w:p w14:paraId="4BB34EF7" w14:textId="77777777" w:rsidR="006A22A3" w:rsidRDefault="006A22A3" w:rsidP="006A22A3">
      <w:r>
        <w:t xml:space="preserve">                        m[p] = g[n]</w:t>
      </w:r>
    </w:p>
    <w:p w14:paraId="38E937C4" w14:textId="77777777" w:rsidR="006A22A3" w:rsidRDefault="006A22A3" w:rsidP="006A22A3">
      <w:r>
        <w:t xml:space="preserve">                    });</w:t>
      </w:r>
    </w:p>
    <w:p w14:paraId="660D3277" w14:textId="77777777" w:rsidR="006A22A3" w:rsidRDefault="006A22A3" w:rsidP="006A22A3">
      <w:r>
        <w:t xml:space="preserve">                    return m</w:t>
      </w:r>
    </w:p>
    <w:p w14:paraId="2355FE63" w14:textId="77777777" w:rsidR="006A22A3" w:rsidRDefault="006A22A3" w:rsidP="006A22A3">
      <w:r>
        <w:t xml:space="preserve">                });</w:t>
      </w:r>
    </w:p>
    <w:p w14:paraId="350CD8CF" w14:textId="77777777" w:rsidR="006A22A3" w:rsidRDefault="006A22A3" w:rsidP="006A22A3">
      <w:r>
        <w:t xml:space="preserve">                c &amp;&amp; (h.state = c);</w:t>
      </w:r>
    </w:p>
    <w:p w14:paraId="48E6438F" w14:textId="77777777" w:rsidR="006A22A3" w:rsidRDefault="006A22A3" w:rsidP="006A22A3">
      <w:r>
        <w:t xml:space="preserve">                return h</w:t>
      </w:r>
    </w:p>
    <w:p w14:paraId="44BA8DEE" w14:textId="77777777" w:rsidR="006A22A3" w:rsidRDefault="006A22A3" w:rsidP="006A22A3">
      <w:r>
        <w:t xml:space="preserve">            });</w:t>
      </w:r>
    </w:p>
    <w:p w14:paraId="43E3BA27" w14:textId="77777777" w:rsidR="006A22A3" w:rsidRDefault="006A22A3" w:rsidP="006A22A3">
      <w:r>
        <w:t xml:space="preserve">            _.xe(f, function(g) {</w:t>
      </w:r>
    </w:p>
    <w:p w14:paraId="12694A14" w14:textId="77777777" w:rsidR="006A22A3" w:rsidRDefault="006A22A3" w:rsidP="006A22A3">
      <w:r>
        <w:t xml:space="preserve">                g instanceof _.vg &amp;&amp; f.cancel();</w:t>
      </w:r>
    </w:p>
    <w:p w14:paraId="6C4BA7EC" w14:textId="77777777" w:rsidR="006A22A3" w:rsidRDefault="006A22A3" w:rsidP="006A22A3">
      <w:r>
        <w:t xml:space="preserve">                throw g;</w:t>
      </w:r>
    </w:p>
    <w:p w14:paraId="2D75ED97" w14:textId="77777777" w:rsidR="006A22A3" w:rsidRDefault="006A22A3" w:rsidP="006A22A3">
      <w:r>
        <w:t xml:space="preserve">            });</w:t>
      </w:r>
    </w:p>
    <w:p w14:paraId="20288037" w14:textId="77777777" w:rsidR="006A22A3" w:rsidRDefault="006A22A3" w:rsidP="006A22A3">
      <w:r>
        <w:t xml:space="preserve">            return f</w:t>
      </w:r>
    </w:p>
    <w:p w14:paraId="4CCB86F6" w14:textId="77777777" w:rsidR="006A22A3" w:rsidRDefault="006A22A3" w:rsidP="006A22A3">
      <w:r>
        <w:t xml:space="preserve">        }</w:t>
      </w:r>
    </w:p>
    <w:p w14:paraId="3705620F" w14:textId="77777777" w:rsidR="006A22A3" w:rsidRDefault="006A22A3" w:rsidP="006A22A3">
      <w:r>
        <w:t xml:space="preserve">        ;</w:t>
      </w:r>
    </w:p>
    <w:p w14:paraId="648FB95B" w14:textId="77777777" w:rsidR="006A22A3" w:rsidRDefault="006A22A3" w:rsidP="006A22A3">
      <w:r>
        <w:t xml:space="preserve">        uia = function(a, b, c, d, e) {</w:t>
      </w:r>
    </w:p>
    <w:p w14:paraId="78C6C513" w14:textId="77777777" w:rsidR="006A22A3" w:rsidRDefault="006A22A3" w:rsidP="006A22A3">
      <w:r>
        <w:t xml:space="preserve">            const f = {};</w:t>
      </w:r>
    </w:p>
    <w:p w14:paraId="7C83751E" w14:textId="77777777" w:rsidR="006A22A3" w:rsidRDefault="006A22A3" w:rsidP="006A22A3">
      <w:r>
        <w:t xml:space="preserve">            let g;</w:t>
      </w:r>
    </w:p>
    <w:p w14:paraId="5A30EC9E" w14:textId="77777777" w:rsidR="006A22A3" w:rsidRDefault="006A22A3" w:rsidP="006A22A3">
      <w:r>
        <w:t xml:space="preserve">            mia[e] ? g = d(a, b) : g = _.gb(b, function(h) {</w:t>
      </w:r>
    </w:p>
    <w:p w14:paraId="21F258D2" w14:textId="77777777" w:rsidR="006A22A3" w:rsidRDefault="006A22A3" w:rsidP="006A22A3">
      <w:r>
        <w:t xml:space="preserve">                return d(a, h, b)</w:t>
      </w:r>
    </w:p>
    <w:p w14:paraId="69462795" w14:textId="77777777" w:rsidR="006A22A3" w:rsidRDefault="006A22A3" w:rsidP="006A22A3">
      <w:r>
        <w:t xml:space="preserve">            });</w:t>
      </w:r>
    </w:p>
    <w:p w14:paraId="43698148" w14:textId="77777777" w:rsidR="006A22A3" w:rsidRDefault="006A22A3" w:rsidP="006A22A3">
      <w:r>
        <w:t xml:space="preserve">            _.eb(g, function(h, k) {</w:t>
      </w:r>
    </w:p>
    <w:p w14:paraId="41916E30" w14:textId="77777777" w:rsidR="006A22A3" w:rsidRDefault="006A22A3" w:rsidP="006A22A3">
      <w:r>
        <w:t xml:space="preserve">                if (h instanceof _.og || h instanceof Promise)</w:t>
      </w:r>
    </w:p>
    <w:p w14:paraId="033D08C6" w14:textId="77777777" w:rsidR="006A22A3" w:rsidRDefault="006A22A3" w:rsidP="006A22A3">
      <w:r>
        <w:t xml:space="preserve">                    h = _.Ag(h);</w:t>
      </w:r>
    </w:p>
    <w:p w14:paraId="57864588" w14:textId="77777777" w:rsidR="006A22A3" w:rsidRDefault="006A22A3" w:rsidP="006A22A3">
      <w:r>
        <w:t xml:space="preserve">                const m = c.length;</w:t>
      </w:r>
    </w:p>
    <w:p w14:paraId="552655B0" w14:textId="77777777" w:rsidR="006A22A3" w:rsidRDefault="006A22A3" w:rsidP="006A22A3">
      <w:r>
        <w:t xml:space="preserve">                c.push(h);</w:t>
      </w:r>
    </w:p>
    <w:p w14:paraId="3AB22544" w14:textId="77777777" w:rsidR="006A22A3" w:rsidRDefault="006A22A3" w:rsidP="006A22A3">
      <w:r>
        <w:t xml:space="preserve">                f[k] = m</w:t>
      </w:r>
    </w:p>
    <w:p w14:paraId="5F4C83DC" w14:textId="77777777" w:rsidR="006A22A3" w:rsidRDefault="006A22A3" w:rsidP="006A22A3">
      <w:r>
        <w:t xml:space="preserve">            });</w:t>
      </w:r>
    </w:p>
    <w:p w14:paraId="156B66D1" w14:textId="77777777" w:rsidR="006A22A3" w:rsidRDefault="006A22A3" w:rsidP="006A22A3">
      <w:r>
        <w:t xml:space="preserve">            return f</w:t>
      </w:r>
    </w:p>
    <w:p w14:paraId="545415E0" w14:textId="77777777" w:rsidR="006A22A3" w:rsidRDefault="006A22A3" w:rsidP="006A22A3">
      <w:r>
        <w:t xml:space="preserve">        }</w:t>
      </w:r>
    </w:p>
    <w:p w14:paraId="38D803D3" w14:textId="77777777" w:rsidR="006A22A3" w:rsidRDefault="006A22A3" w:rsidP="006A22A3">
      <w:r>
        <w:t xml:space="preserve">        ;</w:t>
      </w:r>
    </w:p>
    <w:p w14:paraId="52177A23" w14:textId="77777777" w:rsidR="006A22A3" w:rsidRDefault="006A22A3" w:rsidP="006A22A3">
      <w:r>
        <w:t xml:space="preserve">        _.Ge({</w:t>
      </w:r>
    </w:p>
    <w:p w14:paraId="69B56B4D" w14:textId="77777777" w:rsidR="006A22A3" w:rsidRDefault="006A22A3" w:rsidP="006A22A3">
      <w:r>
        <w:t xml:space="preserve">            rb: function(a, b) {</w:t>
      </w:r>
    </w:p>
    <w:p w14:paraId="6FE259F6" w14:textId="77777777" w:rsidR="006A22A3" w:rsidRDefault="006A22A3" w:rsidP="006A22A3">
      <w:r>
        <w:t xml:space="preserve">                for (var c of Object.keys(b)) {</w:t>
      </w:r>
    </w:p>
    <w:p w14:paraId="59A22F45" w14:textId="77777777" w:rsidR="006A22A3" w:rsidRDefault="006A22A3" w:rsidP="006A22A3">
      <w:r>
        <w:t xml:space="preserve">                    const e = b[c];</w:t>
      </w:r>
    </w:p>
    <w:p w14:paraId="3DFC627A" w14:textId="77777777" w:rsidR="006A22A3" w:rsidRDefault="006A22A3" w:rsidP="006A22A3">
      <w:r>
        <w:t xml:space="preserve">                    b[c] = ica(e) || e</w:t>
      </w:r>
    </w:p>
    <w:p w14:paraId="165AB831" w14:textId="77777777" w:rsidR="006A22A3" w:rsidRDefault="006A22A3" w:rsidP="006A22A3">
      <w:r>
        <w:t xml:space="preserve">                }</w:t>
      </w:r>
    </w:p>
    <w:p w14:paraId="3158E96C" w14:textId="77777777" w:rsidR="006A22A3" w:rsidRDefault="006A22A3" w:rsidP="006A22A3">
      <w:r>
        <w:t xml:space="preserve">                c = _.hb(b);</w:t>
      </w:r>
    </w:p>
    <w:p w14:paraId="3AFFA1DC" w14:textId="77777777" w:rsidR="006A22A3" w:rsidRDefault="006A22A3" w:rsidP="006A22A3">
      <w:r>
        <w:t xml:space="preserve">                if (0 == c.length)</w:t>
      </w:r>
    </w:p>
    <w:p w14:paraId="7BF155A7" w14:textId="77777777" w:rsidR="006A22A3" w:rsidRDefault="006A22A3" w:rsidP="006A22A3">
      <w:r>
        <w:t xml:space="preserve">                    return {};</w:t>
      </w:r>
    </w:p>
    <w:p w14:paraId="746FD49C" w14:textId="77777777" w:rsidR="006A22A3" w:rsidRDefault="006A22A3" w:rsidP="006A22A3">
      <w:r>
        <w:t xml:space="preserve">                a = a.Ig();</w:t>
      </w:r>
    </w:p>
    <w:p w14:paraId="013C6913" w14:textId="77777777" w:rsidR="006A22A3" w:rsidRDefault="006A22A3" w:rsidP="006A22A3">
      <w:r>
        <w:t xml:space="preserve">                let d;</w:t>
      </w:r>
    </w:p>
    <w:p w14:paraId="0597AFE2" w14:textId="77777777" w:rsidR="006A22A3" w:rsidRDefault="006A22A3" w:rsidP="006A22A3">
      <w:r>
        <w:t xml:space="preserve">                try {</w:t>
      </w:r>
    </w:p>
    <w:p w14:paraId="27432A80" w14:textId="77777777" w:rsidR="006A22A3" w:rsidRDefault="006A22A3" w:rsidP="006A22A3">
      <w:r>
        <w:t xml:space="preserve">                    d = _.ij(a, c)</w:t>
      </w:r>
    </w:p>
    <w:p w14:paraId="56C234B7" w14:textId="77777777" w:rsidR="006A22A3" w:rsidRDefault="006A22A3" w:rsidP="006A22A3">
      <w:r>
        <w:t xml:space="preserve">                } catch (e) {</w:t>
      </w:r>
    </w:p>
    <w:p w14:paraId="736D4494" w14:textId="77777777" w:rsidR="006A22A3" w:rsidRDefault="006A22A3" w:rsidP="006A22A3">
      <w:r>
        <w:t xml:space="preserve">                    const f = _.Bg(e);</w:t>
      </w:r>
    </w:p>
    <w:p w14:paraId="41ECE018" w14:textId="77777777" w:rsidR="006A22A3" w:rsidRDefault="006A22A3" w:rsidP="006A22A3">
      <w:r>
        <w:t xml:space="preserve">                    return _.gb(b, ()=&gt;f)</w:t>
      </w:r>
    </w:p>
    <w:p w14:paraId="375DDC26" w14:textId="77777777" w:rsidR="006A22A3" w:rsidRDefault="006A22A3" w:rsidP="006A22A3">
      <w:r>
        <w:t xml:space="preserve">                }</w:t>
      </w:r>
    </w:p>
    <w:p w14:paraId="26D37912" w14:textId="77777777" w:rsidR="006A22A3" w:rsidRDefault="006A22A3" w:rsidP="006A22A3">
      <w:r>
        <w:t xml:space="preserve">                return _.gb(b, function(e) {</w:t>
      </w:r>
    </w:p>
    <w:p w14:paraId="19D86429" w14:textId="77777777" w:rsidR="006A22A3" w:rsidRDefault="006A22A3" w:rsidP="006A22A3">
      <w:r>
        <w:t xml:space="preserve">                    return d[e]</w:t>
      </w:r>
    </w:p>
    <w:p w14:paraId="1D872A5A" w14:textId="77777777" w:rsidR="006A22A3" w:rsidRDefault="006A22A3" w:rsidP="006A22A3">
      <w:r>
        <w:t xml:space="preserve">                })</w:t>
      </w:r>
    </w:p>
    <w:p w14:paraId="65706DAC" w14:textId="77777777" w:rsidR="006A22A3" w:rsidRDefault="006A22A3" w:rsidP="006A22A3">
      <w:r>
        <w:t xml:space="preserve">            },</w:t>
      </w:r>
    </w:p>
    <w:p w14:paraId="252C5B6B" w14:textId="77777777" w:rsidR="006A22A3" w:rsidRDefault="006A22A3" w:rsidP="006A22A3">
      <w:r>
        <w:t xml:space="preserve">            preload: function(a, b) {</w:t>
      </w:r>
    </w:p>
    <w:p w14:paraId="31BBDBFB" w14:textId="77777777" w:rsidR="006A22A3" w:rsidRDefault="006A22A3" w:rsidP="006A22A3">
      <w:r>
        <w:t xml:space="preserve">                a = _.hb(b).map(d=&gt;d instanceof _.gj ? d.H : d).filter(d=&gt;d instanceof _.nd);</w:t>
      </w:r>
    </w:p>
    <w:p w14:paraId="0EF30A4C" w14:textId="77777777" w:rsidR="006A22A3" w:rsidRDefault="006A22A3" w:rsidP="006A22A3">
      <w:r>
        <w:t xml:space="preserve">                const c = _.ej(_.Ae.Fb(), a);</w:t>
      </w:r>
    </w:p>
    <w:p w14:paraId="1CDEBE7C" w14:textId="77777777" w:rsidR="006A22A3" w:rsidRDefault="006A22A3" w:rsidP="006A22A3">
      <w:r>
        <w:t xml:space="preserve">                return _.gb(b, function() {</w:t>
      </w:r>
    </w:p>
    <w:p w14:paraId="283E495B" w14:textId="77777777" w:rsidR="006A22A3" w:rsidRDefault="006A22A3" w:rsidP="006A22A3">
      <w:r>
        <w:t xml:space="preserve">                    return c</w:t>
      </w:r>
    </w:p>
    <w:p w14:paraId="7890E546" w14:textId="77777777" w:rsidR="006A22A3" w:rsidRDefault="006A22A3" w:rsidP="006A22A3">
      <w:r>
        <w:t xml:space="preserve">                })</w:t>
      </w:r>
    </w:p>
    <w:p w14:paraId="69B897A0" w14:textId="77777777" w:rsidR="006A22A3" w:rsidRDefault="006A22A3" w:rsidP="006A22A3">
      <w:r>
        <w:t xml:space="preserve">            }</w:t>
      </w:r>
    </w:p>
    <w:p w14:paraId="699DD639" w14:textId="77777777" w:rsidR="006A22A3" w:rsidRDefault="006A22A3" w:rsidP="006A22A3">
      <w:r>
        <w:t xml:space="preserve">        });</w:t>
      </w:r>
    </w:p>
    <w:p w14:paraId="673047A2" w14:textId="77777777" w:rsidR="006A22A3" w:rsidRDefault="006A22A3" w:rsidP="006A22A3">
      <w:r>
        <w:t xml:space="preserve">        _.he({</w:t>
      </w:r>
    </w:p>
    <w:p w14:paraId="42390684" w14:textId="77777777" w:rsidR="006A22A3" w:rsidRDefault="006A22A3" w:rsidP="006A22A3">
      <w:r>
        <w:t xml:space="preserve">            context(a, b) {</w:t>
      </w:r>
    </w:p>
    <w:p w14:paraId="20BBC8AD" w14:textId="77777777" w:rsidR="006A22A3" w:rsidRDefault="006A22A3" w:rsidP="006A22A3">
      <w:r>
        <w:t xml:space="preserve">                return a.getContext(b)</w:t>
      </w:r>
    </w:p>
    <w:p w14:paraId="5F0E5CB4" w14:textId="77777777" w:rsidR="006A22A3" w:rsidRDefault="006A22A3" w:rsidP="006A22A3">
      <w:r>
        <w:t xml:space="preserve">            },</w:t>
      </w:r>
    </w:p>
    <w:p w14:paraId="450746A6" w14:textId="77777777" w:rsidR="006A22A3" w:rsidRDefault="006A22A3" w:rsidP="006A22A3">
      <w:r>
        <w:t xml:space="preserve">            Ih(a, b) {</w:t>
      </w:r>
    </w:p>
    <w:p w14:paraId="432E1F4D" w14:textId="77777777" w:rsidR="006A22A3" w:rsidRDefault="006A22A3" w:rsidP="006A22A3">
      <w:r>
        <w:t xml:space="preserve">                a = b.call(a);</w:t>
      </w:r>
    </w:p>
    <w:p w14:paraId="5B73B45F" w14:textId="77777777" w:rsidR="006A22A3" w:rsidRDefault="006A22A3" w:rsidP="006A22A3">
      <w:r>
        <w:t xml:space="preserve">                return Array.isArray(a) ? _.hj(a) : a</w:t>
      </w:r>
    </w:p>
    <w:p w14:paraId="00DB93D5" w14:textId="77777777" w:rsidR="006A22A3" w:rsidRDefault="006A22A3" w:rsidP="006A22A3">
      <w:r>
        <w:t xml:space="preserve">            },</w:t>
      </w:r>
    </w:p>
    <w:p w14:paraId="02C2F467" w14:textId="77777777" w:rsidR="006A22A3" w:rsidRDefault="006A22A3" w:rsidP="006A22A3">
      <w:r>
        <w:t xml:space="preserve">            ev(a, b) {</w:t>
      </w:r>
    </w:p>
    <w:p w14:paraId="0C26B25E" w14:textId="77777777" w:rsidR="006A22A3" w:rsidRDefault="006A22A3" w:rsidP="006A22A3">
      <w:r>
        <w:t xml:space="preserve">                return new _.og(c=&gt;{</w:t>
      </w:r>
    </w:p>
    <w:p w14:paraId="43957FCC" w14:textId="77777777" w:rsidR="006A22A3" w:rsidRDefault="006A22A3" w:rsidP="006A22A3">
      <w:r>
        <w:t xml:space="preserve">                    "function" === typeof b &amp;&amp; c(b.call(a, a));</w:t>
      </w:r>
    </w:p>
    <w:p w14:paraId="595496C9" w14:textId="77777777" w:rsidR="006A22A3" w:rsidRDefault="006A22A3" w:rsidP="006A22A3">
      <w:r>
        <w:t xml:space="preserve">                    c(b)</w:t>
      </w:r>
    </w:p>
    <w:p w14:paraId="1D299069" w14:textId="77777777" w:rsidR="006A22A3" w:rsidRDefault="006A22A3" w:rsidP="006A22A3">
      <w:r>
        <w:t xml:space="preserve">                }</w:t>
      </w:r>
    </w:p>
    <w:p w14:paraId="5E95DB7E" w14:textId="77777777" w:rsidR="006A22A3" w:rsidRDefault="006A22A3" w:rsidP="006A22A3">
      <w:r>
        <w:t xml:space="preserve">                )</w:t>
      </w:r>
    </w:p>
    <w:p w14:paraId="36125853" w14:textId="77777777" w:rsidR="006A22A3" w:rsidRDefault="006A22A3" w:rsidP="006A22A3">
      <w:r>
        <w:t xml:space="preserve">            }</w:t>
      </w:r>
    </w:p>
    <w:p w14:paraId="78D3430A" w14:textId="77777777" w:rsidR="006A22A3" w:rsidRDefault="006A22A3" w:rsidP="006A22A3">
      <w:r>
        <w:t xml:space="preserve">        });</w:t>
      </w:r>
    </w:p>
    <w:p w14:paraId="5BBFBD22" w14:textId="77777777" w:rsidR="006A22A3" w:rsidRDefault="006A22A3" w:rsidP="006A22A3">
      <w:r>
        <w:t xml:space="preserve">        _.jj = _.qd("UgAtXe", "rLpdIf", "L3Lrsd");</w:t>
      </w:r>
    </w:p>
    <w:p w14:paraId="65C7ADC5" w14:textId="77777777" w:rsidR="006A22A3" w:rsidRDefault="006A22A3" w:rsidP="006A22A3">
      <w:r>
        <w:t xml:space="preserve">        var rca = class extends _.v {</w:t>
      </w:r>
    </w:p>
    <w:p w14:paraId="38625867" w14:textId="77777777" w:rsidR="006A22A3" w:rsidRDefault="006A22A3" w:rsidP="006A22A3">
      <w:r>
        <w:t xml:space="preserve">            constructor() {</w:t>
      </w:r>
    </w:p>
    <w:p w14:paraId="2FE6283B" w14:textId="77777777" w:rsidR="006A22A3" w:rsidRDefault="006A22A3" w:rsidP="006A22A3">
      <w:r>
        <w:t xml:space="preserve">                super()</w:t>
      </w:r>
    </w:p>
    <w:p w14:paraId="2BA23DD8" w14:textId="77777777" w:rsidR="006A22A3" w:rsidRDefault="006A22A3" w:rsidP="006A22A3">
      <w:r>
        <w:t xml:space="preserve">            }</w:t>
      </w:r>
    </w:p>
    <w:p w14:paraId="0A2B5C37" w14:textId="77777777" w:rsidR="006A22A3" w:rsidRDefault="006A22A3" w:rsidP="006A22A3">
      <w:r>
        <w:t xml:space="preserve">        }</w:t>
      </w:r>
    </w:p>
    <w:p w14:paraId="3C7D6E2A" w14:textId="77777777" w:rsidR="006A22A3" w:rsidRDefault="006A22A3" w:rsidP="006A22A3">
      <w:r>
        <w:t xml:space="preserve">        ;</w:t>
      </w:r>
    </w:p>
    <w:p w14:paraId="32F82656" w14:textId="77777777" w:rsidR="006A22A3" w:rsidRDefault="006A22A3" w:rsidP="006A22A3">
      <w:r>
        <w:t xml:space="preserve">        _.vd = _.w("IZT63");</w:t>
      </w:r>
    </w:p>
    <w:p w14:paraId="74E38C5A" w14:textId="77777777" w:rsidR="006A22A3" w:rsidRDefault="006A22A3" w:rsidP="006A22A3">
      <w:r>
        <w:t xml:space="preserve">        _.Bd = class extends _.ha {</w:t>
      </w:r>
    </w:p>
    <w:p w14:paraId="588C541A" w14:textId="77777777" w:rsidR="006A22A3" w:rsidRDefault="006A22A3" w:rsidP="006A22A3">
      <w:r>
        <w:t xml:space="preserve">            constructor(a) {</w:t>
      </w:r>
    </w:p>
    <w:p w14:paraId="1A834995" w14:textId="77777777" w:rsidR="006A22A3" w:rsidRDefault="006A22A3" w:rsidP="006A22A3">
      <w:r>
        <w:t xml:space="preserve">                super(_.F(a, 2));</w:t>
      </w:r>
    </w:p>
    <w:p w14:paraId="39AA8E54" w14:textId="77777777" w:rsidR="006A22A3" w:rsidRDefault="006A22A3" w:rsidP="006A22A3">
      <w:r>
        <w:t xml:space="preserve">                this.H = !1;</w:t>
      </w:r>
    </w:p>
    <w:p w14:paraId="5F230501" w14:textId="77777777" w:rsidR="006A22A3" w:rsidRDefault="006A22A3" w:rsidP="006A22A3">
      <w:r>
        <w:t xml:space="preserve">                this.status = a</w:t>
      </w:r>
    </w:p>
    <w:p w14:paraId="5D83E50F" w14:textId="77777777" w:rsidR="006A22A3" w:rsidRDefault="006A22A3" w:rsidP="006A22A3">
      <w:r>
        <w:t xml:space="preserve">            }</w:t>
      </w:r>
    </w:p>
    <w:p w14:paraId="27F7474B" w14:textId="77777777" w:rsidR="006A22A3" w:rsidRDefault="006A22A3" w:rsidP="006A22A3">
      <w:r>
        <w:t xml:space="preserve">        }</w:t>
      </w:r>
    </w:p>
    <w:p w14:paraId="5476CFBA" w14:textId="77777777" w:rsidR="006A22A3" w:rsidRDefault="006A22A3" w:rsidP="006A22A3">
      <w:r>
        <w:t xml:space="preserve">        ;</w:t>
      </w:r>
    </w:p>
    <w:p w14:paraId="6D0BF759" w14:textId="77777777" w:rsidR="006A22A3" w:rsidRDefault="006A22A3" w:rsidP="006A22A3">
      <w:r>
        <w:t xml:space="preserve">        _.Bd.prototype.name = "RpcError";</w:t>
      </w:r>
    </w:p>
    <w:p w14:paraId="7F1CF6EE" w14:textId="77777777" w:rsidR="006A22A3" w:rsidRDefault="006A22A3" w:rsidP="006A22A3">
      <w:r>
        <w:t xml:space="preserve">        _.kj = function(a) {</w:t>
      </w:r>
    </w:p>
    <w:p w14:paraId="153A145B" w14:textId="77777777" w:rsidR="006A22A3" w:rsidRDefault="006A22A3" w:rsidP="006A22A3">
      <w:r>
        <w:t xml:space="preserve">            this.id = a</w:t>
      </w:r>
    </w:p>
    <w:p w14:paraId="702B9F54" w14:textId="77777777" w:rsidR="006A22A3" w:rsidRDefault="006A22A3" w:rsidP="006A22A3">
      <w:r>
        <w:t xml:space="preserve">        }</w:t>
      </w:r>
    </w:p>
    <w:p w14:paraId="548C432A" w14:textId="77777777" w:rsidR="006A22A3" w:rsidRDefault="006A22A3" w:rsidP="006A22A3">
      <w:r>
        <w:t xml:space="preserve">        ;</w:t>
      </w:r>
    </w:p>
    <w:p w14:paraId="23F98098" w14:textId="77777777" w:rsidR="006A22A3" w:rsidRDefault="006A22A3" w:rsidP="006A22A3">
      <w:r>
        <w:t xml:space="preserve">        _.kj.prototype.toString = function() {</w:t>
      </w:r>
    </w:p>
    <w:p w14:paraId="35C714FF" w14:textId="77777777" w:rsidR="006A22A3" w:rsidRDefault="006A22A3" w:rsidP="006A22A3">
      <w:r>
        <w:t xml:space="preserve">            return this.id</w:t>
      </w:r>
    </w:p>
    <w:p w14:paraId="317D42F2" w14:textId="77777777" w:rsidR="006A22A3" w:rsidRDefault="006A22A3" w:rsidP="006A22A3">
      <w:r>
        <w:t xml:space="preserve">        }</w:t>
      </w:r>
    </w:p>
    <w:p w14:paraId="2D7DFC42" w14:textId="77777777" w:rsidR="006A22A3" w:rsidRDefault="006A22A3" w:rsidP="006A22A3">
      <w:r>
        <w:t xml:space="preserve">        ;</w:t>
      </w:r>
    </w:p>
    <w:p w14:paraId="0C6BE28A" w14:textId="77777777" w:rsidR="006A22A3" w:rsidRDefault="006A22A3" w:rsidP="006A22A3">
      <w:r>
        <w:t xml:space="preserve">        _.lj = function(a, b) {</w:t>
      </w:r>
    </w:p>
    <w:p w14:paraId="21DE7FF5" w14:textId="77777777" w:rsidR="006A22A3" w:rsidRDefault="006A22A3" w:rsidP="006A22A3">
      <w:r>
        <w:t xml:space="preserve">            this.type = a instanceof _.kj ? String(a) : a;</w:t>
      </w:r>
    </w:p>
    <w:p w14:paraId="6FDF99D7" w14:textId="77777777" w:rsidR="006A22A3" w:rsidRDefault="006A22A3" w:rsidP="006A22A3">
      <w:r>
        <w:t xml:space="preserve">            this.currentTarget = this.target = b;</w:t>
      </w:r>
    </w:p>
    <w:p w14:paraId="701DC404" w14:textId="77777777" w:rsidR="006A22A3" w:rsidRDefault="006A22A3" w:rsidP="006A22A3">
      <w:r>
        <w:t xml:space="preserve">            this.defaultPrevented = this.N = !1</w:t>
      </w:r>
    </w:p>
    <w:p w14:paraId="40F5B17C" w14:textId="77777777" w:rsidR="006A22A3" w:rsidRDefault="006A22A3" w:rsidP="006A22A3">
      <w:r>
        <w:t xml:space="preserve">        }</w:t>
      </w:r>
    </w:p>
    <w:p w14:paraId="2CA6A868" w14:textId="77777777" w:rsidR="006A22A3" w:rsidRDefault="006A22A3" w:rsidP="006A22A3">
      <w:r>
        <w:t xml:space="preserve">        ;</w:t>
      </w:r>
    </w:p>
    <w:p w14:paraId="109766C4" w14:textId="77777777" w:rsidR="006A22A3" w:rsidRDefault="006A22A3" w:rsidP="006A22A3">
      <w:r>
        <w:t xml:space="preserve">        _.lj.prototype.stopPropagation = function() {</w:t>
      </w:r>
    </w:p>
    <w:p w14:paraId="1B4E1D89" w14:textId="77777777" w:rsidR="006A22A3" w:rsidRDefault="006A22A3" w:rsidP="006A22A3">
      <w:r>
        <w:t xml:space="preserve">            this.N = !0</w:t>
      </w:r>
    </w:p>
    <w:p w14:paraId="1ECFCA51" w14:textId="77777777" w:rsidR="006A22A3" w:rsidRDefault="006A22A3" w:rsidP="006A22A3">
      <w:r>
        <w:t xml:space="preserve">        }</w:t>
      </w:r>
    </w:p>
    <w:p w14:paraId="24914C16" w14:textId="77777777" w:rsidR="006A22A3" w:rsidRDefault="006A22A3" w:rsidP="006A22A3">
      <w:r>
        <w:t xml:space="preserve">        ;</w:t>
      </w:r>
    </w:p>
    <w:p w14:paraId="7520A67B" w14:textId="77777777" w:rsidR="006A22A3" w:rsidRDefault="006A22A3" w:rsidP="006A22A3">
      <w:r>
        <w:t xml:space="preserve">        _.lj.prototype.preventDefault = function() {</w:t>
      </w:r>
    </w:p>
    <w:p w14:paraId="009FA942" w14:textId="77777777" w:rsidR="006A22A3" w:rsidRDefault="006A22A3" w:rsidP="006A22A3">
      <w:r>
        <w:t xml:space="preserve">            this.defaultPrevented = !0</w:t>
      </w:r>
    </w:p>
    <w:p w14:paraId="082D0419" w14:textId="77777777" w:rsidR="006A22A3" w:rsidRDefault="006A22A3" w:rsidP="006A22A3">
      <w:r>
        <w:t xml:space="preserve">        }</w:t>
      </w:r>
    </w:p>
    <w:p w14:paraId="4202F29F" w14:textId="77777777" w:rsidR="006A22A3" w:rsidRDefault="006A22A3" w:rsidP="006A22A3">
      <w:r>
        <w:t xml:space="preserve">        ;</w:t>
      </w:r>
    </w:p>
    <w:p w14:paraId="0622A44E" w14:textId="77777777" w:rsidR="006A22A3" w:rsidRDefault="006A22A3" w:rsidP="006A22A3">
      <w:r>
        <w:t xml:space="preserve">        var via = function() {</w:t>
      </w:r>
    </w:p>
    <w:p w14:paraId="7A05FABB" w14:textId="77777777" w:rsidR="006A22A3" w:rsidRDefault="006A22A3" w:rsidP="006A22A3">
      <w:r>
        <w:t xml:space="preserve">            if (!_.ca.addEventListener || !Object.defineProperty)</w:t>
      </w:r>
    </w:p>
    <w:p w14:paraId="5270D331" w14:textId="77777777" w:rsidR="006A22A3" w:rsidRDefault="006A22A3" w:rsidP="006A22A3">
      <w:r>
        <w:t xml:space="preserve">                return !1;</w:t>
      </w:r>
    </w:p>
    <w:p w14:paraId="4D62D0FF" w14:textId="77777777" w:rsidR="006A22A3" w:rsidRDefault="006A22A3" w:rsidP="006A22A3">
      <w:r>
        <w:t xml:space="preserve">            var a = !1</w:t>
      </w:r>
    </w:p>
    <w:p w14:paraId="62F8AA70" w14:textId="77777777" w:rsidR="006A22A3" w:rsidRDefault="006A22A3" w:rsidP="006A22A3">
      <w:r>
        <w:t xml:space="preserve">              , b = Object.defineProperty({}, "passive", {</w:t>
      </w:r>
    </w:p>
    <w:p w14:paraId="78AF88CA" w14:textId="77777777" w:rsidR="006A22A3" w:rsidRDefault="006A22A3" w:rsidP="006A22A3">
      <w:r>
        <w:t xml:space="preserve">                get: function() {</w:t>
      </w:r>
    </w:p>
    <w:p w14:paraId="011FA220" w14:textId="77777777" w:rsidR="006A22A3" w:rsidRDefault="006A22A3" w:rsidP="006A22A3">
      <w:r>
        <w:t xml:space="preserve">                    a = !0</w:t>
      </w:r>
    </w:p>
    <w:p w14:paraId="359B591A" w14:textId="77777777" w:rsidR="006A22A3" w:rsidRDefault="006A22A3" w:rsidP="006A22A3">
      <w:r>
        <w:t xml:space="preserve">                }</w:t>
      </w:r>
    </w:p>
    <w:p w14:paraId="23B60C1F" w14:textId="77777777" w:rsidR="006A22A3" w:rsidRDefault="006A22A3" w:rsidP="006A22A3">
      <w:r>
        <w:t xml:space="preserve">            });</w:t>
      </w:r>
    </w:p>
    <w:p w14:paraId="19FBBFC1" w14:textId="77777777" w:rsidR="006A22A3" w:rsidRDefault="006A22A3" w:rsidP="006A22A3">
      <w:r>
        <w:t xml:space="preserve">            try {</w:t>
      </w:r>
    </w:p>
    <w:p w14:paraId="69F81552" w14:textId="77777777" w:rsidR="006A22A3" w:rsidRDefault="006A22A3" w:rsidP="006A22A3">
      <w:r>
        <w:t xml:space="preserve">                const c = ()=&gt;{}</w:t>
      </w:r>
    </w:p>
    <w:p w14:paraId="6D56CC32" w14:textId="77777777" w:rsidR="006A22A3" w:rsidRDefault="006A22A3" w:rsidP="006A22A3">
      <w:r>
        <w:t xml:space="preserve">                ;</w:t>
      </w:r>
    </w:p>
    <w:p w14:paraId="35E47919" w14:textId="77777777" w:rsidR="006A22A3" w:rsidRDefault="006A22A3" w:rsidP="006A22A3">
      <w:r>
        <w:t xml:space="preserve">                _.ca.addEventListener("test", c, b);</w:t>
      </w:r>
    </w:p>
    <w:p w14:paraId="19069352" w14:textId="77777777" w:rsidR="006A22A3" w:rsidRDefault="006A22A3" w:rsidP="006A22A3">
      <w:r>
        <w:t xml:space="preserve">                _.ca.removeEventListener("test", c, b)</w:t>
      </w:r>
    </w:p>
    <w:p w14:paraId="2C4E5F19" w14:textId="77777777" w:rsidR="006A22A3" w:rsidRDefault="006A22A3" w:rsidP="006A22A3">
      <w:r>
        <w:t xml:space="preserve">            } catch (c) {}</w:t>
      </w:r>
    </w:p>
    <w:p w14:paraId="55A2FF4C" w14:textId="77777777" w:rsidR="006A22A3" w:rsidRDefault="006A22A3" w:rsidP="006A22A3">
      <w:r>
        <w:t xml:space="preserve">            return a</w:t>
      </w:r>
    </w:p>
    <w:p w14:paraId="6928EFCE" w14:textId="77777777" w:rsidR="006A22A3" w:rsidRDefault="006A22A3" w:rsidP="006A22A3">
      <w:r>
        <w:t xml:space="preserve">        }();</w:t>
      </w:r>
    </w:p>
    <w:p w14:paraId="6284B2F0" w14:textId="77777777" w:rsidR="006A22A3" w:rsidRDefault="006A22A3" w:rsidP="006A22A3">
      <w:r>
        <w:t xml:space="preserve">        _.mj = function(a, b) {</w:t>
      </w:r>
    </w:p>
    <w:p w14:paraId="17D179C1" w14:textId="77777777" w:rsidR="006A22A3" w:rsidRDefault="006A22A3" w:rsidP="006A22A3">
      <w:r>
        <w:t xml:space="preserve">            _.lj.call(this, a ? a.type : "");</w:t>
      </w:r>
    </w:p>
    <w:p w14:paraId="5A38AF69" w14:textId="77777777" w:rsidR="006A22A3" w:rsidRDefault="006A22A3" w:rsidP="006A22A3">
      <w:r>
        <w:t xml:space="preserve">            this.relatedTarget = this.currentTarget = this.target = null;</w:t>
      </w:r>
    </w:p>
    <w:p w14:paraId="4BAE483A" w14:textId="77777777" w:rsidR="006A22A3" w:rsidRDefault="006A22A3" w:rsidP="006A22A3">
      <w:r>
        <w:t xml:space="preserve">            this.button = this.screenY = this.screenX = this.clientY = this.clientX = this.offsetY = this.offsetX = 0;</w:t>
      </w:r>
    </w:p>
    <w:p w14:paraId="7815C749" w14:textId="77777777" w:rsidR="006A22A3" w:rsidRDefault="006A22A3" w:rsidP="006A22A3">
      <w:r>
        <w:t xml:space="preserve">            this.key = "";</w:t>
      </w:r>
    </w:p>
    <w:p w14:paraId="768B4323" w14:textId="77777777" w:rsidR="006A22A3" w:rsidRDefault="006A22A3" w:rsidP="006A22A3">
      <w:r>
        <w:t xml:space="preserve">            this.charCode = this.keyCode = 0;</w:t>
      </w:r>
    </w:p>
    <w:p w14:paraId="579B8D39" w14:textId="77777777" w:rsidR="006A22A3" w:rsidRDefault="006A22A3" w:rsidP="006A22A3">
      <w:r>
        <w:t xml:space="preserve">            this.metaKey = this.shiftKey = this.altKey = this.ctrlKey = !1;</w:t>
      </w:r>
    </w:p>
    <w:p w14:paraId="0585B920" w14:textId="77777777" w:rsidR="006A22A3" w:rsidRDefault="006A22A3" w:rsidP="006A22A3">
      <w:r>
        <w:t xml:space="preserve">            this.state = null;</w:t>
      </w:r>
    </w:p>
    <w:p w14:paraId="761BA5F0" w14:textId="77777777" w:rsidR="006A22A3" w:rsidRDefault="006A22A3" w:rsidP="006A22A3">
      <w:r>
        <w:t xml:space="preserve">            this.pointerId = 0;</w:t>
      </w:r>
    </w:p>
    <w:p w14:paraId="1DB9D390" w14:textId="77777777" w:rsidR="006A22A3" w:rsidRDefault="006A22A3" w:rsidP="006A22A3">
      <w:r>
        <w:t xml:space="preserve">            this.pointerType = "";</w:t>
      </w:r>
    </w:p>
    <w:p w14:paraId="7CF5FA06" w14:textId="77777777" w:rsidR="006A22A3" w:rsidRDefault="006A22A3" w:rsidP="006A22A3">
      <w:r>
        <w:t xml:space="preserve">            this.timeStamp = 0;</w:t>
      </w:r>
    </w:p>
    <w:p w14:paraId="0385B9A9" w14:textId="77777777" w:rsidR="006A22A3" w:rsidRDefault="006A22A3" w:rsidP="006A22A3">
      <w:r>
        <w:t xml:space="preserve">            this.H = null;</w:t>
      </w:r>
    </w:p>
    <w:p w14:paraId="3C303713" w14:textId="77777777" w:rsidR="006A22A3" w:rsidRDefault="006A22A3" w:rsidP="006A22A3">
      <w:r>
        <w:t xml:space="preserve">            a &amp;&amp; this.init(a, b)</w:t>
      </w:r>
    </w:p>
    <w:p w14:paraId="20BDB3F6" w14:textId="77777777" w:rsidR="006A22A3" w:rsidRDefault="006A22A3" w:rsidP="006A22A3">
      <w:r>
        <w:t xml:space="preserve">        }</w:t>
      </w:r>
    </w:p>
    <w:p w14:paraId="28ADB8F7" w14:textId="77777777" w:rsidR="006A22A3" w:rsidRDefault="006A22A3" w:rsidP="006A22A3">
      <w:r>
        <w:t xml:space="preserve">        ;</w:t>
      </w:r>
    </w:p>
    <w:p w14:paraId="2B9D91FB" w14:textId="77777777" w:rsidR="006A22A3" w:rsidRDefault="006A22A3" w:rsidP="006A22A3">
      <w:r>
        <w:t xml:space="preserve">        _.Pe(_.mj, _.lj);</w:t>
      </w:r>
    </w:p>
    <w:p w14:paraId="56F61124" w14:textId="77777777" w:rsidR="006A22A3" w:rsidRDefault="006A22A3" w:rsidP="006A22A3">
      <w:r>
        <w:t xml:space="preserve">        var wia = {</w:t>
      </w:r>
    </w:p>
    <w:p w14:paraId="38FC6C71" w14:textId="77777777" w:rsidR="006A22A3" w:rsidRDefault="006A22A3" w:rsidP="006A22A3">
      <w:r>
        <w:t xml:space="preserve">            2: "touch",</w:t>
      </w:r>
    </w:p>
    <w:p w14:paraId="46D90723" w14:textId="77777777" w:rsidR="006A22A3" w:rsidRDefault="006A22A3" w:rsidP="006A22A3">
      <w:r>
        <w:t xml:space="preserve">            3: "pen",</w:t>
      </w:r>
    </w:p>
    <w:p w14:paraId="0EF3ACA0" w14:textId="77777777" w:rsidR="006A22A3" w:rsidRDefault="006A22A3" w:rsidP="006A22A3">
      <w:r>
        <w:t xml:space="preserve">            4: "mouse"</w:t>
      </w:r>
    </w:p>
    <w:p w14:paraId="3532209C" w14:textId="77777777" w:rsidR="006A22A3" w:rsidRDefault="006A22A3" w:rsidP="006A22A3">
      <w:r>
        <w:t xml:space="preserve">        };</w:t>
      </w:r>
    </w:p>
    <w:p w14:paraId="5F19DA22" w14:textId="77777777" w:rsidR="006A22A3" w:rsidRDefault="006A22A3" w:rsidP="006A22A3">
      <w:r>
        <w:t xml:space="preserve">        _.mj.prototype.init = function(a, b) {</w:t>
      </w:r>
    </w:p>
    <w:p w14:paraId="7DD245E8" w14:textId="77777777" w:rsidR="006A22A3" w:rsidRDefault="006A22A3" w:rsidP="006A22A3">
      <w:r>
        <w:t xml:space="preserve">            var c = this.type = a.type</w:t>
      </w:r>
    </w:p>
    <w:p w14:paraId="06D0C348" w14:textId="77777777" w:rsidR="006A22A3" w:rsidRDefault="006A22A3" w:rsidP="006A22A3">
      <w:r>
        <w:t xml:space="preserve">              , d = a.changedTouches &amp;&amp; a.changedTouches.length ? a.changedTouches[0] : null;</w:t>
      </w:r>
    </w:p>
    <w:p w14:paraId="11E04726" w14:textId="77777777" w:rsidR="006A22A3" w:rsidRDefault="006A22A3" w:rsidP="006A22A3">
      <w:r>
        <w:t xml:space="preserve">            this.target = a.target || a.srcElement;</w:t>
      </w:r>
    </w:p>
    <w:p w14:paraId="641633CD" w14:textId="77777777" w:rsidR="006A22A3" w:rsidRDefault="006A22A3" w:rsidP="006A22A3">
      <w:r>
        <w:t xml:space="preserve">            this.currentTarget = b;</w:t>
      </w:r>
    </w:p>
    <w:p w14:paraId="42CE25C0" w14:textId="77777777" w:rsidR="006A22A3" w:rsidRDefault="006A22A3" w:rsidP="006A22A3">
      <w:r>
        <w:t xml:space="preserve">            (b = a.relatedTarget) ? _.vf &amp;&amp; (_.Oea(b, "nodeName") || (b = null)) : "mouseover" == c ? b = a.fromElement : "mouseout" == c &amp;&amp; (b = a.toElement);</w:t>
      </w:r>
    </w:p>
    <w:p w14:paraId="798B0E43" w14:textId="77777777" w:rsidR="006A22A3" w:rsidRDefault="006A22A3" w:rsidP="006A22A3">
      <w:r>
        <w:t xml:space="preserve">            this.relatedTarget = b;</w:t>
      </w:r>
    </w:p>
    <w:p w14:paraId="66AF2689" w14:textId="77777777" w:rsidR="006A22A3" w:rsidRDefault="006A22A3" w:rsidP="006A22A3">
      <w:r>
        <w:t xml:space="preserve">            d ? (this.clientX = void 0 !== d.clientX ? d.clientX : d.pageX,</w:t>
      </w:r>
    </w:p>
    <w:p w14:paraId="68663BE5" w14:textId="77777777" w:rsidR="006A22A3" w:rsidRDefault="006A22A3" w:rsidP="006A22A3">
      <w:r>
        <w:t xml:space="preserve">            this.clientY = void 0 !== d.clientY ? d.clientY : d.pageY,</w:t>
      </w:r>
    </w:p>
    <w:p w14:paraId="3514B023" w14:textId="77777777" w:rsidR="006A22A3" w:rsidRDefault="006A22A3" w:rsidP="006A22A3">
      <w:r>
        <w:t xml:space="preserve">            this.screenX = d.screenX || 0,</w:t>
      </w:r>
    </w:p>
    <w:p w14:paraId="75B5F06D" w14:textId="77777777" w:rsidR="006A22A3" w:rsidRDefault="006A22A3" w:rsidP="006A22A3">
      <w:r>
        <w:t xml:space="preserve">            this.screenY = d.screenY || 0) : (this.offsetX = _.yf || void 0 !== a.offsetX ? a.offsetX : a.layerX,</w:t>
      </w:r>
    </w:p>
    <w:p w14:paraId="5FD56AE6" w14:textId="77777777" w:rsidR="006A22A3" w:rsidRDefault="006A22A3" w:rsidP="006A22A3">
      <w:r>
        <w:t xml:space="preserve">            this.offsetY = _.yf || void 0 !== a.offsetY ? a.offsetY : a.layerY,</w:t>
      </w:r>
    </w:p>
    <w:p w14:paraId="1972E993" w14:textId="77777777" w:rsidR="006A22A3" w:rsidRDefault="006A22A3" w:rsidP="006A22A3">
      <w:r>
        <w:t xml:space="preserve">            this.clientX = void 0 !== a.clientX ? a.clientX : a.pageX,</w:t>
      </w:r>
    </w:p>
    <w:p w14:paraId="68777515" w14:textId="77777777" w:rsidR="006A22A3" w:rsidRDefault="006A22A3" w:rsidP="006A22A3">
      <w:r>
        <w:t xml:space="preserve">            this.clientY = void 0 !== a.clientY ? a.clientY : a.pageY,</w:t>
      </w:r>
    </w:p>
    <w:p w14:paraId="49D387D0" w14:textId="77777777" w:rsidR="006A22A3" w:rsidRDefault="006A22A3" w:rsidP="006A22A3">
      <w:r>
        <w:t xml:space="preserve">            this.screenX = a.screenX || 0,</w:t>
      </w:r>
    </w:p>
    <w:p w14:paraId="530E0097" w14:textId="77777777" w:rsidR="006A22A3" w:rsidRDefault="006A22A3" w:rsidP="006A22A3">
      <w:r>
        <w:t xml:space="preserve">            this.screenY = a.screenY || 0);</w:t>
      </w:r>
    </w:p>
    <w:p w14:paraId="5B398C60" w14:textId="77777777" w:rsidR="006A22A3" w:rsidRDefault="006A22A3" w:rsidP="006A22A3">
      <w:r>
        <w:t xml:space="preserve">            this.button = a.button;</w:t>
      </w:r>
    </w:p>
    <w:p w14:paraId="49CB31D1" w14:textId="77777777" w:rsidR="006A22A3" w:rsidRDefault="006A22A3" w:rsidP="006A22A3">
      <w:r>
        <w:t xml:space="preserve">            this.keyCode = a.keyCode || 0;</w:t>
      </w:r>
    </w:p>
    <w:p w14:paraId="1342EAD5" w14:textId="77777777" w:rsidR="006A22A3" w:rsidRDefault="006A22A3" w:rsidP="006A22A3">
      <w:r>
        <w:t xml:space="preserve">            this.key = a.key || "";</w:t>
      </w:r>
    </w:p>
    <w:p w14:paraId="0937A0EF" w14:textId="77777777" w:rsidR="006A22A3" w:rsidRDefault="006A22A3" w:rsidP="006A22A3">
      <w:r>
        <w:t xml:space="preserve">            this.charCode = a.charCode || ("keypress" == c ? a.keyCode : 0);</w:t>
      </w:r>
    </w:p>
    <w:p w14:paraId="3625A31A" w14:textId="77777777" w:rsidR="006A22A3" w:rsidRDefault="006A22A3" w:rsidP="006A22A3">
      <w:r>
        <w:t xml:space="preserve">            this.ctrlKey = a.ctrlKey;</w:t>
      </w:r>
    </w:p>
    <w:p w14:paraId="5CEEF1B6" w14:textId="77777777" w:rsidR="006A22A3" w:rsidRDefault="006A22A3" w:rsidP="006A22A3">
      <w:r>
        <w:t xml:space="preserve">            this.altKey = a.altKey;</w:t>
      </w:r>
    </w:p>
    <w:p w14:paraId="55BBC814" w14:textId="77777777" w:rsidR="006A22A3" w:rsidRDefault="006A22A3" w:rsidP="006A22A3">
      <w:r>
        <w:t xml:space="preserve">            this.shiftKey = a.shiftKey;</w:t>
      </w:r>
    </w:p>
    <w:p w14:paraId="1FF795DD" w14:textId="77777777" w:rsidR="006A22A3" w:rsidRDefault="006A22A3" w:rsidP="006A22A3">
      <w:r>
        <w:t xml:space="preserve">            this.metaKey = a.metaKey;</w:t>
      </w:r>
    </w:p>
    <w:p w14:paraId="783CF6A7" w14:textId="77777777" w:rsidR="006A22A3" w:rsidRDefault="006A22A3" w:rsidP="006A22A3">
      <w:r>
        <w:t xml:space="preserve">            this.pointerId = a.pointerId || 0;</w:t>
      </w:r>
    </w:p>
    <w:p w14:paraId="55CF6DC9" w14:textId="77777777" w:rsidR="006A22A3" w:rsidRDefault="006A22A3" w:rsidP="006A22A3">
      <w:r>
        <w:t xml:space="preserve">            this.pointerType = "string" === typeof a.pointerType ? a.pointerType : wia[a.pointerType] || "";</w:t>
      </w:r>
    </w:p>
    <w:p w14:paraId="11B3A172" w14:textId="77777777" w:rsidR="006A22A3" w:rsidRDefault="006A22A3" w:rsidP="006A22A3">
      <w:r>
        <w:t xml:space="preserve">            this.state = a.state;</w:t>
      </w:r>
    </w:p>
    <w:p w14:paraId="33455BB2" w14:textId="77777777" w:rsidR="006A22A3" w:rsidRDefault="006A22A3" w:rsidP="006A22A3">
      <w:r>
        <w:t xml:space="preserve">            this.timeStamp = a.timeStamp;</w:t>
      </w:r>
    </w:p>
    <w:p w14:paraId="06DB87DF" w14:textId="77777777" w:rsidR="006A22A3" w:rsidRDefault="006A22A3" w:rsidP="006A22A3">
      <w:r>
        <w:t xml:space="preserve">            this.H = a;</w:t>
      </w:r>
    </w:p>
    <w:p w14:paraId="2EF81F13" w14:textId="77777777" w:rsidR="006A22A3" w:rsidRDefault="006A22A3" w:rsidP="006A22A3">
      <w:r>
        <w:t xml:space="preserve">            a.defaultPrevented &amp;&amp; _.mj.ze.preventDefault.call(this)</w:t>
      </w:r>
    </w:p>
    <w:p w14:paraId="7FCCE40E" w14:textId="77777777" w:rsidR="006A22A3" w:rsidRDefault="006A22A3" w:rsidP="006A22A3">
      <w:r>
        <w:t xml:space="preserve">        }</w:t>
      </w:r>
    </w:p>
    <w:p w14:paraId="7255EA37" w14:textId="77777777" w:rsidR="006A22A3" w:rsidRDefault="006A22A3" w:rsidP="006A22A3">
      <w:r>
        <w:t xml:space="preserve">        ;</w:t>
      </w:r>
    </w:p>
    <w:p w14:paraId="65072701" w14:textId="77777777" w:rsidR="006A22A3" w:rsidRDefault="006A22A3" w:rsidP="006A22A3">
      <w:r>
        <w:t xml:space="preserve">        _.mj.prototype.stopPropagation = function() {</w:t>
      </w:r>
    </w:p>
    <w:p w14:paraId="5E704846" w14:textId="77777777" w:rsidR="006A22A3" w:rsidRDefault="006A22A3" w:rsidP="006A22A3">
      <w:r>
        <w:t xml:space="preserve">            _.mj.ze.stopPropagation.call(this);</w:t>
      </w:r>
    </w:p>
    <w:p w14:paraId="14918963" w14:textId="77777777" w:rsidR="006A22A3" w:rsidRDefault="006A22A3" w:rsidP="006A22A3">
      <w:r>
        <w:t xml:space="preserve">            this.H.stopPropagation ? this.H.stopPropagation() : this.H.cancelBubble = !0</w:t>
      </w:r>
    </w:p>
    <w:p w14:paraId="2E505A48" w14:textId="77777777" w:rsidR="006A22A3" w:rsidRDefault="006A22A3" w:rsidP="006A22A3">
      <w:r>
        <w:t xml:space="preserve">        }</w:t>
      </w:r>
    </w:p>
    <w:p w14:paraId="5BA4424A" w14:textId="77777777" w:rsidR="006A22A3" w:rsidRDefault="006A22A3" w:rsidP="006A22A3">
      <w:r>
        <w:t xml:space="preserve">        ;</w:t>
      </w:r>
    </w:p>
    <w:p w14:paraId="478FEB52" w14:textId="77777777" w:rsidR="006A22A3" w:rsidRDefault="006A22A3" w:rsidP="006A22A3">
      <w:r>
        <w:t xml:space="preserve">        _.mj.prototype.preventDefault = function() {</w:t>
      </w:r>
    </w:p>
    <w:p w14:paraId="77438BD7" w14:textId="77777777" w:rsidR="006A22A3" w:rsidRDefault="006A22A3" w:rsidP="006A22A3">
      <w:r>
        <w:t xml:space="preserve">            _.mj.ze.preventDefault.call(this);</w:t>
      </w:r>
    </w:p>
    <w:p w14:paraId="7558BC40" w14:textId="77777777" w:rsidR="006A22A3" w:rsidRDefault="006A22A3" w:rsidP="006A22A3">
      <w:r>
        <w:t xml:space="preserve">            var a = this.H;</w:t>
      </w:r>
    </w:p>
    <w:p w14:paraId="683ADAE9" w14:textId="77777777" w:rsidR="006A22A3" w:rsidRDefault="006A22A3" w:rsidP="006A22A3">
      <w:r>
        <w:t xml:space="preserve">            a.preventDefault ? a.preventDefault() : a.returnValue = !1</w:t>
      </w:r>
    </w:p>
    <w:p w14:paraId="34ECF9A2" w14:textId="77777777" w:rsidR="006A22A3" w:rsidRDefault="006A22A3" w:rsidP="006A22A3">
      <w:r>
        <w:t xml:space="preserve">        }</w:t>
      </w:r>
    </w:p>
    <w:p w14:paraId="02317F4B" w14:textId="77777777" w:rsidR="006A22A3" w:rsidRDefault="006A22A3" w:rsidP="006A22A3">
      <w:r>
        <w:t xml:space="preserve">        ;</w:t>
      </w:r>
    </w:p>
    <w:p w14:paraId="3FECFFA4" w14:textId="77777777" w:rsidR="006A22A3" w:rsidRDefault="006A22A3" w:rsidP="006A22A3">
      <w:r>
        <w:t xml:space="preserve">        var nj;</w:t>
      </w:r>
    </w:p>
    <w:p w14:paraId="0218148B" w14:textId="77777777" w:rsidR="006A22A3" w:rsidRDefault="006A22A3" w:rsidP="006A22A3">
      <w:r>
        <w:t xml:space="preserve">        _.xia = "closure_listenable_" + (1E6 * Math.random() | 0);</w:t>
      </w:r>
    </w:p>
    <w:p w14:paraId="70D8DA6E" w14:textId="77777777" w:rsidR="006A22A3" w:rsidRDefault="006A22A3" w:rsidP="006A22A3">
      <w:r>
        <w:t xml:space="preserve">        nj = function(a) {</w:t>
      </w:r>
    </w:p>
    <w:p w14:paraId="4A40A82C" w14:textId="77777777" w:rsidR="006A22A3" w:rsidRDefault="006A22A3" w:rsidP="006A22A3">
      <w:r>
        <w:t xml:space="preserve">            return !(!a || !a[_.xia])</w:t>
      </w:r>
    </w:p>
    <w:p w14:paraId="2D807448" w14:textId="77777777" w:rsidR="006A22A3" w:rsidRDefault="006A22A3" w:rsidP="006A22A3">
      <w:r>
        <w:t xml:space="preserve">        }</w:t>
      </w:r>
    </w:p>
    <w:p w14:paraId="33F9AEE5" w14:textId="77777777" w:rsidR="006A22A3" w:rsidRDefault="006A22A3" w:rsidP="006A22A3">
      <w:r>
        <w:t xml:space="preserve">        ;</w:t>
      </w:r>
    </w:p>
    <w:p w14:paraId="0CB75EA3" w14:textId="77777777" w:rsidR="006A22A3" w:rsidRDefault="006A22A3" w:rsidP="006A22A3">
      <w:r>
        <w:t xml:space="preserve">        var yia = 0;</w:t>
      </w:r>
    </w:p>
    <w:p w14:paraId="71B645B7" w14:textId="77777777" w:rsidR="006A22A3" w:rsidRDefault="006A22A3" w:rsidP="006A22A3">
      <w:r>
        <w:t xml:space="preserve">        var zia = function(a, b, c, d, e) {</w:t>
      </w:r>
    </w:p>
    <w:p w14:paraId="789D67A7" w14:textId="77777777" w:rsidR="006A22A3" w:rsidRDefault="006A22A3" w:rsidP="006A22A3">
      <w:r>
        <w:t xml:space="preserve">            this.listener = a;</w:t>
      </w:r>
    </w:p>
    <w:p w14:paraId="499E5A58" w14:textId="77777777" w:rsidR="006A22A3" w:rsidRDefault="006A22A3" w:rsidP="006A22A3">
      <w:r>
        <w:t xml:space="preserve">            this.proxy = null;</w:t>
      </w:r>
    </w:p>
    <w:p w14:paraId="5AFCB25E" w14:textId="77777777" w:rsidR="006A22A3" w:rsidRDefault="006A22A3" w:rsidP="006A22A3">
      <w:r>
        <w:t xml:space="preserve">            this.src = b;</w:t>
      </w:r>
    </w:p>
    <w:p w14:paraId="2B53962B" w14:textId="77777777" w:rsidR="006A22A3" w:rsidRDefault="006A22A3" w:rsidP="006A22A3">
      <w:r>
        <w:t xml:space="preserve">            this.type = c;</w:t>
      </w:r>
    </w:p>
    <w:p w14:paraId="40B4B72E" w14:textId="77777777" w:rsidR="006A22A3" w:rsidRDefault="006A22A3" w:rsidP="006A22A3">
      <w:r>
        <w:t xml:space="preserve">            this.capture = !!d;</w:t>
      </w:r>
    </w:p>
    <w:p w14:paraId="6FE42518" w14:textId="77777777" w:rsidR="006A22A3" w:rsidRDefault="006A22A3" w:rsidP="006A22A3">
      <w:r>
        <w:t xml:space="preserve">            this.handler = e;</w:t>
      </w:r>
    </w:p>
    <w:p w14:paraId="1E6FEB34" w14:textId="77777777" w:rsidR="006A22A3" w:rsidRDefault="006A22A3" w:rsidP="006A22A3">
      <w:r>
        <w:t xml:space="preserve">            this.key = ++yia;</w:t>
      </w:r>
    </w:p>
    <w:p w14:paraId="469EE981" w14:textId="77777777" w:rsidR="006A22A3" w:rsidRDefault="006A22A3" w:rsidP="006A22A3">
      <w:r>
        <w:t xml:space="preserve">            this.Zu = this.gC = !1</w:t>
      </w:r>
    </w:p>
    <w:p w14:paraId="5970DBDE" w14:textId="77777777" w:rsidR="006A22A3" w:rsidRDefault="006A22A3" w:rsidP="006A22A3">
      <w:r>
        <w:t xml:space="preserve">        }</w:t>
      </w:r>
    </w:p>
    <w:p w14:paraId="59AFC3F7" w14:textId="77777777" w:rsidR="006A22A3" w:rsidRDefault="006A22A3" w:rsidP="006A22A3">
      <w:r>
        <w:t xml:space="preserve">          , oj = function(a) {</w:t>
      </w:r>
    </w:p>
    <w:p w14:paraId="46FDBF49" w14:textId="77777777" w:rsidR="006A22A3" w:rsidRDefault="006A22A3" w:rsidP="006A22A3">
      <w:r>
        <w:t xml:space="preserve">            a.Zu = !0;</w:t>
      </w:r>
    </w:p>
    <w:p w14:paraId="0FA02438" w14:textId="77777777" w:rsidR="006A22A3" w:rsidRDefault="006A22A3" w:rsidP="006A22A3">
      <w:r>
        <w:t xml:space="preserve">            a.listener = null;</w:t>
      </w:r>
    </w:p>
    <w:p w14:paraId="0D9A43E0" w14:textId="77777777" w:rsidR="006A22A3" w:rsidRDefault="006A22A3" w:rsidP="006A22A3">
      <w:r>
        <w:t xml:space="preserve">            a.proxy = null;</w:t>
      </w:r>
    </w:p>
    <w:p w14:paraId="722A9F72" w14:textId="77777777" w:rsidR="006A22A3" w:rsidRDefault="006A22A3" w:rsidP="006A22A3">
      <w:r>
        <w:t xml:space="preserve">            a.src = null;</w:t>
      </w:r>
    </w:p>
    <w:p w14:paraId="6833C5A8" w14:textId="77777777" w:rsidR="006A22A3" w:rsidRDefault="006A22A3" w:rsidP="006A22A3">
      <w:r>
        <w:t xml:space="preserve">            a.handler = null</w:t>
      </w:r>
    </w:p>
    <w:p w14:paraId="2532B7F1" w14:textId="77777777" w:rsidR="006A22A3" w:rsidRDefault="006A22A3" w:rsidP="006A22A3">
      <w:r>
        <w:t xml:space="preserve">        };</w:t>
      </w:r>
    </w:p>
    <w:p w14:paraId="25C76056" w14:textId="77777777" w:rsidR="006A22A3" w:rsidRDefault="006A22A3" w:rsidP="006A22A3">
      <w:r>
        <w:t xml:space="preserve">        var pj = function(a) {</w:t>
      </w:r>
    </w:p>
    <w:p w14:paraId="6CC7772A" w14:textId="77777777" w:rsidR="006A22A3" w:rsidRDefault="006A22A3" w:rsidP="006A22A3">
      <w:r>
        <w:t xml:space="preserve">            this.src = a;</w:t>
      </w:r>
    </w:p>
    <w:p w14:paraId="3B3381BE" w14:textId="77777777" w:rsidR="006A22A3" w:rsidRDefault="006A22A3" w:rsidP="006A22A3">
      <w:r>
        <w:t xml:space="preserve">            this.H = {};</w:t>
      </w:r>
    </w:p>
    <w:p w14:paraId="420516B0" w14:textId="77777777" w:rsidR="006A22A3" w:rsidRDefault="006A22A3" w:rsidP="006A22A3">
      <w:r>
        <w:t xml:space="preserve">            this.N = 0</w:t>
      </w:r>
    </w:p>
    <w:p w14:paraId="58442E69" w14:textId="77777777" w:rsidR="006A22A3" w:rsidRDefault="006A22A3" w:rsidP="006A22A3">
      <w:r>
        <w:t xml:space="preserve">        };</w:t>
      </w:r>
    </w:p>
    <w:p w14:paraId="4AB54F21" w14:textId="77777777" w:rsidR="006A22A3" w:rsidRDefault="006A22A3" w:rsidP="006A22A3">
      <w:r>
        <w:t xml:space="preserve">        pj.prototype.add = function(a, b, c, d, e) {</w:t>
      </w:r>
    </w:p>
    <w:p w14:paraId="28A98ECA" w14:textId="77777777" w:rsidR="006A22A3" w:rsidRDefault="006A22A3" w:rsidP="006A22A3">
      <w:r>
        <w:t xml:space="preserve">            var f = a.toString();</w:t>
      </w:r>
    </w:p>
    <w:p w14:paraId="0BD7A125" w14:textId="77777777" w:rsidR="006A22A3" w:rsidRDefault="006A22A3" w:rsidP="006A22A3">
      <w:r>
        <w:t xml:space="preserve">            a = this.H[f];</w:t>
      </w:r>
    </w:p>
    <w:p w14:paraId="6A4DC009" w14:textId="77777777" w:rsidR="006A22A3" w:rsidRDefault="006A22A3" w:rsidP="006A22A3">
      <w:r>
        <w:t xml:space="preserve">            a || (a = this.H[f] = [],</w:t>
      </w:r>
    </w:p>
    <w:p w14:paraId="43CD10EE" w14:textId="77777777" w:rsidR="006A22A3" w:rsidRDefault="006A22A3" w:rsidP="006A22A3">
      <w:r>
        <w:t xml:space="preserve">            this.N++);</w:t>
      </w:r>
    </w:p>
    <w:p w14:paraId="2D0F5760" w14:textId="77777777" w:rsidR="006A22A3" w:rsidRDefault="006A22A3" w:rsidP="006A22A3">
      <w:r>
        <w:t xml:space="preserve">            var g = Aia(a, b, d, e);</w:t>
      </w:r>
    </w:p>
    <w:p w14:paraId="4097BA58" w14:textId="77777777" w:rsidR="006A22A3" w:rsidRDefault="006A22A3" w:rsidP="006A22A3">
      <w:r>
        <w:t xml:space="preserve">            -1 &lt; g ? (b = a[g],</w:t>
      </w:r>
    </w:p>
    <w:p w14:paraId="17D48BDA" w14:textId="77777777" w:rsidR="006A22A3" w:rsidRDefault="006A22A3" w:rsidP="006A22A3">
      <w:r>
        <w:t xml:space="preserve">            c || (b.gC = !1)) : (b = new zia(b,this.src,f,!!d,e),</w:t>
      </w:r>
    </w:p>
    <w:p w14:paraId="5005E16B" w14:textId="77777777" w:rsidR="006A22A3" w:rsidRDefault="006A22A3" w:rsidP="006A22A3">
      <w:r>
        <w:t xml:space="preserve">            b.gC = c,</w:t>
      </w:r>
    </w:p>
    <w:p w14:paraId="0CA59AB2" w14:textId="77777777" w:rsidR="006A22A3" w:rsidRDefault="006A22A3" w:rsidP="006A22A3">
      <w:r>
        <w:t xml:space="preserve">            a.push(b));</w:t>
      </w:r>
    </w:p>
    <w:p w14:paraId="482C4374" w14:textId="77777777" w:rsidR="006A22A3" w:rsidRDefault="006A22A3" w:rsidP="006A22A3">
      <w:r>
        <w:t xml:space="preserve">            return b</w:t>
      </w:r>
    </w:p>
    <w:p w14:paraId="65249A19" w14:textId="77777777" w:rsidR="006A22A3" w:rsidRDefault="006A22A3" w:rsidP="006A22A3">
      <w:r>
        <w:t xml:space="preserve">        }</w:t>
      </w:r>
    </w:p>
    <w:p w14:paraId="48388C92" w14:textId="77777777" w:rsidR="006A22A3" w:rsidRDefault="006A22A3" w:rsidP="006A22A3">
      <w:r>
        <w:t xml:space="preserve">        ;</w:t>
      </w:r>
    </w:p>
    <w:p w14:paraId="3C758E90" w14:textId="77777777" w:rsidR="006A22A3" w:rsidRDefault="006A22A3" w:rsidP="006A22A3">
      <w:r>
        <w:t xml:space="preserve">        pj.prototype.remove = function(a, b, c, d) {</w:t>
      </w:r>
    </w:p>
    <w:p w14:paraId="04EAF5C5" w14:textId="77777777" w:rsidR="006A22A3" w:rsidRDefault="006A22A3" w:rsidP="006A22A3">
      <w:r>
        <w:t xml:space="preserve">            a = a.toString();</w:t>
      </w:r>
    </w:p>
    <w:p w14:paraId="44E336AC" w14:textId="77777777" w:rsidR="006A22A3" w:rsidRDefault="006A22A3" w:rsidP="006A22A3">
      <w:r>
        <w:t xml:space="preserve">            if (!(a in this.H))</w:t>
      </w:r>
    </w:p>
    <w:p w14:paraId="5BB52F7C" w14:textId="77777777" w:rsidR="006A22A3" w:rsidRDefault="006A22A3" w:rsidP="006A22A3">
      <w:r>
        <w:t xml:space="preserve">                return !1;</w:t>
      </w:r>
    </w:p>
    <w:p w14:paraId="50EBA16E" w14:textId="77777777" w:rsidR="006A22A3" w:rsidRDefault="006A22A3" w:rsidP="006A22A3">
      <w:r>
        <w:t xml:space="preserve">            var e = this.H[a];</w:t>
      </w:r>
    </w:p>
    <w:p w14:paraId="7A9CDCB0" w14:textId="77777777" w:rsidR="006A22A3" w:rsidRDefault="006A22A3" w:rsidP="006A22A3">
      <w:r>
        <w:t xml:space="preserve">            b = Aia(e, b, c, d);</w:t>
      </w:r>
    </w:p>
    <w:p w14:paraId="6ECB4312" w14:textId="77777777" w:rsidR="006A22A3" w:rsidRDefault="006A22A3" w:rsidP="006A22A3">
      <w:r>
        <w:t xml:space="preserve">            return -1 &lt; b ? (oj(e[b]),</w:t>
      </w:r>
    </w:p>
    <w:p w14:paraId="06D9028D" w14:textId="77777777" w:rsidR="006A22A3" w:rsidRDefault="006A22A3" w:rsidP="006A22A3">
      <w:r>
        <w:t xml:space="preserve">            _.qa(e, b),</w:t>
      </w:r>
    </w:p>
    <w:p w14:paraId="4E439C2F" w14:textId="77777777" w:rsidR="006A22A3" w:rsidRDefault="006A22A3" w:rsidP="006A22A3">
      <w:r>
        <w:t xml:space="preserve">            0 == e.length &amp;&amp; (delete this.H[a],</w:t>
      </w:r>
    </w:p>
    <w:p w14:paraId="12CBA36C" w14:textId="77777777" w:rsidR="006A22A3" w:rsidRDefault="006A22A3" w:rsidP="006A22A3">
      <w:r>
        <w:t xml:space="preserve">            this.N--),</w:t>
      </w:r>
    </w:p>
    <w:p w14:paraId="294932BD" w14:textId="77777777" w:rsidR="006A22A3" w:rsidRDefault="006A22A3" w:rsidP="006A22A3">
      <w:r>
        <w:t xml:space="preserve">            !0) : !1</w:t>
      </w:r>
    </w:p>
    <w:p w14:paraId="782C4197" w14:textId="77777777" w:rsidR="006A22A3" w:rsidRDefault="006A22A3" w:rsidP="006A22A3">
      <w:r>
        <w:t xml:space="preserve">        }</w:t>
      </w:r>
    </w:p>
    <w:p w14:paraId="54DD4241" w14:textId="77777777" w:rsidR="006A22A3" w:rsidRDefault="006A22A3" w:rsidP="006A22A3">
      <w:r>
        <w:t xml:space="preserve">        ;</w:t>
      </w:r>
    </w:p>
    <w:p w14:paraId="47438FF4" w14:textId="77777777" w:rsidR="006A22A3" w:rsidRDefault="006A22A3" w:rsidP="006A22A3">
      <w:r>
        <w:t xml:space="preserve">        var Bia = function(a, b) {</w:t>
      </w:r>
    </w:p>
    <w:p w14:paraId="05F66367" w14:textId="77777777" w:rsidR="006A22A3" w:rsidRDefault="006A22A3" w:rsidP="006A22A3">
      <w:r>
        <w:t xml:space="preserve">            var c = b.type;</w:t>
      </w:r>
    </w:p>
    <w:p w14:paraId="58501F23" w14:textId="77777777" w:rsidR="006A22A3" w:rsidRDefault="006A22A3" w:rsidP="006A22A3">
      <w:r>
        <w:t xml:space="preserve">            c in a.H &amp;&amp; _.ra(a.H[c], b) &amp;&amp; (oj(b),</w:t>
      </w:r>
    </w:p>
    <w:p w14:paraId="14C76ED0" w14:textId="77777777" w:rsidR="006A22A3" w:rsidRDefault="006A22A3" w:rsidP="006A22A3">
      <w:r>
        <w:t xml:space="preserve">            0 == a.H[c].length &amp;&amp; (delete a.H[c],</w:t>
      </w:r>
    </w:p>
    <w:p w14:paraId="41F2E705" w14:textId="77777777" w:rsidR="006A22A3" w:rsidRDefault="006A22A3" w:rsidP="006A22A3">
      <w:r>
        <w:t xml:space="preserve">            a.N--))</w:t>
      </w:r>
    </w:p>
    <w:p w14:paraId="1E959345" w14:textId="77777777" w:rsidR="006A22A3" w:rsidRDefault="006A22A3" w:rsidP="006A22A3">
      <w:r>
        <w:t xml:space="preserve">        }</w:t>
      </w:r>
    </w:p>
    <w:p w14:paraId="6B3F797B" w14:textId="77777777" w:rsidR="006A22A3" w:rsidRDefault="006A22A3" w:rsidP="006A22A3">
      <w:r>
        <w:t xml:space="preserve">          , Cia = function(a, b, c, d, e) {</w:t>
      </w:r>
    </w:p>
    <w:p w14:paraId="7D246575" w14:textId="77777777" w:rsidR="006A22A3" w:rsidRDefault="006A22A3" w:rsidP="006A22A3">
      <w:r>
        <w:t xml:space="preserve">            a = a.H[b.toString()];</w:t>
      </w:r>
    </w:p>
    <w:p w14:paraId="78552A6B" w14:textId="77777777" w:rsidR="006A22A3" w:rsidRDefault="006A22A3" w:rsidP="006A22A3">
      <w:r>
        <w:t xml:space="preserve">            b = -1;</w:t>
      </w:r>
    </w:p>
    <w:p w14:paraId="764940E1" w14:textId="77777777" w:rsidR="006A22A3" w:rsidRDefault="006A22A3" w:rsidP="006A22A3">
      <w:r>
        <w:t xml:space="preserve">            a &amp;&amp; (b = Aia(a, c, d, e));</w:t>
      </w:r>
    </w:p>
    <w:p w14:paraId="734AFB3C" w14:textId="77777777" w:rsidR="006A22A3" w:rsidRDefault="006A22A3" w:rsidP="006A22A3">
      <w:r>
        <w:t xml:space="preserve">            return -1 &lt; b ? a[b] : null</w:t>
      </w:r>
    </w:p>
    <w:p w14:paraId="1E95249C" w14:textId="77777777" w:rsidR="006A22A3" w:rsidRDefault="006A22A3" w:rsidP="006A22A3">
      <w:r>
        <w:t xml:space="preserve">        }</w:t>
      </w:r>
    </w:p>
    <w:p w14:paraId="5AAA393B" w14:textId="77777777" w:rsidR="006A22A3" w:rsidRDefault="006A22A3" w:rsidP="006A22A3">
      <w:r>
        <w:t xml:space="preserve">          , Aia = function(a, b, c, d) {</w:t>
      </w:r>
    </w:p>
    <w:p w14:paraId="4F626DFD" w14:textId="77777777" w:rsidR="006A22A3" w:rsidRDefault="006A22A3" w:rsidP="006A22A3">
      <w:r>
        <w:t xml:space="preserve">            for (var e = 0; e &lt; a.length; ++e) {</w:t>
      </w:r>
    </w:p>
    <w:p w14:paraId="0E226FC9" w14:textId="77777777" w:rsidR="006A22A3" w:rsidRDefault="006A22A3" w:rsidP="006A22A3">
      <w:r>
        <w:t xml:space="preserve">                var f = a[e];</w:t>
      </w:r>
    </w:p>
    <w:p w14:paraId="5A272292" w14:textId="77777777" w:rsidR="006A22A3" w:rsidRDefault="006A22A3" w:rsidP="006A22A3">
      <w:r>
        <w:t xml:space="preserve">                if (!f.Zu &amp;&amp; f.listener == b &amp;&amp; f.capture == !!c &amp;&amp; f.handler == d)</w:t>
      </w:r>
    </w:p>
    <w:p w14:paraId="2A662FDB" w14:textId="77777777" w:rsidR="006A22A3" w:rsidRDefault="006A22A3" w:rsidP="006A22A3">
      <w:r>
        <w:t xml:space="preserve">                    return e</w:t>
      </w:r>
    </w:p>
    <w:p w14:paraId="2D469EDB" w14:textId="77777777" w:rsidR="006A22A3" w:rsidRDefault="006A22A3" w:rsidP="006A22A3">
      <w:r>
        <w:t xml:space="preserve">            }</w:t>
      </w:r>
    </w:p>
    <w:p w14:paraId="0948F72D" w14:textId="77777777" w:rsidR="006A22A3" w:rsidRDefault="006A22A3" w:rsidP="006A22A3">
      <w:r>
        <w:t xml:space="preserve">            return -1</w:t>
      </w:r>
    </w:p>
    <w:p w14:paraId="4F3F34FD" w14:textId="77777777" w:rsidR="006A22A3" w:rsidRDefault="006A22A3" w:rsidP="006A22A3">
      <w:r>
        <w:t xml:space="preserve">        };</w:t>
      </w:r>
    </w:p>
    <w:p w14:paraId="46E0BE3A" w14:textId="77777777" w:rsidR="006A22A3" w:rsidRDefault="006A22A3" w:rsidP="006A22A3">
      <w:r>
        <w:t xml:space="preserve">        var Dia, Eia, Fia, Gia, Hia, Iia, Jia, tj, Kia, sj;</w:t>
      </w:r>
    </w:p>
    <w:p w14:paraId="36EE9BA0" w14:textId="77777777" w:rsidR="006A22A3" w:rsidRDefault="006A22A3" w:rsidP="006A22A3">
      <w:r>
        <w:t xml:space="preserve">        Dia = "closure_lm_" + (1E6 * Math.random() | 0);</w:t>
      </w:r>
    </w:p>
    <w:p w14:paraId="7AD519D2" w14:textId="77777777" w:rsidR="006A22A3" w:rsidRDefault="006A22A3" w:rsidP="006A22A3">
      <w:r>
        <w:t xml:space="preserve">        Eia = {};</w:t>
      </w:r>
    </w:p>
    <w:p w14:paraId="5C4C7F2E" w14:textId="77777777" w:rsidR="006A22A3" w:rsidRDefault="006A22A3" w:rsidP="006A22A3">
      <w:r>
        <w:t xml:space="preserve">        Fia = 0;</w:t>
      </w:r>
    </w:p>
    <w:p w14:paraId="7DB7E525" w14:textId="77777777" w:rsidR="006A22A3" w:rsidRDefault="006A22A3" w:rsidP="006A22A3">
      <w:r>
        <w:t xml:space="preserve">        _.rj = function(a, b, c, d, e) {</w:t>
      </w:r>
    </w:p>
    <w:p w14:paraId="12DEA9B1" w14:textId="77777777" w:rsidR="006A22A3" w:rsidRDefault="006A22A3" w:rsidP="006A22A3">
      <w:r>
        <w:t xml:space="preserve">            if (d &amp;&amp; d.once)</w:t>
      </w:r>
    </w:p>
    <w:p w14:paraId="0320987D" w14:textId="77777777" w:rsidR="006A22A3" w:rsidRDefault="006A22A3" w:rsidP="006A22A3">
      <w:r>
        <w:t xml:space="preserve">                return _.qj(a, b, c, d, e);</w:t>
      </w:r>
    </w:p>
    <w:p w14:paraId="148694D5" w14:textId="77777777" w:rsidR="006A22A3" w:rsidRDefault="006A22A3" w:rsidP="006A22A3">
      <w:r>
        <w:t xml:space="preserve">            if (Array.isArray(b)) {</w:t>
      </w:r>
    </w:p>
    <w:p w14:paraId="0A08634F" w14:textId="77777777" w:rsidR="006A22A3" w:rsidRDefault="006A22A3" w:rsidP="006A22A3">
      <w:r>
        <w:t xml:space="preserve">                for (var f = 0; f &lt; b.length; f++)</w:t>
      </w:r>
    </w:p>
    <w:p w14:paraId="7ED69374" w14:textId="77777777" w:rsidR="006A22A3" w:rsidRDefault="006A22A3" w:rsidP="006A22A3">
      <w:r>
        <w:t xml:space="preserve">                    _.rj(a, b[f], c, d, e);</w:t>
      </w:r>
    </w:p>
    <w:p w14:paraId="08E3CD78" w14:textId="77777777" w:rsidR="006A22A3" w:rsidRDefault="006A22A3" w:rsidP="006A22A3">
      <w:r>
        <w:t xml:space="preserve">                return null</w:t>
      </w:r>
    </w:p>
    <w:p w14:paraId="264E1FAE" w14:textId="77777777" w:rsidR="006A22A3" w:rsidRDefault="006A22A3" w:rsidP="006A22A3">
      <w:r>
        <w:t xml:space="preserve">            }</w:t>
      </w:r>
    </w:p>
    <w:p w14:paraId="1E221AB3" w14:textId="77777777" w:rsidR="006A22A3" w:rsidRDefault="006A22A3" w:rsidP="006A22A3">
      <w:r>
        <w:t xml:space="preserve">            c = sj(c);</w:t>
      </w:r>
    </w:p>
    <w:p w14:paraId="1D66F941" w14:textId="77777777" w:rsidR="006A22A3" w:rsidRDefault="006A22A3" w:rsidP="006A22A3">
      <w:r>
        <w:t xml:space="preserve">            return nj(a) ? a.listen(b, c, _.xa(d) ? !!d.capture : !!d, e) : Gia(a, b, c, !1, d, e)</w:t>
      </w:r>
    </w:p>
    <w:p w14:paraId="1274FD3F" w14:textId="77777777" w:rsidR="006A22A3" w:rsidRDefault="006A22A3" w:rsidP="006A22A3">
      <w:r>
        <w:t xml:space="preserve">        }</w:t>
      </w:r>
    </w:p>
    <w:p w14:paraId="2D240A11" w14:textId="77777777" w:rsidR="006A22A3" w:rsidRDefault="006A22A3" w:rsidP="006A22A3">
      <w:r>
        <w:t xml:space="preserve">        ;</w:t>
      </w:r>
    </w:p>
    <w:p w14:paraId="5AA30025" w14:textId="77777777" w:rsidR="006A22A3" w:rsidRDefault="006A22A3" w:rsidP="006A22A3">
      <w:r>
        <w:t xml:space="preserve">        Gia = function(a, b, c, d, e, f) {</w:t>
      </w:r>
    </w:p>
    <w:p w14:paraId="3A4980B4" w14:textId="77777777" w:rsidR="006A22A3" w:rsidRDefault="006A22A3" w:rsidP="006A22A3">
      <w:r>
        <w:t xml:space="preserve">            if (!b)</w:t>
      </w:r>
    </w:p>
    <w:p w14:paraId="30DB5D7F" w14:textId="77777777" w:rsidR="006A22A3" w:rsidRDefault="006A22A3" w:rsidP="006A22A3">
      <w:r>
        <w:t xml:space="preserve">                throw Error("ma");</w:t>
      </w:r>
    </w:p>
    <w:p w14:paraId="6A9E9E63" w14:textId="77777777" w:rsidR="006A22A3" w:rsidRDefault="006A22A3" w:rsidP="006A22A3">
      <w:r>
        <w:t xml:space="preserve">            var g = _.xa(e) ? !!e.capture : !!e</w:t>
      </w:r>
    </w:p>
    <w:p w14:paraId="622F2038" w14:textId="77777777" w:rsidR="006A22A3" w:rsidRDefault="006A22A3" w:rsidP="006A22A3">
      <w:r>
        <w:t xml:space="preserve">              , h = tj(a);</w:t>
      </w:r>
    </w:p>
    <w:p w14:paraId="44F3DF88" w14:textId="77777777" w:rsidR="006A22A3" w:rsidRDefault="006A22A3" w:rsidP="006A22A3">
      <w:r>
        <w:t xml:space="preserve">            h || (a[Dia] = h = new pj(a));</w:t>
      </w:r>
    </w:p>
    <w:p w14:paraId="5AD3406B" w14:textId="77777777" w:rsidR="006A22A3" w:rsidRDefault="006A22A3" w:rsidP="006A22A3">
      <w:r>
        <w:t xml:space="preserve">            c = h.add(b, c, d, g, f);</w:t>
      </w:r>
    </w:p>
    <w:p w14:paraId="755B24CE" w14:textId="77777777" w:rsidR="006A22A3" w:rsidRDefault="006A22A3" w:rsidP="006A22A3">
      <w:r>
        <w:t xml:space="preserve">            if (c.proxy)</w:t>
      </w:r>
    </w:p>
    <w:p w14:paraId="449FEE2B" w14:textId="77777777" w:rsidR="006A22A3" w:rsidRDefault="006A22A3" w:rsidP="006A22A3">
      <w:r>
        <w:t xml:space="preserve">                return c;</w:t>
      </w:r>
    </w:p>
    <w:p w14:paraId="4680C0DC" w14:textId="77777777" w:rsidR="006A22A3" w:rsidRDefault="006A22A3" w:rsidP="006A22A3">
      <w:r>
        <w:t xml:space="preserve">            d = Hia();</w:t>
      </w:r>
    </w:p>
    <w:p w14:paraId="54739E93" w14:textId="77777777" w:rsidR="006A22A3" w:rsidRDefault="006A22A3" w:rsidP="006A22A3">
      <w:r>
        <w:t xml:space="preserve">            c.proxy = d;</w:t>
      </w:r>
    </w:p>
    <w:p w14:paraId="72974165" w14:textId="77777777" w:rsidR="006A22A3" w:rsidRDefault="006A22A3" w:rsidP="006A22A3">
      <w:r>
        <w:t xml:space="preserve">            d.src = a;</w:t>
      </w:r>
    </w:p>
    <w:p w14:paraId="2FB4B149" w14:textId="77777777" w:rsidR="006A22A3" w:rsidRDefault="006A22A3" w:rsidP="006A22A3">
      <w:r>
        <w:t xml:space="preserve">            d.listener = c;</w:t>
      </w:r>
    </w:p>
    <w:p w14:paraId="4201FF15" w14:textId="77777777" w:rsidR="006A22A3" w:rsidRDefault="006A22A3" w:rsidP="006A22A3">
      <w:r>
        <w:t xml:space="preserve">            if (a.addEventListener)</w:t>
      </w:r>
    </w:p>
    <w:p w14:paraId="61A39FFE" w14:textId="77777777" w:rsidR="006A22A3" w:rsidRDefault="006A22A3" w:rsidP="006A22A3">
      <w:r>
        <w:t xml:space="preserve">                via || (e = g),</w:t>
      </w:r>
    </w:p>
    <w:p w14:paraId="5D3DCB88" w14:textId="77777777" w:rsidR="006A22A3" w:rsidRDefault="006A22A3" w:rsidP="006A22A3">
      <w:r>
        <w:t xml:space="preserve">                void 0 === e &amp;&amp; (e = !1),</w:t>
      </w:r>
    </w:p>
    <w:p w14:paraId="26B60EB4" w14:textId="77777777" w:rsidR="006A22A3" w:rsidRDefault="006A22A3" w:rsidP="006A22A3">
      <w:r>
        <w:t xml:space="preserve">                a.addEventListener(b.toString(), d, e);</w:t>
      </w:r>
    </w:p>
    <w:p w14:paraId="315ED141" w14:textId="77777777" w:rsidR="006A22A3" w:rsidRDefault="006A22A3" w:rsidP="006A22A3">
      <w:r>
        <w:t xml:space="preserve">            else if (a.attachEvent)</w:t>
      </w:r>
    </w:p>
    <w:p w14:paraId="1D8E777E" w14:textId="77777777" w:rsidR="006A22A3" w:rsidRDefault="006A22A3" w:rsidP="006A22A3">
      <w:r>
        <w:t xml:space="preserve">                a.attachEvent(Iia(b.toString()), d);</w:t>
      </w:r>
    </w:p>
    <w:p w14:paraId="7D8ADE2F" w14:textId="77777777" w:rsidR="006A22A3" w:rsidRDefault="006A22A3" w:rsidP="006A22A3">
      <w:r>
        <w:t xml:space="preserve">            else if (a.addListener &amp;&amp; a.removeListener)</w:t>
      </w:r>
    </w:p>
    <w:p w14:paraId="537AA0DE" w14:textId="77777777" w:rsidR="006A22A3" w:rsidRDefault="006A22A3" w:rsidP="006A22A3">
      <w:r>
        <w:t xml:space="preserve">                a.addListener(d);</w:t>
      </w:r>
    </w:p>
    <w:p w14:paraId="227A3ECA" w14:textId="77777777" w:rsidR="006A22A3" w:rsidRDefault="006A22A3" w:rsidP="006A22A3">
      <w:r>
        <w:t xml:space="preserve">            else</w:t>
      </w:r>
    </w:p>
    <w:p w14:paraId="46C79291" w14:textId="77777777" w:rsidR="006A22A3" w:rsidRDefault="006A22A3" w:rsidP="006A22A3">
      <w:r>
        <w:t xml:space="preserve">                throw Error("na");</w:t>
      </w:r>
    </w:p>
    <w:p w14:paraId="714E8D94" w14:textId="77777777" w:rsidR="006A22A3" w:rsidRDefault="006A22A3" w:rsidP="006A22A3">
      <w:r>
        <w:t xml:space="preserve">            Fia++;</w:t>
      </w:r>
    </w:p>
    <w:p w14:paraId="6D9A5CDA" w14:textId="77777777" w:rsidR="006A22A3" w:rsidRDefault="006A22A3" w:rsidP="006A22A3">
      <w:r>
        <w:t xml:space="preserve">            return c</w:t>
      </w:r>
    </w:p>
    <w:p w14:paraId="55E8FB39" w14:textId="77777777" w:rsidR="006A22A3" w:rsidRDefault="006A22A3" w:rsidP="006A22A3">
      <w:r>
        <w:t xml:space="preserve">        }</w:t>
      </w:r>
    </w:p>
    <w:p w14:paraId="65FAA66D" w14:textId="77777777" w:rsidR="006A22A3" w:rsidRDefault="006A22A3" w:rsidP="006A22A3">
      <w:r>
        <w:t xml:space="preserve">        ;</w:t>
      </w:r>
    </w:p>
    <w:p w14:paraId="5BCF92F1" w14:textId="77777777" w:rsidR="006A22A3" w:rsidRDefault="006A22A3" w:rsidP="006A22A3">
      <w:r>
        <w:t xml:space="preserve">        Hia = function() {</w:t>
      </w:r>
    </w:p>
    <w:p w14:paraId="4544FE3E" w14:textId="77777777" w:rsidR="006A22A3" w:rsidRDefault="006A22A3" w:rsidP="006A22A3">
      <w:r>
        <w:t xml:space="preserve">            const a = Jia</w:t>
      </w:r>
    </w:p>
    <w:p w14:paraId="02DA7070" w14:textId="77777777" w:rsidR="006A22A3" w:rsidRDefault="006A22A3" w:rsidP="006A22A3">
      <w:r>
        <w:t xml:space="preserve">              , b = function(c) {</w:t>
      </w:r>
    </w:p>
    <w:p w14:paraId="111818FC" w14:textId="77777777" w:rsidR="006A22A3" w:rsidRDefault="006A22A3" w:rsidP="006A22A3">
      <w:r>
        <w:t xml:space="preserve">                return a.call(b.src, b.listener, c)</w:t>
      </w:r>
    </w:p>
    <w:p w14:paraId="64833A0A" w14:textId="77777777" w:rsidR="006A22A3" w:rsidRDefault="006A22A3" w:rsidP="006A22A3">
      <w:r>
        <w:t xml:space="preserve">            };</w:t>
      </w:r>
    </w:p>
    <w:p w14:paraId="19566ED9" w14:textId="77777777" w:rsidR="006A22A3" w:rsidRDefault="006A22A3" w:rsidP="006A22A3">
      <w:r>
        <w:t xml:space="preserve">            return b</w:t>
      </w:r>
    </w:p>
    <w:p w14:paraId="23E72CD0" w14:textId="77777777" w:rsidR="006A22A3" w:rsidRDefault="006A22A3" w:rsidP="006A22A3">
      <w:r>
        <w:t xml:space="preserve">        }</w:t>
      </w:r>
    </w:p>
    <w:p w14:paraId="76AEE0F4" w14:textId="77777777" w:rsidR="006A22A3" w:rsidRDefault="006A22A3" w:rsidP="006A22A3">
      <w:r>
        <w:t xml:space="preserve">        ;</w:t>
      </w:r>
    </w:p>
    <w:p w14:paraId="2DF8F617" w14:textId="77777777" w:rsidR="006A22A3" w:rsidRDefault="006A22A3" w:rsidP="006A22A3">
      <w:r>
        <w:t xml:space="preserve">        _.qj = function(a, b, c, d, e) {</w:t>
      </w:r>
    </w:p>
    <w:p w14:paraId="4305972A" w14:textId="77777777" w:rsidR="006A22A3" w:rsidRDefault="006A22A3" w:rsidP="006A22A3">
      <w:r>
        <w:t xml:space="preserve">            if (Array.isArray(b)) {</w:t>
      </w:r>
    </w:p>
    <w:p w14:paraId="4884F2AF" w14:textId="77777777" w:rsidR="006A22A3" w:rsidRDefault="006A22A3" w:rsidP="006A22A3">
      <w:r>
        <w:t xml:space="preserve">                for (var f = 0; f &lt; b.length; f++)</w:t>
      </w:r>
    </w:p>
    <w:p w14:paraId="2F5F07E8" w14:textId="77777777" w:rsidR="006A22A3" w:rsidRDefault="006A22A3" w:rsidP="006A22A3">
      <w:r>
        <w:t xml:space="preserve">                    _.qj(a, b[f], c, d, e);</w:t>
      </w:r>
    </w:p>
    <w:p w14:paraId="6BBF0B12" w14:textId="77777777" w:rsidR="006A22A3" w:rsidRDefault="006A22A3" w:rsidP="006A22A3">
      <w:r>
        <w:t xml:space="preserve">                return null</w:t>
      </w:r>
    </w:p>
    <w:p w14:paraId="1B18AFCC" w14:textId="77777777" w:rsidR="006A22A3" w:rsidRDefault="006A22A3" w:rsidP="006A22A3">
      <w:r>
        <w:t xml:space="preserve">            }</w:t>
      </w:r>
    </w:p>
    <w:p w14:paraId="1D1CDB23" w14:textId="77777777" w:rsidR="006A22A3" w:rsidRDefault="006A22A3" w:rsidP="006A22A3">
      <w:r>
        <w:t xml:space="preserve">            c = sj(c);</w:t>
      </w:r>
    </w:p>
    <w:p w14:paraId="770F7FC4" w14:textId="77777777" w:rsidR="006A22A3" w:rsidRDefault="006A22A3" w:rsidP="006A22A3">
      <w:r>
        <w:t xml:space="preserve">            return nj(a) ? a.QF(b, c, _.xa(d) ? !!d.capture : !!d, e) : Gia(a, b, c, !0, d, e)</w:t>
      </w:r>
    </w:p>
    <w:p w14:paraId="28A568EE" w14:textId="77777777" w:rsidR="006A22A3" w:rsidRDefault="006A22A3" w:rsidP="006A22A3">
      <w:r>
        <w:t xml:space="preserve">        }</w:t>
      </w:r>
    </w:p>
    <w:p w14:paraId="6CB74D7F" w14:textId="77777777" w:rsidR="006A22A3" w:rsidRDefault="006A22A3" w:rsidP="006A22A3">
      <w:r>
        <w:t xml:space="preserve">        ;</w:t>
      </w:r>
    </w:p>
    <w:p w14:paraId="4F24F593" w14:textId="77777777" w:rsidR="006A22A3" w:rsidRDefault="006A22A3" w:rsidP="006A22A3">
      <w:r>
        <w:t xml:space="preserve">        _.uj = function(a, b, c, d, e) {</w:t>
      </w:r>
    </w:p>
    <w:p w14:paraId="57EDECBB" w14:textId="77777777" w:rsidR="006A22A3" w:rsidRDefault="006A22A3" w:rsidP="006A22A3">
      <w:r>
        <w:t xml:space="preserve">            if (Array.isArray(b))</w:t>
      </w:r>
    </w:p>
    <w:p w14:paraId="5D9FA417" w14:textId="77777777" w:rsidR="006A22A3" w:rsidRDefault="006A22A3" w:rsidP="006A22A3">
      <w:r>
        <w:t xml:space="preserve">                for (var f = 0; f &lt; b.length; f++)</w:t>
      </w:r>
    </w:p>
    <w:p w14:paraId="5066DE3F" w14:textId="77777777" w:rsidR="006A22A3" w:rsidRDefault="006A22A3" w:rsidP="006A22A3">
      <w:r>
        <w:t xml:space="preserve">                    _.uj(a, b[f], c, d, e);</w:t>
      </w:r>
    </w:p>
    <w:p w14:paraId="1568F334" w14:textId="77777777" w:rsidR="006A22A3" w:rsidRDefault="006A22A3" w:rsidP="006A22A3">
      <w:r>
        <w:t xml:space="preserve">            else</w:t>
      </w:r>
    </w:p>
    <w:p w14:paraId="7646BCF9" w14:textId="77777777" w:rsidR="006A22A3" w:rsidRDefault="006A22A3" w:rsidP="006A22A3">
      <w:r>
        <w:t xml:space="preserve">                d = _.xa(d) ? !!d.capture : !!d,</w:t>
      </w:r>
    </w:p>
    <w:p w14:paraId="12CC874F" w14:textId="77777777" w:rsidR="006A22A3" w:rsidRDefault="006A22A3" w:rsidP="006A22A3">
      <w:r>
        <w:t xml:space="preserve">                c = sj(c),</w:t>
      </w:r>
    </w:p>
    <w:p w14:paraId="4B6F9613" w14:textId="77777777" w:rsidR="006A22A3" w:rsidRDefault="006A22A3" w:rsidP="006A22A3">
      <w:r>
        <w:t xml:space="preserve">                nj(a) ? a.unlisten(b, c, d, e) : a &amp;&amp; (a = tj(a)) &amp;&amp; (b = Cia(a, b, c, d, e)) &amp;&amp; _.vj(b)</w:t>
      </w:r>
    </w:p>
    <w:p w14:paraId="12DD2F78" w14:textId="77777777" w:rsidR="006A22A3" w:rsidRDefault="006A22A3" w:rsidP="006A22A3">
      <w:r>
        <w:t xml:space="preserve">        }</w:t>
      </w:r>
    </w:p>
    <w:p w14:paraId="4A72DCE5" w14:textId="77777777" w:rsidR="006A22A3" w:rsidRDefault="006A22A3" w:rsidP="006A22A3">
      <w:r>
        <w:t xml:space="preserve">        ;</w:t>
      </w:r>
    </w:p>
    <w:p w14:paraId="33910FEA" w14:textId="77777777" w:rsidR="006A22A3" w:rsidRDefault="006A22A3" w:rsidP="006A22A3">
      <w:r>
        <w:t xml:space="preserve">        _.vj = function(a) {</w:t>
      </w:r>
    </w:p>
    <w:p w14:paraId="5F1C4BDD" w14:textId="77777777" w:rsidR="006A22A3" w:rsidRDefault="006A22A3" w:rsidP="006A22A3">
      <w:r>
        <w:t xml:space="preserve">            if ("number" !== typeof a &amp;&amp; a &amp;&amp; !a.Zu) {</w:t>
      </w:r>
    </w:p>
    <w:p w14:paraId="5B973E8A" w14:textId="77777777" w:rsidR="006A22A3" w:rsidRDefault="006A22A3" w:rsidP="006A22A3">
      <w:r>
        <w:t xml:space="preserve">                var b = a.src;</w:t>
      </w:r>
    </w:p>
    <w:p w14:paraId="54472B7E" w14:textId="77777777" w:rsidR="006A22A3" w:rsidRDefault="006A22A3" w:rsidP="006A22A3">
      <w:r>
        <w:t xml:space="preserve">                if (nj(b))</w:t>
      </w:r>
    </w:p>
    <w:p w14:paraId="495C682D" w14:textId="77777777" w:rsidR="006A22A3" w:rsidRDefault="006A22A3" w:rsidP="006A22A3">
      <w:r>
        <w:t xml:space="preserve">                    b.Ev(a);</w:t>
      </w:r>
    </w:p>
    <w:p w14:paraId="7915534C" w14:textId="77777777" w:rsidR="006A22A3" w:rsidRDefault="006A22A3" w:rsidP="006A22A3">
      <w:r>
        <w:t xml:space="preserve">                else {</w:t>
      </w:r>
    </w:p>
    <w:p w14:paraId="4229795B" w14:textId="77777777" w:rsidR="006A22A3" w:rsidRDefault="006A22A3" w:rsidP="006A22A3">
      <w:r>
        <w:t xml:space="preserve">                    var c = a.type</w:t>
      </w:r>
    </w:p>
    <w:p w14:paraId="4C215D84" w14:textId="77777777" w:rsidR="006A22A3" w:rsidRDefault="006A22A3" w:rsidP="006A22A3">
      <w:r>
        <w:t xml:space="preserve">                      , d = a.proxy;</w:t>
      </w:r>
    </w:p>
    <w:p w14:paraId="370D7967" w14:textId="77777777" w:rsidR="006A22A3" w:rsidRDefault="006A22A3" w:rsidP="006A22A3">
      <w:r>
        <w:t xml:space="preserve">                    b.removeEventListener ? b.removeEventListener(c, d, a.capture) : b.detachEvent ? b.detachEvent(Iia(c), d) : b.addListener &amp;&amp; b.removeListener &amp;&amp; b.removeListener(d);</w:t>
      </w:r>
    </w:p>
    <w:p w14:paraId="1AF74634" w14:textId="77777777" w:rsidR="006A22A3" w:rsidRDefault="006A22A3" w:rsidP="006A22A3">
      <w:r>
        <w:t xml:space="preserve">                    Fia--;</w:t>
      </w:r>
    </w:p>
    <w:p w14:paraId="1B4CEDF1" w14:textId="77777777" w:rsidR="006A22A3" w:rsidRDefault="006A22A3" w:rsidP="006A22A3">
      <w:r>
        <w:t xml:space="preserve">                    (c = tj(b)) ? (Bia(c, a),</w:t>
      </w:r>
    </w:p>
    <w:p w14:paraId="7151011A" w14:textId="77777777" w:rsidR="006A22A3" w:rsidRDefault="006A22A3" w:rsidP="006A22A3">
      <w:r>
        <w:t xml:space="preserve">                    0 == c.N &amp;&amp; (c.src = null,</w:t>
      </w:r>
    </w:p>
    <w:p w14:paraId="4BA43862" w14:textId="77777777" w:rsidR="006A22A3" w:rsidRDefault="006A22A3" w:rsidP="006A22A3">
      <w:r>
        <w:t xml:space="preserve">                    b[Dia] = null)) : oj(a)</w:t>
      </w:r>
    </w:p>
    <w:p w14:paraId="7613DDD7" w14:textId="77777777" w:rsidR="006A22A3" w:rsidRDefault="006A22A3" w:rsidP="006A22A3">
      <w:r>
        <w:t xml:space="preserve">                }</w:t>
      </w:r>
    </w:p>
    <w:p w14:paraId="733283ED" w14:textId="77777777" w:rsidR="006A22A3" w:rsidRDefault="006A22A3" w:rsidP="006A22A3">
      <w:r>
        <w:t xml:space="preserve">            }</w:t>
      </w:r>
    </w:p>
    <w:p w14:paraId="73FC20FE" w14:textId="77777777" w:rsidR="006A22A3" w:rsidRDefault="006A22A3" w:rsidP="006A22A3">
      <w:r>
        <w:t xml:space="preserve">        }</w:t>
      </w:r>
    </w:p>
    <w:p w14:paraId="2A8AA0E4" w14:textId="77777777" w:rsidR="006A22A3" w:rsidRDefault="006A22A3" w:rsidP="006A22A3">
      <w:r>
        <w:t xml:space="preserve">        ;</w:t>
      </w:r>
    </w:p>
    <w:p w14:paraId="234B24F8" w14:textId="77777777" w:rsidR="006A22A3" w:rsidRDefault="006A22A3" w:rsidP="006A22A3">
      <w:r>
        <w:t xml:space="preserve">        Iia = function(a) {</w:t>
      </w:r>
    </w:p>
    <w:p w14:paraId="14D60547" w14:textId="77777777" w:rsidR="006A22A3" w:rsidRDefault="006A22A3" w:rsidP="006A22A3">
      <w:r>
        <w:t xml:space="preserve">            return a in Eia ? Eia[a] : Eia[a] = "on" + a</w:t>
      </w:r>
    </w:p>
    <w:p w14:paraId="71953DB2" w14:textId="77777777" w:rsidR="006A22A3" w:rsidRDefault="006A22A3" w:rsidP="006A22A3">
      <w:r>
        <w:t xml:space="preserve">        }</w:t>
      </w:r>
    </w:p>
    <w:p w14:paraId="056CCBC1" w14:textId="77777777" w:rsidR="006A22A3" w:rsidRDefault="006A22A3" w:rsidP="006A22A3">
      <w:r>
        <w:t xml:space="preserve">        ;</w:t>
      </w:r>
    </w:p>
    <w:p w14:paraId="39D168C8" w14:textId="77777777" w:rsidR="006A22A3" w:rsidRDefault="006A22A3" w:rsidP="006A22A3">
      <w:r>
        <w:t xml:space="preserve">        Jia = function(a, b) {</w:t>
      </w:r>
    </w:p>
    <w:p w14:paraId="31AD86F1" w14:textId="77777777" w:rsidR="006A22A3" w:rsidRDefault="006A22A3" w:rsidP="006A22A3">
      <w:r>
        <w:t xml:space="preserve">            if (a.Zu)</w:t>
      </w:r>
    </w:p>
    <w:p w14:paraId="691E8D8F" w14:textId="77777777" w:rsidR="006A22A3" w:rsidRDefault="006A22A3" w:rsidP="006A22A3">
      <w:r>
        <w:t xml:space="preserve">                a = !0;</w:t>
      </w:r>
    </w:p>
    <w:p w14:paraId="5429A820" w14:textId="77777777" w:rsidR="006A22A3" w:rsidRDefault="006A22A3" w:rsidP="006A22A3">
      <w:r>
        <w:t xml:space="preserve">            else {</w:t>
      </w:r>
    </w:p>
    <w:p w14:paraId="5D23B328" w14:textId="77777777" w:rsidR="006A22A3" w:rsidRDefault="006A22A3" w:rsidP="006A22A3">
      <w:r>
        <w:t xml:space="preserve">                b = new _.mj(b,this);</w:t>
      </w:r>
    </w:p>
    <w:p w14:paraId="3D9CF613" w14:textId="77777777" w:rsidR="006A22A3" w:rsidRDefault="006A22A3" w:rsidP="006A22A3">
      <w:r>
        <w:t xml:space="preserve">                var c = a.listener</w:t>
      </w:r>
    </w:p>
    <w:p w14:paraId="499909FF" w14:textId="77777777" w:rsidR="006A22A3" w:rsidRDefault="006A22A3" w:rsidP="006A22A3">
      <w:r>
        <w:t xml:space="preserve">                  , d = a.handler || a.src;</w:t>
      </w:r>
    </w:p>
    <w:p w14:paraId="0F216657" w14:textId="77777777" w:rsidR="006A22A3" w:rsidRDefault="006A22A3" w:rsidP="006A22A3">
      <w:r>
        <w:t xml:space="preserve">                a.gC &amp;&amp; _.vj(a);</w:t>
      </w:r>
    </w:p>
    <w:p w14:paraId="0F5FBDE6" w14:textId="77777777" w:rsidR="006A22A3" w:rsidRDefault="006A22A3" w:rsidP="006A22A3">
      <w:r>
        <w:t xml:space="preserve">                a = c.call(d, b)</w:t>
      </w:r>
    </w:p>
    <w:p w14:paraId="6704CD0F" w14:textId="77777777" w:rsidR="006A22A3" w:rsidRDefault="006A22A3" w:rsidP="006A22A3">
      <w:r>
        <w:t xml:space="preserve">            }</w:t>
      </w:r>
    </w:p>
    <w:p w14:paraId="3E3BB49B" w14:textId="77777777" w:rsidR="006A22A3" w:rsidRDefault="006A22A3" w:rsidP="006A22A3">
      <w:r>
        <w:t xml:space="preserve">            return a</w:t>
      </w:r>
    </w:p>
    <w:p w14:paraId="138C7754" w14:textId="77777777" w:rsidR="006A22A3" w:rsidRDefault="006A22A3" w:rsidP="006A22A3">
      <w:r>
        <w:t xml:space="preserve">        }</w:t>
      </w:r>
    </w:p>
    <w:p w14:paraId="0ECA7CE7" w14:textId="77777777" w:rsidR="006A22A3" w:rsidRDefault="006A22A3" w:rsidP="006A22A3">
      <w:r>
        <w:t xml:space="preserve">        ;</w:t>
      </w:r>
    </w:p>
    <w:p w14:paraId="092663EB" w14:textId="77777777" w:rsidR="006A22A3" w:rsidRDefault="006A22A3" w:rsidP="006A22A3">
      <w:r>
        <w:t xml:space="preserve">        tj = function(a) {</w:t>
      </w:r>
    </w:p>
    <w:p w14:paraId="20D3D21D" w14:textId="77777777" w:rsidR="006A22A3" w:rsidRDefault="006A22A3" w:rsidP="006A22A3">
      <w:r>
        <w:t xml:space="preserve">            a = a[Dia];</w:t>
      </w:r>
    </w:p>
    <w:p w14:paraId="79306EA9" w14:textId="77777777" w:rsidR="006A22A3" w:rsidRDefault="006A22A3" w:rsidP="006A22A3">
      <w:r>
        <w:t xml:space="preserve">            return a instanceof pj ? a : null</w:t>
      </w:r>
    </w:p>
    <w:p w14:paraId="52123836" w14:textId="77777777" w:rsidR="006A22A3" w:rsidRDefault="006A22A3" w:rsidP="006A22A3">
      <w:r>
        <w:t xml:space="preserve">        }</w:t>
      </w:r>
    </w:p>
    <w:p w14:paraId="20036256" w14:textId="77777777" w:rsidR="006A22A3" w:rsidRDefault="006A22A3" w:rsidP="006A22A3">
      <w:r>
        <w:t xml:space="preserve">        ;</w:t>
      </w:r>
    </w:p>
    <w:p w14:paraId="3CE0343D" w14:textId="77777777" w:rsidR="006A22A3" w:rsidRDefault="006A22A3" w:rsidP="006A22A3">
      <w:r>
        <w:t xml:space="preserve">        Kia = "__closure_events_fn_" + (1E9 * Math.random() &gt;&gt;&gt; 0);</w:t>
      </w:r>
    </w:p>
    <w:p w14:paraId="0040EE71" w14:textId="77777777" w:rsidR="006A22A3" w:rsidRDefault="006A22A3" w:rsidP="006A22A3">
      <w:r>
        <w:t xml:space="preserve">        sj = function(a) {</w:t>
      </w:r>
    </w:p>
    <w:p w14:paraId="56081634" w14:textId="77777777" w:rsidR="006A22A3" w:rsidRDefault="006A22A3" w:rsidP="006A22A3">
      <w:r>
        <w:t xml:space="preserve">            if ("function" === typeof a)</w:t>
      </w:r>
    </w:p>
    <w:p w14:paraId="0F48A8BB" w14:textId="77777777" w:rsidR="006A22A3" w:rsidRDefault="006A22A3" w:rsidP="006A22A3">
      <w:r>
        <w:t xml:space="preserve">                return a;</w:t>
      </w:r>
    </w:p>
    <w:p w14:paraId="717DB5A5" w14:textId="77777777" w:rsidR="006A22A3" w:rsidRDefault="006A22A3" w:rsidP="006A22A3">
      <w:r>
        <w:t xml:space="preserve">            a[Kia] || (a[Kia] = function(b) {</w:t>
      </w:r>
    </w:p>
    <w:p w14:paraId="7EAE5F1E" w14:textId="77777777" w:rsidR="006A22A3" w:rsidRDefault="006A22A3" w:rsidP="006A22A3">
      <w:r>
        <w:t xml:space="preserve">                return a.handleEvent(b)</w:t>
      </w:r>
    </w:p>
    <w:p w14:paraId="0283FC8F" w14:textId="77777777" w:rsidR="006A22A3" w:rsidRDefault="006A22A3" w:rsidP="006A22A3">
      <w:r>
        <w:t xml:space="preserve">            }</w:t>
      </w:r>
    </w:p>
    <w:p w14:paraId="1C7CBAC4" w14:textId="77777777" w:rsidR="006A22A3" w:rsidRDefault="006A22A3" w:rsidP="006A22A3">
      <w:r>
        <w:t xml:space="preserve">            );</w:t>
      </w:r>
    </w:p>
    <w:p w14:paraId="7815A940" w14:textId="77777777" w:rsidR="006A22A3" w:rsidRDefault="006A22A3" w:rsidP="006A22A3">
      <w:r>
        <w:t xml:space="preserve">            return a[Kia]</w:t>
      </w:r>
    </w:p>
    <w:p w14:paraId="720AE7FF" w14:textId="77777777" w:rsidR="006A22A3" w:rsidRDefault="006A22A3" w:rsidP="006A22A3">
      <w:r>
        <w:t xml:space="preserve">        }</w:t>
      </w:r>
    </w:p>
    <w:p w14:paraId="27730345" w14:textId="77777777" w:rsidR="006A22A3" w:rsidRDefault="006A22A3" w:rsidP="006A22A3">
      <w:r>
        <w:t xml:space="preserve">        ;</w:t>
      </w:r>
    </w:p>
    <w:p w14:paraId="02513B9F" w14:textId="77777777" w:rsidR="006A22A3" w:rsidRDefault="006A22A3" w:rsidP="006A22A3">
      <w:r>
        <w:t xml:space="preserve">        cf(function(a) {</w:t>
      </w:r>
    </w:p>
    <w:p w14:paraId="0168F62B" w14:textId="77777777" w:rsidR="006A22A3" w:rsidRDefault="006A22A3" w:rsidP="006A22A3">
      <w:r>
        <w:t xml:space="preserve">            Jia = a(Jia)</w:t>
      </w:r>
    </w:p>
    <w:p w14:paraId="32B873F7" w14:textId="77777777" w:rsidR="006A22A3" w:rsidRDefault="006A22A3" w:rsidP="006A22A3">
      <w:r>
        <w:t xml:space="preserve">        });</w:t>
      </w:r>
    </w:p>
    <w:p w14:paraId="694598DF" w14:textId="77777777" w:rsidR="006A22A3" w:rsidRDefault="006A22A3" w:rsidP="006A22A3">
      <w:r>
        <w:t xml:space="preserve">        _.wj = function() {</w:t>
      </w:r>
    </w:p>
    <w:p w14:paraId="2E06A161" w14:textId="77777777" w:rsidR="006A22A3" w:rsidRDefault="006A22A3" w:rsidP="006A22A3">
      <w:r>
        <w:t xml:space="preserve">            _.Qe.call(this);</w:t>
      </w:r>
    </w:p>
    <w:p w14:paraId="4F69D9DC" w14:textId="77777777" w:rsidR="006A22A3" w:rsidRDefault="006A22A3" w:rsidP="006A22A3">
      <w:r>
        <w:t xml:space="preserve">            this.na = new pj(this);</w:t>
      </w:r>
    </w:p>
    <w:p w14:paraId="2AD79BAC" w14:textId="77777777" w:rsidR="006A22A3" w:rsidRDefault="006A22A3" w:rsidP="006A22A3">
      <w:r>
        <w:t xml:space="preserve">            this.Dc = this;</w:t>
      </w:r>
    </w:p>
    <w:p w14:paraId="2C7BEBA7" w14:textId="77777777" w:rsidR="006A22A3" w:rsidRDefault="006A22A3" w:rsidP="006A22A3">
      <w:r>
        <w:t xml:space="preserve">            this.jc = null</w:t>
      </w:r>
    </w:p>
    <w:p w14:paraId="290C3B2A" w14:textId="77777777" w:rsidR="006A22A3" w:rsidRDefault="006A22A3" w:rsidP="006A22A3">
      <w:r>
        <w:t xml:space="preserve">        }</w:t>
      </w:r>
    </w:p>
    <w:p w14:paraId="55467766" w14:textId="77777777" w:rsidR="006A22A3" w:rsidRDefault="006A22A3" w:rsidP="006A22A3">
      <w:r>
        <w:t xml:space="preserve">        ;</w:t>
      </w:r>
    </w:p>
    <w:p w14:paraId="0B5F664A" w14:textId="77777777" w:rsidR="006A22A3" w:rsidRDefault="006A22A3" w:rsidP="006A22A3">
      <w:r>
        <w:t xml:space="preserve">        _.Pe(_.wj, _.Qe);</w:t>
      </w:r>
    </w:p>
    <w:p w14:paraId="65E3DD60" w14:textId="77777777" w:rsidR="006A22A3" w:rsidRDefault="006A22A3" w:rsidP="006A22A3">
      <w:r>
        <w:t xml:space="preserve">        _.wj.prototype[_.xia] = !0;</w:t>
      </w:r>
    </w:p>
    <w:p w14:paraId="71B0AA6D" w14:textId="77777777" w:rsidR="006A22A3" w:rsidRDefault="006A22A3" w:rsidP="006A22A3">
      <w:r>
        <w:t xml:space="preserve">        _.l = _.wj.prototype;</w:t>
      </w:r>
    </w:p>
    <w:p w14:paraId="21870FC9" w14:textId="77777777" w:rsidR="006A22A3" w:rsidRDefault="006A22A3" w:rsidP="006A22A3">
      <w:r>
        <w:t xml:space="preserve">        _.l.zI = function() {</w:t>
      </w:r>
    </w:p>
    <w:p w14:paraId="557552FB" w14:textId="77777777" w:rsidR="006A22A3" w:rsidRDefault="006A22A3" w:rsidP="006A22A3">
      <w:r>
        <w:t xml:space="preserve">            return this.jc</w:t>
      </w:r>
    </w:p>
    <w:p w14:paraId="10FD5388" w14:textId="77777777" w:rsidR="006A22A3" w:rsidRDefault="006A22A3" w:rsidP="006A22A3">
      <w:r>
        <w:t xml:space="preserve">        }</w:t>
      </w:r>
    </w:p>
    <w:p w14:paraId="617A54E8" w14:textId="77777777" w:rsidR="006A22A3" w:rsidRDefault="006A22A3" w:rsidP="006A22A3">
      <w:r>
        <w:t xml:space="preserve">        ;</w:t>
      </w:r>
    </w:p>
    <w:p w14:paraId="2D183394" w14:textId="77777777" w:rsidR="006A22A3" w:rsidRDefault="006A22A3" w:rsidP="006A22A3">
      <w:r>
        <w:t xml:space="preserve">        _.l.addEventListener = function(a, b, c, d) {</w:t>
      </w:r>
    </w:p>
    <w:p w14:paraId="147F92CE" w14:textId="77777777" w:rsidR="006A22A3" w:rsidRDefault="006A22A3" w:rsidP="006A22A3">
      <w:r>
        <w:t xml:space="preserve">            _.rj(this, a, b, c, d)</w:t>
      </w:r>
    </w:p>
    <w:p w14:paraId="7D2F9ABC" w14:textId="77777777" w:rsidR="006A22A3" w:rsidRDefault="006A22A3" w:rsidP="006A22A3">
      <w:r>
        <w:t xml:space="preserve">        }</w:t>
      </w:r>
    </w:p>
    <w:p w14:paraId="26501D74" w14:textId="77777777" w:rsidR="006A22A3" w:rsidRDefault="006A22A3" w:rsidP="006A22A3">
      <w:r>
        <w:t xml:space="preserve">        ;</w:t>
      </w:r>
    </w:p>
    <w:p w14:paraId="6A86A80E" w14:textId="77777777" w:rsidR="006A22A3" w:rsidRDefault="006A22A3" w:rsidP="006A22A3">
      <w:r>
        <w:t xml:space="preserve">        _.l.removeEventListener = function(a, b, c, d) {</w:t>
      </w:r>
    </w:p>
    <w:p w14:paraId="4AEA14C6" w14:textId="77777777" w:rsidR="006A22A3" w:rsidRDefault="006A22A3" w:rsidP="006A22A3">
      <w:r>
        <w:t xml:space="preserve">            _.uj(this, a, b, c, d)</w:t>
      </w:r>
    </w:p>
    <w:p w14:paraId="112BDB28" w14:textId="77777777" w:rsidR="006A22A3" w:rsidRDefault="006A22A3" w:rsidP="006A22A3">
      <w:r>
        <w:t xml:space="preserve">        }</w:t>
      </w:r>
    </w:p>
    <w:p w14:paraId="5A833E3C" w14:textId="77777777" w:rsidR="006A22A3" w:rsidRDefault="006A22A3" w:rsidP="006A22A3">
      <w:r>
        <w:t xml:space="preserve">        ;</w:t>
      </w:r>
    </w:p>
    <w:p w14:paraId="77F7602E" w14:textId="77777777" w:rsidR="006A22A3" w:rsidRDefault="006A22A3" w:rsidP="006A22A3">
      <w:r>
        <w:t xml:space="preserve">        _.l.dispatchEvent = function(a) {</w:t>
      </w:r>
    </w:p>
    <w:p w14:paraId="6831C37D" w14:textId="77777777" w:rsidR="006A22A3" w:rsidRDefault="006A22A3" w:rsidP="006A22A3">
      <w:r>
        <w:t xml:space="preserve">            var b, c = this.zI();</w:t>
      </w:r>
    </w:p>
    <w:p w14:paraId="58257923" w14:textId="77777777" w:rsidR="006A22A3" w:rsidRDefault="006A22A3" w:rsidP="006A22A3">
      <w:r>
        <w:t xml:space="preserve">            if (c)</w:t>
      </w:r>
    </w:p>
    <w:p w14:paraId="30A50EAE" w14:textId="77777777" w:rsidR="006A22A3" w:rsidRDefault="006A22A3" w:rsidP="006A22A3">
      <w:r>
        <w:t xml:space="preserve">                for (b = []; c; c = c.zI())</w:t>
      </w:r>
    </w:p>
    <w:p w14:paraId="4730F051" w14:textId="77777777" w:rsidR="006A22A3" w:rsidRDefault="006A22A3" w:rsidP="006A22A3">
      <w:r>
        <w:t xml:space="preserve">                    b.push(c);</w:t>
      </w:r>
    </w:p>
    <w:p w14:paraId="3B803BBA" w14:textId="77777777" w:rsidR="006A22A3" w:rsidRDefault="006A22A3" w:rsidP="006A22A3">
      <w:r>
        <w:t xml:space="preserve">            c = this.Dc;</w:t>
      </w:r>
    </w:p>
    <w:p w14:paraId="4180226A" w14:textId="77777777" w:rsidR="006A22A3" w:rsidRDefault="006A22A3" w:rsidP="006A22A3">
      <w:r>
        <w:t xml:space="preserve">            var d = a.type || a;</w:t>
      </w:r>
    </w:p>
    <w:p w14:paraId="6BB52029" w14:textId="77777777" w:rsidR="006A22A3" w:rsidRDefault="006A22A3" w:rsidP="006A22A3">
      <w:r>
        <w:t xml:space="preserve">            if ("string" === typeof a)</w:t>
      </w:r>
    </w:p>
    <w:p w14:paraId="1E9FB511" w14:textId="77777777" w:rsidR="006A22A3" w:rsidRDefault="006A22A3" w:rsidP="006A22A3">
      <w:r>
        <w:t xml:space="preserve">                a = new _.lj(a,c);</w:t>
      </w:r>
    </w:p>
    <w:p w14:paraId="6FF1FD80" w14:textId="77777777" w:rsidR="006A22A3" w:rsidRDefault="006A22A3" w:rsidP="006A22A3">
      <w:r>
        <w:t xml:space="preserve">            else if (a instanceof _.lj)</w:t>
      </w:r>
    </w:p>
    <w:p w14:paraId="31971DC6" w14:textId="77777777" w:rsidR="006A22A3" w:rsidRDefault="006A22A3" w:rsidP="006A22A3">
      <w:r>
        <w:t xml:space="preserve">                a.target = a.target || c;</w:t>
      </w:r>
    </w:p>
    <w:p w14:paraId="0D5DFB97" w14:textId="77777777" w:rsidR="006A22A3" w:rsidRDefault="006A22A3" w:rsidP="006A22A3">
      <w:r>
        <w:t xml:space="preserve">            else {</w:t>
      </w:r>
    </w:p>
    <w:p w14:paraId="69898E58" w14:textId="77777777" w:rsidR="006A22A3" w:rsidRDefault="006A22A3" w:rsidP="006A22A3">
      <w:r>
        <w:t xml:space="preserve">                var e = a;</w:t>
      </w:r>
    </w:p>
    <w:p w14:paraId="5D26B28A" w14:textId="77777777" w:rsidR="006A22A3" w:rsidRDefault="006A22A3" w:rsidP="006A22A3">
      <w:r>
        <w:t xml:space="preserve">                a = new _.lj(d,c);</w:t>
      </w:r>
    </w:p>
    <w:p w14:paraId="309C398A" w14:textId="77777777" w:rsidR="006A22A3" w:rsidRDefault="006A22A3" w:rsidP="006A22A3">
      <w:r>
        <w:t xml:space="preserve">                _.lb(a, e)</w:t>
      </w:r>
    </w:p>
    <w:p w14:paraId="74584210" w14:textId="77777777" w:rsidR="006A22A3" w:rsidRDefault="006A22A3" w:rsidP="006A22A3">
      <w:r>
        <w:t xml:space="preserve">            }</w:t>
      </w:r>
    </w:p>
    <w:p w14:paraId="78EB6555" w14:textId="77777777" w:rsidR="006A22A3" w:rsidRDefault="006A22A3" w:rsidP="006A22A3">
      <w:r>
        <w:t xml:space="preserve">            e = !0;</w:t>
      </w:r>
    </w:p>
    <w:p w14:paraId="799B6217" w14:textId="77777777" w:rsidR="006A22A3" w:rsidRDefault="006A22A3" w:rsidP="006A22A3">
      <w:r>
        <w:t xml:space="preserve">            if (b)</w:t>
      </w:r>
    </w:p>
    <w:p w14:paraId="590F0211" w14:textId="77777777" w:rsidR="006A22A3" w:rsidRDefault="006A22A3" w:rsidP="006A22A3">
      <w:r>
        <w:t xml:space="preserve">                for (var f = b.length - 1; !a.N &amp;&amp; 0 &lt;= f; f--) {</w:t>
      </w:r>
    </w:p>
    <w:p w14:paraId="2FCF2DCE" w14:textId="77777777" w:rsidR="006A22A3" w:rsidRDefault="006A22A3" w:rsidP="006A22A3">
      <w:r>
        <w:t xml:space="preserve">                    var g = a.currentTarget = b[f];</w:t>
      </w:r>
    </w:p>
    <w:p w14:paraId="3A1CF354" w14:textId="77777777" w:rsidR="006A22A3" w:rsidRDefault="006A22A3" w:rsidP="006A22A3">
      <w:r>
        <w:t xml:space="preserve">                    e = g.Vy(d, !0, a) &amp;&amp; e</w:t>
      </w:r>
    </w:p>
    <w:p w14:paraId="03AFBFE7" w14:textId="77777777" w:rsidR="006A22A3" w:rsidRDefault="006A22A3" w:rsidP="006A22A3">
      <w:r>
        <w:t xml:space="preserve">                }</w:t>
      </w:r>
    </w:p>
    <w:p w14:paraId="0861A0FE" w14:textId="77777777" w:rsidR="006A22A3" w:rsidRDefault="006A22A3" w:rsidP="006A22A3">
      <w:r>
        <w:t xml:space="preserve">            a.N || (g = a.currentTarget = c,</w:t>
      </w:r>
    </w:p>
    <w:p w14:paraId="2469D9DC" w14:textId="77777777" w:rsidR="006A22A3" w:rsidRDefault="006A22A3" w:rsidP="006A22A3">
      <w:r>
        <w:t xml:space="preserve">            e = g.Vy(d, !0, a) &amp;&amp; e,</w:t>
      </w:r>
    </w:p>
    <w:p w14:paraId="0BD79F7F" w14:textId="77777777" w:rsidR="006A22A3" w:rsidRDefault="006A22A3" w:rsidP="006A22A3">
      <w:r>
        <w:t xml:space="preserve">            a.N || (e = g.Vy(d, !1, a) &amp;&amp; e));</w:t>
      </w:r>
    </w:p>
    <w:p w14:paraId="6A0E850E" w14:textId="77777777" w:rsidR="006A22A3" w:rsidRDefault="006A22A3" w:rsidP="006A22A3">
      <w:r>
        <w:t xml:space="preserve">            if (b)</w:t>
      </w:r>
    </w:p>
    <w:p w14:paraId="4A135396" w14:textId="77777777" w:rsidR="006A22A3" w:rsidRDefault="006A22A3" w:rsidP="006A22A3">
      <w:r>
        <w:t xml:space="preserve">                for (f = 0; !a.N &amp;&amp; f &lt; b.length; f++)</w:t>
      </w:r>
    </w:p>
    <w:p w14:paraId="627A71BD" w14:textId="77777777" w:rsidR="006A22A3" w:rsidRDefault="006A22A3" w:rsidP="006A22A3">
      <w:r>
        <w:t xml:space="preserve">                    g = a.currentTarget = b[f],</w:t>
      </w:r>
    </w:p>
    <w:p w14:paraId="0E6A4E1C" w14:textId="77777777" w:rsidR="006A22A3" w:rsidRDefault="006A22A3" w:rsidP="006A22A3">
      <w:r>
        <w:t xml:space="preserve">                    e = g.Vy(d, !1, a) &amp;&amp; e;</w:t>
      </w:r>
    </w:p>
    <w:p w14:paraId="1F43319C" w14:textId="77777777" w:rsidR="006A22A3" w:rsidRDefault="006A22A3" w:rsidP="006A22A3">
      <w:r>
        <w:t xml:space="preserve">            return e</w:t>
      </w:r>
    </w:p>
    <w:p w14:paraId="6FD2F24E" w14:textId="77777777" w:rsidR="006A22A3" w:rsidRDefault="006A22A3" w:rsidP="006A22A3">
      <w:r>
        <w:t xml:space="preserve">        }</w:t>
      </w:r>
    </w:p>
    <w:p w14:paraId="0AA682DD" w14:textId="77777777" w:rsidR="006A22A3" w:rsidRDefault="006A22A3" w:rsidP="006A22A3">
      <w:r>
        <w:t xml:space="preserve">        ;</w:t>
      </w:r>
    </w:p>
    <w:p w14:paraId="30F71ABF" w14:textId="77777777" w:rsidR="006A22A3" w:rsidRDefault="006A22A3" w:rsidP="006A22A3">
      <w:r>
        <w:t xml:space="preserve">        _.l.Yc = function() {</w:t>
      </w:r>
    </w:p>
    <w:p w14:paraId="12C9EFA6" w14:textId="77777777" w:rsidR="006A22A3" w:rsidRDefault="006A22A3" w:rsidP="006A22A3">
      <w:r>
        <w:t xml:space="preserve">            _.wj.ze.Yc.call(this);</w:t>
      </w:r>
    </w:p>
    <w:p w14:paraId="67FB7A1C" w14:textId="77777777" w:rsidR="006A22A3" w:rsidRDefault="006A22A3" w:rsidP="006A22A3">
      <w:r>
        <w:t xml:space="preserve">            this.OQ();</w:t>
      </w:r>
    </w:p>
    <w:p w14:paraId="358876F7" w14:textId="77777777" w:rsidR="006A22A3" w:rsidRDefault="006A22A3" w:rsidP="006A22A3">
      <w:r>
        <w:t xml:space="preserve">            this.jc = null</w:t>
      </w:r>
    </w:p>
    <w:p w14:paraId="4F489FB2" w14:textId="77777777" w:rsidR="006A22A3" w:rsidRDefault="006A22A3" w:rsidP="006A22A3">
      <w:r>
        <w:t xml:space="preserve">        }</w:t>
      </w:r>
    </w:p>
    <w:p w14:paraId="302351D2" w14:textId="77777777" w:rsidR="006A22A3" w:rsidRDefault="006A22A3" w:rsidP="006A22A3">
      <w:r>
        <w:t xml:space="preserve">        ;</w:t>
      </w:r>
    </w:p>
    <w:p w14:paraId="5606BD2E" w14:textId="77777777" w:rsidR="006A22A3" w:rsidRDefault="006A22A3" w:rsidP="006A22A3">
      <w:r>
        <w:t xml:space="preserve">        _.l.listen = function(a, b, c, d) {</w:t>
      </w:r>
    </w:p>
    <w:p w14:paraId="5B946A05" w14:textId="77777777" w:rsidR="006A22A3" w:rsidRDefault="006A22A3" w:rsidP="006A22A3">
      <w:r>
        <w:t xml:space="preserve">            return this.na.add(String(a), b, !1, c, d)</w:t>
      </w:r>
    </w:p>
    <w:p w14:paraId="67B439A0" w14:textId="77777777" w:rsidR="006A22A3" w:rsidRDefault="006A22A3" w:rsidP="006A22A3">
      <w:r>
        <w:t xml:space="preserve">        }</w:t>
      </w:r>
    </w:p>
    <w:p w14:paraId="081399FA" w14:textId="77777777" w:rsidR="006A22A3" w:rsidRDefault="006A22A3" w:rsidP="006A22A3">
      <w:r>
        <w:t xml:space="preserve">        ;</w:t>
      </w:r>
    </w:p>
    <w:p w14:paraId="7306C00B" w14:textId="77777777" w:rsidR="006A22A3" w:rsidRDefault="006A22A3" w:rsidP="006A22A3">
      <w:r>
        <w:t xml:space="preserve">        _.l.QF = function(a, b, c, d) {</w:t>
      </w:r>
    </w:p>
    <w:p w14:paraId="650256FC" w14:textId="77777777" w:rsidR="006A22A3" w:rsidRDefault="006A22A3" w:rsidP="006A22A3">
      <w:r>
        <w:t xml:space="preserve">            return this.na.add(String(a), b, !0, c, d)</w:t>
      </w:r>
    </w:p>
    <w:p w14:paraId="25CFFE74" w14:textId="77777777" w:rsidR="006A22A3" w:rsidRDefault="006A22A3" w:rsidP="006A22A3">
      <w:r>
        <w:t xml:space="preserve">        }</w:t>
      </w:r>
    </w:p>
    <w:p w14:paraId="37617A1D" w14:textId="77777777" w:rsidR="006A22A3" w:rsidRDefault="006A22A3" w:rsidP="006A22A3">
      <w:r>
        <w:t xml:space="preserve">        ;</w:t>
      </w:r>
    </w:p>
    <w:p w14:paraId="31967970" w14:textId="77777777" w:rsidR="006A22A3" w:rsidRDefault="006A22A3" w:rsidP="006A22A3">
      <w:r>
        <w:t xml:space="preserve">        _.l.unlisten = function(a, b, c, d) {</w:t>
      </w:r>
    </w:p>
    <w:p w14:paraId="74BD7B6D" w14:textId="77777777" w:rsidR="006A22A3" w:rsidRDefault="006A22A3" w:rsidP="006A22A3">
      <w:r>
        <w:t xml:space="preserve">            return this.na.remove(String(a), b, c, d)</w:t>
      </w:r>
    </w:p>
    <w:p w14:paraId="2434F837" w14:textId="77777777" w:rsidR="006A22A3" w:rsidRDefault="006A22A3" w:rsidP="006A22A3">
      <w:r>
        <w:t xml:space="preserve">        }</w:t>
      </w:r>
    </w:p>
    <w:p w14:paraId="1F2313F3" w14:textId="77777777" w:rsidR="006A22A3" w:rsidRDefault="006A22A3" w:rsidP="006A22A3">
      <w:r>
        <w:t xml:space="preserve">        ;</w:t>
      </w:r>
    </w:p>
    <w:p w14:paraId="1FC10D13" w14:textId="77777777" w:rsidR="006A22A3" w:rsidRDefault="006A22A3" w:rsidP="006A22A3">
      <w:r>
        <w:t xml:space="preserve">        _.l.Ev = function(a) {</w:t>
      </w:r>
    </w:p>
    <w:p w14:paraId="4C1F436E" w14:textId="77777777" w:rsidR="006A22A3" w:rsidRDefault="006A22A3" w:rsidP="006A22A3">
      <w:r>
        <w:t xml:space="preserve">            Bia(this.na, a)</w:t>
      </w:r>
    </w:p>
    <w:p w14:paraId="666AAF45" w14:textId="77777777" w:rsidR="006A22A3" w:rsidRDefault="006A22A3" w:rsidP="006A22A3">
      <w:r>
        <w:t xml:space="preserve">        }</w:t>
      </w:r>
    </w:p>
    <w:p w14:paraId="25D2E1E1" w14:textId="77777777" w:rsidR="006A22A3" w:rsidRDefault="006A22A3" w:rsidP="006A22A3">
      <w:r>
        <w:t xml:space="preserve">        ;</w:t>
      </w:r>
    </w:p>
    <w:p w14:paraId="2630393A" w14:textId="77777777" w:rsidR="006A22A3" w:rsidRDefault="006A22A3" w:rsidP="006A22A3">
      <w:r>
        <w:t xml:space="preserve">        _.l.OQ = function() {</w:t>
      </w:r>
    </w:p>
    <w:p w14:paraId="23101A4C" w14:textId="77777777" w:rsidR="006A22A3" w:rsidRDefault="006A22A3" w:rsidP="006A22A3">
      <w:r>
        <w:t xml:space="preserve">            if (this.na) {</w:t>
      </w:r>
    </w:p>
    <w:p w14:paraId="3BCDA03D" w14:textId="77777777" w:rsidR="006A22A3" w:rsidRDefault="006A22A3" w:rsidP="006A22A3">
      <w:r>
        <w:t xml:space="preserve">                var a = this.na, b = 0, c;</w:t>
      </w:r>
    </w:p>
    <w:p w14:paraId="5A891AB3" w14:textId="77777777" w:rsidR="006A22A3" w:rsidRDefault="006A22A3" w:rsidP="006A22A3">
      <w:r>
        <w:t xml:space="preserve">                for (c in a.H) {</w:t>
      </w:r>
    </w:p>
    <w:p w14:paraId="58D23D5C" w14:textId="77777777" w:rsidR="006A22A3" w:rsidRDefault="006A22A3" w:rsidP="006A22A3">
      <w:r>
        <w:t xml:space="preserve">                    for (var d = a.H[c], e = 0; e &lt; d.length; e++)</w:t>
      </w:r>
    </w:p>
    <w:p w14:paraId="1488E7B0" w14:textId="77777777" w:rsidR="006A22A3" w:rsidRDefault="006A22A3" w:rsidP="006A22A3">
      <w:r>
        <w:t xml:space="preserve">                        ++b,</w:t>
      </w:r>
    </w:p>
    <w:p w14:paraId="632D08AD" w14:textId="77777777" w:rsidR="006A22A3" w:rsidRDefault="006A22A3" w:rsidP="006A22A3">
      <w:r>
        <w:t xml:space="preserve">                        oj(d[e]);</w:t>
      </w:r>
    </w:p>
    <w:p w14:paraId="51B2C876" w14:textId="77777777" w:rsidR="006A22A3" w:rsidRDefault="006A22A3" w:rsidP="006A22A3">
      <w:r>
        <w:t xml:space="preserve">                    delete a.H[c];</w:t>
      </w:r>
    </w:p>
    <w:p w14:paraId="52C13B1F" w14:textId="77777777" w:rsidR="006A22A3" w:rsidRDefault="006A22A3" w:rsidP="006A22A3">
      <w:r>
        <w:t xml:space="preserve">                    a.N--</w:t>
      </w:r>
    </w:p>
    <w:p w14:paraId="5A05EF73" w14:textId="77777777" w:rsidR="006A22A3" w:rsidRDefault="006A22A3" w:rsidP="006A22A3">
      <w:r>
        <w:t xml:space="preserve">                }</w:t>
      </w:r>
    </w:p>
    <w:p w14:paraId="30BFEACA" w14:textId="77777777" w:rsidR="006A22A3" w:rsidRDefault="006A22A3" w:rsidP="006A22A3">
      <w:r>
        <w:t xml:space="preserve">            }</w:t>
      </w:r>
    </w:p>
    <w:p w14:paraId="4D9F2352" w14:textId="77777777" w:rsidR="006A22A3" w:rsidRDefault="006A22A3" w:rsidP="006A22A3">
      <w:r>
        <w:t xml:space="preserve">        }</w:t>
      </w:r>
    </w:p>
    <w:p w14:paraId="6D1AD5C1" w14:textId="77777777" w:rsidR="006A22A3" w:rsidRDefault="006A22A3" w:rsidP="006A22A3">
      <w:r>
        <w:t xml:space="preserve">        ;</w:t>
      </w:r>
    </w:p>
    <w:p w14:paraId="39874C91" w14:textId="77777777" w:rsidR="006A22A3" w:rsidRDefault="006A22A3" w:rsidP="006A22A3">
      <w:r>
        <w:t xml:space="preserve">        _.l.Vy = function(a, b, c) {</w:t>
      </w:r>
    </w:p>
    <w:p w14:paraId="16912F78" w14:textId="77777777" w:rsidR="006A22A3" w:rsidRDefault="006A22A3" w:rsidP="006A22A3">
      <w:r>
        <w:t xml:space="preserve">            a = this.na.H[String(a)];</w:t>
      </w:r>
    </w:p>
    <w:p w14:paraId="5AD6CB6F" w14:textId="77777777" w:rsidR="006A22A3" w:rsidRDefault="006A22A3" w:rsidP="006A22A3">
      <w:r>
        <w:t xml:space="preserve">            if (!a)</w:t>
      </w:r>
    </w:p>
    <w:p w14:paraId="7D474E0B" w14:textId="77777777" w:rsidR="006A22A3" w:rsidRDefault="006A22A3" w:rsidP="006A22A3">
      <w:r>
        <w:t xml:space="preserve">                return !0;</w:t>
      </w:r>
    </w:p>
    <w:p w14:paraId="3389EB57" w14:textId="77777777" w:rsidR="006A22A3" w:rsidRDefault="006A22A3" w:rsidP="006A22A3">
      <w:r>
        <w:t xml:space="preserve">            a = a.concat();</w:t>
      </w:r>
    </w:p>
    <w:p w14:paraId="4D163F72" w14:textId="77777777" w:rsidR="006A22A3" w:rsidRDefault="006A22A3" w:rsidP="006A22A3">
      <w:r>
        <w:t xml:space="preserve">            for (var d = !0, e = 0; e &lt; a.length; ++e) {</w:t>
      </w:r>
    </w:p>
    <w:p w14:paraId="698CE642" w14:textId="77777777" w:rsidR="006A22A3" w:rsidRDefault="006A22A3" w:rsidP="006A22A3">
      <w:r>
        <w:t xml:space="preserve">                var f = a[e];</w:t>
      </w:r>
    </w:p>
    <w:p w14:paraId="5D6A56C1" w14:textId="77777777" w:rsidR="006A22A3" w:rsidRDefault="006A22A3" w:rsidP="006A22A3">
      <w:r>
        <w:t xml:space="preserve">                if (f &amp;&amp; !f.Zu &amp;&amp; f.capture == b) {</w:t>
      </w:r>
    </w:p>
    <w:p w14:paraId="538F0FB7" w14:textId="77777777" w:rsidR="006A22A3" w:rsidRDefault="006A22A3" w:rsidP="006A22A3">
      <w:r>
        <w:t xml:space="preserve">                    var g = f.listener</w:t>
      </w:r>
    </w:p>
    <w:p w14:paraId="325AC502" w14:textId="77777777" w:rsidR="006A22A3" w:rsidRDefault="006A22A3" w:rsidP="006A22A3">
      <w:r>
        <w:t xml:space="preserve">                      , h = f.handler || f.src;</w:t>
      </w:r>
    </w:p>
    <w:p w14:paraId="5F44BC49" w14:textId="77777777" w:rsidR="006A22A3" w:rsidRDefault="006A22A3" w:rsidP="006A22A3">
      <w:r>
        <w:t xml:space="preserve">                    f.gC &amp;&amp; this.Ev(f);</w:t>
      </w:r>
    </w:p>
    <w:p w14:paraId="6AF81F33" w14:textId="77777777" w:rsidR="006A22A3" w:rsidRDefault="006A22A3" w:rsidP="006A22A3">
      <w:r>
        <w:t xml:space="preserve">                    d = !1 !== g.call(h, c) &amp;&amp; d</w:t>
      </w:r>
    </w:p>
    <w:p w14:paraId="4BD1C9D5" w14:textId="77777777" w:rsidR="006A22A3" w:rsidRDefault="006A22A3" w:rsidP="006A22A3">
      <w:r>
        <w:t xml:space="preserve">                }</w:t>
      </w:r>
    </w:p>
    <w:p w14:paraId="4A38D635" w14:textId="77777777" w:rsidR="006A22A3" w:rsidRDefault="006A22A3" w:rsidP="006A22A3">
      <w:r>
        <w:t xml:space="preserve">            }</w:t>
      </w:r>
    </w:p>
    <w:p w14:paraId="017E8354" w14:textId="77777777" w:rsidR="006A22A3" w:rsidRDefault="006A22A3" w:rsidP="006A22A3">
      <w:r>
        <w:t xml:space="preserve">            return d &amp;&amp; !c.defaultPrevented</w:t>
      </w:r>
    </w:p>
    <w:p w14:paraId="6D80D959" w14:textId="77777777" w:rsidR="006A22A3" w:rsidRDefault="006A22A3" w:rsidP="006A22A3">
      <w:r>
        <w:t xml:space="preserve">        }</w:t>
      </w:r>
    </w:p>
    <w:p w14:paraId="031F0F24" w14:textId="77777777" w:rsidR="006A22A3" w:rsidRDefault="006A22A3" w:rsidP="006A22A3">
      <w:r>
        <w:t xml:space="preserve">        ;</w:t>
      </w:r>
    </w:p>
    <w:p w14:paraId="599494FE" w14:textId="77777777" w:rsidR="006A22A3" w:rsidRDefault="006A22A3" w:rsidP="006A22A3">
      <w:r>
        <w:t xml:space="preserve">        _.l.sM = function(a, b, c, d) {</w:t>
      </w:r>
    </w:p>
    <w:p w14:paraId="3424C7F7" w14:textId="77777777" w:rsidR="006A22A3" w:rsidRDefault="006A22A3" w:rsidP="006A22A3">
      <w:r>
        <w:t xml:space="preserve">            return Cia(this.na, String(a), b, c, d)</w:t>
      </w:r>
    </w:p>
    <w:p w14:paraId="02182A99" w14:textId="77777777" w:rsidR="006A22A3" w:rsidRDefault="006A22A3" w:rsidP="006A22A3">
      <w:r>
        <w:t xml:space="preserve">        }</w:t>
      </w:r>
    </w:p>
    <w:p w14:paraId="7426D737" w14:textId="77777777" w:rsidR="006A22A3" w:rsidRDefault="006A22A3" w:rsidP="006A22A3">
      <w:r>
        <w:t xml:space="preserve">        ;</w:t>
      </w:r>
    </w:p>
    <w:p w14:paraId="111B5C8F" w14:textId="77777777" w:rsidR="006A22A3" w:rsidRDefault="006A22A3" w:rsidP="006A22A3">
      <w:r>
        <w:t xml:space="preserve">        _.xj = function(a, b) {</w:t>
      </w:r>
    </w:p>
    <w:p w14:paraId="61BAA301" w14:textId="77777777" w:rsidR="006A22A3" w:rsidRDefault="006A22A3" w:rsidP="006A22A3">
      <w:r>
        <w:t xml:space="preserve">            _.wj.call(this);</w:t>
      </w:r>
    </w:p>
    <w:p w14:paraId="500C3B06" w14:textId="77777777" w:rsidR="006A22A3" w:rsidRDefault="006A22A3" w:rsidP="006A22A3">
      <w:r>
        <w:t xml:space="preserve">            this.N = a || 1;</w:t>
      </w:r>
    </w:p>
    <w:p w14:paraId="004130F9" w14:textId="77777777" w:rsidR="006A22A3" w:rsidRDefault="006A22A3" w:rsidP="006A22A3">
      <w:r>
        <w:t xml:space="preserve">            this.H = b || _.ca;</w:t>
      </w:r>
    </w:p>
    <w:p w14:paraId="60006120" w14:textId="77777777" w:rsidR="006A22A3" w:rsidRDefault="006A22A3" w:rsidP="006A22A3">
      <w:r>
        <w:t xml:space="preserve">            this.W = (0,</w:t>
      </w:r>
    </w:p>
    <w:p w14:paraId="099AE9F6" w14:textId="77777777" w:rsidR="006A22A3" w:rsidRDefault="006A22A3" w:rsidP="006A22A3">
      <w:r>
        <w:t xml:space="preserve">            _.Ce)(this.j2, this);</w:t>
      </w:r>
    </w:p>
    <w:p w14:paraId="170E425C" w14:textId="77777777" w:rsidR="006A22A3" w:rsidRDefault="006A22A3" w:rsidP="006A22A3">
      <w:r>
        <w:t xml:space="preserve">            this.ma = _.Oe()</w:t>
      </w:r>
    </w:p>
    <w:p w14:paraId="19147B8C" w14:textId="77777777" w:rsidR="006A22A3" w:rsidRDefault="006A22A3" w:rsidP="006A22A3">
      <w:r>
        <w:t xml:space="preserve">        }</w:t>
      </w:r>
    </w:p>
    <w:p w14:paraId="41D45F35" w14:textId="77777777" w:rsidR="006A22A3" w:rsidRDefault="006A22A3" w:rsidP="006A22A3">
      <w:r>
        <w:t xml:space="preserve">        ;</w:t>
      </w:r>
    </w:p>
    <w:p w14:paraId="0B555AAF" w14:textId="77777777" w:rsidR="006A22A3" w:rsidRDefault="006A22A3" w:rsidP="006A22A3">
      <w:r>
        <w:t xml:space="preserve">        _.Pe(_.xj, _.wj);</w:t>
      </w:r>
    </w:p>
    <w:p w14:paraId="6484AAA9" w14:textId="77777777" w:rsidR="006A22A3" w:rsidRDefault="006A22A3" w:rsidP="006A22A3">
      <w:r>
        <w:t xml:space="preserve">        _.l = _.xj.prototype;</w:t>
      </w:r>
    </w:p>
    <w:p w14:paraId="50941359" w14:textId="77777777" w:rsidR="006A22A3" w:rsidRDefault="006A22A3" w:rsidP="006A22A3">
      <w:r>
        <w:t xml:space="preserve">        _.l.enabled = !1;</w:t>
      </w:r>
    </w:p>
    <w:p w14:paraId="5BB72422" w14:textId="77777777" w:rsidR="006A22A3" w:rsidRDefault="006A22A3" w:rsidP="006A22A3">
      <w:r>
        <w:t xml:space="preserve">        _.l.xn = null;</w:t>
      </w:r>
    </w:p>
    <w:p w14:paraId="1BF20E49" w14:textId="77777777" w:rsidR="006A22A3" w:rsidRDefault="006A22A3" w:rsidP="006A22A3">
      <w:r>
        <w:t xml:space="preserve">        _.l.setInterval = function(a) {</w:t>
      </w:r>
    </w:p>
    <w:p w14:paraId="301AC982" w14:textId="77777777" w:rsidR="006A22A3" w:rsidRDefault="006A22A3" w:rsidP="006A22A3">
      <w:r>
        <w:t xml:space="preserve">            this.N = a;</w:t>
      </w:r>
    </w:p>
    <w:p w14:paraId="0EB1428B" w14:textId="77777777" w:rsidR="006A22A3" w:rsidRDefault="006A22A3" w:rsidP="006A22A3">
      <w:r>
        <w:t xml:space="preserve">            this.xn &amp;&amp; this.enabled ? (_.yj(this),</w:t>
      </w:r>
    </w:p>
    <w:p w14:paraId="41527875" w14:textId="77777777" w:rsidR="006A22A3" w:rsidRDefault="006A22A3" w:rsidP="006A22A3">
      <w:r>
        <w:t xml:space="preserve">            this.start()) : this.xn &amp;&amp; _.yj(this)</w:t>
      </w:r>
    </w:p>
    <w:p w14:paraId="13E3EF8E" w14:textId="77777777" w:rsidR="006A22A3" w:rsidRDefault="006A22A3" w:rsidP="006A22A3">
      <w:r>
        <w:t xml:space="preserve">        }</w:t>
      </w:r>
    </w:p>
    <w:p w14:paraId="2A69E644" w14:textId="77777777" w:rsidR="006A22A3" w:rsidRDefault="006A22A3" w:rsidP="006A22A3">
      <w:r>
        <w:t xml:space="preserve">        ;</w:t>
      </w:r>
    </w:p>
    <w:p w14:paraId="3BB383B6" w14:textId="77777777" w:rsidR="006A22A3" w:rsidRDefault="006A22A3" w:rsidP="006A22A3">
      <w:r>
        <w:t xml:space="preserve">        _.l.j2 = function() {</w:t>
      </w:r>
    </w:p>
    <w:p w14:paraId="70D0C21E" w14:textId="77777777" w:rsidR="006A22A3" w:rsidRDefault="006A22A3" w:rsidP="006A22A3">
      <w:r>
        <w:t xml:space="preserve">            if (this.enabled) {</w:t>
      </w:r>
    </w:p>
    <w:p w14:paraId="13B3F369" w14:textId="77777777" w:rsidR="006A22A3" w:rsidRDefault="006A22A3" w:rsidP="006A22A3">
      <w:r>
        <w:t xml:space="preserve">                var a = _.Oe() - this.ma;</w:t>
      </w:r>
    </w:p>
    <w:p w14:paraId="798DB605" w14:textId="77777777" w:rsidR="006A22A3" w:rsidRDefault="006A22A3" w:rsidP="006A22A3">
      <w:r>
        <w:t xml:space="preserve">                0 &lt; a &amp;&amp; a &lt; .8 * this.N ? this.xn = this.H.setTimeout(this.W, this.N - a) : (this.xn &amp;&amp; (this.H.clearTimeout(this.xn),</w:t>
      </w:r>
    </w:p>
    <w:p w14:paraId="4C8CC478" w14:textId="77777777" w:rsidR="006A22A3" w:rsidRDefault="006A22A3" w:rsidP="006A22A3">
      <w:r>
        <w:t xml:space="preserve">                this.xn = null),</w:t>
      </w:r>
    </w:p>
    <w:p w14:paraId="4F5A03BD" w14:textId="77777777" w:rsidR="006A22A3" w:rsidRDefault="006A22A3" w:rsidP="006A22A3">
      <w:r>
        <w:t xml:space="preserve">                this.dispatchEvent("tick"),</w:t>
      </w:r>
    </w:p>
    <w:p w14:paraId="4B4E42D3" w14:textId="77777777" w:rsidR="006A22A3" w:rsidRDefault="006A22A3" w:rsidP="006A22A3">
      <w:r>
        <w:t xml:space="preserve">                this.enabled &amp;&amp; (_.yj(this),</w:t>
      </w:r>
    </w:p>
    <w:p w14:paraId="14667857" w14:textId="77777777" w:rsidR="006A22A3" w:rsidRDefault="006A22A3" w:rsidP="006A22A3">
      <w:r>
        <w:t xml:space="preserve">                this.start()))</w:t>
      </w:r>
    </w:p>
    <w:p w14:paraId="3A23535C" w14:textId="77777777" w:rsidR="006A22A3" w:rsidRDefault="006A22A3" w:rsidP="006A22A3">
      <w:r>
        <w:t xml:space="preserve">            }</w:t>
      </w:r>
    </w:p>
    <w:p w14:paraId="7841BB46" w14:textId="77777777" w:rsidR="006A22A3" w:rsidRDefault="006A22A3" w:rsidP="006A22A3">
      <w:r>
        <w:t xml:space="preserve">        }</w:t>
      </w:r>
    </w:p>
    <w:p w14:paraId="0CBA57E1" w14:textId="77777777" w:rsidR="006A22A3" w:rsidRDefault="006A22A3" w:rsidP="006A22A3">
      <w:r>
        <w:t xml:space="preserve">        ;</w:t>
      </w:r>
    </w:p>
    <w:p w14:paraId="63CA187F" w14:textId="77777777" w:rsidR="006A22A3" w:rsidRDefault="006A22A3" w:rsidP="006A22A3">
      <w:r>
        <w:t xml:space="preserve">        _.l.start = function() {</w:t>
      </w:r>
    </w:p>
    <w:p w14:paraId="5B1A9E18" w14:textId="77777777" w:rsidR="006A22A3" w:rsidRDefault="006A22A3" w:rsidP="006A22A3">
      <w:r>
        <w:t xml:space="preserve">            this.enabled = !0;</w:t>
      </w:r>
    </w:p>
    <w:p w14:paraId="272FF662" w14:textId="77777777" w:rsidR="006A22A3" w:rsidRDefault="006A22A3" w:rsidP="006A22A3">
      <w:r>
        <w:t xml:space="preserve">            this.xn || (this.xn = this.H.setTimeout(this.W, this.N),</w:t>
      </w:r>
    </w:p>
    <w:p w14:paraId="760BC425" w14:textId="77777777" w:rsidR="006A22A3" w:rsidRDefault="006A22A3" w:rsidP="006A22A3">
      <w:r>
        <w:t xml:space="preserve">            this.ma = _.Oe())</w:t>
      </w:r>
    </w:p>
    <w:p w14:paraId="3C70C8A3" w14:textId="77777777" w:rsidR="006A22A3" w:rsidRDefault="006A22A3" w:rsidP="006A22A3">
      <w:r>
        <w:t xml:space="preserve">        }</w:t>
      </w:r>
    </w:p>
    <w:p w14:paraId="4DCDDF2B" w14:textId="77777777" w:rsidR="006A22A3" w:rsidRDefault="006A22A3" w:rsidP="006A22A3">
      <w:r>
        <w:t xml:space="preserve">        ;</w:t>
      </w:r>
    </w:p>
    <w:p w14:paraId="6DF7592C" w14:textId="77777777" w:rsidR="006A22A3" w:rsidRDefault="006A22A3" w:rsidP="006A22A3">
      <w:r>
        <w:t xml:space="preserve">        _.yj = function(a) {</w:t>
      </w:r>
    </w:p>
    <w:p w14:paraId="4524E40C" w14:textId="77777777" w:rsidR="006A22A3" w:rsidRDefault="006A22A3" w:rsidP="006A22A3">
      <w:r>
        <w:t xml:space="preserve">            a.enabled = !1;</w:t>
      </w:r>
    </w:p>
    <w:p w14:paraId="334D6BF7" w14:textId="77777777" w:rsidR="006A22A3" w:rsidRDefault="006A22A3" w:rsidP="006A22A3">
      <w:r>
        <w:t xml:space="preserve">            a.xn &amp;&amp; (a.H.clearTimeout(a.xn),</w:t>
      </w:r>
    </w:p>
    <w:p w14:paraId="3C33A0C6" w14:textId="77777777" w:rsidR="006A22A3" w:rsidRDefault="006A22A3" w:rsidP="006A22A3">
      <w:r>
        <w:t xml:space="preserve">            a.xn = null)</w:t>
      </w:r>
    </w:p>
    <w:p w14:paraId="23AB8EB1" w14:textId="77777777" w:rsidR="006A22A3" w:rsidRDefault="006A22A3" w:rsidP="006A22A3">
      <w:r>
        <w:t xml:space="preserve">        }</w:t>
      </w:r>
    </w:p>
    <w:p w14:paraId="078DF013" w14:textId="77777777" w:rsidR="006A22A3" w:rsidRDefault="006A22A3" w:rsidP="006A22A3">
      <w:r>
        <w:t xml:space="preserve">        ;</w:t>
      </w:r>
    </w:p>
    <w:p w14:paraId="6B3FBF39" w14:textId="77777777" w:rsidR="006A22A3" w:rsidRDefault="006A22A3" w:rsidP="006A22A3">
      <w:r>
        <w:t xml:space="preserve">        _.xj.prototype.Yc = function() {</w:t>
      </w:r>
    </w:p>
    <w:p w14:paraId="0797E200" w14:textId="77777777" w:rsidR="006A22A3" w:rsidRDefault="006A22A3" w:rsidP="006A22A3">
      <w:r>
        <w:t xml:space="preserve">            _.xj.ze.Yc.call(this);</w:t>
      </w:r>
    </w:p>
    <w:p w14:paraId="68C5C9E1" w14:textId="77777777" w:rsidR="006A22A3" w:rsidRDefault="006A22A3" w:rsidP="006A22A3">
      <w:r>
        <w:t xml:space="preserve">            _.yj(this);</w:t>
      </w:r>
    </w:p>
    <w:p w14:paraId="06DE9934" w14:textId="77777777" w:rsidR="006A22A3" w:rsidRDefault="006A22A3" w:rsidP="006A22A3">
      <w:r>
        <w:t xml:space="preserve">            delete this.H</w:t>
      </w:r>
    </w:p>
    <w:p w14:paraId="24A818EA" w14:textId="77777777" w:rsidR="006A22A3" w:rsidRDefault="006A22A3" w:rsidP="006A22A3">
      <w:r>
        <w:t xml:space="preserve">        }</w:t>
      </w:r>
    </w:p>
    <w:p w14:paraId="5FD08540" w14:textId="77777777" w:rsidR="006A22A3" w:rsidRDefault="006A22A3" w:rsidP="006A22A3">
      <w:r>
        <w:t xml:space="preserve">        ;</w:t>
      </w:r>
    </w:p>
    <w:p w14:paraId="5D94C396" w14:textId="77777777" w:rsidR="006A22A3" w:rsidRDefault="006A22A3" w:rsidP="006A22A3">
      <w:r>
        <w:t xml:space="preserve">        _.zj = function(a, b, c) {</w:t>
      </w:r>
    </w:p>
    <w:p w14:paraId="2F203B71" w14:textId="77777777" w:rsidR="006A22A3" w:rsidRDefault="006A22A3" w:rsidP="006A22A3">
      <w:r>
        <w:t xml:space="preserve">            if ("function" === typeof a)</w:t>
      </w:r>
    </w:p>
    <w:p w14:paraId="029531C0" w14:textId="77777777" w:rsidR="006A22A3" w:rsidRDefault="006A22A3" w:rsidP="006A22A3">
      <w:r>
        <w:t xml:space="preserve">                c &amp;&amp; (a = (0,</w:t>
      </w:r>
    </w:p>
    <w:p w14:paraId="30A2421B" w14:textId="77777777" w:rsidR="006A22A3" w:rsidRDefault="006A22A3" w:rsidP="006A22A3">
      <w:r>
        <w:t xml:space="preserve">                _.Ce)(a, c));</w:t>
      </w:r>
    </w:p>
    <w:p w14:paraId="5BCED7DB" w14:textId="77777777" w:rsidR="006A22A3" w:rsidRDefault="006A22A3" w:rsidP="006A22A3">
      <w:r>
        <w:t xml:space="preserve">            else if (a &amp;&amp; "function" == typeof a.handleEvent)</w:t>
      </w:r>
    </w:p>
    <w:p w14:paraId="293BD96E" w14:textId="77777777" w:rsidR="006A22A3" w:rsidRDefault="006A22A3" w:rsidP="006A22A3">
      <w:r>
        <w:t xml:space="preserve">                a = (0,</w:t>
      </w:r>
    </w:p>
    <w:p w14:paraId="781127E0" w14:textId="77777777" w:rsidR="006A22A3" w:rsidRDefault="006A22A3" w:rsidP="006A22A3">
      <w:r>
        <w:t xml:space="preserve">                _.Ce)(a.handleEvent, a);</w:t>
      </w:r>
    </w:p>
    <w:p w14:paraId="4533B130" w14:textId="77777777" w:rsidR="006A22A3" w:rsidRDefault="006A22A3" w:rsidP="006A22A3">
      <w:r>
        <w:t xml:space="preserve">            else</w:t>
      </w:r>
    </w:p>
    <w:p w14:paraId="6B215F2B" w14:textId="77777777" w:rsidR="006A22A3" w:rsidRDefault="006A22A3" w:rsidP="006A22A3">
      <w:r>
        <w:t xml:space="preserve">                throw Error("oa");</w:t>
      </w:r>
    </w:p>
    <w:p w14:paraId="7A4CE190" w14:textId="77777777" w:rsidR="006A22A3" w:rsidRDefault="006A22A3" w:rsidP="006A22A3">
      <w:r>
        <w:t xml:space="preserve">            return 2147483647 &lt; Number(b) ? -1 : _.ca.setTimeout(a, b || 0)</w:t>
      </w:r>
    </w:p>
    <w:p w14:paraId="727655B5" w14:textId="77777777" w:rsidR="006A22A3" w:rsidRDefault="006A22A3" w:rsidP="006A22A3">
      <w:r>
        <w:t xml:space="preserve">        }</w:t>
      </w:r>
    </w:p>
    <w:p w14:paraId="40C2FF75" w14:textId="77777777" w:rsidR="006A22A3" w:rsidRDefault="006A22A3" w:rsidP="006A22A3">
      <w:r>
        <w:t xml:space="preserve">        ;</w:t>
      </w:r>
    </w:p>
    <w:p w14:paraId="13CF0B57" w14:textId="77777777" w:rsidR="006A22A3" w:rsidRDefault="006A22A3" w:rsidP="006A22A3">
      <w:r>
        <w:t xml:space="preserve">        _.Aj = function(a) {</w:t>
      </w:r>
    </w:p>
    <w:p w14:paraId="08F2C84C" w14:textId="77777777" w:rsidR="006A22A3" w:rsidRDefault="006A22A3" w:rsidP="006A22A3">
      <w:r>
        <w:t xml:space="preserve">            _.ca.clearTimeout(a)</w:t>
      </w:r>
    </w:p>
    <w:p w14:paraId="64FACE38" w14:textId="77777777" w:rsidR="006A22A3" w:rsidRDefault="006A22A3" w:rsidP="006A22A3">
      <w:r>
        <w:t xml:space="preserve">        }</w:t>
      </w:r>
    </w:p>
    <w:p w14:paraId="04C6268B" w14:textId="77777777" w:rsidR="006A22A3" w:rsidRDefault="006A22A3" w:rsidP="006A22A3">
      <w:r>
        <w:t xml:space="preserve">        ;</w:t>
      </w:r>
    </w:p>
    <w:p w14:paraId="40C16110" w14:textId="77777777" w:rsidR="006A22A3" w:rsidRDefault="006A22A3" w:rsidP="006A22A3">
      <w:r>
        <w:t xml:space="preserve">        _.wd = function(a, b) {</w:t>
      </w:r>
    </w:p>
    <w:p w14:paraId="55B56FFD" w14:textId="77777777" w:rsidR="006A22A3" w:rsidRDefault="006A22A3" w:rsidP="006A22A3">
      <w:r>
        <w:t xml:space="preserve">            var c = null;</w:t>
      </w:r>
    </w:p>
    <w:p w14:paraId="2C961A33" w14:textId="77777777" w:rsidR="006A22A3" w:rsidRDefault="006A22A3" w:rsidP="006A22A3">
      <w:r>
        <w:t xml:space="preserve">            return (new _.og(function(d, e) {</w:t>
      </w:r>
    </w:p>
    <w:p w14:paraId="1577CF7A" w14:textId="77777777" w:rsidR="006A22A3" w:rsidRDefault="006A22A3" w:rsidP="006A22A3">
      <w:r>
        <w:t xml:space="preserve">                c = _.zj(function() {</w:t>
      </w:r>
    </w:p>
    <w:p w14:paraId="305F3098" w14:textId="77777777" w:rsidR="006A22A3" w:rsidRDefault="006A22A3" w:rsidP="006A22A3">
      <w:r>
        <w:t xml:space="preserve">                    d(b)</w:t>
      </w:r>
    </w:p>
    <w:p w14:paraId="4ED816AD" w14:textId="77777777" w:rsidR="006A22A3" w:rsidRDefault="006A22A3" w:rsidP="006A22A3">
      <w:r>
        <w:t xml:space="preserve">                }, a);</w:t>
      </w:r>
    </w:p>
    <w:p w14:paraId="52EAD46C" w14:textId="77777777" w:rsidR="006A22A3" w:rsidRDefault="006A22A3" w:rsidP="006A22A3">
      <w:r>
        <w:t xml:space="preserve">                -1 == c &amp;&amp; e(Error("pa"))</w:t>
      </w:r>
    </w:p>
    <w:p w14:paraId="15E40A74" w14:textId="77777777" w:rsidR="006A22A3" w:rsidRDefault="006A22A3" w:rsidP="006A22A3">
      <w:r>
        <w:t xml:space="preserve">            }</w:t>
      </w:r>
    </w:p>
    <w:p w14:paraId="6871C819" w14:textId="77777777" w:rsidR="006A22A3" w:rsidRDefault="006A22A3" w:rsidP="006A22A3">
      <w:r>
        <w:t xml:space="preserve">            )).Mc(function(d) {</w:t>
      </w:r>
    </w:p>
    <w:p w14:paraId="70165D9E" w14:textId="77777777" w:rsidR="006A22A3" w:rsidRDefault="006A22A3" w:rsidP="006A22A3">
      <w:r>
        <w:t xml:space="preserve">                _.Aj(c);</w:t>
      </w:r>
    </w:p>
    <w:p w14:paraId="25125DE0" w14:textId="77777777" w:rsidR="006A22A3" w:rsidRDefault="006A22A3" w:rsidP="006A22A3">
      <w:r>
        <w:t xml:space="preserve">                throw d;</w:t>
      </w:r>
    </w:p>
    <w:p w14:paraId="4CA82E5F" w14:textId="77777777" w:rsidR="006A22A3" w:rsidRDefault="006A22A3" w:rsidP="006A22A3">
      <w:r>
        <w:t xml:space="preserve">            })</w:t>
      </w:r>
    </w:p>
    <w:p w14:paraId="6B07BDBD" w14:textId="77777777" w:rsidR="006A22A3" w:rsidRDefault="006A22A3" w:rsidP="006A22A3">
      <w:r>
        <w:t xml:space="preserve">        }</w:t>
      </w:r>
    </w:p>
    <w:p w14:paraId="2306E396" w14:textId="77777777" w:rsidR="006A22A3" w:rsidRDefault="006A22A3" w:rsidP="006A22A3">
      <w:r>
        <w:t xml:space="preserve">        ;</w:t>
      </w:r>
    </w:p>
    <w:p w14:paraId="5A55C8EF" w14:textId="77777777" w:rsidR="006A22A3" w:rsidRDefault="006A22A3" w:rsidP="006A22A3">
      <w:r>
        <w:t xml:space="preserve">        var Mia;</w:t>
      </w:r>
    </w:p>
    <w:p w14:paraId="280A51B1" w14:textId="77777777" w:rsidR="006A22A3" w:rsidRDefault="006A22A3" w:rsidP="006A22A3">
      <w:r>
        <w:t xml:space="preserve">        _.Lia = [pca, uca, qca];</w:t>
      </w:r>
    </w:p>
    <w:p w14:paraId="2EECB71D" w14:textId="77777777" w:rsidR="006A22A3" w:rsidRDefault="006A22A3" w:rsidP="006A22A3">
      <w:r>
        <w:t xml:space="preserve">        Mia = function(a, b, c) {</w:t>
      </w:r>
    </w:p>
    <w:p w14:paraId="4A3995C5" w14:textId="77777777" w:rsidR="006A22A3" w:rsidRDefault="006A22A3" w:rsidP="006A22A3">
      <w:r>
        <w:t xml:space="preserve">            _.Ca(_.Lia, function(d) {</w:t>
      </w:r>
    </w:p>
    <w:p w14:paraId="1E339649" w14:textId="77777777" w:rsidR="006A22A3" w:rsidRDefault="006A22A3" w:rsidP="006A22A3">
      <w:r>
        <w:t xml:space="preserve">                a = d(b, a, c)</w:t>
      </w:r>
    </w:p>
    <w:p w14:paraId="3C1941B1" w14:textId="77777777" w:rsidR="006A22A3" w:rsidRDefault="006A22A3" w:rsidP="006A22A3">
      <w:r>
        <w:t xml:space="preserve">            });</w:t>
      </w:r>
    </w:p>
    <w:p w14:paraId="2FF9EE9B" w14:textId="77777777" w:rsidR="006A22A3" w:rsidRDefault="006A22A3" w:rsidP="006A22A3">
      <w:r>
        <w:t xml:space="preserve">            return a</w:t>
      </w:r>
    </w:p>
    <w:p w14:paraId="224378D7" w14:textId="77777777" w:rsidR="006A22A3" w:rsidRDefault="006A22A3" w:rsidP="006A22A3">
      <w:r>
        <w:t xml:space="preserve">        }</w:t>
      </w:r>
    </w:p>
    <w:p w14:paraId="117FA35B" w14:textId="77777777" w:rsidR="006A22A3" w:rsidRDefault="006A22A3" w:rsidP="006A22A3">
      <w:r>
        <w:t xml:space="preserve">        ;</w:t>
      </w:r>
    </w:p>
    <w:p w14:paraId="68AA85F7" w14:textId="77777777" w:rsidR="006A22A3" w:rsidRDefault="006A22A3" w:rsidP="006A22A3">
      <w:r>
        <w:t xml:space="preserve">        var Oia = function(a, b) {</w:t>
      </w:r>
    </w:p>
    <w:p w14:paraId="70E23F80" w14:textId="77777777" w:rsidR="006A22A3" w:rsidRDefault="006A22A3" w:rsidP="006A22A3">
      <w:r>
        <w:t xml:space="preserve">            if (0 === _.hb(b).length)</w:t>
      </w:r>
    </w:p>
    <w:p w14:paraId="32AB0B7C" w14:textId="77777777" w:rsidR="006A22A3" w:rsidRDefault="006A22A3" w:rsidP="006A22A3">
      <w:r>
        <w:t xml:space="preserve">                return null;</w:t>
      </w:r>
    </w:p>
    <w:p w14:paraId="66E462CB" w14:textId="77777777" w:rsidR="006A22A3" w:rsidRDefault="006A22A3" w:rsidP="006A22A3">
      <w:r>
        <w:t xml:space="preserve">            let c = !1;</w:t>
      </w:r>
    </w:p>
    <w:p w14:paraId="62AF0246" w14:textId="77777777" w:rsidR="006A22A3" w:rsidRDefault="006A22A3" w:rsidP="006A22A3">
      <w:r>
        <w:t xml:space="preserve">            _.eb(b, d=&gt;{</w:t>
      </w:r>
    </w:p>
    <w:p w14:paraId="6EF73349" w14:textId="77777777" w:rsidR="006A22A3" w:rsidRDefault="006A22A3" w:rsidP="006A22A3">
      <w:r>
        <w:t xml:space="preserve">                Nia(d) &amp;&amp; (c = !0)</w:t>
      </w:r>
    </w:p>
    <w:p w14:paraId="1C775B07" w14:textId="77777777" w:rsidR="006A22A3" w:rsidRDefault="006A22A3" w:rsidP="006A22A3">
      <w:r>
        <w:t xml:space="preserve">            }</w:t>
      </w:r>
    </w:p>
    <w:p w14:paraId="29EBD76A" w14:textId="77777777" w:rsidR="006A22A3" w:rsidRDefault="006A22A3" w:rsidP="006A22A3">
      <w:r>
        <w:t xml:space="preserve">            );</w:t>
      </w:r>
    </w:p>
    <w:p w14:paraId="57B3B601" w14:textId="77777777" w:rsidR="006A22A3" w:rsidRDefault="006A22A3" w:rsidP="006A22A3">
      <w:r>
        <w:t xml:space="preserve">            return c ? _.ud(a, {</w:t>
      </w:r>
    </w:p>
    <w:p w14:paraId="245A1C8E" w14:textId="77777777" w:rsidR="006A22A3" w:rsidRDefault="006A22A3" w:rsidP="006A22A3">
      <w:r>
        <w:t xml:space="preserve">                service: {</w:t>
      </w:r>
    </w:p>
    <w:p w14:paraId="30064569" w14:textId="77777777" w:rsidR="006A22A3" w:rsidRDefault="006A22A3" w:rsidP="006A22A3">
      <w:r>
        <w:t xml:space="preserve">                    fw: _.vd</w:t>
      </w:r>
    </w:p>
    <w:p w14:paraId="7BA18E1B" w14:textId="77777777" w:rsidR="006A22A3" w:rsidRDefault="006A22A3" w:rsidP="006A22A3">
      <w:r>
        <w:t xml:space="preserve">                }</w:t>
      </w:r>
    </w:p>
    <w:p w14:paraId="7FD58E27" w14:textId="77777777" w:rsidR="006A22A3" w:rsidRDefault="006A22A3" w:rsidP="006A22A3">
      <w:r>
        <w:t xml:space="preserve">            }).then(d=&gt;{</w:t>
      </w:r>
    </w:p>
    <w:p w14:paraId="3EBB612F" w14:textId="77777777" w:rsidR="006A22A3" w:rsidRDefault="006A22A3" w:rsidP="006A22A3">
      <w:r>
        <w:t xml:space="preserve">                const e = d.service.fw;</w:t>
      </w:r>
    </w:p>
    <w:p w14:paraId="358C1B05" w14:textId="77777777" w:rsidR="006A22A3" w:rsidRDefault="006A22A3" w:rsidP="006A22A3">
      <w:r>
        <w:t xml:space="preserve">                return _.fb(b, f=&gt;{</w:t>
      </w:r>
    </w:p>
    <w:p w14:paraId="5AF56B94" w14:textId="77777777" w:rsidR="006A22A3" w:rsidRDefault="006A22A3" w:rsidP="006A22A3">
      <w:r>
        <w:t xml:space="preserve">                    f = Nia(f);</w:t>
      </w:r>
    </w:p>
    <w:p w14:paraId="142CE1AA" w14:textId="77777777" w:rsidR="006A22A3" w:rsidRDefault="006A22A3" w:rsidP="006A22A3">
      <w:r>
        <w:t xml:space="preserve">                    return !f || 0 === f.length || _.hf(f, g=&gt;e.get(g).H())</w:t>
      </w:r>
    </w:p>
    <w:p w14:paraId="18D9E285" w14:textId="77777777" w:rsidR="006A22A3" w:rsidRDefault="006A22A3" w:rsidP="006A22A3">
      <w:r>
        <w:t xml:space="preserve">                }</w:t>
      </w:r>
    </w:p>
    <w:p w14:paraId="79D3BEC9" w14:textId="77777777" w:rsidR="006A22A3" w:rsidRDefault="006A22A3" w:rsidP="006A22A3">
      <w:r>
        <w:t xml:space="preserve">                )</w:t>
      </w:r>
    </w:p>
    <w:p w14:paraId="4B4B273F" w14:textId="77777777" w:rsidR="006A22A3" w:rsidRDefault="006A22A3" w:rsidP="006A22A3">
      <w:r>
        <w:t xml:space="preserve">            }</w:t>
      </w:r>
    </w:p>
    <w:p w14:paraId="1D2D6A0A" w14:textId="77777777" w:rsidR="006A22A3" w:rsidRDefault="006A22A3" w:rsidP="006A22A3">
      <w:r>
        <w:t xml:space="preserve">            ) : b</w:t>
      </w:r>
    </w:p>
    <w:p w14:paraId="7249C66A" w14:textId="77777777" w:rsidR="006A22A3" w:rsidRDefault="006A22A3" w:rsidP="006A22A3">
      <w:r>
        <w:t xml:space="preserve">        }</w:t>
      </w:r>
    </w:p>
    <w:p w14:paraId="134DC6F9" w14:textId="77777777" w:rsidR="006A22A3" w:rsidRDefault="006A22A3" w:rsidP="006A22A3">
      <w:r>
        <w:t xml:space="preserve">          , Nia = function(a) {</w:t>
      </w:r>
    </w:p>
    <w:p w14:paraId="29D6F8AE" w14:textId="77777777" w:rsidR="006A22A3" w:rsidRDefault="006A22A3" w:rsidP="006A22A3">
      <w:r>
        <w:t xml:space="preserve">            let b = a.Ue;</w:t>
      </w:r>
    </w:p>
    <w:p w14:paraId="370EE3DC" w14:textId="77777777" w:rsidR="006A22A3" w:rsidRDefault="006A22A3" w:rsidP="006A22A3">
      <w:r>
        <w:t xml:space="preserve">            _.sd(a) &amp;&amp; (b = a.metadata ? a.metadata.Ue : void 0);</w:t>
      </w:r>
    </w:p>
    <w:p w14:paraId="51482EAF" w14:textId="77777777" w:rsidR="006A22A3" w:rsidRDefault="006A22A3" w:rsidP="006A22A3">
      <w:r>
        <w:t xml:space="preserve">            return b</w:t>
      </w:r>
    </w:p>
    <w:p w14:paraId="5933DF84" w14:textId="77777777" w:rsidR="006A22A3" w:rsidRDefault="006A22A3" w:rsidP="006A22A3">
      <w:r>
        <w:t xml:space="preserve">        };</w:t>
      </w:r>
    </w:p>
    <w:p w14:paraId="3612B308" w14:textId="77777777" w:rsidR="006A22A3" w:rsidRDefault="006A22A3" w:rsidP="006A22A3">
      <w:r>
        <w:t xml:space="preserve">        var Pia = function(a, b) {</w:t>
      </w:r>
    </w:p>
    <w:p w14:paraId="066AF8DA" w14:textId="77777777" w:rsidR="006A22A3" w:rsidRDefault="006A22A3" w:rsidP="006A22A3">
      <w:r>
        <w:t xml:space="preserve">            _.Ee(_.jj);</w:t>
      </w:r>
    </w:p>
    <w:p w14:paraId="50D9667C" w14:textId="77777777" w:rsidR="006A22A3" w:rsidRDefault="006A22A3" w:rsidP="006A22A3">
      <w:r>
        <w:t xml:space="preserve">            _.jj.N.push(a);</w:t>
      </w:r>
    </w:p>
    <w:p w14:paraId="3F3D9217" w14:textId="77777777" w:rsidR="006A22A3" w:rsidRDefault="006A22A3" w:rsidP="006A22A3">
      <w:r>
        <w:t xml:space="preserve">            return (c,d)=&gt;{</w:t>
      </w:r>
    </w:p>
    <w:p w14:paraId="381A5D8A" w14:textId="77777777" w:rsidR="006A22A3" w:rsidRDefault="006A22A3" w:rsidP="006A22A3">
      <w:r>
        <w:t xml:space="preserve">                _.eb(d, (g,h)=&gt;{</w:t>
      </w:r>
    </w:p>
    <w:p w14:paraId="66834129" w14:textId="77777777" w:rsidR="006A22A3" w:rsidRDefault="006A22A3" w:rsidP="006A22A3">
      <w:r>
        <w:t xml:space="preserve">                    "function" === typeof g.vJ &amp;&amp; (g = _.kb(g),</w:t>
      </w:r>
    </w:p>
    <w:p w14:paraId="5467AD6A" w14:textId="77777777" w:rsidR="006A22A3" w:rsidRDefault="006A22A3" w:rsidP="006A22A3">
      <w:r>
        <w:t xml:space="preserve">                    d[h] = g,</w:t>
      </w:r>
    </w:p>
    <w:p w14:paraId="2874AE73" w14:textId="77777777" w:rsidR="006A22A3" w:rsidRDefault="006A22A3" w:rsidP="006A22A3">
      <w:r>
        <w:t xml:space="preserve">                    g.request = g.vJ.call(c));</w:t>
      </w:r>
    </w:p>
    <w:p w14:paraId="1F553DAF" w14:textId="77777777" w:rsidR="006A22A3" w:rsidRDefault="006A22A3" w:rsidP="006A22A3">
      <w:r>
        <w:t xml:space="preserve">                    b &amp;&amp; !g.Na &amp;&amp; (g.Na = b)</w:t>
      </w:r>
    </w:p>
    <w:p w14:paraId="242C1620" w14:textId="77777777" w:rsidR="006A22A3" w:rsidRDefault="006A22A3" w:rsidP="006A22A3">
      <w:r>
        <w:t xml:space="preserve">                }</w:t>
      </w:r>
    </w:p>
    <w:p w14:paraId="4A59A244" w14:textId="77777777" w:rsidR="006A22A3" w:rsidRDefault="006A22A3" w:rsidP="006A22A3">
      <w:r>
        <w:t xml:space="preserve">                );</w:t>
      </w:r>
    </w:p>
    <w:p w14:paraId="6BB2DFF8" w14:textId="77777777" w:rsidR="006A22A3" w:rsidRDefault="006A22A3" w:rsidP="006A22A3">
      <w:r>
        <w:t xml:space="preserve">                let e;</w:t>
      </w:r>
    </w:p>
    <w:p w14:paraId="4847220E" w14:textId="77777777" w:rsidR="006A22A3" w:rsidRDefault="006A22A3" w:rsidP="006A22A3">
      <w:r>
        <w:t xml:space="preserve">                const f = _.ud(c, {</w:t>
      </w:r>
    </w:p>
    <w:p w14:paraId="6BF261C1" w14:textId="77777777" w:rsidR="006A22A3" w:rsidRDefault="006A22A3" w:rsidP="006A22A3">
      <w:r>
        <w:t xml:space="preserve">                    service: {</w:t>
      </w:r>
    </w:p>
    <w:p w14:paraId="4C9D0DD1" w14:textId="77777777" w:rsidR="006A22A3" w:rsidRDefault="006A22A3" w:rsidP="006A22A3">
      <w:r>
        <w:t xml:space="preserve">                        lV: a</w:t>
      </w:r>
    </w:p>
    <w:p w14:paraId="4027E98F" w14:textId="77777777" w:rsidR="006A22A3" w:rsidRDefault="006A22A3" w:rsidP="006A22A3">
      <w:r>
        <w:t xml:space="preserve">                    }</w:t>
      </w:r>
    </w:p>
    <w:p w14:paraId="5637FC99" w14:textId="77777777" w:rsidR="006A22A3" w:rsidRDefault="006A22A3" w:rsidP="006A22A3">
      <w:r>
        <w:t xml:space="preserve">                }).addCallback(g=&gt;{</w:t>
      </w:r>
    </w:p>
    <w:p w14:paraId="3CE257C4" w14:textId="77777777" w:rsidR="006A22A3" w:rsidRDefault="006A22A3" w:rsidP="006A22A3">
      <w:r>
        <w:t xml:space="preserve">                    e = g.service.lV;</w:t>
      </w:r>
    </w:p>
    <w:p w14:paraId="524DE068" w14:textId="77777777" w:rsidR="006A22A3" w:rsidRDefault="006A22A3" w:rsidP="006A22A3">
      <w:r>
        <w:t xml:space="preserve">                    return Oia(c, d)</w:t>
      </w:r>
    </w:p>
    <w:p w14:paraId="10A6C655" w14:textId="77777777" w:rsidR="006A22A3" w:rsidRDefault="006A22A3" w:rsidP="006A22A3">
      <w:r>
        <w:t xml:space="preserve">                }</w:t>
      </w:r>
    </w:p>
    <w:p w14:paraId="69136878" w14:textId="77777777" w:rsidR="006A22A3" w:rsidRDefault="006A22A3" w:rsidP="006A22A3">
      <w:r>
        <w:t xml:space="preserve">                ).then(g=&gt;g ? e.execute(g) : _.td({}));</w:t>
      </w:r>
    </w:p>
    <w:p w14:paraId="289BA946" w14:textId="77777777" w:rsidR="006A22A3" w:rsidRDefault="006A22A3" w:rsidP="006A22A3">
      <w:r>
        <w:t xml:space="preserve">                return _.gb(d, (g,h)=&gt;{</w:t>
      </w:r>
    </w:p>
    <w:p w14:paraId="76B9A88F" w14:textId="77777777" w:rsidR="006A22A3" w:rsidRDefault="006A22A3" w:rsidP="006A22A3">
      <w:r>
        <w:t xml:space="preserve">                    const k = f.then(m=&gt;m[h] ? m[h] : null);</w:t>
      </w:r>
    </w:p>
    <w:p w14:paraId="4B8476C0" w14:textId="77777777" w:rsidR="006A22A3" w:rsidRDefault="006A22A3" w:rsidP="006A22A3">
      <w:r>
        <w:t xml:space="preserve">                    return Mia(k, g, c)</w:t>
      </w:r>
    </w:p>
    <w:p w14:paraId="33CC86E2" w14:textId="77777777" w:rsidR="006A22A3" w:rsidRDefault="006A22A3" w:rsidP="006A22A3">
      <w:r>
        <w:t xml:space="preserve">                }</w:t>
      </w:r>
    </w:p>
    <w:p w14:paraId="485F4B7E" w14:textId="77777777" w:rsidR="006A22A3" w:rsidRDefault="006A22A3" w:rsidP="006A22A3">
      <w:r>
        <w:t xml:space="preserve">                )</w:t>
      </w:r>
    </w:p>
    <w:p w14:paraId="0ADFEDE1" w14:textId="77777777" w:rsidR="006A22A3" w:rsidRDefault="006A22A3" w:rsidP="006A22A3">
      <w:r>
        <w:t xml:space="preserve">            }</w:t>
      </w:r>
    </w:p>
    <w:p w14:paraId="4BB580B1" w14:textId="77777777" w:rsidR="006A22A3" w:rsidRDefault="006A22A3" w:rsidP="006A22A3">
      <w:r>
        <w:t xml:space="preserve">        };</w:t>
      </w:r>
    </w:p>
    <w:p w14:paraId="0D16E9BC" w14:textId="77777777" w:rsidR="006A22A3" w:rsidRDefault="006A22A3" w:rsidP="006A22A3">
      <w:r>
        <w:t xml:space="preserve">        md("w9hDv", "UgAtXe");</w:t>
      </w:r>
    </w:p>
    <w:p w14:paraId="43118632" w14:textId="77777777" w:rsidR="006A22A3" w:rsidRDefault="006A22A3" w:rsidP="006A22A3">
      <w:r>
        <w:t xml:space="preserve">        _.Qia = _.w("w9hDv", [_.vi]);</w:t>
      </w:r>
    </w:p>
    <w:p w14:paraId="12560F26" w14:textId="77777777" w:rsidR="006A22A3" w:rsidRDefault="006A22A3" w:rsidP="006A22A3">
      <w:r>
        <w:t xml:space="preserve">        md("A7fCU", "UgAtXe");</w:t>
      </w:r>
    </w:p>
    <w:p w14:paraId="0A8FD643" w14:textId="77777777" w:rsidR="006A22A3" w:rsidRDefault="006A22A3" w:rsidP="006A22A3">
      <w:r>
        <w:t xml:space="preserve">        _.Bj = _.qd("HDvRde", "sP4Vbe", "wdmsQc");</w:t>
      </w:r>
    </w:p>
    <w:p w14:paraId="4B1B7752" w14:textId="77777777" w:rsidR="006A22A3" w:rsidRDefault="006A22A3" w:rsidP="006A22A3">
      <w:r>
        <w:t xml:space="preserve">        _.Cj = _.qd("HLo3Ef", "kMFpHd", "hcz20b");</w:t>
      </w:r>
    </w:p>
    <w:p w14:paraId="77BD5A5B" w14:textId="77777777" w:rsidR="006A22A3" w:rsidRDefault="006A22A3" w:rsidP="006A22A3">
      <w:r>
        <w:t xml:space="preserve">        _.Ria = _.w("A7fCU", [_.Bj, _.Cj, _.Qia]);</w:t>
      </w:r>
    </w:p>
    <w:p w14:paraId="36403F88" w14:textId="77777777" w:rsidR="006A22A3" w:rsidRDefault="006A22A3" w:rsidP="006A22A3">
      <w:r>
        <w:t xml:space="preserve">        md("VDovNc", "eAKzUb");</w:t>
      </w:r>
    </w:p>
    <w:p w14:paraId="59D22297" w14:textId="77777777" w:rsidR="006A22A3" w:rsidRDefault="006A22A3" w:rsidP="006A22A3">
      <w:r>
        <w:t xml:space="preserve">        _.Sia = _.w("VDovNc", [_.ri]);</w:t>
      </w:r>
    </w:p>
    <w:p w14:paraId="6D85E10E" w14:textId="77777777" w:rsidR="006A22A3" w:rsidRDefault="006A22A3" w:rsidP="006A22A3">
      <w:r>
        <w:t xml:space="preserve">        md("KG2eXe", "tfTN8c");</w:t>
      </w:r>
    </w:p>
    <w:p w14:paraId="4417CCFF" w14:textId="77777777" w:rsidR="006A22A3" w:rsidRDefault="006A22A3" w:rsidP="006A22A3">
      <w:r>
        <w:t xml:space="preserve">        _.Dj = _.qd("iTsyac", "io8t5d", "rhfQ5c");</w:t>
      </w:r>
    </w:p>
    <w:p w14:paraId="602036AA" w14:textId="77777777" w:rsidR="006A22A3" w:rsidRDefault="006A22A3" w:rsidP="006A22A3">
      <w:r>
        <w:t xml:space="preserve">        _.Tia = _.w("KG2eXe", [_.Dj, _.Ji]);</w:t>
      </w:r>
    </w:p>
    <w:p w14:paraId="4EDE0467" w14:textId="77777777" w:rsidR="006A22A3" w:rsidRDefault="006A22A3" w:rsidP="006A22A3">
      <w:r>
        <w:t xml:space="preserve">        _.Ej = _.qd("tfTN8c", "Oj465e", "baoWIc", _.Tia);</w:t>
      </w:r>
    </w:p>
    <w:p w14:paraId="365BCBCB" w14:textId="77777777" w:rsidR="006A22A3" w:rsidRDefault="006A22A3" w:rsidP="006A22A3">
      <w:r>
        <w:t xml:space="preserve">        _.vca = _.w("wjWYif", [_.Ii, _.Ej]);</w:t>
      </w:r>
    </w:p>
    <w:p w14:paraId="7AA6058E" w14:textId="77777777" w:rsidR="006A22A3" w:rsidRDefault="006A22A3" w:rsidP="006A22A3">
      <w:r>
        <w:t xml:space="preserve">        md("VwDzFe", "HDvRde");</w:t>
      </w:r>
    </w:p>
    <w:p w14:paraId="4E301E7B" w14:textId="77777777" w:rsidR="006A22A3" w:rsidRDefault="006A22A3" w:rsidP="006A22A3">
      <w:r>
        <w:t xml:space="preserve">        _.Uia = _.w("VwDzFe", [_.Ej, _.Cj, _.Ji]);</w:t>
      </w:r>
    </w:p>
    <w:p w14:paraId="270E454D" w14:textId="77777777" w:rsidR="006A22A3" w:rsidRDefault="006A22A3" w:rsidP="006A22A3">
      <w:r>
        <w:t xml:space="preserve">        md("FloWmf", "bhNaUd");</w:t>
      </w:r>
    </w:p>
    <w:p w14:paraId="69857509" w14:textId="77777777" w:rsidR="006A22A3" w:rsidRDefault="006A22A3" w:rsidP="006A22A3">
      <w:r>
        <w:t xml:space="preserve">        _.Via = _.w("FloWmf", [_.Dj, _.Ji]);</w:t>
      </w:r>
    </w:p>
    <w:p w14:paraId="3FE7C0D9" w14:textId="77777777" w:rsidR="006A22A3" w:rsidRDefault="006A22A3" w:rsidP="006A22A3">
      <w:r>
        <w:t xml:space="preserve">        var Wia = _.qd("bhNaUd", "Erl4fe", "P3QXL", _.Via);</w:t>
      </w:r>
    </w:p>
    <w:p w14:paraId="38DE11DC" w14:textId="77777777" w:rsidR="006A22A3" w:rsidRDefault="006A22A3" w:rsidP="006A22A3">
      <w:r>
        <w:t xml:space="preserve">        var Xia = _.qd("eAKzUb", "ul9GGd", "vFKn6c");</w:t>
      </w:r>
    </w:p>
    <w:p w14:paraId="3A5FF446" w14:textId="77777777" w:rsidR="006A22A3" w:rsidRDefault="006A22A3" w:rsidP="006A22A3">
      <w:r>
        <w:t xml:space="preserve">        var Yia = _.qd("iqZ0T", "a56pNe");</w:t>
      </w:r>
    </w:p>
    <w:p w14:paraId="0E2AE29F" w14:textId="77777777" w:rsidR="006A22A3" w:rsidRDefault="006A22A3" w:rsidP="006A22A3">
      <w:r>
        <w:t xml:space="preserve">        md("JEfCwb", "iqZ0T");</w:t>
      </w:r>
    </w:p>
    <w:p w14:paraId="1E44A24A" w14:textId="77777777" w:rsidR="006A22A3" w:rsidRDefault="006A22A3" w:rsidP="006A22A3">
      <w:r>
        <w:t xml:space="preserve">        _.Zia = _.w("JEfCwb", []);</w:t>
      </w:r>
    </w:p>
    <w:p w14:paraId="4A12B105" w14:textId="77777777" w:rsidR="006A22A3" w:rsidRDefault="006A22A3" w:rsidP="006A22A3">
      <w:r>
        <w:t xml:space="preserve">        var $ia = _.qd("xe5kJ", "Me32dd");</w:t>
      </w:r>
    </w:p>
    <w:p w14:paraId="4A1DF93D" w14:textId="77777777" w:rsidR="006A22A3" w:rsidRDefault="006A22A3" w:rsidP="006A22A3">
      <w:r>
        <w:t xml:space="preserve">        md("MEeYgc", "xe5kJ");</w:t>
      </w:r>
    </w:p>
    <w:p w14:paraId="7AEF6CA1" w14:textId="77777777" w:rsidR="006A22A3" w:rsidRDefault="006A22A3" w:rsidP="006A22A3">
      <w:r>
        <w:t xml:space="preserve">        _.aja = _.w("MEeYgc", []);</w:t>
      </w:r>
    </w:p>
    <w:p w14:paraId="4E2743AA" w14:textId="77777777" w:rsidR="006A22A3" w:rsidRDefault="006A22A3" w:rsidP="006A22A3">
      <w:r>
        <w:t xml:space="preserve">        md("G5sBld", "awbruf");</w:t>
      </w:r>
    </w:p>
    <w:p w14:paraId="535BAF3E" w14:textId="77777777" w:rsidR="006A22A3" w:rsidRDefault="006A22A3" w:rsidP="006A22A3">
      <w:r>
        <w:t xml:space="preserve">        _.Cd = new Set;</w:t>
      </w:r>
    </w:p>
    <w:p w14:paraId="7F5EB93B" w14:textId="77777777" w:rsidR="006A22A3" w:rsidRDefault="006A22A3" w:rsidP="006A22A3">
      <w:r>
        <w:t xml:space="preserve">        _.yca = {};</w:t>
      </w:r>
    </w:p>
    <w:p w14:paraId="6FF51939" w14:textId="77777777" w:rsidR="006A22A3" w:rsidRDefault="006A22A3" w:rsidP="006A22A3">
      <w:r>
        <w:t xml:space="preserve">        _.xca = new Set;</w:t>
      </w:r>
    </w:p>
    <w:p w14:paraId="28D5853D" w14:textId="77777777" w:rsidR="006A22A3" w:rsidRDefault="006A22A3" w:rsidP="006A22A3">
      <w:r>
        <w:t xml:space="preserve">        var bja;</w:t>
      </w:r>
    </w:p>
    <w:p w14:paraId="22652D6F" w14:textId="77777777" w:rsidR="006A22A3" w:rsidRDefault="006A22A3" w:rsidP="006A22A3">
      <w:r>
        <w:t xml:space="preserve">        bja = {};</w:t>
      </w:r>
    </w:p>
    <w:p w14:paraId="1E8CBE9D" w14:textId="77777777" w:rsidR="006A22A3" w:rsidRDefault="006A22A3" w:rsidP="006A22A3">
      <w:r>
        <w:t xml:space="preserve">        _.Fd = function(a, b) {</w:t>
      </w:r>
    </w:p>
    <w:p w14:paraId="187944DC" w14:textId="77777777" w:rsidR="006A22A3" w:rsidRDefault="006A22A3" w:rsidP="006A22A3">
      <w:r>
        <w:t xml:space="preserve">            let c;</w:t>
      </w:r>
    </w:p>
    <w:p w14:paraId="7F536BC2" w14:textId="77777777" w:rsidR="006A22A3" w:rsidRDefault="006A22A3" w:rsidP="006A22A3">
      <w:r>
        <w:t xml:space="preserve">            if (a instanceof _.nd)</w:t>
      </w:r>
    </w:p>
    <w:p w14:paraId="3E59E863" w14:textId="77777777" w:rsidR="006A22A3" w:rsidRDefault="006A22A3" w:rsidP="006A22A3">
      <w:r>
        <w:t xml:space="preserve">                c = _.bj(_.pd.Fb(), a);</w:t>
      </w:r>
    </w:p>
    <w:p w14:paraId="1A3501FF" w14:textId="77777777" w:rsidR="006A22A3" w:rsidRDefault="006A22A3" w:rsidP="006A22A3">
      <w:r>
        <w:t xml:space="preserve">            else if ("function" === typeof a)</w:t>
      </w:r>
    </w:p>
    <w:p w14:paraId="7E9A59EA" w14:textId="77777777" w:rsidR="006A22A3" w:rsidRDefault="006A22A3" w:rsidP="006A22A3">
      <w:r>
        <w:t xml:space="preserve">                c = _.oia(_.Ae.Fb(), a);</w:t>
      </w:r>
    </w:p>
    <w:p w14:paraId="027874C0" w14:textId="77777777" w:rsidR="006A22A3" w:rsidRDefault="006A22A3" w:rsidP="006A22A3">
      <w:r>
        <w:t xml:space="preserve">            else</w:t>
      </w:r>
    </w:p>
    <w:p w14:paraId="62239E46" w14:textId="77777777" w:rsidR="006A22A3" w:rsidRDefault="006A22A3" w:rsidP="006A22A3">
      <w:r>
        <w:t xml:space="preserve">                return _.Bg("Service key must be a ServiceId or Service constructor");</w:t>
      </w:r>
    </w:p>
    <w:p w14:paraId="0B7BC9F0" w14:textId="77777777" w:rsidR="006A22A3" w:rsidRDefault="006A22A3" w:rsidP="006A22A3">
      <w:r>
        <w:t xml:space="preserve">            a = bja[c];</w:t>
      </w:r>
    </w:p>
    <w:p w14:paraId="26FEB2E3" w14:textId="77777777" w:rsidR="006A22A3" w:rsidRDefault="006A22A3" w:rsidP="006A22A3">
      <w:r>
        <w:t xml:space="preserve">            a || (a = _.fj(_.Ae.Fb(), c),</w:t>
      </w:r>
    </w:p>
    <w:p w14:paraId="142178DF" w14:textId="77777777" w:rsidR="006A22A3" w:rsidRDefault="006A22A3" w:rsidP="006A22A3">
      <w:r>
        <w:t xml:space="preserve">            bja[c] = a);</w:t>
      </w:r>
    </w:p>
    <w:p w14:paraId="6326C4A6" w14:textId="77777777" w:rsidR="006A22A3" w:rsidRDefault="006A22A3" w:rsidP="006A22A3">
      <w:r>
        <w:t xml:space="preserve">            const d = new _.ug</w:t>
      </w:r>
    </w:p>
    <w:p w14:paraId="6152F2A3" w14:textId="77777777" w:rsidR="006A22A3" w:rsidRDefault="006A22A3" w:rsidP="006A22A3">
      <w:r>
        <w:t xml:space="preserve">              , e = function(f) {</w:t>
      </w:r>
    </w:p>
    <w:p w14:paraId="46334B5B" w14:textId="77777777" w:rsidR="006A22A3" w:rsidRDefault="006A22A3" w:rsidP="006A22A3">
      <w:r>
        <w:t xml:space="preserve">                _.xg(f.VO(c, b || void 0), function(g) {</w:t>
      </w:r>
    </w:p>
    <w:p w14:paraId="38DEAA5D" w14:textId="77777777" w:rsidR="006A22A3" w:rsidRDefault="006A22A3" w:rsidP="006A22A3">
      <w:r>
        <w:t xml:space="preserve">                    d.callback(g)</w:t>
      </w:r>
    </w:p>
    <w:p w14:paraId="513A967D" w14:textId="77777777" w:rsidR="006A22A3" w:rsidRDefault="006A22A3" w:rsidP="006A22A3">
      <w:r>
        <w:t xml:space="preserve">                }, function(g) {</w:t>
      </w:r>
    </w:p>
    <w:p w14:paraId="4FAC180B" w14:textId="77777777" w:rsidR="006A22A3" w:rsidRDefault="006A22A3" w:rsidP="006A22A3">
      <w:r>
        <w:t xml:space="preserve">                    d.H(g)</w:t>
      </w:r>
    </w:p>
    <w:p w14:paraId="182347A6" w14:textId="77777777" w:rsidR="006A22A3" w:rsidRDefault="006A22A3" w:rsidP="006A22A3">
      <w:r>
        <w:t xml:space="preserve">                })</w:t>
      </w:r>
    </w:p>
    <w:p w14:paraId="1C806321" w14:textId="77777777" w:rsidR="006A22A3" w:rsidRDefault="006A22A3" w:rsidP="006A22A3">
      <w:r>
        <w:t xml:space="preserve">            };</w:t>
      </w:r>
    </w:p>
    <w:p w14:paraId="0467A8D5" w14:textId="77777777" w:rsidR="006A22A3" w:rsidRDefault="006A22A3" w:rsidP="006A22A3">
      <w:r>
        <w:t xml:space="preserve">            a.addCallback(function(f) {</w:t>
      </w:r>
    </w:p>
    <w:p w14:paraId="17C49D91" w14:textId="77777777" w:rsidR="006A22A3" w:rsidRDefault="006A22A3" w:rsidP="006A22A3">
      <w:r>
        <w:t xml:space="preserve">                const g = _.bj(_.pd.Fb(), c);</w:t>
      </w:r>
    </w:p>
    <w:p w14:paraId="6CDD8144" w14:textId="77777777" w:rsidR="006A22A3" w:rsidRDefault="006A22A3" w:rsidP="006A22A3">
      <w:r>
        <w:t xml:space="preserve">                if (g != c)</w:t>
      </w:r>
    </w:p>
    <w:p w14:paraId="08B4F362" w14:textId="77777777" w:rsidR="006A22A3" w:rsidRDefault="006A22A3" w:rsidP="006A22A3">
      <w:r>
        <w:t xml:space="preserve">                    _.sga(_.Fd(g, b), d);</w:t>
      </w:r>
    </w:p>
    <w:p w14:paraId="20E9BCD0" w14:textId="77777777" w:rsidR="006A22A3" w:rsidRDefault="006A22A3" w:rsidP="006A22A3">
      <w:r>
        <w:t xml:space="preserve">                else</w:t>
      </w:r>
    </w:p>
    <w:p w14:paraId="41FD329B" w14:textId="77777777" w:rsidR="006A22A3" w:rsidRDefault="006A22A3" w:rsidP="006A22A3">
      <w:r>
        <w:t xml:space="preserve">                    return _.pd.Fb(),</w:t>
      </w:r>
    </w:p>
    <w:p w14:paraId="298B433F" w14:textId="77777777" w:rsidR="006A22A3" w:rsidRDefault="006A22A3" w:rsidP="006A22A3">
      <w:r>
        <w:t xml:space="preserve">                    e(f)</w:t>
      </w:r>
    </w:p>
    <w:p w14:paraId="5E9F80AE" w14:textId="77777777" w:rsidR="006A22A3" w:rsidRDefault="006A22A3" w:rsidP="006A22A3">
      <w:r>
        <w:t xml:space="preserve">            });</w:t>
      </w:r>
    </w:p>
    <w:p w14:paraId="28188747" w14:textId="77777777" w:rsidR="006A22A3" w:rsidRDefault="006A22A3" w:rsidP="006A22A3">
      <w:r>
        <w:t xml:space="preserve">            _.xe(a, function(f) {</w:t>
      </w:r>
    </w:p>
    <w:p w14:paraId="500A7021" w14:textId="77777777" w:rsidR="006A22A3" w:rsidRDefault="006A22A3" w:rsidP="006A22A3">
      <w:r>
        <w:t xml:space="preserve">                d.H(f)</w:t>
      </w:r>
    </w:p>
    <w:p w14:paraId="3B7C8AD0" w14:textId="77777777" w:rsidR="006A22A3" w:rsidRDefault="006A22A3" w:rsidP="006A22A3">
      <w:r>
        <w:t xml:space="preserve">            });</w:t>
      </w:r>
    </w:p>
    <w:p w14:paraId="33E62BD3" w14:textId="77777777" w:rsidR="006A22A3" w:rsidRDefault="006A22A3" w:rsidP="006A22A3">
      <w:r>
        <w:t xml:space="preserve">            return d</w:t>
      </w:r>
    </w:p>
    <w:p w14:paraId="202C0476" w14:textId="77777777" w:rsidR="006A22A3" w:rsidRDefault="006A22A3" w:rsidP="006A22A3">
      <w:r>
        <w:t xml:space="preserve">        }</w:t>
      </w:r>
    </w:p>
    <w:p w14:paraId="53B3EF4B" w14:textId="77777777" w:rsidR="006A22A3" w:rsidRDefault="006A22A3" w:rsidP="006A22A3">
      <w:r>
        <w:t xml:space="preserve">        ;</w:t>
      </w:r>
    </w:p>
    <w:p w14:paraId="38EFF493" w14:textId="77777777" w:rsidR="006A22A3" w:rsidRDefault="006A22A3" w:rsidP="006A22A3">
      <w:r>
        <w:t xml:space="preserve">        var Ed = []</w:t>
      </w:r>
    </w:p>
    <w:p w14:paraId="68868D8E" w14:textId="77777777" w:rsidR="006A22A3" w:rsidRDefault="006A22A3" w:rsidP="006A22A3">
      <w:r>
        <w:t xml:space="preserve">          , Hd = null;</w:t>
      </w:r>
    </w:p>
    <w:p w14:paraId="0CF17ED8" w14:textId="77777777" w:rsidR="006A22A3" w:rsidRDefault="006A22A3" w:rsidP="006A22A3">
      <w:r>
        <w:t xml:space="preserve">        if (_.Cd.has("startup"))</w:t>
      </w:r>
    </w:p>
    <w:p w14:paraId="279BDA6B" w14:textId="77777777" w:rsidR="006A22A3" w:rsidRDefault="006A22A3" w:rsidP="006A22A3">
      <w:r>
        <w:t xml:space="preserve">            throw Error("ra`startup");</w:t>
      </w:r>
    </w:p>
    <w:p w14:paraId="21170C52" w14:textId="77777777" w:rsidR="006A22A3" w:rsidRDefault="006A22A3" w:rsidP="006A22A3">
      <w:r>
        <w:t xml:space="preserve">        _.Cd.add("startup");</w:t>
      </w:r>
    </w:p>
    <w:p w14:paraId="0C406A47" w14:textId="77777777" w:rsidR="006A22A3" w:rsidRDefault="006A22A3" w:rsidP="006A22A3">
      <w:r>
        <w:t xml:space="preserve">        _.yca.startup = [];</w:t>
      </w:r>
    </w:p>
    <w:p w14:paraId="1E39DA05" w14:textId="77777777" w:rsidR="006A22A3" w:rsidRDefault="006A22A3" w:rsidP="006A22A3">
      <w:r>
        <w:t xml:space="preserve">        _.Pe(_.Jd, _.Qe);</w:t>
      </w:r>
    </w:p>
    <w:p w14:paraId="2C6DBC72" w14:textId="77777777" w:rsidR="006A22A3" w:rsidRDefault="006A22A3" w:rsidP="006A22A3">
      <w:r>
        <w:t xml:space="preserve">        _.Jd.prototype.H = _.aa(8);</w:t>
      </w:r>
    </w:p>
    <w:p w14:paraId="08E337F6" w14:textId="77777777" w:rsidR="006A22A3" w:rsidRDefault="006A22A3" w:rsidP="006A22A3">
      <w:r>
        <w:t xml:space="preserve">        _.Jd.prototype.N = _.aa(10);</w:t>
      </w:r>
    </w:p>
    <w:p w14:paraId="0FE683FB" w14:textId="77777777" w:rsidR="006A22A3" w:rsidRDefault="006A22A3" w:rsidP="006A22A3">
      <w:r>
        <w:t xml:space="preserve">        new _.nd("z72MOc","z72MOc");</w:t>
      </w:r>
    </w:p>
    <w:p w14:paraId="1961DCB9" w14:textId="77777777" w:rsidR="006A22A3" w:rsidRDefault="006A22A3" w:rsidP="006A22A3">
      <w:r>
        <w:t xml:space="preserve">        new _.nd("ZtVrH");</w:t>
      </w:r>
    </w:p>
    <w:p w14:paraId="5A5D62F2" w14:textId="77777777" w:rsidR="006A22A3" w:rsidRDefault="006A22A3" w:rsidP="006A22A3">
      <w:r>
        <w:t xml:space="preserve">        _.cja = new _.nd("rJmJrc","rJmJrc");</w:t>
      </w:r>
    </w:p>
    <w:p w14:paraId="4BA9D187" w14:textId="77777777" w:rsidR="006A22A3" w:rsidRDefault="006A22A3" w:rsidP="006A22A3">
      <w:r>
        <w:t xml:space="preserve">        new _.nd("fJuxOc");</w:t>
      </w:r>
    </w:p>
    <w:p w14:paraId="4CD80C4C" w14:textId="77777777" w:rsidR="006A22A3" w:rsidRDefault="006A22A3" w:rsidP="006A22A3">
      <w:r>
        <w:t xml:space="preserve">        new _.nd("NGntwf");</w:t>
      </w:r>
    </w:p>
    <w:p w14:paraId="175C9ACD" w14:textId="77777777" w:rsidR="006A22A3" w:rsidRDefault="006A22A3" w:rsidP="006A22A3">
      <w:r>
        <w:t xml:space="preserve">        new _.nd("ofuapc");</w:t>
      </w:r>
    </w:p>
    <w:p w14:paraId="56AB601F" w14:textId="77777777" w:rsidR="006A22A3" w:rsidRDefault="006A22A3" w:rsidP="006A22A3">
      <w:r>
        <w:t xml:space="preserve">        new _.nd("BWETze");</w:t>
      </w:r>
    </w:p>
    <w:p w14:paraId="07936134" w14:textId="77777777" w:rsidR="006A22A3" w:rsidRDefault="006A22A3" w:rsidP="006A22A3">
      <w:r>
        <w:t xml:space="preserve">        new _.nd("ZmXAm");</w:t>
      </w:r>
    </w:p>
    <w:p w14:paraId="3C04B67F" w14:textId="77777777" w:rsidR="006A22A3" w:rsidRDefault="006A22A3" w:rsidP="006A22A3">
      <w:r>
        <w:t xml:space="preserve">        _.Fj = new _.nd("n73qwf","n73qwf");</w:t>
      </w:r>
    </w:p>
    <w:p w14:paraId="1BD9FF3B" w14:textId="77777777" w:rsidR="006A22A3" w:rsidRDefault="006A22A3" w:rsidP="006A22A3">
      <w:r>
        <w:t xml:space="preserve">        new _.nd("Bgf0ib");</w:t>
      </w:r>
    </w:p>
    <w:p w14:paraId="15212CCA" w14:textId="77777777" w:rsidR="006A22A3" w:rsidRDefault="006A22A3" w:rsidP="006A22A3">
      <w:r>
        <w:t xml:space="preserve">        _.Gj = new _.nd("MpJwZc","MpJwZc");</w:t>
      </w:r>
    </w:p>
    <w:p w14:paraId="34BFF742" w14:textId="77777777" w:rsidR="006A22A3" w:rsidRDefault="006A22A3" w:rsidP="006A22A3">
      <w:r>
        <w:t xml:space="preserve">        _.Hj = new _.nd("UUJqVe","UUJqVe");</w:t>
      </w:r>
    </w:p>
    <w:p w14:paraId="437D6975" w14:textId="77777777" w:rsidR="006A22A3" w:rsidRDefault="006A22A3" w:rsidP="006A22A3">
      <w:r>
        <w:t xml:space="preserve">        var dja = new _.nd("GHAeAc","GHAeAc");</w:t>
      </w:r>
    </w:p>
    <w:p w14:paraId="3D43761C" w14:textId="77777777" w:rsidR="006A22A3" w:rsidRDefault="006A22A3" w:rsidP="006A22A3">
      <w:r>
        <w:t xml:space="preserve">        _.eja = new _.nd("Wt6vjf","Wt6vjf");</w:t>
      </w:r>
    </w:p>
    <w:p w14:paraId="6016EA62" w14:textId="77777777" w:rsidR="006A22A3" w:rsidRDefault="006A22A3" w:rsidP="006A22A3">
      <w:r>
        <w:t xml:space="preserve">        _.Ij = new _.nd("byfTOb","byfTOb");</w:t>
      </w:r>
    </w:p>
    <w:p w14:paraId="6A2AA61D" w14:textId="77777777" w:rsidR="006A22A3" w:rsidRDefault="006A22A3" w:rsidP="006A22A3">
      <w:r>
        <w:t xml:space="preserve">        _.Jj = new _.nd("lsjVmc","lsjVmc");</w:t>
      </w:r>
    </w:p>
    <w:p w14:paraId="013391B0" w14:textId="77777777" w:rsidR="006A22A3" w:rsidRDefault="006A22A3" w:rsidP="006A22A3">
      <w:r>
        <w:t xml:space="preserve">        var fja = new _.nd("pVbxBc");</w:t>
      </w:r>
    </w:p>
    <w:p w14:paraId="3268B6AC" w14:textId="77777777" w:rsidR="006A22A3" w:rsidRDefault="006A22A3" w:rsidP="006A22A3">
      <w:r>
        <w:t xml:space="preserve">        new _.nd("klpyYe");</w:t>
      </w:r>
    </w:p>
    <w:p w14:paraId="7634C4FD" w14:textId="77777777" w:rsidR="006A22A3" w:rsidRDefault="006A22A3" w:rsidP="006A22A3">
      <w:r>
        <w:t xml:space="preserve">        new _.nd("OPbIxb");</w:t>
      </w:r>
    </w:p>
    <w:p w14:paraId="617627D0" w14:textId="77777777" w:rsidR="006A22A3" w:rsidRDefault="006A22A3" w:rsidP="006A22A3">
      <w:r>
        <w:t xml:space="preserve">        new _.nd("pg9hFd");</w:t>
      </w:r>
    </w:p>
    <w:p w14:paraId="0CE24F93" w14:textId="77777777" w:rsidR="006A22A3" w:rsidRDefault="006A22A3" w:rsidP="006A22A3">
      <w:r>
        <w:t xml:space="preserve">        new _.nd("IaqD3e");</w:t>
      </w:r>
    </w:p>
    <w:p w14:paraId="61137B4A" w14:textId="77777777" w:rsidR="006A22A3" w:rsidRDefault="006A22A3" w:rsidP="006A22A3">
      <w:r>
        <w:t xml:space="preserve">        new _.nd("Xpw1of");</w:t>
      </w:r>
    </w:p>
    <w:p w14:paraId="436DAB43" w14:textId="77777777" w:rsidR="006A22A3" w:rsidRDefault="006A22A3" w:rsidP="006A22A3">
      <w:r>
        <w:t xml:space="preserve">        new _.nd("v5BQle");</w:t>
      </w:r>
    </w:p>
    <w:p w14:paraId="614FF9F6" w14:textId="77777777" w:rsidR="006A22A3" w:rsidRDefault="006A22A3" w:rsidP="006A22A3">
      <w:r>
        <w:t xml:space="preserve">        new _.nd("tdUkaf");</w:t>
      </w:r>
    </w:p>
    <w:p w14:paraId="54353D4A" w14:textId="77777777" w:rsidR="006A22A3" w:rsidRDefault="006A22A3" w:rsidP="006A22A3">
      <w:r>
        <w:t xml:space="preserve">        new _.nd("WSziFf");</w:t>
      </w:r>
    </w:p>
    <w:p w14:paraId="197D2171" w14:textId="77777777" w:rsidR="006A22A3" w:rsidRDefault="006A22A3" w:rsidP="006A22A3">
      <w:r>
        <w:t xml:space="preserve">        new _.nd("UBSgGf");</w:t>
      </w:r>
    </w:p>
    <w:p w14:paraId="7078B28E" w14:textId="77777777" w:rsidR="006A22A3" w:rsidRDefault="006A22A3" w:rsidP="006A22A3">
      <w:r>
        <w:t xml:space="preserve">        new _.nd("zZa4xc");</w:t>
      </w:r>
    </w:p>
    <w:p w14:paraId="6166EEDD" w14:textId="77777777" w:rsidR="006A22A3" w:rsidRDefault="006A22A3" w:rsidP="006A22A3">
      <w:r>
        <w:t xml:space="preserve">        new _.nd("o1bZcd");</w:t>
      </w:r>
    </w:p>
    <w:p w14:paraId="44E68919" w14:textId="77777777" w:rsidR="006A22A3" w:rsidRDefault="006A22A3" w:rsidP="006A22A3">
      <w:r>
        <w:t xml:space="preserve">        new _.nd("WwG67d");</w:t>
      </w:r>
    </w:p>
    <w:p w14:paraId="5B2664BD" w14:textId="77777777" w:rsidR="006A22A3" w:rsidRDefault="006A22A3" w:rsidP="006A22A3">
      <w:r>
        <w:t xml:space="preserve">        new _.nd("JccZRe");</w:t>
      </w:r>
    </w:p>
    <w:p w14:paraId="6AF38CA3" w14:textId="77777777" w:rsidR="006A22A3" w:rsidRDefault="006A22A3" w:rsidP="006A22A3">
      <w:r>
        <w:t xml:space="preserve">        new _.nd("amY3Td");</w:t>
      </w:r>
    </w:p>
    <w:p w14:paraId="1C672B39" w14:textId="77777777" w:rsidR="006A22A3" w:rsidRDefault="006A22A3" w:rsidP="006A22A3">
      <w:r>
        <w:t xml:space="preserve">        new _.nd("ABma3e");</w:t>
      </w:r>
    </w:p>
    <w:p w14:paraId="3CF1F3A9" w14:textId="77777777" w:rsidR="006A22A3" w:rsidRDefault="006A22A3" w:rsidP="006A22A3">
      <w:r>
        <w:t xml:space="preserve">        new _.nd("gSshPb");</w:t>
      </w:r>
    </w:p>
    <w:p w14:paraId="291D7EF3" w14:textId="77777777" w:rsidR="006A22A3" w:rsidRDefault="006A22A3" w:rsidP="006A22A3">
      <w:r>
        <w:t xml:space="preserve">        new _.nd("yu4DA");</w:t>
      </w:r>
    </w:p>
    <w:p w14:paraId="6B9C00F9" w14:textId="77777777" w:rsidR="006A22A3" w:rsidRDefault="006A22A3" w:rsidP="006A22A3">
      <w:r>
        <w:t xml:space="preserve">        new _.nd("vk3Wc");</w:t>
      </w:r>
    </w:p>
    <w:p w14:paraId="5ADE4259" w14:textId="77777777" w:rsidR="006A22A3" w:rsidRDefault="006A22A3" w:rsidP="006A22A3">
      <w:r>
        <w:t xml:space="preserve">        new _.nd("IykvEf");</w:t>
      </w:r>
    </w:p>
    <w:p w14:paraId="1BA42DC5" w14:textId="77777777" w:rsidR="006A22A3" w:rsidRDefault="006A22A3" w:rsidP="006A22A3">
      <w:r>
        <w:t xml:space="preserve">        new _.nd("J5K1Ad");</w:t>
      </w:r>
    </w:p>
    <w:p w14:paraId="047CA574" w14:textId="77777777" w:rsidR="006A22A3" w:rsidRDefault="006A22A3" w:rsidP="006A22A3">
      <w:r>
        <w:t xml:space="preserve">        new _.nd("IW8Usd");</w:t>
      </w:r>
    </w:p>
    <w:p w14:paraId="3CE4002C" w14:textId="77777777" w:rsidR="006A22A3" w:rsidRDefault="006A22A3" w:rsidP="006A22A3">
      <w:r>
        <w:t xml:space="preserve">        new _.nd("jbDgG");</w:t>
      </w:r>
    </w:p>
    <w:p w14:paraId="11E77832" w14:textId="77777777" w:rsidR="006A22A3" w:rsidRDefault="006A22A3" w:rsidP="006A22A3">
      <w:r>
        <w:t xml:space="preserve">        new _.nd("b8xKu");</w:t>
      </w:r>
    </w:p>
    <w:p w14:paraId="77FAD254" w14:textId="77777777" w:rsidR="006A22A3" w:rsidRDefault="006A22A3" w:rsidP="006A22A3">
      <w:r>
        <w:t xml:space="preserve">        new _.nd("d0RAGb");</w:t>
      </w:r>
    </w:p>
    <w:p w14:paraId="6C63DB3F" w14:textId="77777777" w:rsidR="006A22A3" w:rsidRDefault="006A22A3" w:rsidP="006A22A3">
      <w:r>
        <w:t xml:space="preserve">        new _.nd("AzG0ke");</w:t>
      </w:r>
    </w:p>
    <w:p w14:paraId="4DDEEE1B" w14:textId="77777777" w:rsidR="006A22A3" w:rsidRDefault="006A22A3" w:rsidP="006A22A3">
      <w:r>
        <w:t xml:space="preserve">        new _.nd("J4QWB");</w:t>
      </w:r>
    </w:p>
    <w:p w14:paraId="7C616323" w14:textId="77777777" w:rsidR="006A22A3" w:rsidRDefault="006A22A3" w:rsidP="006A22A3">
      <w:r>
        <w:t xml:space="preserve">        new _.nd("TuDsZ");</w:t>
      </w:r>
    </w:p>
    <w:p w14:paraId="3F25340B" w14:textId="77777777" w:rsidR="006A22A3" w:rsidRDefault="006A22A3" w:rsidP="006A22A3">
      <w:r>
        <w:t xml:space="preserve">        new _.nd("hdXIif");</w:t>
      </w:r>
    </w:p>
    <w:p w14:paraId="114A6D6E" w14:textId="77777777" w:rsidR="006A22A3" w:rsidRDefault="006A22A3" w:rsidP="006A22A3">
      <w:r>
        <w:t xml:space="preserve">        new _.nd("mITR5c");</w:t>
      </w:r>
    </w:p>
    <w:p w14:paraId="6F54C9DC" w14:textId="77777777" w:rsidR="006A22A3" w:rsidRDefault="006A22A3" w:rsidP="006A22A3">
      <w:r>
        <w:t xml:space="preserve">        new _.nd("DFElXb");</w:t>
      </w:r>
    </w:p>
    <w:p w14:paraId="22D0DFE7" w14:textId="77777777" w:rsidR="006A22A3" w:rsidRDefault="006A22A3" w:rsidP="006A22A3">
      <w:r>
        <w:t xml:space="preserve">        new _.nd("FENZqe");</w:t>
      </w:r>
    </w:p>
    <w:p w14:paraId="422A78CF" w14:textId="77777777" w:rsidR="006A22A3" w:rsidRDefault="006A22A3" w:rsidP="006A22A3">
      <w:r>
        <w:t xml:space="preserve">        new _.nd("tLnxq");</w:t>
      </w:r>
    </w:p>
    <w:p w14:paraId="72697982" w14:textId="77777777" w:rsidR="006A22A3" w:rsidRDefault="006A22A3" w:rsidP="006A22A3">
      <w:r>
        <w:t xml:space="preserve">        _.Kj = class {</w:t>
      </w:r>
    </w:p>
    <w:p w14:paraId="53676809" w14:textId="77777777" w:rsidR="006A22A3" w:rsidRDefault="006A22A3" w:rsidP="006A22A3">
      <w:r>
        <w:t xml:space="preserve">            constructor(a, b, c) {</w:t>
      </w:r>
    </w:p>
    <w:p w14:paraId="410F0C31" w14:textId="77777777" w:rsidR="006A22A3" w:rsidRDefault="006A22A3" w:rsidP="006A22A3">
      <w:r>
        <w:t xml:space="preserve">                this.N = a;</w:t>
      </w:r>
    </w:p>
    <w:p w14:paraId="7953955B" w14:textId="77777777" w:rsidR="006A22A3" w:rsidRDefault="006A22A3" w:rsidP="006A22A3">
      <w:r>
        <w:t xml:space="preserve">                this.W = b;</w:t>
      </w:r>
    </w:p>
    <w:p w14:paraId="1695B0EF" w14:textId="77777777" w:rsidR="006A22A3" w:rsidRDefault="006A22A3" w:rsidP="006A22A3">
      <w:r>
        <w:t xml:space="preserve">                this.H = c</w:t>
      </w:r>
    </w:p>
    <w:p w14:paraId="07B17175" w14:textId="77777777" w:rsidR="006A22A3" w:rsidRDefault="006A22A3" w:rsidP="006A22A3">
      <w:r>
        <w:t xml:space="preserve">            }</w:t>
      </w:r>
    </w:p>
    <w:p w14:paraId="3D5A448F" w14:textId="77777777" w:rsidR="006A22A3" w:rsidRDefault="006A22A3" w:rsidP="006A22A3">
      <w:r>
        <w:t xml:space="preserve">            type() {</w:t>
      </w:r>
    </w:p>
    <w:p w14:paraId="4B04FE7C" w14:textId="77777777" w:rsidR="006A22A3" w:rsidRDefault="006A22A3" w:rsidP="006A22A3">
      <w:r>
        <w:t xml:space="preserve">                return this.H</w:t>
      </w:r>
    </w:p>
    <w:p w14:paraId="19A3C167" w14:textId="77777777" w:rsidR="006A22A3" w:rsidRDefault="006A22A3" w:rsidP="006A22A3">
      <w:r>
        <w:t xml:space="preserve">            }</w:t>
      </w:r>
    </w:p>
    <w:p w14:paraId="3A3F448A" w14:textId="77777777" w:rsidR="006A22A3" w:rsidRDefault="006A22A3" w:rsidP="006A22A3">
      <w:r>
        <w:t xml:space="preserve">        }</w:t>
      </w:r>
    </w:p>
    <w:p w14:paraId="28353DD9" w14:textId="77777777" w:rsidR="006A22A3" w:rsidRDefault="006A22A3" w:rsidP="006A22A3">
      <w:r>
        <w:t xml:space="preserve">        ;</w:t>
      </w:r>
    </w:p>
    <w:p w14:paraId="1D926DE6" w14:textId="77777777" w:rsidR="006A22A3" w:rsidRDefault="006A22A3" w:rsidP="006A22A3">
      <w:r>
        <w:t xml:space="preserve">        _.Lj = function(a) {</w:t>
      </w:r>
    </w:p>
    <w:p w14:paraId="158ECFA6" w14:textId="77777777" w:rsidR="006A22A3" w:rsidRDefault="006A22A3" w:rsidP="006A22A3">
      <w:r>
        <w:t xml:space="preserve">            return new _.Kj(a,null,0)</w:t>
      </w:r>
    </w:p>
    <w:p w14:paraId="22C0C489" w14:textId="77777777" w:rsidR="006A22A3" w:rsidRDefault="006A22A3" w:rsidP="006A22A3">
      <w:r>
        <w:t xml:space="preserve">        }</w:t>
      </w:r>
    </w:p>
    <w:p w14:paraId="58407C35" w14:textId="77777777" w:rsidR="006A22A3" w:rsidRDefault="006A22A3" w:rsidP="006A22A3">
      <w:r>
        <w:t xml:space="preserve">        ;</w:t>
      </w:r>
    </w:p>
    <w:p w14:paraId="3CE9DF30" w14:textId="77777777" w:rsidR="006A22A3" w:rsidRDefault="006A22A3" w:rsidP="006A22A3">
      <w:r>
        <w:t xml:space="preserve">        _.Mj = [];</w:t>
      </w:r>
    </w:p>
    <w:p w14:paraId="7323F76C" w14:textId="77777777" w:rsidR="006A22A3" w:rsidRDefault="006A22A3" w:rsidP="006A22A3">
      <w:r>
        <w:t xml:space="preserve">        _.Dd(()=&gt;{</w:t>
      </w:r>
    </w:p>
    <w:p w14:paraId="45D7D2E9" w14:textId="77777777" w:rsidR="006A22A3" w:rsidRDefault="006A22A3" w:rsidP="006A22A3">
      <w:r>
        <w:t xml:space="preserve">            _.De(_.Ee(_.Zha), _.kia);</w:t>
      </w:r>
    </w:p>
    <w:p w14:paraId="03C3050C" w14:textId="77777777" w:rsidR="006A22A3" w:rsidRDefault="006A22A3" w:rsidP="006A22A3">
      <w:r>
        <w:t xml:space="preserve">            _.De(_.Ee(_.Dj), _.gia);</w:t>
      </w:r>
    </w:p>
    <w:p w14:paraId="6BA54D03" w14:textId="77777777" w:rsidR="006A22A3" w:rsidRDefault="006A22A3" w:rsidP="006A22A3">
      <w:r>
        <w:t xml:space="preserve">            _.De(_.Ee(_.Ej), _.Tia);</w:t>
      </w:r>
    </w:p>
    <w:p w14:paraId="3F885A03" w14:textId="77777777" w:rsidR="006A22A3" w:rsidRDefault="006A22A3" w:rsidP="006A22A3">
      <w:r>
        <w:t xml:space="preserve">            _.De(_.Ee(Wia), _.Via);</w:t>
      </w:r>
    </w:p>
    <w:p w14:paraId="6CF1EA8C" w14:textId="77777777" w:rsidR="006A22A3" w:rsidRDefault="006A22A3" w:rsidP="006A22A3">
      <w:r>
        <w:t xml:space="preserve">            _.Sia &amp;&amp; _.De(_.Ee(Xia), _.Sia);</w:t>
      </w:r>
    </w:p>
    <w:p w14:paraId="17BFE550" w14:textId="77777777" w:rsidR="006A22A3" w:rsidRDefault="006A22A3" w:rsidP="006A22A3">
      <w:r>
        <w:t xml:space="preserve">            _.De(_.Ee(_.Bj), _.Uia);</w:t>
      </w:r>
    </w:p>
    <w:p w14:paraId="37CCE9A2" w14:textId="77777777" w:rsidR="006A22A3" w:rsidRDefault="006A22A3" w:rsidP="006A22A3">
      <w:r>
        <w:t xml:space="preserve">            _.De(_.Ee(Yia), _.Zia);</w:t>
      </w:r>
    </w:p>
    <w:p w14:paraId="4B2BAED6" w14:textId="77777777" w:rsidR="006A22A3" w:rsidRDefault="006A22A3" w:rsidP="006A22A3">
      <w:r>
        <w:t xml:space="preserve">            _.De(_.Ee($ia), _.aja);</w:t>
      </w:r>
    </w:p>
    <w:p w14:paraId="65DF306A" w14:textId="77777777" w:rsidR="006A22A3" w:rsidRDefault="006A22A3" w:rsidP="006A22A3">
      <w:r>
        <w:t xml:space="preserve">            _.De(_.Ee(_.Cj), _.Ii);</w:t>
      </w:r>
    </w:p>
    <w:p w14:paraId="3E514932" w14:textId="77777777" w:rsidR="006A22A3" w:rsidRDefault="006A22A3" w:rsidP="006A22A3">
      <w:r>
        <w:t xml:space="preserve">            _.Ge({</w:t>
      </w:r>
    </w:p>
    <w:p w14:paraId="4F71D236" w14:textId="77777777" w:rsidR="006A22A3" w:rsidRDefault="006A22A3" w:rsidP="006A22A3">
      <w:r>
        <w:t xml:space="preserve">                rpc: Pia(_.Ria, "rpc"),</w:t>
      </w:r>
    </w:p>
    <w:p w14:paraId="5C9A53A8" w14:textId="77777777" w:rsidR="006A22A3" w:rsidRDefault="006A22A3" w:rsidP="006A22A3">
      <w:r>
        <w:t xml:space="preserve">                sca: wca</w:t>
      </w:r>
    </w:p>
    <w:p w14:paraId="27883F68" w14:textId="77777777" w:rsidR="006A22A3" w:rsidRDefault="006A22A3" w:rsidP="006A22A3">
      <w:r>
        <w:t xml:space="preserve">            })</w:t>
      </w:r>
    </w:p>
    <w:p w14:paraId="30F5376C" w14:textId="77777777" w:rsidR="006A22A3" w:rsidRDefault="006A22A3" w:rsidP="006A22A3">
      <w:r>
        <w:t xml:space="preserve">        }</w:t>
      </w:r>
    </w:p>
    <w:p w14:paraId="4A5BFE61" w14:textId="77777777" w:rsidR="006A22A3" w:rsidRDefault="006A22A3" w:rsidP="006A22A3">
      <w:r>
        <w:t xml:space="preserve">        );</w:t>
      </w:r>
    </w:p>
    <w:p w14:paraId="463AA867" w14:textId="77777777" w:rsidR="006A22A3" w:rsidRDefault="006A22A3" w:rsidP="006A22A3">
      <w:r>
        <w:t xml:space="preserve">        md("ivulKe", "MH8Kwd");</w:t>
      </w:r>
    </w:p>
    <w:p w14:paraId="535B571A" w14:textId="77777777" w:rsidR="006A22A3" w:rsidRDefault="006A22A3" w:rsidP="006A22A3">
      <w:r>
        <w:t xml:space="preserve">        md("SdcwHb", "CBlRxf");</w:t>
      </w:r>
    </w:p>
    <w:p w14:paraId="7229588F" w14:textId="77777777" w:rsidR="006A22A3" w:rsidRDefault="006A22A3" w:rsidP="006A22A3">
      <w:r>
        <w:t xml:space="preserve">        md("SdcwHb", "doKs4c");</w:t>
      </w:r>
    </w:p>
    <w:p w14:paraId="3737572B" w14:textId="77777777" w:rsidR="006A22A3" w:rsidRDefault="006A22A3" w:rsidP="006A22A3">
      <w:r>
        <w:t xml:space="preserve">        md("XVMNvd", "doKs4c");</w:t>
      </w:r>
    </w:p>
    <w:p w14:paraId="6117D1C7" w14:textId="77777777" w:rsidR="006A22A3" w:rsidRDefault="006A22A3" w:rsidP="006A22A3">
      <w:r>
        <w:t xml:space="preserve">        _.Oj = _.w("XVMNvd", [_.dj]);</w:t>
      </w:r>
    </w:p>
    <w:p w14:paraId="69D7B23B" w14:textId="77777777" w:rsidR="006A22A3" w:rsidRDefault="006A22A3" w:rsidP="006A22A3">
      <w:r>
        <w:t xml:space="preserve">        _.Pj = _.w("O6y8ed", [_.Fj]);</w:t>
      </w:r>
    </w:p>
    <w:p w14:paraId="12DD73B4" w14:textId="77777777" w:rsidR="006A22A3" w:rsidRDefault="006A22A3" w:rsidP="006A22A3">
      <w:r>
        <w:t xml:space="preserve">        _.Qj = _.w("SdcwHb", [_.Oj, _.Pj]);</w:t>
      </w:r>
    </w:p>
    <w:p w14:paraId="54AC73F1" w14:textId="77777777" w:rsidR="006A22A3" w:rsidRDefault="006A22A3" w:rsidP="006A22A3">
      <w:r>
        <w:t xml:space="preserve">        _.gja = _.w("lwddkf", [_.ri, _.dj]);</w:t>
      </w:r>
    </w:p>
    <w:p w14:paraId="76E8BD30" w14:textId="77777777" w:rsidR="006A22A3" w:rsidRDefault="006A22A3" w:rsidP="006A22A3">
      <w:r>
        <w:t xml:space="preserve">        md("ZwDk9d", "xiqEse");</w:t>
      </w:r>
    </w:p>
    <w:p w14:paraId="59AED611" w14:textId="77777777" w:rsidR="006A22A3" w:rsidRDefault="006A22A3" w:rsidP="006A22A3">
      <w:r>
        <w:t xml:space="preserve">        _.Hda = _.w("ZwDk9d");</w:t>
      </w:r>
    </w:p>
    <w:p w14:paraId="23573F4A" w14:textId="77777777" w:rsidR="006A22A3" w:rsidRDefault="006A22A3" w:rsidP="006A22A3">
      <w:r>
        <w:t xml:space="preserve">        _.Fe = _.qd("xiqEse", "SNUn3", "ELpdJe");</w:t>
      </w:r>
    </w:p>
    <w:p w14:paraId="6523D00C" w14:textId="77777777" w:rsidR="006A22A3" w:rsidRDefault="006A22A3" w:rsidP="006A22A3">
      <w:r>
        <w:t xml:space="preserve">        _.Dda = _.w("RMhBfe", [_.Fe]);</w:t>
      </w:r>
    </w:p>
    <w:p w14:paraId="29F15838" w14:textId="77777777" w:rsidR="006A22A3" w:rsidRDefault="006A22A3" w:rsidP="006A22A3">
      <w:r>
        <w:t xml:space="preserve">        md("PVlQOd", "CBlRxf");</w:t>
      </w:r>
    </w:p>
    <w:p w14:paraId="2AD2197D" w14:textId="77777777" w:rsidR="006A22A3" w:rsidRDefault="006A22A3" w:rsidP="006A22A3">
      <w:r>
        <w:t xml:space="preserve">        _.hja = _.w("PVlQOd");</w:t>
      </w:r>
    </w:p>
    <w:p w14:paraId="59288C47" w14:textId="77777777" w:rsidR="006A22A3" w:rsidRDefault="006A22A3" w:rsidP="006A22A3">
      <w:r>
        <w:t xml:space="preserve">        _.Rj = _.qd("CBlRxf", "NPKaK", "aayYKd", _.hja);</w:t>
      </w:r>
    </w:p>
    <w:p w14:paraId="039A5EA8" w14:textId="77777777" w:rsidR="006A22A3" w:rsidRDefault="006A22A3" w:rsidP="006A22A3">
      <w:r>
        <w:t xml:space="preserve">        _.ija = _.w("BVgquf", [_.Rj]);</w:t>
      </w:r>
    </w:p>
    <w:p w14:paraId="542E04DC" w14:textId="77777777" w:rsidR="006A22A3" w:rsidRDefault="006A22A3" w:rsidP="006A22A3">
      <w:r>
        <w:t xml:space="preserve">        md("zr1jrb", "dAyCF");</w:t>
      </w:r>
    </w:p>
    <w:p w14:paraId="047D3DBF" w14:textId="77777777" w:rsidR="006A22A3" w:rsidRDefault="006A22A3" w:rsidP="006A22A3">
      <w:r>
        <w:t xml:space="preserve">        md("xQtZb", "Y84RH");</w:t>
      </w:r>
    </w:p>
    <w:p w14:paraId="53B68959" w14:textId="77777777" w:rsidR="006A22A3" w:rsidRDefault="006A22A3" w:rsidP="006A22A3">
      <w:r>
        <w:t xml:space="preserve">        md("xQtZb", "rHjpXd");</w:t>
      </w:r>
    </w:p>
    <w:p w14:paraId="1CC007AE" w14:textId="77777777" w:rsidR="006A22A3" w:rsidRDefault="006A22A3" w:rsidP="006A22A3">
      <w:r>
        <w:t xml:space="preserve">        md("KUM7Z", "YLQSd");</w:t>
      </w:r>
    </w:p>
    <w:p w14:paraId="0DF36AB7" w14:textId="77777777" w:rsidR="006A22A3" w:rsidRDefault="006A22A3" w:rsidP="006A22A3">
      <w:r>
        <w:t xml:space="preserve">        _.jja = _.w("KUM7Z", [_.dj]);</w:t>
      </w:r>
    </w:p>
    <w:p w14:paraId="4E51B36A" w14:textId="77777777" w:rsidR="006A22A3" w:rsidRDefault="006A22A3" w:rsidP="006A22A3">
      <w:r>
        <w:t xml:space="preserve">        _.kja = _.qd("YLQSd", "yxTchf", "fJ508d", _.jja);</w:t>
      </w:r>
    </w:p>
    <w:p w14:paraId="2F5CC78B" w14:textId="77777777" w:rsidR="006A22A3" w:rsidRDefault="006A22A3" w:rsidP="006A22A3">
      <w:r>
        <w:t xml:space="preserve">        _.lja = _.w("xQtZb", [_.dj, _.kja]);</w:t>
      </w:r>
    </w:p>
    <w:p w14:paraId="155FF7C4" w14:textId="77777777" w:rsidR="006A22A3" w:rsidRDefault="006A22A3" w:rsidP="006A22A3">
      <w:r>
        <w:t xml:space="preserve">        _.Sj = _.qd("rHjpXd", "qddgKe", "t9Kynb", _.lja);</w:t>
      </w:r>
    </w:p>
    <w:p w14:paraId="1DB0CCA2" w14:textId="77777777" w:rsidR="006A22A3" w:rsidRDefault="006A22A3" w:rsidP="006A22A3">
      <w:r>
        <w:t xml:space="preserve">        md("siKnQd", "O8k1Cd");</w:t>
      </w:r>
    </w:p>
    <w:p w14:paraId="22A71FB2" w14:textId="77777777" w:rsidR="006A22A3" w:rsidRDefault="006A22A3" w:rsidP="006A22A3">
      <w:r>
        <w:t xml:space="preserve">        _.mja = _.w("siKnQd");</w:t>
      </w:r>
    </w:p>
    <w:p w14:paraId="0077B607" w14:textId="77777777" w:rsidR="006A22A3" w:rsidRDefault="006A22A3" w:rsidP="006A22A3">
      <w:r>
        <w:t xml:space="preserve">        _.Xj = _.qd("O8k1Cd", "wR5FRb", "oAeU0c", _.mja);</w:t>
      </w:r>
    </w:p>
    <w:p w14:paraId="0B8ECD2A" w14:textId="77777777" w:rsidR="006A22A3" w:rsidRDefault="006A22A3" w:rsidP="006A22A3">
      <w:r>
        <w:t xml:space="preserve">        _.Yj = _.qd("pB6Zqd", "pXdRYb", "PFbZ6");</w:t>
      </w:r>
    </w:p>
    <w:p w14:paraId="00617498" w14:textId="77777777" w:rsidR="006A22A3" w:rsidRDefault="006A22A3" w:rsidP="006A22A3">
      <w:r>
        <w:t xml:space="preserve">        md("hc6Ubd", "xs1Gy");</w:t>
      </w:r>
    </w:p>
    <w:p w14:paraId="35C289E7" w14:textId="77777777" w:rsidR="006A22A3" w:rsidRDefault="006A22A3" w:rsidP="006A22A3">
      <w:r>
        <w:t xml:space="preserve">        md("vfuNJf", "SF3gsd");</w:t>
      </w:r>
    </w:p>
    <w:p w14:paraId="0331383B" w14:textId="77777777" w:rsidR="006A22A3" w:rsidRDefault="006A22A3" w:rsidP="006A22A3">
      <w:r>
        <w:t xml:space="preserve">        _.nja = _.w("vfuNJf");</w:t>
      </w:r>
    </w:p>
    <w:p w14:paraId="1246D653" w14:textId="77777777" w:rsidR="006A22A3" w:rsidRDefault="006A22A3" w:rsidP="006A22A3">
      <w:r>
        <w:t xml:space="preserve">        _.Zj = _.qd("SF3gsd", "iFQyKf", "EL9g9", _.nja);</w:t>
      </w:r>
    </w:p>
    <w:p w14:paraId="4298EC0C" w14:textId="77777777" w:rsidR="006A22A3" w:rsidRDefault="006A22A3" w:rsidP="006A22A3">
      <w:r>
        <w:t xml:space="preserve">        _.ak = _.w("PrPYRd", [_.vd]);</w:t>
      </w:r>
    </w:p>
    <w:p w14:paraId="7FA4542F" w14:textId="77777777" w:rsidR="006A22A3" w:rsidRDefault="006A22A3" w:rsidP="006A22A3">
      <w:r>
        <w:t xml:space="preserve">        _.bk = _.w("hc6Ubd", [_.ak, _.Zj]);</w:t>
      </w:r>
    </w:p>
    <w:p w14:paraId="5E3E8862" w14:textId="77777777" w:rsidR="006A22A3" w:rsidRDefault="006A22A3" w:rsidP="006A22A3">
      <w:r>
        <w:t xml:space="preserve">        md("SpsfSb", "o02Jie");</w:t>
      </w:r>
    </w:p>
    <w:p w14:paraId="2002F471" w14:textId="77777777" w:rsidR="006A22A3" w:rsidRDefault="006A22A3" w:rsidP="006A22A3">
      <w:r>
        <w:t xml:space="preserve">        _.oja = _.w("SpsfSb", [_.ak, _.bk, _.Gj, _.Fj]);</w:t>
      </w:r>
    </w:p>
    <w:p w14:paraId="2C68488D" w14:textId="77777777" w:rsidR="006A22A3" w:rsidRDefault="006A22A3" w:rsidP="006A22A3">
      <w:r>
        <w:t xml:space="preserve">        _.pja = _.qd("o02Jie", "dIoSBb", "lxV2Uc", _.oja);</w:t>
      </w:r>
    </w:p>
    <w:p w14:paraId="37B41739" w14:textId="77777777" w:rsidR="006A22A3" w:rsidRDefault="006A22A3" w:rsidP="006A22A3">
      <w:r>
        <w:t xml:space="preserve">        md("zbML3c", "bqNJW");</w:t>
      </w:r>
    </w:p>
    <w:p w14:paraId="12EBC2EC" w14:textId="77777777" w:rsidR="006A22A3" w:rsidRDefault="006A22A3" w:rsidP="006A22A3">
      <w:r>
        <w:t xml:space="preserve">        _.ck = _.w("zbML3c", [_.Yj, _.pja, _.Sj, _.Xj, _.dj]);</w:t>
      </w:r>
    </w:p>
    <w:p w14:paraId="79A189B5" w14:textId="77777777" w:rsidR="006A22A3" w:rsidRDefault="006A22A3" w:rsidP="006A22A3">
      <w:r>
        <w:t xml:space="preserve">        _.qja = _.w("zr1jrb", [_.ck]);</w:t>
      </w:r>
    </w:p>
    <w:p w14:paraId="452CEAE0" w14:textId="77777777" w:rsidR="006A22A3" w:rsidRDefault="006A22A3" w:rsidP="006A22A3">
      <w:r>
        <w:t xml:space="preserve">        _.rja = _.qd("dAyCF", "EmZ2Bf", "aIe9qb", _.qja);</w:t>
      </w:r>
    </w:p>
    <w:p w14:paraId="673B729B" w14:textId="77777777" w:rsidR="006A22A3" w:rsidRDefault="006A22A3" w:rsidP="006A22A3">
      <w:r>
        <w:t xml:space="preserve">        _.sja = _.w("Uas9Hd", [_.rja]);</w:t>
      </w:r>
    </w:p>
    <w:p w14:paraId="6EA89F57" w14:textId="77777777" w:rsidR="006A22A3" w:rsidRDefault="006A22A3" w:rsidP="006A22A3">
      <w:r>
        <w:t xml:space="preserve">        _.dk = _.w("L1AAkb", [_.dj]);</w:t>
      </w:r>
    </w:p>
    <w:p w14:paraId="55F5B02F" w14:textId="77777777" w:rsidR="006A22A3" w:rsidRDefault="006A22A3" w:rsidP="006A22A3">
      <w:r>
        <w:t xml:space="preserve">        _.ek = _.w("aW3pY", [_.dk]);</w:t>
      </w:r>
    </w:p>
    <w:p w14:paraId="4D74E459" w14:textId="77777777" w:rsidR="006A22A3" w:rsidRDefault="006A22A3" w:rsidP="006A22A3">
      <w:r>
        <w:t xml:space="preserve">        _.tja = _.w("V3dDOb");</w:t>
      </w:r>
    </w:p>
    <w:p w14:paraId="18690C0B" w14:textId="77777777" w:rsidR="006A22A3" w:rsidRDefault="006A22A3" w:rsidP="006A22A3">
      <w:r>
        <w:t xml:space="preserve">        _.uja = _.w("pjICDe", [_.sja, _.si, _.jj, _.Hda, _.Dda, _.vd, _.gja, _.Qj, _.ek, _.ija, _.tja, _.dj]);</w:t>
      </w:r>
    </w:p>
    <w:p w14:paraId="10FFB015" w14:textId="77777777" w:rsidR="006A22A3" w:rsidRDefault="006A22A3" w:rsidP="006A22A3">
      <w:r>
        <w:t xml:space="preserve">        md("O1Gjze", "O8k1Cd");</w:t>
      </w:r>
    </w:p>
    <w:p w14:paraId="3C12BDF1" w14:textId="77777777" w:rsidR="006A22A3" w:rsidRDefault="006A22A3" w:rsidP="006A22A3">
      <w:r>
        <w:t xml:space="preserve">        _.vja = _.w("O1Gjze");</w:t>
      </w:r>
    </w:p>
    <w:p w14:paraId="360D95C0" w14:textId="77777777" w:rsidR="006A22A3" w:rsidRDefault="006A22A3" w:rsidP="006A22A3">
      <w:r>
        <w:t xml:space="preserve">        _.wja = _.qd("doKs4c", "LBgRLc", "av51te", _.Oj);</w:t>
      </w:r>
    </w:p>
    <w:p w14:paraId="4236C05D" w14:textId="77777777" w:rsidR="006A22A3" w:rsidRDefault="006A22A3" w:rsidP="006A22A3">
      <w:r>
        <w:t xml:space="preserve">        _.Dd(()=&gt;{</w:t>
      </w:r>
    </w:p>
    <w:p w14:paraId="497E92EA" w14:textId="77777777" w:rsidR="006A22A3" w:rsidRDefault="006A22A3" w:rsidP="006A22A3">
      <w:r>
        <w:t xml:space="preserve">            _.De(_.Ee(_.Rj), _.Qj);</w:t>
      </w:r>
    </w:p>
    <w:p w14:paraId="17D700C3" w14:textId="77777777" w:rsidR="006A22A3" w:rsidRDefault="006A22A3" w:rsidP="006A22A3">
      <w:r>
        <w:t xml:space="preserve">            _.Ga().ii(()=&gt;{</w:t>
      </w:r>
    </w:p>
    <w:p w14:paraId="2E4505F1" w14:textId="77777777" w:rsidR="006A22A3" w:rsidRDefault="006A22A3" w:rsidP="006A22A3">
      <w:r>
        <w:t xml:space="preserve">                null != _.Ee(_.wja).H || _.De(_.Ee(_.wja), _.Qj);</w:t>
      </w:r>
    </w:p>
    <w:p w14:paraId="2901C4DF" w14:textId="77777777" w:rsidR="006A22A3" w:rsidRDefault="006A22A3" w:rsidP="006A22A3">
      <w:r>
        <w:t xml:space="preserve">                null != _.Ee(_.Xj).H || _.De(_.Ee(_.Xj), _.vja)</w:t>
      </w:r>
    </w:p>
    <w:p w14:paraId="43EA5C14" w14:textId="77777777" w:rsidR="006A22A3" w:rsidRDefault="006A22A3" w:rsidP="006A22A3">
      <w:r>
        <w:t xml:space="preserve">            }</w:t>
      </w:r>
    </w:p>
    <w:p w14:paraId="10DB4688" w14:textId="77777777" w:rsidR="006A22A3" w:rsidRDefault="006A22A3" w:rsidP="006A22A3">
      <w:r>
        <w:t xml:space="preserve">            );</w:t>
      </w:r>
    </w:p>
    <w:p w14:paraId="472D8C06" w14:textId="77777777" w:rsidR="006A22A3" w:rsidRDefault="006A22A3" w:rsidP="006A22A3">
      <w:r>
        <w:t xml:space="preserve">            Hd = _.uja</w:t>
      </w:r>
    </w:p>
    <w:p w14:paraId="396199FF" w14:textId="77777777" w:rsidR="006A22A3" w:rsidRDefault="006A22A3" w:rsidP="006A22A3">
      <w:r>
        <w:t xml:space="preserve">        }</w:t>
      </w:r>
    </w:p>
    <w:p w14:paraId="705DA0FA" w14:textId="77777777" w:rsidR="006A22A3" w:rsidRDefault="006A22A3" w:rsidP="006A22A3">
      <w:r>
        <w:t xml:space="preserve">        );</w:t>
      </w:r>
    </w:p>
    <w:p w14:paraId="52F592C0" w14:textId="77777777" w:rsidR="006A22A3" w:rsidRDefault="006A22A3" w:rsidP="006A22A3">
      <w:r>
        <w:t xml:space="preserve">        md("wmnU7d", "iQvDh");</w:t>
      </w:r>
    </w:p>
    <w:p w14:paraId="320BBA60" w14:textId="77777777" w:rsidR="006A22A3" w:rsidRDefault="006A22A3" w:rsidP="006A22A3">
      <w:r>
        <w:t xml:space="preserve">        _.xja = _.w("wmnU7d", [_.Qj]);</w:t>
      </w:r>
    </w:p>
    <w:p w14:paraId="06F9BA90" w14:textId="77777777" w:rsidR="006A22A3" w:rsidRDefault="006A22A3" w:rsidP="006A22A3">
      <w:r>
        <w:t xml:space="preserve">        _.fk = _.qd("iQvDh", "xqZiqf", void 0, _.xja);</w:t>
      </w:r>
    </w:p>
    <w:p w14:paraId="3576D6F1" w14:textId="77777777" w:rsidR="006A22A3" w:rsidRDefault="006A22A3" w:rsidP="006A22A3">
      <w:r>
        <w:t xml:space="preserve">        md("GkRiKb", "iWP1Yb");</w:t>
      </w:r>
    </w:p>
    <w:p w14:paraId="2B20B0F8" w14:textId="77777777" w:rsidR="006A22A3" w:rsidRDefault="006A22A3" w:rsidP="006A22A3">
      <w:r>
        <w:t xml:space="preserve">        _.yja = _.w("GkRiKb");</w:t>
      </w:r>
    </w:p>
    <w:p w14:paraId="2031F6A2" w14:textId="77777777" w:rsidR="006A22A3" w:rsidRDefault="006A22A3" w:rsidP="006A22A3">
      <w:r>
        <w:t xml:space="preserve">        _.zja = _.qd("iWP1Yb", "zxnPse", "HJ9vgc", _.yja);</w:t>
      </w:r>
    </w:p>
    <w:p w14:paraId="37CF64D7" w14:textId="77777777" w:rsidR="006A22A3" w:rsidRDefault="006A22A3" w:rsidP="006A22A3">
      <w:r>
        <w:t xml:space="preserve">        _.Aja = _.w("e5qFLc");</w:t>
      </w:r>
    </w:p>
    <w:p w14:paraId="2A5C6A97" w14:textId="77777777" w:rsidR="006A22A3" w:rsidRDefault="006A22A3" w:rsidP="006A22A3">
      <w:r>
        <w:t xml:space="preserve">        _.Bja = _.w("Z5uLle", [_.Pj, _.Qj, _.ek, _.zja, _.Aja, _.oja]);</w:t>
      </w:r>
    </w:p>
    <w:p w14:paraId="3671FE92" w14:textId="77777777" w:rsidR="006A22A3" w:rsidRDefault="006A22A3" w:rsidP="006A22A3">
      <w:r>
        <w:t xml:space="preserve">        md("MdUzUe", "pB6Zqd");</w:t>
      </w:r>
    </w:p>
    <w:p w14:paraId="4E3FE71A" w14:textId="77777777" w:rsidR="006A22A3" w:rsidRDefault="006A22A3" w:rsidP="006A22A3">
      <w:r>
        <w:t xml:space="preserve">        _.Cja = _.w("MdUzUe", [_.Qj, _.fk, _.Bja, _.Aja, _.dj]);</w:t>
      </w:r>
    </w:p>
    <w:p w14:paraId="0491B5E7" w14:textId="77777777" w:rsidR="006A22A3" w:rsidRDefault="006A22A3" w:rsidP="006A22A3">
      <w:r>
        <w:t xml:space="preserve">        _.Dd(()=&gt;{</w:t>
      </w:r>
    </w:p>
    <w:p w14:paraId="64FC1025" w14:textId="77777777" w:rsidR="006A22A3" w:rsidRDefault="006A22A3" w:rsidP="006A22A3">
      <w:r>
        <w:t xml:space="preserve">            null != _.Ee(_.Yj).H || _.De(_.Ee(_.Yj), _.Cja)</w:t>
      </w:r>
    </w:p>
    <w:p w14:paraId="3504423E" w14:textId="77777777" w:rsidR="006A22A3" w:rsidRDefault="006A22A3" w:rsidP="006A22A3">
      <w:r>
        <w:t xml:space="preserve">        }</w:t>
      </w:r>
    </w:p>
    <w:p w14:paraId="7F6E2673" w14:textId="77777777" w:rsidR="006A22A3" w:rsidRDefault="006A22A3" w:rsidP="006A22A3">
      <w:r>
        <w:t xml:space="preserve">        );</w:t>
      </w:r>
    </w:p>
    <w:p w14:paraId="3FC6197D" w14:textId="77777777" w:rsidR="006A22A3" w:rsidRDefault="006A22A3" w:rsidP="006A22A3">
      <w:r>
        <w:t xml:space="preserve">        md("BBI74", "iQvDh");</w:t>
      </w:r>
    </w:p>
    <w:p w14:paraId="2DCCB93C" w14:textId="77777777" w:rsidR="006A22A3" w:rsidRDefault="006A22A3" w:rsidP="006A22A3">
      <w:r>
        <w:t xml:space="preserve">        var Fja, Ica, Gca, Gja;</w:t>
      </w:r>
    </w:p>
    <w:p w14:paraId="21EB110F" w14:textId="77777777" w:rsidR="006A22A3" w:rsidRDefault="006A22A3" w:rsidP="006A22A3">
      <w:r>
        <w:t xml:space="preserve">        Fja = function(a) {</w:t>
      </w:r>
    </w:p>
    <w:p w14:paraId="51FA3341" w14:textId="77777777" w:rsidR="006A22A3" w:rsidRDefault="006A22A3" w:rsidP="006A22A3">
      <w:r>
        <w:t xml:space="preserve">            a.H &amp;&amp; (_.Ca(a.H, function(b) {</w:t>
      </w:r>
    </w:p>
    <w:p w14:paraId="068D3768" w14:textId="77777777" w:rsidR="006A22A3" w:rsidRDefault="006A22A3" w:rsidP="006A22A3">
      <w:r>
        <w:t xml:space="preserve">                Eja(this.N, b.e, b.msg, b.H)</w:t>
      </w:r>
    </w:p>
    <w:p w14:paraId="72934EBF" w14:textId="77777777" w:rsidR="006A22A3" w:rsidRDefault="006A22A3" w:rsidP="006A22A3">
      <w:r>
        <w:t xml:space="preserve">            }, a),</w:t>
      </w:r>
    </w:p>
    <w:p w14:paraId="1840D78C" w14:textId="77777777" w:rsidR="006A22A3" w:rsidRDefault="006A22A3" w:rsidP="006A22A3">
      <w:r>
        <w:t xml:space="preserve">            a.H = null)</w:t>
      </w:r>
    </w:p>
    <w:p w14:paraId="0A99C78A" w14:textId="77777777" w:rsidR="006A22A3" w:rsidRDefault="006A22A3" w:rsidP="006A22A3">
      <w:r>
        <w:t xml:space="preserve">        }</w:t>
      </w:r>
    </w:p>
    <w:p w14:paraId="4888BD05" w14:textId="77777777" w:rsidR="006A22A3" w:rsidRDefault="006A22A3" w:rsidP="006A22A3">
      <w:r>
        <w:t xml:space="preserve">        ;</w:t>
      </w:r>
    </w:p>
    <w:p w14:paraId="40C83206" w14:textId="77777777" w:rsidR="006A22A3" w:rsidRDefault="006A22A3" w:rsidP="006A22A3">
      <w:r>
        <w:t xml:space="preserve">        Ica = function(a) {</w:t>
      </w:r>
    </w:p>
    <w:p w14:paraId="5B33D569" w14:textId="77777777" w:rsidR="006A22A3" w:rsidRDefault="006A22A3" w:rsidP="006A22A3">
      <w:r>
        <w:t xml:space="preserve">            var b = Gca;</w:t>
      </w:r>
    </w:p>
    <w:p w14:paraId="6E8F170D" w14:textId="77777777" w:rsidR="006A22A3" w:rsidRDefault="006A22A3" w:rsidP="006A22A3">
      <w:r>
        <w:t xml:space="preserve">            b.N = a;</w:t>
      </w:r>
    </w:p>
    <w:p w14:paraId="02743BDF" w14:textId="77777777" w:rsidR="006A22A3" w:rsidRDefault="006A22A3" w:rsidP="006A22A3">
      <w:r>
        <w:t xml:space="preserve">            Fja(b)</w:t>
      </w:r>
    </w:p>
    <w:p w14:paraId="40298E16" w14:textId="77777777" w:rsidR="006A22A3" w:rsidRDefault="006A22A3" w:rsidP="006A22A3">
      <w:r>
        <w:t xml:space="preserve">        }</w:t>
      </w:r>
    </w:p>
    <w:p w14:paraId="153CC50D" w14:textId="77777777" w:rsidR="006A22A3" w:rsidRDefault="006A22A3" w:rsidP="006A22A3">
      <w:r>
        <w:t xml:space="preserve">        ;</w:t>
      </w:r>
    </w:p>
    <w:p w14:paraId="57605325" w14:textId="77777777" w:rsidR="006A22A3" w:rsidRDefault="006A22A3" w:rsidP="006A22A3">
      <w:r>
        <w:t xml:space="preserve">        _.Cca = function(a, b, c) {</w:t>
      </w:r>
    </w:p>
    <w:p w14:paraId="2562A0F6" w14:textId="77777777" w:rsidR="006A22A3" w:rsidRDefault="006A22A3" w:rsidP="006A22A3">
      <w:r>
        <w:t xml:space="preserve">            var d = Gca;</w:t>
      </w:r>
    </w:p>
    <w:p w14:paraId="53C5D422" w14:textId="77777777" w:rsidR="006A22A3" w:rsidRDefault="006A22A3" w:rsidP="006A22A3">
      <w:r>
        <w:t xml:space="preserve">            if (3 &lt;= d.W)</w:t>
      </w:r>
    </w:p>
    <w:p w14:paraId="6768033A" w14:textId="77777777" w:rsidR="006A22A3" w:rsidRDefault="006A22A3" w:rsidP="006A22A3">
      <w:r>
        <w:t xml:space="preserve">                throw Error("ta`" + a);</w:t>
      </w:r>
    </w:p>
    <w:p w14:paraId="1C50B0F9" w14:textId="77777777" w:rsidR="006A22A3" w:rsidRDefault="006A22A3" w:rsidP="006A22A3">
      <w:r>
        <w:t xml:space="preserve">            d.W++;</w:t>
      </w:r>
    </w:p>
    <w:p w14:paraId="5EA1FF52" w14:textId="77777777" w:rsidR="006A22A3" w:rsidRDefault="006A22A3" w:rsidP="006A22A3">
      <w:r>
        <w:t xml:space="preserve">            try {</w:t>
      </w:r>
    </w:p>
    <w:p w14:paraId="07CCD5D8" w14:textId="77777777" w:rsidR="006A22A3" w:rsidRDefault="006A22A3" w:rsidP="006A22A3">
      <w:r>
        <w:t xml:space="preserve">                d.isDisposed() || b instanceof _.vg || (d.N ? Eja(d.N, b, a, c) : d.H &amp;&amp; 10 &gt; d.H.length &amp;&amp; d.H.push(new Gja(a,b,c)))</w:t>
      </w:r>
    </w:p>
    <w:p w14:paraId="583465E8" w14:textId="77777777" w:rsidR="006A22A3" w:rsidRDefault="006A22A3" w:rsidP="006A22A3">
      <w:r>
        <w:t xml:space="preserve">            } finally {</w:t>
      </w:r>
    </w:p>
    <w:p w14:paraId="6D365616" w14:textId="77777777" w:rsidR="006A22A3" w:rsidRDefault="006A22A3" w:rsidP="006A22A3">
      <w:r>
        <w:t xml:space="preserve">                d.W--</w:t>
      </w:r>
    </w:p>
    <w:p w14:paraId="58917DE8" w14:textId="77777777" w:rsidR="006A22A3" w:rsidRDefault="006A22A3" w:rsidP="006A22A3">
      <w:r>
        <w:t xml:space="preserve">            }</w:t>
      </w:r>
    </w:p>
    <w:p w14:paraId="6098071E" w14:textId="77777777" w:rsidR="006A22A3" w:rsidRDefault="006A22A3" w:rsidP="006A22A3">
      <w:r>
        <w:t xml:space="preserve">        }</w:t>
      </w:r>
    </w:p>
    <w:p w14:paraId="435601EF" w14:textId="77777777" w:rsidR="006A22A3" w:rsidRDefault="006A22A3" w:rsidP="006A22A3">
      <w:r>
        <w:t xml:space="preserve">        ;</w:t>
      </w:r>
    </w:p>
    <w:p w14:paraId="55950736" w14:textId="77777777" w:rsidR="006A22A3" w:rsidRDefault="006A22A3" w:rsidP="006A22A3">
      <w:r>
        <w:t xml:space="preserve">        Gca = new class extends _.Qe {</w:t>
      </w:r>
    </w:p>
    <w:p w14:paraId="51429734" w14:textId="77777777" w:rsidR="006A22A3" w:rsidRDefault="006A22A3" w:rsidP="006A22A3">
      <w:r>
        <w:t xml:space="preserve">            constructor() {</w:t>
      </w:r>
    </w:p>
    <w:p w14:paraId="02AF9803" w14:textId="77777777" w:rsidR="006A22A3" w:rsidRDefault="006A22A3" w:rsidP="006A22A3">
      <w:r>
        <w:t xml:space="preserve">                super();</w:t>
      </w:r>
    </w:p>
    <w:p w14:paraId="256750B5" w14:textId="77777777" w:rsidR="006A22A3" w:rsidRDefault="006A22A3" w:rsidP="006A22A3">
      <w:r>
        <w:t xml:space="preserve">                this.W = 0;</w:t>
      </w:r>
    </w:p>
    <w:p w14:paraId="078FEA47" w14:textId="77777777" w:rsidR="006A22A3" w:rsidRDefault="006A22A3" w:rsidP="006A22A3">
      <w:r>
        <w:t xml:space="preserve">                this.N = this.H = null</w:t>
      </w:r>
    </w:p>
    <w:p w14:paraId="371B6AF4" w14:textId="77777777" w:rsidR="006A22A3" w:rsidRDefault="006A22A3" w:rsidP="006A22A3">
      <w:r>
        <w:t xml:space="preserve">            }</w:t>
      </w:r>
    </w:p>
    <w:p w14:paraId="31E2DF38" w14:textId="77777777" w:rsidR="006A22A3" w:rsidRDefault="006A22A3" w:rsidP="006A22A3">
      <w:r>
        <w:t xml:space="preserve">            init() {</w:t>
      </w:r>
    </w:p>
    <w:p w14:paraId="679A333E" w14:textId="77777777" w:rsidR="006A22A3" w:rsidRDefault="006A22A3" w:rsidP="006A22A3">
      <w:r>
        <w:t xml:space="preserve">                this.H = []</w:t>
      </w:r>
    </w:p>
    <w:p w14:paraId="21ACD1CE" w14:textId="77777777" w:rsidR="006A22A3" w:rsidRDefault="006A22A3" w:rsidP="006A22A3">
      <w:r>
        <w:t xml:space="preserve">            }</w:t>
      </w:r>
    </w:p>
    <w:p w14:paraId="7DF97E1C" w14:textId="77777777" w:rsidR="006A22A3" w:rsidRDefault="006A22A3" w:rsidP="006A22A3">
      <w:r>
        <w:t xml:space="preserve">        }</w:t>
      </w:r>
    </w:p>
    <w:p w14:paraId="6767F3CD" w14:textId="77777777" w:rsidR="006A22A3" w:rsidRDefault="006A22A3" w:rsidP="006A22A3">
      <w:r>
        <w:t xml:space="preserve">        ;</w:t>
      </w:r>
    </w:p>
    <w:p w14:paraId="1A00F497" w14:textId="77777777" w:rsidR="006A22A3" w:rsidRDefault="006A22A3" w:rsidP="006A22A3">
      <w:r>
        <w:t xml:space="preserve">        Gja = class {</w:t>
      </w:r>
    </w:p>
    <w:p w14:paraId="31B3F4A9" w14:textId="77777777" w:rsidR="006A22A3" w:rsidRDefault="006A22A3" w:rsidP="006A22A3">
      <w:r>
        <w:t xml:space="preserve">            constructor(a, b, c) {</w:t>
      </w:r>
    </w:p>
    <w:p w14:paraId="5FBDCCE3" w14:textId="77777777" w:rsidR="006A22A3" w:rsidRDefault="006A22A3" w:rsidP="006A22A3">
      <w:r>
        <w:t xml:space="preserve">                this.msg = a;</w:t>
      </w:r>
    </w:p>
    <w:p w14:paraId="0F6A03F9" w14:textId="77777777" w:rsidR="006A22A3" w:rsidRDefault="006A22A3" w:rsidP="006A22A3">
      <w:r>
        <w:t xml:space="preserve">                this.e = b;</w:t>
      </w:r>
    </w:p>
    <w:p w14:paraId="71272352" w14:textId="77777777" w:rsidR="006A22A3" w:rsidRDefault="006A22A3" w:rsidP="006A22A3">
      <w:r>
        <w:t xml:space="preserve">                this.H = c</w:t>
      </w:r>
    </w:p>
    <w:p w14:paraId="05830604" w14:textId="77777777" w:rsidR="006A22A3" w:rsidRDefault="006A22A3" w:rsidP="006A22A3">
      <w:r>
        <w:t xml:space="preserve">            }</w:t>
      </w:r>
    </w:p>
    <w:p w14:paraId="0E8A796F" w14:textId="77777777" w:rsidR="006A22A3" w:rsidRDefault="006A22A3" w:rsidP="006A22A3">
      <w:r>
        <w:t xml:space="preserve">        }</w:t>
      </w:r>
    </w:p>
    <w:p w14:paraId="716150B7" w14:textId="77777777" w:rsidR="006A22A3" w:rsidRDefault="006A22A3" w:rsidP="006A22A3">
      <w:r>
        <w:t xml:space="preserve">        ;</w:t>
      </w:r>
    </w:p>
    <w:p w14:paraId="3D6281EE" w14:textId="77777777" w:rsidR="006A22A3" w:rsidRDefault="006A22A3" w:rsidP="006A22A3">
      <w:r>
        <w:t xml:space="preserve">        var Dca = function() {</w:t>
      </w:r>
    </w:p>
    <w:p w14:paraId="071F4E46" w14:textId="77777777" w:rsidR="006A22A3" w:rsidRDefault="006A22A3" w:rsidP="006A22A3">
      <w:r>
        <w:t xml:space="preserve">            const a = window;</w:t>
      </w:r>
    </w:p>
    <w:p w14:paraId="570A797E" w14:textId="77777777" w:rsidR="006A22A3" w:rsidRDefault="006A22A3" w:rsidP="006A22A3">
      <w:r>
        <w:t xml:space="preserve">            if (!a.location)</w:t>
      </w:r>
    </w:p>
    <w:p w14:paraId="47E3BB1A" w14:textId="77777777" w:rsidR="006A22A3" w:rsidRDefault="006A22A3" w:rsidP="006A22A3">
      <w:r>
        <w:t xml:space="preserve">                try {</w:t>
      </w:r>
    </w:p>
    <w:p w14:paraId="068DB69B" w14:textId="77777777" w:rsidR="006A22A3" w:rsidRDefault="006A22A3" w:rsidP="006A22A3">
      <w:r>
        <w:t xml:space="preserve">                    JSON.stringify(a)</w:t>
      </w:r>
    </w:p>
    <w:p w14:paraId="05A309D7" w14:textId="77777777" w:rsidR="006A22A3" w:rsidRDefault="006A22A3" w:rsidP="006A22A3">
      <w:r>
        <w:t xml:space="preserve">                } catch (c) {</w:t>
      </w:r>
    </w:p>
    <w:p w14:paraId="5ABD330D" w14:textId="77777777" w:rsidR="006A22A3" w:rsidRDefault="006A22A3" w:rsidP="006A22A3">
      <w:r>
        <w:t xml:space="preserve">                    _.ib(a)</w:t>
      </w:r>
    </w:p>
    <w:p w14:paraId="275C7189" w14:textId="77777777" w:rsidR="006A22A3" w:rsidRDefault="006A22A3" w:rsidP="006A22A3">
      <w:r>
        <w:t xml:space="preserve">                }</w:t>
      </w:r>
    </w:p>
    <w:p w14:paraId="207C5942" w14:textId="77777777" w:rsidR="006A22A3" w:rsidRDefault="006A22A3" w:rsidP="006A22A3">
      <w:r>
        <w:t xml:space="preserve">            const b = a.location &amp;&amp; a.location.ancestorOrigins;</w:t>
      </w:r>
    </w:p>
    <w:p w14:paraId="5D78ED33" w14:textId="77777777" w:rsidR="006A22A3" w:rsidRDefault="006A22A3" w:rsidP="006A22A3">
      <w:r>
        <w:t xml:space="preserve">            if (void 0 !== b)</w:t>
      </w:r>
    </w:p>
    <w:p w14:paraId="0330AE86" w14:textId="77777777" w:rsidR="006A22A3" w:rsidRDefault="006A22A3" w:rsidP="006A22A3">
      <w:r>
        <w:t xml:space="preserve">                return b &amp;&amp; b.length ? b[b.length - 1] == a.location.origin : !0;</w:t>
      </w:r>
    </w:p>
    <w:p w14:paraId="7DA3FADB" w14:textId="77777777" w:rsidR="006A22A3" w:rsidRDefault="006A22A3" w:rsidP="006A22A3">
      <w:r>
        <w:t xml:space="preserve">            try {</w:t>
      </w:r>
    </w:p>
    <w:p w14:paraId="16DB9BE6" w14:textId="77777777" w:rsidR="006A22A3" w:rsidRDefault="006A22A3" w:rsidP="006A22A3">
      <w:r>
        <w:t xml:space="preserve">                return void 0 !== a.top.location.href</w:t>
      </w:r>
    </w:p>
    <w:p w14:paraId="01F8862C" w14:textId="77777777" w:rsidR="006A22A3" w:rsidRDefault="006A22A3" w:rsidP="006A22A3">
      <w:r>
        <w:t xml:space="preserve">            } catch (c) {</w:t>
      </w:r>
    </w:p>
    <w:p w14:paraId="364001A1" w14:textId="77777777" w:rsidR="006A22A3" w:rsidRDefault="006A22A3" w:rsidP="006A22A3">
      <w:r>
        <w:t xml:space="preserve">                return !1</w:t>
      </w:r>
    </w:p>
    <w:p w14:paraId="508B4772" w14:textId="77777777" w:rsidR="006A22A3" w:rsidRDefault="006A22A3" w:rsidP="006A22A3">
      <w:r>
        <w:t xml:space="preserve">            }</w:t>
      </w:r>
    </w:p>
    <w:p w14:paraId="0A40B59C" w14:textId="77777777" w:rsidR="006A22A3" w:rsidRDefault="006A22A3" w:rsidP="006A22A3">
      <w:r>
        <w:t xml:space="preserve">        };</w:t>
      </w:r>
    </w:p>
    <w:p w14:paraId="6F83E94D" w14:textId="77777777" w:rsidR="006A22A3" w:rsidRDefault="006A22A3" w:rsidP="006A22A3">
      <w:r>
        <w:t xml:space="preserve">        var Eca = {};</w:t>
      </w:r>
    </w:p>
    <w:p w14:paraId="329A21B0" w14:textId="77777777" w:rsidR="006A22A3" w:rsidRDefault="006A22A3" w:rsidP="006A22A3">
      <w:r>
        <w:t xml:space="preserve">        var Hja = class extends _.v {</w:t>
      </w:r>
    </w:p>
    <w:p w14:paraId="5E0B3A5F" w14:textId="77777777" w:rsidR="006A22A3" w:rsidRDefault="006A22A3" w:rsidP="006A22A3">
      <w:r>
        <w:t xml:space="preserve">            constructor() {</w:t>
      </w:r>
    </w:p>
    <w:p w14:paraId="6FCB3BC1" w14:textId="77777777" w:rsidR="006A22A3" w:rsidRDefault="006A22A3" w:rsidP="006A22A3">
      <w:r>
        <w:t xml:space="preserve">                super()</w:t>
      </w:r>
    </w:p>
    <w:p w14:paraId="62C054DF" w14:textId="77777777" w:rsidR="006A22A3" w:rsidRDefault="006A22A3" w:rsidP="006A22A3">
      <w:r>
        <w:t xml:space="preserve">            }</w:t>
      </w:r>
    </w:p>
    <w:p w14:paraId="0784CF4C" w14:textId="77777777" w:rsidR="006A22A3" w:rsidRDefault="006A22A3" w:rsidP="006A22A3">
      <w:r>
        <w:t xml:space="preserve">        }</w:t>
      </w:r>
    </w:p>
    <w:p w14:paraId="0D1159C0" w14:textId="77777777" w:rsidR="006A22A3" w:rsidRDefault="006A22A3" w:rsidP="006A22A3">
      <w:r>
        <w:t xml:space="preserve">        ;</w:t>
      </w:r>
    </w:p>
    <w:p w14:paraId="6DACC4A2" w14:textId="77777777" w:rsidR="006A22A3" w:rsidRDefault="006A22A3" w:rsidP="006A22A3">
      <w:r>
        <w:t xml:space="preserve">        var Pd = function(a) {</w:t>
      </w:r>
    </w:p>
    <w:p w14:paraId="1800694C" w14:textId="77777777" w:rsidR="006A22A3" w:rsidRDefault="006A22A3" w:rsidP="006A22A3">
      <w:r>
        <w:t xml:space="preserve">            _.Qe.call(this);</w:t>
      </w:r>
    </w:p>
    <w:p w14:paraId="62D4588E" w14:textId="77777777" w:rsidR="006A22A3" w:rsidRDefault="006A22A3" w:rsidP="006A22A3">
      <w:r>
        <w:t xml:space="preserve">            this.W = a;</w:t>
      </w:r>
    </w:p>
    <w:p w14:paraId="07563886" w14:textId="77777777" w:rsidR="006A22A3" w:rsidRDefault="006A22A3" w:rsidP="006A22A3">
      <w:r>
        <w:t xml:space="preserve">            this.N = !0;</w:t>
      </w:r>
    </w:p>
    <w:p w14:paraId="11C3269A" w14:textId="77777777" w:rsidR="006A22A3" w:rsidRDefault="006A22A3" w:rsidP="006A22A3">
      <w:r>
        <w:t xml:space="preserve">            this.H = !1</w:t>
      </w:r>
    </w:p>
    <w:p w14:paraId="06ACA516" w14:textId="77777777" w:rsidR="006A22A3" w:rsidRDefault="006A22A3" w:rsidP="006A22A3">
      <w:r>
        <w:t xml:space="preserve">        };</w:t>
      </w:r>
    </w:p>
    <w:p w14:paraId="2845E6E1" w14:textId="77777777" w:rsidR="006A22A3" w:rsidRDefault="006A22A3" w:rsidP="006A22A3">
      <w:r>
        <w:t xml:space="preserve">        _.Pe(Pd, _.Qe);</w:t>
      </w:r>
    </w:p>
    <w:p w14:paraId="1CB70DD2" w14:textId="77777777" w:rsidR="006A22A3" w:rsidRDefault="006A22A3" w:rsidP="006A22A3">
      <w:r>
        <w:t xml:space="preserve">        Pd.prototype.wrap = function(a) {</w:t>
      </w:r>
    </w:p>
    <w:p w14:paraId="359A0117" w14:textId="77777777" w:rsidR="006A22A3" w:rsidRDefault="006A22A3" w:rsidP="006A22A3">
      <w:r>
        <w:t xml:space="preserve">            return Ija(this, a)</w:t>
      </w:r>
    </w:p>
    <w:p w14:paraId="702893FD" w14:textId="77777777" w:rsidR="006A22A3" w:rsidRDefault="006A22A3" w:rsidP="006A22A3">
      <w:r>
        <w:t xml:space="preserve">        }</w:t>
      </w:r>
    </w:p>
    <w:p w14:paraId="5FC2396F" w14:textId="77777777" w:rsidR="006A22A3" w:rsidRDefault="006A22A3" w:rsidP="006A22A3">
      <w:r>
        <w:t xml:space="preserve">        ;</w:t>
      </w:r>
    </w:p>
    <w:p w14:paraId="39224026" w14:textId="77777777" w:rsidR="006A22A3" w:rsidRDefault="006A22A3" w:rsidP="006A22A3">
      <w:r>
        <w:t xml:space="preserve">        var gk = function(a, b) {</w:t>
      </w:r>
    </w:p>
    <w:p w14:paraId="7203D010" w14:textId="77777777" w:rsidR="006A22A3" w:rsidRDefault="006A22A3" w:rsidP="006A22A3">
      <w:r>
        <w:t xml:space="preserve">            return (b ? "__wrapper_" : "__protected_") + _.ya(a) + "__"</w:t>
      </w:r>
    </w:p>
    <w:p w14:paraId="1751E2FC" w14:textId="77777777" w:rsidR="006A22A3" w:rsidRDefault="006A22A3" w:rsidP="006A22A3">
      <w:r>
        <w:t xml:space="preserve">        }</w:t>
      </w:r>
    </w:p>
    <w:p w14:paraId="3B7DAA0D" w14:textId="77777777" w:rsidR="006A22A3" w:rsidRDefault="006A22A3" w:rsidP="006A22A3">
      <w:r>
        <w:t xml:space="preserve">          , Ija = function(a, b) {</w:t>
      </w:r>
    </w:p>
    <w:p w14:paraId="5EF179A8" w14:textId="77777777" w:rsidR="006A22A3" w:rsidRDefault="006A22A3" w:rsidP="006A22A3">
      <w:r>
        <w:t xml:space="preserve">            var c = gk(a, !0);</w:t>
      </w:r>
    </w:p>
    <w:p w14:paraId="70D50010" w14:textId="77777777" w:rsidR="006A22A3" w:rsidRDefault="006A22A3" w:rsidP="006A22A3">
      <w:r>
        <w:t xml:space="preserve">            b[c] || ((b[c] = Jja(a, b))[gk(a, !1)] = b);</w:t>
      </w:r>
    </w:p>
    <w:p w14:paraId="36706471" w14:textId="77777777" w:rsidR="006A22A3" w:rsidRDefault="006A22A3" w:rsidP="006A22A3">
      <w:r>
        <w:t xml:space="preserve">            return b[c]</w:t>
      </w:r>
    </w:p>
    <w:p w14:paraId="10CA1BFE" w14:textId="77777777" w:rsidR="006A22A3" w:rsidRDefault="006A22A3" w:rsidP="006A22A3">
      <w:r>
        <w:t xml:space="preserve">        }</w:t>
      </w:r>
    </w:p>
    <w:p w14:paraId="34A0AA0E" w14:textId="77777777" w:rsidR="006A22A3" w:rsidRDefault="006A22A3" w:rsidP="006A22A3">
      <w:r>
        <w:t xml:space="preserve">          , Jja = function(a, b) {</w:t>
      </w:r>
    </w:p>
    <w:p w14:paraId="12A89934" w14:textId="77777777" w:rsidR="006A22A3" w:rsidRDefault="006A22A3" w:rsidP="006A22A3">
      <w:r>
        <w:t xml:space="preserve">            var c = function() {</w:t>
      </w:r>
    </w:p>
    <w:p w14:paraId="690A299E" w14:textId="77777777" w:rsidR="006A22A3" w:rsidRDefault="006A22A3" w:rsidP="006A22A3">
      <w:r>
        <w:t xml:space="preserve">                if (a.isDisposed())</w:t>
      </w:r>
    </w:p>
    <w:p w14:paraId="45EB8869" w14:textId="77777777" w:rsidR="006A22A3" w:rsidRDefault="006A22A3" w:rsidP="006A22A3">
      <w:r>
        <w:t xml:space="preserve">                    return b.apply(this, arguments);</w:t>
      </w:r>
    </w:p>
    <w:p w14:paraId="77DD0134" w14:textId="77777777" w:rsidR="006A22A3" w:rsidRDefault="006A22A3" w:rsidP="006A22A3">
      <w:r>
        <w:t xml:space="preserve">                try {</w:t>
      </w:r>
    </w:p>
    <w:p w14:paraId="748418A8" w14:textId="77777777" w:rsidR="006A22A3" w:rsidRDefault="006A22A3" w:rsidP="006A22A3">
      <w:r>
        <w:t xml:space="preserve">                    return b.apply(this, arguments)</w:t>
      </w:r>
    </w:p>
    <w:p w14:paraId="0AB2CD1C" w14:textId="77777777" w:rsidR="006A22A3" w:rsidRDefault="006A22A3" w:rsidP="006A22A3">
      <w:r>
        <w:t xml:space="preserve">                } catch (d) {</w:t>
      </w:r>
    </w:p>
    <w:p w14:paraId="08736A31" w14:textId="77777777" w:rsidR="006A22A3" w:rsidRDefault="006A22A3" w:rsidP="006A22A3">
      <w:r>
        <w:t xml:space="preserve">                    Kja(a, d)</w:t>
      </w:r>
    </w:p>
    <w:p w14:paraId="4EBD840F" w14:textId="77777777" w:rsidR="006A22A3" w:rsidRDefault="006A22A3" w:rsidP="006A22A3">
      <w:r>
        <w:t xml:space="preserve">                }</w:t>
      </w:r>
    </w:p>
    <w:p w14:paraId="57801E5F" w14:textId="77777777" w:rsidR="006A22A3" w:rsidRDefault="006A22A3" w:rsidP="006A22A3">
      <w:r>
        <w:t xml:space="preserve">            };</w:t>
      </w:r>
    </w:p>
    <w:p w14:paraId="691A0411" w14:textId="77777777" w:rsidR="006A22A3" w:rsidRDefault="006A22A3" w:rsidP="006A22A3">
      <w:r>
        <w:t xml:space="preserve">            c[gk(a, !1)] = b;</w:t>
      </w:r>
    </w:p>
    <w:p w14:paraId="261AED0C" w14:textId="77777777" w:rsidR="006A22A3" w:rsidRDefault="006A22A3" w:rsidP="006A22A3">
      <w:r>
        <w:t xml:space="preserve">            return c</w:t>
      </w:r>
    </w:p>
    <w:p w14:paraId="7204BC46" w14:textId="77777777" w:rsidR="006A22A3" w:rsidRDefault="006A22A3" w:rsidP="006A22A3">
      <w:r>
        <w:t xml:space="preserve">        }</w:t>
      </w:r>
    </w:p>
    <w:p w14:paraId="3AB7BE3E" w14:textId="77777777" w:rsidR="006A22A3" w:rsidRDefault="006A22A3" w:rsidP="006A22A3">
      <w:r>
        <w:t xml:space="preserve">          , Kja = function(a, b) {</w:t>
      </w:r>
    </w:p>
    <w:p w14:paraId="360A3142" w14:textId="77777777" w:rsidR="006A22A3" w:rsidRDefault="006A22A3" w:rsidP="006A22A3">
      <w:r>
        <w:t xml:space="preserve">            if (!(b &amp;&amp; "object" === typeof b &amp;&amp; "string" === typeof b.message &amp;&amp; 0 == b.message.indexOf("Error in protected function: ") || "string" === typeof b &amp;&amp; 0 == b.indexOf("Error in protected function: "))) {</w:t>
      </w:r>
    </w:p>
    <w:p w14:paraId="4010778F" w14:textId="77777777" w:rsidR="006A22A3" w:rsidRDefault="006A22A3" w:rsidP="006A22A3">
      <w:r>
        <w:t xml:space="preserve">                a.W(b);</w:t>
      </w:r>
    </w:p>
    <w:p w14:paraId="52C786D5" w14:textId="77777777" w:rsidR="006A22A3" w:rsidRDefault="006A22A3" w:rsidP="006A22A3">
      <w:r>
        <w:t xml:space="preserve">                if (!a.N)</w:t>
      </w:r>
    </w:p>
    <w:p w14:paraId="4B8C8A12" w14:textId="77777777" w:rsidR="006A22A3" w:rsidRDefault="006A22A3" w:rsidP="006A22A3">
      <w:r>
        <w:t xml:space="preserve">                    throw a.H &amp;&amp; ("object" === typeof b &amp;&amp; b &amp;&amp; "string" === typeof b.message ? b.message = "Error in protected function: " + b.message : b = "Error in protected function: " + b),</w:t>
      </w:r>
    </w:p>
    <w:p w14:paraId="6999B592" w14:textId="77777777" w:rsidR="006A22A3" w:rsidRDefault="006A22A3" w:rsidP="006A22A3">
      <w:r>
        <w:t xml:space="preserve">                    b;</w:t>
      </w:r>
    </w:p>
    <w:p w14:paraId="48D7847F" w14:textId="77777777" w:rsidR="006A22A3" w:rsidRDefault="006A22A3" w:rsidP="006A22A3">
      <w:r>
        <w:t xml:space="preserve">                throw new Lja(b);</w:t>
      </w:r>
    </w:p>
    <w:p w14:paraId="0F02C98A" w14:textId="77777777" w:rsidR="006A22A3" w:rsidRDefault="006A22A3" w:rsidP="006A22A3">
      <w:r>
        <w:t xml:space="preserve">            }</w:t>
      </w:r>
    </w:p>
    <w:p w14:paraId="78FA7EF5" w14:textId="77777777" w:rsidR="006A22A3" w:rsidRDefault="006A22A3" w:rsidP="006A22A3">
      <w:r>
        <w:t xml:space="preserve">        }</w:t>
      </w:r>
    </w:p>
    <w:p w14:paraId="3CE57650" w14:textId="77777777" w:rsidR="006A22A3" w:rsidRDefault="006A22A3" w:rsidP="006A22A3">
      <w:r>
        <w:t xml:space="preserve">          , Mca = function(a) {</w:t>
      </w:r>
    </w:p>
    <w:p w14:paraId="49F8B7E6" w14:textId="77777777" w:rsidR="006A22A3" w:rsidRDefault="006A22A3" w:rsidP="006A22A3">
      <w:r>
        <w:t xml:space="preserve">            var b = b || _.ca.window || _.ca.globalThis;</w:t>
      </w:r>
    </w:p>
    <w:p w14:paraId="65B3CE6A" w14:textId="77777777" w:rsidR="006A22A3" w:rsidRDefault="006A22A3" w:rsidP="006A22A3">
      <w:r>
        <w:t xml:space="preserve">            "onunhandledrejection"in b &amp;&amp; (b.onunhandledrejection = c=&gt;{</w:t>
      </w:r>
    </w:p>
    <w:p w14:paraId="3E02ACDF" w14:textId="77777777" w:rsidR="006A22A3" w:rsidRDefault="006A22A3" w:rsidP="006A22A3">
      <w:r>
        <w:t xml:space="preserve">                Kja(a, c &amp;&amp; c.reason ? c.reason : Error("ua"))</w:t>
      </w:r>
    </w:p>
    <w:p w14:paraId="07AEC43A" w14:textId="77777777" w:rsidR="006A22A3" w:rsidRDefault="006A22A3" w:rsidP="006A22A3">
      <w:r>
        <w:t xml:space="preserve">            }</w:t>
      </w:r>
    </w:p>
    <w:p w14:paraId="56AA970C" w14:textId="77777777" w:rsidR="006A22A3" w:rsidRDefault="006A22A3" w:rsidP="006A22A3">
      <w:r>
        <w:t xml:space="preserve">            )</w:t>
      </w:r>
    </w:p>
    <w:p w14:paraId="6971871E" w14:textId="77777777" w:rsidR="006A22A3" w:rsidRDefault="006A22A3" w:rsidP="006A22A3">
      <w:r>
        <w:t xml:space="preserve">        }</w:t>
      </w:r>
    </w:p>
    <w:p w14:paraId="435968FC" w14:textId="77777777" w:rsidR="006A22A3" w:rsidRDefault="006A22A3" w:rsidP="006A22A3">
      <w:r>
        <w:t xml:space="preserve">          , Lca = function(a) {</w:t>
      </w:r>
    </w:p>
    <w:p w14:paraId="581D5247" w14:textId="77777777" w:rsidR="006A22A3" w:rsidRDefault="006A22A3" w:rsidP="006A22A3">
      <w:r>
        <w:t xml:space="preserve">            const b = _.ca.window || _.ca.globalThis;</w:t>
      </w:r>
    </w:p>
    <w:p w14:paraId="77EA599D" w14:textId="77777777" w:rsidR="006A22A3" w:rsidRDefault="006A22A3" w:rsidP="006A22A3">
      <w:r>
        <w:t xml:space="preserve">            for (var c = ["requestAnimationFrame", "mozRequestAnimationFrame", "webkitAnimationFrame", "msRequestAnimationFrame"], d = 0; d &lt; c.length; d++) {</w:t>
      </w:r>
    </w:p>
    <w:p w14:paraId="747CC47B" w14:textId="77777777" w:rsidR="006A22A3" w:rsidRDefault="006A22A3" w:rsidP="006A22A3">
      <w:r>
        <w:t xml:space="preserve">                var e = c[d];</w:t>
      </w:r>
    </w:p>
    <w:p w14:paraId="718AAAFA" w14:textId="77777777" w:rsidR="006A22A3" w:rsidRDefault="006A22A3" w:rsidP="006A22A3">
      <w:r>
        <w:t xml:space="preserve">                c[d]in b &amp;&amp; Qd(a, e)</w:t>
      </w:r>
    </w:p>
    <w:p w14:paraId="6FCE223E" w14:textId="77777777" w:rsidR="006A22A3" w:rsidRDefault="006A22A3" w:rsidP="006A22A3">
      <w:r>
        <w:t xml:space="preserve">            }</w:t>
      </w:r>
    </w:p>
    <w:p w14:paraId="5204943E" w14:textId="77777777" w:rsidR="006A22A3" w:rsidRDefault="006A22A3" w:rsidP="006A22A3">
      <w:r>
        <w:t xml:space="preserve">        }</w:t>
      </w:r>
    </w:p>
    <w:p w14:paraId="14B7E1C6" w14:textId="77777777" w:rsidR="006A22A3" w:rsidRDefault="006A22A3" w:rsidP="006A22A3">
      <w:r>
        <w:t xml:space="preserve">          , Qd = function(a, b) {</w:t>
      </w:r>
    </w:p>
    <w:p w14:paraId="6D5D14D6" w14:textId="77777777" w:rsidR="006A22A3" w:rsidRDefault="006A22A3" w:rsidP="006A22A3">
      <w:r>
        <w:t xml:space="preserve">            const c = _.ca.window || _.ca.globalThis;</w:t>
      </w:r>
    </w:p>
    <w:p w14:paraId="26F54084" w14:textId="77777777" w:rsidR="006A22A3" w:rsidRDefault="006A22A3" w:rsidP="006A22A3">
      <w:r>
        <w:t xml:space="preserve">            var d = c[b];</w:t>
      </w:r>
    </w:p>
    <w:p w14:paraId="29B8DBA6" w14:textId="77777777" w:rsidR="006A22A3" w:rsidRDefault="006A22A3" w:rsidP="006A22A3">
      <w:r>
        <w:t xml:space="preserve">            if (!d)</w:t>
      </w:r>
    </w:p>
    <w:p w14:paraId="33CF4506" w14:textId="77777777" w:rsidR="006A22A3" w:rsidRDefault="006A22A3" w:rsidP="006A22A3">
      <w:r>
        <w:t xml:space="preserve">                throw Error("va`" + b);</w:t>
      </w:r>
    </w:p>
    <w:p w14:paraId="3197C93A" w14:textId="77777777" w:rsidR="006A22A3" w:rsidRDefault="006A22A3" w:rsidP="006A22A3">
      <w:r>
        <w:t xml:space="preserve">            c[b] = function(e, f) {</w:t>
      </w:r>
    </w:p>
    <w:p w14:paraId="270F8BF1" w14:textId="77777777" w:rsidR="006A22A3" w:rsidRDefault="006A22A3" w:rsidP="006A22A3">
      <w:r>
        <w:t xml:space="preserve">                "string" === typeof e &amp;&amp; (e = _.Od(Yda, e));</w:t>
      </w:r>
    </w:p>
    <w:p w14:paraId="1A78562C" w14:textId="77777777" w:rsidR="006A22A3" w:rsidRDefault="006A22A3" w:rsidP="006A22A3">
      <w:r>
        <w:t xml:space="preserve">                e &amp;&amp; (arguments[0] = e = Ija(a, e));</w:t>
      </w:r>
    </w:p>
    <w:p w14:paraId="158EA39D" w14:textId="77777777" w:rsidR="006A22A3" w:rsidRDefault="006A22A3" w:rsidP="006A22A3">
      <w:r>
        <w:t xml:space="preserve">                if (d.apply)</w:t>
      </w:r>
    </w:p>
    <w:p w14:paraId="1C277868" w14:textId="77777777" w:rsidR="006A22A3" w:rsidRDefault="006A22A3" w:rsidP="006A22A3">
      <w:r>
        <w:t xml:space="preserve">                    return d.apply(this, arguments);</w:t>
      </w:r>
    </w:p>
    <w:p w14:paraId="3142F45D" w14:textId="77777777" w:rsidR="006A22A3" w:rsidRDefault="006A22A3" w:rsidP="006A22A3">
      <w:r>
        <w:t xml:space="preserve">                var g = e;</w:t>
      </w:r>
    </w:p>
    <w:p w14:paraId="70A571AB" w14:textId="77777777" w:rsidR="006A22A3" w:rsidRDefault="006A22A3" w:rsidP="006A22A3">
      <w:r>
        <w:t xml:space="preserve">                if (2 &lt; arguments.length) {</w:t>
      </w:r>
    </w:p>
    <w:p w14:paraId="16069DD1" w14:textId="77777777" w:rsidR="006A22A3" w:rsidRDefault="006A22A3" w:rsidP="006A22A3">
      <w:r>
        <w:t xml:space="preserve">                    var h = Array.prototype.slice.call(arguments, 2);</w:t>
      </w:r>
    </w:p>
    <w:p w14:paraId="16E11599" w14:textId="77777777" w:rsidR="006A22A3" w:rsidRDefault="006A22A3" w:rsidP="006A22A3">
      <w:r>
        <w:t xml:space="preserve">                    g = function() {</w:t>
      </w:r>
    </w:p>
    <w:p w14:paraId="54064AAC" w14:textId="77777777" w:rsidR="006A22A3" w:rsidRDefault="006A22A3" w:rsidP="006A22A3">
      <w:r>
        <w:t xml:space="preserve">                        e.apply(this, h)</w:t>
      </w:r>
    </w:p>
    <w:p w14:paraId="106B9C40" w14:textId="77777777" w:rsidR="006A22A3" w:rsidRDefault="006A22A3" w:rsidP="006A22A3">
      <w:r>
        <w:t xml:space="preserve">                    }</w:t>
      </w:r>
    </w:p>
    <w:p w14:paraId="0B560F15" w14:textId="77777777" w:rsidR="006A22A3" w:rsidRDefault="006A22A3" w:rsidP="006A22A3">
      <w:r>
        <w:t xml:space="preserve">                }</w:t>
      </w:r>
    </w:p>
    <w:p w14:paraId="7F8D4535" w14:textId="77777777" w:rsidR="006A22A3" w:rsidRDefault="006A22A3" w:rsidP="006A22A3">
      <w:r>
        <w:t xml:space="preserve">                return d(g, f)</w:t>
      </w:r>
    </w:p>
    <w:p w14:paraId="69A50560" w14:textId="77777777" w:rsidR="006A22A3" w:rsidRDefault="006A22A3" w:rsidP="006A22A3">
      <w:r>
        <w:t xml:space="preserve">            }</w:t>
      </w:r>
    </w:p>
    <w:p w14:paraId="7ACC2F47" w14:textId="77777777" w:rsidR="006A22A3" w:rsidRDefault="006A22A3" w:rsidP="006A22A3">
      <w:r>
        <w:t xml:space="preserve">            ;</w:t>
      </w:r>
    </w:p>
    <w:p w14:paraId="063EBD38" w14:textId="77777777" w:rsidR="006A22A3" w:rsidRDefault="006A22A3" w:rsidP="006A22A3">
      <w:r>
        <w:t xml:space="preserve">            c[b][gk(a, !1)] = d</w:t>
      </w:r>
    </w:p>
    <w:p w14:paraId="2FEDBBBA" w14:textId="77777777" w:rsidR="006A22A3" w:rsidRDefault="006A22A3" w:rsidP="006A22A3">
      <w:r>
        <w:t xml:space="preserve">        };</w:t>
      </w:r>
    </w:p>
    <w:p w14:paraId="4E4792C1" w14:textId="77777777" w:rsidR="006A22A3" w:rsidRDefault="006A22A3" w:rsidP="006A22A3">
      <w:r>
        <w:t xml:space="preserve">        Pd.prototype.Yc = function() {</w:t>
      </w:r>
    </w:p>
    <w:p w14:paraId="2AD5DB31" w14:textId="77777777" w:rsidR="006A22A3" w:rsidRDefault="006A22A3" w:rsidP="006A22A3">
      <w:r>
        <w:t xml:space="preserve">            const a = _.ca.window || _.ca.globalThis;</w:t>
      </w:r>
    </w:p>
    <w:p w14:paraId="6946C1E9" w14:textId="77777777" w:rsidR="006A22A3" w:rsidRDefault="006A22A3" w:rsidP="006A22A3">
      <w:r>
        <w:t xml:space="preserve">            var b = a.setTimeout;</w:t>
      </w:r>
    </w:p>
    <w:p w14:paraId="5A8A030D" w14:textId="77777777" w:rsidR="006A22A3" w:rsidRDefault="006A22A3" w:rsidP="006A22A3">
      <w:r>
        <w:t xml:space="preserve">            b = b[gk(this, !1)] || b;</w:t>
      </w:r>
    </w:p>
    <w:p w14:paraId="7BA3E9C7" w14:textId="77777777" w:rsidR="006A22A3" w:rsidRDefault="006A22A3" w:rsidP="006A22A3">
      <w:r>
        <w:t xml:space="preserve">            a.setTimeout = b;</w:t>
      </w:r>
    </w:p>
    <w:p w14:paraId="5A4C7240" w14:textId="77777777" w:rsidR="006A22A3" w:rsidRDefault="006A22A3" w:rsidP="006A22A3">
      <w:r>
        <w:t xml:space="preserve">            b = a.setInterval;</w:t>
      </w:r>
    </w:p>
    <w:p w14:paraId="41C7DDF0" w14:textId="77777777" w:rsidR="006A22A3" w:rsidRDefault="006A22A3" w:rsidP="006A22A3">
      <w:r>
        <w:t xml:space="preserve">            b = b[gk(this, !1)] || b;</w:t>
      </w:r>
    </w:p>
    <w:p w14:paraId="2B9A0E1D" w14:textId="77777777" w:rsidR="006A22A3" w:rsidRDefault="006A22A3" w:rsidP="006A22A3">
      <w:r>
        <w:t xml:space="preserve">            a.setInterval = b;</w:t>
      </w:r>
    </w:p>
    <w:p w14:paraId="501C44C7" w14:textId="77777777" w:rsidR="006A22A3" w:rsidRDefault="006A22A3" w:rsidP="006A22A3">
      <w:r>
        <w:t xml:space="preserve">            Pd.ze.Yc.call(this)</w:t>
      </w:r>
    </w:p>
    <w:p w14:paraId="678762C1" w14:textId="77777777" w:rsidR="006A22A3" w:rsidRDefault="006A22A3" w:rsidP="006A22A3">
      <w:r>
        <w:t xml:space="preserve">        }</w:t>
      </w:r>
    </w:p>
    <w:p w14:paraId="4FE4657F" w14:textId="77777777" w:rsidR="006A22A3" w:rsidRDefault="006A22A3" w:rsidP="006A22A3">
      <w:r>
        <w:t xml:space="preserve">        ;</w:t>
      </w:r>
    </w:p>
    <w:p w14:paraId="08169BBF" w14:textId="77777777" w:rsidR="006A22A3" w:rsidRDefault="006A22A3" w:rsidP="006A22A3">
      <w:r>
        <w:t xml:space="preserve">        var Lja = function(a) {</w:t>
      </w:r>
    </w:p>
    <w:p w14:paraId="6661A35C" w14:textId="77777777" w:rsidR="006A22A3" w:rsidRDefault="006A22A3" w:rsidP="006A22A3">
      <w:r>
        <w:t xml:space="preserve">            _.ha.call(this, "Error in protected function: " + (a &amp;&amp; a.message ? String(a.message) : String(a)), a);</w:t>
      </w:r>
    </w:p>
    <w:p w14:paraId="4AC4EA5F" w14:textId="77777777" w:rsidR="006A22A3" w:rsidRDefault="006A22A3" w:rsidP="006A22A3">
      <w:r>
        <w:t xml:space="preserve">            (a = a &amp;&amp; a.stack) &amp;&amp; "string" === typeof a &amp;&amp; (this.stack = a)</w:t>
      </w:r>
    </w:p>
    <w:p w14:paraId="7F601234" w14:textId="77777777" w:rsidR="006A22A3" w:rsidRDefault="006A22A3" w:rsidP="006A22A3">
      <w:r>
        <w:t xml:space="preserve">        };</w:t>
      </w:r>
    </w:p>
    <w:p w14:paraId="23A750F9" w14:textId="77777777" w:rsidR="006A22A3" w:rsidRDefault="006A22A3" w:rsidP="006A22A3">
      <w:r>
        <w:t xml:space="preserve">        _.Pe(Lja, _.ha);</w:t>
      </w:r>
    </w:p>
    <w:p w14:paraId="64DA3280" w14:textId="77777777" w:rsidR="006A22A3" w:rsidRDefault="006A22A3" w:rsidP="006A22A3">
      <w:r>
        <w:t xml:space="preserve">        var Mja = _.ca.JSON.stringify;</w:t>
      </w:r>
    </w:p>
    <w:p w14:paraId="21D054BC" w14:textId="77777777" w:rsidR="006A22A3" w:rsidRDefault="006A22A3" w:rsidP="006A22A3">
      <w:r>
        <w:t xml:space="preserve">        _.Nja = _.ca.JSON.parse;</w:t>
      </w:r>
    </w:p>
    <w:p w14:paraId="504F69EB" w14:textId="77777777" w:rsidR="006A22A3" w:rsidRDefault="006A22A3" w:rsidP="006A22A3">
      <w:r>
        <w:t xml:space="preserve">        var Oja = function(a) {</w:t>
      </w:r>
    </w:p>
    <w:p w14:paraId="119F2A00" w14:textId="77777777" w:rsidR="006A22A3" w:rsidRDefault="006A22A3" w:rsidP="006A22A3">
      <w:r>
        <w:t xml:space="preserve">            switch (a) {</w:t>
      </w:r>
    </w:p>
    <w:p w14:paraId="221AFC5F" w14:textId="77777777" w:rsidR="006A22A3" w:rsidRDefault="006A22A3" w:rsidP="006A22A3">
      <w:r>
        <w:t xml:space="preserve">            case 200:</w:t>
      </w:r>
    </w:p>
    <w:p w14:paraId="00508F19" w14:textId="77777777" w:rsidR="006A22A3" w:rsidRDefault="006A22A3" w:rsidP="006A22A3">
      <w:r>
        <w:t xml:space="preserve">            case 201:</w:t>
      </w:r>
    </w:p>
    <w:p w14:paraId="2D8E699B" w14:textId="77777777" w:rsidR="006A22A3" w:rsidRDefault="006A22A3" w:rsidP="006A22A3">
      <w:r>
        <w:t xml:space="preserve">            case 202:</w:t>
      </w:r>
    </w:p>
    <w:p w14:paraId="4B7629A3" w14:textId="77777777" w:rsidR="006A22A3" w:rsidRDefault="006A22A3" w:rsidP="006A22A3">
      <w:r>
        <w:t xml:space="preserve">            case 204:</w:t>
      </w:r>
    </w:p>
    <w:p w14:paraId="0F2841A3" w14:textId="77777777" w:rsidR="006A22A3" w:rsidRDefault="006A22A3" w:rsidP="006A22A3">
      <w:r>
        <w:t xml:space="preserve">            case 206:</w:t>
      </w:r>
    </w:p>
    <w:p w14:paraId="166AC184" w14:textId="77777777" w:rsidR="006A22A3" w:rsidRDefault="006A22A3" w:rsidP="006A22A3">
      <w:r>
        <w:t xml:space="preserve">            case 304:</w:t>
      </w:r>
    </w:p>
    <w:p w14:paraId="188E9A61" w14:textId="77777777" w:rsidR="006A22A3" w:rsidRDefault="006A22A3" w:rsidP="006A22A3">
      <w:r>
        <w:t xml:space="preserve">            case 1223:</w:t>
      </w:r>
    </w:p>
    <w:p w14:paraId="31C54246" w14:textId="77777777" w:rsidR="006A22A3" w:rsidRDefault="006A22A3" w:rsidP="006A22A3">
      <w:r>
        <w:t xml:space="preserve">                return !0;</w:t>
      </w:r>
    </w:p>
    <w:p w14:paraId="778C3265" w14:textId="77777777" w:rsidR="006A22A3" w:rsidRDefault="006A22A3" w:rsidP="006A22A3">
      <w:r>
        <w:t xml:space="preserve">            default:</w:t>
      </w:r>
    </w:p>
    <w:p w14:paraId="58764B05" w14:textId="77777777" w:rsidR="006A22A3" w:rsidRDefault="006A22A3" w:rsidP="006A22A3">
      <w:r>
        <w:t xml:space="preserve">                return !1</w:t>
      </w:r>
    </w:p>
    <w:p w14:paraId="4D28E23F" w14:textId="77777777" w:rsidR="006A22A3" w:rsidRDefault="006A22A3" w:rsidP="006A22A3">
      <w:r>
        <w:t xml:space="preserve">            }</w:t>
      </w:r>
    </w:p>
    <w:p w14:paraId="347C6627" w14:textId="77777777" w:rsidR="006A22A3" w:rsidRDefault="006A22A3" w:rsidP="006A22A3">
      <w:r>
        <w:t xml:space="preserve">        };</w:t>
      </w:r>
    </w:p>
    <w:p w14:paraId="2367A2C9" w14:textId="77777777" w:rsidR="006A22A3" w:rsidRDefault="006A22A3" w:rsidP="006A22A3">
      <w:r>
        <w:t xml:space="preserve">        var Pja = function() {};</w:t>
      </w:r>
    </w:p>
    <w:p w14:paraId="59DCD0D6" w14:textId="77777777" w:rsidR="006A22A3" w:rsidRDefault="006A22A3" w:rsidP="006A22A3">
      <w:r>
        <w:t xml:space="preserve">        Pja.prototype.H = null;</w:t>
      </w:r>
    </w:p>
    <w:p w14:paraId="07447717" w14:textId="77777777" w:rsidR="006A22A3" w:rsidRDefault="006A22A3" w:rsidP="006A22A3">
      <w:r>
        <w:t xml:space="preserve">        var Rja = function(a) {</w:t>
      </w:r>
    </w:p>
    <w:p w14:paraId="68995C8F" w14:textId="77777777" w:rsidR="006A22A3" w:rsidRDefault="006A22A3" w:rsidP="006A22A3">
      <w:r>
        <w:t xml:space="preserve">            var b;</w:t>
      </w:r>
    </w:p>
    <w:p w14:paraId="5E80C46C" w14:textId="77777777" w:rsidR="006A22A3" w:rsidRDefault="006A22A3" w:rsidP="006A22A3">
      <w:r>
        <w:t xml:space="preserve">            (b = a.H) || (b = {},</w:t>
      </w:r>
    </w:p>
    <w:p w14:paraId="0CFC4159" w14:textId="77777777" w:rsidR="006A22A3" w:rsidRDefault="006A22A3" w:rsidP="006A22A3">
      <w:r>
        <w:t xml:space="preserve">            Qja(a) &amp;&amp; (b[0] = !0,</w:t>
      </w:r>
    </w:p>
    <w:p w14:paraId="4463AC34" w14:textId="77777777" w:rsidR="006A22A3" w:rsidRDefault="006A22A3" w:rsidP="006A22A3">
      <w:r>
        <w:t xml:space="preserve">            b[1] = !0),</w:t>
      </w:r>
    </w:p>
    <w:p w14:paraId="3ED21B8F" w14:textId="77777777" w:rsidR="006A22A3" w:rsidRDefault="006A22A3" w:rsidP="006A22A3">
      <w:r>
        <w:t xml:space="preserve">            b = a.H = b);</w:t>
      </w:r>
    </w:p>
    <w:p w14:paraId="1D782088" w14:textId="77777777" w:rsidR="006A22A3" w:rsidRDefault="006A22A3" w:rsidP="006A22A3">
      <w:r>
        <w:t xml:space="preserve">            return b</w:t>
      </w:r>
    </w:p>
    <w:p w14:paraId="2484C43F" w14:textId="77777777" w:rsidR="006A22A3" w:rsidRDefault="006A22A3" w:rsidP="006A22A3">
      <w:r>
        <w:t xml:space="preserve">        };</w:t>
      </w:r>
    </w:p>
    <w:p w14:paraId="14695944" w14:textId="77777777" w:rsidR="006A22A3" w:rsidRDefault="006A22A3" w:rsidP="006A22A3">
      <w:r>
        <w:t xml:space="preserve">        var hk, Sja = function() {};</w:t>
      </w:r>
    </w:p>
    <w:p w14:paraId="289237E8" w14:textId="77777777" w:rsidR="006A22A3" w:rsidRDefault="006A22A3" w:rsidP="006A22A3">
      <w:r>
        <w:t xml:space="preserve">        _.Pe(Sja, Pja);</w:t>
      </w:r>
    </w:p>
    <w:p w14:paraId="0C778D96" w14:textId="77777777" w:rsidR="006A22A3" w:rsidRDefault="006A22A3" w:rsidP="006A22A3">
      <w:r>
        <w:t xml:space="preserve">        var ik = function(a) {</w:t>
      </w:r>
    </w:p>
    <w:p w14:paraId="617F5FD9" w14:textId="77777777" w:rsidR="006A22A3" w:rsidRDefault="006A22A3" w:rsidP="006A22A3">
      <w:r>
        <w:t xml:space="preserve">            return (a = Qja(a)) ? new ActiveXObject(a) : new XMLHttpRequest</w:t>
      </w:r>
    </w:p>
    <w:p w14:paraId="6E8CF60D" w14:textId="77777777" w:rsidR="006A22A3" w:rsidRDefault="006A22A3" w:rsidP="006A22A3">
      <w:r>
        <w:t xml:space="preserve">        }</w:t>
      </w:r>
    </w:p>
    <w:p w14:paraId="30C831FB" w14:textId="77777777" w:rsidR="006A22A3" w:rsidRDefault="006A22A3" w:rsidP="006A22A3">
      <w:r>
        <w:t xml:space="preserve">          , Qja = function(a) {</w:t>
      </w:r>
    </w:p>
    <w:p w14:paraId="0B323B56" w14:textId="77777777" w:rsidR="006A22A3" w:rsidRDefault="006A22A3" w:rsidP="006A22A3">
      <w:r>
        <w:t xml:space="preserve">            if (!a.N &amp;&amp; "undefined" == typeof XMLHttpRequest &amp;&amp; "undefined" != typeof ActiveXObject) {</w:t>
      </w:r>
    </w:p>
    <w:p w14:paraId="211AFADB" w14:textId="77777777" w:rsidR="006A22A3" w:rsidRDefault="006A22A3" w:rsidP="006A22A3">
      <w:r>
        <w:t xml:space="preserve">                const b = ["MSXML2.XMLHTTP.6.0", "MSXML2.XMLHTTP.3.0", "MSXML2.XMLHTTP", "Microsoft.XMLHTTP"];</w:t>
      </w:r>
    </w:p>
    <w:p w14:paraId="23166845" w14:textId="77777777" w:rsidR="006A22A3" w:rsidRDefault="006A22A3" w:rsidP="006A22A3">
      <w:r>
        <w:t xml:space="preserve">                for (let c = 0; c &lt; b.length; c++) {</w:t>
      </w:r>
    </w:p>
    <w:p w14:paraId="2DAAE833" w14:textId="77777777" w:rsidR="006A22A3" w:rsidRDefault="006A22A3" w:rsidP="006A22A3">
      <w:r>
        <w:t xml:space="preserve">                    const d = b[c];</w:t>
      </w:r>
    </w:p>
    <w:p w14:paraId="109AAACC" w14:textId="77777777" w:rsidR="006A22A3" w:rsidRDefault="006A22A3" w:rsidP="006A22A3">
      <w:r>
        <w:t xml:space="preserve">                    try {</w:t>
      </w:r>
    </w:p>
    <w:p w14:paraId="1897056A" w14:textId="77777777" w:rsidR="006A22A3" w:rsidRDefault="006A22A3" w:rsidP="006A22A3">
      <w:r>
        <w:t xml:space="preserve">                        return new ActiveXObject(d),</w:t>
      </w:r>
    </w:p>
    <w:p w14:paraId="74B77AE9" w14:textId="77777777" w:rsidR="006A22A3" w:rsidRDefault="006A22A3" w:rsidP="006A22A3">
      <w:r>
        <w:t xml:space="preserve">                        a.N = d</w:t>
      </w:r>
    </w:p>
    <w:p w14:paraId="3DF340D2" w14:textId="77777777" w:rsidR="006A22A3" w:rsidRDefault="006A22A3" w:rsidP="006A22A3">
      <w:r>
        <w:t xml:space="preserve">                    } catch (e) {}</w:t>
      </w:r>
    </w:p>
    <w:p w14:paraId="380A7BA7" w14:textId="77777777" w:rsidR="006A22A3" w:rsidRDefault="006A22A3" w:rsidP="006A22A3">
      <w:r>
        <w:t xml:space="preserve">                }</w:t>
      </w:r>
    </w:p>
    <w:p w14:paraId="05367476" w14:textId="77777777" w:rsidR="006A22A3" w:rsidRDefault="006A22A3" w:rsidP="006A22A3">
      <w:r>
        <w:t xml:space="preserve">                throw Error("wa");</w:t>
      </w:r>
    </w:p>
    <w:p w14:paraId="151E8E97" w14:textId="77777777" w:rsidR="006A22A3" w:rsidRDefault="006A22A3" w:rsidP="006A22A3">
      <w:r>
        <w:t xml:space="preserve">            }</w:t>
      </w:r>
    </w:p>
    <w:p w14:paraId="5050E16A" w14:textId="77777777" w:rsidR="006A22A3" w:rsidRDefault="006A22A3" w:rsidP="006A22A3">
      <w:r>
        <w:t xml:space="preserve">            return a.N</w:t>
      </w:r>
    </w:p>
    <w:p w14:paraId="49E47FF1" w14:textId="77777777" w:rsidR="006A22A3" w:rsidRDefault="006A22A3" w:rsidP="006A22A3">
      <w:r>
        <w:t xml:space="preserve">        };</w:t>
      </w:r>
    </w:p>
    <w:p w14:paraId="5E0D119F" w14:textId="77777777" w:rsidR="006A22A3" w:rsidRDefault="006A22A3" w:rsidP="006A22A3">
      <w:r>
        <w:t xml:space="preserve">        hk = new Sja;</w:t>
      </w:r>
    </w:p>
    <w:p w14:paraId="3669EF22" w14:textId="77777777" w:rsidR="006A22A3" w:rsidRDefault="006A22A3" w:rsidP="006A22A3">
      <w:r>
        <w:t xml:space="preserve">        var Tja, Uja;</w:t>
      </w:r>
    </w:p>
    <w:p w14:paraId="1907B42F" w14:textId="77777777" w:rsidR="006A22A3" w:rsidRDefault="006A22A3" w:rsidP="006A22A3">
      <w:r>
        <w:t xml:space="preserve">        _.jk = function(a) {</w:t>
      </w:r>
    </w:p>
    <w:p w14:paraId="579837D4" w14:textId="77777777" w:rsidR="006A22A3" w:rsidRDefault="006A22A3" w:rsidP="006A22A3">
      <w:r>
        <w:t xml:space="preserve">            _.wj.call(this);</w:t>
      </w:r>
    </w:p>
    <w:p w14:paraId="05A2A82B" w14:textId="77777777" w:rsidR="006A22A3" w:rsidRDefault="006A22A3" w:rsidP="006A22A3">
      <w:r>
        <w:t xml:space="preserve">            this.headers = new Map;</w:t>
      </w:r>
    </w:p>
    <w:p w14:paraId="4C1A3F87" w14:textId="77777777" w:rsidR="006A22A3" w:rsidRDefault="006A22A3" w:rsidP="006A22A3">
      <w:r>
        <w:t xml:space="preserve">            this.Sa = a || null;</w:t>
      </w:r>
    </w:p>
    <w:p w14:paraId="260409F1" w14:textId="77777777" w:rsidR="006A22A3" w:rsidRDefault="006A22A3" w:rsidP="006A22A3">
      <w:r>
        <w:t xml:space="preserve">            this.N = !1;</w:t>
      </w:r>
    </w:p>
    <w:p w14:paraId="03FE2B9C" w14:textId="77777777" w:rsidR="006A22A3" w:rsidRDefault="006A22A3" w:rsidP="006A22A3">
      <w:r>
        <w:t xml:space="preserve">            this.Qa = this.H = null;</w:t>
      </w:r>
    </w:p>
    <w:p w14:paraId="48DBB6F8" w14:textId="77777777" w:rsidR="006A22A3" w:rsidRDefault="006A22A3" w:rsidP="006A22A3">
      <w:r>
        <w:t xml:space="preserve">            this.Ea = "";</w:t>
      </w:r>
    </w:p>
    <w:p w14:paraId="300723E2" w14:textId="77777777" w:rsidR="006A22A3" w:rsidRDefault="006A22A3" w:rsidP="006A22A3">
      <w:r>
        <w:t xml:space="preserve">            this.ma = 0;</w:t>
      </w:r>
    </w:p>
    <w:p w14:paraId="1CF85C23" w14:textId="77777777" w:rsidR="006A22A3" w:rsidRDefault="006A22A3" w:rsidP="006A22A3">
      <w:r>
        <w:t xml:space="preserve">            this.ua = "";</w:t>
      </w:r>
    </w:p>
    <w:p w14:paraId="7EF365AE" w14:textId="77777777" w:rsidR="006A22A3" w:rsidRDefault="006A22A3" w:rsidP="006A22A3">
      <w:r>
        <w:t xml:space="preserve">            this.W = this.Ib = this.Pa = this.yb = !1;</w:t>
      </w:r>
    </w:p>
    <w:p w14:paraId="5A90C28A" w14:textId="77777777" w:rsidR="006A22A3" w:rsidRDefault="006A22A3" w:rsidP="006A22A3">
      <w:r>
        <w:t xml:space="preserve">            this.Ba = 0;</w:t>
      </w:r>
    </w:p>
    <w:p w14:paraId="7E840B8F" w14:textId="77777777" w:rsidR="006A22A3" w:rsidRDefault="006A22A3" w:rsidP="006A22A3">
      <w:r>
        <w:t xml:space="preserve">            this.Ma = null;</w:t>
      </w:r>
    </w:p>
    <w:p w14:paraId="2ABC6E94" w14:textId="77777777" w:rsidR="006A22A3" w:rsidRDefault="006A22A3" w:rsidP="006A22A3">
      <w:r>
        <w:t xml:space="preserve">            this.nb = "";</w:t>
      </w:r>
    </w:p>
    <w:p w14:paraId="19EAE089" w14:textId="77777777" w:rsidR="006A22A3" w:rsidRDefault="006A22A3" w:rsidP="006A22A3">
      <w:r>
        <w:t xml:space="preserve">            this.rc = this.Xb = !1</w:t>
      </w:r>
    </w:p>
    <w:p w14:paraId="62B4A728" w14:textId="77777777" w:rsidR="006A22A3" w:rsidRDefault="006A22A3" w:rsidP="006A22A3">
      <w:r>
        <w:t xml:space="preserve">        }</w:t>
      </w:r>
    </w:p>
    <w:p w14:paraId="477D9CFF" w14:textId="77777777" w:rsidR="006A22A3" w:rsidRDefault="006A22A3" w:rsidP="006A22A3">
      <w:r>
        <w:t xml:space="preserve">        ;</w:t>
      </w:r>
    </w:p>
    <w:p w14:paraId="38FCB8F4" w14:textId="77777777" w:rsidR="006A22A3" w:rsidRDefault="006A22A3" w:rsidP="006A22A3">
      <w:r>
        <w:t xml:space="preserve">        _.Pe(_.jk, _.wj);</w:t>
      </w:r>
    </w:p>
    <w:p w14:paraId="52504C12" w14:textId="77777777" w:rsidR="006A22A3" w:rsidRDefault="006A22A3" w:rsidP="006A22A3">
      <w:r>
        <w:t xml:space="preserve">        Tja = /^https?$/i;</w:t>
      </w:r>
    </w:p>
    <w:p w14:paraId="6D8329CD" w14:textId="77777777" w:rsidR="006A22A3" w:rsidRDefault="006A22A3" w:rsidP="006A22A3">
      <w:r>
        <w:t xml:space="preserve">        _.kk = ["POST", "PUT"];</w:t>
      </w:r>
    </w:p>
    <w:p w14:paraId="5BE78074" w14:textId="77777777" w:rsidR="006A22A3" w:rsidRDefault="006A22A3" w:rsidP="006A22A3">
      <w:r>
        <w:t xml:space="preserve">        Uja = [];</w:t>
      </w:r>
    </w:p>
    <w:p w14:paraId="5B37BA08" w14:textId="77777777" w:rsidR="006A22A3" w:rsidRDefault="006A22A3" w:rsidP="006A22A3">
      <w:r>
        <w:t xml:space="preserve">        _.lk = function(a, b, c, d, e, f, g) {</w:t>
      </w:r>
    </w:p>
    <w:p w14:paraId="03E8A139" w14:textId="77777777" w:rsidR="006A22A3" w:rsidRDefault="006A22A3" w:rsidP="006A22A3">
      <w:r>
        <w:t xml:space="preserve">            const h = new _.jk;</w:t>
      </w:r>
    </w:p>
    <w:p w14:paraId="0E7DB2CB" w14:textId="77777777" w:rsidR="006A22A3" w:rsidRDefault="006A22A3" w:rsidP="006A22A3">
      <w:r>
        <w:t xml:space="preserve">            Uja.push(h);</w:t>
      </w:r>
    </w:p>
    <w:p w14:paraId="0740DA3C" w14:textId="77777777" w:rsidR="006A22A3" w:rsidRDefault="006A22A3" w:rsidP="006A22A3">
      <w:r>
        <w:t xml:space="preserve">            b &amp;&amp; h.listen("complete", b);</w:t>
      </w:r>
    </w:p>
    <w:p w14:paraId="5E00E405" w14:textId="77777777" w:rsidR="006A22A3" w:rsidRDefault="006A22A3" w:rsidP="006A22A3">
      <w:r>
        <w:t xml:space="preserve">            h.QF("ready", h.Ec);</w:t>
      </w:r>
    </w:p>
    <w:p w14:paraId="633884CE" w14:textId="77777777" w:rsidR="006A22A3" w:rsidRDefault="006A22A3" w:rsidP="006A22A3">
      <w:r>
        <w:t xml:space="preserve">            f &amp;&amp; (h.Ba = Math.max(0, f));</w:t>
      </w:r>
    </w:p>
    <w:p w14:paraId="0A4BCFBF" w14:textId="77777777" w:rsidR="006A22A3" w:rsidRDefault="006A22A3" w:rsidP="006A22A3">
      <w:r>
        <w:t xml:space="preserve">            g &amp;&amp; (h.Xb = g);</w:t>
      </w:r>
    </w:p>
    <w:p w14:paraId="196D7DFF" w14:textId="77777777" w:rsidR="006A22A3" w:rsidRDefault="006A22A3" w:rsidP="006A22A3">
      <w:r>
        <w:t xml:space="preserve">            h.send(a, c, d, e)</w:t>
      </w:r>
    </w:p>
    <w:p w14:paraId="18876E8A" w14:textId="77777777" w:rsidR="006A22A3" w:rsidRDefault="006A22A3" w:rsidP="006A22A3">
      <w:r>
        <w:t xml:space="preserve">        }</w:t>
      </w:r>
    </w:p>
    <w:p w14:paraId="1EA861E0" w14:textId="77777777" w:rsidR="006A22A3" w:rsidRDefault="006A22A3" w:rsidP="006A22A3">
      <w:r>
        <w:t xml:space="preserve">        ;</w:t>
      </w:r>
    </w:p>
    <w:p w14:paraId="3CBF9BA0" w14:textId="77777777" w:rsidR="006A22A3" w:rsidRDefault="006A22A3" w:rsidP="006A22A3">
      <w:r>
        <w:t xml:space="preserve">        _.jk.prototype.Ec = function() {</w:t>
      </w:r>
    </w:p>
    <w:p w14:paraId="1DC22D62" w14:textId="77777777" w:rsidR="006A22A3" w:rsidRDefault="006A22A3" w:rsidP="006A22A3">
      <w:r>
        <w:t xml:space="preserve">            this.dispose();</w:t>
      </w:r>
    </w:p>
    <w:p w14:paraId="3D53BD6D" w14:textId="77777777" w:rsidR="006A22A3" w:rsidRDefault="006A22A3" w:rsidP="006A22A3">
      <w:r>
        <w:t xml:space="preserve">            _.ra(Uja, this)</w:t>
      </w:r>
    </w:p>
    <w:p w14:paraId="5096DA9C" w14:textId="77777777" w:rsidR="006A22A3" w:rsidRDefault="006A22A3" w:rsidP="006A22A3">
      <w:r>
        <w:t xml:space="preserve">        }</w:t>
      </w:r>
    </w:p>
    <w:p w14:paraId="464D6E9C" w14:textId="77777777" w:rsidR="006A22A3" w:rsidRDefault="006A22A3" w:rsidP="006A22A3">
      <w:r>
        <w:t xml:space="preserve">        ;</w:t>
      </w:r>
    </w:p>
    <w:p w14:paraId="23992BA5" w14:textId="77777777" w:rsidR="006A22A3" w:rsidRDefault="006A22A3" w:rsidP="006A22A3">
      <w:r>
        <w:t xml:space="preserve">        _.jk.prototype.send = function(a, b, c, d) {</w:t>
      </w:r>
    </w:p>
    <w:p w14:paraId="462C0BAB" w14:textId="77777777" w:rsidR="006A22A3" w:rsidRDefault="006A22A3" w:rsidP="006A22A3">
      <w:r>
        <w:t xml:space="preserve">            if (this.H)</w:t>
      </w:r>
    </w:p>
    <w:p w14:paraId="22C877D7" w14:textId="77777777" w:rsidR="006A22A3" w:rsidRDefault="006A22A3" w:rsidP="006A22A3">
      <w:r>
        <w:t xml:space="preserve">                throw Error("xa`" + this.Ea + "`" + a);</w:t>
      </w:r>
    </w:p>
    <w:p w14:paraId="7FAA28FA" w14:textId="77777777" w:rsidR="006A22A3" w:rsidRDefault="006A22A3" w:rsidP="006A22A3">
      <w:r>
        <w:t xml:space="preserve">            b = b ? b.toUpperCase() : "GET";</w:t>
      </w:r>
    </w:p>
    <w:p w14:paraId="3DF2EFAA" w14:textId="77777777" w:rsidR="006A22A3" w:rsidRDefault="006A22A3" w:rsidP="006A22A3">
      <w:r>
        <w:t xml:space="preserve">            this.Ea = a;</w:t>
      </w:r>
    </w:p>
    <w:p w14:paraId="2BE11584" w14:textId="77777777" w:rsidR="006A22A3" w:rsidRDefault="006A22A3" w:rsidP="006A22A3">
      <w:r>
        <w:t xml:space="preserve">            this.ua = "";</w:t>
      </w:r>
    </w:p>
    <w:p w14:paraId="75032ABD" w14:textId="77777777" w:rsidR="006A22A3" w:rsidRDefault="006A22A3" w:rsidP="006A22A3">
      <w:r>
        <w:t xml:space="preserve">            this.ma = 0;</w:t>
      </w:r>
    </w:p>
    <w:p w14:paraId="158B80EF" w14:textId="77777777" w:rsidR="006A22A3" w:rsidRDefault="006A22A3" w:rsidP="006A22A3">
      <w:r>
        <w:t xml:space="preserve">            this.yb = !1;</w:t>
      </w:r>
    </w:p>
    <w:p w14:paraId="23DE166F" w14:textId="77777777" w:rsidR="006A22A3" w:rsidRDefault="006A22A3" w:rsidP="006A22A3">
      <w:r>
        <w:t xml:space="preserve">            this.N = !0;</w:t>
      </w:r>
    </w:p>
    <w:p w14:paraId="1A0F705A" w14:textId="77777777" w:rsidR="006A22A3" w:rsidRDefault="006A22A3" w:rsidP="006A22A3">
      <w:r>
        <w:t xml:space="preserve">            this.H = this.Sa ? ik(this.Sa) : ik(hk);</w:t>
      </w:r>
    </w:p>
    <w:p w14:paraId="5D55DFDF" w14:textId="77777777" w:rsidR="006A22A3" w:rsidRDefault="006A22A3" w:rsidP="006A22A3">
      <w:r>
        <w:t xml:space="preserve">            this.Qa = this.Sa ? Rja(this.Sa) : Rja(hk);</w:t>
      </w:r>
    </w:p>
    <w:p w14:paraId="427A4A2C" w14:textId="77777777" w:rsidR="006A22A3" w:rsidRDefault="006A22A3" w:rsidP="006A22A3">
      <w:r>
        <w:t xml:space="preserve">            this.H.onreadystatechange = (0,</w:t>
      </w:r>
    </w:p>
    <w:p w14:paraId="687C63DB" w14:textId="77777777" w:rsidR="006A22A3" w:rsidRDefault="006A22A3" w:rsidP="006A22A3">
      <w:r>
        <w:t xml:space="preserve">            _.Ce)(this.oc, this);</w:t>
      </w:r>
    </w:p>
    <w:p w14:paraId="070FBBA7" w14:textId="77777777" w:rsidR="006A22A3" w:rsidRDefault="006A22A3" w:rsidP="006A22A3">
      <w:r>
        <w:t xml:space="preserve">            try {</w:t>
      </w:r>
    </w:p>
    <w:p w14:paraId="019EA926" w14:textId="77777777" w:rsidR="006A22A3" w:rsidRDefault="006A22A3" w:rsidP="006A22A3">
      <w:r>
        <w:t xml:space="preserve">                this.Ib = !0,</w:t>
      </w:r>
    </w:p>
    <w:p w14:paraId="3ECBC21D" w14:textId="77777777" w:rsidR="006A22A3" w:rsidRDefault="006A22A3" w:rsidP="006A22A3">
      <w:r>
        <w:t xml:space="preserve">                this.H.open(b, String(a), !0),</w:t>
      </w:r>
    </w:p>
    <w:p w14:paraId="29E2ABED" w14:textId="77777777" w:rsidR="006A22A3" w:rsidRDefault="006A22A3" w:rsidP="006A22A3">
      <w:r>
        <w:t xml:space="preserve">                this.Ib = !1</w:t>
      </w:r>
    </w:p>
    <w:p w14:paraId="77EA7CC9" w14:textId="77777777" w:rsidR="006A22A3" w:rsidRDefault="006A22A3" w:rsidP="006A22A3">
      <w:r>
        <w:t xml:space="preserve">            } catch (f) {</w:t>
      </w:r>
    </w:p>
    <w:p w14:paraId="79C2151D" w14:textId="77777777" w:rsidR="006A22A3" w:rsidRDefault="006A22A3" w:rsidP="006A22A3">
      <w:r>
        <w:t xml:space="preserve">                Vja(this, f);</w:t>
      </w:r>
    </w:p>
    <w:p w14:paraId="25B10188" w14:textId="77777777" w:rsidR="006A22A3" w:rsidRDefault="006A22A3" w:rsidP="006A22A3">
      <w:r>
        <w:t xml:space="preserve">                return</w:t>
      </w:r>
    </w:p>
    <w:p w14:paraId="12948BF6" w14:textId="77777777" w:rsidR="006A22A3" w:rsidRDefault="006A22A3" w:rsidP="006A22A3">
      <w:r>
        <w:t xml:space="preserve">            }</w:t>
      </w:r>
    </w:p>
    <w:p w14:paraId="67CA0FC4" w14:textId="77777777" w:rsidR="006A22A3" w:rsidRDefault="006A22A3" w:rsidP="006A22A3">
      <w:r>
        <w:t xml:space="preserve">            a = c || "";</w:t>
      </w:r>
    </w:p>
    <w:p w14:paraId="4DCBC345" w14:textId="77777777" w:rsidR="006A22A3" w:rsidRDefault="006A22A3" w:rsidP="006A22A3">
      <w:r>
        <w:t xml:space="preserve">            c = new Map(this.headers);</w:t>
      </w:r>
    </w:p>
    <w:p w14:paraId="1D0F0B94" w14:textId="77777777" w:rsidR="006A22A3" w:rsidRDefault="006A22A3" w:rsidP="006A22A3">
      <w:r>
        <w:t xml:space="preserve">            if (d)</w:t>
      </w:r>
    </w:p>
    <w:p w14:paraId="653BFA9D" w14:textId="77777777" w:rsidR="006A22A3" w:rsidRDefault="006A22A3" w:rsidP="006A22A3">
      <w:r>
        <w:t xml:space="preserve">                if (Object.getPrototypeOf(d) === Object.prototype)</w:t>
      </w:r>
    </w:p>
    <w:p w14:paraId="490A4EAC" w14:textId="77777777" w:rsidR="006A22A3" w:rsidRDefault="006A22A3" w:rsidP="006A22A3">
      <w:r>
        <w:t xml:space="preserve">                    for (var e in d)</w:t>
      </w:r>
    </w:p>
    <w:p w14:paraId="2B78FD12" w14:textId="77777777" w:rsidR="006A22A3" w:rsidRDefault="006A22A3" w:rsidP="006A22A3">
      <w:r>
        <w:t xml:space="preserve">                        c.set(e, d[e]);</w:t>
      </w:r>
    </w:p>
    <w:p w14:paraId="5B91542F" w14:textId="77777777" w:rsidR="006A22A3" w:rsidRDefault="006A22A3" w:rsidP="006A22A3">
      <w:r>
        <w:t xml:space="preserve">                else if ("function" === typeof d.keys &amp;&amp; "function" === typeof d.get)</w:t>
      </w:r>
    </w:p>
    <w:p w14:paraId="71577533" w14:textId="77777777" w:rsidR="006A22A3" w:rsidRDefault="006A22A3" w:rsidP="006A22A3">
      <w:r>
        <w:t xml:space="preserve">                    for (const f of d.keys())</w:t>
      </w:r>
    </w:p>
    <w:p w14:paraId="43381578" w14:textId="77777777" w:rsidR="006A22A3" w:rsidRDefault="006A22A3" w:rsidP="006A22A3">
      <w:r>
        <w:t xml:space="preserve">                        c.set(f, d.get(f));</w:t>
      </w:r>
    </w:p>
    <w:p w14:paraId="599C84D1" w14:textId="77777777" w:rsidR="006A22A3" w:rsidRDefault="006A22A3" w:rsidP="006A22A3">
      <w:r>
        <w:t xml:space="preserve">                else</w:t>
      </w:r>
    </w:p>
    <w:p w14:paraId="64A0392A" w14:textId="77777777" w:rsidR="006A22A3" w:rsidRDefault="006A22A3" w:rsidP="006A22A3">
      <w:r>
        <w:t xml:space="preserve">                    throw Error("ya`" + String(d));</w:t>
      </w:r>
    </w:p>
    <w:p w14:paraId="71BDE808" w14:textId="77777777" w:rsidR="006A22A3" w:rsidRDefault="006A22A3" w:rsidP="006A22A3">
      <w:r>
        <w:t xml:space="preserve">            d = Array.from(c.keys()).find(f=&gt;"content-type" == f.toLowerCase());</w:t>
      </w:r>
    </w:p>
    <w:p w14:paraId="1D7B6AB4" w14:textId="77777777" w:rsidR="006A22A3" w:rsidRDefault="006A22A3" w:rsidP="006A22A3">
      <w:r>
        <w:t xml:space="preserve">            e = _.ca.FormData &amp;&amp; a instanceof _.ca.FormData;</w:t>
      </w:r>
    </w:p>
    <w:p w14:paraId="22B92F2B" w14:textId="77777777" w:rsidR="006A22A3" w:rsidRDefault="006A22A3" w:rsidP="006A22A3">
      <w:r>
        <w:t xml:space="preserve">            !_.oa(_.kk, b) || d || e || c.set("Content-Type", "application/x-www-form-urlencoded;charset=utf-8");</w:t>
      </w:r>
    </w:p>
    <w:p w14:paraId="35534BCE" w14:textId="77777777" w:rsidR="006A22A3" w:rsidRDefault="006A22A3" w:rsidP="006A22A3">
      <w:r>
        <w:t xml:space="preserve">            for (const [f,g] of c)</w:t>
      </w:r>
    </w:p>
    <w:p w14:paraId="578FE6BD" w14:textId="77777777" w:rsidR="006A22A3" w:rsidRDefault="006A22A3" w:rsidP="006A22A3">
      <w:r>
        <w:t xml:space="preserve">                this.H.setRequestHeader(f, g);</w:t>
      </w:r>
    </w:p>
    <w:p w14:paraId="4693D6BF" w14:textId="77777777" w:rsidR="006A22A3" w:rsidRDefault="006A22A3" w:rsidP="006A22A3">
      <w:r>
        <w:t xml:space="preserve">            this.nb &amp;&amp; (this.H.responseType = this.nb);</w:t>
      </w:r>
    </w:p>
    <w:p w14:paraId="30A2416B" w14:textId="77777777" w:rsidR="006A22A3" w:rsidRDefault="006A22A3" w:rsidP="006A22A3">
      <w:r>
        <w:t xml:space="preserve">            "withCredentials"in this.H &amp;&amp; this.H.withCredentials !== this.Xb &amp;&amp; (this.H.withCredentials = this.Xb);</w:t>
      </w:r>
    </w:p>
    <w:p w14:paraId="5BB46C27" w14:textId="77777777" w:rsidR="006A22A3" w:rsidRDefault="006A22A3" w:rsidP="006A22A3">
      <w:r>
        <w:t xml:space="preserve">            try {</w:t>
      </w:r>
    </w:p>
    <w:p w14:paraId="33A5FC8B" w14:textId="77777777" w:rsidR="006A22A3" w:rsidRDefault="006A22A3" w:rsidP="006A22A3">
      <w:r>
        <w:t xml:space="preserve">                Wja(this),</w:t>
      </w:r>
    </w:p>
    <w:p w14:paraId="01D63B50" w14:textId="77777777" w:rsidR="006A22A3" w:rsidRDefault="006A22A3" w:rsidP="006A22A3">
      <w:r>
        <w:t xml:space="preserve">                0 &lt; this.Ba &amp;&amp; ((this.rc = Xja(this.H)) ? (this.H.timeout = this.Ba,</w:t>
      </w:r>
    </w:p>
    <w:p w14:paraId="12AE253C" w14:textId="77777777" w:rsidR="006A22A3" w:rsidRDefault="006A22A3" w:rsidP="006A22A3">
      <w:r>
        <w:t xml:space="preserve">                this.H.ontimeout = (0,</w:t>
      </w:r>
    </w:p>
    <w:p w14:paraId="3DD738FB" w14:textId="77777777" w:rsidR="006A22A3" w:rsidRDefault="006A22A3" w:rsidP="006A22A3">
      <w:r>
        <w:t xml:space="preserve">                _.Ce)(this.YA, this)) : this.Ma = _.zj(this.YA, this.Ba, this)),</w:t>
      </w:r>
    </w:p>
    <w:p w14:paraId="04B1B8EC" w14:textId="77777777" w:rsidR="006A22A3" w:rsidRDefault="006A22A3" w:rsidP="006A22A3">
      <w:r>
        <w:t xml:space="preserve">                this.Pa = !0,</w:t>
      </w:r>
    </w:p>
    <w:p w14:paraId="310FF101" w14:textId="77777777" w:rsidR="006A22A3" w:rsidRDefault="006A22A3" w:rsidP="006A22A3">
      <w:r>
        <w:t xml:space="preserve">                this.H.send(a),</w:t>
      </w:r>
    </w:p>
    <w:p w14:paraId="4B9D80D7" w14:textId="77777777" w:rsidR="006A22A3" w:rsidRDefault="006A22A3" w:rsidP="006A22A3">
      <w:r>
        <w:t xml:space="preserve">                this.Pa = !1</w:t>
      </w:r>
    </w:p>
    <w:p w14:paraId="74648AE6" w14:textId="77777777" w:rsidR="006A22A3" w:rsidRDefault="006A22A3" w:rsidP="006A22A3">
      <w:r>
        <w:t xml:space="preserve">            } catch (f) {</w:t>
      </w:r>
    </w:p>
    <w:p w14:paraId="50318EBE" w14:textId="77777777" w:rsidR="006A22A3" w:rsidRDefault="006A22A3" w:rsidP="006A22A3">
      <w:r>
        <w:t xml:space="preserve">                Vja(this, f)</w:t>
      </w:r>
    </w:p>
    <w:p w14:paraId="183DEC29" w14:textId="77777777" w:rsidR="006A22A3" w:rsidRDefault="006A22A3" w:rsidP="006A22A3">
      <w:r>
        <w:t xml:space="preserve">            }</w:t>
      </w:r>
    </w:p>
    <w:p w14:paraId="1A99B245" w14:textId="77777777" w:rsidR="006A22A3" w:rsidRDefault="006A22A3" w:rsidP="006A22A3">
      <w:r>
        <w:t xml:space="preserve">        }</w:t>
      </w:r>
    </w:p>
    <w:p w14:paraId="1558BE96" w14:textId="77777777" w:rsidR="006A22A3" w:rsidRDefault="006A22A3" w:rsidP="006A22A3">
      <w:r>
        <w:t xml:space="preserve">        ;</w:t>
      </w:r>
    </w:p>
    <w:p w14:paraId="089438D8" w14:textId="77777777" w:rsidR="006A22A3" w:rsidRDefault="006A22A3" w:rsidP="006A22A3">
      <w:r>
        <w:t xml:space="preserve">        var Xja = function(a) {</w:t>
      </w:r>
    </w:p>
    <w:p w14:paraId="39555A5C" w14:textId="77777777" w:rsidR="006A22A3" w:rsidRDefault="006A22A3" w:rsidP="006A22A3">
      <w:r>
        <w:t xml:space="preserve">            return _.sf &amp;&amp; "number" === typeof a.timeout &amp;&amp; void 0 !== a.ontimeout</w:t>
      </w:r>
    </w:p>
    <w:p w14:paraId="1A78557D" w14:textId="77777777" w:rsidR="006A22A3" w:rsidRDefault="006A22A3" w:rsidP="006A22A3">
      <w:r>
        <w:t xml:space="preserve">        };</w:t>
      </w:r>
    </w:p>
    <w:p w14:paraId="15745CA0" w14:textId="77777777" w:rsidR="006A22A3" w:rsidRDefault="006A22A3" w:rsidP="006A22A3">
      <w:r>
        <w:t xml:space="preserve">        _.jk.prototype.YA = function() {</w:t>
      </w:r>
    </w:p>
    <w:p w14:paraId="2C123327" w14:textId="77777777" w:rsidR="006A22A3" w:rsidRDefault="006A22A3" w:rsidP="006A22A3">
      <w:r>
        <w:t xml:space="preserve">            "undefined" != typeof Qda &amp;&amp; this.H &amp;&amp; (this.ua = "Timed out after " + this.Ba + "ms, aborting",</w:t>
      </w:r>
    </w:p>
    <w:p w14:paraId="51412E84" w14:textId="77777777" w:rsidR="006A22A3" w:rsidRDefault="006A22A3" w:rsidP="006A22A3">
      <w:r>
        <w:t xml:space="preserve">            this.ma = 8,</w:t>
      </w:r>
    </w:p>
    <w:p w14:paraId="4CA26581" w14:textId="77777777" w:rsidR="006A22A3" w:rsidRDefault="006A22A3" w:rsidP="006A22A3">
      <w:r>
        <w:t xml:space="preserve">            this.dispatchEvent("timeout"),</w:t>
      </w:r>
    </w:p>
    <w:p w14:paraId="0D1CE0C1" w14:textId="77777777" w:rsidR="006A22A3" w:rsidRDefault="006A22A3" w:rsidP="006A22A3">
      <w:r>
        <w:t xml:space="preserve">            this.abort(8))</w:t>
      </w:r>
    </w:p>
    <w:p w14:paraId="27E70C41" w14:textId="77777777" w:rsidR="006A22A3" w:rsidRDefault="006A22A3" w:rsidP="006A22A3">
      <w:r>
        <w:t xml:space="preserve">        }</w:t>
      </w:r>
    </w:p>
    <w:p w14:paraId="65CDDFAB" w14:textId="77777777" w:rsidR="006A22A3" w:rsidRDefault="006A22A3" w:rsidP="006A22A3">
      <w:r>
        <w:t xml:space="preserve">        ;</w:t>
      </w:r>
    </w:p>
    <w:p w14:paraId="260A9CF5" w14:textId="77777777" w:rsidR="006A22A3" w:rsidRDefault="006A22A3" w:rsidP="006A22A3">
      <w:r>
        <w:t xml:space="preserve">        var Vja = function(a, b) {</w:t>
      </w:r>
    </w:p>
    <w:p w14:paraId="003423D2" w14:textId="77777777" w:rsidR="006A22A3" w:rsidRDefault="006A22A3" w:rsidP="006A22A3">
      <w:r>
        <w:t xml:space="preserve">            a.N = !1;</w:t>
      </w:r>
    </w:p>
    <w:p w14:paraId="6B4EE755" w14:textId="77777777" w:rsidR="006A22A3" w:rsidRDefault="006A22A3" w:rsidP="006A22A3">
      <w:r>
        <w:t xml:space="preserve">            a.H &amp;&amp; (a.W = !0,</w:t>
      </w:r>
    </w:p>
    <w:p w14:paraId="4D0DA2FD" w14:textId="77777777" w:rsidR="006A22A3" w:rsidRDefault="006A22A3" w:rsidP="006A22A3">
      <w:r>
        <w:t xml:space="preserve">            a.H.abort(),</w:t>
      </w:r>
    </w:p>
    <w:p w14:paraId="1F32968F" w14:textId="77777777" w:rsidR="006A22A3" w:rsidRDefault="006A22A3" w:rsidP="006A22A3">
      <w:r>
        <w:t xml:space="preserve">            a.W = !1);</w:t>
      </w:r>
    </w:p>
    <w:p w14:paraId="72C6ACD6" w14:textId="77777777" w:rsidR="006A22A3" w:rsidRDefault="006A22A3" w:rsidP="006A22A3">
      <w:r>
        <w:t xml:space="preserve">            a.ua = b;</w:t>
      </w:r>
    </w:p>
    <w:p w14:paraId="4AE1731F" w14:textId="77777777" w:rsidR="006A22A3" w:rsidRDefault="006A22A3" w:rsidP="006A22A3">
      <w:r>
        <w:t xml:space="preserve">            a.ma = 5;</w:t>
      </w:r>
    </w:p>
    <w:p w14:paraId="460A3CF6" w14:textId="77777777" w:rsidR="006A22A3" w:rsidRDefault="006A22A3" w:rsidP="006A22A3">
      <w:r>
        <w:t xml:space="preserve">            Yja(a);</w:t>
      </w:r>
    </w:p>
    <w:p w14:paraId="11D174E6" w14:textId="77777777" w:rsidR="006A22A3" w:rsidRDefault="006A22A3" w:rsidP="006A22A3">
      <w:r>
        <w:t xml:space="preserve">            mk(a)</w:t>
      </w:r>
    </w:p>
    <w:p w14:paraId="2B7E52A1" w14:textId="77777777" w:rsidR="006A22A3" w:rsidRDefault="006A22A3" w:rsidP="006A22A3">
      <w:r>
        <w:t xml:space="preserve">        }</w:t>
      </w:r>
    </w:p>
    <w:p w14:paraId="2834B15F" w14:textId="77777777" w:rsidR="006A22A3" w:rsidRDefault="006A22A3" w:rsidP="006A22A3">
      <w:r>
        <w:t xml:space="preserve">          , Yja = function(a) {</w:t>
      </w:r>
    </w:p>
    <w:p w14:paraId="08855CE9" w14:textId="77777777" w:rsidR="006A22A3" w:rsidRDefault="006A22A3" w:rsidP="006A22A3">
      <w:r>
        <w:t xml:space="preserve">            a.yb || (a.yb = !0,</w:t>
      </w:r>
    </w:p>
    <w:p w14:paraId="7F4A107C" w14:textId="77777777" w:rsidR="006A22A3" w:rsidRDefault="006A22A3" w:rsidP="006A22A3">
      <w:r>
        <w:t xml:space="preserve">            a.dispatchEvent("complete"),</w:t>
      </w:r>
    </w:p>
    <w:p w14:paraId="57676DF1" w14:textId="77777777" w:rsidR="006A22A3" w:rsidRDefault="006A22A3" w:rsidP="006A22A3">
      <w:r>
        <w:t xml:space="preserve">            a.dispatchEvent("error"))</w:t>
      </w:r>
    </w:p>
    <w:p w14:paraId="35F18AFF" w14:textId="77777777" w:rsidR="006A22A3" w:rsidRDefault="006A22A3" w:rsidP="006A22A3">
      <w:r>
        <w:t xml:space="preserve">        };</w:t>
      </w:r>
    </w:p>
    <w:p w14:paraId="0E6E2751" w14:textId="77777777" w:rsidR="006A22A3" w:rsidRDefault="006A22A3" w:rsidP="006A22A3">
      <w:r>
        <w:t xml:space="preserve">        _.jk.prototype.abort = function(a) {</w:t>
      </w:r>
    </w:p>
    <w:p w14:paraId="32E6F743" w14:textId="77777777" w:rsidR="006A22A3" w:rsidRDefault="006A22A3" w:rsidP="006A22A3">
      <w:r>
        <w:t xml:space="preserve">            this.H &amp;&amp; this.N &amp;&amp; (this.N = !1,</w:t>
      </w:r>
    </w:p>
    <w:p w14:paraId="61A89EF4" w14:textId="77777777" w:rsidR="006A22A3" w:rsidRDefault="006A22A3" w:rsidP="006A22A3">
      <w:r>
        <w:t xml:space="preserve">            this.W = !0,</w:t>
      </w:r>
    </w:p>
    <w:p w14:paraId="1CE6D9C6" w14:textId="77777777" w:rsidR="006A22A3" w:rsidRDefault="006A22A3" w:rsidP="006A22A3">
      <w:r>
        <w:t xml:space="preserve">            this.H.abort(),</w:t>
      </w:r>
    </w:p>
    <w:p w14:paraId="5F3D4051" w14:textId="77777777" w:rsidR="006A22A3" w:rsidRDefault="006A22A3" w:rsidP="006A22A3">
      <w:r>
        <w:t xml:space="preserve">            this.W = !1,</w:t>
      </w:r>
    </w:p>
    <w:p w14:paraId="4BD956E4" w14:textId="77777777" w:rsidR="006A22A3" w:rsidRDefault="006A22A3" w:rsidP="006A22A3">
      <w:r>
        <w:t xml:space="preserve">            this.ma = a || 7,</w:t>
      </w:r>
    </w:p>
    <w:p w14:paraId="6BE73F25" w14:textId="77777777" w:rsidR="006A22A3" w:rsidRDefault="006A22A3" w:rsidP="006A22A3">
      <w:r>
        <w:t xml:space="preserve">            this.dispatchEvent("complete"),</w:t>
      </w:r>
    </w:p>
    <w:p w14:paraId="216E51E0" w14:textId="77777777" w:rsidR="006A22A3" w:rsidRDefault="006A22A3" w:rsidP="006A22A3">
      <w:r>
        <w:t xml:space="preserve">            this.dispatchEvent("abort"),</w:t>
      </w:r>
    </w:p>
    <w:p w14:paraId="2047B35A" w14:textId="77777777" w:rsidR="006A22A3" w:rsidRDefault="006A22A3" w:rsidP="006A22A3">
      <w:r>
        <w:t xml:space="preserve">            mk(this))</w:t>
      </w:r>
    </w:p>
    <w:p w14:paraId="79B84747" w14:textId="77777777" w:rsidR="006A22A3" w:rsidRDefault="006A22A3" w:rsidP="006A22A3">
      <w:r>
        <w:t xml:space="preserve">        }</w:t>
      </w:r>
    </w:p>
    <w:p w14:paraId="2D9368DA" w14:textId="77777777" w:rsidR="006A22A3" w:rsidRDefault="006A22A3" w:rsidP="006A22A3">
      <w:r>
        <w:t xml:space="preserve">        ;</w:t>
      </w:r>
    </w:p>
    <w:p w14:paraId="0B2A48FE" w14:textId="77777777" w:rsidR="006A22A3" w:rsidRDefault="006A22A3" w:rsidP="006A22A3">
      <w:r>
        <w:t xml:space="preserve">        _.jk.prototype.Yc = function() {</w:t>
      </w:r>
    </w:p>
    <w:p w14:paraId="703EEAEC" w14:textId="77777777" w:rsidR="006A22A3" w:rsidRDefault="006A22A3" w:rsidP="006A22A3">
      <w:r>
        <w:t xml:space="preserve">            this.H &amp;&amp; (this.N &amp;&amp; (this.N = !1,</w:t>
      </w:r>
    </w:p>
    <w:p w14:paraId="38C757D8" w14:textId="77777777" w:rsidR="006A22A3" w:rsidRDefault="006A22A3" w:rsidP="006A22A3">
      <w:r>
        <w:t xml:space="preserve">            this.W = !0,</w:t>
      </w:r>
    </w:p>
    <w:p w14:paraId="5281D9E7" w14:textId="77777777" w:rsidR="006A22A3" w:rsidRDefault="006A22A3" w:rsidP="006A22A3">
      <w:r>
        <w:t xml:space="preserve">            this.H.abort(),</w:t>
      </w:r>
    </w:p>
    <w:p w14:paraId="5A9143FD" w14:textId="77777777" w:rsidR="006A22A3" w:rsidRDefault="006A22A3" w:rsidP="006A22A3">
      <w:r>
        <w:t xml:space="preserve">            this.W = !1),</w:t>
      </w:r>
    </w:p>
    <w:p w14:paraId="11EA2F48" w14:textId="77777777" w:rsidR="006A22A3" w:rsidRDefault="006A22A3" w:rsidP="006A22A3">
      <w:r>
        <w:t xml:space="preserve">            mk(this, !0));</w:t>
      </w:r>
    </w:p>
    <w:p w14:paraId="6024A5FC" w14:textId="77777777" w:rsidR="006A22A3" w:rsidRDefault="006A22A3" w:rsidP="006A22A3">
      <w:r>
        <w:t xml:space="preserve">            _.jk.ze.Yc.call(this)</w:t>
      </w:r>
    </w:p>
    <w:p w14:paraId="7900A3AA" w14:textId="77777777" w:rsidR="006A22A3" w:rsidRDefault="006A22A3" w:rsidP="006A22A3">
      <w:r>
        <w:t xml:space="preserve">        }</w:t>
      </w:r>
    </w:p>
    <w:p w14:paraId="289398E9" w14:textId="77777777" w:rsidR="006A22A3" w:rsidRDefault="006A22A3" w:rsidP="006A22A3">
      <w:r>
        <w:t xml:space="preserve">        ;</w:t>
      </w:r>
    </w:p>
    <w:p w14:paraId="415DE8B4" w14:textId="77777777" w:rsidR="006A22A3" w:rsidRDefault="006A22A3" w:rsidP="006A22A3">
      <w:r>
        <w:t xml:space="preserve">        _.jk.prototype.oc = function() {</w:t>
      </w:r>
    </w:p>
    <w:p w14:paraId="4AB514DC" w14:textId="77777777" w:rsidR="006A22A3" w:rsidRDefault="006A22A3" w:rsidP="006A22A3">
      <w:r>
        <w:t xml:space="preserve">            this.isDisposed() || (this.Ib || this.Pa || this.W ? Zja(this) : this.Ub())</w:t>
      </w:r>
    </w:p>
    <w:p w14:paraId="1FEE231A" w14:textId="77777777" w:rsidR="006A22A3" w:rsidRDefault="006A22A3" w:rsidP="006A22A3">
      <w:r>
        <w:t xml:space="preserve">        }</w:t>
      </w:r>
    </w:p>
    <w:p w14:paraId="0DC5547F" w14:textId="77777777" w:rsidR="006A22A3" w:rsidRDefault="006A22A3" w:rsidP="006A22A3">
      <w:r>
        <w:t xml:space="preserve">        ;</w:t>
      </w:r>
    </w:p>
    <w:p w14:paraId="66473A84" w14:textId="77777777" w:rsidR="006A22A3" w:rsidRDefault="006A22A3" w:rsidP="006A22A3">
      <w:r>
        <w:t xml:space="preserve">        _.jk.prototype.Ub = function() {</w:t>
      </w:r>
    </w:p>
    <w:p w14:paraId="559CC480" w14:textId="77777777" w:rsidR="006A22A3" w:rsidRDefault="006A22A3" w:rsidP="006A22A3">
      <w:r>
        <w:t xml:space="preserve">            Zja(this)</w:t>
      </w:r>
    </w:p>
    <w:p w14:paraId="7A2B4793" w14:textId="77777777" w:rsidR="006A22A3" w:rsidRDefault="006A22A3" w:rsidP="006A22A3">
      <w:r>
        <w:t xml:space="preserve">        }</w:t>
      </w:r>
    </w:p>
    <w:p w14:paraId="6965D3E0" w14:textId="77777777" w:rsidR="006A22A3" w:rsidRDefault="006A22A3" w:rsidP="006A22A3">
      <w:r>
        <w:t xml:space="preserve">        ;</w:t>
      </w:r>
    </w:p>
    <w:p w14:paraId="027E33C9" w14:textId="77777777" w:rsidR="006A22A3" w:rsidRDefault="006A22A3" w:rsidP="006A22A3">
      <w:r>
        <w:t xml:space="preserve">        var Zja = function(a) {</w:t>
      </w:r>
    </w:p>
    <w:p w14:paraId="3E955FB7" w14:textId="77777777" w:rsidR="006A22A3" w:rsidRDefault="006A22A3" w:rsidP="006A22A3">
      <w:r>
        <w:t xml:space="preserve">            if (a.N &amp;&amp; "undefined" != typeof Qda &amp;&amp; (!a.Qa[1] || 4 != _.nk(a) || 2 != a.Aj()))</w:t>
      </w:r>
    </w:p>
    <w:p w14:paraId="0385C415" w14:textId="77777777" w:rsidR="006A22A3" w:rsidRDefault="006A22A3" w:rsidP="006A22A3">
      <w:r>
        <w:t xml:space="preserve">                if (a.Pa &amp;&amp; 4 == _.nk(a))</w:t>
      </w:r>
    </w:p>
    <w:p w14:paraId="3DC00084" w14:textId="77777777" w:rsidR="006A22A3" w:rsidRDefault="006A22A3" w:rsidP="006A22A3">
      <w:r>
        <w:t xml:space="preserve">                    _.zj(a.oc, 0, a);</w:t>
      </w:r>
    </w:p>
    <w:p w14:paraId="09E0AC36" w14:textId="77777777" w:rsidR="006A22A3" w:rsidRDefault="006A22A3" w:rsidP="006A22A3">
      <w:r>
        <w:t xml:space="preserve">                else if (a.dispatchEvent("readystatechange"),</w:t>
      </w:r>
    </w:p>
    <w:p w14:paraId="0B3B4872" w14:textId="77777777" w:rsidR="006A22A3" w:rsidRDefault="006A22A3" w:rsidP="006A22A3">
      <w:r>
        <w:t xml:space="preserve">                a.tu()) {</w:t>
      </w:r>
    </w:p>
    <w:p w14:paraId="7C56F30F" w14:textId="77777777" w:rsidR="006A22A3" w:rsidRDefault="006A22A3" w:rsidP="006A22A3">
      <w:r>
        <w:t xml:space="preserve">                    a.N = !1;</w:t>
      </w:r>
    </w:p>
    <w:p w14:paraId="2EB788C0" w14:textId="77777777" w:rsidR="006A22A3" w:rsidRDefault="006A22A3" w:rsidP="006A22A3">
      <w:r>
        <w:t xml:space="preserve">                    try {</w:t>
      </w:r>
    </w:p>
    <w:p w14:paraId="520602CB" w14:textId="77777777" w:rsidR="006A22A3" w:rsidRDefault="006A22A3" w:rsidP="006A22A3">
      <w:r>
        <w:t xml:space="preserve">                        if (_.ok(a))</w:t>
      </w:r>
    </w:p>
    <w:p w14:paraId="4BA605CE" w14:textId="77777777" w:rsidR="006A22A3" w:rsidRDefault="006A22A3" w:rsidP="006A22A3">
      <w:r>
        <w:t xml:space="preserve">                            a.dispatchEvent("complete"),</w:t>
      </w:r>
    </w:p>
    <w:p w14:paraId="3B39846E" w14:textId="77777777" w:rsidR="006A22A3" w:rsidRDefault="006A22A3" w:rsidP="006A22A3">
      <w:r>
        <w:t xml:space="preserve">                            a.dispatchEvent("success");</w:t>
      </w:r>
    </w:p>
    <w:p w14:paraId="289A4C93" w14:textId="77777777" w:rsidR="006A22A3" w:rsidRDefault="006A22A3" w:rsidP="006A22A3">
      <w:r>
        <w:t xml:space="preserve">                        else {</w:t>
      </w:r>
    </w:p>
    <w:p w14:paraId="42786A5C" w14:textId="77777777" w:rsidR="006A22A3" w:rsidRDefault="006A22A3" w:rsidP="006A22A3">
      <w:r>
        <w:t xml:space="preserve">                            a.ma = 6;</w:t>
      </w:r>
    </w:p>
    <w:p w14:paraId="209525CA" w14:textId="77777777" w:rsidR="006A22A3" w:rsidRDefault="006A22A3" w:rsidP="006A22A3">
      <w:r>
        <w:t xml:space="preserve">                            try {</w:t>
      </w:r>
    </w:p>
    <w:p w14:paraId="14D76C1C" w14:textId="77777777" w:rsidR="006A22A3" w:rsidRDefault="006A22A3" w:rsidP="006A22A3">
      <w:r>
        <w:t xml:space="preserve">                                var b = 2 &lt; _.nk(a) ? a.H.statusText : ""</w:t>
      </w:r>
    </w:p>
    <w:p w14:paraId="275B2AB7" w14:textId="77777777" w:rsidR="006A22A3" w:rsidRDefault="006A22A3" w:rsidP="006A22A3">
      <w:r>
        <w:t xml:space="preserve">                            } catch (c) {</w:t>
      </w:r>
    </w:p>
    <w:p w14:paraId="6F827F53" w14:textId="77777777" w:rsidR="006A22A3" w:rsidRDefault="006A22A3" w:rsidP="006A22A3">
      <w:r>
        <w:t xml:space="preserve">                                b = ""</w:t>
      </w:r>
    </w:p>
    <w:p w14:paraId="7C5B92FA" w14:textId="77777777" w:rsidR="006A22A3" w:rsidRDefault="006A22A3" w:rsidP="006A22A3">
      <w:r>
        <w:t xml:space="preserve">                            }</w:t>
      </w:r>
    </w:p>
    <w:p w14:paraId="60227C86" w14:textId="77777777" w:rsidR="006A22A3" w:rsidRDefault="006A22A3" w:rsidP="006A22A3">
      <w:r>
        <w:t xml:space="preserve">                            a.ua = b + " [" + a.Aj() + "]";</w:t>
      </w:r>
    </w:p>
    <w:p w14:paraId="26101CB0" w14:textId="77777777" w:rsidR="006A22A3" w:rsidRDefault="006A22A3" w:rsidP="006A22A3">
      <w:r>
        <w:t xml:space="preserve">                            Yja(a)</w:t>
      </w:r>
    </w:p>
    <w:p w14:paraId="53295704" w14:textId="77777777" w:rsidR="006A22A3" w:rsidRDefault="006A22A3" w:rsidP="006A22A3">
      <w:r>
        <w:t xml:space="preserve">                        }</w:t>
      </w:r>
    </w:p>
    <w:p w14:paraId="73FC0E70" w14:textId="77777777" w:rsidR="006A22A3" w:rsidRDefault="006A22A3" w:rsidP="006A22A3">
      <w:r>
        <w:t xml:space="preserve">                    } finally {</w:t>
      </w:r>
    </w:p>
    <w:p w14:paraId="27C2E4A9" w14:textId="77777777" w:rsidR="006A22A3" w:rsidRDefault="006A22A3" w:rsidP="006A22A3">
      <w:r>
        <w:t xml:space="preserve">                        mk(a)</w:t>
      </w:r>
    </w:p>
    <w:p w14:paraId="7ACAF88A" w14:textId="77777777" w:rsidR="006A22A3" w:rsidRDefault="006A22A3" w:rsidP="006A22A3">
      <w:r>
        <w:t xml:space="preserve">                    }</w:t>
      </w:r>
    </w:p>
    <w:p w14:paraId="57ADBB78" w14:textId="77777777" w:rsidR="006A22A3" w:rsidRDefault="006A22A3" w:rsidP="006A22A3">
      <w:r>
        <w:t xml:space="preserve">                }</w:t>
      </w:r>
    </w:p>
    <w:p w14:paraId="3EFDD5D1" w14:textId="77777777" w:rsidR="006A22A3" w:rsidRDefault="006A22A3" w:rsidP="006A22A3">
      <w:r>
        <w:t xml:space="preserve">        }</w:t>
      </w:r>
    </w:p>
    <w:p w14:paraId="2B0089FE" w14:textId="77777777" w:rsidR="006A22A3" w:rsidRDefault="006A22A3" w:rsidP="006A22A3">
      <w:r>
        <w:t xml:space="preserve">          , mk = function(a, b) {</w:t>
      </w:r>
    </w:p>
    <w:p w14:paraId="4EBAB1A9" w14:textId="77777777" w:rsidR="006A22A3" w:rsidRDefault="006A22A3" w:rsidP="006A22A3">
      <w:r>
        <w:t xml:space="preserve">            if (a.H) {</w:t>
      </w:r>
    </w:p>
    <w:p w14:paraId="6B3E78CF" w14:textId="77777777" w:rsidR="006A22A3" w:rsidRDefault="006A22A3" w:rsidP="006A22A3">
      <w:r>
        <w:t xml:space="preserve">                Wja(a);</w:t>
      </w:r>
    </w:p>
    <w:p w14:paraId="56AD83ED" w14:textId="77777777" w:rsidR="006A22A3" w:rsidRDefault="006A22A3" w:rsidP="006A22A3">
      <w:r>
        <w:t xml:space="preserve">                const c = a.H</w:t>
      </w:r>
    </w:p>
    <w:p w14:paraId="59AAF622" w14:textId="77777777" w:rsidR="006A22A3" w:rsidRDefault="006A22A3" w:rsidP="006A22A3">
      <w:r>
        <w:t xml:space="preserve">                  , d = a.Qa[0] ? ()=&gt;{}</w:t>
      </w:r>
    </w:p>
    <w:p w14:paraId="0EB16ACB" w14:textId="77777777" w:rsidR="006A22A3" w:rsidRDefault="006A22A3" w:rsidP="006A22A3">
      <w:r>
        <w:t xml:space="preserve">                : null;</w:t>
      </w:r>
    </w:p>
    <w:p w14:paraId="475AAB90" w14:textId="77777777" w:rsidR="006A22A3" w:rsidRDefault="006A22A3" w:rsidP="006A22A3">
      <w:r>
        <w:t xml:space="preserve">                a.H = null;</w:t>
      </w:r>
    </w:p>
    <w:p w14:paraId="7C748787" w14:textId="77777777" w:rsidR="006A22A3" w:rsidRDefault="006A22A3" w:rsidP="006A22A3">
      <w:r>
        <w:t xml:space="preserve">                a.Qa = null;</w:t>
      </w:r>
    </w:p>
    <w:p w14:paraId="1D804C8B" w14:textId="77777777" w:rsidR="006A22A3" w:rsidRDefault="006A22A3" w:rsidP="006A22A3">
      <w:r>
        <w:t xml:space="preserve">                b || a.dispatchEvent("ready");</w:t>
      </w:r>
    </w:p>
    <w:p w14:paraId="5E0525C5" w14:textId="77777777" w:rsidR="006A22A3" w:rsidRDefault="006A22A3" w:rsidP="006A22A3">
      <w:r>
        <w:t xml:space="preserve">                try {</w:t>
      </w:r>
    </w:p>
    <w:p w14:paraId="0686D607" w14:textId="77777777" w:rsidR="006A22A3" w:rsidRDefault="006A22A3" w:rsidP="006A22A3">
      <w:r>
        <w:t xml:space="preserve">                    c.onreadystatechange = d</w:t>
      </w:r>
    </w:p>
    <w:p w14:paraId="7DCD8DC0" w14:textId="77777777" w:rsidR="006A22A3" w:rsidRDefault="006A22A3" w:rsidP="006A22A3">
      <w:r>
        <w:t xml:space="preserve">                } catch (e) {}</w:t>
      </w:r>
    </w:p>
    <w:p w14:paraId="51C3FC54" w14:textId="77777777" w:rsidR="006A22A3" w:rsidRDefault="006A22A3" w:rsidP="006A22A3">
      <w:r>
        <w:t xml:space="preserve">            }</w:t>
      </w:r>
    </w:p>
    <w:p w14:paraId="66B40CD6" w14:textId="77777777" w:rsidR="006A22A3" w:rsidRDefault="006A22A3" w:rsidP="006A22A3">
      <w:r>
        <w:t xml:space="preserve">        }</w:t>
      </w:r>
    </w:p>
    <w:p w14:paraId="245D6448" w14:textId="77777777" w:rsidR="006A22A3" w:rsidRDefault="006A22A3" w:rsidP="006A22A3">
      <w:r>
        <w:t xml:space="preserve">          , Wja = function(a) {</w:t>
      </w:r>
    </w:p>
    <w:p w14:paraId="2DDCDF45" w14:textId="77777777" w:rsidR="006A22A3" w:rsidRDefault="006A22A3" w:rsidP="006A22A3">
      <w:r>
        <w:t xml:space="preserve">            a.H &amp;&amp; a.rc &amp;&amp; (a.H.ontimeout = null);</w:t>
      </w:r>
    </w:p>
    <w:p w14:paraId="0D6E2DFD" w14:textId="77777777" w:rsidR="006A22A3" w:rsidRDefault="006A22A3" w:rsidP="006A22A3">
      <w:r>
        <w:t xml:space="preserve">            a.Ma &amp;&amp; (_.Aj(a.Ma),</w:t>
      </w:r>
    </w:p>
    <w:p w14:paraId="56E7072B" w14:textId="77777777" w:rsidR="006A22A3" w:rsidRDefault="006A22A3" w:rsidP="006A22A3">
      <w:r>
        <w:t xml:space="preserve">            a.Ma = null)</w:t>
      </w:r>
    </w:p>
    <w:p w14:paraId="780AE8AA" w14:textId="77777777" w:rsidR="006A22A3" w:rsidRDefault="006A22A3" w:rsidP="006A22A3">
      <w:r>
        <w:t xml:space="preserve">        };</w:t>
      </w:r>
    </w:p>
    <w:p w14:paraId="558CBF1D" w14:textId="77777777" w:rsidR="006A22A3" w:rsidRDefault="006A22A3" w:rsidP="006A22A3">
      <w:r>
        <w:t xml:space="preserve">        _.jk.prototype.isActive = function() {</w:t>
      </w:r>
    </w:p>
    <w:p w14:paraId="138C9108" w14:textId="77777777" w:rsidR="006A22A3" w:rsidRDefault="006A22A3" w:rsidP="006A22A3">
      <w:r>
        <w:t xml:space="preserve">            return !!this.H</w:t>
      </w:r>
    </w:p>
    <w:p w14:paraId="12A49D0D" w14:textId="77777777" w:rsidR="006A22A3" w:rsidRDefault="006A22A3" w:rsidP="006A22A3">
      <w:r>
        <w:t xml:space="preserve">        }</w:t>
      </w:r>
    </w:p>
    <w:p w14:paraId="5029B797" w14:textId="77777777" w:rsidR="006A22A3" w:rsidRDefault="006A22A3" w:rsidP="006A22A3">
      <w:r>
        <w:t xml:space="preserve">        ;</w:t>
      </w:r>
    </w:p>
    <w:p w14:paraId="6B74FAB6" w14:textId="77777777" w:rsidR="006A22A3" w:rsidRDefault="006A22A3" w:rsidP="006A22A3">
      <w:r>
        <w:t xml:space="preserve">        _.jk.prototype.tu = function() {</w:t>
      </w:r>
    </w:p>
    <w:p w14:paraId="01C316AD" w14:textId="77777777" w:rsidR="006A22A3" w:rsidRDefault="006A22A3" w:rsidP="006A22A3">
      <w:r>
        <w:t xml:space="preserve">            return 4 == _.nk(this)</w:t>
      </w:r>
    </w:p>
    <w:p w14:paraId="34499662" w14:textId="77777777" w:rsidR="006A22A3" w:rsidRDefault="006A22A3" w:rsidP="006A22A3">
      <w:r>
        <w:t xml:space="preserve">        }</w:t>
      </w:r>
    </w:p>
    <w:p w14:paraId="061AF58A" w14:textId="77777777" w:rsidR="006A22A3" w:rsidRDefault="006A22A3" w:rsidP="006A22A3">
      <w:r>
        <w:t xml:space="preserve">        ;</w:t>
      </w:r>
    </w:p>
    <w:p w14:paraId="534A61A2" w14:textId="77777777" w:rsidR="006A22A3" w:rsidRDefault="006A22A3" w:rsidP="006A22A3">
      <w:r>
        <w:t xml:space="preserve">        _.ok = function(a) {</w:t>
      </w:r>
    </w:p>
    <w:p w14:paraId="67906E06" w14:textId="77777777" w:rsidR="006A22A3" w:rsidRDefault="006A22A3" w:rsidP="006A22A3">
      <w:r>
        <w:t xml:space="preserve">            var b = a.Aj(), c;</w:t>
      </w:r>
    </w:p>
    <w:p w14:paraId="2AD9C4C8" w14:textId="77777777" w:rsidR="006A22A3" w:rsidRDefault="006A22A3" w:rsidP="006A22A3">
      <w:r>
        <w:t xml:space="preserve">            if (!(c = Oja(b))) {</w:t>
      </w:r>
    </w:p>
    <w:p w14:paraId="7F5EF602" w14:textId="77777777" w:rsidR="006A22A3" w:rsidRDefault="006A22A3" w:rsidP="006A22A3">
      <w:r>
        <w:t xml:space="preserve">                if (b = 0 === b)</w:t>
      </w:r>
    </w:p>
    <w:p w14:paraId="7910A442" w14:textId="77777777" w:rsidR="006A22A3" w:rsidRDefault="006A22A3" w:rsidP="006A22A3">
      <w:r>
        <w:t xml:space="preserve">                    a = yha(String(a.Ea)),</w:t>
      </w:r>
    </w:p>
    <w:p w14:paraId="0E7A69CC" w14:textId="77777777" w:rsidR="006A22A3" w:rsidRDefault="006A22A3" w:rsidP="006A22A3">
      <w:r>
        <w:t xml:space="preserve">                    b = !Tja.test(a);</w:t>
      </w:r>
    </w:p>
    <w:p w14:paraId="0939674B" w14:textId="77777777" w:rsidR="006A22A3" w:rsidRDefault="006A22A3" w:rsidP="006A22A3">
      <w:r>
        <w:t xml:space="preserve">                c = b</w:t>
      </w:r>
    </w:p>
    <w:p w14:paraId="7A3C53DA" w14:textId="77777777" w:rsidR="006A22A3" w:rsidRDefault="006A22A3" w:rsidP="006A22A3">
      <w:r>
        <w:t xml:space="preserve">            }</w:t>
      </w:r>
    </w:p>
    <w:p w14:paraId="7769C774" w14:textId="77777777" w:rsidR="006A22A3" w:rsidRDefault="006A22A3" w:rsidP="006A22A3">
      <w:r>
        <w:t xml:space="preserve">            return c</w:t>
      </w:r>
    </w:p>
    <w:p w14:paraId="3015B7AF" w14:textId="77777777" w:rsidR="006A22A3" w:rsidRDefault="006A22A3" w:rsidP="006A22A3">
      <w:r>
        <w:t xml:space="preserve">        }</w:t>
      </w:r>
    </w:p>
    <w:p w14:paraId="4C3488DE" w14:textId="77777777" w:rsidR="006A22A3" w:rsidRDefault="006A22A3" w:rsidP="006A22A3">
      <w:r>
        <w:t xml:space="preserve">        ;</w:t>
      </w:r>
    </w:p>
    <w:p w14:paraId="167393C1" w14:textId="77777777" w:rsidR="006A22A3" w:rsidRDefault="006A22A3" w:rsidP="006A22A3">
      <w:r>
        <w:t xml:space="preserve">        _.nk = function(a) {</w:t>
      </w:r>
    </w:p>
    <w:p w14:paraId="6AF80430" w14:textId="77777777" w:rsidR="006A22A3" w:rsidRDefault="006A22A3" w:rsidP="006A22A3">
      <w:r>
        <w:t xml:space="preserve">            return a.H ? a.H.readyState : 0</w:t>
      </w:r>
    </w:p>
    <w:p w14:paraId="47C5A4AA" w14:textId="77777777" w:rsidR="006A22A3" w:rsidRDefault="006A22A3" w:rsidP="006A22A3">
      <w:r>
        <w:t xml:space="preserve">        }</w:t>
      </w:r>
    </w:p>
    <w:p w14:paraId="044AF816" w14:textId="77777777" w:rsidR="006A22A3" w:rsidRDefault="006A22A3" w:rsidP="006A22A3">
      <w:r>
        <w:t xml:space="preserve">        ;</w:t>
      </w:r>
    </w:p>
    <w:p w14:paraId="4B1C0DCD" w14:textId="77777777" w:rsidR="006A22A3" w:rsidRDefault="006A22A3" w:rsidP="006A22A3">
      <w:r>
        <w:t xml:space="preserve">        _.jk.prototype.Aj = function() {</w:t>
      </w:r>
    </w:p>
    <w:p w14:paraId="0E4A58F4" w14:textId="77777777" w:rsidR="006A22A3" w:rsidRDefault="006A22A3" w:rsidP="006A22A3">
      <w:r>
        <w:t xml:space="preserve">            try {</w:t>
      </w:r>
    </w:p>
    <w:p w14:paraId="55433632" w14:textId="77777777" w:rsidR="006A22A3" w:rsidRDefault="006A22A3" w:rsidP="006A22A3">
      <w:r>
        <w:t xml:space="preserve">                return 2 &lt; _.nk(this) ? this.H.status : -1</w:t>
      </w:r>
    </w:p>
    <w:p w14:paraId="0E8306CA" w14:textId="77777777" w:rsidR="006A22A3" w:rsidRDefault="006A22A3" w:rsidP="006A22A3">
      <w:r>
        <w:t xml:space="preserve">            } catch (a) {</w:t>
      </w:r>
    </w:p>
    <w:p w14:paraId="53A83911" w14:textId="77777777" w:rsidR="006A22A3" w:rsidRDefault="006A22A3" w:rsidP="006A22A3">
      <w:r>
        <w:t xml:space="preserve">                return -1</w:t>
      </w:r>
    </w:p>
    <w:p w14:paraId="77A2182A" w14:textId="77777777" w:rsidR="006A22A3" w:rsidRDefault="006A22A3" w:rsidP="006A22A3">
      <w:r>
        <w:t xml:space="preserve">            }</w:t>
      </w:r>
    </w:p>
    <w:p w14:paraId="2085FF0B" w14:textId="77777777" w:rsidR="006A22A3" w:rsidRDefault="006A22A3" w:rsidP="006A22A3">
      <w:r>
        <w:t xml:space="preserve">        }</w:t>
      </w:r>
    </w:p>
    <w:p w14:paraId="4F95FF2B" w14:textId="77777777" w:rsidR="006A22A3" w:rsidRDefault="006A22A3" w:rsidP="006A22A3">
      <w:r>
        <w:t xml:space="preserve">        ;</w:t>
      </w:r>
    </w:p>
    <w:p w14:paraId="486AFAF9" w14:textId="77777777" w:rsidR="006A22A3" w:rsidRDefault="006A22A3" w:rsidP="006A22A3">
      <w:r>
        <w:t xml:space="preserve">        _.pk = function(a) {</w:t>
      </w:r>
    </w:p>
    <w:p w14:paraId="4B2B00F1" w14:textId="77777777" w:rsidR="006A22A3" w:rsidRDefault="006A22A3" w:rsidP="006A22A3">
      <w:r>
        <w:t xml:space="preserve">            try {</w:t>
      </w:r>
    </w:p>
    <w:p w14:paraId="4BCFF943" w14:textId="77777777" w:rsidR="006A22A3" w:rsidRDefault="006A22A3" w:rsidP="006A22A3">
      <w:r>
        <w:t xml:space="preserve">                return a.H ? a.H.responseText : ""</w:t>
      </w:r>
    </w:p>
    <w:p w14:paraId="049A65C5" w14:textId="77777777" w:rsidR="006A22A3" w:rsidRDefault="006A22A3" w:rsidP="006A22A3">
      <w:r>
        <w:t xml:space="preserve">            } catch (b) {</w:t>
      </w:r>
    </w:p>
    <w:p w14:paraId="323EF5A8" w14:textId="77777777" w:rsidR="006A22A3" w:rsidRDefault="006A22A3" w:rsidP="006A22A3">
      <w:r>
        <w:t xml:space="preserve">                return ""</w:t>
      </w:r>
    </w:p>
    <w:p w14:paraId="346305A0" w14:textId="77777777" w:rsidR="006A22A3" w:rsidRDefault="006A22A3" w:rsidP="006A22A3">
      <w:r>
        <w:t xml:space="preserve">            }</w:t>
      </w:r>
    </w:p>
    <w:p w14:paraId="55DB8B90" w14:textId="77777777" w:rsidR="006A22A3" w:rsidRDefault="006A22A3" w:rsidP="006A22A3">
      <w:r>
        <w:t xml:space="preserve">        }</w:t>
      </w:r>
    </w:p>
    <w:p w14:paraId="6285F53E" w14:textId="77777777" w:rsidR="006A22A3" w:rsidRDefault="006A22A3" w:rsidP="006A22A3">
      <w:r>
        <w:t xml:space="preserve">        ;</w:t>
      </w:r>
    </w:p>
    <w:p w14:paraId="481E34DF" w14:textId="77777777" w:rsidR="006A22A3" w:rsidRDefault="006A22A3" w:rsidP="006A22A3">
      <w:r>
        <w:t xml:space="preserve">        _.jk.prototype.Cg = function() {</w:t>
      </w:r>
    </w:p>
    <w:p w14:paraId="49DF37B0" w14:textId="77777777" w:rsidR="006A22A3" w:rsidRDefault="006A22A3" w:rsidP="006A22A3">
      <w:r>
        <w:t xml:space="preserve">            try {</w:t>
      </w:r>
    </w:p>
    <w:p w14:paraId="13682B44" w14:textId="77777777" w:rsidR="006A22A3" w:rsidRDefault="006A22A3" w:rsidP="006A22A3">
      <w:r>
        <w:t xml:space="preserve">                if (!this.H)</w:t>
      </w:r>
    </w:p>
    <w:p w14:paraId="1E507864" w14:textId="77777777" w:rsidR="006A22A3" w:rsidRDefault="006A22A3" w:rsidP="006A22A3">
      <w:r>
        <w:t xml:space="preserve">                    return null;</w:t>
      </w:r>
    </w:p>
    <w:p w14:paraId="10276002" w14:textId="77777777" w:rsidR="006A22A3" w:rsidRDefault="006A22A3" w:rsidP="006A22A3">
      <w:r>
        <w:t xml:space="preserve">                if ("response"in this.H)</w:t>
      </w:r>
    </w:p>
    <w:p w14:paraId="519AF1BC" w14:textId="77777777" w:rsidR="006A22A3" w:rsidRDefault="006A22A3" w:rsidP="006A22A3">
      <w:r>
        <w:t xml:space="preserve">                    return this.H.response;</w:t>
      </w:r>
    </w:p>
    <w:p w14:paraId="40389E4D" w14:textId="77777777" w:rsidR="006A22A3" w:rsidRDefault="006A22A3" w:rsidP="006A22A3">
      <w:r>
        <w:t xml:space="preserve">                switch (this.nb) {</w:t>
      </w:r>
    </w:p>
    <w:p w14:paraId="571DC41E" w14:textId="77777777" w:rsidR="006A22A3" w:rsidRDefault="006A22A3" w:rsidP="006A22A3">
      <w:r>
        <w:t xml:space="preserve">                case "":</w:t>
      </w:r>
    </w:p>
    <w:p w14:paraId="2BF98C11" w14:textId="77777777" w:rsidR="006A22A3" w:rsidRDefault="006A22A3" w:rsidP="006A22A3">
      <w:r>
        <w:t xml:space="preserve">                case "text":</w:t>
      </w:r>
    </w:p>
    <w:p w14:paraId="1F7F2180" w14:textId="77777777" w:rsidR="006A22A3" w:rsidRDefault="006A22A3" w:rsidP="006A22A3">
      <w:r>
        <w:t xml:space="preserve">                    return this.H.responseText;</w:t>
      </w:r>
    </w:p>
    <w:p w14:paraId="6B34DD40" w14:textId="77777777" w:rsidR="006A22A3" w:rsidRDefault="006A22A3" w:rsidP="006A22A3">
      <w:r>
        <w:t xml:space="preserve">                case "arraybuffer":</w:t>
      </w:r>
    </w:p>
    <w:p w14:paraId="6618D177" w14:textId="77777777" w:rsidR="006A22A3" w:rsidRDefault="006A22A3" w:rsidP="006A22A3">
      <w:r>
        <w:t xml:space="preserve">                    if ("mozResponseArrayBuffer"in this.H)</w:t>
      </w:r>
    </w:p>
    <w:p w14:paraId="6128ADC0" w14:textId="77777777" w:rsidR="006A22A3" w:rsidRDefault="006A22A3" w:rsidP="006A22A3">
      <w:r>
        <w:t xml:space="preserve">                        return this.H.mozResponseArrayBuffer</w:t>
      </w:r>
    </w:p>
    <w:p w14:paraId="709E91B0" w14:textId="77777777" w:rsidR="006A22A3" w:rsidRDefault="006A22A3" w:rsidP="006A22A3">
      <w:r>
        <w:t xml:space="preserve">                }</w:t>
      </w:r>
    </w:p>
    <w:p w14:paraId="0E47FF35" w14:textId="77777777" w:rsidR="006A22A3" w:rsidRDefault="006A22A3" w:rsidP="006A22A3">
      <w:r>
        <w:t xml:space="preserve">                return null</w:t>
      </w:r>
    </w:p>
    <w:p w14:paraId="7B1647E0" w14:textId="77777777" w:rsidR="006A22A3" w:rsidRDefault="006A22A3" w:rsidP="006A22A3">
      <w:r>
        <w:t xml:space="preserve">            } catch (a) {</w:t>
      </w:r>
    </w:p>
    <w:p w14:paraId="20D06259" w14:textId="77777777" w:rsidR="006A22A3" w:rsidRDefault="006A22A3" w:rsidP="006A22A3">
      <w:r>
        <w:t xml:space="preserve">                return null</w:t>
      </w:r>
    </w:p>
    <w:p w14:paraId="7559C17A" w14:textId="77777777" w:rsidR="006A22A3" w:rsidRDefault="006A22A3" w:rsidP="006A22A3">
      <w:r>
        <w:t xml:space="preserve">            }</w:t>
      </w:r>
    </w:p>
    <w:p w14:paraId="0F605AA9" w14:textId="77777777" w:rsidR="006A22A3" w:rsidRDefault="006A22A3" w:rsidP="006A22A3">
      <w:r>
        <w:t xml:space="preserve">        }</w:t>
      </w:r>
    </w:p>
    <w:p w14:paraId="7E82CA40" w14:textId="77777777" w:rsidR="006A22A3" w:rsidRDefault="006A22A3" w:rsidP="006A22A3">
      <w:r>
        <w:t xml:space="preserve">        ;</w:t>
      </w:r>
    </w:p>
    <w:p w14:paraId="7A95F6AD" w14:textId="77777777" w:rsidR="006A22A3" w:rsidRDefault="006A22A3" w:rsidP="006A22A3">
      <w:r>
        <w:t xml:space="preserve">        cf(function(a) {</w:t>
      </w:r>
    </w:p>
    <w:p w14:paraId="66254DBF" w14:textId="77777777" w:rsidR="006A22A3" w:rsidRDefault="006A22A3" w:rsidP="006A22A3">
      <w:r>
        <w:t xml:space="preserve">            _.jk.prototype.Ub = a(_.jk.prototype.Ub)</w:t>
      </w:r>
    </w:p>
    <w:p w14:paraId="40247ED0" w14:textId="77777777" w:rsidR="006A22A3" w:rsidRDefault="006A22A3" w:rsidP="006A22A3">
      <w:r>
        <w:t xml:space="preserve">        });</w:t>
      </w:r>
    </w:p>
    <w:p w14:paraId="5321D704" w14:textId="77777777" w:rsidR="006A22A3" w:rsidRDefault="006A22A3" w:rsidP="006A22A3">
      <w:r>
        <w:t xml:space="preserve">        var Ld = function(a, b, c) {</w:t>
      </w:r>
    </w:p>
    <w:p w14:paraId="54428C0B" w14:textId="77777777" w:rsidR="006A22A3" w:rsidRDefault="006A22A3" w:rsidP="006A22A3">
      <w:r>
        <w:t xml:space="preserve">            _.wj.call(this);</w:t>
      </w:r>
    </w:p>
    <w:p w14:paraId="180368CD" w14:textId="77777777" w:rsidR="006A22A3" w:rsidRDefault="006A22A3" w:rsidP="006A22A3">
      <w:r>
        <w:t xml:space="preserve">            this.W = b || null;</w:t>
      </w:r>
    </w:p>
    <w:p w14:paraId="55D83C0A" w14:textId="77777777" w:rsidR="006A22A3" w:rsidRDefault="006A22A3" w:rsidP="006A22A3">
      <w:r>
        <w:t xml:space="preserve">            this.N = {};</w:t>
      </w:r>
    </w:p>
    <w:p w14:paraId="638434FB" w14:textId="77777777" w:rsidR="006A22A3" w:rsidRDefault="006A22A3" w:rsidP="006A22A3">
      <w:r>
        <w:t xml:space="preserve">            this.Ba = $ja;</w:t>
      </w:r>
    </w:p>
    <w:p w14:paraId="61F169DB" w14:textId="77777777" w:rsidR="006A22A3" w:rsidRDefault="006A22A3" w:rsidP="006A22A3">
      <w:r>
        <w:t xml:space="preserve">            this.ua = a;</w:t>
      </w:r>
    </w:p>
    <w:p w14:paraId="0576ED40" w14:textId="77777777" w:rsidR="006A22A3" w:rsidRDefault="006A22A3" w:rsidP="006A22A3">
      <w:r>
        <w:t xml:space="preserve">            c || (this.H = null,</w:t>
      </w:r>
    </w:p>
    <w:p w14:paraId="3E7858F0" w14:textId="77777777" w:rsidR="006A22A3" w:rsidRDefault="006A22A3" w:rsidP="006A22A3">
      <w:r>
        <w:t xml:space="preserve">            this.H = new Pd((0,</w:t>
      </w:r>
    </w:p>
    <w:p w14:paraId="29F8BADE" w14:textId="77777777" w:rsidR="006A22A3" w:rsidRDefault="006A22A3" w:rsidP="006A22A3">
      <w:r>
        <w:t xml:space="preserve">            _.Ce)(this.ma, this)),</w:t>
      </w:r>
    </w:p>
    <w:p w14:paraId="46259BA8" w14:textId="77777777" w:rsidR="006A22A3" w:rsidRDefault="006A22A3" w:rsidP="006A22A3">
      <w:r>
        <w:t xml:space="preserve">            Qd(this.H, "setTimeout"),</w:t>
      </w:r>
    </w:p>
    <w:p w14:paraId="2BD16109" w14:textId="77777777" w:rsidR="006A22A3" w:rsidRDefault="006A22A3" w:rsidP="006A22A3">
      <w:r>
        <w:t xml:space="preserve">            Qd(this.H, "setInterval"),</w:t>
      </w:r>
    </w:p>
    <w:p w14:paraId="1A846A6B" w14:textId="77777777" w:rsidR="006A22A3" w:rsidRDefault="006A22A3" w:rsidP="006A22A3">
      <w:r>
        <w:t xml:space="preserve">            Lca(this.H),</w:t>
      </w:r>
    </w:p>
    <w:p w14:paraId="64F33DAC" w14:textId="77777777" w:rsidR="006A22A3" w:rsidRDefault="006A22A3" w:rsidP="006A22A3">
      <w:r>
        <w:t xml:space="preserve">            Nca(this.H))</w:t>
      </w:r>
    </w:p>
    <w:p w14:paraId="6291CF2B" w14:textId="77777777" w:rsidR="006A22A3" w:rsidRDefault="006A22A3" w:rsidP="006A22A3">
      <w:r>
        <w:t xml:space="preserve">        };</w:t>
      </w:r>
    </w:p>
    <w:p w14:paraId="0EC57CBD" w14:textId="77777777" w:rsidR="006A22A3" w:rsidRDefault="006A22A3" w:rsidP="006A22A3">
      <w:r>
        <w:t xml:space="preserve">        _.Pe(Ld, _.wj);</w:t>
      </w:r>
    </w:p>
    <w:p w14:paraId="494F2983" w14:textId="77777777" w:rsidR="006A22A3" w:rsidRDefault="006A22A3" w:rsidP="006A22A3">
      <w:r>
        <w:t xml:space="preserve">        var aka = function(a, b) {</w:t>
      </w:r>
    </w:p>
    <w:p w14:paraId="7CF87209" w14:textId="77777777" w:rsidR="006A22A3" w:rsidRDefault="006A22A3" w:rsidP="006A22A3">
      <w:r>
        <w:t xml:space="preserve">            _.lj.call(this, "a");</w:t>
      </w:r>
    </w:p>
    <w:p w14:paraId="623BAF3D" w14:textId="77777777" w:rsidR="006A22A3" w:rsidRDefault="006A22A3" w:rsidP="006A22A3">
      <w:r>
        <w:t xml:space="preserve">            this.error = a;</w:t>
      </w:r>
    </w:p>
    <w:p w14:paraId="26BEADA0" w14:textId="77777777" w:rsidR="006A22A3" w:rsidRDefault="006A22A3" w:rsidP="006A22A3">
      <w:r>
        <w:t xml:space="preserve">            this.context = b</w:t>
      </w:r>
    </w:p>
    <w:p w14:paraId="7C178D44" w14:textId="77777777" w:rsidR="006A22A3" w:rsidRDefault="006A22A3" w:rsidP="006A22A3">
      <w:r>
        <w:t xml:space="preserve">        };</w:t>
      </w:r>
    </w:p>
    <w:p w14:paraId="2E93681C" w14:textId="77777777" w:rsidR="006A22A3" w:rsidRDefault="006A22A3" w:rsidP="006A22A3">
      <w:r>
        <w:t xml:space="preserve">        _.Pe(aka, _.lj);</w:t>
      </w:r>
    </w:p>
    <w:p w14:paraId="680DBE21" w14:textId="77777777" w:rsidR="006A22A3" w:rsidRDefault="006A22A3" w:rsidP="006A22A3">
      <w:r>
        <w:t xml:space="preserve">        var $ja = function(a, b, c, d) {</w:t>
      </w:r>
    </w:p>
    <w:p w14:paraId="7243EE86" w14:textId="77777777" w:rsidR="006A22A3" w:rsidRDefault="006A22A3" w:rsidP="006A22A3">
      <w:r>
        <w:t xml:space="preserve">            let e;</w:t>
      </w:r>
    </w:p>
    <w:p w14:paraId="33227228" w14:textId="77777777" w:rsidR="006A22A3" w:rsidRDefault="006A22A3" w:rsidP="006A22A3">
      <w:r>
        <w:t xml:space="preserve">            if (d instanceof Map) {</w:t>
      </w:r>
    </w:p>
    <w:p w14:paraId="4B823C87" w14:textId="77777777" w:rsidR="006A22A3" w:rsidRDefault="006A22A3" w:rsidP="006A22A3">
      <w:r>
        <w:t xml:space="preserve">                e = {};</w:t>
      </w:r>
    </w:p>
    <w:p w14:paraId="5E58D245" w14:textId="77777777" w:rsidR="006A22A3" w:rsidRDefault="006A22A3" w:rsidP="006A22A3">
      <w:r>
        <w:t xml:space="preserve">                for (const [f,g] of d)</w:t>
      </w:r>
    </w:p>
    <w:p w14:paraId="108788FF" w14:textId="77777777" w:rsidR="006A22A3" w:rsidRDefault="006A22A3" w:rsidP="006A22A3">
      <w:r>
        <w:t xml:space="preserve">                    e[f] = g</w:t>
      </w:r>
    </w:p>
    <w:p w14:paraId="3A9F4FA4" w14:textId="77777777" w:rsidR="006A22A3" w:rsidRDefault="006A22A3" w:rsidP="006A22A3">
      <w:r>
        <w:t xml:space="preserve">            } else</w:t>
      </w:r>
    </w:p>
    <w:p w14:paraId="0CBF187A" w14:textId="77777777" w:rsidR="006A22A3" w:rsidRDefault="006A22A3" w:rsidP="006A22A3">
      <w:r>
        <w:t xml:space="preserve">                e = d;</w:t>
      </w:r>
    </w:p>
    <w:p w14:paraId="1A1AC841" w14:textId="77777777" w:rsidR="006A22A3" w:rsidRDefault="006A22A3" w:rsidP="006A22A3">
      <w:r>
        <w:t xml:space="preserve">            _.lk(a, null, b, c, e)</w:t>
      </w:r>
    </w:p>
    <w:p w14:paraId="1081277A" w14:textId="77777777" w:rsidR="006A22A3" w:rsidRDefault="006A22A3" w:rsidP="006A22A3">
      <w:r>
        <w:t xml:space="preserve">        };</w:t>
      </w:r>
    </w:p>
    <w:p w14:paraId="45D44032" w14:textId="77777777" w:rsidR="006A22A3" w:rsidRDefault="006A22A3" w:rsidP="006A22A3">
      <w:r>
        <w:t xml:space="preserve">        Ld.prototype.ma = function(a, b) {</w:t>
      </w:r>
    </w:p>
    <w:p w14:paraId="7AAFA5F0" w14:textId="77777777" w:rsidR="006A22A3" w:rsidRDefault="006A22A3" w:rsidP="006A22A3">
      <w:r>
        <w:t xml:space="preserve">            a = a.error || a;</w:t>
      </w:r>
    </w:p>
    <w:p w14:paraId="3F7DD7FB" w14:textId="77777777" w:rsidR="006A22A3" w:rsidRDefault="006A22A3" w:rsidP="006A22A3">
      <w:r>
        <w:t xml:space="preserve">            b = b ? _.kb(b) : {};</w:t>
      </w:r>
    </w:p>
    <w:p w14:paraId="59D39252" w14:textId="77777777" w:rsidR="006A22A3" w:rsidRDefault="006A22A3" w:rsidP="006A22A3">
      <w:r>
        <w:t xml:space="preserve">            a instanceof Error &amp;&amp; _.lb(b, a.__closure__error__context__984382 || {});</w:t>
      </w:r>
    </w:p>
    <w:p w14:paraId="24A14156" w14:textId="77777777" w:rsidR="006A22A3" w:rsidRDefault="006A22A3" w:rsidP="006A22A3">
      <w:r>
        <w:t xml:space="preserve">            var c = rea(a);</w:t>
      </w:r>
    </w:p>
    <w:p w14:paraId="59544925" w14:textId="77777777" w:rsidR="006A22A3" w:rsidRDefault="006A22A3" w:rsidP="006A22A3">
      <w:r>
        <w:t xml:space="preserve">            if (this.W)</w:t>
      </w:r>
    </w:p>
    <w:p w14:paraId="11870688" w14:textId="77777777" w:rsidR="006A22A3" w:rsidRDefault="006A22A3" w:rsidP="006A22A3">
      <w:r>
        <w:t xml:space="preserve">                try {</w:t>
      </w:r>
    </w:p>
    <w:p w14:paraId="04124D14" w14:textId="77777777" w:rsidR="006A22A3" w:rsidRDefault="006A22A3" w:rsidP="006A22A3">
      <w:r>
        <w:t xml:space="preserve">                    this.W(c, b)</w:t>
      </w:r>
    </w:p>
    <w:p w14:paraId="4D23982F" w14:textId="77777777" w:rsidR="006A22A3" w:rsidRDefault="006A22A3" w:rsidP="006A22A3">
      <w:r>
        <w:t xml:space="preserve">                } catch (n) {}</w:t>
      </w:r>
    </w:p>
    <w:p w14:paraId="69922B72" w14:textId="77777777" w:rsidR="006A22A3" w:rsidRDefault="006A22A3" w:rsidP="006A22A3">
      <w:r>
        <w:t xml:space="preserve">            var d = c.message.substring(0, 1900);</w:t>
      </w:r>
    </w:p>
    <w:p w14:paraId="2799B598" w14:textId="77777777" w:rsidR="006A22A3" w:rsidRDefault="006A22A3" w:rsidP="006A22A3">
      <w:r>
        <w:t xml:space="preserve">            if (!(a instanceof _.ha) || a.H) {</w:t>
      </w:r>
    </w:p>
    <w:p w14:paraId="4ED84163" w14:textId="77777777" w:rsidR="006A22A3" w:rsidRDefault="006A22A3" w:rsidP="006A22A3">
      <w:r>
        <w:t xml:space="preserve">                var e = c.fileName</w:t>
      </w:r>
    </w:p>
    <w:p w14:paraId="59516382" w14:textId="77777777" w:rsidR="006A22A3" w:rsidRDefault="006A22A3" w:rsidP="006A22A3">
      <w:r>
        <w:t xml:space="preserve">                  , f = c.lineNumber;</w:t>
      </w:r>
    </w:p>
    <w:p w14:paraId="22634553" w14:textId="77777777" w:rsidR="006A22A3" w:rsidRDefault="006A22A3" w:rsidP="006A22A3">
      <w:r>
        <w:t xml:space="preserve">                a = c.stack;</w:t>
      </w:r>
    </w:p>
    <w:p w14:paraId="5567457C" w14:textId="77777777" w:rsidR="006A22A3" w:rsidRDefault="006A22A3" w:rsidP="006A22A3">
      <w:r>
        <w:t xml:space="preserve">                try {</w:t>
      </w:r>
    </w:p>
    <w:p w14:paraId="75E1990F" w14:textId="77777777" w:rsidR="006A22A3" w:rsidRDefault="006A22A3" w:rsidP="006A22A3">
      <w:r>
        <w:t xml:space="preserve">                    var g = _.Ti(this.ua, "script", e, "error", d, "line", f);</w:t>
      </w:r>
    </w:p>
    <w:p w14:paraId="6AB9CDAE" w14:textId="77777777" w:rsidR="006A22A3" w:rsidRDefault="006A22A3" w:rsidP="006A22A3">
      <w:r>
        <w:t xml:space="preserve">                    if (!_.jb(this.N)) {</w:t>
      </w:r>
    </w:p>
    <w:p w14:paraId="75148884" w14:textId="77777777" w:rsidR="006A22A3" w:rsidRDefault="006A22A3" w:rsidP="006A22A3">
      <w:r>
        <w:t xml:space="preserve">                        d = g;</w:t>
      </w:r>
    </w:p>
    <w:p w14:paraId="2FC616E8" w14:textId="77777777" w:rsidR="006A22A3" w:rsidRDefault="006A22A3" w:rsidP="006A22A3">
      <w:r>
        <w:t xml:space="preserve">                        var h = _.Si(this.N);</w:t>
      </w:r>
    </w:p>
    <w:p w14:paraId="5D698BEF" w14:textId="77777777" w:rsidR="006A22A3" w:rsidRDefault="006A22A3" w:rsidP="006A22A3">
      <w:r>
        <w:t xml:space="preserve">                        g = Bha(d, h)</w:t>
      </w:r>
    </w:p>
    <w:p w14:paraId="352A3EDE" w14:textId="77777777" w:rsidR="006A22A3" w:rsidRDefault="006A22A3" w:rsidP="006A22A3">
      <w:r>
        <w:t xml:space="preserve">                    }</w:t>
      </w:r>
    </w:p>
    <w:p w14:paraId="30BAABD5" w14:textId="77777777" w:rsidR="006A22A3" w:rsidRDefault="006A22A3" w:rsidP="006A22A3">
      <w:r>
        <w:t xml:space="preserve">                    h = {};</w:t>
      </w:r>
    </w:p>
    <w:p w14:paraId="045ED469" w14:textId="77777777" w:rsidR="006A22A3" w:rsidRDefault="006A22A3" w:rsidP="006A22A3">
      <w:r>
        <w:t xml:space="preserve">                    h.trace = a;</w:t>
      </w:r>
    </w:p>
    <w:p w14:paraId="4507854E" w14:textId="77777777" w:rsidR="006A22A3" w:rsidRDefault="006A22A3" w:rsidP="006A22A3">
      <w:r>
        <w:t xml:space="preserve">                    if (b)</w:t>
      </w:r>
    </w:p>
    <w:p w14:paraId="4C91CDEA" w14:textId="77777777" w:rsidR="006A22A3" w:rsidRDefault="006A22A3" w:rsidP="006A22A3">
      <w:r>
        <w:t xml:space="preserve">                        for (var k in b)</w:t>
      </w:r>
    </w:p>
    <w:p w14:paraId="109555EA" w14:textId="77777777" w:rsidR="006A22A3" w:rsidRDefault="006A22A3" w:rsidP="006A22A3">
      <w:r>
        <w:t xml:space="preserve">                            h["context." + k] = b[k];</w:t>
      </w:r>
    </w:p>
    <w:p w14:paraId="4C0DA58F" w14:textId="77777777" w:rsidR="006A22A3" w:rsidRDefault="006A22A3" w:rsidP="006A22A3">
      <w:r>
        <w:t xml:space="preserve">                    var m = _.Si(h);</w:t>
      </w:r>
    </w:p>
    <w:p w14:paraId="42953797" w14:textId="77777777" w:rsidR="006A22A3" w:rsidRDefault="006A22A3" w:rsidP="006A22A3">
      <w:r>
        <w:t xml:space="preserve">                    this.Ba(g, "POST", m, this.Ea)</w:t>
      </w:r>
    </w:p>
    <w:p w14:paraId="7182711F" w14:textId="77777777" w:rsidR="006A22A3" w:rsidRDefault="006A22A3" w:rsidP="006A22A3">
      <w:r>
        <w:t xml:space="preserve">                } catch (n) {}</w:t>
      </w:r>
    </w:p>
    <w:p w14:paraId="343AA73A" w14:textId="77777777" w:rsidR="006A22A3" w:rsidRDefault="006A22A3" w:rsidP="006A22A3">
      <w:r>
        <w:t xml:space="preserve">            }</w:t>
      </w:r>
    </w:p>
    <w:p w14:paraId="492E2460" w14:textId="77777777" w:rsidR="006A22A3" w:rsidRDefault="006A22A3" w:rsidP="006A22A3">
      <w:r>
        <w:t xml:space="preserve">            try {</w:t>
      </w:r>
    </w:p>
    <w:p w14:paraId="0A365B95" w14:textId="77777777" w:rsidR="006A22A3" w:rsidRDefault="006A22A3" w:rsidP="006A22A3">
      <w:r>
        <w:t xml:space="preserve">                this.dispatchEvent(new aka(c,b))</w:t>
      </w:r>
    </w:p>
    <w:p w14:paraId="62641B66" w14:textId="77777777" w:rsidR="006A22A3" w:rsidRDefault="006A22A3" w:rsidP="006A22A3">
      <w:r>
        <w:t xml:space="preserve">            } catch (n) {}</w:t>
      </w:r>
    </w:p>
    <w:p w14:paraId="357C01B4" w14:textId="77777777" w:rsidR="006A22A3" w:rsidRDefault="006A22A3" w:rsidP="006A22A3">
      <w:r>
        <w:t xml:space="preserve">        }</w:t>
      </w:r>
    </w:p>
    <w:p w14:paraId="715A3493" w14:textId="77777777" w:rsidR="006A22A3" w:rsidRDefault="006A22A3" w:rsidP="006A22A3">
      <w:r>
        <w:t xml:space="preserve">        ;</w:t>
      </w:r>
    </w:p>
    <w:p w14:paraId="2C9FD19B" w14:textId="77777777" w:rsidR="006A22A3" w:rsidRDefault="006A22A3" w:rsidP="006A22A3">
      <w:r>
        <w:t xml:space="preserve">        Ld.prototype.Yc = function() {</w:t>
      </w:r>
    </w:p>
    <w:p w14:paraId="0A38F7DC" w14:textId="77777777" w:rsidR="006A22A3" w:rsidRDefault="006A22A3" w:rsidP="006A22A3">
      <w:r>
        <w:t xml:space="preserve">            _.ea(this.H);</w:t>
      </w:r>
    </w:p>
    <w:p w14:paraId="46897083" w14:textId="77777777" w:rsidR="006A22A3" w:rsidRDefault="006A22A3" w:rsidP="006A22A3">
      <w:r>
        <w:t xml:space="preserve">            Ld.ze.Yc.call(this)</w:t>
      </w:r>
    </w:p>
    <w:p w14:paraId="21AE3745" w14:textId="77777777" w:rsidR="006A22A3" w:rsidRDefault="006A22A3" w:rsidP="006A22A3">
      <w:r>
        <w:t xml:space="preserve">        }</w:t>
      </w:r>
    </w:p>
    <w:p w14:paraId="338B1833" w14:textId="77777777" w:rsidR="006A22A3" w:rsidRDefault="006A22A3" w:rsidP="006A22A3">
      <w:r>
        <w:t xml:space="preserve">        ;</w:t>
      </w:r>
    </w:p>
    <w:p w14:paraId="7A2C36F6" w14:textId="77777777" w:rsidR="006A22A3" w:rsidRDefault="006A22A3" w:rsidP="006A22A3">
      <w:r>
        <w:t xml:space="preserve">        var Eja = function(a, b, c, d="unknown") {</w:t>
      </w:r>
    </w:p>
    <w:p w14:paraId="0D4584CA" w14:textId="77777777" w:rsidR="006A22A3" w:rsidRDefault="006A22A3" w:rsidP="006A22A3">
      <w:r>
        <w:t xml:space="preserve">            var e = Fca();</w:t>
      </w:r>
    </w:p>
    <w:p w14:paraId="3F03F1F4" w14:textId="77777777" w:rsidR="006A22A3" w:rsidRDefault="006A22A3" w:rsidP="006A22A3">
      <w:r>
        <w:t xml:space="preserve">            c &amp;&amp; (e.message = c);</w:t>
      </w:r>
    </w:p>
    <w:p w14:paraId="1565FCCD" w14:textId="77777777" w:rsidR="006A22A3" w:rsidRDefault="006A22A3" w:rsidP="006A22A3">
      <w:r>
        <w:t xml:space="preserve">            a: {</w:t>
      </w:r>
    </w:p>
    <w:p w14:paraId="04A0122D" w14:textId="77777777" w:rsidR="006A22A3" w:rsidRDefault="006A22A3" w:rsidP="006A22A3">
      <w:r>
        <w:t xml:space="preserve">                c = vea();</w:t>
      </w:r>
    </w:p>
    <w:p w14:paraId="0BE609B0" w14:textId="77777777" w:rsidR="006A22A3" w:rsidRDefault="006A22A3" w:rsidP="006A22A3">
      <w:r>
        <w:t xml:space="preserve">                e["call-stack"] = c;</w:t>
      </w:r>
    </w:p>
    <w:p w14:paraId="130E6767" w14:textId="77777777" w:rsidR="006A22A3" w:rsidRDefault="006A22A3" w:rsidP="006A22A3">
      <w:r>
        <w:t xml:space="preserve">                b = b instanceof Error ? b : b || "";</w:t>
      </w:r>
    </w:p>
    <w:p w14:paraId="2AA19251" w14:textId="77777777" w:rsidR="006A22A3" w:rsidRDefault="006A22A3" w:rsidP="006A22A3">
      <w:r>
        <w:t xml:space="preserve">                e.severity || (e.severity = d);</w:t>
      </w:r>
    </w:p>
    <w:p w14:paraId="1376F43C" w14:textId="77777777" w:rsidR="006A22A3" w:rsidRDefault="006A22A3" w:rsidP="006A22A3">
      <w:r>
        <w:t xml:space="preserve">                for (d = 0; d &lt; a.N.length; d++)</w:t>
      </w:r>
    </w:p>
    <w:p w14:paraId="55846E39" w14:textId="77777777" w:rsidR="006A22A3" w:rsidRDefault="006A22A3" w:rsidP="006A22A3">
      <w:r>
        <w:t xml:space="preserve">                    if (!1 === a.N[d](b, e))</w:t>
      </w:r>
    </w:p>
    <w:p w14:paraId="54856509" w14:textId="77777777" w:rsidR="006A22A3" w:rsidRDefault="006A22A3" w:rsidP="006A22A3">
      <w:r>
        <w:t xml:space="preserve">                        break a;</w:t>
      </w:r>
    </w:p>
    <w:p w14:paraId="1C81EC6E" w14:textId="77777777" w:rsidR="006A22A3" w:rsidRDefault="006A22A3" w:rsidP="006A22A3">
      <w:r>
        <w:t xml:space="preserve">                e.severity &amp;&amp; "severe" == e.severity &amp;&amp; (a.ma &amp;&amp; (e.severity = "severe_after_initial"),</w:t>
      </w:r>
    </w:p>
    <w:p w14:paraId="3F57E97D" w14:textId="77777777" w:rsidR="006A22A3" w:rsidRDefault="006A22A3" w:rsidP="006A22A3">
      <w:r>
        <w:t xml:space="preserve">                a.ma = !0);</w:t>
      </w:r>
    </w:p>
    <w:p w14:paraId="2AA53CB9" w14:textId="77777777" w:rsidR="006A22A3" w:rsidRDefault="006A22A3" w:rsidP="006A22A3">
      <w:r>
        <w:t xml:space="preserve">                d = "";</w:t>
      </w:r>
    </w:p>
    <w:p w14:paraId="201756A8" w14:textId="77777777" w:rsidR="006A22A3" w:rsidRDefault="006A22A3" w:rsidP="006A22A3">
      <w:r>
        <w:t xml:space="preserve">                if (b) {</w:t>
      </w:r>
    </w:p>
    <w:p w14:paraId="3A642F84" w14:textId="77777777" w:rsidR="006A22A3" w:rsidRDefault="006A22A3" w:rsidP="006A22A3">
      <w:r>
        <w:t xml:space="preserve">                    d = b.message || "unknown";</w:t>
      </w:r>
    </w:p>
    <w:p w14:paraId="307FB58B" w14:textId="77777777" w:rsidR="006A22A3" w:rsidRDefault="006A22A3" w:rsidP="006A22A3">
      <w:r>
        <w:t xml:space="preserve">                    c = 0;</w:t>
      </w:r>
    </w:p>
    <w:p w14:paraId="2E646020" w14:textId="77777777" w:rsidR="006A22A3" w:rsidRDefault="006A22A3" w:rsidP="006A22A3">
      <w:r>
        <w:t xml:space="preserve">                    for (let g = 0; g &lt; d.length; ++g)</w:t>
      </w:r>
    </w:p>
    <w:p w14:paraId="5BC8822A" w14:textId="77777777" w:rsidR="006A22A3" w:rsidRDefault="006A22A3" w:rsidP="006A22A3">
      <w:r>
        <w:t xml:space="preserve">                        c = 31 * c + d.charCodeAt(g) &gt;&gt;&gt; 0;</w:t>
      </w:r>
    </w:p>
    <w:p w14:paraId="36367D98" w14:textId="77777777" w:rsidR="006A22A3" w:rsidRDefault="006A22A3" w:rsidP="006A22A3">
      <w:r>
        <w:t xml:space="preserve">                    d = c</w:t>
      </w:r>
    </w:p>
    <w:p w14:paraId="637CFF1E" w14:textId="77777777" w:rsidR="006A22A3" w:rsidRDefault="006A22A3" w:rsidP="006A22A3">
      <w:r>
        <w:t xml:space="preserve">                }</w:t>
      </w:r>
    </w:p>
    <w:p w14:paraId="4D540601" w14:textId="77777777" w:rsidR="006A22A3" w:rsidRDefault="006A22A3" w:rsidP="006A22A3">
      <w:r>
        <w:t xml:space="preserve">                c = "";</w:t>
      </w:r>
    </w:p>
    <w:p w14:paraId="2B77219E" w14:textId="77777777" w:rsidR="006A22A3" w:rsidRDefault="006A22A3" w:rsidP="006A22A3">
      <w:r>
        <w:t xml:space="preserve">                for (f in e)</w:t>
      </w:r>
    </w:p>
    <w:p w14:paraId="1451684B" w14:textId="77777777" w:rsidR="006A22A3" w:rsidRDefault="006A22A3" w:rsidP="006A22A3">
      <w:r>
        <w:t xml:space="preserve">                    c = c + f + ":" + e[f] + ":";</w:t>
      </w:r>
    </w:p>
    <w:p w14:paraId="121ABA13" w14:textId="77777777" w:rsidR="006A22A3" w:rsidRDefault="006A22A3" w:rsidP="006A22A3">
      <w:r>
        <w:t xml:space="preserve">                var f = d + "::" + c;</w:t>
      </w:r>
    </w:p>
    <w:p w14:paraId="2661208E" w14:textId="77777777" w:rsidR="006A22A3" w:rsidRDefault="006A22A3" w:rsidP="006A22A3">
      <w:r>
        <w:t xml:space="preserve">                d = a.W[f];</w:t>
      </w:r>
    </w:p>
    <w:p w14:paraId="772A9D28" w14:textId="77777777" w:rsidR="006A22A3" w:rsidRDefault="006A22A3" w:rsidP="006A22A3">
      <w:r>
        <w:t xml:space="preserve">                d || (d = {</w:t>
      </w:r>
    </w:p>
    <w:p w14:paraId="38DC02DD" w14:textId="77777777" w:rsidR="006A22A3" w:rsidRDefault="006A22A3" w:rsidP="006A22A3">
      <w:r>
        <w:t xml:space="preserve">                    time: 0,</w:t>
      </w:r>
    </w:p>
    <w:p w14:paraId="6B66B186" w14:textId="77777777" w:rsidR="006A22A3" w:rsidRDefault="006A22A3" w:rsidP="006A22A3">
      <w:r>
        <w:t xml:space="preserve">                    count: 0</w:t>
      </w:r>
    </w:p>
    <w:p w14:paraId="5DB54854" w14:textId="77777777" w:rsidR="006A22A3" w:rsidRDefault="006A22A3" w:rsidP="006A22A3">
      <w:r>
        <w:t xml:space="preserve">                },</w:t>
      </w:r>
    </w:p>
    <w:p w14:paraId="0EA4B907" w14:textId="77777777" w:rsidR="006A22A3" w:rsidRDefault="006A22A3" w:rsidP="006A22A3">
      <w:r>
        <w:t xml:space="preserve">                a.W[f] = d);</w:t>
      </w:r>
    </w:p>
    <w:p w14:paraId="605AF458" w14:textId="77777777" w:rsidR="006A22A3" w:rsidRDefault="006A22A3" w:rsidP="006A22A3">
      <w:r>
        <w:t xml:space="preserve">                1E4 &gt; _.Oe() - d.time ? (d.count++,</w:t>
      </w:r>
    </w:p>
    <w:p w14:paraId="1C5CB3A8" w14:textId="77777777" w:rsidR="006A22A3" w:rsidRDefault="006A22A3" w:rsidP="006A22A3">
      <w:r>
        <w:t xml:space="preserve">                1 == d.count &amp;&amp; (e = Fca(),</w:t>
      </w:r>
    </w:p>
    <w:p w14:paraId="2B64E5C9" w14:textId="77777777" w:rsidR="006A22A3" w:rsidRDefault="006A22A3" w:rsidP="006A22A3">
      <w:r>
        <w:t xml:space="preserve">                e.message = "Throttling: " + f,</w:t>
      </w:r>
    </w:p>
    <w:p w14:paraId="58D01ADF" w14:textId="77777777" w:rsidR="006A22A3" w:rsidRDefault="006A22A3" w:rsidP="006A22A3">
      <w:r>
        <w:t xml:space="preserve">                bka(a, b, e))) : (d.count &amp;&amp; (e["dropped-instances"] = d.count),</w:t>
      </w:r>
    </w:p>
    <w:p w14:paraId="42A3C876" w14:textId="77777777" w:rsidR="006A22A3" w:rsidRDefault="006A22A3" w:rsidP="006A22A3">
      <w:r>
        <w:t xml:space="preserve">                d.time = _.Oe(),</w:t>
      </w:r>
    </w:p>
    <w:p w14:paraId="204E1C7A" w14:textId="77777777" w:rsidR="006A22A3" w:rsidRDefault="006A22A3" w:rsidP="006A22A3">
      <w:r>
        <w:t xml:space="preserve">                d.count = 0,</w:t>
      </w:r>
    </w:p>
    <w:p w14:paraId="6FA74457" w14:textId="77777777" w:rsidR="006A22A3" w:rsidRDefault="006A22A3" w:rsidP="006A22A3">
      <w:r>
        <w:t xml:space="preserve">                bka(a, b, e))</w:t>
      </w:r>
    </w:p>
    <w:p w14:paraId="7EF5BD81" w14:textId="77777777" w:rsidR="006A22A3" w:rsidRDefault="006A22A3" w:rsidP="006A22A3">
      <w:r>
        <w:t xml:space="preserve">            }</w:t>
      </w:r>
    </w:p>
    <w:p w14:paraId="34740077" w14:textId="77777777" w:rsidR="006A22A3" w:rsidRDefault="006A22A3" w:rsidP="006A22A3">
      <w:r>
        <w:t xml:space="preserve">        }</w:t>
      </w:r>
    </w:p>
    <w:p w14:paraId="61429FC8" w14:textId="77777777" w:rsidR="006A22A3" w:rsidRDefault="006A22A3" w:rsidP="006A22A3">
      <w:r>
        <w:t xml:space="preserve">          , bka = function(a, b, c) {</w:t>
      </w:r>
    </w:p>
    <w:p w14:paraId="53F8B198" w14:textId="77777777" w:rsidR="006A22A3" w:rsidRDefault="006A22A3" w:rsidP="006A22A3">
      <w:r>
        <w:t xml:space="preserve">            a.na.ma(b, c);</w:t>
      </w:r>
    </w:p>
    <w:p w14:paraId="06C1EA51" w14:textId="77777777" w:rsidR="006A22A3" w:rsidRDefault="006A22A3" w:rsidP="006A22A3">
      <w:r>
        <w:t xml:space="preserve">            var d = b;</w:t>
      </w:r>
    </w:p>
    <w:p w14:paraId="5846CD96" w14:textId="77777777" w:rsidR="006A22A3" w:rsidRDefault="006A22A3" w:rsidP="006A22A3">
      <w:r>
        <w:t xml:space="preserve">            a.H &amp;&amp; (d = d.error || d,</w:t>
      </w:r>
    </w:p>
    <w:p w14:paraId="2F49DB1F" w14:textId="77777777" w:rsidR="006A22A3" w:rsidRDefault="006A22A3" w:rsidP="006A22A3">
      <w:r>
        <w:t xml:space="preserve">            b = rea(d),</w:t>
      </w:r>
    </w:p>
    <w:p w14:paraId="3F67EFC1" w14:textId="77777777" w:rsidR="006A22A3" w:rsidRDefault="006A22A3" w:rsidP="006A22A3">
      <w:r>
        <w:t xml:space="preserve">            c = b.message.substring(0, 1900),</w:t>
      </w:r>
    </w:p>
    <w:p w14:paraId="1165A17F" w14:textId="77777777" w:rsidR="006A22A3" w:rsidRDefault="006A22A3" w:rsidP="006A22A3">
      <w:r>
        <w:t xml:space="preserve">            d instanceof _.ha &amp;&amp; !d.H || (d = new Hja,</w:t>
      </w:r>
    </w:p>
    <w:p w14:paraId="02F14B93" w14:textId="77777777" w:rsidR="006A22A3" w:rsidRDefault="006A22A3" w:rsidP="006A22A3">
      <w:r>
        <w:t xml:space="preserve">            _.Hh(d, 3, c),</w:t>
      </w:r>
    </w:p>
    <w:p w14:paraId="7DECEFFC" w14:textId="77777777" w:rsidR="006A22A3" w:rsidRDefault="006A22A3" w:rsidP="006A22A3">
      <w:r>
        <w:t xml:space="preserve">            isNaN(b.lineNumber) || _.Eh(d, 2, Number(b.lineNumber)),</w:t>
      </w:r>
    </w:p>
    <w:p w14:paraId="05BF8F7D" w14:textId="77777777" w:rsidR="006A22A3" w:rsidRDefault="006A22A3" w:rsidP="006A22A3">
      <w:r>
        <w:t xml:space="preserve">            _.Hh(d, 1, b.stack),</w:t>
      </w:r>
    </w:p>
    <w:p w14:paraId="20F0590C" w14:textId="77777777" w:rsidR="006A22A3" w:rsidRDefault="006A22A3" w:rsidP="006A22A3">
      <w:r>
        <w:t xml:space="preserve">            _.Hh(d, 6, b.fileName),</w:t>
      </w:r>
    </w:p>
    <w:p w14:paraId="3F94E266" w14:textId="77777777" w:rsidR="006A22A3" w:rsidRDefault="006A22A3" w:rsidP="006A22A3">
      <w:r>
        <w:t xml:space="preserve">            _.Hh(d, 5, a.H.appName),</w:t>
      </w:r>
    </w:p>
    <w:p w14:paraId="4DBE3001" w14:textId="77777777" w:rsidR="006A22A3" w:rsidRDefault="006A22A3" w:rsidP="006A22A3">
      <w:r>
        <w:t xml:space="preserve">            a.H.report(d)))</w:t>
      </w:r>
    </w:p>
    <w:p w14:paraId="1444851C" w14:textId="77777777" w:rsidR="006A22A3" w:rsidRDefault="006A22A3" w:rsidP="006A22A3">
      <w:r>
        <w:t xml:space="preserve">        }</w:t>
      </w:r>
    </w:p>
    <w:p w14:paraId="23B3487C" w14:textId="77777777" w:rsidR="006A22A3" w:rsidRDefault="006A22A3" w:rsidP="006A22A3">
      <w:r>
        <w:t xml:space="preserve">          , Hca = class {</w:t>
      </w:r>
    </w:p>
    <w:p w14:paraId="2FF07133" w14:textId="77777777" w:rsidR="006A22A3" w:rsidRDefault="006A22A3" w:rsidP="006A22A3">
      <w:r>
        <w:t xml:space="preserve">            constructor(a) {</w:t>
      </w:r>
    </w:p>
    <w:p w14:paraId="36337530" w14:textId="77777777" w:rsidR="006A22A3" w:rsidRDefault="006A22A3" w:rsidP="006A22A3">
      <w:r>
        <w:t xml:space="preserve">                this.na = a;</w:t>
      </w:r>
    </w:p>
    <w:p w14:paraId="6F238D19" w14:textId="77777777" w:rsidR="006A22A3" w:rsidRDefault="006A22A3" w:rsidP="006A22A3">
      <w:r>
        <w:t xml:space="preserve">                this.W = {};</w:t>
      </w:r>
    </w:p>
    <w:p w14:paraId="41E8F00B" w14:textId="77777777" w:rsidR="006A22A3" w:rsidRDefault="006A22A3" w:rsidP="006A22A3">
      <w:r>
        <w:t xml:space="preserve">                this.N = [];</w:t>
      </w:r>
    </w:p>
    <w:p w14:paraId="204DA87F" w14:textId="77777777" w:rsidR="006A22A3" w:rsidRDefault="006A22A3" w:rsidP="006A22A3">
      <w:r>
        <w:t xml:space="preserve">                this.ma = !1</w:t>
      </w:r>
    </w:p>
    <w:p w14:paraId="5E45C316" w14:textId="77777777" w:rsidR="006A22A3" w:rsidRDefault="006A22A3" w:rsidP="006A22A3">
      <w:r>
        <w:t xml:space="preserve">            }</w:t>
      </w:r>
    </w:p>
    <w:p w14:paraId="355A109D" w14:textId="77777777" w:rsidR="006A22A3" w:rsidRDefault="006A22A3" w:rsidP="006A22A3">
      <w:r>
        <w:t xml:space="preserve">        }</w:t>
      </w:r>
    </w:p>
    <w:p w14:paraId="5B3C26E8" w14:textId="77777777" w:rsidR="006A22A3" w:rsidRDefault="006A22A3" w:rsidP="006A22A3">
      <w:r>
        <w:t xml:space="preserve">        ;</w:t>
      </w:r>
    </w:p>
    <w:p w14:paraId="2DAD8440" w14:textId="77777777" w:rsidR="006A22A3" w:rsidRDefault="006A22A3" w:rsidP="006A22A3">
      <w:r>
        <w:t xml:space="preserve">        _.cka = ()=&gt;!1;</w:t>
      </w:r>
    </w:p>
    <w:p w14:paraId="74B7494A" w14:textId="77777777" w:rsidR="006A22A3" w:rsidRDefault="006A22A3" w:rsidP="006A22A3">
      <w:r>
        <w:t xml:space="preserve">        _.Rca = {};</w:t>
      </w:r>
    </w:p>
    <w:p w14:paraId="36838502" w14:textId="77777777" w:rsidR="006A22A3" w:rsidRDefault="006A22A3" w:rsidP="006A22A3">
      <w:r>
        <w:t xml:space="preserve">        _.qk = _.w("mI3LFb");</w:t>
      </w:r>
    </w:p>
    <w:p w14:paraId="6E927192" w14:textId="77777777" w:rsidR="006A22A3" w:rsidRDefault="006A22A3" w:rsidP="006A22A3">
      <w:r>
        <w:t xml:space="preserve">        var Sca;</w:t>
      </w:r>
    </w:p>
    <w:p w14:paraId="031BD1B3" w14:textId="77777777" w:rsidR="006A22A3" w:rsidRDefault="006A22A3" w:rsidP="006A22A3">
      <w:r>
        <w:t xml:space="preserve">        _.rk = function() {</w:t>
      </w:r>
    </w:p>
    <w:p w14:paraId="5D48639E" w14:textId="77777777" w:rsidR="006A22A3" w:rsidRDefault="006A22A3" w:rsidP="006A22A3">
      <w:r>
        <w:t xml:space="preserve">            return Ia &amp;&amp; Ja ? Ja.mobile : !Sca() &amp;&amp; (_.Ma("iPod") || _.Ma("iPhone") || _.Ma("Android") || _.Ma("IEMobile"))</w:t>
      </w:r>
    </w:p>
    <w:p w14:paraId="3D2288F4" w14:textId="77777777" w:rsidR="006A22A3" w:rsidRDefault="006A22A3" w:rsidP="006A22A3">
      <w:r>
        <w:t xml:space="preserve">        }</w:t>
      </w:r>
    </w:p>
    <w:p w14:paraId="70ECE057" w14:textId="77777777" w:rsidR="006A22A3" w:rsidRDefault="006A22A3" w:rsidP="006A22A3">
      <w:r>
        <w:t xml:space="preserve">        ;</w:t>
      </w:r>
    </w:p>
    <w:p w14:paraId="4A67526E" w14:textId="77777777" w:rsidR="006A22A3" w:rsidRDefault="006A22A3" w:rsidP="006A22A3">
      <w:r>
        <w:t xml:space="preserve">        Sca = function() {</w:t>
      </w:r>
    </w:p>
    <w:p w14:paraId="78D2244B" w14:textId="77777777" w:rsidR="006A22A3" w:rsidRDefault="006A22A3" w:rsidP="006A22A3">
      <w:r>
        <w:t xml:space="preserve">            return Ia &amp;&amp; Ja ? !Ja.mobile &amp;&amp; (_.Ma("iPad") || _.Ma("Android") || _.Ma("Silk")) : _.Ma("iPad") || _.Ma("Android") &amp;&amp; !_.Ma("Mobile") || _.Ma("Silk")</w:t>
      </w:r>
    </w:p>
    <w:p w14:paraId="30C74563" w14:textId="77777777" w:rsidR="006A22A3" w:rsidRDefault="006A22A3" w:rsidP="006A22A3">
      <w:r>
        <w:t xml:space="preserve">        }</w:t>
      </w:r>
    </w:p>
    <w:p w14:paraId="67BDAF6B" w14:textId="77777777" w:rsidR="006A22A3" w:rsidRDefault="006A22A3" w:rsidP="006A22A3">
      <w:r>
        <w:t xml:space="preserve">        ;</w:t>
      </w:r>
    </w:p>
    <w:p w14:paraId="72FF8E82" w14:textId="77777777" w:rsidR="006A22A3" w:rsidRDefault="006A22A3" w:rsidP="006A22A3">
      <w:r>
        <w:t xml:space="preserve">        _.Td = function() {</w:t>
      </w:r>
    </w:p>
    <w:p w14:paraId="510B0DFB" w14:textId="77777777" w:rsidR="006A22A3" w:rsidRDefault="006A22A3" w:rsidP="006A22A3">
      <w:r>
        <w:t xml:space="preserve">            return !_.rk() &amp;&amp; !Sca()</w:t>
      </w:r>
    </w:p>
    <w:p w14:paraId="302440A8" w14:textId="77777777" w:rsidR="006A22A3" w:rsidRDefault="006A22A3" w:rsidP="006A22A3">
      <w:r>
        <w:t xml:space="preserve">        }</w:t>
      </w:r>
    </w:p>
    <w:p w14:paraId="79D14B23" w14:textId="77777777" w:rsidR="006A22A3" w:rsidRDefault="006A22A3" w:rsidP="006A22A3">
      <w:r>
        <w:t xml:space="preserve">        ;</w:t>
      </w:r>
    </w:p>
    <w:p w14:paraId="6D3C834F" w14:textId="77777777" w:rsidR="006A22A3" w:rsidRDefault="006A22A3" w:rsidP="006A22A3">
      <w:r>
        <w:t xml:space="preserve">        var dka = class extends _.v {</w:t>
      </w:r>
    </w:p>
    <w:p w14:paraId="458668CE" w14:textId="77777777" w:rsidR="006A22A3" w:rsidRDefault="006A22A3" w:rsidP="006A22A3">
      <w:r>
        <w:t xml:space="preserve">            constructor() {</w:t>
      </w:r>
    </w:p>
    <w:p w14:paraId="506F9175" w14:textId="77777777" w:rsidR="006A22A3" w:rsidRDefault="006A22A3" w:rsidP="006A22A3">
      <w:r>
        <w:t xml:space="preserve">                super()</w:t>
      </w:r>
    </w:p>
    <w:p w14:paraId="632C218C" w14:textId="77777777" w:rsidR="006A22A3" w:rsidRDefault="006A22A3" w:rsidP="006A22A3">
      <w:r>
        <w:t xml:space="preserve">            }</w:t>
      </w:r>
    </w:p>
    <w:p w14:paraId="2F0FF537" w14:textId="77777777" w:rsidR="006A22A3" w:rsidRDefault="006A22A3" w:rsidP="006A22A3">
      <w:r>
        <w:t xml:space="preserve">            H() {</w:t>
      </w:r>
    </w:p>
    <w:p w14:paraId="123F1467" w14:textId="77777777" w:rsidR="006A22A3" w:rsidRDefault="006A22A3" w:rsidP="006A22A3">
      <w:r>
        <w:t xml:space="preserve">                return _.Bh(this, 1)</w:t>
      </w:r>
    </w:p>
    <w:p w14:paraId="18FE6998" w14:textId="77777777" w:rsidR="006A22A3" w:rsidRDefault="006A22A3" w:rsidP="006A22A3">
      <w:r>
        <w:t xml:space="preserve">            }</w:t>
      </w:r>
    </w:p>
    <w:p w14:paraId="7325AC34" w14:textId="77777777" w:rsidR="006A22A3" w:rsidRDefault="006A22A3" w:rsidP="006A22A3">
      <w:r>
        <w:t xml:space="preserve">        }</w:t>
      </w:r>
    </w:p>
    <w:p w14:paraId="074C4BBE" w14:textId="77777777" w:rsidR="006A22A3" w:rsidRDefault="006A22A3" w:rsidP="006A22A3">
      <w:r>
        <w:t xml:space="preserve">        ;</w:t>
      </w:r>
    </w:p>
    <w:p w14:paraId="15026D73" w14:textId="77777777" w:rsidR="006A22A3" w:rsidRDefault="006A22A3" w:rsidP="006A22A3">
      <w:r>
        <w:t xml:space="preserve">        _.Dd(()=&gt;{</w:t>
      </w:r>
    </w:p>
    <w:p w14:paraId="192D9BD0" w14:textId="77777777" w:rsidR="006A22A3" w:rsidRDefault="006A22A3" w:rsidP="006A22A3">
      <w:r>
        <w:t xml:space="preserve">            _.Sd(_.qk, function(a) {</w:t>
      </w:r>
    </w:p>
    <w:p w14:paraId="05BF3589" w14:textId="77777777" w:rsidR="006A22A3" w:rsidRDefault="006A22A3" w:rsidP="006A22A3">
      <w:r>
        <w:t xml:space="preserve">                a.H = new dka;</w:t>
      </w:r>
    </w:p>
    <w:p w14:paraId="13757A60" w14:textId="77777777" w:rsidR="006A22A3" w:rsidRDefault="006A22A3" w:rsidP="006A22A3">
      <w:r>
        <w:t xml:space="preserve">                _.Lh(a.H, 1, _.Tca());</w:t>
      </w:r>
    </w:p>
    <w:p w14:paraId="1CE471CB" w14:textId="77777777" w:rsidR="006A22A3" w:rsidRDefault="006A22A3" w:rsidP="006A22A3">
      <w:r>
        <w:t xml:space="preserve">                _.Lh(a.H, 3, 1);</w:t>
      </w:r>
    </w:p>
    <w:p w14:paraId="02EE4613" w14:textId="77777777" w:rsidR="006A22A3" w:rsidRDefault="006A22A3" w:rsidP="006A22A3">
      <w:r>
        <w:t xml:space="preserve">                a.Gl = _.Zh()</w:t>
      </w:r>
    </w:p>
    <w:p w14:paraId="0A030BC4" w14:textId="77777777" w:rsidR="006A22A3" w:rsidRDefault="006A22A3" w:rsidP="006A22A3">
      <w:r>
        <w:t xml:space="preserve">            })</w:t>
      </w:r>
    </w:p>
    <w:p w14:paraId="31E70EE9" w14:textId="77777777" w:rsidR="006A22A3" w:rsidRDefault="006A22A3" w:rsidP="006A22A3">
      <w:r>
        <w:t xml:space="preserve">        }</w:t>
      </w:r>
    </w:p>
    <w:p w14:paraId="0833CDAA" w14:textId="77777777" w:rsidR="006A22A3" w:rsidRDefault="006A22A3" w:rsidP="006A22A3">
      <w:r>
        <w:t xml:space="preserve">        );</w:t>
      </w:r>
    </w:p>
    <w:p w14:paraId="4665B2DC" w14:textId="77777777" w:rsidR="006A22A3" w:rsidRDefault="006A22A3" w:rsidP="006A22A3">
      <w:r>
        <w:t xml:space="preserve">        _.eka = null;</w:t>
      </w:r>
    </w:p>
    <w:p w14:paraId="468B77AD" w14:textId="77777777" w:rsidR="006A22A3" w:rsidRDefault="006A22A3" w:rsidP="006A22A3">
      <w:r>
        <w:t xml:space="preserve">        _.fka = class extends _.Jd {</w:t>
      </w:r>
    </w:p>
    <w:p w14:paraId="6F7B1098" w14:textId="77777777" w:rsidR="006A22A3" w:rsidRDefault="006A22A3" w:rsidP="006A22A3">
      <w:r>
        <w:t xml:space="preserve">        }</w:t>
      </w:r>
    </w:p>
    <w:p w14:paraId="5F3894DF" w14:textId="77777777" w:rsidR="006A22A3" w:rsidRDefault="006A22A3" w:rsidP="006A22A3">
      <w:r>
        <w:t xml:space="preserve">        ;</w:t>
      </w:r>
    </w:p>
    <w:p w14:paraId="18B42062" w14:textId="77777777" w:rsidR="006A22A3" w:rsidRDefault="006A22A3" w:rsidP="006A22A3">
      <w:r>
        <w:t xml:space="preserve">        _.fka.prototype.H = _.aa(7);</w:t>
      </w:r>
    </w:p>
    <w:p w14:paraId="514AFC42" w14:textId="77777777" w:rsidR="006A22A3" w:rsidRDefault="006A22A3" w:rsidP="006A22A3">
      <w:r>
        <w:t xml:space="preserve">        _.Dd(()=&gt;{</w:t>
      </w:r>
    </w:p>
    <w:p w14:paraId="44BC53B5" w14:textId="77777777" w:rsidR="006A22A3" w:rsidRDefault="006A22A3" w:rsidP="006A22A3">
      <w:r>
        <w:t xml:space="preserve">            _.Ga().ii(function(a) {</w:t>
      </w:r>
    </w:p>
    <w:p w14:paraId="07E41788" w14:textId="77777777" w:rsidR="006A22A3" w:rsidRDefault="006A22A3" w:rsidP="006A22A3">
      <w:r>
        <w:t xml:space="preserve">                _.ij(a, [_.ri], !0)[_.ri].addCallback(function(b) {</w:t>
      </w:r>
    </w:p>
    <w:p w14:paraId="5467688A" w14:textId="77777777" w:rsidR="006A22A3" w:rsidRDefault="006A22A3" w:rsidP="006A22A3">
      <w:r>
        <w:t xml:space="preserve">                    b.W(new _.fka)</w:t>
      </w:r>
    </w:p>
    <w:p w14:paraId="1E224F73" w14:textId="77777777" w:rsidR="006A22A3" w:rsidRDefault="006A22A3" w:rsidP="006A22A3">
      <w:r>
        <w:t xml:space="preserve">                })</w:t>
      </w:r>
    </w:p>
    <w:p w14:paraId="254EB609" w14:textId="77777777" w:rsidR="006A22A3" w:rsidRDefault="006A22A3" w:rsidP="006A22A3">
      <w:r>
        <w:t xml:space="preserve">            })</w:t>
      </w:r>
    </w:p>
    <w:p w14:paraId="57AA4724" w14:textId="77777777" w:rsidR="006A22A3" w:rsidRDefault="006A22A3" w:rsidP="006A22A3">
      <w:r>
        <w:t xml:space="preserve">        }</w:t>
      </w:r>
    </w:p>
    <w:p w14:paraId="3A78220B" w14:textId="77777777" w:rsidR="006A22A3" w:rsidRDefault="006A22A3" w:rsidP="006A22A3">
      <w:r>
        <w:t xml:space="preserve">        );</w:t>
      </w:r>
    </w:p>
    <w:p w14:paraId="2DBEE467" w14:textId="77777777" w:rsidR="006A22A3" w:rsidRDefault="006A22A3" w:rsidP="006A22A3">
      <w:r>
        <w:t xml:space="preserve">        md("QIhFr", "SF3gsd");</w:t>
      </w:r>
    </w:p>
    <w:p w14:paraId="0F4D062F" w14:textId="77777777" w:rsidR="006A22A3" w:rsidRDefault="006A22A3" w:rsidP="006A22A3">
      <w:r>
        <w:t xml:space="preserve">        md("s39S4", "Y9atKf");</w:t>
      </w:r>
    </w:p>
    <w:p w14:paraId="18F2E67C" w14:textId="77777777" w:rsidR="006A22A3" w:rsidRDefault="006A22A3" w:rsidP="006A22A3">
      <w:r>
        <w:t xml:space="preserve">        _.ke = _.w("s39S4", [_.Gj, _.Hj]);</w:t>
      </w:r>
    </w:p>
    <w:p w14:paraId="3980D95F" w14:textId="77777777" w:rsidR="006A22A3" w:rsidRDefault="006A22A3" w:rsidP="006A22A3">
      <w:r>
        <w:t xml:space="preserve">        md("pw70Gc", "IZn4xc");</w:t>
      </w:r>
    </w:p>
    <w:p w14:paraId="1F1FDF71" w14:textId="77777777" w:rsidR="006A22A3" w:rsidRDefault="006A22A3" w:rsidP="006A22A3">
      <w:r>
        <w:t xml:space="preserve">        _.sk = _.w("pw70Gc", [_.ke]);</w:t>
      </w:r>
    </w:p>
    <w:p w14:paraId="24CBA1EF" w14:textId="77777777" w:rsidR="006A22A3" w:rsidRDefault="006A22A3" w:rsidP="006A22A3">
      <w:r>
        <w:t xml:space="preserve">        _.tk = _.qd("IZn4xc", "EVNhjf", void 0, _.sk, "GmEyCb");</w:t>
      </w:r>
    </w:p>
    <w:p w14:paraId="331003EC" w14:textId="77777777" w:rsidR="006A22A3" w:rsidRDefault="006A22A3" w:rsidP="006A22A3">
      <w:r>
        <w:t xml:space="preserve">        _.gka = _.w("QIhFr", [_.ak, _.tk]);</w:t>
      </w:r>
    </w:p>
    <w:p w14:paraId="0873541F" w14:textId="77777777" w:rsidR="006A22A3" w:rsidRDefault="006A22A3" w:rsidP="006A22A3">
      <w:r>
        <w:t xml:space="preserve">        md("NTMZac", "Y9atKf");</w:t>
      </w:r>
    </w:p>
    <w:p w14:paraId="4B6EE581" w14:textId="77777777" w:rsidR="006A22A3" w:rsidRDefault="006A22A3" w:rsidP="006A22A3">
      <w:r>
        <w:t xml:space="preserve">        _.hka = _.w("NTMZac");</w:t>
      </w:r>
    </w:p>
    <w:p w14:paraId="78676133" w14:textId="77777777" w:rsidR="006A22A3" w:rsidRDefault="006A22A3" w:rsidP="006A22A3">
      <w:r>
        <w:t xml:space="preserve">        _.uk = _.qd("Y9atKf", "nAFL3", "GmEyCb", _.hka);</w:t>
      </w:r>
    </w:p>
    <w:p w14:paraId="3108CB7A" w14:textId="77777777" w:rsidR="006A22A3" w:rsidRDefault="006A22A3" w:rsidP="006A22A3">
      <w:r>
        <w:t xml:space="preserve">        _.ika = !1;</w:t>
      </w:r>
    </w:p>
    <w:p w14:paraId="3972DB2A" w14:textId="77777777" w:rsidR="006A22A3" w:rsidRDefault="006A22A3" w:rsidP="006A22A3">
      <w:r>
        <w:t xml:space="preserve">        _.vk = function(a) {</w:t>
      </w:r>
    </w:p>
    <w:p w14:paraId="064EBDEB" w14:textId="77777777" w:rsidR="006A22A3" w:rsidRDefault="006A22A3" w:rsidP="006A22A3">
      <w:r>
        <w:t xml:space="preserve">            a.Ka = a.Ka || (()=&gt;{}</w:t>
      </w:r>
    </w:p>
    <w:p w14:paraId="15D883D1" w14:textId="77777777" w:rsidR="006A22A3" w:rsidRDefault="006A22A3" w:rsidP="006A22A3">
      <w:r>
        <w:t xml:space="preserve">            )</w:t>
      </w:r>
    </w:p>
    <w:p w14:paraId="2E45992E" w14:textId="77777777" w:rsidR="006A22A3" w:rsidRDefault="006A22A3" w:rsidP="006A22A3">
      <w:r>
        <w:t xml:space="preserve">        }</w:t>
      </w:r>
    </w:p>
    <w:p w14:paraId="3F1252A7" w14:textId="77777777" w:rsidR="006A22A3" w:rsidRDefault="006A22A3" w:rsidP="006A22A3">
      <w:r>
        <w:t xml:space="preserve">        ;</w:t>
      </w:r>
    </w:p>
    <w:p w14:paraId="3CF99B72" w14:textId="77777777" w:rsidR="006A22A3" w:rsidRDefault="006A22A3" w:rsidP="006A22A3">
      <w:r>
        <w:t xml:space="preserve">        _.wk = function(a, b) {</w:t>
      </w:r>
    </w:p>
    <w:p w14:paraId="4ECD48E4" w14:textId="77777777" w:rsidR="006A22A3" w:rsidRDefault="006A22A3" w:rsidP="006A22A3">
      <w:r>
        <w:t xml:space="preserve">            b = b instanceof _.ug ? b : _.Ag(b);</w:t>
      </w:r>
    </w:p>
    <w:p w14:paraId="347242EC" w14:textId="77777777" w:rsidR="006A22A3" w:rsidRDefault="006A22A3" w:rsidP="006A22A3">
      <w:r>
        <w:t xml:space="preserve">            a.fG.push(b)</w:t>
      </w:r>
    </w:p>
    <w:p w14:paraId="1E7E2763" w14:textId="77777777" w:rsidR="006A22A3" w:rsidRDefault="006A22A3" w:rsidP="006A22A3">
      <w:r>
        <w:t xml:space="preserve">        }</w:t>
      </w:r>
    </w:p>
    <w:p w14:paraId="68B9B7A9" w14:textId="77777777" w:rsidR="006A22A3" w:rsidRDefault="006A22A3" w:rsidP="006A22A3">
      <w:r>
        <w:t xml:space="preserve">        ;</w:t>
      </w:r>
    </w:p>
    <w:p w14:paraId="37C7BF2A" w14:textId="77777777" w:rsidR="006A22A3" w:rsidRDefault="006A22A3" w:rsidP="006A22A3">
      <w:r>
        <w:t xml:space="preserve">        _.xk = class extends _.Qe {</w:t>
      </w:r>
    </w:p>
    <w:p w14:paraId="04FD6FE6" w14:textId="77777777" w:rsidR="006A22A3" w:rsidRDefault="006A22A3" w:rsidP="006A22A3">
      <w:r>
        <w:t xml:space="preserve">            constructor(a) {</w:t>
      </w:r>
    </w:p>
    <w:p w14:paraId="09BA8288" w14:textId="77777777" w:rsidR="006A22A3" w:rsidRDefault="006A22A3" w:rsidP="006A22A3">
      <w:r>
        <w:t xml:space="preserve">                super();</w:t>
      </w:r>
    </w:p>
    <w:p w14:paraId="532E42D1" w14:textId="77777777" w:rsidR="006A22A3" w:rsidRDefault="006A22A3" w:rsidP="006A22A3">
      <w:r>
        <w:t xml:space="preserve">                this.Js = a.Ih.key;</w:t>
      </w:r>
    </w:p>
    <w:p w14:paraId="30C63A99" w14:textId="77777777" w:rsidR="006A22A3" w:rsidRDefault="006A22A3" w:rsidP="006A22A3">
      <w:r>
        <w:t xml:space="preserve">                this.RM = a.Ih &amp;&amp; a.Ih.rb;</w:t>
      </w:r>
    </w:p>
    <w:p w14:paraId="3FC2BDEC" w14:textId="77777777" w:rsidR="006A22A3" w:rsidRDefault="006A22A3" w:rsidP="006A22A3">
      <w:r>
        <w:t xml:space="preserve">                this.fG = []</w:t>
      </w:r>
    </w:p>
    <w:p w14:paraId="2CFCE55F" w14:textId="77777777" w:rsidR="006A22A3" w:rsidRDefault="006A22A3" w:rsidP="006A22A3">
      <w:r>
        <w:t xml:space="preserve">            }</w:t>
      </w:r>
    </w:p>
    <w:p w14:paraId="7CF830CB" w14:textId="77777777" w:rsidR="006A22A3" w:rsidRDefault="006A22A3" w:rsidP="006A22A3">
      <w:r>
        <w:t xml:space="preserve">            Yc() {</w:t>
      </w:r>
    </w:p>
    <w:p w14:paraId="5874E04B" w14:textId="77777777" w:rsidR="006A22A3" w:rsidRDefault="006A22A3" w:rsidP="006A22A3">
      <w:r>
        <w:t xml:space="preserve">                this.tb();</w:t>
      </w:r>
    </w:p>
    <w:p w14:paraId="16CD8387" w14:textId="77777777" w:rsidR="006A22A3" w:rsidRDefault="006A22A3" w:rsidP="006A22A3">
      <w:r>
        <w:t xml:space="preserve">                this.MH();</w:t>
      </w:r>
    </w:p>
    <w:p w14:paraId="653B8332" w14:textId="77777777" w:rsidR="006A22A3" w:rsidRDefault="006A22A3" w:rsidP="006A22A3">
      <w:r>
        <w:t xml:space="preserve">                super.Yc()</w:t>
      </w:r>
    </w:p>
    <w:p w14:paraId="3724F500" w14:textId="77777777" w:rsidR="006A22A3" w:rsidRDefault="006A22A3" w:rsidP="006A22A3">
      <w:r>
        <w:t xml:space="preserve">            }</w:t>
      </w:r>
    </w:p>
    <w:p w14:paraId="1FD7C0B1" w14:textId="77777777" w:rsidR="006A22A3" w:rsidRDefault="006A22A3" w:rsidP="006A22A3">
      <w:r>
        <w:t xml:space="preserve">            RW() {</w:t>
      </w:r>
    </w:p>
    <w:p w14:paraId="330808EA" w14:textId="77777777" w:rsidR="006A22A3" w:rsidRDefault="006A22A3" w:rsidP="006A22A3">
      <w:r>
        <w:t xml:space="preserve">                return this.Js</w:t>
      </w:r>
    </w:p>
    <w:p w14:paraId="564ABED7" w14:textId="77777777" w:rsidR="006A22A3" w:rsidRDefault="006A22A3" w:rsidP="006A22A3">
      <w:r>
        <w:t xml:space="preserve">            }</w:t>
      </w:r>
    </w:p>
    <w:p w14:paraId="0C88230A" w14:textId="77777777" w:rsidR="006A22A3" w:rsidRDefault="006A22A3" w:rsidP="006A22A3">
      <w:r>
        <w:t xml:space="preserve">            toString() {</w:t>
      </w:r>
    </w:p>
    <w:p w14:paraId="5DB4DD72" w14:textId="77777777" w:rsidR="006A22A3" w:rsidRDefault="006A22A3" w:rsidP="006A22A3">
      <w:r>
        <w:t xml:space="preserve">                return this.Js + "[" + _.ya(this) + "]"</w:t>
      </w:r>
    </w:p>
    <w:p w14:paraId="7EA03BB2" w14:textId="77777777" w:rsidR="006A22A3" w:rsidRDefault="006A22A3" w:rsidP="006A22A3">
      <w:r>
        <w:t xml:space="preserve">            }</w:t>
      </w:r>
    </w:p>
    <w:p w14:paraId="641F2156" w14:textId="77777777" w:rsidR="006A22A3" w:rsidRDefault="006A22A3" w:rsidP="006A22A3">
      <w:r>
        <w:t xml:space="preserve">            static Ka(a) {</w:t>
      </w:r>
    </w:p>
    <w:p w14:paraId="194EBBE2" w14:textId="77777777" w:rsidR="006A22A3" w:rsidRDefault="006A22A3" w:rsidP="006A22A3">
      <w:r>
        <w:t xml:space="preserve">                return {</w:t>
      </w:r>
    </w:p>
    <w:p w14:paraId="7C8A8632" w14:textId="77777777" w:rsidR="006A22A3" w:rsidRDefault="006A22A3" w:rsidP="006A22A3">
      <w:r>
        <w:t xml:space="preserve">                    Ih: {</w:t>
      </w:r>
    </w:p>
    <w:p w14:paraId="694B15BC" w14:textId="77777777" w:rsidR="006A22A3" w:rsidRDefault="006A22A3" w:rsidP="006A22A3">
      <w:r>
        <w:t xml:space="preserve">                        key: function() {</w:t>
      </w:r>
    </w:p>
    <w:p w14:paraId="008DCAF5" w14:textId="77777777" w:rsidR="006A22A3" w:rsidRDefault="006A22A3" w:rsidP="006A22A3">
      <w:r>
        <w:t xml:space="preserve">                            return _.ue(a)</w:t>
      </w:r>
    </w:p>
    <w:p w14:paraId="5AAFBD91" w14:textId="77777777" w:rsidR="006A22A3" w:rsidRDefault="006A22A3" w:rsidP="006A22A3">
      <w:r>
        <w:t xml:space="preserve">                        },</w:t>
      </w:r>
    </w:p>
    <w:p w14:paraId="23085618" w14:textId="77777777" w:rsidR="006A22A3" w:rsidRDefault="006A22A3" w:rsidP="006A22A3">
      <w:r>
        <w:t xml:space="preserve">                        rb: function() {</w:t>
      </w:r>
    </w:p>
    <w:p w14:paraId="11DBA3AC" w14:textId="77777777" w:rsidR="006A22A3" w:rsidRDefault="006A22A3" w:rsidP="006A22A3">
      <w:r>
        <w:t xml:space="preserve">                            return _.ue(this.yj())</w:t>
      </w:r>
    </w:p>
    <w:p w14:paraId="3222C5DE" w14:textId="77777777" w:rsidR="006A22A3" w:rsidRDefault="006A22A3" w:rsidP="006A22A3">
      <w:r>
        <w:t xml:space="preserve">                        }</w:t>
      </w:r>
    </w:p>
    <w:p w14:paraId="7B0D9AF4" w14:textId="77777777" w:rsidR="006A22A3" w:rsidRDefault="006A22A3" w:rsidP="006A22A3">
      <w:r>
        <w:t xml:space="preserve">                    }</w:t>
      </w:r>
    </w:p>
    <w:p w14:paraId="53FE8384" w14:textId="77777777" w:rsidR="006A22A3" w:rsidRDefault="006A22A3" w:rsidP="006A22A3">
      <w:r>
        <w:t xml:space="preserve">                }</w:t>
      </w:r>
    </w:p>
    <w:p w14:paraId="660848FA" w14:textId="77777777" w:rsidR="006A22A3" w:rsidRDefault="006A22A3" w:rsidP="006A22A3">
      <w:r>
        <w:t xml:space="preserve">            }</w:t>
      </w:r>
    </w:p>
    <w:p w14:paraId="66E4797B" w14:textId="77777777" w:rsidR="006A22A3" w:rsidRDefault="006A22A3" w:rsidP="006A22A3">
      <w:r>
        <w:t xml:space="preserve">            Ig() {</w:t>
      </w:r>
    </w:p>
    <w:p w14:paraId="66155BA4" w14:textId="77777777" w:rsidR="006A22A3" w:rsidRDefault="006A22A3" w:rsidP="006A22A3">
      <w:r>
        <w:t xml:space="preserve">                return this.RM</w:t>
      </w:r>
    </w:p>
    <w:p w14:paraId="5C699B5C" w14:textId="77777777" w:rsidR="006A22A3" w:rsidRDefault="006A22A3" w:rsidP="006A22A3">
      <w:r>
        <w:t xml:space="preserve">            }</w:t>
      </w:r>
    </w:p>
    <w:p w14:paraId="5A7A1121" w14:textId="77777777" w:rsidR="006A22A3" w:rsidRDefault="006A22A3" w:rsidP="006A22A3">
      <w:r>
        <w:t xml:space="preserve">            yj() {</w:t>
      </w:r>
    </w:p>
    <w:p w14:paraId="17F010BB" w14:textId="77777777" w:rsidR="006A22A3" w:rsidRDefault="006A22A3" w:rsidP="006A22A3">
      <w:r>
        <w:t xml:space="preserve">                return this.RM || void 0</w:t>
      </w:r>
    </w:p>
    <w:p w14:paraId="6FBEA56E" w14:textId="77777777" w:rsidR="006A22A3" w:rsidRDefault="006A22A3" w:rsidP="006A22A3">
      <w:r>
        <w:t xml:space="preserve">            }</w:t>
      </w:r>
    </w:p>
    <w:p w14:paraId="7FDD6272" w14:textId="77777777" w:rsidR="006A22A3" w:rsidRDefault="006A22A3" w:rsidP="006A22A3">
      <w:r>
        <w:t xml:space="preserve">            MH() {}</w:t>
      </w:r>
    </w:p>
    <w:p w14:paraId="6B16A86C" w14:textId="77777777" w:rsidR="006A22A3" w:rsidRDefault="006A22A3" w:rsidP="006A22A3">
      <w:r>
        <w:t xml:space="preserve">            tb() {}</w:t>
      </w:r>
    </w:p>
    <w:p w14:paraId="5F481E8F" w14:textId="77777777" w:rsidR="006A22A3" w:rsidRDefault="006A22A3" w:rsidP="006A22A3">
      <w:r>
        <w:t xml:space="preserve">            getContext() {</w:t>
      </w:r>
    </w:p>
    <w:p w14:paraId="6CC9405E" w14:textId="77777777" w:rsidR="006A22A3" w:rsidRDefault="006A22A3" w:rsidP="006A22A3">
      <w:r>
        <w:t xml:space="preserve">                throw Error("Aa");</w:t>
      </w:r>
    </w:p>
    <w:p w14:paraId="7FB74FFA" w14:textId="77777777" w:rsidR="006A22A3" w:rsidRDefault="006A22A3" w:rsidP="006A22A3">
      <w:r>
        <w:t xml:space="preserve">            }</w:t>
      </w:r>
    </w:p>
    <w:p w14:paraId="36843783" w14:textId="77777777" w:rsidR="006A22A3" w:rsidRDefault="006A22A3" w:rsidP="006A22A3">
      <w:r>
        <w:t xml:space="preserve">            getData() {</w:t>
      </w:r>
    </w:p>
    <w:p w14:paraId="095262A7" w14:textId="77777777" w:rsidR="006A22A3" w:rsidRDefault="006A22A3" w:rsidP="006A22A3">
      <w:r>
        <w:t xml:space="preserve">                throw Error("Aa");</w:t>
      </w:r>
    </w:p>
    <w:p w14:paraId="389F4DC7" w14:textId="77777777" w:rsidR="006A22A3" w:rsidRDefault="006A22A3" w:rsidP="006A22A3">
      <w:r>
        <w:t xml:space="preserve">            }</w:t>
      </w:r>
    </w:p>
    <w:p w14:paraId="52778C1B" w14:textId="77777777" w:rsidR="006A22A3" w:rsidRDefault="006A22A3" w:rsidP="006A22A3">
      <w:r>
        <w:t xml:space="preserve">        }</w:t>
      </w:r>
    </w:p>
    <w:p w14:paraId="4F46C638" w14:textId="77777777" w:rsidR="006A22A3" w:rsidRDefault="006A22A3" w:rsidP="006A22A3">
      <w:r>
        <w:t xml:space="preserve">        ;</w:t>
      </w:r>
    </w:p>
    <w:p w14:paraId="692F2716" w14:textId="77777777" w:rsidR="006A22A3" w:rsidRDefault="006A22A3" w:rsidP="006A22A3">
      <w:r>
        <w:t xml:space="preserve">        _.xk.prototype.dG = _.aa(11);</w:t>
      </w:r>
    </w:p>
    <w:p w14:paraId="50FB618A" w14:textId="77777777" w:rsidR="006A22A3" w:rsidRDefault="006A22A3" w:rsidP="006A22A3">
      <w:r>
        <w:t xml:space="preserve">        _.fda = _.qd("xs1Gy", "Vgd6hb", "jNrIsf");</w:t>
      </w:r>
    </w:p>
    <w:p w14:paraId="56D9D036" w14:textId="77777777" w:rsidR="006A22A3" w:rsidRDefault="006A22A3" w:rsidP="006A22A3">
      <w:r>
        <w:t xml:space="preserve">        var dda, kka;</w:t>
      </w:r>
    </w:p>
    <w:p w14:paraId="7D1582BA" w14:textId="77777777" w:rsidR="006A22A3" w:rsidRDefault="006A22A3" w:rsidP="006A22A3">
      <w:r>
        <w:t xml:space="preserve">        dda = a=&gt;{</w:t>
      </w:r>
    </w:p>
    <w:p w14:paraId="3D4514FA" w14:textId="77777777" w:rsidR="006A22A3" w:rsidRDefault="006A22A3" w:rsidP="006A22A3">
      <w:r>
        <w:t xml:space="preserve">            const b = _.Ee(_.fda);</w:t>
      </w:r>
    </w:p>
    <w:p w14:paraId="1E429AF5" w14:textId="77777777" w:rsidR="006A22A3" w:rsidRDefault="006A22A3" w:rsidP="006A22A3">
      <w:r>
        <w:t xml:space="preserve">            a = a.getAttribute("jsmodel");</w:t>
      </w:r>
    </w:p>
    <w:p w14:paraId="7C3F5E33" w14:textId="77777777" w:rsidR="006A22A3" w:rsidRDefault="006A22A3" w:rsidP="006A22A3">
      <w:r>
        <w:t xml:space="preserve">            if (!a)</w:t>
      </w:r>
    </w:p>
    <w:p w14:paraId="260DC962" w14:textId="77777777" w:rsidR="006A22A3" w:rsidRDefault="006A22A3" w:rsidP="006A22A3">
      <w:r>
        <w:t xml:space="preserve">                return !1;</w:t>
      </w:r>
    </w:p>
    <w:p w14:paraId="79F37C01" w14:textId="77777777" w:rsidR="006A22A3" w:rsidRDefault="006A22A3" w:rsidP="006A22A3">
      <w:r>
        <w:t xml:space="preserve">            a = _.jka(a);</w:t>
      </w:r>
    </w:p>
    <w:p w14:paraId="0CE9368A" w14:textId="77777777" w:rsidR="006A22A3" w:rsidRDefault="006A22A3" w:rsidP="006A22A3">
      <w:r>
        <w:t xml:space="preserve">            for (let c = a.length - 1; 0 &lt;= c; c--) {</w:t>
      </w:r>
    </w:p>
    <w:p w14:paraId="69DE0F7E" w14:textId="77777777" w:rsidR="006A22A3" w:rsidRDefault="006A22A3" w:rsidP="006A22A3">
      <w:r>
        <w:t xml:space="preserve">                const d = _.Ud(a[c]);</w:t>
      </w:r>
    </w:p>
    <w:p w14:paraId="070539EE" w14:textId="77777777" w:rsidR="006A22A3" w:rsidRDefault="006A22A3" w:rsidP="006A22A3">
      <w:r>
        <w:t xml:space="preserve">                if (_.cj(b, d))</w:t>
      </w:r>
    </w:p>
    <w:p w14:paraId="6E8C1B2D" w14:textId="77777777" w:rsidR="006A22A3" w:rsidRDefault="006A22A3" w:rsidP="006A22A3">
      <w:r>
        <w:t xml:space="preserve">                    return !0</w:t>
      </w:r>
    </w:p>
    <w:p w14:paraId="0FFB84A3" w14:textId="77777777" w:rsidR="006A22A3" w:rsidRDefault="006A22A3" w:rsidP="006A22A3">
      <w:r>
        <w:t xml:space="preserve">            }</w:t>
      </w:r>
    </w:p>
    <w:p w14:paraId="3F1C1B49" w14:textId="77777777" w:rsidR="006A22A3" w:rsidRDefault="006A22A3" w:rsidP="006A22A3">
      <w:r>
        <w:t xml:space="preserve">            return !1</w:t>
      </w:r>
    </w:p>
    <w:p w14:paraId="344F9098" w14:textId="77777777" w:rsidR="006A22A3" w:rsidRDefault="006A22A3" w:rsidP="006A22A3">
      <w:r>
        <w:t xml:space="preserve">        }</w:t>
      </w:r>
    </w:p>
    <w:p w14:paraId="6B6ADF39" w14:textId="77777777" w:rsidR="006A22A3" w:rsidRDefault="006A22A3" w:rsidP="006A22A3">
      <w:r>
        <w:t xml:space="preserve">        ;</w:t>
      </w:r>
    </w:p>
    <w:p w14:paraId="7E027CE6" w14:textId="77777777" w:rsidR="006A22A3" w:rsidRDefault="006A22A3" w:rsidP="006A22A3">
      <w:r>
        <w:t xml:space="preserve">        kka = /;\s*|\s+/;</w:t>
      </w:r>
    </w:p>
    <w:p w14:paraId="407E72AC" w14:textId="77777777" w:rsidR="006A22A3" w:rsidRDefault="006A22A3" w:rsidP="006A22A3">
      <w:r>
        <w:t xml:space="preserve">        _.jka = a=&gt;a.trim().split(kka).filter(b=&gt;0 &lt; b.length);</w:t>
      </w:r>
    </w:p>
    <w:p w14:paraId="4E0218B6" w14:textId="77777777" w:rsidR="006A22A3" w:rsidRDefault="006A22A3" w:rsidP="006A22A3">
      <w:r>
        <w:t xml:space="preserve">        var Uca = Object.prototype.hasOwnProperty;</w:t>
      </w:r>
    </w:p>
    <w:p w14:paraId="417ACAFE" w14:textId="77777777" w:rsidR="006A22A3" w:rsidRDefault="006A22A3" w:rsidP="006A22A3">
      <w:r>
        <w:t xml:space="preserve">        Wd.prototype = Object.create(null);</w:t>
      </w:r>
    </w:p>
    <w:p w14:paraId="1ECA5A0D" w14:textId="77777777" w:rsidR="006A22A3" w:rsidRDefault="006A22A3" w:rsidP="006A22A3">
      <w:r>
        <w:t xml:space="preserve">        _.lka = _.Xca();</w:t>
      </w:r>
    </w:p>
    <w:p w14:paraId="53ED6E27" w14:textId="77777777" w:rsidR="006A22A3" w:rsidRDefault="006A22A3" w:rsidP="006A22A3">
      <w:r>
        <w:t xml:space="preserve">        _.ee = null;</w:t>
      </w:r>
    </w:p>
    <w:p w14:paraId="56A7A84E" w14:textId="77777777" w:rsidR="006A22A3" w:rsidRDefault="006A22A3" w:rsidP="006A22A3">
      <w:r>
        <w:t xml:space="preserve">        _.fe = null;</w:t>
      </w:r>
    </w:p>
    <w:p w14:paraId="78F0A5E1" w14:textId="77777777" w:rsidR="006A22A3" w:rsidRDefault="006A22A3" w:rsidP="006A22A3">
      <w:r>
        <w:t xml:space="preserve">        var $ca = class {</w:t>
      </w:r>
    </w:p>
    <w:p w14:paraId="43189802" w14:textId="77777777" w:rsidR="006A22A3" w:rsidRDefault="006A22A3" w:rsidP="006A22A3">
      <w:r>
        <w:t xml:space="preserve">            constructor(a) {</w:t>
      </w:r>
    </w:p>
    <w:p w14:paraId="218C5487" w14:textId="77777777" w:rsidR="006A22A3" w:rsidRDefault="006A22A3" w:rsidP="006A22A3">
      <w:r>
        <w:t xml:space="preserve">                this.H = [];</w:t>
      </w:r>
    </w:p>
    <w:p w14:paraId="1F9383AE" w14:textId="77777777" w:rsidR="006A22A3" w:rsidRDefault="006A22A3" w:rsidP="006A22A3">
      <w:r>
        <w:t xml:space="preserve">                this.N = [];</w:t>
      </w:r>
    </w:p>
    <w:p w14:paraId="792F6C5F" w14:textId="77777777" w:rsidR="006A22A3" w:rsidRDefault="006A22A3" w:rsidP="006A22A3">
      <w:r>
        <w:t xml:space="preserve">                this.node = a</w:t>
      </w:r>
    </w:p>
    <w:p w14:paraId="2B5D6143" w14:textId="77777777" w:rsidR="006A22A3" w:rsidRDefault="006A22A3" w:rsidP="006A22A3">
      <w:r>
        <w:t xml:space="preserve">            }</w:t>
      </w:r>
    </w:p>
    <w:p w14:paraId="38691EC8" w14:textId="77777777" w:rsidR="006A22A3" w:rsidRDefault="006A22A3" w:rsidP="006A22A3">
      <w:r>
        <w:t xml:space="preserve">        }</w:t>
      </w:r>
    </w:p>
    <w:p w14:paraId="33CEB786" w14:textId="77777777" w:rsidR="006A22A3" w:rsidRDefault="006A22A3" w:rsidP="006A22A3">
      <w:r>
        <w:t xml:space="preserve">        ;</w:t>
      </w:r>
    </w:p>
    <w:p w14:paraId="1C63537E" w14:textId="77777777" w:rsidR="006A22A3" w:rsidRDefault="006A22A3" w:rsidP="006A22A3">
      <w:r>
        <w:t xml:space="preserve">        var ada = "undefined" !== typeof Node &amp;&amp; Node.prototype.getRootNode || function() {</w:t>
      </w:r>
    </w:p>
    <w:p w14:paraId="2986CB03" w14:textId="77777777" w:rsidR="006A22A3" w:rsidRDefault="006A22A3" w:rsidP="006A22A3">
      <w:r>
        <w:t xml:space="preserve">            let a = this</w:t>
      </w:r>
    </w:p>
    <w:p w14:paraId="3326FB72" w14:textId="77777777" w:rsidR="006A22A3" w:rsidRDefault="006A22A3" w:rsidP="006A22A3">
      <w:r>
        <w:t xml:space="preserve">              , b = a;</w:t>
      </w:r>
    </w:p>
    <w:p w14:paraId="79891795" w14:textId="77777777" w:rsidR="006A22A3" w:rsidRDefault="006A22A3" w:rsidP="006A22A3">
      <w:r>
        <w:t xml:space="preserve">            for (; a; )</w:t>
      </w:r>
    </w:p>
    <w:p w14:paraId="1B5AA0CC" w14:textId="77777777" w:rsidR="006A22A3" w:rsidRDefault="006A22A3" w:rsidP="006A22A3">
      <w:r>
        <w:t xml:space="preserve">                b = a,</w:t>
      </w:r>
    </w:p>
    <w:p w14:paraId="7ED77AB6" w14:textId="77777777" w:rsidR="006A22A3" w:rsidRDefault="006A22A3" w:rsidP="006A22A3">
      <w:r>
        <w:t xml:space="preserve">                a = a.parentNode;</w:t>
      </w:r>
    </w:p>
    <w:p w14:paraId="2B8B98B2" w14:textId="77777777" w:rsidR="006A22A3" w:rsidRDefault="006A22A3" w:rsidP="006A22A3">
      <w:r>
        <w:t xml:space="preserve">            return b</w:t>
      </w:r>
    </w:p>
    <w:p w14:paraId="256DB2D1" w14:textId="77777777" w:rsidR="006A22A3" w:rsidRDefault="006A22A3" w:rsidP="006A22A3">
      <w:r>
        <w:t xml:space="preserve">        }</w:t>
      </w:r>
    </w:p>
    <w:p w14:paraId="7C71C0B5" w14:textId="77777777" w:rsidR="006A22A3" w:rsidRDefault="006A22A3" w:rsidP="006A22A3">
      <w:r>
        <w:t xml:space="preserve">        ;</w:t>
      </w:r>
    </w:p>
    <w:p w14:paraId="32FAD637" w14:textId="77777777" w:rsidR="006A22A3" w:rsidRDefault="006A22A3" w:rsidP="006A22A3">
      <w:r>
        <w:t xml:space="preserve">        _.Zd = null;</w:t>
      </w:r>
    </w:p>
    <w:p w14:paraId="5BF8DC90" w14:textId="77777777" w:rsidR="006A22A3" w:rsidRDefault="006A22A3" w:rsidP="006A22A3">
      <w:r>
        <w:t xml:space="preserve">        _.$d = null;</w:t>
      </w:r>
    </w:p>
    <w:p w14:paraId="75325F52" w14:textId="77777777" w:rsidR="006A22A3" w:rsidRDefault="006A22A3" w:rsidP="006A22A3">
      <w:r>
        <w:t xml:space="preserve">        _.Xd = null;</w:t>
      </w:r>
    </w:p>
    <w:p w14:paraId="287FB2EB" w14:textId="77777777" w:rsidR="006A22A3" w:rsidRDefault="006A22A3" w:rsidP="006A22A3">
      <w:r>
        <w:t xml:space="preserve">        _.ae = null;</w:t>
      </w:r>
    </w:p>
    <w:p w14:paraId="45FFAB07" w14:textId="77777777" w:rsidR="006A22A3" w:rsidRDefault="006A22A3" w:rsidP="006A22A3">
      <w:r>
        <w:t xml:space="preserve">        _.be = [];</w:t>
      </w:r>
    </w:p>
    <w:p w14:paraId="7C50F438" w14:textId="77777777" w:rsidR="006A22A3" w:rsidRDefault="006A22A3" w:rsidP="006A22A3">
      <w:r>
        <w:t xml:space="preserve">        _.de = Yca;</w:t>
      </w:r>
    </w:p>
    <w:p w14:paraId="48B60FE4" w14:textId="77777777" w:rsidR="006A22A3" w:rsidRDefault="006A22A3" w:rsidP="006A22A3">
      <w:r>
        <w:t xml:space="preserve">        _.ce = [];</w:t>
      </w:r>
    </w:p>
    <w:p w14:paraId="0B8C67F0" w14:textId="77777777" w:rsidR="006A22A3" w:rsidRDefault="006A22A3" w:rsidP="006A22A3">
      <w:r>
        <w:t xml:space="preserve">        _.mka = _.cda();</w:t>
      </w:r>
    </w:p>
    <w:p w14:paraId="247C07F4" w14:textId="77777777" w:rsidR="006A22A3" w:rsidRDefault="006A22A3" w:rsidP="006A22A3">
      <w:r>
        <w:t xml:space="preserve">        _.yk = new Wd;</w:t>
      </w:r>
    </w:p>
    <w:p w14:paraId="4549E419" w14:textId="77777777" w:rsidR="006A22A3" w:rsidRDefault="006A22A3" w:rsidP="006A22A3">
      <w:r>
        <w:t xml:space="preserve">        _.zk = new Wd;</w:t>
      </w:r>
    </w:p>
    <w:p w14:paraId="3EC05F5C" w14:textId="77777777" w:rsidR="006A22A3" w:rsidRDefault="006A22A3" w:rsidP="006A22A3">
      <w:r>
        <w:t xml:space="preserve">        _.Dd(()=&gt;{</w:t>
      </w:r>
    </w:p>
    <w:p w14:paraId="751722D0" w14:textId="77777777" w:rsidR="006A22A3" w:rsidRDefault="006A22A3" w:rsidP="006A22A3">
      <w:r>
        <w:t xml:space="preserve">            const a = _.Ee(_.uk);</w:t>
      </w:r>
    </w:p>
    <w:p w14:paraId="139F6FF7" w14:textId="77777777" w:rsidR="006A22A3" w:rsidRDefault="006A22A3" w:rsidP="006A22A3">
      <w:r>
        <w:t xml:space="preserve">            null == a.H &amp;&amp; (_.De(a, _.ke),</w:t>
      </w:r>
    </w:p>
    <w:p w14:paraId="66970782" w14:textId="77777777" w:rsidR="006A22A3" w:rsidRDefault="006A22A3" w:rsidP="006A22A3">
      <w:r>
        <w:t xml:space="preserve">            _.De(_.Ee(_.Zj), _.gka));</w:t>
      </w:r>
    </w:p>
    <w:p w14:paraId="4B07E995" w14:textId="77777777" w:rsidR="006A22A3" w:rsidRDefault="006A22A3" w:rsidP="006A22A3">
      <w:r>
        <w:t xml:space="preserve">            gda()</w:t>
      </w:r>
    </w:p>
    <w:p w14:paraId="0998CD6D" w14:textId="77777777" w:rsidR="006A22A3" w:rsidRDefault="006A22A3" w:rsidP="006A22A3">
      <w:r>
        <w:t xml:space="preserve">        }</w:t>
      </w:r>
    </w:p>
    <w:p w14:paraId="460D8F56" w14:textId="77777777" w:rsidR="006A22A3" w:rsidRDefault="006A22A3" w:rsidP="006A22A3">
      <w:r>
        <w:t xml:space="preserve">        );</w:t>
      </w:r>
    </w:p>
    <w:p w14:paraId="1140ADB0" w14:textId="77777777" w:rsidR="006A22A3" w:rsidRDefault="006A22A3" w:rsidP="006A22A3">
      <w:r>
        <w:t xml:space="preserve">        md("p8L0ob", "Y2UGcc");</w:t>
      </w:r>
    </w:p>
    <w:p w14:paraId="7953EB70" w14:textId="77777777" w:rsidR="006A22A3" w:rsidRDefault="006A22A3" w:rsidP="006A22A3">
      <w:r>
        <w:t xml:space="preserve">        _.nka = _.w("p8L0ob");</w:t>
      </w:r>
    </w:p>
    <w:p w14:paraId="237C11DD" w14:textId="77777777" w:rsidR="006A22A3" w:rsidRDefault="006A22A3" w:rsidP="006A22A3">
      <w:r>
        <w:t xml:space="preserve">        _.Ak = _.qd("Y2UGcc", "yEQyxe", "ItEVdc", _.nka);</w:t>
      </w:r>
    </w:p>
    <w:p w14:paraId="69C60D98" w14:textId="77777777" w:rsidR="006A22A3" w:rsidRDefault="006A22A3" w:rsidP="006A22A3">
      <w:r>
        <w:t xml:space="preserve">        _.Bk = _.w("Ru0Pgb", [_.dj, _.vd, _.Ak]);</w:t>
      </w:r>
    </w:p>
    <w:p w14:paraId="6E0476E7" w14:textId="77777777" w:rsidR="006A22A3" w:rsidRDefault="006A22A3" w:rsidP="006A22A3">
      <w:r>
        <w:t xml:space="preserve">        md("wmlPKb", "tHEPL");</w:t>
      </w:r>
    </w:p>
    <w:p w14:paraId="3C527155" w14:textId="77777777" w:rsidR="006A22A3" w:rsidRDefault="006A22A3" w:rsidP="006A22A3">
      <w:r>
        <w:t xml:space="preserve">        md("NG09oe", "tHEPL");</w:t>
      </w:r>
    </w:p>
    <w:p w14:paraId="41D295A2" w14:textId="77777777" w:rsidR="006A22A3" w:rsidRDefault="006A22A3" w:rsidP="006A22A3">
      <w:r>
        <w:t xml:space="preserve">        _.oka = _.w("EFQ78c", [_.ri, _.gja]);</w:t>
      </w:r>
    </w:p>
    <w:p w14:paraId="46C333D4" w14:textId="77777777" w:rsidR="006A22A3" w:rsidRDefault="006A22A3" w:rsidP="006A22A3">
      <w:r>
        <w:t xml:space="preserve">        _.Dd(()=&gt;{</w:t>
      </w:r>
    </w:p>
    <w:p w14:paraId="49A82CE6" w14:textId="77777777" w:rsidR="006A22A3" w:rsidRDefault="006A22A3" w:rsidP="006A22A3">
      <w:r>
        <w:t xml:space="preserve">            Ed.push(_.oka)</w:t>
      </w:r>
    </w:p>
    <w:p w14:paraId="53CF4813" w14:textId="77777777" w:rsidR="006A22A3" w:rsidRDefault="006A22A3" w:rsidP="006A22A3">
      <w:r>
        <w:t xml:space="preserve">        }</w:t>
      </w:r>
    </w:p>
    <w:p w14:paraId="520CD68B" w14:textId="77777777" w:rsidR="006A22A3" w:rsidRDefault="006A22A3" w:rsidP="006A22A3">
      <w:r>
        <w:t xml:space="preserve">        );</w:t>
      </w:r>
    </w:p>
    <w:p w14:paraId="518F83F0" w14:textId="77777777" w:rsidR="006A22A3" w:rsidRDefault="006A22A3" w:rsidP="006A22A3">
      <w:r>
        <w:t xml:space="preserve">        var pka, qka, rka, ska, tka, uka, vka, wka;</w:t>
      </w:r>
    </w:p>
    <w:p w14:paraId="09C5682E" w14:textId="77777777" w:rsidR="006A22A3" w:rsidRDefault="006A22A3" w:rsidP="006A22A3">
      <w:r>
        <w:t xml:space="preserve">        pka = "undefined" !== typeof navigator &amp;&amp; !/Opera/.test(navigator.userAgent) &amp;&amp; /WebKit/.test(navigator.userAgent);</w:t>
      </w:r>
    </w:p>
    <w:p w14:paraId="753A65F4" w14:textId="77777777" w:rsidR="006A22A3" w:rsidRDefault="006A22A3" w:rsidP="006A22A3">
      <w:r>
        <w:t xml:space="preserve">        qka = "undefined" !== typeof navigator &amp;&amp; (/MSIE/.test(navigator.userAgent) || /Trident/.test(navigator.userAgent));</w:t>
      </w:r>
    </w:p>
    <w:p w14:paraId="5C663926" w14:textId="77777777" w:rsidR="006A22A3" w:rsidRDefault="006A22A3" w:rsidP="006A22A3">
      <w:r>
        <w:t xml:space="preserve">        rka = "undefined" !== typeof navigator &amp;&amp; !/Opera|WebKit/.test(navigator.userAgent) &amp;&amp; /Gecko/.test(navigator.product);</w:t>
      </w:r>
    </w:p>
    <w:p w14:paraId="58AB5C37" w14:textId="77777777" w:rsidR="006A22A3" w:rsidRDefault="006A22A3" w:rsidP="006A22A3">
      <w:r>
        <w:t xml:space="preserve">        ska = {</w:t>
      </w:r>
    </w:p>
    <w:p w14:paraId="40FD9C06" w14:textId="77777777" w:rsidR="006A22A3" w:rsidRDefault="006A22A3" w:rsidP="006A22A3">
      <w:r>
        <w:t xml:space="preserve">            A: 1,</w:t>
      </w:r>
    </w:p>
    <w:p w14:paraId="5C575730" w14:textId="77777777" w:rsidR="006A22A3" w:rsidRDefault="006A22A3" w:rsidP="006A22A3">
      <w:r>
        <w:t xml:space="preserve">            INPUT: 1,</w:t>
      </w:r>
    </w:p>
    <w:p w14:paraId="1DB8B171" w14:textId="77777777" w:rsidR="006A22A3" w:rsidRDefault="006A22A3" w:rsidP="006A22A3">
      <w:r>
        <w:t xml:space="preserve">            TEXTAREA: 1,</w:t>
      </w:r>
    </w:p>
    <w:p w14:paraId="517C1032" w14:textId="77777777" w:rsidR="006A22A3" w:rsidRDefault="006A22A3" w:rsidP="006A22A3">
      <w:r>
        <w:t xml:space="preserve">            SELECT: 1,</w:t>
      </w:r>
    </w:p>
    <w:p w14:paraId="1F862755" w14:textId="77777777" w:rsidR="006A22A3" w:rsidRDefault="006A22A3" w:rsidP="006A22A3">
      <w:r>
        <w:t xml:space="preserve">            BUTTON: 1</w:t>
      </w:r>
    </w:p>
    <w:p w14:paraId="789FA132" w14:textId="77777777" w:rsidR="006A22A3" w:rsidRDefault="006A22A3" w:rsidP="006A22A3">
      <w:r>
        <w:t xml:space="preserve">        };</w:t>
      </w:r>
    </w:p>
    <w:p w14:paraId="1EF7F9A5" w14:textId="77777777" w:rsidR="006A22A3" w:rsidRDefault="006A22A3" w:rsidP="006A22A3">
      <w:r>
        <w:t xml:space="preserve">        tka = {</w:t>
      </w:r>
    </w:p>
    <w:p w14:paraId="2A30F9CC" w14:textId="77777777" w:rsidR="006A22A3" w:rsidRDefault="006A22A3" w:rsidP="006A22A3">
      <w:r>
        <w:t xml:space="preserve">            Enter: 13,</w:t>
      </w:r>
    </w:p>
    <w:p w14:paraId="33EBCC32" w14:textId="77777777" w:rsidR="006A22A3" w:rsidRDefault="006A22A3" w:rsidP="006A22A3">
      <w:r>
        <w:t xml:space="preserve">            " ": 32</w:t>
      </w:r>
    </w:p>
    <w:p w14:paraId="78055FC5" w14:textId="77777777" w:rsidR="006A22A3" w:rsidRDefault="006A22A3" w:rsidP="006A22A3">
      <w:r>
        <w:t xml:space="preserve">        };</w:t>
      </w:r>
    </w:p>
    <w:p w14:paraId="0137FEF5" w14:textId="77777777" w:rsidR="006A22A3" w:rsidRDefault="006A22A3" w:rsidP="006A22A3">
      <w:r>
        <w:t xml:space="preserve">        _.Ck = {</w:t>
      </w:r>
    </w:p>
    <w:p w14:paraId="5C3CB02E" w14:textId="77777777" w:rsidR="006A22A3" w:rsidRDefault="006A22A3" w:rsidP="006A22A3">
      <w:r>
        <w:t xml:space="preserve">            A: 13,</w:t>
      </w:r>
    </w:p>
    <w:p w14:paraId="1F3FB0E0" w14:textId="77777777" w:rsidR="006A22A3" w:rsidRDefault="006A22A3" w:rsidP="006A22A3">
      <w:r>
        <w:t xml:space="preserve">            BUTTON: 0,</w:t>
      </w:r>
    </w:p>
    <w:p w14:paraId="69715059" w14:textId="77777777" w:rsidR="006A22A3" w:rsidRDefault="006A22A3" w:rsidP="006A22A3">
      <w:r>
        <w:t xml:space="preserve">            CHECKBOX: 32,</w:t>
      </w:r>
    </w:p>
    <w:p w14:paraId="3B245168" w14:textId="77777777" w:rsidR="006A22A3" w:rsidRDefault="006A22A3" w:rsidP="006A22A3">
      <w:r>
        <w:t xml:space="preserve">            COMBOBOX: 13,</w:t>
      </w:r>
    </w:p>
    <w:p w14:paraId="7B53CBE8" w14:textId="77777777" w:rsidR="006A22A3" w:rsidRDefault="006A22A3" w:rsidP="006A22A3">
      <w:r>
        <w:t xml:space="preserve">            FILE: 0,</w:t>
      </w:r>
    </w:p>
    <w:p w14:paraId="58C28E46" w14:textId="77777777" w:rsidR="006A22A3" w:rsidRDefault="006A22A3" w:rsidP="006A22A3">
      <w:r>
        <w:t xml:space="preserve">            GRIDCELL: 13,</w:t>
      </w:r>
    </w:p>
    <w:p w14:paraId="3AD8EB2C" w14:textId="77777777" w:rsidR="006A22A3" w:rsidRDefault="006A22A3" w:rsidP="006A22A3">
      <w:r>
        <w:t xml:space="preserve">            LINK: 13,</w:t>
      </w:r>
    </w:p>
    <w:p w14:paraId="2EC2C55C" w14:textId="77777777" w:rsidR="006A22A3" w:rsidRDefault="006A22A3" w:rsidP="006A22A3">
      <w:r>
        <w:t xml:space="preserve">            LISTBOX: 13,</w:t>
      </w:r>
    </w:p>
    <w:p w14:paraId="011A341D" w14:textId="77777777" w:rsidR="006A22A3" w:rsidRDefault="006A22A3" w:rsidP="006A22A3">
      <w:r>
        <w:t xml:space="preserve">            MENU: 0,</w:t>
      </w:r>
    </w:p>
    <w:p w14:paraId="654E0045" w14:textId="77777777" w:rsidR="006A22A3" w:rsidRDefault="006A22A3" w:rsidP="006A22A3">
      <w:r>
        <w:t xml:space="preserve">            MENUBAR: 0,</w:t>
      </w:r>
    </w:p>
    <w:p w14:paraId="7C6D38B2" w14:textId="77777777" w:rsidR="006A22A3" w:rsidRDefault="006A22A3" w:rsidP="006A22A3">
      <w:r>
        <w:t xml:space="preserve">            MENUITEM: 0,</w:t>
      </w:r>
    </w:p>
    <w:p w14:paraId="052503F9" w14:textId="77777777" w:rsidR="006A22A3" w:rsidRDefault="006A22A3" w:rsidP="006A22A3">
      <w:r>
        <w:t xml:space="preserve">            MENUITEMCHECKBOX: 0,</w:t>
      </w:r>
    </w:p>
    <w:p w14:paraId="78160BF2" w14:textId="77777777" w:rsidR="006A22A3" w:rsidRDefault="006A22A3" w:rsidP="006A22A3">
      <w:r>
        <w:t xml:space="preserve">            MENUITEMRADIO: 0,</w:t>
      </w:r>
    </w:p>
    <w:p w14:paraId="00D52E5E" w14:textId="77777777" w:rsidR="006A22A3" w:rsidRDefault="006A22A3" w:rsidP="006A22A3">
      <w:r>
        <w:t xml:space="preserve">            OPTION: 0,</w:t>
      </w:r>
    </w:p>
    <w:p w14:paraId="0D606B8C" w14:textId="77777777" w:rsidR="006A22A3" w:rsidRDefault="006A22A3" w:rsidP="006A22A3">
      <w:r>
        <w:t xml:space="preserve">            RADIO: 32,</w:t>
      </w:r>
    </w:p>
    <w:p w14:paraId="470A9175" w14:textId="77777777" w:rsidR="006A22A3" w:rsidRDefault="006A22A3" w:rsidP="006A22A3">
      <w:r>
        <w:t xml:space="preserve">            RADIOGROUP: 32,</w:t>
      </w:r>
    </w:p>
    <w:p w14:paraId="7B7B124D" w14:textId="77777777" w:rsidR="006A22A3" w:rsidRDefault="006A22A3" w:rsidP="006A22A3">
      <w:r>
        <w:t xml:space="preserve">            RESET: 0,</w:t>
      </w:r>
    </w:p>
    <w:p w14:paraId="3B79FF92" w14:textId="77777777" w:rsidR="006A22A3" w:rsidRDefault="006A22A3" w:rsidP="006A22A3">
      <w:r>
        <w:t xml:space="preserve">            SUBMIT: 0,</w:t>
      </w:r>
    </w:p>
    <w:p w14:paraId="524E5795" w14:textId="77777777" w:rsidR="006A22A3" w:rsidRDefault="006A22A3" w:rsidP="006A22A3">
      <w:r>
        <w:t xml:space="preserve">            SWITCH: 32,</w:t>
      </w:r>
    </w:p>
    <w:p w14:paraId="2282DD47" w14:textId="77777777" w:rsidR="006A22A3" w:rsidRDefault="006A22A3" w:rsidP="006A22A3">
      <w:r>
        <w:t xml:space="preserve">            TAB: 0,</w:t>
      </w:r>
    </w:p>
    <w:p w14:paraId="116FA0B9" w14:textId="77777777" w:rsidR="006A22A3" w:rsidRDefault="006A22A3" w:rsidP="006A22A3">
      <w:r>
        <w:t xml:space="preserve">            TREE: 13,</w:t>
      </w:r>
    </w:p>
    <w:p w14:paraId="027587F7" w14:textId="77777777" w:rsidR="006A22A3" w:rsidRDefault="006A22A3" w:rsidP="006A22A3">
      <w:r>
        <w:t xml:space="preserve">            TREEITEM: 13</w:t>
      </w:r>
    </w:p>
    <w:p w14:paraId="71EDCF64" w14:textId="77777777" w:rsidR="006A22A3" w:rsidRDefault="006A22A3" w:rsidP="006A22A3">
      <w:r>
        <w:t xml:space="preserve">        };</w:t>
      </w:r>
    </w:p>
    <w:p w14:paraId="4B3A262B" w14:textId="77777777" w:rsidR="006A22A3" w:rsidRDefault="006A22A3" w:rsidP="006A22A3">
      <w:r>
        <w:t xml:space="preserve">        uka = {</w:t>
      </w:r>
    </w:p>
    <w:p w14:paraId="10D70D53" w14:textId="77777777" w:rsidR="006A22A3" w:rsidRDefault="006A22A3" w:rsidP="006A22A3">
      <w:r>
        <w:t xml:space="preserve">            CHECKBOX: !0,</w:t>
      </w:r>
    </w:p>
    <w:p w14:paraId="2526EA7E" w14:textId="77777777" w:rsidR="006A22A3" w:rsidRDefault="006A22A3" w:rsidP="006A22A3">
      <w:r>
        <w:t xml:space="preserve">            FILE: !0,</w:t>
      </w:r>
    </w:p>
    <w:p w14:paraId="60FEA63C" w14:textId="77777777" w:rsidR="006A22A3" w:rsidRDefault="006A22A3" w:rsidP="006A22A3">
      <w:r>
        <w:t xml:space="preserve">            OPTION: !0,</w:t>
      </w:r>
    </w:p>
    <w:p w14:paraId="243C2A0F" w14:textId="77777777" w:rsidR="006A22A3" w:rsidRDefault="006A22A3" w:rsidP="006A22A3">
      <w:r>
        <w:t xml:space="preserve">            RADIO: !0</w:t>
      </w:r>
    </w:p>
    <w:p w14:paraId="33264842" w14:textId="77777777" w:rsidR="006A22A3" w:rsidRDefault="006A22A3" w:rsidP="006A22A3">
      <w:r>
        <w:t xml:space="preserve">        };</w:t>
      </w:r>
    </w:p>
    <w:p w14:paraId="5EAED867" w14:textId="77777777" w:rsidR="006A22A3" w:rsidRDefault="006A22A3" w:rsidP="006A22A3">
      <w:r>
        <w:t xml:space="preserve">        vka = {</w:t>
      </w:r>
    </w:p>
    <w:p w14:paraId="74B0CBBE" w14:textId="77777777" w:rsidR="006A22A3" w:rsidRDefault="006A22A3" w:rsidP="006A22A3">
      <w:r>
        <w:t xml:space="preserve">            COLOR: !0,</w:t>
      </w:r>
    </w:p>
    <w:p w14:paraId="3D85408B" w14:textId="77777777" w:rsidR="006A22A3" w:rsidRDefault="006A22A3" w:rsidP="006A22A3">
      <w:r>
        <w:t xml:space="preserve">            DATE: !0,</w:t>
      </w:r>
    </w:p>
    <w:p w14:paraId="3C09EC8A" w14:textId="77777777" w:rsidR="006A22A3" w:rsidRDefault="006A22A3" w:rsidP="006A22A3">
      <w:r>
        <w:t xml:space="preserve">            DATETIME: !0,</w:t>
      </w:r>
    </w:p>
    <w:p w14:paraId="63C42E04" w14:textId="77777777" w:rsidR="006A22A3" w:rsidRDefault="006A22A3" w:rsidP="006A22A3">
      <w:r>
        <w:t xml:space="preserve">            "DATETIME-LOCAL": !0,</w:t>
      </w:r>
    </w:p>
    <w:p w14:paraId="78263F05" w14:textId="77777777" w:rsidR="006A22A3" w:rsidRDefault="006A22A3" w:rsidP="006A22A3">
      <w:r>
        <w:t xml:space="preserve">            EMAIL: !0,</w:t>
      </w:r>
    </w:p>
    <w:p w14:paraId="6E4C8E69" w14:textId="77777777" w:rsidR="006A22A3" w:rsidRDefault="006A22A3" w:rsidP="006A22A3">
      <w:r>
        <w:t xml:space="preserve">            MONTH: !0,</w:t>
      </w:r>
    </w:p>
    <w:p w14:paraId="0A004C0E" w14:textId="77777777" w:rsidR="006A22A3" w:rsidRDefault="006A22A3" w:rsidP="006A22A3">
      <w:r>
        <w:t xml:space="preserve">            NUMBER: !0,</w:t>
      </w:r>
    </w:p>
    <w:p w14:paraId="48727CF1" w14:textId="77777777" w:rsidR="006A22A3" w:rsidRDefault="006A22A3" w:rsidP="006A22A3">
      <w:r>
        <w:t xml:space="preserve">            PASSWORD: !0,</w:t>
      </w:r>
    </w:p>
    <w:p w14:paraId="6B300ACE" w14:textId="77777777" w:rsidR="006A22A3" w:rsidRDefault="006A22A3" w:rsidP="006A22A3">
      <w:r>
        <w:t xml:space="preserve">            RANGE: !0,</w:t>
      </w:r>
    </w:p>
    <w:p w14:paraId="2D1B7833" w14:textId="77777777" w:rsidR="006A22A3" w:rsidRDefault="006A22A3" w:rsidP="006A22A3">
      <w:r>
        <w:t xml:space="preserve">            SEARCH: !0,</w:t>
      </w:r>
    </w:p>
    <w:p w14:paraId="11DEFDA5" w14:textId="77777777" w:rsidR="006A22A3" w:rsidRDefault="006A22A3" w:rsidP="006A22A3">
      <w:r>
        <w:t xml:space="preserve">            TEL: !0,</w:t>
      </w:r>
    </w:p>
    <w:p w14:paraId="32B55080" w14:textId="77777777" w:rsidR="006A22A3" w:rsidRDefault="006A22A3" w:rsidP="006A22A3">
      <w:r>
        <w:t xml:space="preserve">            TEXT: !0,</w:t>
      </w:r>
    </w:p>
    <w:p w14:paraId="70DE02C2" w14:textId="77777777" w:rsidR="006A22A3" w:rsidRDefault="006A22A3" w:rsidP="006A22A3">
      <w:r>
        <w:t xml:space="preserve">            TEXTAREA: !0,</w:t>
      </w:r>
    </w:p>
    <w:p w14:paraId="101CB887" w14:textId="77777777" w:rsidR="006A22A3" w:rsidRDefault="006A22A3" w:rsidP="006A22A3">
      <w:r>
        <w:t xml:space="preserve">            TIME: !0,</w:t>
      </w:r>
    </w:p>
    <w:p w14:paraId="38DFC3D2" w14:textId="77777777" w:rsidR="006A22A3" w:rsidRDefault="006A22A3" w:rsidP="006A22A3">
      <w:r>
        <w:t xml:space="preserve">            URL: !0,</w:t>
      </w:r>
    </w:p>
    <w:p w14:paraId="7B6832A4" w14:textId="77777777" w:rsidR="006A22A3" w:rsidRDefault="006A22A3" w:rsidP="006A22A3">
      <w:r>
        <w:t xml:space="preserve">            WEEK: !0</w:t>
      </w:r>
    </w:p>
    <w:p w14:paraId="676BB83C" w14:textId="77777777" w:rsidR="006A22A3" w:rsidRDefault="006A22A3" w:rsidP="006A22A3">
      <w:r>
        <w:t xml:space="preserve">        };</w:t>
      </w:r>
    </w:p>
    <w:p w14:paraId="2A87BCFA" w14:textId="77777777" w:rsidR="006A22A3" w:rsidRDefault="006A22A3" w:rsidP="006A22A3">
      <w:r>
        <w:t xml:space="preserve">        wka = {</w:t>
      </w:r>
    </w:p>
    <w:p w14:paraId="34697ADE" w14:textId="77777777" w:rsidR="006A22A3" w:rsidRDefault="006A22A3" w:rsidP="006A22A3">
      <w:r>
        <w:t xml:space="preserve">            A: !0,</w:t>
      </w:r>
    </w:p>
    <w:p w14:paraId="4D9B6B64" w14:textId="77777777" w:rsidR="006A22A3" w:rsidRDefault="006A22A3" w:rsidP="006A22A3">
      <w:r>
        <w:t xml:space="preserve">            AREA: !0,</w:t>
      </w:r>
    </w:p>
    <w:p w14:paraId="5E73C5E0" w14:textId="77777777" w:rsidR="006A22A3" w:rsidRDefault="006A22A3" w:rsidP="006A22A3">
      <w:r>
        <w:t xml:space="preserve">            BUTTON: !0,</w:t>
      </w:r>
    </w:p>
    <w:p w14:paraId="1A7B0775" w14:textId="77777777" w:rsidR="006A22A3" w:rsidRDefault="006A22A3" w:rsidP="006A22A3">
      <w:r>
        <w:t xml:space="preserve">            DIALOG: !0,</w:t>
      </w:r>
    </w:p>
    <w:p w14:paraId="7CD9C840" w14:textId="77777777" w:rsidR="006A22A3" w:rsidRDefault="006A22A3" w:rsidP="006A22A3">
      <w:r>
        <w:t xml:space="preserve">            IMG: !0,</w:t>
      </w:r>
    </w:p>
    <w:p w14:paraId="49E43AA8" w14:textId="77777777" w:rsidR="006A22A3" w:rsidRDefault="006A22A3" w:rsidP="006A22A3">
      <w:r>
        <w:t xml:space="preserve">            INPUT: !0,</w:t>
      </w:r>
    </w:p>
    <w:p w14:paraId="53AB1F2A" w14:textId="77777777" w:rsidR="006A22A3" w:rsidRDefault="006A22A3" w:rsidP="006A22A3">
      <w:r>
        <w:t xml:space="preserve">            LINK: !0,</w:t>
      </w:r>
    </w:p>
    <w:p w14:paraId="66D769D1" w14:textId="77777777" w:rsidR="006A22A3" w:rsidRDefault="006A22A3" w:rsidP="006A22A3">
      <w:r>
        <w:t xml:space="preserve">            MENU: !0,</w:t>
      </w:r>
    </w:p>
    <w:p w14:paraId="710375C7" w14:textId="77777777" w:rsidR="006A22A3" w:rsidRDefault="006A22A3" w:rsidP="006A22A3">
      <w:r>
        <w:t xml:space="preserve">            OPTGROUP: !0,</w:t>
      </w:r>
    </w:p>
    <w:p w14:paraId="2CCA40FD" w14:textId="77777777" w:rsidR="006A22A3" w:rsidRDefault="006A22A3" w:rsidP="006A22A3">
      <w:r>
        <w:t xml:space="preserve">            OPTION: !0,</w:t>
      </w:r>
    </w:p>
    <w:p w14:paraId="662C00C0" w14:textId="77777777" w:rsidR="006A22A3" w:rsidRDefault="006A22A3" w:rsidP="006A22A3">
      <w:r>
        <w:t xml:space="preserve">            PROGRESS: !0,</w:t>
      </w:r>
    </w:p>
    <w:p w14:paraId="4125B398" w14:textId="77777777" w:rsidR="006A22A3" w:rsidRDefault="006A22A3" w:rsidP="006A22A3">
      <w:r>
        <w:t xml:space="preserve">            SELECT: !0,</w:t>
      </w:r>
    </w:p>
    <w:p w14:paraId="5E67B2FF" w14:textId="77777777" w:rsidR="006A22A3" w:rsidRDefault="006A22A3" w:rsidP="006A22A3">
      <w:r>
        <w:t xml:space="preserve">            TEXTAREA: !0</w:t>
      </w:r>
    </w:p>
    <w:p w14:paraId="4B4AC63D" w14:textId="77777777" w:rsidR="006A22A3" w:rsidRDefault="006A22A3" w:rsidP="006A22A3">
      <w:r>
        <w:t xml:space="preserve">        };</w:t>
      </w:r>
    </w:p>
    <w:p w14:paraId="0EA3F7B1" w14:textId="77777777" w:rsidR="006A22A3" w:rsidRDefault="006A22A3" w:rsidP="006A22A3">
      <w:r>
        <w:t xml:space="preserve">        var xka = class extends _.lj {</w:t>
      </w:r>
    </w:p>
    <w:p w14:paraId="4361F97F" w14:textId="77777777" w:rsidR="006A22A3" w:rsidRDefault="006A22A3" w:rsidP="006A22A3">
      <w:r>
        <w:t xml:space="preserve">        }</w:t>
      </w:r>
    </w:p>
    <w:p w14:paraId="20AD5FD2" w14:textId="77777777" w:rsidR="006A22A3" w:rsidRDefault="006A22A3" w:rsidP="006A22A3">
      <w:r>
        <w:t xml:space="preserve">          , Dk = function(a, b, c, d) {</w:t>
      </w:r>
    </w:p>
    <w:p w14:paraId="3641B73C" w14:textId="77777777" w:rsidR="006A22A3" w:rsidRDefault="006A22A3" w:rsidP="006A22A3">
      <w:r>
        <w:t xml:space="preserve">            if (ze) {</w:t>
      </w:r>
    </w:p>
    <w:p w14:paraId="121F3844" w14:textId="77777777" w:rsidR="006A22A3" w:rsidRDefault="006A22A3" w:rsidP="006A22A3">
      <w:r>
        <w:t xml:space="preserve">                var e = new xka("error",a);</w:t>
      </w:r>
    </w:p>
    <w:p w14:paraId="52BE3669" w14:textId="77777777" w:rsidR="006A22A3" w:rsidRDefault="006A22A3" w:rsidP="006A22A3">
      <w:r>
        <w:t xml:space="preserve">                e.error = b;</w:t>
      </w:r>
    </w:p>
    <w:p w14:paraId="663A2C57" w14:textId="77777777" w:rsidR="006A22A3" w:rsidRDefault="006A22A3" w:rsidP="006A22A3">
      <w:r>
        <w:t xml:space="preserve">                e.Vj = c;</w:t>
      </w:r>
    </w:p>
    <w:p w14:paraId="60C3E969" w14:textId="77777777" w:rsidR="006A22A3" w:rsidRDefault="006A22A3" w:rsidP="006A22A3">
      <w:r>
        <w:t xml:space="preserve">                e.H = d;</w:t>
      </w:r>
    </w:p>
    <w:p w14:paraId="56DE38E2" w14:textId="77777777" w:rsidR="006A22A3" w:rsidRDefault="006A22A3" w:rsidP="006A22A3">
      <w:r>
        <w:t xml:space="preserve">                e.finished = a.W;</w:t>
      </w:r>
    </w:p>
    <w:p w14:paraId="26392AD7" w14:textId="77777777" w:rsidR="006A22A3" w:rsidRDefault="006A22A3" w:rsidP="006A22A3">
      <w:r>
        <w:t xml:space="preserve">                ze.dispatchEvent(e)</w:t>
      </w:r>
    </w:p>
    <w:p w14:paraId="7A2D53CB" w14:textId="77777777" w:rsidR="006A22A3" w:rsidRDefault="006A22A3" w:rsidP="006A22A3">
      <w:r>
        <w:t xml:space="preserve">            }</w:t>
      </w:r>
    </w:p>
    <w:p w14:paraId="37F47CD8" w14:textId="77777777" w:rsidR="006A22A3" w:rsidRDefault="006A22A3" w:rsidP="006A22A3">
      <w:r>
        <w:t xml:space="preserve">        }</w:t>
      </w:r>
    </w:p>
    <w:p w14:paraId="39664C1A" w14:textId="77777777" w:rsidR="006A22A3" w:rsidRDefault="006A22A3" w:rsidP="006A22A3">
      <w:r>
        <w:t xml:space="preserve">          , yka = function(a, b, c) {</w:t>
      </w:r>
    </w:p>
    <w:p w14:paraId="24824EEC" w14:textId="77777777" w:rsidR="006A22A3" w:rsidRDefault="006A22A3" w:rsidP="006A22A3">
      <w:r>
        <w:t xml:space="preserve">            a.W &amp;&amp; Dk(a, "tick", void 0, b);</w:t>
      </w:r>
    </w:p>
    <w:p w14:paraId="361A8688" w14:textId="77777777" w:rsidR="006A22A3" w:rsidRDefault="006A22A3" w:rsidP="006A22A3">
      <w:r>
        <w:t xml:space="preserve">            c = c ?? {};</w:t>
      </w:r>
    </w:p>
    <w:p w14:paraId="32A7DE3B" w14:textId="77777777" w:rsidR="006A22A3" w:rsidRDefault="006A22A3" w:rsidP="006A22A3">
      <w:r>
        <w:t xml:space="preserve">            b in a.nb &amp;&amp; (a.Pa[b] = !0);</w:t>
      </w:r>
    </w:p>
    <w:p w14:paraId="6D055A91" w14:textId="77777777" w:rsidR="006A22A3" w:rsidRDefault="006A22A3" w:rsidP="006A22A3">
      <w:r>
        <w:t xml:space="preserve">            const d = c.time || _.Oe();</w:t>
      </w:r>
    </w:p>
    <w:p w14:paraId="0170646A" w14:textId="77777777" w:rsidR="006A22A3" w:rsidRDefault="006A22A3" w:rsidP="006A22A3">
      <w:r>
        <w:t xml:space="preserve">            !c.AV &amp;&amp; !c.Q$ &amp;&amp; d &gt; a.Ub &amp;&amp; (a.Ub = d);</w:t>
      </w:r>
    </w:p>
    <w:p w14:paraId="4FC8F42C" w14:textId="77777777" w:rsidR="006A22A3" w:rsidRDefault="006A22A3" w:rsidP="006A22A3">
      <w:r>
        <w:t xml:space="preserve">            const e = d - a.Ba;</w:t>
      </w:r>
    </w:p>
    <w:p w14:paraId="6B4C28A1" w14:textId="77777777" w:rsidR="006A22A3" w:rsidRDefault="006A22A3" w:rsidP="006A22A3">
      <w:r>
        <w:t xml:space="preserve">            let f = a.yb.length;</w:t>
      </w:r>
    </w:p>
    <w:p w14:paraId="63BF9C53" w14:textId="77777777" w:rsidR="006A22A3" w:rsidRDefault="006A22A3" w:rsidP="006A22A3">
      <w:r>
        <w:t xml:space="preserve">            for (; 0 &lt; f &amp;&amp; a.yb[f - 1][1] &gt; e; )</w:t>
      </w:r>
    </w:p>
    <w:p w14:paraId="48DD1576" w14:textId="77777777" w:rsidR="006A22A3" w:rsidRDefault="006A22A3" w:rsidP="006A22A3">
      <w:r>
        <w:t xml:space="preserve">                f--;</w:t>
      </w:r>
    </w:p>
    <w:p w14:paraId="648D2CA0" w14:textId="77777777" w:rsidR="006A22A3" w:rsidRDefault="006A22A3" w:rsidP="006A22A3">
      <w:r>
        <w:t xml:space="preserve">            _.maa(a.yb, f, 0, [b, e, c.AV]);</w:t>
      </w:r>
    </w:p>
    <w:p w14:paraId="16F5F163" w14:textId="77777777" w:rsidR="006A22A3" w:rsidRDefault="006A22A3" w:rsidP="006A22A3">
      <w:r>
        <w:t xml:space="preserve">            a.nb[b] = d</w:t>
      </w:r>
    </w:p>
    <w:p w14:paraId="743A0EB8" w14:textId="77777777" w:rsidR="006A22A3" w:rsidRDefault="006A22A3" w:rsidP="006A22A3">
      <w:r>
        <w:t xml:space="preserve">        }</w:t>
      </w:r>
    </w:p>
    <w:p w14:paraId="7253AC0A" w14:textId="77777777" w:rsidR="006A22A3" w:rsidRDefault="006A22A3" w:rsidP="006A22A3">
      <w:r>
        <w:t xml:space="preserve">          , zka = function(a, b) {</w:t>
      </w:r>
    </w:p>
    <w:p w14:paraId="0EFBFDF0" w14:textId="77777777" w:rsidR="006A22A3" w:rsidRDefault="006A22A3" w:rsidP="006A22A3">
      <w:r>
        <w:t xml:space="preserve">            a.W &amp;&amp; Dk(a, "extradata");</w:t>
      </w:r>
    </w:p>
    <w:p w14:paraId="74498EDD" w14:textId="77777777" w:rsidR="006A22A3" w:rsidRDefault="006A22A3" w:rsidP="006A22A3">
      <w:r>
        <w:t xml:space="preserve">            a.Qa.oi = b.toString().replace(/[:;,\s]/g, "_")</w:t>
      </w:r>
    </w:p>
    <w:p w14:paraId="44FABAB5" w14:textId="77777777" w:rsidR="006A22A3" w:rsidRDefault="006A22A3" w:rsidP="006A22A3">
      <w:r>
        <w:t xml:space="preserve">        }</w:t>
      </w:r>
    </w:p>
    <w:p w14:paraId="61D9867F" w14:textId="77777777" w:rsidR="006A22A3" w:rsidRDefault="006A22A3" w:rsidP="006A22A3">
      <w:r>
        <w:t xml:space="preserve">          , Dka = class extends _.wj {</w:t>
      </w:r>
    </w:p>
    <w:p w14:paraId="7109A0AF" w14:textId="77777777" w:rsidR="006A22A3" w:rsidRDefault="006A22A3" w:rsidP="006A22A3">
      <w:r>
        <w:t xml:space="preserve">            constructor(a, b, c, d, e, f) {</w:t>
      </w:r>
    </w:p>
    <w:p w14:paraId="19663EA8" w14:textId="77777777" w:rsidR="006A22A3" w:rsidRDefault="006A22A3" w:rsidP="006A22A3">
      <w:r>
        <w:t xml:space="preserve">                super();</w:t>
      </w:r>
    </w:p>
    <w:p w14:paraId="027E67DC" w14:textId="77777777" w:rsidR="006A22A3" w:rsidRDefault="006A22A3" w:rsidP="006A22A3">
      <w:r>
        <w:t xml:space="preserve">                this.yb = [];</w:t>
      </w:r>
    </w:p>
    <w:p w14:paraId="46631892" w14:textId="77777777" w:rsidR="006A22A3" w:rsidRDefault="006A22A3" w:rsidP="006A22A3">
      <w:r>
        <w:t xml:space="preserve">                this.nb = {};</w:t>
      </w:r>
    </w:p>
    <w:p w14:paraId="62B274FA" w14:textId="77777777" w:rsidR="006A22A3" w:rsidRDefault="006A22A3" w:rsidP="006A22A3">
      <w:r>
        <w:t xml:space="preserve">                this.H = {};</w:t>
      </w:r>
    </w:p>
    <w:p w14:paraId="733E86CA" w14:textId="77777777" w:rsidR="006A22A3" w:rsidRDefault="006A22A3" w:rsidP="006A22A3">
      <w:r>
        <w:t xml:space="preserve">                this.Pa = {};</w:t>
      </w:r>
    </w:p>
    <w:p w14:paraId="40C5E9C5" w14:textId="77777777" w:rsidR="006A22A3" w:rsidRDefault="006A22A3" w:rsidP="006A22A3">
      <w:r>
        <w:t xml:space="preserve">                this.W = !1;</w:t>
      </w:r>
    </w:p>
    <w:p w14:paraId="03A6041C" w14:textId="77777777" w:rsidR="006A22A3" w:rsidRDefault="006A22A3" w:rsidP="006A22A3">
      <w:r>
        <w:t xml:space="preserve">                this.ma = {};</w:t>
      </w:r>
    </w:p>
    <w:p w14:paraId="12F85BF9" w14:textId="77777777" w:rsidR="006A22A3" w:rsidRDefault="006A22A3" w:rsidP="006A22A3">
      <w:r>
        <w:t xml:space="preserve">                this.Qa = {};</w:t>
      </w:r>
    </w:p>
    <w:p w14:paraId="5CED22F7" w14:textId="77777777" w:rsidR="006A22A3" w:rsidRDefault="006A22A3" w:rsidP="006A22A3">
      <w:r>
        <w:t xml:space="preserve">                this.Ib = !1;</w:t>
      </w:r>
    </w:p>
    <w:p w14:paraId="106350D3" w14:textId="77777777" w:rsidR="006A22A3" w:rsidRDefault="006A22A3" w:rsidP="006A22A3">
      <w:r>
        <w:t xml:space="preserve">                this.Sa = a.replace(Aka, "_");</w:t>
      </w:r>
    </w:p>
    <w:p w14:paraId="4D206221" w14:textId="77777777" w:rsidR="006A22A3" w:rsidRDefault="006A22A3" w:rsidP="006A22A3">
      <w:r>
        <w:t xml:space="preserve">                this.Ea = a;</w:t>
      </w:r>
    </w:p>
    <w:p w14:paraId="6E615DA8" w14:textId="77777777" w:rsidR="006A22A3" w:rsidRDefault="006A22A3" w:rsidP="006A22A3">
      <w:r>
        <w:t xml:space="preserve">                this.N = b || null;</w:t>
      </w:r>
    </w:p>
    <w:p w14:paraId="2852F5C9" w14:textId="77777777" w:rsidR="006A22A3" w:rsidRDefault="006A22A3" w:rsidP="006A22A3">
      <w:r>
        <w:t xml:space="preserve">                this.ua = c ? ida(c) : null;</w:t>
      </w:r>
    </w:p>
    <w:p w14:paraId="11ABEE53" w14:textId="77777777" w:rsidR="006A22A3" w:rsidRDefault="006A22A3" w:rsidP="006A22A3">
      <w:r>
        <w:t xml:space="preserve">                this.rc = e || null;</w:t>
      </w:r>
    </w:p>
    <w:p w14:paraId="0BE29283" w14:textId="77777777" w:rsidR="006A22A3" w:rsidRDefault="006A22A3" w:rsidP="006A22A3">
      <w:r>
        <w:t xml:space="preserve">                this.Ma = f || null;</w:t>
      </w:r>
    </w:p>
    <w:p w14:paraId="0E1B7373" w14:textId="77777777" w:rsidR="006A22A3" w:rsidRDefault="006A22A3" w:rsidP="006A22A3">
      <w:r>
        <w:t xml:space="preserve">                !this.Ma &amp;&amp; c &amp;&amp; c.target &amp;&amp; _.pe(c.target) &amp;&amp; (this.Ma = c.target);</w:t>
      </w:r>
    </w:p>
    <w:p w14:paraId="4E28BDAC" w14:textId="77777777" w:rsidR="006A22A3" w:rsidRDefault="006A22A3" w:rsidP="006A22A3">
      <w:r>
        <w:t xml:space="preserve">                this.Ub = this.Ba = d || _.Oe();</w:t>
      </w:r>
    </w:p>
    <w:p w14:paraId="0C01407C" w14:textId="77777777" w:rsidR="006A22A3" w:rsidRDefault="006A22A3" w:rsidP="006A22A3">
      <w:r>
        <w:t xml:space="preserve">                this.H["main-actionflow-branch"] = 1;</w:t>
      </w:r>
    </w:p>
    <w:p w14:paraId="27139616" w14:textId="77777777" w:rsidR="006A22A3" w:rsidRDefault="006A22A3" w:rsidP="006A22A3">
      <w:r>
        <w:t xml:space="preserve">                Bka.push(this);</w:t>
      </w:r>
    </w:p>
    <w:p w14:paraId="357196F2" w14:textId="77777777" w:rsidR="006A22A3" w:rsidRDefault="006A22A3" w:rsidP="006A22A3">
      <w:r>
        <w:t xml:space="preserve">                this.Xb = ++Cka;</w:t>
      </w:r>
    </w:p>
    <w:p w14:paraId="61B88A4B" w14:textId="77777777" w:rsidR="006A22A3" w:rsidRDefault="006A22A3" w:rsidP="006A22A3">
      <w:r>
        <w:t xml:space="preserve">                a = new xka("created",this);</w:t>
      </w:r>
    </w:p>
    <w:p w14:paraId="7F9E4AEA" w14:textId="77777777" w:rsidR="006A22A3" w:rsidRDefault="006A22A3" w:rsidP="006A22A3">
      <w:r>
        <w:t xml:space="preserve">                null != ze &amp;&amp; ze.dispatchEvent(a)</w:t>
      </w:r>
    </w:p>
    <w:p w14:paraId="76ACF3E2" w14:textId="77777777" w:rsidR="006A22A3" w:rsidRDefault="006A22A3" w:rsidP="006A22A3">
      <w:r>
        <w:t xml:space="preserve">            }</w:t>
      </w:r>
    </w:p>
    <w:p w14:paraId="64150F20" w14:textId="77777777" w:rsidR="006A22A3" w:rsidRDefault="006A22A3" w:rsidP="006A22A3">
      <w:r>
        <w:t xml:space="preserve">            id() {</w:t>
      </w:r>
    </w:p>
    <w:p w14:paraId="16F2195E" w14:textId="77777777" w:rsidR="006A22A3" w:rsidRDefault="006A22A3" w:rsidP="006A22A3">
      <w:r>
        <w:t xml:space="preserve">                return this.Xb</w:t>
      </w:r>
    </w:p>
    <w:p w14:paraId="60C3DD59" w14:textId="77777777" w:rsidR="006A22A3" w:rsidRDefault="006A22A3" w:rsidP="006A22A3">
      <w:r>
        <w:t xml:space="preserve">            }</w:t>
      </w:r>
    </w:p>
    <w:p w14:paraId="550F93FF" w14:textId="77777777" w:rsidR="006A22A3" w:rsidRDefault="006A22A3" w:rsidP="006A22A3">
      <w:r>
        <w:t xml:space="preserve">            getTick(a) {</w:t>
      </w:r>
    </w:p>
    <w:p w14:paraId="51AD705B" w14:textId="77777777" w:rsidR="006A22A3" w:rsidRDefault="006A22A3" w:rsidP="006A22A3">
      <w:r>
        <w:t xml:space="preserve">                return "start" === a ? this.Ba : this.nb[a]</w:t>
      </w:r>
    </w:p>
    <w:p w14:paraId="05BC4148" w14:textId="77777777" w:rsidR="006A22A3" w:rsidRDefault="006A22A3" w:rsidP="006A22A3">
      <w:r>
        <w:t xml:space="preserve">            }</w:t>
      </w:r>
    </w:p>
    <w:p w14:paraId="2221220D" w14:textId="77777777" w:rsidR="006A22A3" w:rsidRDefault="006A22A3" w:rsidP="006A22A3">
      <w:r>
        <w:t xml:space="preserve">            getType() {</w:t>
      </w:r>
    </w:p>
    <w:p w14:paraId="6C241DB8" w14:textId="77777777" w:rsidR="006A22A3" w:rsidRDefault="006A22A3" w:rsidP="006A22A3">
      <w:r>
        <w:t xml:space="preserve">                return this.Sa</w:t>
      </w:r>
    </w:p>
    <w:p w14:paraId="4095033F" w14:textId="77777777" w:rsidR="006A22A3" w:rsidRDefault="006A22A3" w:rsidP="006A22A3">
      <w:r>
        <w:t xml:space="preserve">            }</w:t>
      </w:r>
    </w:p>
    <w:p w14:paraId="2FAA54D7" w14:textId="77777777" w:rsidR="006A22A3" w:rsidRDefault="006A22A3" w:rsidP="006A22A3">
      <w:r>
        <w:t xml:space="preserve">            Oe(a) {</w:t>
      </w:r>
    </w:p>
    <w:p w14:paraId="3485847D" w14:textId="77777777" w:rsidR="006A22A3" w:rsidRDefault="006A22A3" w:rsidP="006A22A3">
      <w:r>
        <w:t xml:space="preserve">                this.Sa = a.replace(Aka, "_");</w:t>
      </w:r>
    </w:p>
    <w:p w14:paraId="013874B9" w14:textId="77777777" w:rsidR="006A22A3" w:rsidRDefault="006A22A3" w:rsidP="006A22A3">
      <w:r>
        <w:t xml:space="preserve">                this.Ea = a</w:t>
      </w:r>
    </w:p>
    <w:p w14:paraId="6DE2915B" w14:textId="77777777" w:rsidR="006A22A3" w:rsidRDefault="006A22A3" w:rsidP="006A22A3">
      <w:r>
        <w:t xml:space="preserve">            }</w:t>
      </w:r>
    </w:p>
    <w:p w14:paraId="27EF3A16" w14:textId="77777777" w:rsidR="006A22A3" w:rsidRDefault="006A22A3" w:rsidP="006A22A3">
      <w:r>
        <w:t xml:space="preserve">            done(a, b, c) {</w:t>
      </w:r>
    </w:p>
    <w:p w14:paraId="1F941DE9" w14:textId="77777777" w:rsidR="006A22A3" w:rsidRDefault="006A22A3" w:rsidP="006A22A3">
      <w:r>
        <w:t xml:space="preserve">                if (this.W || !this.H[a])</w:t>
      </w:r>
    </w:p>
    <w:p w14:paraId="104C24CD" w14:textId="77777777" w:rsidR="006A22A3" w:rsidRDefault="006A22A3" w:rsidP="006A22A3">
      <w:r>
        <w:t xml:space="preserve">                    Dk(this, "done", a, b);</w:t>
      </w:r>
    </w:p>
    <w:p w14:paraId="542C85F1" w14:textId="77777777" w:rsidR="006A22A3" w:rsidRDefault="006A22A3" w:rsidP="006A22A3">
      <w:r>
        <w:t xml:space="preserve">                else {</w:t>
      </w:r>
    </w:p>
    <w:p w14:paraId="4B1B549A" w14:textId="77777777" w:rsidR="006A22A3" w:rsidRDefault="006A22A3" w:rsidP="006A22A3">
      <w:r>
        <w:t xml:space="preserve">                    b &amp;&amp; yka(this, b, c);</w:t>
      </w:r>
    </w:p>
    <w:p w14:paraId="728980EB" w14:textId="77777777" w:rsidR="006A22A3" w:rsidRDefault="006A22A3" w:rsidP="006A22A3">
      <w:r>
        <w:t xml:space="preserve">                    this.H[a]--;</w:t>
      </w:r>
    </w:p>
    <w:p w14:paraId="2023A392" w14:textId="77777777" w:rsidR="006A22A3" w:rsidRDefault="006A22A3" w:rsidP="006A22A3">
      <w:r>
        <w:t xml:space="preserve">                    0 == this.H[a] &amp;&amp; delete this.H[a];</w:t>
      </w:r>
    </w:p>
    <w:p w14:paraId="1246D69B" w14:textId="77777777" w:rsidR="006A22A3" w:rsidRDefault="006A22A3" w:rsidP="006A22A3">
      <w:r>
        <w:t xml:space="preserve">                    if (a = _.jb(this.H))</w:t>
      </w:r>
    </w:p>
    <w:p w14:paraId="42A3C57C" w14:textId="77777777" w:rsidR="006A22A3" w:rsidRDefault="006A22A3" w:rsidP="006A22A3">
      <w:r>
        <w:t xml:space="preserve">                        if (ze) {</w:t>
      </w:r>
    </w:p>
    <w:p w14:paraId="1FDC0356" w14:textId="77777777" w:rsidR="006A22A3" w:rsidRDefault="006A22A3" w:rsidP="006A22A3">
      <w:r>
        <w:t xml:space="preserve">                            b = a = "";</w:t>
      </w:r>
    </w:p>
    <w:p w14:paraId="5678B330" w14:textId="77777777" w:rsidR="006A22A3" w:rsidRDefault="006A22A3" w:rsidP="006A22A3">
      <w:r>
        <w:t xml:space="preserve">                            for (var d in this.Pa)</w:t>
      </w:r>
    </w:p>
    <w:p w14:paraId="6F7F1412" w14:textId="77777777" w:rsidR="006A22A3" w:rsidRDefault="006A22A3" w:rsidP="006A22A3">
      <w:r>
        <w:t xml:space="preserve">                                this.Pa.hasOwnProperty(d) &amp;&amp; (b = b + a + d,</w:t>
      </w:r>
    </w:p>
    <w:p w14:paraId="7931FC5C" w14:textId="77777777" w:rsidR="006A22A3" w:rsidRDefault="006A22A3" w:rsidP="006A22A3">
      <w:r>
        <w:t xml:space="preserve">                                a = "|");</w:t>
      </w:r>
    </w:p>
    <w:p w14:paraId="0DAB3F26" w14:textId="77777777" w:rsidR="006A22A3" w:rsidRDefault="006A22A3" w:rsidP="006A22A3">
      <w:r>
        <w:t xml:space="preserve">                            b &amp;&amp; (this.Qa.dup = b);</w:t>
      </w:r>
    </w:p>
    <w:p w14:paraId="7DA253AB" w14:textId="77777777" w:rsidR="006A22A3" w:rsidRDefault="006A22A3" w:rsidP="006A22A3">
      <w:r>
        <w:t xml:space="preserve">                            d = new xka("beforedone",this);</w:t>
      </w:r>
    </w:p>
    <w:p w14:paraId="5770B02B" w14:textId="77777777" w:rsidR="006A22A3" w:rsidRDefault="006A22A3" w:rsidP="006A22A3">
      <w:r>
        <w:t xml:space="preserve">                            this.dispatchEvent(d) &amp;&amp; ze.dispatchEvent(d) ? ((a = jda(this.Qa)) &amp;&amp; (this.ma.cad = a),</w:t>
      </w:r>
    </w:p>
    <w:p w14:paraId="192354F0" w14:textId="77777777" w:rsidR="006A22A3" w:rsidRDefault="006A22A3" w:rsidP="006A22A3">
      <w:r>
        <w:t xml:space="preserve">                            d.type = "done",</w:t>
      </w:r>
    </w:p>
    <w:p w14:paraId="7B7E4391" w14:textId="77777777" w:rsidR="006A22A3" w:rsidRDefault="006A22A3" w:rsidP="006A22A3">
      <w:r>
        <w:t xml:space="preserve">                            a = ze.dispatchEvent(d)) : a = !1</w:t>
      </w:r>
    </w:p>
    <w:p w14:paraId="35F2FD59" w14:textId="77777777" w:rsidR="006A22A3" w:rsidRDefault="006A22A3" w:rsidP="006A22A3">
      <w:r>
        <w:t xml:space="preserve">                        } else</w:t>
      </w:r>
    </w:p>
    <w:p w14:paraId="45EE19EC" w14:textId="77777777" w:rsidR="006A22A3" w:rsidRDefault="006A22A3" w:rsidP="006A22A3">
      <w:r>
        <w:t xml:space="preserve">                            a = !0;</w:t>
      </w:r>
    </w:p>
    <w:p w14:paraId="5A653D5D" w14:textId="77777777" w:rsidR="006A22A3" w:rsidRDefault="006A22A3" w:rsidP="006A22A3">
      <w:r>
        <w:t xml:space="preserve">                    a &amp;&amp; (this.W = !0,</w:t>
      </w:r>
    </w:p>
    <w:p w14:paraId="78EFEF53" w14:textId="77777777" w:rsidR="006A22A3" w:rsidRDefault="006A22A3" w:rsidP="006A22A3">
      <w:r>
        <w:t xml:space="preserve">                    _.ra(Bka, this),</w:t>
      </w:r>
    </w:p>
    <w:p w14:paraId="27BD3B7D" w14:textId="77777777" w:rsidR="006A22A3" w:rsidRDefault="006A22A3" w:rsidP="006A22A3">
      <w:r>
        <w:t xml:space="preserve">                    this.ua = this.N = null,</w:t>
      </w:r>
    </w:p>
    <w:p w14:paraId="219FF976" w14:textId="77777777" w:rsidR="006A22A3" w:rsidRDefault="006A22A3" w:rsidP="006A22A3">
      <w:r>
        <w:t xml:space="preserve">                    this.dispose())</w:t>
      </w:r>
    </w:p>
    <w:p w14:paraId="1131EF8C" w14:textId="77777777" w:rsidR="006A22A3" w:rsidRDefault="006A22A3" w:rsidP="006A22A3">
      <w:r>
        <w:t xml:space="preserve">                }</w:t>
      </w:r>
    </w:p>
    <w:p w14:paraId="43BF92DE" w14:textId="77777777" w:rsidR="006A22A3" w:rsidRDefault="006A22A3" w:rsidP="006A22A3">
      <w:r>
        <w:t xml:space="preserve">            }</w:t>
      </w:r>
    </w:p>
    <w:p w14:paraId="277233A7" w14:textId="77777777" w:rsidR="006A22A3" w:rsidRDefault="006A22A3" w:rsidP="006A22A3">
      <w:r>
        <w:t xml:space="preserve">            Vj(a, b, c) {</w:t>
      </w:r>
    </w:p>
    <w:p w14:paraId="633461D0" w14:textId="77777777" w:rsidR="006A22A3" w:rsidRDefault="006A22A3" w:rsidP="006A22A3">
      <w:r>
        <w:t xml:space="preserve">                this.W &amp;&amp; Dk(this, "branch", a, b);</w:t>
      </w:r>
    </w:p>
    <w:p w14:paraId="6B9941BA" w14:textId="77777777" w:rsidR="006A22A3" w:rsidRDefault="006A22A3" w:rsidP="006A22A3">
      <w:r>
        <w:t xml:space="preserve">                b &amp;&amp; yka(this, b, c);</w:t>
      </w:r>
    </w:p>
    <w:p w14:paraId="717B5C40" w14:textId="77777777" w:rsidR="006A22A3" w:rsidRDefault="006A22A3" w:rsidP="006A22A3">
      <w:r>
        <w:t xml:space="preserve">                this.H[a] ? this.H[a]++ : this.H[a] = 1</w:t>
      </w:r>
    </w:p>
    <w:p w14:paraId="248F01CE" w14:textId="77777777" w:rsidR="006A22A3" w:rsidRDefault="006A22A3" w:rsidP="006A22A3">
      <w:r>
        <w:t xml:space="preserve">            }</w:t>
      </w:r>
    </w:p>
    <w:p w14:paraId="1D450DBC" w14:textId="77777777" w:rsidR="006A22A3" w:rsidRDefault="006A22A3" w:rsidP="006A22A3">
      <w:r>
        <w:t xml:space="preserve">            action(a) {</w:t>
      </w:r>
    </w:p>
    <w:p w14:paraId="7D2CAD3A" w14:textId="77777777" w:rsidR="006A22A3" w:rsidRDefault="006A22A3" w:rsidP="006A22A3">
      <w:r>
        <w:t xml:space="preserve">                this.W &amp;&amp; Dk(this, "action");</w:t>
      </w:r>
    </w:p>
    <w:p w14:paraId="35FE724C" w14:textId="77777777" w:rsidR="006A22A3" w:rsidRDefault="006A22A3" w:rsidP="006A22A3">
      <w:r>
        <w:t xml:space="preserve">                const b = [];</w:t>
      </w:r>
    </w:p>
    <w:p w14:paraId="7D739A8F" w14:textId="77777777" w:rsidR="006A22A3" w:rsidRDefault="006A22A3" w:rsidP="006A22A3">
      <w:r>
        <w:t xml:space="preserve">                let c = null</w:t>
      </w:r>
    </w:p>
    <w:p w14:paraId="56FD4EB1" w14:textId="77777777" w:rsidR="006A22A3" w:rsidRDefault="006A22A3" w:rsidP="006A22A3">
      <w:r>
        <w:t xml:space="preserve">                  , d = null</w:t>
      </w:r>
    </w:p>
    <w:p w14:paraId="4EC0C81F" w14:textId="77777777" w:rsidR="006A22A3" w:rsidRDefault="006A22A3" w:rsidP="006A22A3">
      <w:r>
        <w:t xml:space="preserve">                  , e = null</w:t>
      </w:r>
    </w:p>
    <w:p w14:paraId="54CA35B6" w14:textId="77777777" w:rsidR="006A22A3" w:rsidRDefault="006A22A3" w:rsidP="006A22A3">
      <w:r>
        <w:t xml:space="preserve">                  , f = null;</w:t>
      </w:r>
    </w:p>
    <w:p w14:paraId="6C7B68E5" w14:textId="77777777" w:rsidR="006A22A3" w:rsidRDefault="006A22A3" w:rsidP="006A22A3">
      <w:r>
        <w:t xml:space="preserve">                kda(a, g=&gt;{</w:t>
      </w:r>
    </w:p>
    <w:p w14:paraId="55741AF7" w14:textId="77777777" w:rsidR="006A22A3" w:rsidRDefault="006A22A3" w:rsidP="006A22A3">
      <w:r>
        <w:t xml:space="preserve">                    var h;</w:t>
      </w:r>
    </w:p>
    <w:p w14:paraId="623B66A5" w14:textId="77777777" w:rsidR="006A22A3" w:rsidRDefault="006A22A3" w:rsidP="006A22A3">
      <w:r>
        <w:t xml:space="preserve">                    !g.__oi &amp;&amp; g.getAttribute &amp;&amp; (g.__oi = g.getAttribute("oi"));</w:t>
      </w:r>
    </w:p>
    <w:p w14:paraId="1BDDBDE2" w14:textId="77777777" w:rsidR="006A22A3" w:rsidRDefault="006A22A3" w:rsidP="006A22A3">
      <w:r>
        <w:t xml:space="preserve">                    if (h = g.__oi)</w:t>
      </w:r>
    </w:p>
    <w:p w14:paraId="24CA36D5" w14:textId="77777777" w:rsidR="006A22A3" w:rsidRDefault="006A22A3" w:rsidP="006A22A3">
      <w:r>
        <w:t xml:space="preserve">                        b.unshift(h),</w:t>
      </w:r>
    </w:p>
    <w:p w14:paraId="7CA657E6" w14:textId="77777777" w:rsidR="006A22A3" w:rsidRDefault="006A22A3" w:rsidP="006A22A3">
      <w:r>
        <w:t xml:space="preserve">                        c || (c = g.getAttribute("jsinstance"));</w:t>
      </w:r>
    </w:p>
    <w:p w14:paraId="1487208C" w14:textId="77777777" w:rsidR="006A22A3" w:rsidRDefault="006A22A3" w:rsidP="006A22A3">
      <w:r>
        <w:t xml:space="preserve">                    e || d &amp;&amp; "1" !== d || (e = g.getAttribute("ved"));</w:t>
      </w:r>
    </w:p>
    <w:p w14:paraId="1EF8566E" w14:textId="77777777" w:rsidR="006A22A3" w:rsidRDefault="006A22A3" w:rsidP="006A22A3">
      <w:r>
        <w:t xml:space="preserve">                    f || (f = g.getAttribute("vet"));</w:t>
      </w:r>
    </w:p>
    <w:p w14:paraId="38187CF3" w14:textId="77777777" w:rsidR="006A22A3" w:rsidRDefault="006A22A3" w:rsidP="006A22A3">
      <w:r>
        <w:t xml:space="preserve">                    d || (d = g.getAttribute("jstrack"))</w:t>
      </w:r>
    </w:p>
    <w:p w14:paraId="1E7E3897" w14:textId="77777777" w:rsidR="006A22A3" w:rsidRDefault="006A22A3" w:rsidP="006A22A3">
      <w:r>
        <w:t xml:space="preserve">                }</w:t>
      </w:r>
    </w:p>
    <w:p w14:paraId="6B4DC92D" w14:textId="77777777" w:rsidR="006A22A3" w:rsidRDefault="006A22A3" w:rsidP="006A22A3">
      <w:r>
        <w:t xml:space="preserve">                );</w:t>
      </w:r>
    </w:p>
    <w:p w14:paraId="222BB8C3" w14:textId="77777777" w:rsidR="006A22A3" w:rsidRDefault="006A22A3" w:rsidP="006A22A3">
      <w:r>
        <w:t xml:space="preserve">                f &amp;&amp; (this.ma.vet = f);</w:t>
      </w:r>
    </w:p>
    <w:p w14:paraId="025BDC99" w14:textId="77777777" w:rsidR="006A22A3" w:rsidRDefault="006A22A3" w:rsidP="006A22A3">
      <w:r>
        <w:t xml:space="preserve">                d &amp;&amp; (this.ma.ct = this.Sa,</w:t>
      </w:r>
    </w:p>
    <w:p w14:paraId="192A7F33" w14:textId="77777777" w:rsidR="006A22A3" w:rsidRDefault="006A22A3" w:rsidP="006A22A3">
      <w:r>
        <w:t xml:space="preserve">                0 &lt; b.length &amp;&amp; zka(this, b.join(".")),</w:t>
      </w:r>
    </w:p>
    <w:p w14:paraId="0E5E820D" w14:textId="77777777" w:rsidR="006A22A3" w:rsidRDefault="006A22A3" w:rsidP="006A22A3">
      <w:r>
        <w:t xml:space="preserve">                c &amp;&amp; (this.ma.cd = "*" === c.charAt(0) ? Number(c.slice(1)) : Number(c)),</w:t>
      </w:r>
    </w:p>
    <w:p w14:paraId="5AAFF1E1" w14:textId="77777777" w:rsidR="006A22A3" w:rsidRDefault="006A22A3" w:rsidP="006A22A3">
      <w:r>
        <w:t xml:space="preserve">                "1" !== d &amp;&amp; (this.ma.ei = d),</w:t>
      </w:r>
    </w:p>
    <w:p w14:paraId="2ADF37AE" w14:textId="77777777" w:rsidR="006A22A3" w:rsidRDefault="006A22A3" w:rsidP="006A22A3">
      <w:r>
        <w:t xml:space="preserve">                e &amp;&amp; (this.ma.ved = e))</w:t>
      </w:r>
    </w:p>
    <w:p w14:paraId="5067DA1D" w14:textId="77777777" w:rsidR="006A22A3" w:rsidRDefault="006A22A3" w:rsidP="006A22A3">
      <w:r>
        <w:t xml:space="preserve">            }</w:t>
      </w:r>
    </w:p>
    <w:p w14:paraId="3B276473" w14:textId="77777777" w:rsidR="006A22A3" w:rsidRDefault="006A22A3" w:rsidP="006A22A3">
      <w:r>
        <w:t xml:space="preserve">            callback(a, b, c, d) {</w:t>
      </w:r>
    </w:p>
    <w:p w14:paraId="7145686A" w14:textId="77777777" w:rsidR="006A22A3" w:rsidRDefault="006A22A3" w:rsidP="006A22A3">
      <w:r>
        <w:t xml:space="preserve">                this.Vj(b, c);</w:t>
      </w:r>
    </w:p>
    <w:p w14:paraId="0EC3A625" w14:textId="77777777" w:rsidR="006A22A3" w:rsidRDefault="006A22A3" w:rsidP="006A22A3">
      <w:r>
        <w:t xml:space="preserve">                const e = this;</w:t>
      </w:r>
    </w:p>
    <w:p w14:paraId="02C981D5" w14:textId="77777777" w:rsidR="006A22A3" w:rsidRDefault="006A22A3" w:rsidP="006A22A3">
      <w:r>
        <w:t xml:space="preserve">                return function(...f) {</w:t>
      </w:r>
    </w:p>
    <w:p w14:paraId="07867830" w14:textId="77777777" w:rsidR="006A22A3" w:rsidRDefault="006A22A3" w:rsidP="006A22A3">
      <w:r>
        <w:t xml:space="preserve">                    try {</w:t>
      </w:r>
    </w:p>
    <w:p w14:paraId="4CBD7892" w14:textId="77777777" w:rsidR="006A22A3" w:rsidRDefault="006A22A3" w:rsidP="006A22A3">
      <w:r>
        <w:t xml:space="preserve">                        return a.call(this, ...f)</w:t>
      </w:r>
    </w:p>
    <w:p w14:paraId="1BC74D2D" w14:textId="77777777" w:rsidR="006A22A3" w:rsidRDefault="006A22A3" w:rsidP="006A22A3">
      <w:r>
        <w:t xml:space="preserve">                    } finally {</w:t>
      </w:r>
    </w:p>
    <w:p w14:paraId="47E8813A" w14:textId="77777777" w:rsidR="006A22A3" w:rsidRDefault="006A22A3" w:rsidP="006A22A3">
      <w:r>
        <w:t xml:space="preserve">                        e.done(b, d)</w:t>
      </w:r>
    </w:p>
    <w:p w14:paraId="3DB26BA8" w14:textId="77777777" w:rsidR="006A22A3" w:rsidRDefault="006A22A3" w:rsidP="006A22A3">
      <w:r>
        <w:t xml:space="preserve">                    }</w:t>
      </w:r>
    </w:p>
    <w:p w14:paraId="00D8E0DB" w14:textId="77777777" w:rsidR="006A22A3" w:rsidRDefault="006A22A3" w:rsidP="006A22A3">
      <w:r>
        <w:t xml:space="preserve">                }</w:t>
      </w:r>
    </w:p>
    <w:p w14:paraId="1B36D65A" w14:textId="77777777" w:rsidR="006A22A3" w:rsidRDefault="006A22A3" w:rsidP="006A22A3">
      <w:r>
        <w:t xml:space="preserve">            }</w:t>
      </w:r>
    </w:p>
    <w:p w14:paraId="21C9F54B" w14:textId="77777777" w:rsidR="006A22A3" w:rsidRDefault="006A22A3" w:rsidP="006A22A3">
      <w:r>
        <w:t xml:space="preserve">            node() {</w:t>
      </w:r>
    </w:p>
    <w:p w14:paraId="5BD3FEDF" w14:textId="77777777" w:rsidR="006A22A3" w:rsidRDefault="006A22A3" w:rsidP="006A22A3">
      <w:r>
        <w:t xml:space="preserve">                return this.N</w:t>
      </w:r>
    </w:p>
    <w:p w14:paraId="6EE5912E" w14:textId="77777777" w:rsidR="006A22A3" w:rsidRDefault="006A22A3" w:rsidP="006A22A3">
      <w:r>
        <w:t xml:space="preserve">            }</w:t>
      </w:r>
    </w:p>
    <w:p w14:paraId="77FF83E6" w14:textId="77777777" w:rsidR="006A22A3" w:rsidRDefault="006A22A3" w:rsidP="006A22A3">
      <w:r>
        <w:t xml:space="preserve">            event() {</w:t>
      </w:r>
    </w:p>
    <w:p w14:paraId="207407DE" w14:textId="77777777" w:rsidR="006A22A3" w:rsidRDefault="006A22A3" w:rsidP="006A22A3">
      <w:r>
        <w:t xml:space="preserve">                return this.ua</w:t>
      </w:r>
    </w:p>
    <w:p w14:paraId="1E5E8620" w14:textId="77777777" w:rsidR="006A22A3" w:rsidRDefault="006A22A3" w:rsidP="006A22A3">
      <w:r>
        <w:t xml:space="preserve">            }</w:t>
      </w:r>
    </w:p>
    <w:p w14:paraId="2B4C2F20" w14:textId="77777777" w:rsidR="006A22A3" w:rsidRDefault="006A22A3" w:rsidP="006A22A3">
      <w:r>
        <w:t xml:space="preserve">            eventType() {</w:t>
      </w:r>
    </w:p>
    <w:p w14:paraId="24B8ACA1" w14:textId="77777777" w:rsidR="006A22A3" w:rsidRDefault="006A22A3" w:rsidP="006A22A3">
      <w:r>
        <w:t xml:space="preserve">                return this.rc</w:t>
      </w:r>
    </w:p>
    <w:p w14:paraId="5BC35356" w14:textId="77777777" w:rsidR="006A22A3" w:rsidRDefault="006A22A3" w:rsidP="006A22A3">
      <w:r>
        <w:t xml:space="preserve">            }</w:t>
      </w:r>
    </w:p>
    <w:p w14:paraId="6F60E294" w14:textId="77777777" w:rsidR="006A22A3" w:rsidRDefault="006A22A3" w:rsidP="006A22A3">
      <w:r>
        <w:t xml:space="preserve">            target() {</w:t>
      </w:r>
    </w:p>
    <w:p w14:paraId="72E14DE2" w14:textId="77777777" w:rsidR="006A22A3" w:rsidRDefault="006A22A3" w:rsidP="006A22A3">
      <w:r>
        <w:t xml:space="preserve">                return this.Ma</w:t>
      </w:r>
    </w:p>
    <w:p w14:paraId="4875DCB3" w14:textId="77777777" w:rsidR="006A22A3" w:rsidRDefault="006A22A3" w:rsidP="006A22A3">
      <w:r>
        <w:t xml:space="preserve">            }</w:t>
      </w:r>
    </w:p>
    <w:p w14:paraId="6CA093C5" w14:textId="77777777" w:rsidR="006A22A3" w:rsidRDefault="006A22A3" w:rsidP="006A22A3">
      <w:r>
        <w:t xml:space="preserve">            value(a) {</w:t>
      </w:r>
    </w:p>
    <w:p w14:paraId="6751D71D" w14:textId="77777777" w:rsidR="006A22A3" w:rsidRDefault="006A22A3" w:rsidP="006A22A3">
      <w:r>
        <w:t xml:space="preserve">                if (this.N) {</w:t>
      </w:r>
    </w:p>
    <w:p w14:paraId="49B658C3" w14:textId="77777777" w:rsidR="006A22A3" w:rsidRDefault="006A22A3" w:rsidP="006A22A3">
      <w:r>
        <w:t xml:space="preserve">                    if (a in this.N)</w:t>
      </w:r>
    </w:p>
    <w:p w14:paraId="737819E3" w14:textId="77777777" w:rsidR="006A22A3" w:rsidRDefault="006A22A3" w:rsidP="006A22A3">
      <w:r>
        <w:t xml:space="preserve">                        return this.N[a];</w:t>
      </w:r>
    </w:p>
    <w:p w14:paraId="61860CA1" w14:textId="77777777" w:rsidR="006A22A3" w:rsidRDefault="006A22A3" w:rsidP="006A22A3">
      <w:r>
        <w:t xml:space="preserve">                    if (this.N.getAttribute)</w:t>
      </w:r>
    </w:p>
    <w:p w14:paraId="6E9F5D5E" w14:textId="77777777" w:rsidR="006A22A3" w:rsidRDefault="006A22A3" w:rsidP="006A22A3">
      <w:r>
        <w:t xml:space="preserve">                        return this.N.getAttribute(a)</w:t>
      </w:r>
    </w:p>
    <w:p w14:paraId="72CDDA07" w14:textId="77777777" w:rsidR="006A22A3" w:rsidRDefault="006A22A3" w:rsidP="006A22A3">
      <w:r>
        <w:t xml:space="preserve">                }</w:t>
      </w:r>
    </w:p>
    <w:p w14:paraId="5E323A8C" w14:textId="77777777" w:rsidR="006A22A3" w:rsidRDefault="006A22A3" w:rsidP="006A22A3">
      <w:r>
        <w:t xml:space="preserve">            }</w:t>
      </w:r>
    </w:p>
    <w:p w14:paraId="47FCFE60" w14:textId="77777777" w:rsidR="006A22A3" w:rsidRDefault="006A22A3" w:rsidP="006A22A3">
      <w:r>
        <w:t xml:space="preserve">        }</w:t>
      </w:r>
    </w:p>
    <w:p w14:paraId="4FB789D5" w14:textId="77777777" w:rsidR="006A22A3" w:rsidRDefault="006A22A3" w:rsidP="006A22A3">
      <w:r>
        <w:t xml:space="preserve">          , Bka = []</w:t>
      </w:r>
    </w:p>
    <w:p w14:paraId="4F2F8BDE" w14:textId="77777777" w:rsidR="006A22A3" w:rsidRDefault="006A22A3" w:rsidP="006A22A3">
      <w:r>
        <w:t xml:space="preserve">          , ze = new _.wj</w:t>
      </w:r>
    </w:p>
    <w:p w14:paraId="6E15952B" w14:textId="77777777" w:rsidR="006A22A3" w:rsidRDefault="006A22A3" w:rsidP="006A22A3">
      <w:r>
        <w:t xml:space="preserve">          , Aka = /[~.,?&amp;-]/g</w:t>
      </w:r>
    </w:p>
    <w:p w14:paraId="4D088470" w14:textId="77777777" w:rsidR="006A22A3" w:rsidRDefault="006A22A3" w:rsidP="006A22A3">
      <w:r>
        <w:t xml:space="preserve">          , Cka = 0;</w:t>
      </w:r>
    </w:p>
    <w:p w14:paraId="5ACD933A" w14:textId="77777777" w:rsidR="006A22A3" w:rsidRDefault="006A22A3" w:rsidP="006A22A3">
      <w:r>
        <w:t xml:space="preserve">        var Eka = function() {}</w:t>
      </w:r>
    </w:p>
    <w:p w14:paraId="1B961068" w14:textId="77777777" w:rsidR="006A22A3" w:rsidRDefault="006A22A3" w:rsidP="006A22A3">
      <w:r>
        <w:t xml:space="preserve">          , Fka = class {</w:t>
      </w:r>
    </w:p>
    <w:p w14:paraId="670034AE" w14:textId="77777777" w:rsidR="006A22A3" w:rsidRDefault="006A22A3" w:rsidP="006A22A3">
      <w:r>
        <w:t xml:space="preserve">            W() {}</w:t>
      </w:r>
    </w:p>
    <w:p w14:paraId="0DF1DB52" w14:textId="77777777" w:rsidR="006A22A3" w:rsidRDefault="006A22A3" w:rsidP="006A22A3">
      <w:r>
        <w:t xml:space="preserve">        }</w:t>
      </w:r>
    </w:p>
    <w:p w14:paraId="12777FAE" w14:textId="77777777" w:rsidR="006A22A3" w:rsidRDefault="006A22A3" w:rsidP="006A22A3">
      <w:r>
        <w:t xml:space="preserve">        ;</w:t>
      </w:r>
    </w:p>
    <w:p w14:paraId="0D69F41B" w14:textId="77777777" w:rsidR="006A22A3" w:rsidRDefault="006A22A3" w:rsidP="006A22A3">
      <w:r>
        <w:t xml:space="preserve">        var Gka = ["click", "focus", "touchstart", "mousedown"]</w:t>
      </w:r>
    </w:p>
    <w:p w14:paraId="34C664A2" w14:textId="77777777" w:rsidR="006A22A3" w:rsidRDefault="006A22A3" w:rsidP="006A22A3">
      <w:r>
        <w:t xml:space="preserve">          , Hka = class extends Fka {</w:t>
      </w:r>
    </w:p>
    <w:p w14:paraId="3A0F76DD" w14:textId="77777777" w:rsidR="006A22A3" w:rsidRDefault="006A22A3" w:rsidP="006A22A3">
      <w:r>
        <w:t xml:space="preserve">            constructor() {</w:t>
      </w:r>
    </w:p>
    <w:p w14:paraId="7E4FD838" w14:textId="77777777" w:rsidR="006A22A3" w:rsidRDefault="006A22A3" w:rsidP="006A22A3">
      <w:r>
        <w:t xml:space="preserve">                super();</w:t>
      </w:r>
    </w:p>
    <w:p w14:paraId="5826D7AD" w14:textId="77777777" w:rsidR="006A22A3" w:rsidRDefault="006A22A3" w:rsidP="006A22A3">
      <w:r>
        <w:t xml:space="preserve">                this.H = this.N = null</w:t>
      </w:r>
    </w:p>
    <w:p w14:paraId="652CE116" w14:textId="77777777" w:rsidR="006A22A3" w:rsidRDefault="006A22A3" w:rsidP="006A22A3">
      <w:r>
        <w:t xml:space="preserve">            }</w:t>
      </w:r>
    </w:p>
    <w:p w14:paraId="05C3EFA6" w14:textId="77777777" w:rsidR="006A22A3" w:rsidRDefault="006A22A3" w:rsidP="006A22A3">
      <w:r>
        <w:t xml:space="preserve">            W(a) {</w:t>
      </w:r>
    </w:p>
    <w:p w14:paraId="48CD60F0" w14:textId="77777777" w:rsidR="006A22A3" w:rsidRDefault="006A22A3" w:rsidP="006A22A3">
      <w:r>
        <w:t xml:space="preserve">                if (_.oa(Gka, a.eventType()) &amp;&amp; null != a.node()) {</w:t>
      </w:r>
    </w:p>
    <w:p w14:paraId="0A0CA26B" w14:textId="77777777" w:rsidR="006A22A3" w:rsidRDefault="006A22A3" w:rsidP="006A22A3">
      <w:r>
        <w:t xml:space="preserve">                    if (a.ua) {</w:t>
      </w:r>
    </w:p>
    <w:p w14:paraId="21BFA46F" w14:textId="77777777" w:rsidR="006A22A3" w:rsidRDefault="006A22A3" w:rsidP="006A22A3">
      <w:r>
        <w:t xml:space="preserve">                        var b = a.ua;</w:t>
      </w:r>
    </w:p>
    <w:p w14:paraId="50140DB1" w14:textId="77777777" w:rsidR="006A22A3" w:rsidRDefault="006A22A3" w:rsidP="006A22A3">
      <w:r>
        <w:t xml:space="preserve">                        b = null == b.Ku || b.gY ? 0 : (a.Ib ? _.Ke("window.performance.timing.navigationStart") &amp;&amp; _.Ke("window.performance.now") ? window.performance.timing.navigationStart + window.performance.now() : _.Oe() : b.timeStamp) - b.Ku</w:t>
      </w:r>
    </w:p>
    <w:p w14:paraId="2C5E1133" w14:textId="77777777" w:rsidR="006A22A3" w:rsidRDefault="006A22A3" w:rsidP="006A22A3">
      <w:r>
        <w:t xml:space="preserve">                    } else</w:t>
      </w:r>
    </w:p>
    <w:p w14:paraId="2FC69976" w14:textId="77777777" w:rsidR="006A22A3" w:rsidRDefault="006A22A3" w:rsidP="006A22A3">
      <w:r>
        <w:t xml:space="preserve">                        b = 0;</w:t>
      </w:r>
    </w:p>
    <w:p w14:paraId="70FA05BA" w14:textId="77777777" w:rsidR="006A22A3" w:rsidRDefault="006A22A3" w:rsidP="006A22A3">
      <w:r>
        <w:t xml:space="preserve">                    var c;</w:t>
      </w:r>
    </w:p>
    <w:p w14:paraId="42BAA3CF" w14:textId="77777777" w:rsidR="006A22A3" w:rsidRDefault="006A22A3" w:rsidP="006A22A3">
      <w:r>
        <w:t xml:space="preserve">                    b ? c = Date.now() - a.Ba : c = 0;</w:t>
      </w:r>
    </w:p>
    <w:p w14:paraId="0D2B2421" w14:textId="77777777" w:rsidR="006A22A3" w:rsidRDefault="006A22A3" w:rsidP="006A22A3">
      <w:r>
        <w:t xml:space="preserve">                    a = c;</w:t>
      </w:r>
    </w:p>
    <w:p w14:paraId="4B15B6FE" w14:textId="77777777" w:rsidR="006A22A3" w:rsidRDefault="006A22A3" w:rsidP="006A22A3">
      <w:r>
        <w:t xml:space="preserve">                    0 &lt;= b &amp;&amp; 6E5 &gt;= b &amp;&amp; null == this.N &amp;&amp; (this.N = b);</w:t>
      </w:r>
    </w:p>
    <w:p w14:paraId="1B1A002C" w14:textId="77777777" w:rsidR="006A22A3" w:rsidRDefault="006A22A3" w:rsidP="006A22A3">
      <w:r>
        <w:t xml:space="preserve">                    0 &lt;= a &amp;&amp; 6E5 &gt;= a &amp;&amp; null == this.H &amp;&amp; (this.H = a)</w:t>
      </w:r>
    </w:p>
    <w:p w14:paraId="4F855FEA" w14:textId="77777777" w:rsidR="006A22A3" w:rsidRDefault="006A22A3" w:rsidP="006A22A3">
      <w:r>
        <w:t xml:space="preserve">                }</w:t>
      </w:r>
    </w:p>
    <w:p w14:paraId="4ABD7C3C" w14:textId="77777777" w:rsidR="006A22A3" w:rsidRDefault="006A22A3" w:rsidP="006A22A3">
      <w:r>
        <w:t xml:space="preserve">            }</w:t>
      </w:r>
    </w:p>
    <w:p w14:paraId="6253D6AC" w14:textId="77777777" w:rsidR="006A22A3" w:rsidRDefault="006A22A3" w:rsidP="006A22A3">
      <w:r>
        <w:t xml:space="preserve">        }</w:t>
      </w:r>
    </w:p>
    <w:p w14:paraId="455F6C43" w14:textId="77777777" w:rsidR="006A22A3" w:rsidRDefault="006A22A3" w:rsidP="006A22A3">
      <w:r>
        <w:t xml:space="preserve">          , Ika = new Hka;</w:t>
      </w:r>
    </w:p>
    <w:p w14:paraId="78C90FC4" w14:textId="77777777" w:rsidR="006A22A3" w:rsidRDefault="006A22A3" w:rsidP="006A22A3">
      <w:r>
        <w:t xml:space="preserve">        var Jka = function(a, b) {</w:t>
      </w:r>
    </w:p>
    <w:p w14:paraId="546ED2B4" w14:textId="77777777" w:rsidR="006A22A3" w:rsidRDefault="006A22A3" w:rsidP="006A22A3">
      <w:r>
        <w:t xml:space="preserve">            var c = b || _.Rf()</w:t>
      </w:r>
    </w:p>
    <w:p w14:paraId="3A963103" w14:textId="77777777" w:rsidR="006A22A3" w:rsidRDefault="006A22A3" w:rsidP="006A22A3">
      <w:r>
        <w:t xml:space="preserve">              , d = c.H;</w:t>
      </w:r>
    </w:p>
    <w:p w14:paraId="2EE30FF7" w14:textId="77777777" w:rsidR="006A22A3" w:rsidRDefault="006A22A3" w:rsidP="006A22A3">
      <w:r>
        <w:t xml:space="preserve">            b = c.createElement("STYLE");</w:t>
      </w:r>
    </w:p>
    <w:p w14:paraId="57E84255" w14:textId="77777777" w:rsidR="006A22A3" w:rsidRDefault="006A22A3" w:rsidP="006A22A3">
      <w:r>
        <w:t xml:space="preserve">            var e = _.xfa('style[nonce],link[rel="stylesheet"][nonce]', _.$f(d));</w:t>
      </w:r>
    </w:p>
    <w:p w14:paraId="04459B49" w14:textId="77777777" w:rsidR="006A22A3" w:rsidRDefault="006A22A3" w:rsidP="006A22A3">
      <w:r>
        <w:t xml:space="preserve">            e &amp;&amp; b.setAttribute("nonce", e);</w:t>
      </w:r>
    </w:p>
    <w:p w14:paraId="7D630247" w14:textId="77777777" w:rsidR="006A22A3" w:rsidRDefault="006A22A3" w:rsidP="006A22A3">
      <w:r>
        <w:t xml:space="preserve">            b.type = "text/css";</w:t>
      </w:r>
    </w:p>
    <w:p w14:paraId="5A5B57ED" w14:textId="77777777" w:rsidR="006A22A3" w:rsidRDefault="006A22A3" w:rsidP="006A22A3">
      <w:r>
        <w:t xml:space="preserve">            c = c.getElementsByTagName("HEAD")[0];</w:t>
      </w:r>
    </w:p>
    <w:p w14:paraId="7D48FBEE" w14:textId="77777777" w:rsidR="006A22A3" w:rsidRDefault="006A22A3" w:rsidP="006A22A3">
      <w:r>
        <w:t xml:space="preserve">            (e = _.Pa()) &amp;&amp; c.appendChild(b);</w:t>
      </w:r>
    </w:p>
    <w:p w14:paraId="73F5DBAF" w14:textId="77777777" w:rsidR="006A22A3" w:rsidRDefault="006A22A3" w:rsidP="006A22A3">
      <w:r>
        <w:t xml:space="preserve">            b.styleSheet ? b.styleSheet.cssText = a : (a = d.createTextNode(a),</w:t>
      </w:r>
    </w:p>
    <w:p w14:paraId="39F9BD17" w14:textId="77777777" w:rsidR="006A22A3" w:rsidRDefault="006A22A3" w:rsidP="006A22A3">
      <w:r>
        <w:t xml:space="preserve">            b.appendChild(a));</w:t>
      </w:r>
    </w:p>
    <w:p w14:paraId="3CD7E037" w14:textId="77777777" w:rsidR="006A22A3" w:rsidRDefault="006A22A3" w:rsidP="006A22A3">
      <w:r>
        <w:t xml:space="preserve">            e || c.appendChild(b);</w:t>
      </w:r>
    </w:p>
    <w:p w14:paraId="40C1750C" w14:textId="77777777" w:rsidR="006A22A3" w:rsidRDefault="006A22A3" w:rsidP="006A22A3">
      <w:r>
        <w:t xml:space="preserve">            return b</w:t>
      </w:r>
    </w:p>
    <w:p w14:paraId="58B429BF" w14:textId="77777777" w:rsidR="006A22A3" w:rsidRDefault="006A22A3" w:rsidP="006A22A3">
      <w:r>
        <w:t xml:space="preserve">        };</w:t>
      </w:r>
    </w:p>
    <w:p w14:paraId="12B25CCE" w14:textId="77777777" w:rsidR="006A22A3" w:rsidRDefault="006A22A3" w:rsidP="006A22A3">
      <w:r>
        <w:t xml:space="preserve">        var Kka = function(a, b) {</w:t>
      </w:r>
    </w:p>
    <w:p w14:paraId="5F9F0B33" w14:textId="77777777" w:rsidR="006A22A3" w:rsidRDefault="006A22A3" w:rsidP="006A22A3">
      <w:r>
        <w:t xml:space="preserve">            const c = b.styleSheets.length</w:t>
      </w:r>
    </w:p>
    <w:p w14:paraId="737D7E7D" w14:textId="77777777" w:rsidR="006A22A3" w:rsidRDefault="006A22A3" w:rsidP="006A22A3">
      <w:r>
        <w:t xml:space="preserve">              , d = Jka(a, new _.Pf(b));</w:t>
      </w:r>
    </w:p>
    <w:p w14:paraId="306A6EE2" w14:textId="77777777" w:rsidR="006A22A3" w:rsidRDefault="006A22A3" w:rsidP="006A22A3">
      <w:r>
        <w:t xml:space="preserve">            d.setAttribute("data-late-css", "");</w:t>
      </w:r>
    </w:p>
    <w:p w14:paraId="7E2C961C" w14:textId="77777777" w:rsidR="006A22A3" w:rsidRDefault="006A22A3" w:rsidP="006A22A3">
      <w:r>
        <w:t xml:space="preserve">            b.styleSheets.length == c + 1 &amp;&amp; _.ma(b.styleSheets, e=&gt;(e.ownerNode || e.owningElement) == d)</w:t>
      </w:r>
    </w:p>
    <w:p w14:paraId="0F87B15A" w14:textId="77777777" w:rsidR="006A22A3" w:rsidRDefault="006A22A3" w:rsidP="006A22A3">
      <w:r>
        <w:t xml:space="preserve">        }</w:t>
      </w:r>
    </w:p>
    <w:p w14:paraId="63AB82DD" w14:textId="77777777" w:rsidR="006A22A3" w:rsidRDefault="006A22A3" w:rsidP="006A22A3">
      <w:r>
        <w:t xml:space="preserve">          , Mka = function(a) {</w:t>
      </w:r>
    </w:p>
    <w:p w14:paraId="45C848D4" w14:textId="77777777" w:rsidR="006A22A3" w:rsidRDefault="006A22A3" w:rsidP="006A22A3">
      <w:r>
        <w:t xml:space="preserve">            return _.Id(Lka(a), b=&gt;b.dg())</w:t>
      </w:r>
    </w:p>
    <w:p w14:paraId="2F9EC01D" w14:textId="77777777" w:rsidR="006A22A3" w:rsidRDefault="006A22A3" w:rsidP="006A22A3">
      <w:r>
        <w:t xml:space="preserve">        }</w:t>
      </w:r>
    </w:p>
    <w:p w14:paraId="783CDCDE" w14:textId="77777777" w:rsidR="006A22A3" w:rsidRDefault="006A22A3" w:rsidP="006A22A3">
      <w:r>
        <w:t xml:space="preserve">          , Nka = class {</w:t>
      </w:r>
    </w:p>
    <w:p w14:paraId="51F223AA" w14:textId="77777777" w:rsidR="006A22A3" w:rsidRDefault="006A22A3" w:rsidP="006A22A3">
      <w:r>
        <w:t xml:space="preserve">            constructor(a) {</w:t>
      </w:r>
    </w:p>
    <w:p w14:paraId="514F03B4" w14:textId="77777777" w:rsidR="006A22A3" w:rsidRDefault="006A22A3" w:rsidP="006A22A3">
      <w:r>
        <w:t xml:space="preserve">                this.W = a</w:t>
      </w:r>
    </w:p>
    <w:p w14:paraId="5F4DED26" w14:textId="77777777" w:rsidR="006A22A3" w:rsidRDefault="006A22A3" w:rsidP="006A22A3">
      <w:r>
        <w:t xml:space="preserve">            }</w:t>
      </w:r>
    </w:p>
    <w:p w14:paraId="4B8FC610" w14:textId="77777777" w:rsidR="006A22A3" w:rsidRDefault="006A22A3" w:rsidP="006A22A3">
      <w:r>
        <w:t xml:space="preserve">            H(a) {</w:t>
      </w:r>
    </w:p>
    <w:p w14:paraId="65AE25EF" w14:textId="77777777" w:rsidR="006A22A3" w:rsidRDefault="006A22A3" w:rsidP="006A22A3">
      <w:r>
        <w:t xml:space="preserve">                if (a) {</w:t>
      </w:r>
    </w:p>
    <w:p w14:paraId="64F21EA9" w14:textId="77777777" w:rsidR="006A22A3" w:rsidRDefault="006A22A3" w:rsidP="006A22A3">
      <w:r>
        <w:t xml:space="preserve">                    var b = this.W.tb;</w:t>
      </w:r>
    </w:p>
    <w:p w14:paraId="378F1542" w14:textId="77777777" w:rsidR="006A22A3" w:rsidRDefault="006A22A3" w:rsidP="006A22A3">
      <w:r>
        <w:t xml:space="preserve">                    if (b)</w:t>
      </w:r>
    </w:p>
    <w:p w14:paraId="072F52FB" w14:textId="77777777" w:rsidR="006A22A3" w:rsidRDefault="006A22A3" w:rsidP="006A22A3">
      <w:r>
        <w:t xml:space="preserve">                        if (b = Mka(b),</w:t>
      </w:r>
    </w:p>
    <w:p w14:paraId="3D8F1E08" w14:textId="77777777" w:rsidR="006A22A3" w:rsidRDefault="006A22A3" w:rsidP="006A22A3">
      <w:r>
        <w:t xml:space="preserve">                        0 == b.length)</w:t>
      </w:r>
    </w:p>
    <w:p w14:paraId="367FF13F" w14:textId="77777777" w:rsidR="006A22A3" w:rsidRDefault="006A22A3" w:rsidP="006A22A3">
      <w:r>
        <w:t xml:space="preserve">                            Kka(a, document);</w:t>
      </w:r>
    </w:p>
    <w:p w14:paraId="6556DDA5" w14:textId="77777777" w:rsidR="006A22A3" w:rsidRDefault="006A22A3" w:rsidP="006A22A3">
      <w:r>
        <w:t xml:space="preserve">                        else</w:t>
      </w:r>
    </w:p>
    <w:p w14:paraId="5081E206" w14:textId="77777777" w:rsidR="006A22A3" w:rsidRDefault="006A22A3" w:rsidP="006A22A3">
      <w:r>
        <w:t xml:space="preserve">                            for (let c of b)</w:t>
      </w:r>
    </w:p>
    <w:p w14:paraId="21C8ED47" w14:textId="77777777" w:rsidR="006A22A3" w:rsidRDefault="006A22A3" w:rsidP="006A22A3">
      <w:r>
        <w:t xml:space="preserve">                                Kka(a, c);</w:t>
      </w:r>
    </w:p>
    <w:p w14:paraId="34438241" w14:textId="77777777" w:rsidR="006A22A3" w:rsidRDefault="006A22A3" w:rsidP="006A22A3">
      <w:r>
        <w:t xml:space="preserve">                    else</w:t>
      </w:r>
    </w:p>
    <w:p w14:paraId="1CE8B9B4" w14:textId="77777777" w:rsidR="006A22A3" w:rsidRDefault="006A22A3" w:rsidP="006A22A3">
      <w:r>
        <w:t xml:space="preserve">                        Kka(a, document)</w:t>
      </w:r>
    </w:p>
    <w:p w14:paraId="2728E9D0" w14:textId="77777777" w:rsidR="006A22A3" w:rsidRDefault="006A22A3" w:rsidP="006A22A3">
      <w:r>
        <w:t xml:space="preserve">                }</w:t>
      </w:r>
    </w:p>
    <w:p w14:paraId="679E859C" w14:textId="77777777" w:rsidR="006A22A3" w:rsidRDefault="006A22A3" w:rsidP="006A22A3">
      <w:r>
        <w:t xml:space="preserve">            }</w:t>
      </w:r>
    </w:p>
    <w:p w14:paraId="4778A297" w14:textId="77777777" w:rsidR="006A22A3" w:rsidRDefault="006A22A3" w:rsidP="006A22A3">
      <w:r>
        <w:t xml:space="preserve">            init() {</w:t>
      </w:r>
    </w:p>
    <w:p w14:paraId="7A024A6D" w14:textId="77777777" w:rsidR="006A22A3" w:rsidRDefault="006A22A3" w:rsidP="006A22A3">
      <w:r>
        <w:t xml:space="preserve">                _.Zda("_F_installCss", a=&gt;{</w:t>
      </w:r>
    </w:p>
    <w:p w14:paraId="44EE340E" w14:textId="77777777" w:rsidR="006A22A3" w:rsidRDefault="006A22A3" w:rsidP="006A22A3">
      <w:r>
        <w:t xml:space="preserve">                    this.H(a)</w:t>
      </w:r>
    </w:p>
    <w:p w14:paraId="014FCBB1" w14:textId="77777777" w:rsidR="006A22A3" w:rsidRDefault="006A22A3" w:rsidP="006A22A3">
      <w:r>
        <w:t xml:space="preserve">                }</w:t>
      </w:r>
    </w:p>
    <w:p w14:paraId="6D45E72A" w14:textId="77777777" w:rsidR="006A22A3" w:rsidRDefault="006A22A3" w:rsidP="006A22A3">
      <w:r>
        <w:t xml:space="preserve">                )</w:t>
      </w:r>
    </w:p>
    <w:p w14:paraId="2DC23A5C" w14:textId="77777777" w:rsidR="006A22A3" w:rsidRDefault="006A22A3" w:rsidP="006A22A3">
      <w:r>
        <w:t xml:space="preserve">            }</w:t>
      </w:r>
    </w:p>
    <w:p w14:paraId="0F45A36E" w14:textId="77777777" w:rsidR="006A22A3" w:rsidRDefault="006A22A3" w:rsidP="006A22A3">
      <w:r>
        <w:t xml:space="preserve">        }</w:t>
      </w:r>
    </w:p>
    <w:p w14:paraId="7D9B7BCA" w14:textId="77777777" w:rsidR="006A22A3" w:rsidRDefault="006A22A3" w:rsidP="006A22A3">
      <w:r>
        <w:t xml:space="preserve">        ;</w:t>
      </w:r>
    </w:p>
    <w:p w14:paraId="50E8E380" w14:textId="77777777" w:rsidR="006A22A3" w:rsidRDefault="006A22A3" w:rsidP="006A22A3">
      <w:r>
        <w:t xml:space="preserve">        _.Ek = function(a) {</w:t>
      </w:r>
    </w:p>
    <w:p w14:paraId="116C8DBA" w14:textId="77777777" w:rsidR="006A22A3" w:rsidRDefault="006A22A3" w:rsidP="006A22A3">
      <w:r>
        <w:t xml:space="preserve">            if (a = a || document.body) {</w:t>
      </w:r>
    </w:p>
    <w:p w14:paraId="0C85E573" w14:textId="77777777" w:rsidR="006A22A3" w:rsidRDefault="006A22A3" w:rsidP="006A22A3">
      <w:r>
        <w:t xml:space="preserve">                var b = document.head.querySelector("style[data-late-css]");</w:t>
      </w:r>
    </w:p>
    <w:p w14:paraId="07C02E32" w14:textId="77777777" w:rsidR="006A22A3" w:rsidRDefault="006A22A3" w:rsidP="006A22A3">
      <w:r>
        <w:t xml:space="preserve">                for (const c of Array.from(a.querySelectorAll("style[data-server-css-collection], link[data-server-css-collection]")))</w:t>
      </w:r>
    </w:p>
    <w:p w14:paraId="72B8D73A" w14:textId="77777777" w:rsidR="006A22A3" w:rsidRDefault="006A22A3" w:rsidP="006A22A3">
      <w:r>
        <w:t xml:space="preserve">                    "STYLE" === c.tagName ? b ? document.head.insertBefore(c, b) : document.head.appendChild(c) : c.hasAttribute("late-css-moved") || (a = c.cloneNode(!0),</w:t>
      </w:r>
    </w:p>
    <w:p w14:paraId="3825CC93" w14:textId="77777777" w:rsidR="006A22A3" w:rsidRDefault="006A22A3" w:rsidP="006A22A3">
      <w:r>
        <w:t xml:space="preserve">                    a.onload = ()=&gt;_.eg(c),</w:t>
      </w:r>
    </w:p>
    <w:p w14:paraId="1D25EAA9" w14:textId="77777777" w:rsidR="006A22A3" w:rsidRDefault="006A22A3" w:rsidP="006A22A3">
      <w:r>
        <w:t xml:space="preserve">                    c.setAttribute("late-css-moved", "true"),</w:t>
      </w:r>
    </w:p>
    <w:p w14:paraId="52A82544" w14:textId="77777777" w:rsidR="006A22A3" w:rsidRDefault="006A22A3" w:rsidP="006A22A3">
      <w:r>
        <w:t xml:space="preserve">                    b ? document.head.insertBefore(a, b) : document.head.appendChild(a))</w:t>
      </w:r>
    </w:p>
    <w:p w14:paraId="17AA93AC" w14:textId="77777777" w:rsidR="006A22A3" w:rsidRDefault="006A22A3" w:rsidP="006A22A3">
      <w:r>
        <w:t xml:space="preserve">            }</w:t>
      </w:r>
    </w:p>
    <w:p w14:paraId="05EFEB87" w14:textId="77777777" w:rsidR="006A22A3" w:rsidRDefault="006A22A3" w:rsidP="006A22A3">
      <w:r>
        <w:t xml:space="preserve">        }</w:t>
      </w:r>
    </w:p>
    <w:p w14:paraId="602B5CCD" w14:textId="77777777" w:rsidR="006A22A3" w:rsidRDefault="006A22A3" w:rsidP="006A22A3">
      <w:r>
        <w:t xml:space="preserve">        ;</w:t>
      </w:r>
    </w:p>
    <w:p w14:paraId="7A941E9A" w14:textId="77777777" w:rsidR="006A22A3" w:rsidRDefault="006A22A3" w:rsidP="006A22A3">
      <w:r>
        <w:t xml:space="preserve">        var Oka = class extends Nka {</w:t>
      </w:r>
    </w:p>
    <w:p w14:paraId="1F66FCFF" w14:textId="77777777" w:rsidR="006A22A3" w:rsidRDefault="006A22A3" w:rsidP="006A22A3">
      <w:r>
        <w:t xml:space="preserve">            constructor(a, b) {</w:t>
      </w:r>
    </w:p>
    <w:p w14:paraId="4D0490A3" w14:textId="77777777" w:rsidR="006A22A3" w:rsidRDefault="006A22A3" w:rsidP="006A22A3">
      <w:r>
        <w:t xml:space="preserve">                super(a);</w:t>
      </w:r>
    </w:p>
    <w:p w14:paraId="432D9A6D" w14:textId="77777777" w:rsidR="006A22A3" w:rsidRDefault="006A22A3" w:rsidP="006A22A3">
      <w:r>
        <w:t xml:space="preserve">                this.N = b</w:t>
      </w:r>
    </w:p>
    <w:p w14:paraId="478A1FF0" w14:textId="77777777" w:rsidR="006A22A3" w:rsidRDefault="006A22A3" w:rsidP="006A22A3">
      <w:r>
        <w:t xml:space="preserve">            }</w:t>
      </w:r>
    </w:p>
    <w:p w14:paraId="18F819F3" w14:textId="77777777" w:rsidR="006A22A3" w:rsidRDefault="006A22A3" w:rsidP="006A22A3">
      <w:r>
        <w:t xml:space="preserve">            H(a) {</w:t>
      </w:r>
    </w:p>
    <w:p w14:paraId="01083801" w14:textId="77777777" w:rsidR="006A22A3" w:rsidRDefault="006A22A3" w:rsidP="006A22A3">
      <w:r>
        <w:t xml:space="preserve">                const b = document;</w:t>
      </w:r>
    </w:p>
    <w:p w14:paraId="33591EBC" w14:textId="77777777" w:rsidR="006A22A3" w:rsidRDefault="006A22A3" w:rsidP="006A22A3">
      <w:r>
        <w:t xml:space="preserve">                this.N &amp;&amp; _.Ek(b.body);</w:t>
      </w:r>
    </w:p>
    <w:p w14:paraId="7CFCD7C1" w14:textId="77777777" w:rsidR="006A22A3" w:rsidRDefault="006A22A3" w:rsidP="006A22A3">
      <w:r>
        <w:t xml:space="preserve">                super.H(a)</w:t>
      </w:r>
    </w:p>
    <w:p w14:paraId="0AEDFB12" w14:textId="77777777" w:rsidR="006A22A3" w:rsidRDefault="006A22A3" w:rsidP="006A22A3">
      <w:r>
        <w:t xml:space="preserve">            }</w:t>
      </w:r>
    </w:p>
    <w:p w14:paraId="66C58547" w14:textId="77777777" w:rsidR="006A22A3" w:rsidRDefault="006A22A3" w:rsidP="006A22A3">
      <w:r>
        <w:t xml:space="preserve">        }</w:t>
      </w:r>
    </w:p>
    <w:p w14:paraId="4296E749" w14:textId="77777777" w:rsidR="006A22A3" w:rsidRDefault="006A22A3" w:rsidP="006A22A3">
      <w:r>
        <w:t xml:space="preserve">        ;</w:t>
      </w:r>
    </w:p>
    <w:p w14:paraId="3233A3FA" w14:textId="77777777" w:rsidR="006A22A3" w:rsidRDefault="006A22A3" w:rsidP="006A22A3">
      <w:r>
        <w:t xml:space="preserve">        var Ik;</w:t>
      </w:r>
    </w:p>
    <w:p w14:paraId="02267A1A" w14:textId="77777777" w:rsidR="006A22A3" w:rsidRDefault="006A22A3" w:rsidP="006A22A3">
      <w:r>
        <w:t xml:space="preserve">        _.Fk = function(a) {</w:t>
      </w:r>
    </w:p>
    <w:p w14:paraId="1926E77A" w14:textId="77777777" w:rsidR="006A22A3" w:rsidRDefault="006A22A3" w:rsidP="006A22A3">
      <w:r>
        <w:t xml:space="preserve">            return a.__wizmanager</w:t>
      </w:r>
    </w:p>
    <w:p w14:paraId="048AF75D" w14:textId="77777777" w:rsidR="006A22A3" w:rsidRDefault="006A22A3" w:rsidP="006A22A3">
      <w:r>
        <w:t xml:space="preserve">        }</w:t>
      </w:r>
    </w:p>
    <w:p w14:paraId="62404C34" w14:textId="77777777" w:rsidR="006A22A3" w:rsidRDefault="006A22A3" w:rsidP="006A22A3">
      <w:r>
        <w:t xml:space="preserve">        ;</w:t>
      </w:r>
    </w:p>
    <w:p w14:paraId="57B8412E" w14:textId="77777777" w:rsidR="006A22A3" w:rsidRDefault="006A22A3" w:rsidP="006A22A3">
      <w:r>
        <w:t xml:space="preserve">        _.Hk = function(a) {</w:t>
      </w:r>
    </w:p>
    <w:p w14:paraId="52A956D4" w14:textId="77777777" w:rsidR="006A22A3" w:rsidRDefault="006A22A3" w:rsidP="006A22A3">
      <w:r>
        <w:t xml:space="preserve">            return a.__component</w:t>
      </w:r>
    </w:p>
    <w:p w14:paraId="4574EA0B" w14:textId="77777777" w:rsidR="006A22A3" w:rsidRDefault="006A22A3" w:rsidP="006A22A3">
      <w:r>
        <w:t xml:space="preserve">        }</w:t>
      </w:r>
    </w:p>
    <w:p w14:paraId="31437878" w14:textId="77777777" w:rsidR="006A22A3" w:rsidRDefault="006A22A3" w:rsidP="006A22A3">
      <w:r>
        <w:t xml:space="preserve">        ;</w:t>
      </w:r>
    </w:p>
    <w:p w14:paraId="04717095" w14:textId="77777777" w:rsidR="006A22A3" w:rsidRDefault="006A22A3" w:rsidP="006A22A3">
      <w:r>
        <w:t xml:space="preserve">        Ik = function(a, b) {</w:t>
      </w:r>
    </w:p>
    <w:p w14:paraId="0EF8C791" w14:textId="77777777" w:rsidR="006A22A3" w:rsidRDefault="006A22A3" w:rsidP="006A22A3">
      <w:r>
        <w:t xml:space="preserve">            a.__jscontroller = b</w:t>
      </w:r>
    </w:p>
    <w:p w14:paraId="790CCB6E" w14:textId="77777777" w:rsidR="006A22A3" w:rsidRDefault="006A22A3" w:rsidP="006A22A3">
      <w:r>
        <w:t xml:space="preserve">        }</w:t>
      </w:r>
    </w:p>
    <w:p w14:paraId="7AE53F48" w14:textId="77777777" w:rsidR="006A22A3" w:rsidRDefault="006A22A3" w:rsidP="006A22A3">
      <w:r>
        <w:t xml:space="preserve">        ;</w:t>
      </w:r>
    </w:p>
    <w:p w14:paraId="47B9A4F7" w14:textId="77777777" w:rsidR="006A22A3" w:rsidRDefault="006A22A3" w:rsidP="006A22A3">
      <w:r>
        <w:t xml:space="preserve">        _.Pka = function(a, b) {</w:t>
      </w:r>
    </w:p>
    <w:p w14:paraId="37FA82A7" w14:textId="77777777" w:rsidR="006A22A3" w:rsidRDefault="006A22A3" w:rsidP="006A22A3">
      <w:r>
        <w:t xml:space="preserve">            a.__jsmodel = b</w:t>
      </w:r>
    </w:p>
    <w:p w14:paraId="2073223A" w14:textId="77777777" w:rsidR="006A22A3" w:rsidRDefault="006A22A3" w:rsidP="006A22A3">
      <w:r>
        <w:t xml:space="preserve">        }</w:t>
      </w:r>
    </w:p>
    <w:p w14:paraId="7BF4D193" w14:textId="77777777" w:rsidR="006A22A3" w:rsidRDefault="006A22A3" w:rsidP="006A22A3">
      <w:r>
        <w:t xml:space="preserve">        ;</w:t>
      </w:r>
    </w:p>
    <w:p w14:paraId="7A18F1AE" w14:textId="77777777" w:rsidR="006A22A3" w:rsidRDefault="006A22A3" w:rsidP="006A22A3">
      <w:r>
        <w:t xml:space="preserve">        _.Jk = function(a) {</w:t>
      </w:r>
    </w:p>
    <w:p w14:paraId="29FC9507" w14:textId="77777777" w:rsidR="006A22A3" w:rsidRDefault="006A22A3" w:rsidP="006A22A3">
      <w:r>
        <w:t xml:space="preserve">            return a.__jsmodel</w:t>
      </w:r>
    </w:p>
    <w:p w14:paraId="59EDE7E9" w14:textId="77777777" w:rsidR="006A22A3" w:rsidRDefault="006A22A3" w:rsidP="006A22A3">
      <w:r>
        <w:t xml:space="preserve">        }</w:t>
      </w:r>
    </w:p>
    <w:p w14:paraId="16E6C298" w14:textId="77777777" w:rsidR="006A22A3" w:rsidRDefault="006A22A3" w:rsidP="006A22A3">
      <w:r>
        <w:t xml:space="preserve">        ;</w:t>
      </w:r>
    </w:p>
    <w:p w14:paraId="2DC3F8BE" w14:textId="77777777" w:rsidR="006A22A3" w:rsidRDefault="006A22A3" w:rsidP="006A22A3">
      <w:r>
        <w:t xml:space="preserve">        _.me = function(a) {</w:t>
      </w:r>
    </w:p>
    <w:p w14:paraId="522A5B5A" w14:textId="77777777" w:rsidR="006A22A3" w:rsidRDefault="006A22A3" w:rsidP="006A22A3">
      <w:r>
        <w:t xml:space="preserve">            return a.__owner</w:t>
      </w:r>
    </w:p>
    <w:p w14:paraId="3DFF6CBA" w14:textId="77777777" w:rsidR="006A22A3" w:rsidRDefault="006A22A3" w:rsidP="006A22A3">
      <w:r>
        <w:t xml:space="preserve">        }</w:t>
      </w:r>
    </w:p>
    <w:p w14:paraId="0AFAFE08" w14:textId="77777777" w:rsidR="006A22A3" w:rsidRDefault="006A22A3" w:rsidP="006A22A3">
      <w:r>
        <w:t xml:space="preserve">        ;</w:t>
      </w:r>
    </w:p>
    <w:p w14:paraId="59F01FF1" w14:textId="77777777" w:rsidR="006A22A3" w:rsidRDefault="006A22A3" w:rsidP="006A22A3">
      <w:r>
        <w:t xml:space="preserve">        _.Kk = new WeakMap;</w:t>
      </w:r>
    </w:p>
    <w:p w14:paraId="6C0652BD" w14:textId="77777777" w:rsidR="006A22A3" w:rsidRDefault="006A22A3" w:rsidP="006A22A3">
      <w:r>
        <w:t xml:space="preserve">        _.Lk = new WeakMap;</w:t>
      </w:r>
    </w:p>
    <w:p w14:paraId="49A115F8" w14:textId="77777777" w:rsidR="006A22A3" w:rsidRDefault="006A22A3" w:rsidP="006A22A3">
      <w:r>
        <w:t xml:space="preserve">        var lda;</w:t>
      </w:r>
    </w:p>
    <w:p w14:paraId="43D4A7EE" w14:textId="77777777" w:rsidR="006A22A3" w:rsidRDefault="006A22A3" w:rsidP="006A22A3">
      <w:r>
        <w:t xml:space="preserve">        lda = !1;</w:t>
      </w:r>
    </w:p>
    <w:p w14:paraId="503B3153" w14:textId="77777777" w:rsidR="006A22A3" w:rsidRDefault="006A22A3" w:rsidP="006A22A3">
      <w:r>
        <w:t xml:space="preserve">        _.re = new WeakMap;</w:t>
      </w:r>
    </w:p>
    <w:p w14:paraId="09E00B28" w14:textId="77777777" w:rsidR="006A22A3" w:rsidRDefault="006A22A3" w:rsidP="006A22A3">
      <w:r>
        <w:t xml:space="preserve">        var Rka, Qka;</w:t>
      </w:r>
    </w:p>
    <w:p w14:paraId="7318B460" w14:textId="77777777" w:rsidR="006A22A3" w:rsidRDefault="006A22A3" w:rsidP="006A22A3">
      <w:r>
        <w:t xml:space="preserve">        _.Mk = function(a) {</w:t>
      </w:r>
    </w:p>
    <w:p w14:paraId="15CCC595" w14:textId="77777777" w:rsidR="006A22A3" w:rsidRDefault="006A22A3" w:rsidP="006A22A3">
      <w:r>
        <w:t xml:space="preserve">            return Qka[a] || (Qka[a] = new Rka(a))</w:t>
      </w:r>
    </w:p>
    <w:p w14:paraId="6BC49E99" w14:textId="77777777" w:rsidR="006A22A3" w:rsidRDefault="006A22A3" w:rsidP="006A22A3">
      <w:r>
        <w:t xml:space="preserve">        }</w:t>
      </w:r>
    </w:p>
    <w:p w14:paraId="710539A2" w14:textId="77777777" w:rsidR="006A22A3" w:rsidRDefault="006A22A3" w:rsidP="006A22A3">
      <w:r>
        <w:t xml:space="preserve">        ;</w:t>
      </w:r>
    </w:p>
    <w:p w14:paraId="7080E4F9" w14:textId="77777777" w:rsidR="006A22A3" w:rsidRDefault="006A22A3" w:rsidP="006A22A3">
      <w:r>
        <w:t xml:space="preserve">        Rka = class {</w:t>
      </w:r>
    </w:p>
    <w:p w14:paraId="1BDD1EAB" w14:textId="77777777" w:rsidR="006A22A3" w:rsidRDefault="006A22A3" w:rsidP="006A22A3">
      <w:r>
        <w:t xml:space="preserve">            constructor(a) {</w:t>
      </w:r>
    </w:p>
    <w:p w14:paraId="0CEE437E" w14:textId="77777777" w:rsidR="006A22A3" w:rsidRDefault="006A22A3" w:rsidP="006A22A3">
      <w:r>
        <w:t xml:space="preserve">                this.H = a</w:t>
      </w:r>
    </w:p>
    <w:p w14:paraId="2B9FE32F" w14:textId="77777777" w:rsidR="006A22A3" w:rsidRDefault="006A22A3" w:rsidP="006A22A3">
      <w:r>
        <w:t xml:space="preserve">            }</w:t>
      </w:r>
    </w:p>
    <w:p w14:paraId="2FDB5492" w14:textId="77777777" w:rsidR="006A22A3" w:rsidRDefault="006A22A3" w:rsidP="006A22A3">
      <w:r>
        <w:t xml:space="preserve">            toString() {</w:t>
      </w:r>
    </w:p>
    <w:p w14:paraId="0C483E5B" w14:textId="77777777" w:rsidR="006A22A3" w:rsidRDefault="006A22A3" w:rsidP="006A22A3">
      <w:r>
        <w:t xml:space="preserve">                return this.H</w:t>
      </w:r>
    </w:p>
    <w:p w14:paraId="4A8CF051" w14:textId="77777777" w:rsidR="006A22A3" w:rsidRDefault="006A22A3" w:rsidP="006A22A3">
      <w:r>
        <w:t xml:space="preserve">            }</w:t>
      </w:r>
    </w:p>
    <w:p w14:paraId="1BEC234D" w14:textId="77777777" w:rsidR="006A22A3" w:rsidRDefault="006A22A3" w:rsidP="006A22A3">
      <w:r>
        <w:t xml:space="preserve">        }</w:t>
      </w:r>
    </w:p>
    <w:p w14:paraId="4D130C93" w14:textId="77777777" w:rsidR="006A22A3" w:rsidRDefault="006A22A3" w:rsidP="006A22A3">
      <w:r>
        <w:t xml:space="preserve">        ;</w:t>
      </w:r>
    </w:p>
    <w:p w14:paraId="6ED647CE" w14:textId="77777777" w:rsidR="006A22A3" w:rsidRDefault="006A22A3" w:rsidP="006A22A3">
      <w:r>
        <w:t xml:space="preserve">        Qka = {};</w:t>
      </w:r>
    </w:p>
    <w:p w14:paraId="2D8D92F6" w14:textId="77777777" w:rsidR="006A22A3" w:rsidRDefault="006A22A3" w:rsidP="006A22A3">
      <w:r>
        <w:t xml:space="preserve">        _.Nk = _.Mk("wZVHld");</w:t>
      </w:r>
    </w:p>
    <w:p w14:paraId="2B4BBB37" w14:textId="77777777" w:rsidR="006A22A3" w:rsidRDefault="006A22A3" w:rsidP="006A22A3">
      <w:r>
        <w:t xml:space="preserve">        _.Ok = _.Mk("nDa8ic");</w:t>
      </w:r>
    </w:p>
    <w:p w14:paraId="1359EA46" w14:textId="77777777" w:rsidR="006A22A3" w:rsidRDefault="006A22A3" w:rsidP="006A22A3">
      <w:r>
        <w:t xml:space="preserve">        _.Ska = _.Mk("o07HZc");</w:t>
      </w:r>
    </w:p>
    <w:p w14:paraId="7B7D493B" w14:textId="77777777" w:rsidR="006A22A3" w:rsidRDefault="006A22A3" w:rsidP="006A22A3">
      <w:r>
        <w:t xml:space="preserve">        _.Pk = _.Mk("UjQMac");</w:t>
      </w:r>
    </w:p>
    <w:p w14:paraId="106F596B" w14:textId="77777777" w:rsidR="006A22A3" w:rsidRDefault="006A22A3" w:rsidP="006A22A3">
      <w:r>
        <w:t xml:space="preserve">        var Vk, sda, $ka;</w:t>
      </w:r>
    </w:p>
    <w:p w14:paraId="1AC61073" w14:textId="77777777" w:rsidR="006A22A3" w:rsidRDefault="006A22A3" w:rsidP="006A22A3">
      <w:r>
        <w:t xml:space="preserve">        _.Tka = _.Mk("ti6hGc");</w:t>
      </w:r>
    </w:p>
    <w:p w14:paraId="3B71D68E" w14:textId="77777777" w:rsidR="006A22A3" w:rsidRDefault="006A22A3" w:rsidP="006A22A3">
      <w:r>
        <w:t xml:space="preserve">        _.Qk = _.Mk("ZYIfFd");</w:t>
      </w:r>
    </w:p>
    <w:p w14:paraId="1940EA11" w14:textId="77777777" w:rsidR="006A22A3" w:rsidRDefault="006A22A3" w:rsidP="006A22A3">
      <w:r>
        <w:t xml:space="preserve">        _.Uka = _.Mk("eQsQB");</w:t>
      </w:r>
    </w:p>
    <w:p w14:paraId="6A6057E7" w14:textId="77777777" w:rsidR="006A22A3" w:rsidRDefault="006A22A3" w:rsidP="006A22A3">
      <w:r>
        <w:t xml:space="preserve">        _.Rk = _.Mk("O1htCb");</w:t>
      </w:r>
    </w:p>
    <w:p w14:paraId="0D192EEF" w14:textId="77777777" w:rsidR="006A22A3" w:rsidRDefault="006A22A3" w:rsidP="006A22A3">
      <w:r>
        <w:t xml:space="preserve">        _.Vka = _.Mk("g6cJHd");</w:t>
      </w:r>
    </w:p>
    <w:p w14:paraId="1A2A3D86" w14:textId="77777777" w:rsidR="006A22A3" w:rsidRDefault="006A22A3" w:rsidP="006A22A3">
      <w:r>
        <w:t xml:space="preserve">        _.Wka = _.Mk("otb29e");</w:t>
      </w:r>
    </w:p>
    <w:p w14:paraId="61870815" w14:textId="77777777" w:rsidR="006A22A3" w:rsidRDefault="006A22A3" w:rsidP="006A22A3">
      <w:r>
        <w:t xml:space="preserve">        _.Sk = _.Mk("AHmuwe");</w:t>
      </w:r>
    </w:p>
    <w:p w14:paraId="144DF5A2" w14:textId="77777777" w:rsidR="006A22A3" w:rsidRDefault="006A22A3" w:rsidP="006A22A3">
      <w:r>
        <w:t xml:space="preserve">        _.Tk = _.Mk("O22p3e");</w:t>
      </w:r>
    </w:p>
    <w:p w14:paraId="0DD4FFD4" w14:textId="77777777" w:rsidR="006A22A3" w:rsidRDefault="006A22A3" w:rsidP="006A22A3">
      <w:r>
        <w:t xml:space="preserve">        _.Uk = _.Mk("JIbuQc");</w:t>
      </w:r>
    </w:p>
    <w:p w14:paraId="3F670F6E" w14:textId="77777777" w:rsidR="006A22A3" w:rsidRDefault="006A22A3" w:rsidP="006A22A3">
      <w:r>
        <w:t xml:space="preserve">        _.Xka = _.Mk("ih4XEb");</w:t>
      </w:r>
    </w:p>
    <w:p w14:paraId="6FC7B744" w14:textId="77777777" w:rsidR="006A22A3" w:rsidRDefault="006A22A3" w:rsidP="006A22A3">
      <w:r>
        <w:t xml:space="preserve">        _.Yka = _.Mk("sPvj8e");</w:t>
      </w:r>
    </w:p>
    <w:p w14:paraId="5BCE9068" w14:textId="77777777" w:rsidR="006A22A3" w:rsidRDefault="006A22A3" w:rsidP="006A22A3">
      <w:r>
        <w:t xml:space="preserve">        _.Zka = _.Mk("GvneHb");</w:t>
      </w:r>
    </w:p>
    <w:p w14:paraId="1E86C46B" w14:textId="77777777" w:rsidR="006A22A3" w:rsidRDefault="006A22A3" w:rsidP="006A22A3">
      <w:r>
        <w:t xml:space="preserve">        Vk = _.Mk("rcuQ6b");</w:t>
      </w:r>
    </w:p>
    <w:p w14:paraId="332A0028" w14:textId="77777777" w:rsidR="006A22A3" w:rsidRDefault="006A22A3" w:rsidP="006A22A3">
      <w:r>
        <w:t xml:space="preserve">        sda = _.Mk("dyRcpb");</w:t>
      </w:r>
    </w:p>
    <w:p w14:paraId="6D54DCB7" w14:textId="77777777" w:rsidR="006A22A3" w:rsidRDefault="006A22A3" w:rsidP="006A22A3">
      <w:r>
        <w:t xml:space="preserve">        $ka = _.Mk("u0pjoe");</w:t>
      </w:r>
    </w:p>
    <w:p w14:paraId="6BA43EAE" w14:textId="77777777" w:rsidR="006A22A3" w:rsidRDefault="006A22A3" w:rsidP="006A22A3">
      <w:r>
        <w:t xml:space="preserve">        var ala;</w:t>
      </w:r>
    </w:p>
    <w:p w14:paraId="17059020" w14:textId="77777777" w:rsidR="006A22A3" w:rsidRDefault="006A22A3" w:rsidP="006A22A3">
      <w:r>
        <w:t xml:space="preserve">        _.al = function(a) {</w:t>
      </w:r>
    </w:p>
    <w:p w14:paraId="4B76D94A" w14:textId="77777777" w:rsidR="006A22A3" w:rsidRDefault="006A22A3" w:rsidP="006A22A3">
      <w:r>
        <w:t xml:space="preserve">            return (ala ?? a).__wizdispatcher</w:t>
      </w:r>
    </w:p>
    <w:p w14:paraId="297AD888" w14:textId="77777777" w:rsidR="006A22A3" w:rsidRDefault="006A22A3" w:rsidP="006A22A3">
      <w:r>
        <w:t xml:space="preserve">        }</w:t>
      </w:r>
    </w:p>
    <w:p w14:paraId="68D19B6A" w14:textId="77777777" w:rsidR="006A22A3" w:rsidRDefault="006A22A3" w:rsidP="006A22A3">
      <w:r>
        <w:t xml:space="preserve">        ;</w:t>
      </w:r>
    </w:p>
    <w:p w14:paraId="4C4432AF" w14:textId="77777777" w:rsidR="006A22A3" w:rsidRDefault="006A22A3" w:rsidP="006A22A3">
      <w:r>
        <w:t xml:space="preserve">        ala = void 0;</w:t>
      </w:r>
    </w:p>
    <w:p w14:paraId="6F59431B" w14:textId="77777777" w:rsidR="006A22A3" w:rsidRDefault="006A22A3" w:rsidP="006A22A3">
      <w:r>
        <w:t xml:space="preserve">        var bla = RegExp("^\\.?(\\w+)(?:\\(([\\w|=-]+)\\))?$")</w:t>
      </w:r>
    </w:p>
    <w:p w14:paraId="4E70535A" w14:textId="77777777" w:rsidR="006A22A3" w:rsidRDefault="006A22A3" w:rsidP="006A22A3">
      <w:r>
        <w:t xml:space="preserve">          , cla = RegExp("^(trigger.[\\w\\.]+)(?:\\(([\\w|=-]+)\\))?$");</w:t>
      </w:r>
    </w:p>
    <w:p w14:paraId="463A76F1" w14:textId="77777777" w:rsidR="006A22A3" w:rsidRDefault="006A22A3" w:rsidP="006A22A3">
      <w:r>
        <w:t xml:space="preserve">        var dla = class {</w:t>
      </w:r>
    </w:p>
    <w:p w14:paraId="4BF1CDD2" w14:textId="77777777" w:rsidR="006A22A3" w:rsidRDefault="006A22A3" w:rsidP="006A22A3">
      <w:r>
        <w:t xml:space="preserve">            constructor(a, b, c) {</w:t>
      </w:r>
    </w:p>
    <w:p w14:paraId="1671DC11" w14:textId="77777777" w:rsidR="006A22A3" w:rsidRDefault="006A22A3" w:rsidP="006A22A3">
      <w:r>
        <w:t xml:space="preserve">                this.action = a;</w:t>
      </w:r>
    </w:p>
    <w:p w14:paraId="2914256F" w14:textId="77777777" w:rsidR="006A22A3" w:rsidRDefault="006A22A3" w:rsidP="006A22A3">
      <w:r>
        <w:t xml:space="preserve">                this.target = b || null;</w:t>
      </w:r>
    </w:p>
    <w:p w14:paraId="04ECE214" w14:textId="77777777" w:rsidR="006A22A3" w:rsidRDefault="006A22A3" w:rsidP="006A22A3">
      <w:r>
        <w:t xml:space="preserve">                this.Ni = c || null</w:t>
      </w:r>
    </w:p>
    <w:p w14:paraId="0EA9C913" w14:textId="77777777" w:rsidR="006A22A3" w:rsidRDefault="006A22A3" w:rsidP="006A22A3">
      <w:r>
        <w:t xml:space="preserve">            }</w:t>
      </w:r>
    </w:p>
    <w:p w14:paraId="22938D09" w14:textId="77777777" w:rsidR="006A22A3" w:rsidRDefault="006A22A3" w:rsidP="006A22A3">
      <w:r>
        <w:t xml:space="preserve">            toString() {</w:t>
      </w:r>
    </w:p>
    <w:p w14:paraId="11964F6A" w14:textId="77777777" w:rsidR="006A22A3" w:rsidRDefault="006A22A3" w:rsidP="006A22A3">
      <w:r>
        <w:t xml:space="preserve">                return "wiz.Action&lt;name=" + this.action + ", jsname=" + this.target + "&gt;"</w:t>
      </w:r>
    </w:p>
    <w:p w14:paraId="4E715160" w14:textId="77777777" w:rsidR="006A22A3" w:rsidRDefault="006A22A3" w:rsidP="006A22A3">
      <w:r>
        <w:t xml:space="preserve">            }</w:t>
      </w:r>
    </w:p>
    <w:p w14:paraId="6C4BAEBB" w14:textId="77777777" w:rsidR="006A22A3" w:rsidRDefault="006A22A3" w:rsidP="006A22A3">
      <w:r>
        <w:t xml:space="preserve">        }</w:t>
      </w:r>
    </w:p>
    <w:p w14:paraId="2E7B3A7D" w14:textId="77777777" w:rsidR="006A22A3" w:rsidRDefault="006A22A3" w:rsidP="006A22A3">
      <w:r>
        <w:t xml:space="preserve">        ;</w:t>
      </w:r>
    </w:p>
    <w:p w14:paraId="487F9F4E" w14:textId="77777777" w:rsidR="006A22A3" w:rsidRDefault="006A22A3" w:rsidP="006A22A3">
      <w:r>
        <w:t xml:space="preserve">        var ela = {}</w:t>
      </w:r>
    </w:p>
    <w:p w14:paraId="630F61A1" w14:textId="77777777" w:rsidR="006A22A3" w:rsidRDefault="006A22A3" w:rsidP="006A22A3">
      <w:r>
        <w:t xml:space="preserve">          , gla = function(a) {</w:t>
      </w:r>
    </w:p>
    <w:p w14:paraId="602145B6" w14:textId="77777777" w:rsidR="006A22A3" w:rsidRDefault="006A22A3" w:rsidP="006A22A3">
      <w:r>
        <w:t xml:space="preserve">            var b = ela[a];</w:t>
      </w:r>
    </w:p>
    <w:p w14:paraId="777C4A5B" w14:textId="77777777" w:rsidR="006A22A3" w:rsidRDefault="006A22A3" w:rsidP="006A22A3">
      <w:r>
        <w:t xml:space="preserve">            if (b)</w:t>
      </w:r>
    </w:p>
    <w:p w14:paraId="763D6CD5" w14:textId="77777777" w:rsidR="006A22A3" w:rsidRDefault="006A22A3" w:rsidP="006A22A3">
      <w:r>
        <w:t xml:space="preserve">                return b;</w:t>
      </w:r>
    </w:p>
    <w:p w14:paraId="2D851740" w14:textId="77777777" w:rsidR="006A22A3" w:rsidRDefault="006A22A3" w:rsidP="006A22A3">
      <w:r>
        <w:t xml:space="preserve">            const c = a.startsWith("trigger.");</w:t>
      </w:r>
    </w:p>
    <w:p w14:paraId="65D9AD11" w14:textId="77777777" w:rsidR="006A22A3" w:rsidRDefault="006A22A3" w:rsidP="006A22A3">
      <w:r>
        <w:t xml:space="preserve">            b = a.split(",");</w:t>
      </w:r>
    </w:p>
    <w:p w14:paraId="6AD15591" w14:textId="77777777" w:rsidR="006A22A3" w:rsidRDefault="006A22A3" w:rsidP="006A22A3">
      <w:r>
        <w:t xml:space="preserve">            const d = new fla;</w:t>
      </w:r>
    </w:p>
    <w:p w14:paraId="7BCC8732" w14:textId="77777777" w:rsidR="006A22A3" w:rsidRDefault="006A22A3" w:rsidP="006A22A3">
      <w:r>
        <w:t xml:space="preserve">            b.forEach(e=&gt;{</w:t>
      </w:r>
    </w:p>
    <w:p w14:paraId="706B7C2D" w14:textId="77777777" w:rsidR="006A22A3" w:rsidRDefault="006A22A3" w:rsidP="006A22A3">
      <w:r>
        <w:t xml:space="preserve">                e = (0,</w:t>
      </w:r>
    </w:p>
    <w:p w14:paraId="6687C3A8" w14:textId="77777777" w:rsidR="006A22A3" w:rsidRDefault="006A22A3" w:rsidP="006A22A3">
      <w:r>
        <w:t xml:space="preserve">                _.pf)(e);</w:t>
      </w:r>
    </w:p>
    <w:p w14:paraId="0169E0DF" w14:textId="77777777" w:rsidR="006A22A3" w:rsidRDefault="006A22A3" w:rsidP="006A22A3">
      <w:r>
        <w:t xml:space="preserve">                e = e.match(c ? cla : bla);</w:t>
      </w:r>
    </w:p>
    <w:p w14:paraId="55E48082" w14:textId="77777777" w:rsidR="006A22A3" w:rsidRDefault="006A22A3" w:rsidP="006A22A3">
      <w:r>
        <w:t xml:space="preserve">                let f = null</w:t>
      </w:r>
    </w:p>
    <w:p w14:paraId="3A22EF98" w14:textId="77777777" w:rsidR="006A22A3" w:rsidRDefault="006A22A3" w:rsidP="006A22A3">
      <w:r>
        <w:t xml:space="preserve">                  , g = null;</w:t>
      </w:r>
    </w:p>
    <w:p w14:paraId="694E5C87" w14:textId="77777777" w:rsidR="006A22A3" w:rsidRDefault="006A22A3" w:rsidP="006A22A3">
      <w:r>
        <w:t xml:space="preserve">                if (e[2]) {</w:t>
      </w:r>
    </w:p>
    <w:p w14:paraId="7E409DBA" w14:textId="77777777" w:rsidR="006A22A3" w:rsidRDefault="006A22A3" w:rsidP="006A22A3">
      <w:r>
        <w:t xml:space="preserve">                    const h = e[2].split("|");</w:t>
      </w:r>
    </w:p>
    <w:p w14:paraId="0FEFDDFC" w14:textId="77777777" w:rsidR="006A22A3" w:rsidRDefault="006A22A3" w:rsidP="006A22A3">
      <w:r>
        <w:t xml:space="preserve">                    for (let k = 0; k &lt; h.length; k++) {</w:t>
      </w:r>
    </w:p>
    <w:p w14:paraId="0023D84E" w14:textId="77777777" w:rsidR="006A22A3" w:rsidRDefault="006A22A3" w:rsidP="006A22A3">
      <w:r>
        <w:t xml:space="preserve">                        const m = h[k].split("=");</w:t>
      </w:r>
    </w:p>
    <w:p w14:paraId="7A2DCDF2" w14:textId="77777777" w:rsidR="006A22A3" w:rsidRDefault="006A22A3" w:rsidP="006A22A3">
      <w:r>
        <w:t xml:space="preserve">                        m[1] ? (f || (f = {}),</w:t>
      </w:r>
    </w:p>
    <w:p w14:paraId="4A42C429" w14:textId="77777777" w:rsidR="006A22A3" w:rsidRDefault="006A22A3" w:rsidP="006A22A3">
      <w:r>
        <w:t xml:space="preserve">                        f[m[0]] = m[1]) : g || (g = m[0])</w:t>
      </w:r>
    </w:p>
    <w:p w14:paraId="7E6C3BDF" w14:textId="77777777" w:rsidR="006A22A3" w:rsidRDefault="006A22A3" w:rsidP="006A22A3">
      <w:r>
        <w:t xml:space="preserve">                    }</w:t>
      </w:r>
    </w:p>
    <w:p w14:paraId="1941D832" w14:textId="77777777" w:rsidR="006A22A3" w:rsidRDefault="006A22A3" w:rsidP="006A22A3">
      <w:r>
        <w:t xml:space="preserve">                }</w:t>
      </w:r>
    </w:p>
    <w:p w14:paraId="0E0FA526" w14:textId="77777777" w:rsidR="006A22A3" w:rsidRDefault="006A22A3" w:rsidP="006A22A3">
      <w:r>
        <w:t xml:space="preserve">                d.H.push(new dla(e[1],g,f))</w:t>
      </w:r>
    </w:p>
    <w:p w14:paraId="093F5203" w14:textId="77777777" w:rsidR="006A22A3" w:rsidRDefault="006A22A3" w:rsidP="006A22A3">
      <w:r>
        <w:t xml:space="preserve">            }</w:t>
      </w:r>
    </w:p>
    <w:p w14:paraId="5D3A0133" w14:textId="77777777" w:rsidR="006A22A3" w:rsidRDefault="006A22A3" w:rsidP="006A22A3">
      <w:r>
        <w:t xml:space="preserve">            );</w:t>
      </w:r>
    </w:p>
    <w:p w14:paraId="154CDFA4" w14:textId="77777777" w:rsidR="006A22A3" w:rsidRDefault="006A22A3" w:rsidP="006A22A3">
      <w:r>
        <w:t xml:space="preserve">            return ela[a] = d</w:t>
      </w:r>
    </w:p>
    <w:p w14:paraId="412C4F73" w14:textId="77777777" w:rsidR="006A22A3" w:rsidRDefault="006A22A3" w:rsidP="006A22A3">
      <w:r>
        <w:t xml:space="preserve">        }</w:t>
      </w:r>
    </w:p>
    <w:p w14:paraId="5BF0C372" w14:textId="77777777" w:rsidR="006A22A3" w:rsidRDefault="006A22A3" w:rsidP="006A22A3">
      <w:r>
        <w:t xml:space="preserve">          , fla = class {</w:t>
      </w:r>
    </w:p>
    <w:p w14:paraId="3E86CFFF" w14:textId="77777777" w:rsidR="006A22A3" w:rsidRDefault="006A22A3" w:rsidP="006A22A3">
      <w:r>
        <w:t xml:space="preserve">            constructor() {</w:t>
      </w:r>
    </w:p>
    <w:p w14:paraId="54E62C79" w14:textId="77777777" w:rsidR="006A22A3" w:rsidRDefault="006A22A3" w:rsidP="006A22A3">
      <w:r>
        <w:t xml:space="preserve">                this.H = []</w:t>
      </w:r>
    </w:p>
    <w:p w14:paraId="1D44F8B3" w14:textId="77777777" w:rsidR="006A22A3" w:rsidRDefault="006A22A3" w:rsidP="006A22A3">
      <w:r>
        <w:t xml:space="preserve">            }</w:t>
      </w:r>
    </w:p>
    <w:p w14:paraId="7A059D3A" w14:textId="77777777" w:rsidR="006A22A3" w:rsidRDefault="006A22A3" w:rsidP="006A22A3">
      <w:r>
        <w:t xml:space="preserve">            get() {</w:t>
      </w:r>
    </w:p>
    <w:p w14:paraId="446DAEBC" w14:textId="77777777" w:rsidR="006A22A3" w:rsidRDefault="006A22A3" w:rsidP="006A22A3">
      <w:r>
        <w:t xml:space="preserve">                return this.H</w:t>
      </w:r>
    </w:p>
    <w:p w14:paraId="3ED53518" w14:textId="77777777" w:rsidR="006A22A3" w:rsidRDefault="006A22A3" w:rsidP="006A22A3">
      <w:r>
        <w:t xml:space="preserve">            }</w:t>
      </w:r>
    </w:p>
    <w:p w14:paraId="1462A88C" w14:textId="77777777" w:rsidR="006A22A3" w:rsidRDefault="006A22A3" w:rsidP="006A22A3">
      <w:r>
        <w:t xml:space="preserve">        }</w:t>
      </w:r>
    </w:p>
    <w:p w14:paraId="27E8B9A2" w14:textId="77777777" w:rsidR="006A22A3" w:rsidRDefault="006A22A3" w:rsidP="006A22A3">
      <w:r>
        <w:t xml:space="preserve">        ;</w:t>
      </w:r>
    </w:p>
    <w:p w14:paraId="26264D3A" w14:textId="77777777" w:rsidR="006A22A3" w:rsidRDefault="006A22A3" w:rsidP="006A22A3">
      <w:r>
        <w:t xml:space="preserve">        _.hla = class {</w:t>
      </w:r>
    </w:p>
    <w:p w14:paraId="266D6797" w14:textId="77777777" w:rsidR="006A22A3" w:rsidRDefault="006A22A3" w:rsidP="006A22A3">
      <w:r>
        <w:t xml:space="preserve">            constructor(a, b, c, d, e=b) {</w:t>
      </w:r>
    </w:p>
    <w:p w14:paraId="4E2BC433" w14:textId="77777777" w:rsidR="006A22A3" w:rsidRDefault="006A22A3" w:rsidP="006A22A3">
      <w:r>
        <w:t xml:space="preserve">                this.type = a.type;</w:t>
      </w:r>
    </w:p>
    <w:p w14:paraId="0012C926" w14:textId="77777777" w:rsidR="006A22A3" w:rsidRDefault="006A22A3" w:rsidP="006A22A3">
      <w:r>
        <w:t xml:space="preserve">                this.event = a;</w:t>
      </w:r>
    </w:p>
    <w:p w14:paraId="6BBB6A81" w14:textId="77777777" w:rsidR="006A22A3" w:rsidRDefault="006A22A3" w:rsidP="006A22A3">
      <w:r>
        <w:t xml:space="preserve">                this.H = b;</w:t>
      </w:r>
    </w:p>
    <w:p w14:paraId="0FF1BD72" w14:textId="77777777" w:rsidR="006A22A3" w:rsidRDefault="006A22A3" w:rsidP="006A22A3">
      <w:r>
        <w:t xml:space="preserve">                this.actionElement = c;</w:t>
      </w:r>
    </w:p>
    <w:p w14:paraId="47FD72CA" w14:textId="77777777" w:rsidR="006A22A3" w:rsidRDefault="006A22A3" w:rsidP="006A22A3">
      <w:r>
        <w:t xml:space="preserve">                this.data = a.data;</w:t>
      </w:r>
    </w:p>
    <w:p w14:paraId="612987F2" w14:textId="77777777" w:rsidR="006A22A3" w:rsidRDefault="006A22A3" w:rsidP="006A22A3">
      <w:r>
        <w:t xml:space="preserve">                this.source = d;</w:t>
      </w:r>
    </w:p>
    <w:p w14:paraId="11514395" w14:textId="77777777" w:rsidR="006A22A3" w:rsidRDefault="006A22A3" w:rsidP="006A22A3">
      <w:r>
        <w:t xml:space="preserve">                this.N = e</w:t>
      </w:r>
    </w:p>
    <w:p w14:paraId="759A577C" w14:textId="77777777" w:rsidR="006A22A3" w:rsidRDefault="006A22A3" w:rsidP="006A22A3">
      <w:r>
        <w:t xml:space="preserve">            }</w:t>
      </w:r>
    </w:p>
    <w:p w14:paraId="3D1B1E44" w14:textId="77777777" w:rsidR="006A22A3" w:rsidRDefault="006A22A3" w:rsidP="006A22A3">
      <w:r>
        <w:t xml:space="preserve">        }</w:t>
      </w:r>
    </w:p>
    <w:p w14:paraId="5464F809" w14:textId="77777777" w:rsidR="006A22A3" w:rsidRDefault="006A22A3" w:rsidP="006A22A3">
      <w:r>
        <w:t xml:space="preserve">        ;</w:t>
      </w:r>
    </w:p>
    <w:p w14:paraId="408C493C" w14:textId="77777777" w:rsidR="006A22A3" w:rsidRDefault="006A22A3" w:rsidP="006A22A3">
      <w:r>
        <w:t xml:space="preserve">        var ila;</w:t>
      </w:r>
    </w:p>
    <w:p w14:paraId="60E26613" w14:textId="77777777" w:rsidR="006A22A3" w:rsidRDefault="006A22A3" w:rsidP="006A22A3">
      <w:r>
        <w:t xml:space="preserve">        ila = function(a, b) {</w:t>
      </w:r>
    </w:p>
    <w:p w14:paraId="6872DA97" w14:textId="77777777" w:rsidR="006A22A3" w:rsidRDefault="006A22A3" w:rsidP="006A22A3">
      <w:r>
        <w:t xml:space="preserve">            let c = a.__wiz;</w:t>
      </w:r>
    </w:p>
    <w:p w14:paraId="1938BE15" w14:textId="77777777" w:rsidR="006A22A3" w:rsidRDefault="006A22A3" w:rsidP="006A22A3">
      <w:r>
        <w:t xml:space="preserve">            c || (c = a.__wiz = {});</w:t>
      </w:r>
    </w:p>
    <w:p w14:paraId="30E0DC55" w14:textId="77777777" w:rsidR="006A22A3" w:rsidRDefault="006A22A3" w:rsidP="006A22A3">
      <w:r>
        <w:t xml:space="preserve">            return c[b.toString()]</w:t>
      </w:r>
    </w:p>
    <w:p w14:paraId="3D718544" w14:textId="77777777" w:rsidR="006A22A3" w:rsidRDefault="006A22A3" w:rsidP="006A22A3">
      <w:r>
        <w:t xml:space="preserve">        }</w:t>
      </w:r>
    </w:p>
    <w:p w14:paraId="47125A1E" w14:textId="77777777" w:rsidR="006A22A3" w:rsidRDefault="006A22A3" w:rsidP="006A22A3">
      <w:r>
        <w:t xml:space="preserve">        ;</w:t>
      </w:r>
    </w:p>
    <w:p w14:paraId="261817A1" w14:textId="77777777" w:rsidR="006A22A3" w:rsidRDefault="006A22A3" w:rsidP="006A22A3">
      <w:r>
        <w:t xml:space="preserve">        _.bl = function(a, b) {</w:t>
      </w:r>
    </w:p>
    <w:p w14:paraId="054F3018" w14:textId="77777777" w:rsidR="006A22A3" w:rsidRDefault="006A22A3" w:rsidP="006A22A3">
      <w:r>
        <w:t xml:space="preserve">            return _.oe(a, function(c) {</w:t>
      </w:r>
    </w:p>
    <w:p w14:paraId="49F4A976" w14:textId="77777777" w:rsidR="006A22A3" w:rsidRDefault="006A22A3" w:rsidP="006A22A3">
      <w:r>
        <w:t xml:space="preserve">                return _.pe(c) &amp;&amp; c.hasAttribute("jscontroller")</w:t>
      </w:r>
    </w:p>
    <w:p w14:paraId="4A15FC2B" w14:textId="77777777" w:rsidR="006A22A3" w:rsidRDefault="006A22A3" w:rsidP="006A22A3">
      <w:r>
        <w:t xml:space="preserve">            }, b, !0)</w:t>
      </w:r>
    </w:p>
    <w:p w14:paraId="4877D177" w14:textId="77777777" w:rsidR="006A22A3" w:rsidRDefault="006A22A3" w:rsidP="006A22A3">
      <w:r>
        <w:t xml:space="preserve">        }</w:t>
      </w:r>
    </w:p>
    <w:p w14:paraId="37ABA5E3" w14:textId="77777777" w:rsidR="006A22A3" w:rsidRDefault="006A22A3" w:rsidP="006A22A3">
      <w:r>
        <w:t xml:space="preserve">        ;</w:t>
      </w:r>
    </w:p>
    <w:p w14:paraId="4F07BF45" w14:textId="77777777" w:rsidR="006A22A3" w:rsidRDefault="006A22A3" w:rsidP="006A22A3">
      <w:r>
        <w:t xml:space="preserve">        var jla = {};</w:t>
      </w:r>
    </w:p>
    <w:p w14:paraId="774190AE" w14:textId="77777777" w:rsidR="006A22A3" w:rsidRDefault="006A22A3" w:rsidP="006A22A3">
      <w:r>
        <w:t xml:space="preserve">        var kla, nla, lla;</w:t>
      </w:r>
    </w:p>
    <w:p w14:paraId="29586284" w14:textId="77777777" w:rsidR="006A22A3" w:rsidRDefault="006A22A3" w:rsidP="006A22A3">
      <w:r>
        <w:t xml:space="preserve">        kla = {};</w:t>
      </w:r>
    </w:p>
    <w:p w14:paraId="3EC82CCF" w14:textId="77777777" w:rsidR="006A22A3" w:rsidRDefault="006A22A3" w:rsidP="006A22A3">
      <w:r>
        <w:t xml:space="preserve">        _.cl = function(a, b, c, d) {</w:t>
      </w:r>
    </w:p>
    <w:p w14:paraId="206BC649" w14:textId="77777777" w:rsidR="006A22A3" w:rsidRDefault="006A22A3" w:rsidP="006A22A3">
      <w:r>
        <w:t xml:space="preserve">            let e = (0,</w:t>
      </w:r>
    </w:p>
    <w:p w14:paraId="61A2A420" w14:textId="77777777" w:rsidR="006A22A3" w:rsidRDefault="006A22A3" w:rsidP="006A22A3">
      <w:r>
        <w:t xml:space="preserve">            _.pf)(a.getAttribute("jsaction") || "");</w:t>
      </w:r>
    </w:p>
    <w:p w14:paraId="377F5603" w14:textId="77777777" w:rsidR="006A22A3" w:rsidRDefault="006A22A3" w:rsidP="006A22A3">
      <w:r>
        <w:t xml:space="preserve">            c = (0,</w:t>
      </w:r>
    </w:p>
    <w:p w14:paraId="2B138AA1" w14:textId="77777777" w:rsidR="006A22A3" w:rsidRDefault="006A22A3" w:rsidP="006A22A3">
      <w:r>
        <w:t xml:space="preserve">            _.Ce)(c, d || null);</w:t>
      </w:r>
    </w:p>
    <w:p w14:paraId="27BA1EA7" w14:textId="77777777" w:rsidR="006A22A3" w:rsidRDefault="006A22A3" w:rsidP="006A22A3">
      <w:r>
        <w:t xml:space="preserve">            b = b instanceof Array ? b : [b];</w:t>
      </w:r>
    </w:p>
    <w:p w14:paraId="2A36B02E" w14:textId="77777777" w:rsidR="006A22A3" w:rsidRDefault="006A22A3" w:rsidP="006A22A3">
      <w:r>
        <w:t xml:space="preserve">            for (const f of b)</w:t>
      </w:r>
    </w:p>
    <w:p w14:paraId="0F11A171" w14:textId="77777777" w:rsidR="006A22A3" w:rsidRDefault="006A22A3" w:rsidP="006A22A3">
      <w:r>
        <w:t xml:space="preserve">                lla(e, f) || (e &amp;&amp; !/;$/.test(e) &amp;&amp; (e += ";"),</w:t>
      </w:r>
    </w:p>
    <w:p w14:paraId="326B1F87" w14:textId="77777777" w:rsidR="006A22A3" w:rsidRDefault="006A22A3" w:rsidP="006A22A3">
      <w:r>
        <w:t xml:space="preserve">                e += f + ":.CLIENT",</w:t>
      </w:r>
    </w:p>
    <w:p w14:paraId="52A54FB7" w14:textId="77777777" w:rsidR="006A22A3" w:rsidRDefault="006A22A3" w:rsidP="006A22A3">
      <w:r>
        <w:t xml:space="preserve">                d = a,</w:t>
      </w:r>
    </w:p>
    <w:p w14:paraId="2AEFF8DF" w14:textId="77777777" w:rsidR="006A22A3" w:rsidRDefault="006A22A3" w:rsidP="006A22A3">
      <w:r>
        <w:t xml:space="preserve">                d.setAttribute("jsaction", e),</w:t>
      </w:r>
    </w:p>
    <w:p w14:paraId="532B513C" w14:textId="77777777" w:rsidR="006A22A3" w:rsidRDefault="006A22A3" w:rsidP="006A22A3">
      <w:r>
        <w:t xml:space="preserve">                _.rda(d)),</w:t>
      </w:r>
    </w:p>
    <w:p w14:paraId="3FD85CEA" w14:textId="77777777" w:rsidR="006A22A3" w:rsidRDefault="006A22A3" w:rsidP="006A22A3">
      <w:r>
        <w:t xml:space="preserve">                (d = ila(a, f)) ? d.push(c) : a.__wiz[f] = [c];</w:t>
      </w:r>
    </w:p>
    <w:p w14:paraId="6A7148FC" w14:textId="77777777" w:rsidR="006A22A3" w:rsidRDefault="006A22A3" w:rsidP="006A22A3">
      <w:r>
        <w:t xml:space="preserve">            return {</w:t>
      </w:r>
    </w:p>
    <w:p w14:paraId="1709CC6F" w14:textId="77777777" w:rsidR="006A22A3" w:rsidRDefault="006A22A3" w:rsidP="006A22A3">
      <w:r>
        <w:t xml:space="preserve">                OV: b,</w:t>
      </w:r>
    </w:p>
    <w:p w14:paraId="6DF46C7A" w14:textId="77777777" w:rsidR="006A22A3" w:rsidRDefault="006A22A3" w:rsidP="006A22A3">
      <w:r>
        <w:t xml:space="preserve">                cb: c,</w:t>
      </w:r>
    </w:p>
    <w:p w14:paraId="54F28053" w14:textId="77777777" w:rsidR="006A22A3" w:rsidRDefault="006A22A3" w:rsidP="006A22A3">
      <w:r>
        <w:t xml:space="preserve">                Aa: a</w:t>
      </w:r>
    </w:p>
    <w:p w14:paraId="7631E1AA" w14:textId="77777777" w:rsidR="006A22A3" w:rsidRDefault="006A22A3" w:rsidP="006A22A3">
      <w:r>
        <w:t xml:space="preserve">            }</w:t>
      </w:r>
    </w:p>
    <w:p w14:paraId="72AB3E13" w14:textId="77777777" w:rsidR="006A22A3" w:rsidRDefault="006A22A3" w:rsidP="006A22A3">
      <w:r>
        <w:t xml:space="preserve">        }</w:t>
      </w:r>
    </w:p>
    <w:p w14:paraId="2E7960E8" w14:textId="77777777" w:rsidR="006A22A3" w:rsidRDefault="006A22A3" w:rsidP="006A22A3">
      <w:r>
        <w:t xml:space="preserve">        ;</w:t>
      </w:r>
    </w:p>
    <w:p w14:paraId="01875D75" w14:textId="77777777" w:rsidR="006A22A3" w:rsidRDefault="006A22A3" w:rsidP="006A22A3">
      <w:r>
        <w:t xml:space="preserve">        _.dl = function(a) {</w:t>
      </w:r>
    </w:p>
    <w:p w14:paraId="4118F552" w14:textId="77777777" w:rsidR="006A22A3" w:rsidRDefault="006A22A3" w:rsidP="006A22A3">
      <w:r>
        <w:t xml:space="preserve">            for (const d of a.OV) {</w:t>
      </w:r>
    </w:p>
    <w:p w14:paraId="75881DE2" w14:textId="77777777" w:rsidR="006A22A3" w:rsidRDefault="006A22A3" w:rsidP="006A22A3">
      <w:r>
        <w:t xml:space="preserve">                var b = ila(a.Aa, d);</w:t>
      </w:r>
    </w:p>
    <w:p w14:paraId="01EF5D45" w14:textId="77777777" w:rsidR="006A22A3" w:rsidRDefault="006A22A3" w:rsidP="006A22A3">
      <w:r>
        <w:t xml:space="preserve">                if (b &amp;&amp; (_.ra(b, a.cb),</w:t>
      </w:r>
    </w:p>
    <w:p w14:paraId="56D9BE69" w14:textId="77777777" w:rsidR="006A22A3" w:rsidRDefault="006A22A3" w:rsidP="006A22A3">
      <w:r>
        <w:t xml:space="preserve">                0 == b.length)) {</w:t>
      </w:r>
    </w:p>
    <w:p w14:paraId="7A6AB1A3" w14:textId="77777777" w:rsidR="006A22A3" w:rsidRDefault="006A22A3" w:rsidP="006A22A3">
      <w:r>
        <w:t xml:space="preserve">                    var c = a.Aa;</w:t>
      </w:r>
    </w:p>
    <w:p w14:paraId="6A2DB5D8" w14:textId="77777777" w:rsidR="006A22A3" w:rsidRDefault="006A22A3" w:rsidP="006A22A3">
      <w:r>
        <w:t xml:space="preserve">                    b = (0,</w:t>
      </w:r>
    </w:p>
    <w:p w14:paraId="76A61494" w14:textId="77777777" w:rsidR="006A22A3" w:rsidRDefault="006A22A3" w:rsidP="006A22A3">
      <w:r>
        <w:t xml:space="preserve">                    _.pf)(c.getAttribute("jsaction") || "");</w:t>
      </w:r>
    </w:p>
    <w:p w14:paraId="5C706E4C" w14:textId="77777777" w:rsidR="006A22A3" w:rsidRDefault="006A22A3" w:rsidP="006A22A3">
      <w:r>
        <w:t xml:space="preserve">                    const e = d + ":.CLIENT";</w:t>
      </w:r>
    </w:p>
    <w:p w14:paraId="60442F40" w14:textId="77777777" w:rsidR="006A22A3" w:rsidRDefault="006A22A3" w:rsidP="006A22A3">
      <w:r>
        <w:t xml:space="preserve">                    b = b.replace(e + ";", "");</w:t>
      </w:r>
    </w:p>
    <w:p w14:paraId="32D59BB1" w14:textId="77777777" w:rsidR="006A22A3" w:rsidRDefault="006A22A3" w:rsidP="006A22A3">
      <w:r>
        <w:t xml:space="preserve">                    b = b.replace(e, "");</w:t>
      </w:r>
    </w:p>
    <w:p w14:paraId="47C2AF4A" w14:textId="77777777" w:rsidR="006A22A3" w:rsidRDefault="006A22A3" w:rsidP="006A22A3">
      <w:r>
        <w:t xml:space="preserve">                    c.setAttribute("jsaction", b);</w:t>
      </w:r>
    </w:p>
    <w:p w14:paraId="12CB897F" w14:textId="77777777" w:rsidR="006A22A3" w:rsidRDefault="006A22A3" w:rsidP="006A22A3">
      <w:r>
        <w:t xml:space="preserve">                    _.rda(c)</w:t>
      </w:r>
    </w:p>
    <w:p w14:paraId="256677EC" w14:textId="77777777" w:rsidR="006A22A3" w:rsidRDefault="006A22A3" w:rsidP="006A22A3">
      <w:r>
        <w:t xml:space="preserve">                }</w:t>
      </w:r>
    </w:p>
    <w:p w14:paraId="671367B5" w14:textId="77777777" w:rsidR="006A22A3" w:rsidRDefault="006A22A3" w:rsidP="006A22A3">
      <w:r>
        <w:t xml:space="preserve">            }</w:t>
      </w:r>
    </w:p>
    <w:p w14:paraId="6E7E75D3" w14:textId="77777777" w:rsidR="006A22A3" w:rsidRDefault="006A22A3" w:rsidP="006A22A3">
      <w:r>
        <w:t xml:space="preserve">        }</w:t>
      </w:r>
    </w:p>
    <w:p w14:paraId="047B0F26" w14:textId="77777777" w:rsidR="006A22A3" w:rsidRDefault="006A22A3" w:rsidP="006A22A3">
      <w:r>
        <w:t xml:space="preserve">        ;</w:t>
      </w:r>
    </w:p>
    <w:p w14:paraId="0000E313" w14:textId="77777777" w:rsidR="006A22A3" w:rsidRDefault="006A22A3" w:rsidP="006A22A3">
      <w:r>
        <w:t xml:space="preserve">        _.se = function(a, b, c, d, e) {</w:t>
      </w:r>
    </w:p>
    <w:p w14:paraId="3D140135" w14:textId="77777777" w:rsidR="006A22A3" w:rsidRDefault="006A22A3" w:rsidP="006A22A3">
      <w:r>
        <w:t xml:space="preserve">            mla(_.al(_.Qf(a)), a, b, c, d, e)</w:t>
      </w:r>
    </w:p>
    <w:p w14:paraId="437F15A9" w14:textId="77777777" w:rsidR="006A22A3" w:rsidRDefault="006A22A3" w:rsidP="006A22A3">
      <w:r>
        <w:t xml:space="preserve">        }</w:t>
      </w:r>
    </w:p>
    <w:p w14:paraId="7D6EDFFD" w14:textId="77777777" w:rsidR="006A22A3" w:rsidRDefault="006A22A3" w:rsidP="006A22A3">
      <w:r>
        <w:t xml:space="preserve">        ;</w:t>
      </w:r>
    </w:p>
    <w:p w14:paraId="2193E6D2" w14:textId="77777777" w:rsidR="006A22A3" w:rsidRDefault="006A22A3" w:rsidP="006A22A3">
      <w:r>
        <w:t xml:space="preserve">        _.el = function(a, b, c, d, e) {</w:t>
      </w:r>
    </w:p>
    <w:p w14:paraId="420ACE25" w14:textId="77777777" w:rsidR="006A22A3" w:rsidRDefault="006A22A3" w:rsidP="006A22A3">
      <w:r>
        <w:t xml:space="preserve">            a = nla(a, b);</w:t>
      </w:r>
    </w:p>
    <w:p w14:paraId="339342B3" w14:textId="77777777" w:rsidR="006A22A3" w:rsidRDefault="006A22A3" w:rsidP="006A22A3">
      <w:r>
        <w:t xml:space="preserve">            _.Ca(a, function(f) {</w:t>
      </w:r>
    </w:p>
    <w:p w14:paraId="33729E07" w14:textId="77777777" w:rsidR="006A22A3" w:rsidRDefault="006A22A3" w:rsidP="006A22A3">
      <w:r>
        <w:t xml:space="preserve">                let g = e;</w:t>
      </w:r>
    </w:p>
    <w:p w14:paraId="4F253395" w14:textId="77777777" w:rsidR="006A22A3" w:rsidRDefault="006A22A3" w:rsidP="006A22A3">
      <w:r>
        <w:t xml:space="preserve">                d &amp;&amp; (g = g || {},</w:t>
      </w:r>
    </w:p>
    <w:p w14:paraId="6138A814" w14:textId="77777777" w:rsidR="006A22A3" w:rsidRDefault="006A22A3" w:rsidP="006A22A3">
      <w:r>
        <w:t xml:space="preserve">                g.__source = d);</w:t>
      </w:r>
    </w:p>
    <w:p w14:paraId="5594F602" w14:textId="77777777" w:rsidR="006A22A3" w:rsidRDefault="006A22A3" w:rsidP="006A22A3">
      <w:r>
        <w:t xml:space="preserve">                _.se(f, b, c, !1, g)</w:t>
      </w:r>
    </w:p>
    <w:p w14:paraId="4EAE9666" w14:textId="77777777" w:rsidR="006A22A3" w:rsidRDefault="006A22A3" w:rsidP="006A22A3">
      <w:r>
        <w:t xml:space="preserve">            })</w:t>
      </w:r>
    </w:p>
    <w:p w14:paraId="1ACCA192" w14:textId="77777777" w:rsidR="006A22A3" w:rsidRDefault="006A22A3" w:rsidP="006A22A3">
      <w:r>
        <w:t xml:space="preserve">        }</w:t>
      </w:r>
    </w:p>
    <w:p w14:paraId="375F21B3" w14:textId="77777777" w:rsidR="006A22A3" w:rsidRDefault="006A22A3" w:rsidP="006A22A3">
      <w:r>
        <w:t xml:space="preserve">        ;</w:t>
      </w:r>
    </w:p>
    <w:p w14:paraId="579CAAB1" w14:textId="77777777" w:rsidR="006A22A3" w:rsidRDefault="006A22A3" w:rsidP="006A22A3">
      <w:r>
        <w:t xml:space="preserve">        nla = function(a, b) {</w:t>
      </w:r>
    </w:p>
    <w:p w14:paraId="304D19E6" w14:textId="77777777" w:rsidR="006A22A3" w:rsidRDefault="006A22A3" w:rsidP="006A22A3">
      <w:r>
        <w:t xml:space="preserve">            const c = []</w:t>
      </w:r>
    </w:p>
    <w:p w14:paraId="18E75EFB" w14:textId="77777777" w:rsidR="006A22A3" w:rsidRDefault="006A22A3" w:rsidP="006A22A3">
      <w:r>
        <w:t xml:space="preserve">              , d = function(e) {</w:t>
      </w:r>
    </w:p>
    <w:p w14:paraId="7F336F2A" w14:textId="77777777" w:rsidR="006A22A3" w:rsidRDefault="006A22A3" w:rsidP="006A22A3">
      <w:r>
        <w:t xml:space="preserve">                const f = function(g) {</w:t>
      </w:r>
    </w:p>
    <w:p w14:paraId="733C8FFF" w14:textId="77777777" w:rsidR="006A22A3" w:rsidRDefault="006A22A3" w:rsidP="006A22A3">
      <w:r>
        <w:t xml:space="preserve">                    _.Lk.has(g) &amp;&amp; _.Ca(_.Lk.get(g), function(h) {</w:t>
      </w:r>
    </w:p>
    <w:p w14:paraId="756D1FA5" w14:textId="77777777" w:rsidR="006A22A3" w:rsidRDefault="006A22A3" w:rsidP="006A22A3">
      <w:r>
        <w:t xml:space="preserve">                        _.ie(a, h) || d(h)</w:t>
      </w:r>
    </w:p>
    <w:p w14:paraId="76640070" w14:textId="77777777" w:rsidR="006A22A3" w:rsidRDefault="006A22A3" w:rsidP="006A22A3">
      <w:r>
        <w:t xml:space="preserve">                    });</w:t>
      </w:r>
    </w:p>
    <w:p w14:paraId="7571C07F" w14:textId="77777777" w:rsidR="006A22A3" w:rsidRDefault="006A22A3" w:rsidP="006A22A3">
      <w:r>
        <w:t xml:space="preserve">                    _.fl(g, b) &amp;&amp; c.push(g)</w:t>
      </w:r>
    </w:p>
    <w:p w14:paraId="27F2B310" w14:textId="77777777" w:rsidR="006A22A3" w:rsidRDefault="006A22A3" w:rsidP="006A22A3">
      <w:r>
        <w:t xml:space="preserve">                };</w:t>
      </w:r>
    </w:p>
    <w:p w14:paraId="24CC2815" w14:textId="77777777" w:rsidR="006A22A3" w:rsidRDefault="006A22A3" w:rsidP="006A22A3">
      <w:r>
        <w:t xml:space="preserve">                _.Ca(e.querySelectorAll('[jsaction*="' + b + '"],[jscontroller][__IS_OWNER]'), f);</w:t>
      </w:r>
    </w:p>
    <w:p w14:paraId="472A7B1B" w14:textId="77777777" w:rsidR="006A22A3" w:rsidRDefault="006A22A3" w:rsidP="006A22A3">
      <w:r>
        <w:t xml:space="preserve">                _.pe(e) &amp;&amp; f(e)</w:t>
      </w:r>
    </w:p>
    <w:p w14:paraId="43C18D9B" w14:textId="77777777" w:rsidR="006A22A3" w:rsidRDefault="006A22A3" w:rsidP="006A22A3">
      <w:r>
        <w:t xml:space="preserve">            };</w:t>
      </w:r>
    </w:p>
    <w:p w14:paraId="73624221" w14:textId="77777777" w:rsidR="006A22A3" w:rsidRDefault="006A22A3" w:rsidP="006A22A3">
      <w:r>
        <w:t xml:space="preserve">            d(a);</w:t>
      </w:r>
    </w:p>
    <w:p w14:paraId="1B8FEF7D" w14:textId="77777777" w:rsidR="006A22A3" w:rsidRDefault="006A22A3" w:rsidP="006A22A3">
      <w:r>
        <w:t xml:space="preserve">            return c</w:t>
      </w:r>
    </w:p>
    <w:p w14:paraId="7BE35FDB" w14:textId="77777777" w:rsidR="006A22A3" w:rsidRDefault="006A22A3" w:rsidP="006A22A3">
      <w:r>
        <w:t xml:space="preserve">        }</w:t>
      </w:r>
    </w:p>
    <w:p w14:paraId="5CE13F68" w14:textId="77777777" w:rsidR="006A22A3" w:rsidRDefault="006A22A3" w:rsidP="006A22A3">
      <w:r>
        <w:t xml:space="preserve">        ;</w:t>
      </w:r>
    </w:p>
    <w:p w14:paraId="484A5385" w14:textId="77777777" w:rsidR="006A22A3" w:rsidRDefault="006A22A3" w:rsidP="006A22A3">
      <w:r>
        <w:t xml:space="preserve">        _.fl = function(a, b) {</w:t>
      </w:r>
    </w:p>
    <w:p w14:paraId="6672EDE1" w14:textId="77777777" w:rsidR="006A22A3" w:rsidRDefault="006A22A3" w:rsidP="006A22A3">
      <w:r>
        <w:t xml:space="preserve">            const c = a.__jsaction;</w:t>
      </w:r>
    </w:p>
    <w:p w14:paraId="621CC566" w14:textId="77777777" w:rsidR="006A22A3" w:rsidRDefault="006A22A3" w:rsidP="006A22A3">
      <w:r>
        <w:t xml:space="preserve">            return c ? !!c[b] : lla(a.getAttribute("jsaction"), b)</w:t>
      </w:r>
    </w:p>
    <w:p w14:paraId="04CDD325" w14:textId="77777777" w:rsidR="006A22A3" w:rsidRDefault="006A22A3" w:rsidP="006A22A3">
      <w:r>
        <w:t xml:space="preserve">        }</w:t>
      </w:r>
    </w:p>
    <w:p w14:paraId="6729D3EF" w14:textId="77777777" w:rsidR="006A22A3" w:rsidRDefault="006A22A3" w:rsidP="006A22A3">
      <w:r>
        <w:t xml:space="preserve">        ;</w:t>
      </w:r>
    </w:p>
    <w:p w14:paraId="4AB45915" w14:textId="77777777" w:rsidR="006A22A3" w:rsidRDefault="006A22A3" w:rsidP="006A22A3">
      <w:r>
        <w:t xml:space="preserve">        lla = function(a, b) {</w:t>
      </w:r>
    </w:p>
    <w:p w14:paraId="03CA4BA1" w14:textId="77777777" w:rsidR="006A22A3" w:rsidRDefault="006A22A3" w:rsidP="006A22A3">
      <w:r>
        <w:t xml:space="preserve">            if (!a)</w:t>
      </w:r>
    </w:p>
    <w:p w14:paraId="02C42088" w14:textId="77777777" w:rsidR="006A22A3" w:rsidRDefault="006A22A3" w:rsidP="006A22A3">
      <w:r>
        <w:t xml:space="preserve">                return !1;</w:t>
      </w:r>
    </w:p>
    <w:p w14:paraId="3920A7FF" w14:textId="77777777" w:rsidR="006A22A3" w:rsidRDefault="006A22A3" w:rsidP="006A22A3">
      <w:r>
        <w:t xml:space="preserve">            var c = jla[a];</w:t>
      </w:r>
    </w:p>
    <w:p w14:paraId="34D9AA05" w14:textId="77777777" w:rsidR="006A22A3" w:rsidRDefault="006A22A3" w:rsidP="006A22A3">
      <w:r>
        <w:t xml:space="preserve">            if (c)</w:t>
      </w:r>
    </w:p>
    <w:p w14:paraId="1D5C5E21" w14:textId="77777777" w:rsidR="006A22A3" w:rsidRDefault="006A22A3" w:rsidP="006A22A3">
      <w:r>
        <w:t xml:space="preserve">                return !!c[b];</w:t>
      </w:r>
    </w:p>
    <w:p w14:paraId="7B93E96F" w14:textId="77777777" w:rsidR="006A22A3" w:rsidRDefault="006A22A3" w:rsidP="006A22A3">
      <w:r>
        <w:t xml:space="preserve">            c = kla[b];</w:t>
      </w:r>
    </w:p>
    <w:p w14:paraId="746F322B" w14:textId="77777777" w:rsidR="006A22A3" w:rsidRDefault="006A22A3" w:rsidP="006A22A3">
      <w:r>
        <w:t xml:space="preserve">            c || (c = new RegExp("(^\\s*" + b + "\\s*:|[\\s;]" + b + "\\s*:)"),</w:t>
      </w:r>
    </w:p>
    <w:p w14:paraId="68E49CB8" w14:textId="77777777" w:rsidR="006A22A3" w:rsidRDefault="006A22A3" w:rsidP="006A22A3">
      <w:r>
        <w:t xml:space="preserve">            kla[b] = c);</w:t>
      </w:r>
    </w:p>
    <w:p w14:paraId="255D3DD9" w14:textId="77777777" w:rsidR="006A22A3" w:rsidRDefault="006A22A3" w:rsidP="006A22A3">
      <w:r>
        <w:t xml:space="preserve">            return c.test(a)</w:t>
      </w:r>
    </w:p>
    <w:p w14:paraId="051A831B" w14:textId="77777777" w:rsidR="006A22A3" w:rsidRDefault="006A22A3" w:rsidP="006A22A3">
      <w:r>
        <w:t xml:space="preserve">        }</w:t>
      </w:r>
    </w:p>
    <w:p w14:paraId="65244B0B" w14:textId="77777777" w:rsidR="006A22A3" w:rsidRDefault="006A22A3" w:rsidP="006A22A3">
      <w:r>
        <w:t xml:space="preserve">        ;</w:t>
      </w:r>
    </w:p>
    <w:p w14:paraId="3C5FD397" w14:textId="77777777" w:rsidR="006A22A3" w:rsidRDefault="006A22A3" w:rsidP="006A22A3">
      <w:r>
        <w:t xml:space="preserve">        _.gl = function(a) {</w:t>
      </w:r>
    </w:p>
    <w:p w14:paraId="43452597" w14:textId="77777777" w:rsidR="006A22A3" w:rsidRDefault="006A22A3" w:rsidP="006A22A3">
      <w:r>
        <w:t xml:space="preserve">            _.Qe.call(this);</w:t>
      </w:r>
    </w:p>
    <w:p w14:paraId="4EBFF49C" w14:textId="77777777" w:rsidR="006A22A3" w:rsidRDefault="006A22A3" w:rsidP="006A22A3">
      <w:r>
        <w:t xml:space="preserve">            this.N = a;</w:t>
      </w:r>
    </w:p>
    <w:p w14:paraId="3517EDF2" w14:textId="77777777" w:rsidR="006A22A3" w:rsidRDefault="006A22A3" w:rsidP="006A22A3">
      <w:r>
        <w:t xml:space="preserve">            this.H = {}</w:t>
      </w:r>
    </w:p>
    <w:p w14:paraId="72103E9E" w14:textId="77777777" w:rsidR="006A22A3" w:rsidRDefault="006A22A3" w:rsidP="006A22A3">
      <w:r>
        <w:t xml:space="preserve">        }</w:t>
      </w:r>
    </w:p>
    <w:p w14:paraId="743F2E34" w14:textId="77777777" w:rsidR="006A22A3" w:rsidRDefault="006A22A3" w:rsidP="006A22A3">
      <w:r>
        <w:t xml:space="preserve">        ;</w:t>
      </w:r>
    </w:p>
    <w:p w14:paraId="36DC7601" w14:textId="77777777" w:rsidR="006A22A3" w:rsidRDefault="006A22A3" w:rsidP="006A22A3">
      <w:r>
        <w:t xml:space="preserve">        _.Pe(_.gl, _.Qe);</w:t>
      </w:r>
    </w:p>
    <w:p w14:paraId="42A7DA9B" w14:textId="77777777" w:rsidR="006A22A3" w:rsidRDefault="006A22A3" w:rsidP="006A22A3">
      <w:r>
        <w:t xml:space="preserve">        var ola = [];</w:t>
      </w:r>
    </w:p>
    <w:p w14:paraId="3C7A48C5" w14:textId="77777777" w:rsidR="006A22A3" w:rsidRDefault="006A22A3" w:rsidP="006A22A3">
      <w:r>
        <w:t xml:space="preserve">        _.gl.prototype.listen = function(a, b, c, d) {</w:t>
      </w:r>
    </w:p>
    <w:p w14:paraId="3A468CF3" w14:textId="77777777" w:rsidR="006A22A3" w:rsidRDefault="006A22A3" w:rsidP="006A22A3">
      <w:r>
        <w:t xml:space="preserve">            Array.isArray(b) || (b &amp;&amp; (ola[0] = b.toString()),</w:t>
      </w:r>
    </w:p>
    <w:p w14:paraId="3F9A28E2" w14:textId="77777777" w:rsidR="006A22A3" w:rsidRDefault="006A22A3" w:rsidP="006A22A3">
      <w:r>
        <w:t xml:space="preserve">            b = ola);</w:t>
      </w:r>
    </w:p>
    <w:p w14:paraId="181F4171" w14:textId="77777777" w:rsidR="006A22A3" w:rsidRDefault="006A22A3" w:rsidP="006A22A3">
      <w:r>
        <w:t xml:space="preserve">            for (var e = 0; e &lt; b.length; e++) {</w:t>
      </w:r>
    </w:p>
    <w:p w14:paraId="021E4FA4" w14:textId="77777777" w:rsidR="006A22A3" w:rsidRDefault="006A22A3" w:rsidP="006A22A3">
      <w:r>
        <w:t xml:space="preserve">                var f = _.rj(a, b[e], c || this.handleEvent, d || !1, this.N || this);</w:t>
      </w:r>
    </w:p>
    <w:p w14:paraId="5FE1F3E8" w14:textId="77777777" w:rsidR="006A22A3" w:rsidRDefault="006A22A3" w:rsidP="006A22A3">
      <w:r>
        <w:t xml:space="preserve">                if (!f)</w:t>
      </w:r>
    </w:p>
    <w:p w14:paraId="7A57075D" w14:textId="77777777" w:rsidR="006A22A3" w:rsidRDefault="006A22A3" w:rsidP="006A22A3">
      <w:r>
        <w:t xml:space="preserve">                    break;</w:t>
      </w:r>
    </w:p>
    <w:p w14:paraId="77C263D5" w14:textId="77777777" w:rsidR="006A22A3" w:rsidRDefault="006A22A3" w:rsidP="006A22A3">
      <w:r>
        <w:t xml:space="preserve">                this.H[f.key] = f</w:t>
      </w:r>
    </w:p>
    <w:p w14:paraId="777CD5B1" w14:textId="77777777" w:rsidR="006A22A3" w:rsidRDefault="006A22A3" w:rsidP="006A22A3">
      <w:r>
        <w:t xml:space="preserve">            }</w:t>
      </w:r>
    </w:p>
    <w:p w14:paraId="0B1ED620" w14:textId="77777777" w:rsidR="006A22A3" w:rsidRDefault="006A22A3" w:rsidP="006A22A3">
      <w:r>
        <w:t xml:space="preserve">            return this</w:t>
      </w:r>
    </w:p>
    <w:p w14:paraId="39092F9D" w14:textId="77777777" w:rsidR="006A22A3" w:rsidRDefault="006A22A3" w:rsidP="006A22A3">
      <w:r>
        <w:t xml:space="preserve">        }</w:t>
      </w:r>
    </w:p>
    <w:p w14:paraId="30747766" w14:textId="77777777" w:rsidR="006A22A3" w:rsidRDefault="006A22A3" w:rsidP="006A22A3">
      <w:r>
        <w:t xml:space="preserve">        ;</w:t>
      </w:r>
    </w:p>
    <w:p w14:paraId="7F1543F7" w14:textId="77777777" w:rsidR="006A22A3" w:rsidRDefault="006A22A3" w:rsidP="006A22A3">
      <w:r>
        <w:t xml:space="preserve">        _.gl.prototype.unlisten = function(a, b, c, d, e) {</w:t>
      </w:r>
    </w:p>
    <w:p w14:paraId="6DDD589C" w14:textId="77777777" w:rsidR="006A22A3" w:rsidRDefault="006A22A3" w:rsidP="006A22A3">
      <w:r>
        <w:t xml:space="preserve">            if (Array.isArray(b))</w:t>
      </w:r>
    </w:p>
    <w:p w14:paraId="5F9D3881" w14:textId="77777777" w:rsidR="006A22A3" w:rsidRDefault="006A22A3" w:rsidP="006A22A3">
      <w:r>
        <w:t xml:space="preserve">                for (var f = 0; f &lt; b.length; f++)</w:t>
      </w:r>
    </w:p>
    <w:p w14:paraId="2D8D92FE" w14:textId="77777777" w:rsidR="006A22A3" w:rsidRDefault="006A22A3" w:rsidP="006A22A3">
      <w:r>
        <w:t xml:space="preserve">                    this.unlisten(a, b[f], c, d, e);</w:t>
      </w:r>
    </w:p>
    <w:p w14:paraId="2B4CE3DB" w14:textId="77777777" w:rsidR="006A22A3" w:rsidRDefault="006A22A3" w:rsidP="006A22A3">
      <w:r>
        <w:t xml:space="preserve">            else</w:t>
      </w:r>
    </w:p>
    <w:p w14:paraId="3FCE0A45" w14:textId="77777777" w:rsidR="006A22A3" w:rsidRDefault="006A22A3" w:rsidP="006A22A3">
      <w:r>
        <w:t xml:space="preserve">                c = c || this.handleEvent,</w:t>
      </w:r>
    </w:p>
    <w:p w14:paraId="5E6CDE5E" w14:textId="77777777" w:rsidR="006A22A3" w:rsidRDefault="006A22A3" w:rsidP="006A22A3">
      <w:r>
        <w:t xml:space="preserve">                d = _.xa(d) ? !!d.capture : !!d,</w:t>
      </w:r>
    </w:p>
    <w:p w14:paraId="119BAC2B" w14:textId="77777777" w:rsidR="006A22A3" w:rsidRDefault="006A22A3" w:rsidP="006A22A3">
      <w:r>
        <w:t xml:space="preserve">                e = e || this.N || this,</w:t>
      </w:r>
    </w:p>
    <w:p w14:paraId="1C28B64E" w14:textId="77777777" w:rsidR="006A22A3" w:rsidRDefault="006A22A3" w:rsidP="006A22A3">
      <w:r>
        <w:t xml:space="preserve">                c = sj(c),</w:t>
      </w:r>
    </w:p>
    <w:p w14:paraId="60E68927" w14:textId="77777777" w:rsidR="006A22A3" w:rsidRDefault="006A22A3" w:rsidP="006A22A3">
      <w:r>
        <w:t xml:space="preserve">                d = !!d,</w:t>
      </w:r>
    </w:p>
    <w:p w14:paraId="07288D90" w14:textId="77777777" w:rsidR="006A22A3" w:rsidRDefault="006A22A3" w:rsidP="006A22A3">
      <w:r>
        <w:t xml:space="preserve">                b = nj(a) ? a.sM(b, c, d, e) : a ? (a = tj(a)) ? Cia(a, b, c, d, e) : null : null,</w:t>
      </w:r>
    </w:p>
    <w:p w14:paraId="39CB9279" w14:textId="77777777" w:rsidR="006A22A3" w:rsidRDefault="006A22A3" w:rsidP="006A22A3">
      <w:r>
        <w:t xml:space="preserve">                b &amp;&amp; (_.vj(b),</w:t>
      </w:r>
    </w:p>
    <w:p w14:paraId="51BEF888" w14:textId="77777777" w:rsidR="006A22A3" w:rsidRDefault="006A22A3" w:rsidP="006A22A3">
      <w:r>
        <w:t xml:space="preserve">                delete this.H[b.key]);</w:t>
      </w:r>
    </w:p>
    <w:p w14:paraId="26516BAC" w14:textId="77777777" w:rsidR="006A22A3" w:rsidRDefault="006A22A3" w:rsidP="006A22A3">
      <w:r>
        <w:t xml:space="preserve">            return this</w:t>
      </w:r>
    </w:p>
    <w:p w14:paraId="1C9C7F67" w14:textId="77777777" w:rsidR="006A22A3" w:rsidRDefault="006A22A3" w:rsidP="006A22A3">
      <w:r>
        <w:t xml:space="preserve">        }</w:t>
      </w:r>
    </w:p>
    <w:p w14:paraId="3AD044B2" w14:textId="77777777" w:rsidR="006A22A3" w:rsidRDefault="006A22A3" w:rsidP="006A22A3">
      <w:r>
        <w:t xml:space="preserve">        ;</w:t>
      </w:r>
    </w:p>
    <w:p w14:paraId="62E835EE" w14:textId="77777777" w:rsidR="006A22A3" w:rsidRDefault="006A22A3" w:rsidP="006A22A3">
      <w:r>
        <w:t xml:space="preserve">        _.hl = function(a) {</w:t>
      </w:r>
    </w:p>
    <w:p w14:paraId="0169E06E" w14:textId="77777777" w:rsidR="006A22A3" w:rsidRDefault="006A22A3" w:rsidP="006A22A3">
      <w:r>
        <w:t xml:space="preserve">            _.eb(a.H, function(b, c) {</w:t>
      </w:r>
    </w:p>
    <w:p w14:paraId="55D37DD4" w14:textId="77777777" w:rsidR="006A22A3" w:rsidRDefault="006A22A3" w:rsidP="006A22A3">
      <w:r>
        <w:t xml:space="preserve">                this.H.hasOwnProperty(c) &amp;&amp; _.vj(b)</w:t>
      </w:r>
    </w:p>
    <w:p w14:paraId="2D8F0BC1" w14:textId="77777777" w:rsidR="006A22A3" w:rsidRDefault="006A22A3" w:rsidP="006A22A3">
      <w:r>
        <w:t xml:space="preserve">            }, a);</w:t>
      </w:r>
    </w:p>
    <w:p w14:paraId="63C2B2F8" w14:textId="77777777" w:rsidR="006A22A3" w:rsidRDefault="006A22A3" w:rsidP="006A22A3">
      <w:r>
        <w:t xml:space="preserve">            a.H = {}</w:t>
      </w:r>
    </w:p>
    <w:p w14:paraId="3F58B55A" w14:textId="77777777" w:rsidR="006A22A3" w:rsidRDefault="006A22A3" w:rsidP="006A22A3">
      <w:r>
        <w:t xml:space="preserve">        }</w:t>
      </w:r>
    </w:p>
    <w:p w14:paraId="49320EB1" w14:textId="77777777" w:rsidR="006A22A3" w:rsidRDefault="006A22A3" w:rsidP="006A22A3">
      <w:r>
        <w:t xml:space="preserve">        ;</w:t>
      </w:r>
    </w:p>
    <w:p w14:paraId="206A83B4" w14:textId="77777777" w:rsidR="006A22A3" w:rsidRDefault="006A22A3" w:rsidP="006A22A3">
      <w:r>
        <w:t xml:space="preserve">        _.gl.prototype.Yc = function() {</w:t>
      </w:r>
    </w:p>
    <w:p w14:paraId="314B5D58" w14:textId="77777777" w:rsidR="006A22A3" w:rsidRDefault="006A22A3" w:rsidP="006A22A3">
      <w:r>
        <w:t xml:space="preserve">            _.gl.ze.Yc.call(this);</w:t>
      </w:r>
    </w:p>
    <w:p w14:paraId="3348C15A" w14:textId="77777777" w:rsidR="006A22A3" w:rsidRDefault="006A22A3" w:rsidP="006A22A3">
      <w:r>
        <w:t xml:space="preserve">            _.hl(this)</w:t>
      </w:r>
    </w:p>
    <w:p w14:paraId="092E5F02" w14:textId="77777777" w:rsidR="006A22A3" w:rsidRDefault="006A22A3" w:rsidP="006A22A3">
      <w:r>
        <w:t xml:space="preserve">        }</w:t>
      </w:r>
    </w:p>
    <w:p w14:paraId="52FF83E0" w14:textId="77777777" w:rsidR="006A22A3" w:rsidRDefault="006A22A3" w:rsidP="006A22A3">
      <w:r>
        <w:t xml:space="preserve">        ;</w:t>
      </w:r>
    </w:p>
    <w:p w14:paraId="2F731266" w14:textId="77777777" w:rsidR="006A22A3" w:rsidRDefault="006A22A3" w:rsidP="006A22A3">
      <w:r>
        <w:t xml:space="preserve">        _.gl.prototype.handleEvent = function() {</w:t>
      </w:r>
    </w:p>
    <w:p w14:paraId="6C95ADB7" w14:textId="77777777" w:rsidR="006A22A3" w:rsidRDefault="006A22A3" w:rsidP="006A22A3">
      <w:r>
        <w:t xml:space="preserve">            throw Error("Da");</w:t>
      </w:r>
    </w:p>
    <w:p w14:paraId="45363D71" w14:textId="77777777" w:rsidR="006A22A3" w:rsidRDefault="006A22A3" w:rsidP="006A22A3">
      <w:r>
        <w:t xml:space="preserve">        }</w:t>
      </w:r>
    </w:p>
    <w:p w14:paraId="4CDFEA8C" w14:textId="77777777" w:rsidR="006A22A3" w:rsidRDefault="006A22A3" w:rsidP="006A22A3">
      <w:r>
        <w:t xml:space="preserve">        ;</w:t>
      </w:r>
    </w:p>
    <w:p w14:paraId="4535D62D" w14:textId="77777777" w:rsidR="006A22A3" w:rsidRDefault="006A22A3" w:rsidP="006A22A3">
      <w:r>
        <w:t xml:space="preserve">        var pla, qla, sla, wla, Ala, rla, tla, ula, Cla, Fda, Bla, Dla, vla, zla, jl, yla;</w:t>
      </w:r>
    </w:p>
    <w:p w14:paraId="3D66439B" w14:textId="77777777" w:rsidR="006A22A3" w:rsidRDefault="006A22A3" w:rsidP="006A22A3">
      <w:r>
        <w:t xml:space="preserve">        pla = 0;</w:t>
      </w:r>
    </w:p>
    <w:p w14:paraId="173C612F" w14:textId="77777777" w:rsidR="006A22A3" w:rsidRDefault="006A22A3" w:rsidP="006A22A3">
      <w:r>
        <w:t xml:space="preserve">        _.il = function(a) {</w:t>
      </w:r>
    </w:p>
    <w:p w14:paraId="026913AE" w14:textId="77777777" w:rsidR="006A22A3" w:rsidRDefault="006A22A3" w:rsidP="006A22A3">
      <w:r>
        <w:t xml:space="preserve">            _.Fk(_.Qf(a)).Po()</w:t>
      </w:r>
    </w:p>
    <w:p w14:paraId="1424B841" w14:textId="77777777" w:rsidR="006A22A3" w:rsidRDefault="006A22A3" w:rsidP="006A22A3">
      <w:r>
        <w:t xml:space="preserve">        }</w:t>
      </w:r>
    </w:p>
    <w:p w14:paraId="5FBD5860" w14:textId="77777777" w:rsidR="006A22A3" w:rsidRDefault="006A22A3" w:rsidP="006A22A3">
      <w:r>
        <w:t xml:space="preserve">        ;</w:t>
      </w:r>
    </w:p>
    <w:p w14:paraId="7DF445A5" w14:textId="77777777" w:rsidR="006A22A3" w:rsidRDefault="006A22A3" w:rsidP="006A22A3">
      <w:r>
        <w:t xml:space="preserve">        qla = function(a, b, c) {</w:t>
      </w:r>
    </w:p>
    <w:p w14:paraId="1F20C4ED" w14:textId="77777777" w:rsidR="006A22A3" w:rsidRDefault="006A22A3" w:rsidP="006A22A3">
      <w:r>
        <w:t xml:space="preserve">            if (a.isDisposed())</w:t>
      </w:r>
    </w:p>
    <w:p w14:paraId="472F86D9" w14:textId="77777777" w:rsidR="006A22A3" w:rsidRDefault="006A22A3" w:rsidP="006A22A3">
      <w:r>
        <w:t xml:space="preserve">                return _.pg(Error());</w:t>
      </w:r>
    </w:p>
    <w:p w14:paraId="05550901" w14:textId="77777777" w:rsidR="006A22A3" w:rsidRDefault="006A22A3" w:rsidP="006A22A3">
      <w:r>
        <w:t xml:space="preserve">            if (a.W)</w:t>
      </w:r>
    </w:p>
    <w:p w14:paraId="2A471A7F" w14:textId="77777777" w:rsidR="006A22A3" w:rsidRDefault="006A22A3" w:rsidP="006A22A3">
      <w:r>
        <w:t xml:space="preserve">                return a.W.promise.then(()=&gt;qla(a, b, c));</w:t>
      </w:r>
    </w:p>
    <w:p w14:paraId="04D03748" w14:textId="77777777" w:rsidR="006A22A3" w:rsidRDefault="006A22A3" w:rsidP="006A22A3">
      <w:r>
        <w:t xml:space="preserve">            const d = `triggerRender_${pla}`;</w:t>
      </w:r>
    </w:p>
    <w:p w14:paraId="42E58106" w14:textId="77777777" w:rsidR="006A22A3" w:rsidRDefault="006A22A3" w:rsidP="006A22A3">
      <w:r>
        <w:t xml:space="preserve">            vda() &amp;&amp; (window.performance.mark(d),</w:t>
      </w:r>
    </w:p>
    <w:p w14:paraId="7993A209" w14:textId="77777777" w:rsidR="006A22A3" w:rsidRDefault="006A22A3" w:rsidP="006A22A3">
      <w:r>
        <w:t xml:space="preserve">            pla++);</w:t>
      </w:r>
    </w:p>
    <w:p w14:paraId="2FBC31D3" w14:textId="77777777" w:rsidR="006A22A3" w:rsidRDefault="006A22A3" w:rsidP="006A22A3">
      <w:r>
        <w:t xml:space="preserve">            return _.sg(rla(a, c), ()=&gt;{</w:t>
      </w:r>
    </w:p>
    <w:p w14:paraId="61D03D8C" w14:textId="77777777" w:rsidR="006A22A3" w:rsidRDefault="006A22A3" w:rsidP="006A22A3">
      <w:r>
        <w:t xml:space="preserve">                vda() &amp;&amp; (window.performance.measure("fcbyXe", d),</w:t>
      </w:r>
    </w:p>
    <w:p w14:paraId="0CD61228" w14:textId="77777777" w:rsidR="006A22A3" w:rsidRDefault="006A22A3" w:rsidP="006A22A3">
      <w:r>
        <w:t xml:space="preserve">                window.performance.clearMarks(d),</w:t>
      </w:r>
    </w:p>
    <w:p w14:paraId="0B834A66" w14:textId="77777777" w:rsidR="006A22A3" w:rsidRDefault="006A22A3" w:rsidP="006A22A3">
      <w:r>
        <w:t xml:space="preserve">                window.performance.clearMeasures("fcbyXe"))</w:t>
      </w:r>
    </w:p>
    <w:p w14:paraId="46C9D191" w14:textId="77777777" w:rsidR="006A22A3" w:rsidRDefault="006A22A3" w:rsidP="006A22A3">
      <w:r>
        <w:t xml:space="preserve">            }</w:t>
      </w:r>
    </w:p>
    <w:p w14:paraId="47798F74" w14:textId="77777777" w:rsidR="006A22A3" w:rsidRDefault="006A22A3" w:rsidP="006A22A3">
      <w:r>
        <w:t xml:space="preserve">            )</w:t>
      </w:r>
    </w:p>
    <w:p w14:paraId="1D811E93" w14:textId="77777777" w:rsidR="006A22A3" w:rsidRDefault="006A22A3" w:rsidP="006A22A3">
      <w:r>
        <w:t xml:space="preserve">        }</w:t>
      </w:r>
    </w:p>
    <w:p w14:paraId="7D7EA12D" w14:textId="77777777" w:rsidR="006A22A3" w:rsidRDefault="006A22A3" w:rsidP="006A22A3">
      <w:r>
        <w:t xml:space="preserve">        ;</w:t>
      </w:r>
    </w:p>
    <w:p w14:paraId="7DFA28E4" w14:textId="77777777" w:rsidR="006A22A3" w:rsidRDefault="006A22A3" w:rsidP="006A22A3">
      <w:r>
        <w:t xml:space="preserve">        sla = function(a, b) {</w:t>
      </w:r>
    </w:p>
    <w:p w14:paraId="00FFA240" w14:textId="77777777" w:rsidR="006A22A3" w:rsidRDefault="006A22A3" w:rsidP="006A22A3">
      <w:r>
        <w:t xml:space="preserve">            if (!_.Se(a.Ma)) {</w:t>
      </w:r>
    </w:p>
    <w:p w14:paraId="6A00289F" w14:textId="77777777" w:rsidR="006A22A3" w:rsidRDefault="006A22A3" w:rsidP="006A22A3">
      <w:r>
        <w:t xml:space="preserve">                var c = [];</w:t>
      </w:r>
    </w:p>
    <w:p w14:paraId="23233E85" w14:textId="77777777" w:rsidR="006A22A3" w:rsidRDefault="006A22A3" w:rsidP="006A22A3">
      <w:r>
        <w:t xml:space="preserve">                b.forEach(d=&gt;{</w:t>
      </w:r>
    </w:p>
    <w:p w14:paraId="1A2242B2" w14:textId="77777777" w:rsidR="006A22A3" w:rsidRDefault="006A22A3" w:rsidP="006A22A3">
      <w:r>
        <w:t xml:space="preserve">                    const e = d.getAttribute("jscontroller");</w:t>
      </w:r>
    </w:p>
    <w:p w14:paraId="2F6559FE" w14:textId="77777777" w:rsidR="006A22A3" w:rsidRDefault="006A22A3" w:rsidP="006A22A3">
      <w:r>
        <w:t xml:space="preserve">                    e &amp;&amp; !d.getAttribute("jslazy") &amp;&amp; (d = _.Ud(e)) &amp;&amp; !a.Ea.has(d) &amp;&amp; (c.push(d),</w:t>
      </w:r>
    </w:p>
    <w:p w14:paraId="5E3A2902" w14:textId="77777777" w:rsidR="006A22A3" w:rsidRDefault="006A22A3" w:rsidP="006A22A3">
      <w:r>
        <w:t xml:space="preserve">                    a.Ea.add(d))</w:t>
      </w:r>
    </w:p>
    <w:p w14:paraId="7844135B" w14:textId="77777777" w:rsidR="006A22A3" w:rsidRDefault="006A22A3" w:rsidP="006A22A3">
      <w:r>
        <w:t xml:space="preserve">                }</w:t>
      </w:r>
    </w:p>
    <w:p w14:paraId="66A77DE5" w14:textId="77777777" w:rsidR="006A22A3" w:rsidRDefault="006A22A3" w:rsidP="006A22A3">
      <w:r>
        <w:t xml:space="preserve">                );</w:t>
      </w:r>
    </w:p>
    <w:p w14:paraId="4295B380" w14:textId="77777777" w:rsidR="006A22A3" w:rsidRDefault="006A22A3" w:rsidP="006A22A3">
      <w:r>
        <w:t xml:space="preserve">                0 &lt; c.length &amp;&amp; (b = _.ej(_.Ae.Fb(), c)) &amp;&amp; b.Mc(()=&gt;{}</w:t>
      </w:r>
    </w:p>
    <w:p w14:paraId="04141244" w14:textId="77777777" w:rsidR="006A22A3" w:rsidRDefault="006A22A3" w:rsidP="006A22A3">
      <w:r>
        <w:t xml:space="preserve">                )</w:t>
      </w:r>
    </w:p>
    <w:p w14:paraId="110D693D" w14:textId="77777777" w:rsidR="006A22A3" w:rsidRDefault="006A22A3" w:rsidP="006A22A3">
      <w:r>
        <w:t xml:space="preserve">            }</w:t>
      </w:r>
    </w:p>
    <w:p w14:paraId="4A8AF4EB" w14:textId="77777777" w:rsidR="006A22A3" w:rsidRDefault="006A22A3" w:rsidP="006A22A3">
      <w:r>
        <w:t xml:space="preserve">        }</w:t>
      </w:r>
    </w:p>
    <w:p w14:paraId="4FE2B835" w14:textId="77777777" w:rsidR="006A22A3" w:rsidRDefault="006A22A3" w:rsidP="006A22A3">
      <w:r>
        <w:t xml:space="preserve">        ;</w:t>
      </w:r>
    </w:p>
    <w:p w14:paraId="47C1A51E" w14:textId="77777777" w:rsidR="006A22A3" w:rsidRDefault="006A22A3" w:rsidP="006A22A3">
      <w:r>
        <w:t xml:space="preserve">        wla = function(a, b) {</w:t>
      </w:r>
    </w:p>
    <w:p w14:paraId="6AE83DE6" w14:textId="77777777" w:rsidR="006A22A3" w:rsidRDefault="006A22A3" w:rsidP="006A22A3">
      <w:r>
        <w:t xml:space="preserve">            if (!b.length)</w:t>
      </w:r>
    </w:p>
    <w:p w14:paraId="6A9B7DC3" w14:textId="77777777" w:rsidR="006A22A3" w:rsidRDefault="006A22A3" w:rsidP="006A22A3">
      <w:r>
        <w:t xml:space="preserve">                return _.td();</w:t>
      </w:r>
    </w:p>
    <w:p w14:paraId="6A34A08B" w14:textId="77777777" w:rsidR="006A22A3" w:rsidRDefault="006A22A3" w:rsidP="006A22A3">
      <w:r>
        <w:t xml:space="preserve">            let c = !1;</w:t>
      </w:r>
    </w:p>
    <w:p w14:paraId="7FFFD440" w14:textId="77777777" w:rsidR="006A22A3" w:rsidRDefault="006A22A3" w:rsidP="006A22A3">
      <w:r>
        <w:t xml:space="preserve">            const d = [];</w:t>
      </w:r>
    </w:p>
    <w:p w14:paraId="147EA0B3" w14:textId="77777777" w:rsidR="006A22A3" w:rsidRDefault="006A22A3" w:rsidP="006A22A3">
      <w:r>
        <w:t xml:space="preserve">            b.forEach(e=&gt;{</w:t>
      </w:r>
    </w:p>
    <w:p w14:paraId="58E7B9D5" w14:textId="77777777" w:rsidR="006A22A3" w:rsidRDefault="006A22A3" w:rsidP="006A22A3">
      <w:r>
        <w:t xml:space="preserve">                if (_.fl(e, Vk) || jl.some(f=&gt;e.hasAttribute(f))) {</w:t>
      </w:r>
    </w:p>
    <w:p w14:paraId="4CD1132B" w14:textId="77777777" w:rsidR="006A22A3" w:rsidRDefault="006A22A3" w:rsidP="006A22A3">
      <w:r>
        <w:t xml:space="preserve">                    if (a.H[_.ya(e)])</w:t>
      </w:r>
    </w:p>
    <w:p w14:paraId="0BD93CF4" w14:textId="77777777" w:rsidR="006A22A3" w:rsidRDefault="006A22A3" w:rsidP="006A22A3">
      <w:r>
        <w:t xml:space="preserve">                        return;</w:t>
      </w:r>
    </w:p>
    <w:p w14:paraId="2804186F" w14:textId="77777777" w:rsidR="006A22A3" w:rsidRDefault="006A22A3" w:rsidP="006A22A3">
      <w:r>
        <w:t xml:space="preserve">                    a.H[_.ya(e)] = e</w:t>
      </w:r>
    </w:p>
    <w:p w14:paraId="402A3237" w14:textId="77777777" w:rsidR="006A22A3" w:rsidRDefault="006A22A3" w:rsidP="006A22A3">
      <w:r>
        <w:t xml:space="preserve">                }</w:t>
      </w:r>
    </w:p>
    <w:p w14:paraId="2DD5444B" w14:textId="77777777" w:rsidR="006A22A3" w:rsidRDefault="006A22A3" w:rsidP="006A22A3">
      <w:r>
        <w:t xml:space="preserve">                _.fl(e, sda) &amp;&amp; tla(e);</w:t>
      </w:r>
    </w:p>
    <w:p w14:paraId="69A9C2B1" w14:textId="77777777" w:rsidR="006A22A3" w:rsidRDefault="006A22A3" w:rsidP="006A22A3">
      <w:r>
        <w:t xml:space="preserve">                _.fl(e, Vk) ? d.push(e) : c = !0</w:t>
      </w:r>
    </w:p>
    <w:p w14:paraId="309EEB26" w14:textId="77777777" w:rsidR="006A22A3" w:rsidRDefault="006A22A3" w:rsidP="006A22A3">
      <w:r>
        <w:t xml:space="preserve">            }</w:t>
      </w:r>
    </w:p>
    <w:p w14:paraId="5BAFEB64" w14:textId="77777777" w:rsidR="006A22A3" w:rsidRDefault="006A22A3" w:rsidP="006A22A3">
      <w:r>
        <w:t xml:space="preserve">            );</w:t>
      </w:r>
    </w:p>
    <w:p w14:paraId="06E64C53" w14:textId="77777777" w:rsidR="006A22A3" w:rsidRDefault="006A22A3" w:rsidP="006A22A3">
      <w:r>
        <w:t xml:space="preserve">            sla(a, d);</w:t>
      </w:r>
    </w:p>
    <w:p w14:paraId="4C0ABC55" w14:textId="77777777" w:rsidR="006A22A3" w:rsidRDefault="006A22A3" w:rsidP="006A22A3">
      <w:r>
        <w:t xml:space="preserve">            b = ula(d);</w:t>
      </w:r>
    </w:p>
    <w:p w14:paraId="52E7DADA" w14:textId="77777777" w:rsidR="006A22A3" w:rsidRDefault="006A22A3" w:rsidP="006A22A3">
      <w:r>
        <w:t xml:space="preserve">            if (!c || 0 &gt; vla)</w:t>
      </w:r>
    </w:p>
    <w:p w14:paraId="23C3AC19" w14:textId="77777777" w:rsidR="006A22A3" w:rsidRDefault="006A22A3" w:rsidP="006A22A3">
      <w:r>
        <w:t xml:space="preserve">                return b;</w:t>
      </w:r>
    </w:p>
    <w:p w14:paraId="24ADF8D3" w14:textId="77777777" w:rsidR="006A22A3" w:rsidRDefault="006A22A3" w:rsidP="006A22A3">
      <w:r>
        <w:t xml:space="preserve">            a.Ba &amp;&amp; window.clearTimeout(a.Ba);</w:t>
      </w:r>
    </w:p>
    <w:p w14:paraId="412F83E7" w14:textId="77777777" w:rsidR="006A22A3" w:rsidRDefault="006A22A3" w:rsidP="006A22A3">
      <w:r>
        <w:t xml:space="preserve">            a.Ba = window.setTimeout(()=&gt;sla(a, Object.values(a.H)), vla);</w:t>
      </w:r>
    </w:p>
    <w:p w14:paraId="56E4192C" w14:textId="77777777" w:rsidR="006A22A3" w:rsidRDefault="006A22A3" w:rsidP="006A22A3">
      <w:r>
        <w:t xml:space="preserve">            return b</w:t>
      </w:r>
    </w:p>
    <w:p w14:paraId="07A6882D" w14:textId="77777777" w:rsidR="006A22A3" w:rsidRDefault="006A22A3" w:rsidP="006A22A3">
      <w:r>
        <w:t xml:space="preserve">        }</w:t>
      </w:r>
    </w:p>
    <w:p w14:paraId="1AC2DC00" w14:textId="77777777" w:rsidR="006A22A3" w:rsidRDefault="006A22A3" w:rsidP="006A22A3">
      <w:r>
        <w:t xml:space="preserve">        ;</w:t>
      </w:r>
    </w:p>
    <w:p w14:paraId="407EA193" w14:textId="77777777" w:rsidR="006A22A3" w:rsidRDefault="006A22A3" w:rsidP="006A22A3">
      <w:r>
        <w:t xml:space="preserve">        _.xla = function(a, b) {</w:t>
      </w:r>
    </w:p>
    <w:p w14:paraId="5509595F" w14:textId="77777777" w:rsidR="006A22A3" w:rsidRDefault="006A22A3" w:rsidP="006A22A3">
      <w:r>
        <w:t xml:space="preserve">            a.isDisposed() || a.H[_.ya(b)] || wla(a, [b])</w:t>
      </w:r>
    </w:p>
    <w:p w14:paraId="62B66A9A" w14:textId="77777777" w:rsidR="006A22A3" w:rsidRDefault="006A22A3" w:rsidP="006A22A3">
      <w:r>
        <w:t xml:space="preserve">        }</w:t>
      </w:r>
    </w:p>
    <w:p w14:paraId="0B246EAA" w14:textId="77777777" w:rsidR="006A22A3" w:rsidRDefault="006A22A3" w:rsidP="006A22A3">
      <w:r>
        <w:t xml:space="preserve">        ;</w:t>
      </w:r>
    </w:p>
    <w:p w14:paraId="0FB625A2" w14:textId="77777777" w:rsidR="006A22A3" w:rsidRDefault="006A22A3" w:rsidP="006A22A3">
      <w:r>
        <w:t xml:space="preserve">        Ala = function(a, b) {</w:t>
      </w:r>
    </w:p>
    <w:p w14:paraId="59CE8254" w14:textId="77777777" w:rsidR="006A22A3" w:rsidRDefault="006A22A3" w:rsidP="006A22A3">
      <w:r>
        <w:t xml:space="preserve">            const c = Array.from(b.querySelectorAll(yla));</w:t>
      </w:r>
    </w:p>
    <w:p w14:paraId="626ABF7C" w14:textId="77777777" w:rsidR="006A22A3" w:rsidRDefault="006A22A3" w:rsidP="006A22A3">
      <w:r>
        <w:t xml:space="preserve">            if (a.ua)</w:t>
      </w:r>
    </w:p>
    <w:p w14:paraId="3440D243" w14:textId="77777777" w:rsidR="006A22A3" w:rsidRDefault="006A22A3" w:rsidP="006A22A3">
      <w:r>
        <w:t xml:space="preserve">                for (const e of a.ua)</w:t>
      </w:r>
    </w:p>
    <w:p w14:paraId="35CF227E" w14:textId="77777777" w:rsidR="006A22A3" w:rsidRDefault="006A22A3" w:rsidP="006A22A3">
      <w:r>
        <w:t xml:space="preserve">                    for (const f of e.querySelectorAll(yla))</w:t>
      </w:r>
    </w:p>
    <w:p w14:paraId="666B008E" w14:textId="77777777" w:rsidR="006A22A3" w:rsidRDefault="006A22A3" w:rsidP="006A22A3">
      <w:r>
        <w:t xml:space="preserve">                        c.push(f);</w:t>
      </w:r>
    </w:p>
    <w:p w14:paraId="32013E0C" w14:textId="77777777" w:rsidR="006A22A3" w:rsidRDefault="006A22A3" w:rsidP="006A22A3">
      <w:r>
        <w:t xml:space="preserve">            qda(b).forEach(e=&gt;{</w:t>
      </w:r>
    </w:p>
    <w:p w14:paraId="74B632DD" w14:textId="77777777" w:rsidR="006A22A3" w:rsidRDefault="006A22A3" w:rsidP="006A22A3">
      <w:r>
        <w:t xml:space="preserve">                Array.from(e.querySelectorAll(yla)).forEach(f=&gt;c.push(f))</w:t>
      </w:r>
    </w:p>
    <w:p w14:paraId="0CCA46B1" w14:textId="77777777" w:rsidR="006A22A3" w:rsidRDefault="006A22A3" w:rsidP="006A22A3">
      <w:r>
        <w:t xml:space="preserve">            }</w:t>
      </w:r>
    </w:p>
    <w:p w14:paraId="4706B843" w14:textId="77777777" w:rsidR="006A22A3" w:rsidRDefault="006A22A3" w:rsidP="006A22A3">
      <w:r>
        <w:t xml:space="preserve">            );</w:t>
      </w:r>
    </w:p>
    <w:p w14:paraId="67D7B283" w14:textId="77777777" w:rsidR="006A22A3" w:rsidRDefault="006A22A3" w:rsidP="006A22A3">
      <w:r>
        <w:t xml:space="preserve">            let d = [];</w:t>
      </w:r>
    </w:p>
    <w:p w14:paraId="58E83311" w14:textId="77777777" w:rsidR="006A22A3" w:rsidRDefault="006A22A3" w:rsidP="006A22A3">
      <w:r>
        <w:t xml:space="preserve">            return _.ff(c, e=&gt;d.includes(e) ? !1 : _.fl(e, Vk) &amp;&amp; zla.test(e.getAttribute("jsaction")) || jl.some(f=&gt;e.hasAttribute(f)))</w:t>
      </w:r>
    </w:p>
    <w:p w14:paraId="5EFBE718" w14:textId="77777777" w:rsidR="006A22A3" w:rsidRDefault="006A22A3" w:rsidP="006A22A3">
      <w:r>
        <w:t xml:space="preserve">        }</w:t>
      </w:r>
    </w:p>
    <w:p w14:paraId="00DD6E59" w14:textId="77777777" w:rsidR="006A22A3" w:rsidRDefault="006A22A3" w:rsidP="006A22A3">
      <w:r>
        <w:t xml:space="preserve">        ;</w:t>
      </w:r>
    </w:p>
    <w:p w14:paraId="49DEEBA7" w14:textId="77777777" w:rsidR="006A22A3" w:rsidRDefault="006A22A3" w:rsidP="006A22A3">
      <w:r>
        <w:t xml:space="preserve">        rla = function(a, b) {</w:t>
      </w:r>
    </w:p>
    <w:p w14:paraId="08033CAA" w14:textId="77777777" w:rsidR="006A22A3" w:rsidRDefault="006A22A3" w:rsidP="006A22A3">
      <w:r>
        <w:t xml:space="preserve">            var c = Bla(a.N);</w:t>
      </w:r>
    </w:p>
    <w:p w14:paraId="7F3B0046" w14:textId="77777777" w:rsidR="006A22A3" w:rsidRDefault="006A22A3" w:rsidP="006A22A3">
      <w:r>
        <w:t xml:space="preserve">            if (c &amp;&amp; !b) {</w:t>
      </w:r>
    </w:p>
    <w:p w14:paraId="15867851" w14:textId="77777777" w:rsidR="006A22A3" w:rsidRDefault="006A22A3" w:rsidP="006A22A3">
      <w:r>
        <w:t xml:space="preserve">                b = [];</w:t>
      </w:r>
    </w:p>
    <w:p w14:paraId="62C26AB4" w14:textId="77777777" w:rsidR="006A22A3" w:rsidRDefault="006A22A3" w:rsidP="006A22A3">
      <w:r>
        <w:t xml:space="preserve">                for (var d of c.ET)</w:t>
      </w:r>
    </w:p>
    <w:p w14:paraId="57846CD5" w14:textId="77777777" w:rsidR="006A22A3" w:rsidRDefault="006A22A3" w:rsidP="006A22A3">
      <w:r>
        <w:t xml:space="preserve">                    if (a.kt.documentElement.contains(d))</w:t>
      </w:r>
    </w:p>
    <w:p w14:paraId="0E50015F" w14:textId="77777777" w:rsidR="006A22A3" w:rsidRDefault="006A22A3" w:rsidP="006A22A3">
      <w:r>
        <w:t xml:space="preserve">                        b.push(d);</w:t>
      </w:r>
    </w:p>
    <w:p w14:paraId="2E5152C2" w14:textId="77777777" w:rsidR="006A22A3" w:rsidRDefault="006A22A3" w:rsidP="006A22A3">
      <w:r>
        <w:t xml:space="preserve">                    else if (a.ua)</w:t>
      </w:r>
    </w:p>
    <w:p w14:paraId="00E0ADA1" w14:textId="77777777" w:rsidR="006A22A3" w:rsidRDefault="006A22A3" w:rsidP="006A22A3">
      <w:r>
        <w:t xml:space="preserve">                        for (var e of a.ua)</w:t>
      </w:r>
    </w:p>
    <w:p w14:paraId="4671A219" w14:textId="77777777" w:rsidR="006A22A3" w:rsidRDefault="006A22A3" w:rsidP="006A22A3">
      <w:r>
        <w:t xml:space="preserve">                            if (e.contains(d)) {</w:t>
      </w:r>
    </w:p>
    <w:p w14:paraId="10648429" w14:textId="77777777" w:rsidR="006A22A3" w:rsidRDefault="006A22A3" w:rsidP="006A22A3">
      <w:r>
        <w:t xml:space="preserve">                                b.push(d);</w:t>
      </w:r>
    </w:p>
    <w:p w14:paraId="7B2EC71F" w14:textId="77777777" w:rsidR="006A22A3" w:rsidRDefault="006A22A3" w:rsidP="006A22A3">
      <w:r>
        <w:t xml:space="preserve">                                break</w:t>
      </w:r>
    </w:p>
    <w:p w14:paraId="4C99F33C" w14:textId="77777777" w:rsidR="006A22A3" w:rsidRDefault="006A22A3" w:rsidP="006A22A3">
      <w:r>
        <w:t xml:space="preserve">                            }</w:t>
      </w:r>
    </w:p>
    <w:p w14:paraId="4915321E" w14:textId="77777777" w:rsidR="006A22A3" w:rsidRDefault="006A22A3" w:rsidP="006A22A3">
      <w:r>
        <w:t xml:space="preserve">                c.Zu.forEach(g=&gt;{</w:t>
      </w:r>
    </w:p>
    <w:p w14:paraId="4D308343" w14:textId="77777777" w:rsidR="006A22A3" w:rsidRDefault="006A22A3" w:rsidP="006A22A3">
      <w:r>
        <w:t xml:space="preserve">                    a.ma(g);</w:t>
      </w:r>
    </w:p>
    <w:p w14:paraId="59287D6D" w14:textId="77777777" w:rsidR="006A22A3" w:rsidRDefault="006A22A3" w:rsidP="006A22A3">
      <w:r>
        <w:t xml:space="preserve">                    _.Ca(Ala(a, g), h=&gt;a.ma(h))</w:t>
      </w:r>
    </w:p>
    <w:p w14:paraId="0160A182" w14:textId="77777777" w:rsidR="006A22A3" w:rsidRDefault="006A22A3" w:rsidP="006A22A3">
      <w:r>
        <w:t xml:space="preserve">                }</w:t>
      </w:r>
    </w:p>
    <w:p w14:paraId="7320A2B5" w14:textId="77777777" w:rsidR="006A22A3" w:rsidRDefault="006A22A3" w:rsidP="006A22A3">
      <w:r>
        <w:t xml:space="preserve">                );</w:t>
      </w:r>
    </w:p>
    <w:p w14:paraId="460EF995" w14:textId="77777777" w:rsidR="006A22A3" w:rsidRDefault="006A22A3" w:rsidP="006A22A3">
      <w:r>
        <w:t xml:space="preserve">                return wla(a, b)</w:t>
      </w:r>
    </w:p>
    <w:p w14:paraId="4789A9DC" w14:textId="77777777" w:rsidR="006A22A3" w:rsidRDefault="006A22A3" w:rsidP="006A22A3">
      <w:r>
        <w:t xml:space="preserve">            }</w:t>
      </w:r>
    </w:p>
    <w:p w14:paraId="074649DF" w14:textId="77777777" w:rsidR="006A22A3" w:rsidRDefault="006A22A3" w:rsidP="006A22A3">
      <w:r>
        <w:t xml:space="preserve">            c = Ala(a, a.kt);</w:t>
      </w:r>
    </w:p>
    <w:p w14:paraId="2E8CA789" w14:textId="77777777" w:rsidR="006A22A3" w:rsidRDefault="006A22A3" w:rsidP="006A22A3">
      <w:r>
        <w:t xml:space="preserve">            d = [];</w:t>
      </w:r>
    </w:p>
    <w:p w14:paraId="6503FD19" w14:textId="77777777" w:rsidR="006A22A3" w:rsidRDefault="006A22A3" w:rsidP="006A22A3">
      <w:r>
        <w:t xml:space="preserve">            const f = {};</w:t>
      </w:r>
    </w:p>
    <w:p w14:paraId="6511891D" w14:textId="77777777" w:rsidR="006A22A3" w:rsidRDefault="006A22A3" w:rsidP="006A22A3">
      <w:r>
        <w:t xml:space="preserve">            for (e = 0; e &lt; c.length; e++) {</w:t>
      </w:r>
    </w:p>
    <w:p w14:paraId="6CC5FFFD" w14:textId="77777777" w:rsidR="006A22A3" w:rsidRDefault="006A22A3" w:rsidP="006A22A3">
      <w:r>
        <w:t xml:space="preserve">                b = c[e];</w:t>
      </w:r>
    </w:p>
    <w:p w14:paraId="02FA80AE" w14:textId="77777777" w:rsidR="006A22A3" w:rsidRDefault="006A22A3" w:rsidP="006A22A3">
      <w:r>
        <w:t xml:space="preserve">                const g = _.ya(b);</w:t>
      </w:r>
    </w:p>
    <w:p w14:paraId="5F2738C0" w14:textId="77777777" w:rsidR="006A22A3" w:rsidRDefault="006A22A3" w:rsidP="006A22A3">
      <w:r>
        <w:t xml:space="preserve">                a.H[g] ? f[g] = b : d.push(b)</w:t>
      </w:r>
    </w:p>
    <w:p w14:paraId="7EB8F7AA" w14:textId="77777777" w:rsidR="006A22A3" w:rsidRDefault="006A22A3" w:rsidP="006A22A3">
      <w:r>
        <w:t xml:space="preserve">            }</w:t>
      </w:r>
    </w:p>
    <w:p w14:paraId="19022467" w14:textId="77777777" w:rsidR="006A22A3" w:rsidRDefault="006A22A3" w:rsidP="006A22A3">
      <w:r>
        <w:t xml:space="preserve">            _.eb(a.H, function(g, h) {</w:t>
      </w:r>
    </w:p>
    <w:p w14:paraId="023B4FC6" w14:textId="77777777" w:rsidR="006A22A3" w:rsidRDefault="006A22A3" w:rsidP="006A22A3">
      <w:r>
        <w:t xml:space="preserve">                f[h] || this.ma(g)</w:t>
      </w:r>
    </w:p>
    <w:p w14:paraId="387015EE" w14:textId="77777777" w:rsidR="006A22A3" w:rsidRDefault="006A22A3" w:rsidP="006A22A3">
      <w:r>
        <w:t xml:space="preserve">            }, a);</w:t>
      </w:r>
    </w:p>
    <w:p w14:paraId="3F060B61" w14:textId="77777777" w:rsidR="006A22A3" w:rsidRDefault="006A22A3" w:rsidP="006A22A3">
      <w:r>
        <w:t xml:space="preserve">            return wla(a, d)</w:t>
      </w:r>
    </w:p>
    <w:p w14:paraId="65EF5064" w14:textId="77777777" w:rsidR="006A22A3" w:rsidRDefault="006A22A3" w:rsidP="006A22A3">
      <w:r>
        <w:t xml:space="preserve">        }</w:t>
      </w:r>
    </w:p>
    <w:p w14:paraId="28EC0976" w14:textId="77777777" w:rsidR="006A22A3" w:rsidRDefault="006A22A3" w:rsidP="006A22A3">
      <w:r>
        <w:t xml:space="preserve">        ;</w:t>
      </w:r>
    </w:p>
    <w:p w14:paraId="0233B462" w14:textId="77777777" w:rsidR="006A22A3" w:rsidRDefault="006A22A3" w:rsidP="006A22A3">
      <w:r>
        <w:t xml:space="preserve">        tla = function(a) {</w:t>
      </w:r>
    </w:p>
    <w:p w14:paraId="149BD624" w14:textId="77777777" w:rsidR="006A22A3" w:rsidRDefault="006A22A3" w:rsidP="006A22A3">
      <w:r>
        <w:t xml:space="preserve">            a.setAttribute = tda;</w:t>
      </w:r>
    </w:p>
    <w:p w14:paraId="3972E1F2" w14:textId="77777777" w:rsidR="006A22A3" w:rsidRDefault="006A22A3" w:rsidP="006A22A3">
      <w:r>
        <w:t xml:space="preserve">            a.removeAttribute = uda</w:t>
      </w:r>
    </w:p>
    <w:p w14:paraId="0752DA9B" w14:textId="77777777" w:rsidR="006A22A3" w:rsidRDefault="006A22A3" w:rsidP="006A22A3">
      <w:r>
        <w:t xml:space="preserve">        }</w:t>
      </w:r>
    </w:p>
    <w:p w14:paraId="1099300C" w14:textId="77777777" w:rsidR="006A22A3" w:rsidRDefault="006A22A3" w:rsidP="006A22A3">
      <w:r>
        <w:t xml:space="preserve">        ;</w:t>
      </w:r>
    </w:p>
    <w:p w14:paraId="5FD4F7A0" w14:textId="77777777" w:rsidR="006A22A3" w:rsidRDefault="006A22A3" w:rsidP="006A22A3">
      <w:r>
        <w:t xml:space="preserve">        ula = function(a) {</w:t>
      </w:r>
    </w:p>
    <w:p w14:paraId="082CA8F8" w14:textId="77777777" w:rsidR="006A22A3" w:rsidRDefault="006A22A3" w:rsidP="006A22A3">
      <w:r>
        <w:t xml:space="preserve">            if (!a.length)</w:t>
      </w:r>
    </w:p>
    <w:p w14:paraId="345ADE87" w14:textId="77777777" w:rsidR="006A22A3" w:rsidRDefault="006A22A3" w:rsidP="006A22A3">
      <w:r>
        <w:t xml:space="preserve">                return _.td();</w:t>
      </w:r>
    </w:p>
    <w:p w14:paraId="1D17AFDF" w14:textId="77777777" w:rsidR="006A22A3" w:rsidRDefault="006A22A3" w:rsidP="006A22A3">
      <w:r>
        <w:t xml:space="preserve">            const b = vda();</w:t>
      </w:r>
    </w:p>
    <w:p w14:paraId="30C2B4C9" w14:textId="77777777" w:rsidR="006A22A3" w:rsidRDefault="006A22A3" w:rsidP="006A22A3">
      <w:r>
        <w:t xml:space="preserve">            b &amp;&amp; (window.performance.clearMeasures("kDcP9b"),</w:t>
      </w:r>
    </w:p>
    <w:p w14:paraId="389E5464" w14:textId="77777777" w:rsidR="006A22A3" w:rsidRDefault="006A22A3" w:rsidP="006A22A3">
      <w:r>
        <w:t xml:space="preserve">            window.performance.clearMarks("O7jPNb"),</w:t>
      </w:r>
    </w:p>
    <w:p w14:paraId="2D186436" w14:textId="77777777" w:rsidR="006A22A3" w:rsidRDefault="006A22A3" w:rsidP="006A22A3">
      <w:r>
        <w:t xml:space="preserve">            window.performance.mark("O7jPNb"));</w:t>
      </w:r>
    </w:p>
    <w:p w14:paraId="1BC923F7" w14:textId="77777777" w:rsidR="006A22A3" w:rsidRDefault="006A22A3" w:rsidP="006A22A3">
      <w:r>
        <w:t xml:space="preserve">            a.forEach(c=&gt;{</w:t>
      </w:r>
    </w:p>
    <w:p w14:paraId="0E7584FD" w14:textId="77777777" w:rsidR="006A22A3" w:rsidRDefault="006A22A3" w:rsidP="006A22A3">
      <w:r>
        <w:t xml:space="preserve">                try {</w:t>
      </w:r>
    </w:p>
    <w:p w14:paraId="4D7B919C" w14:textId="77777777" w:rsidR="006A22A3" w:rsidRDefault="006A22A3" w:rsidP="006A22A3">
      <w:r>
        <w:t xml:space="preserve">                    _.se(c, Vk, void 0, !1)</w:t>
      </w:r>
    </w:p>
    <w:p w14:paraId="188DF440" w14:textId="77777777" w:rsidR="006A22A3" w:rsidRDefault="006A22A3" w:rsidP="006A22A3">
      <w:r>
        <w:t xml:space="preserve">                } catch (d) {</w:t>
      </w:r>
    </w:p>
    <w:p w14:paraId="18E00847" w14:textId="77777777" w:rsidR="006A22A3" w:rsidRDefault="006A22A3" w:rsidP="006A22A3">
      <w:r>
        <w:t xml:space="preserve">                    window.setTimeout(dea(d), 0)</w:t>
      </w:r>
    </w:p>
    <w:p w14:paraId="65AA5B24" w14:textId="77777777" w:rsidR="006A22A3" w:rsidRDefault="006A22A3" w:rsidP="006A22A3">
      <w:r>
        <w:t xml:space="preserve">                }</w:t>
      </w:r>
    </w:p>
    <w:p w14:paraId="53775BA1" w14:textId="77777777" w:rsidR="006A22A3" w:rsidRDefault="006A22A3" w:rsidP="006A22A3">
      <w:r>
        <w:t xml:space="preserve">            }</w:t>
      </w:r>
    </w:p>
    <w:p w14:paraId="25030A61" w14:textId="77777777" w:rsidR="006A22A3" w:rsidRDefault="006A22A3" w:rsidP="006A22A3">
      <w:r>
        <w:t xml:space="preserve">            );</w:t>
      </w:r>
    </w:p>
    <w:p w14:paraId="00B1EB62" w14:textId="77777777" w:rsidR="006A22A3" w:rsidRDefault="006A22A3" w:rsidP="006A22A3">
      <w:r>
        <w:t xml:space="preserve">            b &amp;&amp; window.performance.measure("kDcP9b", "O7jPNb");</w:t>
      </w:r>
    </w:p>
    <w:p w14:paraId="449FAE4C" w14:textId="77777777" w:rsidR="006A22A3" w:rsidRDefault="006A22A3" w:rsidP="006A22A3">
      <w:r>
        <w:t xml:space="preserve">            return _.td()</w:t>
      </w:r>
    </w:p>
    <w:p w14:paraId="3CEE6D15" w14:textId="77777777" w:rsidR="006A22A3" w:rsidRDefault="006A22A3" w:rsidP="006A22A3">
      <w:r>
        <w:t xml:space="preserve">        }</w:t>
      </w:r>
    </w:p>
    <w:p w14:paraId="21DB8AE8" w14:textId="77777777" w:rsidR="006A22A3" w:rsidRDefault="006A22A3" w:rsidP="006A22A3">
      <w:r>
        <w:t xml:space="preserve">        ;</w:t>
      </w:r>
    </w:p>
    <w:p w14:paraId="7E6CBCAC" w14:textId="77777777" w:rsidR="006A22A3" w:rsidRDefault="006A22A3" w:rsidP="006A22A3">
      <w:r>
        <w:t xml:space="preserve">        Cla = function(a) {</w:t>
      </w:r>
    </w:p>
    <w:p w14:paraId="2C8EFCE2" w14:textId="77777777" w:rsidR="006A22A3" w:rsidRDefault="006A22A3" w:rsidP="006A22A3">
      <w:r>
        <w:t xml:space="preserve">            if (a)</w:t>
      </w:r>
    </w:p>
    <w:p w14:paraId="0488413F" w14:textId="77777777" w:rsidR="006A22A3" w:rsidRDefault="006A22A3" w:rsidP="006A22A3">
      <w:r>
        <w:t xml:space="preserve">                if (a.N) {</w:t>
      </w:r>
    </w:p>
    <w:p w14:paraId="7A3BCAE0" w14:textId="77777777" w:rsidR="006A22A3" w:rsidRDefault="006A22A3" w:rsidP="006A22A3">
      <w:r>
        <w:t xml:space="preserve">                    let b = null;</w:t>
      </w:r>
    </w:p>
    <w:p w14:paraId="62E2EE08" w14:textId="77777777" w:rsidR="006A22A3" w:rsidRDefault="006A22A3" w:rsidP="006A22A3">
      <w:r>
        <w:t xml:space="preserve">                    try {</w:t>
      </w:r>
    </w:p>
    <w:p w14:paraId="36D29015" w14:textId="77777777" w:rsidR="006A22A3" w:rsidRDefault="006A22A3" w:rsidP="006A22A3">
      <w:r>
        <w:t xml:space="preserve">                        a.addCallback(c=&gt;{</w:t>
      </w:r>
    </w:p>
    <w:p w14:paraId="46EE540A" w14:textId="77777777" w:rsidR="006A22A3" w:rsidRDefault="006A22A3" w:rsidP="006A22A3">
      <w:r>
        <w:t xml:space="preserve">                            b = c</w:t>
      </w:r>
    </w:p>
    <w:p w14:paraId="401AD861" w14:textId="77777777" w:rsidR="006A22A3" w:rsidRDefault="006A22A3" w:rsidP="006A22A3">
      <w:r>
        <w:t xml:space="preserve">                        }</w:t>
      </w:r>
    </w:p>
    <w:p w14:paraId="60EBC56C" w14:textId="77777777" w:rsidR="006A22A3" w:rsidRDefault="006A22A3" w:rsidP="006A22A3">
      <w:r>
        <w:t xml:space="preserve">                        )</w:t>
      </w:r>
    </w:p>
    <w:p w14:paraId="5001A550" w14:textId="77777777" w:rsidR="006A22A3" w:rsidRDefault="006A22A3" w:rsidP="006A22A3">
      <w:r>
        <w:t xml:space="preserve">                    } catch (c) {}</w:t>
      </w:r>
    </w:p>
    <w:p w14:paraId="6A2FC92C" w14:textId="77777777" w:rsidR="006A22A3" w:rsidRDefault="006A22A3" w:rsidP="006A22A3">
      <w:r>
        <w:t xml:space="preserve">                    b &amp;&amp; b.dispose()</w:t>
      </w:r>
    </w:p>
    <w:p w14:paraId="46459864" w14:textId="77777777" w:rsidR="006A22A3" w:rsidRDefault="006A22A3" w:rsidP="006A22A3">
      <w:r>
        <w:t xml:space="preserve">                } else</w:t>
      </w:r>
    </w:p>
    <w:p w14:paraId="76F41462" w14:textId="77777777" w:rsidR="006A22A3" w:rsidRDefault="006A22A3" w:rsidP="006A22A3">
      <w:r>
        <w:t xml:space="preserve">                    a.cancel()</w:t>
      </w:r>
    </w:p>
    <w:p w14:paraId="0CBEEE90" w14:textId="77777777" w:rsidR="006A22A3" w:rsidRDefault="006A22A3" w:rsidP="006A22A3">
      <w:r>
        <w:t xml:space="preserve">        }</w:t>
      </w:r>
    </w:p>
    <w:p w14:paraId="13D2C0A3" w14:textId="77777777" w:rsidR="006A22A3" w:rsidRDefault="006A22A3" w:rsidP="006A22A3">
      <w:r>
        <w:t xml:space="preserve">        ;</w:t>
      </w:r>
    </w:p>
    <w:p w14:paraId="1734FB25" w14:textId="77777777" w:rsidR="006A22A3" w:rsidRDefault="006A22A3" w:rsidP="006A22A3">
      <w:r>
        <w:t xml:space="preserve">        Fda = class extends _.Qe {</w:t>
      </w:r>
    </w:p>
    <w:p w14:paraId="66936A52" w14:textId="77777777" w:rsidR="006A22A3" w:rsidRDefault="006A22A3" w:rsidP="006A22A3">
      <w:r>
        <w:t xml:space="preserve">            constructor(a, b) {</w:t>
      </w:r>
    </w:p>
    <w:p w14:paraId="4062A840" w14:textId="77777777" w:rsidR="006A22A3" w:rsidRDefault="006A22A3" w:rsidP="006A22A3">
      <w:r>
        <w:t xml:space="preserve">                super();</w:t>
      </w:r>
    </w:p>
    <w:p w14:paraId="23DD7EA3" w14:textId="77777777" w:rsidR="006A22A3" w:rsidRDefault="006A22A3" w:rsidP="006A22A3">
      <w:r>
        <w:t xml:space="preserve">                this.kt = a;</w:t>
      </w:r>
    </w:p>
    <w:p w14:paraId="034FEF76" w14:textId="77777777" w:rsidR="006A22A3" w:rsidRDefault="006A22A3" w:rsidP="006A22A3">
      <w:r>
        <w:t xml:space="preserve">                this.Ma = b || null;</w:t>
      </w:r>
    </w:p>
    <w:p w14:paraId="2CA236D8" w14:textId="77777777" w:rsidR="006A22A3" w:rsidRDefault="006A22A3" w:rsidP="006A22A3">
      <w:r>
        <w:t xml:space="preserve">                this.Pa = c=&gt;{</w:t>
      </w:r>
    </w:p>
    <w:p w14:paraId="661EC00E" w14:textId="77777777" w:rsidR="006A22A3" w:rsidRDefault="006A22A3" w:rsidP="006A22A3">
      <w:r>
        <w:t xml:space="preserve">                    _.kg(c)</w:t>
      </w:r>
    </w:p>
    <w:p w14:paraId="44BAC3C9" w14:textId="77777777" w:rsidR="006A22A3" w:rsidRDefault="006A22A3" w:rsidP="006A22A3">
      <w:r>
        <w:t xml:space="preserve">                }</w:t>
      </w:r>
    </w:p>
    <w:p w14:paraId="4BF5C2AC" w14:textId="77777777" w:rsidR="006A22A3" w:rsidRDefault="006A22A3" w:rsidP="006A22A3">
      <w:r>
        <w:t xml:space="preserve">                ;</w:t>
      </w:r>
    </w:p>
    <w:p w14:paraId="2E3A135B" w14:textId="77777777" w:rsidR="006A22A3" w:rsidRDefault="006A22A3" w:rsidP="006A22A3">
      <w:r>
        <w:t xml:space="preserve">                this.N = new Dla(()=&gt;qla(this, 0, !1),this.Pa);</w:t>
      </w:r>
    </w:p>
    <w:p w14:paraId="05055FDB" w14:textId="77777777" w:rsidR="006A22A3" w:rsidRDefault="006A22A3" w:rsidP="006A22A3">
      <w:r>
        <w:t xml:space="preserve">                this.H = {};</w:t>
      </w:r>
    </w:p>
    <w:p w14:paraId="3A3B0736" w14:textId="77777777" w:rsidR="006A22A3" w:rsidRDefault="006A22A3" w:rsidP="006A22A3">
      <w:r>
        <w:t xml:space="preserve">                this.Ba = null;</w:t>
      </w:r>
    </w:p>
    <w:p w14:paraId="0590745E" w14:textId="77777777" w:rsidR="006A22A3" w:rsidRDefault="006A22A3" w:rsidP="006A22A3">
      <w:r>
        <w:t xml:space="preserve">                this.Ea = new Set;</w:t>
      </w:r>
    </w:p>
    <w:p w14:paraId="11CCF425" w14:textId="77777777" w:rsidR="006A22A3" w:rsidRDefault="006A22A3" w:rsidP="006A22A3">
      <w:r>
        <w:t xml:space="preserve">                this.tb = this.W = null;</w:t>
      </w:r>
    </w:p>
    <w:p w14:paraId="7EBEF98B" w14:textId="77777777" w:rsidR="006A22A3" w:rsidRDefault="006A22A3" w:rsidP="006A22A3">
      <w:r>
        <w:t xml:space="preserve">                a.__wizmanager = this;</w:t>
      </w:r>
    </w:p>
    <w:p w14:paraId="7F783BFC" w14:textId="77777777" w:rsidR="006A22A3" w:rsidRDefault="006A22A3" w:rsidP="006A22A3">
      <w:r>
        <w:t xml:space="preserve">                this.na = new _.gl(this);</w:t>
      </w:r>
    </w:p>
    <w:p w14:paraId="42A2215E" w14:textId="77777777" w:rsidR="006A22A3" w:rsidRDefault="006A22A3" w:rsidP="006A22A3">
      <w:r>
        <w:t xml:space="preserve">                _.Ela &amp;&amp; this.na.listen(_.$f(a), "unload", this.dispose);</w:t>
      </w:r>
    </w:p>
    <w:p w14:paraId="60E6DF80" w14:textId="77777777" w:rsidR="006A22A3" w:rsidRDefault="006A22A3" w:rsidP="006A22A3">
      <w:r>
        <w:t xml:space="preserve">                this.na.listen(_.$f(a), "scroll", this.Qa);</w:t>
      </w:r>
    </w:p>
    <w:p w14:paraId="14190EDD" w14:textId="77777777" w:rsidR="006A22A3" w:rsidRDefault="006A22A3" w:rsidP="006A22A3">
      <w:r>
        <w:t xml:space="preserve">                _.Be(this, this.na)</w:t>
      </w:r>
    </w:p>
    <w:p w14:paraId="205BF434" w14:textId="77777777" w:rsidR="006A22A3" w:rsidRDefault="006A22A3" w:rsidP="006A22A3">
      <w:r>
        <w:t xml:space="preserve">            }</w:t>
      </w:r>
    </w:p>
    <w:p w14:paraId="02B4200C" w14:textId="77777777" w:rsidR="006A22A3" w:rsidRDefault="006A22A3" w:rsidP="006A22A3">
      <w:r>
        <w:t xml:space="preserve">            Po() {</w:t>
      </w:r>
    </w:p>
    <w:p w14:paraId="533E25D4" w14:textId="77777777" w:rsidR="006A22A3" w:rsidRDefault="006A22A3" w:rsidP="006A22A3">
      <w:r>
        <w:t xml:space="preserve">                var a = this.N;</w:t>
      </w:r>
    </w:p>
    <w:p w14:paraId="123E1C13" w14:textId="77777777" w:rsidR="006A22A3" w:rsidRDefault="006A22A3" w:rsidP="006A22A3">
      <w:r>
        <w:t xml:space="preserve">                a.H || (a.H = !0);</w:t>
      </w:r>
    </w:p>
    <w:p w14:paraId="73C7B827" w14:textId="77777777" w:rsidR="006A22A3" w:rsidRDefault="006A22A3" w:rsidP="006A22A3">
      <w:r>
        <w:t xml:space="preserve">                return _.Fla(this.N)</w:t>
      </w:r>
    </w:p>
    <w:p w14:paraId="4FF0934C" w14:textId="77777777" w:rsidR="006A22A3" w:rsidRDefault="006A22A3" w:rsidP="006A22A3">
      <w:r>
        <w:t xml:space="preserve">            }</w:t>
      </w:r>
    </w:p>
    <w:p w14:paraId="5B4FB070" w14:textId="77777777" w:rsidR="006A22A3" w:rsidRDefault="006A22A3" w:rsidP="006A22A3">
      <w:r>
        <w:t xml:space="preserve">            Qa() {</w:t>
      </w:r>
    </w:p>
    <w:p w14:paraId="1B308CC2" w14:textId="77777777" w:rsidR="006A22A3" w:rsidRDefault="006A22A3" w:rsidP="006A22A3">
      <w:r>
        <w:t xml:space="preserve">                this.H &amp;&amp; (this.W || (this.W = _.rg()),</w:t>
      </w:r>
    </w:p>
    <w:p w14:paraId="3094C0AD" w14:textId="77777777" w:rsidR="006A22A3" w:rsidRDefault="006A22A3" w:rsidP="006A22A3">
      <w:r>
        <w:t xml:space="preserve">                this.tb &amp;&amp; window.clearTimeout(this.tb),</w:t>
      </w:r>
    </w:p>
    <w:p w14:paraId="55B06A4A" w14:textId="77777777" w:rsidR="006A22A3" w:rsidRDefault="006A22A3" w:rsidP="006A22A3">
      <w:r>
        <w:t xml:space="preserve">                this.tb = window.setTimeout(()=&gt;{</w:t>
      </w:r>
    </w:p>
    <w:p w14:paraId="6BEA709F" w14:textId="77777777" w:rsidR="006A22A3" w:rsidRDefault="006A22A3" w:rsidP="006A22A3">
      <w:r>
        <w:t xml:space="preserve">                    this.W &amp;&amp; (this.W.resolve(),</w:t>
      </w:r>
    </w:p>
    <w:p w14:paraId="1BEF7881" w14:textId="77777777" w:rsidR="006A22A3" w:rsidRDefault="006A22A3" w:rsidP="006A22A3">
      <w:r>
        <w:t xml:space="preserve">                    this.W = null)</w:t>
      </w:r>
    </w:p>
    <w:p w14:paraId="4CEEA057" w14:textId="77777777" w:rsidR="006A22A3" w:rsidRDefault="006A22A3" w:rsidP="006A22A3">
      <w:r>
        <w:t xml:space="preserve">                }</w:t>
      </w:r>
    </w:p>
    <w:p w14:paraId="7989FB46" w14:textId="77777777" w:rsidR="006A22A3" w:rsidRDefault="006A22A3" w:rsidP="006A22A3">
      <w:r>
        <w:t xml:space="preserve">                , 200))</w:t>
      </w:r>
    </w:p>
    <w:p w14:paraId="3D79AC2F" w14:textId="77777777" w:rsidR="006A22A3" w:rsidRDefault="006A22A3" w:rsidP="006A22A3">
      <w:r>
        <w:t xml:space="preserve">            }</w:t>
      </w:r>
    </w:p>
    <w:p w14:paraId="7FCF555F" w14:textId="77777777" w:rsidR="006A22A3" w:rsidRDefault="006A22A3" w:rsidP="006A22A3">
      <w:r>
        <w:t xml:space="preserve">            ma(a) {</w:t>
      </w:r>
    </w:p>
    <w:p w14:paraId="500B1698" w14:textId="77777777" w:rsidR="006A22A3" w:rsidRDefault="006A22A3" w:rsidP="006A22A3">
      <w:r>
        <w:t xml:space="preserve">                var b = a.__soy;</w:t>
      </w:r>
    </w:p>
    <w:p w14:paraId="546EB370" w14:textId="77777777" w:rsidR="006A22A3" w:rsidRDefault="006A22A3" w:rsidP="006A22A3">
      <w:r>
        <w:t xml:space="preserve">                b &amp;&amp; b.dispose();</w:t>
      </w:r>
    </w:p>
    <w:p w14:paraId="35E6B0F2" w14:textId="77777777" w:rsidR="006A22A3" w:rsidRDefault="006A22A3" w:rsidP="006A22A3">
      <w:r>
        <w:t xml:space="preserve">                (b = _.Hk(a)) &amp;&amp; b.dispose();</w:t>
      </w:r>
    </w:p>
    <w:p w14:paraId="6E1F04E9" w14:textId="77777777" w:rsidR="006A22A3" w:rsidRDefault="006A22A3" w:rsidP="006A22A3">
      <w:r>
        <w:t xml:space="preserve">                Cla(a.__jscontroller);</w:t>
      </w:r>
    </w:p>
    <w:p w14:paraId="370C460C" w14:textId="77777777" w:rsidR="006A22A3" w:rsidRDefault="006A22A3" w:rsidP="006A22A3">
      <w:r>
        <w:t xml:space="preserve">                Ik(a);</w:t>
      </w:r>
    </w:p>
    <w:p w14:paraId="6CE8074F" w14:textId="77777777" w:rsidR="006A22A3" w:rsidRDefault="006A22A3" w:rsidP="006A22A3">
      <w:r>
        <w:t xml:space="preserve">                if (b = _.Jk(a)) {</w:t>
      </w:r>
    </w:p>
    <w:p w14:paraId="1C6D5072" w14:textId="77777777" w:rsidR="006A22A3" w:rsidRDefault="006A22A3" w:rsidP="006A22A3">
      <w:r>
        <w:t xml:space="preserve">                    for (var c in b)</w:t>
      </w:r>
    </w:p>
    <w:p w14:paraId="28B3EAE0" w14:textId="77777777" w:rsidR="006A22A3" w:rsidRDefault="006A22A3" w:rsidP="006A22A3">
      <w:r>
        <w:t xml:space="preserve">                        Cla(b[c]);</w:t>
      </w:r>
    </w:p>
    <w:p w14:paraId="19465577" w14:textId="77777777" w:rsidR="006A22A3" w:rsidRDefault="006A22A3" w:rsidP="006A22A3">
      <w:r>
        <w:t xml:space="preserve">                    _.Pka(a)</w:t>
      </w:r>
    </w:p>
    <w:p w14:paraId="3A4971A6" w14:textId="77777777" w:rsidR="006A22A3" w:rsidRDefault="006A22A3" w:rsidP="006A22A3">
      <w:r>
        <w:t xml:space="preserve">                }</w:t>
      </w:r>
    </w:p>
    <w:p w14:paraId="2E99C8B8" w14:textId="77777777" w:rsidR="006A22A3" w:rsidRDefault="006A22A3" w:rsidP="006A22A3">
      <w:r>
        <w:t xml:space="preserve">                (c = _.me(a)) &amp;&amp; _.Lk.has(c) &amp;&amp; _.ra(_.Lk.get(c), a);</w:t>
      </w:r>
    </w:p>
    <w:p w14:paraId="5CB60565" w14:textId="77777777" w:rsidR="006A22A3" w:rsidRDefault="006A22A3" w:rsidP="006A22A3">
      <w:r>
        <w:t xml:space="preserve">                delete this.H[_.ya(a)]</w:t>
      </w:r>
    </w:p>
    <w:p w14:paraId="4DF9E9A1" w14:textId="77777777" w:rsidR="006A22A3" w:rsidRDefault="006A22A3" w:rsidP="006A22A3">
      <w:r>
        <w:t xml:space="preserve">            }</w:t>
      </w:r>
    </w:p>
    <w:p w14:paraId="07849B96" w14:textId="77777777" w:rsidR="006A22A3" w:rsidRDefault="006A22A3" w:rsidP="006A22A3">
      <w:r>
        <w:t xml:space="preserve">            Yc() {</w:t>
      </w:r>
    </w:p>
    <w:p w14:paraId="055171A8" w14:textId="77777777" w:rsidR="006A22A3" w:rsidRDefault="006A22A3" w:rsidP="006A22A3">
      <w:r>
        <w:t xml:space="preserve">                super.Yc();</w:t>
      </w:r>
    </w:p>
    <w:p w14:paraId="2081FB4C" w14:textId="77777777" w:rsidR="006A22A3" w:rsidRDefault="006A22A3" w:rsidP="006A22A3">
      <w:r>
        <w:t xml:space="preserve">                _.eb(this.H, this.ma, this);</w:t>
      </w:r>
    </w:p>
    <w:p w14:paraId="35924E1A" w14:textId="77777777" w:rsidR="006A22A3" w:rsidRDefault="006A22A3" w:rsidP="006A22A3">
      <w:r>
        <w:t xml:space="preserve">                this.kt = null</w:t>
      </w:r>
    </w:p>
    <w:p w14:paraId="48CB1DD3" w14:textId="77777777" w:rsidR="006A22A3" w:rsidRDefault="006A22A3" w:rsidP="006A22A3">
      <w:r>
        <w:t xml:space="preserve">            }</w:t>
      </w:r>
    </w:p>
    <w:p w14:paraId="33441473" w14:textId="77777777" w:rsidR="006A22A3" w:rsidRDefault="006A22A3" w:rsidP="006A22A3">
      <w:r>
        <w:t xml:space="preserve">        }</w:t>
      </w:r>
    </w:p>
    <w:p w14:paraId="55D14FBA" w14:textId="77777777" w:rsidR="006A22A3" w:rsidRDefault="006A22A3" w:rsidP="006A22A3">
      <w:r>
        <w:t xml:space="preserve">        ;</w:t>
      </w:r>
    </w:p>
    <w:p w14:paraId="59EC6524" w14:textId="77777777" w:rsidR="006A22A3" w:rsidRDefault="006A22A3" w:rsidP="006A22A3">
      <w:r>
        <w:t xml:space="preserve">        _.Fla = function(a) {</w:t>
      </w:r>
    </w:p>
    <w:p w14:paraId="5CF0F65C" w14:textId="77777777" w:rsidR="006A22A3" w:rsidRDefault="006A22A3" w:rsidP="006A22A3">
      <w:r>
        <w:t xml:space="preserve">            if (a.N)</w:t>
      </w:r>
    </w:p>
    <w:p w14:paraId="232810EC" w14:textId="77777777" w:rsidR="006A22A3" w:rsidRDefault="006A22A3" w:rsidP="006A22A3">
      <w:r>
        <w:t xml:space="preserve">                return a.N;</w:t>
      </w:r>
    </w:p>
    <w:p w14:paraId="531DFDFB" w14:textId="77777777" w:rsidR="006A22A3" w:rsidRDefault="006A22A3" w:rsidP="006A22A3">
      <w:r>
        <w:t xml:space="preserve">            a.N = new _.og(b=&gt;{</w:t>
      </w:r>
    </w:p>
    <w:p w14:paraId="40A574A1" w14:textId="77777777" w:rsidR="006A22A3" w:rsidRDefault="006A22A3" w:rsidP="006A22A3">
      <w:r>
        <w:t xml:space="preserve">                let c = !1;</w:t>
      </w:r>
    </w:p>
    <w:p w14:paraId="2678144A" w14:textId="77777777" w:rsidR="006A22A3" w:rsidRDefault="006A22A3" w:rsidP="006A22A3">
      <w:r>
        <w:t xml:space="preserve">                a.na = ()=&gt;{</w:t>
      </w:r>
    </w:p>
    <w:p w14:paraId="67AF1F84" w14:textId="77777777" w:rsidR="006A22A3" w:rsidRDefault="006A22A3" w:rsidP="006A22A3">
      <w:r>
        <w:t xml:space="preserve">                    c || (a.N = null,</w:t>
      </w:r>
    </w:p>
    <w:p w14:paraId="4458F37A" w14:textId="77777777" w:rsidR="006A22A3" w:rsidRDefault="006A22A3" w:rsidP="006A22A3">
      <w:r>
        <w:t xml:space="preserve">                    a.na = null,</w:t>
      </w:r>
    </w:p>
    <w:p w14:paraId="23817812" w14:textId="77777777" w:rsidR="006A22A3" w:rsidRDefault="006A22A3" w:rsidP="006A22A3">
      <w:r>
        <w:t xml:space="preserve">                    c = !0,</w:t>
      </w:r>
    </w:p>
    <w:p w14:paraId="38E821D5" w14:textId="77777777" w:rsidR="006A22A3" w:rsidRDefault="006A22A3" w:rsidP="006A22A3">
      <w:r>
        <w:t xml:space="preserve">                    b(a.Ba()))</w:t>
      </w:r>
    </w:p>
    <w:p w14:paraId="3C66B34F" w14:textId="77777777" w:rsidR="006A22A3" w:rsidRDefault="006A22A3" w:rsidP="006A22A3">
      <w:r>
        <w:t xml:space="preserve">                }</w:t>
      </w:r>
    </w:p>
    <w:p w14:paraId="4AF9A9C0" w14:textId="77777777" w:rsidR="006A22A3" w:rsidRDefault="006A22A3" w:rsidP="006A22A3">
      <w:r>
        <w:t xml:space="preserve">                ;</w:t>
      </w:r>
    </w:p>
    <w:p w14:paraId="66F21299" w14:textId="77777777" w:rsidR="006A22A3" w:rsidRDefault="006A22A3" w:rsidP="006A22A3">
      <w:r>
        <w:t xml:space="preserve">                a.ua(a.na)</w:t>
      </w:r>
    </w:p>
    <w:p w14:paraId="6FC06E57" w14:textId="77777777" w:rsidR="006A22A3" w:rsidRDefault="006A22A3" w:rsidP="006A22A3">
      <w:r>
        <w:t xml:space="preserve">            }</w:t>
      </w:r>
    </w:p>
    <w:p w14:paraId="4455FBFD" w14:textId="77777777" w:rsidR="006A22A3" w:rsidRDefault="006A22A3" w:rsidP="006A22A3">
      <w:r>
        <w:t xml:space="preserve">            );</w:t>
      </w:r>
    </w:p>
    <w:p w14:paraId="31B0E078" w14:textId="77777777" w:rsidR="006A22A3" w:rsidRDefault="006A22A3" w:rsidP="006A22A3">
      <w:r>
        <w:t xml:space="preserve">            a.N.Mc(()=&gt;{}</w:t>
      </w:r>
    </w:p>
    <w:p w14:paraId="69A020FA" w14:textId="77777777" w:rsidR="006A22A3" w:rsidRDefault="006A22A3" w:rsidP="006A22A3">
      <w:r>
        <w:t xml:space="preserve">            );</w:t>
      </w:r>
    </w:p>
    <w:p w14:paraId="3F1DF84D" w14:textId="77777777" w:rsidR="006A22A3" w:rsidRDefault="006A22A3" w:rsidP="006A22A3">
      <w:r>
        <w:t xml:space="preserve">            return a.N</w:t>
      </w:r>
    </w:p>
    <w:p w14:paraId="7BCB87DF" w14:textId="77777777" w:rsidR="006A22A3" w:rsidRDefault="006A22A3" w:rsidP="006A22A3">
      <w:r>
        <w:t xml:space="preserve">        }</w:t>
      </w:r>
    </w:p>
    <w:p w14:paraId="4A28776A" w14:textId="77777777" w:rsidR="006A22A3" w:rsidRDefault="006A22A3" w:rsidP="006A22A3">
      <w:r>
        <w:t xml:space="preserve">        ;</w:t>
      </w:r>
    </w:p>
    <w:p w14:paraId="0D79EBA9" w14:textId="77777777" w:rsidR="006A22A3" w:rsidRDefault="006A22A3" w:rsidP="006A22A3">
      <w:r>
        <w:t xml:space="preserve">        Bla = function(a) {</w:t>
      </w:r>
    </w:p>
    <w:p w14:paraId="1952772E" w14:textId="77777777" w:rsidR="006A22A3" w:rsidRDefault="006A22A3" w:rsidP="006A22A3">
      <w:r>
        <w:t xml:space="preserve">            const b = a.H ? null : {</w:t>
      </w:r>
    </w:p>
    <w:p w14:paraId="0BB2EFD0" w14:textId="77777777" w:rsidR="006A22A3" w:rsidRDefault="006A22A3" w:rsidP="006A22A3">
      <w:r>
        <w:t xml:space="preserve">                ET: a.W,</w:t>
      </w:r>
    </w:p>
    <w:p w14:paraId="6AA6B8B4" w14:textId="77777777" w:rsidR="006A22A3" w:rsidRDefault="006A22A3" w:rsidP="006A22A3">
      <w:r>
        <w:t xml:space="preserve">                Zu: a.ma</w:t>
      </w:r>
    </w:p>
    <w:p w14:paraId="1908CFCC" w14:textId="77777777" w:rsidR="006A22A3" w:rsidRDefault="006A22A3" w:rsidP="006A22A3">
      <w:r>
        <w:t xml:space="preserve">            };</w:t>
      </w:r>
    </w:p>
    <w:p w14:paraId="02188900" w14:textId="77777777" w:rsidR="006A22A3" w:rsidRDefault="006A22A3" w:rsidP="006A22A3">
      <w:r>
        <w:t xml:space="preserve">            a.W = [];</w:t>
      </w:r>
    </w:p>
    <w:p w14:paraId="024C67D9" w14:textId="77777777" w:rsidR="006A22A3" w:rsidRDefault="006A22A3" w:rsidP="006A22A3">
      <w:r>
        <w:t xml:space="preserve">            a.ma = [];</w:t>
      </w:r>
    </w:p>
    <w:p w14:paraId="48388EB4" w14:textId="77777777" w:rsidR="006A22A3" w:rsidRDefault="006A22A3" w:rsidP="006A22A3">
      <w:r>
        <w:t xml:space="preserve">            a.H = !1;</w:t>
      </w:r>
    </w:p>
    <w:p w14:paraId="3CC779EF" w14:textId="77777777" w:rsidR="006A22A3" w:rsidRDefault="006A22A3" w:rsidP="006A22A3">
      <w:r>
        <w:t xml:space="preserve">            return b</w:t>
      </w:r>
    </w:p>
    <w:p w14:paraId="4B9DA342" w14:textId="77777777" w:rsidR="006A22A3" w:rsidRDefault="006A22A3" w:rsidP="006A22A3">
      <w:r>
        <w:t xml:space="preserve">        }</w:t>
      </w:r>
    </w:p>
    <w:p w14:paraId="798D0838" w14:textId="77777777" w:rsidR="006A22A3" w:rsidRDefault="006A22A3" w:rsidP="006A22A3">
      <w:r>
        <w:t xml:space="preserve">        ;</w:t>
      </w:r>
    </w:p>
    <w:p w14:paraId="3281461A" w14:textId="77777777" w:rsidR="006A22A3" w:rsidRDefault="006A22A3" w:rsidP="006A22A3">
      <w:r>
        <w:t xml:space="preserve">        Dla = class {</w:t>
      </w:r>
    </w:p>
    <w:p w14:paraId="246B33BB" w14:textId="77777777" w:rsidR="006A22A3" w:rsidRDefault="006A22A3" w:rsidP="006A22A3">
      <w:r>
        <w:t xml:space="preserve">            constructor(a, b) {</w:t>
      </w:r>
    </w:p>
    <w:p w14:paraId="3FAC5012" w14:textId="77777777" w:rsidR="006A22A3" w:rsidRDefault="006A22A3" w:rsidP="006A22A3">
      <w:r>
        <w:t xml:space="preserve">                this.Ba = a;</w:t>
      </w:r>
    </w:p>
    <w:p w14:paraId="508892C9" w14:textId="77777777" w:rsidR="006A22A3" w:rsidRDefault="006A22A3" w:rsidP="006A22A3">
      <w:r>
        <w:t xml:space="preserve">                this.ua = b;</w:t>
      </w:r>
    </w:p>
    <w:p w14:paraId="22741777" w14:textId="77777777" w:rsidR="006A22A3" w:rsidRDefault="006A22A3" w:rsidP="006A22A3">
      <w:r>
        <w:t xml:space="preserve">                this.W = [];</w:t>
      </w:r>
    </w:p>
    <w:p w14:paraId="5AB50007" w14:textId="77777777" w:rsidR="006A22A3" w:rsidRDefault="006A22A3" w:rsidP="006A22A3">
      <w:r>
        <w:t xml:space="preserve">                this.ma = [];</w:t>
      </w:r>
    </w:p>
    <w:p w14:paraId="6CCEF78A" w14:textId="77777777" w:rsidR="006A22A3" w:rsidRDefault="006A22A3" w:rsidP="006A22A3">
      <w:r>
        <w:t xml:space="preserve">                this.H = !1;</w:t>
      </w:r>
    </w:p>
    <w:p w14:paraId="5AFB51A8" w14:textId="77777777" w:rsidR="006A22A3" w:rsidRDefault="006A22A3" w:rsidP="006A22A3">
      <w:r>
        <w:t xml:space="preserve">                this.na = this.N = null</w:t>
      </w:r>
    </w:p>
    <w:p w14:paraId="767882DA" w14:textId="77777777" w:rsidR="006A22A3" w:rsidRDefault="006A22A3" w:rsidP="006A22A3">
      <w:r>
        <w:t xml:space="preserve">            }</w:t>
      </w:r>
    </w:p>
    <w:p w14:paraId="0840E9D2" w14:textId="77777777" w:rsidR="006A22A3" w:rsidRDefault="006A22A3" w:rsidP="006A22A3">
      <w:r>
        <w:t xml:space="preserve">        }</w:t>
      </w:r>
    </w:p>
    <w:p w14:paraId="3D56E43F" w14:textId="77777777" w:rsidR="006A22A3" w:rsidRDefault="006A22A3" w:rsidP="006A22A3">
      <w:r>
        <w:t xml:space="preserve">        ;</w:t>
      </w:r>
    </w:p>
    <w:p w14:paraId="497F1F40" w14:textId="77777777" w:rsidR="006A22A3" w:rsidRDefault="006A22A3" w:rsidP="006A22A3">
      <w:r>
        <w:t xml:space="preserve">        vla = 0;</w:t>
      </w:r>
    </w:p>
    <w:p w14:paraId="2CDEB657" w14:textId="77777777" w:rsidR="006A22A3" w:rsidRDefault="006A22A3" w:rsidP="006A22A3">
      <w:r>
        <w:t xml:space="preserve">        zla = new RegExp("(\\s*" + Vk + "\\s*:\\s*trigger)");</w:t>
      </w:r>
    </w:p>
    <w:p w14:paraId="7705E425" w14:textId="77777777" w:rsidR="006A22A3" w:rsidRDefault="006A22A3" w:rsidP="006A22A3">
      <w:r>
        <w:t xml:space="preserve">        jl = ["jscontroller", "jsmodel", "jsowner"];</w:t>
      </w:r>
    </w:p>
    <w:p w14:paraId="380E56A7" w14:textId="77777777" w:rsidR="006A22A3" w:rsidRDefault="006A22A3" w:rsidP="006A22A3">
      <w:r>
        <w:t xml:space="preserve">        yla = jl.map(a=&gt;`[${a}]`).join(",") + ',[jsaction*="trigger."]';</w:t>
      </w:r>
    </w:p>
    <w:p w14:paraId="191F1E36" w14:textId="77777777" w:rsidR="006A22A3" w:rsidRDefault="006A22A3" w:rsidP="006A22A3">
      <w:r>
        <w:t xml:space="preserve">        jl.map(a=&gt;`${"[jsname=coFSxe]"} [${a}]`).join(",");</w:t>
      </w:r>
    </w:p>
    <w:p w14:paraId="59D6B36A" w14:textId="77777777" w:rsidR="006A22A3" w:rsidRDefault="006A22A3" w:rsidP="006A22A3">
      <w:r>
        <w:t xml:space="preserve">        _.Ela = !0;</w:t>
      </w:r>
    </w:p>
    <w:p w14:paraId="1CADD362" w14:textId="77777777" w:rsidR="006A22A3" w:rsidRDefault="006A22A3" w:rsidP="006A22A3">
      <w:r>
        <w:t xml:space="preserve">        _.te = Symbol(void 0);</w:t>
      </w:r>
    </w:p>
    <w:p w14:paraId="53932354" w14:textId="77777777" w:rsidR="006A22A3" w:rsidRDefault="006A22A3" w:rsidP="006A22A3">
      <w:r>
        <w:t xml:space="preserve">        _.Gla = !1;</w:t>
      </w:r>
    </w:p>
    <w:p w14:paraId="4EBF275B" w14:textId="77777777" w:rsidR="006A22A3" w:rsidRDefault="006A22A3" w:rsidP="006A22A3">
      <w:r>
        <w:t xml:space="preserve">        var Hla;</w:t>
      </w:r>
    </w:p>
    <w:p w14:paraId="16559FBC" w14:textId="77777777" w:rsidR="006A22A3" w:rsidRDefault="006A22A3" w:rsidP="006A22A3">
      <w:r>
        <w:t xml:space="preserve">        Hla = function(a) {</w:t>
      </w:r>
    </w:p>
    <w:p w14:paraId="6DDDA252" w14:textId="77777777" w:rsidR="006A22A3" w:rsidRDefault="006A22A3" w:rsidP="006A22A3">
      <w:r>
        <w:t xml:space="preserve">            return "string" == typeof a.className ? a.className : a.getAttribute &amp;&amp; a.getAttribute("class") || ""</w:t>
      </w:r>
    </w:p>
    <w:p w14:paraId="6AA91860" w14:textId="77777777" w:rsidR="006A22A3" w:rsidRDefault="006A22A3" w:rsidP="006A22A3">
      <w:r>
        <w:t xml:space="preserve">        }</w:t>
      </w:r>
    </w:p>
    <w:p w14:paraId="74190CFD" w14:textId="77777777" w:rsidR="006A22A3" w:rsidRDefault="006A22A3" w:rsidP="006A22A3">
      <w:r>
        <w:t xml:space="preserve">        ;</w:t>
      </w:r>
    </w:p>
    <w:p w14:paraId="00143841" w14:textId="77777777" w:rsidR="006A22A3" w:rsidRDefault="006A22A3" w:rsidP="006A22A3">
      <w:r>
        <w:t xml:space="preserve">        _.kl = function(a) {</w:t>
      </w:r>
    </w:p>
    <w:p w14:paraId="22BED049" w14:textId="77777777" w:rsidR="006A22A3" w:rsidRDefault="006A22A3" w:rsidP="006A22A3">
      <w:r>
        <w:t xml:space="preserve">            return a.classList ? a.classList : Hla(a).match(/\S+/g) || []</w:t>
      </w:r>
    </w:p>
    <w:p w14:paraId="0D493C9E" w14:textId="77777777" w:rsidR="006A22A3" w:rsidRDefault="006A22A3" w:rsidP="006A22A3">
      <w:r>
        <w:t xml:space="preserve">        }</w:t>
      </w:r>
    </w:p>
    <w:p w14:paraId="4DA72E13" w14:textId="77777777" w:rsidR="006A22A3" w:rsidRDefault="006A22A3" w:rsidP="006A22A3">
      <w:r>
        <w:t xml:space="preserve">        ;</w:t>
      </w:r>
    </w:p>
    <w:p w14:paraId="219F5CFB" w14:textId="77777777" w:rsidR="006A22A3" w:rsidRDefault="006A22A3" w:rsidP="006A22A3">
      <w:r>
        <w:t xml:space="preserve">        _.ll = function(a, b) {</w:t>
      </w:r>
    </w:p>
    <w:p w14:paraId="79BEC6FF" w14:textId="77777777" w:rsidR="006A22A3" w:rsidRDefault="006A22A3" w:rsidP="006A22A3">
      <w:r>
        <w:t xml:space="preserve">            "string" == typeof a.className ? a.className = b : a.setAttribute &amp;&amp; a.setAttribute("class", b)</w:t>
      </w:r>
    </w:p>
    <w:p w14:paraId="26E51F39" w14:textId="77777777" w:rsidR="006A22A3" w:rsidRDefault="006A22A3" w:rsidP="006A22A3">
      <w:r>
        <w:t xml:space="preserve">        }</w:t>
      </w:r>
    </w:p>
    <w:p w14:paraId="3EEB877A" w14:textId="77777777" w:rsidR="006A22A3" w:rsidRDefault="006A22A3" w:rsidP="006A22A3">
      <w:r>
        <w:t xml:space="preserve">        ;</w:t>
      </w:r>
    </w:p>
    <w:p w14:paraId="6CB92EE1" w14:textId="77777777" w:rsidR="006A22A3" w:rsidRDefault="006A22A3" w:rsidP="006A22A3">
      <w:r>
        <w:t xml:space="preserve">        _.ml = function(a, b) {</w:t>
      </w:r>
    </w:p>
    <w:p w14:paraId="17486C98" w14:textId="77777777" w:rsidR="006A22A3" w:rsidRDefault="006A22A3" w:rsidP="006A22A3">
      <w:r>
        <w:t xml:space="preserve">            return a.classList ? a.classList.contains(b) : _.oa(_.kl(a), b)</w:t>
      </w:r>
    </w:p>
    <w:p w14:paraId="507ACAA0" w14:textId="77777777" w:rsidR="006A22A3" w:rsidRDefault="006A22A3" w:rsidP="006A22A3">
      <w:r>
        <w:t xml:space="preserve">        }</w:t>
      </w:r>
    </w:p>
    <w:p w14:paraId="11BC39F0" w14:textId="77777777" w:rsidR="006A22A3" w:rsidRDefault="006A22A3" w:rsidP="006A22A3">
      <w:r>
        <w:t xml:space="preserve">        ;</w:t>
      </w:r>
    </w:p>
    <w:p w14:paraId="7D076F8B" w14:textId="77777777" w:rsidR="006A22A3" w:rsidRDefault="006A22A3" w:rsidP="006A22A3">
      <w:r>
        <w:t xml:space="preserve">        _.nl = function(a, b) {</w:t>
      </w:r>
    </w:p>
    <w:p w14:paraId="214F3304" w14:textId="77777777" w:rsidR="006A22A3" w:rsidRDefault="006A22A3" w:rsidP="006A22A3">
      <w:r>
        <w:t xml:space="preserve">            if (a.classList)</w:t>
      </w:r>
    </w:p>
    <w:p w14:paraId="7664DC51" w14:textId="77777777" w:rsidR="006A22A3" w:rsidRDefault="006A22A3" w:rsidP="006A22A3">
      <w:r>
        <w:t xml:space="preserve">                a.classList.add(b);</w:t>
      </w:r>
    </w:p>
    <w:p w14:paraId="166514A7" w14:textId="77777777" w:rsidR="006A22A3" w:rsidRDefault="006A22A3" w:rsidP="006A22A3">
      <w:r>
        <w:t xml:space="preserve">            else if (!_.ml(a, b)) {</w:t>
      </w:r>
    </w:p>
    <w:p w14:paraId="3ED5FCA5" w14:textId="77777777" w:rsidR="006A22A3" w:rsidRDefault="006A22A3" w:rsidP="006A22A3">
      <w:r>
        <w:t xml:space="preserve">                var c = Hla(a);</w:t>
      </w:r>
    </w:p>
    <w:p w14:paraId="324A25B3" w14:textId="77777777" w:rsidR="006A22A3" w:rsidRDefault="006A22A3" w:rsidP="006A22A3">
      <w:r>
        <w:t xml:space="preserve">                _.ll(a, c + (0 &lt; c.length ? " " + b : b))</w:t>
      </w:r>
    </w:p>
    <w:p w14:paraId="6195231C" w14:textId="77777777" w:rsidR="006A22A3" w:rsidRDefault="006A22A3" w:rsidP="006A22A3">
      <w:r>
        <w:t xml:space="preserve">            }</w:t>
      </w:r>
    </w:p>
    <w:p w14:paraId="3170D645" w14:textId="77777777" w:rsidR="006A22A3" w:rsidRDefault="006A22A3" w:rsidP="006A22A3">
      <w:r>
        <w:t xml:space="preserve">        }</w:t>
      </w:r>
    </w:p>
    <w:p w14:paraId="50D8DA86" w14:textId="77777777" w:rsidR="006A22A3" w:rsidRDefault="006A22A3" w:rsidP="006A22A3">
      <w:r>
        <w:t xml:space="preserve">        ;</w:t>
      </w:r>
    </w:p>
    <w:p w14:paraId="2A442F22" w14:textId="77777777" w:rsidR="006A22A3" w:rsidRDefault="006A22A3" w:rsidP="006A22A3">
      <w:r>
        <w:t xml:space="preserve">        _.Ila = function(a, b) {</w:t>
      </w:r>
    </w:p>
    <w:p w14:paraId="14D0E6C6" w14:textId="77777777" w:rsidR="006A22A3" w:rsidRDefault="006A22A3" w:rsidP="006A22A3">
      <w:r>
        <w:t xml:space="preserve">            a.classList ? a.classList.remove(b) : _.ml(a, b) &amp;&amp; _.ll(a, Array.prototype.filter.call(_.kl(a), function(c) {</w:t>
      </w:r>
    </w:p>
    <w:p w14:paraId="2D31EEFB" w14:textId="77777777" w:rsidR="006A22A3" w:rsidRDefault="006A22A3" w:rsidP="006A22A3">
      <w:r>
        <w:t xml:space="preserve">                return c != b</w:t>
      </w:r>
    </w:p>
    <w:p w14:paraId="6FA9DDBC" w14:textId="77777777" w:rsidR="006A22A3" w:rsidRDefault="006A22A3" w:rsidP="006A22A3">
      <w:r>
        <w:t xml:space="preserve">            }).join(" "))</w:t>
      </w:r>
    </w:p>
    <w:p w14:paraId="62AC6B3B" w14:textId="77777777" w:rsidR="006A22A3" w:rsidRDefault="006A22A3" w:rsidP="006A22A3">
      <w:r>
        <w:t xml:space="preserve">        }</w:t>
      </w:r>
    </w:p>
    <w:p w14:paraId="0B9AB30B" w14:textId="77777777" w:rsidR="006A22A3" w:rsidRDefault="006A22A3" w:rsidP="006A22A3">
      <w:r>
        <w:t xml:space="preserve">        ;</w:t>
      </w:r>
    </w:p>
    <w:p w14:paraId="48D36318" w14:textId="77777777" w:rsidR="006A22A3" w:rsidRDefault="006A22A3" w:rsidP="006A22A3">
      <w:r>
        <w:t xml:space="preserve">        _.ol = !_.Ie.Bx &amp;&amp; !_.Ua();</w:t>
      </w:r>
    </w:p>
    <w:p w14:paraId="708D6F1A" w14:textId="77777777" w:rsidR="006A22A3" w:rsidRDefault="006A22A3" w:rsidP="006A22A3">
      <w:r>
        <w:t xml:space="preserve">        _.pl = function(a, b, c) {</w:t>
      </w:r>
    </w:p>
    <w:p w14:paraId="7CEC1B0C" w14:textId="77777777" w:rsidR="006A22A3" w:rsidRDefault="006A22A3" w:rsidP="006A22A3">
      <w:r>
        <w:t xml:space="preserve">            if (_.ol &amp;&amp; a.dataset)</w:t>
      </w:r>
    </w:p>
    <w:p w14:paraId="08D69D10" w14:textId="77777777" w:rsidR="006A22A3" w:rsidRDefault="006A22A3" w:rsidP="006A22A3">
      <w:r>
        <w:t xml:space="preserve">                a.dataset[b] = c;</w:t>
      </w:r>
    </w:p>
    <w:p w14:paraId="2C543279" w14:textId="77777777" w:rsidR="006A22A3" w:rsidRDefault="006A22A3" w:rsidP="006A22A3">
      <w:r>
        <w:t xml:space="preserve">            else {</w:t>
      </w:r>
    </w:p>
    <w:p w14:paraId="3521269F" w14:textId="77777777" w:rsidR="006A22A3" w:rsidRDefault="006A22A3" w:rsidP="006A22A3">
      <w:r>
        <w:t xml:space="preserve">                if (/-[a-z]/.test(b))</w:t>
      </w:r>
    </w:p>
    <w:p w14:paraId="53D3735C" w14:textId="77777777" w:rsidR="006A22A3" w:rsidRDefault="006A22A3" w:rsidP="006A22A3">
      <w:r>
        <w:t xml:space="preserve">                    throw Error("q");</w:t>
      </w:r>
    </w:p>
    <w:p w14:paraId="71FD62D7" w14:textId="77777777" w:rsidR="006A22A3" w:rsidRDefault="006A22A3" w:rsidP="006A22A3">
      <w:r>
        <w:t xml:space="preserve">                a.setAttribute("data-" + Of(b), c)</w:t>
      </w:r>
    </w:p>
    <w:p w14:paraId="20C5CAD1" w14:textId="77777777" w:rsidR="006A22A3" w:rsidRDefault="006A22A3" w:rsidP="006A22A3">
      <w:r>
        <w:t xml:space="preserve">            }</w:t>
      </w:r>
    </w:p>
    <w:p w14:paraId="5F027F61" w14:textId="77777777" w:rsidR="006A22A3" w:rsidRDefault="006A22A3" w:rsidP="006A22A3">
      <w:r>
        <w:t xml:space="preserve">        }</w:t>
      </w:r>
    </w:p>
    <w:p w14:paraId="7DDD82B4" w14:textId="77777777" w:rsidR="006A22A3" w:rsidRDefault="006A22A3" w:rsidP="006A22A3">
      <w:r>
        <w:t xml:space="preserve">        ;</w:t>
      </w:r>
    </w:p>
    <w:p w14:paraId="35EC24C2" w14:textId="77777777" w:rsidR="006A22A3" w:rsidRDefault="006A22A3" w:rsidP="006A22A3">
      <w:r>
        <w:t xml:space="preserve">        _.ql = function(a, b) {</w:t>
      </w:r>
    </w:p>
    <w:p w14:paraId="3F4AF993" w14:textId="77777777" w:rsidR="006A22A3" w:rsidRDefault="006A22A3" w:rsidP="006A22A3">
      <w:r>
        <w:t xml:space="preserve">            if (/-[a-z]/.test(b))</w:t>
      </w:r>
    </w:p>
    <w:p w14:paraId="3A5540BD" w14:textId="77777777" w:rsidR="006A22A3" w:rsidRDefault="006A22A3" w:rsidP="006A22A3">
      <w:r>
        <w:t xml:space="preserve">                return null;</w:t>
      </w:r>
    </w:p>
    <w:p w14:paraId="73A15F4F" w14:textId="77777777" w:rsidR="006A22A3" w:rsidRDefault="006A22A3" w:rsidP="006A22A3">
      <w:r>
        <w:t xml:space="preserve">            if (_.ol &amp;&amp; a.dataset) {</w:t>
      </w:r>
    </w:p>
    <w:p w14:paraId="10D252F0" w14:textId="77777777" w:rsidR="006A22A3" w:rsidRDefault="006A22A3" w:rsidP="006A22A3">
      <w:r>
        <w:t xml:space="preserve">                if (xaa() &amp;&amp; !(b in a.dataset))</w:t>
      </w:r>
    </w:p>
    <w:p w14:paraId="6FC470C4" w14:textId="77777777" w:rsidR="006A22A3" w:rsidRDefault="006A22A3" w:rsidP="006A22A3">
      <w:r>
        <w:t xml:space="preserve">                    return null;</w:t>
      </w:r>
    </w:p>
    <w:p w14:paraId="5E26F627" w14:textId="77777777" w:rsidR="006A22A3" w:rsidRDefault="006A22A3" w:rsidP="006A22A3">
      <w:r>
        <w:t xml:space="preserve">                a = a.dataset[b];</w:t>
      </w:r>
    </w:p>
    <w:p w14:paraId="17BE2630" w14:textId="77777777" w:rsidR="006A22A3" w:rsidRDefault="006A22A3" w:rsidP="006A22A3">
      <w:r>
        <w:t xml:space="preserve">                return void 0 === a ? null : a</w:t>
      </w:r>
    </w:p>
    <w:p w14:paraId="74CBC81D" w14:textId="77777777" w:rsidR="006A22A3" w:rsidRDefault="006A22A3" w:rsidP="006A22A3">
      <w:r>
        <w:t xml:space="preserve">            }</w:t>
      </w:r>
    </w:p>
    <w:p w14:paraId="48C90815" w14:textId="77777777" w:rsidR="006A22A3" w:rsidRDefault="006A22A3" w:rsidP="006A22A3">
      <w:r>
        <w:t xml:space="preserve">            return a.getAttribute("data-" + Of(b))</w:t>
      </w:r>
    </w:p>
    <w:p w14:paraId="6347D7BB" w14:textId="77777777" w:rsidR="006A22A3" w:rsidRDefault="006A22A3" w:rsidP="006A22A3">
      <w:r>
        <w:t xml:space="preserve">        }</w:t>
      </w:r>
    </w:p>
    <w:p w14:paraId="562C136C" w14:textId="77777777" w:rsidR="006A22A3" w:rsidRDefault="006A22A3" w:rsidP="006A22A3">
      <w:r>
        <w:t xml:space="preserve">        ;</w:t>
      </w:r>
    </w:p>
    <w:p w14:paraId="73F2050D" w14:textId="77777777" w:rsidR="006A22A3" w:rsidRDefault="006A22A3" w:rsidP="006A22A3">
      <w:r>
        <w:t xml:space="preserve">        _.Kla = function(a, b) {</w:t>
      </w:r>
    </w:p>
    <w:p w14:paraId="26B8B65D" w14:textId="77777777" w:rsidR="006A22A3" w:rsidRDefault="006A22A3" w:rsidP="006A22A3">
      <w:r>
        <w:t xml:space="preserve">            !/-[a-z]/.test(b) &amp;&amp; (_.ol &amp;&amp; a.dataset ? _.Jla(a, b) &amp;&amp; delete a.dataset[b] : a.removeAttribute("data-" + Of(b)))</w:t>
      </w:r>
    </w:p>
    <w:p w14:paraId="1738E455" w14:textId="77777777" w:rsidR="006A22A3" w:rsidRDefault="006A22A3" w:rsidP="006A22A3">
      <w:r>
        <w:t xml:space="preserve">        }</w:t>
      </w:r>
    </w:p>
    <w:p w14:paraId="7C9C3C7C" w14:textId="77777777" w:rsidR="006A22A3" w:rsidRDefault="006A22A3" w:rsidP="006A22A3">
      <w:r>
        <w:t xml:space="preserve">        ;</w:t>
      </w:r>
    </w:p>
    <w:p w14:paraId="10C95650" w14:textId="77777777" w:rsidR="006A22A3" w:rsidRDefault="006A22A3" w:rsidP="006A22A3">
      <w:r>
        <w:t xml:space="preserve">        _.Jla = function(a, b) {</w:t>
      </w:r>
    </w:p>
    <w:p w14:paraId="1700F8E2" w14:textId="77777777" w:rsidR="006A22A3" w:rsidRDefault="006A22A3" w:rsidP="006A22A3">
      <w:r>
        <w:t xml:space="preserve">            return /-[a-z]/.test(b) ? !1 : _.ol &amp;&amp; a.dataset ? b in a.dataset : a.hasAttribute ? a.hasAttribute("data-" + Of(b)) : !!a.getAttribute("data-" + Of(b))</w:t>
      </w:r>
    </w:p>
    <w:p w14:paraId="1B58A3F6" w14:textId="77777777" w:rsidR="006A22A3" w:rsidRDefault="006A22A3" w:rsidP="006A22A3">
      <w:r>
        <w:t xml:space="preserve">        }</w:t>
      </w:r>
    </w:p>
    <w:p w14:paraId="3296CE23" w14:textId="77777777" w:rsidR="006A22A3" w:rsidRDefault="006A22A3" w:rsidP="006A22A3">
      <w:r>
        <w:t xml:space="preserve">        ;</w:t>
      </w:r>
    </w:p>
    <w:p w14:paraId="5E6EF047" w14:textId="77777777" w:rsidR="006A22A3" w:rsidRDefault="006A22A3" w:rsidP="006A22A3">
      <w:r>
        <w:t xml:space="preserve">        var Lla, Ola, Pla;</w:t>
      </w:r>
    </w:p>
    <w:p w14:paraId="6104AC48" w14:textId="77777777" w:rsidR="006A22A3" w:rsidRDefault="006A22A3" w:rsidP="006A22A3">
      <w:r>
        <w:t xml:space="preserve">        Lla = /^\[([a-z0-9-]+)(="([^\\"]*)")?]$/;</w:t>
      </w:r>
    </w:p>
    <w:p w14:paraId="0B5233DB" w14:textId="77777777" w:rsidR="006A22A3" w:rsidRDefault="006A22A3" w:rsidP="006A22A3">
      <w:r>
        <w:t xml:space="preserve">        Ola = a=&gt;{</w:t>
      </w:r>
    </w:p>
    <w:p w14:paraId="6B9C0909" w14:textId="77777777" w:rsidR="006A22A3" w:rsidRDefault="006A22A3" w:rsidP="006A22A3">
      <w:r>
        <w:t xml:space="preserve">            if ("string" == typeof a) {</w:t>
      </w:r>
    </w:p>
    <w:p w14:paraId="5C138C1D" w14:textId="77777777" w:rsidR="006A22A3" w:rsidRDefault="006A22A3" w:rsidP="006A22A3">
      <w:r>
        <w:t xml:space="preserve">                if ("." == a.charAt(0))</w:t>
      </w:r>
    </w:p>
    <w:p w14:paraId="74F31976" w14:textId="77777777" w:rsidR="006A22A3" w:rsidRDefault="006A22A3" w:rsidP="006A22A3">
      <w:r>
        <w:t xml:space="preserve">                    return _.Mla(a.substr(1));</w:t>
      </w:r>
    </w:p>
    <w:p w14:paraId="2D24B768" w14:textId="77777777" w:rsidR="006A22A3" w:rsidRDefault="006A22A3" w:rsidP="006A22A3">
      <w:r>
        <w:t xml:space="preserve">                if ("[" == a.charAt(0)) {</w:t>
      </w:r>
    </w:p>
    <w:p w14:paraId="749CEE37" w14:textId="77777777" w:rsidR="006A22A3" w:rsidRDefault="006A22A3" w:rsidP="006A22A3">
      <w:r>
        <w:t xml:space="preserve">                    const b = Lla.exec(a);</w:t>
      </w:r>
    </w:p>
    <w:p w14:paraId="436BA13A" w14:textId="77777777" w:rsidR="006A22A3" w:rsidRDefault="006A22A3" w:rsidP="006A22A3">
      <w:r>
        <w:t xml:space="preserve">                    return _.rl(b[1], -1 == a.indexOf("=") ? void 0 : b[3])</w:t>
      </w:r>
    </w:p>
    <w:p w14:paraId="1315019E" w14:textId="77777777" w:rsidR="006A22A3" w:rsidRDefault="006A22A3" w:rsidP="006A22A3">
      <w:r>
        <w:t xml:space="preserve">                }</w:t>
      </w:r>
    </w:p>
    <w:p w14:paraId="27EBD22E" w14:textId="77777777" w:rsidR="006A22A3" w:rsidRDefault="006A22A3" w:rsidP="006A22A3">
      <w:r>
        <w:t xml:space="preserve">                return _.Nla(a)</w:t>
      </w:r>
    </w:p>
    <w:p w14:paraId="1CEB0901" w14:textId="77777777" w:rsidR="006A22A3" w:rsidRDefault="006A22A3" w:rsidP="006A22A3">
      <w:r>
        <w:t xml:space="preserve">            }</w:t>
      </w:r>
    </w:p>
    <w:p w14:paraId="7FC51A1D" w14:textId="77777777" w:rsidR="006A22A3" w:rsidRDefault="006A22A3" w:rsidP="006A22A3">
      <w:r>
        <w:t xml:space="preserve">            return a</w:t>
      </w:r>
    </w:p>
    <w:p w14:paraId="4787D7ED" w14:textId="77777777" w:rsidR="006A22A3" w:rsidRDefault="006A22A3" w:rsidP="006A22A3">
      <w:r>
        <w:t xml:space="preserve">        }</w:t>
      </w:r>
    </w:p>
    <w:p w14:paraId="41736FA5" w14:textId="77777777" w:rsidR="006A22A3" w:rsidRDefault="006A22A3" w:rsidP="006A22A3">
      <w:r>
        <w:t xml:space="preserve">        ;</w:t>
      </w:r>
    </w:p>
    <w:p w14:paraId="048EF0E6" w14:textId="77777777" w:rsidR="006A22A3" w:rsidRDefault="006A22A3" w:rsidP="006A22A3">
      <w:r>
        <w:t xml:space="preserve">        _.Mla = a=&gt;b=&gt;b.getAttribute &amp;&amp; _.ml(b, a);</w:t>
      </w:r>
    </w:p>
    <w:p w14:paraId="7ABC66DE" w14:textId="77777777" w:rsidR="006A22A3" w:rsidRDefault="006A22A3" w:rsidP="006A22A3">
      <w:r>
        <w:t xml:space="preserve">        _.rl = (a,b)=&gt;c=&gt;void 0 !== b ? c.getAttribute &amp;&amp; c.getAttribute(a) == b : c.hasAttribute &amp;&amp; c.hasAttribute(a);</w:t>
      </w:r>
    </w:p>
    <w:p w14:paraId="28C33F25" w14:textId="77777777" w:rsidR="006A22A3" w:rsidRDefault="006A22A3" w:rsidP="006A22A3">
      <w:r>
        <w:t xml:space="preserve">        _.Nla = a=&gt;{</w:t>
      </w:r>
    </w:p>
    <w:p w14:paraId="655A48E1" w14:textId="77777777" w:rsidR="006A22A3" w:rsidRDefault="006A22A3" w:rsidP="006A22A3">
      <w:r>
        <w:t xml:space="preserve">            a = a.toUpperCase();</w:t>
      </w:r>
    </w:p>
    <w:p w14:paraId="53AAC2CB" w14:textId="77777777" w:rsidR="006A22A3" w:rsidRDefault="006A22A3" w:rsidP="006A22A3">
      <w:r>
        <w:t xml:space="preserve">            return b=&gt;(b = b.tagName) &amp;&amp; b.toUpperCase() == a</w:t>
      </w:r>
    </w:p>
    <w:p w14:paraId="58FFC487" w14:textId="77777777" w:rsidR="006A22A3" w:rsidRDefault="006A22A3" w:rsidP="006A22A3">
      <w:r>
        <w:t xml:space="preserve">        }</w:t>
      </w:r>
    </w:p>
    <w:p w14:paraId="672366A0" w14:textId="77777777" w:rsidR="006A22A3" w:rsidRDefault="006A22A3" w:rsidP="006A22A3">
      <w:r>
        <w:t xml:space="preserve">        ;</w:t>
      </w:r>
    </w:p>
    <w:p w14:paraId="5425046E" w14:textId="77777777" w:rsidR="006A22A3" w:rsidRDefault="006A22A3" w:rsidP="006A22A3">
      <w:r>
        <w:t xml:space="preserve">        Pla = ()=&gt;!0;</w:t>
      </w:r>
    </w:p>
    <w:p w14:paraId="2B27D6EA" w14:textId="77777777" w:rsidR="006A22A3" w:rsidRDefault="006A22A3" w:rsidP="006A22A3">
      <w:r>
        <w:t xml:space="preserve">        var Qla = class {</w:t>
      </w:r>
    </w:p>
    <w:p w14:paraId="326C9883" w14:textId="77777777" w:rsidR="006A22A3" w:rsidRDefault="006A22A3" w:rsidP="006A22A3">
      <w:r>
        <w:t xml:space="preserve">            constructor(a, b) {</w:t>
      </w:r>
    </w:p>
    <w:p w14:paraId="0B23BAB3" w14:textId="77777777" w:rsidR="006A22A3" w:rsidRDefault="006A22A3" w:rsidP="006A22A3">
      <w:r>
        <w:t xml:space="preserve">                this.H = a[_.ca.Symbol.iterator]();</w:t>
      </w:r>
    </w:p>
    <w:p w14:paraId="74BE2816" w14:textId="77777777" w:rsidR="006A22A3" w:rsidRDefault="006A22A3" w:rsidP="006A22A3">
      <w:r>
        <w:t xml:space="preserve">                this.N = b</w:t>
      </w:r>
    </w:p>
    <w:p w14:paraId="3E14C3A3" w14:textId="77777777" w:rsidR="006A22A3" w:rsidRDefault="006A22A3" w:rsidP="006A22A3">
      <w:r>
        <w:t xml:space="preserve">            }</w:t>
      </w:r>
    </w:p>
    <w:p w14:paraId="3DA21091" w14:textId="77777777" w:rsidR="006A22A3" w:rsidRDefault="006A22A3" w:rsidP="006A22A3">
      <w:r>
        <w:t xml:space="preserve">            [Symbol.iterator]() {</w:t>
      </w:r>
    </w:p>
    <w:p w14:paraId="0D62680A" w14:textId="77777777" w:rsidR="006A22A3" w:rsidRDefault="006A22A3" w:rsidP="006A22A3">
      <w:r>
        <w:t xml:space="preserve">                return this</w:t>
      </w:r>
    </w:p>
    <w:p w14:paraId="133E078D" w14:textId="77777777" w:rsidR="006A22A3" w:rsidRDefault="006A22A3" w:rsidP="006A22A3">
      <w:r>
        <w:t xml:space="preserve">            }</w:t>
      </w:r>
    </w:p>
    <w:p w14:paraId="4DB45D60" w14:textId="77777777" w:rsidR="006A22A3" w:rsidRDefault="006A22A3" w:rsidP="006A22A3">
      <w:r>
        <w:t xml:space="preserve">            next() {</w:t>
      </w:r>
    </w:p>
    <w:p w14:paraId="1B6F0BB6" w14:textId="77777777" w:rsidR="006A22A3" w:rsidRDefault="006A22A3" w:rsidP="006A22A3">
      <w:r>
        <w:t xml:space="preserve">                const a = this.H.next();</w:t>
      </w:r>
    </w:p>
    <w:p w14:paraId="0E2104CF" w14:textId="77777777" w:rsidR="006A22A3" w:rsidRDefault="006A22A3" w:rsidP="006A22A3">
      <w:r>
        <w:t xml:space="preserve">                return {</w:t>
      </w:r>
    </w:p>
    <w:p w14:paraId="23C23BD0" w14:textId="77777777" w:rsidR="006A22A3" w:rsidRDefault="006A22A3" w:rsidP="006A22A3">
      <w:r>
        <w:t xml:space="preserve">                    value: a.done ? void 0 : this.N.call(void 0, a.value),</w:t>
      </w:r>
    </w:p>
    <w:p w14:paraId="6D7D6065" w14:textId="77777777" w:rsidR="006A22A3" w:rsidRDefault="006A22A3" w:rsidP="006A22A3">
      <w:r>
        <w:t xml:space="preserve">                    done: a.done</w:t>
      </w:r>
    </w:p>
    <w:p w14:paraId="7DE7E79E" w14:textId="77777777" w:rsidR="006A22A3" w:rsidRDefault="006A22A3" w:rsidP="006A22A3">
      <w:r>
        <w:t xml:space="preserve">                }</w:t>
      </w:r>
    </w:p>
    <w:p w14:paraId="44AD8C03" w14:textId="77777777" w:rsidR="006A22A3" w:rsidRDefault="006A22A3" w:rsidP="006A22A3">
      <w:r>
        <w:t xml:space="preserve">            }</w:t>
      </w:r>
    </w:p>
    <w:p w14:paraId="50E1336B" w14:textId="77777777" w:rsidR="006A22A3" w:rsidRDefault="006A22A3" w:rsidP="006A22A3">
      <w:r>
        <w:t xml:space="preserve">        }</w:t>
      </w:r>
    </w:p>
    <w:p w14:paraId="6A7E7206" w14:textId="77777777" w:rsidR="006A22A3" w:rsidRDefault="006A22A3" w:rsidP="006A22A3">
      <w:r>
        <w:t xml:space="preserve">          , Rla = function(a, b) {</w:t>
      </w:r>
    </w:p>
    <w:p w14:paraId="0FE94E70" w14:textId="77777777" w:rsidR="006A22A3" w:rsidRDefault="006A22A3" w:rsidP="006A22A3">
      <w:r>
        <w:t xml:space="preserve">            return new Qla(a,b)</w:t>
      </w:r>
    </w:p>
    <w:p w14:paraId="0472D4A4" w14:textId="77777777" w:rsidR="006A22A3" w:rsidRDefault="006A22A3" w:rsidP="006A22A3">
      <w:r>
        <w:t xml:space="preserve">        };</w:t>
      </w:r>
    </w:p>
    <w:p w14:paraId="445442A9" w14:textId="77777777" w:rsidR="006A22A3" w:rsidRDefault="006A22A3" w:rsidP="006A22A3">
      <w:r>
        <w:t xml:space="preserve">        _.sl = function() {}</w:t>
      </w:r>
    </w:p>
    <w:p w14:paraId="6F8E383D" w14:textId="77777777" w:rsidR="006A22A3" w:rsidRDefault="006A22A3" w:rsidP="006A22A3">
      <w:r>
        <w:t xml:space="preserve">        ;</w:t>
      </w:r>
    </w:p>
    <w:p w14:paraId="3E107D1D" w14:textId="77777777" w:rsidR="006A22A3" w:rsidRDefault="006A22A3" w:rsidP="006A22A3">
      <w:r>
        <w:t xml:space="preserve">        _.sl.prototype.next = function() {</w:t>
      </w:r>
    </w:p>
    <w:p w14:paraId="199C8C3E" w14:textId="77777777" w:rsidR="006A22A3" w:rsidRDefault="006A22A3" w:rsidP="006A22A3">
      <w:r>
        <w:t xml:space="preserve">            return _.tl</w:t>
      </w:r>
    </w:p>
    <w:p w14:paraId="25BCDDAC" w14:textId="77777777" w:rsidR="006A22A3" w:rsidRDefault="006A22A3" w:rsidP="006A22A3">
      <w:r>
        <w:t xml:space="preserve">        }</w:t>
      </w:r>
    </w:p>
    <w:p w14:paraId="5990DD55" w14:textId="77777777" w:rsidR="006A22A3" w:rsidRDefault="006A22A3" w:rsidP="006A22A3">
      <w:r>
        <w:t xml:space="preserve">        ;</w:t>
      </w:r>
    </w:p>
    <w:p w14:paraId="2587FB85" w14:textId="77777777" w:rsidR="006A22A3" w:rsidRDefault="006A22A3" w:rsidP="006A22A3">
      <w:r>
        <w:t xml:space="preserve">        _.tl = {</w:t>
      </w:r>
    </w:p>
    <w:p w14:paraId="6CC8D789" w14:textId="77777777" w:rsidR="006A22A3" w:rsidRDefault="006A22A3" w:rsidP="006A22A3">
      <w:r>
        <w:t xml:space="preserve">            done: !0,</w:t>
      </w:r>
    </w:p>
    <w:p w14:paraId="700181C7" w14:textId="77777777" w:rsidR="006A22A3" w:rsidRDefault="006A22A3" w:rsidP="006A22A3">
      <w:r>
        <w:t xml:space="preserve">            value: void 0</w:t>
      </w:r>
    </w:p>
    <w:p w14:paraId="04DC956D" w14:textId="77777777" w:rsidR="006A22A3" w:rsidRDefault="006A22A3" w:rsidP="006A22A3">
      <w:r>
        <w:t xml:space="preserve">        };</w:t>
      </w:r>
    </w:p>
    <w:p w14:paraId="1D5D19E4" w14:textId="77777777" w:rsidR="006A22A3" w:rsidRDefault="006A22A3" w:rsidP="006A22A3">
      <w:r>
        <w:t xml:space="preserve">        _.ul = function(a) {</w:t>
      </w:r>
    </w:p>
    <w:p w14:paraId="17B70883" w14:textId="77777777" w:rsidR="006A22A3" w:rsidRDefault="006A22A3" w:rsidP="006A22A3">
      <w:r>
        <w:t xml:space="preserve">            return {</w:t>
      </w:r>
    </w:p>
    <w:p w14:paraId="63CE4468" w14:textId="77777777" w:rsidR="006A22A3" w:rsidRDefault="006A22A3" w:rsidP="006A22A3">
      <w:r>
        <w:t xml:space="preserve">                value: a,</w:t>
      </w:r>
    </w:p>
    <w:p w14:paraId="7B233A2C" w14:textId="77777777" w:rsidR="006A22A3" w:rsidRDefault="006A22A3" w:rsidP="006A22A3">
      <w:r>
        <w:t xml:space="preserve">                done: !1</w:t>
      </w:r>
    </w:p>
    <w:p w14:paraId="117B9582" w14:textId="77777777" w:rsidR="006A22A3" w:rsidRDefault="006A22A3" w:rsidP="006A22A3">
      <w:r>
        <w:t xml:space="preserve">            }</w:t>
      </w:r>
    </w:p>
    <w:p w14:paraId="4D2368E1" w14:textId="77777777" w:rsidR="006A22A3" w:rsidRDefault="006A22A3" w:rsidP="006A22A3">
      <w:r>
        <w:t xml:space="preserve">        }</w:t>
      </w:r>
    </w:p>
    <w:p w14:paraId="627B529B" w14:textId="77777777" w:rsidR="006A22A3" w:rsidRDefault="006A22A3" w:rsidP="006A22A3">
      <w:r>
        <w:t xml:space="preserve">        ;</w:t>
      </w:r>
    </w:p>
    <w:p w14:paraId="301D0077" w14:textId="77777777" w:rsidR="006A22A3" w:rsidRDefault="006A22A3" w:rsidP="006A22A3">
      <w:r>
        <w:t xml:space="preserve">        _.sl.prototype.tk = function() {</w:t>
      </w:r>
    </w:p>
    <w:p w14:paraId="63A7AE3E" w14:textId="77777777" w:rsidR="006A22A3" w:rsidRDefault="006A22A3" w:rsidP="006A22A3">
      <w:r>
        <w:t xml:space="preserve">            return this</w:t>
      </w:r>
    </w:p>
    <w:p w14:paraId="32D478A2" w14:textId="77777777" w:rsidR="006A22A3" w:rsidRDefault="006A22A3" w:rsidP="006A22A3">
      <w:r>
        <w:t xml:space="preserve">        }</w:t>
      </w:r>
    </w:p>
    <w:p w14:paraId="1C24BF36" w14:textId="77777777" w:rsidR="006A22A3" w:rsidRDefault="006A22A3" w:rsidP="006A22A3">
      <w:r>
        <w:t xml:space="preserve">        ;</w:t>
      </w:r>
    </w:p>
    <w:p w14:paraId="48C844B9" w14:textId="77777777" w:rsidR="006A22A3" w:rsidRDefault="006A22A3" w:rsidP="006A22A3">
      <w:r>
        <w:t xml:space="preserve">        var Tla = function(a) {</w:t>
      </w:r>
    </w:p>
    <w:p w14:paraId="46013956" w14:textId="77777777" w:rsidR="006A22A3" w:rsidRDefault="006A22A3" w:rsidP="006A22A3">
      <w:r>
        <w:t xml:space="preserve">            if (a instanceof vl || a instanceof Sla || a instanceof wl)</w:t>
      </w:r>
    </w:p>
    <w:p w14:paraId="380160B3" w14:textId="77777777" w:rsidR="006A22A3" w:rsidRDefault="006A22A3" w:rsidP="006A22A3">
      <w:r>
        <w:t xml:space="preserve">                return a;</w:t>
      </w:r>
    </w:p>
    <w:p w14:paraId="27E77F4E" w14:textId="77777777" w:rsidR="006A22A3" w:rsidRDefault="006A22A3" w:rsidP="006A22A3">
      <w:r>
        <w:t xml:space="preserve">            if ("function" == typeof a.next)</w:t>
      </w:r>
    </w:p>
    <w:p w14:paraId="770BA9BA" w14:textId="77777777" w:rsidR="006A22A3" w:rsidRDefault="006A22A3" w:rsidP="006A22A3">
      <w:r>
        <w:t xml:space="preserve">                return new vl(()=&gt;a);</w:t>
      </w:r>
    </w:p>
    <w:p w14:paraId="157B2EF9" w14:textId="77777777" w:rsidR="006A22A3" w:rsidRDefault="006A22A3" w:rsidP="006A22A3">
      <w:r>
        <w:t xml:space="preserve">            if ("function" == typeof a[Symbol.iterator])</w:t>
      </w:r>
    </w:p>
    <w:p w14:paraId="31C5B73D" w14:textId="77777777" w:rsidR="006A22A3" w:rsidRDefault="006A22A3" w:rsidP="006A22A3">
      <w:r>
        <w:t xml:space="preserve">                return new vl(()=&gt;a[Symbol.iterator]());</w:t>
      </w:r>
    </w:p>
    <w:p w14:paraId="09135C28" w14:textId="77777777" w:rsidR="006A22A3" w:rsidRDefault="006A22A3" w:rsidP="006A22A3">
      <w:r>
        <w:t xml:space="preserve">            if ("function" == typeof a.tk)</w:t>
      </w:r>
    </w:p>
    <w:p w14:paraId="46C31876" w14:textId="77777777" w:rsidR="006A22A3" w:rsidRDefault="006A22A3" w:rsidP="006A22A3">
      <w:r>
        <w:t xml:space="preserve">                return new vl(()=&gt;a.tk());</w:t>
      </w:r>
    </w:p>
    <w:p w14:paraId="458E4DF8" w14:textId="77777777" w:rsidR="006A22A3" w:rsidRDefault="006A22A3" w:rsidP="006A22A3">
      <w:r>
        <w:t xml:space="preserve">            throw Error("Fa");</w:t>
      </w:r>
    </w:p>
    <w:p w14:paraId="7F51FA88" w14:textId="77777777" w:rsidR="006A22A3" w:rsidRDefault="006A22A3" w:rsidP="006A22A3">
      <w:r>
        <w:t xml:space="preserve">        }</w:t>
      </w:r>
    </w:p>
    <w:p w14:paraId="070532A3" w14:textId="77777777" w:rsidR="006A22A3" w:rsidRDefault="006A22A3" w:rsidP="006A22A3">
      <w:r>
        <w:t xml:space="preserve">          , vl = class {</w:t>
      </w:r>
    </w:p>
    <w:p w14:paraId="6D745B2C" w14:textId="77777777" w:rsidR="006A22A3" w:rsidRDefault="006A22A3" w:rsidP="006A22A3">
      <w:r>
        <w:t xml:space="preserve">            constructor(a) {</w:t>
      </w:r>
    </w:p>
    <w:p w14:paraId="23DA9D86" w14:textId="77777777" w:rsidR="006A22A3" w:rsidRDefault="006A22A3" w:rsidP="006A22A3">
      <w:r>
        <w:t xml:space="preserve">                this.N = a</w:t>
      </w:r>
    </w:p>
    <w:p w14:paraId="14D9DEF2" w14:textId="77777777" w:rsidR="006A22A3" w:rsidRDefault="006A22A3" w:rsidP="006A22A3">
      <w:r>
        <w:t xml:space="preserve">            }</w:t>
      </w:r>
    </w:p>
    <w:p w14:paraId="054AA569" w14:textId="77777777" w:rsidR="006A22A3" w:rsidRDefault="006A22A3" w:rsidP="006A22A3">
      <w:r>
        <w:t xml:space="preserve">            tk() {</w:t>
      </w:r>
    </w:p>
    <w:p w14:paraId="1BB8692A" w14:textId="77777777" w:rsidR="006A22A3" w:rsidRDefault="006A22A3" w:rsidP="006A22A3">
      <w:r>
        <w:t xml:space="preserve">                return new Sla(this.N())</w:t>
      </w:r>
    </w:p>
    <w:p w14:paraId="0CA736B2" w14:textId="77777777" w:rsidR="006A22A3" w:rsidRDefault="006A22A3" w:rsidP="006A22A3">
      <w:r>
        <w:t xml:space="preserve">            }</w:t>
      </w:r>
    </w:p>
    <w:p w14:paraId="05E9F441" w14:textId="77777777" w:rsidR="006A22A3" w:rsidRDefault="006A22A3" w:rsidP="006A22A3">
      <w:r>
        <w:t xml:space="preserve">            [Symbol.iterator]() {</w:t>
      </w:r>
    </w:p>
    <w:p w14:paraId="7B4C0DD1" w14:textId="77777777" w:rsidR="006A22A3" w:rsidRDefault="006A22A3" w:rsidP="006A22A3">
      <w:r>
        <w:t xml:space="preserve">                return new wl(this.N())</w:t>
      </w:r>
    </w:p>
    <w:p w14:paraId="2FBB1193" w14:textId="77777777" w:rsidR="006A22A3" w:rsidRDefault="006A22A3" w:rsidP="006A22A3">
      <w:r>
        <w:t xml:space="preserve">            }</w:t>
      </w:r>
    </w:p>
    <w:p w14:paraId="369DF79D" w14:textId="77777777" w:rsidR="006A22A3" w:rsidRDefault="006A22A3" w:rsidP="006A22A3">
      <w:r>
        <w:t xml:space="preserve">            H() {</w:t>
      </w:r>
    </w:p>
    <w:p w14:paraId="65311940" w14:textId="77777777" w:rsidR="006A22A3" w:rsidRDefault="006A22A3" w:rsidP="006A22A3">
      <w:r>
        <w:t xml:space="preserve">                return new wl(this.N())</w:t>
      </w:r>
    </w:p>
    <w:p w14:paraId="27A29693" w14:textId="77777777" w:rsidR="006A22A3" w:rsidRDefault="006A22A3" w:rsidP="006A22A3">
      <w:r>
        <w:t xml:space="preserve">            }</w:t>
      </w:r>
    </w:p>
    <w:p w14:paraId="23775594" w14:textId="77777777" w:rsidR="006A22A3" w:rsidRDefault="006A22A3" w:rsidP="006A22A3">
      <w:r>
        <w:t xml:space="preserve">        }</w:t>
      </w:r>
    </w:p>
    <w:p w14:paraId="341ACFE1" w14:textId="77777777" w:rsidR="006A22A3" w:rsidRDefault="006A22A3" w:rsidP="006A22A3">
      <w:r>
        <w:t xml:space="preserve">          , Sla = class extends _.sl {</w:t>
      </w:r>
    </w:p>
    <w:p w14:paraId="03A5BEA9" w14:textId="77777777" w:rsidR="006A22A3" w:rsidRDefault="006A22A3" w:rsidP="006A22A3">
      <w:r>
        <w:t xml:space="preserve">            constructor(a) {</w:t>
      </w:r>
    </w:p>
    <w:p w14:paraId="08901DA8" w14:textId="77777777" w:rsidR="006A22A3" w:rsidRDefault="006A22A3" w:rsidP="006A22A3">
      <w:r>
        <w:t xml:space="preserve">                super();</w:t>
      </w:r>
    </w:p>
    <w:p w14:paraId="1BCE7BB8" w14:textId="77777777" w:rsidR="006A22A3" w:rsidRDefault="006A22A3" w:rsidP="006A22A3">
      <w:r>
        <w:t xml:space="preserve">                this.N = a</w:t>
      </w:r>
    </w:p>
    <w:p w14:paraId="5B6CF279" w14:textId="77777777" w:rsidR="006A22A3" w:rsidRDefault="006A22A3" w:rsidP="006A22A3">
      <w:r>
        <w:t xml:space="preserve">            }</w:t>
      </w:r>
    </w:p>
    <w:p w14:paraId="7D9EE15F" w14:textId="77777777" w:rsidR="006A22A3" w:rsidRDefault="006A22A3" w:rsidP="006A22A3">
      <w:r>
        <w:t xml:space="preserve">            next() {</w:t>
      </w:r>
    </w:p>
    <w:p w14:paraId="5338FC69" w14:textId="77777777" w:rsidR="006A22A3" w:rsidRDefault="006A22A3" w:rsidP="006A22A3">
      <w:r>
        <w:t xml:space="preserve">                return this.N.next()</w:t>
      </w:r>
    </w:p>
    <w:p w14:paraId="4C382E92" w14:textId="77777777" w:rsidR="006A22A3" w:rsidRDefault="006A22A3" w:rsidP="006A22A3">
      <w:r>
        <w:t xml:space="preserve">            }</w:t>
      </w:r>
    </w:p>
    <w:p w14:paraId="225F7C7E" w14:textId="77777777" w:rsidR="006A22A3" w:rsidRDefault="006A22A3" w:rsidP="006A22A3">
      <w:r>
        <w:t xml:space="preserve">            [Symbol.iterator]() {</w:t>
      </w:r>
    </w:p>
    <w:p w14:paraId="4437C55D" w14:textId="77777777" w:rsidR="006A22A3" w:rsidRDefault="006A22A3" w:rsidP="006A22A3">
      <w:r>
        <w:t xml:space="preserve">                return new wl(this.N)</w:t>
      </w:r>
    </w:p>
    <w:p w14:paraId="2A9B6797" w14:textId="77777777" w:rsidR="006A22A3" w:rsidRDefault="006A22A3" w:rsidP="006A22A3">
      <w:r>
        <w:t xml:space="preserve">            }</w:t>
      </w:r>
    </w:p>
    <w:p w14:paraId="26E1C76D" w14:textId="77777777" w:rsidR="006A22A3" w:rsidRDefault="006A22A3" w:rsidP="006A22A3">
      <w:r>
        <w:t xml:space="preserve">            H() {</w:t>
      </w:r>
    </w:p>
    <w:p w14:paraId="3EAC6395" w14:textId="77777777" w:rsidR="006A22A3" w:rsidRDefault="006A22A3" w:rsidP="006A22A3">
      <w:r>
        <w:t xml:space="preserve">                return new wl(this.N)</w:t>
      </w:r>
    </w:p>
    <w:p w14:paraId="767533CD" w14:textId="77777777" w:rsidR="006A22A3" w:rsidRDefault="006A22A3" w:rsidP="006A22A3">
      <w:r>
        <w:t xml:space="preserve">            }</w:t>
      </w:r>
    </w:p>
    <w:p w14:paraId="0951362A" w14:textId="77777777" w:rsidR="006A22A3" w:rsidRDefault="006A22A3" w:rsidP="006A22A3">
      <w:r>
        <w:t xml:space="preserve">        }</w:t>
      </w:r>
    </w:p>
    <w:p w14:paraId="0B9791F3" w14:textId="77777777" w:rsidR="006A22A3" w:rsidRDefault="006A22A3" w:rsidP="006A22A3">
      <w:r>
        <w:t xml:space="preserve">          , wl = class extends vl {</w:t>
      </w:r>
    </w:p>
    <w:p w14:paraId="50C6BC97" w14:textId="77777777" w:rsidR="006A22A3" w:rsidRDefault="006A22A3" w:rsidP="006A22A3">
      <w:r>
        <w:t xml:space="preserve">            constructor(a) {</w:t>
      </w:r>
    </w:p>
    <w:p w14:paraId="733DD83A" w14:textId="77777777" w:rsidR="006A22A3" w:rsidRDefault="006A22A3" w:rsidP="006A22A3">
      <w:r>
        <w:t xml:space="preserve">                super(()=&gt;a);</w:t>
      </w:r>
    </w:p>
    <w:p w14:paraId="269D0E13" w14:textId="77777777" w:rsidR="006A22A3" w:rsidRDefault="006A22A3" w:rsidP="006A22A3">
      <w:r>
        <w:t xml:space="preserve">                this.W = a</w:t>
      </w:r>
    </w:p>
    <w:p w14:paraId="7231C30B" w14:textId="77777777" w:rsidR="006A22A3" w:rsidRDefault="006A22A3" w:rsidP="006A22A3">
      <w:r>
        <w:t xml:space="preserve">            }</w:t>
      </w:r>
    </w:p>
    <w:p w14:paraId="7A147C85" w14:textId="77777777" w:rsidR="006A22A3" w:rsidRDefault="006A22A3" w:rsidP="006A22A3">
      <w:r>
        <w:t xml:space="preserve">            next() {</w:t>
      </w:r>
    </w:p>
    <w:p w14:paraId="7EFA0082" w14:textId="77777777" w:rsidR="006A22A3" w:rsidRDefault="006A22A3" w:rsidP="006A22A3">
      <w:r>
        <w:t xml:space="preserve">                return this.W.next()</w:t>
      </w:r>
    </w:p>
    <w:p w14:paraId="57F287B7" w14:textId="77777777" w:rsidR="006A22A3" w:rsidRDefault="006A22A3" w:rsidP="006A22A3">
      <w:r>
        <w:t xml:space="preserve">            }</w:t>
      </w:r>
    </w:p>
    <w:p w14:paraId="0E4D6780" w14:textId="77777777" w:rsidR="006A22A3" w:rsidRDefault="006A22A3" w:rsidP="006A22A3">
      <w:r>
        <w:t xml:space="preserve">        }</w:t>
      </w:r>
    </w:p>
    <w:p w14:paraId="4A88622E" w14:textId="77777777" w:rsidR="006A22A3" w:rsidRDefault="006A22A3" w:rsidP="006A22A3">
      <w:r>
        <w:t xml:space="preserve">        ;</w:t>
      </w:r>
    </w:p>
    <w:p w14:paraId="6D2B5FE4" w14:textId="77777777" w:rsidR="006A22A3" w:rsidRDefault="006A22A3" w:rsidP="006A22A3">
      <w:r>
        <w:t xml:space="preserve">        _.xl = function(a, b) {</w:t>
      </w:r>
    </w:p>
    <w:p w14:paraId="340A9E39" w14:textId="77777777" w:rsidR="006A22A3" w:rsidRDefault="006A22A3" w:rsidP="006A22A3">
      <w:r>
        <w:t xml:space="preserve">            this.N = {};</w:t>
      </w:r>
    </w:p>
    <w:p w14:paraId="1664B5DE" w14:textId="77777777" w:rsidR="006A22A3" w:rsidRDefault="006A22A3" w:rsidP="006A22A3">
      <w:r>
        <w:t xml:space="preserve">            this.H = [];</w:t>
      </w:r>
    </w:p>
    <w:p w14:paraId="30A1D23A" w14:textId="77777777" w:rsidR="006A22A3" w:rsidRDefault="006A22A3" w:rsidP="006A22A3">
      <w:r>
        <w:t xml:space="preserve">            this.W = this.size = 0;</w:t>
      </w:r>
    </w:p>
    <w:p w14:paraId="4B0AC6F9" w14:textId="77777777" w:rsidR="006A22A3" w:rsidRDefault="006A22A3" w:rsidP="006A22A3">
      <w:r>
        <w:t xml:space="preserve">            var c = arguments.length;</w:t>
      </w:r>
    </w:p>
    <w:p w14:paraId="7780185E" w14:textId="77777777" w:rsidR="006A22A3" w:rsidRDefault="006A22A3" w:rsidP="006A22A3">
      <w:r>
        <w:t xml:space="preserve">            if (1 &lt; c) {</w:t>
      </w:r>
    </w:p>
    <w:p w14:paraId="0833CD28" w14:textId="77777777" w:rsidR="006A22A3" w:rsidRDefault="006A22A3" w:rsidP="006A22A3">
      <w:r>
        <w:t xml:space="preserve">                if (c % 2)</w:t>
      </w:r>
    </w:p>
    <w:p w14:paraId="46522683" w14:textId="77777777" w:rsidR="006A22A3" w:rsidRDefault="006A22A3" w:rsidP="006A22A3">
      <w:r>
        <w:t xml:space="preserve">                    throw Error("l");</w:t>
      </w:r>
    </w:p>
    <w:p w14:paraId="589C4528" w14:textId="77777777" w:rsidR="006A22A3" w:rsidRDefault="006A22A3" w:rsidP="006A22A3">
      <w:r>
        <w:t xml:space="preserve">                for (var d = 0; d &lt; c; d += 2)</w:t>
      </w:r>
    </w:p>
    <w:p w14:paraId="7E15FA00" w14:textId="77777777" w:rsidR="006A22A3" w:rsidRDefault="006A22A3" w:rsidP="006A22A3">
      <w:r>
        <w:t xml:space="preserve">                    this.set(arguments[d], arguments[d + 1])</w:t>
      </w:r>
    </w:p>
    <w:p w14:paraId="2C24D67A" w14:textId="77777777" w:rsidR="006A22A3" w:rsidRDefault="006A22A3" w:rsidP="006A22A3">
      <w:r>
        <w:t xml:space="preserve">            } else</w:t>
      </w:r>
    </w:p>
    <w:p w14:paraId="1C44BF32" w14:textId="77777777" w:rsidR="006A22A3" w:rsidRDefault="006A22A3" w:rsidP="006A22A3">
      <w:r>
        <w:t xml:space="preserve">                a &amp;&amp; _.Ula(this, a)</w:t>
      </w:r>
    </w:p>
    <w:p w14:paraId="14678F79" w14:textId="77777777" w:rsidR="006A22A3" w:rsidRDefault="006A22A3" w:rsidP="006A22A3">
      <w:r>
        <w:t xml:space="preserve">        }</w:t>
      </w:r>
    </w:p>
    <w:p w14:paraId="63F7D22C" w14:textId="77777777" w:rsidR="006A22A3" w:rsidRDefault="006A22A3" w:rsidP="006A22A3">
      <w:r>
        <w:t xml:space="preserve">        ;</w:t>
      </w:r>
    </w:p>
    <w:p w14:paraId="3546CB2F" w14:textId="77777777" w:rsidR="006A22A3" w:rsidRDefault="006A22A3" w:rsidP="006A22A3">
      <w:r>
        <w:t xml:space="preserve">        _.l = _.xl.prototype;</w:t>
      </w:r>
    </w:p>
    <w:p w14:paraId="77EDA4CF" w14:textId="77777777" w:rsidR="006A22A3" w:rsidRDefault="006A22A3" w:rsidP="006A22A3">
      <w:r>
        <w:t xml:space="preserve">        _.l.xh = function() {</w:t>
      </w:r>
    </w:p>
    <w:p w14:paraId="72D89820" w14:textId="77777777" w:rsidR="006A22A3" w:rsidRDefault="006A22A3" w:rsidP="006A22A3">
      <w:r>
        <w:t xml:space="preserve">            return this.size</w:t>
      </w:r>
    </w:p>
    <w:p w14:paraId="7A50F86F" w14:textId="77777777" w:rsidR="006A22A3" w:rsidRDefault="006A22A3" w:rsidP="006A22A3">
      <w:r>
        <w:t xml:space="preserve">        }</w:t>
      </w:r>
    </w:p>
    <w:p w14:paraId="0F57C16C" w14:textId="77777777" w:rsidR="006A22A3" w:rsidRDefault="006A22A3" w:rsidP="006A22A3">
      <w:r>
        <w:t xml:space="preserve">        ;</w:t>
      </w:r>
    </w:p>
    <w:p w14:paraId="34A412E5" w14:textId="77777777" w:rsidR="006A22A3" w:rsidRDefault="006A22A3" w:rsidP="006A22A3">
      <w:r>
        <w:t xml:space="preserve">        _.l.Lh = function() {</w:t>
      </w:r>
    </w:p>
    <w:p w14:paraId="157599AF" w14:textId="77777777" w:rsidR="006A22A3" w:rsidRDefault="006A22A3" w:rsidP="006A22A3">
      <w:r>
        <w:t xml:space="preserve">            zl(this);</w:t>
      </w:r>
    </w:p>
    <w:p w14:paraId="5B9594C8" w14:textId="77777777" w:rsidR="006A22A3" w:rsidRDefault="006A22A3" w:rsidP="006A22A3">
      <w:r>
        <w:t xml:space="preserve">            for (var a = [], b = 0; b &lt; this.H.length; b++)</w:t>
      </w:r>
    </w:p>
    <w:p w14:paraId="14799E11" w14:textId="77777777" w:rsidR="006A22A3" w:rsidRDefault="006A22A3" w:rsidP="006A22A3">
      <w:r>
        <w:t xml:space="preserve">                a.push(this.N[this.H[b]]);</w:t>
      </w:r>
    </w:p>
    <w:p w14:paraId="18B1AAC0" w14:textId="77777777" w:rsidR="006A22A3" w:rsidRDefault="006A22A3" w:rsidP="006A22A3">
      <w:r>
        <w:t xml:space="preserve">            return a</w:t>
      </w:r>
    </w:p>
    <w:p w14:paraId="72F0408B" w14:textId="77777777" w:rsidR="006A22A3" w:rsidRDefault="006A22A3" w:rsidP="006A22A3">
      <w:r>
        <w:t xml:space="preserve">        }</w:t>
      </w:r>
    </w:p>
    <w:p w14:paraId="05E90890" w14:textId="77777777" w:rsidR="006A22A3" w:rsidRDefault="006A22A3" w:rsidP="006A22A3">
      <w:r>
        <w:t xml:space="preserve">        ;</w:t>
      </w:r>
    </w:p>
    <w:p w14:paraId="57FA3DB9" w14:textId="77777777" w:rsidR="006A22A3" w:rsidRDefault="006A22A3" w:rsidP="006A22A3">
      <w:r>
        <w:t xml:space="preserve">        _.l.rl = function() {</w:t>
      </w:r>
    </w:p>
    <w:p w14:paraId="361ED200" w14:textId="77777777" w:rsidR="006A22A3" w:rsidRDefault="006A22A3" w:rsidP="006A22A3">
      <w:r>
        <w:t xml:space="preserve">            zl(this);</w:t>
      </w:r>
    </w:p>
    <w:p w14:paraId="576B2423" w14:textId="77777777" w:rsidR="006A22A3" w:rsidRDefault="006A22A3" w:rsidP="006A22A3">
      <w:r>
        <w:t xml:space="preserve">            return this.H.concat()</w:t>
      </w:r>
    </w:p>
    <w:p w14:paraId="44564043" w14:textId="77777777" w:rsidR="006A22A3" w:rsidRDefault="006A22A3" w:rsidP="006A22A3">
      <w:r>
        <w:t xml:space="preserve">        }</w:t>
      </w:r>
    </w:p>
    <w:p w14:paraId="3BEC133F" w14:textId="77777777" w:rsidR="006A22A3" w:rsidRDefault="006A22A3" w:rsidP="006A22A3">
      <w:r>
        <w:t xml:space="preserve">        ;</w:t>
      </w:r>
    </w:p>
    <w:p w14:paraId="6AAB279C" w14:textId="77777777" w:rsidR="006A22A3" w:rsidRDefault="006A22A3" w:rsidP="006A22A3">
      <w:r>
        <w:t xml:space="preserve">        _.l.has = function(a) {</w:t>
      </w:r>
    </w:p>
    <w:p w14:paraId="431B6FB4" w14:textId="77777777" w:rsidR="006A22A3" w:rsidRDefault="006A22A3" w:rsidP="006A22A3">
      <w:r>
        <w:t xml:space="preserve">            return _.Al(this.N, a)</w:t>
      </w:r>
    </w:p>
    <w:p w14:paraId="0E9912AD" w14:textId="77777777" w:rsidR="006A22A3" w:rsidRDefault="006A22A3" w:rsidP="006A22A3">
      <w:r>
        <w:t xml:space="preserve">        }</w:t>
      </w:r>
    </w:p>
    <w:p w14:paraId="216E38DD" w14:textId="77777777" w:rsidR="006A22A3" w:rsidRDefault="006A22A3" w:rsidP="006A22A3">
      <w:r>
        <w:t xml:space="preserve">        ;</w:t>
      </w:r>
    </w:p>
    <w:p w14:paraId="1C882ABD" w14:textId="77777777" w:rsidR="006A22A3" w:rsidRDefault="006A22A3" w:rsidP="006A22A3">
      <w:r>
        <w:t xml:space="preserve">        _.l.kq = _.aa(12);</w:t>
      </w:r>
    </w:p>
    <w:p w14:paraId="2EDC4DD5" w14:textId="77777777" w:rsidR="006A22A3" w:rsidRDefault="006A22A3" w:rsidP="006A22A3">
      <w:r>
        <w:t xml:space="preserve">        _.l.Ge = function(a, b) {</w:t>
      </w:r>
    </w:p>
    <w:p w14:paraId="54A2AE8F" w14:textId="77777777" w:rsidR="006A22A3" w:rsidRDefault="006A22A3" w:rsidP="006A22A3">
      <w:r>
        <w:t xml:space="preserve">            if (this === a)</w:t>
      </w:r>
    </w:p>
    <w:p w14:paraId="000F770D" w14:textId="77777777" w:rsidR="006A22A3" w:rsidRDefault="006A22A3" w:rsidP="006A22A3">
      <w:r>
        <w:t xml:space="preserve">                return !0;</w:t>
      </w:r>
    </w:p>
    <w:p w14:paraId="6C56CBB1" w14:textId="77777777" w:rsidR="006A22A3" w:rsidRDefault="006A22A3" w:rsidP="006A22A3">
      <w:r>
        <w:t xml:space="preserve">            if (this.size != a.xh())</w:t>
      </w:r>
    </w:p>
    <w:p w14:paraId="58D13851" w14:textId="77777777" w:rsidR="006A22A3" w:rsidRDefault="006A22A3" w:rsidP="006A22A3">
      <w:r>
        <w:t xml:space="preserve">                return !1;</w:t>
      </w:r>
    </w:p>
    <w:p w14:paraId="6D6A5C02" w14:textId="77777777" w:rsidR="006A22A3" w:rsidRDefault="006A22A3" w:rsidP="006A22A3">
      <w:r>
        <w:t xml:space="preserve">            b = b || Vla;</w:t>
      </w:r>
    </w:p>
    <w:p w14:paraId="245897BD" w14:textId="77777777" w:rsidR="006A22A3" w:rsidRDefault="006A22A3" w:rsidP="006A22A3">
      <w:r>
        <w:t xml:space="preserve">            zl(this);</w:t>
      </w:r>
    </w:p>
    <w:p w14:paraId="75C1ED6C" w14:textId="77777777" w:rsidR="006A22A3" w:rsidRDefault="006A22A3" w:rsidP="006A22A3">
      <w:r>
        <w:t xml:space="preserve">            for (var c, d = 0; c = this.H[d]; d++)</w:t>
      </w:r>
    </w:p>
    <w:p w14:paraId="2BBE382E" w14:textId="77777777" w:rsidR="006A22A3" w:rsidRDefault="006A22A3" w:rsidP="006A22A3">
      <w:r>
        <w:t xml:space="preserve">                if (!b(this.get(c), a.get(c)))</w:t>
      </w:r>
    </w:p>
    <w:p w14:paraId="3B7DFE93" w14:textId="77777777" w:rsidR="006A22A3" w:rsidRDefault="006A22A3" w:rsidP="006A22A3">
      <w:r>
        <w:t xml:space="preserve">                    return !1;</w:t>
      </w:r>
    </w:p>
    <w:p w14:paraId="6B9C1A47" w14:textId="77777777" w:rsidR="006A22A3" w:rsidRDefault="006A22A3" w:rsidP="006A22A3">
      <w:r>
        <w:t xml:space="preserve">            return !0</w:t>
      </w:r>
    </w:p>
    <w:p w14:paraId="5EA8FD91" w14:textId="77777777" w:rsidR="006A22A3" w:rsidRDefault="006A22A3" w:rsidP="006A22A3">
      <w:r>
        <w:t xml:space="preserve">        }</w:t>
      </w:r>
    </w:p>
    <w:p w14:paraId="1414938C" w14:textId="77777777" w:rsidR="006A22A3" w:rsidRDefault="006A22A3" w:rsidP="006A22A3">
      <w:r>
        <w:t xml:space="preserve">        ;</w:t>
      </w:r>
    </w:p>
    <w:p w14:paraId="746D1C9A" w14:textId="77777777" w:rsidR="006A22A3" w:rsidRDefault="006A22A3" w:rsidP="006A22A3">
      <w:r>
        <w:t xml:space="preserve">        var Vla = function(a, b) {</w:t>
      </w:r>
    </w:p>
    <w:p w14:paraId="18EF295F" w14:textId="77777777" w:rsidR="006A22A3" w:rsidRDefault="006A22A3" w:rsidP="006A22A3">
      <w:r>
        <w:t xml:space="preserve">            return a === b</w:t>
      </w:r>
    </w:p>
    <w:p w14:paraId="2A12EADE" w14:textId="77777777" w:rsidR="006A22A3" w:rsidRDefault="006A22A3" w:rsidP="006A22A3">
      <w:r>
        <w:t xml:space="preserve">        };</w:t>
      </w:r>
    </w:p>
    <w:p w14:paraId="32C919D2" w14:textId="77777777" w:rsidR="006A22A3" w:rsidRDefault="006A22A3" w:rsidP="006A22A3">
      <w:r>
        <w:t xml:space="preserve">        _.xl.prototype.Nf = function() {</w:t>
      </w:r>
    </w:p>
    <w:p w14:paraId="67F05897" w14:textId="77777777" w:rsidR="006A22A3" w:rsidRDefault="006A22A3" w:rsidP="006A22A3">
      <w:r>
        <w:t xml:space="preserve">            return 0 == this.size</w:t>
      </w:r>
    </w:p>
    <w:p w14:paraId="0A8387C1" w14:textId="77777777" w:rsidR="006A22A3" w:rsidRDefault="006A22A3" w:rsidP="006A22A3">
      <w:r>
        <w:t xml:space="preserve">        }</w:t>
      </w:r>
    </w:p>
    <w:p w14:paraId="72FBA3FE" w14:textId="77777777" w:rsidR="006A22A3" w:rsidRDefault="006A22A3" w:rsidP="006A22A3">
      <w:r>
        <w:t xml:space="preserve">        ;</w:t>
      </w:r>
    </w:p>
    <w:p w14:paraId="3ACF3FE9" w14:textId="77777777" w:rsidR="006A22A3" w:rsidRDefault="006A22A3" w:rsidP="006A22A3">
      <w:r>
        <w:t xml:space="preserve">        _.xl.prototype.clear = function() {</w:t>
      </w:r>
    </w:p>
    <w:p w14:paraId="3BD39234" w14:textId="77777777" w:rsidR="006A22A3" w:rsidRDefault="006A22A3" w:rsidP="006A22A3">
      <w:r>
        <w:t xml:space="preserve">            this.N = {};</w:t>
      </w:r>
    </w:p>
    <w:p w14:paraId="3E9CB673" w14:textId="77777777" w:rsidR="006A22A3" w:rsidRDefault="006A22A3" w:rsidP="006A22A3">
      <w:r>
        <w:t xml:space="preserve">            this.W = this.size = this.H.length = 0</w:t>
      </w:r>
    </w:p>
    <w:p w14:paraId="1D10204A" w14:textId="77777777" w:rsidR="006A22A3" w:rsidRDefault="006A22A3" w:rsidP="006A22A3">
      <w:r>
        <w:t xml:space="preserve">        }</w:t>
      </w:r>
    </w:p>
    <w:p w14:paraId="0EB36771" w14:textId="77777777" w:rsidR="006A22A3" w:rsidRDefault="006A22A3" w:rsidP="006A22A3">
      <w:r>
        <w:t xml:space="preserve">        ;</w:t>
      </w:r>
    </w:p>
    <w:p w14:paraId="13940224" w14:textId="77777777" w:rsidR="006A22A3" w:rsidRDefault="006A22A3" w:rsidP="006A22A3">
      <w:r>
        <w:t xml:space="preserve">        _.xl.prototype.remove = function(a) {</w:t>
      </w:r>
    </w:p>
    <w:p w14:paraId="3022D960" w14:textId="77777777" w:rsidR="006A22A3" w:rsidRDefault="006A22A3" w:rsidP="006A22A3">
      <w:r>
        <w:t xml:space="preserve">            return this.delete(a)</w:t>
      </w:r>
    </w:p>
    <w:p w14:paraId="43F9F77D" w14:textId="77777777" w:rsidR="006A22A3" w:rsidRDefault="006A22A3" w:rsidP="006A22A3">
      <w:r>
        <w:t xml:space="preserve">        }</w:t>
      </w:r>
    </w:p>
    <w:p w14:paraId="6798586A" w14:textId="77777777" w:rsidR="006A22A3" w:rsidRDefault="006A22A3" w:rsidP="006A22A3">
      <w:r>
        <w:t xml:space="preserve">        ;</w:t>
      </w:r>
    </w:p>
    <w:p w14:paraId="5A84CAD3" w14:textId="77777777" w:rsidR="006A22A3" w:rsidRDefault="006A22A3" w:rsidP="006A22A3">
      <w:r>
        <w:t xml:space="preserve">        _.xl.prototype.delete = function(a) {</w:t>
      </w:r>
    </w:p>
    <w:p w14:paraId="3365E535" w14:textId="77777777" w:rsidR="006A22A3" w:rsidRDefault="006A22A3" w:rsidP="006A22A3">
      <w:r>
        <w:t xml:space="preserve">            return _.Al(this.N, a) ? (delete this.N[a],</w:t>
      </w:r>
    </w:p>
    <w:p w14:paraId="6716F2F3" w14:textId="77777777" w:rsidR="006A22A3" w:rsidRDefault="006A22A3" w:rsidP="006A22A3">
      <w:r>
        <w:t xml:space="preserve">            --this.size,</w:t>
      </w:r>
    </w:p>
    <w:p w14:paraId="7673462A" w14:textId="77777777" w:rsidR="006A22A3" w:rsidRDefault="006A22A3" w:rsidP="006A22A3">
      <w:r>
        <w:t xml:space="preserve">            this.W++,</w:t>
      </w:r>
    </w:p>
    <w:p w14:paraId="3F57BD0F" w14:textId="77777777" w:rsidR="006A22A3" w:rsidRDefault="006A22A3" w:rsidP="006A22A3">
      <w:r>
        <w:t xml:space="preserve">            this.H.length &gt; 2 * this.size &amp;&amp; zl(this),</w:t>
      </w:r>
    </w:p>
    <w:p w14:paraId="23FCAF69" w14:textId="77777777" w:rsidR="006A22A3" w:rsidRDefault="006A22A3" w:rsidP="006A22A3">
      <w:r>
        <w:t xml:space="preserve">            !0) : !1</w:t>
      </w:r>
    </w:p>
    <w:p w14:paraId="2FE20325" w14:textId="77777777" w:rsidR="006A22A3" w:rsidRDefault="006A22A3" w:rsidP="006A22A3">
      <w:r>
        <w:t xml:space="preserve">        }</w:t>
      </w:r>
    </w:p>
    <w:p w14:paraId="0C9F7E88" w14:textId="77777777" w:rsidR="006A22A3" w:rsidRDefault="006A22A3" w:rsidP="006A22A3">
      <w:r>
        <w:t xml:space="preserve">        ;</w:t>
      </w:r>
    </w:p>
    <w:p w14:paraId="5DC5E3F2" w14:textId="77777777" w:rsidR="006A22A3" w:rsidRDefault="006A22A3" w:rsidP="006A22A3">
      <w:r>
        <w:t xml:space="preserve">        var zl = function(a) {</w:t>
      </w:r>
    </w:p>
    <w:p w14:paraId="0BC6B221" w14:textId="77777777" w:rsidR="006A22A3" w:rsidRDefault="006A22A3" w:rsidP="006A22A3">
      <w:r>
        <w:t xml:space="preserve">            if (a.size != a.H.length) {</w:t>
      </w:r>
    </w:p>
    <w:p w14:paraId="60AC4F16" w14:textId="77777777" w:rsidR="006A22A3" w:rsidRDefault="006A22A3" w:rsidP="006A22A3">
      <w:r>
        <w:t xml:space="preserve">                for (var b = 0, c = 0; b &lt; a.H.length; ) {</w:t>
      </w:r>
    </w:p>
    <w:p w14:paraId="4D62FA8C" w14:textId="77777777" w:rsidR="006A22A3" w:rsidRDefault="006A22A3" w:rsidP="006A22A3">
      <w:r>
        <w:t xml:space="preserve">                    var d = a.H[b];</w:t>
      </w:r>
    </w:p>
    <w:p w14:paraId="6932BADA" w14:textId="77777777" w:rsidR="006A22A3" w:rsidRDefault="006A22A3" w:rsidP="006A22A3">
      <w:r>
        <w:t xml:space="preserve">                    _.Al(a.N, d) &amp;&amp; (a.H[c++] = d);</w:t>
      </w:r>
    </w:p>
    <w:p w14:paraId="5A372FE9" w14:textId="77777777" w:rsidR="006A22A3" w:rsidRDefault="006A22A3" w:rsidP="006A22A3">
      <w:r>
        <w:t xml:space="preserve">                    b++</w:t>
      </w:r>
    </w:p>
    <w:p w14:paraId="1235DB02" w14:textId="77777777" w:rsidR="006A22A3" w:rsidRDefault="006A22A3" w:rsidP="006A22A3">
      <w:r>
        <w:t xml:space="preserve">                }</w:t>
      </w:r>
    </w:p>
    <w:p w14:paraId="371F9BA4" w14:textId="77777777" w:rsidR="006A22A3" w:rsidRDefault="006A22A3" w:rsidP="006A22A3">
      <w:r>
        <w:t xml:space="preserve">                a.H.length = c</w:t>
      </w:r>
    </w:p>
    <w:p w14:paraId="52A2BA18" w14:textId="77777777" w:rsidR="006A22A3" w:rsidRDefault="006A22A3" w:rsidP="006A22A3">
      <w:r>
        <w:t xml:space="preserve">            }</w:t>
      </w:r>
    </w:p>
    <w:p w14:paraId="47CA0A8D" w14:textId="77777777" w:rsidR="006A22A3" w:rsidRDefault="006A22A3" w:rsidP="006A22A3">
      <w:r>
        <w:t xml:space="preserve">            if (a.size != a.H.length) {</w:t>
      </w:r>
    </w:p>
    <w:p w14:paraId="2D03A947" w14:textId="77777777" w:rsidR="006A22A3" w:rsidRDefault="006A22A3" w:rsidP="006A22A3">
      <w:r>
        <w:t xml:space="preserve">                var e = {};</w:t>
      </w:r>
    </w:p>
    <w:p w14:paraId="0081CB69" w14:textId="77777777" w:rsidR="006A22A3" w:rsidRDefault="006A22A3" w:rsidP="006A22A3">
      <w:r>
        <w:t xml:space="preserve">                for (c = b = 0; b &lt; a.H.length; )</w:t>
      </w:r>
    </w:p>
    <w:p w14:paraId="0E651A9E" w14:textId="77777777" w:rsidR="006A22A3" w:rsidRDefault="006A22A3" w:rsidP="006A22A3">
      <w:r>
        <w:t xml:space="preserve">                    d = a.H[b],</w:t>
      </w:r>
    </w:p>
    <w:p w14:paraId="57BADDF7" w14:textId="77777777" w:rsidR="006A22A3" w:rsidRDefault="006A22A3" w:rsidP="006A22A3">
      <w:r>
        <w:t xml:space="preserve">                    _.Al(e, d) || (a.H[c++] = d,</w:t>
      </w:r>
    </w:p>
    <w:p w14:paraId="36E22569" w14:textId="77777777" w:rsidR="006A22A3" w:rsidRDefault="006A22A3" w:rsidP="006A22A3">
      <w:r>
        <w:t xml:space="preserve">                    e[d] = 1),</w:t>
      </w:r>
    </w:p>
    <w:p w14:paraId="1CC1F2AE" w14:textId="77777777" w:rsidR="006A22A3" w:rsidRDefault="006A22A3" w:rsidP="006A22A3">
      <w:r>
        <w:t xml:space="preserve">                    b++;</w:t>
      </w:r>
    </w:p>
    <w:p w14:paraId="5787C644" w14:textId="77777777" w:rsidR="006A22A3" w:rsidRDefault="006A22A3" w:rsidP="006A22A3">
      <w:r>
        <w:t xml:space="preserve">                a.H.length = c</w:t>
      </w:r>
    </w:p>
    <w:p w14:paraId="0ECDFC5E" w14:textId="77777777" w:rsidR="006A22A3" w:rsidRDefault="006A22A3" w:rsidP="006A22A3">
      <w:r>
        <w:t xml:space="preserve">            }</w:t>
      </w:r>
    </w:p>
    <w:p w14:paraId="0F575793" w14:textId="77777777" w:rsidR="006A22A3" w:rsidRDefault="006A22A3" w:rsidP="006A22A3">
      <w:r>
        <w:t xml:space="preserve">        };</w:t>
      </w:r>
    </w:p>
    <w:p w14:paraId="24C76970" w14:textId="77777777" w:rsidR="006A22A3" w:rsidRDefault="006A22A3" w:rsidP="006A22A3">
      <w:r>
        <w:t xml:space="preserve">        _.xl.prototype.get = function(a, b) {</w:t>
      </w:r>
    </w:p>
    <w:p w14:paraId="1124A8A9" w14:textId="77777777" w:rsidR="006A22A3" w:rsidRDefault="006A22A3" w:rsidP="006A22A3">
      <w:r>
        <w:t xml:space="preserve">            return _.Al(this.N, a) ? this.N[a] : b</w:t>
      </w:r>
    </w:p>
    <w:p w14:paraId="46670CFF" w14:textId="77777777" w:rsidR="006A22A3" w:rsidRDefault="006A22A3" w:rsidP="006A22A3">
      <w:r>
        <w:t xml:space="preserve">        }</w:t>
      </w:r>
    </w:p>
    <w:p w14:paraId="7A6A75EA" w14:textId="77777777" w:rsidR="006A22A3" w:rsidRDefault="006A22A3" w:rsidP="006A22A3">
      <w:r>
        <w:t xml:space="preserve">        ;</w:t>
      </w:r>
    </w:p>
    <w:p w14:paraId="613A85B2" w14:textId="77777777" w:rsidR="006A22A3" w:rsidRDefault="006A22A3" w:rsidP="006A22A3">
      <w:r>
        <w:t xml:space="preserve">        _.xl.prototype.set = function(a, b) {</w:t>
      </w:r>
    </w:p>
    <w:p w14:paraId="1D27E8E4" w14:textId="77777777" w:rsidR="006A22A3" w:rsidRDefault="006A22A3" w:rsidP="006A22A3">
      <w:r>
        <w:t xml:space="preserve">            _.Al(this.N, a) || (this.size += 1,</w:t>
      </w:r>
    </w:p>
    <w:p w14:paraId="1F1E2389" w14:textId="77777777" w:rsidR="006A22A3" w:rsidRDefault="006A22A3" w:rsidP="006A22A3">
      <w:r>
        <w:t xml:space="preserve">            this.H.push(a),</w:t>
      </w:r>
    </w:p>
    <w:p w14:paraId="6245F4CB" w14:textId="77777777" w:rsidR="006A22A3" w:rsidRDefault="006A22A3" w:rsidP="006A22A3">
      <w:r>
        <w:t xml:space="preserve">            this.W++);</w:t>
      </w:r>
    </w:p>
    <w:p w14:paraId="30CCE82A" w14:textId="77777777" w:rsidR="006A22A3" w:rsidRDefault="006A22A3" w:rsidP="006A22A3">
      <w:r>
        <w:t xml:space="preserve">            this.N[a] = b</w:t>
      </w:r>
    </w:p>
    <w:p w14:paraId="3FF3539F" w14:textId="77777777" w:rsidR="006A22A3" w:rsidRDefault="006A22A3" w:rsidP="006A22A3">
      <w:r>
        <w:t xml:space="preserve">        }</w:t>
      </w:r>
    </w:p>
    <w:p w14:paraId="74DBD5B9" w14:textId="77777777" w:rsidR="006A22A3" w:rsidRDefault="006A22A3" w:rsidP="006A22A3">
      <w:r>
        <w:t xml:space="preserve">        ;</w:t>
      </w:r>
    </w:p>
    <w:p w14:paraId="30A307AE" w14:textId="77777777" w:rsidR="006A22A3" w:rsidRDefault="006A22A3" w:rsidP="006A22A3">
      <w:r>
        <w:t xml:space="preserve">        _.Ula = function(a, b) {</w:t>
      </w:r>
    </w:p>
    <w:p w14:paraId="796A6038" w14:textId="77777777" w:rsidR="006A22A3" w:rsidRDefault="006A22A3" w:rsidP="006A22A3">
      <w:r>
        <w:t xml:space="preserve">            if (b instanceof _.xl)</w:t>
      </w:r>
    </w:p>
    <w:p w14:paraId="00FA4586" w14:textId="77777777" w:rsidR="006A22A3" w:rsidRDefault="006A22A3" w:rsidP="006A22A3">
      <w:r>
        <w:t xml:space="preserve">                for (var c = b.rl(), d = 0; d &lt; c.length; d++)</w:t>
      </w:r>
    </w:p>
    <w:p w14:paraId="1C49DEDA" w14:textId="77777777" w:rsidR="006A22A3" w:rsidRDefault="006A22A3" w:rsidP="006A22A3">
      <w:r>
        <w:t xml:space="preserve">                    a.set(c[d], b.get(c[d]));</w:t>
      </w:r>
    </w:p>
    <w:p w14:paraId="58F71B60" w14:textId="77777777" w:rsidR="006A22A3" w:rsidRDefault="006A22A3" w:rsidP="006A22A3">
      <w:r>
        <w:t xml:space="preserve">            else</w:t>
      </w:r>
    </w:p>
    <w:p w14:paraId="1AE21079" w14:textId="77777777" w:rsidR="006A22A3" w:rsidRDefault="006A22A3" w:rsidP="006A22A3">
      <w:r>
        <w:t xml:space="preserve">                for (c in b)</w:t>
      </w:r>
    </w:p>
    <w:p w14:paraId="6D9EC4FA" w14:textId="77777777" w:rsidR="006A22A3" w:rsidRDefault="006A22A3" w:rsidP="006A22A3">
      <w:r>
        <w:t xml:space="preserve">                    a.set(c, b[c])</w:t>
      </w:r>
    </w:p>
    <w:p w14:paraId="7EF78E8C" w14:textId="77777777" w:rsidR="006A22A3" w:rsidRDefault="006A22A3" w:rsidP="006A22A3">
      <w:r>
        <w:t xml:space="preserve">        }</w:t>
      </w:r>
    </w:p>
    <w:p w14:paraId="7A248811" w14:textId="77777777" w:rsidR="006A22A3" w:rsidRDefault="006A22A3" w:rsidP="006A22A3">
      <w:r>
        <w:t xml:space="preserve">        ;</w:t>
      </w:r>
    </w:p>
    <w:p w14:paraId="6684F414" w14:textId="77777777" w:rsidR="006A22A3" w:rsidRDefault="006A22A3" w:rsidP="006A22A3">
      <w:r>
        <w:t xml:space="preserve">        _.l = _.xl.prototype;</w:t>
      </w:r>
    </w:p>
    <w:p w14:paraId="15947F81" w14:textId="77777777" w:rsidR="006A22A3" w:rsidRDefault="006A22A3" w:rsidP="006A22A3">
      <w:r>
        <w:t xml:space="preserve">        _.l.forEach = function(a, b) {</w:t>
      </w:r>
    </w:p>
    <w:p w14:paraId="7CEC4257" w14:textId="77777777" w:rsidR="006A22A3" w:rsidRDefault="006A22A3" w:rsidP="006A22A3">
      <w:r>
        <w:t xml:space="preserve">            for (var c = this.rl(), d = 0; d &lt; c.length; d++) {</w:t>
      </w:r>
    </w:p>
    <w:p w14:paraId="0EB9F294" w14:textId="77777777" w:rsidR="006A22A3" w:rsidRDefault="006A22A3" w:rsidP="006A22A3">
      <w:r>
        <w:t xml:space="preserve">                var e = c[d]</w:t>
      </w:r>
    </w:p>
    <w:p w14:paraId="0E9BCBB2" w14:textId="77777777" w:rsidR="006A22A3" w:rsidRDefault="006A22A3" w:rsidP="006A22A3">
      <w:r>
        <w:t xml:space="preserve">                  , f = this.get(e);</w:t>
      </w:r>
    </w:p>
    <w:p w14:paraId="09E21A6C" w14:textId="77777777" w:rsidR="006A22A3" w:rsidRDefault="006A22A3" w:rsidP="006A22A3">
      <w:r>
        <w:t xml:space="preserve">                a.call(b, f, e, this)</w:t>
      </w:r>
    </w:p>
    <w:p w14:paraId="421C61E6" w14:textId="77777777" w:rsidR="006A22A3" w:rsidRDefault="006A22A3" w:rsidP="006A22A3">
      <w:r>
        <w:t xml:space="preserve">            }</w:t>
      </w:r>
    </w:p>
    <w:p w14:paraId="55E48507" w14:textId="77777777" w:rsidR="006A22A3" w:rsidRDefault="006A22A3" w:rsidP="006A22A3">
      <w:r>
        <w:t xml:space="preserve">        }</w:t>
      </w:r>
    </w:p>
    <w:p w14:paraId="3AD03A88" w14:textId="77777777" w:rsidR="006A22A3" w:rsidRDefault="006A22A3" w:rsidP="006A22A3">
      <w:r>
        <w:t xml:space="preserve">        ;</w:t>
      </w:r>
    </w:p>
    <w:p w14:paraId="616236D7" w14:textId="77777777" w:rsidR="006A22A3" w:rsidRDefault="006A22A3" w:rsidP="006A22A3">
      <w:r>
        <w:t xml:space="preserve">        _.l.clone = function() {</w:t>
      </w:r>
    </w:p>
    <w:p w14:paraId="0FDEC23B" w14:textId="77777777" w:rsidR="006A22A3" w:rsidRDefault="006A22A3" w:rsidP="006A22A3">
      <w:r>
        <w:t xml:space="preserve">            return new _.xl(this)</w:t>
      </w:r>
    </w:p>
    <w:p w14:paraId="6FCE0907" w14:textId="77777777" w:rsidR="006A22A3" w:rsidRDefault="006A22A3" w:rsidP="006A22A3">
      <w:r>
        <w:t xml:space="preserve">        }</w:t>
      </w:r>
    </w:p>
    <w:p w14:paraId="4E3D4934" w14:textId="77777777" w:rsidR="006A22A3" w:rsidRDefault="006A22A3" w:rsidP="006A22A3">
      <w:r>
        <w:t xml:space="preserve">        ;</w:t>
      </w:r>
    </w:p>
    <w:p w14:paraId="202E2CE1" w14:textId="77777777" w:rsidR="006A22A3" w:rsidRDefault="006A22A3" w:rsidP="006A22A3">
      <w:r>
        <w:t xml:space="preserve">        _.l.keys = function() {</w:t>
      </w:r>
    </w:p>
    <w:p w14:paraId="267C772D" w14:textId="77777777" w:rsidR="006A22A3" w:rsidRDefault="006A22A3" w:rsidP="006A22A3">
      <w:r>
        <w:t xml:space="preserve">            return Tla(this.tk(!0)).H()</w:t>
      </w:r>
    </w:p>
    <w:p w14:paraId="0FF4BF1C" w14:textId="77777777" w:rsidR="006A22A3" w:rsidRDefault="006A22A3" w:rsidP="006A22A3">
      <w:r>
        <w:t xml:space="preserve">        }</w:t>
      </w:r>
    </w:p>
    <w:p w14:paraId="3B544CC5" w14:textId="77777777" w:rsidR="006A22A3" w:rsidRDefault="006A22A3" w:rsidP="006A22A3">
      <w:r>
        <w:t xml:space="preserve">        ;</w:t>
      </w:r>
    </w:p>
    <w:p w14:paraId="2C11F2DD" w14:textId="77777777" w:rsidR="006A22A3" w:rsidRDefault="006A22A3" w:rsidP="006A22A3">
      <w:r>
        <w:t xml:space="preserve">        _.l.values = function() {</w:t>
      </w:r>
    </w:p>
    <w:p w14:paraId="479EE532" w14:textId="77777777" w:rsidR="006A22A3" w:rsidRDefault="006A22A3" w:rsidP="006A22A3">
      <w:r>
        <w:t xml:space="preserve">            return Tla(this.tk(!1)).H()</w:t>
      </w:r>
    </w:p>
    <w:p w14:paraId="35CB91FF" w14:textId="77777777" w:rsidR="006A22A3" w:rsidRDefault="006A22A3" w:rsidP="006A22A3">
      <w:r>
        <w:t xml:space="preserve">        }</w:t>
      </w:r>
    </w:p>
    <w:p w14:paraId="5DACAD84" w14:textId="77777777" w:rsidR="006A22A3" w:rsidRDefault="006A22A3" w:rsidP="006A22A3">
      <w:r>
        <w:t xml:space="preserve">        ;</w:t>
      </w:r>
    </w:p>
    <w:p w14:paraId="44897E8A" w14:textId="77777777" w:rsidR="006A22A3" w:rsidRDefault="006A22A3" w:rsidP="006A22A3">
      <w:r>
        <w:t xml:space="preserve">        _.l.entries = function() {</w:t>
      </w:r>
    </w:p>
    <w:p w14:paraId="69C848F3" w14:textId="77777777" w:rsidR="006A22A3" w:rsidRDefault="006A22A3" w:rsidP="006A22A3">
      <w:r>
        <w:t xml:space="preserve">            const a = this;</w:t>
      </w:r>
    </w:p>
    <w:p w14:paraId="43A383CB" w14:textId="77777777" w:rsidR="006A22A3" w:rsidRDefault="006A22A3" w:rsidP="006A22A3">
      <w:r>
        <w:t xml:space="preserve">            return Rla(this.keys(), function(b) {</w:t>
      </w:r>
    </w:p>
    <w:p w14:paraId="7303E3B3" w14:textId="77777777" w:rsidR="006A22A3" w:rsidRDefault="006A22A3" w:rsidP="006A22A3">
      <w:r>
        <w:t xml:space="preserve">                return [b, a.get(b)]</w:t>
      </w:r>
    </w:p>
    <w:p w14:paraId="77434BE0" w14:textId="77777777" w:rsidR="006A22A3" w:rsidRDefault="006A22A3" w:rsidP="006A22A3">
      <w:r>
        <w:t xml:space="preserve">            })</w:t>
      </w:r>
    </w:p>
    <w:p w14:paraId="6BC2C855" w14:textId="77777777" w:rsidR="006A22A3" w:rsidRDefault="006A22A3" w:rsidP="006A22A3">
      <w:r>
        <w:t xml:space="preserve">        }</w:t>
      </w:r>
    </w:p>
    <w:p w14:paraId="2A8C5DBD" w14:textId="77777777" w:rsidR="006A22A3" w:rsidRDefault="006A22A3" w:rsidP="006A22A3">
      <w:r>
        <w:t xml:space="preserve">        ;</w:t>
      </w:r>
    </w:p>
    <w:p w14:paraId="65F4F50C" w14:textId="77777777" w:rsidR="006A22A3" w:rsidRDefault="006A22A3" w:rsidP="006A22A3">
      <w:r>
        <w:t xml:space="preserve">        _.l.tk = function(a) {</w:t>
      </w:r>
    </w:p>
    <w:p w14:paraId="0169C1F4" w14:textId="77777777" w:rsidR="006A22A3" w:rsidRDefault="006A22A3" w:rsidP="006A22A3">
      <w:r>
        <w:t xml:space="preserve">            zl(this);</w:t>
      </w:r>
    </w:p>
    <w:p w14:paraId="51425307" w14:textId="77777777" w:rsidR="006A22A3" w:rsidRDefault="006A22A3" w:rsidP="006A22A3">
      <w:r>
        <w:t xml:space="preserve">            var b = 0</w:t>
      </w:r>
    </w:p>
    <w:p w14:paraId="787825E2" w14:textId="77777777" w:rsidR="006A22A3" w:rsidRDefault="006A22A3" w:rsidP="006A22A3">
      <w:r>
        <w:t xml:space="preserve">              , c = this.W</w:t>
      </w:r>
    </w:p>
    <w:p w14:paraId="34523B73" w14:textId="77777777" w:rsidR="006A22A3" w:rsidRDefault="006A22A3" w:rsidP="006A22A3">
      <w:r>
        <w:t xml:space="preserve">              , d = this</w:t>
      </w:r>
    </w:p>
    <w:p w14:paraId="51BF776E" w14:textId="77777777" w:rsidR="006A22A3" w:rsidRDefault="006A22A3" w:rsidP="006A22A3">
      <w:r>
        <w:t xml:space="preserve">              , e = new _.sl;</w:t>
      </w:r>
    </w:p>
    <w:p w14:paraId="395589D5" w14:textId="77777777" w:rsidR="006A22A3" w:rsidRDefault="006A22A3" w:rsidP="006A22A3">
      <w:r>
        <w:t xml:space="preserve">            e.next = function() {</w:t>
      </w:r>
    </w:p>
    <w:p w14:paraId="2195862D" w14:textId="77777777" w:rsidR="006A22A3" w:rsidRDefault="006A22A3" w:rsidP="006A22A3">
      <w:r>
        <w:t xml:space="preserve">                if (c != d.W)</w:t>
      </w:r>
    </w:p>
    <w:p w14:paraId="00491F01" w14:textId="77777777" w:rsidR="006A22A3" w:rsidRDefault="006A22A3" w:rsidP="006A22A3">
      <w:r>
        <w:t xml:space="preserve">                    throw Error("Ga");</w:t>
      </w:r>
    </w:p>
    <w:p w14:paraId="103714C0" w14:textId="77777777" w:rsidR="006A22A3" w:rsidRDefault="006A22A3" w:rsidP="006A22A3">
      <w:r>
        <w:t xml:space="preserve">                if (b &gt;= d.H.length)</w:t>
      </w:r>
    </w:p>
    <w:p w14:paraId="2C23C3BF" w14:textId="77777777" w:rsidR="006A22A3" w:rsidRDefault="006A22A3" w:rsidP="006A22A3">
      <w:r>
        <w:t xml:space="preserve">                    return _.tl;</w:t>
      </w:r>
    </w:p>
    <w:p w14:paraId="73194EDB" w14:textId="77777777" w:rsidR="006A22A3" w:rsidRDefault="006A22A3" w:rsidP="006A22A3">
      <w:r>
        <w:t xml:space="preserve">                var f = d.H[b++];</w:t>
      </w:r>
    </w:p>
    <w:p w14:paraId="2CF31D1F" w14:textId="77777777" w:rsidR="006A22A3" w:rsidRDefault="006A22A3" w:rsidP="006A22A3">
      <w:r>
        <w:t xml:space="preserve">                return _.ul(a ? f : d.N[f])</w:t>
      </w:r>
    </w:p>
    <w:p w14:paraId="05B107F4" w14:textId="77777777" w:rsidR="006A22A3" w:rsidRDefault="006A22A3" w:rsidP="006A22A3">
      <w:r>
        <w:t xml:space="preserve">            }</w:t>
      </w:r>
    </w:p>
    <w:p w14:paraId="738ADF5F" w14:textId="77777777" w:rsidR="006A22A3" w:rsidRDefault="006A22A3" w:rsidP="006A22A3">
      <w:r>
        <w:t xml:space="preserve">            ;</w:t>
      </w:r>
    </w:p>
    <w:p w14:paraId="31A84782" w14:textId="77777777" w:rsidR="006A22A3" w:rsidRDefault="006A22A3" w:rsidP="006A22A3">
      <w:r>
        <w:t xml:space="preserve">            return e</w:t>
      </w:r>
    </w:p>
    <w:p w14:paraId="1FCC13C8" w14:textId="77777777" w:rsidR="006A22A3" w:rsidRDefault="006A22A3" w:rsidP="006A22A3">
      <w:r>
        <w:t xml:space="preserve">        }</w:t>
      </w:r>
    </w:p>
    <w:p w14:paraId="731F930E" w14:textId="77777777" w:rsidR="006A22A3" w:rsidRDefault="006A22A3" w:rsidP="006A22A3">
      <w:r>
        <w:t xml:space="preserve">        ;</w:t>
      </w:r>
    </w:p>
    <w:p w14:paraId="1D597128" w14:textId="77777777" w:rsidR="006A22A3" w:rsidRDefault="006A22A3" w:rsidP="006A22A3">
      <w:r>
        <w:t xml:space="preserve">        _.Al = function(a, b) {</w:t>
      </w:r>
    </w:p>
    <w:p w14:paraId="0B56C2C2" w14:textId="77777777" w:rsidR="006A22A3" w:rsidRDefault="006A22A3" w:rsidP="006A22A3">
      <w:r>
        <w:t xml:space="preserve">            return Object.prototype.hasOwnProperty.call(a, b)</w:t>
      </w:r>
    </w:p>
    <w:p w14:paraId="1A7A3AEF" w14:textId="77777777" w:rsidR="006A22A3" w:rsidRDefault="006A22A3" w:rsidP="006A22A3">
      <w:r>
        <w:t xml:space="preserve">        }</w:t>
      </w:r>
    </w:p>
    <w:p w14:paraId="5E33ADFA" w14:textId="77777777" w:rsidR="006A22A3" w:rsidRDefault="006A22A3" w:rsidP="006A22A3">
      <w:r>
        <w:t xml:space="preserve">        ;</w:t>
      </w:r>
    </w:p>
    <w:p w14:paraId="7FA630C6" w14:textId="77777777" w:rsidR="006A22A3" w:rsidRDefault="006A22A3" w:rsidP="006A22A3">
      <w:r>
        <w:t xml:space="preserve">        _.Wla = function(a) {</w:t>
      </w:r>
    </w:p>
    <w:p w14:paraId="25AA1DC8" w14:textId="77777777" w:rsidR="006A22A3" w:rsidRDefault="006A22A3" w:rsidP="006A22A3">
      <w:r>
        <w:t xml:space="preserve">            var b = a.type;</w:t>
      </w:r>
    </w:p>
    <w:p w14:paraId="0A455342" w14:textId="77777777" w:rsidR="006A22A3" w:rsidRDefault="006A22A3" w:rsidP="006A22A3">
      <w:r>
        <w:t xml:space="preserve">            if ("string" === typeof b)</w:t>
      </w:r>
    </w:p>
    <w:p w14:paraId="2097B709" w14:textId="77777777" w:rsidR="006A22A3" w:rsidRDefault="006A22A3" w:rsidP="006A22A3">
      <w:r>
        <w:t xml:space="preserve">                switch (b.toLowerCase()) {</w:t>
      </w:r>
    </w:p>
    <w:p w14:paraId="7755A69D" w14:textId="77777777" w:rsidR="006A22A3" w:rsidRDefault="006A22A3" w:rsidP="006A22A3">
      <w:r>
        <w:t xml:space="preserve">                case "checkbox":</w:t>
      </w:r>
    </w:p>
    <w:p w14:paraId="2BE5C6C7" w14:textId="77777777" w:rsidR="006A22A3" w:rsidRDefault="006A22A3" w:rsidP="006A22A3">
      <w:r>
        <w:t xml:space="preserve">                case "radio":</w:t>
      </w:r>
    </w:p>
    <w:p w14:paraId="29078FF2" w14:textId="77777777" w:rsidR="006A22A3" w:rsidRDefault="006A22A3" w:rsidP="006A22A3">
      <w:r>
        <w:t xml:space="preserve">                    return a.checked ? a.value : null;</w:t>
      </w:r>
    </w:p>
    <w:p w14:paraId="2229ED9D" w14:textId="77777777" w:rsidR="006A22A3" w:rsidRDefault="006A22A3" w:rsidP="006A22A3">
      <w:r>
        <w:t xml:space="preserve">                case "select-one":</w:t>
      </w:r>
    </w:p>
    <w:p w14:paraId="3D8D6A70" w14:textId="77777777" w:rsidR="006A22A3" w:rsidRDefault="006A22A3" w:rsidP="006A22A3">
      <w:r>
        <w:t xml:space="preserve">                    return b = a.selectedIndex,</w:t>
      </w:r>
    </w:p>
    <w:p w14:paraId="753932AF" w14:textId="77777777" w:rsidR="006A22A3" w:rsidRDefault="006A22A3" w:rsidP="006A22A3">
      <w:r>
        <w:t xml:space="preserve">                    0 &lt;= b ? a.options[b].value : null;</w:t>
      </w:r>
    </w:p>
    <w:p w14:paraId="2E5A6846" w14:textId="77777777" w:rsidR="006A22A3" w:rsidRDefault="006A22A3" w:rsidP="006A22A3">
      <w:r>
        <w:t xml:space="preserve">                case "select-multiple":</w:t>
      </w:r>
    </w:p>
    <w:p w14:paraId="5D5F1347" w14:textId="77777777" w:rsidR="006A22A3" w:rsidRDefault="006A22A3" w:rsidP="006A22A3">
      <w:r>
        <w:t xml:space="preserve">                    b = [];</w:t>
      </w:r>
    </w:p>
    <w:p w14:paraId="2373806F" w14:textId="77777777" w:rsidR="006A22A3" w:rsidRDefault="006A22A3" w:rsidP="006A22A3">
      <w:r>
        <w:t xml:space="preserve">                    for (var c, d = 0; c = a.options[d]; d++)</w:t>
      </w:r>
    </w:p>
    <w:p w14:paraId="2112DC8C" w14:textId="77777777" w:rsidR="006A22A3" w:rsidRDefault="006A22A3" w:rsidP="006A22A3">
      <w:r>
        <w:t xml:space="preserve">                        c.selected &amp;&amp; b.push(c.value);</w:t>
      </w:r>
    </w:p>
    <w:p w14:paraId="6BA39F81" w14:textId="77777777" w:rsidR="006A22A3" w:rsidRDefault="006A22A3" w:rsidP="006A22A3">
      <w:r>
        <w:t xml:space="preserve">                    return b.length ? b : null</w:t>
      </w:r>
    </w:p>
    <w:p w14:paraId="7F2AFDFD" w14:textId="77777777" w:rsidR="006A22A3" w:rsidRDefault="006A22A3" w:rsidP="006A22A3">
      <w:r>
        <w:t xml:space="preserve">                }</w:t>
      </w:r>
    </w:p>
    <w:p w14:paraId="2F5EC2EE" w14:textId="77777777" w:rsidR="006A22A3" w:rsidRDefault="006A22A3" w:rsidP="006A22A3">
      <w:r>
        <w:t xml:space="preserve">            return null != a.value ? a.value : null</w:t>
      </w:r>
    </w:p>
    <w:p w14:paraId="6168ED37" w14:textId="77777777" w:rsidR="006A22A3" w:rsidRDefault="006A22A3" w:rsidP="006A22A3">
      <w:r>
        <w:t xml:space="preserve">        }</w:t>
      </w:r>
    </w:p>
    <w:p w14:paraId="11613F22" w14:textId="77777777" w:rsidR="006A22A3" w:rsidRDefault="006A22A3" w:rsidP="006A22A3">
      <w:r>
        <w:t xml:space="preserve">        ;</w:t>
      </w:r>
    </w:p>
    <w:p w14:paraId="5ABFC142" w14:textId="77777777" w:rsidR="006A22A3" w:rsidRDefault="006A22A3" w:rsidP="006A22A3">
      <w:r>
        <w:t xml:space="preserve">        _.Xla = function() {</w:t>
      </w:r>
    </w:p>
    <w:p w14:paraId="0965ECE1" w14:textId="77777777" w:rsidR="006A22A3" w:rsidRDefault="006A22A3" w:rsidP="006A22A3">
      <w:r>
        <w:t xml:space="preserve">            return _.yf ? "Webkit" : _.vf ? "Moz" : _.sf ? "ms" : null</w:t>
      </w:r>
    </w:p>
    <w:p w14:paraId="263D166F" w14:textId="77777777" w:rsidR="006A22A3" w:rsidRDefault="006A22A3" w:rsidP="006A22A3">
      <w:r>
        <w:t xml:space="preserve">        }</w:t>
      </w:r>
    </w:p>
    <w:p w14:paraId="109257A0" w14:textId="77777777" w:rsidR="006A22A3" w:rsidRDefault="006A22A3" w:rsidP="006A22A3">
      <w:r>
        <w:t xml:space="preserve">        ;</w:t>
      </w:r>
    </w:p>
    <w:p w14:paraId="59384A8C" w14:textId="77777777" w:rsidR="006A22A3" w:rsidRDefault="006A22A3" w:rsidP="006A22A3">
      <w:r>
        <w:t xml:space="preserve">        _.Bl = function(a, b, c, d) {</w:t>
      </w:r>
    </w:p>
    <w:p w14:paraId="5F90CA41" w14:textId="77777777" w:rsidR="006A22A3" w:rsidRDefault="006A22A3" w:rsidP="006A22A3">
      <w:r>
        <w:t xml:space="preserve">            this.top = a;</w:t>
      </w:r>
    </w:p>
    <w:p w14:paraId="50AC00F2" w14:textId="77777777" w:rsidR="006A22A3" w:rsidRDefault="006A22A3" w:rsidP="006A22A3">
      <w:r>
        <w:t xml:space="preserve">            this.right = b;</w:t>
      </w:r>
    </w:p>
    <w:p w14:paraId="71AD1BE1" w14:textId="77777777" w:rsidR="006A22A3" w:rsidRDefault="006A22A3" w:rsidP="006A22A3">
      <w:r>
        <w:t xml:space="preserve">            this.bottom = c;</w:t>
      </w:r>
    </w:p>
    <w:p w14:paraId="19136A05" w14:textId="77777777" w:rsidR="006A22A3" w:rsidRDefault="006A22A3" w:rsidP="006A22A3">
      <w:r>
        <w:t xml:space="preserve">            this.left = d</w:t>
      </w:r>
    </w:p>
    <w:p w14:paraId="18D70F38" w14:textId="77777777" w:rsidR="006A22A3" w:rsidRDefault="006A22A3" w:rsidP="006A22A3">
      <w:r>
        <w:t xml:space="preserve">        }</w:t>
      </w:r>
    </w:p>
    <w:p w14:paraId="0D6FA32D" w14:textId="77777777" w:rsidR="006A22A3" w:rsidRDefault="006A22A3" w:rsidP="006A22A3">
      <w:r>
        <w:t xml:space="preserve">        ;</w:t>
      </w:r>
    </w:p>
    <w:p w14:paraId="0ED3A1EF" w14:textId="77777777" w:rsidR="006A22A3" w:rsidRDefault="006A22A3" w:rsidP="006A22A3">
      <w:r>
        <w:t xml:space="preserve">        _.l = _.Bl.prototype;</w:t>
      </w:r>
    </w:p>
    <w:p w14:paraId="67F80438" w14:textId="77777777" w:rsidR="006A22A3" w:rsidRDefault="006A22A3" w:rsidP="006A22A3">
      <w:r>
        <w:t xml:space="preserve">        _.l.clone = function() {</w:t>
      </w:r>
    </w:p>
    <w:p w14:paraId="30C6D39A" w14:textId="77777777" w:rsidR="006A22A3" w:rsidRDefault="006A22A3" w:rsidP="006A22A3">
      <w:r>
        <w:t xml:space="preserve">            return new _.Bl(this.top,this.right,this.bottom,this.left)</w:t>
      </w:r>
    </w:p>
    <w:p w14:paraId="56B08D11" w14:textId="77777777" w:rsidR="006A22A3" w:rsidRDefault="006A22A3" w:rsidP="006A22A3">
      <w:r>
        <w:t xml:space="preserve">        }</w:t>
      </w:r>
    </w:p>
    <w:p w14:paraId="4E20A203" w14:textId="77777777" w:rsidR="006A22A3" w:rsidRDefault="006A22A3" w:rsidP="006A22A3">
      <w:r>
        <w:t xml:space="preserve">        ;</w:t>
      </w:r>
    </w:p>
    <w:p w14:paraId="54F428F3" w14:textId="77777777" w:rsidR="006A22A3" w:rsidRDefault="006A22A3" w:rsidP="006A22A3">
      <w:r>
        <w:t xml:space="preserve">        _.l.contains = function(a) {</w:t>
      </w:r>
    </w:p>
    <w:p w14:paraId="35D3E6A4" w14:textId="77777777" w:rsidR="006A22A3" w:rsidRDefault="006A22A3" w:rsidP="006A22A3">
      <w:r>
        <w:t xml:space="preserve">            return this &amp;&amp; a ? a instanceof _.Bl ? a.left &gt;= this.left &amp;&amp; a.right &lt;= this.right &amp;&amp; a.top &gt;= this.top &amp;&amp; a.bottom &lt;= this.bottom : a.x &gt;= this.left &amp;&amp; a.x &lt;= this.right &amp;&amp; a.y &gt;= this.top &amp;&amp; a.y &lt;= this.bottom : !1</w:t>
      </w:r>
    </w:p>
    <w:p w14:paraId="1D43FECB" w14:textId="77777777" w:rsidR="006A22A3" w:rsidRDefault="006A22A3" w:rsidP="006A22A3">
      <w:r>
        <w:t xml:space="preserve">        }</w:t>
      </w:r>
    </w:p>
    <w:p w14:paraId="549263B9" w14:textId="77777777" w:rsidR="006A22A3" w:rsidRDefault="006A22A3" w:rsidP="006A22A3">
      <w:r>
        <w:t xml:space="preserve">        ;</w:t>
      </w:r>
    </w:p>
    <w:p w14:paraId="0F088FF8" w14:textId="77777777" w:rsidR="006A22A3" w:rsidRDefault="006A22A3" w:rsidP="006A22A3">
      <w:r>
        <w:t xml:space="preserve">        _.l.ceil = function() {</w:t>
      </w:r>
    </w:p>
    <w:p w14:paraId="5687D5D0" w14:textId="77777777" w:rsidR="006A22A3" w:rsidRDefault="006A22A3" w:rsidP="006A22A3">
      <w:r>
        <w:t xml:space="preserve">            this.top = Math.ceil(this.top);</w:t>
      </w:r>
    </w:p>
    <w:p w14:paraId="342279A9" w14:textId="77777777" w:rsidR="006A22A3" w:rsidRDefault="006A22A3" w:rsidP="006A22A3">
      <w:r>
        <w:t xml:space="preserve">            this.right = Math.ceil(this.right);</w:t>
      </w:r>
    </w:p>
    <w:p w14:paraId="29A20DDB" w14:textId="77777777" w:rsidR="006A22A3" w:rsidRDefault="006A22A3" w:rsidP="006A22A3">
      <w:r>
        <w:t xml:space="preserve">            this.bottom = Math.ceil(this.bottom);</w:t>
      </w:r>
    </w:p>
    <w:p w14:paraId="48FA4CA5" w14:textId="77777777" w:rsidR="006A22A3" w:rsidRDefault="006A22A3" w:rsidP="006A22A3">
      <w:r>
        <w:t xml:space="preserve">            this.left = Math.ceil(this.left);</w:t>
      </w:r>
    </w:p>
    <w:p w14:paraId="455B37B9" w14:textId="77777777" w:rsidR="006A22A3" w:rsidRDefault="006A22A3" w:rsidP="006A22A3">
      <w:r>
        <w:t xml:space="preserve">            return this</w:t>
      </w:r>
    </w:p>
    <w:p w14:paraId="57758F9E" w14:textId="77777777" w:rsidR="006A22A3" w:rsidRDefault="006A22A3" w:rsidP="006A22A3">
      <w:r>
        <w:t xml:space="preserve">        }</w:t>
      </w:r>
    </w:p>
    <w:p w14:paraId="54139151" w14:textId="77777777" w:rsidR="006A22A3" w:rsidRDefault="006A22A3" w:rsidP="006A22A3">
      <w:r>
        <w:t xml:space="preserve">        ;</w:t>
      </w:r>
    </w:p>
    <w:p w14:paraId="0DBAA001" w14:textId="77777777" w:rsidR="006A22A3" w:rsidRDefault="006A22A3" w:rsidP="006A22A3">
      <w:r>
        <w:t xml:space="preserve">        _.l.floor = function() {</w:t>
      </w:r>
    </w:p>
    <w:p w14:paraId="4B98F618" w14:textId="77777777" w:rsidR="006A22A3" w:rsidRDefault="006A22A3" w:rsidP="006A22A3">
      <w:r>
        <w:t xml:space="preserve">            this.top = Math.floor(this.top);</w:t>
      </w:r>
    </w:p>
    <w:p w14:paraId="4625C53E" w14:textId="77777777" w:rsidR="006A22A3" w:rsidRDefault="006A22A3" w:rsidP="006A22A3">
      <w:r>
        <w:t xml:space="preserve">            this.right = Math.floor(this.right);</w:t>
      </w:r>
    </w:p>
    <w:p w14:paraId="320CC327" w14:textId="77777777" w:rsidR="006A22A3" w:rsidRDefault="006A22A3" w:rsidP="006A22A3">
      <w:r>
        <w:t xml:space="preserve">            this.bottom = Math.floor(this.bottom);</w:t>
      </w:r>
    </w:p>
    <w:p w14:paraId="2EA76AAA" w14:textId="77777777" w:rsidR="006A22A3" w:rsidRDefault="006A22A3" w:rsidP="006A22A3">
      <w:r>
        <w:t xml:space="preserve">            this.left = Math.floor(this.left);</w:t>
      </w:r>
    </w:p>
    <w:p w14:paraId="67B3B7C6" w14:textId="77777777" w:rsidR="006A22A3" w:rsidRDefault="006A22A3" w:rsidP="006A22A3">
      <w:r>
        <w:t xml:space="preserve">            return this</w:t>
      </w:r>
    </w:p>
    <w:p w14:paraId="749E13B9" w14:textId="77777777" w:rsidR="006A22A3" w:rsidRDefault="006A22A3" w:rsidP="006A22A3">
      <w:r>
        <w:t xml:space="preserve">        }</w:t>
      </w:r>
    </w:p>
    <w:p w14:paraId="6F679684" w14:textId="77777777" w:rsidR="006A22A3" w:rsidRDefault="006A22A3" w:rsidP="006A22A3">
      <w:r>
        <w:t xml:space="preserve">        ;</w:t>
      </w:r>
    </w:p>
    <w:p w14:paraId="74063EF6" w14:textId="77777777" w:rsidR="006A22A3" w:rsidRDefault="006A22A3" w:rsidP="006A22A3">
      <w:r>
        <w:t xml:space="preserve">        _.l.round = function() {</w:t>
      </w:r>
    </w:p>
    <w:p w14:paraId="2EAA4AB2" w14:textId="77777777" w:rsidR="006A22A3" w:rsidRDefault="006A22A3" w:rsidP="006A22A3">
      <w:r>
        <w:t xml:space="preserve">            this.top = Math.round(this.top);</w:t>
      </w:r>
    </w:p>
    <w:p w14:paraId="560054B9" w14:textId="77777777" w:rsidR="006A22A3" w:rsidRDefault="006A22A3" w:rsidP="006A22A3">
      <w:r>
        <w:t xml:space="preserve">            this.right = Math.round(this.right);</w:t>
      </w:r>
    </w:p>
    <w:p w14:paraId="65BF10AD" w14:textId="77777777" w:rsidR="006A22A3" w:rsidRDefault="006A22A3" w:rsidP="006A22A3">
      <w:r>
        <w:t xml:space="preserve">            this.bottom = Math.round(this.bottom);</w:t>
      </w:r>
    </w:p>
    <w:p w14:paraId="6DEFA405" w14:textId="77777777" w:rsidR="006A22A3" w:rsidRDefault="006A22A3" w:rsidP="006A22A3">
      <w:r>
        <w:t xml:space="preserve">            this.left = Math.round(this.left);</w:t>
      </w:r>
    </w:p>
    <w:p w14:paraId="1D745897" w14:textId="77777777" w:rsidR="006A22A3" w:rsidRDefault="006A22A3" w:rsidP="006A22A3">
      <w:r>
        <w:t xml:space="preserve">            return this</w:t>
      </w:r>
    </w:p>
    <w:p w14:paraId="13776D9A" w14:textId="77777777" w:rsidR="006A22A3" w:rsidRDefault="006A22A3" w:rsidP="006A22A3">
      <w:r>
        <w:t xml:space="preserve">        }</w:t>
      </w:r>
    </w:p>
    <w:p w14:paraId="67B47121" w14:textId="77777777" w:rsidR="006A22A3" w:rsidRDefault="006A22A3" w:rsidP="006A22A3">
      <w:r>
        <w:t xml:space="preserve">        ;</w:t>
      </w:r>
    </w:p>
    <w:p w14:paraId="1064E412" w14:textId="77777777" w:rsidR="006A22A3" w:rsidRDefault="006A22A3" w:rsidP="006A22A3">
      <w:r>
        <w:t xml:space="preserve">        _.Cl = function(a, b, c, d) {</w:t>
      </w:r>
    </w:p>
    <w:p w14:paraId="098E3B4B" w14:textId="77777777" w:rsidR="006A22A3" w:rsidRDefault="006A22A3" w:rsidP="006A22A3">
      <w:r>
        <w:t xml:space="preserve">            this.left = a;</w:t>
      </w:r>
    </w:p>
    <w:p w14:paraId="30855AED" w14:textId="77777777" w:rsidR="006A22A3" w:rsidRDefault="006A22A3" w:rsidP="006A22A3">
      <w:r>
        <w:t xml:space="preserve">            this.top = b;</w:t>
      </w:r>
    </w:p>
    <w:p w14:paraId="06FE1629" w14:textId="77777777" w:rsidR="006A22A3" w:rsidRDefault="006A22A3" w:rsidP="006A22A3">
      <w:r>
        <w:t xml:space="preserve">            this.width = c;</w:t>
      </w:r>
    </w:p>
    <w:p w14:paraId="5CA4D120" w14:textId="77777777" w:rsidR="006A22A3" w:rsidRDefault="006A22A3" w:rsidP="006A22A3">
      <w:r>
        <w:t xml:space="preserve">            this.height = d</w:t>
      </w:r>
    </w:p>
    <w:p w14:paraId="39F7953D" w14:textId="77777777" w:rsidR="006A22A3" w:rsidRDefault="006A22A3" w:rsidP="006A22A3">
      <w:r>
        <w:t xml:space="preserve">        }</w:t>
      </w:r>
    </w:p>
    <w:p w14:paraId="6A250C1D" w14:textId="77777777" w:rsidR="006A22A3" w:rsidRDefault="006A22A3" w:rsidP="006A22A3">
      <w:r>
        <w:t xml:space="preserve">        ;</w:t>
      </w:r>
    </w:p>
    <w:p w14:paraId="2A4EB543" w14:textId="77777777" w:rsidR="006A22A3" w:rsidRDefault="006A22A3" w:rsidP="006A22A3">
      <w:r>
        <w:t xml:space="preserve">        _.l = _.Cl.prototype;</w:t>
      </w:r>
    </w:p>
    <w:p w14:paraId="288CA76E" w14:textId="77777777" w:rsidR="006A22A3" w:rsidRDefault="006A22A3" w:rsidP="006A22A3">
      <w:r>
        <w:t xml:space="preserve">        _.l.clone = function() {</w:t>
      </w:r>
    </w:p>
    <w:p w14:paraId="36FFE381" w14:textId="77777777" w:rsidR="006A22A3" w:rsidRDefault="006A22A3" w:rsidP="006A22A3">
      <w:r>
        <w:t xml:space="preserve">            return new _.Cl(this.left,this.top,this.width,this.height)</w:t>
      </w:r>
    </w:p>
    <w:p w14:paraId="11C79CB7" w14:textId="77777777" w:rsidR="006A22A3" w:rsidRDefault="006A22A3" w:rsidP="006A22A3">
      <w:r>
        <w:t xml:space="preserve">        }</w:t>
      </w:r>
    </w:p>
    <w:p w14:paraId="31D3CB95" w14:textId="77777777" w:rsidR="006A22A3" w:rsidRDefault="006A22A3" w:rsidP="006A22A3">
      <w:r>
        <w:t xml:space="preserve">        ;</w:t>
      </w:r>
    </w:p>
    <w:p w14:paraId="2535E853" w14:textId="77777777" w:rsidR="006A22A3" w:rsidRDefault="006A22A3" w:rsidP="006A22A3">
      <w:r>
        <w:t xml:space="preserve">        _.l.contains = function(a) {</w:t>
      </w:r>
    </w:p>
    <w:p w14:paraId="201E7FC9" w14:textId="77777777" w:rsidR="006A22A3" w:rsidRDefault="006A22A3" w:rsidP="006A22A3">
      <w:r>
        <w:t xml:space="preserve">            return a instanceof _.Jf ? a.x &gt;= this.left &amp;&amp; a.x &lt;= this.left + this.width &amp;&amp; a.y &gt;= this.top &amp;&amp; a.y &lt;= this.top + this.height : this.left &lt;= a.left &amp;&amp; this.left + this.width &gt;= a.left + a.width &amp;&amp; this.top &lt;= a.top &amp;&amp; this.top + this.height &gt;= a.top + a.height</w:t>
      </w:r>
    </w:p>
    <w:p w14:paraId="4D190E5F" w14:textId="77777777" w:rsidR="006A22A3" w:rsidRDefault="006A22A3" w:rsidP="006A22A3">
      <w:r>
        <w:t xml:space="preserve">        }</w:t>
      </w:r>
    </w:p>
    <w:p w14:paraId="55492FDF" w14:textId="77777777" w:rsidR="006A22A3" w:rsidRDefault="006A22A3" w:rsidP="006A22A3">
      <w:r>
        <w:t xml:space="preserve">        ;</w:t>
      </w:r>
    </w:p>
    <w:p w14:paraId="73BE6449" w14:textId="77777777" w:rsidR="006A22A3" w:rsidRDefault="006A22A3" w:rsidP="006A22A3">
      <w:r>
        <w:t xml:space="preserve">        _.l.Zh = _.aa(13);</w:t>
      </w:r>
    </w:p>
    <w:p w14:paraId="6A1A4266" w14:textId="77777777" w:rsidR="006A22A3" w:rsidRDefault="006A22A3" w:rsidP="006A22A3">
      <w:r>
        <w:t xml:space="preserve">        _.l.ceil = function() {</w:t>
      </w:r>
    </w:p>
    <w:p w14:paraId="0C7222E4" w14:textId="77777777" w:rsidR="006A22A3" w:rsidRDefault="006A22A3" w:rsidP="006A22A3">
      <w:r>
        <w:t xml:space="preserve">            this.left = Math.ceil(this.left);</w:t>
      </w:r>
    </w:p>
    <w:p w14:paraId="11B14485" w14:textId="77777777" w:rsidR="006A22A3" w:rsidRDefault="006A22A3" w:rsidP="006A22A3">
      <w:r>
        <w:t xml:space="preserve">            this.top = Math.ceil(this.top);</w:t>
      </w:r>
    </w:p>
    <w:p w14:paraId="589E64ED" w14:textId="77777777" w:rsidR="006A22A3" w:rsidRDefault="006A22A3" w:rsidP="006A22A3">
      <w:r>
        <w:t xml:space="preserve">            this.width = Math.ceil(this.width);</w:t>
      </w:r>
    </w:p>
    <w:p w14:paraId="4F92C44B" w14:textId="77777777" w:rsidR="006A22A3" w:rsidRDefault="006A22A3" w:rsidP="006A22A3">
      <w:r>
        <w:t xml:space="preserve">            this.height = Math.ceil(this.height);</w:t>
      </w:r>
    </w:p>
    <w:p w14:paraId="4C81562D" w14:textId="77777777" w:rsidR="006A22A3" w:rsidRDefault="006A22A3" w:rsidP="006A22A3">
      <w:r>
        <w:t xml:space="preserve">            return this</w:t>
      </w:r>
    </w:p>
    <w:p w14:paraId="18D3C987" w14:textId="77777777" w:rsidR="006A22A3" w:rsidRDefault="006A22A3" w:rsidP="006A22A3">
      <w:r>
        <w:t xml:space="preserve">        }</w:t>
      </w:r>
    </w:p>
    <w:p w14:paraId="0FE6F6F8" w14:textId="77777777" w:rsidR="006A22A3" w:rsidRDefault="006A22A3" w:rsidP="006A22A3">
      <w:r>
        <w:t xml:space="preserve">        ;</w:t>
      </w:r>
    </w:p>
    <w:p w14:paraId="2A9D410A" w14:textId="77777777" w:rsidR="006A22A3" w:rsidRDefault="006A22A3" w:rsidP="006A22A3">
      <w:r>
        <w:t xml:space="preserve">        _.l.floor = function() {</w:t>
      </w:r>
    </w:p>
    <w:p w14:paraId="6DD4F845" w14:textId="77777777" w:rsidR="006A22A3" w:rsidRDefault="006A22A3" w:rsidP="006A22A3">
      <w:r>
        <w:t xml:space="preserve">            this.left = Math.floor(this.left);</w:t>
      </w:r>
    </w:p>
    <w:p w14:paraId="1E454E87" w14:textId="77777777" w:rsidR="006A22A3" w:rsidRDefault="006A22A3" w:rsidP="006A22A3">
      <w:r>
        <w:t xml:space="preserve">            this.top = Math.floor(this.top);</w:t>
      </w:r>
    </w:p>
    <w:p w14:paraId="63E25467" w14:textId="77777777" w:rsidR="006A22A3" w:rsidRDefault="006A22A3" w:rsidP="006A22A3">
      <w:r>
        <w:t xml:space="preserve">            this.width = Math.floor(this.width);</w:t>
      </w:r>
    </w:p>
    <w:p w14:paraId="7CCCD891" w14:textId="77777777" w:rsidR="006A22A3" w:rsidRDefault="006A22A3" w:rsidP="006A22A3">
      <w:r>
        <w:t xml:space="preserve">            this.height = Math.floor(this.height);</w:t>
      </w:r>
    </w:p>
    <w:p w14:paraId="599D3B1E" w14:textId="77777777" w:rsidR="006A22A3" w:rsidRDefault="006A22A3" w:rsidP="006A22A3">
      <w:r>
        <w:t xml:space="preserve">            return this</w:t>
      </w:r>
    </w:p>
    <w:p w14:paraId="7FF1E541" w14:textId="77777777" w:rsidR="006A22A3" w:rsidRDefault="006A22A3" w:rsidP="006A22A3">
      <w:r>
        <w:t xml:space="preserve">        }</w:t>
      </w:r>
    </w:p>
    <w:p w14:paraId="7DF4FC60" w14:textId="77777777" w:rsidR="006A22A3" w:rsidRDefault="006A22A3" w:rsidP="006A22A3">
      <w:r>
        <w:t xml:space="preserve">        ;</w:t>
      </w:r>
    </w:p>
    <w:p w14:paraId="3A82E231" w14:textId="77777777" w:rsidR="006A22A3" w:rsidRDefault="006A22A3" w:rsidP="006A22A3">
      <w:r>
        <w:t xml:space="preserve">        _.l.round = function() {</w:t>
      </w:r>
    </w:p>
    <w:p w14:paraId="4A2C3A42" w14:textId="77777777" w:rsidR="006A22A3" w:rsidRDefault="006A22A3" w:rsidP="006A22A3">
      <w:r>
        <w:t xml:space="preserve">            this.left = Math.round(this.left);</w:t>
      </w:r>
    </w:p>
    <w:p w14:paraId="1DC3C242" w14:textId="77777777" w:rsidR="006A22A3" w:rsidRDefault="006A22A3" w:rsidP="006A22A3">
      <w:r>
        <w:t xml:space="preserve">            this.top = Math.round(this.top);</w:t>
      </w:r>
    </w:p>
    <w:p w14:paraId="7A000E01" w14:textId="77777777" w:rsidR="006A22A3" w:rsidRDefault="006A22A3" w:rsidP="006A22A3">
      <w:r>
        <w:t xml:space="preserve">            this.width = Math.round(this.width);</w:t>
      </w:r>
    </w:p>
    <w:p w14:paraId="6F2626C2" w14:textId="77777777" w:rsidR="006A22A3" w:rsidRDefault="006A22A3" w:rsidP="006A22A3">
      <w:r>
        <w:t xml:space="preserve">            this.height = Math.round(this.height);</w:t>
      </w:r>
    </w:p>
    <w:p w14:paraId="25A9DDFC" w14:textId="77777777" w:rsidR="006A22A3" w:rsidRDefault="006A22A3" w:rsidP="006A22A3">
      <w:r>
        <w:t xml:space="preserve">            return this</w:t>
      </w:r>
    </w:p>
    <w:p w14:paraId="00B5C99E" w14:textId="77777777" w:rsidR="006A22A3" w:rsidRDefault="006A22A3" w:rsidP="006A22A3">
      <w:r>
        <w:t xml:space="preserve">        }</w:t>
      </w:r>
    </w:p>
    <w:p w14:paraId="5904674C" w14:textId="77777777" w:rsidR="006A22A3" w:rsidRDefault="006A22A3" w:rsidP="006A22A3">
      <w:r>
        <w:t xml:space="preserve">        ;</w:t>
      </w:r>
    </w:p>
    <w:p w14:paraId="18FBB198" w14:textId="77777777" w:rsidR="006A22A3" w:rsidRDefault="006A22A3" w:rsidP="006A22A3">
      <w:r>
        <w:t xml:space="preserve">        var Zla, Yla;</w:t>
      </w:r>
    </w:p>
    <w:p w14:paraId="0AD8D124" w14:textId="77777777" w:rsidR="006A22A3" w:rsidRDefault="006A22A3" w:rsidP="006A22A3">
      <w:r>
        <w:t xml:space="preserve">        _.Dl = function(a, b, c) {</w:t>
      </w:r>
    </w:p>
    <w:p w14:paraId="3ADBF90B" w14:textId="77777777" w:rsidR="006A22A3" w:rsidRDefault="006A22A3" w:rsidP="006A22A3">
      <w:r>
        <w:t xml:space="preserve">            if ("string" === typeof b)</w:t>
      </w:r>
    </w:p>
    <w:p w14:paraId="23EDDFDB" w14:textId="77777777" w:rsidR="006A22A3" w:rsidRDefault="006A22A3" w:rsidP="006A22A3">
      <w:r>
        <w:t xml:space="preserve">                (b = Yla(a, b)) &amp;&amp; (a.style[b] = c);</w:t>
      </w:r>
    </w:p>
    <w:p w14:paraId="77B1AB9F" w14:textId="77777777" w:rsidR="006A22A3" w:rsidRDefault="006A22A3" w:rsidP="006A22A3">
      <w:r>
        <w:t xml:space="preserve">            else</w:t>
      </w:r>
    </w:p>
    <w:p w14:paraId="7611F582" w14:textId="77777777" w:rsidR="006A22A3" w:rsidRDefault="006A22A3" w:rsidP="006A22A3">
      <w:r>
        <w:t xml:space="preserve">                for (var d in b) {</w:t>
      </w:r>
    </w:p>
    <w:p w14:paraId="2A047B15" w14:textId="77777777" w:rsidR="006A22A3" w:rsidRDefault="006A22A3" w:rsidP="006A22A3">
      <w:r>
        <w:t xml:space="preserve">                    c = a;</w:t>
      </w:r>
    </w:p>
    <w:p w14:paraId="08F29C0A" w14:textId="77777777" w:rsidR="006A22A3" w:rsidRDefault="006A22A3" w:rsidP="006A22A3">
      <w:r>
        <w:t xml:space="preserve">                    var e = b[d]</w:t>
      </w:r>
    </w:p>
    <w:p w14:paraId="5E58E314" w14:textId="77777777" w:rsidR="006A22A3" w:rsidRDefault="006A22A3" w:rsidP="006A22A3">
      <w:r>
        <w:t xml:space="preserve">                      , f = Yla(c, d);</w:t>
      </w:r>
    </w:p>
    <w:p w14:paraId="130C5FFE" w14:textId="77777777" w:rsidR="006A22A3" w:rsidRDefault="006A22A3" w:rsidP="006A22A3">
      <w:r>
        <w:t xml:space="preserve">                    f &amp;&amp; (c.style[f] = e)</w:t>
      </w:r>
    </w:p>
    <w:p w14:paraId="5CCB5210" w14:textId="77777777" w:rsidR="006A22A3" w:rsidRDefault="006A22A3" w:rsidP="006A22A3">
      <w:r>
        <w:t xml:space="preserve">                }</w:t>
      </w:r>
    </w:p>
    <w:p w14:paraId="7F1811E4" w14:textId="77777777" w:rsidR="006A22A3" w:rsidRDefault="006A22A3" w:rsidP="006A22A3">
      <w:r>
        <w:t xml:space="preserve">        }</w:t>
      </w:r>
    </w:p>
    <w:p w14:paraId="59734F1D" w14:textId="77777777" w:rsidR="006A22A3" w:rsidRDefault="006A22A3" w:rsidP="006A22A3">
      <w:r>
        <w:t xml:space="preserve">        ;</w:t>
      </w:r>
    </w:p>
    <w:p w14:paraId="37AEEBF8" w14:textId="77777777" w:rsidR="006A22A3" w:rsidRDefault="006A22A3" w:rsidP="006A22A3">
      <w:r>
        <w:t xml:space="preserve">        Zla = {};</w:t>
      </w:r>
    </w:p>
    <w:p w14:paraId="4C9F5A2A" w14:textId="77777777" w:rsidR="006A22A3" w:rsidRDefault="006A22A3" w:rsidP="006A22A3">
      <w:r>
        <w:t xml:space="preserve">        Yla = function(a, b) {</w:t>
      </w:r>
    </w:p>
    <w:p w14:paraId="1852EBA1" w14:textId="77777777" w:rsidR="006A22A3" w:rsidRDefault="006A22A3" w:rsidP="006A22A3">
      <w:r>
        <w:t xml:space="preserve">            var c = Zla[b];</w:t>
      </w:r>
    </w:p>
    <w:p w14:paraId="40264852" w14:textId="77777777" w:rsidR="006A22A3" w:rsidRDefault="006A22A3" w:rsidP="006A22A3">
      <w:r>
        <w:t xml:space="preserve">            if (!c) {</w:t>
      </w:r>
    </w:p>
    <w:p w14:paraId="17B13A8C" w14:textId="77777777" w:rsidR="006A22A3" w:rsidRDefault="006A22A3" w:rsidP="006A22A3">
      <w:r>
        <w:t xml:space="preserve">                var d = _.Cfa(b);</w:t>
      </w:r>
    </w:p>
    <w:p w14:paraId="051FCEA6" w14:textId="77777777" w:rsidR="006A22A3" w:rsidRDefault="006A22A3" w:rsidP="006A22A3">
      <w:r>
        <w:t xml:space="preserve">                c = d;</w:t>
      </w:r>
    </w:p>
    <w:p w14:paraId="30477C37" w14:textId="77777777" w:rsidR="006A22A3" w:rsidRDefault="006A22A3" w:rsidP="006A22A3">
      <w:r>
        <w:t xml:space="preserve">                void 0 === a.style[d] &amp;&amp; (d = _.Xla() + _.Dfa(d),</w:t>
      </w:r>
    </w:p>
    <w:p w14:paraId="41750F84" w14:textId="77777777" w:rsidR="006A22A3" w:rsidRDefault="006A22A3" w:rsidP="006A22A3">
      <w:r>
        <w:t xml:space="preserve">                void 0 !== a.style[d] &amp;&amp; (c = d));</w:t>
      </w:r>
    </w:p>
    <w:p w14:paraId="42E10402" w14:textId="77777777" w:rsidR="006A22A3" w:rsidRDefault="006A22A3" w:rsidP="006A22A3">
      <w:r>
        <w:t xml:space="preserve">                Zla[b] = c</w:t>
      </w:r>
    </w:p>
    <w:p w14:paraId="4D639E63" w14:textId="77777777" w:rsidR="006A22A3" w:rsidRDefault="006A22A3" w:rsidP="006A22A3">
      <w:r>
        <w:t xml:space="preserve">            }</w:t>
      </w:r>
    </w:p>
    <w:p w14:paraId="01C017C2" w14:textId="77777777" w:rsidR="006A22A3" w:rsidRDefault="006A22A3" w:rsidP="006A22A3">
      <w:r>
        <w:t xml:space="preserve">            return c</w:t>
      </w:r>
    </w:p>
    <w:p w14:paraId="415C0E25" w14:textId="77777777" w:rsidR="006A22A3" w:rsidRDefault="006A22A3" w:rsidP="006A22A3">
      <w:r>
        <w:t xml:space="preserve">        }</w:t>
      </w:r>
    </w:p>
    <w:p w14:paraId="039782C8" w14:textId="77777777" w:rsidR="006A22A3" w:rsidRDefault="006A22A3" w:rsidP="006A22A3">
      <w:r>
        <w:t xml:space="preserve">        ;</w:t>
      </w:r>
    </w:p>
    <w:p w14:paraId="6680D4E5" w14:textId="77777777" w:rsidR="006A22A3" w:rsidRDefault="006A22A3" w:rsidP="006A22A3">
      <w:r>
        <w:t xml:space="preserve">        _.$la = function(a, b) {</w:t>
      </w:r>
    </w:p>
    <w:p w14:paraId="777455C4" w14:textId="77777777" w:rsidR="006A22A3" w:rsidRDefault="006A22A3" w:rsidP="006A22A3">
      <w:r>
        <w:t xml:space="preserve">            var c = a.style[_.Cfa(b)];</w:t>
      </w:r>
    </w:p>
    <w:p w14:paraId="450B34B7" w14:textId="77777777" w:rsidR="006A22A3" w:rsidRDefault="006A22A3" w:rsidP="006A22A3">
      <w:r>
        <w:t xml:space="preserve">            return "undefined" !== typeof c ? c : a.style[Yla(a, b)] || ""</w:t>
      </w:r>
    </w:p>
    <w:p w14:paraId="59F23BB4" w14:textId="77777777" w:rsidR="006A22A3" w:rsidRDefault="006A22A3" w:rsidP="006A22A3">
      <w:r>
        <w:t xml:space="preserve">        }</w:t>
      </w:r>
    </w:p>
    <w:p w14:paraId="3CE93F75" w14:textId="77777777" w:rsidR="006A22A3" w:rsidRDefault="006A22A3" w:rsidP="006A22A3">
      <w:r>
        <w:t xml:space="preserve">        ;</w:t>
      </w:r>
    </w:p>
    <w:p w14:paraId="5B3447E4" w14:textId="77777777" w:rsidR="006A22A3" w:rsidRDefault="006A22A3" w:rsidP="006A22A3">
      <w:r>
        <w:t xml:space="preserve">        _.El = function(a, b) {</w:t>
      </w:r>
    </w:p>
    <w:p w14:paraId="7FB6CE3D" w14:textId="77777777" w:rsidR="006A22A3" w:rsidRDefault="006A22A3" w:rsidP="006A22A3">
      <w:r>
        <w:t xml:space="preserve">            var c = _.Qf(a);</w:t>
      </w:r>
    </w:p>
    <w:p w14:paraId="23130741" w14:textId="77777777" w:rsidR="006A22A3" w:rsidRDefault="006A22A3" w:rsidP="006A22A3">
      <w:r>
        <w:t xml:space="preserve">            return c.defaultView &amp;&amp; c.defaultView.getComputedStyle &amp;&amp; (a = c.defaultView.getComputedStyle(a, null)) ? a[b] || a.getPropertyValue(b) || "" : ""</w:t>
      </w:r>
    </w:p>
    <w:p w14:paraId="2C09FD4A" w14:textId="77777777" w:rsidR="006A22A3" w:rsidRDefault="006A22A3" w:rsidP="006A22A3">
      <w:r>
        <w:t xml:space="preserve">        }</w:t>
      </w:r>
    </w:p>
    <w:p w14:paraId="1646CDF6" w14:textId="77777777" w:rsidR="006A22A3" w:rsidRDefault="006A22A3" w:rsidP="006A22A3">
      <w:r>
        <w:t xml:space="preserve">        ;</w:t>
      </w:r>
    </w:p>
    <w:p w14:paraId="3558142F" w14:textId="77777777" w:rsidR="006A22A3" w:rsidRDefault="006A22A3" w:rsidP="006A22A3">
      <w:r>
        <w:t xml:space="preserve">        _.Fl = function(a, b) {</w:t>
      </w:r>
    </w:p>
    <w:p w14:paraId="0F0B234C" w14:textId="77777777" w:rsidR="006A22A3" w:rsidRDefault="006A22A3" w:rsidP="006A22A3">
      <w:r>
        <w:t xml:space="preserve">            return _.El(a, b) || (a.currentStyle ? a.currentStyle[b] : null) || a.style &amp;&amp; a.style[b]</w:t>
      </w:r>
    </w:p>
    <w:p w14:paraId="3955D461" w14:textId="77777777" w:rsidR="006A22A3" w:rsidRDefault="006A22A3" w:rsidP="006A22A3">
      <w:r>
        <w:t xml:space="preserve">        }</w:t>
      </w:r>
    </w:p>
    <w:p w14:paraId="2CC168CD" w14:textId="77777777" w:rsidR="006A22A3" w:rsidRDefault="006A22A3" w:rsidP="006A22A3">
      <w:r>
        <w:t xml:space="preserve">        ;</w:t>
      </w:r>
    </w:p>
    <w:p w14:paraId="12DE58F7" w14:textId="77777777" w:rsidR="006A22A3" w:rsidRDefault="006A22A3" w:rsidP="006A22A3">
      <w:r>
        <w:t xml:space="preserve">        _.ama = function(a) {</w:t>
      </w:r>
    </w:p>
    <w:p w14:paraId="7707C30F" w14:textId="77777777" w:rsidR="006A22A3" w:rsidRDefault="006A22A3" w:rsidP="006A22A3">
      <w:r>
        <w:t xml:space="preserve">            try {</w:t>
      </w:r>
    </w:p>
    <w:p w14:paraId="7FD313A7" w14:textId="77777777" w:rsidR="006A22A3" w:rsidRDefault="006A22A3" w:rsidP="006A22A3">
      <w:r>
        <w:t xml:space="preserve">                return a.getBoundingClientRect()</w:t>
      </w:r>
    </w:p>
    <w:p w14:paraId="5FA5DB96" w14:textId="77777777" w:rsidR="006A22A3" w:rsidRDefault="006A22A3" w:rsidP="006A22A3">
      <w:r>
        <w:t xml:space="preserve">            } catch (b) {</w:t>
      </w:r>
    </w:p>
    <w:p w14:paraId="78E5F550" w14:textId="77777777" w:rsidR="006A22A3" w:rsidRDefault="006A22A3" w:rsidP="006A22A3">
      <w:r>
        <w:t xml:space="preserve">                return {</w:t>
      </w:r>
    </w:p>
    <w:p w14:paraId="2900E684" w14:textId="77777777" w:rsidR="006A22A3" w:rsidRDefault="006A22A3" w:rsidP="006A22A3">
      <w:r>
        <w:t xml:space="preserve">                    left: 0,</w:t>
      </w:r>
    </w:p>
    <w:p w14:paraId="22981186" w14:textId="77777777" w:rsidR="006A22A3" w:rsidRDefault="006A22A3" w:rsidP="006A22A3">
      <w:r>
        <w:t xml:space="preserve">                    top: 0,</w:t>
      </w:r>
    </w:p>
    <w:p w14:paraId="3EE504AA" w14:textId="77777777" w:rsidR="006A22A3" w:rsidRDefault="006A22A3" w:rsidP="006A22A3">
      <w:r>
        <w:t xml:space="preserve">                    right: 0,</w:t>
      </w:r>
    </w:p>
    <w:p w14:paraId="72F0D66E" w14:textId="77777777" w:rsidR="006A22A3" w:rsidRDefault="006A22A3" w:rsidP="006A22A3">
      <w:r>
        <w:t xml:space="preserve">                    bottom: 0</w:t>
      </w:r>
    </w:p>
    <w:p w14:paraId="1C5F30A6" w14:textId="77777777" w:rsidR="006A22A3" w:rsidRDefault="006A22A3" w:rsidP="006A22A3">
      <w:r>
        <w:t xml:space="preserve">                }</w:t>
      </w:r>
    </w:p>
    <w:p w14:paraId="0ADA1F5C" w14:textId="77777777" w:rsidR="006A22A3" w:rsidRDefault="006A22A3" w:rsidP="006A22A3">
      <w:r>
        <w:t xml:space="preserve">            }</w:t>
      </w:r>
    </w:p>
    <w:p w14:paraId="6CF1B1BC" w14:textId="77777777" w:rsidR="006A22A3" w:rsidRDefault="006A22A3" w:rsidP="006A22A3">
      <w:r>
        <w:t xml:space="preserve">        }</w:t>
      </w:r>
    </w:p>
    <w:p w14:paraId="0F3C64AC" w14:textId="77777777" w:rsidR="006A22A3" w:rsidRDefault="006A22A3" w:rsidP="006A22A3">
      <w:r>
        <w:t xml:space="preserve">        ;</w:t>
      </w:r>
    </w:p>
    <w:p w14:paraId="1AEED934" w14:textId="77777777" w:rsidR="006A22A3" w:rsidRDefault="006A22A3" w:rsidP="006A22A3">
      <w:r>
        <w:t xml:space="preserve">        _.Hl = function(a, b) {</w:t>
      </w:r>
    </w:p>
    <w:p w14:paraId="580F54A4" w14:textId="77777777" w:rsidR="006A22A3" w:rsidRDefault="006A22A3" w:rsidP="006A22A3">
      <w:r>
        <w:t xml:space="preserve">            a = _.Gl(a);</w:t>
      </w:r>
    </w:p>
    <w:p w14:paraId="5F2EEC9F" w14:textId="77777777" w:rsidR="006A22A3" w:rsidRDefault="006A22A3" w:rsidP="006A22A3">
      <w:r>
        <w:t xml:space="preserve">            b = _.Gl(b);</w:t>
      </w:r>
    </w:p>
    <w:p w14:paraId="26386FD2" w14:textId="77777777" w:rsidR="006A22A3" w:rsidRDefault="006A22A3" w:rsidP="006A22A3">
      <w:r>
        <w:t xml:space="preserve">            return new _.Jf(a.x - b.x,a.y - b.y)</w:t>
      </w:r>
    </w:p>
    <w:p w14:paraId="5E269FE2" w14:textId="77777777" w:rsidR="006A22A3" w:rsidRDefault="006A22A3" w:rsidP="006A22A3">
      <w:r>
        <w:t xml:space="preserve">        }</w:t>
      </w:r>
    </w:p>
    <w:p w14:paraId="0AD07DB7" w14:textId="77777777" w:rsidR="006A22A3" w:rsidRDefault="006A22A3" w:rsidP="006A22A3">
      <w:r>
        <w:t xml:space="preserve">        ;</w:t>
      </w:r>
    </w:p>
    <w:p w14:paraId="7B739C6F" w14:textId="77777777" w:rsidR="006A22A3" w:rsidRDefault="006A22A3" w:rsidP="006A22A3">
      <w:r>
        <w:t xml:space="preserve">        _.bma = function(a) {</w:t>
      </w:r>
    </w:p>
    <w:p w14:paraId="1D454F0E" w14:textId="77777777" w:rsidR="006A22A3" w:rsidRDefault="006A22A3" w:rsidP="006A22A3">
      <w:r>
        <w:t xml:space="preserve">            a = _.ama(a);</w:t>
      </w:r>
    </w:p>
    <w:p w14:paraId="06F681F7" w14:textId="77777777" w:rsidR="006A22A3" w:rsidRDefault="006A22A3" w:rsidP="006A22A3">
      <w:r>
        <w:t xml:space="preserve">            return new _.Jf(a.left,a.top)</w:t>
      </w:r>
    </w:p>
    <w:p w14:paraId="39E484D9" w14:textId="77777777" w:rsidR="006A22A3" w:rsidRDefault="006A22A3" w:rsidP="006A22A3">
      <w:r>
        <w:t xml:space="preserve">        }</w:t>
      </w:r>
    </w:p>
    <w:p w14:paraId="0EC94171" w14:textId="77777777" w:rsidR="006A22A3" w:rsidRDefault="006A22A3" w:rsidP="006A22A3">
      <w:r>
        <w:t xml:space="preserve">        ;</w:t>
      </w:r>
    </w:p>
    <w:p w14:paraId="59E03FE6" w14:textId="77777777" w:rsidR="006A22A3" w:rsidRDefault="006A22A3" w:rsidP="006A22A3">
      <w:r>
        <w:t xml:space="preserve">        _.Gl = function(a) {</w:t>
      </w:r>
    </w:p>
    <w:p w14:paraId="0B004F12" w14:textId="77777777" w:rsidR="006A22A3" w:rsidRDefault="006A22A3" w:rsidP="006A22A3">
      <w:r>
        <w:t xml:space="preserve">            if (1 == a.nodeType)</w:t>
      </w:r>
    </w:p>
    <w:p w14:paraId="25E62A53" w14:textId="77777777" w:rsidR="006A22A3" w:rsidRDefault="006A22A3" w:rsidP="006A22A3">
      <w:r>
        <w:t xml:space="preserve">                return _.bma(a);</w:t>
      </w:r>
    </w:p>
    <w:p w14:paraId="09F28241" w14:textId="77777777" w:rsidR="006A22A3" w:rsidRDefault="006A22A3" w:rsidP="006A22A3">
      <w:r>
        <w:t xml:space="preserve">            a = a.changedTouches ? a.changedTouches[0] : a;</w:t>
      </w:r>
    </w:p>
    <w:p w14:paraId="377BB1C2" w14:textId="77777777" w:rsidR="006A22A3" w:rsidRDefault="006A22A3" w:rsidP="006A22A3">
      <w:r>
        <w:t xml:space="preserve">            return new _.Jf(a.clientX,a.clientY)</w:t>
      </w:r>
    </w:p>
    <w:p w14:paraId="1F5F3785" w14:textId="77777777" w:rsidR="006A22A3" w:rsidRDefault="006A22A3" w:rsidP="006A22A3">
      <w:r>
        <w:t xml:space="preserve">        }</w:t>
      </w:r>
    </w:p>
    <w:p w14:paraId="22E1AD34" w14:textId="77777777" w:rsidR="006A22A3" w:rsidRDefault="006A22A3" w:rsidP="006A22A3">
      <w:r>
        <w:t xml:space="preserve">        ;</w:t>
      </w:r>
    </w:p>
    <w:p w14:paraId="46BE6D18" w14:textId="77777777" w:rsidR="006A22A3" w:rsidRDefault="006A22A3" w:rsidP="006A22A3">
      <w:r>
        <w:t xml:space="preserve">        _.Il = function(a, b) {</w:t>
      </w:r>
    </w:p>
    <w:p w14:paraId="126C1D52" w14:textId="77777777" w:rsidR="006A22A3" w:rsidRDefault="006A22A3" w:rsidP="006A22A3">
      <w:r>
        <w:t xml:space="preserve">            a.style.display = b ? "" : "none"</w:t>
      </w:r>
    </w:p>
    <w:p w14:paraId="58AD7FF8" w14:textId="77777777" w:rsidR="006A22A3" w:rsidRDefault="006A22A3" w:rsidP="006A22A3">
      <w:r>
        <w:t xml:space="preserve">        }</w:t>
      </w:r>
    </w:p>
    <w:p w14:paraId="13133B3E" w14:textId="77777777" w:rsidR="006A22A3" w:rsidRDefault="006A22A3" w:rsidP="006A22A3">
      <w:r>
        <w:t xml:space="preserve">        ;</w:t>
      </w:r>
    </w:p>
    <w:p w14:paraId="63D46D72" w14:textId="77777777" w:rsidR="006A22A3" w:rsidRDefault="006A22A3" w:rsidP="006A22A3">
      <w:r>
        <w:t xml:space="preserve">        _.cma = _.vf ? "MozUserSelect" : _.yf || _.tf ? "WebkitUserSelect" : null;</w:t>
      </w:r>
    </w:p>
    <w:p w14:paraId="6777A9E5" w14:textId="77777777" w:rsidR="006A22A3" w:rsidRDefault="006A22A3" w:rsidP="006A22A3">
      <w:r>
        <w:t xml:space="preserve">        var ema;</w:t>
      </w:r>
    </w:p>
    <w:p w14:paraId="74BD9D37" w14:textId="77777777" w:rsidR="006A22A3" w:rsidRDefault="006A22A3" w:rsidP="006A22A3">
      <w:r>
        <w:t xml:space="preserve">        _.Jl = function(a) {</w:t>
      </w:r>
    </w:p>
    <w:p w14:paraId="29453DD2" w14:textId="77777777" w:rsidR="006A22A3" w:rsidRDefault="006A22A3" w:rsidP="006A22A3">
      <w:r>
        <w:t xml:space="preserve">            a instanceof _.Jl ? a = a.Id : a[0]instanceof _.Jl &amp;&amp; (a = _.gf(a, function(b, c) {</w:t>
      </w:r>
    </w:p>
    <w:p w14:paraId="6061580F" w14:textId="77777777" w:rsidR="006A22A3" w:rsidRDefault="006A22A3" w:rsidP="006A22A3">
      <w:r>
        <w:t xml:space="preserve">                return _.sa(b, c.Id)</w:t>
      </w:r>
    </w:p>
    <w:p w14:paraId="117C2F30" w14:textId="77777777" w:rsidR="006A22A3" w:rsidRDefault="006A22A3" w:rsidP="006A22A3">
      <w:r>
        <w:t xml:space="preserve">            }, []),</w:t>
      </w:r>
    </w:p>
    <w:p w14:paraId="642B01F4" w14:textId="77777777" w:rsidR="006A22A3" w:rsidRDefault="006A22A3" w:rsidP="006A22A3">
      <w:r>
        <w:t xml:space="preserve">            _.za(a));</w:t>
      </w:r>
    </w:p>
    <w:p w14:paraId="60F6CC59" w14:textId="77777777" w:rsidR="006A22A3" w:rsidRDefault="006A22A3" w:rsidP="006A22A3">
      <w:r>
        <w:t xml:space="preserve">            this.Id = _.ta(a)</w:t>
      </w:r>
    </w:p>
    <w:p w14:paraId="770A62F2" w14:textId="77777777" w:rsidR="006A22A3" w:rsidRDefault="006A22A3" w:rsidP="006A22A3">
      <w:r>
        <w:t xml:space="preserve">        }</w:t>
      </w:r>
    </w:p>
    <w:p w14:paraId="6482DE57" w14:textId="77777777" w:rsidR="006A22A3" w:rsidRDefault="006A22A3" w:rsidP="006A22A3">
      <w:r>
        <w:t xml:space="preserve">        ;</w:t>
      </w:r>
    </w:p>
    <w:p w14:paraId="0B989656" w14:textId="77777777" w:rsidR="006A22A3" w:rsidRDefault="006A22A3" w:rsidP="006A22A3">
      <w:r>
        <w:t xml:space="preserve">        _.l = _.Jl.prototype;</w:t>
      </w:r>
    </w:p>
    <w:p w14:paraId="77CC15D7" w14:textId="77777777" w:rsidR="006A22A3" w:rsidRDefault="006A22A3" w:rsidP="006A22A3">
      <w:r>
        <w:t xml:space="preserve">        _.l.re = function(a, b, c=!1) {</w:t>
      </w:r>
    </w:p>
    <w:p w14:paraId="6B6EC693" w14:textId="77777777" w:rsidR="006A22A3" w:rsidRDefault="006A22A3" w:rsidP="006A22A3">
      <w:r>
        <w:t xml:space="preserve">            (c ? _.ka : _.Ca)(this.Id, a, b);</w:t>
      </w:r>
    </w:p>
    <w:p w14:paraId="13C4DDC8" w14:textId="77777777" w:rsidR="006A22A3" w:rsidRDefault="006A22A3" w:rsidP="006A22A3">
      <w:r>
        <w:t xml:space="preserve">            return this</w:t>
      </w:r>
    </w:p>
    <w:p w14:paraId="027CF62F" w14:textId="77777777" w:rsidR="006A22A3" w:rsidRDefault="006A22A3" w:rsidP="006A22A3">
      <w:r>
        <w:t xml:space="preserve">        }</w:t>
      </w:r>
    </w:p>
    <w:p w14:paraId="0EFD2937" w14:textId="77777777" w:rsidR="006A22A3" w:rsidRDefault="006A22A3" w:rsidP="006A22A3">
      <w:r>
        <w:t xml:space="preserve">        ;</w:t>
      </w:r>
    </w:p>
    <w:p w14:paraId="2122E90B" w14:textId="77777777" w:rsidR="006A22A3" w:rsidRDefault="006A22A3" w:rsidP="006A22A3">
      <w:r>
        <w:t xml:space="preserve">        _.l.size = function() {</w:t>
      </w:r>
    </w:p>
    <w:p w14:paraId="53530F1B" w14:textId="77777777" w:rsidR="006A22A3" w:rsidRDefault="006A22A3" w:rsidP="006A22A3">
      <w:r>
        <w:t xml:space="preserve">            return this.Id.length</w:t>
      </w:r>
    </w:p>
    <w:p w14:paraId="34775CEB" w14:textId="77777777" w:rsidR="006A22A3" w:rsidRDefault="006A22A3" w:rsidP="006A22A3">
      <w:r>
        <w:t xml:space="preserve">        }</w:t>
      </w:r>
    </w:p>
    <w:p w14:paraId="6234829A" w14:textId="77777777" w:rsidR="006A22A3" w:rsidRDefault="006A22A3" w:rsidP="006A22A3">
      <w:r>
        <w:t xml:space="preserve">        ;</w:t>
      </w:r>
    </w:p>
    <w:p w14:paraId="138348FB" w14:textId="77777777" w:rsidR="006A22A3" w:rsidRDefault="006A22A3" w:rsidP="006A22A3">
      <w:r>
        <w:t xml:space="preserve">        _.l.Nf = function() {</w:t>
      </w:r>
    </w:p>
    <w:p w14:paraId="2E938267" w14:textId="77777777" w:rsidR="006A22A3" w:rsidRDefault="006A22A3" w:rsidP="006A22A3">
      <w:r>
        <w:t xml:space="preserve">            return 0 === this.Id.length</w:t>
      </w:r>
    </w:p>
    <w:p w14:paraId="6BFE6C40" w14:textId="77777777" w:rsidR="006A22A3" w:rsidRDefault="006A22A3" w:rsidP="006A22A3">
      <w:r>
        <w:t xml:space="preserve">        }</w:t>
      </w:r>
    </w:p>
    <w:p w14:paraId="1A8BD45B" w14:textId="77777777" w:rsidR="006A22A3" w:rsidRDefault="006A22A3" w:rsidP="006A22A3">
      <w:r>
        <w:t xml:space="preserve">        ;</w:t>
      </w:r>
    </w:p>
    <w:p w14:paraId="015E5957" w14:textId="77777777" w:rsidR="006A22A3" w:rsidRDefault="006A22A3" w:rsidP="006A22A3">
      <w:r>
        <w:t xml:space="preserve">        _.l.get = function(a) {</w:t>
      </w:r>
    </w:p>
    <w:p w14:paraId="1B960D83" w14:textId="77777777" w:rsidR="006A22A3" w:rsidRDefault="006A22A3" w:rsidP="006A22A3">
      <w:r>
        <w:t xml:space="preserve">            return this.Id[a] || null</w:t>
      </w:r>
    </w:p>
    <w:p w14:paraId="66912930" w14:textId="77777777" w:rsidR="006A22A3" w:rsidRDefault="006A22A3" w:rsidP="006A22A3">
      <w:r>
        <w:t xml:space="preserve">        }</w:t>
      </w:r>
    </w:p>
    <w:p w14:paraId="69E61088" w14:textId="77777777" w:rsidR="006A22A3" w:rsidRDefault="006A22A3" w:rsidP="006A22A3">
      <w:r>
        <w:t xml:space="preserve">        ;</w:t>
      </w:r>
    </w:p>
    <w:p w14:paraId="3A151DC1" w14:textId="77777777" w:rsidR="006A22A3" w:rsidRDefault="006A22A3" w:rsidP="006A22A3">
      <w:r>
        <w:t xml:space="preserve">        _.l.Aa = function() {</w:t>
      </w:r>
    </w:p>
    <w:p w14:paraId="5723419D" w14:textId="77777777" w:rsidR="006A22A3" w:rsidRDefault="006A22A3" w:rsidP="006A22A3">
      <w:r>
        <w:t xml:space="preserve">            return this.Id[0] || null</w:t>
      </w:r>
    </w:p>
    <w:p w14:paraId="7E990F54" w14:textId="77777777" w:rsidR="006A22A3" w:rsidRDefault="006A22A3" w:rsidP="006A22A3">
      <w:r>
        <w:t xml:space="preserve">        }</w:t>
      </w:r>
    </w:p>
    <w:p w14:paraId="50EE0DEA" w14:textId="77777777" w:rsidR="006A22A3" w:rsidRDefault="006A22A3" w:rsidP="006A22A3">
      <w:r>
        <w:t xml:space="preserve">        ;</w:t>
      </w:r>
    </w:p>
    <w:p w14:paraId="5798A259" w14:textId="77777777" w:rsidR="006A22A3" w:rsidRDefault="006A22A3" w:rsidP="006A22A3">
      <w:r>
        <w:t xml:space="preserve">        _.l.aw = function() {</w:t>
      </w:r>
    </w:p>
    <w:p w14:paraId="15991018" w14:textId="77777777" w:rsidR="006A22A3" w:rsidRDefault="006A22A3" w:rsidP="006A22A3">
      <w:r>
        <w:t xml:space="preserve">            return this.Id.length ? this.Id[0] : null</w:t>
      </w:r>
    </w:p>
    <w:p w14:paraId="2C0B2171" w14:textId="77777777" w:rsidR="006A22A3" w:rsidRDefault="006A22A3" w:rsidP="006A22A3">
      <w:r>
        <w:t xml:space="preserve">        }</w:t>
      </w:r>
    </w:p>
    <w:p w14:paraId="420EB2C9" w14:textId="77777777" w:rsidR="006A22A3" w:rsidRDefault="006A22A3" w:rsidP="006A22A3">
      <w:r>
        <w:t xml:space="preserve">        ;</w:t>
      </w:r>
    </w:p>
    <w:p w14:paraId="48ED8E7A" w14:textId="77777777" w:rsidR="006A22A3" w:rsidRDefault="006A22A3" w:rsidP="006A22A3">
      <w:r>
        <w:t xml:space="preserve">        _.l.Fc = _.aa(15);</w:t>
      </w:r>
    </w:p>
    <w:p w14:paraId="5C7FC6C5" w14:textId="77777777" w:rsidR="006A22A3" w:rsidRDefault="006A22A3" w:rsidP="006A22A3">
      <w:r>
        <w:t xml:space="preserve">        _.l.map = function(a, b) {</w:t>
      </w:r>
    </w:p>
    <w:p w14:paraId="2CF95559" w14:textId="77777777" w:rsidR="006A22A3" w:rsidRDefault="006A22A3" w:rsidP="006A22A3">
      <w:r>
        <w:t xml:space="preserve">            return _.Id(this.Id, a, b)</w:t>
      </w:r>
    </w:p>
    <w:p w14:paraId="744C12BE" w14:textId="77777777" w:rsidR="006A22A3" w:rsidRDefault="006A22A3" w:rsidP="006A22A3">
      <w:r>
        <w:t xml:space="preserve">        }</w:t>
      </w:r>
    </w:p>
    <w:p w14:paraId="2577F3F1" w14:textId="77777777" w:rsidR="006A22A3" w:rsidRDefault="006A22A3" w:rsidP="006A22A3">
      <w:r>
        <w:t xml:space="preserve">        ;</w:t>
      </w:r>
    </w:p>
    <w:p w14:paraId="05D63434" w14:textId="77777777" w:rsidR="006A22A3" w:rsidRDefault="006A22A3" w:rsidP="006A22A3">
      <w:r>
        <w:t xml:space="preserve">        _.l.Ge = function(a) {</w:t>
      </w:r>
    </w:p>
    <w:p w14:paraId="059D6598" w14:textId="77777777" w:rsidR="006A22A3" w:rsidRDefault="006A22A3" w:rsidP="006A22A3">
      <w:r>
        <w:t xml:space="preserve">            return this === a || _.oaa(this.Id, a.Id)</w:t>
      </w:r>
    </w:p>
    <w:p w14:paraId="024F1C43" w14:textId="77777777" w:rsidR="006A22A3" w:rsidRDefault="006A22A3" w:rsidP="006A22A3">
      <w:r>
        <w:t xml:space="preserve">        }</w:t>
      </w:r>
    </w:p>
    <w:p w14:paraId="2FFBF7FA" w14:textId="77777777" w:rsidR="006A22A3" w:rsidRDefault="006A22A3" w:rsidP="006A22A3">
      <w:r>
        <w:t xml:space="preserve">        ;</w:t>
      </w:r>
    </w:p>
    <w:p w14:paraId="70651028" w14:textId="77777777" w:rsidR="006A22A3" w:rsidRDefault="006A22A3" w:rsidP="006A22A3">
      <w:r>
        <w:t xml:space="preserve">        _.l.Tc = function(a) {</w:t>
      </w:r>
    </w:p>
    <w:p w14:paraId="7029B34F" w14:textId="77777777" w:rsidR="006A22A3" w:rsidRDefault="006A22A3" w:rsidP="006A22A3">
      <w:r>
        <w:t xml:space="preserve">            return new _.Ll(this.Id[0 &gt; a ? this.Id.length + a : a])</w:t>
      </w:r>
    </w:p>
    <w:p w14:paraId="0AD0C361" w14:textId="77777777" w:rsidR="006A22A3" w:rsidRDefault="006A22A3" w:rsidP="006A22A3">
      <w:r>
        <w:t xml:space="preserve">        }</w:t>
      </w:r>
    </w:p>
    <w:p w14:paraId="05E42673" w14:textId="77777777" w:rsidR="006A22A3" w:rsidRDefault="006A22A3" w:rsidP="006A22A3">
      <w:r>
        <w:t xml:space="preserve">        ;</w:t>
      </w:r>
    </w:p>
    <w:p w14:paraId="1CA3C4D3" w14:textId="77777777" w:rsidR="006A22A3" w:rsidRDefault="006A22A3" w:rsidP="006A22A3">
      <w:r>
        <w:t xml:space="preserve">        _.l.ke = function() {</w:t>
      </w:r>
    </w:p>
    <w:p w14:paraId="51C28B39" w14:textId="77777777" w:rsidR="006A22A3" w:rsidRDefault="006A22A3" w:rsidP="006A22A3">
      <w:r>
        <w:t xml:space="preserve">            return 0 == this.Id.length ? null : new _.Ll(this.Id[0])</w:t>
      </w:r>
    </w:p>
    <w:p w14:paraId="2F63E8DE" w14:textId="77777777" w:rsidR="006A22A3" w:rsidRDefault="006A22A3" w:rsidP="006A22A3">
      <w:r>
        <w:t xml:space="preserve">        }</w:t>
      </w:r>
    </w:p>
    <w:p w14:paraId="26E95A5A" w14:textId="77777777" w:rsidR="006A22A3" w:rsidRDefault="006A22A3" w:rsidP="006A22A3">
      <w:r>
        <w:t xml:space="preserve">        ;</w:t>
      </w:r>
    </w:p>
    <w:p w14:paraId="613BF008" w14:textId="77777777" w:rsidR="006A22A3" w:rsidRDefault="006A22A3" w:rsidP="006A22A3">
      <w:r>
        <w:t xml:space="preserve">        _.l.find = function(a) {</w:t>
      </w:r>
    </w:p>
    <w:p w14:paraId="53744BBB" w14:textId="77777777" w:rsidR="006A22A3" w:rsidRDefault="006A22A3" w:rsidP="006A22A3">
      <w:r>
        <w:t xml:space="preserve">            const b = [];</w:t>
      </w:r>
    </w:p>
    <w:p w14:paraId="2F8A2332" w14:textId="77777777" w:rsidR="006A22A3" w:rsidRDefault="006A22A3" w:rsidP="006A22A3">
      <w:r>
        <w:t xml:space="preserve">            this.re(function(c) {</w:t>
      </w:r>
    </w:p>
    <w:p w14:paraId="6174FBF8" w14:textId="77777777" w:rsidR="006A22A3" w:rsidRDefault="006A22A3" w:rsidP="006A22A3">
      <w:r>
        <w:t xml:space="preserve">                c = c.querySelectorAll(String(a));</w:t>
      </w:r>
    </w:p>
    <w:p w14:paraId="5FF34BE2" w14:textId="77777777" w:rsidR="006A22A3" w:rsidRDefault="006A22A3" w:rsidP="006A22A3">
      <w:r>
        <w:t xml:space="preserve">                for (let d = 0; d &lt; c.length; d++)</w:t>
      </w:r>
    </w:p>
    <w:p w14:paraId="13B3016F" w14:textId="77777777" w:rsidR="006A22A3" w:rsidRDefault="006A22A3" w:rsidP="006A22A3">
      <w:r>
        <w:t xml:space="preserve">                    b.push(c[d])</w:t>
      </w:r>
    </w:p>
    <w:p w14:paraId="554ABB1E" w14:textId="77777777" w:rsidR="006A22A3" w:rsidRDefault="006A22A3" w:rsidP="006A22A3">
      <w:r>
        <w:t xml:space="preserve">            });</w:t>
      </w:r>
    </w:p>
    <w:p w14:paraId="2EF945CA" w14:textId="77777777" w:rsidR="006A22A3" w:rsidRDefault="006A22A3" w:rsidP="006A22A3">
      <w:r>
        <w:t xml:space="preserve">            return new _.Jl(b)</w:t>
      </w:r>
    </w:p>
    <w:p w14:paraId="2BF732B2" w14:textId="77777777" w:rsidR="006A22A3" w:rsidRDefault="006A22A3" w:rsidP="006A22A3">
      <w:r>
        <w:t xml:space="preserve">        }</w:t>
      </w:r>
    </w:p>
    <w:p w14:paraId="4560A81C" w14:textId="77777777" w:rsidR="006A22A3" w:rsidRDefault="006A22A3" w:rsidP="006A22A3">
      <w:r>
        <w:t xml:space="preserve">        ;</w:t>
      </w:r>
    </w:p>
    <w:p w14:paraId="281E2505" w14:textId="77777777" w:rsidR="006A22A3" w:rsidRDefault="006A22A3" w:rsidP="006A22A3">
      <w:r>
        <w:t xml:space="preserve">        _.l.parent = function() {</w:t>
      </w:r>
    </w:p>
    <w:p w14:paraId="277F0B68" w14:textId="77777777" w:rsidR="006A22A3" w:rsidRDefault="006A22A3" w:rsidP="006A22A3">
      <w:r>
        <w:t xml:space="preserve">            const a = [];</w:t>
      </w:r>
    </w:p>
    <w:p w14:paraId="4FE55F69" w14:textId="77777777" w:rsidR="006A22A3" w:rsidRDefault="006A22A3" w:rsidP="006A22A3">
      <w:r>
        <w:t xml:space="preserve">            this.re(function(b) {</w:t>
      </w:r>
    </w:p>
    <w:p w14:paraId="2D8A15B0" w14:textId="77777777" w:rsidR="006A22A3" w:rsidRDefault="006A22A3" w:rsidP="006A22A3">
      <w:r>
        <w:t xml:space="preserve">                (b = _.ne(b)) &amp;&amp; !_.oa(a, b) &amp;&amp; a.push(b)</w:t>
      </w:r>
    </w:p>
    <w:p w14:paraId="256ED2E9" w14:textId="77777777" w:rsidR="006A22A3" w:rsidRDefault="006A22A3" w:rsidP="006A22A3">
      <w:r>
        <w:t xml:space="preserve">            });</w:t>
      </w:r>
    </w:p>
    <w:p w14:paraId="279E038C" w14:textId="77777777" w:rsidR="006A22A3" w:rsidRDefault="006A22A3" w:rsidP="006A22A3">
      <w:r>
        <w:t xml:space="preserve">            return new _.Jl(a)</w:t>
      </w:r>
    </w:p>
    <w:p w14:paraId="73FACF99" w14:textId="77777777" w:rsidR="006A22A3" w:rsidRDefault="006A22A3" w:rsidP="006A22A3">
      <w:r>
        <w:t xml:space="preserve">        }</w:t>
      </w:r>
    </w:p>
    <w:p w14:paraId="77FB1431" w14:textId="77777777" w:rsidR="006A22A3" w:rsidRDefault="006A22A3" w:rsidP="006A22A3">
      <w:r>
        <w:t xml:space="preserve">        ;</w:t>
      </w:r>
    </w:p>
    <w:p w14:paraId="7642A67D" w14:textId="77777777" w:rsidR="006A22A3" w:rsidRDefault="006A22A3" w:rsidP="006A22A3">
      <w:r>
        <w:t xml:space="preserve">        _.l.children = function() {</w:t>
      </w:r>
    </w:p>
    <w:p w14:paraId="75FA1200" w14:textId="77777777" w:rsidR="006A22A3" w:rsidRDefault="006A22A3" w:rsidP="006A22A3">
      <w:r>
        <w:t xml:space="preserve">            const a = [];</w:t>
      </w:r>
    </w:p>
    <w:p w14:paraId="15918F4D" w14:textId="77777777" w:rsidR="006A22A3" w:rsidRDefault="006A22A3" w:rsidP="006A22A3">
      <w:r>
        <w:t xml:space="preserve">            this.re(function(b) {</w:t>
      </w:r>
    </w:p>
    <w:p w14:paraId="0C3335D9" w14:textId="77777777" w:rsidR="006A22A3" w:rsidRDefault="006A22A3" w:rsidP="006A22A3">
      <w:r>
        <w:t xml:space="preserve">                b = _.fg(b);</w:t>
      </w:r>
    </w:p>
    <w:p w14:paraId="23A57424" w14:textId="77777777" w:rsidR="006A22A3" w:rsidRDefault="006A22A3" w:rsidP="006A22A3">
      <w:r>
        <w:t xml:space="preserve">                for (let c = 0; c &lt; b.length; c++)</w:t>
      </w:r>
    </w:p>
    <w:p w14:paraId="1D65464C" w14:textId="77777777" w:rsidR="006A22A3" w:rsidRDefault="006A22A3" w:rsidP="006A22A3">
      <w:r>
        <w:t xml:space="preserve">                    a.push(b[c])</w:t>
      </w:r>
    </w:p>
    <w:p w14:paraId="51469472" w14:textId="77777777" w:rsidR="006A22A3" w:rsidRDefault="006A22A3" w:rsidP="006A22A3">
      <w:r>
        <w:t xml:space="preserve">            });</w:t>
      </w:r>
    </w:p>
    <w:p w14:paraId="1BB9B428" w14:textId="77777777" w:rsidR="006A22A3" w:rsidRDefault="006A22A3" w:rsidP="006A22A3">
      <w:r>
        <w:t xml:space="preserve">            return new _.Jl(a)</w:t>
      </w:r>
    </w:p>
    <w:p w14:paraId="3E4114BC" w14:textId="77777777" w:rsidR="006A22A3" w:rsidRDefault="006A22A3" w:rsidP="006A22A3">
      <w:r>
        <w:t xml:space="preserve">        }</w:t>
      </w:r>
    </w:p>
    <w:p w14:paraId="61C53E98" w14:textId="77777777" w:rsidR="006A22A3" w:rsidRDefault="006A22A3" w:rsidP="006A22A3">
      <w:r>
        <w:t xml:space="preserve">        ;</w:t>
      </w:r>
    </w:p>
    <w:p w14:paraId="66FF464D" w14:textId="77777777" w:rsidR="006A22A3" w:rsidRDefault="006A22A3" w:rsidP="006A22A3">
      <w:r>
        <w:t xml:space="preserve">        _.l.filter = function(a) {</w:t>
      </w:r>
    </w:p>
    <w:p w14:paraId="6A38E631" w14:textId="77777777" w:rsidR="006A22A3" w:rsidRDefault="006A22A3" w:rsidP="006A22A3">
      <w:r>
        <w:t xml:space="preserve">            a = _.ff(this.Id, Ola(a));</w:t>
      </w:r>
    </w:p>
    <w:p w14:paraId="23E3C70F" w14:textId="77777777" w:rsidR="006A22A3" w:rsidRDefault="006A22A3" w:rsidP="006A22A3">
      <w:r>
        <w:t xml:space="preserve">            return new _.Jl(a)</w:t>
      </w:r>
    </w:p>
    <w:p w14:paraId="74585B72" w14:textId="77777777" w:rsidR="006A22A3" w:rsidRDefault="006A22A3" w:rsidP="006A22A3">
      <w:r>
        <w:t xml:space="preserve">        }</w:t>
      </w:r>
    </w:p>
    <w:p w14:paraId="7CB90BD0" w14:textId="77777777" w:rsidR="006A22A3" w:rsidRDefault="006A22A3" w:rsidP="006A22A3">
      <w:r>
        <w:t xml:space="preserve">        ;</w:t>
      </w:r>
    </w:p>
    <w:p w14:paraId="62071DE0" w14:textId="77777777" w:rsidR="006A22A3" w:rsidRDefault="006A22A3" w:rsidP="006A22A3">
      <w:r>
        <w:t xml:space="preserve">        _.l.closest = function(a) {</w:t>
      </w:r>
    </w:p>
    <w:p w14:paraId="46120932" w14:textId="77777777" w:rsidR="006A22A3" w:rsidRDefault="006A22A3" w:rsidP="006A22A3">
      <w:r>
        <w:t xml:space="preserve">            const b = []</w:t>
      </w:r>
    </w:p>
    <w:p w14:paraId="3CF78F71" w14:textId="77777777" w:rsidR="006A22A3" w:rsidRDefault="006A22A3" w:rsidP="006A22A3">
      <w:r>
        <w:t xml:space="preserve">              , c = Ola(a)</w:t>
      </w:r>
    </w:p>
    <w:p w14:paraId="0046B873" w14:textId="77777777" w:rsidR="006A22A3" w:rsidRDefault="006A22A3" w:rsidP="006A22A3">
      <w:r>
        <w:t xml:space="preserve">              , d = function(e) {</w:t>
      </w:r>
    </w:p>
    <w:p w14:paraId="341EB173" w14:textId="77777777" w:rsidR="006A22A3" w:rsidRDefault="006A22A3" w:rsidP="006A22A3">
      <w:r>
        <w:t xml:space="preserve">                return _.pe(e) &amp;&amp; c(e)</w:t>
      </w:r>
    </w:p>
    <w:p w14:paraId="188A5FEC" w14:textId="77777777" w:rsidR="006A22A3" w:rsidRDefault="006A22A3" w:rsidP="006A22A3">
      <w:r>
        <w:t xml:space="preserve">            };</w:t>
      </w:r>
    </w:p>
    <w:p w14:paraId="0F8EAC1E" w14:textId="77777777" w:rsidR="006A22A3" w:rsidRDefault="006A22A3" w:rsidP="006A22A3">
      <w:r>
        <w:t xml:space="preserve">            this.re(function(e) {</w:t>
      </w:r>
    </w:p>
    <w:p w14:paraId="6F6DA408" w14:textId="77777777" w:rsidR="006A22A3" w:rsidRDefault="006A22A3" w:rsidP="006A22A3">
      <w:r>
        <w:t xml:space="preserve">                (e = _.qe(e, d, !0)) &amp;&amp; !_.oa(b, e) &amp;&amp; b.push(e)</w:t>
      </w:r>
    </w:p>
    <w:p w14:paraId="5C3ABC64" w14:textId="77777777" w:rsidR="006A22A3" w:rsidRDefault="006A22A3" w:rsidP="006A22A3">
      <w:r>
        <w:t xml:space="preserve">            });</w:t>
      </w:r>
    </w:p>
    <w:p w14:paraId="545A4156" w14:textId="77777777" w:rsidR="006A22A3" w:rsidRDefault="006A22A3" w:rsidP="006A22A3">
      <w:r>
        <w:t xml:space="preserve">            return new _.Jl(b)</w:t>
      </w:r>
    </w:p>
    <w:p w14:paraId="2589677F" w14:textId="77777777" w:rsidR="006A22A3" w:rsidRDefault="006A22A3" w:rsidP="006A22A3">
      <w:r>
        <w:t xml:space="preserve">        }</w:t>
      </w:r>
    </w:p>
    <w:p w14:paraId="23543227" w14:textId="77777777" w:rsidR="006A22A3" w:rsidRDefault="006A22A3" w:rsidP="006A22A3">
      <w:r>
        <w:t xml:space="preserve">        ;</w:t>
      </w:r>
    </w:p>
    <w:p w14:paraId="7014D2CA" w14:textId="77777777" w:rsidR="006A22A3" w:rsidRDefault="006A22A3" w:rsidP="006A22A3">
      <w:r>
        <w:t xml:space="preserve">        _.l.next = function(a) {</w:t>
      </w:r>
    </w:p>
    <w:p w14:paraId="69E77A4E" w14:textId="77777777" w:rsidR="006A22A3" w:rsidRDefault="006A22A3" w:rsidP="006A22A3">
      <w:r>
        <w:t xml:space="preserve">            return _.dma(this, _.Mfa, a)</w:t>
      </w:r>
    </w:p>
    <w:p w14:paraId="704BE3F7" w14:textId="77777777" w:rsidR="006A22A3" w:rsidRDefault="006A22A3" w:rsidP="006A22A3">
      <w:r>
        <w:t xml:space="preserve">        }</w:t>
      </w:r>
    </w:p>
    <w:p w14:paraId="2A756E92" w14:textId="77777777" w:rsidR="006A22A3" w:rsidRDefault="006A22A3" w:rsidP="006A22A3">
      <w:r>
        <w:t xml:space="preserve">        ;</w:t>
      </w:r>
    </w:p>
    <w:p w14:paraId="761FA9FB" w14:textId="77777777" w:rsidR="006A22A3" w:rsidRDefault="006A22A3" w:rsidP="006A22A3">
      <w:r>
        <w:t xml:space="preserve">        _.dma = function(a, b, c) {</w:t>
      </w:r>
    </w:p>
    <w:p w14:paraId="37C9054F" w14:textId="77777777" w:rsidR="006A22A3" w:rsidRDefault="006A22A3" w:rsidP="006A22A3">
      <w:r>
        <w:t xml:space="preserve">            const d = [];</w:t>
      </w:r>
    </w:p>
    <w:p w14:paraId="35DD7CBE" w14:textId="77777777" w:rsidR="006A22A3" w:rsidRDefault="006A22A3" w:rsidP="006A22A3">
      <w:r>
        <w:t xml:space="preserve">            let e;</w:t>
      </w:r>
    </w:p>
    <w:p w14:paraId="0D076516" w14:textId="77777777" w:rsidR="006A22A3" w:rsidRDefault="006A22A3" w:rsidP="006A22A3">
      <w:r>
        <w:t xml:space="preserve">            e = c ? Ola(c) : Pla;</w:t>
      </w:r>
    </w:p>
    <w:p w14:paraId="6FBDAB38" w14:textId="77777777" w:rsidR="006A22A3" w:rsidRDefault="006A22A3" w:rsidP="006A22A3">
      <w:r>
        <w:t xml:space="preserve">            a.re(function(f) {</w:t>
      </w:r>
    </w:p>
    <w:p w14:paraId="5A5E8651" w14:textId="77777777" w:rsidR="006A22A3" w:rsidRDefault="006A22A3" w:rsidP="006A22A3">
      <w:r>
        <w:t xml:space="preserve">                (f = b(f)) &amp;&amp; e(f) &amp;&amp; d.push(f)</w:t>
      </w:r>
    </w:p>
    <w:p w14:paraId="7753BEBE" w14:textId="77777777" w:rsidR="006A22A3" w:rsidRDefault="006A22A3" w:rsidP="006A22A3">
      <w:r>
        <w:t xml:space="preserve">            });</w:t>
      </w:r>
    </w:p>
    <w:p w14:paraId="62C97FC0" w14:textId="77777777" w:rsidR="006A22A3" w:rsidRDefault="006A22A3" w:rsidP="006A22A3">
      <w:r>
        <w:t xml:space="preserve">            return new _.Jl(d)</w:t>
      </w:r>
    </w:p>
    <w:p w14:paraId="6736C4FC" w14:textId="77777777" w:rsidR="006A22A3" w:rsidRDefault="006A22A3" w:rsidP="006A22A3">
      <w:r>
        <w:t xml:space="preserve">        }</w:t>
      </w:r>
    </w:p>
    <w:p w14:paraId="3B2FE864" w14:textId="77777777" w:rsidR="006A22A3" w:rsidRDefault="006A22A3" w:rsidP="006A22A3">
      <w:r>
        <w:t xml:space="preserve">        ;</w:t>
      </w:r>
    </w:p>
    <w:p w14:paraId="37F30CEF" w14:textId="77777777" w:rsidR="006A22A3" w:rsidRDefault="006A22A3" w:rsidP="006A22A3">
      <w:r>
        <w:t xml:space="preserve">        _.l = _.Jl.prototype;</w:t>
      </w:r>
    </w:p>
    <w:p w14:paraId="0244070B" w14:textId="77777777" w:rsidR="006A22A3" w:rsidRDefault="006A22A3" w:rsidP="006A22A3">
      <w:r>
        <w:t xml:space="preserve">        _.l.qc = function(a) {</w:t>
      </w:r>
    </w:p>
    <w:p w14:paraId="06CED8C9" w14:textId="77777777" w:rsidR="006A22A3" w:rsidRDefault="006A22A3" w:rsidP="006A22A3">
      <w:r>
        <w:t xml:space="preserve">            for (let b = 0; b &lt; this.Id.length; b++)</w:t>
      </w:r>
    </w:p>
    <w:p w14:paraId="485F5BCE" w14:textId="77777777" w:rsidR="006A22A3" w:rsidRDefault="006A22A3" w:rsidP="006A22A3">
      <w:r>
        <w:t xml:space="preserve">                if (_.ml(this.Id[b], a))</w:t>
      </w:r>
    </w:p>
    <w:p w14:paraId="0D51D4EE" w14:textId="77777777" w:rsidR="006A22A3" w:rsidRDefault="006A22A3" w:rsidP="006A22A3">
      <w:r>
        <w:t xml:space="preserve">                    return !0;</w:t>
      </w:r>
    </w:p>
    <w:p w14:paraId="1762769F" w14:textId="77777777" w:rsidR="006A22A3" w:rsidRDefault="006A22A3" w:rsidP="006A22A3">
      <w:r>
        <w:t xml:space="preserve">            return !1</w:t>
      </w:r>
    </w:p>
    <w:p w14:paraId="376D622B" w14:textId="77777777" w:rsidR="006A22A3" w:rsidRDefault="006A22A3" w:rsidP="006A22A3">
      <w:r>
        <w:t xml:space="preserve">        }</w:t>
      </w:r>
    </w:p>
    <w:p w14:paraId="7A5BCC22" w14:textId="77777777" w:rsidR="006A22A3" w:rsidRDefault="006A22A3" w:rsidP="006A22A3">
      <w:r>
        <w:t xml:space="preserve">        ;</w:t>
      </w:r>
    </w:p>
    <w:p w14:paraId="2EB31D41" w14:textId="77777777" w:rsidR="006A22A3" w:rsidRDefault="006A22A3" w:rsidP="006A22A3">
      <w:r>
        <w:t xml:space="preserve">        _.l.Gb = function(a) {</w:t>
      </w:r>
    </w:p>
    <w:p w14:paraId="2876057B" w14:textId="77777777" w:rsidR="006A22A3" w:rsidRDefault="006A22A3" w:rsidP="006A22A3">
      <w:r>
        <w:t xml:space="preserve">            return this.re(function(b) {</w:t>
      </w:r>
    </w:p>
    <w:p w14:paraId="52BD025E" w14:textId="77777777" w:rsidR="006A22A3" w:rsidRDefault="006A22A3" w:rsidP="006A22A3">
      <w:r>
        <w:t xml:space="preserve">                _.nl(b, a)</w:t>
      </w:r>
    </w:p>
    <w:p w14:paraId="3810C350" w14:textId="77777777" w:rsidR="006A22A3" w:rsidRDefault="006A22A3" w:rsidP="006A22A3">
      <w:r>
        <w:t xml:space="preserve">            })</w:t>
      </w:r>
    </w:p>
    <w:p w14:paraId="7621B4DE" w14:textId="77777777" w:rsidR="006A22A3" w:rsidRDefault="006A22A3" w:rsidP="006A22A3">
      <w:r>
        <w:t xml:space="preserve">        }</w:t>
      </w:r>
    </w:p>
    <w:p w14:paraId="06249C91" w14:textId="77777777" w:rsidR="006A22A3" w:rsidRDefault="006A22A3" w:rsidP="006A22A3">
      <w:r>
        <w:t xml:space="preserve">        ;</w:t>
      </w:r>
    </w:p>
    <w:p w14:paraId="45971A27" w14:textId="77777777" w:rsidR="006A22A3" w:rsidRDefault="006A22A3" w:rsidP="006A22A3">
      <w:r>
        <w:t xml:space="preserve">        _.l.Mb = function(a) {</w:t>
      </w:r>
    </w:p>
    <w:p w14:paraId="50D31BD7" w14:textId="77777777" w:rsidR="006A22A3" w:rsidRDefault="006A22A3" w:rsidP="006A22A3">
      <w:r>
        <w:t xml:space="preserve">            return this.re(function(b) {</w:t>
      </w:r>
    </w:p>
    <w:p w14:paraId="4DDFE07F" w14:textId="77777777" w:rsidR="006A22A3" w:rsidRDefault="006A22A3" w:rsidP="006A22A3">
      <w:r>
        <w:t xml:space="preserve">                _.Ila(b, a)</w:t>
      </w:r>
    </w:p>
    <w:p w14:paraId="20B4365D" w14:textId="77777777" w:rsidR="006A22A3" w:rsidRDefault="006A22A3" w:rsidP="006A22A3">
      <w:r>
        <w:t xml:space="preserve">            })</w:t>
      </w:r>
    </w:p>
    <w:p w14:paraId="3C96598A" w14:textId="77777777" w:rsidR="006A22A3" w:rsidRDefault="006A22A3" w:rsidP="006A22A3">
      <w:r>
        <w:t xml:space="preserve">        }</w:t>
      </w:r>
    </w:p>
    <w:p w14:paraId="6EF5CF1C" w14:textId="77777777" w:rsidR="006A22A3" w:rsidRDefault="006A22A3" w:rsidP="006A22A3">
      <w:r>
        <w:t xml:space="preserve">        ;</w:t>
      </w:r>
    </w:p>
    <w:p w14:paraId="6717460D" w14:textId="77777777" w:rsidR="006A22A3" w:rsidRDefault="006A22A3" w:rsidP="006A22A3">
      <w:r>
        <w:t xml:space="preserve">        _.l.jd = function() {</w:t>
      </w:r>
    </w:p>
    <w:p w14:paraId="02E75BAF" w14:textId="77777777" w:rsidR="006A22A3" w:rsidRDefault="006A22A3" w:rsidP="006A22A3">
      <w:r>
        <w:t xml:space="preserve">            if (0 &lt; this.Id.length) {</w:t>
      </w:r>
    </w:p>
    <w:p w14:paraId="00B4FED4" w14:textId="77777777" w:rsidR="006A22A3" w:rsidRDefault="006A22A3" w:rsidP="006A22A3">
      <w:r>
        <w:t xml:space="preserve">                const a = this.Id[0];</w:t>
      </w:r>
    </w:p>
    <w:p w14:paraId="3AA0AB9D" w14:textId="77777777" w:rsidR="006A22A3" w:rsidRDefault="006A22A3" w:rsidP="006A22A3">
      <w:r>
        <w:t xml:space="preserve">                if ("textContent"in a)</w:t>
      </w:r>
    </w:p>
    <w:p w14:paraId="40E47108" w14:textId="77777777" w:rsidR="006A22A3" w:rsidRDefault="006A22A3" w:rsidP="006A22A3">
      <w:r>
        <w:t xml:space="preserve">                    return (0,</w:t>
      </w:r>
    </w:p>
    <w:p w14:paraId="16D12630" w14:textId="77777777" w:rsidR="006A22A3" w:rsidRDefault="006A22A3" w:rsidP="006A22A3">
      <w:r>
        <w:t xml:space="preserve">                    _.pf)(a.textContent);</w:t>
      </w:r>
    </w:p>
    <w:p w14:paraId="70B2B096" w14:textId="77777777" w:rsidR="006A22A3" w:rsidRDefault="006A22A3" w:rsidP="006A22A3">
      <w:r>
        <w:t xml:space="preserve">                if ("innerText"in a)</w:t>
      </w:r>
    </w:p>
    <w:p w14:paraId="122D70B1" w14:textId="77777777" w:rsidR="006A22A3" w:rsidRDefault="006A22A3" w:rsidP="006A22A3">
      <w:r>
        <w:t xml:space="preserve">                    return (0,</w:t>
      </w:r>
    </w:p>
    <w:p w14:paraId="7448F610" w14:textId="77777777" w:rsidR="006A22A3" w:rsidRDefault="006A22A3" w:rsidP="006A22A3">
      <w:r>
        <w:t xml:space="preserve">                    _.pf)(a.innerText)</w:t>
      </w:r>
    </w:p>
    <w:p w14:paraId="2E14B3C2" w14:textId="77777777" w:rsidR="006A22A3" w:rsidRDefault="006A22A3" w:rsidP="006A22A3">
      <w:r>
        <w:t xml:space="preserve">            }</w:t>
      </w:r>
    </w:p>
    <w:p w14:paraId="6B40DB56" w14:textId="77777777" w:rsidR="006A22A3" w:rsidRDefault="006A22A3" w:rsidP="006A22A3">
      <w:r>
        <w:t xml:space="preserve">            return ""</w:t>
      </w:r>
    </w:p>
    <w:p w14:paraId="322B657C" w14:textId="77777777" w:rsidR="006A22A3" w:rsidRDefault="006A22A3" w:rsidP="006A22A3">
      <w:r>
        <w:t xml:space="preserve">        }</w:t>
      </w:r>
    </w:p>
    <w:p w14:paraId="45E1079C" w14:textId="77777777" w:rsidR="006A22A3" w:rsidRDefault="006A22A3" w:rsidP="006A22A3">
      <w:r>
        <w:t xml:space="preserve">        ;</w:t>
      </w:r>
    </w:p>
    <w:p w14:paraId="64EDC309" w14:textId="77777777" w:rsidR="006A22A3" w:rsidRDefault="006A22A3" w:rsidP="006A22A3">
      <w:r>
        <w:t xml:space="preserve">        _.l.Hd = _.aa(16);</w:t>
      </w:r>
    </w:p>
    <w:p w14:paraId="10602888" w14:textId="77777777" w:rsidR="006A22A3" w:rsidRDefault="006A22A3" w:rsidP="006A22A3">
      <w:r>
        <w:t xml:space="preserve">        _.l.Bj = _.aa(17);</w:t>
      </w:r>
    </w:p>
    <w:p w14:paraId="53FFB156" w14:textId="77777777" w:rsidR="006A22A3" w:rsidRDefault="006A22A3" w:rsidP="006A22A3">
      <w:r>
        <w:t xml:space="preserve">        _.l.Wb = function(a) {</w:t>
      </w:r>
    </w:p>
    <w:p w14:paraId="13431878" w14:textId="77777777" w:rsidR="006A22A3" w:rsidRDefault="006A22A3" w:rsidP="006A22A3">
      <w:r>
        <w:t xml:space="preserve">            if (0 &lt; this.Id.length)</w:t>
      </w:r>
    </w:p>
    <w:p w14:paraId="100E8079" w14:textId="77777777" w:rsidR="006A22A3" w:rsidRDefault="006A22A3" w:rsidP="006A22A3">
      <w:r>
        <w:t xml:space="preserve">                return this.Id[0].getAttribute(a)</w:t>
      </w:r>
    </w:p>
    <w:p w14:paraId="1763635F" w14:textId="77777777" w:rsidR="006A22A3" w:rsidRDefault="006A22A3" w:rsidP="006A22A3">
      <w:r>
        <w:t xml:space="preserve">        }</w:t>
      </w:r>
    </w:p>
    <w:p w14:paraId="5AE7FCF1" w14:textId="77777777" w:rsidR="006A22A3" w:rsidRDefault="006A22A3" w:rsidP="006A22A3">
      <w:r>
        <w:t xml:space="preserve">        ;</w:t>
      </w:r>
    </w:p>
    <w:p w14:paraId="10DF83B1" w14:textId="77777777" w:rsidR="006A22A3" w:rsidRDefault="006A22A3" w:rsidP="006A22A3">
      <w:r>
        <w:t xml:space="preserve">        _.Ml = function(a, b, c) {</w:t>
      </w:r>
    </w:p>
    <w:p w14:paraId="69CBE47B" w14:textId="77777777" w:rsidR="006A22A3" w:rsidRDefault="006A22A3" w:rsidP="006A22A3">
      <w:r>
        <w:t xml:space="preserve">            return a.re(function(d) {</w:t>
      </w:r>
    </w:p>
    <w:p w14:paraId="4E0931F4" w14:textId="77777777" w:rsidR="006A22A3" w:rsidRDefault="006A22A3" w:rsidP="006A22A3">
      <w:r>
        <w:t xml:space="preserve">                d.setAttribute(b, c)</w:t>
      </w:r>
    </w:p>
    <w:p w14:paraId="51CE2D5D" w14:textId="77777777" w:rsidR="006A22A3" w:rsidRDefault="006A22A3" w:rsidP="006A22A3">
      <w:r>
        <w:t xml:space="preserve">            })</w:t>
      </w:r>
    </w:p>
    <w:p w14:paraId="6DAF2CD0" w14:textId="77777777" w:rsidR="006A22A3" w:rsidRDefault="006A22A3" w:rsidP="006A22A3">
      <w:r>
        <w:t xml:space="preserve">        }</w:t>
      </w:r>
    </w:p>
    <w:p w14:paraId="74571435" w14:textId="77777777" w:rsidR="006A22A3" w:rsidRDefault="006A22A3" w:rsidP="006A22A3">
      <w:r>
        <w:t xml:space="preserve">        ;</w:t>
      </w:r>
    </w:p>
    <w:p w14:paraId="4BAF1DC7" w14:textId="77777777" w:rsidR="006A22A3" w:rsidRDefault="006A22A3" w:rsidP="006A22A3">
      <w:r>
        <w:t xml:space="preserve">        _.Nl = function(a, b) {</w:t>
      </w:r>
    </w:p>
    <w:p w14:paraId="1816441F" w14:textId="77777777" w:rsidR="006A22A3" w:rsidRDefault="006A22A3" w:rsidP="006A22A3">
      <w:r>
        <w:t xml:space="preserve">            return a.re(function(c) {</w:t>
      </w:r>
    </w:p>
    <w:p w14:paraId="29401129" w14:textId="77777777" w:rsidR="006A22A3" w:rsidRDefault="006A22A3" w:rsidP="006A22A3">
      <w:r>
        <w:t xml:space="preserve">                c.removeAttribute(b)</w:t>
      </w:r>
    </w:p>
    <w:p w14:paraId="19DF18B4" w14:textId="77777777" w:rsidR="006A22A3" w:rsidRDefault="006A22A3" w:rsidP="006A22A3">
      <w:r>
        <w:t xml:space="preserve">            })</w:t>
      </w:r>
    </w:p>
    <w:p w14:paraId="1EC37DD2" w14:textId="77777777" w:rsidR="006A22A3" w:rsidRDefault="006A22A3" w:rsidP="006A22A3">
      <w:r>
        <w:t xml:space="preserve">        }</w:t>
      </w:r>
    </w:p>
    <w:p w14:paraId="4CBE9F41" w14:textId="77777777" w:rsidR="006A22A3" w:rsidRDefault="006A22A3" w:rsidP="006A22A3">
      <w:r>
        <w:t xml:space="preserve">        ;</w:t>
      </w:r>
    </w:p>
    <w:p w14:paraId="47F062C5" w14:textId="77777777" w:rsidR="006A22A3" w:rsidRDefault="006A22A3" w:rsidP="006A22A3">
      <w:r>
        <w:t xml:space="preserve">        _.l = _.Jl.prototype;</w:t>
      </w:r>
    </w:p>
    <w:p w14:paraId="6C09F774" w14:textId="77777777" w:rsidR="006A22A3" w:rsidRDefault="006A22A3" w:rsidP="006A22A3">
      <w:r>
        <w:t xml:space="preserve">        _.l.getStyle = function(a) {</w:t>
      </w:r>
    </w:p>
    <w:p w14:paraId="55671FD1" w14:textId="77777777" w:rsidR="006A22A3" w:rsidRDefault="006A22A3" w:rsidP="006A22A3">
      <w:r>
        <w:t xml:space="preserve">            if (0 &lt; this.Id.length)</w:t>
      </w:r>
    </w:p>
    <w:p w14:paraId="703C665F" w14:textId="77777777" w:rsidR="006A22A3" w:rsidRDefault="006A22A3" w:rsidP="006A22A3">
      <w:r>
        <w:t xml:space="preserve">                return _.$la(this.Id[0], a)</w:t>
      </w:r>
    </w:p>
    <w:p w14:paraId="5830355C" w14:textId="77777777" w:rsidR="006A22A3" w:rsidRDefault="006A22A3" w:rsidP="006A22A3">
      <w:r>
        <w:t xml:space="preserve">        }</w:t>
      </w:r>
    </w:p>
    <w:p w14:paraId="4C7BE529" w14:textId="77777777" w:rsidR="006A22A3" w:rsidRDefault="006A22A3" w:rsidP="006A22A3">
      <w:r>
        <w:t xml:space="preserve">        ;</w:t>
      </w:r>
    </w:p>
    <w:p w14:paraId="48132E76" w14:textId="77777777" w:rsidR="006A22A3" w:rsidRDefault="006A22A3" w:rsidP="006A22A3">
      <w:r>
        <w:t xml:space="preserve">        _.l.Ob = function(a, b) {</w:t>
      </w:r>
    </w:p>
    <w:p w14:paraId="22EA332B" w14:textId="77777777" w:rsidR="006A22A3" w:rsidRDefault="006A22A3" w:rsidP="006A22A3">
      <w:r>
        <w:t xml:space="preserve">            return this.re(function(c) {</w:t>
      </w:r>
    </w:p>
    <w:p w14:paraId="0DB9CB58" w14:textId="77777777" w:rsidR="006A22A3" w:rsidRDefault="006A22A3" w:rsidP="006A22A3">
      <w:r>
        <w:t xml:space="preserve">                _.Dl(c, a, b)</w:t>
      </w:r>
    </w:p>
    <w:p w14:paraId="2BBAB6D4" w14:textId="77777777" w:rsidR="006A22A3" w:rsidRDefault="006A22A3" w:rsidP="006A22A3">
      <w:r>
        <w:t xml:space="preserve">            })</w:t>
      </w:r>
    </w:p>
    <w:p w14:paraId="35049DE9" w14:textId="77777777" w:rsidR="006A22A3" w:rsidRDefault="006A22A3" w:rsidP="006A22A3">
      <w:r>
        <w:t xml:space="preserve">        }</w:t>
      </w:r>
    </w:p>
    <w:p w14:paraId="0D2AC4A5" w14:textId="77777777" w:rsidR="006A22A3" w:rsidRDefault="006A22A3" w:rsidP="006A22A3">
      <w:r>
        <w:t xml:space="preserve">        ;</w:t>
      </w:r>
    </w:p>
    <w:p w14:paraId="3CC6AEFB" w14:textId="77777777" w:rsidR="006A22A3" w:rsidRDefault="006A22A3" w:rsidP="006A22A3">
      <w:r>
        <w:t xml:space="preserve">        _.l.getData = function(a) {</w:t>
      </w:r>
    </w:p>
    <w:p w14:paraId="2D33A023" w14:textId="77777777" w:rsidR="006A22A3" w:rsidRDefault="006A22A3" w:rsidP="006A22A3">
      <w:r>
        <w:t xml:space="preserve">            if (0 === this.Id.length)</w:t>
      </w:r>
    </w:p>
    <w:p w14:paraId="30932719" w14:textId="77777777" w:rsidR="006A22A3" w:rsidRDefault="006A22A3" w:rsidP="006A22A3">
      <w:r>
        <w:t xml:space="preserve">                return new _.Wc(a,null);</w:t>
      </w:r>
    </w:p>
    <w:p w14:paraId="184FAF65" w14:textId="77777777" w:rsidR="006A22A3" w:rsidRDefault="006A22A3" w:rsidP="006A22A3">
      <w:r>
        <w:t xml:space="preserve">            const b = _.ql(this.Id[0], a);</w:t>
      </w:r>
    </w:p>
    <w:p w14:paraId="440869D7" w14:textId="77777777" w:rsidR="006A22A3" w:rsidRDefault="006A22A3" w:rsidP="006A22A3">
      <w:r>
        <w:t xml:space="preserve">            return new _.Wc(a,b)</w:t>
      </w:r>
    </w:p>
    <w:p w14:paraId="11D14722" w14:textId="77777777" w:rsidR="006A22A3" w:rsidRDefault="006A22A3" w:rsidP="006A22A3">
      <w:r>
        <w:t xml:space="preserve">        }</w:t>
      </w:r>
    </w:p>
    <w:p w14:paraId="24A297A7" w14:textId="77777777" w:rsidR="006A22A3" w:rsidRDefault="006A22A3" w:rsidP="006A22A3">
      <w:r>
        <w:t xml:space="preserve">        ;</w:t>
      </w:r>
    </w:p>
    <w:p w14:paraId="0CA0B345" w14:textId="77777777" w:rsidR="006A22A3" w:rsidRDefault="006A22A3" w:rsidP="006A22A3">
      <w:r>
        <w:t xml:space="preserve">        _.l.ms = _.aa(19);</w:t>
      </w:r>
    </w:p>
    <w:p w14:paraId="0C0A0A21" w14:textId="77777777" w:rsidR="006A22A3" w:rsidRDefault="006A22A3" w:rsidP="006A22A3">
      <w:r>
        <w:t xml:space="preserve">        _.l.focus = function(a) {</w:t>
      </w:r>
    </w:p>
    <w:p w14:paraId="78333FF8" w14:textId="77777777" w:rsidR="006A22A3" w:rsidRDefault="006A22A3" w:rsidP="006A22A3">
      <w:r>
        <w:t xml:space="preserve">            try {</w:t>
      </w:r>
    </w:p>
    <w:p w14:paraId="6129FED5" w14:textId="77777777" w:rsidR="006A22A3" w:rsidRDefault="006A22A3" w:rsidP="006A22A3">
      <w:r>
        <w:t xml:space="preserve">                a ? this.Aa().focus(a) : this.Aa().focus()</w:t>
      </w:r>
    </w:p>
    <w:p w14:paraId="23222765" w14:textId="77777777" w:rsidR="006A22A3" w:rsidRDefault="006A22A3" w:rsidP="006A22A3">
      <w:r>
        <w:t xml:space="preserve">            } catch (b) {}</w:t>
      </w:r>
    </w:p>
    <w:p w14:paraId="704E0463" w14:textId="77777777" w:rsidR="006A22A3" w:rsidRDefault="006A22A3" w:rsidP="006A22A3">
      <w:r>
        <w:t xml:space="preserve">            return this</w:t>
      </w:r>
    </w:p>
    <w:p w14:paraId="7C0B3ABB" w14:textId="77777777" w:rsidR="006A22A3" w:rsidRDefault="006A22A3" w:rsidP="006A22A3">
      <w:r>
        <w:t xml:space="preserve">        }</w:t>
      </w:r>
    </w:p>
    <w:p w14:paraId="55D90002" w14:textId="77777777" w:rsidR="006A22A3" w:rsidRDefault="006A22A3" w:rsidP="006A22A3">
      <w:r>
        <w:t xml:space="preserve">        ;</w:t>
      </w:r>
    </w:p>
    <w:p w14:paraId="00E2321C" w14:textId="77777777" w:rsidR="006A22A3" w:rsidRDefault="006A22A3" w:rsidP="006A22A3">
      <w:r>
        <w:t xml:space="preserve">        _.l.click = function() {</w:t>
      </w:r>
    </w:p>
    <w:p w14:paraId="00A90670" w14:textId="77777777" w:rsidR="006A22A3" w:rsidRDefault="006A22A3" w:rsidP="006A22A3">
      <w:r>
        <w:t xml:space="preserve">            var a = _.Qf(this.Aa());</w:t>
      </w:r>
    </w:p>
    <w:p w14:paraId="6F6894E2" w14:textId="77777777" w:rsidR="006A22A3" w:rsidRDefault="006A22A3" w:rsidP="006A22A3">
      <w:r>
        <w:t xml:space="preserve">            if (a.createEvent) {</w:t>
      </w:r>
    </w:p>
    <w:p w14:paraId="1A248F29" w14:textId="77777777" w:rsidR="006A22A3" w:rsidRDefault="006A22A3" w:rsidP="006A22A3">
      <w:r>
        <w:t xml:space="preserve">                const b = a.createEvent("MouseEvents");</w:t>
      </w:r>
    </w:p>
    <w:p w14:paraId="0794D62A" w14:textId="77777777" w:rsidR="006A22A3" w:rsidRDefault="006A22A3" w:rsidP="006A22A3">
      <w:r>
        <w:t xml:space="preserve">                b.initMouseEvent("click", !0, !0, a.defaultView, 1, 0, 0, 0, 0, !1, !1, !1, !1, 0, null);</w:t>
      </w:r>
    </w:p>
    <w:p w14:paraId="73E8BA8F" w14:textId="77777777" w:rsidR="006A22A3" w:rsidRDefault="006A22A3" w:rsidP="006A22A3">
      <w:r>
        <w:t xml:space="preserve">                this.Aa().dispatchEvent(b)</w:t>
      </w:r>
    </w:p>
    <w:p w14:paraId="4249EDB8" w14:textId="77777777" w:rsidR="006A22A3" w:rsidRDefault="006A22A3" w:rsidP="006A22A3">
      <w:r>
        <w:t xml:space="preserve">            } else</w:t>
      </w:r>
    </w:p>
    <w:p w14:paraId="293189BB" w14:textId="77777777" w:rsidR="006A22A3" w:rsidRDefault="006A22A3" w:rsidP="006A22A3">
      <w:r>
        <w:t xml:space="preserve">                a = a.createEventObject(),</w:t>
      </w:r>
    </w:p>
    <w:p w14:paraId="6C7D9543" w14:textId="77777777" w:rsidR="006A22A3" w:rsidRDefault="006A22A3" w:rsidP="006A22A3">
      <w:r>
        <w:t xml:space="preserve">                a.clientX = 0,</w:t>
      </w:r>
    </w:p>
    <w:p w14:paraId="28D40C60" w14:textId="77777777" w:rsidR="006A22A3" w:rsidRDefault="006A22A3" w:rsidP="006A22A3">
      <w:r>
        <w:t xml:space="preserve">                a.clientY = 0,</w:t>
      </w:r>
    </w:p>
    <w:p w14:paraId="69EB7B0A" w14:textId="77777777" w:rsidR="006A22A3" w:rsidRDefault="006A22A3" w:rsidP="006A22A3">
      <w:r>
        <w:t xml:space="preserve">                a.screenX = 0,</w:t>
      </w:r>
    </w:p>
    <w:p w14:paraId="09DC295E" w14:textId="77777777" w:rsidR="006A22A3" w:rsidRDefault="006A22A3" w:rsidP="006A22A3">
      <w:r>
        <w:t xml:space="preserve">                a.screenY = 0,</w:t>
      </w:r>
    </w:p>
    <w:p w14:paraId="5E2BC2DA" w14:textId="77777777" w:rsidR="006A22A3" w:rsidRDefault="006A22A3" w:rsidP="006A22A3">
      <w:r>
        <w:t xml:space="preserve">                a.altKey = !1,</w:t>
      </w:r>
    </w:p>
    <w:p w14:paraId="4FDF1EE1" w14:textId="77777777" w:rsidR="006A22A3" w:rsidRDefault="006A22A3" w:rsidP="006A22A3">
      <w:r>
        <w:t xml:space="preserve">                a.ctrlKey = !1,</w:t>
      </w:r>
    </w:p>
    <w:p w14:paraId="3DB076FA" w14:textId="77777777" w:rsidR="006A22A3" w:rsidRDefault="006A22A3" w:rsidP="006A22A3">
      <w:r>
        <w:t xml:space="preserve">                a.shiftKey = !1,</w:t>
      </w:r>
    </w:p>
    <w:p w14:paraId="35D13B79" w14:textId="77777777" w:rsidR="006A22A3" w:rsidRDefault="006A22A3" w:rsidP="006A22A3">
      <w:r>
        <w:t xml:space="preserve">                a.button = 0,</w:t>
      </w:r>
    </w:p>
    <w:p w14:paraId="36E364F4" w14:textId="77777777" w:rsidR="006A22A3" w:rsidRDefault="006A22A3" w:rsidP="006A22A3">
      <w:r>
        <w:t xml:space="preserve">                this.Aa().fireEvent("onclick", a)</w:t>
      </w:r>
    </w:p>
    <w:p w14:paraId="4CA4AFDE" w14:textId="77777777" w:rsidR="006A22A3" w:rsidRDefault="006A22A3" w:rsidP="006A22A3">
      <w:r>
        <w:t xml:space="preserve">        }</w:t>
      </w:r>
    </w:p>
    <w:p w14:paraId="64FBBF92" w14:textId="77777777" w:rsidR="006A22A3" w:rsidRDefault="006A22A3" w:rsidP="006A22A3">
      <w:r>
        <w:t xml:space="preserve">        ;</w:t>
      </w:r>
    </w:p>
    <w:p w14:paraId="28F141C5" w14:textId="77777777" w:rsidR="006A22A3" w:rsidRDefault="006A22A3" w:rsidP="006A22A3">
      <w:r>
        <w:t xml:space="preserve">        _.Ol = function(a, b, c, d=!1) {</w:t>
      </w:r>
    </w:p>
    <w:p w14:paraId="4A74F476" w14:textId="77777777" w:rsidR="006A22A3" w:rsidRDefault="006A22A3" w:rsidP="006A22A3">
      <w:r>
        <w:t xml:space="preserve">            function e(f, g, h) {</w:t>
      </w:r>
    </w:p>
    <w:p w14:paraId="03D3412A" w14:textId="77777777" w:rsidR="006A22A3" w:rsidRDefault="006A22A3" w:rsidP="006A22A3">
      <w:r>
        <w:t xml:space="preserve">                let k = g;</w:t>
      </w:r>
    </w:p>
    <w:p w14:paraId="5A77AA1E" w14:textId="77777777" w:rsidR="006A22A3" w:rsidRDefault="006A22A3" w:rsidP="006A22A3">
      <w:r>
        <w:t xml:space="preserve">                g &amp;&amp; g.parentNode &amp;&amp; (k = g.cloneNode(!0));</w:t>
      </w:r>
    </w:p>
    <w:p w14:paraId="3BC63424" w14:textId="77777777" w:rsidR="006A22A3" w:rsidRDefault="006A22A3" w:rsidP="006A22A3">
      <w:r>
        <w:t xml:space="preserve">                f(k, h)</w:t>
      </w:r>
    </w:p>
    <w:p w14:paraId="3DCB0A7E" w14:textId="77777777" w:rsidR="006A22A3" w:rsidRDefault="006A22A3" w:rsidP="006A22A3">
      <w:r>
        <w:t xml:space="preserve">            }</w:t>
      </w:r>
    </w:p>
    <w:p w14:paraId="315E4D34" w14:textId="77777777" w:rsidR="006A22A3" w:rsidRDefault="006A22A3" w:rsidP="006A22A3">
      <w:r>
        <w:t xml:space="preserve">            if (1 == a.Id.length) {</w:t>
      </w:r>
    </w:p>
    <w:p w14:paraId="09C49E08" w14:textId="77777777" w:rsidR="006A22A3" w:rsidRDefault="006A22A3" w:rsidP="006A22A3">
      <w:r>
        <w:t xml:space="preserve">                const f = a.Id[0]</w:t>
      </w:r>
    </w:p>
    <w:p w14:paraId="56EF6016" w14:textId="77777777" w:rsidR="006A22A3" w:rsidRDefault="006A22A3" w:rsidP="006A22A3">
      <w:r>
        <w:t xml:space="preserve">                  , g = h=&gt;b(h, f);</w:t>
      </w:r>
    </w:p>
    <w:p w14:paraId="38461B43" w14:textId="77777777" w:rsidR="006A22A3" w:rsidRDefault="006A22A3" w:rsidP="006A22A3">
      <w:r>
        <w:t xml:space="preserve">                c instanceof _.Jl ? c.re(g, void 0, d) : Array.isArray(c) ? (d ? _.ka : _.Ca)(c, g) : b(c, f);</w:t>
      </w:r>
    </w:p>
    <w:p w14:paraId="7490A910" w14:textId="77777777" w:rsidR="006A22A3" w:rsidRDefault="006A22A3" w:rsidP="006A22A3">
      <w:r>
        <w:t xml:space="preserve">                return a</w:t>
      </w:r>
    </w:p>
    <w:p w14:paraId="6CB2AED7" w14:textId="77777777" w:rsidR="006A22A3" w:rsidRDefault="006A22A3" w:rsidP="006A22A3">
      <w:r>
        <w:t xml:space="preserve">            }</w:t>
      </w:r>
    </w:p>
    <w:p w14:paraId="1DEA5AD4" w14:textId="77777777" w:rsidR="006A22A3" w:rsidRDefault="006A22A3" w:rsidP="006A22A3">
      <w:r>
        <w:t xml:space="preserve">            return a.re(function(f) {</w:t>
      </w:r>
    </w:p>
    <w:p w14:paraId="42AB4012" w14:textId="77777777" w:rsidR="006A22A3" w:rsidRDefault="006A22A3" w:rsidP="006A22A3">
      <w:r>
        <w:t xml:space="preserve">                c instanceof _.Jl ? c.re(function(g) {</w:t>
      </w:r>
    </w:p>
    <w:p w14:paraId="3EC5D033" w14:textId="77777777" w:rsidR="006A22A3" w:rsidRDefault="006A22A3" w:rsidP="006A22A3">
      <w:r>
        <w:t xml:space="preserve">                    e(b, g, f)</w:t>
      </w:r>
    </w:p>
    <w:p w14:paraId="45D11051" w14:textId="77777777" w:rsidR="006A22A3" w:rsidRDefault="006A22A3" w:rsidP="006A22A3">
      <w:r>
        <w:t xml:space="preserve">                }) : Array.isArray(c) ? _.Ca(c, function(g) {</w:t>
      </w:r>
    </w:p>
    <w:p w14:paraId="006BBA76" w14:textId="77777777" w:rsidR="006A22A3" w:rsidRDefault="006A22A3" w:rsidP="006A22A3">
      <w:r>
        <w:t xml:space="preserve">                    e(b, g, f)</w:t>
      </w:r>
    </w:p>
    <w:p w14:paraId="3FDCFBD6" w14:textId="77777777" w:rsidR="006A22A3" w:rsidRDefault="006A22A3" w:rsidP="006A22A3">
      <w:r>
        <w:t xml:space="preserve">                }) : e(b, c, f)</w:t>
      </w:r>
    </w:p>
    <w:p w14:paraId="1BB618B6" w14:textId="77777777" w:rsidR="006A22A3" w:rsidRDefault="006A22A3" w:rsidP="006A22A3">
      <w:r>
        <w:t xml:space="preserve">            })</w:t>
      </w:r>
    </w:p>
    <w:p w14:paraId="33DEC680" w14:textId="77777777" w:rsidR="006A22A3" w:rsidRDefault="006A22A3" w:rsidP="006A22A3">
      <w:r>
        <w:t xml:space="preserve">        }</w:t>
      </w:r>
    </w:p>
    <w:p w14:paraId="0471E1D0" w14:textId="77777777" w:rsidR="006A22A3" w:rsidRDefault="006A22A3" w:rsidP="006A22A3">
      <w:r>
        <w:t xml:space="preserve">        ;</w:t>
      </w:r>
    </w:p>
    <w:p w14:paraId="1FF09CB7" w14:textId="77777777" w:rsidR="006A22A3" w:rsidRDefault="006A22A3" w:rsidP="006A22A3">
      <w:r>
        <w:t xml:space="preserve">        _.l = _.Jl.prototype;</w:t>
      </w:r>
    </w:p>
    <w:p w14:paraId="6CB8DC23" w14:textId="77777777" w:rsidR="006A22A3" w:rsidRDefault="006A22A3" w:rsidP="006A22A3">
      <w:r>
        <w:t xml:space="preserve">        _.l.append = function(a) {</w:t>
      </w:r>
    </w:p>
    <w:p w14:paraId="0AE22BBF" w14:textId="77777777" w:rsidR="006A22A3" w:rsidRDefault="006A22A3" w:rsidP="006A22A3">
      <w:r>
        <w:t xml:space="preserve">            return _.Ol(this, function(b, c) {</w:t>
      </w:r>
    </w:p>
    <w:p w14:paraId="21B4E9C6" w14:textId="77777777" w:rsidR="006A22A3" w:rsidRDefault="006A22A3" w:rsidP="006A22A3">
      <w:r>
        <w:t xml:space="preserve">                b &amp;&amp; c.appendChild(b)</w:t>
      </w:r>
    </w:p>
    <w:p w14:paraId="34790AED" w14:textId="77777777" w:rsidR="006A22A3" w:rsidRDefault="006A22A3" w:rsidP="006A22A3">
      <w:r>
        <w:t xml:space="preserve">            }, a)</w:t>
      </w:r>
    </w:p>
    <w:p w14:paraId="22A4F034" w14:textId="77777777" w:rsidR="006A22A3" w:rsidRDefault="006A22A3" w:rsidP="006A22A3">
      <w:r>
        <w:t xml:space="preserve">        }</w:t>
      </w:r>
    </w:p>
    <w:p w14:paraId="2C9FC705" w14:textId="77777777" w:rsidR="006A22A3" w:rsidRDefault="006A22A3" w:rsidP="006A22A3">
      <w:r>
        <w:t xml:space="preserve">        ;</w:t>
      </w:r>
    </w:p>
    <w:p w14:paraId="08A2D347" w14:textId="77777777" w:rsidR="006A22A3" w:rsidRDefault="006A22A3" w:rsidP="006A22A3">
      <w:r>
        <w:t xml:space="preserve">        _.l.jy = _.aa(20);</w:t>
      </w:r>
    </w:p>
    <w:p w14:paraId="698FF0B4" w14:textId="77777777" w:rsidR="006A22A3" w:rsidRDefault="006A22A3" w:rsidP="006A22A3">
      <w:r>
        <w:t xml:space="preserve">        _.l.remove = function() {</w:t>
      </w:r>
    </w:p>
    <w:p w14:paraId="52122625" w14:textId="77777777" w:rsidR="006A22A3" w:rsidRDefault="006A22A3" w:rsidP="006A22A3">
      <w:r>
        <w:t xml:space="preserve">            return _.Ol(this, function(a, b) {</w:t>
      </w:r>
    </w:p>
    <w:p w14:paraId="1D4E43D8" w14:textId="77777777" w:rsidR="006A22A3" w:rsidRDefault="006A22A3" w:rsidP="006A22A3">
      <w:r>
        <w:t xml:space="preserve">                _.eg(b)</w:t>
      </w:r>
    </w:p>
    <w:p w14:paraId="5E8D663F" w14:textId="77777777" w:rsidR="006A22A3" w:rsidRDefault="006A22A3" w:rsidP="006A22A3">
      <w:r>
        <w:t xml:space="preserve">            }, null)</w:t>
      </w:r>
    </w:p>
    <w:p w14:paraId="7198623D" w14:textId="77777777" w:rsidR="006A22A3" w:rsidRDefault="006A22A3" w:rsidP="006A22A3">
      <w:r>
        <w:t xml:space="preserve">        }</w:t>
      </w:r>
    </w:p>
    <w:p w14:paraId="7DFDB8D0" w14:textId="77777777" w:rsidR="006A22A3" w:rsidRDefault="006A22A3" w:rsidP="006A22A3">
      <w:r>
        <w:t xml:space="preserve">        ;</w:t>
      </w:r>
    </w:p>
    <w:p w14:paraId="09A8111B" w14:textId="77777777" w:rsidR="006A22A3" w:rsidRDefault="006A22A3" w:rsidP="006A22A3">
      <w:r>
        <w:t xml:space="preserve">        _.l.after = function(a, b=!0) {</w:t>
      </w:r>
    </w:p>
    <w:p w14:paraId="0FA4F0EF" w14:textId="77777777" w:rsidR="006A22A3" w:rsidRDefault="006A22A3" w:rsidP="006A22A3">
      <w:r>
        <w:t xml:space="preserve">            return _.Ol(this, function(c, d) {</w:t>
      </w:r>
    </w:p>
    <w:p w14:paraId="45BBB62C" w14:textId="77777777" w:rsidR="006A22A3" w:rsidRDefault="006A22A3" w:rsidP="006A22A3">
      <w:r>
        <w:t xml:space="preserve">                c &amp;&amp; d.parentNode &amp;&amp; d.parentNode.insertBefore(c, d.nextSibling)</w:t>
      </w:r>
    </w:p>
    <w:p w14:paraId="4D489C69" w14:textId="77777777" w:rsidR="006A22A3" w:rsidRDefault="006A22A3" w:rsidP="006A22A3">
      <w:r>
        <w:t xml:space="preserve">            }, a, !b)</w:t>
      </w:r>
    </w:p>
    <w:p w14:paraId="75A54D98" w14:textId="77777777" w:rsidR="006A22A3" w:rsidRDefault="006A22A3" w:rsidP="006A22A3">
      <w:r>
        <w:t xml:space="preserve">        }</w:t>
      </w:r>
    </w:p>
    <w:p w14:paraId="619EBE2C" w14:textId="77777777" w:rsidR="006A22A3" w:rsidRDefault="006A22A3" w:rsidP="006A22A3">
      <w:r>
        <w:t xml:space="preserve">        ;</w:t>
      </w:r>
    </w:p>
    <w:p w14:paraId="21F284DD" w14:textId="77777777" w:rsidR="006A22A3" w:rsidRDefault="006A22A3" w:rsidP="006A22A3">
      <w:r>
        <w:t xml:space="preserve">        _.l.before = function(a) {</w:t>
      </w:r>
    </w:p>
    <w:p w14:paraId="6FDFD4D2" w14:textId="77777777" w:rsidR="006A22A3" w:rsidRDefault="006A22A3" w:rsidP="006A22A3">
      <w:r>
        <w:t xml:space="preserve">            return _.Ol(this, function(b, c) {</w:t>
      </w:r>
    </w:p>
    <w:p w14:paraId="78F46184" w14:textId="77777777" w:rsidR="006A22A3" w:rsidRDefault="006A22A3" w:rsidP="006A22A3">
      <w:r>
        <w:t xml:space="preserve">                b &amp;&amp; c.parentNode &amp;&amp; c.parentNode.insertBefore(b, c)</w:t>
      </w:r>
    </w:p>
    <w:p w14:paraId="524DEE14" w14:textId="77777777" w:rsidR="006A22A3" w:rsidRDefault="006A22A3" w:rsidP="006A22A3">
      <w:r>
        <w:t xml:space="preserve">            }, a)</w:t>
      </w:r>
    </w:p>
    <w:p w14:paraId="12B3491D" w14:textId="77777777" w:rsidR="006A22A3" w:rsidRDefault="006A22A3" w:rsidP="006A22A3">
      <w:r>
        <w:t xml:space="preserve">        }</w:t>
      </w:r>
    </w:p>
    <w:p w14:paraId="03089AD5" w14:textId="77777777" w:rsidR="006A22A3" w:rsidRDefault="006A22A3" w:rsidP="006A22A3">
      <w:r>
        <w:t xml:space="preserve">        ;</w:t>
      </w:r>
    </w:p>
    <w:p w14:paraId="7C2880D1" w14:textId="77777777" w:rsidR="006A22A3" w:rsidRDefault="006A22A3" w:rsidP="006A22A3">
      <w:r>
        <w:t xml:space="preserve">        _.l.replaceWith = function(a) {</w:t>
      </w:r>
    </w:p>
    <w:p w14:paraId="38E2CEE9" w14:textId="77777777" w:rsidR="006A22A3" w:rsidRDefault="006A22A3" w:rsidP="006A22A3">
      <w:r>
        <w:t xml:space="preserve">            return _.Ol(this, function(b, c) {</w:t>
      </w:r>
    </w:p>
    <w:p w14:paraId="70288A4C" w14:textId="77777777" w:rsidR="006A22A3" w:rsidRDefault="006A22A3" w:rsidP="006A22A3">
      <w:r>
        <w:t xml:space="preserve">                if (b) {</w:t>
      </w:r>
    </w:p>
    <w:p w14:paraId="5E4E74A7" w14:textId="77777777" w:rsidR="006A22A3" w:rsidRDefault="006A22A3" w:rsidP="006A22A3">
      <w:r>
        <w:t xml:space="preserve">                    var d = c.parentNode;</w:t>
      </w:r>
    </w:p>
    <w:p w14:paraId="02DE0C01" w14:textId="77777777" w:rsidR="006A22A3" w:rsidRDefault="006A22A3" w:rsidP="006A22A3">
      <w:r>
        <w:t xml:space="preserve">                    d &amp;&amp; d.replaceChild(b, c)</w:t>
      </w:r>
    </w:p>
    <w:p w14:paraId="1B7F33F8" w14:textId="77777777" w:rsidR="006A22A3" w:rsidRDefault="006A22A3" w:rsidP="006A22A3">
      <w:r>
        <w:t xml:space="preserve">                }</w:t>
      </w:r>
    </w:p>
    <w:p w14:paraId="79F96E02" w14:textId="77777777" w:rsidR="006A22A3" w:rsidRDefault="006A22A3" w:rsidP="006A22A3">
      <w:r>
        <w:t xml:space="preserve">            }, a)</w:t>
      </w:r>
    </w:p>
    <w:p w14:paraId="70FE4D6B" w14:textId="77777777" w:rsidR="006A22A3" w:rsidRDefault="006A22A3" w:rsidP="006A22A3">
      <w:r>
        <w:t xml:space="preserve">        }</w:t>
      </w:r>
    </w:p>
    <w:p w14:paraId="66ECE41A" w14:textId="77777777" w:rsidR="006A22A3" w:rsidRDefault="006A22A3" w:rsidP="006A22A3">
      <w:r>
        <w:t xml:space="preserve">        ;</w:t>
      </w:r>
    </w:p>
    <w:p w14:paraId="28F79862" w14:textId="77777777" w:rsidR="006A22A3" w:rsidRDefault="006A22A3" w:rsidP="006A22A3">
      <w:r>
        <w:t xml:space="preserve">        _.l.toggle = function(a) {</w:t>
      </w:r>
    </w:p>
    <w:p w14:paraId="3D9DA066" w14:textId="77777777" w:rsidR="006A22A3" w:rsidRDefault="006A22A3" w:rsidP="006A22A3">
      <w:r>
        <w:t xml:space="preserve">            return this.re(function(b) {</w:t>
      </w:r>
    </w:p>
    <w:p w14:paraId="631F36C1" w14:textId="77777777" w:rsidR="006A22A3" w:rsidRDefault="006A22A3" w:rsidP="006A22A3">
      <w:r>
        <w:t xml:space="preserve">                _.Il(b, a)</w:t>
      </w:r>
    </w:p>
    <w:p w14:paraId="3F8471D0" w14:textId="77777777" w:rsidR="006A22A3" w:rsidRDefault="006A22A3" w:rsidP="006A22A3">
      <w:r>
        <w:t xml:space="preserve">            })</w:t>
      </w:r>
    </w:p>
    <w:p w14:paraId="570F2163" w14:textId="77777777" w:rsidR="006A22A3" w:rsidRDefault="006A22A3" w:rsidP="006A22A3">
      <w:r>
        <w:t xml:space="preserve">        }</w:t>
      </w:r>
    </w:p>
    <w:p w14:paraId="7A80B139" w14:textId="77777777" w:rsidR="006A22A3" w:rsidRDefault="006A22A3" w:rsidP="006A22A3">
      <w:r>
        <w:t xml:space="preserve">        ;</w:t>
      </w:r>
    </w:p>
    <w:p w14:paraId="361BC4E1" w14:textId="77777777" w:rsidR="006A22A3" w:rsidRDefault="006A22A3" w:rsidP="006A22A3">
      <w:r>
        <w:t xml:space="preserve">        _.l.show = function() {</w:t>
      </w:r>
    </w:p>
    <w:p w14:paraId="625CB83D" w14:textId="77777777" w:rsidR="006A22A3" w:rsidRDefault="006A22A3" w:rsidP="006A22A3">
      <w:r>
        <w:t xml:space="preserve">            return this.toggle(!0)</w:t>
      </w:r>
    </w:p>
    <w:p w14:paraId="1A14E776" w14:textId="77777777" w:rsidR="006A22A3" w:rsidRDefault="006A22A3" w:rsidP="006A22A3">
      <w:r>
        <w:t xml:space="preserve">        }</w:t>
      </w:r>
    </w:p>
    <w:p w14:paraId="2F00518A" w14:textId="77777777" w:rsidR="006A22A3" w:rsidRDefault="006A22A3" w:rsidP="006A22A3">
      <w:r>
        <w:t xml:space="preserve">        ;</w:t>
      </w:r>
    </w:p>
    <w:p w14:paraId="3A44F366" w14:textId="77777777" w:rsidR="006A22A3" w:rsidRDefault="006A22A3" w:rsidP="006A22A3">
      <w:r>
        <w:t xml:space="preserve">        _.l.Ua = function(a, b, c, d) {</w:t>
      </w:r>
    </w:p>
    <w:p w14:paraId="023A68D9" w14:textId="77777777" w:rsidR="006A22A3" w:rsidRDefault="006A22A3" w:rsidP="006A22A3">
      <w:r>
        <w:t xml:space="preserve">            return ema(this, a, b, c, d)</w:t>
      </w:r>
    </w:p>
    <w:p w14:paraId="15D509AD" w14:textId="77777777" w:rsidR="006A22A3" w:rsidRDefault="006A22A3" w:rsidP="006A22A3">
      <w:r>
        <w:t xml:space="preserve">        }</w:t>
      </w:r>
    </w:p>
    <w:p w14:paraId="28E0F836" w14:textId="77777777" w:rsidR="006A22A3" w:rsidRDefault="006A22A3" w:rsidP="006A22A3">
      <w:r>
        <w:t xml:space="preserve">        ;</w:t>
      </w:r>
    </w:p>
    <w:p w14:paraId="599EE93C" w14:textId="77777777" w:rsidR="006A22A3" w:rsidRDefault="006A22A3" w:rsidP="006A22A3">
      <w:r>
        <w:t xml:space="preserve">        ema = function(a, b, c, d, e) {</w:t>
      </w:r>
    </w:p>
    <w:p w14:paraId="406696C9" w14:textId="77777777" w:rsidR="006A22A3" w:rsidRDefault="006A22A3" w:rsidP="006A22A3">
      <w:r>
        <w:t xml:space="preserve">            return a.re(function(f) {</w:t>
      </w:r>
    </w:p>
    <w:p w14:paraId="3AB37DC1" w14:textId="77777777" w:rsidR="006A22A3" w:rsidRDefault="006A22A3" w:rsidP="006A22A3">
      <w:r>
        <w:t xml:space="preserve">                mla(_.al(_.Qf(f)), f, b, c, d, e)</w:t>
      </w:r>
    </w:p>
    <w:p w14:paraId="12EC1BB3" w14:textId="77777777" w:rsidR="006A22A3" w:rsidRDefault="006A22A3" w:rsidP="006A22A3">
      <w:r>
        <w:t xml:space="preserve">            })</w:t>
      </w:r>
    </w:p>
    <w:p w14:paraId="06EF598E" w14:textId="77777777" w:rsidR="006A22A3" w:rsidRDefault="006A22A3" w:rsidP="006A22A3">
      <w:r>
        <w:t xml:space="preserve">        }</w:t>
      </w:r>
    </w:p>
    <w:p w14:paraId="274B408E" w14:textId="77777777" w:rsidR="006A22A3" w:rsidRDefault="006A22A3" w:rsidP="006A22A3">
      <w:r>
        <w:t xml:space="preserve">        ;</w:t>
      </w:r>
    </w:p>
    <w:p w14:paraId="0CF84242" w14:textId="77777777" w:rsidR="006A22A3" w:rsidRDefault="006A22A3" w:rsidP="006A22A3">
      <w:r>
        <w:t xml:space="preserve">        _.Ll = function(a, b) {</w:t>
      </w:r>
    </w:p>
    <w:p w14:paraId="2B129A12" w14:textId="77777777" w:rsidR="006A22A3" w:rsidRDefault="006A22A3" w:rsidP="006A22A3">
      <w:r>
        <w:t xml:space="preserve">            a instanceof _.Jl &amp;&amp; (b = a.Id,</w:t>
      </w:r>
    </w:p>
    <w:p w14:paraId="03AD71F2" w14:textId="77777777" w:rsidR="006A22A3" w:rsidRDefault="006A22A3" w:rsidP="006A22A3">
      <w:r>
        <w:t xml:space="preserve">            a = null);</w:t>
      </w:r>
    </w:p>
    <w:p w14:paraId="2FF8F661" w14:textId="77777777" w:rsidR="006A22A3" w:rsidRDefault="006A22A3" w:rsidP="006A22A3">
      <w:r>
        <w:t xml:space="preserve">            _.Jl.call(this, null != a ? [a] : b)</w:t>
      </w:r>
    </w:p>
    <w:p w14:paraId="7D10BA2E" w14:textId="77777777" w:rsidR="006A22A3" w:rsidRDefault="006A22A3" w:rsidP="006A22A3">
      <w:r>
        <w:t xml:space="preserve">        }</w:t>
      </w:r>
    </w:p>
    <w:p w14:paraId="05C379D7" w14:textId="77777777" w:rsidR="006A22A3" w:rsidRDefault="006A22A3" w:rsidP="006A22A3">
      <w:r>
        <w:t xml:space="preserve">        ;</w:t>
      </w:r>
    </w:p>
    <w:p w14:paraId="3725DBC9" w14:textId="77777777" w:rsidR="006A22A3" w:rsidRDefault="006A22A3" w:rsidP="006A22A3">
      <w:r>
        <w:t xml:space="preserve">        _.Pe(_.Ll, _.Jl);</w:t>
      </w:r>
    </w:p>
    <w:p w14:paraId="426D8E14" w14:textId="77777777" w:rsidR="006A22A3" w:rsidRDefault="006A22A3" w:rsidP="006A22A3">
      <w:r>
        <w:t xml:space="preserve">        _.l = _.Ll.prototype;</w:t>
      </w:r>
    </w:p>
    <w:p w14:paraId="7FF069DB" w14:textId="77777777" w:rsidR="006A22A3" w:rsidRDefault="006A22A3" w:rsidP="006A22A3">
      <w:r>
        <w:t xml:space="preserve">        _.l.children = function() {</w:t>
      </w:r>
    </w:p>
    <w:p w14:paraId="4519F989" w14:textId="77777777" w:rsidR="006A22A3" w:rsidRDefault="006A22A3" w:rsidP="006A22A3">
      <w:r>
        <w:t xml:space="preserve">            return new _.Jl(Array.prototype.slice.call(_.fg(this.Id[0])))</w:t>
      </w:r>
    </w:p>
    <w:p w14:paraId="1086C3BB" w14:textId="77777777" w:rsidR="006A22A3" w:rsidRDefault="006A22A3" w:rsidP="006A22A3">
      <w:r>
        <w:t xml:space="preserve">        }</w:t>
      </w:r>
    </w:p>
    <w:p w14:paraId="1D0F90F0" w14:textId="77777777" w:rsidR="006A22A3" w:rsidRDefault="006A22A3" w:rsidP="006A22A3">
      <w:r>
        <w:t xml:space="preserve">        ;</w:t>
      </w:r>
    </w:p>
    <w:p w14:paraId="7937FCE8" w14:textId="77777777" w:rsidR="006A22A3" w:rsidRDefault="006A22A3" w:rsidP="006A22A3">
      <w:r>
        <w:t xml:space="preserve">        _.l.re = function(a, b) {</w:t>
      </w:r>
    </w:p>
    <w:p w14:paraId="73EE598C" w14:textId="77777777" w:rsidR="006A22A3" w:rsidRDefault="006A22A3" w:rsidP="006A22A3">
      <w:r>
        <w:t xml:space="preserve">            a.call(b, this.Id[0], 0);</w:t>
      </w:r>
    </w:p>
    <w:p w14:paraId="19EE4713" w14:textId="77777777" w:rsidR="006A22A3" w:rsidRDefault="006A22A3" w:rsidP="006A22A3">
      <w:r>
        <w:t xml:space="preserve">            return this</w:t>
      </w:r>
    </w:p>
    <w:p w14:paraId="65295714" w14:textId="77777777" w:rsidR="006A22A3" w:rsidRDefault="006A22A3" w:rsidP="006A22A3">
      <w:r>
        <w:t xml:space="preserve">        }</w:t>
      </w:r>
    </w:p>
    <w:p w14:paraId="7DFE766D" w14:textId="77777777" w:rsidR="006A22A3" w:rsidRDefault="006A22A3" w:rsidP="006A22A3">
      <w:r>
        <w:t xml:space="preserve">        ;</w:t>
      </w:r>
    </w:p>
    <w:p w14:paraId="26121D79" w14:textId="77777777" w:rsidR="006A22A3" w:rsidRDefault="006A22A3" w:rsidP="006A22A3">
      <w:r>
        <w:t xml:space="preserve">        _.l.size = function() {</w:t>
      </w:r>
    </w:p>
    <w:p w14:paraId="200177C3" w14:textId="77777777" w:rsidR="006A22A3" w:rsidRDefault="006A22A3" w:rsidP="006A22A3">
      <w:r>
        <w:t xml:space="preserve">            return 1</w:t>
      </w:r>
    </w:p>
    <w:p w14:paraId="735C2E48" w14:textId="77777777" w:rsidR="006A22A3" w:rsidRDefault="006A22A3" w:rsidP="006A22A3">
      <w:r>
        <w:t xml:space="preserve">        }</w:t>
      </w:r>
    </w:p>
    <w:p w14:paraId="32687412" w14:textId="77777777" w:rsidR="006A22A3" w:rsidRDefault="006A22A3" w:rsidP="006A22A3">
      <w:r>
        <w:t xml:space="preserve">        ;</w:t>
      </w:r>
    </w:p>
    <w:p w14:paraId="6C39B060" w14:textId="77777777" w:rsidR="006A22A3" w:rsidRDefault="006A22A3" w:rsidP="006A22A3">
      <w:r>
        <w:t xml:space="preserve">        _.l.Aa = function() {</w:t>
      </w:r>
    </w:p>
    <w:p w14:paraId="7C304AE8" w14:textId="77777777" w:rsidR="006A22A3" w:rsidRDefault="006A22A3" w:rsidP="006A22A3">
      <w:r>
        <w:t xml:space="preserve">            return this.Id[0]</w:t>
      </w:r>
    </w:p>
    <w:p w14:paraId="63B6A62F" w14:textId="77777777" w:rsidR="006A22A3" w:rsidRDefault="006A22A3" w:rsidP="006A22A3">
      <w:r>
        <w:t xml:space="preserve">        }</w:t>
      </w:r>
    </w:p>
    <w:p w14:paraId="7112354F" w14:textId="77777777" w:rsidR="006A22A3" w:rsidRDefault="006A22A3" w:rsidP="006A22A3">
      <w:r>
        <w:t xml:space="preserve">        ;</w:t>
      </w:r>
    </w:p>
    <w:p w14:paraId="6294088A" w14:textId="77777777" w:rsidR="006A22A3" w:rsidRDefault="006A22A3" w:rsidP="006A22A3">
      <w:r>
        <w:t xml:space="preserve">        _.l.aw = function() {</w:t>
      </w:r>
    </w:p>
    <w:p w14:paraId="64188540" w14:textId="77777777" w:rsidR="006A22A3" w:rsidRDefault="006A22A3" w:rsidP="006A22A3">
      <w:r>
        <w:t xml:space="preserve">            return this.Id[0]</w:t>
      </w:r>
    </w:p>
    <w:p w14:paraId="1BBCD067" w14:textId="77777777" w:rsidR="006A22A3" w:rsidRDefault="006A22A3" w:rsidP="006A22A3">
      <w:r>
        <w:t xml:space="preserve">        }</w:t>
      </w:r>
    </w:p>
    <w:p w14:paraId="3593C554" w14:textId="77777777" w:rsidR="006A22A3" w:rsidRDefault="006A22A3" w:rsidP="006A22A3">
      <w:r>
        <w:t xml:space="preserve">        ;</w:t>
      </w:r>
    </w:p>
    <w:p w14:paraId="0105ED0E" w14:textId="77777777" w:rsidR="006A22A3" w:rsidRDefault="006A22A3" w:rsidP="006A22A3">
      <w:r>
        <w:t xml:space="preserve">        _.l.Fc = _.aa(14);</w:t>
      </w:r>
    </w:p>
    <w:p w14:paraId="5B63D4C7" w14:textId="77777777" w:rsidR="006A22A3" w:rsidRDefault="006A22A3" w:rsidP="006A22A3">
      <w:r>
        <w:t xml:space="preserve">        _.l.Tc = function() {</w:t>
      </w:r>
    </w:p>
    <w:p w14:paraId="1FE6B3F5" w14:textId="77777777" w:rsidR="006A22A3" w:rsidRDefault="006A22A3" w:rsidP="006A22A3">
      <w:r>
        <w:t xml:space="preserve">            return this</w:t>
      </w:r>
    </w:p>
    <w:p w14:paraId="70927EE4" w14:textId="77777777" w:rsidR="006A22A3" w:rsidRDefault="006A22A3" w:rsidP="006A22A3">
      <w:r>
        <w:t xml:space="preserve">        }</w:t>
      </w:r>
    </w:p>
    <w:p w14:paraId="3F1AD635" w14:textId="77777777" w:rsidR="006A22A3" w:rsidRDefault="006A22A3" w:rsidP="006A22A3">
      <w:r>
        <w:t xml:space="preserve">        ;</w:t>
      </w:r>
    </w:p>
    <w:p w14:paraId="03987FF5" w14:textId="77777777" w:rsidR="006A22A3" w:rsidRDefault="006A22A3" w:rsidP="006A22A3">
      <w:r>
        <w:t xml:space="preserve">        _.l.ke = function() {</w:t>
      </w:r>
    </w:p>
    <w:p w14:paraId="0C717F2C" w14:textId="77777777" w:rsidR="006A22A3" w:rsidRDefault="006A22A3" w:rsidP="006A22A3">
      <w:r>
        <w:t xml:space="preserve">            return this</w:t>
      </w:r>
    </w:p>
    <w:p w14:paraId="7928720E" w14:textId="77777777" w:rsidR="006A22A3" w:rsidRDefault="006A22A3" w:rsidP="006A22A3">
      <w:r>
        <w:t xml:space="preserve">        }</w:t>
      </w:r>
    </w:p>
    <w:p w14:paraId="1FAC7055" w14:textId="77777777" w:rsidR="006A22A3" w:rsidRDefault="006A22A3" w:rsidP="006A22A3">
      <w:r>
        <w:t xml:space="preserve">        ;</w:t>
      </w:r>
    </w:p>
    <w:p w14:paraId="355E406D" w14:textId="77777777" w:rsidR="006A22A3" w:rsidRDefault="006A22A3" w:rsidP="006A22A3">
      <w:r>
        <w:t xml:space="preserve">        Bda.prototype.aj = function(a, b) {</w:t>
      </w:r>
    </w:p>
    <w:p w14:paraId="7BDA5D60" w14:textId="77777777" w:rsidR="006A22A3" w:rsidRDefault="006A22A3" w:rsidP="006A22A3">
      <w:r>
        <w:t xml:space="preserve">            if (Array.isArray(a)) {</w:t>
      </w:r>
    </w:p>
    <w:p w14:paraId="033D2C88" w14:textId="77777777" w:rsidR="006A22A3" w:rsidRDefault="006A22A3" w:rsidP="006A22A3">
      <w:r>
        <w:t xml:space="preserve">                var c = [];</w:t>
      </w:r>
    </w:p>
    <w:p w14:paraId="5CE20C3C" w14:textId="77777777" w:rsidR="006A22A3" w:rsidRDefault="006A22A3" w:rsidP="006A22A3">
      <w:r>
        <w:t xml:space="preserve">                for (b = 0; b &lt; a.length; b++) {</w:t>
      </w:r>
    </w:p>
    <w:p w14:paraId="66FC47CB" w14:textId="77777777" w:rsidR="006A22A3" w:rsidRDefault="006A22A3" w:rsidP="006A22A3">
      <w:r>
        <w:t xml:space="preserve">                    var d = fma(a[b]);</w:t>
      </w:r>
    </w:p>
    <w:p w14:paraId="775B1A19" w14:textId="77777777" w:rsidR="006A22A3" w:rsidRDefault="006A22A3" w:rsidP="006A22A3">
      <w:r>
        <w:t xml:space="preserve">                    if (d.needsRetrigger) {</w:t>
      </w:r>
    </w:p>
    <w:p w14:paraId="7D052BBC" w14:textId="77777777" w:rsidR="006A22A3" w:rsidRDefault="006A22A3" w:rsidP="006A22A3">
      <w:r>
        <w:t xml:space="preserve">                        var e = void 0;</w:t>
      </w:r>
    </w:p>
    <w:p w14:paraId="4A6BD8D6" w14:textId="77777777" w:rsidR="006A22A3" w:rsidRDefault="006A22A3" w:rsidP="006A22A3">
      <w:r>
        <w:t xml:space="preserve">                        e = void 0;</w:t>
      </w:r>
    </w:p>
    <w:p w14:paraId="266A683B" w14:textId="77777777" w:rsidR="006A22A3" w:rsidRDefault="006A22A3" w:rsidP="006A22A3">
      <w:r>
        <w:t xml:space="preserve">                        var f = void 0</w:t>
      </w:r>
    </w:p>
    <w:p w14:paraId="5B2D54C8" w14:textId="77777777" w:rsidR="006A22A3" w:rsidRDefault="006A22A3" w:rsidP="006A22A3">
      <w:r>
        <w:t xml:space="preserve">                          , g = d.event;</w:t>
      </w:r>
    </w:p>
    <w:p w14:paraId="751A6315" w14:textId="77777777" w:rsidR="006A22A3" w:rsidRDefault="006A22A3" w:rsidP="006A22A3">
      <w:r>
        <w:t xml:space="preserve">                        f = d.eventType;</w:t>
      </w:r>
    </w:p>
    <w:p w14:paraId="10580216" w14:textId="77777777" w:rsidR="006A22A3" w:rsidRDefault="006A22A3" w:rsidP="006A22A3">
      <w:r>
        <w:t xml:space="preserve">                        var h = "_custom" === g.type ? "_custom" : f || g.type;</w:t>
      </w:r>
    </w:p>
    <w:p w14:paraId="1B54B75F" w14:textId="77777777" w:rsidR="006A22A3" w:rsidRDefault="006A22A3" w:rsidP="006A22A3">
      <w:r>
        <w:t xml:space="preserve">                        if ("keypress" === h || "keydown" === h || "keyup" === h) {</w:t>
      </w:r>
    </w:p>
    <w:p w14:paraId="1C0B85E4" w14:textId="77777777" w:rsidR="006A22A3" w:rsidRDefault="006A22A3" w:rsidP="006A22A3">
      <w:r>
        <w:t xml:space="preserve">                            if (document.createEvent)</w:t>
      </w:r>
    </w:p>
    <w:p w14:paraId="011C2F28" w14:textId="77777777" w:rsidR="006A22A3" w:rsidRDefault="006A22A3" w:rsidP="006A22A3">
      <w:r>
        <w:t xml:space="preserve">                                if (e = document.createEvent("KeyboardEvent"),</w:t>
      </w:r>
    </w:p>
    <w:p w14:paraId="3149D545" w14:textId="77777777" w:rsidR="006A22A3" w:rsidRDefault="006A22A3" w:rsidP="006A22A3">
      <w:r>
        <w:t xml:space="preserve">                                e.initKeyboardEvent) {</w:t>
      </w:r>
    </w:p>
    <w:p w14:paraId="78877355" w14:textId="77777777" w:rsidR="006A22A3" w:rsidRDefault="006A22A3" w:rsidP="006A22A3">
      <w:r>
        <w:t xml:space="preserve">                                    if (qka) {</w:t>
      </w:r>
    </w:p>
    <w:p w14:paraId="7F608337" w14:textId="77777777" w:rsidR="006A22A3" w:rsidRDefault="006A22A3" w:rsidP="006A22A3">
      <w:r>
        <w:t xml:space="preserve">                                        h = g.ctrlKey;</w:t>
      </w:r>
    </w:p>
    <w:p w14:paraId="3496DCD4" w14:textId="77777777" w:rsidR="006A22A3" w:rsidRDefault="006A22A3" w:rsidP="006A22A3">
      <w:r>
        <w:t xml:space="preserve">                                        var k = g.metaKey</w:t>
      </w:r>
    </w:p>
    <w:p w14:paraId="1AA270A2" w14:textId="77777777" w:rsidR="006A22A3" w:rsidRDefault="006A22A3" w:rsidP="006A22A3">
      <w:r>
        <w:t xml:space="preserve">                                          , m = g.shiftKey;</w:t>
      </w:r>
    </w:p>
    <w:p w14:paraId="64C7B27E" w14:textId="77777777" w:rsidR="006A22A3" w:rsidRDefault="006A22A3" w:rsidP="006A22A3">
      <w:r>
        <w:t xml:space="preserve">                                        const n = [];</w:t>
      </w:r>
    </w:p>
    <w:p w14:paraId="5C177C17" w14:textId="77777777" w:rsidR="006A22A3" w:rsidRDefault="006A22A3" w:rsidP="006A22A3">
      <w:r>
        <w:t xml:space="preserve">                                        g.altKey &amp;&amp; n.push("Alt");</w:t>
      </w:r>
    </w:p>
    <w:p w14:paraId="0C0062EA" w14:textId="77777777" w:rsidR="006A22A3" w:rsidRDefault="006A22A3" w:rsidP="006A22A3">
      <w:r>
        <w:t xml:space="preserve">                                        h &amp;&amp; n.push("Control");</w:t>
      </w:r>
    </w:p>
    <w:p w14:paraId="05DF5559" w14:textId="77777777" w:rsidR="006A22A3" w:rsidRDefault="006A22A3" w:rsidP="006A22A3">
      <w:r>
        <w:t xml:space="preserve">                                        k &amp;&amp; n.push("Meta");</w:t>
      </w:r>
    </w:p>
    <w:p w14:paraId="63D9DC7F" w14:textId="77777777" w:rsidR="006A22A3" w:rsidRDefault="006A22A3" w:rsidP="006A22A3">
      <w:r>
        <w:t xml:space="preserve">                                        m &amp;&amp; n.push("Shift");</w:t>
      </w:r>
    </w:p>
    <w:p w14:paraId="37ECD193" w14:textId="77777777" w:rsidR="006A22A3" w:rsidRDefault="006A22A3" w:rsidP="006A22A3">
      <w:r>
        <w:t xml:space="preserve">                                        h = n.join(" ");</w:t>
      </w:r>
    </w:p>
    <w:p w14:paraId="1330BB4A" w14:textId="77777777" w:rsidR="006A22A3" w:rsidRDefault="006A22A3" w:rsidP="006A22A3">
      <w:r>
        <w:t xml:space="preserve">                                        e.initKeyboardEvent(f || g.type, !0, !0, window, g.key, g.location, h, g.repeat, g.locale)</w:t>
      </w:r>
    </w:p>
    <w:p w14:paraId="4F8DB2EA" w14:textId="77777777" w:rsidR="006A22A3" w:rsidRDefault="006A22A3" w:rsidP="006A22A3">
      <w:r>
        <w:t xml:space="preserve">                                    } else</w:t>
      </w:r>
    </w:p>
    <w:p w14:paraId="0A159B38" w14:textId="77777777" w:rsidR="006A22A3" w:rsidRDefault="006A22A3" w:rsidP="006A22A3">
      <w:r>
        <w:t xml:space="preserve">                                        e.initKeyboardEvent(f || g.type, !0, !0, window, g.key, g.location, g.ctrlKey, g.altKey, g.shiftKey, g.metaKey),</w:t>
      </w:r>
    </w:p>
    <w:p w14:paraId="79F06F82" w14:textId="77777777" w:rsidR="006A22A3" w:rsidRDefault="006A22A3" w:rsidP="006A22A3">
      <w:r>
        <w:t xml:space="preserve">                                        Object.defineProperty(e, "repeat", {</w:t>
      </w:r>
    </w:p>
    <w:p w14:paraId="17F2C8F6" w14:textId="77777777" w:rsidR="006A22A3" w:rsidRDefault="006A22A3" w:rsidP="006A22A3">
      <w:r>
        <w:t xml:space="preserve">                                            get: we(g.repeat),</w:t>
      </w:r>
    </w:p>
    <w:p w14:paraId="58144D39" w14:textId="77777777" w:rsidR="006A22A3" w:rsidRDefault="006A22A3" w:rsidP="006A22A3">
      <w:r>
        <w:t xml:space="preserve">                                            enumerable: !0</w:t>
      </w:r>
    </w:p>
    <w:p w14:paraId="1DE364F7" w14:textId="77777777" w:rsidR="006A22A3" w:rsidRDefault="006A22A3" w:rsidP="006A22A3">
      <w:r>
        <w:t xml:space="preserve">                                        }),</w:t>
      </w:r>
    </w:p>
    <w:p w14:paraId="37A528BB" w14:textId="77777777" w:rsidR="006A22A3" w:rsidRDefault="006A22A3" w:rsidP="006A22A3">
      <w:r>
        <w:t xml:space="preserve">                                        Object.defineProperty(e, "locale", {</w:t>
      </w:r>
    </w:p>
    <w:p w14:paraId="56184EF8" w14:textId="77777777" w:rsidR="006A22A3" w:rsidRDefault="006A22A3" w:rsidP="006A22A3">
      <w:r>
        <w:t xml:space="preserve">                                            get: we(g.locale),</w:t>
      </w:r>
    </w:p>
    <w:p w14:paraId="7D9A7368" w14:textId="77777777" w:rsidR="006A22A3" w:rsidRDefault="006A22A3" w:rsidP="006A22A3">
      <w:r>
        <w:t xml:space="preserve">                                            enumerable: !0</w:t>
      </w:r>
    </w:p>
    <w:p w14:paraId="294A4B87" w14:textId="77777777" w:rsidR="006A22A3" w:rsidRDefault="006A22A3" w:rsidP="006A22A3">
      <w:r>
        <w:t xml:space="preserve">                                        });</w:t>
      </w:r>
    </w:p>
    <w:p w14:paraId="22403F81" w14:textId="77777777" w:rsidR="006A22A3" w:rsidRDefault="006A22A3" w:rsidP="006A22A3">
      <w:r>
        <w:t xml:space="preserve">                                    pka &amp;&amp; g.key &amp;&amp; "" === e.key &amp;&amp; Object.defineProperty(e, "key", {</w:t>
      </w:r>
    </w:p>
    <w:p w14:paraId="15D0F9F4" w14:textId="77777777" w:rsidR="006A22A3" w:rsidRDefault="006A22A3" w:rsidP="006A22A3">
      <w:r>
        <w:t xml:space="preserve">                                        get: we(g.key),</w:t>
      </w:r>
    </w:p>
    <w:p w14:paraId="0D11C110" w14:textId="77777777" w:rsidR="006A22A3" w:rsidRDefault="006A22A3" w:rsidP="006A22A3">
      <w:r>
        <w:t xml:space="preserve">                                        enumerable: !0</w:t>
      </w:r>
    </w:p>
    <w:p w14:paraId="7D2837DC" w14:textId="77777777" w:rsidR="006A22A3" w:rsidRDefault="006A22A3" w:rsidP="006A22A3">
      <w:r>
        <w:t xml:space="preserve">                                    });</w:t>
      </w:r>
    </w:p>
    <w:p w14:paraId="0AF3E3D8" w14:textId="77777777" w:rsidR="006A22A3" w:rsidRDefault="006A22A3" w:rsidP="006A22A3">
      <w:r>
        <w:t xml:space="preserve">                                    if (pka || qka || rka)</w:t>
      </w:r>
    </w:p>
    <w:p w14:paraId="49787EC1" w14:textId="77777777" w:rsidR="006A22A3" w:rsidRDefault="006A22A3" w:rsidP="006A22A3">
      <w:r>
        <w:t xml:space="preserve">                                        Object.defineProperty(e, "charCode", {</w:t>
      </w:r>
    </w:p>
    <w:p w14:paraId="2EA38F2D" w14:textId="77777777" w:rsidR="006A22A3" w:rsidRDefault="006A22A3" w:rsidP="006A22A3">
      <w:r>
        <w:t xml:space="preserve">                                            get: we(g.charCode),</w:t>
      </w:r>
    </w:p>
    <w:p w14:paraId="53B87BC0" w14:textId="77777777" w:rsidR="006A22A3" w:rsidRDefault="006A22A3" w:rsidP="006A22A3">
      <w:r>
        <w:t xml:space="preserve">                                            enumerable: !0</w:t>
      </w:r>
    </w:p>
    <w:p w14:paraId="67705CC0" w14:textId="77777777" w:rsidR="006A22A3" w:rsidRDefault="006A22A3" w:rsidP="006A22A3">
      <w:r>
        <w:t xml:space="preserve">                                        }),</w:t>
      </w:r>
    </w:p>
    <w:p w14:paraId="5CA31015" w14:textId="77777777" w:rsidR="006A22A3" w:rsidRDefault="006A22A3" w:rsidP="006A22A3">
      <w:r>
        <w:t xml:space="preserve">                                        f = we(g.keyCode),</w:t>
      </w:r>
    </w:p>
    <w:p w14:paraId="76ACE9C4" w14:textId="77777777" w:rsidR="006A22A3" w:rsidRDefault="006A22A3" w:rsidP="006A22A3">
      <w:r>
        <w:t xml:space="preserve">                                        Object.defineProperty(e, "keyCode", {</w:t>
      </w:r>
    </w:p>
    <w:p w14:paraId="6290F2DF" w14:textId="77777777" w:rsidR="006A22A3" w:rsidRDefault="006A22A3" w:rsidP="006A22A3">
      <w:r>
        <w:t xml:space="preserve">                                            get: f,</w:t>
      </w:r>
    </w:p>
    <w:p w14:paraId="6DC239CA" w14:textId="77777777" w:rsidR="006A22A3" w:rsidRDefault="006A22A3" w:rsidP="006A22A3">
      <w:r>
        <w:t xml:space="preserve">                                            enumerable: !0</w:t>
      </w:r>
    </w:p>
    <w:p w14:paraId="4F2FDFFC" w14:textId="77777777" w:rsidR="006A22A3" w:rsidRDefault="006A22A3" w:rsidP="006A22A3">
      <w:r>
        <w:t xml:space="preserve">                                        }),</w:t>
      </w:r>
    </w:p>
    <w:p w14:paraId="7AB0AC12" w14:textId="77777777" w:rsidR="006A22A3" w:rsidRDefault="006A22A3" w:rsidP="006A22A3">
      <w:r>
        <w:t xml:space="preserve">                                        Object.defineProperty(e, "which", {</w:t>
      </w:r>
    </w:p>
    <w:p w14:paraId="66C63376" w14:textId="77777777" w:rsidR="006A22A3" w:rsidRDefault="006A22A3" w:rsidP="006A22A3">
      <w:r>
        <w:t xml:space="preserve">                                            get: f,</w:t>
      </w:r>
    </w:p>
    <w:p w14:paraId="5CB118B2" w14:textId="77777777" w:rsidR="006A22A3" w:rsidRDefault="006A22A3" w:rsidP="006A22A3">
      <w:r>
        <w:t xml:space="preserve">                                            enumerable: !0</w:t>
      </w:r>
    </w:p>
    <w:p w14:paraId="110D54E9" w14:textId="77777777" w:rsidR="006A22A3" w:rsidRDefault="006A22A3" w:rsidP="006A22A3">
      <w:r>
        <w:t xml:space="preserve">                                        })</w:t>
      </w:r>
    </w:p>
    <w:p w14:paraId="477F25DE" w14:textId="77777777" w:rsidR="006A22A3" w:rsidRDefault="006A22A3" w:rsidP="006A22A3">
      <w:r>
        <w:t xml:space="preserve">                                } else</w:t>
      </w:r>
    </w:p>
    <w:p w14:paraId="73DC8A77" w14:textId="77777777" w:rsidR="006A22A3" w:rsidRDefault="006A22A3" w:rsidP="006A22A3">
      <w:r>
        <w:t xml:space="preserve">                                    e.initKeyEvent(f || g.type, !0, !0, window, g.ctrlKey, g.altKey, g.shiftKey, g.metaKey, g.keyCode, g.charCode);</w:t>
      </w:r>
    </w:p>
    <w:p w14:paraId="6EB8E8BF" w14:textId="77777777" w:rsidR="006A22A3" w:rsidRDefault="006A22A3" w:rsidP="006A22A3">
      <w:r>
        <w:t xml:space="preserve">                            else</w:t>
      </w:r>
    </w:p>
    <w:p w14:paraId="46C5C86B" w14:textId="77777777" w:rsidR="006A22A3" w:rsidRDefault="006A22A3" w:rsidP="006A22A3">
      <w:r>
        <w:t xml:space="preserve">                                e = document.createEventObject(),</w:t>
      </w:r>
    </w:p>
    <w:p w14:paraId="2CA69367" w14:textId="77777777" w:rsidR="006A22A3" w:rsidRDefault="006A22A3" w:rsidP="006A22A3">
      <w:r>
        <w:t xml:space="preserve">                                e.type = f || g.type,</w:t>
      </w:r>
    </w:p>
    <w:p w14:paraId="0D71AACA" w14:textId="77777777" w:rsidR="006A22A3" w:rsidRDefault="006A22A3" w:rsidP="006A22A3">
      <w:r>
        <w:t xml:space="preserve">                                e.repeat = g.repeat,</w:t>
      </w:r>
    </w:p>
    <w:p w14:paraId="5CB1CF16" w14:textId="77777777" w:rsidR="006A22A3" w:rsidRDefault="006A22A3" w:rsidP="006A22A3">
      <w:r>
        <w:t xml:space="preserve">                                e.ctrlKey = g.ctrlKey,</w:t>
      </w:r>
    </w:p>
    <w:p w14:paraId="2C6278AD" w14:textId="77777777" w:rsidR="006A22A3" w:rsidRDefault="006A22A3" w:rsidP="006A22A3">
      <w:r>
        <w:t xml:space="preserve">                                e.altKey = g.altKey,</w:t>
      </w:r>
    </w:p>
    <w:p w14:paraId="58BC5E16" w14:textId="77777777" w:rsidR="006A22A3" w:rsidRDefault="006A22A3" w:rsidP="006A22A3">
      <w:r>
        <w:t xml:space="preserve">                                e.shiftKey = g.shiftKey,</w:t>
      </w:r>
    </w:p>
    <w:p w14:paraId="4D7258A5" w14:textId="77777777" w:rsidR="006A22A3" w:rsidRDefault="006A22A3" w:rsidP="006A22A3">
      <w:r>
        <w:t xml:space="preserve">                                e.metaKey = g.metaKey,</w:t>
      </w:r>
    </w:p>
    <w:p w14:paraId="36BF85F0" w14:textId="77777777" w:rsidR="006A22A3" w:rsidRDefault="006A22A3" w:rsidP="006A22A3">
      <w:r>
        <w:t xml:space="preserve">                                e.key = g.key,</w:t>
      </w:r>
    </w:p>
    <w:p w14:paraId="6C82136A" w14:textId="77777777" w:rsidR="006A22A3" w:rsidRDefault="006A22A3" w:rsidP="006A22A3">
      <w:r>
        <w:t xml:space="preserve">                                e.keyCode = g.keyCode,</w:t>
      </w:r>
    </w:p>
    <w:p w14:paraId="552FB16F" w14:textId="77777777" w:rsidR="006A22A3" w:rsidRDefault="006A22A3" w:rsidP="006A22A3">
      <w:r>
        <w:t xml:space="preserve">                                e.charCode = g.charCode;</w:t>
      </w:r>
    </w:p>
    <w:p w14:paraId="21B6C6C5" w14:textId="77777777" w:rsidR="006A22A3" w:rsidRDefault="006A22A3" w:rsidP="006A22A3">
      <w:r>
        <w:t xml:space="preserve">                            e.Ku = g.timeStamp;</w:t>
      </w:r>
    </w:p>
    <w:p w14:paraId="7BF42611" w14:textId="77777777" w:rsidR="006A22A3" w:rsidRDefault="006A22A3" w:rsidP="006A22A3">
      <w:r>
        <w:t xml:space="preserve">                            f = e</w:t>
      </w:r>
    </w:p>
    <w:p w14:paraId="60654459" w14:textId="77777777" w:rsidR="006A22A3" w:rsidRDefault="006A22A3" w:rsidP="006A22A3">
      <w:r>
        <w:t xml:space="preserve">                        } else if ("click" === h || "dblclick" === h || "mousedown" === h || "mouseover" === h || "mouseout" === h || "mousemove" === h)</w:t>
      </w:r>
    </w:p>
    <w:p w14:paraId="27FBF302" w14:textId="77777777" w:rsidR="006A22A3" w:rsidRDefault="006A22A3" w:rsidP="006A22A3">
      <w:r>
        <w:t xml:space="preserve">                            document.createEvent ? (e = document.createEvent("MouseEvent"),</w:t>
      </w:r>
    </w:p>
    <w:p w14:paraId="07A6640E" w14:textId="77777777" w:rsidR="006A22A3" w:rsidRDefault="006A22A3" w:rsidP="006A22A3">
      <w:r>
        <w:t xml:space="preserve">                            e.initMouseEvent(f || g.type, !0, !0, window, g.detail || 1, g.screenX || 0, g.screenY || 0, g.clientX || 0, g.clientY || 0, g.ctrlKey || !1, g.altKey || !1, g.shiftKey || !1, g.metaKey || !1, g.button || 0, g.relatedTarget || null)) : (e = document.createEventObject(),</w:t>
      </w:r>
    </w:p>
    <w:p w14:paraId="155915C6" w14:textId="77777777" w:rsidR="006A22A3" w:rsidRDefault="006A22A3" w:rsidP="006A22A3">
      <w:r>
        <w:t xml:space="preserve">                            e.type = f || g.type,</w:t>
      </w:r>
    </w:p>
    <w:p w14:paraId="15A5189C" w14:textId="77777777" w:rsidR="006A22A3" w:rsidRDefault="006A22A3" w:rsidP="006A22A3">
      <w:r>
        <w:t xml:space="preserve">                            e.clientX = g.clientX,</w:t>
      </w:r>
    </w:p>
    <w:p w14:paraId="79ADDDAD" w14:textId="77777777" w:rsidR="006A22A3" w:rsidRDefault="006A22A3" w:rsidP="006A22A3">
      <w:r>
        <w:t xml:space="preserve">                            e.clientY = g.clientY,</w:t>
      </w:r>
    </w:p>
    <w:p w14:paraId="1E1E4137" w14:textId="77777777" w:rsidR="006A22A3" w:rsidRDefault="006A22A3" w:rsidP="006A22A3">
      <w:r>
        <w:t xml:space="preserve">                            e.button = g.button,</w:t>
      </w:r>
    </w:p>
    <w:p w14:paraId="09B8AF21" w14:textId="77777777" w:rsidR="006A22A3" w:rsidRDefault="006A22A3" w:rsidP="006A22A3">
      <w:r>
        <w:t xml:space="preserve">                            e.detail = g.detail,</w:t>
      </w:r>
    </w:p>
    <w:p w14:paraId="0D2337CB" w14:textId="77777777" w:rsidR="006A22A3" w:rsidRDefault="006A22A3" w:rsidP="006A22A3">
      <w:r>
        <w:t xml:space="preserve">                            e.ctrlKey = g.ctrlKey,</w:t>
      </w:r>
    </w:p>
    <w:p w14:paraId="1B202012" w14:textId="77777777" w:rsidR="006A22A3" w:rsidRDefault="006A22A3" w:rsidP="006A22A3">
      <w:r>
        <w:t xml:space="preserve">                            e.altKey = g.altKey,</w:t>
      </w:r>
    </w:p>
    <w:p w14:paraId="3A7B044B" w14:textId="77777777" w:rsidR="006A22A3" w:rsidRDefault="006A22A3" w:rsidP="006A22A3">
      <w:r>
        <w:t xml:space="preserve">                            e.shiftKey = g.shiftKey,</w:t>
      </w:r>
    </w:p>
    <w:p w14:paraId="1C607C1A" w14:textId="77777777" w:rsidR="006A22A3" w:rsidRDefault="006A22A3" w:rsidP="006A22A3">
      <w:r>
        <w:t xml:space="preserve">                            e.metaKey = g.metaKey),</w:t>
      </w:r>
    </w:p>
    <w:p w14:paraId="3C85B688" w14:textId="77777777" w:rsidR="006A22A3" w:rsidRDefault="006A22A3" w:rsidP="006A22A3">
      <w:r>
        <w:t xml:space="preserve">                            e.Ku = g.timeStamp,</w:t>
      </w:r>
    </w:p>
    <w:p w14:paraId="70B84503" w14:textId="77777777" w:rsidR="006A22A3" w:rsidRDefault="006A22A3" w:rsidP="006A22A3">
      <w:r>
        <w:t xml:space="preserve">                            f = e;</w:t>
      </w:r>
    </w:p>
    <w:p w14:paraId="683C7A79" w14:textId="77777777" w:rsidR="006A22A3" w:rsidRDefault="006A22A3" w:rsidP="006A22A3">
      <w:r>
        <w:t xml:space="preserve">                        else if ("focus" === h || "blur" === h || "focusin" === h || "focusout" === h || "scroll" === h)</w:t>
      </w:r>
    </w:p>
    <w:p w14:paraId="733373DB" w14:textId="77777777" w:rsidR="006A22A3" w:rsidRDefault="006A22A3" w:rsidP="006A22A3">
      <w:r>
        <w:t xml:space="preserve">                            document.createEvent ? (e = document.createEvent("UIEvent"),</w:t>
      </w:r>
    </w:p>
    <w:p w14:paraId="17F09B16" w14:textId="77777777" w:rsidR="006A22A3" w:rsidRDefault="006A22A3" w:rsidP="006A22A3">
      <w:r>
        <w:t xml:space="preserve">                            e.initUIEvent(f || g.type, void 0 !== g.bubbles ? g.bubbles : !0, g.cancelable || !1, g.view || window, g.detail || 0)) : (e = document.createEventObject(),</w:t>
      </w:r>
    </w:p>
    <w:p w14:paraId="047A5EA8" w14:textId="77777777" w:rsidR="006A22A3" w:rsidRDefault="006A22A3" w:rsidP="006A22A3">
      <w:r>
        <w:t xml:space="preserve">                            e.type = f || g.type,</w:t>
      </w:r>
    </w:p>
    <w:p w14:paraId="658E0754" w14:textId="77777777" w:rsidR="006A22A3" w:rsidRDefault="006A22A3" w:rsidP="006A22A3">
      <w:r>
        <w:t xml:space="preserve">                            e.bubbles = void 0 !== g.bubbles ? g.bubbles : !0,</w:t>
      </w:r>
    </w:p>
    <w:p w14:paraId="14BC197B" w14:textId="77777777" w:rsidR="006A22A3" w:rsidRDefault="006A22A3" w:rsidP="006A22A3">
      <w:r>
        <w:t xml:space="preserve">                            e.cancelable = g.cancelable || !1,</w:t>
      </w:r>
    </w:p>
    <w:p w14:paraId="0F2A2FBF" w14:textId="77777777" w:rsidR="006A22A3" w:rsidRDefault="006A22A3" w:rsidP="006A22A3">
      <w:r>
        <w:t xml:space="preserve">                            e.view = g.view || window,</w:t>
      </w:r>
    </w:p>
    <w:p w14:paraId="60765E5E" w14:textId="77777777" w:rsidR="006A22A3" w:rsidRDefault="006A22A3" w:rsidP="006A22A3">
      <w:r>
        <w:t xml:space="preserve">                            e.detail = g.detail || 0),</w:t>
      </w:r>
    </w:p>
    <w:p w14:paraId="380F2DE4" w14:textId="77777777" w:rsidR="006A22A3" w:rsidRDefault="006A22A3" w:rsidP="006A22A3">
      <w:r>
        <w:t xml:space="preserve">                            e.relatedTarget = g.relatedTarget || null,</w:t>
      </w:r>
    </w:p>
    <w:p w14:paraId="39605354" w14:textId="77777777" w:rsidR="006A22A3" w:rsidRDefault="006A22A3" w:rsidP="006A22A3">
      <w:r>
        <w:t xml:space="preserve">                            e.Ku = g.timeStamp,</w:t>
      </w:r>
    </w:p>
    <w:p w14:paraId="3F698CA4" w14:textId="77777777" w:rsidR="006A22A3" w:rsidRDefault="006A22A3" w:rsidP="006A22A3">
      <w:r>
        <w:t xml:space="preserve">                            f = e;</w:t>
      </w:r>
    </w:p>
    <w:p w14:paraId="4F454239" w14:textId="77777777" w:rsidR="006A22A3" w:rsidRDefault="006A22A3" w:rsidP="006A22A3">
      <w:r>
        <w:t xml:space="preserve">                        else if ("_custom" === h) {</w:t>
      </w:r>
    </w:p>
    <w:p w14:paraId="2F0A6BF6" w14:textId="77777777" w:rsidR="006A22A3" w:rsidRDefault="006A22A3" w:rsidP="006A22A3">
      <w:r>
        <w:t xml:space="preserve">                            f = {</w:t>
      </w:r>
    </w:p>
    <w:p w14:paraId="3DDC7B62" w14:textId="77777777" w:rsidR="006A22A3" w:rsidRDefault="006A22A3" w:rsidP="006A22A3">
      <w:r>
        <w:t xml:space="preserve">                                _type: f,</w:t>
      </w:r>
    </w:p>
    <w:p w14:paraId="4E762F39" w14:textId="77777777" w:rsidR="006A22A3" w:rsidRDefault="006A22A3" w:rsidP="006A22A3">
      <w:r>
        <w:t xml:space="preserve">                                type: f,</w:t>
      </w:r>
    </w:p>
    <w:p w14:paraId="26FE88A2" w14:textId="77777777" w:rsidR="006A22A3" w:rsidRDefault="006A22A3" w:rsidP="006A22A3">
      <w:r>
        <w:t xml:space="preserve">                                data: g.detail.data,</w:t>
      </w:r>
    </w:p>
    <w:p w14:paraId="0DCC6A0C" w14:textId="77777777" w:rsidR="006A22A3" w:rsidRDefault="006A22A3" w:rsidP="006A22A3">
      <w:r>
        <w:t xml:space="preserve">                                Sca: g.detail.triggeringEvent</w:t>
      </w:r>
    </w:p>
    <w:p w14:paraId="760D14DD" w14:textId="77777777" w:rsidR="006A22A3" w:rsidRDefault="006A22A3" w:rsidP="006A22A3">
      <w:r>
        <w:t xml:space="preserve">                            };</w:t>
      </w:r>
    </w:p>
    <w:p w14:paraId="6EE65F90" w14:textId="77777777" w:rsidR="006A22A3" w:rsidRDefault="006A22A3" w:rsidP="006A22A3">
      <w:r>
        <w:t xml:space="preserve">                            try {</w:t>
      </w:r>
    </w:p>
    <w:p w14:paraId="16ED0C21" w14:textId="77777777" w:rsidR="006A22A3" w:rsidRDefault="006A22A3" w:rsidP="006A22A3">
      <w:r>
        <w:t xml:space="preserve">                                e = document.createEvent("CustomEvent"),</w:t>
      </w:r>
    </w:p>
    <w:p w14:paraId="1EF7085C" w14:textId="77777777" w:rsidR="006A22A3" w:rsidRDefault="006A22A3" w:rsidP="006A22A3">
      <w:r>
        <w:t xml:space="preserve">                                e.initCustomEvent("_custom", !0, !1, f)</w:t>
      </w:r>
    </w:p>
    <w:p w14:paraId="06087802" w14:textId="77777777" w:rsidR="006A22A3" w:rsidRDefault="006A22A3" w:rsidP="006A22A3">
      <w:r>
        <w:t xml:space="preserve">                            } catch (n) {</w:t>
      </w:r>
    </w:p>
    <w:p w14:paraId="0DF09C40" w14:textId="77777777" w:rsidR="006A22A3" w:rsidRDefault="006A22A3" w:rsidP="006A22A3">
      <w:r>
        <w:t xml:space="preserve">                                e = document.createEvent("HTMLEvents"),</w:t>
      </w:r>
    </w:p>
    <w:p w14:paraId="62A70D94" w14:textId="77777777" w:rsidR="006A22A3" w:rsidRDefault="006A22A3" w:rsidP="006A22A3">
      <w:r>
        <w:t xml:space="preserve">                                e.initEvent("_custom", !0, !1),</w:t>
      </w:r>
    </w:p>
    <w:p w14:paraId="3DC0C7CC" w14:textId="77777777" w:rsidR="006A22A3" w:rsidRDefault="006A22A3" w:rsidP="006A22A3">
      <w:r>
        <w:t xml:space="preserve">                                e.detail = f</w:t>
      </w:r>
    </w:p>
    <w:p w14:paraId="27BDBF91" w14:textId="77777777" w:rsidR="006A22A3" w:rsidRDefault="006A22A3" w:rsidP="006A22A3">
      <w:r>
        <w:t xml:space="preserve">                            }</w:t>
      </w:r>
    </w:p>
    <w:p w14:paraId="356AEB14" w14:textId="77777777" w:rsidR="006A22A3" w:rsidRDefault="006A22A3" w:rsidP="006A22A3">
      <w:r>
        <w:t xml:space="preserve">                            f = e;</w:t>
      </w:r>
    </w:p>
    <w:p w14:paraId="61C92A17" w14:textId="77777777" w:rsidR="006A22A3" w:rsidRDefault="006A22A3" w:rsidP="006A22A3">
      <w:r>
        <w:t xml:space="preserve">                            f.Ku = g.timeStamp</w:t>
      </w:r>
    </w:p>
    <w:p w14:paraId="7D60ADA9" w14:textId="77777777" w:rsidR="006A22A3" w:rsidRDefault="006A22A3" w:rsidP="006A22A3">
      <w:r>
        <w:t xml:space="preserve">                        } else</w:t>
      </w:r>
    </w:p>
    <w:p w14:paraId="00F32F86" w14:textId="77777777" w:rsidR="006A22A3" w:rsidRDefault="006A22A3" w:rsidP="006A22A3">
      <w:r>
        <w:t xml:space="preserve">                            document.createEvent ? (e = document.createEvent("Event"),</w:t>
      </w:r>
    </w:p>
    <w:p w14:paraId="0C72D65D" w14:textId="77777777" w:rsidR="006A22A3" w:rsidRDefault="006A22A3" w:rsidP="006A22A3">
      <w:r>
        <w:t xml:space="preserve">                            e.initEvent(f || g.type, !0, !0)) : (e = document.createEventObject(),</w:t>
      </w:r>
    </w:p>
    <w:p w14:paraId="2C96677C" w14:textId="77777777" w:rsidR="006A22A3" w:rsidRDefault="006A22A3" w:rsidP="006A22A3">
      <w:r>
        <w:t xml:space="preserve">                            e.type = f || g.type),</w:t>
      </w:r>
    </w:p>
    <w:p w14:paraId="210CB9C8" w14:textId="77777777" w:rsidR="006A22A3" w:rsidRDefault="006A22A3" w:rsidP="006A22A3">
      <w:r>
        <w:t xml:space="preserve">                            e.Ku = g.timeStamp,</w:t>
      </w:r>
    </w:p>
    <w:p w14:paraId="003FF28F" w14:textId="77777777" w:rsidR="006A22A3" w:rsidRDefault="006A22A3" w:rsidP="006A22A3">
      <w:r>
        <w:t xml:space="preserve">                            f = e;</w:t>
      </w:r>
    </w:p>
    <w:p w14:paraId="3048F8F5" w14:textId="77777777" w:rsidR="006A22A3" w:rsidRDefault="006A22A3" w:rsidP="006A22A3">
      <w:r>
        <w:t xml:space="preserve">                        g = d.targetElement;</w:t>
      </w:r>
    </w:p>
    <w:p w14:paraId="7A839626" w14:textId="77777777" w:rsidR="006A22A3" w:rsidRDefault="006A22A3" w:rsidP="006A22A3">
      <w:r>
        <w:t xml:space="preserve">                        d = f;</w:t>
      </w:r>
    </w:p>
    <w:p w14:paraId="252416CC" w14:textId="77777777" w:rsidR="006A22A3" w:rsidRDefault="006A22A3" w:rsidP="006A22A3">
      <w:r>
        <w:t xml:space="preserve">                        g instanceof Node &amp;&amp; document.contains &amp;&amp; document.contains(g);</w:t>
      </w:r>
    </w:p>
    <w:p w14:paraId="748B4A07" w14:textId="77777777" w:rsidR="006A22A3" w:rsidRDefault="006A22A3" w:rsidP="006A22A3">
      <w:r>
        <w:t xml:space="preserve">                        g.dispatchEvent ? g.dispatchEvent(d) : g.fireEvent("on" + d.type, d)</w:t>
      </w:r>
    </w:p>
    <w:p w14:paraId="1EA3D80B" w14:textId="77777777" w:rsidR="006A22A3" w:rsidRDefault="006A22A3" w:rsidP="006A22A3">
      <w:r>
        <w:t xml:space="preserve">                    } else</w:t>
      </w:r>
    </w:p>
    <w:p w14:paraId="0EA3EE3F" w14:textId="77777777" w:rsidR="006A22A3" w:rsidRDefault="006A22A3" w:rsidP="006A22A3">
      <w:r>
        <w:t xml:space="preserve">                        c.push(d)</w:t>
      </w:r>
    </w:p>
    <w:p w14:paraId="41F7AEF8" w14:textId="77777777" w:rsidR="006A22A3" w:rsidRDefault="006A22A3" w:rsidP="006A22A3">
      <w:r>
        <w:t xml:space="preserve">                }</w:t>
      </w:r>
    </w:p>
    <w:p w14:paraId="56002FE4" w14:textId="77777777" w:rsidR="006A22A3" w:rsidRDefault="006A22A3" w:rsidP="006A22A3">
      <w:r>
        <w:t xml:space="preserve">                this.H = c;</w:t>
      </w:r>
    </w:p>
    <w:p w14:paraId="603A28D3" w14:textId="77777777" w:rsidR="006A22A3" w:rsidRDefault="006A22A3" w:rsidP="006A22A3">
      <w:r>
        <w:t xml:space="preserve">                gma(this)</w:t>
      </w:r>
    </w:p>
    <w:p w14:paraId="323D0F2E" w14:textId="77777777" w:rsidR="006A22A3" w:rsidRDefault="006A22A3" w:rsidP="006A22A3">
      <w:r>
        <w:t xml:space="preserve">            } else {</w:t>
      </w:r>
    </w:p>
    <w:p w14:paraId="6B7C1A18" w14:textId="77777777" w:rsidR="006A22A3" w:rsidRDefault="006A22A3" w:rsidP="006A22A3">
      <w:r>
        <w:t xml:space="preserve">                a = fma(a, b);</w:t>
      </w:r>
    </w:p>
    <w:p w14:paraId="13020860" w14:textId="77777777" w:rsidR="006A22A3" w:rsidRDefault="006A22A3" w:rsidP="006A22A3">
      <w:r>
        <w:t xml:space="preserve">                if (a.needsRetrigger)</w:t>
      </w:r>
    </w:p>
    <w:p w14:paraId="500815E1" w14:textId="77777777" w:rsidR="006A22A3" w:rsidRDefault="006A22A3" w:rsidP="006A22A3">
      <w:r>
        <w:t xml:space="preserve">                    return a.event;</w:t>
      </w:r>
    </w:p>
    <w:p w14:paraId="613C2BC2" w14:textId="77777777" w:rsidR="006A22A3" w:rsidRDefault="006A22A3" w:rsidP="006A22A3">
      <w:r>
        <w:t xml:space="preserve">                if (b) {</w:t>
      </w:r>
    </w:p>
    <w:p w14:paraId="5C679534" w14:textId="77777777" w:rsidR="006A22A3" w:rsidRDefault="006A22A3" w:rsidP="006A22A3">
      <w:r>
        <w:t xml:space="preserve">                    c = a.event;</w:t>
      </w:r>
    </w:p>
    <w:p w14:paraId="0CD3E308" w14:textId="77777777" w:rsidR="006A22A3" w:rsidRDefault="006A22A3" w:rsidP="006A22A3">
      <w:r>
        <w:t xml:space="preserve">                    a = this.ua[a.eventType];</w:t>
      </w:r>
    </w:p>
    <w:p w14:paraId="37B9560A" w14:textId="77777777" w:rsidR="006A22A3" w:rsidRDefault="006A22A3" w:rsidP="006A22A3">
      <w:r>
        <w:t xml:space="preserve">                    b = !1;</w:t>
      </w:r>
    </w:p>
    <w:p w14:paraId="5C2696F2" w14:textId="77777777" w:rsidR="006A22A3" w:rsidRDefault="006A22A3" w:rsidP="006A22A3">
      <w:r>
        <w:t xml:space="preserve">                    if (a)</w:t>
      </w:r>
    </w:p>
    <w:p w14:paraId="4F79AF89" w14:textId="77777777" w:rsidR="006A22A3" w:rsidRDefault="006A22A3" w:rsidP="006A22A3">
      <w:r>
        <w:t xml:space="preserve">                        for (let n = 0, p; p = a[n++]; )</w:t>
      </w:r>
    </w:p>
    <w:p w14:paraId="0A4FEAA6" w14:textId="77777777" w:rsidR="006A22A3" w:rsidRDefault="006A22A3" w:rsidP="006A22A3">
      <w:r>
        <w:t xml:space="preserve">                            !1 === p(c) &amp;&amp; (b = !0);</w:t>
      </w:r>
    </w:p>
    <w:p w14:paraId="36E9878C" w14:textId="77777777" w:rsidR="006A22A3" w:rsidRDefault="006A22A3" w:rsidP="006A22A3">
      <w:r>
        <w:t xml:space="preserve">                    b &amp;&amp; (c.preventDefault ? c.preventDefault() : c.returnValue = !1)</w:t>
      </w:r>
    </w:p>
    <w:p w14:paraId="3801C3E7" w14:textId="77777777" w:rsidR="006A22A3" w:rsidRDefault="006A22A3" w:rsidP="006A22A3">
      <w:r>
        <w:t xml:space="preserve">                } else</w:t>
      </w:r>
    </w:p>
    <w:p w14:paraId="36C537AE" w14:textId="77777777" w:rsidR="006A22A3" w:rsidRDefault="006A22A3" w:rsidP="006A22A3">
      <w:r>
        <w:t xml:space="preserve">                    b = a.action,</w:t>
      </w:r>
    </w:p>
    <w:p w14:paraId="46F5E1FB" w14:textId="77777777" w:rsidR="006A22A3" w:rsidRDefault="006A22A3" w:rsidP="006A22A3">
      <w:r>
        <w:t xml:space="preserve">                    this.W &amp;&amp; (c = this.W(a)),</w:t>
      </w:r>
    </w:p>
    <w:p w14:paraId="61EB36DE" w14:textId="77777777" w:rsidR="006A22A3" w:rsidRDefault="006A22A3" w:rsidP="006A22A3">
      <w:r>
        <w:t xml:space="preserve">                    c || (c = this.ma[b]),</w:t>
      </w:r>
    </w:p>
    <w:p w14:paraId="17A4D6F1" w14:textId="77777777" w:rsidR="006A22A3" w:rsidRDefault="006A22A3" w:rsidP="006A22A3">
      <w:r>
        <w:t xml:space="preserve">                    c ? (a = this.na(a),</w:t>
      </w:r>
    </w:p>
    <w:p w14:paraId="29D68B6F" w14:textId="77777777" w:rsidR="006A22A3" w:rsidRDefault="006A22A3" w:rsidP="006A22A3">
      <w:r>
        <w:t xml:space="preserve">                    c(a),</w:t>
      </w:r>
    </w:p>
    <w:p w14:paraId="26AFD76D" w14:textId="77777777" w:rsidR="006A22A3" w:rsidRDefault="006A22A3" w:rsidP="006A22A3">
      <w:r>
        <w:t xml:space="preserve">                    a.done("main-actionflow-branch")) : (c = ida(a.event),</w:t>
      </w:r>
    </w:p>
    <w:p w14:paraId="42E8299E" w14:textId="77777777" w:rsidR="006A22A3" w:rsidRDefault="006A22A3" w:rsidP="006A22A3">
      <w:r>
        <w:t xml:space="preserve">                    a.event = c,</w:t>
      </w:r>
    </w:p>
    <w:p w14:paraId="5F917501" w14:textId="77777777" w:rsidR="006A22A3" w:rsidRDefault="006A22A3" w:rsidP="006A22A3">
      <w:r>
        <w:t xml:space="preserve">                    this.H.push(a))</w:t>
      </w:r>
    </w:p>
    <w:p w14:paraId="6A4282B3" w14:textId="77777777" w:rsidR="006A22A3" w:rsidRDefault="006A22A3" w:rsidP="006A22A3">
      <w:r>
        <w:t xml:space="preserve">            }</w:t>
      </w:r>
    </w:p>
    <w:p w14:paraId="149CF6FB" w14:textId="77777777" w:rsidR="006A22A3" w:rsidRDefault="006A22A3" w:rsidP="006A22A3">
      <w:r>
        <w:t xml:space="preserve">        }</w:t>
      </w:r>
    </w:p>
    <w:p w14:paraId="64BBA883" w14:textId="77777777" w:rsidR="006A22A3" w:rsidRDefault="006A22A3" w:rsidP="006A22A3">
      <w:r>
        <w:t xml:space="preserve">        ;</w:t>
      </w:r>
    </w:p>
    <w:p w14:paraId="0E3CA5AD" w14:textId="77777777" w:rsidR="006A22A3" w:rsidRDefault="006A22A3" w:rsidP="006A22A3">
      <w:r>
        <w:t xml:space="preserve">        var fma = function(a, b=!1) {</w:t>
      </w:r>
    </w:p>
    <w:p w14:paraId="47AC8988" w14:textId="77777777" w:rsidR="006A22A3" w:rsidRDefault="006A22A3" w:rsidP="006A22A3">
      <w:r>
        <w:t xml:space="preserve">            if ("maybe_click" !== a.eventType)</w:t>
      </w:r>
    </w:p>
    <w:p w14:paraId="4124FC46" w14:textId="77777777" w:rsidR="006A22A3" w:rsidRDefault="006A22A3" w:rsidP="006A22A3">
      <w:r>
        <w:t xml:space="preserve">                return a;</w:t>
      </w:r>
    </w:p>
    <w:p w14:paraId="42EEE96A" w14:textId="77777777" w:rsidR="006A22A3" w:rsidRDefault="006A22A3" w:rsidP="006A22A3">
      <w:r>
        <w:t xml:space="preserve">            const c = _.kb(a);</w:t>
      </w:r>
    </w:p>
    <w:p w14:paraId="627D5522" w14:textId="77777777" w:rsidR="006A22A3" w:rsidRDefault="006A22A3" w:rsidP="006A22A3">
      <w:r>
        <w:t xml:space="preserve">            var d = c.event, e;</w:t>
      </w:r>
    </w:p>
    <w:p w14:paraId="7D37DA15" w14:textId="77777777" w:rsidR="006A22A3" w:rsidRDefault="006A22A3" w:rsidP="006A22A3">
      <w:r>
        <w:t xml:space="preserve">            if (e = b || a.actionElement) {</w:t>
      </w:r>
    </w:p>
    <w:p w14:paraId="62B64493" w14:textId="77777777" w:rsidR="006A22A3" w:rsidRDefault="006A22A3" w:rsidP="006A22A3">
      <w:r>
        <w:t xml:space="preserve">                var f = a.event;</w:t>
      </w:r>
    </w:p>
    <w:p w14:paraId="05719971" w14:textId="77777777" w:rsidR="006A22A3" w:rsidRDefault="006A22A3" w:rsidP="006A22A3">
      <w:r>
        <w:t xml:space="preserve">                a = f.which || f.keyCode;</w:t>
      </w:r>
    </w:p>
    <w:p w14:paraId="721835F3" w14:textId="77777777" w:rsidR="006A22A3" w:rsidRDefault="006A22A3" w:rsidP="006A22A3">
      <w:r>
        <w:t xml:space="preserve">                !a &amp;&amp; f.key &amp;&amp; (a = tka[f.key]);</w:t>
      </w:r>
    </w:p>
    <w:p w14:paraId="25DAAA6F" w14:textId="77777777" w:rsidR="006A22A3" w:rsidRDefault="006A22A3" w:rsidP="006A22A3">
      <w:r>
        <w:t xml:space="preserve">                pka &amp;&amp; 3 == a &amp;&amp; (a = 13);</w:t>
      </w:r>
    </w:p>
    <w:p w14:paraId="50C9213D" w14:textId="77777777" w:rsidR="006A22A3" w:rsidRDefault="006A22A3" w:rsidP="006A22A3">
      <w:r>
        <w:t xml:space="preserve">                if (13 != a &amp;&amp; 32 != a)</w:t>
      </w:r>
    </w:p>
    <w:p w14:paraId="4F0D14D9" w14:textId="77777777" w:rsidR="006A22A3" w:rsidRDefault="006A22A3" w:rsidP="006A22A3">
      <w:r>
        <w:t xml:space="preserve">                    e = !1;</w:t>
      </w:r>
    </w:p>
    <w:p w14:paraId="43E5B40E" w14:textId="77777777" w:rsidR="006A22A3" w:rsidRDefault="006A22A3" w:rsidP="006A22A3">
      <w:r>
        <w:t xml:space="preserve">                else if (e = hda(f),</w:t>
      </w:r>
    </w:p>
    <w:p w14:paraId="5E395427" w14:textId="77777777" w:rsidR="006A22A3" w:rsidRDefault="006A22A3" w:rsidP="006A22A3">
      <w:r>
        <w:t xml:space="preserve">                (f = "keydown" != f.type || !!(!("getAttribute"in e) || (e.getAttribute("type") || e.tagName).toUpperCase()in vka || "BUTTON" == e.tagName.toUpperCase() || e.type &amp;&amp; "FILE" == e.type.toUpperCase() || e.isContentEditable) || f.ctrlKey || f.shiftKey || f.altKey || f.metaKey || (e.getAttribute("type") || e.tagName).toUpperCase()in uka &amp;&amp; 32 == a) || ((f = e.tagName in ska) || (f = e.getAttributeNode("tabindex"),</w:t>
      </w:r>
    </w:p>
    <w:p w14:paraId="585E388E" w14:textId="77777777" w:rsidR="006A22A3" w:rsidRDefault="006A22A3" w:rsidP="006A22A3">
      <w:r>
        <w:t xml:space="preserve">                f = null != f &amp;&amp; f.specified),</w:t>
      </w:r>
    </w:p>
    <w:p w14:paraId="31AC7801" w14:textId="77777777" w:rsidR="006A22A3" w:rsidRDefault="006A22A3" w:rsidP="006A22A3">
      <w:r>
        <w:t xml:space="preserve">                f = !(f &amp;&amp; !e.disabled)),</w:t>
      </w:r>
    </w:p>
    <w:p w14:paraId="40847EBA" w14:textId="77777777" w:rsidR="006A22A3" w:rsidRDefault="006A22A3" w:rsidP="006A22A3">
      <w:r>
        <w:t xml:space="preserve">                f)</w:t>
      </w:r>
    </w:p>
    <w:p w14:paraId="35FE8089" w14:textId="77777777" w:rsidR="006A22A3" w:rsidRDefault="006A22A3" w:rsidP="006A22A3">
      <w:r>
        <w:t xml:space="preserve">                    e = !1;</w:t>
      </w:r>
    </w:p>
    <w:p w14:paraId="7F95CEDF" w14:textId="77777777" w:rsidR="006A22A3" w:rsidRDefault="006A22A3" w:rsidP="006A22A3">
      <w:r>
        <w:t xml:space="preserve">                else {</w:t>
      </w:r>
    </w:p>
    <w:p w14:paraId="312E4FAD" w14:textId="77777777" w:rsidR="006A22A3" w:rsidRDefault="006A22A3" w:rsidP="006A22A3">
      <w:r>
        <w:t xml:space="preserve">                    f = (e.getAttribute("role") || e.type || e.tagName).toUpperCase();</w:t>
      </w:r>
    </w:p>
    <w:p w14:paraId="58B373B1" w14:textId="77777777" w:rsidR="006A22A3" w:rsidRDefault="006A22A3" w:rsidP="006A22A3">
      <w:r>
        <w:t xml:space="preserve">                    var g = !(f in _.Ck) &amp;&amp; 13 == a;</w:t>
      </w:r>
    </w:p>
    <w:p w14:paraId="776A30F4" w14:textId="77777777" w:rsidR="006A22A3" w:rsidRDefault="006A22A3" w:rsidP="006A22A3">
      <w:r>
        <w:t xml:space="preserve">                    e = "INPUT" != e.tagName.toUpperCase() || !!e.type;</w:t>
      </w:r>
    </w:p>
    <w:p w14:paraId="3FE4F0CF" w14:textId="77777777" w:rsidR="006A22A3" w:rsidRDefault="006A22A3" w:rsidP="006A22A3">
      <w:r>
        <w:t xml:space="preserve">                    e = (0 == _.Ck[f] % a || g) &amp;&amp; e</w:t>
      </w:r>
    </w:p>
    <w:p w14:paraId="4CF70BE4" w14:textId="77777777" w:rsidR="006A22A3" w:rsidRDefault="006A22A3" w:rsidP="006A22A3">
      <w:r>
        <w:t xml:space="preserve">                }</w:t>
      </w:r>
    </w:p>
    <w:p w14:paraId="3C9009BD" w14:textId="77777777" w:rsidR="006A22A3" w:rsidRDefault="006A22A3" w:rsidP="006A22A3">
      <w:r>
        <w:t xml:space="preserve">            }</w:t>
      </w:r>
    </w:p>
    <w:p w14:paraId="7CD25E50" w14:textId="77777777" w:rsidR="006A22A3" w:rsidRDefault="006A22A3" w:rsidP="006A22A3">
      <w:r>
        <w:t xml:space="preserve">            e ? (c.actionElement ? (b = c.event,</w:t>
      </w:r>
    </w:p>
    <w:p w14:paraId="2D792E48" w14:textId="77777777" w:rsidR="006A22A3" w:rsidRDefault="006A22A3" w:rsidP="006A22A3">
      <w:r>
        <w:t xml:space="preserve">            a = hda(b),</w:t>
      </w:r>
    </w:p>
    <w:p w14:paraId="1CF14684" w14:textId="77777777" w:rsidR="006A22A3" w:rsidRDefault="006A22A3" w:rsidP="006A22A3">
      <w:r>
        <w:t xml:space="preserve">            a = (a.type || a.tagName).toUpperCase(),</w:t>
      </w:r>
    </w:p>
    <w:p w14:paraId="6F2AFEEE" w14:textId="77777777" w:rsidR="006A22A3" w:rsidRDefault="006A22A3" w:rsidP="006A22A3">
      <w:r>
        <w:t xml:space="preserve">            (a = 32 == (b.which || b.keyCode) &amp;&amp; "CHECKBOX" != a) || (b = hda(b),</w:t>
      </w:r>
    </w:p>
    <w:p w14:paraId="5F82ED84" w14:textId="77777777" w:rsidR="006A22A3" w:rsidRDefault="006A22A3" w:rsidP="006A22A3">
      <w:r>
        <w:t xml:space="preserve">            a = b.tagName.toUpperCase(),</w:t>
      </w:r>
    </w:p>
    <w:p w14:paraId="3CDEC0F0" w14:textId="77777777" w:rsidR="006A22A3" w:rsidRDefault="006A22A3" w:rsidP="006A22A3">
      <w:r>
        <w:t xml:space="preserve">            e = (b.getAttribute("role") || "").toUpperCase(),</w:t>
      </w:r>
    </w:p>
    <w:p w14:paraId="489C84D0" w14:textId="77777777" w:rsidR="006A22A3" w:rsidRDefault="006A22A3" w:rsidP="006A22A3">
      <w:r>
        <w:t xml:space="preserve">            a = "BUTTON" === a || "BUTTON" === e ? !0 : !(b.tagName.toUpperCase()in wka) || "A" === a || "SELECT" === a || (b.getAttribute("type") || b.tagName).toUpperCase()in uka || (b.getAttribute("type") || b.tagName).toUpperCase()in vka ? !1 : !0),</w:t>
      </w:r>
    </w:p>
    <w:p w14:paraId="37A0004C" w14:textId="77777777" w:rsidR="006A22A3" w:rsidRDefault="006A22A3" w:rsidP="006A22A3">
      <w:r>
        <w:t xml:space="preserve">            b = a || "A" == c.actionElement.tagName ? !0 : !1) : b = !1,</w:t>
      </w:r>
    </w:p>
    <w:p w14:paraId="10382A32" w14:textId="77777777" w:rsidR="006A22A3" w:rsidRDefault="006A22A3" w:rsidP="006A22A3">
      <w:r>
        <w:t xml:space="preserve">            b &amp;&amp; (d.preventDefault ? d.preventDefault() : d.returnValue = !1),</w:t>
      </w:r>
    </w:p>
    <w:p w14:paraId="55B777AF" w14:textId="77777777" w:rsidR="006A22A3" w:rsidRDefault="006A22A3" w:rsidP="006A22A3">
      <w:r>
        <w:t xml:space="preserve">            c.eventType = "click") : (c.eventType = "keydown",</w:t>
      </w:r>
    </w:p>
    <w:p w14:paraId="7A776543" w14:textId="77777777" w:rsidR="006A22A3" w:rsidRDefault="006A22A3" w:rsidP="006A22A3">
      <w:r>
        <w:t xml:space="preserve">            b || (d = ida(d),</w:t>
      </w:r>
    </w:p>
    <w:p w14:paraId="5174C2BC" w14:textId="77777777" w:rsidR="006A22A3" w:rsidRDefault="006A22A3" w:rsidP="006A22A3">
      <w:r>
        <w:t xml:space="preserve">            d.a11ysc = !0,</w:t>
      </w:r>
    </w:p>
    <w:p w14:paraId="075F88D5" w14:textId="77777777" w:rsidR="006A22A3" w:rsidRDefault="006A22A3" w:rsidP="006A22A3">
      <w:r>
        <w:t xml:space="preserve">            d.a11ysgd = !0,</w:t>
      </w:r>
    </w:p>
    <w:p w14:paraId="77110162" w14:textId="77777777" w:rsidR="006A22A3" w:rsidRDefault="006A22A3" w:rsidP="006A22A3">
      <w:r>
        <w:t xml:space="preserve">            c.event = d,</w:t>
      </w:r>
    </w:p>
    <w:p w14:paraId="626EFAAB" w14:textId="77777777" w:rsidR="006A22A3" w:rsidRDefault="006A22A3" w:rsidP="006A22A3">
      <w:r>
        <w:t xml:space="preserve">            c.needsRetrigger = !0));</w:t>
      </w:r>
    </w:p>
    <w:p w14:paraId="56936BE1" w14:textId="77777777" w:rsidR="006A22A3" w:rsidRDefault="006A22A3" w:rsidP="006A22A3">
      <w:r>
        <w:t xml:space="preserve">            return c</w:t>
      </w:r>
    </w:p>
    <w:p w14:paraId="709E76F2" w14:textId="77777777" w:rsidR="006A22A3" w:rsidRDefault="006A22A3" w:rsidP="006A22A3">
      <w:r>
        <w:t xml:space="preserve">        }</w:t>
      </w:r>
    </w:p>
    <w:p w14:paraId="0A460473" w14:textId="77777777" w:rsidR="006A22A3" w:rsidRDefault="006A22A3" w:rsidP="006A22A3">
      <w:r>
        <w:t xml:space="preserve">          , Ada = function(a) {</w:t>
      </w:r>
    </w:p>
    <w:p w14:paraId="3B255DDC" w14:textId="77777777" w:rsidR="006A22A3" w:rsidRDefault="006A22A3" w:rsidP="006A22A3">
      <w:r>
        <w:t xml:space="preserve">            return new Dka(a.action,a.actionElement,a.event,a.timeStamp,a.eventType,a.targetElement)</w:t>
      </w:r>
    </w:p>
    <w:p w14:paraId="238E8F99" w14:textId="77777777" w:rsidR="006A22A3" w:rsidRDefault="006A22A3" w:rsidP="006A22A3">
      <w:r>
        <w:t xml:space="preserve">        }</w:t>
      </w:r>
    </w:p>
    <w:p w14:paraId="2F27AFC8" w14:textId="77777777" w:rsidR="006A22A3" w:rsidRDefault="006A22A3" w:rsidP="006A22A3">
      <w:r>
        <w:t xml:space="preserve">          , gma = function(a) {</w:t>
      </w:r>
    </w:p>
    <w:p w14:paraId="208F6546" w14:textId="77777777" w:rsidR="006A22A3" w:rsidRDefault="006A22A3" w:rsidP="006A22A3">
      <w:r>
        <w:t xml:space="preserve">            a.N &amp;&amp; 0 != a.H.length &amp;&amp; mg(function() {</w:t>
      </w:r>
    </w:p>
    <w:p w14:paraId="382CEB33" w14:textId="77777777" w:rsidR="006A22A3" w:rsidRDefault="006A22A3" w:rsidP="006A22A3">
      <w:r>
        <w:t xml:space="preserve">                this.N(this.H, this)</w:t>
      </w:r>
    </w:p>
    <w:p w14:paraId="2E47C2EB" w14:textId="77777777" w:rsidR="006A22A3" w:rsidRDefault="006A22A3" w:rsidP="006A22A3">
      <w:r>
        <w:t xml:space="preserve">            }, a)</w:t>
      </w:r>
    </w:p>
    <w:p w14:paraId="120D7E7A" w14:textId="77777777" w:rsidR="006A22A3" w:rsidRDefault="006A22A3" w:rsidP="006A22A3">
      <w:r>
        <w:t xml:space="preserve">        };</w:t>
      </w:r>
    </w:p>
    <w:p w14:paraId="2AB9BE47" w14:textId="77777777" w:rsidR="006A22A3" w:rsidRDefault="006A22A3" w:rsidP="006A22A3">
      <w:r>
        <w:t xml:space="preserve">        var hma = function(a) {</w:t>
      </w:r>
    </w:p>
    <w:p w14:paraId="32C566DC" w14:textId="77777777" w:rsidR="006A22A3" w:rsidRDefault="006A22A3" w:rsidP="006A22A3">
      <w:r>
        <w:t xml:space="preserve">            return _.oe(a, b=&gt;{</w:t>
      </w:r>
    </w:p>
    <w:p w14:paraId="5A07E12F" w14:textId="77777777" w:rsidR="006A22A3" w:rsidRDefault="006A22A3" w:rsidP="006A22A3">
      <w:r>
        <w:t xml:space="preserve">                const c = _.pe(b) &amp;&amp; b.hasAttribute("jscontroller");</w:t>
      </w:r>
    </w:p>
    <w:p w14:paraId="7B56AB0D" w14:textId="77777777" w:rsidR="006A22A3" w:rsidRDefault="006A22A3" w:rsidP="006A22A3">
      <w:r>
        <w:t xml:space="preserve">                b = _.pe(b) &amp;&amp; b.hasAttribute("jsaction") &amp;&amp; /:\s*trigger\./.test(b.getAttribute("jsaction"));</w:t>
      </w:r>
    </w:p>
    <w:p w14:paraId="46ED0FE7" w14:textId="77777777" w:rsidR="006A22A3" w:rsidRDefault="006A22A3" w:rsidP="006A22A3">
      <w:r>
        <w:t xml:space="preserve">                return c || b</w:t>
      </w:r>
    </w:p>
    <w:p w14:paraId="0F87E644" w14:textId="77777777" w:rsidR="006A22A3" w:rsidRDefault="006A22A3" w:rsidP="006A22A3">
      <w:r>
        <w:t xml:space="preserve">            }</w:t>
      </w:r>
    </w:p>
    <w:p w14:paraId="6B996DE8" w14:textId="77777777" w:rsidR="006A22A3" w:rsidRDefault="006A22A3" w:rsidP="006A22A3">
      <w:r>
        <w:t xml:space="preserve">            , !1, !0)</w:t>
      </w:r>
    </w:p>
    <w:p w14:paraId="781A47C0" w14:textId="77777777" w:rsidR="006A22A3" w:rsidRDefault="006A22A3" w:rsidP="006A22A3">
      <w:r>
        <w:t xml:space="preserve">        }</w:t>
      </w:r>
    </w:p>
    <w:p w14:paraId="233F954D" w14:textId="77777777" w:rsidR="006A22A3" w:rsidRDefault="006A22A3" w:rsidP="006A22A3">
      <w:r>
        <w:t xml:space="preserve">          , mla = function(a, b, c, d, e, f) {</w:t>
      </w:r>
    </w:p>
    <w:p w14:paraId="594F6AE3" w14:textId="77777777" w:rsidR="006A22A3" w:rsidRDefault="006A22A3" w:rsidP="006A22A3">
      <w:r>
        <w:t xml:space="preserve">            b = {</w:t>
      </w:r>
    </w:p>
    <w:p w14:paraId="56C45DFB" w14:textId="77777777" w:rsidR="006A22A3" w:rsidRDefault="006A22A3" w:rsidP="006A22A3">
      <w:r>
        <w:t xml:space="preserve">                type: c,</w:t>
      </w:r>
    </w:p>
    <w:p w14:paraId="46564604" w14:textId="77777777" w:rsidR="006A22A3" w:rsidRDefault="006A22A3" w:rsidP="006A22A3">
      <w:r>
        <w:t xml:space="preserve">                target: b,</w:t>
      </w:r>
    </w:p>
    <w:p w14:paraId="76C8ED81" w14:textId="77777777" w:rsidR="006A22A3" w:rsidRDefault="006A22A3" w:rsidP="006A22A3">
      <w:r>
        <w:t xml:space="preserve">                bubbles: void 0 != e ? e : !0</w:t>
      </w:r>
    </w:p>
    <w:p w14:paraId="154C56D7" w14:textId="77777777" w:rsidR="006A22A3" w:rsidRDefault="006A22A3" w:rsidP="006A22A3">
      <w:r>
        <w:t xml:space="preserve">            };</w:t>
      </w:r>
    </w:p>
    <w:p w14:paraId="2CAC3C04" w14:textId="77777777" w:rsidR="006A22A3" w:rsidRDefault="006A22A3" w:rsidP="006A22A3">
      <w:r>
        <w:t xml:space="preserve">            void 0 !== d &amp;&amp; (b.data = d);</w:t>
      </w:r>
    </w:p>
    <w:p w14:paraId="66872AFC" w14:textId="77777777" w:rsidR="006A22A3" w:rsidRDefault="006A22A3" w:rsidP="006A22A3">
      <w:r>
        <w:t xml:space="preserve">            f &amp;&amp; _.lb(b, f);</w:t>
      </w:r>
    </w:p>
    <w:p w14:paraId="6A88F4F7" w14:textId="77777777" w:rsidR="006A22A3" w:rsidRDefault="006A22A3" w:rsidP="006A22A3">
      <w:r>
        <w:t xml:space="preserve">            a.Ua(b)</w:t>
      </w:r>
    </w:p>
    <w:p w14:paraId="232A8565" w14:textId="77777777" w:rsidR="006A22A3" w:rsidRDefault="006A22A3" w:rsidP="006A22A3">
      <w:r>
        <w:t xml:space="preserve">        }</w:t>
      </w:r>
    </w:p>
    <w:p w14:paraId="314C291E" w14:textId="77777777" w:rsidR="006A22A3" w:rsidRDefault="006A22A3" w:rsidP="006A22A3">
      <w:r>
        <w:t xml:space="preserve">          , ima = function(a) {</w:t>
      </w:r>
    </w:p>
    <w:p w14:paraId="51D22AEE" w14:textId="77777777" w:rsidR="006A22A3" w:rsidRDefault="006A22A3" w:rsidP="006A22A3">
      <w:r>
        <w:t xml:space="preserve">            const b = (0,</w:t>
      </w:r>
    </w:p>
    <w:p w14:paraId="06C5CDCC" w14:textId="77777777" w:rsidR="006A22A3" w:rsidRDefault="006A22A3" w:rsidP="006A22A3">
      <w:r>
        <w:t xml:space="preserve">            _.Ce)(a.Pa, a);</w:t>
      </w:r>
    </w:p>
    <w:p w14:paraId="6D74BCB6" w14:textId="77777777" w:rsidR="006A22A3" w:rsidRDefault="006A22A3" w:rsidP="006A22A3">
      <w:r>
        <w:t xml:space="preserve">            let c = _.bea;</w:t>
      </w:r>
    </w:p>
    <w:p w14:paraId="32787566" w14:textId="77777777" w:rsidR="006A22A3" w:rsidRDefault="006A22A3" w:rsidP="006A22A3">
      <w:r>
        <w:t xml:space="preserve">            cf(function(d) {</w:t>
      </w:r>
    </w:p>
    <w:p w14:paraId="523C9774" w14:textId="77777777" w:rsidR="006A22A3" w:rsidRDefault="006A22A3" w:rsidP="006A22A3">
      <w:r>
        <w:t xml:space="preserve">                c = d</w:t>
      </w:r>
    </w:p>
    <w:p w14:paraId="798B2F54" w14:textId="77777777" w:rsidR="006A22A3" w:rsidRDefault="006A22A3" w:rsidP="006A22A3">
      <w:r>
        <w:t xml:space="preserve">            });</w:t>
      </w:r>
    </w:p>
    <w:p w14:paraId="6BA3A2D2" w14:textId="77777777" w:rsidR="006A22A3" w:rsidRDefault="006A22A3" w:rsidP="006A22A3">
      <w:r>
        <w:t xml:space="preserve">            return function() {</w:t>
      </w:r>
    </w:p>
    <w:p w14:paraId="7FAA557C" w14:textId="77777777" w:rsidR="006A22A3" w:rsidRDefault="006A22A3" w:rsidP="006A22A3">
      <w:r>
        <w:t xml:space="preserve">                return c(b)</w:t>
      </w:r>
    </w:p>
    <w:p w14:paraId="449E7859" w14:textId="77777777" w:rsidR="006A22A3" w:rsidRDefault="006A22A3" w:rsidP="006A22A3">
      <w:r>
        <w:t xml:space="preserve">            }</w:t>
      </w:r>
    </w:p>
    <w:p w14:paraId="0E7BC361" w14:textId="77777777" w:rsidR="006A22A3" w:rsidRDefault="006A22A3" w:rsidP="006A22A3">
      <w:r>
        <w:t xml:space="preserve">        }</w:t>
      </w:r>
    </w:p>
    <w:p w14:paraId="3D0319EF" w14:textId="77777777" w:rsidR="006A22A3" w:rsidRDefault="006A22A3" w:rsidP="006A22A3">
      <w:r>
        <w:t xml:space="preserve">          , Pl = function(a, b) {</w:t>
      </w:r>
    </w:p>
    <w:p w14:paraId="3B06BA6B" w14:textId="77777777" w:rsidR="006A22A3" w:rsidRDefault="006A22A3" w:rsidP="006A22A3">
      <w:r>
        <w:t xml:space="preserve">            if (_.ie(b.ownerDocument, b)) {</w:t>
      </w:r>
    </w:p>
    <w:p w14:paraId="0C2A777C" w14:textId="77777777" w:rsidR="006A22A3" w:rsidRDefault="006A22A3" w:rsidP="006A22A3">
      <w:r>
        <w:t xml:space="preserve">                for (var c = 0; c &lt; a.N.length; c++)</w:t>
      </w:r>
    </w:p>
    <w:p w14:paraId="54369701" w14:textId="77777777" w:rsidR="006A22A3" w:rsidRDefault="006A22A3" w:rsidP="006A22A3">
      <w:r>
        <w:t xml:space="preserve">                    if (_.ie(a.N[c], b))</w:t>
      </w:r>
    </w:p>
    <w:p w14:paraId="4D4BDBBA" w14:textId="77777777" w:rsidR="006A22A3" w:rsidRDefault="006A22A3" w:rsidP="006A22A3">
      <w:r>
        <w:t xml:space="preserve">                        return !1;</w:t>
      </w:r>
    </w:p>
    <w:p w14:paraId="72394AA8" w14:textId="77777777" w:rsidR="006A22A3" w:rsidRDefault="006A22A3" w:rsidP="006A22A3">
      <w:r>
        <w:t xml:space="preserve">                return !0</w:t>
      </w:r>
    </w:p>
    <w:p w14:paraId="1AF1F1F0" w14:textId="77777777" w:rsidR="006A22A3" w:rsidRDefault="006A22A3" w:rsidP="006A22A3">
      <w:r>
        <w:t xml:space="preserve">            }</w:t>
      </w:r>
    </w:p>
    <w:p w14:paraId="4EDB5509" w14:textId="77777777" w:rsidR="006A22A3" w:rsidRDefault="006A22A3" w:rsidP="006A22A3">
      <w:r>
        <w:t xml:space="preserve">            for (c = b; c = c.parentNode; ) {</w:t>
      </w:r>
    </w:p>
    <w:p w14:paraId="4F5A13BC" w14:textId="77777777" w:rsidR="006A22A3" w:rsidRDefault="006A22A3" w:rsidP="006A22A3">
      <w:r>
        <w:t xml:space="preserve">                c = c.host || c;</w:t>
      </w:r>
    </w:p>
    <w:p w14:paraId="4DB3E87D" w14:textId="77777777" w:rsidR="006A22A3" w:rsidRDefault="006A22A3" w:rsidP="006A22A3">
      <w:r>
        <w:t xml:space="preserve">                if (_.oa(a.N, c))</w:t>
      </w:r>
    </w:p>
    <w:p w14:paraId="09EAF169" w14:textId="77777777" w:rsidR="006A22A3" w:rsidRDefault="006A22A3" w:rsidP="006A22A3">
      <w:r>
        <w:t xml:space="preserve">                    break;</w:t>
      </w:r>
    </w:p>
    <w:p w14:paraId="153BEF23" w14:textId="77777777" w:rsidR="006A22A3" w:rsidRDefault="006A22A3" w:rsidP="006A22A3">
      <w:r>
        <w:t xml:space="preserve">                if (c == b.ownerDocument)</w:t>
      </w:r>
    </w:p>
    <w:p w14:paraId="3751C8B7" w14:textId="77777777" w:rsidR="006A22A3" w:rsidRDefault="006A22A3" w:rsidP="006A22A3">
      <w:r>
        <w:t xml:space="preserve">                    return !0</w:t>
      </w:r>
    </w:p>
    <w:p w14:paraId="578DD465" w14:textId="77777777" w:rsidR="006A22A3" w:rsidRDefault="006A22A3" w:rsidP="006A22A3">
      <w:r>
        <w:t xml:space="preserve">            }</w:t>
      </w:r>
    </w:p>
    <w:p w14:paraId="7719FE34" w14:textId="77777777" w:rsidR="006A22A3" w:rsidRDefault="006A22A3" w:rsidP="006A22A3">
      <w:r>
        <w:t xml:space="preserve">            return !1</w:t>
      </w:r>
    </w:p>
    <w:p w14:paraId="3B3A1716" w14:textId="77777777" w:rsidR="006A22A3" w:rsidRDefault="006A22A3" w:rsidP="006A22A3">
      <w:r>
        <w:t xml:space="preserve">        }</w:t>
      </w:r>
    </w:p>
    <w:p w14:paraId="3E948D1F" w14:textId="77777777" w:rsidR="006A22A3" w:rsidRDefault="006A22A3" w:rsidP="006A22A3">
      <w:r>
        <w:t xml:space="preserve">          , kma = function(a, b, c) {</w:t>
      </w:r>
    </w:p>
    <w:p w14:paraId="63F6A7D7" w14:textId="77777777" w:rsidR="006A22A3" w:rsidRDefault="006A22A3" w:rsidP="006A22A3">
      <w:r>
        <w:t xml:space="preserve">            const d = []</w:t>
      </w:r>
    </w:p>
    <w:p w14:paraId="0891CB2F" w14:textId="77777777" w:rsidR="006A22A3" w:rsidRDefault="006A22A3" w:rsidP="006A22A3">
      <w:r>
        <w:t xml:space="preserve">              , e = a.event();</w:t>
      </w:r>
    </w:p>
    <w:p w14:paraId="5C2C8903" w14:textId="77777777" w:rsidR="006A22A3" w:rsidRDefault="006A22A3" w:rsidP="006A22A3">
      <w:r>
        <w:t xml:space="preserve">            b = b.get();</w:t>
      </w:r>
    </w:p>
    <w:p w14:paraId="3391281C" w14:textId="77777777" w:rsidR="006A22A3" w:rsidRDefault="006A22A3" w:rsidP="006A22A3">
      <w:r>
        <w:t xml:space="preserve">            for (let h = 0; h &lt; b.length; h++) {</w:t>
      </w:r>
    </w:p>
    <w:p w14:paraId="62BC82DA" w14:textId="77777777" w:rsidR="006A22A3" w:rsidRDefault="006A22A3" w:rsidP="006A22A3">
      <w:r>
        <w:t xml:space="preserve">                const k = b[h];</w:t>
      </w:r>
    </w:p>
    <w:p w14:paraId="74F4C660" w14:textId="77777777" w:rsidR="006A22A3" w:rsidRDefault="006A22A3" w:rsidP="006A22A3">
      <w:r>
        <w:t xml:space="preserve">                if ("CLIENT" === k.action)</w:t>
      </w:r>
    </w:p>
    <w:p w14:paraId="6D6B4144" w14:textId="77777777" w:rsidR="006A22A3" w:rsidRDefault="006A22A3" w:rsidP="006A22A3">
      <w:r>
        <w:t xml:space="preserve">                    continue;</w:t>
      </w:r>
    </w:p>
    <w:p w14:paraId="46B3B93A" w14:textId="77777777" w:rsidR="006A22A3" w:rsidRDefault="006A22A3" w:rsidP="006A22A3">
      <w:r>
        <w:t xml:space="preserve">                let m = jma(a);</w:t>
      </w:r>
    </w:p>
    <w:p w14:paraId="77D5B2B8" w14:textId="77777777" w:rsidR="006A22A3" w:rsidRDefault="006A22A3" w:rsidP="006A22A3">
      <w:r>
        <w:t xml:space="preserve">                var f = null;</w:t>
      </w:r>
    </w:p>
    <w:p w14:paraId="5C363614" w14:textId="77777777" w:rsidR="006A22A3" w:rsidRDefault="006A22A3" w:rsidP="006A22A3">
      <w:r>
        <w:t xml:space="preserve">                if (k.target) {</w:t>
      </w:r>
    </w:p>
    <w:p w14:paraId="26C57336" w14:textId="77777777" w:rsidR="006A22A3" w:rsidRDefault="006A22A3" w:rsidP="006A22A3">
      <w:r>
        <w:t xml:space="preserve">                    f = c;</w:t>
      </w:r>
    </w:p>
    <w:p w14:paraId="7FE19F34" w14:textId="77777777" w:rsidR="006A22A3" w:rsidRDefault="006A22A3" w:rsidP="006A22A3">
      <w:r>
        <w:t xml:space="preserve">                    var g = m;</w:t>
      </w:r>
    </w:p>
    <w:p w14:paraId="0DA57DC3" w14:textId="77777777" w:rsidR="006A22A3" w:rsidRDefault="006A22A3" w:rsidP="006A22A3">
      <w:r>
        <w:t xml:space="preserve">                    let n = null;</w:t>
      </w:r>
    </w:p>
    <w:p w14:paraId="20D65CA9" w14:textId="77777777" w:rsidR="006A22A3" w:rsidRDefault="006A22A3" w:rsidP="006A22A3">
      <w:r>
        <w:t xml:space="preserve">                    do {</w:t>
      </w:r>
    </w:p>
    <w:p w14:paraId="5AAD896C" w14:textId="77777777" w:rsidR="006A22A3" w:rsidRDefault="006A22A3" w:rsidP="006A22A3">
      <w:r>
        <w:t xml:space="preserve">                        const p = g.getAttribute("jsname")</w:t>
      </w:r>
    </w:p>
    <w:p w14:paraId="4E7DDFC2" w14:textId="77777777" w:rsidR="006A22A3" w:rsidRDefault="006A22A3" w:rsidP="006A22A3">
      <w:r>
        <w:t xml:space="preserve">                          , r = hma(g);</w:t>
      </w:r>
    </w:p>
    <w:p w14:paraId="4DFDE20E" w14:textId="77777777" w:rsidR="006A22A3" w:rsidRDefault="006A22A3" w:rsidP="006A22A3">
      <w:r>
        <w:t xml:space="preserve">                        if (k.target == p &amp;&amp; r == f) {</w:t>
      </w:r>
    </w:p>
    <w:p w14:paraId="1FD5FEFE" w14:textId="77777777" w:rsidR="006A22A3" w:rsidRDefault="006A22A3" w:rsidP="006A22A3">
      <w:r>
        <w:t xml:space="preserve">                            n = g;</w:t>
      </w:r>
    </w:p>
    <w:p w14:paraId="6FA409D2" w14:textId="77777777" w:rsidR="006A22A3" w:rsidRDefault="006A22A3" w:rsidP="006A22A3">
      <w:r>
        <w:t xml:space="preserve">                            break</w:t>
      </w:r>
    </w:p>
    <w:p w14:paraId="0319BC4C" w14:textId="77777777" w:rsidR="006A22A3" w:rsidRDefault="006A22A3" w:rsidP="006A22A3">
      <w:r>
        <w:t xml:space="preserve">                        }</w:t>
      </w:r>
    </w:p>
    <w:p w14:paraId="0D595E98" w14:textId="77777777" w:rsidR="006A22A3" w:rsidRDefault="006A22A3" w:rsidP="006A22A3">
      <w:r>
        <w:t xml:space="preserve">                        g = _.le(g)</w:t>
      </w:r>
    </w:p>
    <w:p w14:paraId="388E9C6D" w14:textId="77777777" w:rsidR="006A22A3" w:rsidRDefault="006A22A3" w:rsidP="006A22A3">
      <w:r>
        <w:t xml:space="preserve">                    } while (g &amp;&amp; g != f);</w:t>
      </w:r>
    </w:p>
    <w:p w14:paraId="5213DCB6" w14:textId="77777777" w:rsidR="006A22A3" w:rsidRDefault="006A22A3" w:rsidP="006A22A3">
      <w:r>
        <w:t xml:space="preserve">                    f = n;</w:t>
      </w:r>
    </w:p>
    <w:p w14:paraId="5F070729" w14:textId="77777777" w:rsidR="006A22A3" w:rsidRDefault="006A22A3" w:rsidP="006A22A3">
      <w:r>
        <w:t xml:space="preserve">                    if (!f)</w:t>
      </w:r>
    </w:p>
    <w:p w14:paraId="2BAA8FF4" w14:textId="77777777" w:rsidR="006A22A3" w:rsidRDefault="006A22A3" w:rsidP="006A22A3">
      <w:r>
        <w:t xml:space="preserve">                        continue</w:t>
      </w:r>
    </w:p>
    <w:p w14:paraId="4961583C" w14:textId="77777777" w:rsidR="006A22A3" w:rsidRDefault="006A22A3" w:rsidP="006A22A3">
      <w:r>
        <w:t xml:space="preserve">                }</w:t>
      </w:r>
    </w:p>
    <w:p w14:paraId="3682D269" w14:textId="77777777" w:rsidR="006A22A3" w:rsidRDefault="006A22A3" w:rsidP="006A22A3">
      <w:r>
        <w:t xml:space="preserve">                k.Ni &amp;&amp; ("true" == k.Ni.preventDefault &amp;&amp; (e.preventDefault ? e.preventDefault() : e.srcElement &amp;&amp; (g = e.srcElement.ownerDocument.parentWindow,</w:t>
      </w:r>
    </w:p>
    <w:p w14:paraId="53CECD1A" w14:textId="77777777" w:rsidR="006A22A3" w:rsidRDefault="006A22A3" w:rsidP="006A22A3">
      <w:r>
        <w:t xml:space="preserve">                g.event &amp;&amp; g.event.type == e.type &amp;&amp; (g.event.returnValue = !1))),</w:t>
      </w:r>
    </w:p>
    <w:p w14:paraId="3F9F38CF" w14:textId="77777777" w:rsidR="006A22A3" w:rsidRDefault="006A22A3" w:rsidP="006A22A3">
      <w:r>
        <w:t xml:space="preserve">                "true" == k.Ni.preventMouseEvents &amp;&amp; e._preventMouseEvents.call(e));</w:t>
      </w:r>
    </w:p>
    <w:p w14:paraId="5A533949" w14:textId="77777777" w:rsidR="006A22A3" w:rsidRDefault="006A22A3" w:rsidP="006A22A3">
      <w:r>
        <w:t xml:space="preserve">                d.push({</w:t>
      </w:r>
    </w:p>
    <w:p w14:paraId="45C9886D" w14:textId="77777777" w:rsidR="006A22A3" w:rsidRDefault="006A22A3" w:rsidP="006A22A3">
      <w:r>
        <w:t xml:space="preserve">                    action: k,</w:t>
      </w:r>
    </w:p>
    <w:p w14:paraId="5F838E72" w14:textId="77777777" w:rsidR="006A22A3" w:rsidRDefault="006A22A3" w:rsidP="006A22A3">
      <w:r>
        <w:t xml:space="preserve">                    target: f || m</w:t>
      </w:r>
    </w:p>
    <w:p w14:paraId="54FC84E1" w14:textId="77777777" w:rsidR="006A22A3" w:rsidRDefault="006A22A3" w:rsidP="006A22A3">
      <w:r>
        <w:t xml:space="preserve">                })</w:t>
      </w:r>
    </w:p>
    <w:p w14:paraId="768280EE" w14:textId="77777777" w:rsidR="006A22A3" w:rsidRDefault="006A22A3" w:rsidP="006A22A3">
      <w:r>
        <w:t xml:space="preserve">            }</w:t>
      </w:r>
    </w:p>
    <w:p w14:paraId="07991876" w14:textId="77777777" w:rsidR="006A22A3" w:rsidRDefault="006A22A3" w:rsidP="006A22A3">
      <w:r>
        <w:t xml:space="preserve">            return d</w:t>
      </w:r>
    </w:p>
    <w:p w14:paraId="174C0CDC" w14:textId="77777777" w:rsidR="006A22A3" w:rsidRDefault="006A22A3" w:rsidP="006A22A3">
      <w:r>
        <w:t xml:space="preserve">        }</w:t>
      </w:r>
    </w:p>
    <w:p w14:paraId="5B960AEB" w14:textId="77777777" w:rsidR="006A22A3" w:rsidRDefault="006A22A3" w:rsidP="006A22A3">
      <w:r>
        <w:t xml:space="preserve">          , qma = function(a, b, c, d, e) {</w:t>
      </w:r>
    </w:p>
    <w:p w14:paraId="262DBFA6" w14:textId="77777777" w:rsidR="006A22A3" w:rsidRDefault="006A22A3" w:rsidP="006A22A3">
      <w:r>
        <w:t xml:space="preserve">            var f = b.node();</w:t>
      </w:r>
    </w:p>
    <w:p w14:paraId="441E1AD2" w14:textId="77777777" w:rsidR="006A22A3" w:rsidRDefault="006A22A3" w:rsidP="006A22A3">
      <w:r>
        <w:t xml:space="preserve">            const g = b.event();</w:t>
      </w:r>
    </w:p>
    <w:p w14:paraId="51F7CA1F" w14:textId="77777777" w:rsidR="006A22A3" w:rsidRDefault="006A22A3" w:rsidP="006A22A3">
      <w:r>
        <w:t xml:space="preserve">            g.Ku = lma(g);</w:t>
      </w:r>
    </w:p>
    <w:p w14:paraId="2A11ED51" w14:textId="77777777" w:rsidR="006A22A3" w:rsidRDefault="006A22A3" w:rsidP="006A22A3">
      <w:r>
        <w:t xml:space="preserve">            const h = jma(b)</w:t>
      </w:r>
    </w:p>
    <w:p w14:paraId="0CC9FF0A" w14:textId="77777777" w:rsidR="006A22A3" w:rsidRDefault="006A22A3" w:rsidP="006A22A3">
      <w:r>
        <w:t xml:space="preserve">              , k = _.ta(ila(f, b.eventType() ? b.eventType() : g.type) || [])</w:t>
      </w:r>
    </w:p>
    <w:p w14:paraId="3C49E877" w14:textId="77777777" w:rsidR="006A22A3" w:rsidRDefault="006A22A3" w:rsidP="006A22A3">
      <w:r>
        <w:t xml:space="preserve">              , m = !!k &amp;&amp; 0 &lt; k.length;</w:t>
      </w:r>
    </w:p>
    <w:p w14:paraId="7A680228" w14:textId="77777777" w:rsidR="006A22A3" w:rsidRDefault="006A22A3" w:rsidP="006A22A3">
      <w:r>
        <w:t xml:space="preserve">            let n = !1;</w:t>
      </w:r>
    </w:p>
    <w:p w14:paraId="0327AC13" w14:textId="77777777" w:rsidR="006A22A3" w:rsidRDefault="006A22A3" w:rsidP="006A22A3">
      <w:r>
        <w:t xml:space="preserve">            b.Vj("wiz");</w:t>
      </w:r>
    </w:p>
    <w:p w14:paraId="24010BFA" w14:textId="77777777" w:rsidR="006A22A3" w:rsidRDefault="006A22A3" w:rsidP="006A22A3">
      <w:r>
        <w:t xml:space="preserve">            if (m)</w:t>
      </w:r>
    </w:p>
    <w:p w14:paraId="57353CB4" w14:textId="77777777" w:rsidR="006A22A3" w:rsidRDefault="006A22A3" w:rsidP="006A22A3">
      <w:r>
        <w:t xml:space="preserve">                for (const r of k)</w:t>
      </w:r>
    </w:p>
    <w:p w14:paraId="3066AFCA" w14:textId="77777777" w:rsidR="006A22A3" w:rsidRDefault="006A22A3" w:rsidP="006A22A3">
      <w:r>
        <w:t xml:space="preserve">                    c.addCallback(()=&gt;mma(a, b, r, null, h)),</w:t>
      </w:r>
    </w:p>
    <w:p w14:paraId="6E72AF86" w14:textId="77777777" w:rsidR="006A22A3" w:rsidRDefault="006A22A3" w:rsidP="006A22A3">
      <w:r>
        <w:t xml:space="preserve">                    c.addCallback(u=&gt;{</w:t>
      </w:r>
    </w:p>
    <w:p w14:paraId="40C48B09" w14:textId="77777777" w:rsidR="006A22A3" w:rsidRDefault="006A22A3" w:rsidP="006A22A3">
      <w:r>
        <w:t xml:space="preserve">                        n = !0 === u() || n</w:t>
      </w:r>
    </w:p>
    <w:p w14:paraId="4F16ACB7" w14:textId="77777777" w:rsidR="006A22A3" w:rsidRDefault="006A22A3" w:rsidP="006A22A3">
      <w:r>
        <w:t xml:space="preserve">                    }</w:t>
      </w:r>
    </w:p>
    <w:p w14:paraId="33ECB728" w14:textId="77777777" w:rsidR="006A22A3" w:rsidRDefault="006A22A3" w:rsidP="006A22A3">
      <w:r>
        <w:t xml:space="preserve">                    );</w:t>
      </w:r>
    </w:p>
    <w:p w14:paraId="1B3B48BC" w14:textId="77777777" w:rsidR="006A22A3" w:rsidRDefault="006A22A3" w:rsidP="006A22A3">
      <w:r>
        <w:t xml:space="preserve">            const p = _.bl(f, !0);</w:t>
      </w:r>
    </w:p>
    <w:p w14:paraId="4C62078C" w14:textId="77777777" w:rsidR="006A22A3" w:rsidRDefault="006A22A3" w:rsidP="006A22A3">
      <w:r>
        <w:t xml:space="preserve">            if (p) {</w:t>
      </w:r>
    </w:p>
    <w:p w14:paraId="67C868FD" w14:textId="77777777" w:rsidR="006A22A3" w:rsidRDefault="006A22A3" w:rsidP="006A22A3">
      <w:r>
        <w:t xml:space="preserve">                f = gla(b.Ea);</w:t>
      </w:r>
    </w:p>
    <w:p w14:paraId="0E7097AB" w14:textId="77777777" w:rsidR="006A22A3" w:rsidRDefault="006A22A3" w:rsidP="006A22A3">
      <w:r>
        <w:t xml:space="preserve">                const r = kma(b, f, p);</w:t>
      </w:r>
    </w:p>
    <w:p w14:paraId="107721DD" w14:textId="77777777" w:rsidR="006A22A3" w:rsidRDefault="006A22A3" w:rsidP="006A22A3">
      <w:r>
        <w:t xml:space="preserve">                if (r.length) {</w:t>
      </w:r>
    </w:p>
    <w:p w14:paraId="455ACB3D" w14:textId="77777777" w:rsidR="006A22A3" w:rsidRDefault="006A22A3" w:rsidP="006A22A3">
      <w:r>
        <w:t xml:space="preserve">                    const u = a.Hf(p);</w:t>
      </w:r>
    </w:p>
    <w:p w14:paraId="4733C697" w14:textId="77777777" w:rsidR="006A22A3" w:rsidRDefault="006A22A3" w:rsidP="006A22A3">
      <w:r>
        <w:t xml:space="preserve">                    c.addCallback(()=&gt;nma(a, b, r, p, g, u, n))</w:t>
      </w:r>
    </w:p>
    <w:p w14:paraId="28566A1F" w14:textId="77777777" w:rsidR="006A22A3" w:rsidRDefault="006A22A3" w:rsidP="006A22A3">
      <w:r>
        <w:t xml:space="preserve">                } else</w:t>
      </w:r>
    </w:p>
    <w:p w14:paraId="1631E3E2" w14:textId="77777777" w:rsidR="006A22A3" w:rsidRDefault="006A22A3" w:rsidP="006A22A3">
      <w:r>
        <w:t xml:space="preserve">                    c.addCallback(()=&gt;{</w:t>
      </w:r>
    </w:p>
    <w:p w14:paraId="1300068F" w14:textId="77777777" w:rsidR="006A22A3" w:rsidRDefault="006A22A3" w:rsidP="006A22A3">
      <w:r>
        <w:t xml:space="preserve">                        m ? n &amp;&amp; oma(a, b) : oma(a, b, !0)</w:t>
      </w:r>
    </w:p>
    <w:p w14:paraId="03084AEF" w14:textId="77777777" w:rsidR="006A22A3" w:rsidRDefault="006A22A3" w:rsidP="006A22A3">
      <w:r>
        <w:t xml:space="preserve">                    }</w:t>
      </w:r>
    </w:p>
    <w:p w14:paraId="702F6207" w14:textId="77777777" w:rsidR="006A22A3" w:rsidRDefault="006A22A3" w:rsidP="006A22A3">
      <w:r>
        <w:t xml:space="preserve">                    )</w:t>
      </w:r>
    </w:p>
    <w:p w14:paraId="64D09104" w14:textId="77777777" w:rsidR="006A22A3" w:rsidRDefault="006A22A3" w:rsidP="006A22A3">
      <w:r>
        <w:t xml:space="preserve">            } else</w:t>
      </w:r>
    </w:p>
    <w:p w14:paraId="30583B91" w14:textId="77777777" w:rsidR="006A22A3" w:rsidRDefault="006A22A3" w:rsidP="006A22A3">
      <w:r>
        <w:t xml:space="preserve">                c.addCallback(()=&gt;{</w:t>
      </w:r>
    </w:p>
    <w:p w14:paraId="43F1FFD8" w14:textId="77777777" w:rsidR="006A22A3" w:rsidRDefault="006A22A3" w:rsidP="006A22A3">
      <w:r>
        <w:t xml:space="preserve">                    n &amp;&amp; oma(a, b, !0)</w:t>
      </w:r>
    </w:p>
    <w:p w14:paraId="35F0D6F6" w14:textId="77777777" w:rsidR="006A22A3" w:rsidRDefault="006A22A3" w:rsidP="006A22A3">
      <w:r>
        <w:t xml:space="preserve">                }</w:t>
      </w:r>
    </w:p>
    <w:p w14:paraId="73737EDF" w14:textId="77777777" w:rsidR="006A22A3" w:rsidRDefault="006A22A3" w:rsidP="006A22A3">
      <w:r>
        <w:t xml:space="preserve">                );</w:t>
      </w:r>
    </w:p>
    <w:p w14:paraId="30D7133E" w14:textId="77777777" w:rsidR="006A22A3" w:rsidRDefault="006A22A3" w:rsidP="006A22A3">
      <w:r>
        <w:t xml:space="preserve">            _.xe(c, r=&gt;{</w:t>
      </w:r>
    </w:p>
    <w:p w14:paraId="460A1075" w14:textId="77777777" w:rsidR="006A22A3" w:rsidRDefault="006A22A3" w:rsidP="006A22A3">
      <w:r>
        <w:t xml:space="preserve">                if (r instanceof _.vg)</w:t>
      </w:r>
    </w:p>
    <w:p w14:paraId="0B2637AB" w14:textId="77777777" w:rsidR="006A22A3" w:rsidRDefault="006A22A3" w:rsidP="006A22A3">
      <w:r>
        <w:t xml:space="preserve">                    return _.ue();</w:t>
      </w:r>
    </w:p>
    <w:p w14:paraId="54324275" w14:textId="77777777" w:rsidR="006A22A3" w:rsidRDefault="006A22A3" w:rsidP="006A22A3">
      <w:r>
        <w:t xml:space="preserve">                if (p &amp;&amp; p != document.body) {</w:t>
      </w:r>
    </w:p>
    <w:p w14:paraId="272C6A35" w14:textId="77777777" w:rsidR="006A22A3" w:rsidRDefault="006A22A3" w:rsidP="006A22A3">
      <w:r>
        <w:t xml:space="preserve">                    {</w:t>
      </w:r>
    </w:p>
    <w:p w14:paraId="6DF335B6" w14:textId="77777777" w:rsidR="006A22A3" w:rsidRDefault="006A22A3" w:rsidP="006A22A3">
      <w:r>
        <w:t xml:space="preserve">                        var u = e ? g.data.errors.slice() : [];</w:t>
      </w:r>
    </w:p>
    <w:p w14:paraId="26608BBE" w14:textId="77777777" w:rsidR="006A22A3" w:rsidRDefault="006A22A3" w:rsidP="006A22A3">
      <w:r>
        <w:t xml:space="preserve">                        const z = _.le(p);</w:t>
      </w:r>
    </w:p>
    <w:p w14:paraId="60DDBEFB" w14:textId="77777777" w:rsidR="006A22A3" w:rsidRDefault="006A22A3" w:rsidP="006A22A3">
      <w:r>
        <w:t xml:space="preserve">                        if (z) {</w:t>
      </w:r>
    </w:p>
    <w:p w14:paraId="35F47D8C" w14:textId="77777777" w:rsidR="006A22A3" w:rsidRDefault="006A22A3" w:rsidP="006A22A3">
      <w:r>
        <w:t xml:space="preserve">                            if (!pma(a))</w:t>
      </w:r>
    </w:p>
    <w:p w14:paraId="7F813FF1" w14:textId="77777777" w:rsidR="006A22A3" w:rsidRDefault="006A22A3" w:rsidP="006A22A3">
      <w:r>
        <w:t xml:space="preserve">                                throw r;</w:t>
      </w:r>
    </w:p>
    <w:p w14:paraId="1C7F09D2" w14:textId="77777777" w:rsidR="006A22A3" w:rsidRDefault="006A22A3" w:rsidP="006A22A3">
      <w:r>
        <w:t xml:space="preserve">                            r = {</w:t>
      </w:r>
    </w:p>
    <w:p w14:paraId="50A88E23" w14:textId="77777777" w:rsidR="006A22A3" w:rsidRDefault="006A22A3" w:rsidP="006A22A3">
      <w:r>
        <w:t xml:space="preserve">                                X$: b.eventType() ? b.eventType().toString() : null,</w:t>
      </w:r>
    </w:p>
    <w:p w14:paraId="6D61AE2D" w14:textId="77777777" w:rsidR="006A22A3" w:rsidRDefault="006A22A3" w:rsidP="006A22A3">
      <w:r>
        <w:t xml:space="preserve">                                z$: p.getAttribute("jscontroller"),</w:t>
      </w:r>
    </w:p>
    <w:p w14:paraId="5763EFE7" w14:textId="77777777" w:rsidR="006A22A3" w:rsidRDefault="006A22A3" w:rsidP="006A22A3">
      <w:r>
        <w:t xml:space="preserve">                                error: r</w:t>
      </w:r>
    </w:p>
    <w:p w14:paraId="2FF75EFD" w14:textId="77777777" w:rsidR="006A22A3" w:rsidRDefault="006A22A3" w:rsidP="006A22A3">
      <w:r>
        <w:t xml:space="preserve">                            };</w:t>
      </w:r>
    </w:p>
    <w:p w14:paraId="4003E33B" w14:textId="77777777" w:rsidR="006A22A3" w:rsidRDefault="006A22A3" w:rsidP="006A22A3">
      <w:r>
        <w:t xml:space="preserve">                            u.push(r);</w:t>
      </w:r>
    </w:p>
    <w:p w14:paraId="703127AC" w14:textId="77777777" w:rsidR="006A22A3" w:rsidRDefault="006A22A3" w:rsidP="006A22A3">
      <w:r>
        <w:t xml:space="preserve">                            r = new _.ug;</w:t>
      </w:r>
    </w:p>
    <w:p w14:paraId="28CBD823" w14:textId="77777777" w:rsidR="006A22A3" w:rsidRDefault="006A22A3" w:rsidP="006A22A3">
      <w:r>
        <w:t xml:space="preserve">                            _.se(z, $ka, {</w:t>
      </w:r>
    </w:p>
    <w:p w14:paraId="2F2F8ADC" w14:textId="77777777" w:rsidR="006A22A3" w:rsidRDefault="006A22A3" w:rsidP="006A22A3">
      <w:r>
        <w:t xml:space="preserve">                                errors: u</w:t>
      </w:r>
    </w:p>
    <w:p w14:paraId="4DEEF316" w14:textId="77777777" w:rsidR="006A22A3" w:rsidRDefault="006A22A3" w:rsidP="006A22A3">
      <w:r>
        <w:t xml:space="preserve">                            }, void 0, {</w:t>
      </w:r>
    </w:p>
    <w:p w14:paraId="62F072AC" w14:textId="77777777" w:rsidR="006A22A3" w:rsidRDefault="006A22A3" w:rsidP="006A22A3">
      <w:r>
        <w:t xml:space="preserve">                                _d_err: !0,</w:t>
      </w:r>
    </w:p>
    <w:p w14:paraId="3D6C2EF7" w14:textId="77777777" w:rsidR="006A22A3" w:rsidRDefault="006A22A3" w:rsidP="006A22A3">
      <w:r>
        <w:t xml:space="preserve">                                _r: r</w:t>
      </w:r>
    </w:p>
    <w:p w14:paraId="7A528495" w14:textId="77777777" w:rsidR="006A22A3" w:rsidRDefault="006A22A3" w:rsidP="006A22A3">
      <w:r>
        <w:t xml:space="preserve">                            });</w:t>
      </w:r>
    </w:p>
    <w:p w14:paraId="4AB53393" w14:textId="77777777" w:rsidR="006A22A3" w:rsidRDefault="006A22A3" w:rsidP="006A22A3">
      <w:r>
        <w:t xml:space="preserve">                            u = r</w:t>
      </w:r>
    </w:p>
    <w:p w14:paraId="24887A87" w14:textId="77777777" w:rsidR="006A22A3" w:rsidRDefault="006A22A3" w:rsidP="006A22A3">
      <w:r>
        <w:t xml:space="preserve">                        } else</w:t>
      </w:r>
    </w:p>
    <w:p w14:paraId="22D144A4" w14:textId="77777777" w:rsidR="006A22A3" w:rsidRDefault="006A22A3" w:rsidP="006A22A3">
      <w:r>
        <w:t xml:space="preserve">                            _.da(r),</w:t>
      </w:r>
    </w:p>
    <w:p w14:paraId="514318E0" w14:textId="77777777" w:rsidR="006A22A3" w:rsidRDefault="006A22A3" w:rsidP="006A22A3">
      <w:r>
        <w:t xml:space="preserve">                            u = _.ue()</w:t>
      </w:r>
    </w:p>
    <w:p w14:paraId="161E264A" w14:textId="77777777" w:rsidR="006A22A3" w:rsidRDefault="006A22A3" w:rsidP="006A22A3">
      <w:r>
        <w:t xml:space="preserve">                    }</w:t>
      </w:r>
    </w:p>
    <w:p w14:paraId="1DAFA15A" w14:textId="77777777" w:rsidR="006A22A3" w:rsidRDefault="006A22A3" w:rsidP="006A22A3">
      <w:r>
        <w:t xml:space="preserve">                    return u</w:t>
      </w:r>
    </w:p>
    <w:p w14:paraId="75CDC392" w14:textId="77777777" w:rsidR="006A22A3" w:rsidRDefault="006A22A3" w:rsidP="006A22A3">
      <w:r>
        <w:t xml:space="preserve">                }</w:t>
      </w:r>
    </w:p>
    <w:p w14:paraId="71D4BBFC" w14:textId="77777777" w:rsidR="006A22A3" w:rsidRDefault="006A22A3" w:rsidP="006A22A3">
      <w:r>
        <w:t xml:space="preserve">                throw r;</w:t>
      </w:r>
    </w:p>
    <w:p w14:paraId="093CADCF" w14:textId="77777777" w:rsidR="006A22A3" w:rsidRDefault="006A22A3" w:rsidP="006A22A3">
      <w:r>
        <w:t xml:space="preserve">            }</w:t>
      </w:r>
    </w:p>
    <w:p w14:paraId="77E48A07" w14:textId="77777777" w:rsidR="006A22A3" w:rsidRDefault="006A22A3" w:rsidP="006A22A3">
      <w:r>
        <w:t xml:space="preserve">            );</w:t>
      </w:r>
    </w:p>
    <w:p w14:paraId="159038B7" w14:textId="77777777" w:rsidR="006A22A3" w:rsidRDefault="006A22A3" w:rsidP="006A22A3">
      <w:r>
        <w:t xml:space="preserve">            qga(c, ()=&gt;{</w:t>
      </w:r>
    </w:p>
    <w:p w14:paraId="58DC75DB" w14:textId="77777777" w:rsidR="006A22A3" w:rsidRDefault="006A22A3" w:rsidP="006A22A3">
      <w:r>
        <w:t xml:space="preserve">                b.done("wiz");</w:t>
      </w:r>
    </w:p>
    <w:p w14:paraId="1CA2474D" w14:textId="77777777" w:rsidR="006A22A3" w:rsidRDefault="006A22A3" w:rsidP="006A22A3">
      <w:r>
        <w:t xml:space="preserve">                d.callback()</w:t>
      </w:r>
    </w:p>
    <w:p w14:paraId="1896084D" w14:textId="77777777" w:rsidR="006A22A3" w:rsidRDefault="006A22A3" w:rsidP="006A22A3">
      <w:r>
        <w:t xml:space="preserve">            }</w:t>
      </w:r>
    </w:p>
    <w:p w14:paraId="4EC935B5" w14:textId="77777777" w:rsidR="006A22A3" w:rsidRDefault="006A22A3" w:rsidP="006A22A3">
      <w:r>
        <w:t xml:space="preserve">            )</w:t>
      </w:r>
    </w:p>
    <w:p w14:paraId="181E4263" w14:textId="77777777" w:rsidR="006A22A3" w:rsidRDefault="006A22A3" w:rsidP="006A22A3">
      <w:r>
        <w:t xml:space="preserve">        }</w:t>
      </w:r>
    </w:p>
    <w:p w14:paraId="5BE59D70" w14:textId="77777777" w:rsidR="006A22A3" w:rsidRDefault="006A22A3" w:rsidP="006A22A3">
      <w:r>
        <w:t xml:space="preserve">          , lma = function(a) {</w:t>
      </w:r>
    </w:p>
    <w:p w14:paraId="12D5CADA" w14:textId="77777777" w:rsidR="006A22A3" w:rsidRDefault="006A22A3" w:rsidP="006A22A3">
      <w:r>
        <w:t xml:space="preserve">            a = a.timeStamp;</w:t>
      </w:r>
    </w:p>
    <w:p w14:paraId="2ED3B5A8" w14:textId="77777777" w:rsidR="006A22A3" w:rsidRDefault="006A22A3" w:rsidP="006A22A3">
      <w:r>
        <w:t xml:space="preserve">            if (void 0 === a)</w:t>
      </w:r>
    </w:p>
    <w:p w14:paraId="0AECCB2C" w14:textId="77777777" w:rsidR="006A22A3" w:rsidRDefault="006A22A3" w:rsidP="006A22A3">
      <w:r>
        <w:t xml:space="preserve">                return null;</w:t>
      </w:r>
    </w:p>
    <w:p w14:paraId="393B01FE" w14:textId="77777777" w:rsidR="006A22A3" w:rsidRDefault="006A22A3" w:rsidP="006A22A3">
      <w:r>
        <w:t xml:space="preserve">            const b = _.Oe();</w:t>
      </w:r>
    </w:p>
    <w:p w14:paraId="27C85128" w14:textId="77777777" w:rsidR="006A22A3" w:rsidRDefault="006A22A3" w:rsidP="006A22A3">
      <w:r>
        <w:t xml:space="preserve">            return a &gt;= b + 31536E6 ? a / 1E3 : a &gt;= b - 31536E6 &amp;&amp; a &lt; b + 31536E6 ? a : _.Ke("window.performance.timing.navigationStart") ? a + window.performance.timing.navigationStart : null</w:t>
      </w:r>
    </w:p>
    <w:p w14:paraId="4ADE23E1" w14:textId="77777777" w:rsidR="006A22A3" w:rsidRDefault="006A22A3" w:rsidP="006A22A3">
      <w:r>
        <w:t xml:space="preserve">        }</w:t>
      </w:r>
    </w:p>
    <w:p w14:paraId="471338FE" w14:textId="77777777" w:rsidR="006A22A3" w:rsidRDefault="006A22A3" w:rsidP="006A22A3">
      <w:r>
        <w:t xml:space="preserve">          , jma = function(a) {</w:t>
      </w:r>
    </w:p>
    <w:p w14:paraId="477E4256" w14:textId="77777777" w:rsidR="006A22A3" w:rsidRDefault="006A22A3" w:rsidP="006A22A3">
      <w:r>
        <w:t xml:space="preserve">            const b = a.event();</w:t>
      </w:r>
    </w:p>
    <w:p w14:paraId="51C3C3D1" w14:textId="77777777" w:rsidR="006A22A3" w:rsidRDefault="006A22A3" w:rsidP="006A22A3">
      <w:r>
        <w:t xml:space="preserve">            return "_retarget"in b ? b._retarget : a &amp;&amp; a.target() ? a.target() : b.srcElement</w:t>
      </w:r>
    </w:p>
    <w:p w14:paraId="5E3C1C50" w14:textId="77777777" w:rsidR="006A22A3" w:rsidRDefault="006A22A3" w:rsidP="006A22A3">
      <w:r>
        <w:t xml:space="preserve">        }</w:t>
      </w:r>
    </w:p>
    <w:p w14:paraId="43171EC6" w14:textId="77777777" w:rsidR="006A22A3" w:rsidRDefault="006A22A3" w:rsidP="006A22A3">
      <w:r>
        <w:t xml:space="preserve">          , mma = function(a, b, c, d, e) {</w:t>
      </w:r>
    </w:p>
    <w:p w14:paraId="6904797A" w14:textId="77777777" w:rsidR="006A22A3" w:rsidRDefault="006A22A3" w:rsidP="006A22A3">
      <w:r>
        <w:t xml:space="preserve">            var f = b.event();</w:t>
      </w:r>
    </w:p>
    <w:p w14:paraId="6BB53E92" w14:textId="77777777" w:rsidR="006A22A3" w:rsidRDefault="006A22A3" w:rsidP="006A22A3">
      <w:r>
        <w:t xml:space="preserve">            b = b.node();</w:t>
      </w:r>
    </w:p>
    <w:p w14:paraId="232E4D8B" w14:textId="77777777" w:rsidR="006A22A3" w:rsidRDefault="006A22A3" w:rsidP="006A22A3">
      <w:r>
        <w:t xml:space="preserve">            3 == e.nodeType &amp;&amp; (e = e.parentNode);</w:t>
      </w:r>
    </w:p>
    <w:p w14:paraId="4261938E" w14:textId="77777777" w:rsidR="006A22A3" w:rsidRDefault="006A22A3" w:rsidP="006A22A3">
      <w:r>
        <w:t xml:space="preserve">            const g = new _.hla(f,new _.Ll(e),new _.Ll(b),f.__source,new _.Ll(rma(f, e)))</w:t>
      </w:r>
    </w:p>
    <w:p w14:paraId="3466820F" w14:textId="77777777" w:rsidR="006A22A3" w:rsidRDefault="006A22A3" w:rsidP="006A22A3">
      <w:r>
        <w:t xml:space="preserve">              , h = [];</w:t>
      </w:r>
    </w:p>
    <w:p w14:paraId="5B983A43" w14:textId="77777777" w:rsidR="006A22A3" w:rsidRDefault="006A22A3" w:rsidP="006A22A3">
      <w:r>
        <w:t xml:space="preserve">            e = [];</w:t>
      </w:r>
    </w:p>
    <w:p w14:paraId="79FFFABF" w14:textId="77777777" w:rsidR="006A22A3" w:rsidRDefault="006A22A3" w:rsidP="006A22A3">
      <w:r>
        <w:t xml:space="preserve">            for (const k of a.W)</w:t>
      </w:r>
    </w:p>
    <w:p w14:paraId="6C436C7E" w14:textId="77777777" w:rsidR="006A22A3" w:rsidRDefault="006A22A3" w:rsidP="006A22A3">
      <w:r>
        <w:t xml:space="preserve">                (f = a.tb[k]) ? h.push(f) : e.push(k);</w:t>
      </w:r>
    </w:p>
    <w:p w14:paraId="71A60865" w14:textId="77777777" w:rsidR="006A22A3" w:rsidRDefault="006A22A3" w:rsidP="006A22A3">
      <w:r>
        <w:t xml:space="preserve">            return sma(a, e).addCallback(k=&gt;{</w:t>
      </w:r>
    </w:p>
    <w:p w14:paraId="099CF6D1" w14:textId="77777777" w:rsidR="006A22A3" w:rsidRDefault="006A22A3" w:rsidP="006A22A3">
      <w:r>
        <w:t xml:space="preserve">                for (const m of k)</w:t>
      </w:r>
    </w:p>
    <w:p w14:paraId="65B56798" w14:textId="77777777" w:rsidR="006A22A3" w:rsidRDefault="006A22A3" w:rsidP="006A22A3">
      <w:r>
        <w:t xml:space="preserve">                    h.push(m);</w:t>
      </w:r>
    </w:p>
    <w:p w14:paraId="7B5430D8" w14:textId="77777777" w:rsidR="006A22A3" w:rsidRDefault="006A22A3" w:rsidP="006A22A3">
      <w:r>
        <w:t xml:space="preserve">                if (h.length) {</w:t>
      </w:r>
    </w:p>
    <w:p w14:paraId="67E2CD9F" w14:textId="77777777" w:rsidR="006A22A3" w:rsidRDefault="006A22A3" w:rsidP="006A22A3">
      <w:r>
        <w:t xml:space="preserve">                    if (wda(g, h))</w:t>
      </w:r>
    </w:p>
    <w:p w14:paraId="02F7300C" w14:textId="77777777" w:rsidR="006A22A3" w:rsidRDefault="006A22A3" w:rsidP="006A22A3">
      <w:r>
        <w:t xml:space="preserve">                        return ()=&gt;{}</w:t>
      </w:r>
    </w:p>
    <w:p w14:paraId="5FFAE352" w14:textId="77777777" w:rsidR="006A22A3" w:rsidRDefault="006A22A3" w:rsidP="006A22A3">
      <w:r>
        <w:t xml:space="preserve">                        ;</w:t>
      </w:r>
    </w:p>
    <w:p w14:paraId="36EFAC04" w14:textId="77777777" w:rsidR="006A22A3" w:rsidRDefault="006A22A3" w:rsidP="006A22A3">
      <w:r>
        <w:t xml:space="preserve">                    xda(g, h)</w:t>
      </w:r>
    </w:p>
    <w:p w14:paraId="23A6DD29" w14:textId="77777777" w:rsidR="006A22A3" w:rsidRDefault="006A22A3" w:rsidP="006A22A3">
      <w:r>
        <w:t xml:space="preserve">                }</w:t>
      </w:r>
    </w:p>
    <w:p w14:paraId="537F4137" w14:textId="77777777" w:rsidR="006A22A3" w:rsidRDefault="006A22A3" w:rsidP="006A22A3">
      <w:r>
        <w:t xml:space="preserve">                return (0,</w:t>
      </w:r>
    </w:p>
    <w:p w14:paraId="53F5B438" w14:textId="77777777" w:rsidR="006A22A3" w:rsidRDefault="006A22A3" w:rsidP="006A22A3">
      <w:r>
        <w:t xml:space="preserve">                _.Ce)(c, d, g)</w:t>
      </w:r>
    </w:p>
    <w:p w14:paraId="140FAF00" w14:textId="77777777" w:rsidR="006A22A3" w:rsidRDefault="006A22A3" w:rsidP="006A22A3">
      <w:r>
        <w:t xml:space="preserve">            }</w:t>
      </w:r>
    </w:p>
    <w:p w14:paraId="38B940A2" w14:textId="77777777" w:rsidR="006A22A3" w:rsidRDefault="006A22A3" w:rsidP="006A22A3">
      <w:r>
        <w:t xml:space="preserve">            )</w:t>
      </w:r>
    </w:p>
    <w:p w14:paraId="35F15215" w14:textId="77777777" w:rsidR="006A22A3" w:rsidRDefault="006A22A3" w:rsidP="006A22A3">
      <w:r>
        <w:t xml:space="preserve">        }</w:t>
      </w:r>
    </w:p>
    <w:p w14:paraId="05E6B132" w14:textId="77777777" w:rsidR="006A22A3" w:rsidRDefault="006A22A3" w:rsidP="006A22A3">
      <w:r>
        <w:t xml:space="preserve">          , nma = function(a, b, c, d, e, f, g) {</w:t>
      </w:r>
    </w:p>
    <w:p w14:paraId="7E287C2A" w14:textId="77777777" w:rsidR="006A22A3" w:rsidRDefault="006A22A3" w:rsidP="006A22A3">
      <w:r>
        <w:t xml:space="preserve">            f.N &amp;&amp; (e.gY = !0);</w:t>
      </w:r>
    </w:p>
    <w:p w14:paraId="72304F84" w14:textId="77777777" w:rsidR="006A22A3" w:rsidRDefault="006A22A3" w:rsidP="006A22A3">
      <w:r>
        <w:t xml:space="preserve">            f.addCallback(h=&gt;{</w:t>
      </w:r>
    </w:p>
    <w:p w14:paraId="42676953" w14:textId="77777777" w:rsidR="006A22A3" w:rsidRDefault="006A22A3" w:rsidP="006A22A3">
      <w:r>
        <w:t xml:space="preserve">                let k = null;</w:t>
      </w:r>
    </w:p>
    <w:p w14:paraId="14405E10" w14:textId="77777777" w:rsidR="006A22A3" w:rsidRDefault="006A22A3" w:rsidP="006A22A3">
      <w:r>
        <w:t xml:space="preserve">                a.ma &amp;&amp; (k = Eka(d.getAttribute("jscontroller")));</w:t>
      </w:r>
    </w:p>
    <w:p w14:paraId="0465352D" w14:textId="77777777" w:rsidR="006A22A3" w:rsidRDefault="006A22A3" w:rsidP="006A22A3">
      <w:r>
        <w:t xml:space="preserve">                return k ? k.addCallback(()=&gt;tma(a, b, c, d, h, g)) : tma(a, b, c, d, h, g)</w:t>
      </w:r>
    </w:p>
    <w:p w14:paraId="39B5BD04" w14:textId="77777777" w:rsidR="006A22A3" w:rsidRDefault="006A22A3" w:rsidP="006A22A3">
      <w:r>
        <w:t xml:space="preserve">            }</w:t>
      </w:r>
    </w:p>
    <w:p w14:paraId="0C2108BD" w14:textId="77777777" w:rsidR="006A22A3" w:rsidRDefault="006A22A3" w:rsidP="006A22A3">
      <w:r>
        <w:t xml:space="preserve">            );</w:t>
      </w:r>
    </w:p>
    <w:p w14:paraId="6A58FCAB" w14:textId="77777777" w:rsidR="006A22A3" w:rsidRDefault="006A22A3" w:rsidP="006A22A3">
      <w:r>
        <w:t xml:space="preserve">            return f</w:t>
      </w:r>
    </w:p>
    <w:p w14:paraId="72E22D4B" w14:textId="77777777" w:rsidR="006A22A3" w:rsidRDefault="006A22A3" w:rsidP="006A22A3">
      <w:r>
        <w:t xml:space="preserve">        }</w:t>
      </w:r>
    </w:p>
    <w:p w14:paraId="69F09C24" w14:textId="77777777" w:rsidR="006A22A3" w:rsidRDefault="006A22A3" w:rsidP="006A22A3">
      <w:r>
        <w:t xml:space="preserve">          , oma = function(a, b, c=!1) {</w:t>
      </w:r>
    </w:p>
    <w:p w14:paraId="4EA301B2" w14:textId="77777777" w:rsidR="006A22A3" w:rsidRDefault="006A22A3" w:rsidP="006A22A3">
      <w:r>
        <w:t xml:space="preserve">            b = uma(a, b, void 0, c);</w:t>
      </w:r>
    </w:p>
    <w:p w14:paraId="5E84E3BA" w14:textId="77777777" w:rsidR="006A22A3" w:rsidRDefault="006A22A3" w:rsidP="006A22A3">
      <w:r>
        <w:t xml:space="preserve">            null != b &amp;&amp; a.Ua(b)</w:t>
      </w:r>
    </w:p>
    <w:p w14:paraId="2B213D26" w14:textId="77777777" w:rsidR="006A22A3" w:rsidRDefault="006A22A3" w:rsidP="006A22A3">
      <w:r>
        <w:t xml:space="preserve">        }</w:t>
      </w:r>
    </w:p>
    <w:p w14:paraId="3533A7D5" w14:textId="77777777" w:rsidR="006A22A3" w:rsidRDefault="006A22A3" w:rsidP="006A22A3">
      <w:r>
        <w:t xml:space="preserve">          , pma = function(a) {</w:t>
      </w:r>
    </w:p>
    <w:p w14:paraId="19BA65BB" w14:textId="77777777" w:rsidR="006A22A3" w:rsidRDefault="006A22A3" w:rsidP="006A22A3">
      <w:r>
        <w:t xml:space="preserve">            document.body &amp;&amp; !a.na &amp;&amp; (_.cl(document.body, $ka, b=&gt;{</w:t>
      </w:r>
    </w:p>
    <w:p w14:paraId="1EDD7820" w14:textId="77777777" w:rsidR="006A22A3" w:rsidRDefault="006A22A3" w:rsidP="006A22A3">
      <w:r>
        <w:t xml:space="preserve">                if ((b = b.data) &amp;&amp; b.errors &amp;&amp; 0 &lt; b.errors.length)</w:t>
      </w:r>
    </w:p>
    <w:p w14:paraId="31561827" w14:textId="77777777" w:rsidR="006A22A3" w:rsidRDefault="006A22A3" w:rsidP="006A22A3">
      <w:r>
        <w:t xml:space="preserve">                    throw b.errors[0].error;</w:t>
      </w:r>
    </w:p>
    <w:p w14:paraId="4EE9504E" w14:textId="77777777" w:rsidR="006A22A3" w:rsidRDefault="006A22A3" w:rsidP="006A22A3">
      <w:r>
        <w:t xml:space="preserve">            }</w:t>
      </w:r>
    </w:p>
    <w:p w14:paraId="67BAACC1" w14:textId="77777777" w:rsidR="006A22A3" w:rsidRDefault="006A22A3" w:rsidP="006A22A3">
      <w:r>
        <w:t xml:space="preserve">            , a),</w:t>
      </w:r>
    </w:p>
    <w:p w14:paraId="7F8261F1" w14:textId="77777777" w:rsidR="006A22A3" w:rsidRDefault="006A22A3" w:rsidP="006A22A3">
      <w:r>
        <w:t xml:space="preserve">            a.na = !0);</w:t>
      </w:r>
    </w:p>
    <w:p w14:paraId="47F46817" w14:textId="77777777" w:rsidR="006A22A3" w:rsidRDefault="006A22A3" w:rsidP="006A22A3">
      <w:r>
        <w:t xml:space="preserve">            return a.na</w:t>
      </w:r>
    </w:p>
    <w:p w14:paraId="064A18D8" w14:textId="77777777" w:rsidR="006A22A3" w:rsidRDefault="006A22A3" w:rsidP="006A22A3">
      <w:r>
        <w:t xml:space="preserve">        }</w:t>
      </w:r>
    </w:p>
    <w:p w14:paraId="63A7CBD1" w14:textId="77777777" w:rsidR="006A22A3" w:rsidRDefault="006A22A3" w:rsidP="006A22A3">
      <w:r>
        <w:t xml:space="preserve">          , vma = function(a, b, c, d, e, f) {</w:t>
      </w:r>
    </w:p>
    <w:p w14:paraId="3742F75B" w14:textId="77777777" w:rsidR="006A22A3" w:rsidRDefault="006A22A3" w:rsidP="006A22A3">
      <w:r>
        <w:t xml:space="preserve">            const g = c.event()</w:t>
      </w:r>
    </w:p>
    <w:p w14:paraId="1F181D27" w14:textId="77777777" w:rsidR="006A22A3" w:rsidRDefault="006A22A3" w:rsidP="006A22A3">
      <w:r>
        <w:t xml:space="preserve">              , h = _.ue();</w:t>
      </w:r>
    </w:p>
    <w:p w14:paraId="7B231264" w14:textId="77777777" w:rsidR="006A22A3" w:rsidRDefault="006A22A3" w:rsidP="006A22A3">
      <w:r>
        <w:t xml:space="preserve">            h.addCallback(()=&gt;_.zda(b));</w:t>
      </w:r>
    </w:p>
    <w:p w14:paraId="0B85937F" w14:textId="77777777" w:rsidR="006A22A3" w:rsidRDefault="006A22A3" w:rsidP="006A22A3">
      <w:r>
        <w:t xml:space="preserve">            for (const {action: k, target: m} of e)</w:t>
      </w:r>
    </w:p>
    <w:p w14:paraId="1E782AB5" w14:textId="77777777" w:rsidR="006A22A3" w:rsidRDefault="006A22A3" w:rsidP="006A22A3">
      <w:r>
        <w:t xml:space="preserve">                h.addCallback(()=&gt;{</w:t>
      </w:r>
    </w:p>
    <w:p w14:paraId="030B24BE" w14:textId="77777777" w:rsidR="006A22A3" w:rsidRDefault="006A22A3" w:rsidP="006A22A3">
      <w:r>
        <w:t xml:space="preserve">                    let n = k.action</w:t>
      </w:r>
    </w:p>
    <w:p w14:paraId="5D8D4F55" w14:textId="77777777" w:rsidR="006A22A3" w:rsidRDefault="006A22A3" w:rsidP="006A22A3">
      <w:r>
        <w:t xml:space="preserve">                      , p = null</w:t>
      </w:r>
    </w:p>
    <w:p w14:paraId="11296692" w14:textId="77777777" w:rsidR="006A22A3" w:rsidRDefault="006A22A3" w:rsidP="006A22A3">
      <w:r>
        <w:t xml:space="preserve">                      , r = b</w:t>
      </w:r>
    </w:p>
    <w:p w14:paraId="7C50AEBA" w14:textId="77777777" w:rsidR="006A22A3" w:rsidRDefault="006A22A3" w:rsidP="006A22A3">
      <w:r>
        <w:t xml:space="preserve">                      , u = null;</w:t>
      </w:r>
    </w:p>
    <w:p w14:paraId="3E4BFE8C" w14:textId="77777777" w:rsidR="006A22A3" w:rsidRDefault="006A22A3" w:rsidP="006A22A3">
      <w:r>
        <w:t xml:space="preserve">                    for (; !u &amp;&amp; r &amp;&amp; (u = (r.Fo || [])[n],</w:t>
      </w:r>
    </w:p>
    <w:p w14:paraId="047106C5" w14:textId="77777777" w:rsidR="006A22A3" w:rsidRDefault="006A22A3" w:rsidP="006A22A3">
      <w:r>
        <w:t xml:space="preserve">                    r = r.constructor.ze,</w:t>
      </w:r>
    </w:p>
    <w:p w14:paraId="7F1D7919" w14:textId="77777777" w:rsidR="006A22A3" w:rsidRDefault="006A22A3" w:rsidP="006A22A3">
      <w:r>
        <w:t xml:space="preserve">                    r &amp;&amp; r.Fo); )</w:t>
      </w:r>
    </w:p>
    <w:p w14:paraId="28BBA381" w14:textId="77777777" w:rsidR="006A22A3" w:rsidRDefault="006A22A3" w:rsidP="006A22A3">
      <w:r>
        <w:t xml:space="preserve">                        ;</w:t>
      </w:r>
    </w:p>
    <w:p w14:paraId="417C433C" w14:textId="77777777" w:rsidR="006A22A3" w:rsidRDefault="006A22A3" w:rsidP="006A22A3">
      <w:r>
        <w:t xml:space="preserve">                    u &amp;&amp; (p = u.call(b));</w:t>
      </w:r>
    </w:p>
    <w:p w14:paraId="572C378D" w14:textId="77777777" w:rsidR="006A22A3" w:rsidRDefault="006A22A3" w:rsidP="006A22A3">
      <w:r>
        <w:t xml:space="preserve">                    if (!p)</w:t>
      </w:r>
    </w:p>
    <w:p w14:paraId="565C057F" w14:textId="77777777" w:rsidR="006A22A3" w:rsidRDefault="006A22A3" w:rsidP="006A22A3">
      <w:r>
        <w:t xml:space="preserve">                        throw Error("Ca`" + k.action + "`" + b);</w:t>
      </w:r>
    </w:p>
    <w:p w14:paraId="234BBAD8" w14:textId="77777777" w:rsidR="006A22A3" w:rsidRDefault="006A22A3" w:rsidP="006A22A3">
      <w:r>
        <w:t xml:space="preserve">                    return mma(a, c, p, b, m)</w:t>
      </w:r>
    </w:p>
    <w:p w14:paraId="2B4BC4EA" w14:textId="77777777" w:rsidR="006A22A3" w:rsidRDefault="006A22A3" w:rsidP="006A22A3">
      <w:r>
        <w:t xml:space="preserve">                }</w:t>
      </w:r>
    </w:p>
    <w:p w14:paraId="14CE13AF" w14:textId="77777777" w:rsidR="006A22A3" w:rsidRDefault="006A22A3" w:rsidP="006A22A3">
      <w:r>
        <w:t xml:space="preserve">                ),</w:t>
      </w:r>
    </w:p>
    <w:p w14:paraId="40D5EFC6" w14:textId="77777777" w:rsidR="006A22A3" w:rsidRDefault="006A22A3" w:rsidP="006A22A3">
      <w:r>
        <w:t xml:space="preserve">                h.addCallback(n=&gt;{</w:t>
      </w:r>
    </w:p>
    <w:p w14:paraId="6A5C588B" w14:textId="77777777" w:rsidR="006A22A3" w:rsidRDefault="006A22A3" w:rsidP="006A22A3">
      <w:r>
        <w:t xml:space="preserve">                    f = !0 === n() || f</w:t>
      </w:r>
    </w:p>
    <w:p w14:paraId="73BDAFA0" w14:textId="77777777" w:rsidR="006A22A3" w:rsidRDefault="006A22A3" w:rsidP="006A22A3">
      <w:r>
        <w:t xml:space="preserve">                }</w:t>
      </w:r>
    </w:p>
    <w:p w14:paraId="4F0772E1" w14:textId="77777777" w:rsidR="006A22A3" w:rsidRDefault="006A22A3" w:rsidP="006A22A3">
      <w:r>
        <w:t xml:space="preserve">                );</w:t>
      </w:r>
    </w:p>
    <w:p w14:paraId="6BCEEEFD" w14:textId="77777777" w:rsidR="006A22A3" w:rsidRDefault="006A22A3" w:rsidP="006A22A3">
      <w:r>
        <w:t xml:space="preserve">            h.addCallback(()=&gt;{</w:t>
      </w:r>
    </w:p>
    <w:p w14:paraId="7CB34429" w14:textId="77777777" w:rsidR="006A22A3" w:rsidRDefault="006A22A3" w:rsidP="006A22A3">
      <w:r>
        <w:t xml:space="preserve">                if (f &amp;&amp; !1 !== g.bubbles) {</w:t>
      </w:r>
    </w:p>
    <w:p w14:paraId="044ADA99" w14:textId="77777777" w:rsidR="006A22A3" w:rsidRDefault="006A22A3" w:rsidP="006A22A3">
      <w:r>
        <w:t xml:space="preserve">                    const k = uma(a, c, d);</w:t>
      </w:r>
    </w:p>
    <w:p w14:paraId="46B0E33E" w14:textId="77777777" w:rsidR="006A22A3" w:rsidRDefault="006A22A3" w:rsidP="006A22A3">
      <w:r>
        <w:t xml:space="preserve">                    null != k &amp;&amp; a.Ua(k)</w:t>
      </w:r>
    </w:p>
    <w:p w14:paraId="0B0A9C31" w14:textId="77777777" w:rsidR="006A22A3" w:rsidRDefault="006A22A3" w:rsidP="006A22A3">
      <w:r>
        <w:t xml:space="preserve">                }</w:t>
      </w:r>
    </w:p>
    <w:p w14:paraId="3116AF09" w14:textId="77777777" w:rsidR="006A22A3" w:rsidRDefault="006A22A3" w:rsidP="006A22A3">
      <w:r>
        <w:t xml:space="preserve">            }</w:t>
      </w:r>
    </w:p>
    <w:p w14:paraId="4E45BEB1" w14:textId="77777777" w:rsidR="006A22A3" w:rsidRDefault="006A22A3" w:rsidP="006A22A3">
      <w:r>
        <w:t xml:space="preserve">            );</w:t>
      </w:r>
    </w:p>
    <w:p w14:paraId="64B15EA5" w14:textId="77777777" w:rsidR="006A22A3" w:rsidRDefault="006A22A3" w:rsidP="006A22A3">
      <w:r>
        <w:t xml:space="preserve">            return h</w:t>
      </w:r>
    </w:p>
    <w:p w14:paraId="0388D1B0" w14:textId="77777777" w:rsidR="006A22A3" w:rsidRDefault="006A22A3" w:rsidP="006A22A3">
      <w:r>
        <w:t xml:space="preserve">        }</w:t>
      </w:r>
    </w:p>
    <w:p w14:paraId="32E0F613" w14:textId="77777777" w:rsidR="006A22A3" w:rsidRDefault="006A22A3" w:rsidP="006A22A3">
      <w:r>
        <w:t xml:space="preserve">          , tma = function(a, b, c, d, e, f) {</w:t>
      </w:r>
    </w:p>
    <w:p w14:paraId="7B4D0606" w14:textId="77777777" w:rsidR="006A22A3" w:rsidRDefault="006A22A3" w:rsidP="006A22A3">
      <w:r>
        <w:t xml:space="preserve">            a.ma &amp;&amp; a.ma.W(b, d.getAttribute("jscontroller"));</w:t>
      </w:r>
    </w:p>
    <w:p w14:paraId="54ED0D30" w14:textId="77777777" w:rsidR="006A22A3" w:rsidRDefault="006A22A3" w:rsidP="006A22A3">
      <w:r>
        <w:t xml:space="preserve">            return vma(a, e, b, d, c, f)</w:t>
      </w:r>
    </w:p>
    <w:p w14:paraId="251FD1C4" w14:textId="77777777" w:rsidR="006A22A3" w:rsidRDefault="006A22A3" w:rsidP="006A22A3">
      <w:r>
        <w:t xml:space="preserve">        }</w:t>
      </w:r>
    </w:p>
    <w:p w14:paraId="50BF122F" w14:textId="77777777" w:rsidR="006A22A3" w:rsidRDefault="006A22A3" w:rsidP="006A22A3">
      <w:r>
        <w:t xml:space="preserve">          , uma = function(a, b, c, d=!1) {</w:t>
      </w:r>
    </w:p>
    <w:p w14:paraId="4D2987F0" w14:textId="77777777" w:rsidR="006A22A3" w:rsidRDefault="006A22A3" w:rsidP="006A22A3">
      <w:r>
        <w:t xml:space="preserve">            const e = b.event()</w:t>
      </w:r>
    </w:p>
    <w:p w14:paraId="4D50ED7C" w14:textId="77777777" w:rsidR="006A22A3" w:rsidRDefault="006A22A3" w:rsidP="006A22A3">
      <w:r>
        <w:t xml:space="preserve">              , f = {};</w:t>
      </w:r>
    </w:p>
    <w:p w14:paraId="34B38C15" w14:textId="77777777" w:rsidR="006A22A3" w:rsidRDefault="006A22A3" w:rsidP="006A22A3">
      <w:r>
        <w:t xml:space="preserve">            for (var g in e)</w:t>
      </w:r>
    </w:p>
    <w:p w14:paraId="6711D9E4" w14:textId="77777777" w:rsidR="006A22A3" w:rsidRDefault="006A22A3" w:rsidP="006A22A3">
      <w:r>
        <w:t xml:space="preserve">                "function" !== typeof e[g] &amp;&amp; "srcElement" !== g &amp;&amp; "target" !== g &amp;&amp; "path" !== g &amp;&amp; (f[g] = e[g]);</w:t>
      </w:r>
    </w:p>
    <w:p w14:paraId="32E0FEFC" w14:textId="77777777" w:rsidR="006A22A3" w:rsidRDefault="006A22A3" w:rsidP="006A22A3">
      <w:r>
        <w:t xml:space="preserve">            c = _.le(c || b.node());</w:t>
      </w:r>
    </w:p>
    <w:p w14:paraId="7CA2C663" w14:textId="77777777" w:rsidR="006A22A3" w:rsidRDefault="006A22A3" w:rsidP="006A22A3">
      <w:r>
        <w:t xml:space="preserve">            if (!c || !Pl(a, c))</w:t>
      </w:r>
    </w:p>
    <w:p w14:paraId="0BA1B0B0" w14:textId="77777777" w:rsidR="006A22A3" w:rsidRDefault="006A22A3" w:rsidP="006A22A3">
      <w:r>
        <w:t xml:space="preserve">                return null;</w:t>
      </w:r>
    </w:p>
    <w:p w14:paraId="550418FE" w14:textId="77777777" w:rsidR="006A22A3" w:rsidRDefault="006A22A3" w:rsidP="006A22A3">
      <w:r>
        <w:t xml:space="preserve">            f.target = c;</w:t>
      </w:r>
    </w:p>
    <w:p w14:paraId="193FA5F0" w14:textId="77777777" w:rsidR="006A22A3" w:rsidRDefault="006A22A3" w:rsidP="006A22A3">
      <w:r>
        <w:t xml:space="preserve">            if (e.path ?? e.composedPath)</w:t>
      </w:r>
    </w:p>
    <w:p w14:paraId="39CD9D9D" w14:textId="77777777" w:rsidR="006A22A3" w:rsidRDefault="006A22A3" w:rsidP="006A22A3">
      <w:r>
        <w:t xml:space="preserve">                for (a = e.path ?? e.composedPath(),</w:t>
      </w:r>
    </w:p>
    <w:p w14:paraId="20245712" w14:textId="77777777" w:rsidR="006A22A3" w:rsidRDefault="006A22A3" w:rsidP="006A22A3">
      <w:r>
        <w:t xml:space="preserve">                g = 0; g &lt; a.length; g++)</w:t>
      </w:r>
    </w:p>
    <w:p w14:paraId="2D2D0882" w14:textId="77777777" w:rsidR="006A22A3" w:rsidRDefault="006A22A3" w:rsidP="006A22A3">
      <w:r>
        <w:t xml:space="preserve">                    if (a[g] === c) {</w:t>
      </w:r>
    </w:p>
    <w:p w14:paraId="33AC3B32" w14:textId="77777777" w:rsidR="006A22A3" w:rsidRDefault="006A22A3" w:rsidP="006A22A3">
      <w:r>
        <w:t xml:space="preserve">                        f.path = _.laa(a, g);</w:t>
      </w:r>
    </w:p>
    <w:p w14:paraId="7167AA14" w14:textId="77777777" w:rsidR="006A22A3" w:rsidRDefault="006A22A3" w:rsidP="006A22A3">
      <w:r>
        <w:t xml:space="preserve">                        f.composedPath = ()=&gt;f.path;</w:t>
      </w:r>
    </w:p>
    <w:p w14:paraId="30F4B4F5" w14:textId="77777777" w:rsidR="006A22A3" w:rsidRDefault="006A22A3" w:rsidP="006A22A3">
      <w:r>
        <w:t xml:space="preserve">                        break</w:t>
      </w:r>
    </w:p>
    <w:p w14:paraId="36CEDFDD" w14:textId="77777777" w:rsidR="006A22A3" w:rsidRDefault="006A22A3" w:rsidP="006A22A3">
      <w:r>
        <w:t xml:space="preserve">                    }</w:t>
      </w:r>
    </w:p>
    <w:p w14:paraId="396EF85A" w14:textId="77777777" w:rsidR="006A22A3" w:rsidRDefault="006A22A3" w:rsidP="006A22A3">
      <w:r>
        <w:t xml:space="preserve">            f._retarget = jma(b);</w:t>
      </w:r>
    </w:p>
    <w:p w14:paraId="713A7114" w14:textId="77777777" w:rsidR="006A22A3" w:rsidRDefault="006A22A3" w:rsidP="006A22A3">
      <w:r>
        <w:t xml:space="preserve">            f._lt = d ? e._lt ? e._lt : f._retarget : f.target;</w:t>
      </w:r>
    </w:p>
    <w:p w14:paraId="6A110B0B" w14:textId="77777777" w:rsidR="006A22A3" w:rsidRDefault="006A22A3" w:rsidP="006A22A3">
      <w:r>
        <w:t xml:space="preserve">            f._originalEvent = e;</w:t>
      </w:r>
    </w:p>
    <w:p w14:paraId="2AE18BB9" w14:textId="77777777" w:rsidR="006A22A3" w:rsidRDefault="006A22A3" w:rsidP="006A22A3">
      <w:r>
        <w:t xml:space="preserve">            e.preventDefault &amp;&amp; (f.defaultPrevented = e.defaultPrevented || !1,</w:t>
      </w:r>
    </w:p>
    <w:p w14:paraId="29BA132C" w14:textId="77777777" w:rsidR="006A22A3" w:rsidRDefault="006A22A3" w:rsidP="006A22A3">
      <w:r>
        <w:t xml:space="preserve">            f.preventDefault = wma,</w:t>
      </w:r>
    </w:p>
    <w:p w14:paraId="627E4617" w14:textId="77777777" w:rsidR="006A22A3" w:rsidRDefault="006A22A3" w:rsidP="006A22A3">
      <w:r>
        <w:t xml:space="preserve">            f._propagationStopped = e._propagationStopped || !1,</w:t>
      </w:r>
    </w:p>
    <w:p w14:paraId="2153C8A8" w14:textId="77777777" w:rsidR="006A22A3" w:rsidRDefault="006A22A3" w:rsidP="006A22A3">
      <w:r>
        <w:t xml:space="preserve">            f.stopPropagation = xma,</w:t>
      </w:r>
    </w:p>
    <w:p w14:paraId="2645A8E1" w14:textId="77777777" w:rsidR="006A22A3" w:rsidRDefault="006A22A3" w:rsidP="006A22A3">
      <w:r>
        <w:t xml:space="preserve">            f._immediatePropagationStopped = e._immediatePropagationStopped || !1,</w:t>
      </w:r>
    </w:p>
    <w:p w14:paraId="596C7D07" w14:textId="77777777" w:rsidR="006A22A3" w:rsidRDefault="006A22A3" w:rsidP="006A22A3">
      <w:r>
        <w:t xml:space="preserve">            f.stopImmediatePropagation = yma);</w:t>
      </w:r>
    </w:p>
    <w:p w14:paraId="320565B6" w14:textId="77777777" w:rsidR="006A22A3" w:rsidRDefault="006A22A3" w:rsidP="006A22A3">
      <w:r>
        <w:t xml:space="preserve">            return f</w:t>
      </w:r>
    </w:p>
    <w:p w14:paraId="141BCDBD" w14:textId="77777777" w:rsidR="006A22A3" w:rsidRDefault="006A22A3" w:rsidP="006A22A3">
      <w:r>
        <w:t xml:space="preserve">        }</w:t>
      </w:r>
    </w:p>
    <w:p w14:paraId="09B07E3E" w14:textId="77777777" w:rsidR="006A22A3" w:rsidRDefault="006A22A3" w:rsidP="006A22A3">
      <w:r>
        <w:t xml:space="preserve">          , rma = function(a, b) {</w:t>
      </w:r>
    </w:p>
    <w:p w14:paraId="52E7B4F0" w14:textId="77777777" w:rsidR="006A22A3" w:rsidRDefault="006A22A3" w:rsidP="006A22A3">
      <w:r>
        <w:t xml:space="preserve">            return (a = a._lt) &amp;&amp; !_.ie(b, a) ? a : b</w:t>
      </w:r>
    </w:p>
    <w:p w14:paraId="1E153FAB" w14:textId="77777777" w:rsidR="006A22A3" w:rsidRDefault="006A22A3" w:rsidP="006A22A3">
      <w:r>
        <w:t xml:space="preserve">        }</w:t>
      </w:r>
    </w:p>
    <w:p w14:paraId="30384CDA" w14:textId="77777777" w:rsidR="006A22A3" w:rsidRDefault="006A22A3" w:rsidP="006A22A3">
      <w:r>
        <w:t xml:space="preserve">          , sma = function(a, b) {</w:t>
      </w:r>
    </w:p>
    <w:p w14:paraId="7AE916D7" w14:textId="77777777" w:rsidR="006A22A3" w:rsidRDefault="006A22A3" w:rsidP="006A22A3">
      <w:r>
        <w:t xml:space="preserve">            const c = [];</w:t>
      </w:r>
    </w:p>
    <w:p w14:paraId="5B1E3987" w14:textId="77777777" w:rsidR="006A22A3" w:rsidRDefault="006A22A3" w:rsidP="006A22A3">
      <w:r>
        <w:t xml:space="preserve">            _.ej(_.Ae.Fb(), b);</w:t>
      </w:r>
    </w:p>
    <w:p w14:paraId="3191E0F6" w14:textId="77777777" w:rsidR="006A22A3" w:rsidRDefault="006A22A3" w:rsidP="006A22A3">
      <w:r>
        <w:t xml:space="preserve">            for (const d of b)</w:t>
      </w:r>
    </w:p>
    <w:p w14:paraId="44700CF1" w14:textId="77777777" w:rsidR="006A22A3" w:rsidRDefault="006A22A3" w:rsidP="006A22A3">
      <w:r>
        <w:t xml:space="preserve">                b = _.Fd(d, a.H).addCallback(e=&gt;{</w:t>
      </w:r>
    </w:p>
    <w:p w14:paraId="19AD4FA5" w14:textId="77777777" w:rsidR="006A22A3" w:rsidRDefault="006A22A3" w:rsidP="006A22A3">
      <w:r>
        <w:t xml:space="preserve">                    a.tb[d] = e</w:t>
      </w:r>
    </w:p>
    <w:p w14:paraId="28D53B78" w14:textId="77777777" w:rsidR="006A22A3" w:rsidRDefault="006A22A3" w:rsidP="006A22A3">
      <w:r>
        <w:t xml:space="preserve">                }</w:t>
      </w:r>
    </w:p>
    <w:p w14:paraId="17572BDC" w14:textId="77777777" w:rsidR="006A22A3" w:rsidRDefault="006A22A3" w:rsidP="006A22A3">
      <w:r>
        <w:t xml:space="preserve">                ),</w:t>
      </w:r>
    </w:p>
    <w:p w14:paraId="063A526B" w14:textId="77777777" w:rsidR="006A22A3" w:rsidRDefault="006A22A3" w:rsidP="006A22A3">
      <w:r>
        <w:t xml:space="preserve">                c.push(b);</w:t>
      </w:r>
    </w:p>
    <w:p w14:paraId="06788EE4" w14:textId="77777777" w:rsidR="006A22A3" w:rsidRDefault="006A22A3" w:rsidP="006A22A3">
      <w:r>
        <w:t xml:space="preserve">            return _.hj(c)</w:t>
      </w:r>
    </w:p>
    <w:p w14:paraId="5A0E8742" w14:textId="77777777" w:rsidR="006A22A3" w:rsidRDefault="006A22A3" w:rsidP="006A22A3">
      <w:r>
        <w:t xml:space="preserve">        }</w:t>
      </w:r>
    </w:p>
    <w:p w14:paraId="7A67E549" w14:textId="77777777" w:rsidR="006A22A3" w:rsidRDefault="006A22A3" w:rsidP="006A22A3">
      <w:r>
        <w:t xml:space="preserve">          , Gda = class {</w:t>
      </w:r>
    </w:p>
    <w:p w14:paraId="7ED41A73" w14:textId="77777777" w:rsidR="006A22A3" w:rsidRDefault="006A22A3" w:rsidP="006A22A3">
      <w:r>
        <w:t xml:space="preserve">            constructor(a, b, c) {</w:t>
      </w:r>
    </w:p>
    <w:p w14:paraId="2A07B493" w14:textId="77777777" w:rsidR="006A22A3" w:rsidRDefault="006A22A3" w:rsidP="006A22A3">
      <w:r>
        <w:t xml:space="preserve">                this.Sa = a;</w:t>
      </w:r>
    </w:p>
    <w:p w14:paraId="04A73C8E" w14:textId="77777777" w:rsidR="006A22A3" w:rsidRDefault="006A22A3" w:rsidP="006A22A3">
      <w:r>
        <w:t xml:space="preserve">                this.ua = b;</w:t>
      </w:r>
    </w:p>
    <w:p w14:paraId="1ECABC33" w14:textId="77777777" w:rsidR="006A22A3" w:rsidRDefault="006A22A3" w:rsidP="006A22A3">
      <w:r>
        <w:t xml:space="preserve">                this.H = c || null;</w:t>
      </w:r>
    </w:p>
    <w:p w14:paraId="62A2B53C" w14:textId="77777777" w:rsidR="006A22A3" w:rsidRDefault="006A22A3" w:rsidP="006A22A3">
      <w:r>
        <w:t xml:space="preserve">                a = this.Ba = new Bda(ima(this));</w:t>
      </w:r>
    </w:p>
    <w:p w14:paraId="170FAE4B" w14:textId="77777777" w:rsidR="006A22A3" w:rsidRDefault="006A22A3" w:rsidP="006A22A3">
      <w:r>
        <w:t xml:space="preserve">                c = (0,</w:t>
      </w:r>
    </w:p>
    <w:p w14:paraId="4F9E3183" w14:textId="77777777" w:rsidR="006A22A3" w:rsidRDefault="006A22A3" w:rsidP="006A22A3">
      <w:r>
        <w:t xml:space="preserve">                _.Ce)(this.Qa, this);</w:t>
      </w:r>
    </w:p>
    <w:p w14:paraId="02DE4643" w14:textId="77777777" w:rsidR="006A22A3" w:rsidRDefault="006A22A3" w:rsidP="006A22A3">
      <w:r>
        <w:t xml:space="preserve">                a.N = c;</w:t>
      </w:r>
    </w:p>
    <w:p w14:paraId="243A1963" w14:textId="77777777" w:rsidR="006A22A3" w:rsidRDefault="006A22A3" w:rsidP="006A22A3">
      <w:r>
        <w:t xml:space="preserve">                gma(a);</w:t>
      </w:r>
    </w:p>
    <w:p w14:paraId="63ECA26A" w14:textId="77777777" w:rsidR="006A22A3" w:rsidRDefault="006A22A3" w:rsidP="006A22A3">
      <w:r>
        <w:t xml:space="preserve">                this.N = [];</w:t>
      </w:r>
    </w:p>
    <w:p w14:paraId="081F96E0" w14:textId="77777777" w:rsidR="006A22A3" w:rsidRDefault="006A22A3" w:rsidP="006A22A3">
      <w:r>
        <w:t xml:space="preserve">                b = b.kt;</w:t>
      </w:r>
    </w:p>
    <w:p w14:paraId="3EEBC519" w14:textId="77777777" w:rsidR="006A22A3" w:rsidRDefault="006A22A3" w:rsidP="006A22A3">
      <w:r>
        <w:t xml:space="preserve">                b.__wizdispatcher_resolve &amp;&amp; (b.__wizdispatcher_resolve(),</w:t>
      </w:r>
    </w:p>
    <w:p w14:paraId="75F532FC" w14:textId="77777777" w:rsidR="006A22A3" w:rsidRDefault="006A22A3" w:rsidP="006A22A3">
      <w:r>
        <w:t xml:space="preserve">                delete b.__wizdispatcher_resolve);</w:t>
      </w:r>
    </w:p>
    <w:p w14:paraId="5AB1E4C2" w14:textId="77777777" w:rsidR="006A22A3" w:rsidRDefault="006A22A3" w:rsidP="006A22A3">
      <w:r>
        <w:t xml:space="preserve">                b.__wizdispatcher = this;</w:t>
      </w:r>
    </w:p>
    <w:p w14:paraId="75A1C003" w14:textId="77777777" w:rsidR="006A22A3" w:rsidRDefault="006A22A3" w:rsidP="006A22A3">
      <w:r>
        <w:t xml:space="preserve">                this.tb = {};</w:t>
      </w:r>
    </w:p>
    <w:p w14:paraId="5950359D" w14:textId="77777777" w:rsidR="006A22A3" w:rsidRDefault="006A22A3" w:rsidP="006A22A3">
      <w:r>
        <w:t xml:space="preserve">                this.W = [];</w:t>
      </w:r>
    </w:p>
    <w:p w14:paraId="7525B20E" w14:textId="77777777" w:rsidR="006A22A3" w:rsidRDefault="006A22A3" w:rsidP="006A22A3">
      <w:r>
        <w:t xml:space="preserve">                this.na = !1;</w:t>
      </w:r>
    </w:p>
    <w:p w14:paraId="422CC41D" w14:textId="77777777" w:rsidR="006A22A3" w:rsidRDefault="006A22A3" w:rsidP="006A22A3">
      <w:r>
        <w:t xml:space="preserve">                this.ma = Ika || null;</w:t>
      </w:r>
    </w:p>
    <w:p w14:paraId="4A6C5E48" w14:textId="77777777" w:rsidR="006A22A3" w:rsidRDefault="006A22A3" w:rsidP="006A22A3">
      <w:r>
        <w:t xml:space="preserve">                this.Ea = _.ue();</w:t>
      </w:r>
    </w:p>
    <w:p w14:paraId="3A69D084" w14:textId="77777777" w:rsidR="006A22A3" w:rsidRDefault="006A22A3" w:rsidP="006A22A3">
      <w:r>
        <w:t xml:space="preserve">                this.Ma = !1</w:t>
      </w:r>
    </w:p>
    <w:p w14:paraId="08712210" w14:textId="77777777" w:rsidR="006A22A3" w:rsidRDefault="006A22A3" w:rsidP="006A22A3">
      <w:r>
        <w:t xml:space="preserve">            }</w:t>
      </w:r>
    </w:p>
    <w:p w14:paraId="77346593" w14:textId="77777777" w:rsidR="006A22A3" w:rsidRDefault="006A22A3" w:rsidP="006A22A3">
      <w:r>
        <w:t xml:space="preserve">            Ig() {</w:t>
      </w:r>
    </w:p>
    <w:p w14:paraId="3029A739" w14:textId="77777777" w:rsidR="006A22A3" w:rsidRDefault="006A22A3" w:rsidP="006A22A3">
      <w:r>
        <w:t xml:space="preserve">                return this.H</w:t>
      </w:r>
    </w:p>
    <w:p w14:paraId="4901020F" w14:textId="77777777" w:rsidR="006A22A3" w:rsidRDefault="006A22A3" w:rsidP="006A22A3">
      <w:r>
        <w:t xml:space="preserve">            }</w:t>
      </w:r>
    </w:p>
    <w:p w14:paraId="46B8D6CF" w14:textId="77777777" w:rsidR="006A22A3" w:rsidRDefault="006A22A3" w:rsidP="006A22A3">
      <w:r>
        <w:t xml:space="preserve">            yj() {</w:t>
      </w:r>
    </w:p>
    <w:p w14:paraId="3C15A97A" w14:textId="77777777" w:rsidR="006A22A3" w:rsidRDefault="006A22A3" w:rsidP="006A22A3">
      <w:r>
        <w:t xml:space="preserve">                return this.H || void 0</w:t>
      </w:r>
    </w:p>
    <w:p w14:paraId="261384D7" w14:textId="77777777" w:rsidR="006A22A3" w:rsidRDefault="006A22A3" w:rsidP="006A22A3">
      <w:r>
        <w:t xml:space="preserve">            }</w:t>
      </w:r>
    </w:p>
    <w:p w14:paraId="55DBE593" w14:textId="77777777" w:rsidR="006A22A3" w:rsidRDefault="006A22A3" w:rsidP="006A22A3">
      <w:r>
        <w:t xml:space="preserve">            Qa(a, b) {</w:t>
      </w:r>
    </w:p>
    <w:p w14:paraId="70031E74" w14:textId="77777777" w:rsidR="006A22A3" w:rsidRDefault="006A22A3" w:rsidP="006A22A3">
      <w:r>
        <w:t xml:space="preserve">                for (; a.length; ) {</w:t>
      </w:r>
    </w:p>
    <w:p w14:paraId="42B4311E" w14:textId="77777777" w:rsidR="006A22A3" w:rsidRDefault="006A22A3" w:rsidP="006A22A3">
      <w:r>
        <w:t xml:space="preserve">                    const c = a.shift();</w:t>
      </w:r>
    </w:p>
    <w:p w14:paraId="15CD11CF" w14:textId="77777777" w:rsidR="006A22A3" w:rsidRDefault="006A22A3" w:rsidP="006A22A3">
      <w:r>
        <w:t xml:space="preserve">                    b.aj(c)</w:t>
      </w:r>
    </w:p>
    <w:p w14:paraId="7730F7BB" w14:textId="77777777" w:rsidR="006A22A3" w:rsidRDefault="006A22A3" w:rsidP="006A22A3">
      <w:r>
        <w:t xml:space="preserve">                }</w:t>
      </w:r>
    </w:p>
    <w:p w14:paraId="2C9CB05A" w14:textId="77777777" w:rsidR="006A22A3" w:rsidRDefault="006A22A3" w:rsidP="006A22A3">
      <w:r>
        <w:t xml:space="preserve">            }</w:t>
      </w:r>
    </w:p>
    <w:p w14:paraId="12264A6F" w14:textId="77777777" w:rsidR="006A22A3" w:rsidRDefault="006A22A3" w:rsidP="006A22A3">
      <w:r>
        <w:t xml:space="preserve">            Ua(a) {</w:t>
      </w:r>
    </w:p>
    <w:p w14:paraId="620240B7" w14:textId="77777777" w:rsidR="006A22A3" w:rsidRDefault="006A22A3" w:rsidP="006A22A3">
      <w:r>
        <w:t xml:space="preserve">                this.Sa(a)</w:t>
      </w:r>
    </w:p>
    <w:p w14:paraId="0B7995C2" w14:textId="77777777" w:rsidR="006A22A3" w:rsidRDefault="006A22A3" w:rsidP="006A22A3">
      <w:r>
        <w:t xml:space="preserve">            }</w:t>
      </w:r>
    </w:p>
    <w:p w14:paraId="5272EED2" w14:textId="77777777" w:rsidR="006A22A3" w:rsidRDefault="006A22A3" w:rsidP="006A22A3">
      <w:r>
        <w:t xml:space="preserve">            Hf(a) {</w:t>
      </w:r>
    </w:p>
    <w:p w14:paraId="1E40C2BC" w14:textId="77777777" w:rsidR="006A22A3" w:rsidRDefault="006A22A3" w:rsidP="006A22A3">
      <w:r>
        <w:t xml:space="preserve">                var b = _.Ae.Fb();</w:t>
      </w:r>
    </w:p>
    <w:p w14:paraId="357B74F9" w14:textId="77777777" w:rsidR="006A22A3" w:rsidRDefault="006A22A3" w:rsidP="006A22A3">
      <w:r>
        <w:t xml:space="preserve">                let c = a.getAttribute("jscontroller");</w:t>
      </w:r>
    </w:p>
    <w:p w14:paraId="5C4343A8" w14:textId="77777777" w:rsidR="006A22A3" w:rsidRDefault="006A22A3" w:rsidP="006A22A3">
      <w:r>
        <w:t xml:space="preserve">                if (!c)</w:t>
      </w:r>
    </w:p>
    <w:p w14:paraId="1B875DA6" w14:textId="77777777" w:rsidR="006A22A3" w:rsidRDefault="006A22A3" w:rsidP="006A22A3">
      <w:r>
        <w:t xml:space="preserve">                    return b = a.getAttribute("jsname"),</w:t>
      </w:r>
    </w:p>
    <w:p w14:paraId="33206613" w14:textId="77777777" w:rsidR="006A22A3" w:rsidRDefault="006A22A3" w:rsidP="006A22A3">
      <w:r>
        <w:t xml:space="preserve">                    _.Bg(Error("Ka`" + (b ? ` [with jsname '${b}']` : "")));</w:t>
      </w:r>
    </w:p>
    <w:p w14:paraId="7CF8A64A" w14:textId="77777777" w:rsidR="006A22A3" w:rsidRDefault="006A22A3" w:rsidP="006A22A3">
      <w:r>
        <w:t xml:space="preserve">                if (a.__jscontroller)</w:t>
      </w:r>
    </w:p>
    <w:p w14:paraId="6A105858" w14:textId="77777777" w:rsidR="006A22A3" w:rsidRDefault="006A22A3" w:rsidP="006A22A3">
      <w:r>
        <w:t xml:space="preserve">                    return a.__jscontroller.Vj().addCallback(g=&gt;{</w:t>
      </w:r>
    </w:p>
    <w:p w14:paraId="101A24BA" w14:textId="77777777" w:rsidR="006A22A3" w:rsidRDefault="006A22A3" w:rsidP="006A22A3">
      <w:r>
        <w:t xml:space="preserve">                        const h = _.Ud(c).toString();</w:t>
      </w:r>
    </w:p>
    <w:p w14:paraId="55FFB79B" w14:textId="77777777" w:rsidR="006A22A3" w:rsidRDefault="006A22A3" w:rsidP="006A22A3">
      <w:r>
        <w:t xml:space="preserve">                        return g.RW &amp;&amp; g.Js != h ? (Ik(a),</w:t>
      </w:r>
    </w:p>
    <w:p w14:paraId="4E338C73" w14:textId="77777777" w:rsidR="006A22A3" w:rsidRDefault="006A22A3" w:rsidP="006A22A3">
      <w:r>
        <w:t xml:space="preserve">                        g.dispose(),</w:t>
      </w:r>
    </w:p>
    <w:p w14:paraId="2A9FFB22" w14:textId="77777777" w:rsidR="006A22A3" w:rsidRDefault="006A22A3" w:rsidP="006A22A3">
      <w:r>
        <w:t xml:space="preserve">                        this.Hf(a)) : g</w:t>
      </w:r>
    </w:p>
    <w:p w14:paraId="56721BA5" w14:textId="77777777" w:rsidR="006A22A3" w:rsidRDefault="006A22A3" w:rsidP="006A22A3">
      <w:r>
        <w:t xml:space="preserve">                    }</w:t>
      </w:r>
    </w:p>
    <w:p w14:paraId="729B700A" w14:textId="77777777" w:rsidR="006A22A3" w:rsidRDefault="006A22A3" w:rsidP="006A22A3">
      <w:r>
        <w:t xml:space="preserve">                    );</w:t>
      </w:r>
    </w:p>
    <w:p w14:paraId="50262D70" w14:textId="77777777" w:rsidR="006A22A3" w:rsidRDefault="006A22A3" w:rsidP="006A22A3">
      <w:r>
        <w:t xml:space="preserve">                const d = _.Ud(c)</w:t>
      </w:r>
    </w:p>
    <w:p w14:paraId="63A9FAA0" w14:textId="77777777" w:rsidR="006A22A3" w:rsidRDefault="006A22A3" w:rsidP="006A22A3">
      <w:r>
        <w:t xml:space="preserve">                  , e = new _.ug;</w:t>
      </w:r>
    </w:p>
    <w:p w14:paraId="0B00BD45" w14:textId="77777777" w:rsidR="006A22A3" w:rsidRDefault="006A22A3" w:rsidP="006A22A3">
      <w:r>
        <w:t xml:space="preserve">                Ik(a, e);</w:t>
      </w:r>
    </w:p>
    <w:p w14:paraId="3669BE2F" w14:textId="77777777" w:rsidR="006A22A3" w:rsidRDefault="006A22A3" w:rsidP="006A22A3">
      <w:r>
        <w:t xml:space="preserve">                _.xla(this.ua, a);</w:t>
      </w:r>
    </w:p>
    <w:p w14:paraId="11B1DACF" w14:textId="77777777" w:rsidR="006A22A3" w:rsidRDefault="006A22A3" w:rsidP="006A22A3">
      <w:r>
        <w:t xml:space="preserve">                Pl(this, a) || (e.cancel(),</w:t>
      </w:r>
    </w:p>
    <w:p w14:paraId="6F23E07B" w14:textId="77777777" w:rsidR="006A22A3" w:rsidRDefault="006A22A3" w:rsidP="006A22A3">
      <w:r>
        <w:t xml:space="preserve">                Ik(a));</w:t>
      </w:r>
    </w:p>
    <w:p w14:paraId="4E67D21B" w14:textId="77777777" w:rsidR="006A22A3" w:rsidRDefault="006A22A3" w:rsidP="006A22A3">
      <w:r>
        <w:t xml:space="preserve">                const f = g=&gt;{</w:t>
      </w:r>
    </w:p>
    <w:p w14:paraId="7FF446B9" w14:textId="77777777" w:rsidR="006A22A3" w:rsidRDefault="006A22A3" w:rsidP="006A22A3">
      <w:r>
        <w:t xml:space="preserve">                    if (Pl(this, a)) {</w:t>
      </w:r>
    </w:p>
    <w:p w14:paraId="594A1D25" w14:textId="77777777" w:rsidR="006A22A3" w:rsidRDefault="006A22A3" w:rsidP="006A22A3">
      <w:r>
        <w:t xml:space="preserve">                        g = g.create(d, a, this);</w:t>
      </w:r>
    </w:p>
    <w:p w14:paraId="0B4CEAB0" w14:textId="77777777" w:rsidR="006A22A3" w:rsidRDefault="006A22A3" w:rsidP="006A22A3">
      <w:r>
        <w:t xml:space="preserve">                        var h = !0;</w:t>
      </w:r>
    </w:p>
    <w:p w14:paraId="20D4180A" w14:textId="77777777" w:rsidR="006A22A3" w:rsidRDefault="006A22A3" w:rsidP="006A22A3">
      <w:r>
        <w:t xml:space="preserve">                        g.addCallback(k=&gt;{</w:t>
      </w:r>
    </w:p>
    <w:p w14:paraId="03AAF0A8" w14:textId="77777777" w:rsidR="006A22A3" w:rsidRDefault="006A22A3" w:rsidP="006A22A3">
      <w:r>
        <w:t xml:space="preserve">                            h || Pl(this, a) ? e.callback(k) : (e.cancel(),</w:t>
      </w:r>
    </w:p>
    <w:p w14:paraId="4FDF1946" w14:textId="77777777" w:rsidR="006A22A3" w:rsidRDefault="006A22A3" w:rsidP="006A22A3">
      <w:r>
        <w:t xml:space="preserve">                            Ik(a))</w:t>
      </w:r>
    </w:p>
    <w:p w14:paraId="3CD96DC5" w14:textId="77777777" w:rsidR="006A22A3" w:rsidRDefault="006A22A3" w:rsidP="006A22A3">
      <w:r>
        <w:t xml:space="preserve">                        }</w:t>
      </w:r>
    </w:p>
    <w:p w14:paraId="7C54E226" w14:textId="77777777" w:rsidR="006A22A3" w:rsidRDefault="006A22A3" w:rsidP="006A22A3">
      <w:r>
        <w:t xml:space="preserve">                        );</w:t>
      </w:r>
    </w:p>
    <w:p w14:paraId="5F74C5DC" w14:textId="77777777" w:rsidR="006A22A3" w:rsidRDefault="006A22A3" w:rsidP="006A22A3">
      <w:r>
        <w:t xml:space="preserve">                        _.xe(g, e.H, e);</w:t>
      </w:r>
    </w:p>
    <w:p w14:paraId="1DD78515" w14:textId="77777777" w:rsidR="006A22A3" w:rsidRDefault="006A22A3" w:rsidP="006A22A3">
      <w:r>
        <w:t xml:space="preserve">                        h = !1</w:t>
      </w:r>
    </w:p>
    <w:p w14:paraId="70192947" w14:textId="77777777" w:rsidR="006A22A3" w:rsidRDefault="006A22A3" w:rsidP="006A22A3">
      <w:r>
        <w:t xml:space="preserve">                    } else</w:t>
      </w:r>
    </w:p>
    <w:p w14:paraId="105180E8" w14:textId="77777777" w:rsidR="006A22A3" w:rsidRDefault="006A22A3" w:rsidP="006A22A3">
      <w:r>
        <w:t xml:space="preserve">                        e.cancel(),</w:t>
      </w:r>
    </w:p>
    <w:p w14:paraId="21CAFE5A" w14:textId="77777777" w:rsidR="006A22A3" w:rsidRDefault="006A22A3" w:rsidP="006A22A3">
      <w:r>
        <w:t xml:space="preserve">                        Ik(a)</w:t>
      </w:r>
    </w:p>
    <w:p w14:paraId="038C93C6" w14:textId="77777777" w:rsidR="006A22A3" w:rsidRDefault="006A22A3" w:rsidP="006A22A3">
      <w:r>
        <w:t xml:space="preserve">                }</w:t>
      </w:r>
    </w:p>
    <w:p w14:paraId="430DB493" w14:textId="77777777" w:rsidR="006A22A3" w:rsidRDefault="006A22A3" w:rsidP="006A22A3">
      <w:r>
        <w:t xml:space="preserve">                ;</w:t>
      </w:r>
    </w:p>
    <w:p w14:paraId="7FD5343B" w14:textId="77777777" w:rsidR="006A22A3" w:rsidRDefault="006A22A3" w:rsidP="006A22A3">
      <w:r>
        <w:t xml:space="preserve">                _.xe(_.fj(b, d).addCallback(g=&gt;{</w:t>
      </w:r>
    </w:p>
    <w:p w14:paraId="3141AA8E" w14:textId="77777777" w:rsidR="006A22A3" w:rsidRDefault="006A22A3" w:rsidP="006A22A3">
      <w:r>
        <w:t xml:space="preserve">                    f(g)</w:t>
      </w:r>
    </w:p>
    <w:p w14:paraId="3F38CB73" w14:textId="77777777" w:rsidR="006A22A3" w:rsidRDefault="006A22A3" w:rsidP="006A22A3">
      <w:r>
        <w:t xml:space="preserve">                }</w:t>
      </w:r>
    </w:p>
    <w:p w14:paraId="00E1C7A8" w14:textId="77777777" w:rsidR="006A22A3" w:rsidRDefault="006A22A3" w:rsidP="006A22A3">
      <w:r>
        <w:t xml:space="preserve">                ), g=&gt;{</w:t>
      </w:r>
    </w:p>
    <w:p w14:paraId="70B53971" w14:textId="77777777" w:rsidR="006A22A3" w:rsidRDefault="006A22A3" w:rsidP="006A22A3">
      <w:r>
        <w:t xml:space="preserve">                    e.H(g)</w:t>
      </w:r>
    </w:p>
    <w:p w14:paraId="736993D8" w14:textId="77777777" w:rsidR="006A22A3" w:rsidRDefault="006A22A3" w:rsidP="006A22A3">
      <w:r>
        <w:t xml:space="preserve">                }</w:t>
      </w:r>
    </w:p>
    <w:p w14:paraId="3459AB26" w14:textId="77777777" w:rsidR="006A22A3" w:rsidRDefault="006A22A3" w:rsidP="006A22A3">
      <w:r>
        <w:t xml:space="preserve">                );</w:t>
      </w:r>
    </w:p>
    <w:p w14:paraId="6F079703" w14:textId="77777777" w:rsidR="006A22A3" w:rsidRDefault="006A22A3" w:rsidP="006A22A3">
      <w:r>
        <w:t xml:space="preserve">                return e.Vj()</w:t>
      </w:r>
    </w:p>
    <w:p w14:paraId="11392F80" w14:textId="77777777" w:rsidR="006A22A3" w:rsidRDefault="006A22A3" w:rsidP="006A22A3">
      <w:r>
        <w:t xml:space="preserve">            }</w:t>
      </w:r>
    </w:p>
    <w:p w14:paraId="59DFFA12" w14:textId="77777777" w:rsidR="006A22A3" w:rsidRDefault="006A22A3" w:rsidP="006A22A3">
      <w:r>
        <w:t xml:space="preserve">            Pa(a) {</w:t>
      </w:r>
    </w:p>
    <w:p w14:paraId="008963B4" w14:textId="77777777" w:rsidR="006A22A3" w:rsidRDefault="006A22A3" w:rsidP="006A22A3">
      <w:r>
        <w:t xml:space="preserve">                if (!this.H || !this.H.isDisposed()) {</w:t>
      </w:r>
    </w:p>
    <w:p w14:paraId="31C297BB" w14:textId="77777777" w:rsidR="006A22A3" w:rsidRDefault="006A22A3" w:rsidP="006A22A3">
      <w:r>
        <w:t xml:space="preserve">                    var b = a.node();</w:t>
      </w:r>
    </w:p>
    <w:p w14:paraId="1143A247" w14:textId="77777777" w:rsidR="006A22A3" w:rsidRDefault="006A22A3" w:rsidP="006A22A3">
      <w:r>
        <w:t xml:space="preserve">                    if (!b || !_.Gla || ("isConnected"in b ? b.isConnected : _.ie(_.Qf(b), b))) {</w:t>
      </w:r>
    </w:p>
    <w:p w14:paraId="6AB52564" w14:textId="77777777" w:rsidR="006A22A3" w:rsidRDefault="006A22A3" w:rsidP="006A22A3">
      <w:r>
        <w:t xml:space="preserve">                        var c = a.Ea;</w:t>
      </w:r>
    </w:p>
    <w:p w14:paraId="42685A3D" w14:textId="77777777" w:rsidR="006A22A3" w:rsidRDefault="006A22A3" w:rsidP="006A22A3">
      <w:r>
        <w:t xml:space="preserve">                        if (c = c.substr(0, c.indexOf(".")))</w:t>
      </w:r>
    </w:p>
    <w:p w14:paraId="385A9D58" w14:textId="77777777" w:rsidR="006A22A3" w:rsidRDefault="006A22A3" w:rsidP="006A22A3">
      <w:r>
        <w:t xml:space="preserve">                            "trigger" == c &amp;&amp; (c = gla(a.Ea),</w:t>
      </w:r>
    </w:p>
    <w:p w14:paraId="075301E1" w14:textId="77777777" w:rsidR="006A22A3" w:rsidRDefault="006A22A3" w:rsidP="006A22A3">
      <w:r>
        <w:t xml:space="preserve">                            c = kma(a, c, b),</w:t>
      </w:r>
    </w:p>
    <w:p w14:paraId="167BBE1A" w14:textId="77777777" w:rsidR="006A22A3" w:rsidRDefault="006A22A3" w:rsidP="006A22A3">
      <w:r>
        <w:t xml:space="preserve">                            c.length &amp;&amp; (c = new Rka(c[0].action.action.substring(8)),</w:t>
      </w:r>
    </w:p>
    <w:p w14:paraId="2438A91D" w14:textId="77777777" w:rsidR="006A22A3" w:rsidRDefault="006A22A3" w:rsidP="006A22A3">
      <w:r>
        <w:t xml:space="preserve">                            a = a.event().data,</w:t>
      </w:r>
    </w:p>
    <w:p w14:paraId="2CBC83D2" w14:textId="77777777" w:rsidR="006A22A3" w:rsidRDefault="006A22A3" w:rsidP="006A22A3">
      <w:r>
        <w:t xml:space="preserve">                            _.se(b, c, a)));</w:t>
      </w:r>
    </w:p>
    <w:p w14:paraId="5719D14D" w14:textId="77777777" w:rsidR="006A22A3" w:rsidRDefault="006A22A3" w:rsidP="006A22A3">
      <w:r>
        <w:t xml:space="preserve">                        else {</w:t>
      </w:r>
    </w:p>
    <w:p w14:paraId="147F51CA" w14:textId="77777777" w:rsidR="006A22A3" w:rsidRDefault="006A22A3" w:rsidP="006A22A3">
      <w:r>
        <w:t xml:space="preserve">                            b = a.event();</w:t>
      </w:r>
    </w:p>
    <w:p w14:paraId="73716B8D" w14:textId="77777777" w:rsidR="006A22A3" w:rsidRDefault="006A22A3" w:rsidP="006A22A3">
      <w:r>
        <w:t xml:space="preserve">                            var d = b &amp;&amp; b._d_err;</w:t>
      </w:r>
    </w:p>
    <w:p w14:paraId="6137F0C3" w14:textId="77777777" w:rsidR="006A22A3" w:rsidRDefault="006A22A3" w:rsidP="006A22A3">
      <w:r>
        <w:t xml:space="preserve">                            if (d) {</w:t>
      </w:r>
    </w:p>
    <w:p w14:paraId="3A1C6273" w14:textId="77777777" w:rsidR="006A22A3" w:rsidRDefault="006A22A3" w:rsidP="006A22A3">
      <w:r>
        <w:t xml:space="preserve">                                c = _.ue();</w:t>
      </w:r>
    </w:p>
    <w:p w14:paraId="6DF9A80C" w14:textId="77777777" w:rsidR="006A22A3" w:rsidRDefault="006A22A3" w:rsidP="006A22A3">
      <w:r>
        <w:t xml:space="preserve">                                var e = b._r;</w:t>
      </w:r>
    </w:p>
    <w:p w14:paraId="1DB0BF22" w14:textId="77777777" w:rsidR="006A22A3" w:rsidRDefault="006A22A3" w:rsidP="006A22A3">
      <w:r>
        <w:t xml:space="preserve">                                delete b._d_err;</w:t>
      </w:r>
    </w:p>
    <w:p w14:paraId="20A14F0C" w14:textId="77777777" w:rsidR="006A22A3" w:rsidRDefault="006A22A3" w:rsidP="006A22A3">
      <w:r>
        <w:t xml:space="preserve">                                delete b._r</w:t>
      </w:r>
    </w:p>
    <w:p w14:paraId="67625513" w14:textId="77777777" w:rsidR="006A22A3" w:rsidRDefault="006A22A3" w:rsidP="006A22A3">
      <w:r>
        <w:t xml:space="preserve">                            } else</w:t>
      </w:r>
    </w:p>
    <w:p w14:paraId="4266B250" w14:textId="77777777" w:rsidR="006A22A3" w:rsidRDefault="006A22A3" w:rsidP="006A22A3">
      <w:r>
        <w:t xml:space="preserve">                                c = this.Ea,</w:t>
      </w:r>
    </w:p>
    <w:p w14:paraId="78D37CED" w14:textId="77777777" w:rsidR="006A22A3" w:rsidRDefault="006A22A3" w:rsidP="006A22A3">
      <w:r>
        <w:t xml:space="preserve">                                e = new _.ug,</w:t>
      </w:r>
    </w:p>
    <w:p w14:paraId="646C9671" w14:textId="77777777" w:rsidR="006A22A3" w:rsidRDefault="006A22A3" w:rsidP="006A22A3">
      <w:r>
        <w:t xml:space="preserve">                                this.Ea = this.Ma ? e : _.ue();</w:t>
      </w:r>
    </w:p>
    <w:p w14:paraId="34D4611E" w14:textId="77777777" w:rsidR="006A22A3" w:rsidRDefault="006A22A3" w:rsidP="006A22A3">
      <w:r>
        <w:t xml:space="preserve">                            qma(this, a, c, e, d);</w:t>
      </w:r>
    </w:p>
    <w:p w14:paraId="529E7D3C" w14:textId="77777777" w:rsidR="006A22A3" w:rsidRDefault="006A22A3" w:rsidP="006A22A3">
      <w:r>
        <w:t xml:space="preserve">                            return e</w:t>
      </w:r>
    </w:p>
    <w:p w14:paraId="25374FA0" w14:textId="77777777" w:rsidR="006A22A3" w:rsidRDefault="006A22A3" w:rsidP="006A22A3">
      <w:r>
        <w:t xml:space="preserve">                        }</w:t>
      </w:r>
    </w:p>
    <w:p w14:paraId="55F66505" w14:textId="77777777" w:rsidR="006A22A3" w:rsidRDefault="006A22A3" w:rsidP="006A22A3">
      <w:r>
        <w:t xml:space="preserve">                    }</w:t>
      </w:r>
    </w:p>
    <w:p w14:paraId="688E5DFC" w14:textId="77777777" w:rsidR="006A22A3" w:rsidRDefault="006A22A3" w:rsidP="006A22A3">
      <w:r>
        <w:t xml:space="preserve">                }</w:t>
      </w:r>
    </w:p>
    <w:p w14:paraId="38B87F56" w14:textId="77777777" w:rsidR="006A22A3" w:rsidRDefault="006A22A3" w:rsidP="006A22A3">
      <w:r>
        <w:t xml:space="preserve">            }</w:t>
      </w:r>
    </w:p>
    <w:p w14:paraId="18F9EA93" w14:textId="77777777" w:rsidR="006A22A3" w:rsidRDefault="006A22A3" w:rsidP="006A22A3">
      <w:r>
        <w:t xml:space="preserve">        }</w:t>
      </w:r>
    </w:p>
    <w:p w14:paraId="46A8C532" w14:textId="77777777" w:rsidR="006A22A3" w:rsidRDefault="006A22A3" w:rsidP="006A22A3">
      <w:r>
        <w:t xml:space="preserve">          , wma = function() {</w:t>
      </w:r>
    </w:p>
    <w:p w14:paraId="53A1E70E" w14:textId="77777777" w:rsidR="006A22A3" w:rsidRDefault="006A22A3" w:rsidP="006A22A3">
      <w:r>
        <w:t xml:space="preserve">            this.defaultPrevented = !0;</w:t>
      </w:r>
    </w:p>
    <w:p w14:paraId="0529E067" w14:textId="77777777" w:rsidR="006A22A3" w:rsidRDefault="006A22A3" w:rsidP="006A22A3">
      <w:r>
        <w:t xml:space="preserve">            const a = this._originalEvent;</w:t>
      </w:r>
    </w:p>
    <w:p w14:paraId="32927A81" w14:textId="77777777" w:rsidR="006A22A3" w:rsidRDefault="006A22A3" w:rsidP="006A22A3">
      <w:r>
        <w:t xml:space="preserve">            a &amp;&amp; a.preventDefault()</w:t>
      </w:r>
    </w:p>
    <w:p w14:paraId="38726B59" w14:textId="77777777" w:rsidR="006A22A3" w:rsidRDefault="006A22A3" w:rsidP="006A22A3">
      <w:r>
        <w:t xml:space="preserve">        }</w:t>
      </w:r>
    </w:p>
    <w:p w14:paraId="188D0FEC" w14:textId="77777777" w:rsidR="006A22A3" w:rsidRDefault="006A22A3" w:rsidP="006A22A3">
      <w:r>
        <w:t xml:space="preserve">          , xma = function() {</w:t>
      </w:r>
    </w:p>
    <w:p w14:paraId="76A89B5C" w14:textId="77777777" w:rsidR="006A22A3" w:rsidRDefault="006A22A3" w:rsidP="006A22A3">
      <w:r>
        <w:t xml:space="preserve">            this._propagationStopped = !0;</w:t>
      </w:r>
    </w:p>
    <w:p w14:paraId="3D5D1554" w14:textId="77777777" w:rsidR="006A22A3" w:rsidRDefault="006A22A3" w:rsidP="006A22A3">
      <w:r>
        <w:t xml:space="preserve">            const a = this._originalEvent;</w:t>
      </w:r>
    </w:p>
    <w:p w14:paraId="37080990" w14:textId="77777777" w:rsidR="006A22A3" w:rsidRDefault="006A22A3" w:rsidP="006A22A3">
      <w:r>
        <w:t xml:space="preserve">            a &amp;&amp; a.stopPropagation()</w:t>
      </w:r>
    </w:p>
    <w:p w14:paraId="4A63AF2E" w14:textId="77777777" w:rsidR="006A22A3" w:rsidRDefault="006A22A3" w:rsidP="006A22A3">
      <w:r>
        <w:t xml:space="preserve">        }</w:t>
      </w:r>
    </w:p>
    <w:p w14:paraId="6D4457B1" w14:textId="77777777" w:rsidR="006A22A3" w:rsidRDefault="006A22A3" w:rsidP="006A22A3">
      <w:r>
        <w:t xml:space="preserve">          , yma = function() {</w:t>
      </w:r>
    </w:p>
    <w:p w14:paraId="71E51549" w14:textId="77777777" w:rsidR="006A22A3" w:rsidRDefault="006A22A3" w:rsidP="006A22A3">
      <w:r>
        <w:t xml:space="preserve">            this._immediatePropagationStopped = !0;</w:t>
      </w:r>
    </w:p>
    <w:p w14:paraId="7C6E989D" w14:textId="77777777" w:rsidR="006A22A3" w:rsidRDefault="006A22A3" w:rsidP="006A22A3">
      <w:r>
        <w:t xml:space="preserve">            const a = this._originalEvent;</w:t>
      </w:r>
    </w:p>
    <w:p w14:paraId="39E1AC0E" w14:textId="77777777" w:rsidR="006A22A3" w:rsidRDefault="006A22A3" w:rsidP="006A22A3">
      <w:r>
        <w:t xml:space="preserve">            a &amp;&amp; a.stopImmediatePropagation()</w:t>
      </w:r>
    </w:p>
    <w:p w14:paraId="21927A04" w14:textId="77777777" w:rsidR="006A22A3" w:rsidRDefault="006A22A3" w:rsidP="006A22A3">
      <w:r>
        <w:t xml:space="preserve">        };</w:t>
      </w:r>
    </w:p>
    <w:p w14:paraId="0B5FB8A2" w14:textId="77777777" w:rsidR="006A22A3" w:rsidRDefault="006A22A3" w:rsidP="006A22A3">
      <w:r>
        <w:t xml:space="preserve">        md("JNoxi", "UgAtXe");</w:t>
      </w:r>
    </w:p>
    <w:p w14:paraId="723AD5C5" w14:textId="77777777" w:rsidR="006A22A3" w:rsidRDefault="006A22A3" w:rsidP="006A22A3">
      <w:r>
        <w:t xml:space="preserve">        _.zma = _.w("JNoxi", [_.ui, _.Qia]);</w:t>
      </w:r>
    </w:p>
    <w:p w14:paraId="5627EC3D" w14:textId="77777777" w:rsidR="006A22A3" w:rsidRDefault="006A22A3" w:rsidP="006A22A3">
      <w:r>
        <w:t xml:space="preserve">        var Ida = Pia(_.zma);</w:t>
      </w:r>
    </w:p>
    <w:p w14:paraId="549EBBCC" w14:textId="77777777" w:rsidR="006A22A3" w:rsidRDefault="006A22A3" w:rsidP="006A22A3">
      <w:r>
        <w:t xml:space="preserve">        _.Ama = _.w("WhJNk", [_.dj]);</w:t>
      </w:r>
    </w:p>
    <w:p w14:paraId="68976091" w14:textId="77777777" w:rsidR="006A22A3" w:rsidRDefault="006A22A3" w:rsidP="006A22A3">
      <w:r>
        <w:t xml:space="preserve">        _.Bma = class extends _.ha {</w:t>
      </w:r>
    </w:p>
    <w:p w14:paraId="12608441" w14:textId="77777777" w:rsidR="006A22A3" w:rsidRDefault="006A22A3" w:rsidP="006A22A3">
      <w:r>
        <w:t xml:space="preserve">            constructor(a) {</w:t>
      </w:r>
    </w:p>
    <w:p w14:paraId="1BBE6278" w14:textId="77777777" w:rsidR="006A22A3" w:rsidRDefault="006A22A3" w:rsidP="006A22A3">
      <w:r>
        <w:t xml:space="preserve">                super();</w:t>
      </w:r>
    </w:p>
    <w:p w14:paraId="71D4598D" w14:textId="77777777" w:rsidR="006A22A3" w:rsidRDefault="006A22A3" w:rsidP="006A22A3">
      <w:r>
        <w:t xml:space="preserve">                this.message = "AppContext is disposed, cannot get " + a.join(", ") + "."</w:t>
      </w:r>
    </w:p>
    <w:p w14:paraId="7A7C6CC2" w14:textId="77777777" w:rsidR="006A22A3" w:rsidRDefault="006A22A3" w:rsidP="006A22A3">
      <w:r>
        <w:t xml:space="preserve">            }</w:t>
      </w:r>
    </w:p>
    <w:p w14:paraId="1265361B" w14:textId="77777777" w:rsidR="006A22A3" w:rsidRDefault="006A22A3" w:rsidP="006A22A3">
      <w:r>
        <w:t xml:space="preserve">        }</w:t>
      </w:r>
    </w:p>
    <w:p w14:paraId="4FD96560" w14:textId="77777777" w:rsidR="006A22A3" w:rsidRDefault="006A22A3" w:rsidP="006A22A3">
      <w:r>
        <w:t xml:space="preserve">        ;</w:t>
      </w:r>
    </w:p>
    <w:p w14:paraId="6212FD39" w14:textId="77777777" w:rsidR="006A22A3" w:rsidRDefault="006A22A3" w:rsidP="006A22A3">
      <w:r>
        <w:t xml:space="preserve">        _.He.prototype.uc = function() {</w:t>
      </w:r>
    </w:p>
    <w:p w14:paraId="0D895C63" w14:textId="77777777" w:rsidR="006A22A3" w:rsidRDefault="006A22A3" w:rsidP="006A22A3">
      <w:r>
        <w:t xml:space="preserve">            return this.toString()</w:t>
      </w:r>
    </w:p>
    <w:p w14:paraId="69A9EBEC" w14:textId="77777777" w:rsidR="006A22A3" w:rsidRDefault="006A22A3" w:rsidP="006A22A3">
      <w:r>
        <w:t xml:space="preserve">        }</w:t>
      </w:r>
    </w:p>
    <w:p w14:paraId="36CCB226" w14:textId="77777777" w:rsidR="006A22A3" w:rsidRDefault="006A22A3" w:rsidP="006A22A3">
      <w:r>
        <w:t xml:space="preserve">        ;</w:t>
      </w:r>
    </w:p>
    <w:p w14:paraId="65DB277B" w14:textId="77777777" w:rsidR="006A22A3" w:rsidRDefault="006A22A3" w:rsidP="006A22A3">
      <w:r>
        <w:t xml:space="preserve">        _.He.prototype.toString = function() {</w:t>
      </w:r>
    </w:p>
    <w:p w14:paraId="2386850F" w14:textId="77777777" w:rsidR="006A22A3" w:rsidRDefault="006A22A3" w:rsidP="006A22A3">
      <w:r>
        <w:t xml:space="preserve">            this.N || (this.N = this.W.H + ":" + this.H);</w:t>
      </w:r>
    </w:p>
    <w:p w14:paraId="7AAB4F16" w14:textId="77777777" w:rsidR="006A22A3" w:rsidRDefault="006A22A3" w:rsidP="006A22A3">
      <w:r>
        <w:t xml:space="preserve">            return this.N</w:t>
      </w:r>
    </w:p>
    <w:p w14:paraId="1905F981" w14:textId="77777777" w:rsidR="006A22A3" w:rsidRDefault="006A22A3" w:rsidP="006A22A3">
      <w:r>
        <w:t xml:space="preserve">        }</w:t>
      </w:r>
    </w:p>
    <w:p w14:paraId="15417CBE" w14:textId="77777777" w:rsidR="006A22A3" w:rsidRDefault="006A22A3" w:rsidP="006A22A3">
      <w:r>
        <w:t xml:space="preserve">        ;</w:t>
      </w:r>
    </w:p>
    <w:p w14:paraId="0C5B4551" w14:textId="77777777" w:rsidR="006A22A3" w:rsidRDefault="006A22A3" w:rsidP="006A22A3">
      <w:r>
        <w:t xml:space="preserve">        _.He.prototype.getType = function() {</w:t>
      </w:r>
    </w:p>
    <w:p w14:paraId="247EE20F" w14:textId="77777777" w:rsidR="006A22A3" w:rsidRDefault="006A22A3" w:rsidP="006A22A3">
      <w:r>
        <w:t xml:space="preserve">            return this.H</w:t>
      </w:r>
    </w:p>
    <w:p w14:paraId="32B324AE" w14:textId="77777777" w:rsidR="006A22A3" w:rsidRDefault="006A22A3" w:rsidP="006A22A3">
      <w:r>
        <w:t xml:space="preserve">        }</w:t>
      </w:r>
    </w:p>
    <w:p w14:paraId="1D92E8C7" w14:textId="77777777" w:rsidR="006A22A3" w:rsidRDefault="006A22A3" w:rsidP="006A22A3">
      <w:r>
        <w:t xml:space="preserve">        ;</w:t>
      </w:r>
    </w:p>
    <w:p w14:paraId="27F8CB4C" w14:textId="77777777" w:rsidR="006A22A3" w:rsidRDefault="006A22A3" w:rsidP="006A22A3">
      <w:r>
        <w:t xml:space="preserve">        var Cma = function(a, b) {</w:t>
      </w:r>
    </w:p>
    <w:p w14:paraId="0E9BF482" w14:textId="77777777" w:rsidR="006A22A3" w:rsidRDefault="006A22A3" w:rsidP="006A22A3">
      <w:r>
        <w:t xml:space="preserve">            _.He.call(this, a, b)</w:t>
      </w:r>
    </w:p>
    <w:p w14:paraId="0FFFE729" w14:textId="77777777" w:rsidR="006A22A3" w:rsidRDefault="006A22A3" w:rsidP="006A22A3">
      <w:r>
        <w:t xml:space="preserve">        };</w:t>
      </w:r>
    </w:p>
    <w:p w14:paraId="6753D1C1" w14:textId="77777777" w:rsidR="006A22A3" w:rsidRDefault="006A22A3" w:rsidP="006A22A3">
      <w:r>
        <w:t xml:space="preserve">        _.Pe(Cma, _.He);</w:t>
      </w:r>
    </w:p>
    <w:p w14:paraId="15A2CC5B" w14:textId="77777777" w:rsidR="006A22A3" w:rsidRDefault="006A22A3" w:rsidP="006A22A3">
      <w:r>
        <w:t xml:space="preserve">        _.Dma = class {</w:t>
      </w:r>
    </w:p>
    <w:p w14:paraId="21868079" w14:textId="77777777" w:rsidR="006A22A3" w:rsidRDefault="006A22A3" w:rsidP="006A22A3">
      <w:r>
        <w:t xml:space="preserve">            constructor(a) {</w:t>
      </w:r>
    </w:p>
    <w:p w14:paraId="3FFB6B63" w14:textId="77777777" w:rsidR="006A22A3" w:rsidRDefault="006A22A3" w:rsidP="006A22A3">
      <w:r>
        <w:t xml:space="preserve">                this.H = a</w:t>
      </w:r>
    </w:p>
    <w:p w14:paraId="2B538F1B" w14:textId="77777777" w:rsidR="006A22A3" w:rsidRDefault="006A22A3" w:rsidP="006A22A3">
      <w:r>
        <w:t xml:space="preserve">            }</w:t>
      </w:r>
    </w:p>
    <w:p w14:paraId="3FA5C5FE" w14:textId="77777777" w:rsidR="006A22A3" w:rsidRDefault="006A22A3" w:rsidP="006A22A3">
      <w:r>
        <w:t xml:space="preserve">        }</w:t>
      </w:r>
    </w:p>
    <w:p w14:paraId="55A96A2D" w14:textId="77777777" w:rsidR="006A22A3" w:rsidRDefault="006A22A3" w:rsidP="006A22A3">
      <w:r>
        <w:t xml:space="preserve">        ;</w:t>
      </w:r>
    </w:p>
    <w:p w14:paraId="5F5B366F" w14:textId="77777777" w:rsidR="006A22A3" w:rsidRDefault="006A22A3" w:rsidP="006A22A3">
      <w:r>
        <w:t xml:space="preserve">        var Rl = function(a) {</w:t>
      </w:r>
    </w:p>
    <w:p w14:paraId="4944245A" w14:textId="77777777" w:rsidR="006A22A3" w:rsidRDefault="006A22A3" w:rsidP="006A22A3">
      <w:r>
        <w:t xml:space="preserve">            _.Qe.call(this);</w:t>
      </w:r>
    </w:p>
    <w:p w14:paraId="56337D57" w14:textId="77777777" w:rsidR="006A22A3" w:rsidRDefault="006A22A3" w:rsidP="006A22A3">
      <w:r>
        <w:t xml:space="preserve">            this.Op = {};</w:t>
      </w:r>
    </w:p>
    <w:p w14:paraId="105C5AFC" w14:textId="77777777" w:rsidR="006A22A3" w:rsidRDefault="006A22A3" w:rsidP="006A22A3">
      <w:r>
        <w:t xml:space="preserve">            this.ua = {};</w:t>
      </w:r>
    </w:p>
    <w:p w14:paraId="421B29FF" w14:textId="77777777" w:rsidR="006A22A3" w:rsidRDefault="006A22A3" w:rsidP="006A22A3">
      <w:r>
        <w:t xml:space="preserve">            this.Ma = {};</w:t>
      </w:r>
    </w:p>
    <w:p w14:paraId="2726FB2C" w14:textId="77777777" w:rsidR="006A22A3" w:rsidRDefault="006A22A3" w:rsidP="006A22A3">
      <w:r>
        <w:t xml:space="preserve">            this.H = {};</w:t>
      </w:r>
    </w:p>
    <w:p w14:paraId="1D7E912A" w14:textId="77777777" w:rsidR="006A22A3" w:rsidRDefault="006A22A3" w:rsidP="006A22A3">
      <w:r>
        <w:t xml:space="preserve">            this.N = {};</w:t>
      </w:r>
    </w:p>
    <w:p w14:paraId="1B93CB5B" w14:textId="77777777" w:rsidR="006A22A3" w:rsidRDefault="006A22A3" w:rsidP="006A22A3">
      <w:r>
        <w:t xml:space="preserve">            this.Sa = {};</w:t>
      </w:r>
    </w:p>
    <w:p w14:paraId="0FED2665" w14:textId="77777777" w:rsidR="006A22A3" w:rsidRDefault="006A22A3" w:rsidP="006A22A3">
      <w:r>
        <w:t xml:space="preserve">            this.ma = a ? a.ma : new _.wj;</w:t>
      </w:r>
    </w:p>
    <w:p w14:paraId="17E6BD59" w14:textId="77777777" w:rsidR="006A22A3" w:rsidRDefault="006A22A3" w:rsidP="006A22A3">
      <w:r>
        <w:t xml:space="preserve">            this.yb = !a;</w:t>
      </w:r>
    </w:p>
    <w:p w14:paraId="09FAABD8" w14:textId="77777777" w:rsidR="006A22A3" w:rsidRDefault="006A22A3" w:rsidP="006A22A3">
      <w:r>
        <w:t xml:space="preserve">            this.W = null;</w:t>
      </w:r>
    </w:p>
    <w:p w14:paraId="709F2CE5" w14:textId="77777777" w:rsidR="006A22A3" w:rsidRDefault="006A22A3" w:rsidP="006A22A3">
      <w:r>
        <w:t xml:space="preserve">            a ? (this.W = a,</w:t>
      </w:r>
    </w:p>
    <w:p w14:paraId="258A4C92" w14:textId="77777777" w:rsidR="006A22A3" w:rsidRDefault="006A22A3" w:rsidP="006A22A3">
      <w:r>
        <w:t xml:space="preserve">            this.Ma = a.Ma,</w:t>
      </w:r>
    </w:p>
    <w:p w14:paraId="45A84EC9" w14:textId="77777777" w:rsidR="006A22A3" w:rsidRDefault="006A22A3" w:rsidP="006A22A3">
      <w:r>
        <w:t xml:space="preserve">            this.H = a.H,</w:t>
      </w:r>
    </w:p>
    <w:p w14:paraId="64E35560" w14:textId="77777777" w:rsidR="006A22A3" w:rsidRDefault="006A22A3" w:rsidP="006A22A3">
      <w:r>
        <w:t xml:space="preserve">            this.ua = a.ua,</w:t>
      </w:r>
    </w:p>
    <w:p w14:paraId="004F3459" w14:textId="77777777" w:rsidR="006A22A3" w:rsidRDefault="006A22A3" w:rsidP="006A22A3">
      <w:r>
        <w:t xml:space="preserve">            this.N = a.N) : _.Oe();</w:t>
      </w:r>
    </w:p>
    <w:p w14:paraId="7997E018" w14:textId="77777777" w:rsidR="006A22A3" w:rsidRDefault="006A22A3" w:rsidP="006A22A3">
      <w:r>
        <w:t xml:space="preserve">            a = Ql(this);</w:t>
      </w:r>
    </w:p>
    <w:p w14:paraId="527CE78A" w14:textId="77777777" w:rsidR="006A22A3" w:rsidRDefault="006A22A3" w:rsidP="006A22A3">
      <w:r>
        <w:t xml:space="preserve">            this != a &amp;&amp; (a.na ? a.na.push(this) : a.na = [this])</w:t>
      </w:r>
    </w:p>
    <w:p w14:paraId="1CCB73E0" w14:textId="77777777" w:rsidR="006A22A3" w:rsidRDefault="006A22A3" w:rsidP="006A22A3">
      <w:r>
        <w:t xml:space="preserve">        }, Kma, Jma, Nma, Oma;</w:t>
      </w:r>
    </w:p>
    <w:p w14:paraId="44290A94" w14:textId="77777777" w:rsidR="006A22A3" w:rsidRDefault="006A22A3" w:rsidP="006A22A3">
      <w:r>
        <w:t xml:space="preserve">        _.Pe(Rl, _.Qe);</w:t>
      </w:r>
    </w:p>
    <w:p w14:paraId="75879E10" w14:textId="77777777" w:rsidR="006A22A3" w:rsidRDefault="006A22A3" w:rsidP="006A22A3">
      <w:r>
        <w:t xml:space="preserve">        var Ema = .05 &gt; Math.random()</w:t>
      </w:r>
    </w:p>
    <w:p w14:paraId="6EC7C4E5" w14:textId="77777777" w:rsidR="006A22A3" w:rsidRDefault="006A22A3" w:rsidP="006A22A3">
      <w:r>
        <w:t xml:space="preserve">          , Lka = function(a) {</w:t>
      </w:r>
    </w:p>
    <w:p w14:paraId="00D9736A" w14:textId="77777777" w:rsidR="006A22A3" w:rsidRDefault="006A22A3" w:rsidP="006A22A3">
      <w:r>
        <w:t xml:space="preserve">            const b = [];</w:t>
      </w:r>
    </w:p>
    <w:p w14:paraId="312D647A" w14:textId="77777777" w:rsidR="006A22A3" w:rsidRDefault="006A22A3" w:rsidP="006A22A3">
      <w:r>
        <w:t xml:space="preserve">            a = Ql(a);</w:t>
      </w:r>
    </w:p>
    <w:p w14:paraId="3574744A" w14:textId="77777777" w:rsidR="006A22A3" w:rsidRDefault="006A22A3" w:rsidP="006A22A3">
      <w:r>
        <w:t xml:space="preserve">            let c;</w:t>
      </w:r>
    </w:p>
    <w:p w14:paraId="4F9E034D" w14:textId="77777777" w:rsidR="006A22A3" w:rsidRDefault="006A22A3" w:rsidP="006A22A3">
      <w:r>
        <w:t xml:space="preserve">            a.Op[_.Fj] &amp;&amp; (c = a.Op[_.Fj][0]);</w:t>
      </w:r>
    </w:p>
    <w:p w14:paraId="7BF17CFB" w14:textId="77777777" w:rsidR="006A22A3" w:rsidRDefault="006A22A3" w:rsidP="006A22A3">
      <w:r>
        <w:t xml:space="preserve">            c &amp;&amp; b.push(c);</w:t>
      </w:r>
    </w:p>
    <w:p w14:paraId="7A54AB7B" w14:textId="77777777" w:rsidR="006A22A3" w:rsidRDefault="006A22A3" w:rsidP="006A22A3">
      <w:r>
        <w:t xml:space="preserve">            a = a.na || [];</w:t>
      </w:r>
    </w:p>
    <w:p w14:paraId="1D438918" w14:textId="77777777" w:rsidR="006A22A3" w:rsidRDefault="006A22A3" w:rsidP="006A22A3">
      <w:r>
        <w:t xml:space="preserve">            for (let d = 0; d &lt; a.length; d++)</w:t>
      </w:r>
    </w:p>
    <w:p w14:paraId="42EF177D" w14:textId="77777777" w:rsidR="006A22A3" w:rsidRDefault="006A22A3" w:rsidP="006A22A3">
      <w:r>
        <w:t xml:space="preserve">                a[d].Op[_.Fj] &amp;&amp; (c = a[d].Op[_.Fj][0]),</w:t>
      </w:r>
    </w:p>
    <w:p w14:paraId="6964F1F8" w14:textId="77777777" w:rsidR="006A22A3" w:rsidRDefault="006A22A3" w:rsidP="006A22A3">
      <w:r>
        <w:t xml:space="preserve">                c &amp;&amp; !_.oa(b, c) &amp;&amp; b.push(c);</w:t>
      </w:r>
    </w:p>
    <w:p w14:paraId="60A3B5F2" w14:textId="77777777" w:rsidR="006A22A3" w:rsidRDefault="006A22A3" w:rsidP="006A22A3">
      <w:r>
        <w:t xml:space="preserve">            return b</w:t>
      </w:r>
    </w:p>
    <w:p w14:paraId="0387F29D" w14:textId="77777777" w:rsidR="006A22A3" w:rsidRDefault="006A22A3" w:rsidP="006A22A3">
      <w:r>
        <w:t xml:space="preserve">        }</w:t>
      </w:r>
    </w:p>
    <w:p w14:paraId="11732184" w14:textId="77777777" w:rsidR="006A22A3" w:rsidRDefault="006A22A3" w:rsidP="006A22A3">
      <w:r>
        <w:t xml:space="preserve">          , Ql = function(a) {</w:t>
      </w:r>
    </w:p>
    <w:p w14:paraId="08D98C70" w14:textId="77777777" w:rsidR="006A22A3" w:rsidRDefault="006A22A3" w:rsidP="006A22A3">
      <w:r>
        <w:t xml:space="preserve">            for (; a.W; )</w:t>
      </w:r>
    </w:p>
    <w:p w14:paraId="1CED631B" w14:textId="77777777" w:rsidR="006A22A3" w:rsidRDefault="006A22A3" w:rsidP="006A22A3">
      <w:r>
        <w:t xml:space="preserve">                a = a.W;</w:t>
      </w:r>
    </w:p>
    <w:p w14:paraId="59FFC20C" w14:textId="77777777" w:rsidR="006A22A3" w:rsidRDefault="006A22A3" w:rsidP="006A22A3">
      <w:r>
        <w:t xml:space="preserve">            return a</w:t>
      </w:r>
    </w:p>
    <w:p w14:paraId="43C42BE3" w14:textId="77777777" w:rsidR="006A22A3" w:rsidRDefault="006A22A3" w:rsidP="006A22A3">
      <w:r>
        <w:t xml:space="preserve">        };</w:t>
      </w:r>
    </w:p>
    <w:p w14:paraId="57D48206" w14:textId="77777777" w:rsidR="006A22A3" w:rsidRDefault="006A22A3" w:rsidP="006A22A3">
      <w:r>
        <w:t xml:space="preserve">        Rl.prototype.get = function(a) {</w:t>
      </w:r>
    </w:p>
    <w:p w14:paraId="0E8D02DD" w14:textId="77777777" w:rsidR="006A22A3" w:rsidRDefault="006A22A3" w:rsidP="006A22A3">
      <w:r>
        <w:t xml:space="preserve">            let b = _.Sl(this, a);</w:t>
      </w:r>
    </w:p>
    <w:p w14:paraId="52B3943A" w14:textId="77777777" w:rsidR="006A22A3" w:rsidRDefault="006A22A3" w:rsidP="006A22A3">
      <w:r>
        <w:t xml:space="preserve">            if (null == b)</w:t>
      </w:r>
    </w:p>
    <w:p w14:paraId="4E4A5AE6" w14:textId="77777777" w:rsidR="006A22A3" w:rsidRDefault="006A22A3" w:rsidP="006A22A3">
      <w:r>
        <w:t xml:space="preserve">                throw new Fma(a);</w:t>
      </w:r>
    </w:p>
    <w:p w14:paraId="158DFDA1" w14:textId="77777777" w:rsidR="006A22A3" w:rsidRDefault="006A22A3" w:rsidP="006A22A3">
      <w:r>
        <w:t xml:space="preserve">            return b</w:t>
      </w:r>
    </w:p>
    <w:p w14:paraId="0347B553" w14:textId="77777777" w:rsidR="006A22A3" w:rsidRDefault="006A22A3" w:rsidP="006A22A3">
      <w:r>
        <w:t xml:space="preserve">        }</w:t>
      </w:r>
    </w:p>
    <w:p w14:paraId="7103EE97" w14:textId="77777777" w:rsidR="006A22A3" w:rsidRDefault="006A22A3" w:rsidP="006A22A3">
      <w:r>
        <w:t xml:space="preserve">        ;</w:t>
      </w:r>
    </w:p>
    <w:p w14:paraId="3EE514F6" w14:textId="77777777" w:rsidR="006A22A3" w:rsidRDefault="006A22A3" w:rsidP="006A22A3">
      <w:r>
        <w:t xml:space="preserve">        _.Sl = function(a, b) {</w:t>
      </w:r>
    </w:p>
    <w:p w14:paraId="756206BE" w14:textId="77777777" w:rsidR="006A22A3" w:rsidRDefault="006A22A3" w:rsidP="006A22A3">
      <w:r>
        <w:t xml:space="preserve">            for (var c = a; c; c = c.W) {</w:t>
      </w:r>
    </w:p>
    <w:p w14:paraId="4CA99E02" w14:textId="77777777" w:rsidR="006A22A3" w:rsidRDefault="006A22A3" w:rsidP="006A22A3">
      <w:r>
        <w:t xml:space="preserve">                if (c.isDisposed())</w:t>
      </w:r>
    </w:p>
    <w:p w14:paraId="221F9DA7" w14:textId="77777777" w:rsidR="006A22A3" w:rsidRDefault="006A22A3" w:rsidP="006A22A3">
      <w:r>
        <w:t xml:space="preserve">                    throw new _.Bma([b]);</w:t>
      </w:r>
    </w:p>
    <w:p w14:paraId="31EFCADD" w14:textId="77777777" w:rsidR="006A22A3" w:rsidRDefault="006A22A3" w:rsidP="006A22A3">
      <w:r>
        <w:t xml:space="preserve">                if (c.Op[b])</w:t>
      </w:r>
    </w:p>
    <w:p w14:paraId="574646CB" w14:textId="77777777" w:rsidR="006A22A3" w:rsidRDefault="006A22A3" w:rsidP="006A22A3">
      <w:r>
        <w:t xml:space="preserve">                    return c.Op[b][0];</w:t>
      </w:r>
    </w:p>
    <w:p w14:paraId="3E16B0AA" w14:textId="77777777" w:rsidR="006A22A3" w:rsidRDefault="006A22A3" w:rsidP="006A22A3">
      <w:r>
        <w:t xml:space="preserve">                if (c.Sa[b])</w:t>
      </w:r>
    </w:p>
    <w:p w14:paraId="07843836" w14:textId="77777777" w:rsidR="006A22A3" w:rsidRDefault="006A22A3" w:rsidP="006A22A3">
      <w:r>
        <w:t xml:space="preserve">                    break</w:t>
      </w:r>
    </w:p>
    <w:p w14:paraId="766D29E9" w14:textId="77777777" w:rsidR="006A22A3" w:rsidRDefault="006A22A3" w:rsidP="006A22A3">
      <w:r>
        <w:t xml:space="preserve">            }</w:t>
      </w:r>
    </w:p>
    <w:p w14:paraId="54EDB59F" w14:textId="77777777" w:rsidR="006A22A3" w:rsidRDefault="006A22A3" w:rsidP="006A22A3">
      <w:r>
        <w:t xml:space="preserve">            if (c = a.Ma[b]) {</w:t>
      </w:r>
    </w:p>
    <w:p w14:paraId="3E5D76D8" w14:textId="77777777" w:rsidR="006A22A3" w:rsidRDefault="006A22A3" w:rsidP="006A22A3">
      <w:r>
        <w:t xml:space="preserve">                c = c(a);</w:t>
      </w:r>
    </w:p>
    <w:p w14:paraId="22A50D65" w14:textId="77777777" w:rsidR="006A22A3" w:rsidRDefault="006A22A3" w:rsidP="006A22A3">
      <w:r>
        <w:t xml:space="preserve">                if (null == c)</w:t>
      </w:r>
    </w:p>
    <w:p w14:paraId="30FF95C3" w14:textId="77777777" w:rsidR="006A22A3" w:rsidRDefault="006A22A3" w:rsidP="006A22A3">
      <w:r>
        <w:t xml:space="preserve">                    throw Error("La`" + b);</w:t>
      </w:r>
    </w:p>
    <w:p w14:paraId="58212AE9" w14:textId="77777777" w:rsidR="006A22A3" w:rsidRDefault="006A22A3" w:rsidP="006A22A3">
      <w:r>
        <w:t xml:space="preserve">                _.Tl(a, b, c);</w:t>
      </w:r>
    </w:p>
    <w:p w14:paraId="0B781B04" w14:textId="77777777" w:rsidR="006A22A3" w:rsidRDefault="006A22A3" w:rsidP="006A22A3">
      <w:r>
        <w:t xml:space="preserve">                return c</w:t>
      </w:r>
    </w:p>
    <w:p w14:paraId="19B13149" w14:textId="77777777" w:rsidR="006A22A3" w:rsidRDefault="006A22A3" w:rsidP="006A22A3">
      <w:r>
        <w:t xml:space="preserve">            }</w:t>
      </w:r>
    </w:p>
    <w:p w14:paraId="3DBC8646" w14:textId="77777777" w:rsidR="006A22A3" w:rsidRDefault="006A22A3" w:rsidP="006A22A3">
      <w:r>
        <w:t xml:space="preserve">            return null</w:t>
      </w:r>
    </w:p>
    <w:p w14:paraId="04781395" w14:textId="77777777" w:rsidR="006A22A3" w:rsidRDefault="006A22A3" w:rsidP="006A22A3">
      <w:r>
        <w:t xml:space="preserve">        }</w:t>
      </w:r>
    </w:p>
    <w:p w14:paraId="0D94010A" w14:textId="77777777" w:rsidR="006A22A3" w:rsidRDefault="006A22A3" w:rsidP="006A22A3">
      <w:r>
        <w:t xml:space="preserve">        ;</w:t>
      </w:r>
    </w:p>
    <w:p w14:paraId="01F8A22C" w14:textId="77777777" w:rsidR="006A22A3" w:rsidRDefault="006A22A3" w:rsidP="006A22A3">
      <w:r>
        <w:t xml:space="preserve">        _.ij = function(a, b, c) {</w:t>
      </w:r>
    </w:p>
    <w:p w14:paraId="3A7214AD" w14:textId="77777777" w:rsidR="006A22A3" w:rsidRDefault="006A22A3" w:rsidP="006A22A3">
      <w:r>
        <w:t xml:space="preserve">            if (a.isDisposed())</w:t>
      </w:r>
    </w:p>
    <w:p w14:paraId="45900E83" w14:textId="77777777" w:rsidR="006A22A3" w:rsidRDefault="006A22A3" w:rsidP="006A22A3">
      <w:r>
        <w:t xml:space="preserve">                throw new _.Bma(b);</w:t>
      </w:r>
    </w:p>
    <w:p w14:paraId="42898404" w14:textId="77777777" w:rsidR="006A22A3" w:rsidRDefault="006A22A3" w:rsidP="006A22A3">
      <w:r>
        <w:t xml:space="preserve">            const d = Ul(a)</w:t>
      </w:r>
    </w:p>
    <w:p w14:paraId="309A71C9" w14:textId="77777777" w:rsidR="006A22A3" w:rsidRDefault="006A22A3" w:rsidP="006A22A3">
      <w:r>
        <w:t xml:space="preserve">              , e = !c;</w:t>
      </w:r>
    </w:p>
    <w:p w14:paraId="300BE7D0" w14:textId="77777777" w:rsidR="006A22A3" w:rsidRDefault="006A22A3" w:rsidP="006A22A3">
      <w:r>
        <w:t xml:space="preserve">            c = {};</w:t>
      </w:r>
    </w:p>
    <w:p w14:paraId="53C8EE74" w14:textId="77777777" w:rsidR="006A22A3" w:rsidRDefault="006A22A3" w:rsidP="006A22A3">
      <w:r>
        <w:t xml:space="preserve">            const f = [];</w:t>
      </w:r>
    </w:p>
    <w:p w14:paraId="5E70B473" w14:textId="77777777" w:rsidR="006A22A3" w:rsidRDefault="006A22A3" w:rsidP="006A22A3">
      <w:r>
        <w:t xml:space="preserve">            var g = [];</w:t>
      </w:r>
    </w:p>
    <w:p w14:paraId="24C79797" w14:textId="77777777" w:rsidR="006A22A3" w:rsidRDefault="006A22A3" w:rsidP="006A22A3">
      <w:r>
        <w:t xml:space="preserve">            const h = {}</w:t>
      </w:r>
    </w:p>
    <w:p w14:paraId="180F4058" w14:textId="77777777" w:rsidR="006A22A3" w:rsidRDefault="006A22A3" w:rsidP="006A22A3">
      <w:r>
        <w:t xml:space="preserve">              , k = {}</w:t>
      </w:r>
    </w:p>
    <w:p w14:paraId="1C242432" w14:textId="77777777" w:rsidR="006A22A3" w:rsidRDefault="006A22A3" w:rsidP="006A22A3">
      <w:r>
        <w:t xml:space="preserve">              , m = _.Sl(a, fja);</w:t>
      </w:r>
    </w:p>
    <w:p w14:paraId="318D5CCB" w14:textId="77777777" w:rsidR="006A22A3" w:rsidRDefault="006A22A3" w:rsidP="006A22A3">
      <w:r>
        <w:t xml:space="preserve">            for (const r of b)</w:t>
      </w:r>
    </w:p>
    <w:p w14:paraId="172DAE4B" w14:textId="77777777" w:rsidR="006A22A3" w:rsidRDefault="006A22A3" w:rsidP="006A22A3">
      <w:r>
        <w:t xml:space="preserve">                if (b = _.Sl(a, r)) {</w:t>
      </w:r>
    </w:p>
    <w:p w14:paraId="4E841EDB" w14:textId="77777777" w:rsidR="006A22A3" w:rsidRDefault="006A22A3" w:rsidP="006A22A3">
      <w:r>
        <w:t xml:space="preserve">                    const u = new _.ug;</w:t>
      </w:r>
    </w:p>
    <w:p w14:paraId="3DA08675" w14:textId="77777777" w:rsidR="006A22A3" w:rsidRDefault="006A22A3" w:rsidP="006A22A3">
      <w:r>
        <w:t xml:space="preserve">                    c[r] = u;</w:t>
      </w:r>
    </w:p>
    <w:p w14:paraId="52531A9B" w14:textId="77777777" w:rsidR="006A22A3" w:rsidRDefault="006A22A3" w:rsidP="006A22A3">
      <w:r>
        <w:t xml:space="preserve">                    b.Pv &amp;&amp; (_.yg(u, b.Pv()),</w:t>
      </w:r>
    </w:p>
    <w:p w14:paraId="59309FEC" w14:textId="77777777" w:rsidR="006A22A3" w:rsidRDefault="006A22A3" w:rsidP="006A22A3">
      <w:r>
        <w:t xml:space="preserve">                    u.addCallback(_.Od(function(z) {</w:t>
      </w:r>
    </w:p>
    <w:p w14:paraId="397404FD" w14:textId="77777777" w:rsidR="006A22A3" w:rsidRDefault="006A22A3" w:rsidP="006A22A3">
      <w:r>
        <w:t xml:space="preserve">                        return z</w:t>
      </w:r>
    </w:p>
    <w:p w14:paraId="32F03919" w14:textId="77777777" w:rsidR="006A22A3" w:rsidRDefault="006A22A3" w:rsidP="006A22A3">
      <w:r>
        <w:t xml:space="preserve">                    }, b)));</w:t>
      </w:r>
    </w:p>
    <w:p w14:paraId="44CB5018" w14:textId="77777777" w:rsidR="006A22A3" w:rsidRDefault="006A22A3" w:rsidP="006A22A3">
      <w:r>
        <w:t xml:space="preserve">                    u.callback(b)</w:t>
      </w:r>
    </w:p>
    <w:p w14:paraId="46CC84A8" w14:textId="77777777" w:rsidR="006A22A3" w:rsidRDefault="006A22A3" w:rsidP="006A22A3">
      <w:r>
        <w:t xml:space="preserve">                } else if (a.N[r])</w:t>
      </w:r>
    </w:p>
    <w:p w14:paraId="2F09F600" w14:textId="77777777" w:rsidR="006A22A3" w:rsidRDefault="006A22A3" w:rsidP="006A22A3">
      <w:r>
        <w:t xml:space="preserve">                    b = a.N[r].Vj(),</w:t>
      </w:r>
    </w:p>
    <w:p w14:paraId="2C2F3717" w14:textId="77777777" w:rsidR="006A22A3" w:rsidRDefault="006A22A3" w:rsidP="006A22A3">
      <w:r>
        <w:t xml:space="preserve">                    b.addCallback(()=&gt;a.tb(r)),</w:t>
      </w:r>
    </w:p>
    <w:p w14:paraId="2A614612" w14:textId="77777777" w:rsidR="006A22A3" w:rsidRDefault="006A22A3" w:rsidP="006A22A3">
      <w:r>
        <w:t xml:space="preserve">                    c[r] = b;</w:t>
      </w:r>
    </w:p>
    <w:p w14:paraId="70C9FCC6" w14:textId="77777777" w:rsidR="006A22A3" w:rsidRDefault="006A22A3" w:rsidP="006A22A3">
      <w:r>
        <w:t xml:space="preserve">                else {</w:t>
      </w:r>
    </w:p>
    <w:p w14:paraId="0FF328C6" w14:textId="77777777" w:rsidR="006A22A3" w:rsidRDefault="006A22A3" w:rsidP="006A22A3">
      <w:r>
        <w:t xml:space="preserve">                    var n = void 0;</w:t>
      </w:r>
    </w:p>
    <w:p w14:paraId="7E6FFCAE" w14:textId="77777777" w:rsidR="006A22A3" w:rsidRDefault="006A22A3" w:rsidP="006A22A3">
      <w:r>
        <w:t xml:space="preserve">                    r instanceof _.nd ? n = nia([r]).uZ : (b = a.ua[r]) &amp;&amp; (n = [b]);</w:t>
      </w:r>
    </w:p>
    <w:p w14:paraId="293DADBA" w14:textId="77777777" w:rsidR="006A22A3" w:rsidRDefault="006A22A3" w:rsidP="006A22A3">
      <w:r>
        <w:t xml:space="preserve">                    !e || n &amp;&amp; n.length ? (n &amp;&amp; (m &amp;&amp; r instanceof _.nd &amp;&amp; m.Vf() &amp;&amp; (Ema &amp;&amp; (b = m.Be(Gma),</w:t>
      </w:r>
    </w:p>
    <w:p w14:paraId="3E3E7EA1" w14:textId="77777777" w:rsidR="006A22A3" w:rsidRDefault="006A22A3" w:rsidP="006A22A3">
      <w:r>
        <w:t xml:space="preserve">                    k[r] = b),</w:t>
      </w:r>
    </w:p>
    <w:p w14:paraId="7E8CB9F4" w14:textId="77777777" w:rsidR="006A22A3" w:rsidRDefault="006A22A3" w:rsidP="006A22A3">
      <w:r>
        <w:t xml:space="preserve">                    m.de(r)),</w:t>
      </w:r>
    </w:p>
    <w:p w14:paraId="77C6D32D" w14:textId="77777777" w:rsidR="006A22A3" w:rsidRDefault="006A22A3" w:rsidP="006A22A3">
      <w:r>
        <w:t xml:space="preserve">                    f.push(...n),</w:t>
      </w:r>
    </w:p>
    <w:p w14:paraId="21A06A33" w14:textId="77777777" w:rsidR="006A22A3" w:rsidRDefault="006A22A3" w:rsidP="006A22A3">
      <w:r>
        <w:t xml:space="preserve">                    h[r] = _.ia(n)),</w:t>
      </w:r>
    </w:p>
    <w:p w14:paraId="2216DBF4" w14:textId="77777777" w:rsidR="006A22A3" w:rsidRDefault="006A22A3" w:rsidP="006A22A3">
      <w:r>
        <w:t xml:space="preserve">                    g.push(r)) : (b = new _.ug,</w:t>
      </w:r>
    </w:p>
    <w:p w14:paraId="6200E6AC" w14:textId="77777777" w:rsidR="006A22A3" w:rsidRDefault="006A22A3" w:rsidP="006A22A3">
      <w:r>
        <w:t xml:space="preserve">                    c[r] = b,</w:t>
      </w:r>
    </w:p>
    <w:p w14:paraId="579E35D1" w14:textId="77777777" w:rsidR="006A22A3" w:rsidRDefault="006A22A3" w:rsidP="006A22A3">
      <w:r>
        <w:t xml:space="preserve">                    b.H(new Fma(r)))</w:t>
      </w:r>
    </w:p>
    <w:p w14:paraId="6B836AE4" w14:textId="77777777" w:rsidR="006A22A3" w:rsidRDefault="006A22A3" w:rsidP="006A22A3">
      <w:r>
        <w:t xml:space="preserve">                }</w:t>
      </w:r>
    </w:p>
    <w:p w14:paraId="2BA8901C" w14:textId="77777777" w:rsidR="006A22A3" w:rsidRDefault="006A22A3" w:rsidP="006A22A3">
      <w:r>
        <w:t xml:space="preserve">            if (e) {</w:t>
      </w:r>
    </w:p>
    <w:p w14:paraId="7CAD4F92" w14:textId="77777777" w:rsidR="006A22A3" w:rsidRDefault="006A22A3" w:rsidP="006A22A3">
      <w:r>
        <w:t xml:space="preserve">                if (f.length) {</w:t>
      </w:r>
    </w:p>
    <w:p w14:paraId="1FD2863B" w14:textId="77777777" w:rsidR="006A22A3" w:rsidRDefault="006A22A3" w:rsidP="006A22A3">
      <w:r>
        <w:t xml:space="preserve">                    a.Ba &amp;&amp; 0 &lt; f.filter(r=&gt;!Aga(d, r)).length &amp;&amp; a.Ba.push(new Hma);</w:t>
      </w:r>
    </w:p>
    <w:p w14:paraId="6A745860" w14:textId="77777777" w:rsidR="006A22A3" w:rsidRDefault="006A22A3" w:rsidP="006A22A3">
      <w:r>
        <w:t xml:space="preserve">                    for (var p of g)</w:t>
      </w:r>
    </w:p>
    <w:p w14:paraId="0C6F5E01" w14:textId="77777777" w:rsidR="006A22A3" w:rsidRDefault="006A22A3" w:rsidP="006A22A3">
      <w:r>
        <w:t xml:space="preserve">                        a.ma.dispatchEvent(new Ima("b",p));</w:t>
      </w:r>
    </w:p>
    <w:p w14:paraId="2775FAE5" w14:textId="77777777" w:rsidR="006A22A3" w:rsidRDefault="006A22A3" w:rsidP="006A22A3">
      <w:r>
        <w:t xml:space="preserve">                    n = Hg(Ul(a), f);</w:t>
      </w:r>
    </w:p>
    <w:p w14:paraId="7426F54F" w14:textId="77777777" w:rsidR="006A22A3" w:rsidRDefault="006A22A3" w:rsidP="006A22A3">
      <w:r>
        <w:t xml:space="preserve">                    for (const r of g)</w:t>
      </w:r>
    </w:p>
    <w:p w14:paraId="159DDAE7" w14:textId="77777777" w:rsidR="006A22A3" w:rsidRDefault="006A22A3" w:rsidP="006A22A3">
      <w:r>
        <w:t xml:space="preserve">                        g = h[r],</w:t>
      </w:r>
    </w:p>
    <w:p w14:paraId="63E3857D" w14:textId="77777777" w:rsidR="006A22A3" w:rsidRDefault="006A22A3" w:rsidP="006A22A3">
      <w:r>
        <w:t xml:space="preserve">                        p = n[g],</w:t>
      </w:r>
    </w:p>
    <w:p w14:paraId="2A8507BE" w14:textId="77777777" w:rsidR="006A22A3" w:rsidRDefault="006A22A3" w:rsidP="006A22A3">
      <w:r>
        <w:t xml:space="preserve">                        p = p instanceof _.ug ? p.Vj() : _.Ag(p),</w:t>
      </w:r>
    </w:p>
    <w:p w14:paraId="4C86DD1D" w14:textId="77777777" w:rsidR="006A22A3" w:rsidRDefault="006A22A3" w:rsidP="006A22A3">
      <w:r>
        <w:t xml:space="preserve">                        c[r] = p,</w:t>
      </w:r>
    </w:p>
    <w:p w14:paraId="6CDD7A3F" w14:textId="77777777" w:rsidR="006A22A3" w:rsidRDefault="006A22A3" w:rsidP="006A22A3">
      <w:r>
        <w:t xml:space="preserve">                        k[r] &amp;&amp; p.addCallback(function() {</w:t>
      </w:r>
    </w:p>
    <w:p w14:paraId="07A7C57E" w14:textId="77777777" w:rsidR="006A22A3" w:rsidRDefault="006A22A3" w:rsidP="006A22A3">
      <w:r>
        <w:t xml:space="preserve">                            m.Dd(k[r])</w:t>
      </w:r>
    </w:p>
    <w:p w14:paraId="4A5016F7" w14:textId="77777777" w:rsidR="006A22A3" w:rsidRDefault="006A22A3" w:rsidP="006A22A3">
      <w:r>
        <w:t xml:space="preserve">                        }),</w:t>
      </w:r>
    </w:p>
    <w:p w14:paraId="7D8DD14D" w14:textId="77777777" w:rsidR="006A22A3" w:rsidRDefault="006A22A3" w:rsidP="006A22A3">
      <w:r>
        <w:t xml:space="preserve">                        Jma(a, p, r, g)</w:t>
      </w:r>
    </w:p>
    <w:p w14:paraId="44A3736E" w14:textId="77777777" w:rsidR="006A22A3" w:rsidRDefault="006A22A3" w:rsidP="006A22A3">
      <w:r>
        <w:t xml:space="preserve">                }</w:t>
      </w:r>
    </w:p>
    <w:p w14:paraId="4D90118F" w14:textId="77777777" w:rsidR="006A22A3" w:rsidRDefault="006A22A3" w:rsidP="006A22A3">
      <w:r>
        <w:t xml:space="preserve">            } else</w:t>
      </w:r>
    </w:p>
    <w:p w14:paraId="2AFE898C" w14:textId="77777777" w:rsidR="006A22A3" w:rsidRDefault="006A22A3" w:rsidP="006A22A3">
      <w:r>
        <w:t xml:space="preserve">                for (const r of g) {</w:t>
      </w:r>
    </w:p>
    <w:p w14:paraId="01EF773C" w14:textId="77777777" w:rsidR="006A22A3" w:rsidRDefault="006A22A3" w:rsidP="006A22A3">
      <w:r>
        <w:t xml:space="preserve">                    const u = h[r];</w:t>
      </w:r>
    </w:p>
    <w:p w14:paraId="5ABDF530" w14:textId="77777777" w:rsidR="006A22A3" w:rsidRDefault="006A22A3" w:rsidP="006A22A3">
      <w:r>
        <w:t xml:space="preserve">                    g = new _.ug(z=&gt;{</w:t>
      </w:r>
    </w:p>
    <w:p w14:paraId="44741BB7" w14:textId="77777777" w:rsidR="006A22A3" w:rsidRDefault="006A22A3" w:rsidP="006A22A3">
      <w:r>
        <w:t xml:space="preserve">                        var y = r;</w:t>
      </w:r>
    </w:p>
    <w:p w14:paraId="35580DD4" w14:textId="77777777" w:rsidR="006A22A3" w:rsidRDefault="006A22A3" w:rsidP="006A22A3">
      <w:r>
        <w:t xml:space="preserve">                        const G = a.H &amp;&amp; a.H[y];</w:t>
      </w:r>
    </w:p>
    <w:p w14:paraId="0E174966" w14:textId="77777777" w:rsidR="006A22A3" w:rsidRDefault="006A22A3" w:rsidP="006A22A3">
      <w:r>
        <w:t xml:space="preserve">                        if (G) {</w:t>
      </w:r>
    </w:p>
    <w:p w14:paraId="2E677731" w14:textId="77777777" w:rsidR="006A22A3" w:rsidRDefault="006A22A3" w:rsidP="006A22A3">
      <w:r>
        <w:t xml:space="preserve">                            for (let D = 0; D &lt; G.length; ++D)</w:t>
      </w:r>
    </w:p>
    <w:p w14:paraId="525461ED" w14:textId="77777777" w:rsidR="006A22A3" w:rsidRDefault="006A22A3" w:rsidP="006A22A3">
      <w:r>
        <w:t xml:space="preserve">                                if (G[D].rb == a &amp;&amp; G[D].d == z) {</w:t>
      </w:r>
    </w:p>
    <w:p w14:paraId="0A3D93BF" w14:textId="77777777" w:rsidR="006A22A3" w:rsidRDefault="006A22A3" w:rsidP="006A22A3">
      <w:r>
        <w:t xml:space="preserve">                                    _.qa(G, D);</w:t>
      </w:r>
    </w:p>
    <w:p w14:paraId="7759C746" w14:textId="77777777" w:rsidR="006A22A3" w:rsidRDefault="006A22A3" w:rsidP="006A22A3">
      <w:r>
        <w:t xml:space="preserve">                                    break</w:t>
      </w:r>
    </w:p>
    <w:p w14:paraId="4A3EADCF" w14:textId="77777777" w:rsidR="006A22A3" w:rsidRDefault="006A22A3" w:rsidP="006A22A3">
      <w:r>
        <w:t xml:space="preserve">                                }</w:t>
      </w:r>
    </w:p>
    <w:p w14:paraId="619EAEE5" w14:textId="77777777" w:rsidR="006A22A3" w:rsidRDefault="006A22A3" w:rsidP="006A22A3">
      <w:r>
        <w:t xml:space="preserve">                            0 == G.length &amp;&amp; delete a.H[y]</w:t>
      </w:r>
    </w:p>
    <w:p w14:paraId="1FA87916" w14:textId="77777777" w:rsidR="006A22A3" w:rsidRDefault="006A22A3" w:rsidP="006A22A3">
      <w:r>
        <w:t xml:space="preserve">                        }</w:t>
      </w:r>
    </w:p>
    <w:p w14:paraId="1D39F811" w14:textId="77777777" w:rsidR="006A22A3" w:rsidRDefault="006A22A3" w:rsidP="006A22A3">
      <w:r>
        <w:t xml:space="preserve">                    }</w:t>
      </w:r>
    </w:p>
    <w:p w14:paraId="53EE6B0F" w14:textId="77777777" w:rsidR="006A22A3" w:rsidRDefault="006A22A3" w:rsidP="006A22A3">
      <w:r>
        <w:t xml:space="preserve">                    );</w:t>
      </w:r>
    </w:p>
    <w:p w14:paraId="7C8DF1D7" w14:textId="77777777" w:rsidR="006A22A3" w:rsidRDefault="006A22A3" w:rsidP="006A22A3">
      <w:r>
        <w:t xml:space="preserve">                    c[r] = g;</w:t>
      </w:r>
    </w:p>
    <w:p w14:paraId="6C83CBAD" w14:textId="77777777" w:rsidR="006A22A3" w:rsidRDefault="006A22A3" w:rsidP="006A22A3">
      <w:r>
        <w:t xml:space="preserve">                    (n = a.H[r]) || (a.H[r] = n = []);</w:t>
      </w:r>
    </w:p>
    <w:p w14:paraId="17298E62" w14:textId="77777777" w:rsidR="006A22A3" w:rsidRDefault="006A22A3" w:rsidP="006A22A3">
      <w:r>
        <w:t xml:space="preserve">                    u &amp;&amp; Kma(a, g, r, u);</w:t>
      </w:r>
    </w:p>
    <w:p w14:paraId="3047F3AF" w14:textId="77777777" w:rsidR="006A22A3" w:rsidRDefault="006A22A3" w:rsidP="006A22A3">
      <w:r>
        <w:t xml:space="preserve">                    g.addCallback(()=&gt;a.Ea(r, u));</w:t>
      </w:r>
    </w:p>
    <w:p w14:paraId="535C4F40" w14:textId="77777777" w:rsidR="006A22A3" w:rsidRDefault="006A22A3" w:rsidP="006A22A3">
      <w:r>
        <w:t xml:space="preserve">                    n.push({</w:t>
      </w:r>
    </w:p>
    <w:p w14:paraId="17591974" w14:textId="77777777" w:rsidR="006A22A3" w:rsidRDefault="006A22A3" w:rsidP="006A22A3">
      <w:r>
        <w:t xml:space="preserve">                        rb: a,</w:t>
      </w:r>
    </w:p>
    <w:p w14:paraId="50322A64" w14:textId="77777777" w:rsidR="006A22A3" w:rsidRDefault="006A22A3" w:rsidP="006A22A3">
      <w:r>
        <w:t xml:space="preserve">                        d: g</w:t>
      </w:r>
    </w:p>
    <w:p w14:paraId="2F912176" w14:textId="77777777" w:rsidR="006A22A3" w:rsidRDefault="006A22A3" w:rsidP="006A22A3">
      <w:r>
        <w:t xml:space="preserve">                    })</w:t>
      </w:r>
    </w:p>
    <w:p w14:paraId="6DBD6B41" w14:textId="77777777" w:rsidR="006A22A3" w:rsidRDefault="006A22A3" w:rsidP="006A22A3">
      <w:r>
        <w:t xml:space="preserve">                }</w:t>
      </w:r>
    </w:p>
    <w:p w14:paraId="16C89015" w14:textId="77777777" w:rsidR="006A22A3" w:rsidRDefault="006A22A3" w:rsidP="006A22A3">
      <w:r>
        <w:t xml:space="preserve">            return c</w:t>
      </w:r>
    </w:p>
    <w:p w14:paraId="274C25A9" w14:textId="77777777" w:rsidR="006A22A3" w:rsidRDefault="006A22A3" w:rsidP="006A22A3">
      <w:r>
        <w:t xml:space="preserve">        }</w:t>
      </w:r>
    </w:p>
    <w:p w14:paraId="2F4D886E" w14:textId="77777777" w:rsidR="006A22A3" w:rsidRDefault="006A22A3" w:rsidP="006A22A3">
      <w:r>
        <w:t xml:space="preserve">        ;</w:t>
      </w:r>
    </w:p>
    <w:p w14:paraId="4C77BB1A" w14:textId="77777777" w:rsidR="006A22A3" w:rsidRDefault="006A22A3" w:rsidP="006A22A3">
      <w:r>
        <w:t xml:space="preserve">        Kma = function(a, b, c, d) {</w:t>
      </w:r>
    </w:p>
    <w:p w14:paraId="2851B7CD" w14:textId="77777777" w:rsidR="006A22A3" w:rsidRDefault="006A22A3" w:rsidP="006A22A3">
      <w:r>
        <w:t xml:space="preserve">            b.addCallback(function() {</w:t>
      </w:r>
    </w:p>
    <w:p w14:paraId="620507C4" w14:textId="77777777" w:rsidR="006A22A3" w:rsidRDefault="006A22A3" w:rsidP="006A22A3">
      <w:r>
        <w:t xml:space="preserve">                const e = Ul(this);</w:t>
      </w:r>
    </w:p>
    <w:p w14:paraId="7607D14D" w14:textId="77777777" w:rsidR="006A22A3" w:rsidRDefault="006A22A3" w:rsidP="006A22A3">
      <w:r>
        <w:t xml:space="preserve">                if (e.jm(d).H)</w:t>
      </w:r>
    </w:p>
    <w:p w14:paraId="24F574C7" w14:textId="77777777" w:rsidR="006A22A3" w:rsidRDefault="006A22A3" w:rsidP="006A22A3">
      <w:r>
        <w:t xml:space="preserve">                    return e.tb;</w:t>
      </w:r>
    </w:p>
    <w:p w14:paraId="778DCF3B" w14:textId="77777777" w:rsidR="006A22A3" w:rsidRDefault="006A22A3" w:rsidP="006A22A3">
      <w:r>
        <w:t xml:space="preserve">                this.Ba &amp;&amp; this.Ba.push(new Hma);</w:t>
      </w:r>
    </w:p>
    <w:p w14:paraId="1653FB94" w14:textId="77777777" w:rsidR="006A22A3" w:rsidRDefault="006A22A3" w:rsidP="006A22A3">
      <w:r>
        <w:t xml:space="preserve">                return e.load(d)</w:t>
      </w:r>
    </w:p>
    <w:p w14:paraId="2EE71B08" w14:textId="77777777" w:rsidR="006A22A3" w:rsidRDefault="006A22A3" w:rsidP="006A22A3">
      <w:r>
        <w:t xml:space="preserve">            }, a);</w:t>
      </w:r>
    </w:p>
    <w:p w14:paraId="7304D992" w14:textId="77777777" w:rsidR="006A22A3" w:rsidRDefault="006A22A3" w:rsidP="006A22A3">
      <w:r>
        <w:t xml:space="preserve">            _.xe(b, (0,</w:t>
      </w:r>
    </w:p>
    <w:p w14:paraId="1C1BA3D0" w14:textId="77777777" w:rsidR="006A22A3" w:rsidRDefault="006A22A3" w:rsidP="006A22A3">
      <w:r>
        <w:t xml:space="preserve">            _.Ce)(a.Qa, a, c, d))</w:t>
      </w:r>
    </w:p>
    <w:p w14:paraId="6B681A15" w14:textId="77777777" w:rsidR="006A22A3" w:rsidRDefault="006A22A3" w:rsidP="006A22A3">
      <w:r>
        <w:t xml:space="preserve">        }</w:t>
      </w:r>
    </w:p>
    <w:p w14:paraId="13BD8853" w14:textId="77777777" w:rsidR="006A22A3" w:rsidRDefault="006A22A3" w:rsidP="006A22A3">
      <w:r>
        <w:t xml:space="preserve">        ;</w:t>
      </w:r>
    </w:p>
    <w:p w14:paraId="692392D2" w14:textId="77777777" w:rsidR="006A22A3" w:rsidRDefault="006A22A3" w:rsidP="006A22A3">
      <w:r>
        <w:t xml:space="preserve">        Jma = function(a, b, c, d) {</w:t>
      </w:r>
    </w:p>
    <w:p w14:paraId="14C464BF" w14:textId="77777777" w:rsidR="006A22A3" w:rsidRDefault="006A22A3" w:rsidP="006A22A3">
      <w:r>
        <w:t xml:space="preserve">            b.addCallback(function() {</w:t>
      </w:r>
    </w:p>
    <w:p w14:paraId="4D59C0CA" w14:textId="77777777" w:rsidR="006A22A3" w:rsidRDefault="006A22A3" w:rsidP="006A22A3">
      <w:r>
        <w:t xml:space="preserve">                this.ma.dispatchEvent(new Ima("c",c))</w:t>
      </w:r>
    </w:p>
    <w:p w14:paraId="0745D137" w14:textId="77777777" w:rsidR="006A22A3" w:rsidRDefault="006A22A3" w:rsidP="006A22A3">
      <w:r>
        <w:t xml:space="preserve">            }, a);</w:t>
      </w:r>
    </w:p>
    <w:p w14:paraId="1C77D791" w14:textId="77777777" w:rsidR="006A22A3" w:rsidRDefault="006A22A3" w:rsidP="006A22A3">
      <w:r>
        <w:t xml:space="preserve">            _.xe(b, (0,</w:t>
      </w:r>
    </w:p>
    <w:p w14:paraId="3C958C13" w14:textId="77777777" w:rsidR="006A22A3" w:rsidRDefault="006A22A3" w:rsidP="006A22A3">
      <w:r>
        <w:t xml:space="preserve">            _.Ce)(a.Qa, a, c, d));</w:t>
      </w:r>
    </w:p>
    <w:p w14:paraId="502B89CC" w14:textId="77777777" w:rsidR="006A22A3" w:rsidRDefault="006A22A3" w:rsidP="006A22A3">
      <w:r>
        <w:t xml:space="preserve">            b.addCallback((0,</w:t>
      </w:r>
    </w:p>
    <w:p w14:paraId="3152293B" w14:textId="77777777" w:rsidR="006A22A3" w:rsidRDefault="006A22A3" w:rsidP="006A22A3">
      <w:r>
        <w:t xml:space="preserve">            _.Ce)(a.Ea, a, c, d))</w:t>
      </w:r>
    </w:p>
    <w:p w14:paraId="38049945" w14:textId="77777777" w:rsidR="006A22A3" w:rsidRDefault="006A22A3" w:rsidP="006A22A3">
      <w:r>
        <w:t xml:space="preserve">        }</w:t>
      </w:r>
    </w:p>
    <w:p w14:paraId="2378C7EE" w14:textId="77777777" w:rsidR="006A22A3" w:rsidRDefault="006A22A3" w:rsidP="006A22A3">
      <w:r>
        <w:t xml:space="preserve">        ;</w:t>
      </w:r>
    </w:p>
    <w:p w14:paraId="6B9AC375" w14:textId="77777777" w:rsidR="006A22A3" w:rsidRDefault="006A22A3" w:rsidP="006A22A3">
      <w:r>
        <w:t xml:space="preserve">        Rl.prototype.Ea = function(a, b) {</w:t>
      </w:r>
    </w:p>
    <w:p w14:paraId="2B496314" w14:textId="77777777" w:rsidR="006A22A3" w:rsidRDefault="006A22A3" w:rsidP="006A22A3">
      <w:r>
        <w:t xml:space="preserve">            var c = _.Sl(this, a);</w:t>
      </w:r>
    </w:p>
    <w:p w14:paraId="396ACE9B" w14:textId="77777777" w:rsidR="006A22A3" w:rsidRDefault="006A22A3" w:rsidP="006A22A3">
      <w:r>
        <w:t xml:space="preserve">            if (null == c) {</w:t>
      </w:r>
    </w:p>
    <w:p w14:paraId="5184F011" w14:textId="77777777" w:rsidR="006A22A3" w:rsidRDefault="006A22A3" w:rsidP="006A22A3">
      <w:r>
        <w:t xml:space="preserve">                if (this.N[a])</w:t>
      </w:r>
    </w:p>
    <w:p w14:paraId="73FA9B42" w14:textId="77777777" w:rsidR="006A22A3" w:rsidRDefault="006A22A3" w:rsidP="006A22A3">
      <w:r>
        <w:t xml:space="preserve">                    return c = this.N[a].Vj(),</w:t>
      </w:r>
    </w:p>
    <w:p w14:paraId="70232012" w14:textId="77777777" w:rsidR="006A22A3" w:rsidRDefault="006A22A3" w:rsidP="006A22A3">
      <w:r>
        <w:t xml:space="preserve">                    c.addCallback((0,</w:t>
      </w:r>
    </w:p>
    <w:p w14:paraId="0E923E5D" w14:textId="77777777" w:rsidR="006A22A3" w:rsidRDefault="006A22A3" w:rsidP="006A22A3">
      <w:r>
        <w:t xml:space="preserve">                    _.Ce)(this.Ea, this, a, b)),</w:t>
      </w:r>
    </w:p>
    <w:p w14:paraId="1B6F37F3" w14:textId="77777777" w:rsidR="006A22A3" w:rsidRDefault="006A22A3" w:rsidP="006A22A3">
      <w:r>
        <w:t xml:space="preserve">                    c;</w:t>
      </w:r>
    </w:p>
    <w:p w14:paraId="14C227AB" w14:textId="77777777" w:rsidR="006A22A3" w:rsidRDefault="006A22A3" w:rsidP="006A22A3">
      <w:r>
        <w:t xml:space="preserve">                if (!b)</w:t>
      </w:r>
    </w:p>
    <w:p w14:paraId="77787C0C" w14:textId="77777777" w:rsidR="006A22A3" w:rsidRDefault="006A22A3" w:rsidP="006A22A3">
      <w:r>
        <w:t xml:space="preserve">                    throw Error("Ma`" + a);</w:t>
      </w:r>
    </w:p>
    <w:p w14:paraId="643BC9A6" w14:textId="77777777" w:rsidR="006A22A3" w:rsidRDefault="006A22A3" w:rsidP="006A22A3">
      <w:r>
        <w:t xml:space="preserve">                throw new Lma(a,b,"Module loaded but service or factory not registered with app contexts.");</w:t>
      </w:r>
    </w:p>
    <w:p w14:paraId="64B3D7B8" w14:textId="77777777" w:rsidR="006A22A3" w:rsidRDefault="006A22A3" w:rsidP="006A22A3">
      <w:r>
        <w:t xml:space="preserve">            }</w:t>
      </w:r>
    </w:p>
    <w:p w14:paraId="626795B1" w14:textId="77777777" w:rsidR="006A22A3" w:rsidRDefault="006A22A3" w:rsidP="006A22A3">
      <w:r>
        <w:t xml:space="preserve">            return c.Pv ? (b = new _.ug,</w:t>
      </w:r>
    </w:p>
    <w:p w14:paraId="3AE69E10" w14:textId="77777777" w:rsidR="006A22A3" w:rsidRDefault="006A22A3" w:rsidP="006A22A3">
      <w:r>
        <w:t xml:space="preserve">            _.yg(b, c.Pv()),</w:t>
      </w:r>
    </w:p>
    <w:p w14:paraId="3C4AA1D5" w14:textId="77777777" w:rsidR="006A22A3" w:rsidRDefault="006A22A3" w:rsidP="006A22A3">
      <w:r>
        <w:t xml:space="preserve">            b.callback(c),</w:t>
      </w:r>
    </w:p>
    <w:p w14:paraId="162F2FF0" w14:textId="77777777" w:rsidR="006A22A3" w:rsidRDefault="006A22A3" w:rsidP="006A22A3">
      <w:r>
        <w:t xml:space="preserve">            b.addCallback((0,</w:t>
      </w:r>
    </w:p>
    <w:p w14:paraId="2B4ECF93" w14:textId="77777777" w:rsidR="006A22A3" w:rsidRDefault="006A22A3" w:rsidP="006A22A3">
      <w:r>
        <w:t xml:space="preserve">            _.Ce)(this.tb, this, a)),</w:t>
      </w:r>
    </w:p>
    <w:p w14:paraId="097DF586" w14:textId="77777777" w:rsidR="006A22A3" w:rsidRDefault="006A22A3" w:rsidP="006A22A3">
      <w:r>
        <w:t xml:space="preserve">            b) : this.tb(a)</w:t>
      </w:r>
    </w:p>
    <w:p w14:paraId="4040D538" w14:textId="77777777" w:rsidR="006A22A3" w:rsidRDefault="006A22A3" w:rsidP="006A22A3">
      <w:r>
        <w:t xml:space="preserve">        }</w:t>
      </w:r>
    </w:p>
    <w:p w14:paraId="1240A062" w14:textId="77777777" w:rsidR="006A22A3" w:rsidRDefault="006A22A3" w:rsidP="006A22A3">
      <w:r>
        <w:t xml:space="preserve">        ;</w:t>
      </w:r>
    </w:p>
    <w:p w14:paraId="54559DAD" w14:textId="77777777" w:rsidR="006A22A3" w:rsidRDefault="006A22A3" w:rsidP="006A22A3">
      <w:r>
        <w:t xml:space="preserve">        Rl.prototype.tb = function(a) {</w:t>
      </w:r>
    </w:p>
    <w:p w14:paraId="738EDA06" w14:textId="77777777" w:rsidR="006A22A3" w:rsidRDefault="006A22A3" w:rsidP="006A22A3">
      <w:r>
        <w:t xml:space="preserve">            this.N[a] &amp;&amp; delete this.N[a];</w:t>
      </w:r>
    </w:p>
    <w:p w14:paraId="4A4F12C3" w14:textId="77777777" w:rsidR="006A22A3" w:rsidRDefault="006A22A3" w:rsidP="006A22A3">
      <w:r>
        <w:t xml:space="preserve">            return this.get(a)</w:t>
      </w:r>
    </w:p>
    <w:p w14:paraId="568FA2F9" w14:textId="77777777" w:rsidR="006A22A3" w:rsidRDefault="006A22A3" w:rsidP="006A22A3">
      <w:r>
        <w:t xml:space="preserve">        }</w:t>
      </w:r>
    </w:p>
    <w:p w14:paraId="5F6C0605" w14:textId="77777777" w:rsidR="006A22A3" w:rsidRDefault="006A22A3" w:rsidP="006A22A3">
      <w:r>
        <w:t xml:space="preserve">        ;</w:t>
      </w:r>
    </w:p>
    <w:p w14:paraId="4E2FC64E" w14:textId="77777777" w:rsidR="006A22A3" w:rsidRDefault="006A22A3" w:rsidP="006A22A3">
      <w:r>
        <w:t xml:space="preserve">        Rl.prototype.Qa = function(a, b, c) {</w:t>
      </w:r>
    </w:p>
    <w:p w14:paraId="19D78C09" w14:textId="77777777" w:rsidR="006A22A3" w:rsidRDefault="006A22A3" w:rsidP="006A22A3">
      <w:r>
        <w:t xml:space="preserve">            return c instanceof _.vg ? c : new Mma(a,b,c)</w:t>
      </w:r>
    </w:p>
    <w:p w14:paraId="7D23E5BF" w14:textId="77777777" w:rsidR="006A22A3" w:rsidRDefault="006A22A3" w:rsidP="006A22A3">
      <w:r>
        <w:t xml:space="preserve">        }</w:t>
      </w:r>
    </w:p>
    <w:p w14:paraId="6531BE3B" w14:textId="77777777" w:rsidR="006A22A3" w:rsidRDefault="006A22A3" w:rsidP="006A22A3">
      <w:r>
        <w:t xml:space="preserve">        ;</w:t>
      </w:r>
    </w:p>
    <w:p w14:paraId="405BC25D" w14:textId="77777777" w:rsidR="006A22A3" w:rsidRDefault="006A22A3" w:rsidP="006A22A3">
      <w:r>
        <w:t xml:space="preserve">        _.Tl = function(a, b, c) {</w:t>
      </w:r>
    </w:p>
    <w:p w14:paraId="1B3C36F7" w14:textId="77777777" w:rsidR="006A22A3" w:rsidRDefault="006A22A3" w:rsidP="006A22A3">
      <w:r>
        <w:t xml:space="preserve">            if (a.isDisposed())</w:t>
      </w:r>
    </w:p>
    <w:p w14:paraId="701558A6" w14:textId="77777777" w:rsidR="006A22A3" w:rsidRDefault="006A22A3" w:rsidP="006A22A3">
      <w:r>
        <w:t xml:space="preserve">                _.ea(c);</w:t>
      </w:r>
    </w:p>
    <w:p w14:paraId="7DF6DDF9" w14:textId="77777777" w:rsidR="006A22A3" w:rsidRDefault="006A22A3" w:rsidP="006A22A3">
      <w:r>
        <w:t xml:space="preserve">            else {</w:t>
      </w:r>
    </w:p>
    <w:p w14:paraId="02AE9B76" w14:textId="77777777" w:rsidR="006A22A3" w:rsidRDefault="006A22A3" w:rsidP="006A22A3">
      <w:r>
        <w:t xml:space="preserve">                a.Op[b] = [c, !0];</w:t>
      </w:r>
    </w:p>
    <w:p w14:paraId="7F8EB709" w14:textId="77777777" w:rsidR="006A22A3" w:rsidRDefault="006A22A3" w:rsidP="006A22A3">
      <w:r>
        <w:t xml:space="preserve">                var d = Nma(a, a, b);</w:t>
      </w:r>
    </w:p>
    <w:p w14:paraId="2110C4D1" w14:textId="77777777" w:rsidR="006A22A3" w:rsidRDefault="006A22A3" w:rsidP="006A22A3">
      <w:r>
        <w:t xml:space="preserve">                for (let e = 0; e &lt; d.length; e++)</w:t>
      </w:r>
    </w:p>
    <w:p w14:paraId="1B5B49BD" w14:textId="77777777" w:rsidR="006A22A3" w:rsidRDefault="006A22A3" w:rsidP="006A22A3">
      <w:r>
        <w:t xml:space="preserve">                    d[e].callback(null);</w:t>
      </w:r>
    </w:p>
    <w:p w14:paraId="182899E6" w14:textId="77777777" w:rsidR="006A22A3" w:rsidRDefault="006A22A3" w:rsidP="006A22A3">
      <w:r>
        <w:t xml:space="preserve">                delete a.ua[b];</w:t>
      </w:r>
    </w:p>
    <w:p w14:paraId="68A4D5E8" w14:textId="77777777" w:rsidR="006A22A3" w:rsidRDefault="006A22A3" w:rsidP="006A22A3">
      <w:r>
        <w:t xml:space="preserve">                b instanceof _.nd &amp;&amp; _.od(b, c.constructor)</w:t>
      </w:r>
    </w:p>
    <w:p w14:paraId="16AF1ED1" w14:textId="77777777" w:rsidR="006A22A3" w:rsidRDefault="006A22A3" w:rsidP="006A22A3">
      <w:r>
        <w:t xml:space="preserve">            }</w:t>
      </w:r>
    </w:p>
    <w:p w14:paraId="573E033A" w14:textId="77777777" w:rsidR="006A22A3" w:rsidRDefault="006A22A3" w:rsidP="006A22A3">
      <w:r>
        <w:t xml:space="preserve">        }</w:t>
      </w:r>
    </w:p>
    <w:p w14:paraId="010EB6F8" w14:textId="77777777" w:rsidR="006A22A3" w:rsidRDefault="006A22A3" w:rsidP="006A22A3">
      <w:r>
        <w:t xml:space="preserve">        ;</w:t>
      </w:r>
    </w:p>
    <w:p w14:paraId="2C8DF4FA" w14:textId="77777777" w:rsidR="006A22A3" w:rsidRDefault="006A22A3" w:rsidP="006A22A3">
      <w:r>
        <w:t xml:space="preserve">        Nma = function(a, b, c) {</w:t>
      </w:r>
    </w:p>
    <w:p w14:paraId="5CFBED17" w14:textId="77777777" w:rsidR="006A22A3" w:rsidRDefault="006A22A3" w:rsidP="006A22A3">
      <w:r>
        <w:t xml:space="preserve">            const d = []</w:t>
      </w:r>
    </w:p>
    <w:p w14:paraId="47C381A1" w14:textId="77777777" w:rsidR="006A22A3" w:rsidRDefault="006A22A3" w:rsidP="006A22A3">
      <w:r>
        <w:t xml:space="preserve">              , e = a.H[c];</w:t>
      </w:r>
    </w:p>
    <w:p w14:paraId="3250DFCC" w14:textId="77777777" w:rsidR="006A22A3" w:rsidRDefault="006A22A3" w:rsidP="006A22A3">
      <w:r>
        <w:t xml:space="preserve">            e &amp;&amp; (_.ka(e, function(f) {</w:t>
      </w:r>
    </w:p>
    <w:p w14:paraId="63A65492" w14:textId="77777777" w:rsidR="006A22A3" w:rsidRDefault="006A22A3" w:rsidP="006A22A3">
      <w:r>
        <w:t xml:space="preserve">                var g;</w:t>
      </w:r>
    </w:p>
    <w:p w14:paraId="7F075F78" w14:textId="77777777" w:rsidR="006A22A3" w:rsidRDefault="006A22A3" w:rsidP="006A22A3">
      <w:r>
        <w:t xml:space="preserve">                a: {</w:t>
      </w:r>
    </w:p>
    <w:p w14:paraId="58E67727" w14:textId="77777777" w:rsidR="006A22A3" w:rsidRDefault="006A22A3" w:rsidP="006A22A3">
      <w:r>
        <w:t xml:space="preserve">                    for (g = f.rb; g; ) {</w:t>
      </w:r>
    </w:p>
    <w:p w14:paraId="1C75F70D" w14:textId="77777777" w:rsidR="006A22A3" w:rsidRDefault="006A22A3" w:rsidP="006A22A3">
      <w:r>
        <w:t xml:space="preserve">                        if (g == b) {</w:t>
      </w:r>
    </w:p>
    <w:p w14:paraId="74936611" w14:textId="77777777" w:rsidR="006A22A3" w:rsidRDefault="006A22A3" w:rsidP="006A22A3">
      <w:r>
        <w:t xml:space="preserve">                            g = !0;</w:t>
      </w:r>
    </w:p>
    <w:p w14:paraId="55BF8ACB" w14:textId="77777777" w:rsidR="006A22A3" w:rsidRDefault="006A22A3" w:rsidP="006A22A3">
      <w:r>
        <w:t xml:space="preserve">                            break a</w:t>
      </w:r>
    </w:p>
    <w:p w14:paraId="303C67E3" w14:textId="77777777" w:rsidR="006A22A3" w:rsidRDefault="006A22A3" w:rsidP="006A22A3">
      <w:r>
        <w:t xml:space="preserve">                        }</w:t>
      </w:r>
    </w:p>
    <w:p w14:paraId="186A36A6" w14:textId="77777777" w:rsidR="006A22A3" w:rsidRDefault="006A22A3" w:rsidP="006A22A3">
      <w:r>
        <w:t xml:space="preserve">                        g = g.W</w:t>
      </w:r>
    </w:p>
    <w:p w14:paraId="3DBF4736" w14:textId="77777777" w:rsidR="006A22A3" w:rsidRDefault="006A22A3" w:rsidP="006A22A3">
      <w:r>
        <w:t xml:space="preserve">                    }</w:t>
      </w:r>
    </w:p>
    <w:p w14:paraId="6E1BB257" w14:textId="77777777" w:rsidR="006A22A3" w:rsidRDefault="006A22A3" w:rsidP="006A22A3">
      <w:r>
        <w:t xml:space="preserve">                    g = !1</w:t>
      </w:r>
    </w:p>
    <w:p w14:paraId="379597A3" w14:textId="77777777" w:rsidR="006A22A3" w:rsidRDefault="006A22A3" w:rsidP="006A22A3">
      <w:r>
        <w:t xml:space="preserve">                }</w:t>
      </w:r>
    </w:p>
    <w:p w14:paraId="00E70E94" w14:textId="77777777" w:rsidR="006A22A3" w:rsidRDefault="006A22A3" w:rsidP="006A22A3">
      <w:r>
        <w:t xml:space="preserve">                g &amp;&amp; (d.push(f.d),</w:t>
      </w:r>
    </w:p>
    <w:p w14:paraId="3B26E662" w14:textId="77777777" w:rsidR="006A22A3" w:rsidRDefault="006A22A3" w:rsidP="006A22A3">
      <w:r>
        <w:t xml:space="preserve">                _.ra(e, f))</w:t>
      </w:r>
    </w:p>
    <w:p w14:paraId="5E61144B" w14:textId="77777777" w:rsidR="006A22A3" w:rsidRDefault="006A22A3" w:rsidP="006A22A3">
      <w:r>
        <w:t xml:space="preserve">            }),</w:t>
      </w:r>
    </w:p>
    <w:p w14:paraId="4D546C9E" w14:textId="77777777" w:rsidR="006A22A3" w:rsidRDefault="006A22A3" w:rsidP="006A22A3">
      <w:r>
        <w:t xml:space="preserve">            0 == e.length &amp;&amp; delete a.H[c]);</w:t>
      </w:r>
    </w:p>
    <w:p w14:paraId="3AD7CE67" w14:textId="77777777" w:rsidR="006A22A3" w:rsidRDefault="006A22A3" w:rsidP="006A22A3">
      <w:r>
        <w:t xml:space="preserve">            return d</w:t>
      </w:r>
    </w:p>
    <w:p w14:paraId="04161991" w14:textId="77777777" w:rsidR="006A22A3" w:rsidRDefault="006A22A3" w:rsidP="006A22A3">
      <w:r>
        <w:t xml:space="preserve">        }</w:t>
      </w:r>
    </w:p>
    <w:p w14:paraId="5EDF827A" w14:textId="77777777" w:rsidR="006A22A3" w:rsidRDefault="006A22A3" w:rsidP="006A22A3">
      <w:r>
        <w:t xml:space="preserve">        ;</w:t>
      </w:r>
    </w:p>
    <w:p w14:paraId="3F9D6201" w14:textId="77777777" w:rsidR="006A22A3" w:rsidRDefault="006A22A3" w:rsidP="006A22A3">
      <w:r>
        <w:t xml:space="preserve">        Oma = function(a, b) {</w:t>
      </w:r>
    </w:p>
    <w:p w14:paraId="13C5987B" w14:textId="77777777" w:rsidR="006A22A3" w:rsidRDefault="006A22A3" w:rsidP="006A22A3">
      <w:r>
        <w:t xml:space="preserve">            a.H &amp;&amp; _.eb(a.H, function(c, d, e) {</w:t>
      </w:r>
    </w:p>
    <w:p w14:paraId="1E77718A" w14:textId="77777777" w:rsidR="006A22A3" w:rsidRDefault="006A22A3" w:rsidP="006A22A3">
      <w:r>
        <w:t xml:space="preserve">                _.ka(c, function(f) {</w:t>
      </w:r>
    </w:p>
    <w:p w14:paraId="674B8037" w14:textId="77777777" w:rsidR="006A22A3" w:rsidRDefault="006A22A3" w:rsidP="006A22A3">
      <w:r>
        <w:t xml:space="preserve">                    f.rb == b &amp;&amp; _.ra(c, f)</w:t>
      </w:r>
    </w:p>
    <w:p w14:paraId="5682A9F3" w14:textId="77777777" w:rsidR="006A22A3" w:rsidRDefault="006A22A3" w:rsidP="006A22A3">
      <w:r>
        <w:t xml:space="preserve">                });</w:t>
      </w:r>
    </w:p>
    <w:p w14:paraId="6DBEC5A9" w14:textId="77777777" w:rsidR="006A22A3" w:rsidRDefault="006A22A3" w:rsidP="006A22A3">
      <w:r>
        <w:t xml:space="preserve">                0 == c.length &amp;&amp; delete e[d]</w:t>
      </w:r>
    </w:p>
    <w:p w14:paraId="4AB1E44C" w14:textId="77777777" w:rsidR="006A22A3" w:rsidRDefault="006A22A3" w:rsidP="006A22A3">
      <w:r>
        <w:t xml:space="preserve">            })</w:t>
      </w:r>
    </w:p>
    <w:p w14:paraId="259013D9" w14:textId="77777777" w:rsidR="006A22A3" w:rsidRDefault="006A22A3" w:rsidP="006A22A3">
      <w:r>
        <w:t xml:space="preserve">        }</w:t>
      </w:r>
    </w:p>
    <w:p w14:paraId="23563650" w14:textId="77777777" w:rsidR="006A22A3" w:rsidRDefault="006A22A3" w:rsidP="006A22A3">
      <w:r>
        <w:t xml:space="preserve">        ;</w:t>
      </w:r>
    </w:p>
    <w:p w14:paraId="3D6E63AB" w14:textId="77777777" w:rsidR="006A22A3" w:rsidRDefault="006A22A3" w:rsidP="006A22A3">
      <w:r>
        <w:t xml:space="preserve">        Rl.prototype.Yc = function() {</w:t>
      </w:r>
    </w:p>
    <w:p w14:paraId="4EF27156" w14:textId="77777777" w:rsidR="006A22A3" w:rsidRDefault="006A22A3" w:rsidP="006A22A3">
      <w:r>
        <w:t xml:space="preserve">            if (Ql(this) == this) {</w:t>
      </w:r>
    </w:p>
    <w:p w14:paraId="45F2BE64" w14:textId="77777777" w:rsidR="006A22A3" w:rsidRDefault="006A22A3" w:rsidP="006A22A3">
      <w:r>
        <w:t xml:space="preserve">                var a = this.na;</w:t>
      </w:r>
    </w:p>
    <w:p w14:paraId="0C7EED7B" w14:textId="77777777" w:rsidR="006A22A3" w:rsidRDefault="006A22A3" w:rsidP="006A22A3">
      <w:r>
        <w:t xml:space="preserve">                if (a)</w:t>
      </w:r>
    </w:p>
    <w:p w14:paraId="7C69316A" w14:textId="77777777" w:rsidR="006A22A3" w:rsidRDefault="006A22A3" w:rsidP="006A22A3">
      <w:r>
        <w:t xml:space="preserve">                    for (; a.length; )</w:t>
      </w:r>
    </w:p>
    <w:p w14:paraId="6A99B660" w14:textId="77777777" w:rsidR="006A22A3" w:rsidRDefault="006A22A3" w:rsidP="006A22A3">
      <w:r>
        <w:t xml:space="preserve">                        a[0].dispose()</w:t>
      </w:r>
    </w:p>
    <w:p w14:paraId="25F67F48" w14:textId="77777777" w:rsidR="006A22A3" w:rsidRDefault="006A22A3" w:rsidP="006A22A3">
      <w:r>
        <w:t xml:space="preserve">            } else {</w:t>
      </w:r>
    </w:p>
    <w:p w14:paraId="7C7DB10A" w14:textId="77777777" w:rsidR="006A22A3" w:rsidRDefault="006A22A3" w:rsidP="006A22A3">
      <w:r>
        <w:t xml:space="preserve">                a = Ql(this).na;</w:t>
      </w:r>
    </w:p>
    <w:p w14:paraId="7CFDBC33" w14:textId="77777777" w:rsidR="006A22A3" w:rsidRDefault="006A22A3" w:rsidP="006A22A3">
      <w:r>
        <w:t xml:space="preserve">                for (let b = 0; b &lt; a.length; b++)</w:t>
      </w:r>
    </w:p>
    <w:p w14:paraId="2D29DC33" w14:textId="77777777" w:rsidR="006A22A3" w:rsidRDefault="006A22A3" w:rsidP="006A22A3">
      <w:r>
        <w:t xml:space="preserve">                    if (a[b] == this) {</w:t>
      </w:r>
    </w:p>
    <w:p w14:paraId="39F16B1E" w14:textId="77777777" w:rsidR="006A22A3" w:rsidRDefault="006A22A3" w:rsidP="006A22A3">
      <w:r>
        <w:t xml:space="preserve">                        a.splice(b, 1);</w:t>
      </w:r>
    </w:p>
    <w:p w14:paraId="7DA72886" w14:textId="77777777" w:rsidR="006A22A3" w:rsidRDefault="006A22A3" w:rsidP="006A22A3">
      <w:r>
        <w:t xml:space="preserve">                        break</w:t>
      </w:r>
    </w:p>
    <w:p w14:paraId="10CA9997" w14:textId="77777777" w:rsidR="006A22A3" w:rsidRDefault="006A22A3" w:rsidP="006A22A3">
      <w:r>
        <w:t xml:space="preserve">                    }</w:t>
      </w:r>
    </w:p>
    <w:p w14:paraId="4772E18A" w14:textId="77777777" w:rsidR="006A22A3" w:rsidRDefault="006A22A3" w:rsidP="006A22A3">
      <w:r>
        <w:t xml:space="preserve">            }</w:t>
      </w:r>
    </w:p>
    <w:p w14:paraId="1D434101" w14:textId="77777777" w:rsidR="006A22A3" w:rsidRDefault="006A22A3" w:rsidP="006A22A3">
      <w:r>
        <w:t xml:space="preserve">            for (const b in this.Op)</w:t>
      </w:r>
    </w:p>
    <w:p w14:paraId="38217CFC" w14:textId="77777777" w:rsidR="006A22A3" w:rsidRDefault="006A22A3" w:rsidP="006A22A3">
      <w:r>
        <w:t xml:space="preserve">                a = this.Op[b],</w:t>
      </w:r>
    </w:p>
    <w:p w14:paraId="77C49D2B" w14:textId="77777777" w:rsidR="006A22A3" w:rsidRDefault="006A22A3" w:rsidP="006A22A3">
      <w:r>
        <w:t xml:space="preserve">                a[1] &amp;&amp; a[0].dispose &amp;&amp; a[0].dispose();</w:t>
      </w:r>
    </w:p>
    <w:p w14:paraId="4CCE81B7" w14:textId="77777777" w:rsidR="006A22A3" w:rsidRDefault="006A22A3" w:rsidP="006A22A3">
      <w:r>
        <w:t xml:space="preserve">            this.Op = null;</w:t>
      </w:r>
    </w:p>
    <w:p w14:paraId="29533681" w14:textId="77777777" w:rsidR="006A22A3" w:rsidRDefault="006A22A3" w:rsidP="006A22A3">
      <w:r>
        <w:t xml:space="preserve">            this.yb &amp;&amp; this.ma.dispose();</w:t>
      </w:r>
    </w:p>
    <w:p w14:paraId="785EB15A" w14:textId="77777777" w:rsidR="006A22A3" w:rsidRDefault="006A22A3" w:rsidP="006A22A3">
      <w:r>
        <w:t xml:space="preserve">            Oma(this, this);</w:t>
      </w:r>
    </w:p>
    <w:p w14:paraId="63C6B644" w14:textId="77777777" w:rsidR="006A22A3" w:rsidRDefault="006A22A3" w:rsidP="006A22A3">
      <w:r>
        <w:t xml:space="preserve">            this.H = null;</w:t>
      </w:r>
    </w:p>
    <w:p w14:paraId="594B302F" w14:textId="77777777" w:rsidR="006A22A3" w:rsidRDefault="006A22A3" w:rsidP="006A22A3">
      <w:r>
        <w:t xml:space="preserve">            _.ea(this.nb);</w:t>
      </w:r>
    </w:p>
    <w:p w14:paraId="348460FA" w14:textId="77777777" w:rsidR="006A22A3" w:rsidRDefault="006A22A3" w:rsidP="006A22A3">
      <w:r>
        <w:t xml:space="preserve">            this.Sa = this.nb = null;</w:t>
      </w:r>
    </w:p>
    <w:p w14:paraId="558931DB" w14:textId="77777777" w:rsidR="006A22A3" w:rsidRDefault="006A22A3" w:rsidP="006A22A3">
      <w:r>
        <w:t xml:space="preserve">            Rl.ze.Yc.call(this)</w:t>
      </w:r>
    </w:p>
    <w:p w14:paraId="0B4A9300" w14:textId="77777777" w:rsidR="006A22A3" w:rsidRDefault="006A22A3" w:rsidP="006A22A3">
      <w:r>
        <w:t xml:space="preserve">        }</w:t>
      </w:r>
    </w:p>
    <w:p w14:paraId="46F624D1" w14:textId="77777777" w:rsidR="006A22A3" w:rsidRDefault="006A22A3" w:rsidP="006A22A3">
      <w:r>
        <w:t xml:space="preserve">        ;</w:t>
      </w:r>
    </w:p>
    <w:p w14:paraId="6BEF3A25" w14:textId="77777777" w:rsidR="006A22A3" w:rsidRDefault="006A22A3" w:rsidP="006A22A3">
      <w:r>
        <w:t xml:space="preserve">        var Ul = function(a) {</w:t>
      </w:r>
    </w:p>
    <w:p w14:paraId="53967D93" w14:textId="77777777" w:rsidR="006A22A3" w:rsidRDefault="006A22A3" w:rsidP="006A22A3">
      <w:r>
        <w:t xml:space="preserve">            return a.Pa ? a.Pa : a.W ? Ul(a.W) : null</w:t>
      </w:r>
    </w:p>
    <w:p w14:paraId="4F5C4C0A" w14:textId="77777777" w:rsidR="006A22A3" w:rsidRDefault="006A22A3" w:rsidP="006A22A3">
      <w:r>
        <w:t xml:space="preserve">        }</w:t>
      </w:r>
    </w:p>
    <w:p w14:paraId="22DDFB18" w14:textId="77777777" w:rsidR="006A22A3" w:rsidRDefault="006A22A3" w:rsidP="006A22A3">
      <w:r>
        <w:t xml:space="preserve">          , Fma = function(a) {</w:t>
      </w:r>
    </w:p>
    <w:p w14:paraId="38F68AEE" w14:textId="77777777" w:rsidR="006A22A3" w:rsidRDefault="006A22A3" w:rsidP="006A22A3">
      <w:r>
        <w:t xml:space="preserve">            _.ha.call(this);</w:t>
      </w:r>
    </w:p>
    <w:p w14:paraId="653CA3AD" w14:textId="77777777" w:rsidR="006A22A3" w:rsidRDefault="006A22A3" w:rsidP="006A22A3">
      <w:r>
        <w:t xml:space="preserve">            this.id = a;</w:t>
      </w:r>
    </w:p>
    <w:p w14:paraId="62600E2B" w14:textId="77777777" w:rsidR="006A22A3" w:rsidRDefault="006A22A3" w:rsidP="006A22A3">
      <w:r>
        <w:t xml:space="preserve">            this.message = 'Service for "' + a + '" is not registered'</w:t>
      </w:r>
    </w:p>
    <w:p w14:paraId="1A0C7E29" w14:textId="77777777" w:rsidR="006A22A3" w:rsidRDefault="006A22A3" w:rsidP="006A22A3">
      <w:r>
        <w:t xml:space="preserve">        };</w:t>
      </w:r>
    </w:p>
    <w:p w14:paraId="6C50AC01" w14:textId="77777777" w:rsidR="006A22A3" w:rsidRDefault="006A22A3" w:rsidP="006A22A3">
      <w:r>
        <w:t xml:space="preserve">        _.Pe(Fma, _.ha);</w:t>
      </w:r>
    </w:p>
    <w:p w14:paraId="6DE39CA5" w14:textId="77777777" w:rsidR="006A22A3" w:rsidRDefault="006A22A3" w:rsidP="006A22A3">
      <w:r>
        <w:t xml:space="preserve">        var Mma = function(a, b, c) {</w:t>
      </w:r>
    </w:p>
    <w:p w14:paraId="4FFD5090" w14:textId="77777777" w:rsidR="006A22A3" w:rsidRDefault="006A22A3" w:rsidP="006A22A3">
      <w:r>
        <w:t xml:space="preserve">            _.ha.call(this);</w:t>
      </w:r>
    </w:p>
    <w:p w14:paraId="4408906F" w14:textId="77777777" w:rsidR="006A22A3" w:rsidRDefault="006A22A3" w:rsidP="006A22A3">
      <w:r>
        <w:t xml:space="preserve">            this.cause = c;</w:t>
      </w:r>
    </w:p>
    <w:p w14:paraId="1799D049" w14:textId="77777777" w:rsidR="006A22A3" w:rsidRDefault="006A22A3" w:rsidP="006A22A3">
      <w:r>
        <w:t xml:space="preserve">            this.message = 'Module "' + b + '" failed to load when requesting the service "' + a + '" [cause: ' + c + "]";</w:t>
      </w:r>
    </w:p>
    <w:p w14:paraId="02D851D2" w14:textId="77777777" w:rsidR="006A22A3" w:rsidRDefault="006A22A3" w:rsidP="006A22A3">
      <w:r>
        <w:t xml:space="preserve">            this.stack = c.stack + "\nWRAPPED BY:\n" + this.stack</w:t>
      </w:r>
    </w:p>
    <w:p w14:paraId="3FC79BD6" w14:textId="77777777" w:rsidR="006A22A3" w:rsidRDefault="006A22A3" w:rsidP="006A22A3">
      <w:r>
        <w:t xml:space="preserve">        };</w:t>
      </w:r>
    </w:p>
    <w:p w14:paraId="67B24393" w14:textId="77777777" w:rsidR="006A22A3" w:rsidRDefault="006A22A3" w:rsidP="006A22A3">
      <w:r>
        <w:t xml:space="preserve">        _.Pe(Mma, _.ha);</w:t>
      </w:r>
    </w:p>
    <w:p w14:paraId="3CD73F49" w14:textId="77777777" w:rsidR="006A22A3" w:rsidRDefault="006A22A3" w:rsidP="006A22A3">
      <w:r>
        <w:t xml:space="preserve">        var Lma = function(a, b, c) {</w:t>
      </w:r>
    </w:p>
    <w:p w14:paraId="28A3A80A" w14:textId="77777777" w:rsidR="006A22A3" w:rsidRDefault="006A22A3" w:rsidP="006A22A3">
      <w:r>
        <w:t xml:space="preserve">            _.ha.call(this);</w:t>
      </w:r>
    </w:p>
    <w:p w14:paraId="29725D47" w14:textId="77777777" w:rsidR="006A22A3" w:rsidRDefault="006A22A3" w:rsidP="006A22A3">
      <w:r>
        <w:t xml:space="preserve">            this.message = 'Configuration error when loading the module "' + b + '" for the service "' + a + '": ' + c</w:t>
      </w:r>
    </w:p>
    <w:p w14:paraId="237137E0" w14:textId="77777777" w:rsidR="006A22A3" w:rsidRDefault="006A22A3" w:rsidP="006A22A3">
      <w:r>
        <w:t xml:space="preserve">        };</w:t>
      </w:r>
    </w:p>
    <w:p w14:paraId="49794000" w14:textId="77777777" w:rsidR="006A22A3" w:rsidRDefault="006A22A3" w:rsidP="006A22A3">
      <w:r>
        <w:t xml:space="preserve">        _.Pe(Lma, _.ha);</w:t>
      </w:r>
    </w:p>
    <w:p w14:paraId="4B991F9C" w14:textId="77777777" w:rsidR="006A22A3" w:rsidRDefault="006A22A3" w:rsidP="006A22A3">
      <w:r>
        <w:t xml:space="preserve">        var Hma = function() {</w:t>
      </w:r>
    </w:p>
    <w:p w14:paraId="4C5E74D2" w14:textId="77777777" w:rsidR="006A22A3" w:rsidRDefault="006A22A3" w:rsidP="006A22A3">
      <w:r>
        <w:t xml:space="preserve">            uea()</w:t>
      </w:r>
    </w:p>
    <w:p w14:paraId="5EB46B43" w14:textId="77777777" w:rsidR="006A22A3" w:rsidRDefault="006A22A3" w:rsidP="006A22A3">
      <w:r>
        <w:t xml:space="preserve">        }</w:t>
      </w:r>
    </w:p>
    <w:p w14:paraId="4A83D469" w14:textId="77777777" w:rsidR="006A22A3" w:rsidRDefault="006A22A3" w:rsidP="006A22A3">
      <w:r>
        <w:t xml:space="preserve">          , Ima = function(a) {</w:t>
      </w:r>
    </w:p>
    <w:p w14:paraId="3E78AFA3" w14:textId="77777777" w:rsidR="006A22A3" w:rsidRDefault="006A22A3" w:rsidP="006A22A3">
      <w:r>
        <w:t xml:space="preserve">            _.lj.call(this, a)</w:t>
      </w:r>
    </w:p>
    <w:p w14:paraId="36F6E4D8" w14:textId="77777777" w:rsidR="006A22A3" w:rsidRDefault="006A22A3" w:rsidP="006A22A3">
      <w:r>
        <w:t xml:space="preserve">        };</w:t>
      </w:r>
    </w:p>
    <w:p w14:paraId="38B60A23" w14:textId="77777777" w:rsidR="006A22A3" w:rsidRDefault="006A22A3" w:rsidP="006A22A3">
      <w:r>
        <w:t xml:space="preserve">        _.Pe(Ima, _.lj);</w:t>
      </w:r>
    </w:p>
    <w:p w14:paraId="3AAFA81F" w14:textId="77777777" w:rsidR="006A22A3" w:rsidRDefault="006A22A3" w:rsidP="006A22A3">
      <w:r>
        <w:t xml:space="preserve">        var Gma = new Cma(new _.Dma("fva"),1);</w:t>
      </w:r>
    </w:p>
    <w:p w14:paraId="7FD18B12" w14:textId="77777777" w:rsidR="006A22A3" w:rsidRDefault="006A22A3" w:rsidP="006A22A3">
      <w:r>
        <w:t xml:space="preserve">        _.Pma = _.w("ZXXYt", []);</w:t>
      </w:r>
    </w:p>
    <w:p w14:paraId="24D11B44" w14:textId="77777777" w:rsidR="006A22A3" w:rsidRDefault="006A22A3" w:rsidP="006A22A3">
      <w:r>
        <w:t xml:space="preserve">        var Qma = a=&gt;{</w:t>
      </w:r>
    </w:p>
    <w:p w14:paraId="050FBE92" w14:textId="77777777" w:rsidR="006A22A3" w:rsidRDefault="006A22A3" w:rsidP="006A22A3">
      <w:r>
        <w:t xml:space="preserve">            a = a.clone();</w:t>
      </w:r>
    </w:p>
    <w:p w14:paraId="480EA9BA" w14:textId="77777777" w:rsidR="006A22A3" w:rsidRDefault="006A22A3" w:rsidP="006A22A3">
      <w:r>
        <w:t xml:space="preserve">            Tha(a);</w:t>
      </w:r>
    </w:p>
    <w:p w14:paraId="7592115E" w14:textId="77777777" w:rsidR="006A22A3" w:rsidRDefault="006A22A3" w:rsidP="006A22A3">
      <w:r>
        <w:t xml:space="preserve">            Yi(a, "dg", null);</w:t>
      </w:r>
    </w:p>
    <w:p w14:paraId="7FB14A51" w14:textId="77777777" w:rsidR="006A22A3" w:rsidRDefault="006A22A3" w:rsidP="006A22A3">
      <w:r>
        <w:t xml:space="preserve">            Yi(a, "d", "0");</w:t>
      </w:r>
    </w:p>
    <w:p w14:paraId="4F7CF957" w14:textId="77777777" w:rsidR="006A22A3" w:rsidRDefault="006A22A3" w:rsidP="006A22A3">
      <w:r>
        <w:t xml:space="preserve">            Oha(a, null);</w:t>
      </w:r>
    </w:p>
    <w:p w14:paraId="08765873" w14:textId="77777777" w:rsidR="006A22A3" w:rsidRDefault="006A22A3" w:rsidP="006A22A3">
      <w:r>
        <w:t xml:space="preserve">            Pha(a, null);</w:t>
      </w:r>
    </w:p>
    <w:p w14:paraId="3F2BDF16" w14:textId="77777777" w:rsidR="006A22A3" w:rsidRDefault="006A22A3" w:rsidP="006A22A3">
      <w:r>
        <w:t xml:space="preserve">            return a</w:t>
      </w:r>
    </w:p>
    <w:p w14:paraId="111A2863" w14:textId="77777777" w:rsidR="006A22A3" w:rsidRDefault="006A22A3" w:rsidP="006A22A3">
      <w:r>
        <w:t xml:space="preserve">        }</w:t>
      </w:r>
    </w:p>
    <w:p w14:paraId="338C05D4" w14:textId="77777777" w:rsidR="006A22A3" w:rsidRDefault="006A22A3" w:rsidP="006A22A3">
      <w:r>
        <w:t xml:space="preserve">          , Rma = !0</w:t>
      </w:r>
    </w:p>
    <w:p w14:paraId="1DC861C5" w14:textId="77777777" w:rsidR="006A22A3" w:rsidRDefault="006A22A3" w:rsidP="006A22A3">
      <w:r>
        <w:t xml:space="preserve">          , Sma = (a,b,{cssRowKey: c, Ft: d, Qt: e, callback: f}={})=&gt;{</w:t>
      </w:r>
    </w:p>
    <w:p w14:paraId="2B5B8E8C" w14:textId="77777777" w:rsidR="006A22A3" w:rsidRDefault="006A22A3" w:rsidP="006A22A3">
      <w:r>
        <w:t xml:space="preserve">            Yi(a, "m", b.join(","));</w:t>
      </w:r>
    </w:p>
    <w:p w14:paraId="72784B60" w14:textId="77777777" w:rsidR="006A22A3" w:rsidRDefault="006A22A3" w:rsidP="006A22A3">
      <w:r>
        <w:t xml:space="preserve">            e &amp;&amp; Rha(a, e);</w:t>
      </w:r>
    </w:p>
    <w:p w14:paraId="0BF09CC3" w14:textId="77777777" w:rsidR="006A22A3" w:rsidRDefault="006A22A3" w:rsidP="006A22A3">
      <w:r>
        <w:t xml:space="preserve">            c &amp;&amp; (Yi(a, "ck", c),</w:t>
      </w:r>
    </w:p>
    <w:p w14:paraId="28BA941F" w14:textId="77777777" w:rsidR="006A22A3" w:rsidRDefault="006A22A3" w:rsidP="006A22A3">
      <w:r>
        <w:t xml:space="preserve">            d ? Yi(a, "rs", d) : Rma &amp;&amp; (Rma = !1));</w:t>
      </w:r>
    </w:p>
    <w:p w14:paraId="18D13458" w14:textId="77777777" w:rsidR="006A22A3" w:rsidRDefault="006A22A3" w:rsidP="006A22A3">
      <w:r>
        <w:t xml:space="preserve">            if (f) {</w:t>
      </w:r>
    </w:p>
    <w:p w14:paraId="2CD1C799" w14:textId="77777777" w:rsidR="006A22A3" w:rsidRDefault="006A22A3" w:rsidP="006A22A3">
      <w:r>
        <w:t xml:space="preserve">                if (null != f &amp;&amp; !Uha.test(f))</w:t>
      </w:r>
    </w:p>
    <w:p w14:paraId="06E2F1D5" w14:textId="77777777" w:rsidR="006A22A3" w:rsidRDefault="006A22A3" w:rsidP="006A22A3">
      <w:r>
        <w:t xml:space="preserve">                    throw Error("fa`" + f);</w:t>
      </w:r>
    </w:p>
    <w:p w14:paraId="4B64232A" w14:textId="77777777" w:rsidR="006A22A3" w:rsidRDefault="006A22A3" w:rsidP="006A22A3">
      <w:r>
        <w:t xml:space="preserve">                Yi(a, "cb", f)</w:t>
      </w:r>
    </w:p>
    <w:p w14:paraId="5BA5D13B" w14:textId="77777777" w:rsidR="006A22A3" w:rsidRDefault="006A22A3" w:rsidP="006A22A3">
      <w:r>
        <w:t xml:space="preserve">            }</w:t>
      </w:r>
    </w:p>
    <w:p w14:paraId="0358AF83" w14:textId="77777777" w:rsidR="006A22A3" w:rsidRDefault="006A22A3" w:rsidP="006A22A3">
      <w:r>
        <w:t xml:space="preserve">            a = a.toString();</w:t>
      </w:r>
    </w:p>
    <w:p w14:paraId="7C51D75A" w14:textId="77777777" w:rsidR="006A22A3" w:rsidRDefault="006A22A3" w:rsidP="006A22A3">
      <w:r>
        <w:t xml:space="preserve">            _.mf(a, "/") &amp;&amp; (a = _.Qi(document.location.href) + a);</w:t>
      </w:r>
    </w:p>
    <w:p w14:paraId="6ABFA2AF" w14:textId="77777777" w:rsidR="006A22A3" w:rsidRDefault="006A22A3" w:rsidP="006A22A3">
      <w:r>
        <w:t xml:space="preserve">            return _.jd(a)</w:t>
      </w:r>
    </w:p>
    <w:p w14:paraId="54D111AD" w14:textId="77777777" w:rsidR="006A22A3" w:rsidRDefault="006A22A3" w:rsidP="006A22A3">
      <w:r>
        <w:t xml:space="preserve">        }</w:t>
      </w:r>
    </w:p>
    <w:p w14:paraId="73A00E95" w14:textId="77777777" w:rsidR="006A22A3" w:rsidRDefault="006A22A3" w:rsidP="006A22A3">
      <w:r>
        <w:t xml:space="preserve">          , Tma = (a,b,{BK: c=[], cssRowKey: d, Ft: e, Qt: f, callback: g}={})=&gt;{</w:t>
      </w:r>
    </w:p>
    <w:p w14:paraId="5E5C6A2E" w14:textId="77777777" w:rsidR="006A22A3" w:rsidRDefault="006A22A3" w:rsidP="006A22A3">
      <w:r>
        <w:t xml:space="preserve">            a = Qma(a);</w:t>
      </w:r>
    </w:p>
    <w:p w14:paraId="1A6250E3" w14:textId="77777777" w:rsidR="006A22A3" w:rsidRDefault="006A22A3" w:rsidP="006A22A3">
      <w:r>
        <w:t xml:space="preserve">            Pha(a, c);</w:t>
      </w:r>
    </w:p>
    <w:p w14:paraId="48C5D6B4" w14:textId="77777777" w:rsidR="006A22A3" w:rsidRDefault="006A22A3" w:rsidP="006A22A3">
      <w:r>
        <w:t xml:space="preserve">            return Sma(a, b, {</w:t>
      </w:r>
    </w:p>
    <w:p w14:paraId="68CA80BE" w14:textId="77777777" w:rsidR="006A22A3" w:rsidRDefault="006A22A3" w:rsidP="006A22A3">
      <w:r>
        <w:t xml:space="preserve">                cssRowKey: d,</w:t>
      </w:r>
    </w:p>
    <w:p w14:paraId="3BB9F28F" w14:textId="77777777" w:rsidR="006A22A3" w:rsidRDefault="006A22A3" w:rsidP="006A22A3">
      <w:r>
        <w:t xml:space="preserve">                Ft: e,</w:t>
      </w:r>
    </w:p>
    <w:p w14:paraId="679B2340" w14:textId="77777777" w:rsidR="006A22A3" w:rsidRDefault="006A22A3" w:rsidP="006A22A3">
      <w:r>
        <w:t xml:space="preserve">                Qt: f,</w:t>
      </w:r>
    </w:p>
    <w:p w14:paraId="45A43D25" w14:textId="77777777" w:rsidR="006A22A3" w:rsidRDefault="006A22A3" w:rsidP="006A22A3">
      <w:r>
        <w:t xml:space="preserve">                callback: g</w:t>
      </w:r>
    </w:p>
    <w:p w14:paraId="48CA87B0" w14:textId="77777777" w:rsidR="006A22A3" w:rsidRDefault="006A22A3" w:rsidP="006A22A3">
      <w:r>
        <w:t xml:space="preserve">            })</w:t>
      </w:r>
    </w:p>
    <w:p w14:paraId="1CC43D36" w14:textId="77777777" w:rsidR="006A22A3" w:rsidRDefault="006A22A3" w:rsidP="006A22A3">
      <w:r>
        <w:t xml:space="preserve">        }</w:t>
      </w:r>
    </w:p>
    <w:p w14:paraId="2F6D0507" w14:textId="77777777" w:rsidR="006A22A3" w:rsidRDefault="006A22A3" w:rsidP="006A22A3">
      <w:r>
        <w:t xml:space="preserve">          , Uma = (a,b,{RQ: c=[], BK: d=[], cssRowKey: e, Ft: f, Qt: g, callback: h}={})=&gt;{</w:t>
      </w:r>
    </w:p>
    <w:p w14:paraId="0466B12B" w14:textId="77777777" w:rsidR="006A22A3" w:rsidRDefault="006A22A3" w:rsidP="006A22A3">
      <w:r>
        <w:t xml:space="preserve">            a = Qma(a);</w:t>
      </w:r>
    </w:p>
    <w:p w14:paraId="72A76701" w14:textId="77777777" w:rsidR="006A22A3" w:rsidRDefault="006A22A3" w:rsidP="006A22A3">
      <w:r>
        <w:t xml:space="preserve">            Yi(a, "d", "1");</w:t>
      </w:r>
    </w:p>
    <w:p w14:paraId="1B278DE6" w14:textId="77777777" w:rsidR="006A22A3" w:rsidRDefault="006A22A3" w:rsidP="006A22A3">
      <w:r>
        <w:t xml:space="preserve">            Oha(a, c);</w:t>
      </w:r>
    </w:p>
    <w:p w14:paraId="577B5FD5" w14:textId="77777777" w:rsidR="006A22A3" w:rsidRDefault="006A22A3" w:rsidP="006A22A3">
      <w:r>
        <w:t xml:space="preserve">            Pha(a, d);</w:t>
      </w:r>
    </w:p>
    <w:p w14:paraId="33185FD2" w14:textId="77777777" w:rsidR="006A22A3" w:rsidRDefault="006A22A3" w:rsidP="006A22A3">
      <w:r>
        <w:t xml:space="preserve">            return Sma(a, b, {</w:t>
      </w:r>
    </w:p>
    <w:p w14:paraId="4920D547" w14:textId="77777777" w:rsidR="006A22A3" w:rsidRDefault="006A22A3" w:rsidP="006A22A3">
      <w:r>
        <w:t xml:space="preserve">                cssRowKey: e,</w:t>
      </w:r>
    </w:p>
    <w:p w14:paraId="0BA2E468" w14:textId="77777777" w:rsidR="006A22A3" w:rsidRDefault="006A22A3" w:rsidP="006A22A3">
      <w:r>
        <w:t xml:space="preserve">                Ft: f,</w:t>
      </w:r>
    </w:p>
    <w:p w14:paraId="03211492" w14:textId="77777777" w:rsidR="006A22A3" w:rsidRDefault="006A22A3" w:rsidP="006A22A3">
      <w:r>
        <w:t xml:space="preserve">                Qt: g,</w:t>
      </w:r>
    </w:p>
    <w:p w14:paraId="271ECDA7" w14:textId="77777777" w:rsidR="006A22A3" w:rsidRDefault="006A22A3" w:rsidP="006A22A3">
      <w:r>
        <w:t xml:space="preserve">                callback: h</w:t>
      </w:r>
    </w:p>
    <w:p w14:paraId="63C44461" w14:textId="77777777" w:rsidR="006A22A3" w:rsidRDefault="006A22A3" w:rsidP="006A22A3">
      <w:r>
        <w:t xml:space="preserve">            })</w:t>
      </w:r>
    </w:p>
    <w:p w14:paraId="7B801D5E" w14:textId="77777777" w:rsidR="006A22A3" w:rsidRDefault="006A22A3" w:rsidP="006A22A3">
      <w:r>
        <w:t xml:space="preserve">        }</w:t>
      </w:r>
    </w:p>
    <w:p w14:paraId="7CF3A112" w14:textId="77777777" w:rsidR="006A22A3" w:rsidRDefault="006A22A3" w:rsidP="006A22A3">
      <w:r>
        <w:t xml:space="preserve">        ;</w:t>
      </w:r>
    </w:p>
    <w:p w14:paraId="29772E8B" w14:textId="77777777" w:rsidR="006A22A3" w:rsidRDefault="006A22A3" w:rsidP="006A22A3">
      <w:r>
        <w:t xml:space="preserve">        var Wma = function(a) {</w:t>
      </w:r>
    </w:p>
    <w:p w14:paraId="5C415FD7" w14:textId="77777777" w:rsidR="006A22A3" w:rsidRDefault="006A22A3" w:rsidP="006A22A3">
      <w:r>
        <w:t xml:space="preserve">            return Vma(a).then(function(b) {</w:t>
      </w:r>
    </w:p>
    <w:p w14:paraId="530690AC" w14:textId="77777777" w:rsidR="006A22A3" w:rsidRDefault="006A22A3" w:rsidP="006A22A3">
      <w:r>
        <w:t xml:space="preserve">                return JSON.parse(b.responseText)</w:t>
      </w:r>
    </w:p>
    <w:p w14:paraId="3DE900F5" w14:textId="77777777" w:rsidR="006A22A3" w:rsidRDefault="006A22A3" w:rsidP="006A22A3">
      <w:r>
        <w:t xml:space="preserve">            })</w:t>
      </w:r>
    </w:p>
    <w:p w14:paraId="2ED6951D" w14:textId="77777777" w:rsidR="006A22A3" w:rsidRDefault="006A22A3" w:rsidP="006A22A3">
      <w:r>
        <w:t xml:space="preserve">        }</w:t>
      </w:r>
    </w:p>
    <w:p w14:paraId="792358C4" w14:textId="77777777" w:rsidR="006A22A3" w:rsidRDefault="006A22A3" w:rsidP="006A22A3">
      <w:r>
        <w:t xml:space="preserve">          , Vma = function(a) {</w:t>
      </w:r>
    </w:p>
    <w:p w14:paraId="5C11523C" w14:textId="77777777" w:rsidR="006A22A3" w:rsidRDefault="006A22A3" w:rsidP="006A22A3">
      <w:r>
        <w:t xml:space="preserve">            const b = {}</w:t>
      </w:r>
    </w:p>
    <w:p w14:paraId="1F8CAB87" w14:textId="77777777" w:rsidR="006A22A3" w:rsidRDefault="006A22A3" w:rsidP="006A22A3">
      <w:r>
        <w:t xml:space="preserve">              , c = b.y3 ? ik(b.y3) : ik(hk);</w:t>
      </w:r>
    </w:p>
    <w:p w14:paraId="729D2AD0" w14:textId="77777777" w:rsidR="006A22A3" w:rsidRDefault="006A22A3" w:rsidP="006A22A3">
      <w:r>
        <w:t xml:space="preserve">            return (new _.og(function(d, e) {</w:t>
      </w:r>
    </w:p>
    <w:p w14:paraId="1280666D" w14:textId="77777777" w:rsidR="006A22A3" w:rsidRDefault="006A22A3" w:rsidP="006A22A3">
      <w:r>
        <w:t xml:space="preserve">                let f;</w:t>
      </w:r>
    </w:p>
    <w:p w14:paraId="62E6169F" w14:textId="77777777" w:rsidR="006A22A3" w:rsidRDefault="006A22A3" w:rsidP="006A22A3">
      <w:r>
        <w:t xml:space="preserve">                try {</w:t>
      </w:r>
    </w:p>
    <w:p w14:paraId="2FFEC65A" w14:textId="77777777" w:rsidR="006A22A3" w:rsidRDefault="006A22A3" w:rsidP="006A22A3">
      <w:r>
        <w:t xml:space="preserve">                    c.open("GET", a, !0)</w:t>
      </w:r>
    </w:p>
    <w:p w14:paraId="5C0C3672" w14:textId="77777777" w:rsidR="006A22A3" w:rsidRDefault="006A22A3" w:rsidP="006A22A3">
      <w:r>
        <w:t xml:space="preserve">                } catch (g) {</w:t>
      </w:r>
    </w:p>
    <w:p w14:paraId="5B91A5C1" w14:textId="77777777" w:rsidR="006A22A3" w:rsidRDefault="006A22A3" w:rsidP="006A22A3">
      <w:r>
        <w:t xml:space="preserve">                    e(new Vl("Error opening XHR: " + g.message,a,c))</w:t>
      </w:r>
    </w:p>
    <w:p w14:paraId="7D90BDFE" w14:textId="77777777" w:rsidR="006A22A3" w:rsidRDefault="006A22A3" w:rsidP="006A22A3">
      <w:r>
        <w:t xml:space="preserve">                }</w:t>
      </w:r>
    </w:p>
    <w:p w14:paraId="34D5B428" w14:textId="77777777" w:rsidR="006A22A3" w:rsidRDefault="006A22A3" w:rsidP="006A22A3">
      <w:r>
        <w:t xml:space="preserve">                c.onreadystatechange = function() {</w:t>
      </w:r>
    </w:p>
    <w:p w14:paraId="056D382E" w14:textId="77777777" w:rsidR="006A22A3" w:rsidRDefault="006A22A3" w:rsidP="006A22A3">
      <w:r>
        <w:t xml:space="preserve">                    if (4 == c.readyState) {</w:t>
      </w:r>
    </w:p>
    <w:p w14:paraId="4A10E16D" w14:textId="77777777" w:rsidR="006A22A3" w:rsidRDefault="006A22A3" w:rsidP="006A22A3">
      <w:r>
        <w:t xml:space="preserve">                        _.ca.clearTimeout(f);</w:t>
      </w:r>
    </w:p>
    <w:p w14:paraId="04A4EC97" w14:textId="77777777" w:rsidR="006A22A3" w:rsidRDefault="006A22A3" w:rsidP="006A22A3">
      <w:r>
        <w:t xml:space="preserve">                        var g;</w:t>
      </w:r>
    </w:p>
    <w:p w14:paraId="4615161A" w14:textId="77777777" w:rsidR="006A22A3" w:rsidRDefault="006A22A3" w:rsidP="006A22A3">
      <w:r>
        <w:t xml:space="preserve">                        !(g = Oja(c.status)) &amp;&amp; (g = 0 === c.status) &amp;&amp; (g = yha(a),</w:t>
      </w:r>
    </w:p>
    <w:p w14:paraId="31FDB498" w14:textId="77777777" w:rsidR="006A22A3" w:rsidRDefault="006A22A3" w:rsidP="006A22A3">
      <w:r>
        <w:t xml:space="preserve">                        g = !("http" == g || "https" == g || "" == g));</w:t>
      </w:r>
    </w:p>
    <w:p w14:paraId="6D05FA31" w14:textId="77777777" w:rsidR="006A22A3" w:rsidRDefault="006A22A3" w:rsidP="006A22A3">
      <w:r>
        <w:t xml:space="preserve">                        g ? d(c) : e(new Xma(c.status,a,c))</w:t>
      </w:r>
    </w:p>
    <w:p w14:paraId="195C14E0" w14:textId="77777777" w:rsidR="006A22A3" w:rsidRDefault="006A22A3" w:rsidP="006A22A3">
      <w:r>
        <w:t xml:space="preserve">                    }</w:t>
      </w:r>
    </w:p>
    <w:p w14:paraId="7C999E94" w14:textId="77777777" w:rsidR="006A22A3" w:rsidRDefault="006A22A3" w:rsidP="006A22A3">
      <w:r>
        <w:t xml:space="preserve">                }</w:t>
      </w:r>
    </w:p>
    <w:p w14:paraId="2C657F5D" w14:textId="77777777" w:rsidR="006A22A3" w:rsidRDefault="006A22A3" w:rsidP="006A22A3">
      <w:r>
        <w:t xml:space="preserve">                ;</w:t>
      </w:r>
    </w:p>
    <w:p w14:paraId="4CD3E654" w14:textId="77777777" w:rsidR="006A22A3" w:rsidRDefault="006A22A3" w:rsidP="006A22A3">
      <w:r>
        <w:t xml:space="preserve">                c.onerror = function() {</w:t>
      </w:r>
    </w:p>
    <w:p w14:paraId="783812A8" w14:textId="77777777" w:rsidR="006A22A3" w:rsidRDefault="006A22A3" w:rsidP="006A22A3">
      <w:r>
        <w:t xml:space="preserve">                    e(new Vl("Network error",a,c))</w:t>
      </w:r>
    </w:p>
    <w:p w14:paraId="1A30B7B0" w14:textId="77777777" w:rsidR="006A22A3" w:rsidRDefault="006A22A3" w:rsidP="006A22A3">
      <w:r>
        <w:t xml:space="preserve">                }</w:t>
      </w:r>
    </w:p>
    <w:p w14:paraId="5A0389C4" w14:textId="77777777" w:rsidR="006A22A3" w:rsidRDefault="006A22A3" w:rsidP="006A22A3">
      <w:r>
        <w:t xml:space="preserve">                ;</w:t>
      </w:r>
    </w:p>
    <w:p w14:paraId="54C91232" w14:textId="77777777" w:rsidR="006A22A3" w:rsidRDefault="006A22A3" w:rsidP="006A22A3">
      <w:r>
        <w:t xml:space="preserve">                if (b.headers)</w:t>
      </w:r>
    </w:p>
    <w:p w14:paraId="40CBFAE1" w14:textId="77777777" w:rsidR="006A22A3" w:rsidRDefault="006A22A3" w:rsidP="006A22A3">
      <w:r>
        <w:t xml:space="preserve">                    for (let g in b.headers) {</w:t>
      </w:r>
    </w:p>
    <w:p w14:paraId="6C646719" w14:textId="77777777" w:rsidR="006A22A3" w:rsidRDefault="006A22A3" w:rsidP="006A22A3">
      <w:r>
        <w:t xml:space="preserve">                        const h = b.headers[g];</w:t>
      </w:r>
    </w:p>
    <w:p w14:paraId="62D4105B" w14:textId="77777777" w:rsidR="006A22A3" w:rsidRDefault="006A22A3" w:rsidP="006A22A3">
      <w:r>
        <w:t xml:space="preserve">                        null != h &amp;&amp; c.setRequestHeader(g, h)</w:t>
      </w:r>
    </w:p>
    <w:p w14:paraId="7C847102" w14:textId="77777777" w:rsidR="006A22A3" w:rsidRDefault="006A22A3" w:rsidP="006A22A3">
      <w:r>
        <w:t xml:space="preserve">                    }</w:t>
      </w:r>
    </w:p>
    <w:p w14:paraId="7FF066E3" w14:textId="77777777" w:rsidR="006A22A3" w:rsidRDefault="006A22A3" w:rsidP="006A22A3">
      <w:r>
        <w:t xml:space="preserve">                b.withCredentials &amp;&amp; (c.withCredentials = b.withCredentials);</w:t>
      </w:r>
    </w:p>
    <w:p w14:paraId="44A81AC2" w14:textId="77777777" w:rsidR="006A22A3" w:rsidRDefault="006A22A3" w:rsidP="006A22A3">
      <w:r>
        <w:t xml:space="preserve">                b.responseType &amp;&amp; (c.responseType = b.responseType);</w:t>
      </w:r>
    </w:p>
    <w:p w14:paraId="00176DE8" w14:textId="77777777" w:rsidR="006A22A3" w:rsidRDefault="006A22A3" w:rsidP="006A22A3">
      <w:r>
        <w:t xml:space="preserve">                b.mimeType &amp;&amp; c.overrideMimeType(b.mimeType);</w:t>
      </w:r>
    </w:p>
    <w:p w14:paraId="1DE00033" w14:textId="77777777" w:rsidR="006A22A3" w:rsidRDefault="006A22A3" w:rsidP="006A22A3">
      <w:r>
        <w:t xml:space="preserve">                0 &lt; b.l2 &amp;&amp; (f = _.ca.setTimeout(function() {</w:t>
      </w:r>
    </w:p>
    <w:p w14:paraId="357470BB" w14:textId="77777777" w:rsidR="006A22A3" w:rsidRDefault="006A22A3" w:rsidP="006A22A3">
      <w:r>
        <w:t xml:space="preserve">                    c.onreadystatechange = ()=&gt;{}</w:t>
      </w:r>
    </w:p>
    <w:p w14:paraId="4F1592FE" w14:textId="77777777" w:rsidR="006A22A3" w:rsidRDefault="006A22A3" w:rsidP="006A22A3">
      <w:r>
        <w:t xml:space="preserve">                    ;</w:t>
      </w:r>
    </w:p>
    <w:p w14:paraId="09B50B0B" w14:textId="77777777" w:rsidR="006A22A3" w:rsidRDefault="006A22A3" w:rsidP="006A22A3">
      <w:r>
        <w:t xml:space="preserve">                    c.abort();</w:t>
      </w:r>
    </w:p>
    <w:p w14:paraId="017566A3" w14:textId="77777777" w:rsidR="006A22A3" w:rsidRDefault="006A22A3" w:rsidP="006A22A3">
      <w:r>
        <w:t xml:space="preserve">                    e(new Yma(a,c))</w:t>
      </w:r>
    </w:p>
    <w:p w14:paraId="0FEF3331" w14:textId="77777777" w:rsidR="006A22A3" w:rsidRDefault="006A22A3" w:rsidP="006A22A3">
      <w:r>
        <w:t xml:space="preserve">                }, b.l2));</w:t>
      </w:r>
    </w:p>
    <w:p w14:paraId="668B8636" w14:textId="77777777" w:rsidR="006A22A3" w:rsidRDefault="006A22A3" w:rsidP="006A22A3">
      <w:r>
        <w:t xml:space="preserve">                try {</w:t>
      </w:r>
    </w:p>
    <w:p w14:paraId="11A8BFCA" w14:textId="77777777" w:rsidR="006A22A3" w:rsidRDefault="006A22A3" w:rsidP="006A22A3">
      <w:r>
        <w:t xml:space="preserve">                    c.send(null)</w:t>
      </w:r>
    </w:p>
    <w:p w14:paraId="11D2756A" w14:textId="77777777" w:rsidR="006A22A3" w:rsidRDefault="006A22A3" w:rsidP="006A22A3">
      <w:r>
        <w:t xml:space="preserve">                } catch (g) {</w:t>
      </w:r>
    </w:p>
    <w:p w14:paraId="51EF0C7E" w14:textId="77777777" w:rsidR="006A22A3" w:rsidRDefault="006A22A3" w:rsidP="006A22A3">
      <w:r>
        <w:t xml:space="preserve">                    c.onreadystatechange = ()=&gt;{}</w:t>
      </w:r>
    </w:p>
    <w:p w14:paraId="5ABF2553" w14:textId="77777777" w:rsidR="006A22A3" w:rsidRDefault="006A22A3" w:rsidP="006A22A3">
      <w:r>
        <w:t xml:space="preserve">                    ,</w:t>
      </w:r>
    </w:p>
    <w:p w14:paraId="7207BC0A" w14:textId="77777777" w:rsidR="006A22A3" w:rsidRDefault="006A22A3" w:rsidP="006A22A3">
      <w:r>
        <w:t xml:space="preserve">                    _.ca.clearTimeout(f),</w:t>
      </w:r>
    </w:p>
    <w:p w14:paraId="2DC5B223" w14:textId="77777777" w:rsidR="006A22A3" w:rsidRDefault="006A22A3" w:rsidP="006A22A3">
      <w:r>
        <w:t xml:space="preserve">                    e(new Vl("Error sending XHR: " + g.message,a,c))</w:t>
      </w:r>
    </w:p>
    <w:p w14:paraId="144FAEC7" w14:textId="77777777" w:rsidR="006A22A3" w:rsidRDefault="006A22A3" w:rsidP="006A22A3">
      <w:r>
        <w:t xml:space="preserve">                }</w:t>
      </w:r>
    </w:p>
    <w:p w14:paraId="4FF0B566" w14:textId="77777777" w:rsidR="006A22A3" w:rsidRDefault="006A22A3" w:rsidP="006A22A3">
      <w:r>
        <w:t xml:space="preserve">            }</w:t>
      </w:r>
    </w:p>
    <w:p w14:paraId="606BF13B" w14:textId="77777777" w:rsidR="006A22A3" w:rsidRDefault="006A22A3" w:rsidP="006A22A3">
      <w:r>
        <w:t xml:space="preserve">            )).Mc(function(d) {</w:t>
      </w:r>
    </w:p>
    <w:p w14:paraId="281242D8" w14:textId="77777777" w:rsidR="006A22A3" w:rsidRDefault="006A22A3" w:rsidP="006A22A3">
      <w:r>
        <w:t xml:space="preserve">                d instanceof _.tg &amp;&amp; c.abort();</w:t>
      </w:r>
    </w:p>
    <w:p w14:paraId="5F9B2D36" w14:textId="77777777" w:rsidR="006A22A3" w:rsidRDefault="006A22A3" w:rsidP="006A22A3">
      <w:r>
        <w:t xml:space="preserve">                throw d;</w:t>
      </w:r>
    </w:p>
    <w:p w14:paraId="5F225B2A" w14:textId="77777777" w:rsidR="006A22A3" w:rsidRDefault="006A22A3" w:rsidP="006A22A3">
      <w:r>
        <w:t xml:space="preserve">            })</w:t>
      </w:r>
    </w:p>
    <w:p w14:paraId="44103F56" w14:textId="77777777" w:rsidR="006A22A3" w:rsidRDefault="006A22A3" w:rsidP="006A22A3">
      <w:r>
        <w:t xml:space="preserve">        }</w:t>
      </w:r>
    </w:p>
    <w:p w14:paraId="3E5AA15B" w14:textId="77777777" w:rsidR="006A22A3" w:rsidRDefault="006A22A3" w:rsidP="006A22A3">
      <w:r>
        <w:t xml:space="preserve">          , Vl = function(a, b) {</w:t>
      </w:r>
    </w:p>
    <w:p w14:paraId="35ECF51A" w14:textId="77777777" w:rsidR="006A22A3" w:rsidRDefault="006A22A3" w:rsidP="006A22A3">
      <w:r>
        <w:t xml:space="preserve">            _.ha.call(this, a + ", url=" + b);</w:t>
      </w:r>
    </w:p>
    <w:p w14:paraId="5E83C680" w14:textId="77777777" w:rsidR="006A22A3" w:rsidRDefault="006A22A3" w:rsidP="006A22A3">
      <w:r>
        <w:t xml:space="preserve">            this.url = b</w:t>
      </w:r>
    </w:p>
    <w:p w14:paraId="00631776" w14:textId="77777777" w:rsidR="006A22A3" w:rsidRDefault="006A22A3" w:rsidP="006A22A3">
      <w:r>
        <w:t xml:space="preserve">        };</w:t>
      </w:r>
    </w:p>
    <w:p w14:paraId="7487C01D" w14:textId="77777777" w:rsidR="006A22A3" w:rsidRDefault="006A22A3" w:rsidP="006A22A3">
      <w:r>
        <w:t xml:space="preserve">        _.Pe(Vl, _.ha);</w:t>
      </w:r>
    </w:p>
    <w:p w14:paraId="16E205DC" w14:textId="77777777" w:rsidR="006A22A3" w:rsidRDefault="006A22A3" w:rsidP="006A22A3">
      <w:r>
        <w:t xml:space="preserve">        Vl.prototype.name = "XhrError";</w:t>
      </w:r>
    </w:p>
    <w:p w14:paraId="78078B61" w14:textId="77777777" w:rsidR="006A22A3" w:rsidRDefault="006A22A3" w:rsidP="006A22A3">
      <w:r>
        <w:t xml:space="preserve">        var Xma = function(a, b, c) {</w:t>
      </w:r>
    </w:p>
    <w:p w14:paraId="547B0CDC" w14:textId="77777777" w:rsidR="006A22A3" w:rsidRDefault="006A22A3" w:rsidP="006A22A3">
      <w:r>
        <w:t xml:space="preserve">            Vl.call(this, "Request Failed, status=" + a, b, c);</w:t>
      </w:r>
    </w:p>
    <w:p w14:paraId="0FA9413F" w14:textId="77777777" w:rsidR="006A22A3" w:rsidRDefault="006A22A3" w:rsidP="006A22A3">
      <w:r>
        <w:t xml:space="preserve">            this.status = a</w:t>
      </w:r>
    </w:p>
    <w:p w14:paraId="6B38C1E2" w14:textId="77777777" w:rsidR="006A22A3" w:rsidRDefault="006A22A3" w:rsidP="006A22A3">
      <w:r>
        <w:t xml:space="preserve">        };</w:t>
      </w:r>
    </w:p>
    <w:p w14:paraId="7B72FD8C" w14:textId="77777777" w:rsidR="006A22A3" w:rsidRDefault="006A22A3" w:rsidP="006A22A3">
      <w:r>
        <w:t xml:space="preserve">        _.Pe(Xma, Vl);</w:t>
      </w:r>
    </w:p>
    <w:p w14:paraId="0575ED35" w14:textId="77777777" w:rsidR="006A22A3" w:rsidRDefault="006A22A3" w:rsidP="006A22A3">
      <w:r>
        <w:t xml:space="preserve">        Xma.prototype.name = "XhrHttpError";</w:t>
      </w:r>
    </w:p>
    <w:p w14:paraId="1819BBC9" w14:textId="77777777" w:rsidR="006A22A3" w:rsidRDefault="006A22A3" w:rsidP="006A22A3">
      <w:r>
        <w:t xml:space="preserve">        var Yma = function(a, b) {</w:t>
      </w:r>
    </w:p>
    <w:p w14:paraId="2E45C3F8" w14:textId="77777777" w:rsidR="006A22A3" w:rsidRDefault="006A22A3" w:rsidP="006A22A3">
      <w:r>
        <w:t xml:space="preserve">            Vl.call(this, "Request timed out", a, b)</w:t>
      </w:r>
    </w:p>
    <w:p w14:paraId="457BD28A" w14:textId="77777777" w:rsidR="006A22A3" w:rsidRDefault="006A22A3" w:rsidP="006A22A3">
      <w:r>
        <w:t xml:space="preserve">        };</w:t>
      </w:r>
    </w:p>
    <w:p w14:paraId="3A48E2FB" w14:textId="77777777" w:rsidR="006A22A3" w:rsidRDefault="006A22A3" w:rsidP="006A22A3">
      <w:r>
        <w:t xml:space="preserve">        _.Pe(Yma, Vl);</w:t>
      </w:r>
    </w:p>
    <w:p w14:paraId="193891C6" w14:textId="77777777" w:rsidR="006A22A3" w:rsidRDefault="006A22A3" w:rsidP="006A22A3">
      <w:r>
        <w:t xml:space="preserve">        Yma.prototype.name = "XhrTimeoutError";</w:t>
      </w:r>
    </w:p>
    <w:p w14:paraId="2A3D238F" w14:textId="77777777" w:rsidR="006A22A3" w:rsidRDefault="006A22A3" w:rsidP="006A22A3">
      <w:r>
        <w:t xml:space="preserve">        var $ma, ana, bna, gna, hna, dna, cna, ena, fna, jna;</w:t>
      </w:r>
    </w:p>
    <w:p w14:paraId="0689FB7F" w14:textId="77777777" w:rsidR="006A22A3" w:rsidRDefault="006A22A3" w:rsidP="006A22A3">
      <w:r>
        <w:t xml:space="preserve">        _.Zma = function(a, b, c, d, e=b) {</w:t>
      </w:r>
    </w:p>
    <w:p w14:paraId="7681E2BE" w14:textId="77777777" w:rsidR="006A22A3" w:rsidRDefault="006A22A3" w:rsidP="006A22A3">
      <w:r>
        <w:t xml:space="preserve">            let f = b.length</w:t>
      </w:r>
    </w:p>
    <w:p w14:paraId="6FE48849" w14:textId="77777777" w:rsidR="006A22A3" w:rsidRDefault="006A22A3" w:rsidP="006A22A3">
      <w:r>
        <w:t xml:space="preserve">              , g = ()=&gt;{</w:t>
      </w:r>
    </w:p>
    <w:p w14:paraId="2D4D3CB3" w14:textId="77777777" w:rsidR="006A22A3" w:rsidRDefault="006A22A3" w:rsidP="006A22A3">
      <w:r>
        <w:t xml:space="preserve">                f = 0;</w:t>
      </w:r>
    </w:p>
    <w:p w14:paraId="071E7353" w14:textId="77777777" w:rsidR="006A22A3" w:rsidRDefault="006A22A3" w:rsidP="006A22A3">
      <w:r>
        <w:t xml:space="preserve">                a.onload = null;</w:t>
      </w:r>
    </w:p>
    <w:p w14:paraId="363AF7E4" w14:textId="77777777" w:rsidR="006A22A3" w:rsidRDefault="006A22A3" w:rsidP="006A22A3">
      <w:r>
        <w:t xml:space="preserve">                a.onerror = null;</w:t>
      </w:r>
    </w:p>
    <w:p w14:paraId="0F44BD46" w14:textId="77777777" w:rsidR="006A22A3" w:rsidRDefault="006A22A3" w:rsidP="006A22A3">
      <w:r>
        <w:t xml:space="preserve">                h = ()=&gt;{}</w:t>
      </w:r>
    </w:p>
    <w:p w14:paraId="5B1DD8EE" w14:textId="77777777" w:rsidR="006A22A3" w:rsidRDefault="006A22A3" w:rsidP="006A22A3">
      <w:r>
        <w:t xml:space="preserve">            }</w:t>
      </w:r>
    </w:p>
    <w:p w14:paraId="23180CA3" w14:textId="77777777" w:rsidR="006A22A3" w:rsidRDefault="006A22A3" w:rsidP="006A22A3">
      <w:r>
        <w:t xml:space="preserve">              , h = ()=&gt;{</w:t>
      </w:r>
    </w:p>
    <w:p w14:paraId="6CA98B73" w14:textId="77777777" w:rsidR="006A22A3" w:rsidRDefault="006A22A3" w:rsidP="006A22A3">
      <w:r>
        <w:t xml:space="preserve">                g();</w:t>
      </w:r>
    </w:p>
    <w:p w14:paraId="3F57AA7F" w14:textId="77777777" w:rsidR="006A22A3" w:rsidRDefault="006A22A3" w:rsidP="006A22A3">
      <w:r>
        <w:t xml:space="preserve">                const m = e.filter(n=&gt;!_.Ga().jm(n).H);</w:t>
      </w:r>
    </w:p>
    <w:p w14:paraId="21349D62" w14:textId="77777777" w:rsidR="006A22A3" w:rsidRDefault="006A22A3" w:rsidP="006A22A3">
      <w:r>
        <w:t xml:space="preserve">                0 !== m.length ? d(m, `Response was successful but was missing module(s) ${m}.`) : c()</w:t>
      </w:r>
    </w:p>
    <w:p w14:paraId="7A868ADF" w14:textId="77777777" w:rsidR="006A22A3" w:rsidRDefault="006A22A3" w:rsidP="006A22A3">
      <w:r>
        <w:t xml:space="preserve">            }</w:t>
      </w:r>
    </w:p>
    <w:p w14:paraId="168A77CA" w14:textId="77777777" w:rsidR="006A22A3" w:rsidRDefault="006A22A3" w:rsidP="006A22A3">
      <w:r>
        <w:t xml:space="preserve">              , k = ()=&gt;{</w:t>
      </w:r>
    </w:p>
    <w:p w14:paraId="59222DB7" w14:textId="77777777" w:rsidR="006A22A3" w:rsidRDefault="006A22A3" w:rsidP="006A22A3">
      <w:r>
        <w:t xml:space="preserve">                f--;</w:t>
      </w:r>
    </w:p>
    <w:p w14:paraId="0F409B34" w14:textId="77777777" w:rsidR="006A22A3" w:rsidRDefault="006A22A3" w:rsidP="006A22A3">
      <w:r>
        <w:t xml:space="preserve">                0 == f &amp;&amp; h()</w:t>
      </w:r>
    </w:p>
    <w:p w14:paraId="3C8EC593" w14:textId="77777777" w:rsidR="006A22A3" w:rsidRDefault="006A22A3" w:rsidP="006A22A3">
      <w:r>
        <w:t xml:space="preserve">            }</w:t>
      </w:r>
    </w:p>
    <w:p w14:paraId="4C3E6E45" w14:textId="77777777" w:rsidR="006A22A3" w:rsidRDefault="006A22A3" w:rsidP="006A22A3">
      <w:r>
        <w:t xml:space="preserve">            ;</w:t>
      </w:r>
    </w:p>
    <w:p w14:paraId="12192D0D" w14:textId="77777777" w:rsidR="006A22A3" w:rsidRDefault="006A22A3" w:rsidP="006A22A3">
      <w:r>
        <w:t xml:space="preserve">            b.forEach(m=&gt;{</w:t>
      </w:r>
    </w:p>
    <w:p w14:paraId="6AE21959" w14:textId="77777777" w:rsidR="006A22A3" w:rsidRDefault="006A22A3" w:rsidP="006A22A3">
      <w:r>
        <w:t xml:space="preserve">                m = _.Ga().jm(m);</w:t>
      </w:r>
    </w:p>
    <w:p w14:paraId="7EF34C10" w14:textId="77777777" w:rsidR="006A22A3" w:rsidRDefault="006A22A3" w:rsidP="006A22A3">
      <w:r>
        <w:t xml:space="preserve">                m.H ? k() : (m.W.push(new df(k)),</w:t>
      </w:r>
    </w:p>
    <w:p w14:paraId="56B9EED5" w14:textId="77777777" w:rsidR="006A22A3" w:rsidRDefault="006A22A3" w:rsidP="006A22A3">
      <w:r>
        <w:t xml:space="preserve">                nea(m, k))</w:t>
      </w:r>
    </w:p>
    <w:p w14:paraId="360C464F" w14:textId="77777777" w:rsidR="006A22A3" w:rsidRDefault="006A22A3" w:rsidP="006A22A3">
      <w:r>
        <w:t xml:space="preserve">            }</w:t>
      </w:r>
    </w:p>
    <w:p w14:paraId="0FF211E1" w14:textId="77777777" w:rsidR="006A22A3" w:rsidRDefault="006A22A3" w:rsidP="006A22A3">
      <w:r>
        <w:t xml:space="preserve">            );</w:t>
      </w:r>
    </w:p>
    <w:p w14:paraId="54A49BA9" w14:textId="77777777" w:rsidR="006A22A3" w:rsidRDefault="006A22A3" w:rsidP="006A22A3">
      <w:r>
        <w:t xml:space="preserve">            a.onload = ()=&gt;h();</w:t>
      </w:r>
    </w:p>
    <w:p w14:paraId="49F481B4" w14:textId="77777777" w:rsidR="006A22A3" w:rsidRDefault="006A22A3" w:rsidP="006A22A3">
      <w:r>
        <w:t xml:space="preserve">            a.onerror = ()=&gt;{</w:t>
      </w:r>
    </w:p>
    <w:p w14:paraId="4420B207" w14:textId="77777777" w:rsidR="006A22A3" w:rsidRDefault="006A22A3" w:rsidP="006A22A3">
      <w:r>
        <w:t xml:space="preserve">                g();</w:t>
      </w:r>
    </w:p>
    <w:p w14:paraId="355A9601" w14:textId="77777777" w:rsidR="006A22A3" w:rsidRDefault="006A22A3" w:rsidP="006A22A3">
      <w:r>
        <w:t xml:space="preserve">                d(b)</w:t>
      </w:r>
    </w:p>
    <w:p w14:paraId="6F396792" w14:textId="77777777" w:rsidR="006A22A3" w:rsidRDefault="006A22A3" w:rsidP="006A22A3">
      <w:r>
        <w:t xml:space="preserve">            }</w:t>
      </w:r>
    </w:p>
    <w:p w14:paraId="0847499F" w14:textId="77777777" w:rsidR="006A22A3" w:rsidRDefault="006A22A3" w:rsidP="006A22A3">
      <w:r>
        <w:t xml:space="preserve">        }</w:t>
      </w:r>
    </w:p>
    <w:p w14:paraId="31E01CB9" w14:textId="77777777" w:rsidR="006A22A3" w:rsidRDefault="006A22A3" w:rsidP="006A22A3">
      <w:r>
        <w:t xml:space="preserve">        ;</w:t>
      </w:r>
    </w:p>
    <w:p w14:paraId="7DBAB560" w14:textId="77777777" w:rsidR="006A22A3" w:rsidRDefault="006A22A3" w:rsidP="006A22A3">
      <w:r>
        <w:t xml:space="preserve">        _.Wl = function(a, b) {</w:t>
      </w:r>
    </w:p>
    <w:p w14:paraId="7ECD31B6" w14:textId="77777777" w:rsidR="006A22A3" w:rsidRDefault="006A22A3" w:rsidP="006A22A3">
      <w:r>
        <w:t xml:space="preserve">            let c = !1</w:t>
      </w:r>
    </w:p>
    <w:p w14:paraId="20F90D7A" w14:textId="77777777" w:rsidR="006A22A3" w:rsidRDefault="006A22A3" w:rsidP="006A22A3">
      <w:r>
        <w:t xml:space="preserve">              , d = [];</w:t>
      </w:r>
    </w:p>
    <w:p w14:paraId="0D86CCA0" w14:textId="77777777" w:rsidR="006A22A3" w:rsidRDefault="006A22A3" w:rsidP="006A22A3">
      <w:r>
        <w:t xml:space="preserve">            for (let e = 0; e &lt; b.length; ++e) {</w:t>
      </w:r>
    </w:p>
    <w:p w14:paraId="0764DEA9" w14:textId="77777777" w:rsidR="006A22A3" w:rsidRDefault="006A22A3" w:rsidP="006A22A3">
      <w:r>
        <w:t xml:space="preserve">                const f = b[e];</w:t>
      </w:r>
    </w:p>
    <w:p w14:paraId="43BEA647" w14:textId="77777777" w:rsidR="006A22A3" w:rsidRDefault="006A22A3" w:rsidP="006A22A3">
      <w:r>
        <w:t xml:space="preserve">                a.ma[f] || (a.ma[f] = !0,</w:t>
      </w:r>
    </w:p>
    <w:p w14:paraId="03FDC411" w14:textId="77777777" w:rsidR="006A22A3" w:rsidRDefault="006A22A3" w:rsidP="006A22A3">
      <w:r>
        <w:t xml:space="preserve">                a.Ea.push(f),</w:t>
      </w:r>
    </w:p>
    <w:p w14:paraId="39578496" w14:textId="77777777" w:rsidR="006A22A3" w:rsidRDefault="006A22A3" w:rsidP="006A22A3">
      <w:r>
        <w:t xml:space="preserve">                c = !0,</w:t>
      </w:r>
    </w:p>
    <w:p w14:paraId="6D86421C" w14:textId="77777777" w:rsidR="006A22A3" w:rsidRDefault="006A22A3" w:rsidP="006A22A3">
      <w:r>
        <w:t xml:space="preserve">                d.push(f))</w:t>
      </w:r>
    </w:p>
    <w:p w14:paraId="52A32149" w14:textId="77777777" w:rsidR="006A22A3" w:rsidRDefault="006A22A3" w:rsidP="006A22A3">
      <w:r>
        <w:t xml:space="preserve">            }</w:t>
      </w:r>
    </w:p>
    <w:p w14:paraId="5740C3C3" w14:textId="77777777" w:rsidR="006A22A3" w:rsidRDefault="006A22A3" w:rsidP="006A22A3">
      <w:r>
        <w:t xml:space="preserve">            c &amp;&amp; (a.nb = !1)</w:t>
      </w:r>
    </w:p>
    <w:p w14:paraId="6AA2EC4D" w14:textId="77777777" w:rsidR="006A22A3" w:rsidRDefault="006A22A3" w:rsidP="006A22A3">
      <w:r>
        <w:t xml:space="preserve">        }</w:t>
      </w:r>
    </w:p>
    <w:p w14:paraId="0750255C" w14:textId="77777777" w:rsidR="006A22A3" w:rsidRDefault="006A22A3" w:rsidP="006A22A3">
      <w:r>
        <w:t xml:space="preserve">        ;</w:t>
      </w:r>
    </w:p>
    <w:p w14:paraId="28B5F6AA" w14:textId="77777777" w:rsidR="006A22A3" w:rsidRDefault="006A22A3" w:rsidP="006A22A3">
      <w:r>
        <w:t xml:space="preserve">        $ma = function(a, b) {</w:t>
      </w:r>
    </w:p>
    <w:p w14:paraId="67C4B318" w14:textId="77777777" w:rsidR="006A22A3" w:rsidRDefault="006A22A3" w:rsidP="006A22A3">
      <w:r>
        <w:t xml:space="preserve">            if (b.href || b.getAttribute("data-href"))</w:t>
      </w:r>
    </w:p>
    <w:p w14:paraId="001789AC" w14:textId="77777777" w:rsidR="006A22A3" w:rsidRDefault="006A22A3" w:rsidP="006A22A3">
      <w:r>
        <w:t xml:space="preserve">                if (b = b.href || b.getAttribute("data-href"),</w:t>
      </w:r>
    </w:p>
    <w:p w14:paraId="220938D1" w14:textId="77777777" w:rsidR="006A22A3" w:rsidRDefault="006A22A3" w:rsidP="006A22A3">
      <w:r>
        <w:t xml:space="preserve">                fca(b) &amp;&amp; !Zi(b).N.endsWith("_/js/")) {</w:t>
      </w:r>
    </w:p>
    <w:p w14:paraId="56D57FA5" w14:textId="77777777" w:rsidR="006A22A3" w:rsidRDefault="006A22A3" w:rsidP="006A22A3">
      <w:r>
        <w:t xml:space="preserve">                    b = Qha(Zi(b));</w:t>
      </w:r>
    </w:p>
    <w:p w14:paraId="578EBCA0" w14:textId="77777777" w:rsidR="006A22A3" w:rsidRDefault="006A22A3" w:rsidP="006A22A3">
      <w:r>
        <w:t xml:space="preserve">                    for (const c of b)</w:t>
      </w:r>
    </w:p>
    <w:p w14:paraId="19E71E3E" w14:textId="77777777" w:rsidR="006A22A3" w:rsidRDefault="006A22A3" w:rsidP="006A22A3">
      <w:r>
        <w:t xml:space="preserve">                        a.Pa.includes(c) || a.Pa.push(c)</w:t>
      </w:r>
    </w:p>
    <w:p w14:paraId="527FFB60" w14:textId="77777777" w:rsidR="006A22A3" w:rsidRDefault="006A22A3" w:rsidP="006A22A3">
      <w:r>
        <w:t xml:space="preserve">                }</w:t>
      </w:r>
    </w:p>
    <w:p w14:paraId="12DB7D53" w14:textId="77777777" w:rsidR="006A22A3" w:rsidRDefault="006A22A3" w:rsidP="006A22A3">
      <w:r>
        <w:t xml:space="preserve">        }</w:t>
      </w:r>
    </w:p>
    <w:p w14:paraId="09639EC4" w14:textId="77777777" w:rsidR="006A22A3" w:rsidRDefault="006A22A3" w:rsidP="006A22A3">
      <w:r>
        <w:t xml:space="preserve">        ;</w:t>
      </w:r>
    </w:p>
    <w:p w14:paraId="4DCE6EDD" w14:textId="77777777" w:rsidR="006A22A3" w:rsidRDefault="006A22A3" w:rsidP="006A22A3">
      <w:r>
        <w:t xml:space="preserve">        ana = function(a) {</w:t>
      </w:r>
    </w:p>
    <w:p w14:paraId="037FEDD4" w14:textId="77777777" w:rsidR="006A22A3" w:rsidRDefault="006A22A3" w:rsidP="006A22A3">
      <w:r>
        <w:t xml:space="preserve">            for (const b of document.getElementsByTagName("style"))</w:t>
      </w:r>
    </w:p>
    <w:p w14:paraId="5DD393D0" w14:textId="77777777" w:rsidR="006A22A3" w:rsidRDefault="006A22A3" w:rsidP="006A22A3">
      <w:r>
        <w:t xml:space="preserve">                $ma(a, b);</w:t>
      </w:r>
    </w:p>
    <w:p w14:paraId="18DA7C70" w14:textId="77777777" w:rsidR="006A22A3" w:rsidRDefault="006A22A3" w:rsidP="006A22A3">
      <w:r>
        <w:t xml:space="preserve">            for (const b of document.getElementsByTagName("link"))</w:t>
      </w:r>
    </w:p>
    <w:p w14:paraId="10E4A16B" w14:textId="77777777" w:rsidR="006A22A3" w:rsidRDefault="006A22A3" w:rsidP="006A22A3">
      <w:r>
        <w:t xml:space="preserve">                $ma(a, b)</w:t>
      </w:r>
    </w:p>
    <w:p w14:paraId="2E113959" w14:textId="77777777" w:rsidR="006A22A3" w:rsidRDefault="006A22A3" w:rsidP="006A22A3">
      <w:r>
        <w:t xml:space="preserve">        }</w:t>
      </w:r>
    </w:p>
    <w:p w14:paraId="65D1DD00" w14:textId="77777777" w:rsidR="006A22A3" w:rsidRDefault="006A22A3" w:rsidP="006A22A3">
      <w:r>
        <w:t xml:space="preserve">        ;</w:t>
      </w:r>
    </w:p>
    <w:p w14:paraId="3F1848C1" w14:textId="77777777" w:rsidR="006A22A3" w:rsidRDefault="006A22A3" w:rsidP="006A22A3">
      <w:r>
        <w:t xml:space="preserve">        bna = function(a, b) {</w:t>
      </w:r>
    </w:p>
    <w:p w14:paraId="21ABE257" w14:textId="77777777" w:rsidR="006A22A3" w:rsidRDefault="006A22A3" w:rsidP="006A22A3">
      <w:r>
        <w:t xml:space="preserve">            return b.filter(c=&gt;!a.ma[c])</w:t>
      </w:r>
    </w:p>
    <w:p w14:paraId="5A16EF5B" w14:textId="77777777" w:rsidR="006A22A3" w:rsidRDefault="006A22A3" w:rsidP="006A22A3">
      <w:r>
        <w:t xml:space="preserve">        }</w:t>
      </w:r>
    </w:p>
    <w:p w14:paraId="3CE96866" w14:textId="77777777" w:rsidR="006A22A3" w:rsidRDefault="006A22A3" w:rsidP="006A22A3">
      <w:r>
        <w:t xml:space="preserve">        ;</w:t>
      </w:r>
    </w:p>
    <w:p w14:paraId="6156F1EF" w14:textId="77777777" w:rsidR="006A22A3" w:rsidRDefault="006A22A3" w:rsidP="006A22A3">
      <w:r>
        <w:t xml:space="preserve">        _.Xl = function(a, b, c, d) {</w:t>
      </w:r>
    </w:p>
    <w:p w14:paraId="5F8C58B4" w14:textId="77777777" w:rsidR="006A22A3" w:rsidRDefault="006A22A3" w:rsidP="006A22A3">
      <w:r>
        <w:t xml:space="preserve">            if (a.W)</w:t>
      </w:r>
    </w:p>
    <w:p w14:paraId="2633ED66" w14:textId="77777777" w:rsidR="006A22A3" w:rsidRDefault="006A22A3" w:rsidP="006A22A3">
      <w:r>
        <w:t xml:space="preserve">                return a.W.then(()=&gt;{</w:t>
      </w:r>
    </w:p>
    <w:p w14:paraId="31272D22" w14:textId="77777777" w:rsidR="006A22A3" w:rsidRDefault="006A22A3" w:rsidP="006A22A3">
      <w:r>
        <w:t xml:space="preserve">                    _.Xl(a, b, c, d)</w:t>
      </w:r>
    </w:p>
    <w:p w14:paraId="46FB4B57" w14:textId="77777777" w:rsidR="006A22A3" w:rsidRDefault="006A22A3" w:rsidP="006A22A3">
      <w:r>
        <w:t xml:space="preserve">                }</w:t>
      </w:r>
    </w:p>
    <w:p w14:paraId="31862837" w14:textId="77777777" w:rsidR="006A22A3" w:rsidRDefault="006A22A3" w:rsidP="006A22A3">
      <w:r>
        <w:t xml:space="preserve">                ),</w:t>
      </w:r>
    </w:p>
    <w:p w14:paraId="02C19722" w14:textId="77777777" w:rsidR="006A22A3" w:rsidRDefault="006A22A3" w:rsidP="006A22A3">
      <w:r>
        <w:t xml:space="preserve">                !0;</w:t>
      </w:r>
    </w:p>
    <w:p w14:paraId="57CF9BF6" w14:textId="77777777" w:rsidR="006A22A3" w:rsidRDefault="006A22A3" w:rsidP="006A22A3">
      <w:r>
        <w:t xml:space="preserve">            if (!a.tb) {</w:t>
      </w:r>
    </w:p>
    <w:p w14:paraId="529F1771" w14:textId="77777777" w:rsidR="006A22A3" w:rsidRDefault="006A22A3" w:rsidP="006A22A3">
      <w:r>
        <w:t xml:space="preserve">                const f = [];</w:t>
      </w:r>
    </w:p>
    <w:p w14:paraId="3C532A2F" w14:textId="77777777" w:rsidR="006A22A3" w:rsidRDefault="006A22A3" w:rsidP="006A22A3">
      <w:r>
        <w:t xml:space="preserve">                var e = Object.assign({}, a.ma);</w:t>
      </w:r>
    </w:p>
    <w:p w14:paraId="5D8628A3" w14:textId="77777777" w:rsidR="006A22A3" w:rsidRDefault="006A22A3" w:rsidP="006A22A3">
      <w:r>
        <w:t xml:space="preserve">                cna(a, b, g=&gt;{</w:t>
      </w:r>
    </w:p>
    <w:p w14:paraId="7ED1CDB4" w14:textId="77777777" w:rsidR="006A22A3" w:rsidRDefault="006A22A3" w:rsidP="006A22A3">
      <w:r>
        <w:t xml:space="preserve">                    f.push(g.getId())</w:t>
      </w:r>
    </w:p>
    <w:p w14:paraId="51CD6016" w14:textId="77777777" w:rsidR="006A22A3" w:rsidRDefault="006A22A3" w:rsidP="006A22A3">
      <w:r>
        <w:t xml:space="preserve">                }</w:t>
      </w:r>
    </w:p>
    <w:p w14:paraId="4EEC02D5" w14:textId="77777777" w:rsidR="006A22A3" w:rsidRDefault="006A22A3" w:rsidP="006A22A3">
      <w:r>
        <w:t xml:space="preserve">                , d, g=&gt;!g.H, e);</w:t>
      </w:r>
    </w:p>
    <w:p w14:paraId="4F359339" w14:textId="77777777" w:rsidR="006A22A3" w:rsidRDefault="006A22A3" w:rsidP="006A22A3">
      <w:r>
        <w:t xml:space="preserve">                b = f</w:t>
      </w:r>
    </w:p>
    <w:p w14:paraId="555DD67C" w14:textId="77777777" w:rsidR="006A22A3" w:rsidRDefault="006A22A3" w:rsidP="006A22A3">
      <w:r>
        <w:t xml:space="preserve">            }</w:t>
      </w:r>
    </w:p>
    <w:p w14:paraId="0BFA38A7" w14:textId="77777777" w:rsidR="006A22A3" w:rsidRDefault="006A22A3" w:rsidP="006A22A3">
      <w:r>
        <w:t xml:space="preserve">            for (e = 0; e &lt; b.length; ) {</w:t>
      </w:r>
    </w:p>
    <w:p w14:paraId="195C1DD6" w14:textId="77777777" w:rsidR="006A22A3" w:rsidRDefault="006A22A3" w:rsidP="006A22A3">
      <w:r>
        <w:t xml:space="preserve">                let f = b.length - e</w:t>
      </w:r>
    </w:p>
    <w:p w14:paraId="7DF152EF" w14:textId="77777777" w:rsidR="006A22A3" w:rsidRDefault="006A22A3" w:rsidP="006A22A3">
      <w:r>
        <w:t xml:space="preserve">                  , g = 0 == e ? b : b.slice(e, b.length)</w:t>
      </w:r>
    </w:p>
    <w:p w14:paraId="2E07A3DF" w14:textId="77777777" w:rsidR="006A22A3" w:rsidRDefault="006A22A3" w:rsidP="006A22A3">
      <w:r>
        <w:t xml:space="preserve">                  , h = dna(a, g, d)</w:t>
      </w:r>
    </w:p>
    <w:p w14:paraId="76265E07" w14:textId="77777777" w:rsidR="006A22A3" w:rsidRDefault="006A22A3" w:rsidP="006A22A3">
      <w:r>
        <w:t xml:space="preserve">                  , k = _.gd(h).toString();</w:t>
      </w:r>
    </w:p>
    <w:p w14:paraId="38F21F57" w14:textId="77777777" w:rsidR="006A22A3" w:rsidRDefault="006A22A3" w:rsidP="006A22A3">
      <w:r>
        <w:t xml:space="preserve">                for (; k.length &gt; a.vx; )</w:t>
      </w:r>
    </w:p>
    <w:p w14:paraId="3BA91C8E" w14:textId="77777777" w:rsidR="006A22A3" w:rsidRDefault="006A22A3" w:rsidP="006A22A3">
      <w:r>
        <w:t xml:space="preserve">                    if (1 &lt; f)</w:t>
      </w:r>
    </w:p>
    <w:p w14:paraId="61B94628" w14:textId="77777777" w:rsidR="006A22A3" w:rsidRDefault="006A22A3" w:rsidP="006A22A3">
      <w:r>
        <w:t xml:space="preserve">                        f -= Math.ceil((k.length - a.vx) / 6),</w:t>
      </w:r>
    </w:p>
    <w:p w14:paraId="1BC54CD1" w14:textId="77777777" w:rsidR="006A22A3" w:rsidRDefault="006A22A3" w:rsidP="006A22A3">
      <w:r>
        <w:t xml:space="preserve">                        f = Math.max(f, 1),</w:t>
      </w:r>
    </w:p>
    <w:p w14:paraId="7B20B10F" w14:textId="77777777" w:rsidR="006A22A3" w:rsidRDefault="006A22A3" w:rsidP="006A22A3">
      <w:r>
        <w:t xml:space="preserve">                        g = b.slice(e, e + f),</w:t>
      </w:r>
    </w:p>
    <w:p w14:paraId="30358310" w14:textId="77777777" w:rsidR="006A22A3" w:rsidRDefault="006A22A3" w:rsidP="006A22A3">
      <w:r>
        <w:t xml:space="preserve">                        h = dna(a, g, d),</w:t>
      </w:r>
    </w:p>
    <w:p w14:paraId="0FF1C4F9" w14:textId="77777777" w:rsidR="006A22A3" w:rsidRDefault="006A22A3" w:rsidP="006A22A3">
      <w:r>
        <w:t xml:space="preserve">                        k = _.gd(h).toString();</w:t>
      </w:r>
    </w:p>
    <w:p w14:paraId="491E34DC" w14:textId="77777777" w:rsidR="006A22A3" w:rsidRDefault="006A22A3" w:rsidP="006A22A3">
      <w:r>
        <w:t xml:space="preserve">                    else</w:t>
      </w:r>
    </w:p>
    <w:p w14:paraId="26DEC2CD" w14:textId="77777777" w:rsidR="006A22A3" w:rsidRDefault="006A22A3" w:rsidP="006A22A3">
      <w:r>
        <w:t xml:space="preserve">                        return a.tb ? (a.tb = !1,</w:t>
      </w:r>
    </w:p>
    <w:p w14:paraId="4AE3F502" w14:textId="77777777" w:rsidR="006A22A3" w:rsidRDefault="006A22A3" w:rsidP="006A22A3">
      <w:r>
        <w:t xml:space="preserve">                        a.W = ena(a).then(m=&gt;{</w:t>
      </w:r>
    </w:p>
    <w:p w14:paraId="263B32F5" w14:textId="77777777" w:rsidR="006A22A3" w:rsidRDefault="006A22A3" w:rsidP="006A22A3">
      <w:r>
        <w:t xml:space="preserve">                            fna(a, m, d)</w:t>
      </w:r>
    </w:p>
    <w:p w14:paraId="481EA3B1" w14:textId="77777777" w:rsidR="006A22A3" w:rsidRDefault="006A22A3" w:rsidP="006A22A3">
      <w:r>
        <w:t xml:space="preserve">                        }</w:t>
      </w:r>
    </w:p>
    <w:p w14:paraId="5A7A8A1A" w14:textId="77777777" w:rsidR="006A22A3" w:rsidRDefault="006A22A3" w:rsidP="006A22A3">
      <w:r>
        <w:t xml:space="preserve">                        ),</w:t>
      </w:r>
    </w:p>
    <w:p w14:paraId="2A10E841" w14:textId="77777777" w:rsidR="006A22A3" w:rsidRDefault="006A22A3" w:rsidP="006A22A3">
      <w:r>
        <w:t xml:space="preserve">                        _.Xl(a, b.slice(e), c, d)) : !1;</w:t>
      </w:r>
    </w:p>
    <w:p w14:paraId="65AAD329" w14:textId="77777777" w:rsidR="006A22A3" w:rsidRDefault="006A22A3" w:rsidP="006A22A3">
      <w:r>
        <w:t xml:space="preserve">                e += f;</w:t>
      </w:r>
    </w:p>
    <w:p w14:paraId="6573CC05" w14:textId="77777777" w:rsidR="006A22A3" w:rsidRDefault="006A22A3" w:rsidP="006A22A3">
      <w:r>
        <w:t xml:space="preserve">                a.tb ? c(h, g) : c(h, g, e === b.length ? b : [])</w:t>
      </w:r>
    </w:p>
    <w:p w14:paraId="2666CCE3" w14:textId="77777777" w:rsidR="006A22A3" w:rsidRDefault="006A22A3" w:rsidP="006A22A3">
      <w:r>
        <w:t xml:space="preserve">            }</w:t>
      </w:r>
    </w:p>
    <w:p w14:paraId="50CED79D" w14:textId="77777777" w:rsidR="006A22A3" w:rsidRDefault="006A22A3" w:rsidP="006A22A3">
      <w:r>
        <w:t xml:space="preserve">            return !0</w:t>
      </w:r>
    </w:p>
    <w:p w14:paraId="2A326FE3" w14:textId="77777777" w:rsidR="006A22A3" w:rsidRDefault="006A22A3" w:rsidP="006A22A3">
      <w:r>
        <w:t xml:space="preserve">        }</w:t>
      </w:r>
    </w:p>
    <w:p w14:paraId="6BFB26BD" w14:textId="77777777" w:rsidR="006A22A3" w:rsidRDefault="006A22A3" w:rsidP="006A22A3">
      <w:r>
        <w:t xml:space="preserve">        ;</w:t>
      </w:r>
    </w:p>
    <w:p w14:paraId="1D0A013F" w14:textId="77777777" w:rsidR="006A22A3" w:rsidRDefault="006A22A3" w:rsidP="006A22A3">
      <w:r>
        <w:t xml:space="preserve">        gna = function(a) {</w:t>
      </w:r>
    </w:p>
    <w:p w14:paraId="23DE869C" w14:textId="77777777" w:rsidR="006A22A3" w:rsidRDefault="006A22A3" w:rsidP="006A22A3">
      <w:r>
        <w:t xml:space="preserve">            a.nb || (a.nb = !0,</w:t>
      </w:r>
    </w:p>
    <w:p w14:paraId="2ADED568" w14:textId="77777777" w:rsidR="006A22A3" w:rsidRDefault="006A22A3" w:rsidP="006A22A3">
      <w:r>
        <w:t xml:space="preserve">            a.Ea.sort());</w:t>
      </w:r>
    </w:p>
    <w:p w14:paraId="41ADBC3D" w14:textId="77777777" w:rsidR="006A22A3" w:rsidRDefault="006A22A3" w:rsidP="006A22A3">
      <w:r>
        <w:t xml:space="preserve">            return a.Ea</w:t>
      </w:r>
    </w:p>
    <w:p w14:paraId="411B589C" w14:textId="77777777" w:rsidR="006A22A3" w:rsidRDefault="006A22A3" w:rsidP="006A22A3">
      <w:r>
        <w:t xml:space="preserve">        }</w:t>
      </w:r>
    </w:p>
    <w:p w14:paraId="51233A74" w14:textId="77777777" w:rsidR="006A22A3" w:rsidRDefault="006A22A3" w:rsidP="006A22A3">
      <w:r>
        <w:t xml:space="preserve">        ;</w:t>
      </w:r>
    </w:p>
    <w:p w14:paraId="4F864F8D" w14:textId="77777777" w:rsidR="006A22A3" w:rsidRDefault="006A22A3" w:rsidP="006A22A3">
      <w:r>
        <w:t xml:space="preserve">        hna = function(a) {</w:t>
      </w:r>
    </w:p>
    <w:p w14:paraId="6EA6C523" w14:textId="77777777" w:rsidR="006A22A3" w:rsidRDefault="006A22A3" w:rsidP="006A22A3">
      <w:r>
        <w:t xml:space="preserve">            a = a.Pa;</w:t>
      </w:r>
    </w:p>
    <w:p w14:paraId="0EE5C5A8" w14:textId="77777777" w:rsidR="006A22A3" w:rsidRDefault="006A22A3" w:rsidP="006A22A3">
      <w:r>
        <w:t xml:space="preserve">            a.sort();</w:t>
      </w:r>
    </w:p>
    <w:p w14:paraId="1FDC6DEA" w14:textId="77777777" w:rsidR="006A22A3" w:rsidRDefault="006A22A3" w:rsidP="006A22A3">
      <w:r>
        <w:t xml:space="preserve">            return a</w:t>
      </w:r>
    </w:p>
    <w:p w14:paraId="6671601B" w14:textId="77777777" w:rsidR="006A22A3" w:rsidRDefault="006A22A3" w:rsidP="006A22A3">
      <w:r>
        <w:t xml:space="preserve">        }</w:t>
      </w:r>
    </w:p>
    <w:p w14:paraId="2680CB32" w14:textId="77777777" w:rsidR="006A22A3" w:rsidRDefault="006A22A3" w:rsidP="006A22A3">
      <w:r>
        <w:t xml:space="preserve">        ;</w:t>
      </w:r>
    </w:p>
    <w:p w14:paraId="35FFF968" w14:textId="77777777" w:rsidR="006A22A3" w:rsidRDefault="006A22A3" w:rsidP="006A22A3">
      <w:r>
        <w:t xml:space="preserve">        dna = function(a, b, c) {</w:t>
      </w:r>
    </w:p>
    <w:p w14:paraId="380FE61F" w14:textId="77777777" w:rsidR="006A22A3" w:rsidRDefault="006A22A3" w:rsidP="006A22A3">
      <w:r>
        <w:t xml:space="preserve">            return a.tb ? Uma(a.Ba, b, {</w:t>
      </w:r>
    </w:p>
    <w:p w14:paraId="54FBF6D9" w14:textId="77777777" w:rsidR="006A22A3" w:rsidRDefault="006A22A3" w:rsidP="006A22A3">
      <w:r>
        <w:t xml:space="preserve">                cssRowKey: a.Ib,</w:t>
      </w:r>
    </w:p>
    <w:p w14:paraId="6139B686" w14:textId="77777777" w:rsidR="006A22A3" w:rsidRDefault="006A22A3" w:rsidP="006A22A3">
      <w:r>
        <w:t xml:space="preserve">                Ft: a.yb,</w:t>
      </w:r>
    </w:p>
    <w:p w14:paraId="7E1C2EC2" w14:textId="77777777" w:rsidR="006A22A3" w:rsidRDefault="006A22A3" w:rsidP="006A22A3">
      <w:r>
        <w:t xml:space="preserve">                Qt: c,</w:t>
      </w:r>
    </w:p>
    <w:p w14:paraId="1A3AC0E4" w14:textId="77777777" w:rsidR="006A22A3" w:rsidRDefault="006A22A3" w:rsidP="006A22A3">
      <w:r>
        <w:t xml:space="preserve">                RQ: gna(a),</w:t>
      </w:r>
    </w:p>
    <w:p w14:paraId="5B069A68" w14:textId="77777777" w:rsidR="006A22A3" w:rsidRDefault="006A22A3" w:rsidP="006A22A3">
      <w:r>
        <w:t xml:space="preserve">                BK: hna(a)</w:t>
      </w:r>
    </w:p>
    <w:p w14:paraId="275E6EBC" w14:textId="77777777" w:rsidR="006A22A3" w:rsidRDefault="006A22A3" w:rsidP="006A22A3">
      <w:r>
        <w:t xml:space="preserve">            }) : Tma(a.Ba, b, {</w:t>
      </w:r>
    </w:p>
    <w:p w14:paraId="6CCAEBCD" w14:textId="77777777" w:rsidR="006A22A3" w:rsidRDefault="006A22A3" w:rsidP="006A22A3">
      <w:r>
        <w:t xml:space="preserve">                cssRowKey: a.Ib,</w:t>
      </w:r>
    </w:p>
    <w:p w14:paraId="3FC4F894" w14:textId="77777777" w:rsidR="006A22A3" w:rsidRDefault="006A22A3" w:rsidP="006A22A3">
      <w:r>
        <w:t xml:space="preserve">                Ft: a.yb,</w:t>
      </w:r>
    </w:p>
    <w:p w14:paraId="02812F32" w14:textId="77777777" w:rsidR="006A22A3" w:rsidRDefault="006A22A3" w:rsidP="006A22A3">
      <w:r>
        <w:t xml:space="preserve">                RQ: gna(a),</w:t>
      </w:r>
    </w:p>
    <w:p w14:paraId="30FC3415" w14:textId="77777777" w:rsidR="006A22A3" w:rsidRDefault="006A22A3" w:rsidP="006A22A3">
      <w:r>
        <w:t xml:space="preserve">                BK: hna(a)</w:t>
      </w:r>
    </w:p>
    <w:p w14:paraId="5666D5D5" w14:textId="77777777" w:rsidR="006A22A3" w:rsidRDefault="006A22A3" w:rsidP="006A22A3">
      <w:r>
        <w:t xml:space="preserve">            })</w:t>
      </w:r>
    </w:p>
    <w:p w14:paraId="422632CE" w14:textId="77777777" w:rsidR="006A22A3" w:rsidRDefault="006A22A3" w:rsidP="006A22A3">
      <w:r>
        <w:t xml:space="preserve">        }</w:t>
      </w:r>
    </w:p>
    <w:p w14:paraId="4E77EE4A" w14:textId="77777777" w:rsidR="006A22A3" w:rsidRDefault="006A22A3" w:rsidP="006A22A3">
      <w:r>
        <w:t xml:space="preserve">        ;</w:t>
      </w:r>
    </w:p>
    <w:p w14:paraId="69FD6479" w14:textId="77777777" w:rsidR="006A22A3" w:rsidRDefault="006A22A3" w:rsidP="006A22A3">
      <w:r>
        <w:t xml:space="preserve">        _.ina = function(a, b) {</w:t>
      </w:r>
    </w:p>
    <w:p w14:paraId="39045CC2" w14:textId="77777777" w:rsidR="006A22A3" w:rsidRDefault="006A22A3" w:rsidP="006A22A3">
      <w:r>
        <w:t xml:space="preserve">            let c = [];</w:t>
      </w:r>
    </w:p>
    <w:p w14:paraId="77676068" w14:textId="77777777" w:rsidR="006A22A3" w:rsidRDefault="006A22A3" w:rsidP="006A22A3">
      <w:r>
        <w:t xml:space="preserve">            for (let d = 0; d &lt; b.length; ++d) {</w:t>
      </w:r>
    </w:p>
    <w:p w14:paraId="53EA5F21" w14:textId="77777777" w:rsidR="006A22A3" w:rsidRDefault="006A22A3" w:rsidP="006A22A3">
      <w:r>
        <w:t xml:space="preserve">                const e = b[d];</w:t>
      </w:r>
    </w:p>
    <w:p w14:paraId="61505DD0" w14:textId="77777777" w:rsidR="006A22A3" w:rsidRDefault="006A22A3" w:rsidP="006A22A3">
      <w:r>
        <w:t xml:space="preserve">                a.ma[e] &amp;&amp; (delete a.ma[e],</w:t>
      </w:r>
    </w:p>
    <w:p w14:paraId="632BD2D2" w14:textId="77777777" w:rsidR="006A22A3" w:rsidRDefault="006A22A3" w:rsidP="006A22A3">
      <w:r>
        <w:t xml:space="preserve">                _.ra(a.Ea, e),</w:t>
      </w:r>
    </w:p>
    <w:p w14:paraId="2343AF76" w14:textId="77777777" w:rsidR="006A22A3" w:rsidRDefault="006A22A3" w:rsidP="006A22A3">
      <w:r>
        <w:t xml:space="preserve">                c.push(e))</w:t>
      </w:r>
    </w:p>
    <w:p w14:paraId="76AF0E4B" w14:textId="77777777" w:rsidR="006A22A3" w:rsidRDefault="006A22A3" w:rsidP="006A22A3">
      <w:r>
        <w:t xml:space="preserve">            }</w:t>
      </w:r>
    </w:p>
    <w:p w14:paraId="34C43793" w14:textId="77777777" w:rsidR="006A22A3" w:rsidRDefault="006A22A3" w:rsidP="006A22A3">
      <w:r>
        <w:t xml:space="preserve">        }</w:t>
      </w:r>
    </w:p>
    <w:p w14:paraId="6694E4A2" w14:textId="77777777" w:rsidR="006A22A3" w:rsidRDefault="006A22A3" w:rsidP="006A22A3">
      <w:r>
        <w:t xml:space="preserve">        ;</w:t>
      </w:r>
    </w:p>
    <w:p w14:paraId="7913F9B5" w14:textId="77777777" w:rsidR="006A22A3" w:rsidRDefault="006A22A3" w:rsidP="006A22A3">
      <w:r>
        <w:t xml:space="preserve">        cna = function(a, b, c, d, e, f={}) {</w:t>
      </w:r>
    </w:p>
    <w:p w14:paraId="0E5F9350" w14:textId="77777777" w:rsidR="006A22A3" w:rsidRDefault="006A22A3" w:rsidP="006A22A3">
      <w:r>
        <w:t xml:space="preserve">            const g = _.Ga();</w:t>
      </w:r>
    </w:p>
    <w:p w14:paraId="03A30F9A" w14:textId="77777777" w:rsidR="006A22A3" w:rsidRDefault="006A22A3" w:rsidP="006A22A3">
      <w:r>
        <w:t xml:space="preserve">            for (let h of b) {</w:t>
      </w:r>
    </w:p>
    <w:p w14:paraId="219A2884" w14:textId="77777777" w:rsidR="006A22A3" w:rsidRDefault="006A22A3" w:rsidP="006A22A3">
      <w:r>
        <w:t xml:space="preserve">                b = g.jm(h);</w:t>
      </w:r>
    </w:p>
    <w:p w14:paraId="321111D1" w14:textId="77777777" w:rsidR="006A22A3" w:rsidRDefault="006A22A3" w:rsidP="006A22A3">
      <w:r>
        <w:t xml:space="preserve">                if (f[h] || e &amp;&amp; !e(b))</w:t>
      </w:r>
    </w:p>
    <w:p w14:paraId="53E54BCD" w14:textId="77777777" w:rsidR="006A22A3" w:rsidRDefault="006A22A3" w:rsidP="006A22A3">
      <w:r>
        <w:t xml:space="preserve">                    continue;</w:t>
      </w:r>
    </w:p>
    <w:p w14:paraId="1E99DF40" w14:textId="77777777" w:rsidR="006A22A3" w:rsidRDefault="006A22A3" w:rsidP="006A22A3">
      <w:r>
        <w:t xml:space="preserve">                f[h] = !0;</w:t>
      </w:r>
    </w:p>
    <w:p w14:paraId="101663AF" w14:textId="77777777" w:rsidR="006A22A3" w:rsidRDefault="006A22A3" w:rsidP="006A22A3">
      <w:r>
        <w:t xml:space="preserve">                let k = b.N || [];</w:t>
      </w:r>
    </w:p>
    <w:p w14:paraId="45FAE45A" w14:textId="77777777" w:rsidR="006A22A3" w:rsidRDefault="006A22A3" w:rsidP="006A22A3">
      <w:r>
        <w:t xml:space="preserve">                if (d) {</w:t>
      </w:r>
    </w:p>
    <w:p w14:paraId="451717E1" w14:textId="77777777" w:rsidR="006A22A3" w:rsidRDefault="006A22A3" w:rsidP="006A22A3">
      <w:r>
        <w:t xml:space="preserve">                    let m = [];</w:t>
      </w:r>
    </w:p>
    <w:p w14:paraId="21FBDBA5" w14:textId="77777777" w:rsidR="006A22A3" w:rsidRDefault="006A22A3" w:rsidP="006A22A3">
      <w:r>
        <w:t xml:space="preserve">                    d[h] &amp;&amp; (m = Object.keys(d[h]));</w:t>
      </w:r>
    </w:p>
    <w:p w14:paraId="562618AA" w14:textId="77777777" w:rsidR="006A22A3" w:rsidRDefault="006A22A3" w:rsidP="006A22A3">
      <w:r>
        <w:t xml:space="preserve">                    k = k.concat(m)</w:t>
      </w:r>
    </w:p>
    <w:p w14:paraId="0E8D15CA" w14:textId="77777777" w:rsidR="006A22A3" w:rsidRDefault="006A22A3" w:rsidP="006A22A3">
      <w:r>
        <w:t xml:space="preserve">                }</w:t>
      </w:r>
    </w:p>
    <w:p w14:paraId="5589ACAA" w14:textId="77777777" w:rsidR="006A22A3" w:rsidRDefault="006A22A3" w:rsidP="006A22A3">
      <w:r>
        <w:t xml:space="preserve">                cna(a, k, c, d, e, f);</w:t>
      </w:r>
    </w:p>
    <w:p w14:paraId="1DB1DE23" w14:textId="77777777" w:rsidR="006A22A3" w:rsidRDefault="006A22A3" w:rsidP="006A22A3">
      <w:r>
        <w:t xml:space="preserve">                c(b)</w:t>
      </w:r>
    </w:p>
    <w:p w14:paraId="4BA3992A" w14:textId="77777777" w:rsidR="006A22A3" w:rsidRDefault="006A22A3" w:rsidP="006A22A3">
      <w:r>
        <w:t xml:space="preserve">            }</w:t>
      </w:r>
    </w:p>
    <w:p w14:paraId="5E37BFCA" w14:textId="77777777" w:rsidR="006A22A3" w:rsidRDefault="006A22A3" w:rsidP="006A22A3">
      <w:r>
        <w:t xml:space="preserve">        }</w:t>
      </w:r>
    </w:p>
    <w:p w14:paraId="1BC598ED" w14:textId="77777777" w:rsidR="006A22A3" w:rsidRDefault="006A22A3" w:rsidP="006A22A3">
      <w:r>
        <w:t xml:space="preserve">        ;</w:t>
      </w:r>
    </w:p>
    <w:p w14:paraId="06888F32" w14:textId="77777777" w:rsidR="006A22A3" w:rsidRDefault="006A22A3" w:rsidP="006A22A3">
      <w:r>
        <w:t xml:space="preserve">        ena = function(a) {</w:t>
      </w:r>
    </w:p>
    <w:p w14:paraId="3FEA3580" w14:textId="77777777" w:rsidR="006A22A3" w:rsidRDefault="006A22A3" w:rsidP="006A22A3">
      <w:r>
        <w:t xml:space="preserve">            a = a.Ba.clone();</w:t>
      </w:r>
    </w:p>
    <w:p w14:paraId="17133C28" w14:textId="77777777" w:rsidR="006A22A3" w:rsidRDefault="006A22A3" w:rsidP="006A22A3">
      <w:r>
        <w:t xml:space="preserve">            Tha(a);</w:t>
      </w:r>
    </w:p>
    <w:p w14:paraId="57F7770A" w14:textId="77777777" w:rsidR="006A22A3" w:rsidRDefault="006A22A3" w:rsidP="006A22A3">
      <w:r>
        <w:t xml:space="preserve">            Yi(a, "dg", null);</w:t>
      </w:r>
    </w:p>
    <w:p w14:paraId="4B9E906D" w14:textId="77777777" w:rsidR="006A22A3" w:rsidRDefault="006A22A3" w:rsidP="006A22A3">
      <w:r>
        <w:t xml:space="preserve">            Yi(a, "md", "1");</w:t>
      </w:r>
    </w:p>
    <w:p w14:paraId="1D177E9D" w14:textId="77777777" w:rsidR="006A22A3" w:rsidRDefault="006A22A3" w:rsidP="006A22A3">
      <w:r>
        <w:t xml:space="preserve">            return Wma(a.toString())</w:t>
      </w:r>
    </w:p>
    <w:p w14:paraId="29611EC9" w14:textId="77777777" w:rsidR="006A22A3" w:rsidRDefault="006A22A3" w:rsidP="006A22A3">
      <w:r>
        <w:t xml:space="preserve">        }</w:t>
      </w:r>
    </w:p>
    <w:p w14:paraId="0DE6BF04" w14:textId="77777777" w:rsidR="006A22A3" w:rsidRDefault="006A22A3" w:rsidP="006A22A3">
      <w:r>
        <w:t xml:space="preserve">        ;</w:t>
      </w:r>
    </w:p>
    <w:p w14:paraId="683AC68E" w14:textId="77777777" w:rsidR="006A22A3" w:rsidRDefault="006A22A3" w:rsidP="006A22A3">
      <w:r>
        <w:t xml:space="preserve">        fna = function(a, b, c) {</w:t>
      </w:r>
    </w:p>
    <w:p w14:paraId="31E02814" w14:textId="77777777" w:rsidR="006A22A3" w:rsidRDefault="006A22A3" w:rsidP="006A22A3">
      <w:r>
        <w:t xml:space="preserve">            _.Ga().LE((b || {}).moduleGraph);</w:t>
      </w:r>
    </w:p>
    <w:p w14:paraId="7F6E4FB8" w14:textId="77777777" w:rsidR="006A22A3" w:rsidRDefault="006A22A3" w:rsidP="006A22A3">
      <w:r>
        <w:t xml:space="preserve">            cna(a, gna(a), d=&gt;{</w:t>
      </w:r>
    </w:p>
    <w:p w14:paraId="45F5387C" w14:textId="77777777" w:rsidR="006A22A3" w:rsidRDefault="006A22A3" w:rsidP="006A22A3">
      <w:r>
        <w:t xml:space="preserve">                _.Wl(a, [d.getId()])</w:t>
      </w:r>
    </w:p>
    <w:p w14:paraId="6B84C396" w14:textId="77777777" w:rsidR="006A22A3" w:rsidRDefault="006A22A3" w:rsidP="006A22A3">
      <w:r>
        <w:t xml:space="preserve">            }</w:t>
      </w:r>
    </w:p>
    <w:p w14:paraId="5F5049D3" w14:textId="77777777" w:rsidR="006A22A3" w:rsidRDefault="006A22A3" w:rsidP="006A22A3">
      <w:r>
        <w:t xml:space="preserve">            , c);</w:t>
      </w:r>
    </w:p>
    <w:p w14:paraId="262D1911" w14:textId="77777777" w:rsidR="006A22A3" w:rsidRDefault="006A22A3" w:rsidP="006A22A3">
      <w:r>
        <w:t xml:space="preserve">            a.W = null</w:t>
      </w:r>
    </w:p>
    <w:p w14:paraId="2B276CDB" w14:textId="77777777" w:rsidR="006A22A3" w:rsidRDefault="006A22A3" w:rsidP="006A22A3">
      <w:r>
        <w:t xml:space="preserve">        }</w:t>
      </w:r>
    </w:p>
    <w:p w14:paraId="2287D292" w14:textId="77777777" w:rsidR="006A22A3" w:rsidRDefault="006A22A3" w:rsidP="006A22A3">
      <w:r>
        <w:t xml:space="preserve">        ;</w:t>
      </w:r>
    </w:p>
    <w:p w14:paraId="4FA5E9AE" w14:textId="77777777" w:rsidR="006A22A3" w:rsidRDefault="006A22A3" w:rsidP="006A22A3">
      <w:r>
        <w:t xml:space="preserve">        _.Je = class {</w:t>
      </w:r>
    </w:p>
    <w:p w14:paraId="2B028C5B" w14:textId="77777777" w:rsidR="006A22A3" w:rsidRDefault="006A22A3" w:rsidP="006A22A3">
      <w:r>
        <w:t xml:space="preserve">            constructor(a, b, c, d=!1, e=!1) {</w:t>
      </w:r>
    </w:p>
    <w:p w14:paraId="1BCF583A" w14:textId="77777777" w:rsidR="006A22A3" w:rsidRDefault="006A22A3" w:rsidP="006A22A3">
      <w:r>
        <w:t xml:space="preserve">                this.Ba = Zi(_.gd(a).toString(), !0);</w:t>
      </w:r>
    </w:p>
    <w:p w14:paraId="7C786263" w14:textId="77777777" w:rsidR="006A22A3" w:rsidRDefault="006A22A3" w:rsidP="006A22A3">
      <w:r>
        <w:t xml:space="preserve">                this.Ib = b;</w:t>
      </w:r>
    </w:p>
    <w:p w14:paraId="31636E72" w14:textId="77777777" w:rsidR="006A22A3" w:rsidRDefault="006A22A3" w:rsidP="006A22A3">
      <w:r>
        <w:t xml:space="preserve">                this.yb = c;</w:t>
      </w:r>
    </w:p>
    <w:p w14:paraId="4E90D644" w14:textId="77777777" w:rsidR="006A22A3" w:rsidRDefault="006A22A3" w:rsidP="006A22A3">
      <w:r>
        <w:t xml:space="preserve">                this.tb = d;</w:t>
      </w:r>
    </w:p>
    <w:p w14:paraId="2578DA27" w14:textId="77777777" w:rsidR="006A22A3" w:rsidRDefault="006A22A3" w:rsidP="006A22A3">
      <w:r>
        <w:t xml:space="preserve">                this.ma = {};</w:t>
      </w:r>
    </w:p>
    <w:p w14:paraId="2855CFC7" w14:textId="77777777" w:rsidR="006A22A3" w:rsidRDefault="006A22A3" w:rsidP="006A22A3">
      <w:r>
        <w:t xml:space="preserve">                this.Sa = {};</w:t>
      </w:r>
    </w:p>
    <w:p w14:paraId="7F10D550" w14:textId="77777777" w:rsidR="006A22A3" w:rsidRDefault="006A22A3" w:rsidP="006A22A3">
      <w:r>
        <w:t xml:space="preserve">                this.Ea = [];</w:t>
      </w:r>
    </w:p>
    <w:p w14:paraId="43D45DF7" w14:textId="77777777" w:rsidR="006A22A3" w:rsidRDefault="006A22A3" w:rsidP="006A22A3">
      <w:r>
        <w:t xml:space="preserve">                this.nb = !0;</w:t>
      </w:r>
    </w:p>
    <w:p w14:paraId="4525A8F8" w14:textId="77777777" w:rsidR="006A22A3" w:rsidRDefault="006A22A3" w:rsidP="006A22A3">
      <w:r>
        <w:t xml:space="preserve">                this.Pa = (a = $i(this.Ba, "excm")) ? a.split(",") : [];</w:t>
      </w:r>
    </w:p>
    <w:p w14:paraId="50CFFC92" w14:textId="77777777" w:rsidR="006A22A3" w:rsidRDefault="006A22A3" w:rsidP="006A22A3">
      <w:r>
        <w:t xml:space="preserve">                this.rc = e;</w:t>
      </w:r>
    </w:p>
    <w:p w14:paraId="56195C02" w14:textId="77777777" w:rsidR="006A22A3" w:rsidRDefault="006A22A3" w:rsidP="006A22A3">
      <w:r>
        <w:t xml:space="preserve">                this.eB = !1;</w:t>
      </w:r>
    </w:p>
    <w:p w14:paraId="25EB92F1" w14:textId="77777777" w:rsidR="006A22A3" w:rsidRDefault="006A22A3" w:rsidP="006A22A3">
      <w:r>
        <w:t xml:space="preserve">                this.Ay = "anonymous";</w:t>
      </w:r>
    </w:p>
    <w:p w14:paraId="5970F5B3" w14:textId="77777777" w:rsidR="006A22A3" w:rsidRDefault="006A22A3" w:rsidP="006A22A3">
      <w:r>
        <w:t xml:space="preserve">                this.vx = 4043;</w:t>
      </w:r>
    </w:p>
    <w:p w14:paraId="5D8EBF2C" w14:textId="77777777" w:rsidR="006A22A3" w:rsidRDefault="006A22A3" w:rsidP="006A22A3">
      <w:r>
        <w:t xml:space="preserve">                this.Ma = document.head || document.documentElement;</w:t>
      </w:r>
    </w:p>
    <w:p w14:paraId="4848F172" w14:textId="77777777" w:rsidR="006A22A3" w:rsidRDefault="006A22A3" w:rsidP="006A22A3">
      <w:r>
        <w:t xml:space="preserve">                this.W = this.ua = null;</w:t>
      </w:r>
    </w:p>
    <w:p w14:paraId="316382EC" w14:textId="77777777" w:rsidR="006A22A3" w:rsidRDefault="006A22A3" w:rsidP="006A22A3">
      <w:r>
        <w:t xml:space="preserve">                this.oc = !0;</w:t>
      </w:r>
    </w:p>
    <w:p w14:paraId="51A26FC6" w14:textId="77777777" w:rsidR="006A22A3" w:rsidRDefault="006A22A3" w:rsidP="006A22A3">
      <w:r>
        <w:t xml:space="preserve">                this.Ch = null;</w:t>
      </w:r>
    </w:p>
    <w:p w14:paraId="5FA6E92D" w14:textId="77777777" w:rsidR="006A22A3" w:rsidRDefault="006A22A3" w:rsidP="006A22A3">
      <w:r>
        <w:t xml:space="preserve">                _.Wl(this, Qha(this.Ba));</w:t>
      </w:r>
    </w:p>
    <w:p w14:paraId="214C52EB" w14:textId="77777777" w:rsidR="006A22A3" w:rsidRDefault="006A22A3" w:rsidP="006A22A3">
      <w:r>
        <w:t xml:space="preserve">                this.QC = void 0;</w:t>
      </w:r>
    </w:p>
    <w:p w14:paraId="0815C69C" w14:textId="77777777" w:rsidR="006A22A3" w:rsidRDefault="006A22A3" w:rsidP="006A22A3">
      <w:r>
        <w:t xml:space="preserve">                this.Qa()</w:t>
      </w:r>
    </w:p>
    <w:p w14:paraId="4670FBDB" w14:textId="77777777" w:rsidR="006A22A3" w:rsidRDefault="006A22A3" w:rsidP="006A22A3">
      <w:r>
        <w:t xml:space="preserve">            }</w:t>
      </w:r>
    </w:p>
    <w:p w14:paraId="777AC856" w14:textId="77777777" w:rsidR="006A22A3" w:rsidRDefault="006A22A3" w:rsidP="006A22A3">
      <w:r>
        <w:t xml:space="preserve">            Xb(a, b, {Qt: c, NJ: d, Kba: e, a_: f}={}) {</w:t>
      </w:r>
    </w:p>
    <w:p w14:paraId="3C648BE5" w14:textId="77777777" w:rsidR="006A22A3" w:rsidRDefault="006A22A3" w:rsidP="006A22A3">
      <w:r>
        <w:t xml:space="preserve">                this.Sa = b;</w:t>
      </w:r>
    </w:p>
    <w:p w14:paraId="7857A562" w14:textId="77777777" w:rsidR="006A22A3" w:rsidRDefault="006A22A3" w:rsidP="006A22A3">
      <w:r>
        <w:t xml:space="preserve">                if (!a)</w:t>
      </w:r>
    </w:p>
    <w:p w14:paraId="55708E98" w14:textId="77777777" w:rsidR="006A22A3" w:rsidRDefault="006A22A3" w:rsidP="006A22A3">
      <w:r>
        <w:t xml:space="preserve">                    throw Error("Na");</w:t>
      </w:r>
    </w:p>
    <w:p w14:paraId="5A1B4FEF" w14:textId="77777777" w:rsidR="006A22A3" w:rsidRDefault="006A22A3" w:rsidP="006A22A3">
      <w:r>
        <w:t xml:space="preserve">                this.rc &amp;&amp; ana(this);</w:t>
      </w:r>
    </w:p>
    <w:p w14:paraId="64D6612F" w14:textId="77777777" w:rsidR="006A22A3" w:rsidRDefault="006A22A3" w:rsidP="006A22A3">
      <w:r>
        <w:t xml:space="preserve">                this.Ub(bna(this, a), c, d, e, f)</w:t>
      </w:r>
    </w:p>
    <w:p w14:paraId="0F5B2E5B" w14:textId="77777777" w:rsidR="006A22A3" w:rsidRDefault="006A22A3" w:rsidP="006A22A3">
      <w:r>
        <w:t xml:space="preserve">            }</w:t>
      </w:r>
    </w:p>
    <w:p w14:paraId="380E0A36" w14:textId="77777777" w:rsidR="006A22A3" w:rsidRDefault="006A22A3" w:rsidP="006A22A3">
      <w:r>
        <w:t xml:space="preserve">            Ub(a, b, c=()=&gt;{}</w:t>
      </w:r>
    </w:p>
    <w:p w14:paraId="0DAA9974" w14:textId="77777777" w:rsidR="006A22A3" w:rsidRDefault="006A22A3" w:rsidP="006A22A3">
      <w:r>
        <w:t xml:space="preserve">            , d=()=&gt;{}</w:t>
      </w:r>
    </w:p>
    <w:p w14:paraId="64CDB6D4" w14:textId="77777777" w:rsidR="006A22A3" w:rsidRDefault="006A22A3" w:rsidP="006A22A3">
      <w:r>
        <w:t xml:space="preserve">            ) {</w:t>
      </w:r>
    </w:p>
    <w:p w14:paraId="42EBCBFE" w14:textId="77777777" w:rsidR="006A22A3" w:rsidRDefault="006A22A3" w:rsidP="006A22A3">
      <w:r>
        <w:t xml:space="preserve">                _.Xl(this, a, (e,f,g=f)=&gt;{</w:t>
      </w:r>
    </w:p>
    <w:p w14:paraId="6AFD951B" w14:textId="77777777" w:rsidR="006A22A3" w:rsidRDefault="006A22A3" w:rsidP="006A22A3">
      <w:r>
        <w:t xml:space="preserve">                    this.load(e, f, c, d, g, b)</w:t>
      </w:r>
    </w:p>
    <w:p w14:paraId="1D4E11BD" w14:textId="77777777" w:rsidR="006A22A3" w:rsidRDefault="006A22A3" w:rsidP="006A22A3">
      <w:r>
        <w:t xml:space="preserve">                }</w:t>
      </w:r>
    </w:p>
    <w:p w14:paraId="570B4CE9" w14:textId="77777777" w:rsidR="006A22A3" w:rsidRDefault="006A22A3" w:rsidP="006A22A3">
      <w:r>
        <w:t xml:space="preserve">                , b) || c(-1)</w:t>
      </w:r>
    </w:p>
    <w:p w14:paraId="67926AE6" w14:textId="77777777" w:rsidR="006A22A3" w:rsidRDefault="006A22A3" w:rsidP="006A22A3">
      <w:r>
        <w:t xml:space="preserve">            }</w:t>
      </w:r>
    </w:p>
    <w:p w14:paraId="771BD4BD" w14:textId="77777777" w:rsidR="006A22A3" w:rsidRDefault="006A22A3" w:rsidP="006A22A3">
      <w:r>
        <w:t xml:space="preserve">            Qa() {}</w:t>
      </w:r>
    </w:p>
    <w:p w14:paraId="01BD590A" w14:textId="77777777" w:rsidR="006A22A3" w:rsidRDefault="006A22A3" w:rsidP="006A22A3">
      <w:r>
        <w:t xml:space="preserve">            load(a, b, c, d, e=b) {</w:t>
      </w:r>
    </w:p>
    <w:p w14:paraId="580D8A35" w14:textId="77777777" w:rsidR="006A22A3" w:rsidRDefault="006A22A3" w:rsidP="006A22A3">
      <w:r>
        <w:t xml:space="preserve">                const f = jna(a, this.eB, this.Ay, this.QC);</w:t>
      </w:r>
    </w:p>
    <w:p w14:paraId="1A7BE83A" w14:textId="77777777" w:rsidR="006A22A3" w:rsidRDefault="006A22A3" w:rsidP="006A22A3">
      <w:r>
        <w:t xml:space="preserve">                _.Wl(this, b);</w:t>
      </w:r>
    </w:p>
    <w:p w14:paraId="1E88C2CD" w14:textId="77777777" w:rsidR="006A22A3" w:rsidRDefault="006A22A3" w:rsidP="006A22A3">
      <w:r>
        <w:t xml:space="preserve">                this.ua = f;</w:t>
      </w:r>
    </w:p>
    <w:p w14:paraId="7FA6021E" w14:textId="77777777" w:rsidR="006A22A3" w:rsidRDefault="006A22A3" w:rsidP="006A22A3">
      <w:r>
        <w:t xml:space="preserve">                this.Ma.insertBefore(f, this.Ma.firstChild);</w:t>
      </w:r>
    </w:p>
    <w:p w14:paraId="1EAC3C53" w14:textId="77777777" w:rsidR="006A22A3" w:rsidRDefault="006A22A3" w:rsidP="006A22A3">
      <w:r>
        <w:t xml:space="preserve">                _.Zma(f, b, ()=&gt;{</w:t>
      </w:r>
    </w:p>
    <w:p w14:paraId="509306B5" w14:textId="77777777" w:rsidR="006A22A3" w:rsidRDefault="006A22A3" w:rsidP="006A22A3">
      <w:r>
        <w:t xml:space="preserve">                    f.parentElement.removeChild(f);</w:t>
      </w:r>
    </w:p>
    <w:p w14:paraId="33751D54" w14:textId="77777777" w:rsidR="006A22A3" w:rsidRDefault="006A22A3" w:rsidP="006A22A3">
      <w:r>
        <w:t xml:space="preserve">                    this.ua == f &amp;&amp; (this.ua = null);</w:t>
      </w:r>
    </w:p>
    <w:p w14:paraId="2EF2F59C" w14:textId="77777777" w:rsidR="006A22A3" w:rsidRDefault="006A22A3" w:rsidP="006A22A3">
      <w:r>
        <w:t xml:space="preserve">                    const g = new Set;</w:t>
      </w:r>
    </w:p>
    <w:p w14:paraId="39C53033" w14:textId="77777777" w:rsidR="006A22A3" w:rsidRDefault="006A22A3" w:rsidP="006A22A3">
      <w:r>
        <w:t xml:space="preserve">                    b.map(h=&gt;g.add(h));</w:t>
      </w:r>
    </w:p>
    <w:p w14:paraId="5CD6D5CA" w14:textId="77777777" w:rsidR="006A22A3" w:rsidRDefault="006A22A3" w:rsidP="006A22A3">
      <w:r>
        <w:t xml:space="preserve">                    for (const h in this.Sa)</w:t>
      </w:r>
    </w:p>
    <w:p w14:paraId="38D4883D" w14:textId="77777777" w:rsidR="006A22A3" w:rsidRDefault="006A22A3" w:rsidP="006A22A3">
      <w:r>
        <w:t xml:space="preserve">                        this.Sa[h].H &amp;&amp; g.add(h);</w:t>
      </w:r>
    </w:p>
    <w:p w14:paraId="4C7B6E8A" w14:textId="77777777" w:rsidR="006A22A3" w:rsidRDefault="006A22A3" w:rsidP="006A22A3">
      <w:r>
        <w:t xml:space="preserve">                    Array.from(g);</w:t>
      </w:r>
    </w:p>
    <w:p w14:paraId="364C90EE" w14:textId="77777777" w:rsidR="006A22A3" w:rsidRDefault="006A22A3" w:rsidP="006A22A3">
      <w:r>
        <w:t xml:space="preserve">                    d()</w:t>
      </w:r>
    </w:p>
    <w:p w14:paraId="3260CA69" w14:textId="77777777" w:rsidR="006A22A3" w:rsidRDefault="006A22A3" w:rsidP="006A22A3">
      <w:r>
        <w:t xml:space="preserve">                }</w:t>
      </w:r>
    </w:p>
    <w:p w14:paraId="4641F0B7" w14:textId="77777777" w:rsidR="006A22A3" w:rsidRDefault="006A22A3" w:rsidP="006A22A3">
      <w:r>
        <w:t xml:space="preserve">                , g=&gt;{</w:t>
      </w:r>
    </w:p>
    <w:p w14:paraId="6ABC7CC3" w14:textId="77777777" w:rsidR="006A22A3" w:rsidRDefault="006A22A3" w:rsidP="006A22A3">
      <w:r>
        <w:t xml:space="preserve">                    f.parentElement.removeChild(f);</w:t>
      </w:r>
    </w:p>
    <w:p w14:paraId="5C0B2E56" w14:textId="77777777" w:rsidR="006A22A3" w:rsidRDefault="006A22A3" w:rsidP="006A22A3">
      <w:r>
        <w:t xml:space="preserve">                    this.ua == f &amp;&amp; (this.ua = null);</w:t>
      </w:r>
    </w:p>
    <w:p w14:paraId="33FD8FDB" w14:textId="77777777" w:rsidR="006A22A3" w:rsidRDefault="006A22A3" w:rsidP="006A22A3">
      <w:r>
        <w:t xml:space="preserve">                    _.ina(this, g);</w:t>
      </w:r>
    </w:p>
    <w:p w14:paraId="21848CA4" w14:textId="77777777" w:rsidR="006A22A3" w:rsidRDefault="006A22A3" w:rsidP="006A22A3">
      <w:r>
        <w:t xml:space="preserve">                    this.W ? this.W.then(()=&gt;{</w:t>
      </w:r>
    </w:p>
    <w:p w14:paraId="75143F60" w14:textId="77777777" w:rsidR="006A22A3" w:rsidRDefault="006A22A3" w:rsidP="006A22A3">
      <w:r>
        <w:t xml:space="preserve">                        c(-1)</w:t>
      </w:r>
    </w:p>
    <w:p w14:paraId="24D030E0" w14:textId="77777777" w:rsidR="006A22A3" w:rsidRDefault="006A22A3" w:rsidP="006A22A3">
      <w:r>
        <w:t xml:space="preserve">                    }</w:t>
      </w:r>
    </w:p>
    <w:p w14:paraId="61EFC389" w14:textId="77777777" w:rsidR="006A22A3" w:rsidRDefault="006A22A3" w:rsidP="006A22A3">
      <w:r>
        <w:t xml:space="preserve">                    ) : c(-1)</w:t>
      </w:r>
    </w:p>
    <w:p w14:paraId="462D4785" w14:textId="77777777" w:rsidR="006A22A3" w:rsidRDefault="006A22A3" w:rsidP="006A22A3">
      <w:r>
        <w:t xml:space="preserve">                }</w:t>
      </w:r>
    </w:p>
    <w:p w14:paraId="521D909B" w14:textId="77777777" w:rsidR="006A22A3" w:rsidRDefault="006A22A3" w:rsidP="006A22A3">
      <w:r>
        <w:t xml:space="preserve">                , e)</w:t>
      </w:r>
    </w:p>
    <w:p w14:paraId="53417B99" w14:textId="77777777" w:rsidR="006A22A3" w:rsidRDefault="006A22A3" w:rsidP="006A22A3">
      <w:r>
        <w:t xml:space="preserve">            }</w:t>
      </w:r>
    </w:p>
    <w:p w14:paraId="122F8F00" w14:textId="77777777" w:rsidR="006A22A3" w:rsidRDefault="006A22A3" w:rsidP="006A22A3">
      <w:r>
        <w:t xml:space="preserve">        }</w:t>
      </w:r>
    </w:p>
    <w:p w14:paraId="458DB47D" w14:textId="77777777" w:rsidR="006A22A3" w:rsidRDefault="006A22A3" w:rsidP="006A22A3">
      <w:r>
        <w:t xml:space="preserve">        ;</w:t>
      </w:r>
    </w:p>
    <w:p w14:paraId="6851EFCE" w14:textId="77777777" w:rsidR="006A22A3" w:rsidRDefault="006A22A3" w:rsidP="006A22A3">
      <w:r>
        <w:t xml:space="preserve">        jna = (a,b,c,d)=&gt;{</w:t>
      </w:r>
    </w:p>
    <w:p w14:paraId="2A69AE38" w14:textId="77777777" w:rsidR="006A22A3" w:rsidRDefault="006A22A3" w:rsidP="006A22A3">
      <w:r>
        <w:t xml:space="preserve">            const e = _.cg("SCRIPT");</w:t>
      </w:r>
    </w:p>
    <w:p w14:paraId="334D61E7" w14:textId="77777777" w:rsidR="006A22A3" w:rsidRDefault="006A22A3" w:rsidP="006A22A3">
      <w:r>
        <w:t xml:space="preserve">            _.id(e, a);</w:t>
      </w:r>
    </w:p>
    <w:p w14:paraId="3AB1A04D" w14:textId="77777777" w:rsidR="006A22A3" w:rsidRDefault="006A22A3" w:rsidP="006A22A3">
      <w:r>
        <w:t xml:space="preserve">            b &amp;&amp; (e.crossOrigin = c);</w:t>
      </w:r>
    </w:p>
    <w:p w14:paraId="4B5F8B74" w14:textId="77777777" w:rsidR="006A22A3" w:rsidRDefault="006A22A3" w:rsidP="006A22A3">
      <w:r>
        <w:t xml:space="preserve">            e.async = !1;</w:t>
      </w:r>
    </w:p>
    <w:p w14:paraId="2B75C70B" w14:textId="77777777" w:rsidR="006A22A3" w:rsidRDefault="006A22A3" w:rsidP="006A22A3">
      <w:r>
        <w:t xml:space="preserve">            d &amp;&amp; e.setAttribute("fetchpriority", d);</w:t>
      </w:r>
    </w:p>
    <w:p w14:paraId="6061CC08" w14:textId="77777777" w:rsidR="006A22A3" w:rsidRDefault="006A22A3" w:rsidP="006A22A3">
      <w:r>
        <w:t xml:space="preserve">            return e</w:t>
      </w:r>
    </w:p>
    <w:p w14:paraId="22DD4359" w14:textId="77777777" w:rsidR="006A22A3" w:rsidRDefault="006A22A3" w:rsidP="006A22A3">
      <w:r>
        <w:t xml:space="preserve">        }</w:t>
      </w:r>
    </w:p>
    <w:p w14:paraId="1D6D6B26" w14:textId="77777777" w:rsidR="006A22A3" w:rsidRDefault="006A22A3" w:rsidP="006A22A3">
      <w:r>
        <w:t xml:space="preserve">        ;</w:t>
      </w:r>
    </w:p>
    <w:p w14:paraId="09B46507" w14:textId="77777777" w:rsidR="006A22A3" w:rsidRDefault="006A22A3" w:rsidP="006A22A3">
      <w:r>
        <w:t xml:space="preserve">        _.Ie.xV = function() {</w:t>
      </w:r>
    </w:p>
    <w:p w14:paraId="6894774F" w14:textId="77777777" w:rsidR="006A22A3" w:rsidRDefault="006A22A3" w:rsidP="006A22A3">
      <w:r>
        <w:t xml:space="preserve">            if (_.Ie.Qr)</w:t>
      </w:r>
    </w:p>
    <w:p w14:paraId="22B213A1" w14:textId="77777777" w:rsidR="006A22A3" w:rsidRDefault="006A22A3" w:rsidP="006A22A3">
      <w:r>
        <w:t xml:space="preserve">                return _.Ie.mw(/Firefox\/([0-9.]+)/);</w:t>
      </w:r>
    </w:p>
    <w:p w14:paraId="24A7B99E" w14:textId="77777777" w:rsidR="006A22A3" w:rsidRDefault="006A22A3" w:rsidP="006A22A3">
      <w:r>
        <w:t xml:space="preserve">            if (_.Ie.Bx || _.Ie.uB || _.Ie.FB)</w:t>
      </w:r>
    </w:p>
    <w:p w14:paraId="5188A9BB" w14:textId="77777777" w:rsidR="006A22A3" w:rsidRDefault="006A22A3" w:rsidP="006A22A3">
      <w:r>
        <w:t xml:space="preserve">                return cfa;</w:t>
      </w:r>
    </w:p>
    <w:p w14:paraId="02E441C8" w14:textId="77777777" w:rsidR="006A22A3" w:rsidRDefault="006A22A3" w:rsidP="006A22A3">
      <w:r>
        <w:t xml:space="preserve">            if (_.Ie.wn) {</w:t>
      </w:r>
    </w:p>
    <w:p w14:paraId="09BC36C7" w14:textId="77777777" w:rsidR="006A22A3" w:rsidRDefault="006A22A3" w:rsidP="006A22A3">
      <w:r>
        <w:t xml:space="preserve">                if (_.Za() || _.ab()) {</w:t>
      </w:r>
    </w:p>
    <w:p w14:paraId="148E2EB7" w14:textId="77777777" w:rsidR="006A22A3" w:rsidRDefault="006A22A3" w:rsidP="006A22A3">
      <w:r>
        <w:t xml:space="preserve">                    var a = _.Ie.mw(/CriOS\/([0-9.]+)/);</w:t>
      </w:r>
    </w:p>
    <w:p w14:paraId="2DA2D25A" w14:textId="77777777" w:rsidR="006A22A3" w:rsidRDefault="006A22A3" w:rsidP="006A22A3">
      <w:r>
        <w:t xml:space="preserve">                    if (a)</w:t>
      </w:r>
    </w:p>
    <w:p w14:paraId="5A6C93E8" w14:textId="77777777" w:rsidR="006A22A3" w:rsidRDefault="006A22A3" w:rsidP="006A22A3">
      <w:r>
        <w:t xml:space="preserve">                        return a</w:t>
      </w:r>
    </w:p>
    <w:p w14:paraId="12731F3C" w14:textId="77777777" w:rsidR="006A22A3" w:rsidRDefault="006A22A3" w:rsidP="006A22A3">
      <w:r>
        <w:t xml:space="preserve">                }</w:t>
      </w:r>
    </w:p>
    <w:p w14:paraId="65820AD3" w14:textId="77777777" w:rsidR="006A22A3" w:rsidRDefault="006A22A3" w:rsidP="006A22A3">
      <w:r>
        <w:t xml:space="preserve">                return _.Ie.mw(/Chrome\/([0-9.]+)/)</w:t>
      </w:r>
    </w:p>
    <w:p w14:paraId="48E62C2D" w14:textId="77777777" w:rsidR="006A22A3" w:rsidRDefault="006A22A3" w:rsidP="006A22A3">
      <w:r>
        <w:t xml:space="preserve">            }</w:t>
      </w:r>
    </w:p>
    <w:p w14:paraId="413986ED" w14:textId="77777777" w:rsidR="006A22A3" w:rsidRDefault="006A22A3" w:rsidP="006A22A3">
      <w:r>
        <w:t xml:space="preserve">            if (_.Ie.Sx &amp;&amp; !_.Za())</w:t>
      </w:r>
    </w:p>
    <w:p w14:paraId="56F9FE00" w14:textId="77777777" w:rsidR="006A22A3" w:rsidRDefault="006A22A3" w:rsidP="006A22A3">
      <w:r>
        <w:t xml:space="preserve">                return _.Ie.mw(/Version\/([0-9.]+)/);</w:t>
      </w:r>
    </w:p>
    <w:p w14:paraId="4F921FEA" w14:textId="77777777" w:rsidR="006A22A3" w:rsidRDefault="006A22A3" w:rsidP="006A22A3">
      <w:r>
        <w:t xml:space="preserve">            if (_.Ie.Dx || _.Ie.Cx) {</w:t>
      </w:r>
    </w:p>
    <w:p w14:paraId="33DF2CA6" w14:textId="77777777" w:rsidR="006A22A3" w:rsidRDefault="006A22A3" w:rsidP="006A22A3">
      <w:r>
        <w:t xml:space="preserve">                if (a = _.Ie.tO(/Version\/(\S+).*Mobile\/(\S+)/))</w:t>
      </w:r>
    </w:p>
    <w:p w14:paraId="13C0B193" w14:textId="77777777" w:rsidR="006A22A3" w:rsidRDefault="006A22A3" w:rsidP="006A22A3">
      <w:r>
        <w:t xml:space="preserve">                    return a[1] + "." + a[2]</w:t>
      </w:r>
    </w:p>
    <w:p w14:paraId="62692300" w14:textId="77777777" w:rsidR="006A22A3" w:rsidRDefault="006A22A3" w:rsidP="006A22A3">
      <w:r>
        <w:t xml:space="preserve">            } else if (_.Ie.it)</w:t>
      </w:r>
    </w:p>
    <w:p w14:paraId="7670A597" w14:textId="77777777" w:rsidR="006A22A3" w:rsidRDefault="006A22A3" w:rsidP="006A22A3">
      <w:r>
        <w:t xml:space="preserve">                return (a = _.Ie.mw(/Android\s+([0-9.]+)/)) ? a : _.Ie.mw(/Version\/([0-9.]+)/);</w:t>
      </w:r>
    </w:p>
    <w:p w14:paraId="5A8D95F4" w14:textId="77777777" w:rsidR="006A22A3" w:rsidRDefault="006A22A3" w:rsidP="006A22A3">
      <w:r>
        <w:t xml:space="preserve">            return ""</w:t>
      </w:r>
    </w:p>
    <w:p w14:paraId="04BE947A" w14:textId="77777777" w:rsidR="006A22A3" w:rsidRDefault="006A22A3" w:rsidP="006A22A3">
      <w:r>
        <w:t xml:space="preserve">        }</w:t>
      </w:r>
    </w:p>
    <w:p w14:paraId="1E52AFD7" w14:textId="77777777" w:rsidR="006A22A3" w:rsidRDefault="006A22A3" w:rsidP="006A22A3">
      <w:r>
        <w:t xml:space="preserve">        ;</w:t>
      </w:r>
    </w:p>
    <w:p w14:paraId="65308253" w14:textId="77777777" w:rsidR="006A22A3" w:rsidRDefault="006A22A3" w:rsidP="006A22A3">
      <w:r>
        <w:t xml:space="preserve">        _.Ie.mw = function(a) {</w:t>
      </w:r>
    </w:p>
    <w:p w14:paraId="1104A556" w14:textId="77777777" w:rsidR="006A22A3" w:rsidRDefault="006A22A3" w:rsidP="006A22A3">
      <w:r>
        <w:t xml:space="preserve">            return (a = _.Ie.tO(a)) ? a[1] : ""</w:t>
      </w:r>
    </w:p>
    <w:p w14:paraId="7A479F64" w14:textId="77777777" w:rsidR="006A22A3" w:rsidRDefault="006A22A3" w:rsidP="006A22A3">
      <w:r>
        <w:t xml:space="preserve">        }</w:t>
      </w:r>
    </w:p>
    <w:p w14:paraId="28BAC6A6" w14:textId="77777777" w:rsidR="006A22A3" w:rsidRDefault="006A22A3" w:rsidP="006A22A3">
      <w:r>
        <w:t xml:space="preserve">        ;</w:t>
      </w:r>
    </w:p>
    <w:p w14:paraId="2063A9F2" w14:textId="77777777" w:rsidR="006A22A3" w:rsidRDefault="006A22A3" w:rsidP="006A22A3">
      <w:r>
        <w:t xml:space="preserve">        _.Ie.tO = function(a) {</w:t>
      </w:r>
    </w:p>
    <w:p w14:paraId="2A7B6203" w14:textId="77777777" w:rsidR="006A22A3" w:rsidRDefault="006A22A3" w:rsidP="006A22A3">
      <w:r>
        <w:t xml:space="preserve">            return a.exec(_.Ha())</w:t>
      </w:r>
    </w:p>
    <w:p w14:paraId="5A6BD04D" w14:textId="77777777" w:rsidR="006A22A3" w:rsidRDefault="006A22A3" w:rsidP="006A22A3">
      <w:r>
        <w:t xml:space="preserve">        }</w:t>
      </w:r>
    </w:p>
    <w:p w14:paraId="7522F130" w14:textId="77777777" w:rsidR="006A22A3" w:rsidRDefault="006A22A3" w:rsidP="006A22A3">
      <w:r>
        <w:t xml:space="preserve">        ;</w:t>
      </w:r>
    </w:p>
    <w:p w14:paraId="588BA8C2" w14:textId="77777777" w:rsidR="006A22A3" w:rsidRDefault="006A22A3" w:rsidP="006A22A3">
      <w:r>
        <w:t xml:space="preserve">        _.Ie.VERSION = _.Ie.xV();</w:t>
      </w:r>
    </w:p>
    <w:p w14:paraId="00D61118" w14:textId="77777777" w:rsidR="006A22A3" w:rsidRDefault="006A22A3" w:rsidP="006A22A3">
      <w:r>
        <w:t xml:space="preserve">        _.Ie.GD = function(a) {</w:t>
      </w:r>
    </w:p>
    <w:p w14:paraId="2F5A6770" w14:textId="77777777" w:rsidR="006A22A3" w:rsidRDefault="006A22A3" w:rsidP="006A22A3">
      <w:r>
        <w:t xml:space="preserve">            return 0 &lt;= _.qf(_.Ie.VERSION, a)</w:t>
      </w:r>
    </w:p>
    <w:p w14:paraId="3A3F037D" w14:textId="77777777" w:rsidR="006A22A3" w:rsidRDefault="006A22A3" w:rsidP="006A22A3">
      <w:r>
        <w:t xml:space="preserve">        }</w:t>
      </w:r>
    </w:p>
    <w:p w14:paraId="1E75A28C" w14:textId="77777777" w:rsidR="006A22A3" w:rsidRDefault="006A22A3" w:rsidP="006A22A3">
      <w:r>
        <w:t xml:space="preserve">        ;</w:t>
      </w:r>
    </w:p>
    <w:p w14:paraId="21E9A5A2" w14:textId="77777777" w:rsidR="006A22A3" w:rsidRDefault="006A22A3" w:rsidP="006A22A3">
      <w:r>
        <w:t xml:space="preserve">        var kna = function() {</w:t>
      </w:r>
    </w:p>
    <w:p w14:paraId="1B840A5A" w14:textId="77777777" w:rsidR="006A22A3" w:rsidRDefault="006A22A3" w:rsidP="006A22A3">
      <w:r>
        <w:t xml:space="preserve">            return new Promise(a=&gt;{</w:t>
      </w:r>
    </w:p>
    <w:p w14:paraId="338DD1A6" w14:textId="77777777" w:rsidR="006A22A3" w:rsidRDefault="006A22A3" w:rsidP="006A22A3">
      <w:r>
        <w:t xml:space="preserve">                "complete" === document.readyState || "interactive" === document.readyState ? a() : document.addEventListener("readystatechange", ()=&gt;{</w:t>
      </w:r>
    </w:p>
    <w:p w14:paraId="62B0948F" w14:textId="77777777" w:rsidR="006A22A3" w:rsidRDefault="006A22A3" w:rsidP="006A22A3">
      <w:r>
        <w:t xml:space="preserve">                    "complete" !== document.readyState &amp;&amp; "interactive" !== document.readyState || a()</w:t>
      </w:r>
    </w:p>
    <w:p w14:paraId="2B402830" w14:textId="77777777" w:rsidR="006A22A3" w:rsidRDefault="006A22A3" w:rsidP="006A22A3">
      <w:r>
        <w:t xml:space="preserve">                }</w:t>
      </w:r>
    </w:p>
    <w:p w14:paraId="5752850A" w14:textId="77777777" w:rsidR="006A22A3" w:rsidRDefault="006A22A3" w:rsidP="006A22A3">
      <w:r>
        <w:t xml:space="preserve">                )</w:t>
      </w:r>
    </w:p>
    <w:p w14:paraId="13C6B50A" w14:textId="77777777" w:rsidR="006A22A3" w:rsidRDefault="006A22A3" w:rsidP="006A22A3">
      <w:r>
        <w:t xml:space="preserve">            }</w:t>
      </w:r>
    </w:p>
    <w:p w14:paraId="491C0365" w14:textId="77777777" w:rsidR="006A22A3" w:rsidRDefault="006A22A3" w:rsidP="006A22A3">
      <w:r>
        <w:t xml:space="preserve">            )</w:t>
      </w:r>
    </w:p>
    <w:p w14:paraId="52BB0D76" w14:textId="77777777" w:rsidR="006A22A3" w:rsidRDefault="006A22A3" w:rsidP="006A22A3">
      <w:r>
        <w:t xml:space="preserve">        }</w:t>
      </w:r>
    </w:p>
    <w:p w14:paraId="6D00448D" w14:textId="77777777" w:rsidR="006A22A3" w:rsidRDefault="006A22A3" w:rsidP="006A22A3">
      <w:r>
        <w:t xml:space="preserve">          , lna = function(a) {</w:t>
      </w:r>
    </w:p>
    <w:p w14:paraId="3E52C983" w14:textId="77777777" w:rsidR="006A22A3" w:rsidRDefault="006A22A3" w:rsidP="006A22A3">
      <w:r>
        <w:t xml:space="preserve">            const b = new Rl;</w:t>
      </w:r>
    </w:p>
    <w:p w14:paraId="09097CD6" w14:textId="77777777" w:rsidR="006A22A3" w:rsidRDefault="006A22A3" w:rsidP="006A22A3">
      <w:r>
        <w:t xml:space="preserve">            a.H = b;</w:t>
      </w:r>
    </w:p>
    <w:p w14:paraId="4C06D3D7" w14:textId="77777777" w:rsidR="006A22A3" w:rsidRDefault="006A22A3" w:rsidP="006A22A3">
      <w:r>
        <w:t xml:space="preserve">            let c = _.Ga();</w:t>
      </w:r>
    </w:p>
    <w:p w14:paraId="3CF9BE7D" w14:textId="77777777" w:rsidR="006A22A3" w:rsidRDefault="006A22A3" w:rsidP="006A22A3">
      <w:r>
        <w:t xml:space="preserve">            c.pR(!0);</w:t>
      </w:r>
    </w:p>
    <w:p w14:paraId="540DA404" w14:textId="77777777" w:rsidR="006A22A3" w:rsidRDefault="006A22A3" w:rsidP="006A22A3">
      <w:r>
        <w:t xml:space="preserve">            c.VK(b);</w:t>
      </w:r>
    </w:p>
    <w:p w14:paraId="2A5A08CB" w14:textId="77777777" w:rsidR="006A22A3" w:rsidRDefault="006A22A3" w:rsidP="006A22A3">
      <w:r>
        <w:t xml:space="preserve">            a.H.Pa = c;</w:t>
      </w:r>
    </w:p>
    <w:p w14:paraId="5B101755" w14:textId="77777777" w:rsidR="006A22A3" w:rsidRDefault="006A22A3" w:rsidP="006A22A3">
      <w:r>
        <w:t xml:space="preserve">            a = !!document.getElementById("base-js") &amp;&amp; !document.getElementById("base-js").hasAttribute("noCollect");</w:t>
      </w:r>
    </w:p>
    <w:p w14:paraId="135BEB94" w14:textId="77777777" w:rsidR="006A22A3" w:rsidRDefault="006A22A3" w:rsidP="006A22A3">
      <w:r>
        <w:t xml:space="preserve">            const d = new Oka(c,a);</w:t>
      </w:r>
    </w:p>
    <w:p w14:paraId="48693C1F" w14:textId="77777777" w:rsidR="006A22A3" w:rsidRDefault="006A22A3" w:rsidP="006A22A3">
      <w:r>
        <w:t xml:space="preserve">            d.init();</w:t>
      </w:r>
    </w:p>
    <w:p w14:paraId="08344350" w14:textId="77777777" w:rsidR="006A22A3" w:rsidRDefault="006A22A3" w:rsidP="006A22A3">
      <w:r>
        <w:t xml:space="preserve">            const e = Kda(a);</w:t>
      </w:r>
    </w:p>
    <w:p w14:paraId="58070391" w14:textId="77777777" w:rsidR="006A22A3" w:rsidRDefault="006A22A3" w:rsidP="006A22A3">
      <w:r>
        <w:t xml:space="preserve">            if (a) {</w:t>
      </w:r>
    </w:p>
    <w:p w14:paraId="2020B1A9" w14:textId="77777777" w:rsidR="006A22A3" w:rsidRDefault="006A22A3" w:rsidP="006A22A3">
      <w:r>
        <w:t xml:space="preserve">                const f = ()=&gt;{</w:t>
      </w:r>
    </w:p>
    <w:p w14:paraId="214C6E06" w14:textId="77777777" w:rsidR="006A22A3" w:rsidRDefault="006A22A3" w:rsidP="006A22A3">
      <w:r>
        <w:t xml:space="preserve">                    d.N &amp;&amp; _.Ek(document.body);</w:t>
      </w:r>
    </w:p>
    <w:p w14:paraId="0C25968D" w14:textId="77777777" w:rsidR="006A22A3" w:rsidRDefault="006A22A3" w:rsidP="006A22A3">
      <w:r>
        <w:t xml:space="preserve">                    d.N = !1;</w:t>
      </w:r>
    </w:p>
    <w:p w14:paraId="190D65CF" w14:textId="77777777" w:rsidR="006A22A3" w:rsidRDefault="006A22A3" w:rsidP="006A22A3">
      <w:r>
        <w:t xml:space="preserve">                    e.rc = !1;</w:t>
      </w:r>
    </w:p>
    <w:p w14:paraId="32076DB9" w14:textId="77777777" w:rsidR="006A22A3" w:rsidRDefault="006A22A3" w:rsidP="006A22A3">
      <w:r>
        <w:t xml:space="preserve">                    ana(e)</w:t>
      </w:r>
    </w:p>
    <w:p w14:paraId="62091C89" w14:textId="77777777" w:rsidR="006A22A3" w:rsidRDefault="006A22A3" w:rsidP="006A22A3">
      <w:r>
        <w:t xml:space="preserve">                }</w:t>
      </w:r>
    </w:p>
    <w:p w14:paraId="129894CE" w14:textId="77777777" w:rsidR="006A22A3" w:rsidRDefault="006A22A3" w:rsidP="006A22A3">
      <w:r>
        <w:t xml:space="preserve">                ;</w:t>
      </w:r>
    </w:p>
    <w:p w14:paraId="02915EEF" w14:textId="77777777" w:rsidR="006A22A3" w:rsidRDefault="006A22A3" w:rsidP="006A22A3">
      <w:r>
        <w:t xml:space="preserve">                _.Md("stopScanForCss", f);</w:t>
      </w:r>
    </w:p>
    <w:p w14:paraId="1DF39DDD" w14:textId="77777777" w:rsidR="006A22A3" w:rsidRDefault="006A22A3" w:rsidP="006A22A3">
      <w:r>
        <w:t xml:space="preserve">                document.querySelector('script[id="WIZ-footer"]') &amp;&amp; kna().then(()=&gt;f())</w:t>
      </w:r>
    </w:p>
    <w:p w14:paraId="25FBF31E" w14:textId="77777777" w:rsidR="006A22A3" w:rsidRDefault="006A22A3" w:rsidP="006A22A3">
      <w:r>
        <w:t xml:space="preserve">            }</w:t>
      </w:r>
    </w:p>
    <w:p w14:paraId="4DAA897C" w14:textId="77777777" w:rsidR="006A22A3" w:rsidRDefault="006A22A3" w:rsidP="006A22A3">
      <w:r>
        <w:t xml:space="preserve">        }</w:t>
      </w:r>
    </w:p>
    <w:p w14:paraId="22692DBE" w14:textId="77777777" w:rsidR="006A22A3" w:rsidRDefault="006A22A3" w:rsidP="006A22A3">
      <w:r>
        <w:t xml:space="preserve">          , mna = function(a) {</w:t>
      </w:r>
    </w:p>
    <w:p w14:paraId="380CA7BE" w14:textId="77777777" w:rsidR="006A22A3" w:rsidRDefault="006A22A3" w:rsidP="006A22A3">
      <w:r>
        <w:t xml:space="preserve">            function b() {</w:t>
      </w:r>
    </w:p>
    <w:p w14:paraId="588BF612" w14:textId="77777777" w:rsidR="006A22A3" w:rsidRDefault="006A22A3" w:rsidP="006A22A3">
      <w:r>
        <w:t xml:space="preserve">                const d = [_.eja, new _.nd("hhhU8","hhhU8"), new _.nd("FCpbqb","FCpbqb"), _.Ama];</w:t>
      </w:r>
    </w:p>
    <w:p w14:paraId="0C6BE669" w14:textId="77777777" w:rsidR="006A22A3" w:rsidRDefault="006A22A3" w:rsidP="006A22A3">
      <w:r>
        <w:t xml:space="preserve">                Hd || _.wa(d, Bca());</w:t>
      </w:r>
    </w:p>
    <w:p w14:paraId="227303C4" w14:textId="77777777" w:rsidR="006A22A3" w:rsidRDefault="006A22A3" w:rsidP="006A22A3">
      <w:r>
        <w:t xml:space="preserve">                _.ej(_.Ae.Fb(), d);</w:t>
      </w:r>
    </w:p>
    <w:p w14:paraId="316443D4" w14:textId="77777777" w:rsidR="006A22A3" w:rsidRDefault="006A22A3" w:rsidP="006A22A3">
      <w:r>
        <w:t xml:space="preserve">                Hd || _.zca(c)</w:t>
      </w:r>
    </w:p>
    <w:p w14:paraId="6E8AFCBF" w14:textId="77777777" w:rsidR="006A22A3" w:rsidRDefault="006A22A3" w:rsidP="006A22A3">
      <w:r>
        <w:t xml:space="preserve">            }</w:t>
      </w:r>
    </w:p>
    <w:p w14:paraId="650F1855" w14:textId="77777777" w:rsidR="006A22A3" w:rsidRDefault="006A22A3" w:rsidP="006A22A3">
      <w:r>
        <w:t xml:space="preserve">            const c = a.H;</w:t>
      </w:r>
    </w:p>
    <w:p w14:paraId="0F2552EB" w14:textId="77777777" w:rsidR="006A22A3" w:rsidRDefault="006A22A3" w:rsidP="006A22A3">
      <w:r>
        <w:t xml:space="preserve">            _.qj(window, "load", ()=&gt;{</w:t>
      </w:r>
    </w:p>
    <w:p w14:paraId="25EAB346" w14:textId="77777777" w:rsidR="006A22A3" w:rsidRDefault="006A22A3" w:rsidP="006A22A3">
      <w:r>
        <w:t xml:space="preserve">                window.ccTick &amp;&amp; window.ccTick("ol");</w:t>
      </w:r>
    </w:p>
    <w:p w14:paraId="37EC5D38" w14:textId="77777777" w:rsidR="006A22A3" w:rsidRDefault="006A22A3" w:rsidP="006A22A3">
      <w:r>
        <w:t xml:space="preserve">                window.setTimeout(b, 0)</w:t>
      </w:r>
    </w:p>
    <w:p w14:paraId="01C1108E" w14:textId="77777777" w:rsidR="006A22A3" w:rsidRDefault="006A22A3" w:rsidP="006A22A3">
      <w:r>
        <w:t xml:space="preserve">            }</w:t>
      </w:r>
    </w:p>
    <w:p w14:paraId="66A4B794" w14:textId="77777777" w:rsidR="006A22A3" w:rsidRDefault="006A22A3" w:rsidP="006A22A3">
      <w:r>
        <w:t xml:space="preserve">            )</w:t>
      </w:r>
    </w:p>
    <w:p w14:paraId="5823981C" w14:textId="77777777" w:rsidR="006A22A3" w:rsidRDefault="006A22A3" w:rsidP="006A22A3">
      <w:r>
        <w:t xml:space="preserve">        }</w:t>
      </w:r>
    </w:p>
    <w:p w14:paraId="688F57DD" w14:textId="77777777" w:rsidR="006A22A3" w:rsidRDefault="006A22A3" w:rsidP="006A22A3">
      <w:r>
        <w:t xml:space="preserve">          , nna = class extends Ze {</w:t>
      </w:r>
    </w:p>
    <w:p w14:paraId="5E2AB67D" w14:textId="77777777" w:rsidR="006A22A3" w:rsidRDefault="006A22A3" w:rsidP="006A22A3">
      <w:r>
        <w:t xml:space="preserve">            constructor() {</w:t>
      </w:r>
    </w:p>
    <w:p w14:paraId="27A7C742" w14:textId="77777777" w:rsidR="006A22A3" w:rsidRDefault="006A22A3" w:rsidP="006A22A3">
      <w:r>
        <w:t xml:space="preserve">                super();</w:t>
      </w:r>
    </w:p>
    <w:p w14:paraId="6A93ED64" w14:textId="77777777" w:rsidR="006A22A3" w:rsidRDefault="006A22A3" w:rsidP="006A22A3">
      <w:r>
        <w:t xml:space="preserve">                this.H = null</w:t>
      </w:r>
    </w:p>
    <w:p w14:paraId="4806FAEE" w14:textId="77777777" w:rsidR="006A22A3" w:rsidRDefault="006A22A3" w:rsidP="006A22A3">
      <w:r>
        <w:t xml:space="preserve">            }</w:t>
      </w:r>
    </w:p>
    <w:p w14:paraId="4ED561FD" w14:textId="77777777" w:rsidR="006A22A3" w:rsidRDefault="006A22A3" w:rsidP="006A22A3">
      <w:r>
        <w:t xml:space="preserve">            initialize() {</w:t>
      </w:r>
    </w:p>
    <w:p w14:paraId="6B1D0578" w14:textId="77777777" w:rsidR="006A22A3" w:rsidRDefault="006A22A3" w:rsidP="006A22A3">
      <w:r>
        <w:t xml:space="preserve">                lna(this);</w:t>
      </w:r>
    </w:p>
    <w:p w14:paraId="5367AF46" w14:textId="77777777" w:rsidR="006A22A3" w:rsidRDefault="006A22A3" w:rsidP="006A22A3">
      <w:r>
        <w:t xml:space="preserve">                _.cka() ? _.Dd(()=&gt;{</w:t>
      </w:r>
    </w:p>
    <w:p w14:paraId="4BBBF2CF" w14:textId="77777777" w:rsidR="006A22A3" w:rsidRDefault="006A22A3" w:rsidP="006A22A3">
      <w:r>
        <w:t xml:space="preserve">                    Ed.push(_.Pma);</w:t>
      </w:r>
    </w:p>
    <w:p w14:paraId="045EDC00" w14:textId="77777777" w:rsidR="006A22A3" w:rsidRDefault="006A22A3" w:rsidP="006A22A3">
      <w:r>
        <w:t xml:space="preserve">                    _.Sd(_.Pma, a=&gt;{</w:t>
      </w:r>
    </w:p>
    <w:p w14:paraId="462A9596" w14:textId="77777777" w:rsidR="006A22A3" w:rsidRDefault="006A22A3" w:rsidP="006A22A3">
      <w:r>
        <w:t xml:space="preserve">                        Qca(a.N())</w:t>
      </w:r>
    </w:p>
    <w:p w14:paraId="6AB96E10" w14:textId="77777777" w:rsidR="006A22A3" w:rsidRDefault="006A22A3" w:rsidP="006A22A3">
      <w:r>
        <w:t xml:space="preserve">                    }</w:t>
      </w:r>
    </w:p>
    <w:p w14:paraId="66C03C18" w14:textId="77777777" w:rsidR="006A22A3" w:rsidRDefault="006A22A3" w:rsidP="006A22A3">
      <w:r>
        <w:t xml:space="preserve">                    )</w:t>
      </w:r>
    </w:p>
    <w:p w14:paraId="77CE4E37" w14:textId="77777777" w:rsidR="006A22A3" w:rsidRDefault="006A22A3" w:rsidP="006A22A3">
      <w:r>
        <w:t xml:space="preserve">                }</w:t>
      </w:r>
    </w:p>
    <w:p w14:paraId="409B8A98" w14:textId="77777777" w:rsidR="006A22A3" w:rsidRDefault="006A22A3" w:rsidP="006A22A3">
      <w:r>
        <w:t xml:space="preserve">                ) : Qca();</w:t>
      </w:r>
    </w:p>
    <w:p w14:paraId="2A20B160" w14:textId="77777777" w:rsidR="006A22A3" w:rsidRDefault="006A22A3" w:rsidP="006A22A3">
      <w:r>
        <w:t xml:space="preserve">                Aca();</w:t>
      </w:r>
    </w:p>
    <w:p w14:paraId="434186A4" w14:textId="77777777" w:rsidR="006A22A3" w:rsidRDefault="006A22A3" w:rsidP="006A22A3">
      <w:r>
        <w:t xml:space="preserve">                Jda(this.H);</w:t>
      </w:r>
    </w:p>
    <w:p w14:paraId="43D72874" w14:textId="77777777" w:rsidR="006A22A3" w:rsidRDefault="006A22A3" w:rsidP="006A22A3">
      <w:r>
        <w:t xml:space="preserve">                oi(_.si, [_.ri, _.vi]);</w:t>
      </w:r>
    </w:p>
    <w:p w14:paraId="3037D30B" w14:textId="77777777" w:rsidR="006A22A3" w:rsidRDefault="006A22A3" w:rsidP="006A22A3">
      <w:r>
        <w:t xml:space="preserve">                oi(dja, [_.Fj]);</w:t>
      </w:r>
    </w:p>
    <w:p w14:paraId="68A80BDC" w14:textId="77777777" w:rsidR="006A22A3" w:rsidRDefault="006A22A3" w:rsidP="006A22A3">
      <w:r>
        <w:t xml:space="preserve">                oi(_.ri, [_.Ij, _.Jj]);</w:t>
      </w:r>
    </w:p>
    <w:p w14:paraId="11DBDFF9" w14:textId="77777777" w:rsidR="006A22A3" w:rsidRDefault="006A22A3" w:rsidP="006A22A3">
      <w:r>
        <w:t xml:space="preserve">                oi(_.Gj, [_.Fj, _.Hj]);</w:t>
      </w:r>
    </w:p>
    <w:p w14:paraId="3B2C2042" w14:textId="77777777" w:rsidR="006A22A3" w:rsidRDefault="006A22A3" w:rsidP="006A22A3">
      <w:r>
        <w:t xml:space="preserve">                mna(this);</w:t>
      </w:r>
    </w:p>
    <w:p w14:paraId="26DE64C9" w14:textId="77777777" w:rsidR="006A22A3" w:rsidRDefault="006A22A3" w:rsidP="006A22A3">
      <w:r>
        <w:t xml:space="preserve">                window.top == window &amp;&amp; window.console &amp;&amp; (setTimeout(console.log.bind(console, "%c%s", "color: red; background: yellow; font-size: 24px;", "WARNING!")),</w:t>
      </w:r>
    </w:p>
    <w:p w14:paraId="3CCD4092" w14:textId="77777777" w:rsidR="006A22A3" w:rsidRDefault="006A22A3" w:rsidP="006A22A3">
      <w:r>
        <w:t xml:space="preserve">                setTimeout(console.log.bind(console, "%c%s", "font-size: 18px;", "Using this console may allow attackers to impersonate you and steal your information using an attack called Self-XSS.\nDo not enter or paste code that you do not understand.")))</w:t>
      </w:r>
    </w:p>
    <w:p w14:paraId="2932FACE" w14:textId="77777777" w:rsidR="006A22A3" w:rsidRDefault="006A22A3" w:rsidP="006A22A3">
      <w:r>
        <w:t xml:space="preserve">            }</w:t>
      </w:r>
    </w:p>
    <w:p w14:paraId="23CC7B8B" w14:textId="77777777" w:rsidR="006A22A3" w:rsidRDefault="006A22A3" w:rsidP="006A22A3">
      <w:r>
        <w:t xml:space="preserve">        }</w:t>
      </w:r>
    </w:p>
    <w:p w14:paraId="76AC3AA4" w14:textId="77777777" w:rsidR="006A22A3" w:rsidRDefault="006A22A3" w:rsidP="006A22A3">
      <w:r>
        <w:t xml:space="preserve">        ;</w:t>
      </w:r>
    </w:p>
    <w:p w14:paraId="485299CB" w14:textId="77777777" w:rsidR="006A22A3" w:rsidRDefault="006A22A3" w:rsidP="006A22A3">
      <w:r>
        <w:t xml:space="preserve">        _.Ga().nM(nna);</w:t>
      </w:r>
    </w:p>
    <w:p w14:paraId="23E2D019" w14:textId="77777777" w:rsidR="006A22A3" w:rsidRDefault="006A22A3" w:rsidP="006A22A3">
      <w:r>
        <w:t xml:space="preserve">        window.BOQ_loadedInitialJS = !0;</w:t>
      </w:r>
    </w:p>
    <w:p w14:paraId="4F561045" w14:textId="77777777" w:rsidR="006A22A3" w:rsidRDefault="006A22A3" w:rsidP="006A22A3">
      <w:r>
        <w:t xml:space="preserve">        md("Xd8iUd", "htS66e");</w:t>
      </w:r>
    </w:p>
    <w:p w14:paraId="33BB01F5" w14:textId="77777777" w:rsidR="006A22A3" w:rsidRDefault="006A22A3" w:rsidP="006A22A3">
      <w:r>
        <w:t xml:space="preserve">        _.ona = _.w("Xd8iUd", [_.dj]);</w:t>
      </w:r>
    </w:p>
    <w:p w14:paraId="2846D425" w14:textId="77777777" w:rsidR="006A22A3" w:rsidRDefault="006A22A3" w:rsidP="006A22A3">
      <w:r>
        <w:t xml:space="preserve">        _.pna = _.qd("htS66e", "JsbNhc", void 0, _.ona);</w:t>
      </w:r>
    </w:p>
    <w:p w14:paraId="40455580" w14:textId="77777777" w:rsidR="006A22A3" w:rsidRDefault="006A22A3" w:rsidP="006A22A3">
      <w:r>
        <w:t xml:space="preserve">        md("d7YSfd", "rHjpXd");</w:t>
      </w:r>
    </w:p>
    <w:p w14:paraId="3EEDE2F8" w14:textId="77777777" w:rsidR="006A22A3" w:rsidRDefault="006A22A3" w:rsidP="006A22A3">
      <w:r>
        <w:t xml:space="preserve">        _.qna = _.w("WO9ee");</w:t>
      </w:r>
    </w:p>
    <w:p w14:paraId="47292B45" w14:textId="77777777" w:rsidR="006A22A3" w:rsidRDefault="006A22A3" w:rsidP="006A22A3">
      <w:r>
        <w:t xml:space="preserve">        _.Dd(()=&gt;{</w:t>
      </w:r>
    </w:p>
    <w:p w14:paraId="116DD47B" w14:textId="77777777" w:rsidR="006A22A3" w:rsidRDefault="006A22A3" w:rsidP="006A22A3">
      <w:r>
        <w:t xml:space="preserve">            Ed.push(_.qna);</w:t>
      </w:r>
    </w:p>
    <w:p w14:paraId="3D7D2111" w14:textId="77777777" w:rsidR="006A22A3" w:rsidRDefault="006A22A3" w:rsidP="006A22A3">
      <w:r>
        <w:t xml:space="preserve">            _.Xc("x96UBf").Jb(null) &amp;&amp; _.Sd(_.qna, a=&gt;{</w:t>
      </w:r>
    </w:p>
    <w:p w14:paraId="046A4D5D" w14:textId="77777777" w:rsidR="006A22A3" w:rsidRDefault="006A22A3" w:rsidP="006A22A3">
      <w:r>
        <w:t xml:space="preserve">                a.Ba()</w:t>
      </w:r>
    </w:p>
    <w:p w14:paraId="7D26A77F" w14:textId="77777777" w:rsidR="006A22A3" w:rsidRDefault="006A22A3" w:rsidP="006A22A3">
      <w:r>
        <w:t xml:space="preserve">            }</w:t>
      </w:r>
    </w:p>
    <w:p w14:paraId="4EF4B49D" w14:textId="77777777" w:rsidR="006A22A3" w:rsidRDefault="006A22A3" w:rsidP="006A22A3">
      <w:r>
        <w:t xml:space="preserve">            )</w:t>
      </w:r>
    </w:p>
    <w:p w14:paraId="1CC1C015" w14:textId="77777777" w:rsidR="006A22A3" w:rsidRDefault="006A22A3" w:rsidP="006A22A3">
      <w:r>
        <w:t xml:space="preserve">        }</w:t>
      </w:r>
    </w:p>
    <w:p w14:paraId="4FF29F53" w14:textId="77777777" w:rsidR="006A22A3" w:rsidRDefault="006A22A3" w:rsidP="006A22A3">
      <w:r>
        <w:t xml:space="preserve">        );</w:t>
      </w:r>
    </w:p>
    <w:p w14:paraId="29D707C0" w14:textId="77777777" w:rsidR="006A22A3" w:rsidRDefault="006A22A3" w:rsidP="006A22A3">
      <w:r>
        <w:t xml:space="preserve">        md("duFQFc", "iWP1Yb");</w:t>
      </w:r>
    </w:p>
    <w:p w14:paraId="39510700" w14:textId="77777777" w:rsidR="006A22A3" w:rsidRDefault="006A22A3" w:rsidP="006A22A3">
      <w:r>
        <w:t xml:space="preserve">        md("lazG7b", "qCSYWe");</w:t>
      </w:r>
    </w:p>
    <w:p w14:paraId="748651F4" w14:textId="77777777" w:rsidR="006A22A3" w:rsidRDefault="006A22A3" w:rsidP="006A22A3">
      <w:r>
        <w:t xml:space="preserve">        _.rna = _.w("lazG7b", [_.qk]);</w:t>
      </w:r>
    </w:p>
    <w:p w14:paraId="6002FE5E" w14:textId="77777777" w:rsidR="006A22A3" w:rsidRDefault="006A22A3" w:rsidP="006A22A3">
      <w:r>
        <w:t xml:space="preserve">        _.Yl = _.qd("qCSYWe", "NSEoX", "TrYr1d", _.rna);</w:t>
      </w:r>
    </w:p>
    <w:p w14:paraId="6DE53862" w14:textId="77777777" w:rsidR="006A22A3" w:rsidRDefault="006A22A3" w:rsidP="006A22A3">
      <w:r>
        <w:t xml:space="preserve">        _.Zl = _.w("mdR7q", [_.Fj, _.qk, _.Yl]);</w:t>
      </w:r>
    </w:p>
    <w:p w14:paraId="0DB0F872" w14:textId="77777777" w:rsidR="006A22A3" w:rsidRDefault="006A22A3" w:rsidP="006A22A3">
      <w:r>
        <w:t xml:space="preserve">        _.$l = _.w("kjKdXe", [_.Gj, _.Fj, _.Zl, _.qk]);</w:t>
      </w:r>
    </w:p>
    <w:p w14:paraId="5937F62B" w14:textId="77777777" w:rsidR="006A22A3" w:rsidRDefault="006A22A3" w:rsidP="006A22A3">
      <w:r>
        <w:t xml:space="preserve">        _.sna = _.w("MI6k7c", [_.Zl]);</w:t>
      </w:r>
    </w:p>
    <w:p w14:paraId="52EBB7C5" w14:textId="77777777" w:rsidR="006A22A3" w:rsidRDefault="006A22A3" w:rsidP="006A22A3">
      <w:r>
        <w:t xml:space="preserve">        _.tna = _.w("hKSk3e", [_.sna, _.$l, _.qk]);</w:t>
      </w:r>
    </w:p>
    <w:p w14:paraId="37F5ECD7" w14:textId="77777777" w:rsidR="006A22A3" w:rsidRDefault="006A22A3" w:rsidP="006A22A3">
      <w:r>
        <w:t xml:space="preserve">        var una = !1</w:t>
      </w:r>
    </w:p>
    <w:p w14:paraId="708BB9A3" w14:textId="77777777" w:rsidR="006A22A3" w:rsidRDefault="006A22A3" w:rsidP="006A22A3">
      <w:r>
        <w:t xml:space="preserve">          , wna = function() {</w:t>
      </w:r>
    </w:p>
    <w:p w14:paraId="3B5D91A2" w14:textId="77777777" w:rsidR="006A22A3" w:rsidRDefault="006A22A3" w:rsidP="006A22A3">
      <w:r>
        <w:t xml:space="preserve">            var a = _.vna;</w:t>
      </w:r>
    </w:p>
    <w:p w14:paraId="0FA8D197" w14:textId="77777777" w:rsidR="006A22A3" w:rsidRDefault="006A22A3" w:rsidP="006A22A3">
      <w:r>
        <w:t xml:space="preserve">            const b = {</w:t>
      </w:r>
    </w:p>
    <w:p w14:paraId="5A7D4A3F" w14:textId="77777777" w:rsidR="006A22A3" w:rsidRDefault="006A22A3" w:rsidP="006A22A3">
      <w:r>
        <w:t xml:space="preserve">                transport: new _.am(65)</w:t>
      </w:r>
    </w:p>
    <w:p w14:paraId="13963C2A" w14:textId="77777777" w:rsidR="006A22A3" w:rsidRDefault="006A22A3" w:rsidP="006A22A3">
      <w:r>
        <w:t xml:space="preserve">            };</w:t>
      </w:r>
    </w:p>
    <w:p w14:paraId="058ED29B" w14:textId="77777777" w:rsidR="006A22A3" w:rsidRDefault="006A22A3" w:rsidP="006A22A3">
      <w:r>
        <w:t xml:space="preserve">            void 0 === b.OP &amp;&amp; (b.OP = !0);</w:t>
      </w:r>
    </w:p>
    <w:p w14:paraId="53323263" w14:textId="77777777" w:rsidR="006A22A3" w:rsidRDefault="006A22A3" w:rsidP="006A22A3">
      <w:r>
        <w:t xml:space="preserve">            121 !== _.eka &amp;&amp; (b.OP &amp;&amp; !una &amp;&amp; (Ed.push(_.tna),</w:t>
      </w:r>
    </w:p>
    <w:p w14:paraId="47C3F501" w14:textId="77777777" w:rsidR="006A22A3" w:rsidRDefault="006A22A3" w:rsidP="006A22A3">
      <w:r>
        <w:t xml:space="preserve">            una = !0),</w:t>
      </w:r>
    </w:p>
    <w:p w14:paraId="439AF690" w14:textId="77777777" w:rsidR="006A22A3" w:rsidRDefault="006A22A3" w:rsidP="006A22A3">
      <w:r>
        <w:t xml:space="preserve">            _.Sd(_.qk, function(c) {</w:t>
      </w:r>
    </w:p>
    <w:p w14:paraId="2AF1CBEE" w14:textId="77777777" w:rsidR="006A22A3" w:rsidRDefault="006A22A3" w:rsidP="006A22A3">
      <w:r>
        <w:t xml:space="preserve">                let d = _.di(_.Xc("zChJod"), kha);</w:t>
      </w:r>
    </w:p>
    <w:p w14:paraId="1929263B" w14:textId="77777777" w:rsidR="006A22A3" w:rsidRDefault="006A22A3" w:rsidP="006A22A3">
      <w:r>
        <w:t xml:space="preserve">                c.Kw = !!_.qh(d, 1);</w:t>
      </w:r>
    </w:p>
    <w:p w14:paraId="5AAC64D2" w14:textId="77777777" w:rsidR="006A22A3" w:rsidRDefault="006A22A3" w:rsidP="006A22A3">
      <w:r>
        <w:t xml:space="preserve">                _.Mh(d, 2) ? c.Lo = _.F(d, 2) : b.kW ? c.Lo = "https://www.google.com/log?format=json&amp;hasfast=true" : void 0 !== b.Lo &amp;&amp; (c.Lo = b.Lo);</w:t>
      </w:r>
    </w:p>
    <w:p w14:paraId="22A4BFC1" w14:textId="77777777" w:rsidR="006A22A3" w:rsidRDefault="006A22A3" w:rsidP="006A22A3">
      <w:r>
        <w:t xml:space="preserve">                c.Bl = 65;</w:t>
      </w:r>
    </w:p>
    <w:p w14:paraId="255D256F" w14:textId="77777777" w:rsidR="006A22A3" w:rsidRDefault="006A22A3" w:rsidP="006A22A3">
      <w:r>
        <w:t xml:space="preserve">                _.Lh(c.H, 2, 121);</w:t>
      </w:r>
    </w:p>
    <w:p w14:paraId="0171D065" w14:textId="77777777" w:rsidR="006A22A3" w:rsidRDefault="006A22A3" w:rsidP="006A22A3">
      <w:r>
        <w:t xml:space="preserve">                c.N = a;</w:t>
      </w:r>
    </w:p>
    <w:p w14:paraId="06546798" w14:textId="77777777" w:rsidR="006A22A3" w:rsidRDefault="006A22A3" w:rsidP="006A22A3">
      <w:r>
        <w:t xml:space="preserve">                void 0 !== b.WI &amp;&amp; (c.WI = b.WI);</w:t>
      </w:r>
    </w:p>
    <w:p w14:paraId="6F16EED6" w14:textId="77777777" w:rsidR="006A22A3" w:rsidRDefault="006A22A3" w:rsidP="006A22A3">
      <w:r>
        <w:t xml:space="preserve">                void 0 !== b.FD &amp;&amp; (c.FD = b.FD);</w:t>
      </w:r>
    </w:p>
    <w:p w14:paraId="5DD56B0E" w14:textId="77777777" w:rsidR="006A22A3" w:rsidRDefault="006A22A3" w:rsidP="006A22A3">
      <w:r>
        <w:t xml:space="preserve">                void 0 !== b.transport &amp;&amp; (c.transport = b.transport);</w:t>
      </w:r>
    </w:p>
    <w:p w14:paraId="5F78D479" w14:textId="77777777" w:rsidR="006A22A3" w:rsidRDefault="006A22A3" w:rsidP="006A22A3">
      <w:r>
        <w:t xml:space="preserve">                void 0 !== b.Qp &amp;&amp; (c.Qp = b.Qp);</w:t>
      </w:r>
    </w:p>
    <w:p w14:paraId="397BFE60" w14:textId="77777777" w:rsidR="006A22A3" w:rsidRDefault="006A22A3" w:rsidP="006A22A3">
      <w:r>
        <w:t xml:space="preserve">                void 0 !== b.qo &amp;&amp; (c.qo = b.qo);</w:t>
      </w:r>
    </w:p>
    <w:p w14:paraId="64DA693D" w14:textId="77777777" w:rsidR="006A22A3" w:rsidRDefault="006A22A3" w:rsidP="006A22A3">
      <w:r>
        <w:t xml:space="preserve">                void 0 !== b.BD &amp;&amp; (c.BD = b.BD);</w:t>
      </w:r>
    </w:p>
    <w:p w14:paraId="2A042420" w14:textId="77777777" w:rsidR="006A22A3" w:rsidRDefault="006A22A3" w:rsidP="006A22A3">
      <w:r>
        <w:t xml:space="preserve">                void 0 !== b.Kw &amp;&amp; (c.Kw = b.Kw);</w:t>
      </w:r>
    </w:p>
    <w:p w14:paraId="7BEAA6BB" w14:textId="77777777" w:rsidR="006A22A3" w:rsidRDefault="006A22A3" w:rsidP="006A22A3">
      <w:r>
        <w:t xml:space="preserve">                void 0 != b.LC &amp;&amp; (c.LC = b.LC);</w:t>
      </w:r>
    </w:p>
    <w:p w14:paraId="740B3C3B" w14:textId="77777777" w:rsidR="006A22A3" w:rsidRDefault="006A22A3" w:rsidP="006A22A3">
      <w:r>
        <w:t xml:space="preserve">                void 0 !== b.Ut &amp;&amp; (c.Ut = b.Ut);</w:t>
      </w:r>
    </w:p>
    <w:p w14:paraId="6E129DA4" w14:textId="77777777" w:rsidR="006A22A3" w:rsidRDefault="006A22A3" w:rsidP="006A22A3">
      <w:r>
        <w:t xml:space="preserve">                void 0 !== b.cF &amp;&amp; (c.cF = b.cF);</w:t>
      </w:r>
    </w:p>
    <w:p w14:paraId="5B36804E" w14:textId="77777777" w:rsidR="006A22A3" w:rsidRDefault="006A22A3" w:rsidP="006A22A3">
      <w:r>
        <w:t xml:space="preserve">                void 0 !== b.UN &amp;&amp; (c.UN = b.UN);</w:t>
      </w:r>
    </w:p>
    <w:p w14:paraId="54E5278C" w14:textId="77777777" w:rsidR="006A22A3" w:rsidRDefault="006A22A3" w:rsidP="006A22A3">
      <w:r>
        <w:t xml:space="preserve">                void 0 !== b.CC &amp;&amp; (c.CC = b.CC);</w:t>
      </w:r>
    </w:p>
    <w:p w14:paraId="762AFF52" w14:textId="77777777" w:rsidR="006A22A3" w:rsidRDefault="006A22A3" w:rsidP="006A22A3">
      <w:r>
        <w:t xml:space="preserve">                void 0 !== b.HC &amp;&amp; (c.HC = b.HC);</w:t>
      </w:r>
    </w:p>
    <w:p w14:paraId="6A91E858" w14:textId="77777777" w:rsidR="006A22A3" w:rsidRDefault="006A22A3" w:rsidP="006A22A3">
      <w:r>
        <w:t xml:space="preserve">                void 0 !== b.Py &amp;&amp; (c.Py = b.Py);</w:t>
      </w:r>
    </w:p>
    <w:p w14:paraId="7A8B6609" w14:textId="77777777" w:rsidR="006A22A3" w:rsidRDefault="006A22A3" w:rsidP="006A22A3">
      <w:r>
        <w:t xml:space="preserve">                void 0 !== b.Gl &amp;&amp; (c.Gl = b.Gl);</w:t>
      </w:r>
    </w:p>
    <w:p w14:paraId="50D660F4" w14:textId="77777777" w:rsidR="006A22A3" w:rsidRDefault="006A22A3" w:rsidP="006A22A3">
      <w:r>
        <w:t xml:space="preserve">                void 0 !== b.EC &amp;&amp; (c.EC = b.EC)</w:t>
      </w:r>
    </w:p>
    <w:p w14:paraId="4B5249E1" w14:textId="77777777" w:rsidR="006A22A3" w:rsidRDefault="006A22A3" w:rsidP="006A22A3">
      <w:r>
        <w:t xml:space="preserve">            }),</w:t>
      </w:r>
    </w:p>
    <w:p w14:paraId="2EE92364" w14:textId="77777777" w:rsidR="006A22A3" w:rsidRDefault="006A22A3" w:rsidP="006A22A3">
      <w:r>
        <w:t xml:space="preserve">            _.eka = 121)</w:t>
      </w:r>
    </w:p>
    <w:p w14:paraId="40FF8753" w14:textId="77777777" w:rsidR="006A22A3" w:rsidRDefault="006A22A3" w:rsidP="006A22A3">
      <w:r>
        <w:t xml:space="preserve">        };</w:t>
      </w:r>
    </w:p>
    <w:p w14:paraId="25F74662" w14:textId="77777777" w:rsidR="006A22A3" w:rsidRDefault="006A22A3" w:rsidP="006A22A3">
      <w:r>
        <w:t xml:space="preserve">        md("TLjaTd", "Y2UGcc");</w:t>
      </w:r>
    </w:p>
    <w:p w14:paraId="1A53DF2B" w14:textId="77777777" w:rsidR="006A22A3" w:rsidRDefault="006A22A3" w:rsidP="006A22A3">
      <w:r>
        <w:t xml:space="preserve">        _.xna = _.w("TLjaTd", [_.nka]);</w:t>
      </w:r>
    </w:p>
    <w:p w14:paraId="1EA525A0" w14:textId="77777777" w:rsidR="006A22A3" w:rsidRDefault="006A22A3" w:rsidP="006A22A3">
      <w:r>
        <w:t xml:space="preserve">        _.bm = _.w("jSYnsd", [_.qk, _.vd]);</w:t>
      </w:r>
    </w:p>
    <w:p w14:paraId="40A13D06" w14:textId="77777777" w:rsidR="006A22A3" w:rsidRDefault="006A22A3" w:rsidP="006A22A3">
      <w:r>
        <w:t xml:space="preserve">        _.cm = function(a) {</w:t>
      </w:r>
    </w:p>
    <w:p w14:paraId="04AED71D" w14:textId="77777777" w:rsidR="006A22A3" w:rsidRDefault="006A22A3" w:rsidP="006A22A3">
      <w:r>
        <w:t xml:space="preserve">            this.H = a</w:t>
      </w:r>
    </w:p>
    <w:p w14:paraId="427F3566" w14:textId="77777777" w:rsidR="006A22A3" w:rsidRDefault="006A22A3" w:rsidP="006A22A3">
      <w:r>
        <w:t xml:space="preserve">        }</w:t>
      </w:r>
    </w:p>
    <w:p w14:paraId="253056EF" w14:textId="77777777" w:rsidR="006A22A3" w:rsidRDefault="006A22A3" w:rsidP="006A22A3">
      <w:r>
        <w:t xml:space="preserve">        ;</w:t>
      </w:r>
    </w:p>
    <w:p w14:paraId="4A83D03C" w14:textId="77777777" w:rsidR="006A22A3" w:rsidRDefault="006A22A3" w:rsidP="006A22A3">
      <w:r>
        <w:t xml:space="preserve">        _.cm.prototype.set = function(a, b) {</w:t>
      </w:r>
    </w:p>
    <w:p w14:paraId="3DD87D97" w14:textId="77777777" w:rsidR="006A22A3" w:rsidRDefault="006A22A3" w:rsidP="006A22A3">
      <w:r>
        <w:t xml:space="preserve">            void 0 === b ? this.H.remove(a) : this.H.set(a, Mja(b))</w:t>
      </w:r>
    </w:p>
    <w:p w14:paraId="3556E3FF" w14:textId="77777777" w:rsidR="006A22A3" w:rsidRDefault="006A22A3" w:rsidP="006A22A3">
      <w:r>
        <w:t xml:space="preserve">        }</w:t>
      </w:r>
    </w:p>
    <w:p w14:paraId="617574D1" w14:textId="77777777" w:rsidR="006A22A3" w:rsidRDefault="006A22A3" w:rsidP="006A22A3">
      <w:r>
        <w:t xml:space="preserve">        ;</w:t>
      </w:r>
    </w:p>
    <w:p w14:paraId="720F6531" w14:textId="77777777" w:rsidR="006A22A3" w:rsidRDefault="006A22A3" w:rsidP="006A22A3">
      <w:r>
        <w:t xml:space="preserve">        _.cm.prototype.get = function(a) {</w:t>
      </w:r>
    </w:p>
    <w:p w14:paraId="53A9FEE3" w14:textId="77777777" w:rsidR="006A22A3" w:rsidRDefault="006A22A3" w:rsidP="006A22A3">
      <w:r>
        <w:t xml:space="preserve">            let b;</w:t>
      </w:r>
    </w:p>
    <w:p w14:paraId="3BA42E7F" w14:textId="77777777" w:rsidR="006A22A3" w:rsidRDefault="006A22A3" w:rsidP="006A22A3">
      <w:r>
        <w:t xml:space="preserve">            try {</w:t>
      </w:r>
    </w:p>
    <w:p w14:paraId="2498846C" w14:textId="77777777" w:rsidR="006A22A3" w:rsidRDefault="006A22A3" w:rsidP="006A22A3">
      <w:r>
        <w:t xml:space="preserve">                b = this.H.get(a)</w:t>
      </w:r>
    </w:p>
    <w:p w14:paraId="0A1CE540" w14:textId="77777777" w:rsidR="006A22A3" w:rsidRDefault="006A22A3" w:rsidP="006A22A3">
      <w:r>
        <w:t xml:space="preserve">            } catch (c) {</w:t>
      </w:r>
    </w:p>
    <w:p w14:paraId="11937CB4" w14:textId="77777777" w:rsidR="006A22A3" w:rsidRDefault="006A22A3" w:rsidP="006A22A3">
      <w:r>
        <w:t xml:space="preserve">                return</w:t>
      </w:r>
    </w:p>
    <w:p w14:paraId="6223BE8F" w14:textId="77777777" w:rsidR="006A22A3" w:rsidRDefault="006A22A3" w:rsidP="006A22A3">
      <w:r>
        <w:t xml:space="preserve">            }</w:t>
      </w:r>
    </w:p>
    <w:p w14:paraId="1052647F" w14:textId="77777777" w:rsidR="006A22A3" w:rsidRDefault="006A22A3" w:rsidP="006A22A3">
      <w:r>
        <w:t xml:space="preserve">            if (null !== b)</w:t>
      </w:r>
    </w:p>
    <w:p w14:paraId="43E608DE" w14:textId="77777777" w:rsidR="006A22A3" w:rsidRDefault="006A22A3" w:rsidP="006A22A3">
      <w:r>
        <w:t xml:space="preserve">                try {</w:t>
      </w:r>
    </w:p>
    <w:p w14:paraId="6AEF1758" w14:textId="77777777" w:rsidR="006A22A3" w:rsidRDefault="006A22A3" w:rsidP="006A22A3">
      <w:r>
        <w:t xml:space="preserve">                    return JSON.parse(b)</w:t>
      </w:r>
    </w:p>
    <w:p w14:paraId="715F7DFB" w14:textId="77777777" w:rsidR="006A22A3" w:rsidRDefault="006A22A3" w:rsidP="006A22A3">
      <w:r>
        <w:t xml:space="preserve">                } catch (c) {</w:t>
      </w:r>
    </w:p>
    <w:p w14:paraId="7770FF7D" w14:textId="77777777" w:rsidR="006A22A3" w:rsidRDefault="006A22A3" w:rsidP="006A22A3">
      <w:r>
        <w:t xml:space="preserve">                    throw "Storage: Invalid value was encountered";</w:t>
      </w:r>
    </w:p>
    <w:p w14:paraId="4506619C" w14:textId="77777777" w:rsidR="006A22A3" w:rsidRDefault="006A22A3" w:rsidP="006A22A3">
      <w:r>
        <w:t xml:space="preserve">                }</w:t>
      </w:r>
    </w:p>
    <w:p w14:paraId="20DB799C" w14:textId="77777777" w:rsidR="006A22A3" w:rsidRDefault="006A22A3" w:rsidP="006A22A3">
      <w:r>
        <w:t xml:space="preserve">        }</w:t>
      </w:r>
    </w:p>
    <w:p w14:paraId="1ED52AA5" w14:textId="77777777" w:rsidR="006A22A3" w:rsidRDefault="006A22A3" w:rsidP="006A22A3">
      <w:r>
        <w:t xml:space="preserve">        ;</w:t>
      </w:r>
    </w:p>
    <w:p w14:paraId="72D1AEAA" w14:textId="77777777" w:rsidR="006A22A3" w:rsidRDefault="006A22A3" w:rsidP="006A22A3">
      <w:r>
        <w:t xml:space="preserve">        _.cm.prototype.remove = function(a) {</w:t>
      </w:r>
    </w:p>
    <w:p w14:paraId="7126AED5" w14:textId="77777777" w:rsidR="006A22A3" w:rsidRDefault="006A22A3" w:rsidP="006A22A3">
      <w:r>
        <w:t xml:space="preserve">            this.H.remove(a)</w:t>
      </w:r>
    </w:p>
    <w:p w14:paraId="740E23FA" w14:textId="77777777" w:rsidR="006A22A3" w:rsidRDefault="006A22A3" w:rsidP="006A22A3">
      <w:r>
        <w:t xml:space="preserve">        }</w:t>
      </w:r>
    </w:p>
    <w:p w14:paraId="5D871EBC" w14:textId="77777777" w:rsidR="006A22A3" w:rsidRDefault="006A22A3" w:rsidP="006A22A3">
      <w:r>
        <w:t xml:space="preserve">        ;</w:t>
      </w:r>
    </w:p>
    <w:p w14:paraId="23B30850" w14:textId="77777777" w:rsidR="006A22A3" w:rsidRDefault="006A22A3" w:rsidP="006A22A3">
      <w:r>
        <w:t xml:space="preserve">        var dm = function(a) {</w:t>
      </w:r>
    </w:p>
    <w:p w14:paraId="26529BC3" w14:textId="77777777" w:rsidR="006A22A3" w:rsidRDefault="006A22A3" w:rsidP="006A22A3">
      <w:r>
        <w:t xml:space="preserve">            this.H = a</w:t>
      </w:r>
    </w:p>
    <w:p w14:paraId="4A2E523E" w14:textId="77777777" w:rsidR="006A22A3" w:rsidRDefault="006A22A3" w:rsidP="006A22A3">
      <w:r>
        <w:t xml:space="preserve">        };</w:t>
      </w:r>
    </w:p>
    <w:p w14:paraId="6E15FC85" w14:textId="77777777" w:rsidR="006A22A3" w:rsidRDefault="006A22A3" w:rsidP="006A22A3">
      <w:r>
        <w:t xml:space="preserve">        _.Pe(dm, _.cm);</w:t>
      </w:r>
    </w:p>
    <w:p w14:paraId="5C857F03" w14:textId="77777777" w:rsidR="006A22A3" w:rsidRDefault="006A22A3" w:rsidP="006A22A3">
      <w:r>
        <w:t xml:space="preserve">        var yna = function(a) {</w:t>
      </w:r>
    </w:p>
    <w:p w14:paraId="08668A4F" w14:textId="77777777" w:rsidR="006A22A3" w:rsidRDefault="006A22A3" w:rsidP="006A22A3">
      <w:r>
        <w:t xml:space="preserve">            this.data = a</w:t>
      </w:r>
    </w:p>
    <w:p w14:paraId="60D4A19C" w14:textId="77777777" w:rsidR="006A22A3" w:rsidRDefault="006A22A3" w:rsidP="006A22A3">
      <w:r>
        <w:t xml:space="preserve">        }</w:t>
      </w:r>
    </w:p>
    <w:p w14:paraId="5848BE41" w14:textId="77777777" w:rsidR="006A22A3" w:rsidRDefault="006A22A3" w:rsidP="006A22A3">
      <w:r>
        <w:t xml:space="preserve">          , zna = function(a) {</w:t>
      </w:r>
    </w:p>
    <w:p w14:paraId="79B7A29F" w14:textId="77777777" w:rsidR="006A22A3" w:rsidRDefault="006A22A3" w:rsidP="006A22A3">
      <w:r>
        <w:t xml:space="preserve">            return void 0 === a || a instanceof yna ? a : new yna(a)</w:t>
      </w:r>
    </w:p>
    <w:p w14:paraId="14E693E4" w14:textId="77777777" w:rsidR="006A22A3" w:rsidRDefault="006A22A3" w:rsidP="006A22A3">
      <w:r>
        <w:t xml:space="preserve">        };</w:t>
      </w:r>
    </w:p>
    <w:p w14:paraId="6CC45B7B" w14:textId="77777777" w:rsidR="006A22A3" w:rsidRDefault="006A22A3" w:rsidP="006A22A3">
      <w:r>
        <w:t xml:space="preserve">        dm.prototype.set = function(a, b) {</w:t>
      </w:r>
    </w:p>
    <w:p w14:paraId="43F66CBA" w14:textId="77777777" w:rsidR="006A22A3" w:rsidRDefault="006A22A3" w:rsidP="006A22A3">
      <w:r>
        <w:t xml:space="preserve">            dm.ze.set.call(this, a, zna(b))</w:t>
      </w:r>
    </w:p>
    <w:p w14:paraId="5FB5FCE7" w14:textId="77777777" w:rsidR="006A22A3" w:rsidRDefault="006A22A3" w:rsidP="006A22A3">
      <w:r>
        <w:t xml:space="preserve">        }</w:t>
      </w:r>
    </w:p>
    <w:p w14:paraId="63B401E2" w14:textId="77777777" w:rsidR="006A22A3" w:rsidRDefault="006A22A3" w:rsidP="006A22A3">
      <w:r>
        <w:t xml:space="preserve">        ;</w:t>
      </w:r>
    </w:p>
    <w:p w14:paraId="0BB91E63" w14:textId="77777777" w:rsidR="006A22A3" w:rsidRDefault="006A22A3" w:rsidP="006A22A3">
      <w:r>
        <w:t xml:space="preserve">        dm.prototype.N = function(a) {</w:t>
      </w:r>
    </w:p>
    <w:p w14:paraId="57CF62ED" w14:textId="77777777" w:rsidR="006A22A3" w:rsidRDefault="006A22A3" w:rsidP="006A22A3">
      <w:r>
        <w:t xml:space="preserve">            a = dm.ze.get.call(this, a);</w:t>
      </w:r>
    </w:p>
    <w:p w14:paraId="4A130952" w14:textId="77777777" w:rsidR="006A22A3" w:rsidRDefault="006A22A3" w:rsidP="006A22A3">
      <w:r>
        <w:t xml:space="preserve">            if (void 0 === a || a instanceof Object)</w:t>
      </w:r>
    </w:p>
    <w:p w14:paraId="575965DB" w14:textId="77777777" w:rsidR="006A22A3" w:rsidRDefault="006A22A3" w:rsidP="006A22A3">
      <w:r>
        <w:t xml:space="preserve">                return a;</w:t>
      </w:r>
    </w:p>
    <w:p w14:paraId="1BA55EF3" w14:textId="77777777" w:rsidR="006A22A3" w:rsidRDefault="006A22A3" w:rsidP="006A22A3">
      <w:r>
        <w:t xml:space="preserve">            throw "Storage: Invalid value was encountered";</w:t>
      </w:r>
    </w:p>
    <w:p w14:paraId="32384255" w14:textId="77777777" w:rsidR="006A22A3" w:rsidRDefault="006A22A3" w:rsidP="006A22A3">
      <w:r>
        <w:t xml:space="preserve">        }</w:t>
      </w:r>
    </w:p>
    <w:p w14:paraId="3355773E" w14:textId="77777777" w:rsidR="006A22A3" w:rsidRDefault="006A22A3" w:rsidP="006A22A3">
      <w:r>
        <w:t xml:space="preserve">        ;</w:t>
      </w:r>
    </w:p>
    <w:p w14:paraId="70CC607C" w14:textId="77777777" w:rsidR="006A22A3" w:rsidRDefault="006A22A3" w:rsidP="006A22A3">
      <w:r>
        <w:t xml:space="preserve">        dm.prototype.get = function(a) {</w:t>
      </w:r>
    </w:p>
    <w:p w14:paraId="6B9E6284" w14:textId="77777777" w:rsidR="006A22A3" w:rsidRDefault="006A22A3" w:rsidP="006A22A3">
      <w:r>
        <w:t xml:space="preserve">            if (a = this.N(a)) {</w:t>
      </w:r>
    </w:p>
    <w:p w14:paraId="36364A54" w14:textId="77777777" w:rsidR="006A22A3" w:rsidRDefault="006A22A3" w:rsidP="006A22A3">
      <w:r>
        <w:t xml:space="preserve">                if (a = a.data,</w:t>
      </w:r>
    </w:p>
    <w:p w14:paraId="5BCE5367" w14:textId="77777777" w:rsidR="006A22A3" w:rsidRDefault="006A22A3" w:rsidP="006A22A3">
      <w:r>
        <w:t xml:space="preserve">                void 0 === a)</w:t>
      </w:r>
    </w:p>
    <w:p w14:paraId="15627CEC" w14:textId="77777777" w:rsidR="006A22A3" w:rsidRDefault="006A22A3" w:rsidP="006A22A3">
      <w:r>
        <w:t xml:space="preserve">                    throw "Storage: Invalid value was encountered";</w:t>
      </w:r>
    </w:p>
    <w:p w14:paraId="7E5F2FCA" w14:textId="77777777" w:rsidR="006A22A3" w:rsidRDefault="006A22A3" w:rsidP="006A22A3">
      <w:r>
        <w:t xml:space="preserve">            } else</w:t>
      </w:r>
    </w:p>
    <w:p w14:paraId="24B95238" w14:textId="77777777" w:rsidR="006A22A3" w:rsidRDefault="006A22A3" w:rsidP="006A22A3">
      <w:r>
        <w:t xml:space="preserve">                a = void 0;</w:t>
      </w:r>
    </w:p>
    <w:p w14:paraId="7493EF4E" w14:textId="77777777" w:rsidR="006A22A3" w:rsidRDefault="006A22A3" w:rsidP="006A22A3">
      <w:r>
        <w:t xml:space="preserve">            return a</w:t>
      </w:r>
    </w:p>
    <w:p w14:paraId="6A506FAE" w14:textId="77777777" w:rsidR="006A22A3" w:rsidRDefault="006A22A3" w:rsidP="006A22A3">
      <w:r>
        <w:t xml:space="preserve">        }</w:t>
      </w:r>
    </w:p>
    <w:p w14:paraId="2AD9593A" w14:textId="77777777" w:rsidR="006A22A3" w:rsidRDefault="006A22A3" w:rsidP="006A22A3">
      <w:r>
        <w:t xml:space="preserve">        ;</w:t>
      </w:r>
    </w:p>
    <w:p w14:paraId="6F40D8F0" w14:textId="77777777" w:rsidR="006A22A3" w:rsidRDefault="006A22A3" w:rsidP="006A22A3">
      <w:r>
        <w:t xml:space="preserve">        _.em = function(a) {</w:t>
      </w:r>
    </w:p>
    <w:p w14:paraId="25CF6B58" w14:textId="77777777" w:rsidR="006A22A3" w:rsidRDefault="006A22A3" w:rsidP="006A22A3">
      <w:r>
        <w:t xml:space="preserve">            this.H = a</w:t>
      </w:r>
    </w:p>
    <w:p w14:paraId="2155E810" w14:textId="77777777" w:rsidR="006A22A3" w:rsidRDefault="006A22A3" w:rsidP="006A22A3">
      <w:r>
        <w:t xml:space="preserve">        }</w:t>
      </w:r>
    </w:p>
    <w:p w14:paraId="77B46029" w14:textId="77777777" w:rsidR="006A22A3" w:rsidRDefault="006A22A3" w:rsidP="006A22A3">
      <w:r>
        <w:t xml:space="preserve">        ;</w:t>
      </w:r>
    </w:p>
    <w:p w14:paraId="5DDA077E" w14:textId="77777777" w:rsidR="006A22A3" w:rsidRDefault="006A22A3" w:rsidP="006A22A3">
      <w:r>
        <w:t xml:space="preserve">        _.Pe(_.em, dm);</w:t>
      </w:r>
    </w:p>
    <w:p w14:paraId="105E5DB2" w14:textId="77777777" w:rsidR="006A22A3" w:rsidRDefault="006A22A3" w:rsidP="006A22A3">
      <w:r>
        <w:t xml:space="preserve">        _.em.prototype.set = function(a, b, c) {</w:t>
      </w:r>
    </w:p>
    <w:p w14:paraId="0F3D1EE1" w14:textId="77777777" w:rsidR="006A22A3" w:rsidRDefault="006A22A3" w:rsidP="006A22A3">
      <w:r>
        <w:t xml:space="preserve">            if (b = zna(b)) {</w:t>
      </w:r>
    </w:p>
    <w:p w14:paraId="36D64D78" w14:textId="77777777" w:rsidR="006A22A3" w:rsidRDefault="006A22A3" w:rsidP="006A22A3">
      <w:r>
        <w:t xml:space="preserve">                if (c) {</w:t>
      </w:r>
    </w:p>
    <w:p w14:paraId="5666C31E" w14:textId="77777777" w:rsidR="006A22A3" w:rsidRDefault="006A22A3" w:rsidP="006A22A3">
      <w:r>
        <w:t xml:space="preserve">                    if (c &lt; _.Oe()) {</w:t>
      </w:r>
    </w:p>
    <w:p w14:paraId="3F583D86" w14:textId="77777777" w:rsidR="006A22A3" w:rsidRDefault="006A22A3" w:rsidP="006A22A3">
      <w:r>
        <w:t xml:space="preserve">                        _.em.prototype.remove.call(this, a);</w:t>
      </w:r>
    </w:p>
    <w:p w14:paraId="373D1F89" w14:textId="77777777" w:rsidR="006A22A3" w:rsidRDefault="006A22A3" w:rsidP="006A22A3">
      <w:r>
        <w:t xml:space="preserve">                        return</w:t>
      </w:r>
    </w:p>
    <w:p w14:paraId="3EEFAD27" w14:textId="77777777" w:rsidR="006A22A3" w:rsidRDefault="006A22A3" w:rsidP="006A22A3">
      <w:r>
        <w:t xml:space="preserve">                    }</w:t>
      </w:r>
    </w:p>
    <w:p w14:paraId="0BD2779B" w14:textId="77777777" w:rsidR="006A22A3" w:rsidRDefault="006A22A3" w:rsidP="006A22A3">
      <w:r>
        <w:t xml:space="preserve">                    b.expiration = c</w:t>
      </w:r>
    </w:p>
    <w:p w14:paraId="24431EE5" w14:textId="77777777" w:rsidR="006A22A3" w:rsidRDefault="006A22A3" w:rsidP="006A22A3">
      <w:r>
        <w:t xml:space="preserve">                }</w:t>
      </w:r>
    </w:p>
    <w:p w14:paraId="3E0509C3" w14:textId="77777777" w:rsidR="006A22A3" w:rsidRDefault="006A22A3" w:rsidP="006A22A3">
      <w:r>
        <w:t xml:space="preserve">                b.creation = _.Oe()</w:t>
      </w:r>
    </w:p>
    <w:p w14:paraId="62545E1F" w14:textId="77777777" w:rsidR="006A22A3" w:rsidRDefault="006A22A3" w:rsidP="006A22A3">
      <w:r>
        <w:t xml:space="preserve">            }</w:t>
      </w:r>
    </w:p>
    <w:p w14:paraId="59ABB4C2" w14:textId="77777777" w:rsidR="006A22A3" w:rsidRDefault="006A22A3" w:rsidP="006A22A3">
      <w:r>
        <w:t xml:space="preserve">            _.em.ze.set.call(this, a, b)</w:t>
      </w:r>
    </w:p>
    <w:p w14:paraId="2B426D17" w14:textId="77777777" w:rsidR="006A22A3" w:rsidRDefault="006A22A3" w:rsidP="006A22A3">
      <w:r>
        <w:t xml:space="preserve">        }</w:t>
      </w:r>
    </w:p>
    <w:p w14:paraId="2E5FD370" w14:textId="77777777" w:rsidR="006A22A3" w:rsidRDefault="006A22A3" w:rsidP="006A22A3">
      <w:r>
        <w:t xml:space="preserve">        ;</w:t>
      </w:r>
    </w:p>
    <w:p w14:paraId="2D3F3F7D" w14:textId="77777777" w:rsidR="006A22A3" w:rsidRDefault="006A22A3" w:rsidP="006A22A3">
      <w:r>
        <w:t xml:space="preserve">        _.em.prototype.N = function(a) {</w:t>
      </w:r>
    </w:p>
    <w:p w14:paraId="6E73630B" w14:textId="77777777" w:rsidR="006A22A3" w:rsidRDefault="006A22A3" w:rsidP="006A22A3">
      <w:r>
        <w:t xml:space="preserve">            const b = _.em.ze.N.call(this, a);</w:t>
      </w:r>
    </w:p>
    <w:p w14:paraId="5BAB8585" w14:textId="77777777" w:rsidR="006A22A3" w:rsidRDefault="006A22A3" w:rsidP="006A22A3">
      <w:r>
        <w:t xml:space="preserve">            if (b) {</w:t>
      </w:r>
    </w:p>
    <w:p w14:paraId="5E2E2824" w14:textId="77777777" w:rsidR="006A22A3" w:rsidRDefault="006A22A3" w:rsidP="006A22A3">
      <w:r>
        <w:t xml:space="preserve">                const c = b.creation</w:t>
      </w:r>
    </w:p>
    <w:p w14:paraId="2BC6CB57" w14:textId="77777777" w:rsidR="006A22A3" w:rsidRDefault="006A22A3" w:rsidP="006A22A3">
      <w:r>
        <w:t xml:space="preserve">                  , d = b.expiration;</w:t>
      </w:r>
    </w:p>
    <w:p w14:paraId="04738F6B" w14:textId="77777777" w:rsidR="006A22A3" w:rsidRDefault="006A22A3" w:rsidP="006A22A3">
      <w:r>
        <w:t xml:space="preserve">                if (d &amp;&amp; d &lt; _.Oe() || c &amp;&amp; c &gt; _.Oe())</w:t>
      </w:r>
    </w:p>
    <w:p w14:paraId="6051A1EF" w14:textId="77777777" w:rsidR="006A22A3" w:rsidRDefault="006A22A3" w:rsidP="006A22A3">
      <w:r>
        <w:t xml:space="preserve">                    _.em.prototype.remove.call(this, a);</w:t>
      </w:r>
    </w:p>
    <w:p w14:paraId="36BE3227" w14:textId="77777777" w:rsidR="006A22A3" w:rsidRDefault="006A22A3" w:rsidP="006A22A3">
      <w:r>
        <w:t xml:space="preserve">                else</w:t>
      </w:r>
    </w:p>
    <w:p w14:paraId="3996E453" w14:textId="77777777" w:rsidR="006A22A3" w:rsidRDefault="006A22A3" w:rsidP="006A22A3">
      <w:r>
        <w:t xml:space="preserve">                    return b</w:t>
      </w:r>
    </w:p>
    <w:p w14:paraId="6CC21C0A" w14:textId="77777777" w:rsidR="006A22A3" w:rsidRDefault="006A22A3" w:rsidP="006A22A3">
      <w:r>
        <w:t xml:space="preserve">            }</w:t>
      </w:r>
    </w:p>
    <w:p w14:paraId="6DBAAE4E" w14:textId="77777777" w:rsidR="006A22A3" w:rsidRDefault="006A22A3" w:rsidP="006A22A3">
      <w:r>
        <w:t xml:space="preserve">        }</w:t>
      </w:r>
    </w:p>
    <w:p w14:paraId="2DBDDE26" w14:textId="77777777" w:rsidR="006A22A3" w:rsidRDefault="006A22A3" w:rsidP="006A22A3">
      <w:r>
        <w:t xml:space="preserve">        ;</w:t>
      </w:r>
    </w:p>
    <w:p w14:paraId="68001C5D" w14:textId="77777777" w:rsidR="006A22A3" w:rsidRDefault="006A22A3" w:rsidP="006A22A3">
      <w:r>
        <w:t xml:space="preserve">        var Ana = function() {};</w:t>
      </w:r>
    </w:p>
    <w:p w14:paraId="674CFD57" w14:textId="77777777" w:rsidR="006A22A3" w:rsidRDefault="006A22A3" w:rsidP="006A22A3">
      <w:r>
        <w:t xml:space="preserve">        _.fm = function() {}</w:t>
      </w:r>
    </w:p>
    <w:p w14:paraId="0F9FDF7B" w14:textId="77777777" w:rsidR="006A22A3" w:rsidRDefault="006A22A3" w:rsidP="006A22A3">
      <w:r>
        <w:t xml:space="preserve">        ;</w:t>
      </w:r>
    </w:p>
    <w:p w14:paraId="034D223E" w14:textId="77777777" w:rsidR="006A22A3" w:rsidRDefault="006A22A3" w:rsidP="006A22A3">
      <w:r>
        <w:t xml:space="preserve">        _.Pe(_.fm, Ana);</w:t>
      </w:r>
    </w:p>
    <w:p w14:paraId="41274C9C" w14:textId="77777777" w:rsidR="006A22A3" w:rsidRDefault="006A22A3" w:rsidP="006A22A3">
      <w:r>
        <w:t xml:space="preserve">        _.fm.prototype.xh = function() {</w:t>
      </w:r>
    </w:p>
    <w:p w14:paraId="1BB2DD56" w14:textId="77777777" w:rsidR="006A22A3" w:rsidRDefault="006A22A3" w:rsidP="006A22A3">
      <w:r>
        <w:t xml:space="preserve">            let a = 0;</w:t>
      </w:r>
    </w:p>
    <w:p w14:paraId="37E1DC7F" w14:textId="77777777" w:rsidR="006A22A3" w:rsidRDefault="006A22A3" w:rsidP="006A22A3">
      <w:r>
        <w:t xml:space="preserve">            for (const b of this)</w:t>
      </w:r>
    </w:p>
    <w:p w14:paraId="6ED4CD13" w14:textId="77777777" w:rsidR="006A22A3" w:rsidRDefault="006A22A3" w:rsidP="006A22A3">
      <w:r>
        <w:t xml:space="preserve">                a++;</w:t>
      </w:r>
    </w:p>
    <w:p w14:paraId="74CC430B" w14:textId="77777777" w:rsidR="006A22A3" w:rsidRDefault="006A22A3" w:rsidP="006A22A3">
      <w:r>
        <w:t xml:space="preserve">            return a</w:t>
      </w:r>
    </w:p>
    <w:p w14:paraId="5B34E1A0" w14:textId="77777777" w:rsidR="006A22A3" w:rsidRDefault="006A22A3" w:rsidP="006A22A3">
      <w:r>
        <w:t xml:space="preserve">        }</w:t>
      </w:r>
    </w:p>
    <w:p w14:paraId="16C08EDE" w14:textId="77777777" w:rsidR="006A22A3" w:rsidRDefault="006A22A3" w:rsidP="006A22A3">
      <w:r>
        <w:t xml:space="preserve">        ;</w:t>
      </w:r>
    </w:p>
    <w:p w14:paraId="7435A905" w14:textId="77777777" w:rsidR="006A22A3" w:rsidRDefault="006A22A3" w:rsidP="006A22A3">
      <w:r>
        <w:t xml:space="preserve">        _.fm.prototype[Symbol.iterator] = function() {</w:t>
      </w:r>
    </w:p>
    <w:p w14:paraId="49A224DE" w14:textId="77777777" w:rsidR="006A22A3" w:rsidRDefault="006A22A3" w:rsidP="006A22A3">
      <w:r>
        <w:t xml:space="preserve">            return Tla(this.tk(!0)).H()</w:t>
      </w:r>
    </w:p>
    <w:p w14:paraId="6C6D42D2" w14:textId="77777777" w:rsidR="006A22A3" w:rsidRDefault="006A22A3" w:rsidP="006A22A3">
      <w:r>
        <w:t xml:space="preserve">        }</w:t>
      </w:r>
    </w:p>
    <w:p w14:paraId="36A95AE4" w14:textId="77777777" w:rsidR="006A22A3" w:rsidRDefault="006A22A3" w:rsidP="006A22A3">
      <w:r>
        <w:t xml:space="preserve">        ;</w:t>
      </w:r>
    </w:p>
    <w:p w14:paraId="1A10A630" w14:textId="77777777" w:rsidR="006A22A3" w:rsidRDefault="006A22A3" w:rsidP="006A22A3">
      <w:r>
        <w:t xml:space="preserve">        _.fm.prototype.clear = function() {</w:t>
      </w:r>
    </w:p>
    <w:p w14:paraId="0BC42C40" w14:textId="77777777" w:rsidR="006A22A3" w:rsidRDefault="006A22A3" w:rsidP="006A22A3">
      <w:r>
        <w:t xml:space="preserve">            const a = Array.from(this);</w:t>
      </w:r>
    </w:p>
    <w:p w14:paraId="7FE23830" w14:textId="77777777" w:rsidR="006A22A3" w:rsidRDefault="006A22A3" w:rsidP="006A22A3">
      <w:r>
        <w:t xml:space="preserve">            for (const b of a)</w:t>
      </w:r>
    </w:p>
    <w:p w14:paraId="24927855" w14:textId="77777777" w:rsidR="006A22A3" w:rsidRDefault="006A22A3" w:rsidP="006A22A3">
      <w:r>
        <w:t xml:space="preserve">                this.remove(b)</w:t>
      </w:r>
    </w:p>
    <w:p w14:paraId="221F2820" w14:textId="77777777" w:rsidR="006A22A3" w:rsidRDefault="006A22A3" w:rsidP="006A22A3">
      <w:r>
        <w:t xml:space="preserve">        }</w:t>
      </w:r>
    </w:p>
    <w:p w14:paraId="205325E6" w14:textId="77777777" w:rsidR="006A22A3" w:rsidRDefault="006A22A3" w:rsidP="006A22A3">
      <w:r>
        <w:t xml:space="preserve">        ;</w:t>
      </w:r>
    </w:p>
    <w:p w14:paraId="30E1ACF7" w14:textId="77777777" w:rsidR="006A22A3" w:rsidRDefault="006A22A3" w:rsidP="006A22A3">
      <w:r>
        <w:t xml:space="preserve">        var hm;</w:t>
      </w:r>
    </w:p>
    <w:p w14:paraId="5CB55359" w14:textId="77777777" w:rsidR="006A22A3" w:rsidRDefault="006A22A3" w:rsidP="006A22A3">
      <w:r>
        <w:t xml:space="preserve">        _.gm = function(a) {</w:t>
      </w:r>
    </w:p>
    <w:p w14:paraId="334B7272" w14:textId="77777777" w:rsidR="006A22A3" w:rsidRDefault="006A22A3" w:rsidP="006A22A3">
      <w:r>
        <w:t xml:space="preserve">            this.H = a;</w:t>
      </w:r>
    </w:p>
    <w:p w14:paraId="70725594" w14:textId="77777777" w:rsidR="006A22A3" w:rsidRDefault="006A22A3" w:rsidP="006A22A3">
      <w:r>
        <w:t xml:space="preserve">            this.N = null</w:t>
      </w:r>
    </w:p>
    <w:p w14:paraId="6D4A0A9F" w14:textId="77777777" w:rsidR="006A22A3" w:rsidRDefault="006A22A3" w:rsidP="006A22A3">
      <w:r>
        <w:t xml:space="preserve">        }</w:t>
      </w:r>
    </w:p>
    <w:p w14:paraId="4C865957" w14:textId="77777777" w:rsidR="006A22A3" w:rsidRDefault="006A22A3" w:rsidP="006A22A3">
      <w:r>
        <w:t xml:space="preserve">        ;</w:t>
      </w:r>
    </w:p>
    <w:p w14:paraId="591E47E1" w14:textId="77777777" w:rsidR="006A22A3" w:rsidRDefault="006A22A3" w:rsidP="006A22A3">
      <w:r>
        <w:t xml:space="preserve">        _.Pe(_.gm, _.fm);</w:t>
      </w:r>
    </w:p>
    <w:p w14:paraId="79B86471" w14:textId="77777777" w:rsidR="006A22A3" w:rsidRDefault="006A22A3" w:rsidP="006A22A3">
      <w:r>
        <w:t xml:space="preserve">        _.l = _.gm.prototype;</w:t>
      </w:r>
    </w:p>
    <w:p w14:paraId="31F23DDC" w14:textId="77777777" w:rsidR="006A22A3" w:rsidRDefault="006A22A3" w:rsidP="006A22A3">
      <w:r>
        <w:t xml:space="preserve">        _.l.set = function(a, b) {</w:t>
      </w:r>
    </w:p>
    <w:p w14:paraId="353BEFAC" w14:textId="77777777" w:rsidR="006A22A3" w:rsidRDefault="006A22A3" w:rsidP="006A22A3">
      <w:r>
        <w:t xml:space="preserve">            hm(this);</w:t>
      </w:r>
    </w:p>
    <w:p w14:paraId="57666FA7" w14:textId="77777777" w:rsidR="006A22A3" w:rsidRDefault="006A22A3" w:rsidP="006A22A3">
      <w:r>
        <w:t xml:space="preserve">            try {</w:t>
      </w:r>
    </w:p>
    <w:p w14:paraId="0FD62F2A" w14:textId="77777777" w:rsidR="006A22A3" w:rsidRDefault="006A22A3" w:rsidP="006A22A3">
      <w:r>
        <w:t xml:space="preserve">                this.H.setItem(a, b)</w:t>
      </w:r>
    </w:p>
    <w:p w14:paraId="26DC1B67" w14:textId="77777777" w:rsidR="006A22A3" w:rsidRDefault="006A22A3" w:rsidP="006A22A3">
      <w:r>
        <w:t xml:space="preserve">            } catch (c) {</w:t>
      </w:r>
    </w:p>
    <w:p w14:paraId="6513FA49" w14:textId="77777777" w:rsidR="006A22A3" w:rsidRDefault="006A22A3" w:rsidP="006A22A3">
      <w:r>
        <w:t xml:space="preserve">                if (0 == this.H.length)</w:t>
      </w:r>
    </w:p>
    <w:p w14:paraId="4A75A161" w14:textId="77777777" w:rsidR="006A22A3" w:rsidRDefault="006A22A3" w:rsidP="006A22A3">
      <w:r>
        <w:t xml:space="preserve">                    throw "Storage mechanism: Storage disabled";</w:t>
      </w:r>
    </w:p>
    <w:p w14:paraId="1DBCDE6E" w14:textId="77777777" w:rsidR="006A22A3" w:rsidRDefault="006A22A3" w:rsidP="006A22A3">
      <w:r>
        <w:t xml:space="preserve">                throw "Storage mechanism: Quota exceeded";</w:t>
      </w:r>
    </w:p>
    <w:p w14:paraId="71ADF3C8" w14:textId="77777777" w:rsidR="006A22A3" w:rsidRDefault="006A22A3" w:rsidP="006A22A3">
      <w:r>
        <w:t xml:space="preserve">            }</w:t>
      </w:r>
    </w:p>
    <w:p w14:paraId="396E26FC" w14:textId="77777777" w:rsidR="006A22A3" w:rsidRDefault="006A22A3" w:rsidP="006A22A3">
      <w:r>
        <w:t xml:space="preserve">        }</w:t>
      </w:r>
    </w:p>
    <w:p w14:paraId="51DA579B" w14:textId="77777777" w:rsidR="006A22A3" w:rsidRDefault="006A22A3" w:rsidP="006A22A3">
      <w:r>
        <w:t xml:space="preserve">        ;</w:t>
      </w:r>
    </w:p>
    <w:p w14:paraId="405FA8C7" w14:textId="77777777" w:rsidR="006A22A3" w:rsidRDefault="006A22A3" w:rsidP="006A22A3">
      <w:r>
        <w:t xml:space="preserve">        _.l.get = function(a) {</w:t>
      </w:r>
    </w:p>
    <w:p w14:paraId="30DAC178" w14:textId="77777777" w:rsidR="006A22A3" w:rsidRDefault="006A22A3" w:rsidP="006A22A3">
      <w:r>
        <w:t xml:space="preserve">            hm(this);</w:t>
      </w:r>
    </w:p>
    <w:p w14:paraId="533CF701" w14:textId="77777777" w:rsidR="006A22A3" w:rsidRDefault="006A22A3" w:rsidP="006A22A3">
      <w:r>
        <w:t xml:space="preserve">            a = this.H.getItem(a);</w:t>
      </w:r>
    </w:p>
    <w:p w14:paraId="64DCB61B" w14:textId="77777777" w:rsidR="006A22A3" w:rsidRDefault="006A22A3" w:rsidP="006A22A3">
      <w:r>
        <w:t xml:space="preserve">            if ("string" !== typeof a &amp;&amp; null !== a)</w:t>
      </w:r>
    </w:p>
    <w:p w14:paraId="0243145C" w14:textId="77777777" w:rsidR="006A22A3" w:rsidRDefault="006A22A3" w:rsidP="006A22A3">
      <w:r>
        <w:t xml:space="preserve">                throw "Storage mechanism: Invalid value was encountered";</w:t>
      </w:r>
    </w:p>
    <w:p w14:paraId="6270CC23" w14:textId="77777777" w:rsidR="006A22A3" w:rsidRDefault="006A22A3" w:rsidP="006A22A3">
      <w:r>
        <w:t xml:space="preserve">            return a</w:t>
      </w:r>
    </w:p>
    <w:p w14:paraId="1C5435D5" w14:textId="77777777" w:rsidR="006A22A3" w:rsidRDefault="006A22A3" w:rsidP="006A22A3">
      <w:r>
        <w:t xml:space="preserve">        }</w:t>
      </w:r>
    </w:p>
    <w:p w14:paraId="65A1F20F" w14:textId="77777777" w:rsidR="006A22A3" w:rsidRDefault="006A22A3" w:rsidP="006A22A3">
      <w:r>
        <w:t xml:space="preserve">        ;</w:t>
      </w:r>
    </w:p>
    <w:p w14:paraId="10D026CF" w14:textId="77777777" w:rsidR="006A22A3" w:rsidRDefault="006A22A3" w:rsidP="006A22A3">
      <w:r>
        <w:t xml:space="preserve">        _.l.remove = function(a) {</w:t>
      </w:r>
    </w:p>
    <w:p w14:paraId="1C6D8242" w14:textId="77777777" w:rsidR="006A22A3" w:rsidRDefault="006A22A3" w:rsidP="006A22A3">
      <w:r>
        <w:t xml:space="preserve">            hm(this);</w:t>
      </w:r>
    </w:p>
    <w:p w14:paraId="302AD427" w14:textId="77777777" w:rsidR="006A22A3" w:rsidRDefault="006A22A3" w:rsidP="006A22A3">
      <w:r>
        <w:t xml:space="preserve">            this.H.removeItem(a)</w:t>
      </w:r>
    </w:p>
    <w:p w14:paraId="76199C27" w14:textId="77777777" w:rsidR="006A22A3" w:rsidRDefault="006A22A3" w:rsidP="006A22A3">
      <w:r>
        <w:t xml:space="preserve">        }</w:t>
      </w:r>
    </w:p>
    <w:p w14:paraId="4F888904" w14:textId="77777777" w:rsidR="006A22A3" w:rsidRDefault="006A22A3" w:rsidP="006A22A3">
      <w:r>
        <w:t xml:space="preserve">        ;</w:t>
      </w:r>
    </w:p>
    <w:p w14:paraId="43FD3A3E" w14:textId="77777777" w:rsidR="006A22A3" w:rsidRDefault="006A22A3" w:rsidP="006A22A3">
      <w:r>
        <w:t xml:space="preserve">        _.l.xh = function() {</w:t>
      </w:r>
    </w:p>
    <w:p w14:paraId="64B0238E" w14:textId="77777777" w:rsidR="006A22A3" w:rsidRDefault="006A22A3" w:rsidP="006A22A3">
      <w:r>
        <w:t xml:space="preserve">            hm(this);</w:t>
      </w:r>
    </w:p>
    <w:p w14:paraId="5450DFEB" w14:textId="77777777" w:rsidR="006A22A3" w:rsidRDefault="006A22A3" w:rsidP="006A22A3">
      <w:r>
        <w:t xml:space="preserve">            return this.H.length</w:t>
      </w:r>
    </w:p>
    <w:p w14:paraId="3DAB1256" w14:textId="77777777" w:rsidR="006A22A3" w:rsidRDefault="006A22A3" w:rsidP="006A22A3">
      <w:r>
        <w:t xml:space="preserve">        }</w:t>
      </w:r>
    </w:p>
    <w:p w14:paraId="66EB5085" w14:textId="77777777" w:rsidR="006A22A3" w:rsidRDefault="006A22A3" w:rsidP="006A22A3">
      <w:r>
        <w:t xml:space="preserve">        ;</w:t>
      </w:r>
    </w:p>
    <w:p w14:paraId="6C7CF201" w14:textId="77777777" w:rsidR="006A22A3" w:rsidRDefault="006A22A3" w:rsidP="006A22A3">
      <w:r>
        <w:t xml:space="preserve">        _.l.tk = function(a) {</w:t>
      </w:r>
    </w:p>
    <w:p w14:paraId="105CFB97" w14:textId="77777777" w:rsidR="006A22A3" w:rsidRDefault="006A22A3" w:rsidP="006A22A3">
      <w:r>
        <w:t xml:space="preserve">            hm(this);</w:t>
      </w:r>
    </w:p>
    <w:p w14:paraId="5A2C80A2" w14:textId="77777777" w:rsidR="006A22A3" w:rsidRDefault="006A22A3" w:rsidP="006A22A3">
      <w:r>
        <w:t xml:space="preserve">            var b = 0</w:t>
      </w:r>
    </w:p>
    <w:p w14:paraId="784FAA34" w14:textId="77777777" w:rsidR="006A22A3" w:rsidRDefault="006A22A3" w:rsidP="006A22A3">
      <w:r>
        <w:t xml:space="preserve">              , c = this.H</w:t>
      </w:r>
    </w:p>
    <w:p w14:paraId="2341878D" w14:textId="77777777" w:rsidR="006A22A3" w:rsidRDefault="006A22A3" w:rsidP="006A22A3">
      <w:r>
        <w:t xml:space="preserve">              , d = new _.sl;</w:t>
      </w:r>
    </w:p>
    <w:p w14:paraId="23F9ED0A" w14:textId="77777777" w:rsidR="006A22A3" w:rsidRDefault="006A22A3" w:rsidP="006A22A3">
      <w:r>
        <w:t xml:space="preserve">            d.next = function() {</w:t>
      </w:r>
    </w:p>
    <w:p w14:paraId="460750AE" w14:textId="77777777" w:rsidR="006A22A3" w:rsidRDefault="006A22A3" w:rsidP="006A22A3">
      <w:r>
        <w:t xml:space="preserve">                if (b &gt;= c.length)</w:t>
      </w:r>
    </w:p>
    <w:p w14:paraId="21AEF7F5" w14:textId="77777777" w:rsidR="006A22A3" w:rsidRDefault="006A22A3" w:rsidP="006A22A3">
      <w:r>
        <w:t xml:space="preserve">                    return _.tl;</w:t>
      </w:r>
    </w:p>
    <w:p w14:paraId="506B3630" w14:textId="77777777" w:rsidR="006A22A3" w:rsidRDefault="006A22A3" w:rsidP="006A22A3">
      <w:r>
        <w:t xml:space="preserve">                var e = c.key(b++);</w:t>
      </w:r>
    </w:p>
    <w:p w14:paraId="3C0AB484" w14:textId="77777777" w:rsidR="006A22A3" w:rsidRDefault="006A22A3" w:rsidP="006A22A3">
      <w:r>
        <w:t xml:space="preserve">                if (a)</w:t>
      </w:r>
    </w:p>
    <w:p w14:paraId="01BC0712" w14:textId="77777777" w:rsidR="006A22A3" w:rsidRDefault="006A22A3" w:rsidP="006A22A3">
      <w:r>
        <w:t xml:space="preserve">                    return _.ul(e);</w:t>
      </w:r>
    </w:p>
    <w:p w14:paraId="2567EC39" w14:textId="77777777" w:rsidR="006A22A3" w:rsidRDefault="006A22A3" w:rsidP="006A22A3">
      <w:r>
        <w:t xml:space="preserve">                e = c.getItem(e);</w:t>
      </w:r>
    </w:p>
    <w:p w14:paraId="1EDE0068" w14:textId="77777777" w:rsidR="006A22A3" w:rsidRDefault="006A22A3" w:rsidP="006A22A3">
      <w:r>
        <w:t xml:space="preserve">                if ("string" !== typeof e)</w:t>
      </w:r>
    </w:p>
    <w:p w14:paraId="45C25B04" w14:textId="77777777" w:rsidR="006A22A3" w:rsidRDefault="006A22A3" w:rsidP="006A22A3">
      <w:r>
        <w:t xml:space="preserve">                    throw "Storage mechanism: Invalid value was encountered";</w:t>
      </w:r>
    </w:p>
    <w:p w14:paraId="4C2A7BFF" w14:textId="77777777" w:rsidR="006A22A3" w:rsidRDefault="006A22A3" w:rsidP="006A22A3">
      <w:r>
        <w:t xml:space="preserve">                return _.ul(e)</w:t>
      </w:r>
    </w:p>
    <w:p w14:paraId="14E3D3C9" w14:textId="77777777" w:rsidR="006A22A3" w:rsidRDefault="006A22A3" w:rsidP="006A22A3">
      <w:r>
        <w:t xml:space="preserve">            }</w:t>
      </w:r>
    </w:p>
    <w:p w14:paraId="034079F3" w14:textId="77777777" w:rsidR="006A22A3" w:rsidRDefault="006A22A3" w:rsidP="006A22A3">
      <w:r>
        <w:t xml:space="preserve">            ;</w:t>
      </w:r>
    </w:p>
    <w:p w14:paraId="5B930E08" w14:textId="77777777" w:rsidR="006A22A3" w:rsidRDefault="006A22A3" w:rsidP="006A22A3">
      <w:r>
        <w:t xml:space="preserve">            return d</w:t>
      </w:r>
    </w:p>
    <w:p w14:paraId="338E2FF0" w14:textId="77777777" w:rsidR="006A22A3" w:rsidRDefault="006A22A3" w:rsidP="006A22A3">
      <w:r>
        <w:t xml:space="preserve">        }</w:t>
      </w:r>
    </w:p>
    <w:p w14:paraId="70D1CB4C" w14:textId="77777777" w:rsidR="006A22A3" w:rsidRDefault="006A22A3" w:rsidP="006A22A3">
      <w:r>
        <w:t xml:space="preserve">        ;</w:t>
      </w:r>
    </w:p>
    <w:p w14:paraId="3B711CE5" w14:textId="77777777" w:rsidR="006A22A3" w:rsidRDefault="006A22A3" w:rsidP="006A22A3">
      <w:r>
        <w:t xml:space="preserve">        _.l.clear = function() {</w:t>
      </w:r>
    </w:p>
    <w:p w14:paraId="7D6E4173" w14:textId="77777777" w:rsidR="006A22A3" w:rsidRDefault="006A22A3" w:rsidP="006A22A3">
      <w:r>
        <w:t xml:space="preserve">            hm(this);</w:t>
      </w:r>
    </w:p>
    <w:p w14:paraId="09D1C4D4" w14:textId="77777777" w:rsidR="006A22A3" w:rsidRDefault="006A22A3" w:rsidP="006A22A3">
      <w:r>
        <w:t xml:space="preserve">            this.H.clear()</w:t>
      </w:r>
    </w:p>
    <w:p w14:paraId="4F78A9CB" w14:textId="77777777" w:rsidR="006A22A3" w:rsidRDefault="006A22A3" w:rsidP="006A22A3">
      <w:r>
        <w:t xml:space="preserve">        }</w:t>
      </w:r>
    </w:p>
    <w:p w14:paraId="6316B419" w14:textId="77777777" w:rsidR="006A22A3" w:rsidRDefault="006A22A3" w:rsidP="006A22A3">
      <w:r>
        <w:t xml:space="preserve">        ;</w:t>
      </w:r>
    </w:p>
    <w:p w14:paraId="79081DBD" w14:textId="77777777" w:rsidR="006A22A3" w:rsidRDefault="006A22A3" w:rsidP="006A22A3">
      <w:r>
        <w:t xml:space="preserve">        _.l.key = function(a) {</w:t>
      </w:r>
    </w:p>
    <w:p w14:paraId="4769C2C3" w14:textId="77777777" w:rsidR="006A22A3" w:rsidRDefault="006A22A3" w:rsidP="006A22A3">
      <w:r>
        <w:t xml:space="preserve">            hm(this);</w:t>
      </w:r>
    </w:p>
    <w:p w14:paraId="3F618A48" w14:textId="77777777" w:rsidR="006A22A3" w:rsidRDefault="006A22A3" w:rsidP="006A22A3">
      <w:r>
        <w:t xml:space="preserve">            return this.H.key(a)</w:t>
      </w:r>
    </w:p>
    <w:p w14:paraId="1C02C506" w14:textId="77777777" w:rsidR="006A22A3" w:rsidRDefault="006A22A3" w:rsidP="006A22A3">
      <w:r>
        <w:t xml:space="preserve">        }</w:t>
      </w:r>
    </w:p>
    <w:p w14:paraId="314D3AFE" w14:textId="77777777" w:rsidR="006A22A3" w:rsidRDefault="006A22A3" w:rsidP="006A22A3">
      <w:r>
        <w:t xml:space="preserve">        ;</w:t>
      </w:r>
    </w:p>
    <w:p w14:paraId="7ADCE482" w14:textId="77777777" w:rsidR="006A22A3" w:rsidRDefault="006A22A3" w:rsidP="006A22A3">
      <w:r>
        <w:t xml:space="preserve">        hm = function(a) {</w:t>
      </w:r>
    </w:p>
    <w:p w14:paraId="07373EF3" w14:textId="77777777" w:rsidR="006A22A3" w:rsidRDefault="006A22A3" w:rsidP="006A22A3">
      <w:r>
        <w:t xml:space="preserve">            if (null == a.H)</w:t>
      </w:r>
    </w:p>
    <w:p w14:paraId="6D769D28" w14:textId="77777777" w:rsidR="006A22A3" w:rsidRDefault="006A22A3" w:rsidP="006A22A3">
      <w:r>
        <w:t xml:space="preserve">                throw Error("Pa");</w:t>
      </w:r>
    </w:p>
    <w:p w14:paraId="7A78002A" w14:textId="77777777" w:rsidR="006A22A3" w:rsidRDefault="006A22A3" w:rsidP="006A22A3">
      <w:r>
        <w:t xml:space="preserve">            (a.N ?? (a.N = _.Bna(a.H))) || _.da(Error("Pa"))</w:t>
      </w:r>
    </w:p>
    <w:p w14:paraId="68AB362E" w14:textId="77777777" w:rsidR="006A22A3" w:rsidRDefault="006A22A3" w:rsidP="006A22A3">
      <w:r>
        <w:t xml:space="preserve">        }</w:t>
      </w:r>
    </w:p>
    <w:p w14:paraId="0B4A6459" w14:textId="77777777" w:rsidR="006A22A3" w:rsidRDefault="006A22A3" w:rsidP="006A22A3">
      <w:r>
        <w:t xml:space="preserve">        ;</w:t>
      </w:r>
    </w:p>
    <w:p w14:paraId="3FF85172" w14:textId="77777777" w:rsidR="006A22A3" w:rsidRDefault="006A22A3" w:rsidP="006A22A3">
      <w:r>
        <w:t xml:space="preserve">        _.Bna = function(a) {</w:t>
      </w:r>
    </w:p>
    <w:p w14:paraId="34595536" w14:textId="77777777" w:rsidR="006A22A3" w:rsidRDefault="006A22A3" w:rsidP="006A22A3">
      <w:r>
        <w:t xml:space="preserve">            if (!a)</w:t>
      </w:r>
    </w:p>
    <w:p w14:paraId="6226C771" w14:textId="77777777" w:rsidR="006A22A3" w:rsidRDefault="006A22A3" w:rsidP="006A22A3">
      <w:r>
        <w:t xml:space="preserve">                return !1;</w:t>
      </w:r>
    </w:p>
    <w:p w14:paraId="04BE1731" w14:textId="77777777" w:rsidR="006A22A3" w:rsidRDefault="006A22A3" w:rsidP="006A22A3">
      <w:r>
        <w:t xml:space="preserve">            try {</w:t>
      </w:r>
    </w:p>
    <w:p w14:paraId="0B8C5DD0" w14:textId="77777777" w:rsidR="006A22A3" w:rsidRDefault="006A22A3" w:rsidP="006A22A3">
      <w:r>
        <w:t xml:space="preserve">                return a.setItem("__sak", "1"),</w:t>
      </w:r>
    </w:p>
    <w:p w14:paraId="22F7B215" w14:textId="77777777" w:rsidR="006A22A3" w:rsidRDefault="006A22A3" w:rsidP="006A22A3">
      <w:r>
        <w:t xml:space="preserve">                a.removeItem("__sak"),</w:t>
      </w:r>
    </w:p>
    <w:p w14:paraId="137787FA" w14:textId="77777777" w:rsidR="006A22A3" w:rsidRDefault="006A22A3" w:rsidP="006A22A3">
      <w:r>
        <w:t xml:space="preserve">                !0</w:t>
      </w:r>
    </w:p>
    <w:p w14:paraId="6BA84C12" w14:textId="77777777" w:rsidR="006A22A3" w:rsidRDefault="006A22A3" w:rsidP="006A22A3">
      <w:r>
        <w:t xml:space="preserve">            } catch (b) {</w:t>
      </w:r>
    </w:p>
    <w:p w14:paraId="327B4EF8" w14:textId="77777777" w:rsidR="006A22A3" w:rsidRDefault="006A22A3" w:rsidP="006A22A3">
      <w:r>
        <w:t xml:space="preserve">                return b instanceof DOMException &amp;&amp; ("QuotaExceededError" === b.name || 22 === b.code || 1014 === b.code || "NS_ERROR_DOM_QUOTA_REACHED" === b.name) &amp;&amp; a &amp;&amp; 0 !== a.length</w:t>
      </w:r>
    </w:p>
    <w:p w14:paraId="3F914075" w14:textId="77777777" w:rsidR="006A22A3" w:rsidRDefault="006A22A3" w:rsidP="006A22A3">
      <w:r>
        <w:t xml:space="preserve">            }</w:t>
      </w:r>
    </w:p>
    <w:p w14:paraId="4262A378" w14:textId="77777777" w:rsidR="006A22A3" w:rsidRDefault="006A22A3" w:rsidP="006A22A3">
      <w:r>
        <w:t xml:space="preserve">        }</w:t>
      </w:r>
    </w:p>
    <w:p w14:paraId="5D25F9B3" w14:textId="77777777" w:rsidR="006A22A3" w:rsidRDefault="006A22A3" w:rsidP="006A22A3">
      <w:r>
        <w:t xml:space="preserve">        ;</w:t>
      </w:r>
    </w:p>
    <w:p w14:paraId="14E93055" w14:textId="77777777" w:rsidR="006A22A3" w:rsidRDefault="006A22A3" w:rsidP="006A22A3">
      <w:r>
        <w:t xml:space="preserve">        var Cna = function() {</w:t>
      </w:r>
    </w:p>
    <w:p w14:paraId="50EFDA5C" w14:textId="77777777" w:rsidR="006A22A3" w:rsidRDefault="006A22A3" w:rsidP="006A22A3">
      <w:r>
        <w:t xml:space="preserve">            var a = null;</w:t>
      </w:r>
    </w:p>
    <w:p w14:paraId="1C98DF14" w14:textId="77777777" w:rsidR="006A22A3" w:rsidRDefault="006A22A3" w:rsidP="006A22A3">
      <w:r>
        <w:t xml:space="preserve">            try {</w:t>
      </w:r>
    </w:p>
    <w:p w14:paraId="2FB2CC12" w14:textId="77777777" w:rsidR="006A22A3" w:rsidRDefault="006A22A3" w:rsidP="006A22A3">
      <w:r>
        <w:t xml:space="preserve">                a = _.ca.sessionStorage || null</w:t>
      </w:r>
    </w:p>
    <w:p w14:paraId="794BA527" w14:textId="77777777" w:rsidR="006A22A3" w:rsidRDefault="006A22A3" w:rsidP="006A22A3">
      <w:r>
        <w:t xml:space="preserve">            } catch (b) {}</w:t>
      </w:r>
    </w:p>
    <w:p w14:paraId="660BC878" w14:textId="77777777" w:rsidR="006A22A3" w:rsidRDefault="006A22A3" w:rsidP="006A22A3">
      <w:r>
        <w:t xml:space="preserve">            _.gm.call(this, a)</w:t>
      </w:r>
    </w:p>
    <w:p w14:paraId="6D1694CF" w14:textId="77777777" w:rsidR="006A22A3" w:rsidRDefault="006A22A3" w:rsidP="006A22A3">
      <w:r>
        <w:t xml:space="preserve">        };</w:t>
      </w:r>
    </w:p>
    <w:p w14:paraId="1657B4A6" w14:textId="77777777" w:rsidR="006A22A3" w:rsidRDefault="006A22A3" w:rsidP="006A22A3">
      <w:r>
        <w:t xml:space="preserve">        _.Pe(Cna, _.gm);</w:t>
      </w:r>
    </w:p>
    <w:p w14:paraId="3DBA0A10" w14:textId="77777777" w:rsidR="006A22A3" w:rsidRDefault="006A22A3" w:rsidP="006A22A3">
      <w:r>
        <w:t xml:space="preserve">        _.im = function(a, b) {</w:t>
      </w:r>
    </w:p>
    <w:p w14:paraId="2520E5C6" w14:textId="77777777" w:rsidR="006A22A3" w:rsidRDefault="006A22A3" w:rsidP="006A22A3">
      <w:r>
        <w:t xml:space="preserve">            this.N = a;</w:t>
      </w:r>
    </w:p>
    <w:p w14:paraId="7A1BAE39" w14:textId="77777777" w:rsidR="006A22A3" w:rsidRDefault="006A22A3" w:rsidP="006A22A3">
      <w:r>
        <w:t xml:space="preserve">            this.H = b + "::"</w:t>
      </w:r>
    </w:p>
    <w:p w14:paraId="12F7C3FC" w14:textId="77777777" w:rsidR="006A22A3" w:rsidRDefault="006A22A3" w:rsidP="006A22A3">
      <w:r>
        <w:t xml:space="preserve">        }</w:t>
      </w:r>
    </w:p>
    <w:p w14:paraId="46265704" w14:textId="77777777" w:rsidR="006A22A3" w:rsidRDefault="006A22A3" w:rsidP="006A22A3">
      <w:r>
        <w:t xml:space="preserve">        ;</w:t>
      </w:r>
    </w:p>
    <w:p w14:paraId="47E4FE55" w14:textId="77777777" w:rsidR="006A22A3" w:rsidRDefault="006A22A3" w:rsidP="006A22A3">
      <w:r>
        <w:t xml:space="preserve">        _.Pe(_.im, _.fm);</w:t>
      </w:r>
    </w:p>
    <w:p w14:paraId="36FDE077" w14:textId="77777777" w:rsidR="006A22A3" w:rsidRDefault="006A22A3" w:rsidP="006A22A3">
      <w:r>
        <w:t xml:space="preserve">        _.im.prototype.set = function(a, b) {</w:t>
      </w:r>
    </w:p>
    <w:p w14:paraId="44990A0D" w14:textId="77777777" w:rsidR="006A22A3" w:rsidRDefault="006A22A3" w:rsidP="006A22A3">
      <w:r>
        <w:t xml:space="preserve">            this.N.set(this.H + a, b)</w:t>
      </w:r>
    </w:p>
    <w:p w14:paraId="3E235FE0" w14:textId="77777777" w:rsidR="006A22A3" w:rsidRDefault="006A22A3" w:rsidP="006A22A3">
      <w:r>
        <w:t xml:space="preserve">        }</w:t>
      </w:r>
    </w:p>
    <w:p w14:paraId="6E21F554" w14:textId="77777777" w:rsidR="006A22A3" w:rsidRDefault="006A22A3" w:rsidP="006A22A3">
      <w:r>
        <w:t xml:space="preserve">        ;</w:t>
      </w:r>
    </w:p>
    <w:p w14:paraId="27CD995E" w14:textId="77777777" w:rsidR="006A22A3" w:rsidRDefault="006A22A3" w:rsidP="006A22A3">
      <w:r>
        <w:t xml:space="preserve">        _.im.prototype.get = function(a) {</w:t>
      </w:r>
    </w:p>
    <w:p w14:paraId="15817CC0" w14:textId="77777777" w:rsidR="006A22A3" w:rsidRDefault="006A22A3" w:rsidP="006A22A3">
      <w:r>
        <w:t xml:space="preserve">            return this.N.get(this.H + a)</w:t>
      </w:r>
    </w:p>
    <w:p w14:paraId="239B7DCF" w14:textId="77777777" w:rsidR="006A22A3" w:rsidRDefault="006A22A3" w:rsidP="006A22A3">
      <w:r>
        <w:t xml:space="preserve">        }</w:t>
      </w:r>
    </w:p>
    <w:p w14:paraId="1F36408C" w14:textId="77777777" w:rsidR="006A22A3" w:rsidRDefault="006A22A3" w:rsidP="006A22A3">
      <w:r>
        <w:t xml:space="preserve">        ;</w:t>
      </w:r>
    </w:p>
    <w:p w14:paraId="7F57063C" w14:textId="77777777" w:rsidR="006A22A3" w:rsidRDefault="006A22A3" w:rsidP="006A22A3">
      <w:r>
        <w:t xml:space="preserve">        _.im.prototype.remove = function(a) {</w:t>
      </w:r>
    </w:p>
    <w:p w14:paraId="489721A9" w14:textId="77777777" w:rsidR="006A22A3" w:rsidRDefault="006A22A3" w:rsidP="006A22A3">
      <w:r>
        <w:t xml:space="preserve">            this.N.remove(this.H + a)</w:t>
      </w:r>
    </w:p>
    <w:p w14:paraId="68F31F97" w14:textId="77777777" w:rsidR="006A22A3" w:rsidRDefault="006A22A3" w:rsidP="006A22A3">
      <w:r>
        <w:t xml:space="preserve">        }</w:t>
      </w:r>
    </w:p>
    <w:p w14:paraId="520FE3D5" w14:textId="77777777" w:rsidR="006A22A3" w:rsidRDefault="006A22A3" w:rsidP="006A22A3">
      <w:r>
        <w:t xml:space="preserve">        ;</w:t>
      </w:r>
    </w:p>
    <w:p w14:paraId="46A44582" w14:textId="77777777" w:rsidR="006A22A3" w:rsidRDefault="006A22A3" w:rsidP="006A22A3">
      <w:r>
        <w:t xml:space="preserve">        _.im.prototype.tk = function(a) {</w:t>
      </w:r>
    </w:p>
    <w:p w14:paraId="270B71FB" w14:textId="77777777" w:rsidR="006A22A3" w:rsidRDefault="006A22A3" w:rsidP="006A22A3">
      <w:r>
        <w:t xml:space="preserve">            const b = this.N[Symbol.iterator]()</w:t>
      </w:r>
    </w:p>
    <w:p w14:paraId="7D207748" w14:textId="77777777" w:rsidR="006A22A3" w:rsidRDefault="006A22A3" w:rsidP="006A22A3">
      <w:r>
        <w:t xml:space="preserve">              , c = this</w:t>
      </w:r>
    </w:p>
    <w:p w14:paraId="618D01D6" w14:textId="77777777" w:rsidR="006A22A3" w:rsidRDefault="006A22A3" w:rsidP="006A22A3">
      <w:r>
        <w:t xml:space="preserve">              , d = new _.sl;</w:t>
      </w:r>
    </w:p>
    <w:p w14:paraId="798C522B" w14:textId="77777777" w:rsidR="006A22A3" w:rsidRDefault="006A22A3" w:rsidP="006A22A3">
      <w:r>
        <w:t xml:space="preserve">            d.next = function() {</w:t>
      </w:r>
    </w:p>
    <w:p w14:paraId="17393D40" w14:textId="77777777" w:rsidR="006A22A3" w:rsidRDefault="006A22A3" w:rsidP="006A22A3">
      <w:r>
        <w:t xml:space="preserve">                var e = b.next();</w:t>
      </w:r>
    </w:p>
    <w:p w14:paraId="09EF7D05" w14:textId="77777777" w:rsidR="006A22A3" w:rsidRDefault="006A22A3" w:rsidP="006A22A3">
      <w:r>
        <w:t xml:space="preserve">                if (e.done)</w:t>
      </w:r>
    </w:p>
    <w:p w14:paraId="439BE835" w14:textId="77777777" w:rsidR="006A22A3" w:rsidRDefault="006A22A3" w:rsidP="006A22A3">
      <w:r>
        <w:t xml:space="preserve">                    return e;</w:t>
      </w:r>
    </w:p>
    <w:p w14:paraId="4F28065B" w14:textId="77777777" w:rsidR="006A22A3" w:rsidRDefault="006A22A3" w:rsidP="006A22A3">
      <w:r>
        <w:t xml:space="preserve">                for (e = e.value; e.slice(0, c.H.length) != c.H; ) {</w:t>
      </w:r>
    </w:p>
    <w:p w14:paraId="4D88A760" w14:textId="77777777" w:rsidR="006A22A3" w:rsidRDefault="006A22A3" w:rsidP="006A22A3">
      <w:r>
        <w:t xml:space="preserve">                    e = b.next();</w:t>
      </w:r>
    </w:p>
    <w:p w14:paraId="0E89F14F" w14:textId="77777777" w:rsidR="006A22A3" w:rsidRDefault="006A22A3" w:rsidP="006A22A3">
      <w:r>
        <w:t xml:space="preserve">                    if (e.done)</w:t>
      </w:r>
    </w:p>
    <w:p w14:paraId="5CFB1899" w14:textId="77777777" w:rsidR="006A22A3" w:rsidRDefault="006A22A3" w:rsidP="006A22A3">
      <w:r>
        <w:t xml:space="preserve">                        return e;</w:t>
      </w:r>
    </w:p>
    <w:p w14:paraId="27EB8890" w14:textId="77777777" w:rsidR="006A22A3" w:rsidRDefault="006A22A3" w:rsidP="006A22A3">
      <w:r>
        <w:t xml:space="preserve">                    e = e.value</w:t>
      </w:r>
    </w:p>
    <w:p w14:paraId="11E2D422" w14:textId="77777777" w:rsidR="006A22A3" w:rsidRDefault="006A22A3" w:rsidP="006A22A3">
      <w:r>
        <w:t xml:space="preserve">                }</w:t>
      </w:r>
    </w:p>
    <w:p w14:paraId="45F0CB55" w14:textId="77777777" w:rsidR="006A22A3" w:rsidRDefault="006A22A3" w:rsidP="006A22A3">
      <w:r>
        <w:t xml:space="preserve">                return _.ul(a ? e.slice(c.H.length) : c.N.get(e))</w:t>
      </w:r>
    </w:p>
    <w:p w14:paraId="41B55172" w14:textId="77777777" w:rsidR="006A22A3" w:rsidRDefault="006A22A3" w:rsidP="006A22A3">
      <w:r>
        <w:t xml:space="preserve">            }</w:t>
      </w:r>
    </w:p>
    <w:p w14:paraId="64026CE3" w14:textId="77777777" w:rsidR="006A22A3" w:rsidRDefault="006A22A3" w:rsidP="006A22A3">
      <w:r>
        <w:t xml:space="preserve">            ;</w:t>
      </w:r>
    </w:p>
    <w:p w14:paraId="4C181E93" w14:textId="77777777" w:rsidR="006A22A3" w:rsidRDefault="006A22A3" w:rsidP="006A22A3">
      <w:r>
        <w:t xml:space="preserve">            return d</w:t>
      </w:r>
    </w:p>
    <w:p w14:paraId="5459CCA3" w14:textId="77777777" w:rsidR="006A22A3" w:rsidRDefault="006A22A3" w:rsidP="006A22A3">
      <w:r>
        <w:t xml:space="preserve">        }</w:t>
      </w:r>
    </w:p>
    <w:p w14:paraId="140C5DE3" w14:textId="77777777" w:rsidR="006A22A3" w:rsidRDefault="006A22A3" w:rsidP="006A22A3">
      <w:r>
        <w:t xml:space="preserve">        ;</w:t>
      </w:r>
    </w:p>
    <w:p w14:paraId="397A8AAF" w14:textId="77777777" w:rsidR="006A22A3" w:rsidRDefault="006A22A3" w:rsidP="006A22A3">
      <w:r>
        <w:t xml:space="preserve">        _.jm = function(a) {</w:t>
      </w:r>
    </w:p>
    <w:p w14:paraId="2D271E69" w14:textId="77777777" w:rsidR="006A22A3" w:rsidRDefault="006A22A3" w:rsidP="006A22A3">
      <w:r>
        <w:t xml:space="preserve">            if (!a.H)</w:t>
      </w:r>
    </w:p>
    <w:p w14:paraId="50C67CE2" w14:textId="77777777" w:rsidR="006A22A3" w:rsidRDefault="006A22A3" w:rsidP="006A22A3">
      <w:r>
        <w:t xml:space="preserve">                throw Error("Qa");</w:t>
      </w:r>
    </w:p>
    <w:p w14:paraId="69B1C2AA" w14:textId="77777777" w:rsidR="006A22A3" w:rsidRDefault="006A22A3" w:rsidP="006A22A3">
      <w:r>
        <w:t xml:space="preserve">            return (a = a.H.get("PARENT_EVENT_ID")) ? parseInt(a, 10) : void 0</w:t>
      </w:r>
    </w:p>
    <w:p w14:paraId="6385E86B" w14:textId="77777777" w:rsidR="006A22A3" w:rsidRDefault="006A22A3" w:rsidP="006A22A3">
      <w:r>
        <w:t xml:space="preserve">        }</w:t>
      </w:r>
    </w:p>
    <w:p w14:paraId="233249F5" w14:textId="77777777" w:rsidR="006A22A3" w:rsidRDefault="006A22A3" w:rsidP="006A22A3">
      <w:r>
        <w:t xml:space="preserve">        ;</w:t>
      </w:r>
    </w:p>
    <w:p w14:paraId="5B4C03DC" w14:textId="77777777" w:rsidR="006A22A3" w:rsidRDefault="006A22A3" w:rsidP="006A22A3">
      <w:r>
        <w:t xml:space="preserve">        _.Dna = function(a, b) {</w:t>
      </w:r>
    </w:p>
    <w:p w14:paraId="0E3CF02F" w14:textId="77777777" w:rsidR="006A22A3" w:rsidRDefault="006A22A3" w:rsidP="006A22A3">
      <w:r>
        <w:t xml:space="preserve">            if (!a.H)</w:t>
      </w:r>
    </w:p>
    <w:p w14:paraId="52D6E5B5" w14:textId="77777777" w:rsidR="006A22A3" w:rsidRDefault="006A22A3" w:rsidP="006A22A3">
      <w:r>
        <w:t xml:space="preserve">                throw Error("Qa");</w:t>
      </w:r>
    </w:p>
    <w:p w14:paraId="19373828" w14:textId="77777777" w:rsidR="006A22A3" w:rsidRDefault="006A22A3" w:rsidP="006A22A3">
      <w:r>
        <w:t xml:space="preserve">            a.H.set("PARENT_EVENT_ID", b, Date.now() + 36E5)</w:t>
      </w:r>
    </w:p>
    <w:p w14:paraId="7672237B" w14:textId="77777777" w:rsidR="006A22A3" w:rsidRDefault="006A22A3" w:rsidP="006A22A3">
      <w:r>
        <w:t xml:space="preserve">        }</w:t>
      </w:r>
    </w:p>
    <w:p w14:paraId="13C8146E" w14:textId="77777777" w:rsidR="006A22A3" w:rsidRDefault="006A22A3" w:rsidP="006A22A3">
      <w:r>
        <w:t xml:space="preserve">        ;</w:t>
      </w:r>
    </w:p>
    <w:p w14:paraId="7DC4856B" w14:textId="77777777" w:rsidR="006A22A3" w:rsidRDefault="006A22A3" w:rsidP="006A22A3">
      <w:r>
        <w:t xml:space="preserve">        _.Ena = class {</w:t>
      </w:r>
    </w:p>
    <w:p w14:paraId="773F4251" w14:textId="77777777" w:rsidR="006A22A3" w:rsidRDefault="006A22A3" w:rsidP="006A22A3">
      <w:r>
        <w:t xml:space="preserve">            constructor() {</w:t>
      </w:r>
    </w:p>
    <w:p w14:paraId="50E025B8" w14:textId="77777777" w:rsidR="006A22A3" w:rsidRDefault="006A22A3" w:rsidP="006A22A3">
      <w:r>
        <w:t xml:space="preserve">                var a = new Cna;</w:t>
      </w:r>
    </w:p>
    <w:p w14:paraId="4213ED45" w14:textId="77777777" w:rsidR="006A22A3" w:rsidRDefault="006A22A3" w:rsidP="006A22A3">
      <w:r>
        <w:t xml:space="preserve">                this.H = (a = (a.N = _.Bna(a.H)) ? new _.im(a,"PSSS") : null) ? new _.em(a) : null</w:t>
      </w:r>
    </w:p>
    <w:p w14:paraId="11823959" w14:textId="77777777" w:rsidR="006A22A3" w:rsidRDefault="006A22A3" w:rsidP="006A22A3">
      <w:r>
        <w:t xml:space="preserve">            }</w:t>
      </w:r>
    </w:p>
    <w:p w14:paraId="4BDED789" w14:textId="77777777" w:rsidR="006A22A3" w:rsidRDefault="006A22A3" w:rsidP="006A22A3">
      <w:r>
        <w:t xml:space="preserve">        }</w:t>
      </w:r>
    </w:p>
    <w:p w14:paraId="3EFF7232" w14:textId="77777777" w:rsidR="006A22A3" w:rsidRDefault="006A22A3" w:rsidP="006A22A3">
      <w:r>
        <w:t xml:space="preserve">        ;</w:t>
      </w:r>
    </w:p>
    <w:p w14:paraId="68CCB051" w14:textId="77777777" w:rsidR="006A22A3" w:rsidRDefault="006A22A3" w:rsidP="006A22A3">
      <w:r>
        <w:t xml:space="preserve">        var Fna = _.Ie.FB ? "opera" : _.Ie.uB ? "edge" : _.Ie.Bx ? "ie" : _.Ie.Qr ? "firefox" : _.Ie.Dx ? "iphone" : _.Ie.Cx ? "ipad" : _.Ie.it ? "android" : _.Ie.wn ? "chrome" : _.Ie.Sx ? "safari" : "unknown";</w:t>
      </w:r>
    </w:p>
    <w:p w14:paraId="0F95108F" w14:textId="77777777" w:rsidR="006A22A3" w:rsidRDefault="006A22A3" w:rsidP="006A22A3">
      <w:r>
        <w:t xml:space="preserve">        _.km = class extends _.v {</w:t>
      </w:r>
    </w:p>
    <w:p w14:paraId="64A8FE76" w14:textId="77777777" w:rsidR="006A22A3" w:rsidRDefault="006A22A3" w:rsidP="006A22A3">
      <w:r>
        <w:t xml:space="preserve">            constructor(a) {</w:t>
      </w:r>
    </w:p>
    <w:p w14:paraId="4236DDC4" w14:textId="77777777" w:rsidR="006A22A3" w:rsidRDefault="006A22A3" w:rsidP="006A22A3">
      <w:r>
        <w:t xml:space="preserve">                super(a)</w:t>
      </w:r>
    </w:p>
    <w:p w14:paraId="4DE68D6E" w14:textId="77777777" w:rsidR="006A22A3" w:rsidRDefault="006A22A3" w:rsidP="006A22A3">
      <w:r>
        <w:t xml:space="preserve">            }</w:t>
      </w:r>
    </w:p>
    <w:p w14:paraId="20CC9E03" w14:textId="77777777" w:rsidR="006A22A3" w:rsidRDefault="006A22A3" w:rsidP="006A22A3">
      <w:r>
        <w:t xml:space="preserve">        }</w:t>
      </w:r>
    </w:p>
    <w:p w14:paraId="64D6A5E4" w14:textId="77777777" w:rsidR="006A22A3" w:rsidRDefault="006A22A3" w:rsidP="006A22A3">
      <w:r>
        <w:t xml:space="preserve">        ;</w:t>
      </w:r>
    </w:p>
    <w:p w14:paraId="19A6FCA3" w14:textId="77777777" w:rsidR="006A22A3" w:rsidRDefault="006A22A3" w:rsidP="006A22A3">
      <w:r>
        <w:t xml:space="preserve">        _.lm = class extends _.v {</w:t>
      </w:r>
    </w:p>
    <w:p w14:paraId="3636C6C4" w14:textId="77777777" w:rsidR="006A22A3" w:rsidRDefault="006A22A3" w:rsidP="006A22A3">
      <w:r>
        <w:t xml:space="preserve">            constructor(a) {</w:t>
      </w:r>
    </w:p>
    <w:p w14:paraId="6E7426F7" w14:textId="77777777" w:rsidR="006A22A3" w:rsidRDefault="006A22A3" w:rsidP="006A22A3">
      <w:r>
        <w:t xml:space="preserve">                super(a)</w:t>
      </w:r>
    </w:p>
    <w:p w14:paraId="7907C2CB" w14:textId="77777777" w:rsidR="006A22A3" w:rsidRDefault="006A22A3" w:rsidP="006A22A3">
      <w:r>
        <w:t xml:space="preserve">            }</w:t>
      </w:r>
    </w:p>
    <w:p w14:paraId="39C8E9B2" w14:textId="77777777" w:rsidR="006A22A3" w:rsidRDefault="006A22A3" w:rsidP="006A22A3">
      <w:r>
        <w:t xml:space="preserve">        }</w:t>
      </w:r>
    </w:p>
    <w:p w14:paraId="6BBA268E" w14:textId="77777777" w:rsidR="006A22A3" w:rsidRDefault="006A22A3" w:rsidP="006A22A3">
      <w:r>
        <w:t xml:space="preserve">        ;</w:t>
      </w:r>
    </w:p>
    <w:p w14:paraId="5F660E12" w14:textId="77777777" w:rsidR="006A22A3" w:rsidRDefault="006A22A3" w:rsidP="006A22A3">
      <w:r>
        <w:t xml:space="preserve">        _.Gna = function(a, b) {</w:t>
      </w:r>
    </w:p>
    <w:p w14:paraId="6936A55F" w14:textId="77777777" w:rsidR="006A22A3" w:rsidRDefault="006A22A3" w:rsidP="006A22A3">
      <w:r>
        <w:t xml:space="preserve">            return _.Lh(a, 1, b)</w:t>
      </w:r>
    </w:p>
    <w:p w14:paraId="70732FBC" w14:textId="77777777" w:rsidR="006A22A3" w:rsidRDefault="006A22A3" w:rsidP="006A22A3">
      <w:r>
        <w:t xml:space="preserve">        }</w:t>
      </w:r>
    </w:p>
    <w:p w14:paraId="0DFB33AA" w14:textId="77777777" w:rsidR="006A22A3" w:rsidRDefault="006A22A3" w:rsidP="006A22A3">
      <w:r>
        <w:t xml:space="preserve">        ;</w:t>
      </w:r>
    </w:p>
    <w:p w14:paraId="78F9B7AD" w14:textId="77777777" w:rsidR="006A22A3" w:rsidRDefault="006A22A3" w:rsidP="006A22A3">
      <w:r>
        <w:t xml:space="preserve">        _.mm = class extends _.v {</w:t>
      </w:r>
    </w:p>
    <w:p w14:paraId="1F086D86" w14:textId="77777777" w:rsidR="006A22A3" w:rsidRDefault="006A22A3" w:rsidP="006A22A3">
      <w:r>
        <w:t xml:space="preserve">            constructor(a) {</w:t>
      </w:r>
    </w:p>
    <w:p w14:paraId="215E62F5" w14:textId="77777777" w:rsidR="006A22A3" w:rsidRDefault="006A22A3" w:rsidP="006A22A3">
      <w:r>
        <w:t xml:space="preserve">                super(a)</w:t>
      </w:r>
    </w:p>
    <w:p w14:paraId="3D070A1A" w14:textId="77777777" w:rsidR="006A22A3" w:rsidRDefault="006A22A3" w:rsidP="006A22A3">
      <w:r>
        <w:t xml:space="preserve">            }</w:t>
      </w:r>
    </w:p>
    <w:p w14:paraId="521B4AA8" w14:textId="77777777" w:rsidR="006A22A3" w:rsidRDefault="006A22A3" w:rsidP="006A22A3">
      <w:r>
        <w:t xml:space="preserve">        }</w:t>
      </w:r>
    </w:p>
    <w:p w14:paraId="7C0BE63F" w14:textId="77777777" w:rsidR="006A22A3" w:rsidRDefault="006A22A3" w:rsidP="006A22A3">
      <w:r>
        <w:t xml:space="preserve">        ;</w:t>
      </w:r>
    </w:p>
    <w:p w14:paraId="6F8CE935" w14:textId="77777777" w:rsidR="006A22A3" w:rsidRDefault="006A22A3" w:rsidP="006A22A3">
      <w:r>
        <w:t xml:space="preserve">        var Hna = class {</w:t>
      </w:r>
    </w:p>
    <w:p w14:paraId="0BDB8CDE" w14:textId="77777777" w:rsidR="006A22A3" w:rsidRDefault="006A22A3" w:rsidP="006A22A3">
      <w:r>
        <w:t xml:space="preserve">            constructor() {</w:t>
      </w:r>
    </w:p>
    <w:p w14:paraId="00B7E8CF" w14:textId="77777777" w:rsidR="006A22A3" w:rsidRDefault="006A22A3" w:rsidP="006A22A3">
      <w:r>
        <w:t xml:space="preserve">                this.zv = _.$f()</w:t>
      </w:r>
    </w:p>
    <w:p w14:paraId="2A6AFD9B" w14:textId="77777777" w:rsidR="006A22A3" w:rsidRDefault="006A22A3" w:rsidP="006A22A3">
      <w:r>
        <w:t xml:space="preserve">            }</w:t>
      </w:r>
    </w:p>
    <w:p w14:paraId="658FE3D2" w14:textId="77777777" w:rsidR="006A22A3" w:rsidRDefault="006A22A3" w:rsidP="006A22A3">
      <w:r>
        <w:t xml:space="preserve">        }</w:t>
      </w:r>
    </w:p>
    <w:p w14:paraId="5C23E3B0" w14:textId="77777777" w:rsidR="006A22A3" w:rsidRDefault="006A22A3" w:rsidP="006A22A3">
      <w:r>
        <w:t xml:space="preserve">        ;</w:t>
      </w:r>
    </w:p>
    <w:p w14:paraId="67E2CAC6" w14:textId="77777777" w:rsidR="006A22A3" w:rsidRDefault="006A22A3" w:rsidP="006A22A3">
      <w:r>
        <w:t xml:space="preserve">        _.Ina = class extends _.v {</w:t>
      </w:r>
    </w:p>
    <w:p w14:paraId="028A0718" w14:textId="77777777" w:rsidR="006A22A3" w:rsidRDefault="006A22A3" w:rsidP="006A22A3">
      <w:r>
        <w:t xml:space="preserve">            constructor(a) {</w:t>
      </w:r>
    </w:p>
    <w:p w14:paraId="043ECC2F" w14:textId="77777777" w:rsidR="006A22A3" w:rsidRDefault="006A22A3" w:rsidP="006A22A3">
      <w:r>
        <w:t xml:space="preserve">                super(a)</w:t>
      </w:r>
    </w:p>
    <w:p w14:paraId="782BDDD9" w14:textId="77777777" w:rsidR="006A22A3" w:rsidRDefault="006A22A3" w:rsidP="006A22A3">
      <w:r>
        <w:t xml:space="preserve">            }</w:t>
      </w:r>
    </w:p>
    <w:p w14:paraId="45EAB633" w14:textId="77777777" w:rsidR="006A22A3" w:rsidRDefault="006A22A3" w:rsidP="006A22A3">
      <w:r>
        <w:t xml:space="preserve">            xc() {</w:t>
      </w:r>
    </w:p>
    <w:p w14:paraId="585C8E21" w14:textId="77777777" w:rsidR="006A22A3" w:rsidRDefault="006A22A3" w:rsidP="006A22A3">
      <w:r>
        <w:t xml:space="preserve">                return _.mh(this, 2)</w:t>
      </w:r>
    </w:p>
    <w:p w14:paraId="71C56C64" w14:textId="77777777" w:rsidR="006A22A3" w:rsidRDefault="006A22A3" w:rsidP="006A22A3">
      <w:r>
        <w:t xml:space="preserve">            }</w:t>
      </w:r>
    </w:p>
    <w:p w14:paraId="3DDC2174" w14:textId="77777777" w:rsidR="006A22A3" w:rsidRDefault="006A22A3" w:rsidP="006A22A3">
      <w:r>
        <w:t xml:space="preserve">            Pe(a) {</w:t>
      </w:r>
    </w:p>
    <w:p w14:paraId="40FC32FC" w14:textId="77777777" w:rsidR="006A22A3" w:rsidRDefault="006A22A3" w:rsidP="006A22A3">
      <w:r>
        <w:t xml:space="preserve">                return _.Hh(this, 2, a)</w:t>
      </w:r>
    </w:p>
    <w:p w14:paraId="263CD134" w14:textId="77777777" w:rsidR="006A22A3" w:rsidRDefault="006A22A3" w:rsidP="006A22A3">
      <w:r>
        <w:t xml:space="preserve">            }</w:t>
      </w:r>
    </w:p>
    <w:p w14:paraId="063281B3" w14:textId="77777777" w:rsidR="006A22A3" w:rsidRDefault="006A22A3" w:rsidP="006A22A3">
      <w:r>
        <w:t xml:space="preserve">        }</w:t>
      </w:r>
    </w:p>
    <w:p w14:paraId="5AA66048" w14:textId="77777777" w:rsidR="006A22A3" w:rsidRDefault="006A22A3" w:rsidP="006A22A3">
      <w:r>
        <w:t xml:space="preserve">        ;</w:t>
      </w:r>
    </w:p>
    <w:p w14:paraId="3BC88319" w14:textId="77777777" w:rsidR="006A22A3" w:rsidRDefault="006A22A3" w:rsidP="006A22A3">
      <w:r>
        <w:t xml:space="preserve">        _.nm = function(a, b) {</w:t>
      </w:r>
    </w:p>
    <w:p w14:paraId="165A20DD" w14:textId="77777777" w:rsidR="006A22A3" w:rsidRDefault="006A22A3" w:rsidP="006A22A3">
      <w:r>
        <w:t xml:space="preserve">            _.zd(a, 1, _.bc(b))</w:t>
      </w:r>
    </w:p>
    <w:p w14:paraId="1AAB7C67" w14:textId="77777777" w:rsidR="006A22A3" w:rsidRDefault="006A22A3" w:rsidP="006A22A3">
      <w:r>
        <w:t xml:space="preserve">        }</w:t>
      </w:r>
    </w:p>
    <w:p w14:paraId="3FD04526" w14:textId="77777777" w:rsidR="006A22A3" w:rsidRDefault="006A22A3" w:rsidP="006A22A3">
      <w:r>
        <w:t xml:space="preserve">        ;</w:t>
      </w:r>
    </w:p>
    <w:p w14:paraId="33F99274" w14:textId="77777777" w:rsidR="006A22A3" w:rsidRDefault="006A22A3" w:rsidP="006A22A3">
      <w:r>
        <w:t xml:space="preserve">        _.om = function(a, b) {</w:t>
      </w:r>
    </w:p>
    <w:p w14:paraId="08744935" w14:textId="77777777" w:rsidR="006A22A3" w:rsidRDefault="006A22A3" w:rsidP="006A22A3">
      <w:r>
        <w:t xml:space="preserve">            return _.Hh(a, 8, b)</w:t>
      </w:r>
    </w:p>
    <w:p w14:paraId="70291A4B" w14:textId="77777777" w:rsidR="006A22A3" w:rsidRDefault="006A22A3" w:rsidP="006A22A3">
      <w:r>
        <w:t xml:space="preserve">        }</w:t>
      </w:r>
    </w:p>
    <w:p w14:paraId="73E2973E" w14:textId="77777777" w:rsidR="006A22A3" w:rsidRDefault="006A22A3" w:rsidP="006A22A3">
      <w:r>
        <w:t xml:space="preserve">        ;</w:t>
      </w:r>
    </w:p>
    <w:p w14:paraId="56D12A38" w14:textId="77777777" w:rsidR="006A22A3" w:rsidRDefault="006A22A3" w:rsidP="006A22A3">
      <w:r>
        <w:t xml:space="preserve">        _.pm = class extends _.v {</w:t>
      </w:r>
    </w:p>
    <w:p w14:paraId="314D9A8F" w14:textId="77777777" w:rsidR="006A22A3" w:rsidRDefault="006A22A3" w:rsidP="006A22A3">
      <w:r>
        <w:t xml:space="preserve">            constructor(a) {</w:t>
      </w:r>
    </w:p>
    <w:p w14:paraId="092F2F3A" w14:textId="77777777" w:rsidR="006A22A3" w:rsidRDefault="006A22A3" w:rsidP="006A22A3">
      <w:r>
        <w:t xml:space="preserve">                super(a, 35)</w:t>
      </w:r>
    </w:p>
    <w:p w14:paraId="72337E49" w14:textId="77777777" w:rsidR="006A22A3" w:rsidRDefault="006A22A3" w:rsidP="006A22A3">
      <w:r>
        <w:t xml:space="preserve">            }</w:t>
      </w:r>
    </w:p>
    <w:p w14:paraId="3C80BBE4" w14:textId="77777777" w:rsidR="006A22A3" w:rsidRDefault="006A22A3" w:rsidP="006A22A3">
      <w:r>
        <w:t xml:space="preserve">            Pe(a, b) {</w:t>
      </w:r>
    </w:p>
    <w:p w14:paraId="31B4FFF5" w14:textId="77777777" w:rsidR="006A22A3" w:rsidRDefault="006A22A3" w:rsidP="006A22A3">
      <w:r>
        <w:t xml:space="preserve">                return _.Sg(this, 3, _.Ina, a, b)</w:t>
      </w:r>
    </w:p>
    <w:p w14:paraId="07CC2396" w14:textId="77777777" w:rsidR="006A22A3" w:rsidRDefault="006A22A3" w:rsidP="006A22A3">
      <w:r>
        <w:t xml:space="preserve">            }</w:t>
      </w:r>
    </w:p>
    <w:p w14:paraId="3D7DF334" w14:textId="77777777" w:rsidR="006A22A3" w:rsidRDefault="006A22A3" w:rsidP="006A22A3">
      <w:r>
        <w:t xml:space="preserve">        }</w:t>
      </w:r>
    </w:p>
    <w:p w14:paraId="23E7F732" w14:textId="77777777" w:rsidR="006A22A3" w:rsidRDefault="006A22A3" w:rsidP="006A22A3">
      <w:r>
        <w:t xml:space="preserve">        ;</w:t>
      </w:r>
    </w:p>
    <w:p w14:paraId="150302D2" w14:textId="77777777" w:rsidR="006A22A3" w:rsidRDefault="006A22A3" w:rsidP="006A22A3">
      <w:r>
        <w:t xml:space="preserve">        _.pm.Ta = [3, 20, 27];</w:t>
      </w:r>
    </w:p>
    <w:p w14:paraId="2F8FFAF9" w14:textId="77777777" w:rsidR="006A22A3" w:rsidRDefault="006A22A3" w:rsidP="006A22A3">
      <w:r>
        <w:t xml:space="preserve">        _.Jna = class extends _.v {</w:t>
      </w:r>
    </w:p>
    <w:p w14:paraId="419BDD47" w14:textId="77777777" w:rsidR="006A22A3" w:rsidRDefault="006A22A3" w:rsidP="006A22A3">
      <w:r>
        <w:t xml:space="preserve">            constructor() {</w:t>
      </w:r>
    </w:p>
    <w:p w14:paraId="1384B6D3" w14:textId="77777777" w:rsidR="006A22A3" w:rsidRDefault="006A22A3" w:rsidP="006A22A3">
      <w:r>
        <w:t xml:space="preserve">                super(void 0, 19)</w:t>
      </w:r>
    </w:p>
    <w:p w14:paraId="656681CF" w14:textId="77777777" w:rsidR="006A22A3" w:rsidRDefault="006A22A3" w:rsidP="006A22A3">
      <w:r>
        <w:t xml:space="preserve">            }</w:t>
      </w:r>
    </w:p>
    <w:p w14:paraId="288ED524" w14:textId="77777777" w:rsidR="006A22A3" w:rsidRDefault="006A22A3" w:rsidP="006A22A3">
      <w:r>
        <w:t xml:space="preserve">            ur(a) {</w:t>
      </w:r>
    </w:p>
    <w:p w14:paraId="0A9391FC" w14:textId="77777777" w:rsidR="006A22A3" w:rsidRDefault="006A22A3" w:rsidP="006A22A3">
      <w:r>
        <w:t xml:space="preserve">                return _.zd(this, 4, _.bc(a))</w:t>
      </w:r>
    </w:p>
    <w:p w14:paraId="5A542419" w14:textId="77777777" w:rsidR="006A22A3" w:rsidRDefault="006A22A3" w:rsidP="006A22A3">
      <w:r>
        <w:t xml:space="preserve">            }</w:t>
      </w:r>
    </w:p>
    <w:p w14:paraId="68F9ABB8" w14:textId="77777777" w:rsidR="006A22A3" w:rsidRDefault="006A22A3" w:rsidP="006A22A3">
      <w:r>
        <w:t xml:space="preserve">            Us(a) {</w:t>
      </w:r>
    </w:p>
    <w:p w14:paraId="4D3DAD7A" w14:textId="77777777" w:rsidR="006A22A3" w:rsidRDefault="006A22A3" w:rsidP="006A22A3">
      <w:r>
        <w:t xml:space="preserve">                return _.Lh(this, 2, a)</w:t>
      </w:r>
    </w:p>
    <w:p w14:paraId="5234EFEB" w14:textId="77777777" w:rsidR="006A22A3" w:rsidRDefault="006A22A3" w:rsidP="006A22A3">
      <w:r>
        <w:t xml:space="preserve">            }</w:t>
      </w:r>
    </w:p>
    <w:p w14:paraId="53E4F8F7" w14:textId="77777777" w:rsidR="006A22A3" w:rsidRDefault="006A22A3" w:rsidP="006A22A3">
      <w:r>
        <w:t xml:space="preserve">            Rv() {</w:t>
      </w:r>
    </w:p>
    <w:p w14:paraId="122FF978" w14:textId="77777777" w:rsidR="006A22A3" w:rsidRDefault="006A22A3" w:rsidP="006A22A3">
      <w:r>
        <w:t xml:space="preserve">                return _.zd(this, 3)</w:t>
      </w:r>
    </w:p>
    <w:p w14:paraId="55822CFC" w14:textId="77777777" w:rsidR="006A22A3" w:rsidRDefault="006A22A3" w:rsidP="006A22A3">
      <w:r>
        <w:t xml:space="preserve">            }</w:t>
      </w:r>
    </w:p>
    <w:p w14:paraId="7E04A8D1" w14:textId="77777777" w:rsidR="006A22A3" w:rsidRDefault="006A22A3" w:rsidP="006A22A3">
      <w:r>
        <w:t xml:space="preserve">        }</w:t>
      </w:r>
    </w:p>
    <w:p w14:paraId="13CD6200" w14:textId="77777777" w:rsidR="006A22A3" w:rsidRDefault="006A22A3" w:rsidP="006A22A3">
      <w:r>
        <w:t xml:space="preserve">        ;</w:t>
      </w:r>
    </w:p>
    <w:p w14:paraId="49354815" w14:textId="77777777" w:rsidR="006A22A3" w:rsidRDefault="006A22A3" w:rsidP="006A22A3">
      <w:r>
        <w:t xml:space="preserve">        _.Jna.Ta = [3, 5];</w:t>
      </w:r>
    </w:p>
    <w:p w14:paraId="1C1B1C4E" w14:textId="77777777" w:rsidR="006A22A3" w:rsidRDefault="006A22A3" w:rsidP="006A22A3">
      <w:r>
        <w:t xml:space="preserve">        var Lna, Mna;</w:t>
      </w:r>
    </w:p>
    <w:p w14:paraId="5719AB89" w14:textId="77777777" w:rsidR="006A22A3" w:rsidRDefault="006A22A3" w:rsidP="006A22A3">
      <w:r>
        <w:t xml:space="preserve">        _.Kna = function() {</w:t>
      </w:r>
    </w:p>
    <w:p w14:paraId="0ED68063" w14:textId="77777777" w:rsidR="006A22A3" w:rsidRDefault="006A22A3" w:rsidP="006A22A3">
      <w:r>
        <w:t xml:space="preserve">            const a = new _.Jna;</w:t>
      </w:r>
    </w:p>
    <w:p w14:paraId="560812BB" w14:textId="77777777" w:rsidR="006A22A3" w:rsidRDefault="006A22A3" w:rsidP="006A22A3">
      <w:r>
        <w:t xml:space="preserve">            return {</w:t>
      </w:r>
    </w:p>
    <w:p w14:paraId="0EC375B1" w14:textId="77777777" w:rsidR="006A22A3" w:rsidRDefault="006A22A3" w:rsidP="006A22A3">
      <w:r>
        <w:t xml:space="preserve">                ur(b) {</w:t>
      </w:r>
    </w:p>
    <w:p w14:paraId="7B86AE09" w14:textId="77777777" w:rsidR="006A22A3" w:rsidRDefault="006A22A3" w:rsidP="006A22A3">
      <w:r>
        <w:t xml:space="preserve">                    a.ur(b)</w:t>
      </w:r>
    </w:p>
    <w:p w14:paraId="78CF8BF2" w14:textId="77777777" w:rsidR="006A22A3" w:rsidRDefault="006A22A3" w:rsidP="006A22A3">
      <w:r>
        <w:t xml:space="preserve">                },</w:t>
      </w:r>
    </w:p>
    <w:p w14:paraId="4D38CCB5" w14:textId="77777777" w:rsidR="006A22A3" w:rsidRDefault="006A22A3" w:rsidP="006A22A3">
      <w:r>
        <w:t xml:space="preserve">                uc() {</w:t>
      </w:r>
    </w:p>
    <w:p w14:paraId="17121718" w14:textId="77777777" w:rsidR="006A22A3" w:rsidRDefault="006A22A3" w:rsidP="006A22A3">
      <w:r>
        <w:t xml:space="preserve">                    return a.uc()</w:t>
      </w:r>
    </w:p>
    <w:p w14:paraId="2C0CB74E" w14:textId="77777777" w:rsidR="006A22A3" w:rsidRDefault="006A22A3" w:rsidP="006A22A3">
      <w:r>
        <w:t xml:space="preserve">                },</w:t>
      </w:r>
    </w:p>
    <w:p w14:paraId="7EE0FF07" w14:textId="77777777" w:rsidR="006A22A3" w:rsidRDefault="006A22A3" w:rsidP="006A22A3">
      <w:r>
        <w:t xml:space="preserve">                Rv() {</w:t>
      </w:r>
    </w:p>
    <w:p w14:paraId="18A4ABA0" w14:textId="77777777" w:rsidR="006A22A3" w:rsidRDefault="006A22A3" w:rsidP="006A22A3">
      <w:r>
        <w:t xml:space="preserve">                    a.Rv()</w:t>
      </w:r>
    </w:p>
    <w:p w14:paraId="0058EB2D" w14:textId="77777777" w:rsidR="006A22A3" w:rsidRDefault="006A22A3" w:rsidP="006A22A3">
      <w:r>
        <w:t xml:space="preserve">                },</w:t>
      </w:r>
    </w:p>
    <w:p w14:paraId="6E42CCDA" w14:textId="77777777" w:rsidR="006A22A3" w:rsidRDefault="006A22A3" w:rsidP="006A22A3">
      <w:r>
        <w:t xml:space="preserve">                AI(b) {</w:t>
      </w:r>
    </w:p>
    <w:p w14:paraId="13B9A72F" w14:textId="77777777" w:rsidR="006A22A3" w:rsidRDefault="006A22A3" w:rsidP="006A22A3">
      <w:r>
        <w:t xml:space="preserve">                    b = _.Ui(b + "/play/log", "format", "json");</w:t>
      </w:r>
    </w:p>
    <w:p w14:paraId="544F6BCC" w14:textId="77777777" w:rsidR="006A22A3" w:rsidRDefault="006A22A3" w:rsidP="006A22A3">
      <w:r>
        <w:t xml:space="preserve">                    return b = _.Ui(b, "authuser", _.Zh())</w:t>
      </w:r>
    </w:p>
    <w:p w14:paraId="05E75405" w14:textId="77777777" w:rsidR="006A22A3" w:rsidRDefault="006A22A3" w:rsidP="006A22A3">
      <w:r>
        <w:t xml:space="preserve">                },</w:t>
      </w:r>
    </w:p>
    <w:p w14:paraId="168EEE4E" w14:textId="77777777" w:rsidR="006A22A3" w:rsidRDefault="006A22A3" w:rsidP="006A22A3">
      <w:r>
        <w:t xml:space="preserve">                Zz() {</w:t>
      </w:r>
    </w:p>
    <w:p w14:paraId="0458D971" w14:textId="77777777" w:rsidR="006A22A3" w:rsidRDefault="006A22A3" w:rsidP="006A22A3">
      <w:r>
        <w:t xml:space="preserve">                    return _.dh(a, _.pm, 3, _.Wg()).length</w:t>
      </w:r>
    </w:p>
    <w:p w14:paraId="5F9A72E1" w14:textId="77777777" w:rsidR="006A22A3" w:rsidRDefault="006A22A3" w:rsidP="006A22A3">
      <w:r>
        <w:t xml:space="preserve">                },</w:t>
      </w:r>
    </w:p>
    <w:p w14:paraId="43360FBC" w14:textId="77777777" w:rsidR="006A22A3" w:rsidRDefault="006A22A3" w:rsidP="006A22A3">
      <w:r>
        <w:t xml:space="preserve">                jr(b) {</w:t>
      </w:r>
    </w:p>
    <w:p w14:paraId="0C066BA7" w14:textId="77777777" w:rsidR="006A22A3" w:rsidRDefault="006A22A3" w:rsidP="006A22A3">
      <w:r>
        <w:t xml:space="preserve">                    _.nm(b, Date.now().toString());</w:t>
      </w:r>
    </w:p>
    <w:p w14:paraId="6D5C9CAA" w14:textId="77777777" w:rsidR="006A22A3" w:rsidRDefault="006A22A3" w:rsidP="006A22A3">
      <w:r>
        <w:t xml:space="preserve">                    b = [..._.dh(a, _.pm, 3, _.Wg()), b];</w:t>
      </w:r>
    </w:p>
    <w:p w14:paraId="14F30C0A" w14:textId="77777777" w:rsidR="006A22A3" w:rsidRDefault="006A22A3" w:rsidP="006A22A3">
      <w:r>
        <w:t xml:space="preserve">                    _.eh(a, 3, b)</w:t>
      </w:r>
    </w:p>
    <w:p w14:paraId="4B218CDC" w14:textId="77777777" w:rsidR="006A22A3" w:rsidRDefault="006A22A3" w:rsidP="006A22A3">
      <w:r>
        <w:t xml:space="preserve">                },</w:t>
      </w:r>
    </w:p>
    <w:p w14:paraId="6125BAB9" w14:textId="77777777" w:rsidR="006A22A3" w:rsidRDefault="006A22A3" w:rsidP="006A22A3">
      <w:r>
        <w:t xml:space="preserve">                initialize(b, c) {</w:t>
      </w:r>
    </w:p>
    <w:p w14:paraId="7F792D22" w14:textId="77777777" w:rsidR="006A22A3" w:rsidRDefault="006A22A3" w:rsidP="006A22A3">
      <w:r>
        <w:t xml:space="preserve">                    _.E(a, _.mm, 1, b).Us(c)</w:t>
      </w:r>
    </w:p>
    <w:p w14:paraId="66C58110" w14:textId="77777777" w:rsidR="006A22A3" w:rsidRDefault="006A22A3" w:rsidP="006A22A3">
      <w:r>
        <w:t xml:space="preserve">                }</w:t>
      </w:r>
    </w:p>
    <w:p w14:paraId="41F52BA3" w14:textId="77777777" w:rsidR="006A22A3" w:rsidRDefault="006A22A3" w:rsidP="006A22A3">
      <w:r>
        <w:t xml:space="preserve">            }</w:t>
      </w:r>
    </w:p>
    <w:p w14:paraId="7597EA79" w14:textId="77777777" w:rsidR="006A22A3" w:rsidRDefault="006A22A3" w:rsidP="006A22A3">
      <w:r>
        <w:t xml:space="preserve">        }</w:t>
      </w:r>
    </w:p>
    <w:p w14:paraId="600B1120" w14:textId="77777777" w:rsidR="006A22A3" w:rsidRDefault="006A22A3" w:rsidP="006A22A3">
      <w:r>
        <w:t xml:space="preserve">        ;</w:t>
      </w:r>
    </w:p>
    <w:p w14:paraId="239CEB7E" w14:textId="77777777" w:rsidR="006A22A3" w:rsidRDefault="006A22A3" w:rsidP="006A22A3">
      <w:r>
        <w:t xml:space="preserve">        Lna = function(a) {</w:t>
      </w:r>
    </w:p>
    <w:p w14:paraId="560305B5" w14:textId="77777777" w:rsidR="006A22A3" w:rsidRDefault="006A22A3" w:rsidP="006A22A3">
      <w:r>
        <w:t xml:space="preserve">            a.isDisposed() || (_.qj(a.na, "tick", ()=&gt;eea(a.ma), !1, a),</w:t>
      </w:r>
    </w:p>
    <w:p w14:paraId="4CFECECA" w14:textId="77777777" w:rsidR="006A22A3" w:rsidRDefault="006A22A3" w:rsidP="006A22A3">
      <w:r>
        <w:t xml:space="preserve">            a.na.start())</w:t>
      </w:r>
    </w:p>
    <w:p w14:paraId="664FF3A5" w14:textId="77777777" w:rsidR="006A22A3" w:rsidRDefault="006A22A3" w:rsidP="006A22A3">
      <w:r>
        <w:t xml:space="preserve">        }</w:t>
      </w:r>
    </w:p>
    <w:p w14:paraId="24430019" w14:textId="77777777" w:rsidR="006A22A3" w:rsidRDefault="006A22A3" w:rsidP="006A22A3">
      <w:r>
        <w:t xml:space="preserve">        ;</w:t>
      </w:r>
    </w:p>
    <w:p w14:paraId="39677BED" w14:textId="77777777" w:rsidR="006A22A3" w:rsidRDefault="006A22A3" w:rsidP="006A22A3">
      <w:r>
        <w:t xml:space="preserve">        Mna = class extends _.Qe {</w:t>
      </w:r>
    </w:p>
    <w:p w14:paraId="5209F974" w14:textId="77777777" w:rsidR="006A22A3" w:rsidRDefault="006A22A3" w:rsidP="006A22A3">
      <w:r>
        <w:t xml:space="preserve">            constructor(a) {</w:t>
      </w:r>
    </w:p>
    <w:p w14:paraId="63B3C67B" w14:textId="77777777" w:rsidR="006A22A3" w:rsidRDefault="006A22A3" w:rsidP="006A22A3">
      <w:r>
        <w:t xml:space="preserve">                super();</w:t>
      </w:r>
    </w:p>
    <w:p w14:paraId="02D259BE" w14:textId="77777777" w:rsidR="006A22A3" w:rsidRDefault="006A22A3" w:rsidP="006A22A3">
      <w:r>
        <w:t xml:space="preserve">                this.nb = this.Sa = !1;</w:t>
      </w:r>
    </w:p>
    <w:p w14:paraId="5AC98791" w14:textId="77777777" w:rsidR="006A22A3" w:rsidRDefault="006A22A3" w:rsidP="006A22A3">
      <w:r>
        <w:t xml:space="preserve">                this.H = _.Kna();</w:t>
      </w:r>
    </w:p>
    <w:p w14:paraId="0062B2B4" w14:textId="77777777" w:rsidR="006A22A3" w:rsidRDefault="006A22A3" w:rsidP="006A22A3">
      <w:r>
        <w:t xml:space="preserve">                this.Bl = a;</w:t>
      </w:r>
    </w:p>
    <w:p w14:paraId="656E5285" w14:textId="77777777" w:rsidR="006A22A3" w:rsidRDefault="006A22A3" w:rsidP="006A22A3">
      <w:r>
        <w:t xml:space="preserve">                this.Ub = new Hna;</w:t>
      </w:r>
    </w:p>
    <w:p w14:paraId="54609BD2" w14:textId="77777777" w:rsidR="006A22A3" w:rsidRDefault="006A22A3" w:rsidP="006A22A3">
      <w:r>
        <w:t xml:space="preserve">                this.na = new _.xj(6E4);</w:t>
      </w:r>
    </w:p>
    <w:p w14:paraId="1946B7E9" w14:textId="77777777" w:rsidR="006A22A3" w:rsidRDefault="006A22A3" w:rsidP="006A22A3">
      <w:r>
        <w:t xml:space="preserve">                this.bufferSize = 10;</w:t>
      </w:r>
    </w:p>
    <w:p w14:paraId="490A1958" w14:textId="77777777" w:rsidR="006A22A3" w:rsidRDefault="006A22A3" w:rsidP="006A22A3">
      <w:r>
        <w:t xml:space="preserve">                this.initialize()</w:t>
      </w:r>
    </w:p>
    <w:p w14:paraId="237B2B8C" w14:textId="77777777" w:rsidR="006A22A3" w:rsidRDefault="006A22A3" w:rsidP="006A22A3">
      <w:r>
        <w:t xml:space="preserve">            }</w:t>
      </w:r>
    </w:p>
    <w:p w14:paraId="474266E3" w14:textId="77777777" w:rsidR="006A22A3" w:rsidRDefault="006A22A3" w:rsidP="006A22A3">
      <w:r>
        <w:t xml:space="preserve">            Yc() {</w:t>
      </w:r>
    </w:p>
    <w:p w14:paraId="5971E1D0" w14:textId="77777777" w:rsidR="006A22A3" w:rsidRDefault="006A22A3" w:rsidP="006A22A3">
      <w:r>
        <w:t xml:space="preserve">                this.ma();</w:t>
      </w:r>
    </w:p>
    <w:p w14:paraId="00F0D01E" w14:textId="77777777" w:rsidR="006A22A3" w:rsidRDefault="006A22A3" w:rsidP="006A22A3">
      <w:r>
        <w:t xml:space="preserve">                _.uj(this.na, "tick", ()=&gt;eea(this.ma), !1, this)</w:t>
      </w:r>
    </w:p>
    <w:p w14:paraId="316CC36D" w14:textId="77777777" w:rsidR="006A22A3" w:rsidRDefault="006A22A3" w:rsidP="006A22A3">
      <w:r>
        <w:t xml:space="preserve">            }</w:t>
      </w:r>
    </w:p>
    <w:p w14:paraId="3491ECBD" w14:textId="77777777" w:rsidR="006A22A3" w:rsidRDefault="006A22A3" w:rsidP="006A22A3">
      <w:r>
        <w:t xml:space="preserve">            ma() {</w:t>
      </w:r>
    </w:p>
    <w:p w14:paraId="5D33E038" w14:textId="77777777" w:rsidR="006A22A3" w:rsidRDefault="006A22A3" w:rsidP="006A22A3">
      <w:r>
        <w:t xml:space="preserve">                _.yj(this.na);</w:t>
      </w:r>
    </w:p>
    <w:p w14:paraId="2A2DA677" w14:textId="77777777" w:rsidR="006A22A3" w:rsidRDefault="006A22A3" w:rsidP="006A22A3">
      <w:r>
        <w:t xml:space="preserve">                0 !== this.Zz() &amp;&amp; (this.H.ur(Date.now().toString()),</w:t>
      </w:r>
    </w:p>
    <w:p w14:paraId="3457E46B" w14:textId="77777777" w:rsidR="006A22A3" w:rsidRDefault="006A22A3" w:rsidP="006A22A3">
      <w:r>
        <w:t xml:space="preserve">                this.Sa &amp;&amp; navigator.sendBeacon &amp;&amp; navigator.sendBeacon(this.H.AI(_.Xc("nQyAE").na().Mrhm1c.Jb()), this.H.uc()) || (this.nb = !0,</w:t>
      </w:r>
    </w:p>
    <w:p w14:paraId="2AE2B7C3" w14:textId="77777777" w:rsidR="006A22A3" w:rsidRDefault="006A22A3" w:rsidP="006A22A3">
      <w:r>
        <w:t xml:space="preserve">                _.lk(this.H.AI(_.Xc("nQyAE").na().Mrhm1c.Jb()), this.Ib, "POST", this.H.uc(), void 0, void 0, !0)),</w:t>
      </w:r>
    </w:p>
    <w:p w14:paraId="56B073FA" w14:textId="77777777" w:rsidR="006A22A3" w:rsidRDefault="006A22A3" w:rsidP="006A22A3">
      <w:r>
        <w:t xml:space="preserve">                this.H.Rv());</w:t>
      </w:r>
    </w:p>
    <w:p w14:paraId="4A5E2A3E" w14:textId="77777777" w:rsidR="006A22A3" w:rsidRDefault="006A22A3" w:rsidP="006A22A3">
      <w:r>
        <w:t xml:space="preserve">                Lna(this)</w:t>
      </w:r>
    </w:p>
    <w:p w14:paraId="19875FFF" w14:textId="77777777" w:rsidR="006A22A3" w:rsidRDefault="006A22A3" w:rsidP="006A22A3">
      <w:r>
        <w:t xml:space="preserve">            }</w:t>
      </w:r>
    </w:p>
    <w:p w14:paraId="797A7A72" w14:textId="77777777" w:rsidR="006A22A3" w:rsidRDefault="006A22A3" w:rsidP="006A22A3">
      <w:r>
        <w:t xml:space="preserve">            Ea(a) {</w:t>
      </w:r>
    </w:p>
    <w:p w14:paraId="6AB86C2F" w14:textId="77777777" w:rsidR="006A22A3" w:rsidRDefault="006A22A3" w:rsidP="006A22A3">
      <w:r>
        <w:t xml:space="preserve">                this.Sa = a</w:t>
      </w:r>
    </w:p>
    <w:p w14:paraId="401B422F" w14:textId="77777777" w:rsidR="006A22A3" w:rsidRDefault="006A22A3" w:rsidP="006A22A3">
      <w:r>
        <w:t xml:space="preserve">            }</w:t>
      </w:r>
    </w:p>
    <w:p w14:paraId="70C6C942" w14:textId="77777777" w:rsidR="006A22A3" w:rsidRDefault="006A22A3" w:rsidP="006A22A3">
      <w:r>
        <w:t xml:space="preserve">            Zz() {</w:t>
      </w:r>
    </w:p>
    <w:p w14:paraId="1523CE0F" w14:textId="77777777" w:rsidR="006A22A3" w:rsidRDefault="006A22A3" w:rsidP="006A22A3">
      <w:r>
        <w:t xml:space="preserve">                return this.H.Zz()</w:t>
      </w:r>
    </w:p>
    <w:p w14:paraId="19A4CA47" w14:textId="77777777" w:rsidR="006A22A3" w:rsidRDefault="006A22A3" w:rsidP="006A22A3">
      <w:r>
        <w:t xml:space="preserve">            }</w:t>
      </w:r>
    </w:p>
    <w:p w14:paraId="61F0BB71" w14:textId="77777777" w:rsidR="006A22A3" w:rsidRDefault="006A22A3" w:rsidP="006A22A3">
      <w:r>
        <w:t xml:space="preserve">            Ib() {}</w:t>
      </w:r>
    </w:p>
    <w:p w14:paraId="6B53B9FC" w14:textId="77777777" w:rsidR="006A22A3" w:rsidRDefault="006A22A3" w:rsidP="006A22A3">
      <w:r>
        <w:t xml:space="preserve">            initialize() {</w:t>
      </w:r>
    </w:p>
    <w:p w14:paraId="0612F3E2" w14:textId="77777777" w:rsidR="006A22A3" w:rsidRDefault="006A22A3" w:rsidP="006A22A3">
      <w:r>
        <w:t xml:space="preserve">                _.Be(this, this.na);</w:t>
      </w:r>
    </w:p>
    <w:p w14:paraId="2022D7FB" w14:textId="77777777" w:rsidR="006A22A3" w:rsidRDefault="006A22A3" w:rsidP="006A22A3">
      <w:r>
        <w:t xml:space="preserve">                Lna(this);</w:t>
      </w:r>
    </w:p>
    <w:p w14:paraId="73C47878" w14:textId="77777777" w:rsidR="006A22A3" w:rsidRDefault="006A22A3" w:rsidP="006A22A3">
      <w:r>
        <w:t xml:space="preserve">                var a = this.H</w:t>
      </w:r>
    </w:p>
    <w:p w14:paraId="534E8DF3" w14:textId="77777777" w:rsidR="006A22A3" w:rsidRDefault="006A22A3" w:rsidP="006A22A3">
      <w:r>
        <w:t xml:space="preserve">                  , b = a.initialize</w:t>
      </w:r>
    </w:p>
    <w:p w14:paraId="07A894F3" w14:textId="77777777" w:rsidR="006A22A3" w:rsidRDefault="006A22A3" w:rsidP="006A22A3">
      <w:r>
        <w:t xml:space="preserve">                  , c = this.Ub;</w:t>
      </w:r>
    </w:p>
    <w:p w14:paraId="6966D071" w14:textId="77777777" w:rsidR="006A22A3" w:rsidRDefault="006A22A3" w:rsidP="006A22A3">
      <w:r>
        <w:t xml:space="preserve">                var d = _.Gna(new _.mm, _.Xa() ? 4 : _.Za() ? 3 : 2);</w:t>
      </w:r>
    </w:p>
    <w:p w14:paraId="285778A9" w14:textId="77777777" w:rsidR="006A22A3" w:rsidRDefault="006A22A3" w:rsidP="006A22A3">
      <w:r>
        <w:t xml:space="preserve">                var e = new _.km;</w:t>
      </w:r>
    </w:p>
    <w:p w14:paraId="3EBCBDAB" w14:textId="77777777" w:rsidR="006A22A3" w:rsidRDefault="006A22A3" w:rsidP="006A22A3">
      <w:r>
        <w:t xml:space="preserve">                c = _.Xi(c.zv.location.href, "hl") || c.zv.navigator.language;</w:t>
      </w:r>
    </w:p>
    <w:p w14:paraId="69C50D87" w14:textId="77777777" w:rsidR="006A22A3" w:rsidRDefault="006A22A3" w:rsidP="006A22A3">
      <w:r>
        <w:t xml:space="preserve">                e = _.Hh(e, 1, c);</w:t>
      </w:r>
    </w:p>
    <w:p w14:paraId="47A4EE07" w14:textId="77777777" w:rsidR="006A22A3" w:rsidRDefault="006A22A3" w:rsidP="006A22A3">
      <w:r>
        <w:t xml:space="preserve">                e = _.Hh(_.Hh(e, 2, Fna), 3, _.Ie.VERSION);</w:t>
      </w:r>
    </w:p>
    <w:p w14:paraId="1D4C514C" w14:textId="77777777" w:rsidR="006A22A3" w:rsidRDefault="006A22A3" w:rsidP="006A22A3">
      <w:r>
        <w:t xml:space="preserve">                d = _.E(d, _.km, 9, e);</w:t>
      </w:r>
    </w:p>
    <w:p w14:paraId="13D7806B" w14:textId="77777777" w:rsidR="006A22A3" w:rsidRDefault="006A22A3" w:rsidP="006A22A3">
      <w:r>
        <w:t xml:space="preserve">                2 === (_.Xa() ? 4 : _.Za() ? 3 : 2) ? (e = new _.lm,</w:t>
      </w:r>
    </w:p>
    <w:p w14:paraId="4D663800" w14:textId="77777777" w:rsidR="006A22A3" w:rsidRDefault="006A22A3" w:rsidP="006A22A3">
      <w:r>
        <w:t xml:space="preserve">                e = _.Hh(e, 3, _.ab() ? "Macintosh" : _.Aaa() ? "Linux" : _.cb() ? "Windows" : Baa() ? "CrOS" : _.Ma("CrKey") ? "CrKey" : ""),</w:t>
      </w:r>
    </w:p>
    <w:p w14:paraId="657F3B81" w14:textId="77777777" w:rsidR="006A22A3" w:rsidRDefault="006A22A3" w:rsidP="006A22A3">
      <w:r>
        <w:t xml:space="preserve">                c = _.Caa(),</w:t>
      </w:r>
    </w:p>
    <w:p w14:paraId="5D1AA618" w14:textId="77777777" w:rsidR="006A22A3" w:rsidRDefault="006A22A3" w:rsidP="006A22A3">
      <w:r>
        <w:t xml:space="preserve">                e = _.Hh(e, 5, c)) : e = void 0;</w:t>
      </w:r>
    </w:p>
    <w:p w14:paraId="6262C594" w14:textId="77777777" w:rsidR="006A22A3" w:rsidRDefault="006A22A3" w:rsidP="006A22A3">
      <w:r>
        <w:t xml:space="preserve">                d = _.E(d, _.lm, 3, e);</w:t>
      </w:r>
    </w:p>
    <w:p w14:paraId="024296F6" w14:textId="77777777" w:rsidR="006A22A3" w:rsidRDefault="006A22A3" w:rsidP="006A22A3">
      <w:r>
        <w:t xml:space="preserve">                b.call(a, d, this.Bl)</w:t>
      </w:r>
    </w:p>
    <w:p w14:paraId="4FA606D3" w14:textId="77777777" w:rsidR="006A22A3" w:rsidRDefault="006A22A3" w:rsidP="006A22A3">
      <w:r>
        <w:t xml:space="preserve">            }</w:t>
      </w:r>
    </w:p>
    <w:p w14:paraId="2F60B3FB" w14:textId="77777777" w:rsidR="006A22A3" w:rsidRDefault="006A22A3" w:rsidP="006A22A3">
      <w:r>
        <w:t xml:space="preserve">        }</w:t>
      </w:r>
    </w:p>
    <w:p w14:paraId="2BE5812C" w14:textId="77777777" w:rsidR="006A22A3" w:rsidRDefault="006A22A3" w:rsidP="006A22A3">
      <w:r>
        <w:t xml:space="preserve">        ;</w:t>
      </w:r>
    </w:p>
    <w:p w14:paraId="1E99386C" w14:textId="77777777" w:rsidR="006A22A3" w:rsidRDefault="006A22A3" w:rsidP="006A22A3">
      <w:r>
        <w:t xml:space="preserve">        var Nna = class extends _.v {</w:t>
      </w:r>
    </w:p>
    <w:p w14:paraId="77164CFD" w14:textId="77777777" w:rsidR="006A22A3" w:rsidRDefault="006A22A3" w:rsidP="006A22A3">
      <w:r>
        <w:t xml:space="preserve">            constructor(a) {</w:t>
      </w:r>
    </w:p>
    <w:p w14:paraId="2D948A3C" w14:textId="77777777" w:rsidR="006A22A3" w:rsidRDefault="006A22A3" w:rsidP="006A22A3">
      <w:r>
        <w:t xml:space="preserve">                super(a)</w:t>
      </w:r>
    </w:p>
    <w:p w14:paraId="3687F13F" w14:textId="77777777" w:rsidR="006A22A3" w:rsidRDefault="006A22A3" w:rsidP="006A22A3">
      <w:r>
        <w:t xml:space="preserve">            }</w:t>
      </w:r>
    </w:p>
    <w:p w14:paraId="183EC260" w14:textId="77777777" w:rsidR="006A22A3" w:rsidRDefault="006A22A3" w:rsidP="006A22A3">
      <w:r>
        <w:t xml:space="preserve">        }</w:t>
      </w:r>
    </w:p>
    <w:p w14:paraId="3AB3911A" w14:textId="77777777" w:rsidR="006A22A3" w:rsidRDefault="006A22A3" w:rsidP="006A22A3">
      <w:r>
        <w:t xml:space="preserve">        ;</w:t>
      </w:r>
    </w:p>
    <w:p w14:paraId="15D25D14" w14:textId="77777777" w:rsidR="006A22A3" w:rsidRDefault="006A22A3" w:rsidP="006A22A3">
      <w:r>
        <w:t xml:space="preserve">        var Ona = class extends _.v {</w:t>
      </w:r>
    </w:p>
    <w:p w14:paraId="42497872" w14:textId="77777777" w:rsidR="006A22A3" w:rsidRDefault="006A22A3" w:rsidP="006A22A3">
      <w:r>
        <w:t xml:space="preserve">            constructor(a) {</w:t>
      </w:r>
    </w:p>
    <w:p w14:paraId="179E7F63" w14:textId="77777777" w:rsidR="006A22A3" w:rsidRDefault="006A22A3" w:rsidP="006A22A3">
      <w:r>
        <w:t xml:space="preserve">                super(a)</w:t>
      </w:r>
    </w:p>
    <w:p w14:paraId="3689C7DE" w14:textId="77777777" w:rsidR="006A22A3" w:rsidRDefault="006A22A3" w:rsidP="006A22A3">
      <w:r>
        <w:t xml:space="preserve">            }</w:t>
      </w:r>
    </w:p>
    <w:p w14:paraId="5EC54D63" w14:textId="77777777" w:rsidR="006A22A3" w:rsidRDefault="006A22A3" w:rsidP="006A22A3">
      <w:r>
        <w:t xml:space="preserve">            getType() {</w:t>
      </w:r>
    </w:p>
    <w:p w14:paraId="5236C294" w14:textId="77777777" w:rsidR="006A22A3" w:rsidRDefault="006A22A3" w:rsidP="006A22A3">
      <w:r>
        <w:t xml:space="preserve">                return _.uh(this, 1, 0)</w:t>
      </w:r>
    </w:p>
    <w:p w14:paraId="19D38C06" w14:textId="77777777" w:rsidR="006A22A3" w:rsidRDefault="006A22A3" w:rsidP="006A22A3">
      <w:r>
        <w:t xml:space="preserve">            }</w:t>
      </w:r>
    </w:p>
    <w:p w14:paraId="63AF7701" w14:textId="77777777" w:rsidR="006A22A3" w:rsidRDefault="006A22A3" w:rsidP="006A22A3">
      <w:r>
        <w:t xml:space="preserve">            Oe(a) {</w:t>
      </w:r>
    </w:p>
    <w:p w14:paraId="5D753D60" w14:textId="77777777" w:rsidR="006A22A3" w:rsidRDefault="006A22A3" w:rsidP="006A22A3">
      <w:r>
        <w:t xml:space="preserve">                return _.Lh(this, 1, a)</w:t>
      </w:r>
    </w:p>
    <w:p w14:paraId="75C067CF" w14:textId="77777777" w:rsidR="006A22A3" w:rsidRDefault="006A22A3" w:rsidP="006A22A3">
      <w:r>
        <w:t xml:space="preserve">            }</w:t>
      </w:r>
    </w:p>
    <w:p w14:paraId="715B6B87" w14:textId="77777777" w:rsidR="006A22A3" w:rsidRDefault="006A22A3" w:rsidP="006A22A3">
      <w:r>
        <w:t xml:space="preserve">        }</w:t>
      </w:r>
    </w:p>
    <w:p w14:paraId="5B3919A5" w14:textId="77777777" w:rsidR="006A22A3" w:rsidRDefault="006A22A3" w:rsidP="006A22A3">
      <w:r>
        <w:t xml:space="preserve">        ;</w:t>
      </w:r>
    </w:p>
    <w:p w14:paraId="3899B5AB" w14:textId="77777777" w:rsidR="006A22A3" w:rsidRDefault="006A22A3" w:rsidP="006A22A3">
      <w:r>
        <w:t xml:space="preserve">        Ona.Ta = [4];</w:t>
      </w:r>
    </w:p>
    <w:p w14:paraId="7BDB3C15" w14:textId="77777777" w:rsidR="006A22A3" w:rsidRDefault="006A22A3" w:rsidP="006A22A3">
      <w:r>
        <w:t xml:space="preserve">        _.qm = class extends _.v {</w:t>
      </w:r>
    </w:p>
    <w:p w14:paraId="249CDF1A" w14:textId="77777777" w:rsidR="006A22A3" w:rsidRDefault="006A22A3" w:rsidP="006A22A3">
      <w:r>
        <w:t xml:space="preserve">            constructor(a) {</w:t>
      </w:r>
    </w:p>
    <w:p w14:paraId="3127AA75" w14:textId="77777777" w:rsidR="006A22A3" w:rsidRDefault="006A22A3" w:rsidP="006A22A3">
      <w:r>
        <w:t xml:space="preserve">                super(a)</w:t>
      </w:r>
    </w:p>
    <w:p w14:paraId="59C32551" w14:textId="77777777" w:rsidR="006A22A3" w:rsidRDefault="006A22A3" w:rsidP="006A22A3">
      <w:r>
        <w:t xml:space="preserve">            }</w:t>
      </w:r>
    </w:p>
    <w:p w14:paraId="2E7B73F6" w14:textId="77777777" w:rsidR="006A22A3" w:rsidRDefault="006A22A3" w:rsidP="006A22A3">
      <w:r>
        <w:t xml:space="preserve">            getType() {</w:t>
      </w:r>
    </w:p>
    <w:p w14:paraId="511C6E8C" w14:textId="77777777" w:rsidR="006A22A3" w:rsidRDefault="006A22A3" w:rsidP="006A22A3">
      <w:r>
        <w:t xml:space="preserve">                return _.uh(this, 1, 0)</w:t>
      </w:r>
    </w:p>
    <w:p w14:paraId="4AC9C3F4" w14:textId="77777777" w:rsidR="006A22A3" w:rsidRDefault="006A22A3" w:rsidP="006A22A3">
      <w:r>
        <w:t xml:space="preserve">            }</w:t>
      </w:r>
    </w:p>
    <w:p w14:paraId="396F5257" w14:textId="77777777" w:rsidR="006A22A3" w:rsidRDefault="006A22A3" w:rsidP="006A22A3">
      <w:r>
        <w:t xml:space="preserve">            Oe(a) {</w:t>
      </w:r>
    </w:p>
    <w:p w14:paraId="7EB6A041" w14:textId="77777777" w:rsidR="006A22A3" w:rsidRDefault="006A22A3" w:rsidP="006A22A3">
      <w:r>
        <w:t xml:space="preserve">                return _.Lh(this, 1, a)</w:t>
      </w:r>
    </w:p>
    <w:p w14:paraId="3F2ED6D9" w14:textId="77777777" w:rsidR="006A22A3" w:rsidRDefault="006A22A3" w:rsidP="006A22A3">
      <w:r>
        <w:t xml:space="preserve">            }</w:t>
      </w:r>
    </w:p>
    <w:p w14:paraId="02F518C7" w14:textId="77777777" w:rsidR="006A22A3" w:rsidRDefault="006A22A3" w:rsidP="006A22A3">
      <w:r>
        <w:t xml:space="preserve">        }</w:t>
      </w:r>
    </w:p>
    <w:p w14:paraId="0FC44AE2" w14:textId="77777777" w:rsidR="006A22A3" w:rsidRDefault="006A22A3" w:rsidP="006A22A3">
      <w:r>
        <w:t xml:space="preserve">        ;</w:t>
      </w:r>
    </w:p>
    <w:p w14:paraId="7879899B" w14:textId="77777777" w:rsidR="006A22A3" w:rsidRDefault="006A22A3" w:rsidP="006A22A3">
      <w:r>
        <w:t xml:space="preserve">        _.qm.Ta = [80, 91, 170, 175, 182, 194];</w:t>
      </w:r>
    </w:p>
    <w:p w14:paraId="69A0F76B" w14:textId="77777777" w:rsidR="006A22A3" w:rsidRDefault="006A22A3" w:rsidP="006A22A3">
      <w:r>
        <w:t xml:space="preserve">        var rm = class extends _.v {</w:t>
      </w:r>
    </w:p>
    <w:p w14:paraId="5F40A44D" w14:textId="77777777" w:rsidR="006A22A3" w:rsidRDefault="006A22A3" w:rsidP="006A22A3">
      <w:r>
        <w:t xml:space="preserve">            constructor(a) {</w:t>
      </w:r>
    </w:p>
    <w:p w14:paraId="4DEC1568" w14:textId="77777777" w:rsidR="006A22A3" w:rsidRDefault="006A22A3" w:rsidP="006A22A3">
      <w:r>
        <w:t xml:space="preserve">                super(a)</w:t>
      </w:r>
    </w:p>
    <w:p w14:paraId="74FE2526" w14:textId="77777777" w:rsidR="006A22A3" w:rsidRDefault="006A22A3" w:rsidP="006A22A3">
      <w:r>
        <w:t xml:space="preserve">            }</w:t>
      </w:r>
    </w:p>
    <w:p w14:paraId="54E411FF" w14:textId="77777777" w:rsidR="006A22A3" w:rsidRDefault="006A22A3" w:rsidP="006A22A3">
      <w:r>
        <w:t xml:space="preserve">        }</w:t>
      </w:r>
    </w:p>
    <w:p w14:paraId="4C9352C1" w14:textId="77777777" w:rsidR="006A22A3" w:rsidRDefault="006A22A3" w:rsidP="006A22A3">
      <w:r>
        <w:t xml:space="preserve">        ;</w:t>
      </w:r>
    </w:p>
    <w:p w14:paraId="4ADA9E43" w14:textId="77777777" w:rsidR="006A22A3" w:rsidRDefault="006A22A3" w:rsidP="006A22A3">
      <w:r>
        <w:t xml:space="preserve">        var Pna = class extends _.v {</w:t>
      </w:r>
    </w:p>
    <w:p w14:paraId="3FF65C9D" w14:textId="77777777" w:rsidR="006A22A3" w:rsidRDefault="006A22A3" w:rsidP="006A22A3">
      <w:r>
        <w:t xml:space="preserve">            constructor(a) {</w:t>
      </w:r>
    </w:p>
    <w:p w14:paraId="694BB891" w14:textId="77777777" w:rsidR="006A22A3" w:rsidRDefault="006A22A3" w:rsidP="006A22A3">
      <w:r>
        <w:t xml:space="preserve">                super(a)</w:t>
      </w:r>
    </w:p>
    <w:p w14:paraId="18F48219" w14:textId="77777777" w:rsidR="006A22A3" w:rsidRDefault="006A22A3" w:rsidP="006A22A3">
      <w:r>
        <w:t xml:space="preserve">            }</w:t>
      </w:r>
    </w:p>
    <w:p w14:paraId="772FB060" w14:textId="77777777" w:rsidR="006A22A3" w:rsidRDefault="006A22A3" w:rsidP="006A22A3">
      <w:r>
        <w:t xml:space="preserve">        }</w:t>
      </w:r>
    </w:p>
    <w:p w14:paraId="7B8E5506" w14:textId="77777777" w:rsidR="006A22A3" w:rsidRDefault="006A22A3" w:rsidP="006A22A3">
      <w:r>
        <w:t xml:space="preserve">        ;</w:t>
      </w:r>
    </w:p>
    <w:p w14:paraId="1E60B4A7" w14:textId="77777777" w:rsidR="006A22A3" w:rsidRDefault="006A22A3" w:rsidP="006A22A3">
      <w:r>
        <w:t xml:space="preserve">        Pna.Ta = [1];</w:t>
      </w:r>
    </w:p>
    <w:p w14:paraId="7EFF2CAD" w14:textId="77777777" w:rsidR="006A22A3" w:rsidRDefault="006A22A3" w:rsidP="006A22A3">
      <w:r>
        <w:t xml:space="preserve">        var Qna = class extends _.v {</w:t>
      </w:r>
    </w:p>
    <w:p w14:paraId="1E61EA07" w14:textId="77777777" w:rsidR="006A22A3" w:rsidRDefault="006A22A3" w:rsidP="006A22A3">
      <w:r>
        <w:t xml:space="preserve">            constructor(a) {</w:t>
      </w:r>
    </w:p>
    <w:p w14:paraId="2D5BC7B7" w14:textId="77777777" w:rsidR="006A22A3" w:rsidRDefault="006A22A3" w:rsidP="006A22A3">
      <w:r>
        <w:t xml:space="preserve">                super(a)</w:t>
      </w:r>
    </w:p>
    <w:p w14:paraId="350981A9" w14:textId="77777777" w:rsidR="006A22A3" w:rsidRDefault="006A22A3" w:rsidP="006A22A3">
      <w:r>
        <w:t xml:space="preserve">            }</w:t>
      </w:r>
    </w:p>
    <w:p w14:paraId="48C0037D" w14:textId="77777777" w:rsidR="006A22A3" w:rsidRDefault="006A22A3" w:rsidP="006A22A3">
      <w:r>
        <w:t xml:space="preserve">        }</w:t>
      </w:r>
    </w:p>
    <w:p w14:paraId="0952BD1D" w14:textId="77777777" w:rsidR="006A22A3" w:rsidRDefault="006A22A3" w:rsidP="006A22A3">
      <w:r>
        <w:t xml:space="preserve">        ;</w:t>
      </w:r>
    </w:p>
    <w:p w14:paraId="462DA7D3" w14:textId="77777777" w:rsidR="006A22A3" w:rsidRDefault="006A22A3" w:rsidP="006A22A3">
      <w:r>
        <w:t xml:space="preserve">        Qna.Ta = [1];</w:t>
      </w:r>
    </w:p>
    <w:p w14:paraId="608C1C85" w14:textId="77777777" w:rsidR="006A22A3" w:rsidRDefault="006A22A3" w:rsidP="006A22A3">
      <w:r>
        <w:t xml:space="preserve">        var Rna = class extends _.v {</w:t>
      </w:r>
    </w:p>
    <w:p w14:paraId="7A2F1678" w14:textId="77777777" w:rsidR="006A22A3" w:rsidRDefault="006A22A3" w:rsidP="006A22A3">
      <w:r>
        <w:t xml:space="preserve">            constructor(a) {</w:t>
      </w:r>
    </w:p>
    <w:p w14:paraId="7B7DF8F8" w14:textId="77777777" w:rsidR="006A22A3" w:rsidRDefault="006A22A3" w:rsidP="006A22A3">
      <w:r>
        <w:t xml:space="preserve">                super(a)</w:t>
      </w:r>
    </w:p>
    <w:p w14:paraId="2AC53A35" w14:textId="77777777" w:rsidR="006A22A3" w:rsidRDefault="006A22A3" w:rsidP="006A22A3">
      <w:r>
        <w:t xml:space="preserve">            }</w:t>
      </w:r>
    </w:p>
    <w:p w14:paraId="6B56BD52" w14:textId="77777777" w:rsidR="006A22A3" w:rsidRDefault="006A22A3" w:rsidP="006A22A3">
      <w:r>
        <w:t xml:space="preserve">            getId() {</w:t>
      </w:r>
    </w:p>
    <w:p w14:paraId="79A9EA39" w14:textId="77777777" w:rsidR="006A22A3" w:rsidRDefault="006A22A3" w:rsidP="006A22A3">
      <w:r>
        <w:t xml:space="preserve">                return _.hh(this, 3)</w:t>
      </w:r>
    </w:p>
    <w:p w14:paraId="068B7B3B" w14:textId="77777777" w:rsidR="006A22A3" w:rsidRDefault="006A22A3" w:rsidP="006A22A3">
      <w:r>
        <w:t xml:space="preserve">            }</w:t>
      </w:r>
    </w:p>
    <w:p w14:paraId="300336EA" w14:textId="77777777" w:rsidR="006A22A3" w:rsidRDefault="006A22A3" w:rsidP="006A22A3">
      <w:r>
        <w:t xml:space="preserve">        }</w:t>
      </w:r>
    </w:p>
    <w:p w14:paraId="065E767E" w14:textId="77777777" w:rsidR="006A22A3" w:rsidRDefault="006A22A3" w:rsidP="006A22A3">
      <w:r>
        <w:t xml:space="preserve">        ;</w:t>
      </w:r>
    </w:p>
    <w:p w14:paraId="70F47E30" w14:textId="77777777" w:rsidR="006A22A3" w:rsidRDefault="006A22A3" w:rsidP="006A22A3">
      <w:r>
        <w:t xml:space="preserve">        Rna.Ta = [2];</w:t>
      </w:r>
    </w:p>
    <w:p w14:paraId="6E99DD0A" w14:textId="77777777" w:rsidR="006A22A3" w:rsidRDefault="006A22A3" w:rsidP="006A22A3">
      <w:r>
        <w:t xml:space="preserve">        _.sm = function(a, b) {</w:t>
      </w:r>
    </w:p>
    <w:p w14:paraId="1FC1AE2A" w14:textId="77777777" w:rsidR="006A22A3" w:rsidRDefault="006A22A3" w:rsidP="006A22A3">
      <w:r>
        <w:t xml:space="preserve">            return _.E(a, _.qm, 4, b)</w:t>
      </w:r>
    </w:p>
    <w:p w14:paraId="64433987" w14:textId="77777777" w:rsidR="006A22A3" w:rsidRDefault="006A22A3" w:rsidP="006A22A3">
      <w:r>
        <w:t xml:space="preserve">        }</w:t>
      </w:r>
    </w:p>
    <w:p w14:paraId="0202D9B2" w14:textId="77777777" w:rsidR="006A22A3" w:rsidRDefault="006A22A3" w:rsidP="006A22A3">
      <w:r>
        <w:t xml:space="preserve">        ;</w:t>
      </w:r>
    </w:p>
    <w:p w14:paraId="4266397C" w14:textId="77777777" w:rsidR="006A22A3" w:rsidRDefault="006A22A3" w:rsidP="006A22A3">
      <w:r>
        <w:t xml:space="preserve">        _.tm = class extends _.v {</w:t>
      </w:r>
    </w:p>
    <w:p w14:paraId="66B83040" w14:textId="77777777" w:rsidR="006A22A3" w:rsidRDefault="006A22A3" w:rsidP="006A22A3">
      <w:r>
        <w:t xml:space="preserve">            constructor(a) {</w:t>
      </w:r>
    </w:p>
    <w:p w14:paraId="431FEECD" w14:textId="77777777" w:rsidR="006A22A3" w:rsidRDefault="006A22A3" w:rsidP="006A22A3">
      <w:r>
        <w:t xml:space="preserve">                super(a)</w:t>
      </w:r>
    </w:p>
    <w:p w14:paraId="3B19095C" w14:textId="77777777" w:rsidR="006A22A3" w:rsidRDefault="006A22A3" w:rsidP="006A22A3">
      <w:r>
        <w:t xml:space="preserve">            }</w:t>
      </w:r>
    </w:p>
    <w:p w14:paraId="4A88F4EC" w14:textId="77777777" w:rsidR="006A22A3" w:rsidRDefault="006A22A3" w:rsidP="006A22A3">
      <w:r>
        <w:t xml:space="preserve">            getContext() {</w:t>
      </w:r>
    </w:p>
    <w:p w14:paraId="0328EE29" w14:textId="77777777" w:rsidR="006A22A3" w:rsidRDefault="006A22A3" w:rsidP="006A22A3">
      <w:r>
        <w:t xml:space="preserve">                return _.C(this, rm, 12)</w:t>
      </w:r>
    </w:p>
    <w:p w14:paraId="54454800" w14:textId="77777777" w:rsidR="006A22A3" w:rsidRDefault="006A22A3" w:rsidP="006A22A3">
      <w:r>
        <w:t xml:space="preserve">            }</w:t>
      </w:r>
    </w:p>
    <w:p w14:paraId="00E80F2F" w14:textId="77777777" w:rsidR="006A22A3" w:rsidRDefault="006A22A3" w:rsidP="006A22A3">
      <w:r>
        <w:t xml:space="preserve">            hasFocus() {</w:t>
      </w:r>
    </w:p>
    <w:p w14:paraId="619B26C2" w14:textId="77777777" w:rsidR="006A22A3" w:rsidRDefault="006A22A3" w:rsidP="006A22A3">
      <w:r>
        <w:t xml:space="preserve">                return _.B(this, Qna, 8)</w:t>
      </w:r>
    </w:p>
    <w:p w14:paraId="182AD285" w14:textId="77777777" w:rsidR="006A22A3" w:rsidRDefault="006A22A3" w:rsidP="006A22A3">
      <w:r>
        <w:t xml:space="preserve">            }</w:t>
      </w:r>
    </w:p>
    <w:p w14:paraId="3DDB08CA" w14:textId="77777777" w:rsidR="006A22A3" w:rsidRDefault="006A22A3" w:rsidP="006A22A3">
      <w:r>
        <w:t xml:space="preserve">        }</w:t>
      </w:r>
    </w:p>
    <w:p w14:paraId="16ED0A5F" w14:textId="77777777" w:rsidR="006A22A3" w:rsidRDefault="006A22A3" w:rsidP="006A22A3">
      <w:r>
        <w:t xml:space="preserve">        ;</w:t>
      </w:r>
    </w:p>
    <w:p w14:paraId="1EB3A1F3" w14:textId="77777777" w:rsidR="006A22A3" w:rsidRDefault="006A22A3" w:rsidP="006A22A3">
      <w:r>
        <w:t xml:space="preserve">        _.Sna = class extends Mna {</w:t>
      </w:r>
    </w:p>
    <w:p w14:paraId="6C58AD09" w14:textId="77777777" w:rsidR="006A22A3" w:rsidRDefault="006A22A3" w:rsidP="006A22A3">
      <w:r>
        <w:t xml:space="preserve">            constructor(a) {</w:t>
      </w:r>
    </w:p>
    <w:p w14:paraId="20F3103B" w14:textId="77777777" w:rsidR="006A22A3" w:rsidRDefault="006A22A3" w:rsidP="006A22A3">
      <w:r>
        <w:t xml:space="preserve">                super(a);</w:t>
      </w:r>
    </w:p>
    <w:p w14:paraId="27C278E2" w14:textId="77777777" w:rsidR="006A22A3" w:rsidRDefault="006A22A3" w:rsidP="006A22A3">
      <w:r>
        <w:t xml:space="preserve">                this.N = _.$f();</w:t>
      </w:r>
    </w:p>
    <w:p w14:paraId="6AA43A95" w14:textId="77777777" w:rsidR="006A22A3" w:rsidRDefault="006A22A3" w:rsidP="006A22A3">
      <w:r>
        <w:t xml:space="preserve">                this.W = Date.now();</w:t>
      </w:r>
    </w:p>
    <w:p w14:paraId="39686715" w14:textId="77777777" w:rsidR="006A22A3" w:rsidRDefault="006A22A3" w:rsidP="006A22A3">
      <w:r>
        <w:t xml:space="preserve">                this.Ba = 0;</w:t>
      </w:r>
    </w:p>
    <w:p w14:paraId="75475B41" w14:textId="77777777" w:rsidR="006A22A3" w:rsidRDefault="006A22A3" w:rsidP="006A22A3">
      <w:r>
        <w:t xml:space="preserve">                this.ua = new _.Ena;</w:t>
      </w:r>
    </w:p>
    <w:p w14:paraId="4D84C985" w14:textId="77777777" w:rsidR="006A22A3" w:rsidRDefault="006A22A3" w:rsidP="006A22A3">
      <w:r>
        <w:t xml:space="preserve">                this.yb = _.Xc("mPHwce").H();</w:t>
      </w:r>
    </w:p>
    <w:p w14:paraId="7A33C55C" w14:textId="77777777" w:rsidR="006A22A3" w:rsidRDefault="006A22A3" w:rsidP="006A22A3">
      <w:r>
        <w:t xml:space="preserve">                _.rj(this.N, "focus", this.Pa, !1, this);</w:t>
      </w:r>
    </w:p>
    <w:p w14:paraId="2F2756A8" w14:textId="77777777" w:rsidR="006A22A3" w:rsidRDefault="006A22A3" w:rsidP="006A22A3">
      <w:r>
        <w:t xml:space="preserve">                _.rj(this.N, "blur", this.Qa, !1, this);</w:t>
      </w:r>
    </w:p>
    <w:p w14:paraId="133424CE" w14:textId="77777777" w:rsidR="006A22A3" w:rsidRDefault="006A22A3" w:rsidP="006A22A3">
      <w:r>
        <w:t xml:space="preserve">                _.rj(this.N, "beforeunload", this.tb, !1, this);</w:t>
      </w:r>
    </w:p>
    <w:p w14:paraId="5274A809" w14:textId="77777777" w:rsidR="006A22A3" w:rsidRDefault="006A22A3" w:rsidP="006A22A3">
      <w:r>
        <w:t xml:space="preserve">                _.rj(this.N, "unload", this.tb, !1, this);</w:t>
      </w:r>
    </w:p>
    <w:p w14:paraId="605F39C2" w14:textId="77777777" w:rsidR="006A22A3" w:rsidRDefault="006A22A3" w:rsidP="006A22A3">
      <w:r>
        <w:t xml:space="preserve">                _.rj(this.N, "close", this.tb, !1, this);</w:t>
      </w:r>
    </w:p>
    <w:p w14:paraId="4037B52C" w14:textId="77777777" w:rsidR="006A22A3" w:rsidRDefault="006A22A3" w:rsidP="006A22A3">
      <w:r>
        <w:t xml:space="preserve">                _.rj(document, "pagehide", this.tb, !1, this)</w:t>
      </w:r>
    </w:p>
    <w:p w14:paraId="342E2FD4" w14:textId="77777777" w:rsidR="006A22A3" w:rsidRDefault="006A22A3" w:rsidP="006A22A3">
      <w:r>
        <w:t xml:space="preserve">            }</w:t>
      </w:r>
    </w:p>
    <w:p w14:paraId="6AED9F7F" w14:textId="77777777" w:rsidR="006A22A3" w:rsidRDefault="006A22A3" w:rsidP="006A22A3">
      <w:r>
        <w:t xml:space="preserve">            tb() {</w:t>
      </w:r>
    </w:p>
    <w:p w14:paraId="390CAFEB" w14:textId="77777777" w:rsidR="006A22A3" w:rsidRDefault="006A22A3" w:rsidP="006A22A3">
      <w:r>
        <w:t xml:space="preserve">                if (-1 != this.W) {</w:t>
      </w:r>
    </w:p>
    <w:p w14:paraId="36C589B0" w14:textId="77777777" w:rsidR="006A22A3" w:rsidRDefault="006A22A3" w:rsidP="006A22A3">
      <w:r>
        <w:t xml:space="preserve">                    var a = Date.now() - this.W;</w:t>
      </w:r>
    </w:p>
    <w:p w14:paraId="533FEB12" w14:textId="77777777" w:rsidR="006A22A3" w:rsidRDefault="006A22A3" w:rsidP="006A22A3">
      <w:r>
        <w:t xml:space="preserve">                    this.Ba += 0 &lt; a ? a : 0</w:t>
      </w:r>
    </w:p>
    <w:p w14:paraId="5629EBFA" w14:textId="77777777" w:rsidR="006A22A3" w:rsidRDefault="006A22A3" w:rsidP="006A22A3">
      <w:r>
        <w:t xml:space="preserve">                }</w:t>
      </w:r>
    </w:p>
    <w:p w14:paraId="214EB8E1" w14:textId="77777777" w:rsidR="006A22A3" w:rsidRDefault="006A22A3" w:rsidP="006A22A3">
      <w:r>
        <w:t xml:space="preserve">                var b = new _.qm;</w:t>
      </w:r>
    </w:p>
    <w:p w14:paraId="64174828" w14:textId="77777777" w:rsidR="006A22A3" w:rsidRDefault="006A22A3" w:rsidP="006A22A3">
      <w:r>
        <w:t xml:space="preserve">                b.Oe(3);</w:t>
      </w:r>
    </w:p>
    <w:p w14:paraId="6C381E1D" w14:textId="77777777" w:rsidR="006A22A3" w:rsidRDefault="006A22A3" w:rsidP="006A22A3">
      <w:r>
        <w:t xml:space="preserve">                _.Gh(b, 13, this.Ba);</w:t>
      </w:r>
    </w:p>
    <w:p w14:paraId="3FE83AD7" w14:textId="77777777" w:rsidR="006A22A3" w:rsidRDefault="006A22A3" w:rsidP="006A22A3">
      <w:r>
        <w:t xml:space="preserve">                _.Hh(b, 25, this.N.location.href);</w:t>
      </w:r>
    </w:p>
    <w:p w14:paraId="4B263122" w14:textId="77777777" w:rsidR="006A22A3" w:rsidRDefault="006A22A3" w:rsidP="006A22A3">
      <w:r>
        <w:t xml:space="preserve">                a = new _.tm;</w:t>
      </w:r>
    </w:p>
    <w:p w14:paraId="1337B5D4" w14:textId="77777777" w:rsidR="006A22A3" w:rsidRDefault="006A22A3" w:rsidP="006A22A3">
      <w:r>
        <w:t xml:space="preserve">                _.sm(a, b);</w:t>
      </w:r>
    </w:p>
    <w:p w14:paraId="5B473CA3" w14:textId="77777777" w:rsidR="006A22A3" w:rsidRDefault="006A22A3" w:rsidP="006A22A3">
      <w:r>
        <w:t xml:space="preserve">                b = new _.pm;</w:t>
      </w:r>
    </w:p>
    <w:p w14:paraId="56EE2303" w14:textId="77777777" w:rsidR="006A22A3" w:rsidRDefault="006A22A3" w:rsidP="006A22A3">
      <w:r>
        <w:t xml:space="preserve">                _.om(b, a.uc());</w:t>
      </w:r>
    </w:p>
    <w:p w14:paraId="08C21637" w14:textId="77777777" w:rsidR="006A22A3" w:rsidRDefault="006A22A3" w:rsidP="006A22A3">
      <w:r>
        <w:t xml:space="preserve">                this.H.jr(b);</w:t>
      </w:r>
    </w:p>
    <w:p w14:paraId="18DAF394" w14:textId="77777777" w:rsidR="006A22A3" w:rsidRDefault="006A22A3" w:rsidP="006A22A3">
      <w:r>
        <w:t xml:space="preserve">                this.ma();</w:t>
      </w:r>
    </w:p>
    <w:p w14:paraId="22BF4611" w14:textId="77777777" w:rsidR="006A22A3" w:rsidRDefault="006A22A3" w:rsidP="006A22A3">
      <w:r>
        <w:t xml:space="preserve">                if (this.nb)</w:t>
      </w:r>
    </w:p>
    <w:p w14:paraId="1EEFB0BA" w14:textId="77777777" w:rsidR="006A22A3" w:rsidRDefault="006A22A3" w:rsidP="006A22A3">
      <w:r>
        <w:t xml:space="preserve">                    for (a = Date.now(); !(50 &lt;= Date.now() - a); )</w:t>
      </w:r>
    </w:p>
    <w:p w14:paraId="6C5B8C09" w14:textId="77777777" w:rsidR="006A22A3" w:rsidRDefault="006A22A3" w:rsidP="006A22A3">
      <w:r>
        <w:t xml:space="preserve">                        ;</w:t>
      </w:r>
    </w:p>
    <w:p w14:paraId="0F182584" w14:textId="77777777" w:rsidR="006A22A3" w:rsidRDefault="006A22A3" w:rsidP="006A22A3">
      <w:r>
        <w:t xml:space="preserve">            }</w:t>
      </w:r>
    </w:p>
    <w:p w14:paraId="2C63F054" w14:textId="77777777" w:rsidR="006A22A3" w:rsidRDefault="006A22A3" w:rsidP="006A22A3">
      <w:r>
        <w:t xml:space="preserve">            Pa() {</w:t>
      </w:r>
    </w:p>
    <w:p w14:paraId="110782E9" w14:textId="77777777" w:rsidR="006A22A3" w:rsidRDefault="006A22A3" w:rsidP="006A22A3">
      <w:r>
        <w:t xml:space="preserve">                _.rj(this.N, "blur", this.Qa, !1, this);</w:t>
      </w:r>
    </w:p>
    <w:p w14:paraId="6835E78E" w14:textId="77777777" w:rsidR="006A22A3" w:rsidRDefault="006A22A3" w:rsidP="006A22A3">
      <w:r>
        <w:t xml:space="preserve">                _.uj(this.N, "focus", this.Pa, !1, this);</w:t>
      </w:r>
    </w:p>
    <w:p w14:paraId="7701144A" w14:textId="77777777" w:rsidR="006A22A3" w:rsidRDefault="006A22A3" w:rsidP="006A22A3">
      <w:r>
        <w:t xml:space="preserve">                this.W = -1 === this.W ? Date.now() : this.W</w:t>
      </w:r>
    </w:p>
    <w:p w14:paraId="7F7455B0" w14:textId="77777777" w:rsidR="006A22A3" w:rsidRDefault="006A22A3" w:rsidP="006A22A3">
      <w:r>
        <w:t xml:space="preserve">            }</w:t>
      </w:r>
    </w:p>
    <w:p w14:paraId="2D08360D" w14:textId="77777777" w:rsidR="006A22A3" w:rsidRDefault="006A22A3" w:rsidP="006A22A3">
      <w:r>
        <w:t xml:space="preserve">            Qa() {</w:t>
      </w:r>
    </w:p>
    <w:p w14:paraId="2F0E66F7" w14:textId="77777777" w:rsidR="006A22A3" w:rsidRDefault="006A22A3" w:rsidP="006A22A3">
      <w:r>
        <w:t xml:space="preserve">                _.uj(this.N, "blur", this.Qa, !1, this);</w:t>
      </w:r>
    </w:p>
    <w:p w14:paraId="5690EE31" w14:textId="77777777" w:rsidR="006A22A3" w:rsidRDefault="006A22A3" w:rsidP="006A22A3">
      <w:r>
        <w:t xml:space="preserve">                _.rj(this.N, "focus", this.Pa, !1, this);</w:t>
      </w:r>
    </w:p>
    <w:p w14:paraId="110EAD30" w14:textId="77777777" w:rsidR="006A22A3" w:rsidRDefault="006A22A3" w:rsidP="006A22A3">
      <w:r>
        <w:t xml:space="preserve">                if (-1 != this.W) {</w:t>
      </w:r>
    </w:p>
    <w:p w14:paraId="7B16C6AD" w14:textId="77777777" w:rsidR="006A22A3" w:rsidRDefault="006A22A3" w:rsidP="006A22A3">
      <w:r>
        <w:t xml:space="preserve">                    const a = Date.now() - this.W;</w:t>
      </w:r>
    </w:p>
    <w:p w14:paraId="33D0DC8D" w14:textId="77777777" w:rsidR="006A22A3" w:rsidRDefault="006A22A3" w:rsidP="006A22A3">
      <w:r>
        <w:t xml:space="preserve">                    this.Ba += 0 &lt; a ? a : 0;</w:t>
      </w:r>
    </w:p>
    <w:p w14:paraId="6EA9D0E1" w14:textId="77777777" w:rsidR="006A22A3" w:rsidRDefault="006A22A3" w:rsidP="006A22A3">
      <w:r>
        <w:t xml:space="preserve">                    this.W = -1</w:t>
      </w:r>
    </w:p>
    <w:p w14:paraId="03BF48C5" w14:textId="77777777" w:rsidR="006A22A3" w:rsidRDefault="006A22A3" w:rsidP="006A22A3">
      <w:r>
        <w:t xml:space="preserve">                }</w:t>
      </w:r>
    </w:p>
    <w:p w14:paraId="5C5758F3" w14:textId="77777777" w:rsidR="006A22A3" w:rsidRDefault="006A22A3" w:rsidP="006A22A3">
      <w:r>
        <w:t xml:space="preserve">            }</w:t>
      </w:r>
    </w:p>
    <w:p w14:paraId="1DFC42A3" w14:textId="77777777" w:rsidR="006A22A3" w:rsidRDefault="006A22A3" w:rsidP="006A22A3">
      <w:r>
        <w:t xml:space="preserve">            jr(a) {</w:t>
      </w:r>
    </w:p>
    <w:p w14:paraId="71953151" w14:textId="77777777" w:rsidR="006A22A3" w:rsidRDefault="006A22A3" w:rsidP="006A22A3">
      <w:r>
        <w:t xml:space="preserve">                var b = _.Tc(_.tm, _.mh(a, 8));</w:t>
      </w:r>
    </w:p>
    <w:p w14:paraId="0391E2EC" w14:textId="77777777" w:rsidR="006A22A3" w:rsidRDefault="006A22A3" w:rsidP="006A22A3">
      <w:r>
        <w:t xml:space="preserve">                var c = _.jm(this.ua) ? _.jm(this.ua) + 1 : Date.now();</w:t>
      </w:r>
    </w:p>
    <w:p w14:paraId="0EBB19D5" w14:textId="77777777" w:rsidR="006A22A3" w:rsidRDefault="006A22A3" w:rsidP="006A22A3">
      <w:r>
        <w:t xml:space="preserve">                _.Gh(b, 10, c);</w:t>
      </w:r>
    </w:p>
    <w:p w14:paraId="3ADAA64B" w14:textId="77777777" w:rsidR="006A22A3" w:rsidRDefault="006A22A3" w:rsidP="006A22A3">
      <w:r>
        <w:t xml:space="preserve">                if (_.jm(this.ua)) {</w:t>
      </w:r>
    </w:p>
    <w:p w14:paraId="712A61A3" w14:textId="77777777" w:rsidR="006A22A3" w:rsidRDefault="006A22A3" w:rsidP="006A22A3">
      <w:r>
        <w:t xml:space="preserve">                    var d = _.jm(this.ua);</w:t>
      </w:r>
    </w:p>
    <w:p w14:paraId="01F0949E" w14:textId="77777777" w:rsidR="006A22A3" w:rsidRDefault="006A22A3" w:rsidP="006A22A3">
      <w:r>
        <w:t xml:space="preserve">                    _.Gh(b, 11, d)</w:t>
      </w:r>
    </w:p>
    <w:p w14:paraId="0582222E" w14:textId="77777777" w:rsidR="006A22A3" w:rsidRDefault="006A22A3" w:rsidP="006A22A3">
      <w:r>
        <w:t xml:space="preserve">                }</w:t>
      </w:r>
    </w:p>
    <w:p w14:paraId="6C65FBB4" w14:textId="77777777" w:rsidR="006A22A3" w:rsidRDefault="006A22A3" w:rsidP="006A22A3">
      <w:r>
        <w:t xml:space="preserve">                _.Dna(this.ua, c);</w:t>
      </w:r>
    </w:p>
    <w:p w14:paraId="1F7613AE" w14:textId="77777777" w:rsidR="006A22A3" w:rsidRDefault="006A22A3" w:rsidP="006A22A3">
      <w:r>
        <w:t xml:space="preserve">                _.om(a, b.uc());</w:t>
      </w:r>
    </w:p>
    <w:p w14:paraId="0FDDC91D" w14:textId="77777777" w:rsidR="006A22A3" w:rsidRDefault="006A22A3" w:rsidP="006A22A3">
      <w:r>
        <w:t xml:space="preserve">                b = _.Tc(_.tm, _.mh(a, 8));</w:t>
      </w:r>
    </w:p>
    <w:p w14:paraId="4A791B47" w14:textId="77777777" w:rsidR="006A22A3" w:rsidRDefault="006A22A3" w:rsidP="006A22A3">
      <w:r>
        <w:t xml:space="preserve">                c = b.getContext() ?? new rm;</w:t>
      </w:r>
    </w:p>
    <w:p w14:paraId="2318400C" w14:textId="77777777" w:rsidR="006A22A3" w:rsidRDefault="006A22A3" w:rsidP="006A22A3">
      <w:r>
        <w:t xml:space="preserve">                d = new Nna;</w:t>
      </w:r>
    </w:p>
    <w:p w14:paraId="745DCA3F" w14:textId="77777777" w:rsidR="006A22A3" w:rsidRDefault="006A22A3" w:rsidP="006A22A3">
      <w:r>
        <w:t xml:space="preserve">                d = _.Ch(d, 1, this.yb);</w:t>
      </w:r>
    </w:p>
    <w:p w14:paraId="4D24D470" w14:textId="77777777" w:rsidR="006A22A3" w:rsidRDefault="006A22A3" w:rsidP="006A22A3">
      <w:r>
        <w:t xml:space="preserve">                _.E(c, Nna, 6, d);</w:t>
      </w:r>
    </w:p>
    <w:p w14:paraId="18F6A8C7" w14:textId="77777777" w:rsidR="006A22A3" w:rsidRDefault="006A22A3" w:rsidP="006A22A3">
      <w:r>
        <w:t xml:space="preserve">                _.E(b, rm, 12, c);</w:t>
      </w:r>
    </w:p>
    <w:p w14:paraId="49B596D6" w14:textId="77777777" w:rsidR="006A22A3" w:rsidRDefault="006A22A3" w:rsidP="006A22A3">
      <w:r>
        <w:t xml:space="preserve">                _.om(a, b.uc());</w:t>
      </w:r>
    </w:p>
    <w:p w14:paraId="56686097" w14:textId="77777777" w:rsidR="006A22A3" w:rsidRDefault="006A22A3" w:rsidP="006A22A3">
      <w:r>
        <w:t xml:space="preserve">                _.fi() || (b = _.Xc("fjF0tb").W("ZZ"),</w:t>
      </w:r>
    </w:p>
    <w:p w14:paraId="7D4E5A51" w14:textId="77777777" w:rsidR="006A22A3" w:rsidRDefault="006A22A3" w:rsidP="006A22A3">
      <w:r>
        <w:t xml:space="preserve">                c = _.Tc(_.tm, _.mh(a, 8)),</w:t>
      </w:r>
    </w:p>
    <w:p w14:paraId="41EBD0FC" w14:textId="77777777" w:rsidR="006A22A3" w:rsidRDefault="006A22A3" w:rsidP="006A22A3">
      <w:r>
        <w:t xml:space="preserve">                d = c.getContext() ?? new rm,</w:t>
      </w:r>
    </w:p>
    <w:p w14:paraId="0EBD1B42" w14:textId="77777777" w:rsidR="006A22A3" w:rsidRDefault="006A22A3" w:rsidP="006A22A3">
      <w:r>
        <w:t xml:space="preserve">                _.Hh(d, 7, b),</w:t>
      </w:r>
    </w:p>
    <w:p w14:paraId="07CB5FF0" w14:textId="77777777" w:rsidR="006A22A3" w:rsidRDefault="006A22A3" w:rsidP="006A22A3">
      <w:r>
        <w:t xml:space="preserve">                _.E(c, rm, 12, d),</w:t>
      </w:r>
    </w:p>
    <w:p w14:paraId="202C2D11" w14:textId="77777777" w:rsidR="006A22A3" w:rsidRDefault="006A22A3" w:rsidP="006A22A3">
      <w:r>
        <w:t xml:space="preserve">                _.om(a, c.uc()));</w:t>
      </w:r>
    </w:p>
    <w:p w14:paraId="59C9A577" w14:textId="77777777" w:rsidR="006A22A3" w:rsidRDefault="006A22A3" w:rsidP="006A22A3">
      <w:r>
        <w:t xml:space="preserve">                this.H.jr(a);</w:t>
      </w:r>
    </w:p>
    <w:p w14:paraId="27DD9A3A" w14:textId="77777777" w:rsidR="006A22A3" w:rsidRDefault="006A22A3" w:rsidP="006A22A3">
      <w:r>
        <w:t xml:space="preserve">                this.Zz() &gt;= this.bufferSize &amp;&amp; this.ma()</w:t>
      </w:r>
    </w:p>
    <w:p w14:paraId="7B726E4C" w14:textId="77777777" w:rsidR="006A22A3" w:rsidRDefault="006A22A3" w:rsidP="006A22A3">
      <w:r>
        <w:t xml:space="preserve">            }</w:t>
      </w:r>
    </w:p>
    <w:p w14:paraId="6FFE4188" w14:textId="77777777" w:rsidR="006A22A3" w:rsidRDefault="006A22A3" w:rsidP="006A22A3">
      <w:r>
        <w:t xml:space="preserve">            Ea(a) {</w:t>
      </w:r>
    </w:p>
    <w:p w14:paraId="0824FC37" w14:textId="77777777" w:rsidR="006A22A3" w:rsidRDefault="006A22A3" w:rsidP="006A22A3">
      <w:r>
        <w:t xml:space="preserve">                super.Ea(a);</w:t>
      </w:r>
    </w:p>
    <w:p w14:paraId="0DEC7C8F" w14:textId="77777777" w:rsidR="006A22A3" w:rsidRDefault="006A22A3" w:rsidP="006A22A3">
      <w:r>
        <w:t xml:space="preserve">                a ? _.rj(document, "visibilitychange", this.Ma, !1, this) : _.uj(document, "visibilitychange", this.Ma, !1, this)</w:t>
      </w:r>
    </w:p>
    <w:p w14:paraId="447344BA" w14:textId="77777777" w:rsidR="006A22A3" w:rsidRDefault="006A22A3" w:rsidP="006A22A3">
      <w:r>
        <w:t xml:space="preserve">            }</w:t>
      </w:r>
    </w:p>
    <w:p w14:paraId="1520780D" w14:textId="77777777" w:rsidR="006A22A3" w:rsidRDefault="006A22A3" w:rsidP="006A22A3">
      <w:r>
        <w:t xml:space="preserve">        }</w:t>
      </w:r>
    </w:p>
    <w:p w14:paraId="19AA5474" w14:textId="77777777" w:rsidR="006A22A3" w:rsidRDefault="006A22A3" w:rsidP="006A22A3">
      <w:r>
        <w:t xml:space="preserve">        ;</w:t>
      </w:r>
    </w:p>
    <w:p w14:paraId="3676B5CA" w14:textId="77777777" w:rsidR="006A22A3" w:rsidRDefault="006A22A3" w:rsidP="006A22A3">
      <w:r>
        <w:t xml:space="preserve">        _.Sna.prototype.Ma = _.aa(21);</w:t>
      </w:r>
    </w:p>
    <w:p w14:paraId="0328E373" w14:textId="77777777" w:rsidR="006A22A3" w:rsidRDefault="006A22A3" w:rsidP="006A22A3">
      <w:r>
        <w:t xml:space="preserve">        _.am = class {</w:t>
      </w:r>
    </w:p>
    <w:p w14:paraId="52AA56D1" w14:textId="77777777" w:rsidR="006A22A3" w:rsidRDefault="006A22A3" w:rsidP="006A22A3">
      <w:r>
        <w:t xml:space="preserve">            constructor(a) {</w:t>
      </w:r>
    </w:p>
    <w:p w14:paraId="6BD177ED" w14:textId="77777777" w:rsidR="006A22A3" w:rsidRDefault="006A22A3" w:rsidP="006A22A3">
      <w:r>
        <w:t xml:space="preserve">                this.H = new _.Sna(a)</w:t>
      </w:r>
    </w:p>
    <w:p w14:paraId="5DF2B46F" w14:textId="77777777" w:rsidR="006A22A3" w:rsidRDefault="006A22A3" w:rsidP="006A22A3">
      <w:r>
        <w:t xml:space="preserve">            }</w:t>
      </w:r>
    </w:p>
    <w:p w14:paraId="4300F18C" w14:textId="77777777" w:rsidR="006A22A3" w:rsidRDefault="006A22A3" w:rsidP="006A22A3">
      <w:r>
        <w:t xml:space="preserve">            aj(a) {</w:t>
      </w:r>
    </w:p>
    <w:p w14:paraId="163F5EEE" w14:textId="77777777" w:rsidR="006A22A3" w:rsidRDefault="006A22A3" w:rsidP="006A22A3">
      <w:r>
        <w:t xml:space="preserve">                this.H.jr(a)</w:t>
      </w:r>
    </w:p>
    <w:p w14:paraId="1829867D" w14:textId="77777777" w:rsidR="006A22A3" w:rsidRDefault="006A22A3" w:rsidP="006A22A3">
      <w:r>
        <w:t xml:space="preserve">            }</w:t>
      </w:r>
    </w:p>
    <w:p w14:paraId="0C191B77" w14:textId="77777777" w:rsidR="006A22A3" w:rsidRDefault="006A22A3" w:rsidP="006A22A3">
      <w:r>
        <w:t xml:space="preserve">            flush() {</w:t>
      </w:r>
    </w:p>
    <w:p w14:paraId="3A3F6498" w14:textId="77777777" w:rsidR="006A22A3" w:rsidRDefault="006A22A3" w:rsidP="006A22A3">
      <w:r>
        <w:t xml:space="preserve">                this.H.ma()</w:t>
      </w:r>
    </w:p>
    <w:p w14:paraId="2D02F62F" w14:textId="77777777" w:rsidR="006A22A3" w:rsidRDefault="006A22A3" w:rsidP="006A22A3">
      <w:r>
        <w:t xml:space="preserve">            }</w:t>
      </w:r>
    </w:p>
    <w:p w14:paraId="65AB302E" w14:textId="77777777" w:rsidR="006A22A3" w:rsidRDefault="006A22A3" w:rsidP="006A22A3">
      <w:r>
        <w:t xml:space="preserve">            qo() {}</w:t>
      </w:r>
    </w:p>
    <w:p w14:paraId="73643D02" w14:textId="77777777" w:rsidR="006A22A3" w:rsidRDefault="006A22A3" w:rsidP="006A22A3">
      <w:r>
        <w:t xml:space="preserve">        }</w:t>
      </w:r>
    </w:p>
    <w:p w14:paraId="67856FEF" w14:textId="77777777" w:rsidR="006A22A3" w:rsidRDefault="006A22A3" w:rsidP="006A22A3">
      <w:r>
        <w:t xml:space="preserve">        ;</w:t>
      </w:r>
    </w:p>
    <w:p w14:paraId="0524078F" w14:textId="77777777" w:rsidR="006A22A3" w:rsidRDefault="006A22A3" w:rsidP="006A22A3">
      <w:r>
        <w:t xml:space="preserve">        _.am.prototype.ma = _.aa(24);</w:t>
      </w:r>
    </w:p>
    <w:p w14:paraId="5242A35C" w14:textId="77777777" w:rsidR="006A22A3" w:rsidRDefault="006A22A3" w:rsidP="006A22A3">
      <w:r>
        <w:t xml:space="preserve">        _.am.prototype.W = _.aa(23);</w:t>
      </w:r>
    </w:p>
    <w:p w14:paraId="6181D2EB" w14:textId="77777777" w:rsidR="006A22A3" w:rsidRDefault="006A22A3" w:rsidP="006A22A3">
      <w:r>
        <w:t xml:space="preserve">        _.am.prototype.N = _.aa(22);</w:t>
      </w:r>
    </w:p>
    <w:p w14:paraId="4C855AAF" w14:textId="77777777" w:rsidR="006A22A3" w:rsidRDefault="006A22A3" w:rsidP="006A22A3">
      <w:r>
        <w:t xml:space="preserve">        _.Dd(()=&gt;{</w:t>
      </w:r>
    </w:p>
    <w:p w14:paraId="32F4D932" w14:textId="77777777" w:rsidR="006A22A3" w:rsidRDefault="006A22A3" w:rsidP="006A22A3">
      <w:r>
        <w:t xml:space="preserve">            _.De(_.Ee(_.Ak), _.xna);</w:t>
      </w:r>
    </w:p>
    <w:p w14:paraId="763D2309" w14:textId="77777777" w:rsidR="006A22A3" w:rsidRDefault="006A22A3" w:rsidP="006A22A3">
      <w:r>
        <w:t xml:space="preserve">            _.Sd(_.vd, a=&gt;{</w:t>
      </w:r>
    </w:p>
    <w:p w14:paraId="2276023D" w14:textId="77777777" w:rsidR="006A22A3" w:rsidRDefault="006A22A3" w:rsidP="006A22A3">
      <w:r>
        <w:t xml:space="preserve">                const b = a.get("nnMukb").Jb();</w:t>
      </w:r>
    </w:p>
    <w:p w14:paraId="24409C47" w14:textId="77777777" w:rsidR="006A22A3" w:rsidRDefault="006A22A3" w:rsidP="006A22A3">
      <w:r>
        <w:t xml:space="preserve">                b &amp;&amp; _.Sd(_.Bk, c=&gt;{</w:t>
      </w:r>
    </w:p>
    <w:p w14:paraId="5DB81985" w14:textId="77777777" w:rsidR="006A22A3" w:rsidRDefault="006A22A3" w:rsidP="006A22A3">
      <w:r>
        <w:t xml:space="preserve">                    c.Ea(b)</w:t>
      </w:r>
    </w:p>
    <w:p w14:paraId="7AB7F953" w14:textId="77777777" w:rsidR="006A22A3" w:rsidRDefault="006A22A3" w:rsidP="006A22A3">
      <w:r>
        <w:t xml:space="preserve">                }</w:t>
      </w:r>
    </w:p>
    <w:p w14:paraId="7EE4E893" w14:textId="77777777" w:rsidR="006A22A3" w:rsidRDefault="006A22A3" w:rsidP="006A22A3">
      <w:r>
        <w:t xml:space="preserve">                )</w:t>
      </w:r>
    </w:p>
    <w:p w14:paraId="2EBB4052" w14:textId="77777777" w:rsidR="006A22A3" w:rsidRDefault="006A22A3" w:rsidP="006A22A3">
      <w:r>
        <w:t xml:space="preserve">            }</w:t>
      </w:r>
    </w:p>
    <w:p w14:paraId="609F5970" w14:textId="77777777" w:rsidR="006A22A3" w:rsidRDefault="006A22A3" w:rsidP="006A22A3">
      <w:r>
        <w:t xml:space="preserve">            )</w:t>
      </w:r>
    </w:p>
    <w:p w14:paraId="5C36FABF" w14:textId="77777777" w:rsidR="006A22A3" w:rsidRDefault="006A22A3" w:rsidP="006A22A3">
      <w:r>
        <w:t xml:space="preserve">        }</w:t>
      </w:r>
    </w:p>
    <w:p w14:paraId="443E6227" w14:textId="77777777" w:rsidR="006A22A3" w:rsidRDefault="006A22A3" w:rsidP="006A22A3">
      <w:r>
        <w:t xml:space="preserve">        );</w:t>
      </w:r>
    </w:p>
    <w:p w14:paraId="28485A2C" w14:textId="77777777" w:rsidR="006A22A3" w:rsidRDefault="006A22A3" w:rsidP="006A22A3">
      <w:r>
        <w:t xml:space="preserve">        md("jLUKge", "gPzgfd");</w:t>
      </w:r>
    </w:p>
    <w:p w14:paraId="7AB801F4" w14:textId="77777777" w:rsidR="006A22A3" w:rsidRDefault="006A22A3" w:rsidP="006A22A3">
      <w:r>
        <w:t xml:space="preserve">        _.um = _.w("jLUKge", [_.Gj, _.dj]);</w:t>
      </w:r>
    </w:p>
    <w:p w14:paraId="002FE1C9" w14:textId="77777777" w:rsidR="006A22A3" w:rsidRDefault="006A22A3" w:rsidP="006A22A3">
      <w:r>
        <w:t xml:space="preserve">        _.Tna = _.qd("gPzgfd", "Hs0fpd", "qFQ5pd", _.um);</w:t>
      </w:r>
    </w:p>
    <w:p w14:paraId="47F57E1D" w14:textId="77777777" w:rsidR="006A22A3" w:rsidRDefault="006A22A3" w:rsidP="006A22A3">
      <w:r>
        <w:t xml:space="preserve">        md("wYwXQe", "VL0fvb");</w:t>
      </w:r>
    </w:p>
    <w:p w14:paraId="2FF3EAD1" w14:textId="77777777" w:rsidR="006A22A3" w:rsidRDefault="006A22A3" w:rsidP="006A22A3">
      <w:r>
        <w:t xml:space="preserve">        md("jy0Hlb", "qFQ5pd");</w:t>
      </w:r>
    </w:p>
    <w:p w14:paraId="3B841257" w14:textId="77777777" w:rsidR="006A22A3" w:rsidRDefault="006A22A3" w:rsidP="006A22A3">
      <w:r>
        <w:t xml:space="preserve">        md("bQAegc", "ZlE3Xc");</w:t>
      </w:r>
    </w:p>
    <w:p w14:paraId="54C07935" w14:textId="77777777" w:rsidR="006A22A3" w:rsidRDefault="006A22A3" w:rsidP="006A22A3">
      <w:r>
        <w:t xml:space="preserve">        _.Una = _.w("bQAegc");</w:t>
      </w:r>
    </w:p>
    <w:p w14:paraId="76F6CBC7" w14:textId="77777777" w:rsidR="006A22A3" w:rsidRDefault="006A22A3" w:rsidP="006A22A3">
      <w:r>
        <w:t xml:space="preserve">        _.vm = _.qd("ZlE3Xc", "sgjhQc", "rbrlzd");</w:t>
      </w:r>
    </w:p>
    <w:p w14:paraId="74F49636" w14:textId="77777777" w:rsidR="006A22A3" w:rsidRDefault="006A22A3" w:rsidP="006A22A3">
      <w:r>
        <w:t xml:space="preserve">        _.Dd(()=&gt;{</w:t>
      </w:r>
    </w:p>
    <w:p w14:paraId="66339ECF" w14:textId="77777777" w:rsidR="006A22A3" w:rsidRDefault="006A22A3" w:rsidP="006A22A3">
      <w:r>
        <w:t xml:space="preserve">            _.De(_.Ee(_.vm), _.Una)</w:t>
      </w:r>
    </w:p>
    <w:p w14:paraId="65605B84" w14:textId="77777777" w:rsidR="006A22A3" w:rsidRDefault="006A22A3" w:rsidP="006A22A3">
      <w:r>
        <w:t xml:space="preserve">        }</w:t>
      </w:r>
    </w:p>
    <w:p w14:paraId="3CA3BB82" w14:textId="77777777" w:rsidR="006A22A3" w:rsidRDefault="006A22A3" w:rsidP="006A22A3">
      <w:r>
        <w:t xml:space="preserve">        );</w:t>
      </w:r>
    </w:p>
    <w:p w14:paraId="705D3AEC" w14:textId="77777777" w:rsidR="006A22A3" w:rsidRDefault="006A22A3" w:rsidP="006A22A3">
      <w:r>
        <w:t xml:space="preserve">        _.Vna = _.w("pYCIec", [_.dj]);</w:t>
      </w:r>
    </w:p>
    <w:p w14:paraId="43AA61A0" w14:textId="77777777" w:rsidR="006A22A3" w:rsidRDefault="006A22A3" w:rsidP="006A22A3">
      <w:r>
        <w:t xml:space="preserve">        _.Dd(()=&gt;{</w:t>
      </w:r>
    </w:p>
    <w:p w14:paraId="7A70148F" w14:textId="77777777" w:rsidR="006A22A3" w:rsidRDefault="006A22A3" w:rsidP="006A22A3">
      <w:r>
        <w:t xml:space="preserve">            Ed.push(_.Vna)</w:t>
      </w:r>
    </w:p>
    <w:p w14:paraId="38D19F32" w14:textId="77777777" w:rsidR="006A22A3" w:rsidRDefault="006A22A3" w:rsidP="006A22A3">
      <w:r>
        <w:t xml:space="preserve">        }</w:t>
      </w:r>
    </w:p>
    <w:p w14:paraId="5CD514B5" w14:textId="77777777" w:rsidR="006A22A3" w:rsidRDefault="006A22A3" w:rsidP="006A22A3">
      <w:r>
        <w:t xml:space="preserve">        );</w:t>
      </w:r>
    </w:p>
    <w:p w14:paraId="758851E5" w14:textId="77777777" w:rsidR="006A22A3" w:rsidRDefault="006A22A3" w:rsidP="006A22A3">
      <w:r>
        <w:t xml:space="preserve">        md("tiSncc", "LwzAMe");</w:t>
      </w:r>
    </w:p>
    <w:p w14:paraId="09BABED9" w14:textId="77777777" w:rsidR="006A22A3" w:rsidRDefault="006A22A3" w:rsidP="006A22A3">
      <w:r>
        <w:t xml:space="preserve">        md("oEJvKc", "TXnbh");</w:t>
      </w:r>
    </w:p>
    <w:p w14:paraId="5C3839A9" w14:textId="77777777" w:rsidR="006A22A3" w:rsidRDefault="006A22A3" w:rsidP="006A22A3">
      <w:r>
        <w:t xml:space="preserve">        _.wm = _.w("RdoHje", [_.vd]);</w:t>
      </w:r>
    </w:p>
    <w:p w14:paraId="7408F663" w14:textId="77777777" w:rsidR="006A22A3" w:rsidRDefault="006A22A3" w:rsidP="006A22A3">
      <w:r>
        <w:t xml:space="preserve">        _.Wna = class extends _.Jd {</w:t>
      </w:r>
    </w:p>
    <w:p w14:paraId="16E126AF" w14:textId="77777777" w:rsidR="006A22A3" w:rsidRDefault="006A22A3" w:rsidP="006A22A3">
      <w:r>
        <w:t xml:space="preserve">        }</w:t>
      </w:r>
    </w:p>
    <w:p w14:paraId="5695BEA5" w14:textId="77777777" w:rsidR="006A22A3" w:rsidRDefault="006A22A3" w:rsidP="006A22A3">
      <w:r>
        <w:t xml:space="preserve">        ;</w:t>
      </w:r>
    </w:p>
    <w:p w14:paraId="49BFAD30" w14:textId="77777777" w:rsidR="006A22A3" w:rsidRDefault="006A22A3" w:rsidP="006A22A3">
      <w:r>
        <w:t xml:space="preserve">        _.Wna.prototype.H = _.aa(6);</w:t>
      </w:r>
    </w:p>
    <w:p w14:paraId="5963DDD5" w14:textId="77777777" w:rsidR="006A22A3" w:rsidRDefault="006A22A3" w:rsidP="006A22A3">
      <w:r>
        <w:t xml:space="preserve">        _.Dd(()=&gt;{</w:t>
      </w:r>
    </w:p>
    <w:p w14:paraId="67421496" w14:textId="77777777" w:rsidR="006A22A3" w:rsidRDefault="006A22A3" w:rsidP="006A22A3">
      <w:r>
        <w:t xml:space="preserve">            _.Ga().ii(function(a) {</w:t>
      </w:r>
    </w:p>
    <w:p w14:paraId="6D1CA105" w14:textId="77777777" w:rsidR="006A22A3" w:rsidRDefault="006A22A3" w:rsidP="006A22A3">
      <w:r>
        <w:t xml:space="preserve">                _.ij(a, [_.ri])[_.ri].addCallback(b=&gt;{</w:t>
      </w:r>
    </w:p>
    <w:p w14:paraId="7E5A378C" w14:textId="77777777" w:rsidR="006A22A3" w:rsidRDefault="006A22A3" w:rsidP="006A22A3">
      <w:r>
        <w:t xml:space="preserve">                    b.W(new _.Wna)</w:t>
      </w:r>
    </w:p>
    <w:p w14:paraId="6611E414" w14:textId="77777777" w:rsidR="006A22A3" w:rsidRDefault="006A22A3" w:rsidP="006A22A3">
      <w:r>
        <w:t xml:space="preserve">                }</w:t>
      </w:r>
    </w:p>
    <w:p w14:paraId="5767B499" w14:textId="77777777" w:rsidR="006A22A3" w:rsidRDefault="006A22A3" w:rsidP="006A22A3">
      <w:r>
        <w:t xml:space="preserve">                )</w:t>
      </w:r>
    </w:p>
    <w:p w14:paraId="4088298C" w14:textId="77777777" w:rsidR="006A22A3" w:rsidRDefault="006A22A3" w:rsidP="006A22A3">
      <w:r>
        <w:t xml:space="preserve">            })</w:t>
      </w:r>
    </w:p>
    <w:p w14:paraId="42AEC324" w14:textId="77777777" w:rsidR="006A22A3" w:rsidRDefault="006A22A3" w:rsidP="006A22A3">
      <w:r>
        <w:t xml:space="preserve">        }</w:t>
      </w:r>
    </w:p>
    <w:p w14:paraId="45810967" w14:textId="77777777" w:rsidR="006A22A3" w:rsidRDefault="006A22A3" w:rsidP="006A22A3">
      <w:r>
        <w:t xml:space="preserve">        );</w:t>
      </w:r>
    </w:p>
    <w:p w14:paraId="02529FA5" w14:textId="77777777" w:rsidR="006A22A3" w:rsidRDefault="006A22A3" w:rsidP="006A22A3">
      <w:r>
        <w:t xml:space="preserve">        _.Xna = _.w("fgj8Rb", [_.Fj, _.Gj, _.ek]);</w:t>
      </w:r>
    </w:p>
    <w:p w14:paraId="36C32DA5" w14:textId="77777777" w:rsidR="006A22A3" w:rsidRDefault="006A22A3" w:rsidP="006A22A3">
      <w:r>
        <w:t xml:space="preserve">        _.xm = _.w("p14Ksc", [_.Gj, _.ak, _.Xna, _.um, _.dj]);</w:t>
      </w:r>
    </w:p>
    <w:p w14:paraId="78BAEF54" w14:textId="77777777" w:rsidR="006A22A3" w:rsidRDefault="006A22A3" w:rsidP="006A22A3">
      <w:r>
        <w:t xml:space="preserve">        _.Yna = _.Mk("VUmtqe");</w:t>
      </w:r>
    </w:p>
    <w:p w14:paraId="367C58EF" w14:textId="77777777" w:rsidR="006A22A3" w:rsidRDefault="006A22A3" w:rsidP="006A22A3">
      <w:r>
        <w:t xml:space="preserve">        _.Zna = _.Mk("asggkf");</w:t>
      </w:r>
    </w:p>
    <w:p w14:paraId="5B6CA68F" w14:textId="77777777" w:rsidR="006A22A3" w:rsidRDefault="006A22A3" w:rsidP="006A22A3">
      <w:r>
        <w:t xml:space="preserve">        _.$na = _.Mk("clwp8d");</w:t>
      </w:r>
    </w:p>
    <w:p w14:paraId="723E9EB4" w14:textId="77777777" w:rsidR="006A22A3" w:rsidRDefault="006A22A3" w:rsidP="006A22A3">
      <w:r>
        <w:t xml:space="preserve">        _.aoa = _.Mk("TDui6d");</w:t>
      </w:r>
    </w:p>
    <w:p w14:paraId="675B48AA" w14:textId="77777777" w:rsidR="006A22A3" w:rsidRDefault="006A22A3" w:rsidP="006A22A3">
      <w:r>
        <w:t xml:space="preserve">        _.ym = _.Mk("eUpBOd");</w:t>
      </w:r>
    </w:p>
    <w:p w14:paraId="33FF838A" w14:textId="77777777" w:rsidR="006A22A3" w:rsidRDefault="006A22A3" w:rsidP="006A22A3">
      <w:r>
        <w:t xml:space="preserve">        _.boa = _.Mk("jSjncc");</w:t>
      </w:r>
    </w:p>
    <w:p w14:paraId="6C66208B" w14:textId="77777777" w:rsidR="006A22A3" w:rsidRDefault="006A22A3" w:rsidP="006A22A3">
      <w:r>
        <w:t xml:space="preserve">        _.coa = _.Mk("ltBi9b");</w:t>
      </w:r>
    </w:p>
    <w:p w14:paraId="24FB656A" w14:textId="77777777" w:rsidR="006A22A3" w:rsidRDefault="006A22A3" w:rsidP="006A22A3">
      <w:r>
        <w:t xml:space="preserve">        _.doa = _.Mk("PfPQGe");</w:t>
      </w:r>
    </w:p>
    <w:p w14:paraId="5B6E6328" w14:textId="77777777" w:rsidR="006A22A3" w:rsidRDefault="006A22A3" w:rsidP="006A22A3">
      <w:r>
        <w:t xml:space="preserve">        _.eoa = _.Mk("KTLxtc");</w:t>
      </w:r>
    </w:p>
    <w:p w14:paraId="34DED298" w14:textId="77777777" w:rsidR="006A22A3" w:rsidRDefault="006A22A3" w:rsidP="006A22A3">
      <w:r>
        <w:t xml:space="preserve">        _.Dd(()=&gt;{</w:t>
      </w:r>
    </w:p>
    <w:p w14:paraId="6341DB9F" w14:textId="77777777" w:rsidR="006A22A3" w:rsidRDefault="006A22A3" w:rsidP="006A22A3">
      <w:r>
        <w:t xml:space="preserve">            _.Sd(_.$l, a=&gt;{</w:t>
      </w:r>
    </w:p>
    <w:p w14:paraId="70934AC2" w14:textId="77777777" w:rsidR="006A22A3" w:rsidRDefault="006A22A3" w:rsidP="006A22A3">
      <w:r>
        <w:t xml:space="preserve">                a.Ba(_.Zna)</w:t>
      </w:r>
    </w:p>
    <w:p w14:paraId="5DA7F92C" w14:textId="77777777" w:rsidR="006A22A3" w:rsidRDefault="006A22A3" w:rsidP="006A22A3">
      <w:r>
        <w:t xml:space="preserve">            }</w:t>
      </w:r>
    </w:p>
    <w:p w14:paraId="100F0134" w14:textId="77777777" w:rsidR="006A22A3" w:rsidRDefault="006A22A3" w:rsidP="006A22A3">
      <w:r>
        <w:t xml:space="preserve">            )</w:t>
      </w:r>
    </w:p>
    <w:p w14:paraId="2AADD0CE" w14:textId="77777777" w:rsidR="006A22A3" w:rsidRDefault="006A22A3" w:rsidP="006A22A3">
      <w:r>
        <w:t xml:space="preserve">        }</w:t>
      </w:r>
    </w:p>
    <w:p w14:paraId="6930290E" w14:textId="77777777" w:rsidR="006A22A3" w:rsidRDefault="006A22A3" w:rsidP="006A22A3">
      <w:r>
        <w:t xml:space="preserve">        );</w:t>
      </w:r>
    </w:p>
    <w:p w14:paraId="77A3DD18" w14:textId="77777777" w:rsidR="006A22A3" w:rsidRDefault="006A22A3" w:rsidP="006A22A3">
      <w:r>
        <w:t xml:space="preserve">        _.zm = _.w("bBmIN", [_.Gj, _.xm, _.wm, _.bm]);</w:t>
      </w:r>
    </w:p>
    <w:p w14:paraId="6465C7D8" w14:textId="77777777" w:rsidR="006A22A3" w:rsidRDefault="006A22A3" w:rsidP="006A22A3">
      <w:r>
        <w:t xml:space="preserve">        _.Am = _.w("nxXerc", [_.Gj]);</w:t>
      </w:r>
    </w:p>
    <w:p w14:paraId="2FB0997D" w14:textId="77777777" w:rsidR="006A22A3" w:rsidRDefault="006A22A3" w:rsidP="006A22A3">
      <w:r>
        <w:t xml:space="preserve">        md("fdeHmf", "e13pPb");</w:t>
      </w:r>
    </w:p>
    <w:p w14:paraId="24FD1918" w14:textId="77777777" w:rsidR="006A22A3" w:rsidRDefault="006A22A3" w:rsidP="006A22A3">
      <w:r>
        <w:t xml:space="preserve">        md("WXw8B", "gimo1b");</w:t>
      </w:r>
    </w:p>
    <w:p w14:paraId="1CB8688A" w14:textId="77777777" w:rsidR="006A22A3" w:rsidRDefault="006A22A3" w:rsidP="006A22A3">
      <w:r>
        <w:t xml:space="preserve">        _.foa = _.w("WXw8B", [_.Gj, _.Bj, _.xm, _.zm, _.dj, _.Am]);</w:t>
      </w:r>
    </w:p>
    <w:p w14:paraId="698F4029" w14:textId="77777777" w:rsidR="006A22A3" w:rsidRDefault="006A22A3" w:rsidP="006A22A3">
      <w:r>
        <w:t xml:space="preserve">        _.Bm = _.qd("gimo1b", "Rdd4dc", "VL0fvb", _.foa);</w:t>
      </w:r>
    </w:p>
    <w:p w14:paraId="379D506B" w14:textId="77777777" w:rsidR="006A22A3" w:rsidRDefault="006A22A3" w:rsidP="006A22A3">
      <w:r>
        <w:t xml:space="preserve">        _.goa = class extends _.Jd {</w:t>
      </w:r>
    </w:p>
    <w:p w14:paraId="2922E573" w14:textId="77777777" w:rsidR="006A22A3" w:rsidRDefault="006A22A3" w:rsidP="006A22A3">
      <w:r>
        <w:t xml:space="preserve">        }</w:t>
      </w:r>
    </w:p>
    <w:p w14:paraId="3AC938AE" w14:textId="77777777" w:rsidR="006A22A3" w:rsidRDefault="006A22A3" w:rsidP="006A22A3">
      <w:r>
        <w:t xml:space="preserve">        ;</w:t>
      </w:r>
    </w:p>
    <w:p w14:paraId="54904520" w14:textId="77777777" w:rsidR="006A22A3" w:rsidRDefault="006A22A3" w:rsidP="006A22A3">
      <w:r>
        <w:t xml:space="preserve">        _.goa.prototype.H = _.aa(5);</w:t>
      </w:r>
    </w:p>
    <w:p w14:paraId="3DB8B544" w14:textId="77777777" w:rsidR="006A22A3" w:rsidRDefault="006A22A3" w:rsidP="006A22A3">
      <w:r>
        <w:t xml:space="preserve">        _.Dd(()=&gt;{</w:t>
      </w:r>
    </w:p>
    <w:p w14:paraId="720EC6F8" w14:textId="77777777" w:rsidR="006A22A3" w:rsidRDefault="006A22A3" w:rsidP="006A22A3">
      <w:r>
        <w:t xml:space="preserve">            _.Ga().ii(function(a) {</w:t>
      </w:r>
    </w:p>
    <w:p w14:paraId="3BF40D0F" w14:textId="77777777" w:rsidR="006A22A3" w:rsidRDefault="006A22A3" w:rsidP="006A22A3">
      <w:r>
        <w:t xml:space="preserve">                _.ij(a, [_.ri])[_.ri].addCallback(b=&gt;{</w:t>
      </w:r>
    </w:p>
    <w:p w14:paraId="1CA5C0C2" w14:textId="77777777" w:rsidR="006A22A3" w:rsidRDefault="006A22A3" w:rsidP="006A22A3">
      <w:r>
        <w:t xml:space="preserve">                    b.W(new _.goa)</w:t>
      </w:r>
    </w:p>
    <w:p w14:paraId="1DE090D2" w14:textId="77777777" w:rsidR="006A22A3" w:rsidRDefault="006A22A3" w:rsidP="006A22A3">
      <w:r>
        <w:t xml:space="preserve">                }</w:t>
      </w:r>
    </w:p>
    <w:p w14:paraId="4B20808F" w14:textId="77777777" w:rsidR="006A22A3" w:rsidRDefault="006A22A3" w:rsidP="006A22A3">
      <w:r>
        <w:t xml:space="preserve">                )</w:t>
      </w:r>
    </w:p>
    <w:p w14:paraId="38F0D799" w14:textId="77777777" w:rsidR="006A22A3" w:rsidRDefault="006A22A3" w:rsidP="006A22A3">
      <w:r>
        <w:t xml:space="preserve">            })</w:t>
      </w:r>
    </w:p>
    <w:p w14:paraId="0A8BE6C5" w14:textId="77777777" w:rsidR="006A22A3" w:rsidRDefault="006A22A3" w:rsidP="006A22A3">
      <w:r>
        <w:t xml:space="preserve">        }</w:t>
      </w:r>
    </w:p>
    <w:p w14:paraId="3420D368" w14:textId="77777777" w:rsidR="006A22A3" w:rsidRDefault="006A22A3" w:rsidP="006A22A3">
      <w:r>
        <w:t xml:space="preserve">        );</w:t>
      </w:r>
    </w:p>
    <w:p w14:paraId="6A5B0D54" w14:textId="77777777" w:rsidR="006A22A3" w:rsidRDefault="006A22A3" w:rsidP="006A22A3">
      <w:r>
        <w:t xml:space="preserve">        var Cm = {</w:t>
      </w:r>
    </w:p>
    <w:p w14:paraId="421B3378" w14:textId="77777777" w:rsidR="006A22A3" w:rsidRDefault="006A22A3" w:rsidP="006A22A3">
      <w:r>
        <w:t xml:space="preserve">            CLICK: {</w:t>
      </w:r>
    </w:p>
    <w:p w14:paraId="28926846" w14:textId="77777777" w:rsidR="006A22A3" w:rsidRDefault="006A22A3" w:rsidP="006A22A3">
      <w:r>
        <w:t xml:space="preserve">                Jb: "click",</w:t>
      </w:r>
    </w:p>
    <w:p w14:paraId="13B70B91" w14:textId="77777777" w:rsidR="006A22A3" w:rsidRDefault="006A22A3" w:rsidP="006A22A3">
      <w:r>
        <w:t xml:space="preserve">                Lm: "cOuCgd"</w:t>
      </w:r>
    </w:p>
    <w:p w14:paraId="70436DC0" w14:textId="77777777" w:rsidR="006A22A3" w:rsidRDefault="006A22A3" w:rsidP="006A22A3">
      <w:r>
        <w:t xml:space="preserve">            },</w:t>
      </w:r>
    </w:p>
    <w:p w14:paraId="65D641CE" w14:textId="77777777" w:rsidR="006A22A3" w:rsidRDefault="006A22A3" w:rsidP="006A22A3">
      <w:r>
        <w:t xml:space="preserve">            GENERIC_CLICK: {</w:t>
      </w:r>
    </w:p>
    <w:p w14:paraId="67A75AC5" w14:textId="77777777" w:rsidR="006A22A3" w:rsidRDefault="006A22A3" w:rsidP="006A22A3">
      <w:r>
        <w:t xml:space="preserve">                Jb: "generic_click",</w:t>
      </w:r>
    </w:p>
    <w:p w14:paraId="1A5216BA" w14:textId="77777777" w:rsidR="006A22A3" w:rsidRDefault="006A22A3" w:rsidP="006A22A3">
      <w:r>
        <w:t xml:space="preserve">                Lm: "szJgjc"</w:t>
      </w:r>
    </w:p>
    <w:p w14:paraId="5A3EAB45" w14:textId="77777777" w:rsidR="006A22A3" w:rsidRDefault="006A22A3" w:rsidP="006A22A3">
      <w:r>
        <w:t xml:space="preserve">            },</w:t>
      </w:r>
    </w:p>
    <w:p w14:paraId="313D5DC5" w14:textId="77777777" w:rsidR="006A22A3" w:rsidRDefault="006A22A3" w:rsidP="006A22A3">
      <w:r>
        <w:t xml:space="preserve">            IMPRESSION: {</w:t>
      </w:r>
    </w:p>
    <w:p w14:paraId="1A431108" w14:textId="77777777" w:rsidR="006A22A3" w:rsidRDefault="006A22A3" w:rsidP="006A22A3">
      <w:r>
        <w:t xml:space="preserve">                Jb: "impression",</w:t>
      </w:r>
    </w:p>
    <w:p w14:paraId="19F117CE" w14:textId="77777777" w:rsidR="006A22A3" w:rsidRDefault="006A22A3" w:rsidP="006A22A3">
      <w:r>
        <w:t xml:space="preserve">                Lm: "xr6bB"</w:t>
      </w:r>
    </w:p>
    <w:p w14:paraId="512B00A4" w14:textId="77777777" w:rsidR="006A22A3" w:rsidRDefault="006A22A3" w:rsidP="006A22A3">
      <w:r>
        <w:t xml:space="preserve">            },</w:t>
      </w:r>
    </w:p>
    <w:p w14:paraId="79C4865D" w14:textId="77777777" w:rsidR="006A22A3" w:rsidRDefault="006A22A3" w:rsidP="006A22A3">
      <w:r>
        <w:t xml:space="preserve">            HOVER: {</w:t>
      </w:r>
    </w:p>
    <w:p w14:paraId="0363A87B" w14:textId="77777777" w:rsidR="006A22A3" w:rsidRDefault="006A22A3" w:rsidP="006A22A3">
      <w:r>
        <w:t xml:space="preserve">                Jb: "hover",</w:t>
      </w:r>
    </w:p>
    <w:p w14:paraId="2143328E" w14:textId="77777777" w:rsidR="006A22A3" w:rsidRDefault="006A22A3" w:rsidP="006A22A3">
      <w:r>
        <w:t xml:space="preserve">                Lm: "ZmdkE"</w:t>
      </w:r>
    </w:p>
    <w:p w14:paraId="29F72A15" w14:textId="77777777" w:rsidR="006A22A3" w:rsidRDefault="006A22A3" w:rsidP="006A22A3">
      <w:r>
        <w:t xml:space="preserve">            },</w:t>
      </w:r>
    </w:p>
    <w:p w14:paraId="0A163FD3" w14:textId="77777777" w:rsidR="006A22A3" w:rsidRDefault="006A22A3" w:rsidP="006A22A3">
      <w:r>
        <w:t xml:space="preserve">            KEYPRESS: {</w:t>
      </w:r>
    </w:p>
    <w:p w14:paraId="129B2D1D" w14:textId="77777777" w:rsidR="006A22A3" w:rsidRDefault="006A22A3" w:rsidP="006A22A3">
      <w:r>
        <w:t xml:space="preserve">                Jb: "keypress",</w:t>
      </w:r>
    </w:p>
    <w:p w14:paraId="661E727F" w14:textId="77777777" w:rsidR="006A22A3" w:rsidRDefault="006A22A3" w:rsidP="006A22A3">
      <w:r>
        <w:t xml:space="preserve">                Lm: "Kr2w4b"</w:t>
      </w:r>
    </w:p>
    <w:p w14:paraId="391B5E7C" w14:textId="77777777" w:rsidR="006A22A3" w:rsidRDefault="006A22A3" w:rsidP="006A22A3">
      <w:r>
        <w:t xml:space="preserve">            },</w:t>
      </w:r>
    </w:p>
    <w:p w14:paraId="6A04878C" w14:textId="77777777" w:rsidR="006A22A3" w:rsidRDefault="006A22A3" w:rsidP="006A22A3">
      <w:r>
        <w:t xml:space="preserve">            KEYBOARD_ENTER: {</w:t>
      </w:r>
    </w:p>
    <w:p w14:paraId="4AD0F128" w14:textId="77777777" w:rsidR="006A22A3" w:rsidRDefault="006A22A3" w:rsidP="006A22A3">
      <w:r>
        <w:t xml:space="preserve">                Jb: "keyboard_enter",</w:t>
      </w:r>
    </w:p>
    <w:p w14:paraId="4CC06991" w14:textId="77777777" w:rsidR="006A22A3" w:rsidRDefault="006A22A3" w:rsidP="006A22A3">
      <w:r>
        <w:t xml:space="preserve">                Lm: "SYhH9d"</w:t>
      </w:r>
    </w:p>
    <w:p w14:paraId="0C9EB7F2" w14:textId="77777777" w:rsidR="006A22A3" w:rsidRDefault="006A22A3" w:rsidP="006A22A3">
      <w:r>
        <w:t xml:space="preserve">            },</w:t>
      </w:r>
    </w:p>
    <w:p w14:paraId="40037157" w14:textId="77777777" w:rsidR="006A22A3" w:rsidRDefault="006A22A3" w:rsidP="006A22A3">
      <w:r>
        <w:t xml:space="preserve">            VIS: {</w:t>
      </w:r>
    </w:p>
    <w:p w14:paraId="5F1FF9CF" w14:textId="77777777" w:rsidR="006A22A3" w:rsidRDefault="006A22A3" w:rsidP="006A22A3">
      <w:r>
        <w:t xml:space="preserve">                Jb: "vis",</w:t>
      </w:r>
    </w:p>
    <w:p w14:paraId="68BF66EB" w14:textId="77777777" w:rsidR="006A22A3" w:rsidRDefault="006A22A3" w:rsidP="006A22A3">
      <w:r>
        <w:t xml:space="preserve">                Lm: "HkgBsf"</w:t>
      </w:r>
    </w:p>
    <w:p w14:paraId="11DC34B8" w14:textId="77777777" w:rsidR="006A22A3" w:rsidRDefault="006A22A3" w:rsidP="006A22A3">
      <w:r>
        <w:t xml:space="preserve">            }</w:t>
      </w:r>
    </w:p>
    <w:p w14:paraId="47DF272C" w14:textId="77777777" w:rsidR="006A22A3" w:rsidRDefault="006A22A3" w:rsidP="006A22A3">
      <w:r>
        <w:t xml:space="preserve">        };</w:t>
      </w:r>
    </w:p>
    <w:p w14:paraId="56EEA2E4" w14:textId="77777777" w:rsidR="006A22A3" w:rsidRDefault="006A22A3" w:rsidP="006A22A3">
      <w:r>
        <w:t xml:space="preserve">        Lda(Cm);</w:t>
      </w:r>
    </w:p>
    <w:p w14:paraId="1BEBF1DA" w14:textId="77777777" w:rsidR="006A22A3" w:rsidRDefault="006A22A3" w:rsidP="006A22A3">
      <w:r>
        <w:t xml:space="preserve">        var hoa = new Map;</w:t>
      </w:r>
    </w:p>
    <w:p w14:paraId="45A9F6AF" w14:textId="77777777" w:rsidR="006A22A3" w:rsidRDefault="006A22A3" w:rsidP="006A22A3">
      <w:r>
        <w:t xml:space="preserve">        for (const a of Object.keys(Cm))</w:t>
      </w:r>
    </w:p>
    <w:p w14:paraId="24698426" w14:textId="77777777" w:rsidR="006A22A3" w:rsidRDefault="006A22A3" w:rsidP="006A22A3">
      <w:r>
        <w:t xml:space="preserve">            hoa.set(Cm[a].Lm, Cm[a].Jb);</w:t>
      </w:r>
    </w:p>
    <w:p w14:paraId="7EFF60D8" w14:textId="77777777" w:rsidR="006A22A3" w:rsidRDefault="006A22A3" w:rsidP="006A22A3">
      <w:r>
        <w:t xml:space="preserve">        Lda({</w:t>
      </w:r>
    </w:p>
    <w:p w14:paraId="263343C5" w14:textId="77777777" w:rsidR="006A22A3" w:rsidRDefault="006A22A3" w:rsidP="006A22A3">
      <w:r>
        <w:t xml:space="preserve">            TRACK: {</w:t>
      </w:r>
    </w:p>
    <w:p w14:paraId="17BB9571" w14:textId="77777777" w:rsidR="006A22A3" w:rsidRDefault="006A22A3" w:rsidP="006A22A3">
      <w:r>
        <w:t xml:space="preserve">                Jb: "track",</w:t>
      </w:r>
    </w:p>
    <w:p w14:paraId="1260BE5C" w14:textId="77777777" w:rsidR="006A22A3" w:rsidRDefault="006A22A3" w:rsidP="006A22A3">
      <w:r>
        <w:t xml:space="preserve">                Lm: "u014N"</w:t>
      </w:r>
    </w:p>
    <w:p w14:paraId="24738CA4" w14:textId="77777777" w:rsidR="006A22A3" w:rsidRDefault="006A22A3" w:rsidP="006A22A3">
      <w:r>
        <w:t xml:space="preserve">            },</w:t>
      </w:r>
    </w:p>
    <w:p w14:paraId="7FE73269" w14:textId="77777777" w:rsidR="006A22A3" w:rsidRDefault="006A22A3" w:rsidP="006A22A3">
      <w:r>
        <w:t xml:space="preserve">            INDEX: {</w:t>
      </w:r>
    </w:p>
    <w:p w14:paraId="6385E73E" w14:textId="77777777" w:rsidR="006A22A3" w:rsidRDefault="006A22A3" w:rsidP="006A22A3">
      <w:r>
        <w:t xml:space="preserve">                Jb: "index",</w:t>
      </w:r>
    </w:p>
    <w:p w14:paraId="23053487" w14:textId="77777777" w:rsidR="006A22A3" w:rsidRDefault="006A22A3" w:rsidP="006A22A3">
      <w:r>
        <w:t xml:space="preserve">                Lm: "cQYSPc"</w:t>
      </w:r>
    </w:p>
    <w:p w14:paraId="19BCF450" w14:textId="77777777" w:rsidR="006A22A3" w:rsidRDefault="006A22A3" w:rsidP="006A22A3">
      <w:r>
        <w:t xml:space="preserve">            },</w:t>
      </w:r>
    </w:p>
    <w:p w14:paraId="00F56FAB" w14:textId="77777777" w:rsidR="006A22A3" w:rsidRDefault="006A22A3" w:rsidP="006A22A3">
      <w:r>
        <w:t xml:space="preserve">            MUTABLE: {</w:t>
      </w:r>
    </w:p>
    <w:p w14:paraId="62C994FD" w14:textId="77777777" w:rsidR="006A22A3" w:rsidRDefault="006A22A3" w:rsidP="006A22A3">
      <w:r>
        <w:t xml:space="preserve">                Jb: "mutable",</w:t>
      </w:r>
    </w:p>
    <w:p w14:paraId="6A658BA5" w14:textId="77777777" w:rsidR="006A22A3" w:rsidRDefault="006A22A3" w:rsidP="006A22A3">
      <w:r>
        <w:t xml:space="preserve">                Lm: "dYFj7e"</w:t>
      </w:r>
    </w:p>
    <w:p w14:paraId="54AB2729" w14:textId="77777777" w:rsidR="006A22A3" w:rsidRDefault="006A22A3" w:rsidP="006A22A3">
      <w:r>
        <w:t xml:space="preserve">            },</w:t>
      </w:r>
    </w:p>
    <w:p w14:paraId="450A3127" w14:textId="77777777" w:rsidR="006A22A3" w:rsidRDefault="006A22A3" w:rsidP="006A22A3">
      <w:r>
        <w:t xml:space="preserve">            COMPONENT_ID: {</w:t>
      </w:r>
    </w:p>
    <w:p w14:paraId="330C762B" w14:textId="77777777" w:rsidR="006A22A3" w:rsidRDefault="006A22A3" w:rsidP="006A22A3">
      <w:r>
        <w:t xml:space="preserve">                Jb: "cid",</w:t>
      </w:r>
    </w:p>
    <w:p w14:paraId="001E10AA" w14:textId="77777777" w:rsidR="006A22A3" w:rsidRDefault="006A22A3" w:rsidP="006A22A3">
      <w:r>
        <w:t xml:space="preserve">                Lm: "cOuyq"</w:t>
      </w:r>
    </w:p>
    <w:p w14:paraId="1C71F059" w14:textId="77777777" w:rsidR="006A22A3" w:rsidRDefault="006A22A3" w:rsidP="006A22A3">
      <w:r>
        <w:t xml:space="preserve">            },</w:t>
      </w:r>
    </w:p>
    <w:p w14:paraId="5A1E4EB7" w14:textId="77777777" w:rsidR="006A22A3" w:rsidRDefault="006A22A3" w:rsidP="006A22A3">
      <w:r>
        <w:t xml:space="preserve">            TEST_CODE: {</w:t>
      </w:r>
    </w:p>
    <w:p w14:paraId="57BE962D" w14:textId="77777777" w:rsidR="006A22A3" w:rsidRDefault="006A22A3" w:rsidP="006A22A3">
      <w:r>
        <w:t xml:space="preserve">                Jb: "tc",</w:t>
      </w:r>
    </w:p>
    <w:p w14:paraId="45941211" w14:textId="77777777" w:rsidR="006A22A3" w:rsidRDefault="006A22A3" w:rsidP="006A22A3">
      <w:r>
        <w:t xml:space="preserve">                Lm: "DM6Eze"</w:t>
      </w:r>
    </w:p>
    <w:p w14:paraId="5C85E839" w14:textId="77777777" w:rsidR="006A22A3" w:rsidRDefault="006A22A3" w:rsidP="006A22A3">
      <w:r>
        <w:t xml:space="preserve">            }</w:t>
      </w:r>
    </w:p>
    <w:p w14:paraId="182AA894" w14:textId="77777777" w:rsidR="006A22A3" w:rsidRDefault="006A22A3" w:rsidP="006A22A3">
      <w:r>
        <w:t xml:space="preserve">        });</w:t>
      </w:r>
    </w:p>
    <w:p w14:paraId="3791EF63" w14:textId="77777777" w:rsidR="006A22A3" w:rsidRDefault="006A22A3" w:rsidP="006A22A3">
      <w:r>
        <w:t xml:space="preserve">        _.ioa = class extends _.v {</w:t>
      </w:r>
    </w:p>
    <w:p w14:paraId="74997696" w14:textId="77777777" w:rsidR="006A22A3" w:rsidRDefault="006A22A3" w:rsidP="006A22A3">
      <w:r>
        <w:t xml:space="preserve">            constructor(a) {</w:t>
      </w:r>
    </w:p>
    <w:p w14:paraId="3E675F97" w14:textId="77777777" w:rsidR="006A22A3" w:rsidRDefault="006A22A3" w:rsidP="006A22A3">
      <w:r>
        <w:t xml:space="preserve">                super(a)</w:t>
      </w:r>
    </w:p>
    <w:p w14:paraId="1ECAEA84" w14:textId="77777777" w:rsidR="006A22A3" w:rsidRDefault="006A22A3" w:rsidP="006A22A3">
      <w:r>
        <w:t xml:space="preserve">            }</w:t>
      </w:r>
    </w:p>
    <w:p w14:paraId="69938871" w14:textId="77777777" w:rsidR="006A22A3" w:rsidRDefault="006A22A3" w:rsidP="006A22A3">
      <w:r>
        <w:t xml:space="preserve">        }</w:t>
      </w:r>
    </w:p>
    <w:p w14:paraId="5BE6439F" w14:textId="77777777" w:rsidR="006A22A3" w:rsidRDefault="006A22A3" w:rsidP="006A22A3">
      <w:r>
        <w:t xml:space="preserve">        ;</w:t>
      </w:r>
    </w:p>
    <w:p w14:paraId="2BBD0C2C" w14:textId="77777777" w:rsidR="006A22A3" w:rsidRDefault="006A22A3" w:rsidP="006A22A3">
      <w:r>
        <w:t xml:space="preserve">        _.joa = class extends _.v {</w:t>
      </w:r>
    </w:p>
    <w:p w14:paraId="0E88AC8F" w14:textId="77777777" w:rsidR="006A22A3" w:rsidRDefault="006A22A3" w:rsidP="006A22A3">
      <w:r>
        <w:t xml:space="preserve">            constructor() {</w:t>
      </w:r>
    </w:p>
    <w:p w14:paraId="2C50A2BF" w14:textId="77777777" w:rsidR="006A22A3" w:rsidRDefault="006A22A3" w:rsidP="006A22A3">
      <w:r>
        <w:t xml:space="preserve">                super()</w:t>
      </w:r>
    </w:p>
    <w:p w14:paraId="2C804717" w14:textId="77777777" w:rsidR="006A22A3" w:rsidRDefault="006A22A3" w:rsidP="006A22A3">
      <w:r>
        <w:t xml:space="preserve">            }</w:t>
      </w:r>
    </w:p>
    <w:p w14:paraId="5033FEB1" w14:textId="77777777" w:rsidR="006A22A3" w:rsidRDefault="006A22A3" w:rsidP="006A22A3">
      <w:r>
        <w:t xml:space="preserve">        }</w:t>
      </w:r>
    </w:p>
    <w:p w14:paraId="75BEB51F" w14:textId="77777777" w:rsidR="006A22A3" w:rsidRDefault="006A22A3" w:rsidP="006A22A3">
      <w:r>
        <w:t xml:space="preserve">        ;</w:t>
      </w:r>
    </w:p>
    <w:p w14:paraId="30376AE3" w14:textId="77777777" w:rsidR="006A22A3" w:rsidRDefault="006A22A3" w:rsidP="006A22A3">
      <w:r>
        <w:t xml:space="preserve">        _.joa.Ta = [2];</w:t>
      </w:r>
    </w:p>
    <w:p w14:paraId="590C4D6C" w14:textId="77777777" w:rsidR="006A22A3" w:rsidRDefault="006A22A3" w:rsidP="006A22A3">
      <w:r>
        <w:t xml:space="preserve">        _.Dm = class {</w:t>
      </w:r>
    </w:p>
    <w:p w14:paraId="48030299" w14:textId="77777777" w:rsidR="006A22A3" w:rsidRDefault="006A22A3" w:rsidP="006A22A3">
      <w:r>
        <w:t xml:space="preserve">        }</w:t>
      </w:r>
    </w:p>
    <w:p w14:paraId="368783AB" w14:textId="77777777" w:rsidR="006A22A3" w:rsidRDefault="006A22A3" w:rsidP="006A22A3">
      <w:r>
        <w:t xml:space="preserve">        ;</w:t>
      </w:r>
    </w:p>
    <w:p w14:paraId="07D31A08" w14:textId="77777777" w:rsidR="006A22A3" w:rsidRDefault="006A22A3" w:rsidP="006A22A3">
      <w:r>
        <w:t xml:space="preserve">        _.Dm.prototype.PB = _.aa(28);</w:t>
      </w:r>
    </w:p>
    <w:p w14:paraId="489A4F64" w14:textId="77777777" w:rsidR="006A22A3" w:rsidRDefault="006A22A3" w:rsidP="006A22A3">
      <w:r>
        <w:t xml:space="preserve">        _.Dm.prototype.qC = _.aa(26);</w:t>
      </w:r>
    </w:p>
    <w:p w14:paraId="62E488CA" w14:textId="77777777" w:rsidR="006A22A3" w:rsidRDefault="006A22A3" w:rsidP="006A22A3">
      <w:r>
        <w:t xml:space="preserve">        var koa = function(a) {</w:t>
      </w:r>
    </w:p>
    <w:p w14:paraId="7460A8F0" w14:textId="77777777" w:rsidR="006A22A3" w:rsidRDefault="006A22A3" w:rsidP="006A22A3">
      <w:r>
        <w:t xml:space="preserve">            const b = new Ona;</w:t>
      </w:r>
    </w:p>
    <w:p w14:paraId="3B3DED2F" w14:textId="77777777" w:rsidR="006A22A3" w:rsidRDefault="006A22A3" w:rsidP="006A22A3">
      <w:r>
        <w:t xml:space="preserve">            null != _.gh(a, 1) &amp;&amp; b.Oe(_.gh(a, 1));</w:t>
      </w:r>
    </w:p>
    <w:p w14:paraId="51C0F06D" w14:textId="77777777" w:rsidR="006A22A3" w:rsidRDefault="006A22A3" w:rsidP="006A22A3">
      <w:r>
        <w:t xml:space="preserve">            _.Sc(_.Vg(a, 3)) &amp;&amp; (a = _.Sc(_.Vg(a, 3)),</w:t>
      </w:r>
    </w:p>
    <w:p w14:paraId="71D462F5" w14:textId="77777777" w:rsidR="006A22A3" w:rsidRDefault="006A22A3" w:rsidP="006A22A3">
      <w:r>
        <w:t xml:space="preserve">            _.zd(b, 2, _.Jc(a)));</w:t>
      </w:r>
    </w:p>
    <w:p w14:paraId="7BE53747" w14:textId="77777777" w:rsidR="006A22A3" w:rsidRDefault="006A22A3" w:rsidP="006A22A3">
      <w:r>
        <w:t xml:space="preserve">            return b</w:t>
      </w:r>
    </w:p>
    <w:p w14:paraId="23869CC0" w14:textId="77777777" w:rsidR="006A22A3" w:rsidRDefault="006A22A3" w:rsidP="006A22A3">
      <w:r>
        <w:t xml:space="preserve">        }</w:t>
      </w:r>
    </w:p>
    <w:p w14:paraId="7E383243" w14:textId="77777777" w:rsidR="006A22A3" w:rsidRDefault="006A22A3" w:rsidP="006A22A3">
      <w:r>
        <w:t xml:space="preserve">          , loa = function(a) {</w:t>
      </w:r>
    </w:p>
    <w:p w14:paraId="4CED1D3D" w14:textId="77777777" w:rsidR="006A22A3" w:rsidRDefault="006A22A3" w:rsidP="006A22A3">
      <w:r>
        <w:t xml:space="preserve">            return _.gf(a, function(b, c, d) {</w:t>
      </w:r>
    </w:p>
    <w:p w14:paraId="3F879263" w14:textId="77777777" w:rsidR="006A22A3" w:rsidRDefault="006A22A3" w:rsidP="006A22A3">
      <w:r>
        <w:t xml:space="preserve">                if (0 == d)</w:t>
      </w:r>
    </w:p>
    <w:p w14:paraId="4F07C904" w14:textId="77777777" w:rsidR="006A22A3" w:rsidRDefault="006A22A3" w:rsidP="006A22A3">
      <w:r>
        <w:t xml:space="preserve">                    return c;</w:t>
      </w:r>
    </w:p>
    <w:p w14:paraId="78B76B40" w14:textId="77777777" w:rsidR="006A22A3" w:rsidRDefault="006A22A3" w:rsidP="006A22A3">
      <w:r>
        <w:t xml:space="preserve">                _.eh(c, 4, [b]);</w:t>
      </w:r>
    </w:p>
    <w:p w14:paraId="2F9A7D6C" w14:textId="77777777" w:rsidR="006A22A3" w:rsidRDefault="006A22A3" w:rsidP="006A22A3">
      <w:r>
        <w:t xml:space="preserve">                return c</w:t>
      </w:r>
    </w:p>
    <w:p w14:paraId="54CA65C9" w14:textId="77777777" w:rsidR="006A22A3" w:rsidRDefault="006A22A3" w:rsidP="006A22A3">
      <w:r>
        <w:t xml:space="preserve">            })</w:t>
      </w:r>
    </w:p>
    <w:p w14:paraId="73AFA9C8" w14:textId="77777777" w:rsidR="006A22A3" w:rsidRDefault="006A22A3" w:rsidP="006A22A3">
      <w:r>
        <w:t xml:space="preserve">        };</w:t>
      </w:r>
    </w:p>
    <w:p w14:paraId="35114EB9" w14:textId="77777777" w:rsidR="006A22A3" w:rsidRDefault="006A22A3" w:rsidP="006A22A3">
      <w:r>
        <w:t xml:space="preserve">        _.vna = new class {</w:t>
      </w:r>
    </w:p>
    <w:p w14:paraId="7405ECCA" w14:textId="77777777" w:rsidR="006A22A3" w:rsidRDefault="006A22A3" w:rsidP="006A22A3">
      <w:r>
        <w:t xml:space="preserve">            constructor() {</w:t>
      </w:r>
    </w:p>
    <w:p w14:paraId="2259FC91" w14:textId="77777777" w:rsidR="006A22A3" w:rsidRDefault="006A22A3" w:rsidP="006A22A3">
      <w:r>
        <w:t xml:space="preserve">                this.ua = null;</w:t>
      </w:r>
    </w:p>
    <w:p w14:paraId="713B11D4" w14:textId="77777777" w:rsidR="006A22A3" w:rsidRDefault="006A22A3" w:rsidP="006A22A3">
      <w:r>
        <w:t xml:space="preserve">                this.na = Date.now();</w:t>
      </w:r>
    </w:p>
    <w:p w14:paraId="0227D2FA" w14:textId="77777777" w:rsidR="006A22A3" w:rsidRDefault="006A22A3" w:rsidP="006A22A3">
      <w:r>
        <w:t xml:space="preserve">                this.ma = !1</w:t>
      </w:r>
    </w:p>
    <w:p w14:paraId="4CD57618" w14:textId="77777777" w:rsidR="006A22A3" w:rsidRDefault="006A22A3" w:rsidP="006A22A3">
      <w:r>
        <w:t xml:space="preserve">            }</w:t>
      </w:r>
    </w:p>
    <w:p w14:paraId="3420562E" w14:textId="77777777" w:rsidR="006A22A3" w:rsidRDefault="006A22A3" w:rsidP="006A22A3">
      <w:r>
        <w:t xml:space="preserve">            H(a, b) {</w:t>
      </w:r>
    </w:p>
    <w:p w14:paraId="5796FCEC" w14:textId="77777777" w:rsidR="006A22A3" w:rsidRDefault="006A22A3" w:rsidP="006A22A3">
      <w:r>
        <w:t xml:space="preserve">                const c = new _.pm</w:t>
      </w:r>
    </w:p>
    <w:p w14:paraId="5671DE3F" w14:textId="77777777" w:rsidR="006A22A3" w:rsidRDefault="006A22A3" w:rsidP="006A22A3">
      <w:r>
        <w:t xml:space="preserve">                  , d = new _.tm;</w:t>
      </w:r>
    </w:p>
    <w:p w14:paraId="69680208" w14:textId="77777777" w:rsidR="006A22A3" w:rsidRDefault="006A22A3" w:rsidP="006A22A3">
      <w:r>
        <w:t xml:space="preserve">                b = _.Id(_.dh(b.N, _.ioa, 2, _.Wg()), koa);</w:t>
      </w:r>
    </w:p>
    <w:p w14:paraId="5622E35E" w14:textId="77777777" w:rsidR="006A22A3" w:rsidRDefault="006A22A3" w:rsidP="006A22A3">
      <w:r>
        <w:t xml:space="preserve">                if (3 == a.H())</w:t>
      </w:r>
    </w:p>
    <w:p w14:paraId="13796DA9" w14:textId="77777777" w:rsidR="006A22A3" w:rsidRDefault="006A22A3" w:rsidP="006A22A3">
      <w:r>
        <w:t xml:space="preserve">                    a = new Pna,</w:t>
      </w:r>
    </w:p>
    <w:p w14:paraId="34709E13" w14:textId="77777777" w:rsidR="006A22A3" w:rsidRDefault="006A22A3" w:rsidP="006A22A3">
      <w:r>
        <w:t xml:space="preserve">                    _.eh(a, 1, b),</w:t>
      </w:r>
    </w:p>
    <w:p w14:paraId="5F6D02C9" w14:textId="77777777" w:rsidR="006A22A3" w:rsidRDefault="006A22A3" w:rsidP="006A22A3">
      <w:r>
        <w:t xml:space="preserve">                    _.E(d, Pna, 3, a);</w:t>
      </w:r>
    </w:p>
    <w:p w14:paraId="7410C896" w14:textId="77777777" w:rsidR="006A22A3" w:rsidRDefault="006A22A3" w:rsidP="006A22A3">
      <w:r>
        <w:t xml:space="preserve">                else if (!a.H()) {</w:t>
      </w:r>
    </w:p>
    <w:p w14:paraId="42EC0E17" w14:textId="77777777" w:rsidR="006A22A3" w:rsidRDefault="006A22A3" w:rsidP="006A22A3">
      <w:r>
        <w:t xml:space="preserve">                    var e = a.ma();</w:t>
      </w:r>
    </w:p>
    <w:p w14:paraId="74E55BE6" w14:textId="77777777" w:rsidR="006A22A3" w:rsidRDefault="006A22A3" w:rsidP="006A22A3">
      <w:r>
        <w:t xml:space="preserve">                    a = this.ma ? a.N() : void 0;</w:t>
      </w:r>
    </w:p>
    <w:p w14:paraId="1E0374B4" w14:textId="77777777" w:rsidR="006A22A3" w:rsidRDefault="006A22A3" w:rsidP="006A22A3">
      <w:r>
        <w:t xml:space="preserve">                    a = _.ia(e) ?? a;</w:t>
      </w:r>
    </w:p>
    <w:p w14:paraId="05A0D178" w14:textId="77777777" w:rsidR="006A22A3" w:rsidRDefault="006A22A3" w:rsidP="006A22A3">
      <w:r>
        <w:t xml:space="preserve">                    this.ua != a &amp;&amp; (this.na = Date.now() + Math.floor(256 * Math.random()),</w:t>
      </w:r>
    </w:p>
    <w:p w14:paraId="0590A54A" w14:textId="77777777" w:rsidR="006A22A3" w:rsidRDefault="006A22A3" w:rsidP="006A22A3">
      <w:r>
        <w:t xml:space="preserve">                    this.ua = a);</w:t>
      </w:r>
    </w:p>
    <w:p w14:paraId="1921C04E" w14:textId="77777777" w:rsidR="006A22A3" w:rsidRDefault="006A22A3" w:rsidP="006A22A3">
      <w:r>
        <w:t xml:space="preserve">                    a = this.na;</w:t>
      </w:r>
    </w:p>
    <w:p w14:paraId="3EDB418F" w14:textId="77777777" w:rsidR="006A22A3" w:rsidRDefault="006A22A3" w:rsidP="006A22A3">
      <w:r>
        <w:t xml:space="preserve">                    const f = new Rna;</w:t>
      </w:r>
    </w:p>
    <w:p w14:paraId="7C6EE0E3" w14:textId="77777777" w:rsidR="006A22A3" w:rsidRDefault="006A22A3" w:rsidP="006A22A3">
      <w:r>
        <w:t xml:space="preserve">                    e = f;</w:t>
      </w:r>
    </w:p>
    <w:p w14:paraId="44B671C8" w14:textId="77777777" w:rsidR="006A22A3" w:rsidRDefault="006A22A3" w:rsidP="006A22A3">
      <w:r>
        <w:t xml:space="preserve">                    b = loa(b);</w:t>
      </w:r>
    </w:p>
    <w:p w14:paraId="2637CF50" w14:textId="77777777" w:rsidR="006A22A3" w:rsidRDefault="006A22A3" w:rsidP="006A22A3">
      <w:r>
        <w:t xml:space="preserve">                    _.E(e, Ona, 1, b);</w:t>
      </w:r>
    </w:p>
    <w:p w14:paraId="4618F8BE" w14:textId="77777777" w:rsidR="006A22A3" w:rsidRDefault="006A22A3" w:rsidP="006A22A3">
      <w:r>
        <w:t xml:space="preserve">                    _.Gh(f, 3, a);</w:t>
      </w:r>
    </w:p>
    <w:p w14:paraId="470B7235" w14:textId="77777777" w:rsidR="006A22A3" w:rsidRDefault="006A22A3" w:rsidP="006A22A3">
      <w:r>
        <w:t xml:space="preserve">                    _.E(d, Rna, 1, f)</w:t>
      </w:r>
    </w:p>
    <w:p w14:paraId="1D292549" w14:textId="77777777" w:rsidR="006A22A3" w:rsidRDefault="006A22A3" w:rsidP="006A22A3">
      <w:r>
        <w:t xml:space="preserve">                }</w:t>
      </w:r>
    </w:p>
    <w:p w14:paraId="4E8826AE" w14:textId="77777777" w:rsidR="006A22A3" w:rsidRDefault="006A22A3" w:rsidP="006A22A3">
      <w:r>
        <w:t xml:space="preserve">                _.om(c, d.uc());</w:t>
      </w:r>
    </w:p>
    <w:p w14:paraId="5840ADC9" w14:textId="77777777" w:rsidR="006A22A3" w:rsidRDefault="006A22A3" w:rsidP="006A22A3">
      <w:r>
        <w:t xml:space="preserve">                _.nm(c, Date.now().toString());</w:t>
      </w:r>
    </w:p>
    <w:p w14:paraId="4457EA49" w14:textId="77777777" w:rsidR="006A22A3" w:rsidRDefault="006A22A3" w:rsidP="006A22A3">
      <w:r>
        <w:t xml:space="preserve">                return c</w:t>
      </w:r>
    </w:p>
    <w:p w14:paraId="7BC3CC6E" w14:textId="77777777" w:rsidR="006A22A3" w:rsidRDefault="006A22A3" w:rsidP="006A22A3">
      <w:r>
        <w:t xml:space="preserve">            }</w:t>
      </w:r>
    </w:p>
    <w:p w14:paraId="218696F7" w14:textId="77777777" w:rsidR="006A22A3" w:rsidRDefault="006A22A3" w:rsidP="006A22A3">
      <w:r>
        <w:t xml:space="preserve">            W() {</w:t>
      </w:r>
    </w:p>
    <w:p w14:paraId="435A5713" w14:textId="77777777" w:rsidR="006A22A3" w:rsidRDefault="006A22A3" w:rsidP="006A22A3">
      <w:r>
        <w:t xml:space="preserve">                return new _.Dm</w:t>
      </w:r>
    </w:p>
    <w:p w14:paraId="7BCB4978" w14:textId="77777777" w:rsidR="006A22A3" w:rsidRDefault="006A22A3" w:rsidP="006A22A3">
      <w:r>
        <w:t xml:space="preserve">            }</w:t>
      </w:r>
    </w:p>
    <w:p w14:paraId="40CE6B11" w14:textId="77777777" w:rsidR="006A22A3" w:rsidRDefault="006A22A3" w:rsidP="006A22A3">
      <w:r>
        <w:t xml:space="preserve">            N() {</w:t>
      </w:r>
    </w:p>
    <w:p w14:paraId="49EE495C" w14:textId="77777777" w:rsidR="006A22A3" w:rsidRDefault="006A22A3" w:rsidP="006A22A3">
      <w:r>
        <w:t xml:space="preserve">                return new _.joa</w:t>
      </w:r>
    </w:p>
    <w:p w14:paraId="558134A0" w14:textId="77777777" w:rsidR="006A22A3" w:rsidRDefault="006A22A3" w:rsidP="006A22A3">
      <w:r>
        <w:t xml:space="preserve">            }</w:t>
      </w:r>
    </w:p>
    <w:p w14:paraId="58CCAEAC" w14:textId="77777777" w:rsidR="006A22A3" w:rsidRDefault="006A22A3" w:rsidP="006A22A3">
      <w:r>
        <w:t xml:space="preserve">        }</w:t>
      </w:r>
    </w:p>
    <w:p w14:paraId="3F55E070" w14:textId="77777777" w:rsidR="006A22A3" w:rsidRDefault="006A22A3" w:rsidP="006A22A3">
      <w:r>
        <w:t xml:space="preserve">        ;</w:t>
      </w:r>
    </w:p>
    <w:p w14:paraId="5C900E5D" w14:textId="77777777" w:rsidR="006A22A3" w:rsidRDefault="006A22A3" w:rsidP="006A22A3">
      <w:r>
        <w:t xml:space="preserve">        _.Dd(()=&gt;{</w:t>
      </w:r>
    </w:p>
    <w:p w14:paraId="1D83F249" w14:textId="77777777" w:rsidR="006A22A3" w:rsidRDefault="006A22A3" w:rsidP="006A22A3">
      <w:r>
        <w:t xml:space="preserve">            wna()</w:t>
      </w:r>
    </w:p>
    <w:p w14:paraId="69F28E98" w14:textId="77777777" w:rsidR="006A22A3" w:rsidRDefault="006A22A3" w:rsidP="006A22A3">
      <w:r>
        <w:t xml:space="preserve">        }</w:t>
      </w:r>
    </w:p>
    <w:p w14:paraId="19554047" w14:textId="77777777" w:rsidR="006A22A3" w:rsidRDefault="006A22A3" w:rsidP="006A22A3">
      <w:r>
        <w:t xml:space="preserve">        );</w:t>
      </w:r>
    </w:p>
    <w:p w14:paraId="768F9C36" w14:textId="77777777" w:rsidR="006A22A3" w:rsidRDefault="006A22A3" w:rsidP="006A22A3">
      <w:r>
        <w:t xml:space="preserve">        md("pZYDse", "oXD30b");</w:t>
      </w:r>
    </w:p>
    <w:p w14:paraId="7E68BB33" w14:textId="77777777" w:rsidR="006A22A3" w:rsidRDefault="006A22A3" w:rsidP="006A22A3">
      <w:r>
        <w:t xml:space="preserve">        md("TWuVYc", "oXD30b");</w:t>
      </w:r>
    </w:p>
    <w:p w14:paraId="12E28FD6" w14:textId="77777777" w:rsidR="006A22A3" w:rsidRDefault="006A22A3" w:rsidP="006A22A3">
      <w:r>
        <w:t xml:space="preserve">        md("z5Gxfe", "JerdIb");</w:t>
      </w:r>
    </w:p>
    <w:p w14:paraId="18B4C568" w14:textId="77777777" w:rsidR="006A22A3" w:rsidRDefault="006A22A3" w:rsidP="006A22A3">
      <w:r>
        <w:t xml:space="preserve">        _.moa = _.w("z5Gxfe", []);</w:t>
      </w:r>
    </w:p>
    <w:p w14:paraId="6A05F741" w14:textId="77777777" w:rsidR="006A22A3" w:rsidRDefault="006A22A3" w:rsidP="006A22A3">
      <w:r>
        <w:t xml:space="preserve">        _.Em = _.qd("JerdIb", "nAu0tf", void 0, _.moa);</w:t>
      </w:r>
    </w:p>
    <w:p w14:paraId="01EB559A" w14:textId="77777777" w:rsidR="006A22A3" w:rsidRDefault="006A22A3" w:rsidP="006A22A3">
      <w:r>
        <w:t xml:space="preserve">        md("YTIfYd", "JerdIb");</w:t>
      </w:r>
    </w:p>
    <w:p w14:paraId="3C3FB862" w14:textId="77777777" w:rsidR="006A22A3" w:rsidRDefault="006A22A3" w:rsidP="006A22A3">
      <w:r>
        <w:t xml:space="preserve">        _.Fm = _.w("m9oV", []);</w:t>
      </w:r>
    </w:p>
    <w:p w14:paraId="73914D5C" w14:textId="77777777" w:rsidR="006A22A3" w:rsidRDefault="006A22A3" w:rsidP="006A22A3">
      <w:r>
        <w:t xml:space="preserve">        _.Dd(()=&gt;{</w:t>
      </w:r>
    </w:p>
    <w:p w14:paraId="2851B763" w14:textId="77777777" w:rsidR="006A22A3" w:rsidRDefault="006A22A3" w:rsidP="006A22A3">
      <w:r>
        <w:t xml:space="preserve">            _.Dja = ()=&gt;({</w:t>
      </w:r>
    </w:p>
    <w:p w14:paraId="61F51945" w14:textId="77777777" w:rsidR="006A22A3" w:rsidRDefault="006A22A3" w:rsidP="006A22A3">
      <w:r>
        <w:t xml:space="preserve">                opacity: 0</w:t>
      </w:r>
    </w:p>
    <w:p w14:paraId="12D750C6" w14:textId="77777777" w:rsidR="006A22A3" w:rsidRDefault="006A22A3" w:rsidP="006A22A3">
      <w:r>
        <w:t xml:space="preserve">            });</w:t>
      </w:r>
    </w:p>
    <w:p w14:paraId="69427433" w14:textId="77777777" w:rsidR="006A22A3" w:rsidRDefault="006A22A3" w:rsidP="006A22A3">
      <w:r>
        <w:t xml:space="preserve">            _.Sd(_.Qj, a=&gt;{</w:t>
      </w:r>
    </w:p>
    <w:p w14:paraId="3570B22D" w14:textId="77777777" w:rsidR="006A22A3" w:rsidRDefault="006A22A3" w:rsidP="006A22A3">
      <w:r>
        <w:t xml:space="preserve">                a.Cf(!1)</w:t>
      </w:r>
    </w:p>
    <w:p w14:paraId="3F704688" w14:textId="77777777" w:rsidR="006A22A3" w:rsidRDefault="006A22A3" w:rsidP="006A22A3">
      <w:r>
        <w:t xml:space="preserve">            }</w:t>
      </w:r>
    </w:p>
    <w:p w14:paraId="514EB59C" w14:textId="77777777" w:rsidR="006A22A3" w:rsidRDefault="006A22A3" w:rsidP="006A22A3">
      <w:r>
        <w:t xml:space="preserve">            );</w:t>
      </w:r>
    </w:p>
    <w:p w14:paraId="5399F238" w14:textId="77777777" w:rsidR="006A22A3" w:rsidRDefault="006A22A3" w:rsidP="006A22A3">
      <w:r>
        <w:t xml:space="preserve">            _.Sd(_.Fm, a=&gt;{</w:t>
      </w:r>
    </w:p>
    <w:p w14:paraId="53EE324C" w14:textId="77777777" w:rsidR="006A22A3" w:rsidRDefault="006A22A3" w:rsidP="006A22A3">
      <w:r>
        <w:t xml:space="preserve">                a.zf(!0)</w:t>
      </w:r>
    </w:p>
    <w:p w14:paraId="740C7349" w14:textId="77777777" w:rsidR="006A22A3" w:rsidRDefault="006A22A3" w:rsidP="006A22A3">
      <w:r>
        <w:t xml:space="preserve">            }</w:t>
      </w:r>
    </w:p>
    <w:p w14:paraId="1CAFA405" w14:textId="77777777" w:rsidR="006A22A3" w:rsidRDefault="006A22A3" w:rsidP="006A22A3">
      <w:r>
        <w:t xml:space="preserve">            );</w:t>
      </w:r>
    </w:p>
    <w:p w14:paraId="193407E5" w14:textId="77777777" w:rsidR="006A22A3" w:rsidRDefault="006A22A3" w:rsidP="006A22A3">
      <w:r>
        <w:t xml:space="preserve">            Ed.push(_.Fm);</w:t>
      </w:r>
    </w:p>
    <w:p w14:paraId="7C1F98E1" w14:textId="77777777" w:rsidR="006A22A3" w:rsidRDefault="006A22A3" w:rsidP="006A22A3">
      <w:r>
        <w:t xml:space="preserve">            Ed.push(_.Em);</w:t>
      </w:r>
    </w:p>
    <w:p w14:paraId="6338F4E2" w14:textId="77777777" w:rsidR="006A22A3" w:rsidRDefault="006A22A3" w:rsidP="006A22A3">
      <w:r>
        <w:t xml:space="preserve">            _.Sd(_.ck, a=&gt;{</w:t>
      </w:r>
    </w:p>
    <w:p w14:paraId="1B1779C4" w14:textId="77777777" w:rsidR="006A22A3" w:rsidRDefault="006A22A3" w:rsidP="006A22A3">
      <w:r>
        <w:t xml:space="preserve">                a.ua("clientTime");</w:t>
      </w:r>
    </w:p>
    <w:p w14:paraId="6EA70AC0" w14:textId="77777777" w:rsidR="006A22A3" w:rsidRDefault="006A22A3" w:rsidP="006A22A3">
      <w:r>
        <w:t xml:space="preserve">                a.ua("playCountry");</w:t>
      </w:r>
    </w:p>
    <w:p w14:paraId="19544A95" w14:textId="77777777" w:rsidR="006A22A3" w:rsidRDefault="006A22A3" w:rsidP="006A22A3">
      <w:r>
        <w:t xml:space="preserve">                a.ua("targetId");</w:t>
      </w:r>
    </w:p>
    <w:p w14:paraId="51BE0015" w14:textId="77777777" w:rsidR="006A22A3" w:rsidRDefault="006A22A3" w:rsidP="006A22A3">
      <w:r>
        <w:t xml:space="preserve">                a.ua("merchData")</w:t>
      </w:r>
    </w:p>
    <w:p w14:paraId="01160A30" w14:textId="77777777" w:rsidR="006A22A3" w:rsidRDefault="006A22A3" w:rsidP="006A22A3">
      <w:r>
        <w:t xml:space="preserve">            }</w:t>
      </w:r>
    </w:p>
    <w:p w14:paraId="45917DC6" w14:textId="77777777" w:rsidR="006A22A3" w:rsidRDefault="006A22A3" w:rsidP="006A22A3">
      <w:r>
        <w:t xml:space="preserve">            )</w:t>
      </w:r>
    </w:p>
    <w:p w14:paraId="7992E075" w14:textId="77777777" w:rsidR="006A22A3" w:rsidRDefault="006A22A3" w:rsidP="006A22A3">
      <w:r>
        <w:t xml:space="preserve">        }</w:t>
      </w:r>
    </w:p>
    <w:p w14:paraId="12B9D168" w14:textId="77777777" w:rsidR="006A22A3" w:rsidRDefault="006A22A3" w:rsidP="006A22A3">
      <w:r>
        <w:t xml:space="preserve">        );</w:t>
      </w:r>
    </w:p>
    <w:p w14:paraId="7DA341A5" w14:textId="77777777" w:rsidR="006A22A3" w:rsidRDefault="006A22A3" w:rsidP="006A22A3">
      <w:r>
        <w:t xml:space="preserve">        md("sOXFj", "LdUV1b");</w:t>
      </w:r>
    </w:p>
    <w:p w14:paraId="7B1A3FFD" w14:textId="77777777" w:rsidR="006A22A3" w:rsidRDefault="006A22A3" w:rsidP="006A22A3">
      <w:r>
        <w:t xml:space="preserve">        _.noa = _.w("sOXFj");</w:t>
      </w:r>
    </w:p>
    <w:p w14:paraId="3915C03A" w14:textId="77777777" w:rsidR="006A22A3" w:rsidRDefault="006A22A3" w:rsidP="006A22A3">
      <w:r>
        <w:t xml:space="preserve">        _.ooa = _.qd("LdUV1b", "oGtAuc", "eo4d1b", _.noa);</w:t>
      </w:r>
    </w:p>
    <w:p w14:paraId="127C3987" w14:textId="77777777" w:rsidR="006A22A3" w:rsidRDefault="006A22A3" w:rsidP="006A22A3">
      <w:r>
        <w:t xml:space="preserve">        _.Gm = _.qd("uiNkee", "eBAeSb", "MKLhGc", _.ck, "Bwueh");</w:t>
      </w:r>
    </w:p>
    <w:p w14:paraId="42B7BC52" w14:textId="77777777" w:rsidR="006A22A3" w:rsidRDefault="006A22A3" w:rsidP="006A22A3">
      <w:r>
        <w:t xml:space="preserve">        md("R9YHJc", "Y84RH");</w:t>
      </w:r>
    </w:p>
    <w:p w14:paraId="1DC06C2F" w14:textId="77777777" w:rsidR="006A22A3" w:rsidRDefault="006A22A3" w:rsidP="006A22A3">
      <w:r>
        <w:t xml:space="preserve">        md("R9YHJc", "rHjpXd");</w:t>
      </w:r>
    </w:p>
    <w:p w14:paraId="7A030B1B" w14:textId="77777777" w:rsidR="006A22A3" w:rsidRDefault="006A22A3" w:rsidP="006A22A3">
      <w:r>
        <w:t xml:space="preserve">        md("HT8XDe", "uiNkee");</w:t>
      </w:r>
    </w:p>
    <w:p w14:paraId="61CE0850" w14:textId="77777777" w:rsidR="006A22A3" w:rsidRDefault="006A22A3" w:rsidP="006A22A3">
      <w:r>
        <w:t xml:space="preserve">        md("SM1lmd", "uiNkee");</w:t>
      </w:r>
    </w:p>
    <w:p w14:paraId="3821C87E" w14:textId="77777777" w:rsidR="006A22A3" w:rsidRDefault="006A22A3" w:rsidP="006A22A3">
      <w:r>
        <w:t xml:space="preserve">        md("bm51tf", "TUzocf");</w:t>
      </w:r>
    </w:p>
    <w:p w14:paraId="0315650A" w14:textId="77777777" w:rsidR="006A22A3" w:rsidRDefault="006A22A3" w:rsidP="006A22A3">
      <w:r>
        <w:t xml:space="preserve">        md("uu7UOe", "e13pPb");</w:t>
      </w:r>
    </w:p>
    <w:p w14:paraId="66D1ED3F" w14:textId="77777777" w:rsidR="006A22A3" w:rsidRDefault="006A22A3" w:rsidP="006A22A3">
      <w:r>
        <w:t xml:space="preserve">        md("soHxf", "rJzNtf");</w:t>
      </w:r>
    </w:p>
    <w:p w14:paraId="1E878812" w14:textId="77777777" w:rsidR="006A22A3" w:rsidRDefault="006A22A3" w:rsidP="006A22A3">
      <w:r>
        <w:t xml:space="preserve">        md("soHxf", "UQDoq");</w:t>
      </w:r>
    </w:p>
    <w:p w14:paraId="507BE085" w14:textId="77777777" w:rsidR="006A22A3" w:rsidRDefault="006A22A3" w:rsidP="006A22A3">
      <w:r>
        <w:t xml:space="preserve">        md("nKuFpb", "CD9DCc");</w:t>
      </w:r>
    </w:p>
    <w:p w14:paraId="3B61412F" w14:textId="77777777" w:rsidR="006A22A3" w:rsidRDefault="006A22A3" w:rsidP="006A22A3">
      <w:r>
        <w:t xml:space="preserve">        md("ogVNrd", "rJzNtf");</w:t>
      </w:r>
    </w:p>
    <w:p w14:paraId="1D0E6D03" w14:textId="77777777" w:rsidR="006A22A3" w:rsidRDefault="006A22A3" w:rsidP="006A22A3">
      <w:r>
        <w:t xml:space="preserve">        md("xzbRj", "Rgn2Bb");</w:t>
      </w:r>
    </w:p>
    <w:p w14:paraId="4D78C3C3" w14:textId="77777777" w:rsidR="006A22A3" w:rsidRDefault="006A22A3" w:rsidP="006A22A3">
      <w:r>
        <w:t xml:space="preserve">        md("tKHFxf", "e13pPb");</w:t>
      </w:r>
    </w:p>
    <w:p w14:paraId="2CFAE81B" w14:textId="77777777" w:rsidR="006A22A3" w:rsidRDefault="006A22A3" w:rsidP="006A22A3">
      <w:r>
        <w:t xml:space="preserve">        md("etBPYb", "vDv07");</w:t>
      </w:r>
    </w:p>
    <w:p w14:paraId="30A72C9A" w14:textId="77777777" w:rsidR="006A22A3" w:rsidRDefault="006A22A3" w:rsidP="006A22A3">
      <w:r>
        <w:t xml:space="preserve">        md("etBPYb", "e13pPb");</w:t>
      </w:r>
    </w:p>
    <w:p w14:paraId="1866CCCA" w14:textId="77777777" w:rsidR="006A22A3" w:rsidRDefault="006A22A3" w:rsidP="006A22A3">
      <w:r>
        <w:t xml:space="preserve">        md("oIpQqb", "e13pPb");</w:t>
      </w:r>
    </w:p>
    <w:p w14:paraId="3ACB27BE" w14:textId="77777777" w:rsidR="006A22A3" w:rsidRDefault="006A22A3" w:rsidP="006A22A3">
      <w:r>
        <w:t xml:space="preserve">        md("Fqkpcb", "e13pPb");</w:t>
      </w:r>
    </w:p>
    <w:p w14:paraId="1EC06D02" w14:textId="77777777" w:rsidR="006A22A3" w:rsidRDefault="006A22A3" w:rsidP="006A22A3">
      <w:r>
        <w:t xml:space="preserve">        md("lc1TFf", "e13pPb");</w:t>
      </w:r>
    </w:p>
    <w:p w14:paraId="5722960E" w14:textId="77777777" w:rsidR="006A22A3" w:rsidRDefault="006A22A3" w:rsidP="006A22A3">
      <w:r>
        <w:t xml:space="preserve">        md("gJzDyc", "FKbPbe");</w:t>
      </w:r>
    </w:p>
    <w:p w14:paraId="64E376FE" w14:textId="77777777" w:rsidR="006A22A3" w:rsidRDefault="006A22A3" w:rsidP="006A22A3">
      <w:r>
        <w:t xml:space="preserve">        md("Dv4r0e", "e13pPb");</w:t>
      </w:r>
    </w:p>
    <w:p w14:paraId="0558DB4C" w14:textId="77777777" w:rsidR="006A22A3" w:rsidRDefault="006A22A3" w:rsidP="006A22A3">
      <w:r>
        <w:t xml:space="preserve">        md("PHUIyb", "e13pPb");</w:t>
      </w:r>
    </w:p>
    <w:p w14:paraId="3CE1B11A" w14:textId="77777777" w:rsidR="006A22A3" w:rsidRDefault="006A22A3" w:rsidP="006A22A3">
      <w:r>
        <w:t xml:space="preserve">        md("PHUIyb", "feXv2d");</w:t>
      </w:r>
    </w:p>
    <w:p w14:paraId="3953F8A7" w14:textId="77777777" w:rsidR="006A22A3" w:rsidRDefault="006A22A3" w:rsidP="006A22A3">
      <w:r>
        <w:t xml:space="preserve">        md("SU9Rsf", "qByHk");</w:t>
      </w:r>
    </w:p>
    <w:p w14:paraId="65770013" w14:textId="77777777" w:rsidR="006A22A3" w:rsidRDefault="006A22A3" w:rsidP="006A22A3">
      <w:r>
        <w:t xml:space="preserve">        md("SU9Rsf", "e13pPb");</w:t>
      </w:r>
    </w:p>
    <w:p w14:paraId="214AB7D7" w14:textId="77777777" w:rsidR="006A22A3" w:rsidRDefault="006A22A3" w:rsidP="006A22A3">
      <w:r>
        <w:t xml:space="preserve">        md("fmklff", "RMgiFe");</w:t>
      </w:r>
    </w:p>
    <w:p w14:paraId="4A7B6BE7" w14:textId="77777777" w:rsidR="006A22A3" w:rsidRDefault="006A22A3" w:rsidP="006A22A3">
      <w:r>
        <w:t xml:space="preserve">        md("yRgwZe", "e13pPb");</w:t>
      </w:r>
    </w:p>
    <w:p w14:paraId="7BE74A9E" w14:textId="77777777" w:rsidR="006A22A3" w:rsidRDefault="006A22A3" w:rsidP="006A22A3">
      <w:r>
        <w:t xml:space="preserve">        md("yRgwZe", "GaJHL");</w:t>
      </w:r>
    </w:p>
    <w:p w14:paraId="73267719" w14:textId="77777777" w:rsidR="006A22A3" w:rsidRDefault="006A22A3" w:rsidP="006A22A3">
      <w:r>
        <w:t xml:space="preserve">        md("t1sulf", "e13pPb");</w:t>
      </w:r>
    </w:p>
    <w:p w14:paraId="25B3E2E9" w14:textId="77777777" w:rsidR="006A22A3" w:rsidRDefault="006A22A3" w:rsidP="006A22A3">
      <w:r>
        <w:t xml:space="preserve">        md("fI4Vwc", "YXRixb");</w:t>
      </w:r>
    </w:p>
    <w:p w14:paraId="0114BC9F" w14:textId="77777777" w:rsidR="006A22A3" w:rsidRDefault="006A22A3" w:rsidP="006A22A3">
      <w:r>
        <w:t xml:space="preserve">        md("Fo7lub", "feXv2d");</w:t>
      </w:r>
    </w:p>
    <w:p w14:paraId="1394C72D" w14:textId="77777777" w:rsidR="006A22A3" w:rsidRDefault="006A22A3" w:rsidP="006A22A3">
      <w:r>
        <w:t xml:space="preserve">        md("eM1C7d", "feXv2d");</w:t>
      </w:r>
    </w:p>
    <w:p w14:paraId="4DA9D1A7" w14:textId="77777777" w:rsidR="006A22A3" w:rsidRDefault="006A22A3" w:rsidP="006A22A3">
      <w:r>
        <w:t xml:space="preserve">        md("EF8pe", "Em4Rtd");</w:t>
      </w:r>
    </w:p>
    <w:p w14:paraId="06DCE3E0" w14:textId="77777777" w:rsidR="006A22A3" w:rsidRDefault="006A22A3" w:rsidP="006A22A3">
      <w:r>
        <w:t xml:space="preserve">        md("EF8pe", "e13pPb");</w:t>
      </w:r>
    </w:p>
    <w:p w14:paraId="631ECF41" w14:textId="77777777" w:rsidR="006A22A3" w:rsidRDefault="006A22A3" w:rsidP="006A22A3">
      <w:r>
        <w:t xml:space="preserve">        md("e2jnoe", "feXv2d");</w:t>
      </w:r>
    </w:p>
    <w:p w14:paraId="3001EA60" w14:textId="77777777" w:rsidR="006A22A3" w:rsidRDefault="006A22A3" w:rsidP="006A22A3">
      <w:r>
        <w:t xml:space="preserve">        md("HmEm0", "feXv2d");</w:t>
      </w:r>
    </w:p>
    <w:p w14:paraId="54891EB8" w14:textId="77777777" w:rsidR="006A22A3" w:rsidRDefault="006A22A3" w:rsidP="006A22A3">
      <w:r>
        <w:t xml:space="preserve">        md("P8eaqc", "wpZns");</w:t>
      </w:r>
    </w:p>
    <w:p w14:paraId="2B6C5B60" w14:textId="77777777" w:rsidR="006A22A3" w:rsidRDefault="006A22A3" w:rsidP="006A22A3">
      <w:r>
        <w:t xml:space="preserve">        md("uY3Nvd", "E9C7Wc");</w:t>
      </w:r>
    </w:p>
    <w:p w14:paraId="76FA463E" w14:textId="77777777" w:rsidR="006A22A3" w:rsidRDefault="006A22A3" w:rsidP="006A22A3">
      <w:r>
        <w:t xml:space="preserve">        md("YwHGTd", "E9C7Wc");</w:t>
      </w:r>
    </w:p>
    <w:p w14:paraId="7A65A697" w14:textId="77777777" w:rsidR="006A22A3" w:rsidRDefault="006A22A3" w:rsidP="006A22A3">
      <w:r>
        <w:t xml:space="preserve">        md("updxr", "zxIQfc");</w:t>
      </w:r>
    </w:p>
    <w:p w14:paraId="28B4E89E" w14:textId="77777777" w:rsidR="006A22A3" w:rsidRDefault="006A22A3" w:rsidP="006A22A3">
      <w:r>
        <w:t xml:space="preserve">        _.poa = _.w("YTIfYd", [_.vd, _.bm, _.ck, _.dj]);</w:t>
      </w:r>
    </w:p>
    <w:p w14:paraId="3F4CAF52" w14:textId="77777777" w:rsidR="006A22A3" w:rsidRDefault="006A22A3" w:rsidP="006A22A3">
      <w:r>
        <w:t xml:space="preserve">        _.Hm = _.w("pu2MAb", [_.dj]);</w:t>
      </w:r>
    </w:p>
    <w:p w14:paraId="7BEE9FEC" w14:textId="77777777" w:rsidR="006A22A3" w:rsidRDefault="006A22A3" w:rsidP="006A22A3">
      <w:r>
        <w:t xml:space="preserve">        _.Im = _.w("U7He2c", [_.Ej, _.Hm, _.dj]);</w:t>
      </w:r>
    </w:p>
    <w:p w14:paraId="0C7A1759" w14:textId="77777777" w:rsidR="006A22A3" w:rsidRDefault="006A22A3" w:rsidP="006A22A3">
      <w:r>
        <w:t xml:space="preserve">        _.qoa = !1;</w:t>
      </w:r>
    </w:p>
    <w:p w14:paraId="42DE797D" w14:textId="77777777" w:rsidR="006A22A3" w:rsidRDefault="006A22A3" w:rsidP="006A22A3">
      <w:r>
        <w:t xml:space="preserve">        _.roa = _.w("BBI74", [_.Qj, _.Bja, _.dj]);</w:t>
      </w:r>
    </w:p>
    <w:p w14:paraId="6BE7872D" w14:textId="77777777" w:rsidR="006A22A3" w:rsidRDefault="006A22A3" w:rsidP="006A22A3">
      <w:r>
        <w:t xml:space="preserve">        _.soa = _.w("d7YSfd", [_.pna, _.dj]);</w:t>
      </w:r>
    </w:p>
    <w:p w14:paraId="2C39B03A" w14:textId="77777777" w:rsidR="006A22A3" w:rsidRDefault="006A22A3" w:rsidP="006A22A3">
      <w:r>
        <w:t xml:space="preserve">        _.vna.ma = !0;</w:t>
      </w:r>
    </w:p>
    <w:p w14:paraId="3C2A63AF" w14:textId="77777777" w:rsidR="006A22A3" w:rsidRDefault="006A22A3" w:rsidP="006A22A3">
      <w:r>
        <w:t xml:space="preserve">        _.Dd(()=&gt;{</w:t>
      </w:r>
    </w:p>
    <w:p w14:paraId="413EF668" w14:textId="77777777" w:rsidR="006A22A3" w:rsidRDefault="006A22A3" w:rsidP="006A22A3">
      <w:r>
        <w:t xml:space="preserve">            _.Sd(_.Hm, a=&gt;{</w:t>
      </w:r>
    </w:p>
    <w:p w14:paraId="277FD8B6" w14:textId="77777777" w:rsidR="006A22A3" w:rsidRDefault="006A22A3" w:rsidP="006A22A3">
      <w:r>
        <w:t xml:space="preserve">                a.ma()</w:t>
      </w:r>
    </w:p>
    <w:p w14:paraId="6EA98B4A" w14:textId="77777777" w:rsidR="006A22A3" w:rsidRDefault="006A22A3" w:rsidP="006A22A3">
      <w:r>
        <w:t xml:space="preserve">            }</w:t>
      </w:r>
    </w:p>
    <w:p w14:paraId="79519987" w14:textId="77777777" w:rsidR="006A22A3" w:rsidRDefault="006A22A3" w:rsidP="006A22A3">
      <w:r>
        <w:t xml:space="preserve">            )</w:t>
      </w:r>
    </w:p>
    <w:p w14:paraId="4A7BD5CA" w14:textId="77777777" w:rsidR="006A22A3" w:rsidRDefault="006A22A3" w:rsidP="006A22A3">
      <w:r>
        <w:t xml:space="preserve">        }</w:t>
      </w:r>
    </w:p>
    <w:p w14:paraId="0BC58911" w14:textId="77777777" w:rsidR="006A22A3" w:rsidRDefault="006A22A3" w:rsidP="006A22A3">
      <w:r>
        <w:t xml:space="preserve">        );</w:t>
      </w:r>
    </w:p>
    <w:p w14:paraId="34280D1F" w14:textId="77777777" w:rsidR="006A22A3" w:rsidRDefault="006A22A3" w:rsidP="006A22A3">
      <w:r>
        <w:t xml:space="preserve">        _.Dd(()=&gt;{</w:t>
      </w:r>
    </w:p>
    <w:p w14:paraId="7F8C1DB9" w14:textId="77777777" w:rsidR="006A22A3" w:rsidRDefault="006A22A3" w:rsidP="006A22A3">
      <w:r>
        <w:t xml:space="preserve">            _.Sd(_.Im, a=&gt;{</w:t>
      </w:r>
    </w:p>
    <w:p w14:paraId="3D5D3CA4" w14:textId="77777777" w:rsidR="006A22A3" w:rsidRDefault="006A22A3" w:rsidP="006A22A3">
      <w:r>
        <w:t xml:space="preserve">                a.W()</w:t>
      </w:r>
    </w:p>
    <w:p w14:paraId="3CEC31ED" w14:textId="77777777" w:rsidR="006A22A3" w:rsidRDefault="006A22A3" w:rsidP="006A22A3">
      <w:r>
        <w:t xml:space="preserve">            }</w:t>
      </w:r>
    </w:p>
    <w:p w14:paraId="4C441C7A" w14:textId="77777777" w:rsidR="006A22A3" w:rsidRDefault="006A22A3" w:rsidP="006A22A3">
      <w:r>
        <w:t xml:space="preserve">            )</w:t>
      </w:r>
    </w:p>
    <w:p w14:paraId="6C0543D1" w14:textId="77777777" w:rsidR="006A22A3" w:rsidRDefault="006A22A3" w:rsidP="006A22A3">
      <w:r>
        <w:t xml:space="preserve">        }</w:t>
      </w:r>
    </w:p>
    <w:p w14:paraId="21079E6A" w14:textId="77777777" w:rsidR="006A22A3" w:rsidRDefault="006A22A3" w:rsidP="006A22A3">
      <w:r>
        <w:t xml:space="preserve">        );</w:t>
      </w:r>
    </w:p>
    <w:p w14:paraId="3C551B27" w14:textId="77777777" w:rsidR="006A22A3" w:rsidRDefault="006A22A3" w:rsidP="006A22A3">
      <w:r>
        <w:t xml:space="preserve">        var woa = function(a) {</w:t>
      </w:r>
    </w:p>
    <w:p w14:paraId="27FF8E6C" w14:textId="77777777" w:rsidR="006A22A3" w:rsidRDefault="006A22A3" w:rsidP="006A22A3">
      <w:r>
        <w:t xml:space="preserve">            var b = new Jm;</w:t>
      </w:r>
    </w:p>
    <w:p w14:paraId="12078441" w14:textId="77777777" w:rsidR="006A22A3" w:rsidRDefault="006A22A3" w:rsidP="006A22A3">
      <w:r>
        <w:t xml:space="preserve">            var c = _.ih(a, 1);</w:t>
      </w:r>
    </w:p>
    <w:p w14:paraId="45695BDF" w14:textId="77777777" w:rsidR="006A22A3" w:rsidRDefault="006A22A3" w:rsidP="006A22A3">
      <w:r>
        <w:t xml:space="preserve">            b = _.zd(b, 1, _.bc(null == c ? void 0 : c));</w:t>
      </w:r>
    </w:p>
    <w:p w14:paraId="75F664EE" w14:textId="77777777" w:rsidR="006A22A3" w:rsidRDefault="006A22A3" w:rsidP="006A22A3">
      <w:r>
        <w:t xml:space="preserve">            b = _.Hh(b, 2, _.J(a, 2));</w:t>
      </w:r>
    </w:p>
    <w:p w14:paraId="088B0662" w14:textId="77777777" w:rsidR="006A22A3" w:rsidRDefault="006A22A3" w:rsidP="006A22A3">
      <w:r>
        <w:t xml:space="preserve">            c = _.yh(a, 11);</w:t>
      </w:r>
    </w:p>
    <w:p w14:paraId="5880A442" w14:textId="77777777" w:rsidR="006A22A3" w:rsidRDefault="006A22A3" w:rsidP="006A22A3">
      <w:r>
        <w:t xml:space="preserve">            b = _.Eh(b, 11, c);</w:t>
      </w:r>
    </w:p>
    <w:p w14:paraId="5A2A5CD4" w14:textId="77777777" w:rsidR="006A22A3" w:rsidRDefault="006A22A3" w:rsidP="006A22A3">
      <w:r>
        <w:t xml:space="preserve">            c = _.zh(a, 12);</w:t>
      </w:r>
    </w:p>
    <w:p w14:paraId="26381D97" w14:textId="77777777" w:rsidR="006A22A3" w:rsidRDefault="006A22A3" w:rsidP="006A22A3">
      <w:r>
        <w:t xml:space="preserve">            b = _.Eh(b, 12, c);</w:t>
      </w:r>
    </w:p>
    <w:p w14:paraId="51D3E4E6" w14:textId="77777777" w:rsidR="006A22A3" w:rsidRDefault="006A22A3" w:rsidP="006A22A3">
      <w:r>
        <w:t xml:space="preserve">            b = _.Ch(b, 10, _.xh(a, 10));</w:t>
      </w:r>
    </w:p>
    <w:p w14:paraId="49012A7D" w14:textId="77777777" w:rsidR="006A22A3" w:rsidRDefault="006A22A3" w:rsidP="006A22A3">
      <w:r>
        <w:t xml:space="preserve">            c = _.Ah(a, 4);</w:t>
      </w:r>
    </w:p>
    <w:p w14:paraId="4CC7DC92" w14:textId="77777777" w:rsidR="006A22A3" w:rsidRDefault="006A22A3" w:rsidP="006A22A3">
      <w:r>
        <w:t xml:space="preserve">            b = _.zd(b, 4, _.Jc(c));</w:t>
      </w:r>
    </w:p>
    <w:p w14:paraId="2A659ABE" w14:textId="77777777" w:rsidR="006A22A3" w:rsidRDefault="006A22A3" w:rsidP="006A22A3">
      <w:r>
        <w:t xml:space="preserve">            c = _.Ah(a, 6);</w:t>
      </w:r>
    </w:p>
    <w:p w14:paraId="16EE2C5D" w14:textId="77777777" w:rsidR="006A22A3" w:rsidRDefault="006A22A3" w:rsidP="006A22A3">
      <w:r>
        <w:t xml:space="preserve">            b = _.zd(b, 6, _.Jc(c));</w:t>
      </w:r>
    </w:p>
    <w:p w14:paraId="4A28AE3F" w14:textId="77777777" w:rsidR="006A22A3" w:rsidRDefault="006A22A3" w:rsidP="006A22A3">
      <w:r>
        <w:t xml:space="preserve">            b = _.Hh(b, 8, _.J(a, 8));</w:t>
      </w:r>
    </w:p>
    <w:p w14:paraId="15B18526" w14:textId="77777777" w:rsidR="006A22A3" w:rsidRDefault="006A22A3" w:rsidP="006A22A3">
      <w:r>
        <w:t xml:space="preserve">            b = _.Hh(b, 13, _.J(a, 13));</w:t>
      </w:r>
    </w:p>
    <w:p w14:paraId="564DC99C" w14:textId="77777777" w:rsidR="006A22A3" w:rsidRDefault="006A22A3" w:rsidP="006A22A3">
      <w:r>
        <w:t xml:space="preserve">            c = _.zh(a, 15);</w:t>
      </w:r>
    </w:p>
    <w:p w14:paraId="013C5877" w14:textId="77777777" w:rsidR="006A22A3" w:rsidRDefault="006A22A3" w:rsidP="006A22A3">
      <w:r>
        <w:t xml:space="preserve">            b = _.Gh(b, 15, c);</w:t>
      </w:r>
    </w:p>
    <w:p w14:paraId="031A8B33" w14:textId="77777777" w:rsidR="006A22A3" w:rsidRDefault="006A22A3" w:rsidP="006A22A3">
      <w:r>
        <w:t xml:space="preserve">            if (0 &lt; _.dh(a, _.Ina, 3, _.Wg()).length)</w:t>
      </w:r>
    </w:p>
    <w:p w14:paraId="2C5ADF53" w14:textId="77777777" w:rsidR="006A22A3" w:rsidRDefault="006A22A3" w:rsidP="006A22A3">
      <w:r>
        <w:t xml:space="preserve">                for (var d of _.dh(a, _.Ina, 3, _.Wg())) {</w:t>
      </w:r>
    </w:p>
    <w:p w14:paraId="3536302E" w14:textId="77777777" w:rsidR="006A22A3" w:rsidRDefault="006A22A3" w:rsidP="006A22A3">
      <w:r>
        <w:t xml:space="preserve">                    c = b;</w:t>
      </w:r>
    </w:p>
    <w:p w14:paraId="7AE328AA" w14:textId="77777777" w:rsidR="006A22A3" w:rsidRDefault="006A22A3" w:rsidP="006A22A3">
      <w:r>
        <w:t xml:space="preserve">                    var e = new toa;</w:t>
      </w:r>
    </w:p>
    <w:p w14:paraId="779C030B" w14:textId="77777777" w:rsidR="006A22A3" w:rsidRDefault="006A22A3" w:rsidP="006A22A3">
      <w:r>
        <w:t xml:space="preserve">                    e = _.Hh(e, 1, _.J(d, 1)).Pe(_.J(d, 2));</w:t>
      </w:r>
    </w:p>
    <w:p w14:paraId="372DBA34" w14:textId="77777777" w:rsidR="006A22A3" w:rsidRDefault="006A22A3" w:rsidP="006A22A3">
      <w:r>
        <w:t xml:space="preserve">                    _.fh(c, 3, toa, e)</w:t>
      </w:r>
    </w:p>
    <w:p w14:paraId="704D2472" w14:textId="77777777" w:rsidR="006A22A3" w:rsidRDefault="006A22A3" w:rsidP="006A22A3">
      <w:r>
        <w:t xml:space="preserve">                }</w:t>
      </w:r>
    </w:p>
    <w:p w14:paraId="5A7C1529" w14:textId="77777777" w:rsidR="006A22A3" w:rsidRDefault="006A22A3" w:rsidP="006A22A3">
      <w:r>
        <w:t xml:space="preserve">            _.B(a, uoa, 7) &amp;&amp; (d = _.C(a, uoa, 7),</w:t>
      </w:r>
    </w:p>
    <w:p w14:paraId="6544A786" w14:textId="77777777" w:rsidR="006A22A3" w:rsidRDefault="006A22A3" w:rsidP="006A22A3">
      <w:r>
        <w:t xml:space="preserve">            a = new voa,</w:t>
      </w:r>
    </w:p>
    <w:p w14:paraId="15DBB386" w14:textId="77777777" w:rsidR="006A22A3" w:rsidRDefault="006A22A3" w:rsidP="006A22A3">
      <w:r>
        <w:t xml:space="preserve">            0 &lt; _.nh(d, 1, _.Wg()).length &amp;&amp; (c = a,</w:t>
      </w:r>
    </w:p>
    <w:p w14:paraId="2882C81D" w14:textId="77777777" w:rsidR="006A22A3" w:rsidRDefault="006A22A3" w:rsidP="006A22A3">
      <w:r>
        <w:t xml:space="preserve">            e = _.nh(d, 1, _.Wg()),</w:t>
      </w:r>
    </w:p>
    <w:p w14:paraId="3C43CF5C" w14:textId="77777777" w:rsidR="006A22A3" w:rsidRDefault="006A22A3" w:rsidP="006A22A3">
      <w:r>
        <w:t xml:space="preserve">            _.Dc(c, 1, e, _.dc)),</w:t>
      </w:r>
    </w:p>
    <w:p w14:paraId="1076D990" w14:textId="77777777" w:rsidR="006A22A3" w:rsidRDefault="006A22A3" w:rsidP="006A22A3">
      <w:r>
        <w:t xml:space="preserve">            0 &lt; _.nh(d, 2, _.Wg()).length &amp;&amp; (c = a,</w:t>
      </w:r>
    </w:p>
    <w:p w14:paraId="3A851452" w14:textId="77777777" w:rsidR="006A22A3" w:rsidRDefault="006A22A3" w:rsidP="006A22A3">
      <w:r>
        <w:t xml:space="preserve">            e = _.nh(d, 2, _.Wg()),</w:t>
      </w:r>
    </w:p>
    <w:p w14:paraId="1E6971AC" w14:textId="77777777" w:rsidR="006A22A3" w:rsidRDefault="006A22A3" w:rsidP="006A22A3">
      <w:r>
        <w:t xml:space="preserve">            _.Dc(c, 2, e, _.dc)),</w:t>
      </w:r>
    </w:p>
    <w:p w14:paraId="4E3A8BD4" w14:textId="77777777" w:rsidR="006A22A3" w:rsidRDefault="006A22A3" w:rsidP="006A22A3">
      <w:r>
        <w:t xml:space="preserve">            0 &lt; _.kh(d, 3).length &amp;&amp; (c = a,</w:t>
      </w:r>
    </w:p>
    <w:p w14:paraId="371334A2" w14:textId="77777777" w:rsidR="006A22A3" w:rsidRDefault="006A22A3" w:rsidP="006A22A3">
      <w:r>
        <w:t xml:space="preserve">            e = _.kh(d, 3),</w:t>
      </w:r>
    </w:p>
    <w:p w14:paraId="76D704EA" w14:textId="77777777" w:rsidR="006A22A3" w:rsidRDefault="006A22A3" w:rsidP="006A22A3">
      <w:r>
        <w:t xml:space="preserve">            _.$g(c, 3, e)),</w:t>
      </w:r>
    </w:p>
    <w:p w14:paraId="31E46B96" w14:textId="77777777" w:rsidR="006A22A3" w:rsidRDefault="006A22A3" w:rsidP="006A22A3">
      <w:r>
        <w:t xml:space="preserve">            0 &lt; _.lh(d, 4).length &amp;&amp; (c = a,</w:t>
      </w:r>
    </w:p>
    <w:p w14:paraId="23002698" w14:textId="77777777" w:rsidR="006A22A3" w:rsidRDefault="006A22A3" w:rsidP="006A22A3">
      <w:r>
        <w:t xml:space="preserve">            e = _.lh(d, 4),</w:t>
      </w:r>
    </w:p>
    <w:p w14:paraId="57D56B89" w14:textId="77777777" w:rsidR="006A22A3" w:rsidRDefault="006A22A3" w:rsidP="006A22A3">
      <w:r>
        <w:t xml:space="preserve">            _.Dc(c, 4, e, _.ac)),</w:t>
      </w:r>
    </w:p>
    <w:p w14:paraId="318B4A33" w14:textId="77777777" w:rsidR="006A22A3" w:rsidRDefault="006A22A3" w:rsidP="006A22A3">
      <w:r>
        <w:t xml:space="preserve">            0 &lt; _.lh(d, 5).length &amp;&amp; (c = a,</w:t>
      </w:r>
    </w:p>
    <w:p w14:paraId="47AA61CA" w14:textId="77777777" w:rsidR="006A22A3" w:rsidRDefault="006A22A3" w:rsidP="006A22A3">
      <w:r>
        <w:t xml:space="preserve">            d = _.lh(d, 5),</w:t>
      </w:r>
    </w:p>
    <w:p w14:paraId="6E76655C" w14:textId="77777777" w:rsidR="006A22A3" w:rsidRDefault="006A22A3" w:rsidP="006A22A3">
      <w:r>
        <w:t xml:space="preserve">            _.Dc(c, 5, d, _.ac)),</w:t>
      </w:r>
    </w:p>
    <w:p w14:paraId="4F1B789A" w14:textId="77777777" w:rsidR="006A22A3" w:rsidRDefault="006A22A3" w:rsidP="006A22A3">
      <w:r>
        <w:t xml:space="preserve">            _.E(b, voa, 7, a));</w:t>
      </w:r>
    </w:p>
    <w:p w14:paraId="6BEE8149" w14:textId="77777777" w:rsidR="006A22A3" w:rsidRDefault="006A22A3" w:rsidP="006A22A3">
      <w:r>
        <w:t xml:space="preserve">            return b</w:t>
      </w:r>
    </w:p>
    <w:p w14:paraId="37E2C974" w14:textId="77777777" w:rsidR="006A22A3" w:rsidRDefault="006A22A3" w:rsidP="006A22A3">
      <w:r>
        <w:t xml:space="preserve">        }</w:t>
      </w:r>
    </w:p>
    <w:p w14:paraId="12572B67" w14:textId="77777777" w:rsidR="006A22A3" w:rsidRDefault="006A22A3" w:rsidP="006A22A3">
      <w:r>
        <w:t xml:space="preserve">          , xoa = class extends _.v {</w:t>
      </w:r>
    </w:p>
    <w:p w14:paraId="3528D41A" w14:textId="77777777" w:rsidR="006A22A3" w:rsidRDefault="006A22A3" w:rsidP="006A22A3">
      <w:r>
        <w:t xml:space="preserve">            constructor(a) {</w:t>
      </w:r>
    </w:p>
    <w:p w14:paraId="7A5DC06F" w14:textId="77777777" w:rsidR="006A22A3" w:rsidRDefault="006A22A3" w:rsidP="006A22A3">
      <w:r>
        <w:t xml:space="preserve">                super(a)</w:t>
      </w:r>
    </w:p>
    <w:p w14:paraId="79AC5E1A" w14:textId="77777777" w:rsidR="006A22A3" w:rsidRDefault="006A22A3" w:rsidP="006A22A3">
      <w:r>
        <w:t xml:space="preserve">            }</w:t>
      </w:r>
    </w:p>
    <w:p w14:paraId="64A30E58" w14:textId="77777777" w:rsidR="006A22A3" w:rsidRDefault="006A22A3" w:rsidP="006A22A3">
      <w:r>
        <w:t xml:space="preserve">            im() {</w:t>
      </w:r>
    </w:p>
    <w:p w14:paraId="5E6A2C65" w14:textId="77777777" w:rsidR="006A22A3" w:rsidRDefault="006A22A3" w:rsidP="006A22A3">
      <w:r>
        <w:t xml:space="preserve">                return _.mh(this, 4)</w:t>
      </w:r>
    </w:p>
    <w:p w14:paraId="2A360425" w14:textId="77777777" w:rsidR="006A22A3" w:rsidRDefault="006A22A3" w:rsidP="006A22A3">
      <w:r>
        <w:t xml:space="preserve">            }</w:t>
      </w:r>
    </w:p>
    <w:p w14:paraId="7549D708" w14:textId="77777777" w:rsidR="006A22A3" w:rsidRDefault="006A22A3" w:rsidP="006A22A3">
      <w:r>
        <w:t xml:space="preserve">        }</w:t>
      </w:r>
    </w:p>
    <w:p w14:paraId="2CCB34B6" w14:textId="77777777" w:rsidR="006A22A3" w:rsidRDefault="006A22A3" w:rsidP="006A22A3">
      <w:r>
        <w:t xml:space="preserve">          , uoa = class extends _.v {</w:t>
      </w:r>
    </w:p>
    <w:p w14:paraId="0AB1E5B0" w14:textId="77777777" w:rsidR="006A22A3" w:rsidRDefault="006A22A3" w:rsidP="006A22A3">
      <w:r>
        <w:t xml:space="preserve">            constructor(a) {</w:t>
      </w:r>
    </w:p>
    <w:p w14:paraId="65C553EC" w14:textId="77777777" w:rsidR="006A22A3" w:rsidRDefault="006A22A3" w:rsidP="006A22A3">
      <w:r>
        <w:t xml:space="preserve">                super(a)</w:t>
      </w:r>
    </w:p>
    <w:p w14:paraId="5E316D68" w14:textId="77777777" w:rsidR="006A22A3" w:rsidRDefault="006A22A3" w:rsidP="006A22A3">
      <w:r>
        <w:t xml:space="preserve">            }</w:t>
      </w:r>
    </w:p>
    <w:p w14:paraId="293F2578" w14:textId="77777777" w:rsidR="006A22A3" w:rsidRDefault="006A22A3" w:rsidP="006A22A3">
      <w:r>
        <w:t xml:space="preserve">        }</w:t>
      </w:r>
    </w:p>
    <w:p w14:paraId="768D3BA4" w14:textId="77777777" w:rsidR="006A22A3" w:rsidRDefault="006A22A3" w:rsidP="006A22A3">
      <w:r>
        <w:t xml:space="preserve">        ;</w:t>
      </w:r>
    </w:p>
    <w:p w14:paraId="2335F49F" w14:textId="77777777" w:rsidR="006A22A3" w:rsidRDefault="006A22A3" w:rsidP="006A22A3">
      <w:r>
        <w:t xml:space="preserve">        uoa.Ta = [1, 2, 3, 4, 5];</w:t>
      </w:r>
    </w:p>
    <w:p w14:paraId="67F63CEB" w14:textId="77777777" w:rsidR="006A22A3" w:rsidRDefault="006A22A3" w:rsidP="006A22A3">
      <w:r>
        <w:t xml:space="preserve">        var yoa = class extends _.v {</w:t>
      </w:r>
    </w:p>
    <w:p w14:paraId="6C8BF64F" w14:textId="77777777" w:rsidR="006A22A3" w:rsidRDefault="006A22A3" w:rsidP="006A22A3">
      <w:r>
        <w:t xml:space="preserve">            constructor(a) {</w:t>
      </w:r>
    </w:p>
    <w:p w14:paraId="507526F7" w14:textId="77777777" w:rsidR="006A22A3" w:rsidRDefault="006A22A3" w:rsidP="006A22A3">
      <w:r>
        <w:t xml:space="preserve">                super(a)</w:t>
      </w:r>
    </w:p>
    <w:p w14:paraId="3964ABB8" w14:textId="77777777" w:rsidR="006A22A3" w:rsidRDefault="006A22A3" w:rsidP="006A22A3">
      <w:r>
        <w:t xml:space="preserve">            }</w:t>
      </w:r>
    </w:p>
    <w:p w14:paraId="661C9173" w14:textId="77777777" w:rsidR="006A22A3" w:rsidRDefault="006A22A3" w:rsidP="006A22A3">
      <w:r>
        <w:t xml:space="preserve">        }</w:t>
      </w:r>
    </w:p>
    <w:p w14:paraId="7104E049" w14:textId="77777777" w:rsidR="006A22A3" w:rsidRDefault="006A22A3" w:rsidP="006A22A3">
      <w:r>
        <w:t xml:space="preserve">        ;</w:t>
      </w:r>
    </w:p>
    <w:p w14:paraId="631D45DB" w14:textId="77777777" w:rsidR="006A22A3" w:rsidRDefault="006A22A3" w:rsidP="006A22A3">
      <w:r>
        <w:t xml:space="preserve">        yoa.prototype.qa = "yB6j4d";</w:t>
      </w:r>
    </w:p>
    <w:p w14:paraId="750DCDC7" w14:textId="77777777" w:rsidR="006A22A3" w:rsidRDefault="006A22A3" w:rsidP="006A22A3">
      <w:r>
        <w:t xml:space="preserve">        var voa = class extends _.v {</w:t>
      </w:r>
    </w:p>
    <w:p w14:paraId="2D9C48B9" w14:textId="77777777" w:rsidR="006A22A3" w:rsidRDefault="006A22A3" w:rsidP="006A22A3">
      <w:r>
        <w:t xml:space="preserve">            constructor(a) {</w:t>
      </w:r>
    </w:p>
    <w:p w14:paraId="5F9EBDBE" w14:textId="77777777" w:rsidR="006A22A3" w:rsidRDefault="006A22A3" w:rsidP="006A22A3">
      <w:r>
        <w:t xml:space="preserve">                super(a)</w:t>
      </w:r>
    </w:p>
    <w:p w14:paraId="67E20860" w14:textId="77777777" w:rsidR="006A22A3" w:rsidRDefault="006A22A3" w:rsidP="006A22A3">
      <w:r>
        <w:t xml:space="preserve">            }</w:t>
      </w:r>
    </w:p>
    <w:p w14:paraId="6568295C" w14:textId="77777777" w:rsidR="006A22A3" w:rsidRDefault="006A22A3" w:rsidP="006A22A3">
      <w:r>
        <w:t xml:space="preserve">        }</w:t>
      </w:r>
    </w:p>
    <w:p w14:paraId="68078A22" w14:textId="77777777" w:rsidR="006A22A3" w:rsidRDefault="006A22A3" w:rsidP="006A22A3">
      <w:r>
        <w:t xml:space="preserve">        ;</w:t>
      </w:r>
    </w:p>
    <w:p w14:paraId="044B20C8" w14:textId="77777777" w:rsidR="006A22A3" w:rsidRDefault="006A22A3" w:rsidP="006A22A3">
      <w:r>
        <w:t xml:space="preserve">        voa.Ta = [1, 2, 3, 4, 5];</w:t>
      </w:r>
    </w:p>
    <w:p w14:paraId="513557BF" w14:textId="77777777" w:rsidR="006A22A3" w:rsidRDefault="006A22A3" w:rsidP="006A22A3">
      <w:r>
        <w:t xml:space="preserve">        var zoa = class extends _.v {</w:t>
      </w:r>
    </w:p>
    <w:p w14:paraId="067411FB" w14:textId="77777777" w:rsidR="006A22A3" w:rsidRDefault="006A22A3" w:rsidP="006A22A3">
      <w:r>
        <w:t xml:space="preserve">            constructor(a) {</w:t>
      </w:r>
    </w:p>
    <w:p w14:paraId="2DE28AA0" w14:textId="77777777" w:rsidR="006A22A3" w:rsidRDefault="006A22A3" w:rsidP="006A22A3">
      <w:r>
        <w:t xml:space="preserve">                super(a)</w:t>
      </w:r>
    </w:p>
    <w:p w14:paraId="66ECD7B1" w14:textId="77777777" w:rsidR="006A22A3" w:rsidRDefault="006A22A3" w:rsidP="006A22A3">
      <w:r>
        <w:t xml:space="preserve">            }</w:t>
      </w:r>
    </w:p>
    <w:p w14:paraId="271B8AA7" w14:textId="77777777" w:rsidR="006A22A3" w:rsidRDefault="006A22A3" w:rsidP="006A22A3">
      <w:r>
        <w:t xml:space="preserve">        }</w:t>
      </w:r>
    </w:p>
    <w:p w14:paraId="66A2EAFA" w14:textId="77777777" w:rsidR="006A22A3" w:rsidRDefault="006A22A3" w:rsidP="006A22A3">
      <w:r>
        <w:t xml:space="preserve">        ;</w:t>
      </w:r>
    </w:p>
    <w:p w14:paraId="131D6F83" w14:textId="77777777" w:rsidR="006A22A3" w:rsidRDefault="006A22A3" w:rsidP="006A22A3">
      <w:r>
        <w:t xml:space="preserve">        var Aoa = class extends _.v {</w:t>
      </w:r>
    </w:p>
    <w:p w14:paraId="6B4B9D46" w14:textId="77777777" w:rsidR="006A22A3" w:rsidRDefault="006A22A3" w:rsidP="006A22A3">
      <w:r>
        <w:t xml:space="preserve">            constructor(a) {</w:t>
      </w:r>
    </w:p>
    <w:p w14:paraId="4EDD7878" w14:textId="77777777" w:rsidR="006A22A3" w:rsidRDefault="006A22A3" w:rsidP="006A22A3">
      <w:r>
        <w:t xml:space="preserve">                super(a)</w:t>
      </w:r>
    </w:p>
    <w:p w14:paraId="21637F1E" w14:textId="77777777" w:rsidR="006A22A3" w:rsidRDefault="006A22A3" w:rsidP="006A22A3">
      <w:r>
        <w:t xml:space="preserve">            }</w:t>
      </w:r>
    </w:p>
    <w:p w14:paraId="01106E7B" w14:textId="77777777" w:rsidR="006A22A3" w:rsidRDefault="006A22A3" w:rsidP="006A22A3">
      <w:r>
        <w:t xml:space="preserve">        }</w:t>
      </w:r>
    </w:p>
    <w:p w14:paraId="6E6B0A38" w14:textId="77777777" w:rsidR="006A22A3" w:rsidRDefault="006A22A3" w:rsidP="006A22A3">
      <w:r>
        <w:t xml:space="preserve">        ;</w:t>
      </w:r>
    </w:p>
    <w:p w14:paraId="1B7406A0" w14:textId="77777777" w:rsidR="006A22A3" w:rsidRDefault="006A22A3" w:rsidP="006A22A3">
      <w:r>
        <w:t xml:space="preserve">        var Boa = class extends _.v {</w:t>
      </w:r>
    </w:p>
    <w:p w14:paraId="4D2EE5F1" w14:textId="77777777" w:rsidR="006A22A3" w:rsidRDefault="006A22A3" w:rsidP="006A22A3">
      <w:r>
        <w:t xml:space="preserve">            constructor(a) {</w:t>
      </w:r>
    </w:p>
    <w:p w14:paraId="1B3822C6" w14:textId="77777777" w:rsidR="006A22A3" w:rsidRDefault="006A22A3" w:rsidP="006A22A3">
      <w:r>
        <w:t xml:space="preserve">                super(a)</w:t>
      </w:r>
    </w:p>
    <w:p w14:paraId="539ABFB3" w14:textId="77777777" w:rsidR="006A22A3" w:rsidRDefault="006A22A3" w:rsidP="006A22A3">
      <w:r>
        <w:t xml:space="preserve">            }</w:t>
      </w:r>
    </w:p>
    <w:p w14:paraId="72B91196" w14:textId="77777777" w:rsidR="006A22A3" w:rsidRDefault="006A22A3" w:rsidP="006A22A3">
      <w:r>
        <w:t xml:space="preserve">            im() {</w:t>
      </w:r>
    </w:p>
    <w:p w14:paraId="40E4A659" w14:textId="77777777" w:rsidR="006A22A3" w:rsidRDefault="006A22A3" w:rsidP="006A22A3">
      <w:r>
        <w:t xml:space="preserve">                return _.F(this, 4)</w:t>
      </w:r>
    </w:p>
    <w:p w14:paraId="1ECE6BBE" w14:textId="77777777" w:rsidR="006A22A3" w:rsidRDefault="006A22A3" w:rsidP="006A22A3">
      <w:r>
        <w:t xml:space="preserve">            }</w:t>
      </w:r>
    </w:p>
    <w:p w14:paraId="70080F78" w14:textId="77777777" w:rsidR="006A22A3" w:rsidRDefault="006A22A3" w:rsidP="006A22A3">
      <w:r>
        <w:t xml:space="preserve">        }</w:t>
      </w:r>
    </w:p>
    <w:p w14:paraId="00465852" w14:textId="77777777" w:rsidR="006A22A3" w:rsidRDefault="006A22A3" w:rsidP="006A22A3">
      <w:r>
        <w:t xml:space="preserve">        ;</w:t>
      </w:r>
    </w:p>
    <w:p w14:paraId="25B700A8" w14:textId="77777777" w:rsidR="006A22A3" w:rsidRDefault="006A22A3" w:rsidP="006A22A3">
      <w:r>
        <w:t xml:space="preserve">        var Coa = class extends _.v {</w:t>
      </w:r>
    </w:p>
    <w:p w14:paraId="78A0EFB7" w14:textId="77777777" w:rsidR="006A22A3" w:rsidRDefault="006A22A3" w:rsidP="006A22A3">
      <w:r>
        <w:t xml:space="preserve">            constructor(a) {</w:t>
      </w:r>
    </w:p>
    <w:p w14:paraId="51194108" w14:textId="77777777" w:rsidR="006A22A3" w:rsidRDefault="006A22A3" w:rsidP="006A22A3">
      <w:r>
        <w:t xml:space="preserve">                super(a)</w:t>
      </w:r>
    </w:p>
    <w:p w14:paraId="50E0ABFE" w14:textId="77777777" w:rsidR="006A22A3" w:rsidRDefault="006A22A3" w:rsidP="006A22A3">
      <w:r>
        <w:t xml:space="preserve">            }</w:t>
      </w:r>
    </w:p>
    <w:p w14:paraId="5633122E" w14:textId="77777777" w:rsidR="006A22A3" w:rsidRDefault="006A22A3" w:rsidP="006A22A3">
      <w:r>
        <w:t xml:space="preserve">        }</w:t>
      </w:r>
    </w:p>
    <w:p w14:paraId="004D3F90" w14:textId="77777777" w:rsidR="006A22A3" w:rsidRDefault="006A22A3" w:rsidP="006A22A3">
      <w:r>
        <w:t xml:space="preserve">        ;</w:t>
      </w:r>
    </w:p>
    <w:p w14:paraId="2E8C2A6A" w14:textId="77777777" w:rsidR="006A22A3" w:rsidRDefault="006A22A3" w:rsidP="006A22A3">
      <w:r>
        <w:t xml:space="preserve">        var toa = class extends _.v {</w:t>
      </w:r>
    </w:p>
    <w:p w14:paraId="5243F9B4" w14:textId="77777777" w:rsidR="006A22A3" w:rsidRDefault="006A22A3" w:rsidP="006A22A3">
      <w:r>
        <w:t xml:space="preserve">            constructor(a) {</w:t>
      </w:r>
    </w:p>
    <w:p w14:paraId="14CF4469" w14:textId="77777777" w:rsidR="006A22A3" w:rsidRDefault="006A22A3" w:rsidP="006A22A3">
      <w:r>
        <w:t xml:space="preserve">                super(a)</w:t>
      </w:r>
    </w:p>
    <w:p w14:paraId="6E8037B3" w14:textId="77777777" w:rsidR="006A22A3" w:rsidRDefault="006A22A3" w:rsidP="006A22A3">
      <w:r>
        <w:t xml:space="preserve">            }</w:t>
      </w:r>
    </w:p>
    <w:p w14:paraId="47E5B9C6" w14:textId="77777777" w:rsidR="006A22A3" w:rsidRDefault="006A22A3" w:rsidP="006A22A3">
      <w:r>
        <w:t xml:space="preserve">            xc() {</w:t>
      </w:r>
    </w:p>
    <w:p w14:paraId="5314C28F" w14:textId="77777777" w:rsidR="006A22A3" w:rsidRDefault="006A22A3" w:rsidP="006A22A3">
      <w:r>
        <w:t xml:space="preserve">                return _.F(this, 2)</w:t>
      </w:r>
    </w:p>
    <w:p w14:paraId="5E78DBC9" w14:textId="77777777" w:rsidR="006A22A3" w:rsidRDefault="006A22A3" w:rsidP="006A22A3">
      <w:r>
        <w:t xml:space="preserve">            }</w:t>
      </w:r>
    </w:p>
    <w:p w14:paraId="5D94A72D" w14:textId="77777777" w:rsidR="006A22A3" w:rsidRDefault="006A22A3" w:rsidP="006A22A3">
      <w:r>
        <w:t xml:space="preserve">            Pe(a) {</w:t>
      </w:r>
    </w:p>
    <w:p w14:paraId="2ADE5E8A" w14:textId="77777777" w:rsidR="006A22A3" w:rsidRDefault="006A22A3" w:rsidP="006A22A3">
      <w:r>
        <w:t xml:space="preserve">                return _.Hh(this, 2, a)</w:t>
      </w:r>
    </w:p>
    <w:p w14:paraId="2FDD8AE8" w14:textId="77777777" w:rsidR="006A22A3" w:rsidRDefault="006A22A3" w:rsidP="006A22A3">
      <w:r>
        <w:t xml:space="preserve">            }</w:t>
      </w:r>
    </w:p>
    <w:p w14:paraId="6126B7A7" w14:textId="77777777" w:rsidR="006A22A3" w:rsidRDefault="006A22A3" w:rsidP="006A22A3">
      <w:r>
        <w:t xml:space="preserve">        }</w:t>
      </w:r>
    </w:p>
    <w:p w14:paraId="2560658D" w14:textId="77777777" w:rsidR="006A22A3" w:rsidRDefault="006A22A3" w:rsidP="006A22A3">
      <w:r>
        <w:t xml:space="preserve">        ;</w:t>
      </w:r>
    </w:p>
    <w:p w14:paraId="7E248A91" w14:textId="77777777" w:rsidR="006A22A3" w:rsidRDefault="006A22A3" w:rsidP="006A22A3">
      <w:r>
        <w:t xml:space="preserve">        var Eoa = function(a) {</w:t>
      </w:r>
    </w:p>
    <w:p w14:paraId="5AE4CD4B" w14:textId="77777777" w:rsidR="006A22A3" w:rsidRDefault="006A22A3" w:rsidP="006A22A3">
      <w:r>
        <w:t xml:space="preserve">            var b = new Doa;</w:t>
      </w:r>
    </w:p>
    <w:p w14:paraId="16A49063" w14:textId="77777777" w:rsidR="006A22A3" w:rsidRDefault="006A22A3" w:rsidP="006A22A3">
      <w:r>
        <w:t xml:space="preserve">            return _.$g(b, 4, a)</w:t>
      </w:r>
    </w:p>
    <w:p w14:paraId="4243ED26" w14:textId="77777777" w:rsidR="006A22A3" w:rsidRDefault="006A22A3" w:rsidP="006A22A3">
      <w:r>
        <w:t xml:space="preserve">        }</w:t>
      </w:r>
    </w:p>
    <w:p w14:paraId="42ED93B6" w14:textId="77777777" w:rsidR="006A22A3" w:rsidRDefault="006A22A3" w:rsidP="006A22A3">
      <w:r>
        <w:t xml:space="preserve">          , Doa = class extends _.v {</w:t>
      </w:r>
    </w:p>
    <w:p w14:paraId="2F487CD8" w14:textId="77777777" w:rsidR="006A22A3" w:rsidRDefault="006A22A3" w:rsidP="006A22A3">
      <w:r>
        <w:t xml:space="preserve">            constructor(a) {</w:t>
      </w:r>
    </w:p>
    <w:p w14:paraId="0AEA2823" w14:textId="77777777" w:rsidR="006A22A3" w:rsidRDefault="006A22A3" w:rsidP="006A22A3">
      <w:r>
        <w:t xml:space="preserve">                super(a)</w:t>
      </w:r>
    </w:p>
    <w:p w14:paraId="54128CFF" w14:textId="77777777" w:rsidR="006A22A3" w:rsidRDefault="006A22A3" w:rsidP="006A22A3">
      <w:r>
        <w:t xml:space="preserve">            }</w:t>
      </w:r>
    </w:p>
    <w:p w14:paraId="66B7FB03" w14:textId="77777777" w:rsidR="006A22A3" w:rsidRDefault="006A22A3" w:rsidP="006A22A3">
      <w:r>
        <w:t xml:space="preserve">        }</w:t>
      </w:r>
    </w:p>
    <w:p w14:paraId="3B257CE7" w14:textId="77777777" w:rsidR="006A22A3" w:rsidRDefault="006A22A3" w:rsidP="006A22A3">
      <w:r>
        <w:t xml:space="preserve">        ;</w:t>
      </w:r>
    </w:p>
    <w:p w14:paraId="28358974" w14:textId="77777777" w:rsidR="006A22A3" w:rsidRDefault="006A22A3" w:rsidP="006A22A3">
      <w:r>
        <w:t xml:space="preserve">        Doa.Ta = [4];</w:t>
      </w:r>
    </w:p>
    <w:p w14:paraId="28E6F152" w14:textId="77777777" w:rsidR="006A22A3" w:rsidRDefault="006A22A3" w:rsidP="006A22A3">
      <w:r>
        <w:t xml:space="preserve">        var Foa = function(a, b) {</w:t>
      </w:r>
    </w:p>
    <w:p w14:paraId="3EC4A9E3" w14:textId="77777777" w:rsidR="006A22A3" w:rsidRDefault="006A22A3" w:rsidP="006A22A3">
      <w:r>
        <w:t xml:space="preserve">            _.E(a, Doa, 19, b)</w:t>
      </w:r>
    </w:p>
    <w:p w14:paraId="19B62DCD" w14:textId="77777777" w:rsidR="006A22A3" w:rsidRDefault="006A22A3" w:rsidP="006A22A3">
      <w:r>
        <w:t xml:space="preserve">        }</w:t>
      </w:r>
    </w:p>
    <w:p w14:paraId="7D07DE1F" w14:textId="77777777" w:rsidR="006A22A3" w:rsidRDefault="006A22A3" w:rsidP="006A22A3">
      <w:r>
        <w:t xml:space="preserve">          , Jm = class extends _.v {</w:t>
      </w:r>
    </w:p>
    <w:p w14:paraId="31E1447F" w14:textId="77777777" w:rsidR="006A22A3" w:rsidRDefault="006A22A3" w:rsidP="006A22A3">
      <w:r>
        <w:t xml:space="preserve">            constructor(a) {</w:t>
      </w:r>
    </w:p>
    <w:p w14:paraId="2A0D9215" w14:textId="77777777" w:rsidR="006A22A3" w:rsidRDefault="006A22A3" w:rsidP="006A22A3">
      <w:r>
        <w:t xml:space="preserve">                super(a)</w:t>
      </w:r>
    </w:p>
    <w:p w14:paraId="65A9F037" w14:textId="77777777" w:rsidR="006A22A3" w:rsidRDefault="006A22A3" w:rsidP="006A22A3">
      <w:r>
        <w:t xml:space="preserve">            }</w:t>
      </w:r>
    </w:p>
    <w:p w14:paraId="43715DD9" w14:textId="77777777" w:rsidR="006A22A3" w:rsidRDefault="006A22A3" w:rsidP="006A22A3">
      <w:r>
        <w:t xml:space="preserve">            Pe(a, b) {</w:t>
      </w:r>
    </w:p>
    <w:p w14:paraId="6F2A2EF0" w14:textId="77777777" w:rsidR="006A22A3" w:rsidRDefault="006A22A3" w:rsidP="006A22A3">
      <w:r>
        <w:t xml:space="preserve">                return _.Sg(this, 3, toa, a, b)</w:t>
      </w:r>
    </w:p>
    <w:p w14:paraId="4057969D" w14:textId="77777777" w:rsidR="006A22A3" w:rsidRDefault="006A22A3" w:rsidP="006A22A3">
      <w:r>
        <w:t xml:space="preserve">            }</w:t>
      </w:r>
    </w:p>
    <w:p w14:paraId="7B39CE63" w14:textId="77777777" w:rsidR="006A22A3" w:rsidRDefault="006A22A3" w:rsidP="006A22A3">
      <w:r>
        <w:t xml:space="preserve">        }</w:t>
      </w:r>
    </w:p>
    <w:p w14:paraId="73AFA57F" w14:textId="77777777" w:rsidR="006A22A3" w:rsidRDefault="006A22A3" w:rsidP="006A22A3">
      <w:r>
        <w:t xml:space="preserve">        ;</w:t>
      </w:r>
    </w:p>
    <w:p w14:paraId="346CEAF4" w14:textId="77777777" w:rsidR="006A22A3" w:rsidRDefault="006A22A3" w:rsidP="006A22A3">
      <w:r>
        <w:t xml:space="preserve">        Jm.Ta = [3];</w:t>
      </w:r>
    </w:p>
    <w:p w14:paraId="517E692F" w14:textId="77777777" w:rsidR="006A22A3" w:rsidRDefault="006A22A3" w:rsidP="006A22A3">
      <w:r>
        <w:t xml:space="preserve">        var Goa = class extends _.v {</w:t>
      </w:r>
    </w:p>
    <w:p w14:paraId="7996020B" w14:textId="77777777" w:rsidR="006A22A3" w:rsidRDefault="006A22A3" w:rsidP="006A22A3">
      <w:r>
        <w:t xml:space="preserve">            constructor() {</w:t>
      </w:r>
    </w:p>
    <w:p w14:paraId="0AD95543" w14:textId="77777777" w:rsidR="006A22A3" w:rsidRDefault="006A22A3" w:rsidP="006A22A3">
      <w:r>
        <w:t xml:space="preserve">                super()</w:t>
      </w:r>
    </w:p>
    <w:p w14:paraId="4EA8A928" w14:textId="77777777" w:rsidR="006A22A3" w:rsidRDefault="006A22A3" w:rsidP="006A22A3">
      <w:r>
        <w:t xml:space="preserve">            }</w:t>
      </w:r>
    </w:p>
    <w:p w14:paraId="376E37C0" w14:textId="77777777" w:rsidR="006A22A3" w:rsidRDefault="006A22A3" w:rsidP="006A22A3">
      <w:r>
        <w:t xml:space="preserve">            Us(a) {</w:t>
      </w:r>
    </w:p>
    <w:p w14:paraId="1A5DA0E3" w14:textId="77777777" w:rsidR="006A22A3" w:rsidRDefault="006A22A3" w:rsidP="006A22A3">
      <w:r>
        <w:t xml:space="preserve">                return _.Lh(this, 2, a)</w:t>
      </w:r>
    </w:p>
    <w:p w14:paraId="14F1D9AB" w14:textId="77777777" w:rsidR="006A22A3" w:rsidRDefault="006A22A3" w:rsidP="006A22A3">
      <w:r>
        <w:t xml:space="preserve">            }</w:t>
      </w:r>
    </w:p>
    <w:p w14:paraId="1D382740" w14:textId="77777777" w:rsidR="006A22A3" w:rsidRDefault="006A22A3" w:rsidP="006A22A3">
      <w:r>
        <w:t xml:space="preserve">            Rv() {</w:t>
      </w:r>
    </w:p>
    <w:p w14:paraId="0E468996" w14:textId="77777777" w:rsidR="006A22A3" w:rsidRDefault="006A22A3" w:rsidP="006A22A3">
      <w:r>
        <w:t xml:space="preserve">                return _.zd(this, 3)</w:t>
      </w:r>
    </w:p>
    <w:p w14:paraId="4318EFF9" w14:textId="77777777" w:rsidR="006A22A3" w:rsidRDefault="006A22A3" w:rsidP="006A22A3">
      <w:r>
        <w:t xml:space="preserve">            }</w:t>
      </w:r>
    </w:p>
    <w:p w14:paraId="2EBAEAF1" w14:textId="77777777" w:rsidR="006A22A3" w:rsidRDefault="006A22A3" w:rsidP="006A22A3">
      <w:r>
        <w:t xml:space="preserve">            ur(a) {</w:t>
      </w:r>
    </w:p>
    <w:p w14:paraId="53D3DDF7" w14:textId="77777777" w:rsidR="006A22A3" w:rsidRDefault="006A22A3" w:rsidP="006A22A3">
      <w:r>
        <w:t xml:space="preserve">                return _.zd(this, 4, _.bc(a))</w:t>
      </w:r>
    </w:p>
    <w:p w14:paraId="01F73256" w14:textId="77777777" w:rsidR="006A22A3" w:rsidRDefault="006A22A3" w:rsidP="006A22A3">
      <w:r>
        <w:t xml:space="preserve">            }</w:t>
      </w:r>
    </w:p>
    <w:p w14:paraId="0352CC69" w14:textId="77777777" w:rsidR="006A22A3" w:rsidRDefault="006A22A3" w:rsidP="006A22A3">
      <w:r>
        <w:t xml:space="preserve">        }</w:t>
      </w:r>
    </w:p>
    <w:p w14:paraId="1A789059" w14:textId="77777777" w:rsidR="006A22A3" w:rsidRDefault="006A22A3" w:rsidP="006A22A3">
      <w:r>
        <w:t xml:space="preserve">        ;</w:t>
      </w:r>
    </w:p>
    <w:p w14:paraId="1E465349" w14:textId="77777777" w:rsidR="006A22A3" w:rsidRDefault="006A22A3" w:rsidP="006A22A3">
      <w:r>
        <w:t xml:space="preserve">        Goa.Ta = [3, 5];</w:t>
      </w:r>
    </w:p>
    <w:p w14:paraId="0AF5E924" w14:textId="77777777" w:rsidR="006A22A3" w:rsidRDefault="006A22A3" w:rsidP="006A22A3">
      <w:r>
        <w:t xml:space="preserve">        _.Kna = ()=&gt;{</w:t>
      </w:r>
    </w:p>
    <w:p w14:paraId="16FDAE45" w14:textId="77777777" w:rsidR="006A22A3" w:rsidRDefault="006A22A3" w:rsidP="006A22A3">
      <w:r>
        <w:t xml:space="preserve">            const a = new Goa;</w:t>
      </w:r>
    </w:p>
    <w:p w14:paraId="1D135CA5" w14:textId="77777777" w:rsidR="006A22A3" w:rsidRDefault="006A22A3" w:rsidP="006A22A3">
      <w:r>
        <w:t xml:space="preserve">            return {</w:t>
      </w:r>
    </w:p>
    <w:p w14:paraId="0AD5D5AD" w14:textId="77777777" w:rsidR="006A22A3" w:rsidRDefault="006A22A3" w:rsidP="006A22A3">
      <w:r>
        <w:t xml:space="preserve">                ur(b) {</w:t>
      </w:r>
    </w:p>
    <w:p w14:paraId="4872F602" w14:textId="77777777" w:rsidR="006A22A3" w:rsidRDefault="006A22A3" w:rsidP="006A22A3">
      <w:r>
        <w:t xml:space="preserve">                    a.ur(b)</w:t>
      </w:r>
    </w:p>
    <w:p w14:paraId="7D549259" w14:textId="77777777" w:rsidR="006A22A3" w:rsidRDefault="006A22A3" w:rsidP="006A22A3">
      <w:r>
        <w:t xml:space="preserve">                },</w:t>
      </w:r>
    </w:p>
    <w:p w14:paraId="307F688E" w14:textId="77777777" w:rsidR="006A22A3" w:rsidRDefault="006A22A3" w:rsidP="006A22A3">
      <w:r>
        <w:t xml:space="preserve">                uc() {</w:t>
      </w:r>
    </w:p>
    <w:p w14:paraId="22DACBC1" w14:textId="77777777" w:rsidR="006A22A3" w:rsidRDefault="006A22A3" w:rsidP="006A22A3">
      <w:r>
        <w:t xml:space="preserve">                    return a.uc()</w:t>
      </w:r>
    </w:p>
    <w:p w14:paraId="3EC77F7C" w14:textId="77777777" w:rsidR="006A22A3" w:rsidRDefault="006A22A3" w:rsidP="006A22A3">
      <w:r>
        <w:t xml:space="preserve">                },</w:t>
      </w:r>
    </w:p>
    <w:p w14:paraId="06727FC2" w14:textId="77777777" w:rsidR="006A22A3" w:rsidRDefault="006A22A3" w:rsidP="006A22A3">
      <w:r>
        <w:t xml:space="preserve">                Rv() {</w:t>
      </w:r>
    </w:p>
    <w:p w14:paraId="719BE26E" w14:textId="77777777" w:rsidR="006A22A3" w:rsidRDefault="006A22A3" w:rsidP="006A22A3">
      <w:r>
        <w:t xml:space="preserve">                    a.Rv()</w:t>
      </w:r>
    </w:p>
    <w:p w14:paraId="044A9591" w14:textId="77777777" w:rsidR="006A22A3" w:rsidRDefault="006A22A3" w:rsidP="006A22A3">
      <w:r>
        <w:t xml:space="preserve">                },</w:t>
      </w:r>
    </w:p>
    <w:p w14:paraId="3C589C0A" w14:textId="77777777" w:rsidR="006A22A3" w:rsidRDefault="006A22A3" w:rsidP="006A22A3">
      <w:r>
        <w:t xml:space="preserve">                AI(b) {</w:t>
      </w:r>
    </w:p>
    <w:p w14:paraId="2E670699" w14:textId="77777777" w:rsidR="006A22A3" w:rsidRDefault="006A22A3" w:rsidP="006A22A3">
      <w:r>
        <w:t xml:space="preserve">                    return _.Ti(b + "/play/log", "format", "json", "authuser", _.Zh(), "proto_v2", "true")</w:t>
      </w:r>
    </w:p>
    <w:p w14:paraId="4174E2B0" w14:textId="77777777" w:rsidR="006A22A3" w:rsidRDefault="006A22A3" w:rsidP="006A22A3">
      <w:r>
        <w:t xml:space="preserve">                },</w:t>
      </w:r>
    </w:p>
    <w:p w14:paraId="3C29623D" w14:textId="77777777" w:rsidR="006A22A3" w:rsidRDefault="006A22A3" w:rsidP="006A22A3">
      <w:r>
        <w:t xml:space="preserve">                jr(b) {</w:t>
      </w:r>
    </w:p>
    <w:p w14:paraId="1AAA9202" w14:textId="77777777" w:rsidR="006A22A3" w:rsidRDefault="006A22A3" w:rsidP="006A22A3">
      <w:r>
        <w:t xml:space="preserve">                    _.nm(b, Date.now().toString());</w:t>
      </w:r>
    </w:p>
    <w:p w14:paraId="1CB01405" w14:textId="77777777" w:rsidR="006A22A3" w:rsidRDefault="006A22A3" w:rsidP="006A22A3">
      <w:r>
        <w:t xml:space="preserve">                    b = woa(b);</w:t>
      </w:r>
    </w:p>
    <w:p w14:paraId="29FCCD9F" w14:textId="77777777" w:rsidR="006A22A3" w:rsidRDefault="006A22A3" w:rsidP="006A22A3">
      <w:r>
        <w:t xml:space="preserve">                    const c = _.ei(_.Xc("MGq6v")).map(d=&gt;_.ci(d));</w:t>
      </w:r>
    </w:p>
    <w:p w14:paraId="62692361" w14:textId="77777777" w:rsidR="006A22A3" w:rsidRDefault="006A22A3" w:rsidP="006A22A3">
      <w:r>
        <w:t xml:space="preserve">                    0 &lt; c.length &amp;&amp; Foa(b, Eoa(c));</w:t>
      </w:r>
    </w:p>
    <w:p w14:paraId="767F192D" w14:textId="77777777" w:rsidR="006A22A3" w:rsidRDefault="006A22A3" w:rsidP="006A22A3">
      <w:r>
        <w:t xml:space="preserve">                    b = [..._.dh(a, Jm, 3, _.Wg()), b];</w:t>
      </w:r>
    </w:p>
    <w:p w14:paraId="04F5C47E" w14:textId="77777777" w:rsidR="006A22A3" w:rsidRDefault="006A22A3" w:rsidP="006A22A3">
      <w:r>
        <w:t xml:space="preserve">                    _.eh(a, 3, b)</w:t>
      </w:r>
    </w:p>
    <w:p w14:paraId="637FD409" w14:textId="77777777" w:rsidR="006A22A3" w:rsidRDefault="006A22A3" w:rsidP="006A22A3">
      <w:r>
        <w:t xml:space="preserve">                },</w:t>
      </w:r>
    </w:p>
    <w:p w14:paraId="39F65B4D" w14:textId="77777777" w:rsidR="006A22A3" w:rsidRDefault="006A22A3" w:rsidP="006A22A3">
      <w:r>
        <w:t xml:space="preserve">                Zz() {</w:t>
      </w:r>
    </w:p>
    <w:p w14:paraId="3B196061" w14:textId="77777777" w:rsidR="006A22A3" w:rsidRDefault="006A22A3" w:rsidP="006A22A3">
      <w:r>
        <w:t xml:space="preserve">                    return _.dh(a, Jm, 3, _.Wg()).length</w:t>
      </w:r>
    </w:p>
    <w:p w14:paraId="5793470C" w14:textId="77777777" w:rsidR="006A22A3" w:rsidRDefault="006A22A3" w:rsidP="006A22A3">
      <w:r>
        <w:t xml:space="preserve">                },</w:t>
      </w:r>
    </w:p>
    <w:p w14:paraId="48198115" w14:textId="77777777" w:rsidR="006A22A3" w:rsidRDefault="006A22A3" w:rsidP="006A22A3">
      <w:r>
        <w:t xml:space="preserve">                initialize(b, c) {</w:t>
      </w:r>
    </w:p>
    <w:p w14:paraId="1579E7C9" w14:textId="77777777" w:rsidR="006A22A3" w:rsidRDefault="006A22A3" w:rsidP="006A22A3">
      <w:r>
        <w:t xml:space="preserve">                    var d = new Coa;</w:t>
      </w:r>
    </w:p>
    <w:p w14:paraId="00BDC5BE" w14:textId="77777777" w:rsidR="006A22A3" w:rsidRDefault="006A22A3" w:rsidP="006A22A3">
      <w:r>
        <w:t xml:space="preserve">                    var e = _.Bh(b, 1);</w:t>
      </w:r>
    </w:p>
    <w:p w14:paraId="0B57B496" w14:textId="77777777" w:rsidR="006A22A3" w:rsidRDefault="006A22A3" w:rsidP="006A22A3">
      <w:r>
        <w:t xml:space="preserve">                    d = _.Lh(d, 1, e);</w:t>
      </w:r>
    </w:p>
    <w:p w14:paraId="3EB79890" w14:textId="77777777" w:rsidR="006A22A3" w:rsidRDefault="006A22A3" w:rsidP="006A22A3">
      <w:r>
        <w:t xml:space="preserve">                    if (_.B(b, _.km, 9)) {</w:t>
      </w:r>
    </w:p>
    <w:p w14:paraId="2464A8E3" w14:textId="77777777" w:rsidR="006A22A3" w:rsidRDefault="006A22A3" w:rsidP="006A22A3">
      <w:r>
        <w:t xml:space="preserve">                        var f = _.C(b, _.km, 9);</w:t>
      </w:r>
    </w:p>
    <w:p w14:paraId="44AFE315" w14:textId="77777777" w:rsidR="006A22A3" w:rsidRDefault="006A22A3" w:rsidP="006A22A3">
      <w:r>
        <w:t xml:space="preserve">                        e = _.Xh(_.Xc("ybfeEf"), yoa, new yoa);</w:t>
      </w:r>
    </w:p>
    <w:p w14:paraId="2AA77592" w14:textId="77777777" w:rsidR="006A22A3" w:rsidRDefault="006A22A3" w:rsidP="006A22A3">
      <w:r>
        <w:t xml:space="preserve">                        var g = new zoa;</w:t>
      </w:r>
    </w:p>
    <w:p w14:paraId="75562CD1" w14:textId="77777777" w:rsidR="006A22A3" w:rsidRDefault="006A22A3" w:rsidP="006A22A3">
      <w:r>
        <w:t xml:space="preserve">                        g = _.Hh(g, 1, _.J(f, 1));</w:t>
      </w:r>
    </w:p>
    <w:p w14:paraId="06023269" w14:textId="77777777" w:rsidR="006A22A3" w:rsidRDefault="006A22A3" w:rsidP="006A22A3">
      <w:r>
        <w:t xml:space="preserve">                        g = _.Hh(g, 2, _.J(f, 2));</w:t>
      </w:r>
    </w:p>
    <w:p w14:paraId="1D548997" w14:textId="77777777" w:rsidR="006A22A3" w:rsidRDefault="006A22A3" w:rsidP="006A22A3">
      <w:r>
        <w:t xml:space="preserve">                        f = _.Hh(g, 3, _.J(f, 3));</w:t>
      </w:r>
    </w:p>
    <w:p w14:paraId="4F2F161C" w14:textId="77777777" w:rsidR="006A22A3" w:rsidRDefault="006A22A3" w:rsidP="006A22A3">
      <w:r>
        <w:t xml:space="preserve">                        f = _.Hh(f, 11, _.J(e, 1));</w:t>
      </w:r>
    </w:p>
    <w:p w14:paraId="5C70091C" w14:textId="77777777" w:rsidR="006A22A3" w:rsidRDefault="006A22A3" w:rsidP="006A22A3">
      <w:r>
        <w:t xml:space="preserve">                        e = _.Hh(f, 12, _.J(e, 2));</w:t>
      </w:r>
    </w:p>
    <w:p w14:paraId="511A6850" w14:textId="77777777" w:rsidR="006A22A3" w:rsidRDefault="006A22A3" w:rsidP="006A22A3">
      <w:r>
        <w:t xml:space="preserve">                        _.E(d, zoa, 9, e)</w:t>
      </w:r>
    </w:p>
    <w:p w14:paraId="7D20A98A" w14:textId="77777777" w:rsidR="006A22A3" w:rsidRDefault="006A22A3" w:rsidP="006A22A3">
      <w:r>
        <w:t xml:space="preserve">                    }</w:t>
      </w:r>
    </w:p>
    <w:p w14:paraId="69150339" w14:textId="77777777" w:rsidR="006A22A3" w:rsidRDefault="006A22A3" w:rsidP="006A22A3">
      <w:r>
        <w:t xml:space="preserve">                    _.B(b, _.lm, 3) &amp;&amp; (e = _.C(b, _.lm, 3),</w:t>
      </w:r>
    </w:p>
    <w:p w14:paraId="662997B8" w14:textId="77777777" w:rsidR="006A22A3" w:rsidRDefault="006A22A3" w:rsidP="006A22A3">
      <w:r>
        <w:t xml:space="preserve">                    f = new Aoa,</w:t>
      </w:r>
    </w:p>
    <w:p w14:paraId="64AE4AE7" w14:textId="77777777" w:rsidR="006A22A3" w:rsidRDefault="006A22A3" w:rsidP="006A22A3">
      <w:r>
        <w:t xml:space="preserve">                    f = _.Hh(f, 1, _.J(e, 1)),</w:t>
      </w:r>
    </w:p>
    <w:p w14:paraId="0D7C70B0" w14:textId="77777777" w:rsidR="006A22A3" w:rsidRDefault="006A22A3" w:rsidP="006A22A3">
      <w:r>
        <w:t xml:space="preserve">                    f = _.Hh(f, 2, _.J(e, 2)),</w:t>
      </w:r>
    </w:p>
    <w:p w14:paraId="79FBD192" w14:textId="77777777" w:rsidR="006A22A3" w:rsidRDefault="006A22A3" w:rsidP="006A22A3">
      <w:r>
        <w:t xml:space="preserve">                    f = _.Hh(f, 3, _.J(e, 3)),</w:t>
      </w:r>
    </w:p>
    <w:p w14:paraId="4CA3D2BD" w14:textId="77777777" w:rsidR="006A22A3" w:rsidRDefault="006A22A3" w:rsidP="006A22A3">
      <w:r>
        <w:t xml:space="preserve">                    f = _.Hh(f, 4, _.J(e, 4)),</w:t>
      </w:r>
    </w:p>
    <w:p w14:paraId="43D86A83" w14:textId="77777777" w:rsidR="006A22A3" w:rsidRDefault="006A22A3" w:rsidP="006A22A3">
      <w:r>
        <w:t xml:space="preserve">                    f = _.Hh(f, 5, _.J(e, 5)),</w:t>
      </w:r>
    </w:p>
    <w:p w14:paraId="607AF2DD" w14:textId="77777777" w:rsidR="006A22A3" w:rsidRDefault="006A22A3" w:rsidP="006A22A3">
      <w:r>
        <w:t xml:space="preserve">                    f = _.Hh(f, 6, _.J(e, 6)),</w:t>
      </w:r>
    </w:p>
    <w:p w14:paraId="67C3E8DE" w14:textId="77777777" w:rsidR="006A22A3" w:rsidRDefault="006A22A3" w:rsidP="006A22A3">
      <w:r>
        <w:t xml:space="preserve">                    e = _.Hh(f, 7, _.J(e, 7)),</w:t>
      </w:r>
    </w:p>
    <w:p w14:paraId="61C96BA8" w14:textId="77777777" w:rsidR="006A22A3" w:rsidRDefault="006A22A3" w:rsidP="006A22A3">
      <w:r>
        <w:t xml:space="preserve">                    _.E(d, Aoa, 3, e));</w:t>
      </w:r>
    </w:p>
    <w:p w14:paraId="0733F22A" w14:textId="77777777" w:rsidR="006A22A3" w:rsidRDefault="006A22A3" w:rsidP="006A22A3">
      <w:r>
        <w:t xml:space="preserve">                    _.B(b, xoa, 5) &amp;&amp; (b = _.C(b, xoa, 5),</w:t>
      </w:r>
    </w:p>
    <w:p w14:paraId="6EDDD879" w14:textId="77777777" w:rsidR="006A22A3" w:rsidRDefault="006A22A3" w:rsidP="006A22A3">
      <w:r>
        <w:t xml:space="preserve">                    e = new Boa,</w:t>
      </w:r>
    </w:p>
    <w:p w14:paraId="4FC68208" w14:textId="77777777" w:rsidR="006A22A3" w:rsidRDefault="006A22A3" w:rsidP="006A22A3">
      <w:r>
        <w:t xml:space="preserve">                    e = _.Hh(e, 1, _.J(b, 1)),</w:t>
      </w:r>
    </w:p>
    <w:p w14:paraId="0D77524A" w14:textId="77777777" w:rsidR="006A22A3" w:rsidRDefault="006A22A3" w:rsidP="006A22A3">
      <w:r>
        <w:t xml:space="preserve">                    e = _.Hh(e, 7, _.J(b, 7)),</w:t>
      </w:r>
    </w:p>
    <w:p w14:paraId="359C8B25" w14:textId="77777777" w:rsidR="006A22A3" w:rsidRDefault="006A22A3" w:rsidP="006A22A3">
      <w:r>
        <w:t xml:space="preserve">                    e = _.Hh(e, 3, _.J(b, 3)),</w:t>
      </w:r>
    </w:p>
    <w:p w14:paraId="5192CF00" w14:textId="77777777" w:rsidR="006A22A3" w:rsidRDefault="006A22A3" w:rsidP="006A22A3">
      <w:r>
        <w:t xml:space="preserve">                    e = _.Hh(e, 4, _.J(b, 4)),</w:t>
      </w:r>
    </w:p>
    <w:p w14:paraId="081C148F" w14:textId="77777777" w:rsidR="006A22A3" w:rsidRDefault="006A22A3" w:rsidP="006A22A3">
      <w:r>
        <w:t xml:space="preserve">                    e = _.Hh(e, 5, _.J(b, 5)),</w:t>
      </w:r>
    </w:p>
    <w:p w14:paraId="384D7875" w14:textId="77777777" w:rsidR="006A22A3" w:rsidRDefault="006A22A3" w:rsidP="006A22A3">
      <w:r>
        <w:t xml:space="preserve">                    e = _.Hh(e, 6, _.J(b, 6)),</w:t>
      </w:r>
    </w:p>
    <w:p w14:paraId="0F12F76D" w14:textId="77777777" w:rsidR="006A22A3" w:rsidRDefault="006A22A3" w:rsidP="006A22A3">
      <w:r>
        <w:t xml:space="preserve">                    b = _.Hh(e, 8, _.J(b, 8)),</w:t>
      </w:r>
    </w:p>
    <w:p w14:paraId="65AAB8AF" w14:textId="77777777" w:rsidR="006A22A3" w:rsidRDefault="006A22A3" w:rsidP="006A22A3">
      <w:r>
        <w:t xml:space="preserve">                    _.E(d, Boa, 5, b));</w:t>
      </w:r>
    </w:p>
    <w:p w14:paraId="617BF23B" w14:textId="77777777" w:rsidR="006A22A3" w:rsidRDefault="006A22A3" w:rsidP="006A22A3">
      <w:r>
        <w:t xml:space="preserve">                    _.E(a, Coa, 1, d).Us(c)</w:t>
      </w:r>
    </w:p>
    <w:p w14:paraId="6B08A769" w14:textId="77777777" w:rsidR="006A22A3" w:rsidRDefault="006A22A3" w:rsidP="006A22A3">
      <w:r>
        <w:t xml:space="preserve">                }</w:t>
      </w:r>
    </w:p>
    <w:p w14:paraId="460B4927" w14:textId="77777777" w:rsidR="006A22A3" w:rsidRDefault="006A22A3" w:rsidP="006A22A3">
      <w:r>
        <w:t xml:space="preserve">            }</w:t>
      </w:r>
    </w:p>
    <w:p w14:paraId="3A02271F" w14:textId="77777777" w:rsidR="006A22A3" w:rsidRDefault="006A22A3" w:rsidP="006A22A3">
      <w:r>
        <w:t xml:space="preserve">        }</w:t>
      </w:r>
    </w:p>
    <w:p w14:paraId="7FA3B4D0" w14:textId="77777777" w:rsidR="006A22A3" w:rsidRDefault="006A22A3" w:rsidP="006A22A3">
      <w:r>
        <w:t xml:space="preserve">        ;</w:t>
      </w:r>
    </w:p>
    <w:p w14:paraId="465C86A0" w14:textId="77777777" w:rsidR="006A22A3" w:rsidRDefault="006A22A3" w:rsidP="006A22A3">
      <w:r>
        <w:t xml:space="preserve">        _.Ela = !1;</w:t>
      </w:r>
    </w:p>
    <w:p w14:paraId="66A573BA" w14:textId="77777777" w:rsidR="006A22A3" w:rsidRDefault="006A22A3" w:rsidP="006A22A3">
      <w:r>
        <w:t xml:space="preserve">        (function(a) {</w:t>
      </w:r>
    </w:p>
    <w:p w14:paraId="74558AF9" w14:textId="77777777" w:rsidR="006A22A3" w:rsidRDefault="006A22A3" w:rsidP="006A22A3">
      <w:r>
        <w:t xml:space="preserve">            if (!_.Cd.has(a))</w:t>
      </w:r>
    </w:p>
    <w:p w14:paraId="10C15B96" w14:textId="77777777" w:rsidR="006A22A3" w:rsidRDefault="006A22A3" w:rsidP="006A22A3">
      <w:r>
        <w:t xml:space="preserve">                throw Error("qa`" + a);</w:t>
      </w:r>
    </w:p>
    <w:p w14:paraId="64E336F9" w14:textId="77777777" w:rsidR="006A22A3" w:rsidRDefault="006A22A3" w:rsidP="006A22A3">
      <w:r>
        <w:t xml:space="preserve">            const b = _.yca[a];</w:t>
      </w:r>
    </w:p>
    <w:p w14:paraId="7BC0D21C" w14:textId="77777777" w:rsidR="006A22A3" w:rsidRDefault="006A22A3" w:rsidP="006A22A3">
      <w:r>
        <w:t xml:space="preserve">            _.xca.add(a);</w:t>
      </w:r>
    </w:p>
    <w:p w14:paraId="2F496C57" w14:textId="77777777" w:rsidR="006A22A3" w:rsidRDefault="006A22A3" w:rsidP="006A22A3">
      <w:r>
        <w:t xml:space="preserve">            b.forEach(c=&gt;c.apply())</w:t>
      </w:r>
    </w:p>
    <w:p w14:paraId="2ECE1C4D" w14:textId="77777777" w:rsidR="006A22A3" w:rsidRDefault="006A22A3" w:rsidP="006A22A3">
      <w:r>
        <w:t xml:space="preserve">        }</w:t>
      </w:r>
    </w:p>
    <w:p w14:paraId="34206F85" w14:textId="77777777" w:rsidR="006A22A3" w:rsidRDefault="006A22A3" w:rsidP="006A22A3">
      <w:r>
        <w:t xml:space="preserve">        )("startup");</w:t>
      </w:r>
    </w:p>
    <w:p w14:paraId="5B6307F9" w14:textId="77777777" w:rsidR="006A22A3" w:rsidRDefault="006A22A3" w:rsidP="006A22A3">
      <w:r>
        <w:t xml:space="preserve">        _.De(_.Ee(_.fk), _.roa);</w:t>
      </w:r>
    </w:p>
    <w:p w14:paraId="0135C051" w14:textId="77777777" w:rsidR="006A22A3" w:rsidRDefault="006A22A3" w:rsidP="006A22A3">
      <w:r>
        <w:t xml:space="preserve">        _._ModuleManager_initialize = function(a, b) {</w:t>
      </w:r>
    </w:p>
    <w:p w14:paraId="061F8346" w14:textId="77777777" w:rsidR="006A22A3" w:rsidRDefault="006A22A3" w:rsidP="006A22A3">
      <w:r>
        <w:t xml:space="preserve">            if (!_.Ea) {</w:t>
      </w:r>
    </w:p>
    <w:p w14:paraId="01FBCF7A" w14:textId="77777777" w:rsidR="006A22A3" w:rsidRDefault="006A22A3" w:rsidP="006A22A3">
      <w:r>
        <w:t xml:space="preserve">                if (!_.Fa)</w:t>
      </w:r>
    </w:p>
    <w:p w14:paraId="34533F64" w14:textId="77777777" w:rsidR="006A22A3" w:rsidRDefault="006A22A3" w:rsidP="006A22A3">
      <w:r>
        <w:t xml:space="preserve">                    return;</w:t>
      </w:r>
    </w:p>
    <w:p w14:paraId="78B39F25" w14:textId="77777777" w:rsidR="006A22A3" w:rsidRDefault="006A22A3" w:rsidP="006A22A3">
      <w:r>
        <w:t xml:space="preserve">                _.saa((0,</w:t>
      </w:r>
    </w:p>
    <w:p w14:paraId="1DED3638" w14:textId="77777777" w:rsidR="006A22A3" w:rsidRDefault="006A22A3" w:rsidP="006A22A3">
      <w:r>
        <w:t xml:space="preserve">                _.Fa)())</w:t>
      </w:r>
    </w:p>
    <w:p w14:paraId="3045CBDA" w14:textId="77777777" w:rsidR="006A22A3" w:rsidRDefault="006A22A3" w:rsidP="006A22A3">
      <w:r>
        <w:t xml:space="preserve">            }</w:t>
      </w:r>
    </w:p>
    <w:p w14:paraId="00AA24F1" w14:textId="77777777" w:rsidR="006A22A3" w:rsidRDefault="006A22A3" w:rsidP="006A22A3">
      <w:r>
        <w:t xml:space="preserve">            _.Ea.LE(a, b)</w:t>
      </w:r>
    </w:p>
    <w:p w14:paraId="1A57F49D" w14:textId="77777777" w:rsidR="006A22A3" w:rsidRDefault="006A22A3" w:rsidP="006A22A3">
      <w:r>
        <w:t xml:space="preserve">        }</w:t>
      </w:r>
    </w:p>
    <w:p w14:paraId="3B4FF451" w14:textId="77777777" w:rsidR="006A22A3" w:rsidRDefault="006A22A3" w:rsidP="006A22A3">
      <w:r>
        <w:t xml:space="preserve">        ;</w:t>
      </w:r>
    </w:p>
    <w:p w14:paraId="055C9F22" w14:textId="77777777" w:rsidR="006A22A3" w:rsidRDefault="006A22A3" w:rsidP="006A22A3">
      <w:r>
        <w:t xml:space="preserve">        _._ModuleManager_initialize('', ['_tp']);</w:t>
      </w:r>
    </w:p>
    <w:p w14:paraId="4D519319" w14:textId="77777777" w:rsidR="006A22A3" w:rsidRDefault="006A22A3" w:rsidP="006A22A3">
      <w:r>
        <w:t xml:space="preserve">        _.q("_tp");</w:t>
      </w:r>
    </w:p>
    <w:p w14:paraId="4D850551" w14:textId="77777777" w:rsidR="006A22A3" w:rsidRDefault="006A22A3" w:rsidP="006A22A3">
      <w:r>
        <w:t xml:space="preserve">        var Wqa = {};</w:t>
      </w:r>
    </w:p>
    <w:p w14:paraId="0329C919" w14:textId="77777777" w:rsidR="006A22A3" w:rsidRDefault="006A22A3" w:rsidP="006A22A3">
      <w:r>
        <w:t xml:space="preserve">        window._F_getIjData = function() {</w:t>
      </w:r>
    </w:p>
    <w:p w14:paraId="7514814C" w14:textId="77777777" w:rsidR="006A22A3" w:rsidRDefault="006A22A3" w:rsidP="006A22A3">
      <w:r>
        <w:t xml:space="preserve">            var a = window.IJ_values || window.parent.IJ_values;</w:t>
      </w:r>
    </w:p>
    <w:p w14:paraId="2EB129D0" w14:textId="77777777" w:rsidR="006A22A3" w:rsidRDefault="006A22A3" w:rsidP="006A22A3">
      <w:r>
        <w:t xml:space="preserve">            if (65 != a.length)</w:t>
      </w:r>
    </w:p>
    <w:p w14:paraId="5D9DDC04" w14:textId="77777777" w:rsidR="006A22A3" w:rsidRDefault="006A22A3" w:rsidP="006A22A3">
      <w:r>
        <w:t xml:space="preserve">                throw Error("db");</w:t>
      </w:r>
    </w:p>
    <w:p w14:paraId="0C0E5BED" w14:textId="77777777" w:rsidR="006A22A3" w:rsidRDefault="006A22A3" w:rsidP="006A22A3">
      <w:r>
        <w:t xml:space="preserve">            return {</w:t>
      </w:r>
    </w:p>
    <w:p w14:paraId="1DE937BD" w14:textId="77777777" w:rsidR="006A22A3" w:rsidRDefault="006A22A3" w:rsidP="006A22A3">
      <w:r>
        <w:t xml:space="preserve">                PT: function() {</w:t>
      </w:r>
    </w:p>
    <w:p w14:paraId="170C20AF" w14:textId="77777777" w:rsidR="006A22A3" w:rsidRDefault="006A22A3" w:rsidP="006A22A3">
      <w:r>
        <w:t xml:space="preserve">                    return new _.Yh(a[0])</w:t>
      </w:r>
    </w:p>
    <w:p w14:paraId="474E96F1" w14:textId="77777777" w:rsidR="006A22A3" w:rsidRDefault="006A22A3" w:rsidP="006A22A3">
      <w:r>
        <w:t xml:space="preserve">                },</w:t>
      </w:r>
    </w:p>
    <w:p w14:paraId="2D016C53" w14:textId="77777777" w:rsidR="006A22A3" w:rsidRDefault="006A22A3" w:rsidP="006A22A3">
      <w:r>
        <w:t xml:space="preserve">                authUser: a[1],</w:t>
      </w:r>
    </w:p>
    <w:p w14:paraId="2AA57EA6" w14:textId="77777777" w:rsidR="006A22A3" w:rsidRDefault="006A22A3" w:rsidP="006A22A3">
      <w:r>
        <w:t xml:space="preserve">                aC: a[2],</w:t>
      </w:r>
    </w:p>
    <w:p w14:paraId="29F87F9F" w14:textId="77777777" w:rsidR="006A22A3" w:rsidRDefault="006A22A3" w:rsidP="006A22A3">
      <w:r>
        <w:t xml:space="preserve">                eU: function() {</w:t>
      </w:r>
    </w:p>
    <w:p w14:paraId="3D44BE05" w14:textId="77777777" w:rsidR="006A22A3" w:rsidRDefault="006A22A3" w:rsidP="006A22A3">
      <w:r>
        <w:t xml:space="preserve">                    return new _.Xqa(a[3])</w:t>
      </w:r>
    </w:p>
    <w:p w14:paraId="113A95B1" w14:textId="77777777" w:rsidR="006A22A3" w:rsidRDefault="006A22A3" w:rsidP="006A22A3">
      <w:r>
        <w:t xml:space="preserve">                },</w:t>
      </w:r>
    </w:p>
    <w:p w14:paraId="0F8D72E8" w14:textId="77777777" w:rsidR="006A22A3" w:rsidRDefault="006A22A3" w:rsidP="006A22A3">
      <w:r>
        <w:t xml:space="preserve">                zd: a[4],</w:t>
      </w:r>
    </w:p>
    <w:p w14:paraId="407DEC52" w14:textId="77777777" w:rsidR="006A22A3" w:rsidRDefault="006A22A3" w:rsidP="006A22A3">
      <w:r>
        <w:t xml:space="preserve">                iq: a[5],</w:t>
      </w:r>
    </w:p>
    <w:p w14:paraId="39DFEEEA" w14:textId="77777777" w:rsidR="006A22A3" w:rsidRDefault="006A22A3" w:rsidP="006A22A3">
      <w:r>
        <w:t xml:space="preserve">                n$: a[6],</w:t>
      </w:r>
    </w:p>
    <w:p w14:paraId="5EDD5AC7" w14:textId="77777777" w:rsidR="006A22A3" w:rsidRDefault="006A22A3" w:rsidP="006A22A3">
      <w:r>
        <w:t xml:space="preserve">                q$: a[7],</w:t>
      </w:r>
    </w:p>
    <w:p w14:paraId="6CF060FA" w14:textId="77777777" w:rsidR="006A22A3" w:rsidRDefault="006A22A3" w:rsidP="006A22A3">
      <w:r>
        <w:t xml:space="preserve">                HN: a[8],</w:t>
      </w:r>
    </w:p>
    <w:p w14:paraId="5CC54B1C" w14:textId="77777777" w:rsidR="006A22A3" w:rsidRDefault="006A22A3" w:rsidP="006A22A3">
      <w:r>
        <w:t xml:space="preserve">                u$: a[9],</w:t>
      </w:r>
    </w:p>
    <w:p w14:paraId="17DF476B" w14:textId="77777777" w:rsidR="006A22A3" w:rsidRDefault="006A22A3" w:rsidP="006A22A3">
      <w:r>
        <w:t xml:space="preserve">                country: a[10],</w:t>
      </w:r>
    </w:p>
    <w:p w14:paraId="6BC389F8" w14:textId="77777777" w:rsidR="006A22A3" w:rsidRDefault="006A22A3" w:rsidP="006A22A3">
      <w:r>
        <w:t xml:space="preserve">                Ht: a[11],</w:t>
      </w:r>
    </w:p>
    <w:p w14:paraId="4790CE7A" w14:textId="77777777" w:rsidR="006A22A3" w:rsidRDefault="006A22A3" w:rsidP="006A22A3">
      <w:r>
        <w:t xml:space="preserve">                C$: a[12],</w:t>
      </w:r>
    </w:p>
    <w:p w14:paraId="194E0101" w14:textId="77777777" w:rsidR="006A22A3" w:rsidRDefault="006A22A3" w:rsidP="006A22A3">
      <w:r>
        <w:t xml:space="preserve">                E$: a[13],</w:t>
      </w:r>
    </w:p>
    <w:p w14:paraId="60893F4E" w14:textId="77777777" w:rsidR="006A22A3" w:rsidRDefault="006A22A3" w:rsidP="006A22A3">
      <w:r>
        <w:t xml:space="preserve">                SN: a[14],</w:t>
      </w:r>
    </w:p>
    <w:p w14:paraId="0C4E792B" w14:textId="77777777" w:rsidR="006A22A3" w:rsidRDefault="006A22A3" w:rsidP="006A22A3">
      <w:r>
        <w:t xml:space="preserve">                G$: a[15],</w:t>
      </w:r>
    </w:p>
    <w:p w14:paraId="398B1454" w14:textId="77777777" w:rsidR="006A22A3" w:rsidRDefault="006A22A3" w:rsidP="006A22A3">
      <w:r>
        <w:t xml:space="preserve">                gV: a[16],</w:t>
      </w:r>
    </w:p>
    <w:p w14:paraId="2797ACB7" w14:textId="77777777" w:rsidR="006A22A3" w:rsidRDefault="006A22A3" w:rsidP="006A22A3">
      <w:r>
        <w:t xml:space="preserve">                uC: a[17],</w:t>
      </w:r>
    </w:p>
    <w:p w14:paraId="00C9A5ED" w14:textId="77777777" w:rsidR="006A22A3" w:rsidRDefault="006A22A3" w:rsidP="006A22A3">
      <w:r>
        <w:t xml:space="preserve">                vC: a[18],</w:t>
      </w:r>
    </w:p>
    <w:p w14:paraId="52EF2679" w14:textId="77777777" w:rsidR="006A22A3" w:rsidRDefault="006A22A3" w:rsidP="006A22A3">
      <w:r>
        <w:t xml:space="preserve">                wC: a[19],</w:t>
      </w:r>
    </w:p>
    <w:p w14:paraId="3BA3E4B2" w14:textId="77777777" w:rsidR="006A22A3" w:rsidRDefault="006A22A3" w:rsidP="006A22A3">
      <w:r>
        <w:t xml:space="preserve">                xC: a[20],</w:t>
      </w:r>
    </w:p>
    <w:p w14:paraId="198965D2" w14:textId="77777777" w:rsidR="006A22A3" w:rsidRDefault="006A22A3" w:rsidP="006A22A3">
      <w:r>
        <w:t xml:space="preserve">                yC: a[21],</w:t>
      </w:r>
    </w:p>
    <w:p w14:paraId="4713E502" w14:textId="77777777" w:rsidR="006A22A3" w:rsidRDefault="006A22A3" w:rsidP="006A22A3">
      <w:r>
        <w:t xml:space="preserve">                I$: a[22],</w:t>
      </w:r>
    </w:p>
    <w:p w14:paraId="61454EA6" w14:textId="77777777" w:rsidR="006A22A3" w:rsidRDefault="006A22A3" w:rsidP="006A22A3">
      <w:r>
        <w:t xml:space="preserve">                J$: a[23],</w:t>
      </w:r>
    </w:p>
    <w:p w14:paraId="3AE716BD" w14:textId="77777777" w:rsidR="006A22A3" w:rsidRDefault="006A22A3" w:rsidP="006A22A3">
      <w:r>
        <w:t xml:space="preserve">                M$: a[24],</w:t>
      </w:r>
    </w:p>
    <w:p w14:paraId="4E6021BB" w14:textId="77777777" w:rsidR="006A22A3" w:rsidRDefault="006A22A3" w:rsidP="006A22A3">
      <w:r>
        <w:t xml:space="preserve">                dir: a[25],</w:t>
      </w:r>
    </w:p>
    <w:p w14:paraId="58FAF14D" w14:textId="77777777" w:rsidR="006A22A3" w:rsidRDefault="006A22A3" w:rsidP="006A22A3">
      <w:r>
        <w:t xml:space="preserve">                DC: a[26],</w:t>
      </w:r>
    </w:p>
    <w:p w14:paraId="2E08062B" w14:textId="77777777" w:rsidR="006A22A3" w:rsidRDefault="006A22A3" w:rsidP="006A22A3">
      <w:r>
        <w:t xml:space="preserve">                U$: a[27],</w:t>
      </w:r>
    </w:p>
    <w:p w14:paraId="04E16861" w14:textId="77777777" w:rsidR="006A22A3" w:rsidRDefault="006A22A3" w:rsidP="006A22A3">
      <w:r>
        <w:t xml:space="preserve">                laa: a[28],</w:t>
      </w:r>
    </w:p>
    <w:p w14:paraId="566E1306" w14:textId="77777777" w:rsidR="006A22A3" w:rsidRDefault="006A22A3" w:rsidP="006A22A3">
      <w:r>
        <w:t xml:space="preserve">                BO: a[29],</w:t>
      </w:r>
    </w:p>
    <w:p w14:paraId="57DCB973" w14:textId="77777777" w:rsidR="006A22A3" w:rsidRDefault="006A22A3" w:rsidP="006A22A3">
      <w:r>
        <w:t xml:space="preserve">                nI: a[30],</w:t>
      </w:r>
    </w:p>
    <w:p w14:paraId="49C35CAC" w14:textId="77777777" w:rsidR="006A22A3" w:rsidRDefault="006A22A3" w:rsidP="006A22A3">
      <w:r>
        <w:t xml:space="preserve">                maa: a[31],</w:t>
      </w:r>
    </w:p>
    <w:p w14:paraId="66C721E7" w14:textId="77777777" w:rsidR="006A22A3" w:rsidRDefault="006A22A3" w:rsidP="006A22A3">
      <w:r>
        <w:t xml:space="preserve">                qW: a[32],</w:t>
      </w:r>
    </w:p>
    <w:p w14:paraId="006C7895" w14:textId="77777777" w:rsidR="006A22A3" w:rsidRDefault="006A22A3" w:rsidP="006A22A3">
      <w:r>
        <w:t xml:space="preserve">                Oaa: a[33],</w:t>
      </w:r>
    </w:p>
    <w:p w14:paraId="5C5AA18D" w14:textId="77777777" w:rsidR="006A22A3" w:rsidRDefault="006A22A3" w:rsidP="006A22A3">
      <w:r>
        <w:t xml:space="preserve">                Qaa: a[34],</w:t>
      </w:r>
    </w:p>
    <w:p w14:paraId="1BF48B9F" w14:textId="77777777" w:rsidR="006A22A3" w:rsidRDefault="006A22A3" w:rsidP="006A22A3">
      <w:r>
        <w:t xml:space="preserve">                uD: a[35],</w:t>
      </w:r>
    </w:p>
    <w:p w14:paraId="0F9D1933" w14:textId="77777777" w:rsidR="006A22A3" w:rsidRDefault="006A22A3" w:rsidP="006A22A3">
      <w:r>
        <w:t xml:space="preserve">                wP: a[36],</w:t>
      </w:r>
    </w:p>
    <w:p w14:paraId="18DC631E" w14:textId="77777777" w:rsidR="006A22A3" w:rsidRDefault="006A22A3" w:rsidP="006A22A3">
      <w:r>
        <w:t xml:space="preserve">                aba: a[37],</w:t>
      </w:r>
    </w:p>
    <w:p w14:paraId="59D3221B" w14:textId="77777777" w:rsidR="006A22A3" w:rsidRDefault="006A22A3" w:rsidP="006A22A3">
      <w:r>
        <w:t xml:space="preserve">                zP: a[38],</w:t>
      </w:r>
    </w:p>
    <w:p w14:paraId="13D04618" w14:textId="77777777" w:rsidR="006A22A3" w:rsidRDefault="006A22A3" w:rsidP="006A22A3">
      <w:r>
        <w:t xml:space="preserve">                zD: a[39],</w:t>
      </w:r>
    </w:p>
    <w:p w14:paraId="381DC9DB" w14:textId="77777777" w:rsidR="006A22A3" w:rsidRDefault="006A22A3" w:rsidP="006A22A3">
      <w:r>
        <w:t xml:space="preserve">                tm: a[40],</w:t>
      </w:r>
    </w:p>
    <w:p w14:paraId="69D5A6CE" w14:textId="77777777" w:rsidR="006A22A3" w:rsidRDefault="006A22A3" w:rsidP="006A22A3">
      <w:r>
        <w:t xml:space="preserve">                fba: a[41],</w:t>
      </w:r>
    </w:p>
    <w:p w14:paraId="446D1B48" w14:textId="77777777" w:rsidR="006A22A3" w:rsidRDefault="006A22A3" w:rsidP="006A22A3">
      <w:r>
        <w:t xml:space="preserve">                language: a[42],</w:t>
      </w:r>
    </w:p>
    <w:p w14:paraId="28BC68F5" w14:textId="77777777" w:rsidR="006A22A3" w:rsidRDefault="006A22A3" w:rsidP="006A22A3">
      <w:r>
        <w:t xml:space="preserve">                Cp: a[43],</w:t>
      </w:r>
    </w:p>
    <w:p w14:paraId="5F1343A3" w14:textId="77777777" w:rsidR="006A22A3" w:rsidRDefault="006A22A3" w:rsidP="006A22A3">
      <w:r>
        <w:t xml:space="preserve">                Iz: a[44],</w:t>
      </w:r>
    </w:p>
    <w:p w14:paraId="0116ACBE" w14:textId="77777777" w:rsidR="006A22A3" w:rsidRDefault="006A22A3" w:rsidP="006A22A3">
      <w:r>
        <w:t xml:space="preserve">                MP: a[45],</w:t>
      </w:r>
    </w:p>
    <w:p w14:paraId="5DEDB769" w14:textId="77777777" w:rsidR="006A22A3" w:rsidRDefault="006A22A3" w:rsidP="006A22A3">
      <w:r>
        <w:t xml:space="preserve">                locale: a[46],</w:t>
      </w:r>
    </w:p>
    <w:p w14:paraId="03A20E71" w14:textId="77777777" w:rsidR="006A22A3" w:rsidRDefault="006A22A3" w:rsidP="006A22A3">
      <w:r>
        <w:t xml:space="preserve">                vba: a[47],</w:t>
      </w:r>
    </w:p>
    <w:p w14:paraId="7B10B514" w14:textId="77777777" w:rsidR="006A22A3" w:rsidRDefault="006A22A3" w:rsidP="006A22A3">
      <w:r>
        <w:t xml:space="preserve">                wba: function() {</w:t>
      </w:r>
    </w:p>
    <w:p w14:paraId="4AFFAAAA" w14:textId="77777777" w:rsidR="006A22A3" w:rsidRDefault="006A22A3" w:rsidP="006A22A3">
      <w:r>
        <w:t xml:space="preserve">                    return new Wqa.Mba.W6(a[48])</w:t>
      </w:r>
    </w:p>
    <w:p w14:paraId="4D4312E6" w14:textId="77777777" w:rsidR="006A22A3" w:rsidRDefault="006A22A3" w:rsidP="006A22A3">
      <w:r>
        <w:t xml:space="preserve">                },</w:t>
      </w:r>
    </w:p>
    <w:p w14:paraId="2138E4E9" w14:textId="77777777" w:rsidR="006A22A3" w:rsidRDefault="006A22A3" w:rsidP="006A22A3">
      <w:r>
        <w:t xml:space="preserve">                Eba: a[49],</w:t>
      </w:r>
    </w:p>
    <w:p w14:paraId="1EB292F1" w14:textId="77777777" w:rsidR="006A22A3" w:rsidRDefault="006A22A3" w:rsidP="006A22A3">
      <w:r>
        <w:t xml:space="preserve">                Uw: a[50],</w:t>
      </w:r>
    </w:p>
    <w:p w14:paraId="43BBE84A" w14:textId="77777777" w:rsidR="006A22A3" w:rsidRDefault="006A22A3" w:rsidP="006A22A3">
      <w:r>
        <w:t xml:space="preserve">                Ls: a[51],</w:t>
      </w:r>
    </w:p>
    <w:p w14:paraId="1ACB3654" w14:textId="77777777" w:rsidR="006A22A3" w:rsidRDefault="006A22A3" w:rsidP="006A22A3">
      <w:r>
        <w:t xml:space="preserve">                zE: a[52],</w:t>
      </w:r>
    </w:p>
    <w:p w14:paraId="00EFE705" w14:textId="77777777" w:rsidR="006A22A3" w:rsidRDefault="006A22A3" w:rsidP="006A22A3">
      <w:r>
        <w:t xml:space="preserve">                fca: a[53],</w:t>
      </w:r>
    </w:p>
    <w:p w14:paraId="0E7E6EA1" w14:textId="77777777" w:rsidR="006A22A3" w:rsidRDefault="006A22A3" w:rsidP="006A22A3">
      <w:r>
        <w:t xml:space="preserve">                rtl: a[54],</w:t>
      </w:r>
    </w:p>
    <w:p w14:paraId="2366D8BA" w14:textId="77777777" w:rsidR="006A22A3" w:rsidRDefault="006A22A3" w:rsidP="006A22A3">
      <w:r>
        <w:t xml:space="preserve">                vca: a[55],</w:t>
      </w:r>
    </w:p>
    <w:p w14:paraId="3B952C6D" w14:textId="77777777" w:rsidR="006A22A3" w:rsidRDefault="006A22A3" w:rsidP="006A22A3">
      <w:r>
        <w:t xml:space="preserve">                O1: a[56],</w:t>
      </w:r>
    </w:p>
    <w:p w14:paraId="64D6336A" w14:textId="77777777" w:rsidR="006A22A3" w:rsidRDefault="006A22A3" w:rsidP="006A22A3">
      <w:r>
        <w:t xml:space="preserve">                d2: function() {</w:t>
      </w:r>
    </w:p>
    <w:p w14:paraId="087F5B8D" w14:textId="77777777" w:rsidR="006A22A3" w:rsidRDefault="006A22A3" w:rsidP="006A22A3">
      <w:r>
        <w:t xml:space="preserve">                    return new _.Yqa(a[57])</w:t>
      </w:r>
    </w:p>
    <w:p w14:paraId="18E7F53C" w14:textId="77777777" w:rsidR="006A22A3" w:rsidRDefault="006A22A3" w:rsidP="006A22A3">
      <w:r>
        <w:t xml:space="preserve">                },</w:t>
      </w:r>
    </w:p>
    <w:p w14:paraId="15B7BD71" w14:textId="77777777" w:rsidR="006A22A3" w:rsidRDefault="006A22A3" w:rsidP="006A22A3">
      <w:r>
        <w:t xml:space="preserve">                Pca: a[58],</w:t>
      </w:r>
    </w:p>
    <w:p w14:paraId="44EB45D5" w14:textId="77777777" w:rsidR="006A22A3" w:rsidRDefault="006A22A3" w:rsidP="006A22A3">
      <w:r>
        <w:t xml:space="preserve">                Ao: a[59],</w:t>
      </w:r>
    </w:p>
    <w:p w14:paraId="10E2D58C" w14:textId="77777777" w:rsidR="006A22A3" w:rsidRDefault="006A22A3" w:rsidP="006A22A3">
      <w:r>
        <w:t xml:space="preserve">                LR: function() {</w:t>
      </w:r>
    </w:p>
    <w:p w14:paraId="6927152D" w14:textId="77777777" w:rsidR="006A22A3" w:rsidRDefault="006A22A3" w:rsidP="006A22A3">
      <w:r>
        <w:t xml:space="preserve">                    return new _.Zqa(a[60])</w:t>
      </w:r>
    </w:p>
    <w:p w14:paraId="1B645DD4" w14:textId="77777777" w:rsidR="006A22A3" w:rsidRDefault="006A22A3" w:rsidP="006A22A3">
      <w:r>
        <w:t xml:space="preserve">                },</w:t>
      </w:r>
    </w:p>
    <w:p w14:paraId="747058DE" w14:textId="77777777" w:rsidR="006A22A3" w:rsidRDefault="006A22A3" w:rsidP="006A22A3">
      <w:r>
        <w:t xml:space="preserve">                IL: function() {</w:t>
      </w:r>
    </w:p>
    <w:p w14:paraId="150E2819" w14:textId="77777777" w:rsidR="006A22A3" w:rsidRDefault="006A22A3" w:rsidP="006A22A3">
      <w:r>
        <w:t xml:space="preserve">                    return new _.$qa(a[61])</w:t>
      </w:r>
    </w:p>
    <w:p w14:paraId="5B250CD7" w14:textId="77777777" w:rsidR="006A22A3" w:rsidRDefault="006A22A3" w:rsidP="006A22A3">
      <w:r>
        <w:t xml:space="preserve">                },</w:t>
      </w:r>
    </w:p>
    <w:p w14:paraId="376A7211" w14:textId="77777777" w:rsidR="006A22A3" w:rsidRDefault="006A22A3" w:rsidP="006A22A3">
      <w:r>
        <w:t xml:space="preserve">                Bo: a[62],</w:t>
      </w:r>
    </w:p>
    <w:p w14:paraId="09A6C77A" w14:textId="77777777" w:rsidR="006A22A3" w:rsidRDefault="006A22A3" w:rsidP="006A22A3">
      <w:r>
        <w:t xml:space="preserve">                Tp: a[63],</w:t>
      </w:r>
    </w:p>
    <w:p w14:paraId="5E3F49DE" w14:textId="77777777" w:rsidR="006A22A3" w:rsidRDefault="006A22A3" w:rsidP="006A22A3">
      <w:r>
        <w:t xml:space="preserve">                cda: a[64]</w:t>
      </w:r>
    </w:p>
    <w:p w14:paraId="3D01AC7B" w14:textId="77777777" w:rsidR="006A22A3" w:rsidRDefault="006A22A3" w:rsidP="006A22A3">
      <w:r>
        <w:t xml:space="preserve">            }</w:t>
      </w:r>
    </w:p>
    <w:p w14:paraId="0442B491" w14:textId="77777777" w:rsidR="006A22A3" w:rsidRDefault="006A22A3" w:rsidP="006A22A3">
      <w:r>
        <w:t xml:space="preserve">        }</w:t>
      </w:r>
    </w:p>
    <w:p w14:paraId="0E15D5E7" w14:textId="77777777" w:rsidR="006A22A3" w:rsidRDefault="006A22A3" w:rsidP="006A22A3">
      <w:r>
        <w:t xml:space="preserve">        ;</w:t>
      </w:r>
    </w:p>
    <w:p w14:paraId="76BBAD5F" w14:textId="77777777" w:rsidR="006A22A3" w:rsidRDefault="006A22A3" w:rsidP="006A22A3">
      <w:r>
        <w:t xml:space="preserve">        _.t();</w:t>
      </w:r>
    </w:p>
    <w:p w14:paraId="18F70708" w14:textId="77777777" w:rsidR="006A22A3" w:rsidRDefault="006A22A3" w:rsidP="006A22A3">
      <w:r>
        <w:t xml:space="preserve">    } catch (e) {</w:t>
      </w:r>
    </w:p>
    <w:p w14:paraId="57D57893" w14:textId="77777777" w:rsidR="006A22A3" w:rsidRDefault="006A22A3" w:rsidP="006A22A3">
      <w:r>
        <w:t xml:space="preserve">        _._DumpException(e)</w:t>
      </w:r>
    </w:p>
    <w:p w14:paraId="337F81DC" w14:textId="77777777" w:rsidR="006A22A3" w:rsidRDefault="006A22A3" w:rsidP="006A22A3">
      <w:r>
        <w:t xml:space="preserve">    }</w:t>
      </w:r>
    </w:p>
    <w:p w14:paraId="3DA5A253" w14:textId="77777777" w:rsidR="006A22A3" w:rsidRDefault="006A22A3" w:rsidP="006A22A3">
      <w:r>
        <w:t>}</w:t>
      </w:r>
    </w:p>
    <w:p w14:paraId="165115FC" w14:textId="77777777" w:rsidR="006A22A3" w:rsidRDefault="006A22A3" w:rsidP="006A22A3">
      <w:r>
        <w:t>).call(this, this.default_PlayStoreUi);</w:t>
      </w:r>
    </w:p>
    <w:p w14:paraId="3CE522D7" w14:textId="41BB81DC" w:rsidR="00A9204E" w:rsidRDefault="006A22A3" w:rsidP="006A22A3">
      <w:r>
        <w:t>// Google Inc.</w:t>
      </w:r>
      <w:r w:rsidRPr="006A22A3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33D5665F" wp14:editId="215B2C34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152400" cy="152400"/>
                <wp:effectExtent l="0" t="0" r="0" b="0"/>
                <wp:wrapSquare wrapText="bothSides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4B0EC" id="Rectangle 1" o:spid="_x0000_s1026" style="position:absolute;margin-left:0;margin-top:0;width:12pt;height:12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rPr>
          <w:rFonts w:ascii="Segoe UI" w:hAnsi="Segoe UI" w:cs="Segoe UI"/>
          <w:sz w:val="18"/>
          <w:szCs w:val="18"/>
        </w:rPr>
        <w:t>Image from https://www.google.com/ads/ga-audiences?t=sr&amp;aip=1&amp;_r=4&amp;slf_rd=1&amp;v=1&amp;_v=j101&amp;tid=UA-19995903-1&amp;cid=97682062.1706465233&amp;jid=425929998&amp;_u=YEBAAEAAAAAAACgDI~&amp;z=1608265968</w:t>
      </w:r>
    </w:p>
    <w:sectPr w:rsidR="00A920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A13D" w14:textId="77777777" w:rsidR="006A22A3" w:rsidRDefault="006A22A3" w:rsidP="006A22A3">
      <w:r>
        <w:separator/>
      </w:r>
    </w:p>
  </w:endnote>
  <w:endnote w:type="continuationSeparator" w:id="0">
    <w:p w14:paraId="21EFC070" w14:textId="77777777" w:rsidR="006A22A3" w:rsidRDefault="006A22A3" w:rsidP="006A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ED62B" w14:textId="77777777" w:rsidR="006A22A3" w:rsidRDefault="006A2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44E9" w14:textId="77777777" w:rsidR="006A22A3" w:rsidRDefault="006A22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0ED4" w14:textId="77777777" w:rsidR="006A22A3" w:rsidRDefault="006A2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7E2E" w14:textId="77777777" w:rsidR="006A22A3" w:rsidRDefault="006A22A3" w:rsidP="006A22A3">
      <w:r>
        <w:separator/>
      </w:r>
    </w:p>
  </w:footnote>
  <w:footnote w:type="continuationSeparator" w:id="0">
    <w:p w14:paraId="5CAD4A70" w14:textId="77777777" w:rsidR="006A22A3" w:rsidRDefault="006A22A3" w:rsidP="006A2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DEA4" w14:textId="77777777" w:rsidR="006A22A3" w:rsidRDefault="006A2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579674"/>
      <w:docPartObj>
        <w:docPartGallery w:val="Watermarks"/>
        <w:docPartUnique/>
      </w:docPartObj>
    </w:sdtPr>
    <w:sdtContent>
      <w:p w14:paraId="16D5AABA" w14:textId="0204FF49" w:rsidR="006A22A3" w:rsidRDefault="006A22A3">
        <w:pPr>
          <w:pStyle w:val="Header"/>
        </w:pPr>
        <w:r>
          <w:rPr>
            <w:noProof/>
          </w:rPr>
          <w:pict w14:anchorId="739B9F2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178C" w14:textId="77777777" w:rsidR="006A22A3" w:rsidRDefault="006A2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07294039">
    <w:abstractNumId w:val="19"/>
  </w:num>
  <w:num w:numId="2" w16cid:durableId="1294091708">
    <w:abstractNumId w:val="12"/>
  </w:num>
  <w:num w:numId="3" w16cid:durableId="621692528">
    <w:abstractNumId w:val="10"/>
  </w:num>
  <w:num w:numId="4" w16cid:durableId="888490559">
    <w:abstractNumId w:val="21"/>
  </w:num>
  <w:num w:numId="5" w16cid:durableId="571620998">
    <w:abstractNumId w:val="13"/>
  </w:num>
  <w:num w:numId="6" w16cid:durableId="1414932652">
    <w:abstractNumId w:val="16"/>
  </w:num>
  <w:num w:numId="7" w16cid:durableId="1219896513">
    <w:abstractNumId w:val="18"/>
  </w:num>
  <w:num w:numId="8" w16cid:durableId="1913851626">
    <w:abstractNumId w:val="9"/>
  </w:num>
  <w:num w:numId="9" w16cid:durableId="1991593023">
    <w:abstractNumId w:val="7"/>
  </w:num>
  <w:num w:numId="10" w16cid:durableId="1127120736">
    <w:abstractNumId w:val="6"/>
  </w:num>
  <w:num w:numId="11" w16cid:durableId="1093748775">
    <w:abstractNumId w:val="5"/>
  </w:num>
  <w:num w:numId="12" w16cid:durableId="390077705">
    <w:abstractNumId w:val="4"/>
  </w:num>
  <w:num w:numId="13" w16cid:durableId="318196775">
    <w:abstractNumId w:val="8"/>
  </w:num>
  <w:num w:numId="14" w16cid:durableId="233272954">
    <w:abstractNumId w:val="3"/>
  </w:num>
  <w:num w:numId="15" w16cid:durableId="1276643055">
    <w:abstractNumId w:val="2"/>
  </w:num>
  <w:num w:numId="16" w16cid:durableId="959530747">
    <w:abstractNumId w:val="1"/>
  </w:num>
  <w:num w:numId="17" w16cid:durableId="1756125987">
    <w:abstractNumId w:val="0"/>
  </w:num>
  <w:num w:numId="18" w16cid:durableId="535235441">
    <w:abstractNumId w:val="14"/>
  </w:num>
  <w:num w:numId="19" w16cid:durableId="259532235">
    <w:abstractNumId w:val="15"/>
  </w:num>
  <w:num w:numId="20" w16cid:durableId="1528761013">
    <w:abstractNumId w:val="20"/>
  </w:num>
  <w:num w:numId="21" w16cid:durableId="1337802825">
    <w:abstractNumId w:val="17"/>
  </w:num>
  <w:num w:numId="22" w16cid:durableId="1113284682">
    <w:abstractNumId w:val="11"/>
  </w:num>
  <w:num w:numId="23" w16cid:durableId="140129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A3"/>
    <w:rsid w:val="00645252"/>
    <w:rsid w:val="006A22A3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E48DF0"/>
  <w15:chartTrackingRefBased/>
  <w15:docId w15:val="{3C6137D1-B42B-4B9F-ADE6-552DCCE4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A3"/>
  </w:style>
  <w:style w:type="paragraph" w:styleId="Heading1">
    <w:name w:val="heading 1"/>
    <w:basedOn w:val="Normal"/>
    <w:next w:val="Normal"/>
    <w:link w:val="Heading1Char"/>
    <w:uiPriority w:val="9"/>
    <w:qFormat/>
    <w:rsid w:val="006A22A3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2A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2A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2A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2A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22A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22A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A22A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A22A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22A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22A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A22A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A22A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A22A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A22A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6A22A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6A22A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A22A3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22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A3"/>
    <w:rPr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22A3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6A22A3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6A22A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6A22A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A22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22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A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A3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6A22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22A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22A3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A22A3"/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6A22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2A3"/>
    <w:pPr>
      <w:outlineLvl w:val="9"/>
    </w:pPr>
  </w:style>
  <w:style w:type="paragraph" w:styleId="Revision">
    <w:name w:val="Revision"/>
    <w:hidden/>
    <w:uiPriority w:val="99"/>
    <w:semiHidden/>
    <w:rsid w:val="006A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myneJosephine%20Mar\AppData\Local\Microsoft\Office\16.0\DTS\en-US%7b38A1CD72-398B-4312-B1E5-9E282D2A92DE%7d\%7b9939E001-20F4-497F-9BCC-E4D86EE6E6D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9AE034-2703-486D-B3D4-8700E9A2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{9939E001-20F4-497F-9BCC-E4D86EE6E6D4}tf02786999_win32</Template>
  <TotalTime>8</TotalTime>
  <Pages>1</Pages>
  <Words>67241</Words>
  <Characters>383279</Characters>
  <Application>Microsoft Office Word</Application>
  <DocSecurity>0</DocSecurity>
  <Lines>3193</Lines>
  <Paragraphs>899</Paragraphs>
  <ScaleCrop>false</ScaleCrop>
  <Company/>
  <LinksUpToDate>false</LinksUpToDate>
  <CharactersWithSpaces>449621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JazmyneJosephine Mar</dc:creator>
  <cp:keywords/>
  <dc:description/>
  <cp:lastModifiedBy>jazmyne marrujo</cp:lastModifiedBy>
  <cp:revision>1</cp:revision>
  <dcterms:created xsi:type="dcterms:W3CDTF">2024-01-28T18:13:00Z</dcterms:created>
  <dcterms:modified xsi:type="dcterms:W3CDTF">2024-01-28T18:21:00Z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
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DA37" w14:textId="77777777" w:rsidR="00E95030" w:rsidRDefault="00E95030" w:rsidP="00E95030">
      <w:r>
        <w:t xml:space="preserve">                e.func.call(e.self, e.args)</w:t>
      </w:r>
    </w:p>
    <w:p w14:paraId="683E4BD7" w14:textId="77777777" w:rsidR="00E95030" w:rsidRDefault="00E95030" w:rsidP="00E95030">
      <w:r>
        <w:t>&gt;&gt; &gt;&gt;                         } catch (e) {</w:t>
      </w:r>
    </w:p>
    <w:p w14:paraId="38F06B78" w14:textId="77777777" w:rsidR="00E95030" w:rsidRDefault="00E95030" w:rsidP="00E95030">
      <w:r>
        <w:t>&gt;&gt; &gt;&gt;                             gt(n.logger, 2, 73, "Unexpected Exception during onComplete - " + et(e))</w:t>
      </w:r>
    </w:p>
    <w:p w14:paraId="7A57B7CD" w14:textId="77777777" w:rsidR="00E95030" w:rsidRDefault="00E95030" w:rsidP="00E95030">
      <w:r>
        <w:t>&gt;&gt; &gt;&gt;                         }</w:t>
      </w:r>
    </w:p>
    <w:p w14:paraId="1233322E" w14:textId="77777777" w:rsidR="00E95030" w:rsidRDefault="00E95030" w:rsidP="00E95030">
      <w:r>
        <w:t>&gt;&gt; &gt;&gt;                     }</w:t>
      </w:r>
    </w:p>
    <w:p w14:paraId="5118C82E" w14:textId="77777777" w:rsidR="00E95030" w:rsidRDefault="00E95030" w:rsidP="00E95030">
      <w:r>
        <w:t>&gt;&gt; &gt;&gt;                     )),</w:t>
      </w:r>
    </w:p>
    <w:p w14:paraId="3EC472C3" w14:textId="77777777" w:rsidR="00E95030" w:rsidRDefault="00E95030" w:rsidP="00E95030">
      <w:r>
        <w:t>&gt;&gt; &gt;&gt;                     o = [])</w:t>
      </w:r>
    </w:p>
    <w:p w14:paraId="11738BD1" w14:textId="77777777" w:rsidR="00E95030" w:rsidRDefault="00E95030" w:rsidP="00E95030">
      <w:r>
        <w:t>&gt;&gt; &gt;&gt;                 }</w:t>
      </w:r>
    </w:p>
    <w:p w14:paraId="18C796C3" w14:textId="77777777" w:rsidR="00E95030" w:rsidRDefault="00E95030" w:rsidP="00E95030">
      <w:r>
        <w:t>&gt;&gt; &gt;&gt;                 return e</w:t>
      </w:r>
    </w:p>
    <w:p w14:paraId="3BEF7568" w14:textId="77777777" w:rsidR="00E95030" w:rsidRDefault="00E95030" w:rsidP="00E95030">
      <w:r>
        <w:t>&gt;&gt; &gt;&gt;             },</w:t>
      </w:r>
    </w:p>
    <w:p w14:paraId="6C77E3F4" w14:textId="77777777" w:rsidR="00E95030" w:rsidRDefault="00E95030" w:rsidP="00E95030">
      <w:r>
        <w:t>&gt;&gt; &gt;&gt;             ctx: {</w:t>
      </w:r>
    </w:p>
    <w:p w14:paraId="4E710B4A" w14:textId="77777777" w:rsidR="00E95030" w:rsidRDefault="00E95030" w:rsidP="00E95030">
      <w:r>
        <w:t>&gt;&gt; &gt;&gt;                 core: function() {</w:t>
      </w:r>
    </w:p>
    <w:p w14:paraId="61CAF544" w14:textId="77777777" w:rsidR="00E95030" w:rsidRDefault="00E95030" w:rsidP="00E95030">
      <w:r>
        <w:t>&gt;&gt; &gt;&gt;                     return n</w:t>
      </w:r>
    </w:p>
    <w:p w14:paraId="4230144F" w14:textId="77777777" w:rsidR="00E95030" w:rsidRDefault="00E95030" w:rsidP="00E95030">
      <w:r>
        <w:t>&gt;&gt; &gt;&gt;                 },</w:t>
      </w:r>
    </w:p>
    <w:p w14:paraId="4987F609" w14:textId="77777777" w:rsidR="00E95030" w:rsidRDefault="00E95030" w:rsidP="00E95030">
      <w:r>
        <w:t>&gt;&gt; &gt;&gt;                 diagLog: function() {</w:t>
      </w:r>
    </w:p>
    <w:p w14:paraId="7FF6A137" w14:textId="77777777" w:rsidR="00E95030" w:rsidRDefault="00E95030" w:rsidP="00E95030">
      <w:r>
        <w:t>&gt;&gt; &gt;&gt;                     return function(e, t) {</w:t>
      </w:r>
    </w:p>
    <w:p w14:paraId="3393B50A" w14:textId="77777777" w:rsidR="00E95030" w:rsidRDefault="00E95030" w:rsidP="00E95030">
      <w:r>
        <w:t>&gt;&gt; &gt;&gt;                         return (e || {}).logger || new ht(t)</w:t>
      </w:r>
    </w:p>
    <w:p w14:paraId="4495166D" w14:textId="77777777" w:rsidR="00E95030" w:rsidRDefault="00E95030" w:rsidP="00E95030">
      <w:r>
        <w:t>&gt;&gt; &gt;&gt;                     }(n, t)</w:t>
      </w:r>
    </w:p>
    <w:p w14:paraId="268A2C9D" w14:textId="77777777" w:rsidR="00E95030" w:rsidRDefault="00E95030" w:rsidP="00E95030">
      <w:r>
        <w:t>&gt;&gt; &gt;&gt;                 },</w:t>
      </w:r>
    </w:p>
    <w:p w14:paraId="1DDE54C9" w14:textId="77777777" w:rsidR="00E95030" w:rsidRDefault="00E95030" w:rsidP="00E95030">
      <w:r>
        <w:t>&gt;&gt; &gt;&gt;                 getCfg: function() {</w:t>
      </w:r>
    </w:p>
    <w:p w14:paraId="75675D03" w14:textId="77777777" w:rsidR="00E95030" w:rsidRDefault="00E95030" w:rsidP="00E95030">
      <w:r>
        <w:t>&gt;&gt; &gt;&gt;                     return t</w:t>
      </w:r>
    </w:p>
    <w:p w14:paraId="19682C8F" w14:textId="77777777" w:rsidR="00E95030" w:rsidRDefault="00E95030" w:rsidP="00E95030">
      <w:r>
        <w:t>&gt;&gt; &gt;&gt;                 },</w:t>
      </w:r>
    </w:p>
    <w:p w14:paraId="4C823627" w14:textId="77777777" w:rsidR="00E95030" w:rsidRDefault="00E95030" w:rsidP="00E95030">
      <w:r>
        <w:t>&gt;&gt; &gt;&gt;                 getExtCfg: s,</w:t>
      </w:r>
    </w:p>
    <w:p w14:paraId="3A644598" w14:textId="77777777" w:rsidR="00E95030" w:rsidRDefault="00E95030" w:rsidP="00E95030">
      <w:r>
        <w:t>&gt;&gt; &gt;&gt;                 getConfig: function(e, n, r) {</w:t>
      </w:r>
    </w:p>
    <w:p w14:paraId="33CEA060" w14:textId="77777777" w:rsidR="00E95030" w:rsidRDefault="00E95030" w:rsidP="00E95030">
      <w:r>
        <w:t>&gt;&gt; &gt;&gt;                     void 0 === r &amp;&amp; (r = !1);</w:t>
      </w:r>
    </w:p>
    <w:p w14:paraId="18EB59A5" w14:textId="77777777" w:rsidR="00E95030" w:rsidRDefault="00E95030" w:rsidP="00E95030">
      <w:r>
        <w:t>&gt;&gt; &gt;&gt;                     var i, o = s(e, null);</w:t>
      </w:r>
    </w:p>
    <w:p w14:paraId="17DACF75" w14:textId="77777777" w:rsidR="00E95030" w:rsidRDefault="00E95030" w:rsidP="00E95030">
      <w:r>
        <w:t>&gt;&gt; &gt;&gt;                     o &amp;&amp; !K(o[n]) ? i = o[n] : t &amp;&amp; !K(t[n]) &amp;&amp; (i = t[n]);</w:t>
      </w:r>
    </w:p>
    <w:p w14:paraId="40557E0A" w14:textId="77777777" w:rsidR="00E95030" w:rsidRDefault="00E95030" w:rsidP="00E95030">
      <w:r>
        <w:t>&gt;&gt; &gt;&gt;                     return K(i) ? r : i</w:t>
      </w:r>
    </w:p>
    <w:p w14:paraId="2AD12ADD" w14:textId="77777777" w:rsidR="00E95030" w:rsidRDefault="00E95030" w:rsidP="00E95030">
      <w:r>
        <w:t>&gt;&gt; &gt;&gt;                 },</w:t>
      </w:r>
    </w:p>
    <w:p w14:paraId="356622F9" w14:textId="77777777" w:rsidR="00E95030" w:rsidRDefault="00E95030" w:rsidP="00E95030">
      <w:r>
        <w:t>&gt;&gt; &gt;&gt;                 hasNext: function() {</w:t>
      </w:r>
    </w:p>
    <w:p w14:paraId="2A587743" w14:textId="77777777" w:rsidR="00E95030" w:rsidRDefault="00E95030" w:rsidP="00E95030">
      <w:r>
        <w:t>&gt;&gt; &gt;&gt;                     return !!i</w:t>
      </w:r>
    </w:p>
    <w:p w14:paraId="1EE3FFC9" w14:textId="77777777" w:rsidR="00E95030" w:rsidRDefault="00E95030" w:rsidP="00E95030">
      <w:r>
        <w:t>&gt;&gt; &gt;&gt;                 },</w:t>
      </w:r>
    </w:p>
    <w:p w14:paraId="2BD88F92" w14:textId="77777777" w:rsidR="00E95030" w:rsidRDefault="00E95030" w:rsidP="00E95030">
      <w:r>
        <w:t>&gt;&gt; &gt;&gt;                 getNext: function() {</w:t>
      </w:r>
    </w:p>
    <w:p w14:paraId="2E08ADCE" w14:textId="77777777" w:rsidR="00E95030" w:rsidRDefault="00E95030" w:rsidP="00E95030">
      <w:r>
        <w:t>&gt;&gt; &gt;&gt;                     return i</w:t>
      </w:r>
    </w:p>
    <w:p w14:paraId="1E00828B" w14:textId="77777777" w:rsidR="00E95030" w:rsidRDefault="00E95030" w:rsidP="00E95030">
      <w:r>
        <w:t>&gt;&gt; &gt;&gt;                 },</w:t>
      </w:r>
    </w:p>
    <w:p w14:paraId="149CC5A5" w14:textId="77777777" w:rsidR="00E95030" w:rsidRDefault="00E95030" w:rsidP="00E95030">
      <w:r>
        <w:t>&gt;&gt; &gt;&gt;                 setNext: function(e) {</w:t>
      </w:r>
    </w:p>
    <w:p w14:paraId="5D5718CA" w14:textId="77777777" w:rsidR="00E95030" w:rsidRDefault="00E95030" w:rsidP="00E95030">
      <w:r>
        <w:t>&gt;&gt; &gt;&gt;                     i = e</w:t>
      </w:r>
    </w:p>
    <w:p w14:paraId="715EF304" w14:textId="77777777" w:rsidR="00E95030" w:rsidRDefault="00E95030" w:rsidP="00E95030">
      <w:r>
        <w:t>&gt;&gt; &gt;&gt;                 },</w:t>
      </w:r>
    </w:p>
    <w:p w14:paraId="629DE766" w14:textId="77777777" w:rsidR="00E95030" w:rsidRDefault="00E95030" w:rsidP="00E95030">
      <w:r>
        <w:t>&gt;&gt; &gt;&gt;                 iterate: function(e) {</w:t>
      </w:r>
    </w:p>
    <w:p w14:paraId="5EC31323" w14:textId="77777777" w:rsidR="00E95030" w:rsidRDefault="00E95030" w:rsidP="00E95030">
      <w:r>
        <w:t>&gt;&gt; &gt;&gt;                     var t;</w:t>
      </w:r>
    </w:p>
    <w:p w14:paraId="7CC212CF" w14:textId="77777777" w:rsidR="00E95030" w:rsidRDefault="00E95030" w:rsidP="00E95030">
      <w:r>
        <w:t>&gt;&gt; &gt;&gt;                     for (; t = a._next(); ) {</w:t>
      </w:r>
    </w:p>
    <w:p w14:paraId="3C587B06" w14:textId="77777777" w:rsidR="00E95030" w:rsidRDefault="00E95030" w:rsidP="00E95030">
      <w:r>
        <w:t>&gt;&gt; &gt;&gt;                         var n = t.getPlugin();</w:t>
      </w:r>
    </w:p>
    <w:p w14:paraId="29745758" w14:textId="77777777" w:rsidR="00E95030" w:rsidRDefault="00E95030" w:rsidP="00E95030">
      <w:r>
        <w:t>&gt;&gt; &gt;&gt;                         n &amp;&amp; e(n)</w:t>
      </w:r>
    </w:p>
    <w:p w14:paraId="6F478D5A" w14:textId="77777777" w:rsidR="00E95030" w:rsidRDefault="00E95030" w:rsidP="00E95030">
      <w:r>
        <w:t>&gt;&gt; &gt;&gt;                     }</w:t>
      </w:r>
    </w:p>
    <w:p w14:paraId="2706B35A" w14:textId="77777777" w:rsidR="00E95030" w:rsidRDefault="00E95030" w:rsidP="00E95030">
      <w:r>
        <w:t>&gt;&gt; &gt;&gt;                 },</w:t>
      </w:r>
    </w:p>
    <w:p w14:paraId="471B4EB3" w14:textId="77777777" w:rsidR="00E95030" w:rsidRDefault="00E95030" w:rsidP="00E95030">
      <w:r>
        <w:t>&gt;&gt; &gt;&gt;                 onComplete: function(e, t) {</w:t>
      </w:r>
    </w:p>
    <w:p w14:paraId="7DA6FC0B" w14:textId="77777777" w:rsidR="00E95030" w:rsidRDefault="00E95030" w:rsidP="00E95030">
      <w:r>
        <w:t>&gt;&gt; &gt;&gt;                     for (var n = [], r = 2; r &lt; arguments.length; r++)</w:t>
      </w:r>
    </w:p>
    <w:p w14:paraId="0A203C18" w14:textId="77777777" w:rsidR="00E95030" w:rsidRDefault="00E95030" w:rsidP="00E95030">
      <w:r>
        <w:t>&gt;&gt; &gt;&gt;                         n[r - 2] = arguments[r];</w:t>
      </w:r>
    </w:p>
    <w:p w14:paraId="11AE0F35" w14:textId="77777777" w:rsidR="00E95030" w:rsidRDefault="00E95030" w:rsidP="00E95030">
      <w:r>
        <w:lastRenderedPageBreak/>
        <w:t>&gt;&gt; &gt;&gt;                     e &amp;&amp; o.push({</w:t>
      </w:r>
    </w:p>
    <w:p w14:paraId="5D8A175B" w14:textId="77777777" w:rsidR="00E95030" w:rsidRDefault="00E95030" w:rsidP="00E95030">
      <w:r>
        <w:t>&gt;&gt; &gt;&gt;                         func: e,</w:t>
      </w:r>
    </w:p>
    <w:p w14:paraId="15AED341" w14:textId="77777777" w:rsidR="00E95030" w:rsidRDefault="00E95030" w:rsidP="00E95030">
      <w:r>
        <w:t>&gt;&gt; &gt;&gt;                         self: G(t) ? a.ctx : t,</w:t>
      </w:r>
    </w:p>
    <w:p w14:paraId="6EEB2C3E" w14:textId="77777777" w:rsidR="00E95030" w:rsidRDefault="00E95030" w:rsidP="00E95030">
      <w:r>
        <w:t>&gt;&gt; &gt;&gt;                         args: n</w:t>
      </w:r>
    </w:p>
    <w:p w14:paraId="4F0D393D" w14:textId="77777777" w:rsidR="00E95030" w:rsidRDefault="00E95030" w:rsidP="00E95030">
      <w:r>
        <w:t>&gt;&gt; &gt;&gt;                     })</w:t>
      </w:r>
    </w:p>
    <w:p w14:paraId="4959B698" w14:textId="77777777" w:rsidR="00E95030" w:rsidRDefault="00E95030" w:rsidP="00E95030">
      <w:r>
        <w:t>&gt;&gt; &gt;&gt;                 }</w:t>
      </w:r>
    </w:p>
    <w:p w14:paraId="11BED278" w14:textId="77777777" w:rsidR="00E95030" w:rsidRDefault="00E95030" w:rsidP="00E95030">
      <w:r>
        <w:t>&gt;&gt; &gt;&gt;             }</w:t>
      </w:r>
    </w:p>
    <w:p w14:paraId="609CF2A0" w14:textId="77777777" w:rsidR="00E95030" w:rsidRDefault="00E95030" w:rsidP="00E95030">
      <w:r>
        <w:t>&gt;&gt; &gt;&gt;         };</w:t>
      </w:r>
    </w:p>
    <w:p w14:paraId="0014C456" w14:textId="77777777" w:rsidR="00E95030" w:rsidRDefault="00E95030" w:rsidP="00E95030">
      <w:r>
        <w:t>&gt;&gt; &gt;&gt;         function s(e, n, r) {</w:t>
      </w:r>
    </w:p>
    <w:p w14:paraId="37BCD369" w14:textId="77777777" w:rsidR="00E95030" w:rsidRDefault="00E95030" w:rsidP="00E95030">
      <w:r>
        <w:t>&gt;&gt; &gt;&gt;             var i;</w:t>
      </w:r>
    </w:p>
    <w:p w14:paraId="62073783" w14:textId="77777777" w:rsidR="00E95030" w:rsidRDefault="00E95030" w:rsidP="00E95030">
      <w:r>
        <w:t>&gt;&gt; &gt;&gt;             if (void 0 === n &amp;&amp; (n = {}),</w:t>
      </w:r>
    </w:p>
    <w:p w14:paraId="49E9984C" w14:textId="77777777" w:rsidR="00E95030" w:rsidRDefault="00E95030" w:rsidP="00E95030">
      <w:r>
        <w:t>&gt;&gt; &gt;&gt;             void 0 === r &amp;&amp; (r = 0),</w:t>
      </w:r>
    </w:p>
    <w:p w14:paraId="2184712E" w14:textId="77777777" w:rsidR="00E95030" w:rsidRDefault="00E95030" w:rsidP="00E95030">
      <w:r>
        <w:t>&gt;&gt; &gt;&gt;             t) {</w:t>
      </w:r>
    </w:p>
    <w:p w14:paraId="70F6B5D1" w14:textId="77777777" w:rsidR="00E95030" w:rsidRDefault="00E95030" w:rsidP="00E95030">
      <w:r>
        <w:t>&gt;&gt; &gt;&gt;                 var o = t.extensionConfig;</w:t>
      </w:r>
    </w:p>
    <w:p w14:paraId="43AA1766" w14:textId="77777777" w:rsidR="00E95030" w:rsidRDefault="00E95030" w:rsidP="00E95030">
      <w:r>
        <w:t>&gt;&gt; &gt;&gt;                 o &amp;&amp; e &amp;&amp; (i = o[e])</w:t>
      </w:r>
    </w:p>
    <w:p w14:paraId="6F508349" w14:textId="77777777" w:rsidR="00E95030" w:rsidRDefault="00E95030" w:rsidP="00E95030">
      <w:r>
        <w:t>&gt;&gt; &gt;&gt;             }</w:t>
      </w:r>
    </w:p>
    <w:p w14:paraId="7EC9828C" w14:textId="77777777" w:rsidR="00E95030" w:rsidRDefault="00E95030" w:rsidP="00E95030">
      <w:r>
        <w:t>&gt;&gt; &gt;&gt;             if (i) {</w:t>
      </w:r>
    </w:p>
    <w:p w14:paraId="13A23EF5" w14:textId="77777777" w:rsidR="00E95030" w:rsidRDefault="00E95030" w:rsidP="00E95030">
      <w:r>
        <w:t>&gt;&gt; &gt;&gt;                 if (X(n) &amp;&amp; 0 !== r) {</w:t>
      </w:r>
    </w:p>
    <w:p w14:paraId="5255E77D" w14:textId="77777777" w:rsidR="00E95030" w:rsidRDefault="00E95030" w:rsidP="00E95030">
      <w:r>
        <w:t>&gt;&gt; &gt;&gt;                     var a = Fe(!0, n, i);</w:t>
      </w:r>
    </w:p>
    <w:p w14:paraId="449E7FE0" w14:textId="77777777" w:rsidR="00E95030" w:rsidRDefault="00E95030" w:rsidP="00E95030">
      <w:r>
        <w:t>&gt;&gt; &gt;&gt;                     t &amp;&amp; 2 === r &amp;&amp; ee(n, (function(e) {</w:t>
      </w:r>
    </w:p>
    <w:p w14:paraId="0F9C8992" w14:textId="77777777" w:rsidR="00E95030" w:rsidRDefault="00E95030" w:rsidP="00E95030">
      <w:r>
        <w:t>&gt;&gt; &gt;&gt;                         if (K(a[e])) {</w:t>
      </w:r>
    </w:p>
    <w:p w14:paraId="03566DAD" w14:textId="77777777" w:rsidR="00E95030" w:rsidRDefault="00E95030" w:rsidP="00E95030">
      <w:r>
        <w:t>&gt;&gt; &gt;&gt;                             var n = t[e];</w:t>
      </w:r>
    </w:p>
    <w:p w14:paraId="25BA2BD7" w14:textId="77777777" w:rsidR="00E95030" w:rsidRDefault="00E95030" w:rsidP="00E95030">
      <w:r>
        <w:t>&gt;&gt; &gt;&gt;                             K(n) || (a[e] = n)</w:t>
      </w:r>
    </w:p>
    <w:p w14:paraId="72308E1A" w14:textId="77777777" w:rsidR="00E95030" w:rsidRDefault="00E95030" w:rsidP="00E95030">
      <w:r>
        <w:t>&gt;&gt; &gt;&gt;                         }</w:t>
      </w:r>
    </w:p>
    <w:p w14:paraId="4BC861B9" w14:textId="77777777" w:rsidR="00E95030" w:rsidRDefault="00E95030" w:rsidP="00E95030">
      <w:r>
        <w:t>&gt;&gt; &gt;&gt;                     }</w:t>
      </w:r>
    </w:p>
    <w:p w14:paraId="6159CDCC" w14:textId="77777777" w:rsidR="00E95030" w:rsidRDefault="00E95030" w:rsidP="00E95030">
      <w:r>
        <w:t>&gt;&gt; &gt;&gt;                     )),</w:t>
      </w:r>
    </w:p>
    <w:p w14:paraId="4D38F1E9" w14:textId="77777777" w:rsidR="00E95030" w:rsidRDefault="00E95030" w:rsidP="00E95030">
      <w:r>
        <w:t>&gt;&gt; &gt;&gt;                     i = a</w:t>
      </w:r>
    </w:p>
    <w:p w14:paraId="1CA55994" w14:textId="77777777" w:rsidR="00E95030" w:rsidRDefault="00E95030" w:rsidP="00E95030">
      <w:r>
        <w:t>&gt;&gt; &gt;&gt;                 }</w:t>
      </w:r>
    </w:p>
    <w:p w14:paraId="0E6A45C1" w14:textId="77777777" w:rsidR="00E95030" w:rsidRDefault="00E95030" w:rsidP="00E95030">
      <w:r>
        <w:t>&gt;&gt; &gt;&gt;             } else</w:t>
      </w:r>
    </w:p>
    <w:p w14:paraId="1E02BF6D" w14:textId="77777777" w:rsidR="00E95030" w:rsidRDefault="00E95030" w:rsidP="00E95030">
      <w:r>
        <w:t>&gt;&gt; &gt;&gt;                 i = n;</w:t>
      </w:r>
    </w:p>
    <w:p w14:paraId="6A7688EB" w14:textId="77777777" w:rsidR="00E95030" w:rsidRDefault="00E95030" w:rsidP="00E95030">
      <w:r>
        <w:t>&gt;&gt; &gt;&gt;             return i</w:t>
      </w:r>
    </w:p>
    <w:p w14:paraId="606F94C8" w14:textId="77777777" w:rsidR="00E95030" w:rsidRDefault="00E95030" w:rsidP="00E95030">
      <w:r>
        <w:t>&gt;&gt; &gt;&gt;         }</w:t>
      </w:r>
    </w:p>
    <w:p w14:paraId="33ABAEB3" w14:textId="77777777" w:rsidR="00E95030" w:rsidRDefault="00E95030" w:rsidP="00E95030">
      <w:r>
        <w:t>&gt;&gt; &gt;&gt;         return a</w:t>
      </w:r>
    </w:p>
    <w:p w14:paraId="5C59CE09" w14:textId="77777777" w:rsidR="00E95030" w:rsidRDefault="00E95030" w:rsidP="00E95030">
      <w:r>
        <w:t>&gt;&gt; &gt;&gt;     }</w:t>
      </w:r>
    </w:p>
    <w:p w14:paraId="7C421445" w14:textId="77777777" w:rsidR="00E95030" w:rsidRDefault="00E95030" w:rsidP="00E95030">
      <w:r>
        <w:t>&gt;&gt; &gt;&gt;     function Zn(e, t, n, r) {</w:t>
      </w:r>
    </w:p>
    <w:p w14:paraId="0E109594" w14:textId="77777777" w:rsidR="00E95030" w:rsidRDefault="00E95030" w:rsidP="00E95030">
      <w:r>
        <w:t>&gt;&gt; &gt;&gt;         var i = Wn(e, t, n, r)</w:t>
      </w:r>
    </w:p>
    <w:p w14:paraId="2D4701A5" w14:textId="77777777" w:rsidR="00E95030" w:rsidRDefault="00E95030" w:rsidP="00E95030">
      <w:r>
        <w:t>&gt;&gt; &gt;&gt;           , o = i.ctx;</w:t>
      </w:r>
    </w:p>
    <w:p w14:paraId="1816D73C" w14:textId="77777777" w:rsidR="00E95030" w:rsidRDefault="00E95030" w:rsidP="00E95030">
      <w:r>
        <w:t>&gt;&gt; &gt;&gt;         return o.processNext = function(e) {</w:t>
      </w:r>
    </w:p>
    <w:p w14:paraId="3F4BC66E" w14:textId="77777777" w:rsidR="00E95030" w:rsidRDefault="00E95030" w:rsidP="00E95030">
      <w:r>
        <w:t>&gt;&gt; &gt;&gt;             var t = i._next();</w:t>
      </w:r>
    </w:p>
    <w:p w14:paraId="59083530" w14:textId="77777777" w:rsidR="00E95030" w:rsidRDefault="00E95030" w:rsidP="00E95030">
      <w:r>
        <w:t>&gt;&gt; &gt;&gt;             return t &amp;&amp; t.processTelemetry(e, o),</w:t>
      </w:r>
    </w:p>
    <w:p w14:paraId="2AED5A5D" w14:textId="77777777" w:rsidR="00E95030" w:rsidRDefault="00E95030" w:rsidP="00E95030">
      <w:r>
        <w:t>&gt;&gt; &gt;&gt;             !t</w:t>
      </w:r>
    </w:p>
    <w:p w14:paraId="6EB07926" w14:textId="77777777" w:rsidR="00E95030" w:rsidRDefault="00E95030" w:rsidP="00E95030">
      <w:r>
        <w:t>&gt;&gt; &gt;&gt;         }</w:t>
      </w:r>
    </w:p>
    <w:p w14:paraId="03249F12" w14:textId="77777777" w:rsidR="00E95030" w:rsidRDefault="00E95030" w:rsidP="00E95030">
      <w:r>
        <w:t>&gt;&gt; &gt;&gt;         ,</w:t>
      </w:r>
    </w:p>
    <w:p w14:paraId="2EF7172F" w14:textId="77777777" w:rsidR="00E95030" w:rsidRDefault="00E95030" w:rsidP="00E95030">
      <w:r>
        <w:t>&gt;&gt; &gt;&gt;         o.createNew = function(e, r) {</w:t>
      </w:r>
    </w:p>
    <w:p w14:paraId="58412EE8" w14:textId="77777777" w:rsidR="00E95030" w:rsidRDefault="00E95030" w:rsidP="00E95030">
      <w:r>
        <w:t>&gt;&gt; &gt;&gt;             return void 0 === e &amp;&amp; (e = null),</w:t>
      </w:r>
    </w:p>
    <w:p w14:paraId="57B15A0A" w14:textId="77777777" w:rsidR="00E95030" w:rsidRDefault="00E95030" w:rsidP="00E95030">
      <w:r>
        <w:t>&gt;&gt; &gt;&gt;             oe(e) &amp;&amp; (e = $n(e, t, n, r)),</w:t>
      </w:r>
    </w:p>
    <w:p w14:paraId="49D810B7" w14:textId="77777777" w:rsidR="00E95030" w:rsidRDefault="00E95030" w:rsidP="00E95030">
      <w:r>
        <w:t>&gt;&gt; &gt;&gt;             Zn(e || o.getNext(), t, n, r)</w:t>
      </w:r>
    </w:p>
    <w:p w14:paraId="01062995" w14:textId="77777777" w:rsidR="00E95030" w:rsidRDefault="00E95030" w:rsidP="00E95030">
      <w:r>
        <w:t>&gt;&gt; &gt;&gt;         }</w:t>
      </w:r>
    </w:p>
    <w:p w14:paraId="6475D839" w14:textId="77777777" w:rsidR="00E95030" w:rsidRDefault="00E95030" w:rsidP="00E95030">
      <w:r>
        <w:lastRenderedPageBreak/>
        <w:t>&gt;&gt; &gt;&gt;         ,</w:t>
      </w:r>
    </w:p>
    <w:p w14:paraId="17F4EB29" w14:textId="77777777" w:rsidR="00E95030" w:rsidRDefault="00E95030" w:rsidP="00E95030">
      <w:r>
        <w:t>&gt;&gt; &gt;&gt;         o</w:t>
      </w:r>
    </w:p>
    <w:p w14:paraId="29EE4AC7" w14:textId="77777777" w:rsidR="00E95030" w:rsidRDefault="00E95030" w:rsidP="00E95030">
      <w:r>
        <w:t>&gt;&gt; &gt;&gt;     }</w:t>
      </w:r>
    </w:p>
    <w:p w14:paraId="35B787B0" w14:textId="77777777" w:rsidR="00E95030" w:rsidRDefault="00E95030" w:rsidP="00E95030">
      <w:r>
        <w:t>&gt;&gt; &gt;&gt;     function Gn(e, t, n) {</w:t>
      </w:r>
    </w:p>
    <w:p w14:paraId="5CDD4B25" w14:textId="77777777" w:rsidR="00E95030" w:rsidRDefault="00E95030" w:rsidP="00E95030">
      <w:r>
        <w:t>&gt;&gt; &gt;&gt;         var r = t.config || {}</w:t>
      </w:r>
    </w:p>
    <w:p w14:paraId="3098ACF9" w14:textId="77777777" w:rsidR="00E95030" w:rsidRDefault="00E95030" w:rsidP="00E95030">
      <w:r>
        <w:t>&gt;&gt; &gt;&gt;           , i = Wn(e, r, t, n)</w:t>
      </w:r>
    </w:p>
    <w:p w14:paraId="6C30A0D3" w14:textId="77777777" w:rsidR="00E95030" w:rsidRDefault="00E95030" w:rsidP="00E95030">
      <w:r>
        <w:t>&gt;&gt; &gt;&gt;           , o = i.ctx;</w:t>
      </w:r>
    </w:p>
    <w:p w14:paraId="2096ACB9" w14:textId="77777777" w:rsidR="00E95030" w:rsidRDefault="00E95030" w:rsidP="00E95030">
      <w:r>
        <w:t>&gt;&gt; &gt;&gt;         return o.processNext = function(e) {</w:t>
      </w:r>
    </w:p>
    <w:p w14:paraId="4F6D089A" w14:textId="77777777" w:rsidR="00E95030" w:rsidRDefault="00E95030" w:rsidP="00E95030">
      <w:r>
        <w:t>&gt;&gt; &gt;&gt;             var t = i._next();</w:t>
      </w:r>
    </w:p>
    <w:p w14:paraId="24EFDC28" w14:textId="77777777" w:rsidR="00E95030" w:rsidRDefault="00E95030" w:rsidP="00E95030">
      <w:r>
        <w:t>&gt;&gt; &gt;&gt;             return t &amp;&amp; t.unload(o, e),</w:t>
      </w:r>
    </w:p>
    <w:p w14:paraId="20DDA6B3" w14:textId="77777777" w:rsidR="00E95030" w:rsidRDefault="00E95030" w:rsidP="00E95030">
      <w:r>
        <w:t>&gt;&gt; &gt;&gt;             !t</w:t>
      </w:r>
    </w:p>
    <w:p w14:paraId="7250F565" w14:textId="77777777" w:rsidR="00E95030" w:rsidRDefault="00E95030" w:rsidP="00E95030">
      <w:r>
        <w:t>&gt;&gt; &gt;&gt;         }</w:t>
      </w:r>
    </w:p>
    <w:p w14:paraId="26E311C3" w14:textId="77777777" w:rsidR="00E95030" w:rsidRDefault="00E95030" w:rsidP="00E95030">
      <w:r>
        <w:t>&gt;&gt; &gt;&gt;         ,</w:t>
      </w:r>
    </w:p>
    <w:p w14:paraId="702D393B" w14:textId="77777777" w:rsidR="00E95030" w:rsidRDefault="00E95030" w:rsidP="00E95030">
      <w:r>
        <w:t>&gt;&gt; &gt;&gt;         o.createNew = function(e, n) {</w:t>
      </w:r>
    </w:p>
    <w:p w14:paraId="11F99302" w14:textId="77777777" w:rsidR="00E95030" w:rsidRDefault="00E95030" w:rsidP="00E95030">
      <w:r>
        <w:t>&gt;&gt; &gt;&gt;             return void 0 === e &amp;&amp; (e = null),</w:t>
      </w:r>
    </w:p>
    <w:p w14:paraId="2E896FE5" w14:textId="77777777" w:rsidR="00E95030" w:rsidRDefault="00E95030" w:rsidP="00E95030">
      <w:r>
        <w:t>&gt;&gt; &gt;&gt;             oe(e) &amp;&amp; (e = $n(e, r, t, n)),</w:t>
      </w:r>
    </w:p>
    <w:p w14:paraId="6996788F" w14:textId="77777777" w:rsidR="00E95030" w:rsidRDefault="00E95030" w:rsidP="00E95030">
      <w:r>
        <w:t>&gt;&gt; &gt;&gt;             Gn(e || o.getNext(), t, n)</w:t>
      </w:r>
    </w:p>
    <w:p w14:paraId="4C9BF405" w14:textId="77777777" w:rsidR="00E95030" w:rsidRDefault="00E95030" w:rsidP="00E95030">
      <w:r>
        <w:t>&gt;&gt; &gt;&gt;         }</w:t>
      </w:r>
    </w:p>
    <w:p w14:paraId="15ED3724" w14:textId="77777777" w:rsidR="00E95030" w:rsidRDefault="00E95030" w:rsidP="00E95030">
      <w:r>
        <w:t>&gt;&gt; &gt;&gt;         ,</w:t>
      </w:r>
    </w:p>
    <w:p w14:paraId="486912F4" w14:textId="77777777" w:rsidR="00E95030" w:rsidRDefault="00E95030" w:rsidP="00E95030">
      <w:r>
        <w:t>&gt;&gt; &gt;&gt;         o</w:t>
      </w:r>
    </w:p>
    <w:p w14:paraId="0209014C" w14:textId="77777777" w:rsidR="00E95030" w:rsidRDefault="00E95030" w:rsidP="00E95030">
      <w:r>
        <w:t>&gt;&gt; &gt;&gt;     }</w:t>
      </w:r>
    </w:p>
    <w:p w14:paraId="2E836E3E" w14:textId="77777777" w:rsidR="00E95030" w:rsidRDefault="00E95030" w:rsidP="00E95030">
      <w:r>
        <w:t>&gt;&gt; &gt;&gt;     function Kn(e, t, n) {</w:t>
      </w:r>
    </w:p>
    <w:p w14:paraId="03290BC2" w14:textId="77777777" w:rsidR="00E95030" w:rsidRDefault="00E95030" w:rsidP="00E95030">
      <w:r>
        <w:t>&gt;&gt; &gt;&gt;         var r = t.config || {}</w:t>
      </w:r>
    </w:p>
    <w:p w14:paraId="58B4C3AD" w14:textId="77777777" w:rsidR="00E95030" w:rsidRDefault="00E95030" w:rsidP="00E95030">
      <w:r>
        <w:t>&gt;&gt; &gt;&gt;           , i = Wn(e, r, t, n).ctx;</w:t>
      </w:r>
    </w:p>
    <w:p w14:paraId="29C3B884" w14:textId="77777777" w:rsidR="00E95030" w:rsidRDefault="00E95030" w:rsidP="00E95030">
      <w:r>
        <w:t>&gt;&gt; &gt;&gt;         return i.processNext = function(e) {</w:t>
      </w:r>
    </w:p>
    <w:p w14:paraId="548A6350" w14:textId="77777777" w:rsidR="00E95030" w:rsidRDefault="00E95030" w:rsidP="00E95030">
      <w:r>
        <w:t>&gt;&gt; &gt;&gt;             return i.iterate((function(t) {</w:t>
      </w:r>
    </w:p>
    <w:p w14:paraId="5C10D937" w14:textId="77777777" w:rsidR="00E95030" w:rsidRDefault="00E95030" w:rsidP="00E95030">
      <w:r>
        <w:t>&gt;&gt; &gt;&gt;                 J(t.update) &amp;&amp; t.update(i, e)</w:t>
      </w:r>
    </w:p>
    <w:p w14:paraId="0D69F511" w14:textId="77777777" w:rsidR="00E95030" w:rsidRDefault="00E95030" w:rsidP="00E95030">
      <w:r>
        <w:t>&gt;&gt; &gt;&gt;             }</w:t>
      </w:r>
    </w:p>
    <w:p w14:paraId="34EB37BC" w14:textId="77777777" w:rsidR="00E95030" w:rsidRDefault="00E95030" w:rsidP="00E95030">
      <w:r>
        <w:t>&gt;&gt; &gt;&gt;             ))</w:t>
      </w:r>
    </w:p>
    <w:p w14:paraId="3EC607BB" w14:textId="77777777" w:rsidR="00E95030" w:rsidRDefault="00E95030" w:rsidP="00E95030">
      <w:r>
        <w:t>&gt;&gt; &gt;&gt;         }</w:t>
      </w:r>
    </w:p>
    <w:p w14:paraId="4E236201" w14:textId="77777777" w:rsidR="00E95030" w:rsidRDefault="00E95030" w:rsidP="00E95030">
      <w:r>
        <w:t>&gt;&gt; &gt;&gt;         ,</w:t>
      </w:r>
    </w:p>
    <w:p w14:paraId="3E73AEBC" w14:textId="77777777" w:rsidR="00E95030" w:rsidRDefault="00E95030" w:rsidP="00E95030">
      <w:r>
        <w:t>&gt;&gt; &gt;&gt;         i.createNew = function(e, n) {</w:t>
      </w:r>
    </w:p>
    <w:p w14:paraId="77032B20" w14:textId="77777777" w:rsidR="00E95030" w:rsidRDefault="00E95030" w:rsidP="00E95030">
      <w:r>
        <w:t>&gt;&gt; &gt;&gt;             return void 0 === e &amp;&amp; (e = null),</w:t>
      </w:r>
    </w:p>
    <w:p w14:paraId="4F9A59BE" w14:textId="77777777" w:rsidR="00E95030" w:rsidRDefault="00E95030" w:rsidP="00E95030">
      <w:r>
        <w:t>&gt;&gt; &gt;&gt;             oe(e) &amp;&amp; (e = $n(e, r, t, n)),</w:t>
      </w:r>
    </w:p>
    <w:p w14:paraId="6F71B63F" w14:textId="77777777" w:rsidR="00E95030" w:rsidRDefault="00E95030" w:rsidP="00E95030">
      <w:r>
        <w:t>&gt;&gt; &gt;&gt;             Kn(e || i.getNext(), t, n)</w:t>
      </w:r>
    </w:p>
    <w:p w14:paraId="78698220" w14:textId="77777777" w:rsidR="00E95030" w:rsidRDefault="00E95030" w:rsidP="00E95030">
      <w:r>
        <w:t>&gt;&gt; &gt;&gt;         }</w:t>
      </w:r>
    </w:p>
    <w:p w14:paraId="02B1ED8E" w14:textId="77777777" w:rsidR="00E95030" w:rsidRDefault="00E95030" w:rsidP="00E95030">
      <w:r>
        <w:t>&gt;&gt; &gt;&gt;         ,</w:t>
      </w:r>
    </w:p>
    <w:p w14:paraId="7EF311A9" w14:textId="77777777" w:rsidR="00E95030" w:rsidRDefault="00E95030" w:rsidP="00E95030">
      <w:r>
        <w:t>&gt;&gt; &gt;&gt;         i</w:t>
      </w:r>
    </w:p>
    <w:p w14:paraId="4DF97FA0" w14:textId="77777777" w:rsidR="00E95030" w:rsidRDefault="00E95030" w:rsidP="00E95030">
      <w:r>
        <w:t>&gt;&gt; &gt;&gt;     }</w:t>
      </w:r>
    </w:p>
    <w:p w14:paraId="77A1F803" w14:textId="77777777" w:rsidR="00E95030" w:rsidRDefault="00E95030" w:rsidP="00E95030">
      <w:r>
        <w:t>&gt;&gt; &gt;&gt;     function $n(e, t, n, r) {</w:t>
      </w:r>
    </w:p>
    <w:p w14:paraId="1BB47198" w14:textId="77777777" w:rsidR="00E95030" w:rsidRDefault="00E95030" w:rsidP="00E95030">
      <w:r>
        <w:t>&gt;&gt; &gt;&gt;         var i = null</w:t>
      </w:r>
    </w:p>
    <w:p w14:paraId="74769A46" w14:textId="77777777" w:rsidR="00E95030" w:rsidRDefault="00E95030" w:rsidP="00E95030">
      <w:r>
        <w:t>&gt;&gt; &gt;&gt;           , o = !r;</w:t>
      </w:r>
    </w:p>
    <w:p w14:paraId="05096944" w14:textId="77777777" w:rsidR="00E95030" w:rsidRDefault="00E95030" w:rsidP="00E95030">
      <w:r>
        <w:t>&gt;&gt; &gt;&gt;         if (oe(e) &amp;&amp; e.length &gt; 0) {</w:t>
      </w:r>
    </w:p>
    <w:p w14:paraId="551816AA" w14:textId="77777777" w:rsidR="00E95030" w:rsidRDefault="00E95030" w:rsidP="00E95030">
      <w:r>
        <w:t>&gt;&gt; &gt;&gt;             var a = null;</w:t>
      </w:r>
    </w:p>
    <w:p w14:paraId="182A641B" w14:textId="77777777" w:rsidR="00E95030" w:rsidRDefault="00E95030" w:rsidP="00E95030">
      <w:r>
        <w:t>&gt;&gt; &gt;&gt;             fe(e, (function(e) {</w:t>
      </w:r>
    </w:p>
    <w:p w14:paraId="2D4F2C50" w14:textId="77777777" w:rsidR="00E95030" w:rsidRDefault="00E95030" w:rsidP="00E95030">
      <w:r>
        <w:t>&gt;&gt; &gt;&gt;                 if (o || r !== e || (o = !0),</w:t>
      </w:r>
    </w:p>
    <w:p w14:paraId="5163BDFF" w14:textId="77777777" w:rsidR="00E95030" w:rsidRDefault="00E95030" w:rsidP="00E95030">
      <w:r>
        <w:t>&gt;&gt; &gt;&gt;                 o &amp;&amp; e &amp;&amp; J(e.processTelemetry)) {</w:t>
      </w:r>
    </w:p>
    <w:p w14:paraId="7A7CBDAB" w14:textId="77777777" w:rsidR="00E95030" w:rsidRDefault="00E95030" w:rsidP="00E95030">
      <w:r>
        <w:t>&gt;&gt; &gt;&gt;                     var s = function(e, t, n) {</w:t>
      </w:r>
    </w:p>
    <w:p w14:paraId="1E8547C1" w14:textId="77777777" w:rsidR="00E95030" w:rsidRDefault="00E95030" w:rsidP="00E95030">
      <w:r>
        <w:lastRenderedPageBreak/>
        <w:t>&gt;&gt; &gt;&gt;                         var r, i = null, o = J(e.processTelemetry), a = J(e.setNextPlugin);</w:t>
      </w:r>
    </w:p>
    <w:p w14:paraId="7A1E69B0" w14:textId="77777777" w:rsidR="00E95030" w:rsidRDefault="00E95030" w:rsidP="00E95030">
      <w:r>
        <w:t>&gt;&gt; &gt;&gt;                         r = e ? e.identifier + "-" + e.priority + "-" + Vn++ : "Unknown-0-" + Vn++;</w:t>
      </w:r>
    </w:p>
    <w:p w14:paraId="7BC97613" w14:textId="77777777" w:rsidR="00E95030" w:rsidRDefault="00E95030" w:rsidP="00E95030">
      <w:r>
        <w:t>&gt;&gt; &gt;&gt;                         var s = {</w:t>
      </w:r>
    </w:p>
    <w:p w14:paraId="7AC3C1E4" w14:textId="77777777" w:rsidR="00E95030" w:rsidRDefault="00E95030" w:rsidP="00E95030">
      <w:r>
        <w:t>&gt;&gt; &gt;&gt;                             getPlugin: function() {</w:t>
      </w:r>
    </w:p>
    <w:p w14:paraId="42F245EF" w14:textId="77777777" w:rsidR="00E95030" w:rsidRDefault="00E95030" w:rsidP="00E95030">
      <w:r>
        <w:t>&gt;&gt; &gt;&gt;                                 return e</w:t>
      </w:r>
    </w:p>
    <w:p w14:paraId="6371B046" w14:textId="77777777" w:rsidR="00E95030" w:rsidRDefault="00E95030" w:rsidP="00E95030">
      <w:r>
        <w:t>&gt;&gt; &gt;&gt;                             },</w:t>
      </w:r>
    </w:p>
    <w:p w14:paraId="1B844E17" w14:textId="77777777" w:rsidR="00E95030" w:rsidRDefault="00E95030" w:rsidP="00E95030">
      <w:r>
        <w:t>&gt;&gt; &gt;&gt;                             getNext: function() {</w:t>
      </w:r>
    </w:p>
    <w:p w14:paraId="3DB487F8" w14:textId="77777777" w:rsidR="00E95030" w:rsidRDefault="00E95030" w:rsidP="00E95030">
      <w:r>
        <w:t>&gt;&gt; &gt;&gt;                                 return i</w:t>
      </w:r>
    </w:p>
    <w:p w14:paraId="51D11719" w14:textId="77777777" w:rsidR="00E95030" w:rsidRDefault="00E95030" w:rsidP="00E95030">
      <w:r>
        <w:t>&gt;&gt; &gt;&gt;                             },</w:t>
      </w:r>
    </w:p>
    <w:p w14:paraId="5D700A66" w14:textId="77777777" w:rsidR="00E95030" w:rsidRDefault="00E95030" w:rsidP="00E95030">
      <w:r>
        <w:t>&gt;&gt; &gt;&gt;                             processTelemetry: function(t, n) {</w:t>
      </w:r>
    </w:p>
    <w:p w14:paraId="2E4BCF9C" w14:textId="77777777" w:rsidR="00E95030" w:rsidRDefault="00E95030" w:rsidP="00E95030">
      <w:r>
        <w:t>&gt;&gt; &gt;&gt;                                 c(n = n || l(), (function(n) {</w:t>
      </w:r>
    </w:p>
    <w:p w14:paraId="2D68645F" w14:textId="77777777" w:rsidR="00E95030" w:rsidRDefault="00E95030" w:rsidP="00E95030">
      <w:r>
        <w:t>&gt;&gt; &gt;&gt;                                     if (!e || !o)</w:t>
      </w:r>
    </w:p>
    <w:p w14:paraId="18DF5C0B" w14:textId="77777777" w:rsidR="00E95030" w:rsidRDefault="00E95030" w:rsidP="00E95030">
      <w:r>
        <w:t>&gt;&gt; &gt;&gt;                                         return !1;</w:t>
      </w:r>
    </w:p>
    <w:p w14:paraId="4BDAC911" w14:textId="77777777" w:rsidR="00E95030" w:rsidRDefault="00E95030" w:rsidP="00E95030">
      <w:r>
        <w:t>&gt;&gt; &gt;&gt;                                     var r = qn(e);</w:t>
      </w:r>
    </w:p>
    <w:p w14:paraId="23607E6C" w14:textId="77777777" w:rsidR="00E95030" w:rsidRDefault="00E95030" w:rsidP="00E95030">
      <w:r>
        <w:t>&gt;&gt; &gt;&gt;                                     if (r.teardown || r.disabled)</w:t>
      </w:r>
    </w:p>
    <w:p w14:paraId="47DEC8A1" w14:textId="77777777" w:rsidR="00E95030" w:rsidRDefault="00E95030" w:rsidP="00E95030">
      <w:r>
        <w:t>&gt;&gt; &gt;&gt;                                         return !1;</w:t>
      </w:r>
    </w:p>
    <w:p w14:paraId="48C3A8B2" w14:textId="77777777" w:rsidR="00E95030" w:rsidRDefault="00E95030" w:rsidP="00E95030">
      <w:r>
        <w:t>&gt;&gt; &gt;&gt;                                     a &amp;&amp; e.setNextPlugin(i);</w:t>
      </w:r>
    </w:p>
    <w:p w14:paraId="152B9733" w14:textId="77777777" w:rsidR="00E95030" w:rsidRDefault="00E95030" w:rsidP="00E95030">
      <w:r>
        <w:t>&gt;&gt; &gt;&gt;                                     return e.processTelemetry(t, n),</w:t>
      </w:r>
    </w:p>
    <w:p w14:paraId="44542D89" w14:textId="77777777" w:rsidR="00E95030" w:rsidRDefault="00E95030" w:rsidP="00E95030">
      <w:r>
        <w:t>&gt;&gt; &gt;&gt;                                     !0</w:t>
      </w:r>
    </w:p>
    <w:p w14:paraId="6C63A879" w14:textId="77777777" w:rsidR="00E95030" w:rsidRDefault="00E95030" w:rsidP="00E95030">
      <w:r>
        <w:t>&gt;&gt; &gt;&gt;                                 }</w:t>
      </w:r>
    </w:p>
    <w:p w14:paraId="464323A4" w14:textId="77777777" w:rsidR="00E95030" w:rsidRDefault="00E95030" w:rsidP="00E95030">
      <w:r>
        <w:t>&gt;&gt; &gt;&gt;                                 ), "processTelemetry", (function() {</w:t>
      </w:r>
    </w:p>
    <w:p w14:paraId="18BB23D2" w14:textId="77777777" w:rsidR="00E95030" w:rsidRDefault="00E95030" w:rsidP="00E95030">
      <w:r>
        <w:t>&gt;&gt; &gt;&gt;                                     return {</w:t>
      </w:r>
    </w:p>
    <w:p w14:paraId="5E59EF93" w14:textId="77777777" w:rsidR="00E95030" w:rsidRDefault="00E95030" w:rsidP="00E95030">
      <w:r>
        <w:t>&gt;&gt; &gt;&gt;                                         item: t</w:t>
      </w:r>
    </w:p>
    <w:p w14:paraId="3B48D4C3" w14:textId="77777777" w:rsidR="00E95030" w:rsidRDefault="00E95030" w:rsidP="00E95030">
      <w:r>
        <w:t>&gt;&gt; &gt;&gt;                                     }</w:t>
      </w:r>
    </w:p>
    <w:p w14:paraId="74170811" w14:textId="77777777" w:rsidR="00E95030" w:rsidRDefault="00E95030" w:rsidP="00E95030">
      <w:r>
        <w:t>&gt;&gt; &gt;&gt;                                 }</w:t>
      </w:r>
    </w:p>
    <w:p w14:paraId="329D5C1A" w14:textId="77777777" w:rsidR="00E95030" w:rsidRDefault="00E95030" w:rsidP="00E95030">
      <w:r>
        <w:t>&gt;&gt; &gt;&gt;                                 ), !t.sync) || n.processNext(t)</w:t>
      </w:r>
    </w:p>
    <w:p w14:paraId="59E328E3" w14:textId="77777777" w:rsidR="00E95030" w:rsidRDefault="00E95030" w:rsidP="00E95030">
      <w:r>
        <w:t>&gt;&gt; &gt;&gt;                             },</w:t>
      </w:r>
    </w:p>
    <w:p w14:paraId="7AA46554" w14:textId="77777777" w:rsidR="00E95030" w:rsidRDefault="00E95030" w:rsidP="00E95030">
      <w:r>
        <w:t>&gt;&gt; &gt;&gt;                             unload: function(t, n) {</w:t>
      </w:r>
    </w:p>
    <w:p w14:paraId="0FD031B1" w14:textId="77777777" w:rsidR="00E95030" w:rsidRDefault="00E95030" w:rsidP="00E95030">
      <w:r>
        <w:t>&gt;&gt; &gt;&gt;                                 c(t, (function() {</w:t>
      </w:r>
    </w:p>
    <w:p w14:paraId="410F159D" w14:textId="77777777" w:rsidR="00E95030" w:rsidRDefault="00E95030" w:rsidP="00E95030">
      <w:r>
        <w:t>&gt;&gt; &gt;&gt;                                     var r = !1;</w:t>
      </w:r>
    </w:p>
    <w:p w14:paraId="7ABCF85B" w14:textId="77777777" w:rsidR="00E95030" w:rsidRDefault="00E95030" w:rsidP="00E95030">
      <w:r>
        <w:t>&gt;&gt; &gt;&gt;                                     if (e) {</w:t>
      </w:r>
    </w:p>
    <w:p w14:paraId="3E90B079" w14:textId="77777777" w:rsidR="00E95030" w:rsidRDefault="00E95030" w:rsidP="00E95030">
      <w:r>
        <w:t>&gt;&gt; &gt;&gt;                                         var i = qn(e)</w:t>
      </w:r>
    </w:p>
    <w:p w14:paraId="4FCEDDB5" w14:textId="77777777" w:rsidR="00E95030" w:rsidRDefault="00E95030" w:rsidP="00E95030">
      <w:r>
        <w:t>&gt;&gt; &gt;&gt;                                           , o = e.core || i.core;</w:t>
      </w:r>
    </w:p>
    <w:p w14:paraId="4E1C5B18" w14:textId="77777777" w:rsidR="00E95030" w:rsidRDefault="00E95030" w:rsidP="00E95030">
      <w:r>
        <w:t>&gt;&gt; &gt;&gt;                                         !e || o &amp;&amp; o !== t.core() || i.teardown || (i.core = null,</w:t>
      </w:r>
    </w:p>
    <w:p w14:paraId="30DF889A" w14:textId="77777777" w:rsidR="00E95030" w:rsidRDefault="00E95030" w:rsidP="00E95030">
      <w:r>
        <w:t>&gt;&gt; &gt;&gt;                                         i.teardown = !0,</w:t>
      </w:r>
    </w:p>
    <w:p w14:paraId="0A885078" w14:textId="77777777" w:rsidR="00E95030" w:rsidRDefault="00E95030" w:rsidP="00E95030">
      <w:r>
        <w:t>&gt;&gt; &gt;&gt;                                         i.isInitialized = !1,</w:t>
      </w:r>
    </w:p>
    <w:p w14:paraId="2A83BAE0" w14:textId="77777777" w:rsidR="00E95030" w:rsidRDefault="00E95030" w:rsidP="00E95030">
      <w:r>
        <w:t>&gt;&gt; &gt;&gt;                                         e.teardown &amp;&amp; !0 === e.teardown(t, n) &amp;&amp; (r = !0))</w:t>
      </w:r>
    </w:p>
    <w:p w14:paraId="1AA4EE75" w14:textId="77777777" w:rsidR="00E95030" w:rsidRDefault="00E95030" w:rsidP="00E95030">
      <w:r>
        <w:t>&gt;&gt; &gt;&gt;                                     }</w:t>
      </w:r>
    </w:p>
    <w:p w14:paraId="445CB221" w14:textId="77777777" w:rsidR="00E95030" w:rsidRDefault="00E95030" w:rsidP="00E95030">
      <w:r>
        <w:t>&gt;&gt; &gt;&gt;                                     return r</w:t>
      </w:r>
    </w:p>
    <w:p w14:paraId="332A7B99" w14:textId="77777777" w:rsidR="00E95030" w:rsidRDefault="00E95030" w:rsidP="00E95030">
      <w:r>
        <w:t>&gt;&gt; &gt;&gt;                                 }</w:t>
      </w:r>
    </w:p>
    <w:p w14:paraId="7FD46DBA" w14:textId="77777777" w:rsidR="00E95030" w:rsidRDefault="00E95030" w:rsidP="00E95030">
      <w:r>
        <w:t>&gt;&gt; &gt;&gt;                                 ), "unload", (function() {}</w:t>
      </w:r>
    </w:p>
    <w:p w14:paraId="13826DE9" w14:textId="77777777" w:rsidR="00E95030" w:rsidRDefault="00E95030" w:rsidP="00E95030">
      <w:r>
        <w:t>&gt;&gt; &gt;&gt;                                 ), n.isAsync) || t.processNext(n)</w:t>
      </w:r>
    </w:p>
    <w:p w14:paraId="0DBF4882" w14:textId="77777777" w:rsidR="00E95030" w:rsidRDefault="00E95030" w:rsidP="00E95030">
      <w:r>
        <w:t>&gt;&gt; &gt;&gt;                             },</w:t>
      </w:r>
    </w:p>
    <w:p w14:paraId="7E4D53ED" w14:textId="77777777" w:rsidR="00E95030" w:rsidRDefault="00E95030" w:rsidP="00E95030">
      <w:r>
        <w:t>&gt;&gt; &gt;&gt;                             update: function(t, n) {</w:t>
      </w:r>
    </w:p>
    <w:p w14:paraId="7799ADD8" w14:textId="77777777" w:rsidR="00E95030" w:rsidRDefault="00E95030" w:rsidP="00E95030">
      <w:r>
        <w:t>&gt;&gt; &gt;&gt;                                 c(t, (function() {</w:t>
      </w:r>
    </w:p>
    <w:p w14:paraId="5DAF3652" w14:textId="77777777" w:rsidR="00E95030" w:rsidRDefault="00E95030" w:rsidP="00E95030">
      <w:r>
        <w:t>&gt;&gt; &gt;&gt;                                     var r = !1;</w:t>
      </w:r>
    </w:p>
    <w:p w14:paraId="25C3D590" w14:textId="77777777" w:rsidR="00E95030" w:rsidRDefault="00E95030" w:rsidP="00E95030">
      <w:r>
        <w:t>&gt;&gt; &gt;&gt;                                     if (e) {</w:t>
      </w:r>
    </w:p>
    <w:p w14:paraId="64E4ACC2" w14:textId="77777777" w:rsidR="00E95030" w:rsidRDefault="00E95030" w:rsidP="00E95030">
      <w:r>
        <w:t>&gt;&gt; &gt;&gt;                                         var i = qn(e)</w:t>
      </w:r>
    </w:p>
    <w:p w14:paraId="33C47834" w14:textId="77777777" w:rsidR="00E95030" w:rsidRDefault="00E95030" w:rsidP="00E95030">
      <w:r>
        <w:lastRenderedPageBreak/>
        <w:t>&gt;&gt; &gt;&gt;                                           , o = e.core || i.core;</w:t>
      </w:r>
    </w:p>
    <w:p w14:paraId="134421AF" w14:textId="77777777" w:rsidR="00E95030" w:rsidRDefault="00E95030" w:rsidP="00E95030">
      <w:r>
        <w:t>&gt;&gt; &gt;&gt;                                         !e || o &amp;&amp; o !== t.core() || i.teardown || e.update &amp;&amp; !0 === e.update(t, n) &amp;&amp; (r = !0)</w:t>
      </w:r>
    </w:p>
    <w:p w14:paraId="37CCF24B" w14:textId="77777777" w:rsidR="00E95030" w:rsidRDefault="00E95030" w:rsidP="00E95030">
      <w:r>
        <w:t>&gt;&gt; &gt;&gt;                                     }</w:t>
      </w:r>
    </w:p>
    <w:p w14:paraId="4C77F82B" w14:textId="77777777" w:rsidR="00E95030" w:rsidRDefault="00E95030" w:rsidP="00E95030">
      <w:r>
        <w:t>&gt;&gt; &gt;&gt;                                     return r</w:t>
      </w:r>
    </w:p>
    <w:p w14:paraId="31786A0E" w14:textId="77777777" w:rsidR="00E95030" w:rsidRDefault="00E95030" w:rsidP="00E95030">
      <w:r>
        <w:t>&gt;&gt; &gt;&gt;                                 }</w:t>
      </w:r>
    </w:p>
    <w:p w14:paraId="73896C28" w14:textId="77777777" w:rsidR="00E95030" w:rsidRDefault="00E95030" w:rsidP="00E95030">
      <w:r>
        <w:t>&gt;&gt; &gt;&gt;                                 ), "update", (function() {}</w:t>
      </w:r>
    </w:p>
    <w:p w14:paraId="7A0728E6" w14:textId="77777777" w:rsidR="00E95030" w:rsidRDefault="00E95030" w:rsidP="00E95030">
      <w:r>
        <w:t>&gt;&gt; &gt;&gt;                                 ), !1) || t.processNext(n)</w:t>
      </w:r>
    </w:p>
    <w:p w14:paraId="7FB8EED2" w14:textId="77777777" w:rsidR="00E95030" w:rsidRDefault="00E95030" w:rsidP="00E95030">
      <w:r>
        <w:t>&gt;&gt; &gt;&gt;                             },</w:t>
      </w:r>
    </w:p>
    <w:p w14:paraId="74AEE473" w14:textId="77777777" w:rsidR="00E95030" w:rsidRDefault="00E95030" w:rsidP="00E95030">
      <w:r>
        <w:t>&gt;&gt; &gt;&gt;                             _id: r,</w:t>
      </w:r>
    </w:p>
    <w:p w14:paraId="747EFAD9" w14:textId="77777777" w:rsidR="00E95030" w:rsidRDefault="00E95030" w:rsidP="00E95030">
      <w:r>
        <w:t>&gt;&gt; &gt;&gt;                             _setNext: function(e) {</w:t>
      </w:r>
    </w:p>
    <w:p w14:paraId="466A4666" w14:textId="77777777" w:rsidR="00E95030" w:rsidRDefault="00E95030" w:rsidP="00E95030">
      <w:r>
        <w:t>&gt;&gt; &gt;&gt;                                 i = e</w:t>
      </w:r>
    </w:p>
    <w:p w14:paraId="761BA2B9" w14:textId="77777777" w:rsidR="00E95030" w:rsidRDefault="00E95030" w:rsidP="00E95030">
      <w:r>
        <w:t>&gt;&gt; &gt;&gt;                             }</w:t>
      </w:r>
    </w:p>
    <w:p w14:paraId="1D3E9416" w14:textId="77777777" w:rsidR="00E95030" w:rsidRDefault="00E95030" w:rsidP="00E95030">
      <w:r>
        <w:t>&gt;&gt; &gt;&gt;                         };</w:t>
      </w:r>
    </w:p>
    <w:p w14:paraId="04C3D3A8" w14:textId="77777777" w:rsidR="00E95030" w:rsidRDefault="00E95030" w:rsidP="00E95030">
      <w:r>
        <w:t>&gt;&gt; &gt;&gt;                         function l() {</w:t>
      </w:r>
    </w:p>
    <w:p w14:paraId="679B8854" w14:textId="77777777" w:rsidR="00E95030" w:rsidRDefault="00E95030" w:rsidP="00E95030">
      <w:r>
        <w:t>&gt;&gt; &gt;&gt;                             var r;</w:t>
      </w:r>
    </w:p>
    <w:p w14:paraId="54C9F67A" w14:textId="77777777" w:rsidR="00E95030" w:rsidRDefault="00E95030" w:rsidP="00E95030">
      <w:r>
        <w:t>&gt;&gt; &gt;&gt;                             return e &amp;&amp; J(e._getTelCtx) &amp;&amp; (r = e._getTelCtx()),</w:t>
      </w:r>
    </w:p>
    <w:p w14:paraId="630178BD" w14:textId="77777777" w:rsidR="00E95030" w:rsidRDefault="00E95030" w:rsidP="00E95030">
      <w:r>
        <w:t>&gt;&gt; &gt;&gt;                             r || (r = Zn(s, t, n)),</w:t>
      </w:r>
    </w:p>
    <w:p w14:paraId="4A81E35F" w14:textId="77777777" w:rsidR="00E95030" w:rsidRDefault="00E95030" w:rsidP="00E95030">
      <w:r>
        <w:t>&gt;&gt; &gt;&gt;                             r</w:t>
      </w:r>
    </w:p>
    <w:p w14:paraId="73FC7EE3" w14:textId="77777777" w:rsidR="00E95030" w:rsidRDefault="00E95030" w:rsidP="00E95030">
      <w:r>
        <w:t>&gt;&gt; &gt;&gt;                         }</w:t>
      </w:r>
    </w:p>
    <w:p w14:paraId="389CC054" w14:textId="77777777" w:rsidR="00E95030" w:rsidRDefault="00E95030" w:rsidP="00E95030">
      <w:r>
        <w:t>&gt;&gt; &gt;&gt;                         function c(t, n, o, a, s) {</w:t>
      </w:r>
    </w:p>
    <w:p w14:paraId="708B25B6" w14:textId="77777777" w:rsidR="00E95030" w:rsidRDefault="00E95030" w:rsidP="00E95030">
      <w:r>
        <w:t>&gt;&gt; &gt;&gt;                             var l = !1</w:t>
      </w:r>
    </w:p>
    <w:p w14:paraId="2532B719" w14:textId="77777777" w:rsidR="00E95030" w:rsidRDefault="00E95030" w:rsidP="00E95030">
      <w:r>
        <w:t>&gt;&gt; &gt;&gt;                               , c = e ? e.identifier : "TelemetryPluginChain"</w:t>
      </w:r>
    </w:p>
    <w:p w14:paraId="25A6F6DA" w14:textId="77777777" w:rsidR="00E95030" w:rsidRDefault="00E95030" w:rsidP="00E95030">
      <w:r>
        <w:t>&gt;&gt; &gt;&gt;                               , u = t._hasRun;</w:t>
      </w:r>
    </w:p>
    <w:p w14:paraId="1158C896" w14:textId="77777777" w:rsidR="00E95030" w:rsidRDefault="00E95030" w:rsidP="00E95030">
      <w:r>
        <w:t>&gt;&gt; &gt;&gt;                             return u || (u = t._hasRun = {}),</w:t>
      </w:r>
    </w:p>
    <w:p w14:paraId="1613EF99" w14:textId="77777777" w:rsidR="00E95030" w:rsidRDefault="00E95030" w:rsidP="00E95030">
      <w:r>
        <w:t>&gt;&gt; &gt;&gt;                             t.setNext(i),</w:t>
      </w:r>
    </w:p>
    <w:p w14:paraId="15DB708A" w14:textId="77777777" w:rsidR="00E95030" w:rsidRDefault="00E95030" w:rsidP="00E95030">
      <w:r>
        <w:t>&gt;&gt; &gt;&gt;                             e &amp;&amp; Fn(t.core(), (function() {</w:t>
      </w:r>
    </w:p>
    <w:p w14:paraId="1E791B34" w14:textId="77777777" w:rsidR="00E95030" w:rsidRDefault="00E95030" w:rsidP="00E95030">
      <w:r>
        <w:t>&gt;&gt; &gt;&gt;                                 return c + ":" + o</w:t>
      </w:r>
    </w:p>
    <w:p w14:paraId="27154ECB" w14:textId="77777777" w:rsidR="00E95030" w:rsidRDefault="00E95030" w:rsidP="00E95030">
      <w:r>
        <w:t>&gt;&gt; &gt;&gt;                             }</w:t>
      </w:r>
    </w:p>
    <w:p w14:paraId="777C7E5C" w14:textId="77777777" w:rsidR="00E95030" w:rsidRDefault="00E95030" w:rsidP="00E95030">
      <w:r>
        <w:t>&gt;&gt; &gt;&gt;                             ), (function() {</w:t>
      </w:r>
    </w:p>
    <w:p w14:paraId="7E088D99" w14:textId="77777777" w:rsidR="00E95030" w:rsidRDefault="00E95030" w:rsidP="00E95030">
      <w:r>
        <w:t>&gt;&gt; &gt;&gt;                                 u[r] = !0;</w:t>
      </w:r>
    </w:p>
    <w:p w14:paraId="292D224A" w14:textId="77777777" w:rsidR="00E95030" w:rsidRDefault="00E95030" w:rsidP="00E95030">
      <w:r>
        <w:t>&gt;&gt; &gt;&gt;                                 try {</w:t>
      </w:r>
    </w:p>
    <w:p w14:paraId="43894687" w14:textId="77777777" w:rsidR="00E95030" w:rsidRDefault="00E95030" w:rsidP="00E95030">
      <w:r>
        <w:t>&gt;&gt; &gt;&gt;                                     var e = i ? i._id : "";</w:t>
      </w:r>
    </w:p>
    <w:p w14:paraId="04637420" w14:textId="77777777" w:rsidR="00E95030" w:rsidRDefault="00E95030" w:rsidP="00E95030">
      <w:r>
        <w:t>&gt;&gt; &gt;&gt;                                     e &amp;&amp; (u[e] = !1),</w:t>
      </w:r>
    </w:p>
    <w:p w14:paraId="766AA33F" w14:textId="77777777" w:rsidR="00E95030" w:rsidRDefault="00E95030" w:rsidP="00E95030">
      <w:r>
        <w:t>&gt;&gt; &gt;&gt;                                     l = n(t)</w:t>
      </w:r>
    </w:p>
    <w:p w14:paraId="7405ADDB" w14:textId="77777777" w:rsidR="00E95030" w:rsidRDefault="00E95030" w:rsidP="00E95030">
      <w:r>
        <w:t>&gt;&gt; &gt;&gt;                                 } catch (e) {</w:t>
      </w:r>
    </w:p>
    <w:p w14:paraId="18EBA212" w14:textId="77777777" w:rsidR="00E95030" w:rsidRDefault="00E95030" w:rsidP="00E95030">
      <w:r>
        <w:t>&gt;&gt; &gt;&gt;                                     var a = !i || u[i._id];</w:t>
      </w:r>
    </w:p>
    <w:p w14:paraId="22B55B97" w14:textId="77777777" w:rsidR="00E95030" w:rsidRDefault="00E95030" w:rsidP="00E95030">
      <w:r>
        <w:t>&gt;&gt; &gt;&gt;                                     a &amp;&amp; (l = !0),</w:t>
      </w:r>
    </w:p>
    <w:p w14:paraId="22877B89" w14:textId="77777777" w:rsidR="00E95030" w:rsidRDefault="00E95030" w:rsidP="00E95030">
      <w:r>
        <w:t>&gt;&gt; &gt;&gt;                                     i &amp;&amp; a || gt(t.diagLog(), 1, 73, "Plugin [" + c + "] failed during " + o + " - " + et(e) + ", run flags: " + et(u))</w:t>
      </w:r>
    </w:p>
    <w:p w14:paraId="429AFBC7" w14:textId="77777777" w:rsidR="00E95030" w:rsidRDefault="00E95030" w:rsidP="00E95030">
      <w:r>
        <w:t>&gt;&gt; &gt;&gt;                                 }</w:t>
      </w:r>
    </w:p>
    <w:p w14:paraId="4EB9E64C" w14:textId="77777777" w:rsidR="00E95030" w:rsidRDefault="00E95030" w:rsidP="00E95030">
      <w:r>
        <w:t>&gt;&gt; &gt;&gt;                             }</w:t>
      </w:r>
    </w:p>
    <w:p w14:paraId="4CC4C5C1" w14:textId="77777777" w:rsidR="00E95030" w:rsidRDefault="00E95030" w:rsidP="00E95030">
      <w:r>
        <w:t>&gt;&gt; &gt;&gt;                             ), a, s),</w:t>
      </w:r>
    </w:p>
    <w:p w14:paraId="33E35647" w14:textId="77777777" w:rsidR="00E95030" w:rsidRDefault="00E95030" w:rsidP="00E95030">
      <w:r>
        <w:t>&gt;&gt; &gt;&gt;                             l</w:t>
      </w:r>
    </w:p>
    <w:p w14:paraId="3371C17A" w14:textId="77777777" w:rsidR="00E95030" w:rsidRDefault="00E95030" w:rsidP="00E95030">
      <w:r>
        <w:t>&gt;&gt; &gt;&gt;                         }</w:t>
      </w:r>
    </w:p>
    <w:p w14:paraId="2E183D70" w14:textId="77777777" w:rsidR="00E95030" w:rsidRDefault="00E95030" w:rsidP="00E95030">
      <w:r>
        <w:t>&gt;&gt; &gt;&gt;                         return we(s)</w:t>
      </w:r>
    </w:p>
    <w:p w14:paraId="72F9BC8A" w14:textId="77777777" w:rsidR="00E95030" w:rsidRDefault="00E95030" w:rsidP="00E95030">
      <w:r>
        <w:t>&gt;&gt; &gt;&gt;                     }(e, t, n);</w:t>
      </w:r>
    </w:p>
    <w:p w14:paraId="71C2E594" w14:textId="77777777" w:rsidR="00E95030" w:rsidRDefault="00E95030" w:rsidP="00E95030">
      <w:r>
        <w:t>&gt;&gt; &gt;&gt;                     i || (i = s),</w:t>
      </w:r>
    </w:p>
    <w:p w14:paraId="5CEE4AE3" w14:textId="77777777" w:rsidR="00E95030" w:rsidRDefault="00E95030" w:rsidP="00E95030">
      <w:r>
        <w:lastRenderedPageBreak/>
        <w:t>&gt;&gt; &gt;&gt;                     a &amp;&amp; a._setNext(s),</w:t>
      </w:r>
    </w:p>
    <w:p w14:paraId="3CBBC480" w14:textId="77777777" w:rsidR="00E95030" w:rsidRDefault="00E95030" w:rsidP="00E95030">
      <w:r>
        <w:t>&gt;&gt; &gt;&gt;                     a = s</w:t>
      </w:r>
    </w:p>
    <w:p w14:paraId="0A6E3AC5" w14:textId="77777777" w:rsidR="00E95030" w:rsidRDefault="00E95030" w:rsidP="00E95030">
      <w:r>
        <w:t>&gt;&gt; &gt;&gt;                 }</w:t>
      </w:r>
    </w:p>
    <w:p w14:paraId="41D149FE" w14:textId="77777777" w:rsidR="00E95030" w:rsidRDefault="00E95030" w:rsidP="00E95030">
      <w:r>
        <w:t>&gt;&gt; &gt;&gt;             }</w:t>
      </w:r>
    </w:p>
    <w:p w14:paraId="1510787B" w14:textId="77777777" w:rsidR="00E95030" w:rsidRDefault="00E95030" w:rsidP="00E95030">
      <w:r>
        <w:t>&gt;&gt; &gt;&gt;             ))</w:t>
      </w:r>
    </w:p>
    <w:p w14:paraId="33EACD0B" w14:textId="77777777" w:rsidR="00E95030" w:rsidRDefault="00E95030" w:rsidP="00E95030">
      <w:r>
        <w:t>&gt;&gt; &gt;&gt;         }</w:t>
      </w:r>
    </w:p>
    <w:p w14:paraId="51C8E7FA" w14:textId="77777777" w:rsidR="00E95030" w:rsidRDefault="00E95030" w:rsidP="00E95030">
      <w:r>
        <w:t>&gt;&gt; &gt;&gt;         return r &amp;&amp; !i ? $n([r], t, n) : i</w:t>
      </w:r>
    </w:p>
    <w:p w14:paraId="23783884" w14:textId="77777777" w:rsidR="00E95030" w:rsidRDefault="00E95030" w:rsidP="00E95030">
      <w:r>
        <w:t>&gt;&gt; &gt;&gt;     }</w:t>
      </w:r>
    </w:p>
    <w:p w14:paraId="561CD97F" w14:textId="77777777" w:rsidR="00E95030" w:rsidRDefault="00E95030" w:rsidP="00E95030">
      <w:r>
        <w:t>&gt;&gt; &gt;&gt;     function Qn(e, t, n) {</w:t>
      </w:r>
    </w:p>
    <w:p w14:paraId="2BD0CA29" w14:textId="77777777" w:rsidR="00E95030" w:rsidRDefault="00E95030" w:rsidP="00E95030">
      <w:r>
        <w:t>&gt;&gt; &gt;&gt;         t &amp;&amp; oe(t) &amp;&amp; t.length &gt; 0 &amp;&amp; (fe(t = t.sort((function(e, t) {</w:t>
      </w:r>
    </w:p>
    <w:p w14:paraId="03E84564" w14:textId="77777777" w:rsidR="00E95030" w:rsidRDefault="00E95030" w:rsidP="00E95030">
      <w:r>
        <w:t>&gt;&gt; &gt;&gt;             return e.priority - t.priority</w:t>
      </w:r>
    </w:p>
    <w:p w14:paraId="00BAAD2D" w14:textId="77777777" w:rsidR="00E95030" w:rsidRDefault="00E95030" w:rsidP="00E95030">
      <w:r>
        <w:t>&gt;&gt; &gt;&gt;         }</w:t>
      </w:r>
    </w:p>
    <w:p w14:paraId="14925265" w14:textId="77777777" w:rsidR="00E95030" w:rsidRDefault="00E95030" w:rsidP="00E95030">
      <w:r>
        <w:t>&gt;&gt; &gt;&gt;         )), (function(e) {</w:t>
      </w:r>
    </w:p>
    <w:p w14:paraId="4C6FA543" w14:textId="77777777" w:rsidR="00E95030" w:rsidRDefault="00E95030" w:rsidP="00E95030">
      <w:r>
        <w:t>&gt;&gt; &gt;&gt;             e.priority &lt; 500 &amp;&amp; Te("Channel has invalid priority - " + e.identifier)</w:t>
      </w:r>
    </w:p>
    <w:p w14:paraId="7223E5FF" w14:textId="77777777" w:rsidR="00E95030" w:rsidRDefault="00E95030" w:rsidP="00E95030">
      <w:r>
        <w:t>&gt;&gt; &gt;&gt;         }</w:t>
      </w:r>
    </w:p>
    <w:p w14:paraId="663B6A4F" w14:textId="77777777" w:rsidR="00E95030" w:rsidRDefault="00E95030" w:rsidP="00E95030">
      <w:r>
        <w:t>&gt;&gt; &gt;&gt;         )),</w:t>
      </w:r>
    </w:p>
    <w:p w14:paraId="106A5083" w14:textId="77777777" w:rsidR="00E95030" w:rsidRDefault="00E95030" w:rsidP="00E95030">
      <w:r>
        <w:t>&gt;&gt; &gt;&gt;         e.push({</w:t>
      </w:r>
    </w:p>
    <w:p w14:paraId="599F7613" w14:textId="77777777" w:rsidR="00E95030" w:rsidRDefault="00E95030" w:rsidP="00E95030">
      <w:r>
        <w:t>&gt;&gt; &gt;&gt;             queue: we(t),</w:t>
      </w:r>
    </w:p>
    <w:p w14:paraId="5581917D" w14:textId="77777777" w:rsidR="00E95030" w:rsidRDefault="00E95030" w:rsidP="00E95030">
      <w:r>
        <w:t>&gt;&gt; &gt;&gt;             chain: $n(t, n.config, n)</w:t>
      </w:r>
    </w:p>
    <w:p w14:paraId="66B75966" w14:textId="77777777" w:rsidR="00E95030" w:rsidRDefault="00E95030" w:rsidP="00E95030">
      <w:r>
        <w:t>&gt;&gt; &gt;&gt;         }))</w:t>
      </w:r>
    </w:p>
    <w:p w14:paraId="22ED9AF6" w14:textId="77777777" w:rsidR="00E95030" w:rsidRDefault="00E95030" w:rsidP="00E95030">
      <w:r>
        <w:t>&gt;&gt; &gt;&gt;     }</w:t>
      </w:r>
    </w:p>
    <w:p w14:paraId="105EA158" w14:textId="77777777" w:rsidR="00E95030" w:rsidRDefault="00E95030" w:rsidP="00E95030">
      <w:r>
        <w:t>&gt;&gt; &gt;&gt;     function Xn() {</w:t>
      </w:r>
    </w:p>
    <w:p w14:paraId="19605582" w14:textId="77777777" w:rsidR="00E95030" w:rsidRDefault="00E95030" w:rsidP="00E95030">
      <w:r>
        <w:t>&gt;&gt; &gt;&gt;         var e = [];</w:t>
      </w:r>
    </w:p>
    <w:p w14:paraId="1FBD19F8" w14:textId="77777777" w:rsidR="00E95030" w:rsidRDefault="00E95030" w:rsidP="00E95030">
      <w:r>
        <w:t>&gt;&gt; &gt;&gt;         return {</w:t>
      </w:r>
    </w:p>
    <w:p w14:paraId="349A0C59" w14:textId="77777777" w:rsidR="00E95030" w:rsidRDefault="00E95030" w:rsidP="00E95030">
      <w:r>
        <w:t>&gt;&gt; &gt;&gt;             add: function(t) {</w:t>
      </w:r>
    </w:p>
    <w:p w14:paraId="14D8703A" w14:textId="77777777" w:rsidR="00E95030" w:rsidRDefault="00E95030" w:rsidP="00E95030">
      <w:r>
        <w:t>&gt;&gt; &gt;&gt;                 t &amp;&amp; e.push(t)</w:t>
      </w:r>
    </w:p>
    <w:p w14:paraId="4E5615E5" w14:textId="77777777" w:rsidR="00E95030" w:rsidRDefault="00E95030" w:rsidP="00E95030">
      <w:r>
        <w:t>&gt;&gt; &gt;&gt;             },</w:t>
      </w:r>
    </w:p>
    <w:p w14:paraId="5792CE34" w14:textId="77777777" w:rsidR="00E95030" w:rsidRDefault="00E95030" w:rsidP="00E95030">
      <w:r>
        <w:t>&gt;&gt; &gt;&gt;             run: function(t, n) {</w:t>
      </w:r>
    </w:p>
    <w:p w14:paraId="35FD7CD4" w14:textId="77777777" w:rsidR="00E95030" w:rsidRDefault="00E95030" w:rsidP="00E95030">
      <w:r>
        <w:t>&gt;&gt; &gt;&gt;                 fe(e, (function(e) {</w:t>
      </w:r>
    </w:p>
    <w:p w14:paraId="58AAA5FC" w14:textId="77777777" w:rsidR="00E95030" w:rsidRDefault="00E95030" w:rsidP="00E95030">
      <w:r>
        <w:t>&gt;&gt; &gt;&gt;                     try {</w:t>
      </w:r>
    </w:p>
    <w:p w14:paraId="25AE8DA3" w14:textId="77777777" w:rsidR="00E95030" w:rsidRDefault="00E95030" w:rsidP="00E95030">
      <w:r>
        <w:t>&gt;&gt; &gt;&gt;                         e(t, n)</w:t>
      </w:r>
    </w:p>
    <w:p w14:paraId="347C7EEE" w14:textId="77777777" w:rsidR="00E95030" w:rsidRDefault="00E95030" w:rsidP="00E95030">
      <w:r>
        <w:t>&gt;&gt; &gt;&gt;                     } catch (e) {</w:t>
      </w:r>
    </w:p>
    <w:p w14:paraId="271E4CB3" w14:textId="77777777" w:rsidR="00E95030" w:rsidRDefault="00E95030" w:rsidP="00E95030">
      <w:r>
        <w:t>&gt;&gt; &gt;&gt;                         gt(t.diagLog(), 2, 73, "Unexpected error calling unload handler - " + et(e))</w:t>
      </w:r>
    </w:p>
    <w:p w14:paraId="50713981" w14:textId="77777777" w:rsidR="00E95030" w:rsidRDefault="00E95030" w:rsidP="00E95030">
      <w:r>
        <w:t>&gt;&gt; &gt;&gt;                     }</w:t>
      </w:r>
    </w:p>
    <w:p w14:paraId="22B7F8D6" w14:textId="77777777" w:rsidR="00E95030" w:rsidRDefault="00E95030" w:rsidP="00E95030">
      <w:r>
        <w:t>&gt;&gt; &gt;&gt;                 }</w:t>
      </w:r>
    </w:p>
    <w:p w14:paraId="06D1DD99" w14:textId="77777777" w:rsidR="00E95030" w:rsidRDefault="00E95030" w:rsidP="00E95030">
      <w:r>
        <w:t>&gt;&gt; &gt;&gt;                 )),</w:t>
      </w:r>
    </w:p>
    <w:p w14:paraId="3C2EDE5F" w14:textId="77777777" w:rsidR="00E95030" w:rsidRDefault="00E95030" w:rsidP="00E95030">
      <w:r>
        <w:t>&gt;&gt; &gt;&gt;                 e = []</w:t>
      </w:r>
    </w:p>
    <w:p w14:paraId="6D15A74B" w14:textId="77777777" w:rsidR="00E95030" w:rsidRDefault="00E95030" w:rsidP="00E95030">
      <w:r>
        <w:t>&gt;&gt; &gt;&gt;             }</w:t>
      </w:r>
    </w:p>
    <w:p w14:paraId="72BFDEB4" w14:textId="77777777" w:rsidR="00E95030" w:rsidRDefault="00E95030" w:rsidP="00E95030">
      <w:r>
        <w:t>&gt;&gt; &gt;&gt;         }</w:t>
      </w:r>
    </w:p>
    <w:p w14:paraId="45CFA656" w14:textId="77777777" w:rsidR="00E95030" w:rsidRDefault="00E95030" w:rsidP="00E95030">
      <w:r>
        <w:t>&gt;&gt; &gt;&gt;     }</w:t>
      </w:r>
    </w:p>
    <w:p w14:paraId="4A2D1053" w14:textId="77777777" w:rsidR="00E95030" w:rsidRDefault="00E95030" w:rsidP="00E95030">
      <w:r>
        <w:t>&gt;&gt; &gt;&gt;     var Jn = function() {</w:t>
      </w:r>
    </w:p>
    <w:p w14:paraId="3DD82D40" w14:textId="77777777" w:rsidR="00E95030" w:rsidRDefault="00E95030" w:rsidP="00E95030">
      <w:r>
        <w:t>&gt;&gt; &gt;&gt;         function e() {</w:t>
      </w:r>
    </w:p>
    <w:p w14:paraId="294CB5B6" w14:textId="77777777" w:rsidR="00E95030" w:rsidRDefault="00E95030" w:rsidP="00E95030">
      <w:r>
        <w:t>&gt;&gt; &gt;&gt;             var t, n, r, i, o, a = this;</w:t>
      </w:r>
    </w:p>
    <w:p w14:paraId="7EE3C933" w14:textId="77777777" w:rsidR="00E95030" w:rsidRDefault="00E95030" w:rsidP="00E95030">
      <w:r>
        <w:t>&gt;&gt; &gt;&gt;             function s(e) {</w:t>
      </w:r>
    </w:p>
    <w:p w14:paraId="03AAB1AD" w14:textId="77777777" w:rsidR="00E95030" w:rsidRDefault="00E95030" w:rsidP="00E95030">
      <w:r>
        <w:t>&gt;&gt; &gt;&gt;                 void 0 === e &amp;&amp; (e = null);</w:t>
      </w:r>
    </w:p>
    <w:p w14:paraId="466EEEF9" w14:textId="77777777" w:rsidR="00E95030" w:rsidRDefault="00E95030" w:rsidP="00E95030">
      <w:r>
        <w:t>&gt;&gt; &gt;&gt;                 var t = e;</w:t>
      </w:r>
    </w:p>
    <w:p w14:paraId="28D297FB" w14:textId="77777777" w:rsidR="00E95030" w:rsidRDefault="00E95030" w:rsidP="00E95030">
      <w:r>
        <w:t>&gt;&gt; &gt;&gt;                 if (!t) {</w:t>
      </w:r>
    </w:p>
    <w:p w14:paraId="321D43A3" w14:textId="77777777" w:rsidR="00E95030" w:rsidRDefault="00E95030" w:rsidP="00E95030">
      <w:r>
        <w:t>&gt;&gt; &gt;&gt;                     var i = n || Zn(null, {}, a.core);</w:t>
      </w:r>
    </w:p>
    <w:p w14:paraId="27B89AAF" w14:textId="77777777" w:rsidR="00E95030" w:rsidRDefault="00E95030" w:rsidP="00E95030">
      <w:r>
        <w:lastRenderedPageBreak/>
        <w:t>&gt;&gt; &gt;&gt;                     t = r &amp;&amp; r.getPlugin ? i.createNew(null, r.getPlugin) : i.createNew(null, r)</w:t>
      </w:r>
    </w:p>
    <w:p w14:paraId="7012F693" w14:textId="77777777" w:rsidR="00E95030" w:rsidRDefault="00E95030" w:rsidP="00E95030">
      <w:r>
        <w:t>&gt;&gt; &gt;&gt;                 }</w:t>
      </w:r>
    </w:p>
    <w:p w14:paraId="228A5ECA" w14:textId="77777777" w:rsidR="00E95030" w:rsidRDefault="00E95030" w:rsidP="00E95030">
      <w:r>
        <w:t>&gt;&gt; &gt;&gt;                 return t</w:t>
      </w:r>
    </w:p>
    <w:p w14:paraId="316328C0" w14:textId="77777777" w:rsidR="00E95030" w:rsidRDefault="00E95030" w:rsidP="00E95030">
      <w:r>
        <w:t>&gt;&gt; &gt;&gt;             }</w:t>
      </w:r>
    </w:p>
    <w:p w14:paraId="441F1E86" w14:textId="77777777" w:rsidR="00E95030" w:rsidRDefault="00E95030" w:rsidP="00E95030">
      <w:r>
        <w:t>&gt;&gt; &gt;&gt;             function l(e, t, i) {</w:t>
      </w:r>
    </w:p>
    <w:p w14:paraId="78E2CD2C" w14:textId="77777777" w:rsidR="00E95030" w:rsidRDefault="00E95030" w:rsidP="00E95030">
      <w:r>
        <w:t>&gt;&gt; &gt;&gt;                 e &amp;&amp; Ee(e, "extensionConfig", [], null, K),</w:t>
      </w:r>
    </w:p>
    <w:p w14:paraId="2FE610AA" w14:textId="77777777" w:rsidR="00E95030" w:rsidRDefault="00E95030" w:rsidP="00E95030">
      <w:r>
        <w:t>&gt;&gt; &gt;&gt;                 !i &amp;&amp; t &amp;&amp; (i = t.getProcessTelContext().getNext());</w:t>
      </w:r>
    </w:p>
    <w:p w14:paraId="281A1104" w14:textId="77777777" w:rsidR="00E95030" w:rsidRDefault="00E95030" w:rsidP="00E95030">
      <w:r>
        <w:t>&gt;&gt; &gt;&gt;                 var o = r;</w:t>
      </w:r>
    </w:p>
    <w:p w14:paraId="0B0B9655" w14:textId="77777777" w:rsidR="00E95030" w:rsidRDefault="00E95030" w:rsidP="00E95030">
      <w:r>
        <w:t>&gt;&gt; &gt;&gt;                 r &amp;&amp; r.getPlugin &amp;&amp; (o = r.getPlugin()),</w:t>
      </w:r>
    </w:p>
    <w:p w14:paraId="5692E01E" w14:textId="77777777" w:rsidR="00E95030" w:rsidRDefault="00E95030" w:rsidP="00E95030">
      <w:r>
        <w:t>&gt;&gt; &gt;&gt;                 a.core = t,</w:t>
      </w:r>
    </w:p>
    <w:p w14:paraId="5BACC34D" w14:textId="77777777" w:rsidR="00E95030" w:rsidRDefault="00E95030" w:rsidP="00E95030">
      <w:r>
        <w:t>&gt;&gt; &gt;&gt;                 n = Zn(i, e, t, o)</w:t>
      </w:r>
    </w:p>
    <w:p w14:paraId="0DCD4A1A" w14:textId="77777777" w:rsidR="00E95030" w:rsidRDefault="00E95030" w:rsidP="00E95030">
      <w:r>
        <w:t>&gt;&gt; &gt;&gt;             }</w:t>
      </w:r>
    </w:p>
    <w:p w14:paraId="17A074DB" w14:textId="77777777" w:rsidR="00E95030" w:rsidRDefault="00E95030" w:rsidP="00E95030">
      <w:r>
        <w:t>&gt;&gt; &gt;&gt;             function c() {</w:t>
      </w:r>
    </w:p>
    <w:p w14:paraId="01AFABE3" w14:textId="77777777" w:rsidR="00E95030" w:rsidRDefault="00E95030" w:rsidP="00E95030">
      <w:r>
        <w:t>&gt;&gt; &gt;&gt;                 t = !1,</w:t>
      </w:r>
    </w:p>
    <w:p w14:paraId="4B61CB07" w14:textId="77777777" w:rsidR="00E95030" w:rsidRDefault="00E95030" w:rsidP="00E95030">
      <w:r>
        <w:t>&gt;&gt; &gt;&gt;                 a.core = null,</w:t>
      </w:r>
    </w:p>
    <w:p w14:paraId="01B6A1CB" w14:textId="77777777" w:rsidR="00E95030" w:rsidRDefault="00E95030" w:rsidP="00E95030">
      <w:r>
        <w:t>&gt;&gt; &gt;&gt;                 n = null,</w:t>
      </w:r>
    </w:p>
    <w:p w14:paraId="56698F7C" w14:textId="77777777" w:rsidR="00E95030" w:rsidRDefault="00E95030" w:rsidP="00E95030">
      <w:r>
        <w:t>&gt;&gt; &gt;&gt;                 r = null,</w:t>
      </w:r>
    </w:p>
    <w:p w14:paraId="2AB25E5E" w14:textId="77777777" w:rsidR="00E95030" w:rsidRDefault="00E95030" w:rsidP="00E95030">
      <w:r>
        <w:t>&gt;&gt; &gt;&gt;                 o = [],</w:t>
      </w:r>
    </w:p>
    <w:p w14:paraId="17DB1039" w14:textId="77777777" w:rsidR="00E95030" w:rsidRDefault="00E95030" w:rsidP="00E95030">
      <w:r>
        <w:t>&gt;&gt; &gt;&gt;                 i = Xn()</w:t>
      </w:r>
    </w:p>
    <w:p w14:paraId="4A0A068A" w14:textId="77777777" w:rsidR="00E95030" w:rsidRDefault="00E95030" w:rsidP="00E95030">
      <w:r>
        <w:t>&gt;&gt; &gt;&gt;             }</w:t>
      </w:r>
    </w:p>
    <w:p w14:paraId="7DA9BFEF" w14:textId="77777777" w:rsidR="00E95030" w:rsidRDefault="00E95030" w:rsidP="00E95030">
      <w:r>
        <w:t>&gt;&gt; &gt;&gt;             c(),</w:t>
      </w:r>
    </w:p>
    <w:p w14:paraId="743531ED" w14:textId="77777777" w:rsidR="00E95030" w:rsidRDefault="00E95030" w:rsidP="00E95030">
      <w:r>
        <w:t>&gt;&gt; &gt;&gt;             k(e, a, (function(e) {</w:t>
      </w:r>
    </w:p>
    <w:p w14:paraId="37C945E9" w14:textId="77777777" w:rsidR="00E95030" w:rsidRDefault="00E95030" w:rsidP="00E95030">
      <w:r>
        <w:t>&gt;&gt; &gt;&gt;                 e.initialize = function(e, n, r, i) {</w:t>
      </w:r>
    </w:p>
    <w:p w14:paraId="3F8BDC61" w14:textId="77777777" w:rsidR="00E95030" w:rsidRDefault="00E95030" w:rsidP="00E95030">
      <w:r>
        <w:t>&gt;&gt; &gt;&gt;                     l(e, n, i),</w:t>
      </w:r>
    </w:p>
    <w:p w14:paraId="73923BD1" w14:textId="77777777" w:rsidR="00E95030" w:rsidRDefault="00E95030" w:rsidP="00E95030">
      <w:r>
        <w:t>&gt;&gt; &gt;&gt;                     t = !0</w:t>
      </w:r>
    </w:p>
    <w:p w14:paraId="4C0DC52C" w14:textId="77777777" w:rsidR="00E95030" w:rsidRDefault="00E95030" w:rsidP="00E95030">
      <w:r>
        <w:t>&gt;&gt; &gt;&gt;                 }</w:t>
      </w:r>
    </w:p>
    <w:p w14:paraId="475219C0" w14:textId="77777777" w:rsidR="00E95030" w:rsidRDefault="00E95030" w:rsidP="00E95030">
      <w:r>
        <w:t>&gt;&gt; &gt;&gt;                 ,</w:t>
      </w:r>
    </w:p>
    <w:p w14:paraId="33B2C2C0" w14:textId="77777777" w:rsidR="00E95030" w:rsidRDefault="00E95030" w:rsidP="00E95030">
      <w:r>
        <w:t>&gt;&gt; &gt;&gt;                 e.teardown = function(t, n) {</w:t>
      </w:r>
    </w:p>
    <w:p w14:paraId="6BE61E15" w14:textId="77777777" w:rsidR="00E95030" w:rsidRDefault="00E95030" w:rsidP="00E95030">
      <w:r>
        <w:t>&gt;&gt; &gt;&gt;                     var a, s = e.core;</w:t>
      </w:r>
    </w:p>
    <w:p w14:paraId="761CFFC4" w14:textId="77777777" w:rsidR="00E95030" w:rsidRDefault="00E95030" w:rsidP="00E95030">
      <w:r>
        <w:t>&gt;&gt; &gt;&gt;                     if (s &amp;&amp; (!t || s === t.core())) {</w:t>
      </w:r>
    </w:p>
    <w:p w14:paraId="518CF105" w14:textId="77777777" w:rsidR="00E95030" w:rsidRDefault="00E95030" w:rsidP="00E95030">
      <w:r>
        <w:t>&gt;&gt; &gt;&gt;                         var l, u = !1, d = t || Gn(null, s, r &amp;&amp; r.getPlugin ? r.getPlugin() : r), f = n || ((a = {</w:t>
      </w:r>
    </w:p>
    <w:p w14:paraId="27073F89" w14:textId="77777777" w:rsidR="00E95030" w:rsidRDefault="00E95030" w:rsidP="00E95030">
      <w:r>
        <w:t>&gt;&gt; &gt;&gt;                             reason: 0</w:t>
      </w:r>
    </w:p>
    <w:p w14:paraId="5C1D21C4" w14:textId="77777777" w:rsidR="00E95030" w:rsidRDefault="00E95030" w:rsidP="00E95030">
      <w:r>
        <w:t>&gt;&gt; &gt;&gt;                         }).isAsync = !1,</w:t>
      </w:r>
    </w:p>
    <w:p w14:paraId="64A5427A" w14:textId="77777777" w:rsidR="00E95030" w:rsidRDefault="00E95030" w:rsidP="00E95030">
      <w:r>
        <w:t>&gt;&gt; &gt;&gt;                         a);</w:t>
      </w:r>
    </w:p>
    <w:p w14:paraId="32F44033" w14:textId="77777777" w:rsidR="00E95030" w:rsidRDefault="00E95030" w:rsidP="00E95030">
      <w:r>
        <w:t>&gt;&gt; &gt;&gt;                         return e._doTeardown &amp;&amp; !0 === e._doTeardown(d, f, h) ? l = !0 : h(),</w:t>
      </w:r>
    </w:p>
    <w:p w14:paraId="5F4FC45C" w14:textId="77777777" w:rsidR="00E95030" w:rsidRDefault="00E95030" w:rsidP="00E95030">
      <w:r>
        <w:t>&gt;&gt; &gt;&gt;                         l</w:t>
      </w:r>
    </w:p>
    <w:p w14:paraId="122CE37A" w14:textId="77777777" w:rsidR="00E95030" w:rsidRDefault="00E95030" w:rsidP="00E95030">
      <w:r>
        <w:t>&gt;&gt; &gt;&gt;                     }</w:t>
      </w:r>
    </w:p>
    <w:p w14:paraId="5F1F81EE" w14:textId="77777777" w:rsidR="00E95030" w:rsidRDefault="00E95030" w:rsidP="00E95030">
      <w:r>
        <w:t>&gt;&gt; &gt;&gt;                     function h() {</w:t>
      </w:r>
    </w:p>
    <w:p w14:paraId="56C873A8" w14:textId="77777777" w:rsidR="00E95030" w:rsidRDefault="00E95030" w:rsidP="00E95030">
      <w:r>
        <w:t>&gt;&gt; &gt;&gt;                         if (!u) {</w:t>
      </w:r>
    </w:p>
    <w:p w14:paraId="6309D8F5" w14:textId="77777777" w:rsidR="00E95030" w:rsidRDefault="00E95030" w:rsidP="00E95030">
      <w:r>
        <w:t>&gt;&gt; &gt;&gt;                             u = !0,</w:t>
      </w:r>
    </w:p>
    <w:p w14:paraId="0BD5228C" w14:textId="77777777" w:rsidR="00E95030" w:rsidRDefault="00E95030" w:rsidP="00E95030">
      <w:r>
        <w:t>&gt;&gt; &gt;&gt;                             i.run(d, n);</w:t>
      </w:r>
    </w:p>
    <w:p w14:paraId="0A9B0BC9" w14:textId="77777777" w:rsidR="00E95030" w:rsidRDefault="00E95030" w:rsidP="00E95030">
      <w:r>
        <w:t>&gt;&gt; &gt;&gt;                             var e = o;</w:t>
      </w:r>
    </w:p>
    <w:p w14:paraId="791FD6F6" w14:textId="77777777" w:rsidR="00E95030" w:rsidRDefault="00E95030" w:rsidP="00E95030">
      <w:r>
        <w:t>&gt;&gt; &gt;&gt;                             o = [],</w:t>
      </w:r>
    </w:p>
    <w:p w14:paraId="55869D5E" w14:textId="77777777" w:rsidR="00E95030" w:rsidRDefault="00E95030" w:rsidP="00E95030">
      <w:r>
        <w:t>&gt;&gt; &gt;&gt;                             fe(e, (function(e) {</w:t>
      </w:r>
    </w:p>
    <w:p w14:paraId="284FFEAF" w14:textId="77777777" w:rsidR="00E95030" w:rsidRDefault="00E95030" w:rsidP="00E95030">
      <w:r>
        <w:t>&gt;&gt; &gt;&gt;                                 e.rm()</w:t>
      </w:r>
    </w:p>
    <w:p w14:paraId="1FEA49C1" w14:textId="77777777" w:rsidR="00E95030" w:rsidRDefault="00E95030" w:rsidP="00E95030">
      <w:r>
        <w:t>&gt;&gt; &gt;&gt;                             }</w:t>
      </w:r>
    </w:p>
    <w:p w14:paraId="7A1C4435" w14:textId="77777777" w:rsidR="00E95030" w:rsidRDefault="00E95030" w:rsidP="00E95030">
      <w:r>
        <w:t>&gt;&gt; &gt;&gt;                             )),</w:t>
      </w:r>
    </w:p>
    <w:p w14:paraId="29718FF4" w14:textId="77777777" w:rsidR="00E95030" w:rsidRDefault="00E95030" w:rsidP="00E95030">
      <w:r>
        <w:t>&gt;&gt; &gt;&gt;                             !0 === l &amp;&amp; d.processNext(f),</w:t>
      </w:r>
    </w:p>
    <w:p w14:paraId="04AC504C" w14:textId="77777777" w:rsidR="00E95030" w:rsidRDefault="00E95030" w:rsidP="00E95030">
      <w:r>
        <w:lastRenderedPageBreak/>
        <w:t>&gt;&gt; &gt;&gt;                             c()</w:t>
      </w:r>
    </w:p>
    <w:p w14:paraId="6191201D" w14:textId="77777777" w:rsidR="00E95030" w:rsidRDefault="00E95030" w:rsidP="00E95030">
      <w:r>
        <w:t>&gt;&gt; &gt;&gt;                         }</w:t>
      </w:r>
    </w:p>
    <w:p w14:paraId="1789F4B2" w14:textId="77777777" w:rsidR="00E95030" w:rsidRDefault="00E95030" w:rsidP="00E95030">
      <w:r>
        <w:t>&gt;&gt; &gt;&gt;                     }</w:t>
      </w:r>
    </w:p>
    <w:p w14:paraId="227D0351" w14:textId="77777777" w:rsidR="00E95030" w:rsidRDefault="00E95030" w:rsidP="00E95030">
      <w:r>
        <w:t>&gt;&gt; &gt;&gt;                 }</w:t>
      </w:r>
    </w:p>
    <w:p w14:paraId="30F50C2C" w14:textId="77777777" w:rsidR="00E95030" w:rsidRDefault="00E95030" w:rsidP="00E95030">
      <w:r>
        <w:t>&gt;&gt; &gt;&gt;                 ,</w:t>
      </w:r>
    </w:p>
    <w:p w14:paraId="43E0D458" w14:textId="77777777" w:rsidR="00E95030" w:rsidRDefault="00E95030" w:rsidP="00E95030">
      <w:r>
        <w:t>&gt;&gt; &gt;&gt;                 e.update = function(t, n) {</w:t>
      </w:r>
    </w:p>
    <w:p w14:paraId="233EFE13" w14:textId="77777777" w:rsidR="00E95030" w:rsidRDefault="00E95030" w:rsidP="00E95030">
      <w:r>
        <w:t>&gt;&gt; &gt;&gt;                     var i = e.core;</w:t>
      </w:r>
    </w:p>
    <w:p w14:paraId="42A5EB08" w14:textId="77777777" w:rsidR="00E95030" w:rsidRDefault="00E95030" w:rsidP="00E95030">
      <w:r>
        <w:t>&gt;&gt; &gt;&gt;                     if (i &amp;&amp; (!t || i === t.core())) {</w:t>
      </w:r>
    </w:p>
    <w:p w14:paraId="72365A5C" w14:textId="77777777" w:rsidR="00E95030" w:rsidRDefault="00E95030" w:rsidP="00E95030">
      <w:r>
        <w:t>&gt;&gt; &gt;&gt;                         var o, a = !1, s = t || Kn(null, i, r &amp;&amp; r.getPlugin ? r.getPlugin() : r), c = n || {</w:t>
      </w:r>
    </w:p>
    <w:p w14:paraId="2A356E10" w14:textId="77777777" w:rsidR="00E95030" w:rsidRDefault="00E95030" w:rsidP="00E95030">
      <w:r>
        <w:t>&gt;&gt; &gt;&gt;                             reason: 0</w:t>
      </w:r>
    </w:p>
    <w:p w14:paraId="5ECC325A" w14:textId="77777777" w:rsidR="00E95030" w:rsidRDefault="00E95030" w:rsidP="00E95030">
      <w:r>
        <w:t>&gt;&gt; &gt;&gt;                         };</w:t>
      </w:r>
    </w:p>
    <w:p w14:paraId="5AB49F07" w14:textId="77777777" w:rsidR="00E95030" w:rsidRDefault="00E95030" w:rsidP="00E95030">
      <w:r>
        <w:t>&gt;&gt; &gt;&gt;                         return e._doUpdate &amp;&amp; !0 === e._doUpdate(s, c, u) ? o = !0 : u(),</w:t>
      </w:r>
    </w:p>
    <w:p w14:paraId="5E45C4CE" w14:textId="77777777" w:rsidR="00E95030" w:rsidRDefault="00E95030" w:rsidP="00E95030">
      <w:r>
        <w:t>&gt;&gt; &gt;&gt;                         o</w:t>
      </w:r>
    </w:p>
    <w:p w14:paraId="359BF6F1" w14:textId="77777777" w:rsidR="00E95030" w:rsidRDefault="00E95030" w:rsidP="00E95030">
      <w:r>
        <w:t>&gt;&gt; &gt;&gt;                     }</w:t>
      </w:r>
    </w:p>
    <w:p w14:paraId="3B5D48CD" w14:textId="77777777" w:rsidR="00E95030" w:rsidRDefault="00E95030" w:rsidP="00E95030">
      <w:r>
        <w:t>&gt;&gt; &gt;&gt;                     function u() {</w:t>
      </w:r>
    </w:p>
    <w:p w14:paraId="04BEC4BB" w14:textId="77777777" w:rsidR="00E95030" w:rsidRDefault="00E95030" w:rsidP="00E95030">
      <w:r>
        <w:t>&gt;&gt; &gt;&gt;                         a || (a = !0,</w:t>
      </w:r>
    </w:p>
    <w:p w14:paraId="258DEEC3" w14:textId="77777777" w:rsidR="00E95030" w:rsidRDefault="00E95030" w:rsidP="00E95030">
      <w:r>
        <w:t>&gt;&gt; &gt;&gt;                         l(s.getCfg(), s.core(), s.getNext()))</w:t>
      </w:r>
    </w:p>
    <w:p w14:paraId="510D647D" w14:textId="77777777" w:rsidR="00E95030" w:rsidRDefault="00E95030" w:rsidP="00E95030">
      <w:r>
        <w:t>&gt;&gt; &gt;&gt;                     }</w:t>
      </w:r>
    </w:p>
    <w:p w14:paraId="09D4EB5A" w14:textId="77777777" w:rsidR="00E95030" w:rsidRDefault="00E95030" w:rsidP="00E95030">
      <w:r>
        <w:t>&gt;&gt; &gt;&gt;                 }</w:t>
      </w:r>
    </w:p>
    <w:p w14:paraId="48558A4D" w14:textId="77777777" w:rsidR="00E95030" w:rsidRDefault="00E95030" w:rsidP="00E95030">
      <w:r>
        <w:t>&gt;&gt; &gt;&gt;                 ,</w:t>
      </w:r>
    </w:p>
    <w:p w14:paraId="14A78511" w14:textId="77777777" w:rsidR="00E95030" w:rsidRDefault="00E95030" w:rsidP="00E95030">
      <w:r>
        <w:t>&gt;&gt; &gt;&gt;                 e._addHook = function(e) {</w:t>
      </w:r>
    </w:p>
    <w:p w14:paraId="79A88F86" w14:textId="77777777" w:rsidR="00E95030" w:rsidRDefault="00E95030" w:rsidP="00E95030">
      <w:r>
        <w:t>&gt;&gt; &gt;&gt;                     e &amp;&amp; (oe(e) ? o = o.concat(e) : o.push(e))</w:t>
      </w:r>
    </w:p>
    <w:p w14:paraId="52970A47" w14:textId="77777777" w:rsidR="00E95030" w:rsidRDefault="00E95030" w:rsidP="00E95030">
      <w:r>
        <w:t>&gt;&gt; &gt;&gt;                 }</w:t>
      </w:r>
    </w:p>
    <w:p w14:paraId="077236B7" w14:textId="77777777" w:rsidR="00E95030" w:rsidRDefault="00E95030" w:rsidP="00E95030">
      <w:r>
        <w:t>&gt;&gt; &gt;&gt;                 ,</w:t>
      </w:r>
    </w:p>
    <w:p w14:paraId="43A9B3B1" w14:textId="77777777" w:rsidR="00E95030" w:rsidRDefault="00E95030" w:rsidP="00E95030">
      <w:r>
        <w:t>&gt;&gt; &gt;&gt;                 Ae(e, "_addUnloadCb", (function() {</w:t>
      </w:r>
    </w:p>
    <w:p w14:paraId="605F6364" w14:textId="77777777" w:rsidR="00E95030" w:rsidRDefault="00E95030" w:rsidP="00E95030">
      <w:r>
        <w:t>&gt;&gt; &gt;&gt;                     return i</w:t>
      </w:r>
    </w:p>
    <w:p w14:paraId="4674E837" w14:textId="77777777" w:rsidR="00E95030" w:rsidRDefault="00E95030" w:rsidP="00E95030">
      <w:r>
        <w:t>&gt;&gt; &gt;&gt;                 }</w:t>
      </w:r>
    </w:p>
    <w:p w14:paraId="0DFD6D9C" w14:textId="77777777" w:rsidR="00E95030" w:rsidRDefault="00E95030" w:rsidP="00E95030">
      <w:r>
        <w:t>&gt;&gt; &gt;&gt;                 ), "add")</w:t>
      </w:r>
    </w:p>
    <w:p w14:paraId="4E62B52A" w14:textId="77777777" w:rsidR="00E95030" w:rsidRDefault="00E95030" w:rsidP="00E95030">
      <w:r>
        <w:t>&gt;&gt; &gt;&gt;             }</w:t>
      </w:r>
    </w:p>
    <w:p w14:paraId="3BCCEEA4" w14:textId="77777777" w:rsidR="00E95030" w:rsidRDefault="00E95030" w:rsidP="00E95030">
      <w:r>
        <w:t>&gt;&gt; &gt;&gt;             )),</w:t>
      </w:r>
    </w:p>
    <w:p w14:paraId="3FEBD003" w14:textId="77777777" w:rsidR="00E95030" w:rsidRDefault="00E95030" w:rsidP="00E95030">
      <w:r>
        <w:t>&gt;&gt; &gt;&gt;             a.diagLog = function(e) {</w:t>
      </w:r>
    </w:p>
    <w:p w14:paraId="5497D30A" w14:textId="77777777" w:rsidR="00E95030" w:rsidRDefault="00E95030" w:rsidP="00E95030">
      <w:r>
        <w:t>&gt;&gt; &gt;&gt;                 return s(e).diagLog()</w:t>
      </w:r>
    </w:p>
    <w:p w14:paraId="5F87F934" w14:textId="77777777" w:rsidR="00E95030" w:rsidRDefault="00E95030" w:rsidP="00E95030">
      <w:r>
        <w:t>&gt;&gt; &gt;&gt;             }</w:t>
      </w:r>
    </w:p>
    <w:p w14:paraId="7E70202C" w14:textId="77777777" w:rsidR="00E95030" w:rsidRDefault="00E95030" w:rsidP="00E95030">
      <w:r>
        <w:t>&gt;&gt; &gt;&gt;             ,</w:t>
      </w:r>
    </w:p>
    <w:p w14:paraId="2E8F217C" w14:textId="77777777" w:rsidR="00E95030" w:rsidRDefault="00E95030" w:rsidP="00E95030">
      <w:r>
        <w:t>&gt;&gt; &gt;&gt;             a.isInitialized = function() {</w:t>
      </w:r>
    </w:p>
    <w:p w14:paraId="4404624C" w14:textId="77777777" w:rsidR="00E95030" w:rsidRDefault="00E95030" w:rsidP="00E95030">
      <w:r>
        <w:t>&gt;&gt; &gt;&gt;                 return t</w:t>
      </w:r>
    </w:p>
    <w:p w14:paraId="773BC5B0" w14:textId="77777777" w:rsidR="00E95030" w:rsidRDefault="00E95030" w:rsidP="00E95030">
      <w:r>
        <w:t>&gt;&gt; &gt;&gt;             }</w:t>
      </w:r>
    </w:p>
    <w:p w14:paraId="4B1BE719" w14:textId="77777777" w:rsidR="00E95030" w:rsidRDefault="00E95030" w:rsidP="00E95030">
      <w:r>
        <w:t>&gt;&gt; &gt;&gt;             ,</w:t>
      </w:r>
    </w:p>
    <w:p w14:paraId="087D9529" w14:textId="77777777" w:rsidR="00E95030" w:rsidRDefault="00E95030" w:rsidP="00E95030">
      <w:r>
        <w:t>&gt;&gt; &gt;&gt;             a.setInitialized = function(e) {</w:t>
      </w:r>
    </w:p>
    <w:p w14:paraId="54CFE8A9" w14:textId="77777777" w:rsidR="00E95030" w:rsidRDefault="00E95030" w:rsidP="00E95030">
      <w:r>
        <w:t>&gt;&gt; &gt;&gt;                 t = e</w:t>
      </w:r>
    </w:p>
    <w:p w14:paraId="471D8006" w14:textId="77777777" w:rsidR="00E95030" w:rsidRDefault="00E95030" w:rsidP="00E95030">
      <w:r>
        <w:t>&gt;&gt; &gt;&gt;             }</w:t>
      </w:r>
    </w:p>
    <w:p w14:paraId="51C53DD8" w14:textId="77777777" w:rsidR="00E95030" w:rsidRDefault="00E95030" w:rsidP="00E95030">
      <w:r>
        <w:t>&gt;&gt; &gt;&gt;             ,</w:t>
      </w:r>
    </w:p>
    <w:p w14:paraId="16E2753E" w14:textId="77777777" w:rsidR="00E95030" w:rsidRDefault="00E95030" w:rsidP="00E95030">
      <w:r>
        <w:t>&gt;&gt; &gt;&gt;             a.setNextPlugin = function(e) {</w:t>
      </w:r>
    </w:p>
    <w:p w14:paraId="08B882F9" w14:textId="77777777" w:rsidR="00E95030" w:rsidRDefault="00E95030" w:rsidP="00E95030">
      <w:r>
        <w:t>&gt;&gt; &gt;&gt;                 r = e</w:t>
      </w:r>
    </w:p>
    <w:p w14:paraId="29854DD2" w14:textId="77777777" w:rsidR="00E95030" w:rsidRDefault="00E95030" w:rsidP="00E95030">
      <w:r>
        <w:t>&gt;&gt; &gt;&gt;             }</w:t>
      </w:r>
    </w:p>
    <w:p w14:paraId="7A073013" w14:textId="77777777" w:rsidR="00E95030" w:rsidRDefault="00E95030" w:rsidP="00E95030">
      <w:r>
        <w:t>&gt;&gt; &gt;&gt;             ,</w:t>
      </w:r>
    </w:p>
    <w:p w14:paraId="00CC515A" w14:textId="77777777" w:rsidR="00E95030" w:rsidRDefault="00E95030" w:rsidP="00E95030">
      <w:r>
        <w:t>&gt;&gt; &gt;&gt;             a.processNext = function(e, t) {</w:t>
      </w:r>
    </w:p>
    <w:p w14:paraId="39599455" w14:textId="77777777" w:rsidR="00E95030" w:rsidRDefault="00E95030" w:rsidP="00E95030">
      <w:r>
        <w:t>&gt;&gt; &gt;&gt;                 t ? t.processNext(e) : r &amp;&amp; J(r.processTelemetry) &amp;&amp; r.processTelemetry(e, null)</w:t>
      </w:r>
    </w:p>
    <w:p w14:paraId="3C9C41EB" w14:textId="77777777" w:rsidR="00E95030" w:rsidRDefault="00E95030" w:rsidP="00E95030">
      <w:r>
        <w:lastRenderedPageBreak/>
        <w:t>&gt;&gt; &gt;&gt;             }</w:t>
      </w:r>
    </w:p>
    <w:p w14:paraId="5199ACC9" w14:textId="77777777" w:rsidR="00E95030" w:rsidRDefault="00E95030" w:rsidP="00E95030">
      <w:r>
        <w:t>&gt;&gt; &gt;&gt;             ,</w:t>
      </w:r>
    </w:p>
    <w:p w14:paraId="0F8681C0" w14:textId="77777777" w:rsidR="00E95030" w:rsidRDefault="00E95030" w:rsidP="00E95030">
      <w:r>
        <w:t>&gt;&gt; &gt;&gt;             a._getTelCtx = s</w:t>
      </w:r>
    </w:p>
    <w:p w14:paraId="362C575A" w14:textId="77777777" w:rsidR="00E95030" w:rsidRDefault="00E95030" w:rsidP="00E95030">
      <w:r>
        <w:t>&gt;&gt; &gt;&gt;         }</w:t>
      </w:r>
    </w:p>
    <w:p w14:paraId="5E1FDECD" w14:textId="77777777" w:rsidR="00E95030" w:rsidRDefault="00E95030" w:rsidP="00E95030">
      <w:r>
        <w:t>&gt;&gt; &gt;&gt;         return e.__ieDyn = 1,</w:t>
      </w:r>
    </w:p>
    <w:p w14:paraId="07B346C7" w14:textId="77777777" w:rsidR="00E95030" w:rsidRDefault="00E95030" w:rsidP="00E95030">
      <w:r>
        <w:t>&gt;&gt; &gt;&gt;         e</w:t>
      </w:r>
    </w:p>
    <w:p w14:paraId="03AEEDC7" w14:textId="77777777" w:rsidR="00E95030" w:rsidRDefault="00E95030" w:rsidP="00E95030">
      <w:r>
        <w:t>&gt;&gt; &gt;&gt;     }()</w:t>
      </w:r>
    </w:p>
    <w:p w14:paraId="68E4A895" w14:textId="77777777" w:rsidR="00E95030" w:rsidRDefault="00E95030" w:rsidP="00E95030">
      <w:r>
        <w:t>&gt;&gt; &gt;&gt;       , Yn = function(e) {</w:t>
      </w:r>
    </w:p>
    <w:p w14:paraId="27244C4C" w14:textId="77777777" w:rsidR="00E95030" w:rsidRDefault="00E95030" w:rsidP="00E95030">
      <w:r>
        <w:t>&gt;&gt; &gt;&gt;         function t() {</w:t>
      </w:r>
    </w:p>
    <w:p w14:paraId="368FD63A" w14:textId="77777777" w:rsidR="00E95030" w:rsidRDefault="00E95030" w:rsidP="00E95030">
      <w:r>
        <w:t>&gt;&gt; &gt;&gt;             var n, r, i = e.call(this) || this;</w:t>
      </w:r>
    </w:p>
    <w:p w14:paraId="471A4803" w14:textId="77777777" w:rsidR="00E95030" w:rsidRDefault="00E95030" w:rsidP="00E95030">
      <w:r>
        <w:t>&gt;&gt; &gt;&gt;             function o() {</w:t>
      </w:r>
    </w:p>
    <w:p w14:paraId="564965DE" w14:textId="77777777" w:rsidR="00E95030" w:rsidRDefault="00E95030" w:rsidP="00E95030">
      <w:r>
        <w:t>&gt;&gt; &gt;&gt;                 n = 0,</w:t>
      </w:r>
    </w:p>
    <w:p w14:paraId="58D5DA20" w14:textId="77777777" w:rsidR="00E95030" w:rsidRDefault="00E95030" w:rsidP="00E95030">
      <w:r>
        <w:t>&gt;&gt; &gt;&gt;                 r = []</w:t>
      </w:r>
    </w:p>
    <w:p w14:paraId="1F1DEDB8" w14:textId="77777777" w:rsidR="00E95030" w:rsidRDefault="00E95030" w:rsidP="00E95030">
      <w:r>
        <w:t>&gt;&gt; &gt;&gt;             }</w:t>
      </w:r>
    </w:p>
    <w:p w14:paraId="5A357B7E" w14:textId="77777777" w:rsidR="00E95030" w:rsidRDefault="00E95030" w:rsidP="00E95030">
      <w:r>
        <w:t>&gt;&gt; &gt;&gt;             return i.identifier = "TelemetryInitializerPlugin",</w:t>
      </w:r>
    </w:p>
    <w:p w14:paraId="50CF6DD5" w14:textId="77777777" w:rsidR="00E95030" w:rsidRDefault="00E95030" w:rsidP="00E95030">
      <w:r>
        <w:t>&gt;&gt; &gt;&gt;             i.priority = 199,</w:t>
      </w:r>
    </w:p>
    <w:p w14:paraId="40B57525" w14:textId="77777777" w:rsidR="00E95030" w:rsidRDefault="00E95030" w:rsidP="00E95030">
      <w:r>
        <w:t>&gt;&gt; &gt;&gt;             o(),</w:t>
      </w:r>
    </w:p>
    <w:p w14:paraId="0C5BF472" w14:textId="77777777" w:rsidR="00E95030" w:rsidRDefault="00E95030" w:rsidP="00E95030">
      <w:r>
        <w:t>&gt;&gt; &gt;&gt;             k(t, i, (function(e, t) {</w:t>
      </w:r>
    </w:p>
    <w:p w14:paraId="3EBD7163" w14:textId="77777777" w:rsidR="00E95030" w:rsidRDefault="00E95030" w:rsidP="00E95030">
      <w:r>
        <w:t>&gt;&gt; &gt;&gt;                 e.addTelemetryInitializer = function(e) {</w:t>
      </w:r>
    </w:p>
    <w:p w14:paraId="04B3B0BF" w14:textId="77777777" w:rsidR="00E95030" w:rsidRDefault="00E95030" w:rsidP="00E95030">
      <w:r>
        <w:t>&gt;&gt; &gt;&gt;                     var t = {</w:t>
      </w:r>
    </w:p>
    <w:p w14:paraId="7C903153" w14:textId="77777777" w:rsidR="00E95030" w:rsidRDefault="00E95030" w:rsidP="00E95030">
      <w:r>
        <w:t>&gt;&gt; &gt;&gt;                         id: n++,</w:t>
      </w:r>
    </w:p>
    <w:p w14:paraId="42C14838" w14:textId="77777777" w:rsidR="00E95030" w:rsidRDefault="00E95030" w:rsidP="00E95030">
      <w:r>
        <w:t>&gt;&gt; &gt;&gt;                         fn: e</w:t>
      </w:r>
    </w:p>
    <w:p w14:paraId="0BFC6AFB" w14:textId="77777777" w:rsidR="00E95030" w:rsidRDefault="00E95030" w:rsidP="00E95030">
      <w:r>
        <w:t>&gt;&gt; &gt;&gt;                     };</w:t>
      </w:r>
    </w:p>
    <w:p w14:paraId="6DA0E277" w14:textId="77777777" w:rsidR="00E95030" w:rsidRDefault="00E95030" w:rsidP="00E95030">
      <w:r>
        <w:t>&gt;&gt; &gt;&gt;                     return r.push(t),</w:t>
      </w:r>
    </w:p>
    <w:p w14:paraId="501CF3C7" w14:textId="77777777" w:rsidR="00E95030" w:rsidRDefault="00E95030" w:rsidP="00E95030">
      <w:r>
        <w:t>&gt;&gt; &gt;&gt;                     {</w:t>
      </w:r>
    </w:p>
    <w:p w14:paraId="01C0FF93" w14:textId="77777777" w:rsidR="00E95030" w:rsidRDefault="00E95030" w:rsidP="00E95030">
      <w:r>
        <w:t>&gt;&gt; &gt;&gt;                         remove: function() {</w:t>
      </w:r>
    </w:p>
    <w:p w14:paraId="64195B8E" w14:textId="77777777" w:rsidR="00E95030" w:rsidRDefault="00E95030" w:rsidP="00E95030">
      <w:r>
        <w:t>&gt;&gt; &gt;&gt;                             fe(r, (function(e, n) {</w:t>
      </w:r>
    </w:p>
    <w:p w14:paraId="3BDA366C" w14:textId="77777777" w:rsidR="00E95030" w:rsidRDefault="00E95030" w:rsidP="00E95030">
      <w:r>
        <w:t>&gt;&gt; &gt;&gt;                                 if (e.id === t.id)</w:t>
      </w:r>
    </w:p>
    <w:p w14:paraId="3D66A3ED" w14:textId="77777777" w:rsidR="00E95030" w:rsidRDefault="00E95030" w:rsidP="00E95030">
      <w:r>
        <w:t>&gt;&gt; &gt;&gt;                                     return r.splice(n, 1),</w:t>
      </w:r>
    </w:p>
    <w:p w14:paraId="25AB9B02" w14:textId="77777777" w:rsidR="00E95030" w:rsidRDefault="00E95030" w:rsidP="00E95030">
      <w:r>
        <w:t>&gt;&gt; &gt;&gt;                                     -1</w:t>
      </w:r>
    </w:p>
    <w:p w14:paraId="43666262" w14:textId="77777777" w:rsidR="00E95030" w:rsidRDefault="00E95030" w:rsidP="00E95030">
      <w:r>
        <w:t>&gt;&gt; &gt;&gt;                             }</w:t>
      </w:r>
    </w:p>
    <w:p w14:paraId="49D92E74" w14:textId="77777777" w:rsidR="00E95030" w:rsidRDefault="00E95030" w:rsidP="00E95030">
      <w:r>
        <w:t>&gt;&gt; &gt;&gt;                             ))</w:t>
      </w:r>
    </w:p>
    <w:p w14:paraId="2BD804B7" w14:textId="77777777" w:rsidR="00E95030" w:rsidRDefault="00E95030" w:rsidP="00E95030">
      <w:r>
        <w:t>&gt;&gt; &gt;&gt;                         }</w:t>
      </w:r>
    </w:p>
    <w:p w14:paraId="19399B87" w14:textId="77777777" w:rsidR="00E95030" w:rsidRDefault="00E95030" w:rsidP="00E95030">
      <w:r>
        <w:t>&gt;&gt; &gt;&gt;                     }</w:t>
      </w:r>
    </w:p>
    <w:p w14:paraId="5210429D" w14:textId="77777777" w:rsidR="00E95030" w:rsidRDefault="00E95030" w:rsidP="00E95030">
      <w:r>
        <w:t>&gt;&gt; &gt;&gt;                 }</w:t>
      </w:r>
    </w:p>
    <w:p w14:paraId="54D86031" w14:textId="77777777" w:rsidR="00E95030" w:rsidRDefault="00E95030" w:rsidP="00E95030">
      <w:r>
        <w:t>&gt;&gt; &gt;&gt;                 ,</w:t>
      </w:r>
    </w:p>
    <w:p w14:paraId="0BEF2BDE" w14:textId="77777777" w:rsidR="00E95030" w:rsidRDefault="00E95030" w:rsidP="00E95030">
      <w:r>
        <w:t>&gt;&gt; &gt;&gt;                 e.processTelemetry = function(t, n) {</w:t>
      </w:r>
    </w:p>
    <w:p w14:paraId="7172A4FC" w14:textId="77777777" w:rsidR="00E95030" w:rsidRDefault="00E95030" w:rsidP="00E95030">
      <w:r>
        <w:t>&gt;&gt; &gt;&gt;                     for (var i = !1, o = r.length, a = 0; a &lt; o; ++a) {</w:t>
      </w:r>
    </w:p>
    <w:p w14:paraId="5630405F" w14:textId="77777777" w:rsidR="00E95030" w:rsidRDefault="00E95030" w:rsidP="00E95030">
      <w:r>
        <w:t>&gt;&gt; &gt;&gt;                         var s = r[a];</w:t>
      </w:r>
    </w:p>
    <w:p w14:paraId="14225AD9" w14:textId="77777777" w:rsidR="00E95030" w:rsidRDefault="00E95030" w:rsidP="00E95030">
      <w:r>
        <w:t>&gt;&gt; &gt;&gt;                         if (s)</w:t>
      </w:r>
    </w:p>
    <w:p w14:paraId="0504049D" w14:textId="77777777" w:rsidR="00E95030" w:rsidRDefault="00E95030" w:rsidP="00E95030">
      <w:r>
        <w:t>&gt;&gt; &gt;&gt;                             try {</w:t>
      </w:r>
    </w:p>
    <w:p w14:paraId="06319CFB" w14:textId="77777777" w:rsidR="00E95030" w:rsidRDefault="00E95030" w:rsidP="00E95030">
      <w:r>
        <w:t>&gt;&gt; &gt;&gt;                                 if (!1 === s.fn.apply(null, [t])) {</w:t>
      </w:r>
    </w:p>
    <w:p w14:paraId="38600786" w14:textId="77777777" w:rsidR="00E95030" w:rsidRDefault="00E95030" w:rsidP="00E95030">
      <w:r>
        <w:t>&gt;&gt; &gt;&gt;                                     i = !0;</w:t>
      </w:r>
    </w:p>
    <w:p w14:paraId="570D7E50" w14:textId="77777777" w:rsidR="00E95030" w:rsidRDefault="00E95030" w:rsidP="00E95030">
      <w:r>
        <w:t>&gt;&gt; &gt;&gt;                                     break</w:t>
      </w:r>
    </w:p>
    <w:p w14:paraId="3BB3ACB6" w14:textId="77777777" w:rsidR="00E95030" w:rsidRDefault="00E95030" w:rsidP="00E95030">
      <w:r>
        <w:t>&gt;&gt; &gt;&gt;                                 }</w:t>
      </w:r>
    </w:p>
    <w:p w14:paraId="76F5A04D" w14:textId="77777777" w:rsidR="00E95030" w:rsidRDefault="00E95030" w:rsidP="00E95030">
      <w:r>
        <w:t>&gt;&gt; &gt;&gt;                             } catch (e) {</w:t>
      </w:r>
    </w:p>
    <w:p w14:paraId="4813902D" w14:textId="77777777" w:rsidR="00E95030" w:rsidRDefault="00E95030" w:rsidP="00E95030">
      <w:r>
        <w:t>&gt;&gt; &gt;&gt;                                 gt(n.diagLog(), 1, 64, "One of telemetry initializers failed, telemetry item will not be sent: " + Ie(e), {</w:t>
      </w:r>
    </w:p>
    <w:p w14:paraId="318EDEE6" w14:textId="77777777" w:rsidR="00E95030" w:rsidRDefault="00E95030" w:rsidP="00E95030">
      <w:r>
        <w:lastRenderedPageBreak/>
        <w:t>&gt;&gt; &gt;&gt;                                     exception: et(e)</w:t>
      </w:r>
    </w:p>
    <w:p w14:paraId="5109DB25" w14:textId="77777777" w:rsidR="00E95030" w:rsidRDefault="00E95030" w:rsidP="00E95030">
      <w:r>
        <w:t>&gt;&gt; &gt;&gt;                                 }, !0)</w:t>
      </w:r>
    </w:p>
    <w:p w14:paraId="02290020" w14:textId="77777777" w:rsidR="00E95030" w:rsidRDefault="00E95030" w:rsidP="00E95030">
      <w:r>
        <w:t>&gt;&gt; &gt;&gt;                             }</w:t>
      </w:r>
    </w:p>
    <w:p w14:paraId="79F66B64" w14:textId="77777777" w:rsidR="00E95030" w:rsidRDefault="00E95030" w:rsidP="00E95030">
      <w:r>
        <w:t>&gt;&gt; &gt;&gt;                     }</w:t>
      </w:r>
    </w:p>
    <w:p w14:paraId="7D82DC21" w14:textId="77777777" w:rsidR="00E95030" w:rsidRDefault="00E95030" w:rsidP="00E95030">
      <w:r>
        <w:t>&gt;&gt; &gt;&gt;                     i || e.processNext(t, n)</w:t>
      </w:r>
    </w:p>
    <w:p w14:paraId="2043D80C" w14:textId="77777777" w:rsidR="00E95030" w:rsidRDefault="00E95030" w:rsidP="00E95030">
      <w:r>
        <w:t>&gt;&gt; &gt;&gt;                 }</w:t>
      </w:r>
    </w:p>
    <w:p w14:paraId="65C41A26" w14:textId="77777777" w:rsidR="00E95030" w:rsidRDefault="00E95030" w:rsidP="00E95030">
      <w:r>
        <w:t>&gt;&gt; &gt;&gt;                 ,</w:t>
      </w:r>
    </w:p>
    <w:p w14:paraId="2F2C232F" w14:textId="77777777" w:rsidR="00E95030" w:rsidRDefault="00E95030" w:rsidP="00E95030">
      <w:r>
        <w:t>&gt;&gt; &gt;&gt;                 e._doTeardown = function() {</w:t>
      </w:r>
    </w:p>
    <w:p w14:paraId="4B4E93D2" w14:textId="77777777" w:rsidR="00E95030" w:rsidRDefault="00E95030" w:rsidP="00E95030">
      <w:r>
        <w:t>&gt;&gt; &gt;&gt;                     o()</w:t>
      </w:r>
    </w:p>
    <w:p w14:paraId="2089BFA6" w14:textId="77777777" w:rsidR="00E95030" w:rsidRDefault="00E95030" w:rsidP="00E95030">
      <w:r>
        <w:t>&gt;&gt; &gt;&gt;                 }</w:t>
      </w:r>
    </w:p>
    <w:p w14:paraId="5F8A0D68" w14:textId="77777777" w:rsidR="00E95030" w:rsidRDefault="00E95030" w:rsidP="00E95030">
      <w:r>
        <w:t>&gt;&gt; &gt;&gt;             }</w:t>
      </w:r>
    </w:p>
    <w:p w14:paraId="4E314145" w14:textId="77777777" w:rsidR="00E95030" w:rsidRDefault="00E95030" w:rsidP="00E95030">
      <w:r>
        <w:t>&gt;&gt; &gt;&gt;             )),</w:t>
      </w:r>
    </w:p>
    <w:p w14:paraId="52A1E2E2" w14:textId="77777777" w:rsidR="00E95030" w:rsidRDefault="00E95030" w:rsidP="00E95030">
      <w:r>
        <w:t>&gt;&gt; &gt;&gt;             i</w:t>
      </w:r>
    </w:p>
    <w:p w14:paraId="2789EABE" w14:textId="77777777" w:rsidR="00E95030" w:rsidRDefault="00E95030" w:rsidP="00E95030">
      <w:r>
        <w:t>&gt;&gt; &gt;&gt;         }</w:t>
      </w:r>
    </w:p>
    <w:p w14:paraId="70FF516A" w14:textId="77777777" w:rsidR="00E95030" w:rsidRDefault="00E95030" w:rsidP="00E95030">
      <w:r>
        <w:t>&gt;&gt; &gt;&gt;         return Object(_n.b)(t, e),</w:t>
      </w:r>
    </w:p>
    <w:p w14:paraId="0DE339E9" w14:textId="77777777" w:rsidR="00E95030" w:rsidRDefault="00E95030" w:rsidP="00E95030">
      <w:r>
        <w:t>&gt;&gt; &gt;&gt;         t.__ieDyn = 1,</w:t>
      </w:r>
    </w:p>
    <w:p w14:paraId="6131506C" w14:textId="77777777" w:rsidR="00E95030" w:rsidRDefault="00E95030" w:rsidP="00E95030">
      <w:r>
        <w:t>&gt;&gt; &gt;&gt;         t</w:t>
      </w:r>
    </w:p>
    <w:p w14:paraId="3BE72297" w14:textId="77777777" w:rsidR="00E95030" w:rsidRDefault="00E95030" w:rsidP="00E95030">
      <w:r>
        <w:t>&gt;&gt; &gt;&gt;     }(Jn)</w:t>
      </w:r>
    </w:p>
    <w:p w14:paraId="2D26CF27" w14:textId="77777777" w:rsidR="00E95030" w:rsidRDefault="00E95030" w:rsidP="00E95030">
      <w:r>
        <w:t>&gt;&gt; &gt;&gt;       , er = {</w:t>
      </w:r>
    </w:p>
    <w:p w14:paraId="44E5CBE8" w14:textId="77777777" w:rsidR="00E95030" w:rsidRDefault="00E95030" w:rsidP="00E95030">
      <w:r>
        <w:t>&gt;&gt; &gt;&gt;         loggingLevelConsole: 1</w:t>
      </w:r>
    </w:p>
    <w:p w14:paraId="3ECC5AB9" w14:textId="77777777" w:rsidR="00E95030" w:rsidRDefault="00E95030" w:rsidP="00E95030">
      <w:r>
        <w:t>&gt;&gt; &gt;&gt;     };</w:t>
      </w:r>
    </w:p>
    <w:p w14:paraId="40C14412" w14:textId="77777777" w:rsidR="00E95030" w:rsidRDefault="00E95030" w:rsidP="00E95030">
      <w:r>
        <w:t>&gt;&gt; &gt;&gt;     function tr(e, t) {</w:t>
      </w:r>
    </w:p>
    <w:p w14:paraId="515D50B6" w14:textId="77777777" w:rsidR="00E95030" w:rsidRDefault="00E95030" w:rsidP="00E95030">
      <w:r>
        <w:t>&gt;&gt; &gt;&gt;         return new Nn(t)</w:t>
      </w:r>
    </w:p>
    <w:p w14:paraId="03EE3EB9" w14:textId="77777777" w:rsidR="00E95030" w:rsidRDefault="00E95030" w:rsidP="00E95030">
      <w:r>
        <w:t>&gt;&gt; &gt;&gt;     }</w:t>
      </w:r>
    </w:p>
    <w:p w14:paraId="65E8E232" w14:textId="77777777" w:rsidR="00E95030" w:rsidRDefault="00E95030" w:rsidP="00E95030">
      <w:r>
        <w:t>&gt;&gt; &gt;&gt;     function nr(e, t) {</w:t>
      </w:r>
    </w:p>
    <w:p w14:paraId="323A91B3" w14:textId="77777777" w:rsidR="00E95030" w:rsidRDefault="00E95030" w:rsidP="00E95030">
      <w:r>
        <w:t>&gt;&gt; &gt;&gt;         var n = !1;</w:t>
      </w:r>
    </w:p>
    <w:p w14:paraId="0BF44B55" w14:textId="77777777" w:rsidR="00E95030" w:rsidRDefault="00E95030" w:rsidP="00E95030">
      <w:r>
        <w:t>&gt;&gt; &gt;&gt;         return fe(t, (function(t) {</w:t>
      </w:r>
    </w:p>
    <w:p w14:paraId="35FAC469" w14:textId="77777777" w:rsidR="00E95030" w:rsidRDefault="00E95030" w:rsidP="00E95030">
      <w:r>
        <w:t>&gt;&gt; &gt;&gt;             if (t === e)</w:t>
      </w:r>
    </w:p>
    <w:p w14:paraId="704DC363" w14:textId="77777777" w:rsidR="00E95030" w:rsidRDefault="00E95030" w:rsidP="00E95030">
      <w:r>
        <w:t>&gt;&gt; &gt;&gt;                 return n = !0,</w:t>
      </w:r>
    </w:p>
    <w:p w14:paraId="724DA599" w14:textId="77777777" w:rsidR="00E95030" w:rsidRDefault="00E95030" w:rsidP="00E95030">
      <w:r>
        <w:t>&gt;&gt; &gt;&gt;                 -1</w:t>
      </w:r>
    </w:p>
    <w:p w14:paraId="27D6C982" w14:textId="77777777" w:rsidR="00E95030" w:rsidRDefault="00E95030" w:rsidP="00E95030">
      <w:r>
        <w:t>&gt;&gt; &gt;&gt;         }</w:t>
      </w:r>
    </w:p>
    <w:p w14:paraId="75FD3B7E" w14:textId="77777777" w:rsidR="00E95030" w:rsidRDefault="00E95030" w:rsidP="00E95030">
      <w:r>
        <w:t>&gt;&gt; &gt;&gt;         )),</w:t>
      </w:r>
    </w:p>
    <w:p w14:paraId="0EE0449E" w14:textId="77777777" w:rsidR="00E95030" w:rsidRDefault="00E95030" w:rsidP="00E95030">
      <w:r>
        <w:t>&gt;&gt; &gt;&gt;         n</w:t>
      </w:r>
    </w:p>
    <w:p w14:paraId="4CB50DFB" w14:textId="77777777" w:rsidR="00E95030" w:rsidRDefault="00E95030" w:rsidP="00E95030">
      <w:r>
        <w:t>&gt;&gt; &gt;&gt;     }</w:t>
      </w:r>
    </w:p>
    <w:p w14:paraId="58E632F2" w14:textId="77777777" w:rsidR="00E95030" w:rsidRDefault="00E95030" w:rsidP="00E95030">
      <w:r>
        <w:t>&gt;&gt; &gt;&gt;     var rr = function() {</w:t>
      </w:r>
    </w:p>
    <w:p w14:paraId="123D42D0" w14:textId="77777777" w:rsidR="00E95030" w:rsidRDefault="00E95030" w:rsidP="00E95030">
      <w:r>
        <w:t>&gt;&gt; &gt;&gt;         function e() {</w:t>
      </w:r>
    </w:p>
    <w:p w14:paraId="5338D152" w14:textId="77777777" w:rsidR="00E95030" w:rsidRDefault="00E95030" w:rsidP="00E95030">
      <w:r>
        <w:t>&gt;&gt; &gt;&gt;             var t, n, r, i, o, a, s, l, c, u, d, h, p, g, m, b, v, y, C, S, O = 0;</w:t>
      </w:r>
    </w:p>
    <w:p w14:paraId="45C313A0" w14:textId="77777777" w:rsidR="00E95030" w:rsidRDefault="00E95030" w:rsidP="00E95030">
      <w:r>
        <w:t>&gt;&gt; &gt;&gt;             k(e, this, (function(e) {</w:t>
      </w:r>
    </w:p>
    <w:p w14:paraId="67D4BCFC" w14:textId="77777777" w:rsidR="00E95030" w:rsidRDefault="00E95030" w:rsidP="00E95030">
      <w:r>
        <w:t>&gt;&gt; &gt;&gt;                 function w() {</w:t>
      </w:r>
    </w:p>
    <w:p w14:paraId="676303E9" w14:textId="77777777" w:rsidR="00E95030" w:rsidRDefault="00E95030" w:rsidP="00E95030">
      <w:r>
        <w:t>&gt;&gt; &gt;&gt;                     n = !1,</w:t>
      </w:r>
    </w:p>
    <w:p w14:paraId="5C99DEDB" w14:textId="77777777" w:rsidR="00E95030" w:rsidRDefault="00E95030" w:rsidP="00E95030">
      <w:r>
        <w:t>&gt;&gt; &gt;&gt;                     t = Fe(!0, {}, er),</w:t>
      </w:r>
    </w:p>
    <w:p w14:paraId="16074FE7" w14:textId="77777777" w:rsidR="00E95030" w:rsidRDefault="00E95030" w:rsidP="00E95030">
      <w:r>
        <w:t>&gt;&gt; &gt;&gt;                     e.config = t,</w:t>
      </w:r>
    </w:p>
    <w:p w14:paraId="31910A50" w14:textId="77777777" w:rsidR="00E95030" w:rsidRDefault="00E95030" w:rsidP="00E95030">
      <w:r>
        <w:t>&gt;&gt; &gt;&gt;                     e.logger = new ht(t),</w:t>
      </w:r>
    </w:p>
    <w:p w14:paraId="24457E26" w14:textId="77777777" w:rsidR="00E95030" w:rsidRDefault="00E95030" w:rsidP="00E95030">
      <w:r>
        <w:t>&gt;&gt; &gt;&gt;                     e._extensions = [],</w:t>
      </w:r>
    </w:p>
    <w:p w14:paraId="19053E8A" w14:textId="77777777" w:rsidR="00E95030" w:rsidRDefault="00E95030" w:rsidP="00E95030">
      <w:r>
        <w:t>&gt;&gt; &gt;&gt;                     m = new Yn,</w:t>
      </w:r>
    </w:p>
    <w:p w14:paraId="793CF997" w14:textId="77777777" w:rsidR="00E95030" w:rsidRDefault="00E95030" w:rsidP="00E95030">
      <w:r>
        <w:t>&gt;&gt; &gt;&gt;                     r = [],</w:t>
      </w:r>
    </w:p>
    <w:p w14:paraId="333FFE4E" w14:textId="77777777" w:rsidR="00E95030" w:rsidRDefault="00E95030" w:rsidP="00E95030">
      <w:r>
        <w:t>&gt;&gt; &gt;&gt;                     i = null,</w:t>
      </w:r>
    </w:p>
    <w:p w14:paraId="390BD845" w14:textId="77777777" w:rsidR="00E95030" w:rsidRDefault="00E95030" w:rsidP="00E95030">
      <w:r>
        <w:t>&gt;&gt; &gt;&gt;                     o = null,</w:t>
      </w:r>
    </w:p>
    <w:p w14:paraId="1674920E" w14:textId="77777777" w:rsidR="00E95030" w:rsidRDefault="00E95030" w:rsidP="00E95030">
      <w:r>
        <w:lastRenderedPageBreak/>
        <w:t>&gt;&gt; &gt;&gt;                     a = null,</w:t>
      </w:r>
    </w:p>
    <w:p w14:paraId="1113E567" w14:textId="77777777" w:rsidR="00E95030" w:rsidRDefault="00E95030" w:rsidP="00E95030">
      <w:r>
        <w:t>&gt;&gt; &gt;&gt;                     s = null,</w:t>
      </w:r>
    </w:p>
    <w:p w14:paraId="43544A61" w14:textId="77777777" w:rsidR="00E95030" w:rsidRDefault="00E95030" w:rsidP="00E95030">
      <w:r>
        <w:t>&gt;&gt; &gt;&gt;                     l = null,</w:t>
      </w:r>
    </w:p>
    <w:p w14:paraId="13B63A4A" w14:textId="77777777" w:rsidR="00E95030" w:rsidRDefault="00E95030" w:rsidP="00E95030">
      <w:r>
        <w:t>&gt;&gt; &gt;&gt;                     u = null,</w:t>
      </w:r>
    </w:p>
    <w:p w14:paraId="50E6F48F" w14:textId="77777777" w:rsidR="00E95030" w:rsidRDefault="00E95030" w:rsidP="00E95030">
      <w:r>
        <w:t>&gt;&gt; &gt;&gt;                     c = [],</w:t>
      </w:r>
    </w:p>
    <w:p w14:paraId="4740FD52" w14:textId="77777777" w:rsidR="00E95030" w:rsidRDefault="00E95030" w:rsidP="00E95030">
      <w:r>
        <w:t>&gt;&gt; &gt;&gt;                     d = null,</w:t>
      </w:r>
    </w:p>
    <w:p w14:paraId="234317CB" w14:textId="77777777" w:rsidR="00E95030" w:rsidRDefault="00E95030" w:rsidP="00E95030">
      <w:r>
        <w:t>&gt;&gt; &gt;&gt;                     h = null,</w:t>
      </w:r>
    </w:p>
    <w:p w14:paraId="5FF49AE4" w14:textId="77777777" w:rsidR="00E95030" w:rsidRDefault="00E95030" w:rsidP="00E95030">
      <w:r>
        <w:t>&gt;&gt; &gt;&gt;                     p = null,</w:t>
      </w:r>
    </w:p>
    <w:p w14:paraId="45E6F5FE" w14:textId="77777777" w:rsidR="00E95030" w:rsidRDefault="00E95030" w:rsidP="00E95030">
      <w:r>
        <w:t>&gt;&gt; &gt;&gt;                     g = !1,</w:t>
      </w:r>
    </w:p>
    <w:p w14:paraId="4877F0F5" w14:textId="77777777" w:rsidR="00E95030" w:rsidRDefault="00E95030" w:rsidP="00E95030">
      <w:r>
        <w:t>&gt;&gt; &gt;&gt;                     b = null,</w:t>
      </w:r>
    </w:p>
    <w:p w14:paraId="3C63BF1F" w14:textId="77777777" w:rsidR="00E95030" w:rsidRDefault="00E95030" w:rsidP="00E95030">
      <w:r>
        <w:t>&gt;&gt; &gt;&gt;                     v = Kt("AIBaseCore", !0),</w:t>
      </w:r>
    </w:p>
    <w:p w14:paraId="59A7D31D" w14:textId="77777777" w:rsidR="00E95030" w:rsidRDefault="00E95030" w:rsidP="00E95030">
      <w:r>
        <w:t>&gt;&gt; &gt;&gt;                     y = Xn(),</w:t>
      </w:r>
    </w:p>
    <w:p w14:paraId="165AEAFC" w14:textId="77777777" w:rsidR="00E95030" w:rsidRDefault="00E95030" w:rsidP="00E95030">
      <w:r>
        <w:t>&gt;&gt; &gt;&gt;                     S = null</w:t>
      </w:r>
    </w:p>
    <w:p w14:paraId="38F58B28" w14:textId="77777777" w:rsidR="00E95030" w:rsidRDefault="00E95030" w:rsidP="00E95030">
      <w:r>
        <w:t>&gt;&gt; &gt;&gt;                 }</w:t>
      </w:r>
    </w:p>
    <w:p w14:paraId="3EE84D8E" w14:textId="77777777" w:rsidR="00E95030" w:rsidRDefault="00E95030" w:rsidP="00E95030">
      <w:r>
        <w:t>&gt;&gt; &gt;&gt;                 function _() {</w:t>
      </w:r>
    </w:p>
    <w:p w14:paraId="70F41A1F" w14:textId="77777777" w:rsidR="00E95030" w:rsidRDefault="00E95030" w:rsidP="00E95030">
      <w:r>
        <w:t>&gt;&gt; &gt;&gt;                     return Zn(j(), t, e)</w:t>
      </w:r>
    </w:p>
    <w:p w14:paraId="5F9B19C9" w14:textId="77777777" w:rsidR="00E95030" w:rsidRDefault="00E95030" w:rsidP="00E95030">
      <w:r>
        <w:t>&gt;&gt; &gt;&gt;                 }</w:t>
      </w:r>
    </w:p>
    <w:p w14:paraId="5C391E0B" w14:textId="77777777" w:rsidR="00E95030" w:rsidRDefault="00E95030" w:rsidP="00E95030">
      <w:r>
        <w:t>&gt;&gt; &gt;&gt;                 function I(n) {</w:t>
      </w:r>
    </w:p>
    <w:p w14:paraId="164266AA" w14:textId="77777777" w:rsidR="00E95030" w:rsidRDefault="00E95030" w:rsidP="00E95030">
      <w:r>
        <w:t>&gt;&gt; &gt;&gt;                     var r = function(e, t, n) {</w:t>
      </w:r>
    </w:p>
    <w:p w14:paraId="0C6932FF" w14:textId="77777777" w:rsidR="00E95030" w:rsidRDefault="00E95030" w:rsidP="00E95030">
      <w:r>
        <w:t>&gt;&gt; &gt;&gt;                         var r, i = [], o = {};</w:t>
      </w:r>
    </w:p>
    <w:p w14:paraId="3AD60CB2" w14:textId="77777777" w:rsidR="00E95030" w:rsidRDefault="00E95030" w:rsidP="00E95030">
      <w:r>
        <w:t>&gt;&gt; &gt;&gt;                         return fe(n, (function(n) {</w:t>
      </w:r>
    </w:p>
    <w:p w14:paraId="40B1DB03" w14:textId="77777777" w:rsidR="00E95030" w:rsidRDefault="00E95030" w:rsidP="00E95030">
      <w:r>
        <w:t>&gt;&gt; &gt;&gt;                             (K(n) || K(n.initialize)) &amp;&amp; Te("Plugins must provide initialize method");</w:t>
      </w:r>
    </w:p>
    <w:p w14:paraId="022BCD79" w14:textId="77777777" w:rsidR="00E95030" w:rsidRDefault="00E95030" w:rsidP="00E95030">
      <w:r>
        <w:t>&gt;&gt; &gt;&gt;                             var r = n.priority</w:t>
      </w:r>
    </w:p>
    <w:p w14:paraId="65764417" w14:textId="77777777" w:rsidR="00E95030" w:rsidRDefault="00E95030" w:rsidP="00E95030">
      <w:r>
        <w:t>&gt;&gt; &gt;&gt;                               , a = n.identifier;</w:t>
      </w:r>
    </w:p>
    <w:p w14:paraId="051F1BD9" w14:textId="77777777" w:rsidR="00E95030" w:rsidRDefault="00E95030" w:rsidP="00E95030">
      <w:r>
        <w:t>&gt;&gt; &gt;&gt;                             n &amp;&amp; r &amp;&amp; (K(o[r]) ? o[r] = a : mt(e, "Two extensions have same priority #" + r + " - " + o[r] + ", " + a)),</w:t>
      </w:r>
    </w:p>
    <w:p w14:paraId="157C171F" w14:textId="77777777" w:rsidR="00E95030" w:rsidRDefault="00E95030" w:rsidP="00E95030">
      <w:r>
        <w:t>&gt;&gt; &gt;&gt;                             (!r || r &lt; t) &amp;&amp; i.push(n)</w:t>
      </w:r>
    </w:p>
    <w:p w14:paraId="548FB815" w14:textId="77777777" w:rsidR="00E95030" w:rsidRDefault="00E95030" w:rsidP="00E95030">
      <w:r>
        <w:t>&gt;&gt; &gt;&gt;                         }</w:t>
      </w:r>
    </w:p>
    <w:p w14:paraId="2895E3D5" w14:textId="77777777" w:rsidR="00E95030" w:rsidRDefault="00E95030" w:rsidP="00E95030">
      <w:r>
        <w:t>&gt;&gt; &gt;&gt;                         )),</w:t>
      </w:r>
    </w:p>
    <w:p w14:paraId="195232EE" w14:textId="77777777" w:rsidR="00E95030" w:rsidRDefault="00E95030" w:rsidP="00E95030">
      <w:r>
        <w:t>&gt;&gt; &gt;&gt;                         (r = {</w:t>
      </w:r>
    </w:p>
    <w:p w14:paraId="0178920E" w14:textId="77777777" w:rsidR="00E95030" w:rsidRDefault="00E95030" w:rsidP="00E95030">
      <w:r>
        <w:t>&gt;&gt; &gt;&gt;                             all: n</w:t>
      </w:r>
    </w:p>
    <w:p w14:paraId="0987E267" w14:textId="77777777" w:rsidR="00E95030" w:rsidRDefault="00E95030" w:rsidP="00E95030">
      <w:r>
        <w:t>&gt;&gt; &gt;&gt;                         }).core = i,</w:t>
      </w:r>
    </w:p>
    <w:p w14:paraId="3D054F8D" w14:textId="77777777" w:rsidR="00E95030" w:rsidRDefault="00E95030" w:rsidP="00E95030">
      <w:r>
        <w:t>&gt;&gt; &gt;&gt;                         r</w:t>
      </w:r>
    </w:p>
    <w:p w14:paraId="0FC9BA2A" w14:textId="77777777" w:rsidR="00E95030" w:rsidRDefault="00E95030" w:rsidP="00E95030">
      <w:r>
        <w:t>&gt;&gt; &gt;&gt;                     }(e.logger, 500, c);</w:t>
      </w:r>
    </w:p>
    <w:p w14:paraId="48F7A8A3" w14:textId="77777777" w:rsidR="00E95030" w:rsidRDefault="00E95030" w:rsidP="00E95030">
      <w:r>
        <w:t>&gt;&gt; &gt;&gt;                     u = r.core,</w:t>
      </w:r>
    </w:p>
    <w:p w14:paraId="600D44B6" w14:textId="77777777" w:rsidR="00E95030" w:rsidRDefault="00E95030" w:rsidP="00E95030">
      <w:r>
        <w:t>&gt;&gt; &gt;&gt;                     l = null;</w:t>
      </w:r>
    </w:p>
    <w:p w14:paraId="7811EF9A" w14:textId="77777777" w:rsidR="00E95030" w:rsidRDefault="00E95030" w:rsidP="00E95030">
      <w:r>
        <w:t>&gt;&gt; &gt;&gt;                     var i = r.all;</w:t>
      </w:r>
    </w:p>
    <w:p w14:paraId="6321DFF4" w14:textId="77777777" w:rsidR="00E95030" w:rsidRDefault="00E95030" w:rsidP="00E95030">
      <w:r>
        <w:t>&gt;&gt; &gt;&gt;                     if (p = we(function(e, t, n) {</w:t>
      </w:r>
    </w:p>
    <w:p w14:paraId="25997AF8" w14:textId="77777777" w:rsidR="00E95030" w:rsidRDefault="00E95030" w:rsidP="00E95030">
      <w:r>
        <w:t>&gt;&gt; &gt;&gt;                         var r = [];</w:t>
      </w:r>
    </w:p>
    <w:p w14:paraId="0C0F4215" w14:textId="77777777" w:rsidR="00E95030" w:rsidRDefault="00E95030" w:rsidP="00E95030">
      <w:r>
        <w:t>&gt;&gt; &gt;&gt;                         if (e &amp;&amp; fe(e, (function(e) {</w:t>
      </w:r>
    </w:p>
    <w:p w14:paraId="4066C5C5" w14:textId="77777777" w:rsidR="00E95030" w:rsidRDefault="00E95030" w:rsidP="00E95030">
      <w:r>
        <w:t>&gt;&gt; &gt;&gt;                             return Qn(r, e, n)</w:t>
      </w:r>
    </w:p>
    <w:p w14:paraId="41BDDB80" w14:textId="77777777" w:rsidR="00E95030" w:rsidRDefault="00E95030" w:rsidP="00E95030">
      <w:r>
        <w:t>&gt;&gt; &gt;&gt;                         }</w:t>
      </w:r>
    </w:p>
    <w:p w14:paraId="2B9A9B89" w14:textId="77777777" w:rsidR="00E95030" w:rsidRDefault="00E95030" w:rsidP="00E95030">
      <w:r>
        <w:t>&gt;&gt; &gt;&gt;                         )),</w:t>
      </w:r>
    </w:p>
    <w:p w14:paraId="654DAF08" w14:textId="77777777" w:rsidR="00E95030" w:rsidRDefault="00E95030" w:rsidP="00E95030">
      <w:r>
        <w:t>&gt;&gt; &gt;&gt;                         t) {</w:t>
      </w:r>
    </w:p>
    <w:p w14:paraId="7040C50F" w14:textId="77777777" w:rsidR="00E95030" w:rsidRDefault="00E95030" w:rsidP="00E95030">
      <w:r>
        <w:t>&gt;&gt; &gt;&gt;                             var i = [];</w:t>
      </w:r>
    </w:p>
    <w:p w14:paraId="7FD4B3A7" w14:textId="77777777" w:rsidR="00E95030" w:rsidRDefault="00E95030" w:rsidP="00E95030">
      <w:r>
        <w:t>&gt;&gt; &gt;&gt;                             fe(t, (function(e) {</w:t>
      </w:r>
    </w:p>
    <w:p w14:paraId="1DFCFA64" w14:textId="77777777" w:rsidR="00E95030" w:rsidRDefault="00E95030" w:rsidP="00E95030">
      <w:r>
        <w:t>&gt;&gt; &gt;&gt;                                 e.priority &gt; 500 &amp;&amp; i.push(e)</w:t>
      </w:r>
    </w:p>
    <w:p w14:paraId="0D1E9763" w14:textId="77777777" w:rsidR="00E95030" w:rsidRDefault="00E95030" w:rsidP="00E95030">
      <w:r>
        <w:t>&gt;&gt; &gt;&gt;                             }</w:t>
      </w:r>
    </w:p>
    <w:p w14:paraId="69A26842" w14:textId="77777777" w:rsidR="00E95030" w:rsidRDefault="00E95030" w:rsidP="00E95030">
      <w:r>
        <w:lastRenderedPageBreak/>
        <w:t>&gt;&gt; &gt;&gt;                             )),</w:t>
      </w:r>
    </w:p>
    <w:p w14:paraId="1686AE21" w14:textId="77777777" w:rsidR="00E95030" w:rsidRDefault="00E95030" w:rsidP="00E95030">
      <w:r>
        <w:t>&gt;&gt; &gt;&gt;                             Qn(r, i, n)</w:t>
      </w:r>
    </w:p>
    <w:p w14:paraId="47D2EF05" w14:textId="77777777" w:rsidR="00E95030" w:rsidRDefault="00E95030" w:rsidP="00E95030">
      <w:r>
        <w:t>&gt;&gt; &gt;&gt;                         }</w:t>
      </w:r>
    </w:p>
    <w:p w14:paraId="02287427" w14:textId="77777777" w:rsidR="00E95030" w:rsidRDefault="00E95030" w:rsidP="00E95030">
      <w:r>
        <w:t>&gt;&gt; &gt;&gt;                         return r</w:t>
      </w:r>
    </w:p>
    <w:p w14:paraId="64FCADC5" w14:textId="77777777" w:rsidR="00E95030" w:rsidRDefault="00E95030" w:rsidP="00E95030">
      <w:r>
        <w:t>&gt;&gt; &gt;&gt;                     }(h, i, e)),</w:t>
      </w:r>
    </w:p>
    <w:p w14:paraId="4CA341D9" w14:textId="77777777" w:rsidR="00E95030" w:rsidRDefault="00E95030" w:rsidP="00E95030">
      <w:r>
        <w:t>&gt;&gt; &gt;&gt;                     d) {</w:t>
      </w:r>
    </w:p>
    <w:p w14:paraId="2E22062A" w14:textId="77777777" w:rsidR="00E95030" w:rsidRDefault="00E95030" w:rsidP="00E95030">
      <w:r>
        <w:t>&gt;&gt; &gt;&gt;                         var o = he(i, d);</w:t>
      </w:r>
    </w:p>
    <w:p w14:paraId="6A53350C" w14:textId="77777777" w:rsidR="00E95030" w:rsidRDefault="00E95030" w:rsidP="00E95030">
      <w:r>
        <w:t>&gt;&gt; &gt;&gt;                         -1 !== o &amp;&amp; i.splice(o, 1),</w:t>
      </w:r>
    </w:p>
    <w:p w14:paraId="15270B9E" w14:textId="77777777" w:rsidR="00E95030" w:rsidRDefault="00E95030" w:rsidP="00E95030">
      <w:r>
        <w:t>&gt;&gt; &gt;&gt;                         -1 !== (o = he(u, d)) &amp;&amp; u.splice(o, 1),</w:t>
      </w:r>
    </w:p>
    <w:p w14:paraId="15F5625A" w14:textId="77777777" w:rsidR="00E95030" w:rsidRDefault="00E95030" w:rsidP="00E95030">
      <w:r>
        <w:t>&gt;&gt; &gt;&gt;                         d._setQueue(p)</w:t>
      </w:r>
    </w:p>
    <w:p w14:paraId="01CAC1C9" w14:textId="77777777" w:rsidR="00E95030" w:rsidRDefault="00E95030" w:rsidP="00E95030">
      <w:r>
        <w:t>&gt;&gt; &gt;&gt;                     } else</w:t>
      </w:r>
    </w:p>
    <w:p w14:paraId="5A78DA24" w14:textId="77777777" w:rsidR="00E95030" w:rsidRDefault="00E95030" w:rsidP="00E95030">
      <w:r>
        <w:t>&gt;&gt; &gt;&gt;                         d = function(e, t) {</w:t>
      </w:r>
    </w:p>
    <w:p w14:paraId="695571AB" w14:textId="77777777" w:rsidR="00E95030" w:rsidRDefault="00E95030" w:rsidP="00E95030">
      <w:r>
        <w:t>&gt;&gt; &gt;&gt;                             function n() {</w:t>
      </w:r>
    </w:p>
    <w:p w14:paraId="0DF68EC2" w14:textId="77777777" w:rsidR="00E95030" w:rsidRDefault="00E95030" w:rsidP="00E95030">
      <w:r>
        <w:t>&gt;&gt; &gt;&gt;                                 return Zn(null, t.config, t, null)</w:t>
      </w:r>
    </w:p>
    <w:p w14:paraId="46CF4F97" w14:textId="77777777" w:rsidR="00E95030" w:rsidRDefault="00E95030" w:rsidP="00E95030">
      <w:r>
        <w:t>&gt;&gt; &gt;&gt;                             }</w:t>
      </w:r>
    </w:p>
    <w:p w14:paraId="1A2D26A7" w14:textId="77777777" w:rsidR="00E95030" w:rsidRDefault="00E95030" w:rsidP="00E95030">
      <w:r>
        <w:t>&gt;&gt; &gt;&gt;                             function r(e, t, n, r) {</w:t>
      </w:r>
    </w:p>
    <w:p w14:paraId="5130A37E" w14:textId="77777777" w:rsidR="00E95030" w:rsidRDefault="00E95030" w:rsidP="00E95030">
      <w:r>
        <w:t>&gt;&gt; &gt;&gt;                                 var i = e ? e.length + 1 : 1;</w:t>
      </w:r>
    </w:p>
    <w:p w14:paraId="51FCF5E9" w14:textId="77777777" w:rsidR="00E95030" w:rsidRDefault="00E95030" w:rsidP="00E95030">
      <w:r>
        <w:t>&gt;&gt; &gt;&gt;                                 function o() {</w:t>
      </w:r>
    </w:p>
    <w:p w14:paraId="7072BD04" w14:textId="77777777" w:rsidR="00E95030" w:rsidRDefault="00E95030" w:rsidP="00E95030">
      <w:r>
        <w:t>&gt;&gt; &gt;&gt;                                     0 === --i &amp;&amp; (r &amp;&amp; r(),</w:t>
      </w:r>
    </w:p>
    <w:p w14:paraId="7CCA2654" w14:textId="77777777" w:rsidR="00E95030" w:rsidRDefault="00E95030" w:rsidP="00E95030">
      <w:r>
        <w:t>&gt;&gt; &gt;&gt;                                     r = null)</w:t>
      </w:r>
    </w:p>
    <w:p w14:paraId="722D69A9" w14:textId="77777777" w:rsidR="00E95030" w:rsidRDefault="00E95030" w:rsidP="00E95030">
      <w:r>
        <w:t>&gt;&gt; &gt;&gt;                                 }</w:t>
      </w:r>
    </w:p>
    <w:p w14:paraId="533B700E" w14:textId="77777777" w:rsidR="00E95030" w:rsidRDefault="00E95030" w:rsidP="00E95030">
      <w:r>
        <w:t>&gt;&gt; &gt;&gt;                                 i &gt; 0 &amp;&amp; fe(e, (function(e) {</w:t>
      </w:r>
    </w:p>
    <w:p w14:paraId="2A46A613" w14:textId="77777777" w:rsidR="00E95030" w:rsidRDefault="00E95030" w:rsidP="00E95030">
      <w:r>
        <w:t>&gt;&gt; &gt;&gt;                                     if (e &amp;&amp; e.queue.length &gt; 0) {</w:t>
      </w:r>
    </w:p>
    <w:p w14:paraId="735DEA56" w14:textId="77777777" w:rsidR="00E95030" w:rsidRDefault="00E95030" w:rsidP="00E95030">
      <w:r>
        <w:t>&gt;&gt; &gt;&gt;                                         var r = e.chain</w:t>
      </w:r>
    </w:p>
    <w:p w14:paraId="74F3D15C" w14:textId="77777777" w:rsidR="00E95030" w:rsidRDefault="00E95030" w:rsidP="00E95030">
      <w:r>
        <w:t>&gt;&gt; &gt;&gt;                                           , a = t.createNew(r);</w:t>
      </w:r>
    </w:p>
    <w:p w14:paraId="48B3BAD2" w14:textId="77777777" w:rsidR="00E95030" w:rsidRDefault="00E95030" w:rsidP="00E95030">
      <w:r>
        <w:t>&gt;&gt; &gt;&gt;                                         a.onComplete(o),</w:t>
      </w:r>
    </w:p>
    <w:p w14:paraId="3212E2A1" w14:textId="77777777" w:rsidR="00E95030" w:rsidRDefault="00E95030" w:rsidP="00E95030">
      <w:r>
        <w:t>&gt;&gt; &gt;&gt;                                         n(a)</w:t>
      </w:r>
    </w:p>
    <w:p w14:paraId="198D1A40" w14:textId="77777777" w:rsidR="00E95030" w:rsidRDefault="00E95030" w:rsidP="00E95030">
      <w:r>
        <w:t>&gt;&gt; &gt;&gt;                                     } else</w:t>
      </w:r>
    </w:p>
    <w:p w14:paraId="5534C1F8" w14:textId="77777777" w:rsidR="00E95030" w:rsidRDefault="00E95030" w:rsidP="00E95030">
      <w:r>
        <w:t>&gt;&gt; &gt;&gt;                                         i--</w:t>
      </w:r>
    </w:p>
    <w:p w14:paraId="64023430" w14:textId="77777777" w:rsidR="00E95030" w:rsidRDefault="00E95030" w:rsidP="00E95030">
      <w:r>
        <w:t>&gt;&gt; &gt;&gt;                                 }</w:t>
      </w:r>
    </w:p>
    <w:p w14:paraId="43990142" w14:textId="77777777" w:rsidR="00E95030" w:rsidRDefault="00E95030" w:rsidP="00E95030">
      <w:r>
        <w:t>&gt;&gt; &gt;&gt;                                 )),</w:t>
      </w:r>
    </w:p>
    <w:p w14:paraId="5FD2296D" w14:textId="77777777" w:rsidR="00E95030" w:rsidRDefault="00E95030" w:rsidP="00E95030">
      <w:r>
        <w:t>&gt;&gt; &gt;&gt;                                 o()</w:t>
      </w:r>
    </w:p>
    <w:p w14:paraId="1C8C1C62" w14:textId="77777777" w:rsidR="00E95030" w:rsidRDefault="00E95030" w:rsidP="00E95030">
      <w:r>
        <w:t>&gt;&gt; &gt;&gt;                             }</w:t>
      </w:r>
    </w:p>
    <w:p w14:paraId="462990A7" w14:textId="77777777" w:rsidR="00E95030" w:rsidRDefault="00E95030" w:rsidP="00E95030">
      <w:r>
        <w:t>&gt;&gt; &gt;&gt;                             var i = !1;</w:t>
      </w:r>
    </w:p>
    <w:p w14:paraId="439F2139" w14:textId="77777777" w:rsidR="00E95030" w:rsidRDefault="00E95030" w:rsidP="00E95030">
      <w:r>
        <w:t>&gt;&gt; &gt;&gt;                             return {</w:t>
      </w:r>
    </w:p>
    <w:p w14:paraId="4ACA5748" w14:textId="77777777" w:rsidR="00E95030" w:rsidRDefault="00E95030" w:rsidP="00E95030">
      <w:r>
        <w:t>&gt;&gt; &gt;&gt;                                 identifier: "ChannelControllerPlugin",</w:t>
      </w:r>
    </w:p>
    <w:p w14:paraId="4F833B40" w14:textId="77777777" w:rsidR="00E95030" w:rsidRDefault="00E95030" w:rsidP="00E95030">
      <w:r>
        <w:t>&gt;&gt; &gt;&gt;                                 priority: 500,</w:t>
      </w:r>
    </w:p>
    <w:p w14:paraId="7884D4C6" w14:textId="77777777" w:rsidR="00E95030" w:rsidRDefault="00E95030" w:rsidP="00E95030">
      <w:r>
        <w:t>&gt;&gt; &gt;&gt;                                 initialize: function(t, n, r, o) {</w:t>
      </w:r>
    </w:p>
    <w:p w14:paraId="1AE3978F" w14:textId="77777777" w:rsidR="00E95030" w:rsidRDefault="00E95030" w:rsidP="00E95030">
      <w:r>
        <w:t>&gt;&gt; &gt;&gt;                                     i = !0,</w:t>
      </w:r>
    </w:p>
    <w:p w14:paraId="283A0485" w14:textId="77777777" w:rsidR="00E95030" w:rsidRDefault="00E95030" w:rsidP="00E95030">
      <w:r>
        <w:t>&gt;&gt; &gt;&gt;                                     fe(e, (function(e) {</w:t>
      </w:r>
    </w:p>
    <w:p w14:paraId="54CC254D" w14:textId="77777777" w:rsidR="00E95030" w:rsidRDefault="00E95030" w:rsidP="00E95030">
      <w:r>
        <w:t>&gt;&gt; &gt;&gt;                                         e &amp;&amp; e.queue.length &gt; 0 &amp;&amp; Hn(Zn(e.chain, t, n), r)</w:t>
      </w:r>
    </w:p>
    <w:p w14:paraId="36BFE3A6" w14:textId="77777777" w:rsidR="00E95030" w:rsidRDefault="00E95030" w:rsidP="00E95030">
      <w:r>
        <w:t>&gt;&gt; &gt;&gt;                                     }</w:t>
      </w:r>
    </w:p>
    <w:p w14:paraId="7A8D27A0" w14:textId="77777777" w:rsidR="00E95030" w:rsidRDefault="00E95030" w:rsidP="00E95030">
      <w:r>
        <w:t>&gt;&gt; &gt;&gt;                                     ))</w:t>
      </w:r>
    </w:p>
    <w:p w14:paraId="14361A8A" w14:textId="77777777" w:rsidR="00E95030" w:rsidRDefault="00E95030" w:rsidP="00E95030">
      <w:r>
        <w:t>&gt;&gt; &gt;&gt;                                 },</w:t>
      </w:r>
    </w:p>
    <w:p w14:paraId="7AA4EBE2" w14:textId="77777777" w:rsidR="00E95030" w:rsidRDefault="00E95030" w:rsidP="00E95030">
      <w:r>
        <w:t>&gt;&gt; &gt;&gt;                                 isInitialized: function() {</w:t>
      </w:r>
    </w:p>
    <w:p w14:paraId="23FA2F72" w14:textId="77777777" w:rsidR="00E95030" w:rsidRDefault="00E95030" w:rsidP="00E95030">
      <w:r>
        <w:t>&gt;&gt; &gt;&gt;                                     return i</w:t>
      </w:r>
    </w:p>
    <w:p w14:paraId="4FFAE315" w14:textId="77777777" w:rsidR="00E95030" w:rsidRDefault="00E95030" w:rsidP="00E95030">
      <w:r>
        <w:t>&gt;&gt; &gt;&gt;                                 },</w:t>
      </w:r>
    </w:p>
    <w:p w14:paraId="66E67F15" w14:textId="77777777" w:rsidR="00E95030" w:rsidRDefault="00E95030" w:rsidP="00E95030">
      <w:r>
        <w:t>&gt;&gt; &gt;&gt;                                 processTelemetry: function(t, i) {</w:t>
      </w:r>
    </w:p>
    <w:p w14:paraId="33A63C65" w14:textId="77777777" w:rsidR="00E95030" w:rsidRDefault="00E95030" w:rsidP="00E95030">
      <w:r>
        <w:lastRenderedPageBreak/>
        <w:t>&gt;&gt; &gt;&gt;                                     r(e, i || n(), (function(e) {</w:t>
      </w:r>
    </w:p>
    <w:p w14:paraId="0B67BA86" w14:textId="77777777" w:rsidR="00E95030" w:rsidRDefault="00E95030" w:rsidP="00E95030">
      <w:r>
        <w:t>&gt;&gt; &gt;&gt;                                         e.processNext(t)</w:t>
      </w:r>
    </w:p>
    <w:p w14:paraId="256B5344" w14:textId="77777777" w:rsidR="00E95030" w:rsidRDefault="00E95030" w:rsidP="00E95030">
      <w:r>
        <w:t>&gt;&gt; &gt;&gt;                                     }</w:t>
      </w:r>
    </w:p>
    <w:p w14:paraId="21660E1A" w14:textId="77777777" w:rsidR="00E95030" w:rsidRDefault="00E95030" w:rsidP="00E95030">
      <w:r>
        <w:t>&gt;&gt; &gt;&gt;                                     ), (function() {</w:t>
      </w:r>
    </w:p>
    <w:p w14:paraId="6337D056" w14:textId="77777777" w:rsidR="00E95030" w:rsidRDefault="00E95030" w:rsidP="00E95030">
      <w:r>
        <w:t>&gt;&gt; &gt;&gt;                                         i.processNext(t)</w:t>
      </w:r>
    </w:p>
    <w:p w14:paraId="6F406BB9" w14:textId="77777777" w:rsidR="00E95030" w:rsidRDefault="00E95030" w:rsidP="00E95030">
      <w:r>
        <w:t>&gt;&gt; &gt;&gt;                                     }</w:t>
      </w:r>
    </w:p>
    <w:p w14:paraId="15719B69" w14:textId="77777777" w:rsidR="00E95030" w:rsidRDefault="00E95030" w:rsidP="00E95030">
      <w:r>
        <w:t>&gt;&gt; &gt;&gt;                                     ))</w:t>
      </w:r>
    </w:p>
    <w:p w14:paraId="4263C0B8" w14:textId="77777777" w:rsidR="00E95030" w:rsidRDefault="00E95030" w:rsidP="00E95030">
      <w:r>
        <w:t>&gt;&gt; &gt;&gt;                                 },</w:t>
      </w:r>
    </w:p>
    <w:p w14:paraId="07E527D1" w14:textId="77777777" w:rsidR="00E95030" w:rsidRDefault="00E95030" w:rsidP="00E95030">
      <w:r>
        <w:t>&gt;&gt; &gt;&gt;                                 update: function(t, n) {</w:t>
      </w:r>
    </w:p>
    <w:p w14:paraId="7D352FA6" w14:textId="77777777" w:rsidR="00E95030" w:rsidRDefault="00E95030" w:rsidP="00E95030">
      <w:r>
        <w:t>&gt;&gt; &gt;&gt;                                     var i = n || {</w:t>
      </w:r>
    </w:p>
    <w:p w14:paraId="7C71F261" w14:textId="77777777" w:rsidR="00E95030" w:rsidRDefault="00E95030" w:rsidP="00E95030">
      <w:r>
        <w:t>&gt;&gt; &gt;&gt;                                         reason: 0</w:t>
      </w:r>
    </w:p>
    <w:p w14:paraId="3A6C75D7" w14:textId="77777777" w:rsidR="00E95030" w:rsidRDefault="00E95030" w:rsidP="00E95030">
      <w:r>
        <w:t>&gt;&gt; &gt;&gt;                                     };</w:t>
      </w:r>
    </w:p>
    <w:p w14:paraId="6DF183A8" w14:textId="77777777" w:rsidR="00E95030" w:rsidRDefault="00E95030" w:rsidP="00E95030">
      <w:r>
        <w:t>&gt;&gt; &gt;&gt;                                     return r(e, t, (function(e) {</w:t>
      </w:r>
    </w:p>
    <w:p w14:paraId="6554B9F7" w14:textId="77777777" w:rsidR="00E95030" w:rsidRDefault="00E95030" w:rsidP="00E95030">
      <w:r>
        <w:t>&gt;&gt; &gt;&gt;                                         e.processNext(i)</w:t>
      </w:r>
    </w:p>
    <w:p w14:paraId="7E6F3555" w14:textId="77777777" w:rsidR="00E95030" w:rsidRDefault="00E95030" w:rsidP="00E95030">
      <w:r>
        <w:t>&gt;&gt; &gt;&gt;                                     }</w:t>
      </w:r>
    </w:p>
    <w:p w14:paraId="0B5E00B5" w14:textId="77777777" w:rsidR="00E95030" w:rsidRDefault="00E95030" w:rsidP="00E95030">
      <w:r>
        <w:t>&gt;&gt; &gt;&gt;                                     ), (function() {</w:t>
      </w:r>
    </w:p>
    <w:p w14:paraId="304DD8ED" w14:textId="77777777" w:rsidR="00E95030" w:rsidRDefault="00E95030" w:rsidP="00E95030">
      <w:r>
        <w:t>&gt;&gt; &gt;&gt;                                         t.processNext(i)</w:t>
      </w:r>
    </w:p>
    <w:p w14:paraId="3587C647" w14:textId="77777777" w:rsidR="00E95030" w:rsidRDefault="00E95030" w:rsidP="00E95030">
      <w:r>
        <w:t>&gt;&gt; &gt;&gt;                                     }</w:t>
      </w:r>
    </w:p>
    <w:p w14:paraId="34CE64E4" w14:textId="77777777" w:rsidR="00E95030" w:rsidRDefault="00E95030" w:rsidP="00E95030">
      <w:r>
        <w:t>&gt;&gt; &gt;&gt;                                     )),</w:t>
      </w:r>
    </w:p>
    <w:p w14:paraId="6D014329" w14:textId="77777777" w:rsidR="00E95030" w:rsidRDefault="00E95030" w:rsidP="00E95030">
      <w:r>
        <w:t>&gt;&gt; &gt;&gt;                                     !0</w:t>
      </w:r>
    </w:p>
    <w:p w14:paraId="647A6EE8" w14:textId="77777777" w:rsidR="00E95030" w:rsidRDefault="00E95030" w:rsidP="00E95030">
      <w:r>
        <w:t>&gt;&gt; &gt;&gt;                                 },</w:t>
      </w:r>
    </w:p>
    <w:p w14:paraId="47FDB397" w14:textId="77777777" w:rsidR="00E95030" w:rsidRDefault="00E95030" w:rsidP="00E95030">
      <w:r>
        <w:t>&gt;&gt; &gt;&gt;                                 pause: function() {</w:t>
      </w:r>
    </w:p>
    <w:p w14:paraId="6ADF849D" w14:textId="77777777" w:rsidR="00E95030" w:rsidRDefault="00E95030" w:rsidP="00E95030">
      <w:r>
        <w:t>&gt;&gt; &gt;&gt;                                     r(e, n(), (function(e) {</w:t>
      </w:r>
    </w:p>
    <w:p w14:paraId="1BEF764B" w14:textId="77777777" w:rsidR="00E95030" w:rsidRDefault="00E95030" w:rsidP="00E95030">
      <w:r>
        <w:t>&gt;&gt; &gt;&gt;                                         e.iterate((function(e) {</w:t>
      </w:r>
    </w:p>
    <w:p w14:paraId="4C99ED71" w14:textId="77777777" w:rsidR="00E95030" w:rsidRDefault="00E95030" w:rsidP="00E95030">
      <w:r>
        <w:t>&gt;&gt; &gt;&gt;                                             e.pause &amp;&amp; e.pause()</w:t>
      </w:r>
    </w:p>
    <w:p w14:paraId="4836EBDB" w14:textId="77777777" w:rsidR="00E95030" w:rsidRDefault="00E95030" w:rsidP="00E95030">
      <w:r>
        <w:t>&gt;&gt; &gt;&gt;                                         }</w:t>
      </w:r>
    </w:p>
    <w:p w14:paraId="7E03084C" w14:textId="77777777" w:rsidR="00E95030" w:rsidRDefault="00E95030" w:rsidP="00E95030">
      <w:r>
        <w:t>&gt;&gt; &gt;&gt;                                         ))</w:t>
      </w:r>
    </w:p>
    <w:p w14:paraId="55624059" w14:textId="77777777" w:rsidR="00E95030" w:rsidRDefault="00E95030" w:rsidP="00E95030">
      <w:r>
        <w:t>&gt;&gt; &gt;&gt;                                     }</w:t>
      </w:r>
    </w:p>
    <w:p w14:paraId="354B702C" w14:textId="77777777" w:rsidR="00E95030" w:rsidRDefault="00E95030" w:rsidP="00E95030">
      <w:r>
        <w:t>&gt;&gt; &gt;&gt;                                     ), null)</w:t>
      </w:r>
    </w:p>
    <w:p w14:paraId="2A1B19A8" w14:textId="77777777" w:rsidR="00E95030" w:rsidRDefault="00E95030" w:rsidP="00E95030">
      <w:r>
        <w:t>&gt;&gt; &gt;&gt;                                 },</w:t>
      </w:r>
    </w:p>
    <w:p w14:paraId="6CB41B6B" w14:textId="77777777" w:rsidR="00E95030" w:rsidRDefault="00E95030" w:rsidP="00E95030">
      <w:r>
        <w:t>&gt;&gt; &gt;&gt;                                 resume: function() {</w:t>
      </w:r>
    </w:p>
    <w:p w14:paraId="548CCC75" w14:textId="77777777" w:rsidR="00E95030" w:rsidRDefault="00E95030" w:rsidP="00E95030">
      <w:r>
        <w:t>&gt;&gt; &gt;&gt;                                     r(e, n(), (function(e) {</w:t>
      </w:r>
    </w:p>
    <w:p w14:paraId="388C969F" w14:textId="77777777" w:rsidR="00E95030" w:rsidRDefault="00E95030" w:rsidP="00E95030">
      <w:r>
        <w:t>&gt;&gt; &gt;&gt;                                         e.iterate((function(e) {</w:t>
      </w:r>
    </w:p>
    <w:p w14:paraId="047B1DBE" w14:textId="77777777" w:rsidR="00E95030" w:rsidRDefault="00E95030" w:rsidP="00E95030">
      <w:r>
        <w:t>&gt;&gt; &gt;&gt;                                             e.resume &amp;&amp; e.resume()</w:t>
      </w:r>
    </w:p>
    <w:p w14:paraId="0230BC8C" w14:textId="77777777" w:rsidR="00E95030" w:rsidRDefault="00E95030" w:rsidP="00E95030">
      <w:r>
        <w:t>&gt;&gt; &gt;&gt;                                         }</w:t>
      </w:r>
    </w:p>
    <w:p w14:paraId="22BDF504" w14:textId="77777777" w:rsidR="00E95030" w:rsidRDefault="00E95030" w:rsidP="00E95030">
      <w:r>
        <w:t>&gt;&gt; &gt;&gt;                                         ))</w:t>
      </w:r>
    </w:p>
    <w:p w14:paraId="6C6D7019" w14:textId="77777777" w:rsidR="00E95030" w:rsidRDefault="00E95030" w:rsidP="00E95030">
      <w:r>
        <w:t>&gt;&gt; &gt;&gt;                                     }</w:t>
      </w:r>
    </w:p>
    <w:p w14:paraId="3D72512A" w14:textId="77777777" w:rsidR="00E95030" w:rsidRDefault="00E95030" w:rsidP="00E95030">
      <w:r>
        <w:t>&gt;&gt; &gt;&gt;                                     ), null)</w:t>
      </w:r>
    </w:p>
    <w:p w14:paraId="65A08941" w14:textId="77777777" w:rsidR="00E95030" w:rsidRDefault="00E95030" w:rsidP="00E95030">
      <w:r>
        <w:t>&gt;&gt; &gt;&gt;                                 },</w:t>
      </w:r>
    </w:p>
    <w:p w14:paraId="5ABE6A03" w14:textId="77777777" w:rsidR="00E95030" w:rsidRDefault="00E95030" w:rsidP="00E95030">
      <w:r>
        <w:t>&gt;&gt; &gt;&gt;                                 teardown: function(t, n) {</w:t>
      </w:r>
    </w:p>
    <w:p w14:paraId="55F5E867" w14:textId="77777777" w:rsidR="00E95030" w:rsidRDefault="00E95030" w:rsidP="00E95030">
      <w:r>
        <w:t>&gt;&gt; &gt;&gt;                                     var o = n || {</w:t>
      </w:r>
    </w:p>
    <w:p w14:paraId="55E1A629" w14:textId="77777777" w:rsidR="00E95030" w:rsidRDefault="00E95030" w:rsidP="00E95030">
      <w:r>
        <w:t>&gt;&gt; &gt;&gt;                                         reason: 0,</w:t>
      </w:r>
    </w:p>
    <w:p w14:paraId="4CB05E91" w14:textId="77777777" w:rsidR="00E95030" w:rsidRDefault="00E95030" w:rsidP="00E95030">
      <w:r>
        <w:t>&gt;&gt; &gt;&gt;                                         isAsync: !1</w:t>
      </w:r>
    </w:p>
    <w:p w14:paraId="2528BB31" w14:textId="77777777" w:rsidR="00E95030" w:rsidRDefault="00E95030" w:rsidP="00E95030">
      <w:r>
        <w:t>&gt;&gt; &gt;&gt;                                     };</w:t>
      </w:r>
    </w:p>
    <w:p w14:paraId="26A20A77" w14:textId="77777777" w:rsidR="00E95030" w:rsidRDefault="00E95030" w:rsidP="00E95030">
      <w:r>
        <w:t>&gt;&gt; &gt;&gt;                                     return r(e, t, (function(e) {</w:t>
      </w:r>
    </w:p>
    <w:p w14:paraId="31782B88" w14:textId="77777777" w:rsidR="00E95030" w:rsidRDefault="00E95030" w:rsidP="00E95030">
      <w:r>
        <w:t>&gt;&gt; &gt;&gt;                                         e.processNext(o)</w:t>
      </w:r>
    </w:p>
    <w:p w14:paraId="6A2AD200" w14:textId="77777777" w:rsidR="00E95030" w:rsidRDefault="00E95030" w:rsidP="00E95030">
      <w:r>
        <w:t>&gt;&gt; &gt;&gt;                                     }</w:t>
      </w:r>
    </w:p>
    <w:p w14:paraId="07C742CA" w14:textId="77777777" w:rsidR="00E95030" w:rsidRDefault="00E95030" w:rsidP="00E95030">
      <w:r>
        <w:t>&gt;&gt; &gt;&gt;                                     ), (function() {</w:t>
      </w:r>
    </w:p>
    <w:p w14:paraId="0259EB5F" w14:textId="77777777" w:rsidR="00E95030" w:rsidRDefault="00E95030" w:rsidP="00E95030">
      <w:r>
        <w:lastRenderedPageBreak/>
        <w:t>&gt;&gt; &gt;&gt;                                         t.processNext(o),</w:t>
      </w:r>
    </w:p>
    <w:p w14:paraId="4EA74087" w14:textId="77777777" w:rsidR="00E95030" w:rsidRDefault="00E95030" w:rsidP="00E95030">
      <w:r>
        <w:t>&gt;&gt; &gt;&gt;                                         i = !1</w:t>
      </w:r>
    </w:p>
    <w:p w14:paraId="01634A8C" w14:textId="77777777" w:rsidR="00E95030" w:rsidRDefault="00E95030" w:rsidP="00E95030">
      <w:r>
        <w:t>&gt;&gt; &gt;&gt;                                     }</w:t>
      </w:r>
    </w:p>
    <w:p w14:paraId="592F9C9F" w14:textId="77777777" w:rsidR="00E95030" w:rsidRDefault="00E95030" w:rsidP="00E95030">
      <w:r>
        <w:t>&gt;&gt; &gt;&gt;                                     )),</w:t>
      </w:r>
    </w:p>
    <w:p w14:paraId="12986FB5" w14:textId="77777777" w:rsidR="00E95030" w:rsidRDefault="00E95030" w:rsidP="00E95030">
      <w:r>
        <w:t>&gt;&gt; &gt;&gt;                                     !0</w:t>
      </w:r>
    </w:p>
    <w:p w14:paraId="7D023FED" w14:textId="77777777" w:rsidR="00E95030" w:rsidRDefault="00E95030" w:rsidP="00E95030">
      <w:r>
        <w:t>&gt;&gt; &gt;&gt;                                 },</w:t>
      </w:r>
    </w:p>
    <w:p w14:paraId="5A5B6ABF" w14:textId="77777777" w:rsidR="00E95030" w:rsidRDefault="00E95030" w:rsidP="00E95030">
      <w:r>
        <w:t>&gt;&gt; &gt;&gt;                                 getChannel: function(t) {</w:t>
      </w:r>
    </w:p>
    <w:p w14:paraId="001B00C6" w14:textId="77777777" w:rsidR="00E95030" w:rsidRDefault="00E95030" w:rsidP="00E95030">
      <w:r>
        <w:t>&gt;&gt; &gt;&gt;                                     var n = null;</w:t>
      </w:r>
    </w:p>
    <w:p w14:paraId="26F9682D" w14:textId="77777777" w:rsidR="00E95030" w:rsidRDefault="00E95030" w:rsidP="00E95030">
      <w:r>
        <w:t>&gt;&gt; &gt;&gt;                                     return e &amp;&amp; e.length &gt; 0 &amp;&amp; fe(e, (function(e) {</w:t>
      </w:r>
    </w:p>
    <w:p w14:paraId="491E3B53" w14:textId="77777777" w:rsidR="00E95030" w:rsidRDefault="00E95030" w:rsidP="00E95030">
      <w:r>
        <w:t>&gt;&gt; &gt;&gt;                                         if (e &amp;&amp; e.queue.length &gt; 0 &amp;&amp; (fe(e.queue, (function(e) {</w:t>
      </w:r>
    </w:p>
    <w:p w14:paraId="27D6B120" w14:textId="77777777" w:rsidR="00E95030" w:rsidRDefault="00E95030" w:rsidP="00E95030">
      <w:r>
        <w:t>&gt;&gt; &gt;&gt;                                             if (e.identifier === t)</w:t>
      </w:r>
    </w:p>
    <w:p w14:paraId="7255E786" w14:textId="77777777" w:rsidR="00E95030" w:rsidRDefault="00E95030" w:rsidP="00E95030">
      <w:r>
        <w:t>&gt;&gt; &gt;&gt;                                                 return n = e,</w:t>
      </w:r>
    </w:p>
    <w:p w14:paraId="649FE3C8" w14:textId="77777777" w:rsidR="00E95030" w:rsidRDefault="00E95030" w:rsidP="00E95030">
      <w:r>
        <w:t>&gt;&gt; &gt;&gt;                                                 -1</w:t>
      </w:r>
    </w:p>
    <w:p w14:paraId="64F26345" w14:textId="77777777" w:rsidR="00E95030" w:rsidRDefault="00E95030" w:rsidP="00E95030">
      <w:r>
        <w:t>&gt;&gt; &gt;&gt;                                         }</w:t>
      </w:r>
    </w:p>
    <w:p w14:paraId="41D73252" w14:textId="77777777" w:rsidR="00E95030" w:rsidRDefault="00E95030" w:rsidP="00E95030">
      <w:r>
        <w:t>&gt;&gt; &gt;&gt;                                         )),</w:t>
      </w:r>
    </w:p>
    <w:p w14:paraId="77B24EF9" w14:textId="77777777" w:rsidR="00E95030" w:rsidRDefault="00E95030" w:rsidP="00E95030">
      <w:r>
        <w:t>&gt;&gt; &gt;&gt;                                         n))</w:t>
      </w:r>
    </w:p>
    <w:p w14:paraId="0E8CA8D6" w14:textId="77777777" w:rsidR="00E95030" w:rsidRDefault="00E95030" w:rsidP="00E95030">
      <w:r>
        <w:t>&gt;&gt; &gt;&gt;                                             return -1</w:t>
      </w:r>
    </w:p>
    <w:p w14:paraId="4535CF51" w14:textId="77777777" w:rsidR="00E95030" w:rsidRDefault="00E95030" w:rsidP="00E95030">
      <w:r>
        <w:t>&gt;&gt; &gt;&gt;                                     }</w:t>
      </w:r>
    </w:p>
    <w:p w14:paraId="3C5F2B65" w14:textId="77777777" w:rsidR="00E95030" w:rsidRDefault="00E95030" w:rsidP="00E95030">
      <w:r>
        <w:t>&gt;&gt; &gt;&gt;                                     )),</w:t>
      </w:r>
    </w:p>
    <w:p w14:paraId="2A109AC8" w14:textId="77777777" w:rsidR="00E95030" w:rsidRDefault="00E95030" w:rsidP="00E95030">
      <w:r>
        <w:t>&gt;&gt; &gt;&gt;                                     n</w:t>
      </w:r>
    </w:p>
    <w:p w14:paraId="5A0EC35F" w14:textId="77777777" w:rsidR="00E95030" w:rsidRDefault="00E95030" w:rsidP="00E95030">
      <w:r>
        <w:t>&gt;&gt; &gt;&gt;                                 },</w:t>
      </w:r>
    </w:p>
    <w:p w14:paraId="0369EFC1" w14:textId="77777777" w:rsidR="00E95030" w:rsidRDefault="00E95030" w:rsidP="00E95030">
      <w:r>
        <w:t>&gt;&gt; &gt;&gt;                                 flush: function(t, i, o, a) {</w:t>
      </w:r>
    </w:p>
    <w:p w14:paraId="121F633B" w14:textId="77777777" w:rsidR="00E95030" w:rsidRDefault="00E95030" w:rsidP="00E95030">
      <w:r>
        <w:t>&gt;&gt; &gt;&gt;                                     var s = 1</w:t>
      </w:r>
    </w:p>
    <w:p w14:paraId="592E970A" w14:textId="77777777" w:rsidR="00E95030" w:rsidRDefault="00E95030" w:rsidP="00E95030">
      <w:r>
        <w:t>&gt;&gt; &gt;&gt;                                       , l = !1</w:t>
      </w:r>
    </w:p>
    <w:p w14:paraId="6B6534D8" w14:textId="77777777" w:rsidR="00E95030" w:rsidRDefault="00E95030" w:rsidP="00E95030">
      <w:r>
        <w:t>&gt;&gt; &gt;&gt;                                       , c = null;</w:t>
      </w:r>
    </w:p>
    <w:p w14:paraId="24A936FC" w14:textId="77777777" w:rsidR="00E95030" w:rsidRDefault="00E95030" w:rsidP="00E95030">
      <w:r>
        <w:t>&gt;&gt; &gt;&gt;                                     function u() {</w:t>
      </w:r>
    </w:p>
    <w:p w14:paraId="0AAF2669" w14:textId="77777777" w:rsidR="00E95030" w:rsidRDefault="00E95030" w:rsidP="00E95030">
      <w:r>
        <w:t>&gt;&gt; &gt;&gt;                                         s--,</w:t>
      </w:r>
    </w:p>
    <w:p w14:paraId="7C613AD8" w14:textId="77777777" w:rsidR="00E95030" w:rsidRDefault="00E95030" w:rsidP="00E95030">
      <w:r>
        <w:t>&gt;&gt; &gt;&gt;                                         l &amp;&amp; 0 === s &amp;&amp; (c &amp;&amp; (clearTimeout(c),</w:t>
      </w:r>
    </w:p>
    <w:p w14:paraId="391B7338" w14:textId="77777777" w:rsidR="00E95030" w:rsidRDefault="00E95030" w:rsidP="00E95030">
      <w:r>
        <w:t>&gt;&gt; &gt;&gt;                                         c = null),</w:t>
      </w:r>
    </w:p>
    <w:p w14:paraId="6D2003D5" w14:textId="77777777" w:rsidR="00E95030" w:rsidRDefault="00E95030" w:rsidP="00E95030">
      <w:r>
        <w:t>&gt;&gt; &gt;&gt;                                         i &amp;&amp; i(l),</w:t>
      </w:r>
    </w:p>
    <w:p w14:paraId="003FF014" w14:textId="77777777" w:rsidR="00E95030" w:rsidRDefault="00E95030" w:rsidP="00E95030">
      <w:r>
        <w:t>&gt;&gt; &gt;&gt;                                         i = null)</w:t>
      </w:r>
    </w:p>
    <w:p w14:paraId="2FE9DFBF" w14:textId="77777777" w:rsidR="00E95030" w:rsidRDefault="00E95030" w:rsidP="00E95030">
      <w:r>
        <w:t>&gt;&gt; &gt;&gt;                                     }</w:t>
      </w:r>
    </w:p>
    <w:p w14:paraId="3A3969DF" w14:textId="77777777" w:rsidR="00E95030" w:rsidRDefault="00E95030" w:rsidP="00E95030">
      <w:r>
        <w:t>&gt;&gt; &gt;&gt;                                     return a = a || 5e3,</w:t>
      </w:r>
    </w:p>
    <w:p w14:paraId="479F5CD0" w14:textId="77777777" w:rsidR="00E95030" w:rsidRDefault="00E95030" w:rsidP="00E95030">
      <w:r>
        <w:t>&gt;&gt; &gt;&gt;                                     r(e, n(), (function(e) {</w:t>
      </w:r>
    </w:p>
    <w:p w14:paraId="47B8785F" w14:textId="77777777" w:rsidR="00E95030" w:rsidRDefault="00E95030" w:rsidP="00E95030">
      <w:r>
        <w:t>&gt;&gt; &gt;&gt;                                         e.iterate((function(e) {</w:t>
      </w:r>
    </w:p>
    <w:p w14:paraId="0AEEA211" w14:textId="77777777" w:rsidR="00E95030" w:rsidRDefault="00E95030" w:rsidP="00E95030">
      <w:r>
        <w:t>&gt;&gt; &gt;&gt;                                             if (e.flush) {</w:t>
      </w:r>
    </w:p>
    <w:p w14:paraId="7FCC1993" w14:textId="77777777" w:rsidR="00E95030" w:rsidRDefault="00E95030" w:rsidP="00E95030">
      <w:r>
        <w:t>&gt;&gt; &gt;&gt;                                                 s++;</w:t>
      </w:r>
    </w:p>
    <w:p w14:paraId="53FE0D78" w14:textId="77777777" w:rsidR="00E95030" w:rsidRDefault="00E95030" w:rsidP="00E95030">
      <w:r>
        <w:t>&gt;&gt; &gt;&gt;                                                 var n = !1;</w:t>
      </w:r>
    </w:p>
    <w:p w14:paraId="5457922E" w14:textId="77777777" w:rsidR="00E95030" w:rsidRDefault="00E95030" w:rsidP="00E95030">
      <w:r>
        <w:t>&gt;&gt; &gt;&gt;                                                 e.flush(t, (function() {</w:t>
      </w:r>
    </w:p>
    <w:p w14:paraId="3E8FC388" w14:textId="77777777" w:rsidR="00E95030" w:rsidRDefault="00E95030" w:rsidP="00E95030">
      <w:r>
        <w:t>&gt;&gt; &gt;&gt;                                                     n = !0,</w:t>
      </w:r>
    </w:p>
    <w:p w14:paraId="2C4D0390" w14:textId="77777777" w:rsidR="00E95030" w:rsidRDefault="00E95030" w:rsidP="00E95030">
      <w:r>
        <w:t>&gt;&gt; &gt;&gt;                                                     u()</w:t>
      </w:r>
    </w:p>
    <w:p w14:paraId="218E65E9" w14:textId="77777777" w:rsidR="00E95030" w:rsidRDefault="00E95030" w:rsidP="00E95030">
      <w:r>
        <w:t>&gt;&gt; &gt;&gt;                                                 }</w:t>
      </w:r>
    </w:p>
    <w:p w14:paraId="6EE850C4" w14:textId="77777777" w:rsidR="00E95030" w:rsidRDefault="00E95030" w:rsidP="00E95030">
      <w:r>
        <w:t>&gt;&gt; &gt;&gt;                                                 ), o) || n || (t &amp;&amp; null == c ? c = setTimeout((function() {</w:t>
      </w:r>
    </w:p>
    <w:p w14:paraId="616F6716" w14:textId="77777777" w:rsidR="00E95030" w:rsidRDefault="00E95030" w:rsidP="00E95030">
      <w:r>
        <w:t>&gt;&gt; &gt;&gt;                                                     c = null,</w:t>
      </w:r>
    </w:p>
    <w:p w14:paraId="09D2A8D0" w14:textId="77777777" w:rsidR="00E95030" w:rsidRDefault="00E95030" w:rsidP="00E95030">
      <w:r>
        <w:t>&gt;&gt; &gt;&gt;                                                     u()</w:t>
      </w:r>
    </w:p>
    <w:p w14:paraId="71A2E3AA" w14:textId="77777777" w:rsidR="00E95030" w:rsidRDefault="00E95030" w:rsidP="00E95030">
      <w:r>
        <w:t>&gt;&gt; &gt;&gt;                                                 }</w:t>
      </w:r>
    </w:p>
    <w:p w14:paraId="1104E221" w14:textId="77777777" w:rsidR="00E95030" w:rsidRDefault="00E95030" w:rsidP="00E95030">
      <w:r>
        <w:t>&gt;&gt; &gt;&gt;                                                 ), a) : u())</w:t>
      </w:r>
    </w:p>
    <w:p w14:paraId="0363B8B9" w14:textId="77777777" w:rsidR="00E95030" w:rsidRDefault="00E95030" w:rsidP="00E95030">
      <w:r>
        <w:t>&gt;&gt; &gt;&gt;                                             }</w:t>
      </w:r>
    </w:p>
    <w:p w14:paraId="23B2558B" w14:textId="77777777" w:rsidR="00E95030" w:rsidRDefault="00E95030" w:rsidP="00E95030">
      <w:r>
        <w:lastRenderedPageBreak/>
        <w:t>&gt;&gt; &gt;&gt;                                         }</w:t>
      </w:r>
    </w:p>
    <w:p w14:paraId="0B888227" w14:textId="77777777" w:rsidR="00E95030" w:rsidRDefault="00E95030" w:rsidP="00E95030">
      <w:r>
        <w:t>&gt;&gt; &gt;&gt;                                         ))</w:t>
      </w:r>
    </w:p>
    <w:p w14:paraId="0EF5BEAE" w14:textId="77777777" w:rsidR="00E95030" w:rsidRDefault="00E95030" w:rsidP="00E95030">
      <w:r>
        <w:t>&gt;&gt; &gt;&gt;                                     }</w:t>
      </w:r>
    </w:p>
    <w:p w14:paraId="04A0C8A5" w14:textId="77777777" w:rsidR="00E95030" w:rsidRDefault="00E95030" w:rsidP="00E95030">
      <w:r>
        <w:t>&gt;&gt; &gt;&gt;                                     ), (function() {</w:t>
      </w:r>
    </w:p>
    <w:p w14:paraId="273E1498" w14:textId="77777777" w:rsidR="00E95030" w:rsidRDefault="00E95030" w:rsidP="00E95030">
      <w:r>
        <w:t>&gt;&gt; &gt;&gt;                                         l = !0,</w:t>
      </w:r>
    </w:p>
    <w:p w14:paraId="13A8DCF8" w14:textId="77777777" w:rsidR="00E95030" w:rsidRDefault="00E95030" w:rsidP="00E95030">
      <w:r>
        <w:t>&gt;&gt; &gt;&gt;                                         u()</w:t>
      </w:r>
    </w:p>
    <w:p w14:paraId="5031D016" w14:textId="77777777" w:rsidR="00E95030" w:rsidRDefault="00E95030" w:rsidP="00E95030">
      <w:r>
        <w:t>&gt;&gt; &gt;&gt;                                     }</w:t>
      </w:r>
    </w:p>
    <w:p w14:paraId="2208CC76" w14:textId="77777777" w:rsidR="00E95030" w:rsidRDefault="00E95030" w:rsidP="00E95030">
      <w:r>
        <w:t>&gt;&gt; &gt;&gt;                                     )),</w:t>
      </w:r>
    </w:p>
    <w:p w14:paraId="469896FF" w14:textId="77777777" w:rsidR="00E95030" w:rsidRDefault="00E95030" w:rsidP="00E95030">
      <w:r>
        <w:t>&gt;&gt; &gt;&gt;                                     !0</w:t>
      </w:r>
    </w:p>
    <w:p w14:paraId="66E57D17" w14:textId="77777777" w:rsidR="00E95030" w:rsidRDefault="00E95030" w:rsidP="00E95030">
      <w:r>
        <w:t>&gt;&gt; &gt;&gt;                                 },</w:t>
      </w:r>
    </w:p>
    <w:p w14:paraId="0CFCCE00" w14:textId="77777777" w:rsidR="00E95030" w:rsidRDefault="00E95030" w:rsidP="00E95030">
      <w:r>
        <w:t>&gt;&gt; &gt;&gt;                                 _setQueue: function(t) {</w:t>
      </w:r>
    </w:p>
    <w:p w14:paraId="59778607" w14:textId="77777777" w:rsidR="00E95030" w:rsidRDefault="00E95030" w:rsidP="00E95030">
      <w:r>
        <w:t>&gt;&gt; &gt;&gt;                                     e = t</w:t>
      </w:r>
    </w:p>
    <w:p w14:paraId="595DA4F1" w14:textId="77777777" w:rsidR="00E95030" w:rsidRDefault="00E95030" w:rsidP="00E95030">
      <w:r>
        <w:t>&gt;&gt; &gt;&gt;                                 }</w:t>
      </w:r>
    </w:p>
    <w:p w14:paraId="788D88B0" w14:textId="77777777" w:rsidR="00E95030" w:rsidRDefault="00E95030" w:rsidP="00E95030">
      <w:r>
        <w:t>&gt;&gt; &gt;&gt;                             }</w:t>
      </w:r>
    </w:p>
    <w:p w14:paraId="68C1D1A7" w14:textId="77777777" w:rsidR="00E95030" w:rsidRDefault="00E95030" w:rsidP="00E95030">
      <w:r>
        <w:t>&gt;&gt; &gt;&gt;                         }(p, e);</w:t>
      </w:r>
    </w:p>
    <w:p w14:paraId="6E94EE79" w14:textId="77777777" w:rsidR="00E95030" w:rsidRDefault="00E95030" w:rsidP="00E95030">
      <w:r>
        <w:t>&gt;&gt; &gt;&gt;                     i.push(d),</w:t>
      </w:r>
    </w:p>
    <w:p w14:paraId="628D8CFE" w14:textId="77777777" w:rsidR="00E95030" w:rsidRDefault="00E95030" w:rsidP="00E95030">
      <w:r>
        <w:t>&gt;&gt; &gt;&gt;                     u.push(d),</w:t>
      </w:r>
    </w:p>
    <w:p w14:paraId="6B66E1FC" w14:textId="77777777" w:rsidR="00E95030" w:rsidRDefault="00E95030" w:rsidP="00E95030">
      <w:r>
        <w:t>&gt;&gt; &gt;&gt;                     e._extensions = Un(i),</w:t>
      </w:r>
    </w:p>
    <w:p w14:paraId="64F86819" w14:textId="77777777" w:rsidR="00E95030" w:rsidRDefault="00E95030" w:rsidP="00E95030">
      <w:r>
        <w:t>&gt;&gt; &gt;&gt;                     d.initialize(t, e, i),</w:t>
      </w:r>
    </w:p>
    <w:p w14:paraId="28BE621F" w14:textId="77777777" w:rsidR="00E95030" w:rsidRDefault="00E95030" w:rsidP="00E95030">
      <w:r>
        <w:t>&gt;&gt; &gt;&gt;                     Hn(_(), i),</w:t>
      </w:r>
    </w:p>
    <w:p w14:paraId="2AC70D57" w14:textId="77777777" w:rsidR="00E95030" w:rsidRDefault="00E95030" w:rsidP="00E95030">
      <w:r>
        <w:t>&gt;&gt; &gt;&gt;                     e._extensions = we(Un(u || [])).slice(),</w:t>
      </w:r>
    </w:p>
    <w:p w14:paraId="3157806C" w14:textId="77777777" w:rsidR="00E95030" w:rsidRDefault="00E95030" w:rsidP="00E95030">
      <w:r>
        <w:t>&gt;&gt; &gt;&gt;                     n &amp;&amp; function(t) {</w:t>
      </w:r>
    </w:p>
    <w:p w14:paraId="04E68375" w14:textId="77777777" w:rsidR="00E95030" w:rsidRDefault="00E95030" w:rsidP="00E95030">
      <w:r>
        <w:t>&gt;&gt; &gt;&gt;                         var n = Kn(j(), e);</w:t>
      </w:r>
    </w:p>
    <w:p w14:paraId="1A4DD947" w14:textId="77777777" w:rsidR="00E95030" w:rsidRDefault="00E95030" w:rsidP="00E95030">
      <w:r>
        <w:t>&gt;&gt; &gt;&gt;                         e._updateHook &amp;&amp; !0 === e._updateHook(n, t) || n.processNext(t)</w:t>
      </w:r>
    </w:p>
    <w:p w14:paraId="37952DFE" w14:textId="77777777" w:rsidR="00E95030" w:rsidRDefault="00E95030" w:rsidP="00E95030">
      <w:r>
        <w:t>&gt;&gt; &gt;&gt;                     }(n)</w:t>
      </w:r>
    </w:p>
    <w:p w14:paraId="711241C3" w14:textId="77777777" w:rsidR="00E95030" w:rsidRDefault="00E95030" w:rsidP="00E95030">
      <w:r>
        <w:t>&gt;&gt; &gt;&gt;                 }</w:t>
      </w:r>
    </w:p>
    <w:p w14:paraId="6471C388" w14:textId="77777777" w:rsidR="00E95030" w:rsidRDefault="00E95030" w:rsidP="00E95030">
      <w:r>
        <w:t>&gt;&gt; &gt;&gt;                 function E(t) {</w:t>
      </w:r>
    </w:p>
    <w:p w14:paraId="7B67359C" w14:textId="77777777" w:rsidR="00E95030" w:rsidRDefault="00E95030" w:rsidP="00E95030">
      <w:r>
        <w:t>&gt;&gt; &gt;&gt;                     var n, r = null, i = null;</w:t>
      </w:r>
    </w:p>
    <w:p w14:paraId="41808F84" w14:textId="77777777" w:rsidR="00E95030" w:rsidRDefault="00E95030" w:rsidP="00E95030">
      <w:r>
        <w:t>&gt;&gt; &gt;&gt;                     return fe(e._extensions, (function(e) {</w:t>
      </w:r>
    </w:p>
    <w:p w14:paraId="7C0E9FE1" w14:textId="77777777" w:rsidR="00E95030" w:rsidRDefault="00E95030" w:rsidP="00E95030">
      <w:r>
        <w:t>&gt;&gt; &gt;&gt;                         if (e.identifier === t &amp;&amp; e !== d &amp;&amp; e !== m)</w:t>
      </w:r>
    </w:p>
    <w:p w14:paraId="58186E47" w14:textId="77777777" w:rsidR="00E95030" w:rsidRDefault="00E95030" w:rsidP="00E95030">
      <w:r>
        <w:t>&gt;&gt; &gt;&gt;                             return i = e,</w:t>
      </w:r>
    </w:p>
    <w:p w14:paraId="3C4B773B" w14:textId="77777777" w:rsidR="00E95030" w:rsidRDefault="00E95030" w:rsidP="00E95030">
      <w:r>
        <w:t>&gt;&gt; &gt;&gt;                             -1</w:t>
      </w:r>
    </w:p>
    <w:p w14:paraId="3629D951" w14:textId="77777777" w:rsidR="00E95030" w:rsidRDefault="00E95030" w:rsidP="00E95030">
      <w:r>
        <w:t>&gt;&gt; &gt;&gt;                     }</w:t>
      </w:r>
    </w:p>
    <w:p w14:paraId="7E82CBD1" w14:textId="77777777" w:rsidR="00E95030" w:rsidRDefault="00E95030" w:rsidP="00E95030">
      <w:r>
        <w:t>&gt;&gt; &gt;&gt;                     )),</w:t>
      </w:r>
    </w:p>
    <w:p w14:paraId="7AD2177E" w14:textId="77777777" w:rsidR="00E95030" w:rsidRDefault="00E95030" w:rsidP="00E95030">
      <w:r>
        <w:t>&gt;&gt; &gt;&gt;                     !i &amp;&amp; d &amp;&amp; (i = d.getChannel(t)),</w:t>
      </w:r>
    </w:p>
    <w:p w14:paraId="68DC45AA" w14:textId="77777777" w:rsidR="00E95030" w:rsidRDefault="00E95030" w:rsidP="00E95030">
      <w:r>
        <w:t>&gt;&gt; &gt;&gt;                     i &amp;&amp; ((n = {</w:t>
      </w:r>
    </w:p>
    <w:p w14:paraId="65698590" w14:textId="77777777" w:rsidR="00E95030" w:rsidRDefault="00E95030" w:rsidP="00E95030">
      <w:r>
        <w:t>&gt;&gt; &gt;&gt;                         plugin: i</w:t>
      </w:r>
    </w:p>
    <w:p w14:paraId="1C35DA5A" w14:textId="77777777" w:rsidR="00E95030" w:rsidRDefault="00E95030" w:rsidP="00E95030">
      <w:r>
        <w:t>&gt;&gt; &gt;&gt;                     }).setEnabled = function(e) {</w:t>
      </w:r>
    </w:p>
    <w:p w14:paraId="59067DE5" w14:textId="77777777" w:rsidR="00E95030" w:rsidRDefault="00E95030" w:rsidP="00E95030">
      <w:r>
        <w:t>&gt;&gt; &gt;&gt;                         qn(i).disabled = !e</w:t>
      </w:r>
    </w:p>
    <w:p w14:paraId="691893CE" w14:textId="77777777" w:rsidR="00E95030" w:rsidRDefault="00E95030" w:rsidP="00E95030">
      <w:r>
        <w:t>&gt;&gt; &gt;&gt;                     }</w:t>
      </w:r>
    </w:p>
    <w:p w14:paraId="6EEB28F7" w14:textId="77777777" w:rsidR="00E95030" w:rsidRDefault="00E95030" w:rsidP="00E95030">
      <w:r>
        <w:t>&gt;&gt; &gt;&gt;                     ,</w:t>
      </w:r>
    </w:p>
    <w:p w14:paraId="4E8F717C" w14:textId="77777777" w:rsidR="00E95030" w:rsidRDefault="00E95030" w:rsidP="00E95030">
      <w:r>
        <w:t>&gt;&gt; &gt;&gt;                     n.isEnabled = function() {</w:t>
      </w:r>
    </w:p>
    <w:p w14:paraId="70016F4C" w14:textId="77777777" w:rsidR="00E95030" w:rsidRDefault="00E95030" w:rsidP="00E95030">
      <w:r>
        <w:t>&gt;&gt; &gt;&gt;                         var e = qn(i);</w:t>
      </w:r>
    </w:p>
    <w:p w14:paraId="02179ADE" w14:textId="77777777" w:rsidR="00E95030" w:rsidRDefault="00E95030" w:rsidP="00E95030">
      <w:r>
        <w:t>&gt;&gt; &gt;&gt;                         return !e.teardown &amp;&amp; !e.disabled</w:t>
      </w:r>
    </w:p>
    <w:p w14:paraId="5E9CEB9F" w14:textId="77777777" w:rsidR="00E95030" w:rsidRDefault="00E95030" w:rsidP="00E95030">
      <w:r>
        <w:t>&gt;&gt; &gt;&gt;                     }</w:t>
      </w:r>
    </w:p>
    <w:p w14:paraId="45081CB6" w14:textId="77777777" w:rsidR="00E95030" w:rsidRDefault="00E95030" w:rsidP="00E95030">
      <w:r>
        <w:t>&gt;&gt; &gt;&gt;                     ,</w:t>
      </w:r>
    </w:p>
    <w:p w14:paraId="63425CD0" w14:textId="77777777" w:rsidR="00E95030" w:rsidRDefault="00E95030" w:rsidP="00E95030">
      <w:r>
        <w:t>&gt;&gt; &gt;&gt;                     n.remove = function(e, t) {</w:t>
      </w:r>
    </w:p>
    <w:p w14:paraId="03EF8A95" w14:textId="77777777" w:rsidR="00E95030" w:rsidRDefault="00E95030" w:rsidP="00E95030">
      <w:r>
        <w:t>&gt;&gt; &gt;&gt;                         var n;</w:t>
      </w:r>
    </w:p>
    <w:p w14:paraId="17A422A4" w14:textId="77777777" w:rsidR="00E95030" w:rsidRDefault="00E95030" w:rsidP="00E95030">
      <w:r>
        <w:lastRenderedPageBreak/>
        <w:t>&gt;&gt; &gt;&gt;                         void 0 === e &amp;&amp; (e = !0);</w:t>
      </w:r>
    </w:p>
    <w:p w14:paraId="0ED19D03" w14:textId="77777777" w:rsidR="00E95030" w:rsidRDefault="00E95030" w:rsidP="00E95030">
      <w:r>
        <w:t>&gt;&gt; &gt;&gt;                         var r = [i]</w:t>
      </w:r>
    </w:p>
    <w:p w14:paraId="1A812EBE" w14:textId="77777777" w:rsidR="00E95030" w:rsidRDefault="00E95030" w:rsidP="00E95030">
      <w:r>
        <w:t>&gt;&gt; &gt;&gt;                           , o = ((n = {</w:t>
      </w:r>
    </w:p>
    <w:p w14:paraId="68EB00C5" w14:textId="77777777" w:rsidR="00E95030" w:rsidRDefault="00E95030" w:rsidP="00E95030">
      <w:r>
        <w:t>&gt;&gt; &gt;&gt;                             reason: 1</w:t>
      </w:r>
    </w:p>
    <w:p w14:paraId="1A8965ED" w14:textId="77777777" w:rsidR="00E95030" w:rsidRDefault="00E95030" w:rsidP="00E95030">
      <w:r>
        <w:t>&gt;&gt; &gt;&gt;                         }).isAsync = e,</w:t>
      </w:r>
    </w:p>
    <w:p w14:paraId="2417FF34" w14:textId="77777777" w:rsidR="00E95030" w:rsidRDefault="00E95030" w:rsidP="00E95030">
      <w:r>
        <w:t>&gt;&gt; &gt;&gt;                         n);</w:t>
      </w:r>
    </w:p>
    <w:p w14:paraId="47A63A05" w14:textId="77777777" w:rsidR="00E95030" w:rsidRDefault="00E95030" w:rsidP="00E95030">
      <w:r>
        <w:t>&gt;&gt; &gt;&gt;                         x(r, o, (function(e) {</w:t>
      </w:r>
    </w:p>
    <w:p w14:paraId="4F0C9A45" w14:textId="77777777" w:rsidR="00E95030" w:rsidRDefault="00E95030" w:rsidP="00E95030">
      <w:r>
        <w:t>&gt;&gt; &gt;&gt;                             e &amp;&amp; I({</w:t>
      </w:r>
    </w:p>
    <w:p w14:paraId="31873BB5" w14:textId="77777777" w:rsidR="00E95030" w:rsidRDefault="00E95030" w:rsidP="00E95030">
      <w:r>
        <w:t>&gt;&gt; &gt;&gt;                                 reason: 32,</w:t>
      </w:r>
    </w:p>
    <w:p w14:paraId="2C0A6526" w14:textId="77777777" w:rsidR="00E95030" w:rsidRDefault="00E95030" w:rsidP="00E95030">
      <w:r>
        <w:t>&gt;&gt; &gt;&gt;                                 removed: r</w:t>
      </w:r>
    </w:p>
    <w:p w14:paraId="25D726D7" w14:textId="77777777" w:rsidR="00E95030" w:rsidRDefault="00E95030" w:rsidP="00E95030">
      <w:r>
        <w:t>&gt;&gt; &gt;&gt;                             }),</w:t>
      </w:r>
    </w:p>
    <w:p w14:paraId="49F9DD3F" w14:textId="77777777" w:rsidR="00E95030" w:rsidRDefault="00E95030" w:rsidP="00E95030">
      <w:r>
        <w:t>&gt;&gt; &gt;&gt;                             t &amp;&amp; t(e)</w:t>
      </w:r>
    </w:p>
    <w:p w14:paraId="11A99D3F" w14:textId="77777777" w:rsidR="00E95030" w:rsidRDefault="00E95030" w:rsidP="00E95030">
      <w:r>
        <w:t>&gt;&gt; &gt;&gt;                         }</w:t>
      </w:r>
    </w:p>
    <w:p w14:paraId="330227D2" w14:textId="77777777" w:rsidR="00E95030" w:rsidRDefault="00E95030" w:rsidP="00E95030">
      <w:r>
        <w:t>&gt;&gt; &gt;&gt;                         ))</w:t>
      </w:r>
    </w:p>
    <w:p w14:paraId="74BE6406" w14:textId="77777777" w:rsidR="00E95030" w:rsidRDefault="00E95030" w:rsidP="00E95030">
      <w:r>
        <w:t>&gt;&gt; &gt;&gt;                     }</w:t>
      </w:r>
    </w:p>
    <w:p w14:paraId="471037FC" w14:textId="77777777" w:rsidR="00E95030" w:rsidRDefault="00E95030" w:rsidP="00E95030">
      <w:r>
        <w:t>&gt;&gt; &gt;&gt;                     ,</w:t>
      </w:r>
    </w:p>
    <w:p w14:paraId="5440977C" w14:textId="77777777" w:rsidR="00E95030" w:rsidRDefault="00E95030" w:rsidP="00E95030">
      <w:r>
        <w:t>&gt;&gt; &gt;&gt;                     r = n),</w:t>
      </w:r>
    </w:p>
    <w:p w14:paraId="4D006130" w14:textId="77777777" w:rsidR="00E95030" w:rsidRDefault="00E95030" w:rsidP="00E95030">
      <w:r>
        <w:t>&gt;&gt; &gt;&gt;                     r</w:t>
      </w:r>
    </w:p>
    <w:p w14:paraId="229D52EB" w14:textId="77777777" w:rsidR="00E95030" w:rsidRDefault="00E95030" w:rsidP="00E95030">
      <w:r>
        <w:t>&gt;&gt; &gt;&gt;                 }</w:t>
      </w:r>
    </w:p>
    <w:p w14:paraId="0882CB1B" w14:textId="77777777" w:rsidR="00E95030" w:rsidRDefault="00E95030" w:rsidP="00E95030">
      <w:r>
        <w:t>&gt;&gt; &gt;&gt;                 function j() {</w:t>
      </w:r>
    </w:p>
    <w:p w14:paraId="1CB67419" w14:textId="77777777" w:rsidR="00E95030" w:rsidRDefault="00E95030" w:rsidP="00E95030">
      <w:r>
        <w:t>&gt;&gt; &gt;&gt;                     if (!l) {</w:t>
      </w:r>
    </w:p>
    <w:p w14:paraId="1E9099C8" w14:textId="77777777" w:rsidR="00E95030" w:rsidRDefault="00E95030" w:rsidP="00E95030">
      <w:r>
        <w:t>&gt;&gt; &gt;&gt;                         var n = (u || []).slice();</w:t>
      </w:r>
    </w:p>
    <w:p w14:paraId="2C685810" w14:textId="77777777" w:rsidR="00E95030" w:rsidRDefault="00E95030" w:rsidP="00E95030">
      <w:r>
        <w:t>&gt;&gt; &gt;&gt;                         -1 === he(n, m) &amp;&amp; n.push(m),</w:t>
      </w:r>
    </w:p>
    <w:p w14:paraId="3A071F73" w14:textId="77777777" w:rsidR="00E95030" w:rsidRDefault="00E95030" w:rsidP="00E95030">
      <w:r>
        <w:t>&gt;&gt; &gt;&gt;                         l = $n(Un(n), t, e)</w:t>
      </w:r>
    </w:p>
    <w:p w14:paraId="3E4E5D1D" w14:textId="77777777" w:rsidR="00E95030" w:rsidRDefault="00E95030" w:rsidP="00E95030">
      <w:r>
        <w:t>&gt;&gt; &gt;&gt;                     }</w:t>
      </w:r>
    </w:p>
    <w:p w14:paraId="5F56EF4F" w14:textId="77777777" w:rsidR="00E95030" w:rsidRDefault="00E95030" w:rsidP="00E95030">
      <w:r>
        <w:t>&gt;&gt; &gt;&gt;                     return l</w:t>
      </w:r>
    </w:p>
    <w:p w14:paraId="2527985F" w14:textId="77777777" w:rsidR="00E95030" w:rsidRDefault="00E95030" w:rsidP="00E95030">
      <w:r>
        <w:t>&gt;&gt; &gt;&gt;                 }</w:t>
      </w:r>
    </w:p>
    <w:p w14:paraId="7B0D32D9" w14:textId="77777777" w:rsidR="00E95030" w:rsidRDefault="00E95030" w:rsidP="00E95030">
      <w:r>
        <w:t>&gt;&gt; &gt;&gt;                 function x(n, r, i) {</w:t>
      </w:r>
    </w:p>
    <w:p w14:paraId="4464B3D4" w14:textId="77777777" w:rsidR="00E95030" w:rsidRDefault="00E95030" w:rsidP="00E95030">
      <w:r>
        <w:t>&gt;&gt; &gt;&gt;                     if (n &amp;&amp; n.length &gt; 0) {</w:t>
      </w:r>
    </w:p>
    <w:p w14:paraId="6653B5BD" w14:textId="77777777" w:rsidR="00E95030" w:rsidRDefault="00E95030" w:rsidP="00E95030">
      <w:r>
        <w:t>&gt;&gt; &gt;&gt;                         var o = Gn($n(n, t, e), e);</w:t>
      </w:r>
    </w:p>
    <w:p w14:paraId="346FF8D0" w14:textId="77777777" w:rsidR="00E95030" w:rsidRDefault="00E95030" w:rsidP="00E95030">
      <w:r>
        <w:t>&gt;&gt; &gt;&gt;                         o.onComplete((function() {</w:t>
      </w:r>
    </w:p>
    <w:p w14:paraId="46A925A5" w14:textId="77777777" w:rsidR="00E95030" w:rsidRDefault="00E95030" w:rsidP="00E95030">
      <w:r>
        <w:t>&gt;&gt; &gt;&gt;                             var e = !1</w:t>
      </w:r>
    </w:p>
    <w:p w14:paraId="6215FBDD" w14:textId="77777777" w:rsidR="00E95030" w:rsidRDefault="00E95030" w:rsidP="00E95030">
      <w:r>
        <w:t>&gt;&gt; &gt;&gt;                               , t = [];</w:t>
      </w:r>
    </w:p>
    <w:p w14:paraId="006C2DB9" w14:textId="77777777" w:rsidR="00E95030" w:rsidRDefault="00E95030" w:rsidP="00E95030">
      <w:r>
        <w:t>&gt;&gt; &gt;&gt;                             fe(c, (function(r, i) {</w:t>
      </w:r>
    </w:p>
    <w:p w14:paraId="5122BCEA" w14:textId="77777777" w:rsidR="00E95030" w:rsidRDefault="00E95030" w:rsidP="00E95030">
      <w:r>
        <w:t>&gt;&gt; &gt;&gt;                                 nr(r, n) ? e = !0 : t.push(r)</w:t>
      </w:r>
    </w:p>
    <w:p w14:paraId="3CB64B61" w14:textId="77777777" w:rsidR="00E95030" w:rsidRDefault="00E95030" w:rsidP="00E95030">
      <w:r>
        <w:t>&gt;&gt; &gt;&gt;                             }</w:t>
      </w:r>
    </w:p>
    <w:p w14:paraId="38769C89" w14:textId="77777777" w:rsidR="00E95030" w:rsidRDefault="00E95030" w:rsidP="00E95030">
      <w:r>
        <w:t>&gt;&gt; &gt;&gt;                             )),</w:t>
      </w:r>
    </w:p>
    <w:p w14:paraId="395FF482" w14:textId="77777777" w:rsidR="00E95030" w:rsidRDefault="00E95030" w:rsidP="00E95030">
      <w:r>
        <w:t>&gt;&gt; &gt;&gt;                             c = t;</w:t>
      </w:r>
    </w:p>
    <w:p w14:paraId="3133F6AB" w14:textId="77777777" w:rsidR="00E95030" w:rsidRDefault="00E95030" w:rsidP="00E95030">
      <w:r>
        <w:t>&gt;&gt; &gt;&gt;                             var r = [];</w:t>
      </w:r>
    </w:p>
    <w:p w14:paraId="318AD6FD" w14:textId="77777777" w:rsidR="00E95030" w:rsidRDefault="00E95030" w:rsidP="00E95030">
      <w:r>
        <w:t>&gt;&gt; &gt;&gt;                             h &amp;&amp; (fe(h, (function(t, i) {</w:t>
      </w:r>
    </w:p>
    <w:p w14:paraId="36666BB9" w14:textId="77777777" w:rsidR="00E95030" w:rsidRDefault="00E95030" w:rsidP="00E95030">
      <w:r>
        <w:t>&gt;&gt; &gt;&gt;                                 var o = [];</w:t>
      </w:r>
    </w:p>
    <w:p w14:paraId="123F5A72" w14:textId="77777777" w:rsidR="00E95030" w:rsidRDefault="00E95030" w:rsidP="00E95030">
      <w:r>
        <w:t>&gt;&gt; &gt;&gt;                                 fe(t, (function(t) {</w:t>
      </w:r>
    </w:p>
    <w:p w14:paraId="237D90C5" w14:textId="77777777" w:rsidR="00E95030" w:rsidRDefault="00E95030" w:rsidP="00E95030">
      <w:r>
        <w:t>&gt;&gt; &gt;&gt;                                     nr(t, n) ? e = !0 : o.push(t)</w:t>
      </w:r>
    </w:p>
    <w:p w14:paraId="2327A8BD" w14:textId="77777777" w:rsidR="00E95030" w:rsidRDefault="00E95030" w:rsidP="00E95030">
      <w:r>
        <w:t>&gt;&gt; &gt;&gt;                                 }</w:t>
      </w:r>
    </w:p>
    <w:p w14:paraId="438125F7" w14:textId="77777777" w:rsidR="00E95030" w:rsidRDefault="00E95030" w:rsidP="00E95030">
      <w:r>
        <w:t>&gt;&gt; &gt;&gt;                                 )),</w:t>
      </w:r>
    </w:p>
    <w:p w14:paraId="4C9A3D43" w14:textId="77777777" w:rsidR="00E95030" w:rsidRDefault="00E95030" w:rsidP="00E95030">
      <w:r>
        <w:t>&gt;&gt; &gt;&gt;                                 r.push(o)</w:t>
      </w:r>
    </w:p>
    <w:p w14:paraId="542D0696" w14:textId="77777777" w:rsidR="00E95030" w:rsidRDefault="00E95030" w:rsidP="00E95030">
      <w:r>
        <w:t>&gt;&gt; &gt;&gt;                             }</w:t>
      </w:r>
    </w:p>
    <w:p w14:paraId="5E627AC3" w14:textId="77777777" w:rsidR="00E95030" w:rsidRDefault="00E95030" w:rsidP="00E95030">
      <w:r>
        <w:t>&gt;&gt; &gt;&gt;                             )),</w:t>
      </w:r>
    </w:p>
    <w:p w14:paraId="030C759E" w14:textId="77777777" w:rsidR="00E95030" w:rsidRDefault="00E95030" w:rsidP="00E95030">
      <w:r>
        <w:lastRenderedPageBreak/>
        <w:t>&gt;&gt; &gt;&gt;                             h = r),</w:t>
      </w:r>
    </w:p>
    <w:p w14:paraId="1008DBA9" w14:textId="77777777" w:rsidR="00E95030" w:rsidRDefault="00E95030" w:rsidP="00E95030">
      <w:r>
        <w:t>&gt;&gt; &gt;&gt;                             i &amp;&amp; i(e)</w:t>
      </w:r>
    </w:p>
    <w:p w14:paraId="3EDF8AC9" w14:textId="77777777" w:rsidR="00E95030" w:rsidRDefault="00E95030" w:rsidP="00E95030">
      <w:r>
        <w:t>&gt;&gt; &gt;&gt;                         }</w:t>
      </w:r>
    </w:p>
    <w:p w14:paraId="20DC07D4" w14:textId="77777777" w:rsidR="00E95030" w:rsidRDefault="00E95030" w:rsidP="00E95030">
      <w:r>
        <w:t>&gt;&gt; &gt;&gt;                         )),</w:t>
      </w:r>
    </w:p>
    <w:p w14:paraId="34251C72" w14:textId="77777777" w:rsidR="00E95030" w:rsidRDefault="00E95030" w:rsidP="00E95030">
      <w:r>
        <w:t>&gt;&gt; &gt;&gt;                         o.processNext(r)</w:t>
      </w:r>
    </w:p>
    <w:p w14:paraId="0EC0FF62" w14:textId="77777777" w:rsidR="00E95030" w:rsidRDefault="00E95030" w:rsidP="00E95030">
      <w:r>
        <w:t>&gt;&gt; &gt;&gt;                     } else</w:t>
      </w:r>
    </w:p>
    <w:p w14:paraId="1D120E66" w14:textId="77777777" w:rsidR="00E95030" w:rsidRDefault="00E95030" w:rsidP="00E95030">
      <w:r>
        <w:t>&gt;&gt; &gt;&gt;                         i(!1)</w:t>
      </w:r>
    </w:p>
    <w:p w14:paraId="58BF1095" w14:textId="77777777" w:rsidR="00E95030" w:rsidRDefault="00E95030" w:rsidP="00E95030">
      <w:r>
        <w:t>&gt;&gt; &gt;&gt;                 }</w:t>
      </w:r>
    </w:p>
    <w:p w14:paraId="34EC0071" w14:textId="77777777" w:rsidR="00E95030" w:rsidRDefault="00E95030" w:rsidP="00E95030">
      <w:r>
        <w:t>&gt;&gt; &gt;&gt;                 function k() {</w:t>
      </w:r>
    </w:p>
    <w:p w14:paraId="5CD9C07F" w14:textId="77777777" w:rsidR="00E95030" w:rsidRDefault="00E95030" w:rsidP="00E95030">
      <w:r>
        <w:t>&gt;&gt; &gt;&gt;                     var n = e.logger ? e.logger.queue : [];</w:t>
      </w:r>
    </w:p>
    <w:p w14:paraId="28BAB2FC" w14:textId="77777777" w:rsidR="00E95030" w:rsidRDefault="00E95030" w:rsidP="00E95030">
      <w:r>
        <w:t>&gt;&gt; &gt;&gt;                     n &amp;&amp; (fe(n, (function(n) {</w:t>
      </w:r>
    </w:p>
    <w:p w14:paraId="1D714823" w14:textId="77777777" w:rsidR="00E95030" w:rsidRDefault="00E95030" w:rsidP="00E95030">
      <w:r>
        <w:t>&gt;&gt; &gt;&gt;                         var r, i = ((r = {}).name = b || "InternalMessageId: " + n.messageId,</w:t>
      </w:r>
    </w:p>
    <w:p w14:paraId="1DE93159" w14:textId="77777777" w:rsidR="00E95030" w:rsidRDefault="00E95030" w:rsidP="00E95030">
      <w:r>
        <w:t>&gt;&gt; &gt;&gt;                         r.iKey = xe(t.instrumentationKey),</w:t>
      </w:r>
    </w:p>
    <w:p w14:paraId="1616D384" w14:textId="77777777" w:rsidR="00E95030" w:rsidRDefault="00E95030" w:rsidP="00E95030">
      <w:r>
        <w:t>&gt;&gt; &gt;&gt;                         r.time = de(new Date),</w:t>
      </w:r>
    </w:p>
    <w:p w14:paraId="04BD1A91" w14:textId="77777777" w:rsidR="00E95030" w:rsidRDefault="00E95030" w:rsidP="00E95030">
      <w:r>
        <w:t>&gt;&gt; &gt;&gt;                         r.baseType = ft.dataType,</w:t>
      </w:r>
    </w:p>
    <w:p w14:paraId="65B0D536" w14:textId="77777777" w:rsidR="00E95030" w:rsidRDefault="00E95030" w:rsidP="00E95030">
      <w:r>
        <w:t>&gt;&gt; &gt;&gt;                         r.baseData = {</w:t>
      </w:r>
    </w:p>
    <w:p w14:paraId="4BF05CB9" w14:textId="77777777" w:rsidR="00E95030" w:rsidRDefault="00E95030" w:rsidP="00E95030">
      <w:r>
        <w:t>&gt;&gt; &gt;&gt;                             message: n.message</w:t>
      </w:r>
    </w:p>
    <w:p w14:paraId="5F21F275" w14:textId="77777777" w:rsidR="00E95030" w:rsidRDefault="00E95030" w:rsidP="00E95030">
      <w:r>
        <w:t>&gt;&gt; &gt;&gt;                         },</w:t>
      </w:r>
    </w:p>
    <w:p w14:paraId="345F56C2" w14:textId="77777777" w:rsidR="00E95030" w:rsidRDefault="00E95030" w:rsidP="00E95030">
      <w:r>
        <w:t>&gt;&gt; &gt;&gt;                         r);</w:t>
      </w:r>
    </w:p>
    <w:p w14:paraId="48902BAA" w14:textId="77777777" w:rsidR="00E95030" w:rsidRDefault="00E95030" w:rsidP="00E95030">
      <w:r>
        <w:t>&gt;&gt; &gt;&gt;                         e.track(i)</w:t>
      </w:r>
    </w:p>
    <w:p w14:paraId="5DE7F4C5" w14:textId="77777777" w:rsidR="00E95030" w:rsidRDefault="00E95030" w:rsidP="00E95030">
      <w:r>
        <w:t>&gt;&gt; &gt;&gt;                     }</w:t>
      </w:r>
    </w:p>
    <w:p w14:paraId="26A60581" w14:textId="77777777" w:rsidR="00E95030" w:rsidRDefault="00E95030" w:rsidP="00E95030">
      <w:r>
        <w:t>&gt;&gt; &gt;&gt;                     )),</w:t>
      </w:r>
    </w:p>
    <w:p w14:paraId="4A2DFAD5" w14:textId="77777777" w:rsidR="00E95030" w:rsidRDefault="00E95030" w:rsidP="00E95030">
      <w:r>
        <w:t>&gt;&gt; &gt;&gt;                     n.length = 0)</w:t>
      </w:r>
    </w:p>
    <w:p w14:paraId="60FC9678" w14:textId="77777777" w:rsidR="00E95030" w:rsidRDefault="00E95030" w:rsidP="00E95030">
      <w:r>
        <w:t>&gt;&gt; &gt;&gt;                 }</w:t>
      </w:r>
    </w:p>
    <w:p w14:paraId="5525524F" w14:textId="77777777" w:rsidR="00E95030" w:rsidRDefault="00E95030" w:rsidP="00E95030">
      <w:r>
        <w:t>&gt;&gt; &gt;&gt;                 function T(e, t, n, r) {</w:t>
      </w:r>
    </w:p>
    <w:p w14:paraId="13D37CF0" w14:textId="77777777" w:rsidR="00E95030" w:rsidRDefault="00E95030" w:rsidP="00E95030">
      <w:r>
        <w:t>&gt;&gt; &gt;&gt;                     return d ? d.flush(e, t, n || 6, r) : (t &amp;&amp; t(!1),</w:t>
      </w:r>
    </w:p>
    <w:p w14:paraId="336CCDAB" w14:textId="77777777" w:rsidR="00E95030" w:rsidRDefault="00E95030" w:rsidP="00E95030">
      <w:r>
        <w:t>&gt;&gt; &gt;&gt;                     !0)</w:t>
      </w:r>
    </w:p>
    <w:p w14:paraId="701AE1B9" w14:textId="77777777" w:rsidR="00E95030" w:rsidRDefault="00E95030" w:rsidP="00E95030">
      <w:r>
        <w:t>&gt;&gt; &gt;&gt;                 }</w:t>
      </w:r>
    </w:p>
    <w:p w14:paraId="525276C8" w14:textId="77777777" w:rsidR="00E95030" w:rsidRDefault="00E95030" w:rsidP="00E95030">
      <w:r>
        <w:t>&gt;&gt; &gt;&gt;                 function L(t) {</w:t>
      </w:r>
    </w:p>
    <w:p w14:paraId="40A3CB2C" w14:textId="77777777" w:rsidR="00E95030" w:rsidRDefault="00E95030" w:rsidP="00E95030">
      <w:r>
        <w:t>&gt;&gt; &gt;&gt;                     var n = e.logger;</w:t>
      </w:r>
    </w:p>
    <w:p w14:paraId="66B61BC4" w14:textId="77777777" w:rsidR="00E95030" w:rsidRDefault="00E95030" w:rsidP="00E95030">
      <w:r>
        <w:t>&gt;&gt; &gt;&gt;                     n ? gt(n, 2, 73, t) : Te(t)</w:t>
      </w:r>
    </w:p>
    <w:p w14:paraId="735424A9" w14:textId="77777777" w:rsidR="00E95030" w:rsidRDefault="00E95030" w:rsidP="00E95030">
      <w:r>
        <w:t>&gt;&gt; &gt;&gt;                 }</w:t>
      </w:r>
    </w:p>
    <w:p w14:paraId="7E0F6E43" w14:textId="77777777" w:rsidR="00E95030" w:rsidRDefault="00E95030" w:rsidP="00E95030">
      <w:r>
        <w:t>&gt;&gt; &gt;&gt;                 w(),</w:t>
      </w:r>
    </w:p>
    <w:p w14:paraId="3105FEBF" w14:textId="77777777" w:rsidR="00E95030" w:rsidRDefault="00E95030" w:rsidP="00E95030">
      <w:r>
        <w:t>&gt;&gt; &gt;&gt;                 e.isInitialized = function() {</w:t>
      </w:r>
    </w:p>
    <w:p w14:paraId="4E0AA959" w14:textId="77777777" w:rsidR="00E95030" w:rsidRDefault="00E95030" w:rsidP="00E95030">
      <w:r>
        <w:t>&gt;&gt; &gt;&gt;                     return n</w:t>
      </w:r>
    </w:p>
    <w:p w14:paraId="0A0F8B82" w14:textId="77777777" w:rsidR="00E95030" w:rsidRDefault="00E95030" w:rsidP="00E95030">
      <w:r>
        <w:t>&gt;&gt; &gt;&gt;                 }</w:t>
      </w:r>
    </w:p>
    <w:p w14:paraId="1167BB58" w14:textId="77777777" w:rsidR="00E95030" w:rsidRDefault="00E95030" w:rsidP="00E95030">
      <w:r>
        <w:t>&gt;&gt; &gt;&gt;                 ,</w:t>
      </w:r>
    </w:p>
    <w:p w14:paraId="538ACC86" w14:textId="77777777" w:rsidR="00E95030" w:rsidRDefault="00E95030" w:rsidP="00E95030">
      <w:r>
        <w:t>&gt;&gt; &gt;&gt;                 e.initialize = function(r, o, s, l) {</w:t>
      </w:r>
    </w:p>
    <w:p w14:paraId="0ED51B4E" w14:textId="77777777" w:rsidR="00E95030" w:rsidRDefault="00E95030" w:rsidP="00E95030">
      <w:r>
        <w:t>&gt;&gt; &gt;&gt;                     g &amp;&amp; Te("SDK is still unloading..."),</w:t>
      </w:r>
    </w:p>
    <w:p w14:paraId="20854506" w14:textId="77777777" w:rsidR="00E95030" w:rsidRDefault="00E95030" w:rsidP="00E95030">
      <w:r>
        <w:t>&gt;&gt; &gt;&gt;                     e.isInitialized() &amp;&amp; Te("Core should not be initialized more than once"),</w:t>
      </w:r>
    </w:p>
    <w:p w14:paraId="33B5A7CF" w14:textId="77777777" w:rsidR="00E95030" w:rsidRDefault="00E95030" w:rsidP="00E95030">
      <w:r>
        <w:t>&gt;&gt; &gt;&gt;                     t = r || {},</w:t>
      </w:r>
    </w:p>
    <w:p w14:paraId="5AF3859E" w14:textId="77777777" w:rsidR="00E95030" w:rsidRDefault="00E95030" w:rsidP="00E95030">
      <w:r>
        <w:t>&gt;&gt; &gt;&gt;                     e.config = t,</w:t>
      </w:r>
    </w:p>
    <w:p w14:paraId="4B59DAEF" w14:textId="77777777" w:rsidR="00E95030" w:rsidRDefault="00E95030" w:rsidP="00E95030">
      <w:r>
        <w:t>&gt;&gt; &gt;&gt;                     K(r.instrumentationKey) &amp;&amp; Te("Please provide instrumentation key"),</w:t>
      </w:r>
    </w:p>
    <w:p w14:paraId="5130E92D" w14:textId="77777777" w:rsidR="00E95030" w:rsidRDefault="00E95030" w:rsidP="00E95030">
      <w:r>
        <w:t>&gt;&gt; &gt;&gt;                     i = l,</w:t>
      </w:r>
    </w:p>
    <w:p w14:paraId="5C6E41D5" w14:textId="77777777" w:rsidR="00E95030" w:rsidRDefault="00E95030" w:rsidP="00E95030">
      <w:r>
        <w:t>&gt;&gt; &gt;&gt;                     e._notificationManager = l,</w:t>
      </w:r>
    </w:p>
    <w:p w14:paraId="0CE06418" w14:textId="77777777" w:rsidR="00E95030" w:rsidRDefault="00E95030" w:rsidP="00E95030">
      <w:r>
        <w:t>&gt;&gt; &gt;&gt;                     function() {</w:t>
      </w:r>
    </w:p>
    <w:p w14:paraId="176CACC9" w14:textId="77777777" w:rsidR="00E95030" w:rsidRDefault="00E95030" w:rsidP="00E95030">
      <w:r>
        <w:t>&gt;&gt; &gt;&gt;                         var e = xe(t.disableDbgExt);</w:t>
      </w:r>
    </w:p>
    <w:p w14:paraId="3F2D5A1C" w14:textId="77777777" w:rsidR="00E95030" w:rsidRDefault="00E95030" w:rsidP="00E95030">
      <w:r>
        <w:t>&gt;&gt; &gt;&gt;                         !0 === e &amp;&amp; C &amp;&amp; (i.removeNotificationListener(C),</w:t>
      </w:r>
    </w:p>
    <w:p w14:paraId="49E6BBC3" w14:textId="77777777" w:rsidR="00E95030" w:rsidRDefault="00E95030" w:rsidP="00E95030">
      <w:r>
        <w:lastRenderedPageBreak/>
        <w:t>&gt;&gt; &gt;&gt;                         C = null);</w:t>
      </w:r>
    </w:p>
    <w:p w14:paraId="33BE0EA4" w14:textId="77777777" w:rsidR="00E95030" w:rsidRDefault="00E95030" w:rsidP="00E95030">
      <w:r>
        <w:t>&gt;&gt; &gt;&gt;                         i &amp;&amp; !C &amp;&amp; !0 !== e &amp;&amp; (C = function(e) {</w:t>
      </w:r>
    </w:p>
    <w:p w14:paraId="1D448B83" w14:textId="77777777" w:rsidR="00E95030" w:rsidRDefault="00E95030" w:rsidP="00E95030">
      <w:r>
        <w:t>&gt;&gt; &gt;&gt;                             if (!ot) {</w:t>
      </w:r>
    </w:p>
    <w:p w14:paraId="69A8E393" w14:textId="77777777" w:rsidR="00E95030" w:rsidRDefault="00E95030" w:rsidP="00E95030">
      <w:r>
        <w:t>&gt;&gt; &gt;&gt;                                 ot = {};</w:t>
      </w:r>
    </w:p>
    <w:p w14:paraId="0F2F6715" w14:textId="77777777" w:rsidR="00E95030" w:rsidRDefault="00E95030" w:rsidP="00E95030">
      <w:r>
        <w:t>&gt;&gt; &gt;&gt;                                 for (var t = 0; t &lt; at.length; t++)</w:t>
      </w:r>
    </w:p>
    <w:p w14:paraId="28923A97" w14:textId="77777777" w:rsidR="00E95030" w:rsidRDefault="00E95030" w:rsidP="00E95030">
      <w:r>
        <w:t>&gt;&gt; &gt;&gt;                                     ot[at[t]] = lt(at[t], e)</w:t>
      </w:r>
    </w:p>
    <w:p w14:paraId="0CDE81E9" w14:textId="77777777" w:rsidR="00E95030" w:rsidRDefault="00E95030" w:rsidP="00E95030">
      <w:r>
        <w:t>&gt;&gt; &gt;&gt;                             }</w:t>
      </w:r>
    </w:p>
    <w:p w14:paraId="4F2A6CF5" w14:textId="77777777" w:rsidR="00E95030" w:rsidRDefault="00E95030" w:rsidP="00E95030">
      <w:r>
        <w:t>&gt;&gt; &gt;&gt;                             return ot</w:t>
      </w:r>
    </w:p>
    <w:p w14:paraId="29A2DE61" w14:textId="77777777" w:rsidR="00E95030" w:rsidRDefault="00E95030" w:rsidP="00E95030">
      <w:r>
        <w:t>&gt;&gt; &gt;&gt;                         }(t),</w:t>
      </w:r>
    </w:p>
    <w:p w14:paraId="6839EDE0" w14:textId="77777777" w:rsidR="00E95030" w:rsidRDefault="00E95030" w:rsidP="00E95030">
      <w:r>
        <w:t>&gt;&gt; &gt;&gt;                         i.addNotificationListener(C))</w:t>
      </w:r>
    </w:p>
    <w:p w14:paraId="1167A4E3" w14:textId="77777777" w:rsidR="00E95030" w:rsidRDefault="00E95030" w:rsidP="00E95030">
      <w:r>
        <w:t>&gt;&gt; &gt;&gt;                     }(),</w:t>
      </w:r>
    </w:p>
    <w:p w14:paraId="502D4B44" w14:textId="77777777" w:rsidR="00E95030" w:rsidRDefault="00E95030" w:rsidP="00E95030">
      <w:r>
        <w:t>&gt;&gt; &gt;&gt;                     function() {</w:t>
      </w:r>
    </w:p>
    <w:p w14:paraId="74AD4F62" w14:textId="77777777" w:rsidR="00E95030" w:rsidRDefault="00E95030" w:rsidP="00E95030">
      <w:r>
        <w:t>&gt;&gt; &gt;&gt;                         var e = xe(t.enablePerfMgr);</w:t>
      </w:r>
    </w:p>
    <w:p w14:paraId="37CB6115" w14:textId="77777777" w:rsidR="00E95030" w:rsidRDefault="00E95030" w:rsidP="00E95030">
      <w:r>
        <w:t>&gt;&gt; &gt;&gt;                         !e &amp;&amp; a &amp;&amp; (a = null);</w:t>
      </w:r>
    </w:p>
    <w:p w14:paraId="10582D7C" w14:textId="77777777" w:rsidR="00E95030" w:rsidRDefault="00E95030" w:rsidP="00E95030">
      <w:r>
        <w:t>&gt;&gt; &gt;&gt;                         e &amp;&amp; je(t, "createPerfMgr", tr)</w:t>
      </w:r>
    </w:p>
    <w:p w14:paraId="21D5B322" w14:textId="77777777" w:rsidR="00E95030" w:rsidRDefault="00E95030" w:rsidP="00E95030">
      <w:r>
        <w:t>&gt;&gt; &gt;&gt;                     }(),</w:t>
      </w:r>
    </w:p>
    <w:p w14:paraId="1E45E4F6" w14:textId="77777777" w:rsidR="00E95030" w:rsidRDefault="00E95030" w:rsidP="00E95030">
      <w:r>
        <w:t>&gt;&gt; &gt;&gt;                     je(t, "extensionConfig", {}).NotificationManager = i,</w:t>
      </w:r>
    </w:p>
    <w:p w14:paraId="7A6D8163" w14:textId="77777777" w:rsidR="00E95030" w:rsidRDefault="00E95030" w:rsidP="00E95030">
      <w:r>
        <w:t>&gt;&gt; &gt;&gt;                     s &amp;&amp; (e.logger = s);</w:t>
      </w:r>
    </w:p>
    <w:p w14:paraId="5609B2DE" w14:textId="77777777" w:rsidR="00E95030" w:rsidRDefault="00E95030" w:rsidP="00E95030">
      <w:r>
        <w:t>&gt;&gt; &gt;&gt;                     var u = je(t, "extensions", []);</w:t>
      </w:r>
    </w:p>
    <w:p w14:paraId="4D1FCAE2" w14:textId="77777777" w:rsidR="00E95030" w:rsidRDefault="00E95030" w:rsidP="00E95030">
      <w:r>
        <w:t>&gt;&gt; &gt;&gt;                     (c = []).push.apply(c, Object(_n.c)(Object(_n.c)([], o, !1), u, !1)),</w:t>
      </w:r>
    </w:p>
    <w:p w14:paraId="57B730F1" w14:textId="77777777" w:rsidR="00E95030" w:rsidRDefault="00E95030" w:rsidP="00E95030">
      <w:r>
        <w:t>&gt;&gt; &gt;&gt;                     h = je(t, "channels", []),</w:t>
      </w:r>
    </w:p>
    <w:p w14:paraId="29DD7C85" w14:textId="77777777" w:rsidR="00E95030" w:rsidRDefault="00E95030" w:rsidP="00E95030">
      <w:r>
        <w:t>&gt;&gt; &gt;&gt;                     I(null),</w:t>
      </w:r>
    </w:p>
    <w:p w14:paraId="30FED488" w14:textId="77777777" w:rsidR="00E95030" w:rsidRDefault="00E95030" w:rsidP="00E95030">
      <w:r>
        <w:t>&gt;&gt; &gt;&gt;                     p &amp;&amp; 0 !== p.length || Te("No channels available"),</w:t>
      </w:r>
    </w:p>
    <w:p w14:paraId="3B2C338F" w14:textId="77777777" w:rsidR="00E95030" w:rsidRDefault="00E95030" w:rsidP="00E95030">
      <w:r>
        <w:t>&gt;&gt; &gt;&gt;                     n = !0,</w:t>
      </w:r>
    </w:p>
    <w:p w14:paraId="29C2B9BC" w14:textId="77777777" w:rsidR="00E95030" w:rsidRDefault="00E95030" w:rsidP="00E95030">
      <w:r>
        <w:t>&gt;&gt; &gt;&gt;                     e.releaseQueue()</w:t>
      </w:r>
    </w:p>
    <w:p w14:paraId="2E5C3166" w14:textId="77777777" w:rsidR="00E95030" w:rsidRDefault="00E95030" w:rsidP="00E95030">
      <w:r>
        <w:t>&gt;&gt; &gt;&gt;                 }</w:t>
      </w:r>
    </w:p>
    <w:p w14:paraId="21DFD034" w14:textId="77777777" w:rsidR="00E95030" w:rsidRDefault="00E95030" w:rsidP="00E95030">
      <w:r>
        <w:t>&gt;&gt; &gt;&gt;                 ,</w:t>
      </w:r>
    </w:p>
    <w:p w14:paraId="22430C92" w14:textId="77777777" w:rsidR="00E95030" w:rsidRDefault="00E95030" w:rsidP="00E95030">
      <w:r>
        <w:t>&gt;&gt; &gt;&gt;                 e.getTransmissionControls = function() {</w:t>
      </w:r>
    </w:p>
    <w:p w14:paraId="014600EE" w14:textId="77777777" w:rsidR="00E95030" w:rsidRDefault="00E95030" w:rsidP="00E95030">
      <w:r>
        <w:t>&gt;&gt; &gt;&gt;                     var e = [];</w:t>
      </w:r>
    </w:p>
    <w:p w14:paraId="759E4D4D" w14:textId="77777777" w:rsidR="00E95030" w:rsidRDefault="00E95030" w:rsidP="00E95030">
      <w:r>
        <w:t>&gt;&gt; &gt;&gt;                     return p &amp;&amp; fe(p, (function(t) {</w:t>
      </w:r>
    </w:p>
    <w:p w14:paraId="55086E92" w14:textId="77777777" w:rsidR="00E95030" w:rsidRDefault="00E95030" w:rsidP="00E95030">
      <w:r>
        <w:t>&gt;&gt; &gt;&gt;                         e.push(t.queue)</w:t>
      </w:r>
    </w:p>
    <w:p w14:paraId="3F86B620" w14:textId="77777777" w:rsidR="00E95030" w:rsidRDefault="00E95030" w:rsidP="00E95030">
      <w:r>
        <w:t>&gt;&gt; &gt;&gt;                     }</w:t>
      </w:r>
    </w:p>
    <w:p w14:paraId="2E05B05C" w14:textId="77777777" w:rsidR="00E95030" w:rsidRDefault="00E95030" w:rsidP="00E95030">
      <w:r>
        <w:t>&gt;&gt; &gt;&gt;                     )),</w:t>
      </w:r>
    </w:p>
    <w:p w14:paraId="2B4B7EE2" w14:textId="77777777" w:rsidR="00E95030" w:rsidRDefault="00E95030" w:rsidP="00E95030">
      <w:r>
        <w:t>&gt;&gt; &gt;&gt;                     we(e)</w:t>
      </w:r>
    </w:p>
    <w:p w14:paraId="0A4F6631" w14:textId="77777777" w:rsidR="00E95030" w:rsidRDefault="00E95030" w:rsidP="00E95030">
      <w:r>
        <w:t>&gt;&gt; &gt;&gt;                 }</w:t>
      </w:r>
    </w:p>
    <w:p w14:paraId="23102139" w14:textId="77777777" w:rsidR="00E95030" w:rsidRDefault="00E95030" w:rsidP="00E95030">
      <w:r>
        <w:t>&gt;&gt; &gt;&gt;                 ,</w:t>
      </w:r>
    </w:p>
    <w:p w14:paraId="3CD73CC2" w14:textId="77777777" w:rsidR="00E95030" w:rsidRDefault="00E95030" w:rsidP="00E95030">
      <w:r>
        <w:t>&gt;&gt; &gt;&gt;                 e.track = function(n) {</w:t>
      </w:r>
    </w:p>
    <w:p w14:paraId="2842A908" w14:textId="77777777" w:rsidR="00E95030" w:rsidRDefault="00E95030" w:rsidP="00E95030">
      <w:r>
        <w:t>&gt;&gt; &gt;&gt;                     n.iKey = n.iKey || t.instrumentationKey,</w:t>
      </w:r>
    </w:p>
    <w:p w14:paraId="205B677B" w14:textId="77777777" w:rsidR="00E95030" w:rsidRDefault="00E95030" w:rsidP="00E95030">
      <w:r>
        <w:t>&gt;&gt; &gt;&gt;                     n.time = n.time || de(new Date),</w:t>
      </w:r>
    </w:p>
    <w:p w14:paraId="6D9DAFC6" w14:textId="77777777" w:rsidR="00E95030" w:rsidRDefault="00E95030" w:rsidP="00E95030">
      <w:r>
        <w:t>&gt;&gt; &gt;&gt;                     n.ver = n.ver || "4.0",</w:t>
      </w:r>
    </w:p>
    <w:p w14:paraId="556D33D1" w14:textId="77777777" w:rsidR="00E95030" w:rsidRDefault="00E95030" w:rsidP="00E95030">
      <w:r>
        <w:t>&gt;&gt; &gt;&gt;                     !g &amp;&amp; e.isInitialized() ? _().processNext(n) : r.push(n)</w:t>
      </w:r>
    </w:p>
    <w:p w14:paraId="5969C08D" w14:textId="77777777" w:rsidR="00E95030" w:rsidRDefault="00E95030" w:rsidP="00E95030">
      <w:r>
        <w:t>&gt;&gt; &gt;&gt;                 }</w:t>
      </w:r>
    </w:p>
    <w:p w14:paraId="490CC314" w14:textId="77777777" w:rsidR="00E95030" w:rsidRDefault="00E95030" w:rsidP="00E95030">
      <w:r>
        <w:t>&gt;&gt; &gt;&gt;                 ,</w:t>
      </w:r>
    </w:p>
    <w:p w14:paraId="09A4B8A6" w14:textId="77777777" w:rsidR="00E95030" w:rsidRDefault="00E95030" w:rsidP="00E95030">
      <w:r>
        <w:t>&gt;&gt; &gt;&gt;                 e.getProcessTelContext = _,</w:t>
      </w:r>
    </w:p>
    <w:p w14:paraId="0F4C7EBE" w14:textId="77777777" w:rsidR="00E95030" w:rsidRDefault="00E95030" w:rsidP="00E95030">
      <w:r>
        <w:t>&gt;&gt; &gt;&gt;                 e.getNotifyMgr = function() {</w:t>
      </w:r>
    </w:p>
    <w:p w14:paraId="04A6E89D" w14:textId="77777777" w:rsidR="00E95030" w:rsidRDefault="00E95030" w:rsidP="00E95030">
      <w:r>
        <w:t>&gt;&gt; &gt;&gt;                     var t;</w:t>
      </w:r>
    </w:p>
    <w:p w14:paraId="12367B3F" w14:textId="77777777" w:rsidR="00E95030" w:rsidRDefault="00E95030" w:rsidP="00E95030">
      <w:r>
        <w:t>&gt;&gt; &gt;&gt;                     return i || (i = Object(f.b)(((t = {}).addNotificationListener = function(e) {}</w:t>
      </w:r>
    </w:p>
    <w:p w14:paraId="4F22D9CE" w14:textId="77777777" w:rsidR="00E95030" w:rsidRDefault="00E95030" w:rsidP="00E95030">
      <w:r>
        <w:t>&gt;&gt; &gt;&gt;                     ,</w:t>
      </w:r>
    </w:p>
    <w:p w14:paraId="070A9D57" w14:textId="77777777" w:rsidR="00E95030" w:rsidRDefault="00E95030" w:rsidP="00E95030">
      <w:r>
        <w:lastRenderedPageBreak/>
        <w:t>&gt;&gt; &gt;&gt;                     t.removeNotificationListener = function(e) {}</w:t>
      </w:r>
    </w:p>
    <w:p w14:paraId="3D42BC7E" w14:textId="77777777" w:rsidR="00E95030" w:rsidRDefault="00E95030" w:rsidP="00E95030">
      <w:r>
        <w:t>&gt;&gt; &gt;&gt;                     ,</w:t>
      </w:r>
    </w:p>
    <w:p w14:paraId="4445F5DB" w14:textId="77777777" w:rsidR="00E95030" w:rsidRDefault="00E95030" w:rsidP="00E95030">
      <w:r>
        <w:t>&gt;&gt; &gt;&gt;                     t.eventsSent = function(e) {}</w:t>
      </w:r>
    </w:p>
    <w:p w14:paraId="4AF5A25B" w14:textId="77777777" w:rsidR="00E95030" w:rsidRDefault="00E95030" w:rsidP="00E95030">
      <w:r>
        <w:t>&gt;&gt; &gt;&gt;                     ,</w:t>
      </w:r>
    </w:p>
    <w:p w14:paraId="4C62680E" w14:textId="77777777" w:rsidR="00E95030" w:rsidRDefault="00E95030" w:rsidP="00E95030">
      <w:r>
        <w:t>&gt;&gt; &gt;&gt;                     t.eventsDiscarded = function(e, t) {}</w:t>
      </w:r>
    </w:p>
    <w:p w14:paraId="763EC99C" w14:textId="77777777" w:rsidR="00E95030" w:rsidRDefault="00E95030" w:rsidP="00E95030">
      <w:r>
        <w:t>&gt;&gt; &gt;&gt;                     ,</w:t>
      </w:r>
    </w:p>
    <w:p w14:paraId="61C94E6B" w14:textId="77777777" w:rsidR="00E95030" w:rsidRDefault="00E95030" w:rsidP="00E95030">
      <w:r>
        <w:t>&gt;&gt; &gt;&gt;                     t.eventsSendRequest = function(e, t) {}</w:t>
      </w:r>
    </w:p>
    <w:p w14:paraId="02D25CAE" w14:textId="77777777" w:rsidR="00E95030" w:rsidRDefault="00E95030" w:rsidP="00E95030">
      <w:r>
        <w:t>&gt;&gt; &gt;&gt;                     ,</w:t>
      </w:r>
    </w:p>
    <w:p w14:paraId="5B3A31B6" w14:textId="77777777" w:rsidR="00E95030" w:rsidRDefault="00E95030" w:rsidP="00E95030">
      <w:r>
        <w:t>&gt;&gt; &gt;&gt;                     t)),</w:t>
      </w:r>
    </w:p>
    <w:p w14:paraId="6291FD4B" w14:textId="77777777" w:rsidR="00E95030" w:rsidRDefault="00E95030" w:rsidP="00E95030">
      <w:r>
        <w:t>&gt;&gt; &gt;&gt;                     e._notificationManager = i),</w:t>
      </w:r>
    </w:p>
    <w:p w14:paraId="15AEFF7D" w14:textId="77777777" w:rsidR="00E95030" w:rsidRDefault="00E95030" w:rsidP="00E95030">
      <w:r>
        <w:t>&gt;&gt; &gt;&gt;                     i</w:t>
      </w:r>
    </w:p>
    <w:p w14:paraId="758C1EB2" w14:textId="77777777" w:rsidR="00E95030" w:rsidRDefault="00E95030" w:rsidP="00E95030">
      <w:r>
        <w:t>&gt;&gt; &gt;&gt;                 }</w:t>
      </w:r>
    </w:p>
    <w:p w14:paraId="1B828D06" w14:textId="77777777" w:rsidR="00E95030" w:rsidRDefault="00E95030" w:rsidP="00E95030">
      <w:r>
        <w:t>&gt;&gt; &gt;&gt;                 ,</w:t>
      </w:r>
    </w:p>
    <w:p w14:paraId="7A68EA7B" w14:textId="77777777" w:rsidR="00E95030" w:rsidRDefault="00E95030" w:rsidP="00E95030">
      <w:r>
        <w:t>&gt;&gt; &gt;&gt;                 e.addNotificationListener = function(e) {</w:t>
      </w:r>
    </w:p>
    <w:p w14:paraId="25F85F94" w14:textId="77777777" w:rsidR="00E95030" w:rsidRDefault="00E95030" w:rsidP="00E95030">
      <w:r>
        <w:t>&gt;&gt; &gt;&gt;                     i &amp;&amp; i.addNotificationListener(e)</w:t>
      </w:r>
    </w:p>
    <w:p w14:paraId="44778403" w14:textId="77777777" w:rsidR="00E95030" w:rsidRDefault="00E95030" w:rsidP="00E95030">
      <w:r>
        <w:t>&gt;&gt; &gt;&gt;                 }</w:t>
      </w:r>
    </w:p>
    <w:p w14:paraId="3810395D" w14:textId="77777777" w:rsidR="00E95030" w:rsidRDefault="00E95030" w:rsidP="00E95030">
      <w:r>
        <w:t>&gt;&gt; &gt;&gt;                 ,</w:t>
      </w:r>
    </w:p>
    <w:p w14:paraId="61756931" w14:textId="77777777" w:rsidR="00E95030" w:rsidRDefault="00E95030" w:rsidP="00E95030">
      <w:r>
        <w:t>&gt;&gt; &gt;&gt;                 e.removeNotificationListener = function(e) {</w:t>
      </w:r>
    </w:p>
    <w:p w14:paraId="705176C8" w14:textId="77777777" w:rsidR="00E95030" w:rsidRDefault="00E95030" w:rsidP="00E95030">
      <w:r>
        <w:t>&gt;&gt; &gt;&gt;                     i &amp;&amp; i.removeNotificationListener(e)</w:t>
      </w:r>
    </w:p>
    <w:p w14:paraId="0046CBC6" w14:textId="77777777" w:rsidR="00E95030" w:rsidRDefault="00E95030" w:rsidP="00E95030">
      <w:r>
        <w:t>&gt;&gt; &gt;&gt;                 }</w:t>
      </w:r>
    </w:p>
    <w:p w14:paraId="37041ACF" w14:textId="77777777" w:rsidR="00E95030" w:rsidRDefault="00E95030" w:rsidP="00E95030">
      <w:r>
        <w:t>&gt;&gt; &gt;&gt;                 ,</w:t>
      </w:r>
    </w:p>
    <w:p w14:paraId="338553AA" w14:textId="77777777" w:rsidR="00E95030" w:rsidRDefault="00E95030" w:rsidP="00E95030">
      <w:r>
        <w:t>&gt;&gt; &gt;&gt;                 e.getCookieMgr = function() {</w:t>
      </w:r>
    </w:p>
    <w:p w14:paraId="1CE7682B" w14:textId="77777777" w:rsidR="00E95030" w:rsidRDefault="00E95030" w:rsidP="00E95030">
      <w:r>
        <w:t>&gt;&gt; &gt;&gt;                     return s || (s = It(t, e.logger)),</w:t>
      </w:r>
    </w:p>
    <w:p w14:paraId="7493F111" w14:textId="77777777" w:rsidR="00E95030" w:rsidRDefault="00E95030" w:rsidP="00E95030">
      <w:r>
        <w:t>&gt;&gt; &gt;&gt;                     s</w:t>
      </w:r>
    </w:p>
    <w:p w14:paraId="6A9402E6" w14:textId="77777777" w:rsidR="00E95030" w:rsidRDefault="00E95030" w:rsidP="00E95030">
      <w:r>
        <w:t>&gt;&gt; &gt;&gt;                 }</w:t>
      </w:r>
    </w:p>
    <w:p w14:paraId="4B4016C8" w14:textId="77777777" w:rsidR="00E95030" w:rsidRDefault="00E95030" w:rsidP="00E95030">
      <w:r>
        <w:t>&gt;&gt; &gt;&gt;                 ,</w:t>
      </w:r>
    </w:p>
    <w:p w14:paraId="74B6DFB4" w14:textId="77777777" w:rsidR="00E95030" w:rsidRDefault="00E95030" w:rsidP="00E95030">
      <w:r>
        <w:t>&gt;&gt; &gt;&gt;                 e.setCookieMgr = function(e) {</w:t>
      </w:r>
    </w:p>
    <w:p w14:paraId="26B0EF8F" w14:textId="77777777" w:rsidR="00E95030" w:rsidRDefault="00E95030" w:rsidP="00E95030">
      <w:r>
        <w:t>&gt;&gt; &gt;&gt;                     s = e</w:t>
      </w:r>
    </w:p>
    <w:p w14:paraId="6CE2FB77" w14:textId="77777777" w:rsidR="00E95030" w:rsidRDefault="00E95030" w:rsidP="00E95030">
      <w:r>
        <w:t>&gt;&gt; &gt;&gt;                 }</w:t>
      </w:r>
    </w:p>
    <w:p w14:paraId="5AD5FF1D" w14:textId="77777777" w:rsidR="00E95030" w:rsidRDefault="00E95030" w:rsidP="00E95030">
      <w:r>
        <w:t>&gt;&gt; &gt;&gt;                 ,</w:t>
      </w:r>
    </w:p>
    <w:p w14:paraId="5EA8D12D" w14:textId="77777777" w:rsidR="00E95030" w:rsidRDefault="00E95030" w:rsidP="00E95030">
      <w:r>
        <w:t>&gt;&gt; &gt;&gt;                 e.getPerfMgr = function() {</w:t>
      </w:r>
    </w:p>
    <w:p w14:paraId="0D6D9CCB" w14:textId="77777777" w:rsidR="00E95030" w:rsidRDefault="00E95030" w:rsidP="00E95030">
      <w:r>
        <w:t>&gt;&gt; &gt;&gt;                     if (!o &amp;&amp; !a &amp;&amp; xe(t.enablePerfMgr)) {</w:t>
      </w:r>
    </w:p>
    <w:p w14:paraId="4124CB5F" w14:textId="77777777" w:rsidR="00E95030" w:rsidRDefault="00E95030" w:rsidP="00E95030">
      <w:r>
        <w:t>&gt;&gt; &gt;&gt;                         var n = xe(t.createPerfMgr);</w:t>
      </w:r>
    </w:p>
    <w:p w14:paraId="3B9ADB1F" w14:textId="77777777" w:rsidR="00E95030" w:rsidRDefault="00E95030" w:rsidP="00E95030">
      <w:r>
        <w:t>&gt;&gt; &gt;&gt;                         J(n) &amp;&amp; (a = n(e, e.getNotifyMgr()))</w:t>
      </w:r>
    </w:p>
    <w:p w14:paraId="3ED50569" w14:textId="77777777" w:rsidR="00E95030" w:rsidRDefault="00E95030" w:rsidP="00E95030">
      <w:r>
        <w:t>&gt;&gt; &gt;&gt;                     }</w:t>
      </w:r>
    </w:p>
    <w:p w14:paraId="0D3D5C1F" w14:textId="77777777" w:rsidR="00E95030" w:rsidRDefault="00E95030" w:rsidP="00E95030">
      <w:r>
        <w:t>&gt;&gt; &gt;&gt;                     return o || a || An</w:t>
      </w:r>
    </w:p>
    <w:p w14:paraId="0603D5FA" w14:textId="77777777" w:rsidR="00E95030" w:rsidRDefault="00E95030" w:rsidP="00E95030">
      <w:r>
        <w:t>&gt;&gt; &gt;&gt;                 }</w:t>
      </w:r>
    </w:p>
    <w:p w14:paraId="5C347A96" w14:textId="77777777" w:rsidR="00E95030" w:rsidRDefault="00E95030" w:rsidP="00E95030">
      <w:r>
        <w:t>&gt;&gt; &gt;&gt;                 ,</w:t>
      </w:r>
    </w:p>
    <w:p w14:paraId="644FB11E" w14:textId="77777777" w:rsidR="00E95030" w:rsidRDefault="00E95030" w:rsidP="00E95030">
      <w:r>
        <w:t>&gt;&gt; &gt;&gt;                 e.setPerfMgr = function(e) {</w:t>
      </w:r>
    </w:p>
    <w:p w14:paraId="604AC9ED" w14:textId="77777777" w:rsidR="00E95030" w:rsidRDefault="00E95030" w:rsidP="00E95030">
      <w:r>
        <w:t>&gt;&gt; &gt;&gt;                     o = e</w:t>
      </w:r>
    </w:p>
    <w:p w14:paraId="303176DE" w14:textId="77777777" w:rsidR="00E95030" w:rsidRDefault="00E95030" w:rsidP="00E95030">
      <w:r>
        <w:t>&gt;&gt; &gt;&gt;                 }</w:t>
      </w:r>
    </w:p>
    <w:p w14:paraId="74AA0075" w14:textId="77777777" w:rsidR="00E95030" w:rsidRDefault="00E95030" w:rsidP="00E95030">
      <w:r>
        <w:t>&gt;&gt; &gt;&gt;                 ,</w:t>
      </w:r>
    </w:p>
    <w:p w14:paraId="38E0723A" w14:textId="77777777" w:rsidR="00E95030" w:rsidRDefault="00E95030" w:rsidP="00E95030">
      <w:r>
        <w:t>&gt;&gt; &gt;&gt;                 e.eventCnt = function() {</w:t>
      </w:r>
    </w:p>
    <w:p w14:paraId="158B004D" w14:textId="77777777" w:rsidR="00E95030" w:rsidRDefault="00E95030" w:rsidP="00E95030">
      <w:r>
        <w:t>&gt;&gt; &gt;&gt;                     return r.length</w:t>
      </w:r>
    </w:p>
    <w:p w14:paraId="10974CA9" w14:textId="77777777" w:rsidR="00E95030" w:rsidRDefault="00E95030" w:rsidP="00E95030">
      <w:r>
        <w:t>&gt;&gt; &gt;&gt;                 }</w:t>
      </w:r>
    </w:p>
    <w:p w14:paraId="1764BC33" w14:textId="77777777" w:rsidR="00E95030" w:rsidRDefault="00E95030" w:rsidP="00E95030">
      <w:r>
        <w:t>&gt;&gt; &gt;&gt;                 ,</w:t>
      </w:r>
    </w:p>
    <w:p w14:paraId="0E94AAFA" w14:textId="77777777" w:rsidR="00E95030" w:rsidRDefault="00E95030" w:rsidP="00E95030">
      <w:r>
        <w:t>&gt;&gt; &gt;&gt;                 e.releaseQueue = function() {</w:t>
      </w:r>
    </w:p>
    <w:p w14:paraId="786FE001" w14:textId="77777777" w:rsidR="00E95030" w:rsidRDefault="00E95030" w:rsidP="00E95030">
      <w:r>
        <w:t>&gt;&gt; &gt;&gt;                     if (n &amp;&amp; r.length &gt; 0) {</w:t>
      </w:r>
    </w:p>
    <w:p w14:paraId="76F1867D" w14:textId="77777777" w:rsidR="00E95030" w:rsidRDefault="00E95030" w:rsidP="00E95030">
      <w:r>
        <w:lastRenderedPageBreak/>
        <w:t>&gt;&gt; &gt;&gt;                         var e = r;</w:t>
      </w:r>
    </w:p>
    <w:p w14:paraId="2AC15AA1" w14:textId="77777777" w:rsidR="00E95030" w:rsidRDefault="00E95030" w:rsidP="00E95030">
      <w:r>
        <w:t>&gt;&gt; &gt;&gt;                         r = [],</w:t>
      </w:r>
    </w:p>
    <w:p w14:paraId="56BE97A5" w14:textId="77777777" w:rsidR="00E95030" w:rsidRDefault="00E95030" w:rsidP="00E95030">
      <w:r>
        <w:t>&gt;&gt; &gt;&gt;                         fe(e, (function(e) {</w:t>
      </w:r>
    </w:p>
    <w:p w14:paraId="68CC87E1" w14:textId="77777777" w:rsidR="00E95030" w:rsidRDefault="00E95030" w:rsidP="00E95030">
      <w:r>
        <w:t>&gt;&gt; &gt;&gt;                             _().processNext(e)</w:t>
      </w:r>
    </w:p>
    <w:p w14:paraId="0985B502" w14:textId="77777777" w:rsidR="00E95030" w:rsidRDefault="00E95030" w:rsidP="00E95030">
      <w:r>
        <w:t>&gt;&gt; &gt;&gt;                         }</w:t>
      </w:r>
    </w:p>
    <w:p w14:paraId="697DC146" w14:textId="77777777" w:rsidR="00E95030" w:rsidRDefault="00E95030" w:rsidP="00E95030">
      <w:r>
        <w:t>&gt;&gt; &gt;&gt;                         ))</w:t>
      </w:r>
    </w:p>
    <w:p w14:paraId="186C9970" w14:textId="77777777" w:rsidR="00E95030" w:rsidRDefault="00E95030" w:rsidP="00E95030">
      <w:r>
        <w:t>&gt;&gt; &gt;&gt;                     }</w:t>
      </w:r>
    </w:p>
    <w:p w14:paraId="19470C98" w14:textId="77777777" w:rsidR="00E95030" w:rsidRDefault="00E95030" w:rsidP="00E95030">
      <w:r>
        <w:t>&gt;&gt; &gt;&gt;                 }</w:t>
      </w:r>
    </w:p>
    <w:p w14:paraId="55BAF1D1" w14:textId="77777777" w:rsidR="00E95030" w:rsidRDefault="00E95030" w:rsidP="00E95030">
      <w:r>
        <w:t>&gt;&gt; &gt;&gt;                 ,</w:t>
      </w:r>
    </w:p>
    <w:p w14:paraId="7FDBCD84" w14:textId="77777777" w:rsidR="00E95030" w:rsidRDefault="00E95030" w:rsidP="00E95030">
      <w:r>
        <w:t>&gt;&gt; &gt;&gt;                 e.pollInternalLogs = function(e) {</w:t>
      </w:r>
    </w:p>
    <w:p w14:paraId="2E68450E" w14:textId="77777777" w:rsidR="00E95030" w:rsidRDefault="00E95030" w:rsidP="00E95030">
      <w:r>
        <w:t>&gt;&gt; &gt;&gt;                     b = e || null;</w:t>
      </w:r>
    </w:p>
    <w:p w14:paraId="712DE68D" w14:textId="77777777" w:rsidR="00E95030" w:rsidRDefault="00E95030" w:rsidP="00E95030">
      <w:r>
        <w:t>&gt;&gt; &gt;&gt;                     var n = xe(t.diagnosticLogInterval);</w:t>
      </w:r>
    </w:p>
    <w:p w14:paraId="08F29F78" w14:textId="77777777" w:rsidR="00E95030" w:rsidRDefault="00E95030" w:rsidP="00E95030">
      <w:r>
        <w:t>&gt;&gt; &gt;&gt;                     return n &amp;&amp; n &gt; 0 || (n = 1e4),</w:t>
      </w:r>
    </w:p>
    <w:p w14:paraId="5EDC75F7" w14:textId="77777777" w:rsidR="00E95030" w:rsidRDefault="00E95030" w:rsidP="00E95030">
      <w:r>
        <w:t>&gt;&gt; &gt;&gt;                     O &amp;&amp; clearInterval(O),</w:t>
      </w:r>
    </w:p>
    <w:p w14:paraId="4AA6677C" w14:textId="77777777" w:rsidR="00E95030" w:rsidRDefault="00E95030" w:rsidP="00E95030">
      <w:r>
        <w:t>&gt;&gt; &gt;&gt;                     O = setInterval((function() {</w:t>
      </w:r>
    </w:p>
    <w:p w14:paraId="6CDCE952" w14:textId="77777777" w:rsidR="00E95030" w:rsidRDefault="00E95030" w:rsidP="00E95030">
      <w:r>
        <w:t>&gt;&gt; &gt;&gt;                         k()</w:t>
      </w:r>
    </w:p>
    <w:p w14:paraId="71EFD07E" w14:textId="77777777" w:rsidR="00E95030" w:rsidRDefault="00E95030" w:rsidP="00E95030">
      <w:r>
        <w:t>&gt;&gt; &gt;&gt;                     }</w:t>
      </w:r>
    </w:p>
    <w:p w14:paraId="181E6C95" w14:textId="77777777" w:rsidR="00E95030" w:rsidRDefault="00E95030" w:rsidP="00E95030">
      <w:r>
        <w:t>&gt;&gt; &gt;&gt;                     ), n)</w:t>
      </w:r>
    </w:p>
    <w:p w14:paraId="62385EE0" w14:textId="77777777" w:rsidR="00E95030" w:rsidRDefault="00E95030" w:rsidP="00E95030">
      <w:r>
        <w:t>&gt;&gt; &gt;&gt;                 }</w:t>
      </w:r>
    </w:p>
    <w:p w14:paraId="279CB3E8" w14:textId="77777777" w:rsidR="00E95030" w:rsidRDefault="00E95030" w:rsidP="00E95030">
      <w:r>
        <w:t>&gt;&gt; &gt;&gt;                 ,</w:t>
      </w:r>
    </w:p>
    <w:p w14:paraId="41AEA0C6" w14:textId="77777777" w:rsidR="00E95030" w:rsidRDefault="00E95030" w:rsidP="00E95030">
      <w:r>
        <w:t>&gt;&gt; &gt;&gt;                 e.stopPollingInternalLogs = function() {</w:t>
      </w:r>
    </w:p>
    <w:p w14:paraId="635AAF6F" w14:textId="77777777" w:rsidR="00E95030" w:rsidRDefault="00E95030" w:rsidP="00E95030">
      <w:r>
        <w:t>&gt;&gt; &gt;&gt;                     O &amp;&amp; (clearInterval(O),</w:t>
      </w:r>
    </w:p>
    <w:p w14:paraId="2909178F" w14:textId="77777777" w:rsidR="00E95030" w:rsidRDefault="00E95030" w:rsidP="00E95030">
      <w:r>
        <w:t>&gt;&gt; &gt;&gt;                     O = 0,</w:t>
      </w:r>
    </w:p>
    <w:p w14:paraId="5CD98172" w14:textId="77777777" w:rsidR="00E95030" w:rsidRDefault="00E95030" w:rsidP="00E95030">
      <w:r>
        <w:t>&gt;&gt; &gt;&gt;                     k())</w:t>
      </w:r>
    </w:p>
    <w:p w14:paraId="1F47CA9B" w14:textId="77777777" w:rsidR="00E95030" w:rsidRDefault="00E95030" w:rsidP="00E95030">
      <w:r>
        <w:t>&gt;&gt; &gt;&gt;                 }</w:t>
      </w:r>
    </w:p>
    <w:p w14:paraId="20346E22" w14:textId="77777777" w:rsidR="00E95030" w:rsidRDefault="00E95030" w:rsidP="00E95030">
      <w:r>
        <w:t>&gt;&gt; &gt;&gt;                 ,</w:t>
      </w:r>
    </w:p>
    <w:p w14:paraId="1671CF51" w14:textId="77777777" w:rsidR="00E95030" w:rsidRDefault="00E95030" w:rsidP="00E95030">
      <w:r>
        <w:t>&gt;&gt; &gt;&gt;                 Pe(e, (function() {</w:t>
      </w:r>
    </w:p>
    <w:p w14:paraId="272B1C69" w14:textId="77777777" w:rsidR="00E95030" w:rsidRDefault="00E95030" w:rsidP="00E95030">
      <w:r>
        <w:t>&gt;&gt; &gt;&gt;                     return m</w:t>
      </w:r>
    </w:p>
    <w:p w14:paraId="3BEDB4A6" w14:textId="77777777" w:rsidR="00E95030" w:rsidRDefault="00E95030" w:rsidP="00E95030">
      <w:r>
        <w:t>&gt;&gt; &gt;&gt;                 }</w:t>
      </w:r>
    </w:p>
    <w:p w14:paraId="2938093E" w14:textId="77777777" w:rsidR="00E95030" w:rsidRDefault="00E95030" w:rsidP="00E95030">
      <w:r>
        <w:t>&gt;&gt; &gt;&gt;                 ), ["addTelemetryInitializer"]),</w:t>
      </w:r>
    </w:p>
    <w:p w14:paraId="65C74731" w14:textId="77777777" w:rsidR="00E95030" w:rsidRDefault="00E95030" w:rsidP="00E95030">
      <w:r>
        <w:t>&gt;&gt; &gt;&gt;                 e.unload = function(t, r, i) {</w:t>
      </w:r>
    </w:p>
    <w:p w14:paraId="2903216E" w14:textId="77777777" w:rsidR="00E95030" w:rsidRDefault="00E95030" w:rsidP="00E95030">
      <w:r>
        <w:t>&gt;&gt; &gt;&gt;                     var o;</w:t>
      </w:r>
    </w:p>
    <w:p w14:paraId="782651BF" w14:textId="77777777" w:rsidR="00E95030" w:rsidRDefault="00E95030" w:rsidP="00E95030">
      <w:r>
        <w:t>&gt;&gt; &gt;&gt;                     void 0 === t &amp;&amp; (t = !0),</w:t>
      </w:r>
    </w:p>
    <w:p w14:paraId="711B15F4" w14:textId="77777777" w:rsidR="00E95030" w:rsidRDefault="00E95030" w:rsidP="00E95030">
      <w:r>
        <w:t>&gt;&gt; &gt;&gt;                     n || Te("SDK is not initialized"),</w:t>
      </w:r>
    </w:p>
    <w:p w14:paraId="37261E5D" w14:textId="77777777" w:rsidR="00E95030" w:rsidRDefault="00E95030" w:rsidP="00E95030">
      <w:r>
        <w:t>&gt;&gt; &gt;&gt;                     g &amp;&amp; Te("SDK is still unloading...");</w:t>
      </w:r>
    </w:p>
    <w:p w14:paraId="4C679ED7" w14:textId="77777777" w:rsidR="00E95030" w:rsidRDefault="00E95030" w:rsidP="00E95030">
      <w:r>
        <w:t>&gt;&gt; &gt;&gt;                     var a = ((o = {</w:t>
      </w:r>
    </w:p>
    <w:p w14:paraId="3E457BC4" w14:textId="77777777" w:rsidR="00E95030" w:rsidRDefault="00E95030" w:rsidP="00E95030">
      <w:r>
        <w:t>&gt;&gt; &gt;&gt;                         reason: 50</w:t>
      </w:r>
    </w:p>
    <w:p w14:paraId="0AA9E9FE" w14:textId="77777777" w:rsidR="00E95030" w:rsidRDefault="00E95030" w:rsidP="00E95030">
      <w:r>
        <w:t>&gt;&gt; &gt;&gt;                     }).isAsync = t,</w:t>
      </w:r>
    </w:p>
    <w:p w14:paraId="33827C4E" w14:textId="77777777" w:rsidR="00E95030" w:rsidRDefault="00E95030" w:rsidP="00E95030">
      <w:r>
        <w:t>&gt;&gt; &gt;&gt;                     o.flushComplete = !1,</w:t>
      </w:r>
    </w:p>
    <w:p w14:paraId="2FE79DAB" w14:textId="77777777" w:rsidR="00E95030" w:rsidRDefault="00E95030" w:rsidP="00E95030">
      <w:r>
        <w:t>&gt;&gt; &gt;&gt;                     o)</w:t>
      </w:r>
    </w:p>
    <w:p w14:paraId="63988116" w14:textId="77777777" w:rsidR="00E95030" w:rsidRDefault="00E95030" w:rsidP="00E95030">
      <w:r>
        <w:t>&gt;&gt; &gt;&gt;                       , s = Gn(j(), e);</w:t>
      </w:r>
    </w:p>
    <w:p w14:paraId="6C9D0C45" w14:textId="77777777" w:rsidR="00E95030" w:rsidRDefault="00E95030" w:rsidP="00E95030">
      <w:r>
        <w:t>&gt;&gt; &gt;&gt;                     function l(t) {</w:t>
      </w:r>
    </w:p>
    <w:p w14:paraId="5FECA6C1" w14:textId="77777777" w:rsidR="00E95030" w:rsidRDefault="00E95030" w:rsidP="00E95030">
      <w:r>
        <w:t>&gt;&gt; &gt;&gt;                         a.flushComplete = t,</w:t>
      </w:r>
    </w:p>
    <w:p w14:paraId="14C62557" w14:textId="77777777" w:rsidR="00E95030" w:rsidRDefault="00E95030" w:rsidP="00E95030">
      <w:r>
        <w:t>&gt;&gt; &gt;&gt;                         g = !0,</w:t>
      </w:r>
    </w:p>
    <w:p w14:paraId="10932B50" w14:textId="77777777" w:rsidR="00E95030" w:rsidRDefault="00E95030" w:rsidP="00E95030">
      <w:r>
        <w:t>&gt;&gt; &gt;&gt;                         y.run(s, a),</w:t>
      </w:r>
    </w:p>
    <w:p w14:paraId="78F15215" w14:textId="77777777" w:rsidR="00E95030" w:rsidRDefault="00E95030" w:rsidP="00E95030">
      <w:r>
        <w:t>&gt;&gt; &gt;&gt;                         e.stopPollingInternalLogs(),</w:t>
      </w:r>
    </w:p>
    <w:p w14:paraId="5CE6EE68" w14:textId="77777777" w:rsidR="00E95030" w:rsidRDefault="00E95030" w:rsidP="00E95030">
      <w:r>
        <w:t>&gt;&gt; &gt;&gt;                         s.processNext(a)</w:t>
      </w:r>
    </w:p>
    <w:p w14:paraId="2254F283" w14:textId="77777777" w:rsidR="00E95030" w:rsidRDefault="00E95030" w:rsidP="00E95030">
      <w:r>
        <w:t>&gt;&gt; &gt;&gt;                     }</w:t>
      </w:r>
    </w:p>
    <w:p w14:paraId="2FE84031" w14:textId="77777777" w:rsidR="00E95030" w:rsidRDefault="00E95030" w:rsidP="00E95030">
      <w:r>
        <w:lastRenderedPageBreak/>
        <w:t>&gt;&gt; &gt;&gt;                     s.onComplete((function() {</w:t>
      </w:r>
    </w:p>
    <w:p w14:paraId="7BF35EE8" w14:textId="77777777" w:rsidR="00E95030" w:rsidRDefault="00E95030" w:rsidP="00E95030">
      <w:r>
        <w:t>&gt;&gt; &gt;&gt;                         w(),</w:t>
      </w:r>
    </w:p>
    <w:p w14:paraId="428CD295" w14:textId="77777777" w:rsidR="00E95030" w:rsidRDefault="00E95030" w:rsidP="00E95030">
      <w:r>
        <w:t>&gt;&gt; &gt;&gt;                         r &amp;&amp; r(a)</w:t>
      </w:r>
    </w:p>
    <w:p w14:paraId="2F7771FA" w14:textId="77777777" w:rsidR="00E95030" w:rsidRDefault="00E95030" w:rsidP="00E95030">
      <w:r>
        <w:t>&gt;&gt; &gt;&gt;                     }</w:t>
      </w:r>
    </w:p>
    <w:p w14:paraId="145C411D" w14:textId="77777777" w:rsidR="00E95030" w:rsidRDefault="00E95030" w:rsidP="00E95030">
      <w:r>
        <w:t>&gt;&gt; &gt;&gt;                     ), e),</w:t>
      </w:r>
    </w:p>
    <w:p w14:paraId="323ABF57" w14:textId="77777777" w:rsidR="00E95030" w:rsidRDefault="00E95030" w:rsidP="00E95030">
      <w:r>
        <w:t>&gt;&gt; &gt;&gt;                     T(t, l, 6, i) || l(!1)</w:t>
      </w:r>
    </w:p>
    <w:p w14:paraId="12CB433A" w14:textId="77777777" w:rsidR="00E95030" w:rsidRDefault="00E95030" w:rsidP="00E95030">
      <w:r>
        <w:t>&gt;&gt; &gt;&gt;                 }</w:t>
      </w:r>
    </w:p>
    <w:p w14:paraId="1ADEBAA6" w14:textId="77777777" w:rsidR="00E95030" w:rsidRDefault="00E95030" w:rsidP="00E95030">
      <w:r>
        <w:t>&gt;&gt; &gt;&gt;                 ,</w:t>
      </w:r>
    </w:p>
    <w:p w14:paraId="6DAB3D15" w14:textId="77777777" w:rsidR="00E95030" w:rsidRDefault="00E95030" w:rsidP="00E95030">
      <w:r>
        <w:t>&gt;&gt; &gt;&gt;                 e.getPlugin = E,</w:t>
      </w:r>
    </w:p>
    <w:p w14:paraId="5D53331B" w14:textId="77777777" w:rsidR="00E95030" w:rsidRDefault="00E95030" w:rsidP="00E95030">
      <w:r>
        <w:t>&gt;&gt; &gt;&gt;                 e.addPlugin = function(e, t, n, r) {</w:t>
      </w:r>
    </w:p>
    <w:p w14:paraId="5BDC82FA" w14:textId="77777777" w:rsidR="00E95030" w:rsidRDefault="00E95030" w:rsidP="00E95030">
      <w:r>
        <w:t>&gt;&gt; &gt;&gt;                     if (!e)</w:t>
      </w:r>
    </w:p>
    <w:p w14:paraId="35998770" w14:textId="77777777" w:rsidR="00E95030" w:rsidRDefault="00E95030" w:rsidP="00E95030">
      <w:r>
        <w:t>&gt;&gt; &gt;&gt;                         return r &amp;&amp; r(!1),</w:t>
      </w:r>
    </w:p>
    <w:p w14:paraId="5DEDACA0" w14:textId="77777777" w:rsidR="00E95030" w:rsidRDefault="00E95030" w:rsidP="00E95030">
      <w:r>
        <w:t>&gt;&gt; &gt;&gt;                         void L("Plugins must provide initialize method");</w:t>
      </w:r>
    </w:p>
    <w:p w14:paraId="02046745" w14:textId="77777777" w:rsidR="00E95030" w:rsidRDefault="00E95030" w:rsidP="00E95030">
      <w:r>
        <w:t>&gt;&gt; &gt;&gt;                     var i = E(e.identifier);</w:t>
      </w:r>
    </w:p>
    <w:p w14:paraId="7DFA802E" w14:textId="77777777" w:rsidR="00E95030" w:rsidRDefault="00E95030" w:rsidP="00E95030">
      <w:r>
        <w:t>&gt;&gt; &gt;&gt;                     if (i &amp;&amp; !t)</w:t>
      </w:r>
    </w:p>
    <w:p w14:paraId="0E1454CF" w14:textId="77777777" w:rsidR="00E95030" w:rsidRDefault="00E95030" w:rsidP="00E95030">
      <w:r>
        <w:t>&gt;&gt; &gt;&gt;                         return r &amp;&amp; r(!1),</w:t>
      </w:r>
    </w:p>
    <w:p w14:paraId="3D064990" w14:textId="77777777" w:rsidR="00E95030" w:rsidRDefault="00E95030" w:rsidP="00E95030">
      <w:r>
        <w:t>&gt;&gt; &gt;&gt;                         void L("Plugin [" + e.identifier + "] is already loaded!");</w:t>
      </w:r>
    </w:p>
    <w:p w14:paraId="3540F447" w14:textId="77777777" w:rsidR="00E95030" w:rsidRDefault="00E95030" w:rsidP="00E95030">
      <w:r>
        <w:t>&gt;&gt; &gt;&gt;                     var o = {</w:t>
      </w:r>
    </w:p>
    <w:p w14:paraId="17E80EE7" w14:textId="77777777" w:rsidR="00E95030" w:rsidRDefault="00E95030" w:rsidP="00E95030">
      <w:r>
        <w:t>&gt;&gt; &gt;&gt;                         reason: 16</w:t>
      </w:r>
    </w:p>
    <w:p w14:paraId="3C9075DB" w14:textId="77777777" w:rsidR="00E95030" w:rsidRDefault="00E95030" w:rsidP="00E95030">
      <w:r>
        <w:t>&gt;&gt; &gt;&gt;                     };</w:t>
      </w:r>
    </w:p>
    <w:p w14:paraId="0D062668" w14:textId="77777777" w:rsidR="00E95030" w:rsidRDefault="00E95030" w:rsidP="00E95030">
      <w:r>
        <w:t>&gt;&gt; &gt;&gt;                     function a(t) {</w:t>
      </w:r>
    </w:p>
    <w:p w14:paraId="3FFC2113" w14:textId="77777777" w:rsidR="00E95030" w:rsidRDefault="00E95030" w:rsidP="00E95030">
      <w:r>
        <w:t>&gt;&gt; &gt;&gt;                         c.push(e),</w:t>
      </w:r>
    </w:p>
    <w:p w14:paraId="468D9FB5" w14:textId="77777777" w:rsidR="00E95030" w:rsidRDefault="00E95030" w:rsidP="00E95030">
      <w:r>
        <w:t>&gt;&gt; &gt;&gt;                         o.added = [e],</w:t>
      </w:r>
    </w:p>
    <w:p w14:paraId="4234B95F" w14:textId="77777777" w:rsidR="00E95030" w:rsidRDefault="00E95030" w:rsidP="00E95030">
      <w:r>
        <w:t>&gt;&gt; &gt;&gt;                         I(o),</w:t>
      </w:r>
    </w:p>
    <w:p w14:paraId="7BB84A73" w14:textId="77777777" w:rsidR="00E95030" w:rsidRDefault="00E95030" w:rsidP="00E95030">
      <w:r>
        <w:t>&gt;&gt; &gt;&gt;                         r &amp;&amp; r(!0)</w:t>
      </w:r>
    </w:p>
    <w:p w14:paraId="680D0EEB" w14:textId="77777777" w:rsidR="00E95030" w:rsidRDefault="00E95030" w:rsidP="00E95030">
      <w:r>
        <w:t>&gt;&gt; &gt;&gt;                     }</w:t>
      </w:r>
    </w:p>
    <w:p w14:paraId="58023200" w14:textId="77777777" w:rsidR="00E95030" w:rsidRDefault="00E95030" w:rsidP="00E95030">
      <w:r>
        <w:t>&gt;&gt; &gt;&gt;                     if (i) {</w:t>
      </w:r>
    </w:p>
    <w:p w14:paraId="674501AA" w14:textId="77777777" w:rsidR="00E95030" w:rsidRDefault="00E95030" w:rsidP="00E95030">
      <w:r>
        <w:t>&gt;&gt; &gt;&gt;                         var s = [i.plugin];</w:t>
      </w:r>
    </w:p>
    <w:p w14:paraId="5D5DC487" w14:textId="77777777" w:rsidR="00E95030" w:rsidRDefault="00E95030" w:rsidP="00E95030">
      <w:r>
        <w:t>&gt;&gt; &gt;&gt;                         x(s, {</w:t>
      </w:r>
    </w:p>
    <w:p w14:paraId="71494CDA" w14:textId="77777777" w:rsidR="00E95030" w:rsidRDefault="00E95030" w:rsidP="00E95030">
      <w:r>
        <w:t>&gt;&gt; &gt;&gt;                             reason: 2,</w:t>
      </w:r>
    </w:p>
    <w:p w14:paraId="241630EC" w14:textId="77777777" w:rsidR="00E95030" w:rsidRDefault="00E95030" w:rsidP="00E95030">
      <w:r>
        <w:t>&gt;&gt; &gt;&gt;                             isAsync: !!n</w:t>
      </w:r>
    </w:p>
    <w:p w14:paraId="025F8C9A" w14:textId="77777777" w:rsidR="00E95030" w:rsidRDefault="00E95030" w:rsidP="00E95030">
      <w:r>
        <w:t>&gt;&gt; &gt;&gt;                         }, (function(e) {</w:t>
      </w:r>
    </w:p>
    <w:p w14:paraId="26A1B2A2" w14:textId="77777777" w:rsidR="00E95030" w:rsidRDefault="00E95030" w:rsidP="00E95030">
      <w:r>
        <w:t>&gt;&gt; &gt;&gt;                             e ? (o.removed = s,</w:t>
      </w:r>
    </w:p>
    <w:p w14:paraId="244EBDA8" w14:textId="77777777" w:rsidR="00E95030" w:rsidRDefault="00E95030" w:rsidP="00E95030">
      <w:r>
        <w:t>&gt;&gt; &gt;&gt;                             o.reason |= 32,</w:t>
      </w:r>
    </w:p>
    <w:p w14:paraId="7BCEA77A" w14:textId="77777777" w:rsidR="00E95030" w:rsidRDefault="00E95030" w:rsidP="00E95030">
      <w:r>
        <w:t>&gt;&gt; &gt;&gt;                             a()) : r &amp;&amp; r(!1)</w:t>
      </w:r>
    </w:p>
    <w:p w14:paraId="41FBDE2B" w14:textId="77777777" w:rsidR="00E95030" w:rsidRDefault="00E95030" w:rsidP="00E95030">
      <w:r>
        <w:t>&gt;&gt; &gt;&gt;                         }</w:t>
      </w:r>
    </w:p>
    <w:p w14:paraId="7686F25B" w14:textId="77777777" w:rsidR="00E95030" w:rsidRDefault="00E95030" w:rsidP="00E95030">
      <w:r>
        <w:t>&gt;&gt; &gt;&gt;                         ))</w:t>
      </w:r>
    </w:p>
    <w:p w14:paraId="320C8BFD" w14:textId="77777777" w:rsidR="00E95030" w:rsidRDefault="00E95030" w:rsidP="00E95030">
      <w:r>
        <w:t>&gt;&gt; &gt;&gt;                     } else</w:t>
      </w:r>
    </w:p>
    <w:p w14:paraId="2663375D" w14:textId="77777777" w:rsidR="00E95030" w:rsidRDefault="00E95030" w:rsidP="00E95030">
      <w:r>
        <w:t>&gt;&gt; &gt;&gt;                         a()</w:t>
      </w:r>
    </w:p>
    <w:p w14:paraId="474FA514" w14:textId="77777777" w:rsidR="00E95030" w:rsidRDefault="00E95030" w:rsidP="00E95030">
      <w:r>
        <w:t>&gt;&gt; &gt;&gt;                 }</w:t>
      </w:r>
    </w:p>
    <w:p w14:paraId="557CD63E" w14:textId="77777777" w:rsidR="00E95030" w:rsidRDefault="00E95030" w:rsidP="00E95030">
      <w:r>
        <w:t>&gt;&gt; &gt;&gt;                 ,</w:t>
      </w:r>
    </w:p>
    <w:p w14:paraId="3133EA88" w14:textId="77777777" w:rsidR="00E95030" w:rsidRDefault="00E95030" w:rsidP="00E95030">
      <w:r>
        <w:t>&gt;&gt; &gt;&gt;                 e.evtNamespace = function() {</w:t>
      </w:r>
    </w:p>
    <w:p w14:paraId="2FB92D5D" w14:textId="77777777" w:rsidR="00E95030" w:rsidRDefault="00E95030" w:rsidP="00E95030">
      <w:r>
        <w:t>&gt;&gt; &gt;&gt;                     return v</w:t>
      </w:r>
    </w:p>
    <w:p w14:paraId="6E0E06F9" w14:textId="77777777" w:rsidR="00E95030" w:rsidRDefault="00E95030" w:rsidP="00E95030">
      <w:r>
        <w:t>&gt;&gt; &gt;&gt;                 }</w:t>
      </w:r>
    </w:p>
    <w:p w14:paraId="2B2E7585" w14:textId="77777777" w:rsidR="00E95030" w:rsidRDefault="00E95030" w:rsidP="00E95030">
      <w:r>
        <w:t>&gt;&gt; &gt;&gt;                 ,</w:t>
      </w:r>
    </w:p>
    <w:p w14:paraId="305F3AEC" w14:textId="77777777" w:rsidR="00E95030" w:rsidRDefault="00E95030" w:rsidP="00E95030">
      <w:r>
        <w:t>&gt;&gt; &gt;&gt;                 e.flush = T,</w:t>
      </w:r>
    </w:p>
    <w:p w14:paraId="50642DC6" w14:textId="77777777" w:rsidR="00E95030" w:rsidRDefault="00E95030" w:rsidP="00E95030">
      <w:r>
        <w:t>&gt;&gt; &gt;&gt;                 e.getTraceCtx = function(e) {</w:t>
      </w:r>
    </w:p>
    <w:p w14:paraId="2E3CEE0E" w14:textId="77777777" w:rsidR="00E95030" w:rsidRDefault="00E95030" w:rsidP="00E95030">
      <w:r>
        <w:t>&gt;&gt; &gt;&gt;                     var t, n;</w:t>
      </w:r>
    </w:p>
    <w:p w14:paraId="728562DA" w14:textId="77777777" w:rsidR="00E95030" w:rsidRDefault="00E95030" w:rsidP="00E95030">
      <w:r>
        <w:lastRenderedPageBreak/>
        <w:t>&gt;&gt; &gt;&gt;                     return S || (n = {},</w:t>
      </w:r>
    </w:p>
    <w:p w14:paraId="022E4840" w14:textId="77777777" w:rsidR="00E95030" w:rsidRDefault="00E95030" w:rsidP="00E95030">
      <w:r>
        <w:t>&gt;&gt; &gt;&gt;                     S = {</w:t>
      </w:r>
    </w:p>
    <w:p w14:paraId="449666E3" w14:textId="77777777" w:rsidR="00E95030" w:rsidRDefault="00E95030" w:rsidP="00E95030">
      <w:r>
        <w:t>&gt;&gt; &gt;&gt;                         getName: function() {</w:t>
      </w:r>
    </w:p>
    <w:p w14:paraId="58F5EFAD" w14:textId="77777777" w:rsidR="00E95030" w:rsidRDefault="00E95030" w:rsidP="00E95030">
      <w:r>
        <w:t>&gt;&gt; &gt;&gt;                             return n.name</w:t>
      </w:r>
    </w:p>
    <w:p w14:paraId="6DF8AF30" w14:textId="77777777" w:rsidR="00E95030" w:rsidRDefault="00E95030" w:rsidP="00E95030">
      <w:r>
        <w:t>&gt;&gt; &gt;&gt;                         },</w:t>
      </w:r>
    </w:p>
    <w:p w14:paraId="7865C17D" w14:textId="77777777" w:rsidR="00E95030" w:rsidRDefault="00E95030" w:rsidP="00E95030">
      <w:r>
        <w:t>&gt;&gt; &gt;&gt;                         setName: function(e) {</w:t>
      </w:r>
    </w:p>
    <w:p w14:paraId="72BCDEC1" w14:textId="77777777" w:rsidR="00E95030" w:rsidRDefault="00E95030" w:rsidP="00E95030">
      <w:r>
        <w:t>&gt;&gt; &gt;&gt;                             t &amp;&amp; t.setName(e),</w:t>
      </w:r>
    </w:p>
    <w:p w14:paraId="52BA862D" w14:textId="77777777" w:rsidR="00E95030" w:rsidRDefault="00E95030" w:rsidP="00E95030">
      <w:r>
        <w:t>&gt;&gt; &gt;&gt;                             n.name = e</w:t>
      </w:r>
    </w:p>
    <w:p w14:paraId="58BA541F" w14:textId="77777777" w:rsidR="00E95030" w:rsidRDefault="00E95030" w:rsidP="00E95030">
      <w:r>
        <w:t>&gt;&gt; &gt;&gt;                         },</w:t>
      </w:r>
    </w:p>
    <w:p w14:paraId="7F3A190D" w14:textId="77777777" w:rsidR="00E95030" w:rsidRDefault="00E95030" w:rsidP="00E95030">
      <w:r>
        <w:t>&gt;&gt; &gt;&gt;                         getTraceId: function() {</w:t>
      </w:r>
    </w:p>
    <w:p w14:paraId="72E00839" w14:textId="77777777" w:rsidR="00E95030" w:rsidRDefault="00E95030" w:rsidP="00E95030">
      <w:r>
        <w:t>&gt;&gt; &gt;&gt;                             return n.traceId</w:t>
      </w:r>
    </w:p>
    <w:p w14:paraId="17A86054" w14:textId="77777777" w:rsidR="00E95030" w:rsidRDefault="00E95030" w:rsidP="00E95030">
      <w:r>
        <w:t>&gt;&gt; &gt;&gt;                         },</w:t>
      </w:r>
    </w:p>
    <w:p w14:paraId="31844677" w14:textId="77777777" w:rsidR="00E95030" w:rsidRDefault="00E95030" w:rsidP="00E95030">
      <w:r>
        <w:t>&gt;&gt; &gt;&gt;                         setTraceId: function(e) {</w:t>
      </w:r>
    </w:p>
    <w:p w14:paraId="3A9015CD" w14:textId="77777777" w:rsidR="00E95030" w:rsidRDefault="00E95030" w:rsidP="00E95030">
      <w:r>
        <w:t>&gt;&gt; &gt;&gt;                             t &amp;&amp; t.setTraceId(e),</w:t>
      </w:r>
    </w:p>
    <w:p w14:paraId="44A139C1" w14:textId="77777777" w:rsidR="00E95030" w:rsidRDefault="00E95030" w:rsidP="00E95030">
      <w:r>
        <w:t>&gt;&gt; &gt;&gt;                             Mn(e) &amp;&amp; (n.traceId = e)</w:t>
      </w:r>
    </w:p>
    <w:p w14:paraId="78318A9C" w14:textId="77777777" w:rsidR="00E95030" w:rsidRDefault="00E95030" w:rsidP="00E95030">
      <w:r>
        <w:t>&gt;&gt; &gt;&gt;                         },</w:t>
      </w:r>
    </w:p>
    <w:p w14:paraId="1F9F7949" w14:textId="77777777" w:rsidR="00E95030" w:rsidRDefault="00E95030" w:rsidP="00E95030">
      <w:r>
        <w:t>&gt;&gt; &gt;&gt;                         getSpanId: function() {</w:t>
      </w:r>
    </w:p>
    <w:p w14:paraId="43FCADAD" w14:textId="77777777" w:rsidR="00E95030" w:rsidRDefault="00E95030" w:rsidP="00E95030">
      <w:r>
        <w:t>&gt;&gt; &gt;&gt;                             return n.spanId</w:t>
      </w:r>
    </w:p>
    <w:p w14:paraId="4F9F9C9D" w14:textId="77777777" w:rsidR="00E95030" w:rsidRDefault="00E95030" w:rsidP="00E95030">
      <w:r>
        <w:t>&gt;&gt; &gt;&gt;                         },</w:t>
      </w:r>
    </w:p>
    <w:p w14:paraId="394819EA" w14:textId="77777777" w:rsidR="00E95030" w:rsidRDefault="00E95030" w:rsidP="00E95030">
      <w:r>
        <w:t>&gt;&gt; &gt;&gt;                         setSpanId: function(e) {</w:t>
      </w:r>
    </w:p>
    <w:p w14:paraId="1E16E88C" w14:textId="77777777" w:rsidR="00E95030" w:rsidRDefault="00E95030" w:rsidP="00E95030">
      <w:r>
        <w:t>&gt;&gt; &gt;&gt;                             t &amp;&amp; t.setSpanId(e),</w:t>
      </w:r>
    </w:p>
    <w:p w14:paraId="6FE401B9" w14:textId="77777777" w:rsidR="00E95030" w:rsidRDefault="00E95030" w:rsidP="00E95030">
      <w:r>
        <w:t>&gt;&gt; &gt;&gt;                             Bn(e) &amp;&amp; (n.spanId = e)</w:t>
      </w:r>
    </w:p>
    <w:p w14:paraId="1922FF42" w14:textId="77777777" w:rsidR="00E95030" w:rsidRDefault="00E95030" w:rsidP="00E95030">
      <w:r>
        <w:t>&gt;&gt; &gt;&gt;                         },</w:t>
      </w:r>
    </w:p>
    <w:p w14:paraId="6EA753ED" w14:textId="77777777" w:rsidR="00E95030" w:rsidRDefault="00E95030" w:rsidP="00E95030">
      <w:r>
        <w:t>&gt;&gt; &gt;&gt;                         getTraceFlags: function() {</w:t>
      </w:r>
    </w:p>
    <w:p w14:paraId="244B99D8" w14:textId="77777777" w:rsidR="00E95030" w:rsidRDefault="00E95030" w:rsidP="00E95030">
      <w:r>
        <w:t>&gt;&gt; &gt;&gt;                             return n.traceFlags</w:t>
      </w:r>
    </w:p>
    <w:p w14:paraId="0359B8EE" w14:textId="77777777" w:rsidR="00E95030" w:rsidRDefault="00E95030" w:rsidP="00E95030">
      <w:r>
        <w:t>&gt;&gt; &gt;&gt;                         },</w:t>
      </w:r>
    </w:p>
    <w:p w14:paraId="2418448D" w14:textId="77777777" w:rsidR="00E95030" w:rsidRDefault="00E95030" w:rsidP="00E95030">
      <w:r>
        <w:t>&gt;&gt; &gt;&gt;                         setTraceFlags: function(e) {</w:t>
      </w:r>
    </w:p>
    <w:p w14:paraId="520A90A4" w14:textId="77777777" w:rsidR="00E95030" w:rsidRDefault="00E95030" w:rsidP="00E95030">
      <w:r>
        <w:t>&gt;&gt; &gt;&gt;                             t &amp;&amp; t.setTraceFlags(e),</w:t>
      </w:r>
    </w:p>
    <w:p w14:paraId="7A5BBEFD" w14:textId="77777777" w:rsidR="00E95030" w:rsidRDefault="00E95030" w:rsidP="00E95030">
      <w:r>
        <w:t>&gt;&gt; &gt;&gt;                             n.traceFlags = e</w:t>
      </w:r>
    </w:p>
    <w:p w14:paraId="2CBAE0D4" w14:textId="77777777" w:rsidR="00E95030" w:rsidRDefault="00E95030" w:rsidP="00E95030">
      <w:r>
        <w:t>&gt;&gt; &gt;&gt;                         }</w:t>
      </w:r>
    </w:p>
    <w:p w14:paraId="184FF4AB" w14:textId="77777777" w:rsidR="00E95030" w:rsidRDefault="00E95030" w:rsidP="00E95030">
      <w:r>
        <w:t>&gt;&gt; &gt;&gt;                     }),</w:t>
      </w:r>
    </w:p>
    <w:p w14:paraId="4E69FAD1" w14:textId="77777777" w:rsidR="00E95030" w:rsidRDefault="00E95030" w:rsidP="00E95030">
      <w:r>
        <w:t>&gt;&gt; &gt;&gt;                     S</w:t>
      </w:r>
    </w:p>
    <w:p w14:paraId="52C814B1" w14:textId="77777777" w:rsidR="00E95030" w:rsidRDefault="00E95030" w:rsidP="00E95030">
      <w:r>
        <w:t>&gt;&gt; &gt;&gt;                 }</w:t>
      </w:r>
    </w:p>
    <w:p w14:paraId="60CEB24D" w14:textId="77777777" w:rsidR="00E95030" w:rsidRDefault="00E95030" w:rsidP="00E95030">
      <w:r>
        <w:t>&gt;&gt; &gt;&gt;                 ,</w:t>
      </w:r>
    </w:p>
    <w:p w14:paraId="749B124E" w14:textId="77777777" w:rsidR="00E95030" w:rsidRDefault="00E95030" w:rsidP="00E95030">
      <w:r>
        <w:t>&gt;&gt; &gt;&gt;                 e.setTraceCtx = function(e) {</w:t>
      </w:r>
    </w:p>
    <w:p w14:paraId="7C1A2E79" w14:textId="77777777" w:rsidR="00E95030" w:rsidRDefault="00E95030" w:rsidP="00E95030">
      <w:r>
        <w:t>&gt;&gt; &gt;&gt;                     S = e || null</w:t>
      </w:r>
    </w:p>
    <w:p w14:paraId="1375C6C7" w14:textId="77777777" w:rsidR="00E95030" w:rsidRDefault="00E95030" w:rsidP="00E95030">
      <w:r>
        <w:t>&gt;&gt; &gt;&gt;                 }</w:t>
      </w:r>
    </w:p>
    <w:p w14:paraId="28578CA6" w14:textId="77777777" w:rsidR="00E95030" w:rsidRDefault="00E95030" w:rsidP="00E95030">
      <w:r>
        <w:t>&gt;&gt; &gt;&gt;                 ,</w:t>
      </w:r>
    </w:p>
    <w:p w14:paraId="41BB734D" w14:textId="77777777" w:rsidR="00E95030" w:rsidRDefault="00E95030" w:rsidP="00E95030">
      <w:r>
        <w:t>&gt;&gt; &gt;&gt;                 Ae(e, "addUnloadCb", (function() {</w:t>
      </w:r>
    </w:p>
    <w:p w14:paraId="4F433740" w14:textId="77777777" w:rsidR="00E95030" w:rsidRDefault="00E95030" w:rsidP="00E95030">
      <w:r>
        <w:t>&gt;&gt; &gt;&gt;                     return y</w:t>
      </w:r>
    </w:p>
    <w:p w14:paraId="60AB69C4" w14:textId="77777777" w:rsidR="00E95030" w:rsidRDefault="00E95030" w:rsidP="00E95030">
      <w:r>
        <w:t>&gt;&gt; &gt;&gt;                 }</w:t>
      </w:r>
    </w:p>
    <w:p w14:paraId="2B05640A" w14:textId="77777777" w:rsidR="00E95030" w:rsidRDefault="00E95030" w:rsidP="00E95030">
      <w:r>
        <w:t>&gt;&gt; &gt;&gt;                 ), "add")</w:t>
      </w:r>
    </w:p>
    <w:p w14:paraId="08DB9353" w14:textId="77777777" w:rsidR="00E95030" w:rsidRDefault="00E95030" w:rsidP="00E95030">
      <w:r>
        <w:t>&gt;&gt; &gt;&gt;             }</w:t>
      </w:r>
    </w:p>
    <w:p w14:paraId="6AAF99C3" w14:textId="77777777" w:rsidR="00E95030" w:rsidRDefault="00E95030" w:rsidP="00E95030">
      <w:r>
        <w:t>&gt;&gt; &gt;&gt;             ))</w:t>
      </w:r>
    </w:p>
    <w:p w14:paraId="6DAABA09" w14:textId="77777777" w:rsidR="00E95030" w:rsidRDefault="00E95030" w:rsidP="00E95030">
      <w:r>
        <w:t>&gt;&gt; &gt;&gt;         }</w:t>
      </w:r>
    </w:p>
    <w:p w14:paraId="49AFD033" w14:textId="77777777" w:rsidR="00E95030" w:rsidRDefault="00E95030" w:rsidP="00E95030">
      <w:r>
        <w:t>&gt;&gt; &gt;&gt;         return e.__ieDyn = 1,</w:t>
      </w:r>
    </w:p>
    <w:p w14:paraId="78D301C6" w14:textId="77777777" w:rsidR="00E95030" w:rsidRDefault="00E95030" w:rsidP="00E95030">
      <w:r>
        <w:t>&gt;&gt; &gt;&gt;         e</w:t>
      </w:r>
    </w:p>
    <w:p w14:paraId="51F8138C" w14:textId="77777777" w:rsidR="00E95030" w:rsidRDefault="00E95030" w:rsidP="00E95030">
      <w:r>
        <w:t>&gt;&gt; &gt;&gt;     }();</w:t>
      </w:r>
    </w:p>
    <w:p w14:paraId="3512BD33" w14:textId="77777777" w:rsidR="00E95030" w:rsidRDefault="00E95030" w:rsidP="00E95030">
      <w:r>
        <w:lastRenderedPageBreak/>
        <w:t>&gt;&gt; &gt;&gt;     function ir(e, t, n, r) {</w:t>
      </w:r>
    </w:p>
    <w:p w14:paraId="2AF1111D" w14:textId="77777777" w:rsidR="00E95030" w:rsidRDefault="00E95030" w:rsidP="00E95030">
      <w:r>
        <w:t>&gt;&gt; &gt;&gt;         fe(e, (function(e) {</w:t>
      </w:r>
    </w:p>
    <w:p w14:paraId="7D2A593A" w14:textId="77777777" w:rsidR="00E95030" w:rsidRDefault="00E95030" w:rsidP="00E95030">
      <w:r>
        <w:t>&gt;&gt; &gt;&gt;             if (e &amp;&amp; e[t])</w:t>
      </w:r>
    </w:p>
    <w:p w14:paraId="5CAE0226" w14:textId="77777777" w:rsidR="00E95030" w:rsidRDefault="00E95030" w:rsidP="00E95030">
      <w:r>
        <w:t>&gt;&gt; &gt;&gt;                 if (n)</w:t>
      </w:r>
    </w:p>
    <w:p w14:paraId="1A956438" w14:textId="77777777" w:rsidR="00E95030" w:rsidRDefault="00E95030" w:rsidP="00E95030">
      <w:r>
        <w:t>&gt;&gt; &gt;&gt;                     setTimeout((function() {</w:t>
      </w:r>
    </w:p>
    <w:p w14:paraId="703267D8" w14:textId="77777777" w:rsidR="00E95030" w:rsidRDefault="00E95030" w:rsidP="00E95030">
      <w:r>
        <w:t>&gt;&gt; &gt;&gt;                         return r(e)</w:t>
      </w:r>
    </w:p>
    <w:p w14:paraId="58C6CFD0" w14:textId="77777777" w:rsidR="00E95030" w:rsidRDefault="00E95030" w:rsidP="00E95030">
      <w:r>
        <w:t>&gt;&gt; &gt;&gt;                     }</w:t>
      </w:r>
    </w:p>
    <w:p w14:paraId="5E1F52A0" w14:textId="77777777" w:rsidR="00E95030" w:rsidRDefault="00E95030" w:rsidP="00E95030">
      <w:r>
        <w:t>&gt;&gt; &gt;&gt;                     ), 0);</w:t>
      </w:r>
    </w:p>
    <w:p w14:paraId="72B1ABD3" w14:textId="77777777" w:rsidR="00E95030" w:rsidRDefault="00E95030" w:rsidP="00E95030">
      <w:r>
        <w:t>&gt;&gt; &gt;&gt;                 else</w:t>
      </w:r>
    </w:p>
    <w:p w14:paraId="2519A67B" w14:textId="77777777" w:rsidR="00E95030" w:rsidRDefault="00E95030" w:rsidP="00E95030">
      <w:r>
        <w:t>&gt;&gt; &gt;&gt;                     try {</w:t>
      </w:r>
    </w:p>
    <w:p w14:paraId="641474A7" w14:textId="77777777" w:rsidR="00E95030" w:rsidRDefault="00E95030" w:rsidP="00E95030">
      <w:r>
        <w:t>&gt;&gt; &gt;&gt;                         r(e)</w:t>
      </w:r>
    </w:p>
    <w:p w14:paraId="7FCC1ECE" w14:textId="77777777" w:rsidR="00E95030" w:rsidRDefault="00E95030" w:rsidP="00E95030">
      <w:r>
        <w:t>&gt;&gt; &gt;&gt;                     } catch (e) {}</w:t>
      </w:r>
    </w:p>
    <w:p w14:paraId="54C6B381" w14:textId="77777777" w:rsidR="00E95030" w:rsidRDefault="00E95030" w:rsidP="00E95030">
      <w:r>
        <w:t>&gt;&gt; &gt;&gt;         }</w:t>
      </w:r>
    </w:p>
    <w:p w14:paraId="65E140A4" w14:textId="77777777" w:rsidR="00E95030" w:rsidRDefault="00E95030" w:rsidP="00E95030">
      <w:r>
        <w:t>&gt;&gt; &gt;&gt;         ))</w:t>
      </w:r>
    </w:p>
    <w:p w14:paraId="0D79B92F" w14:textId="77777777" w:rsidR="00E95030" w:rsidRDefault="00E95030" w:rsidP="00E95030">
      <w:r>
        <w:t>&gt;&gt; &gt;&gt;     }</w:t>
      </w:r>
    </w:p>
    <w:p w14:paraId="11C1FF3E" w14:textId="77777777" w:rsidR="00E95030" w:rsidRDefault="00E95030" w:rsidP="00E95030">
      <w:r>
        <w:t>&gt;&gt; &gt;&gt;     var or, ar = function() {</w:t>
      </w:r>
    </w:p>
    <w:p w14:paraId="5A69A5B8" w14:textId="77777777" w:rsidR="00E95030" w:rsidRDefault="00E95030" w:rsidP="00E95030">
      <w:r>
        <w:t>&gt;&gt; &gt;&gt;         function e(t) {</w:t>
      </w:r>
    </w:p>
    <w:p w14:paraId="22076687" w14:textId="77777777" w:rsidR="00E95030" w:rsidRDefault="00E95030" w:rsidP="00E95030">
      <w:r>
        <w:t>&gt;&gt; &gt;&gt;             this.listeners = [];</w:t>
      </w:r>
    </w:p>
    <w:p w14:paraId="10F504FD" w14:textId="77777777" w:rsidR="00E95030" w:rsidRDefault="00E95030" w:rsidP="00E95030">
      <w:r>
        <w:t>&gt;&gt; &gt;&gt;             var n = !!(t || {}).perfEvtsSendAll;</w:t>
      </w:r>
    </w:p>
    <w:p w14:paraId="22CD1D60" w14:textId="77777777" w:rsidR="00E95030" w:rsidRDefault="00E95030" w:rsidP="00E95030">
      <w:r>
        <w:t>&gt;&gt; &gt;&gt;             k(e, this, (function(e) {</w:t>
      </w:r>
    </w:p>
    <w:p w14:paraId="31ECBFF2" w14:textId="77777777" w:rsidR="00E95030" w:rsidRDefault="00E95030" w:rsidP="00E95030">
      <w:r>
        <w:t>&gt;&gt; &gt;&gt;                 e.addNotificationListener = function(t) {</w:t>
      </w:r>
    </w:p>
    <w:p w14:paraId="628C791C" w14:textId="77777777" w:rsidR="00E95030" w:rsidRDefault="00E95030" w:rsidP="00E95030">
      <w:r>
        <w:t>&gt;&gt; &gt;&gt;                     e.listeners.push(t)</w:t>
      </w:r>
    </w:p>
    <w:p w14:paraId="420F0AFA" w14:textId="77777777" w:rsidR="00E95030" w:rsidRDefault="00E95030" w:rsidP="00E95030">
      <w:r>
        <w:t>&gt;&gt; &gt;&gt;                 }</w:t>
      </w:r>
    </w:p>
    <w:p w14:paraId="5624F08F" w14:textId="77777777" w:rsidR="00E95030" w:rsidRDefault="00E95030" w:rsidP="00E95030">
      <w:r>
        <w:t>&gt;&gt; &gt;&gt;                 ,</w:t>
      </w:r>
    </w:p>
    <w:p w14:paraId="622D92B0" w14:textId="77777777" w:rsidR="00E95030" w:rsidRDefault="00E95030" w:rsidP="00E95030">
      <w:r>
        <w:t>&gt;&gt; &gt;&gt;                 e.removeNotificationListener = function(t) {</w:t>
      </w:r>
    </w:p>
    <w:p w14:paraId="096143A1" w14:textId="77777777" w:rsidR="00E95030" w:rsidRDefault="00E95030" w:rsidP="00E95030">
      <w:r>
        <w:t>&gt;&gt; &gt;&gt;                     for (var n = he(e.listeners, t); n &gt; -1; )</w:t>
      </w:r>
    </w:p>
    <w:p w14:paraId="736C3B38" w14:textId="77777777" w:rsidR="00E95030" w:rsidRDefault="00E95030" w:rsidP="00E95030">
      <w:r>
        <w:t>&gt;&gt; &gt;&gt;                         e.listeners.splice(n, 1),</w:t>
      </w:r>
    </w:p>
    <w:p w14:paraId="1A28DB57" w14:textId="77777777" w:rsidR="00E95030" w:rsidRDefault="00E95030" w:rsidP="00E95030">
      <w:r>
        <w:t>&gt;&gt; &gt;&gt;                         n = he(e.listeners, t)</w:t>
      </w:r>
    </w:p>
    <w:p w14:paraId="2C736628" w14:textId="77777777" w:rsidR="00E95030" w:rsidRDefault="00E95030" w:rsidP="00E95030">
      <w:r>
        <w:t>&gt;&gt; &gt;&gt;                 }</w:t>
      </w:r>
    </w:p>
    <w:p w14:paraId="6222E64B" w14:textId="77777777" w:rsidR="00E95030" w:rsidRDefault="00E95030" w:rsidP="00E95030">
      <w:r>
        <w:t>&gt;&gt; &gt;&gt;                 ,</w:t>
      </w:r>
    </w:p>
    <w:p w14:paraId="6FE9BC4F" w14:textId="77777777" w:rsidR="00E95030" w:rsidRDefault="00E95030" w:rsidP="00E95030">
      <w:r>
        <w:t>&gt;&gt; &gt;&gt;                 e.eventsSent = function(t) {</w:t>
      </w:r>
    </w:p>
    <w:p w14:paraId="74EA2692" w14:textId="77777777" w:rsidR="00E95030" w:rsidRDefault="00E95030" w:rsidP="00E95030">
      <w:r>
        <w:t>&gt;&gt; &gt;&gt;                     ir(e.listeners, "eventsSent", !0, (function(e) {</w:t>
      </w:r>
    </w:p>
    <w:p w14:paraId="55D6A340" w14:textId="77777777" w:rsidR="00E95030" w:rsidRDefault="00E95030" w:rsidP="00E95030">
      <w:r>
        <w:t>&gt;&gt; &gt;&gt;                         e.eventsSent(t)</w:t>
      </w:r>
    </w:p>
    <w:p w14:paraId="2641C3F7" w14:textId="77777777" w:rsidR="00E95030" w:rsidRDefault="00E95030" w:rsidP="00E95030">
      <w:r>
        <w:t>&gt;&gt; &gt;&gt;                     }</w:t>
      </w:r>
    </w:p>
    <w:p w14:paraId="44079BEB" w14:textId="77777777" w:rsidR="00E95030" w:rsidRDefault="00E95030" w:rsidP="00E95030">
      <w:r>
        <w:t>&gt;&gt; &gt;&gt;                     ))</w:t>
      </w:r>
    </w:p>
    <w:p w14:paraId="72F56142" w14:textId="77777777" w:rsidR="00E95030" w:rsidRDefault="00E95030" w:rsidP="00E95030">
      <w:r>
        <w:t>&gt;&gt; &gt;&gt;                 }</w:t>
      </w:r>
    </w:p>
    <w:p w14:paraId="4AA1077A" w14:textId="77777777" w:rsidR="00E95030" w:rsidRDefault="00E95030" w:rsidP="00E95030">
      <w:r>
        <w:t>&gt;&gt; &gt;&gt;                 ,</w:t>
      </w:r>
    </w:p>
    <w:p w14:paraId="1EA8BFBE" w14:textId="77777777" w:rsidR="00E95030" w:rsidRDefault="00E95030" w:rsidP="00E95030">
      <w:r>
        <w:t>&gt;&gt; &gt;&gt;                 e.eventsDiscarded = function(t, n) {</w:t>
      </w:r>
    </w:p>
    <w:p w14:paraId="4AD0AF7E" w14:textId="77777777" w:rsidR="00E95030" w:rsidRDefault="00E95030" w:rsidP="00E95030">
      <w:r>
        <w:t>&gt;&gt; &gt;&gt;                     ir(e.listeners, "eventsDiscarded", !0, (function(e) {</w:t>
      </w:r>
    </w:p>
    <w:p w14:paraId="42E95BF3" w14:textId="77777777" w:rsidR="00E95030" w:rsidRDefault="00E95030" w:rsidP="00E95030">
      <w:r>
        <w:t>&gt;&gt; &gt;&gt;                         e.eventsDiscarded(t, n)</w:t>
      </w:r>
    </w:p>
    <w:p w14:paraId="0D7957B1" w14:textId="77777777" w:rsidR="00E95030" w:rsidRDefault="00E95030" w:rsidP="00E95030">
      <w:r>
        <w:t>&gt;&gt; &gt;&gt;                     }</w:t>
      </w:r>
    </w:p>
    <w:p w14:paraId="0325CFAF" w14:textId="77777777" w:rsidR="00E95030" w:rsidRDefault="00E95030" w:rsidP="00E95030">
      <w:r>
        <w:t>&gt;&gt; &gt;&gt;                     ))</w:t>
      </w:r>
    </w:p>
    <w:p w14:paraId="5C9D30C2" w14:textId="77777777" w:rsidR="00E95030" w:rsidRDefault="00E95030" w:rsidP="00E95030">
      <w:r>
        <w:t>&gt;&gt; &gt;&gt;                 }</w:t>
      </w:r>
    </w:p>
    <w:p w14:paraId="1564678F" w14:textId="77777777" w:rsidR="00E95030" w:rsidRDefault="00E95030" w:rsidP="00E95030">
      <w:r>
        <w:t>&gt;&gt; &gt;&gt;                 ,</w:t>
      </w:r>
    </w:p>
    <w:p w14:paraId="47E5A4B4" w14:textId="77777777" w:rsidR="00E95030" w:rsidRDefault="00E95030" w:rsidP="00E95030">
      <w:r>
        <w:t>&gt;&gt; &gt;&gt;                 e.eventsSendRequest = function(t, n) {</w:t>
      </w:r>
    </w:p>
    <w:p w14:paraId="4FEC595E" w14:textId="77777777" w:rsidR="00E95030" w:rsidRDefault="00E95030" w:rsidP="00E95030">
      <w:r>
        <w:t>&gt;&gt; &gt;&gt;                     ir(e.listeners, "eventsSendRequest", n, (function(e) {</w:t>
      </w:r>
    </w:p>
    <w:p w14:paraId="392D4C08" w14:textId="77777777" w:rsidR="00E95030" w:rsidRDefault="00E95030" w:rsidP="00E95030">
      <w:r>
        <w:t>&gt;&gt; &gt;&gt;                         e.eventsSendRequest(t, n)</w:t>
      </w:r>
    </w:p>
    <w:p w14:paraId="19CAA36E" w14:textId="77777777" w:rsidR="00E95030" w:rsidRDefault="00E95030" w:rsidP="00E95030">
      <w:r>
        <w:t>&gt;&gt; &gt;&gt;                     }</w:t>
      </w:r>
    </w:p>
    <w:p w14:paraId="0DEC623E" w14:textId="77777777" w:rsidR="00E95030" w:rsidRDefault="00E95030" w:rsidP="00E95030">
      <w:r>
        <w:lastRenderedPageBreak/>
        <w:t>&gt;&gt; &gt;&gt;                     ))</w:t>
      </w:r>
    </w:p>
    <w:p w14:paraId="4081AF9A" w14:textId="77777777" w:rsidR="00E95030" w:rsidRDefault="00E95030" w:rsidP="00E95030">
      <w:r>
        <w:t>&gt;&gt; &gt;&gt;                 }</w:t>
      </w:r>
    </w:p>
    <w:p w14:paraId="4A3A80EF" w14:textId="77777777" w:rsidR="00E95030" w:rsidRDefault="00E95030" w:rsidP="00E95030">
      <w:r>
        <w:t>&gt;&gt; &gt;&gt;                 ,</w:t>
      </w:r>
    </w:p>
    <w:p w14:paraId="4171306F" w14:textId="77777777" w:rsidR="00E95030" w:rsidRDefault="00E95030" w:rsidP="00E95030">
      <w:r>
        <w:t>&gt;&gt; &gt;&gt;                 e.perfEvent = function(t) {</w:t>
      </w:r>
    </w:p>
    <w:p w14:paraId="2E5BE379" w14:textId="77777777" w:rsidR="00E95030" w:rsidRDefault="00E95030" w:rsidP="00E95030">
      <w:r>
        <w:t>&gt;&gt; &gt;&gt;                     t &amp;&amp; (!n &amp;&amp; t.isChildEvt() || ir(e.listeners, "perfEvent", !1, (function(e) {</w:t>
      </w:r>
    </w:p>
    <w:p w14:paraId="163267EF" w14:textId="77777777" w:rsidR="00E95030" w:rsidRDefault="00E95030" w:rsidP="00E95030">
      <w:r>
        <w:t>&gt;&gt; &gt;&gt;                         t.isAsync ? setTimeout((function() {</w:t>
      </w:r>
    </w:p>
    <w:p w14:paraId="26CA0089" w14:textId="77777777" w:rsidR="00E95030" w:rsidRDefault="00E95030" w:rsidP="00E95030">
      <w:r>
        <w:t>&gt;&gt; &gt;&gt;                             return e.perfEvent(t)</w:t>
      </w:r>
    </w:p>
    <w:p w14:paraId="2E8350E7" w14:textId="77777777" w:rsidR="00E95030" w:rsidRDefault="00E95030" w:rsidP="00E95030">
      <w:r>
        <w:t>&gt;&gt; &gt;&gt;                         }</w:t>
      </w:r>
    </w:p>
    <w:p w14:paraId="7EC36C2E" w14:textId="77777777" w:rsidR="00E95030" w:rsidRDefault="00E95030" w:rsidP="00E95030">
      <w:r>
        <w:t>&gt;&gt; &gt;&gt;                         ), 0) : e.perfEvent(t)</w:t>
      </w:r>
    </w:p>
    <w:p w14:paraId="2A1A1EBE" w14:textId="77777777" w:rsidR="00E95030" w:rsidRDefault="00E95030" w:rsidP="00E95030">
      <w:r>
        <w:t>&gt;&gt; &gt;&gt;                     }</w:t>
      </w:r>
    </w:p>
    <w:p w14:paraId="471A2694" w14:textId="77777777" w:rsidR="00E95030" w:rsidRDefault="00E95030" w:rsidP="00E95030">
      <w:r>
        <w:t>&gt;&gt; &gt;&gt;                     )))</w:t>
      </w:r>
    </w:p>
    <w:p w14:paraId="5146E783" w14:textId="77777777" w:rsidR="00E95030" w:rsidRDefault="00E95030" w:rsidP="00E95030">
      <w:r>
        <w:t>&gt;&gt; &gt;&gt;                 }</w:t>
      </w:r>
    </w:p>
    <w:p w14:paraId="282C6E13" w14:textId="77777777" w:rsidR="00E95030" w:rsidRDefault="00E95030" w:rsidP="00E95030">
      <w:r>
        <w:t>&gt;&gt; &gt;&gt;             }</w:t>
      </w:r>
    </w:p>
    <w:p w14:paraId="4B878E71" w14:textId="77777777" w:rsidR="00E95030" w:rsidRDefault="00E95030" w:rsidP="00E95030">
      <w:r>
        <w:t>&gt;&gt; &gt;&gt;             ))</w:t>
      </w:r>
    </w:p>
    <w:p w14:paraId="2A706017" w14:textId="77777777" w:rsidR="00E95030" w:rsidRDefault="00E95030" w:rsidP="00E95030">
      <w:r>
        <w:t>&gt;&gt; &gt;&gt;         }</w:t>
      </w:r>
    </w:p>
    <w:p w14:paraId="3423206F" w14:textId="77777777" w:rsidR="00E95030" w:rsidRDefault="00E95030" w:rsidP="00E95030">
      <w:r>
        <w:t>&gt;&gt; &gt;&gt;         return e.__ieDyn = 1,</w:t>
      </w:r>
    </w:p>
    <w:p w14:paraId="42A00024" w14:textId="77777777" w:rsidR="00E95030" w:rsidRDefault="00E95030" w:rsidP="00E95030">
      <w:r>
        <w:t>&gt;&gt; &gt;&gt;         e</w:t>
      </w:r>
    </w:p>
    <w:p w14:paraId="0F32394D" w14:textId="77777777" w:rsidR="00E95030" w:rsidRDefault="00E95030" w:rsidP="00E95030">
      <w:r>
        <w:t>&gt;&gt; &gt;&gt;     }(), sr = function(e) {</w:t>
      </w:r>
    </w:p>
    <w:p w14:paraId="14CCF8BF" w14:textId="77777777" w:rsidR="00E95030" w:rsidRDefault="00E95030" w:rsidP="00E95030">
      <w:r>
        <w:t>&gt;&gt; &gt;&gt;         function t() {</w:t>
      </w:r>
    </w:p>
    <w:p w14:paraId="166F6C97" w14:textId="77777777" w:rsidR="00E95030" w:rsidRDefault="00E95030" w:rsidP="00E95030">
      <w:r>
        <w:t>&gt;&gt; &gt;&gt;             var n = e.call(this) || this;</w:t>
      </w:r>
    </w:p>
    <w:p w14:paraId="4BA58EFB" w14:textId="77777777" w:rsidR="00E95030" w:rsidRDefault="00E95030" w:rsidP="00E95030">
      <w:r>
        <w:t>&gt;&gt; &gt;&gt;             return k(t, n, (function(e, t) {</w:t>
      </w:r>
    </w:p>
    <w:p w14:paraId="296B20E1" w14:textId="77777777" w:rsidR="00E95030" w:rsidRDefault="00E95030" w:rsidP="00E95030">
      <w:r>
        <w:t>&gt;&gt; &gt;&gt;                 function n(t) {</w:t>
      </w:r>
    </w:p>
    <w:p w14:paraId="0DD92E95" w14:textId="77777777" w:rsidR="00E95030" w:rsidRDefault="00E95030" w:rsidP="00E95030">
      <w:r>
        <w:t>&gt;&gt; &gt;&gt;                     var n = e.getNotifyMgr();</w:t>
      </w:r>
    </w:p>
    <w:p w14:paraId="5FDCD19C" w14:textId="77777777" w:rsidR="00E95030" w:rsidRDefault="00E95030" w:rsidP="00E95030">
      <w:r>
        <w:t>&gt;&gt; &gt;&gt;                     n &amp;&amp; n.eventsDiscarded([t], 2)</w:t>
      </w:r>
    </w:p>
    <w:p w14:paraId="35623274" w14:textId="77777777" w:rsidR="00E95030" w:rsidRDefault="00E95030" w:rsidP="00E95030">
      <w:r>
        <w:t>&gt;&gt; &gt;&gt;                 }</w:t>
      </w:r>
    </w:p>
    <w:p w14:paraId="13364B62" w14:textId="77777777" w:rsidR="00E95030" w:rsidRDefault="00E95030" w:rsidP="00E95030">
      <w:r>
        <w:t>&gt;&gt; &gt;&gt;                 e.initialize = function(e, n, r, i) {</w:t>
      </w:r>
    </w:p>
    <w:p w14:paraId="24F6ADC5" w14:textId="77777777" w:rsidR="00E95030" w:rsidRDefault="00E95030" w:rsidP="00E95030">
      <w:r>
        <w:t>&gt;&gt; &gt;&gt;                     t.initialize(e, n, r || new ht(e), i || new ar(e))</w:t>
      </w:r>
    </w:p>
    <w:p w14:paraId="267516C4" w14:textId="77777777" w:rsidR="00E95030" w:rsidRDefault="00E95030" w:rsidP="00E95030">
      <w:r>
        <w:t>&gt;&gt; &gt;&gt;                 }</w:t>
      </w:r>
    </w:p>
    <w:p w14:paraId="74F71984" w14:textId="77777777" w:rsidR="00E95030" w:rsidRDefault="00E95030" w:rsidP="00E95030">
      <w:r>
        <w:t>&gt;&gt; &gt;&gt;                 ,</w:t>
      </w:r>
    </w:p>
    <w:p w14:paraId="469AE59F" w14:textId="77777777" w:rsidR="00E95030" w:rsidRDefault="00E95030" w:rsidP="00E95030">
      <w:r>
        <w:t>&gt;&gt; &gt;&gt;                 e.track = function(r) {</w:t>
      </w:r>
    </w:p>
    <w:p w14:paraId="3F67EA97" w14:textId="77777777" w:rsidR="00E95030" w:rsidRDefault="00E95030" w:rsidP="00E95030">
      <w:r>
        <w:t>&gt;&gt; &gt;&gt;                     Fn(e.getPerfMgr(), (function() {</w:t>
      </w:r>
    </w:p>
    <w:p w14:paraId="109F76EE" w14:textId="77777777" w:rsidR="00E95030" w:rsidRDefault="00E95030" w:rsidP="00E95030">
      <w:r>
        <w:t>&gt;&gt; &gt;&gt;                         return "AppInsightsCore:track"</w:t>
      </w:r>
    </w:p>
    <w:p w14:paraId="50A2344B" w14:textId="77777777" w:rsidR="00E95030" w:rsidRDefault="00E95030" w:rsidP="00E95030">
      <w:r>
        <w:t>&gt;&gt; &gt;&gt;                     }</w:t>
      </w:r>
    </w:p>
    <w:p w14:paraId="79BD050C" w14:textId="77777777" w:rsidR="00E95030" w:rsidRDefault="00E95030" w:rsidP="00E95030">
      <w:r>
        <w:t>&gt;&gt; &gt;&gt;                     ), (function() {</w:t>
      </w:r>
    </w:p>
    <w:p w14:paraId="63779B76" w14:textId="77777777" w:rsidR="00E95030" w:rsidRDefault="00E95030" w:rsidP="00E95030">
      <w:r>
        <w:t>&gt;&gt; &gt;&gt;                         null === r &amp;&amp; (n(r),</w:t>
      </w:r>
    </w:p>
    <w:p w14:paraId="7E93F2AD" w14:textId="77777777" w:rsidR="00E95030" w:rsidRDefault="00E95030" w:rsidP="00E95030">
      <w:r>
        <w:t>&gt;&gt; &gt;&gt;                         Te("Invalid telemetry item")),</w:t>
      </w:r>
    </w:p>
    <w:p w14:paraId="0CD1DDDF" w14:textId="77777777" w:rsidR="00E95030" w:rsidRDefault="00E95030" w:rsidP="00E95030">
      <w:r>
        <w:t>&gt;&gt; &gt;&gt;                         function(e) {</w:t>
      </w:r>
    </w:p>
    <w:p w14:paraId="6A3973C6" w14:textId="77777777" w:rsidR="00E95030" w:rsidRDefault="00E95030" w:rsidP="00E95030">
      <w:r>
        <w:t>&gt;&gt; &gt;&gt;                             K(e.name) &amp;&amp; (n(e),</w:t>
      </w:r>
    </w:p>
    <w:p w14:paraId="391B62E0" w14:textId="77777777" w:rsidR="00E95030" w:rsidRDefault="00E95030" w:rsidP="00E95030">
      <w:r>
        <w:t>&gt;&gt; &gt;&gt;                             Te("telemetry name required"))</w:t>
      </w:r>
    </w:p>
    <w:p w14:paraId="6AACED16" w14:textId="77777777" w:rsidR="00E95030" w:rsidRDefault="00E95030" w:rsidP="00E95030">
      <w:r>
        <w:t>&gt;&gt; &gt;&gt;                         }(r),</w:t>
      </w:r>
    </w:p>
    <w:p w14:paraId="07104A4D" w14:textId="77777777" w:rsidR="00E95030" w:rsidRDefault="00E95030" w:rsidP="00E95030">
      <w:r>
        <w:t>&gt;&gt; &gt;&gt;                         t.track(r)</w:t>
      </w:r>
    </w:p>
    <w:p w14:paraId="16FF0F44" w14:textId="77777777" w:rsidR="00E95030" w:rsidRDefault="00E95030" w:rsidP="00E95030">
      <w:r>
        <w:t>&gt;&gt; &gt;&gt;                     }</w:t>
      </w:r>
    </w:p>
    <w:p w14:paraId="51F96C62" w14:textId="77777777" w:rsidR="00E95030" w:rsidRDefault="00E95030" w:rsidP="00E95030">
      <w:r>
        <w:t>&gt;&gt; &gt;&gt;                     ), (function() {</w:t>
      </w:r>
    </w:p>
    <w:p w14:paraId="68BFCCC8" w14:textId="77777777" w:rsidR="00E95030" w:rsidRDefault="00E95030" w:rsidP="00E95030">
      <w:r>
        <w:t>&gt;&gt; &gt;&gt;                         return {</w:t>
      </w:r>
    </w:p>
    <w:p w14:paraId="2120050D" w14:textId="77777777" w:rsidR="00E95030" w:rsidRDefault="00E95030" w:rsidP="00E95030">
      <w:r>
        <w:t>&gt;&gt; &gt;&gt;                             item: r</w:t>
      </w:r>
    </w:p>
    <w:p w14:paraId="646E88E1" w14:textId="77777777" w:rsidR="00E95030" w:rsidRDefault="00E95030" w:rsidP="00E95030">
      <w:r>
        <w:t>&gt;&gt; &gt;&gt;                         }</w:t>
      </w:r>
    </w:p>
    <w:p w14:paraId="7F8612AD" w14:textId="77777777" w:rsidR="00E95030" w:rsidRDefault="00E95030" w:rsidP="00E95030">
      <w:r>
        <w:t>&gt;&gt; &gt;&gt;                     }</w:t>
      </w:r>
    </w:p>
    <w:p w14:paraId="5587691D" w14:textId="77777777" w:rsidR="00E95030" w:rsidRDefault="00E95030" w:rsidP="00E95030">
      <w:r>
        <w:t>&gt;&gt; &gt;&gt;                     ), !r.sync)</w:t>
      </w:r>
    </w:p>
    <w:p w14:paraId="46D85786" w14:textId="77777777" w:rsidR="00E95030" w:rsidRDefault="00E95030" w:rsidP="00E95030">
      <w:r>
        <w:lastRenderedPageBreak/>
        <w:t>&gt;&gt; &gt;&gt;                 }</w:t>
      </w:r>
    </w:p>
    <w:p w14:paraId="74A28F49" w14:textId="77777777" w:rsidR="00E95030" w:rsidRDefault="00E95030" w:rsidP="00E95030">
      <w:r>
        <w:t>&gt;&gt; &gt;&gt;             }</w:t>
      </w:r>
    </w:p>
    <w:p w14:paraId="1B5FDB08" w14:textId="77777777" w:rsidR="00E95030" w:rsidRDefault="00E95030" w:rsidP="00E95030">
      <w:r>
        <w:t>&gt;&gt; &gt;&gt;             )),</w:t>
      </w:r>
    </w:p>
    <w:p w14:paraId="476290F5" w14:textId="77777777" w:rsidR="00E95030" w:rsidRDefault="00E95030" w:rsidP="00E95030">
      <w:r>
        <w:t>&gt;&gt; &gt;&gt;             n</w:t>
      </w:r>
    </w:p>
    <w:p w14:paraId="2B5FD2AF" w14:textId="77777777" w:rsidR="00E95030" w:rsidRDefault="00E95030" w:rsidP="00E95030">
      <w:r>
        <w:t>&gt;&gt; &gt;&gt;         }</w:t>
      </w:r>
    </w:p>
    <w:p w14:paraId="16224896" w14:textId="77777777" w:rsidR="00E95030" w:rsidRDefault="00E95030" w:rsidP="00E95030">
      <w:r>
        <w:t>&gt;&gt; &gt;&gt;         return Object(_n.b)(t, e),</w:t>
      </w:r>
    </w:p>
    <w:p w14:paraId="3C476122" w14:textId="77777777" w:rsidR="00E95030" w:rsidRDefault="00E95030" w:rsidP="00E95030">
      <w:r>
        <w:t>&gt;&gt; &gt;&gt;         t.__ieDyn = 1,</w:t>
      </w:r>
    </w:p>
    <w:p w14:paraId="19662980" w14:textId="77777777" w:rsidR="00E95030" w:rsidRDefault="00E95030" w:rsidP="00E95030">
      <w:r>
        <w:t>&gt;&gt; &gt;&gt;         t</w:t>
      </w:r>
    </w:p>
    <w:p w14:paraId="7F52C64C" w14:textId="77777777" w:rsidR="00E95030" w:rsidRDefault="00E95030" w:rsidP="00E95030">
      <w:r>
        <w:t>&gt;&gt; &gt;&gt;     }(rr), lr = ((or = {})[0] = 0,</w:t>
      </w:r>
    </w:p>
    <w:p w14:paraId="258E57A8" w14:textId="77777777" w:rsidR="00E95030" w:rsidRDefault="00E95030" w:rsidP="00E95030">
      <w:r>
        <w:t>&gt;&gt; &gt;&gt;     or[2] = 6,</w:t>
      </w:r>
    </w:p>
    <w:p w14:paraId="60C5A038" w14:textId="77777777" w:rsidR="00E95030" w:rsidRDefault="00E95030" w:rsidP="00E95030">
      <w:r>
        <w:t>&gt;&gt; &gt;&gt;     or[1] = 1,</w:t>
      </w:r>
    </w:p>
    <w:p w14:paraId="18A07C88" w14:textId="77777777" w:rsidR="00E95030" w:rsidRDefault="00E95030" w:rsidP="00E95030">
      <w:r>
        <w:t>&gt;&gt; &gt;&gt;     or[3] = 7,</w:t>
      </w:r>
    </w:p>
    <w:p w14:paraId="5FD62E5E" w14:textId="77777777" w:rsidR="00E95030" w:rsidRDefault="00E95030" w:rsidP="00E95030">
      <w:r>
        <w:t>&gt;&gt; &gt;&gt;     or[4098] = 6,</w:t>
      </w:r>
    </w:p>
    <w:p w14:paraId="36BDB87F" w14:textId="77777777" w:rsidR="00E95030" w:rsidRDefault="00E95030" w:rsidP="00E95030">
      <w:r>
        <w:t>&gt;&gt; &gt;&gt;     or[4097] = 1,</w:t>
      </w:r>
    </w:p>
    <w:p w14:paraId="275BACA4" w14:textId="77777777" w:rsidR="00E95030" w:rsidRDefault="00E95030" w:rsidP="00E95030">
      <w:r>
        <w:t>&gt;&gt; &gt;&gt;     or[4099] = 7,</w:t>
      </w:r>
    </w:p>
    <w:p w14:paraId="02FAD484" w14:textId="77777777" w:rsidR="00E95030" w:rsidRDefault="00E95030" w:rsidP="00E95030">
      <w:r>
        <w:t>&gt;&gt; &gt;&gt;     or);</w:t>
      </w:r>
    </w:p>
    <w:p w14:paraId="6BB7839F" w14:textId="77777777" w:rsidR="00E95030" w:rsidRDefault="00E95030" w:rsidP="00E95030">
      <w:r>
        <w:t>&gt;&gt; &gt;&gt;     Boolean(We()),</w:t>
      </w:r>
    </w:p>
    <w:p w14:paraId="7A416964" w14:textId="77777777" w:rsidR="00E95030" w:rsidRDefault="00E95030" w:rsidP="00E95030">
      <w:r>
        <w:t>&gt;&gt; &gt;&gt;     Boolean(Ve());</w:t>
      </w:r>
    </w:p>
    <w:p w14:paraId="3A751132" w14:textId="77777777" w:rsidR="00E95030" w:rsidRDefault="00E95030" w:rsidP="00E95030">
      <w:r>
        <w:t>&gt;&gt; &gt;&gt;     function cr(e) {</w:t>
      </w:r>
    </w:p>
    <w:p w14:paraId="38218C59" w14:textId="77777777" w:rsidR="00E95030" w:rsidRDefault="00E95030" w:rsidP="00E95030">
      <w:r>
        <w:t>&gt;&gt; &gt;&gt;         return !("" === e || K(e))</w:t>
      </w:r>
    </w:p>
    <w:p w14:paraId="7A11FC5C" w14:textId="77777777" w:rsidR="00E95030" w:rsidRDefault="00E95030" w:rsidP="00E95030">
      <w:r>
        <w:t>&gt;&gt; &gt;&gt;     }</w:t>
      </w:r>
    </w:p>
    <w:p w14:paraId="1F0B40F2" w14:textId="77777777" w:rsidR="00E95030" w:rsidRDefault="00E95030" w:rsidP="00E95030">
      <w:r>
        <w:t>&gt;&gt; &gt;&gt;     function ur(e) {</w:t>
      </w:r>
    </w:p>
    <w:p w14:paraId="0DC75092" w14:textId="77777777" w:rsidR="00E95030" w:rsidRDefault="00E95030" w:rsidP="00E95030">
      <w:r>
        <w:t>&gt;&gt; &gt;&gt;         if (e) {</w:t>
      </w:r>
    </w:p>
    <w:p w14:paraId="326A9D8C" w14:textId="77777777" w:rsidR="00E95030" w:rsidRDefault="00E95030" w:rsidP="00E95030">
      <w:r>
        <w:t>&gt;&gt; &gt;&gt;             var t = e.indexOf("-");</w:t>
      </w:r>
    </w:p>
    <w:p w14:paraId="3F2AD9A7" w14:textId="77777777" w:rsidR="00E95030" w:rsidRDefault="00E95030" w:rsidP="00E95030">
      <w:r>
        <w:t>&gt;&gt; &gt;&gt;             if (t &gt; -1)</w:t>
      </w:r>
    </w:p>
    <w:p w14:paraId="69ECB4AE" w14:textId="77777777" w:rsidR="00E95030" w:rsidRDefault="00E95030" w:rsidP="00E95030">
      <w:r>
        <w:t>&gt;&gt; &gt;&gt;                 return e.substring(0, t)</w:t>
      </w:r>
    </w:p>
    <w:p w14:paraId="38DC6F52" w14:textId="77777777" w:rsidR="00E95030" w:rsidRDefault="00E95030" w:rsidP="00E95030">
      <w:r>
        <w:t>&gt;&gt; &gt;&gt;         }</w:t>
      </w:r>
    </w:p>
    <w:p w14:paraId="7BA77D25" w14:textId="77777777" w:rsidR="00E95030" w:rsidRDefault="00E95030" w:rsidP="00E95030">
      <w:r>
        <w:t>&gt;&gt; &gt;&gt;         return ""</w:t>
      </w:r>
    </w:p>
    <w:p w14:paraId="6378E4E8" w14:textId="77777777" w:rsidR="00E95030" w:rsidRDefault="00E95030" w:rsidP="00E95030">
      <w:r>
        <w:t>&gt;&gt; &gt;&gt;     }</w:t>
      </w:r>
    </w:p>
    <w:p w14:paraId="2FF28AD9" w14:textId="77777777" w:rsidR="00E95030" w:rsidRDefault="00E95030" w:rsidP="00E95030">
      <w:r>
        <w:t>&gt;&gt; &gt;&gt;     function dr(e) {</w:t>
      </w:r>
    </w:p>
    <w:p w14:paraId="06C57643" w14:textId="77777777" w:rsidR="00E95030" w:rsidRDefault="00E95030" w:rsidP="00E95030">
      <w:r>
        <w:t>&gt;&gt; &gt;&gt;         return !!(e &amp;&amp; le(e) &amp;&amp; e &gt;= 1 &amp;&amp; e &lt;= 4)</w:t>
      </w:r>
    </w:p>
    <w:p w14:paraId="60568A22" w14:textId="77777777" w:rsidR="00E95030" w:rsidRDefault="00E95030" w:rsidP="00E95030">
      <w:r>
        <w:t>&gt;&gt; &gt;&gt;     }</w:t>
      </w:r>
    </w:p>
    <w:p w14:paraId="72FE111E" w14:textId="77777777" w:rsidR="00E95030" w:rsidRDefault="00E95030" w:rsidP="00E95030">
      <w:r>
        <w:t>&gt;&gt; &gt;&gt;     function fr(e, t, n) {</w:t>
      </w:r>
    </w:p>
    <w:p w14:paraId="17E392C7" w14:textId="77777777" w:rsidR="00E95030" w:rsidRDefault="00E95030" w:rsidP="00E95030">
      <w:r>
        <w:t>&gt;&gt; &gt;&gt;         if (!t &amp;&amp; !cr(t) || "string" != typeof e)</w:t>
      </w:r>
    </w:p>
    <w:p w14:paraId="10829EE8" w14:textId="77777777" w:rsidR="00E95030" w:rsidRDefault="00E95030" w:rsidP="00E95030">
      <w:r>
        <w:t>&gt;&gt; &gt;&gt;             return null;</w:t>
      </w:r>
    </w:p>
    <w:p w14:paraId="7E16F01C" w14:textId="77777777" w:rsidR="00E95030" w:rsidRDefault="00E95030" w:rsidP="00E95030">
      <w:r>
        <w:t>&gt;&gt; &gt;&gt;         var r = typeof t;</w:t>
      </w:r>
    </w:p>
    <w:p w14:paraId="51066D76" w14:textId="77777777" w:rsidR="00E95030" w:rsidRDefault="00E95030" w:rsidP="00E95030">
      <w:r>
        <w:t>&gt;&gt; &gt;&gt;         if ("string" === r || "number" === r || "boolean" === r || oe(t))</w:t>
      </w:r>
    </w:p>
    <w:p w14:paraId="7EA23B7A" w14:textId="77777777" w:rsidR="00E95030" w:rsidRDefault="00E95030" w:rsidP="00E95030">
      <w:r>
        <w:t>&gt;&gt; &gt;&gt;             t = {</w:t>
      </w:r>
    </w:p>
    <w:p w14:paraId="30D0C1F0" w14:textId="77777777" w:rsidR="00E95030" w:rsidRDefault="00E95030" w:rsidP="00E95030">
      <w:r>
        <w:t>&gt;&gt; &gt;&gt;                 value: t</w:t>
      </w:r>
    </w:p>
    <w:p w14:paraId="53ACEF86" w14:textId="77777777" w:rsidR="00E95030" w:rsidRDefault="00E95030" w:rsidP="00E95030">
      <w:r>
        <w:t>&gt;&gt; &gt;&gt;             };</w:t>
      </w:r>
    </w:p>
    <w:p w14:paraId="2C6DD1A1" w14:textId="77777777" w:rsidR="00E95030" w:rsidRDefault="00E95030" w:rsidP="00E95030">
      <w:r>
        <w:t>&gt;&gt; &gt;&gt;         else if ("object" !== r || d.e.call(t, "value")) {</w:t>
      </w:r>
    </w:p>
    <w:p w14:paraId="0C0FE130" w14:textId="77777777" w:rsidR="00E95030" w:rsidRDefault="00E95030" w:rsidP="00E95030">
      <w:r>
        <w:t>&gt;&gt; &gt;&gt;             if (K(t.value) || "" === t.value || !se(t.value) &amp;&amp; !le(t.value) &amp;&amp; !ce(t.value) &amp;&amp; !oe(t.value))</w:t>
      </w:r>
    </w:p>
    <w:p w14:paraId="583E9DCB" w14:textId="77777777" w:rsidR="00E95030" w:rsidRDefault="00E95030" w:rsidP="00E95030">
      <w:r>
        <w:t>&gt;&gt; &gt;&gt;                 return null</w:t>
      </w:r>
    </w:p>
    <w:p w14:paraId="753846CA" w14:textId="77777777" w:rsidR="00E95030" w:rsidRDefault="00E95030" w:rsidP="00E95030">
      <w:r>
        <w:t>&gt;&gt; &gt;&gt;         } else</w:t>
      </w:r>
    </w:p>
    <w:p w14:paraId="0B00AF9E" w14:textId="77777777" w:rsidR="00E95030" w:rsidRDefault="00E95030" w:rsidP="00E95030">
      <w:r>
        <w:t>&gt;&gt; &gt;&gt;             t = {</w:t>
      </w:r>
    </w:p>
    <w:p w14:paraId="345DFA2B" w14:textId="77777777" w:rsidR="00E95030" w:rsidRDefault="00E95030" w:rsidP="00E95030">
      <w:r>
        <w:t>&gt;&gt; &gt;&gt;                 value: n ? JSON.stringify(t) : t</w:t>
      </w:r>
    </w:p>
    <w:p w14:paraId="14531F30" w14:textId="77777777" w:rsidR="00E95030" w:rsidRDefault="00E95030" w:rsidP="00E95030">
      <w:r>
        <w:t>&gt;&gt; &gt;&gt;             };</w:t>
      </w:r>
    </w:p>
    <w:p w14:paraId="53E02690" w14:textId="77777777" w:rsidR="00E95030" w:rsidRDefault="00E95030" w:rsidP="00E95030">
      <w:r>
        <w:t>&gt;&gt; &gt;&gt;         if (oe(t.value) &amp;&amp; !br(t.value))</w:t>
      </w:r>
    </w:p>
    <w:p w14:paraId="59345002" w14:textId="77777777" w:rsidR="00E95030" w:rsidRDefault="00E95030" w:rsidP="00E95030">
      <w:r>
        <w:lastRenderedPageBreak/>
        <w:t>&gt;&gt; &gt;&gt;             return null;</w:t>
      </w:r>
    </w:p>
    <w:p w14:paraId="46EE3391" w14:textId="77777777" w:rsidR="00E95030" w:rsidRDefault="00E95030" w:rsidP="00E95030">
      <w:r>
        <w:t>&gt;&gt; &gt;&gt;         if (!K(t.kind)) {</w:t>
      </w:r>
    </w:p>
    <w:p w14:paraId="3B3D2F85" w14:textId="77777777" w:rsidR="00E95030" w:rsidRDefault="00E95030" w:rsidP="00E95030">
      <w:r>
        <w:t>&gt;&gt; &gt;&gt;             if (oe(t.value) || !mr(t.kind))</w:t>
      </w:r>
    </w:p>
    <w:p w14:paraId="3554E619" w14:textId="77777777" w:rsidR="00E95030" w:rsidRDefault="00E95030" w:rsidP="00E95030">
      <w:r>
        <w:t>&gt;&gt; &gt;&gt;                 return null;</w:t>
      </w:r>
    </w:p>
    <w:p w14:paraId="150C0C53" w14:textId="77777777" w:rsidR="00E95030" w:rsidRDefault="00E95030" w:rsidP="00E95030">
      <w:r>
        <w:t>&gt;&gt; &gt;&gt;             t.value = t.value.toString()</w:t>
      </w:r>
    </w:p>
    <w:p w14:paraId="0A418B52" w14:textId="77777777" w:rsidR="00E95030" w:rsidRDefault="00E95030" w:rsidP="00E95030">
      <w:r>
        <w:t>&gt;&gt; &gt;&gt;         }</w:t>
      </w:r>
    </w:p>
    <w:p w14:paraId="0F8A80FD" w14:textId="77777777" w:rsidR="00E95030" w:rsidRDefault="00E95030" w:rsidP="00E95030">
      <w:r>
        <w:t>&gt;&gt; &gt;&gt;         return t</w:t>
      </w:r>
    </w:p>
    <w:p w14:paraId="4F83263A" w14:textId="77777777" w:rsidR="00E95030" w:rsidRDefault="00E95030" w:rsidP="00E95030">
      <w:r>
        <w:t>&gt;&gt; &gt;&gt;     }</w:t>
      </w:r>
    </w:p>
    <w:p w14:paraId="755E6160" w14:textId="77777777" w:rsidR="00E95030" w:rsidRDefault="00E95030" w:rsidP="00E95030">
      <w:r>
        <w:t>&gt;&gt; &gt;&gt;     function hr(e, t, n) {</w:t>
      </w:r>
    </w:p>
    <w:p w14:paraId="40CA85B4" w14:textId="77777777" w:rsidR="00E95030" w:rsidRDefault="00E95030" w:rsidP="00E95030">
      <w:r>
        <w:t>&gt;&gt; &gt;&gt;         var r = -1;</w:t>
      </w:r>
    </w:p>
    <w:p w14:paraId="34781E89" w14:textId="77777777" w:rsidR="00E95030" w:rsidRDefault="00E95030" w:rsidP="00E95030">
      <w:r>
        <w:t>&gt;&gt; &gt;&gt;         if (!G(e))</w:t>
      </w:r>
    </w:p>
    <w:p w14:paraId="7F3846EE" w14:textId="77777777" w:rsidR="00E95030" w:rsidRDefault="00E95030" w:rsidP="00E95030">
      <w:r>
        <w:t>&gt;&gt; &gt;&gt;             if (t &gt; 0 &amp;&amp; (32 === t ? r = 8192 : t &lt;= 13 &amp;&amp; (r = t &lt;&lt; 5)),</w:t>
      </w:r>
    </w:p>
    <w:p w14:paraId="2D061E82" w14:textId="77777777" w:rsidR="00E95030" w:rsidRDefault="00E95030" w:rsidP="00E95030">
      <w:r>
        <w:t>&gt;&gt; &gt;&gt;             function(e) {</w:t>
      </w:r>
    </w:p>
    <w:p w14:paraId="5ECD396A" w14:textId="77777777" w:rsidR="00E95030" w:rsidRDefault="00E95030" w:rsidP="00E95030">
      <w:r>
        <w:t>&gt;&gt; &gt;&gt;                 if (e &gt;= 0 &amp;&amp; e &lt;= 9)</w:t>
      </w:r>
    </w:p>
    <w:p w14:paraId="02208FB2" w14:textId="77777777" w:rsidR="00E95030" w:rsidRDefault="00E95030" w:rsidP="00E95030">
      <w:r>
        <w:t>&gt;&gt; &gt;&gt;                     return !0;</w:t>
      </w:r>
    </w:p>
    <w:p w14:paraId="363560A1" w14:textId="77777777" w:rsidR="00E95030" w:rsidRDefault="00E95030" w:rsidP="00E95030">
      <w:r>
        <w:t>&gt;&gt; &gt;&gt;                 return !1</w:t>
      </w:r>
    </w:p>
    <w:p w14:paraId="38C8C679" w14:textId="77777777" w:rsidR="00E95030" w:rsidRDefault="00E95030" w:rsidP="00E95030">
      <w:r>
        <w:t>&gt;&gt; &gt;&gt;             }(n))</w:t>
      </w:r>
    </w:p>
    <w:p w14:paraId="0972F377" w14:textId="77777777" w:rsidR="00E95030" w:rsidRDefault="00E95030" w:rsidP="00E95030">
      <w:r>
        <w:t>&gt;&gt; &gt;&gt;                 -1 === r &amp;&amp; (r = 0),</w:t>
      </w:r>
    </w:p>
    <w:p w14:paraId="19F2D81A" w14:textId="77777777" w:rsidR="00E95030" w:rsidRDefault="00E95030" w:rsidP="00E95030">
      <w:r>
        <w:t>&gt;&gt; &gt;&gt;                 r |= n;</w:t>
      </w:r>
    </w:p>
    <w:p w14:paraId="145915F2" w14:textId="77777777" w:rsidR="00E95030" w:rsidRDefault="00E95030" w:rsidP="00E95030">
      <w:r>
        <w:t>&gt;&gt; &gt;&gt;             else {</w:t>
      </w:r>
    </w:p>
    <w:p w14:paraId="38AB96BE" w14:textId="77777777" w:rsidR="00E95030" w:rsidRDefault="00E95030" w:rsidP="00E95030">
      <w:r>
        <w:t>&gt;&gt; &gt;&gt;                 var i = lr[yr(e)] || -1;</w:t>
      </w:r>
    </w:p>
    <w:p w14:paraId="29C2C8D9" w14:textId="77777777" w:rsidR="00E95030" w:rsidRDefault="00E95030" w:rsidP="00E95030">
      <w:r>
        <w:t>&gt;&gt; &gt;&gt;                 -1 !== r &amp;&amp; -1 !== i ? r |= i : 6 === i &amp;&amp; (r = i)</w:t>
      </w:r>
    </w:p>
    <w:p w14:paraId="309FEDCC" w14:textId="77777777" w:rsidR="00E95030" w:rsidRDefault="00E95030" w:rsidP="00E95030">
      <w:r>
        <w:t>&gt;&gt; &gt;&gt;             }</w:t>
      </w:r>
    </w:p>
    <w:p w14:paraId="02727119" w14:textId="77777777" w:rsidR="00E95030" w:rsidRDefault="00E95030" w:rsidP="00E95030">
      <w:r>
        <w:t>&gt;&gt; &gt;&gt;         return r</w:t>
      </w:r>
    </w:p>
    <w:p w14:paraId="7B697238" w14:textId="77777777" w:rsidR="00E95030" w:rsidRDefault="00E95030" w:rsidP="00E95030">
      <w:r>
        <w:t>&gt;&gt; &gt;&gt;     }</w:t>
      </w:r>
    </w:p>
    <w:p w14:paraId="174FB9A5" w14:textId="77777777" w:rsidR="00E95030" w:rsidRDefault="00E95030" w:rsidP="00E95030">
      <w:r>
        <w:t>&gt;&gt; &gt;&gt;     function pr(e, t, n, r, i) {</w:t>
      </w:r>
    </w:p>
    <w:p w14:paraId="6891BDB0" w14:textId="77777777" w:rsidR="00E95030" w:rsidRDefault="00E95030" w:rsidP="00E95030">
      <w:r>
        <w:t>&gt;&gt; &gt;&gt;         var o = {}</w:t>
      </w:r>
    </w:p>
    <w:p w14:paraId="3A270578" w14:textId="77777777" w:rsidR="00E95030" w:rsidRDefault="00E95030" w:rsidP="00E95030">
      <w:r>
        <w:t>&gt;&gt; &gt;&gt;           , a = !1</w:t>
      </w:r>
    </w:p>
    <w:p w14:paraId="0609A217" w14:textId="77777777" w:rsidR="00E95030" w:rsidRDefault="00E95030" w:rsidP="00E95030">
      <w:r>
        <w:t>&gt;&gt; &gt;&gt;           , s = 0</w:t>
      </w:r>
    </w:p>
    <w:p w14:paraId="3A9C097F" w14:textId="77777777" w:rsidR="00E95030" w:rsidRDefault="00E95030" w:rsidP="00E95030">
      <w:r>
        <w:t>&gt;&gt; &gt;&gt;           , l = arguments.length</w:t>
      </w:r>
    </w:p>
    <w:p w14:paraId="0F252F5F" w14:textId="77777777" w:rsidR="00E95030" w:rsidRDefault="00E95030" w:rsidP="00E95030">
      <w:r>
        <w:t>&gt;&gt; &gt;&gt;           , c = Object[d.k]</w:t>
      </w:r>
    </w:p>
    <w:p w14:paraId="20970803" w14:textId="77777777" w:rsidR="00E95030" w:rsidRDefault="00E95030" w:rsidP="00E95030">
      <w:r>
        <w:t>&gt;&gt; &gt;&gt;           , u = arguments;</w:t>
      </w:r>
    </w:p>
    <w:p w14:paraId="5D1B0CEA" w14:textId="77777777" w:rsidR="00E95030" w:rsidRDefault="00E95030" w:rsidP="00E95030">
      <w:r>
        <w:t>&gt;&gt; &gt;&gt;         for ("[object Boolean]" === c.toString.call(u[0]) &amp;&amp; (a = u[0],</w:t>
      </w:r>
    </w:p>
    <w:p w14:paraId="71CB6531" w14:textId="77777777" w:rsidR="00E95030" w:rsidRDefault="00E95030" w:rsidP="00E95030">
      <w:r>
        <w:t>&gt;&gt; &gt;&gt;         s++); s &lt; l; s++) {</w:t>
      </w:r>
    </w:p>
    <w:p w14:paraId="22F5F021" w14:textId="77777777" w:rsidR="00E95030" w:rsidRDefault="00E95030" w:rsidP="00E95030">
      <w:r>
        <w:t>&gt;&gt; &gt;&gt;             ee(e = u[s], (function(e, t) {</w:t>
      </w:r>
    </w:p>
    <w:p w14:paraId="5009E80C" w14:textId="77777777" w:rsidR="00E95030" w:rsidRDefault="00E95030" w:rsidP="00E95030">
      <w:r>
        <w:t>&gt;&gt; &gt;&gt;                 a &amp;&amp; t &amp;&amp; X(t) ? oe(t) ? (o[e] = o[e] || [],</w:t>
      </w:r>
    </w:p>
    <w:p w14:paraId="2717E7D5" w14:textId="77777777" w:rsidR="00E95030" w:rsidRDefault="00E95030" w:rsidP="00E95030">
      <w:r>
        <w:t>&gt;&gt; &gt;&gt;                 fe(t, (function(t, n) {</w:t>
      </w:r>
    </w:p>
    <w:p w14:paraId="5B259731" w14:textId="77777777" w:rsidR="00E95030" w:rsidRDefault="00E95030" w:rsidP="00E95030">
      <w:r>
        <w:t>&gt;&gt; &gt;&gt;                     t &amp;&amp; X(t) ? o[e][n] = pr(!0, o[e][n], t) : o[e][n] = t</w:t>
      </w:r>
    </w:p>
    <w:p w14:paraId="4C261136" w14:textId="77777777" w:rsidR="00E95030" w:rsidRDefault="00E95030" w:rsidP="00E95030">
      <w:r>
        <w:t>&gt;&gt; &gt;&gt;                 }</w:t>
      </w:r>
    </w:p>
    <w:p w14:paraId="6B6F195C" w14:textId="77777777" w:rsidR="00E95030" w:rsidRDefault="00E95030" w:rsidP="00E95030">
      <w:r>
        <w:t>&gt;&gt; &gt;&gt;                 ))) : o[e] = pr(!0, o[e], t) : o[e] = t</w:t>
      </w:r>
    </w:p>
    <w:p w14:paraId="202CC8F9" w14:textId="77777777" w:rsidR="00E95030" w:rsidRDefault="00E95030" w:rsidP="00E95030">
      <w:r>
        <w:t>&gt;&gt; &gt;&gt;             }</w:t>
      </w:r>
    </w:p>
    <w:p w14:paraId="7126B752" w14:textId="77777777" w:rsidR="00E95030" w:rsidRDefault="00E95030" w:rsidP="00E95030">
      <w:r>
        <w:t>&gt;&gt; &gt;&gt;             ))</w:t>
      </w:r>
    </w:p>
    <w:p w14:paraId="7553ADD6" w14:textId="77777777" w:rsidR="00E95030" w:rsidRDefault="00E95030" w:rsidP="00E95030">
      <w:r>
        <w:t>&gt;&gt; &gt;&gt;         }</w:t>
      </w:r>
    </w:p>
    <w:p w14:paraId="2640DE0F" w14:textId="77777777" w:rsidR="00E95030" w:rsidRDefault="00E95030" w:rsidP="00E95030">
      <w:r>
        <w:t>&gt;&gt; &gt;&gt;         return o</w:t>
      </w:r>
    </w:p>
    <w:p w14:paraId="2193ADE8" w14:textId="77777777" w:rsidR="00E95030" w:rsidRDefault="00E95030" w:rsidP="00E95030">
      <w:r>
        <w:t>&gt;&gt; &gt;&gt;     }</w:t>
      </w:r>
    </w:p>
    <w:p w14:paraId="3983698F" w14:textId="77777777" w:rsidR="00E95030" w:rsidRDefault="00E95030" w:rsidP="00E95030">
      <w:r>
        <w:t>&gt;&gt; &gt;&gt;     var gr = yn;</w:t>
      </w:r>
    </w:p>
    <w:p w14:paraId="01756958" w14:textId="77777777" w:rsidR="00E95030" w:rsidRDefault="00E95030" w:rsidP="00E95030">
      <w:r>
        <w:t>&gt;&gt; &gt;&gt;     function mr(e) {</w:t>
      </w:r>
    </w:p>
    <w:p w14:paraId="10571902" w14:textId="77777777" w:rsidR="00E95030" w:rsidRDefault="00E95030" w:rsidP="00E95030">
      <w:r>
        <w:t>&gt;&gt; &gt;&gt;         return 0 === e || e &gt; 0 &amp;&amp; e &lt;= 13 || 32 === e</w:t>
      </w:r>
    </w:p>
    <w:p w14:paraId="78671281" w14:textId="77777777" w:rsidR="00E95030" w:rsidRDefault="00E95030" w:rsidP="00E95030">
      <w:r>
        <w:lastRenderedPageBreak/>
        <w:t>&gt;&gt; &gt;&gt;     }</w:t>
      </w:r>
    </w:p>
    <w:p w14:paraId="253DCDB9" w14:textId="77777777" w:rsidR="00E95030" w:rsidRDefault="00E95030" w:rsidP="00E95030">
      <w:r>
        <w:t>&gt;&gt; &gt;&gt;     function br(e) {</w:t>
      </w:r>
    </w:p>
    <w:p w14:paraId="4F09EED3" w14:textId="77777777" w:rsidR="00E95030" w:rsidRDefault="00E95030" w:rsidP="00E95030">
      <w:r>
        <w:t>&gt;&gt; &gt;&gt;         return e.length &gt; 0</w:t>
      </w:r>
    </w:p>
    <w:p w14:paraId="4B1BEC78" w14:textId="77777777" w:rsidR="00E95030" w:rsidRDefault="00E95030" w:rsidP="00E95030">
      <w:r>
        <w:t>&gt;&gt; &gt;&gt;     }</w:t>
      </w:r>
    </w:p>
    <w:p w14:paraId="094B8CF1" w14:textId="77777777" w:rsidR="00E95030" w:rsidRDefault="00E95030" w:rsidP="00E95030">
      <w:r>
        <w:t>&gt;&gt; &gt;&gt;     function vr(e, t) {</w:t>
      </w:r>
    </w:p>
    <w:p w14:paraId="326AA8C2" w14:textId="77777777" w:rsidR="00E95030" w:rsidRDefault="00E95030" w:rsidP="00E95030">
      <w:r>
        <w:t>&gt;&gt; &gt;&gt;         var n = e;</w:t>
      </w:r>
    </w:p>
    <w:p w14:paraId="40D8DE96" w14:textId="77777777" w:rsidR="00E95030" w:rsidRDefault="00E95030" w:rsidP="00E95030">
      <w:r>
        <w:t>&gt;&gt; &gt;&gt;         n.timings = n.timings || {},</w:t>
      </w:r>
    </w:p>
    <w:p w14:paraId="5ADFFE9A" w14:textId="77777777" w:rsidR="00E95030" w:rsidRDefault="00E95030" w:rsidP="00E95030">
      <w:r>
        <w:t>&gt;&gt; &gt;&gt;         n.timings.processTelemetryStart = n.timings.processTelemetryStart || {},</w:t>
      </w:r>
    </w:p>
    <w:p w14:paraId="5E37392D" w14:textId="77777777" w:rsidR="00E95030" w:rsidRDefault="00E95030" w:rsidP="00E95030">
      <w:r>
        <w:t>&gt;&gt; &gt;&gt;         n.timings.processTelemetryStart[t] = gr()</w:t>
      </w:r>
    </w:p>
    <w:p w14:paraId="07996E62" w14:textId="77777777" w:rsidR="00E95030" w:rsidRDefault="00E95030" w:rsidP="00E95030">
      <w:r>
        <w:t>&gt;&gt; &gt;&gt;     }</w:t>
      </w:r>
    </w:p>
    <w:p w14:paraId="242C62D2" w14:textId="77777777" w:rsidR="00E95030" w:rsidRDefault="00E95030" w:rsidP="00E95030">
      <w:r>
        <w:t>&gt;&gt; &gt;&gt;     function yr(e) {</w:t>
      </w:r>
    </w:p>
    <w:p w14:paraId="55D7D520" w14:textId="77777777" w:rsidR="00E95030" w:rsidRDefault="00E95030" w:rsidP="00E95030">
      <w:r>
        <w:t>&gt;&gt; &gt;&gt;         var t = 0;</w:t>
      </w:r>
    </w:p>
    <w:p w14:paraId="5418075D" w14:textId="77777777" w:rsidR="00E95030" w:rsidRDefault="00E95030" w:rsidP="00E95030">
      <w:r>
        <w:t>&gt;&gt; &gt;&gt;         if (null != e) {</w:t>
      </w:r>
    </w:p>
    <w:p w14:paraId="38DF535A" w14:textId="77777777" w:rsidR="00E95030" w:rsidRDefault="00E95030" w:rsidP="00E95030">
      <w:r>
        <w:t>&gt;&gt; &gt;&gt;             var n = typeof e;</w:t>
      </w:r>
    </w:p>
    <w:p w14:paraId="6A8D71FE" w14:textId="77777777" w:rsidR="00E95030" w:rsidRDefault="00E95030" w:rsidP="00E95030">
      <w:r>
        <w:t>&gt;&gt; &gt;&gt;             "string" === n ? t = 1 : "number" === n ? t = 2 : "boolean" === n ? t = 3 : n === d.j &amp;&amp; (t = 4,</w:t>
      </w:r>
    </w:p>
    <w:p w14:paraId="4F5B165B" w14:textId="77777777" w:rsidR="00E95030" w:rsidRDefault="00E95030" w:rsidP="00E95030">
      <w:r>
        <w:t>&gt;&gt; &gt;&gt;             oe(e) ? (t = 4096,</w:t>
      </w:r>
    </w:p>
    <w:p w14:paraId="74758F46" w14:textId="77777777" w:rsidR="00E95030" w:rsidRDefault="00E95030" w:rsidP="00E95030">
      <w:r>
        <w:t>&gt;&gt; &gt;&gt;             e.length &gt; 0 &amp;&amp; (t |= yr(e[0]))) : d.e.call(e, "value") &amp;&amp; (t = 8192 | yr(e.value)))</w:t>
      </w:r>
    </w:p>
    <w:p w14:paraId="5D06780C" w14:textId="77777777" w:rsidR="00E95030" w:rsidRDefault="00E95030" w:rsidP="00E95030">
      <w:r>
        <w:t>&gt;&gt; &gt;&gt;         }</w:t>
      </w:r>
    </w:p>
    <w:p w14:paraId="5C385BDE" w14:textId="77777777" w:rsidR="00E95030" w:rsidRDefault="00E95030" w:rsidP="00E95030">
      <w:r>
        <w:t>&gt;&gt; &gt;&gt;         return t</w:t>
      </w:r>
    </w:p>
    <w:p w14:paraId="792948FC" w14:textId="77777777" w:rsidR="00E95030" w:rsidRDefault="00E95030" w:rsidP="00E95030">
      <w:r>
        <w:t>&gt;&gt; &gt;&gt;     }</w:t>
      </w:r>
    </w:p>
    <w:p w14:paraId="3FE1D69F" w14:textId="77777777" w:rsidR="00E95030" w:rsidRDefault="00E95030" w:rsidP="00E95030">
      <w:r>
        <w:t>&gt;&gt; &gt;&gt;     d.l,</w:t>
      </w:r>
    </w:p>
    <w:p w14:paraId="55F35AF7" w14:textId="77777777" w:rsidR="00E95030" w:rsidRDefault="00E95030" w:rsidP="00E95030">
      <w:r>
        <w:t>&gt;&gt; &gt;&gt;     d.j,</w:t>
      </w:r>
    </w:p>
    <w:p w14:paraId="73F5A153" w14:textId="77777777" w:rsidR="00E95030" w:rsidRDefault="00E95030" w:rsidP="00E95030">
      <w:r>
        <w:t>&gt;&gt; &gt;&gt;     d.l,</w:t>
      </w:r>
    </w:p>
    <w:p w14:paraId="313AE710" w14:textId="77777777" w:rsidR="00E95030" w:rsidRDefault="00E95030" w:rsidP="00E95030">
      <w:r>
        <w:t>&gt;&gt; &gt;&gt;     f.b;</w:t>
      </w:r>
    </w:p>
    <w:p w14:paraId="3BBF18AB" w14:textId="77777777" w:rsidR="00E95030" w:rsidRDefault="00E95030" w:rsidP="00E95030">
      <w:r>
        <w:t>&gt;&gt; &gt;&gt;     var Cr = function(e) {</w:t>
      </w:r>
    </w:p>
    <w:p w14:paraId="2D223961" w14:textId="77777777" w:rsidR="00E95030" w:rsidRDefault="00E95030" w:rsidP="00E95030">
      <w:r>
        <w:t>&gt;&gt; &gt;&gt;         function t() {</w:t>
      </w:r>
    </w:p>
    <w:p w14:paraId="15000F3D" w14:textId="77777777" w:rsidR="00E95030" w:rsidRDefault="00E95030" w:rsidP="00E95030">
      <w:r>
        <w:t>&gt;&gt; &gt;&gt;             var n = e.call(this) || this;</w:t>
      </w:r>
    </w:p>
    <w:p w14:paraId="3E555833" w14:textId="77777777" w:rsidR="00E95030" w:rsidRDefault="00E95030" w:rsidP="00E95030">
      <w:r>
        <w:t>&gt;&gt; &gt;&gt;             return n.pluginVersionStringArr = [],</w:t>
      </w:r>
    </w:p>
    <w:p w14:paraId="6B25697A" w14:textId="77777777" w:rsidR="00E95030" w:rsidRDefault="00E95030" w:rsidP="00E95030">
      <w:r>
        <w:t>&gt;&gt; &gt;&gt;             k(t, n, (function(e, t) {</w:t>
      </w:r>
    </w:p>
    <w:p w14:paraId="154C5C11" w14:textId="77777777" w:rsidR="00E95030" w:rsidRDefault="00E95030" w:rsidP="00E95030">
      <w:r>
        <w:t>&gt;&gt; &gt;&gt;                 e.logger &amp;&amp; e.logger.queue || (e.logger = new ht({</w:t>
      </w:r>
    </w:p>
    <w:p w14:paraId="2D74BDA3" w14:textId="77777777" w:rsidR="00E95030" w:rsidRDefault="00E95030" w:rsidP="00E95030">
      <w:r>
        <w:t>&gt;&gt; &gt;&gt;                     loggingLevelConsole: 1</w:t>
      </w:r>
    </w:p>
    <w:p w14:paraId="729BD84D" w14:textId="77777777" w:rsidR="00E95030" w:rsidRDefault="00E95030" w:rsidP="00E95030">
      <w:r>
        <w:t>&gt;&gt; &gt;&gt;                 })),</w:t>
      </w:r>
    </w:p>
    <w:p w14:paraId="5FC5E3C1" w14:textId="77777777" w:rsidR="00E95030" w:rsidRDefault="00E95030" w:rsidP="00E95030">
      <w:r>
        <w:t>&gt;&gt; &gt;&gt;                 e.initialize = function(n, r, i, o) {</w:t>
      </w:r>
    </w:p>
    <w:p w14:paraId="45BF3E9A" w14:textId="77777777" w:rsidR="00E95030" w:rsidRDefault="00E95030" w:rsidP="00E95030">
      <w:r>
        <w:t>&gt;&gt; &gt;&gt;                     Fn(e, (function() {</w:t>
      </w:r>
    </w:p>
    <w:p w14:paraId="54D16B77" w14:textId="77777777" w:rsidR="00E95030" w:rsidRDefault="00E95030" w:rsidP="00E95030">
      <w:r>
        <w:t>&gt;&gt; &gt;&gt;                         return "AppInsightsCore.initialize"</w:t>
      </w:r>
    </w:p>
    <w:p w14:paraId="0114A60D" w14:textId="77777777" w:rsidR="00E95030" w:rsidRDefault="00E95030" w:rsidP="00E95030">
      <w:r>
        <w:t>&gt;&gt; &gt;&gt;                     }</w:t>
      </w:r>
    </w:p>
    <w:p w14:paraId="1032F0D4" w14:textId="77777777" w:rsidR="00E95030" w:rsidRDefault="00E95030" w:rsidP="00E95030">
      <w:r>
        <w:t>&gt;&gt; &gt;&gt;                     ), (function() {</w:t>
      </w:r>
    </w:p>
    <w:p w14:paraId="0D4DC006" w14:textId="77777777" w:rsidR="00E95030" w:rsidRDefault="00E95030" w:rsidP="00E95030">
      <w:r>
        <w:t>&gt;&gt; &gt;&gt;                         var a = e.pluginVersionStringArr;</w:t>
      </w:r>
    </w:p>
    <w:p w14:paraId="7ACC5E56" w14:textId="77777777" w:rsidR="00E95030" w:rsidRDefault="00E95030" w:rsidP="00E95030">
      <w:r>
        <w:t>&gt;&gt; &gt;&gt;                         if (n) {</w:t>
      </w:r>
    </w:p>
    <w:p w14:paraId="0D4BFBA0" w14:textId="77777777" w:rsidR="00E95030" w:rsidRDefault="00E95030" w:rsidP="00E95030">
      <w:r>
        <w:t>&gt;&gt; &gt;&gt;                             n.endpointUrl || (n.endpointUrl = "https://browser.events.data.microsoft.com/OneCollector/1.0/");</w:t>
      </w:r>
    </w:p>
    <w:p w14:paraId="3700D40F" w14:textId="77777777" w:rsidR="00E95030" w:rsidRDefault="00E95030" w:rsidP="00E95030">
      <w:r>
        <w:t>&gt;&gt; &gt;&gt;                             var s = n.propertyStorageOverride;</w:t>
      </w:r>
    </w:p>
    <w:p w14:paraId="35D4205C" w14:textId="77777777" w:rsidR="00E95030" w:rsidRDefault="00E95030" w:rsidP="00E95030">
      <w:r>
        <w:t>&gt;&gt; &gt;&gt;                             !s || s.getProperty &amp;&amp; s.setProperty || Te("Invalid property storage override passed."),</w:t>
      </w:r>
    </w:p>
    <w:p w14:paraId="25EA4C41" w14:textId="77777777" w:rsidR="00E95030" w:rsidRDefault="00E95030" w:rsidP="00E95030">
      <w:r>
        <w:t>&gt;&gt; &gt;&gt;                             n.channels &amp;&amp; fe(n.channels, (function(e) {</w:t>
      </w:r>
    </w:p>
    <w:p w14:paraId="287C237F" w14:textId="77777777" w:rsidR="00E95030" w:rsidRDefault="00E95030" w:rsidP="00E95030">
      <w:r>
        <w:t>&gt;&gt; &gt;&gt;                                 e &amp;&amp; fe(e, (function(e) {</w:t>
      </w:r>
    </w:p>
    <w:p w14:paraId="3D6A765C" w14:textId="77777777" w:rsidR="00E95030" w:rsidRDefault="00E95030" w:rsidP="00E95030">
      <w:r>
        <w:t>&gt;&gt; &gt;&gt;                                     if (e.identifier &amp;&amp; e.version) {</w:t>
      </w:r>
    </w:p>
    <w:p w14:paraId="384B7C3E" w14:textId="77777777" w:rsidR="00E95030" w:rsidRDefault="00E95030" w:rsidP="00E95030">
      <w:r>
        <w:t>&gt;&gt; &gt;&gt;                                         var t = e.identifier + "=" + e.version;</w:t>
      </w:r>
    </w:p>
    <w:p w14:paraId="42EA21AD" w14:textId="77777777" w:rsidR="00E95030" w:rsidRDefault="00E95030" w:rsidP="00E95030">
      <w:r>
        <w:lastRenderedPageBreak/>
        <w:t>&gt;&gt; &gt;&gt;                                         a.push(t)</w:t>
      </w:r>
    </w:p>
    <w:p w14:paraId="2B1ACACE" w14:textId="77777777" w:rsidR="00E95030" w:rsidRDefault="00E95030" w:rsidP="00E95030">
      <w:r>
        <w:t>&gt;&gt; &gt;&gt;                                     }</w:t>
      </w:r>
    </w:p>
    <w:p w14:paraId="3DE31C53" w14:textId="77777777" w:rsidR="00E95030" w:rsidRDefault="00E95030" w:rsidP="00E95030">
      <w:r>
        <w:t>&gt;&gt; &gt;&gt;                                 }</w:t>
      </w:r>
    </w:p>
    <w:p w14:paraId="4CC26DAD" w14:textId="77777777" w:rsidR="00E95030" w:rsidRDefault="00E95030" w:rsidP="00E95030">
      <w:r>
        <w:t>&gt;&gt; &gt;&gt;                                 ))</w:t>
      </w:r>
    </w:p>
    <w:p w14:paraId="59F6514D" w14:textId="77777777" w:rsidR="00E95030" w:rsidRDefault="00E95030" w:rsidP="00E95030">
      <w:r>
        <w:t>&gt;&gt; &gt;&gt;                             }</w:t>
      </w:r>
    </w:p>
    <w:p w14:paraId="5999CD70" w14:textId="77777777" w:rsidR="00E95030" w:rsidRDefault="00E95030" w:rsidP="00E95030">
      <w:r>
        <w:t>&gt;&gt; &gt;&gt;                             ))</w:t>
      </w:r>
    </w:p>
    <w:p w14:paraId="7C6B330D" w14:textId="77777777" w:rsidR="00E95030" w:rsidRDefault="00E95030" w:rsidP="00E95030">
      <w:r>
        <w:t>&gt;&gt; &gt;&gt;                         }</w:t>
      </w:r>
    </w:p>
    <w:p w14:paraId="3792731B" w14:textId="77777777" w:rsidR="00E95030" w:rsidRDefault="00E95030" w:rsidP="00E95030">
      <w:r>
        <w:t>&gt;&gt; &gt;&gt;                         e.getWParam = function() {</w:t>
      </w:r>
    </w:p>
    <w:p w14:paraId="0856B68B" w14:textId="77777777" w:rsidR="00E95030" w:rsidRDefault="00E95030" w:rsidP="00E95030">
      <w:r>
        <w:t>&gt;&gt; &gt;&gt;                             return "undefined" != typeof document || n.enableWParam ? 0 : -1</w:t>
      </w:r>
    </w:p>
    <w:p w14:paraId="01A59CE9" w14:textId="77777777" w:rsidR="00E95030" w:rsidRDefault="00E95030" w:rsidP="00E95030">
      <w:r>
        <w:t>&gt;&gt; &gt;&gt;                         }</w:t>
      </w:r>
    </w:p>
    <w:p w14:paraId="498142C7" w14:textId="77777777" w:rsidR="00E95030" w:rsidRDefault="00E95030" w:rsidP="00E95030">
      <w:r>
        <w:t>&gt;&gt; &gt;&gt;                         ,</w:t>
      </w:r>
    </w:p>
    <w:p w14:paraId="7EEBA59B" w14:textId="77777777" w:rsidR="00E95030" w:rsidRDefault="00E95030" w:rsidP="00E95030">
      <w:r>
        <w:t>&gt;&gt; &gt;&gt;                         r &amp;&amp; fe(r, (function(e) {</w:t>
      </w:r>
    </w:p>
    <w:p w14:paraId="313D2465" w14:textId="77777777" w:rsidR="00E95030" w:rsidRDefault="00E95030" w:rsidP="00E95030">
      <w:r>
        <w:t>&gt;&gt; &gt;&gt;                             if (e &amp;&amp; e.identifier &amp;&amp; e.version) {</w:t>
      </w:r>
    </w:p>
    <w:p w14:paraId="11A9FE8D" w14:textId="77777777" w:rsidR="00E95030" w:rsidRDefault="00E95030" w:rsidP="00E95030">
      <w:r>
        <w:t>&gt;&gt; &gt;&gt;                                 var t = e.identifier + "=" + e.version;</w:t>
      </w:r>
    </w:p>
    <w:p w14:paraId="4197221E" w14:textId="77777777" w:rsidR="00E95030" w:rsidRDefault="00E95030" w:rsidP="00E95030">
      <w:r>
        <w:t>&gt;&gt; &gt;&gt;                                 a.push(t)</w:t>
      </w:r>
    </w:p>
    <w:p w14:paraId="5E04A9E5" w14:textId="77777777" w:rsidR="00E95030" w:rsidRDefault="00E95030" w:rsidP="00E95030">
      <w:r>
        <w:t>&gt;&gt; &gt;&gt;                             }</w:t>
      </w:r>
    </w:p>
    <w:p w14:paraId="73F69D97" w14:textId="77777777" w:rsidR="00E95030" w:rsidRDefault="00E95030" w:rsidP="00E95030">
      <w:r>
        <w:t>&gt;&gt; &gt;&gt;                         }</w:t>
      </w:r>
    </w:p>
    <w:p w14:paraId="57089D2B" w14:textId="77777777" w:rsidR="00E95030" w:rsidRDefault="00E95030" w:rsidP="00E95030">
      <w:r>
        <w:t>&gt;&gt; &gt;&gt;                         )),</w:t>
      </w:r>
    </w:p>
    <w:p w14:paraId="00826972" w14:textId="77777777" w:rsidR="00E95030" w:rsidRDefault="00E95030" w:rsidP="00E95030">
      <w:r>
        <w:t>&gt;&gt; &gt;&gt;                         e.pluginVersionString = a.join(";"),</w:t>
      </w:r>
    </w:p>
    <w:p w14:paraId="2613E054" w14:textId="77777777" w:rsidR="00E95030" w:rsidRDefault="00E95030" w:rsidP="00E95030">
      <w:r>
        <w:t>&gt;&gt; &gt;&gt;                         e.pluginVersionStringArr = a;</w:t>
      </w:r>
    </w:p>
    <w:p w14:paraId="6391CCE8" w14:textId="77777777" w:rsidR="00E95030" w:rsidRDefault="00E95030" w:rsidP="00E95030">
      <w:r>
        <w:t>&gt;&gt; &gt;&gt;                         try {</w:t>
      </w:r>
    </w:p>
    <w:p w14:paraId="6B6ED62E" w14:textId="77777777" w:rsidR="00E95030" w:rsidRDefault="00E95030" w:rsidP="00E95030">
      <w:r>
        <w:t>&gt;&gt; &gt;&gt;                             t.initialize(n, r, i, o),</w:t>
      </w:r>
    </w:p>
    <w:p w14:paraId="161B8877" w14:textId="77777777" w:rsidR="00E95030" w:rsidRDefault="00E95030" w:rsidP="00E95030">
      <w:r>
        <w:t>&gt;&gt; &gt;&gt;                             e.pollInternalLogs("InternalLog")</w:t>
      </w:r>
    </w:p>
    <w:p w14:paraId="394F0A7B" w14:textId="77777777" w:rsidR="00E95030" w:rsidRDefault="00E95030" w:rsidP="00E95030">
      <w:r>
        <w:t>&gt;&gt; &gt;&gt;                         } catch (t) {</w:t>
      </w:r>
    </w:p>
    <w:p w14:paraId="2851F4F0" w14:textId="77777777" w:rsidR="00E95030" w:rsidRDefault="00E95030" w:rsidP="00E95030">
      <w:r>
        <w:t>&gt;&gt; &gt;&gt;                             var l = e.logger</w:t>
      </w:r>
    </w:p>
    <w:p w14:paraId="6B2E765F" w14:textId="77777777" w:rsidR="00E95030" w:rsidRDefault="00E95030" w:rsidP="00E95030">
      <w:r>
        <w:t>&gt;&gt; &gt;&gt;                               , c = et(t);</w:t>
      </w:r>
    </w:p>
    <w:p w14:paraId="70801CE2" w14:textId="77777777" w:rsidR="00E95030" w:rsidRDefault="00E95030" w:rsidP="00E95030">
      <w:r>
        <w:t>&gt;&gt; &gt;&gt;                             -1 !== c.indexOf("channels") &amp;&amp; (c += "\n - Channels must be provided through config.channels only!"),</w:t>
      </w:r>
    </w:p>
    <w:p w14:paraId="7DE10C66" w14:textId="77777777" w:rsidR="00E95030" w:rsidRDefault="00E95030" w:rsidP="00E95030">
      <w:r>
        <w:t>&gt;&gt; &gt;&gt;                             gt(l, 1, 514, "SDK Initialization Failed - no telemetry will be sent: " + c)</w:t>
      </w:r>
    </w:p>
    <w:p w14:paraId="3DA5A076" w14:textId="77777777" w:rsidR="00E95030" w:rsidRDefault="00E95030" w:rsidP="00E95030">
      <w:r>
        <w:t>&gt;&gt; &gt;&gt;                         }</w:t>
      </w:r>
    </w:p>
    <w:p w14:paraId="1609AF01" w14:textId="77777777" w:rsidR="00E95030" w:rsidRDefault="00E95030" w:rsidP="00E95030">
      <w:r>
        <w:t>&gt;&gt; &gt;&gt;                     }</w:t>
      </w:r>
    </w:p>
    <w:p w14:paraId="0C8B6E91" w14:textId="77777777" w:rsidR="00E95030" w:rsidRDefault="00E95030" w:rsidP="00E95030">
      <w:r>
        <w:t>&gt;&gt; &gt;&gt;                     ), (function() {</w:t>
      </w:r>
    </w:p>
    <w:p w14:paraId="5C1D62CD" w14:textId="77777777" w:rsidR="00E95030" w:rsidRDefault="00E95030" w:rsidP="00E95030">
      <w:r>
        <w:t>&gt;&gt; &gt;&gt;                         return {</w:t>
      </w:r>
    </w:p>
    <w:p w14:paraId="6E64402A" w14:textId="77777777" w:rsidR="00E95030" w:rsidRDefault="00E95030" w:rsidP="00E95030">
      <w:r>
        <w:t>&gt;&gt; &gt;&gt;                             config: n,</w:t>
      </w:r>
    </w:p>
    <w:p w14:paraId="16FE8877" w14:textId="77777777" w:rsidR="00E95030" w:rsidRDefault="00E95030" w:rsidP="00E95030">
      <w:r>
        <w:t>&gt;&gt; &gt;&gt;                             extensions: r,</w:t>
      </w:r>
    </w:p>
    <w:p w14:paraId="3DC604CA" w14:textId="77777777" w:rsidR="00E95030" w:rsidRDefault="00E95030" w:rsidP="00E95030">
      <w:r>
        <w:t>&gt;&gt; &gt;&gt;                             logger: i,</w:t>
      </w:r>
    </w:p>
    <w:p w14:paraId="70B27EC4" w14:textId="77777777" w:rsidR="00E95030" w:rsidRDefault="00E95030" w:rsidP="00E95030">
      <w:r>
        <w:t>&gt;&gt; &gt;&gt;                             notificationManager: o</w:t>
      </w:r>
    </w:p>
    <w:p w14:paraId="0AB606B0" w14:textId="77777777" w:rsidR="00E95030" w:rsidRDefault="00E95030" w:rsidP="00E95030">
      <w:r>
        <w:t>&gt;&gt; &gt;&gt;                         }</w:t>
      </w:r>
    </w:p>
    <w:p w14:paraId="042B4D8E" w14:textId="77777777" w:rsidR="00E95030" w:rsidRDefault="00E95030" w:rsidP="00E95030">
      <w:r>
        <w:t>&gt;&gt; &gt;&gt;                     }</w:t>
      </w:r>
    </w:p>
    <w:p w14:paraId="0C4AFC3B" w14:textId="77777777" w:rsidR="00E95030" w:rsidRDefault="00E95030" w:rsidP="00E95030">
      <w:r>
        <w:t>&gt;&gt; &gt;&gt;                     ))</w:t>
      </w:r>
    </w:p>
    <w:p w14:paraId="33BB2D64" w14:textId="77777777" w:rsidR="00E95030" w:rsidRDefault="00E95030" w:rsidP="00E95030">
      <w:r>
        <w:t>&gt;&gt; &gt;&gt;                 }</w:t>
      </w:r>
    </w:p>
    <w:p w14:paraId="2EC91385" w14:textId="77777777" w:rsidR="00E95030" w:rsidRDefault="00E95030" w:rsidP="00E95030">
      <w:r>
        <w:t>&gt;&gt; &gt;&gt;                 ,</w:t>
      </w:r>
    </w:p>
    <w:p w14:paraId="72FEA603" w14:textId="77777777" w:rsidR="00E95030" w:rsidRDefault="00E95030" w:rsidP="00E95030">
      <w:r>
        <w:t>&gt;&gt; &gt;&gt;                 e.track = function(n) {</w:t>
      </w:r>
    </w:p>
    <w:p w14:paraId="2E33B2FB" w14:textId="77777777" w:rsidR="00E95030" w:rsidRDefault="00E95030" w:rsidP="00E95030">
      <w:r>
        <w:t>&gt;&gt; &gt;&gt;                     Fn(e, (function() {</w:t>
      </w:r>
    </w:p>
    <w:p w14:paraId="1066249F" w14:textId="77777777" w:rsidR="00E95030" w:rsidRDefault="00E95030" w:rsidP="00E95030">
      <w:r>
        <w:t>&gt;&gt; &gt;&gt;                         return "AppInsightsCore.track"</w:t>
      </w:r>
    </w:p>
    <w:p w14:paraId="3997AEA5" w14:textId="77777777" w:rsidR="00E95030" w:rsidRDefault="00E95030" w:rsidP="00E95030">
      <w:r>
        <w:t>&gt;&gt; &gt;&gt;                     }</w:t>
      </w:r>
    </w:p>
    <w:p w14:paraId="0B13C357" w14:textId="77777777" w:rsidR="00E95030" w:rsidRDefault="00E95030" w:rsidP="00E95030">
      <w:r>
        <w:t>&gt;&gt; &gt;&gt;                     ), (function() {</w:t>
      </w:r>
    </w:p>
    <w:p w14:paraId="10399A74" w14:textId="77777777" w:rsidR="00E95030" w:rsidRDefault="00E95030" w:rsidP="00E95030">
      <w:r>
        <w:t>&gt;&gt; &gt;&gt;                         var r = n;</w:t>
      </w:r>
    </w:p>
    <w:p w14:paraId="0CE71050" w14:textId="77777777" w:rsidR="00E95030" w:rsidRDefault="00E95030" w:rsidP="00E95030">
      <w:r>
        <w:lastRenderedPageBreak/>
        <w:t>&gt;&gt; &gt;&gt;                         if (r) {</w:t>
      </w:r>
    </w:p>
    <w:p w14:paraId="17697B12" w14:textId="77777777" w:rsidR="00E95030" w:rsidRDefault="00E95030" w:rsidP="00E95030">
      <w:r>
        <w:t>&gt;&gt; &gt;&gt;                             r.timings = r.timings || {},</w:t>
      </w:r>
    </w:p>
    <w:p w14:paraId="44A3293F" w14:textId="77777777" w:rsidR="00E95030" w:rsidRDefault="00E95030" w:rsidP="00E95030">
      <w:r>
        <w:t>&gt;&gt; &gt;&gt;                             r.timings.trackStart = gr(),</w:t>
      </w:r>
    </w:p>
    <w:p w14:paraId="42722935" w14:textId="77777777" w:rsidR="00E95030" w:rsidRDefault="00E95030" w:rsidP="00E95030">
      <w:r>
        <w:t>&gt;&gt; &gt;&gt;                             dr(r.latency) || (r.latency = 1);</w:t>
      </w:r>
    </w:p>
    <w:p w14:paraId="30A3AF7F" w14:textId="77777777" w:rsidR="00E95030" w:rsidRDefault="00E95030" w:rsidP="00E95030">
      <w:r>
        <w:t>&gt;&gt; &gt;&gt;                             var i = r.ext = r.ext || {};</w:t>
      </w:r>
    </w:p>
    <w:p w14:paraId="12905B6E" w14:textId="77777777" w:rsidR="00E95030" w:rsidRDefault="00E95030" w:rsidP="00E95030">
      <w:r>
        <w:t>&gt;&gt; &gt;&gt;                             i.sdk = i.sdk || {},</w:t>
      </w:r>
    </w:p>
    <w:p w14:paraId="47103898" w14:textId="77777777" w:rsidR="00E95030" w:rsidRDefault="00E95030" w:rsidP="00E95030">
      <w:r>
        <w:t>&gt;&gt; &gt;&gt;                             i.sdk.ver = "1DS-Web-JS-3.2.6";</w:t>
      </w:r>
    </w:p>
    <w:p w14:paraId="5457EA72" w14:textId="77777777" w:rsidR="00E95030" w:rsidRDefault="00E95030" w:rsidP="00E95030">
      <w:r>
        <w:t>&gt;&gt; &gt;&gt;                             var o = r.baseData = r.baseData || {};</w:t>
      </w:r>
    </w:p>
    <w:p w14:paraId="4BC9FF57" w14:textId="77777777" w:rsidR="00E95030" w:rsidRDefault="00E95030" w:rsidP="00E95030">
      <w:r>
        <w:t>&gt;&gt; &gt;&gt;                             o.properties = o.properties || {};</w:t>
      </w:r>
    </w:p>
    <w:p w14:paraId="1F5583F9" w14:textId="77777777" w:rsidR="00E95030" w:rsidRDefault="00E95030" w:rsidP="00E95030">
      <w:r>
        <w:t>&gt;&gt; &gt;&gt;                             var a = o.properties;</w:t>
      </w:r>
    </w:p>
    <w:p w14:paraId="2EB4B95B" w14:textId="77777777" w:rsidR="00E95030" w:rsidRDefault="00E95030" w:rsidP="00E95030">
      <w:r>
        <w:t>&gt;&gt; &gt;&gt;                             a.version = a.version || e.pluginVersionString || ""</w:t>
      </w:r>
    </w:p>
    <w:p w14:paraId="66379FFD" w14:textId="77777777" w:rsidR="00E95030" w:rsidRDefault="00E95030" w:rsidP="00E95030">
      <w:r>
        <w:t>&gt;&gt; &gt;&gt;                         }</w:t>
      </w:r>
    </w:p>
    <w:p w14:paraId="7F019522" w14:textId="77777777" w:rsidR="00E95030" w:rsidRDefault="00E95030" w:rsidP="00E95030">
      <w:r>
        <w:t>&gt;&gt; &gt;&gt;                         t.track(r)</w:t>
      </w:r>
    </w:p>
    <w:p w14:paraId="7AC32C97" w14:textId="77777777" w:rsidR="00E95030" w:rsidRDefault="00E95030" w:rsidP="00E95030">
      <w:r>
        <w:t>&gt;&gt; &gt;&gt;                     }</w:t>
      </w:r>
    </w:p>
    <w:p w14:paraId="2C9284C8" w14:textId="77777777" w:rsidR="00E95030" w:rsidRDefault="00E95030" w:rsidP="00E95030">
      <w:r>
        <w:t>&gt;&gt; &gt;&gt;                     ), (function() {</w:t>
      </w:r>
    </w:p>
    <w:p w14:paraId="0BFCC41A" w14:textId="77777777" w:rsidR="00E95030" w:rsidRDefault="00E95030" w:rsidP="00E95030">
      <w:r>
        <w:t>&gt;&gt; &gt;&gt;                         return {</w:t>
      </w:r>
    </w:p>
    <w:p w14:paraId="7AFBCBF2" w14:textId="77777777" w:rsidR="00E95030" w:rsidRDefault="00E95030" w:rsidP="00E95030">
      <w:r>
        <w:t>&gt;&gt; &gt;&gt;                             item: n</w:t>
      </w:r>
    </w:p>
    <w:p w14:paraId="28CBED17" w14:textId="77777777" w:rsidR="00E95030" w:rsidRDefault="00E95030" w:rsidP="00E95030">
      <w:r>
        <w:t>&gt;&gt; &gt;&gt;                         }</w:t>
      </w:r>
    </w:p>
    <w:p w14:paraId="32534DAB" w14:textId="77777777" w:rsidR="00E95030" w:rsidRDefault="00E95030" w:rsidP="00E95030">
      <w:r>
        <w:t>&gt;&gt; &gt;&gt;                     }</w:t>
      </w:r>
    </w:p>
    <w:p w14:paraId="40D76972" w14:textId="77777777" w:rsidR="00E95030" w:rsidRDefault="00E95030" w:rsidP="00E95030">
      <w:r>
        <w:t>&gt;&gt; &gt;&gt;                     ), !n.sync)</w:t>
      </w:r>
    </w:p>
    <w:p w14:paraId="22F50977" w14:textId="77777777" w:rsidR="00E95030" w:rsidRDefault="00E95030" w:rsidP="00E95030">
      <w:r>
        <w:t>&gt;&gt; &gt;&gt;                 }</w:t>
      </w:r>
    </w:p>
    <w:p w14:paraId="2D78E5E9" w14:textId="77777777" w:rsidR="00E95030" w:rsidRDefault="00E95030" w:rsidP="00E95030">
      <w:r>
        <w:t>&gt;&gt; &gt;&gt;             }</w:t>
      </w:r>
    </w:p>
    <w:p w14:paraId="1218E0A8" w14:textId="77777777" w:rsidR="00E95030" w:rsidRDefault="00E95030" w:rsidP="00E95030">
      <w:r>
        <w:t>&gt;&gt; &gt;&gt;             )),</w:t>
      </w:r>
    </w:p>
    <w:p w14:paraId="5F6F4BAB" w14:textId="77777777" w:rsidR="00E95030" w:rsidRDefault="00E95030" w:rsidP="00E95030">
      <w:r>
        <w:t>&gt;&gt; &gt;&gt;             n</w:t>
      </w:r>
    </w:p>
    <w:p w14:paraId="4BB6D9A1" w14:textId="77777777" w:rsidR="00E95030" w:rsidRDefault="00E95030" w:rsidP="00E95030">
      <w:r>
        <w:t>&gt;&gt; &gt;&gt;         }</w:t>
      </w:r>
    </w:p>
    <w:p w14:paraId="40C7CEA7" w14:textId="77777777" w:rsidR="00E95030" w:rsidRDefault="00E95030" w:rsidP="00E95030">
      <w:r>
        <w:t>&gt;&gt; &gt;&gt;         return Object(_n.b)(t, e),</w:t>
      </w:r>
    </w:p>
    <w:p w14:paraId="4C4FBC5A" w14:textId="77777777" w:rsidR="00E95030" w:rsidRDefault="00E95030" w:rsidP="00E95030">
      <w:r>
        <w:t>&gt;&gt; &gt;&gt;         t.__ieDyn = 1,</w:t>
      </w:r>
    </w:p>
    <w:p w14:paraId="29F9A0D0" w14:textId="77777777" w:rsidR="00E95030" w:rsidRDefault="00E95030" w:rsidP="00E95030">
      <w:r>
        <w:t>&gt;&gt; &gt;&gt;         t</w:t>
      </w:r>
    </w:p>
    <w:p w14:paraId="689B166A" w14:textId="77777777" w:rsidR="00E95030" w:rsidRDefault="00E95030" w:rsidP="00E95030">
      <w:r>
        <w:t>&gt;&gt; &gt;&gt;     }(sr)</w:t>
      </w:r>
    </w:p>
    <w:p w14:paraId="20B7CBF5" w14:textId="77777777" w:rsidR="00E95030" w:rsidRDefault="00E95030" w:rsidP="00E95030">
      <w:r>
        <w:t>&gt;&gt; &gt;&gt;       , Sr = In({</w:t>
      </w:r>
    </w:p>
    <w:p w14:paraId="46183B9D" w14:textId="77777777" w:rsidR="00E95030" w:rsidRDefault="00E95030" w:rsidP="00E95030">
      <w:r>
        <w:t>&gt;&gt; &gt;&gt;         Unknown: 0,</w:t>
      </w:r>
    </w:p>
    <w:p w14:paraId="2AB3C60F" w14:textId="77777777" w:rsidR="00E95030" w:rsidRDefault="00E95030" w:rsidP="00E95030">
      <w:r>
        <w:t>&gt;&gt; &gt;&gt;         NonRetryableStatus: 1,</w:t>
      </w:r>
    </w:p>
    <w:p w14:paraId="4DC206FD" w14:textId="77777777" w:rsidR="00E95030" w:rsidRDefault="00E95030" w:rsidP="00E95030">
      <w:r>
        <w:t>&gt;&gt; &gt;&gt;         InvalidEvent: 2,</w:t>
      </w:r>
    </w:p>
    <w:p w14:paraId="2792F413" w14:textId="77777777" w:rsidR="00E95030" w:rsidRDefault="00E95030" w:rsidP="00E95030">
      <w:r>
        <w:t>&gt;&gt; &gt;&gt;         SizeLimitExceeded: 3,</w:t>
      </w:r>
    </w:p>
    <w:p w14:paraId="4BAA406A" w14:textId="77777777" w:rsidR="00E95030" w:rsidRDefault="00E95030" w:rsidP="00E95030">
      <w:r>
        <w:t>&gt;&gt; &gt;&gt;         KillSwitch: 4,</w:t>
      </w:r>
    </w:p>
    <w:p w14:paraId="5D75EF3C" w14:textId="77777777" w:rsidR="00E95030" w:rsidRDefault="00E95030" w:rsidP="00E95030">
      <w:r>
        <w:t>&gt;&gt; &gt;&gt;         QueueFull: 5</w:t>
      </w:r>
    </w:p>
    <w:p w14:paraId="1067AAA4" w14:textId="77777777" w:rsidR="00E95030" w:rsidRDefault="00E95030" w:rsidP="00E95030">
      <w:r>
        <w:t>&gt;&gt; &gt;&gt;     });</w:t>
      </w:r>
    </w:p>
    <w:p w14:paraId="740A00E2" w14:textId="77777777" w:rsidR="00E95030" w:rsidRDefault="00E95030" w:rsidP="00E95030">
      <w:r>
        <w:t>&gt;&gt; &gt;&gt;     function Or(e) {</w:t>
      </w:r>
    </w:p>
    <w:p w14:paraId="3ED0DDDB" w14:textId="77777777" w:rsidR="00E95030" w:rsidRDefault="00E95030" w:rsidP="00E95030">
      <w:r>
        <w:t>&gt;&gt; &gt;&gt;         var t = (e.ext || {}).intweb;</w:t>
      </w:r>
    </w:p>
    <w:p w14:paraId="6DDBE8DB" w14:textId="77777777" w:rsidR="00E95030" w:rsidRDefault="00E95030" w:rsidP="00E95030">
      <w:r>
        <w:t>&gt;&gt; &gt;&gt;         return t &amp;&amp; cr(t.msfpc) ? t.msfpc : null</w:t>
      </w:r>
    </w:p>
    <w:p w14:paraId="288112A5" w14:textId="77777777" w:rsidR="00E95030" w:rsidRDefault="00E95030" w:rsidP="00E95030">
      <w:r>
        <w:t>&gt;&gt; &gt;&gt;     }</w:t>
      </w:r>
    </w:p>
    <w:p w14:paraId="7AB50BCB" w14:textId="77777777" w:rsidR="00E95030" w:rsidRDefault="00E95030" w:rsidP="00E95030">
      <w:r>
        <w:t>&gt;&gt; &gt;&gt;     function wr(e) {</w:t>
      </w:r>
    </w:p>
    <w:p w14:paraId="0E92725F" w14:textId="77777777" w:rsidR="00E95030" w:rsidRDefault="00E95030" w:rsidP="00E95030">
      <w:r>
        <w:t>&gt;&gt; &gt;&gt;         for (var t = null, n = 0; null === t &amp;&amp; n &lt; e.length; n++)</w:t>
      </w:r>
    </w:p>
    <w:p w14:paraId="233A514C" w14:textId="77777777" w:rsidR="00E95030" w:rsidRDefault="00E95030" w:rsidP="00E95030">
      <w:r>
        <w:t>&gt;&gt; &gt;&gt;             t = Or(e[n]);</w:t>
      </w:r>
    </w:p>
    <w:p w14:paraId="0F4D9F96" w14:textId="77777777" w:rsidR="00E95030" w:rsidRDefault="00E95030" w:rsidP="00E95030">
      <w:r>
        <w:t>&gt;&gt; &gt;&gt;         return t</w:t>
      </w:r>
    </w:p>
    <w:p w14:paraId="2FF00234" w14:textId="77777777" w:rsidR="00E95030" w:rsidRDefault="00E95030" w:rsidP="00E95030">
      <w:r>
        <w:t>&gt;&gt; &gt;&gt;     }</w:t>
      </w:r>
    </w:p>
    <w:p w14:paraId="25914E06" w14:textId="77777777" w:rsidR="00E95030" w:rsidRDefault="00E95030" w:rsidP="00E95030">
      <w:r>
        <w:t>&gt;&gt; &gt;&gt;     var _r = function() {</w:t>
      </w:r>
    </w:p>
    <w:p w14:paraId="526AFA72" w14:textId="77777777" w:rsidR="00E95030" w:rsidRDefault="00E95030" w:rsidP="00E95030">
      <w:r>
        <w:t>&gt;&gt; &gt;&gt;         function e(t, n) {</w:t>
      </w:r>
    </w:p>
    <w:p w14:paraId="6D16BF14" w14:textId="77777777" w:rsidR="00E95030" w:rsidRDefault="00E95030" w:rsidP="00E95030">
      <w:r>
        <w:lastRenderedPageBreak/>
        <w:t>&gt;&gt; &gt;&gt;             var r = n ? [].concat(n) : []</w:t>
      </w:r>
    </w:p>
    <w:p w14:paraId="1CAD500A" w14:textId="77777777" w:rsidR="00E95030" w:rsidRDefault="00E95030" w:rsidP="00E95030">
      <w:r>
        <w:t>&gt;&gt; &gt;&gt;               , i = wr(r);</w:t>
      </w:r>
    </w:p>
    <w:p w14:paraId="3FE44728" w14:textId="77777777" w:rsidR="00E95030" w:rsidRDefault="00E95030" w:rsidP="00E95030">
      <w:r>
        <w:t>&gt;&gt; &gt;&gt;             this.iKey = function() {</w:t>
      </w:r>
    </w:p>
    <w:p w14:paraId="338A93DC" w14:textId="77777777" w:rsidR="00E95030" w:rsidRDefault="00E95030" w:rsidP="00E95030">
      <w:r>
        <w:t>&gt;&gt; &gt;&gt;                 return t</w:t>
      </w:r>
    </w:p>
    <w:p w14:paraId="66573FF4" w14:textId="77777777" w:rsidR="00E95030" w:rsidRDefault="00E95030" w:rsidP="00E95030">
      <w:r>
        <w:t>&gt;&gt; &gt;&gt;             }</w:t>
      </w:r>
    </w:p>
    <w:p w14:paraId="3C3D5619" w14:textId="77777777" w:rsidR="00E95030" w:rsidRDefault="00E95030" w:rsidP="00E95030">
      <w:r>
        <w:t>&gt;&gt; &gt;&gt;             ,</w:t>
      </w:r>
    </w:p>
    <w:p w14:paraId="181CCA7C" w14:textId="77777777" w:rsidR="00E95030" w:rsidRDefault="00E95030" w:rsidP="00E95030">
      <w:r>
        <w:t>&gt;&gt; &gt;&gt;             this.Msfpc = function() {</w:t>
      </w:r>
    </w:p>
    <w:p w14:paraId="2390C2E0" w14:textId="77777777" w:rsidR="00E95030" w:rsidRDefault="00E95030" w:rsidP="00E95030">
      <w:r>
        <w:t>&gt;&gt; &gt;&gt;                 return i || ""</w:t>
      </w:r>
    </w:p>
    <w:p w14:paraId="0390DE53" w14:textId="77777777" w:rsidR="00E95030" w:rsidRDefault="00E95030" w:rsidP="00E95030">
      <w:r>
        <w:t>&gt;&gt; &gt;&gt;             }</w:t>
      </w:r>
    </w:p>
    <w:p w14:paraId="67ADCC8C" w14:textId="77777777" w:rsidR="00E95030" w:rsidRDefault="00E95030" w:rsidP="00E95030">
      <w:r>
        <w:t>&gt;&gt; &gt;&gt;             ,</w:t>
      </w:r>
    </w:p>
    <w:p w14:paraId="118D121F" w14:textId="77777777" w:rsidR="00E95030" w:rsidRDefault="00E95030" w:rsidP="00E95030">
      <w:r>
        <w:t>&gt;&gt; &gt;&gt;             this.count = function() {</w:t>
      </w:r>
    </w:p>
    <w:p w14:paraId="6BFCDB04" w14:textId="77777777" w:rsidR="00E95030" w:rsidRDefault="00E95030" w:rsidP="00E95030">
      <w:r>
        <w:t>&gt;&gt; &gt;&gt;                 return r.length</w:t>
      </w:r>
    </w:p>
    <w:p w14:paraId="5E6B2BA7" w14:textId="77777777" w:rsidR="00E95030" w:rsidRDefault="00E95030" w:rsidP="00E95030">
      <w:r>
        <w:t>&gt;&gt; &gt;&gt;             }</w:t>
      </w:r>
    </w:p>
    <w:p w14:paraId="5076819B" w14:textId="77777777" w:rsidR="00E95030" w:rsidRDefault="00E95030" w:rsidP="00E95030">
      <w:r>
        <w:t>&gt;&gt; &gt;&gt;             ,</w:t>
      </w:r>
    </w:p>
    <w:p w14:paraId="6D56EC46" w14:textId="77777777" w:rsidR="00E95030" w:rsidRDefault="00E95030" w:rsidP="00E95030">
      <w:r>
        <w:t>&gt;&gt; &gt;&gt;             this.events = function() {</w:t>
      </w:r>
    </w:p>
    <w:p w14:paraId="3AB338E2" w14:textId="77777777" w:rsidR="00E95030" w:rsidRDefault="00E95030" w:rsidP="00E95030">
      <w:r>
        <w:t>&gt;&gt; &gt;&gt;                 return r</w:t>
      </w:r>
    </w:p>
    <w:p w14:paraId="089A0EE5" w14:textId="77777777" w:rsidR="00E95030" w:rsidRDefault="00E95030" w:rsidP="00E95030">
      <w:r>
        <w:t>&gt;&gt; &gt;&gt;             }</w:t>
      </w:r>
    </w:p>
    <w:p w14:paraId="193A2409" w14:textId="77777777" w:rsidR="00E95030" w:rsidRDefault="00E95030" w:rsidP="00E95030">
      <w:r>
        <w:t>&gt;&gt; &gt;&gt;             ,</w:t>
      </w:r>
    </w:p>
    <w:p w14:paraId="668533A0" w14:textId="77777777" w:rsidR="00E95030" w:rsidRDefault="00E95030" w:rsidP="00E95030">
      <w:r>
        <w:t>&gt;&gt; &gt;&gt;             this.addEvent = function(e) {</w:t>
      </w:r>
    </w:p>
    <w:p w14:paraId="1F1A7079" w14:textId="77777777" w:rsidR="00E95030" w:rsidRDefault="00E95030" w:rsidP="00E95030">
      <w:r>
        <w:t>&gt;&gt; &gt;&gt;                 return !!e &amp;&amp; (r.push(e),</w:t>
      </w:r>
    </w:p>
    <w:p w14:paraId="54598249" w14:textId="77777777" w:rsidR="00E95030" w:rsidRDefault="00E95030" w:rsidP="00E95030">
      <w:r>
        <w:t>&gt;&gt; &gt;&gt;                 i || (i = Or(e)),</w:t>
      </w:r>
    </w:p>
    <w:p w14:paraId="08E80A6E" w14:textId="77777777" w:rsidR="00E95030" w:rsidRDefault="00E95030" w:rsidP="00E95030">
      <w:r>
        <w:t>&gt;&gt; &gt;&gt;                 !0)</w:t>
      </w:r>
    </w:p>
    <w:p w14:paraId="48E4E49E" w14:textId="77777777" w:rsidR="00E95030" w:rsidRDefault="00E95030" w:rsidP="00E95030">
      <w:r>
        <w:t>&gt;&gt; &gt;&gt;             }</w:t>
      </w:r>
    </w:p>
    <w:p w14:paraId="10236641" w14:textId="77777777" w:rsidR="00E95030" w:rsidRDefault="00E95030" w:rsidP="00E95030">
      <w:r>
        <w:t>&gt;&gt; &gt;&gt;             ,</w:t>
      </w:r>
    </w:p>
    <w:p w14:paraId="391691D2" w14:textId="77777777" w:rsidR="00E95030" w:rsidRDefault="00E95030" w:rsidP="00E95030">
      <w:r>
        <w:t>&gt;&gt; &gt;&gt;             this.split = function(n, o) {</w:t>
      </w:r>
    </w:p>
    <w:p w14:paraId="31E506B2" w14:textId="77777777" w:rsidR="00E95030" w:rsidRDefault="00E95030" w:rsidP="00E95030">
      <w:r>
        <w:t>&gt;&gt; &gt;&gt;                 var a;</w:t>
      </w:r>
    </w:p>
    <w:p w14:paraId="3A3EB999" w14:textId="77777777" w:rsidR="00E95030" w:rsidRDefault="00E95030" w:rsidP="00E95030">
      <w:r>
        <w:t>&gt;&gt; &gt;&gt;                 if (n &lt; r.length) {</w:t>
      </w:r>
    </w:p>
    <w:p w14:paraId="136301BE" w14:textId="77777777" w:rsidR="00E95030" w:rsidRDefault="00E95030" w:rsidP="00E95030">
      <w:r>
        <w:t>&gt;&gt; &gt;&gt;                     var s = r.length - n;</w:t>
      </w:r>
    </w:p>
    <w:p w14:paraId="5846A3B9" w14:textId="77777777" w:rsidR="00E95030" w:rsidRDefault="00E95030" w:rsidP="00E95030">
      <w:r>
        <w:t>&gt;&gt; &gt;&gt;                     K(o) || (s = o &lt; s ? o : s),</w:t>
      </w:r>
    </w:p>
    <w:p w14:paraId="2903D7E9" w14:textId="77777777" w:rsidR="00E95030" w:rsidRDefault="00E95030" w:rsidP="00E95030">
      <w:r>
        <w:t>&gt;&gt; &gt;&gt;                     a = r.splice(n, s),</w:t>
      </w:r>
    </w:p>
    <w:p w14:paraId="137EC81C" w14:textId="77777777" w:rsidR="00E95030" w:rsidRDefault="00E95030" w:rsidP="00E95030">
      <w:r>
        <w:t>&gt;&gt; &gt;&gt;                     i = wr(r)</w:t>
      </w:r>
    </w:p>
    <w:p w14:paraId="01CF9213" w14:textId="77777777" w:rsidR="00E95030" w:rsidRDefault="00E95030" w:rsidP="00E95030">
      <w:r>
        <w:t>&gt;&gt; &gt;&gt;                 }</w:t>
      </w:r>
    </w:p>
    <w:p w14:paraId="13238359" w14:textId="77777777" w:rsidR="00E95030" w:rsidRDefault="00E95030" w:rsidP="00E95030">
      <w:r>
        <w:t>&gt;&gt; &gt;&gt;                 return new e(t,a)</w:t>
      </w:r>
    </w:p>
    <w:p w14:paraId="5472B9C3" w14:textId="77777777" w:rsidR="00E95030" w:rsidRDefault="00E95030" w:rsidP="00E95030">
      <w:r>
        <w:t>&gt;&gt; &gt;&gt;             }</w:t>
      </w:r>
    </w:p>
    <w:p w14:paraId="504D42CF" w14:textId="77777777" w:rsidR="00E95030" w:rsidRDefault="00E95030" w:rsidP="00E95030">
      <w:r>
        <w:t>&gt;&gt; &gt;&gt;         }</w:t>
      </w:r>
    </w:p>
    <w:p w14:paraId="3F08D84A" w14:textId="77777777" w:rsidR="00E95030" w:rsidRDefault="00E95030" w:rsidP="00E95030">
      <w:r>
        <w:t>&gt;&gt; &gt;&gt;         return e.create = function(t, n) {</w:t>
      </w:r>
    </w:p>
    <w:p w14:paraId="515E6799" w14:textId="77777777" w:rsidR="00E95030" w:rsidRDefault="00E95030" w:rsidP="00E95030">
      <w:r>
        <w:t>&gt;&gt; &gt;&gt;             return new e(t,n)</w:t>
      </w:r>
    </w:p>
    <w:p w14:paraId="2DB934D2" w14:textId="77777777" w:rsidR="00E95030" w:rsidRDefault="00E95030" w:rsidP="00E95030">
      <w:r>
        <w:t>&gt;&gt; &gt;&gt;         }</w:t>
      </w:r>
    </w:p>
    <w:p w14:paraId="352C26C5" w14:textId="77777777" w:rsidR="00E95030" w:rsidRDefault="00E95030" w:rsidP="00E95030">
      <w:r>
        <w:t>&gt;&gt; &gt;&gt;         ,</w:t>
      </w:r>
    </w:p>
    <w:p w14:paraId="79D81C2B" w14:textId="77777777" w:rsidR="00E95030" w:rsidRDefault="00E95030" w:rsidP="00E95030">
      <w:r>
        <w:t>&gt;&gt; &gt;&gt;         e</w:t>
      </w:r>
    </w:p>
    <w:p w14:paraId="72BD9E32" w14:textId="77777777" w:rsidR="00E95030" w:rsidRDefault="00E95030" w:rsidP="00E95030">
      <w:r>
        <w:t>&gt;&gt; &gt;&gt;     }()</w:t>
      </w:r>
    </w:p>
    <w:p w14:paraId="6F6AD8AD" w14:textId="77777777" w:rsidR="00E95030" w:rsidRDefault="00E95030" w:rsidP="00E95030">
      <w:r>
        <w:t>&gt;&gt; &gt;&gt;       , Ir = function() {</w:t>
      </w:r>
    </w:p>
    <w:p w14:paraId="71075011" w14:textId="77777777" w:rsidR="00E95030" w:rsidRDefault="00E95030" w:rsidP="00E95030">
      <w:r>
        <w:t>&gt;&gt; &gt;&gt;         function e() {</w:t>
      </w:r>
    </w:p>
    <w:p w14:paraId="409799AE" w14:textId="77777777" w:rsidR="00E95030" w:rsidRDefault="00E95030" w:rsidP="00E95030">
      <w:r>
        <w:t>&gt;&gt; &gt;&gt;             var t = !0</w:t>
      </w:r>
    </w:p>
    <w:p w14:paraId="12EF8BA5" w14:textId="77777777" w:rsidR="00E95030" w:rsidRDefault="00E95030" w:rsidP="00E95030">
      <w:r>
        <w:t>&gt;&gt; &gt;&gt;               , n = !0</w:t>
      </w:r>
    </w:p>
    <w:p w14:paraId="0ACCEDD8" w14:textId="77777777" w:rsidR="00E95030" w:rsidRDefault="00E95030" w:rsidP="00E95030">
      <w:r>
        <w:t>&gt;&gt; &gt;&gt;               , r = !0</w:t>
      </w:r>
    </w:p>
    <w:p w14:paraId="72CD3415" w14:textId="77777777" w:rsidR="00E95030" w:rsidRDefault="00E95030" w:rsidP="00E95030">
      <w:r>
        <w:t>&gt;&gt; &gt;&gt;               , i = "use-collector-delta"</w:t>
      </w:r>
    </w:p>
    <w:p w14:paraId="455407CF" w14:textId="77777777" w:rsidR="00E95030" w:rsidRDefault="00E95030" w:rsidP="00E95030">
      <w:r>
        <w:t>&gt;&gt; &gt;&gt;               , o = !1;</w:t>
      </w:r>
    </w:p>
    <w:p w14:paraId="43BC658B" w14:textId="77777777" w:rsidR="00E95030" w:rsidRDefault="00E95030" w:rsidP="00E95030">
      <w:r>
        <w:lastRenderedPageBreak/>
        <w:t>&gt;&gt; &gt;&gt;             k(e, this, (function(e) {</w:t>
      </w:r>
    </w:p>
    <w:p w14:paraId="2D905B11" w14:textId="77777777" w:rsidR="00E95030" w:rsidRDefault="00E95030" w:rsidP="00E95030">
      <w:r>
        <w:t>&gt;&gt; &gt;&gt;                 e.allowRequestSending = function() {</w:t>
      </w:r>
    </w:p>
    <w:p w14:paraId="16025F4A" w14:textId="77777777" w:rsidR="00E95030" w:rsidRDefault="00E95030" w:rsidP="00E95030">
      <w:r>
        <w:t>&gt;&gt; &gt;&gt;                     return t</w:t>
      </w:r>
    </w:p>
    <w:p w14:paraId="740E51A0" w14:textId="77777777" w:rsidR="00E95030" w:rsidRDefault="00E95030" w:rsidP="00E95030">
      <w:r>
        <w:t>&gt;&gt; &gt;&gt;                 }</w:t>
      </w:r>
    </w:p>
    <w:p w14:paraId="645E6CB8" w14:textId="77777777" w:rsidR="00E95030" w:rsidRDefault="00E95030" w:rsidP="00E95030">
      <w:r>
        <w:t>&gt;&gt; &gt;&gt;                 ,</w:t>
      </w:r>
    </w:p>
    <w:p w14:paraId="157DC9F4" w14:textId="77777777" w:rsidR="00E95030" w:rsidRDefault="00E95030" w:rsidP="00E95030">
      <w:r>
        <w:t>&gt;&gt; &gt;&gt;                 e.firstRequestSent = function() {</w:t>
      </w:r>
    </w:p>
    <w:p w14:paraId="15B959D4" w14:textId="77777777" w:rsidR="00E95030" w:rsidRDefault="00E95030" w:rsidP="00E95030">
      <w:r>
        <w:t>&gt;&gt; &gt;&gt;                     r &amp;&amp; (r = !1,</w:t>
      </w:r>
    </w:p>
    <w:p w14:paraId="02B7D8BC" w14:textId="77777777" w:rsidR="00E95030" w:rsidRDefault="00E95030" w:rsidP="00E95030">
      <w:r>
        <w:t>&gt;&gt; &gt;&gt;                     o || (t = !1))</w:t>
      </w:r>
    </w:p>
    <w:p w14:paraId="6202590B" w14:textId="77777777" w:rsidR="00E95030" w:rsidRDefault="00E95030" w:rsidP="00E95030">
      <w:r>
        <w:t>&gt;&gt; &gt;&gt;                 }</w:t>
      </w:r>
    </w:p>
    <w:p w14:paraId="0F1EF669" w14:textId="77777777" w:rsidR="00E95030" w:rsidRDefault="00E95030" w:rsidP="00E95030">
      <w:r>
        <w:t>&gt;&gt; &gt;&gt;                 ,</w:t>
      </w:r>
    </w:p>
    <w:p w14:paraId="31DFC47B" w14:textId="77777777" w:rsidR="00E95030" w:rsidRDefault="00E95030" w:rsidP="00E95030">
      <w:r>
        <w:t>&gt;&gt; &gt;&gt;                 e.shouldAddClockSkewHeaders = function() {</w:t>
      </w:r>
    </w:p>
    <w:p w14:paraId="70816E35" w14:textId="77777777" w:rsidR="00E95030" w:rsidRDefault="00E95030" w:rsidP="00E95030">
      <w:r>
        <w:t>&gt;&gt; &gt;&gt;                     return n</w:t>
      </w:r>
    </w:p>
    <w:p w14:paraId="306DEB0E" w14:textId="77777777" w:rsidR="00E95030" w:rsidRDefault="00E95030" w:rsidP="00E95030">
      <w:r>
        <w:t>&gt;&gt; &gt;&gt;                 }</w:t>
      </w:r>
    </w:p>
    <w:p w14:paraId="03DF3F0C" w14:textId="77777777" w:rsidR="00E95030" w:rsidRDefault="00E95030" w:rsidP="00E95030">
      <w:r>
        <w:t>&gt;&gt; &gt;&gt;                 ,</w:t>
      </w:r>
    </w:p>
    <w:p w14:paraId="2682635D" w14:textId="77777777" w:rsidR="00E95030" w:rsidRDefault="00E95030" w:rsidP="00E95030">
      <w:r>
        <w:t>&gt;&gt; &gt;&gt;                 e.getClockSkewHeaderValue = function() {</w:t>
      </w:r>
    </w:p>
    <w:p w14:paraId="732A9C82" w14:textId="77777777" w:rsidR="00E95030" w:rsidRDefault="00E95030" w:rsidP="00E95030">
      <w:r>
        <w:t>&gt;&gt; &gt;&gt;                     return i</w:t>
      </w:r>
    </w:p>
    <w:p w14:paraId="44C30A22" w14:textId="77777777" w:rsidR="00E95030" w:rsidRDefault="00E95030" w:rsidP="00E95030">
      <w:r>
        <w:t>&gt;&gt; &gt;&gt;                 }</w:t>
      </w:r>
    </w:p>
    <w:p w14:paraId="09688B34" w14:textId="77777777" w:rsidR="00E95030" w:rsidRDefault="00E95030" w:rsidP="00E95030">
      <w:r>
        <w:t>&gt;&gt; &gt;&gt;                 ,</w:t>
      </w:r>
    </w:p>
    <w:p w14:paraId="0AB0FCFF" w14:textId="77777777" w:rsidR="00E95030" w:rsidRDefault="00E95030" w:rsidP="00E95030">
      <w:r>
        <w:t>&gt;&gt; &gt;&gt;                 e.setClockSkew = function(e) {</w:t>
      </w:r>
    </w:p>
    <w:p w14:paraId="42E67178" w14:textId="77777777" w:rsidR="00E95030" w:rsidRDefault="00E95030" w:rsidP="00E95030">
      <w:r>
        <w:t>&gt;&gt; &gt;&gt;                     o || (e ? (i = e,</w:t>
      </w:r>
    </w:p>
    <w:p w14:paraId="1D9BD03A" w14:textId="77777777" w:rsidR="00E95030" w:rsidRDefault="00E95030" w:rsidP="00E95030">
      <w:r>
        <w:t>&gt;&gt; &gt;&gt;                     n = !0,</w:t>
      </w:r>
    </w:p>
    <w:p w14:paraId="7D900D6B" w14:textId="77777777" w:rsidR="00E95030" w:rsidRDefault="00E95030" w:rsidP="00E95030">
      <w:r>
        <w:t>&gt;&gt; &gt;&gt;                     o = !0) : n = !1,</w:t>
      </w:r>
    </w:p>
    <w:p w14:paraId="1A5FC599" w14:textId="77777777" w:rsidR="00E95030" w:rsidRDefault="00E95030" w:rsidP="00E95030">
      <w:r>
        <w:t>&gt;&gt; &gt;&gt;                     t = !0)</w:t>
      </w:r>
    </w:p>
    <w:p w14:paraId="672C3EA5" w14:textId="77777777" w:rsidR="00E95030" w:rsidRDefault="00E95030" w:rsidP="00E95030">
      <w:r>
        <w:t>&gt;&gt; &gt;&gt;                 }</w:t>
      </w:r>
    </w:p>
    <w:p w14:paraId="276C2565" w14:textId="77777777" w:rsidR="00E95030" w:rsidRDefault="00E95030" w:rsidP="00E95030">
      <w:r>
        <w:t>&gt;&gt; &gt;&gt;             }</w:t>
      </w:r>
    </w:p>
    <w:p w14:paraId="7AE36B48" w14:textId="77777777" w:rsidR="00E95030" w:rsidRDefault="00E95030" w:rsidP="00E95030">
      <w:r>
        <w:t>&gt;&gt; &gt;&gt;             ))</w:t>
      </w:r>
    </w:p>
    <w:p w14:paraId="01978FF6" w14:textId="77777777" w:rsidR="00E95030" w:rsidRDefault="00E95030" w:rsidP="00E95030">
      <w:r>
        <w:t>&gt;&gt; &gt;&gt;         }</w:t>
      </w:r>
    </w:p>
    <w:p w14:paraId="2E7A8BF0" w14:textId="77777777" w:rsidR="00E95030" w:rsidRDefault="00E95030" w:rsidP="00E95030">
      <w:r>
        <w:t>&gt;&gt; &gt;&gt;         return e.__ieDyn = 1,</w:t>
      </w:r>
    </w:p>
    <w:p w14:paraId="2E57392D" w14:textId="77777777" w:rsidR="00E95030" w:rsidRDefault="00E95030" w:rsidP="00E95030">
      <w:r>
        <w:t>&gt;&gt; &gt;&gt;         e</w:t>
      </w:r>
    </w:p>
    <w:p w14:paraId="63394129" w14:textId="77777777" w:rsidR="00E95030" w:rsidRDefault="00E95030" w:rsidP="00E95030">
      <w:r>
        <w:t>&gt;&gt; &gt;&gt;     }()</w:t>
      </w:r>
    </w:p>
    <w:p w14:paraId="2685A0DE" w14:textId="77777777" w:rsidR="00E95030" w:rsidRDefault="00E95030" w:rsidP="00E95030">
      <w:r>
        <w:t>&gt;&gt; &gt;&gt;       , Er = function() {</w:t>
      </w:r>
    </w:p>
    <w:p w14:paraId="6F793412" w14:textId="77777777" w:rsidR="00E95030" w:rsidRDefault="00E95030" w:rsidP="00E95030">
      <w:r>
        <w:t>&gt;&gt; &gt;&gt;         function e() {</w:t>
      </w:r>
    </w:p>
    <w:p w14:paraId="17CF8510" w14:textId="77777777" w:rsidR="00E95030" w:rsidRDefault="00E95030" w:rsidP="00E95030">
      <w:r>
        <w:t>&gt;&gt; &gt;&gt;             var t = {};</w:t>
      </w:r>
    </w:p>
    <w:p w14:paraId="0F30674B" w14:textId="77777777" w:rsidR="00E95030" w:rsidRDefault="00E95030" w:rsidP="00E95030">
      <w:r>
        <w:t>&gt;&gt; &gt;&gt;             k(e, this, (function(e) {</w:t>
      </w:r>
    </w:p>
    <w:p w14:paraId="4EF76FBA" w14:textId="77777777" w:rsidR="00E95030" w:rsidRDefault="00E95030" w:rsidP="00E95030">
      <w:r>
        <w:t>&gt;&gt; &gt;&gt;                 e.setKillSwitchTenants = function(e, n) {</w:t>
      </w:r>
    </w:p>
    <w:p w14:paraId="0586175A" w14:textId="77777777" w:rsidR="00E95030" w:rsidRDefault="00E95030" w:rsidP="00E95030">
      <w:r>
        <w:t>&gt;&gt; &gt;&gt;                     if (e &amp;&amp; n)</w:t>
      </w:r>
    </w:p>
    <w:p w14:paraId="043A96F0" w14:textId="77777777" w:rsidR="00E95030" w:rsidRDefault="00E95030" w:rsidP="00E95030">
      <w:r>
        <w:t>&gt;&gt; &gt;&gt;                         try {</w:t>
      </w:r>
    </w:p>
    <w:p w14:paraId="56BD345A" w14:textId="77777777" w:rsidR="00E95030" w:rsidRDefault="00E95030" w:rsidP="00E95030">
      <w:r>
        <w:t>&gt;&gt; &gt;&gt;                             var r = (a = e.split(","),</w:t>
      </w:r>
    </w:p>
    <w:p w14:paraId="338E3F42" w14:textId="77777777" w:rsidR="00E95030" w:rsidRDefault="00E95030" w:rsidP="00E95030">
      <w:r>
        <w:t>&gt;&gt; &gt;&gt;                             s = [],</w:t>
      </w:r>
    </w:p>
    <w:p w14:paraId="731D834B" w14:textId="77777777" w:rsidR="00E95030" w:rsidRDefault="00E95030" w:rsidP="00E95030">
      <w:r>
        <w:t>&gt;&gt; &gt;&gt;                             a &amp;&amp; fe(a, (function(e) {</w:t>
      </w:r>
    </w:p>
    <w:p w14:paraId="4E42B68D" w14:textId="77777777" w:rsidR="00E95030" w:rsidRDefault="00E95030" w:rsidP="00E95030">
      <w:r>
        <w:t>&gt;&gt; &gt;&gt;                                 s.push(me(e))</w:t>
      </w:r>
    </w:p>
    <w:p w14:paraId="7062250C" w14:textId="77777777" w:rsidR="00E95030" w:rsidRDefault="00E95030" w:rsidP="00E95030">
      <w:r>
        <w:t>&gt;&gt; &gt;&gt;                             }</w:t>
      </w:r>
    </w:p>
    <w:p w14:paraId="003437CC" w14:textId="77777777" w:rsidR="00E95030" w:rsidRDefault="00E95030" w:rsidP="00E95030">
      <w:r>
        <w:t>&gt;&gt; &gt;&gt;                             )),</w:t>
      </w:r>
    </w:p>
    <w:p w14:paraId="6E4D3917" w14:textId="77777777" w:rsidR="00E95030" w:rsidRDefault="00E95030" w:rsidP="00E95030">
      <w:r>
        <w:t>&gt;&gt; &gt;&gt;                             s);</w:t>
      </w:r>
    </w:p>
    <w:p w14:paraId="2394191A" w14:textId="77777777" w:rsidR="00E95030" w:rsidRDefault="00E95030" w:rsidP="00E95030">
      <w:r>
        <w:t>&gt;&gt; &gt;&gt;                             if ("this-request-only" === n)</w:t>
      </w:r>
    </w:p>
    <w:p w14:paraId="0393B1F9" w14:textId="77777777" w:rsidR="00E95030" w:rsidRDefault="00E95030" w:rsidP="00E95030">
      <w:r>
        <w:t>&gt;&gt; &gt;&gt;                                 return r;</w:t>
      </w:r>
    </w:p>
    <w:p w14:paraId="541F416C" w14:textId="77777777" w:rsidR="00E95030" w:rsidRDefault="00E95030" w:rsidP="00E95030">
      <w:r>
        <w:t>&gt;&gt; &gt;&gt;                             for (var i = 1e3 * parseInt(n, 10), o = 0; o &lt; r.length; ++o)</w:t>
      </w:r>
    </w:p>
    <w:p w14:paraId="4E1DAD44" w14:textId="77777777" w:rsidR="00E95030" w:rsidRDefault="00E95030" w:rsidP="00E95030">
      <w:r>
        <w:t>&gt;&gt; &gt;&gt;                                 t[r[o]] = _e() + i</w:t>
      </w:r>
    </w:p>
    <w:p w14:paraId="638CEC28" w14:textId="77777777" w:rsidR="00E95030" w:rsidRDefault="00E95030" w:rsidP="00E95030">
      <w:r>
        <w:lastRenderedPageBreak/>
        <w:t>&gt;&gt; &gt;&gt;                         } catch (e) {</w:t>
      </w:r>
    </w:p>
    <w:p w14:paraId="304CAE4C" w14:textId="77777777" w:rsidR="00E95030" w:rsidRDefault="00E95030" w:rsidP="00E95030">
      <w:r>
        <w:t>&gt;&gt; &gt;&gt;                             return []</w:t>
      </w:r>
    </w:p>
    <w:p w14:paraId="08C76571" w14:textId="77777777" w:rsidR="00E95030" w:rsidRDefault="00E95030" w:rsidP="00E95030">
      <w:r>
        <w:t>&gt;&gt; &gt;&gt;                         }</w:t>
      </w:r>
    </w:p>
    <w:p w14:paraId="648B4CA2" w14:textId="77777777" w:rsidR="00E95030" w:rsidRDefault="00E95030" w:rsidP="00E95030">
      <w:r>
        <w:t>&gt;&gt; &gt;&gt;                     var a, s;</w:t>
      </w:r>
    </w:p>
    <w:p w14:paraId="4F07BF9D" w14:textId="77777777" w:rsidR="00E95030" w:rsidRDefault="00E95030" w:rsidP="00E95030">
      <w:r>
        <w:t>&gt;&gt; &gt;&gt;                     return []</w:t>
      </w:r>
    </w:p>
    <w:p w14:paraId="774EBEED" w14:textId="77777777" w:rsidR="00E95030" w:rsidRDefault="00E95030" w:rsidP="00E95030">
      <w:r>
        <w:t>&gt;&gt; &gt;&gt;                 }</w:t>
      </w:r>
    </w:p>
    <w:p w14:paraId="22FF8296" w14:textId="77777777" w:rsidR="00E95030" w:rsidRDefault="00E95030" w:rsidP="00E95030">
      <w:r>
        <w:t>&gt;&gt; &gt;&gt;                 ,</w:t>
      </w:r>
    </w:p>
    <w:p w14:paraId="3F416AF7" w14:textId="77777777" w:rsidR="00E95030" w:rsidRDefault="00E95030" w:rsidP="00E95030">
      <w:r>
        <w:t>&gt;&gt; &gt;&gt;                 e.isTenantKilled = function(e) {</w:t>
      </w:r>
    </w:p>
    <w:p w14:paraId="4BB16198" w14:textId="77777777" w:rsidR="00E95030" w:rsidRDefault="00E95030" w:rsidP="00E95030">
      <w:r>
        <w:t>&gt;&gt; &gt;&gt;                     var n = t</w:t>
      </w:r>
    </w:p>
    <w:p w14:paraId="6EF9D237" w14:textId="77777777" w:rsidR="00E95030" w:rsidRDefault="00E95030" w:rsidP="00E95030">
      <w:r>
        <w:t>&gt;&gt; &gt;&gt;                       , r = me(e);</w:t>
      </w:r>
    </w:p>
    <w:p w14:paraId="01028B8F" w14:textId="77777777" w:rsidR="00E95030" w:rsidRDefault="00E95030" w:rsidP="00E95030">
      <w:r>
        <w:t>&gt;&gt; &gt;&gt;                     return void 0 !== n[r] &amp;&amp; n[r] &gt; _e() || (delete n[r],</w:t>
      </w:r>
    </w:p>
    <w:p w14:paraId="59B09EED" w14:textId="77777777" w:rsidR="00E95030" w:rsidRDefault="00E95030" w:rsidP="00E95030">
      <w:r>
        <w:t>&gt;&gt; &gt;&gt;                     !1)</w:t>
      </w:r>
    </w:p>
    <w:p w14:paraId="67CDC9DB" w14:textId="77777777" w:rsidR="00E95030" w:rsidRDefault="00E95030" w:rsidP="00E95030">
      <w:r>
        <w:t>&gt;&gt; &gt;&gt;                 }</w:t>
      </w:r>
    </w:p>
    <w:p w14:paraId="5CC5C11B" w14:textId="77777777" w:rsidR="00E95030" w:rsidRDefault="00E95030" w:rsidP="00E95030">
      <w:r>
        <w:t>&gt;&gt; &gt;&gt;             }</w:t>
      </w:r>
    </w:p>
    <w:p w14:paraId="298E0DE3" w14:textId="77777777" w:rsidR="00E95030" w:rsidRDefault="00E95030" w:rsidP="00E95030">
      <w:r>
        <w:t>&gt;&gt; &gt;&gt;             ))</w:t>
      </w:r>
    </w:p>
    <w:p w14:paraId="49B79894" w14:textId="77777777" w:rsidR="00E95030" w:rsidRDefault="00E95030" w:rsidP="00E95030">
      <w:r>
        <w:t>&gt;&gt; &gt;&gt;         }</w:t>
      </w:r>
    </w:p>
    <w:p w14:paraId="23653AD0" w14:textId="77777777" w:rsidR="00E95030" w:rsidRDefault="00E95030" w:rsidP="00E95030">
      <w:r>
        <w:t>&gt;&gt; &gt;&gt;         return e.__ieDyn = 1,</w:t>
      </w:r>
    </w:p>
    <w:p w14:paraId="7D8DF741" w14:textId="77777777" w:rsidR="00E95030" w:rsidRDefault="00E95030" w:rsidP="00E95030">
      <w:r>
        <w:t>&gt;&gt; &gt;&gt;         e</w:t>
      </w:r>
    </w:p>
    <w:p w14:paraId="4A537392" w14:textId="77777777" w:rsidR="00E95030" w:rsidRDefault="00E95030" w:rsidP="00E95030">
      <w:r>
        <w:t>&gt;&gt; &gt;&gt;     }();</w:t>
      </w:r>
    </w:p>
    <w:p w14:paraId="7E8584B9" w14:textId="77777777" w:rsidR="00E95030" w:rsidRDefault="00E95030" w:rsidP="00E95030">
      <w:r>
        <w:t>&gt;&gt; &gt;&gt;     function jr(e) {</w:t>
      </w:r>
    </w:p>
    <w:p w14:paraId="6341A17E" w14:textId="77777777" w:rsidR="00E95030" w:rsidRDefault="00E95030" w:rsidP="00E95030">
      <w:r>
        <w:t>&gt;&gt; &gt;&gt;         var t, n = Math.floor(1200 * Math.random()) + 2400;</w:t>
      </w:r>
    </w:p>
    <w:p w14:paraId="67DD5B61" w14:textId="77777777" w:rsidR="00E95030" w:rsidRDefault="00E95030" w:rsidP="00E95030">
      <w:r>
        <w:t>&gt;&gt; &gt;&gt;         return t = Math.pow(2, e) * n,</w:t>
      </w:r>
    </w:p>
    <w:p w14:paraId="320774B3" w14:textId="77777777" w:rsidR="00E95030" w:rsidRDefault="00E95030" w:rsidP="00E95030">
      <w:r>
        <w:t>&gt;&gt; &gt;&gt;         Math.min(t, 6e5)</w:t>
      </w:r>
    </w:p>
    <w:p w14:paraId="6314D669" w14:textId="77777777" w:rsidR="00E95030" w:rsidRDefault="00E95030" w:rsidP="00E95030">
      <w:r>
        <w:t>&gt;&gt; &gt;&gt;     }</w:t>
      </w:r>
    </w:p>
    <w:p w14:paraId="31725CC0" w14:textId="77777777" w:rsidR="00E95030" w:rsidRDefault="00E95030" w:rsidP="00E95030">
      <w:r>
        <w:t>&gt;&gt; &gt;&gt;     var xr, kr = Math.min(2e6, 65e3), Tr = /\./, Lr = function() {</w:t>
      </w:r>
    </w:p>
    <w:p w14:paraId="0B5D0D17" w14:textId="77777777" w:rsidR="00E95030" w:rsidRDefault="00E95030" w:rsidP="00E95030">
      <w:r>
        <w:t>&gt;&gt; &gt;&gt;         function e(t, n, r, i) {</w:t>
      </w:r>
    </w:p>
    <w:p w14:paraId="0BCBEEF2" w14:textId="77777777" w:rsidR="00E95030" w:rsidRDefault="00E95030" w:rsidP="00E95030">
      <w:r>
        <w:t>&gt;&gt; &gt;&gt;             var o = !!i</w:t>
      </w:r>
    </w:p>
    <w:p w14:paraId="299A673F" w14:textId="77777777" w:rsidR="00E95030" w:rsidRDefault="00E95030" w:rsidP="00E95030">
      <w:r>
        <w:t>&gt;&gt; &gt;&gt;               , a = n</w:t>
      </w:r>
    </w:p>
    <w:p w14:paraId="2377B19B" w14:textId="77777777" w:rsidR="00E95030" w:rsidRDefault="00E95030" w:rsidP="00E95030">
      <w:r>
        <w:t>&gt;&gt; &gt;&gt;               , s = {};</w:t>
      </w:r>
    </w:p>
    <w:p w14:paraId="41E5595B" w14:textId="77777777" w:rsidR="00E95030" w:rsidRDefault="00E95030" w:rsidP="00E95030">
      <w:r>
        <w:t>&gt;&gt; &gt;&gt;             k(e, this, (function(e) {</w:t>
      </w:r>
    </w:p>
    <w:p w14:paraId="16A1CDEE" w14:textId="77777777" w:rsidR="00E95030" w:rsidRDefault="00E95030" w:rsidP="00E95030">
      <w:r>
        <w:t>&gt;&gt; &gt;&gt;                 function n(e, t, i, l, c, u, d) {</w:t>
      </w:r>
    </w:p>
    <w:p w14:paraId="5865DD14" w14:textId="77777777" w:rsidR="00E95030" w:rsidRDefault="00E95030" w:rsidP="00E95030">
      <w:r>
        <w:t>&gt;&gt; &gt;&gt;                     ee(e, (function(e, f) {</w:t>
      </w:r>
    </w:p>
    <w:p w14:paraId="56DF3C41" w14:textId="77777777" w:rsidR="00E95030" w:rsidRDefault="00E95030" w:rsidP="00E95030">
      <w:r>
        <w:t>&gt;&gt; &gt;&gt;                         var h = null;</w:t>
      </w:r>
    </w:p>
    <w:p w14:paraId="4D176A58" w14:textId="77777777" w:rsidR="00E95030" w:rsidRDefault="00E95030" w:rsidP="00E95030">
      <w:r>
        <w:t>&gt;&gt; &gt;&gt;                         if (f || cr(f)) {</w:t>
      </w:r>
    </w:p>
    <w:p w14:paraId="16579EEB" w14:textId="77777777" w:rsidR="00E95030" w:rsidRDefault="00E95030" w:rsidP="00E95030">
      <w:r>
        <w:t>&gt;&gt; &gt;&gt;                             var p = i</w:t>
      </w:r>
    </w:p>
    <w:p w14:paraId="3A7854E5" w14:textId="77777777" w:rsidR="00E95030" w:rsidRDefault="00E95030" w:rsidP="00E95030">
      <w:r>
        <w:t>&gt;&gt; &gt;&gt;                               , g = e</w:t>
      </w:r>
    </w:p>
    <w:p w14:paraId="355D9F85" w14:textId="77777777" w:rsidR="00E95030" w:rsidRDefault="00E95030" w:rsidP="00E95030">
      <w:r>
        <w:t>&gt;&gt; &gt;&gt;                               , m = c</w:t>
      </w:r>
    </w:p>
    <w:p w14:paraId="63BD9259" w14:textId="77777777" w:rsidR="00E95030" w:rsidRDefault="00E95030" w:rsidP="00E95030">
      <w:r>
        <w:t>&gt;&gt; &gt;&gt;                               , b = t;</w:t>
      </w:r>
    </w:p>
    <w:p w14:paraId="7AA442C9" w14:textId="77777777" w:rsidR="00E95030" w:rsidRDefault="00E95030" w:rsidP="00E95030">
      <w:r>
        <w:t>&gt;&gt; &gt;&gt;                             if (o &amp;&amp; !l &amp;&amp; Tr.test(e)) {</w:t>
      </w:r>
    </w:p>
    <w:p w14:paraId="0AA30CCA" w14:textId="77777777" w:rsidR="00E95030" w:rsidRDefault="00E95030" w:rsidP="00E95030">
      <w:r>
        <w:t>&gt;&gt; &gt;&gt;                                 var v = e.split(".")</w:t>
      </w:r>
    </w:p>
    <w:p w14:paraId="2C2E46EC" w14:textId="77777777" w:rsidR="00E95030" w:rsidRDefault="00E95030" w:rsidP="00E95030">
      <w:r>
        <w:t>&gt;&gt; &gt;&gt;                                   , y = v.length;</w:t>
      </w:r>
    </w:p>
    <w:p w14:paraId="0663A5A7" w14:textId="77777777" w:rsidR="00E95030" w:rsidRDefault="00E95030" w:rsidP="00E95030">
      <w:r>
        <w:t>&gt;&gt; &gt;&gt;                                 if (y &gt; 1) {</w:t>
      </w:r>
    </w:p>
    <w:p w14:paraId="37D6A9F2" w14:textId="77777777" w:rsidR="00E95030" w:rsidRDefault="00E95030" w:rsidP="00E95030">
      <w:r>
        <w:t>&gt;&gt; &gt;&gt;                                     m &amp;&amp; (m = m.slice());</w:t>
      </w:r>
    </w:p>
    <w:p w14:paraId="41427E2F" w14:textId="77777777" w:rsidR="00E95030" w:rsidRDefault="00E95030" w:rsidP="00E95030">
      <w:r>
        <w:t>&gt;&gt; &gt;&gt;                                     for (var C = 0; C &lt; y - 1; C++) {</w:t>
      </w:r>
    </w:p>
    <w:p w14:paraId="2EEF9FAD" w14:textId="77777777" w:rsidR="00E95030" w:rsidRDefault="00E95030" w:rsidP="00E95030">
      <w:r>
        <w:t>&gt;&gt; &gt;&gt;                                         var S = v[C];</w:t>
      </w:r>
    </w:p>
    <w:p w14:paraId="39CD7814" w14:textId="77777777" w:rsidR="00E95030" w:rsidRDefault="00E95030" w:rsidP="00E95030">
      <w:r>
        <w:t>&gt;&gt; &gt;&gt;                                         b = b[S] = b[S] || {},</w:t>
      </w:r>
    </w:p>
    <w:p w14:paraId="1A847501" w14:textId="77777777" w:rsidR="00E95030" w:rsidRDefault="00E95030" w:rsidP="00E95030">
      <w:r>
        <w:t>&gt;&gt; &gt;&gt;                                         p += "." + S,</w:t>
      </w:r>
    </w:p>
    <w:p w14:paraId="668963C1" w14:textId="77777777" w:rsidR="00E95030" w:rsidRDefault="00E95030" w:rsidP="00E95030">
      <w:r>
        <w:t>&gt;&gt; &gt;&gt;                                         m &amp;&amp; m.push(S)</w:t>
      </w:r>
    </w:p>
    <w:p w14:paraId="3FC4CC63" w14:textId="77777777" w:rsidR="00E95030" w:rsidRDefault="00E95030" w:rsidP="00E95030">
      <w:r>
        <w:lastRenderedPageBreak/>
        <w:t>&gt;&gt; &gt;&gt;                                     }</w:t>
      </w:r>
    </w:p>
    <w:p w14:paraId="7BE1D3AB" w14:textId="77777777" w:rsidR="00E95030" w:rsidRDefault="00E95030" w:rsidP="00E95030">
      <w:r>
        <w:t>&gt;&gt; &gt;&gt;                                     g = v[y - 1]</w:t>
      </w:r>
    </w:p>
    <w:p w14:paraId="218241EE" w14:textId="77777777" w:rsidR="00E95030" w:rsidRDefault="00E95030" w:rsidP="00E95030">
      <w:r>
        <w:t>&gt;&gt; &gt;&gt;                                 }</w:t>
      </w:r>
    </w:p>
    <w:p w14:paraId="1D281637" w14:textId="77777777" w:rsidR="00E95030" w:rsidRDefault="00E95030" w:rsidP="00E95030">
      <w:r>
        <w:t>&gt;&gt; &gt;&gt;                             }</w:t>
      </w:r>
    </w:p>
    <w:p w14:paraId="25E8EBC9" w14:textId="77777777" w:rsidR="00E95030" w:rsidRDefault="00E95030" w:rsidP="00E95030">
      <w:r>
        <w:t>&gt;&gt; &gt;&gt;                             if (h = !(l &amp;&amp; function(e, t) {</w:t>
      </w:r>
    </w:p>
    <w:p w14:paraId="73AA5383" w14:textId="77777777" w:rsidR="00E95030" w:rsidRDefault="00E95030" w:rsidP="00E95030">
      <w:r>
        <w:t>&gt;&gt; &gt;&gt;                                 var n = s[e];</w:t>
      </w:r>
    </w:p>
    <w:p w14:paraId="6852AC18" w14:textId="77777777" w:rsidR="00E95030" w:rsidRDefault="00E95030" w:rsidP="00E95030">
      <w:r>
        <w:t>&gt;&gt; &gt;&gt;                                 return void 0 === n &amp;&amp; (e.length &gt;= 7 &amp;&amp; (n = ne(e, "ext.metadata") || ne(e, "ext.web")),</w:t>
      </w:r>
    </w:p>
    <w:p w14:paraId="46A0F6F3" w14:textId="77777777" w:rsidR="00E95030" w:rsidRDefault="00E95030" w:rsidP="00E95030">
      <w:r>
        <w:t>&gt;&gt; &gt;&gt;                                 s[e] = n),</w:t>
      </w:r>
    </w:p>
    <w:p w14:paraId="282EA723" w14:textId="77777777" w:rsidR="00E95030" w:rsidRDefault="00E95030" w:rsidP="00E95030">
      <w:r>
        <w:t>&gt;&gt; &gt;&gt;                                 n</w:t>
      </w:r>
    </w:p>
    <w:p w14:paraId="20CEC1E8" w14:textId="77777777" w:rsidR="00E95030" w:rsidRDefault="00E95030" w:rsidP="00E95030">
      <w:r>
        <w:t>&gt;&gt; &gt;&gt;                             }(p)) &amp;&amp; a &amp;&amp; a.handleField(p, g) ? a.value(p, g, f, r) : fr(g, f, r)) {</w:t>
      </w:r>
    </w:p>
    <w:p w14:paraId="36F1B31B" w14:textId="77777777" w:rsidR="00E95030" w:rsidRDefault="00E95030" w:rsidP="00E95030">
      <w:r>
        <w:t>&gt;&gt; &gt;&gt;                                 var O = h.value;</w:t>
      </w:r>
    </w:p>
    <w:p w14:paraId="7170D3C5" w14:textId="77777777" w:rsidR="00E95030" w:rsidRDefault="00E95030" w:rsidP="00E95030">
      <w:r>
        <w:t>&gt;&gt; &gt;&gt;                                 if (b[g] = O,</w:t>
      </w:r>
    </w:p>
    <w:p w14:paraId="107918EA" w14:textId="77777777" w:rsidR="00E95030" w:rsidRDefault="00E95030" w:rsidP="00E95030">
      <w:r>
        <w:t>&gt;&gt; &gt;&gt;                                 u &amp;&amp; u(m, g, h),</w:t>
      </w:r>
    </w:p>
    <w:p w14:paraId="10BD95AA" w14:textId="77777777" w:rsidR="00E95030" w:rsidRDefault="00E95030" w:rsidP="00E95030">
      <w:r>
        <w:t>&gt;&gt; &gt;&gt;                                 d &amp;&amp; "object" == typeof O &amp;&amp; !oe(O)) {</w:t>
      </w:r>
    </w:p>
    <w:p w14:paraId="54234744" w14:textId="77777777" w:rsidR="00E95030" w:rsidRDefault="00E95030" w:rsidP="00E95030">
      <w:r>
        <w:t>&gt;&gt; &gt;&gt;                                     var w = m;</w:t>
      </w:r>
    </w:p>
    <w:p w14:paraId="6871D17E" w14:textId="77777777" w:rsidR="00E95030" w:rsidRDefault="00E95030" w:rsidP="00E95030">
      <w:r>
        <w:t>&gt;&gt; &gt;&gt;                                     w &amp;&amp; (w = w.slice()).push(g),</w:t>
      </w:r>
    </w:p>
    <w:p w14:paraId="717ECE26" w14:textId="77777777" w:rsidR="00E95030" w:rsidRDefault="00E95030" w:rsidP="00E95030">
      <w:r>
        <w:t>&gt;&gt; &gt;&gt;                                     n(f, O, p + "." + g, l, w, u, d)</w:t>
      </w:r>
    </w:p>
    <w:p w14:paraId="28B77FEB" w14:textId="77777777" w:rsidR="00E95030" w:rsidRDefault="00E95030" w:rsidP="00E95030">
      <w:r>
        <w:t>&gt;&gt; &gt;&gt;                                 }</w:t>
      </w:r>
    </w:p>
    <w:p w14:paraId="22B31471" w14:textId="77777777" w:rsidR="00E95030" w:rsidRDefault="00E95030" w:rsidP="00E95030">
      <w:r>
        <w:t>&gt;&gt; &gt;&gt;                             }</w:t>
      </w:r>
    </w:p>
    <w:p w14:paraId="4B24041F" w14:textId="77777777" w:rsidR="00E95030" w:rsidRDefault="00E95030" w:rsidP="00E95030">
      <w:r>
        <w:t>&gt;&gt; &gt;&gt;                         }</w:t>
      </w:r>
    </w:p>
    <w:p w14:paraId="3FBF07A2" w14:textId="77777777" w:rsidR="00E95030" w:rsidRDefault="00E95030" w:rsidP="00E95030">
      <w:r>
        <w:t>&gt;&gt; &gt;&gt;                     }</w:t>
      </w:r>
    </w:p>
    <w:p w14:paraId="1E949AAF" w14:textId="77777777" w:rsidR="00E95030" w:rsidRDefault="00E95030" w:rsidP="00E95030">
      <w:r>
        <w:t>&gt;&gt; &gt;&gt;                     ))</w:t>
      </w:r>
    </w:p>
    <w:p w14:paraId="45FEF454" w14:textId="77777777" w:rsidR="00E95030" w:rsidRDefault="00E95030" w:rsidP="00E95030">
      <w:r>
        <w:t>&gt;&gt; &gt;&gt;                 }</w:t>
      </w:r>
    </w:p>
    <w:p w14:paraId="60F022AA" w14:textId="77777777" w:rsidR="00E95030" w:rsidRDefault="00E95030" w:rsidP="00E95030">
      <w:r>
        <w:t>&gt;&gt; &gt;&gt;                 e.createPayload = function(e, t, n, r, i, o) {</w:t>
      </w:r>
    </w:p>
    <w:p w14:paraId="776EC007" w14:textId="77777777" w:rsidR="00E95030" w:rsidRDefault="00E95030" w:rsidP="00E95030">
      <w:r>
        <w:t>&gt;&gt; &gt;&gt;                     return {</w:t>
      </w:r>
    </w:p>
    <w:p w14:paraId="6EC9B870" w14:textId="77777777" w:rsidR="00E95030" w:rsidRDefault="00E95030" w:rsidP="00E95030">
      <w:r>
        <w:t>&gt;&gt; &gt;&gt;                         apiKeys: [],</w:t>
      </w:r>
    </w:p>
    <w:p w14:paraId="4BB5901B" w14:textId="77777777" w:rsidR="00E95030" w:rsidRDefault="00E95030" w:rsidP="00E95030">
      <w:r>
        <w:t>&gt;&gt; &gt;&gt;                         payloadBlob: "",</w:t>
      </w:r>
    </w:p>
    <w:p w14:paraId="0F66398C" w14:textId="77777777" w:rsidR="00E95030" w:rsidRDefault="00E95030" w:rsidP="00E95030">
      <w:r>
        <w:t>&gt;&gt; &gt;&gt;                         overflow: null,</w:t>
      </w:r>
    </w:p>
    <w:p w14:paraId="5FBA6C40" w14:textId="77777777" w:rsidR="00E95030" w:rsidRDefault="00E95030" w:rsidP="00E95030">
      <w:r>
        <w:t>&gt;&gt; &gt;&gt;                         sizeExceed: [],</w:t>
      </w:r>
    </w:p>
    <w:p w14:paraId="0DD7BC87" w14:textId="77777777" w:rsidR="00E95030" w:rsidRDefault="00E95030" w:rsidP="00E95030">
      <w:r>
        <w:t>&gt;&gt; &gt;&gt;                         failedEvts: [],</w:t>
      </w:r>
    </w:p>
    <w:p w14:paraId="28684263" w14:textId="77777777" w:rsidR="00E95030" w:rsidRDefault="00E95030" w:rsidP="00E95030">
      <w:r>
        <w:t>&gt;&gt; &gt;&gt;                         batches: [],</w:t>
      </w:r>
    </w:p>
    <w:p w14:paraId="42C7A469" w14:textId="77777777" w:rsidR="00E95030" w:rsidRDefault="00E95030" w:rsidP="00E95030">
      <w:r>
        <w:t>&gt;&gt; &gt;&gt;                         numEvents: 0,</w:t>
      </w:r>
    </w:p>
    <w:p w14:paraId="7FFB1ED1" w14:textId="77777777" w:rsidR="00E95030" w:rsidRDefault="00E95030" w:rsidP="00E95030">
      <w:r>
        <w:t>&gt;&gt; &gt;&gt;                         retryCnt: e,</w:t>
      </w:r>
    </w:p>
    <w:p w14:paraId="5FDA2D7D" w14:textId="77777777" w:rsidR="00E95030" w:rsidRDefault="00E95030" w:rsidP="00E95030">
      <w:r>
        <w:t>&gt;&gt; &gt;&gt;                         isTeardown: t,</w:t>
      </w:r>
    </w:p>
    <w:p w14:paraId="500FEE19" w14:textId="77777777" w:rsidR="00E95030" w:rsidRDefault="00E95030" w:rsidP="00E95030">
      <w:r>
        <w:t>&gt;&gt; &gt;&gt;                         isSync: n,</w:t>
      </w:r>
    </w:p>
    <w:p w14:paraId="0E2E1F2F" w14:textId="77777777" w:rsidR="00E95030" w:rsidRDefault="00E95030" w:rsidP="00E95030">
      <w:r>
        <w:t>&gt;&gt; &gt;&gt;                         isBeacon: r,</w:t>
      </w:r>
    </w:p>
    <w:p w14:paraId="1A6F0958" w14:textId="77777777" w:rsidR="00E95030" w:rsidRDefault="00E95030" w:rsidP="00E95030">
      <w:r>
        <w:t>&gt;&gt; &gt;&gt;                         sendType: o,</w:t>
      </w:r>
    </w:p>
    <w:p w14:paraId="30C64272" w14:textId="77777777" w:rsidR="00E95030" w:rsidRDefault="00E95030" w:rsidP="00E95030">
      <w:r>
        <w:t>&gt;&gt; &gt;&gt;                         sendReason: i</w:t>
      </w:r>
    </w:p>
    <w:p w14:paraId="40EFE236" w14:textId="77777777" w:rsidR="00E95030" w:rsidRDefault="00E95030" w:rsidP="00E95030">
      <w:r>
        <w:t>&gt;&gt; &gt;&gt;                     }</w:t>
      </w:r>
    </w:p>
    <w:p w14:paraId="4DC60071" w14:textId="77777777" w:rsidR="00E95030" w:rsidRDefault="00E95030" w:rsidP="00E95030">
      <w:r>
        <w:t>&gt;&gt; &gt;&gt;                 }</w:t>
      </w:r>
    </w:p>
    <w:p w14:paraId="400BCC30" w14:textId="77777777" w:rsidR="00E95030" w:rsidRDefault="00E95030" w:rsidP="00E95030">
      <w:r>
        <w:t>&gt;&gt; &gt;&gt;                 ,</w:t>
      </w:r>
    </w:p>
    <w:p w14:paraId="1FA51ED0" w14:textId="77777777" w:rsidR="00E95030" w:rsidRDefault="00E95030" w:rsidP="00E95030">
      <w:r>
        <w:t>&gt;&gt; &gt;&gt;                 e.appendPayload = function(n, r, i) {</w:t>
      </w:r>
    </w:p>
    <w:p w14:paraId="1C9BCF15" w14:textId="77777777" w:rsidR="00E95030" w:rsidRDefault="00E95030" w:rsidP="00E95030">
      <w:r>
        <w:t>&gt;&gt; &gt;&gt;                     var o = n &amp;&amp; r &amp;&amp; !n.overflow;</w:t>
      </w:r>
    </w:p>
    <w:p w14:paraId="206410FA" w14:textId="77777777" w:rsidR="00E95030" w:rsidRDefault="00E95030" w:rsidP="00E95030">
      <w:r>
        <w:t>&gt;&gt; &gt;&gt;                     return o &amp;&amp; Fn(t, (function() {</w:t>
      </w:r>
    </w:p>
    <w:p w14:paraId="39EC1113" w14:textId="77777777" w:rsidR="00E95030" w:rsidRDefault="00E95030" w:rsidP="00E95030">
      <w:r>
        <w:t>&gt;&gt; &gt;&gt;                         return "Serializer:appendPayload"</w:t>
      </w:r>
    </w:p>
    <w:p w14:paraId="3057DFF8" w14:textId="77777777" w:rsidR="00E95030" w:rsidRDefault="00E95030" w:rsidP="00E95030">
      <w:r>
        <w:t>&gt;&gt; &gt;&gt;                     }</w:t>
      </w:r>
    </w:p>
    <w:p w14:paraId="3637ED4F" w14:textId="77777777" w:rsidR="00E95030" w:rsidRDefault="00E95030" w:rsidP="00E95030">
      <w:r>
        <w:t>&gt;&gt; &gt;&gt;                     ), (function() {</w:t>
      </w:r>
    </w:p>
    <w:p w14:paraId="1A97BCBA" w14:textId="77777777" w:rsidR="00E95030" w:rsidRDefault="00E95030" w:rsidP="00E95030">
      <w:r>
        <w:lastRenderedPageBreak/>
        <w:t>&gt;&gt; &gt;&gt;                         for (var t = r.events(), o = n.payloadBlob, a = n.numEvents, s = !1, l = [], c = [], u = n.isBeacon, d = u ? 65e3 : 3984588, f = u ? kr : 2e6, h = 0, p = 0; h &lt; t.length; ) {</w:t>
      </w:r>
    </w:p>
    <w:p w14:paraId="4A2FFAEB" w14:textId="77777777" w:rsidR="00E95030" w:rsidRDefault="00E95030" w:rsidP="00E95030">
      <w:r>
        <w:t>&gt;&gt; &gt;&gt;                             var g = t[h];</w:t>
      </w:r>
    </w:p>
    <w:p w14:paraId="2DB9F0EC" w14:textId="77777777" w:rsidR="00E95030" w:rsidRDefault="00E95030" w:rsidP="00E95030">
      <w:r>
        <w:t>&gt;&gt; &gt;&gt;                             if (g) {</w:t>
      </w:r>
    </w:p>
    <w:p w14:paraId="515C689F" w14:textId="77777777" w:rsidR="00E95030" w:rsidRDefault="00E95030" w:rsidP="00E95030">
      <w:r>
        <w:t>&gt;&gt; &gt;&gt;                                 if (a &gt;= i) {</w:t>
      </w:r>
    </w:p>
    <w:p w14:paraId="61268243" w14:textId="77777777" w:rsidR="00E95030" w:rsidRDefault="00E95030" w:rsidP="00E95030">
      <w:r>
        <w:t>&gt;&gt; &gt;&gt;                                     n.overflow = r.split(h);</w:t>
      </w:r>
    </w:p>
    <w:p w14:paraId="1D6030C3" w14:textId="77777777" w:rsidR="00E95030" w:rsidRDefault="00E95030" w:rsidP="00E95030">
      <w:r>
        <w:t>&gt;&gt; &gt;&gt;                                     break</w:t>
      </w:r>
    </w:p>
    <w:p w14:paraId="0E3B7C50" w14:textId="77777777" w:rsidR="00E95030" w:rsidRDefault="00E95030" w:rsidP="00E95030">
      <w:r>
        <w:t>&gt;&gt; &gt;&gt;                                 }</w:t>
      </w:r>
    </w:p>
    <w:p w14:paraId="1B1CC9E1" w14:textId="77777777" w:rsidR="00E95030" w:rsidRDefault="00E95030" w:rsidP="00E95030">
      <w:r>
        <w:t>&gt;&gt; &gt;&gt;                                 var m = e.getEventBlob(g);</w:t>
      </w:r>
    </w:p>
    <w:p w14:paraId="3A7974C9" w14:textId="77777777" w:rsidR="00E95030" w:rsidRDefault="00E95030" w:rsidP="00E95030">
      <w:r>
        <w:t>&gt;&gt; &gt;&gt;                                 if (m &amp;&amp; m.length &lt;= f) {</w:t>
      </w:r>
    </w:p>
    <w:p w14:paraId="608217C3" w14:textId="77777777" w:rsidR="00E95030" w:rsidRDefault="00E95030" w:rsidP="00E95030">
      <w:r>
        <w:t>&gt;&gt; &gt;&gt;                                     var b = m.length;</w:t>
      </w:r>
    </w:p>
    <w:p w14:paraId="79D67E62" w14:textId="77777777" w:rsidR="00E95030" w:rsidRDefault="00E95030" w:rsidP="00E95030">
      <w:r>
        <w:t>&gt;&gt; &gt;&gt;                                     if (o.length + b &gt; d) {</w:t>
      </w:r>
    </w:p>
    <w:p w14:paraId="34BB810B" w14:textId="77777777" w:rsidR="00E95030" w:rsidRDefault="00E95030" w:rsidP="00E95030">
      <w:r>
        <w:t>&gt;&gt; &gt;&gt;                                         n.overflow = r.split(h);</w:t>
      </w:r>
    </w:p>
    <w:p w14:paraId="18525E30" w14:textId="77777777" w:rsidR="00E95030" w:rsidRDefault="00E95030" w:rsidP="00E95030">
      <w:r>
        <w:t>&gt;&gt; &gt;&gt;                                         break</w:t>
      </w:r>
    </w:p>
    <w:p w14:paraId="2AF40D16" w14:textId="77777777" w:rsidR="00E95030" w:rsidRDefault="00E95030" w:rsidP="00E95030">
      <w:r>
        <w:t>&gt;&gt; &gt;&gt;                                     }</w:t>
      </w:r>
    </w:p>
    <w:p w14:paraId="6FA6E0ED" w14:textId="77777777" w:rsidR="00E95030" w:rsidRDefault="00E95030" w:rsidP="00E95030">
      <w:r>
        <w:t>&gt;&gt; &gt;&gt;                                     o &amp;&amp; (o += "\n"),</w:t>
      </w:r>
    </w:p>
    <w:p w14:paraId="700FDF6D" w14:textId="77777777" w:rsidR="00E95030" w:rsidRDefault="00E95030" w:rsidP="00E95030">
      <w:r>
        <w:t>&gt;&gt; &gt;&gt;                                     o += m,</w:t>
      </w:r>
    </w:p>
    <w:p w14:paraId="2BFB5834" w14:textId="77777777" w:rsidR="00E95030" w:rsidRDefault="00E95030" w:rsidP="00E95030">
      <w:r>
        <w:t>&gt;&gt; &gt;&gt;                                     ++p &gt; 20 &amp;&amp; (o.substr(0, 1),</w:t>
      </w:r>
    </w:p>
    <w:p w14:paraId="64738341" w14:textId="77777777" w:rsidR="00E95030" w:rsidRDefault="00E95030" w:rsidP="00E95030">
      <w:r>
        <w:t>&gt;&gt; &gt;&gt;                                     p = 0),</w:t>
      </w:r>
    </w:p>
    <w:p w14:paraId="3E7F2F94" w14:textId="77777777" w:rsidR="00E95030" w:rsidRDefault="00E95030" w:rsidP="00E95030">
      <w:r>
        <w:t>&gt;&gt; &gt;&gt;                                     s = !0,</w:t>
      </w:r>
    </w:p>
    <w:p w14:paraId="305107E0" w14:textId="77777777" w:rsidR="00E95030" w:rsidRDefault="00E95030" w:rsidP="00E95030">
      <w:r>
        <w:t>&gt;&gt; &gt;&gt;                                     a++</w:t>
      </w:r>
    </w:p>
    <w:p w14:paraId="2FA7DE50" w14:textId="77777777" w:rsidR="00E95030" w:rsidRDefault="00E95030" w:rsidP="00E95030">
      <w:r>
        <w:t>&gt;&gt; &gt;&gt;                                 } else</w:t>
      </w:r>
    </w:p>
    <w:p w14:paraId="560876E8" w14:textId="77777777" w:rsidR="00E95030" w:rsidRDefault="00E95030" w:rsidP="00E95030">
      <w:r>
        <w:t>&gt;&gt; &gt;&gt;                                     m ? l.push(g) : c.push(g),</w:t>
      </w:r>
    </w:p>
    <w:p w14:paraId="1DC685F0" w14:textId="77777777" w:rsidR="00E95030" w:rsidRDefault="00E95030" w:rsidP="00E95030">
      <w:r>
        <w:t>&gt;&gt; &gt;&gt;                                     t.splice(h, 1),</w:t>
      </w:r>
    </w:p>
    <w:p w14:paraId="640D11FD" w14:textId="77777777" w:rsidR="00E95030" w:rsidRDefault="00E95030" w:rsidP="00E95030">
      <w:r>
        <w:t>&gt;&gt; &gt;&gt;                                     h--</w:t>
      </w:r>
    </w:p>
    <w:p w14:paraId="647813E3" w14:textId="77777777" w:rsidR="00E95030" w:rsidRDefault="00E95030" w:rsidP="00E95030">
      <w:r>
        <w:t>&gt;&gt; &gt;&gt;                             }</w:t>
      </w:r>
    </w:p>
    <w:p w14:paraId="6D9FEAC4" w14:textId="77777777" w:rsidR="00E95030" w:rsidRDefault="00E95030" w:rsidP="00E95030">
      <w:r>
        <w:t>&gt;&gt; &gt;&gt;                             h++</w:t>
      </w:r>
    </w:p>
    <w:p w14:paraId="2AFE5259" w14:textId="77777777" w:rsidR="00E95030" w:rsidRDefault="00E95030" w:rsidP="00E95030">
      <w:r>
        <w:t>&gt;&gt; &gt;&gt;                         }</w:t>
      </w:r>
    </w:p>
    <w:p w14:paraId="79A9DE98" w14:textId="77777777" w:rsidR="00E95030" w:rsidRDefault="00E95030" w:rsidP="00E95030">
      <w:r>
        <w:t>&gt;&gt; &gt;&gt;                         if (l &amp;&amp; l.length &gt; 0 &amp;&amp; n.sizeExceed.push(_r.create(r.iKey(), l)),</w:t>
      </w:r>
    </w:p>
    <w:p w14:paraId="04CD6B41" w14:textId="77777777" w:rsidR="00E95030" w:rsidRDefault="00E95030" w:rsidP="00E95030">
      <w:r>
        <w:t>&gt;&gt; &gt;&gt;                         c &amp;&amp; c.length &gt; 0 &amp;&amp; n.failedEvts.push(_r.create(r.iKey(), c)),</w:t>
      </w:r>
    </w:p>
    <w:p w14:paraId="57983DCE" w14:textId="77777777" w:rsidR="00E95030" w:rsidRDefault="00E95030" w:rsidP="00E95030">
      <w:r>
        <w:t>&gt;&gt; &gt;&gt;                         s) {</w:t>
      </w:r>
    </w:p>
    <w:p w14:paraId="0687F396" w14:textId="77777777" w:rsidR="00E95030" w:rsidRDefault="00E95030" w:rsidP="00E95030">
      <w:r>
        <w:t>&gt;&gt; &gt;&gt;                             n.batches.push(r),</w:t>
      </w:r>
    </w:p>
    <w:p w14:paraId="28987C9D" w14:textId="77777777" w:rsidR="00E95030" w:rsidRDefault="00E95030" w:rsidP="00E95030">
      <w:r>
        <w:t>&gt;&gt; &gt;&gt;                             n.payloadBlob = o,</w:t>
      </w:r>
    </w:p>
    <w:p w14:paraId="7CF15292" w14:textId="77777777" w:rsidR="00E95030" w:rsidRDefault="00E95030" w:rsidP="00E95030">
      <w:r>
        <w:t>&gt;&gt; &gt;&gt;                             n.numEvents = a;</w:t>
      </w:r>
    </w:p>
    <w:p w14:paraId="50F9AC71" w14:textId="77777777" w:rsidR="00E95030" w:rsidRDefault="00E95030" w:rsidP="00E95030">
      <w:r>
        <w:t>&gt;&gt; &gt;&gt;                             var v = r.iKey();</w:t>
      </w:r>
    </w:p>
    <w:p w14:paraId="15593934" w14:textId="77777777" w:rsidR="00E95030" w:rsidRDefault="00E95030" w:rsidP="00E95030">
      <w:r>
        <w:t>&gt;&gt; &gt;&gt;                             -1 === he(n.apiKeys, v) &amp;&amp; n.apiKeys.push(v)</w:t>
      </w:r>
    </w:p>
    <w:p w14:paraId="1AF444AD" w14:textId="77777777" w:rsidR="00E95030" w:rsidRDefault="00E95030" w:rsidP="00E95030">
      <w:r>
        <w:t>&gt;&gt; &gt;&gt;                         }</w:t>
      </w:r>
    </w:p>
    <w:p w14:paraId="27FB70F3" w14:textId="77777777" w:rsidR="00E95030" w:rsidRDefault="00E95030" w:rsidP="00E95030">
      <w:r>
        <w:t>&gt;&gt; &gt;&gt;                     }</w:t>
      </w:r>
    </w:p>
    <w:p w14:paraId="7428D46B" w14:textId="77777777" w:rsidR="00E95030" w:rsidRDefault="00E95030" w:rsidP="00E95030">
      <w:r>
        <w:t>&gt;&gt; &gt;&gt;                     ), (function() {</w:t>
      </w:r>
    </w:p>
    <w:p w14:paraId="5D6A0B46" w14:textId="77777777" w:rsidR="00E95030" w:rsidRDefault="00E95030" w:rsidP="00E95030">
      <w:r>
        <w:t>&gt;&gt; &gt;&gt;                         return {</w:t>
      </w:r>
    </w:p>
    <w:p w14:paraId="483F66C1" w14:textId="77777777" w:rsidR="00E95030" w:rsidRDefault="00E95030" w:rsidP="00E95030">
      <w:r>
        <w:t>&gt;&gt; &gt;&gt;                             payload: n,</w:t>
      </w:r>
    </w:p>
    <w:p w14:paraId="4355CA49" w14:textId="77777777" w:rsidR="00E95030" w:rsidRDefault="00E95030" w:rsidP="00E95030">
      <w:r>
        <w:t>&gt;&gt; &gt;&gt;                             theBatch: {</w:t>
      </w:r>
    </w:p>
    <w:p w14:paraId="4D3E39FF" w14:textId="77777777" w:rsidR="00E95030" w:rsidRDefault="00E95030" w:rsidP="00E95030">
      <w:r>
        <w:t>&gt;&gt; &gt;&gt;                                 iKey: r.iKey(),</w:t>
      </w:r>
    </w:p>
    <w:p w14:paraId="6743BF8E" w14:textId="77777777" w:rsidR="00E95030" w:rsidRDefault="00E95030" w:rsidP="00E95030">
      <w:r>
        <w:t>&gt;&gt; &gt;&gt;                                 evts: r.events()</w:t>
      </w:r>
    </w:p>
    <w:p w14:paraId="2D189536" w14:textId="77777777" w:rsidR="00E95030" w:rsidRDefault="00E95030" w:rsidP="00E95030">
      <w:r>
        <w:t>&gt;&gt; &gt;&gt;                             },</w:t>
      </w:r>
    </w:p>
    <w:p w14:paraId="2320FE4D" w14:textId="77777777" w:rsidR="00E95030" w:rsidRDefault="00E95030" w:rsidP="00E95030">
      <w:r>
        <w:t>&gt;&gt; &gt;&gt;                             max: i</w:t>
      </w:r>
    </w:p>
    <w:p w14:paraId="43C8A6F7" w14:textId="77777777" w:rsidR="00E95030" w:rsidRDefault="00E95030" w:rsidP="00E95030">
      <w:r>
        <w:t>&gt;&gt; &gt;&gt;                         }</w:t>
      </w:r>
    </w:p>
    <w:p w14:paraId="03BA2727" w14:textId="77777777" w:rsidR="00E95030" w:rsidRDefault="00E95030" w:rsidP="00E95030">
      <w:r>
        <w:t>&gt;&gt; &gt;&gt;                     }</w:t>
      </w:r>
    </w:p>
    <w:p w14:paraId="177CB958" w14:textId="77777777" w:rsidR="00E95030" w:rsidRDefault="00E95030" w:rsidP="00E95030">
      <w:r>
        <w:lastRenderedPageBreak/>
        <w:t>&gt;&gt; &gt;&gt;                     )),</w:t>
      </w:r>
    </w:p>
    <w:p w14:paraId="26DF24F6" w14:textId="77777777" w:rsidR="00E95030" w:rsidRDefault="00E95030" w:rsidP="00E95030">
      <w:r>
        <w:t>&gt;&gt; &gt;&gt;                     o</w:t>
      </w:r>
    </w:p>
    <w:p w14:paraId="5999A97D" w14:textId="77777777" w:rsidR="00E95030" w:rsidRDefault="00E95030" w:rsidP="00E95030">
      <w:r>
        <w:t>&gt;&gt; &gt;&gt;                 }</w:t>
      </w:r>
    </w:p>
    <w:p w14:paraId="7707FC1F" w14:textId="77777777" w:rsidR="00E95030" w:rsidRDefault="00E95030" w:rsidP="00E95030">
      <w:r>
        <w:t>&gt;&gt; &gt;&gt;                 ,</w:t>
      </w:r>
    </w:p>
    <w:p w14:paraId="086017B1" w14:textId="77777777" w:rsidR="00E95030" w:rsidRDefault="00E95030" w:rsidP="00E95030">
      <w:r>
        <w:t>&gt;&gt; &gt;&gt;                 e.getEventBlob = function(e) {</w:t>
      </w:r>
    </w:p>
    <w:p w14:paraId="6979A077" w14:textId="77777777" w:rsidR="00E95030" w:rsidRDefault="00E95030" w:rsidP="00E95030">
      <w:r>
        <w:t>&gt;&gt; &gt;&gt;                     try {</w:t>
      </w:r>
    </w:p>
    <w:p w14:paraId="7A0DD3C9" w14:textId="77777777" w:rsidR="00E95030" w:rsidRDefault="00E95030" w:rsidP="00E95030">
      <w:r>
        <w:t>&gt;&gt; &gt;&gt;                         return Fn(t, (function() {</w:t>
      </w:r>
    </w:p>
    <w:p w14:paraId="7F82CF0F" w14:textId="77777777" w:rsidR="00E95030" w:rsidRDefault="00E95030" w:rsidP="00E95030">
      <w:r>
        <w:t>&gt;&gt; &gt;&gt;                             return "Serializer.getEventBlob"</w:t>
      </w:r>
    </w:p>
    <w:p w14:paraId="584E7B31" w14:textId="77777777" w:rsidR="00E95030" w:rsidRDefault="00E95030" w:rsidP="00E95030">
      <w:r>
        <w:t>&gt;&gt; &gt;&gt;                         }</w:t>
      </w:r>
    </w:p>
    <w:p w14:paraId="55D8F3AC" w14:textId="77777777" w:rsidR="00E95030" w:rsidRDefault="00E95030" w:rsidP="00E95030">
      <w:r>
        <w:t>&gt;&gt; &gt;&gt;                         ), (function() {</w:t>
      </w:r>
    </w:p>
    <w:p w14:paraId="7F08E466" w14:textId="77777777" w:rsidR="00E95030" w:rsidRDefault="00E95030" w:rsidP="00E95030">
      <w:r>
        <w:t>&gt;&gt; &gt;&gt;                             var t = {};</w:t>
      </w:r>
    </w:p>
    <w:p w14:paraId="132F11DF" w14:textId="77777777" w:rsidR="00E95030" w:rsidRDefault="00E95030" w:rsidP="00E95030">
      <w:r>
        <w:t>&gt;&gt; &gt;&gt;                             t.name = e.name,</w:t>
      </w:r>
    </w:p>
    <w:p w14:paraId="0FCD5262" w14:textId="77777777" w:rsidR="00E95030" w:rsidRDefault="00E95030" w:rsidP="00E95030">
      <w:r>
        <w:t>&gt;&gt; &gt;&gt;                             t.time = e.time,</w:t>
      </w:r>
    </w:p>
    <w:p w14:paraId="52DE402F" w14:textId="77777777" w:rsidR="00E95030" w:rsidRDefault="00E95030" w:rsidP="00E95030">
      <w:r>
        <w:t>&gt;&gt; &gt;&gt;                             t.ver = e.ver,</w:t>
      </w:r>
    </w:p>
    <w:p w14:paraId="335128F6" w14:textId="77777777" w:rsidR="00E95030" w:rsidRDefault="00E95030" w:rsidP="00E95030">
      <w:r>
        <w:t>&gt;&gt; &gt;&gt;                             t.iKey = "o:" + ur(e.iKey);</w:t>
      </w:r>
    </w:p>
    <w:p w14:paraId="4B9D2FB2" w14:textId="77777777" w:rsidR="00E95030" w:rsidRDefault="00E95030" w:rsidP="00E95030">
      <w:r>
        <w:t>&gt;&gt; &gt;&gt;                             var r = {}</w:t>
      </w:r>
    </w:p>
    <w:p w14:paraId="683BA0B2" w14:textId="77777777" w:rsidR="00E95030" w:rsidRDefault="00E95030" w:rsidP="00E95030">
      <w:r>
        <w:t>&gt;&gt; &gt;&gt;                               , i = e.ext;</w:t>
      </w:r>
    </w:p>
    <w:p w14:paraId="5290AF1E" w14:textId="77777777" w:rsidR="00E95030" w:rsidRDefault="00E95030" w:rsidP="00E95030">
      <w:r>
        <w:t>&gt;&gt; &gt;&gt;                             i &amp;&amp; (t.ext = r,</w:t>
      </w:r>
    </w:p>
    <w:p w14:paraId="139B05AA" w14:textId="77777777" w:rsidR="00E95030" w:rsidRDefault="00E95030" w:rsidP="00E95030">
      <w:r>
        <w:t>&gt;&gt; &gt;&gt;                             ee(i, (function(e, t) {</w:t>
      </w:r>
    </w:p>
    <w:p w14:paraId="3D351696" w14:textId="77777777" w:rsidR="00E95030" w:rsidRDefault="00E95030" w:rsidP="00E95030">
      <w:r>
        <w:t>&gt;&gt; &gt;&gt;                                 n(t, r[e] = {}, "ext." + e, !0, null, null, !0)</w:t>
      </w:r>
    </w:p>
    <w:p w14:paraId="38B04B70" w14:textId="77777777" w:rsidR="00E95030" w:rsidRDefault="00E95030" w:rsidP="00E95030">
      <w:r>
        <w:t>&gt;&gt; &gt;&gt;                             }</w:t>
      </w:r>
    </w:p>
    <w:p w14:paraId="5E4AE472" w14:textId="77777777" w:rsidR="00E95030" w:rsidRDefault="00E95030" w:rsidP="00E95030">
      <w:r>
        <w:t>&gt;&gt; &gt;&gt;                             )));</w:t>
      </w:r>
    </w:p>
    <w:p w14:paraId="7A2AE4AB" w14:textId="77777777" w:rsidR="00E95030" w:rsidRDefault="00E95030" w:rsidP="00E95030">
      <w:r>
        <w:t>&gt;&gt; &gt;&gt;                             var o = t.data = {};</w:t>
      </w:r>
    </w:p>
    <w:p w14:paraId="5A936C9B" w14:textId="77777777" w:rsidR="00E95030" w:rsidRDefault="00E95030" w:rsidP="00E95030">
      <w:r>
        <w:t>&gt;&gt; &gt;&gt;                             o.baseType = e.baseType;</w:t>
      </w:r>
    </w:p>
    <w:p w14:paraId="64BA5325" w14:textId="77777777" w:rsidR="00E95030" w:rsidRDefault="00E95030" w:rsidP="00E95030">
      <w:r>
        <w:t>&gt;&gt; &gt;&gt;                             var a = o.baseData = {};</w:t>
      </w:r>
    </w:p>
    <w:p w14:paraId="5B148E4D" w14:textId="77777777" w:rsidR="00E95030" w:rsidRDefault="00E95030" w:rsidP="00E95030">
      <w:r>
        <w:t>&gt;&gt; &gt;&gt;                             return n(e.baseData, a, "baseData", !1, ["baseData"], (function(e, t, n) {</w:t>
      </w:r>
    </w:p>
    <w:p w14:paraId="3EA41456" w14:textId="77777777" w:rsidR="00E95030" w:rsidRDefault="00E95030" w:rsidP="00E95030">
      <w:r>
        <w:t>&gt;&gt; &gt;&gt;                                 Ar(r, e, t, n)</w:t>
      </w:r>
    </w:p>
    <w:p w14:paraId="37AD0474" w14:textId="77777777" w:rsidR="00E95030" w:rsidRDefault="00E95030" w:rsidP="00E95030">
      <w:r>
        <w:t>&gt;&gt; &gt;&gt;                             }</w:t>
      </w:r>
    </w:p>
    <w:p w14:paraId="0390AE7C" w14:textId="77777777" w:rsidR="00E95030" w:rsidRDefault="00E95030" w:rsidP="00E95030">
      <w:r>
        <w:t>&gt;&gt; &gt;&gt;                             ), !0),</w:t>
      </w:r>
    </w:p>
    <w:p w14:paraId="60828471" w14:textId="77777777" w:rsidR="00E95030" w:rsidRDefault="00E95030" w:rsidP="00E95030">
      <w:r>
        <w:t>&gt;&gt; &gt;&gt;                             n(e.data, o, "data", !1, [], (function(e, t, n) {</w:t>
      </w:r>
    </w:p>
    <w:p w14:paraId="0A1FC223" w14:textId="77777777" w:rsidR="00E95030" w:rsidRDefault="00E95030" w:rsidP="00E95030">
      <w:r>
        <w:t>&gt;&gt; &gt;&gt;                                 Ar(r, e, t, n)</w:t>
      </w:r>
    </w:p>
    <w:p w14:paraId="7F677F72" w14:textId="77777777" w:rsidR="00E95030" w:rsidRDefault="00E95030" w:rsidP="00E95030">
      <w:r>
        <w:t>&gt;&gt; &gt;&gt;                             }</w:t>
      </w:r>
    </w:p>
    <w:p w14:paraId="4091243C" w14:textId="77777777" w:rsidR="00E95030" w:rsidRDefault="00E95030" w:rsidP="00E95030">
      <w:r>
        <w:t>&gt;&gt; &gt;&gt;                             ), !0),</w:t>
      </w:r>
    </w:p>
    <w:p w14:paraId="1B27FA53" w14:textId="77777777" w:rsidR="00E95030" w:rsidRDefault="00E95030" w:rsidP="00E95030">
      <w:r>
        <w:t>&gt;&gt; &gt;&gt;                             JSON.stringify(t)</w:t>
      </w:r>
    </w:p>
    <w:p w14:paraId="67BB0489" w14:textId="77777777" w:rsidR="00E95030" w:rsidRDefault="00E95030" w:rsidP="00E95030">
      <w:r>
        <w:t>&gt;&gt; &gt;&gt;                         }</w:t>
      </w:r>
    </w:p>
    <w:p w14:paraId="0CA9F96D" w14:textId="77777777" w:rsidR="00E95030" w:rsidRDefault="00E95030" w:rsidP="00E95030">
      <w:r>
        <w:t>&gt;&gt; &gt;&gt;                         ), (function() {</w:t>
      </w:r>
    </w:p>
    <w:p w14:paraId="6FD29586" w14:textId="77777777" w:rsidR="00E95030" w:rsidRDefault="00E95030" w:rsidP="00E95030">
      <w:r>
        <w:t>&gt;&gt; &gt;&gt;                             return {</w:t>
      </w:r>
    </w:p>
    <w:p w14:paraId="7CBF2818" w14:textId="77777777" w:rsidR="00E95030" w:rsidRDefault="00E95030" w:rsidP="00E95030">
      <w:r>
        <w:t>&gt;&gt; &gt;&gt;                                 item: e</w:t>
      </w:r>
    </w:p>
    <w:p w14:paraId="4C7208A5" w14:textId="77777777" w:rsidR="00E95030" w:rsidRDefault="00E95030" w:rsidP="00E95030">
      <w:r>
        <w:t>&gt;&gt; &gt;&gt;                             }</w:t>
      </w:r>
    </w:p>
    <w:p w14:paraId="4DC27962" w14:textId="77777777" w:rsidR="00E95030" w:rsidRDefault="00E95030" w:rsidP="00E95030">
      <w:r>
        <w:t>&gt;&gt; &gt;&gt;                         }</w:t>
      </w:r>
    </w:p>
    <w:p w14:paraId="38B77D78" w14:textId="77777777" w:rsidR="00E95030" w:rsidRDefault="00E95030" w:rsidP="00E95030">
      <w:r>
        <w:t>&gt;&gt; &gt;&gt;                         ))</w:t>
      </w:r>
    </w:p>
    <w:p w14:paraId="72552867" w14:textId="77777777" w:rsidR="00E95030" w:rsidRDefault="00E95030" w:rsidP="00E95030">
      <w:r>
        <w:t>&gt;&gt; &gt;&gt;                     } catch (e) {</w:t>
      </w:r>
    </w:p>
    <w:p w14:paraId="47FBE005" w14:textId="77777777" w:rsidR="00E95030" w:rsidRDefault="00E95030" w:rsidP="00E95030">
      <w:r>
        <w:t>&gt;&gt; &gt;&gt;                         return null</w:t>
      </w:r>
    </w:p>
    <w:p w14:paraId="24CDE92C" w14:textId="77777777" w:rsidR="00E95030" w:rsidRDefault="00E95030" w:rsidP="00E95030">
      <w:r>
        <w:t>&gt;&gt; &gt;&gt;                     }</w:t>
      </w:r>
    </w:p>
    <w:p w14:paraId="0A771029" w14:textId="77777777" w:rsidR="00E95030" w:rsidRDefault="00E95030" w:rsidP="00E95030">
      <w:r>
        <w:t>&gt;&gt; &gt;&gt;                 }</w:t>
      </w:r>
    </w:p>
    <w:p w14:paraId="14B399D6" w14:textId="77777777" w:rsidR="00E95030" w:rsidRDefault="00E95030" w:rsidP="00E95030">
      <w:r>
        <w:t>&gt;&gt; &gt;&gt;             }</w:t>
      </w:r>
    </w:p>
    <w:p w14:paraId="49216F46" w14:textId="77777777" w:rsidR="00E95030" w:rsidRDefault="00E95030" w:rsidP="00E95030">
      <w:r>
        <w:t>&gt;&gt; &gt;&gt;             ))</w:t>
      </w:r>
    </w:p>
    <w:p w14:paraId="22B6A3AD" w14:textId="77777777" w:rsidR="00E95030" w:rsidRDefault="00E95030" w:rsidP="00E95030">
      <w:r>
        <w:t>&gt;&gt; &gt;&gt;         }</w:t>
      </w:r>
    </w:p>
    <w:p w14:paraId="53B1F61E" w14:textId="77777777" w:rsidR="00E95030" w:rsidRDefault="00E95030" w:rsidP="00E95030">
      <w:r>
        <w:lastRenderedPageBreak/>
        <w:t>&gt;&gt; &gt;&gt;         return e.__ieDyn = 1,</w:t>
      </w:r>
    </w:p>
    <w:p w14:paraId="6D3BC7AB" w14:textId="77777777" w:rsidR="00E95030" w:rsidRDefault="00E95030" w:rsidP="00E95030">
      <w:r>
        <w:t>&gt;&gt; &gt;&gt;         e</w:t>
      </w:r>
    </w:p>
    <w:p w14:paraId="2967E51B" w14:textId="77777777" w:rsidR="00E95030" w:rsidRDefault="00E95030" w:rsidP="00E95030">
      <w:r>
        <w:t>&gt;&gt; &gt;&gt;     }();</w:t>
      </w:r>
    </w:p>
    <w:p w14:paraId="11CD0B90" w14:textId="77777777" w:rsidR="00E95030" w:rsidRDefault="00E95030" w:rsidP="00E95030">
      <w:r>
        <w:t>&gt;&gt; &gt;&gt;     function Ar(e, t, n, r) {</w:t>
      </w:r>
    </w:p>
    <w:p w14:paraId="0241431F" w14:textId="77777777" w:rsidR="00E95030" w:rsidRDefault="00E95030" w:rsidP="00E95030">
      <w:r>
        <w:t>&gt;&gt; &gt;&gt;         if (r &amp;&amp; e) {</w:t>
      </w:r>
    </w:p>
    <w:p w14:paraId="1CB8AB65" w14:textId="77777777" w:rsidR="00E95030" w:rsidRDefault="00E95030" w:rsidP="00E95030">
      <w:r>
        <w:t>&gt;&gt; &gt;&gt;             var i = hr(r.value, r.kind, r.propertyType);</w:t>
      </w:r>
    </w:p>
    <w:p w14:paraId="7393FED5" w14:textId="77777777" w:rsidR="00E95030" w:rsidRDefault="00E95030" w:rsidP="00E95030">
      <w:r>
        <w:t>&gt;&gt; &gt;&gt;             if (i &gt; -1) {</w:t>
      </w:r>
    </w:p>
    <w:p w14:paraId="0FA42A9E" w14:textId="77777777" w:rsidR="00E95030" w:rsidRDefault="00E95030" w:rsidP="00E95030">
      <w:r>
        <w:t>&gt;&gt; &gt;&gt;                 var o = e.metadata;</w:t>
      </w:r>
    </w:p>
    <w:p w14:paraId="28039EFB" w14:textId="77777777" w:rsidR="00E95030" w:rsidRDefault="00E95030" w:rsidP="00E95030">
      <w:r>
        <w:t>&gt;&gt; &gt;&gt;                 o || (o = e.metadata = {</w:t>
      </w:r>
    </w:p>
    <w:p w14:paraId="2DF6C3C6" w14:textId="77777777" w:rsidR="00E95030" w:rsidRDefault="00E95030" w:rsidP="00E95030">
      <w:r>
        <w:t>&gt;&gt; &gt;&gt;                     f: {}</w:t>
      </w:r>
    </w:p>
    <w:p w14:paraId="6EC14C6F" w14:textId="77777777" w:rsidR="00E95030" w:rsidRDefault="00E95030" w:rsidP="00E95030">
      <w:r>
        <w:t>&gt;&gt; &gt;&gt;                 });</w:t>
      </w:r>
    </w:p>
    <w:p w14:paraId="089E1F6F" w14:textId="77777777" w:rsidR="00E95030" w:rsidRDefault="00E95030" w:rsidP="00E95030">
      <w:r>
        <w:t>&gt;&gt; &gt;&gt;                 var a = o.f;</w:t>
      </w:r>
    </w:p>
    <w:p w14:paraId="3528A863" w14:textId="77777777" w:rsidR="00E95030" w:rsidRDefault="00E95030" w:rsidP="00E95030">
      <w:r>
        <w:t>&gt;&gt; &gt;&gt;                 if (a || (a = o.f = {}),</w:t>
      </w:r>
    </w:p>
    <w:p w14:paraId="73D0A73E" w14:textId="77777777" w:rsidR="00E95030" w:rsidRDefault="00E95030" w:rsidP="00E95030">
      <w:r>
        <w:t>&gt;&gt; &gt;&gt;                 t)</w:t>
      </w:r>
    </w:p>
    <w:p w14:paraId="26ACE817" w14:textId="77777777" w:rsidR="00E95030" w:rsidRDefault="00E95030" w:rsidP="00E95030">
      <w:r>
        <w:t>&gt;&gt; &gt;&gt;                     for (var s = 0; s &lt; t.length; s++) {</w:t>
      </w:r>
    </w:p>
    <w:p w14:paraId="525089DB" w14:textId="77777777" w:rsidR="00E95030" w:rsidRDefault="00E95030" w:rsidP="00E95030">
      <w:r>
        <w:t>&gt;&gt; &gt;&gt;                         var l = t[s];</w:t>
      </w:r>
    </w:p>
    <w:p w14:paraId="76C565AE" w14:textId="77777777" w:rsidR="00E95030" w:rsidRDefault="00E95030" w:rsidP="00E95030">
      <w:r>
        <w:t>&gt;&gt; &gt;&gt;                         a[l] || (a[l] = {</w:t>
      </w:r>
    </w:p>
    <w:p w14:paraId="0DDABD39" w14:textId="77777777" w:rsidR="00E95030" w:rsidRDefault="00E95030" w:rsidP="00E95030">
      <w:r>
        <w:t>&gt;&gt; &gt;&gt;                             f: {}</w:t>
      </w:r>
    </w:p>
    <w:p w14:paraId="1B99F4AC" w14:textId="77777777" w:rsidR="00E95030" w:rsidRDefault="00E95030" w:rsidP="00E95030">
      <w:r>
        <w:t>&gt;&gt; &gt;&gt;                         });</w:t>
      </w:r>
    </w:p>
    <w:p w14:paraId="7C4C3077" w14:textId="77777777" w:rsidR="00E95030" w:rsidRDefault="00E95030" w:rsidP="00E95030">
      <w:r>
        <w:t>&gt;&gt; &gt;&gt;                         var c = a[l].f;</w:t>
      </w:r>
    </w:p>
    <w:p w14:paraId="11EC3819" w14:textId="77777777" w:rsidR="00E95030" w:rsidRDefault="00E95030" w:rsidP="00E95030">
      <w:r>
        <w:t>&gt;&gt; &gt;&gt;                         c || (c = a[l].f = {}),</w:t>
      </w:r>
    </w:p>
    <w:p w14:paraId="2E30DC18" w14:textId="77777777" w:rsidR="00E95030" w:rsidRDefault="00E95030" w:rsidP="00E95030">
      <w:r>
        <w:t>&gt;&gt; &gt;&gt;                         a = c</w:t>
      </w:r>
    </w:p>
    <w:p w14:paraId="2378435C" w14:textId="77777777" w:rsidR="00E95030" w:rsidRDefault="00E95030" w:rsidP="00E95030">
      <w:r>
        <w:t>&gt;&gt; &gt;&gt;                     }</w:t>
      </w:r>
    </w:p>
    <w:p w14:paraId="57BCF491" w14:textId="77777777" w:rsidR="00E95030" w:rsidRDefault="00E95030" w:rsidP="00E95030">
      <w:r>
        <w:t>&gt;&gt; &gt;&gt;                 a = a[n] = {},</w:t>
      </w:r>
    </w:p>
    <w:p w14:paraId="06FF37D8" w14:textId="77777777" w:rsidR="00E95030" w:rsidRDefault="00E95030" w:rsidP="00E95030">
      <w:r>
        <w:t>&gt;&gt; &gt;&gt;                 oe(r.value) ? a.a = {</w:t>
      </w:r>
    </w:p>
    <w:p w14:paraId="080E12CB" w14:textId="77777777" w:rsidR="00E95030" w:rsidRDefault="00E95030" w:rsidP="00E95030">
      <w:r>
        <w:t>&gt;&gt; &gt;&gt;                     t: i</w:t>
      </w:r>
    </w:p>
    <w:p w14:paraId="1EF3A780" w14:textId="77777777" w:rsidR="00E95030" w:rsidRDefault="00E95030" w:rsidP="00E95030">
      <w:r>
        <w:t>&gt;&gt; &gt;&gt;                 } : a.t = i</w:t>
      </w:r>
    </w:p>
    <w:p w14:paraId="046DA45B" w14:textId="77777777" w:rsidR="00E95030" w:rsidRDefault="00E95030" w:rsidP="00E95030">
      <w:r>
        <w:t>&gt;&gt; &gt;&gt;             }</w:t>
      </w:r>
    </w:p>
    <w:p w14:paraId="7D46FC24" w14:textId="77777777" w:rsidR="00E95030" w:rsidRDefault="00E95030" w:rsidP="00E95030">
      <w:r>
        <w:t>&gt;&gt; &gt;&gt;         }</w:t>
      </w:r>
    </w:p>
    <w:p w14:paraId="2743DD0D" w14:textId="77777777" w:rsidR="00E95030" w:rsidRDefault="00E95030" w:rsidP="00E95030">
      <w:r>
        <w:t>&gt;&gt; &gt;&gt;     }</w:t>
      </w:r>
    </w:p>
    <w:p w14:paraId="71840BD1" w14:textId="77777777" w:rsidR="00E95030" w:rsidRDefault="00E95030" w:rsidP="00E95030">
      <w:r>
        <w:t>&gt;&gt; &gt;&gt;     var Pr = ((xr = {})[1] = "requeue",</w:t>
      </w:r>
    </w:p>
    <w:p w14:paraId="71C657CB" w14:textId="77777777" w:rsidR="00E95030" w:rsidRDefault="00E95030" w:rsidP="00E95030">
      <w:r>
        <w:t>&gt;&gt; &gt;&gt;     xr[100] = "requeue",</w:t>
      </w:r>
    </w:p>
    <w:p w14:paraId="61230526" w14:textId="77777777" w:rsidR="00E95030" w:rsidRDefault="00E95030" w:rsidP="00E95030">
      <w:r>
        <w:t>&gt;&gt; &gt;&gt;     xr[200] = "sent",</w:t>
      </w:r>
    </w:p>
    <w:p w14:paraId="17896D21" w14:textId="77777777" w:rsidR="00E95030" w:rsidRDefault="00E95030" w:rsidP="00E95030">
      <w:r>
        <w:t>&gt;&gt; &gt;&gt;     xr[8004] = "drop",</w:t>
      </w:r>
    </w:p>
    <w:p w14:paraId="0E2C5B2A" w14:textId="77777777" w:rsidR="00E95030" w:rsidRDefault="00E95030" w:rsidP="00E95030">
      <w:r>
        <w:t>&gt;&gt; &gt;&gt;     xr[8003] = "drop",</w:t>
      </w:r>
    </w:p>
    <w:p w14:paraId="56B21B5F" w14:textId="77777777" w:rsidR="00E95030" w:rsidRDefault="00E95030" w:rsidP="00E95030">
      <w:r>
        <w:t>&gt;&gt; &gt;&gt;     xr)</w:t>
      </w:r>
    </w:p>
    <w:p w14:paraId="09D0DF6F" w14:textId="77777777" w:rsidR="00E95030" w:rsidRDefault="00E95030" w:rsidP="00E95030">
      <w:r>
        <w:t>&gt;&gt; &gt;&gt;       , Nr = {}</w:t>
      </w:r>
    </w:p>
    <w:p w14:paraId="2D186996" w14:textId="77777777" w:rsidR="00E95030" w:rsidRDefault="00E95030" w:rsidP="00E95030">
      <w:r>
        <w:t>&gt;&gt; &gt;&gt;       , Fr = {};</w:t>
      </w:r>
    </w:p>
    <w:p w14:paraId="1C97652E" w14:textId="77777777" w:rsidR="00E95030" w:rsidRDefault="00E95030" w:rsidP="00E95030">
      <w:r>
        <w:t>&gt;&gt; &gt;&gt;     function Rr(e, t, n) {</w:t>
      </w:r>
    </w:p>
    <w:p w14:paraId="77114656" w14:textId="77777777" w:rsidR="00E95030" w:rsidRDefault="00E95030" w:rsidP="00E95030">
      <w:r>
        <w:t>&gt;&gt; &gt;&gt;         Nr[e] = t,</w:t>
      </w:r>
    </w:p>
    <w:p w14:paraId="6CC44D05" w14:textId="77777777" w:rsidR="00E95030" w:rsidRDefault="00E95030" w:rsidP="00E95030">
      <w:r>
        <w:t>&gt;&gt; &gt;&gt;         !1 !== n &amp;&amp; (Fr[t] = e)</w:t>
      </w:r>
    </w:p>
    <w:p w14:paraId="41CBBBB7" w14:textId="77777777" w:rsidR="00E95030" w:rsidRDefault="00E95030" w:rsidP="00E95030">
      <w:r>
        <w:t>&gt;&gt; &gt;&gt;     }</w:t>
      </w:r>
    </w:p>
    <w:p w14:paraId="3FED41E8" w14:textId="77777777" w:rsidR="00E95030" w:rsidRDefault="00E95030" w:rsidP="00E95030">
      <w:r>
        <w:t>&gt;&gt; &gt;&gt;     function Dr(e) {</w:t>
      </w:r>
    </w:p>
    <w:p w14:paraId="0C0646BD" w14:textId="77777777" w:rsidR="00E95030" w:rsidRDefault="00E95030" w:rsidP="00E95030">
      <w:r>
        <w:t>&gt;&gt; &gt;&gt;         try {</w:t>
      </w:r>
    </w:p>
    <w:p w14:paraId="67D471E3" w14:textId="77777777" w:rsidR="00E95030" w:rsidRDefault="00E95030" w:rsidP="00E95030">
      <w:r>
        <w:t>&gt;&gt; &gt;&gt;             return e.responseText</w:t>
      </w:r>
    </w:p>
    <w:p w14:paraId="5C21F844" w14:textId="77777777" w:rsidR="00E95030" w:rsidRDefault="00E95030" w:rsidP="00E95030">
      <w:r>
        <w:t>&gt;&gt; &gt;&gt;         } catch (e) {}</w:t>
      </w:r>
    </w:p>
    <w:p w14:paraId="1E3E2AA3" w14:textId="77777777" w:rsidR="00E95030" w:rsidRDefault="00E95030" w:rsidP="00E95030">
      <w:r>
        <w:t>&gt;&gt; &gt;&gt;         return ""</w:t>
      </w:r>
    </w:p>
    <w:p w14:paraId="51F67233" w14:textId="77777777" w:rsidR="00E95030" w:rsidRDefault="00E95030" w:rsidP="00E95030">
      <w:r>
        <w:t>&gt;&gt; &gt;&gt;     }</w:t>
      </w:r>
    </w:p>
    <w:p w14:paraId="7687F733" w14:textId="77777777" w:rsidR="00E95030" w:rsidRDefault="00E95030" w:rsidP="00E95030">
      <w:r>
        <w:lastRenderedPageBreak/>
        <w:t>&gt;&gt; &gt;&gt;     function Mr(e, t) {</w:t>
      </w:r>
    </w:p>
    <w:p w14:paraId="59235636" w14:textId="77777777" w:rsidR="00E95030" w:rsidRDefault="00E95030" w:rsidP="00E95030">
      <w:r>
        <w:t>&gt;&gt; &gt;&gt;         var n = !1;</w:t>
      </w:r>
    </w:p>
    <w:p w14:paraId="3BAF4B08" w14:textId="77777777" w:rsidR="00E95030" w:rsidRDefault="00E95030" w:rsidP="00E95030">
      <w:r>
        <w:t>&gt;&gt; &gt;&gt;         if (e &amp;&amp; t) {</w:t>
      </w:r>
    </w:p>
    <w:p w14:paraId="4EDE3D95" w14:textId="77777777" w:rsidR="00E95030" w:rsidRDefault="00E95030" w:rsidP="00E95030">
      <w:r>
        <w:t>&gt;&gt; &gt;&gt;             var r = ye(e);</w:t>
      </w:r>
    </w:p>
    <w:p w14:paraId="3EED6880" w14:textId="77777777" w:rsidR="00E95030" w:rsidRDefault="00E95030" w:rsidP="00E95030">
      <w:r>
        <w:t>&gt;&gt; &gt;&gt;             if (r &amp;&amp; r.length &gt; 0)</w:t>
      </w:r>
    </w:p>
    <w:p w14:paraId="34CEDB81" w14:textId="77777777" w:rsidR="00E95030" w:rsidRDefault="00E95030" w:rsidP="00E95030">
      <w:r>
        <w:t>&gt;&gt; &gt;&gt;                 for (var i = t.toLowerCase(), o = 0; o &lt; r.length; o++) {</w:t>
      </w:r>
    </w:p>
    <w:p w14:paraId="7EC7B801" w14:textId="77777777" w:rsidR="00E95030" w:rsidRDefault="00E95030" w:rsidP="00E95030">
      <w:r>
        <w:t>&gt;&gt; &gt;&gt;                     var a = r[o];</w:t>
      </w:r>
    </w:p>
    <w:p w14:paraId="4EEAFDE4" w14:textId="77777777" w:rsidR="00E95030" w:rsidRDefault="00E95030" w:rsidP="00E95030">
      <w:r>
        <w:t>&gt;&gt; &gt;&gt;                     if (a &amp;&amp; Q(t, a) &amp;&amp; a.toLowerCase() === i) {</w:t>
      </w:r>
    </w:p>
    <w:p w14:paraId="281AF3AA" w14:textId="77777777" w:rsidR="00E95030" w:rsidRDefault="00E95030" w:rsidP="00E95030">
      <w:r>
        <w:t>&gt;&gt; &gt;&gt;                         n = !0;</w:t>
      </w:r>
    </w:p>
    <w:p w14:paraId="2D028073" w14:textId="77777777" w:rsidR="00E95030" w:rsidRDefault="00E95030" w:rsidP="00E95030">
      <w:r>
        <w:t>&gt;&gt; &gt;&gt;                         break</w:t>
      </w:r>
    </w:p>
    <w:p w14:paraId="54067E63" w14:textId="77777777" w:rsidR="00E95030" w:rsidRDefault="00E95030" w:rsidP="00E95030">
      <w:r>
        <w:t>&gt;&gt; &gt;&gt;                     }</w:t>
      </w:r>
    </w:p>
    <w:p w14:paraId="182B882A" w14:textId="77777777" w:rsidR="00E95030" w:rsidRDefault="00E95030" w:rsidP="00E95030">
      <w:r>
        <w:t>&gt;&gt; &gt;&gt;                 }</w:t>
      </w:r>
    </w:p>
    <w:p w14:paraId="591371D2" w14:textId="77777777" w:rsidR="00E95030" w:rsidRDefault="00E95030" w:rsidP="00E95030">
      <w:r>
        <w:t>&gt;&gt; &gt;&gt;         }</w:t>
      </w:r>
    </w:p>
    <w:p w14:paraId="5A0278D4" w14:textId="77777777" w:rsidR="00E95030" w:rsidRDefault="00E95030" w:rsidP="00E95030">
      <w:r>
        <w:t>&gt;&gt; &gt;&gt;         return n</w:t>
      </w:r>
    </w:p>
    <w:p w14:paraId="2BE23A4E" w14:textId="77777777" w:rsidR="00E95030" w:rsidRDefault="00E95030" w:rsidP="00E95030">
      <w:r>
        <w:t>&gt;&gt; &gt;&gt;     }</w:t>
      </w:r>
    </w:p>
    <w:p w14:paraId="20E37B49" w14:textId="77777777" w:rsidR="00E95030" w:rsidRDefault="00E95030" w:rsidP="00E95030">
      <w:r>
        <w:t>&gt;&gt; &gt;&gt;     function Br(e, t, n, r) {</w:t>
      </w:r>
    </w:p>
    <w:p w14:paraId="51FD54CB" w14:textId="77777777" w:rsidR="00E95030" w:rsidRDefault="00E95030" w:rsidP="00E95030">
      <w:r>
        <w:t>&gt;&gt; &gt;&gt;         t &amp;&amp; n &amp;&amp; n.length &gt; 0 &amp;&amp; (r &amp;&amp; Nr[t] ? (e.hdrs[Nr[t]] = n,</w:t>
      </w:r>
    </w:p>
    <w:p w14:paraId="7EAACF34" w14:textId="77777777" w:rsidR="00E95030" w:rsidRDefault="00E95030" w:rsidP="00E95030">
      <w:r>
        <w:t>&gt;&gt; &gt;&gt;         e.useHdrs = !0) : e.url += "&amp;" + t + "=" + n)</w:t>
      </w:r>
    </w:p>
    <w:p w14:paraId="79DBE776" w14:textId="77777777" w:rsidR="00E95030" w:rsidRDefault="00E95030" w:rsidP="00E95030">
      <w:r>
        <w:t>&gt;&gt; &gt;&gt;     }</w:t>
      </w:r>
    </w:p>
    <w:p w14:paraId="044B9787" w14:textId="77777777" w:rsidR="00E95030" w:rsidRDefault="00E95030" w:rsidP="00E95030">
      <w:r>
        <w:t>&gt;&gt; &gt;&gt;     Rr("AuthMsaDeviceTicket", "AuthMsaDeviceTicket", !1),</w:t>
      </w:r>
    </w:p>
    <w:p w14:paraId="6300BAAE" w14:textId="77777777" w:rsidR="00E95030" w:rsidRDefault="00E95030" w:rsidP="00E95030">
      <w:r>
        <w:t>&gt;&gt; &gt;&gt;     Rr("client-version", "client-version"),</w:t>
      </w:r>
    </w:p>
    <w:p w14:paraId="2E069E99" w14:textId="77777777" w:rsidR="00E95030" w:rsidRDefault="00E95030" w:rsidP="00E95030">
      <w:r>
        <w:t>&gt;&gt; &gt;&gt;     Rr("client-id", "Client-Id"),</w:t>
      </w:r>
    </w:p>
    <w:p w14:paraId="4EFF10F3" w14:textId="77777777" w:rsidR="00E95030" w:rsidRDefault="00E95030" w:rsidP="00E95030">
      <w:r>
        <w:t>&gt;&gt; &gt;&gt;     Rr("apikey", "apikey"),</w:t>
      </w:r>
    </w:p>
    <w:p w14:paraId="2A3A0B0D" w14:textId="77777777" w:rsidR="00E95030" w:rsidRDefault="00E95030" w:rsidP="00E95030">
      <w:r>
        <w:t>&gt;&gt; &gt;&gt;     Rr("time-delta-to-apply-millis", "time-delta-to-apply-millis"),</w:t>
      </w:r>
    </w:p>
    <w:p w14:paraId="0FC6C439" w14:textId="77777777" w:rsidR="00E95030" w:rsidRDefault="00E95030" w:rsidP="00E95030">
      <w:r>
        <w:t>&gt;&gt; &gt;&gt;     Rr("upload-time", "upload-time"),</w:t>
      </w:r>
    </w:p>
    <w:p w14:paraId="576271A8" w14:textId="77777777" w:rsidR="00E95030" w:rsidRDefault="00E95030" w:rsidP="00E95030">
      <w:r>
        <w:t>&gt;&gt; &gt;&gt;     Rr("AuthXToken", "AuthXToken");</w:t>
      </w:r>
    </w:p>
    <w:p w14:paraId="76AF27A6" w14:textId="77777777" w:rsidR="00E95030" w:rsidRDefault="00E95030" w:rsidP="00E95030">
      <w:r>
        <w:t>&gt;&gt; &gt;&gt;     var zr = function() {</w:t>
      </w:r>
    </w:p>
    <w:p w14:paraId="3891018B" w14:textId="77777777" w:rsidR="00E95030" w:rsidRDefault="00E95030" w:rsidP="00E95030">
      <w:r>
        <w:t>&gt;&gt; &gt;&gt;         function e(t, n, r, i, o) {</w:t>
      </w:r>
    </w:p>
    <w:p w14:paraId="2DF4FD40" w14:textId="77777777" w:rsidR="00E95030" w:rsidRDefault="00E95030" w:rsidP="00E95030">
      <w:r>
        <w:t>&gt;&gt; &gt;&gt;             this._responseHandlers = [];</w:t>
      </w:r>
    </w:p>
    <w:p w14:paraId="2AA44C3B" w14:textId="77777777" w:rsidR="00E95030" w:rsidRDefault="00E95030" w:rsidP="00E95030">
      <w:r>
        <w:t>&gt;&gt; &gt;&gt;             var a, s, l, c, u, f, h, p = "?cors=true&amp;" + "content-type".toLowerCase() + "=application/x-json-stream", g = new Er, m = !1, b = new Ir, v = !1, y = 0, C = !0, S = [], O = {}, w = [], _ = null, I = !1, E = !1, j = !1;</w:t>
      </w:r>
    </w:p>
    <w:p w14:paraId="7C0D2DF3" w14:textId="77777777" w:rsidR="00E95030" w:rsidRDefault="00E95030" w:rsidP="00E95030">
      <w:r>
        <w:t>&gt;&gt; &gt;&gt;             k(e, this, (function(e) {</w:t>
      </w:r>
    </w:p>
    <w:p w14:paraId="20A8BE29" w14:textId="77777777" w:rsidR="00E95030" w:rsidRDefault="00E95030" w:rsidP="00E95030">
      <w:r>
        <w:t>&gt;&gt; &gt;&gt;                 var x = !0;</w:t>
      </w:r>
    </w:p>
    <w:p w14:paraId="0494008B" w14:textId="77777777" w:rsidR="00E95030" w:rsidRDefault="00E95030" w:rsidP="00E95030">
      <w:r>
        <w:t>&gt;&gt; &gt;&gt;                 function k(e, t) {</w:t>
      </w:r>
    </w:p>
    <w:p w14:paraId="3CE57936" w14:textId="77777777" w:rsidR="00E95030" w:rsidRDefault="00E95030" w:rsidP="00E95030">
      <w:r>
        <w:t>&gt;&gt; &gt;&gt;                     for (var n = 0, r = null, i = 0; null == r &amp;&amp; i &lt; e.length; )</w:t>
      </w:r>
    </w:p>
    <w:p w14:paraId="4A67E69B" w14:textId="77777777" w:rsidR="00E95030" w:rsidRDefault="00E95030" w:rsidP="00E95030">
      <w:r>
        <w:t>&gt;&gt; &gt;&gt;                         1 === (n = e[i]) ? rt() ? r = T : it() &amp;&amp; (r = A) : 2 === n &amp;&amp; nt(t) ? r = L : v &amp;&amp; 3 === n &amp;&amp; tt() &amp;&amp; (r = N),</w:t>
      </w:r>
    </w:p>
    <w:p w14:paraId="0F06A7EC" w14:textId="77777777" w:rsidR="00E95030" w:rsidRDefault="00E95030" w:rsidP="00E95030">
      <w:r>
        <w:t>&gt;&gt; &gt;&gt;                         i++;</w:t>
      </w:r>
    </w:p>
    <w:p w14:paraId="0D64B386" w14:textId="77777777" w:rsidR="00E95030" w:rsidRDefault="00E95030" w:rsidP="00E95030">
      <w:r>
        <w:t>&gt;&gt; &gt;&gt;                     return r ? {</w:t>
      </w:r>
    </w:p>
    <w:p w14:paraId="6B47C44A" w14:textId="77777777" w:rsidR="00E95030" w:rsidRDefault="00E95030" w:rsidP="00E95030">
      <w:r>
        <w:t>&gt;&gt; &gt;&gt;                         _transport: n,</w:t>
      </w:r>
    </w:p>
    <w:p w14:paraId="3B4235F5" w14:textId="77777777" w:rsidR="00E95030" w:rsidRDefault="00E95030" w:rsidP="00E95030">
      <w:r>
        <w:t>&gt;&gt; &gt;&gt;                         _isSync: t,</w:t>
      </w:r>
    </w:p>
    <w:p w14:paraId="761CC135" w14:textId="77777777" w:rsidR="00E95030" w:rsidRDefault="00E95030" w:rsidP="00E95030">
      <w:r>
        <w:t>&gt;&gt; &gt;&gt;                         sendPOST: r</w:t>
      </w:r>
    </w:p>
    <w:p w14:paraId="482CF9DA" w14:textId="77777777" w:rsidR="00E95030" w:rsidRDefault="00E95030" w:rsidP="00E95030">
      <w:r>
        <w:t>&gt;&gt; &gt;&gt;                     } : null</w:t>
      </w:r>
    </w:p>
    <w:p w14:paraId="0079F3BF" w14:textId="77777777" w:rsidR="00E95030" w:rsidRDefault="00E95030" w:rsidP="00E95030">
      <w:r>
        <w:t>&gt;&gt; &gt;&gt;                 }</w:t>
      </w:r>
    </w:p>
    <w:p w14:paraId="618887CE" w14:textId="77777777" w:rsidR="00E95030" w:rsidRDefault="00E95030" w:rsidP="00E95030">
      <w:r>
        <w:t>&gt;&gt; &gt;&gt;                 function T(e, t, n) {</w:t>
      </w:r>
    </w:p>
    <w:p w14:paraId="4DCEC420" w14:textId="77777777" w:rsidR="00E95030" w:rsidRDefault="00E95030" w:rsidP="00E95030">
      <w:r>
        <w:t>&gt;&gt; &gt;&gt;                     var r = new XDomainRequest;</w:t>
      </w:r>
    </w:p>
    <w:p w14:paraId="1046E036" w14:textId="77777777" w:rsidR="00E95030" w:rsidRDefault="00E95030" w:rsidP="00E95030">
      <w:r>
        <w:t>&gt;&gt; &gt;&gt;                     r.open("POST", e.urlString),</w:t>
      </w:r>
    </w:p>
    <w:p w14:paraId="0A143044" w14:textId="77777777" w:rsidR="00E95030" w:rsidRDefault="00E95030" w:rsidP="00E95030">
      <w:r>
        <w:lastRenderedPageBreak/>
        <w:t>&gt;&gt; &gt;&gt;                     e.timeout &amp;&amp; (r.timeout = e.timeout),</w:t>
      </w:r>
    </w:p>
    <w:p w14:paraId="438C6078" w14:textId="77777777" w:rsidR="00E95030" w:rsidRDefault="00E95030" w:rsidP="00E95030">
      <w:r>
        <w:t>&gt;&gt; &gt;&gt;                     r.onload = function() {</w:t>
      </w:r>
    </w:p>
    <w:p w14:paraId="7B5DA52C" w14:textId="77777777" w:rsidR="00E95030" w:rsidRDefault="00E95030" w:rsidP="00E95030">
      <w:r>
        <w:t>&gt;&gt; &gt;&gt;                         var e = Dr(r);</w:t>
      </w:r>
    </w:p>
    <w:p w14:paraId="5296710F" w14:textId="77777777" w:rsidR="00E95030" w:rsidRDefault="00E95030" w:rsidP="00E95030">
      <w:r>
        <w:t>&gt;&gt; &gt;&gt;                         P(t, 200, {}, e),</w:t>
      </w:r>
    </w:p>
    <w:p w14:paraId="707C31D3" w14:textId="77777777" w:rsidR="00E95030" w:rsidRDefault="00E95030" w:rsidP="00E95030">
      <w:r>
        <w:t>&gt;&gt; &gt;&gt;                         Z(e)</w:t>
      </w:r>
    </w:p>
    <w:p w14:paraId="679062A3" w14:textId="77777777" w:rsidR="00E95030" w:rsidRDefault="00E95030" w:rsidP="00E95030">
      <w:r>
        <w:t>&gt;&gt; &gt;&gt;                     }</w:t>
      </w:r>
    </w:p>
    <w:p w14:paraId="2924F224" w14:textId="77777777" w:rsidR="00E95030" w:rsidRDefault="00E95030" w:rsidP="00E95030">
      <w:r>
        <w:t>&gt;&gt; &gt;&gt;                     ,</w:t>
      </w:r>
    </w:p>
    <w:p w14:paraId="096A0A46" w14:textId="77777777" w:rsidR="00E95030" w:rsidRDefault="00E95030" w:rsidP="00E95030">
      <w:r>
        <w:t>&gt;&gt; &gt;&gt;                     r.onerror = function() {</w:t>
      </w:r>
    </w:p>
    <w:p w14:paraId="4418E5F0" w14:textId="77777777" w:rsidR="00E95030" w:rsidRDefault="00E95030" w:rsidP="00E95030">
      <w:r>
        <w:t>&gt;&gt; &gt;&gt;                         P(t, 400, {})</w:t>
      </w:r>
    </w:p>
    <w:p w14:paraId="0A39FF1C" w14:textId="77777777" w:rsidR="00E95030" w:rsidRDefault="00E95030" w:rsidP="00E95030">
      <w:r>
        <w:t>&gt;&gt; &gt;&gt;                     }</w:t>
      </w:r>
    </w:p>
    <w:p w14:paraId="6DFC7D42" w14:textId="77777777" w:rsidR="00E95030" w:rsidRDefault="00E95030" w:rsidP="00E95030">
      <w:r>
        <w:t>&gt;&gt; &gt;&gt;                     ,</w:t>
      </w:r>
    </w:p>
    <w:p w14:paraId="0A5E2DA3" w14:textId="77777777" w:rsidR="00E95030" w:rsidRDefault="00E95030" w:rsidP="00E95030">
      <w:r>
        <w:t>&gt;&gt; &gt;&gt;                     r.ontimeout = function() {</w:t>
      </w:r>
    </w:p>
    <w:p w14:paraId="5A0985FA" w14:textId="77777777" w:rsidR="00E95030" w:rsidRDefault="00E95030" w:rsidP="00E95030">
      <w:r>
        <w:t>&gt;&gt; &gt;&gt;                         P(t, 500, {})</w:t>
      </w:r>
    </w:p>
    <w:p w14:paraId="3A65B7C4" w14:textId="77777777" w:rsidR="00E95030" w:rsidRDefault="00E95030" w:rsidP="00E95030">
      <w:r>
        <w:t>&gt;&gt; &gt;&gt;                     }</w:t>
      </w:r>
    </w:p>
    <w:p w14:paraId="6B479BEA" w14:textId="77777777" w:rsidR="00E95030" w:rsidRDefault="00E95030" w:rsidP="00E95030">
      <w:r>
        <w:t>&gt;&gt; &gt;&gt;                     ,</w:t>
      </w:r>
    </w:p>
    <w:p w14:paraId="35354550" w14:textId="77777777" w:rsidR="00E95030" w:rsidRDefault="00E95030" w:rsidP="00E95030">
      <w:r>
        <w:t>&gt;&gt; &gt;&gt;                     r.onprogress = function() {}</w:t>
      </w:r>
    </w:p>
    <w:p w14:paraId="57B0D7B7" w14:textId="77777777" w:rsidR="00E95030" w:rsidRDefault="00E95030" w:rsidP="00E95030">
      <w:r>
        <w:t>&gt;&gt; &gt;&gt;                     ,</w:t>
      </w:r>
    </w:p>
    <w:p w14:paraId="36507686" w14:textId="77777777" w:rsidR="00E95030" w:rsidRDefault="00E95030" w:rsidP="00E95030">
      <w:r>
        <w:t>&gt;&gt; &gt;&gt;                     n ? r.send(e.data) : o.set((function() {</w:t>
      </w:r>
    </w:p>
    <w:p w14:paraId="47DFD3DD" w14:textId="77777777" w:rsidR="00E95030" w:rsidRDefault="00E95030" w:rsidP="00E95030">
      <w:r>
        <w:t>&gt;&gt; &gt;&gt;                         r.send(e.data)</w:t>
      </w:r>
    </w:p>
    <w:p w14:paraId="70CF8F50" w14:textId="77777777" w:rsidR="00E95030" w:rsidRDefault="00E95030" w:rsidP="00E95030">
      <w:r>
        <w:t>&gt;&gt; &gt;&gt;                     }</w:t>
      </w:r>
    </w:p>
    <w:p w14:paraId="65B9DB95" w14:textId="77777777" w:rsidR="00E95030" w:rsidRDefault="00E95030" w:rsidP="00E95030">
      <w:r>
        <w:t>&gt;&gt; &gt;&gt;                     ), 0)</w:t>
      </w:r>
    </w:p>
    <w:p w14:paraId="2629D625" w14:textId="77777777" w:rsidR="00E95030" w:rsidRDefault="00E95030" w:rsidP="00E95030">
      <w:r>
        <w:t>&gt;&gt; &gt;&gt;                 }</w:t>
      </w:r>
    </w:p>
    <w:p w14:paraId="2E091C50" w14:textId="77777777" w:rsidR="00E95030" w:rsidRDefault="00E95030" w:rsidP="00E95030">
      <w:r>
        <w:t>&gt;&gt; &gt;&gt;                 function L(e, t, n) {</w:t>
      </w:r>
    </w:p>
    <w:p w14:paraId="2E8FFEDB" w14:textId="77777777" w:rsidR="00E95030" w:rsidRDefault="00E95030" w:rsidP="00E95030">
      <w:r>
        <w:t>&gt;&gt; &gt;&gt;                     var r, i = e.urlString, a = !1, s = !1, l = ((r = {</w:t>
      </w:r>
    </w:p>
    <w:p w14:paraId="6530F092" w14:textId="77777777" w:rsidR="00E95030" w:rsidRDefault="00E95030" w:rsidP="00E95030">
      <w:r>
        <w:t>&gt;&gt; &gt;&gt;                         body: e.data,</w:t>
      </w:r>
    </w:p>
    <w:p w14:paraId="218A0927" w14:textId="77777777" w:rsidR="00E95030" w:rsidRDefault="00E95030" w:rsidP="00E95030">
      <w:r>
        <w:t>&gt;&gt; &gt;&gt;                         method: "POST"</w:t>
      </w:r>
    </w:p>
    <w:p w14:paraId="478DD72A" w14:textId="77777777" w:rsidR="00E95030" w:rsidRDefault="00E95030" w:rsidP="00E95030">
      <w:r>
        <w:t>&gt;&gt; &gt;&gt;                     }).Microsoft_ApplicationInsights_BypassAjaxInstrumentation = !0,</w:t>
      </w:r>
    </w:p>
    <w:p w14:paraId="2784305D" w14:textId="77777777" w:rsidR="00E95030" w:rsidRDefault="00E95030" w:rsidP="00E95030">
      <w:r>
        <w:t>&gt;&gt; &gt;&gt;                     r);</w:t>
      </w:r>
    </w:p>
    <w:p w14:paraId="15402BEA" w14:textId="77777777" w:rsidR="00E95030" w:rsidRDefault="00E95030" w:rsidP="00E95030">
      <w:r>
        <w:t>&gt;&gt; &gt;&gt;                     n &amp;&amp; (l.keepalive = !0,</w:t>
      </w:r>
    </w:p>
    <w:p w14:paraId="59E17876" w14:textId="77777777" w:rsidR="00E95030" w:rsidRDefault="00E95030" w:rsidP="00E95030">
      <w:r>
        <w:t>&gt;&gt; &gt;&gt;                     2 === e._sendReason &amp;&amp; (a = !0,</w:t>
      </w:r>
    </w:p>
    <w:p w14:paraId="39D73982" w14:textId="77777777" w:rsidR="00E95030" w:rsidRDefault="00E95030" w:rsidP="00E95030">
      <w:r>
        <w:t>&gt;&gt; &gt;&gt;                     i += "&amp;NoResponseBody=true")),</w:t>
      </w:r>
    </w:p>
    <w:p w14:paraId="10C6069F" w14:textId="77777777" w:rsidR="00E95030" w:rsidRDefault="00E95030" w:rsidP="00E95030">
      <w:r>
        <w:t>&gt;&gt; &gt;&gt;                     x &amp;&amp; (l.credentials = "include"),</w:t>
      </w:r>
    </w:p>
    <w:p w14:paraId="17F8C5CD" w14:textId="77777777" w:rsidR="00E95030" w:rsidRDefault="00E95030" w:rsidP="00E95030">
      <w:r>
        <w:t>&gt;&gt; &gt;&gt;                     e.headers &amp;&amp; ye(e.headers).length &gt; 0 &amp;&amp; (l.headers = e.headers),</w:t>
      </w:r>
    </w:p>
    <w:p w14:paraId="3DC8FA40" w14:textId="77777777" w:rsidR="00E95030" w:rsidRDefault="00E95030" w:rsidP="00E95030">
      <w:r>
        <w:t>&gt;&gt; &gt;&gt;                     fetch(i, l).then((function(e) {</w:t>
      </w:r>
    </w:p>
    <w:p w14:paraId="62354C9A" w14:textId="77777777" w:rsidR="00E95030" w:rsidRDefault="00E95030" w:rsidP="00E95030">
      <w:r>
        <w:t>&gt;&gt; &gt;&gt;                         var n = {}</w:t>
      </w:r>
    </w:p>
    <w:p w14:paraId="31C8AA9B" w14:textId="77777777" w:rsidR="00E95030" w:rsidRDefault="00E95030" w:rsidP="00E95030">
      <w:r>
        <w:t>&gt;&gt; &gt;&gt;                           , r = ""</w:t>
      </w:r>
    </w:p>
    <w:p w14:paraId="7A45BD0B" w14:textId="77777777" w:rsidR="00E95030" w:rsidRDefault="00E95030" w:rsidP="00E95030">
      <w:r>
        <w:t>&gt;&gt; &gt;&gt;                           , i = e.headers;</w:t>
      </w:r>
    </w:p>
    <w:p w14:paraId="60724CCD" w14:textId="77777777" w:rsidR="00E95030" w:rsidRDefault="00E95030" w:rsidP="00E95030">
      <w:r>
        <w:t>&gt;&gt; &gt;&gt;                         i &amp;&amp; i.forEach((function(e, t) {</w:t>
      </w:r>
    </w:p>
    <w:p w14:paraId="1BF92D6A" w14:textId="77777777" w:rsidR="00E95030" w:rsidRDefault="00E95030" w:rsidP="00E95030">
      <w:r>
        <w:t>&gt;&gt; &gt;&gt;                             n[t] = e</w:t>
      </w:r>
    </w:p>
    <w:p w14:paraId="41500649" w14:textId="77777777" w:rsidR="00E95030" w:rsidRDefault="00E95030" w:rsidP="00E95030">
      <w:r>
        <w:t>&gt;&gt; &gt;&gt;                         }</w:t>
      </w:r>
    </w:p>
    <w:p w14:paraId="360E0300" w14:textId="77777777" w:rsidR="00E95030" w:rsidRDefault="00E95030" w:rsidP="00E95030">
      <w:r>
        <w:t>&gt;&gt; &gt;&gt;                         )),</w:t>
      </w:r>
    </w:p>
    <w:p w14:paraId="5295E0BB" w14:textId="77777777" w:rsidR="00E95030" w:rsidRDefault="00E95030" w:rsidP="00E95030">
      <w:r>
        <w:t>&gt;&gt; &gt;&gt;                         e.body &amp;&amp; e.text().then((function(e) {</w:t>
      </w:r>
    </w:p>
    <w:p w14:paraId="5ADB3595" w14:textId="77777777" w:rsidR="00E95030" w:rsidRDefault="00E95030" w:rsidP="00E95030">
      <w:r>
        <w:t>&gt;&gt; &gt;&gt;                             r = e</w:t>
      </w:r>
    </w:p>
    <w:p w14:paraId="26A37231" w14:textId="77777777" w:rsidR="00E95030" w:rsidRDefault="00E95030" w:rsidP="00E95030">
      <w:r>
        <w:t>&gt;&gt; &gt;&gt;                         }</w:t>
      </w:r>
    </w:p>
    <w:p w14:paraId="67608C34" w14:textId="77777777" w:rsidR="00E95030" w:rsidRDefault="00E95030" w:rsidP="00E95030">
      <w:r>
        <w:t>&gt;&gt; &gt;&gt;                         )),</w:t>
      </w:r>
    </w:p>
    <w:p w14:paraId="7DEF8EE3" w14:textId="77777777" w:rsidR="00E95030" w:rsidRDefault="00E95030" w:rsidP="00E95030">
      <w:r>
        <w:t>&gt;&gt; &gt;&gt;                         s || (s = !0,</w:t>
      </w:r>
    </w:p>
    <w:p w14:paraId="6A499F29" w14:textId="77777777" w:rsidR="00E95030" w:rsidRDefault="00E95030" w:rsidP="00E95030">
      <w:r>
        <w:t>&gt;&gt; &gt;&gt;                         P(t, e.status, n, r),</w:t>
      </w:r>
    </w:p>
    <w:p w14:paraId="256BDC1C" w14:textId="77777777" w:rsidR="00E95030" w:rsidRDefault="00E95030" w:rsidP="00E95030">
      <w:r>
        <w:t>&gt;&gt; &gt;&gt;                         Z(r))</w:t>
      </w:r>
    </w:p>
    <w:p w14:paraId="35E7ED72" w14:textId="77777777" w:rsidR="00E95030" w:rsidRDefault="00E95030" w:rsidP="00E95030">
      <w:r>
        <w:lastRenderedPageBreak/>
        <w:t>&gt;&gt; &gt;&gt;                     }</w:t>
      </w:r>
    </w:p>
    <w:p w14:paraId="1D8D0F00" w14:textId="77777777" w:rsidR="00E95030" w:rsidRDefault="00E95030" w:rsidP="00E95030">
      <w:r>
        <w:t>&gt;&gt; &gt;&gt;                     )).catch((function(e) {</w:t>
      </w:r>
    </w:p>
    <w:p w14:paraId="47852BA5" w14:textId="77777777" w:rsidR="00E95030" w:rsidRDefault="00E95030" w:rsidP="00E95030">
      <w:r>
        <w:t>&gt;&gt; &gt;&gt;                         s || (s = !0,</w:t>
      </w:r>
    </w:p>
    <w:p w14:paraId="5AE83F11" w14:textId="77777777" w:rsidR="00E95030" w:rsidRDefault="00E95030" w:rsidP="00E95030">
      <w:r>
        <w:t>&gt;&gt; &gt;&gt;                         P(t, 0, {}))</w:t>
      </w:r>
    </w:p>
    <w:p w14:paraId="1AC85F1F" w14:textId="77777777" w:rsidR="00E95030" w:rsidRDefault="00E95030" w:rsidP="00E95030">
      <w:r>
        <w:t>&gt;&gt; &gt;&gt;                     }</w:t>
      </w:r>
    </w:p>
    <w:p w14:paraId="13F5E9FA" w14:textId="77777777" w:rsidR="00E95030" w:rsidRDefault="00E95030" w:rsidP="00E95030">
      <w:r>
        <w:t>&gt;&gt; &gt;&gt;                     )),</w:t>
      </w:r>
    </w:p>
    <w:p w14:paraId="5C1DDAC2" w14:textId="77777777" w:rsidR="00E95030" w:rsidRDefault="00E95030" w:rsidP="00E95030">
      <w:r>
        <w:t>&gt;&gt; &gt;&gt;                     a &amp;&amp; !s &amp;&amp; (s = !0,</w:t>
      </w:r>
    </w:p>
    <w:p w14:paraId="005E3480" w14:textId="77777777" w:rsidR="00E95030" w:rsidRDefault="00E95030" w:rsidP="00E95030">
      <w:r>
        <w:t>&gt;&gt; &gt;&gt;                     P(t, 200, {})),</w:t>
      </w:r>
    </w:p>
    <w:p w14:paraId="3910B4D1" w14:textId="77777777" w:rsidR="00E95030" w:rsidRDefault="00E95030" w:rsidP="00E95030">
      <w:r>
        <w:t>&gt;&gt; &gt;&gt;                     !s &amp;&amp; e.timeout &gt; 0 &amp;&amp; o.set((function() {</w:t>
      </w:r>
    </w:p>
    <w:p w14:paraId="50F5971C" w14:textId="77777777" w:rsidR="00E95030" w:rsidRDefault="00E95030" w:rsidP="00E95030">
      <w:r>
        <w:t>&gt;&gt; &gt;&gt;                         s || (s = !0,</w:t>
      </w:r>
    </w:p>
    <w:p w14:paraId="78B2E596" w14:textId="77777777" w:rsidR="00E95030" w:rsidRDefault="00E95030" w:rsidP="00E95030">
      <w:r>
        <w:t>&gt;&gt; &gt;&gt;                         P(t, 500, {}))</w:t>
      </w:r>
    </w:p>
    <w:p w14:paraId="021E9239" w14:textId="77777777" w:rsidR="00E95030" w:rsidRDefault="00E95030" w:rsidP="00E95030">
      <w:r>
        <w:t>&gt;&gt; &gt;&gt;                     }</w:t>
      </w:r>
    </w:p>
    <w:p w14:paraId="69DC4961" w14:textId="77777777" w:rsidR="00E95030" w:rsidRDefault="00E95030" w:rsidP="00E95030">
      <w:r>
        <w:t>&gt;&gt; &gt;&gt;                     ), e.timeout)</w:t>
      </w:r>
    </w:p>
    <w:p w14:paraId="42F802AE" w14:textId="77777777" w:rsidR="00E95030" w:rsidRDefault="00E95030" w:rsidP="00E95030">
      <w:r>
        <w:t>&gt;&gt; &gt;&gt;                 }</w:t>
      </w:r>
    </w:p>
    <w:p w14:paraId="3F8BA208" w14:textId="77777777" w:rsidR="00E95030" w:rsidRDefault="00E95030" w:rsidP="00E95030">
      <w:r>
        <w:t>&gt;&gt; &gt;&gt;                 function A(e, t, n) {</w:t>
      </w:r>
    </w:p>
    <w:p w14:paraId="6AD3D80F" w14:textId="77777777" w:rsidR="00E95030" w:rsidRDefault="00E95030" w:rsidP="00E95030">
      <w:r>
        <w:t>&gt;&gt; &gt;&gt;                     var r = e.urlString;</w:t>
      </w:r>
    </w:p>
    <w:p w14:paraId="5C149868" w14:textId="77777777" w:rsidR="00E95030" w:rsidRDefault="00E95030" w:rsidP="00E95030">
      <w:r>
        <w:t>&gt;&gt; &gt;&gt;                     function i(e, t, n) {</w:t>
      </w:r>
    </w:p>
    <w:p w14:paraId="1D27A96C" w14:textId="77777777" w:rsidR="00E95030" w:rsidRDefault="00E95030" w:rsidP="00E95030">
      <w:r>
        <w:t>&gt;&gt; &gt;&gt;                         if (!e[n] &amp;&amp; t &amp;&amp; t.getResponseHeader) {</w:t>
      </w:r>
    </w:p>
    <w:p w14:paraId="159B4D55" w14:textId="77777777" w:rsidR="00E95030" w:rsidRDefault="00E95030" w:rsidP="00E95030">
      <w:r>
        <w:t>&gt;&gt; &gt;&gt;                             var r = t.getResponseHeader(n);</w:t>
      </w:r>
    </w:p>
    <w:p w14:paraId="01F27918" w14:textId="77777777" w:rsidR="00E95030" w:rsidRDefault="00E95030" w:rsidP="00E95030">
      <w:r>
        <w:t>&gt;&gt; &gt;&gt;                             r &amp;&amp; (e[n] = me(r))</w:t>
      </w:r>
    </w:p>
    <w:p w14:paraId="4E1C3E92" w14:textId="77777777" w:rsidR="00E95030" w:rsidRDefault="00E95030" w:rsidP="00E95030">
      <w:r>
        <w:t>&gt;&gt; &gt;&gt;                         }</w:t>
      </w:r>
    </w:p>
    <w:p w14:paraId="2C99515E" w14:textId="77777777" w:rsidR="00E95030" w:rsidRDefault="00E95030" w:rsidP="00E95030">
      <w:r>
        <w:t>&gt;&gt; &gt;&gt;                         return e</w:t>
      </w:r>
    </w:p>
    <w:p w14:paraId="10D343F7" w14:textId="77777777" w:rsidR="00E95030" w:rsidRDefault="00E95030" w:rsidP="00E95030">
      <w:r>
        <w:t>&gt;&gt; &gt;&gt;                     }</w:t>
      </w:r>
    </w:p>
    <w:p w14:paraId="13E312C8" w14:textId="77777777" w:rsidR="00E95030" w:rsidRDefault="00E95030" w:rsidP="00E95030">
      <w:r>
        <w:t>&gt;&gt; &gt;&gt;                     function o(e) {</w:t>
      </w:r>
    </w:p>
    <w:p w14:paraId="0954310A" w14:textId="77777777" w:rsidR="00E95030" w:rsidRDefault="00E95030" w:rsidP="00E95030">
      <w:r>
        <w:t>&gt;&gt; &gt;&gt;                         var t = {};</w:t>
      </w:r>
    </w:p>
    <w:p w14:paraId="7DEA10D0" w14:textId="77777777" w:rsidR="00E95030" w:rsidRDefault="00E95030" w:rsidP="00E95030">
      <w:r>
        <w:t>&gt;&gt; &gt;&gt;                         return e.getAllResponseHeaders ? t = function(e) {</w:t>
      </w:r>
    </w:p>
    <w:p w14:paraId="17940702" w14:textId="77777777" w:rsidR="00E95030" w:rsidRDefault="00E95030" w:rsidP="00E95030">
      <w:r>
        <w:t>&gt;&gt; &gt;&gt;                             var t = {};</w:t>
      </w:r>
    </w:p>
    <w:p w14:paraId="24DD8C8E" w14:textId="77777777" w:rsidR="00E95030" w:rsidRDefault="00E95030" w:rsidP="00E95030">
      <w:r>
        <w:t>&gt;&gt; &gt;&gt;                             if (se(e)) {</w:t>
      </w:r>
    </w:p>
    <w:p w14:paraId="6265D93C" w14:textId="77777777" w:rsidR="00E95030" w:rsidRDefault="00E95030" w:rsidP="00E95030">
      <w:r>
        <w:t>&gt;&gt; &gt;&gt;                                 fe(me(e).split(/[\r\n]+/), (function(e) {</w:t>
      </w:r>
    </w:p>
    <w:p w14:paraId="784BAEBB" w14:textId="77777777" w:rsidR="00E95030" w:rsidRDefault="00E95030" w:rsidP="00E95030">
      <w:r>
        <w:t>&gt;&gt; &gt;&gt;                                     if (e) {</w:t>
      </w:r>
    </w:p>
    <w:p w14:paraId="0A7B3745" w14:textId="77777777" w:rsidR="00E95030" w:rsidRDefault="00E95030" w:rsidP="00E95030">
      <w:r>
        <w:t>&gt;&gt; &gt;&gt;                                         var n = e.indexOf(": ");</w:t>
      </w:r>
    </w:p>
    <w:p w14:paraId="340404F2" w14:textId="77777777" w:rsidR="00E95030" w:rsidRDefault="00E95030" w:rsidP="00E95030">
      <w:r>
        <w:t>&gt;&gt; &gt;&gt;                                         if (-1 !== n) {</w:t>
      </w:r>
    </w:p>
    <w:p w14:paraId="193E7835" w14:textId="77777777" w:rsidR="00E95030" w:rsidRDefault="00E95030" w:rsidP="00E95030">
      <w:r>
        <w:t>&gt;&gt; &gt;&gt;                                             var r = me(e.substring(0, n)).toLowerCase()</w:t>
      </w:r>
    </w:p>
    <w:p w14:paraId="0C9636E4" w14:textId="77777777" w:rsidR="00E95030" w:rsidRDefault="00E95030" w:rsidP="00E95030">
      <w:r>
        <w:t>&gt;&gt; &gt;&gt;                                               , i = me(e.substring(n + 1));</w:t>
      </w:r>
    </w:p>
    <w:p w14:paraId="79C46DB1" w14:textId="77777777" w:rsidR="00E95030" w:rsidRDefault="00E95030" w:rsidP="00E95030">
      <w:r>
        <w:t>&gt;&gt; &gt;&gt;                                             t[r] = i</w:t>
      </w:r>
    </w:p>
    <w:p w14:paraId="7FB10739" w14:textId="77777777" w:rsidR="00E95030" w:rsidRDefault="00E95030" w:rsidP="00E95030">
      <w:r>
        <w:t>&gt;&gt; &gt;&gt;                                         } else</w:t>
      </w:r>
    </w:p>
    <w:p w14:paraId="456F1383" w14:textId="77777777" w:rsidR="00E95030" w:rsidRDefault="00E95030" w:rsidP="00E95030">
      <w:r>
        <w:t>&gt;&gt; &gt;&gt;                                             t[me(e)] = 1</w:t>
      </w:r>
    </w:p>
    <w:p w14:paraId="514C6187" w14:textId="77777777" w:rsidR="00E95030" w:rsidRDefault="00E95030" w:rsidP="00E95030">
      <w:r>
        <w:t>&gt;&gt; &gt;&gt;                                     }</w:t>
      </w:r>
    </w:p>
    <w:p w14:paraId="7A46692E" w14:textId="77777777" w:rsidR="00E95030" w:rsidRDefault="00E95030" w:rsidP="00E95030">
      <w:r>
        <w:t>&gt;&gt; &gt;&gt;                                 }</w:t>
      </w:r>
    </w:p>
    <w:p w14:paraId="7A3E148D" w14:textId="77777777" w:rsidR="00E95030" w:rsidRDefault="00E95030" w:rsidP="00E95030">
      <w:r>
        <w:t>&gt;&gt; &gt;&gt;                                 ))</w:t>
      </w:r>
    </w:p>
    <w:p w14:paraId="3AA75564" w14:textId="77777777" w:rsidR="00E95030" w:rsidRDefault="00E95030" w:rsidP="00E95030">
      <w:r>
        <w:t>&gt;&gt; &gt;&gt;                             }</w:t>
      </w:r>
    </w:p>
    <w:p w14:paraId="4083B405" w14:textId="77777777" w:rsidR="00E95030" w:rsidRDefault="00E95030" w:rsidP="00E95030">
      <w:r>
        <w:t>&gt;&gt; &gt;&gt;                             return t</w:t>
      </w:r>
    </w:p>
    <w:p w14:paraId="179E03BA" w14:textId="77777777" w:rsidR="00E95030" w:rsidRDefault="00E95030" w:rsidP="00E95030">
      <w:r>
        <w:t>&gt;&gt; &gt;&gt;                         }(e.getAllResponseHeaders()) : (t = i(t, e, "time-delta-millis"),</w:t>
      </w:r>
    </w:p>
    <w:p w14:paraId="2401BD3B" w14:textId="77777777" w:rsidR="00E95030" w:rsidRDefault="00E95030" w:rsidP="00E95030">
      <w:r>
        <w:t>&gt;&gt; &gt;&gt;                         t = i(t, e, "kill-duration"),</w:t>
      </w:r>
    </w:p>
    <w:p w14:paraId="71C53EEC" w14:textId="77777777" w:rsidR="00E95030" w:rsidRDefault="00E95030" w:rsidP="00E95030">
      <w:r>
        <w:t>&gt;&gt; &gt;&gt;                         t = i(t, e, "kill-duration-seconds")),</w:t>
      </w:r>
    </w:p>
    <w:p w14:paraId="370BD04E" w14:textId="77777777" w:rsidR="00E95030" w:rsidRDefault="00E95030" w:rsidP="00E95030">
      <w:r>
        <w:t>&gt;&gt; &gt;&gt;                         t</w:t>
      </w:r>
    </w:p>
    <w:p w14:paraId="5B4321D1" w14:textId="77777777" w:rsidR="00E95030" w:rsidRDefault="00E95030" w:rsidP="00E95030">
      <w:r>
        <w:t>&gt;&gt; &gt;&gt;                     }</w:t>
      </w:r>
    </w:p>
    <w:p w14:paraId="397534D4" w14:textId="77777777" w:rsidR="00E95030" w:rsidRDefault="00E95030" w:rsidP="00E95030">
      <w:r>
        <w:t>&gt;&gt; &gt;&gt;                     function a(e, n) {</w:t>
      </w:r>
    </w:p>
    <w:p w14:paraId="6078840D" w14:textId="77777777" w:rsidR="00E95030" w:rsidRDefault="00E95030" w:rsidP="00E95030">
      <w:r>
        <w:lastRenderedPageBreak/>
        <w:t>&gt;&gt; &gt;&gt;                         P(t, e.status, o(e), n)</w:t>
      </w:r>
    </w:p>
    <w:p w14:paraId="0A6EDB2A" w14:textId="77777777" w:rsidR="00E95030" w:rsidRDefault="00E95030" w:rsidP="00E95030">
      <w:r>
        <w:t>&gt;&gt; &gt;&gt;                     }</w:t>
      </w:r>
    </w:p>
    <w:p w14:paraId="59DA9813" w14:textId="77777777" w:rsidR="00E95030" w:rsidRDefault="00E95030" w:rsidP="00E95030">
      <w:r>
        <w:t>&gt;&gt; &gt;&gt;                     n &amp;&amp; e.disableXhrSync &amp;&amp; (n = !1);</w:t>
      </w:r>
    </w:p>
    <w:p w14:paraId="3208E51F" w14:textId="77777777" w:rsidR="00E95030" w:rsidRDefault="00E95030" w:rsidP="00E95030">
      <w:r>
        <w:t>&gt;&gt; &gt;&gt;                     var s = function(e, t, n, r, i, o) {</w:t>
      </w:r>
    </w:p>
    <w:p w14:paraId="1A4AB666" w14:textId="77777777" w:rsidR="00E95030" w:rsidRDefault="00E95030" w:rsidP="00E95030">
      <w:r>
        <w:t>&gt;&gt; &gt;&gt;                         function a(e, t, n) {</w:t>
      </w:r>
    </w:p>
    <w:p w14:paraId="3F441C41" w14:textId="77777777" w:rsidR="00E95030" w:rsidRDefault="00E95030" w:rsidP="00E95030">
      <w:r>
        <w:t>&gt;&gt; &gt;&gt;                             try {</w:t>
      </w:r>
    </w:p>
    <w:p w14:paraId="32FCC21B" w14:textId="77777777" w:rsidR="00E95030" w:rsidRDefault="00E95030" w:rsidP="00E95030">
      <w:r>
        <w:t>&gt;&gt; &gt;&gt;                                 e[t] = n</w:t>
      </w:r>
    </w:p>
    <w:p w14:paraId="25AF4D24" w14:textId="77777777" w:rsidR="00E95030" w:rsidRDefault="00E95030" w:rsidP="00E95030">
      <w:r>
        <w:t>&gt;&gt; &gt;&gt;                             } catch (e) {}</w:t>
      </w:r>
    </w:p>
    <w:p w14:paraId="512F34EB" w14:textId="77777777" w:rsidR="00E95030" w:rsidRDefault="00E95030" w:rsidP="00E95030">
      <w:r>
        <w:t>&gt;&gt; &gt;&gt;                         }</w:t>
      </w:r>
    </w:p>
    <w:p w14:paraId="1B0E0938" w14:textId="77777777" w:rsidR="00E95030" w:rsidRDefault="00E95030" w:rsidP="00E95030">
      <w:r>
        <w:t>&gt;&gt; &gt;&gt;                         void 0 === r &amp;&amp; (r = !1),</w:t>
      </w:r>
    </w:p>
    <w:p w14:paraId="048467C3" w14:textId="77777777" w:rsidR="00E95030" w:rsidRDefault="00E95030" w:rsidP="00E95030">
      <w:r>
        <w:t>&gt;&gt; &gt;&gt;                         void 0 === i &amp;&amp; (i = !1);</w:t>
      </w:r>
    </w:p>
    <w:p w14:paraId="668D6314" w14:textId="77777777" w:rsidR="00E95030" w:rsidRDefault="00E95030" w:rsidP="00E95030">
      <w:r>
        <w:t>&gt;&gt; &gt;&gt;                         var s = new XMLHttpRequest;</w:t>
      </w:r>
    </w:p>
    <w:p w14:paraId="591EDBCB" w14:textId="77777777" w:rsidR="00E95030" w:rsidRDefault="00E95030" w:rsidP="00E95030">
      <w:r>
        <w:t>&gt;&gt; &gt;&gt;                         return r &amp;&amp; a(s, "Microsoft_ApplicationInsights_BypassAjaxInstrumentation", r),</w:t>
      </w:r>
    </w:p>
    <w:p w14:paraId="0FE2D94F" w14:textId="77777777" w:rsidR="00E95030" w:rsidRDefault="00E95030" w:rsidP="00E95030">
      <w:r>
        <w:t>&gt;&gt; &gt;&gt;                         n &amp;&amp; a(s, "withCredentials", n),</w:t>
      </w:r>
    </w:p>
    <w:p w14:paraId="0CB76805" w14:textId="77777777" w:rsidR="00E95030" w:rsidRDefault="00E95030" w:rsidP="00E95030">
      <w:r>
        <w:t>&gt;&gt; &gt;&gt;                         s.open(e, t, !i),</w:t>
      </w:r>
    </w:p>
    <w:p w14:paraId="731E43C2" w14:textId="77777777" w:rsidR="00E95030" w:rsidRDefault="00E95030" w:rsidP="00E95030">
      <w:r>
        <w:t>&gt;&gt; &gt;&gt;                         n &amp;&amp; a(s, "withCredentials", n),</w:t>
      </w:r>
    </w:p>
    <w:p w14:paraId="6B1A4F4D" w14:textId="77777777" w:rsidR="00E95030" w:rsidRDefault="00E95030" w:rsidP="00E95030">
      <w:r>
        <w:t>&gt;&gt; &gt;&gt;                         !i &amp;&amp; o &amp;&amp; a(s, "timeout", o),</w:t>
      </w:r>
    </w:p>
    <w:p w14:paraId="6B61377A" w14:textId="77777777" w:rsidR="00E95030" w:rsidRDefault="00E95030" w:rsidP="00E95030">
      <w:r>
        <w:t>&gt;&gt; &gt;&gt;                         s</w:t>
      </w:r>
    </w:p>
    <w:p w14:paraId="0B9A42ED" w14:textId="77777777" w:rsidR="00E95030" w:rsidRDefault="00E95030" w:rsidP="00E95030">
      <w:r>
        <w:t>&gt;&gt; &gt;&gt;                     }("POST", r, x, !0, n, e.timeout);</w:t>
      </w:r>
    </w:p>
    <w:p w14:paraId="38063E76" w14:textId="77777777" w:rsidR="00E95030" w:rsidRDefault="00E95030" w:rsidP="00E95030">
      <w:r>
        <w:t>&gt;&gt; &gt;&gt;                     ee(e.headers, (function(e, t) {</w:t>
      </w:r>
    </w:p>
    <w:p w14:paraId="62970FD4" w14:textId="77777777" w:rsidR="00E95030" w:rsidRDefault="00E95030" w:rsidP="00E95030">
      <w:r>
        <w:t>&gt;&gt; &gt;&gt;                         s.setRequestHeader(e, t)</w:t>
      </w:r>
    </w:p>
    <w:p w14:paraId="5847257C" w14:textId="77777777" w:rsidR="00E95030" w:rsidRDefault="00E95030" w:rsidP="00E95030">
      <w:r>
        <w:t>&gt;&gt; &gt;&gt;                     }</w:t>
      </w:r>
    </w:p>
    <w:p w14:paraId="3C75EE59" w14:textId="77777777" w:rsidR="00E95030" w:rsidRDefault="00E95030" w:rsidP="00E95030">
      <w:r>
        <w:t>&gt;&gt; &gt;&gt;                     )),</w:t>
      </w:r>
    </w:p>
    <w:p w14:paraId="1345A02E" w14:textId="77777777" w:rsidR="00E95030" w:rsidRDefault="00E95030" w:rsidP="00E95030">
      <w:r>
        <w:t>&gt;&gt; &gt;&gt;                     s.onload = function() {</w:t>
      </w:r>
    </w:p>
    <w:p w14:paraId="711EC200" w14:textId="77777777" w:rsidR="00E95030" w:rsidRDefault="00E95030" w:rsidP="00E95030">
      <w:r>
        <w:t>&gt;&gt; &gt;&gt;                         var e = Dr(s);</w:t>
      </w:r>
    </w:p>
    <w:p w14:paraId="44056A2B" w14:textId="77777777" w:rsidR="00E95030" w:rsidRDefault="00E95030" w:rsidP="00E95030">
      <w:r>
        <w:t>&gt;&gt; &gt;&gt;                         a(s, e),</w:t>
      </w:r>
    </w:p>
    <w:p w14:paraId="1EC6CA51" w14:textId="77777777" w:rsidR="00E95030" w:rsidRDefault="00E95030" w:rsidP="00E95030">
      <w:r>
        <w:t>&gt;&gt; &gt;&gt;                         Z(e)</w:t>
      </w:r>
    </w:p>
    <w:p w14:paraId="4B4C3EF8" w14:textId="77777777" w:rsidR="00E95030" w:rsidRDefault="00E95030" w:rsidP="00E95030">
      <w:r>
        <w:t>&gt;&gt; &gt;&gt;                     }</w:t>
      </w:r>
    </w:p>
    <w:p w14:paraId="47189D1D" w14:textId="77777777" w:rsidR="00E95030" w:rsidRDefault="00E95030" w:rsidP="00E95030">
      <w:r>
        <w:t>&gt;&gt; &gt;&gt;                     ,</w:t>
      </w:r>
    </w:p>
    <w:p w14:paraId="16504664" w14:textId="77777777" w:rsidR="00E95030" w:rsidRDefault="00E95030" w:rsidP="00E95030">
      <w:r>
        <w:t>&gt;&gt; &gt;&gt;                     s.onerror = function() {</w:t>
      </w:r>
    </w:p>
    <w:p w14:paraId="20A9308A" w14:textId="77777777" w:rsidR="00E95030" w:rsidRDefault="00E95030" w:rsidP="00E95030">
      <w:r>
        <w:t>&gt;&gt; &gt;&gt;                         a(s)</w:t>
      </w:r>
    </w:p>
    <w:p w14:paraId="15B7D92E" w14:textId="77777777" w:rsidR="00E95030" w:rsidRDefault="00E95030" w:rsidP="00E95030">
      <w:r>
        <w:t>&gt;&gt; &gt;&gt;                     }</w:t>
      </w:r>
    </w:p>
    <w:p w14:paraId="49137248" w14:textId="77777777" w:rsidR="00E95030" w:rsidRDefault="00E95030" w:rsidP="00E95030">
      <w:r>
        <w:t>&gt;&gt; &gt;&gt;                     ,</w:t>
      </w:r>
    </w:p>
    <w:p w14:paraId="0A141352" w14:textId="77777777" w:rsidR="00E95030" w:rsidRDefault="00E95030" w:rsidP="00E95030">
      <w:r>
        <w:t>&gt;&gt; &gt;&gt;                     s.ontimeout = function() {</w:t>
      </w:r>
    </w:p>
    <w:p w14:paraId="3F35D820" w14:textId="77777777" w:rsidR="00E95030" w:rsidRDefault="00E95030" w:rsidP="00E95030">
      <w:r>
        <w:t>&gt;&gt; &gt;&gt;                         a(s)</w:t>
      </w:r>
    </w:p>
    <w:p w14:paraId="0FB12B54" w14:textId="77777777" w:rsidR="00E95030" w:rsidRDefault="00E95030" w:rsidP="00E95030">
      <w:r>
        <w:t>&gt;&gt; &gt;&gt;                     }</w:t>
      </w:r>
    </w:p>
    <w:p w14:paraId="1AD7F7FB" w14:textId="77777777" w:rsidR="00E95030" w:rsidRDefault="00E95030" w:rsidP="00E95030">
      <w:r>
        <w:t>&gt;&gt; &gt;&gt;                     ,</w:t>
      </w:r>
    </w:p>
    <w:p w14:paraId="6A511014" w14:textId="77777777" w:rsidR="00E95030" w:rsidRDefault="00E95030" w:rsidP="00E95030">
      <w:r>
        <w:t>&gt;&gt; &gt;&gt;                     s.send(e.data)</w:t>
      </w:r>
    </w:p>
    <w:p w14:paraId="42E2BC70" w14:textId="77777777" w:rsidR="00E95030" w:rsidRDefault="00E95030" w:rsidP="00E95030">
      <w:r>
        <w:t>&gt;&gt; &gt;&gt;                 }</w:t>
      </w:r>
    </w:p>
    <w:p w14:paraId="0F63E11E" w14:textId="77777777" w:rsidR="00E95030" w:rsidRDefault="00E95030" w:rsidP="00E95030">
      <w:r>
        <w:t>&gt;&gt; &gt;&gt;                 function P(e, t, n, r) {</w:t>
      </w:r>
    </w:p>
    <w:p w14:paraId="05BFF9DE" w14:textId="77777777" w:rsidR="00E95030" w:rsidRDefault="00E95030" w:rsidP="00E95030">
      <w:r>
        <w:t>&gt;&gt; &gt;&gt;                     try {</w:t>
      </w:r>
    </w:p>
    <w:p w14:paraId="30E17571" w14:textId="77777777" w:rsidR="00E95030" w:rsidRDefault="00E95030" w:rsidP="00E95030">
      <w:r>
        <w:t>&gt;&gt; &gt;&gt;                         e(t, n, r)</w:t>
      </w:r>
    </w:p>
    <w:p w14:paraId="546347F1" w14:textId="77777777" w:rsidR="00E95030" w:rsidRDefault="00E95030" w:rsidP="00E95030">
      <w:r>
        <w:t>&gt;&gt; &gt;&gt;                     } catch (e) {</w:t>
      </w:r>
    </w:p>
    <w:p w14:paraId="7FCBC4DC" w14:textId="77777777" w:rsidR="00E95030" w:rsidRDefault="00E95030" w:rsidP="00E95030">
      <w:r>
        <w:t>&gt;&gt; &gt;&gt;                         gt(s, 2, 518, et(e))</w:t>
      </w:r>
    </w:p>
    <w:p w14:paraId="474C23BB" w14:textId="77777777" w:rsidR="00E95030" w:rsidRDefault="00E95030" w:rsidP="00E95030">
      <w:r>
        <w:t>&gt;&gt; &gt;&gt;                     }</w:t>
      </w:r>
    </w:p>
    <w:p w14:paraId="4F03A7DB" w14:textId="77777777" w:rsidR="00E95030" w:rsidRDefault="00E95030" w:rsidP="00E95030">
      <w:r>
        <w:t>&gt;&gt; &gt;&gt;                 }</w:t>
      </w:r>
    </w:p>
    <w:p w14:paraId="5A4B5E1D" w14:textId="77777777" w:rsidR="00E95030" w:rsidRDefault="00E95030" w:rsidP="00E95030">
      <w:r>
        <w:t>&gt;&gt; &gt;&gt;                 function N(e, t, n) {</w:t>
      </w:r>
    </w:p>
    <w:p w14:paraId="18666B69" w14:textId="77777777" w:rsidR="00E95030" w:rsidRDefault="00E95030" w:rsidP="00E95030">
      <w:r>
        <w:t>&gt;&gt; &gt;&gt;                     var r = 200</w:t>
      </w:r>
    </w:p>
    <w:p w14:paraId="2C334BB3" w14:textId="77777777" w:rsidR="00E95030" w:rsidRDefault="00E95030" w:rsidP="00E95030">
      <w:r>
        <w:lastRenderedPageBreak/>
        <w:t>&gt;&gt; &gt;&gt;                       , i = e._thePayload</w:t>
      </w:r>
    </w:p>
    <w:p w14:paraId="46EBE07A" w14:textId="77777777" w:rsidR="00E95030" w:rsidRDefault="00E95030" w:rsidP="00E95030">
      <w:r>
        <w:t>&gt;&gt; &gt;&gt;                       , o = e.urlString + "&amp;NoResponseBody=true";</w:t>
      </w:r>
    </w:p>
    <w:p w14:paraId="620F88FA" w14:textId="77777777" w:rsidR="00E95030" w:rsidRDefault="00E95030" w:rsidP="00E95030">
      <w:r>
        <w:t>&gt;&gt; &gt;&gt;                     try {</w:t>
      </w:r>
    </w:p>
    <w:p w14:paraId="0906C4CD" w14:textId="77777777" w:rsidR="00E95030" w:rsidRDefault="00E95030" w:rsidP="00E95030">
      <w:r>
        <w:t>&gt;&gt; &gt;&gt;                         var a = Ge();</w:t>
      </w:r>
    </w:p>
    <w:p w14:paraId="63B8A81D" w14:textId="77777777" w:rsidR="00E95030" w:rsidRDefault="00E95030" w:rsidP="00E95030">
      <w:r>
        <w:t>&gt;&gt; &gt;&gt;                         if (!a.sendBeacon(o, e.data))</w:t>
      </w:r>
    </w:p>
    <w:p w14:paraId="3E1650DA" w14:textId="77777777" w:rsidR="00E95030" w:rsidRDefault="00E95030" w:rsidP="00E95030">
      <w:r>
        <w:t>&gt;&gt; &gt;&gt;                             if (i) {</w:t>
      </w:r>
    </w:p>
    <w:p w14:paraId="79289FBF" w14:textId="77777777" w:rsidR="00E95030" w:rsidRDefault="00E95030" w:rsidP="00E95030">
      <w:r>
        <w:t>&gt;&gt; &gt;&gt;                                 var l = [];</w:t>
      </w:r>
    </w:p>
    <w:p w14:paraId="26855973" w14:textId="77777777" w:rsidR="00E95030" w:rsidRDefault="00E95030" w:rsidP="00E95030">
      <w:r>
        <w:t>&gt;&gt; &gt;&gt;                                 fe(i.batches, (function(e) {</w:t>
      </w:r>
    </w:p>
    <w:p w14:paraId="64C55C61" w14:textId="77777777" w:rsidR="00E95030" w:rsidRDefault="00E95030" w:rsidP="00E95030">
      <w:r>
        <w:t>&gt;&gt; &gt;&gt;                                     if (l &amp;&amp; e &amp;&amp; e.count() &gt; 0) {</w:t>
      </w:r>
    </w:p>
    <w:p w14:paraId="0275D9A5" w14:textId="77777777" w:rsidR="00E95030" w:rsidRDefault="00E95030" w:rsidP="00E95030">
      <w:r>
        <w:t>&gt;&gt; &gt;&gt;                                         for (var t = e.events(), n = 0; n &lt; t.length; n++)</w:t>
      </w:r>
    </w:p>
    <w:p w14:paraId="7E2B51B3" w14:textId="77777777" w:rsidR="00E95030" w:rsidRDefault="00E95030" w:rsidP="00E95030">
      <w:r>
        <w:t>&gt;&gt; &gt;&gt;                                             if (!a.sendBeacon(o, _.getEventBlob(t[n]))) {</w:t>
      </w:r>
    </w:p>
    <w:p w14:paraId="5EEA3A29" w14:textId="77777777" w:rsidR="00E95030" w:rsidRDefault="00E95030" w:rsidP="00E95030">
      <w:r>
        <w:t>&gt;&gt; &gt;&gt;                                                 l.push(e.split(n));</w:t>
      </w:r>
    </w:p>
    <w:p w14:paraId="5AC62AA8" w14:textId="77777777" w:rsidR="00E95030" w:rsidRDefault="00E95030" w:rsidP="00E95030">
      <w:r>
        <w:t>&gt;&gt; &gt;&gt;                                                 break</w:t>
      </w:r>
    </w:p>
    <w:p w14:paraId="7F5F6138" w14:textId="77777777" w:rsidR="00E95030" w:rsidRDefault="00E95030" w:rsidP="00E95030">
      <w:r>
        <w:t>&gt;&gt; &gt;&gt;                                             }</w:t>
      </w:r>
    </w:p>
    <w:p w14:paraId="09219AA8" w14:textId="77777777" w:rsidR="00E95030" w:rsidRDefault="00E95030" w:rsidP="00E95030">
      <w:r>
        <w:t>&gt;&gt; &gt;&gt;                                     } else</w:t>
      </w:r>
    </w:p>
    <w:p w14:paraId="6936D580" w14:textId="77777777" w:rsidR="00E95030" w:rsidRDefault="00E95030" w:rsidP="00E95030">
      <w:r>
        <w:t>&gt;&gt; &gt;&gt;                                         l.push(e.split(0))</w:t>
      </w:r>
    </w:p>
    <w:p w14:paraId="77A991B9" w14:textId="77777777" w:rsidR="00E95030" w:rsidRDefault="00E95030" w:rsidP="00E95030">
      <w:r>
        <w:t>&gt;&gt; &gt;&gt;                                 }</w:t>
      </w:r>
    </w:p>
    <w:p w14:paraId="3F485A92" w14:textId="77777777" w:rsidR="00E95030" w:rsidRDefault="00E95030" w:rsidP="00E95030">
      <w:r>
        <w:t>&gt;&gt; &gt;&gt;                                 )),</w:t>
      </w:r>
    </w:p>
    <w:p w14:paraId="55C77053" w14:textId="77777777" w:rsidR="00E95030" w:rsidRDefault="00E95030" w:rsidP="00E95030">
      <w:r>
        <w:t>&gt;&gt; &gt;&gt;                                 $(l, 8003, i.sendType, !0)</w:t>
      </w:r>
    </w:p>
    <w:p w14:paraId="5F2CFF76" w14:textId="77777777" w:rsidR="00E95030" w:rsidRDefault="00E95030" w:rsidP="00E95030">
      <w:r>
        <w:t>&gt;&gt; &gt;&gt;                             } else</w:t>
      </w:r>
    </w:p>
    <w:p w14:paraId="5C512D81" w14:textId="77777777" w:rsidR="00E95030" w:rsidRDefault="00E95030" w:rsidP="00E95030">
      <w:r>
        <w:t>&gt;&gt; &gt;&gt;                                 r = 0</w:t>
      </w:r>
    </w:p>
    <w:p w14:paraId="314B8D53" w14:textId="77777777" w:rsidR="00E95030" w:rsidRDefault="00E95030" w:rsidP="00E95030">
      <w:r>
        <w:t>&gt;&gt; &gt;&gt;                     } catch (e) {</w:t>
      </w:r>
    </w:p>
    <w:p w14:paraId="3A796C5D" w14:textId="77777777" w:rsidR="00E95030" w:rsidRDefault="00E95030" w:rsidP="00E95030">
      <w:r>
        <w:t>&gt;&gt; &gt;&gt;                         mt(s, "Failed to send telemetry using sendBeacon API. Ex:" + et(e)),</w:t>
      </w:r>
    </w:p>
    <w:p w14:paraId="5F3F0300" w14:textId="77777777" w:rsidR="00E95030" w:rsidRDefault="00E95030" w:rsidP="00E95030">
      <w:r>
        <w:t>&gt;&gt; &gt;&gt;                         r = 0</w:t>
      </w:r>
    </w:p>
    <w:p w14:paraId="0F630154" w14:textId="77777777" w:rsidR="00E95030" w:rsidRDefault="00E95030" w:rsidP="00E95030">
      <w:r>
        <w:t>&gt;&gt; &gt;&gt;                     } finally {</w:t>
      </w:r>
    </w:p>
    <w:p w14:paraId="64369D53" w14:textId="77777777" w:rsidR="00E95030" w:rsidRDefault="00E95030" w:rsidP="00E95030">
      <w:r>
        <w:t>&gt;&gt; &gt;&gt;                         P(t, r, {}, "")</w:t>
      </w:r>
    </w:p>
    <w:p w14:paraId="1E3E60A1" w14:textId="77777777" w:rsidR="00E95030" w:rsidRDefault="00E95030" w:rsidP="00E95030">
      <w:r>
        <w:t>&gt;&gt; &gt;&gt;                     }</w:t>
      </w:r>
    </w:p>
    <w:p w14:paraId="5A0DD468" w14:textId="77777777" w:rsidR="00E95030" w:rsidRDefault="00E95030" w:rsidP="00E95030">
      <w:r>
        <w:t>&gt;&gt; &gt;&gt;                 }</w:t>
      </w:r>
    </w:p>
    <w:p w14:paraId="5F9A8467" w14:textId="77777777" w:rsidR="00E95030" w:rsidRDefault="00E95030" w:rsidP="00E95030">
      <w:r>
        <w:t>&gt;&gt; &gt;&gt;                 function F(e) {</w:t>
      </w:r>
    </w:p>
    <w:p w14:paraId="45D64F77" w14:textId="77777777" w:rsidR="00E95030" w:rsidRDefault="00E95030" w:rsidP="00E95030">
      <w:r>
        <w:t>&gt;&gt; &gt;&gt;                     return 2 === e || 3 === e</w:t>
      </w:r>
    </w:p>
    <w:p w14:paraId="49B35F39" w14:textId="77777777" w:rsidR="00E95030" w:rsidRDefault="00E95030" w:rsidP="00E95030">
      <w:r>
        <w:t>&gt;&gt; &gt;&gt;                 }</w:t>
      </w:r>
    </w:p>
    <w:p w14:paraId="0158E321" w14:textId="77777777" w:rsidR="00E95030" w:rsidRDefault="00E95030" w:rsidP="00E95030">
      <w:r>
        <w:t>&gt;&gt; &gt;&gt;                 function R(e) {</w:t>
      </w:r>
    </w:p>
    <w:p w14:paraId="4A0E1F29" w14:textId="77777777" w:rsidR="00E95030" w:rsidRDefault="00E95030" w:rsidP="00E95030">
      <w:r>
        <w:t>&gt;&gt; &gt;&gt;                     return E &amp;&amp; F(e) &amp;&amp; (e = 2),</w:t>
      </w:r>
    </w:p>
    <w:p w14:paraId="1ACE4E40" w14:textId="77777777" w:rsidR="00E95030" w:rsidRDefault="00E95030" w:rsidP="00E95030">
      <w:r>
        <w:t>&gt;&gt; &gt;&gt;                     e</w:t>
      </w:r>
    </w:p>
    <w:p w14:paraId="779CB0D5" w14:textId="77777777" w:rsidR="00E95030" w:rsidRDefault="00E95030" w:rsidP="00E95030">
      <w:r>
        <w:t>&gt;&gt; &gt;&gt;                 }</w:t>
      </w:r>
    </w:p>
    <w:p w14:paraId="5138D570" w14:textId="77777777" w:rsidR="00E95030" w:rsidRDefault="00E95030" w:rsidP="00E95030">
      <w:r>
        <w:t>&gt;&gt; &gt;&gt;                 function D() {</w:t>
      </w:r>
    </w:p>
    <w:p w14:paraId="0C60FF7C" w14:textId="77777777" w:rsidR="00E95030" w:rsidRDefault="00E95030" w:rsidP="00E95030">
      <w:r>
        <w:t>&gt;&gt; &gt;&gt;                     return !m &amp;&amp; y &lt; n</w:t>
      </w:r>
    </w:p>
    <w:p w14:paraId="0035EAB4" w14:textId="77777777" w:rsidR="00E95030" w:rsidRDefault="00E95030" w:rsidP="00E95030">
      <w:r>
        <w:t>&gt;&gt; &gt;&gt;                 }</w:t>
      </w:r>
    </w:p>
    <w:p w14:paraId="2F79A6C7" w14:textId="77777777" w:rsidR="00E95030" w:rsidRDefault="00E95030" w:rsidP="00E95030">
      <w:r>
        <w:t>&gt;&gt; &gt;&gt;                 function M() {</w:t>
      </w:r>
    </w:p>
    <w:p w14:paraId="68FFDA49" w14:textId="77777777" w:rsidR="00E95030" w:rsidRDefault="00E95030" w:rsidP="00E95030">
      <w:r>
        <w:t>&gt;&gt; &gt;&gt;                     var e = w;</w:t>
      </w:r>
    </w:p>
    <w:p w14:paraId="3A662160" w14:textId="77777777" w:rsidR="00E95030" w:rsidRDefault="00E95030" w:rsidP="00E95030">
      <w:r>
        <w:t>&gt;&gt; &gt;&gt;                     return w = [],</w:t>
      </w:r>
    </w:p>
    <w:p w14:paraId="7B1B2734" w14:textId="77777777" w:rsidR="00E95030" w:rsidRDefault="00E95030" w:rsidP="00E95030">
      <w:r>
        <w:t>&gt;&gt; &gt;&gt;                     e</w:t>
      </w:r>
    </w:p>
    <w:p w14:paraId="5BBBF318" w14:textId="77777777" w:rsidR="00E95030" w:rsidRDefault="00E95030" w:rsidP="00E95030">
      <w:r>
        <w:t>&gt;&gt; &gt;&gt;                 }</w:t>
      </w:r>
    </w:p>
    <w:p w14:paraId="5469CDA3" w14:textId="77777777" w:rsidR="00E95030" w:rsidRDefault="00E95030" w:rsidP="00E95030">
      <w:r>
        <w:t>&gt;&gt; &gt;&gt;                 function B(e, t, n) {</w:t>
      </w:r>
    </w:p>
    <w:p w14:paraId="7A02D1F5" w14:textId="77777777" w:rsidR="00E95030" w:rsidRDefault="00E95030" w:rsidP="00E95030">
      <w:r>
        <w:t>&gt;&gt; &gt;&gt;                     var r = !1;</w:t>
      </w:r>
    </w:p>
    <w:p w14:paraId="593DABD9" w14:textId="77777777" w:rsidR="00E95030" w:rsidRDefault="00E95030" w:rsidP="00E95030">
      <w:r>
        <w:t>&gt;&gt; &gt;&gt;                     return e &amp;&amp; e.length &gt; 0 &amp;&amp; !m &amp;&amp; l[t] &amp;&amp; _ &amp;&amp; (r = 0 !== t || D() &amp;&amp; (n &gt; 0 || b.allowRequestSending())),</w:t>
      </w:r>
    </w:p>
    <w:p w14:paraId="2DF689D0" w14:textId="77777777" w:rsidR="00E95030" w:rsidRDefault="00E95030" w:rsidP="00E95030">
      <w:r>
        <w:t>&gt;&gt; &gt;&gt;                     r</w:t>
      </w:r>
    </w:p>
    <w:p w14:paraId="6611AC34" w14:textId="77777777" w:rsidR="00E95030" w:rsidRDefault="00E95030" w:rsidP="00E95030">
      <w:r>
        <w:lastRenderedPageBreak/>
        <w:t>&gt;&gt; &gt;&gt;                 }</w:t>
      </w:r>
    </w:p>
    <w:p w14:paraId="4F083735" w14:textId="77777777" w:rsidR="00E95030" w:rsidRDefault="00E95030" w:rsidP="00E95030">
      <w:r>
        <w:t>&gt;&gt; &gt;&gt;                 function z(e) {</w:t>
      </w:r>
    </w:p>
    <w:p w14:paraId="093AD0D0" w14:textId="77777777" w:rsidR="00E95030" w:rsidRDefault="00E95030" w:rsidP="00E95030">
      <w:r>
        <w:t>&gt;&gt; &gt;&gt;                     var t = {};</w:t>
      </w:r>
    </w:p>
    <w:p w14:paraId="306965E6" w14:textId="77777777" w:rsidR="00E95030" w:rsidRDefault="00E95030" w:rsidP="00E95030">
      <w:r>
        <w:t>&gt;&gt; &gt;&gt;                     return e &amp;&amp; fe(e, (function(e, n) {</w:t>
      </w:r>
    </w:p>
    <w:p w14:paraId="5676F415" w14:textId="77777777" w:rsidR="00E95030" w:rsidRDefault="00E95030" w:rsidP="00E95030">
      <w:r>
        <w:t>&gt;&gt; &gt;&gt;                         t[n] = {</w:t>
      </w:r>
    </w:p>
    <w:p w14:paraId="2C7EA711" w14:textId="77777777" w:rsidR="00E95030" w:rsidRDefault="00E95030" w:rsidP="00E95030">
      <w:r>
        <w:t>&gt;&gt; &gt;&gt;                             iKey: e.iKey(),</w:t>
      </w:r>
    </w:p>
    <w:p w14:paraId="11DBFE10" w14:textId="77777777" w:rsidR="00E95030" w:rsidRDefault="00E95030" w:rsidP="00E95030">
      <w:r>
        <w:t>&gt;&gt; &gt;&gt;                             evts: e.events()</w:t>
      </w:r>
    </w:p>
    <w:p w14:paraId="3FAE58D8" w14:textId="77777777" w:rsidR="00E95030" w:rsidRDefault="00E95030" w:rsidP="00E95030">
      <w:r>
        <w:t>&gt;&gt; &gt;&gt;                         }</w:t>
      </w:r>
    </w:p>
    <w:p w14:paraId="1E9336AE" w14:textId="77777777" w:rsidR="00E95030" w:rsidRDefault="00E95030" w:rsidP="00E95030">
      <w:r>
        <w:t>&gt;&gt; &gt;&gt;                     }</w:t>
      </w:r>
    </w:p>
    <w:p w14:paraId="10A56D62" w14:textId="77777777" w:rsidR="00E95030" w:rsidRDefault="00E95030" w:rsidP="00E95030">
      <w:r>
        <w:t>&gt;&gt; &gt;&gt;                     )),</w:t>
      </w:r>
    </w:p>
    <w:p w14:paraId="3561F69C" w14:textId="77777777" w:rsidR="00E95030" w:rsidRDefault="00E95030" w:rsidP="00E95030">
      <w:r>
        <w:t>&gt;&gt; &gt;&gt;                     t</w:t>
      </w:r>
    </w:p>
    <w:p w14:paraId="0A3E8662" w14:textId="77777777" w:rsidR="00E95030" w:rsidRDefault="00E95030" w:rsidP="00E95030">
      <w:r>
        <w:t>&gt;&gt; &gt;&gt;                 }</w:t>
      </w:r>
    </w:p>
    <w:p w14:paraId="1BB60A90" w14:textId="77777777" w:rsidR="00E95030" w:rsidRDefault="00E95030" w:rsidP="00E95030">
      <w:r>
        <w:t>&gt;&gt; &gt;&gt;                 function q(e, n, r, i, o) {</w:t>
      </w:r>
    </w:p>
    <w:p w14:paraId="31BFE931" w14:textId="77777777" w:rsidR="00E95030" w:rsidRDefault="00E95030" w:rsidP="00E95030">
      <w:r>
        <w:t>&gt;&gt; &gt;&gt;                     if (e &amp;&amp; 0 !== e.length)</w:t>
      </w:r>
    </w:p>
    <w:p w14:paraId="2A61BD17" w14:textId="77777777" w:rsidR="00E95030" w:rsidRDefault="00E95030" w:rsidP="00E95030">
      <w:r>
        <w:t>&gt;&gt; &gt;&gt;                         if (m)</w:t>
      </w:r>
    </w:p>
    <w:p w14:paraId="029FEF5B" w14:textId="77777777" w:rsidR="00E95030" w:rsidRDefault="00E95030" w:rsidP="00E95030">
      <w:r>
        <w:t>&gt;&gt; &gt;&gt;                             $(e, 1, i);</w:t>
      </w:r>
    </w:p>
    <w:p w14:paraId="4CAE1AEC" w14:textId="77777777" w:rsidR="00E95030" w:rsidRDefault="00E95030" w:rsidP="00E95030">
      <w:r>
        <w:t>&gt;&gt; &gt;&gt;                         else {</w:t>
      </w:r>
    </w:p>
    <w:p w14:paraId="4E4BB7A9" w14:textId="77777777" w:rsidR="00E95030" w:rsidRDefault="00E95030" w:rsidP="00E95030">
      <w:r>
        <w:t>&gt;&gt; &gt;&gt;                             i = R(i);</w:t>
      </w:r>
    </w:p>
    <w:p w14:paraId="49D1BCC3" w14:textId="77777777" w:rsidR="00E95030" w:rsidRDefault="00E95030" w:rsidP="00E95030">
      <w:r>
        <w:t>&gt;&gt; &gt;&gt;                             try {</w:t>
      </w:r>
    </w:p>
    <w:p w14:paraId="0E437409" w14:textId="77777777" w:rsidR="00E95030" w:rsidRDefault="00E95030" w:rsidP="00E95030">
      <w:r>
        <w:t>&gt;&gt; &gt;&gt;                                 var a = e</w:t>
      </w:r>
    </w:p>
    <w:p w14:paraId="4CC74606" w14:textId="77777777" w:rsidR="00E95030" w:rsidRDefault="00E95030" w:rsidP="00E95030">
      <w:r>
        <w:t>&gt;&gt; &gt;&gt;                                   , u = 0 !== i;</w:t>
      </w:r>
    </w:p>
    <w:p w14:paraId="13D63C55" w14:textId="77777777" w:rsidR="00E95030" w:rsidRDefault="00E95030" w:rsidP="00E95030">
      <w:r>
        <w:t>&gt;&gt; &gt;&gt;                                 Fn(c, (function() {</w:t>
      </w:r>
    </w:p>
    <w:p w14:paraId="1CD54ECA" w14:textId="77777777" w:rsidR="00E95030" w:rsidRDefault="00E95030" w:rsidP="00E95030">
      <w:r>
        <w:t>&gt;&gt; &gt;&gt;                                     return "HttpManager:_sendBatches"</w:t>
      </w:r>
    </w:p>
    <w:p w14:paraId="3E3C60EB" w14:textId="77777777" w:rsidR="00E95030" w:rsidRDefault="00E95030" w:rsidP="00E95030">
      <w:r>
        <w:t>&gt;&gt; &gt;&gt;                                 }</w:t>
      </w:r>
    </w:p>
    <w:p w14:paraId="2D5EE06D" w14:textId="77777777" w:rsidR="00E95030" w:rsidRDefault="00E95030" w:rsidP="00E95030">
      <w:r>
        <w:t>&gt;&gt; &gt;&gt;                                 ), (function(a) {</w:t>
      </w:r>
    </w:p>
    <w:p w14:paraId="2BD49342" w14:textId="77777777" w:rsidR="00E95030" w:rsidRDefault="00E95030" w:rsidP="00E95030">
      <w:r>
        <w:t>&gt;&gt; &gt;&gt;                                     a &amp;&amp; (e = e.slice(0));</w:t>
      </w:r>
    </w:p>
    <w:p w14:paraId="152226C4" w14:textId="77777777" w:rsidR="00E95030" w:rsidRDefault="00E95030" w:rsidP="00E95030">
      <w:r>
        <w:t>&gt;&gt; &gt;&gt;                                     for (var s = [], c = null, d = gr(), f = l[i] || (u ? l[1] : l[0]), h = (E || F(i) || f &amp;&amp; 3 === f._transport) &amp;&amp; !C &amp;&amp; v &amp;&amp; tt(); B(e, i, n); ) {</w:t>
      </w:r>
    </w:p>
    <w:p w14:paraId="5A35F43C" w14:textId="77777777" w:rsidR="00E95030" w:rsidRDefault="00E95030" w:rsidP="00E95030">
      <w:r>
        <w:t>&gt;&gt; &gt;&gt;                                         var p = e.shift();</w:t>
      </w:r>
    </w:p>
    <w:p w14:paraId="62E78320" w14:textId="77777777" w:rsidR="00E95030" w:rsidRDefault="00E95030" w:rsidP="00E95030">
      <w:r>
        <w:t>&gt;&gt; &gt;&gt;                                         p &amp;&amp; p.count() &gt; 0 &amp;&amp; (g.isTenantKilled(p.iKey()) ? s.push(p) : (c = c || _.createPayload(n, r, u, h, o, i),</w:t>
      </w:r>
    </w:p>
    <w:p w14:paraId="669E60F4" w14:textId="77777777" w:rsidR="00E95030" w:rsidRDefault="00E95030" w:rsidP="00E95030">
      <w:r>
        <w:t>&gt;&gt; &gt;&gt;                                         _.appendPayload(c, p, t) ? null !== c.overflow &amp;&amp; (e = [c.overflow].concat(e),</w:t>
      </w:r>
    </w:p>
    <w:p w14:paraId="64FA53EB" w14:textId="77777777" w:rsidR="00E95030" w:rsidRDefault="00E95030" w:rsidP="00E95030">
      <w:r>
        <w:t>&gt;&gt; &gt;&gt;                                         c.overflow = null,</w:t>
      </w:r>
    </w:p>
    <w:p w14:paraId="7272520F" w14:textId="77777777" w:rsidR="00E95030" w:rsidRDefault="00E95030" w:rsidP="00E95030">
      <w:r>
        <w:t>&gt;&gt; &gt;&gt;                                         V(c, d, gr(), o),</w:t>
      </w:r>
    </w:p>
    <w:p w14:paraId="26C2F4AC" w14:textId="77777777" w:rsidR="00E95030" w:rsidRDefault="00E95030" w:rsidP="00E95030">
      <w:r>
        <w:t>&gt;&gt; &gt;&gt;                                         d = gr(),</w:t>
      </w:r>
    </w:p>
    <w:p w14:paraId="203141A1" w14:textId="77777777" w:rsidR="00E95030" w:rsidRDefault="00E95030" w:rsidP="00E95030">
      <w:r>
        <w:t>&gt;&gt; &gt;&gt;                                         c = null) : (V(c, d, gr(), o),</w:t>
      </w:r>
    </w:p>
    <w:p w14:paraId="1CAF7A7B" w14:textId="77777777" w:rsidR="00E95030" w:rsidRDefault="00E95030" w:rsidP="00E95030">
      <w:r>
        <w:t>&gt;&gt; &gt;&gt;                                         d = gr(),</w:t>
      </w:r>
    </w:p>
    <w:p w14:paraId="12FA94FB" w14:textId="77777777" w:rsidR="00E95030" w:rsidRDefault="00E95030" w:rsidP="00E95030">
      <w:r>
        <w:t>&gt;&gt; &gt;&gt;                                         e = [p].concat(e),</w:t>
      </w:r>
    </w:p>
    <w:p w14:paraId="323221EC" w14:textId="77777777" w:rsidR="00E95030" w:rsidRDefault="00E95030" w:rsidP="00E95030">
      <w:r>
        <w:t>&gt;&gt; &gt;&gt;                                         c = null)))</w:t>
      </w:r>
    </w:p>
    <w:p w14:paraId="484C322D" w14:textId="77777777" w:rsidR="00E95030" w:rsidRDefault="00E95030" w:rsidP="00E95030">
      <w:r>
        <w:t>&gt;&gt; &gt;&gt;                                     }</w:t>
      </w:r>
    </w:p>
    <w:p w14:paraId="2E2DC137" w14:textId="77777777" w:rsidR="00E95030" w:rsidRDefault="00E95030" w:rsidP="00E95030">
      <w:r>
        <w:t>&gt;&gt; &gt;&gt;                                     c &amp;&amp; V(c, d, gr(), o),</w:t>
      </w:r>
    </w:p>
    <w:p w14:paraId="2C5A1ECB" w14:textId="77777777" w:rsidR="00E95030" w:rsidRDefault="00E95030" w:rsidP="00E95030">
      <w:r>
        <w:t>&gt;&gt; &gt;&gt;                                     e.length &gt; 0 &amp;&amp; (w = e.concat(w)),</w:t>
      </w:r>
    </w:p>
    <w:p w14:paraId="185C13FC" w14:textId="77777777" w:rsidR="00E95030" w:rsidRDefault="00E95030" w:rsidP="00E95030">
      <w:r>
        <w:t>&gt;&gt; &gt;&gt;                                     $(s, 8004, i)</w:t>
      </w:r>
    </w:p>
    <w:p w14:paraId="1F7773E7" w14:textId="77777777" w:rsidR="00E95030" w:rsidRDefault="00E95030" w:rsidP="00E95030">
      <w:r>
        <w:t>&gt;&gt; &gt;&gt;                                 }</w:t>
      </w:r>
    </w:p>
    <w:p w14:paraId="44A63817" w14:textId="77777777" w:rsidR="00E95030" w:rsidRDefault="00E95030" w:rsidP="00E95030">
      <w:r>
        <w:t>&gt;&gt; &gt;&gt;                                 ), (function() {</w:t>
      </w:r>
    </w:p>
    <w:p w14:paraId="37C295A9" w14:textId="77777777" w:rsidR="00E95030" w:rsidRDefault="00E95030" w:rsidP="00E95030">
      <w:r>
        <w:t>&gt;&gt; &gt;&gt;                                     return {</w:t>
      </w:r>
    </w:p>
    <w:p w14:paraId="3EF43CED" w14:textId="77777777" w:rsidR="00E95030" w:rsidRDefault="00E95030" w:rsidP="00E95030">
      <w:r>
        <w:t>&gt;&gt; &gt;&gt;                                         batches: z(a),</w:t>
      </w:r>
    </w:p>
    <w:p w14:paraId="3AD22358" w14:textId="77777777" w:rsidR="00E95030" w:rsidRDefault="00E95030" w:rsidP="00E95030">
      <w:r>
        <w:lastRenderedPageBreak/>
        <w:t>&gt;&gt; &gt;&gt;                                         retryCount: n,</w:t>
      </w:r>
    </w:p>
    <w:p w14:paraId="2AA2B93E" w14:textId="77777777" w:rsidR="00E95030" w:rsidRDefault="00E95030" w:rsidP="00E95030">
      <w:r>
        <w:t>&gt;&gt; &gt;&gt;                                         isTeardown: r,</w:t>
      </w:r>
    </w:p>
    <w:p w14:paraId="3FA943EF" w14:textId="77777777" w:rsidR="00E95030" w:rsidRDefault="00E95030" w:rsidP="00E95030">
      <w:r>
        <w:t>&gt;&gt; &gt;&gt;                                         isSynchronous: u,</w:t>
      </w:r>
    </w:p>
    <w:p w14:paraId="5B9FFB71" w14:textId="77777777" w:rsidR="00E95030" w:rsidRDefault="00E95030" w:rsidP="00E95030">
      <w:r>
        <w:t>&gt;&gt; &gt;&gt;                                         sendReason: o,</w:t>
      </w:r>
    </w:p>
    <w:p w14:paraId="237E132A" w14:textId="77777777" w:rsidR="00E95030" w:rsidRDefault="00E95030" w:rsidP="00E95030">
      <w:r>
        <w:t>&gt;&gt; &gt;&gt;                                         useSendBeacon: F(i),</w:t>
      </w:r>
    </w:p>
    <w:p w14:paraId="36B2086D" w14:textId="77777777" w:rsidR="00E95030" w:rsidRDefault="00E95030" w:rsidP="00E95030">
      <w:r>
        <w:t>&gt;&gt; &gt;&gt;                                         sendType: i</w:t>
      </w:r>
    </w:p>
    <w:p w14:paraId="66FA1317" w14:textId="77777777" w:rsidR="00E95030" w:rsidRDefault="00E95030" w:rsidP="00E95030">
      <w:r>
        <w:t>&gt;&gt; &gt;&gt;                                     }</w:t>
      </w:r>
    </w:p>
    <w:p w14:paraId="22BB3CDD" w14:textId="77777777" w:rsidR="00E95030" w:rsidRDefault="00E95030" w:rsidP="00E95030">
      <w:r>
        <w:t>&gt;&gt; &gt;&gt;                                 }</w:t>
      </w:r>
    </w:p>
    <w:p w14:paraId="041AA628" w14:textId="77777777" w:rsidR="00E95030" w:rsidRDefault="00E95030" w:rsidP="00E95030">
      <w:r>
        <w:t>&gt;&gt; &gt;&gt;                                 ), !u)</w:t>
      </w:r>
    </w:p>
    <w:p w14:paraId="0D650508" w14:textId="77777777" w:rsidR="00E95030" w:rsidRDefault="00E95030" w:rsidP="00E95030">
      <w:r>
        <w:t>&gt;&gt; &gt;&gt;                             } catch (e) {</w:t>
      </w:r>
    </w:p>
    <w:p w14:paraId="777EB5BB" w14:textId="77777777" w:rsidR="00E95030" w:rsidRDefault="00E95030" w:rsidP="00E95030">
      <w:r>
        <w:t>&gt;&gt; &gt;&gt;                                 gt(s, 2, 48, "Unexpected Exception sending batch: " + et(e))</w:t>
      </w:r>
    </w:p>
    <w:p w14:paraId="530EBF1E" w14:textId="77777777" w:rsidR="00E95030" w:rsidRDefault="00E95030" w:rsidP="00E95030">
      <w:r>
        <w:t>&gt;&gt; &gt;&gt;                             }</w:t>
      </w:r>
    </w:p>
    <w:p w14:paraId="77C6C939" w14:textId="77777777" w:rsidR="00E95030" w:rsidRDefault="00E95030" w:rsidP="00E95030">
      <w:r>
        <w:t>&gt;&gt; &gt;&gt;                         }</w:t>
      </w:r>
    </w:p>
    <w:p w14:paraId="20227C0E" w14:textId="77777777" w:rsidR="00E95030" w:rsidRDefault="00E95030" w:rsidP="00E95030">
      <w:r>
        <w:t>&gt;&gt; &gt;&gt;                 }</w:t>
      </w:r>
    </w:p>
    <w:p w14:paraId="65FDF1BC" w14:textId="77777777" w:rsidR="00E95030" w:rsidRDefault="00E95030" w:rsidP="00E95030">
      <w:r>
        <w:t>&gt;&gt; &gt;&gt;                 function H(e, t) {</w:t>
      </w:r>
    </w:p>
    <w:p w14:paraId="5A2FB288" w14:textId="77777777" w:rsidR="00E95030" w:rsidRDefault="00E95030" w:rsidP="00E95030">
      <w:r>
        <w:t>&gt;&gt; &gt;&gt;                     var n = {</w:t>
      </w:r>
    </w:p>
    <w:p w14:paraId="72E0E132" w14:textId="77777777" w:rsidR="00E95030" w:rsidRDefault="00E95030" w:rsidP="00E95030">
      <w:r>
        <w:t>&gt;&gt; &gt;&gt;                         url: p,</w:t>
      </w:r>
    </w:p>
    <w:p w14:paraId="382C3A8B" w14:textId="77777777" w:rsidR="00E95030" w:rsidRDefault="00E95030" w:rsidP="00E95030">
      <w:r>
        <w:t>&gt;&gt; &gt;&gt;                         hdrs: {},</w:t>
      </w:r>
    </w:p>
    <w:p w14:paraId="13CEB83F" w14:textId="77777777" w:rsidR="00E95030" w:rsidRDefault="00E95030" w:rsidP="00E95030">
      <w:r>
        <w:t>&gt;&gt; &gt;&gt;                         useHdrs: !1</w:t>
      </w:r>
    </w:p>
    <w:p w14:paraId="7C7F02E1" w14:textId="77777777" w:rsidR="00E95030" w:rsidRDefault="00E95030" w:rsidP="00E95030">
      <w:r>
        <w:t>&gt;&gt; &gt;&gt;                     };</w:t>
      </w:r>
    </w:p>
    <w:p w14:paraId="2F9E6235" w14:textId="77777777" w:rsidR="00E95030" w:rsidRDefault="00E95030" w:rsidP="00E95030">
      <w:r>
        <w:t>&gt;&gt; &gt;&gt;                     t ? (n.hdrs = pr(n.hdrs, O),</w:t>
      </w:r>
    </w:p>
    <w:p w14:paraId="6A2A5774" w14:textId="77777777" w:rsidR="00E95030" w:rsidRDefault="00E95030" w:rsidP="00E95030">
      <w:r>
        <w:t>&gt;&gt; &gt;&gt;                     n.useHdrs = ye(n.hdrs).length &gt; 0) : ee(O, (function(e, t) {</w:t>
      </w:r>
    </w:p>
    <w:p w14:paraId="7569F2ED" w14:textId="77777777" w:rsidR="00E95030" w:rsidRDefault="00E95030" w:rsidP="00E95030">
      <w:r>
        <w:t>&gt;&gt; &gt;&gt;                         Fr[e] ? Br(n, Fr[e], t, !1) : (n.hdrs[e] = t,</w:t>
      </w:r>
    </w:p>
    <w:p w14:paraId="7C995C9D" w14:textId="77777777" w:rsidR="00E95030" w:rsidRDefault="00E95030" w:rsidP="00E95030">
      <w:r>
        <w:t>&gt;&gt; &gt;&gt;                         n.useHdrs = !0)</w:t>
      </w:r>
    </w:p>
    <w:p w14:paraId="2282F03E" w14:textId="77777777" w:rsidR="00E95030" w:rsidRDefault="00E95030" w:rsidP="00E95030">
      <w:r>
        <w:t>&gt;&gt; &gt;&gt;                     }</w:t>
      </w:r>
    </w:p>
    <w:p w14:paraId="14474215" w14:textId="77777777" w:rsidR="00E95030" w:rsidRDefault="00E95030" w:rsidP="00E95030">
      <w:r>
        <w:t>&gt;&gt; &gt;&gt;                     )),</w:t>
      </w:r>
    </w:p>
    <w:p w14:paraId="0CBEE504" w14:textId="77777777" w:rsidR="00E95030" w:rsidRDefault="00E95030" w:rsidP="00E95030">
      <w:r>
        <w:t>&gt;&gt; &gt;&gt;                     Br(n, "client-id", "NO_AUTH", t),</w:t>
      </w:r>
    </w:p>
    <w:p w14:paraId="12648593" w14:textId="77777777" w:rsidR="00E95030" w:rsidRDefault="00E95030" w:rsidP="00E95030">
      <w:r>
        <w:t>&gt;&gt; &gt;&gt;                     Br(n, "client-version", "1DS-Web-JS-3.2.6", t);</w:t>
      </w:r>
    </w:p>
    <w:p w14:paraId="356517F1" w14:textId="77777777" w:rsidR="00E95030" w:rsidRDefault="00E95030" w:rsidP="00E95030">
      <w:r>
        <w:t>&gt;&gt; &gt;&gt;                     var r = "";</w:t>
      </w:r>
    </w:p>
    <w:p w14:paraId="02545398" w14:textId="77777777" w:rsidR="00E95030" w:rsidRDefault="00E95030" w:rsidP="00E95030">
      <w:r>
        <w:t>&gt;&gt; &gt;&gt;                     fe(e.apiKeys, (function(e) {</w:t>
      </w:r>
    </w:p>
    <w:p w14:paraId="781795ED" w14:textId="77777777" w:rsidR="00E95030" w:rsidRDefault="00E95030" w:rsidP="00E95030">
      <w:r>
        <w:t>&gt;&gt; &gt;&gt;                         r.length &gt; 0 &amp;&amp; (r += ","),</w:t>
      </w:r>
    </w:p>
    <w:p w14:paraId="3BDFAFA5" w14:textId="77777777" w:rsidR="00E95030" w:rsidRDefault="00E95030" w:rsidP="00E95030">
      <w:r>
        <w:t>&gt;&gt; &gt;&gt;                         r += e</w:t>
      </w:r>
    </w:p>
    <w:p w14:paraId="0F6211CE" w14:textId="77777777" w:rsidR="00E95030" w:rsidRDefault="00E95030" w:rsidP="00E95030">
      <w:r>
        <w:t>&gt;&gt; &gt;&gt;                     }</w:t>
      </w:r>
    </w:p>
    <w:p w14:paraId="4051BC8A" w14:textId="77777777" w:rsidR="00E95030" w:rsidRDefault="00E95030" w:rsidP="00E95030">
      <w:r>
        <w:t>&gt;&gt; &gt;&gt;                     )),</w:t>
      </w:r>
    </w:p>
    <w:p w14:paraId="1ABAD686" w14:textId="77777777" w:rsidR="00E95030" w:rsidRDefault="00E95030" w:rsidP="00E95030">
      <w:r>
        <w:t>&gt;&gt; &gt;&gt;                     Br(n, "apikey", r, t),</w:t>
      </w:r>
    </w:p>
    <w:p w14:paraId="0CC484BC" w14:textId="77777777" w:rsidR="00E95030" w:rsidRDefault="00E95030" w:rsidP="00E95030">
      <w:r>
        <w:t>&gt;&gt; &gt;&gt;                     Br(n, "upload-time", _e().toString(), t);</w:t>
      </w:r>
    </w:p>
    <w:p w14:paraId="6A24E0A8" w14:textId="77777777" w:rsidR="00E95030" w:rsidRDefault="00E95030" w:rsidP="00E95030">
      <w:r>
        <w:t>&gt;&gt; &gt;&gt;                     var i = function(e) {</w:t>
      </w:r>
    </w:p>
    <w:p w14:paraId="23CB8E5C" w14:textId="77777777" w:rsidR="00E95030" w:rsidRDefault="00E95030" w:rsidP="00E95030">
      <w:r>
        <w:t>&gt;&gt; &gt;&gt;                         for (var t = 0; t &lt; e.batches.length; t++) {</w:t>
      </w:r>
    </w:p>
    <w:p w14:paraId="53212687" w14:textId="77777777" w:rsidR="00E95030" w:rsidRDefault="00E95030" w:rsidP="00E95030">
      <w:r>
        <w:t>&gt;&gt; &gt;&gt;                             var n = e.batches[t].Msfpc();</w:t>
      </w:r>
    </w:p>
    <w:p w14:paraId="39CFF158" w14:textId="77777777" w:rsidR="00E95030" w:rsidRDefault="00E95030" w:rsidP="00E95030">
      <w:r>
        <w:t>&gt;&gt; &gt;&gt;                             if (n)</w:t>
      </w:r>
    </w:p>
    <w:p w14:paraId="796A90CF" w14:textId="77777777" w:rsidR="00E95030" w:rsidRDefault="00E95030" w:rsidP="00E95030">
      <w:r>
        <w:t>&gt;&gt; &gt;&gt;                                 return encodeURIComponent(n)</w:t>
      </w:r>
    </w:p>
    <w:p w14:paraId="08425F39" w14:textId="77777777" w:rsidR="00E95030" w:rsidRDefault="00E95030" w:rsidP="00E95030">
      <w:r>
        <w:t>&gt;&gt; &gt;&gt;                         }</w:t>
      </w:r>
    </w:p>
    <w:p w14:paraId="754BB14C" w14:textId="77777777" w:rsidR="00E95030" w:rsidRDefault="00E95030" w:rsidP="00E95030">
      <w:r>
        <w:t>&gt;&gt; &gt;&gt;                         return ""</w:t>
      </w:r>
    </w:p>
    <w:p w14:paraId="73DD9529" w14:textId="77777777" w:rsidR="00E95030" w:rsidRDefault="00E95030" w:rsidP="00E95030">
      <w:r>
        <w:t>&gt;&gt; &gt;&gt;                     }(e);</w:t>
      </w:r>
    </w:p>
    <w:p w14:paraId="16B03D1C" w14:textId="77777777" w:rsidR="00E95030" w:rsidRDefault="00E95030" w:rsidP="00E95030">
      <w:r>
        <w:t>&gt;&gt; &gt;&gt;                     if (cr(i) &amp;&amp; (n.url += "&amp;ext.intweb.msfpc=" + i),</w:t>
      </w:r>
    </w:p>
    <w:p w14:paraId="02250E5A" w14:textId="77777777" w:rsidR="00E95030" w:rsidRDefault="00E95030" w:rsidP="00E95030">
      <w:r>
        <w:t>&gt;&gt; &gt;&gt;                     b.shouldAddClockSkewHeaders() &amp;&amp; Br(n, "time-delta-to-apply-millis", b.getClockSkewHeaderValue(), t),</w:t>
      </w:r>
    </w:p>
    <w:p w14:paraId="62A4487E" w14:textId="77777777" w:rsidR="00E95030" w:rsidRDefault="00E95030" w:rsidP="00E95030">
      <w:r>
        <w:t>&gt;&gt; &gt;&gt;                     c.getWParam) {</w:t>
      </w:r>
    </w:p>
    <w:p w14:paraId="537DF3A6" w14:textId="77777777" w:rsidR="00E95030" w:rsidRDefault="00E95030" w:rsidP="00E95030">
      <w:r>
        <w:lastRenderedPageBreak/>
        <w:t>&gt;&gt; &gt;&gt;                         var o = c.getWParam();</w:t>
      </w:r>
    </w:p>
    <w:p w14:paraId="21F90B09" w14:textId="77777777" w:rsidR="00E95030" w:rsidRDefault="00E95030" w:rsidP="00E95030">
      <w:r>
        <w:t>&gt;&gt; &gt;&gt;                         o &gt;= 0 &amp;&amp; (n.url += "&amp;w=" + o)</w:t>
      </w:r>
    </w:p>
    <w:p w14:paraId="6A29290A" w14:textId="77777777" w:rsidR="00E95030" w:rsidRDefault="00E95030" w:rsidP="00E95030">
      <w:r>
        <w:t>&gt;&gt; &gt;&gt;                     }</w:t>
      </w:r>
    </w:p>
    <w:p w14:paraId="48185D7E" w14:textId="77777777" w:rsidR="00E95030" w:rsidRDefault="00E95030" w:rsidP="00E95030">
      <w:r>
        <w:t>&gt;&gt; &gt;&gt;                     for (var a = 0; a &lt; S.length; a++)</w:t>
      </w:r>
    </w:p>
    <w:p w14:paraId="69C78416" w14:textId="77777777" w:rsidR="00E95030" w:rsidRDefault="00E95030" w:rsidP="00E95030">
      <w:r>
        <w:t>&gt;&gt; &gt;&gt;                         n.url += "&amp;" + S[a].name + "=" + S[a].value;</w:t>
      </w:r>
    </w:p>
    <w:p w14:paraId="26232D9D" w14:textId="77777777" w:rsidR="00E95030" w:rsidRDefault="00E95030" w:rsidP="00E95030">
      <w:r>
        <w:t>&gt;&gt; &gt;&gt;                     return n</w:t>
      </w:r>
    </w:p>
    <w:p w14:paraId="2E99AFE9" w14:textId="77777777" w:rsidR="00E95030" w:rsidRDefault="00E95030" w:rsidP="00E95030">
      <w:r>
        <w:t>&gt;&gt; &gt;&gt;                 }</w:t>
      </w:r>
    </w:p>
    <w:p w14:paraId="58FE493F" w14:textId="77777777" w:rsidR="00E95030" w:rsidRDefault="00E95030" w:rsidP="00E95030">
      <w:r>
        <w:t>&gt;&gt; &gt;&gt;                 function U(e, t, n) {</w:t>
      </w:r>
    </w:p>
    <w:p w14:paraId="2E4CDA4B" w14:textId="77777777" w:rsidR="00E95030" w:rsidRDefault="00E95030" w:rsidP="00E95030">
      <w:r>
        <w:t>&gt;&gt; &gt;&gt;                     e[t] = e[t] || {},</w:t>
      </w:r>
    </w:p>
    <w:p w14:paraId="555F3202" w14:textId="77777777" w:rsidR="00E95030" w:rsidRDefault="00E95030" w:rsidP="00E95030">
      <w:r>
        <w:t>&gt;&gt; &gt;&gt;                     e[t][a.identifier] = n</w:t>
      </w:r>
    </w:p>
    <w:p w14:paraId="400E4A7F" w14:textId="77777777" w:rsidR="00E95030" w:rsidRDefault="00E95030" w:rsidP="00E95030">
      <w:r>
        <w:t>&gt;&gt; &gt;&gt;                 }</w:t>
      </w:r>
    </w:p>
    <w:p w14:paraId="7F4CC6D2" w14:textId="77777777" w:rsidR="00E95030" w:rsidRDefault="00E95030" w:rsidP="00E95030">
      <w:r>
        <w:t>&gt;&gt; &gt;&gt;                 function V(t, n, i, o) {</w:t>
      </w:r>
    </w:p>
    <w:p w14:paraId="3F745A94" w14:textId="77777777" w:rsidR="00E95030" w:rsidRDefault="00E95030" w:rsidP="00E95030">
      <w:r>
        <w:t>&gt;&gt; &gt;&gt;                     if (t &amp;&amp; t.payloadBlob &amp;&amp; t.payloadBlob.length &gt; 0) {</w:t>
      </w:r>
    </w:p>
    <w:p w14:paraId="6DC3B601" w14:textId="77777777" w:rsidR="00E95030" w:rsidRDefault="00E95030" w:rsidP="00E95030">
      <w:r>
        <w:t>&gt;&gt; &gt;&gt;                         var u = !!e.sendHook</w:t>
      </w:r>
    </w:p>
    <w:p w14:paraId="082A4731" w14:textId="77777777" w:rsidR="00E95030" w:rsidRDefault="00E95030" w:rsidP="00E95030">
      <w:r>
        <w:t>&gt;&gt; &gt;&gt;                           , p = l[t.sendType];</w:t>
      </w:r>
    </w:p>
    <w:p w14:paraId="58F9DBF8" w14:textId="77777777" w:rsidR="00E95030" w:rsidRDefault="00E95030" w:rsidP="00E95030">
      <w:r>
        <w:t>&gt;&gt; &gt;&gt;                         !F(t.sendType) &amp;&amp; t.isBeacon &amp;&amp; 2 === t.sendReason &amp;&amp; (p = l[2] || l[3] || p);</w:t>
      </w:r>
    </w:p>
    <w:p w14:paraId="0478A9A4" w14:textId="77777777" w:rsidR="00E95030" w:rsidRDefault="00E95030" w:rsidP="00E95030">
      <w:r>
        <w:t>&gt;&gt; &gt;&gt;                         var m = j;</w:t>
      </w:r>
    </w:p>
    <w:p w14:paraId="2410A550" w14:textId="77777777" w:rsidR="00E95030" w:rsidRDefault="00E95030" w:rsidP="00E95030">
      <w:r>
        <w:t>&gt;&gt; &gt;&gt;                         (t.isBeacon || 3 === p._transport) &amp;&amp; (m = !1);</w:t>
      </w:r>
    </w:p>
    <w:p w14:paraId="2DA2B266" w14:textId="77777777" w:rsidR="00E95030" w:rsidRDefault="00E95030" w:rsidP="00E95030">
      <w:r>
        <w:t>&gt;&gt; &gt;&gt;                         var v = H(t, m);</w:t>
      </w:r>
    </w:p>
    <w:p w14:paraId="55A2BFB5" w14:textId="77777777" w:rsidR="00E95030" w:rsidRDefault="00E95030" w:rsidP="00E95030">
      <w:r>
        <w:t>&gt;&gt; &gt;&gt;                         m = m || v.useHdrs;</w:t>
      </w:r>
    </w:p>
    <w:p w14:paraId="5FA1559F" w14:textId="77777777" w:rsidR="00E95030" w:rsidRDefault="00E95030" w:rsidP="00E95030">
      <w:r>
        <w:t>&gt;&gt; &gt;&gt;                         var S = gr();</w:t>
      </w:r>
    </w:p>
    <w:p w14:paraId="4B5EB0EB" w14:textId="77777777" w:rsidR="00E95030" w:rsidRDefault="00E95030" w:rsidP="00E95030">
      <w:r>
        <w:t>&gt;&gt; &gt;&gt;                         Fn(c, (function() {</w:t>
      </w:r>
    </w:p>
    <w:p w14:paraId="0AB60064" w14:textId="77777777" w:rsidR="00E95030" w:rsidRDefault="00E95030" w:rsidP="00E95030">
      <w:r>
        <w:t>&gt;&gt; &gt;&gt;                             return "HttpManager:_doPayloadSend"</w:t>
      </w:r>
    </w:p>
    <w:p w14:paraId="0339A7B7" w14:textId="77777777" w:rsidR="00E95030" w:rsidRDefault="00E95030" w:rsidP="00E95030">
      <w:r>
        <w:t>&gt;&gt; &gt;&gt;                         }</w:t>
      </w:r>
    </w:p>
    <w:p w14:paraId="55E3D179" w14:textId="77777777" w:rsidR="00E95030" w:rsidRDefault="00E95030" w:rsidP="00E95030">
      <w:r>
        <w:t>&gt;&gt; &gt;&gt;                         ), (function() {</w:t>
      </w:r>
    </w:p>
    <w:p w14:paraId="1FE7FF6E" w14:textId="77777777" w:rsidR="00E95030" w:rsidRDefault="00E95030" w:rsidP="00E95030">
      <w:r>
        <w:t>&gt;&gt; &gt;&gt;                             for (var l = 0; l &lt; t.batches.length; l++)</w:t>
      </w:r>
    </w:p>
    <w:p w14:paraId="223EDBBB" w14:textId="77777777" w:rsidR="00E95030" w:rsidRDefault="00E95030" w:rsidP="00E95030">
      <w:r>
        <w:t>&gt;&gt; &gt;&gt;                                 for (var O = t.batches[l].events(), w = 0; w &lt; O.length; w++) {</w:t>
      </w:r>
    </w:p>
    <w:p w14:paraId="60805452" w14:textId="77777777" w:rsidR="00E95030" w:rsidRDefault="00E95030" w:rsidP="00E95030">
      <w:r>
        <w:t>&gt;&gt; &gt;&gt;                                     var _ = O[w];</w:t>
      </w:r>
    </w:p>
    <w:p w14:paraId="362FC141" w14:textId="77777777" w:rsidR="00E95030" w:rsidRDefault="00E95030" w:rsidP="00E95030">
      <w:r>
        <w:t>&gt;&gt; &gt;&gt;                                     if (I) {</w:t>
      </w:r>
    </w:p>
    <w:p w14:paraId="6115B0EE" w14:textId="77777777" w:rsidR="00E95030" w:rsidRDefault="00E95030" w:rsidP="00E95030">
      <w:r>
        <w:t>&gt;&gt; &gt;&gt;                                         var j = _.timings = _.timings || {};</w:t>
      </w:r>
    </w:p>
    <w:p w14:paraId="18317DE5" w14:textId="77777777" w:rsidR="00E95030" w:rsidRDefault="00E95030" w:rsidP="00E95030">
      <w:r>
        <w:t>&gt;&gt; &gt;&gt;                                         U(j, "sendEventStart", S),</w:t>
      </w:r>
    </w:p>
    <w:p w14:paraId="3DB76F17" w14:textId="77777777" w:rsidR="00E95030" w:rsidRDefault="00E95030" w:rsidP="00E95030">
      <w:r>
        <w:t>&gt;&gt; &gt;&gt;                                         U(j, "serializationStart", n),</w:t>
      </w:r>
    </w:p>
    <w:p w14:paraId="412DA856" w14:textId="77777777" w:rsidR="00E95030" w:rsidRDefault="00E95030" w:rsidP="00E95030">
      <w:r>
        <w:t>&gt;&gt; &gt;&gt;                                         U(j, "serializationCompleted", i)</w:t>
      </w:r>
    </w:p>
    <w:p w14:paraId="0F9FC310" w14:textId="77777777" w:rsidR="00E95030" w:rsidRDefault="00E95030" w:rsidP="00E95030">
      <w:r>
        <w:t>&gt;&gt; &gt;&gt;                                     }</w:t>
      </w:r>
    </w:p>
    <w:p w14:paraId="7F0AEBCA" w14:textId="77777777" w:rsidR="00E95030" w:rsidRDefault="00E95030" w:rsidP="00E95030">
      <w:r>
        <w:t>&gt;&gt; &gt;&gt;                                     _.sendAttempt &gt; 0 ? _.sendAttempt++ : _.sendAttempt = 1</w:t>
      </w:r>
    </w:p>
    <w:p w14:paraId="6104A050" w14:textId="77777777" w:rsidR="00E95030" w:rsidRDefault="00E95030" w:rsidP="00E95030">
      <w:r>
        <w:t>&gt;&gt; &gt;&gt;                                 }</w:t>
      </w:r>
    </w:p>
    <w:p w14:paraId="098707B0" w14:textId="77777777" w:rsidR="00E95030" w:rsidRDefault="00E95030" w:rsidP="00E95030">
      <w:r>
        <w:t>&gt;&gt; &gt;&gt;                             $(t.batches, 1e3 + (o || 0), t.sendType, !0);</w:t>
      </w:r>
    </w:p>
    <w:p w14:paraId="1C3EB0A0" w14:textId="77777777" w:rsidR="00E95030" w:rsidRDefault="00E95030" w:rsidP="00E95030">
      <w:r>
        <w:t>&gt;&gt; &gt;&gt;                             var x = {</w:t>
      </w:r>
    </w:p>
    <w:p w14:paraId="2C0A9AC1" w14:textId="77777777" w:rsidR="00E95030" w:rsidRDefault="00E95030" w:rsidP="00E95030">
      <w:r>
        <w:t>&gt;&gt; &gt;&gt;                                 data: t.payloadBlob,</w:t>
      </w:r>
    </w:p>
    <w:p w14:paraId="2DDFB388" w14:textId="77777777" w:rsidR="00E95030" w:rsidRDefault="00E95030" w:rsidP="00E95030">
      <w:r>
        <w:t>&gt;&gt; &gt;&gt;                                 urlString: v.url,</w:t>
      </w:r>
    </w:p>
    <w:p w14:paraId="79F744F1" w14:textId="77777777" w:rsidR="00E95030" w:rsidRDefault="00E95030" w:rsidP="00E95030">
      <w:r>
        <w:t>&gt;&gt; &gt;&gt;                                 headers: v.hdrs,</w:t>
      </w:r>
    </w:p>
    <w:p w14:paraId="1E1CB7E8" w14:textId="77777777" w:rsidR="00E95030" w:rsidRDefault="00E95030" w:rsidP="00E95030">
      <w:r>
        <w:t>&gt;&gt; &gt;&gt;                                 _thePayload: t,</w:t>
      </w:r>
    </w:p>
    <w:p w14:paraId="4EC7F78D" w14:textId="77777777" w:rsidR="00E95030" w:rsidRDefault="00E95030" w:rsidP="00E95030">
      <w:r>
        <w:t>&gt;&gt; &gt;&gt;                                 _sendReason: o,</w:t>
      </w:r>
    </w:p>
    <w:p w14:paraId="6870C5DF" w14:textId="77777777" w:rsidR="00E95030" w:rsidRDefault="00E95030" w:rsidP="00E95030">
      <w:r>
        <w:t>&gt;&gt; &gt;&gt;                                 timeout: f</w:t>
      </w:r>
    </w:p>
    <w:p w14:paraId="4963DA32" w14:textId="77777777" w:rsidR="00E95030" w:rsidRDefault="00E95030" w:rsidP="00E95030">
      <w:r>
        <w:t>&gt;&gt; &gt;&gt;                             };</w:t>
      </w:r>
    </w:p>
    <w:p w14:paraId="16B6965E" w14:textId="77777777" w:rsidR="00E95030" w:rsidRDefault="00E95030" w:rsidP="00E95030">
      <w:r>
        <w:t>&gt;&gt; &gt;&gt;                             G(h) || (x.disableXhrSync = !!h),</w:t>
      </w:r>
    </w:p>
    <w:p w14:paraId="75B364B2" w14:textId="77777777" w:rsidR="00E95030" w:rsidRDefault="00E95030" w:rsidP="00E95030">
      <w:r>
        <w:t>&gt;&gt; &gt;&gt;                             m &amp;&amp; (Mr(x.headers, "cache-control") || (x.headers["cache-control"] = "no-cache, no-store"),</w:t>
      </w:r>
    </w:p>
    <w:p w14:paraId="7E2AE49D" w14:textId="77777777" w:rsidR="00E95030" w:rsidRDefault="00E95030" w:rsidP="00E95030">
      <w:r>
        <w:lastRenderedPageBreak/>
        <w:t>&gt;&gt; &gt;&gt;                             Mr(x.headers, "content-type") || (x.headers["content-type"] = "application/x-json-stream"));</w:t>
      </w:r>
    </w:p>
    <w:p w14:paraId="4E91673A" w14:textId="77777777" w:rsidR="00E95030" w:rsidRDefault="00E95030" w:rsidP="00E95030">
      <w:r>
        <w:t>&gt;&gt; &gt;&gt;                             var k = null;</w:t>
      </w:r>
    </w:p>
    <w:p w14:paraId="3B31F037" w14:textId="77777777" w:rsidR="00E95030" w:rsidRDefault="00E95030" w:rsidP="00E95030">
      <w:r>
        <w:t>&gt;&gt; &gt;&gt;                             p &amp;&amp; (k = function(n) {</w:t>
      </w:r>
    </w:p>
    <w:p w14:paraId="05D94726" w14:textId="77777777" w:rsidR="00E95030" w:rsidRDefault="00E95030" w:rsidP="00E95030">
      <w:r>
        <w:t>&gt;&gt; &gt;&gt;                                 b.firstRequestSent();</w:t>
      </w:r>
    </w:p>
    <w:p w14:paraId="7B8B361F" w14:textId="77777777" w:rsidR="00E95030" w:rsidRDefault="00E95030" w:rsidP="00E95030">
      <w:r>
        <w:t>&gt;&gt; &gt;&gt;                                 var i = function(n, i) {</w:t>
      </w:r>
    </w:p>
    <w:p w14:paraId="26A841BE" w14:textId="77777777" w:rsidR="00E95030" w:rsidRDefault="00E95030" w:rsidP="00E95030">
      <w:r>
        <w:t>&gt;&gt; &gt;&gt;                                     !function(t, n, i, o) {</w:t>
      </w:r>
    </w:p>
    <w:p w14:paraId="1FEEE0E1" w14:textId="77777777" w:rsidR="00E95030" w:rsidRDefault="00E95030" w:rsidP="00E95030">
      <w:r>
        <w:t>&gt;&gt; &gt;&gt;                                         var s = 9e3</w:t>
      </w:r>
    </w:p>
    <w:p w14:paraId="2A35DCD3" w14:textId="77777777" w:rsidR="00E95030" w:rsidRDefault="00E95030" w:rsidP="00E95030">
      <w:r>
        <w:t>&gt;&gt; &gt;&gt;                                           , l = null</w:t>
      </w:r>
    </w:p>
    <w:p w14:paraId="6F655042" w14:textId="77777777" w:rsidR="00E95030" w:rsidRDefault="00E95030" w:rsidP="00E95030">
      <w:r>
        <w:t>&gt;&gt; &gt;&gt;                                           , c = !1</w:t>
      </w:r>
    </w:p>
    <w:p w14:paraId="1CC4EA5E" w14:textId="77777777" w:rsidR="00E95030" w:rsidRDefault="00E95030" w:rsidP="00E95030">
      <w:r>
        <w:t>&gt;&gt; &gt;&gt;                                           , u = !1;</w:t>
      </w:r>
    </w:p>
    <w:p w14:paraId="495FCB53" w14:textId="77777777" w:rsidR="00E95030" w:rsidRDefault="00E95030" w:rsidP="00E95030">
      <w:r>
        <w:t>&gt;&gt; &gt;&gt;                                         try {</w:t>
      </w:r>
    </w:p>
    <w:p w14:paraId="7B080B50" w14:textId="77777777" w:rsidR="00E95030" w:rsidRDefault="00E95030" w:rsidP="00E95030">
      <w:r>
        <w:t>&gt;&gt; &gt;&gt;                                             var f = !0;</w:t>
      </w:r>
    </w:p>
    <w:p w14:paraId="7EA6E5EF" w14:textId="77777777" w:rsidR="00E95030" w:rsidRDefault="00E95030" w:rsidP="00E95030">
      <w:r>
        <w:t>&gt;&gt; &gt;&gt;                                             if (typeof t !== d.l) {</w:t>
      </w:r>
    </w:p>
    <w:p w14:paraId="63CFF4FD" w14:textId="77777777" w:rsidR="00E95030" w:rsidRDefault="00E95030" w:rsidP="00E95030">
      <w:r>
        <w:t>&gt;&gt; &gt;&gt;                                                 if (n) {</w:t>
      </w:r>
    </w:p>
    <w:p w14:paraId="3BF66ECB" w14:textId="77777777" w:rsidR="00E95030" w:rsidRDefault="00E95030" w:rsidP="00E95030">
      <w:r>
        <w:t>&gt;&gt; &gt;&gt;                                                     b.setClockSkew(n["time-delta-millis"]);</w:t>
      </w:r>
    </w:p>
    <w:p w14:paraId="78053643" w14:textId="77777777" w:rsidR="00E95030" w:rsidRDefault="00E95030" w:rsidP="00E95030">
      <w:r>
        <w:t>&gt;&gt; &gt;&gt;                                                     var h = n["kill-duration"] || n["kill-duration-seconds"];</w:t>
      </w:r>
    </w:p>
    <w:p w14:paraId="7AFFA458" w14:textId="77777777" w:rsidR="00E95030" w:rsidRDefault="00E95030" w:rsidP="00E95030">
      <w:r>
        <w:t>&gt;&gt; &gt;&gt;                                                     fe(g.setKillSwitchTenants(n["kill-tokens"], h), (function(e) {</w:t>
      </w:r>
    </w:p>
    <w:p w14:paraId="3C50B57C" w14:textId="77777777" w:rsidR="00E95030" w:rsidRDefault="00E95030" w:rsidP="00E95030">
      <w:r>
        <w:t>&gt;&gt; &gt;&gt;                                                         fe(i.batches, (function(t) {</w:t>
      </w:r>
    </w:p>
    <w:p w14:paraId="7F4F3713" w14:textId="77777777" w:rsidR="00E95030" w:rsidRDefault="00E95030" w:rsidP="00E95030">
      <w:r>
        <w:t>&gt;&gt; &gt;&gt;                                                             if (t.iKey() === e) {</w:t>
      </w:r>
    </w:p>
    <w:p w14:paraId="1D00DCB9" w14:textId="77777777" w:rsidR="00E95030" w:rsidRDefault="00E95030" w:rsidP="00E95030">
      <w:r>
        <w:t>&gt;&gt; &gt;&gt;                                                                 l = l || [];</w:t>
      </w:r>
    </w:p>
    <w:p w14:paraId="452072C2" w14:textId="77777777" w:rsidR="00E95030" w:rsidRDefault="00E95030" w:rsidP="00E95030">
      <w:r>
        <w:t>&gt;&gt; &gt;&gt;                                                                 var n = t.split(0);</w:t>
      </w:r>
    </w:p>
    <w:p w14:paraId="08DF563F" w14:textId="77777777" w:rsidR="00E95030" w:rsidRDefault="00E95030" w:rsidP="00E95030">
      <w:r>
        <w:t>&gt;&gt; &gt;&gt;                                                                 i.numEvents -= n.count(),</w:t>
      </w:r>
    </w:p>
    <w:p w14:paraId="7AFC5339" w14:textId="77777777" w:rsidR="00E95030" w:rsidRDefault="00E95030" w:rsidP="00E95030">
      <w:r>
        <w:t>&gt;&gt; &gt;&gt;                                                                 l.push(n)</w:t>
      </w:r>
    </w:p>
    <w:p w14:paraId="3D11B595" w14:textId="77777777" w:rsidR="00E95030" w:rsidRDefault="00E95030" w:rsidP="00E95030">
      <w:r>
        <w:t>&gt;&gt; &gt;&gt;                                                             }</w:t>
      </w:r>
    </w:p>
    <w:p w14:paraId="6B6FE2FA" w14:textId="77777777" w:rsidR="00E95030" w:rsidRDefault="00E95030" w:rsidP="00E95030">
      <w:r>
        <w:t>&gt;&gt; &gt;&gt;                                                         }</w:t>
      </w:r>
    </w:p>
    <w:p w14:paraId="3E638675" w14:textId="77777777" w:rsidR="00E95030" w:rsidRDefault="00E95030" w:rsidP="00E95030">
      <w:r>
        <w:t>&gt;&gt; &gt;&gt;                                                         ))</w:t>
      </w:r>
    </w:p>
    <w:p w14:paraId="0B2A173D" w14:textId="77777777" w:rsidR="00E95030" w:rsidRDefault="00E95030" w:rsidP="00E95030">
      <w:r>
        <w:t>&gt;&gt; &gt;&gt;                                                     }</w:t>
      </w:r>
    </w:p>
    <w:p w14:paraId="68CA45BE" w14:textId="77777777" w:rsidR="00E95030" w:rsidRDefault="00E95030" w:rsidP="00E95030">
      <w:r>
        <w:t>&gt;&gt; &gt;&gt;                                                     ))</w:t>
      </w:r>
    </w:p>
    <w:p w14:paraId="32E267E9" w14:textId="77777777" w:rsidR="00E95030" w:rsidRDefault="00E95030" w:rsidP="00E95030">
      <w:r>
        <w:t>&gt;&gt; &gt;&gt;                                                 }</w:t>
      </w:r>
    </w:p>
    <w:p w14:paraId="32B91FF9" w14:textId="77777777" w:rsidR="00E95030" w:rsidRDefault="00E95030" w:rsidP="00E95030">
      <w:r>
        <w:t>&gt;&gt; &gt;&gt;                                                 if (200 == t || 204 == t)</w:t>
      </w:r>
    </w:p>
    <w:p w14:paraId="030C747E" w14:textId="77777777" w:rsidR="00E95030" w:rsidRDefault="00E95030" w:rsidP="00E95030">
      <w:r>
        <w:t>&gt;&gt; &gt;&gt;                                                     return void (s = 200);</w:t>
      </w:r>
    </w:p>
    <w:p w14:paraId="0FDDC1DF" w14:textId="77777777" w:rsidR="00E95030" w:rsidRDefault="00E95030" w:rsidP="00E95030">
      <w:r>
        <w:t>&gt;&gt; &gt;&gt;                                                 ((m = t) &gt;= 300 &amp;&amp; m &lt; 500 &amp;&amp; 408 != m &amp;&amp; 429 != m || 501 == m || 505 == m || i.numEvents &lt;= 0) &amp;&amp; (f = !1),</w:t>
      </w:r>
    </w:p>
    <w:p w14:paraId="49632F0D" w14:textId="77777777" w:rsidR="00E95030" w:rsidRDefault="00E95030" w:rsidP="00E95030">
      <w:r>
        <w:t>&gt;&gt; &gt;&gt;                                                 s = 9e3 + t % 1e3</w:t>
      </w:r>
    </w:p>
    <w:p w14:paraId="7D10E88D" w14:textId="77777777" w:rsidR="00E95030" w:rsidRDefault="00E95030" w:rsidP="00E95030">
      <w:r>
        <w:t>&gt;&gt; &gt;&gt;                                             }</w:t>
      </w:r>
    </w:p>
    <w:p w14:paraId="0CB65978" w14:textId="77777777" w:rsidR="00E95030" w:rsidRDefault="00E95030" w:rsidP="00E95030">
      <w:r>
        <w:t>&gt;&gt; &gt;&gt;                                             if (f) {</w:t>
      </w:r>
    </w:p>
    <w:p w14:paraId="4A9307F7" w14:textId="77777777" w:rsidR="00E95030" w:rsidRDefault="00E95030" w:rsidP="00E95030">
      <w:r>
        <w:t>&gt;&gt; &gt;&gt;                                                 s = 100;</w:t>
      </w:r>
    </w:p>
    <w:p w14:paraId="05A5717D" w14:textId="77777777" w:rsidR="00E95030" w:rsidRDefault="00E95030" w:rsidP="00E95030">
      <w:r>
        <w:t>&gt;&gt; &gt;&gt;                                                 var p = i.retryCnt;</w:t>
      </w:r>
    </w:p>
    <w:p w14:paraId="36FF8B52" w14:textId="77777777" w:rsidR="00E95030" w:rsidRDefault="00E95030" w:rsidP="00E95030">
      <w:r>
        <w:t>&gt;&gt; &gt;&gt;                                                 0 === i.sendType &amp;&amp; (p &lt; r ? (c = !0,</w:t>
      </w:r>
    </w:p>
    <w:p w14:paraId="0490AA80" w14:textId="77777777" w:rsidR="00E95030" w:rsidRDefault="00E95030" w:rsidP="00E95030">
      <w:r>
        <w:t>&gt;&gt; &gt;&gt;                                                 W((function() {</w:t>
      </w:r>
    </w:p>
    <w:p w14:paraId="3CE99E95" w14:textId="77777777" w:rsidR="00E95030" w:rsidRDefault="00E95030" w:rsidP="00E95030">
      <w:r>
        <w:t>&gt;&gt; &gt;&gt;                                                     0 === i.sendType &amp;&amp; y--,</w:t>
      </w:r>
    </w:p>
    <w:p w14:paraId="697588CD" w14:textId="77777777" w:rsidR="00E95030" w:rsidRDefault="00E95030" w:rsidP="00E95030">
      <w:r>
        <w:t>&gt;&gt; &gt;&gt;                                                     q(i.batches, p + 1, i.isTeardown, E ? 2 : i.sendType, 5)</w:t>
      </w:r>
    </w:p>
    <w:p w14:paraId="5D0E1609" w14:textId="77777777" w:rsidR="00E95030" w:rsidRDefault="00E95030" w:rsidP="00E95030">
      <w:r>
        <w:t>&gt;&gt; &gt;&gt;                                                 }</w:t>
      </w:r>
    </w:p>
    <w:p w14:paraId="007030E3" w14:textId="77777777" w:rsidR="00E95030" w:rsidRDefault="00E95030" w:rsidP="00E95030">
      <w:r>
        <w:t>&gt;&gt; &gt;&gt;                                                 ), E, jr(p))) : (u = !0,</w:t>
      </w:r>
    </w:p>
    <w:p w14:paraId="6B10313B" w14:textId="77777777" w:rsidR="00E95030" w:rsidRDefault="00E95030" w:rsidP="00E95030">
      <w:r>
        <w:t>&gt;&gt; &gt;&gt;                                                 E &amp;&amp; (s = 8001)))</w:t>
      </w:r>
    </w:p>
    <w:p w14:paraId="673D8A2F" w14:textId="77777777" w:rsidR="00E95030" w:rsidRDefault="00E95030" w:rsidP="00E95030">
      <w:r>
        <w:t>&gt;&gt; &gt;&gt;                                             }</w:t>
      </w:r>
    </w:p>
    <w:p w14:paraId="3EEB2C14" w14:textId="77777777" w:rsidR="00E95030" w:rsidRDefault="00E95030" w:rsidP="00E95030">
      <w:r>
        <w:t>&gt;&gt; &gt;&gt;                                         } finally {</w:t>
      </w:r>
    </w:p>
    <w:p w14:paraId="5F06D088" w14:textId="77777777" w:rsidR="00E95030" w:rsidRDefault="00E95030" w:rsidP="00E95030">
      <w:r>
        <w:lastRenderedPageBreak/>
        <w:t>&gt;&gt; &gt;&gt;                                             c || (b.setClockSkew(),</w:t>
      </w:r>
    </w:p>
    <w:p w14:paraId="237AE65F" w14:textId="77777777" w:rsidR="00E95030" w:rsidRDefault="00E95030" w:rsidP="00E95030">
      <w:r>
        <w:t>&gt;&gt; &gt;&gt;                                             function(t, n, r, i) {</w:t>
      </w:r>
    </w:p>
    <w:p w14:paraId="3CE492BE" w14:textId="77777777" w:rsidR="00E95030" w:rsidRDefault="00E95030" w:rsidP="00E95030">
      <w:r>
        <w:t>&gt;&gt; &gt;&gt;                                                 try {</w:t>
      </w:r>
    </w:p>
    <w:p w14:paraId="27DE60C3" w14:textId="77777777" w:rsidR="00E95030" w:rsidRDefault="00E95030" w:rsidP="00E95030">
      <w:r>
        <w:t>&gt;&gt; &gt;&gt;                                                     i &amp;&amp; a._backOffTransmission(),</w:t>
      </w:r>
    </w:p>
    <w:p w14:paraId="1932D53C" w14:textId="77777777" w:rsidR="00E95030" w:rsidRDefault="00E95030" w:rsidP="00E95030">
      <w:r>
        <w:t>&gt;&gt; &gt;&gt;                                                     200 === n &amp;&amp; (i || t.isSync || a._clearBackOff(),</w:t>
      </w:r>
    </w:p>
    <w:p w14:paraId="4E2B21B5" w14:textId="77777777" w:rsidR="00E95030" w:rsidRDefault="00E95030" w:rsidP="00E95030">
      <w:r>
        <w:t>&gt;&gt; &gt;&gt;                                                     function(e) {</w:t>
      </w:r>
    </w:p>
    <w:p w14:paraId="67B8FE75" w14:textId="77777777" w:rsidR="00E95030" w:rsidRDefault="00E95030" w:rsidP="00E95030">
      <w:r>
        <w:t>&gt;&gt; &gt;&gt;                                                         if (I) {</w:t>
      </w:r>
    </w:p>
    <w:p w14:paraId="3F06C950" w14:textId="77777777" w:rsidR="00E95030" w:rsidRDefault="00E95030" w:rsidP="00E95030">
      <w:r>
        <w:t>&gt;&gt; &gt;&gt;                                                             var t = gr();</w:t>
      </w:r>
    </w:p>
    <w:p w14:paraId="0265D0BE" w14:textId="77777777" w:rsidR="00E95030" w:rsidRDefault="00E95030" w:rsidP="00E95030">
      <w:r>
        <w:t>&gt;&gt; &gt;&gt;                                                             fe(e, (function(e) {</w:t>
      </w:r>
    </w:p>
    <w:p w14:paraId="1705B1DD" w14:textId="77777777" w:rsidR="00E95030" w:rsidRDefault="00E95030" w:rsidP="00E95030">
      <w:r>
        <w:t>&gt;&gt; &gt;&gt;                                                                 var n, r;</w:t>
      </w:r>
    </w:p>
    <w:p w14:paraId="50851E8A" w14:textId="77777777" w:rsidR="00E95030" w:rsidRDefault="00E95030" w:rsidP="00E95030">
      <w:r>
        <w:t>&gt;&gt; &gt;&gt;                                                                 e &amp;&amp; e.count() &gt; 0 &amp;&amp; (n = e.events(),</w:t>
      </w:r>
    </w:p>
    <w:p w14:paraId="1DF167E8" w14:textId="77777777" w:rsidR="00E95030" w:rsidRDefault="00E95030" w:rsidP="00E95030">
      <w:r>
        <w:t>&gt;&gt; &gt;&gt;                                                                 r = t,</w:t>
      </w:r>
    </w:p>
    <w:p w14:paraId="512BE59B" w14:textId="77777777" w:rsidR="00E95030" w:rsidRDefault="00E95030" w:rsidP="00E95030">
      <w:r>
        <w:t>&gt;&gt; &gt;&gt;                                                                 I &amp;&amp; fe(n, (function(e) {</w:t>
      </w:r>
    </w:p>
    <w:p w14:paraId="1C14393D" w14:textId="77777777" w:rsidR="00E95030" w:rsidRDefault="00E95030" w:rsidP="00E95030">
      <w:r>
        <w:t>&gt;&gt; &gt;&gt;                                                                     U(e.timings = e.timings || {}, "sendEventCompleted", r)</w:t>
      </w:r>
    </w:p>
    <w:p w14:paraId="4EE4890A" w14:textId="77777777" w:rsidR="00E95030" w:rsidRDefault="00E95030" w:rsidP="00E95030">
      <w:r>
        <w:t>&gt;&gt; &gt;&gt;                                                                 }</w:t>
      </w:r>
    </w:p>
    <w:p w14:paraId="306A2118" w14:textId="77777777" w:rsidR="00E95030" w:rsidRDefault="00E95030" w:rsidP="00E95030">
      <w:r>
        <w:t>&gt;&gt; &gt;&gt;                                                                 )))</w:t>
      </w:r>
    </w:p>
    <w:p w14:paraId="7284751A" w14:textId="77777777" w:rsidR="00E95030" w:rsidRDefault="00E95030" w:rsidP="00E95030">
      <w:r>
        <w:t>&gt;&gt; &gt;&gt;                                                             }</w:t>
      </w:r>
    </w:p>
    <w:p w14:paraId="5E8D490D" w14:textId="77777777" w:rsidR="00E95030" w:rsidRDefault="00E95030" w:rsidP="00E95030">
      <w:r>
        <w:t>&gt;&gt; &gt;&gt;                                                             ))</w:t>
      </w:r>
    </w:p>
    <w:p w14:paraId="6D38530F" w14:textId="77777777" w:rsidR="00E95030" w:rsidRDefault="00E95030" w:rsidP="00E95030">
      <w:r>
        <w:t>&gt;&gt; &gt;&gt;                                                         }</w:t>
      </w:r>
    </w:p>
    <w:p w14:paraId="24D75066" w14:textId="77777777" w:rsidR="00E95030" w:rsidRDefault="00E95030" w:rsidP="00E95030">
      <w:r>
        <w:t>&gt;&gt; &gt;&gt;                                                     }(t.batches)),</w:t>
      </w:r>
    </w:p>
    <w:p w14:paraId="73342CE6" w14:textId="77777777" w:rsidR="00E95030" w:rsidRDefault="00E95030" w:rsidP="00E95030">
      <w:r>
        <w:t>&gt;&gt; &gt;&gt;                                                     $(t.batches, n, t.sendType, !0)</w:t>
      </w:r>
    </w:p>
    <w:p w14:paraId="33AB5736" w14:textId="77777777" w:rsidR="00E95030" w:rsidRDefault="00E95030" w:rsidP="00E95030">
      <w:r>
        <w:t>&gt;&gt; &gt;&gt;                                                 } finally {</w:t>
      </w:r>
    </w:p>
    <w:p w14:paraId="4F3D7C92" w14:textId="77777777" w:rsidR="00E95030" w:rsidRDefault="00E95030" w:rsidP="00E95030">
      <w:r>
        <w:t>&gt;&gt; &gt;&gt;                                                     0 === t.sendType &amp;&amp; (y--,</w:t>
      </w:r>
    </w:p>
    <w:p w14:paraId="04E0D199" w14:textId="77777777" w:rsidR="00E95030" w:rsidRDefault="00E95030" w:rsidP="00E95030">
      <w:r>
        <w:t>&gt;&gt; &gt;&gt;                                                     5 !== r &amp;&amp; e.sendQueuedRequests(t.sendType, r))</w:t>
      </w:r>
    </w:p>
    <w:p w14:paraId="3FD584EB" w14:textId="77777777" w:rsidR="00E95030" w:rsidRDefault="00E95030" w:rsidP="00E95030">
      <w:r>
        <w:t>&gt;&gt; &gt;&gt;                                                 }</w:t>
      </w:r>
    </w:p>
    <w:p w14:paraId="7D58F6E5" w14:textId="77777777" w:rsidR="00E95030" w:rsidRDefault="00E95030" w:rsidP="00E95030">
      <w:r>
        <w:t>&gt;&gt; &gt;&gt;                                             }(i, s, o, u)),</w:t>
      </w:r>
    </w:p>
    <w:p w14:paraId="5904B2FD" w14:textId="77777777" w:rsidR="00E95030" w:rsidRDefault="00E95030" w:rsidP="00E95030">
      <w:r>
        <w:t>&gt;&gt; &gt;&gt;                                             $(l, 8004, i.sendType)</w:t>
      </w:r>
    </w:p>
    <w:p w14:paraId="2453813C" w14:textId="77777777" w:rsidR="00E95030" w:rsidRDefault="00E95030" w:rsidP="00E95030">
      <w:r>
        <w:t>&gt;&gt; &gt;&gt;                                         }</w:t>
      </w:r>
    </w:p>
    <w:p w14:paraId="32918ECC" w14:textId="77777777" w:rsidR="00E95030" w:rsidRDefault="00E95030" w:rsidP="00E95030">
      <w:r>
        <w:t>&gt;&gt; &gt;&gt;                                         var m</w:t>
      </w:r>
    </w:p>
    <w:p w14:paraId="15200433" w14:textId="77777777" w:rsidR="00E95030" w:rsidRDefault="00E95030" w:rsidP="00E95030">
      <w:r>
        <w:t>&gt;&gt; &gt;&gt;                                     }(n, i, t, o)</w:t>
      </w:r>
    </w:p>
    <w:p w14:paraId="084DD513" w14:textId="77777777" w:rsidR="00E95030" w:rsidRDefault="00E95030" w:rsidP="00E95030">
      <w:r>
        <w:t>&gt;&gt; &gt;&gt;                                 }</w:t>
      </w:r>
    </w:p>
    <w:p w14:paraId="2CF3E463" w14:textId="77777777" w:rsidR="00E95030" w:rsidRDefault="00E95030" w:rsidP="00E95030">
      <w:r>
        <w:t>&gt;&gt; &gt;&gt;                                   , l = t.isTeardown || t.isSync;</w:t>
      </w:r>
    </w:p>
    <w:p w14:paraId="238D836E" w14:textId="77777777" w:rsidR="00E95030" w:rsidRDefault="00E95030" w:rsidP="00E95030">
      <w:r>
        <w:t>&gt;&gt; &gt;&gt;                                 try {</w:t>
      </w:r>
    </w:p>
    <w:p w14:paraId="06F7E829" w14:textId="77777777" w:rsidR="00E95030" w:rsidRDefault="00E95030" w:rsidP="00E95030">
      <w:r>
        <w:t>&gt;&gt; &gt;&gt;                                     p.sendPOST(n, i, l),</w:t>
      </w:r>
    </w:p>
    <w:p w14:paraId="6F920E29" w14:textId="77777777" w:rsidR="00E95030" w:rsidRDefault="00E95030" w:rsidP="00E95030">
      <w:r>
        <w:t>&gt;&gt; &gt;&gt;                                     e.sendListener &amp;&amp; e.sendListener(x, n, l, t.isBeacon)</w:t>
      </w:r>
    </w:p>
    <w:p w14:paraId="51362D9C" w14:textId="77777777" w:rsidR="00E95030" w:rsidRDefault="00E95030" w:rsidP="00E95030">
      <w:r>
        <w:t>&gt;&gt; &gt;&gt;                                 } catch (e) {</w:t>
      </w:r>
    </w:p>
    <w:p w14:paraId="2680971C" w14:textId="77777777" w:rsidR="00E95030" w:rsidRDefault="00E95030" w:rsidP="00E95030">
      <w:r>
        <w:t>&gt;&gt; &gt;&gt;                                     mt(s, "Unexpected exception sending payload. Ex:" + et(e)),</w:t>
      </w:r>
    </w:p>
    <w:p w14:paraId="2E31D40E" w14:textId="77777777" w:rsidR="00E95030" w:rsidRDefault="00E95030" w:rsidP="00E95030">
      <w:r>
        <w:t>&gt;&gt; &gt;&gt;                                     P(i, 0, {})</w:t>
      </w:r>
    </w:p>
    <w:p w14:paraId="48A0F07B" w14:textId="77777777" w:rsidR="00E95030" w:rsidRDefault="00E95030" w:rsidP="00E95030">
      <w:r>
        <w:t>&gt;&gt; &gt;&gt;                                 }</w:t>
      </w:r>
    </w:p>
    <w:p w14:paraId="61367EE4" w14:textId="77777777" w:rsidR="00E95030" w:rsidRDefault="00E95030" w:rsidP="00E95030">
      <w:r>
        <w:t>&gt;&gt; &gt;&gt;                             }</w:t>
      </w:r>
    </w:p>
    <w:p w14:paraId="02AED35D" w14:textId="77777777" w:rsidR="00E95030" w:rsidRDefault="00E95030" w:rsidP="00E95030">
      <w:r>
        <w:t>&gt;&gt; &gt;&gt;                             ),</w:t>
      </w:r>
    </w:p>
    <w:p w14:paraId="07EF44CB" w14:textId="77777777" w:rsidR="00E95030" w:rsidRDefault="00E95030" w:rsidP="00E95030">
      <w:r>
        <w:t>&gt;&gt; &gt;&gt;                             Fn(c, (function() {</w:t>
      </w:r>
    </w:p>
    <w:p w14:paraId="012EE775" w14:textId="77777777" w:rsidR="00E95030" w:rsidRDefault="00E95030" w:rsidP="00E95030">
      <w:r>
        <w:t>&gt;&gt; &gt;&gt;                                 return "HttpManager:_doPayloadSend.sender"</w:t>
      </w:r>
    </w:p>
    <w:p w14:paraId="7F723773" w14:textId="77777777" w:rsidR="00E95030" w:rsidRDefault="00E95030" w:rsidP="00E95030">
      <w:r>
        <w:t>&gt;&gt; &gt;&gt;                             }</w:t>
      </w:r>
    </w:p>
    <w:p w14:paraId="5BC6446B" w14:textId="77777777" w:rsidR="00E95030" w:rsidRDefault="00E95030" w:rsidP="00E95030">
      <w:r>
        <w:t>&gt;&gt; &gt;&gt;                             ), (function() {</w:t>
      </w:r>
    </w:p>
    <w:p w14:paraId="603BB547" w14:textId="77777777" w:rsidR="00E95030" w:rsidRDefault="00E95030" w:rsidP="00E95030">
      <w:r>
        <w:t>&gt;&gt; &gt;&gt;                                 if (k)</w:t>
      </w:r>
    </w:p>
    <w:p w14:paraId="6DA66106" w14:textId="77777777" w:rsidR="00E95030" w:rsidRDefault="00E95030" w:rsidP="00E95030">
      <w:r>
        <w:t>&gt;&gt; &gt;&gt;                                     if (0 === t.sendType &amp;&amp; y++,</w:t>
      </w:r>
    </w:p>
    <w:p w14:paraId="22E5032A" w14:textId="77777777" w:rsidR="00E95030" w:rsidRDefault="00E95030" w:rsidP="00E95030">
      <w:r>
        <w:t>&gt;&gt; &gt;&gt;                                     u &amp;&amp; !t.isBeacon &amp;&amp; 3 !== p._transport) {</w:t>
      </w:r>
    </w:p>
    <w:p w14:paraId="46B72FF5" w14:textId="77777777" w:rsidR="00E95030" w:rsidRDefault="00E95030" w:rsidP="00E95030">
      <w:r>
        <w:lastRenderedPageBreak/>
        <w:t>&gt;&gt; &gt;&gt;                                         var n = {</w:t>
      </w:r>
    </w:p>
    <w:p w14:paraId="7CB7B1B4" w14:textId="77777777" w:rsidR="00E95030" w:rsidRDefault="00E95030" w:rsidP="00E95030">
      <w:r>
        <w:t>&gt;&gt; &gt;&gt;                                             data: x.data,</w:t>
      </w:r>
    </w:p>
    <w:p w14:paraId="2E292F37" w14:textId="77777777" w:rsidR="00E95030" w:rsidRDefault="00E95030" w:rsidP="00E95030">
      <w:r>
        <w:t>&gt;&gt; &gt;&gt;                                             urlString: x.urlString,</w:t>
      </w:r>
    </w:p>
    <w:p w14:paraId="7D052F50" w14:textId="77777777" w:rsidR="00E95030" w:rsidRDefault="00E95030" w:rsidP="00E95030">
      <w:r>
        <w:t>&gt;&gt; &gt;&gt;                                             headers: pr({}, x.headers),</w:t>
      </w:r>
    </w:p>
    <w:p w14:paraId="4AF50433" w14:textId="77777777" w:rsidR="00E95030" w:rsidRDefault="00E95030" w:rsidP="00E95030">
      <w:r>
        <w:t>&gt;&gt; &gt;&gt;                                             timeout: x.timeout,</w:t>
      </w:r>
    </w:p>
    <w:p w14:paraId="34AF0759" w14:textId="77777777" w:rsidR="00E95030" w:rsidRDefault="00E95030" w:rsidP="00E95030">
      <w:r>
        <w:t>&gt;&gt; &gt;&gt;                                             disableXhrSync: x.disableXhrSync</w:t>
      </w:r>
    </w:p>
    <w:p w14:paraId="39B9AD9C" w14:textId="77777777" w:rsidR="00E95030" w:rsidRDefault="00E95030" w:rsidP="00E95030">
      <w:r>
        <w:t>&gt;&gt; &gt;&gt;                                         }</w:t>
      </w:r>
    </w:p>
    <w:p w14:paraId="23461011" w14:textId="77777777" w:rsidR="00E95030" w:rsidRDefault="00E95030" w:rsidP="00E95030">
      <w:r>
        <w:t>&gt;&gt; &gt;&gt;                                           , r = !1;</w:t>
      </w:r>
    </w:p>
    <w:p w14:paraId="51E32036" w14:textId="77777777" w:rsidR="00E95030" w:rsidRDefault="00E95030" w:rsidP="00E95030">
      <w:r>
        <w:t>&gt;&gt; &gt;&gt;                                         Fn(c, (function() {</w:t>
      </w:r>
    </w:p>
    <w:p w14:paraId="11578EC3" w14:textId="77777777" w:rsidR="00E95030" w:rsidRDefault="00E95030" w:rsidP="00E95030">
      <w:r>
        <w:t>&gt;&gt; &gt;&gt;                                             return "HttpManager:_doPayloadSend.sendHook"</w:t>
      </w:r>
    </w:p>
    <w:p w14:paraId="670C8BD4" w14:textId="77777777" w:rsidR="00E95030" w:rsidRDefault="00E95030" w:rsidP="00E95030">
      <w:r>
        <w:t>&gt;&gt; &gt;&gt;                                         }</w:t>
      </w:r>
    </w:p>
    <w:p w14:paraId="675D3EAC" w14:textId="77777777" w:rsidR="00E95030" w:rsidRDefault="00E95030" w:rsidP="00E95030">
      <w:r>
        <w:t>&gt;&gt; &gt;&gt;                                         ), (function() {</w:t>
      </w:r>
    </w:p>
    <w:p w14:paraId="7F3A3395" w14:textId="77777777" w:rsidR="00E95030" w:rsidRDefault="00E95030" w:rsidP="00E95030">
      <w:r>
        <w:t>&gt;&gt; &gt;&gt;                                             try {</w:t>
      </w:r>
    </w:p>
    <w:p w14:paraId="76D9D8EE" w14:textId="77777777" w:rsidR="00E95030" w:rsidRDefault="00E95030" w:rsidP="00E95030">
      <w:r>
        <w:t>&gt;&gt; &gt;&gt;                                                 e.sendHook(n, (function(e) {</w:t>
      </w:r>
    </w:p>
    <w:p w14:paraId="1E6421C4" w14:textId="77777777" w:rsidR="00E95030" w:rsidRDefault="00E95030" w:rsidP="00E95030">
      <w:r>
        <w:t>&gt;&gt; &gt;&gt;                                                     r = !0,</w:t>
      </w:r>
    </w:p>
    <w:p w14:paraId="02702710" w14:textId="77777777" w:rsidR="00E95030" w:rsidRDefault="00E95030" w:rsidP="00E95030">
      <w:r>
        <w:t>&gt;&gt; &gt;&gt;                                                     C || e._thePayload || (e._thePayload = e._thePayload || x._thePayload,</w:t>
      </w:r>
    </w:p>
    <w:p w14:paraId="23972F89" w14:textId="77777777" w:rsidR="00E95030" w:rsidRDefault="00E95030" w:rsidP="00E95030">
      <w:r>
        <w:t>&gt;&gt; &gt;&gt;                                                     e._sendReason = e._sendReason || x._sendReason),</w:t>
      </w:r>
    </w:p>
    <w:p w14:paraId="7A076061" w14:textId="77777777" w:rsidR="00E95030" w:rsidRDefault="00E95030" w:rsidP="00E95030">
      <w:r>
        <w:t>&gt;&gt; &gt;&gt;                                                     k(e)</w:t>
      </w:r>
    </w:p>
    <w:p w14:paraId="08095045" w14:textId="77777777" w:rsidR="00E95030" w:rsidRDefault="00E95030" w:rsidP="00E95030">
      <w:r>
        <w:t>&gt;&gt; &gt;&gt;                                                 }</w:t>
      </w:r>
    </w:p>
    <w:p w14:paraId="68591140" w14:textId="77777777" w:rsidR="00E95030" w:rsidRDefault="00E95030" w:rsidP="00E95030">
      <w:r>
        <w:t>&gt;&gt; &gt;&gt;                                                 ), t.isSync || t.isTeardown)</w:t>
      </w:r>
    </w:p>
    <w:p w14:paraId="3BF7A834" w14:textId="77777777" w:rsidR="00E95030" w:rsidRDefault="00E95030" w:rsidP="00E95030">
      <w:r>
        <w:t>&gt;&gt; &gt;&gt;                                             } catch (e) {</w:t>
      </w:r>
    </w:p>
    <w:p w14:paraId="26FCB892" w14:textId="77777777" w:rsidR="00E95030" w:rsidRDefault="00E95030" w:rsidP="00E95030">
      <w:r>
        <w:t>&gt;&gt; &gt;&gt;                                                 r || k(x)</w:t>
      </w:r>
    </w:p>
    <w:p w14:paraId="48417F2C" w14:textId="77777777" w:rsidR="00E95030" w:rsidRDefault="00E95030" w:rsidP="00E95030">
      <w:r>
        <w:t>&gt;&gt; &gt;&gt;                                             }</w:t>
      </w:r>
    </w:p>
    <w:p w14:paraId="13B8956D" w14:textId="77777777" w:rsidR="00E95030" w:rsidRDefault="00E95030" w:rsidP="00E95030">
      <w:r>
        <w:t>&gt;&gt; &gt;&gt;                                         }</w:t>
      </w:r>
    </w:p>
    <w:p w14:paraId="2B49334B" w14:textId="77777777" w:rsidR="00E95030" w:rsidRDefault="00E95030" w:rsidP="00E95030">
      <w:r>
        <w:t>&gt;&gt; &gt;&gt;                                         ))</w:t>
      </w:r>
    </w:p>
    <w:p w14:paraId="32417CAB" w14:textId="77777777" w:rsidR="00E95030" w:rsidRDefault="00E95030" w:rsidP="00E95030">
      <w:r>
        <w:t>&gt;&gt; &gt;&gt;                                     } else</w:t>
      </w:r>
    </w:p>
    <w:p w14:paraId="15587D59" w14:textId="77777777" w:rsidR="00E95030" w:rsidRDefault="00E95030" w:rsidP="00E95030">
      <w:r>
        <w:t>&gt;&gt; &gt;&gt;                                         k(x)</w:t>
      </w:r>
    </w:p>
    <w:p w14:paraId="7ECD6EE8" w14:textId="77777777" w:rsidR="00E95030" w:rsidRDefault="00E95030" w:rsidP="00E95030">
      <w:r>
        <w:t>&gt;&gt; &gt;&gt;                             }</w:t>
      </w:r>
    </w:p>
    <w:p w14:paraId="2A24C799" w14:textId="77777777" w:rsidR="00E95030" w:rsidRDefault="00E95030" w:rsidP="00E95030">
      <w:r>
        <w:t>&gt;&gt; &gt;&gt;                             ))</w:t>
      </w:r>
    </w:p>
    <w:p w14:paraId="600A023C" w14:textId="77777777" w:rsidR="00E95030" w:rsidRDefault="00E95030" w:rsidP="00E95030">
      <w:r>
        <w:t>&gt;&gt; &gt;&gt;                         }</w:t>
      </w:r>
    </w:p>
    <w:p w14:paraId="7B04A6D6" w14:textId="77777777" w:rsidR="00E95030" w:rsidRDefault="00E95030" w:rsidP="00E95030">
      <w:r>
        <w:t>&gt;&gt; &gt;&gt;                         ), (function() {</w:t>
      </w:r>
    </w:p>
    <w:p w14:paraId="7C816749" w14:textId="77777777" w:rsidR="00E95030" w:rsidRDefault="00E95030" w:rsidP="00E95030">
      <w:r>
        <w:t>&gt;&gt; &gt;&gt;                             return {</w:t>
      </w:r>
    </w:p>
    <w:p w14:paraId="0B644BFE" w14:textId="77777777" w:rsidR="00E95030" w:rsidRDefault="00E95030" w:rsidP="00E95030">
      <w:r>
        <w:t>&gt;&gt; &gt;&gt;                                 thePayload: t,</w:t>
      </w:r>
    </w:p>
    <w:p w14:paraId="21C3F51D" w14:textId="77777777" w:rsidR="00E95030" w:rsidRDefault="00E95030" w:rsidP="00E95030">
      <w:r>
        <w:t>&gt;&gt; &gt;&gt;                                 serializationStart: n,</w:t>
      </w:r>
    </w:p>
    <w:p w14:paraId="759F28F5" w14:textId="77777777" w:rsidR="00E95030" w:rsidRDefault="00E95030" w:rsidP="00E95030">
      <w:r>
        <w:t>&gt;&gt; &gt;&gt;                                 serializationCompleted: i,</w:t>
      </w:r>
    </w:p>
    <w:p w14:paraId="75F32D85" w14:textId="77777777" w:rsidR="00E95030" w:rsidRDefault="00E95030" w:rsidP="00E95030">
      <w:r>
        <w:t>&gt;&gt; &gt;&gt;                                 sendReason: o</w:t>
      </w:r>
    </w:p>
    <w:p w14:paraId="0D264486" w14:textId="77777777" w:rsidR="00E95030" w:rsidRDefault="00E95030" w:rsidP="00E95030">
      <w:r>
        <w:t>&gt;&gt; &gt;&gt;                             }</w:t>
      </w:r>
    </w:p>
    <w:p w14:paraId="101F903D" w14:textId="77777777" w:rsidR="00E95030" w:rsidRDefault="00E95030" w:rsidP="00E95030">
      <w:r>
        <w:t>&gt;&gt; &gt;&gt;                         }</w:t>
      </w:r>
    </w:p>
    <w:p w14:paraId="25ED398C" w14:textId="77777777" w:rsidR="00E95030" w:rsidRDefault="00E95030" w:rsidP="00E95030">
      <w:r>
        <w:t>&gt;&gt; &gt;&gt;                         ), t.isSync)</w:t>
      </w:r>
    </w:p>
    <w:p w14:paraId="18C56AFB" w14:textId="77777777" w:rsidR="00E95030" w:rsidRDefault="00E95030" w:rsidP="00E95030">
      <w:r>
        <w:t>&gt;&gt; &gt;&gt;                     }</w:t>
      </w:r>
    </w:p>
    <w:p w14:paraId="68A5DEB8" w14:textId="77777777" w:rsidR="00E95030" w:rsidRDefault="00E95030" w:rsidP="00E95030">
      <w:r>
        <w:t>&gt;&gt; &gt;&gt;                     t.sizeExceed &amp;&amp; t.sizeExceed.length &gt; 0 &amp;&amp; $(t.sizeExceed, 8003, t.sendType),</w:t>
      </w:r>
    </w:p>
    <w:p w14:paraId="3E5E3A3F" w14:textId="77777777" w:rsidR="00E95030" w:rsidRDefault="00E95030" w:rsidP="00E95030">
      <w:r>
        <w:t>&gt;&gt; &gt;&gt;                     t.failedEvts &amp;&amp; t.failedEvts.length &gt; 0 &amp;&amp; $(t.failedEvts, 8002, t.sendType)</w:t>
      </w:r>
    </w:p>
    <w:p w14:paraId="3FED50F6" w14:textId="77777777" w:rsidR="00E95030" w:rsidRDefault="00E95030" w:rsidP="00E95030">
      <w:r>
        <w:t>&gt;&gt; &gt;&gt;                 }</w:t>
      </w:r>
    </w:p>
    <w:p w14:paraId="0E47D18D" w14:textId="77777777" w:rsidR="00E95030" w:rsidRDefault="00E95030" w:rsidP="00E95030">
      <w:r>
        <w:t>&gt;&gt; &gt;&gt;                 function W(e, t, n) {</w:t>
      </w:r>
    </w:p>
    <w:p w14:paraId="743EBC13" w14:textId="77777777" w:rsidR="00E95030" w:rsidRDefault="00E95030" w:rsidP="00E95030">
      <w:r>
        <w:t>&gt;&gt; &gt;&gt;                     t ? e() : o.set(e, n)</w:t>
      </w:r>
    </w:p>
    <w:p w14:paraId="25C22B67" w14:textId="77777777" w:rsidR="00E95030" w:rsidRDefault="00E95030" w:rsidP="00E95030">
      <w:r>
        <w:t>&gt;&gt; &gt;&gt;                 }</w:t>
      </w:r>
    </w:p>
    <w:p w14:paraId="2507C3B2" w14:textId="77777777" w:rsidR="00E95030" w:rsidRDefault="00E95030" w:rsidP="00E95030">
      <w:r>
        <w:t>&gt;&gt; &gt;&gt;                 function Z(t) {</w:t>
      </w:r>
    </w:p>
    <w:p w14:paraId="35EB3CC3" w14:textId="77777777" w:rsidR="00E95030" w:rsidRDefault="00E95030" w:rsidP="00E95030">
      <w:r>
        <w:lastRenderedPageBreak/>
        <w:t>&gt;&gt; &gt;&gt;                     var n = e._responseHandlers;</w:t>
      </w:r>
    </w:p>
    <w:p w14:paraId="1C86C80E" w14:textId="77777777" w:rsidR="00E95030" w:rsidRDefault="00E95030" w:rsidP="00E95030">
      <w:r>
        <w:t>&gt;&gt; &gt;&gt;                     try {</w:t>
      </w:r>
    </w:p>
    <w:p w14:paraId="79B571F0" w14:textId="77777777" w:rsidR="00E95030" w:rsidRDefault="00E95030" w:rsidP="00E95030">
      <w:r>
        <w:t>&gt;&gt; &gt;&gt;                         for (var r = 0; r &lt; n.length; r++)</w:t>
      </w:r>
    </w:p>
    <w:p w14:paraId="40E0EE83" w14:textId="77777777" w:rsidR="00E95030" w:rsidRDefault="00E95030" w:rsidP="00E95030">
      <w:r>
        <w:t>&gt;&gt; &gt;&gt;                             try {</w:t>
      </w:r>
    </w:p>
    <w:p w14:paraId="102AE7D7" w14:textId="77777777" w:rsidR="00E95030" w:rsidRDefault="00E95030" w:rsidP="00E95030">
      <w:r>
        <w:t>&gt;&gt; &gt;&gt;                                 n[r](t)</w:t>
      </w:r>
    </w:p>
    <w:p w14:paraId="590CEB2F" w14:textId="77777777" w:rsidR="00E95030" w:rsidRDefault="00E95030" w:rsidP="00E95030">
      <w:r>
        <w:t>&gt;&gt; &gt;&gt;                             } catch (e) {</w:t>
      </w:r>
    </w:p>
    <w:p w14:paraId="5FA7603C" w14:textId="77777777" w:rsidR="00E95030" w:rsidRDefault="00E95030" w:rsidP="00E95030">
      <w:r>
        <w:t>&gt;&gt; &gt;&gt;                                 gt(s, 1, 519, "Response handler failed: " + e)</w:t>
      </w:r>
    </w:p>
    <w:p w14:paraId="3323C8CC" w14:textId="77777777" w:rsidR="00E95030" w:rsidRDefault="00E95030" w:rsidP="00E95030">
      <w:r>
        <w:t>&gt;&gt; &gt;&gt;                             }</w:t>
      </w:r>
    </w:p>
    <w:p w14:paraId="7EDAFC44" w14:textId="77777777" w:rsidR="00E95030" w:rsidRDefault="00E95030" w:rsidP="00E95030">
      <w:r>
        <w:t>&gt;&gt; &gt;&gt;                         if (t) {</w:t>
      </w:r>
    </w:p>
    <w:p w14:paraId="320CCBD1" w14:textId="77777777" w:rsidR="00E95030" w:rsidRDefault="00E95030" w:rsidP="00E95030">
      <w:r>
        <w:t>&gt;&gt; &gt;&gt;                             var i = JSON.parse(t);</w:t>
      </w:r>
    </w:p>
    <w:p w14:paraId="2FF3E85E" w14:textId="77777777" w:rsidR="00E95030" w:rsidRDefault="00E95030" w:rsidP="00E95030">
      <w:r>
        <w:t>&gt;&gt; &gt;&gt;                             cr(i.webResult) &amp;&amp; cr(i.webResult.msfpc) &amp;&amp; u.set("MSFPC", i.webResult.msfpc, 31536e3)</w:t>
      </w:r>
    </w:p>
    <w:p w14:paraId="3B263704" w14:textId="77777777" w:rsidR="00E95030" w:rsidRDefault="00E95030" w:rsidP="00E95030">
      <w:r>
        <w:t>&gt;&gt; &gt;&gt;                         }</w:t>
      </w:r>
    </w:p>
    <w:p w14:paraId="44195843" w14:textId="77777777" w:rsidR="00E95030" w:rsidRDefault="00E95030" w:rsidP="00E95030">
      <w:r>
        <w:t>&gt;&gt; &gt;&gt;                     } catch (e) {}</w:t>
      </w:r>
    </w:p>
    <w:p w14:paraId="1B5BEAF1" w14:textId="77777777" w:rsidR="00E95030" w:rsidRDefault="00E95030" w:rsidP="00E95030">
      <w:r>
        <w:t>&gt;&gt; &gt;&gt;                 }</w:t>
      </w:r>
    </w:p>
    <w:p w14:paraId="3050E8E8" w14:textId="77777777" w:rsidR="00E95030" w:rsidRDefault="00E95030" w:rsidP="00E95030">
      <w:r>
        <w:t>&gt;&gt; &gt;&gt;                 function $(e, t, n, r) {</w:t>
      </w:r>
    </w:p>
    <w:p w14:paraId="2B03DF74" w14:textId="77777777" w:rsidR="00E95030" w:rsidRDefault="00E95030" w:rsidP="00E95030">
      <w:r>
        <w:t>&gt;&gt; &gt;&gt;                     if (e &amp;&amp; e.length &gt; 0 &amp;&amp; i) {</w:t>
      </w:r>
    </w:p>
    <w:p w14:paraId="4EA03071" w14:textId="77777777" w:rsidR="00E95030" w:rsidRDefault="00E95030" w:rsidP="00E95030">
      <w:r>
        <w:t>&gt;&gt; &gt;&gt;                         var o = i[function(e) {</w:t>
      </w:r>
    </w:p>
    <w:p w14:paraId="726F4DF1" w14:textId="77777777" w:rsidR="00E95030" w:rsidRDefault="00E95030" w:rsidP="00E95030">
      <w:r>
        <w:t>&gt;&gt; &gt;&gt;                             var t = Pr[e];</w:t>
      </w:r>
    </w:p>
    <w:p w14:paraId="330E1029" w14:textId="77777777" w:rsidR="00E95030" w:rsidRDefault="00E95030" w:rsidP="00E95030">
      <w:r>
        <w:t>&gt;&gt; &gt;&gt;                             cr(t) || (t = "oth",</w:t>
      </w:r>
    </w:p>
    <w:p w14:paraId="3D8EC73E" w14:textId="77777777" w:rsidR="00E95030" w:rsidRDefault="00E95030" w:rsidP="00E95030">
      <w:r>
        <w:t>&gt;&gt; &gt;&gt;                             e &gt;= 9e3 &amp;&amp; e &lt;= 9999 ? t = "rspFail" : e &gt;= 8e3 &amp;&amp; e &lt;= 8999 ? t = "drop" : e &gt;= 1e3 &amp;&amp; e &lt;= 1999 &amp;&amp; (t = "send"));</w:t>
      </w:r>
    </w:p>
    <w:p w14:paraId="297E60E7" w14:textId="77777777" w:rsidR="00E95030" w:rsidRDefault="00E95030" w:rsidP="00E95030">
      <w:r>
        <w:t>&gt;&gt; &gt;&gt;                             return t</w:t>
      </w:r>
    </w:p>
    <w:p w14:paraId="70584D6A" w14:textId="77777777" w:rsidR="00E95030" w:rsidRDefault="00E95030" w:rsidP="00E95030">
      <w:r>
        <w:t>&gt;&gt; &gt;&gt;                         }(t)];</w:t>
      </w:r>
    </w:p>
    <w:p w14:paraId="069ED100" w14:textId="77777777" w:rsidR="00E95030" w:rsidRDefault="00E95030" w:rsidP="00E95030">
      <w:r>
        <w:t>&gt;&gt; &gt;&gt;                         if (o) {</w:t>
      </w:r>
    </w:p>
    <w:p w14:paraId="15C49949" w14:textId="77777777" w:rsidR="00E95030" w:rsidRDefault="00E95030" w:rsidP="00E95030">
      <w:r>
        <w:t>&gt;&gt; &gt;&gt;                             var a = 0 !== n;</w:t>
      </w:r>
    </w:p>
    <w:p w14:paraId="32394669" w14:textId="77777777" w:rsidR="00E95030" w:rsidRDefault="00E95030" w:rsidP="00E95030">
      <w:r>
        <w:t>&gt;&gt; &gt;&gt;                             Fn(c, (function() {</w:t>
      </w:r>
    </w:p>
    <w:p w14:paraId="5A4EE928" w14:textId="77777777" w:rsidR="00E95030" w:rsidRDefault="00E95030" w:rsidP="00E95030">
      <w:r>
        <w:t>&gt;&gt; &gt;&gt;                                 return "HttpManager:_sendBatchesNotification"</w:t>
      </w:r>
    </w:p>
    <w:p w14:paraId="20539A85" w14:textId="77777777" w:rsidR="00E95030" w:rsidRDefault="00E95030" w:rsidP="00E95030">
      <w:r>
        <w:t>&gt;&gt; &gt;&gt;                             }</w:t>
      </w:r>
    </w:p>
    <w:p w14:paraId="425BA4E0" w14:textId="77777777" w:rsidR="00E95030" w:rsidRDefault="00E95030" w:rsidP="00E95030">
      <w:r>
        <w:t>&gt;&gt; &gt;&gt;                             ), (function() {</w:t>
      </w:r>
    </w:p>
    <w:p w14:paraId="50D106EE" w14:textId="77777777" w:rsidR="00E95030" w:rsidRDefault="00E95030" w:rsidP="00E95030">
      <w:r>
        <w:t>&gt;&gt; &gt;&gt;                                 W((function() {</w:t>
      </w:r>
    </w:p>
    <w:p w14:paraId="7E03C554" w14:textId="77777777" w:rsidR="00E95030" w:rsidRDefault="00E95030" w:rsidP="00E95030">
      <w:r>
        <w:t>&gt;&gt; &gt;&gt;                                     try {</w:t>
      </w:r>
    </w:p>
    <w:p w14:paraId="71B624CB" w14:textId="77777777" w:rsidR="00E95030" w:rsidRDefault="00E95030" w:rsidP="00E95030">
      <w:r>
        <w:t>&gt;&gt; &gt;&gt;                                         o.call(i, e, t, a, n)</w:t>
      </w:r>
    </w:p>
    <w:p w14:paraId="73AE748E" w14:textId="77777777" w:rsidR="00E95030" w:rsidRDefault="00E95030" w:rsidP="00E95030">
      <w:r>
        <w:t>&gt;&gt; &gt;&gt;                                     } catch (e) {</w:t>
      </w:r>
    </w:p>
    <w:p w14:paraId="06BA72AF" w14:textId="77777777" w:rsidR="00E95030" w:rsidRDefault="00E95030" w:rsidP="00E95030">
      <w:r>
        <w:t>&gt;&gt; &gt;&gt;                                         gt(s, 1, 74, "send request notification failed: " + e)</w:t>
      </w:r>
    </w:p>
    <w:p w14:paraId="39CE6A3B" w14:textId="77777777" w:rsidR="00E95030" w:rsidRDefault="00E95030" w:rsidP="00E95030">
      <w:r>
        <w:t>&gt;&gt; &gt;&gt;                                     }</w:t>
      </w:r>
    </w:p>
    <w:p w14:paraId="3ECE3E4A" w14:textId="77777777" w:rsidR="00E95030" w:rsidRDefault="00E95030" w:rsidP="00E95030">
      <w:r>
        <w:t>&gt;&gt; &gt;&gt;                                 }</w:t>
      </w:r>
    </w:p>
    <w:p w14:paraId="09386318" w14:textId="77777777" w:rsidR="00E95030" w:rsidRDefault="00E95030" w:rsidP="00E95030">
      <w:r>
        <w:t>&gt;&gt; &gt;&gt;                                 ), r || a, 0)</w:t>
      </w:r>
    </w:p>
    <w:p w14:paraId="533E4AC3" w14:textId="77777777" w:rsidR="00E95030" w:rsidRDefault="00E95030" w:rsidP="00E95030">
      <w:r>
        <w:t>&gt;&gt; &gt;&gt;                             }</w:t>
      </w:r>
    </w:p>
    <w:p w14:paraId="17C6F9C7" w14:textId="77777777" w:rsidR="00E95030" w:rsidRDefault="00E95030" w:rsidP="00E95030">
      <w:r>
        <w:t>&gt;&gt; &gt;&gt;                             ), (function() {</w:t>
      </w:r>
    </w:p>
    <w:p w14:paraId="47690017" w14:textId="77777777" w:rsidR="00E95030" w:rsidRDefault="00E95030" w:rsidP="00E95030">
      <w:r>
        <w:t>&gt;&gt; &gt;&gt;                                 return {</w:t>
      </w:r>
    </w:p>
    <w:p w14:paraId="2235400F" w14:textId="77777777" w:rsidR="00E95030" w:rsidRDefault="00E95030" w:rsidP="00E95030">
      <w:r>
        <w:t>&gt;&gt; &gt;&gt;                                     batches: z(e),</w:t>
      </w:r>
    </w:p>
    <w:p w14:paraId="6FE740C9" w14:textId="77777777" w:rsidR="00E95030" w:rsidRDefault="00E95030" w:rsidP="00E95030">
      <w:r>
        <w:t>&gt;&gt; &gt;&gt;                                     reason: t,</w:t>
      </w:r>
    </w:p>
    <w:p w14:paraId="15AD47D9" w14:textId="77777777" w:rsidR="00E95030" w:rsidRDefault="00E95030" w:rsidP="00E95030">
      <w:r>
        <w:t>&gt;&gt; &gt;&gt;                                     isSync: a,</w:t>
      </w:r>
    </w:p>
    <w:p w14:paraId="33AA07CE" w14:textId="77777777" w:rsidR="00E95030" w:rsidRDefault="00E95030" w:rsidP="00E95030">
      <w:r>
        <w:t>&gt;&gt; &gt;&gt;                                     sendSync: r,</w:t>
      </w:r>
    </w:p>
    <w:p w14:paraId="1CFA379D" w14:textId="77777777" w:rsidR="00E95030" w:rsidRDefault="00E95030" w:rsidP="00E95030">
      <w:r>
        <w:t>&gt;&gt; &gt;&gt;                                     sendType: n</w:t>
      </w:r>
    </w:p>
    <w:p w14:paraId="46344A57" w14:textId="77777777" w:rsidR="00E95030" w:rsidRDefault="00E95030" w:rsidP="00E95030">
      <w:r>
        <w:t>&gt;&gt; &gt;&gt;                                 }</w:t>
      </w:r>
    </w:p>
    <w:p w14:paraId="5F14D04F" w14:textId="77777777" w:rsidR="00E95030" w:rsidRDefault="00E95030" w:rsidP="00E95030">
      <w:r>
        <w:t>&gt;&gt; &gt;&gt;                             }</w:t>
      </w:r>
    </w:p>
    <w:p w14:paraId="3C884556" w14:textId="77777777" w:rsidR="00E95030" w:rsidRDefault="00E95030" w:rsidP="00E95030">
      <w:r>
        <w:lastRenderedPageBreak/>
        <w:t>&gt;&gt; &gt;&gt;                             ), !a)</w:t>
      </w:r>
    </w:p>
    <w:p w14:paraId="52D8B787" w14:textId="77777777" w:rsidR="00E95030" w:rsidRDefault="00E95030" w:rsidP="00E95030">
      <w:r>
        <w:t>&gt;&gt; &gt;&gt;                         }</w:t>
      </w:r>
    </w:p>
    <w:p w14:paraId="5F05943A" w14:textId="77777777" w:rsidR="00E95030" w:rsidRDefault="00E95030" w:rsidP="00E95030">
      <w:r>
        <w:t>&gt;&gt; &gt;&gt;                     }</w:t>
      </w:r>
    </w:p>
    <w:p w14:paraId="74145B45" w14:textId="77777777" w:rsidR="00E95030" w:rsidRDefault="00E95030" w:rsidP="00E95030">
      <w:r>
        <w:t>&gt;&gt; &gt;&gt;                 }</w:t>
      </w:r>
    </w:p>
    <w:p w14:paraId="4BFE5CFA" w14:textId="77777777" w:rsidR="00E95030" w:rsidRDefault="00E95030" w:rsidP="00E95030">
      <w:r>
        <w:t>&gt;&gt; &gt;&gt;                 e.initialize = function(e, t, n, r, i) {</w:t>
      </w:r>
    </w:p>
    <w:p w14:paraId="7841C6D9" w14:textId="77777777" w:rsidR="00E95030" w:rsidRDefault="00E95030" w:rsidP="00E95030">
      <w:r>
        <w:t>&gt;&gt; &gt;&gt;                     var o;</w:t>
      </w:r>
    </w:p>
    <w:p w14:paraId="0E765F7B" w14:textId="77777777" w:rsidR="00E95030" w:rsidRDefault="00E95030" w:rsidP="00E95030">
      <w:r>
        <w:t>&gt;&gt; &gt;&gt;                     i || (i = {}),</w:t>
      </w:r>
    </w:p>
    <w:p w14:paraId="6E39B3D8" w14:textId="77777777" w:rsidR="00E95030" w:rsidRDefault="00E95030" w:rsidP="00E95030">
      <w:r>
        <w:t>&gt;&gt; &gt;&gt;                     p = e + p,</w:t>
      </w:r>
    </w:p>
    <w:p w14:paraId="36B54E38" w14:textId="77777777" w:rsidR="00E95030" w:rsidRDefault="00E95030" w:rsidP="00E95030">
      <w:r>
        <w:t>&gt;&gt; &gt;&gt;                     j = !!G(i.avoidOptions) || !i.avoidOptions,</w:t>
      </w:r>
    </w:p>
    <w:p w14:paraId="648691C8" w14:textId="77777777" w:rsidR="00E95030" w:rsidRDefault="00E95030" w:rsidP="00E95030">
      <w:r>
        <w:t>&gt;&gt; &gt;&gt;                     c = t,</w:t>
      </w:r>
    </w:p>
    <w:p w14:paraId="1993A4E3" w14:textId="77777777" w:rsidR="00E95030" w:rsidRDefault="00E95030" w:rsidP="00E95030">
      <w:r>
        <w:t>&gt;&gt; &gt;&gt;                     u = t.getCookieMgr(),</w:t>
      </w:r>
    </w:p>
    <w:p w14:paraId="50295C46" w14:textId="77777777" w:rsidR="00E95030" w:rsidRDefault="00E95030" w:rsidP="00E95030">
      <w:r>
        <w:t>&gt;&gt; &gt;&gt;                     I = !c.config.disableEventTimings;</w:t>
      </w:r>
    </w:p>
    <w:p w14:paraId="5DC5D207" w14:textId="77777777" w:rsidR="00E95030" w:rsidRDefault="00E95030" w:rsidP="00E95030">
      <w:r>
        <w:t>&gt;&gt; &gt;&gt;                     var d = !!c.config.enableCompoundKey;</w:t>
      </w:r>
    </w:p>
    <w:p w14:paraId="09174644" w14:textId="77777777" w:rsidR="00E95030" w:rsidRDefault="00E95030" w:rsidP="00E95030">
      <w:r>
        <w:t>&gt;&gt; &gt;&gt;                     s = (a = n).diagLog();</w:t>
      </w:r>
    </w:p>
    <w:p w14:paraId="5CEF4B82" w14:textId="77777777" w:rsidR="00E95030" w:rsidRDefault="00E95030" w:rsidP="00E95030">
      <w:r>
        <w:t>&gt;&gt; &gt;&gt;                     var g = i.valueSanitizer</w:t>
      </w:r>
    </w:p>
    <w:p w14:paraId="6330ABE4" w14:textId="77777777" w:rsidR="00E95030" w:rsidRDefault="00E95030" w:rsidP="00E95030">
      <w:r>
        <w:t>&gt;&gt; &gt;&gt;                       , m = i.stringifyObjects;</w:t>
      </w:r>
    </w:p>
    <w:p w14:paraId="5D3F38B8" w14:textId="77777777" w:rsidR="00E95030" w:rsidRDefault="00E95030" w:rsidP="00E95030">
      <w:r>
        <w:t>&gt;&gt; &gt;&gt;                     G(i.enableCompoundKey) || (d = !!i.enableCompoundKey),</w:t>
      </w:r>
    </w:p>
    <w:p w14:paraId="5D6FE473" w14:textId="77777777" w:rsidR="00E95030" w:rsidRDefault="00E95030" w:rsidP="00E95030">
      <w:r>
        <w:t>&gt;&gt; &gt;&gt;                     f = i.xhrTimeout,</w:t>
      </w:r>
    </w:p>
    <w:p w14:paraId="289C086A" w14:textId="77777777" w:rsidR="00E95030" w:rsidRDefault="00E95030" w:rsidP="00E95030">
      <w:r>
        <w:t>&gt;&gt; &gt;&gt;                     h = i.disableXhrSync,</w:t>
      </w:r>
    </w:p>
    <w:p w14:paraId="04FB8EEC" w14:textId="77777777" w:rsidR="00E95030" w:rsidRDefault="00E95030" w:rsidP="00E95030">
      <w:r>
        <w:t>&gt;&gt; &gt;&gt;                     v = !Je(),</w:t>
      </w:r>
    </w:p>
    <w:p w14:paraId="41A6A0FE" w14:textId="77777777" w:rsidR="00E95030" w:rsidRDefault="00E95030" w:rsidP="00E95030">
      <w:r>
        <w:t>&gt;&gt; &gt;&gt;                     _ = new Lr(c,g,m,d);</w:t>
      </w:r>
    </w:p>
    <w:p w14:paraId="307AFF06" w14:textId="77777777" w:rsidR="00E95030" w:rsidRDefault="00E95030" w:rsidP="00E95030">
      <w:r>
        <w:t>&gt;&gt; &gt;&gt;                     var b = r</w:t>
      </w:r>
    </w:p>
    <w:p w14:paraId="79965F58" w14:textId="77777777" w:rsidR="00E95030" w:rsidRDefault="00E95030" w:rsidP="00E95030">
      <w:r>
        <w:t>&gt;&gt; &gt;&gt;                       , y = i.alwaysUseXhrOverride ? r : null</w:t>
      </w:r>
    </w:p>
    <w:p w14:paraId="18D4AED4" w14:textId="77777777" w:rsidR="00E95030" w:rsidRDefault="00E95030" w:rsidP="00E95030">
      <w:r>
        <w:t>&gt;&gt; &gt;&gt;                       , S = i.alwaysUseXhrOverride ? r : null;</w:t>
      </w:r>
    </w:p>
    <w:p w14:paraId="3243B83C" w14:textId="77777777" w:rsidR="00E95030" w:rsidRDefault="00E95030" w:rsidP="00E95030">
      <w:r>
        <w:t>&gt;&gt; &gt;&gt;                     if (!r) {</w:t>
      </w:r>
    </w:p>
    <w:p w14:paraId="6AFF98A1" w14:textId="77777777" w:rsidR="00E95030" w:rsidRDefault="00E95030" w:rsidP="00E95030">
      <w:r>
        <w:t>&gt;&gt; &gt;&gt;                         C = !1;</w:t>
      </w:r>
    </w:p>
    <w:p w14:paraId="6A8F5996" w14:textId="77777777" w:rsidR="00E95030" w:rsidRDefault="00E95030" w:rsidP="00E95030">
      <w:r>
        <w:t>&gt;&gt; &gt;&gt;                         var O = Ke();</w:t>
      </w:r>
    </w:p>
    <w:p w14:paraId="186CCE80" w14:textId="77777777" w:rsidR="00E95030" w:rsidRDefault="00E95030" w:rsidP="00E95030">
      <w:r>
        <w:t>&gt;&gt; &gt;&gt;                         O &amp;&amp; O.protocol &amp;&amp; "file:" === O.protocol.toLowerCase() &amp;&amp; (x = !1);</w:t>
      </w:r>
    </w:p>
    <w:p w14:paraId="213AB368" w14:textId="77777777" w:rsidR="00E95030" w:rsidRDefault="00E95030" w:rsidP="00E95030">
      <w:r>
        <w:t>&gt;&gt; &gt;&gt;                         var w = [];</w:t>
      </w:r>
    </w:p>
    <w:p w14:paraId="64016B61" w14:textId="77777777" w:rsidR="00E95030" w:rsidRDefault="00E95030" w:rsidP="00E95030">
      <w:r>
        <w:t>&gt;&gt; &gt;&gt;                         w = Je() ? [2, 1] : [1, 2, 3];</w:t>
      </w:r>
    </w:p>
    <w:p w14:paraId="258156D6" w14:textId="77777777" w:rsidR="00E95030" w:rsidRDefault="00E95030" w:rsidP="00E95030">
      <w:r>
        <w:t>&gt;&gt; &gt;&gt;                         var E = i.transports;</w:t>
      </w:r>
    </w:p>
    <w:p w14:paraId="6DED071D" w14:textId="77777777" w:rsidR="00E95030" w:rsidRDefault="00E95030" w:rsidP="00E95030">
      <w:r>
        <w:t>&gt;&gt; &gt;&gt;                         E &amp;&amp; (le(E) ? w = [E].concat(w) : oe(E) &amp;&amp; (w = E.concat(w))),</w:t>
      </w:r>
    </w:p>
    <w:p w14:paraId="3936C64B" w14:textId="77777777" w:rsidR="00E95030" w:rsidRDefault="00E95030" w:rsidP="00E95030">
      <w:r>
        <w:t>&gt;&gt; &gt;&gt;                         r = k(w, !1),</w:t>
      </w:r>
    </w:p>
    <w:p w14:paraId="0561EE50" w14:textId="77777777" w:rsidR="00E95030" w:rsidRDefault="00E95030" w:rsidP="00E95030">
      <w:r>
        <w:t>&gt;&gt; &gt;&gt;                         b = k(w, !0),</w:t>
      </w:r>
    </w:p>
    <w:p w14:paraId="190015FB" w14:textId="77777777" w:rsidR="00E95030" w:rsidRDefault="00E95030" w:rsidP="00E95030">
      <w:r>
        <w:t>&gt;&gt; &gt;&gt;                         r || mt(s, "No available transport to send events")</w:t>
      </w:r>
    </w:p>
    <w:p w14:paraId="33580A63" w14:textId="77777777" w:rsidR="00E95030" w:rsidRDefault="00E95030" w:rsidP="00E95030">
      <w:r>
        <w:t>&gt;&gt; &gt;&gt;                     }</w:t>
      </w:r>
    </w:p>
    <w:p w14:paraId="53934763" w14:textId="77777777" w:rsidR="00E95030" w:rsidRDefault="00E95030" w:rsidP="00E95030">
      <w:r>
        <w:t>&gt;&gt; &gt;&gt;                     (o = {})[0] = r,</w:t>
      </w:r>
    </w:p>
    <w:p w14:paraId="54268F7C" w14:textId="77777777" w:rsidR="00E95030" w:rsidRDefault="00E95030" w:rsidP="00E95030">
      <w:r>
        <w:t>&gt;&gt; &gt;&gt;                     o[1] = b || k([1, 2, 3], !0),</w:t>
      </w:r>
    </w:p>
    <w:p w14:paraId="665B5ED0" w14:textId="77777777" w:rsidR="00E95030" w:rsidRDefault="00E95030" w:rsidP="00E95030">
      <w:r>
        <w:t>&gt;&gt; &gt;&gt;                     o[2] = y || k([3, 2], !0) || b || k([1], !0),</w:t>
      </w:r>
    </w:p>
    <w:p w14:paraId="5A513870" w14:textId="77777777" w:rsidR="00E95030" w:rsidRDefault="00E95030" w:rsidP="00E95030">
      <w:r>
        <w:t>&gt;&gt; &gt;&gt;                     o[3] = S || k([2, 3], !0) || b || k([1], !0),</w:t>
      </w:r>
    </w:p>
    <w:p w14:paraId="78EF0995" w14:textId="77777777" w:rsidR="00E95030" w:rsidRDefault="00E95030" w:rsidP="00E95030">
      <w:r>
        <w:t>&gt;&gt; &gt;&gt;                     l = o</w:t>
      </w:r>
    </w:p>
    <w:p w14:paraId="054FA4B9" w14:textId="77777777" w:rsidR="00E95030" w:rsidRDefault="00E95030" w:rsidP="00E95030">
      <w:r>
        <w:t>&gt;&gt; &gt;&gt;                 }</w:t>
      </w:r>
    </w:p>
    <w:p w14:paraId="5B6F0FF7" w14:textId="77777777" w:rsidR="00E95030" w:rsidRDefault="00E95030" w:rsidP="00E95030">
      <w:r>
        <w:t>&gt;&gt; &gt;&gt;                 ,</w:t>
      </w:r>
    </w:p>
    <w:p w14:paraId="4EC470DD" w14:textId="77777777" w:rsidR="00E95030" w:rsidRDefault="00E95030" w:rsidP="00E95030">
      <w:r>
        <w:t>&gt;&gt; &gt;&gt;                 e._getDbgPlgTargets = function() {</w:t>
      </w:r>
    </w:p>
    <w:p w14:paraId="612AAAF8" w14:textId="77777777" w:rsidR="00E95030" w:rsidRDefault="00E95030" w:rsidP="00E95030">
      <w:r>
        <w:t>&gt;&gt; &gt;&gt;                     return [l[0], g, _, l]</w:t>
      </w:r>
    </w:p>
    <w:p w14:paraId="3CEDE062" w14:textId="77777777" w:rsidR="00E95030" w:rsidRDefault="00E95030" w:rsidP="00E95030">
      <w:r>
        <w:t>&gt;&gt; &gt;&gt;                 }</w:t>
      </w:r>
    </w:p>
    <w:p w14:paraId="0CC5E5D9" w14:textId="77777777" w:rsidR="00E95030" w:rsidRDefault="00E95030" w:rsidP="00E95030">
      <w:r>
        <w:t>&gt;&gt; &gt;&gt;                 ,</w:t>
      </w:r>
    </w:p>
    <w:p w14:paraId="1F0F6BEF" w14:textId="77777777" w:rsidR="00E95030" w:rsidRDefault="00E95030" w:rsidP="00E95030">
      <w:r>
        <w:t>&gt;&gt; &gt;&gt;                 e.addQueryStringParameter = function(e, t) {</w:t>
      </w:r>
    </w:p>
    <w:p w14:paraId="2DAC68D9" w14:textId="77777777" w:rsidR="00E95030" w:rsidRDefault="00E95030" w:rsidP="00E95030">
      <w:r>
        <w:lastRenderedPageBreak/>
        <w:t>&gt;&gt; &gt;&gt;                     for (var n = 0; n &lt; S.length; n++)</w:t>
      </w:r>
    </w:p>
    <w:p w14:paraId="4A3F0913" w14:textId="77777777" w:rsidR="00E95030" w:rsidRDefault="00E95030" w:rsidP="00E95030">
      <w:r>
        <w:t>&gt;&gt; &gt;&gt;                         if (S[n].name === e)</w:t>
      </w:r>
    </w:p>
    <w:p w14:paraId="6F4BF93D" w14:textId="77777777" w:rsidR="00E95030" w:rsidRDefault="00E95030" w:rsidP="00E95030">
      <w:r>
        <w:t>&gt;&gt; &gt;&gt;                             return void (S[n].value = t);</w:t>
      </w:r>
    </w:p>
    <w:p w14:paraId="50A5831C" w14:textId="77777777" w:rsidR="00E95030" w:rsidRDefault="00E95030" w:rsidP="00E95030">
      <w:r>
        <w:t>&gt;&gt; &gt;&gt;                     S.push({</w:t>
      </w:r>
    </w:p>
    <w:p w14:paraId="78A39D03" w14:textId="77777777" w:rsidR="00E95030" w:rsidRDefault="00E95030" w:rsidP="00E95030">
      <w:r>
        <w:t>&gt;&gt; &gt;&gt;                         name: e,</w:t>
      </w:r>
    </w:p>
    <w:p w14:paraId="37CB861C" w14:textId="77777777" w:rsidR="00E95030" w:rsidRDefault="00E95030" w:rsidP="00E95030">
      <w:r>
        <w:t>&gt;&gt; &gt;&gt;                         value: t</w:t>
      </w:r>
    </w:p>
    <w:p w14:paraId="15E4AA21" w14:textId="77777777" w:rsidR="00E95030" w:rsidRDefault="00E95030" w:rsidP="00E95030">
      <w:r>
        <w:t>&gt;&gt; &gt;&gt;                     })</w:t>
      </w:r>
    </w:p>
    <w:p w14:paraId="005F722F" w14:textId="77777777" w:rsidR="00E95030" w:rsidRDefault="00E95030" w:rsidP="00E95030">
      <w:r>
        <w:t>&gt;&gt; &gt;&gt;                 }</w:t>
      </w:r>
    </w:p>
    <w:p w14:paraId="68AC1F68" w14:textId="77777777" w:rsidR="00E95030" w:rsidRDefault="00E95030" w:rsidP="00E95030">
      <w:r>
        <w:t>&gt;&gt; &gt;&gt;                 ,</w:t>
      </w:r>
    </w:p>
    <w:p w14:paraId="2E3DCAAD" w14:textId="77777777" w:rsidR="00E95030" w:rsidRDefault="00E95030" w:rsidP="00E95030">
      <w:r>
        <w:t>&gt;&gt; &gt;&gt;                 e.addHeader = function(e, t) {</w:t>
      </w:r>
    </w:p>
    <w:p w14:paraId="1395144F" w14:textId="77777777" w:rsidR="00E95030" w:rsidRDefault="00E95030" w:rsidP="00E95030">
      <w:r>
        <w:t>&gt;&gt; &gt;&gt;                     O[e] = t</w:t>
      </w:r>
    </w:p>
    <w:p w14:paraId="5938DCC9" w14:textId="77777777" w:rsidR="00E95030" w:rsidRDefault="00E95030" w:rsidP="00E95030">
      <w:r>
        <w:t>&gt;&gt; &gt;&gt;                 }</w:t>
      </w:r>
    </w:p>
    <w:p w14:paraId="757AECCC" w14:textId="77777777" w:rsidR="00E95030" w:rsidRDefault="00E95030" w:rsidP="00E95030">
      <w:r>
        <w:t>&gt;&gt; &gt;&gt;                 ,</w:t>
      </w:r>
    </w:p>
    <w:p w14:paraId="07DB4FE4" w14:textId="77777777" w:rsidR="00E95030" w:rsidRDefault="00E95030" w:rsidP="00E95030">
      <w:r>
        <w:t>&gt;&gt; &gt;&gt;                 e.canSendRequest = function() {</w:t>
      </w:r>
    </w:p>
    <w:p w14:paraId="03948206" w14:textId="77777777" w:rsidR="00E95030" w:rsidRDefault="00E95030" w:rsidP="00E95030">
      <w:r>
        <w:t>&gt;&gt; &gt;&gt;                     return D() &amp;&amp; b.allowRequestSending()</w:t>
      </w:r>
    </w:p>
    <w:p w14:paraId="734CC963" w14:textId="77777777" w:rsidR="00E95030" w:rsidRDefault="00E95030" w:rsidP="00E95030">
      <w:r>
        <w:t>&gt;&gt; &gt;&gt;                 }</w:t>
      </w:r>
    </w:p>
    <w:p w14:paraId="63D6D76B" w14:textId="77777777" w:rsidR="00E95030" w:rsidRDefault="00E95030" w:rsidP="00E95030">
      <w:r>
        <w:t>&gt;&gt; &gt;&gt;                 ,</w:t>
      </w:r>
    </w:p>
    <w:p w14:paraId="441318D6" w14:textId="77777777" w:rsidR="00E95030" w:rsidRDefault="00E95030" w:rsidP="00E95030">
      <w:r>
        <w:t>&gt;&gt; &gt;&gt;                 e.sendQueuedRequests = function(e, t) {</w:t>
      </w:r>
    </w:p>
    <w:p w14:paraId="2BAC91FA" w14:textId="77777777" w:rsidR="00E95030" w:rsidRDefault="00E95030" w:rsidP="00E95030">
      <w:r>
        <w:t>&gt;&gt; &gt;&gt;                     G(e) &amp;&amp; (e = 0),</w:t>
      </w:r>
    </w:p>
    <w:p w14:paraId="1668DB32" w14:textId="77777777" w:rsidR="00E95030" w:rsidRDefault="00E95030" w:rsidP="00E95030">
      <w:r>
        <w:t>&gt;&gt; &gt;&gt;                     E &amp;&amp; (e = R(e),</w:t>
      </w:r>
    </w:p>
    <w:p w14:paraId="4FADC98E" w14:textId="77777777" w:rsidR="00E95030" w:rsidRDefault="00E95030" w:rsidP="00E95030">
      <w:r>
        <w:t>&gt;&gt; &gt;&gt;                     t = 2),</w:t>
      </w:r>
    </w:p>
    <w:p w14:paraId="591A35DC" w14:textId="77777777" w:rsidR="00E95030" w:rsidRDefault="00E95030" w:rsidP="00E95030">
      <w:r>
        <w:t>&gt;&gt; &gt;&gt;                     B(w, e, 0) &amp;&amp; q(M(), 0, !1, e, t || 0)</w:t>
      </w:r>
    </w:p>
    <w:p w14:paraId="5D911AA0" w14:textId="77777777" w:rsidR="00E95030" w:rsidRDefault="00E95030" w:rsidP="00E95030">
      <w:r>
        <w:t>&gt;&gt; &gt;&gt;                 }</w:t>
      </w:r>
    </w:p>
    <w:p w14:paraId="22B766EF" w14:textId="77777777" w:rsidR="00E95030" w:rsidRDefault="00E95030" w:rsidP="00E95030">
      <w:r>
        <w:t>&gt;&gt; &gt;&gt;                 ,</w:t>
      </w:r>
    </w:p>
    <w:p w14:paraId="70F4AD7F" w14:textId="77777777" w:rsidR="00E95030" w:rsidRDefault="00E95030" w:rsidP="00E95030">
      <w:r>
        <w:t>&gt;&gt; &gt;&gt;                 e.isCompletelyIdle = function() {</w:t>
      </w:r>
    </w:p>
    <w:p w14:paraId="75B0D6B2" w14:textId="77777777" w:rsidR="00E95030" w:rsidRDefault="00E95030" w:rsidP="00E95030">
      <w:r>
        <w:t>&gt;&gt; &gt;&gt;                     return !m &amp;&amp; 0 === y &amp;&amp; 0 === w.length</w:t>
      </w:r>
    </w:p>
    <w:p w14:paraId="1C296AB8" w14:textId="77777777" w:rsidR="00E95030" w:rsidRDefault="00E95030" w:rsidP="00E95030">
      <w:r>
        <w:t>&gt;&gt; &gt;&gt;                 }</w:t>
      </w:r>
    </w:p>
    <w:p w14:paraId="7BEFD8A7" w14:textId="77777777" w:rsidR="00E95030" w:rsidRDefault="00E95030" w:rsidP="00E95030">
      <w:r>
        <w:t>&gt;&gt; &gt;&gt;                 ,</w:t>
      </w:r>
    </w:p>
    <w:p w14:paraId="3B576745" w14:textId="77777777" w:rsidR="00E95030" w:rsidRDefault="00E95030" w:rsidP="00E95030">
      <w:r>
        <w:t>&gt;&gt; &gt;&gt;                 e.setUnloading = function(e) {</w:t>
      </w:r>
    </w:p>
    <w:p w14:paraId="23218B6C" w14:textId="77777777" w:rsidR="00E95030" w:rsidRDefault="00E95030" w:rsidP="00E95030">
      <w:r>
        <w:t>&gt;&gt; &gt;&gt;                     E = e</w:t>
      </w:r>
    </w:p>
    <w:p w14:paraId="58EE8167" w14:textId="77777777" w:rsidR="00E95030" w:rsidRDefault="00E95030" w:rsidP="00E95030">
      <w:r>
        <w:t>&gt;&gt; &gt;&gt;                 }</w:t>
      </w:r>
    </w:p>
    <w:p w14:paraId="50E73E15" w14:textId="77777777" w:rsidR="00E95030" w:rsidRDefault="00E95030" w:rsidP="00E95030">
      <w:r>
        <w:t>&gt;&gt; &gt;&gt;                 ,</w:t>
      </w:r>
    </w:p>
    <w:p w14:paraId="52459A86" w14:textId="77777777" w:rsidR="00E95030" w:rsidRDefault="00E95030" w:rsidP="00E95030">
      <w:r>
        <w:t>&gt;&gt; &gt;&gt;                 e.addBatch = function(e) {</w:t>
      </w:r>
    </w:p>
    <w:p w14:paraId="5345D9ED" w14:textId="77777777" w:rsidR="00E95030" w:rsidRDefault="00E95030" w:rsidP="00E95030">
      <w:r>
        <w:t>&gt;&gt; &gt;&gt;                     if (e &amp;&amp; e.count() &gt; 0) {</w:t>
      </w:r>
    </w:p>
    <w:p w14:paraId="39C62B5F" w14:textId="77777777" w:rsidR="00E95030" w:rsidRDefault="00E95030" w:rsidP="00E95030">
      <w:r>
        <w:t>&gt;&gt; &gt;&gt;                         if (g.isTenantKilled(e.iKey()))</w:t>
      </w:r>
    </w:p>
    <w:p w14:paraId="027A9FED" w14:textId="77777777" w:rsidR="00E95030" w:rsidRDefault="00E95030" w:rsidP="00E95030">
      <w:r>
        <w:t>&gt;&gt; &gt;&gt;                             return !1;</w:t>
      </w:r>
    </w:p>
    <w:p w14:paraId="3555F45B" w14:textId="77777777" w:rsidR="00E95030" w:rsidRDefault="00E95030" w:rsidP="00E95030">
      <w:r>
        <w:t>&gt;&gt; &gt;&gt;                         w.push(e)</w:t>
      </w:r>
    </w:p>
    <w:p w14:paraId="3D8C15D0" w14:textId="77777777" w:rsidR="00E95030" w:rsidRDefault="00E95030" w:rsidP="00E95030">
      <w:r>
        <w:t>&gt;&gt; &gt;&gt;                     }</w:t>
      </w:r>
    </w:p>
    <w:p w14:paraId="422D935F" w14:textId="77777777" w:rsidR="00E95030" w:rsidRDefault="00E95030" w:rsidP="00E95030">
      <w:r>
        <w:t>&gt;&gt; &gt;&gt;                     return !0</w:t>
      </w:r>
    </w:p>
    <w:p w14:paraId="697B6FF0" w14:textId="77777777" w:rsidR="00E95030" w:rsidRDefault="00E95030" w:rsidP="00E95030">
      <w:r>
        <w:t>&gt;&gt; &gt;&gt;                 }</w:t>
      </w:r>
    </w:p>
    <w:p w14:paraId="3F822E84" w14:textId="77777777" w:rsidR="00E95030" w:rsidRDefault="00E95030" w:rsidP="00E95030">
      <w:r>
        <w:t>&gt;&gt; &gt;&gt;                 ,</w:t>
      </w:r>
    </w:p>
    <w:p w14:paraId="003F601D" w14:textId="77777777" w:rsidR="00E95030" w:rsidRDefault="00E95030" w:rsidP="00E95030">
      <w:r>
        <w:t>&gt;&gt; &gt;&gt;                 e.teardown = function() {</w:t>
      </w:r>
    </w:p>
    <w:p w14:paraId="1A56EA11" w14:textId="77777777" w:rsidR="00E95030" w:rsidRDefault="00E95030" w:rsidP="00E95030">
      <w:r>
        <w:t>&gt;&gt; &gt;&gt;                     w.length &gt; 0 &amp;&amp; q(M(), 0, !0, 2, 2)</w:t>
      </w:r>
    </w:p>
    <w:p w14:paraId="135E4421" w14:textId="77777777" w:rsidR="00E95030" w:rsidRDefault="00E95030" w:rsidP="00E95030">
      <w:r>
        <w:t>&gt;&gt; &gt;&gt;                 }</w:t>
      </w:r>
    </w:p>
    <w:p w14:paraId="22685F71" w14:textId="77777777" w:rsidR="00E95030" w:rsidRDefault="00E95030" w:rsidP="00E95030">
      <w:r>
        <w:t>&gt;&gt; &gt;&gt;                 ,</w:t>
      </w:r>
    </w:p>
    <w:p w14:paraId="19223997" w14:textId="77777777" w:rsidR="00E95030" w:rsidRDefault="00E95030" w:rsidP="00E95030">
      <w:r>
        <w:t>&gt;&gt; &gt;&gt;                 e.pause = function() {</w:t>
      </w:r>
    </w:p>
    <w:p w14:paraId="5108231B" w14:textId="77777777" w:rsidR="00E95030" w:rsidRDefault="00E95030" w:rsidP="00E95030">
      <w:r>
        <w:t>&gt;&gt; &gt;&gt;                     m = !0</w:t>
      </w:r>
    </w:p>
    <w:p w14:paraId="4037A710" w14:textId="77777777" w:rsidR="00E95030" w:rsidRDefault="00E95030" w:rsidP="00E95030">
      <w:r>
        <w:t>&gt;&gt; &gt;&gt;                 }</w:t>
      </w:r>
    </w:p>
    <w:p w14:paraId="3210EC00" w14:textId="77777777" w:rsidR="00E95030" w:rsidRDefault="00E95030" w:rsidP="00E95030">
      <w:r>
        <w:lastRenderedPageBreak/>
        <w:t>&gt;&gt; &gt;&gt;                 ,</w:t>
      </w:r>
    </w:p>
    <w:p w14:paraId="4E3A9803" w14:textId="77777777" w:rsidR="00E95030" w:rsidRDefault="00E95030" w:rsidP="00E95030">
      <w:r>
        <w:t>&gt;&gt; &gt;&gt;                 e.resume = function() {</w:t>
      </w:r>
    </w:p>
    <w:p w14:paraId="38E68707" w14:textId="77777777" w:rsidR="00E95030" w:rsidRDefault="00E95030" w:rsidP="00E95030">
      <w:r>
        <w:t>&gt;&gt; &gt;&gt;                     m = !1,</w:t>
      </w:r>
    </w:p>
    <w:p w14:paraId="7ED6EC82" w14:textId="77777777" w:rsidR="00E95030" w:rsidRDefault="00E95030" w:rsidP="00E95030">
      <w:r>
        <w:t>&gt;&gt; &gt;&gt;                     e.sendQueuedRequests(0, 4)</w:t>
      </w:r>
    </w:p>
    <w:p w14:paraId="163C36AF" w14:textId="77777777" w:rsidR="00E95030" w:rsidRDefault="00E95030" w:rsidP="00E95030">
      <w:r>
        <w:t>&gt;&gt; &gt;&gt;                 }</w:t>
      </w:r>
    </w:p>
    <w:p w14:paraId="1F0A8A01" w14:textId="77777777" w:rsidR="00E95030" w:rsidRDefault="00E95030" w:rsidP="00E95030">
      <w:r>
        <w:t>&gt;&gt; &gt;&gt;                 ,</w:t>
      </w:r>
    </w:p>
    <w:p w14:paraId="725D0534" w14:textId="77777777" w:rsidR="00E95030" w:rsidRDefault="00E95030" w:rsidP="00E95030">
      <w:r>
        <w:t>&gt;&gt; &gt;&gt;                 e.sendSynchronousBatch = function(e, t, n) {</w:t>
      </w:r>
    </w:p>
    <w:p w14:paraId="759D889C" w14:textId="77777777" w:rsidR="00E95030" w:rsidRDefault="00E95030" w:rsidP="00E95030">
      <w:r>
        <w:t>&gt;&gt; &gt;&gt;                     e &amp;&amp; e.count() &gt; 0 &amp;&amp; (K(t) &amp;&amp; (t = 1),</w:t>
      </w:r>
    </w:p>
    <w:p w14:paraId="378EB817" w14:textId="77777777" w:rsidR="00E95030" w:rsidRDefault="00E95030" w:rsidP="00E95030">
      <w:r>
        <w:t>&gt;&gt; &gt;&gt;                     E &amp;&amp; (t = R(t),</w:t>
      </w:r>
    </w:p>
    <w:p w14:paraId="79392816" w14:textId="77777777" w:rsidR="00E95030" w:rsidRDefault="00E95030" w:rsidP="00E95030">
      <w:r>
        <w:t>&gt;&gt; &gt;&gt;                     n = 2),</w:t>
      </w:r>
    </w:p>
    <w:p w14:paraId="20C3DD1D" w14:textId="77777777" w:rsidR="00E95030" w:rsidRDefault="00E95030" w:rsidP="00E95030">
      <w:r>
        <w:t>&gt;&gt; &gt;&gt;                     q([e], 0, !1, t, n || 0))</w:t>
      </w:r>
    </w:p>
    <w:p w14:paraId="15066499" w14:textId="77777777" w:rsidR="00E95030" w:rsidRDefault="00E95030" w:rsidP="00E95030">
      <w:r>
        <w:t>&gt;&gt; &gt;&gt;                 }</w:t>
      </w:r>
    </w:p>
    <w:p w14:paraId="314E0ADD" w14:textId="77777777" w:rsidR="00E95030" w:rsidRDefault="00E95030" w:rsidP="00E95030">
      <w:r>
        <w:t>&gt;&gt; &gt;&gt;             }</w:t>
      </w:r>
    </w:p>
    <w:p w14:paraId="1A038C7D" w14:textId="77777777" w:rsidR="00E95030" w:rsidRDefault="00E95030" w:rsidP="00E95030">
      <w:r>
        <w:t>&gt;&gt; &gt;&gt;             ))</w:t>
      </w:r>
    </w:p>
    <w:p w14:paraId="153166D6" w14:textId="77777777" w:rsidR="00E95030" w:rsidRDefault="00E95030" w:rsidP="00E95030">
      <w:r>
        <w:t>&gt;&gt; &gt;&gt;         }</w:t>
      </w:r>
    </w:p>
    <w:p w14:paraId="2342E7E6" w14:textId="77777777" w:rsidR="00E95030" w:rsidRDefault="00E95030" w:rsidP="00E95030">
      <w:r>
        <w:t>&gt;&gt; &gt;&gt;         return e.__ieDyn = 1,</w:t>
      </w:r>
    </w:p>
    <w:p w14:paraId="58C73952" w14:textId="77777777" w:rsidR="00E95030" w:rsidRDefault="00E95030" w:rsidP="00E95030">
      <w:r>
        <w:t>&gt;&gt; &gt;&gt;         e</w:t>
      </w:r>
    </w:p>
    <w:p w14:paraId="6DEEE5AA" w14:textId="77777777" w:rsidR="00E95030" w:rsidRDefault="00E95030" w:rsidP="00E95030">
      <w:r>
        <w:t>&gt;&gt; &gt;&gt;     }();</w:t>
      </w:r>
    </w:p>
    <w:p w14:paraId="00ED93A9" w14:textId="77777777" w:rsidR="00E95030" w:rsidRDefault="00E95030" w:rsidP="00E95030">
      <w:r>
        <w:t>&gt;&gt; &gt;&gt;     function qr(e, t) {</w:t>
      </w:r>
    </w:p>
    <w:p w14:paraId="35467943" w14:textId="77777777" w:rsidR="00E95030" w:rsidRDefault="00E95030" w:rsidP="00E95030">
      <w:r>
        <w:t>&gt;&gt; &gt;&gt;         for (var n = [], r = 2; r &lt; arguments.length; r++)</w:t>
      </w:r>
    </w:p>
    <w:p w14:paraId="6BA6C206" w14:textId="77777777" w:rsidR="00E95030" w:rsidRDefault="00E95030" w:rsidP="00E95030">
      <w:r>
        <w:t>&gt;&gt; &gt;&gt;             n[r - 2] = arguments[r];</w:t>
      </w:r>
    </w:p>
    <w:p w14:paraId="776E5ED8" w14:textId="77777777" w:rsidR="00E95030" w:rsidRDefault="00E95030" w:rsidP="00E95030">
      <w:r>
        <w:t>&gt;&gt; &gt;&gt;         return setTimeout(e, t, n)</w:t>
      </w:r>
    </w:p>
    <w:p w14:paraId="60397409" w14:textId="77777777" w:rsidR="00E95030" w:rsidRDefault="00E95030" w:rsidP="00E95030">
      <w:r>
        <w:t>&gt;&gt; &gt;&gt;     }</w:t>
      </w:r>
    </w:p>
    <w:p w14:paraId="172568F2" w14:textId="77777777" w:rsidR="00E95030" w:rsidRDefault="00E95030" w:rsidP="00E95030">
      <w:r>
        <w:t>&gt;&gt; &gt;&gt;     function Hr(e) {</w:t>
      </w:r>
    </w:p>
    <w:p w14:paraId="1137C011" w14:textId="77777777" w:rsidR="00E95030" w:rsidRDefault="00E95030" w:rsidP="00E95030">
      <w:r>
        <w:t>&gt;&gt; &gt;&gt;         clearTimeout(e)</w:t>
      </w:r>
    </w:p>
    <w:p w14:paraId="22D00FD7" w14:textId="77777777" w:rsidR="00E95030" w:rsidRDefault="00E95030" w:rsidP="00E95030">
      <w:r>
        <w:t>&gt;&gt; &gt;&gt;     }</w:t>
      </w:r>
    </w:p>
    <w:p w14:paraId="22FC5F68" w14:textId="77777777" w:rsidR="00E95030" w:rsidRDefault="00E95030" w:rsidP="00E95030">
      <w:r>
        <w:t>&gt;&gt; &gt;&gt;     function Ur(e, t) {</w:t>
      </w:r>
    </w:p>
    <w:p w14:paraId="46E4EA61" w14:textId="77777777" w:rsidR="00E95030" w:rsidRDefault="00E95030" w:rsidP="00E95030">
      <w:r>
        <w:t>&gt;&gt; &gt;&gt;         return {</w:t>
      </w:r>
    </w:p>
    <w:p w14:paraId="57005DA9" w14:textId="77777777" w:rsidR="00E95030" w:rsidRDefault="00E95030" w:rsidP="00E95030">
      <w:r>
        <w:t>&gt;&gt; &gt;&gt;             set: e || qr,</w:t>
      </w:r>
    </w:p>
    <w:p w14:paraId="4415EEBE" w14:textId="77777777" w:rsidR="00E95030" w:rsidRDefault="00E95030" w:rsidP="00E95030">
      <w:r>
        <w:t>&gt;&gt; &gt;&gt;             clear: t || Hr</w:t>
      </w:r>
    </w:p>
    <w:p w14:paraId="1874BA67" w14:textId="77777777" w:rsidR="00E95030" w:rsidRDefault="00E95030" w:rsidP="00E95030">
      <w:r>
        <w:t>&gt;&gt; &gt;&gt;         }</w:t>
      </w:r>
    </w:p>
    <w:p w14:paraId="511FD0EB" w14:textId="77777777" w:rsidR="00E95030" w:rsidRDefault="00E95030" w:rsidP="00E95030">
      <w:r>
        <w:t>&gt;&gt; &gt;&gt;     }</w:t>
      </w:r>
    </w:p>
    <w:p w14:paraId="4C9E967F" w14:textId="77777777" w:rsidR="00E95030" w:rsidRDefault="00E95030" w:rsidP="00E95030">
      <w:r>
        <w:t>&gt;&gt; &gt;&gt;     var Vr = function(e) {</w:t>
      </w:r>
    </w:p>
    <w:p w14:paraId="7B0058C8" w14:textId="77777777" w:rsidR="00E95030" w:rsidRDefault="00E95030" w:rsidP="00E95030">
      <w:r>
        <w:t>&gt;&gt; &gt;&gt;         function t() {</w:t>
      </w:r>
    </w:p>
    <w:p w14:paraId="575AD7E8" w14:textId="77777777" w:rsidR="00E95030" w:rsidRDefault="00E95030" w:rsidP="00E95030">
      <w:r>
        <w:t>&gt;&gt; &gt;&gt;             var n, r = e.call(this) || this;</w:t>
      </w:r>
    </w:p>
    <w:p w14:paraId="5319C4CF" w14:textId="77777777" w:rsidR="00E95030" w:rsidRDefault="00E95030" w:rsidP="00E95030">
      <w:r>
        <w:t>&gt;&gt; &gt;&gt;             r.identifier = "PostChannel",</w:t>
      </w:r>
    </w:p>
    <w:p w14:paraId="1EA017C3" w14:textId="77777777" w:rsidR="00E95030" w:rsidRDefault="00E95030" w:rsidP="00E95030">
      <w:r>
        <w:t>&gt;&gt; &gt;&gt;             r.priority = 1011,</w:t>
      </w:r>
    </w:p>
    <w:p w14:paraId="7EBC5027" w14:textId="77777777" w:rsidR="00E95030" w:rsidRDefault="00E95030" w:rsidP="00E95030">
      <w:r>
        <w:t>&gt;&gt; &gt;&gt;             r.version = "3.2.6";</w:t>
      </w:r>
    </w:p>
    <w:p w14:paraId="195BF0D7" w14:textId="77777777" w:rsidR="00E95030" w:rsidRDefault="00E95030" w:rsidP="00E95030">
      <w:r>
        <w:t>&gt;&gt; &gt;&gt;             var i, o, a, s, l, c, u, d = !1, f = [], h = null, p = !1, g = 0, m = 500, b = 0, v = 1e4, y = {}, C = "REAL_TIME", S = null, O = null, w = 0, _ = 0, I = {}, E = -1, j = !0, x = !1, T = 6, L = 2;</w:t>
      </w:r>
    </w:p>
    <w:p w14:paraId="77332791" w14:textId="77777777" w:rsidR="00E95030" w:rsidRDefault="00E95030" w:rsidP="00E95030">
      <w:r>
        <w:t>&gt;&gt; &gt;&gt;             return k(t, r, (function(e, t) {</w:t>
      </w:r>
    </w:p>
    <w:p w14:paraId="0081E01D" w14:textId="77777777" w:rsidR="00E95030" w:rsidRDefault="00E95030" w:rsidP="00E95030">
      <w:r>
        <w:t>&gt;&gt; &gt;&gt;                 function r(e) {</w:t>
      </w:r>
    </w:p>
    <w:p w14:paraId="117F6485" w14:textId="77777777" w:rsidR="00E95030" w:rsidRDefault="00E95030" w:rsidP="00E95030">
      <w:r>
        <w:t>&gt;&gt; &gt;&gt;                     "beforeunload" !== (e || Ve().event).type &amp;&amp; (x = !0,</w:t>
      </w:r>
    </w:p>
    <w:p w14:paraId="5F400DB2" w14:textId="77777777" w:rsidR="00E95030" w:rsidRDefault="00E95030" w:rsidP="00E95030">
      <w:r>
        <w:t>&gt;&gt; &gt;&gt;                     o.setUnloading(x)),</w:t>
      </w:r>
    </w:p>
    <w:p w14:paraId="375A40AA" w14:textId="77777777" w:rsidR="00E95030" w:rsidRDefault="00E95030" w:rsidP="00E95030">
      <w:r>
        <w:t>&gt;&gt; &gt;&gt;                     B(2, 2)</w:t>
      </w:r>
    </w:p>
    <w:p w14:paraId="1C6F9792" w14:textId="77777777" w:rsidR="00E95030" w:rsidRDefault="00E95030" w:rsidP="00E95030">
      <w:r>
        <w:t>&gt;&gt; &gt;&gt;                 }</w:t>
      </w:r>
    </w:p>
    <w:p w14:paraId="00167F67" w14:textId="77777777" w:rsidR="00E95030" w:rsidRDefault="00E95030" w:rsidP="00E95030">
      <w:r>
        <w:t>&gt;&gt; &gt;&gt;                 function k(e) {</w:t>
      </w:r>
    </w:p>
    <w:p w14:paraId="7A225134" w14:textId="77777777" w:rsidR="00E95030" w:rsidRDefault="00E95030" w:rsidP="00E95030">
      <w:r>
        <w:t>&gt;&gt; &gt;&gt;                     x = !1,</w:t>
      </w:r>
    </w:p>
    <w:p w14:paraId="11924057" w14:textId="77777777" w:rsidR="00E95030" w:rsidRDefault="00E95030" w:rsidP="00E95030">
      <w:r>
        <w:lastRenderedPageBreak/>
        <w:t>&gt;&gt; &gt;&gt;                     o.setUnloading(x)</w:t>
      </w:r>
    </w:p>
    <w:p w14:paraId="32BB01E1" w14:textId="77777777" w:rsidR="00E95030" w:rsidRDefault="00E95030" w:rsidP="00E95030">
      <w:r>
        <w:t>&gt;&gt; &gt;&gt;                 }</w:t>
      </w:r>
    </w:p>
    <w:p w14:paraId="4B43D806" w14:textId="77777777" w:rsidR="00E95030" w:rsidRDefault="00E95030" w:rsidP="00E95030">
      <w:r>
        <w:t>&gt;&gt; &gt;&gt;                 function A(e, t) {</w:t>
      </w:r>
    </w:p>
    <w:p w14:paraId="04C33C5E" w14:textId="77777777" w:rsidR="00E95030" w:rsidRDefault="00E95030" w:rsidP="00E95030">
      <w:r>
        <w:t>&gt;&gt; &gt;&gt;                     if (e.sendAttempt || (e.sendAttempt = 0),</w:t>
      </w:r>
    </w:p>
    <w:p w14:paraId="50EFA1FD" w14:textId="77777777" w:rsidR="00E95030" w:rsidRDefault="00E95030" w:rsidP="00E95030">
      <w:r>
        <w:t>&gt;&gt; &gt;&gt;                     e.latency || (e.latency = 1),</w:t>
      </w:r>
    </w:p>
    <w:p w14:paraId="14263776" w14:textId="77777777" w:rsidR="00E95030" w:rsidRDefault="00E95030" w:rsidP="00E95030">
      <w:r>
        <w:t>&gt;&gt; &gt;&gt;                     e.ext &amp;&amp; e.ext.trace &amp;&amp; delete e.ext.trace,</w:t>
      </w:r>
    </w:p>
    <w:p w14:paraId="192A6776" w14:textId="77777777" w:rsidR="00E95030" w:rsidRDefault="00E95030" w:rsidP="00E95030">
      <w:r>
        <w:t>&gt;&gt; &gt;&gt;                     e.ext &amp;&amp; e.ext.user &amp;&amp; e.ext.user.id &amp;&amp; delete e.ext.user.id,</w:t>
      </w:r>
    </w:p>
    <w:p w14:paraId="0ACFD92F" w14:textId="77777777" w:rsidR="00E95030" w:rsidRDefault="00E95030" w:rsidP="00E95030">
      <w:r>
        <w:t>&gt;&gt; &gt;&gt;                     j &amp;&amp; (e.ext = Ne(e.ext),</w:t>
      </w:r>
    </w:p>
    <w:p w14:paraId="62CBA635" w14:textId="77777777" w:rsidR="00E95030" w:rsidRDefault="00E95030" w:rsidP="00E95030">
      <w:r>
        <w:t>&gt;&gt; &gt;&gt;                     e.baseData &amp;&amp; (e.baseData = Ne(e.baseData)),</w:t>
      </w:r>
    </w:p>
    <w:p w14:paraId="39B419B1" w14:textId="77777777" w:rsidR="00E95030" w:rsidRDefault="00E95030" w:rsidP="00E95030">
      <w:r>
        <w:t>&gt;&gt; &gt;&gt;                     e.data &amp;&amp; (e.data = Ne(e.data))),</w:t>
      </w:r>
    </w:p>
    <w:p w14:paraId="4D4A7E5B" w14:textId="77777777" w:rsidR="00E95030" w:rsidRDefault="00E95030" w:rsidP="00E95030">
      <w:r>
        <w:t>&gt;&gt; &gt;&gt;                     e.sync)</w:t>
      </w:r>
    </w:p>
    <w:p w14:paraId="3DDE47D8" w14:textId="77777777" w:rsidR="00E95030" w:rsidRDefault="00E95030" w:rsidP="00E95030">
      <w:r>
        <w:t>&gt;&gt; &gt;&gt;                         if (w || p)</w:t>
      </w:r>
    </w:p>
    <w:p w14:paraId="1376FAB2" w14:textId="77777777" w:rsidR="00E95030" w:rsidRDefault="00E95030" w:rsidP="00E95030">
      <w:r>
        <w:t>&gt;&gt; &gt;&gt;                             e.latency = 3,</w:t>
      </w:r>
    </w:p>
    <w:p w14:paraId="567C2E3E" w14:textId="77777777" w:rsidR="00E95030" w:rsidRDefault="00E95030" w:rsidP="00E95030">
      <w:r>
        <w:t>&gt;&gt; &gt;&gt;                             e.sync = !1;</w:t>
      </w:r>
    </w:p>
    <w:p w14:paraId="7506E779" w14:textId="77777777" w:rsidR="00E95030" w:rsidRDefault="00E95030" w:rsidP="00E95030">
      <w:r>
        <w:t>&gt;&gt; &gt;&gt;                         else if (o)</w:t>
      </w:r>
    </w:p>
    <w:p w14:paraId="24EAFCD4" w14:textId="77777777" w:rsidR="00E95030" w:rsidRDefault="00E95030" w:rsidP="00E95030">
      <w:r>
        <w:t>&gt;&gt; &gt;&gt;                             return j &amp;&amp; (e = Ne(e)),</w:t>
      </w:r>
    </w:p>
    <w:p w14:paraId="65F20BD5" w14:textId="77777777" w:rsidR="00E95030" w:rsidRDefault="00E95030" w:rsidP="00E95030">
      <w:r>
        <w:t>&gt;&gt; &gt;&gt;                             void o.sendSynchronousBatch(_r.create(e.iKey, [e]), !0 === e.sync ? 1 : e.sync, 3);</w:t>
      </w:r>
    </w:p>
    <w:p w14:paraId="11BCDAC6" w14:textId="77777777" w:rsidR="00E95030" w:rsidRDefault="00E95030" w:rsidP="00E95030">
      <w:r>
        <w:t>&gt;&gt; &gt;&gt;                     var n = e.latency</w:t>
      </w:r>
    </w:p>
    <w:p w14:paraId="1521A317" w14:textId="77777777" w:rsidR="00E95030" w:rsidRDefault="00E95030" w:rsidP="00E95030">
      <w:r>
        <w:t>&gt;&gt; &gt;&gt;                       , r = b</w:t>
      </w:r>
    </w:p>
    <w:p w14:paraId="467A75EF" w14:textId="77777777" w:rsidR="00E95030" w:rsidRDefault="00E95030" w:rsidP="00E95030">
      <w:r>
        <w:t>&gt;&gt; &gt;&gt;                       , i = v;</w:t>
      </w:r>
    </w:p>
    <w:p w14:paraId="630B1DBA" w14:textId="77777777" w:rsidR="00E95030" w:rsidRDefault="00E95030" w:rsidP="00E95030">
      <w:r>
        <w:t>&gt;&gt; &gt;&gt;                     4 === n &amp;&amp; (r = g,</w:t>
      </w:r>
    </w:p>
    <w:p w14:paraId="3C80427C" w14:textId="77777777" w:rsidR="00E95030" w:rsidRDefault="00E95030" w:rsidP="00E95030">
      <w:r>
        <w:t>&gt;&gt; &gt;&gt;                     i = m);</w:t>
      </w:r>
    </w:p>
    <w:p w14:paraId="1F8367B0" w14:textId="77777777" w:rsidR="00E95030" w:rsidRDefault="00E95030" w:rsidP="00E95030">
      <w:r>
        <w:t>&gt;&gt; &gt;&gt;                     var a = !1;</w:t>
      </w:r>
    </w:p>
    <w:p w14:paraId="0F2DA036" w14:textId="77777777" w:rsidR="00E95030" w:rsidRDefault="00E95030" w:rsidP="00E95030">
      <w:r>
        <w:t>&gt;&gt; &gt;&gt;                     if (r &lt; i)</w:t>
      </w:r>
    </w:p>
    <w:p w14:paraId="6467DFDA" w14:textId="77777777" w:rsidR="00E95030" w:rsidRDefault="00E95030" w:rsidP="00E95030">
      <w:r>
        <w:t>&gt;&gt; &gt;&gt;                         a = !H(e, t);</w:t>
      </w:r>
    </w:p>
    <w:p w14:paraId="00039CCB" w14:textId="77777777" w:rsidR="00E95030" w:rsidRDefault="00E95030" w:rsidP="00E95030">
      <w:r>
        <w:t>&gt;&gt; &gt;&gt;                     else {</w:t>
      </w:r>
    </w:p>
    <w:p w14:paraId="25A2CF1F" w14:textId="77777777" w:rsidR="00E95030" w:rsidRDefault="00E95030" w:rsidP="00E95030">
      <w:r>
        <w:t>&gt;&gt; &gt;&gt;                         var s = 1</w:t>
      </w:r>
    </w:p>
    <w:p w14:paraId="71F094A7" w14:textId="77777777" w:rsidR="00E95030" w:rsidRDefault="00E95030" w:rsidP="00E95030">
      <w:r>
        <w:t>&gt;&gt; &gt;&gt;                           , l = 20;</w:t>
      </w:r>
    </w:p>
    <w:p w14:paraId="3583C1C4" w14:textId="77777777" w:rsidR="00E95030" w:rsidRDefault="00E95030" w:rsidP="00E95030">
      <w:r>
        <w:t>&gt;&gt; &gt;&gt;                         4 === n &amp;&amp; (s = 4,</w:t>
      </w:r>
    </w:p>
    <w:p w14:paraId="1AAD5E70" w14:textId="77777777" w:rsidR="00E95030" w:rsidRDefault="00E95030" w:rsidP="00E95030">
      <w:r>
        <w:t>&gt;&gt; &gt;&gt;                         l = 1),</w:t>
      </w:r>
    </w:p>
    <w:p w14:paraId="080CA730" w14:textId="77777777" w:rsidR="00E95030" w:rsidRDefault="00E95030" w:rsidP="00E95030">
      <w:r>
        <w:t>&gt;&gt; &gt;&gt;                         a = !0,</w:t>
      </w:r>
    </w:p>
    <w:p w14:paraId="68768E43" w14:textId="77777777" w:rsidR="00E95030" w:rsidRDefault="00E95030" w:rsidP="00E95030">
      <w:r>
        <w:t>&gt;&gt; &gt;&gt;                         function(e, t, n, r) {</w:t>
      </w:r>
    </w:p>
    <w:p w14:paraId="273C9887" w14:textId="77777777" w:rsidR="00E95030" w:rsidRDefault="00E95030" w:rsidP="00E95030">
      <w:r>
        <w:t>&gt;&gt; &gt;&gt;                             for (; n &lt;= t; ) {</w:t>
      </w:r>
    </w:p>
    <w:p w14:paraId="5AB43401" w14:textId="77777777" w:rsidR="00E95030" w:rsidRDefault="00E95030" w:rsidP="00E95030">
      <w:r>
        <w:t>&gt;&gt; &gt;&gt;                                 var i = z(e, t, !0);</w:t>
      </w:r>
    </w:p>
    <w:p w14:paraId="4E3BF6B6" w14:textId="77777777" w:rsidR="00E95030" w:rsidRDefault="00E95030" w:rsidP="00E95030">
      <w:r>
        <w:t>&gt;&gt; &gt;&gt;                                 if (i &amp;&amp; i.count() &gt; 0) {</w:t>
      </w:r>
    </w:p>
    <w:p w14:paraId="6D74709E" w14:textId="77777777" w:rsidR="00E95030" w:rsidRDefault="00E95030" w:rsidP="00E95030">
      <w:r>
        <w:t>&gt;&gt; &gt;&gt;                                     var o = i.split(0, r)</w:t>
      </w:r>
    </w:p>
    <w:p w14:paraId="271148B3" w14:textId="77777777" w:rsidR="00E95030" w:rsidRDefault="00E95030" w:rsidP="00E95030">
      <w:r>
        <w:t>&gt;&gt; &gt;&gt;                                       , a = o.count();</w:t>
      </w:r>
    </w:p>
    <w:p w14:paraId="5D1EB2B3" w14:textId="77777777" w:rsidR="00E95030" w:rsidRDefault="00E95030" w:rsidP="00E95030">
      <w:r>
        <w:t>&gt;&gt; &gt;&gt;                                     if (a &gt; 0)</w:t>
      </w:r>
    </w:p>
    <w:p w14:paraId="7DBA554A" w14:textId="77777777" w:rsidR="00E95030" w:rsidRDefault="00E95030" w:rsidP="00E95030">
      <w:r>
        <w:t>&gt;&gt; &gt;&gt;                                         return 4 === n ? g -= a : b -= a,</w:t>
      </w:r>
    </w:p>
    <w:p w14:paraId="7066F709" w14:textId="77777777" w:rsidR="00E95030" w:rsidRDefault="00E95030" w:rsidP="00E95030">
      <w:r>
        <w:t>&gt;&gt; &gt;&gt;                                         $("eventsDiscarded", [o], Sr.QueueFull),</w:t>
      </w:r>
    </w:p>
    <w:p w14:paraId="391FF78D" w14:textId="77777777" w:rsidR="00E95030" w:rsidRDefault="00E95030" w:rsidP="00E95030">
      <w:r>
        <w:t>&gt;&gt; &gt;&gt;                                         !0</w:t>
      </w:r>
    </w:p>
    <w:p w14:paraId="1A68A9A0" w14:textId="77777777" w:rsidR="00E95030" w:rsidRDefault="00E95030" w:rsidP="00E95030">
      <w:r>
        <w:t>&gt;&gt; &gt;&gt;                                 }</w:t>
      </w:r>
    </w:p>
    <w:p w14:paraId="3C402AF4" w14:textId="77777777" w:rsidR="00E95030" w:rsidRDefault="00E95030" w:rsidP="00E95030">
      <w:r>
        <w:t>&gt;&gt; &gt;&gt;                                 n++</w:t>
      </w:r>
    </w:p>
    <w:p w14:paraId="04BCA597" w14:textId="77777777" w:rsidR="00E95030" w:rsidRDefault="00E95030" w:rsidP="00E95030">
      <w:r>
        <w:t>&gt;&gt; &gt;&gt;                             }</w:t>
      </w:r>
    </w:p>
    <w:p w14:paraId="54294841" w14:textId="77777777" w:rsidR="00E95030" w:rsidRDefault="00E95030" w:rsidP="00E95030">
      <w:r>
        <w:t>&gt;&gt; &gt;&gt;                             return U(),</w:t>
      </w:r>
    </w:p>
    <w:p w14:paraId="4EC5BA82" w14:textId="77777777" w:rsidR="00E95030" w:rsidRDefault="00E95030" w:rsidP="00E95030">
      <w:r>
        <w:t>&gt;&gt; &gt;&gt;                             !1</w:t>
      </w:r>
    </w:p>
    <w:p w14:paraId="1290DF5A" w14:textId="77777777" w:rsidR="00E95030" w:rsidRDefault="00E95030" w:rsidP="00E95030">
      <w:r>
        <w:t>&gt;&gt; &gt;&gt;                         }(e.iKey, e.latency, s, l) &amp;&amp; (a = !H(e, t))</w:t>
      </w:r>
    </w:p>
    <w:p w14:paraId="5AD5362B" w14:textId="77777777" w:rsidR="00E95030" w:rsidRDefault="00E95030" w:rsidP="00E95030">
      <w:r>
        <w:t>&gt;&gt; &gt;&gt;                     }</w:t>
      </w:r>
    </w:p>
    <w:p w14:paraId="408BEB7C" w14:textId="77777777" w:rsidR="00E95030" w:rsidRDefault="00E95030" w:rsidP="00E95030">
      <w:r>
        <w:lastRenderedPageBreak/>
        <w:t>&gt;&gt; &gt;&gt;                     a &amp;&amp; K("eventsDiscarded", [e], Sr.QueueFull)</w:t>
      </w:r>
    </w:p>
    <w:p w14:paraId="52D5C20C" w14:textId="77777777" w:rsidR="00E95030" w:rsidRDefault="00E95030" w:rsidP="00E95030">
      <w:r>
        <w:t>&gt;&gt; &gt;&gt;                 }</w:t>
      </w:r>
    </w:p>
    <w:p w14:paraId="6D822391" w14:textId="77777777" w:rsidR="00E95030" w:rsidRDefault="00E95030" w:rsidP="00E95030">
      <w:r>
        <w:t>&gt;&gt; &gt;&gt;                 function P(e, t, n) {</w:t>
      </w:r>
    </w:p>
    <w:p w14:paraId="349B7061" w14:textId="77777777" w:rsidR="00E95030" w:rsidRDefault="00E95030" w:rsidP="00E95030">
      <w:r>
        <w:t>&gt;&gt; &gt;&gt;                     var r = V(e, t, n);</w:t>
      </w:r>
    </w:p>
    <w:p w14:paraId="4A331912" w14:textId="77777777" w:rsidR="00E95030" w:rsidRDefault="00E95030" w:rsidP="00E95030">
      <w:r>
        <w:t>&gt;&gt; &gt;&gt;                     return o.sendQueuedRequests(t, n),</w:t>
      </w:r>
    </w:p>
    <w:p w14:paraId="2555AD98" w14:textId="77777777" w:rsidR="00E95030" w:rsidRDefault="00E95030" w:rsidP="00E95030">
      <w:r>
        <w:t>&gt;&gt; &gt;&gt;                     r</w:t>
      </w:r>
    </w:p>
    <w:p w14:paraId="62F162D4" w14:textId="77777777" w:rsidR="00E95030" w:rsidRDefault="00E95030" w:rsidP="00E95030">
      <w:r>
        <w:t>&gt;&gt; &gt;&gt;                 }</w:t>
      </w:r>
    </w:p>
    <w:p w14:paraId="61694B36" w14:textId="77777777" w:rsidR="00E95030" w:rsidRDefault="00E95030" w:rsidP="00E95030">
      <w:r>
        <w:t>&gt;&gt; &gt;&gt;                 function N() {</w:t>
      </w:r>
    </w:p>
    <w:p w14:paraId="1F773B8C" w14:textId="77777777" w:rsidR="00E95030" w:rsidRDefault="00E95030" w:rsidP="00E95030">
      <w:r>
        <w:t>&gt;&gt; &gt;&gt;                     return b &gt; 0</w:t>
      </w:r>
    </w:p>
    <w:p w14:paraId="3C343709" w14:textId="77777777" w:rsidR="00E95030" w:rsidRDefault="00E95030" w:rsidP="00E95030">
      <w:r>
        <w:t>&gt;&gt; &gt;&gt;                 }</w:t>
      </w:r>
    </w:p>
    <w:p w14:paraId="3A30318E" w14:textId="77777777" w:rsidR="00E95030" w:rsidRDefault="00E95030" w:rsidP="00E95030">
      <w:r>
        <w:t>&gt;&gt; &gt;&gt;                 function F() {</w:t>
      </w:r>
    </w:p>
    <w:p w14:paraId="65E9F3E5" w14:textId="77777777" w:rsidR="00E95030" w:rsidRDefault="00E95030" w:rsidP="00E95030">
      <w:r>
        <w:t>&gt;&gt; &gt;&gt;                     if (E &gt;= 0 &amp;&amp; V(E, 0, l) &amp;&amp; o.sendQueuedRequests(0, l),</w:t>
      </w:r>
    </w:p>
    <w:p w14:paraId="5B3E73D4" w14:textId="77777777" w:rsidR="00E95030" w:rsidRDefault="00E95030" w:rsidP="00E95030">
      <w:r>
        <w:t>&gt;&gt; &gt;&gt;                     g &gt; 0 &amp;&amp; !O &amp;&amp; !p) {</w:t>
      </w:r>
    </w:p>
    <w:p w14:paraId="05EE6B7A" w14:textId="77777777" w:rsidR="00E95030" w:rsidRDefault="00E95030" w:rsidP="00E95030">
      <w:r>
        <w:t>&gt;&gt; &gt;&gt;                         var e = y[C][2];</w:t>
      </w:r>
    </w:p>
    <w:p w14:paraId="269DEA88" w14:textId="77777777" w:rsidR="00E95030" w:rsidRDefault="00E95030" w:rsidP="00E95030">
      <w:r>
        <w:t>&gt;&gt; &gt;&gt;                         e &gt;= 0 &amp;&amp; (O = D((function() {</w:t>
      </w:r>
    </w:p>
    <w:p w14:paraId="133B3AA0" w14:textId="77777777" w:rsidR="00E95030" w:rsidRDefault="00E95030" w:rsidP="00E95030">
      <w:r>
        <w:t>&gt;&gt; &gt;&gt;                             O = null,</w:t>
      </w:r>
    </w:p>
    <w:p w14:paraId="6244D015" w14:textId="77777777" w:rsidR="00E95030" w:rsidRDefault="00E95030" w:rsidP="00E95030">
      <w:r>
        <w:t>&gt;&gt; &gt;&gt;                             P(4, 0, 1),</w:t>
      </w:r>
    </w:p>
    <w:p w14:paraId="04EFAC2B" w14:textId="77777777" w:rsidR="00E95030" w:rsidRDefault="00E95030" w:rsidP="00E95030">
      <w:r>
        <w:t>&gt;&gt; &gt;&gt;                             F()</w:t>
      </w:r>
    </w:p>
    <w:p w14:paraId="79ACAEBB" w14:textId="77777777" w:rsidR="00E95030" w:rsidRDefault="00E95030" w:rsidP="00E95030">
      <w:r>
        <w:t>&gt;&gt; &gt;&gt;                         }</w:t>
      </w:r>
    </w:p>
    <w:p w14:paraId="70B83637" w14:textId="77777777" w:rsidR="00E95030" w:rsidRDefault="00E95030" w:rsidP="00E95030">
      <w:r>
        <w:t>&gt;&gt; &gt;&gt;                         ), e))</w:t>
      </w:r>
    </w:p>
    <w:p w14:paraId="6604C69A" w14:textId="77777777" w:rsidR="00E95030" w:rsidRDefault="00E95030" w:rsidP="00E95030">
      <w:r>
        <w:t>&gt;&gt; &gt;&gt;                     }</w:t>
      </w:r>
    </w:p>
    <w:p w14:paraId="6043EE11" w14:textId="77777777" w:rsidR="00E95030" w:rsidRDefault="00E95030" w:rsidP="00E95030">
      <w:r>
        <w:t>&gt;&gt; &gt;&gt;                     var t = y[C][1];</w:t>
      </w:r>
    </w:p>
    <w:p w14:paraId="2910E023" w14:textId="77777777" w:rsidR="00E95030" w:rsidRDefault="00E95030" w:rsidP="00E95030">
      <w:r>
        <w:t>&gt;&gt; &gt;&gt;                     !S &amp;&amp; !h &amp;&amp; t &gt;= 0 &amp;&amp; !p &amp;&amp; (N() ? S = D((function() {</w:t>
      </w:r>
    </w:p>
    <w:p w14:paraId="07737004" w14:textId="77777777" w:rsidR="00E95030" w:rsidRDefault="00E95030" w:rsidP="00E95030">
      <w:r>
        <w:t>&gt;&gt; &gt;&gt;                         S = null,</w:t>
      </w:r>
    </w:p>
    <w:p w14:paraId="729D0000" w14:textId="77777777" w:rsidR="00E95030" w:rsidRDefault="00E95030" w:rsidP="00E95030">
      <w:r>
        <w:t>&gt;&gt; &gt;&gt;                         P(0 === _ ? 3 : 1, 0, 1),</w:t>
      </w:r>
    </w:p>
    <w:p w14:paraId="0C15E2D5" w14:textId="77777777" w:rsidR="00E95030" w:rsidRDefault="00E95030" w:rsidP="00E95030">
      <w:r>
        <w:t>&gt;&gt; &gt;&gt;                         _++,</w:t>
      </w:r>
    </w:p>
    <w:p w14:paraId="3EABCF55" w14:textId="77777777" w:rsidR="00E95030" w:rsidRDefault="00E95030" w:rsidP="00E95030">
      <w:r>
        <w:t>&gt;&gt; &gt;&gt;                         _ %= 2,</w:t>
      </w:r>
    </w:p>
    <w:p w14:paraId="603DD46E" w14:textId="77777777" w:rsidR="00E95030" w:rsidRDefault="00E95030" w:rsidP="00E95030">
      <w:r>
        <w:t>&gt;&gt; &gt;&gt;                         F()</w:t>
      </w:r>
    </w:p>
    <w:p w14:paraId="3F0B7706" w14:textId="77777777" w:rsidR="00E95030" w:rsidRDefault="00E95030" w:rsidP="00E95030">
      <w:r>
        <w:t>&gt;&gt; &gt;&gt;                     }</w:t>
      </w:r>
    </w:p>
    <w:p w14:paraId="35E1ECB5" w14:textId="77777777" w:rsidR="00E95030" w:rsidRDefault="00E95030" w:rsidP="00E95030">
      <w:r>
        <w:t>&gt;&gt; &gt;&gt;                     ), t) : _ = 0)</w:t>
      </w:r>
    </w:p>
    <w:p w14:paraId="3742B931" w14:textId="77777777" w:rsidR="00E95030" w:rsidRDefault="00E95030" w:rsidP="00E95030">
      <w:r>
        <w:t>&gt;&gt; &gt;&gt;                 }</w:t>
      </w:r>
    </w:p>
    <w:p w14:paraId="15C753B0" w14:textId="77777777" w:rsidR="00E95030" w:rsidRDefault="00E95030" w:rsidP="00E95030">
      <w:r>
        <w:t>&gt;&gt; &gt;&gt;                 function R() {</w:t>
      </w:r>
    </w:p>
    <w:p w14:paraId="1AE233F9" w14:textId="77777777" w:rsidR="00E95030" w:rsidRDefault="00E95030" w:rsidP="00E95030">
      <w:r>
        <w:t>&gt;&gt; &gt;&gt;                     n = null,</w:t>
      </w:r>
    </w:p>
    <w:p w14:paraId="72F0914D" w14:textId="77777777" w:rsidR="00E95030" w:rsidRDefault="00E95030" w:rsidP="00E95030">
      <w:r>
        <w:t>&gt;&gt; &gt;&gt;                     d = !1,</w:t>
      </w:r>
    </w:p>
    <w:p w14:paraId="12031982" w14:textId="77777777" w:rsidR="00E95030" w:rsidRDefault="00E95030" w:rsidP="00E95030">
      <w:r>
        <w:t>&gt;&gt; &gt;&gt;                     f = [],</w:t>
      </w:r>
    </w:p>
    <w:p w14:paraId="1BF63E4F" w14:textId="77777777" w:rsidR="00E95030" w:rsidRDefault="00E95030" w:rsidP="00E95030">
      <w:r>
        <w:t>&gt;&gt; &gt;&gt;                     h = null,</w:t>
      </w:r>
    </w:p>
    <w:p w14:paraId="50C12B60" w14:textId="77777777" w:rsidR="00E95030" w:rsidRDefault="00E95030" w:rsidP="00E95030">
      <w:r>
        <w:t>&gt;&gt; &gt;&gt;                     p = !1,</w:t>
      </w:r>
    </w:p>
    <w:p w14:paraId="1DA9D114" w14:textId="77777777" w:rsidR="00E95030" w:rsidRDefault="00E95030" w:rsidP="00E95030">
      <w:r>
        <w:t>&gt;&gt; &gt;&gt;                     g = 0,</w:t>
      </w:r>
    </w:p>
    <w:p w14:paraId="16C69F85" w14:textId="77777777" w:rsidR="00E95030" w:rsidRDefault="00E95030" w:rsidP="00E95030">
      <w:r>
        <w:t>&gt;&gt; &gt;&gt;                     m = 500,</w:t>
      </w:r>
    </w:p>
    <w:p w14:paraId="5CE26E15" w14:textId="77777777" w:rsidR="00E95030" w:rsidRDefault="00E95030" w:rsidP="00E95030">
      <w:r>
        <w:t>&gt;&gt; &gt;&gt;                     b = 0,</w:t>
      </w:r>
    </w:p>
    <w:p w14:paraId="75A60161" w14:textId="77777777" w:rsidR="00E95030" w:rsidRDefault="00E95030" w:rsidP="00E95030">
      <w:r>
        <w:t>&gt;&gt; &gt;&gt;                     v = 1e4,</w:t>
      </w:r>
    </w:p>
    <w:p w14:paraId="7C8FD9B3" w14:textId="77777777" w:rsidR="00E95030" w:rsidRDefault="00E95030" w:rsidP="00E95030">
      <w:r>
        <w:t>&gt;&gt; &gt;&gt;                     y = {},</w:t>
      </w:r>
    </w:p>
    <w:p w14:paraId="359FA4C9" w14:textId="77777777" w:rsidR="00E95030" w:rsidRDefault="00E95030" w:rsidP="00E95030">
      <w:r>
        <w:t>&gt;&gt; &gt;&gt;                     C = "REAL_TIME",</w:t>
      </w:r>
    </w:p>
    <w:p w14:paraId="48817721" w14:textId="77777777" w:rsidR="00E95030" w:rsidRDefault="00E95030" w:rsidP="00E95030">
      <w:r>
        <w:t>&gt;&gt; &gt;&gt;                     S = null,</w:t>
      </w:r>
    </w:p>
    <w:p w14:paraId="29C40B1A" w14:textId="77777777" w:rsidR="00E95030" w:rsidRDefault="00E95030" w:rsidP="00E95030">
      <w:r>
        <w:t>&gt;&gt; &gt;&gt;                     O = null,</w:t>
      </w:r>
    </w:p>
    <w:p w14:paraId="60EA9D50" w14:textId="77777777" w:rsidR="00E95030" w:rsidRDefault="00E95030" w:rsidP="00E95030">
      <w:r>
        <w:t>&gt;&gt; &gt;&gt;                     w = 0,</w:t>
      </w:r>
    </w:p>
    <w:p w14:paraId="23A20119" w14:textId="77777777" w:rsidR="00E95030" w:rsidRDefault="00E95030" w:rsidP="00E95030">
      <w:r>
        <w:t>&gt;&gt; &gt;&gt;                     _ = 0,</w:t>
      </w:r>
    </w:p>
    <w:p w14:paraId="1910D94D" w14:textId="77777777" w:rsidR="00E95030" w:rsidRDefault="00E95030" w:rsidP="00E95030">
      <w:r>
        <w:t>&gt;&gt; &gt;&gt;                     i = null,</w:t>
      </w:r>
    </w:p>
    <w:p w14:paraId="366D21CF" w14:textId="77777777" w:rsidR="00E95030" w:rsidRDefault="00E95030" w:rsidP="00E95030">
      <w:r>
        <w:lastRenderedPageBreak/>
        <w:t>&gt;&gt; &gt;&gt;                     I = {},</w:t>
      </w:r>
    </w:p>
    <w:p w14:paraId="13B6DCF1" w14:textId="77777777" w:rsidR="00E95030" w:rsidRDefault="00E95030" w:rsidP="00E95030">
      <w:r>
        <w:t>&gt;&gt; &gt;&gt;                     a = void 0,</w:t>
      </w:r>
    </w:p>
    <w:p w14:paraId="6946BBC0" w14:textId="77777777" w:rsidR="00E95030" w:rsidRDefault="00E95030" w:rsidP="00E95030">
      <w:r>
        <w:t>&gt;&gt; &gt;&gt;                     s = 0,</w:t>
      </w:r>
    </w:p>
    <w:p w14:paraId="599DA96A" w14:textId="77777777" w:rsidR="00E95030" w:rsidRDefault="00E95030" w:rsidP="00E95030">
      <w:r>
        <w:t>&gt;&gt; &gt;&gt;                     E = -1,</w:t>
      </w:r>
    </w:p>
    <w:p w14:paraId="10791A3B" w14:textId="77777777" w:rsidR="00E95030" w:rsidRDefault="00E95030" w:rsidP="00E95030">
      <w:r>
        <w:t>&gt;&gt; &gt;&gt;                     l = null,</w:t>
      </w:r>
    </w:p>
    <w:p w14:paraId="10F0114B" w14:textId="77777777" w:rsidR="00E95030" w:rsidRDefault="00E95030" w:rsidP="00E95030">
      <w:r>
        <w:t>&gt;&gt; &gt;&gt;                     j = !0,</w:t>
      </w:r>
    </w:p>
    <w:p w14:paraId="64D42523" w14:textId="77777777" w:rsidR="00E95030" w:rsidRDefault="00E95030" w:rsidP="00E95030">
      <w:r>
        <w:t>&gt;&gt; &gt;&gt;                     x = !1,</w:t>
      </w:r>
    </w:p>
    <w:p w14:paraId="39A1A714" w14:textId="77777777" w:rsidR="00E95030" w:rsidRDefault="00E95030" w:rsidP="00E95030">
      <w:r>
        <w:t>&gt;&gt; &gt;&gt;                     T = 6,</w:t>
      </w:r>
    </w:p>
    <w:p w14:paraId="09936B4F" w14:textId="77777777" w:rsidR="00E95030" w:rsidRDefault="00E95030" w:rsidP="00E95030">
      <w:r>
        <w:t>&gt;&gt; &gt;&gt;                     L = 2,</w:t>
      </w:r>
    </w:p>
    <w:p w14:paraId="77885C49" w14:textId="77777777" w:rsidR="00E95030" w:rsidRDefault="00E95030" w:rsidP="00E95030">
      <w:r>
        <w:t>&gt;&gt; &gt;&gt;                     c = null,</w:t>
      </w:r>
    </w:p>
    <w:p w14:paraId="45494B43" w14:textId="77777777" w:rsidR="00E95030" w:rsidRDefault="00E95030" w:rsidP="00E95030">
      <w:r>
        <w:t>&gt;&gt; &gt;&gt;                     u = Ur(),</w:t>
      </w:r>
    </w:p>
    <w:p w14:paraId="27D9352A" w14:textId="77777777" w:rsidR="00E95030" w:rsidRDefault="00E95030" w:rsidP="00E95030">
      <w:r>
        <w:t>&gt;&gt; &gt;&gt;                     o = new zr(500,2,1,{</w:t>
      </w:r>
    </w:p>
    <w:p w14:paraId="52D94E58" w14:textId="77777777" w:rsidR="00E95030" w:rsidRDefault="00E95030" w:rsidP="00E95030">
      <w:r>
        <w:t>&gt;&gt; &gt;&gt;                         requeue: Z,</w:t>
      </w:r>
    </w:p>
    <w:p w14:paraId="759F67BF" w14:textId="77777777" w:rsidR="00E95030" w:rsidRDefault="00E95030" w:rsidP="00E95030">
      <w:r>
        <w:t>&gt;&gt; &gt;&gt;                         send: Q,</w:t>
      </w:r>
    </w:p>
    <w:p w14:paraId="7F5C0C29" w14:textId="77777777" w:rsidR="00E95030" w:rsidRDefault="00E95030" w:rsidP="00E95030">
      <w:r>
        <w:t>&gt;&gt; &gt;&gt;                         sent: X,</w:t>
      </w:r>
    </w:p>
    <w:p w14:paraId="094B71D1" w14:textId="77777777" w:rsidR="00E95030" w:rsidRDefault="00E95030" w:rsidP="00E95030">
      <w:r>
        <w:t>&gt;&gt; &gt;&gt;                         drop: J,</w:t>
      </w:r>
    </w:p>
    <w:p w14:paraId="2E5A0836" w14:textId="77777777" w:rsidR="00E95030" w:rsidRDefault="00E95030" w:rsidP="00E95030">
      <w:r>
        <w:t>&gt;&gt; &gt;&gt;                         rspFail: Y,</w:t>
      </w:r>
    </w:p>
    <w:p w14:paraId="4EF9DCAD" w14:textId="77777777" w:rsidR="00E95030" w:rsidRDefault="00E95030" w:rsidP="00E95030">
      <w:r>
        <w:t>&gt;&gt; &gt;&gt;                         oth: te</w:t>
      </w:r>
    </w:p>
    <w:p w14:paraId="6293C99D" w14:textId="77777777" w:rsidR="00E95030" w:rsidRDefault="00E95030" w:rsidP="00E95030">
      <w:r>
        <w:t>&gt;&gt; &gt;&gt;                     },u),</w:t>
      </w:r>
    </w:p>
    <w:p w14:paraId="5AAA7409" w14:textId="77777777" w:rsidR="00E95030" w:rsidRDefault="00E95030" w:rsidP="00E95030">
      <w:r>
        <w:t>&gt;&gt; &gt;&gt;                     W(),</w:t>
      </w:r>
    </w:p>
    <w:p w14:paraId="58325B9A" w14:textId="77777777" w:rsidR="00E95030" w:rsidRDefault="00E95030" w:rsidP="00E95030">
      <w:r>
        <w:t>&gt;&gt; &gt;&gt;                     I[4] = {</w:t>
      </w:r>
    </w:p>
    <w:p w14:paraId="1EF11716" w14:textId="77777777" w:rsidR="00E95030" w:rsidRDefault="00E95030" w:rsidP="00E95030">
      <w:r>
        <w:t>&gt;&gt; &gt;&gt;                         batches: [],</w:t>
      </w:r>
    </w:p>
    <w:p w14:paraId="220F6F4D" w14:textId="77777777" w:rsidR="00E95030" w:rsidRDefault="00E95030" w:rsidP="00E95030">
      <w:r>
        <w:t>&gt;&gt; &gt;&gt;                         iKeyMap: {}</w:t>
      </w:r>
    </w:p>
    <w:p w14:paraId="452D9B50" w14:textId="77777777" w:rsidR="00E95030" w:rsidRDefault="00E95030" w:rsidP="00E95030">
      <w:r>
        <w:t>&gt;&gt; &gt;&gt;                     },</w:t>
      </w:r>
    </w:p>
    <w:p w14:paraId="01AC2AB3" w14:textId="77777777" w:rsidR="00E95030" w:rsidRDefault="00E95030" w:rsidP="00E95030">
      <w:r>
        <w:t>&gt;&gt; &gt;&gt;                     I[3] = {</w:t>
      </w:r>
    </w:p>
    <w:p w14:paraId="44EED850" w14:textId="77777777" w:rsidR="00E95030" w:rsidRDefault="00E95030" w:rsidP="00E95030">
      <w:r>
        <w:t>&gt;&gt; &gt;&gt;                         batches: [],</w:t>
      </w:r>
    </w:p>
    <w:p w14:paraId="19ED5341" w14:textId="77777777" w:rsidR="00E95030" w:rsidRDefault="00E95030" w:rsidP="00E95030">
      <w:r>
        <w:t>&gt;&gt; &gt;&gt;                         iKeyMap: {}</w:t>
      </w:r>
    </w:p>
    <w:p w14:paraId="409F9518" w14:textId="77777777" w:rsidR="00E95030" w:rsidRDefault="00E95030" w:rsidP="00E95030">
      <w:r>
        <w:t>&gt;&gt; &gt;&gt;                     },</w:t>
      </w:r>
    </w:p>
    <w:p w14:paraId="45278133" w14:textId="77777777" w:rsidR="00E95030" w:rsidRDefault="00E95030" w:rsidP="00E95030">
      <w:r>
        <w:t>&gt;&gt; &gt;&gt;                     I[2] = {</w:t>
      </w:r>
    </w:p>
    <w:p w14:paraId="1794664F" w14:textId="77777777" w:rsidR="00E95030" w:rsidRDefault="00E95030" w:rsidP="00E95030">
      <w:r>
        <w:t>&gt;&gt; &gt;&gt;                         batches: [],</w:t>
      </w:r>
    </w:p>
    <w:p w14:paraId="3325A3F1" w14:textId="77777777" w:rsidR="00E95030" w:rsidRDefault="00E95030" w:rsidP="00E95030">
      <w:r>
        <w:t>&gt;&gt; &gt;&gt;                         iKeyMap: {}</w:t>
      </w:r>
    </w:p>
    <w:p w14:paraId="460F13B7" w14:textId="77777777" w:rsidR="00E95030" w:rsidRDefault="00E95030" w:rsidP="00E95030">
      <w:r>
        <w:t>&gt;&gt; &gt;&gt;                     },</w:t>
      </w:r>
    </w:p>
    <w:p w14:paraId="4B74320A" w14:textId="77777777" w:rsidR="00E95030" w:rsidRDefault="00E95030" w:rsidP="00E95030">
      <w:r>
        <w:t>&gt;&gt; &gt;&gt;                     I[1] = {</w:t>
      </w:r>
    </w:p>
    <w:p w14:paraId="43B08C50" w14:textId="77777777" w:rsidR="00E95030" w:rsidRDefault="00E95030" w:rsidP="00E95030">
      <w:r>
        <w:t>&gt;&gt; &gt;&gt;                         batches: [],</w:t>
      </w:r>
    </w:p>
    <w:p w14:paraId="6703BB5E" w14:textId="77777777" w:rsidR="00E95030" w:rsidRDefault="00E95030" w:rsidP="00E95030">
      <w:r>
        <w:t>&gt;&gt; &gt;&gt;                         iKeyMap: {}</w:t>
      </w:r>
    </w:p>
    <w:p w14:paraId="1537EAFB" w14:textId="77777777" w:rsidR="00E95030" w:rsidRDefault="00E95030" w:rsidP="00E95030">
      <w:r>
        <w:t>&gt;&gt; &gt;&gt;                     },</w:t>
      </w:r>
    </w:p>
    <w:p w14:paraId="1D3E4CE4" w14:textId="77777777" w:rsidR="00E95030" w:rsidRDefault="00E95030" w:rsidP="00E95030">
      <w:r>
        <w:t>&gt;&gt; &gt;&gt;                     ne()</w:t>
      </w:r>
    </w:p>
    <w:p w14:paraId="7A189905" w14:textId="77777777" w:rsidR="00E95030" w:rsidRDefault="00E95030" w:rsidP="00E95030">
      <w:r>
        <w:t>&gt;&gt; &gt;&gt;                 }</w:t>
      </w:r>
    </w:p>
    <w:p w14:paraId="1CB35EFD" w14:textId="77777777" w:rsidR="00E95030" w:rsidRDefault="00E95030" w:rsidP="00E95030">
      <w:r>
        <w:t>&gt;&gt; &gt;&gt;                 function D(e, t) {</w:t>
      </w:r>
    </w:p>
    <w:p w14:paraId="284FC14A" w14:textId="77777777" w:rsidR="00E95030" w:rsidRDefault="00E95030" w:rsidP="00E95030">
      <w:r>
        <w:t>&gt;&gt; &gt;&gt;                     0 === t &amp;&amp; w &amp;&amp; (t = 1);</w:t>
      </w:r>
    </w:p>
    <w:p w14:paraId="16B70243" w14:textId="77777777" w:rsidR="00E95030" w:rsidRDefault="00E95030" w:rsidP="00E95030">
      <w:r>
        <w:t>&gt;&gt; &gt;&gt;                     var n = 1e3;</w:t>
      </w:r>
    </w:p>
    <w:p w14:paraId="05DE77AB" w14:textId="77777777" w:rsidR="00E95030" w:rsidRDefault="00E95030" w:rsidP="00E95030">
      <w:r>
        <w:t>&gt;&gt; &gt;&gt;                     return w &amp;&amp; (n = jr(w - 1)),</w:t>
      </w:r>
    </w:p>
    <w:p w14:paraId="42A19EDB" w14:textId="77777777" w:rsidR="00E95030" w:rsidRDefault="00E95030" w:rsidP="00E95030">
      <w:r>
        <w:t>&gt;&gt; &gt;&gt;                     u.set(e, t * n)</w:t>
      </w:r>
    </w:p>
    <w:p w14:paraId="4D581931" w14:textId="77777777" w:rsidR="00E95030" w:rsidRDefault="00E95030" w:rsidP="00E95030">
      <w:r>
        <w:t>&gt;&gt; &gt;&gt;                 }</w:t>
      </w:r>
    </w:p>
    <w:p w14:paraId="47CB3A47" w14:textId="77777777" w:rsidR="00E95030" w:rsidRDefault="00E95030" w:rsidP="00E95030">
      <w:r>
        <w:t>&gt;&gt; &gt;&gt;                 function M() {</w:t>
      </w:r>
    </w:p>
    <w:p w14:paraId="5A878896" w14:textId="77777777" w:rsidR="00E95030" w:rsidRDefault="00E95030" w:rsidP="00E95030">
      <w:r>
        <w:t>&gt;&gt; &gt;&gt;                     return null !== S &amp;&amp; (u.clear(S),</w:t>
      </w:r>
    </w:p>
    <w:p w14:paraId="1C8FD7AF" w14:textId="77777777" w:rsidR="00E95030" w:rsidRDefault="00E95030" w:rsidP="00E95030">
      <w:r>
        <w:t>&gt;&gt; &gt;&gt;                     S = null,</w:t>
      </w:r>
    </w:p>
    <w:p w14:paraId="55520B59" w14:textId="77777777" w:rsidR="00E95030" w:rsidRDefault="00E95030" w:rsidP="00E95030">
      <w:r>
        <w:t>&gt;&gt; &gt;&gt;                     _ = 0,</w:t>
      </w:r>
    </w:p>
    <w:p w14:paraId="478A26B4" w14:textId="77777777" w:rsidR="00E95030" w:rsidRDefault="00E95030" w:rsidP="00E95030">
      <w:r>
        <w:lastRenderedPageBreak/>
        <w:t>&gt;&gt; &gt;&gt;                     !0)</w:t>
      </w:r>
    </w:p>
    <w:p w14:paraId="19FBAB46" w14:textId="77777777" w:rsidR="00E95030" w:rsidRDefault="00E95030" w:rsidP="00E95030">
      <w:r>
        <w:t>&gt;&gt; &gt;&gt;                 }</w:t>
      </w:r>
    </w:p>
    <w:p w14:paraId="66E654C6" w14:textId="77777777" w:rsidR="00E95030" w:rsidRDefault="00E95030" w:rsidP="00E95030">
      <w:r>
        <w:t>&gt;&gt; &gt;&gt;                 function B(e, t) {</w:t>
      </w:r>
    </w:p>
    <w:p w14:paraId="2D4F208C" w14:textId="77777777" w:rsidR="00E95030" w:rsidRDefault="00E95030" w:rsidP="00E95030">
      <w:r>
        <w:t>&gt;&gt; &gt;&gt;                     M(),</w:t>
      </w:r>
    </w:p>
    <w:p w14:paraId="4FA074EC" w14:textId="77777777" w:rsidR="00E95030" w:rsidRDefault="00E95030" w:rsidP="00E95030">
      <w:r>
        <w:t>&gt;&gt; &gt;&gt;                     h &amp;&amp; (u.clear(h),</w:t>
      </w:r>
    </w:p>
    <w:p w14:paraId="59B2684F" w14:textId="77777777" w:rsidR="00E95030" w:rsidRDefault="00E95030" w:rsidP="00E95030">
      <w:r>
        <w:t>&gt;&gt; &gt;&gt;                     h = null),</w:t>
      </w:r>
    </w:p>
    <w:p w14:paraId="2C589217" w14:textId="77777777" w:rsidR="00E95030" w:rsidRDefault="00E95030" w:rsidP="00E95030">
      <w:r>
        <w:t>&gt;&gt; &gt;&gt;                     p || P(1, e, t)</w:t>
      </w:r>
    </w:p>
    <w:p w14:paraId="5CE94BB4" w14:textId="77777777" w:rsidR="00E95030" w:rsidRDefault="00E95030" w:rsidP="00E95030">
      <w:r>
        <w:t>&gt;&gt; &gt;&gt;                 }</w:t>
      </w:r>
    </w:p>
    <w:p w14:paraId="7D0A1FF0" w14:textId="77777777" w:rsidR="00E95030" w:rsidRDefault="00E95030" w:rsidP="00E95030">
      <w:r>
        <w:t>&gt;&gt; &gt;&gt;                 function z(e, t, n) {</w:t>
      </w:r>
    </w:p>
    <w:p w14:paraId="08783B71" w14:textId="77777777" w:rsidR="00E95030" w:rsidRDefault="00E95030" w:rsidP="00E95030">
      <w:r>
        <w:t>&gt;&gt; &gt;&gt;                     var r = I[t];</w:t>
      </w:r>
    </w:p>
    <w:p w14:paraId="078D1E45" w14:textId="77777777" w:rsidR="00E95030" w:rsidRDefault="00E95030" w:rsidP="00E95030">
      <w:r>
        <w:t>&gt;&gt; &gt;&gt;                     r || (r = I[t = 1]);</w:t>
      </w:r>
    </w:p>
    <w:p w14:paraId="4BCEE3BB" w14:textId="77777777" w:rsidR="00E95030" w:rsidRDefault="00E95030" w:rsidP="00E95030">
      <w:r>
        <w:t>&gt;&gt; &gt;&gt;                     var i = r.iKeyMap[e];</w:t>
      </w:r>
    </w:p>
    <w:p w14:paraId="5B034C48" w14:textId="77777777" w:rsidR="00E95030" w:rsidRDefault="00E95030" w:rsidP="00E95030">
      <w:r>
        <w:t>&gt;&gt; &gt;&gt;                     return !i &amp;&amp; n &amp;&amp; (i = _r.create(e),</w:t>
      </w:r>
    </w:p>
    <w:p w14:paraId="28924DB5" w14:textId="77777777" w:rsidR="00E95030" w:rsidRDefault="00E95030" w:rsidP="00E95030">
      <w:r>
        <w:t>&gt;&gt; &gt;&gt;                     r.batches.push(i),</w:t>
      </w:r>
    </w:p>
    <w:p w14:paraId="0FBBF3A5" w14:textId="77777777" w:rsidR="00E95030" w:rsidRDefault="00E95030" w:rsidP="00E95030">
      <w:r>
        <w:t>&gt;&gt; &gt;&gt;                     r.iKeyMap[e] = i),</w:t>
      </w:r>
    </w:p>
    <w:p w14:paraId="387EC115" w14:textId="77777777" w:rsidR="00E95030" w:rsidRDefault="00E95030" w:rsidP="00E95030">
      <w:r>
        <w:t>&gt;&gt; &gt;&gt;                     i</w:t>
      </w:r>
    </w:p>
    <w:p w14:paraId="71C208AF" w14:textId="77777777" w:rsidR="00E95030" w:rsidRDefault="00E95030" w:rsidP="00E95030">
      <w:r>
        <w:t>&gt;&gt; &gt;&gt;                 }</w:t>
      </w:r>
    </w:p>
    <w:p w14:paraId="3BD41B69" w14:textId="77777777" w:rsidR="00E95030" w:rsidRDefault="00E95030" w:rsidP="00E95030">
      <w:r>
        <w:t>&gt;&gt; &gt;&gt;                 function q(t, n) {</w:t>
      </w:r>
    </w:p>
    <w:p w14:paraId="532C4C1B" w14:textId="77777777" w:rsidR="00E95030" w:rsidRDefault="00E95030" w:rsidP="00E95030">
      <w:r>
        <w:t>&gt;&gt; &gt;&gt;                     o.canSendRequest() &amp;&amp; !w &amp;&amp; (a &gt; 0 &amp;&amp; b &gt; a &amp;&amp; (n = !0),</w:t>
      </w:r>
    </w:p>
    <w:p w14:paraId="65709427" w14:textId="77777777" w:rsidR="00E95030" w:rsidRDefault="00E95030" w:rsidP="00E95030">
      <w:r>
        <w:t>&gt;&gt; &gt;&gt;                     n &amp;&amp; null == h &amp;&amp; e.flush(t, null, 20))</w:t>
      </w:r>
    </w:p>
    <w:p w14:paraId="2AF08F09" w14:textId="77777777" w:rsidR="00E95030" w:rsidRDefault="00E95030" w:rsidP="00E95030">
      <w:r>
        <w:t>&gt;&gt; &gt;&gt;                 }</w:t>
      </w:r>
    </w:p>
    <w:p w14:paraId="69AC1134" w14:textId="77777777" w:rsidR="00E95030" w:rsidRDefault="00E95030" w:rsidP="00E95030">
      <w:r>
        <w:t>&gt;&gt; &gt;&gt;                 function H(e, t) {</w:t>
      </w:r>
    </w:p>
    <w:p w14:paraId="091CD5EE" w14:textId="77777777" w:rsidR="00E95030" w:rsidRDefault="00E95030" w:rsidP="00E95030">
      <w:r>
        <w:t>&gt;&gt; &gt;&gt;                     j &amp;&amp; (e = Ne(e));</w:t>
      </w:r>
    </w:p>
    <w:p w14:paraId="3247BD5D" w14:textId="77777777" w:rsidR="00E95030" w:rsidRDefault="00E95030" w:rsidP="00E95030">
      <w:r>
        <w:t>&gt;&gt; &gt;&gt;                     var n = e.latency</w:t>
      </w:r>
    </w:p>
    <w:p w14:paraId="05387194" w14:textId="77777777" w:rsidR="00E95030" w:rsidRDefault="00E95030" w:rsidP="00E95030">
      <w:r>
        <w:t>&gt;&gt; &gt;&gt;                       , r = z(e.iKey, n, !0);</w:t>
      </w:r>
    </w:p>
    <w:p w14:paraId="6169F79B" w14:textId="77777777" w:rsidR="00E95030" w:rsidRDefault="00E95030" w:rsidP="00E95030">
      <w:r>
        <w:t>&gt;&gt; &gt;&gt;                     return !!r.addEvent(e) &amp;&amp; (4 !== n ? (b++,</w:t>
      </w:r>
    </w:p>
    <w:p w14:paraId="394CE208" w14:textId="77777777" w:rsidR="00E95030" w:rsidRDefault="00E95030" w:rsidP="00E95030">
      <w:r>
        <w:t>&gt;&gt; &gt;&gt;                     t &amp;&amp; 0 === e.sendAttempt &amp;&amp; q(!e.sync, s &gt; 0 &amp;&amp; r.count() &gt;= s)) : g++,</w:t>
      </w:r>
    </w:p>
    <w:p w14:paraId="558815E3" w14:textId="77777777" w:rsidR="00E95030" w:rsidRDefault="00E95030" w:rsidP="00E95030">
      <w:r>
        <w:t>&gt;&gt; &gt;&gt;                     !0)</w:t>
      </w:r>
    </w:p>
    <w:p w14:paraId="60BC7C28" w14:textId="77777777" w:rsidR="00E95030" w:rsidRDefault="00E95030" w:rsidP="00E95030">
      <w:r>
        <w:t>&gt;&gt; &gt;&gt;                 }</w:t>
      </w:r>
    </w:p>
    <w:p w14:paraId="39F3EA71" w14:textId="77777777" w:rsidR="00E95030" w:rsidRDefault="00E95030" w:rsidP="00E95030">
      <w:r>
        <w:t>&gt;&gt; &gt;&gt;                 function U() {</w:t>
      </w:r>
    </w:p>
    <w:p w14:paraId="5D75B7B5" w14:textId="77777777" w:rsidR="00E95030" w:rsidRDefault="00E95030" w:rsidP="00E95030">
      <w:r>
        <w:t>&gt;&gt; &gt;&gt;                     for (var e = 0, t = 0, n = function(n) {</w:t>
      </w:r>
    </w:p>
    <w:p w14:paraId="08157F9C" w14:textId="77777777" w:rsidR="00E95030" w:rsidRDefault="00E95030" w:rsidP="00E95030">
      <w:r>
        <w:t>&gt;&gt; &gt;&gt;                         var r = I[n];</w:t>
      </w:r>
    </w:p>
    <w:p w14:paraId="3BCD49E1" w14:textId="77777777" w:rsidR="00E95030" w:rsidRDefault="00E95030" w:rsidP="00E95030">
      <w:r>
        <w:t>&gt;&gt; &gt;&gt;                         r &amp;&amp; r.batches &amp;&amp; fe(r.batches, (function(r) {</w:t>
      </w:r>
    </w:p>
    <w:p w14:paraId="4D981E25" w14:textId="77777777" w:rsidR="00E95030" w:rsidRDefault="00E95030" w:rsidP="00E95030">
      <w:r>
        <w:t>&gt;&gt; &gt;&gt;                             4 === n ? e += r.count() : t += r.count()</w:t>
      </w:r>
    </w:p>
    <w:p w14:paraId="5FC95060" w14:textId="77777777" w:rsidR="00E95030" w:rsidRDefault="00E95030" w:rsidP="00E95030">
      <w:r>
        <w:t>&gt;&gt; &gt;&gt;                         }</w:t>
      </w:r>
    </w:p>
    <w:p w14:paraId="491D5209" w14:textId="77777777" w:rsidR="00E95030" w:rsidRDefault="00E95030" w:rsidP="00E95030">
      <w:r>
        <w:t>&gt;&gt; &gt;&gt;                         ))</w:t>
      </w:r>
    </w:p>
    <w:p w14:paraId="04E0F0F9" w14:textId="77777777" w:rsidR="00E95030" w:rsidRDefault="00E95030" w:rsidP="00E95030">
      <w:r>
        <w:t>&gt;&gt; &gt;&gt;                     }, r = 1; r &lt;= 4; r++)</w:t>
      </w:r>
    </w:p>
    <w:p w14:paraId="448941CB" w14:textId="77777777" w:rsidR="00E95030" w:rsidRDefault="00E95030" w:rsidP="00E95030">
      <w:r>
        <w:t>&gt;&gt; &gt;&gt;                         n(r);</w:t>
      </w:r>
    </w:p>
    <w:p w14:paraId="60ADF192" w14:textId="77777777" w:rsidR="00E95030" w:rsidRDefault="00E95030" w:rsidP="00E95030">
      <w:r>
        <w:t>&gt;&gt; &gt;&gt;                     b = t,</w:t>
      </w:r>
    </w:p>
    <w:p w14:paraId="0C194C4D" w14:textId="77777777" w:rsidR="00E95030" w:rsidRDefault="00E95030" w:rsidP="00E95030">
      <w:r>
        <w:t>&gt;&gt; &gt;&gt;                     g = e</w:t>
      </w:r>
    </w:p>
    <w:p w14:paraId="4190ECC8" w14:textId="77777777" w:rsidR="00E95030" w:rsidRDefault="00E95030" w:rsidP="00E95030">
      <w:r>
        <w:t>&gt;&gt; &gt;&gt;                 }</w:t>
      </w:r>
    </w:p>
    <w:p w14:paraId="6FD88115" w14:textId="77777777" w:rsidR="00E95030" w:rsidRDefault="00E95030" w:rsidP="00E95030">
      <w:r>
        <w:t>&gt;&gt; &gt;&gt;                 function V(t, n, r) {</w:t>
      </w:r>
    </w:p>
    <w:p w14:paraId="5FDCE6F5" w14:textId="77777777" w:rsidR="00E95030" w:rsidRDefault="00E95030" w:rsidP="00E95030">
      <w:r>
        <w:t>&gt;&gt; &gt;&gt;                     var i = !1</w:t>
      </w:r>
    </w:p>
    <w:p w14:paraId="3895273C" w14:textId="77777777" w:rsidR="00E95030" w:rsidRDefault="00E95030" w:rsidP="00E95030">
      <w:r>
        <w:t>&gt;&gt; &gt;&gt;                       , a = 0 === n;</w:t>
      </w:r>
    </w:p>
    <w:p w14:paraId="4D0F07A8" w14:textId="77777777" w:rsidR="00E95030" w:rsidRDefault="00E95030" w:rsidP="00E95030">
      <w:r>
        <w:t>&gt;&gt; &gt;&gt;                     return !a || o.canSendRequest() ? Fn(e.core, (function() {</w:t>
      </w:r>
    </w:p>
    <w:p w14:paraId="54A59039" w14:textId="77777777" w:rsidR="00E95030" w:rsidRDefault="00E95030" w:rsidP="00E95030">
      <w:r>
        <w:t>&gt;&gt; &gt;&gt;                         return "PostChannel._queueBatches"</w:t>
      </w:r>
    </w:p>
    <w:p w14:paraId="6E9AAC87" w14:textId="77777777" w:rsidR="00E95030" w:rsidRDefault="00E95030" w:rsidP="00E95030">
      <w:r>
        <w:t>&gt;&gt; &gt;&gt;                     }</w:t>
      </w:r>
    </w:p>
    <w:p w14:paraId="3ED99E5F" w14:textId="77777777" w:rsidR="00E95030" w:rsidRDefault="00E95030" w:rsidP="00E95030">
      <w:r>
        <w:t>&gt;&gt; &gt;&gt;                     ), (function() {</w:t>
      </w:r>
    </w:p>
    <w:p w14:paraId="3D9D6892" w14:textId="77777777" w:rsidR="00E95030" w:rsidRDefault="00E95030" w:rsidP="00E95030">
      <w:r>
        <w:lastRenderedPageBreak/>
        <w:t>&gt;&gt; &gt;&gt;                         for (var e = [], n = 4; n &gt;= t; ) {</w:t>
      </w:r>
    </w:p>
    <w:p w14:paraId="5AC17C82" w14:textId="77777777" w:rsidR="00E95030" w:rsidRDefault="00E95030" w:rsidP="00E95030">
      <w:r>
        <w:t>&gt;&gt; &gt;&gt;                             var r = I[n];</w:t>
      </w:r>
    </w:p>
    <w:p w14:paraId="4BD26E67" w14:textId="77777777" w:rsidR="00E95030" w:rsidRDefault="00E95030" w:rsidP="00E95030">
      <w:r>
        <w:t>&gt;&gt; &gt;&gt;                             r &amp;&amp; r.batches &amp;&amp; r.batches.length &gt; 0 &amp;&amp; (fe(r.batches, (function(t) {</w:t>
      </w:r>
    </w:p>
    <w:p w14:paraId="62E243D3" w14:textId="77777777" w:rsidR="00E95030" w:rsidRDefault="00E95030" w:rsidP="00E95030">
      <w:r>
        <w:t>&gt;&gt; &gt;&gt;                                 o.addBatch(t) ? i = i || t &amp;&amp; t.count() &gt; 0 : e = e.concat(t.events()),</w:t>
      </w:r>
    </w:p>
    <w:p w14:paraId="1D50F0C3" w14:textId="77777777" w:rsidR="00E95030" w:rsidRDefault="00E95030" w:rsidP="00E95030">
      <w:r>
        <w:t>&gt;&gt; &gt;&gt;                                 4 === n ? g -= t.count() : b -= t.count()</w:t>
      </w:r>
    </w:p>
    <w:p w14:paraId="45312D06" w14:textId="77777777" w:rsidR="00E95030" w:rsidRDefault="00E95030" w:rsidP="00E95030">
      <w:r>
        <w:t>&gt;&gt; &gt;&gt;                             }</w:t>
      </w:r>
    </w:p>
    <w:p w14:paraId="0A992443" w14:textId="77777777" w:rsidR="00E95030" w:rsidRDefault="00E95030" w:rsidP="00E95030">
      <w:r>
        <w:t>&gt;&gt; &gt;&gt;                             )),</w:t>
      </w:r>
    </w:p>
    <w:p w14:paraId="3010D317" w14:textId="77777777" w:rsidR="00E95030" w:rsidRDefault="00E95030" w:rsidP="00E95030">
      <w:r>
        <w:t>&gt;&gt; &gt;&gt;                             r.batches = [],</w:t>
      </w:r>
    </w:p>
    <w:p w14:paraId="107EEE67" w14:textId="77777777" w:rsidR="00E95030" w:rsidRDefault="00E95030" w:rsidP="00E95030">
      <w:r>
        <w:t>&gt;&gt; &gt;&gt;                             r.iKeyMap = {}),</w:t>
      </w:r>
    </w:p>
    <w:p w14:paraId="708C9F1C" w14:textId="77777777" w:rsidR="00E95030" w:rsidRDefault="00E95030" w:rsidP="00E95030">
      <w:r>
        <w:t>&gt;&gt; &gt;&gt;                             n--</w:t>
      </w:r>
    </w:p>
    <w:p w14:paraId="5DC0F021" w14:textId="77777777" w:rsidR="00E95030" w:rsidRDefault="00E95030" w:rsidP="00E95030">
      <w:r>
        <w:t>&gt;&gt; &gt;&gt;                         }</w:t>
      </w:r>
    </w:p>
    <w:p w14:paraId="4DC8FEAD" w14:textId="77777777" w:rsidR="00E95030" w:rsidRDefault="00E95030" w:rsidP="00E95030">
      <w:r>
        <w:t>&gt;&gt; &gt;&gt;                         e.length &gt; 0 &amp;&amp; K("eventsDiscarded", e, Sr.KillSwitch),</w:t>
      </w:r>
    </w:p>
    <w:p w14:paraId="32DF00C6" w14:textId="77777777" w:rsidR="00E95030" w:rsidRDefault="00E95030" w:rsidP="00E95030">
      <w:r>
        <w:t>&gt;&gt; &gt;&gt;                         i &amp;&amp; E &gt;= t &amp;&amp; (E = -1,</w:t>
      </w:r>
    </w:p>
    <w:p w14:paraId="302D822C" w14:textId="77777777" w:rsidR="00E95030" w:rsidRDefault="00E95030" w:rsidP="00E95030">
      <w:r>
        <w:t>&gt;&gt; &gt;&gt;                         l = 0)</w:t>
      </w:r>
    </w:p>
    <w:p w14:paraId="5CE7AE72" w14:textId="77777777" w:rsidR="00E95030" w:rsidRDefault="00E95030" w:rsidP="00E95030">
      <w:r>
        <w:t>&gt;&gt; &gt;&gt;                     }</w:t>
      </w:r>
    </w:p>
    <w:p w14:paraId="3F1C2ACC" w14:textId="77777777" w:rsidR="00E95030" w:rsidRDefault="00E95030" w:rsidP="00E95030">
      <w:r>
        <w:t>&gt;&gt; &gt;&gt;                     ), (function() {</w:t>
      </w:r>
    </w:p>
    <w:p w14:paraId="36A2B6B7" w14:textId="77777777" w:rsidR="00E95030" w:rsidRDefault="00E95030" w:rsidP="00E95030">
      <w:r>
        <w:t>&gt;&gt; &gt;&gt;                         return {</w:t>
      </w:r>
    </w:p>
    <w:p w14:paraId="1B4865D2" w14:textId="77777777" w:rsidR="00E95030" w:rsidRDefault="00E95030" w:rsidP="00E95030">
      <w:r>
        <w:t>&gt;&gt; &gt;&gt;                             latency: t,</w:t>
      </w:r>
    </w:p>
    <w:p w14:paraId="4376ECE0" w14:textId="77777777" w:rsidR="00E95030" w:rsidRDefault="00E95030" w:rsidP="00E95030">
      <w:r>
        <w:t>&gt;&gt; &gt;&gt;                             sendType: n,</w:t>
      </w:r>
    </w:p>
    <w:p w14:paraId="446A2112" w14:textId="77777777" w:rsidR="00E95030" w:rsidRDefault="00E95030" w:rsidP="00E95030">
      <w:r>
        <w:t>&gt;&gt; &gt;&gt;                             sendReason: r</w:t>
      </w:r>
    </w:p>
    <w:p w14:paraId="36838542" w14:textId="77777777" w:rsidR="00E95030" w:rsidRDefault="00E95030" w:rsidP="00E95030">
      <w:r>
        <w:t>&gt;&gt; &gt;&gt;                         }</w:t>
      </w:r>
    </w:p>
    <w:p w14:paraId="6E9C0705" w14:textId="77777777" w:rsidR="00E95030" w:rsidRDefault="00E95030" w:rsidP="00E95030">
      <w:r>
        <w:t>&gt;&gt; &gt;&gt;                     }</w:t>
      </w:r>
    </w:p>
    <w:p w14:paraId="72C6470B" w14:textId="77777777" w:rsidR="00E95030" w:rsidRDefault="00E95030" w:rsidP="00E95030">
      <w:r>
        <w:t>&gt;&gt; &gt;&gt;                     ), !a) : (E = E &gt;= 0 ? Math.min(E, t) : t,</w:t>
      </w:r>
    </w:p>
    <w:p w14:paraId="3BA0777E" w14:textId="77777777" w:rsidR="00E95030" w:rsidRDefault="00E95030" w:rsidP="00E95030">
      <w:r>
        <w:t>&gt;&gt; &gt;&gt;                     l = Math.max(l, r)),</w:t>
      </w:r>
    </w:p>
    <w:p w14:paraId="1614F86A" w14:textId="77777777" w:rsidR="00E95030" w:rsidRDefault="00E95030" w:rsidP="00E95030">
      <w:r>
        <w:t>&gt;&gt; &gt;&gt;                     i</w:t>
      </w:r>
    </w:p>
    <w:p w14:paraId="3D8AB39B" w14:textId="77777777" w:rsidR="00E95030" w:rsidRDefault="00E95030" w:rsidP="00E95030">
      <w:r>
        <w:t>&gt;&gt; &gt;&gt;                 }</w:t>
      </w:r>
    </w:p>
    <w:p w14:paraId="0D190486" w14:textId="77777777" w:rsidR="00E95030" w:rsidRDefault="00E95030" w:rsidP="00E95030">
      <w:r>
        <w:t>&gt;&gt; &gt;&gt;                 function W() {</w:t>
      </w:r>
    </w:p>
    <w:p w14:paraId="13CF3989" w14:textId="77777777" w:rsidR="00E95030" w:rsidRDefault="00E95030" w:rsidP="00E95030">
      <w:r>
        <w:t>&gt;&gt; &gt;&gt;                     (y = {}).REAL_TIME = [2, 1, 0],</w:t>
      </w:r>
    </w:p>
    <w:p w14:paraId="0FDF00BC" w14:textId="77777777" w:rsidR="00E95030" w:rsidRDefault="00E95030" w:rsidP="00E95030">
      <w:r>
        <w:t>&gt;&gt; &gt;&gt;                     y.NEAR_REAL_TIME = [6, 3, 0],</w:t>
      </w:r>
    </w:p>
    <w:p w14:paraId="792BD61B" w14:textId="77777777" w:rsidR="00E95030" w:rsidRDefault="00E95030" w:rsidP="00E95030">
      <w:r>
        <w:t>&gt;&gt; &gt;&gt;                     y.BEST_EFFORT = [18, 9, 0]</w:t>
      </w:r>
    </w:p>
    <w:p w14:paraId="21C1B149" w14:textId="77777777" w:rsidR="00E95030" w:rsidRDefault="00E95030" w:rsidP="00E95030">
      <w:r>
        <w:t>&gt;&gt; &gt;&gt;                 }</w:t>
      </w:r>
    </w:p>
    <w:p w14:paraId="1EBB1184" w14:textId="77777777" w:rsidR="00E95030" w:rsidRDefault="00E95030" w:rsidP="00E95030">
      <w:r>
        <w:t>&gt;&gt; &gt;&gt;                 function Z(t, n) {</w:t>
      </w:r>
    </w:p>
    <w:p w14:paraId="099BC02F" w14:textId="77777777" w:rsidR="00E95030" w:rsidRDefault="00E95030" w:rsidP="00E95030">
      <w:r>
        <w:t>&gt;&gt; &gt;&gt;                     var r = []</w:t>
      </w:r>
    </w:p>
    <w:p w14:paraId="37288CA3" w14:textId="77777777" w:rsidR="00E95030" w:rsidRDefault="00E95030" w:rsidP="00E95030">
      <w:r>
        <w:t>&gt;&gt; &gt;&gt;                       , i = T;</w:t>
      </w:r>
    </w:p>
    <w:p w14:paraId="29A82095" w14:textId="77777777" w:rsidR="00E95030" w:rsidRDefault="00E95030" w:rsidP="00E95030">
      <w:r>
        <w:t>&gt;&gt; &gt;&gt;                     x &amp;&amp; (i = L),</w:t>
      </w:r>
    </w:p>
    <w:p w14:paraId="31F6C607" w14:textId="77777777" w:rsidR="00E95030" w:rsidRDefault="00E95030" w:rsidP="00E95030">
      <w:r>
        <w:t>&gt;&gt; &gt;&gt;                     fe(t, (function(t) {</w:t>
      </w:r>
    </w:p>
    <w:p w14:paraId="6317C279" w14:textId="77777777" w:rsidR="00E95030" w:rsidRDefault="00E95030" w:rsidP="00E95030">
      <w:r>
        <w:t>&gt;&gt; &gt;&gt;                         t &amp;&amp; t.count() &gt; 0 &amp;&amp; fe(t.events(), (function(t) {</w:t>
      </w:r>
    </w:p>
    <w:p w14:paraId="218C842F" w14:textId="77777777" w:rsidR="00E95030" w:rsidRDefault="00E95030" w:rsidP="00E95030">
      <w:r>
        <w:t>&gt;&gt; &gt;&gt;                             t &amp;&amp; (t.sync &amp;&amp; (t.latency = 4,</w:t>
      </w:r>
    </w:p>
    <w:p w14:paraId="26B7CBF4" w14:textId="77777777" w:rsidR="00E95030" w:rsidRDefault="00E95030" w:rsidP="00E95030">
      <w:r>
        <w:t>&gt;&gt; &gt;&gt;                             t.sync = !1),</w:t>
      </w:r>
    </w:p>
    <w:p w14:paraId="7418110D" w14:textId="77777777" w:rsidR="00E95030" w:rsidRDefault="00E95030" w:rsidP="00E95030">
      <w:r>
        <w:t>&gt;&gt; &gt;&gt;                             t.sendAttempt &lt; i ? (vr(t, e.identifier),</w:t>
      </w:r>
    </w:p>
    <w:p w14:paraId="5A530F84" w14:textId="77777777" w:rsidR="00E95030" w:rsidRDefault="00E95030" w:rsidP="00E95030">
      <w:r>
        <w:t>&gt;&gt; &gt;&gt;                             A(t, !1)) : r.push(t))</w:t>
      </w:r>
    </w:p>
    <w:p w14:paraId="3F871518" w14:textId="77777777" w:rsidR="00E95030" w:rsidRDefault="00E95030" w:rsidP="00E95030">
      <w:r>
        <w:t>&gt;&gt; &gt;&gt;                         }</w:t>
      </w:r>
    </w:p>
    <w:p w14:paraId="3C4100E7" w14:textId="77777777" w:rsidR="00E95030" w:rsidRDefault="00E95030" w:rsidP="00E95030">
      <w:r>
        <w:t>&gt;&gt; &gt;&gt;                         ))</w:t>
      </w:r>
    </w:p>
    <w:p w14:paraId="24CC66D3" w14:textId="77777777" w:rsidR="00E95030" w:rsidRDefault="00E95030" w:rsidP="00E95030">
      <w:r>
        <w:t>&gt;&gt; &gt;&gt;                     }</w:t>
      </w:r>
    </w:p>
    <w:p w14:paraId="50917C60" w14:textId="77777777" w:rsidR="00E95030" w:rsidRDefault="00E95030" w:rsidP="00E95030">
      <w:r>
        <w:t>&gt;&gt; &gt;&gt;                     )),</w:t>
      </w:r>
    </w:p>
    <w:p w14:paraId="785D52E7" w14:textId="77777777" w:rsidR="00E95030" w:rsidRDefault="00E95030" w:rsidP="00E95030">
      <w:r>
        <w:t>&gt;&gt; &gt;&gt;                     r.length &gt; 0 &amp;&amp; K("eventsDiscarded", r, Sr.NonRetryableStatus),</w:t>
      </w:r>
    </w:p>
    <w:p w14:paraId="2F425491" w14:textId="77777777" w:rsidR="00E95030" w:rsidRDefault="00E95030" w:rsidP="00E95030">
      <w:r>
        <w:t>&gt;&gt; &gt;&gt;                     x &amp;&amp; B(2, 2)</w:t>
      </w:r>
    </w:p>
    <w:p w14:paraId="1EB300D7" w14:textId="77777777" w:rsidR="00E95030" w:rsidRDefault="00E95030" w:rsidP="00E95030">
      <w:r>
        <w:t>&gt;&gt; &gt;&gt;                 }</w:t>
      </w:r>
    </w:p>
    <w:p w14:paraId="5433FA7E" w14:textId="77777777" w:rsidR="00E95030" w:rsidRDefault="00E95030" w:rsidP="00E95030">
      <w:r>
        <w:lastRenderedPageBreak/>
        <w:t>&gt;&gt; &gt;&gt;                 function G(t, n) {</w:t>
      </w:r>
    </w:p>
    <w:p w14:paraId="691D8B10" w14:textId="77777777" w:rsidR="00E95030" w:rsidRDefault="00E95030" w:rsidP="00E95030">
      <w:r>
        <w:t>&gt;&gt; &gt;&gt;                     var r = e._notificationManager || {}</w:t>
      </w:r>
    </w:p>
    <w:p w14:paraId="2D6CD61B" w14:textId="77777777" w:rsidR="00E95030" w:rsidRDefault="00E95030" w:rsidP="00E95030">
      <w:r>
        <w:t>&gt;&gt; &gt;&gt;                       , i = r[t];</w:t>
      </w:r>
    </w:p>
    <w:p w14:paraId="435E95DC" w14:textId="77777777" w:rsidR="00E95030" w:rsidRDefault="00E95030" w:rsidP="00E95030">
      <w:r>
        <w:t>&gt;&gt; &gt;&gt;                     if (i)</w:t>
      </w:r>
    </w:p>
    <w:p w14:paraId="1EA800C6" w14:textId="77777777" w:rsidR="00E95030" w:rsidRDefault="00E95030" w:rsidP="00E95030">
      <w:r>
        <w:t>&gt;&gt; &gt;&gt;                         try {</w:t>
      </w:r>
    </w:p>
    <w:p w14:paraId="2E327C54" w14:textId="77777777" w:rsidR="00E95030" w:rsidRDefault="00E95030" w:rsidP="00E95030">
      <w:r>
        <w:t>&gt;&gt; &gt;&gt;                             i.apply(r, n)</w:t>
      </w:r>
    </w:p>
    <w:p w14:paraId="61D87888" w14:textId="77777777" w:rsidR="00E95030" w:rsidRDefault="00E95030" w:rsidP="00E95030">
      <w:r>
        <w:t>&gt;&gt; &gt;&gt;                         } catch (n) {</w:t>
      </w:r>
    </w:p>
    <w:p w14:paraId="4894E753" w14:textId="77777777" w:rsidR="00E95030" w:rsidRDefault="00E95030" w:rsidP="00E95030">
      <w:r>
        <w:t>&gt;&gt; &gt;&gt;                             gt(e.diagLog(), 1, 74, t + " notification failed: " + n)</w:t>
      </w:r>
    </w:p>
    <w:p w14:paraId="137B46E7" w14:textId="77777777" w:rsidR="00E95030" w:rsidRDefault="00E95030" w:rsidP="00E95030">
      <w:r>
        <w:t>&gt;&gt; &gt;&gt;                         }</w:t>
      </w:r>
    </w:p>
    <w:p w14:paraId="7B5BC708" w14:textId="77777777" w:rsidR="00E95030" w:rsidRDefault="00E95030" w:rsidP="00E95030">
      <w:r>
        <w:t>&gt;&gt; &gt;&gt;                 }</w:t>
      </w:r>
    </w:p>
    <w:p w14:paraId="0AEF8A2D" w14:textId="77777777" w:rsidR="00E95030" w:rsidRDefault="00E95030" w:rsidP="00E95030">
      <w:r>
        <w:t>&gt;&gt; &gt;&gt;                 function K(e, t) {</w:t>
      </w:r>
    </w:p>
    <w:p w14:paraId="22949506" w14:textId="77777777" w:rsidR="00E95030" w:rsidRDefault="00E95030" w:rsidP="00E95030">
      <w:r>
        <w:t>&gt;&gt; &gt;&gt;                     for (var n = [], r = 2; r &lt; arguments.length; r++)</w:t>
      </w:r>
    </w:p>
    <w:p w14:paraId="3925D541" w14:textId="77777777" w:rsidR="00E95030" w:rsidRDefault="00E95030" w:rsidP="00E95030">
      <w:r>
        <w:t>&gt;&gt; &gt;&gt;                         n[r - 2] = arguments[r];</w:t>
      </w:r>
    </w:p>
    <w:p w14:paraId="7B7302CA" w14:textId="77777777" w:rsidR="00E95030" w:rsidRDefault="00E95030" w:rsidP="00E95030">
      <w:r>
        <w:t>&gt;&gt; &gt;&gt;                     t &amp;&amp; t.length &gt; 0 &amp;&amp; G(e, [t].concat(n))</w:t>
      </w:r>
    </w:p>
    <w:p w14:paraId="063EF9F8" w14:textId="77777777" w:rsidR="00E95030" w:rsidRDefault="00E95030" w:rsidP="00E95030">
      <w:r>
        <w:t>&gt;&gt; &gt;&gt;                 }</w:t>
      </w:r>
    </w:p>
    <w:p w14:paraId="390858DD" w14:textId="77777777" w:rsidR="00E95030" w:rsidRDefault="00E95030" w:rsidP="00E95030">
      <w:r>
        <w:t>&gt;&gt; &gt;&gt;                 function $(e, t) {</w:t>
      </w:r>
    </w:p>
    <w:p w14:paraId="1045F1DA" w14:textId="77777777" w:rsidR="00E95030" w:rsidRDefault="00E95030" w:rsidP="00E95030">
      <w:r>
        <w:t>&gt;&gt; &gt;&gt;                     for (var n = [], r = 2; r &lt; arguments.length; r++)</w:t>
      </w:r>
    </w:p>
    <w:p w14:paraId="665BEA52" w14:textId="77777777" w:rsidR="00E95030" w:rsidRDefault="00E95030" w:rsidP="00E95030">
      <w:r>
        <w:t>&gt;&gt; &gt;&gt;                         n[r - 2] = arguments[r];</w:t>
      </w:r>
    </w:p>
    <w:p w14:paraId="6F39397B" w14:textId="77777777" w:rsidR="00E95030" w:rsidRDefault="00E95030" w:rsidP="00E95030">
      <w:r>
        <w:t>&gt;&gt; &gt;&gt;                     t &amp;&amp; t.length &gt; 0 &amp;&amp; fe(t, (function(t) {</w:t>
      </w:r>
    </w:p>
    <w:p w14:paraId="015F20E5" w14:textId="77777777" w:rsidR="00E95030" w:rsidRDefault="00E95030" w:rsidP="00E95030">
      <w:r>
        <w:t>&gt;&gt; &gt;&gt;                         t &amp;&amp; t.count() &gt; 0 &amp;&amp; G(e, [t.events()].concat(n))</w:t>
      </w:r>
    </w:p>
    <w:p w14:paraId="397D9263" w14:textId="77777777" w:rsidR="00E95030" w:rsidRDefault="00E95030" w:rsidP="00E95030">
      <w:r>
        <w:t>&gt;&gt; &gt;&gt;                     }</w:t>
      </w:r>
    </w:p>
    <w:p w14:paraId="2165A55A" w14:textId="77777777" w:rsidR="00E95030" w:rsidRDefault="00E95030" w:rsidP="00E95030">
      <w:r>
        <w:t>&gt;&gt; &gt;&gt;                     ))</w:t>
      </w:r>
    </w:p>
    <w:p w14:paraId="53853447" w14:textId="77777777" w:rsidR="00E95030" w:rsidRDefault="00E95030" w:rsidP="00E95030">
      <w:r>
        <w:t>&gt;&gt; &gt;&gt;                 }</w:t>
      </w:r>
    </w:p>
    <w:p w14:paraId="383365AE" w14:textId="77777777" w:rsidR="00E95030" w:rsidRDefault="00E95030" w:rsidP="00E95030">
      <w:r>
        <w:t>&gt;&gt; &gt;&gt;                 function Q(e, t, n) {</w:t>
      </w:r>
    </w:p>
    <w:p w14:paraId="26D08E8B" w14:textId="77777777" w:rsidR="00E95030" w:rsidRDefault="00E95030" w:rsidP="00E95030">
      <w:r>
        <w:t>&gt;&gt; &gt;&gt;                     e &amp;&amp; e.length &gt; 0 &amp;&amp; G("eventsSendRequest", [t &gt;= 1e3 &amp;&amp; t &lt;= 1999 ? t - 1e3 : 0, !0 !== n])</w:t>
      </w:r>
    </w:p>
    <w:p w14:paraId="29F9252B" w14:textId="77777777" w:rsidR="00E95030" w:rsidRDefault="00E95030" w:rsidP="00E95030">
      <w:r>
        <w:t>&gt;&gt; &gt;&gt;                 }</w:t>
      </w:r>
    </w:p>
    <w:p w14:paraId="56139EB6" w14:textId="77777777" w:rsidR="00E95030" w:rsidRDefault="00E95030" w:rsidP="00E95030">
      <w:r>
        <w:t>&gt;&gt; &gt;&gt;                 function X(e, t) {</w:t>
      </w:r>
    </w:p>
    <w:p w14:paraId="49BC9FE2" w14:textId="77777777" w:rsidR="00E95030" w:rsidRDefault="00E95030" w:rsidP="00E95030">
      <w:r>
        <w:t>&gt;&gt; &gt;&gt;                     $("eventsSent", e, t),</w:t>
      </w:r>
    </w:p>
    <w:p w14:paraId="644E6CED" w14:textId="77777777" w:rsidR="00E95030" w:rsidRDefault="00E95030" w:rsidP="00E95030">
      <w:r>
        <w:t>&gt;&gt; &gt;&gt;                     F()</w:t>
      </w:r>
    </w:p>
    <w:p w14:paraId="2FB5B968" w14:textId="77777777" w:rsidR="00E95030" w:rsidRDefault="00E95030" w:rsidP="00E95030">
      <w:r>
        <w:t>&gt;&gt; &gt;&gt;                 }</w:t>
      </w:r>
    </w:p>
    <w:p w14:paraId="6996A78A" w14:textId="77777777" w:rsidR="00E95030" w:rsidRDefault="00E95030" w:rsidP="00E95030">
      <w:r>
        <w:t>&gt;&gt; &gt;&gt;                 function J(e, t) {</w:t>
      </w:r>
    </w:p>
    <w:p w14:paraId="53A65464" w14:textId="77777777" w:rsidR="00E95030" w:rsidRDefault="00E95030" w:rsidP="00E95030">
      <w:r>
        <w:t>&gt;&gt; &gt;&gt;                     $("eventsDiscarded", e, t &gt;= 8e3 &amp;&amp; t &lt;= 8999 ? t - 8e3 : Sr.Unknown)</w:t>
      </w:r>
    </w:p>
    <w:p w14:paraId="2F005273" w14:textId="77777777" w:rsidR="00E95030" w:rsidRDefault="00E95030" w:rsidP="00E95030">
      <w:r>
        <w:t>&gt;&gt; &gt;&gt;                 }</w:t>
      </w:r>
    </w:p>
    <w:p w14:paraId="3A67E29D" w14:textId="77777777" w:rsidR="00E95030" w:rsidRDefault="00E95030" w:rsidP="00E95030">
      <w:r>
        <w:t>&gt;&gt; &gt;&gt;                 function Y(e) {</w:t>
      </w:r>
    </w:p>
    <w:p w14:paraId="3E6D7CE6" w14:textId="77777777" w:rsidR="00E95030" w:rsidRDefault="00E95030" w:rsidP="00E95030">
      <w:r>
        <w:t>&gt;&gt; &gt;&gt;                     $("eventsDiscarded", e, Sr.NonRetryableStatus),</w:t>
      </w:r>
    </w:p>
    <w:p w14:paraId="095D518F" w14:textId="77777777" w:rsidR="00E95030" w:rsidRDefault="00E95030" w:rsidP="00E95030">
      <w:r>
        <w:t>&gt;&gt; &gt;&gt;                     F()</w:t>
      </w:r>
    </w:p>
    <w:p w14:paraId="5C0E91CC" w14:textId="77777777" w:rsidR="00E95030" w:rsidRDefault="00E95030" w:rsidP="00E95030">
      <w:r>
        <w:t>&gt;&gt; &gt;&gt;                 }</w:t>
      </w:r>
    </w:p>
    <w:p w14:paraId="35FC1773" w14:textId="77777777" w:rsidR="00E95030" w:rsidRDefault="00E95030" w:rsidP="00E95030">
      <w:r>
        <w:t>&gt;&gt; &gt;&gt;                 function te(e, t) {</w:t>
      </w:r>
    </w:p>
    <w:p w14:paraId="231C768A" w14:textId="77777777" w:rsidR="00E95030" w:rsidRDefault="00E95030" w:rsidP="00E95030">
      <w:r>
        <w:t>&gt;&gt; &gt;&gt;                     $("eventsDiscarded", e, Sr.Unknown),</w:t>
      </w:r>
    </w:p>
    <w:p w14:paraId="15FC44DB" w14:textId="77777777" w:rsidR="00E95030" w:rsidRDefault="00E95030" w:rsidP="00E95030">
      <w:r>
        <w:t>&gt;&gt; &gt;&gt;                     F()</w:t>
      </w:r>
    </w:p>
    <w:p w14:paraId="09EA4C4B" w14:textId="77777777" w:rsidR="00E95030" w:rsidRDefault="00E95030" w:rsidP="00E95030">
      <w:r>
        <w:t>&gt;&gt; &gt;&gt;                 }</w:t>
      </w:r>
    </w:p>
    <w:p w14:paraId="7C7D9EB4" w14:textId="77777777" w:rsidR="00E95030" w:rsidRDefault="00E95030" w:rsidP="00E95030">
      <w:r>
        <w:t>&gt;&gt; &gt;&gt;                 function ne() {</w:t>
      </w:r>
    </w:p>
    <w:p w14:paraId="7A3E47D6" w14:textId="77777777" w:rsidR="00E95030" w:rsidRDefault="00E95030" w:rsidP="00E95030">
      <w:r>
        <w:t>&gt;&gt; &gt;&gt;                     s = n &amp;&amp; n.disableAutoBatchFlushLimit ? 0 : Math.max(1500, v / 6)</w:t>
      </w:r>
    </w:p>
    <w:p w14:paraId="4256E509" w14:textId="77777777" w:rsidR="00E95030" w:rsidRDefault="00E95030" w:rsidP="00E95030">
      <w:r>
        <w:t>&gt;&gt; &gt;&gt;                 }</w:t>
      </w:r>
    </w:p>
    <w:p w14:paraId="1A9D73B2" w14:textId="77777777" w:rsidR="00E95030" w:rsidRDefault="00E95030" w:rsidP="00E95030">
      <w:r>
        <w:t>&gt;&gt; &gt;&gt;                 R(),</w:t>
      </w:r>
    </w:p>
    <w:p w14:paraId="256C3CF2" w14:textId="77777777" w:rsidR="00E95030" w:rsidRDefault="00E95030" w:rsidP="00E95030">
      <w:r>
        <w:t>&gt;&gt; &gt;&gt;                 e._getDbgPlgTargets = function() {</w:t>
      </w:r>
    </w:p>
    <w:p w14:paraId="446ADC1E" w14:textId="77777777" w:rsidR="00E95030" w:rsidRDefault="00E95030" w:rsidP="00E95030">
      <w:r>
        <w:t>&gt;&gt; &gt;&gt;                     return [o]</w:t>
      </w:r>
    </w:p>
    <w:p w14:paraId="528B3A52" w14:textId="77777777" w:rsidR="00E95030" w:rsidRDefault="00E95030" w:rsidP="00E95030">
      <w:r>
        <w:lastRenderedPageBreak/>
        <w:t>&gt;&gt; &gt;&gt;                 }</w:t>
      </w:r>
    </w:p>
    <w:p w14:paraId="42494A4F" w14:textId="77777777" w:rsidR="00E95030" w:rsidRDefault="00E95030" w:rsidP="00E95030">
      <w:r>
        <w:t>&gt;&gt; &gt;&gt;                 ,</w:t>
      </w:r>
    </w:p>
    <w:p w14:paraId="10B48F78" w14:textId="77777777" w:rsidR="00E95030" w:rsidRDefault="00E95030" w:rsidP="00E95030">
      <w:r>
        <w:t>&gt;&gt; &gt;&gt;                 e.initialize = function(s, l, d) {</w:t>
      </w:r>
    </w:p>
    <w:p w14:paraId="79F0AF1B" w14:textId="77777777" w:rsidR="00E95030" w:rsidRDefault="00E95030" w:rsidP="00E95030">
      <w:r>
        <w:t>&gt;&gt; &gt;&gt;                     Fn(l, (function() {</w:t>
      </w:r>
    </w:p>
    <w:p w14:paraId="217A87B6" w14:textId="77777777" w:rsidR="00E95030" w:rsidRDefault="00E95030" w:rsidP="00E95030">
      <w:r>
        <w:t>&gt;&gt; &gt;&gt;                         return "PostChannel:initialize"</w:t>
      </w:r>
    </w:p>
    <w:p w14:paraId="74B50FFB" w14:textId="77777777" w:rsidR="00E95030" w:rsidRDefault="00E95030" w:rsidP="00E95030">
      <w:r>
        <w:t>&gt;&gt; &gt;&gt;                     }</w:t>
      </w:r>
    </w:p>
    <w:p w14:paraId="6132F93B" w14:textId="77777777" w:rsidR="00E95030" w:rsidRDefault="00E95030" w:rsidP="00E95030">
      <w:r>
        <w:t>&gt;&gt; &gt;&gt;                     ), (function() {</w:t>
      </w:r>
    </w:p>
    <w:p w14:paraId="7B903FBF" w14:textId="77777777" w:rsidR="00E95030" w:rsidRDefault="00E95030" w:rsidP="00E95030">
      <w:r>
        <w:t>&gt;&gt; &gt;&gt;                         var f = l;</w:t>
      </w:r>
    </w:p>
    <w:p w14:paraId="67EA7121" w14:textId="77777777" w:rsidR="00E95030" w:rsidRDefault="00E95030" w:rsidP="00E95030">
      <w:r>
        <w:t>&gt;&gt; &gt;&gt;                         t.initialize(s, l, d);</w:t>
      </w:r>
    </w:p>
    <w:p w14:paraId="2802EAD0" w14:textId="77777777" w:rsidR="00E95030" w:rsidRDefault="00E95030" w:rsidP="00E95030">
      <w:r>
        <w:t>&gt;&gt; &gt;&gt;                         try {</w:t>
      </w:r>
    </w:p>
    <w:p w14:paraId="12F6EFA7" w14:textId="77777777" w:rsidR="00E95030" w:rsidRDefault="00E95030" w:rsidP="00E95030">
      <w:r>
        <w:t>&gt;&gt; &gt;&gt;                             l.addUnloadCb;</w:t>
      </w:r>
    </w:p>
    <w:p w14:paraId="26549517" w14:textId="77777777" w:rsidR="00E95030" w:rsidRDefault="00E95030" w:rsidP="00E95030">
      <w:r>
        <w:t>&gt;&gt; &gt;&gt;                             c = cn(Kt(e.identifier), l.evtNamespace &amp;&amp; l.evtNamespace());</w:t>
      </w:r>
    </w:p>
    <w:p w14:paraId="15E84868" w14:textId="77777777" w:rsidR="00E95030" w:rsidRDefault="00E95030" w:rsidP="00E95030">
      <w:r>
        <w:t>&gt;&gt; &gt;&gt;                             var h = e._getTelCtx();</w:t>
      </w:r>
    </w:p>
    <w:p w14:paraId="0B2E8857" w14:textId="77777777" w:rsidR="00E95030" w:rsidRDefault="00E95030" w:rsidP="00E95030">
      <w:r>
        <w:t>&gt;&gt; &gt;&gt;                             s.extensionConfig[e.identifier] = s.extensionConfig[e.identifier] || {},</w:t>
      </w:r>
    </w:p>
    <w:p w14:paraId="13311AD2" w14:textId="77777777" w:rsidR="00E95030" w:rsidRDefault="00E95030" w:rsidP="00E95030">
      <w:r>
        <w:t>&gt;&gt; &gt;&gt;                             n = h.getExtCfg(e.identifier),</w:t>
      </w:r>
    </w:p>
    <w:p w14:paraId="5DDE9A04" w14:textId="77777777" w:rsidR="00E95030" w:rsidRDefault="00E95030" w:rsidP="00E95030">
      <w:r>
        <w:t>&gt;&gt; &gt;&gt;                             u = Ur(n.setTimeoutOverride, n.clearTimeoutOverride),</w:t>
      </w:r>
    </w:p>
    <w:p w14:paraId="3FC78057" w14:textId="77777777" w:rsidR="00E95030" w:rsidRDefault="00E95030" w:rsidP="00E95030">
      <w:r>
        <w:t>&gt;&gt; &gt;&gt;                             j = !n.disableOptimizeObj &amp;&amp; !!He("chrome"),</w:t>
      </w:r>
    </w:p>
    <w:p w14:paraId="6393713B" w14:textId="77777777" w:rsidR="00E95030" w:rsidRDefault="00E95030" w:rsidP="00E95030">
      <w:r>
        <w:t>&gt;&gt; &gt;&gt;                             function(e) {</w:t>
      </w:r>
    </w:p>
    <w:p w14:paraId="2A6BC64B" w14:textId="77777777" w:rsidR="00E95030" w:rsidRDefault="00E95030" w:rsidP="00E95030">
      <w:r>
        <w:t>&gt;&gt; &gt;&gt;                                 var t = e.getWParam;</w:t>
      </w:r>
    </w:p>
    <w:p w14:paraId="03A2E745" w14:textId="77777777" w:rsidR="00E95030" w:rsidRDefault="00E95030" w:rsidP="00E95030">
      <w:r>
        <w:t>&gt;&gt; &gt;&gt;                                 e.getWParam = function() {</w:t>
      </w:r>
    </w:p>
    <w:p w14:paraId="1B8EE223" w14:textId="77777777" w:rsidR="00E95030" w:rsidRDefault="00E95030" w:rsidP="00E95030">
      <w:r>
        <w:t>&gt;&gt; &gt;&gt;                                     var e = 0;</w:t>
      </w:r>
    </w:p>
    <w:p w14:paraId="538628AA" w14:textId="77777777" w:rsidR="00E95030" w:rsidRDefault="00E95030" w:rsidP="00E95030">
      <w:r>
        <w:t>&gt;&gt; &gt;&gt;                                     return n.ignoreMc1Ms0CookieProcessing &amp;&amp; (e |= 2),</w:t>
      </w:r>
    </w:p>
    <w:p w14:paraId="5CD2D454" w14:textId="77777777" w:rsidR="00E95030" w:rsidRDefault="00E95030" w:rsidP="00E95030">
      <w:r>
        <w:t>&gt;&gt; &gt;&gt;                                     e | t()</w:t>
      </w:r>
    </w:p>
    <w:p w14:paraId="1F287ACD" w14:textId="77777777" w:rsidR="00E95030" w:rsidRDefault="00E95030" w:rsidP="00E95030">
      <w:r>
        <w:t>&gt;&gt; &gt;&gt;                                 }</w:t>
      </w:r>
    </w:p>
    <w:p w14:paraId="6EFBCD9B" w14:textId="77777777" w:rsidR="00E95030" w:rsidRDefault="00E95030" w:rsidP="00E95030">
      <w:r>
        <w:t>&gt;&gt; &gt;&gt;                             }(f),</w:t>
      </w:r>
    </w:p>
    <w:p w14:paraId="4D0BA9EB" w14:textId="77777777" w:rsidR="00E95030" w:rsidRDefault="00E95030" w:rsidP="00E95030">
      <w:r>
        <w:t>&gt;&gt; &gt;&gt;                             n.eventsLimitInMem &gt; 0 &amp;&amp; (v = n.eventsLimitInMem),</w:t>
      </w:r>
    </w:p>
    <w:p w14:paraId="53828AE4" w14:textId="77777777" w:rsidR="00E95030" w:rsidRDefault="00E95030" w:rsidP="00E95030">
      <w:r>
        <w:t>&gt;&gt; &gt;&gt;                             n.immediateEventLimit &gt; 0 &amp;&amp; (m = n.immediateEventLimit),</w:t>
      </w:r>
    </w:p>
    <w:p w14:paraId="52172398" w14:textId="77777777" w:rsidR="00E95030" w:rsidRDefault="00E95030" w:rsidP="00E95030">
      <w:r>
        <w:t>&gt;&gt; &gt;&gt;                             n.autoFlushEventsLimit &gt; 0 &amp;&amp; (a = n.autoFlushEventsLimit),</w:t>
      </w:r>
    </w:p>
    <w:p w14:paraId="5CBD6518" w14:textId="77777777" w:rsidR="00E95030" w:rsidRDefault="00E95030" w:rsidP="00E95030">
      <w:r>
        <w:t>&gt;&gt; &gt;&gt;                             le(n.maxEventRetryAttempts) &amp;&amp; (T = n.maxEventRetryAttempts),</w:t>
      </w:r>
    </w:p>
    <w:p w14:paraId="68DC329E" w14:textId="77777777" w:rsidR="00E95030" w:rsidRDefault="00E95030" w:rsidP="00E95030">
      <w:r>
        <w:t>&gt;&gt; &gt;&gt;                             le(n.maxUnloadEventRetryAttempts) &amp;&amp; (L = n.maxUnloadEventRetryAttempts),</w:t>
      </w:r>
    </w:p>
    <w:p w14:paraId="628EBCA0" w14:textId="77777777" w:rsidR="00E95030" w:rsidRDefault="00E95030" w:rsidP="00E95030">
      <w:r>
        <w:t>&gt;&gt; &gt;&gt;                             ne(),</w:t>
      </w:r>
    </w:p>
    <w:p w14:paraId="18E72F2D" w14:textId="77777777" w:rsidR="00E95030" w:rsidRDefault="00E95030" w:rsidP="00E95030">
      <w:r>
        <w:t>&gt;&gt; &gt;&gt;                             n.httpXHROverride &amp;&amp; n.httpXHROverride.sendPOST &amp;&amp; (i = n.httpXHROverride),</w:t>
      </w:r>
    </w:p>
    <w:p w14:paraId="78099E25" w14:textId="77777777" w:rsidR="00E95030" w:rsidRDefault="00E95030" w:rsidP="00E95030">
      <w:r>
        <w:t>&gt;&gt; &gt;&gt;                             cr(s.anonCookieName) &amp;&amp; o.addQueryStringParameter("anoncknm", s.anonCookieName),</w:t>
      </w:r>
    </w:p>
    <w:p w14:paraId="2404F89D" w14:textId="77777777" w:rsidR="00E95030" w:rsidRDefault="00E95030" w:rsidP="00E95030">
      <w:r>
        <w:t>&gt;&gt; &gt;&gt;                             o.sendHook = n.payloadPreprocessor,</w:t>
      </w:r>
    </w:p>
    <w:p w14:paraId="6DC26C95" w14:textId="77777777" w:rsidR="00E95030" w:rsidRDefault="00E95030" w:rsidP="00E95030">
      <w:r>
        <w:t>&gt;&gt; &gt;&gt;                             o.sendListener = n.payloadListener;</w:t>
      </w:r>
    </w:p>
    <w:p w14:paraId="56CC9041" w14:textId="77777777" w:rsidR="00E95030" w:rsidRDefault="00E95030" w:rsidP="00E95030">
      <w:r>
        <w:t>&gt;&gt; &gt;&gt;                             var p = n.overrideEndpointUrl ? n.overrideEndpointUrl : s.endpointUrl;</w:t>
      </w:r>
    </w:p>
    <w:p w14:paraId="00C6FED6" w14:textId="77777777" w:rsidR="00E95030" w:rsidRDefault="00E95030" w:rsidP="00E95030">
      <w:r>
        <w:t>&gt;&gt; &gt;&gt;                             e._notificationManager = s.extensionConfig.NotificationManager,</w:t>
      </w:r>
    </w:p>
    <w:p w14:paraId="6D2AF676" w14:textId="77777777" w:rsidR="00E95030" w:rsidRDefault="00E95030" w:rsidP="00E95030">
      <w:r>
        <w:t>&gt;&gt; &gt;&gt;                             o.initialize(p, e.core, e, i, n);</w:t>
      </w:r>
    </w:p>
    <w:p w14:paraId="243DF8D8" w14:textId="77777777" w:rsidR="00E95030" w:rsidRDefault="00E95030" w:rsidP="00E95030">
      <w:r>
        <w:t>&gt;&gt; &gt;&gt;                             var g = s.disablePageUnloadEvents || [];</w:t>
      </w:r>
    </w:p>
    <w:p w14:paraId="78802BBD" w14:textId="77777777" w:rsidR="00E95030" w:rsidRDefault="00E95030" w:rsidP="00E95030">
      <w:r>
        <w:t>&gt;&gt; &gt;&gt;                             gn(r, g, c),</w:t>
      </w:r>
    </w:p>
    <w:p w14:paraId="681AF77B" w14:textId="77777777" w:rsidR="00E95030" w:rsidRDefault="00E95030" w:rsidP="00E95030">
      <w:r>
        <w:t>&gt;&gt; &gt;&gt;                             function e(t, n, r) {</w:t>
      </w:r>
    </w:p>
    <w:p w14:paraId="6D951368" w14:textId="77777777" w:rsidR="00E95030" w:rsidRDefault="00E95030" w:rsidP="00E95030">
      <w:r>
        <w:t>&gt;&gt; &gt;&gt;                                 var i = cn(Qt, r)</w:t>
      </w:r>
    </w:p>
    <w:p w14:paraId="0B1661F0" w14:textId="77777777" w:rsidR="00E95030" w:rsidRDefault="00E95030" w:rsidP="00E95030">
      <w:r>
        <w:t>&gt;&gt; &gt;&gt;                                   , o = hn(["pagehide"], t, n, i);</w:t>
      </w:r>
    </w:p>
    <w:p w14:paraId="74B7F00D" w14:textId="77777777" w:rsidR="00E95030" w:rsidRDefault="00E95030" w:rsidP="00E95030">
      <w:r>
        <w:t>&gt;&gt; &gt;&gt;                                 return n &amp;&amp; -1 !== he(n, "visibilitychange") || (o = hn(["visibilitychange"], (function(e) {</w:t>
      </w:r>
    </w:p>
    <w:p w14:paraId="4F8127F2" w14:textId="77777777" w:rsidR="00E95030" w:rsidRDefault="00E95030" w:rsidP="00E95030">
      <w:r>
        <w:t>&gt;&gt; &gt;&gt;                                     var n = We();</w:t>
      </w:r>
    </w:p>
    <w:p w14:paraId="28E64742" w14:textId="77777777" w:rsidR="00E95030" w:rsidRDefault="00E95030" w:rsidP="00E95030">
      <w:r>
        <w:t>&gt;&gt; &gt;&gt;                                     t &amp;&amp; n &amp;&amp; "hidden" === n.visibilityState &amp;&amp; t(e)</w:t>
      </w:r>
    </w:p>
    <w:p w14:paraId="25486860" w14:textId="77777777" w:rsidR="00E95030" w:rsidRDefault="00E95030" w:rsidP="00E95030">
      <w:r>
        <w:lastRenderedPageBreak/>
        <w:t>&gt;&gt; &gt;&gt;                                 }</w:t>
      </w:r>
    </w:p>
    <w:p w14:paraId="65D8E398" w14:textId="77777777" w:rsidR="00E95030" w:rsidRDefault="00E95030" w:rsidP="00E95030">
      <w:r>
        <w:t>&gt;&gt; &gt;&gt;                                 ), n, i) || o),</w:t>
      </w:r>
    </w:p>
    <w:p w14:paraId="4CA02B50" w14:textId="77777777" w:rsidR="00E95030" w:rsidRDefault="00E95030" w:rsidP="00E95030">
      <w:r>
        <w:t>&gt;&gt; &gt;&gt;                                 !o &amp;&amp; n &amp;&amp; (o = e(t, null, r)),</w:t>
      </w:r>
    </w:p>
    <w:p w14:paraId="37AA87E3" w14:textId="77777777" w:rsidR="00E95030" w:rsidRDefault="00E95030" w:rsidP="00E95030">
      <w:r>
        <w:t>&gt;&gt; &gt;&gt;                                 o</w:t>
      </w:r>
    </w:p>
    <w:p w14:paraId="242BD18E" w14:textId="77777777" w:rsidR="00E95030" w:rsidRDefault="00E95030" w:rsidP="00E95030">
      <w:r>
        <w:t>&gt;&gt; &gt;&gt;                             }(r, g, c),</w:t>
      </w:r>
    </w:p>
    <w:p w14:paraId="4012F001" w14:textId="77777777" w:rsidR="00E95030" w:rsidRDefault="00E95030" w:rsidP="00E95030">
      <w:r>
        <w:t>&gt;&gt; &gt;&gt;                             function e(t, n, r) {</w:t>
      </w:r>
    </w:p>
    <w:p w14:paraId="318E31C7" w14:textId="77777777" w:rsidR="00E95030" w:rsidRDefault="00E95030" w:rsidP="00E95030">
      <w:r>
        <w:t>&gt;&gt; &gt;&gt;                                 var i = cn(Xt, r)</w:t>
      </w:r>
    </w:p>
    <w:p w14:paraId="371869D9" w14:textId="77777777" w:rsidR="00E95030" w:rsidRDefault="00E95030" w:rsidP="00E95030">
      <w:r>
        <w:t>&gt;&gt; &gt;&gt;                                   , o = hn(["pageshow"], t, n, i);</w:t>
      </w:r>
    </w:p>
    <w:p w14:paraId="3EA17968" w14:textId="77777777" w:rsidR="00E95030" w:rsidRDefault="00E95030" w:rsidP="00E95030">
      <w:r>
        <w:t>&gt;&gt; &gt;&gt;                                 return !(o = hn(["visibilitychange"], (function(e) {</w:t>
      </w:r>
    </w:p>
    <w:p w14:paraId="53BB60DF" w14:textId="77777777" w:rsidR="00E95030" w:rsidRDefault="00E95030" w:rsidP="00E95030">
      <w:r>
        <w:t>&gt;&gt; &gt;&gt;                                     var n = We();</w:t>
      </w:r>
    </w:p>
    <w:p w14:paraId="56803FE6" w14:textId="77777777" w:rsidR="00E95030" w:rsidRDefault="00E95030" w:rsidP="00E95030">
      <w:r>
        <w:t>&gt;&gt; &gt;&gt;                                     t &amp;&amp; n &amp;&amp; "visible" === n.visibilityState &amp;&amp; t(e)</w:t>
      </w:r>
    </w:p>
    <w:p w14:paraId="1120422F" w14:textId="77777777" w:rsidR="00E95030" w:rsidRDefault="00E95030" w:rsidP="00E95030">
      <w:r>
        <w:t>&gt;&gt; &gt;&gt;                                 }</w:t>
      </w:r>
    </w:p>
    <w:p w14:paraId="1D97C092" w14:textId="77777777" w:rsidR="00E95030" w:rsidRDefault="00E95030" w:rsidP="00E95030">
      <w:r>
        <w:t>&gt;&gt; &gt;&gt;                                 ), n, i) || o) &amp;&amp; n &amp;&amp; (o = e(t, null, r)),</w:t>
      </w:r>
    </w:p>
    <w:p w14:paraId="61C35D0E" w14:textId="77777777" w:rsidR="00E95030" w:rsidRDefault="00E95030" w:rsidP="00E95030">
      <w:r>
        <w:t>&gt;&gt; &gt;&gt;                                 o</w:t>
      </w:r>
    </w:p>
    <w:p w14:paraId="1ED5CEE2" w14:textId="77777777" w:rsidR="00E95030" w:rsidRDefault="00E95030" w:rsidP="00E95030">
      <w:r>
        <w:t>&gt;&gt; &gt;&gt;                             }(k, s.disablePageShowEvents, c)</w:t>
      </w:r>
    </w:p>
    <w:p w14:paraId="0B6E840E" w14:textId="77777777" w:rsidR="00E95030" w:rsidRDefault="00E95030" w:rsidP="00E95030">
      <w:r>
        <w:t>&gt;&gt; &gt;&gt;                         } catch (t) {</w:t>
      </w:r>
    </w:p>
    <w:p w14:paraId="29CCB94C" w14:textId="77777777" w:rsidR="00E95030" w:rsidRDefault="00E95030" w:rsidP="00E95030">
      <w:r>
        <w:t>&gt;&gt; &gt;&gt;                             throw e.setInitialized(!1),</w:t>
      </w:r>
    </w:p>
    <w:p w14:paraId="2DED5288" w14:textId="77777777" w:rsidR="00E95030" w:rsidRDefault="00E95030" w:rsidP="00E95030">
      <w:r>
        <w:t>&gt;&gt; &gt;&gt;                             t</w:t>
      </w:r>
    </w:p>
    <w:p w14:paraId="0483EE8C" w14:textId="77777777" w:rsidR="00E95030" w:rsidRDefault="00E95030" w:rsidP="00E95030">
      <w:r>
        <w:t>&gt;&gt; &gt;&gt;                         }</w:t>
      </w:r>
    </w:p>
    <w:p w14:paraId="54631ABE" w14:textId="77777777" w:rsidR="00E95030" w:rsidRDefault="00E95030" w:rsidP="00E95030">
      <w:r>
        <w:t>&gt;&gt; &gt;&gt;                     }</w:t>
      </w:r>
    </w:p>
    <w:p w14:paraId="7905D977" w14:textId="77777777" w:rsidR="00E95030" w:rsidRDefault="00E95030" w:rsidP="00E95030">
      <w:r>
        <w:t>&gt;&gt; &gt;&gt;                     ), (function() {</w:t>
      </w:r>
    </w:p>
    <w:p w14:paraId="7074A064" w14:textId="77777777" w:rsidR="00E95030" w:rsidRDefault="00E95030" w:rsidP="00E95030">
      <w:r>
        <w:t>&gt;&gt; &gt;&gt;                         return {</w:t>
      </w:r>
    </w:p>
    <w:p w14:paraId="453A0767" w14:textId="77777777" w:rsidR="00E95030" w:rsidRDefault="00E95030" w:rsidP="00E95030">
      <w:r>
        <w:t>&gt;&gt; &gt;&gt;                             coreConfig: s,</w:t>
      </w:r>
    </w:p>
    <w:p w14:paraId="5E3AC39F" w14:textId="77777777" w:rsidR="00E95030" w:rsidRDefault="00E95030" w:rsidP="00E95030">
      <w:r>
        <w:t>&gt;&gt; &gt;&gt;                             core: l,</w:t>
      </w:r>
    </w:p>
    <w:p w14:paraId="0F6F965D" w14:textId="77777777" w:rsidR="00E95030" w:rsidRDefault="00E95030" w:rsidP="00E95030">
      <w:r>
        <w:t>&gt;&gt; &gt;&gt;                             extensions: d</w:t>
      </w:r>
    </w:p>
    <w:p w14:paraId="46E81AF8" w14:textId="77777777" w:rsidR="00E95030" w:rsidRDefault="00E95030" w:rsidP="00E95030">
      <w:r>
        <w:t>&gt;&gt; &gt;&gt;                         }</w:t>
      </w:r>
    </w:p>
    <w:p w14:paraId="515F63E0" w14:textId="77777777" w:rsidR="00E95030" w:rsidRDefault="00E95030" w:rsidP="00E95030">
      <w:r>
        <w:t>&gt;&gt; &gt;&gt;                     }</w:t>
      </w:r>
    </w:p>
    <w:p w14:paraId="538762AA" w14:textId="77777777" w:rsidR="00E95030" w:rsidRDefault="00E95030" w:rsidP="00E95030">
      <w:r>
        <w:t>&gt;&gt; &gt;&gt;                     ))</w:t>
      </w:r>
    </w:p>
    <w:p w14:paraId="0BE0E8E1" w14:textId="77777777" w:rsidR="00E95030" w:rsidRDefault="00E95030" w:rsidP="00E95030">
      <w:r>
        <w:t>&gt;&gt; &gt;&gt;                 }</w:t>
      </w:r>
    </w:p>
    <w:p w14:paraId="4E52C067" w14:textId="77777777" w:rsidR="00E95030" w:rsidRDefault="00E95030" w:rsidP="00E95030">
      <w:r>
        <w:t>&gt;&gt; &gt;&gt;                 ,</w:t>
      </w:r>
    </w:p>
    <w:p w14:paraId="57ABFFE4" w14:textId="77777777" w:rsidR="00E95030" w:rsidRDefault="00E95030" w:rsidP="00E95030">
      <w:r>
        <w:t>&gt;&gt; &gt;&gt;                 e.processTelemetry = function(t, r) {</w:t>
      </w:r>
    </w:p>
    <w:p w14:paraId="7C84AAD0" w14:textId="77777777" w:rsidR="00E95030" w:rsidRDefault="00E95030" w:rsidP="00E95030">
      <w:r>
        <w:t>&gt;&gt; &gt;&gt;                     vr(t, e.identifier);</w:t>
      </w:r>
    </w:p>
    <w:p w14:paraId="0899D75D" w14:textId="77777777" w:rsidR="00E95030" w:rsidRDefault="00E95030" w:rsidP="00E95030">
      <w:r>
        <w:t>&gt;&gt; &gt;&gt;                     var i = (r = e._getTelCtx(r)).getExtCfg(e.identifier)</w:t>
      </w:r>
    </w:p>
    <w:p w14:paraId="10E7D08C" w14:textId="77777777" w:rsidR="00E95030" w:rsidRDefault="00E95030" w:rsidP="00E95030">
      <w:r>
        <w:t>&gt;&gt; &gt;&gt;                       , o = !!n.disableTelemetry;</w:t>
      </w:r>
    </w:p>
    <w:p w14:paraId="28384275" w14:textId="77777777" w:rsidR="00E95030" w:rsidRDefault="00E95030" w:rsidP="00E95030">
      <w:r>
        <w:t>&gt;&gt; &gt;&gt;                     i &amp;&amp; (o = o || !!i.disableTelemetry);</w:t>
      </w:r>
    </w:p>
    <w:p w14:paraId="115A53CE" w14:textId="77777777" w:rsidR="00E95030" w:rsidRDefault="00E95030" w:rsidP="00E95030">
      <w:r>
        <w:t>&gt;&gt; &gt;&gt;                     var a = t;</w:t>
      </w:r>
    </w:p>
    <w:p w14:paraId="514DBC62" w14:textId="77777777" w:rsidR="00E95030" w:rsidRDefault="00E95030" w:rsidP="00E95030">
      <w:r>
        <w:t>&gt;&gt; &gt;&gt;                     o || d || (n.overrideInstrumentationKey &amp;&amp; (a.iKey = n.overrideInstrumentationKey),</w:t>
      </w:r>
    </w:p>
    <w:p w14:paraId="2E40DE6F" w14:textId="77777777" w:rsidR="00E95030" w:rsidRDefault="00E95030" w:rsidP="00E95030">
      <w:r>
        <w:t>&gt;&gt; &gt;&gt;                     i &amp;&amp; i.overrideInstrumentationKey &amp;&amp; (a.iKey = i.overrideInstrumentationKey),</w:t>
      </w:r>
    </w:p>
    <w:p w14:paraId="09A21235" w14:textId="77777777" w:rsidR="00E95030" w:rsidRDefault="00E95030" w:rsidP="00E95030">
      <w:r>
        <w:t>&gt;&gt; &gt;&gt;                     A(a, !0),</w:t>
      </w:r>
    </w:p>
    <w:p w14:paraId="29A1327A" w14:textId="77777777" w:rsidR="00E95030" w:rsidRDefault="00E95030" w:rsidP="00E95030">
      <w:r>
        <w:t>&gt;&gt; &gt;&gt;                     x ? B(2, 2) : F()),</w:t>
      </w:r>
    </w:p>
    <w:p w14:paraId="281A4724" w14:textId="77777777" w:rsidR="00E95030" w:rsidRDefault="00E95030" w:rsidP="00E95030">
      <w:r>
        <w:t>&gt;&gt; &gt;&gt;                     e.processNext(a, r)</w:t>
      </w:r>
    </w:p>
    <w:p w14:paraId="1327FB3C" w14:textId="77777777" w:rsidR="00E95030" w:rsidRDefault="00E95030" w:rsidP="00E95030">
      <w:r>
        <w:t>&gt;&gt; &gt;&gt;                 }</w:t>
      </w:r>
    </w:p>
    <w:p w14:paraId="7FDDE763" w14:textId="77777777" w:rsidR="00E95030" w:rsidRDefault="00E95030" w:rsidP="00E95030">
      <w:r>
        <w:t>&gt;&gt; &gt;&gt;                 ,</w:t>
      </w:r>
    </w:p>
    <w:p w14:paraId="7F02C2D0" w14:textId="77777777" w:rsidR="00E95030" w:rsidRDefault="00E95030" w:rsidP="00E95030">
      <w:r>
        <w:t>&gt;&gt; &gt;&gt;                 e._doTeardown = function(e, t) {</w:t>
      </w:r>
    </w:p>
    <w:p w14:paraId="27F89D86" w14:textId="77777777" w:rsidR="00E95030" w:rsidRDefault="00E95030" w:rsidP="00E95030">
      <w:r>
        <w:t>&gt;&gt; &gt;&gt;                     B(2, 2),</w:t>
      </w:r>
    </w:p>
    <w:p w14:paraId="07BFF02E" w14:textId="77777777" w:rsidR="00E95030" w:rsidRDefault="00E95030" w:rsidP="00E95030">
      <w:r>
        <w:t>&gt;&gt; &gt;&gt;                     d = !0,</w:t>
      </w:r>
    </w:p>
    <w:p w14:paraId="696DC7A9" w14:textId="77777777" w:rsidR="00E95030" w:rsidRDefault="00E95030" w:rsidP="00E95030">
      <w:r>
        <w:t>&gt;&gt; &gt;&gt;                     o.teardown(),</w:t>
      </w:r>
    </w:p>
    <w:p w14:paraId="33918C04" w14:textId="77777777" w:rsidR="00E95030" w:rsidRDefault="00E95030" w:rsidP="00E95030">
      <w:r>
        <w:t>&gt;&gt; &gt;&gt;                     pn(["beforeunload", "unload", "pagehide"], null, c),</w:t>
      </w:r>
    </w:p>
    <w:p w14:paraId="71B54553" w14:textId="77777777" w:rsidR="00E95030" w:rsidRDefault="00E95030" w:rsidP="00E95030">
      <w:r>
        <w:lastRenderedPageBreak/>
        <w:t>&gt;&gt; &gt;&gt;                     function(e, t) {</w:t>
      </w:r>
    </w:p>
    <w:p w14:paraId="5231731E" w14:textId="77777777" w:rsidR="00E95030" w:rsidRDefault="00E95030" w:rsidP="00E95030">
      <w:r>
        <w:t>&gt;&gt; &gt;&gt;                         var n = cn(Qt, t);</w:t>
      </w:r>
    </w:p>
    <w:p w14:paraId="4E1A2A60" w14:textId="77777777" w:rsidR="00E95030" w:rsidRDefault="00E95030" w:rsidP="00E95030">
      <w:r>
        <w:t>&gt;&gt; &gt;&gt;                         pn(["pagehide"], e, n),</w:t>
      </w:r>
    </w:p>
    <w:p w14:paraId="5CD894F7" w14:textId="77777777" w:rsidR="00E95030" w:rsidRDefault="00E95030" w:rsidP="00E95030">
      <w:r>
        <w:t>&gt;&gt; &gt;&gt;                         pn(["visibilitychange"], null, n)</w:t>
      </w:r>
    </w:p>
    <w:p w14:paraId="7BD7BDBD" w14:textId="77777777" w:rsidR="00E95030" w:rsidRDefault="00E95030" w:rsidP="00E95030">
      <w:r>
        <w:t>&gt;&gt; &gt;&gt;                     }(null, c),</w:t>
      </w:r>
    </w:p>
    <w:p w14:paraId="1E96FF16" w14:textId="77777777" w:rsidR="00E95030" w:rsidRDefault="00E95030" w:rsidP="00E95030">
      <w:r>
        <w:t>&gt;&gt; &gt;&gt;                     function(e, t) {</w:t>
      </w:r>
    </w:p>
    <w:p w14:paraId="21C4B98C" w14:textId="77777777" w:rsidR="00E95030" w:rsidRDefault="00E95030" w:rsidP="00E95030">
      <w:r>
        <w:t>&gt;&gt; &gt;&gt;                         var n = cn(Xt, t);</w:t>
      </w:r>
    </w:p>
    <w:p w14:paraId="130EFF70" w14:textId="77777777" w:rsidR="00E95030" w:rsidRDefault="00E95030" w:rsidP="00E95030">
      <w:r>
        <w:t>&gt;&gt; &gt;&gt;                         pn(["pageshow"], e, n),</w:t>
      </w:r>
    </w:p>
    <w:p w14:paraId="416A1B6B" w14:textId="77777777" w:rsidR="00E95030" w:rsidRDefault="00E95030" w:rsidP="00E95030">
      <w:r>
        <w:t>&gt;&gt; &gt;&gt;                         pn(["visibilitychange"], null, n)</w:t>
      </w:r>
    </w:p>
    <w:p w14:paraId="1EAAA666" w14:textId="77777777" w:rsidR="00E95030" w:rsidRDefault="00E95030" w:rsidP="00E95030">
      <w:r>
        <w:t>&gt;&gt; &gt;&gt;                     }(null, c),</w:t>
      </w:r>
    </w:p>
    <w:p w14:paraId="13BE5852" w14:textId="77777777" w:rsidR="00E95030" w:rsidRDefault="00E95030" w:rsidP="00E95030">
      <w:r>
        <w:t>&gt;&gt; &gt;&gt;                     R()</w:t>
      </w:r>
    </w:p>
    <w:p w14:paraId="084EFD49" w14:textId="77777777" w:rsidR="00E95030" w:rsidRDefault="00E95030" w:rsidP="00E95030">
      <w:r>
        <w:t>&gt;&gt; &gt;&gt;                 }</w:t>
      </w:r>
    </w:p>
    <w:p w14:paraId="59579589" w14:textId="77777777" w:rsidR="00E95030" w:rsidRDefault="00E95030" w:rsidP="00E95030">
      <w:r>
        <w:t>&gt;&gt; &gt;&gt;                 ,</w:t>
      </w:r>
    </w:p>
    <w:p w14:paraId="10109592" w14:textId="77777777" w:rsidR="00E95030" w:rsidRDefault="00E95030" w:rsidP="00E95030">
      <w:r>
        <w:t>&gt;&gt; &gt;&gt;                 e.setEventQueueLimits = function(e, t) {</w:t>
      </w:r>
    </w:p>
    <w:p w14:paraId="6746AB9F" w14:textId="77777777" w:rsidR="00E95030" w:rsidRDefault="00E95030" w:rsidP="00E95030">
      <w:r>
        <w:t>&gt;&gt; &gt;&gt;                     v = e &gt; 0 ? e : 1e4,</w:t>
      </w:r>
    </w:p>
    <w:p w14:paraId="1D32EBB3" w14:textId="77777777" w:rsidR="00E95030" w:rsidRDefault="00E95030" w:rsidP="00E95030">
      <w:r>
        <w:t>&gt;&gt; &gt;&gt;                     a = t &gt; 0 ? t : 0,</w:t>
      </w:r>
    </w:p>
    <w:p w14:paraId="4588EBF2" w14:textId="77777777" w:rsidR="00E95030" w:rsidRDefault="00E95030" w:rsidP="00E95030">
      <w:r>
        <w:t>&gt;&gt; &gt;&gt;                     ne();</w:t>
      </w:r>
    </w:p>
    <w:p w14:paraId="30D08C6A" w14:textId="77777777" w:rsidR="00E95030" w:rsidRDefault="00E95030" w:rsidP="00E95030">
      <w:r>
        <w:t>&gt;&gt; &gt;&gt;                     var n = b &gt; e;</w:t>
      </w:r>
    </w:p>
    <w:p w14:paraId="4BA78EC1" w14:textId="77777777" w:rsidR="00E95030" w:rsidRDefault="00E95030" w:rsidP="00E95030">
      <w:r>
        <w:t>&gt;&gt; &gt;&gt;                     if (!n &amp;&amp; s &gt; 0)</w:t>
      </w:r>
    </w:p>
    <w:p w14:paraId="761C708E" w14:textId="77777777" w:rsidR="00E95030" w:rsidRDefault="00E95030" w:rsidP="00E95030">
      <w:r>
        <w:t>&gt;&gt; &gt;&gt;                         for (var r = 1; !n &amp;&amp; r &lt;= 3; r++) {</w:t>
      </w:r>
    </w:p>
    <w:p w14:paraId="3C16EDC0" w14:textId="77777777" w:rsidR="00E95030" w:rsidRDefault="00E95030" w:rsidP="00E95030">
      <w:r>
        <w:t>&gt;&gt; &gt;&gt;                             var i = I[r];</w:t>
      </w:r>
    </w:p>
    <w:p w14:paraId="56ABA375" w14:textId="77777777" w:rsidR="00E95030" w:rsidRDefault="00E95030" w:rsidP="00E95030">
      <w:r>
        <w:t>&gt;&gt; &gt;&gt;                             i &amp;&amp; i.batches &amp;&amp; fe(i.batches, (function(e) {</w:t>
      </w:r>
    </w:p>
    <w:p w14:paraId="11AAAF00" w14:textId="77777777" w:rsidR="00E95030" w:rsidRDefault="00E95030" w:rsidP="00E95030">
      <w:r>
        <w:t>&gt;&gt; &gt;&gt;                                 e &amp;&amp; e.count() &gt;= s &amp;&amp; (n = !0)</w:t>
      </w:r>
    </w:p>
    <w:p w14:paraId="5C085144" w14:textId="77777777" w:rsidR="00E95030" w:rsidRDefault="00E95030" w:rsidP="00E95030">
      <w:r>
        <w:t>&gt;&gt; &gt;&gt;                             }</w:t>
      </w:r>
    </w:p>
    <w:p w14:paraId="4622755F" w14:textId="77777777" w:rsidR="00E95030" w:rsidRDefault="00E95030" w:rsidP="00E95030">
      <w:r>
        <w:t>&gt;&gt; &gt;&gt;                             ))</w:t>
      </w:r>
    </w:p>
    <w:p w14:paraId="32FD84EB" w14:textId="77777777" w:rsidR="00E95030" w:rsidRDefault="00E95030" w:rsidP="00E95030">
      <w:r>
        <w:t>&gt;&gt; &gt;&gt;                         }</w:t>
      </w:r>
    </w:p>
    <w:p w14:paraId="42E1092E" w14:textId="77777777" w:rsidR="00E95030" w:rsidRDefault="00E95030" w:rsidP="00E95030">
      <w:r>
        <w:t>&gt;&gt; &gt;&gt;                     q(!0, n)</w:t>
      </w:r>
    </w:p>
    <w:p w14:paraId="4E2A136F" w14:textId="77777777" w:rsidR="00E95030" w:rsidRDefault="00E95030" w:rsidP="00E95030">
      <w:r>
        <w:t>&gt;&gt; &gt;&gt;                 }</w:t>
      </w:r>
    </w:p>
    <w:p w14:paraId="3F386E7A" w14:textId="77777777" w:rsidR="00E95030" w:rsidRDefault="00E95030" w:rsidP="00E95030">
      <w:r>
        <w:t>&gt;&gt; &gt;&gt;                 ,</w:t>
      </w:r>
    </w:p>
    <w:p w14:paraId="72F32066" w14:textId="77777777" w:rsidR="00E95030" w:rsidRDefault="00E95030" w:rsidP="00E95030">
      <w:r>
        <w:t>&gt;&gt; &gt;&gt;                 e.pause = function() {</w:t>
      </w:r>
    </w:p>
    <w:p w14:paraId="742EE056" w14:textId="77777777" w:rsidR="00E95030" w:rsidRDefault="00E95030" w:rsidP="00E95030">
      <w:r>
        <w:t>&gt;&gt; &gt;&gt;                     M(),</w:t>
      </w:r>
    </w:p>
    <w:p w14:paraId="45614A0A" w14:textId="77777777" w:rsidR="00E95030" w:rsidRDefault="00E95030" w:rsidP="00E95030">
      <w:r>
        <w:t>&gt;&gt; &gt;&gt;                     p = !0,</w:t>
      </w:r>
    </w:p>
    <w:p w14:paraId="406232C8" w14:textId="77777777" w:rsidR="00E95030" w:rsidRDefault="00E95030" w:rsidP="00E95030">
      <w:r>
        <w:t>&gt;&gt; &gt;&gt;                     o.pause()</w:t>
      </w:r>
    </w:p>
    <w:p w14:paraId="1242F1A2" w14:textId="77777777" w:rsidR="00E95030" w:rsidRDefault="00E95030" w:rsidP="00E95030">
      <w:r>
        <w:t>&gt;&gt; &gt;&gt;                 }</w:t>
      </w:r>
    </w:p>
    <w:p w14:paraId="2D3C9890" w14:textId="77777777" w:rsidR="00E95030" w:rsidRDefault="00E95030" w:rsidP="00E95030">
      <w:r>
        <w:t>&gt;&gt; &gt;&gt;                 ,</w:t>
      </w:r>
    </w:p>
    <w:p w14:paraId="08B59572" w14:textId="77777777" w:rsidR="00E95030" w:rsidRDefault="00E95030" w:rsidP="00E95030">
      <w:r>
        <w:t>&gt;&gt; &gt;&gt;                 e.resume = function() {</w:t>
      </w:r>
    </w:p>
    <w:p w14:paraId="3932F4AE" w14:textId="77777777" w:rsidR="00E95030" w:rsidRDefault="00E95030" w:rsidP="00E95030">
      <w:r>
        <w:t>&gt;&gt; &gt;&gt;                     p = !1,</w:t>
      </w:r>
    </w:p>
    <w:p w14:paraId="72E18EE0" w14:textId="77777777" w:rsidR="00E95030" w:rsidRDefault="00E95030" w:rsidP="00E95030">
      <w:r>
        <w:t>&gt;&gt; &gt;&gt;                     o.resume(),</w:t>
      </w:r>
    </w:p>
    <w:p w14:paraId="52331525" w14:textId="77777777" w:rsidR="00E95030" w:rsidRDefault="00E95030" w:rsidP="00E95030">
      <w:r>
        <w:t>&gt;&gt; &gt;&gt;                     F()</w:t>
      </w:r>
    </w:p>
    <w:p w14:paraId="0CBF0A54" w14:textId="77777777" w:rsidR="00E95030" w:rsidRDefault="00E95030" w:rsidP="00E95030">
      <w:r>
        <w:t>&gt;&gt; &gt;&gt;                 }</w:t>
      </w:r>
    </w:p>
    <w:p w14:paraId="17FC02D9" w14:textId="77777777" w:rsidR="00E95030" w:rsidRDefault="00E95030" w:rsidP="00E95030">
      <w:r>
        <w:t>&gt;&gt; &gt;&gt;                 ,</w:t>
      </w:r>
    </w:p>
    <w:p w14:paraId="3A05F980" w14:textId="77777777" w:rsidR="00E95030" w:rsidRDefault="00E95030" w:rsidP="00E95030">
      <w:r>
        <w:t>&gt;&gt; &gt;&gt;                 e.addResponseHandler = function(e) {</w:t>
      </w:r>
    </w:p>
    <w:p w14:paraId="124185F5" w14:textId="77777777" w:rsidR="00E95030" w:rsidRDefault="00E95030" w:rsidP="00E95030">
      <w:r>
        <w:t>&gt;&gt; &gt;&gt;                     o._responseHandlers.push(e)</w:t>
      </w:r>
    </w:p>
    <w:p w14:paraId="76BCD567" w14:textId="77777777" w:rsidR="00E95030" w:rsidRDefault="00E95030" w:rsidP="00E95030">
      <w:r>
        <w:t>&gt;&gt; &gt;&gt;                 }</w:t>
      </w:r>
    </w:p>
    <w:p w14:paraId="4553C29C" w14:textId="77777777" w:rsidR="00E95030" w:rsidRDefault="00E95030" w:rsidP="00E95030">
      <w:r>
        <w:t>&gt;&gt; &gt;&gt;                 ,</w:t>
      </w:r>
    </w:p>
    <w:p w14:paraId="395DAD9E" w14:textId="77777777" w:rsidR="00E95030" w:rsidRDefault="00E95030" w:rsidP="00E95030">
      <w:r>
        <w:t>&gt;&gt; &gt;&gt;                 e._loadTransmitProfiles = function(e) {</w:t>
      </w:r>
    </w:p>
    <w:p w14:paraId="59DA6329" w14:textId="77777777" w:rsidR="00E95030" w:rsidRDefault="00E95030" w:rsidP="00E95030">
      <w:r>
        <w:t>&gt;&gt; &gt;&gt;                     M(),</w:t>
      </w:r>
    </w:p>
    <w:p w14:paraId="2A1AF0CA" w14:textId="77777777" w:rsidR="00E95030" w:rsidRDefault="00E95030" w:rsidP="00E95030">
      <w:r>
        <w:t>&gt;&gt; &gt;&gt;                     W(),</w:t>
      </w:r>
    </w:p>
    <w:p w14:paraId="66944781" w14:textId="77777777" w:rsidR="00E95030" w:rsidRDefault="00E95030" w:rsidP="00E95030">
      <w:r>
        <w:lastRenderedPageBreak/>
        <w:t>&gt;&gt; &gt;&gt;                     C = "REAL_TIME",</w:t>
      </w:r>
    </w:p>
    <w:p w14:paraId="6187FCB3" w14:textId="77777777" w:rsidR="00E95030" w:rsidRDefault="00E95030" w:rsidP="00E95030">
      <w:r>
        <w:t>&gt;&gt; &gt;&gt;                     F(),</w:t>
      </w:r>
    </w:p>
    <w:p w14:paraId="38F63AE4" w14:textId="77777777" w:rsidR="00E95030" w:rsidRDefault="00E95030" w:rsidP="00E95030">
      <w:r>
        <w:t>&gt;&gt; &gt;&gt;                     ee(e, (function(e, t) {</w:t>
      </w:r>
    </w:p>
    <w:p w14:paraId="593E0AD4" w14:textId="77777777" w:rsidR="00E95030" w:rsidRDefault="00E95030" w:rsidP="00E95030">
      <w:r>
        <w:t>&gt;&gt; &gt;&gt;                         var n = t.length;</w:t>
      </w:r>
    </w:p>
    <w:p w14:paraId="3C32443A" w14:textId="77777777" w:rsidR="00E95030" w:rsidRDefault="00E95030" w:rsidP="00E95030">
      <w:r>
        <w:t>&gt;&gt; &gt;&gt;                         if (n &gt;= 2) {</w:t>
      </w:r>
    </w:p>
    <w:p w14:paraId="6F703D68" w14:textId="77777777" w:rsidR="00E95030" w:rsidRDefault="00E95030" w:rsidP="00E95030">
      <w:r>
        <w:t>&gt;&gt; &gt;&gt;                             var r = n &gt; 2 ? t[2] : 0;</w:t>
      </w:r>
    </w:p>
    <w:p w14:paraId="3FF0C4E7" w14:textId="77777777" w:rsidR="00E95030" w:rsidRDefault="00E95030" w:rsidP="00E95030">
      <w:r>
        <w:t>&gt;&gt; &gt;&gt;                             if (t.splice(0, n - 2),</w:t>
      </w:r>
    </w:p>
    <w:p w14:paraId="12BEB128" w14:textId="77777777" w:rsidR="00E95030" w:rsidRDefault="00E95030" w:rsidP="00E95030">
      <w:r>
        <w:t>&gt;&gt; &gt;&gt;                             t[1] &lt; 0 &amp;&amp; (t[0] = -1),</w:t>
      </w:r>
    </w:p>
    <w:p w14:paraId="389EF9D6" w14:textId="77777777" w:rsidR="00E95030" w:rsidRDefault="00E95030" w:rsidP="00E95030">
      <w:r>
        <w:t>&gt;&gt; &gt;&gt;                             t[1] &gt; 0 &amp;&amp; t[0] &gt; 0) {</w:t>
      </w:r>
    </w:p>
    <w:p w14:paraId="45E36A52" w14:textId="77777777" w:rsidR="00E95030" w:rsidRDefault="00E95030" w:rsidP="00E95030">
      <w:r>
        <w:t>&gt;&gt; &gt;&gt;                                 var i = t[0] / t[1];</w:t>
      </w:r>
    </w:p>
    <w:p w14:paraId="4072B4FD" w14:textId="77777777" w:rsidR="00E95030" w:rsidRDefault="00E95030" w:rsidP="00E95030">
      <w:r>
        <w:t>&gt;&gt; &gt;&gt;                                 t[0] = Math.ceil(i) * t[1]</w:t>
      </w:r>
    </w:p>
    <w:p w14:paraId="0B9628A7" w14:textId="77777777" w:rsidR="00E95030" w:rsidRDefault="00E95030" w:rsidP="00E95030">
      <w:r>
        <w:t>&gt;&gt; &gt;&gt;                             }</w:t>
      </w:r>
    </w:p>
    <w:p w14:paraId="1AA240DF" w14:textId="77777777" w:rsidR="00E95030" w:rsidRDefault="00E95030" w:rsidP="00E95030">
      <w:r>
        <w:t>&gt;&gt; &gt;&gt;                             r &gt;= 0 &amp;&amp; t[1] &gt;= 0 &amp;&amp; r &gt; t[1] &amp;&amp; (r = t[1]),</w:t>
      </w:r>
    </w:p>
    <w:p w14:paraId="5D9F794F" w14:textId="77777777" w:rsidR="00E95030" w:rsidRDefault="00E95030" w:rsidP="00E95030">
      <w:r>
        <w:t>&gt;&gt; &gt;&gt;                             t.push(r),</w:t>
      </w:r>
    </w:p>
    <w:p w14:paraId="49FDC4C8" w14:textId="77777777" w:rsidR="00E95030" w:rsidRDefault="00E95030" w:rsidP="00E95030">
      <w:r>
        <w:t>&gt;&gt; &gt;&gt;                             y[e] = t</w:t>
      </w:r>
    </w:p>
    <w:p w14:paraId="27731AE1" w14:textId="77777777" w:rsidR="00E95030" w:rsidRDefault="00E95030" w:rsidP="00E95030">
      <w:r>
        <w:t>&gt;&gt; &gt;&gt;                         }</w:t>
      </w:r>
    </w:p>
    <w:p w14:paraId="05DAE4A3" w14:textId="77777777" w:rsidR="00E95030" w:rsidRDefault="00E95030" w:rsidP="00E95030">
      <w:r>
        <w:t>&gt;&gt; &gt;&gt;                     }</w:t>
      </w:r>
    </w:p>
    <w:p w14:paraId="3981EBDA" w14:textId="77777777" w:rsidR="00E95030" w:rsidRDefault="00E95030" w:rsidP="00E95030">
      <w:r>
        <w:t>&gt;&gt; &gt;&gt;                     ))</w:t>
      </w:r>
    </w:p>
    <w:p w14:paraId="4841CB3C" w14:textId="77777777" w:rsidR="00E95030" w:rsidRDefault="00E95030" w:rsidP="00E95030">
      <w:r>
        <w:t>&gt;&gt; &gt;&gt;                 }</w:t>
      </w:r>
    </w:p>
    <w:p w14:paraId="1F1E89C0" w14:textId="77777777" w:rsidR="00E95030" w:rsidRDefault="00E95030" w:rsidP="00E95030">
      <w:r>
        <w:t>&gt;&gt; &gt;&gt;                 ,</w:t>
      </w:r>
    </w:p>
    <w:p w14:paraId="71975321" w14:textId="77777777" w:rsidR="00E95030" w:rsidRDefault="00E95030" w:rsidP="00E95030">
      <w:r>
        <w:t>&gt;&gt; &gt;&gt;                 e.flush = function(e, t, n) {</w:t>
      </w:r>
    </w:p>
    <w:p w14:paraId="555D04A9" w14:textId="77777777" w:rsidR="00E95030" w:rsidRDefault="00E95030" w:rsidP="00E95030">
      <w:r>
        <w:t>&gt;&gt; &gt;&gt;                     if (void 0 === e &amp;&amp; (e = !0),</w:t>
      </w:r>
    </w:p>
    <w:p w14:paraId="6C88A1FB" w14:textId="77777777" w:rsidR="00E95030" w:rsidRDefault="00E95030" w:rsidP="00E95030">
      <w:r>
        <w:t>&gt;&gt; &gt;&gt;                     !p)</w:t>
      </w:r>
    </w:p>
    <w:p w14:paraId="50BB0B2D" w14:textId="77777777" w:rsidR="00E95030" w:rsidRDefault="00E95030" w:rsidP="00E95030">
      <w:r>
        <w:t>&gt;&gt; &gt;&gt;                         if (n = n || 1,</w:t>
      </w:r>
    </w:p>
    <w:p w14:paraId="32A893E4" w14:textId="77777777" w:rsidR="00E95030" w:rsidRDefault="00E95030" w:rsidP="00E95030">
      <w:r>
        <w:t>&gt;&gt; &gt;&gt;                         e)</w:t>
      </w:r>
    </w:p>
    <w:p w14:paraId="083E63CE" w14:textId="77777777" w:rsidR="00E95030" w:rsidRDefault="00E95030" w:rsidP="00E95030">
      <w:r>
        <w:t>&gt;&gt; &gt;&gt;                             null == h ? (M(),</w:t>
      </w:r>
    </w:p>
    <w:p w14:paraId="5C877E5F" w14:textId="77777777" w:rsidR="00E95030" w:rsidRDefault="00E95030" w:rsidP="00E95030">
      <w:r>
        <w:t>&gt;&gt; &gt;&gt;                             V(1, 0, n),</w:t>
      </w:r>
    </w:p>
    <w:p w14:paraId="5507E69D" w14:textId="77777777" w:rsidR="00E95030" w:rsidRDefault="00E95030" w:rsidP="00E95030">
      <w:r>
        <w:t>&gt;&gt; &gt;&gt;                             h = D((function() {</w:t>
      </w:r>
    </w:p>
    <w:p w14:paraId="2B2708A7" w14:textId="77777777" w:rsidR="00E95030" w:rsidRDefault="00E95030" w:rsidP="00E95030">
      <w:r>
        <w:t>&gt;&gt; &gt;&gt;                                 h = null,</w:t>
      </w:r>
    </w:p>
    <w:p w14:paraId="1383AC90" w14:textId="77777777" w:rsidR="00E95030" w:rsidRDefault="00E95030" w:rsidP="00E95030">
      <w:r>
        <w:t>&gt;&gt; &gt;&gt;                                 function e(t, n) {</w:t>
      </w:r>
    </w:p>
    <w:p w14:paraId="3D7FC523" w14:textId="77777777" w:rsidR="00E95030" w:rsidRDefault="00E95030" w:rsidP="00E95030">
      <w:r>
        <w:t>&gt;&gt; &gt;&gt;                                     P(1, 0, n),</w:t>
      </w:r>
    </w:p>
    <w:p w14:paraId="69BAABB9" w14:textId="77777777" w:rsidR="00E95030" w:rsidRDefault="00E95030" w:rsidP="00E95030">
      <w:r>
        <w:t>&gt;&gt; &gt;&gt;                                     U(),</w:t>
      </w:r>
    </w:p>
    <w:p w14:paraId="395ADA82" w14:textId="77777777" w:rsidR="00E95030" w:rsidRDefault="00E95030" w:rsidP="00E95030">
      <w:r>
        <w:t>&gt;&gt; &gt;&gt;                                     function e(t) {</w:t>
      </w:r>
    </w:p>
    <w:p w14:paraId="6D7D8231" w14:textId="77777777" w:rsidR="00E95030" w:rsidRDefault="00E95030" w:rsidP="00E95030">
      <w:r>
        <w:t>&gt;&gt; &gt;&gt;                                         o.isCompletelyIdle() ? t() : h = D((function() {</w:t>
      </w:r>
    </w:p>
    <w:p w14:paraId="02F89142" w14:textId="77777777" w:rsidR="00E95030" w:rsidRDefault="00E95030" w:rsidP="00E95030">
      <w:r>
        <w:t>&gt;&gt; &gt;&gt;                                             h = null,</w:t>
      </w:r>
    </w:p>
    <w:p w14:paraId="14E94368" w14:textId="77777777" w:rsidR="00E95030" w:rsidRDefault="00E95030" w:rsidP="00E95030">
      <w:r>
        <w:t>&gt;&gt; &gt;&gt;                                             e(t)</w:t>
      </w:r>
    </w:p>
    <w:p w14:paraId="53CBA9A0" w14:textId="77777777" w:rsidR="00E95030" w:rsidRDefault="00E95030" w:rsidP="00E95030">
      <w:r>
        <w:t>&gt;&gt; &gt;&gt;                                         }</w:t>
      </w:r>
    </w:p>
    <w:p w14:paraId="47373C7C" w14:textId="77777777" w:rsidR="00E95030" w:rsidRDefault="00E95030" w:rsidP="00E95030">
      <w:r>
        <w:t>&gt;&gt; &gt;&gt;                                         ), .25)</w:t>
      </w:r>
    </w:p>
    <w:p w14:paraId="2D184753" w14:textId="77777777" w:rsidR="00E95030" w:rsidRDefault="00E95030" w:rsidP="00E95030">
      <w:r>
        <w:t>&gt;&gt; &gt;&gt;                                     }((function() {</w:t>
      </w:r>
    </w:p>
    <w:p w14:paraId="177512AC" w14:textId="77777777" w:rsidR="00E95030" w:rsidRDefault="00E95030" w:rsidP="00E95030">
      <w:r>
        <w:t>&gt;&gt; &gt;&gt;                                         t &amp;&amp; t(),</w:t>
      </w:r>
    </w:p>
    <w:p w14:paraId="015A09F5" w14:textId="77777777" w:rsidR="00E95030" w:rsidRDefault="00E95030" w:rsidP="00E95030">
      <w:r>
        <w:t>&gt;&gt; &gt;&gt;                                         f.length &gt; 0 ? h = D((function() {</w:t>
      </w:r>
    </w:p>
    <w:p w14:paraId="763CBBB1" w14:textId="77777777" w:rsidR="00E95030" w:rsidRDefault="00E95030" w:rsidP="00E95030">
      <w:r>
        <w:t>&gt;&gt; &gt;&gt;                                             h = null,</w:t>
      </w:r>
    </w:p>
    <w:p w14:paraId="12F95E48" w14:textId="77777777" w:rsidR="00E95030" w:rsidRDefault="00E95030" w:rsidP="00E95030">
      <w:r>
        <w:t>&gt;&gt; &gt;&gt;                                             e(f.shift(), n)</w:t>
      </w:r>
    </w:p>
    <w:p w14:paraId="03A29B3E" w14:textId="77777777" w:rsidR="00E95030" w:rsidRDefault="00E95030" w:rsidP="00E95030">
      <w:r>
        <w:t>&gt;&gt; &gt;&gt;                                         }</w:t>
      </w:r>
    </w:p>
    <w:p w14:paraId="102A5E03" w14:textId="77777777" w:rsidR="00E95030" w:rsidRDefault="00E95030" w:rsidP="00E95030">
      <w:r>
        <w:t>&gt;&gt; &gt;&gt;                                         ), 0) : (h = null,</w:t>
      </w:r>
    </w:p>
    <w:p w14:paraId="44654D51" w14:textId="77777777" w:rsidR="00E95030" w:rsidRDefault="00E95030" w:rsidP="00E95030">
      <w:r>
        <w:t>&gt;&gt; &gt;&gt;                                         F())</w:t>
      </w:r>
    </w:p>
    <w:p w14:paraId="7D53E70D" w14:textId="77777777" w:rsidR="00E95030" w:rsidRDefault="00E95030" w:rsidP="00E95030">
      <w:r>
        <w:t>&gt;&gt; &gt;&gt;                                     }</w:t>
      </w:r>
    </w:p>
    <w:p w14:paraId="16D3DAA2" w14:textId="77777777" w:rsidR="00E95030" w:rsidRDefault="00E95030" w:rsidP="00E95030">
      <w:r>
        <w:t>&gt;&gt; &gt;&gt;                                     ))</w:t>
      </w:r>
    </w:p>
    <w:p w14:paraId="58772489" w14:textId="77777777" w:rsidR="00E95030" w:rsidRDefault="00E95030" w:rsidP="00E95030">
      <w:r>
        <w:lastRenderedPageBreak/>
        <w:t>&gt;&gt; &gt;&gt;                                 }(t, n)</w:t>
      </w:r>
    </w:p>
    <w:p w14:paraId="6DC171A3" w14:textId="77777777" w:rsidR="00E95030" w:rsidRDefault="00E95030" w:rsidP="00E95030">
      <w:r>
        <w:t>&gt;&gt; &gt;&gt;                             }</w:t>
      </w:r>
    </w:p>
    <w:p w14:paraId="31315A33" w14:textId="77777777" w:rsidR="00E95030" w:rsidRDefault="00E95030" w:rsidP="00E95030">
      <w:r>
        <w:t>&gt;&gt; &gt;&gt;                             ), 0)) : f.push(t);</w:t>
      </w:r>
    </w:p>
    <w:p w14:paraId="4D5E243A" w14:textId="77777777" w:rsidR="00E95030" w:rsidRDefault="00E95030" w:rsidP="00E95030">
      <w:r>
        <w:t>&gt;&gt; &gt;&gt;                         else {</w:t>
      </w:r>
    </w:p>
    <w:p w14:paraId="2FA0ACC6" w14:textId="77777777" w:rsidR="00E95030" w:rsidRDefault="00E95030" w:rsidP="00E95030">
      <w:r>
        <w:t>&gt;&gt; &gt;&gt;                             var r = M();</w:t>
      </w:r>
    </w:p>
    <w:p w14:paraId="4210EA64" w14:textId="77777777" w:rsidR="00E95030" w:rsidRDefault="00E95030" w:rsidP="00E95030">
      <w:r>
        <w:t>&gt;&gt; &gt;&gt;                             P(1, 1, n),</w:t>
      </w:r>
    </w:p>
    <w:p w14:paraId="1DFCDC97" w14:textId="77777777" w:rsidR="00E95030" w:rsidRDefault="00E95030" w:rsidP="00E95030">
      <w:r>
        <w:t>&gt;&gt; &gt;&gt;                             null != t &amp;&amp; t(),</w:t>
      </w:r>
    </w:p>
    <w:p w14:paraId="08A753AB" w14:textId="77777777" w:rsidR="00E95030" w:rsidRDefault="00E95030" w:rsidP="00E95030">
      <w:r>
        <w:t>&gt;&gt; &gt;&gt;                             r &amp;&amp; F()</w:t>
      </w:r>
    </w:p>
    <w:p w14:paraId="16416D30" w14:textId="77777777" w:rsidR="00E95030" w:rsidRDefault="00E95030" w:rsidP="00E95030">
      <w:r>
        <w:t>&gt;&gt; &gt;&gt;                         }</w:t>
      </w:r>
    </w:p>
    <w:p w14:paraId="67068867" w14:textId="77777777" w:rsidR="00E95030" w:rsidRDefault="00E95030" w:rsidP="00E95030">
      <w:r>
        <w:t>&gt;&gt; &gt;&gt;                 }</w:t>
      </w:r>
    </w:p>
    <w:p w14:paraId="00ABB994" w14:textId="77777777" w:rsidR="00E95030" w:rsidRDefault="00E95030" w:rsidP="00E95030">
      <w:r>
        <w:t>&gt;&gt; &gt;&gt;                 ,</w:t>
      </w:r>
    </w:p>
    <w:p w14:paraId="56FB144B" w14:textId="77777777" w:rsidR="00E95030" w:rsidRDefault="00E95030" w:rsidP="00E95030">
      <w:r>
        <w:t>&gt;&gt; &gt;&gt;                 e.setMsaAuthTicket = function(e) {</w:t>
      </w:r>
    </w:p>
    <w:p w14:paraId="79465D8E" w14:textId="77777777" w:rsidR="00E95030" w:rsidRDefault="00E95030" w:rsidP="00E95030">
      <w:r>
        <w:t>&gt;&gt; &gt;&gt;                     o.addHeader("AuthMsaDeviceTicket", e)</w:t>
      </w:r>
    </w:p>
    <w:p w14:paraId="1B8013DD" w14:textId="77777777" w:rsidR="00E95030" w:rsidRDefault="00E95030" w:rsidP="00E95030">
      <w:r>
        <w:t>&gt;&gt; &gt;&gt;                 }</w:t>
      </w:r>
    </w:p>
    <w:p w14:paraId="1B86C1C1" w14:textId="77777777" w:rsidR="00E95030" w:rsidRDefault="00E95030" w:rsidP="00E95030">
      <w:r>
        <w:t>&gt;&gt; &gt;&gt;                 ,</w:t>
      </w:r>
    </w:p>
    <w:p w14:paraId="1BC3D2FF" w14:textId="77777777" w:rsidR="00E95030" w:rsidRDefault="00E95030" w:rsidP="00E95030">
      <w:r>
        <w:t>&gt;&gt; &gt;&gt;                 e.hasEvents = N,</w:t>
      </w:r>
    </w:p>
    <w:p w14:paraId="428237DC" w14:textId="77777777" w:rsidR="00E95030" w:rsidRDefault="00E95030" w:rsidP="00E95030">
      <w:r>
        <w:t>&gt;&gt; &gt;&gt;                 e._setTransmitProfile = function(e) {</w:t>
      </w:r>
    </w:p>
    <w:p w14:paraId="18A5C7BE" w14:textId="77777777" w:rsidR="00E95030" w:rsidRDefault="00E95030" w:rsidP="00E95030">
      <w:r>
        <w:t>&gt;&gt; &gt;&gt;                     C !== e &amp;&amp; void 0 !== y[e] &amp;&amp; (M(),</w:t>
      </w:r>
    </w:p>
    <w:p w14:paraId="2AEC8F2E" w14:textId="77777777" w:rsidR="00E95030" w:rsidRDefault="00E95030" w:rsidP="00E95030">
      <w:r>
        <w:t>&gt;&gt; &gt;&gt;                     C = e,</w:t>
      </w:r>
    </w:p>
    <w:p w14:paraId="503D924E" w14:textId="77777777" w:rsidR="00E95030" w:rsidRDefault="00E95030" w:rsidP="00E95030">
      <w:r>
        <w:t>&gt;&gt; &gt;&gt;                     F())</w:t>
      </w:r>
    </w:p>
    <w:p w14:paraId="652295D2" w14:textId="77777777" w:rsidR="00E95030" w:rsidRDefault="00E95030" w:rsidP="00E95030">
      <w:r>
        <w:t>&gt;&gt; &gt;&gt;                 }</w:t>
      </w:r>
    </w:p>
    <w:p w14:paraId="7ADA912C" w14:textId="77777777" w:rsidR="00E95030" w:rsidRDefault="00E95030" w:rsidP="00E95030">
      <w:r>
        <w:t>&gt;&gt; &gt;&gt;                 ,</w:t>
      </w:r>
    </w:p>
    <w:p w14:paraId="2E0036CD" w14:textId="77777777" w:rsidR="00E95030" w:rsidRDefault="00E95030" w:rsidP="00E95030">
      <w:r>
        <w:t>&gt;&gt; &gt;&gt;                 e._backOffTransmission = function() {</w:t>
      </w:r>
    </w:p>
    <w:p w14:paraId="59432D03" w14:textId="77777777" w:rsidR="00E95030" w:rsidRDefault="00E95030" w:rsidP="00E95030">
      <w:r>
        <w:t>&gt;&gt; &gt;&gt;                     w &lt; 4 &amp;&amp; (w++,</w:t>
      </w:r>
    </w:p>
    <w:p w14:paraId="0122C46E" w14:textId="77777777" w:rsidR="00E95030" w:rsidRDefault="00E95030" w:rsidP="00E95030">
      <w:r>
        <w:t>&gt;&gt; &gt;&gt;                     M(),</w:t>
      </w:r>
    </w:p>
    <w:p w14:paraId="2DD65880" w14:textId="77777777" w:rsidR="00E95030" w:rsidRDefault="00E95030" w:rsidP="00E95030">
      <w:r>
        <w:t>&gt;&gt; &gt;&gt;                     F())</w:t>
      </w:r>
    </w:p>
    <w:p w14:paraId="130DE43F" w14:textId="77777777" w:rsidR="00E95030" w:rsidRDefault="00E95030" w:rsidP="00E95030">
      <w:r>
        <w:t>&gt;&gt; &gt;&gt;                 }</w:t>
      </w:r>
    </w:p>
    <w:p w14:paraId="16F9F747" w14:textId="77777777" w:rsidR="00E95030" w:rsidRDefault="00E95030" w:rsidP="00E95030">
      <w:r>
        <w:t>&gt;&gt; &gt;&gt;                 ,</w:t>
      </w:r>
    </w:p>
    <w:p w14:paraId="0E902B56" w14:textId="77777777" w:rsidR="00E95030" w:rsidRDefault="00E95030" w:rsidP="00E95030">
      <w:r>
        <w:t>&gt;&gt; &gt;&gt;                 e._clearBackOff = function() {</w:t>
      </w:r>
    </w:p>
    <w:p w14:paraId="4BDB377A" w14:textId="77777777" w:rsidR="00E95030" w:rsidRDefault="00E95030" w:rsidP="00E95030">
      <w:r>
        <w:t>&gt;&gt; &gt;&gt;                     w &amp;&amp; (w = 0,</w:t>
      </w:r>
    </w:p>
    <w:p w14:paraId="33EC327A" w14:textId="77777777" w:rsidR="00E95030" w:rsidRDefault="00E95030" w:rsidP="00E95030">
      <w:r>
        <w:t>&gt;&gt; &gt;&gt;                     M(),</w:t>
      </w:r>
    </w:p>
    <w:p w14:paraId="07594ABD" w14:textId="77777777" w:rsidR="00E95030" w:rsidRDefault="00E95030" w:rsidP="00E95030">
      <w:r>
        <w:t>&gt;&gt; &gt;&gt;                     F())</w:t>
      </w:r>
    </w:p>
    <w:p w14:paraId="0794F507" w14:textId="77777777" w:rsidR="00E95030" w:rsidRDefault="00E95030" w:rsidP="00E95030">
      <w:r>
        <w:t>&gt;&gt; &gt;&gt;                 }</w:t>
      </w:r>
    </w:p>
    <w:p w14:paraId="7888C224" w14:textId="77777777" w:rsidR="00E95030" w:rsidRDefault="00E95030" w:rsidP="00E95030">
      <w:r>
        <w:t>&gt;&gt; &gt;&gt;                 ,</w:t>
      </w:r>
    </w:p>
    <w:p w14:paraId="318CCC8D" w14:textId="77777777" w:rsidR="00E95030" w:rsidRDefault="00E95030" w:rsidP="00E95030">
      <w:r>
        <w:t>&gt;&gt; &gt;&gt;                 Ce(e, "_setTimeoutOverride", (function() {</w:t>
      </w:r>
    </w:p>
    <w:p w14:paraId="018FFF3D" w14:textId="77777777" w:rsidR="00E95030" w:rsidRDefault="00E95030" w:rsidP="00E95030">
      <w:r>
        <w:t>&gt;&gt; &gt;&gt;                     return u.set</w:t>
      </w:r>
    </w:p>
    <w:p w14:paraId="0C3F7B9D" w14:textId="77777777" w:rsidR="00E95030" w:rsidRDefault="00E95030" w:rsidP="00E95030">
      <w:r>
        <w:t>&gt;&gt; &gt;&gt;                 }</w:t>
      </w:r>
    </w:p>
    <w:p w14:paraId="7A75EF34" w14:textId="77777777" w:rsidR="00E95030" w:rsidRDefault="00E95030" w:rsidP="00E95030">
      <w:r>
        <w:t>&gt;&gt; &gt;&gt;                 ), (function(e) {</w:t>
      </w:r>
    </w:p>
    <w:p w14:paraId="196699F0" w14:textId="77777777" w:rsidR="00E95030" w:rsidRDefault="00E95030" w:rsidP="00E95030">
      <w:r>
        <w:t>&gt;&gt; &gt;&gt;                     u = Ur(e, u.clear)</w:t>
      </w:r>
    </w:p>
    <w:p w14:paraId="102C479C" w14:textId="77777777" w:rsidR="00E95030" w:rsidRDefault="00E95030" w:rsidP="00E95030">
      <w:r>
        <w:t>&gt;&gt; &gt;&gt;                 }</w:t>
      </w:r>
    </w:p>
    <w:p w14:paraId="0DC3E0B9" w14:textId="77777777" w:rsidR="00E95030" w:rsidRDefault="00E95030" w:rsidP="00E95030">
      <w:r>
        <w:t>&gt;&gt; &gt;&gt;                 )),</w:t>
      </w:r>
    </w:p>
    <w:p w14:paraId="2E90E3C3" w14:textId="77777777" w:rsidR="00E95030" w:rsidRDefault="00E95030" w:rsidP="00E95030">
      <w:r>
        <w:t>&gt;&gt; &gt;&gt;                 Ce(e, "_clearTimeoutOverride", (function() {</w:t>
      </w:r>
    </w:p>
    <w:p w14:paraId="077E7F6B" w14:textId="77777777" w:rsidR="00E95030" w:rsidRDefault="00E95030" w:rsidP="00E95030">
      <w:r>
        <w:t>&gt;&gt; &gt;&gt;                     return u.clear</w:t>
      </w:r>
    </w:p>
    <w:p w14:paraId="1AEADB9A" w14:textId="77777777" w:rsidR="00E95030" w:rsidRDefault="00E95030" w:rsidP="00E95030">
      <w:r>
        <w:t>&gt;&gt; &gt;&gt;                 }</w:t>
      </w:r>
    </w:p>
    <w:p w14:paraId="3EF77178" w14:textId="77777777" w:rsidR="00E95030" w:rsidRDefault="00E95030" w:rsidP="00E95030">
      <w:r>
        <w:t>&gt;&gt; &gt;&gt;                 ), (function(e) {</w:t>
      </w:r>
    </w:p>
    <w:p w14:paraId="35C8F038" w14:textId="77777777" w:rsidR="00E95030" w:rsidRDefault="00E95030" w:rsidP="00E95030">
      <w:r>
        <w:t>&gt;&gt; &gt;&gt;                     u = Ur(u.set, e)</w:t>
      </w:r>
    </w:p>
    <w:p w14:paraId="78B47632" w14:textId="77777777" w:rsidR="00E95030" w:rsidRDefault="00E95030" w:rsidP="00E95030">
      <w:r>
        <w:t>&gt;&gt; &gt;&gt;                 }</w:t>
      </w:r>
    </w:p>
    <w:p w14:paraId="3E2764E9" w14:textId="77777777" w:rsidR="00E95030" w:rsidRDefault="00E95030" w:rsidP="00E95030">
      <w:r>
        <w:t>&gt;&gt; &gt;&gt;                 ))</w:t>
      </w:r>
    </w:p>
    <w:p w14:paraId="08570528" w14:textId="77777777" w:rsidR="00E95030" w:rsidRDefault="00E95030" w:rsidP="00E95030">
      <w:r>
        <w:lastRenderedPageBreak/>
        <w:t>&gt;&gt; &gt;&gt;             }</w:t>
      </w:r>
    </w:p>
    <w:p w14:paraId="0D6D8017" w14:textId="77777777" w:rsidR="00E95030" w:rsidRDefault="00E95030" w:rsidP="00E95030">
      <w:r>
        <w:t>&gt;&gt; &gt;&gt;             )),</w:t>
      </w:r>
    </w:p>
    <w:p w14:paraId="3CD79A71" w14:textId="77777777" w:rsidR="00E95030" w:rsidRDefault="00E95030" w:rsidP="00E95030">
      <w:r>
        <w:t>&gt;&gt; &gt;&gt;             r</w:t>
      </w:r>
    </w:p>
    <w:p w14:paraId="364CC1B6" w14:textId="77777777" w:rsidR="00E95030" w:rsidRDefault="00E95030" w:rsidP="00E95030">
      <w:r>
        <w:t>&gt;&gt; &gt;&gt;         }</w:t>
      </w:r>
    </w:p>
    <w:p w14:paraId="39B022BB" w14:textId="77777777" w:rsidR="00E95030" w:rsidRDefault="00E95030" w:rsidP="00E95030">
      <w:r>
        <w:t>&gt;&gt; &gt;&gt;         return Object(_n.b)(t, e),</w:t>
      </w:r>
    </w:p>
    <w:p w14:paraId="353141F1" w14:textId="77777777" w:rsidR="00E95030" w:rsidRDefault="00E95030" w:rsidP="00E95030">
      <w:r>
        <w:t>&gt;&gt; &gt;&gt;         t.__ieDyn = 1,</w:t>
      </w:r>
    </w:p>
    <w:p w14:paraId="3DBB8481" w14:textId="77777777" w:rsidR="00E95030" w:rsidRDefault="00E95030" w:rsidP="00E95030">
      <w:r>
        <w:t>&gt;&gt; &gt;&gt;         t</w:t>
      </w:r>
    </w:p>
    <w:p w14:paraId="5DD72D6A" w14:textId="77777777" w:rsidR="00E95030" w:rsidRDefault="00E95030" w:rsidP="00E95030">
      <w:r>
        <w:t>&gt;&gt; &gt;&gt;     }(Jn)</w:t>
      </w:r>
    </w:p>
    <w:p w14:paraId="22F63292" w14:textId="77777777" w:rsidR="00E95030" w:rsidRDefault="00E95030" w:rsidP="00E95030">
      <w:r>
        <w:t>&gt;&gt; &gt;&gt;       , Wr = function() {</w:t>
      </w:r>
    </w:p>
    <w:p w14:paraId="59FED691" w14:textId="77777777" w:rsidR="00E95030" w:rsidRDefault="00E95030" w:rsidP="00E95030">
      <w:r>
        <w:t>&gt;&gt; &gt;&gt;         function e(e, t, n) {</w:t>
      </w:r>
    </w:p>
    <w:p w14:paraId="207A561D" w14:textId="77777777" w:rsidR="00E95030" w:rsidRDefault="00E95030" w:rsidP="00E95030">
      <w:r>
        <w:t>&gt;&gt; &gt;&gt;             this.start = Date.now(),</w:t>
      </w:r>
    </w:p>
    <w:p w14:paraId="10465D6C" w14:textId="77777777" w:rsidR="00E95030" w:rsidRDefault="00E95030" w:rsidP="00E95030">
      <w:r>
        <w:t>&gt;&gt; &gt;&gt;             this.name = e,</w:t>
      </w:r>
    </w:p>
    <w:p w14:paraId="767AA543" w14:textId="77777777" w:rsidR="00E95030" w:rsidRDefault="00E95030" w:rsidP="00E95030">
      <w:r>
        <w:t>&gt;&gt; &gt;&gt;             this.isAsync = !0 === n,</w:t>
      </w:r>
    </w:p>
    <w:p w14:paraId="5A2301E9" w14:textId="77777777" w:rsidR="00E95030" w:rsidRDefault="00E95030" w:rsidP="00E95030">
      <w:r>
        <w:t>&gt;&gt; &gt;&gt;             this.payload = t</w:t>
      </w:r>
    </w:p>
    <w:p w14:paraId="0C0D2A2E" w14:textId="77777777" w:rsidR="00E95030" w:rsidRDefault="00E95030" w:rsidP="00E95030">
      <w:r>
        <w:t>&gt;&gt; &gt;&gt;         }</w:t>
      </w:r>
    </w:p>
    <w:p w14:paraId="7017D4B7" w14:textId="77777777" w:rsidR="00E95030" w:rsidRDefault="00E95030" w:rsidP="00E95030">
      <w:r>
        <w:t>&gt;&gt; &gt;&gt;         return e.prototype.isChildEvt = function() {</w:t>
      </w:r>
    </w:p>
    <w:p w14:paraId="5D485E8C" w14:textId="77777777" w:rsidR="00E95030" w:rsidRDefault="00E95030" w:rsidP="00E95030">
      <w:r>
        <w:t>&gt;&gt; &gt;&gt;             return !1</w:t>
      </w:r>
    </w:p>
    <w:p w14:paraId="3C601A9E" w14:textId="77777777" w:rsidR="00E95030" w:rsidRDefault="00E95030" w:rsidP="00E95030">
      <w:r>
        <w:t>&gt;&gt; &gt;&gt;         }</w:t>
      </w:r>
    </w:p>
    <w:p w14:paraId="4DE9FF9B" w14:textId="77777777" w:rsidR="00E95030" w:rsidRDefault="00E95030" w:rsidP="00E95030">
      <w:r>
        <w:t>&gt;&gt; &gt;&gt;         ,</w:t>
      </w:r>
    </w:p>
    <w:p w14:paraId="24FFBFD7" w14:textId="77777777" w:rsidR="00E95030" w:rsidRDefault="00E95030" w:rsidP="00E95030">
      <w:r>
        <w:t>&gt;&gt; &gt;&gt;         e.prototype.complete = function() {</w:t>
      </w:r>
    </w:p>
    <w:p w14:paraId="026F6F7B" w14:textId="77777777" w:rsidR="00E95030" w:rsidRDefault="00E95030" w:rsidP="00E95030">
      <w:r>
        <w:t>&gt;&gt; &gt;&gt;             this.time = Date.now() - this.start,</w:t>
      </w:r>
    </w:p>
    <w:p w14:paraId="08146308" w14:textId="77777777" w:rsidR="00E95030" w:rsidRDefault="00E95030" w:rsidP="00E95030">
      <w:r>
        <w:t>&gt;&gt; &gt;&gt;             this.exTime = this.time</w:t>
      </w:r>
    </w:p>
    <w:p w14:paraId="1127D6DE" w14:textId="77777777" w:rsidR="00E95030" w:rsidRDefault="00E95030" w:rsidP="00E95030">
      <w:r>
        <w:t>&gt;&gt; &gt;&gt;         }</w:t>
      </w:r>
    </w:p>
    <w:p w14:paraId="406ACC85" w14:textId="77777777" w:rsidR="00E95030" w:rsidRDefault="00E95030" w:rsidP="00E95030">
      <w:r>
        <w:t>&gt;&gt; &gt;&gt;         ,</w:t>
      </w:r>
    </w:p>
    <w:p w14:paraId="5C34D8A7" w14:textId="77777777" w:rsidR="00E95030" w:rsidRDefault="00E95030" w:rsidP="00E95030">
      <w:r>
        <w:t>&gt;&gt; &gt;&gt;         e</w:t>
      </w:r>
    </w:p>
    <w:p w14:paraId="72686804" w14:textId="77777777" w:rsidR="00E95030" w:rsidRDefault="00E95030" w:rsidP="00E95030">
      <w:r>
        <w:t>&gt;&gt; &gt;&gt;     }()</w:t>
      </w:r>
    </w:p>
    <w:p w14:paraId="2A6B4A21" w14:textId="77777777" w:rsidR="00E95030" w:rsidRDefault="00E95030" w:rsidP="00E95030">
      <w:r>
        <w:t>&gt;&gt; &gt;&gt;       , Zr = function() {</w:t>
      </w:r>
    </w:p>
    <w:p w14:paraId="7107A462" w14:textId="77777777" w:rsidR="00E95030" w:rsidRDefault="00E95030" w:rsidP="00E95030">
      <w:r>
        <w:t>&gt;&gt; &gt;&gt;         function e(e) {</w:t>
      </w:r>
    </w:p>
    <w:p w14:paraId="4D3A3FFB" w14:textId="77777777" w:rsidR="00E95030" w:rsidRDefault="00E95030" w:rsidP="00E95030">
      <w:r>
        <w:t>&gt;&gt; &gt;&gt;             this._callbacks = e</w:t>
      </w:r>
    </w:p>
    <w:p w14:paraId="4EB56E1A" w14:textId="77777777" w:rsidR="00E95030" w:rsidRDefault="00E95030" w:rsidP="00E95030">
      <w:r>
        <w:t>&gt;&gt; &gt;&gt;         }</w:t>
      </w:r>
    </w:p>
    <w:p w14:paraId="214DC732" w14:textId="77777777" w:rsidR="00E95030" w:rsidRDefault="00E95030" w:rsidP="00E95030">
      <w:r>
        <w:t>&gt;&gt; &gt;&gt;         return e.prototype.create = function(e, t, n) {</w:t>
      </w:r>
    </w:p>
    <w:p w14:paraId="3FDF8448" w14:textId="77777777" w:rsidR="00E95030" w:rsidRDefault="00E95030" w:rsidP="00E95030">
      <w:r>
        <w:t>&gt;&gt; &gt;&gt;             return "HttpManager:_sendBatches" === e || "HttpManager:_sendBatchesNotification" === e ? new Wr(e,t,n) : null</w:t>
      </w:r>
    </w:p>
    <w:p w14:paraId="7CE2A40E" w14:textId="77777777" w:rsidR="00E95030" w:rsidRDefault="00E95030" w:rsidP="00E95030">
      <w:r>
        <w:t>&gt;&gt; &gt;&gt;         }</w:t>
      </w:r>
    </w:p>
    <w:p w14:paraId="1DBCAE7D" w14:textId="77777777" w:rsidR="00E95030" w:rsidRDefault="00E95030" w:rsidP="00E95030">
      <w:r>
        <w:t>&gt;&gt; &gt;&gt;         ,</w:t>
      </w:r>
    </w:p>
    <w:p w14:paraId="6A7EBF8F" w14:textId="77777777" w:rsidR="00E95030" w:rsidRDefault="00E95030" w:rsidP="00E95030">
      <w:r>
        <w:t>&gt;&gt; &gt;&gt;         e.prototype.fire = function(e) {</w:t>
      </w:r>
    </w:p>
    <w:p w14:paraId="1B87BC19" w14:textId="77777777" w:rsidR="00E95030" w:rsidRDefault="00E95030" w:rsidP="00E95030">
      <w:r>
        <w:t>&gt;&gt; &gt;&gt;             if (e &amp;&amp; e.complete(),</w:t>
      </w:r>
    </w:p>
    <w:p w14:paraId="4147DB2E" w14:textId="77777777" w:rsidR="00E95030" w:rsidRDefault="00E95030" w:rsidP="00E95030">
      <w:r>
        <w:t>&gt;&gt; &gt;&gt;             this._callbacks)</w:t>
      </w:r>
    </w:p>
    <w:p w14:paraId="7CB05437" w14:textId="77777777" w:rsidR="00E95030" w:rsidRDefault="00E95030" w:rsidP="00E95030">
      <w:r>
        <w:t>&gt;&gt; &gt;&gt;                 switch (e.name) {</w:t>
      </w:r>
    </w:p>
    <w:p w14:paraId="139BC063" w14:textId="77777777" w:rsidR="00E95030" w:rsidRDefault="00E95030" w:rsidP="00E95030">
      <w:r>
        <w:t>&gt;&gt; &gt;&gt;                 case "HttpManager:_sendBatches":</w:t>
      </w:r>
    </w:p>
    <w:p w14:paraId="593059EC" w14:textId="77777777" w:rsidR="00E95030" w:rsidRDefault="00E95030" w:rsidP="00E95030">
      <w:r>
        <w:t>&gt;&gt; &gt;&gt;                     this.handleSendBatches(e);</w:t>
      </w:r>
    </w:p>
    <w:p w14:paraId="2EF6A946" w14:textId="77777777" w:rsidR="00E95030" w:rsidRDefault="00E95030" w:rsidP="00E95030">
      <w:r>
        <w:t>&gt;&gt; &gt;&gt;                     break;</w:t>
      </w:r>
    </w:p>
    <w:p w14:paraId="47C8A38B" w14:textId="77777777" w:rsidR="00E95030" w:rsidRDefault="00E95030" w:rsidP="00E95030">
      <w:r>
        <w:t>&gt;&gt; &gt;&gt;                 case "HttpManager:_sendBatchesNotification":</w:t>
      </w:r>
    </w:p>
    <w:p w14:paraId="7736DF6A" w14:textId="77777777" w:rsidR="00E95030" w:rsidRDefault="00E95030" w:rsidP="00E95030">
      <w:r>
        <w:t>&gt;&gt; &gt;&gt;                     this.handleSendBatchesNotification(e)</w:t>
      </w:r>
    </w:p>
    <w:p w14:paraId="0F25D022" w14:textId="77777777" w:rsidR="00E95030" w:rsidRDefault="00E95030" w:rsidP="00E95030">
      <w:r>
        <w:t>&gt;&gt; &gt;&gt;                 }</w:t>
      </w:r>
    </w:p>
    <w:p w14:paraId="38AE6E1C" w14:textId="77777777" w:rsidR="00E95030" w:rsidRDefault="00E95030" w:rsidP="00E95030">
      <w:r>
        <w:t>&gt;&gt; &gt;&gt;         }</w:t>
      </w:r>
    </w:p>
    <w:p w14:paraId="16C30623" w14:textId="77777777" w:rsidR="00E95030" w:rsidRDefault="00E95030" w:rsidP="00E95030">
      <w:r>
        <w:t>&gt;&gt; &gt;&gt;         ,</w:t>
      </w:r>
    </w:p>
    <w:p w14:paraId="52CF17A6" w14:textId="77777777" w:rsidR="00E95030" w:rsidRDefault="00E95030" w:rsidP="00E95030">
      <w:r>
        <w:t>&gt;&gt; &gt;&gt;         e.prototype.setCtx = function(e, t) {}</w:t>
      </w:r>
    </w:p>
    <w:p w14:paraId="6DCB1837" w14:textId="77777777" w:rsidR="00E95030" w:rsidRDefault="00E95030" w:rsidP="00E95030">
      <w:r>
        <w:lastRenderedPageBreak/>
        <w:t>&gt;&gt; &gt;&gt;         ,</w:t>
      </w:r>
    </w:p>
    <w:p w14:paraId="236CD8D0" w14:textId="77777777" w:rsidR="00E95030" w:rsidRDefault="00E95030" w:rsidP="00E95030">
      <w:r>
        <w:t>&gt;&gt; &gt;&gt;         e.prototype.getCtx = function(e) {}</w:t>
      </w:r>
    </w:p>
    <w:p w14:paraId="21C66D85" w14:textId="77777777" w:rsidR="00E95030" w:rsidRDefault="00E95030" w:rsidP="00E95030">
      <w:r>
        <w:t>&gt;&gt; &gt;&gt;         ,</w:t>
      </w:r>
    </w:p>
    <w:p w14:paraId="54644582" w14:textId="77777777" w:rsidR="00E95030" w:rsidRDefault="00E95030" w:rsidP="00E95030">
      <w:r>
        <w:t>&gt;&gt; &gt;&gt;         e.prototype.handleSendBatches = function(e) {</w:t>
      </w:r>
    </w:p>
    <w:p w14:paraId="25CB5CED" w14:textId="77777777" w:rsidR="00E95030" w:rsidRDefault="00E95030" w:rsidP="00E95030">
      <w:r>
        <w:t>&gt;&gt; &gt;&gt;             this._callbacks.requestProcessingStats &amp;&amp; this._callbacks.requestProcessingStats(e.time || 0, 0)</w:t>
      </w:r>
    </w:p>
    <w:p w14:paraId="05B8BBA1" w14:textId="77777777" w:rsidR="00E95030" w:rsidRDefault="00E95030" w:rsidP="00E95030">
      <w:r>
        <w:t>&gt;&gt; &gt;&gt;         }</w:t>
      </w:r>
    </w:p>
    <w:p w14:paraId="1B02C690" w14:textId="77777777" w:rsidR="00E95030" w:rsidRDefault="00E95030" w:rsidP="00E95030">
      <w:r>
        <w:t>&gt;&gt; &gt;&gt;         ,</w:t>
      </w:r>
    </w:p>
    <w:p w14:paraId="54884932" w14:textId="77777777" w:rsidR="00E95030" w:rsidRDefault="00E95030" w:rsidP="00E95030">
      <w:r>
        <w:t>&gt;&gt; &gt;&gt;         e.prototype.handleSendBatchesNotification = function(e) {</w:t>
      </w:r>
    </w:p>
    <w:p w14:paraId="0B6CD690" w14:textId="77777777" w:rsidR="00E95030" w:rsidRDefault="00E95030" w:rsidP="00E95030">
      <w:r>
        <w:t>&gt;&gt; &gt;&gt;             if (this._callbacks.requestProcessingStats &amp;&amp; e.payload) {</w:t>
      </w:r>
    </w:p>
    <w:p w14:paraId="69700C28" w14:textId="77777777" w:rsidR="00E95030" w:rsidRDefault="00E95030" w:rsidP="00E95030">
      <w:r>
        <w:t>&gt;&gt; &gt;&gt;                 var t = e.payload();</w:t>
      </w:r>
    </w:p>
    <w:p w14:paraId="0A8F3D11" w14:textId="77777777" w:rsidR="00E95030" w:rsidRDefault="00E95030" w:rsidP="00E95030">
      <w:r>
        <w:t>&gt;&gt; &gt;&gt;                 if (t.batches &amp;&amp; t.reason &amp;&amp; t.reason &gt;= 1e3 &amp;&amp; t.reason &lt;= 1999) {</w:t>
      </w:r>
    </w:p>
    <w:p w14:paraId="3426632F" w14:textId="77777777" w:rsidR="00E95030" w:rsidRDefault="00E95030" w:rsidP="00E95030">
      <w:r>
        <w:t>&gt;&gt; &gt;&gt;                     var n = 0;</w:t>
      </w:r>
    </w:p>
    <w:p w14:paraId="3FB7C9C8" w14:textId="77777777" w:rsidR="00E95030" w:rsidRDefault="00E95030" w:rsidP="00E95030">
      <w:r>
        <w:t>&gt;&gt; &gt;&gt;                     for (var r in t.batches)</w:t>
      </w:r>
    </w:p>
    <w:p w14:paraId="08C4D0FB" w14:textId="77777777" w:rsidR="00E95030" w:rsidRDefault="00E95030" w:rsidP="00E95030">
      <w:r>
        <w:t>&gt;&gt; &gt;&gt;                         n += t.batches[r].evts.length;</w:t>
      </w:r>
    </w:p>
    <w:p w14:paraId="0191E010" w14:textId="77777777" w:rsidR="00E95030" w:rsidRDefault="00E95030" w:rsidP="00E95030">
      <w:r>
        <w:t>&gt;&gt; &gt;&gt;                     this._callbacks.requestProcessingStats(0, n)</w:t>
      </w:r>
    </w:p>
    <w:p w14:paraId="544D861A" w14:textId="77777777" w:rsidR="00E95030" w:rsidRDefault="00E95030" w:rsidP="00E95030">
      <w:r>
        <w:t>&gt;&gt; &gt;&gt;                 }</w:t>
      </w:r>
    </w:p>
    <w:p w14:paraId="3D1E6771" w14:textId="77777777" w:rsidR="00E95030" w:rsidRDefault="00E95030" w:rsidP="00E95030">
      <w:r>
        <w:t>&gt;&gt; &gt;&gt;             }</w:t>
      </w:r>
    </w:p>
    <w:p w14:paraId="527330BE" w14:textId="77777777" w:rsidR="00E95030" w:rsidRDefault="00E95030" w:rsidP="00E95030">
      <w:r>
        <w:t>&gt;&gt; &gt;&gt;         }</w:t>
      </w:r>
    </w:p>
    <w:p w14:paraId="2821C8EF" w14:textId="77777777" w:rsidR="00E95030" w:rsidRDefault="00E95030" w:rsidP="00E95030">
      <w:r>
        <w:t>&gt;&gt; &gt;&gt;         ,</w:t>
      </w:r>
    </w:p>
    <w:p w14:paraId="33263F7C" w14:textId="77777777" w:rsidR="00E95030" w:rsidRDefault="00E95030" w:rsidP="00E95030">
      <w:r>
        <w:t>&gt;&gt; &gt;&gt;         e</w:t>
      </w:r>
    </w:p>
    <w:p w14:paraId="5D5E3689" w14:textId="77777777" w:rsidR="00E95030" w:rsidRDefault="00E95030" w:rsidP="00E95030">
      <w:r>
        <w:t>&gt;&gt; &gt;&gt;     }();</w:t>
      </w:r>
    </w:p>
    <w:p w14:paraId="025F1258" w14:textId="77777777" w:rsidR="00E95030" w:rsidRDefault="00E95030" w:rsidP="00E95030">
      <w:r>
        <w:t>&gt;&gt; &gt;&gt;     function Gr(e, t, n, i) {</w:t>
      </w:r>
    </w:p>
    <w:p w14:paraId="144F7504" w14:textId="77777777" w:rsidR="00E95030" w:rsidRDefault="00E95030" w:rsidP="00E95030">
      <w:r>
        <w:t>&gt;&gt; &gt;&gt;         var o = {</w:t>
      </w:r>
    </w:p>
    <w:p w14:paraId="4748D307" w14:textId="77777777" w:rsidR="00E95030" w:rsidRDefault="00E95030" w:rsidP="00E95030">
      <w:r>
        <w:t>&gt;&gt; &gt;&gt;             instrumentationKey: t,</w:t>
      </w:r>
    </w:p>
    <w:p w14:paraId="4FD48357" w14:textId="77777777" w:rsidR="00E95030" w:rsidRDefault="00E95030" w:rsidP="00E95030">
      <w:r>
        <w:t>&gt;&gt; &gt;&gt;             endpointUrl: n,</w:t>
      </w:r>
    </w:p>
    <w:p w14:paraId="26BF8B9B" w14:textId="77777777" w:rsidR="00E95030" w:rsidRDefault="00E95030" w:rsidP="00E95030">
      <w:r>
        <w:t>&gt;&gt; &gt;&gt;             channelConfiguration: {</w:t>
      </w:r>
    </w:p>
    <w:p w14:paraId="1D5B7B79" w14:textId="77777777" w:rsidR="00E95030" w:rsidRDefault="00E95030" w:rsidP="00E95030">
      <w:r>
        <w:t>&gt;&gt; &gt;&gt;                 eventsLimitInMem: e.eventsLimitInMem,</w:t>
      </w:r>
    </w:p>
    <w:p w14:paraId="599C9358" w14:textId="77777777" w:rsidR="00E95030" w:rsidRDefault="00E95030" w:rsidP="00E95030">
      <w:r>
        <w:t>&gt;&gt; &gt;&gt;                 httpXHROverride: e.httpXHROverride,</w:t>
      </w:r>
    </w:p>
    <w:p w14:paraId="66CD6E42" w14:textId="77777777" w:rsidR="00E95030" w:rsidRDefault="00E95030" w:rsidP="00E95030">
      <w:r>
        <w:t>&gt;&gt; &gt;&gt;                 setTimeoutOverride: e.setTimeoutOverride,</w:t>
      </w:r>
    </w:p>
    <w:p w14:paraId="720BCB44" w14:textId="77777777" w:rsidR="00E95030" w:rsidRDefault="00E95030" w:rsidP="00E95030">
      <w:r>
        <w:t>&gt;&gt; &gt;&gt;                 clearTimeoutOverride: e.clearTimeoutOverride,</w:t>
      </w:r>
    </w:p>
    <w:p w14:paraId="4981E21E" w14:textId="77777777" w:rsidR="00E95030" w:rsidRDefault="00E95030" w:rsidP="00E95030">
      <w:r>
        <w:t>&gt;&gt; &gt;&gt;                 ignoreMc1Ms0CookieProcessing: !0,</w:t>
      </w:r>
    </w:p>
    <w:p w14:paraId="16CC80D4" w14:textId="77777777" w:rsidR="00E95030" w:rsidRDefault="00E95030" w:rsidP="00E95030">
      <w:r>
        <w:t>&gt;&gt; &gt;&gt;                 disableOptimizeObj: !0</w:t>
      </w:r>
    </w:p>
    <w:p w14:paraId="3E76F605" w14:textId="77777777" w:rsidR="00E95030" w:rsidRDefault="00E95030" w:rsidP="00E95030">
      <w:r>
        <w:t>&gt;&gt; &gt;&gt;             },</w:t>
      </w:r>
    </w:p>
    <w:p w14:paraId="74C8EFB6" w14:textId="77777777" w:rsidR="00E95030" w:rsidRDefault="00E95030" w:rsidP="00E95030">
      <w:r>
        <w:t>&gt;&gt; &gt;&gt;             disableCookiesUsage: !0,</w:t>
      </w:r>
    </w:p>
    <w:p w14:paraId="5BA10769" w14:textId="77777777" w:rsidR="00E95030" w:rsidRDefault="00E95030" w:rsidP="00E95030">
      <w:r>
        <w:t>&gt;&gt; &gt;&gt;             extensionConfig: Object(r.a)({}, e.extensionConfig)</w:t>
      </w:r>
    </w:p>
    <w:p w14:paraId="4BA62F5F" w14:textId="77777777" w:rsidR="00E95030" w:rsidRDefault="00E95030" w:rsidP="00E95030">
      <w:r>
        <w:t>&gt;&gt; &gt;&gt;         };</w:t>
      </w:r>
    </w:p>
    <w:p w14:paraId="41741C63" w14:textId="77777777" w:rsidR="00E95030" w:rsidRDefault="00E95030" w:rsidP="00E95030">
      <w:r>
        <w:t>&gt;&gt; &gt;&gt;         e.stats &amp;&amp; e.stats.networkStats &amp;&amp; o.channelConfiguration &amp;&amp; (o.channelConfiguration.payloadListener = function(t, n) {</w:t>
      </w:r>
    </w:p>
    <w:p w14:paraId="1E71E9BE" w14:textId="77777777" w:rsidR="00E95030" w:rsidRDefault="00E95030" w:rsidP="00E95030">
      <w:r>
        <w:t>&gt;&gt; &gt;&gt;             var r, i = n || t;</w:t>
      </w:r>
    </w:p>
    <w:p w14:paraId="1320E775" w14:textId="77777777" w:rsidR="00E95030" w:rsidRDefault="00E95030" w:rsidP="00E95030">
      <w:r>
        <w:t>&gt;&gt; &gt;&gt;             i.data &amp;&amp; (null === (r = e.stats) || void 0 === r || r.networkStats(i.data.length))</w:t>
      </w:r>
    </w:p>
    <w:p w14:paraId="705C2747" w14:textId="77777777" w:rsidR="00E95030" w:rsidRDefault="00E95030" w:rsidP="00E95030">
      <w:r>
        <w:t>&gt;&gt; &gt;&gt;         }</w:t>
      </w:r>
    </w:p>
    <w:p w14:paraId="1A5BBC57" w14:textId="77777777" w:rsidR="00E95030" w:rsidRDefault="00E95030" w:rsidP="00E95030">
      <w:r>
        <w:t>&gt;&gt; &gt;&gt;         );</w:t>
      </w:r>
    </w:p>
    <w:p w14:paraId="4C551EA9" w14:textId="77777777" w:rsidR="00E95030" w:rsidRDefault="00E95030" w:rsidP="00E95030">
      <w:r>
        <w:t>&gt;&gt; &gt;&gt;         var a = new $r;</w:t>
      </w:r>
    </w:p>
    <w:p w14:paraId="7886170D" w14:textId="77777777" w:rsidR="00E95030" w:rsidRDefault="00E95030" w:rsidP="00E95030">
      <w:r>
        <w:t>&gt;&gt; &gt;&gt;         return a.initialize(o, i),</w:t>
      </w:r>
    </w:p>
    <w:p w14:paraId="4B2F4FDF" w14:textId="77777777" w:rsidR="00E95030" w:rsidRDefault="00E95030" w:rsidP="00E95030">
      <w:r>
        <w:t>&gt;&gt; &gt;&gt;         a.setUploadFrequency(e.uploadFrequency),</w:t>
      </w:r>
    </w:p>
    <w:p w14:paraId="71180B7B" w14:textId="77777777" w:rsidR="00E95030" w:rsidRDefault="00E95030" w:rsidP="00E95030">
      <w:r>
        <w:t>&gt;&gt; &gt;&gt;         e.notificationListener &amp;&amp; a.addNotificationListener(e.notificationListener),</w:t>
      </w:r>
    </w:p>
    <w:p w14:paraId="427D55FC" w14:textId="77777777" w:rsidR="00E95030" w:rsidRDefault="00E95030" w:rsidP="00E95030">
      <w:r>
        <w:t>&gt;&gt; &gt;&gt;         e.stats &amp;&amp; a.setPerfMgr(new Zr(e.stats)),</w:t>
      </w:r>
    </w:p>
    <w:p w14:paraId="5D587864" w14:textId="77777777" w:rsidR="00E95030" w:rsidRDefault="00E95030" w:rsidP="00E95030">
      <w:r>
        <w:lastRenderedPageBreak/>
        <w:t>&gt;&gt; &gt;&gt;         a</w:t>
      </w:r>
    </w:p>
    <w:p w14:paraId="260F77FC" w14:textId="77777777" w:rsidR="00E95030" w:rsidRDefault="00E95030" w:rsidP="00E95030">
      <w:r>
        <w:t>&gt;&gt; &gt;&gt;     }</w:t>
      </w:r>
    </w:p>
    <w:p w14:paraId="3A7AC85A" w14:textId="77777777" w:rsidR="00E95030" w:rsidRDefault="00E95030" w:rsidP="00E95030">
      <w:r>
        <w:t>&gt;&gt; &gt;&gt;     var Kr = function(e, t) {</w:t>
      </w:r>
    </w:p>
    <w:p w14:paraId="1364FB51" w14:textId="77777777" w:rsidR="00E95030" w:rsidRDefault="00E95030" w:rsidP="00E95030">
      <w:r>
        <w:t>&gt;&gt; &gt;&gt;         t &amp;&amp; t.addNotificationListener({</w:t>
      </w:r>
    </w:p>
    <w:p w14:paraId="240A0501" w14:textId="77777777" w:rsidR="00E95030" w:rsidRDefault="00E95030" w:rsidP="00E95030">
      <w:r>
        <w:t>&gt;&gt; &gt;&gt;             eventsSent: function(t) {</w:t>
      </w:r>
    </w:p>
    <w:p w14:paraId="2F6EC225" w14:textId="77777777" w:rsidR="00E95030" w:rsidRDefault="00E95030" w:rsidP="00E95030">
      <w:r>
        <w:t>&gt;&gt; &gt;&gt;                 Object(i.b)(2, 2, (function() {</w:t>
      </w:r>
    </w:p>
    <w:p w14:paraId="471AC38F" w14:textId="77777777" w:rsidR="00E95030" w:rsidRDefault="00E95030" w:rsidP="00E95030">
      <w:r>
        <w:t>&gt;&gt; &gt;&gt;                     return "Successfully sent ".concat(t.length, " event(s)")</w:t>
      </w:r>
    </w:p>
    <w:p w14:paraId="68CD0EAD" w14:textId="77777777" w:rsidR="00E95030" w:rsidRDefault="00E95030" w:rsidP="00E95030">
      <w:r>
        <w:t>&gt;&gt; &gt;&gt;                 }</w:t>
      </w:r>
    </w:p>
    <w:p w14:paraId="1DB8F8DD" w14:textId="77777777" w:rsidR="00E95030" w:rsidRDefault="00E95030" w:rsidP="00E95030">
      <w:r>
        <w:t>&gt;&gt; &gt;&gt;                 )),</w:t>
      </w:r>
    </w:p>
    <w:p w14:paraId="5C2FECFB" w14:textId="77777777" w:rsidR="00E95030" w:rsidRDefault="00E95030" w:rsidP="00E95030">
      <w:r>
        <w:t>&gt;&gt; &gt;&gt;                 Object(i.b)(3, 2, (function() {</w:t>
      </w:r>
    </w:p>
    <w:p w14:paraId="35A349F4" w14:textId="77777777" w:rsidR="00E95030" w:rsidRDefault="00E95030" w:rsidP="00E95030">
      <w:r>
        <w:t>&gt;&gt; &gt;&gt;                     return "Sent event(s) details : ".concat(JSON.stringify(t, null, 2))</w:t>
      </w:r>
    </w:p>
    <w:p w14:paraId="5458D747" w14:textId="77777777" w:rsidR="00E95030" w:rsidRDefault="00E95030" w:rsidP="00E95030">
      <w:r>
        <w:t>&gt;&gt; &gt;&gt;                 }</w:t>
      </w:r>
    </w:p>
    <w:p w14:paraId="6F479D20" w14:textId="77777777" w:rsidR="00E95030" w:rsidRDefault="00E95030" w:rsidP="00E95030">
      <w:r>
        <w:t>&gt;&gt; &gt;&gt;                 )),</w:t>
      </w:r>
    </w:p>
    <w:p w14:paraId="2963C8C4" w14:textId="77777777" w:rsidR="00E95030" w:rsidRDefault="00E95030" w:rsidP="00E95030">
      <w:r>
        <w:t>&gt;&gt; &gt;&gt;                 e.eventsSent += t.length</w:t>
      </w:r>
    </w:p>
    <w:p w14:paraId="7419CFA8" w14:textId="77777777" w:rsidR="00E95030" w:rsidRDefault="00E95030" w:rsidP="00E95030">
      <w:r>
        <w:t>&gt;&gt; &gt;&gt;             },</w:t>
      </w:r>
    </w:p>
    <w:p w14:paraId="1D4052AD" w14:textId="77777777" w:rsidR="00E95030" w:rsidRDefault="00E95030" w:rsidP="00E95030">
      <w:r>
        <w:t>&gt;&gt; &gt;&gt;             eventsDiscarded: function(t, n) {</w:t>
      </w:r>
    </w:p>
    <w:p w14:paraId="47B06707" w14:textId="77777777" w:rsidR="00E95030" w:rsidRDefault="00E95030" w:rsidP="00E95030">
      <w:r>
        <w:t>&gt;&gt; &gt;&gt;                 Object(i.b)(0, 2, (function() {</w:t>
      </w:r>
    </w:p>
    <w:p w14:paraId="556D4983" w14:textId="77777777" w:rsidR="00E95030" w:rsidRDefault="00E95030" w:rsidP="00E95030">
      <w:r>
        <w:t>&gt;&gt; &gt;&gt;                     return "Discarded ".concat(t.length, " event(s) because ").concat(n)</w:t>
      </w:r>
    </w:p>
    <w:p w14:paraId="5CAA1BDA" w14:textId="77777777" w:rsidR="00E95030" w:rsidRDefault="00E95030" w:rsidP="00E95030">
      <w:r>
        <w:t>&gt;&gt; &gt;&gt;                 }</w:t>
      </w:r>
    </w:p>
    <w:p w14:paraId="04FB5E4E" w14:textId="77777777" w:rsidR="00E95030" w:rsidRDefault="00E95030" w:rsidP="00E95030">
      <w:r>
        <w:t>&gt;&gt; &gt;&gt;                 )),</w:t>
      </w:r>
    </w:p>
    <w:p w14:paraId="3A5D7D39" w14:textId="77777777" w:rsidR="00E95030" w:rsidRDefault="00E95030" w:rsidP="00E95030">
      <w:r>
        <w:t>&gt;&gt; &gt;&gt;                 Object(i.b)(3, 2, (function() {</w:t>
      </w:r>
    </w:p>
    <w:p w14:paraId="2F99D7F6" w14:textId="77777777" w:rsidR="00E95030" w:rsidRDefault="00E95030" w:rsidP="00E95030">
      <w:r>
        <w:t>&gt;&gt; &gt;&gt;                     return "Discarded event(s) details : ".concat(JSON.stringify(t, null, 2))</w:t>
      </w:r>
    </w:p>
    <w:p w14:paraId="3BFED38E" w14:textId="77777777" w:rsidR="00E95030" w:rsidRDefault="00E95030" w:rsidP="00E95030">
      <w:r>
        <w:t>&gt;&gt; &gt;&gt;                 }</w:t>
      </w:r>
    </w:p>
    <w:p w14:paraId="3A06CA99" w14:textId="77777777" w:rsidR="00E95030" w:rsidRDefault="00E95030" w:rsidP="00E95030">
      <w:r>
        <w:t>&gt;&gt; &gt;&gt;                 )),</w:t>
      </w:r>
    </w:p>
    <w:p w14:paraId="31972B85" w14:textId="77777777" w:rsidR="00E95030" w:rsidRDefault="00E95030" w:rsidP="00E95030">
      <w:r>
        <w:t>&gt;&gt; &gt;&gt;                 e.eventsDiscarded += t.length</w:t>
      </w:r>
    </w:p>
    <w:p w14:paraId="0F6D624A" w14:textId="77777777" w:rsidR="00E95030" w:rsidRDefault="00E95030" w:rsidP="00E95030">
      <w:r>
        <w:t>&gt;&gt; &gt;&gt;             }</w:t>
      </w:r>
    </w:p>
    <w:p w14:paraId="7260639B" w14:textId="77777777" w:rsidR="00E95030" w:rsidRDefault="00E95030" w:rsidP="00E95030">
      <w:r>
        <w:t>&gt;&gt; &gt;&gt;         })</w:t>
      </w:r>
    </w:p>
    <w:p w14:paraId="76DA3062" w14:textId="77777777" w:rsidR="00E95030" w:rsidRDefault="00E95030" w:rsidP="00E95030">
      <w:r>
        <w:t>&gt;&gt; &gt;&gt;     }</w:t>
      </w:r>
    </w:p>
    <w:p w14:paraId="2B7F2234" w14:textId="77777777" w:rsidR="00E95030" w:rsidRDefault="00E95030" w:rsidP="00E95030">
      <w:r>
        <w:t>&gt;&gt; &gt;&gt;       , $r = function(e) {</w:t>
      </w:r>
    </w:p>
    <w:p w14:paraId="474FEF72" w14:textId="77777777" w:rsidR="00E95030" w:rsidRDefault="00E95030" w:rsidP="00E95030">
      <w:r>
        <w:t>&gt;&gt; &gt;&gt;         function t() {</w:t>
      </w:r>
    </w:p>
    <w:p w14:paraId="60A1B7FC" w14:textId="77777777" w:rsidR="00E95030" w:rsidRDefault="00E95030" w:rsidP="00E95030">
      <w:r>
        <w:t>&gt;&gt; &gt;&gt;             return null !== e &amp;&amp; e.apply(this, arguments) || this</w:t>
      </w:r>
    </w:p>
    <w:p w14:paraId="371C3B01" w14:textId="77777777" w:rsidR="00E95030" w:rsidRDefault="00E95030" w:rsidP="00E95030">
      <w:r>
        <w:t>&gt;&gt; &gt;&gt;         }</w:t>
      </w:r>
    </w:p>
    <w:p w14:paraId="511063E3" w14:textId="77777777" w:rsidR="00E95030" w:rsidRDefault="00E95030" w:rsidP="00E95030">
      <w:r>
        <w:t>&gt;&gt; &gt;&gt;         return Object(r.d)(t, e),</w:t>
      </w:r>
    </w:p>
    <w:p w14:paraId="7CD4E316" w14:textId="77777777" w:rsidR="00E95030" w:rsidRDefault="00E95030" w:rsidP="00E95030">
      <w:r>
        <w:t>&gt;&gt; &gt;&gt;         t.prototype.initialize = function(t, n) {</w:t>
      </w:r>
    </w:p>
    <w:p w14:paraId="0E18CB37" w14:textId="77777777" w:rsidR="00E95030" w:rsidRDefault="00E95030" w:rsidP="00E95030">
      <w:r>
        <w:t>&gt;&gt; &gt;&gt;             this._postChannel = new Vr;</w:t>
      </w:r>
    </w:p>
    <w:p w14:paraId="6838B925" w14:textId="77777777" w:rsidR="00E95030" w:rsidRDefault="00E95030" w:rsidP="00E95030">
      <w:r>
        <w:t>&gt;&gt; &gt;&gt;             var i = [];</w:t>
      </w:r>
    </w:p>
    <w:p w14:paraId="6323BB2C" w14:textId="77777777" w:rsidR="00E95030" w:rsidRDefault="00E95030" w:rsidP="00E95030">
      <w:r>
        <w:t>&gt;&gt; &gt;&gt;             n &amp;&amp; (i = i.concat(n)),</w:t>
      </w:r>
    </w:p>
    <w:p w14:paraId="6CD0750D" w14:textId="77777777" w:rsidR="00E95030" w:rsidRDefault="00E95030" w:rsidP="00E95030">
      <w:r>
        <w:t>&gt;&gt; &gt;&gt;             t.channels = [[this._postChannel]],</w:t>
      </w:r>
    </w:p>
    <w:p w14:paraId="14276D69" w14:textId="77777777" w:rsidR="00E95030" w:rsidRDefault="00E95030" w:rsidP="00E95030">
      <w:r>
        <w:t>&gt;&gt; &gt;&gt;             t.extensionConfig = t.extensionConfig || [],</w:t>
      </w:r>
    </w:p>
    <w:p w14:paraId="479D0805" w14:textId="77777777" w:rsidR="00E95030" w:rsidRDefault="00E95030" w:rsidP="00E95030">
      <w:r>
        <w:t>&gt;&gt; &gt;&gt;             t.extensionConfig[this._postChannel.identifier] = Object(r.a)(Object(r.a)({}, t.channelConfiguration), t.extensionConfig[this._postChannel.identifier]);</w:t>
      </w:r>
    </w:p>
    <w:p w14:paraId="6E498E77" w14:textId="77777777" w:rsidR="00E95030" w:rsidRDefault="00E95030" w:rsidP="00E95030">
      <w:r>
        <w:t>&gt;&gt; &gt;&gt;             try {</w:t>
      </w:r>
    </w:p>
    <w:p w14:paraId="16EB6597" w14:textId="77777777" w:rsidR="00E95030" w:rsidRDefault="00E95030" w:rsidP="00E95030">
      <w:r>
        <w:t>&gt;&gt; &gt;&gt;                 e.prototype.initialize.call(this, t, i)</w:t>
      </w:r>
    </w:p>
    <w:p w14:paraId="5FA51D28" w14:textId="77777777" w:rsidR="00E95030" w:rsidRDefault="00E95030" w:rsidP="00E95030">
      <w:r>
        <w:t>&gt;&gt; &gt;&gt;             } catch (e) {</w:t>
      </w:r>
    </w:p>
    <w:p w14:paraId="5C5C766C" w14:textId="77777777" w:rsidR="00E95030" w:rsidRDefault="00E95030" w:rsidP="00E95030">
      <w:r>
        <w:t>&gt;&gt; &gt;&gt;                 this.logger.warnToConsole("Failed to initialize SDK." + e)</w:t>
      </w:r>
    </w:p>
    <w:p w14:paraId="623806D7" w14:textId="77777777" w:rsidR="00E95030" w:rsidRDefault="00E95030" w:rsidP="00E95030">
      <w:r>
        <w:t>&gt;&gt; &gt;&gt;             }</w:t>
      </w:r>
    </w:p>
    <w:p w14:paraId="1A6B5EBE" w14:textId="77777777" w:rsidR="00E95030" w:rsidRDefault="00E95030" w:rsidP="00E95030">
      <w:r>
        <w:t>&gt;&gt; &gt;&gt;         }</w:t>
      </w:r>
    </w:p>
    <w:p w14:paraId="241E636F" w14:textId="77777777" w:rsidR="00E95030" w:rsidRDefault="00E95030" w:rsidP="00E95030">
      <w:r>
        <w:t>&gt;&gt; &gt;&gt;         ,</w:t>
      </w:r>
    </w:p>
    <w:p w14:paraId="3CD96CF2" w14:textId="77777777" w:rsidR="00E95030" w:rsidRDefault="00E95030" w:rsidP="00E95030">
      <w:r>
        <w:lastRenderedPageBreak/>
        <w:t>&gt;&gt; &gt;&gt;         t.prototype.setUploadFrequency = function(e) {</w:t>
      </w:r>
    </w:p>
    <w:p w14:paraId="7C354EA9" w14:textId="77777777" w:rsidR="00E95030" w:rsidRDefault="00E95030" w:rsidP="00E95030">
      <w:r>
        <w:t>&gt;&gt; &gt;&gt;             if (this._postChannel &amp;&amp; e) {</w:t>
      </w:r>
    </w:p>
    <w:p w14:paraId="2417A5ED" w14:textId="77777777" w:rsidR="00E95030" w:rsidRDefault="00E95030" w:rsidP="00E95030">
      <w:r>
        <w:t>&gt;&gt; &gt;&gt;                 var t = e / 1e3</w:t>
      </w:r>
    </w:p>
    <w:p w14:paraId="3A454ABE" w14:textId="77777777" w:rsidR="00E95030" w:rsidRDefault="00E95030" w:rsidP="00E95030">
      <w:r>
        <w:t>&gt;&gt; &gt;&gt;                   , n = t / 2</w:t>
      </w:r>
    </w:p>
    <w:p w14:paraId="0F51261B" w14:textId="77777777" w:rsidR="00E95030" w:rsidRDefault="00E95030" w:rsidP="00E95030">
      <w:r>
        <w:t>&gt;&gt; &gt;&gt;                   , r = {};</w:t>
      </w:r>
    </w:p>
    <w:p w14:paraId="372F8D6F" w14:textId="77777777" w:rsidR="00E95030" w:rsidRDefault="00E95030" w:rsidP="00E95030">
      <w:r>
        <w:t>&gt;&gt; &gt;&gt;                 r.OTelCustomTransmissionProfile = [t, n],</w:t>
      </w:r>
    </w:p>
    <w:p w14:paraId="3651BAEF" w14:textId="77777777" w:rsidR="00E95030" w:rsidRDefault="00E95030" w:rsidP="00E95030">
      <w:r>
        <w:t>&gt;&gt; &gt;&gt;                 this._postChannel._loadTransmitProfiles(r),</w:t>
      </w:r>
    </w:p>
    <w:p w14:paraId="787D33F8" w14:textId="77777777" w:rsidR="00E95030" w:rsidRDefault="00E95030" w:rsidP="00E95030">
      <w:r>
        <w:t>&gt;&gt; &gt;&gt;                 this._postChannel._setTransmitProfile("OTelCustomTransmissionProfile")</w:t>
      </w:r>
    </w:p>
    <w:p w14:paraId="763FA66E" w14:textId="77777777" w:rsidR="00E95030" w:rsidRDefault="00E95030" w:rsidP="00E95030">
      <w:r>
        <w:t>&gt;&gt; &gt;&gt;             }</w:t>
      </w:r>
    </w:p>
    <w:p w14:paraId="02E0B530" w14:textId="77777777" w:rsidR="00E95030" w:rsidRDefault="00E95030" w:rsidP="00E95030">
      <w:r>
        <w:t>&gt;&gt; &gt;&gt;         }</w:t>
      </w:r>
    </w:p>
    <w:p w14:paraId="0193A338" w14:textId="77777777" w:rsidR="00E95030" w:rsidRDefault="00E95030" w:rsidP="00E95030">
      <w:r>
        <w:t>&gt;&gt; &gt;&gt;         ,</w:t>
      </w:r>
    </w:p>
    <w:p w14:paraId="17E95857" w14:textId="77777777" w:rsidR="00E95030" w:rsidRDefault="00E95030" w:rsidP="00E95030">
      <w:r>
        <w:t>&gt;&gt; &gt;&gt;         t.prototype.flush = function(e) {</w:t>
      </w:r>
    </w:p>
    <w:p w14:paraId="6DEEC688" w14:textId="77777777" w:rsidR="00E95030" w:rsidRDefault="00E95030" w:rsidP="00E95030">
      <w:r>
        <w:t>&gt;&gt; &gt;&gt;             this._postChannel &amp;&amp; this._postChannel.flush(e)</w:t>
      </w:r>
    </w:p>
    <w:p w14:paraId="7C4340AD" w14:textId="77777777" w:rsidR="00E95030" w:rsidRDefault="00E95030" w:rsidP="00E95030">
      <w:r>
        <w:t>&gt;&gt; &gt;&gt;         }</w:t>
      </w:r>
    </w:p>
    <w:p w14:paraId="3B152735" w14:textId="77777777" w:rsidR="00E95030" w:rsidRDefault="00E95030" w:rsidP="00E95030">
      <w:r>
        <w:t>&gt;&gt; &gt;&gt;         ,</w:t>
      </w:r>
    </w:p>
    <w:p w14:paraId="358DE78F" w14:textId="77777777" w:rsidR="00E95030" w:rsidRDefault="00E95030" w:rsidP="00E95030">
      <w:r>
        <w:t>&gt;&gt; &gt;&gt;         t.prototype.shutdown = function() {</w:t>
      </w:r>
    </w:p>
    <w:p w14:paraId="1FF9217B" w14:textId="77777777" w:rsidR="00E95030" w:rsidRDefault="00E95030" w:rsidP="00E95030">
      <w:r>
        <w:t>&gt;&gt; &gt;&gt;             this._postChannel &amp;&amp; this._postChannel.teardown()</w:t>
      </w:r>
    </w:p>
    <w:p w14:paraId="33863EEE" w14:textId="77777777" w:rsidR="00E95030" w:rsidRDefault="00E95030" w:rsidP="00E95030">
      <w:r>
        <w:t>&gt;&gt; &gt;&gt;         }</w:t>
      </w:r>
    </w:p>
    <w:p w14:paraId="402902BC" w14:textId="77777777" w:rsidR="00E95030" w:rsidRDefault="00E95030" w:rsidP="00E95030">
      <w:r>
        <w:t>&gt;&gt; &gt;&gt;         ,</w:t>
      </w:r>
    </w:p>
    <w:p w14:paraId="005AAAB6" w14:textId="77777777" w:rsidR="00E95030" w:rsidRDefault="00E95030" w:rsidP="00E95030">
      <w:r>
        <w:t>&gt;&gt; &gt;&gt;         t</w:t>
      </w:r>
    </w:p>
    <w:p w14:paraId="3153B560" w14:textId="77777777" w:rsidR="00E95030" w:rsidRDefault="00E95030" w:rsidP="00E95030">
      <w:r>
        <w:t>&gt;&gt; &gt;&gt;     }(Cr)</w:t>
      </w:r>
    </w:p>
    <w:p w14:paraId="7361F2A0" w14:textId="77777777" w:rsidR="00E95030" w:rsidRDefault="00E95030" w:rsidP="00E95030">
      <w:r>
        <w:t>&gt;&gt; &gt;&gt;       , Qr = function(e) {</w:t>
      </w:r>
    </w:p>
    <w:p w14:paraId="0FA5C8AF" w14:textId="77777777" w:rsidR="00E95030" w:rsidRDefault="00E95030" w:rsidP="00E95030">
      <w:r>
        <w:t>&gt;&gt; &gt;&gt;         function t(t, n) {</w:t>
      </w:r>
    </w:p>
    <w:p w14:paraId="66108C0E" w14:textId="77777777" w:rsidR="00E95030" w:rsidRDefault="00E95030" w:rsidP="00E95030">
      <w:r>
        <w:t>&gt;&gt; &gt;&gt;             var r, o, s = e.call(this, t, n) || this;</w:t>
      </w:r>
    </w:p>
    <w:p w14:paraId="23D9F4EA" w14:textId="77777777" w:rsidR="00E95030" w:rsidRDefault="00E95030" w:rsidP="00E95030">
      <w:r>
        <w:t>&gt;&gt; &gt;&gt;             s.sendTelemetryEvent = function(e) {</w:t>
      </w:r>
    </w:p>
    <w:p w14:paraId="7B958A33" w14:textId="77777777" w:rsidR="00E95030" w:rsidRDefault="00E95030" w:rsidP="00E95030">
      <w:r>
        <w:t>&gt;&gt; &gt;&gt;                 return a((function() {</w:t>
      </w:r>
    </w:p>
    <w:p w14:paraId="32E3B486" w14:textId="77777777" w:rsidR="00E95030" w:rsidRDefault="00E95030" w:rsidP="00E95030">
      <w:r>
        <w:t>&gt;&gt; &gt;&gt;                     var t = s.getOneDSTelemetryEvent(e);</w:t>
      </w:r>
    </w:p>
    <w:p w14:paraId="64914508" w14:textId="77777777" w:rsidR="00E95030" w:rsidRDefault="00E95030" w:rsidP="00E95030">
      <w:r>
        <w:t>&gt;&gt; &gt;&gt;                     t &amp;&amp; r &amp;&amp; r.track(t)</w:t>
      </w:r>
    </w:p>
    <w:p w14:paraId="34122145" w14:textId="77777777" w:rsidR="00E95030" w:rsidRDefault="00E95030" w:rsidP="00E95030">
      <w:r>
        <w:t>&gt;&gt; &gt;&gt;                 }</w:t>
      </w:r>
    </w:p>
    <w:p w14:paraId="369313FB" w14:textId="77777777" w:rsidR="00E95030" w:rsidRDefault="00E95030" w:rsidP="00E95030">
      <w:r>
        <w:t>&gt;&gt; &gt;&gt;                 ), void 0)</w:t>
      </w:r>
    </w:p>
    <w:p w14:paraId="43725BB3" w14:textId="77777777" w:rsidR="00E95030" w:rsidRDefault="00E95030" w:rsidP="00E95030">
      <w:r>
        <w:t>&gt;&gt; &gt;&gt;             }</w:t>
      </w:r>
    </w:p>
    <w:p w14:paraId="1534C1DD" w14:textId="77777777" w:rsidR="00E95030" w:rsidRDefault="00E95030" w:rsidP="00E95030">
      <w:r>
        <w:t>&gt;&gt; &gt;&gt;             ,</w:t>
      </w:r>
    </w:p>
    <w:p w14:paraId="23FDFAFA" w14:textId="77777777" w:rsidR="00E95030" w:rsidRDefault="00E95030" w:rsidP="00E95030">
      <w:r>
        <w:t>&gt;&gt; &gt;&gt;             s.sendCustomerContent = function(e) {</w:t>
      </w:r>
    </w:p>
    <w:p w14:paraId="61920B6E" w14:textId="77777777" w:rsidR="00E95030" w:rsidRDefault="00E95030" w:rsidP="00E95030">
      <w:r>
        <w:t>&gt;&gt; &gt;&gt;                 return a((function() {</w:t>
      </w:r>
    </w:p>
    <w:p w14:paraId="3ACD6728" w14:textId="77777777" w:rsidR="00E95030" w:rsidRDefault="00E95030" w:rsidP="00E95030">
      <w:r>
        <w:t>&gt;&gt; &gt;&gt;                     var t = s.getOneDSCustomerContent(e);</w:t>
      </w:r>
    </w:p>
    <w:p w14:paraId="74FB4E75" w14:textId="77777777" w:rsidR="00E95030" w:rsidRDefault="00E95030" w:rsidP="00E95030">
      <w:r>
        <w:t>&gt;&gt; &gt;&gt;                     t &amp;&amp; o &amp;&amp; o.track(t)</w:t>
      </w:r>
    </w:p>
    <w:p w14:paraId="67FDD20B" w14:textId="77777777" w:rsidR="00E95030" w:rsidRDefault="00E95030" w:rsidP="00E95030">
      <w:r>
        <w:t>&gt;&gt; &gt;&gt;                 }</w:t>
      </w:r>
    </w:p>
    <w:p w14:paraId="0F6FCD6F" w14:textId="77777777" w:rsidR="00E95030" w:rsidRDefault="00E95030" w:rsidP="00E95030">
      <w:r>
        <w:t>&gt;&gt; &gt;&gt;                 ), void 0)</w:t>
      </w:r>
    </w:p>
    <w:p w14:paraId="4F28E235" w14:textId="77777777" w:rsidR="00E95030" w:rsidRDefault="00E95030" w:rsidP="00E95030">
      <w:r>
        <w:t>&gt;&gt; &gt;&gt;             }</w:t>
      </w:r>
    </w:p>
    <w:p w14:paraId="6E7ADEA6" w14:textId="77777777" w:rsidR="00E95030" w:rsidRDefault="00E95030" w:rsidP="00E95030">
      <w:r>
        <w:t>&gt;&gt; &gt;&gt;             ,</w:t>
      </w:r>
    </w:p>
    <w:p w14:paraId="7ABC6682" w14:textId="77777777" w:rsidR="00E95030" w:rsidRDefault="00E95030" w:rsidP="00E95030">
      <w:r>
        <w:t>&gt;&gt; &gt;&gt;             s.sendNonStandardEvent = function(e, t) {</w:t>
      </w:r>
    </w:p>
    <w:p w14:paraId="28B5921F" w14:textId="77777777" w:rsidR="00E95030" w:rsidRDefault="00E95030" w:rsidP="00E95030">
      <w:r>
        <w:t>&gt;&gt; &gt;&gt;                 var n = !1;</w:t>
      </w:r>
    </w:p>
    <w:p w14:paraId="58B383B4" w14:textId="77777777" w:rsidR="00E95030" w:rsidRDefault="00E95030" w:rsidP="00E95030">
      <w:r>
        <w:t>&gt;&gt; &gt;&gt;                 u.forEach((function(r) {</w:t>
      </w:r>
    </w:p>
    <w:p w14:paraId="79D0856D" w14:textId="77777777" w:rsidR="00E95030" w:rsidRDefault="00E95030" w:rsidP="00E95030">
      <w:r>
        <w:t>&gt;&gt; &gt;&gt;                     if (r.canHandle(t))</w:t>
      </w:r>
    </w:p>
    <w:p w14:paraId="4F9B9C29" w14:textId="77777777" w:rsidR="00E95030" w:rsidRDefault="00E95030" w:rsidP="00E95030">
      <w:r>
        <w:t>&gt;&gt; &gt;&gt;                         return r.processEvent(e),</w:t>
      </w:r>
    </w:p>
    <w:p w14:paraId="1FC2AA96" w14:textId="77777777" w:rsidR="00E95030" w:rsidRDefault="00E95030" w:rsidP="00E95030">
      <w:r>
        <w:t>&gt;&gt; &gt;&gt;                         void (n = !0)</w:t>
      </w:r>
    </w:p>
    <w:p w14:paraId="0A17003B" w14:textId="77777777" w:rsidR="00E95030" w:rsidRDefault="00E95030" w:rsidP="00E95030">
      <w:r>
        <w:t>&gt;&gt; &gt;&gt;                 }</w:t>
      </w:r>
    </w:p>
    <w:p w14:paraId="2F7092B4" w14:textId="77777777" w:rsidR="00E95030" w:rsidRDefault="00E95030" w:rsidP="00E95030">
      <w:r>
        <w:t>&gt;&gt; &gt;&gt;                 )),</w:t>
      </w:r>
    </w:p>
    <w:p w14:paraId="0CB8D0DF" w14:textId="77777777" w:rsidR="00E95030" w:rsidRDefault="00E95030" w:rsidP="00E95030">
      <w:r>
        <w:lastRenderedPageBreak/>
        <w:t>&gt;&gt; &gt;&gt;                 n || Object(i.b)(0, 1, (function() {</w:t>
      </w:r>
    </w:p>
    <w:p w14:paraId="2931A772" w14:textId="77777777" w:rsidR="00E95030" w:rsidRDefault="00E95030" w:rsidP="00E95030">
      <w:r>
        <w:t>&gt;&gt; &gt;&gt;                     return "Missing Handler for " + t + "to process" + e.eventName</w:t>
      </w:r>
    </w:p>
    <w:p w14:paraId="70F18F3C" w14:textId="77777777" w:rsidR="00E95030" w:rsidRDefault="00E95030" w:rsidP="00E95030">
      <w:r>
        <w:t>&gt;&gt; &gt;&gt;                 }</w:t>
      </w:r>
    </w:p>
    <w:p w14:paraId="7E10F44B" w14:textId="77777777" w:rsidR="00E95030" w:rsidRDefault="00E95030" w:rsidP="00E95030">
      <w:r>
        <w:t>&gt;&gt; &gt;&gt;                 ))</w:t>
      </w:r>
    </w:p>
    <w:p w14:paraId="6B78D90E" w14:textId="77777777" w:rsidR="00E95030" w:rsidRDefault="00E95030" w:rsidP="00E95030">
      <w:r>
        <w:t>&gt;&gt; &gt;&gt;             }</w:t>
      </w:r>
    </w:p>
    <w:p w14:paraId="162BD903" w14:textId="77777777" w:rsidR="00E95030" w:rsidRDefault="00E95030" w:rsidP="00E95030">
      <w:r>
        <w:t>&gt;&gt; &gt;&gt;             ,</w:t>
      </w:r>
    </w:p>
    <w:p w14:paraId="2B31035C" w14:textId="77777777" w:rsidR="00E95030" w:rsidRDefault="00E95030" w:rsidP="00E95030">
      <w:r>
        <w:t>&gt;&gt; &gt;&gt;             s.flush = function(e) {</w:t>
      </w:r>
    </w:p>
    <w:p w14:paraId="125AADE7" w14:textId="77777777" w:rsidR="00E95030" w:rsidRDefault="00E95030" w:rsidP="00E95030">
      <w:r>
        <w:t>&gt;&gt; &gt;&gt;                 null == r || r.flush(e),</w:t>
      </w:r>
    </w:p>
    <w:p w14:paraId="3BCE235A" w14:textId="77777777" w:rsidR="00E95030" w:rsidRDefault="00E95030" w:rsidP="00E95030">
      <w:r>
        <w:t>&gt;&gt; &gt;&gt;                 null == o || o.flush(e),</w:t>
      </w:r>
    </w:p>
    <w:p w14:paraId="6E2F0284" w14:textId="77777777" w:rsidR="00E95030" w:rsidRDefault="00E95030" w:rsidP="00E95030">
      <w:r>
        <w:t>&gt;&gt; &gt;&gt;                 u.forEach((function(t) {</w:t>
      </w:r>
    </w:p>
    <w:p w14:paraId="1C808574" w14:textId="77777777" w:rsidR="00E95030" w:rsidRDefault="00E95030" w:rsidP="00E95030">
      <w:r>
        <w:t>&gt;&gt; &gt;&gt;                     t.flush(e)</w:t>
      </w:r>
    </w:p>
    <w:p w14:paraId="098C8497" w14:textId="77777777" w:rsidR="00E95030" w:rsidRDefault="00E95030" w:rsidP="00E95030">
      <w:r>
        <w:t>&gt;&gt; &gt;&gt;                 }</w:t>
      </w:r>
    </w:p>
    <w:p w14:paraId="6EC75956" w14:textId="77777777" w:rsidR="00E95030" w:rsidRDefault="00E95030" w:rsidP="00E95030">
      <w:r>
        <w:t>&gt;&gt; &gt;&gt;                 ))</w:t>
      </w:r>
    </w:p>
    <w:p w14:paraId="70BB3931" w14:textId="77777777" w:rsidR="00E95030" w:rsidRDefault="00E95030" w:rsidP="00E95030">
      <w:r>
        <w:t>&gt;&gt; &gt;&gt;             }</w:t>
      </w:r>
    </w:p>
    <w:p w14:paraId="598DFDDE" w14:textId="77777777" w:rsidR="00E95030" w:rsidRDefault="00E95030" w:rsidP="00E95030">
      <w:r>
        <w:t>&gt;&gt; &gt;&gt;             ,</w:t>
      </w:r>
    </w:p>
    <w:p w14:paraId="37510B3C" w14:textId="77777777" w:rsidR="00E95030" w:rsidRDefault="00E95030" w:rsidP="00E95030">
      <w:r>
        <w:t>&gt;&gt; &gt;&gt;             s.shutdown = function() {</w:t>
      </w:r>
    </w:p>
    <w:p w14:paraId="3B28D19E" w14:textId="77777777" w:rsidR="00E95030" w:rsidRDefault="00E95030" w:rsidP="00E95030">
      <w:r>
        <w:t>&gt;&gt; &gt;&gt;                 try {</w:t>
      </w:r>
    </w:p>
    <w:p w14:paraId="27FE658E" w14:textId="77777777" w:rsidR="00E95030" w:rsidRDefault="00E95030" w:rsidP="00E95030">
      <w:r>
        <w:t>&gt;&gt; &gt;&gt;                     null == r || r.shutdown(),</w:t>
      </w:r>
    </w:p>
    <w:p w14:paraId="658AB32E" w14:textId="77777777" w:rsidR="00E95030" w:rsidRDefault="00E95030" w:rsidP="00E95030">
      <w:r>
        <w:t>&gt;&gt; &gt;&gt;                     null == o || o.shutdown(),</w:t>
      </w:r>
    </w:p>
    <w:p w14:paraId="1508C734" w14:textId="77777777" w:rsidR="00E95030" w:rsidRDefault="00E95030" w:rsidP="00E95030">
      <w:r>
        <w:t>&gt;&gt; &gt;&gt;                     u.forEach((function(e) {</w:t>
      </w:r>
    </w:p>
    <w:p w14:paraId="0CCEC10E" w14:textId="77777777" w:rsidR="00E95030" w:rsidRDefault="00E95030" w:rsidP="00E95030">
      <w:r>
        <w:t>&gt;&gt; &gt;&gt;                         e.shutdown()</w:t>
      </w:r>
    </w:p>
    <w:p w14:paraId="72D0DB2C" w14:textId="77777777" w:rsidR="00E95030" w:rsidRDefault="00E95030" w:rsidP="00E95030">
      <w:r>
        <w:t>&gt;&gt; &gt;&gt;                     }</w:t>
      </w:r>
    </w:p>
    <w:p w14:paraId="517523D0" w14:textId="77777777" w:rsidR="00E95030" w:rsidRDefault="00E95030" w:rsidP="00E95030">
      <w:r>
        <w:t>&gt;&gt; &gt;&gt;                     ))</w:t>
      </w:r>
    </w:p>
    <w:p w14:paraId="15EBD415" w14:textId="77777777" w:rsidR="00E95030" w:rsidRDefault="00E95030" w:rsidP="00E95030">
      <w:r>
        <w:t>&gt;&gt; &gt;&gt;                 } catch (e) {</w:t>
      </w:r>
    </w:p>
    <w:p w14:paraId="1333E43A" w14:textId="77777777" w:rsidR="00E95030" w:rsidRDefault="00E95030" w:rsidP="00E95030">
      <w:r>
        <w:t>&gt;&gt; &gt;&gt;                     Object(i.b)(0, 2, (function() {</w:t>
      </w:r>
    </w:p>
    <w:p w14:paraId="48C73A32" w14:textId="77777777" w:rsidR="00E95030" w:rsidRDefault="00E95030" w:rsidP="00E95030">
      <w:r>
        <w:t>&gt;&gt; &gt;&gt;                         return "An error occurred on shutdown"</w:t>
      </w:r>
    </w:p>
    <w:p w14:paraId="1E1061B0" w14:textId="77777777" w:rsidR="00E95030" w:rsidRDefault="00E95030" w:rsidP="00E95030">
      <w:r>
        <w:t>&gt;&gt; &gt;&gt;                     }</w:t>
      </w:r>
    </w:p>
    <w:p w14:paraId="75806863" w14:textId="77777777" w:rsidR="00E95030" w:rsidRDefault="00E95030" w:rsidP="00E95030">
      <w:r>
        <w:t>&gt;&gt; &gt;&gt;                     ))</w:t>
      </w:r>
    </w:p>
    <w:p w14:paraId="5A319ACB" w14:textId="77777777" w:rsidR="00E95030" w:rsidRDefault="00E95030" w:rsidP="00E95030">
      <w:r>
        <w:t>&gt;&gt; &gt;&gt;                 }</w:t>
      </w:r>
    </w:p>
    <w:p w14:paraId="3C0C4F43" w14:textId="77777777" w:rsidR="00E95030" w:rsidRDefault="00E95030" w:rsidP="00E95030">
      <w:r>
        <w:t>&gt;&gt; &gt;&gt;             }</w:t>
      </w:r>
    </w:p>
    <w:p w14:paraId="3F499E4C" w14:textId="77777777" w:rsidR="00E95030" w:rsidRDefault="00E95030" w:rsidP="00E95030">
      <w:r>
        <w:t>&gt;&gt; &gt;&gt;             ;</w:t>
      </w:r>
    </w:p>
    <w:p w14:paraId="064AA51A" w14:textId="77777777" w:rsidR="00E95030" w:rsidRDefault="00E95030" w:rsidP="00E95030">
      <w:r>
        <w:t>&gt;&gt; &gt;&gt;             var c = n.plugins || []</w:t>
      </w:r>
    </w:p>
    <w:p w14:paraId="78AC819A" w14:textId="77777777" w:rsidR="00E95030" w:rsidRDefault="00E95030" w:rsidP="00E95030">
      <w:r>
        <w:t>&gt;&gt; &gt;&gt;               , u = n.specialEventHandlers || [];</w:t>
      </w:r>
    </w:p>
    <w:p w14:paraId="0CF4E2C4" w14:textId="77777777" w:rsidR="00E95030" w:rsidRDefault="00E95030" w:rsidP="00E95030">
      <w:r>
        <w:t>&gt;&gt; &gt;&gt;             if (u.forEach((function(e) {</w:t>
      </w:r>
    </w:p>
    <w:p w14:paraId="29AC2962" w14:textId="77777777" w:rsidR="00E95030" w:rsidRDefault="00E95030" w:rsidP="00E95030">
      <w:r>
        <w:t>&gt;&gt; &gt;&gt;                 e.initialize(s, n)</w:t>
      </w:r>
    </w:p>
    <w:p w14:paraId="4CBC6693" w14:textId="77777777" w:rsidR="00E95030" w:rsidRDefault="00E95030" w:rsidP="00E95030">
      <w:r>
        <w:t>&gt;&gt; &gt;&gt;             }</w:t>
      </w:r>
    </w:p>
    <w:p w14:paraId="72B7E44D" w14:textId="77777777" w:rsidR="00E95030" w:rsidRDefault="00E95030" w:rsidP="00E95030">
      <w:r>
        <w:t>&gt;&gt; &gt;&gt;             )),</w:t>
      </w:r>
    </w:p>
    <w:p w14:paraId="13BE4214" w14:textId="77777777" w:rsidR="00E95030" w:rsidRDefault="00E95030" w:rsidP="00E95030">
      <w:r>
        <w:t>&gt;&gt; &gt;&gt;             !n.endpointUrl)</w:t>
      </w:r>
    </w:p>
    <w:p w14:paraId="04F9C685" w14:textId="77777777" w:rsidR="00E95030" w:rsidRDefault="00E95030" w:rsidP="00E95030">
      <w:r>
        <w:t>&gt;&gt; &gt;&gt;                 throw new Error("Missing Endpoint Url");</w:t>
      </w:r>
    </w:p>
    <w:p w14:paraId="7D419A34" w14:textId="77777777" w:rsidR="00E95030" w:rsidRDefault="00E95030" w:rsidP="00E95030">
      <w:r>
        <w:t>&gt;&gt; &gt;&gt;             return r = Gr(n, "f998cc5ba4d448d6a1e8e913ff18be94-dd122e0a-fcf8-4dc5-9dbb-6afac5325183-7405", n.endpointUrl, c),</w:t>
      </w:r>
    </w:p>
    <w:p w14:paraId="58C5BE71" w14:textId="77777777" w:rsidR="00E95030" w:rsidRDefault="00E95030" w:rsidP="00E95030">
      <w:r>
        <w:t>&gt;&gt; &gt;&gt;             n.enableCustomerContent &amp;&amp; n.endpointUrl === l.a.PUBLIC &amp;&amp; (o = Gr(n, "b22a201c3f1d41d28ccc399ba6cc9ca2-1972c77f-1f79-4283-a0f9-b4ddc4646f55-7121", l.a.CUSTOMER_CONTENT, c)),</w:t>
      </w:r>
    </w:p>
    <w:p w14:paraId="3527D123" w14:textId="77777777" w:rsidR="00E95030" w:rsidRDefault="00E95030" w:rsidP="00E95030">
      <w:r>
        <w:t>&gt;&gt; &gt;&gt;             n.disableStatsTracking || (Kr(s, r),</w:t>
      </w:r>
    </w:p>
    <w:p w14:paraId="538F0E9F" w14:textId="77777777" w:rsidR="00E95030" w:rsidRDefault="00E95030" w:rsidP="00E95030">
      <w:r>
        <w:t>&gt;&gt; &gt;&gt;             Kr(s, o)),</w:t>
      </w:r>
    </w:p>
    <w:p w14:paraId="3230BA9C" w14:textId="77777777" w:rsidR="00E95030" w:rsidRDefault="00E95030" w:rsidP="00E95030">
      <w:r>
        <w:t>&gt;&gt; &gt;&gt;             s</w:t>
      </w:r>
    </w:p>
    <w:p w14:paraId="1273CC24" w14:textId="77777777" w:rsidR="00E95030" w:rsidRDefault="00E95030" w:rsidP="00E95030">
      <w:r>
        <w:t>&gt;&gt; &gt;&gt;         }</w:t>
      </w:r>
    </w:p>
    <w:p w14:paraId="7F6B2FE8" w14:textId="77777777" w:rsidR="00E95030" w:rsidRDefault="00E95030" w:rsidP="00E95030">
      <w:r>
        <w:lastRenderedPageBreak/>
        <w:t>&gt;&gt; &gt;&gt;         return Object(r.d)(t, e),</w:t>
      </w:r>
    </w:p>
    <w:p w14:paraId="4E19C547" w14:textId="77777777" w:rsidR="00E95030" w:rsidRDefault="00E95030" w:rsidP="00E95030">
      <w:r>
        <w:t>&gt;&gt; &gt;&gt;         t</w:t>
      </w:r>
    </w:p>
    <w:p w14:paraId="4DB20125" w14:textId="77777777" w:rsidR="00E95030" w:rsidRDefault="00E95030" w:rsidP="00E95030">
      <w:r>
        <w:t>&gt;&gt; &gt;&gt;     }(Ln)</w:t>
      </w:r>
    </w:p>
    <w:p w14:paraId="40E2C5CD" w14:textId="77777777" w:rsidR="00E95030" w:rsidRDefault="00E95030" w:rsidP="00E95030">
      <w:r>
        <w:t>&gt;&gt; &gt;&gt; }</w:t>
      </w:r>
    </w:p>
    <w:p w14:paraId="56CB2FC0" w14:textId="77777777" w:rsidR="00E95030" w:rsidRDefault="00E95030" w:rsidP="00E95030">
      <w:r>
        <w:t>&gt;&gt; &gt;&gt; , function(e, t, n) {</w:t>
      </w:r>
    </w:p>
    <w:p w14:paraId="4BF3B044" w14:textId="77777777" w:rsidR="00E95030" w:rsidRDefault="00E95030" w:rsidP="00E95030">
      <w:r>
        <w:t>&gt;&gt; &gt;&gt;     "use strict";</w:t>
      </w:r>
    </w:p>
    <w:p w14:paraId="5EBE0089" w14:textId="77777777" w:rsidR="00E95030" w:rsidRDefault="00E95030" w:rsidP="00E95030">
      <w:r>
        <w:t>&gt;&gt; &gt;&gt;     n.d(t, "a", (function() {</w:t>
      </w:r>
    </w:p>
    <w:p w14:paraId="3A276DD3" w14:textId="77777777" w:rsidR="00E95030" w:rsidRDefault="00E95030" w:rsidP="00E95030">
      <w:r>
        <w:t>&gt;&gt; &gt;&gt;         return h</w:t>
      </w:r>
    </w:p>
    <w:p w14:paraId="15ACFA44" w14:textId="77777777" w:rsidR="00E95030" w:rsidRDefault="00E95030" w:rsidP="00E95030">
      <w:r>
        <w:t>&gt;&gt; &gt;&gt;     }</w:t>
      </w:r>
    </w:p>
    <w:p w14:paraId="2809C88A" w14:textId="77777777" w:rsidR="00E95030" w:rsidRDefault="00E95030" w:rsidP="00E95030">
      <w:r>
        <w:t>&gt;&gt; &gt;&gt;     )),</w:t>
      </w:r>
    </w:p>
    <w:p w14:paraId="1A5F14B3" w14:textId="77777777" w:rsidR="00E95030" w:rsidRDefault="00E95030" w:rsidP="00E95030">
      <w:r>
        <w:t>&gt;&gt; &gt;&gt;     n.d(t, "b", (function() {</w:t>
      </w:r>
    </w:p>
    <w:p w14:paraId="4CA9E434" w14:textId="77777777" w:rsidR="00E95030" w:rsidRDefault="00E95030" w:rsidP="00E95030">
      <w:r>
        <w:t>&gt;&gt; &gt;&gt;         return g</w:t>
      </w:r>
    </w:p>
    <w:p w14:paraId="2CA47C2E" w14:textId="77777777" w:rsidR="00E95030" w:rsidRDefault="00E95030" w:rsidP="00E95030">
      <w:r>
        <w:t>&gt;&gt; &gt;&gt;     }</w:t>
      </w:r>
    </w:p>
    <w:p w14:paraId="3D3CA9A8" w14:textId="77777777" w:rsidR="00E95030" w:rsidRDefault="00E95030" w:rsidP="00E95030">
      <w:r>
        <w:t>&gt;&gt; &gt;&gt;     ));</w:t>
      </w:r>
    </w:p>
    <w:p w14:paraId="5B456DAB" w14:textId="77777777" w:rsidR="00E95030" w:rsidRDefault="00E95030" w:rsidP="00E95030">
      <w:r>
        <w:t>&gt;&gt; &gt;&gt;     function r(e, t) {</w:t>
      </w:r>
    </w:p>
    <w:p w14:paraId="118D1895" w14:textId="77777777" w:rsidR="00E95030" w:rsidRDefault="00E95030" w:rsidP="00E95030">
      <w:r>
        <w:t>&gt;&gt; &gt;&gt;         return e.toLowerCase().localeCompare(t.toLowerCase())</w:t>
      </w:r>
    </w:p>
    <w:p w14:paraId="6CF4CF56" w14:textId="77777777" w:rsidR="00E95030" w:rsidRDefault="00E95030" w:rsidP="00E95030">
      <w:r>
        <w:t>&gt;&gt; &gt;&gt;     }</w:t>
      </w:r>
    </w:p>
    <w:p w14:paraId="06C313D3" w14:textId="77777777" w:rsidR="00E95030" w:rsidRDefault="00E95030" w:rsidP="00E95030">
      <w:r>
        <w:t>&gt;&gt; &gt;&gt;     function i(e) {</w:t>
      </w:r>
    </w:p>
    <w:p w14:paraId="04DC499E" w14:textId="77777777" w:rsidR="00E95030" w:rsidRDefault="00E95030" w:rsidP="00E95030">
      <w:r>
        <w:t>&gt;&gt; &gt;&gt;         if (!e)</w:t>
      </w:r>
    </w:p>
    <w:p w14:paraId="1200DC36" w14:textId="77777777" w:rsidR="00E95030" w:rsidRDefault="00E95030" w:rsidP="00E95030">
      <w:r>
        <w:t>&gt;&gt; &gt;&gt;             return [];</w:t>
      </w:r>
    </w:p>
    <w:p w14:paraId="460CC4BB" w14:textId="77777777" w:rsidR="00E95030" w:rsidRDefault="00E95030" w:rsidP="00E95030">
      <w:r>
        <w:t>&gt;&gt; &gt;&gt;         let t = "";</w:t>
      </w:r>
    </w:p>
    <w:p w14:paraId="72E40DDA" w14:textId="77777777" w:rsidR="00E95030" w:rsidRDefault="00E95030" w:rsidP="00E95030">
      <w:r>
        <w:t>&gt;&gt; &gt;&gt;         try {</w:t>
      </w:r>
    </w:p>
    <w:p w14:paraId="31F44ED2" w14:textId="77777777" w:rsidR="00E95030" w:rsidRDefault="00E95030" w:rsidP="00E95030">
      <w:r>
        <w:t>&gt;&gt; &gt;&gt;             (function(e) {</w:t>
      </w:r>
    </w:p>
    <w:p w14:paraId="0480940D" w14:textId="77777777" w:rsidR="00E95030" w:rsidRDefault="00E95030" w:rsidP="00E95030">
      <w:r>
        <w:t>&gt;&gt; &gt;&gt;                 const t = atob(e)</w:t>
      </w:r>
    </w:p>
    <w:p w14:paraId="53BC6E52" w14:textId="77777777" w:rsidR="00E95030" w:rsidRDefault="00E95030" w:rsidP="00E95030">
      <w:r>
        <w:t>&gt;&gt; &gt;&gt;                   , n = Uint8Array.from(t, e=&gt;e.charCodeAt(0))</w:t>
      </w:r>
    </w:p>
    <w:p w14:paraId="7EE11115" w14:textId="77777777" w:rsidR="00E95030" w:rsidRDefault="00E95030" w:rsidP="00E95030">
      <w:r>
        <w:t>&gt;&gt; &gt;&gt;                   , r = new Uint16Array(n.length / 2);</w:t>
      </w:r>
    </w:p>
    <w:p w14:paraId="1B5955E8" w14:textId="77777777" w:rsidR="00E95030" w:rsidRDefault="00E95030" w:rsidP="00E95030">
      <w:r>
        <w:t>&gt;&gt; &gt;&gt;                 if (65279 != (n[1] &lt;&lt; 8 | n[0]))</w:t>
      </w:r>
    </w:p>
    <w:p w14:paraId="4D4161BF" w14:textId="77777777" w:rsidR="00E95030" w:rsidRDefault="00E95030" w:rsidP="00E95030">
      <w:r>
        <w:t>&gt;&gt; &gt;&gt;                     throw new Error("Unexpected string encoding");</w:t>
      </w:r>
    </w:p>
    <w:p w14:paraId="604FCCA1" w14:textId="77777777" w:rsidR="00E95030" w:rsidRDefault="00E95030" w:rsidP="00E95030">
      <w:r>
        <w:t>&gt;&gt; &gt;&gt;                 for (let e = 0; e &lt; n.length; e += 2) {</w:t>
      </w:r>
    </w:p>
    <w:p w14:paraId="706A1A12" w14:textId="77777777" w:rsidR="00E95030" w:rsidRDefault="00E95030" w:rsidP="00E95030">
      <w:r>
        <w:t>&gt;&gt; &gt;&gt;                     const t = n[e + 1]</w:t>
      </w:r>
    </w:p>
    <w:p w14:paraId="31771FB9" w14:textId="77777777" w:rsidR="00E95030" w:rsidRDefault="00E95030" w:rsidP="00E95030">
      <w:r>
        <w:t>&gt;&gt; &gt;&gt;                       , i = n[e]</w:t>
      </w:r>
    </w:p>
    <w:p w14:paraId="4208C75C" w14:textId="77777777" w:rsidR="00E95030" w:rsidRDefault="00E95030" w:rsidP="00E95030">
      <w:r>
        <w:t>&gt;&gt; &gt;&gt;                       , o = t &lt;&lt; 8 | i;</w:t>
      </w:r>
    </w:p>
    <w:p w14:paraId="65D4F561" w14:textId="77777777" w:rsidR="00E95030" w:rsidRDefault="00E95030" w:rsidP="00E95030">
      <w:r>
        <w:t>&gt;&gt; &gt;&gt;                     r[e / 2] = o</w:t>
      </w:r>
    </w:p>
    <w:p w14:paraId="35D665BA" w14:textId="77777777" w:rsidR="00E95030" w:rsidRDefault="00E95030" w:rsidP="00E95030">
      <w:r>
        <w:t>&gt;&gt; &gt;&gt;                 }</w:t>
      </w:r>
    </w:p>
    <w:p w14:paraId="7D096217" w14:textId="77777777" w:rsidR="00E95030" w:rsidRDefault="00E95030" w:rsidP="00E95030">
      <w:r>
        <w:t>&gt;&gt; &gt;&gt;                 return r.slice(1)</w:t>
      </w:r>
    </w:p>
    <w:p w14:paraId="6C04FE2B" w14:textId="77777777" w:rsidR="00E95030" w:rsidRDefault="00E95030" w:rsidP="00E95030">
      <w:r>
        <w:t>&gt;&gt; &gt;&gt;             }</w:t>
      </w:r>
    </w:p>
    <w:p w14:paraId="1697B488" w14:textId="77777777" w:rsidR="00E95030" w:rsidRDefault="00E95030" w:rsidP="00E95030">
      <w:r>
        <w:t>&gt;&gt; &gt;&gt;             )(e).forEach(e=&gt;{</w:t>
      </w:r>
    </w:p>
    <w:p w14:paraId="54F57117" w14:textId="77777777" w:rsidR="00E95030" w:rsidRDefault="00E95030" w:rsidP="00E95030">
      <w:r>
        <w:t>&gt;&gt; &gt;&gt;                 t += String.fromCharCode(e)</w:t>
      </w:r>
    </w:p>
    <w:p w14:paraId="67005539" w14:textId="77777777" w:rsidR="00E95030" w:rsidRDefault="00E95030" w:rsidP="00E95030">
      <w:r>
        <w:t>&gt;&gt; &gt;&gt;             }</w:t>
      </w:r>
    </w:p>
    <w:p w14:paraId="12D24BB1" w14:textId="77777777" w:rsidR="00E95030" w:rsidRDefault="00E95030" w:rsidP="00E95030">
      <w:r>
        <w:t>&gt;&gt; &gt;&gt;             )</w:t>
      </w:r>
    </w:p>
    <w:p w14:paraId="28AE92EE" w14:textId="77777777" w:rsidR="00E95030" w:rsidRDefault="00E95030" w:rsidP="00E95030">
      <w:r>
        <w:t>&gt;&gt; &gt;&gt;         } catch (n) {</w:t>
      </w:r>
    </w:p>
    <w:p w14:paraId="4C476ED4" w14:textId="77777777" w:rsidR="00E95030" w:rsidRDefault="00E95030" w:rsidP="00E95030">
      <w:r>
        <w:t>&gt;&gt; &gt;&gt;             t = function(e) {</w:t>
      </w:r>
    </w:p>
    <w:p w14:paraId="6B73A7F6" w14:textId="77777777" w:rsidR="00E95030" w:rsidRDefault="00E95030" w:rsidP="00E95030">
      <w:r>
        <w:t>&gt;&gt; &gt;&gt;                 try {</w:t>
      </w:r>
    </w:p>
    <w:p w14:paraId="4EFF6640" w14:textId="77777777" w:rsidR="00E95030" w:rsidRDefault="00E95030" w:rsidP="00E95030">
      <w:r>
        <w:t>&gt;&gt; &gt;&gt;                     if (!/^[a-z0-9+/]+={0,2}$/i.test(e) || e.length % 4 != 0)</w:t>
      </w:r>
    </w:p>
    <w:p w14:paraId="37029605" w14:textId="77777777" w:rsidR="00E95030" w:rsidRDefault="00E95030" w:rsidP="00E95030">
      <w:r>
        <w:t>&gt;&gt; &gt;&gt;                         throw Error("Not base64 string");</w:t>
      </w:r>
    </w:p>
    <w:p w14:paraId="7941FF73" w14:textId="77777777" w:rsidR="00E95030" w:rsidRDefault="00E95030" w:rsidP="00E95030">
      <w:r>
        <w:t>&gt;&gt; &gt;&gt;                     const t = "ABCDEFGHIJKLMNOPQRSTUVWXYZabcdefghijklmnopqrstuvwxyz0123456789+/=";</w:t>
      </w:r>
    </w:p>
    <w:p w14:paraId="73F1E379" w14:textId="77777777" w:rsidR="00E95030" w:rsidRDefault="00E95030" w:rsidP="00E95030">
      <w:r>
        <w:t>&gt;&gt; &gt;&gt;                     let n, r, i, o, a, s, l, c;</w:t>
      </w:r>
    </w:p>
    <w:p w14:paraId="21B08D2C" w14:textId="77777777" w:rsidR="00E95030" w:rsidRDefault="00E95030" w:rsidP="00E95030">
      <w:r>
        <w:lastRenderedPageBreak/>
        <w:t>&gt;&gt; &gt;&gt;                     const u = [];</w:t>
      </w:r>
    </w:p>
    <w:p w14:paraId="0D24A056" w14:textId="77777777" w:rsidR="00E95030" w:rsidRDefault="00E95030" w:rsidP="00E95030">
      <w:r>
        <w:t>&gt;&gt; &gt;&gt;                     for (let d = 0; d &lt; e.length; d += 4)</w:t>
      </w:r>
    </w:p>
    <w:p w14:paraId="5127C46E" w14:textId="77777777" w:rsidR="00E95030" w:rsidRDefault="00E95030" w:rsidP="00E95030">
      <w:r>
        <w:t>&gt;&gt; &gt;&gt;                         o = t.indexOf(e.charAt(d)),</w:t>
      </w:r>
    </w:p>
    <w:p w14:paraId="7DA78AD8" w14:textId="77777777" w:rsidR="00E95030" w:rsidRDefault="00E95030" w:rsidP="00E95030">
      <w:r>
        <w:t>&gt;&gt; &gt;&gt;                         a = t.indexOf(e.charAt(d + 1)),</w:t>
      </w:r>
    </w:p>
    <w:p w14:paraId="1F868D56" w14:textId="77777777" w:rsidR="00E95030" w:rsidRDefault="00E95030" w:rsidP="00E95030">
      <w:r>
        <w:t>&gt;&gt; &gt;&gt;                         s = t.indexOf(e.charAt(d + 2)),</w:t>
      </w:r>
    </w:p>
    <w:p w14:paraId="07E8E24E" w14:textId="77777777" w:rsidR="00E95030" w:rsidRDefault="00E95030" w:rsidP="00E95030">
      <w:r>
        <w:t>&gt;&gt; &gt;&gt;                         l = t.indexOf(e.charAt(d + 3)),</w:t>
      </w:r>
    </w:p>
    <w:p w14:paraId="0C3E7772" w14:textId="77777777" w:rsidR="00E95030" w:rsidRDefault="00E95030" w:rsidP="00E95030">
      <w:r>
        <w:t>&gt;&gt; &gt;&gt;                         c = o &lt;&lt; 18 | a &lt;&lt; 12 | s &lt;&lt; 6 | l,</w:t>
      </w:r>
    </w:p>
    <w:p w14:paraId="5379113A" w14:textId="77777777" w:rsidR="00E95030" w:rsidRDefault="00E95030" w:rsidP="00E95030">
      <w:r>
        <w:t>&gt;&gt; &gt;&gt;                         n = c &gt;&gt;&gt; 16 &amp; 255,</w:t>
      </w:r>
    </w:p>
    <w:p w14:paraId="6696BC7A" w14:textId="77777777" w:rsidR="00E95030" w:rsidRDefault="00E95030" w:rsidP="00E95030">
      <w:r>
        <w:t>&gt;&gt; &gt;&gt;                         r = c &gt;&gt;&gt; 8 &amp; 255,</w:t>
      </w:r>
    </w:p>
    <w:p w14:paraId="3FC98F6E" w14:textId="77777777" w:rsidR="00E95030" w:rsidRDefault="00E95030" w:rsidP="00E95030">
      <w:r>
        <w:t>&gt;&gt; &gt;&gt;                         i = 255 &amp; c,</w:t>
      </w:r>
    </w:p>
    <w:p w14:paraId="32903326" w14:textId="77777777" w:rsidR="00E95030" w:rsidRDefault="00E95030" w:rsidP="00E95030">
      <w:r>
        <w:t>&gt;&gt; &gt;&gt;                         u[d / 4] = String.fromCharCode(n, r, i),</w:t>
      </w:r>
    </w:p>
    <w:p w14:paraId="6106F785" w14:textId="77777777" w:rsidR="00E95030" w:rsidRDefault="00E95030" w:rsidP="00E95030">
      <w:r>
        <w:t>&gt;&gt; &gt;&gt;                         64 === l &amp;&amp; (u[d / 4] = String.fromCharCode(n, r)),</w:t>
      </w:r>
    </w:p>
    <w:p w14:paraId="6352846D" w14:textId="77777777" w:rsidR="00E95030" w:rsidRDefault="00E95030" w:rsidP="00E95030">
      <w:r>
        <w:t>&gt;&gt; &gt;&gt;                         64 === s &amp;&amp; (u[d / 4] = String.fromCharCode(n));</w:t>
      </w:r>
    </w:p>
    <w:p w14:paraId="6FAF4501" w14:textId="77777777" w:rsidR="00E95030" w:rsidRDefault="00E95030" w:rsidP="00E95030">
      <w:r>
        <w:t>&gt;&gt; &gt;&gt;                     return u.join("")</w:t>
      </w:r>
    </w:p>
    <w:p w14:paraId="31F7176C" w14:textId="77777777" w:rsidR="00E95030" w:rsidRDefault="00E95030" w:rsidP="00E95030">
      <w:r>
        <w:t>&gt;&gt; &gt;&gt;                 } catch (e) {</w:t>
      </w:r>
    </w:p>
    <w:p w14:paraId="6F4A5EFA" w14:textId="77777777" w:rsidR="00E95030" w:rsidRDefault="00E95030" w:rsidP="00E95030">
      <w:r>
        <w:t>&gt;&gt; &gt;&gt;                     throw new Error("failed to decode unicode, reason: " + e)</w:t>
      </w:r>
    </w:p>
    <w:p w14:paraId="132A875F" w14:textId="77777777" w:rsidR="00E95030" w:rsidRDefault="00E95030" w:rsidP="00E95030">
      <w:r>
        <w:t>&gt;&gt; &gt;&gt;                 }</w:t>
      </w:r>
    </w:p>
    <w:p w14:paraId="61980660" w14:textId="77777777" w:rsidR="00E95030" w:rsidRDefault="00E95030" w:rsidP="00E95030">
      <w:r>
        <w:t>&gt;&gt; &gt;&gt;             }(e)</w:t>
      </w:r>
    </w:p>
    <w:p w14:paraId="203979ED" w14:textId="77777777" w:rsidR="00E95030" w:rsidRDefault="00E95030" w:rsidP="00E95030">
      <w:r>
        <w:t>&gt;&gt; &gt;&gt;         }</w:t>
      </w:r>
    </w:p>
    <w:p w14:paraId="580745E6" w14:textId="77777777" w:rsidR="00E95030" w:rsidRDefault="00E95030" w:rsidP="00E95030">
      <w:r>
        <w:t>&gt;&gt; &gt;&gt;         return t.split("\r\n").filter(e=&gt;e)</w:t>
      </w:r>
    </w:p>
    <w:p w14:paraId="2A11695D" w14:textId="77777777" w:rsidR="00E95030" w:rsidRDefault="00E95030" w:rsidP="00E95030">
      <w:r>
        <w:t>&gt;&gt; &gt;&gt;     }</w:t>
      </w:r>
    </w:p>
    <w:p w14:paraId="7903E255" w14:textId="77777777" w:rsidR="00E95030" w:rsidRDefault="00E95030" w:rsidP="00E95030">
      <w:r>
        <w:t>&gt;&gt; &gt;&gt;     function o(e) {</w:t>
      </w:r>
    </w:p>
    <w:p w14:paraId="250ED702" w14:textId="77777777" w:rsidR="00E95030" w:rsidRDefault="00E95030" w:rsidP="00E95030">
      <w:r>
        <w:t>&gt;&gt; &gt;&gt;         return function(e) {</w:t>
      </w:r>
    </w:p>
    <w:p w14:paraId="455B3294" w14:textId="77777777" w:rsidR="00E95030" w:rsidRDefault="00E95030" w:rsidP="00E95030">
      <w:r>
        <w:t>&gt;&gt; &gt;&gt;             let t = "";</w:t>
      </w:r>
    </w:p>
    <w:p w14:paraId="56B04336" w14:textId="77777777" w:rsidR="00E95030" w:rsidRDefault="00E95030" w:rsidP="00E95030">
      <w:r>
        <w:t>&gt;&gt; &gt;&gt;             e.forEach(e=&gt;{</w:t>
      </w:r>
    </w:p>
    <w:p w14:paraId="430F5A97" w14:textId="77777777" w:rsidR="00E95030" w:rsidRDefault="00E95030" w:rsidP="00E95030">
      <w:r>
        <w:t>&gt;&gt; &gt;&gt;                 t += String.fromCharCode(e)</w:t>
      </w:r>
    </w:p>
    <w:p w14:paraId="3F1322E1" w14:textId="77777777" w:rsidR="00E95030" w:rsidRDefault="00E95030" w:rsidP="00E95030">
      <w:r>
        <w:t>&gt;&gt; &gt;&gt;             }</w:t>
      </w:r>
    </w:p>
    <w:p w14:paraId="5C2DEB47" w14:textId="77777777" w:rsidR="00E95030" w:rsidRDefault="00E95030" w:rsidP="00E95030">
      <w:r>
        <w:t>&gt;&gt; &gt;&gt;             );</w:t>
      </w:r>
    </w:p>
    <w:p w14:paraId="68A7DEF4" w14:textId="77777777" w:rsidR="00E95030" w:rsidRDefault="00E95030" w:rsidP="00E95030">
      <w:r>
        <w:t>&gt;&gt; &gt;&gt;             return btoa(t)</w:t>
      </w:r>
    </w:p>
    <w:p w14:paraId="0B212085" w14:textId="77777777" w:rsidR="00E95030" w:rsidRDefault="00E95030" w:rsidP="00E95030">
      <w:r>
        <w:t>&gt;&gt; &gt;&gt;         }(function(e) {</w:t>
      </w:r>
    </w:p>
    <w:p w14:paraId="10E934AF" w14:textId="77777777" w:rsidR="00E95030" w:rsidRDefault="00E95030" w:rsidP="00E95030">
      <w:r>
        <w:t>&gt;&gt; &gt;&gt;             const t = new Uint16Array(e.length + 1)</w:t>
      </w:r>
    </w:p>
    <w:p w14:paraId="5D96D10C" w14:textId="77777777" w:rsidR="00E95030" w:rsidRDefault="00E95030" w:rsidP="00E95030">
      <w:r>
        <w:t>&gt;&gt; &gt;&gt;               , n = new Uint8Array(2 * t.length);</w:t>
      </w:r>
    </w:p>
    <w:p w14:paraId="7DDEB164" w14:textId="77777777" w:rsidR="00E95030" w:rsidRDefault="00E95030" w:rsidP="00E95030">
      <w:r>
        <w:t>&gt;&gt; &gt;&gt;             t[0] = 65279;</w:t>
      </w:r>
    </w:p>
    <w:p w14:paraId="63484914" w14:textId="77777777" w:rsidR="00E95030" w:rsidRDefault="00E95030" w:rsidP="00E95030">
      <w:r>
        <w:t>&gt;&gt; &gt;&gt;             for (let n = 0; n &lt; e.length; n++)</w:t>
      </w:r>
    </w:p>
    <w:p w14:paraId="672878ED" w14:textId="77777777" w:rsidR="00E95030" w:rsidRDefault="00E95030" w:rsidP="00E95030">
      <w:r>
        <w:t>&gt;&gt; &gt;&gt;                 t[n + 1] = e.charCodeAt(n);</w:t>
      </w:r>
    </w:p>
    <w:p w14:paraId="16B4152F" w14:textId="77777777" w:rsidR="00E95030" w:rsidRDefault="00E95030" w:rsidP="00E95030">
      <w:r>
        <w:t>&gt;&gt; &gt;&gt;             for (let e = 0; e &lt; n.length; e += 2) {</w:t>
      </w:r>
    </w:p>
    <w:p w14:paraId="159D73EF" w14:textId="77777777" w:rsidR="00E95030" w:rsidRDefault="00E95030" w:rsidP="00E95030">
      <w:r>
        <w:t>&gt;&gt; &gt;&gt;                 const r = t[e / 2]</w:t>
      </w:r>
    </w:p>
    <w:p w14:paraId="547552B8" w14:textId="77777777" w:rsidR="00E95030" w:rsidRDefault="00E95030" w:rsidP="00E95030">
      <w:r>
        <w:t>&gt;&gt; &gt;&gt;                   , i = r &gt;&gt; 8</w:t>
      </w:r>
    </w:p>
    <w:p w14:paraId="33F32DD8" w14:textId="77777777" w:rsidR="00E95030" w:rsidRDefault="00E95030" w:rsidP="00E95030">
      <w:r>
        <w:t>&gt;&gt; &gt;&gt;                   , o = 255 &amp; r;</w:t>
      </w:r>
    </w:p>
    <w:p w14:paraId="13327882" w14:textId="77777777" w:rsidR="00E95030" w:rsidRDefault="00E95030" w:rsidP="00E95030">
      <w:r>
        <w:t>&gt;&gt; &gt;&gt;                 n[e] = o,</w:t>
      </w:r>
    </w:p>
    <w:p w14:paraId="1245E02E" w14:textId="77777777" w:rsidR="00E95030" w:rsidRDefault="00E95030" w:rsidP="00E95030">
      <w:r>
        <w:t>&gt;&gt; &gt;&gt;                 n[e + 1] = i</w:t>
      </w:r>
    </w:p>
    <w:p w14:paraId="1DB60D18" w14:textId="77777777" w:rsidR="00E95030" w:rsidRDefault="00E95030" w:rsidP="00E95030">
      <w:r>
        <w:t>&gt;&gt; &gt;&gt;             }</w:t>
      </w:r>
    </w:p>
    <w:p w14:paraId="6C211706" w14:textId="77777777" w:rsidR="00E95030" w:rsidRDefault="00E95030" w:rsidP="00E95030">
      <w:r>
        <w:t>&gt;&gt; &gt;&gt;             return n</w:t>
      </w:r>
    </w:p>
    <w:p w14:paraId="4C7D420E" w14:textId="77777777" w:rsidR="00E95030" w:rsidRDefault="00E95030" w:rsidP="00E95030">
      <w:r>
        <w:t>&gt;&gt; &gt;&gt;         }(e.join("\r\n") + "\r\n"))</w:t>
      </w:r>
    </w:p>
    <w:p w14:paraId="7C5BFD1B" w14:textId="77777777" w:rsidR="00E95030" w:rsidRDefault="00E95030" w:rsidP="00E95030">
      <w:r>
        <w:t>&gt;&gt; &gt;&gt;     }</w:t>
      </w:r>
    </w:p>
    <w:p w14:paraId="7009F5D5" w14:textId="77777777" w:rsidR="00E95030" w:rsidRDefault="00E95030" w:rsidP="00E95030">
      <w:r>
        <w:t>&gt;&gt; &gt;&gt;     var a = n(237)</w:t>
      </w:r>
    </w:p>
    <w:p w14:paraId="4928E47D" w14:textId="77777777" w:rsidR="00E95030" w:rsidRDefault="00E95030" w:rsidP="00E95030">
      <w:r>
        <w:t>&gt;&gt; &gt;&gt;       , s = n(314);</w:t>
      </w:r>
    </w:p>
    <w:p w14:paraId="40D26FD8" w14:textId="77777777" w:rsidR="00E95030" w:rsidRDefault="00E95030" w:rsidP="00E95030">
      <w:r>
        <w:t>&gt;&gt; &gt;&gt;     let l = void 0;</w:t>
      </w:r>
    </w:p>
    <w:p w14:paraId="6419828A" w14:textId="77777777" w:rsidR="00E95030" w:rsidRDefault="00E95030" w:rsidP="00E95030">
      <w:r>
        <w:lastRenderedPageBreak/>
        <w:t>&gt;&gt; &gt;&gt;     async function c(e) {</w:t>
      </w:r>
    </w:p>
    <w:p w14:paraId="41B1D681" w14:textId="77777777" w:rsidR="00E95030" w:rsidRDefault="00E95030" w:rsidP="00E95030">
      <w:r>
        <w:t>&gt;&gt; &gt;&gt;         if (e) {</w:t>
      </w:r>
    </w:p>
    <w:p w14:paraId="5E7EDBB1" w14:textId="77777777" w:rsidR="00E95030" w:rsidRDefault="00E95030" w:rsidP="00E95030">
      <w:r>
        <w:t>&gt;&gt; &gt;&gt;             if ((await e.saveWordListToRoamingService(Object(s.a)())).success)</w:t>
      </w:r>
    </w:p>
    <w:p w14:paraId="43BF046B" w14:textId="77777777" w:rsidR="00E95030" w:rsidRDefault="00E95030" w:rsidP="00E95030">
      <w:r>
        <w:t>&gt;&gt; &gt;&gt;                 return !0</w:t>
      </w:r>
    </w:p>
    <w:p w14:paraId="12196506" w14:textId="77777777" w:rsidR="00E95030" w:rsidRDefault="00E95030" w:rsidP="00E95030">
      <w:r>
        <w:t>&gt;&gt; &gt;&gt;         }</w:t>
      </w:r>
    </w:p>
    <w:p w14:paraId="73455D16" w14:textId="77777777" w:rsidR="00E95030" w:rsidRDefault="00E95030" w:rsidP="00E95030">
      <w:r>
        <w:t>&gt;&gt; &gt;&gt;         return !1</w:t>
      </w:r>
    </w:p>
    <w:p w14:paraId="471100E4" w14:textId="77777777" w:rsidR="00E95030" w:rsidRDefault="00E95030" w:rsidP="00E95030">
      <w:r>
        <w:t>&gt;&gt; &gt;&gt;     }</w:t>
      </w:r>
    </w:p>
    <w:p w14:paraId="725BF3E1" w14:textId="77777777" w:rsidR="00E95030" w:rsidRDefault="00E95030" w:rsidP="00E95030">
      <w:r>
        <w:t>&gt;&gt; &gt;&gt;     function u(e) {</w:t>
      </w:r>
    </w:p>
    <w:p w14:paraId="4CA802C3" w14:textId="77777777" w:rsidR="00E95030" w:rsidRDefault="00E95030" w:rsidP="00E95030">
      <w:r>
        <w:t>&gt;&gt; &gt;&gt;         clearInterval(l),</w:t>
      </w:r>
    </w:p>
    <w:p w14:paraId="647ECEC6" w14:textId="77777777" w:rsidR="00E95030" w:rsidRDefault="00E95030" w:rsidP="00E95030">
      <w:r>
        <w:t>&gt;&gt; &gt;&gt;         l = window.setInterval(async()=&gt;{</w:t>
      </w:r>
    </w:p>
    <w:p w14:paraId="6FCF7D42" w14:textId="77777777" w:rsidR="00E95030" w:rsidRDefault="00E95030" w:rsidP="00E95030">
      <w:r>
        <w:t>&gt;&gt; &gt;&gt;             e &amp;&amp; await c(e)</w:t>
      </w:r>
    </w:p>
    <w:p w14:paraId="06054C6F" w14:textId="77777777" w:rsidR="00E95030" w:rsidRDefault="00E95030" w:rsidP="00E95030">
      <w:r>
        <w:t>&gt;&gt; &gt;&gt;         }</w:t>
      </w:r>
    </w:p>
    <w:p w14:paraId="1451F0C1" w14:textId="77777777" w:rsidR="00E95030" w:rsidRDefault="00E95030" w:rsidP="00E95030">
      <w:r>
        <w:t>&gt;&gt; &gt;&gt;         , 36e5)</w:t>
      </w:r>
    </w:p>
    <w:p w14:paraId="268DD8F5" w14:textId="77777777" w:rsidR="00E95030" w:rsidRDefault="00E95030" w:rsidP="00E95030">
      <w:r>
        <w:t>&gt;&gt; &gt;&gt;     }</w:t>
      </w:r>
    </w:p>
    <w:p w14:paraId="2AC8F55D" w14:textId="77777777" w:rsidR="00E95030" w:rsidRDefault="00E95030" w:rsidP="00E95030">
      <w:r>
        <w:t>&gt;&gt; &gt;&gt;     let d = void 0;</w:t>
      </w:r>
    </w:p>
    <w:p w14:paraId="7A79B9C3" w14:textId="77777777" w:rsidR="00E95030" w:rsidRDefault="00E95030" w:rsidP="00E95030">
      <w:r>
        <w:t>&gt;&gt; &gt;&gt;     async function f() {</w:t>
      </w:r>
    </w:p>
    <w:p w14:paraId="2AD86AE6" w14:textId="77777777" w:rsidR="00E95030" w:rsidRDefault="00E95030" w:rsidP="00E95030">
      <w:r>
        <w:t>&gt;&gt; &gt;&gt;         return !(!d || !await c(d)) &amp;&amp; (e = d,</w:t>
      </w:r>
    </w:p>
    <w:p w14:paraId="4B89B32D" w14:textId="77777777" w:rsidR="00E95030" w:rsidRDefault="00E95030" w:rsidP="00E95030">
      <w:r>
        <w:t>&gt;&gt; &gt;&gt;         clearInterval(l),</w:t>
      </w:r>
    </w:p>
    <w:p w14:paraId="7CAB92F8" w14:textId="77777777" w:rsidR="00E95030" w:rsidRDefault="00E95030" w:rsidP="00E95030">
      <w:r>
        <w:t>&gt;&gt; &gt;&gt;         u(e),</w:t>
      </w:r>
    </w:p>
    <w:p w14:paraId="5D323B30" w14:textId="77777777" w:rsidR="00E95030" w:rsidRDefault="00E95030" w:rsidP="00E95030">
      <w:r>
        <w:t>&gt;&gt; &gt;&gt;         !0);</w:t>
      </w:r>
    </w:p>
    <w:p w14:paraId="6B158D75" w14:textId="77777777" w:rsidR="00E95030" w:rsidRDefault="00E95030" w:rsidP="00E95030">
      <w:r>
        <w:t>&gt;&gt; &gt;&gt;         var e</w:t>
      </w:r>
    </w:p>
    <w:p w14:paraId="34E0A65C" w14:textId="77777777" w:rsidR="00E95030" w:rsidRDefault="00E95030" w:rsidP="00E95030">
      <w:r>
        <w:t>&gt;&gt; &gt;&gt;     }</w:t>
      </w:r>
    </w:p>
    <w:p w14:paraId="295ADDC8" w14:textId="77777777" w:rsidR="00E95030" w:rsidRDefault="00E95030" w:rsidP="00E95030">
      <w:r>
        <w:t>&gt;&gt; &gt;&gt;     var h, p = n(238);</w:t>
      </w:r>
    </w:p>
    <w:p w14:paraId="1DFB0AA4" w14:textId="77777777" w:rsidR="00E95030" w:rsidRDefault="00E95030" w:rsidP="00E95030">
      <w:r>
        <w:t>&gt;&gt; &gt;&gt;     !function(e) {</w:t>
      </w:r>
    </w:p>
    <w:p w14:paraId="42D3E5E8" w14:textId="77777777" w:rsidR="00E95030" w:rsidRDefault="00E95030" w:rsidP="00E95030">
      <w:r>
        <w:t>&gt;&gt; &gt;&gt;         e[e.NOT_LOADED = 0] = "NOT_LOADED",</w:t>
      </w:r>
    </w:p>
    <w:p w14:paraId="5627D530" w14:textId="77777777" w:rsidR="00E95030" w:rsidRDefault="00E95030" w:rsidP="00E95030">
      <w:r>
        <w:t>&gt;&gt; &gt;&gt;         e[e.LOADING = 1] = "LOADING",</w:t>
      </w:r>
    </w:p>
    <w:p w14:paraId="512A7F75" w14:textId="77777777" w:rsidR="00E95030" w:rsidRDefault="00E95030" w:rsidP="00E95030">
      <w:r>
        <w:t>&gt;&gt; &gt;&gt;         e[e.LOADED = 2] = "LOADED",</w:t>
      </w:r>
    </w:p>
    <w:p w14:paraId="6668905B" w14:textId="77777777" w:rsidR="00E95030" w:rsidRDefault="00E95030" w:rsidP="00E95030">
      <w:r>
        <w:t>&gt;&gt; &gt;&gt;         e[e.LOAD_ERROR = 3] = "LOAD_ERROR"</w:t>
      </w:r>
    </w:p>
    <w:p w14:paraId="5476DFA1" w14:textId="77777777" w:rsidR="00E95030" w:rsidRDefault="00E95030" w:rsidP="00E95030">
      <w:r>
        <w:t>&gt;&gt; &gt;&gt;     }(h || (h = {}));</w:t>
      </w:r>
    </w:p>
    <w:p w14:paraId="6F6E04E4" w14:textId="77777777" w:rsidR="00E95030" w:rsidRDefault="00E95030" w:rsidP="00E95030">
      <w:r>
        <w:t>&gt;&gt; &gt;&gt;     class g {</w:t>
      </w:r>
    </w:p>
    <w:p w14:paraId="6ABEA420" w14:textId="77777777" w:rsidR="00E95030" w:rsidRDefault="00E95030" w:rsidP="00E95030">
      <w:r>
        <w:t>&gt;&gt; &gt;&gt;         constructor(e, t, n, r, i, o, a, s) {</w:t>
      </w:r>
    </w:p>
    <w:p w14:paraId="2EAB3EDC" w14:textId="77777777" w:rsidR="00E95030" w:rsidRDefault="00E95030" w:rsidP="00E95030">
      <w:r>
        <w:t>&gt;&gt; &gt;&gt;             this.authTokenCallback = e,</w:t>
      </w:r>
    </w:p>
    <w:p w14:paraId="7A975296" w14:textId="77777777" w:rsidR="00E95030" w:rsidRDefault="00E95030" w:rsidP="00E95030">
      <w:r>
        <w:t>&gt;&gt; &gt;&gt;             this.environment = t,</w:t>
      </w:r>
    </w:p>
    <w:p w14:paraId="1A484E70" w14:textId="77777777" w:rsidR="00E95030" w:rsidRDefault="00E95030" w:rsidP="00E95030">
      <w:r>
        <w:t>&gt;&gt; &gt;&gt;             this.hostApplication = n,</w:t>
      </w:r>
    </w:p>
    <w:p w14:paraId="62F5E199" w14:textId="77777777" w:rsidR="00E95030" w:rsidRDefault="00E95030" w:rsidP="00E95030">
      <w:r>
        <w:t>&gt;&gt; &gt;&gt;             this.hostVersion = r,</w:t>
      </w:r>
    </w:p>
    <w:p w14:paraId="0DDC8C4B" w14:textId="77777777" w:rsidR="00E95030" w:rsidRDefault="00E95030" w:rsidP="00E95030">
      <w:r>
        <w:t>&gt;&gt; &gt;&gt;             this.hostPlatform = i,</w:t>
      </w:r>
    </w:p>
    <w:p w14:paraId="60FEC753" w14:textId="77777777" w:rsidR="00E95030" w:rsidRDefault="00E95030" w:rsidP="00E95030">
      <w:r>
        <w:t>&gt;&gt; &gt;&gt;             this.hostCulture = o,</w:t>
      </w:r>
    </w:p>
    <w:p w14:paraId="2931B031" w14:textId="77777777" w:rsidR="00E95030" w:rsidRDefault="00E95030" w:rsidP="00E95030">
      <w:r>
        <w:t>&gt;&gt; &gt;&gt;             this.logger = a,</w:t>
      </w:r>
    </w:p>
    <w:p w14:paraId="724116FF" w14:textId="77777777" w:rsidR="00E95030" w:rsidRDefault="00E95030" w:rsidP="00E95030">
      <w:r>
        <w:t>&gt;&gt; &gt;&gt;             this.roamingClient = s,</w:t>
      </w:r>
    </w:p>
    <w:p w14:paraId="461C349D" w14:textId="77777777" w:rsidR="00E95030" w:rsidRDefault="00E95030" w:rsidP="00E95030">
      <w:r>
        <w:t>&gt;&gt; &gt;&gt;             this.wordSet = new Set,</w:t>
      </w:r>
    </w:p>
    <w:p w14:paraId="431B4E2A" w14:textId="77777777" w:rsidR="00E95030" w:rsidRDefault="00E95030" w:rsidP="00E95030">
      <w:r>
        <w:t>&gt;&gt; &gt;&gt;             this.lowerCaseWordSet = new Set,</w:t>
      </w:r>
    </w:p>
    <w:p w14:paraId="09928704" w14:textId="77777777" w:rsidR="00E95030" w:rsidRDefault="00E95030" w:rsidP="00E95030">
      <w:r>
        <w:t>&gt;&gt; &gt;&gt;             this.loadState = h.NOT_LOADED</w:t>
      </w:r>
    </w:p>
    <w:p w14:paraId="55524B31" w14:textId="77777777" w:rsidR="00E95030" w:rsidRDefault="00E95030" w:rsidP="00E95030">
      <w:r>
        <w:t>&gt;&gt; &gt;&gt;         }</w:t>
      </w:r>
    </w:p>
    <w:p w14:paraId="511B6D1E" w14:textId="77777777" w:rsidR="00E95030" w:rsidRDefault="00E95030" w:rsidP="00E95030">
      <w:r>
        <w:t>&gt;&gt; &gt;&gt;         async loadWordListFromRoamingService(e) {</w:t>
      </w:r>
    </w:p>
    <w:p w14:paraId="2435FB55" w14:textId="77777777" w:rsidR="00E95030" w:rsidRDefault="00E95030" w:rsidP="00E95030">
      <w:r>
        <w:t>&gt;&gt; &gt;&gt;             let t;</w:t>
      </w:r>
    </w:p>
    <w:p w14:paraId="45F7A0C7" w14:textId="77777777" w:rsidR="00E95030" w:rsidRDefault="00E95030" w:rsidP="00E95030">
      <w:r>
        <w:t>&gt;&gt; &gt;&gt;             this.loadState = h.LOADING;</w:t>
      </w:r>
    </w:p>
    <w:p w14:paraId="47DFD546" w14:textId="77777777" w:rsidR="00E95030" w:rsidRDefault="00E95030" w:rsidP="00E95030">
      <w:r>
        <w:t>&gt;&gt; &gt;&gt;             try {</w:t>
      </w:r>
    </w:p>
    <w:p w14:paraId="7105B63E" w14:textId="77777777" w:rsidR="00E95030" w:rsidRDefault="00E95030" w:rsidP="00E95030">
      <w:r>
        <w:lastRenderedPageBreak/>
        <w:t>&gt;&gt; &gt;&gt;                 t = (await Object(a.a)(this.authTokenCallback, this.environment, this.hostApplication, this.hostVersion, this.hostPlatform, this.hostCulture, e || Object(s.a)(), [1065], this.logger, this.roamingClient)).get(1065)</w:t>
      </w:r>
    </w:p>
    <w:p w14:paraId="032D643C" w14:textId="77777777" w:rsidR="00E95030" w:rsidRDefault="00E95030" w:rsidP="00E95030">
      <w:r>
        <w:t>&gt;&gt; &gt;&gt;             } catch (e) {</w:t>
      </w:r>
    </w:p>
    <w:p w14:paraId="7F6B0113" w14:textId="77777777" w:rsidR="00E95030" w:rsidRDefault="00E95030" w:rsidP="00E95030">
      <w:r>
        <w:t>&gt;&gt; &gt;&gt;                 return this.loadState = h.LOAD_ERROR,</w:t>
      </w:r>
    </w:p>
    <w:p w14:paraId="47152759" w14:textId="77777777" w:rsidR="00E95030" w:rsidRDefault="00E95030" w:rsidP="00E95030">
      <w:r>
        <w:t>&gt;&gt; &gt;&gt;                 {</w:t>
      </w:r>
    </w:p>
    <w:p w14:paraId="11934C0A" w14:textId="77777777" w:rsidR="00E95030" w:rsidRDefault="00E95030" w:rsidP="00E95030">
      <w:r>
        <w:t>&gt;&gt; &gt;&gt;                     success: !1,</w:t>
      </w:r>
    </w:p>
    <w:p w14:paraId="5AD8D2C7" w14:textId="77777777" w:rsidR="00E95030" w:rsidRDefault="00E95030" w:rsidP="00E95030">
      <w:r>
        <w:t>&gt;&gt; &gt;&gt;                     errorMessage: e.message</w:t>
      </w:r>
    </w:p>
    <w:p w14:paraId="4B1B1082" w14:textId="77777777" w:rsidR="00E95030" w:rsidRDefault="00E95030" w:rsidP="00E95030">
      <w:r>
        <w:t>&gt;&gt; &gt;&gt;                 }</w:t>
      </w:r>
    </w:p>
    <w:p w14:paraId="68551A80" w14:textId="77777777" w:rsidR="00E95030" w:rsidRDefault="00E95030" w:rsidP="00E95030">
      <w:r>
        <w:t>&gt;&gt; &gt;&gt;             }</w:t>
      </w:r>
    </w:p>
    <w:p w14:paraId="23E68116" w14:textId="77777777" w:rsidR="00E95030" w:rsidRDefault="00E95030" w:rsidP="00E95030">
      <w:r>
        <w:t>&gt;&gt; &gt;&gt;             return this.setDictionaryValue(t)</w:t>
      </w:r>
    </w:p>
    <w:p w14:paraId="5CF2E1A3" w14:textId="77777777" w:rsidR="00E95030" w:rsidRDefault="00E95030" w:rsidP="00E95030">
      <w:r>
        <w:t>&gt;&gt; &gt;&gt;         }</w:t>
      </w:r>
    </w:p>
    <w:p w14:paraId="6CC71057" w14:textId="77777777" w:rsidR="00E95030" w:rsidRDefault="00E95030" w:rsidP="00E95030">
      <w:r>
        <w:t>&gt;&gt; &gt;&gt;         setDictionaryValue(e) {</w:t>
      </w:r>
    </w:p>
    <w:p w14:paraId="2BCAC98D" w14:textId="77777777" w:rsidR="00E95030" w:rsidRDefault="00E95030" w:rsidP="00E95030">
      <w:r>
        <w:t>&gt;&gt; &gt;&gt;             if (!(e &amp;&amp; e.length &gt; 0))</w:t>
      </w:r>
    </w:p>
    <w:p w14:paraId="1DA2E816" w14:textId="77777777" w:rsidR="00E95030" w:rsidRDefault="00E95030" w:rsidP="00E95030">
      <w:r>
        <w:t>&gt;&gt; &gt;&gt;                 return this.loadState = h.LOADED,</w:t>
      </w:r>
    </w:p>
    <w:p w14:paraId="0DAE60DF" w14:textId="77777777" w:rsidR="00E95030" w:rsidRDefault="00E95030" w:rsidP="00E95030">
      <w:r>
        <w:t>&gt;&gt; &gt;&gt;                 this.wordSet = new Set,</w:t>
      </w:r>
    </w:p>
    <w:p w14:paraId="75C70C6C" w14:textId="77777777" w:rsidR="00E95030" w:rsidRDefault="00E95030" w:rsidP="00E95030">
      <w:r>
        <w:t>&gt;&gt; &gt;&gt;                 this.lowerCaseWordSet = new Set,</w:t>
      </w:r>
    </w:p>
    <w:p w14:paraId="70347B06" w14:textId="77777777" w:rsidR="00E95030" w:rsidRDefault="00E95030" w:rsidP="00E95030">
      <w:r>
        <w:t>&gt;&gt; &gt;&gt;                 {</w:t>
      </w:r>
    </w:p>
    <w:p w14:paraId="286095AF" w14:textId="77777777" w:rsidR="00E95030" w:rsidRDefault="00E95030" w:rsidP="00E95030">
      <w:r>
        <w:t>&gt;&gt; &gt;&gt;                     success: !0</w:t>
      </w:r>
    </w:p>
    <w:p w14:paraId="1C5B21D5" w14:textId="77777777" w:rsidR="00E95030" w:rsidRDefault="00E95030" w:rsidP="00E95030">
      <w:r>
        <w:t>&gt;&gt; &gt;&gt;                 };</w:t>
      </w:r>
    </w:p>
    <w:p w14:paraId="6F2DB840" w14:textId="77777777" w:rsidR="00E95030" w:rsidRDefault="00E95030" w:rsidP="00E95030">
      <w:r>
        <w:t>&gt;&gt; &gt;&gt;             try {</w:t>
      </w:r>
    </w:p>
    <w:p w14:paraId="48026137" w14:textId="77777777" w:rsidR="00E95030" w:rsidRDefault="00E95030" w:rsidP="00E95030">
      <w:r>
        <w:t>&gt;&gt; &gt;&gt;                 const t = i(e);</w:t>
      </w:r>
    </w:p>
    <w:p w14:paraId="1E585F76" w14:textId="77777777" w:rsidR="00E95030" w:rsidRDefault="00E95030" w:rsidP="00E95030">
      <w:r>
        <w:t>&gt;&gt; &gt;&gt;                 return this.wordSet = new Set(t),</w:t>
      </w:r>
    </w:p>
    <w:p w14:paraId="3F52FB99" w14:textId="77777777" w:rsidR="00E95030" w:rsidRDefault="00E95030" w:rsidP="00E95030">
      <w:r>
        <w:t>&gt;&gt; &gt;&gt;                 this.lowerCaseWordSet = new Set(t.map(e=&gt;e.toLocaleLowerCase())),</w:t>
      </w:r>
    </w:p>
    <w:p w14:paraId="6D8AEC3A" w14:textId="77777777" w:rsidR="00E95030" w:rsidRDefault="00E95030" w:rsidP="00E95030">
      <w:r>
        <w:t>&gt;&gt; &gt;&gt;                 this.loadState = h.LOADED,</w:t>
      </w:r>
    </w:p>
    <w:p w14:paraId="05957080" w14:textId="77777777" w:rsidR="00E95030" w:rsidRDefault="00E95030" w:rsidP="00E95030">
      <w:r>
        <w:t>&gt;&gt; &gt;&gt;                 {</w:t>
      </w:r>
    </w:p>
    <w:p w14:paraId="510982B1" w14:textId="77777777" w:rsidR="00E95030" w:rsidRDefault="00E95030" w:rsidP="00E95030">
      <w:r>
        <w:t>&gt;&gt; &gt;&gt;                     success: !0</w:t>
      </w:r>
    </w:p>
    <w:p w14:paraId="74E78FDF" w14:textId="77777777" w:rsidR="00E95030" w:rsidRDefault="00E95030" w:rsidP="00E95030">
      <w:r>
        <w:t>&gt;&gt; &gt;&gt;                 }</w:t>
      </w:r>
    </w:p>
    <w:p w14:paraId="72875A77" w14:textId="77777777" w:rsidR="00E95030" w:rsidRDefault="00E95030" w:rsidP="00E95030">
      <w:r>
        <w:t>&gt;&gt; &gt;&gt;             } catch (e) {</w:t>
      </w:r>
    </w:p>
    <w:p w14:paraId="4DA67C31" w14:textId="77777777" w:rsidR="00E95030" w:rsidRDefault="00E95030" w:rsidP="00E95030">
      <w:r>
        <w:t>&gt;&gt; &gt;&gt;                 return this.loadState = h.LOAD_ERROR,</w:t>
      </w:r>
    </w:p>
    <w:p w14:paraId="06F75279" w14:textId="77777777" w:rsidR="00E95030" w:rsidRDefault="00E95030" w:rsidP="00E95030">
      <w:r>
        <w:t>&gt;&gt; &gt;&gt;                 {</w:t>
      </w:r>
    </w:p>
    <w:p w14:paraId="5923AA4C" w14:textId="77777777" w:rsidR="00E95030" w:rsidRDefault="00E95030" w:rsidP="00E95030">
      <w:r>
        <w:t>&gt;&gt; &gt;&gt;                     success: !1,</w:t>
      </w:r>
    </w:p>
    <w:p w14:paraId="4849043E" w14:textId="77777777" w:rsidR="00E95030" w:rsidRDefault="00E95030" w:rsidP="00E95030">
      <w:r>
        <w:t>&gt;&gt; &gt;&gt;                     errorMessage: e.message</w:t>
      </w:r>
    </w:p>
    <w:p w14:paraId="3434A82C" w14:textId="77777777" w:rsidR="00E95030" w:rsidRDefault="00E95030" w:rsidP="00E95030">
      <w:r>
        <w:t>&gt;&gt; &gt;&gt;                 }</w:t>
      </w:r>
    </w:p>
    <w:p w14:paraId="63247E2B" w14:textId="77777777" w:rsidR="00E95030" w:rsidRDefault="00E95030" w:rsidP="00E95030">
      <w:r>
        <w:t>&gt;&gt; &gt;&gt;             }</w:t>
      </w:r>
    </w:p>
    <w:p w14:paraId="0A091DD4" w14:textId="77777777" w:rsidR="00E95030" w:rsidRDefault="00E95030" w:rsidP="00E95030">
      <w:r>
        <w:t>&gt;&gt; &gt;&gt;         }</w:t>
      </w:r>
    </w:p>
    <w:p w14:paraId="1AC9F834" w14:textId="77777777" w:rsidR="00E95030" w:rsidRDefault="00E95030" w:rsidP="00E95030">
      <w:r>
        <w:t>&gt;&gt; &gt;&gt;         async saveWordListToRoamingService(e) {</w:t>
      </w:r>
    </w:p>
    <w:p w14:paraId="5143A07B" w14:textId="77777777" w:rsidR="00E95030" w:rsidRDefault="00E95030" w:rsidP="00E95030">
      <w:r>
        <w:t>&gt;&gt; &gt;&gt;             if (this.loadState !== h.LOADED)</w:t>
      </w:r>
    </w:p>
    <w:p w14:paraId="2A70745D" w14:textId="77777777" w:rsidR="00E95030" w:rsidRDefault="00E95030" w:rsidP="00E95030">
      <w:r>
        <w:t>&gt;&gt; &gt;&gt;                 return {</w:t>
      </w:r>
    </w:p>
    <w:p w14:paraId="372CD9EB" w14:textId="77777777" w:rsidR="00E95030" w:rsidRDefault="00E95030" w:rsidP="00E95030">
      <w:r>
        <w:t>&gt;&gt; &gt;&gt;                     success: !1,</w:t>
      </w:r>
    </w:p>
    <w:p w14:paraId="4EB0E6CF" w14:textId="77777777" w:rsidR="00E95030" w:rsidRDefault="00E95030" w:rsidP="00E95030">
      <w:r>
        <w:t>&gt;&gt; &gt;&gt;                     errorMessage: "No dictionary previously loaded"</w:t>
      </w:r>
    </w:p>
    <w:p w14:paraId="73937640" w14:textId="77777777" w:rsidR="00E95030" w:rsidRDefault="00E95030" w:rsidP="00E95030">
      <w:r>
        <w:t>&gt;&gt; &gt;&gt;                 };</w:t>
      </w:r>
    </w:p>
    <w:p w14:paraId="7B2C7A65" w14:textId="77777777" w:rsidR="00E95030" w:rsidRDefault="00E95030" w:rsidP="00E95030">
      <w:r>
        <w:t>&gt;&gt; &gt;&gt;             const t = Array.from(this.wordSet).sort(r);</w:t>
      </w:r>
    </w:p>
    <w:p w14:paraId="74606C59" w14:textId="77777777" w:rsidR="00E95030" w:rsidRDefault="00E95030" w:rsidP="00E95030">
      <w:r>
        <w:t>&gt;&gt; &gt;&gt;             let n = "";</w:t>
      </w:r>
    </w:p>
    <w:p w14:paraId="322995AF" w14:textId="77777777" w:rsidR="00E95030" w:rsidRDefault="00E95030" w:rsidP="00E95030">
      <w:r>
        <w:t>&gt;&gt; &gt;&gt;             try {</w:t>
      </w:r>
    </w:p>
    <w:p w14:paraId="00601E17" w14:textId="77777777" w:rsidR="00E95030" w:rsidRDefault="00E95030" w:rsidP="00E95030">
      <w:r>
        <w:t>&gt;&gt; &gt;&gt;                 n = o(t)</w:t>
      </w:r>
    </w:p>
    <w:p w14:paraId="026EFEB9" w14:textId="77777777" w:rsidR="00E95030" w:rsidRDefault="00E95030" w:rsidP="00E95030">
      <w:r>
        <w:t>&gt;&gt; &gt;&gt;             } catch (e) {</w:t>
      </w:r>
    </w:p>
    <w:p w14:paraId="772EB2AE" w14:textId="77777777" w:rsidR="00E95030" w:rsidRDefault="00E95030" w:rsidP="00E95030">
      <w:r>
        <w:t>&gt;&gt; &gt;&gt;                 return {</w:t>
      </w:r>
    </w:p>
    <w:p w14:paraId="5589C39F" w14:textId="77777777" w:rsidR="00E95030" w:rsidRDefault="00E95030" w:rsidP="00E95030">
      <w:r>
        <w:lastRenderedPageBreak/>
        <w:t>&gt;&gt; &gt;&gt;                     success: !1,</w:t>
      </w:r>
    </w:p>
    <w:p w14:paraId="21227F82" w14:textId="77777777" w:rsidR="00E95030" w:rsidRDefault="00E95030" w:rsidP="00E95030">
      <w:r>
        <w:t>&gt;&gt; &gt;&gt;                     errorMessage: e.message</w:t>
      </w:r>
    </w:p>
    <w:p w14:paraId="43826269" w14:textId="77777777" w:rsidR="00E95030" w:rsidRDefault="00E95030" w:rsidP="00E95030">
      <w:r>
        <w:t>&gt;&gt; &gt;&gt;                 }</w:t>
      </w:r>
    </w:p>
    <w:p w14:paraId="7C063B38" w14:textId="77777777" w:rsidR="00E95030" w:rsidRDefault="00E95030" w:rsidP="00E95030">
      <w:r>
        <w:t>&gt;&gt; &gt;&gt;             }</w:t>
      </w:r>
    </w:p>
    <w:p w14:paraId="161AD4D3" w14:textId="77777777" w:rsidR="00E95030" w:rsidRDefault="00E95030" w:rsidP="00E95030">
      <w:r>
        <w:t>&gt;&gt; &gt;&gt;             if (n)</w:t>
      </w:r>
    </w:p>
    <w:p w14:paraId="1E635156" w14:textId="77777777" w:rsidR="00E95030" w:rsidRDefault="00E95030" w:rsidP="00E95030">
      <w:r>
        <w:t>&gt;&gt; &gt;&gt;                 try {</w:t>
      </w:r>
    </w:p>
    <w:p w14:paraId="633409EF" w14:textId="77777777" w:rsidR="00E95030" w:rsidRDefault="00E95030" w:rsidP="00E95030">
      <w:r>
        <w:t>&gt;&gt; &gt;&gt;                     return await Object(p.b)(this.authTokenCallback, this.environment, n, this.hostApplication, this.hostVersion, this.hostPlatform, this.hostCulture, e || Object(s.a)(), 1065, this.logger, this.roamingClient),</w:t>
      </w:r>
    </w:p>
    <w:p w14:paraId="5E6E10C8" w14:textId="77777777" w:rsidR="00E95030" w:rsidRDefault="00E95030" w:rsidP="00E95030">
      <w:r>
        <w:t>&gt;&gt; &gt;&gt;                     {</w:t>
      </w:r>
    </w:p>
    <w:p w14:paraId="3F86A545" w14:textId="77777777" w:rsidR="00E95030" w:rsidRDefault="00E95030" w:rsidP="00E95030">
      <w:r>
        <w:t>&gt;&gt; &gt;&gt;                         success: !0</w:t>
      </w:r>
    </w:p>
    <w:p w14:paraId="2B7F0F06" w14:textId="77777777" w:rsidR="00E95030" w:rsidRDefault="00E95030" w:rsidP="00E95030">
      <w:r>
        <w:t>&gt;&gt; &gt;&gt;                     }</w:t>
      </w:r>
    </w:p>
    <w:p w14:paraId="4470338B" w14:textId="77777777" w:rsidR="00E95030" w:rsidRDefault="00E95030" w:rsidP="00E95030">
      <w:r>
        <w:t>&gt;&gt; &gt;&gt;                 } catch (e) {</w:t>
      </w:r>
    </w:p>
    <w:p w14:paraId="1F763796" w14:textId="77777777" w:rsidR="00E95030" w:rsidRDefault="00E95030" w:rsidP="00E95030">
      <w:r>
        <w:t>&gt;&gt; &gt;&gt;                     return {</w:t>
      </w:r>
    </w:p>
    <w:p w14:paraId="153F320A" w14:textId="77777777" w:rsidR="00E95030" w:rsidRDefault="00E95030" w:rsidP="00E95030">
      <w:r>
        <w:t>&gt;&gt; &gt;&gt;                         success: !1,</w:t>
      </w:r>
    </w:p>
    <w:p w14:paraId="346F541E" w14:textId="77777777" w:rsidR="00E95030" w:rsidRDefault="00E95030" w:rsidP="00E95030">
      <w:r>
        <w:t>&gt;&gt; &gt;&gt;                         errorMessage: e.message</w:t>
      </w:r>
    </w:p>
    <w:p w14:paraId="2DFADC5D" w14:textId="77777777" w:rsidR="00E95030" w:rsidRDefault="00E95030" w:rsidP="00E95030">
      <w:r>
        <w:t>&gt;&gt; &gt;&gt;                     }</w:t>
      </w:r>
    </w:p>
    <w:p w14:paraId="0BE4B0FB" w14:textId="77777777" w:rsidR="00E95030" w:rsidRDefault="00E95030" w:rsidP="00E95030">
      <w:r>
        <w:t>&gt;&gt; &gt;&gt;                 }</w:t>
      </w:r>
    </w:p>
    <w:p w14:paraId="5F6654D0" w14:textId="77777777" w:rsidR="00E95030" w:rsidRDefault="00E95030" w:rsidP="00E95030">
      <w:r>
        <w:t>&gt;&gt; &gt;&gt;             return {</w:t>
      </w:r>
    </w:p>
    <w:p w14:paraId="73D0A246" w14:textId="77777777" w:rsidR="00E95030" w:rsidRDefault="00E95030" w:rsidP="00E95030">
      <w:r>
        <w:t>&gt;&gt; &gt;&gt;                 success: !1,</w:t>
      </w:r>
    </w:p>
    <w:p w14:paraId="25EE5B28" w14:textId="77777777" w:rsidR="00E95030" w:rsidRDefault="00E95030" w:rsidP="00E95030">
      <w:r>
        <w:t>&gt;&gt; &gt;&gt;                 errorMessage: "Nothing to save"</w:t>
      </w:r>
    </w:p>
    <w:p w14:paraId="442BCD98" w14:textId="77777777" w:rsidR="00E95030" w:rsidRDefault="00E95030" w:rsidP="00E95030">
      <w:r>
        <w:t>&gt;&gt; &gt;&gt;             }</w:t>
      </w:r>
    </w:p>
    <w:p w14:paraId="5F7B25AC" w14:textId="77777777" w:rsidR="00E95030" w:rsidRDefault="00E95030" w:rsidP="00E95030">
      <w:r>
        <w:t>&gt;&gt; &gt;&gt;         }</w:t>
      </w:r>
    </w:p>
    <w:p w14:paraId="12610F14" w14:textId="77777777" w:rsidR="00E95030" w:rsidRDefault="00E95030" w:rsidP="00E95030">
      <w:r>
        <w:t>&gt;&gt; &gt;&gt;         testWord(e, t) {</w:t>
      </w:r>
    </w:p>
    <w:p w14:paraId="308C32B5" w14:textId="77777777" w:rsidR="00E95030" w:rsidRDefault="00E95030" w:rsidP="00E95030">
      <w:r>
        <w:t>&gt;&gt; &gt;&gt;             return t ? this.wordSet.has(e) : this.lowerCaseWordSet.has(e.toLocaleLowerCase())</w:t>
      </w:r>
    </w:p>
    <w:p w14:paraId="0D820553" w14:textId="77777777" w:rsidR="00E95030" w:rsidRDefault="00E95030" w:rsidP="00E95030">
      <w:r>
        <w:t>&gt;&gt; &gt;&gt;         }</w:t>
      </w:r>
    </w:p>
    <w:p w14:paraId="50130423" w14:textId="77777777" w:rsidR="00E95030" w:rsidRDefault="00E95030" w:rsidP="00E95030">
      <w:r>
        <w:t>&gt;&gt; &gt;&gt;         setWordSet(e) {</w:t>
      </w:r>
    </w:p>
    <w:p w14:paraId="04929B65" w14:textId="77777777" w:rsidR="00E95030" w:rsidRDefault="00E95030" w:rsidP="00E95030">
      <w:r>
        <w:t>&gt;&gt; &gt;&gt;             return this.wordSet = new Set(e),</w:t>
      </w:r>
    </w:p>
    <w:p w14:paraId="07601BA8" w14:textId="77777777" w:rsidR="00E95030" w:rsidRDefault="00E95030" w:rsidP="00E95030">
      <w:r>
        <w:t>&gt;&gt; &gt;&gt;             this.lowerCaseWordSet = new Set(Array.from(e).map(e=&gt;e.toLocaleLowerCase())),</w:t>
      </w:r>
    </w:p>
    <w:p w14:paraId="0D11A4B9" w14:textId="77777777" w:rsidR="00E95030" w:rsidRDefault="00E95030" w:rsidP="00E95030">
      <w:r>
        <w:t>&gt;&gt; &gt;&gt;             {</w:t>
      </w:r>
    </w:p>
    <w:p w14:paraId="78E8F285" w14:textId="77777777" w:rsidR="00E95030" w:rsidRDefault="00E95030" w:rsidP="00E95030">
      <w:r>
        <w:t>&gt;&gt; &gt;&gt;                 success: !0</w:t>
      </w:r>
    </w:p>
    <w:p w14:paraId="1BACC3B1" w14:textId="77777777" w:rsidR="00E95030" w:rsidRDefault="00E95030" w:rsidP="00E95030">
      <w:r>
        <w:t>&gt;&gt; &gt;&gt;             }</w:t>
      </w:r>
    </w:p>
    <w:p w14:paraId="4DDC1C04" w14:textId="77777777" w:rsidR="00E95030" w:rsidRDefault="00E95030" w:rsidP="00E95030">
      <w:r>
        <w:t>&gt;&gt; &gt;&gt;         }</w:t>
      </w:r>
    </w:p>
    <w:p w14:paraId="102BA092" w14:textId="77777777" w:rsidR="00E95030" w:rsidRDefault="00E95030" w:rsidP="00E95030">
      <w:r>
        <w:t>&gt;&gt; &gt;&gt;         getWordList() {</w:t>
      </w:r>
    </w:p>
    <w:p w14:paraId="74BBAFB7" w14:textId="77777777" w:rsidR="00E95030" w:rsidRDefault="00E95030" w:rsidP="00E95030">
      <w:r>
        <w:t>&gt;&gt; &gt;&gt;             return Array.from(this.wordSet)</w:t>
      </w:r>
    </w:p>
    <w:p w14:paraId="5F5105E6" w14:textId="77777777" w:rsidR="00E95030" w:rsidRDefault="00E95030" w:rsidP="00E95030">
      <w:r>
        <w:t>&gt;&gt; &gt;&gt;         }</w:t>
      </w:r>
    </w:p>
    <w:p w14:paraId="425C43A9" w14:textId="77777777" w:rsidR="00E95030" w:rsidRDefault="00E95030" w:rsidP="00E95030">
      <w:r>
        <w:t>&gt;&gt; &gt;&gt;         addWord(e) {</w:t>
      </w:r>
    </w:p>
    <w:p w14:paraId="689C94F1" w14:textId="77777777" w:rsidR="00E95030" w:rsidRDefault="00E95030" w:rsidP="00E95030">
      <w:r>
        <w:t>&gt;&gt; &gt;&gt;             if (e &amp;&amp; !this.wordSet.has(e)) {</w:t>
      </w:r>
    </w:p>
    <w:p w14:paraId="5A0AC6A1" w14:textId="77777777" w:rsidR="00E95030" w:rsidRDefault="00E95030" w:rsidP="00E95030">
      <w:r>
        <w:t>&gt;&gt; &gt;&gt;                 this.wordSet.add(e);</w:t>
      </w:r>
    </w:p>
    <w:p w14:paraId="6A72E999" w14:textId="77777777" w:rsidR="00E95030" w:rsidRDefault="00E95030" w:rsidP="00E95030">
      <w:r>
        <w:t>&gt;&gt; &gt;&gt;                 const t = e.toLocaleLowerCase();</w:t>
      </w:r>
    </w:p>
    <w:p w14:paraId="55788DFD" w14:textId="77777777" w:rsidR="00E95030" w:rsidRDefault="00E95030" w:rsidP="00E95030">
      <w:r>
        <w:t>&gt;&gt; &gt;&gt;                 return this.lowerCaseWordSet.has(t) || this.lowerCaseWordSet.add(t),</w:t>
      </w:r>
    </w:p>
    <w:p w14:paraId="0CEC02F9" w14:textId="77777777" w:rsidR="00E95030" w:rsidRDefault="00E95030" w:rsidP="00E95030">
      <w:r>
        <w:t>&gt;&gt; &gt;&gt;                 f(),</w:t>
      </w:r>
    </w:p>
    <w:p w14:paraId="553AB8B0" w14:textId="77777777" w:rsidR="00E95030" w:rsidRDefault="00E95030" w:rsidP="00E95030">
      <w:r>
        <w:t>&gt;&gt; &gt;&gt;                 !0</w:t>
      </w:r>
    </w:p>
    <w:p w14:paraId="48CC148C" w14:textId="77777777" w:rsidR="00E95030" w:rsidRDefault="00E95030" w:rsidP="00E95030">
      <w:r>
        <w:t>&gt;&gt; &gt;&gt;             }</w:t>
      </w:r>
    </w:p>
    <w:p w14:paraId="583D2C2E" w14:textId="77777777" w:rsidR="00E95030" w:rsidRDefault="00E95030" w:rsidP="00E95030">
      <w:r>
        <w:t>&gt;&gt; &gt;&gt;             return !1</w:t>
      </w:r>
    </w:p>
    <w:p w14:paraId="3DD4BB13" w14:textId="77777777" w:rsidR="00E95030" w:rsidRDefault="00E95030" w:rsidP="00E95030">
      <w:r>
        <w:t>&gt;&gt; &gt;&gt;         }</w:t>
      </w:r>
    </w:p>
    <w:p w14:paraId="2519A3FE" w14:textId="77777777" w:rsidR="00E95030" w:rsidRDefault="00E95030" w:rsidP="00E95030">
      <w:r>
        <w:t>&gt;&gt; &gt;&gt;         removeWord(e) {</w:t>
      </w:r>
    </w:p>
    <w:p w14:paraId="63B503D0" w14:textId="77777777" w:rsidR="00E95030" w:rsidRDefault="00E95030" w:rsidP="00E95030">
      <w:r>
        <w:t>&gt;&gt; &gt;&gt;             if (e &amp;&amp; this.wordSet.has(e)) {</w:t>
      </w:r>
    </w:p>
    <w:p w14:paraId="326039C6" w14:textId="77777777" w:rsidR="00E95030" w:rsidRDefault="00E95030" w:rsidP="00E95030">
      <w:r>
        <w:lastRenderedPageBreak/>
        <w:t>&gt;&gt; &gt;&gt;                 this.wordSet.delete(e);</w:t>
      </w:r>
    </w:p>
    <w:p w14:paraId="30953A65" w14:textId="77777777" w:rsidR="00E95030" w:rsidRDefault="00E95030" w:rsidP="00E95030">
      <w:r>
        <w:t>&gt;&gt; &gt;&gt;                 const t = e.toLocaleLowerCase();</w:t>
      </w:r>
    </w:p>
    <w:p w14:paraId="67EE09E2" w14:textId="77777777" w:rsidR="00E95030" w:rsidRDefault="00E95030" w:rsidP="00E95030">
      <w:r>
        <w:t>&gt;&gt; &gt;&gt;                 return this.lowerCaseWordSet.has(t) &amp;&amp; this.lowerCaseWordSet.delete(t),</w:t>
      </w:r>
    </w:p>
    <w:p w14:paraId="31FE1119" w14:textId="77777777" w:rsidR="00E95030" w:rsidRDefault="00E95030" w:rsidP="00E95030">
      <w:r>
        <w:t>&gt;&gt; &gt;&gt;                 !0</w:t>
      </w:r>
    </w:p>
    <w:p w14:paraId="7AE2B86E" w14:textId="77777777" w:rsidR="00E95030" w:rsidRDefault="00E95030" w:rsidP="00E95030">
      <w:r>
        <w:t>&gt;&gt; &gt;&gt;             }</w:t>
      </w:r>
    </w:p>
    <w:p w14:paraId="66CA57AF" w14:textId="77777777" w:rsidR="00E95030" w:rsidRDefault="00E95030" w:rsidP="00E95030">
      <w:r>
        <w:t>&gt;&gt; &gt;&gt;             return !1</w:t>
      </w:r>
    </w:p>
    <w:p w14:paraId="7B92BAFF" w14:textId="77777777" w:rsidR="00E95030" w:rsidRDefault="00E95030" w:rsidP="00E95030">
      <w:r>
        <w:t>&gt;&gt; &gt;&gt;         }</w:t>
      </w:r>
    </w:p>
    <w:p w14:paraId="471CD474" w14:textId="77777777" w:rsidR="00E95030" w:rsidRDefault="00E95030" w:rsidP="00E95030">
      <w:r>
        <w:t>&gt;&gt; &gt;&gt;         removeMultipleWords(e) {</w:t>
      </w:r>
    </w:p>
    <w:p w14:paraId="380F3DE2" w14:textId="77777777" w:rsidR="00E95030" w:rsidRDefault="00E95030" w:rsidP="00E95030">
      <w:r>
        <w:t>&gt;&gt; &gt;&gt;             let t = !0;</w:t>
      </w:r>
    </w:p>
    <w:p w14:paraId="3BC5D57A" w14:textId="77777777" w:rsidR="00E95030" w:rsidRDefault="00E95030" w:rsidP="00E95030">
      <w:r>
        <w:t>&gt;&gt; &gt;&gt;             for (const n of e)</w:t>
      </w:r>
    </w:p>
    <w:p w14:paraId="2F9B8303" w14:textId="77777777" w:rsidR="00E95030" w:rsidRDefault="00E95030" w:rsidP="00E95030">
      <w:r>
        <w:t>&gt;&gt; &gt;&gt;                 t = t || this.removeWord(n);</w:t>
      </w:r>
    </w:p>
    <w:p w14:paraId="7BFDCDD2" w14:textId="77777777" w:rsidR="00E95030" w:rsidRDefault="00E95030" w:rsidP="00E95030">
      <w:r>
        <w:t>&gt;&gt; &gt;&gt;             return t</w:t>
      </w:r>
    </w:p>
    <w:p w14:paraId="52CDF948" w14:textId="77777777" w:rsidR="00E95030" w:rsidRDefault="00E95030" w:rsidP="00E95030">
      <w:r>
        <w:t>&gt;&gt; &gt;&gt;         }</w:t>
      </w:r>
    </w:p>
    <w:p w14:paraId="42E13312" w14:textId="77777777" w:rsidR="00E95030" w:rsidRDefault="00E95030" w:rsidP="00E95030">
      <w:r>
        <w:t>&gt;&gt; &gt;&gt;         getLoadState() {</w:t>
      </w:r>
    </w:p>
    <w:p w14:paraId="5471134D" w14:textId="77777777" w:rsidR="00E95030" w:rsidRDefault="00E95030" w:rsidP="00E95030">
      <w:r>
        <w:t>&gt;&gt; &gt;&gt;             return this.loadState</w:t>
      </w:r>
    </w:p>
    <w:p w14:paraId="10FE620B" w14:textId="77777777" w:rsidR="00E95030" w:rsidRDefault="00E95030" w:rsidP="00E95030">
      <w:r>
        <w:t>&gt;&gt; &gt;&gt;         }</w:t>
      </w:r>
    </w:p>
    <w:p w14:paraId="0A03F726" w14:textId="77777777" w:rsidR="00E95030" w:rsidRDefault="00E95030" w:rsidP="00E95030">
      <w:r>
        <w:t>&gt;&gt; &gt;&gt;     }</w:t>
      </w:r>
    </w:p>
    <w:p w14:paraId="552D144A" w14:textId="77777777" w:rsidR="00E95030" w:rsidRDefault="00E95030" w:rsidP="00E95030">
      <w:r>
        <w:t>&gt;&gt; &gt;&gt; }</w:t>
      </w:r>
    </w:p>
    <w:p w14:paraId="3D705085" w14:textId="77777777" w:rsidR="00E95030" w:rsidRDefault="00E95030" w:rsidP="00E95030">
      <w:r>
        <w:t>&gt;&gt; &gt;&gt; , function(e, t, n) {</w:t>
      </w:r>
    </w:p>
    <w:p w14:paraId="18CDDEE7" w14:textId="77777777" w:rsidR="00E95030" w:rsidRDefault="00E95030" w:rsidP="00E95030">
      <w:r>
        <w:t>&gt;&gt; &gt;&gt;     "use strict";</w:t>
      </w:r>
    </w:p>
    <w:p w14:paraId="2CECFC91" w14:textId="77777777" w:rsidR="00E95030" w:rsidRDefault="00E95030" w:rsidP="00E95030">
      <w:r>
        <w:t>&gt;&gt; &gt;&gt;     n.d(t, "a", (function() {</w:t>
      </w:r>
    </w:p>
    <w:p w14:paraId="1AA20671" w14:textId="77777777" w:rsidR="00E95030" w:rsidRDefault="00E95030" w:rsidP="00E95030">
      <w:r>
        <w:t>&gt;&gt; &gt;&gt;         return r</w:t>
      </w:r>
    </w:p>
    <w:p w14:paraId="54DDE6A1" w14:textId="77777777" w:rsidR="00E95030" w:rsidRDefault="00E95030" w:rsidP="00E95030">
      <w:r>
        <w:t>&gt;&gt; &gt;&gt;     }</w:t>
      </w:r>
    </w:p>
    <w:p w14:paraId="5FE59690" w14:textId="77777777" w:rsidR="00E95030" w:rsidRDefault="00E95030" w:rsidP="00E95030">
      <w:r>
        <w:t>&gt;&gt; &gt;&gt;     )),</w:t>
      </w:r>
    </w:p>
    <w:p w14:paraId="05CDF79F" w14:textId="77777777" w:rsidR="00E95030" w:rsidRDefault="00E95030" w:rsidP="00E95030">
      <w:r>
        <w:t>&gt;&gt; &gt;&gt;     n.d(t, "b", (function() {</w:t>
      </w:r>
    </w:p>
    <w:p w14:paraId="49A1320D" w14:textId="77777777" w:rsidR="00E95030" w:rsidRDefault="00E95030" w:rsidP="00E95030">
      <w:r>
        <w:t>&gt;&gt; &gt;&gt;         return b</w:t>
      </w:r>
    </w:p>
    <w:p w14:paraId="480A0BC4" w14:textId="77777777" w:rsidR="00E95030" w:rsidRDefault="00E95030" w:rsidP="00E95030">
      <w:r>
        <w:t>&gt;&gt; &gt;&gt;     }</w:t>
      </w:r>
    </w:p>
    <w:p w14:paraId="44723F63" w14:textId="77777777" w:rsidR="00E95030" w:rsidRDefault="00E95030" w:rsidP="00E95030">
      <w:r>
        <w:t>&gt;&gt; &gt;&gt;     ));</w:t>
      </w:r>
    </w:p>
    <w:p w14:paraId="6DF682FE" w14:textId="77777777" w:rsidR="00E95030" w:rsidRDefault="00E95030" w:rsidP="00E95030">
      <w:r>
        <w:t>&gt;&gt; &gt;&gt;     var r, i = n(1), o = n(203), a = n(145), s = n(69), l = n(347), c = n(349), u = n(106), d = n(691), f = n(287), h = n(692), p = n(10), g = n(5), m = n(95);</w:t>
      </w:r>
    </w:p>
    <w:p w14:paraId="250C35CC" w14:textId="77777777" w:rsidR="00E95030" w:rsidRDefault="00E95030" w:rsidP="00E95030">
      <w:r>
        <w:t>&gt;&gt; &gt;&gt;     !function(e) {</w:t>
      </w:r>
    </w:p>
    <w:p w14:paraId="60789FC2" w14:textId="77777777" w:rsidR="00E95030" w:rsidRDefault="00E95030" w:rsidP="00E95030">
      <w:r>
        <w:t>&gt;&gt; &gt;&gt;         e.ContentEditable = "ContentEditable",</w:t>
      </w:r>
    </w:p>
    <w:p w14:paraId="0E95CEB7" w14:textId="77777777" w:rsidR="00E95030" w:rsidRDefault="00E95030" w:rsidP="00E95030">
      <w:r>
        <w:t>&gt;&gt; &gt;&gt;         e.InputOrTextArea = "InputOrTextArea"</w:t>
      </w:r>
    </w:p>
    <w:p w14:paraId="2427F1E9" w14:textId="77777777" w:rsidR="00E95030" w:rsidRDefault="00E95030" w:rsidP="00E95030">
      <w:r>
        <w:t>&gt;&gt; &gt;&gt;     }(r || (r = {}));</w:t>
      </w:r>
    </w:p>
    <w:p w14:paraId="2B7850A9" w14:textId="77777777" w:rsidR="00E95030" w:rsidRDefault="00E95030" w:rsidP="00E95030">
      <w:r>
        <w:t>&gt;&gt; &gt;&gt;     let b = class {</w:t>
      </w:r>
    </w:p>
    <w:p w14:paraId="41BB3524" w14:textId="77777777" w:rsidR="00E95030" w:rsidRDefault="00E95030" w:rsidP="00E95030">
      <w:r>
        <w:t>&gt;&gt; &gt;&gt;         constructor(e, t, n, r, i, o, a) {</w:t>
      </w:r>
    </w:p>
    <w:p w14:paraId="45F28670" w14:textId="77777777" w:rsidR="00E95030" w:rsidRDefault="00E95030" w:rsidP="00E95030">
      <w:r>
        <w:t>&gt;&gt; &gt;&gt;             this._tileContent = e,</w:t>
      </w:r>
    </w:p>
    <w:p w14:paraId="041C40CC" w14:textId="77777777" w:rsidR="00E95030" w:rsidRDefault="00E95030" w:rsidP="00E95030">
      <w:r>
        <w:t>&gt;&gt; &gt;&gt;             this._proofingDom = t,</w:t>
      </w:r>
    </w:p>
    <w:p w14:paraId="4AEE77DF" w14:textId="77777777" w:rsidR="00E95030" w:rsidRDefault="00E95030" w:rsidP="00E95030">
      <w:r>
        <w:t>&gt;&gt; &gt;&gt;             this._paragraphTextExtractor = n,</w:t>
      </w:r>
    </w:p>
    <w:p w14:paraId="397994D5" w14:textId="77777777" w:rsidR="00E95030" w:rsidRDefault="00E95030" w:rsidP="00E95030">
      <w:r>
        <w:t>&gt;&gt; &gt;&gt;             this._sentenceValidator = r,</w:t>
      </w:r>
    </w:p>
    <w:p w14:paraId="084F7BA9" w14:textId="77777777" w:rsidR="00E95030" w:rsidRDefault="00E95030" w:rsidP="00E95030">
      <w:r>
        <w:t>&gt;&gt; &gt;&gt;             this._siteConfigurer = i,</w:t>
      </w:r>
    </w:p>
    <w:p w14:paraId="6C47B26C" w14:textId="77777777" w:rsidR="00E95030" w:rsidRDefault="00E95030" w:rsidP="00E95030">
      <w:r>
        <w:t>&gt;&gt; &gt;&gt;             this._featureFlagsReader = o,</w:t>
      </w:r>
    </w:p>
    <w:p w14:paraId="1594C3A3" w14:textId="77777777" w:rsidR="00E95030" w:rsidRDefault="00E95030" w:rsidP="00E95030">
      <w:r>
        <w:t>&gt;&gt; &gt;&gt;             this._tileNodeTraverser = a</w:t>
      </w:r>
    </w:p>
    <w:p w14:paraId="0721F4FF" w14:textId="77777777" w:rsidR="00E95030" w:rsidRDefault="00E95030" w:rsidP="00E95030">
      <w:r>
        <w:t>&gt;&gt; &gt;&gt;         }</w:t>
      </w:r>
    </w:p>
    <w:p w14:paraId="3CC097A1" w14:textId="77777777" w:rsidR="00E95030" w:rsidRDefault="00E95030" w:rsidP="00E95030">
      <w:r>
        <w:t>&gt;&gt; &gt;&gt;         async getContextAroundCursor() {</w:t>
      </w:r>
    </w:p>
    <w:p w14:paraId="4385CFC8" w14:textId="77777777" w:rsidR="00E95030" w:rsidRDefault="00E95030" w:rsidP="00E95030">
      <w:r>
        <w:t>&gt;&gt; &gt;&gt;             const e = document.activeElement;</w:t>
      </w:r>
    </w:p>
    <w:p w14:paraId="7F8112C1" w14:textId="77777777" w:rsidR="00E95030" w:rsidRDefault="00E95030" w:rsidP="00E95030">
      <w:r>
        <w:t>&gt;&gt; &gt;&gt;             let t;</w:t>
      </w:r>
    </w:p>
    <w:p w14:paraId="15B973EC" w14:textId="77777777" w:rsidR="00E95030" w:rsidRDefault="00E95030" w:rsidP="00E95030">
      <w:r>
        <w:t>&gt;&gt; &gt;&gt;             if (Object(a.b)(e, "HTMLElement") &amp;&amp; e.isContentEditable) {</w:t>
      </w:r>
    </w:p>
    <w:p w14:paraId="06A0D751" w14:textId="77777777" w:rsidR="00E95030" w:rsidRDefault="00E95030" w:rsidP="00E95030">
      <w:r>
        <w:lastRenderedPageBreak/>
        <w:t>&gt;&gt; &gt;&gt;                 t = r.ContentEditable;</w:t>
      </w:r>
    </w:p>
    <w:p w14:paraId="6370E2D7" w14:textId="77777777" w:rsidR="00E95030" w:rsidRDefault="00E95030" w:rsidP="00E95030">
      <w:r>
        <w:t>&gt;&gt; &gt;&gt;                 const n = await this.getContextAroundCursorForContentEditable();</w:t>
      </w:r>
    </w:p>
    <w:p w14:paraId="7CBB3695" w14:textId="77777777" w:rsidR="00E95030" w:rsidRDefault="00E95030" w:rsidP="00E95030">
      <w:r>
        <w:t>&gt;&gt; &gt;&gt;                 if (!n)</w:t>
      </w:r>
    </w:p>
    <w:p w14:paraId="3529E239" w14:textId="77777777" w:rsidR="00E95030" w:rsidRDefault="00E95030" w:rsidP="00E95030">
      <w:r>
        <w:t>&gt;&gt; &gt;&gt;                     return;</w:t>
      </w:r>
    </w:p>
    <w:p w14:paraId="22D8745C" w14:textId="77777777" w:rsidR="00E95030" w:rsidRDefault="00E95030" w:rsidP="00E95030">
      <w:r>
        <w:t>&gt;&gt; &gt;&gt;                 return Object.assign(Object.assign({}, n), {</w:t>
      </w:r>
    </w:p>
    <w:p w14:paraId="64F4A41E" w14:textId="77777777" w:rsidR="00E95030" w:rsidRDefault="00E95030" w:rsidP="00E95030">
      <w:r>
        <w:t>&gt;&gt; &gt;&gt;                     activeElement: e,</w:t>
      </w:r>
    </w:p>
    <w:p w14:paraId="184903AB" w14:textId="77777777" w:rsidR="00E95030" w:rsidRDefault="00E95030" w:rsidP="00E95030">
      <w:r>
        <w:t>&gt;&gt; &gt;&gt;                     activeElementType: t</w:t>
      </w:r>
    </w:p>
    <w:p w14:paraId="441E78C2" w14:textId="77777777" w:rsidR="00E95030" w:rsidRDefault="00E95030" w:rsidP="00E95030">
      <w:r>
        <w:t>&gt;&gt; &gt;&gt;                 })</w:t>
      </w:r>
    </w:p>
    <w:p w14:paraId="600B88CF" w14:textId="77777777" w:rsidR="00E95030" w:rsidRDefault="00E95030" w:rsidP="00E95030">
      <w:r>
        <w:t>&gt;&gt; &gt;&gt;             }</w:t>
      </w:r>
    </w:p>
    <w:p w14:paraId="358C6157" w14:textId="77777777" w:rsidR="00E95030" w:rsidRDefault="00E95030" w:rsidP="00E95030">
      <w:r>
        <w:t>&gt;&gt; &gt;&gt;             if (this._featureFlagsReader.flags.enableAiInsertForInputTexarea &amp;&amp; (Object(a.b)(e, "HTMLTextAreaElement") || Object(a.b)(e, "HTMLInputElement") &amp;&amp; ["text", "search"].includes(e.type))) {</w:t>
      </w:r>
    </w:p>
    <w:p w14:paraId="657F0EE9" w14:textId="77777777" w:rsidR="00E95030" w:rsidRDefault="00E95030" w:rsidP="00E95030">
      <w:r>
        <w:t>&gt;&gt; &gt;&gt;                 if (t = r.InputOrTextArea,</w:t>
      </w:r>
    </w:p>
    <w:p w14:paraId="566BE559" w14:textId="77777777" w:rsidR="00E95030" w:rsidRDefault="00E95030" w:rsidP="00E95030">
      <w:r>
        <w:t>&gt;&gt; &gt;&gt;                 null === e.selectionStart)</w:t>
      </w:r>
    </w:p>
    <w:p w14:paraId="044A65F8" w14:textId="77777777" w:rsidR="00E95030" w:rsidRDefault="00E95030" w:rsidP="00E95030">
      <w:r>
        <w:t>&gt;&gt; &gt;&gt;                     return;</w:t>
      </w:r>
    </w:p>
    <w:p w14:paraId="35369E61" w14:textId="77777777" w:rsidR="00E95030" w:rsidRDefault="00E95030" w:rsidP="00E95030">
      <w:r>
        <w:t>&gt;&gt; &gt;&gt;                 const n = e.value.slice(0, e.selectionStart);</w:t>
      </w:r>
    </w:p>
    <w:p w14:paraId="0B66CD6D" w14:textId="77777777" w:rsidR="00E95030" w:rsidRDefault="00E95030" w:rsidP="00E95030">
      <w:r>
        <w:t>&gt;&gt; &gt;&gt;                 if (!this._sentenceValidator.isPositionOnValidSentenceBoundary(n, e.selectionStart))</w:t>
      </w:r>
    </w:p>
    <w:p w14:paraId="01E38E71" w14:textId="77777777" w:rsidR="00E95030" w:rsidRDefault="00E95030" w:rsidP="00E95030">
      <w:r>
        <w:t>&gt;&gt; &gt;&gt;                     return;</w:t>
      </w:r>
    </w:p>
    <w:p w14:paraId="11DC2F3D" w14:textId="77777777" w:rsidR="00E95030" w:rsidRDefault="00E95030" w:rsidP="00E95030">
      <w:r>
        <w:t>&gt;&gt; &gt;&gt;                 return {</w:t>
      </w:r>
    </w:p>
    <w:p w14:paraId="470CF4C1" w14:textId="77777777" w:rsidR="00E95030" w:rsidRDefault="00E95030" w:rsidP="00E95030">
      <w:r>
        <w:t>&gt;&gt; &gt;&gt;                     activeElement: e,</w:t>
      </w:r>
    </w:p>
    <w:p w14:paraId="5716666E" w14:textId="77777777" w:rsidR="00E95030" w:rsidRDefault="00E95030" w:rsidP="00E95030">
      <w:r>
        <w:t>&gt;&gt; &gt;&gt;                     activeElementType: t,</w:t>
      </w:r>
    </w:p>
    <w:p w14:paraId="11646D65" w14:textId="77777777" w:rsidR="00E95030" w:rsidRDefault="00E95030" w:rsidP="00E95030">
      <w:r>
        <w:t>&gt;&gt; &gt;&gt;                     precedingTexts: [n],</w:t>
      </w:r>
    </w:p>
    <w:p w14:paraId="54C57097" w14:textId="77777777" w:rsidR="00E95030" w:rsidRDefault="00E95030" w:rsidP="00E95030">
      <w:r>
        <w:t>&gt;&gt; &gt;&gt;                     followingTexts: [e.value.slice(e.selectionStart)],</w:t>
      </w:r>
    </w:p>
    <w:p w14:paraId="357D33D6" w14:textId="77777777" w:rsidR="00E95030" w:rsidRDefault="00E95030" w:rsidP="00E95030">
      <w:r>
        <w:t>&gt;&gt; &gt;&gt;                     inputOrTextArea: {</w:t>
      </w:r>
    </w:p>
    <w:p w14:paraId="1F3A708F" w14:textId="77777777" w:rsidR="00E95030" w:rsidRDefault="00E95030" w:rsidP="00E95030">
      <w:r>
        <w:t>&gt;&gt; &gt;&gt;                         cursorPosition: e.selectionStart</w:t>
      </w:r>
    </w:p>
    <w:p w14:paraId="1FFCF34B" w14:textId="77777777" w:rsidR="00E95030" w:rsidRDefault="00E95030" w:rsidP="00E95030">
      <w:r>
        <w:t>&gt;&gt; &gt;&gt;                     }</w:t>
      </w:r>
    </w:p>
    <w:p w14:paraId="460E59D0" w14:textId="77777777" w:rsidR="00E95030" w:rsidRDefault="00E95030" w:rsidP="00E95030">
      <w:r>
        <w:t>&gt;&gt; &gt;&gt;                 }</w:t>
      </w:r>
    </w:p>
    <w:p w14:paraId="2F986B09" w14:textId="77777777" w:rsidR="00E95030" w:rsidRDefault="00E95030" w:rsidP="00E95030">
      <w:r>
        <w:t>&gt;&gt; &gt;&gt;             }</w:t>
      </w:r>
    </w:p>
    <w:p w14:paraId="054F1662" w14:textId="77777777" w:rsidR="00E95030" w:rsidRDefault="00E95030" w:rsidP="00E95030">
      <w:r>
        <w:t>&gt;&gt; &gt;&gt;         }</w:t>
      </w:r>
    </w:p>
    <w:p w14:paraId="461A6679" w14:textId="77777777" w:rsidR="00E95030" w:rsidRDefault="00E95030" w:rsidP="00E95030">
      <w:r>
        <w:t>&gt;&gt; &gt;&gt;         async getContextAroundCursorForContentEditable() {</w:t>
      </w:r>
    </w:p>
    <w:p w14:paraId="7DDA049F" w14:textId="77777777" w:rsidR="00E95030" w:rsidRDefault="00E95030" w:rsidP="00E95030">
      <w:r>
        <w:t>&gt;&gt; &gt;&gt;             var e, t, n, r;</w:t>
      </w:r>
    </w:p>
    <w:p w14:paraId="2FF051B5" w14:textId="77777777" w:rsidR="00E95030" w:rsidRDefault="00E95030" w:rsidP="00E95030">
      <w:r>
        <w:t>&gt;&gt; &gt;&gt;             const i = document.getSelection();</w:t>
      </w:r>
    </w:p>
    <w:p w14:paraId="317B4FAB" w14:textId="77777777" w:rsidR="00E95030" w:rsidRDefault="00E95030" w:rsidP="00E95030">
      <w:r>
        <w:t>&gt;&gt; &gt;&gt;             if (!i || 1 !== i.rangeCount)</w:t>
      </w:r>
    </w:p>
    <w:p w14:paraId="62AC0E76" w14:textId="77777777" w:rsidR="00E95030" w:rsidRDefault="00E95030" w:rsidP="00E95030">
      <w:r>
        <w:t>&gt;&gt; &gt;&gt;                 return;</w:t>
      </w:r>
    </w:p>
    <w:p w14:paraId="7DB3BFAC" w14:textId="77777777" w:rsidR="00E95030" w:rsidRDefault="00E95030" w:rsidP="00E95030">
      <w:r>
        <w:t>&gt;&gt; &gt;&gt;             const o = i.getRangeAt(0);</w:t>
      </w:r>
    </w:p>
    <w:p w14:paraId="73CD1E85" w14:textId="77777777" w:rsidR="00E95030" w:rsidRDefault="00E95030" w:rsidP="00E95030">
      <w:r>
        <w:t>&gt;&gt; &gt;&gt;             if (!o.collapsed)</w:t>
      </w:r>
    </w:p>
    <w:p w14:paraId="1F18CA08" w14:textId="77777777" w:rsidR="00E95030" w:rsidRDefault="00E95030" w:rsidP="00E95030">
      <w:r>
        <w:t>&gt;&gt; &gt;&gt;                 return;</w:t>
      </w:r>
    </w:p>
    <w:p w14:paraId="150B562C" w14:textId="77777777" w:rsidR="00E95030" w:rsidRDefault="00E95030" w:rsidP="00E95030">
      <w:r>
        <w:t>&gt;&gt; &gt;&gt;             const a = await this._tileContent.getTextSelection();</w:t>
      </w:r>
    </w:p>
    <w:p w14:paraId="6EF5917A" w14:textId="77777777" w:rsidR="00E95030" w:rsidRDefault="00E95030" w:rsidP="00E95030">
      <w:r>
        <w:t>&gt;&gt; &gt;&gt;             if (!(null == a ? void 0 : a.startParagraphNode) || !a.endParagraphNode || void 0 === a.startPositionInParagraphNode)</w:t>
      </w:r>
    </w:p>
    <w:p w14:paraId="5DDAD7B3" w14:textId="77777777" w:rsidR="00E95030" w:rsidRDefault="00E95030" w:rsidP="00E95030">
      <w:r>
        <w:t>&gt;&gt; &gt;&gt;                 return;</w:t>
      </w:r>
    </w:p>
    <w:p w14:paraId="2F91DAE6" w14:textId="77777777" w:rsidR="00E95030" w:rsidRDefault="00E95030" w:rsidP="00E95030">
      <w:r>
        <w:t>&gt;&gt; &gt;&gt;             const s = this._paragraphTextExtractor.getParagraphText(a.startParagraphNode.id);</w:t>
      </w:r>
    </w:p>
    <w:p w14:paraId="0987807A" w14:textId="77777777" w:rsidR="00E95030" w:rsidRDefault="00E95030" w:rsidP="00E95030">
      <w:r>
        <w:t>&gt;&gt; &gt;&gt;             if (!this._sentenceValidator.isPositionOnValidSentenceBoundary(s, a.startPositionInParagraphNode))</w:t>
      </w:r>
    </w:p>
    <w:p w14:paraId="2E587069" w14:textId="77777777" w:rsidR="00E95030" w:rsidRDefault="00E95030" w:rsidP="00E95030">
      <w:r>
        <w:t>&gt;&gt; &gt;&gt;                 return;</w:t>
      </w:r>
    </w:p>
    <w:p w14:paraId="11DD2671" w14:textId="77777777" w:rsidR="00E95030" w:rsidRDefault="00E95030" w:rsidP="00E95030">
      <w:r>
        <w:t>&gt;&gt; &gt;&gt;             const l = this.findTileParagraphNodeId(a.startParagraphNode.id, this.getFirstParagraphOfTile, null === (e = this._tileNodeTraverser) || void 0 === e ? void 0 : e.findPreviousTileNode.bind(this._tileNodeTraverser));</w:t>
      </w:r>
    </w:p>
    <w:p w14:paraId="6C187CAA" w14:textId="77777777" w:rsidR="00E95030" w:rsidRDefault="00E95030" w:rsidP="00E95030">
      <w:r>
        <w:lastRenderedPageBreak/>
        <w:t>&gt;&gt; &gt;&gt;             if (!l)</w:t>
      </w:r>
    </w:p>
    <w:p w14:paraId="027367C5" w14:textId="77777777" w:rsidR="00E95030" w:rsidRDefault="00E95030" w:rsidP="00E95030">
      <w:r>
        <w:t>&gt;&gt; &gt;&gt;                 return;</w:t>
      </w:r>
    </w:p>
    <w:p w14:paraId="20609429" w14:textId="77777777" w:rsidR="00E95030" w:rsidRDefault="00E95030" w:rsidP="00E95030">
      <w:r>
        <w:t>&gt;&gt; &gt;&gt;             const c = this.findTileParagraphNodeId(a.endParagraphNode.id, this.getLastParagraphOfTile, null === (t = this._tileNodeTraverser) || void 0 === t ? void 0 : t.findNextTileNode.bind(this._tileNodeTraverser));</w:t>
      </w:r>
    </w:p>
    <w:p w14:paraId="3420A717" w14:textId="77777777" w:rsidR="00E95030" w:rsidRDefault="00E95030" w:rsidP="00E95030">
      <w:r>
        <w:t>&gt;&gt; &gt;&gt;             if (!c)</w:t>
      </w:r>
    </w:p>
    <w:p w14:paraId="63B6DEB1" w14:textId="77777777" w:rsidR="00E95030" w:rsidRDefault="00E95030" w:rsidP="00E95030">
      <w:r>
        <w:t>&gt;&gt; &gt;&gt;                 return;</w:t>
      </w:r>
    </w:p>
    <w:p w14:paraId="798A151F" w14:textId="77777777" w:rsidR="00E95030" w:rsidRDefault="00E95030" w:rsidP="00E95030">
      <w:r>
        <w:t>&gt;&gt; &gt;&gt;             const u = null === (n = this._paragraphTextExtractor.getTextBetween(l, a.startParagraphNode, 0, a.startPositionInParagraphNode)) || void 0 === n ? void 0 : n.trim()</w:t>
      </w:r>
    </w:p>
    <w:p w14:paraId="41594AE3" w14:textId="77777777" w:rsidR="00E95030" w:rsidRDefault="00E95030" w:rsidP="00E95030">
      <w:r>
        <w:t>&gt;&gt; &gt;&gt;               , d = null === (r = this._paragraphTextExtractor.getTextBetween(a.endParagraphNode, c, a.endPositionInParagraphNode, void 0)) || void 0 === r ? void 0 : r.trim();</w:t>
      </w:r>
    </w:p>
    <w:p w14:paraId="199AAD6D" w14:textId="77777777" w:rsidR="00E95030" w:rsidRDefault="00E95030" w:rsidP="00E95030">
      <w:r>
        <w:t>&gt;&gt; &gt;&gt;             return this.isScenarioSupported(u, d) ? {</w:t>
      </w:r>
    </w:p>
    <w:p w14:paraId="5DFBE299" w14:textId="77777777" w:rsidR="00E95030" w:rsidRDefault="00E95030" w:rsidP="00E95030">
      <w:r>
        <w:t>&gt;&gt; &gt;&gt;                 contentEditable: {</w:t>
      </w:r>
    </w:p>
    <w:p w14:paraId="2330E3AC" w14:textId="77777777" w:rsidR="00E95030" w:rsidRDefault="00E95030" w:rsidP="00E95030">
      <w:r>
        <w:t>&gt;&gt; &gt;&gt;                     selectionRange: o</w:t>
      </w:r>
    </w:p>
    <w:p w14:paraId="259AFA07" w14:textId="77777777" w:rsidR="00E95030" w:rsidRDefault="00E95030" w:rsidP="00E95030">
      <w:r>
        <w:t>&gt;&gt; &gt;&gt;                 },</w:t>
      </w:r>
    </w:p>
    <w:p w14:paraId="4576AF64" w14:textId="77777777" w:rsidR="00E95030" w:rsidRDefault="00E95030" w:rsidP="00E95030">
      <w:r>
        <w:t>&gt;&gt; &gt;&gt;                 precedingTexts: this.getTextsToSend(u),</w:t>
      </w:r>
    </w:p>
    <w:p w14:paraId="753368CA" w14:textId="77777777" w:rsidR="00E95030" w:rsidRDefault="00E95030" w:rsidP="00E95030">
      <w:r>
        <w:t>&gt;&gt; &gt;&gt;                 followingTexts: this.getTextsToSend(d)</w:t>
      </w:r>
    </w:p>
    <w:p w14:paraId="504808F0" w14:textId="77777777" w:rsidR="00E95030" w:rsidRDefault="00E95030" w:rsidP="00E95030">
      <w:r>
        <w:t>&gt;&gt; &gt;&gt;             } : void 0</w:t>
      </w:r>
    </w:p>
    <w:p w14:paraId="768BCD41" w14:textId="77777777" w:rsidR="00E95030" w:rsidRDefault="00E95030" w:rsidP="00E95030">
      <w:r>
        <w:t>&gt;&gt; &gt;&gt;         }</w:t>
      </w:r>
    </w:p>
    <w:p w14:paraId="6C4E304B" w14:textId="77777777" w:rsidR="00E95030" w:rsidRDefault="00E95030" w:rsidP="00E95030">
      <w:r>
        <w:t>&gt;&gt; &gt;&gt;         isScenarioSupported(e, t) {</w:t>
      </w:r>
    </w:p>
    <w:p w14:paraId="0E9FACDA" w14:textId="77777777" w:rsidR="00E95030" w:rsidRDefault="00E95030" w:rsidP="00E95030">
      <w:r>
        <w:t>&gt;&gt; &gt;&gt;             var n;</w:t>
      </w:r>
    </w:p>
    <w:p w14:paraId="1EB6E790" w14:textId="77777777" w:rsidR="00E95030" w:rsidRDefault="00E95030" w:rsidP="00E95030">
      <w:r>
        <w:t>&gt;&gt; &gt;&gt;             const r = null === (n = this._siteConfigurer.getSiteConfiguration()) || void 0 === n ? void 0 : n.unsupportedScenarios;</w:t>
      </w:r>
    </w:p>
    <w:p w14:paraId="69DE33E9" w14:textId="77777777" w:rsidR="00E95030" w:rsidRDefault="00E95030" w:rsidP="00E95030">
      <w:r>
        <w:t>&gt;&gt; &gt;&gt;             for (const n of null != r ? r : []) {</w:t>
      </w:r>
    </w:p>
    <w:p w14:paraId="0C7A5F1E" w14:textId="77777777" w:rsidR="00E95030" w:rsidRDefault="00E95030" w:rsidP="00E95030">
      <w:r>
        <w:t>&gt;&gt; &gt;&gt;                 if (n === o.b.Empty &amp;&amp; !e &amp;&amp; !t)</w:t>
      </w:r>
    </w:p>
    <w:p w14:paraId="4D9FC3D6" w14:textId="77777777" w:rsidR="00E95030" w:rsidRDefault="00E95030" w:rsidP="00E95030">
      <w:r>
        <w:t>&gt;&gt; &gt;&gt;                     return !1;</w:t>
      </w:r>
    </w:p>
    <w:p w14:paraId="0528BC97" w14:textId="77777777" w:rsidR="00E95030" w:rsidRDefault="00E95030" w:rsidP="00E95030">
      <w:r>
        <w:t>&gt;&gt; &gt;&gt;                 if (n === o.b.LeftToRight &amp;&amp; e &amp;&amp; !t)</w:t>
      </w:r>
    </w:p>
    <w:p w14:paraId="06D7AA27" w14:textId="77777777" w:rsidR="00E95030" w:rsidRDefault="00E95030" w:rsidP="00E95030">
      <w:r>
        <w:t>&gt;&gt; &gt;&gt;                     return !1;</w:t>
      </w:r>
    </w:p>
    <w:p w14:paraId="1AA73D9D" w14:textId="77777777" w:rsidR="00E95030" w:rsidRDefault="00E95030" w:rsidP="00E95030">
      <w:r>
        <w:t>&gt;&gt; &gt;&gt;                 if (n === o.b.RightToLeft &amp;&amp; !e &amp;&amp; t)</w:t>
      </w:r>
    </w:p>
    <w:p w14:paraId="1CF3604B" w14:textId="77777777" w:rsidR="00E95030" w:rsidRDefault="00E95030" w:rsidP="00E95030">
      <w:r>
        <w:t>&gt;&gt; &gt;&gt;                     return !1;</w:t>
      </w:r>
    </w:p>
    <w:p w14:paraId="3FC1CFD3" w14:textId="77777777" w:rsidR="00E95030" w:rsidRDefault="00E95030" w:rsidP="00E95030">
      <w:r>
        <w:t>&gt;&gt; &gt;&gt;                 if (n === o.b.TwoSided &amp;&amp; e &amp;&amp; t)</w:t>
      </w:r>
    </w:p>
    <w:p w14:paraId="094E9C6F" w14:textId="77777777" w:rsidR="00E95030" w:rsidRDefault="00E95030" w:rsidP="00E95030">
      <w:r>
        <w:t>&gt;&gt; &gt;&gt;                     return !1</w:t>
      </w:r>
    </w:p>
    <w:p w14:paraId="27D40C71" w14:textId="77777777" w:rsidR="00E95030" w:rsidRDefault="00E95030" w:rsidP="00E95030">
      <w:r>
        <w:t>&gt;&gt; &gt;&gt;             }</w:t>
      </w:r>
    </w:p>
    <w:p w14:paraId="0CEE14C9" w14:textId="77777777" w:rsidR="00E95030" w:rsidRDefault="00E95030" w:rsidP="00E95030">
      <w:r>
        <w:t>&gt;&gt; &gt;&gt;             return !0</w:t>
      </w:r>
    </w:p>
    <w:p w14:paraId="24A00C4F" w14:textId="77777777" w:rsidR="00E95030" w:rsidRDefault="00E95030" w:rsidP="00E95030">
      <w:r>
        <w:t>&gt;&gt; &gt;&gt;         }</w:t>
      </w:r>
    </w:p>
    <w:p w14:paraId="2B04E966" w14:textId="77777777" w:rsidR="00E95030" w:rsidRDefault="00E95030" w:rsidP="00E95030">
      <w:r>
        <w:t>&gt;&gt; &gt;&gt;         getTextsToSend(e) {</w:t>
      </w:r>
    </w:p>
    <w:p w14:paraId="767AB875" w14:textId="77777777" w:rsidR="00E95030" w:rsidRDefault="00E95030" w:rsidP="00E95030">
      <w:r>
        <w:t>&gt;&gt; &gt;&gt;             return e ? e.split("\n").filter(e=&gt;e.length &gt; 0) : []</w:t>
      </w:r>
    </w:p>
    <w:p w14:paraId="5D034881" w14:textId="77777777" w:rsidR="00E95030" w:rsidRDefault="00E95030" w:rsidP="00E95030">
      <w:r>
        <w:t>&gt;&gt; &gt;&gt;         }</w:t>
      </w:r>
    </w:p>
    <w:p w14:paraId="62015B32" w14:textId="77777777" w:rsidR="00E95030" w:rsidRDefault="00E95030" w:rsidP="00E95030">
      <w:r>
        <w:t>&gt;&gt; &gt;&gt;         findTileParagraphNodeId(e, t, n) {</w:t>
      </w:r>
    </w:p>
    <w:p w14:paraId="6914814D" w14:textId="77777777" w:rsidR="00E95030" w:rsidRDefault="00E95030" w:rsidP="00E95030">
      <w:r>
        <w:t>&gt;&gt; &gt;&gt;             const r = this._proofingDom.findParagraphNode(e);</w:t>
      </w:r>
    </w:p>
    <w:p w14:paraId="52B155A4" w14:textId="77777777" w:rsidR="00E95030" w:rsidRDefault="00E95030" w:rsidP="00E95030">
      <w:r>
        <w:t>&gt;&gt; &gt;&gt;             if (!Object(l.b)(r))</w:t>
      </w:r>
    </w:p>
    <w:p w14:paraId="782F5947" w14:textId="77777777" w:rsidR="00E95030" w:rsidRDefault="00E95030" w:rsidP="00E95030">
      <w:r>
        <w:t>&gt;&gt; &gt;&gt;                 return;</w:t>
      </w:r>
    </w:p>
    <w:p w14:paraId="4B80FDCA" w14:textId="77777777" w:rsidR="00E95030" w:rsidRDefault="00E95030" w:rsidP="00E95030">
      <w:r>
        <w:t>&gt;&gt; &gt;&gt;             let i = r.parent;</w:t>
      </w:r>
    </w:p>
    <w:p w14:paraId="2E95181C" w14:textId="77777777" w:rsidR="00E95030" w:rsidRDefault="00E95030" w:rsidP="00E95030">
      <w:r>
        <w:t>&gt;&gt; &gt;&gt;             if (!n)</w:t>
      </w:r>
    </w:p>
    <w:p w14:paraId="28CAA8F7" w14:textId="77777777" w:rsidR="00E95030" w:rsidRDefault="00E95030" w:rsidP="00E95030">
      <w:r>
        <w:t>&gt;&gt; &gt;&gt;                 return t(r.parent);</w:t>
      </w:r>
    </w:p>
    <w:p w14:paraId="01C0C774" w14:textId="77777777" w:rsidR="00E95030" w:rsidRDefault="00E95030" w:rsidP="00E95030">
      <w:r>
        <w:t>&gt;&gt; &gt;&gt;             if ("string" == typeof i)</w:t>
      </w:r>
    </w:p>
    <w:p w14:paraId="5BB057B3" w14:textId="77777777" w:rsidR="00E95030" w:rsidRDefault="00E95030" w:rsidP="00E95030">
      <w:r>
        <w:t>&gt;&gt; &gt;&gt;                 return;</w:t>
      </w:r>
    </w:p>
    <w:p w14:paraId="17214E77" w14:textId="77777777" w:rsidR="00E95030" w:rsidRDefault="00E95030" w:rsidP="00E95030">
      <w:r>
        <w:t>&gt;&gt; &gt;&gt;             let o = i;</w:t>
      </w:r>
    </w:p>
    <w:p w14:paraId="73CBECF1" w14:textId="77777777" w:rsidR="00E95030" w:rsidRDefault="00E95030" w:rsidP="00E95030">
      <w:r>
        <w:lastRenderedPageBreak/>
        <w:t>&gt;&gt; &gt;&gt;             for (; i = n(i); )</w:t>
      </w:r>
    </w:p>
    <w:p w14:paraId="714DBEDA" w14:textId="77777777" w:rsidR="00E95030" w:rsidRDefault="00E95030" w:rsidP="00E95030">
      <w:r>
        <w:t>&gt;&gt; &gt;&gt;                 "string" == typeof i &amp;&amp; (i = void 0),</w:t>
      </w:r>
    </w:p>
    <w:p w14:paraId="4E9FA136" w14:textId="77777777" w:rsidR="00E95030" w:rsidRDefault="00E95030" w:rsidP="00E95030">
      <w:r>
        <w:t>&gt;&gt; &gt;&gt;                 o = i;</w:t>
      </w:r>
    </w:p>
    <w:p w14:paraId="5CF883BC" w14:textId="77777777" w:rsidR="00E95030" w:rsidRDefault="00E95030" w:rsidP="00E95030">
      <w:r>
        <w:t>&gt;&gt; &gt;&gt;             return (null == o ? void 0 : o.children) ? t(o) : void 0</w:t>
      </w:r>
    </w:p>
    <w:p w14:paraId="44E2AB72" w14:textId="77777777" w:rsidR="00E95030" w:rsidRDefault="00E95030" w:rsidP="00E95030">
      <w:r>
        <w:t>&gt;&gt; &gt;&gt;         }</w:t>
      </w:r>
    </w:p>
    <w:p w14:paraId="46D820AF" w14:textId="77777777" w:rsidR="00E95030" w:rsidRDefault="00E95030" w:rsidP="00E95030">
      <w:r>
        <w:t>&gt;&gt; &gt;&gt;         getFirstParagraphOfTile(e) {</w:t>
      </w:r>
    </w:p>
    <w:p w14:paraId="6C6AC578" w14:textId="77777777" w:rsidR="00E95030" w:rsidRDefault="00E95030" w:rsidP="00E95030">
      <w:r>
        <w:t>&gt;&gt; &gt;&gt;             if (e.children)</w:t>
      </w:r>
    </w:p>
    <w:p w14:paraId="57267C03" w14:textId="77777777" w:rsidR="00E95030" w:rsidRDefault="00E95030" w:rsidP="00E95030">
      <w:r>
        <w:t>&gt;&gt; &gt;&gt;                 return e.children.map(e=&gt;{</w:t>
      </w:r>
    </w:p>
    <w:p w14:paraId="7A705CD2" w14:textId="77777777" w:rsidR="00E95030" w:rsidRDefault="00E95030" w:rsidP="00E95030">
      <w:r>
        <w:t>&gt;&gt; &gt;&gt;                     var t, n;</w:t>
      </w:r>
    </w:p>
    <w:p w14:paraId="43A5ED68" w14:textId="77777777" w:rsidR="00E95030" w:rsidRDefault="00E95030" w:rsidP="00E95030">
      <w:r>
        <w:t>&gt;&gt; &gt;&gt;                     return {</w:t>
      </w:r>
    </w:p>
    <w:p w14:paraId="4F919834" w14:textId="77777777" w:rsidR="00E95030" w:rsidRDefault="00E95030" w:rsidP="00E95030">
      <w:r>
        <w:t>&gt;&gt; &gt;&gt;                         node: e,</w:t>
      </w:r>
    </w:p>
    <w:p w14:paraId="1F88F289" w14:textId="77777777" w:rsidR="00E95030" w:rsidRDefault="00E95030" w:rsidP="00E95030">
      <w:r>
        <w:t>&gt;&gt; &gt;&gt;                         start: null !== (n = null === (t = e.element) || void 0 === t ? void 0 : t.offset) &amp;&amp; void 0 !== n ? n : 1e5</w:t>
      </w:r>
    </w:p>
    <w:p w14:paraId="63CD3DF8" w14:textId="77777777" w:rsidR="00E95030" w:rsidRDefault="00E95030" w:rsidP="00E95030">
      <w:r>
        <w:t>&gt;&gt; &gt;&gt;                     }</w:t>
      </w:r>
    </w:p>
    <w:p w14:paraId="53CF48E1" w14:textId="77777777" w:rsidR="00E95030" w:rsidRDefault="00E95030" w:rsidP="00E95030">
      <w:r>
        <w:t>&gt;&gt; &gt;&gt;                 }</w:t>
      </w:r>
    </w:p>
    <w:p w14:paraId="522BCE42" w14:textId="77777777" w:rsidR="00E95030" w:rsidRDefault="00E95030" w:rsidP="00E95030">
      <w:r>
        <w:t>&gt;&gt; &gt;&gt;                 ).reduce((e,t)=&gt;e.start &gt; t.start ? t : e).node.id</w:t>
      </w:r>
    </w:p>
    <w:p w14:paraId="759490BE" w14:textId="77777777" w:rsidR="00E95030" w:rsidRDefault="00E95030" w:rsidP="00E95030">
      <w:r>
        <w:t>&gt;&gt; &gt;&gt;         }</w:t>
      </w:r>
    </w:p>
    <w:p w14:paraId="5F81AFE6" w14:textId="77777777" w:rsidR="00E95030" w:rsidRDefault="00E95030" w:rsidP="00E95030">
      <w:r>
        <w:t>&gt;&gt; &gt;&gt;         getLastParagraphOfTile(e) {</w:t>
      </w:r>
    </w:p>
    <w:p w14:paraId="0D45F388" w14:textId="77777777" w:rsidR="00E95030" w:rsidRDefault="00E95030" w:rsidP="00E95030">
      <w:r>
        <w:t>&gt;&gt; &gt;&gt;             if (e.children)</w:t>
      </w:r>
    </w:p>
    <w:p w14:paraId="4F9C6E3D" w14:textId="77777777" w:rsidR="00E95030" w:rsidRDefault="00E95030" w:rsidP="00E95030">
      <w:r>
        <w:t>&gt;&gt; &gt;&gt;                 return e.children.map(e=&gt;{</w:t>
      </w:r>
    </w:p>
    <w:p w14:paraId="3F3DFF17" w14:textId="77777777" w:rsidR="00E95030" w:rsidRDefault="00E95030" w:rsidP="00E95030">
      <w:r>
        <w:t>&gt;&gt; &gt;&gt;                     var t, n;</w:t>
      </w:r>
    </w:p>
    <w:p w14:paraId="486FE288" w14:textId="77777777" w:rsidR="00E95030" w:rsidRDefault="00E95030" w:rsidP="00E95030">
      <w:r>
        <w:t>&gt;&gt; &gt;&gt;                     return {</w:t>
      </w:r>
    </w:p>
    <w:p w14:paraId="075258B2" w14:textId="77777777" w:rsidR="00E95030" w:rsidRDefault="00E95030" w:rsidP="00E95030">
      <w:r>
        <w:t>&gt;&gt; &gt;&gt;                         node: e,</w:t>
      </w:r>
    </w:p>
    <w:p w14:paraId="7D215D9B" w14:textId="77777777" w:rsidR="00E95030" w:rsidRDefault="00E95030" w:rsidP="00E95030">
      <w:r>
        <w:t>&gt;&gt; &gt;&gt;                         start: null !== (n = null === (t = e.element) || void 0 === t ? void 0 : t.offset) &amp;&amp; void 0 !== n ? n : 0</w:t>
      </w:r>
    </w:p>
    <w:p w14:paraId="04110550" w14:textId="77777777" w:rsidR="00E95030" w:rsidRDefault="00E95030" w:rsidP="00E95030">
      <w:r>
        <w:t>&gt;&gt; &gt;&gt;                     }</w:t>
      </w:r>
    </w:p>
    <w:p w14:paraId="1C05873C" w14:textId="77777777" w:rsidR="00E95030" w:rsidRDefault="00E95030" w:rsidP="00E95030">
      <w:r>
        <w:t>&gt;&gt; &gt;&gt;                 }</w:t>
      </w:r>
    </w:p>
    <w:p w14:paraId="1B21D2FA" w14:textId="77777777" w:rsidR="00E95030" w:rsidRDefault="00E95030" w:rsidP="00E95030">
      <w:r>
        <w:t>&gt;&gt; &gt;&gt;                 ).reduce((e,t)=&gt;e.start &gt; t.start ? e : t).node.id</w:t>
      </w:r>
    </w:p>
    <w:p w14:paraId="7BA793EA" w14:textId="77777777" w:rsidR="00E95030" w:rsidRDefault="00E95030" w:rsidP="00E95030">
      <w:r>
        <w:t>&gt;&gt; &gt;&gt;         }</w:t>
      </w:r>
    </w:p>
    <w:p w14:paraId="66E262B4" w14:textId="77777777" w:rsidR="00E95030" w:rsidRDefault="00E95030" w:rsidP="00E95030">
      <w:r>
        <w:t>&gt;&gt; &gt;&gt;     }</w:t>
      </w:r>
    </w:p>
    <w:p w14:paraId="15F18669" w14:textId="77777777" w:rsidR="00E95030" w:rsidRDefault="00E95030" w:rsidP="00E95030">
      <w:r>
        <w:t>&gt;&gt; &gt;&gt;     ;</w:t>
      </w:r>
    </w:p>
    <w:p w14:paraId="6DBE16A6" w14:textId="77777777" w:rsidR="00E95030" w:rsidRDefault="00E95030" w:rsidP="00E95030">
      <w:r>
        <w:t>&gt;&gt; &gt;&gt;     b = Object(i.c)([Object(p.a)(), Object(i.f)(0, Object(g.a)(c.a)), Object(i.f)(1, Object(g.a)(u.a)), Object(i.f)(2, Object(g.a)(d.a)), Object(i.f)(3, Object(g.a)(h.a)), Object(i.f)(4, Object(g.a)(o.a)), Object(i.f)(5, Object(g.a)(s.a)), Object(i.f)(6, Object(g.a)(f.a)), Object(i.f)(6, Object(m.a)())], b)</w:t>
      </w:r>
    </w:p>
    <w:p w14:paraId="3077DA76" w14:textId="77777777" w:rsidR="00E95030" w:rsidRDefault="00E95030" w:rsidP="00E95030">
      <w:r>
        <w:t>&gt;&gt; &gt;&gt; }</w:t>
      </w:r>
    </w:p>
    <w:p w14:paraId="0104B9F6" w14:textId="77777777" w:rsidR="00E95030" w:rsidRDefault="00E95030" w:rsidP="00E95030">
      <w:r>
        <w:t>&gt;&gt; &gt;&gt; , function(e, t, n) {</w:t>
      </w:r>
    </w:p>
    <w:p w14:paraId="2D5EC4B8" w14:textId="77777777" w:rsidR="00E95030" w:rsidRDefault="00E95030" w:rsidP="00E95030">
      <w:r>
        <w:t>&gt;&gt; &gt;&gt;     "use strict";</w:t>
      </w:r>
    </w:p>
    <w:p w14:paraId="27ADA315" w14:textId="77777777" w:rsidR="00E95030" w:rsidRDefault="00E95030" w:rsidP="00E95030">
      <w:r>
        <w:t>&gt;&gt; &gt;&gt;     n.d(t, "a", (function() {</w:t>
      </w:r>
    </w:p>
    <w:p w14:paraId="4B56329C" w14:textId="77777777" w:rsidR="00E95030" w:rsidRDefault="00E95030" w:rsidP="00E95030">
      <w:r>
        <w:t>&gt;&gt; &gt;&gt;         return l</w:t>
      </w:r>
    </w:p>
    <w:p w14:paraId="44E061ED" w14:textId="77777777" w:rsidR="00E95030" w:rsidRDefault="00E95030" w:rsidP="00E95030">
      <w:r>
        <w:t>&gt;&gt; &gt;&gt;     }</w:t>
      </w:r>
    </w:p>
    <w:p w14:paraId="6F199BC2" w14:textId="77777777" w:rsidR="00E95030" w:rsidRDefault="00E95030" w:rsidP="00E95030">
      <w:r>
        <w:t>&gt;&gt; &gt;&gt;     )),</w:t>
      </w:r>
    </w:p>
    <w:p w14:paraId="44795970" w14:textId="77777777" w:rsidR="00E95030" w:rsidRDefault="00E95030" w:rsidP="00E95030">
      <w:r>
        <w:t>&gt;&gt; &gt;&gt;     n.d(t, "b", (function() {</w:t>
      </w:r>
    </w:p>
    <w:p w14:paraId="7E68F02E" w14:textId="77777777" w:rsidR="00E95030" w:rsidRDefault="00E95030" w:rsidP="00E95030">
      <w:r>
        <w:t>&gt;&gt; &gt;&gt;         return c</w:t>
      </w:r>
    </w:p>
    <w:p w14:paraId="1AD31464" w14:textId="77777777" w:rsidR="00E95030" w:rsidRDefault="00E95030" w:rsidP="00E95030">
      <w:r>
        <w:t>&gt;&gt; &gt;&gt;     }</w:t>
      </w:r>
    </w:p>
    <w:p w14:paraId="2EC20796" w14:textId="77777777" w:rsidR="00E95030" w:rsidRDefault="00E95030" w:rsidP="00E95030">
      <w:r>
        <w:t>&gt;&gt; &gt;&gt;     ));</w:t>
      </w:r>
    </w:p>
    <w:p w14:paraId="64A9D55D" w14:textId="77777777" w:rsidR="00E95030" w:rsidRDefault="00E95030" w:rsidP="00E95030">
      <w:r>
        <w:t>&gt;&gt; &gt;&gt;     var r = n(1)</w:t>
      </w:r>
    </w:p>
    <w:p w14:paraId="626B42C0" w14:textId="77777777" w:rsidR="00E95030" w:rsidRDefault="00E95030" w:rsidP="00E95030">
      <w:r>
        <w:t>&gt;&gt; &gt;&gt;       , i = n(166)</w:t>
      </w:r>
    </w:p>
    <w:p w14:paraId="47ECA427" w14:textId="77777777" w:rsidR="00E95030" w:rsidRDefault="00E95030" w:rsidP="00E95030">
      <w:r>
        <w:t>&gt;&gt; &gt;&gt;       , o = n(5)</w:t>
      </w:r>
    </w:p>
    <w:p w14:paraId="5C62554A" w14:textId="77777777" w:rsidR="00E95030" w:rsidRDefault="00E95030" w:rsidP="00E95030">
      <w:r>
        <w:lastRenderedPageBreak/>
        <w:t>&gt;&gt; &gt;&gt;       , a = n(106)</w:t>
      </w:r>
    </w:p>
    <w:p w14:paraId="436EF204" w14:textId="77777777" w:rsidR="00E95030" w:rsidRDefault="00E95030" w:rsidP="00E95030">
      <w:r>
        <w:t>&gt;&gt; &gt;&gt;       , s = n(93);</w:t>
      </w:r>
    </w:p>
    <w:p w14:paraId="12476024" w14:textId="77777777" w:rsidR="00E95030" w:rsidRDefault="00E95030" w:rsidP="00E95030">
      <w:r>
        <w:t>&gt;&gt; &gt;&gt;     let l = class {</w:t>
      </w:r>
    </w:p>
    <w:p w14:paraId="57401301" w14:textId="77777777" w:rsidR="00E95030" w:rsidRDefault="00E95030" w:rsidP="00E95030">
      <w:r>
        <w:t>&gt;&gt; &gt;&gt;         constructor(e, t, n, r) {</w:t>
      </w:r>
    </w:p>
    <w:p w14:paraId="5025E39B" w14:textId="77777777" w:rsidR="00E95030" w:rsidRDefault="00E95030" w:rsidP="00E95030">
      <w:r>
        <w:t>&gt;&gt; &gt;&gt;             this._guidGenerator = e,</w:t>
      </w:r>
    </w:p>
    <w:p w14:paraId="58998DC5" w14:textId="77777777" w:rsidR="00E95030" w:rsidRDefault="00E95030" w:rsidP="00E95030">
      <w:r>
        <w:t>&gt;&gt; &gt;&gt;             this._proofingDom = t,</w:t>
      </w:r>
    </w:p>
    <w:p w14:paraId="15E09DF4" w14:textId="77777777" w:rsidR="00E95030" w:rsidRDefault="00E95030" w:rsidP="00E95030">
      <w:r>
        <w:t>&gt;&gt; &gt;&gt;             this.eventSeqId = 0,</w:t>
      </w:r>
    </w:p>
    <w:p w14:paraId="651855E2" w14:textId="77777777" w:rsidR="00E95030" w:rsidRDefault="00E95030" w:rsidP="00E95030">
      <w:r>
        <w:t>&gt;&gt; &gt;&gt;             this.nodeType = s.a.ParagraphNode,</w:t>
      </w:r>
    </w:p>
    <w:p w14:paraId="71A39A70" w14:textId="77777777" w:rsidR="00E95030" w:rsidRDefault="00E95030" w:rsidP="00E95030">
      <w:r>
        <w:t>&gt;&gt; &gt;&gt;             this.id = this._guidGenerator.generate(),</w:t>
      </w:r>
    </w:p>
    <w:p w14:paraId="2C68A4A3" w14:textId="77777777" w:rsidR="00E95030" w:rsidRDefault="00E95030" w:rsidP="00E95030">
      <w:r>
        <w:t>&gt;&gt; &gt;&gt;             this.children = void 0,</w:t>
      </w:r>
    </w:p>
    <w:p w14:paraId="4580D50F" w14:textId="77777777" w:rsidR="00E95030" w:rsidRDefault="00E95030" w:rsidP="00E95030">
      <w:r>
        <w:t>&gt;&gt; &gt;&gt;             this.element = n,</w:t>
      </w:r>
    </w:p>
    <w:p w14:paraId="7A7A841A" w14:textId="77777777" w:rsidR="00E95030" w:rsidRDefault="00E95030" w:rsidP="00E95030">
      <w:r>
        <w:t>&gt;&gt; &gt;&gt;             this.parent = r,</w:t>
      </w:r>
    </w:p>
    <w:p w14:paraId="492AC99D" w14:textId="77777777" w:rsidR="00E95030" w:rsidRDefault="00E95030" w:rsidP="00E95030">
      <w:r>
        <w:t>&gt;&gt; &gt;&gt;             this._proofingDom.registerNode(this)</w:t>
      </w:r>
    </w:p>
    <w:p w14:paraId="098562BB" w14:textId="77777777" w:rsidR="00E95030" w:rsidRDefault="00E95030" w:rsidP="00E95030">
      <w:r>
        <w:t>&gt;&gt; &gt;&gt;         }</w:t>
      </w:r>
    </w:p>
    <w:p w14:paraId="5D29597A" w14:textId="77777777" w:rsidR="00E95030" w:rsidRDefault="00E95030" w:rsidP="00E95030">
      <w:r>
        <w:t>&gt;&gt; &gt;&gt;         retire() {</w:t>
      </w:r>
    </w:p>
    <w:p w14:paraId="165A8A58" w14:textId="77777777" w:rsidR="00E95030" w:rsidRDefault="00E95030" w:rsidP="00E95030">
      <w:r>
        <w:t>&gt;&gt; &gt;&gt;             this.parent = void 0,</w:t>
      </w:r>
    </w:p>
    <w:p w14:paraId="2A7A1076" w14:textId="77777777" w:rsidR="00E95030" w:rsidRDefault="00E95030" w:rsidP="00E95030">
      <w:r>
        <w:t>&gt;&gt; &gt;&gt;             this._proofingDom.unregisterNode(this)</w:t>
      </w:r>
    </w:p>
    <w:p w14:paraId="27D64514" w14:textId="77777777" w:rsidR="00E95030" w:rsidRDefault="00E95030" w:rsidP="00E95030">
      <w:r>
        <w:t>&gt;&gt; &gt;&gt;         }</w:t>
      </w:r>
    </w:p>
    <w:p w14:paraId="6224CB4F" w14:textId="77777777" w:rsidR="00E95030" w:rsidRDefault="00E95030" w:rsidP="00E95030">
      <w:r>
        <w:t>&gt;&gt; &gt;&gt;         move(e, t) {</w:t>
      </w:r>
    </w:p>
    <w:p w14:paraId="389874A2" w14:textId="77777777" w:rsidR="00E95030" w:rsidRDefault="00E95030" w:rsidP="00E95030">
      <w:r>
        <w:t>&gt;&gt; &gt;&gt;             return this._proofingDom.unregisterNode(this),</w:t>
      </w:r>
    </w:p>
    <w:p w14:paraId="4BBF4A03" w14:textId="77777777" w:rsidR="00E95030" w:rsidRDefault="00E95030" w:rsidP="00E95030">
      <w:r>
        <w:t>&gt;&gt; &gt;&gt;             e &amp;&amp; (this.element = e),</w:t>
      </w:r>
    </w:p>
    <w:p w14:paraId="048722CB" w14:textId="77777777" w:rsidR="00E95030" w:rsidRDefault="00E95030" w:rsidP="00E95030">
      <w:r>
        <w:t>&gt;&gt; &gt;&gt;             t &amp;&amp; (this.parent = t),</w:t>
      </w:r>
    </w:p>
    <w:p w14:paraId="4F4E8715" w14:textId="77777777" w:rsidR="00E95030" w:rsidRDefault="00E95030" w:rsidP="00E95030">
      <w:r>
        <w:t>&gt;&gt; &gt;&gt;             this.id = this._guidGenerator.generate(),</w:t>
      </w:r>
    </w:p>
    <w:p w14:paraId="12A11975" w14:textId="77777777" w:rsidR="00E95030" w:rsidRDefault="00E95030" w:rsidP="00E95030">
      <w:r>
        <w:t>&gt;&gt; &gt;&gt;             this._proofingDom.registerNode(this),</w:t>
      </w:r>
    </w:p>
    <w:p w14:paraId="495A5566" w14:textId="77777777" w:rsidR="00E95030" w:rsidRDefault="00E95030" w:rsidP="00E95030">
      <w:r>
        <w:t>&gt;&gt; &gt;&gt;             this</w:t>
      </w:r>
    </w:p>
    <w:p w14:paraId="298B173A" w14:textId="77777777" w:rsidR="00E95030" w:rsidRDefault="00E95030" w:rsidP="00E95030">
      <w:r>
        <w:t>&gt;&gt; &gt;&gt;         }</w:t>
      </w:r>
    </w:p>
    <w:p w14:paraId="5806D87F" w14:textId="77777777" w:rsidR="00E95030" w:rsidRDefault="00E95030" w:rsidP="00E95030">
      <w:r>
        <w:t>&gt;&gt; &gt;&gt;         resetState() {}</w:t>
      </w:r>
    </w:p>
    <w:p w14:paraId="19AC6478" w14:textId="77777777" w:rsidR="00E95030" w:rsidRDefault="00E95030" w:rsidP="00E95030">
      <w:r>
        <w:t>&gt;&gt; &gt;&gt;     }</w:t>
      </w:r>
    </w:p>
    <w:p w14:paraId="05970B64" w14:textId="77777777" w:rsidR="00E95030" w:rsidRDefault="00E95030" w:rsidP="00E95030">
      <w:r>
        <w:t>&gt;&gt; &gt;&gt;     ;</w:t>
      </w:r>
    </w:p>
    <w:p w14:paraId="0E9CACDC" w14:textId="77777777" w:rsidR="00E95030" w:rsidRDefault="00E95030" w:rsidP="00E95030">
      <w:r>
        <w:t>&gt;&gt; &gt;&gt;     function c(e) {</w:t>
      </w:r>
    </w:p>
    <w:p w14:paraId="2BA029DF" w14:textId="77777777" w:rsidR="00E95030" w:rsidRDefault="00E95030" w:rsidP="00E95030">
      <w:r>
        <w:t>&gt;&gt; &gt;&gt;         var t;</w:t>
      </w:r>
    </w:p>
    <w:p w14:paraId="3A732176" w14:textId="77777777" w:rsidR="00E95030" w:rsidRDefault="00E95030" w:rsidP="00E95030">
      <w:r>
        <w:t>&gt;&gt; &gt;&gt;         return (null == e ? void 0 : e.nodeType) === s.a.ParagraphNode &amp;&amp; void 0 !== e.element &amp;&amp; "offset"in e.element &amp;&amp; "span"in e.element &amp;&amp; (null === (t = e.parent) || void 0 === t ? void 0 : t.nodeType) === s.a.TileNode &amp;&amp; !!e.parent.element &amp;&amp; !!e.parent.children</w:t>
      </w:r>
    </w:p>
    <w:p w14:paraId="6DD77059" w14:textId="77777777" w:rsidR="00E95030" w:rsidRDefault="00E95030" w:rsidP="00E95030">
      <w:r>
        <w:t>&gt;&gt; &gt;&gt;     }</w:t>
      </w:r>
    </w:p>
    <w:p w14:paraId="7CFE0748" w14:textId="77777777" w:rsidR="00E95030" w:rsidRDefault="00E95030" w:rsidP="00E95030">
      <w:r>
        <w:t>&gt;&gt; &gt;&gt;     l = Object(r.c)([Object(r.f)(0, Object(o.a)(i.a)), Object(r.f)(1, Object(o.a)(a.a))], l)</w:t>
      </w:r>
    </w:p>
    <w:p w14:paraId="386A4639" w14:textId="77777777" w:rsidR="00E95030" w:rsidRDefault="00E95030" w:rsidP="00E95030">
      <w:r>
        <w:t>&gt;&gt; &gt;&gt; }</w:t>
      </w:r>
    </w:p>
    <w:p w14:paraId="6014D64A" w14:textId="77777777" w:rsidR="00E95030" w:rsidRDefault="00E95030" w:rsidP="00E95030">
      <w:r>
        <w:t>&gt;&gt; &gt;&gt; , , function(e, t, n) {</w:t>
      </w:r>
    </w:p>
    <w:p w14:paraId="1A6DD011" w14:textId="77777777" w:rsidR="00E95030" w:rsidRDefault="00E95030" w:rsidP="00E95030">
      <w:r>
        <w:t>&gt;&gt; &gt;&gt;     "use strict";</w:t>
      </w:r>
    </w:p>
    <w:p w14:paraId="01D3E755" w14:textId="77777777" w:rsidR="00E95030" w:rsidRDefault="00E95030" w:rsidP="00E95030">
      <w:r>
        <w:t>&gt;&gt; &gt;&gt;     n.d(t, "a", (function() {</w:t>
      </w:r>
    </w:p>
    <w:p w14:paraId="395E6279" w14:textId="77777777" w:rsidR="00E95030" w:rsidRDefault="00E95030" w:rsidP="00E95030">
      <w:r>
        <w:t>&gt;&gt; &gt;&gt;         return i</w:t>
      </w:r>
    </w:p>
    <w:p w14:paraId="74F49772" w14:textId="77777777" w:rsidR="00E95030" w:rsidRDefault="00E95030" w:rsidP="00E95030">
      <w:r>
        <w:t>&gt;&gt; &gt;&gt;     }</w:t>
      </w:r>
    </w:p>
    <w:p w14:paraId="6662D8F0" w14:textId="77777777" w:rsidR="00E95030" w:rsidRDefault="00E95030" w:rsidP="00E95030">
      <w:r>
        <w:t>&gt;&gt; &gt;&gt;     ));</w:t>
      </w:r>
    </w:p>
    <w:p w14:paraId="79295802" w14:textId="77777777" w:rsidR="00E95030" w:rsidRDefault="00E95030" w:rsidP="00E95030">
      <w:r>
        <w:t>&gt;&gt; &gt;&gt;     var r = n(8);</w:t>
      </w:r>
    </w:p>
    <w:p w14:paraId="4222495A" w14:textId="77777777" w:rsidR="00E95030" w:rsidRDefault="00E95030" w:rsidP="00E95030">
      <w:r>
        <w:t>&gt;&gt; &gt;&gt;     const i = Object(r.a)("ITileContent")</w:t>
      </w:r>
    </w:p>
    <w:p w14:paraId="3864C8A7" w14:textId="77777777" w:rsidR="00E95030" w:rsidRDefault="00E95030" w:rsidP="00E95030">
      <w:r>
        <w:t>&gt;&gt; &gt;&gt; }</w:t>
      </w:r>
    </w:p>
    <w:p w14:paraId="0D728909" w14:textId="77777777" w:rsidR="00E95030" w:rsidRDefault="00E95030" w:rsidP="00E95030">
      <w:r>
        <w:t>&gt;&gt; &gt;&gt; , function(e, t, n) {</w:t>
      </w:r>
    </w:p>
    <w:p w14:paraId="7DFFD3FD" w14:textId="77777777" w:rsidR="00E95030" w:rsidRDefault="00E95030" w:rsidP="00E95030">
      <w:r>
        <w:t>&gt;&gt; &gt;&gt;     "use strict";</w:t>
      </w:r>
    </w:p>
    <w:p w14:paraId="5A749A2D" w14:textId="77777777" w:rsidR="00E95030" w:rsidRDefault="00E95030" w:rsidP="00E95030">
      <w:r>
        <w:lastRenderedPageBreak/>
        <w:t>&gt;&gt; &gt;&gt;     var r;</w:t>
      </w:r>
    </w:p>
    <w:p w14:paraId="464BA78F" w14:textId="77777777" w:rsidR="00E95030" w:rsidRDefault="00E95030" w:rsidP="00E95030">
      <w:r>
        <w:t>&gt;&gt; &gt;&gt;     n.d(t, "a", (function() {</w:t>
      </w:r>
    </w:p>
    <w:p w14:paraId="5F67F269" w14:textId="77777777" w:rsidR="00E95030" w:rsidRDefault="00E95030" w:rsidP="00E95030">
      <w:r>
        <w:t>&gt;&gt; &gt;&gt;         return r</w:t>
      </w:r>
    </w:p>
    <w:p w14:paraId="31CBA1B4" w14:textId="77777777" w:rsidR="00E95030" w:rsidRDefault="00E95030" w:rsidP="00E95030">
      <w:r>
        <w:t>&gt;&gt; &gt;&gt;     }</w:t>
      </w:r>
    </w:p>
    <w:p w14:paraId="6C073E05" w14:textId="77777777" w:rsidR="00E95030" w:rsidRDefault="00E95030" w:rsidP="00E95030">
      <w:r>
        <w:t>&gt;&gt; &gt;&gt;     )),</w:t>
      </w:r>
    </w:p>
    <w:p w14:paraId="6CE33887" w14:textId="77777777" w:rsidR="00E95030" w:rsidRDefault="00E95030" w:rsidP="00E95030">
      <w:r>
        <w:t>&gt;&gt; &gt;&gt;     function(e) {</w:t>
      </w:r>
    </w:p>
    <w:p w14:paraId="63FC96D7" w14:textId="77777777" w:rsidR="00E95030" w:rsidRDefault="00E95030" w:rsidP="00E95030">
      <w:r>
        <w:t>&gt;&gt; &gt;&gt;         e[e.zero = 0] = "zero",</w:t>
      </w:r>
    </w:p>
    <w:p w14:paraId="6C33A36C" w14:textId="77777777" w:rsidR="00E95030" w:rsidRDefault="00E95030" w:rsidP="00E95030">
      <w:r>
        <w:t>&gt;&gt; &gt;&gt;         e[e.medium = 1] = "medium",</w:t>
      </w:r>
    </w:p>
    <w:p w14:paraId="141166F7" w14:textId="77777777" w:rsidR="00E95030" w:rsidRDefault="00E95030" w:rsidP="00E95030">
      <w:r>
        <w:t>&gt;&gt; &gt;&gt;         e[e.long = 2] = "long"</w:t>
      </w:r>
    </w:p>
    <w:p w14:paraId="7AA7C79A" w14:textId="77777777" w:rsidR="00E95030" w:rsidRDefault="00E95030" w:rsidP="00E95030">
      <w:r>
        <w:t>&gt;&gt; &gt;&gt;     }(r || (r = {}))</w:t>
      </w:r>
    </w:p>
    <w:p w14:paraId="11A14FCA" w14:textId="77777777" w:rsidR="00E95030" w:rsidRDefault="00E95030" w:rsidP="00E95030">
      <w:r>
        <w:t>&gt;&gt; &gt;&gt; }</w:t>
      </w:r>
    </w:p>
    <w:p w14:paraId="747EC123" w14:textId="77777777" w:rsidR="00E95030" w:rsidRDefault="00E95030" w:rsidP="00E95030">
      <w:r>
        <w:t>&gt;&gt; &gt;&gt; , function(e, t, n) {</w:t>
      </w:r>
    </w:p>
    <w:p w14:paraId="3DC443DE" w14:textId="77777777" w:rsidR="00E95030" w:rsidRDefault="00E95030" w:rsidP="00E95030">
      <w:r>
        <w:t>&gt;&gt; &gt;&gt;     "use strict";</w:t>
      </w:r>
    </w:p>
    <w:p w14:paraId="2D6C61B5" w14:textId="77777777" w:rsidR="00E95030" w:rsidRDefault="00E95030" w:rsidP="00E95030">
      <w:r>
        <w:t>&gt;&gt; &gt;&gt;     n.d(t, "a", (function() {</w:t>
      </w:r>
    </w:p>
    <w:p w14:paraId="31ED303A" w14:textId="77777777" w:rsidR="00E95030" w:rsidRDefault="00E95030" w:rsidP="00E95030">
      <w:r>
        <w:t>&gt;&gt; &gt;&gt;         return i</w:t>
      </w:r>
    </w:p>
    <w:p w14:paraId="735FE1E1" w14:textId="77777777" w:rsidR="00E95030" w:rsidRDefault="00E95030" w:rsidP="00E95030">
      <w:r>
        <w:t>&gt;&gt; &gt;&gt;     }</w:t>
      </w:r>
    </w:p>
    <w:p w14:paraId="40697983" w14:textId="77777777" w:rsidR="00E95030" w:rsidRDefault="00E95030" w:rsidP="00E95030">
      <w:r>
        <w:t>&gt;&gt; &gt;&gt;     ));</w:t>
      </w:r>
    </w:p>
    <w:p w14:paraId="29676B56" w14:textId="77777777" w:rsidR="00E95030" w:rsidRDefault="00E95030" w:rsidP="00E95030">
      <w:r>
        <w:t>&gt;&gt; &gt;&gt;     var r = n(179);</w:t>
      </w:r>
    </w:p>
    <w:p w14:paraId="7F8D866C" w14:textId="77777777" w:rsidR="00E95030" w:rsidRDefault="00E95030" w:rsidP="00E95030">
      <w:r>
        <w:t>&gt;&gt; &gt;&gt;     function i(e, t, n) {</w:t>
      </w:r>
    </w:p>
    <w:p w14:paraId="736AE8AC" w14:textId="77777777" w:rsidR="00E95030" w:rsidRDefault="00E95030" w:rsidP="00E95030">
      <w:r>
        <w:t>&gt;&gt; &gt;&gt;         void 0 === n &amp;&amp; (n = !0);</w:t>
      </w:r>
    </w:p>
    <w:p w14:paraId="676D1009" w14:textId="77777777" w:rsidR="00E95030" w:rsidRDefault="00E95030" w:rsidP="00E95030">
      <w:r>
        <w:t>&gt;&gt; &gt;&gt;         var i = !1;</w:t>
      </w:r>
    </w:p>
    <w:p w14:paraId="5E0D055B" w14:textId="77777777" w:rsidR="00E95030" w:rsidRDefault="00E95030" w:rsidP="00E95030">
      <w:r>
        <w:t>&gt;&gt; &gt;&gt;         if (e &amp;&amp; t)</w:t>
      </w:r>
    </w:p>
    <w:p w14:paraId="349356F7" w14:textId="77777777" w:rsidR="00E95030" w:rsidRDefault="00E95030" w:rsidP="00E95030">
      <w:r>
        <w:t>&gt;&gt; &gt;&gt;             if (n)</w:t>
      </w:r>
    </w:p>
    <w:p w14:paraId="137C1295" w14:textId="77777777" w:rsidR="00E95030" w:rsidRDefault="00E95030" w:rsidP="00E95030">
      <w:r>
        <w:t>&gt;&gt; &gt;&gt;                 if (e === t)</w:t>
      </w:r>
    </w:p>
    <w:p w14:paraId="19E1913C" w14:textId="77777777" w:rsidR="00E95030" w:rsidRDefault="00E95030" w:rsidP="00E95030">
      <w:r>
        <w:t>&gt;&gt; &gt;&gt;                     i = !0;</w:t>
      </w:r>
    </w:p>
    <w:p w14:paraId="7D8D59A0" w14:textId="77777777" w:rsidR="00E95030" w:rsidRDefault="00E95030" w:rsidP="00E95030">
      <w:r>
        <w:t>&gt;&gt; &gt;&gt;                 else</w:t>
      </w:r>
    </w:p>
    <w:p w14:paraId="32B43D1F" w14:textId="77777777" w:rsidR="00E95030" w:rsidRDefault="00E95030" w:rsidP="00E95030">
      <w:r>
        <w:t>&gt;&gt; &gt;&gt;                     for (i = !1; t; ) {</w:t>
      </w:r>
    </w:p>
    <w:p w14:paraId="47999A9D" w14:textId="77777777" w:rsidR="00E95030" w:rsidRDefault="00E95030" w:rsidP="00E95030">
      <w:r>
        <w:t>&gt;&gt; &gt;&gt;                         var o = Object(r.a)(t);</w:t>
      </w:r>
    </w:p>
    <w:p w14:paraId="6ACD5665" w14:textId="77777777" w:rsidR="00E95030" w:rsidRDefault="00E95030" w:rsidP="00E95030">
      <w:r>
        <w:t>&gt;&gt; &gt;&gt;                         if (o === e) {</w:t>
      </w:r>
    </w:p>
    <w:p w14:paraId="627846F7" w14:textId="77777777" w:rsidR="00E95030" w:rsidRDefault="00E95030" w:rsidP="00E95030">
      <w:r>
        <w:t>&gt;&gt; &gt;&gt;                             i = !0;</w:t>
      </w:r>
    </w:p>
    <w:p w14:paraId="3B476FAF" w14:textId="77777777" w:rsidR="00E95030" w:rsidRDefault="00E95030" w:rsidP="00E95030">
      <w:r>
        <w:t>&gt;&gt; &gt;&gt;                             break</w:t>
      </w:r>
    </w:p>
    <w:p w14:paraId="3E947360" w14:textId="77777777" w:rsidR="00E95030" w:rsidRDefault="00E95030" w:rsidP="00E95030">
      <w:r>
        <w:t>&gt;&gt; &gt;&gt;                         }</w:t>
      </w:r>
    </w:p>
    <w:p w14:paraId="601B0BCE" w14:textId="77777777" w:rsidR="00E95030" w:rsidRDefault="00E95030" w:rsidP="00E95030">
      <w:r>
        <w:t>&gt;&gt; &gt;&gt;                         t = o</w:t>
      </w:r>
    </w:p>
    <w:p w14:paraId="08A0C730" w14:textId="77777777" w:rsidR="00E95030" w:rsidRDefault="00E95030" w:rsidP="00E95030">
      <w:r>
        <w:t>&gt;&gt; &gt;&gt;                     }</w:t>
      </w:r>
    </w:p>
    <w:p w14:paraId="1B063EC0" w14:textId="77777777" w:rsidR="00E95030" w:rsidRDefault="00E95030" w:rsidP="00E95030">
      <w:r>
        <w:t>&gt;&gt; &gt;&gt;             else</w:t>
      </w:r>
    </w:p>
    <w:p w14:paraId="59A21C12" w14:textId="77777777" w:rsidR="00E95030" w:rsidRDefault="00E95030" w:rsidP="00E95030">
      <w:r>
        <w:t>&gt;&gt; &gt;&gt;                 e.contains &amp;&amp; (i = e.contains(t));</w:t>
      </w:r>
    </w:p>
    <w:p w14:paraId="3B1BD3F4" w14:textId="77777777" w:rsidR="00E95030" w:rsidRDefault="00E95030" w:rsidP="00E95030">
      <w:r>
        <w:t>&gt;&gt; &gt;&gt;         return i</w:t>
      </w:r>
    </w:p>
    <w:p w14:paraId="359F0352" w14:textId="77777777" w:rsidR="00E95030" w:rsidRDefault="00E95030" w:rsidP="00E95030">
      <w:r>
        <w:t>&gt;&gt; &gt;&gt;     }</w:t>
      </w:r>
    </w:p>
    <w:p w14:paraId="304F25CD" w14:textId="77777777" w:rsidR="00E95030" w:rsidRDefault="00E95030" w:rsidP="00E95030">
      <w:r>
        <w:t>&gt;&gt; &gt;&gt; }</w:t>
      </w:r>
    </w:p>
    <w:p w14:paraId="6769E81C" w14:textId="77777777" w:rsidR="00E95030" w:rsidRDefault="00E95030" w:rsidP="00E95030">
      <w:r>
        <w:t>&gt;&gt; &gt;&gt; , , function(e, t, n) {</w:t>
      </w:r>
    </w:p>
    <w:p w14:paraId="64FA74AD" w14:textId="77777777" w:rsidR="00E95030" w:rsidRDefault="00E95030" w:rsidP="00E95030">
      <w:r>
        <w:t>&gt;&gt; &gt;&gt;     "use strict";</w:t>
      </w:r>
    </w:p>
    <w:p w14:paraId="775B105F" w14:textId="77777777" w:rsidR="00E95030" w:rsidRDefault="00E95030" w:rsidP="00E95030">
      <w:r>
        <w:t>&gt;&gt; &gt;&gt;     n.d(t, "a", (function() {</w:t>
      </w:r>
    </w:p>
    <w:p w14:paraId="7B90128E" w14:textId="77777777" w:rsidR="00E95030" w:rsidRDefault="00E95030" w:rsidP="00E95030">
      <w:r>
        <w:t>&gt;&gt; &gt;&gt;         return s</w:t>
      </w:r>
    </w:p>
    <w:p w14:paraId="6124D023" w14:textId="77777777" w:rsidR="00E95030" w:rsidRDefault="00E95030" w:rsidP="00E95030">
      <w:r>
        <w:t>&gt;&gt; &gt;&gt;     }</w:t>
      </w:r>
    </w:p>
    <w:p w14:paraId="5C51C6F9" w14:textId="77777777" w:rsidR="00E95030" w:rsidRDefault="00E95030" w:rsidP="00E95030">
      <w:r>
        <w:t>&gt;&gt; &gt;&gt;     ));</w:t>
      </w:r>
    </w:p>
    <w:p w14:paraId="484B2CC0" w14:textId="77777777" w:rsidR="00E95030" w:rsidRDefault="00E95030" w:rsidP="00E95030">
      <w:r>
        <w:t>&gt;&gt; &gt;&gt;     var r = n(1)</w:t>
      </w:r>
    </w:p>
    <w:p w14:paraId="0700A9FB" w14:textId="77777777" w:rsidR="00E95030" w:rsidRDefault="00E95030" w:rsidP="00E95030">
      <w:r>
        <w:t>&gt;&gt; &gt;&gt;       , i = n(221)</w:t>
      </w:r>
    </w:p>
    <w:p w14:paraId="3F85A8B2" w14:textId="77777777" w:rsidR="00E95030" w:rsidRDefault="00E95030" w:rsidP="00E95030">
      <w:r>
        <w:t>&gt;&gt; &gt;&gt;       , o = n(10);</w:t>
      </w:r>
    </w:p>
    <w:p w14:paraId="05A59C72" w14:textId="77777777" w:rsidR="00E95030" w:rsidRDefault="00E95030" w:rsidP="00E95030">
      <w:r>
        <w:lastRenderedPageBreak/>
        <w:t>&gt;&gt; &gt;&gt;     const a = ["af-ZA", "ar-AE", "ar-BH", "ar-DZ", "ar-EG", "ar-IQ", "ar-JO", "ar-KW", "ar-LB", "ar-LY", "ar-MA", "ar-OM", "ar-QA", "ar-SA", "ar-SY", "ar-TN", "ar-YE", "as-IN", "az-Latn-AZ", "bg-BG", "bn-BD", "bn-IN", "bs-Latn-BA", "ca-ES", "ca-ES-valencia", "cs-CZ", "cy-GB", "da-DK", "de-AT", "de-CH", "de-DE", "de-LI", "de-LU", "el-GR", "en-029", "en-AU", "en-BZ", "en-CA", "en-CB", "en-GB", "en-HK", "en-ID", "en-IE", "en-IN", "en-JM", "en-MY", "en-NZ", "en-PH", "en-SG", "en-TT", "en-US", "en-ZA", "en-ZW", "es-419", "es-AR", "es-BO", "es-CL", "es-CO", "es-CR", "es-DO", "es-EC", "es-ES", "es-ES_tradnl", "es-GT", "es-HN", "es-MX", "es-NI", "es-PA", "es-PE", "es-PR", "es-PY", "es-SV", "es-US", "es-UY", "es-VE", "et-EE", "eu-ES", "fa-IR", "fi-FI", "fr-BE", "fr-CA", "fr-CD", "fr-CH", "fr-CI", "fr-CM", "fr-FR", "fr-HT", "fr-LU", "fr-MA", "fr-MC", "fr-ML", "fr-RE", "fr-SN", "ga-IE", "gd-GB", "gl-ES", "gu-IN", "ha-Latn-NG", "he-IL", "hi-IN", "hr-BA", "hr-HR", "hu-HU", "hy-AM", "id-ID", "ig-NG", "is-IS", "it-CH", "it-IT", "ja-JP", "ka-GE", "kk-KZ", "kn-IN", "kok-IN", "ko-KR", "ky-KG", "lb-LU", "lt-LT", "lv-LV", "mi-NZ", "mk-MK", "ml-IN", "mr-IN", "ms-BN", "ms-MY", "mt-MT", "nb-NO", "ne-IN", "ne-NP", "nl-BE", "nl-NL", "nn-NO", "nso-ZA", "or-IN", "pa-IN", "pl-PL", "ps-AF", "pt-BR", "pt-PT", "rm-CH", "ro-MD", "ro-RO", "ru-MD", "ru-RU", "rw-RW", "si-LK", "sk-SK", "sl-SI", "sq-AL", "sr-Cyrl-BA", "sr-Cyrl-CS", "sr-Cyrl-ME", "sr-Cyrl-RS", "sr-Latn-BA", "sr-Latn-CS", "sr-Latn-ME", "sr-Latn-RS", "sv-FI", "sv-SE", "sw-KE", "ta-IN", "te-IN", "th-TH", "tn-BW", "tn-ZA", "tr-TR", "tt-RU", "uk-UA", "ur-IN", "ur-PK", "uz-Latn-UZ", "vi-VN", "wo-SN", "xh-ZA", "yo-NG", "zu-ZA"];</w:t>
      </w:r>
    </w:p>
    <w:p w14:paraId="3D6F647B" w14:textId="77777777" w:rsidR="00E95030" w:rsidRDefault="00E95030" w:rsidP="00E95030">
      <w:r>
        <w:t>&gt;&gt; &gt;&gt;     let s = class {</w:t>
      </w:r>
    </w:p>
    <w:p w14:paraId="756E9CD2" w14:textId="77777777" w:rsidR="00E95030" w:rsidRDefault="00E95030" w:rsidP="00E95030">
      <w:r>
        <w:t>&gt;&gt; &gt;&gt;         constructor() {</w:t>
      </w:r>
    </w:p>
    <w:p w14:paraId="2F8311D6" w14:textId="77777777" w:rsidR="00E95030" w:rsidRDefault="00E95030" w:rsidP="00E95030">
      <w:r>
        <w:t>&gt;&gt; &gt;&gt;             this.bxSupportedLanguages = a.map(e=&gt;({</w:t>
      </w:r>
    </w:p>
    <w:p w14:paraId="525007CC" w14:textId="77777777" w:rsidR="00E95030" w:rsidRDefault="00E95030" w:rsidP="00E95030">
      <w:r>
        <w:t>&gt;&gt; &gt;&gt;                 languageId: e</w:t>
      </w:r>
    </w:p>
    <w:p w14:paraId="6347FAC5" w14:textId="77777777" w:rsidR="00E95030" w:rsidRDefault="00E95030" w:rsidP="00E95030">
      <w:r>
        <w:t>&gt;&gt; &gt;&gt;             }))</w:t>
      </w:r>
    </w:p>
    <w:p w14:paraId="5B6C335A" w14:textId="77777777" w:rsidR="00E95030" w:rsidRDefault="00E95030" w:rsidP="00E95030">
      <w:r>
        <w:t>&gt;&gt; &gt;&gt;         }</w:t>
      </w:r>
    </w:p>
    <w:p w14:paraId="60FAF117" w14:textId="77777777" w:rsidR="00E95030" w:rsidRDefault="00E95030" w:rsidP="00E95030">
      <w:r>
        <w:t>&gt;&gt; &gt;&gt;         getLanguageInfo(e) {</w:t>
      </w:r>
    </w:p>
    <w:p w14:paraId="15FFE0B1" w14:textId="77777777" w:rsidR="00E95030" w:rsidRDefault="00E95030" w:rsidP="00E95030">
      <w:r>
        <w:t>&gt;&gt;</w:t>
      </w:r>
    </w:p>
    <w:p w14:paraId="145B97E8" w14:textId="77777777" w:rsidR="00E95030" w:rsidRDefault="00E95030" w:rsidP="00E95030">
      <w:r>
        <w:t>Oops, something went wrong.  Please report this bug with the details below.</w:t>
      </w:r>
    </w:p>
    <w:p w14:paraId="18DF5C33" w14:textId="77777777" w:rsidR="00E95030" w:rsidRDefault="00E95030" w:rsidP="00E95030">
      <w:r>
        <w:t>Report on GitHub: https://github.com/PowerShell/PSReadLine/issues/new</w:t>
      </w:r>
    </w:p>
    <w:p w14:paraId="4BE0DDDA" w14:textId="77777777" w:rsidR="00E95030" w:rsidRDefault="00E95030" w:rsidP="00E95030">
      <w:r>
        <w:t>### Environment</w:t>
      </w:r>
    </w:p>
    <w:p w14:paraId="0CABDF6C" w14:textId="77777777" w:rsidR="00E95030" w:rsidRDefault="00E95030" w:rsidP="00E95030">
      <w:r>
        <w:t>PSReadLine: 2.0.0</w:t>
      </w:r>
    </w:p>
    <w:p w14:paraId="38A6E2F0" w14:textId="77777777" w:rsidR="00E95030" w:rsidRDefault="00E95030" w:rsidP="00E95030">
      <w:r>
        <w:t>PowerShell: 5.1.22621.2506</w:t>
      </w:r>
    </w:p>
    <w:p w14:paraId="755CED92" w14:textId="77777777" w:rsidR="00E95030" w:rsidRDefault="00E95030" w:rsidP="00E95030">
      <w:r>
        <w:t>OS: Microsoft Windows 10.0.22631</w:t>
      </w:r>
    </w:p>
    <w:p w14:paraId="0912F8D2" w14:textId="77777777" w:rsidR="00E95030" w:rsidRDefault="00E95030" w:rsidP="00E95030">
      <w:r>
        <w:t>Last 200 Keys</w:t>
      </w:r>
    </w:p>
    <w:p w14:paraId="37E050A7" w14:textId="77777777" w:rsidR="00E95030" w:rsidRDefault="00E95030" w:rsidP="00E95030">
      <w:r>
        <w:t>```</w:t>
      </w:r>
    </w:p>
    <w:p w14:paraId="3382F1A2" w14:textId="77777777" w:rsidR="00E95030" w:rsidRDefault="00E95030" w:rsidP="00E95030">
      <w:r>
        <w:t xml:space="preserve"> Spacebar Spacebar Spacebar Spacebar Spacebar Spacebar Spacebar Spacebar Spacebar c a s e Spacebar w : Enter</w:t>
      </w:r>
    </w:p>
    <w:p w14:paraId="417C9AF5" w14:textId="77777777" w:rsidR="00E95030" w:rsidRDefault="00E95030" w:rsidP="00E95030">
      <w:r>
        <w:t xml:space="preserve"> &gt; &gt; Spacebar Spacebar Spacebar Spacebar Spacebar Spacebar Spacebar Spacebar Spacebar Spacebar Spacebar Spacebar Spacebar Spacebar Spacebar Spacebar Spacebar Spacebar Spacebar Spacebar Spacebar r e t u r n Spacebar " F r a g m e n t " ; Enter</w:t>
      </w:r>
    </w:p>
    <w:p w14:paraId="6451914D" w14:textId="77777777" w:rsidR="00E95030" w:rsidRDefault="00E95030" w:rsidP="00E95030">
      <w:r>
        <w:t xml:space="preserve"> &gt; &gt; Spacebar Spacebar Spacebar Spacebar Spacebar Spacebar Spacebar Spacebar Spacebar Spacebar Spacebar Spacebar Spacebar Spacebar Spacebar Spacebar Spacebar c a s e Spacebar O : Enter</w:t>
      </w:r>
    </w:p>
    <w:p w14:paraId="2840312F" w14:textId="77777777" w:rsidR="00E95030" w:rsidRDefault="00E95030" w:rsidP="00E95030">
      <w:r>
        <w:t xml:space="preserve"> &gt; &gt; Spacebar Spacebar Spacebar Spacebar Spacebar Spacebar Spacebar Spacebar Spacebar Spacebar Spacebar Spacebar Spacebar Spacebar Spacebar Spacebar Spacebar Spacebar Spacebar Spacebar Spacebar r e t u r n Spacebar " P o r t a l " ; Enter</w:t>
      </w:r>
    </w:p>
    <w:p w14:paraId="41AB955E" w14:textId="77777777" w:rsidR="00E95030" w:rsidRDefault="00E95030" w:rsidP="00E95030">
      <w:r>
        <w:t xml:space="preserve"> &gt; &gt; Spacebar Spacebar Spacebar Spacebar Spacebar Spacebar Spacebar Spacebar Spacebar Spacebar Spacebar Spacebar Spacebar Spacebar Spacebar Spacebar Spacebar c a s e Spacebar I : Enter</w:t>
      </w:r>
    </w:p>
    <w:p w14:paraId="6E8E00F3" w14:textId="77777777" w:rsidR="00E95030" w:rsidRDefault="00E95030" w:rsidP="00E95030">
      <w:r>
        <w:t xml:space="preserve"> &gt; &gt; Spacebar Spacebar Spacebar Spacebar Spacebar Spacebar Spacebar Spacebar Spacebar Spacebar Spacebar Spacebar Spacebar Spacebar Spacebar Spacebar Spacebar Spacebar Spacebar Spacebar Spacebar r e t u r n Spacebar " P r o f i l e r " ; Enter</w:t>
      </w:r>
    </w:p>
    <w:p w14:paraId="58C76742" w14:textId="77777777" w:rsidR="00E95030" w:rsidRDefault="00E95030" w:rsidP="00E95030">
      <w:r>
        <w:t xml:space="preserve"> Enter</w:t>
      </w:r>
    </w:p>
    <w:p w14:paraId="74D127EA" w14:textId="77777777" w:rsidR="00E95030" w:rsidRDefault="00E95030" w:rsidP="00E95030">
      <w:r>
        <w:lastRenderedPageBreak/>
        <w:t xml:space="preserve"> Enter</w:t>
      </w:r>
    </w:p>
    <w:p w14:paraId="16F52D27" w14:textId="77777777" w:rsidR="00E95030" w:rsidRDefault="00E95030" w:rsidP="00E95030">
      <w:r>
        <w:t xml:space="preserve"> Enter</w:t>
      </w:r>
    </w:p>
    <w:p w14:paraId="56D1EF6F" w14:textId="77777777" w:rsidR="00E95030" w:rsidRDefault="00E95030" w:rsidP="00E95030">
      <w:r>
        <w:t xml:space="preserve"> Enter</w:t>
      </w:r>
    </w:p>
    <w:p w14:paraId="4EDB4CFD" w14:textId="77777777" w:rsidR="00E95030" w:rsidRDefault="00E95030" w:rsidP="00E95030">
      <w:r>
        <w:t xml:space="preserve"> Enter</w:t>
      </w:r>
    </w:p>
    <w:p w14:paraId="4E2573AE" w14:textId="77777777" w:rsidR="00E95030" w:rsidRDefault="00E95030" w:rsidP="00E95030"/>
    <w:p w14:paraId="0DD3B806" w14:textId="77777777" w:rsidR="00E95030" w:rsidRDefault="00E95030" w:rsidP="00E95030">
      <w:r>
        <w:t>```</w:t>
      </w:r>
    </w:p>
    <w:p w14:paraId="0E47818B" w14:textId="77777777" w:rsidR="00E95030" w:rsidRDefault="00E95030" w:rsidP="00E95030"/>
    <w:p w14:paraId="68417049" w14:textId="77777777" w:rsidR="00E95030" w:rsidRDefault="00E95030" w:rsidP="00E95030">
      <w:r>
        <w:t>### Exception</w:t>
      </w:r>
    </w:p>
    <w:p w14:paraId="317D829A" w14:textId="77777777" w:rsidR="00E95030" w:rsidRDefault="00E95030" w:rsidP="00E95030">
      <w:r>
        <w:t>```</w:t>
      </w:r>
    </w:p>
    <w:p w14:paraId="37081EDE" w14:textId="77777777" w:rsidR="00E95030" w:rsidRDefault="00E95030" w:rsidP="00E95030">
      <w:r>
        <w:t>System.ArgumentOutOfRangeException: The value must be greater than or equal to zero and less than the console's buffer size in that dimension.</w:t>
      </w:r>
    </w:p>
    <w:p w14:paraId="4D950B15" w14:textId="77777777" w:rsidR="00E95030" w:rsidRDefault="00E95030" w:rsidP="00E95030">
      <w:r>
        <w:t>Parameter name: top</w:t>
      </w:r>
    </w:p>
    <w:p w14:paraId="69D6F5B3" w14:textId="77777777" w:rsidR="00E95030" w:rsidRDefault="00E95030" w:rsidP="00E95030">
      <w:r>
        <w:t>Actual value was 73.</w:t>
      </w:r>
    </w:p>
    <w:p w14:paraId="769CC265" w14:textId="77777777" w:rsidR="00E95030" w:rsidRDefault="00E95030" w:rsidP="00E95030">
      <w:r>
        <w:t xml:space="preserve">   at System.Console.SetCursorPosition(Int32 left, Int32 top)</w:t>
      </w:r>
    </w:p>
    <w:p w14:paraId="76DA8BE2" w14:textId="77777777" w:rsidR="00E95030" w:rsidRDefault="00E95030" w:rsidP="00E95030">
      <w:r>
        <w:t xml:space="preserve">   at Microsoft.PowerShell.PSConsoleReadLine.CalculateWhereAndWhatToRender(Boolean cursorMovedToInitialPos, RenderData renderData, LineInfoForRendering&amp; lineInfoForRendering)</w:t>
      </w:r>
    </w:p>
    <w:p w14:paraId="39354C39" w14:textId="77777777" w:rsidR="00E95030" w:rsidRDefault="00E95030" w:rsidP="00E95030">
      <w:r>
        <w:t xml:space="preserve">   at Microsoft.PowerShell.PSConsoleReadLine.ReallyRender(RenderData renderData, String defaultColor)</w:t>
      </w:r>
    </w:p>
    <w:p w14:paraId="4CB9E892" w14:textId="77777777" w:rsidR="00E95030" w:rsidRDefault="00E95030" w:rsidP="00E95030">
      <w:r>
        <w:t xml:space="preserve">   at Microsoft.PowerShell.PSConsoleReadLine.ForceRender()</w:t>
      </w:r>
    </w:p>
    <w:p w14:paraId="131BF5EB" w14:textId="77777777" w:rsidR="00E95030" w:rsidRDefault="00E95030" w:rsidP="00E95030">
      <w:r>
        <w:t xml:space="preserve">   at Microsoft.PowerShell.PSConsoleReadLine.Insert(Char c)</w:t>
      </w:r>
    </w:p>
    <w:p w14:paraId="32B5F9C9" w14:textId="77777777" w:rsidR="00E95030" w:rsidRDefault="00E95030" w:rsidP="00E95030">
      <w:r>
        <w:t xml:space="preserve">   at Microsoft.PowerShell.PSConsoleReadLine.AcceptLineImpl(Boolean validate)</w:t>
      </w:r>
    </w:p>
    <w:p w14:paraId="0A3C5D74" w14:textId="77777777" w:rsidR="00E95030" w:rsidRDefault="00E95030" w:rsidP="00E95030">
      <w:r>
        <w:t xml:space="preserve">   at Microsoft.PowerShell.PSConsoleReadLine.ProcessOneKey(PSKeyInfo key, Dictionary`2 dispatchTable, Boolean ignoreIfNoAction, Object arg)</w:t>
      </w:r>
    </w:p>
    <w:p w14:paraId="48D9DEEA" w14:textId="77777777" w:rsidR="00E95030" w:rsidRDefault="00E95030" w:rsidP="00E95030">
      <w:r>
        <w:t xml:space="preserve">   at Microsoft.PowerShell.PSConsoleReadLine.InputLoop()</w:t>
      </w:r>
    </w:p>
    <w:p w14:paraId="6949A48D" w14:textId="77777777" w:rsidR="00E95030" w:rsidRDefault="00E95030" w:rsidP="00E95030">
      <w:r>
        <w:t xml:space="preserve">   at Microsoft.PowerShell.PSConsoleReadLine.ReadLine(Runspace runspace, EngineIntrinsics engineIntrinsics, CancellationToken cancellationToken)</w:t>
      </w:r>
    </w:p>
    <w:p w14:paraId="493AA47E" w14:textId="77777777" w:rsidR="00E95030" w:rsidRDefault="00E95030" w:rsidP="00E95030">
      <w:r>
        <w:t>```</w:t>
      </w:r>
    </w:p>
    <w:p w14:paraId="69C5457F" w14:textId="77777777" w:rsidR="00E95030" w:rsidRDefault="00E95030" w:rsidP="00E95030"/>
    <w:p w14:paraId="5007FD2A" w14:textId="77777777" w:rsidR="00E95030" w:rsidRDefault="00E95030" w:rsidP="00E95030">
      <w:r>
        <w:t>PS C:\Users\marru&gt; PS C:\Users\marru&gt;     function ut(e) {</w:t>
      </w:r>
    </w:p>
    <w:p w14:paraId="5D8820E7" w14:textId="77777777" w:rsidR="00E95030" w:rsidRDefault="00E95030" w:rsidP="00E95030">
      <w:r>
        <w:t>&gt;&gt; &gt;&gt;         return e ? '"' + e.replace(/\"/g, "") + '"' : ""</w:t>
      </w:r>
    </w:p>
    <w:p w14:paraId="4A63264B" w14:textId="77777777" w:rsidR="00E95030" w:rsidRDefault="00E95030" w:rsidP="00E95030">
      <w:r>
        <w:t>&gt;&gt; &gt;&gt;     }</w:t>
      </w:r>
    </w:p>
    <w:p w14:paraId="58C0E60F" w14:textId="77777777" w:rsidR="00E95030" w:rsidRDefault="00E95030" w:rsidP="00E95030">
      <w:r>
        <w:t>&gt;&gt; &gt;&gt;     function dt(e, t) {</w:t>
      </w:r>
    </w:p>
    <w:p w14:paraId="7B46ACFB" w14:textId="77777777" w:rsidR="00E95030" w:rsidRDefault="00E95030" w:rsidP="00E95030">
      <w:r>
        <w:t>&gt;&gt; &gt;&gt;         var n = typeof console !== d.l ? console : He("console");</w:t>
      </w:r>
    </w:p>
    <w:p w14:paraId="616709B9" w14:textId="77777777" w:rsidR="00E95030" w:rsidRDefault="00E95030" w:rsidP="00E95030">
      <w:r>
        <w:t>&gt;&gt; &gt;&gt;         if (n) {</w:t>
      </w:r>
    </w:p>
    <w:p w14:paraId="48ECF7D1" w14:textId="77777777" w:rsidR="00E95030" w:rsidRDefault="00E95030" w:rsidP="00E95030">
      <w:r>
        <w:t>&gt;&gt; &gt;&gt;             var r = "log";</w:t>
      </w:r>
    </w:p>
    <w:p w14:paraId="45EBDF32" w14:textId="77777777" w:rsidR="00E95030" w:rsidRDefault="00E95030" w:rsidP="00E95030">
      <w:r>
        <w:t>&gt;&gt; &gt;&gt;             n[e] &amp;&amp; (r = e),</w:t>
      </w:r>
    </w:p>
    <w:p w14:paraId="04DE6BF1" w14:textId="77777777" w:rsidR="00E95030" w:rsidRDefault="00E95030" w:rsidP="00E95030">
      <w:r>
        <w:t>&gt;&gt; &gt;&gt;             J(n[r]) &amp;&amp; n[r](t)</w:t>
      </w:r>
    </w:p>
    <w:p w14:paraId="63DFA9CE" w14:textId="77777777" w:rsidR="00E95030" w:rsidRDefault="00E95030" w:rsidP="00E95030">
      <w:r>
        <w:t>&gt;&gt; &gt;&gt;         }</w:t>
      </w:r>
    </w:p>
    <w:p w14:paraId="168238F4" w14:textId="77777777" w:rsidR="00E95030" w:rsidRDefault="00E95030" w:rsidP="00E95030">
      <w:r>
        <w:t>&gt;&gt; &gt;&gt;     }</w:t>
      </w:r>
    </w:p>
    <w:p w14:paraId="1CCF9873" w14:textId="77777777" w:rsidR="00E95030" w:rsidRDefault="00E95030" w:rsidP="00E95030">
      <w:r>
        <w:t>&gt;&gt; &gt;&gt;     var ft = function() {</w:t>
      </w:r>
    </w:p>
    <w:p w14:paraId="631822E8" w14:textId="77777777" w:rsidR="00E95030" w:rsidRDefault="00E95030" w:rsidP="00E95030">
      <w:r>
        <w:t>&gt;&gt; &gt;&gt;         function e(e, t, n, r) {</w:t>
      </w:r>
    </w:p>
    <w:p w14:paraId="300001CA" w14:textId="77777777" w:rsidR="00E95030" w:rsidRDefault="00E95030" w:rsidP="00E95030">
      <w:r>
        <w:t>&gt;&gt; &gt;&gt;             void 0 === n &amp;&amp; (n = !1);</w:t>
      </w:r>
    </w:p>
    <w:p w14:paraId="0B515E41" w14:textId="77777777" w:rsidR="00E95030" w:rsidRDefault="00E95030" w:rsidP="00E95030">
      <w:r>
        <w:t>&gt;&gt; &gt;&gt;             this.messageId = e,</w:t>
      </w:r>
    </w:p>
    <w:p w14:paraId="4B999C1C" w14:textId="77777777" w:rsidR="00E95030" w:rsidRDefault="00E95030" w:rsidP="00E95030">
      <w:r>
        <w:t>&gt;&gt; &gt;&gt;             this.message = (n ? "AI: " : "AI (Internal): ") + e;</w:t>
      </w:r>
    </w:p>
    <w:p w14:paraId="5F06B65C" w14:textId="77777777" w:rsidR="00E95030" w:rsidRDefault="00E95030" w:rsidP="00E95030">
      <w:r>
        <w:t>&gt;&gt; &gt;&gt;             var i = "";</w:t>
      </w:r>
    </w:p>
    <w:p w14:paraId="1F8EDF9C" w14:textId="77777777" w:rsidR="00E95030" w:rsidRDefault="00E95030" w:rsidP="00E95030">
      <w:r>
        <w:t>&gt;&gt; &gt;&gt;             Qe() &amp;&amp; (i = Xe().stringify(r));</w:t>
      </w:r>
    </w:p>
    <w:p w14:paraId="472524A2" w14:textId="77777777" w:rsidR="00E95030" w:rsidRDefault="00E95030" w:rsidP="00E95030">
      <w:r>
        <w:t>&gt;&gt; &gt;&gt;             var o = (t ? " message:" + ut(t) : "") + (r ? " props:" + ut(i) : "");</w:t>
      </w:r>
    </w:p>
    <w:p w14:paraId="76FB4732" w14:textId="77777777" w:rsidR="00E95030" w:rsidRDefault="00E95030" w:rsidP="00E95030">
      <w:r>
        <w:t>&gt;&gt; &gt;&gt;             this.message += o</w:t>
      </w:r>
    </w:p>
    <w:p w14:paraId="20E73C08" w14:textId="77777777" w:rsidR="00E95030" w:rsidRDefault="00E95030" w:rsidP="00E95030">
      <w:r>
        <w:lastRenderedPageBreak/>
        <w:t>&gt;&gt; &gt;&gt;         }</w:t>
      </w:r>
    </w:p>
    <w:p w14:paraId="61F6C3EA" w14:textId="77777777" w:rsidR="00E95030" w:rsidRDefault="00E95030" w:rsidP="00E95030">
      <w:r>
        <w:t>&gt;&gt; &gt;&gt;         return e.dataType = "MessageData",</w:t>
      </w:r>
    </w:p>
    <w:p w14:paraId="52C6CD03" w14:textId="77777777" w:rsidR="00E95030" w:rsidRDefault="00E95030" w:rsidP="00E95030">
      <w:r>
        <w:t>&gt;&gt; &gt;&gt;         e</w:t>
      </w:r>
    </w:p>
    <w:p w14:paraId="2FB3C03C" w14:textId="77777777" w:rsidR="00E95030" w:rsidRDefault="00E95030" w:rsidP="00E95030">
      <w:r>
        <w:t>&gt;&gt; &gt;&gt;     }();</w:t>
      </w:r>
    </w:p>
    <w:p w14:paraId="1DE296F7" w14:textId="77777777" w:rsidR="00E95030" w:rsidRDefault="00E95030" w:rsidP="00E95030">
      <w:r>
        <w:t>&gt;&gt; &gt;&gt;     var ht = function() {</w:t>
      </w:r>
    </w:p>
    <w:p w14:paraId="18C63B0E" w14:textId="77777777" w:rsidR="00E95030" w:rsidRDefault="00E95030" w:rsidP="00E95030">
      <w:r>
        <w:t>&gt;&gt; &gt;&gt;         function e(t) {</w:t>
      </w:r>
    </w:p>
    <w:p w14:paraId="07D439D8" w14:textId="77777777" w:rsidR="00E95030" w:rsidRDefault="00E95030" w:rsidP="00E95030">
      <w:r>
        <w:t>&gt;&gt; &gt;&gt;             this.identifier = "DiagnosticLogger",</w:t>
      </w:r>
    </w:p>
    <w:p w14:paraId="73BBB7F5" w14:textId="77777777" w:rsidR="00E95030" w:rsidRDefault="00E95030" w:rsidP="00E95030">
      <w:r>
        <w:t>&gt;&gt; &gt;&gt;             this.queue = [];</w:t>
      </w:r>
    </w:p>
    <w:p w14:paraId="038D1D75" w14:textId="77777777" w:rsidR="00E95030" w:rsidRDefault="00E95030" w:rsidP="00E95030">
      <w:r>
        <w:t>&gt;&gt; &gt;&gt;             var n, r, i, o, a = 0, s = {};</w:t>
      </w:r>
    </w:p>
    <w:p w14:paraId="57AFB0E6" w14:textId="77777777" w:rsidR="00E95030" w:rsidRDefault="00E95030" w:rsidP="00E95030">
      <w:r>
        <w:t>&gt;&gt; &gt;&gt;             k(e, this, (function(e) {</w:t>
      </w:r>
    </w:p>
    <w:p w14:paraId="0A224585" w14:textId="77777777" w:rsidR="00E95030" w:rsidRDefault="00E95030" w:rsidP="00E95030">
      <w:r>
        <w:t>&gt;&gt; &gt;&gt;                 function l(t, n) {</w:t>
      </w:r>
    </w:p>
    <w:p w14:paraId="5FD1AA40" w14:textId="77777777" w:rsidR="00E95030" w:rsidRDefault="00E95030" w:rsidP="00E95030">
      <w:r>
        <w:t>&gt;&gt; &gt;&gt;                     if (!(a &gt;= i)) {</w:t>
      </w:r>
    </w:p>
    <w:p w14:paraId="097D362A" w14:textId="77777777" w:rsidR="00E95030" w:rsidRDefault="00E95030" w:rsidP="00E95030">
      <w:r>
        <w:t>&gt;&gt; &gt;&gt;                         var o = !0</w:t>
      </w:r>
    </w:p>
    <w:p w14:paraId="2393A5BA" w14:textId="77777777" w:rsidR="00E95030" w:rsidRDefault="00E95030" w:rsidP="00E95030">
      <w:r>
        <w:t>&gt;&gt; &gt;&gt;                           , l = "AITR_" + n.messageId;</w:t>
      </w:r>
    </w:p>
    <w:p w14:paraId="72499A72" w14:textId="77777777" w:rsidR="00E95030" w:rsidRDefault="00E95030" w:rsidP="00E95030">
      <w:r>
        <w:t>&gt;&gt; &gt;&gt;                         if (s[l] ? o = !1 : s[l] = !0,</w:t>
      </w:r>
    </w:p>
    <w:p w14:paraId="0CB70B5E" w14:textId="77777777" w:rsidR="00E95030" w:rsidRDefault="00E95030" w:rsidP="00E95030">
      <w:r>
        <w:t>&gt;&gt; &gt;&gt;                         o &amp;&amp; (t &lt;= r &amp;&amp; (e.queue.push(n),</w:t>
      </w:r>
    </w:p>
    <w:p w14:paraId="653BC3AD" w14:textId="77777777" w:rsidR="00E95030" w:rsidRDefault="00E95030" w:rsidP="00E95030">
      <w:r>
        <w:t>&gt;&gt; &gt;&gt;                         a++,</w:t>
      </w:r>
    </w:p>
    <w:p w14:paraId="40CEBC55" w14:textId="77777777" w:rsidR="00E95030" w:rsidRDefault="00E95030" w:rsidP="00E95030">
      <w:r>
        <w:t>&gt;&gt; &gt;&gt;                         c(1 === t ? "error" : "warn", n)),</w:t>
      </w:r>
    </w:p>
    <w:p w14:paraId="561BE5B7" w14:textId="77777777" w:rsidR="00E95030" w:rsidRDefault="00E95030" w:rsidP="00E95030">
      <w:r>
        <w:t>&gt;&gt; &gt;&gt;                         a === i)) {</w:t>
      </w:r>
    </w:p>
    <w:p w14:paraId="07487959" w14:textId="77777777" w:rsidR="00E95030" w:rsidRDefault="00E95030" w:rsidP="00E95030">
      <w:r>
        <w:t>&gt;&gt; &gt;&gt;                             var u = "Internal events throttle limit per PageView reached for this app."</w:t>
      </w:r>
    </w:p>
    <w:p w14:paraId="0263F2F9" w14:textId="77777777" w:rsidR="00E95030" w:rsidRDefault="00E95030" w:rsidP="00E95030">
      <w:r>
        <w:t>&gt;&gt; &gt;&gt;                               , d = new ft(23,u,!1);</w:t>
      </w:r>
    </w:p>
    <w:p w14:paraId="4F6CF14E" w14:textId="77777777" w:rsidR="00E95030" w:rsidRDefault="00E95030" w:rsidP="00E95030">
      <w:r>
        <w:t>&gt;&gt; &gt;&gt;                             e.queue.push(d),</w:t>
      </w:r>
    </w:p>
    <w:p w14:paraId="217215AE" w14:textId="77777777" w:rsidR="00E95030" w:rsidRDefault="00E95030" w:rsidP="00E95030">
      <w:r>
        <w:t>&gt;&gt; &gt;&gt;                             1 === t ? e.errorToConsole(u) : e.warnToConsole(u)</w:t>
      </w:r>
    </w:p>
    <w:p w14:paraId="30B6849C" w14:textId="77777777" w:rsidR="00E95030" w:rsidRDefault="00E95030" w:rsidP="00E95030">
      <w:r>
        <w:t>&gt;&gt; &gt;&gt;                         }</w:t>
      </w:r>
    </w:p>
    <w:p w14:paraId="650A2AB0" w14:textId="77777777" w:rsidR="00E95030" w:rsidRDefault="00E95030" w:rsidP="00E95030">
      <w:r>
        <w:t>&gt;&gt; &gt;&gt;                     }</w:t>
      </w:r>
    </w:p>
    <w:p w14:paraId="52148FDB" w14:textId="77777777" w:rsidR="00E95030" w:rsidRDefault="00E95030" w:rsidP="00E95030">
      <w:r>
        <w:t>&gt;&gt; &gt;&gt;                 }</w:t>
      </w:r>
    </w:p>
    <w:p w14:paraId="79DFB04D" w14:textId="77777777" w:rsidR="00E95030" w:rsidRDefault="00E95030" w:rsidP="00E95030">
      <w:r>
        <w:t>&gt;&gt; &gt;&gt;                 function c(e, n) {</w:t>
      </w:r>
    </w:p>
    <w:p w14:paraId="157B81D2" w14:textId="77777777" w:rsidR="00E95030" w:rsidRDefault="00E95030" w:rsidP="00E95030">
      <w:r>
        <w:t>&gt;&gt; &gt;&gt;                     var r = ct(t || {});</w:t>
      </w:r>
    </w:p>
    <w:p w14:paraId="3E3014E7" w14:textId="77777777" w:rsidR="00E95030" w:rsidRDefault="00E95030" w:rsidP="00E95030">
      <w:r>
        <w:t>&gt;&gt; &gt;&gt;                     r &amp;&amp; r.diagLog &amp;&amp; r.diagLog(e, n)</w:t>
      </w:r>
    </w:p>
    <w:p w14:paraId="559EC3EC" w14:textId="77777777" w:rsidR="00E95030" w:rsidRDefault="00E95030" w:rsidP="00E95030">
      <w:r>
        <w:t>&gt;&gt; &gt;&gt;                 }</w:t>
      </w:r>
    </w:p>
    <w:p w14:paraId="46CF250D" w14:textId="77777777" w:rsidR="00E95030" w:rsidRDefault="00E95030" w:rsidP="00E95030">
      <w:r>
        <w:t>&gt;&gt; &gt;&gt;                 !function(e) {</w:t>
      </w:r>
    </w:p>
    <w:p w14:paraId="13CD4848" w14:textId="77777777" w:rsidR="00E95030" w:rsidRDefault="00E95030" w:rsidP="00E95030">
      <w:r>
        <w:t>&gt;&gt; &gt;&gt;                     n = xe(e.loggingLevelConsole, 0),</w:t>
      </w:r>
    </w:p>
    <w:p w14:paraId="455A9C7E" w14:textId="77777777" w:rsidR="00E95030" w:rsidRDefault="00E95030" w:rsidP="00E95030">
      <w:r>
        <w:t>&gt;&gt; &gt;&gt;                     r = xe(e.loggingLevelTelemetry, 1),</w:t>
      </w:r>
    </w:p>
    <w:p w14:paraId="4032594D" w14:textId="77777777" w:rsidR="00E95030" w:rsidRDefault="00E95030" w:rsidP="00E95030">
      <w:r>
        <w:t>&gt;&gt; &gt;&gt;                     i = xe(e.maxMessageLimit, 25),</w:t>
      </w:r>
    </w:p>
    <w:p w14:paraId="6698BC68" w14:textId="77777777" w:rsidR="00E95030" w:rsidRDefault="00E95030" w:rsidP="00E95030">
      <w:r>
        <w:t>&gt;&gt; &gt;&gt;                     o = xe(e.enableDebugExceptions, !1)</w:t>
      </w:r>
    </w:p>
    <w:p w14:paraId="0C80CF08" w14:textId="77777777" w:rsidR="00E95030" w:rsidRDefault="00E95030" w:rsidP="00E95030">
      <w:r>
        <w:t>&gt;&gt; &gt;&gt;                 }(t || {}),</w:t>
      </w:r>
    </w:p>
    <w:p w14:paraId="449312F0" w14:textId="77777777" w:rsidR="00E95030" w:rsidRDefault="00E95030" w:rsidP="00E95030">
      <w:r>
        <w:t>&gt;&gt; &gt;&gt;                 e.consoleLoggingLevel = function() {</w:t>
      </w:r>
    </w:p>
    <w:p w14:paraId="594A6165" w14:textId="77777777" w:rsidR="00E95030" w:rsidRDefault="00E95030" w:rsidP="00E95030">
      <w:r>
        <w:t>&gt;&gt; &gt;&gt;                     return n</w:t>
      </w:r>
    </w:p>
    <w:p w14:paraId="1587423A" w14:textId="77777777" w:rsidR="00E95030" w:rsidRDefault="00E95030" w:rsidP="00E95030">
      <w:r>
        <w:t>&gt;&gt; &gt;&gt;                 }</w:t>
      </w:r>
    </w:p>
    <w:p w14:paraId="01045915" w14:textId="77777777" w:rsidR="00E95030" w:rsidRDefault="00E95030" w:rsidP="00E95030">
      <w:r>
        <w:t>&gt;&gt; &gt;&gt;                 ,</w:t>
      </w:r>
    </w:p>
    <w:p w14:paraId="1EDA1BF9" w14:textId="77777777" w:rsidR="00E95030" w:rsidRDefault="00E95030" w:rsidP="00E95030">
      <w:r>
        <w:t>&gt;&gt; &gt;&gt;                 e.telemetryLoggingLevel = function() {</w:t>
      </w:r>
    </w:p>
    <w:p w14:paraId="306FF2C8" w14:textId="77777777" w:rsidR="00E95030" w:rsidRDefault="00E95030" w:rsidP="00E95030">
      <w:r>
        <w:t>&gt;&gt; &gt;&gt;                     return r</w:t>
      </w:r>
    </w:p>
    <w:p w14:paraId="51C1A109" w14:textId="77777777" w:rsidR="00E95030" w:rsidRDefault="00E95030" w:rsidP="00E95030">
      <w:r>
        <w:t>&gt;&gt; &gt;&gt;                 }</w:t>
      </w:r>
    </w:p>
    <w:p w14:paraId="0C4BA536" w14:textId="77777777" w:rsidR="00E95030" w:rsidRDefault="00E95030" w:rsidP="00E95030">
      <w:r>
        <w:t>&gt;&gt; &gt;&gt;                 ,</w:t>
      </w:r>
    </w:p>
    <w:p w14:paraId="4D0DB69F" w14:textId="77777777" w:rsidR="00E95030" w:rsidRDefault="00E95030" w:rsidP="00E95030">
      <w:r>
        <w:t>&gt;&gt; &gt;&gt;                 e.maxInternalMessageLimit = function() {</w:t>
      </w:r>
    </w:p>
    <w:p w14:paraId="2223DFD5" w14:textId="77777777" w:rsidR="00E95030" w:rsidRDefault="00E95030" w:rsidP="00E95030">
      <w:r>
        <w:t>&gt;&gt; &gt;&gt;                     return i</w:t>
      </w:r>
    </w:p>
    <w:p w14:paraId="554EC1B3" w14:textId="77777777" w:rsidR="00E95030" w:rsidRDefault="00E95030" w:rsidP="00E95030">
      <w:r>
        <w:t>&gt;&gt; &gt;&gt;                 }</w:t>
      </w:r>
    </w:p>
    <w:p w14:paraId="4969C944" w14:textId="77777777" w:rsidR="00E95030" w:rsidRDefault="00E95030" w:rsidP="00E95030">
      <w:r>
        <w:t>&gt;&gt; &gt;&gt;                 ,</w:t>
      </w:r>
    </w:p>
    <w:p w14:paraId="7A5B1C5A" w14:textId="77777777" w:rsidR="00E95030" w:rsidRDefault="00E95030" w:rsidP="00E95030">
      <w:r>
        <w:lastRenderedPageBreak/>
        <w:t>&gt;&gt; &gt;&gt;                 e.enableDebugExceptions = function() {</w:t>
      </w:r>
    </w:p>
    <w:p w14:paraId="145BA30E" w14:textId="77777777" w:rsidR="00E95030" w:rsidRDefault="00E95030" w:rsidP="00E95030">
      <w:r>
        <w:t>&gt;&gt; &gt;&gt;                     return o</w:t>
      </w:r>
    </w:p>
    <w:p w14:paraId="1A8B1B64" w14:textId="77777777" w:rsidR="00E95030" w:rsidRDefault="00E95030" w:rsidP="00E95030">
      <w:r>
        <w:t>&gt;&gt; &gt;&gt;                 }</w:t>
      </w:r>
    </w:p>
    <w:p w14:paraId="65A693DB" w14:textId="77777777" w:rsidR="00E95030" w:rsidRDefault="00E95030" w:rsidP="00E95030">
      <w:r>
        <w:t>&gt;&gt; &gt;&gt;                 ,</w:t>
      </w:r>
    </w:p>
    <w:p w14:paraId="4283322B" w14:textId="77777777" w:rsidR="00E95030" w:rsidRDefault="00E95030" w:rsidP="00E95030">
      <w:r>
        <w:t>&gt;&gt; &gt;&gt;                 e.throwInternal = function(t, r, i, a, u) {</w:t>
      </w:r>
    </w:p>
    <w:p w14:paraId="3E286DE5" w14:textId="77777777" w:rsidR="00E95030" w:rsidRDefault="00E95030" w:rsidP="00E95030">
      <w:r>
        <w:t>&gt;&gt; &gt;&gt;                     void 0 === u &amp;&amp; (u = !1);</w:t>
      </w:r>
    </w:p>
    <w:p w14:paraId="300CAE9A" w14:textId="77777777" w:rsidR="00E95030" w:rsidRDefault="00E95030" w:rsidP="00E95030">
      <w:r>
        <w:t>&gt;&gt; &gt;&gt;                     var d = new ft(r,i,u,a);</w:t>
      </w:r>
    </w:p>
    <w:p w14:paraId="71931D90" w14:textId="77777777" w:rsidR="00E95030" w:rsidRDefault="00E95030" w:rsidP="00E95030">
      <w:r>
        <w:t>&gt;&gt; &gt;&gt;                     if (o)</w:t>
      </w:r>
    </w:p>
    <w:p w14:paraId="33E2126D" w14:textId="77777777" w:rsidR="00E95030" w:rsidRDefault="00E95030" w:rsidP="00E95030">
      <w:r>
        <w:t>&gt;&gt; &gt;&gt;                         throw et(d);</w:t>
      </w:r>
    </w:p>
    <w:p w14:paraId="02E9B5D8" w14:textId="77777777" w:rsidR="00E95030" w:rsidRDefault="00E95030" w:rsidP="00E95030">
      <w:r>
        <w:t>&gt;&gt; &gt;&gt;                     var f = 1 === t ? "errorToConsole" : "warnToConsole";</w:t>
      </w:r>
    </w:p>
    <w:p w14:paraId="5AF1D591" w14:textId="77777777" w:rsidR="00E95030" w:rsidRDefault="00E95030" w:rsidP="00E95030">
      <w:r>
        <w:t>&gt;&gt; &gt;&gt;                     if (G(d.message))</w:t>
      </w:r>
    </w:p>
    <w:p w14:paraId="0A9AFB11" w14:textId="77777777" w:rsidR="00E95030" w:rsidRDefault="00E95030" w:rsidP="00E95030">
      <w:r>
        <w:t>&gt;&gt; &gt;&gt;                         c("throw" + (1 === t ? "Critical" : "Warning"), d);</w:t>
      </w:r>
    </w:p>
    <w:p w14:paraId="769E680E" w14:textId="77777777" w:rsidR="00E95030" w:rsidRDefault="00E95030" w:rsidP="00E95030">
      <w:r>
        <w:t>&gt;&gt; &gt;&gt;                     else {</w:t>
      </w:r>
    </w:p>
    <w:p w14:paraId="360AD9B9" w14:textId="77777777" w:rsidR="00E95030" w:rsidRDefault="00E95030" w:rsidP="00E95030">
      <w:r>
        <w:t>&gt;&gt; &gt;&gt;                         if (u) {</w:t>
      </w:r>
    </w:p>
    <w:p w14:paraId="594F52C4" w14:textId="77777777" w:rsidR="00E95030" w:rsidRDefault="00E95030" w:rsidP="00E95030">
      <w:r>
        <w:t>&gt;&gt; &gt;&gt;                             var h = +d.messageId;</w:t>
      </w:r>
    </w:p>
    <w:p w14:paraId="53270AC2" w14:textId="77777777" w:rsidR="00E95030" w:rsidRDefault="00E95030" w:rsidP="00E95030">
      <w:r>
        <w:t>&gt;&gt; &gt;&gt;                             !s[h] &amp;&amp; n &gt;= t &amp;&amp; (e[f](d.message),</w:t>
      </w:r>
    </w:p>
    <w:p w14:paraId="1BD4A15A" w14:textId="77777777" w:rsidR="00E95030" w:rsidRDefault="00E95030" w:rsidP="00E95030">
      <w:r>
        <w:t>&gt;&gt; &gt;&gt;                             s[h] = !0)</w:t>
      </w:r>
    </w:p>
    <w:p w14:paraId="473EAA40" w14:textId="77777777" w:rsidR="00E95030" w:rsidRDefault="00E95030" w:rsidP="00E95030">
      <w:r>
        <w:t>&gt;&gt; &gt;&gt;                         } else</w:t>
      </w:r>
    </w:p>
    <w:p w14:paraId="4A1627B3" w14:textId="77777777" w:rsidR="00E95030" w:rsidRDefault="00E95030" w:rsidP="00E95030">
      <w:r>
        <w:t>&gt;&gt; &gt;&gt;                             n &gt;= t &amp;&amp; e[f](d.message);</w:t>
      </w:r>
    </w:p>
    <w:p w14:paraId="4EFDDEAF" w14:textId="77777777" w:rsidR="00E95030" w:rsidRDefault="00E95030" w:rsidP="00E95030">
      <w:r>
        <w:t>&gt;&gt; &gt;&gt;                         l(t, d)</w:t>
      </w:r>
    </w:p>
    <w:p w14:paraId="7C54C58C" w14:textId="77777777" w:rsidR="00E95030" w:rsidRDefault="00E95030" w:rsidP="00E95030">
      <w:r>
        <w:t>&gt;&gt; &gt;&gt;                     }</w:t>
      </w:r>
    </w:p>
    <w:p w14:paraId="5B2B943A" w14:textId="77777777" w:rsidR="00E95030" w:rsidRDefault="00E95030" w:rsidP="00E95030">
      <w:r>
        <w:t>&gt;&gt; &gt;&gt;                 }</w:t>
      </w:r>
    </w:p>
    <w:p w14:paraId="31E26564" w14:textId="77777777" w:rsidR="00E95030" w:rsidRDefault="00E95030" w:rsidP="00E95030">
      <w:r>
        <w:t>&gt;&gt; &gt;&gt;                 ,</w:t>
      </w:r>
    </w:p>
    <w:p w14:paraId="55586B85" w14:textId="77777777" w:rsidR="00E95030" w:rsidRDefault="00E95030" w:rsidP="00E95030">
      <w:r>
        <w:t>&gt;&gt; &gt;&gt;                 e.warnToConsole = function(e) {</w:t>
      </w:r>
    </w:p>
    <w:p w14:paraId="3C219E04" w14:textId="77777777" w:rsidR="00E95030" w:rsidRDefault="00E95030" w:rsidP="00E95030">
      <w:r>
        <w:t>&gt;&gt; &gt;&gt;                     dt("warn", e),</w:t>
      </w:r>
    </w:p>
    <w:p w14:paraId="70B7CAFA" w14:textId="77777777" w:rsidR="00E95030" w:rsidRDefault="00E95030" w:rsidP="00E95030">
      <w:r>
        <w:t>&gt;&gt; &gt;&gt;                     c("warning", e)</w:t>
      </w:r>
    </w:p>
    <w:p w14:paraId="55F2DC9E" w14:textId="77777777" w:rsidR="00E95030" w:rsidRDefault="00E95030" w:rsidP="00E95030">
      <w:r>
        <w:t>&gt;&gt; &gt;&gt;                 }</w:t>
      </w:r>
    </w:p>
    <w:p w14:paraId="610686B8" w14:textId="77777777" w:rsidR="00E95030" w:rsidRDefault="00E95030" w:rsidP="00E95030">
      <w:r>
        <w:t>&gt;&gt; &gt;&gt;                 ,</w:t>
      </w:r>
    </w:p>
    <w:p w14:paraId="526B1B35" w14:textId="77777777" w:rsidR="00E95030" w:rsidRDefault="00E95030" w:rsidP="00E95030">
      <w:r>
        <w:t>&gt;&gt; &gt;&gt;                 e.errorToConsole = function(e) {</w:t>
      </w:r>
    </w:p>
    <w:p w14:paraId="71FF9C57" w14:textId="77777777" w:rsidR="00E95030" w:rsidRDefault="00E95030" w:rsidP="00E95030">
      <w:r>
        <w:t>&gt;&gt; &gt;&gt;                     dt("error", e),</w:t>
      </w:r>
    </w:p>
    <w:p w14:paraId="761D9882" w14:textId="77777777" w:rsidR="00E95030" w:rsidRDefault="00E95030" w:rsidP="00E95030">
      <w:r>
        <w:t>&gt;&gt; &gt;&gt;                     c("error", e)</w:t>
      </w:r>
    </w:p>
    <w:p w14:paraId="6870AA6F" w14:textId="77777777" w:rsidR="00E95030" w:rsidRDefault="00E95030" w:rsidP="00E95030">
      <w:r>
        <w:t>&gt;&gt; &gt;&gt;                 }</w:t>
      </w:r>
    </w:p>
    <w:p w14:paraId="4547643A" w14:textId="77777777" w:rsidR="00E95030" w:rsidRDefault="00E95030" w:rsidP="00E95030">
      <w:r>
        <w:t>&gt;&gt; &gt;&gt;                 ,</w:t>
      </w:r>
    </w:p>
    <w:p w14:paraId="5EDCE13B" w14:textId="77777777" w:rsidR="00E95030" w:rsidRDefault="00E95030" w:rsidP="00E95030">
      <w:r>
        <w:t>&gt;&gt; &gt;&gt;                 e.resetInternalMessageCount = function() {</w:t>
      </w:r>
    </w:p>
    <w:p w14:paraId="5AB97E4E" w14:textId="77777777" w:rsidR="00E95030" w:rsidRDefault="00E95030" w:rsidP="00E95030">
      <w:r>
        <w:t>&gt;&gt; &gt;&gt;                     a = 0,</w:t>
      </w:r>
    </w:p>
    <w:p w14:paraId="192F696E" w14:textId="77777777" w:rsidR="00E95030" w:rsidRDefault="00E95030" w:rsidP="00E95030">
      <w:r>
        <w:t>&gt;&gt; &gt;&gt;                     s = {}</w:t>
      </w:r>
    </w:p>
    <w:p w14:paraId="4AEC5470" w14:textId="77777777" w:rsidR="00E95030" w:rsidRDefault="00E95030" w:rsidP="00E95030">
      <w:r>
        <w:t>&gt;&gt; &gt;&gt;                 }</w:t>
      </w:r>
    </w:p>
    <w:p w14:paraId="67701E5B" w14:textId="77777777" w:rsidR="00E95030" w:rsidRDefault="00E95030" w:rsidP="00E95030">
      <w:r>
        <w:t>&gt;&gt; &gt;&gt;                 ,</w:t>
      </w:r>
    </w:p>
    <w:p w14:paraId="534988CF" w14:textId="77777777" w:rsidR="00E95030" w:rsidRDefault="00E95030" w:rsidP="00E95030">
      <w:r>
        <w:t>&gt;&gt; &gt;&gt;                 e.logInternalMessage = l</w:t>
      </w:r>
    </w:p>
    <w:p w14:paraId="471261CA" w14:textId="77777777" w:rsidR="00E95030" w:rsidRDefault="00E95030" w:rsidP="00E95030">
      <w:r>
        <w:t>&gt;&gt; &gt;&gt;             }</w:t>
      </w:r>
    </w:p>
    <w:p w14:paraId="273E4E23" w14:textId="77777777" w:rsidR="00E95030" w:rsidRDefault="00E95030" w:rsidP="00E95030">
      <w:r>
        <w:t>&gt;&gt; &gt;&gt;             ))</w:t>
      </w:r>
    </w:p>
    <w:p w14:paraId="1C4860B2" w14:textId="77777777" w:rsidR="00E95030" w:rsidRDefault="00E95030" w:rsidP="00E95030">
      <w:r>
        <w:t>&gt;&gt; &gt;&gt;         }</w:t>
      </w:r>
    </w:p>
    <w:p w14:paraId="1FB2472F" w14:textId="77777777" w:rsidR="00E95030" w:rsidRDefault="00E95030" w:rsidP="00E95030">
      <w:r>
        <w:t>&gt;&gt; &gt;&gt;         return e.__ieDyn = 1,</w:t>
      </w:r>
    </w:p>
    <w:p w14:paraId="1561AA99" w14:textId="77777777" w:rsidR="00E95030" w:rsidRDefault="00E95030" w:rsidP="00E95030">
      <w:r>
        <w:t>&gt;&gt; &gt;&gt;         e</w:t>
      </w:r>
    </w:p>
    <w:p w14:paraId="5EDA5EDC" w14:textId="77777777" w:rsidR="00E95030" w:rsidRDefault="00E95030" w:rsidP="00E95030">
      <w:r>
        <w:t>&gt;&gt; &gt;&gt;     }();</w:t>
      </w:r>
    </w:p>
    <w:p w14:paraId="7A760F5C" w14:textId="77777777" w:rsidR="00E95030" w:rsidRDefault="00E95030" w:rsidP="00E95030">
      <w:r>
        <w:t>&gt;&gt; &gt;&gt;     function pt(e) {</w:t>
      </w:r>
    </w:p>
    <w:p w14:paraId="1E383CC7" w14:textId="77777777" w:rsidR="00E95030" w:rsidRDefault="00E95030" w:rsidP="00E95030">
      <w:r>
        <w:t>&gt;&gt; &gt;&gt;         return e || new ht</w:t>
      </w:r>
    </w:p>
    <w:p w14:paraId="6E80579C" w14:textId="77777777" w:rsidR="00E95030" w:rsidRDefault="00E95030" w:rsidP="00E95030">
      <w:r>
        <w:t>&gt;&gt; &gt;&gt;     }</w:t>
      </w:r>
    </w:p>
    <w:p w14:paraId="4CADFA26" w14:textId="77777777" w:rsidR="00E95030" w:rsidRDefault="00E95030" w:rsidP="00E95030">
      <w:r>
        <w:lastRenderedPageBreak/>
        <w:t>&gt;&gt; &gt;&gt;     function gt(e, t, n, r, i, o) {</w:t>
      </w:r>
    </w:p>
    <w:p w14:paraId="49627505" w14:textId="77777777" w:rsidR="00E95030" w:rsidRDefault="00E95030" w:rsidP="00E95030">
      <w:r>
        <w:t>&gt;&gt; &gt;&gt;         void 0 === o &amp;&amp; (o = !1),</w:t>
      </w:r>
    </w:p>
    <w:p w14:paraId="61302C43" w14:textId="77777777" w:rsidR="00E95030" w:rsidRDefault="00E95030" w:rsidP="00E95030">
      <w:r>
        <w:t>&gt;&gt; &gt;&gt;         pt(e).throwInternal(t, n, r, i, o)</w:t>
      </w:r>
    </w:p>
    <w:p w14:paraId="101EF251" w14:textId="77777777" w:rsidR="00E95030" w:rsidRDefault="00E95030" w:rsidP="00E95030">
      <w:r>
        <w:t>&gt;&gt; &gt;&gt;     }</w:t>
      </w:r>
    </w:p>
    <w:p w14:paraId="0E42B717" w14:textId="77777777" w:rsidR="00E95030" w:rsidRDefault="00E95030" w:rsidP="00E95030">
      <w:r>
        <w:t>&gt;&gt; &gt;&gt;     function mt(e, t) {</w:t>
      </w:r>
    </w:p>
    <w:p w14:paraId="3076A088" w14:textId="77777777" w:rsidR="00E95030" w:rsidRDefault="00E95030" w:rsidP="00E95030">
      <w:r>
        <w:t>&gt;&gt; &gt;&gt;         pt(e).warnToConsole(t)</w:t>
      </w:r>
    </w:p>
    <w:p w14:paraId="51F95D91" w14:textId="77777777" w:rsidR="00E95030" w:rsidRDefault="00E95030" w:rsidP="00E95030">
      <w:r>
        <w:t>&gt;&gt; &gt;&gt;     }</w:t>
      </w:r>
    </w:p>
    <w:p w14:paraId="66876D8C" w14:textId="77777777" w:rsidR="00E95030" w:rsidRDefault="00E95030" w:rsidP="00E95030">
      <w:r>
        <w:t>&gt;&gt; &gt;&gt;     var bt = null</w:t>
      </w:r>
    </w:p>
    <w:p w14:paraId="748286F2" w14:textId="77777777" w:rsidR="00E95030" w:rsidRDefault="00E95030" w:rsidP="00E95030">
      <w:r>
        <w:t>&gt;&gt; &gt;&gt;       , vt = null</w:t>
      </w:r>
    </w:p>
    <w:p w14:paraId="4E7FF21E" w14:textId="77777777" w:rsidR="00E95030" w:rsidRDefault="00E95030" w:rsidP="00E95030">
      <w:r>
        <w:t>&gt;&gt; &gt;&gt;       , yt = null</w:t>
      </w:r>
    </w:p>
    <w:p w14:paraId="1D783AA6" w14:textId="77777777" w:rsidR="00E95030" w:rsidRDefault="00E95030" w:rsidP="00E95030">
      <w:r>
        <w:t>&gt;&gt; &gt;&gt;       , Ct = We()</w:t>
      </w:r>
    </w:p>
    <w:p w14:paraId="286EAC4D" w14:textId="77777777" w:rsidR="00E95030" w:rsidRDefault="00E95030" w:rsidP="00E95030">
      <w:r>
        <w:t>&gt;&gt; &gt;&gt;       , St = {}</w:t>
      </w:r>
    </w:p>
    <w:p w14:paraId="38D4D014" w14:textId="77777777" w:rsidR="00E95030" w:rsidRDefault="00E95030" w:rsidP="00E95030">
      <w:r>
        <w:t>&gt;&gt; &gt;&gt;       , Ot = {};</w:t>
      </w:r>
    </w:p>
    <w:p w14:paraId="573F5B64" w14:textId="77777777" w:rsidR="00E95030" w:rsidRDefault="00E95030" w:rsidP="00E95030">
      <w:r>
        <w:t>&gt;&gt; &gt;&gt;     function wt(e, t) {</w:t>
      </w:r>
    </w:p>
    <w:p w14:paraId="34A1FA26" w14:textId="77777777" w:rsidR="00E95030" w:rsidRDefault="00E95030" w:rsidP="00E95030">
      <w:r>
        <w:t>&gt;&gt; &gt;&gt;         var n = It._ckMgr || Ot._ckMgr;</w:t>
      </w:r>
    </w:p>
    <w:p w14:paraId="45065015" w14:textId="77777777" w:rsidR="00E95030" w:rsidRDefault="00E95030" w:rsidP="00E95030">
      <w:r>
        <w:t>&gt;&gt; &gt;&gt;         return n || (n = It._ckMgr = It(e, t),</w:t>
      </w:r>
    </w:p>
    <w:p w14:paraId="1E3B0C06" w14:textId="77777777" w:rsidR="00E95030" w:rsidRDefault="00E95030" w:rsidP="00E95030">
      <w:r>
        <w:t>&gt;&gt; &gt;&gt;         Ot._ckMgr = n),</w:t>
      </w:r>
    </w:p>
    <w:p w14:paraId="5A490637" w14:textId="77777777" w:rsidR="00E95030" w:rsidRDefault="00E95030" w:rsidP="00E95030">
      <w:r>
        <w:t>&gt;&gt; &gt;&gt;         n</w:t>
      </w:r>
    </w:p>
    <w:p w14:paraId="3E80431F" w14:textId="77777777" w:rsidR="00E95030" w:rsidRDefault="00E95030" w:rsidP="00E95030">
      <w:r>
        <w:t>&gt;&gt; &gt;&gt;     }</w:t>
      </w:r>
    </w:p>
    <w:p w14:paraId="599BDF9E" w14:textId="77777777" w:rsidR="00E95030" w:rsidRDefault="00E95030" w:rsidP="00E95030">
      <w:r>
        <w:t>&gt;&gt; &gt;&gt;     function _t(e) {</w:t>
      </w:r>
    </w:p>
    <w:p w14:paraId="4BDE84B1" w14:textId="77777777" w:rsidR="00E95030" w:rsidRDefault="00E95030" w:rsidP="00E95030">
      <w:r>
        <w:t>&gt;&gt; &gt;&gt;         return !e || e.isEnabled()</w:t>
      </w:r>
    </w:p>
    <w:p w14:paraId="32956167" w14:textId="77777777" w:rsidR="00E95030" w:rsidRDefault="00E95030" w:rsidP="00E95030">
      <w:r>
        <w:t>&gt;&gt; &gt;&gt;     }</w:t>
      </w:r>
    </w:p>
    <w:p w14:paraId="27C683DC" w14:textId="77777777" w:rsidR="00E95030" w:rsidRDefault="00E95030" w:rsidP="00E95030">
      <w:r>
        <w:t>&gt;&gt; &gt;&gt;     function It(e, t) {</w:t>
      </w:r>
    </w:p>
    <w:p w14:paraId="05BD67CA" w14:textId="77777777" w:rsidR="00E95030" w:rsidRDefault="00E95030" w:rsidP="00E95030">
      <w:r>
        <w:t>&gt;&gt; &gt;&gt;         var n, r = function(e) {</w:t>
      </w:r>
    </w:p>
    <w:p w14:paraId="4E437431" w14:textId="77777777" w:rsidR="00E95030" w:rsidRDefault="00E95030" w:rsidP="00E95030">
      <w:r>
        <w:t>&gt;&gt; &gt;&gt;             var t = e.cookieCfg = e.cookieCfg || {};</w:t>
      </w:r>
    </w:p>
    <w:p w14:paraId="0CCD6467" w14:textId="77777777" w:rsidR="00E95030" w:rsidRDefault="00E95030" w:rsidP="00E95030">
      <w:r>
        <w:t>&gt;&gt; &gt;&gt;             if (Ee(t, "domain", e.cookieDomain, $, K),</w:t>
      </w:r>
    </w:p>
    <w:p w14:paraId="3E918CC6" w14:textId="77777777" w:rsidR="00E95030" w:rsidRDefault="00E95030" w:rsidP="00E95030">
      <w:r>
        <w:t>&gt;&gt; &gt;&gt;             Ee(t, "path", e.cookiePath || "/", null, K),</w:t>
      </w:r>
    </w:p>
    <w:p w14:paraId="70D25B19" w14:textId="77777777" w:rsidR="00E95030" w:rsidRDefault="00E95030" w:rsidP="00E95030">
      <w:r>
        <w:t>&gt;&gt; &gt;&gt;             K(t.enabled)) {</w:t>
      </w:r>
    </w:p>
    <w:p w14:paraId="50FDBFBF" w14:textId="77777777" w:rsidR="00E95030" w:rsidRDefault="00E95030" w:rsidP="00E95030">
      <w:r>
        <w:t>&gt;&gt; &gt;&gt;                 var n = void 0;</w:t>
      </w:r>
    </w:p>
    <w:p w14:paraId="31B1F15B" w14:textId="77777777" w:rsidR="00E95030" w:rsidRDefault="00E95030" w:rsidP="00E95030">
      <w:r>
        <w:t>&gt;&gt; &gt;&gt;                 G(e.isCookieUseDisabled) || (n = !e.isCookieUseDisabled),</w:t>
      </w:r>
    </w:p>
    <w:p w14:paraId="12850A46" w14:textId="77777777" w:rsidR="00E95030" w:rsidRDefault="00E95030" w:rsidP="00E95030">
      <w:r>
        <w:t>&gt;&gt; &gt;&gt;                 G(e.disableCookiesUsage) || (n = !e.disableCookiesUsage),</w:t>
      </w:r>
    </w:p>
    <w:p w14:paraId="14E7ED95" w14:textId="77777777" w:rsidR="00E95030" w:rsidRDefault="00E95030" w:rsidP="00E95030">
      <w:r>
        <w:t>&gt;&gt; &gt;&gt;                 t.enabled = n</w:t>
      </w:r>
    </w:p>
    <w:p w14:paraId="209231EA" w14:textId="77777777" w:rsidR="00E95030" w:rsidRDefault="00E95030" w:rsidP="00E95030">
      <w:r>
        <w:t>&gt;&gt; &gt;&gt;             }</w:t>
      </w:r>
    </w:p>
    <w:p w14:paraId="2391AE1C" w14:textId="77777777" w:rsidR="00E95030" w:rsidRDefault="00E95030" w:rsidP="00E95030">
      <w:r>
        <w:t>&gt;&gt; &gt;&gt;             return t</w:t>
      </w:r>
    </w:p>
    <w:p w14:paraId="26D12251" w14:textId="77777777" w:rsidR="00E95030" w:rsidRDefault="00E95030" w:rsidP="00E95030">
      <w:r>
        <w:t>&gt;&gt; &gt;&gt;         }(e || Ot), i = r.path || "/", o = r.domain, a = !1 !== r.enabled, s = ((n = {</w:t>
      </w:r>
    </w:p>
    <w:p w14:paraId="401E5578" w14:textId="77777777" w:rsidR="00E95030" w:rsidRDefault="00E95030" w:rsidP="00E95030">
      <w:r>
        <w:t>&gt;&gt; &gt;&gt;             isEnabled: function() {</w:t>
      </w:r>
    </w:p>
    <w:p w14:paraId="66C1A07A" w14:textId="77777777" w:rsidR="00E95030" w:rsidRDefault="00E95030" w:rsidP="00E95030">
      <w:r>
        <w:t>&gt;&gt; &gt;&gt;                 var e = a &amp;&amp; Et(t)</w:t>
      </w:r>
    </w:p>
    <w:p w14:paraId="2D3657E4" w14:textId="77777777" w:rsidR="00E95030" w:rsidRDefault="00E95030" w:rsidP="00E95030">
      <w:r>
        <w:t>&gt;&gt; &gt;&gt;                   , n = Ot._ckMgr;</w:t>
      </w:r>
    </w:p>
    <w:p w14:paraId="18D68B11" w14:textId="77777777" w:rsidR="00E95030" w:rsidRDefault="00E95030" w:rsidP="00E95030">
      <w:r>
        <w:t>&gt;&gt; &gt;&gt;                 return e &amp;&amp; n &amp;&amp; s !== n &amp;&amp; (e = _t(n)),</w:t>
      </w:r>
    </w:p>
    <w:p w14:paraId="79A1B85B" w14:textId="77777777" w:rsidR="00E95030" w:rsidRDefault="00E95030" w:rsidP="00E95030">
      <w:r>
        <w:t>&gt;&gt; &gt;&gt;                 e</w:t>
      </w:r>
    </w:p>
    <w:p w14:paraId="4C2A6934" w14:textId="77777777" w:rsidR="00E95030" w:rsidRDefault="00E95030" w:rsidP="00E95030">
      <w:r>
        <w:t>&gt;&gt; &gt;&gt;             }</w:t>
      </w:r>
    </w:p>
    <w:p w14:paraId="1212CA55" w14:textId="77777777" w:rsidR="00E95030" w:rsidRDefault="00E95030" w:rsidP="00E95030">
      <w:r>
        <w:t>&gt;&gt; &gt;&gt;         }).setEnabled = function(e) {</w:t>
      </w:r>
    </w:p>
    <w:p w14:paraId="75E8DB91" w14:textId="77777777" w:rsidR="00E95030" w:rsidRDefault="00E95030" w:rsidP="00E95030">
      <w:r>
        <w:t>&gt;&gt; &gt;&gt;             a = !1 !== e</w:t>
      </w:r>
    </w:p>
    <w:p w14:paraId="013C4ED4" w14:textId="77777777" w:rsidR="00E95030" w:rsidRDefault="00E95030" w:rsidP="00E95030">
      <w:r>
        <w:t>&gt;&gt; &gt;&gt;         }</w:t>
      </w:r>
    </w:p>
    <w:p w14:paraId="01A8C5F4" w14:textId="77777777" w:rsidR="00E95030" w:rsidRDefault="00E95030" w:rsidP="00E95030">
      <w:r>
        <w:t>&gt;&gt; &gt;&gt;         ,</w:t>
      </w:r>
    </w:p>
    <w:p w14:paraId="42BED831" w14:textId="77777777" w:rsidR="00E95030" w:rsidRDefault="00E95030" w:rsidP="00E95030">
      <w:r>
        <w:t>&gt;&gt; &gt;&gt;         n.set = function(e, t, n, a, l) {</w:t>
      </w:r>
    </w:p>
    <w:p w14:paraId="2E7897C5" w14:textId="77777777" w:rsidR="00E95030" w:rsidRDefault="00E95030" w:rsidP="00E95030">
      <w:r>
        <w:t>&gt;&gt; &gt;&gt;             var c = !1;</w:t>
      </w:r>
    </w:p>
    <w:p w14:paraId="63632220" w14:textId="77777777" w:rsidR="00E95030" w:rsidRDefault="00E95030" w:rsidP="00E95030">
      <w:r>
        <w:t>&gt;&gt; &gt;&gt;             if (_t(s)) {</w:t>
      </w:r>
    </w:p>
    <w:p w14:paraId="6D21235A" w14:textId="77777777" w:rsidR="00E95030" w:rsidRDefault="00E95030" w:rsidP="00E95030">
      <w:r>
        <w:lastRenderedPageBreak/>
        <w:t>&gt;&gt; &gt;&gt;                 var u = {}</w:t>
      </w:r>
    </w:p>
    <w:p w14:paraId="2B562BF5" w14:textId="77777777" w:rsidR="00E95030" w:rsidRDefault="00E95030" w:rsidP="00E95030">
      <w:r>
        <w:t>&gt;&gt; &gt;&gt;                   , d = me(t || "")</w:t>
      </w:r>
    </w:p>
    <w:p w14:paraId="23E11E03" w14:textId="77777777" w:rsidR="00E95030" w:rsidRDefault="00E95030" w:rsidP="00E95030">
      <w:r>
        <w:t>&gt;&gt; &gt;&gt;                   , f = d.indexOf(";");</w:t>
      </w:r>
    </w:p>
    <w:p w14:paraId="0E4921EC" w14:textId="77777777" w:rsidR="00E95030" w:rsidRDefault="00E95030" w:rsidP="00E95030">
      <w:r>
        <w:t>&gt;&gt; &gt;&gt;                 if (-1 !== f &amp;&amp; (d = me(t.substring(0, f)),</w:t>
      </w:r>
    </w:p>
    <w:p w14:paraId="26A7237E" w14:textId="77777777" w:rsidR="00E95030" w:rsidRDefault="00E95030" w:rsidP="00E95030">
      <w:r>
        <w:t>&gt;&gt; &gt;&gt;                 u = jt(t.substring(f + 1))),</w:t>
      </w:r>
    </w:p>
    <w:p w14:paraId="75095A8F" w14:textId="77777777" w:rsidR="00E95030" w:rsidRDefault="00E95030" w:rsidP="00E95030">
      <w:r>
        <w:t>&gt;&gt; &gt;&gt;                 Ee(u, "domain", a || o, ke, G),</w:t>
      </w:r>
    </w:p>
    <w:p w14:paraId="02E40C3A" w14:textId="77777777" w:rsidR="00E95030" w:rsidRDefault="00E95030" w:rsidP="00E95030">
      <w:r>
        <w:t>&gt;&gt; &gt;&gt;                 !K(n)) {</w:t>
      </w:r>
    </w:p>
    <w:p w14:paraId="01B5AC52" w14:textId="77777777" w:rsidR="00E95030" w:rsidRDefault="00E95030" w:rsidP="00E95030">
      <w:r>
        <w:t>&gt;&gt; &gt;&gt;                     var h = Ye();</w:t>
      </w:r>
    </w:p>
    <w:p w14:paraId="31A06F74" w14:textId="77777777" w:rsidR="00E95030" w:rsidRDefault="00E95030" w:rsidP="00E95030">
      <w:r>
        <w:t>&gt;&gt; &gt;&gt;                     if (G(u.expires)) {</w:t>
      </w:r>
    </w:p>
    <w:p w14:paraId="72E07F50" w14:textId="77777777" w:rsidR="00E95030" w:rsidRDefault="00E95030" w:rsidP="00E95030">
      <w:r>
        <w:t>&gt;&gt; &gt;&gt;                         var p = _e() + 1e3 * n;</w:t>
      </w:r>
    </w:p>
    <w:p w14:paraId="298111E1" w14:textId="77777777" w:rsidR="00E95030" w:rsidRDefault="00E95030" w:rsidP="00E95030">
      <w:r>
        <w:t>&gt;&gt; &gt;&gt;                         if (p &gt; 0) {</w:t>
      </w:r>
    </w:p>
    <w:p w14:paraId="5797BB48" w14:textId="77777777" w:rsidR="00E95030" w:rsidRDefault="00E95030" w:rsidP="00E95030">
      <w:r>
        <w:t>&gt;&gt; &gt;&gt;                             var g = new Date;</w:t>
      </w:r>
    </w:p>
    <w:p w14:paraId="72F88B20" w14:textId="77777777" w:rsidR="00E95030" w:rsidRDefault="00E95030" w:rsidP="00E95030">
      <w:r>
        <w:t>&gt;&gt; &gt;&gt;                             g.setTime(p),</w:t>
      </w:r>
    </w:p>
    <w:p w14:paraId="43FE3FE3" w14:textId="77777777" w:rsidR="00E95030" w:rsidRDefault="00E95030" w:rsidP="00E95030">
      <w:r>
        <w:t>&gt;&gt; &gt;&gt;                             Ee(u, "expires", xt(g, h ? "toGMTString" : "toUTCString") || xt(g, h ? "toGMTString" : "toUTCString") || "", ke)</w:t>
      </w:r>
    </w:p>
    <w:p w14:paraId="0BE5CBA6" w14:textId="77777777" w:rsidR="00E95030" w:rsidRDefault="00E95030" w:rsidP="00E95030">
      <w:r>
        <w:t>&gt;&gt; &gt;&gt;                         }</w:t>
      </w:r>
    </w:p>
    <w:p w14:paraId="09C24D2A" w14:textId="77777777" w:rsidR="00E95030" w:rsidRDefault="00E95030" w:rsidP="00E95030">
      <w:r>
        <w:t>&gt;&gt; &gt;&gt;                     }</w:t>
      </w:r>
    </w:p>
    <w:p w14:paraId="7E16FE06" w14:textId="77777777" w:rsidR="00E95030" w:rsidRDefault="00E95030" w:rsidP="00E95030">
      <w:r>
        <w:t>&gt;&gt; &gt;&gt;                     h || Ee(u, "max-age", "" + n, null, G)</w:t>
      </w:r>
    </w:p>
    <w:p w14:paraId="531C2E1B" w14:textId="77777777" w:rsidR="00E95030" w:rsidRDefault="00E95030" w:rsidP="00E95030">
      <w:r>
        <w:t>&gt;&gt; &gt;&gt;                 }</w:t>
      </w:r>
    </w:p>
    <w:p w14:paraId="7B219A72" w14:textId="77777777" w:rsidR="00E95030" w:rsidRDefault="00E95030" w:rsidP="00E95030">
      <w:r>
        <w:t>&gt;&gt; &gt;&gt;                 var m = Ke();</w:t>
      </w:r>
    </w:p>
    <w:p w14:paraId="532F030B" w14:textId="77777777" w:rsidR="00E95030" w:rsidRDefault="00E95030" w:rsidP="00E95030">
      <w:r>
        <w:t>&gt;&gt; &gt;&gt;                 m &amp;&amp; "https:" === m.protocol &amp;&amp; (Ee(u, "secure", null, null, G),</w:t>
      </w:r>
    </w:p>
    <w:p w14:paraId="4D94B21C" w14:textId="77777777" w:rsidR="00E95030" w:rsidRDefault="00E95030" w:rsidP="00E95030">
      <w:r>
        <w:t>&gt;&gt; &gt;&gt;                 null === vt &amp;&amp; (vt = !At((Ge() || {}).userAgent)),</w:t>
      </w:r>
    </w:p>
    <w:p w14:paraId="5C81B257" w14:textId="77777777" w:rsidR="00E95030" w:rsidRDefault="00E95030" w:rsidP="00E95030">
      <w:r>
        <w:t>&gt;&gt; &gt;&gt;                 vt &amp;&amp; Ee(u, "SameSite", "None", null, G)),</w:t>
      </w:r>
    </w:p>
    <w:p w14:paraId="76A38918" w14:textId="77777777" w:rsidR="00E95030" w:rsidRDefault="00E95030" w:rsidP="00E95030">
      <w:r>
        <w:t>&gt;&gt; &gt;&gt;                 Ee(u, "path", l || i, null, G),</w:t>
      </w:r>
    </w:p>
    <w:p w14:paraId="7ACF6795" w14:textId="77777777" w:rsidR="00E95030" w:rsidRDefault="00E95030" w:rsidP="00E95030">
      <w:r>
        <w:t>&gt;&gt; &gt;&gt;                 (r.setCookie || Lt)(e, kt(d, u)),</w:t>
      </w:r>
    </w:p>
    <w:p w14:paraId="01C5C7BA" w14:textId="77777777" w:rsidR="00E95030" w:rsidRDefault="00E95030" w:rsidP="00E95030">
      <w:r>
        <w:t>&gt;&gt; &gt;&gt;                 c = !0</w:t>
      </w:r>
    </w:p>
    <w:p w14:paraId="1B8BE325" w14:textId="77777777" w:rsidR="00E95030" w:rsidRDefault="00E95030" w:rsidP="00E95030">
      <w:r>
        <w:t>&gt;&gt; &gt;&gt;             }</w:t>
      </w:r>
    </w:p>
    <w:p w14:paraId="6095BB3D" w14:textId="77777777" w:rsidR="00E95030" w:rsidRDefault="00E95030" w:rsidP="00E95030">
      <w:r>
        <w:t>&gt;&gt; &gt;&gt;             return c</w:t>
      </w:r>
    </w:p>
    <w:p w14:paraId="6B3CF7DD" w14:textId="77777777" w:rsidR="00E95030" w:rsidRDefault="00E95030" w:rsidP="00E95030">
      <w:r>
        <w:t>&gt;&gt; &gt;&gt;         }</w:t>
      </w:r>
    </w:p>
    <w:p w14:paraId="1CFDB7EC" w14:textId="77777777" w:rsidR="00E95030" w:rsidRDefault="00E95030" w:rsidP="00E95030">
      <w:r>
        <w:t>&gt;&gt; &gt;&gt;         ,</w:t>
      </w:r>
    </w:p>
    <w:p w14:paraId="4C859C18" w14:textId="77777777" w:rsidR="00E95030" w:rsidRDefault="00E95030" w:rsidP="00E95030">
      <w:r>
        <w:t>&gt;&gt; &gt;&gt;         n.get = function(e) {</w:t>
      </w:r>
    </w:p>
    <w:p w14:paraId="3CC229DF" w14:textId="77777777" w:rsidR="00E95030" w:rsidRDefault="00E95030" w:rsidP="00E95030">
      <w:r>
        <w:t>&gt;&gt; &gt;&gt;             var t = "";</w:t>
      </w:r>
    </w:p>
    <w:p w14:paraId="7FCD3217" w14:textId="77777777" w:rsidR="00E95030" w:rsidRDefault="00E95030" w:rsidP="00E95030">
      <w:r>
        <w:t>&gt;&gt; &gt;&gt;             return _t(s) &amp;&amp; (t = (r.getCookie || Tt)(e)),</w:t>
      </w:r>
    </w:p>
    <w:p w14:paraId="7E0793A3" w14:textId="77777777" w:rsidR="00E95030" w:rsidRDefault="00E95030" w:rsidP="00E95030">
      <w:r>
        <w:t>&gt;&gt; &gt;&gt;             t</w:t>
      </w:r>
    </w:p>
    <w:p w14:paraId="03B7DB04" w14:textId="77777777" w:rsidR="00E95030" w:rsidRDefault="00E95030" w:rsidP="00E95030">
      <w:r>
        <w:t>&gt;&gt; &gt;&gt;         }</w:t>
      </w:r>
    </w:p>
    <w:p w14:paraId="3F59D33D" w14:textId="77777777" w:rsidR="00E95030" w:rsidRDefault="00E95030" w:rsidP="00E95030">
      <w:r>
        <w:t>&gt;&gt; &gt;&gt;         ,</w:t>
      </w:r>
    </w:p>
    <w:p w14:paraId="74099A22" w14:textId="77777777" w:rsidR="00E95030" w:rsidRDefault="00E95030" w:rsidP="00E95030">
      <w:r>
        <w:t>&gt;&gt; &gt;&gt;         n.del = function(e, t) {</w:t>
      </w:r>
    </w:p>
    <w:p w14:paraId="2F6AF56D" w14:textId="77777777" w:rsidR="00E95030" w:rsidRDefault="00E95030" w:rsidP="00E95030">
      <w:r>
        <w:t>&gt;&gt; &gt;&gt;             var n = !1;</w:t>
      </w:r>
    </w:p>
    <w:p w14:paraId="35561FCE" w14:textId="77777777" w:rsidR="00E95030" w:rsidRDefault="00E95030" w:rsidP="00E95030">
      <w:r>
        <w:t>&gt;&gt; &gt;&gt;             return _t(s) &amp;&amp; (n = s.purge(e, t)),</w:t>
      </w:r>
    </w:p>
    <w:p w14:paraId="440EE712" w14:textId="77777777" w:rsidR="00E95030" w:rsidRDefault="00E95030" w:rsidP="00E95030">
      <w:r>
        <w:t>&gt;&gt; &gt;&gt;             n</w:t>
      </w:r>
    </w:p>
    <w:p w14:paraId="0AC37116" w14:textId="77777777" w:rsidR="00E95030" w:rsidRDefault="00E95030" w:rsidP="00E95030">
      <w:r>
        <w:t>&gt;&gt; &gt;&gt;         }</w:t>
      </w:r>
    </w:p>
    <w:p w14:paraId="06D620C7" w14:textId="77777777" w:rsidR="00E95030" w:rsidRDefault="00E95030" w:rsidP="00E95030">
      <w:r>
        <w:t>&gt;&gt; &gt;&gt;         ,</w:t>
      </w:r>
    </w:p>
    <w:p w14:paraId="5FB42637" w14:textId="77777777" w:rsidR="00E95030" w:rsidRDefault="00E95030" w:rsidP="00E95030">
      <w:r>
        <w:t>&gt;&gt; &gt;&gt;         n.purge = function(e, n) {</w:t>
      </w:r>
    </w:p>
    <w:p w14:paraId="1D2B0777" w14:textId="77777777" w:rsidR="00E95030" w:rsidRDefault="00E95030" w:rsidP="00E95030">
      <w:r>
        <w:t>&gt;&gt; &gt;&gt;             var i, o = !1;</w:t>
      </w:r>
    </w:p>
    <w:p w14:paraId="16CA20E5" w14:textId="77777777" w:rsidR="00E95030" w:rsidRDefault="00E95030" w:rsidP="00E95030">
      <w:r>
        <w:t>&gt;&gt; &gt;&gt;             if (Et(t)) {</w:t>
      </w:r>
    </w:p>
    <w:p w14:paraId="635CC1AA" w14:textId="77777777" w:rsidR="00E95030" w:rsidRDefault="00E95030" w:rsidP="00E95030">
      <w:r>
        <w:t>&gt;&gt; &gt;&gt;                 var a = ((i = {}).path = n || "/",</w:t>
      </w:r>
    </w:p>
    <w:p w14:paraId="787E73BE" w14:textId="77777777" w:rsidR="00E95030" w:rsidRDefault="00E95030" w:rsidP="00E95030">
      <w:r>
        <w:t>&gt;&gt; &gt;&gt;                 i.expires = "Thu, 01 Jan 1970 00:00:01 GMT",</w:t>
      </w:r>
    </w:p>
    <w:p w14:paraId="262B29D3" w14:textId="77777777" w:rsidR="00E95030" w:rsidRDefault="00E95030" w:rsidP="00E95030">
      <w:r>
        <w:t>&gt;&gt; &gt;&gt;                 i);</w:t>
      </w:r>
    </w:p>
    <w:p w14:paraId="60F04969" w14:textId="77777777" w:rsidR="00E95030" w:rsidRDefault="00E95030" w:rsidP="00E95030">
      <w:r>
        <w:lastRenderedPageBreak/>
        <w:t>&gt;&gt; &gt;&gt;                 Ye() || (a["max-age"] = "0"),</w:t>
      </w:r>
    </w:p>
    <w:p w14:paraId="7D3D1F1A" w14:textId="77777777" w:rsidR="00E95030" w:rsidRDefault="00E95030" w:rsidP="00E95030">
      <w:r>
        <w:t>&gt;&gt; &gt;&gt;                 (r.delCookie || Lt)(e, kt("", a)),</w:t>
      </w:r>
    </w:p>
    <w:p w14:paraId="2CDF201B" w14:textId="77777777" w:rsidR="00E95030" w:rsidRDefault="00E95030" w:rsidP="00E95030">
      <w:r>
        <w:t>&gt;&gt; &gt;&gt;                 o = !0</w:t>
      </w:r>
    </w:p>
    <w:p w14:paraId="06DF88CC" w14:textId="77777777" w:rsidR="00E95030" w:rsidRDefault="00E95030" w:rsidP="00E95030">
      <w:r>
        <w:t>&gt;&gt; &gt;&gt;             }</w:t>
      </w:r>
    </w:p>
    <w:p w14:paraId="488FBD8B" w14:textId="77777777" w:rsidR="00E95030" w:rsidRDefault="00E95030" w:rsidP="00E95030">
      <w:r>
        <w:t>&gt;&gt; &gt;&gt;             return o</w:t>
      </w:r>
    </w:p>
    <w:p w14:paraId="4D67699E" w14:textId="77777777" w:rsidR="00E95030" w:rsidRDefault="00E95030" w:rsidP="00E95030">
      <w:r>
        <w:t>&gt;&gt; &gt;&gt;         }</w:t>
      </w:r>
    </w:p>
    <w:p w14:paraId="134BB05D" w14:textId="77777777" w:rsidR="00E95030" w:rsidRDefault="00E95030" w:rsidP="00E95030">
      <w:r>
        <w:t>&gt;&gt; &gt;&gt;         ,</w:t>
      </w:r>
    </w:p>
    <w:p w14:paraId="59B98AB8" w14:textId="77777777" w:rsidR="00E95030" w:rsidRDefault="00E95030" w:rsidP="00E95030">
      <w:r>
        <w:t>&gt;&gt; &gt;&gt;         n);</w:t>
      </w:r>
    </w:p>
    <w:p w14:paraId="3E0B91C1" w14:textId="77777777" w:rsidR="00E95030" w:rsidRDefault="00E95030" w:rsidP="00E95030">
      <w:r>
        <w:t>&gt;&gt; &gt;&gt;         return s._ckMgr = s,</w:t>
      </w:r>
    </w:p>
    <w:p w14:paraId="5CE37BF1" w14:textId="77777777" w:rsidR="00E95030" w:rsidRDefault="00E95030" w:rsidP="00E95030">
      <w:r>
        <w:t>&gt;&gt; &gt;&gt;         s</w:t>
      </w:r>
    </w:p>
    <w:p w14:paraId="1E16BCCC" w14:textId="77777777" w:rsidR="00E95030" w:rsidRDefault="00E95030" w:rsidP="00E95030">
      <w:r>
        <w:t>&gt;&gt; &gt;&gt;     }</w:t>
      </w:r>
    </w:p>
    <w:p w14:paraId="69559554" w14:textId="77777777" w:rsidR="00E95030" w:rsidRDefault="00E95030" w:rsidP="00E95030">
      <w:r>
        <w:t>&gt;&gt; &gt;&gt;     function Et(e) {</w:t>
      </w:r>
    </w:p>
    <w:p w14:paraId="134EB2B3" w14:textId="77777777" w:rsidR="00E95030" w:rsidRDefault="00E95030" w:rsidP="00E95030">
      <w:r>
        <w:t>&gt;&gt; &gt;&gt;         if (null === bt) {</w:t>
      </w:r>
    </w:p>
    <w:p w14:paraId="4D2A482E" w14:textId="77777777" w:rsidR="00E95030" w:rsidRDefault="00E95030" w:rsidP="00E95030">
      <w:r>
        <w:t>&gt;&gt; &gt;&gt;             bt = !1;</w:t>
      </w:r>
    </w:p>
    <w:p w14:paraId="6A1FEDAA" w14:textId="77777777" w:rsidR="00E95030" w:rsidRDefault="00E95030" w:rsidP="00E95030">
      <w:r>
        <w:t>&gt;&gt; &gt;&gt;             try {</w:t>
      </w:r>
    </w:p>
    <w:p w14:paraId="65ED949B" w14:textId="77777777" w:rsidR="00E95030" w:rsidRDefault="00E95030" w:rsidP="00E95030">
      <w:r>
        <w:t>&gt;&gt; &gt;&gt;                 bt = void 0 !== (Ct || {}).cookie</w:t>
      </w:r>
    </w:p>
    <w:p w14:paraId="666AF631" w14:textId="77777777" w:rsidR="00E95030" w:rsidRDefault="00E95030" w:rsidP="00E95030">
      <w:r>
        <w:t>&gt;&gt; &gt;&gt;             } catch (t) {</w:t>
      </w:r>
    </w:p>
    <w:p w14:paraId="3073A79E" w14:textId="77777777" w:rsidR="00E95030" w:rsidRDefault="00E95030" w:rsidP="00E95030">
      <w:r>
        <w:t>&gt;&gt; &gt;&gt;                 gt(e, 2, 68, "Cannot access document.cookie - " + Ie(t), {</w:t>
      </w:r>
    </w:p>
    <w:p w14:paraId="5FF22EDD" w14:textId="77777777" w:rsidR="00E95030" w:rsidRDefault="00E95030" w:rsidP="00E95030">
      <w:r>
        <w:t>&gt;&gt; &gt;&gt;                     exception: et(t)</w:t>
      </w:r>
    </w:p>
    <w:p w14:paraId="68FCC5A6" w14:textId="77777777" w:rsidR="00E95030" w:rsidRDefault="00E95030" w:rsidP="00E95030">
      <w:r>
        <w:t>&gt;&gt; &gt;&gt;                 })</w:t>
      </w:r>
    </w:p>
    <w:p w14:paraId="44376AB0" w14:textId="77777777" w:rsidR="00E95030" w:rsidRDefault="00E95030" w:rsidP="00E95030">
      <w:r>
        <w:t>&gt;&gt; &gt;&gt;             }</w:t>
      </w:r>
    </w:p>
    <w:p w14:paraId="1D04C5AB" w14:textId="77777777" w:rsidR="00E95030" w:rsidRDefault="00E95030" w:rsidP="00E95030">
      <w:r>
        <w:t>&gt;&gt; &gt;&gt;         }</w:t>
      </w:r>
    </w:p>
    <w:p w14:paraId="5B2001E4" w14:textId="77777777" w:rsidR="00E95030" w:rsidRDefault="00E95030" w:rsidP="00E95030">
      <w:r>
        <w:t>&gt;&gt; &gt;&gt;         return bt</w:t>
      </w:r>
    </w:p>
    <w:p w14:paraId="75F580AF" w14:textId="77777777" w:rsidR="00E95030" w:rsidRDefault="00E95030" w:rsidP="00E95030">
      <w:r>
        <w:t>&gt;&gt; &gt;&gt;     }</w:t>
      </w:r>
    </w:p>
    <w:p w14:paraId="6656B940" w14:textId="77777777" w:rsidR="00E95030" w:rsidRDefault="00E95030" w:rsidP="00E95030">
      <w:r>
        <w:t>&gt;&gt; &gt;&gt;     function jt(e) {</w:t>
      </w:r>
    </w:p>
    <w:p w14:paraId="280DB9DF" w14:textId="77777777" w:rsidR="00E95030" w:rsidRDefault="00E95030" w:rsidP="00E95030">
      <w:r>
        <w:t>&gt;&gt; &gt;&gt;         var t = {};</w:t>
      </w:r>
    </w:p>
    <w:p w14:paraId="31A06FE3" w14:textId="77777777" w:rsidR="00E95030" w:rsidRDefault="00E95030" w:rsidP="00E95030">
      <w:r>
        <w:t>&gt;&gt; &gt;&gt;         e &amp;&amp; e.length &amp;&amp; fe(me(e).split(";"), (function(e) {</w:t>
      </w:r>
    </w:p>
    <w:p w14:paraId="72F12311" w14:textId="77777777" w:rsidR="00E95030" w:rsidRDefault="00E95030" w:rsidP="00E95030">
      <w:r>
        <w:t>&gt;&gt; &gt;&gt;             if (e = me(e || "")) {</w:t>
      </w:r>
    </w:p>
    <w:p w14:paraId="27DB2795" w14:textId="77777777" w:rsidR="00E95030" w:rsidRDefault="00E95030" w:rsidP="00E95030">
      <w:r>
        <w:t>&gt;&gt; &gt;&gt;                 var n = e.indexOf("=");</w:t>
      </w:r>
    </w:p>
    <w:p w14:paraId="1D8A41E4" w14:textId="77777777" w:rsidR="00E95030" w:rsidRDefault="00E95030" w:rsidP="00E95030">
      <w:r>
        <w:t>&gt;&gt; &gt;&gt;                 -1 === n ? t[e] = null : t[me(e.substring(0, n))] = me(e.substring(n + 1))</w:t>
      </w:r>
    </w:p>
    <w:p w14:paraId="5C0E9B99" w14:textId="77777777" w:rsidR="00E95030" w:rsidRDefault="00E95030" w:rsidP="00E95030">
      <w:r>
        <w:t>&gt;&gt; &gt;&gt;             }</w:t>
      </w:r>
    </w:p>
    <w:p w14:paraId="37741945" w14:textId="77777777" w:rsidR="00E95030" w:rsidRDefault="00E95030" w:rsidP="00E95030">
      <w:r>
        <w:t>&gt;&gt; &gt;&gt;         }</w:t>
      </w:r>
    </w:p>
    <w:p w14:paraId="7BFA39FD" w14:textId="77777777" w:rsidR="00E95030" w:rsidRDefault="00E95030" w:rsidP="00E95030">
      <w:r>
        <w:t>&gt;&gt; &gt;&gt;         ));</w:t>
      </w:r>
    </w:p>
    <w:p w14:paraId="498F9B84" w14:textId="77777777" w:rsidR="00E95030" w:rsidRDefault="00E95030" w:rsidP="00E95030">
      <w:r>
        <w:t>&gt;&gt; &gt;&gt;         return t</w:t>
      </w:r>
    </w:p>
    <w:p w14:paraId="254DF37E" w14:textId="77777777" w:rsidR="00E95030" w:rsidRDefault="00E95030" w:rsidP="00E95030">
      <w:r>
        <w:t>&gt;&gt; &gt;&gt;     }</w:t>
      </w:r>
    </w:p>
    <w:p w14:paraId="3A82E8C3" w14:textId="77777777" w:rsidR="00E95030" w:rsidRDefault="00E95030" w:rsidP="00E95030">
      <w:r>
        <w:t>&gt;&gt; &gt;&gt;     function xt(e, t) {</w:t>
      </w:r>
    </w:p>
    <w:p w14:paraId="4B285F53" w14:textId="77777777" w:rsidR="00E95030" w:rsidRDefault="00E95030" w:rsidP="00E95030">
      <w:r>
        <w:t>&gt;&gt; &gt;&gt;         return J(e[t]) ? e[t]() : null</w:t>
      </w:r>
    </w:p>
    <w:p w14:paraId="66DDCEDD" w14:textId="77777777" w:rsidR="00E95030" w:rsidRDefault="00E95030" w:rsidP="00E95030">
      <w:r>
        <w:t>&gt;&gt; &gt;&gt;     }</w:t>
      </w:r>
    </w:p>
    <w:p w14:paraId="6655DAB6" w14:textId="77777777" w:rsidR="00E95030" w:rsidRDefault="00E95030" w:rsidP="00E95030">
      <w:r>
        <w:t>&gt;&gt; &gt;&gt;     function kt(e, t) {</w:t>
      </w:r>
    </w:p>
    <w:p w14:paraId="06B45D93" w14:textId="77777777" w:rsidR="00E95030" w:rsidRDefault="00E95030" w:rsidP="00E95030">
      <w:r>
        <w:t>&gt;&gt; &gt;&gt;         var n = e || "";</w:t>
      </w:r>
    </w:p>
    <w:p w14:paraId="507681A1" w14:textId="77777777" w:rsidR="00E95030" w:rsidRDefault="00E95030" w:rsidP="00E95030">
      <w:r>
        <w:t>&gt;&gt; &gt;&gt;         return ee(t, (function(e, t) {</w:t>
      </w:r>
    </w:p>
    <w:p w14:paraId="6D57E44A" w14:textId="77777777" w:rsidR="00E95030" w:rsidRDefault="00E95030" w:rsidP="00E95030">
      <w:r>
        <w:t>&gt;&gt; &gt;&gt;             n += "; " + e + (K(t) ? "" : "=" + t)</w:t>
      </w:r>
    </w:p>
    <w:p w14:paraId="5FDDCCD0" w14:textId="77777777" w:rsidR="00E95030" w:rsidRDefault="00E95030" w:rsidP="00E95030">
      <w:r>
        <w:t>&gt;&gt; &gt;&gt;         }</w:t>
      </w:r>
    </w:p>
    <w:p w14:paraId="5B0730FC" w14:textId="77777777" w:rsidR="00E95030" w:rsidRDefault="00E95030" w:rsidP="00E95030">
      <w:r>
        <w:t>&gt;&gt; &gt;&gt;         )),</w:t>
      </w:r>
    </w:p>
    <w:p w14:paraId="3DEF2331" w14:textId="77777777" w:rsidR="00E95030" w:rsidRDefault="00E95030" w:rsidP="00E95030">
      <w:r>
        <w:t>&gt;&gt; &gt;&gt;         n</w:t>
      </w:r>
    </w:p>
    <w:p w14:paraId="1A25DB01" w14:textId="77777777" w:rsidR="00E95030" w:rsidRDefault="00E95030" w:rsidP="00E95030">
      <w:r>
        <w:t>&gt;&gt; &gt;&gt;     }</w:t>
      </w:r>
    </w:p>
    <w:p w14:paraId="394F84CA" w14:textId="77777777" w:rsidR="00E95030" w:rsidRDefault="00E95030" w:rsidP="00E95030">
      <w:r>
        <w:t>&gt;&gt; &gt;&gt;     function Tt(e) {</w:t>
      </w:r>
    </w:p>
    <w:p w14:paraId="3AA6018A" w14:textId="77777777" w:rsidR="00E95030" w:rsidRDefault="00E95030" w:rsidP="00E95030">
      <w:r>
        <w:t>&gt;&gt; &gt;&gt;         var t = "";</w:t>
      </w:r>
    </w:p>
    <w:p w14:paraId="0D95E1E7" w14:textId="77777777" w:rsidR="00E95030" w:rsidRDefault="00E95030" w:rsidP="00E95030">
      <w:r>
        <w:lastRenderedPageBreak/>
        <w:t>&gt;&gt; &gt;&gt;         if (Ct) {</w:t>
      </w:r>
    </w:p>
    <w:p w14:paraId="4A081B6E" w14:textId="77777777" w:rsidR="00E95030" w:rsidRDefault="00E95030" w:rsidP="00E95030">
      <w:r>
        <w:t>&gt;&gt; &gt;&gt;             var n = Ct.cookie || "";</w:t>
      </w:r>
    </w:p>
    <w:p w14:paraId="341133DD" w14:textId="77777777" w:rsidR="00E95030" w:rsidRDefault="00E95030" w:rsidP="00E95030">
      <w:r>
        <w:t>&gt;&gt; &gt;&gt;             yt !== n &amp;&amp; (St = jt(n),</w:t>
      </w:r>
    </w:p>
    <w:p w14:paraId="12FF6427" w14:textId="77777777" w:rsidR="00E95030" w:rsidRDefault="00E95030" w:rsidP="00E95030">
      <w:r>
        <w:t>&gt;&gt; &gt;&gt;             yt = n),</w:t>
      </w:r>
    </w:p>
    <w:p w14:paraId="6AB1EEDA" w14:textId="77777777" w:rsidR="00E95030" w:rsidRDefault="00E95030" w:rsidP="00E95030">
      <w:r>
        <w:t>&gt;&gt; &gt;&gt;             t = me(St[e] || "")</w:t>
      </w:r>
    </w:p>
    <w:p w14:paraId="4725145C" w14:textId="77777777" w:rsidR="00E95030" w:rsidRDefault="00E95030" w:rsidP="00E95030">
      <w:r>
        <w:t>&gt;&gt; &gt;&gt;         }</w:t>
      </w:r>
    </w:p>
    <w:p w14:paraId="748AEE3A" w14:textId="77777777" w:rsidR="00E95030" w:rsidRDefault="00E95030" w:rsidP="00E95030">
      <w:r>
        <w:t>&gt;&gt; &gt;&gt;         return t</w:t>
      </w:r>
    </w:p>
    <w:p w14:paraId="10E21AFD" w14:textId="77777777" w:rsidR="00E95030" w:rsidRDefault="00E95030" w:rsidP="00E95030">
      <w:r>
        <w:t>&gt;&gt; &gt;&gt;     }</w:t>
      </w:r>
    </w:p>
    <w:p w14:paraId="4D320F63" w14:textId="77777777" w:rsidR="00E95030" w:rsidRDefault="00E95030" w:rsidP="00E95030">
      <w:r>
        <w:t>&gt;&gt; &gt;&gt;     function Lt(e, t) {</w:t>
      </w:r>
    </w:p>
    <w:p w14:paraId="14851AA4" w14:textId="77777777" w:rsidR="00E95030" w:rsidRDefault="00E95030" w:rsidP="00E95030">
      <w:r>
        <w:t>&gt;&gt; &gt;&gt;         Ct &amp;&amp; (Ct.cookie = e + "=" + t)</w:t>
      </w:r>
    </w:p>
    <w:p w14:paraId="515BB89B" w14:textId="77777777" w:rsidR="00E95030" w:rsidRDefault="00E95030" w:rsidP="00E95030">
      <w:r>
        <w:t>&gt;&gt; &gt;&gt;     }</w:t>
      </w:r>
    </w:p>
    <w:p w14:paraId="46C5E089" w14:textId="77777777" w:rsidR="00E95030" w:rsidRDefault="00E95030" w:rsidP="00E95030">
      <w:r>
        <w:t>&gt;&gt; &gt;&gt;     function At(e) {</w:t>
      </w:r>
    </w:p>
    <w:p w14:paraId="3043B386" w14:textId="77777777" w:rsidR="00E95030" w:rsidRDefault="00E95030" w:rsidP="00E95030">
      <w:r>
        <w:t>&gt;&gt; &gt;&gt;         return !!se(e) &amp;&amp; (!(!re(e, "CPU iPhone OS 12") &amp;&amp; !re(e, "iPad; CPU OS 12")) || (!!(re(e, "Macintosh; Intel Mac OS X 10_14") &amp;&amp; re(e, "Version/") &amp;&amp; re(e, "Safari")) || (!(!re(e, "Macintosh; Intel Mac OS X 10_14") || !te(e, "AppleWebKit/605.1.15 (KHTML, like Gecko)")) || (!(!re(e, "Chrome/5") &amp;&amp; !re(e, "Chrome/6")) || (!(!re(e, "UnrealEngine") || re(e, "Chrome")) || !(!re(e, "UCBrowser/12") &amp;&amp; !re(e, "UCBrowser/11")))))))</w:t>
      </w:r>
    </w:p>
    <w:p w14:paraId="304AE7A9" w14:textId="77777777" w:rsidR="00E95030" w:rsidRDefault="00E95030" w:rsidP="00E95030">
      <w:r>
        <w:t>&gt;&gt; &gt;&gt;     }</w:t>
      </w:r>
    </w:p>
    <w:p w14:paraId="44A5F8EA" w14:textId="77777777" w:rsidR="00E95030" w:rsidRDefault="00E95030" w:rsidP="00E95030">
      <w:r>
        <w:t>&gt;&gt; &gt;&gt;     var Pt = !1</w:t>
      </w:r>
    </w:p>
    <w:p w14:paraId="2E4AFD87" w14:textId="77777777" w:rsidR="00E95030" w:rsidRDefault="00E95030" w:rsidP="00E95030">
      <w:r>
        <w:t>&gt;&gt; &gt;&gt;       , Nt = 123456789</w:t>
      </w:r>
    </w:p>
    <w:p w14:paraId="0DECF9B0" w14:textId="77777777" w:rsidR="00E95030" w:rsidRDefault="00E95030" w:rsidP="00E95030">
      <w:r>
        <w:t>&gt;&gt; &gt;&gt;       , Ft = 987654321;</w:t>
      </w:r>
    </w:p>
    <w:p w14:paraId="5733A004" w14:textId="77777777" w:rsidR="00E95030" w:rsidRDefault="00E95030" w:rsidP="00E95030">
      <w:r>
        <w:t>&gt;&gt; &gt;&gt;     function Rt(e) {</w:t>
      </w:r>
    </w:p>
    <w:p w14:paraId="728E9370" w14:textId="77777777" w:rsidR="00E95030" w:rsidRDefault="00E95030" w:rsidP="00E95030">
      <w:r>
        <w:t>&gt;&gt; &gt;&gt;         e &lt; 0 &amp;&amp; (e &gt;&gt;&gt;= 0),</w:t>
      </w:r>
    </w:p>
    <w:p w14:paraId="62BB35A8" w14:textId="77777777" w:rsidR="00E95030" w:rsidRDefault="00E95030" w:rsidP="00E95030">
      <w:r>
        <w:t>&gt;&gt; &gt;&gt;         Nt = 123456789 + e &amp; 4294967295,</w:t>
      </w:r>
    </w:p>
    <w:p w14:paraId="4306658B" w14:textId="77777777" w:rsidR="00E95030" w:rsidRDefault="00E95030" w:rsidP="00E95030">
      <w:r>
        <w:t>&gt;&gt; &gt;&gt;         Ft = 987654321 - e &amp; 4294967295,</w:t>
      </w:r>
    </w:p>
    <w:p w14:paraId="67725478" w14:textId="77777777" w:rsidR="00E95030" w:rsidRDefault="00E95030" w:rsidP="00E95030">
      <w:r>
        <w:t>&gt;&gt; &gt;&gt;         Pt = !0</w:t>
      </w:r>
    </w:p>
    <w:p w14:paraId="281F6AAB" w14:textId="77777777" w:rsidR="00E95030" w:rsidRDefault="00E95030" w:rsidP="00E95030">
      <w:r>
        <w:t>&gt;&gt; &gt;&gt;     }</w:t>
      </w:r>
    </w:p>
    <w:p w14:paraId="584BEB40" w14:textId="77777777" w:rsidR="00E95030" w:rsidRDefault="00E95030" w:rsidP="00E95030">
      <w:r>
        <w:t>&gt;&gt; &gt;&gt;     function Dt() {</w:t>
      </w:r>
    </w:p>
    <w:p w14:paraId="738CDAE0" w14:textId="77777777" w:rsidR="00E95030" w:rsidRDefault="00E95030" w:rsidP="00E95030">
      <w:r>
        <w:t>&gt;&gt; &gt;&gt;         try {</w:t>
      </w:r>
    </w:p>
    <w:p w14:paraId="7DB5C167" w14:textId="77777777" w:rsidR="00E95030" w:rsidRDefault="00E95030" w:rsidP="00E95030">
      <w:r>
        <w:t>&gt;&gt; &gt;&gt;             var e = 2147483647 &amp; _e();</w:t>
      </w:r>
    </w:p>
    <w:p w14:paraId="40C97A57" w14:textId="77777777" w:rsidR="00E95030" w:rsidRDefault="00E95030" w:rsidP="00E95030">
      <w:r>
        <w:t>&gt;&gt; &gt;&gt;             Rt((4294967296 * Math.random() ^ e) + e)</w:t>
      </w:r>
    </w:p>
    <w:p w14:paraId="0C672111" w14:textId="77777777" w:rsidR="00E95030" w:rsidRDefault="00E95030" w:rsidP="00E95030">
      <w:r>
        <w:t>&gt;&gt; &gt;&gt;         } catch (e) {}</w:t>
      </w:r>
    </w:p>
    <w:p w14:paraId="6B6C4B43" w14:textId="77777777" w:rsidR="00E95030" w:rsidRDefault="00E95030" w:rsidP="00E95030">
      <w:r>
        <w:t>&gt;&gt; &gt;&gt;     }</w:t>
      </w:r>
    </w:p>
    <w:p w14:paraId="34902B1F" w14:textId="77777777" w:rsidR="00E95030" w:rsidRDefault="00E95030" w:rsidP="00E95030">
      <w:r>
        <w:t>&gt;&gt; &gt;&gt;     function Mt(e) {</w:t>
      </w:r>
    </w:p>
    <w:p w14:paraId="19D31FC0" w14:textId="77777777" w:rsidR="00E95030" w:rsidRDefault="00E95030" w:rsidP="00E95030">
      <w:r>
        <w:t>&gt;&gt; &gt;&gt;         return e &gt; 0 ? Math.floor(Bt() / 4294967295 * (e + 1)) &gt;&gt;&gt; 0 : 0</w:t>
      </w:r>
    </w:p>
    <w:p w14:paraId="5375DA45" w14:textId="77777777" w:rsidR="00E95030" w:rsidRDefault="00E95030" w:rsidP="00E95030">
      <w:r>
        <w:t>&gt;&gt; &gt;&gt;     }</w:t>
      </w:r>
    </w:p>
    <w:p w14:paraId="6B437AE1" w14:textId="77777777" w:rsidR="00E95030" w:rsidRDefault="00E95030" w:rsidP="00E95030">
      <w:r>
        <w:t>&gt;&gt; &gt;&gt;     function Bt(e) {</w:t>
      </w:r>
    </w:p>
    <w:p w14:paraId="16CE0692" w14:textId="77777777" w:rsidR="00E95030" w:rsidRDefault="00E95030" w:rsidP="00E95030">
      <w:r>
        <w:t>&gt;&gt; &gt;&gt;         var t = 0</w:t>
      </w:r>
    </w:p>
    <w:p w14:paraId="78DEDA30" w14:textId="77777777" w:rsidR="00E95030" w:rsidRDefault="00E95030" w:rsidP="00E95030">
      <w:r>
        <w:t>&gt;&gt; &gt;&gt;           , n = He("crypto") || He("msCrypto");</w:t>
      </w:r>
    </w:p>
    <w:p w14:paraId="18656AC3" w14:textId="77777777" w:rsidR="00E95030" w:rsidRDefault="00E95030" w:rsidP="00E95030">
      <w:r>
        <w:t>&gt;&gt; &gt;&gt;         return n &amp;&amp; n.getRandomValues &amp;&amp; (t = 4294967295 &amp; n.getRandomValues(new Uint32Array(1))[0]),</w:t>
      </w:r>
    </w:p>
    <w:p w14:paraId="05BD701E" w14:textId="77777777" w:rsidR="00E95030" w:rsidRDefault="00E95030" w:rsidP="00E95030">
      <w:r>
        <w:t>&gt;&gt; &gt;&gt;         0 === t &amp;&amp; Ye() &amp;&amp; (Pt || Dt(),</w:t>
      </w:r>
    </w:p>
    <w:p w14:paraId="4F82E7FE" w14:textId="77777777" w:rsidR="00E95030" w:rsidRDefault="00E95030" w:rsidP="00E95030">
      <w:r>
        <w:t>&gt;&gt; &gt;&gt;         t = 4294967295 &amp; qt()),</w:t>
      </w:r>
    </w:p>
    <w:p w14:paraId="6C0AE4D8" w14:textId="77777777" w:rsidR="00E95030" w:rsidRDefault="00E95030" w:rsidP="00E95030">
      <w:r>
        <w:t>&gt;&gt; &gt;&gt;         0 === t &amp;&amp; (t = Math.floor(4294967296 * Math.random() | 0)),</w:t>
      </w:r>
    </w:p>
    <w:p w14:paraId="78FA300C" w14:textId="77777777" w:rsidR="00E95030" w:rsidRDefault="00E95030" w:rsidP="00E95030">
      <w:r>
        <w:t>&gt;&gt; &gt;&gt;         e || (t &gt;&gt;&gt;= 0),</w:t>
      </w:r>
    </w:p>
    <w:p w14:paraId="311226AF" w14:textId="77777777" w:rsidR="00E95030" w:rsidRDefault="00E95030" w:rsidP="00E95030">
      <w:r>
        <w:t>&gt;&gt; &gt;&gt;         t</w:t>
      </w:r>
    </w:p>
    <w:p w14:paraId="2062D7D3" w14:textId="77777777" w:rsidR="00E95030" w:rsidRDefault="00E95030" w:rsidP="00E95030">
      <w:r>
        <w:t>&gt;&gt; &gt;&gt;     }</w:t>
      </w:r>
    </w:p>
    <w:p w14:paraId="0AFE81BD" w14:textId="77777777" w:rsidR="00E95030" w:rsidRDefault="00E95030" w:rsidP="00E95030">
      <w:r>
        <w:t>&gt;&gt; &gt;&gt;     function zt(e) {</w:t>
      </w:r>
    </w:p>
    <w:p w14:paraId="60C3D918" w14:textId="77777777" w:rsidR="00E95030" w:rsidRDefault="00E95030" w:rsidP="00E95030">
      <w:r>
        <w:lastRenderedPageBreak/>
        <w:t>&gt;&gt; &gt;&gt;         e ? Rt(e) : Dt()</w:t>
      </w:r>
    </w:p>
    <w:p w14:paraId="546C58B7" w14:textId="77777777" w:rsidR="00E95030" w:rsidRDefault="00E95030" w:rsidP="00E95030">
      <w:r>
        <w:t>&gt;&gt; &gt;&gt;     }</w:t>
      </w:r>
    </w:p>
    <w:p w14:paraId="5B944D01" w14:textId="77777777" w:rsidR="00E95030" w:rsidRDefault="00E95030" w:rsidP="00E95030">
      <w:r>
        <w:t>&gt;&gt; &gt;&gt;     function qt(e) {</w:t>
      </w:r>
    </w:p>
    <w:p w14:paraId="635B081C" w14:textId="77777777" w:rsidR="00E95030" w:rsidRDefault="00E95030" w:rsidP="00E95030">
      <w:r>
        <w:t>&gt;&gt; &gt;&gt;         var t = ((Ft = 36969 * (65535 &amp; Ft) + (Ft &gt;&gt; 16) &amp; 4294967295) &lt;&lt; 16) + (65535 &amp; (Nt = 18e3 * (65535 &amp; Nt) + (Nt &gt;&gt; 16) &amp; 4294967295)) &gt;&gt;&gt; 0 &amp; 4294967295 | 0;</w:t>
      </w:r>
    </w:p>
    <w:p w14:paraId="365317D4" w14:textId="77777777" w:rsidR="00E95030" w:rsidRDefault="00E95030" w:rsidP="00E95030">
      <w:r>
        <w:t>&gt;&gt; &gt;&gt;         return e || (t &gt;&gt;&gt;= 0),</w:t>
      </w:r>
    </w:p>
    <w:p w14:paraId="2CC5EAF2" w14:textId="77777777" w:rsidR="00E95030" w:rsidRDefault="00E95030" w:rsidP="00E95030">
      <w:r>
        <w:t>&gt;&gt; &gt;&gt;         t</w:t>
      </w:r>
    </w:p>
    <w:p w14:paraId="3FD311F7" w14:textId="77777777" w:rsidR="00E95030" w:rsidRDefault="00E95030" w:rsidP="00E95030">
      <w:r>
        <w:t>&gt;&gt; &gt;&gt;     }</w:t>
      </w:r>
    </w:p>
    <w:p w14:paraId="1F651895" w14:textId="77777777" w:rsidR="00E95030" w:rsidRDefault="00E95030" w:rsidP="00E95030">
      <w:r>
        <w:t>&gt;&gt; &gt;&gt;     function Ht(e) {</w:t>
      </w:r>
    </w:p>
    <w:p w14:paraId="046CDC88" w14:textId="77777777" w:rsidR="00E95030" w:rsidRDefault="00E95030" w:rsidP="00E95030">
      <w:r>
        <w:t>&gt;&gt; &gt;&gt;         void 0 === e &amp;&amp; (e = 22);</w:t>
      </w:r>
    </w:p>
    <w:p w14:paraId="5F54FD0F" w14:textId="77777777" w:rsidR="00E95030" w:rsidRDefault="00E95030" w:rsidP="00E95030">
      <w:r>
        <w:t>&gt;&gt; &gt;&gt;         for (var t = Bt() &gt;&gt;&gt; 0, n = 0, r = ""; r.length &lt; e; )</w:t>
      </w:r>
    </w:p>
    <w:p w14:paraId="5A7D165E" w14:textId="77777777" w:rsidR="00E95030" w:rsidRDefault="00E95030" w:rsidP="00E95030">
      <w:r>
        <w:t>&gt;&gt; &gt;&gt;             n++,</w:t>
      </w:r>
    </w:p>
    <w:p w14:paraId="0BCFFFE6" w14:textId="77777777" w:rsidR="00E95030" w:rsidRDefault="00E95030" w:rsidP="00E95030">
      <w:r>
        <w:t>&gt;&gt; &gt;&gt;             r += "ABCDEFGHIJKLMNOPQRSTUVWXYZabcdefghijklmnopqrstuvwxyz0123456789+/".charAt(63 &amp; t),</w:t>
      </w:r>
    </w:p>
    <w:p w14:paraId="4598D5AC" w14:textId="77777777" w:rsidR="00E95030" w:rsidRDefault="00E95030" w:rsidP="00E95030">
      <w:r>
        <w:t>&gt;&gt; &gt;&gt;             t &gt;&gt;&gt;= 6,</w:t>
      </w:r>
    </w:p>
    <w:p w14:paraId="134A0D64" w14:textId="77777777" w:rsidR="00E95030" w:rsidRDefault="00E95030" w:rsidP="00E95030">
      <w:r>
        <w:t>&gt;&gt; &gt;&gt;             5 === n &amp;&amp; (t = (Bt() &lt;&lt; 2 &amp; 4294967295 | 3 &amp; t) &gt;&gt;&gt; 0,</w:t>
      </w:r>
    </w:p>
    <w:p w14:paraId="1AF06A01" w14:textId="77777777" w:rsidR="00E95030" w:rsidRDefault="00E95030" w:rsidP="00E95030">
      <w:r>
        <w:t>&gt;&gt; &gt;&gt;             n = 0);</w:t>
      </w:r>
    </w:p>
    <w:p w14:paraId="141F7671" w14:textId="77777777" w:rsidR="00E95030" w:rsidRDefault="00E95030" w:rsidP="00E95030">
      <w:r>
        <w:t>&gt;&gt; &gt;&gt;         return r</w:t>
      </w:r>
    </w:p>
    <w:p w14:paraId="160F8ADF" w14:textId="77777777" w:rsidR="00E95030" w:rsidRDefault="00E95030" w:rsidP="00E95030">
      <w:r>
        <w:t>&gt;&gt; &gt;&gt;     }</w:t>
      </w:r>
    </w:p>
    <w:p w14:paraId="6D4F3ADE" w14:textId="77777777" w:rsidR="00E95030" w:rsidRDefault="00E95030" w:rsidP="00E95030">
      <w:r>
        <w:t>&gt;&gt; &gt;&gt;     var Ut = d.d</w:t>
      </w:r>
    </w:p>
    <w:p w14:paraId="139236C9" w14:textId="77777777" w:rsidR="00E95030" w:rsidRDefault="00E95030" w:rsidP="00E95030">
      <w:r>
        <w:t>&gt;&gt; &gt;&gt;       , Vt = "." + Ht(6)</w:t>
      </w:r>
    </w:p>
    <w:p w14:paraId="6B4C724B" w14:textId="77777777" w:rsidR="00E95030" w:rsidRDefault="00E95030" w:rsidP="00E95030">
      <w:r>
        <w:t>&gt;&gt; &gt;&gt;       , Wt = 0;</w:t>
      </w:r>
    </w:p>
    <w:p w14:paraId="6EC986B4" w14:textId="77777777" w:rsidR="00E95030" w:rsidRDefault="00E95030" w:rsidP="00E95030">
      <w:r>
        <w:t>&gt;&gt; &gt;&gt;     function Zt(e) {</w:t>
      </w:r>
    </w:p>
    <w:p w14:paraId="4441911D" w14:textId="77777777" w:rsidR="00E95030" w:rsidRDefault="00E95030" w:rsidP="00E95030">
      <w:r>
        <w:t>&gt;&gt; &gt;&gt;         return 1 === e.nodeType || 9 === e.nodeType || !+e.nodeType</w:t>
      </w:r>
    </w:p>
    <w:p w14:paraId="2268EAC4" w14:textId="77777777" w:rsidR="00E95030" w:rsidRDefault="00E95030" w:rsidP="00E95030">
      <w:r>
        <w:t>&gt;&gt; &gt;&gt;     }</w:t>
      </w:r>
    </w:p>
    <w:p w14:paraId="2E0323E4" w14:textId="77777777" w:rsidR="00E95030" w:rsidRDefault="00E95030" w:rsidP="00E95030">
      <w:r>
        <w:t>&gt;&gt; &gt;&gt;     function Gt(e, t) {</w:t>
      </w:r>
    </w:p>
    <w:p w14:paraId="4984AEA1" w14:textId="77777777" w:rsidR="00E95030" w:rsidRDefault="00E95030" w:rsidP="00E95030">
      <w:r>
        <w:t>&gt;&gt; &gt;&gt;         var n = t[e.id];</w:t>
      </w:r>
    </w:p>
    <w:p w14:paraId="022C374D" w14:textId="77777777" w:rsidR="00E95030" w:rsidRDefault="00E95030" w:rsidP="00E95030">
      <w:r>
        <w:t>&gt;&gt; &gt;&gt;         if (!n) {</w:t>
      </w:r>
    </w:p>
    <w:p w14:paraId="75522C28" w14:textId="77777777" w:rsidR="00E95030" w:rsidRDefault="00E95030" w:rsidP="00E95030">
      <w:r>
        <w:t>&gt;&gt; &gt;&gt;             n = {};</w:t>
      </w:r>
    </w:p>
    <w:p w14:paraId="6C74FAA9" w14:textId="77777777" w:rsidR="00E95030" w:rsidRDefault="00E95030" w:rsidP="00E95030">
      <w:r>
        <w:t>&gt;&gt; &gt;&gt;             try {</w:t>
      </w:r>
    </w:p>
    <w:p w14:paraId="5EC1072D" w14:textId="77777777" w:rsidR="00E95030" w:rsidRDefault="00E95030" w:rsidP="00E95030">
      <w:r>
        <w:t>&gt;&gt; &gt;&gt;                 Zt(t) &amp;&amp; (function(e, t, n) {</w:t>
      </w:r>
    </w:p>
    <w:p w14:paraId="2E3D24D6" w14:textId="77777777" w:rsidR="00E95030" w:rsidRDefault="00E95030" w:rsidP="00E95030">
      <w:r>
        <w:t>&gt;&gt; &gt;&gt;                     if (Ut)</w:t>
      </w:r>
    </w:p>
    <w:p w14:paraId="7ABAF743" w14:textId="77777777" w:rsidR="00E95030" w:rsidRDefault="00E95030" w:rsidP="00E95030">
      <w:r>
        <w:t>&gt;&gt; &gt;&gt;                         try {</w:t>
      </w:r>
    </w:p>
    <w:p w14:paraId="71ACB727" w14:textId="77777777" w:rsidR="00E95030" w:rsidRDefault="00E95030" w:rsidP="00E95030">
      <w:r>
        <w:t>&gt;&gt; &gt;&gt;                             return Ut(e, t, {</w:t>
      </w:r>
    </w:p>
    <w:p w14:paraId="09FB5014" w14:textId="77777777" w:rsidR="00E95030" w:rsidRDefault="00E95030" w:rsidP="00E95030">
      <w:r>
        <w:t>&gt;&gt; &gt;&gt;                                 value: n,</w:t>
      </w:r>
    </w:p>
    <w:p w14:paraId="093BBAF4" w14:textId="77777777" w:rsidR="00E95030" w:rsidRDefault="00E95030" w:rsidP="00E95030">
      <w:r>
        <w:t>&gt;&gt; &gt;&gt;                                 enumerable: !1,</w:t>
      </w:r>
    </w:p>
    <w:p w14:paraId="537FD225" w14:textId="77777777" w:rsidR="00E95030" w:rsidRDefault="00E95030" w:rsidP="00E95030">
      <w:r>
        <w:t>&gt;&gt; &gt;&gt;                                 configurable: !0</w:t>
      </w:r>
    </w:p>
    <w:p w14:paraId="69ADB56C" w14:textId="77777777" w:rsidR="00E95030" w:rsidRDefault="00E95030" w:rsidP="00E95030">
      <w:r>
        <w:t>&gt;&gt; &gt;&gt;                             }),</w:t>
      </w:r>
    </w:p>
    <w:p w14:paraId="4815E439" w14:textId="77777777" w:rsidR="00E95030" w:rsidRDefault="00E95030" w:rsidP="00E95030">
      <w:r>
        <w:t>&gt;&gt; &gt;&gt;                             !0</w:t>
      </w:r>
    </w:p>
    <w:p w14:paraId="0AE13F71" w14:textId="77777777" w:rsidR="00E95030" w:rsidRDefault="00E95030" w:rsidP="00E95030">
      <w:r>
        <w:t>&gt;&gt; &gt;&gt;                         } catch (e) {}</w:t>
      </w:r>
    </w:p>
    <w:p w14:paraId="7E4B98A1" w14:textId="77777777" w:rsidR="00E95030" w:rsidRDefault="00E95030" w:rsidP="00E95030">
      <w:r>
        <w:t>&gt;&gt; &gt;&gt;                     return !1</w:t>
      </w:r>
    </w:p>
    <w:p w14:paraId="352B5CBD" w14:textId="77777777" w:rsidR="00E95030" w:rsidRDefault="00E95030" w:rsidP="00E95030">
      <w:r>
        <w:t>&gt;&gt; &gt;&gt;                 }(t, e.id, n) || (t[e.id] = n))</w:t>
      </w:r>
    </w:p>
    <w:p w14:paraId="5B918910" w14:textId="77777777" w:rsidR="00E95030" w:rsidRDefault="00E95030" w:rsidP="00E95030">
      <w:r>
        <w:t>&gt;&gt; &gt;&gt;             } catch (e) {}</w:t>
      </w:r>
    </w:p>
    <w:p w14:paraId="794412CF" w14:textId="77777777" w:rsidR="00E95030" w:rsidRDefault="00E95030" w:rsidP="00E95030">
      <w:r>
        <w:t>&gt;&gt; &gt;&gt;         }</w:t>
      </w:r>
    </w:p>
    <w:p w14:paraId="439293E6" w14:textId="77777777" w:rsidR="00E95030" w:rsidRDefault="00E95030" w:rsidP="00E95030">
      <w:r>
        <w:t>&gt;&gt; &gt;&gt;         return n</w:t>
      </w:r>
    </w:p>
    <w:p w14:paraId="6940AC67" w14:textId="77777777" w:rsidR="00E95030" w:rsidRDefault="00E95030" w:rsidP="00E95030">
      <w:r>
        <w:t>&gt;&gt; &gt;&gt;     }</w:t>
      </w:r>
    </w:p>
    <w:p w14:paraId="7122E10D" w14:textId="77777777" w:rsidR="00E95030" w:rsidRDefault="00E95030" w:rsidP="00E95030">
      <w:r>
        <w:t>&gt;&gt; &gt;&gt;     function Kt(e, t) {</w:t>
      </w:r>
    </w:p>
    <w:p w14:paraId="6220B6AB" w14:textId="77777777" w:rsidR="00E95030" w:rsidRDefault="00E95030" w:rsidP="00E95030">
      <w:r>
        <w:t>&gt;&gt; &gt;&gt;         return void 0 === t &amp;&amp; (t = !1),</w:t>
      </w:r>
    </w:p>
    <w:p w14:paraId="1C0C9D35" w14:textId="77777777" w:rsidR="00E95030" w:rsidRDefault="00E95030" w:rsidP="00E95030">
      <w:r>
        <w:lastRenderedPageBreak/>
        <w:t>&gt;&gt; &gt;&gt;         Y(e + Wt++ + (t ? ".2.8.6" : "") + Vt)</w:t>
      </w:r>
    </w:p>
    <w:p w14:paraId="2AF7C0FD" w14:textId="77777777" w:rsidR="00E95030" w:rsidRDefault="00E95030" w:rsidP="00E95030">
      <w:r>
        <w:t>&gt;&gt; &gt;&gt;     }</w:t>
      </w:r>
    </w:p>
    <w:p w14:paraId="7DB36F5E" w14:textId="77777777" w:rsidR="00E95030" w:rsidRDefault="00E95030" w:rsidP="00E95030">
      <w:r>
        <w:t>&gt;&gt; &gt;&gt;     function $t(e) {</w:t>
      </w:r>
    </w:p>
    <w:p w14:paraId="67C45199" w14:textId="77777777" w:rsidR="00E95030" w:rsidRDefault="00E95030" w:rsidP="00E95030">
      <w:r>
        <w:t>&gt;&gt; &gt;&gt;         var t = {</w:t>
      </w:r>
    </w:p>
    <w:p w14:paraId="717B3C83" w14:textId="77777777" w:rsidR="00E95030" w:rsidRDefault="00E95030" w:rsidP="00E95030">
      <w:r>
        <w:t>&gt;&gt; &gt;&gt;             id: Kt("_aiData-" + (e || "") + ".2.8.6"),</w:t>
      </w:r>
    </w:p>
    <w:p w14:paraId="1FCD56F1" w14:textId="77777777" w:rsidR="00E95030" w:rsidRDefault="00E95030" w:rsidP="00E95030">
      <w:r>
        <w:t>&gt;&gt; &gt;&gt;             accept: function(e) {</w:t>
      </w:r>
    </w:p>
    <w:p w14:paraId="238D1E04" w14:textId="77777777" w:rsidR="00E95030" w:rsidRDefault="00E95030" w:rsidP="00E95030">
      <w:r>
        <w:t>&gt;&gt; &gt;&gt;                 return Zt(e)</w:t>
      </w:r>
    </w:p>
    <w:p w14:paraId="77C53759" w14:textId="77777777" w:rsidR="00E95030" w:rsidRDefault="00E95030" w:rsidP="00E95030">
      <w:r>
        <w:t>&gt;&gt; &gt;&gt;             },</w:t>
      </w:r>
    </w:p>
    <w:p w14:paraId="63E93E80" w14:textId="77777777" w:rsidR="00E95030" w:rsidRDefault="00E95030" w:rsidP="00E95030">
      <w:r>
        <w:t>&gt;&gt; &gt;&gt;             get: function(e, n, r, i) {</w:t>
      </w:r>
    </w:p>
    <w:p w14:paraId="060FA75E" w14:textId="77777777" w:rsidR="00E95030" w:rsidRDefault="00E95030" w:rsidP="00E95030">
      <w:r>
        <w:t>&gt;&gt; &gt;&gt;                 var o = e[t.id];</w:t>
      </w:r>
    </w:p>
    <w:p w14:paraId="21948616" w14:textId="77777777" w:rsidR="00E95030" w:rsidRDefault="00E95030" w:rsidP="00E95030">
      <w:r>
        <w:t>&gt;&gt; &gt;&gt;                 return o ? o[Y(n)] : (i &amp;&amp; ((o = Gt(t, e))[Y(n)] = r),</w:t>
      </w:r>
    </w:p>
    <w:p w14:paraId="59E8B1AA" w14:textId="77777777" w:rsidR="00E95030" w:rsidRDefault="00E95030" w:rsidP="00E95030">
      <w:r>
        <w:t>&gt;&gt; &gt;&gt;                 r)</w:t>
      </w:r>
    </w:p>
    <w:p w14:paraId="4EF49F06" w14:textId="77777777" w:rsidR="00E95030" w:rsidRDefault="00E95030" w:rsidP="00E95030">
      <w:r>
        <w:t>&gt;&gt; &gt;&gt;             },</w:t>
      </w:r>
    </w:p>
    <w:p w14:paraId="198581F9" w14:textId="77777777" w:rsidR="00E95030" w:rsidRDefault="00E95030" w:rsidP="00E95030">
      <w:r>
        <w:t>&gt;&gt; &gt;&gt;             kill: function(e, t) {</w:t>
      </w:r>
    </w:p>
    <w:p w14:paraId="31D7EA4D" w14:textId="77777777" w:rsidR="00E95030" w:rsidRDefault="00E95030" w:rsidP="00E95030">
      <w:r>
        <w:t>&gt;&gt; &gt;&gt;                 if (e &amp;&amp; e[t])</w:t>
      </w:r>
    </w:p>
    <w:p w14:paraId="43445255" w14:textId="77777777" w:rsidR="00E95030" w:rsidRDefault="00E95030" w:rsidP="00E95030">
      <w:r>
        <w:t>&gt;&gt; &gt;&gt;                     try {</w:t>
      </w:r>
    </w:p>
    <w:p w14:paraId="2F174FDC" w14:textId="77777777" w:rsidR="00E95030" w:rsidRDefault="00E95030" w:rsidP="00E95030">
      <w:r>
        <w:t>&gt;&gt; &gt;&gt;                         delete e[t]</w:t>
      </w:r>
    </w:p>
    <w:p w14:paraId="2C5F819E" w14:textId="77777777" w:rsidR="00E95030" w:rsidRDefault="00E95030" w:rsidP="00E95030">
      <w:r>
        <w:t>&gt;&gt; &gt;&gt;                     } catch (e) {}</w:t>
      </w:r>
    </w:p>
    <w:p w14:paraId="66FC43F1" w14:textId="77777777" w:rsidR="00E95030" w:rsidRDefault="00E95030" w:rsidP="00E95030">
      <w:r>
        <w:t>&gt;&gt; &gt;&gt;             }</w:t>
      </w:r>
    </w:p>
    <w:p w14:paraId="76C76192" w14:textId="77777777" w:rsidR="00E95030" w:rsidRDefault="00E95030" w:rsidP="00E95030">
      <w:r>
        <w:t>&gt;&gt; &gt;&gt;         };</w:t>
      </w:r>
    </w:p>
    <w:p w14:paraId="59F702E4" w14:textId="77777777" w:rsidR="00E95030" w:rsidRDefault="00E95030" w:rsidP="00E95030">
      <w:r>
        <w:t>&gt;&gt; &gt;&gt;         return t</w:t>
      </w:r>
    </w:p>
    <w:p w14:paraId="7436D18C" w14:textId="77777777" w:rsidR="00E95030" w:rsidRDefault="00E95030" w:rsidP="00E95030">
      <w:r>
        <w:t>&gt;&gt; &gt;&gt;     }</w:t>
      </w:r>
    </w:p>
    <w:p w14:paraId="7611D733" w14:textId="77777777" w:rsidR="00E95030" w:rsidRDefault="00E95030" w:rsidP="00E95030">
      <w:r>
        <w:t>&gt;&gt; &gt;&gt;     var Qt = Kt("aiEvtPageHide")</w:t>
      </w:r>
    </w:p>
    <w:p w14:paraId="2579BCBC" w14:textId="77777777" w:rsidR="00E95030" w:rsidRDefault="00E95030" w:rsidP="00E95030">
      <w:r>
        <w:t>&gt;&gt; &gt;&gt;       , Xt = Kt("aiEvtPageShow")</w:t>
      </w:r>
    </w:p>
    <w:p w14:paraId="4A4A3FDA" w14:textId="77777777" w:rsidR="00E95030" w:rsidRDefault="00E95030" w:rsidP="00E95030">
      <w:r>
        <w:t>&gt;&gt; &gt;&gt;       , Jt = /\.[\.]+/g</w:t>
      </w:r>
    </w:p>
    <w:p w14:paraId="1D8079F2" w14:textId="77777777" w:rsidR="00E95030" w:rsidRDefault="00E95030" w:rsidP="00E95030">
      <w:r>
        <w:t>&gt;&gt; &gt;&gt;       , Yt = /[\.]+$/</w:t>
      </w:r>
    </w:p>
    <w:p w14:paraId="64D2F408" w14:textId="77777777" w:rsidR="00E95030" w:rsidRDefault="00E95030" w:rsidP="00E95030">
      <w:r>
        <w:t>&gt;&gt; &gt;&gt;       , en = 1</w:t>
      </w:r>
    </w:p>
    <w:p w14:paraId="0BE8BCD0" w14:textId="77777777" w:rsidR="00E95030" w:rsidRDefault="00E95030" w:rsidP="00E95030">
      <w:r>
        <w:t>&gt;&gt; &gt;&gt;       , tn = $t("events")</w:t>
      </w:r>
    </w:p>
    <w:p w14:paraId="7AA02C3C" w14:textId="77777777" w:rsidR="00E95030" w:rsidRDefault="00E95030" w:rsidP="00E95030">
      <w:r>
        <w:t>&gt;&gt; &gt;&gt;       , nn = /^([^.]*)(?:\.(.+)|)/;</w:t>
      </w:r>
    </w:p>
    <w:p w14:paraId="6DCDEE3C" w14:textId="77777777" w:rsidR="00E95030" w:rsidRDefault="00E95030" w:rsidP="00E95030">
      <w:r>
        <w:t>&gt;&gt; &gt;&gt;     function rn(e) {</w:t>
      </w:r>
    </w:p>
    <w:p w14:paraId="10395821" w14:textId="77777777" w:rsidR="00E95030" w:rsidRDefault="00E95030" w:rsidP="00E95030">
      <w:r>
        <w:t>&gt;&gt; &gt;&gt;         return e &amp;&amp; e.replace ? e.replace(/^\s*\.*|\.*\s*$/g, "") : e</w:t>
      </w:r>
    </w:p>
    <w:p w14:paraId="02F6A5DC" w14:textId="77777777" w:rsidR="00E95030" w:rsidRDefault="00E95030" w:rsidP="00E95030">
      <w:r>
        <w:t>&gt;&gt; &gt;&gt;     }</w:t>
      </w:r>
    </w:p>
    <w:p w14:paraId="4B45A16B" w14:textId="77777777" w:rsidR="00E95030" w:rsidRDefault="00E95030" w:rsidP="00E95030">
      <w:r>
        <w:t>&gt;&gt; &gt;&gt;     function on(e, t) {</w:t>
      </w:r>
    </w:p>
    <w:p w14:paraId="494E5E10" w14:textId="77777777" w:rsidR="00E95030" w:rsidRDefault="00E95030" w:rsidP="00E95030">
      <w:r>
        <w:t>&gt;&gt; &gt;&gt;         var n;</w:t>
      </w:r>
    </w:p>
    <w:p w14:paraId="5E7B74A3" w14:textId="77777777" w:rsidR="00E95030" w:rsidRDefault="00E95030" w:rsidP="00E95030">
      <w:r>
        <w:t>&gt;&gt; &gt;&gt;         if (t) {</w:t>
      </w:r>
    </w:p>
    <w:p w14:paraId="41366F7A" w14:textId="77777777" w:rsidR="00E95030" w:rsidRDefault="00E95030" w:rsidP="00E95030">
      <w:r>
        <w:t>&gt;&gt; &gt;&gt;             var r = "";</w:t>
      </w:r>
    </w:p>
    <w:p w14:paraId="605F6220" w14:textId="77777777" w:rsidR="00E95030" w:rsidRDefault="00E95030" w:rsidP="00E95030">
      <w:r>
        <w:t>&gt;&gt; &gt;&gt;             oe(t) ? (r = "",</w:t>
      </w:r>
    </w:p>
    <w:p w14:paraId="4644586A" w14:textId="77777777" w:rsidR="00E95030" w:rsidRDefault="00E95030" w:rsidP="00E95030">
      <w:r>
        <w:t>&gt;&gt; &gt;&gt;             fe(t, (function(e) {</w:t>
      </w:r>
    </w:p>
    <w:p w14:paraId="4700BED6" w14:textId="77777777" w:rsidR="00E95030" w:rsidRDefault="00E95030" w:rsidP="00E95030">
      <w:r>
        <w:t>&gt;&gt; &gt;&gt;                 (e = rn(e)) &amp;&amp; ("." !== e[0] &amp;&amp; (e = "." + e),</w:t>
      </w:r>
    </w:p>
    <w:p w14:paraId="02A5F9E7" w14:textId="77777777" w:rsidR="00E95030" w:rsidRDefault="00E95030" w:rsidP="00E95030">
      <w:r>
        <w:t>&gt;&gt; &gt;&gt;                 r += e)</w:t>
      </w:r>
    </w:p>
    <w:p w14:paraId="3470C472" w14:textId="77777777" w:rsidR="00E95030" w:rsidRDefault="00E95030" w:rsidP="00E95030">
      <w:r>
        <w:t>&gt;&gt; &gt;&gt;             }</w:t>
      </w:r>
    </w:p>
    <w:p w14:paraId="652D25BA" w14:textId="77777777" w:rsidR="00E95030" w:rsidRDefault="00E95030" w:rsidP="00E95030">
      <w:r>
        <w:t>&gt;&gt; &gt;&gt;             ))) : r = rn(t),</w:t>
      </w:r>
    </w:p>
    <w:p w14:paraId="100D3906" w14:textId="77777777" w:rsidR="00E95030" w:rsidRDefault="00E95030" w:rsidP="00E95030">
      <w:r>
        <w:t>&gt;&gt; &gt;&gt;             r &amp;&amp; ("." !== r[0] &amp;&amp; (r = "." + r),</w:t>
      </w:r>
    </w:p>
    <w:p w14:paraId="66515699" w14:textId="77777777" w:rsidR="00E95030" w:rsidRDefault="00E95030" w:rsidP="00E95030">
      <w:r>
        <w:t>&gt;&gt; &gt;&gt;             e = (e || "") + r)</w:t>
      </w:r>
    </w:p>
    <w:p w14:paraId="597406FE" w14:textId="77777777" w:rsidR="00E95030" w:rsidRDefault="00E95030" w:rsidP="00E95030">
      <w:r>
        <w:t>&gt;&gt; &gt;&gt;         }</w:t>
      </w:r>
    </w:p>
    <w:p w14:paraId="533D2F31" w14:textId="77777777" w:rsidR="00E95030" w:rsidRDefault="00E95030" w:rsidP="00E95030">
      <w:r>
        <w:t>&gt;&gt; &gt;&gt;         var i = nn.exec(e || "") || [];</w:t>
      </w:r>
    </w:p>
    <w:p w14:paraId="6D483A5F" w14:textId="77777777" w:rsidR="00E95030" w:rsidRDefault="00E95030" w:rsidP="00E95030">
      <w:r>
        <w:t>&gt;&gt; &gt;&gt;         return (n = {}).type = i[1],</w:t>
      </w:r>
    </w:p>
    <w:p w14:paraId="06F44AF9" w14:textId="77777777" w:rsidR="00E95030" w:rsidRDefault="00E95030" w:rsidP="00E95030">
      <w:r>
        <w:t>&gt;&gt; &gt;&gt;         n.ns = (i[2] || "").replace(Jt, ".").replace(Yt, "").split(".").sort().join("."),</w:t>
      </w:r>
    </w:p>
    <w:p w14:paraId="64ECDAB1" w14:textId="77777777" w:rsidR="00E95030" w:rsidRDefault="00E95030" w:rsidP="00E95030">
      <w:r>
        <w:lastRenderedPageBreak/>
        <w:t>&gt;&gt; &gt;&gt;         n</w:t>
      </w:r>
    </w:p>
    <w:p w14:paraId="6D8EA6E4" w14:textId="77777777" w:rsidR="00E95030" w:rsidRDefault="00E95030" w:rsidP="00E95030">
      <w:r>
        <w:t>&gt;&gt; &gt;&gt;     }</w:t>
      </w:r>
    </w:p>
    <w:p w14:paraId="14A57CEE" w14:textId="77777777" w:rsidR="00E95030" w:rsidRDefault="00E95030" w:rsidP="00E95030">
      <w:r>
        <w:t>&gt;&gt; &gt;&gt;     function an(e, t, n) {</w:t>
      </w:r>
    </w:p>
    <w:p w14:paraId="2BB672EE" w14:textId="77777777" w:rsidR="00E95030" w:rsidRDefault="00E95030" w:rsidP="00E95030">
      <w:r>
        <w:t>&gt;&gt; &gt;&gt;         void 0 === n &amp;&amp; (n = !0);</w:t>
      </w:r>
    </w:p>
    <w:p w14:paraId="1163DE58" w14:textId="77777777" w:rsidR="00E95030" w:rsidRDefault="00E95030" w:rsidP="00E95030">
      <w:r>
        <w:t>&gt;&gt; &gt;&gt;         var r = tn.get(e, "events", {}, n)</w:t>
      </w:r>
    </w:p>
    <w:p w14:paraId="3F558D31" w14:textId="77777777" w:rsidR="00E95030" w:rsidRDefault="00E95030" w:rsidP="00E95030">
      <w:r>
        <w:t>&gt;&gt; &gt;&gt;           , i = r[t];</w:t>
      </w:r>
    </w:p>
    <w:p w14:paraId="5016659E" w14:textId="77777777" w:rsidR="00E95030" w:rsidRDefault="00E95030" w:rsidP="00E95030">
      <w:r>
        <w:t>&gt;&gt; &gt;&gt;         return i || (i = r[t] = []),</w:t>
      </w:r>
    </w:p>
    <w:p w14:paraId="06454FEB" w14:textId="77777777" w:rsidR="00E95030" w:rsidRDefault="00E95030" w:rsidP="00E95030">
      <w:r>
        <w:t>&gt;&gt; &gt;&gt;         i</w:t>
      </w:r>
    </w:p>
    <w:p w14:paraId="2C17A4F7" w14:textId="77777777" w:rsidR="00E95030" w:rsidRDefault="00E95030" w:rsidP="00E95030">
      <w:r>
        <w:t>&gt;&gt; &gt;&gt;     }</w:t>
      </w:r>
    </w:p>
    <w:p w14:paraId="22207338" w14:textId="77777777" w:rsidR="00E95030" w:rsidRDefault="00E95030" w:rsidP="00E95030">
      <w:r>
        <w:t>&gt;&gt; &gt;&gt;     function sn(e, t, n, r) {</w:t>
      </w:r>
    </w:p>
    <w:p w14:paraId="51F0FCDD" w14:textId="77777777" w:rsidR="00E95030" w:rsidRDefault="00E95030" w:rsidP="00E95030">
      <w:r>
        <w:t>&gt;&gt; &gt;&gt;         e &amp;&amp; t &amp;&amp; t.type &amp;&amp; (e.removeEventListener ? e.removeEventListener(t.type, n, r) : e.detachEvent &amp;&amp; e.detachEvent("on" + t.type, n))</w:t>
      </w:r>
    </w:p>
    <w:p w14:paraId="25219C1A" w14:textId="77777777" w:rsidR="00E95030" w:rsidRDefault="00E95030" w:rsidP="00E95030">
      <w:r>
        <w:t>&gt;&gt; &gt;&gt;     }</w:t>
      </w:r>
    </w:p>
    <w:p w14:paraId="156E67EA" w14:textId="77777777" w:rsidR="00E95030" w:rsidRDefault="00E95030" w:rsidP="00E95030">
      <w:r>
        <w:t>&gt;&gt; &gt;&gt;     function ln(e, t, n, r) {</w:t>
      </w:r>
    </w:p>
    <w:p w14:paraId="47954703" w14:textId="77777777" w:rsidR="00E95030" w:rsidRDefault="00E95030" w:rsidP="00E95030">
      <w:r>
        <w:t>&gt;&gt; &gt;&gt;         for (var i = t.length; i--; ) {</w:t>
      </w:r>
    </w:p>
    <w:p w14:paraId="44D2111C" w14:textId="77777777" w:rsidR="00E95030" w:rsidRDefault="00E95030" w:rsidP="00E95030">
      <w:r>
        <w:t>&gt;&gt; &gt;&gt;             var o = t[i];</w:t>
      </w:r>
    </w:p>
    <w:p w14:paraId="49E742E7" w14:textId="77777777" w:rsidR="00E95030" w:rsidRDefault="00E95030" w:rsidP="00E95030">
      <w:r>
        <w:t>&gt;&gt; &gt;&gt;             o &amp;&amp; (n.ns &amp;&amp; n.ns !== o.evtName.ns || r &amp;&amp; !r(o) || (sn(e, o.evtName, o.handler, o.capture),</w:t>
      </w:r>
    </w:p>
    <w:p w14:paraId="47FE68B1" w14:textId="77777777" w:rsidR="00E95030" w:rsidRDefault="00E95030" w:rsidP="00E95030">
      <w:r>
        <w:t>&gt;&gt; &gt;&gt;             t.splice(i, 1)))</w:t>
      </w:r>
    </w:p>
    <w:p w14:paraId="060320CD" w14:textId="77777777" w:rsidR="00E95030" w:rsidRDefault="00E95030" w:rsidP="00E95030">
      <w:r>
        <w:t>&gt;&gt; &gt;&gt;         }</w:t>
      </w:r>
    </w:p>
    <w:p w14:paraId="410E0B6D" w14:textId="77777777" w:rsidR="00E95030" w:rsidRDefault="00E95030" w:rsidP="00E95030">
      <w:r>
        <w:t>&gt;&gt; &gt;&gt;     }</w:t>
      </w:r>
    </w:p>
    <w:p w14:paraId="52D91BDB" w14:textId="77777777" w:rsidR="00E95030" w:rsidRDefault="00E95030" w:rsidP="00E95030">
      <w:r>
        <w:t>&gt;&gt; &gt;&gt;     function cn(e, t) {</w:t>
      </w:r>
    </w:p>
    <w:p w14:paraId="6E0E706E" w14:textId="77777777" w:rsidR="00E95030" w:rsidRDefault="00E95030" w:rsidP="00E95030">
      <w:r>
        <w:t>&gt;&gt; &gt;&gt;         return t ? on("xx", oe(t) ? [e].concat(t) : [e, t]).ns.split(".") : e</w:t>
      </w:r>
    </w:p>
    <w:p w14:paraId="3AFC1DED" w14:textId="77777777" w:rsidR="00E95030" w:rsidRDefault="00E95030" w:rsidP="00E95030">
      <w:r>
        <w:t>&gt;&gt; &gt;&gt;     }</w:t>
      </w:r>
    </w:p>
    <w:p w14:paraId="7514F193" w14:textId="77777777" w:rsidR="00E95030" w:rsidRDefault="00E95030" w:rsidP="00E95030">
      <w:r>
        <w:t>&gt;&gt; &gt;&gt;     function un(e, t, n, r, i) {</w:t>
      </w:r>
    </w:p>
    <w:p w14:paraId="3F84847F" w14:textId="77777777" w:rsidR="00E95030" w:rsidRDefault="00E95030" w:rsidP="00E95030">
      <w:r>
        <w:t>&gt;&gt; &gt;&gt;         var o;</w:t>
      </w:r>
    </w:p>
    <w:p w14:paraId="59DBCBC9" w14:textId="77777777" w:rsidR="00E95030" w:rsidRDefault="00E95030" w:rsidP="00E95030">
      <w:r>
        <w:t>&gt;&gt; &gt;&gt;         void 0 === i &amp;&amp; (i = !1);</w:t>
      </w:r>
    </w:p>
    <w:p w14:paraId="6025BB14" w14:textId="77777777" w:rsidR="00E95030" w:rsidRDefault="00E95030" w:rsidP="00E95030">
      <w:r>
        <w:t>&gt;&gt; &gt;&gt;         var a = !1;</w:t>
      </w:r>
    </w:p>
    <w:p w14:paraId="2286DF09" w14:textId="77777777" w:rsidR="00E95030" w:rsidRDefault="00E95030" w:rsidP="00E95030">
      <w:r>
        <w:t>&gt;&gt; &gt;&gt;         if (e)</w:t>
      </w:r>
    </w:p>
    <w:p w14:paraId="2B271DE9" w14:textId="77777777" w:rsidR="00E95030" w:rsidRDefault="00E95030" w:rsidP="00E95030">
      <w:r>
        <w:t>&gt;&gt; &gt;&gt;             try {</w:t>
      </w:r>
    </w:p>
    <w:p w14:paraId="16B32B9E" w14:textId="77777777" w:rsidR="00E95030" w:rsidRDefault="00E95030" w:rsidP="00E95030">
      <w:r>
        <w:t>&gt;&gt; &gt;&gt;                 var s = on(t, r);</w:t>
      </w:r>
    </w:p>
    <w:p w14:paraId="729D1A2C" w14:textId="77777777" w:rsidR="00E95030" w:rsidRDefault="00E95030" w:rsidP="00E95030">
      <w:r>
        <w:t>&gt;&gt; &gt;&gt;                 if ((a = function(e, t, n, r) {</w:t>
      </w:r>
    </w:p>
    <w:p w14:paraId="1001F8A8" w14:textId="77777777" w:rsidR="00E95030" w:rsidRDefault="00E95030" w:rsidP="00E95030">
      <w:r>
        <w:t>&gt;&gt; &gt;&gt;                     var i = !1;</w:t>
      </w:r>
    </w:p>
    <w:p w14:paraId="36AD0373" w14:textId="77777777" w:rsidR="00E95030" w:rsidRDefault="00E95030" w:rsidP="00E95030">
      <w:r>
        <w:t>&gt;&gt; &gt;&gt;                     return e &amp;&amp; t &amp;&amp; t.type &amp;&amp; n &amp;&amp; (e.addEventListener ? (e.addEventListener(t.type, n, r),</w:t>
      </w:r>
    </w:p>
    <w:p w14:paraId="266A1205" w14:textId="77777777" w:rsidR="00E95030" w:rsidRDefault="00E95030" w:rsidP="00E95030">
      <w:r>
        <w:t>&gt;&gt; &gt;&gt;                     i = !0) : e.attachEvent &amp;&amp; (e.attachEvent("on" + t.type, n),</w:t>
      </w:r>
    </w:p>
    <w:p w14:paraId="4E4208FB" w14:textId="77777777" w:rsidR="00E95030" w:rsidRDefault="00E95030" w:rsidP="00E95030">
      <w:r>
        <w:t>&gt;&gt; &gt;&gt;                     i = !0)),</w:t>
      </w:r>
    </w:p>
    <w:p w14:paraId="565F63BE" w14:textId="77777777" w:rsidR="00E95030" w:rsidRDefault="00E95030" w:rsidP="00E95030">
      <w:r>
        <w:t>&gt;&gt; &gt;&gt;                     i</w:t>
      </w:r>
    </w:p>
    <w:p w14:paraId="248252B5" w14:textId="77777777" w:rsidR="00E95030" w:rsidRDefault="00E95030" w:rsidP="00E95030">
      <w:r>
        <w:t>&gt;&gt; &gt;&gt;                 }(e, s, n, i)) &amp;&amp; tn.accept(e)) {</w:t>
      </w:r>
    </w:p>
    <w:p w14:paraId="36ABA5B3" w14:textId="77777777" w:rsidR="00E95030" w:rsidRDefault="00E95030" w:rsidP="00E95030">
      <w:r>
        <w:t>&gt;&gt; &gt;&gt;                     var l = ((o = {</w:t>
      </w:r>
    </w:p>
    <w:p w14:paraId="7200837D" w14:textId="77777777" w:rsidR="00E95030" w:rsidRDefault="00E95030" w:rsidP="00E95030">
      <w:r>
        <w:t>&gt;&gt; &gt;&gt;                         guid: en++,</w:t>
      </w:r>
    </w:p>
    <w:p w14:paraId="18C14CD9" w14:textId="77777777" w:rsidR="00E95030" w:rsidRDefault="00E95030" w:rsidP="00E95030">
      <w:r>
        <w:t>&gt;&gt; &gt;&gt;                         evtName: s</w:t>
      </w:r>
    </w:p>
    <w:p w14:paraId="4AADCCD1" w14:textId="77777777" w:rsidR="00E95030" w:rsidRDefault="00E95030" w:rsidP="00E95030">
      <w:r>
        <w:t>&gt;&gt; &gt;&gt;                     }).handler = n,</w:t>
      </w:r>
    </w:p>
    <w:p w14:paraId="0897394F" w14:textId="77777777" w:rsidR="00E95030" w:rsidRDefault="00E95030" w:rsidP="00E95030">
      <w:r>
        <w:t>&gt;&gt; &gt;&gt;                     o.capture = i,</w:t>
      </w:r>
    </w:p>
    <w:p w14:paraId="2C7E34D6" w14:textId="77777777" w:rsidR="00E95030" w:rsidRDefault="00E95030" w:rsidP="00E95030">
      <w:r>
        <w:t>&gt;&gt; &gt;&gt;                     o);</w:t>
      </w:r>
    </w:p>
    <w:p w14:paraId="00BDC4DF" w14:textId="77777777" w:rsidR="00E95030" w:rsidRDefault="00E95030" w:rsidP="00E95030">
      <w:r>
        <w:t>&gt;&gt; &gt;&gt;                     an(e, s.type).push(l)</w:t>
      </w:r>
    </w:p>
    <w:p w14:paraId="0B364B4C" w14:textId="77777777" w:rsidR="00E95030" w:rsidRDefault="00E95030" w:rsidP="00E95030">
      <w:r>
        <w:t>&gt;&gt; &gt;&gt;                 }</w:t>
      </w:r>
    </w:p>
    <w:p w14:paraId="3CF36380" w14:textId="77777777" w:rsidR="00E95030" w:rsidRDefault="00E95030" w:rsidP="00E95030">
      <w:r>
        <w:t>&gt;&gt; &gt;&gt;             } catch (e) {}</w:t>
      </w:r>
    </w:p>
    <w:p w14:paraId="603CF004" w14:textId="77777777" w:rsidR="00E95030" w:rsidRDefault="00E95030" w:rsidP="00E95030">
      <w:r>
        <w:lastRenderedPageBreak/>
        <w:t>&gt;&gt; &gt;&gt;         return a</w:t>
      </w:r>
    </w:p>
    <w:p w14:paraId="1CD0A8C4" w14:textId="77777777" w:rsidR="00E95030" w:rsidRDefault="00E95030" w:rsidP="00E95030">
      <w:r>
        <w:t>&gt;&gt; &gt;&gt;     }</w:t>
      </w:r>
    </w:p>
    <w:p w14:paraId="0BE71C7B" w14:textId="77777777" w:rsidR="00E95030" w:rsidRDefault="00E95030" w:rsidP="00E95030">
      <w:r>
        <w:t>&gt;&gt; &gt;&gt;     function dn(e, t, n, r, i) {</w:t>
      </w:r>
    </w:p>
    <w:p w14:paraId="3C3C53C8" w14:textId="77777777" w:rsidR="00E95030" w:rsidRDefault="00E95030" w:rsidP="00E95030">
      <w:r>
        <w:t>&gt;&gt; &gt;&gt;         if (void 0 === i &amp;&amp; (i = !1),</w:t>
      </w:r>
    </w:p>
    <w:p w14:paraId="7166E2DD" w14:textId="77777777" w:rsidR="00E95030" w:rsidRDefault="00E95030" w:rsidP="00E95030">
      <w:r>
        <w:t>&gt;&gt; &gt;&gt;         e)</w:t>
      </w:r>
    </w:p>
    <w:p w14:paraId="131A35DE" w14:textId="77777777" w:rsidR="00E95030" w:rsidRDefault="00E95030" w:rsidP="00E95030">
      <w:r>
        <w:t>&gt;&gt; &gt;&gt;             try {</w:t>
      </w:r>
    </w:p>
    <w:p w14:paraId="6F91499B" w14:textId="77777777" w:rsidR="00E95030" w:rsidRDefault="00E95030" w:rsidP="00E95030">
      <w:r>
        <w:t>&gt;&gt; &gt;&gt;                 var o = on(t, r)</w:t>
      </w:r>
    </w:p>
    <w:p w14:paraId="33C1B5D9" w14:textId="77777777" w:rsidR="00E95030" w:rsidRDefault="00E95030" w:rsidP="00E95030">
      <w:r>
        <w:t>&gt;&gt; &gt;&gt;                   , a = !1;</w:t>
      </w:r>
    </w:p>
    <w:p w14:paraId="296A0719" w14:textId="77777777" w:rsidR="00E95030" w:rsidRDefault="00E95030" w:rsidP="00E95030">
      <w:r>
        <w:t>&gt;&gt; &gt;&gt;                 !function(e, t, n) {</w:t>
      </w:r>
    </w:p>
    <w:p w14:paraId="639F0593" w14:textId="77777777" w:rsidR="00E95030" w:rsidRDefault="00E95030" w:rsidP="00E95030">
      <w:r>
        <w:t>&gt;&gt; &gt;&gt;                     if (t.type)</w:t>
      </w:r>
    </w:p>
    <w:p w14:paraId="66A5BAC8" w14:textId="77777777" w:rsidR="00E95030" w:rsidRDefault="00E95030" w:rsidP="00E95030">
      <w:r>
        <w:t>&gt;&gt; &gt;&gt;                         ln(e, an(e, t.type), t, n);</w:t>
      </w:r>
    </w:p>
    <w:p w14:paraId="7EFB7773" w14:textId="77777777" w:rsidR="00E95030" w:rsidRDefault="00E95030" w:rsidP="00E95030">
      <w:r>
        <w:t>&gt;&gt; &gt;&gt;                     else {</w:t>
      </w:r>
    </w:p>
    <w:p w14:paraId="10226D18" w14:textId="77777777" w:rsidR="00E95030" w:rsidRDefault="00E95030" w:rsidP="00E95030">
      <w:r>
        <w:t>&gt;&gt; &gt;&gt;                         var r = tn.get(e, "events", {});</w:t>
      </w:r>
    </w:p>
    <w:p w14:paraId="13BFDE01" w14:textId="77777777" w:rsidR="00E95030" w:rsidRDefault="00E95030" w:rsidP="00E95030">
      <w:r>
        <w:t>&gt;&gt; &gt;&gt;                         ee(r, (function(r, i) {</w:t>
      </w:r>
    </w:p>
    <w:p w14:paraId="42B48D40" w14:textId="77777777" w:rsidR="00E95030" w:rsidRDefault="00E95030" w:rsidP="00E95030">
      <w:r>
        <w:t>&gt;&gt; &gt;&gt;                             ln(e, i, t, n)</w:t>
      </w:r>
    </w:p>
    <w:p w14:paraId="239BB5A1" w14:textId="77777777" w:rsidR="00E95030" w:rsidRDefault="00E95030" w:rsidP="00E95030">
      <w:r>
        <w:t>&gt;&gt; &gt;&gt;                         }</w:t>
      </w:r>
    </w:p>
    <w:p w14:paraId="2793B21D" w14:textId="77777777" w:rsidR="00E95030" w:rsidRDefault="00E95030" w:rsidP="00E95030">
      <w:r>
        <w:t>&gt;&gt; &gt;&gt;                         )),</w:t>
      </w:r>
    </w:p>
    <w:p w14:paraId="6824C718" w14:textId="77777777" w:rsidR="00E95030" w:rsidRDefault="00E95030" w:rsidP="00E95030">
      <w:r>
        <w:t>&gt;&gt; &gt;&gt;                         0 === ye(r).length &amp;&amp; tn.kill(e, "events")</w:t>
      </w:r>
    </w:p>
    <w:p w14:paraId="65F6C546" w14:textId="77777777" w:rsidR="00E95030" w:rsidRDefault="00E95030" w:rsidP="00E95030">
      <w:r>
        <w:t>&gt;&gt; &gt;&gt;                     }</w:t>
      </w:r>
    </w:p>
    <w:p w14:paraId="46FAFB4D" w14:textId="77777777" w:rsidR="00E95030" w:rsidRDefault="00E95030" w:rsidP="00E95030">
      <w:r>
        <w:t>&gt;&gt; &gt;&gt;                 }(e, o, (function(e) {</w:t>
      </w:r>
    </w:p>
    <w:p w14:paraId="25878FE4" w14:textId="77777777" w:rsidR="00E95030" w:rsidRDefault="00E95030" w:rsidP="00E95030">
      <w:r>
        <w:t>&gt;&gt; &gt;&gt;                     return !((!o.ns || n) &amp;&amp; e.handler !== n) &amp;&amp; (a = !0,</w:t>
      </w:r>
    </w:p>
    <w:p w14:paraId="5CA7EC47" w14:textId="77777777" w:rsidR="00E95030" w:rsidRDefault="00E95030" w:rsidP="00E95030">
      <w:r>
        <w:t>&gt;&gt; &gt;&gt;                     !0)</w:t>
      </w:r>
    </w:p>
    <w:p w14:paraId="31204074" w14:textId="77777777" w:rsidR="00E95030" w:rsidRDefault="00E95030" w:rsidP="00E95030">
      <w:r>
        <w:t>&gt;&gt; &gt;&gt;                 }</w:t>
      </w:r>
    </w:p>
    <w:p w14:paraId="3D5561C1" w14:textId="77777777" w:rsidR="00E95030" w:rsidRDefault="00E95030" w:rsidP="00E95030">
      <w:r>
        <w:t>&gt;&gt; &gt;&gt;                 )),</w:t>
      </w:r>
    </w:p>
    <w:p w14:paraId="0F940B1F" w14:textId="77777777" w:rsidR="00E95030" w:rsidRDefault="00E95030" w:rsidP="00E95030">
      <w:r>
        <w:t>&gt;&gt; &gt;&gt;                 a || sn(e, o, n, i)</w:t>
      </w:r>
    </w:p>
    <w:p w14:paraId="3D7B6E37" w14:textId="77777777" w:rsidR="00E95030" w:rsidRDefault="00E95030" w:rsidP="00E95030">
      <w:r>
        <w:t>&gt;&gt; &gt;&gt;             } catch (e) {}</w:t>
      </w:r>
    </w:p>
    <w:p w14:paraId="43401889" w14:textId="77777777" w:rsidR="00E95030" w:rsidRDefault="00E95030" w:rsidP="00E95030">
      <w:r>
        <w:t>&gt;&gt; &gt;&gt;     }</w:t>
      </w:r>
    </w:p>
    <w:p w14:paraId="0CFA1079" w14:textId="77777777" w:rsidR="00E95030" w:rsidRDefault="00E95030" w:rsidP="00E95030">
      <w:r>
        <w:t>&gt;&gt; &gt;&gt;     function fn(e, t, n) {</w:t>
      </w:r>
    </w:p>
    <w:p w14:paraId="7056971E" w14:textId="77777777" w:rsidR="00E95030" w:rsidRDefault="00E95030" w:rsidP="00E95030">
      <w:r>
        <w:t>&gt;&gt; &gt;&gt;         var r = !1</w:t>
      </w:r>
    </w:p>
    <w:p w14:paraId="44F05DB3" w14:textId="77777777" w:rsidR="00E95030" w:rsidRDefault="00E95030" w:rsidP="00E95030">
      <w:r>
        <w:t>&gt;&gt; &gt;&gt;           , i = Ve();</w:t>
      </w:r>
    </w:p>
    <w:p w14:paraId="544762FC" w14:textId="77777777" w:rsidR="00E95030" w:rsidRDefault="00E95030" w:rsidP="00E95030">
      <w:r>
        <w:t>&gt;&gt; &gt;&gt;         i &amp;&amp; (r = un(i, e, t, n),</w:t>
      </w:r>
    </w:p>
    <w:p w14:paraId="51AD37E9" w14:textId="77777777" w:rsidR="00E95030" w:rsidRDefault="00E95030" w:rsidP="00E95030">
      <w:r>
        <w:t>&gt;&gt; &gt;&gt;         r = un(i.body, e, t, n) || r);</w:t>
      </w:r>
    </w:p>
    <w:p w14:paraId="7D46C1BA" w14:textId="77777777" w:rsidR="00E95030" w:rsidRDefault="00E95030" w:rsidP="00E95030">
      <w:r>
        <w:t>&gt;&gt; &gt;&gt;         var o = We();</w:t>
      </w:r>
    </w:p>
    <w:p w14:paraId="1E8305D7" w14:textId="77777777" w:rsidR="00E95030" w:rsidRDefault="00E95030" w:rsidP="00E95030">
      <w:r>
        <w:t>&gt;&gt; &gt;&gt;         return o &amp;&amp; (r = un(o, e, t, n) || r),</w:t>
      </w:r>
    </w:p>
    <w:p w14:paraId="2383D9F5" w14:textId="77777777" w:rsidR="00E95030" w:rsidRDefault="00E95030" w:rsidP="00E95030">
      <w:r>
        <w:t>&gt;&gt; &gt;&gt;         r</w:t>
      </w:r>
    </w:p>
    <w:p w14:paraId="144D3F1C" w14:textId="77777777" w:rsidR="00E95030" w:rsidRDefault="00E95030" w:rsidP="00E95030">
      <w:r>
        <w:t>&gt;&gt; &gt;&gt;     }</w:t>
      </w:r>
    </w:p>
    <w:p w14:paraId="727AC400" w14:textId="77777777" w:rsidR="00E95030" w:rsidRDefault="00E95030" w:rsidP="00E95030">
      <w:r>
        <w:t>&gt;&gt; &gt;&gt;     function hn(e, t, n, r) {</w:t>
      </w:r>
    </w:p>
    <w:p w14:paraId="6ABE21FE" w14:textId="77777777" w:rsidR="00E95030" w:rsidRDefault="00E95030" w:rsidP="00E95030">
      <w:r>
        <w:t>&gt;&gt; &gt;&gt;         var i = !1;</w:t>
      </w:r>
    </w:p>
    <w:p w14:paraId="1B2AFFFE" w14:textId="77777777" w:rsidR="00E95030" w:rsidRDefault="00E95030" w:rsidP="00E95030">
      <w:r>
        <w:t>&gt;&gt; &gt;&gt;         return t &amp;&amp; e &amp;&amp; e.length &gt; 0 &amp;&amp; fe(e, (function(e) {</w:t>
      </w:r>
    </w:p>
    <w:p w14:paraId="5BAB6A45" w14:textId="77777777" w:rsidR="00E95030" w:rsidRDefault="00E95030" w:rsidP="00E95030">
      <w:r>
        <w:t>&gt;&gt; &gt;&gt;             e &amp;&amp; (n &amp;&amp; -1 !== he(n, e) || (i = fn(e, t, r) || i))</w:t>
      </w:r>
    </w:p>
    <w:p w14:paraId="5A18BF58" w14:textId="77777777" w:rsidR="00E95030" w:rsidRDefault="00E95030" w:rsidP="00E95030">
      <w:r>
        <w:t>&gt;&gt; &gt;&gt;         }</w:t>
      </w:r>
    </w:p>
    <w:p w14:paraId="02716A7D" w14:textId="77777777" w:rsidR="00E95030" w:rsidRDefault="00E95030" w:rsidP="00E95030">
      <w:r>
        <w:t>&gt;&gt; &gt;&gt;         )),</w:t>
      </w:r>
    </w:p>
    <w:p w14:paraId="540EF6E1" w14:textId="77777777" w:rsidR="00E95030" w:rsidRDefault="00E95030" w:rsidP="00E95030">
      <w:r>
        <w:t>&gt;&gt; &gt;&gt;         i</w:t>
      </w:r>
    </w:p>
    <w:p w14:paraId="5D21FBCB" w14:textId="77777777" w:rsidR="00E95030" w:rsidRDefault="00E95030" w:rsidP="00E95030">
      <w:r>
        <w:t>&gt;&gt; &gt;&gt;     }</w:t>
      </w:r>
    </w:p>
    <w:p w14:paraId="7BC5745B" w14:textId="77777777" w:rsidR="00E95030" w:rsidRDefault="00E95030" w:rsidP="00E95030">
      <w:r>
        <w:t>&gt;&gt; &gt;&gt;     function pn(e, t, n) {</w:t>
      </w:r>
    </w:p>
    <w:p w14:paraId="610DD08D" w14:textId="77777777" w:rsidR="00E95030" w:rsidRDefault="00E95030" w:rsidP="00E95030">
      <w:r>
        <w:t>&gt;&gt; &gt;&gt;         e &amp;&amp; oe(e) &amp;&amp; fe(e, (function(e) {</w:t>
      </w:r>
    </w:p>
    <w:p w14:paraId="6A06970C" w14:textId="77777777" w:rsidR="00E95030" w:rsidRDefault="00E95030" w:rsidP="00E95030">
      <w:r>
        <w:t>&gt;&gt; &gt;&gt;             e &amp;&amp; function(e, t, n) {</w:t>
      </w:r>
    </w:p>
    <w:p w14:paraId="19DDA1CB" w14:textId="77777777" w:rsidR="00E95030" w:rsidRDefault="00E95030" w:rsidP="00E95030">
      <w:r>
        <w:t>&gt;&gt; &gt;&gt;                 var r = Ve();</w:t>
      </w:r>
    </w:p>
    <w:p w14:paraId="6694BAF1" w14:textId="77777777" w:rsidR="00E95030" w:rsidRDefault="00E95030" w:rsidP="00E95030">
      <w:r>
        <w:lastRenderedPageBreak/>
        <w:t>&gt;&gt; &gt;&gt;                 r &amp;&amp; (dn(r, e, t, n),</w:t>
      </w:r>
    </w:p>
    <w:p w14:paraId="72D4935A" w14:textId="77777777" w:rsidR="00E95030" w:rsidRDefault="00E95030" w:rsidP="00E95030">
      <w:r>
        <w:t>&gt;&gt; &gt;&gt;                 dn(r.body, e, t, n));</w:t>
      </w:r>
    </w:p>
    <w:p w14:paraId="6025E1CC" w14:textId="77777777" w:rsidR="00E95030" w:rsidRDefault="00E95030" w:rsidP="00E95030">
      <w:r>
        <w:t>&gt;&gt; &gt;&gt;                 var i = We();</w:t>
      </w:r>
    </w:p>
    <w:p w14:paraId="285443ED" w14:textId="77777777" w:rsidR="00E95030" w:rsidRDefault="00E95030" w:rsidP="00E95030">
      <w:r>
        <w:t>&gt;&gt; &gt;&gt;                 i &amp;&amp; dn(i, e, t, n)</w:t>
      </w:r>
    </w:p>
    <w:p w14:paraId="43BE9564" w14:textId="77777777" w:rsidR="00E95030" w:rsidRDefault="00E95030" w:rsidP="00E95030">
      <w:r>
        <w:t>&gt;&gt; &gt;&gt;             }(e, t, n)</w:t>
      </w:r>
    </w:p>
    <w:p w14:paraId="0176034F" w14:textId="77777777" w:rsidR="00E95030" w:rsidRDefault="00E95030" w:rsidP="00E95030">
      <w:r>
        <w:t>&gt;&gt; &gt;&gt;         }</w:t>
      </w:r>
    </w:p>
    <w:p w14:paraId="2769A958" w14:textId="77777777" w:rsidR="00E95030" w:rsidRDefault="00E95030" w:rsidP="00E95030">
      <w:r>
        <w:t>&gt;&gt; &gt;&gt;         ))</w:t>
      </w:r>
    </w:p>
    <w:p w14:paraId="1B925EED" w14:textId="77777777" w:rsidR="00E95030" w:rsidRDefault="00E95030" w:rsidP="00E95030">
      <w:r>
        <w:t>&gt;&gt; &gt;&gt;     }</w:t>
      </w:r>
    </w:p>
    <w:p w14:paraId="595073CA" w14:textId="77777777" w:rsidR="00E95030" w:rsidRDefault="00E95030" w:rsidP="00E95030">
      <w:r>
        <w:t>&gt;&gt; &gt;&gt;     function gn(e, t, n) {</w:t>
      </w:r>
    </w:p>
    <w:p w14:paraId="7E76EBBA" w14:textId="77777777" w:rsidR="00E95030" w:rsidRDefault="00E95030" w:rsidP="00E95030">
      <w:r>
        <w:t>&gt;&gt; &gt;&gt;         return function(e, t, n, r) {</w:t>
      </w:r>
    </w:p>
    <w:p w14:paraId="333E30E9" w14:textId="77777777" w:rsidR="00E95030" w:rsidRDefault="00E95030" w:rsidP="00E95030">
      <w:r>
        <w:t>&gt;&gt; &gt;&gt;             var i = !1;</w:t>
      </w:r>
    </w:p>
    <w:p w14:paraId="73E73BAC" w14:textId="77777777" w:rsidR="00E95030" w:rsidRDefault="00E95030" w:rsidP="00E95030">
      <w:r>
        <w:t>&gt;&gt; &gt;&gt;             return t &amp;&amp; e &amp;&amp; oe(e) &amp;&amp; !(i = hn(e, t, n, r)) &amp;&amp; n &amp;&amp; n.length &gt; 0 &amp;&amp; (i = hn(e, t, null, r)),</w:t>
      </w:r>
    </w:p>
    <w:p w14:paraId="08E93E4F" w14:textId="77777777" w:rsidR="00E95030" w:rsidRDefault="00E95030" w:rsidP="00E95030">
      <w:r>
        <w:t>&gt;&gt; &gt;&gt;             i</w:t>
      </w:r>
    </w:p>
    <w:p w14:paraId="770803E2" w14:textId="77777777" w:rsidR="00E95030" w:rsidRDefault="00E95030" w:rsidP="00E95030">
      <w:r>
        <w:t>&gt;&gt; &gt;&gt;         }(["beforeunload", "unload", "pagehide"], e, t, n)</w:t>
      </w:r>
    </w:p>
    <w:p w14:paraId="0989F53C" w14:textId="77777777" w:rsidR="00E95030" w:rsidRDefault="00E95030" w:rsidP="00E95030">
      <w:r>
        <w:t>&gt;&gt; &gt;&gt;     }</w:t>
      </w:r>
    </w:p>
    <w:p w14:paraId="0C91A34A" w14:textId="77777777" w:rsidR="00E95030" w:rsidRDefault="00E95030" w:rsidP="00E95030">
      <w:r>
        <w:t>&gt;&gt; &gt;&gt;     var mn, bn = null;</w:t>
      </w:r>
    </w:p>
    <w:p w14:paraId="4A3212F7" w14:textId="77777777" w:rsidR="00E95030" w:rsidRDefault="00E95030" w:rsidP="00E95030">
      <w:r>
        <w:t>&gt;&gt; &gt;&gt;     d.l;</w:t>
      </w:r>
    </w:p>
    <w:p w14:paraId="7E0E79B3" w14:textId="77777777" w:rsidR="00E95030" w:rsidRDefault="00E95030" w:rsidP="00E95030">
      <w:r>
        <w:t>&gt;&gt; &gt;&gt;     function vn() {</w:t>
      </w:r>
    </w:p>
    <w:p w14:paraId="0C5FBE6B" w14:textId="77777777" w:rsidR="00E95030" w:rsidRDefault="00E95030" w:rsidP="00E95030">
      <w:r>
        <w:t>&gt;&gt; &gt;&gt;         var e = Cn();</w:t>
      </w:r>
    </w:p>
    <w:p w14:paraId="5018C20C" w14:textId="77777777" w:rsidR="00E95030" w:rsidRDefault="00E95030" w:rsidP="00E95030">
      <w:r>
        <w:t>&gt;&gt; &gt;&gt;         return e.substring(0, 8) + "-" + e.substring(8, 12) + "-" + e.substring(12, 16) + "-" + e.substring(16, 20) + "-" + e.substring(20)</w:t>
      </w:r>
    </w:p>
    <w:p w14:paraId="60D92285" w14:textId="77777777" w:rsidR="00E95030" w:rsidRDefault="00E95030" w:rsidP="00E95030">
      <w:r>
        <w:t>&gt;&gt; &gt;&gt;     }</w:t>
      </w:r>
    </w:p>
    <w:p w14:paraId="050E3232" w14:textId="77777777" w:rsidR="00E95030" w:rsidRDefault="00E95030" w:rsidP="00E95030">
      <w:r>
        <w:t>&gt;&gt; &gt;&gt;     function yn() {</w:t>
      </w:r>
    </w:p>
    <w:p w14:paraId="0CA84E88" w14:textId="77777777" w:rsidR="00E95030" w:rsidRDefault="00E95030" w:rsidP="00E95030">
      <w:r>
        <w:t>&gt;&gt; &gt;&gt;         var e = $e();</w:t>
      </w:r>
    </w:p>
    <w:p w14:paraId="2FD96AE2" w14:textId="77777777" w:rsidR="00E95030" w:rsidRDefault="00E95030" w:rsidP="00E95030">
      <w:r>
        <w:t>&gt;&gt; &gt;&gt;         return e &amp;&amp; e.now ? e.now() : _e()</w:t>
      </w:r>
    </w:p>
    <w:p w14:paraId="42E631C6" w14:textId="77777777" w:rsidR="00E95030" w:rsidRDefault="00E95030" w:rsidP="00E95030">
      <w:r>
        <w:t>&gt;&gt; &gt;&gt;     }</w:t>
      </w:r>
    </w:p>
    <w:p w14:paraId="14105252" w14:textId="77777777" w:rsidR="00E95030" w:rsidRDefault="00E95030" w:rsidP="00E95030">
      <w:r>
        <w:t>&gt;&gt; &gt;&gt;     function Cn() {</w:t>
      </w:r>
    </w:p>
    <w:p w14:paraId="5132E203" w14:textId="77777777" w:rsidR="00E95030" w:rsidRDefault="00E95030" w:rsidP="00E95030">
      <w:r>
        <w:t>&gt;&gt; &gt;&gt;         for (var e, t = ["0", "1", "2", "3", "4", "5", "6", "7", "8", "9", "a", "b", "c", "d", "e", "f"], n = "", r = 0; r &lt; 4; r++)</w:t>
      </w:r>
    </w:p>
    <w:p w14:paraId="28157F35" w14:textId="77777777" w:rsidR="00E95030" w:rsidRDefault="00E95030" w:rsidP="00E95030">
      <w:r>
        <w:t>&gt;&gt; &gt;&gt;             n += t[15 &amp; (e = Bt())] + t[e &gt;&gt; 4 &amp; 15] + t[e &gt;&gt; 8 &amp; 15] + t[e &gt;&gt; 12 &amp; 15] + t[e &gt;&gt; 16 &amp; 15] + t[e &gt;&gt; 20 &amp; 15] + t[e &gt;&gt; 24 &amp; 15] + t[e &gt;&gt; 28 &amp; 15];</w:t>
      </w:r>
    </w:p>
    <w:p w14:paraId="5BBDE03B" w14:textId="77777777" w:rsidR="00E95030" w:rsidRDefault="00E95030" w:rsidP="00E95030">
      <w:r>
        <w:t>&gt;&gt; &gt;&gt;         var i = t[8 + (3 &amp; Bt()) | 0];</w:t>
      </w:r>
    </w:p>
    <w:p w14:paraId="1E501851" w14:textId="77777777" w:rsidR="00E95030" w:rsidRDefault="00E95030" w:rsidP="00E95030">
      <w:r>
        <w:t>&gt;&gt; &gt;&gt;         return n.substr(0, 8) + n.substr(9, 4) + "4" + n.substr(13, 3) + i + n.substr(16, 3) + n.substr(19, 12)</w:t>
      </w:r>
    </w:p>
    <w:p w14:paraId="01C1AFF3" w14:textId="77777777" w:rsidR="00E95030" w:rsidRDefault="00E95030" w:rsidP="00E95030">
      <w:r>
        <w:t>&gt;&gt; &gt;&gt;     }</w:t>
      </w:r>
    </w:p>
    <w:p w14:paraId="7E87AC8E" w14:textId="77777777" w:rsidR="00E95030" w:rsidRDefault="00E95030" w:rsidP="00E95030">
      <w:r>
        <w:t>&gt;&gt; &gt;&gt;     var Sn = {</w:t>
      </w:r>
    </w:p>
    <w:p w14:paraId="35F3B508" w14:textId="77777777" w:rsidR="00E95030" w:rsidRDefault="00E95030" w:rsidP="00E95030">
      <w:r>
        <w:t>&gt;&gt; &gt;&gt;         _canUseCookies: void 0,</w:t>
      </w:r>
    </w:p>
    <w:p w14:paraId="6174BE9C" w14:textId="77777777" w:rsidR="00E95030" w:rsidRDefault="00E95030" w:rsidP="00E95030">
      <w:r>
        <w:t>&gt;&gt; &gt;&gt;         isTypeof: Z,</w:t>
      </w:r>
    </w:p>
    <w:p w14:paraId="56C1442E" w14:textId="77777777" w:rsidR="00E95030" w:rsidRDefault="00E95030" w:rsidP="00E95030">
      <w:r>
        <w:t>&gt;&gt; &gt;&gt;         isUndefined: G,</w:t>
      </w:r>
    </w:p>
    <w:p w14:paraId="4F618CED" w14:textId="77777777" w:rsidR="00E95030" w:rsidRDefault="00E95030" w:rsidP="00E95030">
      <w:r>
        <w:t>&gt;&gt; &gt;&gt;         isNullOrUndefined: K,</w:t>
      </w:r>
    </w:p>
    <w:p w14:paraId="6C682F5F" w14:textId="77777777" w:rsidR="00E95030" w:rsidRDefault="00E95030" w:rsidP="00E95030">
      <w:r>
        <w:t>&gt;&gt; &gt;&gt;         hasOwnProperty: Q,</w:t>
      </w:r>
    </w:p>
    <w:p w14:paraId="73EE3017" w14:textId="77777777" w:rsidR="00E95030" w:rsidRDefault="00E95030" w:rsidP="00E95030">
      <w:r>
        <w:t>&gt;&gt; &gt;&gt;         isFunction: J,</w:t>
      </w:r>
    </w:p>
    <w:p w14:paraId="13B7E7CE" w14:textId="77777777" w:rsidR="00E95030" w:rsidRDefault="00E95030" w:rsidP="00E95030">
      <w:r>
        <w:t>&gt;&gt; &gt;&gt;         isObject: X,</w:t>
      </w:r>
    </w:p>
    <w:p w14:paraId="114490A5" w14:textId="77777777" w:rsidR="00E95030" w:rsidRDefault="00E95030" w:rsidP="00E95030">
      <w:r>
        <w:t>&gt;&gt; &gt;&gt;         isDate: ie,</w:t>
      </w:r>
    </w:p>
    <w:p w14:paraId="0E6DD65F" w14:textId="77777777" w:rsidR="00E95030" w:rsidRDefault="00E95030" w:rsidP="00E95030">
      <w:r>
        <w:t>&gt;&gt; &gt;&gt;         isArray: oe,</w:t>
      </w:r>
    </w:p>
    <w:p w14:paraId="26C5B87B" w14:textId="77777777" w:rsidR="00E95030" w:rsidRDefault="00E95030" w:rsidP="00E95030">
      <w:r>
        <w:t>&gt;&gt; &gt;&gt;         isError: ae,</w:t>
      </w:r>
    </w:p>
    <w:p w14:paraId="0A43027B" w14:textId="77777777" w:rsidR="00E95030" w:rsidRDefault="00E95030" w:rsidP="00E95030">
      <w:r>
        <w:t>&gt;&gt; &gt;&gt;         isString: se,</w:t>
      </w:r>
    </w:p>
    <w:p w14:paraId="47C2DA36" w14:textId="77777777" w:rsidR="00E95030" w:rsidRDefault="00E95030" w:rsidP="00E95030">
      <w:r>
        <w:t>&gt;&gt; &gt;&gt;         isNumber: le,</w:t>
      </w:r>
    </w:p>
    <w:p w14:paraId="193A25EE" w14:textId="77777777" w:rsidR="00E95030" w:rsidRDefault="00E95030" w:rsidP="00E95030">
      <w:r>
        <w:lastRenderedPageBreak/>
        <w:t>&gt;&gt; &gt;&gt;         isBoolean: ce,</w:t>
      </w:r>
    </w:p>
    <w:p w14:paraId="66CDECE8" w14:textId="77777777" w:rsidR="00E95030" w:rsidRDefault="00E95030" w:rsidP="00E95030">
      <w:r>
        <w:t>&gt;&gt; &gt;&gt;         toISOString: de,</w:t>
      </w:r>
    </w:p>
    <w:p w14:paraId="05066B22" w14:textId="77777777" w:rsidR="00E95030" w:rsidRDefault="00E95030" w:rsidP="00E95030">
      <w:r>
        <w:t>&gt;&gt; &gt;&gt;         arrForEach: fe,</w:t>
      </w:r>
    </w:p>
    <w:p w14:paraId="6248AB93" w14:textId="77777777" w:rsidR="00E95030" w:rsidRDefault="00E95030" w:rsidP="00E95030">
      <w:r>
        <w:t>&gt;&gt; &gt;&gt;         arrIndexOf: he,</w:t>
      </w:r>
    </w:p>
    <w:p w14:paraId="18EB1766" w14:textId="77777777" w:rsidR="00E95030" w:rsidRDefault="00E95030" w:rsidP="00E95030">
      <w:r>
        <w:t>&gt;&gt; &gt;&gt;         arrMap: pe,</w:t>
      </w:r>
    </w:p>
    <w:p w14:paraId="0DED543D" w14:textId="77777777" w:rsidR="00E95030" w:rsidRDefault="00E95030" w:rsidP="00E95030">
      <w:r>
        <w:t>&gt;&gt; &gt;&gt;         arrReduce: ge,</w:t>
      </w:r>
    </w:p>
    <w:p w14:paraId="64C553C4" w14:textId="77777777" w:rsidR="00E95030" w:rsidRDefault="00E95030" w:rsidP="00E95030">
      <w:r>
        <w:t>&gt;&gt; &gt;&gt;         strTrim: me,</w:t>
      </w:r>
    </w:p>
    <w:p w14:paraId="012B7B78" w14:textId="77777777" w:rsidR="00E95030" w:rsidRDefault="00E95030" w:rsidP="00E95030">
      <w:r>
        <w:t>&gt;&gt; &gt;&gt;         objCreate: f.b,</w:t>
      </w:r>
    </w:p>
    <w:p w14:paraId="7C2C6855" w14:textId="77777777" w:rsidR="00E95030" w:rsidRDefault="00E95030" w:rsidP="00E95030">
      <w:r>
        <w:t>&gt;&gt; &gt;&gt;         objKeys: ye,</w:t>
      </w:r>
    </w:p>
    <w:p w14:paraId="4EAB787E" w14:textId="77777777" w:rsidR="00E95030" w:rsidRDefault="00E95030" w:rsidP="00E95030">
      <w:r>
        <w:t>&gt;&gt; &gt;&gt;         objDefineAccessors: Ce,</w:t>
      </w:r>
    </w:p>
    <w:p w14:paraId="233A69A5" w14:textId="77777777" w:rsidR="00E95030" w:rsidRDefault="00E95030" w:rsidP="00E95030">
      <w:r>
        <w:t>&gt;&gt; &gt;&gt;         addEventHandler: fn,</w:t>
      </w:r>
    </w:p>
    <w:p w14:paraId="12F399B0" w14:textId="77777777" w:rsidR="00E95030" w:rsidRDefault="00E95030" w:rsidP="00E95030">
      <w:r>
        <w:t>&gt;&gt; &gt;&gt;         dateNow: _e,</w:t>
      </w:r>
    </w:p>
    <w:p w14:paraId="265BB800" w14:textId="77777777" w:rsidR="00E95030" w:rsidRDefault="00E95030" w:rsidP="00E95030">
      <w:r>
        <w:t>&gt;&gt; &gt;&gt;         isIE: Ye,</w:t>
      </w:r>
    </w:p>
    <w:p w14:paraId="27AEA148" w14:textId="77777777" w:rsidR="00E95030" w:rsidRDefault="00E95030" w:rsidP="00E95030">
      <w:r>
        <w:t>&gt;&gt; &gt;&gt;         disableCookies: function() {</w:t>
      </w:r>
    </w:p>
    <w:p w14:paraId="716E135B" w14:textId="77777777" w:rsidR="00E95030" w:rsidRDefault="00E95030" w:rsidP="00E95030">
      <w:r>
        <w:t>&gt;&gt; &gt;&gt;             On().setEnabled(!1)</w:t>
      </w:r>
    </w:p>
    <w:p w14:paraId="26E97FD9" w14:textId="77777777" w:rsidR="00E95030" w:rsidRDefault="00E95030" w:rsidP="00E95030">
      <w:r>
        <w:t>&gt;&gt; &gt;&gt;         },</w:t>
      </w:r>
    </w:p>
    <w:p w14:paraId="66DA6FFC" w14:textId="77777777" w:rsidR="00E95030" w:rsidRDefault="00E95030" w:rsidP="00E95030">
      <w:r>
        <w:t>&gt;&gt; &gt;&gt;         newGuid: vn,</w:t>
      </w:r>
    </w:p>
    <w:p w14:paraId="650713AD" w14:textId="77777777" w:rsidR="00E95030" w:rsidRDefault="00E95030" w:rsidP="00E95030">
      <w:r>
        <w:t>&gt;&gt; &gt;&gt;         perfNow: yn,</w:t>
      </w:r>
    </w:p>
    <w:p w14:paraId="5B8ABAB9" w14:textId="77777777" w:rsidR="00E95030" w:rsidRDefault="00E95030" w:rsidP="00E95030">
      <w:r>
        <w:t>&gt;&gt; &gt;&gt;         newId: Ht,</w:t>
      </w:r>
    </w:p>
    <w:p w14:paraId="742A341B" w14:textId="77777777" w:rsidR="00E95030" w:rsidRDefault="00E95030" w:rsidP="00E95030">
      <w:r>
        <w:t>&gt;&gt; &gt;&gt;         randomValue: Mt,</w:t>
      </w:r>
    </w:p>
    <w:p w14:paraId="121DD50A" w14:textId="77777777" w:rsidR="00E95030" w:rsidRDefault="00E95030" w:rsidP="00E95030">
      <w:r>
        <w:t>&gt;&gt; &gt;&gt;         random32: Bt,</w:t>
      </w:r>
    </w:p>
    <w:p w14:paraId="1D82A365" w14:textId="77777777" w:rsidR="00E95030" w:rsidRDefault="00E95030" w:rsidP="00E95030">
      <w:r>
        <w:t>&gt;&gt; &gt;&gt;         mwcRandomSeed: zt,</w:t>
      </w:r>
    </w:p>
    <w:p w14:paraId="37C32D76" w14:textId="77777777" w:rsidR="00E95030" w:rsidRDefault="00E95030" w:rsidP="00E95030">
      <w:r>
        <w:t>&gt;&gt; &gt;&gt;         mwcRandom32: qt,</w:t>
      </w:r>
    </w:p>
    <w:p w14:paraId="55B3E48D" w14:textId="77777777" w:rsidR="00E95030" w:rsidRDefault="00E95030" w:rsidP="00E95030">
      <w:r>
        <w:t>&gt;&gt; &gt;&gt;         generateW3CId: Cn</w:t>
      </w:r>
    </w:p>
    <w:p w14:paraId="7153E982" w14:textId="77777777" w:rsidR="00E95030" w:rsidRDefault="00E95030" w:rsidP="00E95030">
      <w:r>
        <w:t>&gt;&gt; &gt;&gt;     };</w:t>
      </w:r>
    </w:p>
    <w:p w14:paraId="3B321CD5" w14:textId="77777777" w:rsidR="00E95030" w:rsidRDefault="00E95030" w:rsidP="00E95030">
      <w:r>
        <w:t>&gt;&gt; &gt;&gt;     function On(e, t) {</w:t>
      </w:r>
    </w:p>
    <w:p w14:paraId="0C88F3EB" w14:textId="77777777" w:rsidR="00E95030" w:rsidRDefault="00E95030" w:rsidP="00E95030">
      <w:r>
        <w:t>&gt;&gt; &gt;&gt;         var n = wt(e, t)</w:t>
      </w:r>
    </w:p>
    <w:p w14:paraId="7D023E5B" w14:textId="77777777" w:rsidR="00E95030" w:rsidRDefault="00E95030" w:rsidP="00E95030">
      <w:r>
        <w:t>&gt;&gt; &gt;&gt;           , r = Sn._canUseCookies;</w:t>
      </w:r>
    </w:p>
    <w:p w14:paraId="5A1F2DE8" w14:textId="77777777" w:rsidR="00E95030" w:rsidRDefault="00E95030" w:rsidP="00E95030">
      <w:r>
        <w:t>&gt;&gt; &gt;&gt;         return null === bn &amp;&amp; (bn = [],</w:t>
      </w:r>
    </w:p>
    <w:p w14:paraId="7930F911" w14:textId="77777777" w:rsidR="00E95030" w:rsidRDefault="00E95030" w:rsidP="00E95030">
      <w:r>
        <w:t>&gt;&gt; &gt;&gt;         mn = r,</w:t>
      </w:r>
    </w:p>
    <w:p w14:paraId="66CFEE92" w14:textId="77777777" w:rsidR="00E95030" w:rsidRDefault="00E95030" w:rsidP="00E95030">
      <w:r>
        <w:t>&gt;&gt; &gt;&gt;         Ce(Sn, "_canUseCookies", (function() {</w:t>
      </w:r>
    </w:p>
    <w:p w14:paraId="5200385F" w14:textId="77777777" w:rsidR="00E95030" w:rsidRDefault="00E95030" w:rsidP="00E95030">
      <w:r>
        <w:t>&gt;&gt; &gt;&gt;             return mn</w:t>
      </w:r>
    </w:p>
    <w:p w14:paraId="6D7F6C7A" w14:textId="77777777" w:rsidR="00E95030" w:rsidRDefault="00E95030" w:rsidP="00E95030">
      <w:r>
        <w:t>&gt;&gt; &gt;&gt;         }</w:t>
      </w:r>
    </w:p>
    <w:p w14:paraId="4C71679A" w14:textId="77777777" w:rsidR="00E95030" w:rsidRDefault="00E95030" w:rsidP="00E95030">
      <w:r>
        <w:t>&gt;&gt; &gt;&gt;         ), (function(e) {</w:t>
      </w:r>
    </w:p>
    <w:p w14:paraId="35A04C59" w14:textId="77777777" w:rsidR="00E95030" w:rsidRDefault="00E95030" w:rsidP="00E95030">
      <w:r>
        <w:t>&gt;&gt; &gt;&gt;             mn = e,</w:t>
      </w:r>
    </w:p>
    <w:p w14:paraId="619DBE28" w14:textId="77777777" w:rsidR="00E95030" w:rsidRDefault="00E95030" w:rsidP="00E95030">
      <w:r>
        <w:t>&gt;&gt; &gt;&gt;             fe(bn, (function(t) {</w:t>
      </w:r>
    </w:p>
    <w:p w14:paraId="7B94FDD6" w14:textId="77777777" w:rsidR="00E95030" w:rsidRDefault="00E95030" w:rsidP="00E95030">
      <w:r>
        <w:t>&gt;&gt; &gt;&gt;                 t.setEnabled(e)</w:t>
      </w:r>
    </w:p>
    <w:p w14:paraId="1DDAFDDE" w14:textId="77777777" w:rsidR="00E95030" w:rsidRDefault="00E95030" w:rsidP="00E95030">
      <w:r>
        <w:t>&gt;&gt; &gt;&gt;             }</w:t>
      </w:r>
    </w:p>
    <w:p w14:paraId="754A02B0" w14:textId="77777777" w:rsidR="00E95030" w:rsidRDefault="00E95030" w:rsidP="00E95030">
      <w:r>
        <w:t>&gt;&gt; &gt;&gt;             ))</w:t>
      </w:r>
    </w:p>
    <w:p w14:paraId="3356205C" w14:textId="77777777" w:rsidR="00E95030" w:rsidRDefault="00E95030" w:rsidP="00E95030">
      <w:r>
        <w:t>&gt;&gt; &gt;&gt;         }</w:t>
      </w:r>
    </w:p>
    <w:p w14:paraId="0A243E2B" w14:textId="77777777" w:rsidR="00E95030" w:rsidRDefault="00E95030" w:rsidP="00E95030">
      <w:r>
        <w:t>&gt;&gt; &gt;&gt;         ))),</w:t>
      </w:r>
    </w:p>
    <w:p w14:paraId="2B71BBCF" w14:textId="77777777" w:rsidR="00E95030" w:rsidRDefault="00E95030" w:rsidP="00E95030">
      <w:r>
        <w:t>&gt;&gt; &gt;&gt;         -1 === he(bn, n) &amp;&amp; bn.push(n),</w:t>
      </w:r>
    </w:p>
    <w:p w14:paraId="453EB2EA" w14:textId="77777777" w:rsidR="00E95030" w:rsidRDefault="00E95030" w:rsidP="00E95030">
      <w:r>
        <w:t>&gt;&gt; &gt;&gt;         ce(r) &amp;&amp; n.setEnabled(r),</w:t>
      </w:r>
    </w:p>
    <w:p w14:paraId="11629620" w14:textId="77777777" w:rsidR="00E95030" w:rsidRDefault="00E95030" w:rsidP="00E95030">
      <w:r>
        <w:t>&gt;&gt; &gt;&gt;         ce(mn) &amp;&amp; n.setEnabled(mn),</w:t>
      </w:r>
    </w:p>
    <w:p w14:paraId="0E25F84F" w14:textId="77777777" w:rsidR="00E95030" w:rsidRDefault="00E95030" w:rsidP="00E95030">
      <w:r>
        <w:t>&gt;&gt; &gt;&gt;         n</w:t>
      </w:r>
    </w:p>
    <w:p w14:paraId="61B3A864" w14:textId="77777777" w:rsidR="00E95030" w:rsidRDefault="00E95030" w:rsidP="00E95030">
      <w:r>
        <w:t>&gt;&gt; &gt;&gt;     }</w:t>
      </w:r>
    </w:p>
    <w:p w14:paraId="444FFF49" w14:textId="77777777" w:rsidR="00E95030" w:rsidRDefault="00E95030" w:rsidP="00E95030">
      <w:r>
        <w:t>&gt;&gt; &gt;&gt;     var wn, _n = n(530);</w:t>
      </w:r>
    </w:p>
    <w:p w14:paraId="4C017021" w14:textId="77777777" w:rsidR="00E95030" w:rsidRDefault="00E95030" w:rsidP="00E95030">
      <w:r>
        <w:t>&gt;&gt; &gt;&gt;     function In(e) {</w:t>
      </w:r>
    </w:p>
    <w:p w14:paraId="6E378F4E" w14:textId="77777777" w:rsidR="00E95030" w:rsidRDefault="00E95030" w:rsidP="00E95030">
      <w:r>
        <w:lastRenderedPageBreak/>
        <w:t>&gt;&gt; &gt;&gt;         var t = {};</w:t>
      </w:r>
    </w:p>
    <w:p w14:paraId="6481A410" w14:textId="77777777" w:rsidR="00E95030" w:rsidRDefault="00E95030" w:rsidP="00E95030">
      <w:r>
        <w:t>&gt;&gt; &gt;&gt;         return ee(e, (function(e, n) {</w:t>
      </w:r>
    </w:p>
    <w:p w14:paraId="5C7FD60C" w14:textId="77777777" w:rsidR="00E95030" w:rsidRDefault="00E95030" w:rsidP="00E95030">
      <w:r>
        <w:t>&gt;&gt; &gt;&gt;             t[e] = n,</w:t>
      </w:r>
    </w:p>
    <w:p w14:paraId="2F437B34" w14:textId="77777777" w:rsidR="00E95030" w:rsidRDefault="00E95030" w:rsidP="00E95030">
      <w:r>
        <w:t>&gt;&gt; &gt;&gt;             t[n] = e</w:t>
      </w:r>
    </w:p>
    <w:p w14:paraId="4ADA427F" w14:textId="77777777" w:rsidR="00E95030" w:rsidRDefault="00E95030" w:rsidP="00E95030">
      <w:r>
        <w:t>&gt;&gt; &gt;&gt;         }</w:t>
      </w:r>
    </w:p>
    <w:p w14:paraId="3235DC5A" w14:textId="77777777" w:rsidR="00E95030" w:rsidRDefault="00E95030" w:rsidP="00E95030">
      <w:r>
        <w:t>&gt;&gt; &gt;&gt;         )),</w:t>
      </w:r>
    </w:p>
    <w:p w14:paraId="575336D8" w14:textId="77777777" w:rsidR="00E95030" w:rsidRDefault="00E95030" w:rsidP="00E95030">
      <w:r>
        <w:t>&gt;&gt; &gt;&gt;         Oe(t)</w:t>
      </w:r>
    </w:p>
    <w:p w14:paraId="2E6BE79E" w14:textId="77777777" w:rsidR="00E95030" w:rsidRDefault="00E95030" w:rsidP="00E95030">
      <w:r>
        <w:t>&gt;&gt; &gt;&gt;     }</w:t>
      </w:r>
    </w:p>
    <w:p w14:paraId="7CA1687E" w14:textId="77777777" w:rsidR="00E95030" w:rsidRDefault="00E95030" w:rsidP="00E95030">
      <w:r>
        <w:t>&gt;&gt; &gt;&gt;     var En = "Failed"</w:t>
      </w:r>
    </w:p>
    <w:p w14:paraId="5732B0A5" w14:textId="77777777" w:rsidR="00E95030" w:rsidRDefault="00E95030" w:rsidP="00E95030">
      <w:r>
        <w:t>&gt;&gt; &gt;&gt;       , jn = "Track"</w:t>
      </w:r>
    </w:p>
    <w:p w14:paraId="4EAF81FB" w14:textId="77777777" w:rsidR="00E95030" w:rsidRDefault="00E95030" w:rsidP="00E95030">
      <w:r>
        <w:t>&gt;&gt; &gt;&gt;       , xn = "Storage"</w:t>
      </w:r>
    </w:p>
    <w:p w14:paraId="3E1A646F" w14:textId="77777777" w:rsidR="00E95030" w:rsidRDefault="00E95030" w:rsidP="00E95030">
      <w:r>
        <w:t>&gt;&gt; &gt;&gt;       , kn = (In({</w:t>
      </w:r>
    </w:p>
    <w:p w14:paraId="158BBF88" w14:textId="77777777" w:rsidR="00E95030" w:rsidRDefault="00E95030" w:rsidP="00E95030">
      <w:r>
        <w:t>&gt;&gt; &gt;&gt;         CRITICAL: 1,</w:t>
      </w:r>
    </w:p>
    <w:p w14:paraId="2D3F89A4" w14:textId="77777777" w:rsidR="00E95030" w:rsidRDefault="00E95030" w:rsidP="00E95030">
      <w:r>
        <w:t>&gt;&gt; &gt;&gt;         WARNING: 2</w:t>
      </w:r>
    </w:p>
    <w:p w14:paraId="79902C1F" w14:textId="77777777" w:rsidR="00E95030" w:rsidRDefault="00E95030" w:rsidP="00E95030">
      <w:r>
        <w:t>&gt;&gt; &gt;&gt;     }),</w:t>
      </w:r>
    </w:p>
    <w:p w14:paraId="2AF98F68" w14:textId="77777777" w:rsidR="00E95030" w:rsidRDefault="00E95030" w:rsidP="00E95030">
      <w:r>
        <w:t>&gt;&gt; &gt;&gt;     In(((wn = {})["BrowserDoesNotSupportLocal" + xn] = 0,</w:t>
      </w:r>
    </w:p>
    <w:p w14:paraId="42FF6338" w14:textId="77777777" w:rsidR="00E95030" w:rsidRDefault="00E95030" w:rsidP="00E95030">
      <w:r>
        <w:t>&gt;&gt; &gt;&gt;     wn["BrowserCannotReadLocal" + xn] = 1,</w:t>
      </w:r>
    </w:p>
    <w:p w14:paraId="5A8E3E66" w14:textId="77777777" w:rsidR="00E95030" w:rsidRDefault="00E95030" w:rsidP="00E95030">
      <w:r>
        <w:t>&gt;&gt; &gt;&gt;     wn["BrowserCannotReadSession" + xn] = 2,</w:t>
      </w:r>
    </w:p>
    <w:p w14:paraId="1DFCADD7" w14:textId="77777777" w:rsidR="00E95030" w:rsidRDefault="00E95030" w:rsidP="00E95030">
      <w:r>
        <w:t>&gt;&gt; &gt;&gt;     wn["BrowserCannotWriteLocal" + xn] = 3,</w:t>
      </w:r>
    </w:p>
    <w:p w14:paraId="01A5E255" w14:textId="77777777" w:rsidR="00E95030" w:rsidRDefault="00E95030" w:rsidP="00E95030">
      <w:r>
        <w:t>&gt;&gt; &gt;&gt;     wn["BrowserCannotWriteSession" + xn] = 4,</w:t>
      </w:r>
    </w:p>
    <w:p w14:paraId="53E88675" w14:textId="77777777" w:rsidR="00E95030" w:rsidRDefault="00E95030" w:rsidP="00E95030">
      <w:r>
        <w:t>&gt;&gt; &gt;&gt;     wn["BrowserFailedRemovalFromLocal" + xn] = 5,</w:t>
      </w:r>
    </w:p>
    <w:p w14:paraId="1A7B1D76" w14:textId="77777777" w:rsidR="00E95030" w:rsidRDefault="00E95030" w:rsidP="00E95030">
      <w:r>
        <w:t>&gt;&gt; &gt;&gt;     wn["BrowserFailedRemovalFromSession" + xn] = 6,</w:t>
      </w:r>
    </w:p>
    <w:p w14:paraId="0025E67A" w14:textId="77777777" w:rsidR="00E95030" w:rsidRDefault="00E95030" w:rsidP="00E95030">
      <w:r>
        <w:t>&gt;&gt; &gt;&gt;     wn.CannotSendEmptyTelemetry = 7,</w:t>
      </w:r>
    </w:p>
    <w:p w14:paraId="4907890C" w14:textId="77777777" w:rsidR="00E95030" w:rsidRDefault="00E95030" w:rsidP="00E95030">
      <w:r>
        <w:t>&gt;&gt; &gt;&gt;     wn.ClientPerformanceMathError = 8,</w:t>
      </w:r>
    </w:p>
    <w:p w14:paraId="41216A14" w14:textId="77777777" w:rsidR="00E95030" w:rsidRDefault="00E95030" w:rsidP="00E95030">
      <w:r>
        <w:t>&gt;&gt; &gt;&gt;     wn.ErrorParsingAISessionCookie = 9,</w:t>
      </w:r>
    </w:p>
    <w:p w14:paraId="39EF4587" w14:textId="77777777" w:rsidR="00E95030" w:rsidRDefault="00E95030" w:rsidP="00E95030">
      <w:r>
        <w:t>&gt;&gt; &gt;&gt;     wn.ErrorPVCalc = 10,</w:t>
      </w:r>
    </w:p>
    <w:p w14:paraId="2B4B11BA" w14:textId="77777777" w:rsidR="00E95030" w:rsidRDefault="00E95030" w:rsidP="00E95030">
      <w:r>
        <w:t>&gt;&gt; &gt;&gt;     wn.ExceptionWhileLoggingError = 11,</w:t>
      </w:r>
    </w:p>
    <w:p w14:paraId="79F3E38F" w14:textId="77777777" w:rsidR="00E95030" w:rsidRDefault="00E95030" w:rsidP="00E95030">
      <w:r>
        <w:t>&gt;&gt; &gt;&gt;     wn.FailedAddingTelemetryToBuffer = 12,</w:t>
      </w:r>
    </w:p>
    <w:p w14:paraId="1C6DE0BC" w14:textId="77777777" w:rsidR="00E95030" w:rsidRDefault="00E95030" w:rsidP="00E95030">
      <w:r>
        <w:t>&gt;&gt; &gt;&gt;     wn.FailedMonitorAjaxAbort = 13,</w:t>
      </w:r>
    </w:p>
    <w:p w14:paraId="3E534278" w14:textId="77777777" w:rsidR="00E95030" w:rsidRDefault="00E95030" w:rsidP="00E95030">
      <w:r>
        <w:t>&gt;&gt; &gt;&gt;     wn.FailedMonitorAjaxDur = 14,</w:t>
      </w:r>
    </w:p>
    <w:p w14:paraId="1B29DBF3" w14:textId="77777777" w:rsidR="00E95030" w:rsidRDefault="00E95030" w:rsidP="00E95030">
      <w:r>
        <w:t>&gt;&gt; &gt;&gt;     wn.FailedMonitorAjaxOpen = 15,</w:t>
      </w:r>
    </w:p>
    <w:p w14:paraId="2FE7B166" w14:textId="77777777" w:rsidR="00E95030" w:rsidRDefault="00E95030" w:rsidP="00E95030">
      <w:r>
        <w:t>&gt;&gt; &gt;&gt;     wn.FailedMonitorAjaxRSC = 16,</w:t>
      </w:r>
    </w:p>
    <w:p w14:paraId="668D71C4" w14:textId="77777777" w:rsidR="00E95030" w:rsidRDefault="00E95030" w:rsidP="00E95030">
      <w:r>
        <w:t>&gt;&gt; &gt;&gt;     wn.FailedMonitorAjaxSend = 17,</w:t>
      </w:r>
    </w:p>
    <w:p w14:paraId="5B5252A1" w14:textId="77777777" w:rsidR="00E95030" w:rsidRDefault="00E95030" w:rsidP="00E95030">
      <w:r>
        <w:t>&gt;&gt; &gt;&gt;     wn.FailedMonitorAjaxGetCorrelationHeader = 18,</w:t>
      </w:r>
    </w:p>
    <w:p w14:paraId="0038CFF2" w14:textId="77777777" w:rsidR="00E95030" w:rsidRDefault="00E95030" w:rsidP="00E95030">
      <w:r>
        <w:t>&gt;&gt; &gt;&gt;     wn.FailedToAddHandlerForOnBeforeUnload = 19,</w:t>
      </w:r>
    </w:p>
    <w:p w14:paraId="1E8E2825" w14:textId="77777777" w:rsidR="00E95030" w:rsidRDefault="00E95030" w:rsidP="00E95030">
      <w:r>
        <w:t>&gt;&gt; &gt;&gt;     wn.FailedToSendQueuedTelemetry = 20,</w:t>
      </w:r>
    </w:p>
    <w:p w14:paraId="4EA6D3E1" w14:textId="77777777" w:rsidR="00E95030" w:rsidRDefault="00E95030" w:rsidP="00E95030">
      <w:r>
        <w:t>&gt;&gt; &gt;&gt;     wn.FailedToReportDataLoss = 21,</w:t>
      </w:r>
    </w:p>
    <w:p w14:paraId="711B4F0E" w14:textId="77777777" w:rsidR="00E95030" w:rsidRDefault="00E95030" w:rsidP="00E95030">
      <w:r>
        <w:t>&gt;&gt; &gt;&gt;     wn.FlushFailed = 22,</w:t>
      </w:r>
    </w:p>
    <w:p w14:paraId="3FB4B0A4" w14:textId="77777777" w:rsidR="00E95030" w:rsidRDefault="00E95030" w:rsidP="00E95030">
      <w:r>
        <w:t>&gt;&gt; &gt;&gt;     wn.MessageLimitPerPVExceeded = 23,</w:t>
      </w:r>
    </w:p>
    <w:p w14:paraId="11E9546E" w14:textId="77777777" w:rsidR="00E95030" w:rsidRDefault="00E95030" w:rsidP="00E95030">
      <w:r>
        <w:t>&gt;&gt; &gt;&gt;     wn.MissingRequiredFieldSpecification = 24,</w:t>
      </w:r>
    </w:p>
    <w:p w14:paraId="3F58B310" w14:textId="77777777" w:rsidR="00E95030" w:rsidRDefault="00E95030" w:rsidP="00E95030">
      <w:r>
        <w:t>&gt;&gt; &gt;&gt;     wn.NavigationTimingNotSupported = 25,</w:t>
      </w:r>
    </w:p>
    <w:p w14:paraId="48DA4201" w14:textId="77777777" w:rsidR="00E95030" w:rsidRDefault="00E95030" w:rsidP="00E95030">
      <w:r>
        <w:t>&gt;&gt; &gt;&gt;     wn.OnError = 26,</w:t>
      </w:r>
    </w:p>
    <w:p w14:paraId="78230E5B" w14:textId="77777777" w:rsidR="00E95030" w:rsidRDefault="00E95030" w:rsidP="00E95030">
      <w:r>
        <w:t>&gt;&gt; &gt;&gt;     wn.SessionRenewalDateIsZero = 27,</w:t>
      </w:r>
    </w:p>
    <w:p w14:paraId="73EAABC5" w14:textId="77777777" w:rsidR="00E95030" w:rsidRDefault="00E95030" w:rsidP="00E95030">
      <w:r>
        <w:t>&gt;&gt; &gt;&gt;     wn.SenderNotInitialized = 28,</w:t>
      </w:r>
    </w:p>
    <w:p w14:paraId="0CCCA85E" w14:textId="77777777" w:rsidR="00E95030" w:rsidRDefault="00E95030" w:rsidP="00E95030">
      <w:r>
        <w:t>&gt;&gt; &gt;&gt;     wn.StartTrackEventFailed = 29,</w:t>
      </w:r>
    </w:p>
    <w:p w14:paraId="2263E51C" w14:textId="77777777" w:rsidR="00E95030" w:rsidRDefault="00E95030" w:rsidP="00E95030">
      <w:r>
        <w:t>&gt;&gt; &gt;&gt;     wn.StopTrackEventFailed = 30,</w:t>
      </w:r>
    </w:p>
    <w:p w14:paraId="6D59172B" w14:textId="77777777" w:rsidR="00E95030" w:rsidRDefault="00E95030" w:rsidP="00E95030">
      <w:r>
        <w:t>&gt;&gt; &gt;&gt;     wn["Start" + jn + En] = 31,</w:t>
      </w:r>
    </w:p>
    <w:p w14:paraId="0DDACF13" w14:textId="77777777" w:rsidR="00E95030" w:rsidRDefault="00E95030" w:rsidP="00E95030">
      <w:r>
        <w:t>&gt;&gt; &gt;&gt;     wn["Stop" + jn + En] = 32,</w:t>
      </w:r>
    </w:p>
    <w:p w14:paraId="1E46C886" w14:textId="77777777" w:rsidR="00E95030" w:rsidRDefault="00E95030" w:rsidP="00E95030">
      <w:r>
        <w:lastRenderedPageBreak/>
        <w:t>&gt;&gt; &gt;&gt;     wn.TelemetrySampledAndNotSent = 33,</w:t>
      </w:r>
    </w:p>
    <w:p w14:paraId="1C876E23" w14:textId="77777777" w:rsidR="00E95030" w:rsidRDefault="00E95030" w:rsidP="00E95030">
      <w:r>
        <w:t>&gt;&gt; &gt;&gt;     wn[jn + "Event" + En] = 34,</w:t>
      </w:r>
    </w:p>
    <w:p w14:paraId="1298E3B3" w14:textId="77777777" w:rsidR="00E95030" w:rsidRDefault="00E95030" w:rsidP="00E95030">
      <w:r>
        <w:t>&gt;&gt; &gt;&gt;     wn[jn + "Exception" + En] = 35,</w:t>
      </w:r>
    </w:p>
    <w:p w14:paraId="0E63F93C" w14:textId="77777777" w:rsidR="00E95030" w:rsidRDefault="00E95030" w:rsidP="00E95030">
      <w:r>
        <w:t>&gt;&gt; &gt;&gt;     wn[jn + "Metric" + En] = 36,</w:t>
      </w:r>
    </w:p>
    <w:p w14:paraId="2C5D36E9" w14:textId="77777777" w:rsidR="00E95030" w:rsidRDefault="00E95030" w:rsidP="00E95030">
      <w:r>
        <w:t>&gt;&gt; &gt;&gt;     wn[jn + "PV" + En] = 37,</w:t>
      </w:r>
    </w:p>
    <w:p w14:paraId="0F104065" w14:textId="77777777" w:rsidR="00E95030" w:rsidRDefault="00E95030" w:rsidP="00E95030">
      <w:r>
        <w:t>&gt;&gt; &gt;&gt;     wn.TrackPVFailedCalc = 38,</w:t>
      </w:r>
    </w:p>
    <w:p w14:paraId="7D831B8F" w14:textId="77777777" w:rsidR="00E95030" w:rsidRDefault="00E95030" w:rsidP="00E95030">
      <w:r>
        <w:t>&gt;&gt; &gt;&gt;     wn[jn + "Trace" + En] = 39,</w:t>
      </w:r>
    </w:p>
    <w:p w14:paraId="29C537FC" w14:textId="77777777" w:rsidR="00E95030" w:rsidRDefault="00E95030" w:rsidP="00E95030">
      <w:r>
        <w:t>&gt;&gt; &gt;&gt;     wn.TransmissionFailed = 40,</w:t>
      </w:r>
    </w:p>
    <w:p w14:paraId="0E017BEB" w14:textId="77777777" w:rsidR="00E95030" w:rsidRDefault="00E95030" w:rsidP="00E95030">
      <w:r>
        <w:t>&gt;&gt; &gt;&gt;     wn[En + "ToSet" + xn + "Buffer"] = 41,</w:t>
      </w:r>
    </w:p>
    <w:p w14:paraId="69FB90C7" w14:textId="77777777" w:rsidR="00E95030" w:rsidRDefault="00E95030" w:rsidP="00E95030">
      <w:r>
        <w:t>&gt;&gt; &gt;&gt;     wn[En + "ToRestore" + xn + "Buffer"] = 42,</w:t>
      </w:r>
    </w:p>
    <w:p w14:paraId="72EE1B26" w14:textId="77777777" w:rsidR="00E95030" w:rsidRDefault="00E95030" w:rsidP="00E95030">
      <w:r>
        <w:t>&gt;&gt; &gt;&gt;     wn.InvalidBackendResponse = 43,</w:t>
      </w:r>
    </w:p>
    <w:p w14:paraId="3394807C" w14:textId="77777777" w:rsidR="00E95030" w:rsidRDefault="00E95030" w:rsidP="00E95030">
      <w:r>
        <w:t>&gt;&gt; &gt;&gt;     wn.FailedToFixDepricatedValues = 44,</w:t>
      </w:r>
    </w:p>
    <w:p w14:paraId="6311DC4D" w14:textId="77777777" w:rsidR="00E95030" w:rsidRDefault="00E95030" w:rsidP="00E95030">
      <w:r>
        <w:t>&gt;&gt; &gt;&gt;     wn.InvalidDurationValue = 45,</w:t>
      </w:r>
    </w:p>
    <w:p w14:paraId="3F3D6C36" w14:textId="77777777" w:rsidR="00E95030" w:rsidRDefault="00E95030" w:rsidP="00E95030">
      <w:r>
        <w:t>&gt;&gt; &gt;&gt;     wn.TelemetryEnvelopeInvalid = 46,</w:t>
      </w:r>
    </w:p>
    <w:p w14:paraId="326D1F39" w14:textId="77777777" w:rsidR="00E95030" w:rsidRDefault="00E95030" w:rsidP="00E95030">
      <w:r>
        <w:t>&gt;&gt; &gt;&gt;     wn.CreateEnvelopeError = 47,</w:t>
      </w:r>
    </w:p>
    <w:p w14:paraId="1F538BC0" w14:textId="77777777" w:rsidR="00E95030" w:rsidRDefault="00E95030" w:rsidP="00E95030">
      <w:r>
        <w:t>&gt;&gt; &gt;&gt;     wn.CannotSerializeObject = 48,</w:t>
      </w:r>
    </w:p>
    <w:p w14:paraId="63250782" w14:textId="77777777" w:rsidR="00E95030" w:rsidRDefault="00E95030" w:rsidP="00E95030">
      <w:r>
        <w:t>&gt;&gt; &gt;&gt;     wn.CannotSerializeObjectNonSerializable = 49,</w:t>
      </w:r>
    </w:p>
    <w:p w14:paraId="1E9E005D" w14:textId="77777777" w:rsidR="00E95030" w:rsidRDefault="00E95030" w:rsidP="00E95030">
      <w:r>
        <w:t>&gt;&gt; &gt;&gt;     wn.CircularReferenceDetected = 50,</w:t>
      </w:r>
    </w:p>
    <w:p w14:paraId="2E80A61C" w14:textId="77777777" w:rsidR="00E95030" w:rsidRDefault="00E95030" w:rsidP="00E95030">
      <w:r>
        <w:t>&gt;&gt; &gt;&gt;     wn.ClearAuthContextFailed = 51,</w:t>
      </w:r>
    </w:p>
    <w:p w14:paraId="18714E1A" w14:textId="77777777" w:rsidR="00E95030" w:rsidRDefault="00E95030" w:rsidP="00E95030">
      <w:r>
        <w:t>&gt;&gt; &gt;&gt;     wn.ExceptionTruncated = 52,</w:t>
      </w:r>
    </w:p>
    <w:p w14:paraId="4DCDEB53" w14:textId="77777777" w:rsidR="00E95030" w:rsidRDefault="00E95030" w:rsidP="00E95030">
      <w:r>
        <w:t>&gt;&gt; &gt;&gt;     wn.IllegalCharsInName = 53,</w:t>
      </w:r>
    </w:p>
    <w:p w14:paraId="6FC9AB9C" w14:textId="77777777" w:rsidR="00E95030" w:rsidRDefault="00E95030" w:rsidP="00E95030">
      <w:r>
        <w:t>&gt;&gt; &gt;&gt;     wn.ItemNotInArray = 54,</w:t>
      </w:r>
    </w:p>
    <w:p w14:paraId="26C9856C" w14:textId="77777777" w:rsidR="00E95030" w:rsidRDefault="00E95030" w:rsidP="00E95030">
      <w:r>
        <w:t>&gt;&gt; &gt;&gt;     wn.MaxAjaxPerPVExceeded = 55,</w:t>
      </w:r>
    </w:p>
    <w:p w14:paraId="1C103C8E" w14:textId="77777777" w:rsidR="00E95030" w:rsidRDefault="00E95030" w:rsidP="00E95030">
      <w:r>
        <w:t>&gt;&gt; &gt;&gt;     wn.MessageTruncated = 56,</w:t>
      </w:r>
    </w:p>
    <w:p w14:paraId="35EFCF88" w14:textId="77777777" w:rsidR="00E95030" w:rsidRDefault="00E95030" w:rsidP="00E95030">
      <w:r>
        <w:t>&gt;&gt; &gt;&gt;     wn.NameTooLong = 57,</w:t>
      </w:r>
    </w:p>
    <w:p w14:paraId="4BF953DF" w14:textId="77777777" w:rsidR="00E95030" w:rsidRDefault="00E95030" w:rsidP="00E95030">
      <w:r>
        <w:t>&gt;&gt; &gt;&gt;     wn.SampleRateOutOfRange = 58,</w:t>
      </w:r>
    </w:p>
    <w:p w14:paraId="37136615" w14:textId="77777777" w:rsidR="00E95030" w:rsidRDefault="00E95030" w:rsidP="00E95030">
      <w:r>
        <w:t>&gt;&gt; &gt;&gt;     wn.SetAuthContextFailed = 59,</w:t>
      </w:r>
    </w:p>
    <w:p w14:paraId="7E4005D2" w14:textId="77777777" w:rsidR="00E95030" w:rsidRDefault="00E95030" w:rsidP="00E95030">
      <w:r>
        <w:t>&gt;&gt; &gt;&gt;     wn.SetAuthContextFailedAccountName = 60,</w:t>
      </w:r>
    </w:p>
    <w:p w14:paraId="792C5374" w14:textId="77777777" w:rsidR="00E95030" w:rsidRDefault="00E95030" w:rsidP="00E95030">
      <w:r>
        <w:t>&gt;&gt; &gt;&gt;     wn.StringValueTooLong = 61,</w:t>
      </w:r>
    </w:p>
    <w:p w14:paraId="348A873F" w14:textId="77777777" w:rsidR="00E95030" w:rsidRDefault="00E95030" w:rsidP="00E95030">
      <w:r>
        <w:t>&gt;&gt; &gt;&gt;     wn.StartCalledMoreThanOnce = 62,</w:t>
      </w:r>
    </w:p>
    <w:p w14:paraId="41734A56" w14:textId="77777777" w:rsidR="00E95030" w:rsidRDefault="00E95030" w:rsidP="00E95030">
      <w:r>
        <w:t>&gt;&gt; &gt;&gt;     wn.StopCalledWithoutStart = 63,</w:t>
      </w:r>
    </w:p>
    <w:p w14:paraId="7EF7A5E5" w14:textId="77777777" w:rsidR="00E95030" w:rsidRDefault="00E95030" w:rsidP="00E95030">
      <w:r>
        <w:t>&gt;&gt; &gt;&gt;     wn.TelemetryInitializerFailed = 64,</w:t>
      </w:r>
    </w:p>
    <w:p w14:paraId="7DA44E87" w14:textId="77777777" w:rsidR="00E95030" w:rsidRDefault="00E95030" w:rsidP="00E95030">
      <w:r>
        <w:t>&gt;&gt; &gt;&gt;     wn.TrackArgumentsNotSpecified = 65,</w:t>
      </w:r>
    </w:p>
    <w:p w14:paraId="2365997D" w14:textId="77777777" w:rsidR="00E95030" w:rsidRDefault="00E95030" w:rsidP="00E95030">
      <w:r>
        <w:t>&gt;&gt; &gt;&gt;     wn.UrlTooLong = 66,</w:t>
      </w:r>
    </w:p>
    <w:p w14:paraId="0BBE2169" w14:textId="77777777" w:rsidR="00E95030" w:rsidRDefault="00E95030" w:rsidP="00E95030">
      <w:r>
        <w:t>&gt;&gt; &gt;&gt;     wn.SessionStorageBufferFull = 67,</w:t>
      </w:r>
    </w:p>
    <w:p w14:paraId="18147A2F" w14:textId="77777777" w:rsidR="00E95030" w:rsidRDefault="00E95030" w:rsidP="00E95030">
      <w:r>
        <w:t>&gt;&gt; &gt;&gt;     wn.CannotAccessCookie = 68,</w:t>
      </w:r>
    </w:p>
    <w:p w14:paraId="64A02A06" w14:textId="77777777" w:rsidR="00E95030" w:rsidRDefault="00E95030" w:rsidP="00E95030">
      <w:r>
        <w:t>&gt;&gt; &gt;&gt;     wn.IdTooLong = 69,</w:t>
      </w:r>
    </w:p>
    <w:p w14:paraId="6F7916EC" w14:textId="77777777" w:rsidR="00E95030" w:rsidRDefault="00E95030" w:rsidP="00E95030">
      <w:r>
        <w:t>&gt;&gt; &gt;&gt;     wn.InvalidEvent = 70,</w:t>
      </w:r>
    </w:p>
    <w:p w14:paraId="13714769" w14:textId="77777777" w:rsidR="00E95030" w:rsidRDefault="00E95030" w:rsidP="00E95030">
      <w:r>
        <w:t>&gt;&gt; &gt;&gt;     wn.FailedMonitorAjaxSetRequestHeader = 71,</w:t>
      </w:r>
    </w:p>
    <w:p w14:paraId="7BCD3B5E" w14:textId="77777777" w:rsidR="00E95030" w:rsidRDefault="00E95030" w:rsidP="00E95030">
      <w:r>
        <w:t>&gt;&gt; &gt;&gt;     wn.SendBrowserInfoOnUserInit = 72,</w:t>
      </w:r>
    </w:p>
    <w:p w14:paraId="0B6B7625" w14:textId="77777777" w:rsidR="00E95030" w:rsidRDefault="00E95030" w:rsidP="00E95030">
      <w:r>
        <w:t>&gt;&gt; &gt;&gt;     wn.PluginException = 73,</w:t>
      </w:r>
    </w:p>
    <w:p w14:paraId="34A0199F" w14:textId="77777777" w:rsidR="00E95030" w:rsidRDefault="00E95030" w:rsidP="00E95030">
      <w:r>
        <w:t>&gt;&gt; &gt;&gt;     wn.NotificationException = 74,</w:t>
      </w:r>
    </w:p>
    <w:p w14:paraId="7D03BABB" w14:textId="77777777" w:rsidR="00E95030" w:rsidRDefault="00E95030" w:rsidP="00E95030">
      <w:r>
        <w:t>&gt;&gt; &gt;&gt;     wn.SnippetScriptLoadFailure = 99,</w:t>
      </w:r>
    </w:p>
    <w:p w14:paraId="131F8D33" w14:textId="77777777" w:rsidR="00E95030" w:rsidRDefault="00E95030" w:rsidP="00E95030">
      <w:r>
        <w:t>&gt;&gt; &gt;&gt;     wn.InvalidInstrumentationKey = 100,</w:t>
      </w:r>
    </w:p>
    <w:p w14:paraId="3C789B58" w14:textId="77777777" w:rsidR="00E95030" w:rsidRDefault="00E95030" w:rsidP="00E95030">
      <w:r>
        <w:t>&gt;&gt; &gt;&gt;     wn.CannotParseAiBlobValue = 101,</w:t>
      </w:r>
    </w:p>
    <w:p w14:paraId="79EC532F" w14:textId="77777777" w:rsidR="00E95030" w:rsidRDefault="00E95030" w:rsidP="00E95030">
      <w:r>
        <w:t>&gt;&gt; &gt;&gt;     wn.InvalidContentBlob = 102,</w:t>
      </w:r>
    </w:p>
    <w:p w14:paraId="7A403891" w14:textId="77777777" w:rsidR="00E95030" w:rsidRDefault="00E95030" w:rsidP="00E95030">
      <w:r>
        <w:t>&gt;&gt; &gt;&gt;     wn[jn + "PageActionEvent" + En] = 103,</w:t>
      </w:r>
    </w:p>
    <w:p w14:paraId="0CC714AE" w14:textId="77777777" w:rsidR="00E95030" w:rsidRDefault="00E95030" w:rsidP="00E95030">
      <w:r>
        <w:t>&gt;&gt; &gt;&gt;     wn.FailedAddingCustomDefinedRequestContext = 104,</w:t>
      </w:r>
    </w:p>
    <w:p w14:paraId="4C711061" w14:textId="77777777" w:rsidR="00E95030" w:rsidRDefault="00E95030" w:rsidP="00E95030">
      <w:r>
        <w:lastRenderedPageBreak/>
        <w:t>&gt;&gt; &gt;&gt;     wn.InMemoryStorageBufferFull = 105,</w:t>
      </w:r>
    </w:p>
    <w:p w14:paraId="288E49C8" w14:textId="77777777" w:rsidR="00E95030" w:rsidRDefault="00E95030" w:rsidP="00E95030">
      <w:r>
        <w:t>&gt;&gt; &gt;&gt;     wn.InstrumentationKeyDeprecation = 106,</w:t>
      </w:r>
    </w:p>
    <w:p w14:paraId="75B150C0" w14:textId="77777777" w:rsidR="00E95030" w:rsidRDefault="00E95030" w:rsidP="00E95030">
      <w:r>
        <w:t>&gt;&gt; &gt;&gt;     wn)))</w:t>
      </w:r>
    </w:p>
    <w:p w14:paraId="2E73C073" w14:textId="77777777" w:rsidR="00E95030" w:rsidRDefault="00E95030" w:rsidP="00E95030">
      <w:r>
        <w:t>&gt;&gt; &gt;&gt;       , Tn = (In({</w:t>
      </w:r>
    </w:p>
    <w:p w14:paraId="29AAC86E" w14:textId="77777777" w:rsidR="00E95030" w:rsidRDefault="00E95030" w:rsidP="00E95030">
      <w:r>
        <w:t>&gt;&gt; &gt;&gt;         NotSet: 0,</w:t>
      </w:r>
    </w:p>
    <w:p w14:paraId="17D7F6D6" w14:textId="77777777" w:rsidR="00E95030" w:rsidRDefault="00E95030" w:rsidP="00E95030">
      <w:r>
        <w:t>&gt;&gt; &gt;&gt;         Pii_DistinguishedName: 1,</w:t>
      </w:r>
    </w:p>
    <w:p w14:paraId="53251F2C" w14:textId="77777777" w:rsidR="00E95030" w:rsidRDefault="00E95030" w:rsidP="00E95030">
      <w:r>
        <w:t>&gt;&gt; &gt;&gt;         Pii_GenericData: 2,</w:t>
      </w:r>
    </w:p>
    <w:p w14:paraId="5229B400" w14:textId="77777777" w:rsidR="00E95030" w:rsidRDefault="00E95030" w:rsidP="00E95030">
      <w:r>
        <w:t>&gt;&gt; &gt;&gt;         Pii_IPV4Address: 3,</w:t>
      </w:r>
    </w:p>
    <w:p w14:paraId="24EB35C0" w14:textId="77777777" w:rsidR="00E95030" w:rsidRDefault="00E95030" w:rsidP="00E95030">
      <w:r>
        <w:t>&gt;&gt; &gt;&gt;         Pii_IPv6Address: 4,</w:t>
      </w:r>
    </w:p>
    <w:p w14:paraId="6E79C0BE" w14:textId="77777777" w:rsidR="00E95030" w:rsidRDefault="00E95030" w:rsidP="00E95030">
      <w:r>
        <w:t>&gt;&gt; &gt;&gt;         Pii_MailSubject: 5,</w:t>
      </w:r>
    </w:p>
    <w:p w14:paraId="4FE4297D" w14:textId="77777777" w:rsidR="00E95030" w:rsidRDefault="00E95030" w:rsidP="00E95030">
      <w:r>
        <w:t>&gt;&gt; &gt;&gt;         Pii_PhoneNumber: 6,</w:t>
      </w:r>
    </w:p>
    <w:p w14:paraId="7F1892F9" w14:textId="77777777" w:rsidR="00E95030" w:rsidRDefault="00E95030" w:rsidP="00E95030">
      <w:r>
        <w:t>&gt;&gt; &gt;&gt;         Pii_QueryString: 7,</w:t>
      </w:r>
    </w:p>
    <w:p w14:paraId="6CCB503E" w14:textId="77777777" w:rsidR="00E95030" w:rsidRDefault="00E95030" w:rsidP="00E95030">
      <w:r>
        <w:t>&gt;&gt; &gt;&gt;         Pii_SipAddress: 8,</w:t>
      </w:r>
    </w:p>
    <w:p w14:paraId="4ED2490B" w14:textId="77777777" w:rsidR="00E95030" w:rsidRDefault="00E95030" w:rsidP="00E95030">
      <w:r>
        <w:t>&gt;&gt; &gt;&gt;         Pii_SmtpAddress: 9,</w:t>
      </w:r>
    </w:p>
    <w:p w14:paraId="744901D6" w14:textId="77777777" w:rsidR="00E95030" w:rsidRDefault="00E95030" w:rsidP="00E95030">
      <w:r>
        <w:t>&gt;&gt; &gt;&gt;         Pii_Identity: 10,</w:t>
      </w:r>
    </w:p>
    <w:p w14:paraId="2FD85C97" w14:textId="77777777" w:rsidR="00E95030" w:rsidRDefault="00E95030" w:rsidP="00E95030">
      <w:r>
        <w:t>&gt;&gt; &gt;&gt;         Pii_Uri: 11,</w:t>
      </w:r>
    </w:p>
    <w:p w14:paraId="1A64CB6C" w14:textId="77777777" w:rsidR="00E95030" w:rsidRDefault="00E95030" w:rsidP="00E95030">
      <w:r>
        <w:t>&gt;&gt; &gt;&gt;         Pii_Fqdn: 12,</w:t>
      </w:r>
    </w:p>
    <w:p w14:paraId="27DCBB6A" w14:textId="77777777" w:rsidR="00E95030" w:rsidRDefault="00E95030" w:rsidP="00E95030">
      <w:r>
        <w:t>&gt;&gt; &gt;&gt;         Pii_IPV4AddressLegacy: 13,</w:t>
      </w:r>
    </w:p>
    <w:p w14:paraId="5A0E886E" w14:textId="77777777" w:rsidR="00E95030" w:rsidRDefault="00E95030" w:rsidP="00E95030">
      <w:r>
        <w:t>&gt;&gt; &gt;&gt;         CustomerContent_GenericContent: 32</w:t>
      </w:r>
    </w:p>
    <w:p w14:paraId="7A94C344" w14:textId="77777777" w:rsidR="00E95030" w:rsidRDefault="00E95030" w:rsidP="00E95030">
      <w:r>
        <w:t>&gt;&gt; &gt;&gt;     }),</w:t>
      </w:r>
    </w:p>
    <w:p w14:paraId="381409B4" w14:textId="77777777" w:rsidR="00E95030" w:rsidRDefault="00E95030" w:rsidP="00E95030">
      <w:r>
        <w:t>&gt;&gt; &gt;&gt;     In({</w:t>
      </w:r>
    </w:p>
    <w:p w14:paraId="73C51DEC" w14:textId="77777777" w:rsidR="00E95030" w:rsidRDefault="00E95030" w:rsidP="00E95030">
      <w:r>
        <w:t>&gt;&gt; &gt;&gt;         Normal: 1,</w:t>
      </w:r>
    </w:p>
    <w:p w14:paraId="6C19D746" w14:textId="77777777" w:rsidR="00E95030" w:rsidRDefault="00E95030" w:rsidP="00E95030">
      <w:r>
        <w:t>&gt;&gt; &gt;&gt;         CostDeferred: 2,</w:t>
      </w:r>
    </w:p>
    <w:p w14:paraId="3664920A" w14:textId="77777777" w:rsidR="00E95030" w:rsidRDefault="00E95030" w:rsidP="00E95030">
      <w:r>
        <w:t>&gt;&gt; &gt;&gt;         RealTime: 3,</w:t>
      </w:r>
    </w:p>
    <w:p w14:paraId="4B435BFB" w14:textId="77777777" w:rsidR="00E95030" w:rsidRDefault="00E95030" w:rsidP="00E95030">
      <w:r>
        <w:t>&gt;&gt; &gt;&gt;         Immediate: 4</w:t>
      </w:r>
    </w:p>
    <w:p w14:paraId="722C778F" w14:textId="77777777" w:rsidR="00E95030" w:rsidRDefault="00E95030" w:rsidP="00E95030">
      <w:r>
        <w:t>&gt;&gt; &gt;&gt;     }),</w:t>
      </w:r>
    </w:p>
    <w:p w14:paraId="2EF39ED0" w14:textId="77777777" w:rsidR="00E95030" w:rsidRDefault="00E95030" w:rsidP="00E95030">
      <w:r>
        <w:t>&gt;&gt; &gt;&gt;     In({</w:t>
      </w:r>
    </w:p>
    <w:p w14:paraId="532060C3" w14:textId="77777777" w:rsidR="00E95030" w:rsidRDefault="00E95030" w:rsidP="00E95030">
      <w:r>
        <w:t>&gt;&gt; &gt;&gt;         Unspecified: 0,</w:t>
      </w:r>
    </w:p>
    <w:p w14:paraId="1C2CF275" w14:textId="77777777" w:rsidR="00E95030" w:rsidRDefault="00E95030" w:rsidP="00E95030">
      <w:r>
        <w:t>&gt;&gt; &gt;&gt;         String: 1,</w:t>
      </w:r>
    </w:p>
    <w:p w14:paraId="035E2F46" w14:textId="77777777" w:rsidR="00E95030" w:rsidRDefault="00E95030" w:rsidP="00E95030">
      <w:r>
        <w:t>&gt;&gt; &gt;&gt;         Int32: 2,</w:t>
      </w:r>
    </w:p>
    <w:p w14:paraId="4F484FD2" w14:textId="77777777" w:rsidR="00E95030" w:rsidRDefault="00E95030" w:rsidP="00E95030">
      <w:r>
        <w:t>&gt;&gt; &gt;&gt;         UInt32: 3,</w:t>
      </w:r>
    </w:p>
    <w:p w14:paraId="242AF864" w14:textId="77777777" w:rsidR="00E95030" w:rsidRDefault="00E95030" w:rsidP="00E95030">
      <w:r>
        <w:t>&gt;&gt; &gt;&gt;         Int64: 4,</w:t>
      </w:r>
    </w:p>
    <w:p w14:paraId="1F87EAA6" w14:textId="77777777" w:rsidR="00E95030" w:rsidRDefault="00E95030" w:rsidP="00E95030">
      <w:r>
        <w:t>&gt;&gt; &gt;&gt;         UInt64: 5,</w:t>
      </w:r>
    </w:p>
    <w:p w14:paraId="3C419F5F" w14:textId="77777777" w:rsidR="00E95030" w:rsidRDefault="00E95030" w:rsidP="00E95030">
      <w:r>
        <w:t>&gt;&gt; &gt;&gt;         Double: 6,</w:t>
      </w:r>
    </w:p>
    <w:p w14:paraId="3C8BDAC6" w14:textId="77777777" w:rsidR="00E95030" w:rsidRDefault="00E95030" w:rsidP="00E95030">
      <w:r>
        <w:t>&gt;&gt; &gt;&gt;         Bool: 7,</w:t>
      </w:r>
    </w:p>
    <w:p w14:paraId="5C54C0E9" w14:textId="77777777" w:rsidR="00E95030" w:rsidRDefault="00E95030" w:rsidP="00E95030">
      <w:r>
        <w:t>&gt;&gt; &gt;&gt;         Guid: 8,</w:t>
      </w:r>
    </w:p>
    <w:p w14:paraId="3A798276" w14:textId="77777777" w:rsidR="00E95030" w:rsidRDefault="00E95030" w:rsidP="00E95030">
      <w:r>
        <w:t>&gt;&gt; &gt;&gt;         DateTime: 9</w:t>
      </w:r>
    </w:p>
    <w:p w14:paraId="628EBE35" w14:textId="77777777" w:rsidR="00E95030" w:rsidRDefault="00E95030" w:rsidP="00E95030">
      <w:r>
        <w:t>&gt;&gt; &gt;&gt;     }))</w:t>
      </w:r>
    </w:p>
    <w:p w14:paraId="1923F330" w14:textId="77777777" w:rsidR="00E95030" w:rsidRDefault="00E95030" w:rsidP="00E95030">
      <w:r>
        <w:t>&gt;&gt; &gt;&gt;       , Ln = (In({</w:t>
      </w:r>
    </w:p>
    <w:p w14:paraId="13353C8D" w14:textId="77777777" w:rsidR="00E95030" w:rsidRDefault="00E95030" w:rsidP="00E95030">
      <w:r>
        <w:t>&gt;&gt; &gt;&gt;         Normal: 1,</w:t>
      </w:r>
    </w:p>
    <w:p w14:paraId="7C60A4F7" w14:textId="77777777" w:rsidR="00E95030" w:rsidRDefault="00E95030" w:rsidP="00E95030">
      <w:r>
        <w:t>&gt;&gt; &gt;&gt;         Critical: 2</w:t>
      </w:r>
    </w:p>
    <w:p w14:paraId="22A59D54" w14:textId="77777777" w:rsidR="00E95030" w:rsidRDefault="00E95030" w:rsidP="00E95030">
      <w:r>
        <w:t>&gt;&gt; &gt;&gt;     }),</w:t>
      </w:r>
    </w:p>
    <w:p w14:paraId="46917442" w14:textId="77777777" w:rsidR="00E95030" w:rsidRDefault="00E95030" w:rsidP="00E95030">
      <w:r>
        <w:t>&gt;&gt; &gt;&gt;     In({</w:t>
      </w:r>
    </w:p>
    <w:p w14:paraId="5525F286" w14:textId="77777777" w:rsidR="00E95030" w:rsidRDefault="00E95030" w:rsidP="00E95030">
      <w:r>
        <w:t>&gt;&gt; &gt;&gt;         NONE: 0,</w:t>
      </w:r>
    </w:p>
    <w:p w14:paraId="2BD5E3C2" w14:textId="77777777" w:rsidR="00E95030" w:rsidRDefault="00E95030" w:rsidP="00E95030">
      <w:r>
        <w:t>&gt;&gt; &gt;&gt;         ERROR: 1,</w:t>
      </w:r>
    </w:p>
    <w:p w14:paraId="478F6497" w14:textId="77777777" w:rsidR="00E95030" w:rsidRDefault="00E95030" w:rsidP="00E95030">
      <w:r>
        <w:t>&gt;&gt; &gt;&gt;         WARNING: 2,</w:t>
      </w:r>
    </w:p>
    <w:p w14:paraId="6312C9E6" w14:textId="77777777" w:rsidR="00E95030" w:rsidRDefault="00E95030" w:rsidP="00E95030">
      <w:r>
        <w:t>&gt;&gt; &gt;&gt;         INFORMATION: 3</w:t>
      </w:r>
    </w:p>
    <w:p w14:paraId="62D85C9C" w14:textId="77777777" w:rsidR="00E95030" w:rsidRDefault="00E95030" w:rsidP="00E95030">
      <w:r>
        <w:t>&gt;&gt; &gt;&gt;     }),</w:t>
      </w:r>
    </w:p>
    <w:p w14:paraId="2165C7A2" w14:textId="77777777" w:rsidR="00E95030" w:rsidRDefault="00E95030" w:rsidP="00E95030">
      <w:r>
        <w:lastRenderedPageBreak/>
        <w:t>&gt;&gt; &gt;&gt;     we(Object(_n.a)(Object(_n.a)({}, kn), In({</w:t>
      </w:r>
    </w:p>
    <w:p w14:paraId="58A84819" w14:textId="77777777" w:rsidR="00E95030" w:rsidRDefault="00E95030" w:rsidP="00E95030">
      <w:r>
        <w:t>&gt;&gt; &gt;&gt;         AuthHandShakeError: 501,</w:t>
      </w:r>
    </w:p>
    <w:p w14:paraId="4AE2D467" w14:textId="77777777" w:rsidR="00E95030" w:rsidRDefault="00E95030" w:rsidP="00E95030">
      <w:r>
        <w:t>&gt;&gt; &gt;&gt;         AuthRedirectFail: 502,</w:t>
      </w:r>
    </w:p>
    <w:p w14:paraId="7AFB4DC7" w14:textId="77777777" w:rsidR="00E95030" w:rsidRDefault="00E95030" w:rsidP="00E95030">
      <w:r>
        <w:t>&gt;&gt; &gt;&gt;         BrowserCannotReadLocalStorage: 503,</w:t>
      </w:r>
    </w:p>
    <w:p w14:paraId="15E3CDBF" w14:textId="77777777" w:rsidR="00E95030" w:rsidRDefault="00E95030" w:rsidP="00E95030">
      <w:r>
        <w:t>&gt;&gt; &gt;&gt;         BrowserCannotWriteLocalStorage: 504,</w:t>
      </w:r>
    </w:p>
    <w:p w14:paraId="5F58D501" w14:textId="77777777" w:rsidR="00E95030" w:rsidRDefault="00E95030" w:rsidP="00E95030">
      <w:r>
        <w:t>&gt;&gt; &gt;&gt;         BrowserDoesNotSupportLocalStorage: 505,</w:t>
      </w:r>
    </w:p>
    <w:p w14:paraId="6DF05F2D" w14:textId="77777777" w:rsidR="00E95030" w:rsidRDefault="00E95030" w:rsidP="00E95030">
      <w:r>
        <w:t>&gt;&gt; &gt;&gt;         CannotParseBiBlobValue: 506,</w:t>
      </w:r>
    </w:p>
    <w:p w14:paraId="39803D0E" w14:textId="77777777" w:rsidR="00E95030" w:rsidRDefault="00E95030" w:rsidP="00E95030">
      <w:r>
        <w:t>&gt;&gt; &gt;&gt;         CannotParseDataAttribute: 507,</w:t>
      </w:r>
    </w:p>
    <w:p w14:paraId="07B317BC" w14:textId="77777777" w:rsidR="00E95030" w:rsidRDefault="00E95030" w:rsidP="00E95030">
      <w:r>
        <w:t>&gt;&gt; &gt;&gt;         CVPluginNotAvailable: 508,</w:t>
      </w:r>
    </w:p>
    <w:p w14:paraId="7CA22C02" w14:textId="77777777" w:rsidR="00E95030" w:rsidRDefault="00E95030" w:rsidP="00E95030">
      <w:r>
        <w:t>&gt;&gt; &gt;&gt;         DroppedEvent: 509,</w:t>
      </w:r>
    </w:p>
    <w:p w14:paraId="747F4913" w14:textId="77777777" w:rsidR="00E95030" w:rsidRDefault="00E95030" w:rsidP="00E95030">
      <w:r>
        <w:t>&gt;&gt; &gt;&gt;         ErrorParsingAISessionCookie: 510,</w:t>
      </w:r>
    </w:p>
    <w:p w14:paraId="522363F3" w14:textId="77777777" w:rsidR="00E95030" w:rsidRDefault="00E95030" w:rsidP="00E95030">
      <w:r>
        <w:t>&gt;&gt; &gt;&gt;         ErrorProvidedChannels: 511,</w:t>
      </w:r>
    </w:p>
    <w:p w14:paraId="32BE3978" w14:textId="77777777" w:rsidR="00E95030" w:rsidRDefault="00E95030" w:rsidP="00E95030">
      <w:r>
        <w:t>&gt;&gt; &gt;&gt;         FailedToGetCookies: 512,</w:t>
      </w:r>
    </w:p>
    <w:p w14:paraId="46AF826A" w14:textId="77777777" w:rsidR="00E95030" w:rsidRDefault="00E95030" w:rsidP="00E95030">
      <w:r>
        <w:t>&gt;&gt; &gt;&gt;         FailedToInitializeCorrelationVector: 513,</w:t>
      </w:r>
    </w:p>
    <w:p w14:paraId="562B03D5" w14:textId="77777777" w:rsidR="00E95030" w:rsidRDefault="00E95030" w:rsidP="00E95030">
      <w:r>
        <w:t>&gt;&gt; &gt;&gt;         FailedToInitializeSDK: 514,</w:t>
      </w:r>
    </w:p>
    <w:p w14:paraId="4B3EEEBA" w14:textId="77777777" w:rsidR="00E95030" w:rsidRDefault="00E95030" w:rsidP="00E95030">
      <w:r>
        <w:t>&gt;&gt; &gt;&gt;         InvalidContentBlob: 515,</w:t>
      </w:r>
    </w:p>
    <w:p w14:paraId="48592212" w14:textId="77777777" w:rsidR="00E95030" w:rsidRDefault="00E95030" w:rsidP="00E95030">
      <w:r>
        <w:t>&gt;&gt; &gt;&gt;         InvalidCorrelationValue: 516,</w:t>
      </w:r>
    </w:p>
    <w:p w14:paraId="1E7CF7D7" w14:textId="77777777" w:rsidR="00E95030" w:rsidRDefault="00E95030" w:rsidP="00E95030">
      <w:r>
        <w:t>&gt;&gt; &gt;&gt;         SessionRenewalDateIsZero: 517,</w:t>
      </w:r>
    </w:p>
    <w:p w14:paraId="3B3CAAC7" w14:textId="77777777" w:rsidR="00E95030" w:rsidRDefault="00E95030" w:rsidP="00E95030">
      <w:r>
        <w:t>&gt;&gt; &gt;&gt;         SendPostOnCompleteFailure: 518,</w:t>
      </w:r>
    </w:p>
    <w:p w14:paraId="21706C90" w14:textId="77777777" w:rsidR="00E95030" w:rsidRDefault="00E95030" w:rsidP="00E95030">
      <w:r>
        <w:t>&gt;&gt; &gt;&gt;         PostResponseHandler: 519,</w:t>
      </w:r>
    </w:p>
    <w:p w14:paraId="710182BD" w14:textId="77777777" w:rsidR="00E95030" w:rsidRDefault="00E95030" w:rsidP="00E95030">
      <w:r>
        <w:t>&gt;&gt; &gt;&gt;         SDKNotInitialized: 520</w:t>
      </w:r>
    </w:p>
    <w:p w14:paraId="62016FDD" w14:textId="77777777" w:rsidR="00E95030" w:rsidRDefault="00E95030" w:rsidP="00E95030">
      <w:r>
        <w:t>&gt;&gt; &gt;&gt;     }))),</w:t>
      </w:r>
    </w:p>
    <w:p w14:paraId="6C2D5E01" w14:textId="77777777" w:rsidR="00E95030" w:rsidRDefault="00E95030" w:rsidP="00E95030">
      <w:r>
        <w:t>&gt;&gt; &gt;&gt;     function(e, t) {</w:t>
      </w:r>
    </w:p>
    <w:p w14:paraId="237C3BB5" w14:textId="77777777" w:rsidR="00E95030" w:rsidRDefault="00E95030" w:rsidP="00E95030">
      <w:r>
        <w:t>&gt;&gt; &gt;&gt;         var n = this;</w:t>
      </w:r>
    </w:p>
    <w:p w14:paraId="700B6598" w14:textId="77777777" w:rsidR="00E95030" w:rsidRDefault="00E95030" w:rsidP="00E95030">
      <w:r>
        <w:t>&gt;&gt; &gt;&gt;         this.eventsProcessed = 0,</w:t>
      </w:r>
    </w:p>
    <w:p w14:paraId="00456611" w14:textId="77777777" w:rsidR="00E95030" w:rsidRDefault="00E95030" w:rsidP="00E95030">
      <w:r>
        <w:t>&gt;&gt; &gt;&gt;         this.eventsSent = 0,</w:t>
      </w:r>
    </w:p>
    <w:p w14:paraId="016958BF" w14:textId="77777777" w:rsidR="00E95030" w:rsidRDefault="00E95030" w:rsidP="00E95030">
      <w:r>
        <w:t>&gt;&gt; &gt;&gt;         this.eventsDiscarded = 0;</w:t>
      </w:r>
    </w:p>
    <w:p w14:paraId="417E3E34" w14:textId="77777777" w:rsidR="00E95030" w:rsidRDefault="00E95030" w:rsidP="00E95030">
      <w:r>
        <w:t>&gt;&gt; &gt;&gt;         var r = []</w:t>
      </w:r>
    </w:p>
    <w:p w14:paraId="23251630" w14:textId="77777777" w:rsidR="00E95030" w:rsidRDefault="00E95030" w:rsidP="00E95030">
      <w:r>
        <w:t>&gt;&gt; &gt;&gt;           , a = !1</w:t>
      </w:r>
    </w:p>
    <w:p w14:paraId="60D0FE8F" w14:textId="77777777" w:rsidR="00E95030" w:rsidRDefault="00E95030" w:rsidP="00E95030">
      <w:r>
        <w:t>&gt;&gt; &gt;&gt;           , l = !0</w:t>
      </w:r>
    </w:p>
    <w:p w14:paraId="4CC2ACF5" w14:textId="77777777" w:rsidR="00E95030" w:rsidRDefault="00E95030" w:rsidP="00E95030">
      <w:r>
        <w:t>&gt;&gt; &gt;&gt;           , d = {</w:t>
      </w:r>
    </w:p>
    <w:p w14:paraId="63721A41" w14:textId="77777777" w:rsidR="00E95030" w:rsidRDefault="00E95030" w:rsidP="00E95030">
      <w:r>
        <w:t>&gt;&gt; &gt;&gt;             name: "DiagnosticLevel",</w:t>
      </w:r>
    </w:p>
    <w:p w14:paraId="2B6614FE" w14:textId="77777777" w:rsidR="00E95030" w:rsidRDefault="00E95030" w:rsidP="00E95030">
      <w:r>
        <w:t>&gt;&gt; &gt;&gt;             processEvent: function(e) {</w:t>
      </w:r>
    </w:p>
    <w:p w14:paraId="064024E6" w14:textId="77777777" w:rsidR="00E95030" w:rsidRDefault="00E95030" w:rsidP="00E95030">
      <w:r>
        <w:t>&gt;&gt; &gt;&gt;                 var t = e.eventFlags.diagnosticLevel;</w:t>
      </w:r>
    </w:p>
    <w:p w14:paraId="65D4501D" w14:textId="77777777" w:rsidR="00E95030" w:rsidRDefault="00E95030" w:rsidP="00E95030">
      <w:r>
        <w:t>&gt;&gt; &gt;&gt;                 return a || 10 === t || 110 === t || 120 === t</w:t>
      </w:r>
    </w:p>
    <w:p w14:paraId="1D124A18" w14:textId="77777777" w:rsidR="00E95030" w:rsidRDefault="00E95030" w:rsidP="00E95030">
      <w:r>
        <w:t>&gt;&gt; &gt;&gt;             }</w:t>
      </w:r>
    </w:p>
    <w:p w14:paraId="61B14139" w14:textId="77777777" w:rsidR="00E95030" w:rsidRDefault="00E95030" w:rsidP="00E95030">
      <w:r>
        <w:t>&gt;&gt; &gt;&gt;         }</w:t>
      </w:r>
    </w:p>
    <w:p w14:paraId="682024FC" w14:textId="77777777" w:rsidR="00E95030" w:rsidRDefault="00E95030" w:rsidP="00E95030">
      <w:r>
        <w:t>&gt;&gt; &gt;&gt;           , f = {}</w:t>
      </w:r>
    </w:p>
    <w:p w14:paraId="3437CC5C" w14:textId="77777777" w:rsidR="00E95030" w:rsidRDefault="00E95030" w:rsidP="00E95030">
      <w:r>
        <w:t>&gt;&gt; &gt;&gt;           , h = vn();</w:t>
      </w:r>
    </w:p>
    <w:p w14:paraId="5BA7C614" w14:textId="77777777" w:rsidR="00E95030" w:rsidRDefault="00E95030" w:rsidP="00E95030">
      <w:r>
        <w:t>&gt;&gt; &gt;&gt;         this.init = function() {</w:t>
      </w:r>
    </w:p>
    <w:p w14:paraId="4E66D33E" w14:textId="77777777" w:rsidR="00E95030" w:rsidRDefault="00E95030" w:rsidP="00E95030">
      <w:r>
        <w:t>&gt;&gt; &gt;&gt;             return l = l &amp;&amp; function(e) {</w:t>
      </w:r>
    </w:p>
    <w:p w14:paraId="59C2D387" w14:textId="77777777" w:rsidR="00E95030" w:rsidRDefault="00E95030" w:rsidP="00E95030">
      <w:r>
        <w:t>&gt;&gt; &gt;&gt;                 function t(t) {</w:t>
      </w:r>
    </w:p>
    <w:p w14:paraId="2239D25D" w14:textId="77777777" w:rsidR="00E95030" w:rsidRDefault="00E95030" w:rsidP="00E95030">
      <w:r>
        <w:t>&gt;&gt; &gt;&gt;                     return "string" == typeof e[t] || (s(t),</w:t>
      </w:r>
    </w:p>
    <w:p w14:paraId="1F47F7FA" w14:textId="77777777" w:rsidR="00E95030" w:rsidRDefault="00E95030" w:rsidP="00E95030">
      <w:r>
        <w:t>&gt;&gt; &gt;&gt;                     !1)</w:t>
      </w:r>
    </w:p>
    <w:p w14:paraId="27010285" w14:textId="77777777" w:rsidR="00E95030" w:rsidRDefault="00E95030" w:rsidP="00E95030">
      <w:r>
        <w:t>&gt;&gt; &gt;&gt;                 }</w:t>
      </w:r>
    </w:p>
    <w:p w14:paraId="6CCA73D7" w14:textId="77777777" w:rsidR="00E95030" w:rsidRDefault="00E95030" w:rsidP="00E95030">
      <w:r>
        <w:t>&gt;&gt; &gt;&gt;                 var n = t("App.Name") &amp;&amp; t("App.Version") &amp;&amp; t("App.Platform") &amp;&amp; t("Session.Id")</w:t>
      </w:r>
    </w:p>
    <w:p w14:paraId="2DCB02E8" w14:textId="77777777" w:rsidR="00E95030" w:rsidRDefault="00E95030" w:rsidP="00E95030">
      <w:r>
        <w:t>&gt;&gt; &gt;&gt;                   , r = e["User.IsAnonymous"];</w:t>
      </w:r>
    </w:p>
    <w:p w14:paraId="603B453D" w14:textId="77777777" w:rsidR="00E95030" w:rsidRDefault="00E95030" w:rsidP="00E95030">
      <w:r>
        <w:lastRenderedPageBreak/>
        <w:t>&gt;&gt; &gt;&gt;                 if (!1 !== r &amp;&amp; void 0 !== r || (n = n &amp;&amp; t("User.PrimaryIdentityHash") &amp;&amp; t("User.PrimaryIdentitySpace")),</w:t>
      </w:r>
    </w:p>
    <w:p w14:paraId="5CDC0F86" w14:textId="77777777" w:rsidR="00E95030" w:rsidRDefault="00E95030" w:rsidP="00E95030">
      <w:r>
        <w:t>&gt;&gt; &gt;&gt;                 !n)</w:t>
      </w:r>
    </w:p>
    <w:p w14:paraId="014C63C5" w14:textId="77777777" w:rsidR="00E95030" w:rsidRDefault="00E95030" w:rsidP="00E95030">
      <w:r>
        <w:t>&gt;&gt; &gt;&gt;                     return n;</w:t>
      </w:r>
    </w:p>
    <w:p w14:paraId="6A9C391B" w14:textId="77777777" w:rsidR="00E95030" w:rsidRDefault="00E95030" w:rsidP="00E95030">
      <w:r>
        <w:t>&gt;&gt; &gt;&gt;                 var i = e["App.Version"];</w:t>
      </w:r>
    </w:p>
    <w:p w14:paraId="0647B806" w14:textId="77777777" w:rsidR="00E95030" w:rsidRDefault="00E95030" w:rsidP="00E95030">
      <w:r>
        <w:t>&gt;&gt; &gt;&gt;                 /^(\d+\.){3}\d+(-?[a-zA-Z0-9]+)?$/.test(i) || (s("App.Version"),</w:t>
      </w:r>
    </w:p>
    <w:p w14:paraId="086B7CC0" w14:textId="77777777" w:rsidR="00E95030" w:rsidRDefault="00E95030" w:rsidP="00E95030">
      <w:r>
        <w:t>&gt;&gt; &gt;&gt;                 n = !1);</w:t>
      </w:r>
    </w:p>
    <w:p w14:paraId="1E9D7891" w14:textId="77777777" w:rsidR="00E95030" w:rsidRDefault="00E95030" w:rsidP="00E95030">
      <w:r>
        <w:t>&gt;&gt; &gt;&gt;                 var o = /^[0-9a-fA-F]{8}-([0-9a-fA-F]{4}-){3}[0-9a-fA-F]{12}$/</w:t>
      </w:r>
    </w:p>
    <w:p w14:paraId="1A27099A" w14:textId="77777777" w:rsidR="00E95030" w:rsidRDefault="00E95030" w:rsidP="00E95030">
      <w:r>
        <w:t>&gt;&gt; &gt;&gt;                   , a = e["User.TenantId"];</w:t>
      </w:r>
    </w:p>
    <w:p w14:paraId="66A811E4" w14:textId="77777777" w:rsidR="00E95030" w:rsidRDefault="00E95030" w:rsidP="00E95030">
      <w:r>
        <w:t>&gt;&gt; &gt;&gt;                 return !a || t("User.TenantId") &amp;&amp; o.test(a) || (s("User.TenantId"),</w:t>
      </w:r>
    </w:p>
    <w:p w14:paraId="58C33377" w14:textId="77777777" w:rsidR="00E95030" w:rsidRDefault="00E95030" w:rsidP="00E95030">
      <w:r>
        <w:t>&gt;&gt; &gt;&gt;                 n = !1),</w:t>
      </w:r>
    </w:p>
    <w:p w14:paraId="539A3BB0" w14:textId="77777777" w:rsidR="00E95030" w:rsidRDefault="00E95030" w:rsidP="00E95030">
      <w:r>
        <w:t>&gt;&gt; &gt;&gt;                 o.test(e["Session.Id"]) || (s("Session.Id"),</w:t>
      </w:r>
    </w:p>
    <w:p w14:paraId="5EF0B883" w14:textId="77777777" w:rsidR="00E95030" w:rsidRDefault="00E95030" w:rsidP="00E95030">
      <w:r>
        <w:t>&gt;&gt; &gt;&gt;                 n = !1),</w:t>
      </w:r>
    </w:p>
    <w:p w14:paraId="53E350CE" w14:textId="77777777" w:rsidR="00E95030" w:rsidRDefault="00E95030" w:rsidP="00E95030">
      <w:r>
        <w:t>&gt;&gt; &gt;&gt;                 n</w:t>
      </w:r>
    </w:p>
    <w:p w14:paraId="529FD929" w14:textId="77777777" w:rsidR="00E95030" w:rsidRDefault="00E95030" w:rsidP="00E95030">
      <w:r>
        <w:t>&gt;&gt; &gt;&gt;             }(f)</w:t>
      </w:r>
    </w:p>
    <w:p w14:paraId="595ACA11" w14:textId="77777777" w:rsidR="00E95030" w:rsidRDefault="00E95030" w:rsidP="00E95030">
      <w:r>
        <w:t>&gt;&gt; &gt;&gt;         }</w:t>
      </w:r>
    </w:p>
    <w:p w14:paraId="0B06D5A8" w14:textId="77777777" w:rsidR="00E95030" w:rsidRDefault="00E95030" w:rsidP="00E95030">
      <w:r>
        <w:t>&gt;&gt; &gt;&gt;         ,</w:t>
      </w:r>
    </w:p>
    <w:p w14:paraId="203F3B97" w14:textId="77777777" w:rsidR="00E95030" w:rsidRDefault="00E95030" w:rsidP="00E95030">
      <w:r>
        <w:t>&gt;&gt; &gt;&gt;         this.getOneDSTelemetryEvent = function(e) {</w:t>
      </w:r>
    </w:p>
    <w:p w14:paraId="34DDD41E" w14:textId="77777777" w:rsidR="00E95030" w:rsidRDefault="00E95030" w:rsidP="00E95030">
      <w:r>
        <w:t>&gt;&gt; &gt;&gt;             return p(e, {</w:t>
      </w:r>
    </w:p>
    <w:p w14:paraId="3D1F4895" w14:textId="77777777" w:rsidR="00E95030" w:rsidRDefault="00E95030" w:rsidP="00E95030">
      <w:r>
        <w:t>&gt;&gt; &gt;&gt;                 eventType: 1</w:t>
      </w:r>
    </w:p>
    <w:p w14:paraId="7430531E" w14:textId="77777777" w:rsidR="00E95030" w:rsidRDefault="00E95030" w:rsidP="00E95030">
      <w:r>
        <w:t>&gt;&gt; &gt;&gt;             })</w:t>
      </w:r>
    </w:p>
    <w:p w14:paraId="7CF1A1AD" w14:textId="77777777" w:rsidR="00E95030" w:rsidRDefault="00E95030" w:rsidP="00E95030">
      <w:r>
        <w:t>&gt;&gt; &gt;&gt;         }</w:t>
      </w:r>
    </w:p>
    <w:p w14:paraId="5CD46CBF" w14:textId="77777777" w:rsidR="00E95030" w:rsidRDefault="00E95030" w:rsidP="00E95030">
      <w:r>
        <w:t>&gt;&gt; &gt;&gt;         ,</w:t>
      </w:r>
    </w:p>
    <w:p w14:paraId="5C5CC1D0" w14:textId="77777777" w:rsidR="00E95030" w:rsidRDefault="00E95030" w:rsidP="00E95030">
      <w:r>
        <w:t>&gt;&gt; &gt;&gt;         this.getOneDSCustomerContent = function(e) {</w:t>
      </w:r>
    </w:p>
    <w:p w14:paraId="6D842E03" w14:textId="77777777" w:rsidR="00E95030" w:rsidRDefault="00E95030" w:rsidP="00E95030">
      <w:r>
        <w:t>&gt;&gt; &gt;&gt;             if (t.enableCustomerContent &amp;&amp; e.telemetryProperties.customerContentVersion &amp;&amp; Math.floor(e.telemetryProperties.customerContentVersion) &lt;= 1 &amp;&amp; 1 === e.telemetryProperties.customerContentType)</w:t>
      </w:r>
    </w:p>
    <w:p w14:paraId="02E6270C" w14:textId="77777777" w:rsidR="00E95030" w:rsidRDefault="00E95030" w:rsidP="00E95030">
      <w:r>
        <w:t>&gt;&gt; &gt;&gt;                 return p(e, {</w:t>
      </w:r>
    </w:p>
    <w:p w14:paraId="5274B7DF" w14:textId="77777777" w:rsidR="00E95030" w:rsidRDefault="00E95030" w:rsidP="00E95030">
      <w:r>
        <w:t>&gt;&gt; &gt;&gt;                     eventType: 2</w:t>
      </w:r>
    </w:p>
    <w:p w14:paraId="62BECEE9" w14:textId="77777777" w:rsidR="00E95030" w:rsidRDefault="00E95030" w:rsidP="00E95030">
      <w:r>
        <w:t>&gt;&gt; &gt;&gt;                 })</w:t>
      </w:r>
    </w:p>
    <w:p w14:paraId="4D14BCE0" w14:textId="77777777" w:rsidR="00E95030" w:rsidRDefault="00E95030" w:rsidP="00E95030">
      <w:r>
        <w:t>&gt;&gt; &gt;&gt;         }</w:t>
      </w:r>
    </w:p>
    <w:p w14:paraId="2F9EBD5C" w14:textId="77777777" w:rsidR="00E95030" w:rsidRDefault="00E95030" w:rsidP="00E95030">
      <w:r>
        <w:t>&gt;&gt; &gt;&gt;         ;</w:t>
      </w:r>
    </w:p>
    <w:p w14:paraId="77D3400B" w14:textId="77777777" w:rsidR="00E95030" w:rsidRDefault="00E95030" w:rsidP="00E95030">
      <w:r>
        <w:t>&gt;&gt; &gt;&gt;         var p = function(e, t) {</w:t>
      </w:r>
    </w:p>
    <w:p w14:paraId="7E4CED17" w14:textId="77777777" w:rsidR="00E95030" w:rsidRDefault="00E95030" w:rsidP="00E95030">
      <w:r>
        <w:t>&gt;&gt; &gt;&gt;             var a, s = Object(c.b)(e);</w:t>
      </w:r>
    </w:p>
    <w:p w14:paraId="68307860" w14:textId="77777777" w:rsidR="00E95030" w:rsidRDefault="00E95030" w:rsidP="00E95030">
      <w:r>
        <w:t>&gt;&gt; &gt;&gt;             if (function(e, t) {</w:t>
      </w:r>
    </w:p>
    <w:p w14:paraId="2686DFCE" w14:textId="77777777" w:rsidR="00E95030" w:rsidRDefault="00E95030" w:rsidP="00E95030">
      <w:r>
        <w:t>&gt;&gt; &gt;&gt;                 for (var n = function(n) {</w:t>
      </w:r>
    </w:p>
    <w:p w14:paraId="1F44AF04" w14:textId="77777777" w:rsidR="00E95030" w:rsidRDefault="00E95030" w:rsidP="00E95030">
      <w:r>
        <w:t>&gt;&gt; &gt;&gt;                     var r = t[n];</w:t>
      </w:r>
    </w:p>
    <w:p w14:paraId="28FAE361" w14:textId="77777777" w:rsidR="00E95030" w:rsidRDefault="00E95030" w:rsidP="00E95030">
      <w:r>
        <w:t>&gt;&gt; &gt;&gt;                     if (!r.processEvent(e))</w:t>
      </w:r>
    </w:p>
    <w:p w14:paraId="3BF1B92F" w14:textId="77777777" w:rsidR="00E95030" w:rsidRDefault="00E95030" w:rsidP="00E95030">
      <w:r>
        <w:t>&gt;&gt; &gt;&gt;                         return Object(i.b)(2, 1, (function() {</w:t>
      </w:r>
    </w:p>
    <w:p w14:paraId="435A1BB6" w14:textId="77777777" w:rsidR="00E95030" w:rsidRDefault="00E95030" w:rsidP="00E95030">
      <w:r>
        <w:t>&gt;&gt; &gt;&gt;                             return "".concat(e.eventName, " suppressed by ").concat(r.name)</w:t>
      </w:r>
    </w:p>
    <w:p w14:paraId="72E5F493" w14:textId="77777777" w:rsidR="00E95030" w:rsidRDefault="00E95030" w:rsidP="00E95030">
      <w:r>
        <w:t>&gt;&gt; &gt;&gt;                         }</w:t>
      </w:r>
    </w:p>
    <w:p w14:paraId="7AE494F9" w14:textId="77777777" w:rsidR="00E95030" w:rsidRDefault="00E95030" w:rsidP="00E95030">
      <w:r>
        <w:t>&gt;&gt; &gt;&gt;                         )),</w:t>
      </w:r>
    </w:p>
    <w:p w14:paraId="2E34121D" w14:textId="77777777" w:rsidR="00E95030" w:rsidRDefault="00E95030" w:rsidP="00E95030">
      <w:r>
        <w:t>&gt;&gt; &gt;&gt;                         {</w:t>
      </w:r>
    </w:p>
    <w:p w14:paraId="1EA7AD8A" w14:textId="77777777" w:rsidR="00E95030" w:rsidRDefault="00E95030" w:rsidP="00E95030">
      <w:r>
        <w:t>&gt;&gt; &gt;&gt;                             value: !1</w:t>
      </w:r>
    </w:p>
    <w:p w14:paraId="21B95A28" w14:textId="77777777" w:rsidR="00E95030" w:rsidRDefault="00E95030" w:rsidP="00E95030">
      <w:r>
        <w:t>&gt;&gt; &gt;&gt;                         }</w:t>
      </w:r>
    </w:p>
    <w:p w14:paraId="5EC46DE5" w14:textId="77777777" w:rsidR="00E95030" w:rsidRDefault="00E95030" w:rsidP="00E95030">
      <w:r>
        <w:t>&gt;&gt; &gt;&gt;                 }, r = 0; r &lt; t.length; r++) {</w:t>
      </w:r>
    </w:p>
    <w:p w14:paraId="30B8E154" w14:textId="77777777" w:rsidR="00E95030" w:rsidRDefault="00E95030" w:rsidP="00E95030">
      <w:r>
        <w:t>&gt;&gt; &gt;&gt;                     var o = n(r);</w:t>
      </w:r>
    </w:p>
    <w:p w14:paraId="3FA92603" w14:textId="77777777" w:rsidR="00E95030" w:rsidRDefault="00E95030" w:rsidP="00E95030">
      <w:r>
        <w:t>&gt;&gt; &gt;&gt;                     if ("object" == typeof o)</w:t>
      </w:r>
    </w:p>
    <w:p w14:paraId="57241A67" w14:textId="77777777" w:rsidR="00E95030" w:rsidRDefault="00E95030" w:rsidP="00E95030">
      <w:r>
        <w:lastRenderedPageBreak/>
        <w:t>&gt;&gt; &gt;&gt;                         return o.value</w:t>
      </w:r>
    </w:p>
    <w:p w14:paraId="1F15CF0A" w14:textId="77777777" w:rsidR="00E95030" w:rsidRDefault="00E95030" w:rsidP="00E95030">
      <w:r>
        <w:t>&gt;&gt; &gt;&gt;                 }</w:t>
      </w:r>
    </w:p>
    <w:p w14:paraId="22B48282" w14:textId="77777777" w:rsidR="00E95030" w:rsidRDefault="00E95030" w:rsidP="00E95030">
      <w:r>
        <w:t>&gt;&gt; &gt;&gt;                 return !0</w:t>
      </w:r>
    </w:p>
    <w:p w14:paraId="01FF80D5" w14:textId="77777777" w:rsidR="00E95030" w:rsidRDefault="00E95030" w:rsidP="00E95030">
      <w:r>
        <w:t>&gt;&gt; &gt;&gt;             }(s, r)) {</w:t>
      </w:r>
    </w:p>
    <w:p w14:paraId="41FE296B" w14:textId="77777777" w:rsidR="00E95030" w:rsidRDefault="00E95030" w:rsidP="00E95030">
      <w:r>
        <w:t>&gt;&gt; &gt;&gt;                 var l = (a = s,</w:t>
      </w:r>
    </w:p>
    <w:p w14:paraId="4E87D6FF" w14:textId="77777777" w:rsidR="00E95030" w:rsidRDefault="00E95030" w:rsidP="00E95030">
      <w:r>
        <w:t>&gt;&gt; &gt;&gt;                 a.timestamp ? new Date(a.timestamp) : new Date).toISOString()</w:t>
      </w:r>
    </w:p>
    <w:p w14:paraId="4C4FDF69" w14:textId="77777777" w:rsidR="00E95030" w:rsidRDefault="00E95030" w:rsidP="00E95030">
      <w:r>
        <w:t>&gt;&gt; &gt;&gt;                   , u = {</w:t>
      </w:r>
    </w:p>
    <w:p w14:paraId="2F3A92C4" w14:textId="77777777" w:rsidR="00E95030" w:rsidRDefault="00E95030" w:rsidP="00E95030">
      <w:r>
        <w:t>&gt;&gt; &gt;&gt;                     "Event.Name": s.eventName,</w:t>
      </w:r>
    </w:p>
    <w:p w14:paraId="751D37F3" w14:textId="77777777" w:rsidR="00E95030" w:rsidRDefault="00E95030" w:rsidP="00E95030">
      <w:r>
        <w:t>&gt;&gt; &gt;&gt;                     "Event.Source": "OTelJS",</w:t>
      </w:r>
    </w:p>
    <w:p w14:paraId="7CF861CE" w14:textId="77777777" w:rsidR="00E95030" w:rsidRDefault="00E95030" w:rsidP="00E95030">
      <w:r>
        <w:t>&gt;&gt; &gt;&gt;                     "Event.Time": {</w:t>
      </w:r>
    </w:p>
    <w:p w14:paraId="5FCD17D7" w14:textId="77777777" w:rsidR="00E95030" w:rsidRDefault="00E95030" w:rsidP="00E95030">
      <w:r>
        <w:t>&gt;&gt; &gt;&gt;                         value: l,</w:t>
      </w:r>
    </w:p>
    <w:p w14:paraId="5A18849F" w14:textId="77777777" w:rsidR="00E95030" w:rsidRDefault="00E95030" w:rsidP="00E95030">
      <w:r>
        <w:t>&gt;&gt; &gt;&gt;                         propertyType: Tn.DateTime</w:t>
      </w:r>
    </w:p>
    <w:p w14:paraId="79A4A8B7" w14:textId="77777777" w:rsidR="00E95030" w:rsidRDefault="00E95030" w:rsidP="00E95030">
      <w:r>
        <w:t>&gt;&gt; &gt;&gt;                     }</w:t>
      </w:r>
    </w:p>
    <w:p w14:paraId="3CE97655" w14:textId="77777777" w:rsidR="00E95030" w:rsidRDefault="00E95030" w:rsidP="00E95030">
      <w:r>
        <w:t>&gt;&gt; &gt;&gt;                 };</w:t>
      </w:r>
    </w:p>
    <w:p w14:paraId="636D6C79" w14:textId="77777777" w:rsidR="00E95030" w:rsidRDefault="00E95030" w:rsidP="00E95030">
      <w:r>
        <w:t>&gt;&gt; &gt;&gt;                 for (var d in n.eventsProcessed++,</w:t>
      </w:r>
    </w:p>
    <w:p w14:paraId="77E756BD" w14:textId="77777777" w:rsidR="00E95030" w:rsidRDefault="00E95030" w:rsidP="00E95030">
      <w:r>
        <w:t>&gt;&gt; &gt;&gt;                 u["Event.Sequence"] = {</w:t>
      </w:r>
    </w:p>
    <w:p w14:paraId="00F78960" w14:textId="77777777" w:rsidR="00E95030" w:rsidRDefault="00E95030" w:rsidP="00E95030">
      <w:r>
        <w:t>&gt;&gt; &gt;&gt;                     value: n.eventsProcessed,</w:t>
      </w:r>
    </w:p>
    <w:p w14:paraId="335DCCF7" w14:textId="77777777" w:rsidR="00E95030" w:rsidRDefault="00E95030" w:rsidP="00E95030">
      <w:r>
        <w:t>&gt;&gt; &gt;&gt;                     propertyType: Tn.Int64</w:t>
      </w:r>
    </w:p>
    <w:p w14:paraId="308CF633" w14:textId="77777777" w:rsidR="00E95030" w:rsidRDefault="00E95030" w:rsidP="00E95030">
      <w:r>
        <w:t>&gt;&gt; &gt;&gt;                 },</w:t>
      </w:r>
    </w:p>
    <w:p w14:paraId="2ACDD909" w14:textId="77777777" w:rsidR="00E95030" w:rsidRDefault="00E95030" w:rsidP="00E95030">
      <w:r>
        <w:t>&gt;&gt; &gt;&gt;                 u["Event.Id"] = h + "." + n.eventsProcessed,</w:t>
      </w:r>
    </w:p>
    <w:p w14:paraId="360BE994" w14:textId="77777777" w:rsidR="00E95030" w:rsidRDefault="00E95030" w:rsidP="00E95030">
      <w:r>
        <w:t>&gt;&gt; &gt;&gt;                 f)</w:t>
      </w:r>
    </w:p>
    <w:p w14:paraId="020C908C" w14:textId="77777777" w:rsidR="00E95030" w:rsidRDefault="00E95030" w:rsidP="00E95030">
      <w:r>
        <w:t>&gt;&gt; &gt;&gt;                     u[d] = f[d];</w:t>
      </w:r>
    </w:p>
    <w:p w14:paraId="37120874" w14:textId="77777777" w:rsidR="00E95030" w:rsidRDefault="00E95030" w:rsidP="00E95030">
      <w:r>
        <w:t>&gt;&gt; &gt;&gt;                 if (!o(u, s.dataFields, !0, t.eventType))</w:t>
      </w:r>
    </w:p>
    <w:p w14:paraId="49DB0975" w14:textId="77777777" w:rsidR="00E95030" w:rsidRDefault="00E95030" w:rsidP="00E95030">
      <w:r>
        <w:t>&gt;&gt; &gt;&gt;                     return void Object(i.b)(0, 1, (function() {</w:t>
      </w:r>
    </w:p>
    <w:p w14:paraId="7306AAA3" w14:textId="77777777" w:rsidR="00E95030" w:rsidRDefault="00E95030" w:rsidP="00E95030">
      <w:r>
        <w:t>&gt;&gt; &gt;&gt;                         return "Dropping Event: " + s.eventName</w:t>
      </w:r>
    </w:p>
    <w:p w14:paraId="61CD26F3" w14:textId="77777777" w:rsidR="00E95030" w:rsidRDefault="00E95030" w:rsidP="00E95030">
      <w:r>
        <w:t>&gt;&gt; &gt;&gt;                     }</w:t>
      </w:r>
    </w:p>
    <w:p w14:paraId="165C1C4F" w14:textId="77777777" w:rsidR="00E95030" w:rsidRDefault="00E95030" w:rsidP="00E95030">
      <w:r>
        <w:t>&gt;&gt; &gt;&gt;                     ));</w:t>
      </w:r>
    </w:p>
    <w:p w14:paraId="66B6C8FB" w14:textId="77777777" w:rsidR="00E95030" w:rsidRDefault="00E95030" w:rsidP="00E95030">
      <w:r>
        <w:t>&gt;&gt; &gt;&gt;                 var p = "custom";</w:t>
      </w:r>
    </w:p>
    <w:p w14:paraId="0D492D90" w14:textId="77777777" w:rsidR="00E95030" w:rsidRDefault="00E95030" w:rsidP="00E95030">
      <w:r>
        <w:t>&gt;&gt; &gt;&gt;                 s.eventContract &amp;&amp; (s.eventContract.name &amp;&amp; (u["Event.Contract"] = s.eventContract.name,</w:t>
      </w:r>
    </w:p>
    <w:p w14:paraId="4B65A1C3" w14:textId="77777777" w:rsidR="00E95030" w:rsidRDefault="00E95030" w:rsidP="00E95030">
      <w:r>
        <w:t>&gt;&gt; &gt;&gt;                 p += "." + s.eventContract.name.toLowerCase().replace(/\./g, "_")),</w:t>
      </w:r>
    </w:p>
    <w:p w14:paraId="14FB9560" w14:textId="77777777" w:rsidR="00E95030" w:rsidRDefault="00E95030" w:rsidP="00E95030">
      <w:r>
        <w:t>&gt;&gt; &gt;&gt;                 o(u, s.eventContract.dataFields, !1, t.eventType));</w:t>
      </w:r>
    </w:p>
    <w:p w14:paraId="129E4E0F" w14:textId="77777777" w:rsidR="00E95030" w:rsidRDefault="00E95030" w:rsidP="00E95030">
      <w:r>
        <w:t>&gt;&gt; &gt;&gt;                 var g = function(e, t) {</w:t>
      </w:r>
    </w:p>
    <w:p w14:paraId="5E25422E" w14:textId="77777777" w:rsidR="00E95030" w:rsidRDefault="00E95030" w:rsidP="00E95030">
      <w:r>
        <w:t>&gt;&gt; &gt;&gt;                     return 2 === t ? "b22a201c3f1d41d28ccc399ba6cc9ca2-1972c77f-1f79-4283-a0f9-b4ddc4646f55-7121" : e.telemetryProperties &amp;&amp; (1 !== t || e.telemetryProperties.ariaTenantToken) ? 1 === t ? e.telemetryProperties.ariaTenantToken : void 0 : void Object(i.b)(0, 1, (function() {</w:t>
      </w:r>
    </w:p>
    <w:p w14:paraId="5668C968" w14:textId="77777777" w:rsidR="00E95030" w:rsidRDefault="00E95030" w:rsidP="00E95030">
      <w:r>
        <w:t>&gt;&gt; &gt;&gt;                         return "Missing Aria Token"</w:t>
      </w:r>
    </w:p>
    <w:p w14:paraId="0D038DCD" w14:textId="77777777" w:rsidR="00E95030" w:rsidRDefault="00E95030" w:rsidP="00E95030">
      <w:r>
        <w:t>&gt;&gt; &gt;&gt;                     }</w:t>
      </w:r>
    </w:p>
    <w:p w14:paraId="5C639DFB" w14:textId="77777777" w:rsidR="00E95030" w:rsidRDefault="00E95030" w:rsidP="00E95030">
      <w:r>
        <w:t>&gt;&gt; &gt;&gt;                     ))</w:t>
      </w:r>
    </w:p>
    <w:p w14:paraId="74B07BF9" w14:textId="77777777" w:rsidR="00E95030" w:rsidRDefault="00E95030" w:rsidP="00E95030">
      <w:r>
        <w:t>&gt;&gt; &gt;&gt;                 }(s, t.eventType);</w:t>
      </w:r>
    </w:p>
    <w:p w14:paraId="3190FED6" w14:textId="77777777" w:rsidR="00E95030" w:rsidRDefault="00E95030" w:rsidP="00E95030">
      <w:r>
        <w:t>&gt;&gt; &gt;&gt;                 if (!g)</w:t>
      </w:r>
    </w:p>
    <w:p w14:paraId="228D297E" w14:textId="77777777" w:rsidR="00E95030" w:rsidRDefault="00E95030" w:rsidP="00E95030">
      <w:r>
        <w:t>&gt;&gt; &gt;&gt;                     return;</w:t>
      </w:r>
    </w:p>
    <w:p w14:paraId="1C7D80C5" w14:textId="77777777" w:rsidR="00E95030" w:rsidRDefault="00E95030" w:rsidP="00E95030">
      <w:r>
        <w:t>&gt;&gt; &gt;&gt;                 return {</w:t>
      </w:r>
    </w:p>
    <w:p w14:paraId="15C1CFAC" w14:textId="77777777" w:rsidR="00E95030" w:rsidRDefault="00E95030" w:rsidP="00E95030">
      <w:r>
        <w:t>&gt;&gt; &gt;&gt;                     iKey: g,</w:t>
      </w:r>
    </w:p>
    <w:p w14:paraId="4748C59D" w14:textId="77777777" w:rsidR="00E95030" w:rsidRDefault="00E95030" w:rsidP="00E95030">
      <w:r>
        <w:t>&gt;&gt; &gt;&gt;                     name: s.eventName,</w:t>
      </w:r>
    </w:p>
    <w:p w14:paraId="4DD1E07E" w14:textId="77777777" w:rsidR="00E95030" w:rsidRDefault="00E95030" w:rsidP="00E95030">
      <w:r>
        <w:t>&gt;&gt; &gt;&gt;                     data: u,</w:t>
      </w:r>
    </w:p>
    <w:p w14:paraId="079E0E0E" w14:textId="77777777" w:rsidR="00E95030" w:rsidRDefault="00E95030" w:rsidP="00E95030">
      <w:r>
        <w:t>&gt;&gt; &gt;&gt;                     time: l,</w:t>
      </w:r>
    </w:p>
    <w:p w14:paraId="558DDF1D" w14:textId="77777777" w:rsidR="00E95030" w:rsidRDefault="00E95030" w:rsidP="00E95030">
      <w:r>
        <w:t>&gt;&gt; &gt;&gt;                     baseType: p,</w:t>
      </w:r>
    </w:p>
    <w:p w14:paraId="3EB545EF" w14:textId="77777777" w:rsidR="00E95030" w:rsidRDefault="00E95030" w:rsidP="00E95030">
      <w:r>
        <w:lastRenderedPageBreak/>
        <w:t>&gt;&gt; &gt;&gt;                     ext: {</w:t>
      </w:r>
    </w:p>
    <w:p w14:paraId="4B48B8F7" w14:textId="77777777" w:rsidR="00E95030" w:rsidRDefault="00E95030" w:rsidP="00E95030">
      <w:r>
        <w:t>&gt;&gt; &gt;&gt;                         sdk: {</w:t>
      </w:r>
    </w:p>
    <w:p w14:paraId="3FECBF16" w14:textId="77777777" w:rsidR="00E95030" w:rsidRDefault="00E95030" w:rsidP="00E95030">
      <w:r>
        <w:t>&gt;&gt; &gt;&gt;                             seq: n.eventsProcessed</w:t>
      </w:r>
    </w:p>
    <w:p w14:paraId="786B8349" w14:textId="77777777" w:rsidR="00E95030" w:rsidRDefault="00E95030" w:rsidP="00E95030">
      <w:r>
        <w:t>&gt;&gt; &gt;&gt;                         }</w:t>
      </w:r>
    </w:p>
    <w:p w14:paraId="4F986E9F" w14:textId="77777777" w:rsidR="00E95030" w:rsidRDefault="00E95030" w:rsidP="00E95030">
      <w:r>
        <w:t>&gt;&gt; &gt;&gt;                     }</w:t>
      </w:r>
    </w:p>
    <w:p w14:paraId="25D8A134" w14:textId="77777777" w:rsidR="00E95030" w:rsidRDefault="00E95030" w:rsidP="00E95030">
      <w:r>
        <w:t>&gt;&gt; &gt;&gt;                 }</w:t>
      </w:r>
    </w:p>
    <w:p w14:paraId="02AD20C2" w14:textId="77777777" w:rsidR="00E95030" w:rsidRDefault="00E95030" w:rsidP="00E95030">
      <w:r>
        <w:t>&gt;&gt; &gt;&gt;             }</w:t>
      </w:r>
    </w:p>
    <w:p w14:paraId="46CE7649" w14:textId="77777777" w:rsidR="00E95030" w:rsidRDefault="00E95030" w:rsidP="00E95030">
      <w:r>
        <w:t>&gt;&gt; &gt;&gt;         };</w:t>
      </w:r>
    </w:p>
    <w:p w14:paraId="799CB71E" w14:textId="77777777" w:rsidR="00E95030" w:rsidRDefault="00E95030" w:rsidP="00E95030">
      <w:r>
        <w:t>&gt;&gt; &gt;&gt;         this.addPreprocessor = function(e) {</w:t>
      </w:r>
    </w:p>
    <w:p w14:paraId="0C2A009F" w14:textId="77777777" w:rsidR="00E95030" w:rsidRDefault="00E95030" w:rsidP="00E95030">
      <w:r>
        <w:t>&gt;&gt; &gt;&gt;             r.push(e)</w:t>
      </w:r>
    </w:p>
    <w:p w14:paraId="42669E04" w14:textId="77777777" w:rsidR="00E95030" w:rsidRDefault="00E95030" w:rsidP="00E95030">
      <w:r>
        <w:t>&gt;&gt; &gt;&gt;         }</w:t>
      </w:r>
    </w:p>
    <w:p w14:paraId="75C8D984" w14:textId="77777777" w:rsidR="00E95030" w:rsidRDefault="00E95030" w:rsidP="00E95030">
      <w:r>
        <w:t>&gt;&gt; &gt;&gt;         ,</w:t>
      </w:r>
    </w:p>
    <w:p w14:paraId="354D8388" w14:textId="77777777" w:rsidR="00E95030" w:rsidRDefault="00E95030" w:rsidP="00E95030">
      <w:r>
        <w:t>&gt;&gt; &gt;&gt;         this.getOneDSPersistentDataFields = function() {</w:t>
      </w:r>
    </w:p>
    <w:p w14:paraId="79BBC581" w14:textId="77777777" w:rsidR="00E95030" w:rsidRDefault="00E95030" w:rsidP="00E95030">
      <w:r>
        <w:t>&gt;&gt; &gt;&gt;             return f</w:t>
      </w:r>
    </w:p>
    <w:p w14:paraId="3394E28C" w14:textId="77777777" w:rsidR="00E95030" w:rsidRDefault="00E95030" w:rsidP="00E95030">
      <w:r>
        <w:t>&gt;&gt; &gt;&gt;         }</w:t>
      </w:r>
    </w:p>
    <w:p w14:paraId="71C3D1EC" w14:textId="77777777" w:rsidR="00E95030" w:rsidRDefault="00E95030" w:rsidP="00E95030">
      <w:r>
        <w:t>&gt;&gt; &gt;&gt;         ,</w:t>
      </w:r>
    </w:p>
    <w:p w14:paraId="00594C5D" w14:textId="77777777" w:rsidR="00E95030" w:rsidRDefault="00E95030" w:rsidP="00E95030">
      <w:r>
        <w:t>&gt;&gt; &gt;&gt;         this.getPreprocessors = function() {</w:t>
      </w:r>
    </w:p>
    <w:p w14:paraId="7CD3488C" w14:textId="77777777" w:rsidR="00E95030" w:rsidRDefault="00E95030" w:rsidP="00E95030">
      <w:r>
        <w:t>&gt;&gt; &gt;&gt;             return r</w:t>
      </w:r>
    </w:p>
    <w:p w14:paraId="50932EFA" w14:textId="77777777" w:rsidR="00E95030" w:rsidRDefault="00E95030" w:rsidP="00E95030">
      <w:r>
        <w:t>&gt;&gt; &gt;&gt;         }</w:t>
      </w:r>
    </w:p>
    <w:p w14:paraId="397E084F" w14:textId="77777777" w:rsidR="00E95030" w:rsidRDefault="00E95030" w:rsidP="00E95030">
      <w:r>
        <w:t>&gt;&gt; &gt;&gt;         ;</w:t>
      </w:r>
    </w:p>
    <w:p w14:paraId="33119039" w14:textId="77777777" w:rsidR="00E95030" w:rsidRDefault="00E95030" w:rsidP="00E95030">
      <w:r>
        <w:t>&gt;&gt; &gt;&gt;         var g = function(e) {</w:t>
      </w:r>
    </w:p>
    <w:p w14:paraId="43D6A629" w14:textId="77777777" w:rsidR="00E95030" w:rsidRDefault="00E95030" w:rsidP="00E95030">
      <w:r>
        <w:t>&gt;&gt; &gt;&gt;             o(f, e, !1, 1)</w:t>
      </w:r>
    </w:p>
    <w:p w14:paraId="1CB1495D" w14:textId="77777777" w:rsidR="00E95030" w:rsidRDefault="00E95030" w:rsidP="00E95030">
      <w:r>
        <w:t>&gt;&gt; &gt;&gt;         };</w:t>
      </w:r>
    </w:p>
    <w:p w14:paraId="58583FCA" w14:textId="77777777" w:rsidR="00E95030" w:rsidRDefault="00E95030" w:rsidP="00E95030">
      <w:r>
        <w:t>&gt;&gt; &gt;&gt;         this.addPersistentDataFields = g,</w:t>
      </w:r>
    </w:p>
    <w:p w14:paraId="4C93FB67" w14:textId="77777777" w:rsidR="00E95030" w:rsidRDefault="00E95030" w:rsidP="00E95030">
      <w:r>
        <w:t>&gt;&gt; &gt;&gt;         this.setOptionalEventsEnabled = function(e) {</w:t>
      </w:r>
    </w:p>
    <w:p w14:paraId="64208225" w14:textId="77777777" w:rsidR="00E95030" w:rsidRDefault="00E95030" w:rsidP="00E95030">
      <w:r>
        <w:t>&gt;&gt; &gt;&gt;             a = e</w:t>
      </w:r>
    </w:p>
    <w:p w14:paraId="4E2DBC94" w14:textId="77777777" w:rsidR="00E95030" w:rsidRDefault="00E95030" w:rsidP="00E95030">
      <w:r>
        <w:t>&gt;&gt; &gt;&gt;         }</w:t>
      </w:r>
    </w:p>
    <w:p w14:paraId="4BA84C43" w14:textId="77777777" w:rsidR="00E95030" w:rsidRDefault="00E95030" w:rsidP="00E95030">
      <w:r>
        <w:t>&gt;&gt; &gt;&gt;         ,</w:t>
      </w:r>
    </w:p>
    <w:p w14:paraId="12827FA8" w14:textId="77777777" w:rsidR="00E95030" w:rsidRDefault="00E95030" w:rsidP="00E95030">
      <w:r>
        <w:t>&gt;&gt; &gt;&gt;         this.setFullEventsEnabled = this.setOptionalEventsEnabled,</w:t>
      </w:r>
    </w:p>
    <w:p w14:paraId="3368174A" w14:textId="77777777" w:rsidR="00E95030" w:rsidRDefault="00E95030" w:rsidP="00E95030">
      <w:r>
        <w:t>&gt;&gt; &gt;&gt;         t.enableOptionalEvents &amp;&amp; (a = !0),</w:t>
      </w:r>
    </w:p>
    <w:p w14:paraId="3B5241C2" w14:textId="77777777" w:rsidR="00E95030" w:rsidRDefault="00E95030" w:rsidP="00E95030">
      <w:r>
        <w:t>&gt;&gt; &gt;&gt;         g(e);</w:t>
      </w:r>
    </w:p>
    <w:p w14:paraId="5DB17B14" w14:textId="77777777" w:rsidR="00E95030" w:rsidRDefault="00E95030" w:rsidP="00E95030">
      <w:r>
        <w:t>&gt;&gt; &gt;&gt;         var m = t.coreFields;</w:t>
      </w:r>
    </w:p>
    <w:p w14:paraId="7CCB92AB" w14:textId="77777777" w:rsidR="00E95030" w:rsidRDefault="00E95030" w:rsidP="00E95030">
      <w:r>
        <w:t>&gt;&gt; &gt;&gt;         if (m) {</w:t>
      </w:r>
    </w:p>
    <w:p w14:paraId="28C6933F" w14:textId="77777777" w:rsidR="00E95030" w:rsidRDefault="00E95030" w:rsidP="00E95030">
      <w:r>
        <w:t>&gt;&gt; &gt;&gt;             g(u.b.getFields(m.app)),</w:t>
      </w:r>
    </w:p>
    <w:p w14:paraId="650BABBB" w14:textId="77777777" w:rsidR="00E95030" w:rsidRDefault="00E95030" w:rsidP="00E95030">
      <w:r>
        <w:t>&gt;&gt; &gt;&gt;             g(u.e.getFields(m.user)),</w:t>
      </w:r>
    </w:p>
    <w:p w14:paraId="0BC80897" w14:textId="77777777" w:rsidR="00E95030" w:rsidRDefault="00E95030" w:rsidP="00E95030">
      <w:r>
        <w:t>&gt;&gt; &gt;&gt;             g(u.d.getFields(m.session));</w:t>
      </w:r>
    </w:p>
    <w:p w14:paraId="13FE52AA" w14:textId="77777777" w:rsidR="00E95030" w:rsidRDefault="00E95030" w:rsidP="00E95030">
      <w:r>
        <w:t>&gt;&gt; &gt;&gt;             var b = m.release;</w:t>
      </w:r>
    </w:p>
    <w:p w14:paraId="1EB5F404" w14:textId="77777777" w:rsidR="00E95030" w:rsidRDefault="00E95030" w:rsidP="00E95030">
      <w:r>
        <w:t>&gt;&gt; &gt;&gt;             b &amp;&amp; g(u.c.getFields(b))</w:t>
      </w:r>
    </w:p>
    <w:p w14:paraId="455EF008" w14:textId="77777777" w:rsidR="00E95030" w:rsidRDefault="00E95030" w:rsidP="00E95030">
      <w:r>
        <w:t>&gt;&gt; &gt;&gt;         }</w:t>
      </w:r>
    </w:p>
    <w:p w14:paraId="662B2DAF" w14:textId="77777777" w:rsidR="00E95030" w:rsidRDefault="00E95030" w:rsidP="00E95030">
      <w:r>
        <w:t>&gt;&gt; &gt;&gt;         this.addPreprocessor(d)</w:t>
      </w:r>
    </w:p>
    <w:p w14:paraId="2184770E" w14:textId="77777777" w:rsidR="00E95030" w:rsidRDefault="00E95030" w:rsidP="00E95030">
      <w:r>
        <w:t>&gt;&gt; &gt;&gt;     }</w:t>
      </w:r>
    </w:p>
    <w:p w14:paraId="71D81DD0" w14:textId="77777777" w:rsidR="00E95030" w:rsidRDefault="00E95030" w:rsidP="00E95030">
      <w:r>
        <w:t>&gt;&gt; &gt;&gt;     )</w:t>
      </w:r>
    </w:p>
    <w:p w14:paraId="0AFCAA94" w14:textId="77777777" w:rsidR="00E95030" w:rsidRDefault="00E95030" w:rsidP="00E95030">
      <w:r>
        <w:t>&gt;&gt; &gt;&gt;       , An = null</w:t>
      </w:r>
    </w:p>
    <w:p w14:paraId="1A28A68A" w14:textId="77777777" w:rsidR="00E95030" w:rsidRDefault="00E95030" w:rsidP="00E95030">
      <w:r>
        <w:t>&gt;&gt; &gt;&gt;       , Pn = function() {</w:t>
      </w:r>
    </w:p>
    <w:p w14:paraId="2489CD82" w14:textId="77777777" w:rsidR="00E95030" w:rsidRDefault="00E95030" w:rsidP="00E95030">
      <w:r>
        <w:t>&gt;&gt; &gt;&gt;         function e(t, n, r) {</w:t>
      </w:r>
    </w:p>
    <w:p w14:paraId="559DB1BE" w14:textId="77777777" w:rsidR="00E95030" w:rsidRDefault="00E95030" w:rsidP="00E95030">
      <w:r>
        <w:t>&gt;&gt; &gt;&gt;             var i, o = this, a = !1;</w:t>
      </w:r>
    </w:p>
    <w:p w14:paraId="1DB8A4BC" w14:textId="77777777" w:rsidR="00E95030" w:rsidRDefault="00E95030" w:rsidP="00E95030">
      <w:r>
        <w:t>&gt;&gt; &gt;&gt;             (o.start = _e(),</w:t>
      </w:r>
    </w:p>
    <w:p w14:paraId="4F948A8D" w14:textId="77777777" w:rsidR="00E95030" w:rsidRDefault="00E95030" w:rsidP="00E95030">
      <w:r>
        <w:t>&gt;&gt; &gt;&gt;             o.name = t,</w:t>
      </w:r>
    </w:p>
    <w:p w14:paraId="10941D4A" w14:textId="77777777" w:rsidR="00E95030" w:rsidRDefault="00E95030" w:rsidP="00E95030">
      <w:r>
        <w:lastRenderedPageBreak/>
        <w:t>&gt;&gt; &gt;&gt;             o.isAsync = r,</w:t>
      </w:r>
    </w:p>
    <w:p w14:paraId="1D346019" w14:textId="77777777" w:rsidR="00E95030" w:rsidRDefault="00E95030" w:rsidP="00E95030">
      <w:r>
        <w:t>&gt;&gt; &gt;&gt;             o.isChildEvt = function() {</w:t>
      </w:r>
    </w:p>
    <w:p w14:paraId="7D576C1B" w14:textId="77777777" w:rsidR="00E95030" w:rsidRDefault="00E95030" w:rsidP="00E95030">
      <w:r>
        <w:t>&gt;&gt; &gt;&gt;                 return !1</w:t>
      </w:r>
    </w:p>
    <w:p w14:paraId="1DDB3D86" w14:textId="77777777" w:rsidR="00E95030" w:rsidRDefault="00E95030" w:rsidP="00E95030">
      <w:r>
        <w:t>&gt;&gt; &gt;&gt;             }</w:t>
      </w:r>
    </w:p>
    <w:p w14:paraId="7ED3FEF0" w14:textId="77777777" w:rsidR="00E95030" w:rsidRDefault="00E95030" w:rsidP="00E95030">
      <w:r>
        <w:t>&gt;&gt; &gt;&gt;             ,</w:t>
      </w:r>
    </w:p>
    <w:p w14:paraId="25E84569" w14:textId="77777777" w:rsidR="00E95030" w:rsidRDefault="00E95030" w:rsidP="00E95030">
      <w:r>
        <w:t>&gt;&gt; &gt;&gt;             J(n)) &amp;&amp; (a = Ce(o, "payload", (function() {</w:t>
      </w:r>
    </w:p>
    <w:p w14:paraId="5ABB8950" w14:textId="77777777" w:rsidR="00E95030" w:rsidRDefault="00E95030" w:rsidP="00E95030">
      <w:r>
        <w:t>&gt;&gt; &gt;&gt;                 return !i &amp;&amp; J(n) &amp;&amp; (i = n(),</w:t>
      </w:r>
    </w:p>
    <w:p w14:paraId="678F966E" w14:textId="77777777" w:rsidR="00E95030" w:rsidRDefault="00E95030" w:rsidP="00E95030">
      <w:r>
        <w:t>&gt;&gt; &gt;&gt;                 n = null),</w:t>
      </w:r>
    </w:p>
    <w:p w14:paraId="0A8AE809" w14:textId="77777777" w:rsidR="00E95030" w:rsidRDefault="00E95030" w:rsidP="00E95030">
      <w:r>
        <w:t>&gt;&gt; &gt;&gt;                 i</w:t>
      </w:r>
    </w:p>
    <w:p w14:paraId="0DF44E3B" w14:textId="77777777" w:rsidR="00E95030" w:rsidRDefault="00E95030" w:rsidP="00E95030">
      <w:r>
        <w:t>&gt;&gt; &gt;&gt;             }</w:t>
      </w:r>
    </w:p>
    <w:p w14:paraId="7069E04F" w14:textId="77777777" w:rsidR="00E95030" w:rsidRDefault="00E95030" w:rsidP="00E95030">
      <w:r>
        <w:t>&gt;&gt; &gt;&gt;             )));</w:t>
      </w:r>
    </w:p>
    <w:p w14:paraId="28CF1D5A" w14:textId="77777777" w:rsidR="00E95030" w:rsidRDefault="00E95030" w:rsidP="00E95030">
      <w:r>
        <w:t>&gt;&gt; &gt;&gt;             o.getCtx = function(t) {</w:t>
      </w:r>
    </w:p>
    <w:p w14:paraId="2CA5D9D7" w14:textId="77777777" w:rsidR="00E95030" w:rsidRDefault="00E95030" w:rsidP="00E95030">
      <w:r>
        <w:t>&gt;&gt; &gt;&gt;                 return t ? t === e.ParentContextKey || t === e.ChildrenContextKey ? o[t] : (o.ctx || {})[t] : null</w:t>
      </w:r>
    </w:p>
    <w:p w14:paraId="71A2E644" w14:textId="77777777" w:rsidR="00E95030" w:rsidRDefault="00E95030" w:rsidP="00E95030">
      <w:r>
        <w:t>&gt;&gt; &gt;&gt;             }</w:t>
      </w:r>
    </w:p>
    <w:p w14:paraId="1168C4C1" w14:textId="77777777" w:rsidR="00E95030" w:rsidRDefault="00E95030" w:rsidP="00E95030">
      <w:r>
        <w:t>&gt;&gt; &gt;&gt;             ,</w:t>
      </w:r>
    </w:p>
    <w:p w14:paraId="7B50D1F0" w14:textId="77777777" w:rsidR="00E95030" w:rsidRDefault="00E95030" w:rsidP="00E95030">
      <w:r>
        <w:t>&gt;&gt; &gt;&gt;             o.setCtx = function(t, n) {</w:t>
      </w:r>
    </w:p>
    <w:p w14:paraId="6692DC5F" w14:textId="77777777" w:rsidR="00E95030" w:rsidRDefault="00E95030" w:rsidP="00E95030">
      <w:r>
        <w:t>&gt;&gt; &gt;&gt;                 if (t)</w:t>
      </w:r>
    </w:p>
    <w:p w14:paraId="2B1D0FD7" w14:textId="77777777" w:rsidR="00E95030" w:rsidRDefault="00E95030" w:rsidP="00E95030">
      <w:r>
        <w:t>&gt;&gt; &gt;&gt;                     if (t === e.ParentContextKey)</w:t>
      </w:r>
    </w:p>
    <w:p w14:paraId="14F57117" w14:textId="77777777" w:rsidR="00E95030" w:rsidRDefault="00E95030" w:rsidP="00E95030">
      <w:r>
        <w:t>&gt;&gt; &gt;&gt;                         o[t] || (o.isChildEvt = function() {</w:t>
      </w:r>
    </w:p>
    <w:p w14:paraId="27004BDC" w14:textId="77777777" w:rsidR="00E95030" w:rsidRDefault="00E95030" w:rsidP="00E95030">
      <w:r>
        <w:t>&gt;&gt; &gt;&gt;                             return !0</w:t>
      </w:r>
    </w:p>
    <w:p w14:paraId="516AFBDB" w14:textId="77777777" w:rsidR="00E95030" w:rsidRDefault="00E95030" w:rsidP="00E95030">
      <w:r>
        <w:t>&gt;&gt; &gt;&gt;                         }</w:t>
      </w:r>
    </w:p>
    <w:p w14:paraId="104CDE99" w14:textId="77777777" w:rsidR="00E95030" w:rsidRDefault="00E95030" w:rsidP="00E95030">
      <w:r>
        <w:t>&gt;&gt; &gt;&gt;                         ),</w:t>
      </w:r>
    </w:p>
    <w:p w14:paraId="7004457B" w14:textId="77777777" w:rsidR="00E95030" w:rsidRDefault="00E95030" w:rsidP="00E95030">
      <w:r>
        <w:t>&gt;&gt; &gt;&gt;                         o[t] = n;</w:t>
      </w:r>
    </w:p>
    <w:p w14:paraId="6EEA7ED6" w14:textId="77777777" w:rsidR="00E95030" w:rsidRDefault="00E95030" w:rsidP="00E95030">
      <w:r>
        <w:t>&gt;&gt; &gt;&gt;                     else if (t === e.ChildrenContextKey)</w:t>
      </w:r>
    </w:p>
    <w:p w14:paraId="3510BB06" w14:textId="77777777" w:rsidR="00E95030" w:rsidRDefault="00E95030" w:rsidP="00E95030">
      <w:r>
        <w:t>&gt;&gt; &gt;&gt;                         o[t] = n;</w:t>
      </w:r>
    </w:p>
    <w:p w14:paraId="5DE3A294" w14:textId="77777777" w:rsidR="00E95030" w:rsidRDefault="00E95030" w:rsidP="00E95030">
      <w:r>
        <w:t>&gt;&gt; &gt;&gt;                     else {</w:t>
      </w:r>
    </w:p>
    <w:p w14:paraId="00E0F9F6" w14:textId="77777777" w:rsidR="00E95030" w:rsidRDefault="00E95030" w:rsidP="00E95030">
      <w:r>
        <w:t>&gt;&gt; &gt;&gt;                         (o.ctx = o.ctx || {})[t] = n</w:t>
      </w:r>
    </w:p>
    <w:p w14:paraId="51E1FEF3" w14:textId="77777777" w:rsidR="00E95030" w:rsidRDefault="00E95030" w:rsidP="00E95030">
      <w:r>
        <w:t>&gt;&gt; &gt;&gt;                     }</w:t>
      </w:r>
    </w:p>
    <w:p w14:paraId="65FE8D0A" w14:textId="77777777" w:rsidR="00E95030" w:rsidRDefault="00E95030" w:rsidP="00E95030">
      <w:r>
        <w:t>&gt;&gt; &gt;&gt;             }</w:t>
      </w:r>
    </w:p>
    <w:p w14:paraId="717598FD" w14:textId="77777777" w:rsidR="00E95030" w:rsidRDefault="00E95030" w:rsidP="00E95030">
      <w:r>
        <w:t>&gt;&gt; &gt;&gt;             ,</w:t>
      </w:r>
    </w:p>
    <w:p w14:paraId="477B1261" w14:textId="77777777" w:rsidR="00E95030" w:rsidRDefault="00E95030" w:rsidP="00E95030">
      <w:r>
        <w:t>&gt;&gt; &gt;&gt;             o.complete = function() {</w:t>
      </w:r>
    </w:p>
    <w:p w14:paraId="577CDF70" w14:textId="77777777" w:rsidR="00E95030" w:rsidRDefault="00E95030" w:rsidP="00E95030">
      <w:r>
        <w:t>&gt;&gt; &gt;&gt;                 var t = 0</w:t>
      </w:r>
    </w:p>
    <w:p w14:paraId="6C94C179" w14:textId="77777777" w:rsidR="00E95030" w:rsidRDefault="00E95030" w:rsidP="00E95030">
      <w:r>
        <w:t>&gt;&gt; &gt;&gt;                   , r = o.getCtx(e.ChildrenContextKey);</w:t>
      </w:r>
    </w:p>
    <w:p w14:paraId="21CF2D7A" w14:textId="77777777" w:rsidR="00E95030" w:rsidRDefault="00E95030" w:rsidP="00E95030">
      <w:r>
        <w:t>&gt;&gt; &gt;&gt;                 if (oe(r))</w:t>
      </w:r>
    </w:p>
    <w:p w14:paraId="2410782A" w14:textId="77777777" w:rsidR="00E95030" w:rsidRDefault="00E95030" w:rsidP="00E95030">
      <w:r>
        <w:t>&gt;&gt; &gt;&gt;                     for (var i = 0; i &lt; r.length; i++) {</w:t>
      </w:r>
    </w:p>
    <w:p w14:paraId="26DEAABE" w14:textId="77777777" w:rsidR="00E95030" w:rsidRDefault="00E95030" w:rsidP="00E95030">
      <w:r>
        <w:t>&gt;&gt; &gt;&gt;                         var s = r[i];</w:t>
      </w:r>
    </w:p>
    <w:p w14:paraId="4748F970" w14:textId="77777777" w:rsidR="00E95030" w:rsidRDefault="00E95030" w:rsidP="00E95030">
      <w:r>
        <w:t>&gt;&gt; &gt;&gt;                         s &amp;&amp; (t += s.time)</w:t>
      </w:r>
    </w:p>
    <w:p w14:paraId="5596234A" w14:textId="77777777" w:rsidR="00E95030" w:rsidRDefault="00E95030" w:rsidP="00E95030">
      <w:r>
        <w:t>&gt;&gt; &gt;&gt;                     }</w:t>
      </w:r>
    </w:p>
    <w:p w14:paraId="7BD4B368" w14:textId="77777777" w:rsidR="00E95030" w:rsidRDefault="00E95030" w:rsidP="00E95030">
      <w:r>
        <w:t>&gt;&gt; &gt;&gt;                 o.time = _e() - o.start,</w:t>
      </w:r>
    </w:p>
    <w:p w14:paraId="29F3A1B5" w14:textId="77777777" w:rsidR="00E95030" w:rsidRDefault="00E95030" w:rsidP="00E95030">
      <w:r>
        <w:t>&gt;&gt; &gt;&gt;                 o.exTime = o.time - t,</w:t>
      </w:r>
    </w:p>
    <w:p w14:paraId="028F593A" w14:textId="77777777" w:rsidR="00E95030" w:rsidRDefault="00E95030" w:rsidP="00E95030">
      <w:r>
        <w:t>&gt;&gt; &gt;&gt;                 o.complete = function() {}</w:t>
      </w:r>
    </w:p>
    <w:p w14:paraId="505EA996" w14:textId="77777777" w:rsidR="00E95030" w:rsidRDefault="00E95030" w:rsidP="00E95030">
      <w:r>
        <w:t>&gt;&gt; &gt;&gt;                 ,</w:t>
      </w:r>
    </w:p>
    <w:p w14:paraId="5A9CBD14" w14:textId="77777777" w:rsidR="00E95030" w:rsidRDefault="00E95030" w:rsidP="00E95030">
      <w:r>
        <w:t>&gt;&gt; &gt;&gt;                 !a &amp;&amp; J(n) &amp;&amp; (o.payload = n())</w:t>
      </w:r>
    </w:p>
    <w:p w14:paraId="4A0E9416" w14:textId="77777777" w:rsidR="00E95030" w:rsidRDefault="00E95030" w:rsidP="00E95030">
      <w:r>
        <w:t>&gt;&gt; &gt;&gt;             }</w:t>
      </w:r>
    </w:p>
    <w:p w14:paraId="2C53F872" w14:textId="77777777" w:rsidR="00E95030" w:rsidRDefault="00E95030" w:rsidP="00E95030">
      <w:r>
        <w:t>&gt;&gt; &gt;&gt;         }</w:t>
      </w:r>
    </w:p>
    <w:p w14:paraId="2C6EE8D5" w14:textId="77777777" w:rsidR="00E95030" w:rsidRDefault="00E95030" w:rsidP="00E95030">
      <w:r>
        <w:t>&gt;&gt; &gt;&gt;         return e.ParentContextKey = "parent",</w:t>
      </w:r>
    </w:p>
    <w:p w14:paraId="35E70ECB" w14:textId="77777777" w:rsidR="00E95030" w:rsidRDefault="00E95030" w:rsidP="00E95030">
      <w:r>
        <w:t>&gt;&gt; &gt;&gt;         e.ChildrenContextKey = "childEvts",</w:t>
      </w:r>
    </w:p>
    <w:p w14:paraId="7C2F4C4C" w14:textId="77777777" w:rsidR="00E95030" w:rsidRDefault="00E95030" w:rsidP="00E95030">
      <w:r>
        <w:lastRenderedPageBreak/>
        <w:t>&gt;&gt; &gt;&gt;         e</w:t>
      </w:r>
    </w:p>
    <w:p w14:paraId="3D8EF58C" w14:textId="77777777" w:rsidR="00E95030" w:rsidRDefault="00E95030" w:rsidP="00E95030">
      <w:r>
        <w:t>&gt;&gt; &gt;&gt;     }()</w:t>
      </w:r>
    </w:p>
    <w:p w14:paraId="306ED21A" w14:textId="77777777" w:rsidR="00E95030" w:rsidRDefault="00E95030" w:rsidP="00E95030">
      <w:r>
        <w:t>&gt;&gt; &gt;&gt;       , Nn = function() {</w:t>
      </w:r>
    </w:p>
    <w:p w14:paraId="267F0BE9" w14:textId="77777777" w:rsidR="00E95030" w:rsidRDefault="00E95030" w:rsidP="00E95030">
      <w:r>
        <w:t>&gt;&gt; &gt;&gt;         function e(t) {</w:t>
      </w:r>
    </w:p>
    <w:p w14:paraId="72F8A2AA" w14:textId="77777777" w:rsidR="00E95030" w:rsidRDefault="00E95030" w:rsidP="00E95030">
      <w:r>
        <w:t>&gt;&gt; &gt;&gt;             this.ctx = {},</w:t>
      </w:r>
    </w:p>
    <w:p w14:paraId="4785365D" w14:textId="77777777" w:rsidR="00E95030" w:rsidRDefault="00E95030" w:rsidP="00E95030">
      <w:r>
        <w:t>&gt;&gt; &gt;&gt;             k(e, this, (function(e) {</w:t>
      </w:r>
    </w:p>
    <w:p w14:paraId="5C83691F" w14:textId="77777777" w:rsidR="00E95030" w:rsidRDefault="00E95030" w:rsidP="00E95030">
      <w:r>
        <w:t>&gt;&gt; &gt;&gt;                 e.create = function(e, t, n) {</w:t>
      </w:r>
    </w:p>
    <w:p w14:paraId="3864B436" w14:textId="77777777" w:rsidR="00E95030" w:rsidRDefault="00E95030" w:rsidP="00E95030">
      <w:r>
        <w:t>&gt;&gt; &gt;&gt;                     return new Pn(e,t,n)</w:t>
      </w:r>
    </w:p>
    <w:p w14:paraId="0A624F51" w14:textId="77777777" w:rsidR="00E95030" w:rsidRDefault="00E95030" w:rsidP="00E95030">
      <w:r>
        <w:t>&gt;&gt; &gt;&gt;                 }</w:t>
      </w:r>
    </w:p>
    <w:p w14:paraId="788985C7" w14:textId="77777777" w:rsidR="00E95030" w:rsidRDefault="00E95030" w:rsidP="00E95030">
      <w:r>
        <w:t>&gt;&gt; &gt;&gt;                 ,</w:t>
      </w:r>
    </w:p>
    <w:p w14:paraId="4EDE1BB4" w14:textId="77777777" w:rsidR="00E95030" w:rsidRDefault="00E95030" w:rsidP="00E95030">
      <w:r>
        <w:t>&gt;&gt; &gt;&gt;                 e.fire = function(e) {</w:t>
      </w:r>
    </w:p>
    <w:p w14:paraId="39D99E56" w14:textId="77777777" w:rsidR="00E95030" w:rsidRDefault="00E95030" w:rsidP="00E95030">
      <w:r>
        <w:t>&gt;&gt; &gt;&gt;                     e &amp;&amp; (e.complete(),</w:t>
      </w:r>
    </w:p>
    <w:p w14:paraId="6C9C09D4" w14:textId="77777777" w:rsidR="00E95030" w:rsidRDefault="00E95030" w:rsidP="00E95030">
      <w:r>
        <w:t>&gt;&gt; &gt;&gt;                     t &amp;&amp; J(t.perfEvent) &amp;&amp; t.perfEvent(e))</w:t>
      </w:r>
    </w:p>
    <w:p w14:paraId="3931F9E2" w14:textId="77777777" w:rsidR="00E95030" w:rsidRDefault="00E95030" w:rsidP="00E95030">
      <w:r>
        <w:t>&gt;&gt; &gt;&gt;                 }</w:t>
      </w:r>
    </w:p>
    <w:p w14:paraId="4D4C3448" w14:textId="77777777" w:rsidR="00E95030" w:rsidRDefault="00E95030" w:rsidP="00E95030">
      <w:r>
        <w:t>&gt;&gt; &gt;&gt;                 ,</w:t>
      </w:r>
    </w:p>
    <w:p w14:paraId="7F7E9E8C" w14:textId="77777777" w:rsidR="00E95030" w:rsidRDefault="00E95030" w:rsidP="00E95030">
      <w:r>
        <w:t>&gt;&gt; &gt;&gt;                 e.setCtx = function(t, n) {</w:t>
      </w:r>
    </w:p>
    <w:p w14:paraId="37954C62" w14:textId="77777777" w:rsidR="00E95030" w:rsidRDefault="00E95030" w:rsidP="00E95030">
      <w:r>
        <w:t>&gt;&gt; &gt;&gt;                     t &amp;&amp; ((e.ctx = e.ctx || {})[t] = n)</w:t>
      </w:r>
    </w:p>
    <w:p w14:paraId="75A01840" w14:textId="77777777" w:rsidR="00E95030" w:rsidRDefault="00E95030" w:rsidP="00E95030">
      <w:r>
        <w:t>&gt;&gt; &gt;&gt;                 }</w:t>
      </w:r>
    </w:p>
    <w:p w14:paraId="19CF487D" w14:textId="77777777" w:rsidR="00E95030" w:rsidRDefault="00E95030" w:rsidP="00E95030">
      <w:r>
        <w:t>&gt;&gt; &gt;&gt;                 ,</w:t>
      </w:r>
    </w:p>
    <w:p w14:paraId="401C92FD" w14:textId="77777777" w:rsidR="00E95030" w:rsidRDefault="00E95030" w:rsidP="00E95030">
      <w:r>
        <w:t>&gt;&gt; &gt;&gt;                 e.getCtx = function(t) {</w:t>
      </w:r>
    </w:p>
    <w:p w14:paraId="233FDADD" w14:textId="77777777" w:rsidR="00E95030" w:rsidRDefault="00E95030" w:rsidP="00E95030">
      <w:r>
        <w:t>&gt;&gt; &gt;&gt;                     return (e.ctx || {})[t]</w:t>
      </w:r>
    </w:p>
    <w:p w14:paraId="63BC19CA" w14:textId="77777777" w:rsidR="00E95030" w:rsidRDefault="00E95030" w:rsidP="00E95030">
      <w:r>
        <w:t>&gt;&gt; &gt;&gt;                 }</w:t>
      </w:r>
    </w:p>
    <w:p w14:paraId="42363B7D" w14:textId="77777777" w:rsidR="00E95030" w:rsidRDefault="00E95030" w:rsidP="00E95030">
      <w:r>
        <w:t>&gt;&gt; &gt;&gt;             }</w:t>
      </w:r>
    </w:p>
    <w:p w14:paraId="359513D6" w14:textId="77777777" w:rsidR="00E95030" w:rsidRDefault="00E95030" w:rsidP="00E95030">
      <w:r>
        <w:t>&gt;&gt; &gt;&gt;             ))</w:t>
      </w:r>
    </w:p>
    <w:p w14:paraId="3326C206" w14:textId="77777777" w:rsidR="00E95030" w:rsidRDefault="00E95030" w:rsidP="00E95030">
      <w:r>
        <w:t>&gt;&gt; &gt;&gt;         }</w:t>
      </w:r>
    </w:p>
    <w:p w14:paraId="70EE2C61" w14:textId="77777777" w:rsidR="00E95030" w:rsidRDefault="00E95030" w:rsidP="00E95030">
      <w:r>
        <w:t>&gt;&gt; &gt;&gt;         return e.__ieDyn = 1,</w:t>
      </w:r>
    </w:p>
    <w:p w14:paraId="7C297B06" w14:textId="77777777" w:rsidR="00E95030" w:rsidRDefault="00E95030" w:rsidP="00E95030">
      <w:r>
        <w:t>&gt;&gt; &gt;&gt;         e</w:t>
      </w:r>
    </w:p>
    <w:p w14:paraId="5E6183B3" w14:textId="77777777" w:rsidR="00E95030" w:rsidRDefault="00E95030" w:rsidP="00E95030">
      <w:r>
        <w:t>&gt;&gt; &gt;&gt;     }();</w:t>
      </w:r>
    </w:p>
    <w:p w14:paraId="5E0640DE" w14:textId="77777777" w:rsidR="00E95030" w:rsidRDefault="00E95030" w:rsidP="00E95030">
      <w:r>
        <w:t>&gt;&gt; &gt;&gt;     function Fn(e, t, n, r, i) {</w:t>
      </w:r>
    </w:p>
    <w:p w14:paraId="30F3727F" w14:textId="77777777" w:rsidR="00E95030" w:rsidRDefault="00E95030" w:rsidP="00E95030">
      <w:r>
        <w:t>&gt;&gt; &gt;&gt;         if (e) {</w:t>
      </w:r>
    </w:p>
    <w:p w14:paraId="067C308E" w14:textId="77777777" w:rsidR="00E95030" w:rsidRDefault="00E95030" w:rsidP="00E95030">
      <w:r>
        <w:t>&gt;&gt; &gt;&gt;             var o = e;</w:t>
      </w:r>
    </w:p>
    <w:p w14:paraId="655F76D3" w14:textId="77777777" w:rsidR="00E95030" w:rsidRDefault="00E95030" w:rsidP="00E95030">
      <w:r>
        <w:t>&gt;&gt; &gt;&gt;             if (o.getPerfMgr &amp;&amp; (o = o.getPerfMgr()),</w:t>
      </w:r>
    </w:p>
    <w:p w14:paraId="1A5E622F" w14:textId="77777777" w:rsidR="00E95030" w:rsidRDefault="00E95030" w:rsidP="00E95030">
      <w:r>
        <w:t>&gt;&gt; &gt;&gt;             o) {</w:t>
      </w:r>
    </w:p>
    <w:p w14:paraId="31E95D46" w14:textId="77777777" w:rsidR="00E95030" w:rsidRDefault="00E95030" w:rsidP="00E95030">
      <w:r>
        <w:t>&gt;&gt; &gt;&gt;                 var a = void 0</w:t>
      </w:r>
    </w:p>
    <w:p w14:paraId="60AC02BF" w14:textId="77777777" w:rsidR="00E95030" w:rsidRDefault="00E95030" w:rsidP="00E95030">
      <w:r>
        <w:t>&gt;&gt; &gt;&gt;                   , s = o.getCtx("CoreUtils.doPerf");</w:t>
      </w:r>
    </w:p>
    <w:p w14:paraId="41F23BB1" w14:textId="77777777" w:rsidR="00E95030" w:rsidRDefault="00E95030" w:rsidP="00E95030">
      <w:r>
        <w:t>&gt;&gt; &gt;&gt;                 try {</w:t>
      </w:r>
    </w:p>
    <w:p w14:paraId="04E8DB22" w14:textId="77777777" w:rsidR="00E95030" w:rsidRDefault="00E95030" w:rsidP="00E95030">
      <w:r>
        <w:t>&gt;&gt; &gt;&gt;                     if (a = o.create(t(), r, i)) {</w:t>
      </w:r>
    </w:p>
    <w:p w14:paraId="742B550E" w14:textId="77777777" w:rsidR="00E95030" w:rsidRDefault="00E95030" w:rsidP="00E95030">
      <w:r>
        <w:t>&gt;&gt; &gt;&gt;                         if (s &amp;&amp; a.setCtx &amp;&amp; (a.setCtx(Pn.ParentContextKey, s),</w:t>
      </w:r>
    </w:p>
    <w:p w14:paraId="3D6AF2A5" w14:textId="77777777" w:rsidR="00E95030" w:rsidRDefault="00E95030" w:rsidP="00E95030">
      <w:r>
        <w:t>&gt;&gt; &gt;&gt;                         s.getCtx &amp;&amp; s.setCtx)) {</w:t>
      </w:r>
    </w:p>
    <w:p w14:paraId="4AEB87D2" w14:textId="77777777" w:rsidR="00E95030" w:rsidRDefault="00E95030" w:rsidP="00E95030">
      <w:r>
        <w:t>&gt;&gt; &gt;&gt;                             var l = s.getCtx(Pn.ChildrenContextKey);</w:t>
      </w:r>
    </w:p>
    <w:p w14:paraId="48C66200" w14:textId="77777777" w:rsidR="00E95030" w:rsidRDefault="00E95030" w:rsidP="00E95030">
      <w:r>
        <w:t>&gt;&gt; &gt;&gt;                             l || (l = [],</w:t>
      </w:r>
    </w:p>
    <w:p w14:paraId="7DAA6440" w14:textId="77777777" w:rsidR="00E95030" w:rsidRDefault="00E95030" w:rsidP="00E95030">
      <w:r>
        <w:t>&gt;&gt; &gt;&gt;                             s.setCtx(Pn.ChildrenContextKey, l)),</w:t>
      </w:r>
    </w:p>
    <w:p w14:paraId="0CD4EBAE" w14:textId="77777777" w:rsidR="00E95030" w:rsidRDefault="00E95030" w:rsidP="00E95030">
      <w:r>
        <w:t>&gt;&gt; &gt;&gt;                             l.push(a)</w:t>
      </w:r>
    </w:p>
    <w:p w14:paraId="5F623293" w14:textId="77777777" w:rsidR="00E95030" w:rsidRDefault="00E95030" w:rsidP="00E95030">
      <w:r>
        <w:t>&gt;&gt; &gt;&gt;                         }</w:t>
      </w:r>
    </w:p>
    <w:p w14:paraId="553B0C5D" w14:textId="77777777" w:rsidR="00E95030" w:rsidRDefault="00E95030" w:rsidP="00E95030">
      <w:r>
        <w:t>&gt;&gt; &gt;&gt;                         return o.setCtx("CoreUtils.doPerf", a),</w:t>
      </w:r>
    </w:p>
    <w:p w14:paraId="55563941" w14:textId="77777777" w:rsidR="00E95030" w:rsidRDefault="00E95030" w:rsidP="00E95030">
      <w:r>
        <w:t>&gt;&gt; &gt;&gt;                         n(a)</w:t>
      </w:r>
    </w:p>
    <w:p w14:paraId="67DF5AE9" w14:textId="77777777" w:rsidR="00E95030" w:rsidRDefault="00E95030" w:rsidP="00E95030">
      <w:r>
        <w:t>&gt;&gt; &gt;&gt;                     }</w:t>
      </w:r>
    </w:p>
    <w:p w14:paraId="7EAF96D9" w14:textId="77777777" w:rsidR="00E95030" w:rsidRDefault="00E95030" w:rsidP="00E95030">
      <w:r>
        <w:t>&gt;&gt; &gt;&gt;                 } catch (e) {</w:t>
      </w:r>
    </w:p>
    <w:p w14:paraId="313B0CDA" w14:textId="77777777" w:rsidR="00E95030" w:rsidRDefault="00E95030" w:rsidP="00E95030">
      <w:r>
        <w:lastRenderedPageBreak/>
        <w:t>&gt;&gt; &gt;&gt;                     a &amp;&amp; a.setCtx &amp;&amp; a.setCtx("exception", e)</w:t>
      </w:r>
    </w:p>
    <w:p w14:paraId="4168D126" w14:textId="77777777" w:rsidR="00E95030" w:rsidRDefault="00E95030" w:rsidP="00E95030">
      <w:r>
        <w:t>&gt;&gt; &gt;&gt;                 } finally {</w:t>
      </w:r>
    </w:p>
    <w:p w14:paraId="6D2C835B" w14:textId="77777777" w:rsidR="00E95030" w:rsidRDefault="00E95030" w:rsidP="00E95030">
      <w:r>
        <w:t>&gt;&gt; &gt;&gt;                     a &amp;&amp; o.fire(a),</w:t>
      </w:r>
    </w:p>
    <w:p w14:paraId="5FB8311E" w14:textId="77777777" w:rsidR="00E95030" w:rsidRDefault="00E95030" w:rsidP="00E95030">
      <w:r>
        <w:t>&gt;&gt; &gt;&gt;                     o.setCtx("CoreUtils.doPerf", s)</w:t>
      </w:r>
    </w:p>
    <w:p w14:paraId="38413DDD" w14:textId="77777777" w:rsidR="00E95030" w:rsidRDefault="00E95030" w:rsidP="00E95030">
      <w:r>
        <w:t>&gt;&gt; &gt;&gt;                 }</w:t>
      </w:r>
    </w:p>
    <w:p w14:paraId="39EF2BB1" w14:textId="77777777" w:rsidR="00E95030" w:rsidRDefault="00E95030" w:rsidP="00E95030">
      <w:r>
        <w:t>&gt;&gt; &gt;&gt;             }</w:t>
      </w:r>
    </w:p>
    <w:p w14:paraId="276BE810" w14:textId="77777777" w:rsidR="00E95030" w:rsidRDefault="00E95030" w:rsidP="00E95030">
      <w:r>
        <w:t>&gt;&gt; &gt;&gt;         }</w:t>
      </w:r>
    </w:p>
    <w:p w14:paraId="71B28194" w14:textId="77777777" w:rsidR="00E95030" w:rsidRDefault="00E95030" w:rsidP="00E95030">
      <w:r>
        <w:t>&gt;&gt; &gt;&gt;         return n()</w:t>
      </w:r>
    </w:p>
    <w:p w14:paraId="68220DD0" w14:textId="77777777" w:rsidR="00E95030" w:rsidRDefault="00E95030" w:rsidP="00E95030">
      <w:r>
        <w:t>&gt;&gt; &gt;&gt;     }</w:t>
      </w:r>
    </w:p>
    <w:p w14:paraId="7D78D8EC" w14:textId="77777777" w:rsidR="00E95030" w:rsidRDefault="00E95030" w:rsidP="00E95030">
      <w:r>
        <w:t>&gt;&gt; &gt;&gt;     var Rn = "00000000000000000000000000000000";</w:t>
      </w:r>
    </w:p>
    <w:p w14:paraId="2026D950" w14:textId="77777777" w:rsidR="00E95030" w:rsidRDefault="00E95030" w:rsidP="00E95030">
      <w:r>
        <w:t>&gt;&gt; &gt;&gt;     function Dn(e, t, n) {</w:t>
      </w:r>
    </w:p>
    <w:p w14:paraId="0D6B840B" w14:textId="77777777" w:rsidR="00E95030" w:rsidRDefault="00E95030" w:rsidP="00E95030">
      <w:r>
        <w:t>&gt;&gt; &gt;&gt;         return !(!e || e.length !== t || e === n) &amp;&amp; !!e.match(/^[\da-f]*$/)</w:t>
      </w:r>
    </w:p>
    <w:p w14:paraId="70B55363" w14:textId="77777777" w:rsidR="00E95030" w:rsidRDefault="00E95030" w:rsidP="00E95030">
      <w:r>
        <w:t>&gt;&gt; &gt;&gt;     }</w:t>
      </w:r>
    </w:p>
    <w:p w14:paraId="774D0269" w14:textId="77777777" w:rsidR="00E95030" w:rsidRDefault="00E95030" w:rsidP="00E95030">
      <w:r>
        <w:t>&gt;&gt; &gt;&gt;     function Mn(e) {</w:t>
      </w:r>
    </w:p>
    <w:p w14:paraId="60626350" w14:textId="77777777" w:rsidR="00E95030" w:rsidRDefault="00E95030" w:rsidP="00E95030">
      <w:r>
        <w:t>&gt;&gt; &gt;&gt;         return Dn(e, 32, Rn)</w:t>
      </w:r>
    </w:p>
    <w:p w14:paraId="3988E6EE" w14:textId="77777777" w:rsidR="00E95030" w:rsidRDefault="00E95030" w:rsidP="00E95030">
      <w:r>
        <w:t>&gt;&gt; &gt;&gt;     }</w:t>
      </w:r>
    </w:p>
    <w:p w14:paraId="540FFD65" w14:textId="77777777" w:rsidR="00E95030" w:rsidRDefault="00E95030" w:rsidP="00E95030">
      <w:r>
        <w:t>&gt;&gt; &gt;&gt;     function Bn(e) {</w:t>
      </w:r>
    </w:p>
    <w:p w14:paraId="0478E9BB" w14:textId="77777777" w:rsidR="00E95030" w:rsidRDefault="00E95030" w:rsidP="00E95030">
      <w:r>
        <w:t>&gt;&gt; &gt;&gt;         return Dn(e, 16, "0000000000000000")</w:t>
      </w:r>
    </w:p>
    <w:p w14:paraId="2DAB5CD6" w14:textId="77777777" w:rsidR="00E95030" w:rsidRDefault="00E95030" w:rsidP="00E95030">
      <w:r>
        <w:t>&gt;&gt; &gt;&gt;     }</w:t>
      </w:r>
    </w:p>
    <w:p w14:paraId="22155689" w14:textId="77777777" w:rsidR="00E95030" w:rsidRDefault="00E95030" w:rsidP="00E95030">
      <w:r>
        <w:t>&gt;&gt; &gt;&gt;     var zn = $t("plugin");</w:t>
      </w:r>
    </w:p>
    <w:p w14:paraId="27A5829D" w14:textId="77777777" w:rsidR="00E95030" w:rsidRDefault="00E95030" w:rsidP="00E95030">
      <w:r>
        <w:t>&gt;&gt; &gt;&gt;     function qn(e) {</w:t>
      </w:r>
    </w:p>
    <w:p w14:paraId="13908765" w14:textId="77777777" w:rsidR="00E95030" w:rsidRDefault="00E95030" w:rsidP="00E95030">
      <w:r>
        <w:t>&gt;&gt; &gt;&gt;         return zn.get(e, "state", {}, !0)</w:t>
      </w:r>
    </w:p>
    <w:p w14:paraId="2AA6F6AC" w14:textId="77777777" w:rsidR="00E95030" w:rsidRDefault="00E95030" w:rsidP="00E95030">
      <w:r>
        <w:t>&gt;&gt; &gt;&gt;     }</w:t>
      </w:r>
    </w:p>
    <w:p w14:paraId="6251FB2D" w14:textId="77777777" w:rsidR="00E95030" w:rsidRDefault="00E95030" w:rsidP="00E95030">
      <w:r>
        <w:t>&gt;&gt; &gt;&gt;     function Hn(e, t) {</w:t>
      </w:r>
    </w:p>
    <w:p w14:paraId="7E1DCD41" w14:textId="77777777" w:rsidR="00E95030" w:rsidRDefault="00E95030" w:rsidP="00E95030">
      <w:r>
        <w:t>&gt;&gt; &gt;&gt;         for (var n, r = [], i = null, o = e.getNext(); o; ) {</w:t>
      </w:r>
    </w:p>
    <w:p w14:paraId="585823A2" w14:textId="77777777" w:rsidR="00E95030" w:rsidRDefault="00E95030" w:rsidP="00E95030">
      <w:r>
        <w:t>&gt;&gt; &gt;&gt;             var a = o.getPlugin();</w:t>
      </w:r>
    </w:p>
    <w:p w14:paraId="485BE2C8" w14:textId="77777777" w:rsidR="00E95030" w:rsidRDefault="00E95030" w:rsidP="00E95030">
      <w:r>
        <w:t>&gt;&gt; &gt;&gt;             if (a) {</w:t>
      </w:r>
    </w:p>
    <w:p w14:paraId="0817DFD6" w14:textId="77777777" w:rsidR="00E95030" w:rsidRDefault="00E95030" w:rsidP="00E95030">
      <w:r>
        <w:t>&gt;&gt; &gt;&gt;                 i &amp;&amp; J(i.setNextPlugin) &amp;&amp; J(a.processTelemetry) &amp;&amp; i.setNextPlugin(a);</w:t>
      </w:r>
    </w:p>
    <w:p w14:paraId="16F2CBAB" w14:textId="77777777" w:rsidR="00E95030" w:rsidRDefault="00E95030" w:rsidP="00E95030">
      <w:r>
        <w:t>&gt;&gt; &gt;&gt;                 (J(a.isInitialized) ? a.isInitialized() : (n = qn(a)).isInitialized) || r.push(a),</w:t>
      </w:r>
    </w:p>
    <w:p w14:paraId="7B7C1810" w14:textId="77777777" w:rsidR="00E95030" w:rsidRDefault="00E95030" w:rsidP="00E95030">
      <w:r>
        <w:t>&gt;&gt; &gt;&gt;                 i = a,</w:t>
      </w:r>
    </w:p>
    <w:p w14:paraId="62B41FD0" w14:textId="77777777" w:rsidR="00E95030" w:rsidRDefault="00E95030" w:rsidP="00E95030">
      <w:r>
        <w:t>&gt;&gt; &gt;&gt;                 o = o.getNext()</w:t>
      </w:r>
    </w:p>
    <w:p w14:paraId="33354E19" w14:textId="77777777" w:rsidR="00E95030" w:rsidRDefault="00E95030" w:rsidP="00E95030">
      <w:r>
        <w:t>&gt;&gt; &gt;&gt;             }</w:t>
      </w:r>
    </w:p>
    <w:p w14:paraId="1F01DF43" w14:textId="77777777" w:rsidR="00E95030" w:rsidRDefault="00E95030" w:rsidP="00E95030">
      <w:r>
        <w:t>&gt;&gt; &gt;&gt;         }</w:t>
      </w:r>
    </w:p>
    <w:p w14:paraId="25DEE070" w14:textId="77777777" w:rsidR="00E95030" w:rsidRDefault="00E95030" w:rsidP="00E95030">
      <w:r>
        <w:t>&gt;&gt; &gt;&gt;         fe(r, (function(r) {</w:t>
      </w:r>
    </w:p>
    <w:p w14:paraId="7254ED05" w14:textId="77777777" w:rsidR="00E95030" w:rsidRDefault="00E95030" w:rsidP="00E95030">
      <w:r>
        <w:t>&gt;&gt; &gt;&gt;             var i = e.core();</w:t>
      </w:r>
    </w:p>
    <w:p w14:paraId="3F15CBD5" w14:textId="77777777" w:rsidR="00E95030" w:rsidRDefault="00E95030" w:rsidP="00E95030">
      <w:r>
        <w:t>&gt;&gt; &gt;&gt;             r.initialize(e.getCfg(), i, t, e.getNext()),</w:t>
      </w:r>
    </w:p>
    <w:p w14:paraId="42397D53" w14:textId="77777777" w:rsidR="00E95030" w:rsidRDefault="00E95030" w:rsidP="00E95030">
      <w:r>
        <w:t>&gt;&gt; &gt;&gt;             n = qn(r),</w:t>
      </w:r>
    </w:p>
    <w:p w14:paraId="3289B5EA" w14:textId="77777777" w:rsidR="00E95030" w:rsidRDefault="00E95030" w:rsidP="00E95030">
      <w:r>
        <w:t>&gt;&gt; &gt;&gt;             r.core || n.core || (n.core = i),</w:t>
      </w:r>
    </w:p>
    <w:p w14:paraId="6814A6E6" w14:textId="77777777" w:rsidR="00E95030" w:rsidRDefault="00E95030" w:rsidP="00E95030">
      <w:r>
        <w:t>&gt;&gt; &gt;&gt;             n.isInitialized = !0,</w:t>
      </w:r>
    </w:p>
    <w:p w14:paraId="7B53BE09" w14:textId="77777777" w:rsidR="00E95030" w:rsidRDefault="00E95030" w:rsidP="00E95030">
      <w:r>
        <w:t>&gt;&gt; &gt;&gt;             delete n.teardown</w:t>
      </w:r>
    </w:p>
    <w:p w14:paraId="56AE6278" w14:textId="77777777" w:rsidR="00E95030" w:rsidRDefault="00E95030" w:rsidP="00E95030">
      <w:r>
        <w:t>&gt;&gt; &gt;&gt;         }</w:t>
      </w:r>
    </w:p>
    <w:p w14:paraId="7B047187" w14:textId="77777777" w:rsidR="00E95030" w:rsidRDefault="00E95030" w:rsidP="00E95030">
      <w:r>
        <w:t>&gt;&gt; &gt;&gt;         ))</w:t>
      </w:r>
    </w:p>
    <w:p w14:paraId="7484435F" w14:textId="77777777" w:rsidR="00E95030" w:rsidRDefault="00E95030" w:rsidP="00E95030">
      <w:r>
        <w:t>&gt;&gt; &gt;&gt;     }</w:t>
      </w:r>
    </w:p>
    <w:p w14:paraId="1119931E" w14:textId="77777777" w:rsidR="00E95030" w:rsidRDefault="00E95030" w:rsidP="00E95030">
      <w:r>
        <w:t>&gt;&gt; &gt;&gt;     function Un(e) {</w:t>
      </w:r>
    </w:p>
    <w:p w14:paraId="1D2DA644" w14:textId="77777777" w:rsidR="00E95030" w:rsidRDefault="00E95030" w:rsidP="00E95030">
      <w:r>
        <w:t>&gt;&gt; &gt;&gt;         return e.sort((function(e, t) {</w:t>
      </w:r>
    </w:p>
    <w:p w14:paraId="7B50334D" w14:textId="77777777" w:rsidR="00E95030" w:rsidRDefault="00E95030" w:rsidP="00E95030">
      <w:r>
        <w:t>&gt;&gt; &gt;&gt;             var n = 0;</w:t>
      </w:r>
    </w:p>
    <w:p w14:paraId="4ECCFE71" w14:textId="77777777" w:rsidR="00E95030" w:rsidRDefault="00E95030" w:rsidP="00E95030">
      <w:r>
        <w:t>&gt;&gt; &gt;&gt;             if (t) {</w:t>
      </w:r>
    </w:p>
    <w:p w14:paraId="294A1D6D" w14:textId="77777777" w:rsidR="00E95030" w:rsidRDefault="00E95030" w:rsidP="00E95030">
      <w:r>
        <w:t>&gt;&gt; &gt;&gt;                 var r = J(t.processTelemetry);</w:t>
      </w:r>
    </w:p>
    <w:p w14:paraId="1B57B96A" w14:textId="77777777" w:rsidR="00E95030" w:rsidRDefault="00E95030" w:rsidP="00E95030">
      <w:r>
        <w:lastRenderedPageBreak/>
        <w:t>&gt;&gt; &gt;&gt;                 J(e.processTelemetry) ? n = r ? e.priority - t.priority : 1 : r &amp;&amp; (n = -1)</w:t>
      </w:r>
    </w:p>
    <w:p w14:paraId="0F70D0AE" w14:textId="77777777" w:rsidR="00E95030" w:rsidRDefault="00E95030" w:rsidP="00E95030">
      <w:r>
        <w:t>&gt;&gt; &gt;&gt;             } else</w:t>
      </w:r>
    </w:p>
    <w:p w14:paraId="76026D63" w14:textId="77777777" w:rsidR="00E95030" w:rsidRDefault="00E95030" w:rsidP="00E95030">
      <w:r>
        <w:t>&gt;&gt; &gt;&gt;                 n = e ? 1 : -1;</w:t>
      </w:r>
    </w:p>
    <w:p w14:paraId="562B686C" w14:textId="77777777" w:rsidR="00E95030" w:rsidRDefault="00E95030" w:rsidP="00E95030">
      <w:r>
        <w:t>&gt;&gt; &gt;&gt;             return n</w:t>
      </w:r>
    </w:p>
    <w:p w14:paraId="5A51E202" w14:textId="77777777" w:rsidR="00E95030" w:rsidRDefault="00E95030" w:rsidP="00E95030">
      <w:r>
        <w:t>&gt;&gt; &gt;&gt;         }</w:t>
      </w:r>
    </w:p>
    <w:p w14:paraId="12583A5A" w14:textId="77777777" w:rsidR="00E95030" w:rsidRDefault="00E95030" w:rsidP="00E95030">
      <w:r>
        <w:t>&gt;&gt; &gt;&gt;         ))</w:t>
      </w:r>
    </w:p>
    <w:p w14:paraId="5DC33715" w14:textId="77777777" w:rsidR="00E95030" w:rsidRDefault="00E95030" w:rsidP="00E95030">
      <w:r>
        <w:t>&gt;&gt; &gt;&gt;     }</w:t>
      </w:r>
    </w:p>
    <w:p w14:paraId="2524F6CC" w14:textId="77777777" w:rsidR="00E95030" w:rsidRDefault="00E95030" w:rsidP="00E95030">
      <w:r>
        <w:t>&gt;&gt; &gt;&gt;     var Vn = 0;</w:t>
      </w:r>
    </w:p>
    <w:p w14:paraId="161CC59B" w14:textId="77777777" w:rsidR="00E95030" w:rsidRDefault="00E95030" w:rsidP="00E95030">
      <w:r>
        <w:t>&gt;&gt; &gt;&gt;     function Wn(e, t, n, r) {</w:t>
      </w:r>
    </w:p>
    <w:p w14:paraId="68D58873" w14:textId="77777777" w:rsidR="00E95030" w:rsidRDefault="00E95030" w:rsidP="00E95030">
      <w:r>
        <w:t>&gt;&gt; &gt;&gt;         var i = null</w:t>
      </w:r>
    </w:p>
    <w:p w14:paraId="62E08602" w14:textId="77777777" w:rsidR="00E95030" w:rsidRDefault="00E95030" w:rsidP="00E95030">
      <w:r>
        <w:t>&gt;&gt; &gt;&gt;           , o = [];</w:t>
      </w:r>
    </w:p>
    <w:p w14:paraId="5A81D996" w14:textId="77777777" w:rsidR="00E95030" w:rsidRDefault="00E95030" w:rsidP="00E95030">
      <w:r>
        <w:t>&gt;&gt; &gt;&gt;         null !== r &amp;&amp; (i = r ? function(e, t, n) {</w:t>
      </w:r>
    </w:p>
    <w:p w14:paraId="428527AF" w14:textId="77777777" w:rsidR="00E95030" w:rsidRDefault="00E95030" w:rsidP="00E95030">
      <w:r>
        <w:t>&gt;&gt; &gt;&gt;             for (; e; ) {</w:t>
      </w:r>
    </w:p>
    <w:p w14:paraId="09503666" w14:textId="77777777" w:rsidR="00E95030" w:rsidRDefault="00E95030" w:rsidP="00E95030">
      <w:r>
        <w:t>&gt;&gt; &gt;&gt;                 if (e.getPlugin() === n)</w:t>
      </w:r>
    </w:p>
    <w:p w14:paraId="6543A804" w14:textId="77777777" w:rsidR="00E95030" w:rsidRDefault="00E95030" w:rsidP="00E95030">
      <w:r>
        <w:t>&gt;&gt; &gt;&gt;                     return e;</w:t>
      </w:r>
    </w:p>
    <w:p w14:paraId="6F918DCC" w14:textId="77777777" w:rsidR="00E95030" w:rsidRDefault="00E95030" w:rsidP="00E95030">
      <w:r>
        <w:t>&gt;&gt; &gt;&gt;                 e = e.getNext()</w:t>
      </w:r>
    </w:p>
    <w:p w14:paraId="3DF9BDFA" w14:textId="77777777" w:rsidR="00E95030" w:rsidRDefault="00E95030" w:rsidP="00E95030">
      <w:r>
        <w:t>&gt;&gt; &gt;&gt;             }</w:t>
      </w:r>
    </w:p>
    <w:p w14:paraId="30F9E4D5" w14:textId="77777777" w:rsidR="00E95030" w:rsidRDefault="00E95030" w:rsidP="00E95030">
      <w:r>
        <w:t>&gt;&gt; &gt;&gt;             return $n([n], t.config || {}, t)</w:t>
      </w:r>
    </w:p>
    <w:p w14:paraId="7DCC7E04" w14:textId="77777777" w:rsidR="00E95030" w:rsidRDefault="00E95030" w:rsidP="00E95030">
      <w:r>
        <w:t>&gt;&gt; &gt;&gt;         }(e, n, r) : e);</w:t>
      </w:r>
    </w:p>
    <w:p w14:paraId="290B59F6" w14:textId="77777777" w:rsidR="00E95030" w:rsidRDefault="00E95030" w:rsidP="00E95030">
      <w:r>
        <w:t>&gt;&gt; &gt;&gt;         var a = {</w:t>
      </w:r>
    </w:p>
    <w:p w14:paraId="33870B9C" w14:textId="77777777" w:rsidR="00E95030" w:rsidRDefault="00E95030" w:rsidP="00E95030">
      <w:r>
        <w:t>&gt;&gt; &gt;&gt;             _next: function() {</w:t>
      </w:r>
    </w:p>
    <w:p w14:paraId="5ED51FF5" w14:textId="77777777" w:rsidR="00E95030" w:rsidRDefault="00E95030" w:rsidP="00E95030">
      <w:r>
        <w:t>&gt;&gt; &gt;&gt;                 var e = i;</w:t>
      </w:r>
    </w:p>
    <w:p w14:paraId="3137F45D" w14:textId="77777777" w:rsidR="00E95030" w:rsidRDefault="00E95030" w:rsidP="00E95030">
      <w:r>
        <w:t>&gt;&gt; &gt;&gt;                 if (i = e ? e.getNext() : null,</w:t>
      </w:r>
    </w:p>
    <w:p w14:paraId="4AA65F03" w14:textId="77777777" w:rsidR="00E95030" w:rsidRDefault="00E95030" w:rsidP="00E95030">
      <w:r>
        <w:t>&gt;&gt; &gt;&gt;                 !e) {</w:t>
      </w:r>
    </w:p>
    <w:p w14:paraId="6B97DE03" w14:textId="77777777" w:rsidR="00E95030" w:rsidRDefault="00E95030" w:rsidP="00E95030">
      <w:r>
        <w:t>&gt;&gt; &gt;&gt;                     var t = o;</w:t>
      </w:r>
    </w:p>
    <w:p w14:paraId="3C2D16D2" w14:textId="77777777" w:rsidR="00E95030" w:rsidRDefault="00E95030" w:rsidP="00E95030">
      <w:r>
        <w:t>&gt;&gt; &gt;&gt;                     t &amp;&amp; t.length &gt; 0 &amp;&amp; (fe(t, (function(e) {</w:t>
      </w:r>
    </w:p>
    <w:p w14:paraId="28D14856" w14:textId="77777777" w:rsidR="00E95030" w:rsidRDefault="00E95030" w:rsidP="00E95030">
      <w:r>
        <w:t>&gt;&gt; &gt;&gt;                         try {</w:t>
      </w:r>
    </w:p>
    <w:p w14:paraId="7FD0E11B" w14:textId="77777777" w:rsidR="00E95030" w:rsidRDefault="00E95030" w:rsidP="00E95030">
      <w:r>
        <w:t>&gt;&gt; &gt;&gt;                             e.func.call(e.self, e.args)</w:t>
      </w:r>
    </w:p>
    <w:p w14:paraId="0B58CF29" w14:textId="77777777" w:rsidR="00E95030" w:rsidRDefault="00E95030" w:rsidP="00E95030">
      <w:r>
        <w:t>&gt;&gt; &gt;&gt;                         } catch (e) {</w:t>
      </w:r>
    </w:p>
    <w:p w14:paraId="690FFF3B" w14:textId="77777777" w:rsidR="00E95030" w:rsidRDefault="00E95030" w:rsidP="00E95030">
      <w:r>
        <w:t>&gt;&gt; &gt;&gt;                             gt(n.logger, 2, 73, "Unexpected Exception during onComplete - " + et(e))</w:t>
      </w:r>
    </w:p>
    <w:p w14:paraId="25BF6223" w14:textId="77777777" w:rsidR="00E95030" w:rsidRDefault="00E95030" w:rsidP="00E95030">
      <w:r>
        <w:t>&gt;&gt; &gt;&gt;                         }</w:t>
      </w:r>
    </w:p>
    <w:p w14:paraId="3A249B2D" w14:textId="77777777" w:rsidR="00E95030" w:rsidRDefault="00E95030" w:rsidP="00E95030">
      <w:r>
        <w:t>&gt;&gt; &gt;&gt;                     }</w:t>
      </w:r>
    </w:p>
    <w:p w14:paraId="2961EB9C" w14:textId="77777777" w:rsidR="00E95030" w:rsidRDefault="00E95030" w:rsidP="00E95030">
      <w:r>
        <w:t>&gt;&gt; &gt;&gt;                     )),</w:t>
      </w:r>
    </w:p>
    <w:p w14:paraId="2C98867B" w14:textId="77777777" w:rsidR="00E95030" w:rsidRDefault="00E95030" w:rsidP="00E95030">
      <w:r>
        <w:t>&gt;&gt; &gt;&gt;                     o = [])</w:t>
      </w:r>
    </w:p>
    <w:p w14:paraId="726BE91C" w14:textId="77777777" w:rsidR="00E95030" w:rsidRDefault="00E95030" w:rsidP="00E95030">
      <w:r>
        <w:t>&gt;&gt; &gt;&gt;                 }</w:t>
      </w:r>
    </w:p>
    <w:p w14:paraId="30DABB81" w14:textId="77777777" w:rsidR="00E95030" w:rsidRDefault="00E95030" w:rsidP="00E95030">
      <w:r>
        <w:t>&gt;&gt; &gt;&gt;                 return e</w:t>
      </w:r>
    </w:p>
    <w:p w14:paraId="5257FFBB" w14:textId="77777777" w:rsidR="00E95030" w:rsidRDefault="00E95030" w:rsidP="00E95030">
      <w:r>
        <w:t>&gt;&gt; &gt;&gt;             },</w:t>
      </w:r>
    </w:p>
    <w:p w14:paraId="14FA87CC" w14:textId="77777777" w:rsidR="00E95030" w:rsidRDefault="00E95030" w:rsidP="00E95030">
      <w:r>
        <w:t>&gt;&gt; &gt;&gt;             ctx: {</w:t>
      </w:r>
    </w:p>
    <w:p w14:paraId="6A384EEF" w14:textId="77777777" w:rsidR="00E95030" w:rsidRDefault="00E95030" w:rsidP="00E95030">
      <w:r>
        <w:t>&gt;&gt; &gt;&gt;                 core: function() {</w:t>
      </w:r>
    </w:p>
    <w:p w14:paraId="0D391F03" w14:textId="77777777" w:rsidR="00E95030" w:rsidRDefault="00E95030" w:rsidP="00E95030">
      <w:r>
        <w:t>&gt;&gt; &gt;&gt;                     return n</w:t>
      </w:r>
    </w:p>
    <w:p w14:paraId="6367770D" w14:textId="77777777" w:rsidR="00E95030" w:rsidRDefault="00E95030" w:rsidP="00E95030">
      <w:r>
        <w:t>&gt;&gt; &gt;&gt;                 },</w:t>
      </w:r>
    </w:p>
    <w:p w14:paraId="134F1A12" w14:textId="77777777" w:rsidR="00E95030" w:rsidRDefault="00E95030" w:rsidP="00E95030">
      <w:r>
        <w:t>&gt;&gt; &gt;&gt;                 diagLog: function() {</w:t>
      </w:r>
    </w:p>
    <w:p w14:paraId="5CA7F10A" w14:textId="77777777" w:rsidR="00E95030" w:rsidRDefault="00E95030" w:rsidP="00E95030">
      <w:r>
        <w:t>&gt;&gt; &gt;&gt;                     return function(e, t) {</w:t>
      </w:r>
    </w:p>
    <w:p w14:paraId="31D6F7EE" w14:textId="77777777" w:rsidR="00E95030" w:rsidRDefault="00E95030" w:rsidP="00E95030">
      <w:r>
        <w:t>&gt;&gt; &gt;&gt;                         return (e || {}).logger || new ht(t)</w:t>
      </w:r>
    </w:p>
    <w:p w14:paraId="1EF24380" w14:textId="77777777" w:rsidR="00E95030" w:rsidRDefault="00E95030" w:rsidP="00E95030">
      <w:r>
        <w:t>&gt;&gt; &gt;&gt;                     }(n, t)</w:t>
      </w:r>
    </w:p>
    <w:p w14:paraId="4F143767" w14:textId="77777777" w:rsidR="00E95030" w:rsidRDefault="00E95030" w:rsidP="00E95030">
      <w:r>
        <w:t>&gt;&gt; &gt;&gt;                 },</w:t>
      </w:r>
    </w:p>
    <w:p w14:paraId="559E4335" w14:textId="77777777" w:rsidR="00E95030" w:rsidRDefault="00E95030" w:rsidP="00E95030">
      <w:r>
        <w:t>&gt;&gt; &gt;&gt;                 getCfg: function() {</w:t>
      </w:r>
    </w:p>
    <w:p w14:paraId="33852B76" w14:textId="77777777" w:rsidR="00E95030" w:rsidRDefault="00E95030" w:rsidP="00E95030">
      <w:r>
        <w:t>&gt;&gt; &gt;&gt;                     return t</w:t>
      </w:r>
    </w:p>
    <w:p w14:paraId="16E1143A" w14:textId="77777777" w:rsidR="00E95030" w:rsidRDefault="00E95030" w:rsidP="00E95030">
      <w:r>
        <w:lastRenderedPageBreak/>
        <w:t>&gt;&gt; &gt;&gt;                 },</w:t>
      </w:r>
    </w:p>
    <w:p w14:paraId="53D1BE0D" w14:textId="77777777" w:rsidR="00E95030" w:rsidRDefault="00E95030" w:rsidP="00E95030">
      <w:r>
        <w:t>&gt;&gt; &gt;&gt;                 getExtCfg: s,</w:t>
      </w:r>
    </w:p>
    <w:p w14:paraId="3074CF6A" w14:textId="77777777" w:rsidR="00E95030" w:rsidRDefault="00E95030" w:rsidP="00E95030">
      <w:r>
        <w:t>&gt;&gt; &gt;&gt;                 getConfig: function(e, n, r) {</w:t>
      </w:r>
    </w:p>
    <w:p w14:paraId="0C45F56B" w14:textId="77777777" w:rsidR="00E95030" w:rsidRDefault="00E95030" w:rsidP="00E95030">
      <w:r>
        <w:t>&gt;&gt; &gt;&gt;                     void 0 === r &amp;&amp; (r = !1);</w:t>
      </w:r>
    </w:p>
    <w:p w14:paraId="72E4D087" w14:textId="77777777" w:rsidR="00E95030" w:rsidRDefault="00E95030" w:rsidP="00E95030">
      <w:r>
        <w:t>&gt;&gt; &gt;&gt;                     var i, o = s(e, null);</w:t>
      </w:r>
    </w:p>
    <w:p w14:paraId="4F20AFE5" w14:textId="77777777" w:rsidR="00E95030" w:rsidRDefault="00E95030" w:rsidP="00E95030">
      <w:r>
        <w:t>&gt;&gt; &gt;&gt;                     o &amp;&amp; !K(o[n]) ? i = o[n] : t &amp;&amp; !K(t[n]) &amp;&amp; (i = t[n]);</w:t>
      </w:r>
    </w:p>
    <w:p w14:paraId="3408D0EA" w14:textId="77777777" w:rsidR="00E95030" w:rsidRDefault="00E95030" w:rsidP="00E95030">
      <w:r>
        <w:t>&gt;&gt; &gt;&gt;                     return K(i) ? r : i</w:t>
      </w:r>
    </w:p>
    <w:p w14:paraId="514369FD" w14:textId="77777777" w:rsidR="00E95030" w:rsidRDefault="00E95030" w:rsidP="00E95030">
      <w:r>
        <w:t>&gt;&gt; &gt;&gt;                 },</w:t>
      </w:r>
    </w:p>
    <w:p w14:paraId="2245E59B" w14:textId="77777777" w:rsidR="00E95030" w:rsidRDefault="00E95030" w:rsidP="00E95030">
      <w:r>
        <w:t>&gt;&gt; &gt;&gt;                 hasNext: function() {</w:t>
      </w:r>
    </w:p>
    <w:p w14:paraId="6E8624DA" w14:textId="77777777" w:rsidR="00E95030" w:rsidRDefault="00E95030" w:rsidP="00E95030">
      <w:r>
        <w:t>&gt;&gt; &gt;&gt;                     return !!i</w:t>
      </w:r>
    </w:p>
    <w:p w14:paraId="2B40AC38" w14:textId="77777777" w:rsidR="00E95030" w:rsidRDefault="00E95030" w:rsidP="00E95030">
      <w:r>
        <w:t>&gt;&gt; &gt;&gt;                 },</w:t>
      </w:r>
    </w:p>
    <w:p w14:paraId="6B1B9EE8" w14:textId="77777777" w:rsidR="00E95030" w:rsidRDefault="00E95030" w:rsidP="00E95030">
      <w:r>
        <w:t>&gt;&gt; &gt;&gt;                 getNext: function() {</w:t>
      </w:r>
    </w:p>
    <w:p w14:paraId="1DAC1DD3" w14:textId="77777777" w:rsidR="00E95030" w:rsidRDefault="00E95030" w:rsidP="00E95030">
      <w:r>
        <w:t>&gt;&gt; &gt;&gt;                     return i</w:t>
      </w:r>
    </w:p>
    <w:p w14:paraId="6F00DEB9" w14:textId="77777777" w:rsidR="00E95030" w:rsidRDefault="00E95030" w:rsidP="00E95030">
      <w:r>
        <w:t>&gt;&gt; &gt;&gt;                 },</w:t>
      </w:r>
    </w:p>
    <w:p w14:paraId="0F6D4C75" w14:textId="77777777" w:rsidR="00E95030" w:rsidRDefault="00E95030" w:rsidP="00E95030">
      <w:r>
        <w:t>&gt;&gt; &gt;&gt;                 setNext: function(e) {</w:t>
      </w:r>
    </w:p>
    <w:p w14:paraId="6F1AD1AF" w14:textId="77777777" w:rsidR="00E95030" w:rsidRDefault="00E95030" w:rsidP="00E95030">
      <w:r>
        <w:t>&gt;&gt; &gt;&gt;                     i = e</w:t>
      </w:r>
    </w:p>
    <w:p w14:paraId="72EB14B7" w14:textId="77777777" w:rsidR="00E95030" w:rsidRDefault="00E95030" w:rsidP="00E95030">
      <w:r>
        <w:t>&gt;&gt; &gt;&gt;                 },</w:t>
      </w:r>
    </w:p>
    <w:p w14:paraId="3F86B148" w14:textId="77777777" w:rsidR="00E95030" w:rsidRDefault="00E95030" w:rsidP="00E95030">
      <w:r>
        <w:t>&gt;&gt; &gt;&gt;                 iterate: function(e) {</w:t>
      </w:r>
    </w:p>
    <w:p w14:paraId="2D4BFA4A" w14:textId="77777777" w:rsidR="00E95030" w:rsidRDefault="00E95030" w:rsidP="00E95030">
      <w:r>
        <w:t>&gt;&gt; &gt;&gt;                     var t;</w:t>
      </w:r>
    </w:p>
    <w:p w14:paraId="56CDA845" w14:textId="77777777" w:rsidR="00E95030" w:rsidRDefault="00E95030" w:rsidP="00E95030">
      <w:r>
        <w:t>&gt;&gt; &gt;&gt;                     for (; t = a._next(); ) {</w:t>
      </w:r>
    </w:p>
    <w:p w14:paraId="2ABD5288" w14:textId="77777777" w:rsidR="00E95030" w:rsidRDefault="00E95030" w:rsidP="00E95030">
      <w:r>
        <w:t>&gt;&gt; &gt;&gt;                         var n = t.getPlugin();</w:t>
      </w:r>
    </w:p>
    <w:p w14:paraId="3C1401B9" w14:textId="77777777" w:rsidR="00E95030" w:rsidRDefault="00E95030" w:rsidP="00E95030">
      <w:r>
        <w:t>&gt;&gt; &gt;&gt;                         n &amp;&amp; e(n)</w:t>
      </w:r>
    </w:p>
    <w:p w14:paraId="6692F9A3" w14:textId="77777777" w:rsidR="00E95030" w:rsidRDefault="00E95030" w:rsidP="00E95030">
      <w:r>
        <w:t>&gt;&gt; &gt;&gt;                     }</w:t>
      </w:r>
    </w:p>
    <w:p w14:paraId="2F7FBD7B" w14:textId="77777777" w:rsidR="00E95030" w:rsidRDefault="00E95030" w:rsidP="00E95030">
      <w:r>
        <w:t>&gt;&gt; &gt;&gt;                 },</w:t>
      </w:r>
    </w:p>
    <w:p w14:paraId="5294D44D" w14:textId="77777777" w:rsidR="00E95030" w:rsidRDefault="00E95030" w:rsidP="00E95030">
      <w:r>
        <w:t>&gt;&gt; &gt;&gt;                 onComplete: function(e, t) {</w:t>
      </w:r>
    </w:p>
    <w:p w14:paraId="32A165CA" w14:textId="77777777" w:rsidR="00E95030" w:rsidRDefault="00E95030" w:rsidP="00E95030">
      <w:r>
        <w:t>&gt;&gt; &gt;&gt;                     for (var n = [], r = 2; r &lt; arguments.length; r++)</w:t>
      </w:r>
    </w:p>
    <w:p w14:paraId="74CACBB9" w14:textId="77777777" w:rsidR="00E95030" w:rsidRDefault="00E95030" w:rsidP="00E95030">
      <w:r>
        <w:t>&gt;&gt; &gt;&gt;                         n[r - 2] = arguments[r];</w:t>
      </w:r>
    </w:p>
    <w:p w14:paraId="22F67424" w14:textId="77777777" w:rsidR="00E95030" w:rsidRDefault="00E95030" w:rsidP="00E95030">
      <w:r>
        <w:t>&gt;&gt; &gt;&gt;                     e &amp;&amp; o.push({</w:t>
      </w:r>
    </w:p>
    <w:p w14:paraId="63D24D56" w14:textId="77777777" w:rsidR="00E95030" w:rsidRDefault="00E95030" w:rsidP="00E95030">
      <w:r>
        <w:t>&gt;&gt; &gt;&gt;                         func: e,</w:t>
      </w:r>
    </w:p>
    <w:p w14:paraId="15EDC84B" w14:textId="77777777" w:rsidR="00E95030" w:rsidRDefault="00E95030" w:rsidP="00E95030">
      <w:r>
        <w:t>&gt;&gt; &gt;&gt;                         self: G(t) ? a.ctx : t,</w:t>
      </w:r>
    </w:p>
    <w:p w14:paraId="5E2995DF" w14:textId="77777777" w:rsidR="00E95030" w:rsidRDefault="00E95030" w:rsidP="00E95030">
      <w:r>
        <w:t>&gt;&gt; &gt;&gt;                         args: n</w:t>
      </w:r>
    </w:p>
    <w:p w14:paraId="7C6787CA" w14:textId="77777777" w:rsidR="00E95030" w:rsidRDefault="00E95030" w:rsidP="00E95030">
      <w:r>
        <w:t>&gt;&gt; &gt;&gt;                     })</w:t>
      </w:r>
    </w:p>
    <w:p w14:paraId="2AD15349" w14:textId="77777777" w:rsidR="00E95030" w:rsidRDefault="00E95030" w:rsidP="00E95030">
      <w:r>
        <w:t>&gt;&gt; &gt;&gt;                 }</w:t>
      </w:r>
    </w:p>
    <w:p w14:paraId="3B74D795" w14:textId="77777777" w:rsidR="00E95030" w:rsidRDefault="00E95030" w:rsidP="00E95030">
      <w:r>
        <w:t>&gt;&gt; &gt;&gt;             }</w:t>
      </w:r>
    </w:p>
    <w:p w14:paraId="0C7F5496" w14:textId="77777777" w:rsidR="00E95030" w:rsidRDefault="00E95030" w:rsidP="00E95030">
      <w:r>
        <w:t>&gt;&gt; &gt;&gt;         };</w:t>
      </w:r>
    </w:p>
    <w:p w14:paraId="0BDCAFB9" w14:textId="77777777" w:rsidR="00E95030" w:rsidRDefault="00E95030" w:rsidP="00E95030">
      <w:r>
        <w:t>&gt;&gt; &gt;&gt;         function s(e, n, r) {</w:t>
      </w:r>
    </w:p>
    <w:p w14:paraId="2C4E0CA6" w14:textId="77777777" w:rsidR="00E95030" w:rsidRDefault="00E95030" w:rsidP="00E95030">
      <w:r>
        <w:t>&gt;&gt; &gt;&gt;             var i;</w:t>
      </w:r>
    </w:p>
    <w:p w14:paraId="4947F7DF" w14:textId="77777777" w:rsidR="00E95030" w:rsidRDefault="00E95030" w:rsidP="00E95030">
      <w:r>
        <w:t>&gt;&gt; &gt;&gt;             if (void 0 === n &amp;&amp; (n = {}),</w:t>
      </w:r>
    </w:p>
    <w:p w14:paraId="68FD0F5C" w14:textId="77777777" w:rsidR="00E95030" w:rsidRDefault="00E95030" w:rsidP="00E95030">
      <w:r>
        <w:t>&gt;&gt; &gt;&gt;             void 0 === r &amp;&amp; (r = 0),</w:t>
      </w:r>
    </w:p>
    <w:p w14:paraId="4F432519" w14:textId="77777777" w:rsidR="00E95030" w:rsidRDefault="00E95030" w:rsidP="00E95030">
      <w:r>
        <w:t>&gt;&gt; &gt;&gt;             t) {</w:t>
      </w:r>
    </w:p>
    <w:p w14:paraId="5DF30067" w14:textId="77777777" w:rsidR="00E95030" w:rsidRDefault="00E95030" w:rsidP="00E95030">
      <w:r>
        <w:t>&gt;&gt; &gt;&gt;                 var o = t.extensionConfig;</w:t>
      </w:r>
    </w:p>
    <w:p w14:paraId="4E6364D4" w14:textId="77777777" w:rsidR="00E95030" w:rsidRDefault="00E95030" w:rsidP="00E95030">
      <w:r>
        <w:t>&gt;&gt; &gt;&gt;                 o &amp;&amp; e &amp;&amp; (i = o[e])</w:t>
      </w:r>
    </w:p>
    <w:p w14:paraId="56200B0E" w14:textId="77777777" w:rsidR="00E95030" w:rsidRDefault="00E95030" w:rsidP="00E95030">
      <w:r>
        <w:t>&gt;&gt; &gt;&gt;             }</w:t>
      </w:r>
    </w:p>
    <w:p w14:paraId="26550376" w14:textId="77777777" w:rsidR="00E95030" w:rsidRDefault="00E95030" w:rsidP="00E95030">
      <w:r>
        <w:t>&gt;&gt; &gt;&gt;             if (i) {</w:t>
      </w:r>
    </w:p>
    <w:p w14:paraId="26728482" w14:textId="77777777" w:rsidR="00E95030" w:rsidRDefault="00E95030" w:rsidP="00E95030">
      <w:r>
        <w:t>&gt;&gt; &gt;&gt;                 if (X(n) &amp;&amp; 0 !== r) {</w:t>
      </w:r>
    </w:p>
    <w:p w14:paraId="12524360" w14:textId="77777777" w:rsidR="00E95030" w:rsidRDefault="00E95030" w:rsidP="00E95030">
      <w:r>
        <w:t>&gt;&gt; &gt;&gt;                     var a = Fe(!0, n, i);</w:t>
      </w:r>
    </w:p>
    <w:p w14:paraId="78EF6CAC" w14:textId="77777777" w:rsidR="00E95030" w:rsidRDefault="00E95030" w:rsidP="00E95030">
      <w:r>
        <w:t>&gt;&gt; &gt;&gt;                     t &amp;&amp; 2 === r &amp;&amp; ee(n, (function(e) {</w:t>
      </w:r>
    </w:p>
    <w:p w14:paraId="14290889" w14:textId="77777777" w:rsidR="00E95030" w:rsidRDefault="00E95030" w:rsidP="00E95030">
      <w:r>
        <w:t>&gt;&gt; &gt;&gt;                         if (K(a[e])) {</w:t>
      </w:r>
    </w:p>
    <w:p w14:paraId="0539219A" w14:textId="77777777" w:rsidR="00E95030" w:rsidRDefault="00E95030" w:rsidP="00E95030">
      <w:r>
        <w:lastRenderedPageBreak/>
        <w:t>&gt;&gt; &gt;&gt;                             var n = t[e];</w:t>
      </w:r>
    </w:p>
    <w:p w14:paraId="7BCABC67" w14:textId="77777777" w:rsidR="00E95030" w:rsidRDefault="00E95030" w:rsidP="00E95030">
      <w:r>
        <w:t>&gt;&gt; &gt;&gt;                             K(n) || (a[e] = n)</w:t>
      </w:r>
    </w:p>
    <w:p w14:paraId="2BAAA2BF" w14:textId="77777777" w:rsidR="00E95030" w:rsidRDefault="00E95030" w:rsidP="00E95030">
      <w:r>
        <w:t>&gt;&gt; &gt;&gt;                         }</w:t>
      </w:r>
    </w:p>
    <w:p w14:paraId="4C323F72" w14:textId="77777777" w:rsidR="00E95030" w:rsidRDefault="00E95030" w:rsidP="00E95030">
      <w:r>
        <w:t>&gt;&gt; &gt;&gt;                     }</w:t>
      </w:r>
    </w:p>
    <w:p w14:paraId="3EB8CBE2" w14:textId="77777777" w:rsidR="00E95030" w:rsidRDefault="00E95030" w:rsidP="00E95030">
      <w:r>
        <w:t>&gt;&gt; &gt;&gt;                     )),</w:t>
      </w:r>
    </w:p>
    <w:p w14:paraId="52728447" w14:textId="77777777" w:rsidR="00E95030" w:rsidRDefault="00E95030" w:rsidP="00E95030">
      <w:r>
        <w:t>&gt;&gt; &gt;&gt;                     i = a</w:t>
      </w:r>
    </w:p>
    <w:p w14:paraId="0E497635" w14:textId="77777777" w:rsidR="00E95030" w:rsidRDefault="00E95030" w:rsidP="00E95030">
      <w:r>
        <w:t>&gt;&gt; &gt;&gt;                 }</w:t>
      </w:r>
    </w:p>
    <w:p w14:paraId="33487DA3" w14:textId="77777777" w:rsidR="00E95030" w:rsidRDefault="00E95030" w:rsidP="00E95030">
      <w:r>
        <w:t>&gt;&gt; &gt;&gt;             } else</w:t>
      </w:r>
    </w:p>
    <w:p w14:paraId="7F089A65" w14:textId="77777777" w:rsidR="00E95030" w:rsidRDefault="00E95030" w:rsidP="00E95030">
      <w:r>
        <w:t>&gt;&gt; &gt;&gt;                 i = n;</w:t>
      </w:r>
    </w:p>
    <w:p w14:paraId="08182023" w14:textId="77777777" w:rsidR="00E95030" w:rsidRDefault="00E95030" w:rsidP="00E95030">
      <w:r>
        <w:t>&gt;&gt; &gt;&gt;             return i</w:t>
      </w:r>
    </w:p>
    <w:p w14:paraId="2095938B" w14:textId="77777777" w:rsidR="00E95030" w:rsidRDefault="00E95030" w:rsidP="00E95030">
      <w:r>
        <w:t>&gt;&gt; &gt;&gt;         }</w:t>
      </w:r>
    </w:p>
    <w:p w14:paraId="2549F126" w14:textId="77777777" w:rsidR="00E95030" w:rsidRDefault="00E95030" w:rsidP="00E95030">
      <w:r>
        <w:t>&gt;&gt; &gt;&gt;         return a</w:t>
      </w:r>
    </w:p>
    <w:p w14:paraId="20B4F461" w14:textId="77777777" w:rsidR="00E95030" w:rsidRDefault="00E95030" w:rsidP="00E95030">
      <w:r>
        <w:t>&gt;&gt; &gt;&gt;     }</w:t>
      </w:r>
    </w:p>
    <w:p w14:paraId="59100235" w14:textId="77777777" w:rsidR="00E95030" w:rsidRDefault="00E95030" w:rsidP="00E95030">
      <w:r>
        <w:t>&gt;&gt; &gt;&gt;     function Zn(e, t, n, r) {</w:t>
      </w:r>
    </w:p>
    <w:p w14:paraId="56318458" w14:textId="77777777" w:rsidR="00E95030" w:rsidRDefault="00E95030" w:rsidP="00E95030">
      <w:r>
        <w:t>&gt;&gt; &gt;&gt;         var i = Wn(e, t, n, r)</w:t>
      </w:r>
    </w:p>
    <w:p w14:paraId="44AEFCAF" w14:textId="77777777" w:rsidR="00E95030" w:rsidRDefault="00E95030" w:rsidP="00E95030">
      <w:r>
        <w:t>&gt;&gt; &gt;&gt;           , o = i.ctx;</w:t>
      </w:r>
    </w:p>
    <w:p w14:paraId="0820A1D1" w14:textId="77777777" w:rsidR="00E95030" w:rsidRDefault="00E95030" w:rsidP="00E95030">
      <w:r>
        <w:t>&gt;&gt; &gt;&gt;         return o.processNext = function(e) {</w:t>
      </w:r>
    </w:p>
    <w:p w14:paraId="66EC730A" w14:textId="77777777" w:rsidR="00E95030" w:rsidRDefault="00E95030" w:rsidP="00E95030">
      <w:r>
        <w:t>&gt;&gt; &gt;&gt;             var t = i._next();</w:t>
      </w:r>
    </w:p>
    <w:p w14:paraId="1806359B" w14:textId="77777777" w:rsidR="00E95030" w:rsidRDefault="00E95030" w:rsidP="00E95030">
      <w:r>
        <w:t>&gt;&gt; &gt;&gt;             return t &amp;&amp; t.processTelemetry(e, o),</w:t>
      </w:r>
    </w:p>
    <w:p w14:paraId="41432F29" w14:textId="77777777" w:rsidR="00E95030" w:rsidRDefault="00E95030" w:rsidP="00E95030">
      <w:r>
        <w:t>&gt;&gt; &gt;&gt;             !t</w:t>
      </w:r>
    </w:p>
    <w:p w14:paraId="4975060B" w14:textId="77777777" w:rsidR="00E95030" w:rsidRDefault="00E95030" w:rsidP="00E95030">
      <w:r>
        <w:t>&gt;&gt; &gt;&gt;         }</w:t>
      </w:r>
    </w:p>
    <w:p w14:paraId="2975BF25" w14:textId="77777777" w:rsidR="00E95030" w:rsidRDefault="00E95030" w:rsidP="00E95030">
      <w:r>
        <w:t>&gt;&gt; &gt;&gt;         ,</w:t>
      </w:r>
    </w:p>
    <w:p w14:paraId="2532BE8B" w14:textId="77777777" w:rsidR="00E95030" w:rsidRDefault="00E95030" w:rsidP="00E95030">
      <w:r>
        <w:t>&gt;&gt; &gt;&gt;         o.createNew = function(e, r) {</w:t>
      </w:r>
    </w:p>
    <w:p w14:paraId="26C494A4" w14:textId="77777777" w:rsidR="00E95030" w:rsidRDefault="00E95030" w:rsidP="00E95030">
      <w:r>
        <w:t>&gt;&gt; &gt;&gt;             return void 0 === e &amp;&amp; (e = null),</w:t>
      </w:r>
    </w:p>
    <w:p w14:paraId="5E872F9E" w14:textId="77777777" w:rsidR="00E95030" w:rsidRDefault="00E95030" w:rsidP="00E95030">
      <w:r>
        <w:t>&gt;&gt; &gt;&gt;             oe(e) &amp;&amp; (e = $n(e, t, n, r)),</w:t>
      </w:r>
    </w:p>
    <w:p w14:paraId="033AAAA7" w14:textId="77777777" w:rsidR="00E95030" w:rsidRDefault="00E95030" w:rsidP="00E95030">
      <w:r>
        <w:t>&gt;&gt; &gt;&gt;             Zn(e || o.getNext(), t, n, r)</w:t>
      </w:r>
    </w:p>
    <w:p w14:paraId="7CB16B82" w14:textId="77777777" w:rsidR="00E95030" w:rsidRDefault="00E95030" w:rsidP="00E95030">
      <w:r>
        <w:t>&gt;&gt; &gt;&gt;         }</w:t>
      </w:r>
    </w:p>
    <w:p w14:paraId="3D7645D4" w14:textId="77777777" w:rsidR="00E95030" w:rsidRDefault="00E95030" w:rsidP="00E95030">
      <w:r>
        <w:t>&gt;&gt; &gt;&gt;         ,</w:t>
      </w:r>
    </w:p>
    <w:p w14:paraId="7D619A46" w14:textId="77777777" w:rsidR="00E95030" w:rsidRDefault="00E95030" w:rsidP="00E95030">
      <w:r>
        <w:t>&gt;&gt; &gt;&gt;         o</w:t>
      </w:r>
    </w:p>
    <w:p w14:paraId="24685B7A" w14:textId="77777777" w:rsidR="00E95030" w:rsidRDefault="00E95030" w:rsidP="00E95030">
      <w:r>
        <w:t>&gt;&gt; &gt;&gt;     }</w:t>
      </w:r>
    </w:p>
    <w:p w14:paraId="528A2E76" w14:textId="77777777" w:rsidR="00E95030" w:rsidRDefault="00E95030" w:rsidP="00E95030">
      <w:r>
        <w:t>&gt;&gt; &gt;&gt;     function Gn(e, t, n) {</w:t>
      </w:r>
    </w:p>
    <w:p w14:paraId="1A25483A" w14:textId="77777777" w:rsidR="00E95030" w:rsidRDefault="00E95030" w:rsidP="00E95030">
      <w:r>
        <w:t>&gt;&gt; &gt;&gt;         var r = t.config || {}</w:t>
      </w:r>
    </w:p>
    <w:p w14:paraId="23508701" w14:textId="77777777" w:rsidR="00E95030" w:rsidRDefault="00E95030" w:rsidP="00E95030">
      <w:r>
        <w:t>&gt;&gt; &gt;&gt;           , i = Wn(e, r, t, n)</w:t>
      </w:r>
    </w:p>
    <w:p w14:paraId="6357F219" w14:textId="77777777" w:rsidR="00E95030" w:rsidRDefault="00E95030" w:rsidP="00E95030">
      <w:r>
        <w:t>&gt;&gt; &gt;&gt;           , o = i.ctx;</w:t>
      </w:r>
    </w:p>
    <w:p w14:paraId="3FEFA6E3" w14:textId="77777777" w:rsidR="00E95030" w:rsidRDefault="00E95030" w:rsidP="00E95030">
      <w:r>
        <w:t>&gt;&gt; &gt;&gt;         return o.processNext = function(e) {</w:t>
      </w:r>
    </w:p>
    <w:p w14:paraId="67E22B54" w14:textId="77777777" w:rsidR="00E95030" w:rsidRDefault="00E95030" w:rsidP="00E95030">
      <w:r>
        <w:t>&gt;&gt; &gt;&gt;             var t = i._next();</w:t>
      </w:r>
    </w:p>
    <w:p w14:paraId="6AA51FB0" w14:textId="77777777" w:rsidR="00E95030" w:rsidRDefault="00E95030" w:rsidP="00E95030">
      <w:r>
        <w:t>&gt;&gt; &gt;&gt;             return t &amp;&amp; t.unload(o, e),</w:t>
      </w:r>
    </w:p>
    <w:p w14:paraId="5BBD8B89" w14:textId="77777777" w:rsidR="00E95030" w:rsidRDefault="00E95030" w:rsidP="00E95030">
      <w:r>
        <w:t>&gt;&gt; &gt;&gt;             !t</w:t>
      </w:r>
    </w:p>
    <w:p w14:paraId="119EF67E" w14:textId="77777777" w:rsidR="00E95030" w:rsidRDefault="00E95030" w:rsidP="00E95030">
      <w:r>
        <w:t>&gt;&gt; &gt;&gt;         }</w:t>
      </w:r>
    </w:p>
    <w:p w14:paraId="1A62EC95" w14:textId="77777777" w:rsidR="00E95030" w:rsidRDefault="00E95030" w:rsidP="00E95030">
      <w:r>
        <w:t>&gt;&gt; &gt;&gt;         ,</w:t>
      </w:r>
    </w:p>
    <w:p w14:paraId="601ADB6E" w14:textId="77777777" w:rsidR="00E95030" w:rsidRDefault="00E95030" w:rsidP="00E95030">
      <w:r>
        <w:t>&gt;&gt; &gt;&gt;         o.createNew = function(e, n) {</w:t>
      </w:r>
    </w:p>
    <w:p w14:paraId="0160F9DC" w14:textId="77777777" w:rsidR="00E95030" w:rsidRDefault="00E95030" w:rsidP="00E95030">
      <w:r>
        <w:t>&gt;&gt; &gt;&gt;             return void 0 === e &amp;&amp; (e = null),</w:t>
      </w:r>
    </w:p>
    <w:p w14:paraId="005E19CF" w14:textId="77777777" w:rsidR="00E95030" w:rsidRDefault="00E95030" w:rsidP="00E95030">
      <w:r>
        <w:t>&gt;&gt; &gt;&gt;             oe(e) &amp;&amp; (e = $n(e, r, t, n)),</w:t>
      </w:r>
    </w:p>
    <w:p w14:paraId="3510C61C" w14:textId="77777777" w:rsidR="00E95030" w:rsidRDefault="00E95030" w:rsidP="00E95030">
      <w:r>
        <w:t>&gt;&gt; &gt;&gt;             Gn(e || o.getNext(), t, n)</w:t>
      </w:r>
    </w:p>
    <w:p w14:paraId="5F8CF014" w14:textId="77777777" w:rsidR="00E95030" w:rsidRDefault="00E95030" w:rsidP="00E95030">
      <w:r>
        <w:t>&gt;&gt; &gt;&gt;         }</w:t>
      </w:r>
    </w:p>
    <w:p w14:paraId="3CE323C8" w14:textId="77777777" w:rsidR="00E95030" w:rsidRDefault="00E95030" w:rsidP="00E95030">
      <w:r>
        <w:t>&gt;&gt; &gt;&gt;         ,</w:t>
      </w:r>
    </w:p>
    <w:p w14:paraId="70E07470" w14:textId="77777777" w:rsidR="00E95030" w:rsidRDefault="00E95030" w:rsidP="00E95030">
      <w:r>
        <w:t>&gt;&gt; &gt;&gt;         o</w:t>
      </w:r>
    </w:p>
    <w:p w14:paraId="6DDFE326" w14:textId="77777777" w:rsidR="00E95030" w:rsidRDefault="00E95030" w:rsidP="00E95030">
      <w:r>
        <w:t>&gt;&gt; &gt;&gt;     }</w:t>
      </w:r>
    </w:p>
    <w:p w14:paraId="411A0963" w14:textId="77777777" w:rsidR="00E95030" w:rsidRDefault="00E95030" w:rsidP="00E95030">
      <w:r>
        <w:lastRenderedPageBreak/>
        <w:t>&gt;&gt; &gt;&gt;     function Kn(e, t, n) {</w:t>
      </w:r>
    </w:p>
    <w:p w14:paraId="1EE6FA0D" w14:textId="77777777" w:rsidR="00E95030" w:rsidRDefault="00E95030" w:rsidP="00E95030">
      <w:r>
        <w:t>&gt;&gt; &gt;&gt;         var r = t.config || {}</w:t>
      </w:r>
    </w:p>
    <w:p w14:paraId="1E138B75" w14:textId="77777777" w:rsidR="00E95030" w:rsidRDefault="00E95030" w:rsidP="00E95030">
      <w:r>
        <w:t>&gt;&gt; &gt;&gt;           , i = Wn(e, r, t, n).ctx;</w:t>
      </w:r>
    </w:p>
    <w:p w14:paraId="6ED9CCF6" w14:textId="77777777" w:rsidR="00E95030" w:rsidRDefault="00E95030" w:rsidP="00E95030">
      <w:r>
        <w:t>&gt;&gt; &gt;&gt;         return i.processNext = function(e) {</w:t>
      </w:r>
    </w:p>
    <w:p w14:paraId="3498E1D1" w14:textId="77777777" w:rsidR="00E95030" w:rsidRDefault="00E95030" w:rsidP="00E95030">
      <w:r>
        <w:t>&gt;&gt; &gt;&gt;             return i.iterate((function(t) {</w:t>
      </w:r>
    </w:p>
    <w:p w14:paraId="681BF0DB" w14:textId="77777777" w:rsidR="00E95030" w:rsidRDefault="00E95030" w:rsidP="00E95030">
      <w:r>
        <w:t>&gt;&gt; &gt;&gt;                 J(t.update) &amp;&amp; t.update(i, e)</w:t>
      </w:r>
    </w:p>
    <w:p w14:paraId="12F3EAE9" w14:textId="77777777" w:rsidR="00E95030" w:rsidRDefault="00E95030" w:rsidP="00E95030">
      <w:r>
        <w:t>&gt;&gt; &gt;&gt;             }</w:t>
      </w:r>
    </w:p>
    <w:p w14:paraId="3287AEF5" w14:textId="77777777" w:rsidR="00E95030" w:rsidRDefault="00E95030" w:rsidP="00E95030">
      <w:r>
        <w:t>&gt;&gt; &gt;&gt;             ))</w:t>
      </w:r>
    </w:p>
    <w:p w14:paraId="1A4FBD54" w14:textId="77777777" w:rsidR="00E95030" w:rsidRDefault="00E95030" w:rsidP="00E95030">
      <w:r>
        <w:t>&gt;&gt; &gt;&gt;         }</w:t>
      </w:r>
    </w:p>
    <w:p w14:paraId="001F0E92" w14:textId="77777777" w:rsidR="00E95030" w:rsidRDefault="00E95030" w:rsidP="00E95030">
      <w:r>
        <w:t>&gt;&gt; &gt;&gt;         ,</w:t>
      </w:r>
    </w:p>
    <w:p w14:paraId="427E9C5B" w14:textId="77777777" w:rsidR="00E95030" w:rsidRDefault="00E95030" w:rsidP="00E95030">
      <w:r>
        <w:t>&gt;&gt; &gt;&gt;         i.createNew = function(e, n) {</w:t>
      </w:r>
    </w:p>
    <w:p w14:paraId="0E411413" w14:textId="77777777" w:rsidR="00E95030" w:rsidRDefault="00E95030" w:rsidP="00E95030">
      <w:r>
        <w:t>&gt;&gt; &gt;&gt;             return void 0 === e &amp;&amp; (e = null),</w:t>
      </w:r>
    </w:p>
    <w:p w14:paraId="71ABC390" w14:textId="77777777" w:rsidR="00E95030" w:rsidRDefault="00E95030" w:rsidP="00E95030">
      <w:r>
        <w:t>&gt;&gt; &gt;&gt;             oe(e) &amp;&amp; (e = $n(e, r, t, n)),</w:t>
      </w:r>
    </w:p>
    <w:p w14:paraId="657A6106" w14:textId="77777777" w:rsidR="00E95030" w:rsidRDefault="00E95030" w:rsidP="00E95030">
      <w:r>
        <w:t>&gt;&gt; &gt;&gt;             Kn(e || i.getNext(), t, n)</w:t>
      </w:r>
    </w:p>
    <w:p w14:paraId="22E90ACF" w14:textId="77777777" w:rsidR="00E95030" w:rsidRDefault="00E95030" w:rsidP="00E95030">
      <w:r>
        <w:t>&gt;&gt; &gt;&gt;         }</w:t>
      </w:r>
    </w:p>
    <w:p w14:paraId="615062B1" w14:textId="77777777" w:rsidR="00E95030" w:rsidRDefault="00E95030" w:rsidP="00E95030">
      <w:r>
        <w:t>&gt;&gt; &gt;&gt;         ,</w:t>
      </w:r>
    </w:p>
    <w:p w14:paraId="63E702AE" w14:textId="77777777" w:rsidR="00E95030" w:rsidRDefault="00E95030" w:rsidP="00E95030">
      <w:r>
        <w:t>&gt;&gt; &gt;&gt;         i</w:t>
      </w:r>
    </w:p>
    <w:p w14:paraId="305EBA02" w14:textId="77777777" w:rsidR="00E95030" w:rsidRDefault="00E95030" w:rsidP="00E95030">
      <w:r>
        <w:t>&gt;&gt; &gt;&gt;     }</w:t>
      </w:r>
    </w:p>
    <w:p w14:paraId="3D12AEAD" w14:textId="77777777" w:rsidR="00E95030" w:rsidRDefault="00E95030" w:rsidP="00E95030">
      <w:r>
        <w:t>&gt;&gt; &gt;&gt;     function $n(e, t, n, r) {</w:t>
      </w:r>
    </w:p>
    <w:p w14:paraId="10C3F56C" w14:textId="77777777" w:rsidR="00E95030" w:rsidRDefault="00E95030" w:rsidP="00E95030">
      <w:r>
        <w:t>&gt;&gt; &gt;&gt;         var i = null</w:t>
      </w:r>
    </w:p>
    <w:p w14:paraId="48AAEA27" w14:textId="77777777" w:rsidR="00E95030" w:rsidRDefault="00E95030" w:rsidP="00E95030">
      <w:r>
        <w:t>&gt;&gt; &gt;&gt;           , o = !r;</w:t>
      </w:r>
    </w:p>
    <w:p w14:paraId="5FE5C3AA" w14:textId="77777777" w:rsidR="00E95030" w:rsidRDefault="00E95030" w:rsidP="00E95030">
      <w:r>
        <w:t>&gt;&gt; &gt;&gt;         if (oe(e) &amp;&amp; e.length &gt; 0) {</w:t>
      </w:r>
    </w:p>
    <w:p w14:paraId="0C90475F" w14:textId="77777777" w:rsidR="00E95030" w:rsidRDefault="00E95030" w:rsidP="00E95030">
      <w:r>
        <w:t>&gt;&gt; &gt;&gt;             var a = null;</w:t>
      </w:r>
    </w:p>
    <w:p w14:paraId="160ECF98" w14:textId="77777777" w:rsidR="00E95030" w:rsidRDefault="00E95030" w:rsidP="00E95030">
      <w:r>
        <w:t>&gt;&gt; &gt;&gt;             fe(e, (function(e) {</w:t>
      </w:r>
    </w:p>
    <w:p w14:paraId="513ECA04" w14:textId="77777777" w:rsidR="00E95030" w:rsidRDefault="00E95030" w:rsidP="00E95030">
      <w:r>
        <w:t>&gt;&gt; &gt;&gt;                 if (o || r !== e || (o = !0),</w:t>
      </w:r>
    </w:p>
    <w:p w14:paraId="70D8E673" w14:textId="77777777" w:rsidR="00E95030" w:rsidRDefault="00E95030" w:rsidP="00E95030">
      <w:r>
        <w:t>&gt;&gt; &gt;&gt;                 o &amp;&amp; e &amp;&amp; J(e.processTelemetry)) {</w:t>
      </w:r>
    </w:p>
    <w:p w14:paraId="4C0DB24D" w14:textId="77777777" w:rsidR="00E95030" w:rsidRDefault="00E95030" w:rsidP="00E95030">
      <w:r>
        <w:t>&gt;&gt; &gt;&gt;                     var s = function(e, t, n) {</w:t>
      </w:r>
    </w:p>
    <w:p w14:paraId="447E1CCC" w14:textId="77777777" w:rsidR="00E95030" w:rsidRDefault="00E95030" w:rsidP="00E95030">
      <w:r>
        <w:t>&gt;&gt; &gt;&gt;                         var r, i = null, o = J(e.processTelemetry), a = J(e.setNextPlugin);</w:t>
      </w:r>
    </w:p>
    <w:p w14:paraId="35239C5F" w14:textId="77777777" w:rsidR="00E95030" w:rsidRDefault="00E95030" w:rsidP="00E95030">
      <w:r>
        <w:t>&gt;&gt; &gt;&gt;                         r = e ? e.identifier + "-" + e.priority + "-" + Vn++ : "Unknown-0-" + Vn++;</w:t>
      </w:r>
    </w:p>
    <w:p w14:paraId="3232AF52" w14:textId="77777777" w:rsidR="00E95030" w:rsidRDefault="00E95030" w:rsidP="00E95030">
      <w:r>
        <w:t>&gt;&gt; &gt;&gt;                         var s = {</w:t>
      </w:r>
    </w:p>
    <w:p w14:paraId="5D7CA937" w14:textId="77777777" w:rsidR="00E95030" w:rsidRDefault="00E95030" w:rsidP="00E95030">
      <w:r>
        <w:t>&gt;&gt; &gt;&gt;                             getPlugin: function() {</w:t>
      </w:r>
    </w:p>
    <w:p w14:paraId="12748750" w14:textId="77777777" w:rsidR="00E95030" w:rsidRDefault="00E95030" w:rsidP="00E95030">
      <w:r>
        <w:t>&gt;&gt; &gt;&gt;                                 return e</w:t>
      </w:r>
    </w:p>
    <w:p w14:paraId="1B77C3DC" w14:textId="77777777" w:rsidR="00E95030" w:rsidRDefault="00E95030" w:rsidP="00E95030">
      <w:r>
        <w:t>&gt;&gt; &gt;&gt;                             },</w:t>
      </w:r>
    </w:p>
    <w:p w14:paraId="5CA18073" w14:textId="77777777" w:rsidR="00E95030" w:rsidRDefault="00E95030" w:rsidP="00E95030">
      <w:r>
        <w:t>&gt;&gt; &gt;&gt;                             getNext: function() {</w:t>
      </w:r>
    </w:p>
    <w:p w14:paraId="3AC99817" w14:textId="77777777" w:rsidR="00E95030" w:rsidRDefault="00E95030" w:rsidP="00E95030">
      <w:r>
        <w:t>&gt;&gt; &gt;&gt;                                 return i</w:t>
      </w:r>
    </w:p>
    <w:p w14:paraId="62DC7BCD" w14:textId="77777777" w:rsidR="00E95030" w:rsidRDefault="00E95030" w:rsidP="00E95030">
      <w:r>
        <w:t>&gt;&gt; &gt;&gt;                             },</w:t>
      </w:r>
    </w:p>
    <w:p w14:paraId="3F865252" w14:textId="77777777" w:rsidR="00E95030" w:rsidRDefault="00E95030" w:rsidP="00E95030">
      <w:r>
        <w:t>&gt;&gt; &gt;&gt;                             processTelemetry: function(t, n) {</w:t>
      </w:r>
    </w:p>
    <w:p w14:paraId="1F10EE61" w14:textId="77777777" w:rsidR="00E95030" w:rsidRDefault="00E95030" w:rsidP="00E95030">
      <w:r>
        <w:t>&gt;&gt; &gt;&gt;                                 c(n = n || l(), (function(n) {</w:t>
      </w:r>
    </w:p>
    <w:p w14:paraId="6795C9DD" w14:textId="77777777" w:rsidR="00E95030" w:rsidRDefault="00E95030" w:rsidP="00E95030">
      <w:r>
        <w:t>&gt;&gt; &gt;&gt;                                     if (!e || !o)</w:t>
      </w:r>
    </w:p>
    <w:p w14:paraId="786E2030" w14:textId="77777777" w:rsidR="00E95030" w:rsidRDefault="00E95030" w:rsidP="00E95030">
      <w:r>
        <w:t>&gt;&gt; &gt;&gt;                                         return !1;</w:t>
      </w:r>
    </w:p>
    <w:p w14:paraId="33D5C9C6" w14:textId="77777777" w:rsidR="00E95030" w:rsidRDefault="00E95030" w:rsidP="00E95030">
      <w:r>
        <w:t>&gt;&gt; &gt;&gt;                                     var r = qn(e);</w:t>
      </w:r>
    </w:p>
    <w:p w14:paraId="2BAA7FFB" w14:textId="77777777" w:rsidR="00E95030" w:rsidRDefault="00E95030" w:rsidP="00E95030">
      <w:r>
        <w:t>&gt;&gt; &gt;&gt;                                     if (r.teardown || r.disabled)</w:t>
      </w:r>
    </w:p>
    <w:p w14:paraId="46FC8BDC" w14:textId="77777777" w:rsidR="00E95030" w:rsidRDefault="00E95030" w:rsidP="00E95030">
      <w:r>
        <w:t>&gt;&gt; &gt;&gt;                                         return !1;</w:t>
      </w:r>
    </w:p>
    <w:p w14:paraId="618E624B" w14:textId="77777777" w:rsidR="00E95030" w:rsidRDefault="00E95030" w:rsidP="00E95030">
      <w:r>
        <w:t>&gt;&gt; &gt;&gt;                                     a &amp;&amp; e.setNextPlugin(i);</w:t>
      </w:r>
    </w:p>
    <w:p w14:paraId="2E5DBC40" w14:textId="77777777" w:rsidR="00E95030" w:rsidRDefault="00E95030" w:rsidP="00E95030">
      <w:r>
        <w:t>&gt;&gt; &gt;&gt;                                     return e.processTelemetry(t, n),</w:t>
      </w:r>
    </w:p>
    <w:p w14:paraId="5D0BB765" w14:textId="77777777" w:rsidR="00E95030" w:rsidRDefault="00E95030" w:rsidP="00E95030">
      <w:r>
        <w:t>&gt;&gt; &gt;&gt;                                     !0</w:t>
      </w:r>
    </w:p>
    <w:p w14:paraId="258776DC" w14:textId="77777777" w:rsidR="00E95030" w:rsidRDefault="00E95030" w:rsidP="00E95030">
      <w:r>
        <w:t>&gt;&gt; &gt;&gt;                                 }</w:t>
      </w:r>
    </w:p>
    <w:p w14:paraId="58E78F3E" w14:textId="77777777" w:rsidR="00E95030" w:rsidRDefault="00E95030" w:rsidP="00E95030">
      <w:r>
        <w:t>&gt;&gt; &gt;&gt;                                 ), "processTelemetry", (function() {</w:t>
      </w:r>
    </w:p>
    <w:p w14:paraId="466F15A4" w14:textId="77777777" w:rsidR="00E95030" w:rsidRDefault="00E95030" w:rsidP="00E95030">
      <w:r>
        <w:lastRenderedPageBreak/>
        <w:t>&gt;&gt; &gt;&gt;                                     return {</w:t>
      </w:r>
    </w:p>
    <w:p w14:paraId="2E9DFF6F" w14:textId="77777777" w:rsidR="00E95030" w:rsidRDefault="00E95030" w:rsidP="00E95030">
      <w:r>
        <w:t>&gt;&gt; &gt;&gt;                                         item: t</w:t>
      </w:r>
    </w:p>
    <w:p w14:paraId="7E5D0A68" w14:textId="77777777" w:rsidR="00E95030" w:rsidRDefault="00E95030" w:rsidP="00E95030">
      <w:r>
        <w:t>&gt;&gt; &gt;&gt;                                     }</w:t>
      </w:r>
    </w:p>
    <w:p w14:paraId="526523C1" w14:textId="77777777" w:rsidR="00E95030" w:rsidRDefault="00E95030" w:rsidP="00E95030">
      <w:r>
        <w:t>&gt;&gt; &gt;&gt;                                 }</w:t>
      </w:r>
    </w:p>
    <w:p w14:paraId="0D197337" w14:textId="77777777" w:rsidR="00E95030" w:rsidRDefault="00E95030" w:rsidP="00E95030">
      <w:r>
        <w:t>&gt;&gt; &gt;&gt;                                 ), !t.sync) || n.processNext(t)</w:t>
      </w:r>
    </w:p>
    <w:p w14:paraId="2465BF20" w14:textId="77777777" w:rsidR="00E95030" w:rsidRDefault="00E95030" w:rsidP="00E95030">
      <w:r>
        <w:t>&gt;&gt; &gt;&gt;                             },</w:t>
      </w:r>
    </w:p>
    <w:p w14:paraId="6E6206AA" w14:textId="77777777" w:rsidR="00E95030" w:rsidRDefault="00E95030" w:rsidP="00E95030">
      <w:r>
        <w:t>&gt;&gt; &gt;&gt;                             unload: function(t, n) {</w:t>
      </w:r>
    </w:p>
    <w:p w14:paraId="41A69202" w14:textId="77777777" w:rsidR="00E95030" w:rsidRDefault="00E95030" w:rsidP="00E95030">
      <w:r>
        <w:t>&gt;&gt; &gt;&gt;                                 c(t, (function() {</w:t>
      </w:r>
    </w:p>
    <w:p w14:paraId="2E3C2015" w14:textId="77777777" w:rsidR="00E95030" w:rsidRDefault="00E95030" w:rsidP="00E95030">
      <w:r>
        <w:t>&gt;&gt; &gt;&gt;                                     var r = !1;</w:t>
      </w:r>
    </w:p>
    <w:p w14:paraId="53A798CC" w14:textId="77777777" w:rsidR="00E95030" w:rsidRDefault="00E95030" w:rsidP="00E95030">
      <w:r>
        <w:t>&gt;&gt; &gt;&gt;                                     if (e) {</w:t>
      </w:r>
    </w:p>
    <w:p w14:paraId="5F9DBBC6" w14:textId="77777777" w:rsidR="00E95030" w:rsidRDefault="00E95030" w:rsidP="00E95030">
      <w:r>
        <w:t>&gt;&gt; &gt;&gt;                                         var i = qn(e)</w:t>
      </w:r>
    </w:p>
    <w:p w14:paraId="413989D3" w14:textId="77777777" w:rsidR="00E95030" w:rsidRDefault="00E95030" w:rsidP="00E95030">
      <w:r>
        <w:t>&gt;&gt; &gt;&gt;                                           , o = e.core || i.core;</w:t>
      </w:r>
    </w:p>
    <w:p w14:paraId="576936E6" w14:textId="77777777" w:rsidR="00E95030" w:rsidRDefault="00E95030" w:rsidP="00E95030">
      <w:r>
        <w:t>&gt;&gt; &gt;&gt;                                         !e || o &amp;&amp; o !== t.core() || i.teardown || (i.core = null,</w:t>
      </w:r>
    </w:p>
    <w:p w14:paraId="7A6BE7D3" w14:textId="77777777" w:rsidR="00E95030" w:rsidRDefault="00E95030" w:rsidP="00E95030">
      <w:r>
        <w:t>&gt;&gt; &gt;&gt;                                         i.teardown = !0,</w:t>
      </w:r>
    </w:p>
    <w:p w14:paraId="18A9746E" w14:textId="77777777" w:rsidR="00E95030" w:rsidRDefault="00E95030" w:rsidP="00E95030">
      <w:r>
        <w:t>&gt;&gt; &gt;&gt;                                         i.isInitialized = !1,</w:t>
      </w:r>
    </w:p>
    <w:p w14:paraId="37E44D4B" w14:textId="77777777" w:rsidR="00E95030" w:rsidRDefault="00E95030" w:rsidP="00E95030">
      <w:r>
        <w:t>&gt;&gt; &gt;&gt;                                         e.teardown &amp;&amp; !0 === e.teardown(t, n) &amp;&amp; (r = !0))</w:t>
      </w:r>
    </w:p>
    <w:p w14:paraId="4C760BF7" w14:textId="77777777" w:rsidR="00E95030" w:rsidRDefault="00E95030" w:rsidP="00E95030">
      <w:r>
        <w:t>&gt;&gt; &gt;&gt;                                     }</w:t>
      </w:r>
    </w:p>
    <w:p w14:paraId="67B5D4C6" w14:textId="77777777" w:rsidR="00E95030" w:rsidRDefault="00E95030" w:rsidP="00E95030">
      <w:r>
        <w:t>&gt;&gt; &gt;&gt;                                     return r</w:t>
      </w:r>
    </w:p>
    <w:p w14:paraId="45B0AC29" w14:textId="77777777" w:rsidR="00E95030" w:rsidRDefault="00E95030" w:rsidP="00E95030">
      <w:r>
        <w:t>&gt;&gt; &gt;&gt;                                 }</w:t>
      </w:r>
    </w:p>
    <w:p w14:paraId="25C980E1" w14:textId="77777777" w:rsidR="00E95030" w:rsidRDefault="00E95030" w:rsidP="00E95030">
      <w:r>
        <w:t>&gt;&gt; &gt;&gt;                                 ), "unload", (function() {}</w:t>
      </w:r>
    </w:p>
    <w:p w14:paraId="3E62055D" w14:textId="77777777" w:rsidR="00E95030" w:rsidRDefault="00E95030" w:rsidP="00E95030">
      <w:r>
        <w:t>&gt;&gt; &gt;&gt;                                 ), n.isAsync) || t.processNext(n)</w:t>
      </w:r>
    </w:p>
    <w:p w14:paraId="5174A184" w14:textId="77777777" w:rsidR="00E95030" w:rsidRDefault="00E95030" w:rsidP="00E95030">
      <w:r>
        <w:t>&gt;&gt; &gt;&gt;                             },</w:t>
      </w:r>
    </w:p>
    <w:p w14:paraId="026531E7" w14:textId="77777777" w:rsidR="00E95030" w:rsidRDefault="00E95030" w:rsidP="00E95030">
      <w:r>
        <w:t>&gt;&gt; &gt;&gt;                             update: function(t, n) {</w:t>
      </w:r>
    </w:p>
    <w:p w14:paraId="7F382270" w14:textId="77777777" w:rsidR="00E95030" w:rsidRDefault="00E95030" w:rsidP="00E95030">
      <w:r>
        <w:t>&gt;&gt; &gt;&gt;                                 c(t, (function() {</w:t>
      </w:r>
    </w:p>
    <w:p w14:paraId="278E1362" w14:textId="77777777" w:rsidR="00E95030" w:rsidRDefault="00E95030" w:rsidP="00E95030">
      <w:r>
        <w:t>&gt;&gt; &gt;&gt;                                     var r = !1;</w:t>
      </w:r>
    </w:p>
    <w:p w14:paraId="108A685A" w14:textId="77777777" w:rsidR="00E95030" w:rsidRDefault="00E95030" w:rsidP="00E95030">
      <w:r>
        <w:t>&gt;&gt; &gt;&gt;                                     if (e) {</w:t>
      </w:r>
    </w:p>
    <w:p w14:paraId="28D1FEB1" w14:textId="77777777" w:rsidR="00E95030" w:rsidRDefault="00E95030" w:rsidP="00E95030">
      <w:r>
        <w:t>&gt;&gt; &gt;&gt;                                         var i = qn(e)</w:t>
      </w:r>
    </w:p>
    <w:p w14:paraId="1B249668" w14:textId="77777777" w:rsidR="00E95030" w:rsidRDefault="00E95030" w:rsidP="00E95030">
      <w:r>
        <w:t>&gt;&gt; &gt;&gt;                                           , o = e.core || i.core;</w:t>
      </w:r>
    </w:p>
    <w:p w14:paraId="65AADFE8" w14:textId="77777777" w:rsidR="00E95030" w:rsidRDefault="00E95030" w:rsidP="00E95030">
      <w:r>
        <w:t>&gt;&gt; &gt;&gt;                                         !e || o &amp;&amp; o !== t.core() || i.teardown || e.update &amp;&amp; !0 === e.update(t, n) &amp;&amp; (r = !0)</w:t>
      </w:r>
    </w:p>
    <w:p w14:paraId="675CB619" w14:textId="77777777" w:rsidR="00E95030" w:rsidRDefault="00E95030" w:rsidP="00E95030">
      <w:r>
        <w:t>&gt;&gt; &gt;&gt;                                     }</w:t>
      </w:r>
    </w:p>
    <w:p w14:paraId="6AC2CFB8" w14:textId="77777777" w:rsidR="00E95030" w:rsidRDefault="00E95030" w:rsidP="00E95030">
      <w:r>
        <w:t>&gt;&gt; &gt;&gt;                                     return r</w:t>
      </w:r>
    </w:p>
    <w:p w14:paraId="4EA7C299" w14:textId="77777777" w:rsidR="00E95030" w:rsidRDefault="00E95030" w:rsidP="00E95030">
      <w:r>
        <w:t>&gt;&gt; &gt;&gt;                                 }</w:t>
      </w:r>
    </w:p>
    <w:p w14:paraId="14E151FC" w14:textId="77777777" w:rsidR="00E95030" w:rsidRDefault="00E95030" w:rsidP="00E95030">
      <w:r>
        <w:t>&gt;&gt; &gt;&gt;                                 ), "update", (function() {}</w:t>
      </w:r>
    </w:p>
    <w:p w14:paraId="2312E154" w14:textId="77777777" w:rsidR="00E95030" w:rsidRDefault="00E95030" w:rsidP="00E95030">
      <w:r>
        <w:t>&gt;&gt; &gt;&gt;                                 ), !1) || t.processNext(n)</w:t>
      </w:r>
    </w:p>
    <w:p w14:paraId="265B1082" w14:textId="77777777" w:rsidR="00E95030" w:rsidRDefault="00E95030" w:rsidP="00E95030">
      <w:r>
        <w:t>&gt;&gt; &gt;&gt;                             },</w:t>
      </w:r>
    </w:p>
    <w:p w14:paraId="0E951F86" w14:textId="77777777" w:rsidR="00E95030" w:rsidRDefault="00E95030" w:rsidP="00E95030">
      <w:r>
        <w:t>&gt;&gt; &gt;&gt;                             _id: r,</w:t>
      </w:r>
    </w:p>
    <w:p w14:paraId="09E7186C" w14:textId="77777777" w:rsidR="00E95030" w:rsidRDefault="00E95030" w:rsidP="00E95030">
      <w:r>
        <w:t>&gt;&gt; &gt;&gt;                             _setNext: function(e) {</w:t>
      </w:r>
    </w:p>
    <w:p w14:paraId="01A09851" w14:textId="77777777" w:rsidR="00E95030" w:rsidRDefault="00E95030" w:rsidP="00E95030">
      <w:r>
        <w:t>&gt;&gt; &gt;&gt;                                 i = e</w:t>
      </w:r>
    </w:p>
    <w:p w14:paraId="09000DEE" w14:textId="77777777" w:rsidR="00E95030" w:rsidRDefault="00E95030" w:rsidP="00E95030">
      <w:r>
        <w:t>&gt;&gt; &gt;&gt;                             }</w:t>
      </w:r>
    </w:p>
    <w:p w14:paraId="62232745" w14:textId="77777777" w:rsidR="00E95030" w:rsidRDefault="00E95030" w:rsidP="00E95030">
      <w:r>
        <w:t>&gt;&gt; &gt;&gt;                         };</w:t>
      </w:r>
    </w:p>
    <w:p w14:paraId="79A6762A" w14:textId="77777777" w:rsidR="00E95030" w:rsidRDefault="00E95030" w:rsidP="00E95030">
      <w:r>
        <w:t>&gt;&gt; &gt;&gt;                         function l() {</w:t>
      </w:r>
    </w:p>
    <w:p w14:paraId="02102797" w14:textId="77777777" w:rsidR="00E95030" w:rsidRDefault="00E95030" w:rsidP="00E95030">
      <w:r>
        <w:t>&gt;&gt; &gt;&gt;                             var r;</w:t>
      </w:r>
    </w:p>
    <w:p w14:paraId="40CB88EC" w14:textId="77777777" w:rsidR="00E95030" w:rsidRDefault="00E95030" w:rsidP="00E95030">
      <w:r>
        <w:t>&gt;&gt; &gt;&gt;                             return e &amp;&amp; J(e._getTelCtx) &amp;&amp; (r = e._getTelCtx()),</w:t>
      </w:r>
    </w:p>
    <w:p w14:paraId="5B50A0FF" w14:textId="77777777" w:rsidR="00E95030" w:rsidRDefault="00E95030" w:rsidP="00E95030">
      <w:r>
        <w:t>&gt;&gt; &gt;&gt;                             r || (r = Zn(s, t, n)),</w:t>
      </w:r>
    </w:p>
    <w:p w14:paraId="3F3D509F" w14:textId="77777777" w:rsidR="00E95030" w:rsidRDefault="00E95030" w:rsidP="00E95030">
      <w:r>
        <w:t>&gt;&gt; &gt;&gt;                             r</w:t>
      </w:r>
    </w:p>
    <w:p w14:paraId="2E4AB283" w14:textId="77777777" w:rsidR="00E95030" w:rsidRDefault="00E95030" w:rsidP="00E95030">
      <w:r>
        <w:t>&gt;&gt; &gt;&gt;                         }</w:t>
      </w:r>
    </w:p>
    <w:p w14:paraId="02AF21C3" w14:textId="77777777" w:rsidR="00E95030" w:rsidRDefault="00E95030" w:rsidP="00E95030">
      <w:r>
        <w:t>&gt;&gt; &gt;&gt;                         function c(t, n, o, a, s) {</w:t>
      </w:r>
    </w:p>
    <w:p w14:paraId="13AEE4F9" w14:textId="77777777" w:rsidR="00E95030" w:rsidRDefault="00E95030" w:rsidP="00E95030">
      <w:r>
        <w:lastRenderedPageBreak/>
        <w:t>&gt;&gt; &gt;&gt;                             var l = !1</w:t>
      </w:r>
    </w:p>
    <w:p w14:paraId="3792E19A" w14:textId="77777777" w:rsidR="00E95030" w:rsidRDefault="00E95030" w:rsidP="00E95030">
      <w:r>
        <w:t>&gt;&gt; &gt;&gt;                               , c = e ? e.identifier : "TelemetryPluginChain"</w:t>
      </w:r>
    </w:p>
    <w:p w14:paraId="18E5A3D2" w14:textId="77777777" w:rsidR="00E95030" w:rsidRDefault="00E95030" w:rsidP="00E95030">
      <w:r>
        <w:t>&gt;&gt; &gt;&gt;                               , u = t._hasRun;</w:t>
      </w:r>
    </w:p>
    <w:p w14:paraId="3CCA5EB8" w14:textId="77777777" w:rsidR="00E95030" w:rsidRDefault="00E95030" w:rsidP="00E95030">
      <w:r>
        <w:t>&gt;&gt; &gt;&gt;                             return u || (u = t._hasRun = {}),</w:t>
      </w:r>
    </w:p>
    <w:p w14:paraId="3AA091DC" w14:textId="77777777" w:rsidR="00E95030" w:rsidRDefault="00E95030" w:rsidP="00E95030">
      <w:r>
        <w:t>&gt;&gt; &gt;&gt;                             t.setNext(i),</w:t>
      </w:r>
    </w:p>
    <w:p w14:paraId="3D0876AB" w14:textId="77777777" w:rsidR="00E95030" w:rsidRDefault="00E95030" w:rsidP="00E95030">
      <w:r>
        <w:t>&gt;&gt; &gt;&gt;                             e &amp;&amp; Fn(t.core(), (function() {</w:t>
      </w:r>
    </w:p>
    <w:p w14:paraId="08BD5E7C" w14:textId="77777777" w:rsidR="00E95030" w:rsidRDefault="00E95030" w:rsidP="00E95030">
      <w:r>
        <w:t>&gt;&gt; &gt;&gt;                                 return c + ":" + o</w:t>
      </w:r>
    </w:p>
    <w:p w14:paraId="63DE5EC9" w14:textId="77777777" w:rsidR="00E95030" w:rsidRDefault="00E95030" w:rsidP="00E95030">
      <w:r>
        <w:t>&gt;&gt; &gt;&gt;                             }</w:t>
      </w:r>
    </w:p>
    <w:p w14:paraId="64E73782" w14:textId="77777777" w:rsidR="00E95030" w:rsidRDefault="00E95030" w:rsidP="00E95030">
      <w:r>
        <w:t>&gt;&gt; &gt;&gt;                             ), (function() {</w:t>
      </w:r>
    </w:p>
    <w:p w14:paraId="1549650C" w14:textId="77777777" w:rsidR="00E95030" w:rsidRDefault="00E95030" w:rsidP="00E95030">
      <w:r>
        <w:t>&gt;&gt; &gt;&gt;                                 u[r] = !0;</w:t>
      </w:r>
    </w:p>
    <w:p w14:paraId="3BB649A3" w14:textId="77777777" w:rsidR="00E95030" w:rsidRDefault="00E95030" w:rsidP="00E95030">
      <w:r>
        <w:t>&gt;&gt; &gt;&gt;                                 try {</w:t>
      </w:r>
    </w:p>
    <w:p w14:paraId="5B33C89B" w14:textId="77777777" w:rsidR="00E95030" w:rsidRDefault="00E95030" w:rsidP="00E95030">
      <w:r>
        <w:t>&gt;&gt; &gt;&gt;                                     var e = i ? i._id : "";</w:t>
      </w:r>
    </w:p>
    <w:p w14:paraId="6CA3CCB4" w14:textId="77777777" w:rsidR="00E95030" w:rsidRDefault="00E95030" w:rsidP="00E95030">
      <w:r>
        <w:t>&gt;&gt; &gt;&gt;                                     e &amp;&amp; (u[e] = !1),</w:t>
      </w:r>
    </w:p>
    <w:p w14:paraId="62F112E5" w14:textId="77777777" w:rsidR="00E95030" w:rsidRDefault="00E95030" w:rsidP="00E95030">
      <w:r>
        <w:t>&gt;&gt; &gt;&gt;                                     l = n(t)</w:t>
      </w:r>
    </w:p>
    <w:p w14:paraId="556EBE9F" w14:textId="77777777" w:rsidR="00E95030" w:rsidRDefault="00E95030" w:rsidP="00E95030">
      <w:r>
        <w:t>&gt;&gt; &gt;&gt;                                 } catch (e) {</w:t>
      </w:r>
    </w:p>
    <w:p w14:paraId="1493B507" w14:textId="77777777" w:rsidR="00E95030" w:rsidRDefault="00E95030" w:rsidP="00E95030">
      <w:r>
        <w:t>&gt;&gt; &gt;&gt;                                     var a = !i || u[i._id];</w:t>
      </w:r>
    </w:p>
    <w:p w14:paraId="01948A2A" w14:textId="77777777" w:rsidR="00E95030" w:rsidRDefault="00E95030" w:rsidP="00E95030">
      <w:r>
        <w:t>&gt;&gt; &gt;&gt;                                     a &amp;&amp; (l = !0),</w:t>
      </w:r>
    </w:p>
    <w:p w14:paraId="3A851EB6" w14:textId="77777777" w:rsidR="00E95030" w:rsidRDefault="00E95030" w:rsidP="00E95030">
      <w:r>
        <w:t>&gt;&gt; &gt;&gt;                                     i &amp;&amp; a || gt(t.diagLog(), 1, 73, "Plugin [" + c + "] failed during " + o + " - " + et(e) + ", run flags: " + et(u))</w:t>
      </w:r>
    </w:p>
    <w:p w14:paraId="1FF80177" w14:textId="77777777" w:rsidR="00E95030" w:rsidRDefault="00E95030" w:rsidP="00E95030">
      <w:r>
        <w:t>&gt;&gt; &gt;&gt;                                 }</w:t>
      </w:r>
    </w:p>
    <w:p w14:paraId="085CECE7" w14:textId="77777777" w:rsidR="00E95030" w:rsidRDefault="00E95030" w:rsidP="00E95030">
      <w:r>
        <w:t>&gt;&gt; &gt;&gt;                             }</w:t>
      </w:r>
    </w:p>
    <w:p w14:paraId="6FF91602" w14:textId="77777777" w:rsidR="00E95030" w:rsidRDefault="00E95030" w:rsidP="00E95030">
      <w:r>
        <w:t>&gt;&gt; &gt;&gt;                             ), a, s),</w:t>
      </w:r>
    </w:p>
    <w:p w14:paraId="41CE3E7E" w14:textId="77777777" w:rsidR="00E95030" w:rsidRDefault="00E95030" w:rsidP="00E95030">
      <w:r>
        <w:t>&gt;&gt; &gt;&gt;                             l</w:t>
      </w:r>
    </w:p>
    <w:p w14:paraId="204033AE" w14:textId="77777777" w:rsidR="00E95030" w:rsidRDefault="00E95030" w:rsidP="00E95030">
      <w:r>
        <w:t>&gt;&gt; &gt;&gt;                         }</w:t>
      </w:r>
    </w:p>
    <w:p w14:paraId="5A0B4DC3" w14:textId="77777777" w:rsidR="00E95030" w:rsidRDefault="00E95030" w:rsidP="00E95030">
      <w:r>
        <w:t>&gt;&gt; &gt;&gt;                         return we(s)</w:t>
      </w:r>
    </w:p>
    <w:p w14:paraId="7EB30A7A" w14:textId="77777777" w:rsidR="00E95030" w:rsidRDefault="00E95030" w:rsidP="00E95030">
      <w:r>
        <w:t>&gt;&gt; &gt;&gt;                     }(e, t, n);</w:t>
      </w:r>
    </w:p>
    <w:p w14:paraId="35A5E5F4" w14:textId="77777777" w:rsidR="00E95030" w:rsidRDefault="00E95030" w:rsidP="00E95030">
      <w:r>
        <w:t>&gt;&gt; &gt;&gt;                     i || (i = s),</w:t>
      </w:r>
    </w:p>
    <w:p w14:paraId="38739064" w14:textId="77777777" w:rsidR="00E95030" w:rsidRDefault="00E95030" w:rsidP="00E95030">
      <w:r>
        <w:t>&gt;&gt; &gt;&gt;                     a &amp;&amp; a._setNext(s),</w:t>
      </w:r>
    </w:p>
    <w:p w14:paraId="4477227F" w14:textId="77777777" w:rsidR="00E95030" w:rsidRDefault="00E95030" w:rsidP="00E95030">
      <w:r>
        <w:t>&gt;&gt; &gt;&gt;                     a = s</w:t>
      </w:r>
    </w:p>
    <w:p w14:paraId="297337A2" w14:textId="77777777" w:rsidR="00E95030" w:rsidRDefault="00E95030" w:rsidP="00E95030">
      <w:r>
        <w:t>&gt;&gt; &gt;&gt;                 }</w:t>
      </w:r>
    </w:p>
    <w:p w14:paraId="4429FEFE" w14:textId="77777777" w:rsidR="00E95030" w:rsidRDefault="00E95030" w:rsidP="00E95030">
      <w:r>
        <w:t>&gt;&gt; &gt;&gt;             }</w:t>
      </w:r>
    </w:p>
    <w:p w14:paraId="1A283882" w14:textId="77777777" w:rsidR="00E95030" w:rsidRDefault="00E95030" w:rsidP="00E95030">
      <w:r>
        <w:t>&gt;&gt; &gt;&gt;             ))</w:t>
      </w:r>
    </w:p>
    <w:p w14:paraId="140C8BBA" w14:textId="77777777" w:rsidR="00E95030" w:rsidRDefault="00E95030" w:rsidP="00E95030">
      <w:r>
        <w:t>&gt;&gt; &gt;&gt;         }</w:t>
      </w:r>
    </w:p>
    <w:p w14:paraId="40591066" w14:textId="77777777" w:rsidR="00E95030" w:rsidRDefault="00E95030" w:rsidP="00E95030">
      <w:r>
        <w:t>&gt;&gt; &gt;&gt;         return r &amp;&amp; !i ? $n([r], t, n) : i</w:t>
      </w:r>
    </w:p>
    <w:p w14:paraId="33D6EAE1" w14:textId="77777777" w:rsidR="00E95030" w:rsidRDefault="00E95030" w:rsidP="00E95030">
      <w:r>
        <w:t>&gt;&gt; &gt;&gt;     }</w:t>
      </w:r>
    </w:p>
    <w:p w14:paraId="56FD7AB3" w14:textId="77777777" w:rsidR="00E95030" w:rsidRDefault="00E95030" w:rsidP="00E95030">
      <w:r>
        <w:t>&gt;&gt; &gt;&gt;     function Qn(e, t, n) {</w:t>
      </w:r>
    </w:p>
    <w:p w14:paraId="5559115F" w14:textId="77777777" w:rsidR="00E95030" w:rsidRDefault="00E95030" w:rsidP="00E95030">
      <w:r>
        <w:t>&gt;&gt; &gt;&gt;         t &amp;&amp; oe(t) &amp;&amp; t.length &gt; 0 &amp;&amp; (fe(t = t.sort((function(e, t) {</w:t>
      </w:r>
    </w:p>
    <w:p w14:paraId="54FC5C60" w14:textId="77777777" w:rsidR="00E95030" w:rsidRDefault="00E95030" w:rsidP="00E95030">
      <w:r>
        <w:t>&gt;&gt; &gt;&gt;             return e.priority - t.priority</w:t>
      </w:r>
    </w:p>
    <w:p w14:paraId="7070BA2B" w14:textId="77777777" w:rsidR="00E95030" w:rsidRDefault="00E95030" w:rsidP="00E95030">
      <w:r>
        <w:t>&gt;&gt; &gt;&gt;         }</w:t>
      </w:r>
    </w:p>
    <w:p w14:paraId="2FA30805" w14:textId="77777777" w:rsidR="00E95030" w:rsidRDefault="00E95030" w:rsidP="00E95030">
      <w:r>
        <w:t>&gt;&gt; &gt;&gt;         )), (function(e) {</w:t>
      </w:r>
    </w:p>
    <w:p w14:paraId="1C778029" w14:textId="77777777" w:rsidR="00E95030" w:rsidRDefault="00E95030" w:rsidP="00E95030">
      <w:r>
        <w:t>&gt;&gt; &gt;&gt;             e.priority &lt; 500 &amp;&amp; Te("Channel has invalid priority - " + e.identifier)</w:t>
      </w:r>
    </w:p>
    <w:p w14:paraId="2F7C5E4A" w14:textId="77777777" w:rsidR="00E95030" w:rsidRDefault="00E95030" w:rsidP="00E95030">
      <w:r>
        <w:t>&gt;&gt; &gt;&gt;         }</w:t>
      </w:r>
    </w:p>
    <w:p w14:paraId="513A1BF7" w14:textId="77777777" w:rsidR="00E95030" w:rsidRDefault="00E95030" w:rsidP="00E95030">
      <w:r>
        <w:t>&gt;&gt; &gt;&gt;         )),</w:t>
      </w:r>
    </w:p>
    <w:p w14:paraId="3D4FBFD4" w14:textId="77777777" w:rsidR="00E95030" w:rsidRDefault="00E95030" w:rsidP="00E95030">
      <w:r>
        <w:t>&gt;&gt; &gt;&gt;         e.push({</w:t>
      </w:r>
    </w:p>
    <w:p w14:paraId="377EED7A" w14:textId="77777777" w:rsidR="00E95030" w:rsidRDefault="00E95030" w:rsidP="00E95030">
      <w:r>
        <w:t>&gt;&gt; &gt;&gt;             queue: we(t),</w:t>
      </w:r>
    </w:p>
    <w:p w14:paraId="1B692369" w14:textId="77777777" w:rsidR="00E95030" w:rsidRDefault="00E95030" w:rsidP="00E95030">
      <w:r>
        <w:t>&gt;&gt; &gt;&gt;             chain: $n(t, n.config, n)</w:t>
      </w:r>
    </w:p>
    <w:p w14:paraId="2B802E90" w14:textId="77777777" w:rsidR="00E95030" w:rsidRDefault="00E95030" w:rsidP="00E95030">
      <w:r>
        <w:t>&gt;&gt; &gt;&gt;         }))</w:t>
      </w:r>
    </w:p>
    <w:p w14:paraId="6F8725B9" w14:textId="77777777" w:rsidR="00E95030" w:rsidRDefault="00E95030" w:rsidP="00E95030">
      <w:r>
        <w:t>&gt;&gt; &gt;&gt;     }</w:t>
      </w:r>
    </w:p>
    <w:p w14:paraId="2EBF1B20" w14:textId="77777777" w:rsidR="00E95030" w:rsidRDefault="00E95030" w:rsidP="00E95030">
      <w:r>
        <w:lastRenderedPageBreak/>
        <w:t>&gt;&gt; &gt;&gt;     function Xn() {</w:t>
      </w:r>
    </w:p>
    <w:p w14:paraId="74806A45" w14:textId="77777777" w:rsidR="00E95030" w:rsidRDefault="00E95030" w:rsidP="00E95030">
      <w:r>
        <w:t>&gt;&gt; &gt;&gt;         var e = [];</w:t>
      </w:r>
    </w:p>
    <w:p w14:paraId="7D79DC7D" w14:textId="77777777" w:rsidR="00E95030" w:rsidRDefault="00E95030" w:rsidP="00E95030">
      <w:r>
        <w:t>&gt;&gt; &gt;&gt;         return {</w:t>
      </w:r>
    </w:p>
    <w:p w14:paraId="470C9854" w14:textId="77777777" w:rsidR="00E95030" w:rsidRDefault="00E95030" w:rsidP="00E95030">
      <w:r>
        <w:t>&gt;&gt; &gt;&gt;             add: function(t) {</w:t>
      </w:r>
    </w:p>
    <w:p w14:paraId="493C9E2A" w14:textId="77777777" w:rsidR="00E95030" w:rsidRDefault="00E95030" w:rsidP="00E95030">
      <w:r>
        <w:t>&gt;&gt; &gt;&gt;                 t &amp;&amp; e.push(t)</w:t>
      </w:r>
    </w:p>
    <w:p w14:paraId="358C8E52" w14:textId="77777777" w:rsidR="00E95030" w:rsidRDefault="00E95030" w:rsidP="00E95030">
      <w:r>
        <w:t>&gt;&gt; &gt;&gt;             },</w:t>
      </w:r>
    </w:p>
    <w:p w14:paraId="6C3CAA31" w14:textId="77777777" w:rsidR="00E95030" w:rsidRDefault="00E95030" w:rsidP="00E95030">
      <w:r>
        <w:t>&gt;&gt; &gt;&gt;             run: function(t, n) {</w:t>
      </w:r>
    </w:p>
    <w:p w14:paraId="6E5A01CC" w14:textId="77777777" w:rsidR="00E95030" w:rsidRDefault="00E95030" w:rsidP="00E95030">
      <w:r>
        <w:t>&gt;&gt; &gt;&gt;                 fe(e, (function(e) {</w:t>
      </w:r>
    </w:p>
    <w:p w14:paraId="0E03F3D0" w14:textId="77777777" w:rsidR="00E95030" w:rsidRDefault="00E95030" w:rsidP="00E95030">
      <w:r>
        <w:t>&gt;&gt; &gt;&gt;                     try {</w:t>
      </w:r>
    </w:p>
    <w:p w14:paraId="48AD1A0D" w14:textId="77777777" w:rsidR="00E95030" w:rsidRDefault="00E95030" w:rsidP="00E95030">
      <w:r>
        <w:t>&gt;&gt; &gt;&gt;                         e(t, n)</w:t>
      </w:r>
    </w:p>
    <w:p w14:paraId="33CD33FF" w14:textId="77777777" w:rsidR="00E95030" w:rsidRDefault="00E95030" w:rsidP="00E95030">
      <w:r>
        <w:t>&gt;&gt; &gt;&gt;                     } catch (e) {</w:t>
      </w:r>
    </w:p>
    <w:p w14:paraId="62509E38" w14:textId="77777777" w:rsidR="00E95030" w:rsidRDefault="00E95030" w:rsidP="00E95030">
      <w:r>
        <w:t>&gt;&gt; &gt;&gt;                         gt(t.diagLog(), 2, 73, "Unexpected error calling unload handler - " + et(e))</w:t>
      </w:r>
    </w:p>
    <w:p w14:paraId="49D2A95A" w14:textId="77777777" w:rsidR="00E95030" w:rsidRDefault="00E95030" w:rsidP="00E95030">
      <w:r>
        <w:t>&gt;&gt; &gt;&gt;                     }</w:t>
      </w:r>
    </w:p>
    <w:p w14:paraId="31B7C7D3" w14:textId="77777777" w:rsidR="00E95030" w:rsidRDefault="00E95030" w:rsidP="00E95030">
      <w:r>
        <w:t>&gt;&gt; &gt;&gt;                 }</w:t>
      </w:r>
    </w:p>
    <w:p w14:paraId="7279B33B" w14:textId="77777777" w:rsidR="00E95030" w:rsidRDefault="00E95030" w:rsidP="00E95030">
      <w:r>
        <w:t>&gt;&gt; &gt;&gt;                 )),</w:t>
      </w:r>
    </w:p>
    <w:p w14:paraId="41DDC682" w14:textId="77777777" w:rsidR="00E95030" w:rsidRDefault="00E95030" w:rsidP="00E95030">
      <w:r>
        <w:t>&gt;&gt; &gt;&gt;                 e = []</w:t>
      </w:r>
    </w:p>
    <w:p w14:paraId="74154E9A" w14:textId="77777777" w:rsidR="00E95030" w:rsidRDefault="00E95030" w:rsidP="00E95030">
      <w:r>
        <w:t>&gt;&gt; &gt;&gt;             }</w:t>
      </w:r>
    </w:p>
    <w:p w14:paraId="707560EE" w14:textId="77777777" w:rsidR="00E95030" w:rsidRDefault="00E95030" w:rsidP="00E95030">
      <w:r>
        <w:t>&gt;&gt; &gt;&gt;         }</w:t>
      </w:r>
    </w:p>
    <w:p w14:paraId="62147562" w14:textId="77777777" w:rsidR="00E95030" w:rsidRDefault="00E95030" w:rsidP="00E95030">
      <w:r>
        <w:t>&gt;&gt; &gt;&gt;     }</w:t>
      </w:r>
    </w:p>
    <w:p w14:paraId="45E8123C" w14:textId="77777777" w:rsidR="00E95030" w:rsidRDefault="00E95030" w:rsidP="00E95030">
      <w:r>
        <w:t>&gt;&gt; &gt;&gt;     var Jn = function() {</w:t>
      </w:r>
    </w:p>
    <w:p w14:paraId="73105545" w14:textId="77777777" w:rsidR="00E95030" w:rsidRDefault="00E95030" w:rsidP="00E95030">
      <w:r>
        <w:t>&gt;&gt; &gt;&gt;         function e() {</w:t>
      </w:r>
    </w:p>
    <w:p w14:paraId="54A43139" w14:textId="77777777" w:rsidR="00E95030" w:rsidRDefault="00E95030" w:rsidP="00E95030">
      <w:r>
        <w:t>&gt;&gt; &gt;&gt;             var t, n, r, i, o, a = this;</w:t>
      </w:r>
    </w:p>
    <w:p w14:paraId="3A014CF8" w14:textId="77777777" w:rsidR="00E95030" w:rsidRDefault="00E95030" w:rsidP="00E95030">
      <w:r>
        <w:t>&gt;&gt; &gt;&gt;             function s(e) {</w:t>
      </w:r>
    </w:p>
    <w:p w14:paraId="5EF2AA32" w14:textId="77777777" w:rsidR="00E95030" w:rsidRDefault="00E95030" w:rsidP="00E95030">
      <w:r>
        <w:t>&gt;&gt; &gt;&gt;                 void 0 === e &amp;&amp; (e = null);</w:t>
      </w:r>
    </w:p>
    <w:p w14:paraId="1E7833C8" w14:textId="77777777" w:rsidR="00E95030" w:rsidRDefault="00E95030" w:rsidP="00E95030">
      <w:r>
        <w:t>&gt;&gt; &gt;&gt;                 var t = e;</w:t>
      </w:r>
    </w:p>
    <w:p w14:paraId="04673D8D" w14:textId="77777777" w:rsidR="00E95030" w:rsidRDefault="00E95030" w:rsidP="00E95030">
      <w:r>
        <w:t>&gt;&gt; &gt;&gt;                 if (!t) {</w:t>
      </w:r>
    </w:p>
    <w:p w14:paraId="07B0FF0D" w14:textId="77777777" w:rsidR="00E95030" w:rsidRDefault="00E95030" w:rsidP="00E95030">
      <w:r>
        <w:t>&gt;&gt; &gt;&gt;                     var i = n || Zn(null, {}, a.core);</w:t>
      </w:r>
    </w:p>
    <w:p w14:paraId="2C354B5F" w14:textId="77777777" w:rsidR="00E95030" w:rsidRDefault="00E95030" w:rsidP="00E95030">
      <w:r>
        <w:t>&gt;&gt; &gt;&gt;                     t = r &amp;&amp; r.getPlugin ? i.createNew(null, r.getPlugin) : i.createNew(null, r)</w:t>
      </w:r>
    </w:p>
    <w:p w14:paraId="13995774" w14:textId="77777777" w:rsidR="00E95030" w:rsidRDefault="00E95030" w:rsidP="00E95030">
      <w:r>
        <w:t>&gt;&gt; &gt;&gt;                 }</w:t>
      </w:r>
    </w:p>
    <w:p w14:paraId="7CBCABBE" w14:textId="77777777" w:rsidR="00E95030" w:rsidRDefault="00E95030" w:rsidP="00E95030">
      <w:r>
        <w:t>&gt;&gt; &gt;&gt;                 return t</w:t>
      </w:r>
    </w:p>
    <w:p w14:paraId="6D159779" w14:textId="77777777" w:rsidR="00E95030" w:rsidRDefault="00E95030" w:rsidP="00E95030">
      <w:r>
        <w:t>&gt;&gt; &gt;&gt;             }</w:t>
      </w:r>
    </w:p>
    <w:p w14:paraId="7060FC1C" w14:textId="77777777" w:rsidR="00E95030" w:rsidRDefault="00E95030" w:rsidP="00E95030">
      <w:r>
        <w:t>&gt;&gt; &gt;&gt;             function l(e, t, i) {</w:t>
      </w:r>
    </w:p>
    <w:p w14:paraId="53B4A173" w14:textId="77777777" w:rsidR="00E95030" w:rsidRDefault="00E95030" w:rsidP="00E95030">
      <w:r>
        <w:t>&gt;&gt; &gt;&gt;                 e &amp;&amp; Ee(e, "extensionConfig", [], null, K),</w:t>
      </w:r>
    </w:p>
    <w:p w14:paraId="53A2AC8A" w14:textId="77777777" w:rsidR="00E95030" w:rsidRDefault="00E95030" w:rsidP="00E95030">
      <w:r>
        <w:t>&gt;&gt; &gt;&gt;                 !i &amp;&amp; t &amp;&amp; (i = t.getProcessTelContext().getNext());</w:t>
      </w:r>
    </w:p>
    <w:p w14:paraId="22C21C53" w14:textId="77777777" w:rsidR="00E95030" w:rsidRDefault="00E95030" w:rsidP="00E95030">
      <w:r>
        <w:t>&gt;&gt; &gt;&gt;                 var o = r;</w:t>
      </w:r>
    </w:p>
    <w:p w14:paraId="0BC56F1A" w14:textId="77777777" w:rsidR="00E95030" w:rsidRDefault="00E95030" w:rsidP="00E95030">
      <w:r>
        <w:t>&gt;&gt; &gt;&gt;                 r &amp;&amp; r.getPlugin &amp;&amp; (o = r.getPlugin()),</w:t>
      </w:r>
    </w:p>
    <w:p w14:paraId="3043EED8" w14:textId="77777777" w:rsidR="00E95030" w:rsidRDefault="00E95030" w:rsidP="00E95030">
      <w:r>
        <w:t>&gt;&gt; &gt;&gt;                 a.core = t,</w:t>
      </w:r>
    </w:p>
    <w:p w14:paraId="392EA95D" w14:textId="77777777" w:rsidR="00E95030" w:rsidRDefault="00E95030" w:rsidP="00E95030">
      <w:r>
        <w:t>&gt;&gt; &gt;&gt;                 n = Zn(i, e, t, o)</w:t>
      </w:r>
    </w:p>
    <w:p w14:paraId="4E2426E8" w14:textId="77777777" w:rsidR="00E95030" w:rsidRDefault="00E95030" w:rsidP="00E95030">
      <w:r>
        <w:t>&gt;&gt; &gt;&gt;             }</w:t>
      </w:r>
    </w:p>
    <w:p w14:paraId="5BF56F1E" w14:textId="77777777" w:rsidR="00E95030" w:rsidRDefault="00E95030" w:rsidP="00E95030">
      <w:r>
        <w:t>&gt;&gt; &gt;&gt;             function c() {</w:t>
      </w:r>
    </w:p>
    <w:p w14:paraId="71B4ADC2" w14:textId="77777777" w:rsidR="00E95030" w:rsidRDefault="00E95030" w:rsidP="00E95030">
      <w:r>
        <w:t>&gt;&gt; &gt;&gt;                 t = !1,</w:t>
      </w:r>
    </w:p>
    <w:p w14:paraId="3B7ADFD7" w14:textId="77777777" w:rsidR="00E95030" w:rsidRDefault="00E95030" w:rsidP="00E95030">
      <w:r>
        <w:t>&gt;&gt; &gt;&gt;                 a.core = null,</w:t>
      </w:r>
    </w:p>
    <w:p w14:paraId="73EA1863" w14:textId="77777777" w:rsidR="00E95030" w:rsidRDefault="00E95030" w:rsidP="00E95030">
      <w:r>
        <w:t>&gt;&gt; &gt;&gt;                 n = null,</w:t>
      </w:r>
    </w:p>
    <w:p w14:paraId="76B693A2" w14:textId="77777777" w:rsidR="00E95030" w:rsidRDefault="00E95030" w:rsidP="00E95030">
      <w:r>
        <w:t>&gt;&gt; &gt;&gt;                 r = null,</w:t>
      </w:r>
    </w:p>
    <w:p w14:paraId="554AAFDA" w14:textId="77777777" w:rsidR="00E95030" w:rsidRDefault="00E95030" w:rsidP="00E95030">
      <w:r>
        <w:t>&gt;&gt; &gt;&gt;                 o = [],</w:t>
      </w:r>
    </w:p>
    <w:p w14:paraId="2D491DBB" w14:textId="77777777" w:rsidR="00E95030" w:rsidRDefault="00E95030" w:rsidP="00E95030">
      <w:r>
        <w:t>&gt;&gt; &gt;&gt;                 i = Xn()</w:t>
      </w:r>
    </w:p>
    <w:p w14:paraId="6906591C" w14:textId="77777777" w:rsidR="00E95030" w:rsidRDefault="00E95030" w:rsidP="00E95030">
      <w:r>
        <w:t>&gt;&gt; &gt;&gt;             }</w:t>
      </w:r>
    </w:p>
    <w:p w14:paraId="339580A2" w14:textId="77777777" w:rsidR="00E95030" w:rsidRDefault="00E95030" w:rsidP="00E95030">
      <w:r>
        <w:t>&gt;&gt; &gt;&gt;             c(),</w:t>
      </w:r>
    </w:p>
    <w:p w14:paraId="09748B31" w14:textId="77777777" w:rsidR="00E95030" w:rsidRDefault="00E95030" w:rsidP="00E95030">
      <w:r>
        <w:lastRenderedPageBreak/>
        <w:t>&gt;&gt; &gt;&gt;             k(e, a, (function(e) {</w:t>
      </w:r>
    </w:p>
    <w:p w14:paraId="570C7D17" w14:textId="77777777" w:rsidR="00E95030" w:rsidRDefault="00E95030" w:rsidP="00E95030">
      <w:r>
        <w:t>&gt;&gt; &gt;&gt;                 e.initialize = function(e, n, r, i) {</w:t>
      </w:r>
    </w:p>
    <w:p w14:paraId="1527AE3B" w14:textId="77777777" w:rsidR="00E95030" w:rsidRDefault="00E95030" w:rsidP="00E95030">
      <w:r>
        <w:t>&gt;&gt; &gt;&gt;                     l(e, n, i),</w:t>
      </w:r>
    </w:p>
    <w:p w14:paraId="2E53BCDD" w14:textId="77777777" w:rsidR="00E95030" w:rsidRDefault="00E95030" w:rsidP="00E95030">
      <w:r>
        <w:t>&gt;&gt; &gt;&gt;                     t = !0</w:t>
      </w:r>
    </w:p>
    <w:p w14:paraId="5D81434C" w14:textId="77777777" w:rsidR="00E95030" w:rsidRDefault="00E95030" w:rsidP="00E95030">
      <w:r>
        <w:t>&gt;&gt; &gt;&gt;                 }</w:t>
      </w:r>
    </w:p>
    <w:p w14:paraId="42FFB2B8" w14:textId="77777777" w:rsidR="00E95030" w:rsidRDefault="00E95030" w:rsidP="00E95030">
      <w:r>
        <w:t>&gt;&gt; &gt;&gt;                 ,</w:t>
      </w:r>
    </w:p>
    <w:p w14:paraId="66781D33" w14:textId="77777777" w:rsidR="00E95030" w:rsidRDefault="00E95030" w:rsidP="00E95030">
      <w:r>
        <w:t>&gt;&gt; &gt;&gt;                 e.teardown = function(t, n) {</w:t>
      </w:r>
    </w:p>
    <w:p w14:paraId="29051DFF" w14:textId="77777777" w:rsidR="00E95030" w:rsidRDefault="00E95030" w:rsidP="00E95030">
      <w:r>
        <w:t>&gt;&gt; &gt;&gt;                     var a, s = e.core;</w:t>
      </w:r>
    </w:p>
    <w:p w14:paraId="445C8BC4" w14:textId="77777777" w:rsidR="00E95030" w:rsidRDefault="00E95030" w:rsidP="00E95030">
      <w:r>
        <w:t>&gt;&gt; &gt;&gt;                     if (s &amp;&amp; (!t || s === t.core())) {</w:t>
      </w:r>
    </w:p>
    <w:p w14:paraId="2D6AA6A9" w14:textId="77777777" w:rsidR="00E95030" w:rsidRDefault="00E95030" w:rsidP="00E95030">
      <w:r>
        <w:t>&gt;&gt; &gt;&gt;                         var l, u = !1, d = t || Gn(null, s, r &amp;&amp; r.getPlugin ? r.getPlugin() : r), f = n || ((a = {</w:t>
      </w:r>
    </w:p>
    <w:p w14:paraId="6F886DAB" w14:textId="77777777" w:rsidR="00E95030" w:rsidRDefault="00E95030" w:rsidP="00E95030">
      <w:r>
        <w:t>&gt;&gt; &gt;&gt;                             reason: 0</w:t>
      </w:r>
    </w:p>
    <w:p w14:paraId="5FE435E0" w14:textId="77777777" w:rsidR="00E95030" w:rsidRDefault="00E95030" w:rsidP="00E95030">
      <w:r>
        <w:t>&gt;&gt; &gt;&gt;                         }).isAsync = !1,</w:t>
      </w:r>
    </w:p>
    <w:p w14:paraId="50F3BCD9" w14:textId="77777777" w:rsidR="00E95030" w:rsidRDefault="00E95030" w:rsidP="00E95030">
      <w:r>
        <w:t>&gt;&gt; &gt;&gt;                         a);</w:t>
      </w:r>
    </w:p>
    <w:p w14:paraId="31A0AEF1" w14:textId="77777777" w:rsidR="00E95030" w:rsidRDefault="00E95030" w:rsidP="00E95030">
      <w:r>
        <w:t>&gt;&gt; &gt;&gt;                         return e._doTeardown &amp;&amp; !0 === e._doTeardown(d, f, h) ? l = !0 : h(),</w:t>
      </w:r>
    </w:p>
    <w:p w14:paraId="7C6432C8" w14:textId="77777777" w:rsidR="00E95030" w:rsidRDefault="00E95030" w:rsidP="00E95030">
      <w:r>
        <w:t>&gt;&gt; &gt;&gt;                         l</w:t>
      </w:r>
    </w:p>
    <w:p w14:paraId="2AFD1DB1" w14:textId="77777777" w:rsidR="00E95030" w:rsidRDefault="00E95030" w:rsidP="00E95030">
      <w:r>
        <w:t>&gt;&gt; &gt;&gt;                     }</w:t>
      </w:r>
    </w:p>
    <w:p w14:paraId="4B68CCAB" w14:textId="77777777" w:rsidR="00E95030" w:rsidRDefault="00E95030" w:rsidP="00E95030">
      <w:r>
        <w:t>&gt;&gt; &gt;&gt;                     function h() {</w:t>
      </w:r>
    </w:p>
    <w:p w14:paraId="0E808CE6" w14:textId="77777777" w:rsidR="00E95030" w:rsidRDefault="00E95030" w:rsidP="00E95030">
      <w:r>
        <w:t>&gt;&gt; &gt;&gt;                         if (!u) {</w:t>
      </w:r>
    </w:p>
    <w:p w14:paraId="74A9FFAF" w14:textId="77777777" w:rsidR="00E95030" w:rsidRDefault="00E95030" w:rsidP="00E95030">
      <w:r>
        <w:t>&gt;&gt; &gt;&gt;                             u = !0,</w:t>
      </w:r>
    </w:p>
    <w:p w14:paraId="38C2DC41" w14:textId="77777777" w:rsidR="00E95030" w:rsidRDefault="00E95030" w:rsidP="00E95030">
      <w:r>
        <w:t>&gt;&gt; &gt;&gt;                             i.run(d, n);</w:t>
      </w:r>
    </w:p>
    <w:p w14:paraId="268870DF" w14:textId="77777777" w:rsidR="00E95030" w:rsidRDefault="00E95030" w:rsidP="00E95030">
      <w:r>
        <w:t>&gt;&gt; &gt;&gt;                             var e = o;</w:t>
      </w:r>
    </w:p>
    <w:p w14:paraId="5B5EEAE2" w14:textId="77777777" w:rsidR="00E95030" w:rsidRDefault="00E95030" w:rsidP="00E95030">
      <w:r>
        <w:t>&gt;&gt; &gt;&gt;                             o = [],</w:t>
      </w:r>
    </w:p>
    <w:p w14:paraId="6365D211" w14:textId="77777777" w:rsidR="00E95030" w:rsidRDefault="00E95030" w:rsidP="00E95030">
      <w:r>
        <w:t>&gt;&gt; &gt;&gt;                             fe(e, (function(e) {</w:t>
      </w:r>
    </w:p>
    <w:p w14:paraId="5438BA94" w14:textId="77777777" w:rsidR="00E95030" w:rsidRDefault="00E95030" w:rsidP="00E95030">
      <w:r>
        <w:t>&gt;&gt; &gt;&gt;                                 e.rm()</w:t>
      </w:r>
    </w:p>
    <w:p w14:paraId="1F5AA8E4" w14:textId="77777777" w:rsidR="00E95030" w:rsidRDefault="00E95030" w:rsidP="00E95030">
      <w:r>
        <w:t>&gt;&gt; &gt;&gt;                             }</w:t>
      </w:r>
    </w:p>
    <w:p w14:paraId="740E0698" w14:textId="77777777" w:rsidR="00E95030" w:rsidRDefault="00E95030" w:rsidP="00E95030">
      <w:r>
        <w:t>&gt;&gt; &gt;&gt;                             )),</w:t>
      </w:r>
    </w:p>
    <w:p w14:paraId="591FF844" w14:textId="77777777" w:rsidR="00E95030" w:rsidRDefault="00E95030" w:rsidP="00E95030">
      <w:r>
        <w:t>&gt;&gt; &gt;&gt;                             !0 === l &amp;&amp; d.processNext(f),</w:t>
      </w:r>
    </w:p>
    <w:p w14:paraId="3A843D11" w14:textId="77777777" w:rsidR="00E95030" w:rsidRDefault="00E95030" w:rsidP="00E95030">
      <w:r>
        <w:t>&gt;&gt; &gt;&gt;                             c()</w:t>
      </w:r>
    </w:p>
    <w:p w14:paraId="7E279262" w14:textId="77777777" w:rsidR="00E95030" w:rsidRDefault="00E95030" w:rsidP="00E95030">
      <w:r>
        <w:t>&gt;&gt; &gt;&gt;                         }</w:t>
      </w:r>
    </w:p>
    <w:p w14:paraId="4F27B84E" w14:textId="77777777" w:rsidR="00E95030" w:rsidRDefault="00E95030" w:rsidP="00E95030">
      <w:r>
        <w:t>&gt;&gt; &gt;&gt;                     }</w:t>
      </w:r>
    </w:p>
    <w:p w14:paraId="41D6682B" w14:textId="77777777" w:rsidR="00E95030" w:rsidRDefault="00E95030" w:rsidP="00E95030">
      <w:r>
        <w:t>&gt;&gt; &gt;&gt;                 }</w:t>
      </w:r>
    </w:p>
    <w:p w14:paraId="59671FAC" w14:textId="77777777" w:rsidR="00E95030" w:rsidRDefault="00E95030" w:rsidP="00E95030">
      <w:r>
        <w:t>&gt;&gt; &gt;&gt;                 ,</w:t>
      </w:r>
    </w:p>
    <w:p w14:paraId="6436F275" w14:textId="77777777" w:rsidR="00E95030" w:rsidRDefault="00E95030" w:rsidP="00E95030">
      <w:r>
        <w:t>&gt;&gt; &gt;&gt;                 e.update = function(t, n) {</w:t>
      </w:r>
    </w:p>
    <w:p w14:paraId="2B005EB4" w14:textId="77777777" w:rsidR="00E95030" w:rsidRDefault="00E95030" w:rsidP="00E95030">
      <w:r>
        <w:t>&gt;&gt; &gt;&gt;                     var i = e.core;</w:t>
      </w:r>
    </w:p>
    <w:p w14:paraId="483DDDF5" w14:textId="77777777" w:rsidR="00E95030" w:rsidRDefault="00E95030" w:rsidP="00E95030">
      <w:r>
        <w:t>&gt;&gt; &gt;&gt;                     if (i &amp;&amp; (!t || i === t.core())) {</w:t>
      </w:r>
    </w:p>
    <w:p w14:paraId="0878CD2F" w14:textId="77777777" w:rsidR="00E95030" w:rsidRDefault="00E95030" w:rsidP="00E95030">
      <w:r>
        <w:t>&gt;&gt; &gt;&gt;                         var o, a = !1, s = t || Kn(null, i, r &amp;&amp; r.getPlugin ? r.getPlugin() : r), c = n || {</w:t>
      </w:r>
    </w:p>
    <w:p w14:paraId="1D643B00" w14:textId="77777777" w:rsidR="00E95030" w:rsidRDefault="00E95030" w:rsidP="00E95030">
      <w:r>
        <w:t>&gt;&gt; &gt;&gt;                             reason: 0</w:t>
      </w:r>
    </w:p>
    <w:p w14:paraId="293827F2" w14:textId="77777777" w:rsidR="00E95030" w:rsidRDefault="00E95030" w:rsidP="00E95030">
      <w:r>
        <w:t>&gt;&gt; &gt;&gt;                         };</w:t>
      </w:r>
    </w:p>
    <w:p w14:paraId="6A614A8D" w14:textId="77777777" w:rsidR="00E95030" w:rsidRDefault="00E95030" w:rsidP="00E95030">
      <w:r>
        <w:t>&gt;&gt; &gt;&gt;                         return e._doUpdate &amp;&amp; !0 === e._doUpdate(s, c, u) ? o = !0 : u(),</w:t>
      </w:r>
    </w:p>
    <w:p w14:paraId="3175E2AF" w14:textId="77777777" w:rsidR="00E95030" w:rsidRDefault="00E95030" w:rsidP="00E95030">
      <w:r>
        <w:t>&gt;&gt; &gt;&gt;                         o</w:t>
      </w:r>
    </w:p>
    <w:p w14:paraId="128616CA" w14:textId="77777777" w:rsidR="00E95030" w:rsidRDefault="00E95030" w:rsidP="00E95030">
      <w:r>
        <w:t>&gt;&gt; &gt;&gt;                     }</w:t>
      </w:r>
    </w:p>
    <w:p w14:paraId="3D24F43D" w14:textId="77777777" w:rsidR="00E95030" w:rsidRDefault="00E95030" w:rsidP="00E95030">
      <w:r>
        <w:t>&gt;&gt; &gt;&gt;                     function u() {</w:t>
      </w:r>
    </w:p>
    <w:p w14:paraId="4DBA8C1F" w14:textId="77777777" w:rsidR="00E95030" w:rsidRDefault="00E95030" w:rsidP="00E95030">
      <w:r>
        <w:t>&gt;&gt; &gt;&gt;                         a || (a = !0,</w:t>
      </w:r>
    </w:p>
    <w:p w14:paraId="089E5170" w14:textId="77777777" w:rsidR="00E95030" w:rsidRDefault="00E95030" w:rsidP="00E95030">
      <w:r>
        <w:t>&gt;&gt; &gt;&gt;                         l(s.getCfg(), s.core(), s.getNext()))</w:t>
      </w:r>
    </w:p>
    <w:p w14:paraId="3CA6F6CD" w14:textId="77777777" w:rsidR="00E95030" w:rsidRDefault="00E95030" w:rsidP="00E95030">
      <w:r>
        <w:t>&gt;&gt; &gt;&gt;                     }</w:t>
      </w:r>
    </w:p>
    <w:p w14:paraId="6C56EA64" w14:textId="77777777" w:rsidR="00E95030" w:rsidRDefault="00E95030" w:rsidP="00E95030">
      <w:r>
        <w:t>&gt;&gt; &gt;&gt;                 }</w:t>
      </w:r>
    </w:p>
    <w:p w14:paraId="5D6AE8F3" w14:textId="77777777" w:rsidR="00E95030" w:rsidRDefault="00E95030" w:rsidP="00E95030">
      <w:r>
        <w:t>&gt;&gt; &gt;&gt;                 ,</w:t>
      </w:r>
    </w:p>
    <w:p w14:paraId="69779E66" w14:textId="77777777" w:rsidR="00E95030" w:rsidRDefault="00E95030" w:rsidP="00E95030">
      <w:r>
        <w:t>&gt;&gt; &gt;&gt;                 e._addHook = function(e) {</w:t>
      </w:r>
    </w:p>
    <w:p w14:paraId="2D048D04" w14:textId="77777777" w:rsidR="00E95030" w:rsidRDefault="00E95030" w:rsidP="00E95030">
      <w:r>
        <w:lastRenderedPageBreak/>
        <w:t>&gt;&gt; &gt;&gt;                     e &amp;&amp; (oe(e) ? o = o.concat(e) : o.push(e))</w:t>
      </w:r>
    </w:p>
    <w:p w14:paraId="22A2A3C1" w14:textId="77777777" w:rsidR="00E95030" w:rsidRDefault="00E95030" w:rsidP="00E95030">
      <w:r>
        <w:t>&gt;&gt; &gt;&gt;                 }</w:t>
      </w:r>
    </w:p>
    <w:p w14:paraId="5470D9A9" w14:textId="77777777" w:rsidR="00E95030" w:rsidRDefault="00E95030" w:rsidP="00E95030">
      <w:r>
        <w:t>&gt;&gt; &gt;&gt;                 ,</w:t>
      </w:r>
    </w:p>
    <w:p w14:paraId="085B0B3B" w14:textId="77777777" w:rsidR="00E95030" w:rsidRDefault="00E95030" w:rsidP="00E95030">
      <w:r>
        <w:t>&gt;&gt; &gt;&gt;                 Ae(e, "_addUnloadCb", (function() {</w:t>
      </w:r>
    </w:p>
    <w:p w14:paraId="27CA79F4" w14:textId="77777777" w:rsidR="00E95030" w:rsidRDefault="00E95030" w:rsidP="00E95030">
      <w:r>
        <w:t>&gt;&gt; &gt;&gt;                     return i</w:t>
      </w:r>
    </w:p>
    <w:p w14:paraId="1DB53CDD" w14:textId="77777777" w:rsidR="00E95030" w:rsidRDefault="00E95030" w:rsidP="00E95030">
      <w:r>
        <w:t>&gt;&gt; &gt;&gt;                 }</w:t>
      </w:r>
    </w:p>
    <w:p w14:paraId="4CECBF1B" w14:textId="77777777" w:rsidR="00E95030" w:rsidRDefault="00E95030" w:rsidP="00E95030">
      <w:r>
        <w:t>&gt;&gt; &gt;&gt;                 ), "add")</w:t>
      </w:r>
    </w:p>
    <w:p w14:paraId="316C39F6" w14:textId="77777777" w:rsidR="00E95030" w:rsidRDefault="00E95030" w:rsidP="00E95030">
      <w:r>
        <w:t>&gt;&gt; &gt;&gt;             }</w:t>
      </w:r>
    </w:p>
    <w:p w14:paraId="1FF87354" w14:textId="77777777" w:rsidR="00E95030" w:rsidRDefault="00E95030" w:rsidP="00E95030">
      <w:r>
        <w:t>&gt;&gt; &gt;&gt;             )),</w:t>
      </w:r>
    </w:p>
    <w:p w14:paraId="196D12A4" w14:textId="77777777" w:rsidR="00E95030" w:rsidRDefault="00E95030" w:rsidP="00E95030">
      <w:r>
        <w:t>&gt;&gt; &gt;&gt;             a.diagLog = function(e) {</w:t>
      </w:r>
    </w:p>
    <w:p w14:paraId="0870EF1B" w14:textId="77777777" w:rsidR="00E95030" w:rsidRDefault="00E95030" w:rsidP="00E95030">
      <w:r>
        <w:t>&gt;&gt; &gt;&gt;                 return s(e).diagLog()</w:t>
      </w:r>
    </w:p>
    <w:p w14:paraId="6F9183E5" w14:textId="77777777" w:rsidR="00E95030" w:rsidRDefault="00E95030" w:rsidP="00E95030">
      <w:r>
        <w:t>&gt;&gt; &gt;&gt;             }</w:t>
      </w:r>
    </w:p>
    <w:p w14:paraId="3C7DE506" w14:textId="77777777" w:rsidR="00E95030" w:rsidRDefault="00E95030" w:rsidP="00E95030">
      <w:r>
        <w:t>&gt;&gt; &gt;&gt;             ,</w:t>
      </w:r>
    </w:p>
    <w:p w14:paraId="44C7E255" w14:textId="77777777" w:rsidR="00E95030" w:rsidRDefault="00E95030" w:rsidP="00E95030">
      <w:r>
        <w:t>&gt;&gt; &gt;&gt;             a.isInitialized = function() {</w:t>
      </w:r>
    </w:p>
    <w:p w14:paraId="4342B7D6" w14:textId="77777777" w:rsidR="00E95030" w:rsidRDefault="00E95030" w:rsidP="00E95030">
      <w:r>
        <w:t>&gt;&gt; &gt;&gt;                 return t</w:t>
      </w:r>
    </w:p>
    <w:p w14:paraId="7193683A" w14:textId="77777777" w:rsidR="00E95030" w:rsidRDefault="00E95030" w:rsidP="00E95030">
      <w:r>
        <w:t>&gt;&gt; &gt;&gt;             }</w:t>
      </w:r>
    </w:p>
    <w:p w14:paraId="3F1270F5" w14:textId="77777777" w:rsidR="00E95030" w:rsidRDefault="00E95030" w:rsidP="00E95030">
      <w:r>
        <w:t>&gt;&gt; &gt;&gt;             ,</w:t>
      </w:r>
    </w:p>
    <w:p w14:paraId="41843275" w14:textId="77777777" w:rsidR="00E95030" w:rsidRDefault="00E95030" w:rsidP="00E95030">
      <w:r>
        <w:t>&gt;&gt; &gt;&gt;             a.setInitialized = function(e) {</w:t>
      </w:r>
    </w:p>
    <w:p w14:paraId="079088FA" w14:textId="77777777" w:rsidR="00E95030" w:rsidRDefault="00E95030" w:rsidP="00E95030">
      <w:r>
        <w:t>&gt;&gt; &gt;&gt;                 t = e</w:t>
      </w:r>
    </w:p>
    <w:p w14:paraId="4EE38376" w14:textId="77777777" w:rsidR="00E95030" w:rsidRDefault="00E95030" w:rsidP="00E95030">
      <w:r>
        <w:t>&gt;&gt; &gt;&gt;             }</w:t>
      </w:r>
    </w:p>
    <w:p w14:paraId="093718E4" w14:textId="77777777" w:rsidR="00E95030" w:rsidRDefault="00E95030" w:rsidP="00E95030">
      <w:r>
        <w:t>&gt;&gt; &gt;&gt;             ,</w:t>
      </w:r>
    </w:p>
    <w:p w14:paraId="21C2A032" w14:textId="77777777" w:rsidR="00E95030" w:rsidRDefault="00E95030" w:rsidP="00E95030">
      <w:r>
        <w:t>&gt;&gt; &gt;&gt;             a.setNextPlugin = function(e) {</w:t>
      </w:r>
    </w:p>
    <w:p w14:paraId="42886EF0" w14:textId="77777777" w:rsidR="00E95030" w:rsidRDefault="00E95030" w:rsidP="00E95030">
      <w:r>
        <w:t>&gt;&gt; &gt;&gt;                 r = e</w:t>
      </w:r>
    </w:p>
    <w:p w14:paraId="0714BFB0" w14:textId="77777777" w:rsidR="00E95030" w:rsidRDefault="00E95030" w:rsidP="00E95030">
      <w:r>
        <w:t>&gt;&gt; &gt;&gt;             }</w:t>
      </w:r>
    </w:p>
    <w:p w14:paraId="420A75E4" w14:textId="77777777" w:rsidR="00E95030" w:rsidRDefault="00E95030" w:rsidP="00E95030">
      <w:r>
        <w:t>&gt;&gt; &gt;&gt;             ,</w:t>
      </w:r>
    </w:p>
    <w:p w14:paraId="26597316" w14:textId="77777777" w:rsidR="00E95030" w:rsidRDefault="00E95030" w:rsidP="00E95030">
      <w:r>
        <w:t>&gt;&gt; &gt;&gt;             a.processNext = function(e, t) {</w:t>
      </w:r>
    </w:p>
    <w:p w14:paraId="50A0E2DD" w14:textId="77777777" w:rsidR="00E95030" w:rsidRDefault="00E95030" w:rsidP="00E95030">
      <w:r>
        <w:t>&gt;&gt; &gt;&gt;                 t ? t.processNext(e) : r &amp;&amp; J(r.processTelemetry) &amp;&amp; r.processTelemetry(e, null)</w:t>
      </w:r>
    </w:p>
    <w:p w14:paraId="472C2A40" w14:textId="77777777" w:rsidR="00E95030" w:rsidRDefault="00E95030" w:rsidP="00E95030">
      <w:r>
        <w:t>&gt;&gt; &gt;&gt;             }</w:t>
      </w:r>
    </w:p>
    <w:p w14:paraId="045DBDA8" w14:textId="77777777" w:rsidR="00E95030" w:rsidRDefault="00E95030" w:rsidP="00E95030">
      <w:r>
        <w:t>&gt;&gt; &gt;&gt;             ,</w:t>
      </w:r>
    </w:p>
    <w:p w14:paraId="1B4198CC" w14:textId="77777777" w:rsidR="00E95030" w:rsidRDefault="00E95030" w:rsidP="00E95030">
      <w:r>
        <w:t>&gt;&gt; &gt;&gt;             a._getTelCtx = s</w:t>
      </w:r>
    </w:p>
    <w:p w14:paraId="3E8F7784" w14:textId="77777777" w:rsidR="00E95030" w:rsidRDefault="00E95030" w:rsidP="00E95030">
      <w:r>
        <w:t>&gt;&gt; &gt;&gt;         }</w:t>
      </w:r>
    </w:p>
    <w:p w14:paraId="20E8DFA4" w14:textId="77777777" w:rsidR="00E95030" w:rsidRDefault="00E95030" w:rsidP="00E95030">
      <w:r>
        <w:t>&gt;&gt; &gt;&gt;         return e.__ieDyn = 1,</w:t>
      </w:r>
    </w:p>
    <w:p w14:paraId="20D86481" w14:textId="77777777" w:rsidR="00E95030" w:rsidRDefault="00E95030" w:rsidP="00E95030">
      <w:r>
        <w:t>&gt;&gt; &gt;&gt;         e</w:t>
      </w:r>
    </w:p>
    <w:p w14:paraId="28947F1C" w14:textId="77777777" w:rsidR="00E95030" w:rsidRDefault="00E95030" w:rsidP="00E95030">
      <w:r>
        <w:t>&gt;&gt; &gt;&gt;     }()</w:t>
      </w:r>
    </w:p>
    <w:p w14:paraId="63DD0B45" w14:textId="77777777" w:rsidR="00E95030" w:rsidRDefault="00E95030" w:rsidP="00E95030">
      <w:r>
        <w:t>&gt;&gt; &gt;&gt;       , Yn = function(e) {</w:t>
      </w:r>
    </w:p>
    <w:p w14:paraId="32063574" w14:textId="77777777" w:rsidR="00E95030" w:rsidRDefault="00E95030" w:rsidP="00E95030">
      <w:r>
        <w:t>&gt;&gt; &gt;&gt;         function t() {</w:t>
      </w:r>
    </w:p>
    <w:p w14:paraId="333D5F62" w14:textId="77777777" w:rsidR="00E95030" w:rsidRDefault="00E95030" w:rsidP="00E95030">
      <w:r>
        <w:t>&gt;&gt; &gt;&gt;             var n, r, i = e.call(this) || this;</w:t>
      </w:r>
    </w:p>
    <w:p w14:paraId="54810DF0" w14:textId="77777777" w:rsidR="00E95030" w:rsidRDefault="00E95030" w:rsidP="00E95030">
      <w:r>
        <w:t>&gt;&gt; &gt;&gt;             function o() {</w:t>
      </w:r>
    </w:p>
    <w:p w14:paraId="76009A22" w14:textId="77777777" w:rsidR="00E95030" w:rsidRDefault="00E95030" w:rsidP="00E95030">
      <w:r>
        <w:t>&gt;&gt; &gt;&gt;                 n = 0,</w:t>
      </w:r>
    </w:p>
    <w:p w14:paraId="1026046A" w14:textId="77777777" w:rsidR="00E95030" w:rsidRDefault="00E95030" w:rsidP="00E95030">
      <w:r>
        <w:t>&gt;&gt; &gt;&gt;                 r = []</w:t>
      </w:r>
    </w:p>
    <w:p w14:paraId="1D8405F1" w14:textId="77777777" w:rsidR="00E95030" w:rsidRDefault="00E95030" w:rsidP="00E95030">
      <w:r>
        <w:t>&gt;&gt; &gt;&gt;             }</w:t>
      </w:r>
    </w:p>
    <w:p w14:paraId="6CE4A133" w14:textId="77777777" w:rsidR="00E95030" w:rsidRDefault="00E95030" w:rsidP="00E95030">
      <w:r>
        <w:t>&gt;&gt; &gt;&gt;             return i.identifier = "TelemetryInitializerPlugin",</w:t>
      </w:r>
    </w:p>
    <w:p w14:paraId="1A0919A4" w14:textId="77777777" w:rsidR="00E95030" w:rsidRDefault="00E95030" w:rsidP="00E95030">
      <w:r>
        <w:t>&gt;&gt; &gt;&gt;             i.priority = 199,</w:t>
      </w:r>
    </w:p>
    <w:p w14:paraId="6A2962A5" w14:textId="77777777" w:rsidR="00E95030" w:rsidRDefault="00E95030" w:rsidP="00E95030">
      <w:r>
        <w:t>&gt;&gt; &gt;&gt;             o(),</w:t>
      </w:r>
    </w:p>
    <w:p w14:paraId="50BA4B60" w14:textId="77777777" w:rsidR="00E95030" w:rsidRDefault="00E95030" w:rsidP="00E95030">
      <w:r>
        <w:t>&gt;&gt; &gt;&gt;             k(t, i, (function(e, t) {</w:t>
      </w:r>
    </w:p>
    <w:p w14:paraId="15EA903F" w14:textId="77777777" w:rsidR="00E95030" w:rsidRDefault="00E95030" w:rsidP="00E95030">
      <w:r>
        <w:t>&gt;&gt; &gt;&gt;                 e.addTelemetryInitializer = function(e) {</w:t>
      </w:r>
    </w:p>
    <w:p w14:paraId="62AC89B7" w14:textId="77777777" w:rsidR="00E95030" w:rsidRDefault="00E95030" w:rsidP="00E95030">
      <w:r>
        <w:t>&gt;&gt; &gt;&gt;                     var t = {</w:t>
      </w:r>
    </w:p>
    <w:p w14:paraId="102C209A" w14:textId="77777777" w:rsidR="00E95030" w:rsidRDefault="00E95030" w:rsidP="00E95030">
      <w:r>
        <w:t>&gt;&gt; &gt;&gt;                         id: n++,</w:t>
      </w:r>
    </w:p>
    <w:p w14:paraId="07EB75BC" w14:textId="77777777" w:rsidR="00E95030" w:rsidRDefault="00E95030" w:rsidP="00E95030">
      <w:r>
        <w:lastRenderedPageBreak/>
        <w:t>&gt;&gt; &gt;&gt;                         fn: e</w:t>
      </w:r>
    </w:p>
    <w:p w14:paraId="6F107334" w14:textId="77777777" w:rsidR="00E95030" w:rsidRDefault="00E95030" w:rsidP="00E95030">
      <w:r>
        <w:t>&gt;&gt; &gt;&gt;                     };</w:t>
      </w:r>
    </w:p>
    <w:p w14:paraId="65207DC9" w14:textId="77777777" w:rsidR="00E95030" w:rsidRDefault="00E95030" w:rsidP="00E95030">
      <w:r>
        <w:t>&gt;&gt; &gt;&gt;                     return r.push(t),</w:t>
      </w:r>
    </w:p>
    <w:p w14:paraId="2A867771" w14:textId="77777777" w:rsidR="00E95030" w:rsidRDefault="00E95030" w:rsidP="00E95030">
      <w:r>
        <w:t>&gt;&gt; &gt;&gt;                     {</w:t>
      </w:r>
    </w:p>
    <w:p w14:paraId="03A0E15A" w14:textId="77777777" w:rsidR="00E95030" w:rsidRDefault="00E95030" w:rsidP="00E95030">
      <w:r>
        <w:t>&gt;&gt; &gt;&gt;                         remove: function() {</w:t>
      </w:r>
    </w:p>
    <w:p w14:paraId="4DF1EF1E" w14:textId="77777777" w:rsidR="00E95030" w:rsidRDefault="00E95030" w:rsidP="00E95030">
      <w:r>
        <w:t>&gt;&gt; &gt;&gt;                             fe(r, (function(e, n) {</w:t>
      </w:r>
    </w:p>
    <w:p w14:paraId="556F3F4B" w14:textId="77777777" w:rsidR="00E95030" w:rsidRDefault="00E95030" w:rsidP="00E95030">
      <w:r>
        <w:t>&gt;&gt; &gt;&gt;                                 if (e.id === t.id)</w:t>
      </w:r>
    </w:p>
    <w:p w14:paraId="27DC0194" w14:textId="77777777" w:rsidR="00E95030" w:rsidRDefault="00E95030" w:rsidP="00E95030">
      <w:r>
        <w:t>&gt;&gt; &gt;&gt;                                     return r.splice(n, 1),</w:t>
      </w:r>
    </w:p>
    <w:p w14:paraId="3E3562BB" w14:textId="77777777" w:rsidR="00E95030" w:rsidRDefault="00E95030" w:rsidP="00E95030">
      <w:r>
        <w:t>&gt;&gt; &gt;&gt;                                     -1</w:t>
      </w:r>
    </w:p>
    <w:p w14:paraId="21198337" w14:textId="77777777" w:rsidR="00E95030" w:rsidRDefault="00E95030" w:rsidP="00E95030">
      <w:r>
        <w:t>&gt;&gt; &gt;&gt;                             }</w:t>
      </w:r>
    </w:p>
    <w:p w14:paraId="6ACBA24E" w14:textId="77777777" w:rsidR="00E95030" w:rsidRDefault="00E95030" w:rsidP="00E95030">
      <w:r>
        <w:t>&gt;&gt; &gt;&gt;                             ))</w:t>
      </w:r>
    </w:p>
    <w:p w14:paraId="211E758F" w14:textId="77777777" w:rsidR="00E95030" w:rsidRDefault="00E95030" w:rsidP="00E95030">
      <w:r>
        <w:t>&gt;&gt; &gt;&gt;                         }</w:t>
      </w:r>
    </w:p>
    <w:p w14:paraId="2890C618" w14:textId="77777777" w:rsidR="00E95030" w:rsidRDefault="00E95030" w:rsidP="00E95030">
      <w:r>
        <w:t>&gt;&gt; &gt;&gt;                     }</w:t>
      </w:r>
    </w:p>
    <w:p w14:paraId="550C43B6" w14:textId="77777777" w:rsidR="00E95030" w:rsidRDefault="00E95030" w:rsidP="00E95030">
      <w:r>
        <w:t>&gt;&gt; &gt;&gt;                 }</w:t>
      </w:r>
    </w:p>
    <w:p w14:paraId="528E7169" w14:textId="77777777" w:rsidR="00E95030" w:rsidRDefault="00E95030" w:rsidP="00E95030">
      <w:r>
        <w:t>&gt;&gt; &gt;&gt;                 ,</w:t>
      </w:r>
    </w:p>
    <w:p w14:paraId="3DA1B03F" w14:textId="77777777" w:rsidR="00E95030" w:rsidRDefault="00E95030" w:rsidP="00E95030">
      <w:r>
        <w:t>&gt;&gt; &gt;&gt;                 e.processTelemetry = function(t, n) {</w:t>
      </w:r>
    </w:p>
    <w:p w14:paraId="7EF33853" w14:textId="77777777" w:rsidR="00E95030" w:rsidRDefault="00E95030" w:rsidP="00E95030">
      <w:r>
        <w:t>&gt;&gt; &gt;&gt;                     for (var i = !1, o = r.length, a = 0; a &lt; o; ++a) {</w:t>
      </w:r>
    </w:p>
    <w:p w14:paraId="53C4C761" w14:textId="77777777" w:rsidR="00E95030" w:rsidRDefault="00E95030" w:rsidP="00E95030">
      <w:r>
        <w:t>&gt;&gt; &gt;&gt;                         var s = r[a];</w:t>
      </w:r>
    </w:p>
    <w:p w14:paraId="3F21BE90" w14:textId="77777777" w:rsidR="00E95030" w:rsidRDefault="00E95030" w:rsidP="00E95030">
      <w:r>
        <w:t>&gt;&gt; &gt;&gt;                         if (s)</w:t>
      </w:r>
    </w:p>
    <w:p w14:paraId="0C986A7D" w14:textId="77777777" w:rsidR="00E95030" w:rsidRDefault="00E95030" w:rsidP="00E95030">
      <w:r>
        <w:t>&gt;&gt; &gt;&gt;                             try {</w:t>
      </w:r>
    </w:p>
    <w:p w14:paraId="4E39FE86" w14:textId="77777777" w:rsidR="00E95030" w:rsidRDefault="00E95030" w:rsidP="00E95030">
      <w:r>
        <w:t>&gt;&gt; &gt;&gt;                                 if (!1 === s.fn.apply(null, [t])) {</w:t>
      </w:r>
    </w:p>
    <w:p w14:paraId="21E62E9A" w14:textId="77777777" w:rsidR="00E95030" w:rsidRDefault="00E95030" w:rsidP="00E95030">
      <w:r>
        <w:t>&gt;&gt; &gt;&gt;                                     i = !0;</w:t>
      </w:r>
    </w:p>
    <w:p w14:paraId="16968E35" w14:textId="77777777" w:rsidR="00E95030" w:rsidRDefault="00E95030" w:rsidP="00E95030">
      <w:r>
        <w:t>&gt;&gt; &gt;&gt;                                     break</w:t>
      </w:r>
    </w:p>
    <w:p w14:paraId="28DA4CF0" w14:textId="77777777" w:rsidR="00E95030" w:rsidRDefault="00E95030" w:rsidP="00E95030">
      <w:r>
        <w:t>&gt;&gt; &gt;&gt;                                 }</w:t>
      </w:r>
    </w:p>
    <w:p w14:paraId="59C66A2E" w14:textId="77777777" w:rsidR="00E95030" w:rsidRDefault="00E95030" w:rsidP="00E95030">
      <w:r>
        <w:t>&gt;&gt; &gt;&gt;                             } catch (e) {</w:t>
      </w:r>
    </w:p>
    <w:p w14:paraId="2BE43C21" w14:textId="77777777" w:rsidR="00E95030" w:rsidRDefault="00E95030" w:rsidP="00E95030">
      <w:r>
        <w:t>&gt;&gt; &gt;&gt;                                 gt(n.diagLog(), 1, 64, "One of telemetry initializers failed, telemetry item will not be sent: " + Ie(e), {</w:t>
      </w:r>
    </w:p>
    <w:p w14:paraId="6DE39A86" w14:textId="77777777" w:rsidR="00E95030" w:rsidRDefault="00E95030" w:rsidP="00E95030">
      <w:r>
        <w:t>&gt;&gt; &gt;&gt;                                     exception: et(e)</w:t>
      </w:r>
    </w:p>
    <w:p w14:paraId="4FABED08" w14:textId="77777777" w:rsidR="00E95030" w:rsidRDefault="00E95030" w:rsidP="00E95030">
      <w:r>
        <w:t>&gt;&gt; &gt;&gt;                                 }, !0)</w:t>
      </w:r>
    </w:p>
    <w:p w14:paraId="11B12A8B" w14:textId="77777777" w:rsidR="00E95030" w:rsidRDefault="00E95030" w:rsidP="00E95030">
      <w:r>
        <w:t>&gt;&gt; &gt;&gt;                             }</w:t>
      </w:r>
    </w:p>
    <w:p w14:paraId="54B9D9C8" w14:textId="77777777" w:rsidR="00E95030" w:rsidRDefault="00E95030" w:rsidP="00E95030">
      <w:r>
        <w:t>&gt;&gt; &gt;&gt;                     }</w:t>
      </w:r>
    </w:p>
    <w:p w14:paraId="78E4ABD7" w14:textId="77777777" w:rsidR="00E95030" w:rsidRDefault="00E95030" w:rsidP="00E95030">
      <w:r>
        <w:t>&gt;&gt; &gt;&gt;                     i || e.processNext(t, n)</w:t>
      </w:r>
    </w:p>
    <w:p w14:paraId="77A13D4E" w14:textId="77777777" w:rsidR="00E95030" w:rsidRDefault="00E95030" w:rsidP="00E95030">
      <w:r>
        <w:t>&gt;&gt; &gt;&gt;                 }</w:t>
      </w:r>
    </w:p>
    <w:p w14:paraId="7FB9D03E" w14:textId="77777777" w:rsidR="00E95030" w:rsidRDefault="00E95030" w:rsidP="00E95030">
      <w:r>
        <w:t>&gt;&gt; &gt;&gt;                 ,</w:t>
      </w:r>
    </w:p>
    <w:p w14:paraId="1676E4EB" w14:textId="77777777" w:rsidR="00E95030" w:rsidRDefault="00E95030" w:rsidP="00E95030">
      <w:r>
        <w:t>&gt;&gt; &gt;&gt;                 e._doTeardown = function() {</w:t>
      </w:r>
    </w:p>
    <w:p w14:paraId="6A38D1BA" w14:textId="77777777" w:rsidR="00E95030" w:rsidRDefault="00E95030" w:rsidP="00E95030">
      <w:r>
        <w:t>&gt;&gt; &gt;&gt;                     o()</w:t>
      </w:r>
    </w:p>
    <w:p w14:paraId="20D2BBEA" w14:textId="77777777" w:rsidR="00E95030" w:rsidRDefault="00E95030" w:rsidP="00E95030">
      <w:r>
        <w:t>&gt;&gt; &gt;&gt;                 }</w:t>
      </w:r>
    </w:p>
    <w:p w14:paraId="4F7FD6B3" w14:textId="77777777" w:rsidR="00E95030" w:rsidRDefault="00E95030" w:rsidP="00E95030">
      <w:r>
        <w:t>&gt;&gt; &gt;&gt;             }</w:t>
      </w:r>
    </w:p>
    <w:p w14:paraId="765C70EF" w14:textId="77777777" w:rsidR="00E95030" w:rsidRDefault="00E95030" w:rsidP="00E95030">
      <w:r>
        <w:t>&gt;&gt; &gt;&gt;             )),</w:t>
      </w:r>
    </w:p>
    <w:p w14:paraId="53656DD8" w14:textId="77777777" w:rsidR="00E95030" w:rsidRDefault="00E95030" w:rsidP="00E95030">
      <w:r>
        <w:t>&gt;&gt; &gt;&gt;             i</w:t>
      </w:r>
    </w:p>
    <w:p w14:paraId="7533DC65" w14:textId="77777777" w:rsidR="00E95030" w:rsidRDefault="00E95030" w:rsidP="00E95030">
      <w:r>
        <w:t>&gt;&gt; &gt;&gt;         }</w:t>
      </w:r>
    </w:p>
    <w:p w14:paraId="619B023B" w14:textId="77777777" w:rsidR="00E95030" w:rsidRDefault="00E95030" w:rsidP="00E95030">
      <w:r>
        <w:t>&gt;&gt; &gt;&gt;         return Object(_n.b)(t, e),</w:t>
      </w:r>
    </w:p>
    <w:p w14:paraId="12B16EDF" w14:textId="77777777" w:rsidR="00E95030" w:rsidRDefault="00E95030" w:rsidP="00E95030">
      <w:r>
        <w:t>&gt;&gt; &gt;&gt;         t.__ieDyn = 1,</w:t>
      </w:r>
    </w:p>
    <w:p w14:paraId="3BF727E5" w14:textId="77777777" w:rsidR="00E95030" w:rsidRDefault="00E95030" w:rsidP="00E95030">
      <w:r>
        <w:t>&gt;&gt; &gt;&gt;         t</w:t>
      </w:r>
    </w:p>
    <w:p w14:paraId="13C24F97" w14:textId="77777777" w:rsidR="00E95030" w:rsidRDefault="00E95030" w:rsidP="00E95030">
      <w:r>
        <w:t>&gt;&gt; &gt;&gt;     }(Jn)</w:t>
      </w:r>
    </w:p>
    <w:p w14:paraId="20740DB4" w14:textId="77777777" w:rsidR="00E95030" w:rsidRDefault="00E95030" w:rsidP="00E95030">
      <w:r>
        <w:t>&gt;&gt; &gt;&gt;       , er = {</w:t>
      </w:r>
    </w:p>
    <w:p w14:paraId="1F3E6E8F" w14:textId="77777777" w:rsidR="00E95030" w:rsidRDefault="00E95030" w:rsidP="00E95030">
      <w:r>
        <w:t>&gt;&gt; &gt;&gt;         loggingLevelConsole: 1</w:t>
      </w:r>
    </w:p>
    <w:p w14:paraId="39243852" w14:textId="77777777" w:rsidR="00E95030" w:rsidRDefault="00E95030" w:rsidP="00E95030">
      <w:r>
        <w:t>&gt;&gt; &gt;&gt;     };</w:t>
      </w:r>
    </w:p>
    <w:p w14:paraId="3D91697F" w14:textId="77777777" w:rsidR="00E95030" w:rsidRDefault="00E95030" w:rsidP="00E95030">
      <w:r>
        <w:lastRenderedPageBreak/>
        <w:t>&gt;&gt; &gt;&gt;     function tr(e, t) {</w:t>
      </w:r>
    </w:p>
    <w:p w14:paraId="0E890076" w14:textId="77777777" w:rsidR="00E95030" w:rsidRDefault="00E95030" w:rsidP="00E95030">
      <w:r>
        <w:t>&gt;&gt; &gt;&gt;         return new Nn(t)</w:t>
      </w:r>
    </w:p>
    <w:p w14:paraId="38E361BF" w14:textId="77777777" w:rsidR="00E95030" w:rsidRDefault="00E95030" w:rsidP="00E95030">
      <w:r>
        <w:t>&gt;&gt; &gt;&gt;     }</w:t>
      </w:r>
    </w:p>
    <w:p w14:paraId="06299CAE" w14:textId="77777777" w:rsidR="00E95030" w:rsidRDefault="00E95030" w:rsidP="00E95030">
      <w:r>
        <w:t>&gt;&gt; &gt;&gt;     function nr(e, t) {</w:t>
      </w:r>
    </w:p>
    <w:p w14:paraId="056C6CD9" w14:textId="77777777" w:rsidR="00E95030" w:rsidRDefault="00E95030" w:rsidP="00E95030">
      <w:r>
        <w:t>&gt;&gt; &gt;&gt;         var n = !1;</w:t>
      </w:r>
    </w:p>
    <w:p w14:paraId="2B9865B3" w14:textId="77777777" w:rsidR="00E95030" w:rsidRDefault="00E95030" w:rsidP="00E95030">
      <w:r>
        <w:t>&gt;&gt; &gt;&gt;         return fe(t, (function(t) {</w:t>
      </w:r>
    </w:p>
    <w:p w14:paraId="10824598" w14:textId="77777777" w:rsidR="00E95030" w:rsidRDefault="00E95030" w:rsidP="00E95030">
      <w:r>
        <w:t>&gt;&gt; &gt;&gt;             if (t === e)</w:t>
      </w:r>
    </w:p>
    <w:p w14:paraId="70B48938" w14:textId="77777777" w:rsidR="00E95030" w:rsidRDefault="00E95030" w:rsidP="00E95030">
      <w:r>
        <w:t>&gt;&gt; &gt;&gt;                 return n = !0,</w:t>
      </w:r>
    </w:p>
    <w:p w14:paraId="5901219A" w14:textId="77777777" w:rsidR="00E95030" w:rsidRDefault="00E95030" w:rsidP="00E95030">
      <w:r>
        <w:t>&gt;&gt; &gt;&gt;                 -1</w:t>
      </w:r>
    </w:p>
    <w:p w14:paraId="1B72FF51" w14:textId="77777777" w:rsidR="00E95030" w:rsidRDefault="00E95030" w:rsidP="00E95030">
      <w:r>
        <w:t>&gt;&gt; &gt;&gt;         }</w:t>
      </w:r>
    </w:p>
    <w:p w14:paraId="25B98F42" w14:textId="77777777" w:rsidR="00E95030" w:rsidRDefault="00E95030" w:rsidP="00E95030">
      <w:r>
        <w:t>&gt;&gt; &gt;&gt;         )),</w:t>
      </w:r>
    </w:p>
    <w:p w14:paraId="5AB99FBB" w14:textId="77777777" w:rsidR="00E95030" w:rsidRDefault="00E95030" w:rsidP="00E95030">
      <w:r>
        <w:t>&gt;&gt; &gt;&gt;         n</w:t>
      </w:r>
    </w:p>
    <w:p w14:paraId="1E31B116" w14:textId="77777777" w:rsidR="00E95030" w:rsidRDefault="00E95030" w:rsidP="00E95030">
      <w:r>
        <w:t>&gt;&gt; &gt;&gt;     }</w:t>
      </w:r>
    </w:p>
    <w:p w14:paraId="73635EE6" w14:textId="77777777" w:rsidR="00E95030" w:rsidRDefault="00E95030" w:rsidP="00E95030">
      <w:r>
        <w:t>&gt;&gt; &gt;&gt;     var rr = function() {</w:t>
      </w:r>
    </w:p>
    <w:p w14:paraId="463C8974" w14:textId="77777777" w:rsidR="00E95030" w:rsidRDefault="00E95030" w:rsidP="00E95030">
      <w:r>
        <w:t>&gt;&gt; &gt;&gt;         function e() {</w:t>
      </w:r>
    </w:p>
    <w:p w14:paraId="1B71F033" w14:textId="77777777" w:rsidR="00E95030" w:rsidRDefault="00E95030" w:rsidP="00E95030">
      <w:r>
        <w:t>&gt;&gt; &gt;&gt;             var t, n, r, i, o, a, s, l, c, u, d, h, p, g, m, b, v, y, C, S, O = 0;</w:t>
      </w:r>
    </w:p>
    <w:p w14:paraId="7D188BD2" w14:textId="77777777" w:rsidR="00E95030" w:rsidRDefault="00E95030" w:rsidP="00E95030">
      <w:r>
        <w:t>&gt;&gt; &gt;&gt;             k(e, this, (function(e) {</w:t>
      </w:r>
    </w:p>
    <w:p w14:paraId="31B8F971" w14:textId="77777777" w:rsidR="00E95030" w:rsidRDefault="00E95030" w:rsidP="00E95030">
      <w:r>
        <w:t>&gt;&gt; &gt;&gt;                 function w() {</w:t>
      </w:r>
    </w:p>
    <w:p w14:paraId="20462B29" w14:textId="77777777" w:rsidR="00E95030" w:rsidRDefault="00E95030" w:rsidP="00E95030">
      <w:r>
        <w:t>&gt;&gt; &gt;&gt;                     n = !1,</w:t>
      </w:r>
    </w:p>
    <w:p w14:paraId="3EF285D5" w14:textId="77777777" w:rsidR="00E95030" w:rsidRDefault="00E95030" w:rsidP="00E95030">
      <w:r>
        <w:t>&gt;&gt; &gt;&gt;                     t = Fe(!0, {}, er),</w:t>
      </w:r>
    </w:p>
    <w:p w14:paraId="79051038" w14:textId="77777777" w:rsidR="00E95030" w:rsidRDefault="00E95030" w:rsidP="00E95030">
      <w:r>
        <w:t>&gt;&gt; &gt;&gt;                     e.config = t,</w:t>
      </w:r>
    </w:p>
    <w:p w14:paraId="524C3E5C" w14:textId="77777777" w:rsidR="00E95030" w:rsidRDefault="00E95030" w:rsidP="00E95030">
      <w:r>
        <w:t>&gt;&gt; &gt;&gt;                     e.logger = new ht(t),</w:t>
      </w:r>
    </w:p>
    <w:p w14:paraId="52013FBD" w14:textId="77777777" w:rsidR="00E95030" w:rsidRDefault="00E95030" w:rsidP="00E95030">
      <w:r>
        <w:t>&gt;&gt; &gt;&gt;                     e._extensions = [],</w:t>
      </w:r>
    </w:p>
    <w:p w14:paraId="14F71A38" w14:textId="77777777" w:rsidR="00E95030" w:rsidRDefault="00E95030" w:rsidP="00E95030">
      <w:r>
        <w:t>&gt;&gt; &gt;&gt;                     m = new Yn,</w:t>
      </w:r>
    </w:p>
    <w:p w14:paraId="66B580AD" w14:textId="77777777" w:rsidR="00E95030" w:rsidRDefault="00E95030" w:rsidP="00E95030">
      <w:r>
        <w:t>&gt;&gt; &gt;&gt;                     r = [],</w:t>
      </w:r>
    </w:p>
    <w:p w14:paraId="5C165EBD" w14:textId="77777777" w:rsidR="00E95030" w:rsidRDefault="00E95030" w:rsidP="00E95030">
      <w:r>
        <w:t>&gt;&gt; &gt;&gt;                     i = null,</w:t>
      </w:r>
    </w:p>
    <w:p w14:paraId="613D5618" w14:textId="77777777" w:rsidR="00E95030" w:rsidRDefault="00E95030" w:rsidP="00E95030">
      <w:r>
        <w:t>&gt;&gt; &gt;&gt;                     o = null,</w:t>
      </w:r>
    </w:p>
    <w:p w14:paraId="091CC3F8" w14:textId="77777777" w:rsidR="00E95030" w:rsidRDefault="00E95030" w:rsidP="00E95030">
      <w:r>
        <w:t>&gt;&gt; &gt;&gt;                     a = null,</w:t>
      </w:r>
    </w:p>
    <w:p w14:paraId="2F96AE21" w14:textId="77777777" w:rsidR="00E95030" w:rsidRDefault="00E95030" w:rsidP="00E95030">
      <w:r>
        <w:t>&gt;&gt; &gt;&gt;                     s = null,</w:t>
      </w:r>
    </w:p>
    <w:p w14:paraId="42A2E1D5" w14:textId="77777777" w:rsidR="00E95030" w:rsidRDefault="00E95030" w:rsidP="00E95030">
      <w:r>
        <w:t>&gt;&gt; &gt;&gt;                     l = null,</w:t>
      </w:r>
    </w:p>
    <w:p w14:paraId="7DBE8AE8" w14:textId="77777777" w:rsidR="00E95030" w:rsidRDefault="00E95030" w:rsidP="00E95030">
      <w:r>
        <w:t>&gt;&gt; &gt;&gt;                     u = null,</w:t>
      </w:r>
    </w:p>
    <w:p w14:paraId="11E3E104" w14:textId="77777777" w:rsidR="00E95030" w:rsidRDefault="00E95030" w:rsidP="00E95030">
      <w:r>
        <w:t>&gt;&gt; &gt;&gt;                     c = [],</w:t>
      </w:r>
    </w:p>
    <w:p w14:paraId="6E3C1E4F" w14:textId="77777777" w:rsidR="00E95030" w:rsidRDefault="00E95030" w:rsidP="00E95030">
      <w:r>
        <w:t>&gt;&gt; &gt;&gt;                     d = null,</w:t>
      </w:r>
    </w:p>
    <w:p w14:paraId="13639DF6" w14:textId="77777777" w:rsidR="00E95030" w:rsidRDefault="00E95030" w:rsidP="00E95030">
      <w:r>
        <w:t>&gt;&gt; &gt;&gt;                     h = null,</w:t>
      </w:r>
    </w:p>
    <w:p w14:paraId="6FAF9126" w14:textId="77777777" w:rsidR="00E95030" w:rsidRDefault="00E95030" w:rsidP="00E95030">
      <w:r>
        <w:t>&gt;&gt; &gt;&gt;                     p = null,</w:t>
      </w:r>
    </w:p>
    <w:p w14:paraId="3D605425" w14:textId="77777777" w:rsidR="00E95030" w:rsidRDefault="00E95030" w:rsidP="00E95030">
      <w:r>
        <w:t>&gt;&gt; &gt;&gt;                     g = !1,</w:t>
      </w:r>
    </w:p>
    <w:p w14:paraId="3388D44D" w14:textId="77777777" w:rsidR="00E95030" w:rsidRDefault="00E95030" w:rsidP="00E95030">
      <w:r>
        <w:t>&gt;&gt; &gt;&gt;                     b = null,</w:t>
      </w:r>
    </w:p>
    <w:p w14:paraId="2345650B" w14:textId="77777777" w:rsidR="00E95030" w:rsidRDefault="00E95030" w:rsidP="00E95030">
      <w:r>
        <w:t>&gt;&gt; &gt;&gt;                     v = Kt("AIBaseCore", !0),</w:t>
      </w:r>
    </w:p>
    <w:p w14:paraId="38420D05" w14:textId="77777777" w:rsidR="00E95030" w:rsidRDefault="00E95030" w:rsidP="00E95030">
      <w:r>
        <w:t>&gt;&gt; &gt;&gt;                     y = Xn(),</w:t>
      </w:r>
    </w:p>
    <w:p w14:paraId="58FA513B" w14:textId="77777777" w:rsidR="00E95030" w:rsidRDefault="00E95030" w:rsidP="00E95030">
      <w:r>
        <w:t>&gt;&gt; &gt;&gt;                     S = null</w:t>
      </w:r>
    </w:p>
    <w:p w14:paraId="160B2B2A" w14:textId="77777777" w:rsidR="00E95030" w:rsidRDefault="00E95030" w:rsidP="00E95030">
      <w:r>
        <w:t>&gt;&gt; &gt;&gt;                 }</w:t>
      </w:r>
    </w:p>
    <w:p w14:paraId="45839EDC" w14:textId="77777777" w:rsidR="00E95030" w:rsidRDefault="00E95030" w:rsidP="00E95030">
      <w:r>
        <w:t>&gt;&gt; &gt;&gt;                 function _() {</w:t>
      </w:r>
    </w:p>
    <w:p w14:paraId="65722507" w14:textId="77777777" w:rsidR="00E95030" w:rsidRDefault="00E95030" w:rsidP="00E95030">
      <w:r>
        <w:t>&gt;&gt; &gt;&gt;                     return Zn(j(), t, e)</w:t>
      </w:r>
    </w:p>
    <w:p w14:paraId="670365D7" w14:textId="77777777" w:rsidR="00E95030" w:rsidRDefault="00E95030" w:rsidP="00E95030">
      <w:r>
        <w:t>&gt;&gt; &gt;&gt;                 }</w:t>
      </w:r>
    </w:p>
    <w:p w14:paraId="0866E351" w14:textId="77777777" w:rsidR="00E95030" w:rsidRDefault="00E95030" w:rsidP="00E95030">
      <w:r>
        <w:t>&gt;&gt; &gt;&gt;                 function I(n) {</w:t>
      </w:r>
    </w:p>
    <w:p w14:paraId="6E2B57B7" w14:textId="77777777" w:rsidR="00E95030" w:rsidRDefault="00E95030" w:rsidP="00E95030">
      <w:r>
        <w:t>&gt;&gt; &gt;&gt;                     var r = function(e, t, n) {</w:t>
      </w:r>
    </w:p>
    <w:p w14:paraId="0FD0F7A7" w14:textId="77777777" w:rsidR="00E95030" w:rsidRDefault="00E95030" w:rsidP="00E95030">
      <w:r>
        <w:t>&gt;&gt; &gt;&gt;                         var r, i = [], o = {};</w:t>
      </w:r>
    </w:p>
    <w:p w14:paraId="5EB971FF" w14:textId="77777777" w:rsidR="00E95030" w:rsidRDefault="00E95030" w:rsidP="00E95030">
      <w:r>
        <w:t>&gt;&gt; &gt;&gt;                         return fe(n, (function(n) {</w:t>
      </w:r>
    </w:p>
    <w:p w14:paraId="0B57238C" w14:textId="77777777" w:rsidR="00E95030" w:rsidRDefault="00E95030" w:rsidP="00E95030">
      <w:r>
        <w:lastRenderedPageBreak/>
        <w:t>&gt;&gt; &gt;&gt;                             (K(n) || K(n.initialize)) &amp;&amp; Te("Plugins must provide initialize method");</w:t>
      </w:r>
    </w:p>
    <w:p w14:paraId="28FB7885" w14:textId="77777777" w:rsidR="00E95030" w:rsidRDefault="00E95030" w:rsidP="00E95030">
      <w:r>
        <w:t>&gt;&gt; &gt;&gt;                             var r = n.priority</w:t>
      </w:r>
    </w:p>
    <w:p w14:paraId="524B44CE" w14:textId="77777777" w:rsidR="00E95030" w:rsidRDefault="00E95030" w:rsidP="00E95030">
      <w:r>
        <w:t>&gt;&gt; &gt;&gt;                               , a = n.identifier;</w:t>
      </w:r>
    </w:p>
    <w:p w14:paraId="2C9B7F69" w14:textId="77777777" w:rsidR="00E95030" w:rsidRDefault="00E95030" w:rsidP="00E95030">
      <w:r>
        <w:t>&gt;&gt; &gt;&gt;                             n &amp;&amp; r &amp;&amp; (K(o[r]) ? o[r] = a : mt(e, "Two extensions have same priority #" + r + " - " + o[r] + ", " + a)),</w:t>
      </w:r>
    </w:p>
    <w:p w14:paraId="64739A30" w14:textId="77777777" w:rsidR="00E95030" w:rsidRDefault="00E95030" w:rsidP="00E95030">
      <w:r>
        <w:t>&gt;&gt; &gt;&gt;                             (!r || r &lt; t) &amp;&amp; i.push(n)</w:t>
      </w:r>
    </w:p>
    <w:p w14:paraId="41EF025F" w14:textId="77777777" w:rsidR="00E95030" w:rsidRDefault="00E95030" w:rsidP="00E95030">
      <w:r>
        <w:t>&gt;&gt; &gt;&gt;                         }</w:t>
      </w:r>
    </w:p>
    <w:p w14:paraId="093AD5AD" w14:textId="77777777" w:rsidR="00E95030" w:rsidRDefault="00E95030" w:rsidP="00E95030">
      <w:r>
        <w:t>&gt;&gt; &gt;&gt;                         )),</w:t>
      </w:r>
    </w:p>
    <w:p w14:paraId="3123F530" w14:textId="77777777" w:rsidR="00E95030" w:rsidRDefault="00E95030" w:rsidP="00E95030">
      <w:r>
        <w:t>&gt;&gt; &gt;&gt;                         (r = {</w:t>
      </w:r>
    </w:p>
    <w:p w14:paraId="4B81F3C6" w14:textId="77777777" w:rsidR="00E95030" w:rsidRDefault="00E95030" w:rsidP="00E95030">
      <w:r>
        <w:t>&gt;&gt; &gt;&gt;                             all: n</w:t>
      </w:r>
    </w:p>
    <w:p w14:paraId="5371DBC1" w14:textId="77777777" w:rsidR="00E95030" w:rsidRDefault="00E95030" w:rsidP="00E95030">
      <w:r>
        <w:t>&gt;&gt; &gt;&gt;                         }).core = i,</w:t>
      </w:r>
    </w:p>
    <w:p w14:paraId="5208595F" w14:textId="77777777" w:rsidR="00E95030" w:rsidRDefault="00E95030" w:rsidP="00E95030">
      <w:r>
        <w:t>&gt;&gt; &gt;&gt;                         r</w:t>
      </w:r>
    </w:p>
    <w:p w14:paraId="25597EAF" w14:textId="77777777" w:rsidR="00E95030" w:rsidRDefault="00E95030" w:rsidP="00E95030">
      <w:r>
        <w:t>&gt;&gt; &gt;&gt;                     }(e.logger, 500, c);</w:t>
      </w:r>
    </w:p>
    <w:p w14:paraId="755DCC00" w14:textId="77777777" w:rsidR="00E95030" w:rsidRDefault="00E95030" w:rsidP="00E95030">
      <w:r>
        <w:t>&gt;&gt; &gt;&gt;                     u = r.core,</w:t>
      </w:r>
    </w:p>
    <w:p w14:paraId="2A680055" w14:textId="77777777" w:rsidR="00E95030" w:rsidRDefault="00E95030" w:rsidP="00E95030">
      <w:r>
        <w:t>&gt;&gt; &gt;&gt;                     l = null;</w:t>
      </w:r>
    </w:p>
    <w:p w14:paraId="72E178BE" w14:textId="77777777" w:rsidR="00E95030" w:rsidRDefault="00E95030" w:rsidP="00E95030">
      <w:r>
        <w:t>&gt;&gt; &gt;&gt;                     var i = r.all;</w:t>
      </w:r>
    </w:p>
    <w:p w14:paraId="4EE2163F" w14:textId="77777777" w:rsidR="00E95030" w:rsidRDefault="00E95030" w:rsidP="00E95030">
      <w:r>
        <w:t>&gt;&gt; &gt;&gt;                     if (p = we(function(e, t, n) {</w:t>
      </w:r>
    </w:p>
    <w:p w14:paraId="527C473A" w14:textId="77777777" w:rsidR="00E95030" w:rsidRDefault="00E95030" w:rsidP="00E95030">
      <w:r>
        <w:t>&gt;&gt; &gt;&gt;                         var r = [];</w:t>
      </w:r>
    </w:p>
    <w:p w14:paraId="04C55BD5" w14:textId="77777777" w:rsidR="00E95030" w:rsidRDefault="00E95030" w:rsidP="00E95030">
      <w:r>
        <w:t>&gt;&gt; &gt;&gt;                         if (e &amp;&amp; fe(e, (function(e) {</w:t>
      </w:r>
    </w:p>
    <w:p w14:paraId="2260B31A" w14:textId="77777777" w:rsidR="00E95030" w:rsidRDefault="00E95030" w:rsidP="00E95030">
      <w:r>
        <w:t>&gt;&gt; &gt;&gt;                             return Qn(r, e, n)</w:t>
      </w:r>
    </w:p>
    <w:p w14:paraId="72C3B32D" w14:textId="77777777" w:rsidR="00E95030" w:rsidRDefault="00E95030" w:rsidP="00E95030">
      <w:r>
        <w:t>&gt;&gt; &gt;&gt;                         }</w:t>
      </w:r>
    </w:p>
    <w:p w14:paraId="58BDB12B" w14:textId="77777777" w:rsidR="00E95030" w:rsidRDefault="00E95030" w:rsidP="00E95030">
      <w:r>
        <w:t>&gt;&gt; &gt;&gt;                         )),</w:t>
      </w:r>
    </w:p>
    <w:p w14:paraId="0042A726" w14:textId="77777777" w:rsidR="00E95030" w:rsidRDefault="00E95030" w:rsidP="00E95030">
      <w:r>
        <w:t>&gt;&gt; &gt;&gt;                         t) {</w:t>
      </w:r>
    </w:p>
    <w:p w14:paraId="18131F32" w14:textId="77777777" w:rsidR="00E95030" w:rsidRDefault="00E95030" w:rsidP="00E95030">
      <w:r>
        <w:t>&gt;&gt; &gt;&gt;                             var i = [];</w:t>
      </w:r>
    </w:p>
    <w:p w14:paraId="30A07218" w14:textId="77777777" w:rsidR="00E95030" w:rsidRDefault="00E95030" w:rsidP="00E95030">
      <w:r>
        <w:t>&gt;&gt; &gt;&gt;                             fe(t, (function(e) {</w:t>
      </w:r>
    </w:p>
    <w:p w14:paraId="1645DC04" w14:textId="77777777" w:rsidR="00E95030" w:rsidRDefault="00E95030" w:rsidP="00E95030">
      <w:r>
        <w:t>&gt;&gt; &gt;&gt;                                 e.priority &gt; 500 &amp;&amp; i.push(e)</w:t>
      </w:r>
    </w:p>
    <w:p w14:paraId="11165495" w14:textId="77777777" w:rsidR="00E95030" w:rsidRDefault="00E95030" w:rsidP="00E95030">
      <w:r>
        <w:t>&gt;&gt; &gt;&gt;                             }</w:t>
      </w:r>
    </w:p>
    <w:p w14:paraId="20B7846A" w14:textId="77777777" w:rsidR="00E95030" w:rsidRDefault="00E95030" w:rsidP="00E95030">
      <w:r>
        <w:t>&gt;&gt; &gt;&gt;                             )),</w:t>
      </w:r>
    </w:p>
    <w:p w14:paraId="3B5F9765" w14:textId="77777777" w:rsidR="00E95030" w:rsidRDefault="00E95030" w:rsidP="00E95030">
      <w:r>
        <w:t>&gt;&gt; &gt;&gt;                             Qn(r, i, n)</w:t>
      </w:r>
    </w:p>
    <w:p w14:paraId="5D3FE311" w14:textId="77777777" w:rsidR="00E95030" w:rsidRDefault="00E95030" w:rsidP="00E95030">
      <w:r>
        <w:t>&gt;&gt; &gt;&gt;                         }</w:t>
      </w:r>
    </w:p>
    <w:p w14:paraId="76F6FA29" w14:textId="77777777" w:rsidR="00E95030" w:rsidRDefault="00E95030" w:rsidP="00E95030">
      <w:r>
        <w:t>&gt;&gt; &gt;&gt;                         return r</w:t>
      </w:r>
    </w:p>
    <w:p w14:paraId="7BE7E1D0" w14:textId="77777777" w:rsidR="00E95030" w:rsidRDefault="00E95030" w:rsidP="00E95030">
      <w:r>
        <w:t>&gt;&gt; &gt;&gt;                     }(h, i, e)),</w:t>
      </w:r>
    </w:p>
    <w:p w14:paraId="09CEF090" w14:textId="77777777" w:rsidR="00E95030" w:rsidRDefault="00E95030" w:rsidP="00E95030">
      <w:r>
        <w:t>&gt;&gt; &gt;&gt;                     d) {</w:t>
      </w:r>
    </w:p>
    <w:p w14:paraId="62EF6B80" w14:textId="77777777" w:rsidR="00E95030" w:rsidRDefault="00E95030" w:rsidP="00E95030">
      <w:r>
        <w:t>&gt;&gt; &gt;&gt;                         var o = he(i, d);</w:t>
      </w:r>
    </w:p>
    <w:p w14:paraId="15FBE744" w14:textId="77777777" w:rsidR="00E95030" w:rsidRDefault="00E95030" w:rsidP="00E95030">
      <w:r>
        <w:t>&gt;&gt; &gt;&gt;                         -1 !== o &amp;&amp; i.splice(o, 1),</w:t>
      </w:r>
    </w:p>
    <w:p w14:paraId="7BE3E667" w14:textId="77777777" w:rsidR="00E95030" w:rsidRDefault="00E95030" w:rsidP="00E95030">
      <w:r>
        <w:t>&gt;&gt; &gt;&gt;                         -1 !== (o = he(u, d)) &amp;&amp; u.splice(o, 1),</w:t>
      </w:r>
    </w:p>
    <w:p w14:paraId="710B014A" w14:textId="77777777" w:rsidR="00E95030" w:rsidRDefault="00E95030" w:rsidP="00E95030">
      <w:r>
        <w:t>&gt;&gt; &gt;&gt;                         d._setQueue(p)</w:t>
      </w:r>
    </w:p>
    <w:p w14:paraId="4E3D6819" w14:textId="77777777" w:rsidR="00E95030" w:rsidRDefault="00E95030" w:rsidP="00E95030">
      <w:r>
        <w:t>&gt;&gt; &gt;&gt;                     } else</w:t>
      </w:r>
    </w:p>
    <w:p w14:paraId="24CF566F" w14:textId="77777777" w:rsidR="00E95030" w:rsidRDefault="00E95030" w:rsidP="00E95030">
      <w:r>
        <w:t>&gt;&gt; &gt;&gt;                         d = function(e, t) {</w:t>
      </w:r>
    </w:p>
    <w:p w14:paraId="4133A183" w14:textId="77777777" w:rsidR="00E95030" w:rsidRDefault="00E95030" w:rsidP="00E95030">
      <w:r>
        <w:t>&gt;&gt; &gt;&gt;                             function n() {</w:t>
      </w:r>
    </w:p>
    <w:p w14:paraId="74C7F97A" w14:textId="77777777" w:rsidR="00E95030" w:rsidRDefault="00E95030" w:rsidP="00E95030">
      <w:r>
        <w:t>&gt;&gt; &gt;&gt;                                 return Zn(null, t.config, t, null)</w:t>
      </w:r>
    </w:p>
    <w:p w14:paraId="36BAA3D3" w14:textId="77777777" w:rsidR="00E95030" w:rsidRDefault="00E95030" w:rsidP="00E95030">
      <w:r>
        <w:t>&gt;&gt; &gt;&gt;                             }</w:t>
      </w:r>
    </w:p>
    <w:p w14:paraId="312B9BB6" w14:textId="77777777" w:rsidR="00E95030" w:rsidRDefault="00E95030" w:rsidP="00E95030">
      <w:r>
        <w:t>&gt;&gt; &gt;&gt;                             function r(e, t, n, r) {</w:t>
      </w:r>
    </w:p>
    <w:p w14:paraId="71016896" w14:textId="77777777" w:rsidR="00E95030" w:rsidRDefault="00E95030" w:rsidP="00E95030">
      <w:r>
        <w:t>&gt;&gt; &gt;&gt;                                 var i = e ? e.length + 1 : 1;</w:t>
      </w:r>
    </w:p>
    <w:p w14:paraId="5E1629AB" w14:textId="77777777" w:rsidR="00E95030" w:rsidRDefault="00E95030" w:rsidP="00E95030">
      <w:r>
        <w:t>&gt;&gt; &gt;&gt;                                 function o() {</w:t>
      </w:r>
    </w:p>
    <w:p w14:paraId="1349639C" w14:textId="77777777" w:rsidR="00E95030" w:rsidRDefault="00E95030" w:rsidP="00E95030">
      <w:r>
        <w:t>&gt;&gt; &gt;&gt;                                     0 === --i &amp;&amp; (r &amp;&amp; r(),</w:t>
      </w:r>
    </w:p>
    <w:p w14:paraId="017F0D06" w14:textId="77777777" w:rsidR="00E95030" w:rsidRDefault="00E95030" w:rsidP="00E95030">
      <w:r>
        <w:t>&gt;&gt; &gt;&gt;                                     r = null)</w:t>
      </w:r>
    </w:p>
    <w:p w14:paraId="02235F3F" w14:textId="77777777" w:rsidR="00E95030" w:rsidRDefault="00E95030" w:rsidP="00E95030">
      <w:r>
        <w:t>&gt;&gt; &gt;&gt;                                 }</w:t>
      </w:r>
    </w:p>
    <w:p w14:paraId="2209B2FB" w14:textId="77777777" w:rsidR="00E95030" w:rsidRDefault="00E95030" w:rsidP="00E95030">
      <w:r>
        <w:lastRenderedPageBreak/>
        <w:t>&gt;&gt; &gt;&gt;                                 i &gt; 0 &amp;&amp; fe(e, (function(e) {</w:t>
      </w:r>
    </w:p>
    <w:p w14:paraId="692403E9" w14:textId="77777777" w:rsidR="00E95030" w:rsidRDefault="00E95030" w:rsidP="00E95030">
      <w:r>
        <w:t>&gt;&gt; &gt;&gt;                                     if (e &amp;&amp; e.queue.length &gt; 0) {</w:t>
      </w:r>
    </w:p>
    <w:p w14:paraId="25B6E018" w14:textId="77777777" w:rsidR="00E95030" w:rsidRDefault="00E95030" w:rsidP="00E95030">
      <w:r>
        <w:t>&gt;&gt; &gt;&gt;                                         var r = e.chain</w:t>
      </w:r>
    </w:p>
    <w:p w14:paraId="73BFBDCD" w14:textId="77777777" w:rsidR="00E95030" w:rsidRDefault="00E95030" w:rsidP="00E95030">
      <w:r>
        <w:t>&gt;&gt; &gt;&gt;                                           , a = t.createNew(r);</w:t>
      </w:r>
    </w:p>
    <w:p w14:paraId="1DE14D72" w14:textId="77777777" w:rsidR="00E95030" w:rsidRDefault="00E95030" w:rsidP="00E95030">
      <w:r>
        <w:t>&gt;&gt; &gt;&gt;                                         a.onComplete(o),</w:t>
      </w:r>
    </w:p>
    <w:p w14:paraId="6764DE83" w14:textId="77777777" w:rsidR="00E95030" w:rsidRDefault="00E95030" w:rsidP="00E95030">
      <w:r>
        <w:t>&gt;&gt; &gt;&gt;                                         n(a)</w:t>
      </w:r>
    </w:p>
    <w:p w14:paraId="23B92819" w14:textId="77777777" w:rsidR="00E95030" w:rsidRDefault="00E95030" w:rsidP="00E95030">
      <w:r>
        <w:t>&gt;&gt; &gt;&gt;                                     } else</w:t>
      </w:r>
    </w:p>
    <w:p w14:paraId="11441F20" w14:textId="77777777" w:rsidR="00E95030" w:rsidRDefault="00E95030" w:rsidP="00E95030">
      <w:r>
        <w:t>&gt;&gt; &gt;&gt;                                         i--</w:t>
      </w:r>
    </w:p>
    <w:p w14:paraId="7D6AD282" w14:textId="77777777" w:rsidR="00E95030" w:rsidRDefault="00E95030" w:rsidP="00E95030">
      <w:r>
        <w:t>&gt;&gt; &gt;&gt;                                 }</w:t>
      </w:r>
    </w:p>
    <w:p w14:paraId="061AB4CC" w14:textId="77777777" w:rsidR="00E95030" w:rsidRDefault="00E95030" w:rsidP="00E95030">
      <w:r>
        <w:t>&gt;&gt; &gt;&gt;                                 )),</w:t>
      </w:r>
    </w:p>
    <w:p w14:paraId="4996BB6B" w14:textId="77777777" w:rsidR="00E95030" w:rsidRDefault="00E95030" w:rsidP="00E95030">
      <w:r>
        <w:t>&gt;&gt; &gt;&gt;                                 o()</w:t>
      </w:r>
    </w:p>
    <w:p w14:paraId="36A0D263" w14:textId="77777777" w:rsidR="00E95030" w:rsidRDefault="00E95030" w:rsidP="00E95030">
      <w:r>
        <w:t>&gt;&gt; &gt;&gt;                             }</w:t>
      </w:r>
    </w:p>
    <w:p w14:paraId="52B3E3A0" w14:textId="77777777" w:rsidR="00E95030" w:rsidRDefault="00E95030" w:rsidP="00E95030">
      <w:r>
        <w:t>&gt;&gt; &gt;&gt;                             var i = !1;</w:t>
      </w:r>
    </w:p>
    <w:p w14:paraId="5A304BC9" w14:textId="77777777" w:rsidR="00E95030" w:rsidRDefault="00E95030" w:rsidP="00E95030">
      <w:r>
        <w:t>&gt;&gt; &gt;&gt;                             return {</w:t>
      </w:r>
    </w:p>
    <w:p w14:paraId="09D855FC" w14:textId="77777777" w:rsidR="00E95030" w:rsidRDefault="00E95030" w:rsidP="00E95030">
      <w:r>
        <w:t>&gt;&gt; &gt;&gt;                                 identifier: "ChannelControllerPlugin",</w:t>
      </w:r>
    </w:p>
    <w:p w14:paraId="4B67509B" w14:textId="77777777" w:rsidR="00E95030" w:rsidRDefault="00E95030" w:rsidP="00E95030">
      <w:r>
        <w:t>&gt;&gt; &gt;&gt;                                 priority: 500,</w:t>
      </w:r>
    </w:p>
    <w:p w14:paraId="558C1CA7" w14:textId="77777777" w:rsidR="00E95030" w:rsidRDefault="00E95030" w:rsidP="00E95030">
      <w:r>
        <w:t>&gt;&gt; &gt;&gt;                                 initialize: function(t, n, r, o) {</w:t>
      </w:r>
    </w:p>
    <w:p w14:paraId="7B342468" w14:textId="77777777" w:rsidR="00E95030" w:rsidRDefault="00E95030" w:rsidP="00E95030">
      <w:r>
        <w:t>&gt;&gt; &gt;&gt;                                     i = !0,</w:t>
      </w:r>
    </w:p>
    <w:p w14:paraId="1A659FA5" w14:textId="77777777" w:rsidR="00E95030" w:rsidRDefault="00E95030" w:rsidP="00E95030">
      <w:r>
        <w:t>&gt;&gt; &gt;&gt;                                     fe(e, (function(e) {</w:t>
      </w:r>
    </w:p>
    <w:p w14:paraId="47AA4C24" w14:textId="77777777" w:rsidR="00E95030" w:rsidRDefault="00E95030" w:rsidP="00E95030">
      <w:r>
        <w:t>&gt;&gt; &gt;&gt;                                         e &amp;&amp; e.queue.length &gt; 0 &amp;&amp; Hn(Zn(e.chain, t, n), r)</w:t>
      </w:r>
    </w:p>
    <w:p w14:paraId="6B37DAB1" w14:textId="77777777" w:rsidR="00E95030" w:rsidRDefault="00E95030" w:rsidP="00E95030">
      <w:r>
        <w:t>&gt;&gt; &gt;&gt;                                     }</w:t>
      </w:r>
    </w:p>
    <w:p w14:paraId="58CD9B6E" w14:textId="77777777" w:rsidR="00E95030" w:rsidRDefault="00E95030" w:rsidP="00E95030">
      <w:r>
        <w:t>&gt;&gt; &gt;&gt;                                     ))</w:t>
      </w:r>
    </w:p>
    <w:p w14:paraId="62D0B0C9" w14:textId="77777777" w:rsidR="00E95030" w:rsidRDefault="00E95030" w:rsidP="00E95030">
      <w:r>
        <w:t>&gt;&gt; &gt;&gt;                                 },</w:t>
      </w:r>
    </w:p>
    <w:p w14:paraId="7B1B0973" w14:textId="77777777" w:rsidR="00E95030" w:rsidRDefault="00E95030" w:rsidP="00E95030">
      <w:r>
        <w:t>&gt;&gt; &gt;&gt;                                 isInitialized: function() {</w:t>
      </w:r>
    </w:p>
    <w:p w14:paraId="57467956" w14:textId="77777777" w:rsidR="00E95030" w:rsidRDefault="00E95030" w:rsidP="00E95030">
      <w:r>
        <w:t>&gt;&gt; &gt;&gt;                                     return i</w:t>
      </w:r>
    </w:p>
    <w:p w14:paraId="45A9BC1F" w14:textId="77777777" w:rsidR="00E95030" w:rsidRDefault="00E95030" w:rsidP="00E95030">
      <w:r>
        <w:t>&gt;&gt; &gt;&gt;                                 },</w:t>
      </w:r>
    </w:p>
    <w:p w14:paraId="1BA2CFF9" w14:textId="77777777" w:rsidR="00E95030" w:rsidRDefault="00E95030" w:rsidP="00E95030">
      <w:r>
        <w:t>&gt;&gt; &gt;&gt;                                 processTelemetry: function(t, i) {</w:t>
      </w:r>
    </w:p>
    <w:p w14:paraId="50114DB6" w14:textId="77777777" w:rsidR="00E95030" w:rsidRDefault="00E95030" w:rsidP="00E95030">
      <w:r>
        <w:t>&gt;&gt; &gt;&gt;                                     r(e, i || n(), (function(e) {</w:t>
      </w:r>
    </w:p>
    <w:p w14:paraId="42DF192E" w14:textId="77777777" w:rsidR="00E95030" w:rsidRDefault="00E95030" w:rsidP="00E95030">
      <w:r>
        <w:t>&gt;&gt; &gt;&gt;                                         e.processNext(t)</w:t>
      </w:r>
    </w:p>
    <w:p w14:paraId="03D5E04B" w14:textId="77777777" w:rsidR="00E95030" w:rsidRDefault="00E95030" w:rsidP="00E95030">
      <w:r>
        <w:t>&gt;&gt; &gt;&gt;                                     }</w:t>
      </w:r>
    </w:p>
    <w:p w14:paraId="3F0A43E9" w14:textId="77777777" w:rsidR="00E95030" w:rsidRDefault="00E95030" w:rsidP="00E95030">
      <w:r>
        <w:t>&gt;&gt; &gt;&gt;                                     ), (function() {</w:t>
      </w:r>
    </w:p>
    <w:p w14:paraId="07DC10FF" w14:textId="77777777" w:rsidR="00E95030" w:rsidRDefault="00E95030" w:rsidP="00E95030">
      <w:r>
        <w:t>&gt;&gt; &gt;&gt;                                         i.processNext(t)</w:t>
      </w:r>
    </w:p>
    <w:p w14:paraId="2084C7D4" w14:textId="77777777" w:rsidR="00E95030" w:rsidRDefault="00E95030" w:rsidP="00E95030">
      <w:r>
        <w:t>&gt;&gt; &gt;&gt;                                     }</w:t>
      </w:r>
    </w:p>
    <w:p w14:paraId="20F2C48B" w14:textId="77777777" w:rsidR="00E95030" w:rsidRDefault="00E95030" w:rsidP="00E95030">
      <w:r>
        <w:t>&gt;&gt; &gt;&gt;                                     ))</w:t>
      </w:r>
    </w:p>
    <w:p w14:paraId="1C6AC8A3" w14:textId="77777777" w:rsidR="00E95030" w:rsidRDefault="00E95030" w:rsidP="00E95030">
      <w:r>
        <w:t>&gt;&gt; &gt;&gt;                                 },</w:t>
      </w:r>
    </w:p>
    <w:p w14:paraId="479FDB46" w14:textId="77777777" w:rsidR="00E95030" w:rsidRDefault="00E95030" w:rsidP="00E95030">
      <w:r>
        <w:t>&gt;&gt; &gt;&gt;                                 update: function(t, n) {</w:t>
      </w:r>
    </w:p>
    <w:p w14:paraId="5AABDFE6" w14:textId="77777777" w:rsidR="00E95030" w:rsidRDefault="00E95030" w:rsidP="00E95030">
      <w:r>
        <w:t>&gt;&gt; &gt;&gt;                                     var i = n || {</w:t>
      </w:r>
    </w:p>
    <w:p w14:paraId="0EB961BC" w14:textId="77777777" w:rsidR="00E95030" w:rsidRDefault="00E95030" w:rsidP="00E95030">
      <w:r>
        <w:t>&gt;&gt; &gt;&gt;                                         reason: 0</w:t>
      </w:r>
    </w:p>
    <w:p w14:paraId="78E72157" w14:textId="77777777" w:rsidR="00E95030" w:rsidRDefault="00E95030" w:rsidP="00E95030">
      <w:r>
        <w:t>&gt;&gt; &gt;&gt;                                     };</w:t>
      </w:r>
    </w:p>
    <w:p w14:paraId="55F701B6" w14:textId="77777777" w:rsidR="00E95030" w:rsidRDefault="00E95030" w:rsidP="00E95030">
      <w:r>
        <w:t>&gt;&gt; &gt;&gt;                                     return r(e, t, (function(e) {</w:t>
      </w:r>
    </w:p>
    <w:p w14:paraId="00098DBF" w14:textId="77777777" w:rsidR="00E95030" w:rsidRDefault="00E95030" w:rsidP="00E95030">
      <w:r>
        <w:t>&gt;&gt; &gt;&gt;                                         e.processNext(i)</w:t>
      </w:r>
    </w:p>
    <w:p w14:paraId="098F77B6" w14:textId="77777777" w:rsidR="00E95030" w:rsidRDefault="00E95030" w:rsidP="00E95030">
      <w:r>
        <w:t>&gt;&gt; &gt;&gt;                                     }</w:t>
      </w:r>
    </w:p>
    <w:p w14:paraId="5FF031BF" w14:textId="77777777" w:rsidR="00E95030" w:rsidRDefault="00E95030" w:rsidP="00E95030">
      <w:r>
        <w:t>&gt;&gt; &gt;&gt;                                     ), (function() {</w:t>
      </w:r>
    </w:p>
    <w:p w14:paraId="1CB14F77" w14:textId="77777777" w:rsidR="00E95030" w:rsidRDefault="00E95030" w:rsidP="00E95030">
      <w:r>
        <w:t>&gt;&gt; &gt;&gt;                                         t.processNext(i)</w:t>
      </w:r>
    </w:p>
    <w:p w14:paraId="594238C8" w14:textId="77777777" w:rsidR="00E95030" w:rsidRDefault="00E95030" w:rsidP="00E95030">
      <w:r>
        <w:t>&gt;&gt; &gt;&gt;                                     }</w:t>
      </w:r>
    </w:p>
    <w:p w14:paraId="5C894578" w14:textId="77777777" w:rsidR="00E95030" w:rsidRDefault="00E95030" w:rsidP="00E95030">
      <w:r>
        <w:t>&gt;&gt; &gt;&gt;                                     )),</w:t>
      </w:r>
    </w:p>
    <w:p w14:paraId="193AED41" w14:textId="77777777" w:rsidR="00E95030" w:rsidRDefault="00E95030" w:rsidP="00E95030">
      <w:r>
        <w:t>&gt;&gt; &gt;&gt;                                     !0</w:t>
      </w:r>
    </w:p>
    <w:p w14:paraId="04AC963B" w14:textId="77777777" w:rsidR="00E95030" w:rsidRDefault="00E95030" w:rsidP="00E95030">
      <w:r>
        <w:t>&gt;&gt; &gt;&gt;                                 },</w:t>
      </w:r>
    </w:p>
    <w:p w14:paraId="6C0C1113" w14:textId="77777777" w:rsidR="00E95030" w:rsidRDefault="00E95030" w:rsidP="00E95030">
      <w:r>
        <w:lastRenderedPageBreak/>
        <w:t>&gt;&gt; &gt;&gt;                                 pause: function() {</w:t>
      </w:r>
    </w:p>
    <w:p w14:paraId="25F7F639" w14:textId="77777777" w:rsidR="00E95030" w:rsidRDefault="00E95030" w:rsidP="00E95030">
      <w:r>
        <w:t>&gt;&gt; &gt;&gt;                                     r(e, n(), (function(e) {</w:t>
      </w:r>
    </w:p>
    <w:p w14:paraId="34ADA6F9" w14:textId="77777777" w:rsidR="00E95030" w:rsidRDefault="00E95030" w:rsidP="00E95030">
      <w:r>
        <w:t>&gt;&gt; &gt;&gt;                                         e.iterate((function(e) {</w:t>
      </w:r>
    </w:p>
    <w:p w14:paraId="04EB7621" w14:textId="77777777" w:rsidR="00E95030" w:rsidRDefault="00E95030" w:rsidP="00E95030">
      <w:r>
        <w:t>&gt;&gt; &gt;&gt;                                             e.pause &amp;&amp; e.pause()</w:t>
      </w:r>
    </w:p>
    <w:p w14:paraId="581F7108" w14:textId="77777777" w:rsidR="00E95030" w:rsidRDefault="00E95030" w:rsidP="00E95030">
      <w:r>
        <w:t>&gt;&gt; &gt;&gt;                                         }</w:t>
      </w:r>
    </w:p>
    <w:p w14:paraId="49401DB7" w14:textId="77777777" w:rsidR="00E95030" w:rsidRDefault="00E95030" w:rsidP="00E95030">
      <w:r>
        <w:t>&gt;&gt; &gt;&gt;                                         ))</w:t>
      </w:r>
    </w:p>
    <w:p w14:paraId="3BC0DF34" w14:textId="77777777" w:rsidR="00E95030" w:rsidRDefault="00E95030" w:rsidP="00E95030">
      <w:r>
        <w:t>&gt;&gt; &gt;&gt;                                     }</w:t>
      </w:r>
    </w:p>
    <w:p w14:paraId="713FB30B" w14:textId="77777777" w:rsidR="00E95030" w:rsidRDefault="00E95030" w:rsidP="00E95030">
      <w:r>
        <w:t>&gt;&gt; &gt;&gt;                                     ), null)</w:t>
      </w:r>
    </w:p>
    <w:p w14:paraId="33C48F14" w14:textId="77777777" w:rsidR="00E95030" w:rsidRDefault="00E95030" w:rsidP="00E95030">
      <w:r>
        <w:t>&gt;&gt; &gt;&gt;                                 },</w:t>
      </w:r>
    </w:p>
    <w:p w14:paraId="16B1C344" w14:textId="77777777" w:rsidR="00E95030" w:rsidRDefault="00E95030" w:rsidP="00E95030">
      <w:r>
        <w:t>&gt;&gt; &gt;&gt;                                 resume: function() {</w:t>
      </w:r>
    </w:p>
    <w:p w14:paraId="3C9CC8BE" w14:textId="77777777" w:rsidR="00E95030" w:rsidRDefault="00E95030" w:rsidP="00E95030">
      <w:r>
        <w:t>&gt;&gt; &gt;&gt;                                     r(e, n(), (function(e) {</w:t>
      </w:r>
    </w:p>
    <w:p w14:paraId="65CDEDF9" w14:textId="77777777" w:rsidR="00E95030" w:rsidRDefault="00E95030" w:rsidP="00E95030">
      <w:r>
        <w:t>&gt;&gt; &gt;&gt;                                         e.iterate((function(e) {</w:t>
      </w:r>
    </w:p>
    <w:p w14:paraId="282F5834" w14:textId="77777777" w:rsidR="00E95030" w:rsidRDefault="00E95030" w:rsidP="00E95030">
      <w:r>
        <w:t>&gt;&gt; &gt;&gt;                                             e.resume &amp;&amp; e.resume()</w:t>
      </w:r>
    </w:p>
    <w:p w14:paraId="3B578833" w14:textId="77777777" w:rsidR="00E95030" w:rsidRDefault="00E95030" w:rsidP="00E95030">
      <w:r>
        <w:t>&gt;&gt; &gt;&gt;                                         }</w:t>
      </w:r>
    </w:p>
    <w:p w14:paraId="2810E70B" w14:textId="77777777" w:rsidR="00E95030" w:rsidRDefault="00E95030" w:rsidP="00E95030">
      <w:r>
        <w:t>&gt;&gt; &gt;&gt;                                         ))</w:t>
      </w:r>
    </w:p>
    <w:p w14:paraId="2B7C54A8" w14:textId="77777777" w:rsidR="00E95030" w:rsidRDefault="00E95030" w:rsidP="00E95030">
      <w:r>
        <w:t>&gt;&gt; &gt;&gt;                                     }</w:t>
      </w:r>
    </w:p>
    <w:p w14:paraId="5BC88BB1" w14:textId="77777777" w:rsidR="00E95030" w:rsidRDefault="00E95030" w:rsidP="00E95030">
      <w:r>
        <w:t>&gt;&gt; &gt;&gt;                                     ), null)</w:t>
      </w:r>
    </w:p>
    <w:p w14:paraId="37A3FD43" w14:textId="77777777" w:rsidR="00E95030" w:rsidRDefault="00E95030" w:rsidP="00E95030">
      <w:r>
        <w:t>&gt;&gt; &gt;&gt;                                 },</w:t>
      </w:r>
    </w:p>
    <w:p w14:paraId="2937C5C3" w14:textId="77777777" w:rsidR="00E95030" w:rsidRDefault="00E95030" w:rsidP="00E95030">
      <w:r>
        <w:t>&gt;&gt; &gt;&gt;                                 teardown: function(t, n) {</w:t>
      </w:r>
    </w:p>
    <w:p w14:paraId="5BAA9C2F" w14:textId="77777777" w:rsidR="00E95030" w:rsidRDefault="00E95030" w:rsidP="00E95030">
      <w:r>
        <w:t>&gt;&gt; &gt;&gt;                                     var o = n || {</w:t>
      </w:r>
    </w:p>
    <w:p w14:paraId="3B36A8D1" w14:textId="77777777" w:rsidR="00E95030" w:rsidRDefault="00E95030" w:rsidP="00E95030">
      <w:r>
        <w:t>&gt;&gt; &gt;&gt;                                         reason: 0,</w:t>
      </w:r>
    </w:p>
    <w:p w14:paraId="3AF7296D" w14:textId="77777777" w:rsidR="00E95030" w:rsidRDefault="00E95030" w:rsidP="00E95030">
      <w:r>
        <w:t>&gt;&gt; &gt;&gt;                                         isAsync: !1</w:t>
      </w:r>
    </w:p>
    <w:p w14:paraId="36FD09B9" w14:textId="77777777" w:rsidR="00E95030" w:rsidRDefault="00E95030" w:rsidP="00E95030">
      <w:r>
        <w:t>&gt;&gt; &gt;&gt;                                     };</w:t>
      </w:r>
    </w:p>
    <w:p w14:paraId="246AD0DB" w14:textId="77777777" w:rsidR="00E95030" w:rsidRDefault="00E95030" w:rsidP="00E95030">
      <w:r>
        <w:t>&gt;&gt; &gt;&gt;                                     return r(e, t, (function(e) {</w:t>
      </w:r>
    </w:p>
    <w:p w14:paraId="30DB2273" w14:textId="77777777" w:rsidR="00E95030" w:rsidRDefault="00E95030" w:rsidP="00E95030">
      <w:r>
        <w:t>&gt;&gt; &gt;&gt;                                         e.processNext(o)</w:t>
      </w:r>
    </w:p>
    <w:p w14:paraId="61C554CA" w14:textId="77777777" w:rsidR="00E95030" w:rsidRDefault="00E95030" w:rsidP="00E95030">
      <w:r>
        <w:t>&gt;&gt; &gt;&gt;                                     }</w:t>
      </w:r>
    </w:p>
    <w:p w14:paraId="6A52C05E" w14:textId="77777777" w:rsidR="00E95030" w:rsidRDefault="00E95030" w:rsidP="00E95030">
      <w:r>
        <w:t>&gt;&gt; &gt;&gt;                                     ), (function() {</w:t>
      </w:r>
    </w:p>
    <w:p w14:paraId="03AAC113" w14:textId="77777777" w:rsidR="00E95030" w:rsidRDefault="00E95030" w:rsidP="00E95030">
      <w:r>
        <w:t>&gt;&gt; &gt;&gt;                                         t.processNext(o),</w:t>
      </w:r>
    </w:p>
    <w:p w14:paraId="48BDB118" w14:textId="77777777" w:rsidR="00E95030" w:rsidRDefault="00E95030" w:rsidP="00E95030">
      <w:r>
        <w:t>&gt;&gt; &gt;&gt;                                         i = !1</w:t>
      </w:r>
    </w:p>
    <w:p w14:paraId="303FD297" w14:textId="77777777" w:rsidR="00E95030" w:rsidRDefault="00E95030" w:rsidP="00E95030">
      <w:r>
        <w:t>&gt;&gt; &gt;&gt;                                     }</w:t>
      </w:r>
    </w:p>
    <w:p w14:paraId="1B7EC1C6" w14:textId="77777777" w:rsidR="00E95030" w:rsidRDefault="00E95030" w:rsidP="00E95030">
      <w:r>
        <w:t>&gt;&gt; &gt;&gt;                                     )),</w:t>
      </w:r>
    </w:p>
    <w:p w14:paraId="68DC9761" w14:textId="77777777" w:rsidR="00E95030" w:rsidRDefault="00E95030" w:rsidP="00E95030">
      <w:r>
        <w:t>&gt;&gt; &gt;&gt;                                     !0</w:t>
      </w:r>
    </w:p>
    <w:p w14:paraId="71A844E5" w14:textId="77777777" w:rsidR="00E95030" w:rsidRDefault="00E95030" w:rsidP="00E95030">
      <w:r>
        <w:t>&gt;&gt; &gt;&gt;                                 },</w:t>
      </w:r>
    </w:p>
    <w:p w14:paraId="5F67EB2B" w14:textId="77777777" w:rsidR="00E95030" w:rsidRDefault="00E95030" w:rsidP="00E95030">
      <w:r>
        <w:t>&gt;&gt; &gt;&gt;                                 getChannel: function(t) {</w:t>
      </w:r>
    </w:p>
    <w:p w14:paraId="30B5B2B4" w14:textId="77777777" w:rsidR="00E95030" w:rsidRDefault="00E95030" w:rsidP="00E95030">
      <w:r>
        <w:t>&gt;&gt; &gt;&gt;                                     var n = null;</w:t>
      </w:r>
    </w:p>
    <w:p w14:paraId="45957450" w14:textId="77777777" w:rsidR="00E95030" w:rsidRDefault="00E95030" w:rsidP="00E95030">
      <w:r>
        <w:t>&gt;&gt; &gt;&gt;                                     return e &amp;&amp; e.length &gt; 0 &amp;&amp; fe(e, (function(e) {</w:t>
      </w:r>
    </w:p>
    <w:p w14:paraId="119C0180" w14:textId="77777777" w:rsidR="00E95030" w:rsidRDefault="00E95030" w:rsidP="00E95030">
      <w:r>
        <w:t>&gt;&gt; &gt;&gt;                                         if (e &amp;&amp; e.queue.length &gt; 0 &amp;&amp; (fe(e.queue, (function(e) {</w:t>
      </w:r>
    </w:p>
    <w:p w14:paraId="28F23636" w14:textId="77777777" w:rsidR="00E95030" w:rsidRDefault="00E95030" w:rsidP="00E95030">
      <w:r>
        <w:t>&gt;&gt; &gt;&gt;                                             if (e.identifier === t)</w:t>
      </w:r>
    </w:p>
    <w:p w14:paraId="6F167D9F" w14:textId="77777777" w:rsidR="00E95030" w:rsidRDefault="00E95030" w:rsidP="00E95030">
      <w:r>
        <w:t>&gt;&gt; &gt;&gt;                                                 return n = e,</w:t>
      </w:r>
    </w:p>
    <w:p w14:paraId="4CDE2BF4" w14:textId="77777777" w:rsidR="00E95030" w:rsidRDefault="00E95030" w:rsidP="00E95030">
      <w:r>
        <w:t>&gt;&gt; &gt;&gt;                                                 -1</w:t>
      </w:r>
    </w:p>
    <w:p w14:paraId="02491EC3" w14:textId="77777777" w:rsidR="00E95030" w:rsidRDefault="00E95030" w:rsidP="00E95030">
      <w:r>
        <w:t>&gt;&gt; &gt;&gt;                                         }</w:t>
      </w:r>
    </w:p>
    <w:p w14:paraId="4A2DE0A0" w14:textId="77777777" w:rsidR="00E95030" w:rsidRDefault="00E95030" w:rsidP="00E95030">
      <w:r>
        <w:t>&gt;&gt; &gt;&gt;                                         )),</w:t>
      </w:r>
    </w:p>
    <w:p w14:paraId="5D0F4666" w14:textId="77777777" w:rsidR="00E95030" w:rsidRDefault="00E95030" w:rsidP="00E95030">
      <w:r>
        <w:t>&gt;&gt; &gt;&gt;                                         n))</w:t>
      </w:r>
    </w:p>
    <w:p w14:paraId="2E0C9398" w14:textId="77777777" w:rsidR="00E95030" w:rsidRDefault="00E95030" w:rsidP="00E95030">
      <w:r>
        <w:t>&gt;&gt; &gt;&gt;                                             return -1</w:t>
      </w:r>
    </w:p>
    <w:p w14:paraId="3386EE35" w14:textId="77777777" w:rsidR="00E95030" w:rsidRDefault="00E95030" w:rsidP="00E95030">
      <w:r>
        <w:t>&gt;&gt; &gt;&gt;                                     }</w:t>
      </w:r>
    </w:p>
    <w:p w14:paraId="5A6D45BD" w14:textId="77777777" w:rsidR="00E95030" w:rsidRDefault="00E95030" w:rsidP="00E95030">
      <w:r>
        <w:t>&gt;&gt; &gt;&gt;                                     )),</w:t>
      </w:r>
    </w:p>
    <w:p w14:paraId="2D193F60" w14:textId="77777777" w:rsidR="00E95030" w:rsidRDefault="00E95030" w:rsidP="00E95030">
      <w:r>
        <w:t>&gt;&gt; &gt;&gt;                                     n</w:t>
      </w:r>
    </w:p>
    <w:p w14:paraId="3CA105F0" w14:textId="77777777" w:rsidR="00E95030" w:rsidRDefault="00E95030" w:rsidP="00E95030">
      <w:r>
        <w:t>&gt;&gt; &gt;&gt;                                 },</w:t>
      </w:r>
    </w:p>
    <w:p w14:paraId="086DADA5" w14:textId="77777777" w:rsidR="00E95030" w:rsidRDefault="00E95030" w:rsidP="00E95030">
      <w:r>
        <w:lastRenderedPageBreak/>
        <w:t>&gt;&gt; &gt;&gt;                                 flush: function(t, i, o, a) {</w:t>
      </w:r>
    </w:p>
    <w:p w14:paraId="72AB442B" w14:textId="77777777" w:rsidR="00E95030" w:rsidRDefault="00E95030" w:rsidP="00E95030">
      <w:r>
        <w:t>&gt;&gt; &gt;&gt;                                     var s = 1</w:t>
      </w:r>
    </w:p>
    <w:p w14:paraId="2F630C6D" w14:textId="77777777" w:rsidR="00E95030" w:rsidRDefault="00E95030" w:rsidP="00E95030">
      <w:r>
        <w:t>&gt;&gt; &gt;&gt;                                       , l = !1</w:t>
      </w:r>
    </w:p>
    <w:p w14:paraId="05E06D2B" w14:textId="77777777" w:rsidR="00E95030" w:rsidRDefault="00E95030" w:rsidP="00E95030">
      <w:r>
        <w:t>&gt;&gt; &gt;&gt;                                       , c = null;</w:t>
      </w:r>
    </w:p>
    <w:p w14:paraId="0DC8CD9C" w14:textId="77777777" w:rsidR="00E95030" w:rsidRDefault="00E95030" w:rsidP="00E95030">
      <w:r>
        <w:t>&gt;&gt; &gt;&gt;                                     function u() {</w:t>
      </w:r>
    </w:p>
    <w:p w14:paraId="6B849BFB" w14:textId="77777777" w:rsidR="00E95030" w:rsidRDefault="00E95030" w:rsidP="00E95030">
      <w:r>
        <w:t>&gt;&gt; &gt;&gt;                                         s--,</w:t>
      </w:r>
    </w:p>
    <w:p w14:paraId="5960E2DE" w14:textId="77777777" w:rsidR="00E95030" w:rsidRDefault="00E95030" w:rsidP="00E95030">
      <w:r>
        <w:t>&gt;&gt; &gt;&gt;                                         l &amp;&amp; 0 === s &amp;&amp; (c &amp;&amp; (clearTimeout(c),</w:t>
      </w:r>
    </w:p>
    <w:p w14:paraId="74EC540F" w14:textId="77777777" w:rsidR="00E95030" w:rsidRDefault="00E95030" w:rsidP="00E95030">
      <w:r>
        <w:t>&gt;&gt; &gt;&gt;                                         c = null),</w:t>
      </w:r>
    </w:p>
    <w:p w14:paraId="2961B57E" w14:textId="77777777" w:rsidR="00E95030" w:rsidRDefault="00E95030" w:rsidP="00E95030">
      <w:r>
        <w:t>&gt;&gt; &gt;&gt;                                         i &amp;&amp; i(l),</w:t>
      </w:r>
    </w:p>
    <w:p w14:paraId="247C67EF" w14:textId="77777777" w:rsidR="00E95030" w:rsidRDefault="00E95030" w:rsidP="00E95030">
      <w:r>
        <w:t>&gt;&gt; &gt;&gt;                                         i = null)</w:t>
      </w:r>
    </w:p>
    <w:p w14:paraId="53AC0866" w14:textId="77777777" w:rsidR="00E95030" w:rsidRDefault="00E95030" w:rsidP="00E95030">
      <w:r>
        <w:t>&gt;&gt; &gt;&gt;                                     }</w:t>
      </w:r>
    </w:p>
    <w:p w14:paraId="09CB2353" w14:textId="77777777" w:rsidR="00E95030" w:rsidRDefault="00E95030" w:rsidP="00E95030">
      <w:r>
        <w:t>&gt;&gt; &gt;&gt;                                     return a = a || 5e3,</w:t>
      </w:r>
    </w:p>
    <w:p w14:paraId="5116DAB4" w14:textId="77777777" w:rsidR="00E95030" w:rsidRDefault="00E95030" w:rsidP="00E95030">
      <w:r>
        <w:t>&gt;&gt; &gt;&gt;                                     r(e, n(), (function(e) {</w:t>
      </w:r>
    </w:p>
    <w:p w14:paraId="74D10407" w14:textId="77777777" w:rsidR="00E95030" w:rsidRDefault="00E95030" w:rsidP="00E95030">
      <w:r>
        <w:t>&gt;&gt; &gt;&gt;                                         e.iterate((function(e) {</w:t>
      </w:r>
    </w:p>
    <w:p w14:paraId="11947C2E" w14:textId="77777777" w:rsidR="00E95030" w:rsidRDefault="00E95030" w:rsidP="00E95030">
      <w:r>
        <w:t>&gt;&gt; &gt;&gt;                                             if (e.flush) {</w:t>
      </w:r>
    </w:p>
    <w:p w14:paraId="086C991A" w14:textId="77777777" w:rsidR="00E95030" w:rsidRDefault="00E95030" w:rsidP="00E95030">
      <w:r>
        <w:t>&gt;&gt; &gt;&gt;                                                 s++;</w:t>
      </w:r>
    </w:p>
    <w:p w14:paraId="493A2A40" w14:textId="77777777" w:rsidR="00E95030" w:rsidRDefault="00E95030" w:rsidP="00E95030">
      <w:r>
        <w:t>&gt;&gt; &gt;&gt;                                                 var n = !1;</w:t>
      </w:r>
    </w:p>
    <w:p w14:paraId="5773AEBE" w14:textId="77777777" w:rsidR="00E95030" w:rsidRDefault="00E95030" w:rsidP="00E95030">
      <w:r>
        <w:t>&gt;&gt; &gt;&gt;                                                 e.flush(t, (function() {</w:t>
      </w:r>
    </w:p>
    <w:p w14:paraId="0C039288" w14:textId="77777777" w:rsidR="00E95030" w:rsidRDefault="00E95030" w:rsidP="00E95030">
      <w:r>
        <w:t>&gt;&gt; &gt;&gt;                                                     n = !0,</w:t>
      </w:r>
    </w:p>
    <w:p w14:paraId="00192747" w14:textId="77777777" w:rsidR="00E95030" w:rsidRDefault="00E95030" w:rsidP="00E95030">
      <w:r>
        <w:t>&gt;&gt; &gt;&gt;                                                     u()</w:t>
      </w:r>
    </w:p>
    <w:p w14:paraId="6004874A" w14:textId="77777777" w:rsidR="00E95030" w:rsidRDefault="00E95030" w:rsidP="00E95030">
      <w:r>
        <w:t>&gt;&gt; &gt;&gt;                                                 }</w:t>
      </w:r>
    </w:p>
    <w:p w14:paraId="28C6FA14" w14:textId="77777777" w:rsidR="00E95030" w:rsidRDefault="00E95030" w:rsidP="00E95030">
      <w:r>
        <w:t>&gt;&gt; &gt;&gt;                                                 ), o) || n || (t &amp;&amp; null == c ? c = setTimeout((function() {</w:t>
      </w:r>
    </w:p>
    <w:p w14:paraId="74748A5C" w14:textId="77777777" w:rsidR="00E95030" w:rsidRDefault="00E95030" w:rsidP="00E95030">
      <w:r>
        <w:t>&gt;&gt; &gt;&gt;                                                     c = null,</w:t>
      </w:r>
    </w:p>
    <w:p w14:paraId="35ECD4FF" w14:textId="77777777" w:rsidR="00E95030" w:rsidRDefault="00E95030" w:rsidP="00E95030">
      <w:r>
        <w:t>&gt;&gt; &gt;&gt;                                                     u()</w:t>
      </w:r>
    </w:p>
    <w:p w14:paraId="59B411ED" w14:textId="77777777" w:rsidR="00E95030" w:rsidRDefault="00E95030" w:rsidP="00E95030">
      <w:r>
        <w:t>&gt;&gt; &gt;&gt;                                                 }</w:t>
      </w:r>
    </w:p>
    <w:p w14:paraId="6C20A263" w14:textId="77777777" w:rsidR="00E95030" w:rsidRDefault="00E95030" w:rsidP="00E95030">
      <w:r>
        <w:t>&gt;&gt; &gt;&gt;                                                 ), a) : u())</w:t>
      </w:r>
    </w:p>
    <w:p w14:paraId="3B02A262" w14:textId="77777777" w:rsidR="00E95030" w:rsidRDefault="00E95030" w:rsidP="00E95030">
      <w:r>
        <w:t>&gt;&gt; &gt;&gt;                                             }</w:t>
      </w:r>
    </w:p>
    <w:p w14:paraId="6F1C4B29" w14:textId="77777777" w:rsidR="00E95030" w:rsidRDefault="00E95030" w:rsidP="00E95030">
      <w:r>
        <w:t>&gt;&gt; &gt;&gt;                                         }</w:t>
      </w:r>
    </w:p>
    <w:p w14:paraId="2B7C61A0" w14:textId="77777777" w:rsidR="00E95030" w:rsidRDefault="00E95030" w:rsidP="00E95030">
      <w:r>
        <w:t>&gt;&gt; &gt;&gt;                                         ))</w:t>
      </w:r>
    </w:p>
    <w:p w14:paraId="5DBA092C" w14:textId="77777777" w:rsidR="00E95030" w:rsidRDefault="00E95030" w:rsidP="00E95030">
      <w:r>
        <w:t>&gt;&gt; &gt;&gt;                                     }</w:t>
      </w:r>
    </w:p>
    <w:p w14:paraId="44FEB2DA" w14:textId="77777777" w:rsidR="00E95030" w:rsidRDefault="00E95030" w:rsidP="00E95030">
      <w:r>
        <w:t>&gt;&gt; &gt;&gt;                                     ), (function() {</w:t>
      </w:r>
    </w:p>
    <w:p w14:paraId="7A20352D" w14:textId="77777777" w:rsidR="00E95030" w:rsidRDefault="00E95030" w:rsidP="00E95030">
      <w:r>
        <w:t>&gt;&gt; &gt;&gt;                                         l = !0,</w:t>
      </w:r>
    </w:p>
    <w:p w14:paraId="40A4F356" w14:textId="77777777" w:rsidR="00E95030" w:rsidRDefault="00E95030" w:rsidP="00E95030">
      <w:r>
        <w:t>&gt;&gt; &gt;&gt;                                         u()</w:t>
      </w:r>
    </w:p>
    <w:p w14:paraId="13180AFA" w14:textId="77777777" w:rsidR="00E95030" w:rsidRDefault="00E95030" w:rsidP="00E95030">
      <w:r>
        <w:t>&gt;&gt; &gt;&gt;                                     }</w:t>
      </w:r>
    </w:p>
    <w:p w14:paraId="1C69DF68" w14:textId="77777777" w:rsidR="00E95030" w:rsidRDefault="00E95030" w:rsidP="00E95030">
      <w:r>
        <w:t>&gt;&gt; &gt;&gt;                                     )),</w:t>
      </w:r>
    </w:p>
    <w:p w14:paraId="24AC504E" w14:textId="77777777" w:rsidR="00E95030" w:rsidRDefault="00E95030" w:rsidP="00E95030">
      <w:r>
        <w:t>&gt;&gt; &gt;&gt;                                     !0</w:t>
      </w:r>
    </w:p>
    <w:p w14:paraId="01918AAB" w14:textId="77777777" w:rsidR="00E95030" w:rsidRDefault="00E95030" w:rsidP="00E95030">
      <w:r>
        <w:t>&gt;&gt; &gt;&gt;                                 },</w:t>
      </w:r>
    </w:p>
    <w:p w14:paraId="47817CCA" w14:textId="77777777" w:rsidR="00E95030" w:rsidRDefault="00E95030" w:rsidP="00E95030">
      <w:r>
        <w:t>&gt;&gt; &gt;&gt;                                 _setQueue: function(t) {</w:t>
      </w:r>
    </w:p>
    <w:p w14:paraId="4D9D33D7" w14:textId="77777777" w:rsidR="00E95030" w:rsidRDefault="00E95030" w:rsidP="00E95030">
      <w:r>
        <w:t>&gt;&gt; &gt;&gt;                                     e = t</w:t>
      </w:r>
    </w:p>
    <w:p w14:paraId="22DA97F9" w14:textId="77777777" w:rsidR="00E95030" w:rsidRDefault="00E95030" w:rsidP="00E95030">
      <w:r>
        <w:t>&gt;&gt; &gt;&gt;                                 }</w:t>
      </w:r>
    </w:p>
    <w:p w14:paraId="3704EF45" w14:textId="77777777" w:rsidR="00E95030" w:rsidRDefault="00E95030" w:rsidP="00E95030">
      <w:r>
        <w:t>&gt;&gt; &gt;&gt;                             }</w:t>
      </w:r>
    </w:p>
    <w:p w14:paraId="535BEC4D" w14:textId="77777777" w:rsidR="00E95030" w:rsidRDefault="00E95030" w:rsidP="00E95030">
      <w:r>
        <w:t>&gt;&gt; &gt;&gt;                         }(p, e);</w:t>
      </w:r>
    </w:p>
    <w:p w14:paraId="088535B2" w14:textId="77777777" w:rsidR="00E95030" w:rsidRDefault="00E95030" w:rsidP="00E95030">
      <w:r>
        <w:t>&gt;&gt; &gt;&gt;                     i.push(d),</w:t>
      </w:r>
    </w:p>
    <w:p w14:paraId="79699A78" w14:textId="77777777" w:rsidR="00E95030" w:rsidRDefault="00E95030" w:rsidP="00E95030">
      <w:r>
        <w:t>&gt;&gt; &gt;&gt;                     u.push(d),</w:t>
      </w:r>
    </w:p>
    <w:p w14:paraId="6357DF42" w14:textId="77777777" w:rsidR="00E95030" w:rsidRDefault="00E95030" w:rsidP="00E95030">
      <w:r>
        <w:t>&gt;&gt; &gt;&gt;                     e._extensions = Un(i),</w:t>
      </w:r>
    </w:p>
    <w:p w14:paraId="3D1CD5F2" w14:textId="77777777" w:rsidR="00E95030" w:rsidRDefault="00E95030" w:rsidP="00E95030">
      <w:r>
        <w:t>&gt;&gt; &gt;&gt;                     d.initialize(t, e, i),</w:t>
      </w:r>
    </w:p>
    <w:p w14:paraId="16487F21" w14:textId="77777777" w:rsidR="00E95030" w:rsidRDefault="00E95030" w:rsidP="00E95030">
      <w:r>
        <w:t>&gt;&gt; &gt;&gt;                     Hn(_(), i),</w:t>
      </w:r>
    </w:p>
    <w:p w14:paraId="7641E323" w14:textId="77777777" w:rsidR="00E95030" w:rsidRDefault="00E95030" w:rsidP="00E95030">
      <w:r>
        <w:t>&gt;&gt; &gt;&gt;                     e._extensions = we(Un(u || [])).slice(),</w:t>
      </w:r>
    </w:p>
    <w:p w14:paraId="58B3A0DC" w14:textId="77777777" w:rsidR="00E95030" w:rsidRDefault="00E95030" w:rsidP="00E95030">
      <w:r>
        <w:lastRenderedPageBreak/>
        <w:t>&gt;&gt; &gt;&gt;                     n &amp;&amp; function(t) {</w:t>
      </w:r>
    </w:p>
    <w:p w14:paraId="7E2F0E88" w14:textId="77777777" w:rsidR="00E95030" w:rsidRDefault="00E95030" w:rsidP="00E95030">
      <w:r>
        <w:t>&gt;&gt; &gt;&gt;                         var n = Kn(j(), e);</w:t>
      </w:r>
    </w:p>
    <w:p w14:paraId="6E4D65D9" w14:textId="77777777" w:rsidR="00E95030" w:rsidRDefault="00E95030" w:rsidP="00E95030">
      <w:r>
        <w:t>&gt;&gt; &gt;&gt;                         e._updateHook &amp;&amp; !0 === e._updateHook(n, t) || n.processNext(t)</w:t>
      </w:r>
    </w:p>
    <w:p w14:paraId="2A492C25" w14:textId="77777777" w:rsidR="00E95030" w:rsidRDefault="00E95030" w:rsidP="00E95030">
      <w:r>
        <w:t>&gt;&gt; &gt;&gt;                     }(n)</w:t>
      </w:r>
    </w:p>
    <w:p w14:paraId="542F5A16" w14:textId="77777777" w:rsidR="00E95030" w:rsidRDefault="00E95030" w:rsidP="00E95030">
      <w:r>
        <w:t>&gt;&gt; &gt;&gt;                 }</w:t>
      </w:r>
    </w:p>
    <w:p w14:paraId="379FE53F" w14:textId="77777777" w:rsidR="00E95030" w:rsidRDefault="00E95030" w:rsidP="00E95030">
      <w:r>
        <w:t>&gt;&gt; &gt;&gt;                 function E(t) {</w:t>
      </w:r>
    </w:p>
    <w:p w14:paraId="0C2A60E8" w14:textId="77777777" w:rsidR="00E95030" w:rsidRDefault="00E95030" w:rsidP="00E95030">
      <w:r>
        <w:t>&gt;&gt; &gt;&gt;                     var n, r = null, i = null;</w:t>
      </w:r>
    </w:p>
    <w:p w14:paraId="50D44E8A" w14:textId="77777777" w:rsidR="00E95030" w:rsidRDefault="00E95030" w:rsidP="00E95030">
      <w:r>
        <w:t>&gt;&gt; &gt;&gt;                     return fe(e._extensions, (function(e) {</w:t>
      </w:r>
    </w:p>
    <w:p w14:paraId="7BD5EF0D" w14:textId="77777777" w:rsidR="00E95030" w:rsidRDefault="00E95030" w:rsidP="00E95030">
      <w:r>
        <w:t>&gt;&gt; &gt;&gt;                         if (e.identifier === t &amp;&amp; e !== d &amp;&amp; e !== m)</w:t>
      </w:r>
    </w:p>
    <w:p w14:paraId="5940CDA4" w14:textId="77777777" w:rsidR="00E95030" w:rsidRDefault="00E95030" w:rsidP="00E95030">
      <w:r>
        <w:t>&gt;&gt; &gt;&gt;                             return i = e,</w:t>
      </w:r>
    </w:p>
    <w:p w14:paraId="261DF99A" w14:textId="77777777" w:rsidR="00E95030" w:rsidRDefault="00E95030" w:rsidP="00E95030">
      <w:r>
        <w:t>&gt;&gt; &gt;&gt;                             -1</w:t>
      </w:r>
    </w:p>
    <w:p w14:paraId="66FD476F" w14:textId="77777777" w:rsidR="00E95030" w:rsidRDefault="00E95030" w:rsidP="00E95030">
      <w:r>
        <w:t>&gt;&gt; &gt;&gt;                     }</w:t>
      </w:r>
    </w:p>
    <w:p w14:paraId="1DAA59E6" w14:textId="77777777" w:rsidR="00E95030" w:rsidRDefault="00E95030" w:rsidP="00E95030">
      <w:r>
        <w:t>&gt;&gt; &gt;&gt;                     )),</w:t>
      </w:r>
    </w:p>
    <w:p w14:paraId="2B47879A" w14:textId="77777777" w:rsidR="00E95030" w:rsidRDefault="00E95030" w:rsidP="00E95030">
      <w:r>
        <w:t>&gt;&gt; &gt;&gt;                     !i &amp;&amp; d &amp;&amp; (i = d.getChannel(t)),</w:t>
      </w:r>
    </w:p>
    <w:p w14:paraId="7229D783" w14:textId="77777777" w:rsidR="00E95030" w:rsidRDefault="00E95030" w:rsidP="00E95030">
      <w:r>
        <w:t>&gt;&gt; &gt;&gt;                     i &amp;&amp; ((n = {</w:t>
      </w:r>
    </w:p>
    <w:p w14:paraId="4A3DC21D" w14:textId="77777777" w:rsidR="00E95030" w:rsidRDefault="00E95030" w:rsidP="00E95030">
      <w:r>
        <w:t>&gt;&gt; &gt;&gt;                         plugin: i</w:t>
      </w:r>
    </w:p>
    <w:p w14:paraId="3E4CA063" w14:textId="77777777" w:rsidR="00E95030" w:rsidRDefault="00E95030" w:rsidP="00E95030">
      <w:r>
        <w:t>&gt;&gt; &gt;&gt;                     }).setEnabled = function(e) {</w:t>
      </w:r>
    </w:p>
    <w:p w14:paraId="1CB1C53E" w14:textId="77777777" w:rsidR="00E95030" w:rsidRDefault="00E95030" w:rsidP="00E95030">
      <w:r>
        <w:t>&gt;&gt; &gt;&gt;                         qn(i).disabled = !e</w:t>
      </w:r>
    </w:p>
    <w:p w14:paraId="6AE895BE" w14:textId="77777777" w:rsidR="00E95030" w:rsidRDefault="00E95030" w:rsidP="00E95030">
      <w:r>
        <w:t>&gt;&gt; &gt;&gt;                     }</w:t>
      </w:r>
    </w:p>
    <w:p w14:paraId="77C57908" w14:textId="77777777" w:rsidR="00E95030" w:rsidRDefault="00E95030" w:rsidP="00E95030">
      <w:r>
        <w:t>&gt;&gt; &gt;&gt;                     ,</w:t>
      </w:r>
    </w:p>
    <w:p w14:paraId="6DC10E08" w14:textId="77777777" w:rsidR="00E95030" w:rsidRDefault="00E95030" w:rsidP="00E95030">
      <w:r>
        <w:t>&gt;&gt; &gt;&gt;                     n.isEnabled = function() {</w:t>
      </w:r>
    </w:p>
    <w:p w14:paraId="224438ED" w14:textId="77777777" w:rsidR="00E95030" w:rsidRDefault="00E95030" w:rsidP="00E95030">
      <w:r>
        <w:t>&gt;&gt; &gt;&gt;                         var e = qn(i);</w:t>
      </w:r>
    </w:p>
    <w:p w14:paraId="2E48A4DB" w14:textId="77777777" w:rsidR="00E95030" w:rsidRDefault="00E95030" w:rsidP="00E95030">
      <w:r>
        <w:t>&gt;&gt; &gt;&gt;                         return !e.teardown &amp;&amp; !e.disabled</w:t>
      </w:r>
    </w:p>
    <w:p w14:paraId="33E92759" w14:textId="77777777" w:rsidR="00E95030" w:rsidRDefault="00E95030" w:rsidP="00E95030">
      <w:r>
        <w:t>&gt;&gt; &gt;&gt;                     }</w:t>
      </w:r>
    </w:p>
    <w:p w14:paraId="1297473E" w14:textId="77777777" w:rsidR="00E95030" w:rsidRDefault="00E95030" w:rsidP="00E95030">
      <w:r>
        <w:t>&gt;&gt; &gt;&gt;                     ,</w:t>
      </w:r>
    </w:p>
    <w:p w14:paraId="5094DB0E" w14:textId="77777777" w:rsidR="00E95030" w:rsidRDefault="00E95030" w:rsidP="00E95030">
      <w:r>
        <w:t>&gt;&gt; &gt;&gt;                     n.remove = function(e, t) {</w:t>
      </w:r>
    </w:p>
    <w:p w14:paraId="79A49780" w14:textId="77777777" w:rsidR="00E95030" w:rsidRDefault="00E95030" w:rsidP="00E95030">
      <w:r>
        <w:t>&gt;&gt; &gt;&gt;                         var n;</w:t>
      </w:r>
    </w:p>
    <w:p w14:paraId="3A550D86" w14:textId="77777777" w:rsidR="00E95030" w:rsidRDefault="00E95030" w:rsidP="00E95030">
      <w:r>
        <w:t>&gt;&gt; &gt;&gt;                         void 0 === e &amp;&amp; (e = !0);</w:t>
      </w:r>
    </w:p>
    <w:p w14:paraId="6BF4A99D" w14:textId="77777777" w:rsidR="00E95030" w:rsidRDefault="00E95030" w:rsidP="00E95030">
      <w:r>
        <w:t>&gt;&gt; &gt;&gt;                         var r = [i]</w:t>
      </w:r>
    </w:p>
    <w:p w14:paraId="241BE75F" w14:textId="77777777" w:rsidR="00E95030" w:rsidRDefault="00E95030" w:rsidP="00E95030">
      <w:r>
        <w:t>&gt;&gt; &gt;&gt;                           , o = ((n = {</w:t>
      </w:r>
    </w:p>
    <w:p w14:paraId="5D87DA63" w14:textId="77777777" w:rsidR="00E95030" w:rsidRDefault="00E95030" w:rsidP="00E95030">
      <w:r>
        <w:t>&gt;&gt; &gt;&gt;                             reason: 1</w:t>
      </w:r>
    </w:p>
    <w:p w14:paraId="3FD1EE9E" w14:textId="77777777" w:rsidR="00E95030" w:rsidRDefault="00E95030" w:rsidP="00E95030">
      <w:r>
        <w:t>&gt;&gt; &gt;&gt;                         }).isAsync = e,</w:t>
      </w:r>
    </w:p>
    <w:p w14:paraId="73BBF764" w14:textId="77777777" w:rsidR="00E95030" w:rsidRDefault="00E95030" w:rsidP="00E95030">
      <w:r>
        <w:t>&gt;&gt; &gt;&gt;                         n);</w:t>
      </w:r>
    </w:p>
    <w:p w14:paraId="0D0EA8EC" w14:textId="77777777" w:rsidR="00E95030" w:rsidRDefault="00E95030" w:rsidP="00E95030">
      <w:r>
        <w:t>&gt;&gt; &gt;&gt;                         x(r, o, (function(e) {</w:t>
      </w:r>
    </w:p>
    <w:p w14:paraId="0673274D" w14:textId="77777777" w:rsidR="00E95030" w:rsidRDefault="00E95030" w:rsidP="00E95030">
      <w:r>
        <w:t>&gt;&gt; &gt;&gt;                             e &amp;&amp; I({</w:t>
      </w:r>
    </w:p>
    <w:p w14:paraId="0AB765FB" w14:textId="77777777" w:rsidR="00E95030" w:rsidRDefault="00E95030" w:rsidP="00E95030">
      <w:r>
        <w:t>&gt;&gt; &gt;&gt;                                 reason: 32,</w:t>
      </w:r>
    </w:p>
    <w:p w14:paraId="38CFF9B8" w14:textId="77777777" w:rsidR="00E95030" w:rsidRDefault="00E95030" w:rsidP="00E95030">
      <w:r>
        <w:t>&gt;&gt; &gt;&gt;                                 removed: r</w:t>
      </w:r>
    </w:p>
    <w:p w14:paraId="1DABCFC7" w14:textId="77777777" w:rsidR="00E95030" w:rsidRDefault="00E95030" w:rsidP="00E95030">
      <w:r>
        <w:t>&gt;&gt; &gt;&gt;                             }),</w:t>
      </w:r>
    </w:p>
    <w:p w14:paraId="634EC727" w14:textId="77777777" w:rsidR="00E95030" w:rsidRDefault="00E95030" w:rsidP="00E95030">
      <w:r>
        <w:t>&gt;&gt; &gt;&gt;                             t &amp;&amp; t(e)</w:t>
      </w:r>
    </w:p>
    <w:p w14:paraId="603B1668" w14:textId="77777777" w:rsidR="00E95030" w:rsidRDefault="00E95030" w:rsidP="00E95030">
      <w:r>
        <w:t>&gt;&gt; &gt;&gt;                         }</w:t>
      </w:r>
    </w:p>
    <w:p w14:paraId="55D77B8E" w14:textId="77777777" w:rsidR="00E95030" w:rsidRDefault="00E95030" w:rsidP="00E95030">
      <w:r>
        <w:t>&gt;&gt; &gt;&gt;                         ))</w:t>
      </w:r>
    </w:p>
    <w:p w14:paraId="46ABE661" w14:textId="77777777" w:rsidR="00E95030" w:rsidRDefault="00E95030" w:rsidP="00E95030">
      <w:r>
        <w:t>&gt;&gt; &gt;&gt;                     }</w:t>
      </w:r>
    </w:p>
    <w:p w14:paraId="4BB1F160" w14:textId="77777777" w:rsidR="00E95030" w:rsidRDefault="00E95030" w:rsidP="00E95030">
      <w:r>
        <w:t>&gt;&gt; &gt;&gt;                     ,</w:t>
      </w:r>
    </w:p>
    <w:p w14:paraId="0485DD6D" w14:textId="77777777" w:rsidR="00E95030" w:rsidRDefault="00E95030" w:rsidP="00E95030">
      <w:r>
        <w:t>&gt;&gt; &gt;&gt;                     r = n),</w:t>
      </w:r>
    </w:p>
    <w:p w14:paraId="1E8C4124" w14:textId="77777777" w:rsidR="00E95030" w:rsidRDefault="00E95030" w:rsidP="00E95030">
      <w:r>
        <w:t>&gt;&gt; &gt;&gt;                     r</w:t>
      </w:r>
    </w:p>
    <w:p w14:paraId="05ABD1CE" w14:textId="77777777" w:rsidR="00E95030" w:rsidRDefault="00E95030" w:rsidP="00E95030">
      <w:r>
        <w:t>&gt;&gt; &gt;&gt;                 }</w:t>
      </w:r>
    </w:p>
    <w:p w14:paraId="2B9C8981" w14:textId="77777777" w:rsidR="00E95030" w:rsidRDefault="00E95030" w:rsidP="00E95030">
      <w:r>
        <w:t>&gt;&gt; &gt;&gt;                 function j() {</w:t>
      </w:r>
    </w:p>
    <w:p w14:paraId="2F53E026" w14:textId="77777777" w:rsidR="00E95030" w:rsidRDefault="00E95030" w:rsidP="00E95030">
      <w:r>
        <w:t>&gt;&gt; &gt;&gt;                     if (!l) {</w:t>
      </w:r>
    </w:p>
    <w:p w14:paraId="3FCAD3D1" w14:textId="77777777" w:rsidR="00E95030" w:rsidRDefault="00E95030" w:rsidP="00E95030">
      <w:r>
        <w:lastRenderedPageBreak/>
        <w:t>&gt;&gt; &gt;&gt;                         var n = (u || []).slice();</w:t>
      </w:r>
    </w:p>
    <w:p w14:paraId="632CD3BD" w14:textId="77777777" w:rsidR="00E95030" w:rsidRDefault="00E95030" w:rsidP="00E95030">
      <w:r>
        <w:t>&gt;&gt; &gt;&gt;                         -1 === he(n, m) &amp;&amp; n.push(m),</w:t>
      </w:r>
    </w:p>
    <w:p w14:paraId="49C3D932" w14:textId="77777777" w:rsidR="00E95030" w:rsidRDefault="00E95030" w:rsidP="00E95030">
      <w:r>
        <w:t>&gt;&gt; &gt;&gt;                         l = $n(Un(n), t, e)</w:t>
      </w:r>
    </w:p>
    <w:p w14:paraId="79701D57" w14:textId="77777777" w:rsidR="00E95030" w:rsidRDefault="00E95030" w:rsidP="00E95030">
      <w:r>
        <w:t>&gt;&gt; &gt;&gt;                     }</w:t>
      </w:r>
    </w:p>
    <w:p w14:paraId="5D228C10" w14:textId="77777777" w:rsidR="00E95030" w:rsidRDefault="00E95030" w:rsidP="00E95030">
      <w:r>
        <w:t>&gt;&gt; &gt;&gt;                     return l</w:t>
      </w:r>
    </w:p>
    <w:p w14:paraId="11642C97" w14:textId="77777777" w:rsidR="00E95030" w:rsidRDefault="00E95030" w:rsidP="00E95030">
      <w:r>
        <w:t>&gt;&gt; &gt;&gt;                 }</w:t>
      </w:r>
    </w:p>
    <w:p w14:paraId="4B0F4A1D" w14:textId="77777777" w:rsidR="00E95030" w:rsidRDefault="00E95030" w:rsidP="00E95030">
      <w:r>
        <w:t>&gt;&gt; &gt;&gt;                 function x(n, r, i) {</w:t>
      </w:r>
    </w:p>
    <w:p w14:paraId="249B0949" w14:textId="77777777" w:rsidR="00E95030" w:rsidRDefault="00E95030" w:rsidP="00E95030">
      <w:r>
        <w:t>&gt;&gt; &gt;&gt;                     if (n &amp;&amp; n.length &gt; 0) {</w:t>
      </w:r>
    </w:p>
    <w:p w14:paraId="6AC00BAF" w14:textId="77777777" w:rsidR="00E95030" w:rsidRDefault="00E95030" w:rsidP="00E95030">
      <w:r>
        <w:t>&gt;&gt; &gt;&gt;                         var o = Gn($n(n, t, e), e);</w:t>
      </w:r>
    </w:p>
    <w:p w14:paraId="648D346E" w14:textId="77777777" w:rsidR="00E95030" w:rsidRDefault="00E95030" w:rsidP="00E95030">
      <w:r>
        <w:t>&gt;&gt; &gt;&gt;                         o.onComplete((function() {</w:t>
      </w:r>
    </w:p>
    <w:p w14:paraId="18214378" w14:textId="77777777" w:rsidR="00E95030" w:rsidRDefault="00E95030" w:rsidP="00E95030">
      <w:r>
        <w:t>&gt;&gt; &gt;&gt;                             var e = !1</w:t>
      </w:r>
    </w:p>
    <w:p w14:paraId="4F260E76" w14:textId="77777777" w:rsidR="00E95030" w:rsidRDefault="00E95030" w:rsidP="00E95030">
      <w:r>
        <w:t>&gt;&gt; &gt;&gt;                               , t = [];</w:t>
      </w:r>
    </w:p>
    <w:p w14:paraId="0205A3BB" w14:textId="77777777" w:rsidR="00E95030" w:rsidRDefault="00E95030" w:rsidP="00E95030">
      <w:r>
        <w:t>&gt;&gt; &gt;&gt;                             fe(c, (function(r, i) {</w:t>
      </w:r>
    </w:p>
    <w:p w14:paraId="2D66EEC3" w14:textId="77777777" w:rsidR="00E95030" w:rsidRDefault="00E95030" w:rsidP="00E95030">
      <w:r>
        <w:t>&gt;&gt; &gt;&gt;                                 nr(r, n) ? e = !0 : t.push(r)</w:t>
      </w:r>
    </w:p>
    <w:p w14:paraId="60E280AA" w14:textId="77777777" w:rsidR="00E95030" w:rsidRDefault="00E95030" w:rsidP="00E95030">
      <w:r>
        <w:t>&gt;&gt; &gt;&gt;                             }</w:t>
      </w:r>
    </w:p>
    <w:p w14:paraId="6C6ED1B9" w14:textId="77777777" w:rsidR="00E95030" w:rsidRDefault="00E95030" w:rsidP="00E95030">
      <w:r>
        <w:t>&gt;&gt; &gt;&gt;                             )),</w:t>
      </w:r>
    </w:p>
    <w:p w14:paraId="7270897C" w14:textId="77777777" w:rsidR="00E95030" w:rsidRDefault="00E95030" w:rsidP="00E95030">
      <w:r>
        <w:t>&gt;&gt; &gt;&gt;                             c = t;</w:t>
      </w:r>
    </w:p>
    <w:p w14:paraId="62574DCF" w14:textId="77777777" w:rsidR="00E95030" w:rsidRDefault="00E95030" w:rsidP="00E95030">
      <w:r>
        <w:t>&gt;&gt; &gt;&gt;                             var r = [];</w:t>
      </w:r>
    </w:p>
    <w:p w14:paraId="4A50F077" w14:textId="77777777" w:rsidR="00E95030" w:rsidRDefault="00E95030" w:rsidP="00E95030">
      <w:r>
        <w:t>&gt;&gt; &gt;&gt;                             h &amp;&amp; (fe(h, (function(t, i) {</w:t>
      </w:r>
    </w:p>
    <w:p w14:paraId="1E25DF26" w14:textId="77777777" w:rsidR="00E95030" w:rsidRDefault="00E95030" w:rsidP="00E95030">
      <w:r>
        <w:t>&gt;&gt; &gt;&gt;                                 var o = [];</w:t>
      </w:r>
    </w:p>
    <w:p w14:paraId="2DEE6715" w14:textId="77777777" w:rsidR="00E95030" w:rsidRDefault="00E95030" w:rsidP="00E95030">
      <w:r>
        <w:t>&gt;&gt; &gt;&gt;                                 fe(t, (function(t) {</w:t>
      </w:r>
    </w:p>
    <w:p w14:paraId="2DF565E6" w14:textId="77777777" w:rsidR="00E95030" w:rsidRDefault="00E95030" w:rsidP="00E95030">
      <w:r>
        <w:t>&gt;&gt; &gt;&gt;                                     nr(t, n) ? e = !0 : o.push(t)</w:t>
      </w:r>
    </w:p>
    <w:p w14:paraId="3A52F728" w14:textId="77777777" w:rsidR="00E95030" w:rsidRDefault="00E95030" w:rsidP="00E95030">
      <w:r>
        <w:t>&gt;&gt; &gt;&gt;                                 }</w:t>
      </w:r>
    </w:p>
    <w:p w14:paraId="1BE081C4" w14:textId="77777777" w:rsidR="00E95030" w:rsidRDefault="00E95030" w:rsidP="00E95030">
      <w:r>
        <w:t>&gt;&gt; &gt;&gt;                                 )),</w:t>
      </w:r>
    </w:p>
    <w:p w14:paraId="0EDEF394" w14:textId="77777777" w:rsidR="00E95030" w:rsidRDefault="00E95030" w:rsidP="00E95030">
      <w:r>
        <w:t>&gt;&gt; &gt;&gt;                                 r.push(o)</w:t>
      </w:r>
    </w:p>
    <w:p w14:paraId="1A333129" w14:textId="77777777" w:rsidR="00E95030" w:rsidRDefault="00E95030" w:rsidP="00E95030">
      <w:r>
        <w:t>&gt;&gt; &gt;&gt;                             }</w:t>
      </w:r>
    </w:p>
    <w:p w14:paraId="38F1B4CE" w14:textId="77777777" w:rsidR="00E95030" w:rsidRDefault="00E95030" w:rsidP="00E95030">
      <w:r>
        <w:t>&gt;&gt; &gt;&gt;                             )),</w:t>
      </w:r>
    </w:p>
    <w:p w14:paraId="2BB2248B" w14:textId="77777777" w:rsidR="00E95030" w:rsidRDefault="00E95030" w:rsidP="00E95030">
      <w:r>
        <w:t>&gt;&gt; &gt;&gt;                             h = r),</w:t>
      </w:r>
    </w:p>
    <w:p w14:paraId="6C30BCF0" w14:textId="77777777" w:rsidR="00E95030" w:rsidRDefault="00E95030" w:rsidP="00E95030">
      <w:r>
        <w:t>&gt;&gt; &gt;&gt;                             i &amp;&amp; i(e)</w:t>
      </w:r>
    </w:p>
    <w:p w14:paraId="24CD383A" w14:textId="77777777" w:rsidR="00E95030" w:rsidRDefault="00E95030" w:rsidP="00E95030">
      <w:r>
        <w:t>&gt;&gt; &gt;&gt;                         }</w:t>
      </w:r>
    </w:p>
    <w:p w14:paraId="6FF2D86B" w14:textId="77777777" w:rsidR="00E95030" w:rsidRDefault="00E95030" w:rsidP="00E95030">
      <w:r>
        <w:t>&gt;&gt; &gt;&gt;                         )),</w:t>
      </w:r>
    </w:p>
    <w:p w14:paraId="5265686C" w14:textId="77777777" w:rsidR="00E95030" w:rsidRDefault="00E95030" w:rsidP="00E95030">
      <w:r>
        <w:t>&gt;&gt; &gt;&gt;                         o.processNext(r)</w:t>
      </w:r>
    </w:p>
    <w:p w14:paraId="1763D246" w14:textId="77777777" w:rsidR="00E95030" w:rsidRDefault="00E95030" w:rsidP="00E95030">
      <w:r>
        <w:t>&gt;&gt; &gt;&gt;                     } else</w:t>
      </w:r>
    </w:p>
    <w:p w14:paraId="6B869581" w14:textId="77777777" w:rsidR="00E95030" w:rsidRDefault="00E95030" w:rsidP="00E95030">
      <w:r>
        <w:t>&gt;&gt; &gt;&gt;                         i(!1)</w:t>
      </w:r>
    </w:p>
    <w:p w14:paraId="25225A0B" w14:textId="77777777" w:rsidR="00E95030" w:rsidRDefault="00E95030" w:rsidP="00E95030">
      <w:r>
        <w:t>&gt;&gt; &gt;&gt;                 }</w:t>
      </w:r>
    </w:p>
    <w:p w14:paraId="31E52C4B" w14:textId="77777777" w:rsidR="00E95030" w:rsidRDefault="00E95030" w:rsidP="00E95030">
      <w:r>
        <w:t>&gt;&gt; &gt;&gt;                 function k() {</w:t>
      </w:r>
    </w:p>
    <w:p w14:paraId="3FE0F9FC" w14:textId="77777777" w:rsidR="00E95030" w:rsidRDefault="00E95030" w:rsidP="00E95030">
      <w:r>
        <w:t>&gt;&gt; &gt;&gt;                     var n = e.logger ? e.logger.queue : [];</w:t>
      </w:r>
    </w:p>
    <w:p w14:paraId="34E30FFD" w14:textId="77777777" w:rsidR="00E95030" w:rsidRDefault="00E95030" w:rsidP="00E95030">
      <w:r>
        <w:t>&gt;&gt; &gt;&gt;                     n &amp;&amp; (fe(n, (function(n) {</w:t>
      </w:r>
    </w:p>
    <w:p w14:paraId="05E935C7" w14:textId="77777777" w:rsidR="00E95030" w:rsidRDefault="00E95030" w:rsidP="00E95030">
      <w:r>
        <w:t>&gt;&gt; &gt;&gt;                         var r, i = ((r = {}).name = b || "InternalMessageId: " + n.messageId,</w:t>
      </w:r>
    </w:p>
    <w:p w14:paraId="5EC0D71A" w14:textId="77777777" w:rsidR="00E95030" w:rsidRDefault="00E95030" w:rsidP="00E95030">
      <w:r>
        <w:t>&gt;&gt; &gt;&gt;                         r.iKey = xe(t.instrumentationKey),</w:t>
      </w:r>
    </w:p>
    <w:p w14:paraId="2708E90C" w14:textId="77777777" w:rsidR="00E95030" w:rsidRDefault="00E95030" w:rsidP="00E95030">
      <w:r>
        <w:t>&gt;&gt; &gt;&gt;                         r.time = de(new Date),</w:t>
      </w:r>
    </w:p>
    <w:p w14:paraId="1BE13AB7" w14:textId="77777777" w:rsidR="00E95030" w:rsidRDefault="00E95030" w:rsidP="00E95030">
      <w:r>
        <w:t>&gt;&gt; &gt;&gt;                         r.baseType = ft.dataType,</w:t>
      </w:r>
    </w:p>
    <w:p w14:paraId="2A9651A7" w14:textId="77777777" w:rsidR="00E95030" w:rsidRDefault="00E95030" w:rsidP="00E95030">
      <w:r>
        <w:t>&gt;&gt; &gt;&gt;                         r.baseData = {</w:t>
      </w:r>
    </w:p>
    <w:p w14:paraId="63C73EF8" w14:textId="77777777" w:rsidR="00E95030" w:rsidRDefault="00E95030" w:rsidP="00E95030">
      <w:r>
        <w:t>&gt;&gt; &gt;&gt;                             message: n.message</w:t>
      </w:r>
    </w:p>
    <w:p w14:paraId="6DC79EFC" w14:textId="77777777" w:rsidR="00E95030" w:rsidRDefault="00E95030" w:rsidP="00E95030">
      <w:r>
        <w:t>&gt;&gt; &gt;&gt;                         },</w:t>
      </w:r>
    </w:p>
    <w:p w14:paraId="1E2B2328" w14:textId="77777777" w:rsidR="00E95030" w:rsidRDefault="00E95030" w:rsidP="00E95030">
      <w:r>
        <w:t>&gt;&gt; &gt;&gt;                         r);</w:t>
      </w:r>
    </w:p>
    <w:p w14:paraId="77F087E0" w14:textId="77777777" w:rsidR="00E95030" w:rsidRDefault="00E95030" w:rsidP="00E95030">
      <w:r>
        <w:t>&gt;&gt; &gt;&gt;                         e.track(i)</w:t>
      </w:r>
    </w:p>
    <w:p w14:paraId="61998E1D" w14:textId="77777777" w:rsidR="00E95030" w:rsidRDefault="00E95030" w:rsidP="00E95030">
      <w:r>
        <w:t>&gt;&gt; &gt;&gt;                     }</w:t>
      </w:r>
    </w:p>
    <w:p w14:paraId="5AEDE48C" w14:textId="77777777" w:rsidR="00E95030" w:rsidRDefault="00E95030" w:rsidP="00E95030">
      <w:r>
        <w:lastRenderedPageBreak/>
        <w:t>&gt;&gt; &gt;&gt;                     )),</w:t>
      </w:r>
    </w:p>
    <w:p w14:paraId="7365ABEB" w14:textId="77777777" w:rsidR="00E95030" w:rsidRDefault="00E95030" w:rsidP="00E95030">
      <w:r>
        <w:t>&gt;&gt; &gt;&gt;                     n.length = 0)</w:t>
      </w:r>
    </w:p>
    <w:p w14:paraId="1E814724" w14:textId="77777777" w:rsidR="00E95030" w:rsidRDefault="00E95030" w:rsidP="00E95030">
      <w:r>
        <w:t>&gt;&gt; &gt;&gt;                 }</w:t>
      </w:r>
    </w:p>
    <w:p w14:paraId="6092F1CA" w14:textId="77777777" w:rsidR="00E95030" w:rsidRDefault="00E95030" w:rsidP="00E95030">
      <w:r>
        <w:t>&gt;&gt; &gt;&gt;                 function T(e, t, n, r) {</w:t>
      </w:r>
    </w:p>
    <w:p w14:paraId="0052B7B1" w14:textId="77777777" w:rsidR="00E95030" w:rsidRDefault="00E95030" w:rsidP="00E95030">
      <w:r>
        <w:t>&gt;&gt; &gt;&gt;                     return d ? d.flush(e, t, n || 6, r) : (t &amp;&amp; t(!1),</w:t>
      </w:r>
    </w:p>
    <w:p w14:paraId="005DA499" w14:textId="77777777" w:rsidR="00E95030" w:rsidRDefault="00E95030" w:rsidP="00E95030">
      <w:r>
        <w:t>&gt;&gt; &gt;&gt;                     !0)</w:t>
      </w:r>
    </w:p>
    <w:p w14:paraId="238023E7" w14:textId="77777777" w:rsidR="00E95030" w:rsidRDefault="00E95030" w:rsidP="00E95030">
      <w:r>
        <w:t>&gt;&gt; &gt;&gt;                 }</w:t>
      </w:r>
    </w:p>
    <w:p w14:paraId="05EE1E1D" w14:textId="77777777" w:rsidR="00E95030" w:rsidRDefault="00E95030" w:rsidP="00E95030">
      <w:r>
        <w:t>&gt;&gt; &gt;&gt;                 function L(t) {</w:t>
      </w:r>
    </w:p>
    <w:p w14:paraId="1B05FE1D" w14:textId="77777777" w:rsidR="00E95030" w:rsidRDefault="00E95030" w:rsidP="00E95030">
      <w:r>
        <w:t>&gt;&gt; &gt;&gt;                     var n = e.logger;</w:t>
      </w:r>
    </w:p>
    <w:p w14:paraId="4FF269E0" w14:textId="77777777" w:rsidR="00E95030" w:rsidRDefault="00E95030" w:rsidP="00E95030">
      <w:r>
        <w:t>&gt;&gt; &gt;&gt;                     n ? gt(n, 2, 73, t) : Te(t)</w:t>
      </w:r>
    </w:p>
    <w:p w14:paraId="21D49593" w14:textId="77777777" w:rsidR="00E95030" w:rsidRDefault="00E95030" w:rsidP="00E95030">
      <w:r>
        <w:t>&gt;&gt; &gt;&gt;                 }</w:t>
      </w:r>
    </w:p>
    <w:p w14:paraId="737AE671" w14:textId="77777777" w:rsidR="00E95030" w:rsidRDefault="00E95030" w:rsidP="00E95030">
      <w:r>
        <w:t>&gt;&gt; &gt;&gt;                 w(),</w:t>
      </w:r>
    </w:p>
    <w:p w14:paraId="4CE7662D" w14:textId="77777777" w:rsidR="00E95030" w:rsidRDefault="00E95030" w:rsidP="00E95030">
      <w:r>
        <w:t>&gt;&gt; &gt;&gt;                 e.isInitialized = function() {</w:t>
      </w:r>
    </w:p>
    <w:p w14:paraId="6447A031" w14:textId="77777777" w:rsidR="00E95030" w:rsidRDefault="00E95030" w:rsidP="00E95030">
      <w:r>
        <w:t>&gt;&gt; &gt;&gt;                     return n</w:t>
      </w:r>
    </w:p>
    <w:p w14:paraId="2AD95B75" w14:textId="77777777" w:rsidR="00E95030" w:rsidRDefault="00E95030" w:rsidP="00E95030">
      <w:r>
        <w:t>&gt;&gt; &gt;&gt;                 }</w:t>
      </w:r>
    </w:p>
    <w:p w14:paraId="6F96614E" w14:textId="77777777" w:rsidR="00E95030" w:rsidRDefault="00E95030" w:rsidP="00E95030">
      <w:r>
        <w:t>&gt;&gt; &gt;&gt;                 ,</w:t>
      </w:r>
    </w:p>
    <w:p w14:paraId="771FEA50" w14:textId="77777777" w:rsidR="00E95030" w:rsidRDefault="00E95030" w:rsidP="00E95030">
      <w:r>
        <w:t>&gt;&gt; &gt;&gt;                 e.initialize = function(r, o, s, l) {</w:t>
      </w:r>
    </w:p>
    <w:p w14:paraId="1E6CFE5E" w14:textId="77777777" w:rsidR="00E95030" w:rsidRDefault="00E95030" w:rsidP="00E95030">
      <w:r>
        <w:t>&gt;&gt; &gt;&gt;                     g &amp;&amp; Te("SDK is still unloading..."),</w:t>
      </w:r>
    </w:p>
    <w:p w14:paraId="56672700" w14:textId="77777777" w:rsidR="00E95030" w:rsidRDefault="00E95030" w:rsidP="00E95030">
      <w:r>
        <w:t>&gt;&gt; &gt;&gt;                     e.isInitialized() &amp;&amp; Te("Core should not be initialized more than once"),</w:t>
      </w:r>
    </w:p>
    <w:p w14:paraId="4E501672" w14:textId="77777777" w:rsidR="00E95030" w:rsidRDefault="00E95030" w:rsidP="00E95030">
      <w:r>
        <w:t>&gt;&gt; &gt;&gt;                     t = r || {},</w:t>
      </w:r>
    </w:p>
    <w:p w14:paraId="7179FF62" w14:textId="77777777" w:rsidR="00E95030" w:rsidRDefault="00E95030" w:rsidP="00E95030">
      <w:r>
        <w:t>&gt;&gt; &gt;&gt;                     e.config = t,</w:t>
      </w:r>
    </w:p>
    <w:p w14:paraId="704748FC" w14:textId="77777777" w:rsidR="00E95030" w:rsidRDefault="00E95030" w:rsidP="00E95030">
      <w:r>
        <w:t>&gt;&gt; &gt;&gt;                     K(r.instrumentationKey) &amp;&amp; Te("Please provide instrumentation key"),</w:t>
      </w:r>
    </w:p>
    <w:p w14:paraId="79C7EB72" w14:textId="77777777" w:rsidR="00E95030" w:rsidRDefault="00E95030" w:rsidP="00E95030">
      <w:r>
        <w:t>&gt;&gt; &gt;&gt;                     i = l,</w:t>
      </w:r>
    </w:p>
    <w:p w14:paraId="05A07705" w14:textId="77777777" w:rsidR="00E95030" w:rsidRDefault="00E95030" w:rsidP="00E95030">
      <w:r>
        <w:t>&gt;&gt; &gt;&gt;                     e._notificationManager = l,</w:t>
      </w:r>
    </w:p>
    <w:p w14:paraId="78029F01" w14:textId="77777777" w:rsidR="00E95030" w:rsidRDefault="00E95030" w:rsidP="00E95030">
      <w:r>
        <w:t>&gt;&gt; &gt;&gt;                     function() {</w:t>
      </w:r>
    </w:p>
    <w:p w14:paraId="179ADF4E" w14:textId="77777777" w:rsidR="00E95030" w:rsidRDefault="00E95030" w:rsidP="00E95030">
      <w:r>
        <w:t>&gt;&gt; &gt;&gt;                         var e = xe(t.disableDbgExt);</w:t>
      </w:r>
    </w:p>
    <w:p w14:paraId="2B756337" w14:textId="77777777" w:rsidR="00E95030" w:rsidRDefault="00E95030" w:rsidP="00E95030">
      <w:r>
        <w:t>&gt;&gt; &gt;&gt;                         !0 === e &amp;&amp; C &amp;&amp; (i.removeNotificationListener(C),</w:t>
      </w:r>
    </w:p>
    <w:p w14:paraId="516C1171" w14:textId="77777777" w:rsidR="00E95030" w:rsidRDefault="00E95030" w:rsidP="00E95030">
      <w:r>
        <w:t>&gt;&gt; &gt;&gt;                         C = null);</w:t>
      </w:r>
    </w:p>
    <w:p w14:paraId="39E5FB6F" w14:textId="77777777" w:rsidR="00E95030" w:rsidRDefault="00E95030" w:rsidP="00E95030">
      <w:r>
        <w:t>&gt;&gt; &gt;&gt;                         i &amp;&amp; !C &amp;&amp; !0 !== e &amp;&amp; (C = function(e) {</w:t>
      </w:r>
    </w:p>
    <w:p w14:paraId="46EBB3EE" w14:textId="77777777" w:rsidR="00E95030" w:rsidRDefault="00E95030" w:rsidP="00E95030">
      <w:r>
        <w:t>&gt;&gt; &gt;&gt;                             if (!ot) {</w:t>
      </w:r>
    </w:p>
    <w:p w14:paraId="5B628CCC" w14:textId="77777777" w:rsidR="00E95030" w:rsidRDefault="00E95030" w:rsidP="00E95030">
      <w:r>
        <w:t>&gt;&gt; &gt;&gt;                                 ot = {};</w:t>
      </w:r>
    </w:p>
    <w:p w14:paraId="6EC0580E" w14:textId="77777777" w:rsidR="00E95030" w:rsidRDefault="00E95030" w:rsidP="00E95030">
      <w:r>
        <w:t>&gt;&gt; &gt;&gt;                                 for (var t = 0; t &lt; at.length; t++)</w:t>
      </w:r>
    </w:p>
    <w:p w14:paraId="63FF0B24" w14:textId="77777777" w:rsidR="00E95030" w:rsidRDefault="00E95030" w:rsidP="00E95030">
      <w:r>
        <w:t>&gt;&gt; &gt;&gt;                                     ot[at[t]] = lt(at[t], e)</w:t>
      </w:r>
    </w:p>
    <w:p w14:paraId="4A5B603C" w14:textId="77777777" w:rsidR="00E95030" w:rsidRDefault="00E95030" w:rsidP="00E95030">
      <w:r>
        <w:t>&gt;&gt; &gt;&gt;                             }</w:t>
      </w:r>
    </w:p>
    <w:p w14:paraId="2E87B6D0" w14:textId="77777777" w:rsidR="00E95030" w:rsidRDefault="00E95030" w:rsidP="00E95030">
      <w:r>
        <w:t>&gt;&gt; &gt;&gt;                             return ot</w:t>
      </w:r>
    </w:p>
    <w:p w14:paraId="277D1B50" w14:textId="77777777" w:rsidR="00E95030" w:rsidRDefault="00E95030" w:rsidP="00E95030">
      <w:r>
        <w:t>&gt;&gt; &gt;&gt;                         }(t),</w:t>
      </w:r>
    </w:p>
    <w:p w14:paraId="058D8610" w14:textId="77777777" w:rsidR="00E95030" w:rsidRDefault="00E95030" w:rsidP="00E95030">
      <w:r>
        <w:t>&gt;&gt; &gt;&gt;                         i.addNotificationListener(C))</w:t>
      </w:r>
    </w:p>
    <w:p w14:paraId="215CB78E" w14:textId="77777777" w:rsidR="00E95030" w:rsidRDefault="00E95030" w:rsidP="00E95030">
      <w:r>
        <w:t>&gt;&gt; &gt;&gt;                     }(),</w:t>
      </w:r>
    </w:p>
    <w:p w14:paraId="7CFA8EB6" w14:textId="77777777" w:rsidR="00E95030" w:rsidRDefault="00E95030" w:rsidP="00E95030">
      <w:r>
        <w:t>&gt;&gt; &gt;&gt;                     function() {</w:t>
      </w:r>
    </w:p>
    <w:p w14:paraId="3341CAF0" w14:textId="77777777" w:rsidR="00E95030" w:rsidRDefault="00E95030" w:rsidP="00E95030">
      <w:r>
        <w:t>&gt;&gt; &gt;&gt;                         var e = xe(t.enablePerfMgr);</w:t>
      </w:r>
    </w:p>
    <w:p w14:paraId="7E132589" w14:textId="77777777" w:rsidR="00E95030" w:rsidRDefault="00E95030" w:rsidP="00E95030">
      <w:r>
        <w:t>&gt;&gt; &gt;&gt;                         !e &amp;&amp; a &amp;&amp; (a = null);</w:t>
      </w:r>
    </w:p>
    <w:p w14:paraId="3F93FC7E" w14:textId="77777777" w:rsidR="00E95030" w:rsidRDefault="00E95030" w:rsidP="00E95030">
      <w:r>
        <w:t>&gt;&gt; &gt;&gt;                         e &amp;&amp; je(t, "createPerfMgr", tr)</w:t>
      </w:r>
    </w:p>
    <w:p w14:paraId="2B4A5434" w14:textId="77777777" w:rsidR="00E95030" w:rsidRDefault="00E95030" w:rsidP="00E95030">
      <w:r>
        <w:t>&gt;&gt; &gt;&gt;                     }(),</w:t>
      </w:r>
    </w:p>
    <w:p w14:paraId="5D8D0DFB" w14:textId="77777777" w:rsidR="00E95030" w:rsidRDefault="00E95030" w:rsidP="00E95030">
      <w:r>
        <w:t>&gt;&gt; &gt;&gt;                     je(t, "extensionConfig", {}).NotificationManager = i,</w:t>
      </w:r>
    </w:p>
    <w:p w14:paraId="075E2DC7" w14:textId="77777777" w:rsidR="00E95030" w:rsidRDefault="00E95030" w:rsidP="00E95030">
      <w:r>
        <w:t>&gt;&gt; &gt;&gt;                     s &amp;&amp; (e.logger = s);</w:t>
      </w:r>
    </w:p>
    <w:p w14:paraId="430EEBBB" w14:textId="77777777" w:rsidR="00E95030" w:rsidRDefault="00E95030" w:rsidP="00E95030">
      <w:r>
        <w:t>&gt;&gt; &gt;&gt;                     var u = je(t, "extensions", []);</w:t>
      </w:r>
    </w:p>
    <w:p w14:paraId="2E7646DE" w14:textId="77777777" w:rsidR="00E95030" w:rsidRDefault="00E95030" w:rsidP="00E95030">
      <w:r>
        <w:t>&gt;&gt; &gt;&gt;                     (c = []).push.apply(c, Object(_n.c)(Object(_n.c)([], o, !1), u, !1)),</w:t>
      </w:r>
    </w:p>
    <w:p w14:paraId="0A8975A3" w14:textId="77777777" w:rsidR="00E95030" w:rsidRDefault="00E95030" w:rsidP="00E95030">
      <w:r>
        <w:t>&gt;&gt; &gt;&gt;                     h = je(t, "channels", []),</w:t>
      </w:r>
    </w:p>
    <w:p w14:paraId="5672B086" w14:textId="77777777" w:rsidR="00E95030" w:rsidRDefault="00E95030" w:rsidP="00E95030">
      <w:r>
        <w:lastRenderedPageBreak/>
        <w:t>&gt;&gt; &gt;&gt;                     I(null),</w:t>
      </w:r>
    </w:p>
    <w:p w14:paraId="08EAFB5F" w14:textId="77777777" w:rsidR="00E95030" w:rsidRDefault="00E95030" w:rsidP="00E95030">
      <w:r>
        <w:t>&gt;&gt; &gt;&gt;                     p &amp;&amp; 0 !== p.length || Te("No channels available"),</w:t>
      </w:r>
    </w:p>
    <w:p w14:paraId="39BA1433" w14:textId="77777777" w:rsidR="00E95030" w:rsidRDefault="00E95030" w:rsidP="00E95030">
      <w:r>
        <w:t>&gt;&gt; &gt;&gt;                     n = !0,</w:t>
      </w:r>
    </w:p>
    <w:p w14:paraId="32A5B435" w14:textId="77777777" w:rsidR="00E95030" w:rsidRDefault="00E95030" w:rsidP="00E95030">
      <w:r>
        <w:t>&gt;&gt; &gt;&gt;                     e.releaseQueue()</w:t>
      </w:r>
    </w:p>
    <w:p w14:paraId="19FF1A44" w14:textId="77777777" w:rsidR="00E95030" w:rsidRDefault="00E95030" w:rsidP="00E95030">
      <w:r>
        <w:t>&gt;&gt; &gt;&gt;                 }</w:t>
      </w:r>
    </w:p>
    <w:p w14:paraId="6A9F6157" w14:textId="77777777" w:rsidR="00E95030" w:rsidRDefault="00E95030" w:rsidP="00E95030">
      <w:r>
        <w:t>&gt;&gt; &gt;&gt;                 ,</w:t>
      </w:r>
    </w:p>
    <w:p w14:paraId="7F66411C" w14:textId="77777777" w:rsidR="00E95030" w:rsidRDefault="00E95030" w:rsidP="00E95030">
      <w:r>
        <w:t>&gt;&gt; &gt;&gt;                 e.getTransmissionControls = function() {</w:t>
      </w:r>
    </w:p>
    <w:p w14:paraId="10DCCEB4" w14:textId="77777777" w:rsidR="00E95030" w:rsidRDefault="00E95030" w:rsidP="00E95030">
      <w:r>
        <w:t>&gt;&gt; &gt;&gt;                     var e = [];</w:t>
      </w:r>
    </w:p>
    <w:p w14:paraId="01F288DD" w14:textId="77777777" w:rsidR="00E95030" w:rsidRDefault="00E95030" w:rsidP="00E95030">
      <w:r>
        <w:t>&gt;&gt; &gt;&gt;                     return p &amp;&amp; fe(p, (function(t) {</w:t>
      </w:r>
    </w:p>
    <w:p w14:paraId="507945F9" w14:textId="77777777" w:rsidR="00E95030" w:rsidRDefault="00E95030" w:rsidP="00E95030">
      <w:r>
        <w:t>&gt;&gt; &gt;&gt;                         e.push(t.queue)</w:t>
      </w:r>
    </w:p>
    <w:p w14:paraId="577E4A6F" w14:textId="77777777" w:rsidR="00E95030" w:rsidRDefault="00E95030" w:rsidP="00E95030">
      <w:r>
        <w:t>&gt;&gt; &gt;&gt;                     }</w:t>
      </w:r>
    </w:p>
    <w:p w14:paraId="22FA612A" w14:textId="77777777" w:rsidR="00E95030" w:rsidRDefault="00E95030" w:rsidP="00E95030">
      <w:r>
        <w:t>&gt;&gt; &gt;&gt;                     )),</w:t>
      </w:r>
    </w:p>
    <w:p w14:paraId="7A6E3DC1" w14:textId="77777777" w:rsidR="00E95030" w:rsidRDefault="00E95030" w:rsidP="00E95030">
      <w:r>
        <w:t>&gt;&gt; &gt;&gt;                     we(e)</w:t>
      </w:r>
    </w:p>
    <w:p w14:paraId="72440979" w14:textId="77777777" w:rsidR="00E95030" w:rsidRDefault="00E95030" w:rsidP="00E95030">
      <w:r>
        <w:t>&gt;&gt; &gt;&gt;                 }</w:t>
      </w:r>
    </w:p>
    <w:p w14:paraId="372C6A9B" w14:textId="77777777" w:rsidR="00E95030" w:rsidRDefault="00E95030" w:rsidP="00E95030">
      <w:r>
        <w:t>&gt;&gt; &gt;&gt;                 ,</w:t>
      </w:r>
    </w:p>
    <w:p w14:paraId="3E029BB1" w14:textId="77777777" w:rsidR="00E95030" w:rsidRDefault="00E95030" w:rsidP="00E95030">
      <w:r>
        <w:t>&gt;&gt; &gt;&gt;                 e.track = function(n) {</w:t>
      </w:r>
    </w:p>
    <w:p w14:paraId="051BB7E9" w14:textId="77777777" w:rsidR="00E95030" w:rsidRDefault="00E95030" w:rsidP="00E95030">
      <w:r>
        <w:t>&gt;&gt; &gt;&gt;                     n.iKey = n.iKey || t.instrumentationKey,</w:t>
      </w:r>
    </w:p>
    <w:p w14:paraId="136B1A9F" w14:textId="77777777" w:rsidR="00E95030" w:rsidRDefault="00E95030" w:rsidP="00E95030">
      <w:r>
        <w:t>&gt;&gt; &gt;&gt;                     n.time = n.time || de(new Date),</w:t>
      </w:r>
    </w:p>
    <w:p w14:paraId="0EE9095A" w14:textId="77777777" w:rsidR="00E95030" w:rsidRDefault="00E95030" w:rsidP="00E95030">
      <w:r>
        <w:t>&gt;&gt; &gt;&gt;                     n.ver = n.ver || "4.0",</w:t>
      </w:r>
    </w:p>
    <w:p w14:paraId="1D186F08" w14:textId="77777777" w:rsidR="00E95030" w:rsidRDefault="00E95030" w:rsidP="00E95030">
      <w:r>
        <w:t>&gt;&gt; &gt;&gt;                     !g &amp;&amp; e.isInitialized() ? _().processNext(n) : r.push(n)</w:t>
      </w:r>
    </w:p>
    <w:p w14:paraId="4D683543" w14:textId="77777777" w:rsidR="00E95030" w:rsidRDefault="00E95030" w:rsidP="00E95030">
      <w:r>
        <w:t>&gt;&gt; &gt;&gt;                 }</w:t>
      </w:r>
    </w:p>
    <w:p w14:paraId="31D01D63" w14:textId="77777777" w:rsidR="00E95030" w:rsidRDefault="00E95030" w:rsidP="00E95030">
      <w:r>
        <w:t>&gt;&gt; &gt;&gt;                 ,</w:t>
      </w:r>
    </w:p>
    <w:p w14:paraId="180434D6" w14:textId="77777777" w:rsidR="00E95030" w:rsidRDefault="00E95030" w:rsidP="00E95030">
      <w:r>
        <w:t>&gt;&gt; &gt;&gt;                 e.getProcessTelContext = _,</w:t>
      </w:r>
    </w:p>
    <w:p w14:paraId="746BAF5C" w14:textId="77777777" w:rsidR="00E95030" w:rsidRDefault="00E95030" w:rsidP="00E95030">
      <w:r>
        <w:t>&gt;&gt; &gt;&gt;                 e.getNotifyMgr = function() {</w:t>
      </w:r>
    </w:p>
    <w:p w14:paraId="62335069" w14:textId="77777777" w:rsidR="00E95030" w:rsidRDefault="00E95030" w:rsidP="00E95030">
      <w:r>
        <w:t>&gt;&gt; &gt;&gt;                     var t;</w:t>
      </w:r>
    </w:p>
    <w:p w14:paraId="65A0ACE0" w14:textId="77777777" w:rsidR="00E95030" w:rsidRDefault="00E95030" w:rsidP="00E95030">
      <w:r>
        <w:t>&gt;&gt; &gt;&gt;                     return i || (i = Object(f.b)(((t = {}).addNotificationListener = function(e) {}</w:t>
      </w:r>
    </w:p>
    <w:p w14:paraId="6014FA52" w14:textId="77777777" w:rsidR="00E95030" w:rsidRDefault="00E95030" w:rsidP="00E95030">
      <w:r>
        <w:t>&gt;&gt; &gt;&gt;                     ,</w:t>
      </w:r>
    </w:p>
    <w:p w14:paraId="1FD3F9AD" w14:textId="77777777" w:rsidR="00E95030" w:rsidRDefault="00E95030" w:rsidP="00E95030">
      <w:r>
        <w:t>&gt;&gt; &gt;&gt;                     t.removeNotificationListener = function(e) {}</w:t>
      </w:r>
    </w:p>
    <w:p w14:paraId="221E2C2E" w14:textId="77777777" w:rsidR="00E95030" w:rsidRDefault="00E95030" w:rsidP="00E95030">
      <w:r>
        <w:t>&gt;&gt; &gt;&gt;                     ,</w:t>
      </w:r>
    </w:p>
    <w:p w14:paraId="7A919B60" w14:textId="77777777" w:rsidR="00E95030" w:rsidRDefault="00E95030" w:rsidP="00E95030">
      <w:r>
        <w:t>&gt;&gt; &gt;&gt;                     t.eventsSent = function(e) {}</w:t>
      </w:r>
    </w:p>
    <w:p w14:paraId="3F02BAB2" w14:textId="77777777" w:rsidR="00E95030" w:rsidRDefault="00E95030" w:rsidP="00E95030">
      <w:r>
        <w:t>&gt;&gt; &gt;&gt;                     ,</w:t>
      </w:r>
    </w:p>
    <w:p w14:paraId="66C10C36" w14:textId="77777777" w:rsidR="00E95030" w:rsidRDefault="00E95030" w:rsidP="00E95030">
      <w:r>
        <w:t>&gt;&gt; &gt;&gt;                     t.eventsDiscarded = function(e, t) {}</w:t>
      </w:r>
    </w:p>
    <w:p w14:paraId="16FE73BF" w14:textId="77777777" w:rsidR="00E95030" w:rsidRDefault="00E95030" w:rsidP="00E95030">
      <w:r>
        <w:t>&gt;&gt; &gt;&gt;                     ,</w:t>
      </w:r>
    </w:p>
    <w:p w14:paraId="3AAB3117" w14:textId="77777777" w:rsidR="00E95030" w:rsidRDefault="00E95030" w:rsidP="00E95030">
      <w:r>
        <w:t>&gt;&gt; &gt;&gt;                     t.eventsSendRequest = function(e, t) {}</w:t>
      </w:r>
    </w:p>
    <w:p w14:paraId="54871CDD" w14:textId="77777777" w:rsidR="00E95030" w:rsidRDefault="00E95030" w:rsidP="00E95030">
      <w:r>
        <w:t>&gt;&gt; &gt;&gt;                     ,</w:t>
      </w:r>
    </w:p>
    <w:p w14:paraId="5E6B3E7F" w14:textId="77777777" w:rsidR="00E95030" w:rsidRDefault="00E95030" w:rsidP="00E95030">
      <w:r>
        <w:t>&gt;&gt; &gt;&gt;                     t)),</w:t>
      </w:r>
    </w:p>
    <w:p w14:paraId="534983C6" w14:textId="77777777" w:rsidR="00E95030" w:rsidRDefault="00E95030" w:rsidP="00E95030">
      <w:r>
        <w:t>&gt;&gt; &gt;&gt;                     e._notificationManager = i),</w:t>
      </w:r>
    </w:p>
    <w:p w14:paraId="46512383" w14:textId="77777777" w:rsidR="00E95030" w:rsidRDefault="00E95030" w:rsidP="00E95030">
      <w:r>
        <w:t>&gt;&gt; &gt;&gt;                     i</w:t>
      </w:r>
    </w:p>
    <w:p w14:paraId="31CC379A" w14:textId="77777777" w:rsidR="00E95030" w:rsidRDefault="00E95030" w:rsidP="00E95030">
      <w:r>
        <w:t>&gt;&gt; &gt;&gt;                 }</w:t>
      </w:r>
    </w:p>
    <w:p w14:paraId="027DCEB7" w14:textId="77777777" w:rsidR="00E95030" w:rsidRDefault="00E95030" w:rsidP="00E95030">
      <w:r>
        <w:t>&gt;&gt; &gt;&gt;                 ,</w:t>
      </w:r>
    </w:p>
    <w:p w14:paraId="2F6FE5B3" w14:textId="77777777" w:rsidR="00E95030" w:rsidRDefault="00E95030" w:rsidP="00E95030">
      <w:r>
        <w:t>&gt;&gt; &gt;&gt;                 e.addNotificationListener = function(e) {</w:t>
      </w:r>
    </w:p>
    <w:p w14:paraId="72CBC5BD" w14:textId="77777777" w:rsidR="00E95030" w:rsidRDefault="00E95030" w:rsidP="00E95030">
      <w:r>
        <w:t>&gt;&gt; &gt;&gt;                     i &amp;&amp; i.addNotificationListener(e)</w:t>
      </w:r>
    </w:p>
    <w:p w14:paraId="0E6DDFF8" w14:textId="77777777" w:rsidR="00E95030" w:rsidRDefault="00E95030" w:rsidP="00E95030">
      <w:r>
        <w:t>&gt;&gt; &gt;&gt;                 }</w:t>
      </w:r>
    </w:p>
    <w:p w14:paraId="2835EDC2" w14:textId="77777777" w:rsidR="00E95030" w:rsidRDefault="00E95030" w:rsidP="00E95030">
      <w:r>
        <w:t>&gt;&gt; &gt;&gt;                 ,</w:t>
      </w:r>
    </w:p>
    <w:p w14:paraId="37EEFBF3" w14:textId="77777777" w:rsidR="00E95030" w:rsidRDefault="00E95030" w:rsidP="00E95030">
      <w:r>
        <w:t>&gt;&gt; &gt;&gt;                 e.removeNotificationListener = function(e) {</w:t>
      </w:r>
    </w:p>
    <w:p w14:paraId="66447643" w14:textId="77777777" w:rsidR="00E95030" w:rsidRDefault="00E95030" w:rsidP="00E95030">
      <w:r>
        <w:t>&gt;&gt; &gt;&gt;                     i &amp;&amp; i.removeNotificationListener(e)</w:t>
      </w:r>
    </w:p>
    <w:p w14:paraId="6B79D223" w14:textId="77777777" w:rsidR="00E95030" w:rsidRDefault="00E95030" w:rsidP="00E95030">
      <w:r>
        <w:t>&gt;&gt; &gt;&gt;                 }</w:t>
      </w:r>
    </w:p>
    <w:p w14:paraId="3B7F74D6" w14:textId="77777777" w:rsidR="00E95030" w:rsidRDefault="00E95030" w:rsidP="00E95030">
      <w:r>
        <w:t>&gt;&gt; &gt;&gt;                 ,</w:t>
      </w:r>
    </w:p>
    <w:p w14:paraId="23B213C7" w14:textId="77777777" w:rsidR="00E95030" w:rsidRDefault="00E95030" w:rsidP="00E95030">
      <w:r>
        <w:lastRenderedPageBreak/>
        <w:t>&gt;&gt; &gt;&gt;                 e.getCookieMgr = function() {</w:t>
      </w:r>
    </w:p>
    <w:p w14:paraId="01AD9190" w14:textId="77777777" w:rsidR="00E95030" w:rsidRDefault="00E95030" w:rsidP="00E95030">
      <w:r>
        <w:t>&gt;&gt; &gt;&gt;                     return s || (s = It(t, e.logger)),</w:t>
      </w:r>
    </w:p>
    <w:p w14:paraId="7AB5F3BC" w14:textId="77777777" w:rsidR="00E95030" w:rsidRDefault="00E95030" w:rsidP="00E95030">
      <w:r>
        <w:t>&gt;&gt; &gt;&gt;                     s</w:t>
      </w:r>
    </w:p>
    <w:p w14:paraId="31547CDE" w14:textId="77777777" w:rsidR="00E95030" w:rsidRDefault="00E95030" w:rsidP="00E95030">
      <w:r>
        <w:t>&gt;&gt; &gt;&gt;                 }</w:t>
      </w:r>
    </w:p>
    <w:p w14:paraId="11472E16" w14:textId="77777777" w:rsidR="00E95030" w:rsidRDefault="00E95030" w:rsidP="00E95030">
      <w:r>
        <w:t>&gt;&gt; &gt;&gt;                 ,</w:t>
      </w:r>
    </w:p>
    <w:p w14:paraId="72BFC8DF" w14:textId="77777777" w:rsidR="00E95030" w:rsidRDefault="00E95030" w:rsidP="00E95030">
      <w:r>
        <w:t>&gt;&gt; &gt;&gt;                 e.setCookieMgr = function(e) {</w:t>
      </w:r>
    </w:p>
    <w:p w14:paraId="428A0CC5" w14:textId="77777777" w:rsidR="00E95030" w:rsidRDefault="00E95030" w:rsidP="00E95030">
      <w:r>
        <w:t>&gt;&gt; &gt;&gt;                     s = e</w:t>
      </w:r>
    </w:p>
    <w:p w14:paraId="4518C1D9" w14:textId="77777777" w:rsidR="00E95030" w:rsidRDefault="00E95030" w:rsidP="00E95030">
      <w:r>
        <w:t>&gt;&gt; &gt;&gt;                 }</w:t>
      </w:r>
    </w:p>
    <w:p w14:paraId="61D18B54" w14:textId="77777777" w:rsidR="00E95030" w:rsidRDefault="00E95030" w:rsidP="00E95030">
      <w:r>
        <w:t>&gt;&gt; &gt;&gt;                 ,</w:t>
      </w:r>
    </w:p>
    <w:p w14:paraId="3EDB0C21" w14:textId="77777777" w:rsidR="00E95030" w:rsidRDefault="00E95030" w:rsidP="00E95030">
      <w:r>
        <w:t>&gt;&gt; &gt;&gt;                 e.getPerfMgr = function() {</w:t>
      </w:r>
    </w:p>
    <w:p w14:paraId="746D1611" w14:textId="77777777" w:rsidR="00E95030" w:rsidRDefault="00E95030" w:rsidP="00E95030">
      <w:r>
        <w:t>&gt;&gt; &gt;&gt;                     if (!o &amp;&amp; !a &amp;&amp; xe(t.enablePerfMgr)) {</w:t>
      </w:r>
    </w:p>
    <w:p w14:paraId="17F48057" w14:textId="77777777" w:rsidR="00E95030" w:rsidRDefault="00E95030" w:rsidP="00E95030">
      <w:r>
        <w:t>&gt;&gt; &gt;&gt;                         var n = xe(t.createPerfMgr);</w:t>
      </w:r>
    </w:p>
    <w:p w14:paraId="19EC4E51" w14:textId="77777777" w:rsidR="00E95030" w:rsidRDefault="00E95030" w:rsidP="00E95030">
      <w:r>
        <w:t>&gt;&gt; &gt;&gt;                         J(n) &amp;&amp; (a = n(e, e.getNotifyMgr()))</w:t>
      </w:r>
    </w:p>
    <w:p w14:paraId="1985428F" w14:textId="77777777" w:rsidR="00E95030" w:rsidRDefault="00E95030" w:rsidP="00E95030">
      <w:r>
        <w:t>&gt;&gt; &gt;&gt;                     }</w:t>
      </w:r>
    </w:p>
    <w:p w14:paraId="28572637" w14:textId="77777777" w:rsidR="00E95030" w:rsidRDefault="00E95030" w:rsidP="00E95030">
      <w:r>
        <w:t>&gt;&gt; &gt;&gt;                     return o || a || An</w:t>
      </w:r>
    </w:p>
    <w:p w14:paraId="3261E3A6" w14:textId="77777777" w:rsidR="00E95030" w:rsidRDefault="00E95030" w:rsidP="00E95030">
      <w:r>
        <w:t>&gt;&gt; &gt;&gt;                 }</w:t>
      </w:r>
    </w:p>
    <w:p w14:paraId="70671EB5" w14:textId="77777777" w:rsidR="00E95030" w:rsidRDefault="00E95030" w:rsidP="00E95030">
      <w:r>
        <w:t>&gt;&gt; &gt;&gt;                 ,</w:t>
      </w:r>
    </w:p>
    <w:p w14:paraId="3F1209EE" w14:textId="77777777" w:rsidR="00E95030" w:rsidRDefault="00E95030" w:rsidP="00E95030">
      <w:r>
        <w:t>&gt;&gt; &gt;&gt;                 e.setPerfMgr = function(e) {</w:t>
      </w:r>
    </w:p>
    <w:p w14:paraId="3213B2D3" w14:textId="77777777" w:rsidR="00E95030" w:rsidRDefault="00E95030" w:rsidP="00E95030">
      <w:r>
        <w:t>&gt;&gt; &gt;&gt;                     o = e</w:t>
      </w:r>
    </w:p>
    <w:p w14:paraId="38C00771" w14:textId="77777777" w:rsidR="00E95030" w:rsidRDefault="00E95030" w:rsidP="00E95030">
      <w:r>
        <w:t>&gt;&gt; &gt;&gt;                 }</w:t>
      </w:r>
    </w:p>
    <w:p w14:paraId="39EA5C22" w14:textId="77777777" w:rsidR="00E95030" w:rsidRDefault="00E95030" w:rsidP="00E95030">
      <w:r>
        <w:t>&gt;&gt; &gt;&gt;                 ,</w:t>
      </w:r>
    </w:p>
    <w:p w14:paraId="6EDD5546" w14:textId="77777777" w:rsidR="00E95030" w:rsidRDefault="00E95030" w:rsidP="00E95030">
      <w:r>
        <w:t>&gt;&gt; &gt;&gt;                 e.eventCnt = function() {</w:t>
      </w:r>
    </w:p>
    <w:p w14:paraId="3C1D3EDD" w14:textId="77777777" w:rsidR="00E95030" w:rsidRDefault="00E95030" w:rsidP="00E95030">
      <w:r>
        <w:t>&gt;&gt; &gt;&gt;                     return r.length</w:t>
      </w:r>
    </w:p>
    <w:p w14:paraId="4901756F" w14:textId="77777777" w:rsidR="00E95030" w:rsidRDefault="00E95030" w:rsidP="00E95030">
      <w:r>
        <w:t>&gt;&gt; &gt;&gt;                 }</w:t>
      </w:r>
    </w:p>
    <w:p w14:paraId="5802F24C" w14:textId="77777777" w:rsidR="00E95030" w:rsidRDefault="00E95030" w:rsidP="00E95030">
      <w:r>
        <w:t>&gt;&gt; &gt;&gt;                 ,</w:t>
      </w:r>
    </w:p>
    <w:p w14:paraId="041638B0" w14:textId="77777777" w:rsidR="00E95030" w:rsidRDefault="00E95030" w:rsidP="00E95030">
      <w:r>
        <w:t>&gt;&gt; &gt;&gt;                 e.releaseQueue = function() {</w:t>
      </w:r>
    </w:p>
    <w:p w14:paraId="63895AB4" w14:textId="77777777" w:rsidR="00E95030" w:rsidRDefault="00E95030" w:rsidP="00E95030">
      <w:r>
        <w:t>&gt;&gt; &gt;&gt;                     if (n &amp;&amp; r.length &gt; 0) {</w:t>
      </w:r>
    </w:p>
    <w:p w14:paraId="27699005" w14:textId="77777777" w:rsidR="00E95030" w:rsidRDefault="00E95030" w:rsidP="00E95030">
      <w:r>
        <w:t>&gt;&gt; &gt;&gt;                         var e = r;</w:t>
      </w:r>
    </w:p>
    <w:p w14:paraId="17C6E77C" w14:textId="77777777" w:rsidR="00E95030" w:rsidRDefault="00E95030" w:rsidP="00E95030">
      <w:r>
        <w:t>&gt;&gt; &gt;&gt;                         r = [],</w:t>
      </w:r>
    </w:p>
    <w:p w14:paraId="44AB4774" w14:textId="77777777" w:rsidR="00E95030" w:rsidRDefault="00E95030" w:rsidP="00E95030">
      <w:r>
        <w:t>&gt;&gt; &gt;&gt;                         fe(e, (function(e) {</w:t>
      </w:r>
    </w:p>
    <w:p w14:paraId="79E10AF3" w14:textId="77777777" w:rsidR="00E95030" w:rsidRDefault="00E95030" w:rsidP="00E95030">
      <w:r>
        <w:t>&gt;&gt; &gt;&gt;                             _().processNext(e)</w:t>
      </w:r>
    </w:p>
    <w:p w14:paraId="496DF600" w14:textId="77777777" w:rsidR="00E95030" w:rsidRDefault="00E95030" w:rsidP="00E95030">
      <w:r>
        <w:t>&gt;&gt; &gt;&gt;                         }</w:t>
      </w:r>
    </w:p>
    <w:p w14:paraId="1A83433B" w14:textId="77777777" w:rsidR="00E95030" w:rsidRDefault="00E95030" w:rsidP="00E95030">
      <w:r>
        <w:t>&gt;&gt; &gt;&gt;                         ))</w:t>
      </w:r>
    </w:p>
    <w:p w14:paraId="38B6F11F" w14:textId="77777777" w:rsidR="00E95030" w:rsidRDefault="00E95030" w:rsidP="00E95030">
      <w:r>
        <w:t>&gt;&gt; &gt;&gt;                     }</w:t>
      </w:r>
    </w:p>
    <w:p w14:paraId="5D4CFF10" w14:textId="77777777" w:rsidR="00E95030" w:rsidRDefault="00E95030" w:rsidP="00E95030">
      <w:r>
        <w:t>&gt;&gt; &gt;&gt;                 }</w:t>
      </w:r>
    </w:p>
    <w:p w14:paraId="6DE1E99E" w14:textId="77777777" w:rsidR="00E95030" w:rsidRDefault="00E95030" w:rsidP="00E95030">
      <w:r>
        <w:t>&gt;&gt; &gt;&gt;                 ,</w:t>
      </w:r>
    </w:p>
    <w:p w14:paraId="0ECC4651" w14:textId="77777777" w:rsidR="00E95030" w:rsidRDefault="00E95030" w:rsidP="00E95030">
      <w:r>
        <w:t>&gt;&gt; &gt;&gt;                 e.pollInternalLogs = function(e) {</w:t>
      </w:r>
    </w:p>
    <w:p w14:paraId="4DB244E7" w14:textId="77777777" w:rsidR="00E95030" w:rsidRDefault="00E95030" w:rsidP="00E95030">
      <w:r>
        <w:t>&gt;&gt; &gt;&gt;                     b = e || null;</w:t>
      </w:r>
    </w:p>
    <w:p w14:paraId="4B0A2397" w14:textId="77777777" w:rsidR="00E95030" w:rsidRDefault="00E95030" w:rsidP="00E95030">
      <w:r>
        <w:t>&gt;&gt; &gt;&gt;                     var n = xe(t.diagnosticLogInterval);</w:t>
      </w:r>
    </w:p>
    <w:p w14:paraId="5F04313E" w14:textId="77777777" w:rsidR="00E95030" w:rsidRDefault="00E95030" w:rsidP="00E95030">
      <w:r>
        <w:t>&gt;&gt; &gt;&gt;                     return n &amp;&amp; n &gt; 0 || (n = 1e4),</w:t>
      </w:r>
    </w:p>
    <w:p w14:paraId="3EE20C1D" w14:textId="77777777" w:rsidR="00E95030" w:rsidRDefault="00E95030" w:rsidP="00E95030">
      <w:r>
        <w:t>&gt;&gt; &gt;&gt;                     O &amp;&amp; clearInterval(O),</w:t>
      </w:r>
    </w:p>
    <w:p w14:paraId="00F7804B" w14:textId="77777777" w:rsidR="00E95030" w:rsidRDefault="00E95030" w:rsidP="00E95030">
      <w:r>
        <w:t>&gt;&gt; &gt;&gt;                     O = setInterval((function() {</w:t>
      </w:r>
    </w:p>
    <w:p w14:paraId="320162DC" w14:textId="77777777" w:rsidR="00E95030" w:rsidRDefault="00E95030" w:rsidP="00E95030">
      <w:r>
        <w:t>&gt;&gt; &gt;&gt;                         k()</w:t>
      </w:r>
    </w:p>
    <w:p w14:paraId="7A3A72CD" w14:textId="77777777" w:rsidR="00E95030" w:rsidRDefault="00E95030" w:rsidP="00E95030">
      <w:r>
        <w:t>&gt;&gt; &gt;&gt;                     }</w:t>
      </w:r>
    </w:p>
    <w:p w14:paraId="2F5328DC" w14:textId="77777777" w:rsidR="00E95030" w:rsidRDefault="00E95030" w:rsidP="00E95030">
      <w:r>
        <w:t>&gt;&gt; &gt;&gt;                     ), n)</w:t>
      </w:r>
    </w:p>
    <w:p w14:paraId="24533DE4" w14:textId="77777777" w:rsidR="00E95030" w:rsidRDefault="00E95030" w:rsidP="00E95030">
      <w:r>
        <w:t>&gt;&gt; &gt;&gt;                 }</w:t>
      </w:r>
    </w:p>
    <w:p w14:paraId="287A0F9F" w14:textId="77777777" w:rsidR="00E95030" w:rsidRDefault="00E95030" w:rsidP="00E95030">
      <w:r>
        <w:t>&gt;&gt; &gt;&gt;                 ,</w:t>
      </w:r>
    </w:p>
    <w:p w14:paraId="6DB61EA6" w14:textId="77777777" w:rsidR="00E95030" w:rsidRDefault="00E95030" w:rsidP="00E95030">
      <w:r>
        <w:t>&gt;&gt; &gt;&gt;                 e.stopPollingInternalLogs = function() {</w:t>
      </w:r>
    </w:p>
    <w:p w14:paraId="7EC2C8FA" w14:textId="77777777" w:rsidR="00E95030" w:rsidRDefault="00E95030" w:rsidP="00E95030">
      <w:r>
        <w:lastRenderedPageBreak/>
        <w:t>&gt;&gt; &gt;&gt;                     O &amp;&amp; (clearInterval(O),</w:t>
      </w:r>
    </w:p>
    <w:p w14:paraId="11A516A2" w14:textId="77777777" w:rsidR="00E95030" w:rsidRDefault="00E95030" w:rsidP="00E95030">
      <w:r>
        <w:t>&gt;&gt; &gt;&gt;                     O = 0,</w:t>
      </w:r>
    </w:p>
    <w:p w14:paraId="0562096A" w14:textId="77777777" w:rsidR="00E95030" w:rsidRDefault="00E95030" w:rsidP="00E95030">
      <w:r>
        <w:t>&gt;&gt; &gt;&gt;                     k())</w:t>
      </w:r>
    </w:p>
    <w:p w14:paraId="1D0FE2B4" w14:textId="77777777" w:rsidR="00E95030" w:rsidRDefault="00E95030" w:rsidP="00E95030">
      <w:r>
        <w:t>&gt;&gt; &gt;&gt;                 }</w:t>
      </w:r>
    </w:p>
    <w:p w14:paraId="0578D9E7" w14:textId="77777777" w:rsidR="00E95030" w:rsidRDefault="00E95030" w:rsidP="00E95030">
      <w:r>
        <w:t>&gt;&gt; &gt;&gt;                 ,</w:t>
      </w:r>
    </w:p>
    <w:p w14:paraId="084C237A" w14:textId="77777777" w:rsidR="00E95030" w:rsidRDefault="00E95030" w:rsidP="00E95030">
      <w:r>
        <w:t>&gt;&gt; &gt;&gt;                 Pe(e, (function() {</w:t>
      </w:r>
    </w:p>
    <w:p w14:paraId="6BF9A768" w14:textId="77777777" w:rsidR="00E95030" w:rsidRDefault="00E95030" w:rsidP="00E95030">
      <w:r>
        <w:t>&gt;&gt; &gt;&gt;                     return m</w:t>
      </w:r>
    </w:p>
    <w:p w14:paraId="63982170" w14:textId="77777777" w:rsidR="00E95030" w:rsidRDefault="00E95030" w:rsidP="00E95030">
      <w:r>
        <w:t>&gt;&gt; &gt;&gt;                 }</w:t>
      </w:r>
    </w:p>
    <w:p w14:paraId="5E47ABD0" w14:textId="77777777" w:rsidR="00E95030" w:rsidRDefault="00E95030" w:rsidP="00E95030">
      <w:r>
        <w:t>&gt;&gt; &gt;&gt;                 ), ["addTelemetryInitializer"]),</w:t>
      </w:r>
    </w:p>
    <w:p w14:paraId="7E973A80" w14:textId="77777777" w:rsidR="00E95030" w:rsidRDefault="00E95030" w:rsidP="00E95030">
      <w:r>
        <w:t>&gt;&gt; &gt;&gt;                 e.unload = function(t, r, i) {</w:t>
      </w:r>
    </w:p>
    <w:p w14:paraId="0AAC4EF1" w14:textId="77777777" w:rsidR="00E95030" w:rsidRDefault="00E95030" w:rsidP="00E95030">
      <w:r>
        <w:t>&gt;&gt; &gt;&gt;                     var o;</w:t>
      </w:r>
    </w:p>
    <w:p w14:paraId="0F5D3292" w14:textId="77777777" w:rsidR="00E95030" w:rsidRDefault="00E95030" w:rsidP="00E95030">
      <w:r>
        <w:t>&gt;&gt; &gt;&gt;                     void 0 === t &amp;&amp; (t = !0),</w:t>
      </w:r>
    </w:p>
    <w:p w14:paraId="0569B54D" w14:textId="77777777" w:rsidR="00E95030" w:rsidRDefault="00E95030" w:rsidP="00E95030">
      <w:r>
        <w:t>&gt;&gt; &gt;&gt;                     n || Te("SDK is not initialized"),</w:t>
      </w:r>
    </w:p>
    <w:p w14:paraId="435D0F88" w14:textId="77777777" w:rsidR="00E95030" w:rsidRDefault="00E95030" w:rsidP="00E95030">
      <w:r>
        <w:t>&gt;&gt; &gt;&gt;                     g &amp;&amp; Te("SDK is still unloading...");</w:t>
      </w:r>
    </w:p>
    <w:p w14:paraId="6429B5F6" w14:textId="77777777" w:rsidR="00E95030" w:rsidRDefault="00E95030" w:rsidP="00E95030">
      <w:r>
        <w:t>&gt;&gt; &gt;&gt;                     var a = ((o = {</w:t>
      </w:r>
    </w:p>
    <w:p w14:paraId="2F368B3D" w14:textId="77777777" w:rsidR="00E95030" w:rsidRDefault="00E95030" w:rsidP="00E95030">
      <w:r>
        <w:t>&gt;&gt; &gt;&gt;                         reason: 50</w:t>
      </w:r>
    </w:p>
    <w:p w14:paraId="5A887A13" w14:textId="77777777" w:rsidR="00E95030" w:rsidRDefault="00E95030" w:rsidP="00E95030">
      <w:r>
        <w:t>&gt;&gt; &gt;&gt;                     }).isAsync = t,</w:t>
      </w:r>
    </w:p>
    <w:p w14:paraId="40C01FB7" w14:textId="77777777" w:rsidR="00E95030" w:rsidRDefault="00E95030" w:rsidP="00E95030">
      <w:r>
        <w:t>&gt;&gt; &gt;&gt;                     o.flushComplete = !1,</w:t>
      </w:r>
    </w:p>
    <w:p w14:paraId="258D9024" w14:textId="77777777" w:rsidR="00E95030" w:rsidRDefault="00E95030" w:rsidP="00E95030">
      <w:r>
        <w:t>&gt;&gt; &gt;&gt;                     o)</w:t>
      </w:r>
    </w:p>
    <w:p w14:paraId="42DF74B1" w14:textId="77777777" w:rsidR="00E95030" w:rsidRDefault="00E95030" w:rsidP="00E95030">
      <w:r>
        <w:t>&gt;&gt; &gt;&gt;                       , s = Gn(j(), e);</w:t>
      </w:r>
    </w:p>
    <w:p w14:paraId="118C8C4F" w14:textId="77777777" w:rsidR="00E95030" w:rsidRDefault="00E95030" w:rsidP="00E95030">
      <w:r>
        <w:t>&gt;&gt; &gt;&gt;                     function l(t) {</w:t>
      </w:r>
    </w:p>
    <w:p w14:paraId="57EF7CA7" w14:textId="77777777" w:rsidR="00E95030" w:rsidRDefault="00E95030" w:rsidP="00E95030">
      <w:r>
        <w:t>&gt;&gt; &gt;&gt;                         a.flushComplete = t,</w:t>
      </w:r>
    </w:p>
    <w:p w14:paraId="198DF739" w14:textId="77777777" w:rsidR="00E95030" w:rsidRDefault="00E95030" w:rsidP="00E95030">
      <w:r>
        <w:t>&gt;&gt; &gt;&gt;                         g = !0,</w:t>
      </w:r>
    </w:p>
    <w:p w14:paraId="76521667" w14:textId="77777777" w:rsidR="00E95030" w:rsidRDefault="00E95030" w:rsidP="00E95030">
      <w:r>
        <w:t>&gt;&gt; &gt;&gt;                         y.run(s, a),</w:t>
      </w:r>
    </w:p>
    <w:p w14:paraId="46325F4F" w14:textId="77777777" w:rsidR="00E95030" w:rsidRDefault="00E95030" w:rsidP="00E95030">
      <w:r>
        <w:t>&gt;&gt; &gt;&gt;                         e.stopPollingInternalLogs(),</w:t>
      </w:r>
    </w:p>
    <w:p w14:paraId="157F3723" w14:textId="77777777" w:rsidR="00E95030" w:rsidRDefault="00E95030" w:rsidP="00E95030">
      <w:r>
        <w:t>&gt;&gt; &gt;&gt;                         s.processNext(a)</w:t>
      </w:r>
    </w:p>
    <w:p w14:paraId="4C730099" w14:textId="77777777" w:rsidR="00E95030" w:rsidRDefault="00E95030" w:rsidP="00E95030">
      <w:r>
        <w:t>&gt;&gt; &gt;&gt;                     }</w:t>
      </w:r>
    </w:p>
    <w:p w14:paraId="72EAC0F9" w14:textId="77777777" w:rsidR="00E95030" w:rsidRDefault="00E95030" w:rsidP="00E95030">
      <w:r>
        <w:t>&gt;&gt; &gt;&gt;                     s.onComplete((function() {</w:t>
      </w:r>
    </w:p>
    <w:p w14:paraId="32FA1708" w14:textId="77777777" w:rsidR="00E95030" w:rsidRDefault="00E95030" w:rsidP="00E95030">
      <w:r>
        <w:t>&gt;&gt; &gt;&gt;                         w(),</w:t>
      </w:r>
    </w:p>
    <w:p w14:paraId="3F524A13" w14:textId="77777777" w:rsidR="00E95030" w:rsidRDefault="00E95030" w:rsidP="00E95030">
      <w:r>
        <w:t>&gt;&gt; &gt;&gt;                         r &amp;&amp; r(a)</w:t>
      </w:r>
    </w:p>
    <w:p w14:paraId="52F08F45" w14:textId="77777777" w:rsidR="00E95030" w:rsidRDefault="00E95030" w:rsidP="00E95030">
      <w:r>
        <w:t>&gt;&gt; &gt;&gt;                     }</w:t>
      </w:r>
    </w:p>
    <w:p w14:paraId="71B53822" w14:textId="77777777" w:rsidR="00E95030" w:rsidRDefault="00E95030" w:rsidP="00E95030">
      <w:r>
        <w:t>&gt;&gt; &gt;&gt;                     ), e),</w:t>
      </w:r>
    </w:p>
    <w:p w14:paraId="50376A09" w14:textId="77777777" w:rsidR="00E95030" w:rsidRDefault="00E95030" w:rsidP="00E95030">
      <w:r>
        <w:t>&gt;&gt; &gt;&gt;                     T(t, l, 6, i) || l(!1)</w:t>
      </w:r>
    </w:p>
    <w:p w14:paraId="78EBB482" w14:textId="77777777" w:rsidR="00E95030" w:rsidRDefault="00E95030" w:rsidP="00E95030">
      <w:r>
        <w:t>&gt;&gt; &gt;&gt;                 }</w:t>
      </w:r>
    </w:p>
    <w:p w14:paraId="0578C5E2" w14:textId="77777777" w:rsidR="00E95030" w:rsidRDefault="00E95030" w:rsidP="00E95030">
      <w:r>
        <w:t>&gt;&gt; &gt;&gt;                 ,</w:t>
      </w:r>
    </w:p>
    <w:p w14:paraId="054C1CE3" w14:textId="77777777" w:rsidR="00E95030" w:rsidRDefault="00E95030" w:rsidP="00E95030">
      <w:r>
        <w:t>&gt;&gt; &gt;&gt;                 e.getPlugin = E,</w:t>
      </w:r>
    </w:p>
    <w:p w14:paraId="53FCE344" w14:textId="77777777" w:rsidR="00E95030" w:rsidRDefault="00E95030" w:rsidP="00E95030">
      <w:r>
        <w:t>&gt;&gt; &gt;&gt;                 e.addPlugin = function(e, t, n, r) {</w:t>
      </w:r>
    </w:p>
    <w:p w14:paraId="27A78763" w14:textId="77777777" w:rsidR="00E95030" w:rsidRDefault="00E95030" w:rsidP="00E95030">
      <w:r>
        <w:t>&gt;&gt; &gt;&gt;                     if (!e)</w:t>
      </w:r>
    </w:p>
    <w:p w14:paraId="6101B914" w14:textId="77777777" w:rsidR="00E95030" w:rsidRDefault="00E95030" w:rsidP="00E95030">
      <w:r>
        <w:t>&gt;&gt; &gt;&gt;                         return r &amp;&amp; r(!1),</w:t>
      </w:r>
    </w:p>
    <w:p w14:paraId="1A26257C" w14:textId="77777777" w:rsidR="00E95030" w:rsidRDefault="00E95030" w:rsidP="00E95030">
      <w:r>
        <w:t>&gt;&gt; &gt;&gt;                         void L("Plugins must provide initialize method");</w:t>
      </w:r>
    </w:p>
    <w:p w14:paraId="4478CB21" w14:textId="77777777" w:rsidR="00E95030" w:rsidRDefault="00E95030" w:rsidP="00E95030">
      <w:r>
        <w:t>&gt;&gt; &gt;&gt;                     var i = E(e.identifier);</w:t>
      </w:r>
    </w:p>
    <w:p w14:paraId="69159CF5" w14:textId="77777777" w:rsidR="00E95030" w:rsidRDefault="00E95030" w:rsidP="00E95030">
      <w:r>
        <w:t>&gt;&gt; &gt;&gt;                     if (i &amp;&amp; !t)</w:t>
      </w:r>
    </w:p>
    <w:p w14:paraId="7D335963" w14:textId="77777777" w:rsidR="00E95030" w:rsidRDefault="00E95030" w:rsidP="00E95030">
      <w:r>
        <w:t>&gt;&gt; &gt;&gt;                         return r &amp;&amp; r(!1),</w:t>
      </w:r>
    </w:p>
    <w:p w14:paraId="35F92ADE" w14:textId="77777777" w:rsidR="00E95030" w:rsidRDefault="00E95030" w:rsidP="00E95030">
      <w:r>
        <w:t>&gt;&gt; &gt;&gt;                         void L("Plugin [" + e.identifier + "] is already loaded!");</w:t>
      </w:r>
    </w:p>
    <w:p w14:paraId="32EE62E3" w14:textId="77777777" w:rsidR="00E95030" w:rsidRDefault="00E95030" w:rsidP="00E95030">
      <w:r>
        <w:t>&gt;&gt; &gt;&gt;                     var o = {</w:t>
      </w:r>
    </w:p>
    <w:p w14:paraId="7E5468F1" w14:textId="77777777" w:rsidR="00E95030" w:rsidRDefault="00E95030" w:rsidP="00E95030">
      <w:r>
        <w:t>&gt;&gt; &gt;&gt;                         reason: 16</w:t>
      </w:r>
    </w:p>
    <w:p w14:paraId="074AD486" w14:textId="77777777" w:rsidR="00E95030" w:rsidRDefault="00E95030" w:rsidP="00E95030">
      <w:r>
        <w:t>&gt;&gt; &gt;&gt;                     };</w:t>
      </w:r>
    </w:p>
    <w:p w14:paraId="5CC7CC9B" w14:textId="77777777" w:rsidR="00E95030" w:rsidRDefault="00E95030" w:rsidP="00E95030">
      <w:r>
        <w:t>&gt;&gt; &gt;&gt;                     function a(t) {</w:t>
      </w:r>
    </w:p>
    <w:p w14:paraId="78012B6D" w14:textId="77777777" w:rsidR="00E95030" w:rsidRDefault="00E95030" w:rsidP="00E95030">
      <w:r>
        <w:lastRenderedPageBreak/>
        <w:t>&gt;&gt; &gt;&gt;                         c.push(e),</w:t>
      </w:r>
    </w:p>
    <w:p w14:paraId="5FEBDB9F" w14:textId="77777777" w:rsidR="00E95030" w:rsidRDefault="00E95030" w:rsidP="00E95030">
      <w:r>
        <w:t>&gt;&gt; &gt;&gt;                         o.added = [e],</w:t>
      </w:r>
    </w:p>
    <w:p w14:paraId="765559AC" w14:textId="77777777" w:rsidR="00E95030" w:rsidRDefault="00E95030" w:rsidP="00E95030">
      <w:r>
        <w:t>&gt;&gt; &gt;&gt;                         I(o),</w:t>
      </w:r>
    </w:p>
    <w:p w14:paraId="435DFF70" w14:textId="77777777" w:rsidR="00E95030" w:rsidRDefault="00E95030" w:rsidP="00E95030">
      <w:r>
        <w:t>&gt;&gt; &gt;&gt;                         r &amp;&amp; r(!0)</w:t>
      </w:r>
    </w:p>
    <w:p w14:paraId="081D5185" w14:textId="77777777" w:rsidR="00E95030" w:rsidRDefault="00E95030" w:rsidP="00E95030">
      <w:r>
        <w:t>&gt;&gt; &gt;&gt;                     }</w:t>
      </w:r>
    </w:p>
    <w:p w14:paraId="67CD0905" w14:textId="77777777" w:rsidR="00E95030" w:rsidRDefault="00E95030" w:rsidP="00E95030">
      <w:r>
        <w:t>&gt;&gt; &gt;&gt;                     if (i) {</w:t>
      </w:r>
    </w:p>
    <w:p w14:paraId="3FDFFD60" w14:textId="77777777" w:rsidR="00E95030" w:rsidRDefault="00E95030" w:rsidP="00E95030">
      <w:r>
        <w:t>&gt;&gt; &gt;&gt;                         var s = [i.plugin];</w:t>
      </w:r>
    </w:p>
    <w:p w14:paraId="0F082FAF" w14:textId="77777777" w:rsidR="00E95030" w:rsidRDefault="00E95030" w:rsidP="00E95030">
      <w:r>
        <w:t>&gt;&gt; &gt;&gt;                         x(s, {</w:t>
      </w:r>
    </w:p>
    <w:p w14:paraId="4819FDF4" w14:textId="77777777" w:rsidR="00E95030" w:rsidRDefault="00E95030" w:rsidP="00E95030">
      <w:r>
        <w:t>&gt;&gt; &gt;&gt;                             reason: 2,</w:t>
      </w:r>
    </w:p>
    <w:p w14:paraId="28304804" w14:textId="77777777" w:rsidR="00E95030" w:rsidRDefault="00E95030" w:rsidP="00E95030">
      <w:r>
        <w:t>&gt;&gt; &gt;&gt;                             isAsync: !!n</w:t>
      </w:r>
    </w:p>
    <w:p w14:paraId="5F479B24" w14:textId="77777777" w:rsidR="00E95030" w:rsidRDefault="00E95030" w:rsidP="00E95030">
      <w:r>
        <w:t>&gt;&gt; &gt;&gt;                         }, (function(e) {</w:t>
      </w:r>
    </w:p>
    <w:p w14:paraId="59179E2D" w14:textId="77777777" w:rsidR="00E95030" w:rsidRDefault="00E95030" w:rsidP="00E95030">
      <w:r>
        <w:t>&gt;&gt; &gt;&gt;                             e ? (o.removed = s,</w:t>
      </w:r>
    </w:p>
    <w:p w14:paraId="7A1C05FA" w14:textId="77777777" w:rsidR="00E95030" w:rsidRDefault="00E95030" w:rsidP="00E95030">
      <w:r>
        <w:t>&gt;&gt; &gt;&gt;                             o.reason |= 32,</w:t>
      </w:r>
    </w:p>
    <w:p w14:paraId="201E3BA9" w14:textId="77777777" w:rsidR="00E95030" w:rsidRDefault="00E95030" w:rsidP="00E95030">
      <w:r>
        <w:t>&gt;&gt; &gt;&gt;                             a()) : r &amp;&amp; r(!1)</w:t>
      </w:r>
    </w:p>
    <w:p w14:paraId="42E39557" w14:textId="77777777" w:rsidR="00E95030" w:rsidRDefault="00E95030" w:rsidP="00E95030">
      <w:r>
        <w:t>&gt;&gt; &gt;&gt;                         }</w:t>
      </w:r>
    </w:p>
    <w:p w14:paraId="2FE5075E" w14:textId="77777777" w:rsidR="00E95030" w:rsidRDefault="00E95030" w:rsidP="00E95030">
      <w:r>
        <w:t>&gt;&gt; &gt;&gt;                         ))</w:t>
      </w:r>
    </w:p>
    <w:p w14:paraId="0058760C" w14:textId="77777777" w:rsidR="00E95030" w:rsidRDefault="00E95030" w:rsidP="00E95030">
      <w:r>
        <w:t>&gt;&gt; &gt;&gt;                     } else</w:t>
      </w:r>
    </w:p>
    <w:p w14:paraId="5CB5561E" w14:textId="77777777" w:rsidR="00E95030" w:rsidRDefault="00E95030" w:rsidP="00E95030">
      <w:r>
        <w:t>&gt;&gt; &gt;&gt;                         a()</w:t>
      </w:r>
    </w:p>
    <w:p w14:paraId="33B599BD" w14:textId="77777777" w:rsidR="00E95030" w:rsidRDefault="00E95030" w:rsidP="00E95030">
      <w:r>
        <w:t>&gt;&gt; &gt;&gt;                 }</w:t>
      </w:r>
    </w:p>
    <w:p w14:paraId="58D7AB8B" w14:textId="77777777" w:rsidR="00E95030" w:rsidRDefault="00E95030" w:rsidP="00E95030">
      <w:r>
        <w:t>&gt;&gt; &gt;&gt;                 ,</w:t>
      </w:r>
    </w:p>
    <w:p w14:paraId="64DCE310" w14:textId="77777777" w:rsidR="00E95030" w:rsidRDefault="00E95030" w:rsidP="00E95030">
      <w:r>
        <w:t>&gt;&gt; &gt;&gt;                 e.evtNamespace = function() {</w:t>
      </w:r>
    </w:p>
    <w:p w14:paraId="08FFC86A" w14:textId="77777777" w:rsidR="00E95030" w:rsidRDefault="00E95030" w:rsidP="00E95030">
      <w:r>
        <w:t>&gt;&gt; &gt;&gt;                     return v</w:t>
      </w:r>
    </w:p>
    <w:p w14:paraId="57B837B0" w14:textId="77777777" w:rsidR="00E95030" w:rsidRDefault="00E95030" w:rsidP="00E95030">
      <w:r>
        <w:t>&gt;&gt; &gt;&gt;                 }</w:t>
      </w:r>
    </w:p>
    <w:p w14:paraId="513D4915" w14:textId="77777777" w:rsidR="00E95030" w:rsidRDefault="00E95030" w:rsidP="00E95030">
      <w:r>
        <w:t>&gt;&gt; &gt;&gt;                 ,</w:t>
      </w:r>
    </w:p>
    <w:p w14:paraId="372984EB" w14:textId="77777777" w:rsidR="00E95030" w:rsidRDefault="00E95030" w:rsidP="00E95030">
      <w:r>
        <w:t>&gt;&gt; &gt;&gt;                 e.flush = T,</w:t>
      </w:r>
    </w:p>
    <w:p w14:paraId="4EDD007D" w14:textId="77777777" w:rsidR="00E95030" w:rsidRDefault="00E95030" w:rsidP="00E95030">
      <w:r>
        <w:t>&gt;&gt; &gt;&gt;                 e.getTraceCtx = function(e) {</w:t>
      </w:r>
    </w:p>
    <w:p w14:paraId="0F68A271" w14:textId="77777777" w:rsidR="00E95030" w:rsidRDefault="00E95030" w:rsidP="00E95030">
      <w:r>
        <w:t>&gt;&gt; &gt;&gt;                     var t, n;</w:t>
      </w:r>
    </w:p>
    <w:p w14:paraId="3C2C7329" w14:textId="77777777" w:rsidR="00E95030" w:rsidRDefault="00E95030" w:rsidP="00E95030">
      <w:r>
        <w:t>&gt;&gt; &gt;&gt;                     return S || (n = {},</w:t>
      </w:r>
    </w:p>
    <w:p w14:paraId="104AC8E2" w14:textId="77777777" w:rsidR="00E95030" w:rsidRDefault="00E95030" w:rsidP="00E95030">
      <w:r>
        <w:t>&gt;&gt; &gt;&gt;                     S = {</w:t>
      </w:r>
    </w:p>
    <w:p w14:paraId="2009498A" w14:textId="77777777" w:rsidR="00E95030" w:rsidRDefault="00E95030" w:rsidP="00E95030">
      <w:r>
        <w:t>&gt;&gt; &gt;&gt;                         getName: function() {</w:t>
      </w:r>
    </w:p>
    <w:p w14:paraId="1F56F8E5" w14:textId="77777777" w:rsidR="00E95030" w:rsidRDefault="00E95030" w:rsidP="00E95030">
      <w:r>
        <w:t>&gt;&gt; &gt;&gt;                             return n.name</w:t>
      </w:r>
    </w:p>
    <w:p w14:paraId="669720C9" w14:textId="77777777" w:rsidR="00E95030" w:rsidRDefault="00E95030" w:rsidP="00E95030">
      <w:r>
        <w:t>&gt;&gt; &gt;&gt;                         },</w:t>
      </w:r>
    </w:p>
    <w:p w14:paraId="4ED1B6AE" w14:textId="77777777" w:rsidR="00E95030" w:rsidRDefault="00E95030" w:rsidP="00E95030">
      <w:r>
        <w:t>&gt;&gt; &gt;&gt;                         setName: function(e) {</w:t>
      </w:r>
    </w:p>
    <w:p w14:paraId="5E5A0E1F" w14:textId="77777777" w:rsidR="00E95030" w:rsidRDefault="00E95030" w:rsidP="00E95030">
      <w:r>
        <w:t>&gt;&gt; &gt;&gt;                             t &amp;&amp; t.setName(e),</w:t>
      </w:r>
    </w:p>
    <w:p w14:paraId="3FDC9E18" w14:textId="77777777" w:rsidR="00E95030" w:rsidRDefault="00E95030" w:rsidP="00E95030">
      <w:r>
        <w:t>&gt;&gt; &gt;&gt;                             n.name = e</w:t>
      </w:r>
    </w:p>
    <w:p w14:paraId="0DA9C89A" w14:textId="77777777" w:rsidR="00E95030" w:rsidRDefault="00E95030" w:rsidP="00E95030">
      <w:r>
        <w:t>&gt;&gt; &gt;&gt;                         },</w:t>
      </w:r>
    </w:p>
    <w:p w14:paraId="4581732B" w14:textId="77777777" w:rsidR="00E95030" w:rsidRDefault="00E95030" w:rsidP="00E95030">
      <w:r>
        <w:t>&gt;&gt; &gt;&gt;                         getTraceId: function() {</w:t>
      </w:r>
    </w:p>
    <w:p w14:paraId="122C0D71" w14:textId="77777777" w:rsidR="00E95030" w:rsidRDefault="00E95030" w:rsidP="00E95030">
      <w:r>
        <w:t>&gt;&gt; &gt;&gt;                             return n.traceId</w:t>
      </w:r>
    </w:p>
    <w:p w14:paraId="3F0C7334" w14:textId="77777777" w:rsidR="00E95030" w:rsidRDefault="00E95030" w:rsidP="00E95030">
      <w:r>
        <w:t>&gt;&gt; &gt;&gt;                         },</w:t>
      </w:r>
    </w:p>
    <w:p w14:paraId="5BAC72D9" w14:textId="77777777" w:rsidR="00E95030" w:rsidRDefault="00E95030" w:rsidP="00E95030">
      <w:r>
        <w:t>&gt;&gt; &gt;&gt;                         setTraceId: function(e) {</w:t>
      </w:r>
    </w:p>
    <w:p w14:paraId="01BECA53" w14:textId="77777777" w:rsidR="00E95030" w:rsidRDefault="00E95030" w:rsidP="00E95030">
      <w:r>
        <w:t>&gt;&gt; &gt;&gt;                             t &amp;&amp; t.setTraceId(e),</w:t>
      </w:r>
    </w:p>
    <w:p w14:paraId="0F647D50" w14:textId="77777777" w:rsidR="00E95030" w:rsidRDefault="00E95030" w:rsidP="00E95030">
      <w:r>
        <w:t>&gt;&gt; &gt;&gt;                             Mn(e) &amp;&amp; (n.traceId = e)</w:t>
      </w:r>
    </w:p>
    <w:p w14:paraId="1D283185" w14:textId="77777777" w:rsidR="00E95030" w:rsidRDefault="00E95030" w:rsidP="00E95030">
      <w:r>
        <w:t>&gt;&gt; &gt;&gt;                         },</w:t>
      </w:r>
    </w:p>
    <w:p w14:paraId="2A00826D" w14:textId="77777777" w:rsidR="00E95030" w:rsidRDefault="00E95030" w:rsidP="00E95030">
      <w:r>
        <w:t>&gt;&gt; &gt;&gt;                         getSpanId: function() {</w:t>
      </w:r>
    </w:p>
    <w:p w14:paraId="70985188" w14:textId="77777777" w:rsidR="00E95030" w:rsidRDefault="00E95030" w:rsidP="00E95030">
      <w:r>
        <w:t>&gt;&gt; &gt;&gt;                             return n.spanId</w:t>
      </w:r>
    </w:p>
    <w:p w14:paraId="1E7CC89E" w14:textId="77777777" w:rsidR="00E95030" w:rsidRDefault="00E95030" w:rsidP="00E95030">
      <w:r>
        <w:t>&gt;&gt; &gt;&gt;                         },</w:t>
      </w:r>
    </w:p>
    <w:p w14:paraId="342912C4" w14:textId="77777777" w:rsidR="00E95030" w:rsidRDefault="00E95030" w:rsidP="00E95030">
      <w:r>
        <w:t>&gt;&gt; &gt;&gt;                         setSpanId: function(e) {</w:t>
      </w:r>
    </w:p>
    <w:p w14:paraId="26C1B9FA" w14:textId="77777777" w:rsidR="00E95030" w:rsidRDefault="00E95030" w:rsidP="00E95030">
      <w:r>
        <w:t>&gt;&gt; &gt;&gt;                             t &amp;&amp; t.setSpanId(e),</w:t>
      </w:r>
    </w:p>
    <w:p w14:paraId="71087E50" w14:textId="77777777" w:rsidR="00E95030" w:rsidRDefault="00E95030" w:rsidP="00E95030">
      <w:r>
        <w:lastRenderedPageBreak/>
        <w:t>&gt;&gt; &gt;&gt;                             Bn(e) &amp;&amp; (n.spanId = e)</w:t>
      </w:r>
    </w:p>
    <w:p w14:paraId="6DE2C2BD" w14:textId="77777777" w:rsidR="00E95030" w:rsidRDefault="00E95030" w:rsidP="00E95030">
      <w:r>
        <w:t>&gt;&gt; &gt;&gt;                         },</w:t>
      </w:r>
    </w:p>
    <w:p w14:paraId="2F55BA48" w14:textId="77777777" w:rsidR="00E95030" w:rsidRDefault="00E95030" w:rsidP="00E95030">
      <w:r>
        <w:t>&gt;&gt; &gt;&gt;                         getTraceFlags: function() {</w:t>
      </w:r>
    </w:p>
    <w:p w14:paraId="06D82C1C" w14:textId="77777777" w:rsidR="00E95030" w:rsidRDefault="00E95030" w:rsidP="00E95030">
      <w:r>
        <w:t>&gt;&gt; &gt;&gt;                             return n.traceFlags</w:t>
      </w:r>
    </w:p>
    <w:p w14:paraId="2E20DA62" w14:textId="77777777" w:rsidR="00E95030" w:rsidRDefault="00E95030" w:rsidP="00E95030">
      <w:r>
        <w:t>&gt;&gt; &gt;&gt;                         },</w:t>
      </w:r>
    </w:p>
    <w:p w14:paraId="3D669B86" w14:textId="77777777" w:rsidR="00E95030" w:rsidRDefault="00E95030" w:rsidP="00E95030">
      <w:r>
        <w:t>&gt;&gt; &gt;&gt;                         setTraceFlags: function(e) {</w:t>
      </w:r>
    </w:p>
    <w:p w14:paraId="246926D1" w14:textId="77777777" w:rsidR="00E95030" w:rsidRDefault="00E95030" w:rsidP="00E95030">
      <w:r>
        <w:t>&gt;&gt; &gt;&gt;                             t &amp;&amp; t.setTraceFlags(e),</w:t>
      </w:r>
    </w:p>
    <w:p w14:paraId="7102F02C" w14:textId="77777777" w:rsidR="00E95030" w:rsidRDefault="00E95030" w:rsidP="00E95030">
      <w:r>
        <w:t>&gt;&gt; &gt;&gt;                             n.traceFlags = e</w:t>
      </w:r>
    </w:p>
    <w:p w14:paraId="18C4B66E" w14:textId="77777777" w:rsidR="00E95030" w:rsidRDefault="00E95030" w:rsidP="00E95030">
      <w:r>
        <w:t>&gt;&gt; &gt;&gt;                         }</w:t>
      </w:r>
    </w:p>
    <w:p w14:paraId="4D9769E9" w14:textId="77777777" w:rsidR="00E95030" w:rsidRDefault="00E95030" w:rsidP="00E95030">
      <w:r>
        <w:t>&gt;&gt; &gt;&gt;                     }),</w:t>
      </w:r>
    </w:p>
    <w:p w14:paraId="44C6E237" w14:textId="77777777" w:rsidR="00E95030" w:rsidRDefault="00E95030" w:rsidP="00E95030">
      <w:r>
        <w:t>&gt;&gt; &gt;&gt;                     S</w:t>
      </w:r>
    </w:p>
    <w:p w14:paraId="1CE13844" w14:textId="77777777" w:rsidR="00E95030" w:rsidRDefault="00E95030" w:rsidP="00E95030">
      <w:r>
        <w:t>&gt;&gt; &gt;&gt;                 }</w:t>
      </w:r>
    </w:p>
    <w:p w14:paraId="07384BD8" w14:textId="77777777" w:rsidR="00E95030" w:rsidRDefault="00E95030" w:rsidP="00E95030">
      <w:r>
        <w:t>&gt;&gt; &gt;&gt;                 ,</w:t>
      </w:r>
    </w:p>
    <w:p w14:paraId="15C2475B" w14:textId="77777777" w:rsidR="00E95030" w:rsidRDefault="00E95030" w:rsidP="00E95030">
      <w:r>
        <w:t>&gt;&gt; &gt;&gt;                 e.setTraceCtx = function(e) {</w:t>
      </w:r>
    </w:p>
    <w:p w14:paraId="59383623" w14:textId="77777777" w:rsidR="00E95030" w:rsidRDefault="00E95030" w:rsidP="00E95030">
      <w:r>
        <w:t>&gt;&gt; &gt;&gt;                     S = e || null</w:t>
      </w:r>
    </w:p>
    <w:p w14:paraId="5C81D2E0" w14:textId="77777777" w:rsidR="00E95030" w:rsidRDefault="00E95030" w:rsidP="00E95030">
      <w:r>
        <w:t>&gt;&gt; &gt;&gt;                 }</w:t>
      </w:r>
    </w:p>
    <w:p w14:paraId="7B83C65F" w14:textId="77777777" w:rsidR="00E95030" w:rsidRDefault="00E95030" w:rsidP="00E95030">
      <w:r>
        <w:t>&gt;&gt; &gt;&gt;                 ,</w:t>
      </w:r>
    </w:p>
    <w:p w14:paraId="095E130A" w14:textId="77777777" w:rsidR="00E95030" w:rsidRDefault="00E95030" w:rsidP="00E95030">
      <w:r>
        <w:t>&gt;&gt; &gt;&gt;                 Ae(e, "addUnloadCb", (function() {</w:t>
      </w:r>
    </w:p>
    <w:p w14:paraId="790D2917" w14:textId="77777777" w:rsidR="00E95030" w:rsidRDefault="00E95030" w:rsidP="00E95030">
      <w:r>
        <w:t>&gt;&gt; &gt;&gt;                     return y</w:t>
      </w:r>
    </w:p>
    <w:p w14:paraId="08EE5BFB" w14:textId="77777777" w:rsidR="00E95030" w:rsidRDefault="00E95030" w:rsidP="00E95030">
      <w:r>
        <w:t>&gt;&gt; &gt;&gt;                 }</w:t>
      </w:r>
    </w:p>
    <w:p w14:paraId="3B4B7324" w14:textId="77777777" w:rsidR="00E95030" w:rsidRDefault="00E95030" w:rsidP="00E95030">
      <w:r>
        <w:t>&gt;&gt; &gt;&gt;                 ), "add")</w:t>
      </w:r>
    </w:p>
    <w:p w14:paraId="588D0671" w14:textId="77777777" w:rsidR="00E95030" w:rsidRDefault="00E95030" w:rsidP="00E95030">
      <w:r>
        <w:t>&gt;&gt; &gt;&gt;             }</w:t>
      </w:r>
    </w:p>
    <w:p w14:paraId="353CF923" w14:textId="77777777" w:rsidR="00E95030" w:rsidRDefault="00E95030" w:rsidP="00E95030">
      <w:r>
        <w:t>&gt;&gt; &gt;&gt;             ))</w:t>
      </w:r>
    </w:p>
    <w:p w14:paraId="7F2E969E" w14:textId="77777777" w:rsidR="00E95030" w:rsidRDefault="00E95030" w:rsidP="00E95030">
      <w:r>
        <w:t>&gt;&gt; &gt;&gt;         }</w:t>
      </w:r>
    </w:p>
    <w:p w14:paraId="3955229C" w14:textId="77777777" w:rsidR="00E95030" w:rsidRDefault="00E95030" w:rsidP="00E95030">
      <w:r>
        <w:t>&gt;&gt; &gt;&gt;         return e.__ieDyn = 1,</w:t>
      </w:r>
    </w:p>
    <w:p w14:paraId="121D9437" w14:textId="77777777" w:rsidR="00E95030" w:rsidRDefault="00E95030" w:rsidP="00E95030">
      <w:r>
        <w:t>&gt;&gt; &gt;&gt;         e</w:t>
      </w:r>
    </w:p>
    <w:p w14:paraId="13CBB7C8" w14:textId="77777777" w:rsidR="00E95030" w:rsidRDefault="00E95030" w:rsidP="00E95030">
      <w:r>
        <w:t>&gt;&gt; &gt;&gt;     }();</w:t>
      </w:r>
    </w:p>
    <w:p w14:paraId="0956372C" w14:textId="77777777" w:rsidR="00E95030" w:rsidRDefault="00E95030" w:rsidP="00E95030">
      <w:r>
        <w:t>&gt;&gt; &gt;&gt;     function ir(e, t, n, r) {</w:t>
      </w:r>
    </w:p>
    <w:p w14:paraId="4B8F3959" w14:textId="77777777" w:rsidR="00E95030" w:rsidRDefault="00E95030" w:rsidP="00E95030">
      <w:r>
        <w:t>&gt;&gt; &gt;&gt;         fe(e, (function(e) {</w:t>
      </w:r>
    </w:p>
    <w:p w14:paraId="5097E52C" w14:textId="77777777" w:rsidR="00E95030" w:rsidRDefault="00E95030" w:rsidP="00E95030">
      <w:r>
        <w:t>&gt;&gt; &gt;&gt;             if (e &amp;&amp; e[t])</w:t>
      </w:r>
    </w:p>
    <w:p w14:paraId="6E3F9AA7" w14:textId="77777777" w:rsidR="00E95030" w:rsidRDefault="00E95030" w:rsidP="00E95030">
      <w:r>
        <w:t>&gt;&gt; &gt;&gt;                 if (n)</w:t>
      </w:r>
    </w:p>
    <w:p w14:paraId="191CF86C" w14:textId="77777777" w:rsidR="00E95030" w:rsidRDefault="00E95030" w:rsidP="00E95030">
      <w:r>
        <w:t>&gt;&gt; &gt;&gt;                     setTimeout((function() {</w:t>
      </w:r>
    </w:p>
    <w:p w14:paraId="0773158A" w14:textId="77777777" w:rsidR="00E95030" w:rsidRDefault="00E95030" w:rsidP="00E95030">
      <w:r>
        <w:t>&gt;&gt; &gt;&gt;                         return r(e)</w:t>
      </w:r>
    </w:p>
    <w:p w14:paraId="650DFB7D" w14:textId="77777777" w:rsidR="00E95030" w:rsidRDefault="00E95030" w:rsidP="00E95030">
      <w:r>
        <w:t>&gt;&gt; &gt;&gt;                     }</w:t>
      </w:r>
    </w:p>
    <w:p w14:paraId="6475D8A1" w14:textId="77777777" w:rsidR="00E95030" w:rsidRDefault="00E95030" w:rsidP="00E95030">
      <w:r>
        <w:t>&gt;&gt; &gt;&gt;                     ), 0);</w:t>
      </w:r>
    </w:p>
    <w:p w14:paraId="180479BF" w14:textId="77777777" w:rsidR="00E95030" w:rsidRDefault="00E95030" w:rsidP="00E95030">
      <w:r>
        <w:t>&gt;&gt; &gt;&gt;                 else</w:t>
      </w:r>
    </w:p>
    <w:p w14:paraId="7EBF6561" w14:textId="77777777" w:rsidR="00E95030" w:rsidRDefault="00E95030" w:rsidP="00E95030">
      <w:r>
        <w:t>&gt;&gt; &gt;&gt;                     try {</w:t>
      </w:r>
    </w:p>
    <w:p w14:paraId="0FA14802" w14:textId="77777777" w:rsidR="00E95030" w:rsidRDefault="00E95030" w:rsidP="00E95030">
      <w:r>
        <w:t>&gt;&gt; &gt;&gt;                         r(e)</w:t>
      </w:r>
    </w:p>
    <w:p w14:paraId="39541B51" w14:textId="77777777" w:rsidR="00E95030" w:rsidRDefault="00E95030" w:rsidP="00E95030">
      <w:r>
        <w:t>&gt;&gt; &gt;&gt;                     } catch (e) {}</w:t>
      </w:r>
    </w:p>
    <w:p w14:paraId="6AA8BACE" w14:textId="77777777" w:rsidR="00E95030" w:rsidRDefault="00E95030" w:rsidP="00E95030">
      <w:r>
        <w:t>&gt;&gt; &gt;&gt;         }</w:t>
      </w:r>
    </w:p>
    <w:p w14:paraId="66135C82" w14:textId="77777777" w:rsidR="00E95030" w:rsidRDefault="00E95030" w:rsidP="00E95030">
      <w:r>
        <w:t>&gt;&gt; &gt;&gt;         ))</w:t>
      </w:r>
    </w:p>
    <w:p w14:paraId="0FD0C1BE" w14:textId="77777777" w:rsidR="00E95030" w:rsidRDefault="00E95030" w:rsidP="00E95030">
      <w:r>
        <w:t>&gt;&gt; &gt;&gt;     }</w:t>
      </w:r>
    </w:p>
    <w:p w14:paraId="56A559AF" w14:textId="77777777" w:rsidR="00E95030" w:rsidRDefault="00E95030" w:rsidP="00E95030">
      <w:r>
        <w:t>&gt;&gt; &gt;&gt;     var or, ar = function() {</w:t>
      </w:r>
    </w:p>
    <w:p w14:paraId="206E693D" w14:textId="77777777" w:rsidR="00E95030" w:rsidRDefault="00E95030" w:rsidP="00E95030">
      <w:r>
        <w:t>&gt;&gt; &gt;&gt;         function e(t) {</w:t>
      </w:r>
    </w:p>
    <w:p w14:paraId="46C81AC2" w14:textId="77777777" w:rsidR="00E95030" w:rsidRDefault="00E95030" w:rsidP="00E95030">
      <w:r>
        <w:t>&gt;&gt; &gt;&gt;             this.listeners = [];</w:t>
      </w:r>
    </w:p>
    <w:p w14:paraId="05B756E7" w14:textId="77777777" w:rsidR="00E95030" w:rsidRDefault="00E95030" w:rsidP="00E95030">
      <w:r>
        <w:t>&gt;&gt; &gt;&gt;             var n = !!(t || {}).perfEvtsSendAll;</w:t>
      </w:r>
    </w:p>
    <w:p w14:paraId="658D87E6" w14:textId="77777777" w:rsidR="00E95030" w:rsidRDefault="00E95030" w:rsidP="00E95030">
      <w:r>
        <w:t>&gt;&gt; &gt;&gt;             k(e, this, (function(e) {</w:t>
      </w:r>
    </w:p>
    <w:p w14:paraId="01A3744D" w14:textId="77777777" w:rsidR="00E95030" w:rsidRDefault="00E95030" w:rsidP="00E95030">
      <w:r>
        <w:t>&gt;&gt; &gt;&gt;                 e.addNotificationListener = function(t) {</w:t>
      </w:r>
    </w:p>
    <w:p w14:paraId="76B1571B" w14:textId="77777777" w:rsidR="00E95030" w:rsidRDefault="00E95030" w:rsidP="00E95030">
      <w:r>
        <w:lastRenderedPageBreak/>
        <w:t>&gt;&gt; &gt;&gt;                     e.listeners.push(t)</w:t>
      </w:r>
    </w:p>
    <w:p w14:paraId="0C679C4D" w14:textId="77777777" w:rsidR="00E95030" w:rsidRDefault="00E95030" w:rsidP="00E95030">
      <w:r>
        <w:t>&gt;&gt; &gt;&gt;                 }</w:t>
      </w:r>
    </w:p>
    <w:p w14:paraId="7DE3EDCA" w14:textId="77777777" w:rsidR="00E95030" w:rsidRDefault="00E95030" w:rsidP="00E95030">
      <w:r>
        <w:t>&gt;&gt; &gt;&gt;                 ,</w:t>
      </w:r>
    </w:p>
    <w:p w14:paraId="2C266AF3" w14:textId="77777777" w:rsidR="00E95030" w:rsidRDefault="00E95030" w:rsidP="00E95030">
      <w:r>
        <w:t>&gt;&gt; &gt;&gt;                 e.removeNotificationListener = function(t) {</w:t>
      </w:r>
    </w:p>
    <w:p w14:paraId="58E1BCD3" w14:textId="77777777" w:rsidR="00E95030" w:rsidRDefault="00E95030" w:rsidP="00E95030">
      <w:r>
        <w:t>&gt;&gt; &gt;&gt;                     for (var n = he(e.listeners, t); n &gt; -1; )</w:t>
      </w:r>
    </w:p>
    <w:p w14:paraId="6715CE9B" w14:textId="77777777" w:rsidR="00E95030" w:rsidRDefault="00E95030" w:rsidP="00E95030">
      <w:r>
        <w:t>&gt;&gt; &gt;&gt;                         e.listeners.splice(n, 1),</w:t>
      </w:r>
    </w:p>
    <w:p w14:paraId="4AA3F5FC" w14:textId="77777777" w:rsidR="00E95030" w:rsidRDefault="00E95030" w:rsidP="00E95030">
      <w:r>
        <w:t>&gt;&gt; &gt;&gt;                         n = he(e.listeners, t)</w:t>
      </w:r>
    </w:p>
    <w:p w14:paraId="0F20B10C" w14:textId="77777777" w:rsidR="00E95030" w:rsidRDefault="00E95030" w:rsidP="00E95030">
      <w:r>
        <w:t>&gt;&gt; &gt;&gt;                 }</w:t>
      </w:r>
    </w:p>
    <w:p w14:paraId="7434CD6F" w14:textId="77777777" w:rsidR="00E95030" w:rsidRDefault="00E95030" w:rsidP="00E95030">
      <w:r>
        <w:t>&gt;&gt; &gt;&gt;                 ,</w:t>
      </w:r>
    </w:p>
    <w:p w14:paraId="28B9FE62" w14:textId="77777777" w:rsidR="00E95030" w:rsidRDefault="00E95030" w:rsidP="00E95030">
      <w:r>
        <w:t>&gt;&gt; &gt;&gt;                 e.eventsSent = function(t) {</w:t>
      </w:r>
    </w:p>
    <w:p w14:paraId="0260AE2D" w14:textId="77777777" w:rsidR="00E95030" w:rsidRDefault="00E95030" w:rsidP="00E95030">
      <w:r>
        <w:t>&gt;&gt; &gt;&gt;                     ir(e.listeners, "eventsSent", !0, (function(e) {</w:t>
      </w:r>
    </w:p>
    <w:p w14:paraId="5206AD24" w14:textId="77777777" w:rsidR="00E95030" w:rsidRDefault="00E95030" w:rsidP="00E95030">
      <w:r>
        <w:t>&gt;&gt; &gt;&gt;                         e.eventsSent(t)</w:t>
      </w:r>
    </w:p>
    <w:p w14:paraId="652D3224" w14:textId="77777777" w:rsidR="00E95030" w:rsidRDefault="00E95030" w:rsidP="00E95030">
      <w:r>
        <w:t>&gt;&gt; &gt;&gt;                     }</w:t>
      </w:r>
    </w:p>
    <w:p w14:paraId="11E98DC9" w14:textId="77777777" w:rsidR="00E95030" w:rsidRDefault="00E95030" w:rsidP="00E95030">
      <w:r>
        <w:t>&gt;&gt; &gt;&gt;                     ))</w:t>
      </w:r>
    </w:p>
    <w:p w14:paraId="47F1116A" w14:textId="77777777" w:rsidR="00E95030" w:rsidRDefault="00E95030" w:rsidP="00E95030">
      <w:r>
        <w:t>&gt;&gt; &gt;&gt;                 }</w:t>
      </w:r>
    </w:p>
    <w:p w14:paraId="0635EE98" w14:textId="77777777" w:rsidR="00E95030" w:rsidRDefault="00E95030" w:rsidP="00E95030">
      <w:r>
        <w:t>&gt;&gt; &gt;&gt;                 ,</w:t>
      </w:r>
    </w:p>
    <w:p w14:paraId="5E0F03F3" w14:textId="77777777" w:rsidR="00E95030" w:rsidRDefault="00E95030" w:rsidP="00E95030">
      <w:r>
        <w:t>&gt;&gt; &gt;&gt;                 e.eventsDiscarded = function(t, n) {</w:t>
      </w:r>
    </w:p>
    <w:p w14:paraId="01176D1A" w14:textId="77777777" w:rsidR="00E95030" w:rsidRDefault="00E95030" w:rsidP="00E95030">
      <w:r>
        <w:t>&gt;&gt; &gt;&gt;                     ir(e.listeners, "eventsDiscarded", !0, (function(e) {</w:t>
      </w:r>
    </w:p>
    <w:p w14:paraId="7AC14087" w14:textId="77777777" w:rsidR="00E95030" w:rsidRDefault="00E95030" w:rsidP="00E95030">
      <w:r>
        <w:t>&gt;&gt; &gt;&gt;                         e.eventsDiscarded(t, n)</w:t>
      </w:r>
    </w:p>
    <w:p w14:paraId="62D58330" w14:textId="77777777" w:rsidR="00E95030" w:rsidRDefault="00E95030" w:rsidP="00E95030">
      <w:r>
        <w:t>&gt;&gt; &gt;&gt;                     }</w:t>
      </w:r>
    </w:p>
    <w:p w14:paraId="3416AF77" w14:textId="77777777" w:rsidR="00E95030" w:rsidRDefault="00E95030" w:rsidP="00E95030">
      <w:r>
        <w:t>&gt;&gt; &gt;&gt;                     ))</w:t>
      </w:r>
    </w:p>
    <w:p w14:paraId="655638B4" w14:textId="77777777" w:rsidR="00E95030" w:rsidRDefault="00E95030" w:rsidP="00E95030">
      <w:r>
        <w:t>&gt;&gt; &gt;&gt;                 }</w:t>
      </w:r>
    </w:p>
    <w:p w14:paraId="37CA2E61" w14:textId="77777777" w:rsidR="00E95030" w:rsidRDefault="00E95030" w:rsidP="00E95030">
      <w:r>
        <w:t>&gt;&gt; &gt;&gt;                 ,</w:t>
      </w:r>
    </w:p>
    <w:p w14:paraId="626202AC" w14:textId="77777777" w:rsidR="00E95030" w:rsidRDefault="00E95030" w:rsidP="00E95030">
      <w:r>
        <w:t>&gt;&gt; &gt;&gt;                 e.eventsSendRequest = function(t, n) {</w:t>
      </w:r>
    </w:p>
    <w:p w14:paraId="650D6C9B" w14:textId="77777777" w:rsidR="00E95030" w:rsidRDefault="00E95030" w:rsidP="00E95030">
      <w:r>
        <w:t>&gt;&gt; &gt;&gt;                     ir(e.listeners, "eventsSendRequest", n, (function(e) {</w:t>
      </w:r>
    </w:p>
    <w:p w14:paraId="4F0C5445" w14:textId="77777777" w:rsidR="00E95030" w:rsidRDefault="00E95030" w:rsidP="00E95030">
      <w:r>
        <w:t>&gt;&gt; &gt;&gt;                         e.eventsSendRequest(t, n)</w:t>
      </w:r>
    </w:p>
    <w:p w14:paraId="2709AC5E" w14:textId="77777777" w:rsidR="00E95030" w:rsidRDefault="00E95030" w:rsidP="00E95030">
      <w:r>
        <w:t>&gt;&gt; &gt;&gt;                     }</w:t>
      </w:r>
    </w:p>
    <w:p w14:paraId="392648B2" w14:textId="77777777" w:rsidR="00E95030" w:rsidRDefault="00E95030" w:rsidP="00E95030">
      <w:r>
        <w:t>&gt;&gt; &gt;&gt;                     ))</w:t>
      </w:r>
    </w:p>
    <w:p w14:paraId="0CBFB77F" w14:textId="77777777" w:rsidR="00E95030" w:rsidRDefault="00E95030" w:rsidP="00E95030">
      <w:r>
        <w:t>&gt;&gt; &gt;&gt;                 }</w:t>
      </w:r>
    </w:p>
    <w:p w14:paraId="31EF4D04" w14:textId="77777777" w:rsidR="00E95030" w:rsidRDefault="00E95030" w:rsidP="00E95030">
      <w:r>
        <w:t>&gt;&gt; &gt;&gt;                 ,</w:t>
      </w:r>
    </w:p>
    <w:p w14:paraId="446A700A" w14:textId="77777777" w:rsidR="00E95030" w:rsidRDefault="00E95030" w:rsidP="00E95030">
      <w:r>
        <w:t>&gt;&gt; &gt;&gt;                 e.perfEvent = function(t) {</w:t>
      </w:r>
    </w:p>
    <w:p w14:paraId="42590474" w14:textId="77777777" w:rsidR="00E95030" w:rsidRDefault="00E95030" w:rsidP="00E95030">
      <w:r>
        <w:t>&gt;&gt; &gt;&gt;                     t &amp;&amp; (!n &amp;&amp; t.isChildEvt() || ir(e.listeners, "perfEvent", !1, (function(e) {</w:t>
      </w:r>
    </w:p>
    <w:p w14:paraId="6C0CA14B" w14:textId="77777777" w:rsidR="00E95030" w:rsidRDefault="00E95030" w:rsidP="00E95030">
      <w:r>
        <w:t>&gt;&gt; &gt;&gt;                         t.isAsync ? setTimeout((function() {</w:t>
      </w:r>
    </w:p>
    <w:p w14:paraId="3B949B34" w14:textId="77777777" w:rsidR="00E95030" w:rsidRDefault="00E95030" w:rsidP="00E95030">
      <w:r>
        <w:t>&gt;&gt; &gt;&gt;                             return e.perfEvent(t)</w:t>
      </w:r>
    </w:p>
    <w:p w14:paraId="4F12F587" w14:textId="77777777" w:rsidR="00E95030" w:rsidRDefault="00E95030" w:rsidP="00E95030">
      <w:r>
        <w:t>&gt;&gt; &gt;&gt;                         }</w:t>
      </w:r>
    </w:p>
    <w:p w14:paraId="25621B81" w14:textId="77777777" w:rsidR="00E95030" w:rsidRDefault="00E95030" w:rsidP="00E95030">
      <w:r>
        <w:t>&gt;&gt; &gt;&gt;                         ), 0) : e.perfEvent(t)</w:t>
      </w:r>
    </w:p>
    <w:p w14:paraId="3FC5E713" w14:textId="77777777" w:rsidR="00E95030" w:rsidRDefault="00E95030" w:rsidP="00E95030">
      <w:r>
        <w:t>&gt;&gt; &gt;&gt;                     }</w:t>
      </w:r>
    </w:p>
    <w:p w14:paraId="263E9B1F" w14:textId="77777777" w:rsidR="00E95030" w:rsidRDefault="00E95030" w:rsidP="00E95030">
      <w:r>
        <w:t>&gt;&gt; &gt;&gt;                     )))</w:t>
      </w:r>
    </w:p>
    <w:p w14:paraId="4AD1B839" w14:textId="77777777" w:rsidR="00E95030" w:rsidRDefault="00E95030" w:rsidP="00E95030">
      <w:r>
        <w:t>&gt;&gt; &gt;&gt;                 }</w:t>
      </w:r>
    </w:p>
    <w:p w14:paraId="6A9532E1" w14:textId="77777777" w:rsidR="00E95030" w:rsidRDefault="00E95030" w:rsidP="00E95030">
      <w:r>
        <w:t>&gt;&gt; &gt;&gt;             }</w:t>
      </w:r>
    </w:p>
    <w:p w14:paraId="78CDC936" w14:textId="77777777" w:rsidR="00E95030" w:rsidRDefault="00E95030" w:rsidP="00E95030">
      <w:r>
        <w:t>&gt;&gt; &gt;&gt;             ))</w:t>
      </w:r>
    </w:p>
    <w:p w14:paraId="09AD16E7" w14:textId="77777777" w:rsidR="00E95030" w:rsidRDefault="00E95030" w:rsidP="00E95030">
      <w:r>
        <w:t>&gt;&gt; &gt;&gt;         }</w:t>
      </w:r>
    </w:p>
    <w:p w14:paraId="5054602D" w14:textId="77777777" w:rsidR="00E95030" w:rsidRDefault="00E95030" w:rsidP="00E95030">
      <w:r>
        <w:t>&gt;&gt; &gt;&gt;         return e.__ieDyn = 1,</w:t>
      </w:r>
    </w:p>
    <w:p w14:paraId="4FFA8A65" w14:textId="77777777" w:rsidR="00E95030" w:rsidRDefault="00E95030" w:rsidP="00E95030">
      <w:r>
        <w:t>&gt;&gt; &gt;&gt;         e</w:t>
      </w:r>
    </w:p>
    <w:p w14:paraId="599C1BAF" w14:textId="77777777" w:rsidR="00E95030" w:rsidRDefault="00E95030" w:rsidP="00E95030">
      <w:r>
        <w:t>&gt;&gt; &gt;&gt;     }(), sr = function(e) {</w:t>
      </w:r>
    </w:p>
    <w:p w14:paraId="54DEDDFE" w14:textId="77777777" w:rsidR="00E95030" w:rsidRDefault="00E95030" w:rsidP="00E95030">
      <w:r>
        <w:t>&gt;&gt; &gt;&gt;         function t() {</w:t>
      </w:r>
    </w:p>
    <w:p w14:paraId="04F735D0" w14:textId="77777777" w:rsidR="00E95030" w:rsidRDefault="00E95030" w:rsidP="00E95030">
      <w:r>
        <w:t>&gt;&gt; &gt;&gt;             var n = e.call(this) || this;</w:t>
      </w:r>
    </w:p>
    <w:p w14:paraId="1AD82C8E" w14:textId="77777777" w:rsidR="00E95030" w:rsidRDefault="00E95030" w:rsidP="00E95030">
      <w:r>
        <w:t>&gt;&gt; &gt;&gt;             return k(t, n, (function(e, t) {</w:t>
      </w:r>
    </w:p>
    <w:p w14:paraId="7231FBB4" w14:textId="77777777" w:rsidR="00E95030" w:rsidRDefault="00E95030" w:rsidP="00E95030">
      <w:r>
        <w:lastRenderedPageBreak/>
        <w:t>&gt;&gt; &gt;&gt;                 function n(t) {</w:t>
      </w:r>
    </w:p>
    <w:p w14:paraId="02922A78" w14:textId="77777777" w:rsidR="00E95030" w:rsidRDefault="00E95030" w:rsidP="00E95030">
      <w:r>
        <w:t>&gt;&gt; &gt;&gt;                     var n = e.getNotifyMgr();</w:t>
      </w:r>
    </w:p>
    <w:p w14:paraId="3C73FDA8" w14:textId="77777777" w:rsidR="00E95030" w:rsidRDefault="00E95030" w:rsidP="00E95030">
      <w:r>
        <w:t>&gt;&gt; &gt;&gt;                     n &amp;&amp; n.eventsDiscarded([t], 2)</w:t>
      </w:r>
    </w:p>
    <w:p w14:paraId="48D6FB7C" w14:textId="77777777" w:rsidR="00E95030" w:rsidRDefault="00E95030" w:rsidP="00E95030">
      <w:r>
        <w:t>&gt;&gt; &gt;&gt;                 }</w:t>
      </w:r>
    </w:p>
    <w:p w14:paraId="7A7AB2A3" w14:textId="77777777" w:rsidR="00E95030" w:rsidRDefault="00E95030" w:rsidP="00E95030">
      <w:r>
        <w:t>&gt;&gt; &gt;&gt;                 e.initialize = function(e, n, r, i) {</w:t>
      </w:r>
    </w:p>
    <w:p w14:paraId="50241B50" w14:textId="77777777" w:rsidR="00E95030" w:rsidRDefault="00E95030" w:rsidP="00E95030">
      <w:r>
        <w:t>&gt;&gt; &gt;&gt;                     t.initialize(e, n, r || new ht(e), i || new ar(e))</w:t>
      </w:r>
    </w:p>
    <w:p w14:paraId="1438AEE5" w14:textId="77777777" w:rsidR="00E95030" w:rsidRDefault="00E95030" w:rsidP="00E95030">
      <w:r>
        <w:t>&gt;&gt; &gt;&gt;                 }</w:t>
      </w:r>
    </w:p>
    <w:p w14:paraId="5D9A5112" w14:textId="77777777" w:rsidR="00E95030" w:rsidRDefault="00E95030" w:rsidP="00E95030">
      <w:r>
        <w:t>&gt;&gt; &gt;&gt;                 ,</w:t>
      </w:r>
    </w:p>
    <w:p w14:paraId="0424FD21" w14:textId="77777777" w:rsidR="00E95030" w:rsidRDefault="00E95030" w:rsidP="00E95030">
      <w:r>
        <w:t>&gt;&gt; &gt;&gt;                 e.track = function(r) {</w:t>
      </w:r>
    </w:p>
    <w:p w14:paraId="1A0F8972" w14:textId="77777777" w:rsidR="00E95030" w:rsidRDefault="00E95030" w:rsidP="00E95030">
      <w:r>
        <w:t>&gt;&gt; &gt;&gt;                     Fn(e.getPerfMgr(), (function() {</w:t>
      </w:r>
    </w:p>
    <w:p w14:paraId="6118A591" w14:textId="77777777" w:rsidR="00E95030" w:rsidRDefault="00E95030" w:rsidP="00E95030">
      <w:r>
        <w:t>&gt;&gt; &gt;&gt;                         return "AppInsightsCore:track"</w:t>
      </w:r>
    </w:p>
    <w:p w14:paraId="09948CA3" w14:textId="77777777" w:rsidR="00E95030" w:rsidRDefault="00E95030" w:rsidP="00E95030">
      <w:r>
        <w:t>&gt;&gt; &gt;&gt;                     }</w:t>
      </w:r>
    </w:p>
    <w:p w14:paraId="22E3FE57" w14:textId="77777777" w:rsidR="00E95030" w:rsidRDefault="00E95030" w:rsidP="00E95030">
      <w:r>
        <w:t>&gt;&gt; &gt;&gt;                     ), (function() {</w:t>
      </w:r>
    </w:p>
    <w:p w14:paraId="1FA12121" w14:textId="77777777" w:rsidR="00E95030" w:rsidRDefault="00E95030" w:rsidP="00E95030">
      <w:r>
        <w:t>&gt;&gt; &gt;&gt;                         null === r &amp;&amp; (n(r),</w:t>
      </w:r>
    </w:p>
    <w:p w14:paraId="0380BA72" w14:textId="77777777" w:rsidR="00E95030" w:rsidRDefault="00E95030" w:rsidP="00E95030">
      <w:r>
        <w:t>&gt;&gt; &gt;&gt;                         Te("Invalid telemetry item")),</w:t>
      </w:r>
    </w:p>
    <w:p w14:paraId="7C7D5784" w14:textId="77777777" w:rsidR="00E95030" w:rsidRDefault="00E95030" w:rsidP="00E95030">
      <w:r>
        <w:t>&gt;&gt; &gt;&gt;                         function(e) {</w:t>
      </w:r>
    </w:p>
    <w:p w14:paraId="6F935451" w14:textId="77777777" w:rsidR="00E95030" w:rsidRDefault="00E95030" w:rsidP="00E95030">
      <w:r>
        <w:t>&gt;&gt; &gt;&gt;                             K(e.name) &amp;&amp; (n(e),</w:t>
      </w:r>
    </w:p>
    <w:p w14:paraId="0216A0E3" w14:textId="77777777" w:rsidR="00E95030" w:rsidRDefault="00E95030" w:rsidP="00E95030">
      <w:r>
        <w:t>&gt;&gt; &gt;&gt;                             Te("telemetry name required"))</w:t>
      </w:r>
    </w:p>
    <w:p w14:paraId="3926E8E0" w14:textId="77777777" w:rsidR="00E95030" w:rsidRDefault="00E95030" w:rsidP="00E95030">
      <w:r>
        <w:t>&gt;&gt; &gt;&gt;                         }(r),</w:t>
      </w:r>
    </w:p>
    <w:p w14:paraId="24C0AD00" w14:textId="77777777" w:rsidR="00E95030" w:rsidRDefault="00E95030" w:rsidP="00E95030">
      <w:r>
        <w:t>&gt;&gt; &gt;&gt;                         t.track(r)</w:t>
      </w:r>
    </w:p>
    <w:p w14:paraId="0EB99865" w14:textId="77777777" w:rsidR="00E95030" w:rsidRDefault="00E95030" w:rsidP="00E95030">
      <w:r>
        <w:t>&gt;&gt; &gt;&gt;                     }</w:t>
      </w:r>
    </w:p>
    <w:p w14:paraId="0118016F" w14:textId="77777777" w:rsidR="00E95030" w:rsidRDefault="00E95030" w:rsidP="00E95030">
      <w:r>
        <w:t>&gt;&gt; &gt;&gt;                     ), (function() {</w:t>
      </w:r>
    </w:p>
    <w:p w14:paraId="10FBAF48" w14:textId="77777777" w:rsidR="00E95030" w:rsidRDefault="00E95030" w:rsidP="00E95030">
      <w:r>
        <w:t>&gt;&gt; &gt;&gt;                         return {</w:t>
      </w:r>
    </w:p>
    <w:p w14:paraId="22801A3A" w14:textId="77777777" w:rsidR="00E95030" w:rsidRDefault="00E95030" w:rsidP="00E95030">
      <w:r>
        <w:t>&gt;&gt; &gt;&gt;                             item: r</w:t>
      </w:r>
    </w:p>
    <w:p w14:paraId="277AE379" w14:textId="77777777" w:rsidR="00E95030" w:rsidRDefault="00E95030" w:rsidP="00E95030">
      <w:r>
        <w:t>&gt;&gt; &gt;&gt;                         }</w:t>
      </w:r>
    </w:p>
    <w:p w14:paraId="30756439" w14:textId="77777777" w:rsidR="00E95030" w:rsidRDefault="00E95030" w:rsidP="00E95030">
      <w:r>
        <w:t>&gt;&gt; &gt;&gt;                     }</w:t>
      </w:r>
    </w:p>
    <w:p w14:paraId="2292B6F0" w14:textId="77777777" w:rsidR="00E95030" w:rsidRDefault="00E95030" w:rsidP="00E95030">
      <w:r>
        <w:t>&gt;&gt; &gt;&gt;                     ), !r.sync)</w:t>
      </w:r>
    </w:p>
    <w:p w14:paraId="7180D74F" w14:textId="77777777" w:rsidR="00E95030" w:rsidRDefault="00E95030" w:rsidP="00E95030">
      <w:r>
        <w:t>&gt;&gt; &gt;&gt;                 }</w:t>
      </w:r>
    </w:p>
    <w:p w14:paraId="76D0EA25" w14:textId="77777777" w:rsidR="00E95030" w:rsidRDefault="00E95030" w:rsidP="00E95030">
      <w:r>
        <w:t>&gt;&gt; &gt;&gt;             }</w:t>
      </w:r>
    </w:p>
    <w:p w14:paraId="47B37A03" w14:textId="77777777" w:rsidR="00E95030" w:rsidRDefault="00E95030" w:rsidP="00E95030">
      <w:r>
        <w:t>&gt;&gt; &gt;&gt;             )),</w:t>
      </w:r>
    </w:p>
    <w:p w14:paraId="4B5CA692" w14:textId="77777777" w:rsidR="00E95030" w:rsidRDefault="00E95030" w:rsidP="00E95030">
      <w:r>
        <w:t>&gt;&gt; &gt;&gt;             n</w:t>
      </w:r>
    </w:p>
    <w:p w14:paraId="3C6F14F1" w14:textId="77777777" w:rsidR="00E95030" w:rsidRDefault="00E95030" w:rsidP="00E95030">
      <w:r>
        <w:t>&gt;&gt; &gt;&gt;         }</w:t>
      </w:r>
    </w:p>
    <w:p w14:paraId="0C833C98" w14:textId="77777777" w:rsidR="00E95030" w:rsidRDefault="00E95030" w:rsidP="00E95030">
      <w:r>
        <w:t>&gt;&gt; &gt;&gt;         return Object(_n.b)(t, e),</w:t>
      </w:r>
    </w:p>
    <w:p w14:paraId="21B83AEF" w14:textId="77777777" w:rsidR="00E95030" w:rsidRDefault="00E95030" w:rsidP="00E95030">
      <w:r>
        <w:t>&gt;&gt; &gt;&gt;         t.__ieDyn = 1,</w:t>
      </w:r>
    </w:p>
    <w:p w14:paraId="33B9A0A4" w14:textId="77777777" w:rsidR="00E95030" w:rsidRDefault="00E95030" w:rsidP="00E95030">
      <w:r>
        <w:t>&gt;&gt; &gt;&gt;         t</w:t>
      </w:r>
    </w:p>
    <w:p w14:paraId="735487CB" w14:textId="77777777" w:rsidR="00E95030" w:rsidRDefault="00E95030" w:rsidP="00E95030">
      <w:r>
        <w:t>&gt;&gt; &gt;&gt;     }(rr), lr = ((or = {})[0] = 0,</w:t>
      </w:r>
    </w:p>
    <w:p w14:paraId="0CEA7D3F" w14:textId="77777777" w:rsidR="00E95030" w:rsidRDefault="00E95030" w:rsidP="00E95030">
      <w:r>
        <w:t>&gt;&gt; &gt;&gt;     or[2] = 6,</w:t>
      </w:r>
    </w:p>
    <w:p w14:paraId="1AD38F2A" w14:textId="77777777" w:rsidR="00E95030" w:rsidRDefault="00E95030" w:rsidP="00E95030">
      <w:r>
        <w:t>&gt;&gt; &gt;&gt;     or[1] = 1,</w:t>
      </w:r>
    </w:p>
    <w:p w14:paraId="4127F75A" w14:textId="77777777" w:rsidR="00E95030" w:rsidRDefault="00E95030" w:rsidP="00E95030">
      <w:r>
        <w:t>&gt;&gt; &gt;&gt;     or[3] = 7,</w:t>
      </w:r>
    </w:p>
    <w:p w14:paraId="35492145" w14:textId="77777777" w:rsidR="00E95030" w:rsidRDefault="00E95030" w:rsidP="00E95030">
      <w:r>
        <w:t>&gt;&gt; &gt;&gt;     or[4098] = 6,</w:t>
      </w:r>
    </w:p>
    <w:p w14:paraId="518E2B48" w14:textId="77777777" w:rsidR="00E95030" w:rsidRDefault="00E95030" w:rsidP="00E95030">
      <w:r>
        <w:t>&gt;&gt; &gt;&gt;     or[4097] = 1,</w:t>
      </w:r>
    </w:p>
    <w:p w14:paraId="561F537A" w14:textId="77777777" w:rsidR="00E95030" w:rsidRDefault="00E95030" w:rsidP="00E95030">
      <w:r>
        <w:t>&gt;&gt; &gt;&gt;     or[4099] = 7,</w:t>
      </w:r>
    </w:p>
    <w:p w14:paraId="0AD265DC" w14:textId="77777777" w:rsidR="00E95030" w:rsidRDefault="00E95030" w:rsidP="00E95030">
      <w:r>
        <w:t>&gt;&gt; &gt;&gt;     or);</w:t>
      </w:r>
    </w:p>
    <w:p w14:paraId="449A6A09" w14:textId="77777777" w:rsidR="00E95030" w:rsidRDefault="00E95030" w:rsidP="00E95030">
      <w:r>
        <w:t>&gt;&gt; &gt;&gt;     Boolean(We()),</w:t>
      </w:r>
    </w:p>
    <w:p w14:paraId="72E2AF30" w14:textId="77777777" w:rsidR="00E95030" w:rsidRDefault="00E95030" w:rsidP="00E95030">
      <w:r>
        <w:t>&gt;&gt; &gt;&gt;     Boolean(Ve());</w:t>
      </w:r>
    </w:p>
    <w:p w14:paraId="7D67AF0F" w14:textId="77777777" w:rsidR="00E95030" w:rsidRDefault="00E95030" w:rsidP="00E95030">
      <w:r>
        <w:t>&gt;&gt; &gt;&gt;     function cr(e) {</w:t>
      </w:r>
    </w:p>
    <w:p w14:paraId="0DB3BE93" w14:textId="77777777" w:rsidR="00E95030" w:rsidRDefault="00E95030" w:rsidP="00E95030">
      <w:r>
        <w:t>&gt;&gt; &gt;&gt;         return !("" === e || K(e))</w:t>
      </w:r>
    </w:p>
    <w:p w14:paraId="43A2C513" w14:textId="77777777" w:rsidR="00E95030" w:rsidRDefault="00E95030" w:rsidP="00E95030">
      <w:r>
        <w:t>&gt;&gt; &gt;&gt;     }</w:t>
      </w:r>
    </w:p>
    <w:p w14:paraId="566F422B" w14:textId="77777777" w:rsidR="00E95030" w:rsidRDefault="00E95030" w:rsidP="00E95030">
      <w:r>
        <w:lastRenderedPageBreak/>
        <w:t>&gt;&gt; &gt;&gt;     function ur(e) {</w:t>
      </w:r>
    </w:p>
    <w:p w14:paraId="054A446A" w14:textId="77777777" w:rsidR="00E95030" w:rsidRDefault="00E95030" w:rsidP="00E95030">
      <w:r>
        <w:t>&gt;&gt; &gt;&gt;         if (e) {</w:t>
      </w:r>
    </w:p>
    <w:p w14:paraId="0D2F535A" w14:textId="77777777" w:rsidR="00E95030" w:rsidRDefault="00E95030" w:rsidP="00E95030">
      <w:r>
        <w:t>&gt;&gt; &gt;&gt;             var t = e.indexOf("-");</w:t>
      </w:r>
    </w:p>
    <w:p w14:paraId="6B9D6A0D" w14:textId="77777777" w:rsidR="00E95030" w:rsidRDefault="00E95030" w:rsidP="00E95030">
      <w:r>
        <w:t>&gt;&gt; &gt;&gt;             if (t &gt; -1)</w:t>
      </w:r>
    </w:p>
    <w:p w14:paraId="10FA6412" w14:textId="77777777" w:rsidR="00E95030" w:rsidRDefault="00E95030" w:rsidP="00E95030">
      <w:r>
        <w:t>&gt;&gt; &gt;&gt;                 return e.substring(0, t)</w:t>
      </w:r>
    </w:p>
    <w:p w14:paraId="70DDB704" w14:textId="77777777" w:rsidR="00E95030" w:rsidRDefault="00E95030" w:rsidP="00E95030">
      <w:r>
        <w:t>&gt;&gt; &gt;&gt;         }</w:t>
      </w:r>
    </w:p>
    <w:p w14:paraId="04C3024D" w14:textId="77777777" w:rsidR="00E95030" w:rsidRDefault="00E95030" w:rsidP="00E95030">
      <w:r>
        <w:t>&gt;&gt; &gt;&gt;         return ""</w:t>
      </w:r>
    </w:p>
    <w:p w14:paraId="483C028A" w14:textId="77777777" w:rsidR="00E95030" w:rsidRDefault="00E95030" w:rsidP="00E95030">
      <w:r>
        <w:t>&gt;&gt; &gt;&gt;     }</w:t>
      </w:r>
    </w:p>
    <w:p w14:paraId="413A354F" w14:textId="77777777" w:rsidR="00E95030" w:rsidRDefault="00E95030" w:rsidP="00E95030">
      <w:r>
        <w:t>&gt;&gt; &gt;&gt;     function dr(e) {</w:t>
      </w:r>
    </w:p>
    <w:p w14:paraId="711BF4FB" w14:textId="77777777" w:rsidR="00E95030" w:rsidRDefault="00E95030" w:rsidP="00E95030">
      <w:r>
        <w:t>&gt;&gt; &gt;&gt;         return !!(e &amp;&amp; le(e) &amp;&amp; e &gt;= 1 &amp;&amp; e &lt;= 4)</w:t>
      </w:r>
    </w:p>
    <w:p w14:paraId="589246DB" w14:textId="77777777" w:rsidR="00E95030" w:rsidRDefault="00E95030" w:rsidP="00E95030">
      <w:r>
        <w:t>&gt;&gt; &gt;&gt;     }</w:t>
      </w:r>
    </w:p>
    <w:p w14:paraId="7EB51B31" w14:textId="77777777" w:rsidR="00E95030" w:rsidRDefault="00E95030" w:rsidP="00E95030">
      <w:r>
        <w:t>&gt;&gt; &gt;&gt;     function fr(e, t, n) {</w:t>
      </w:r>
    </w:p>
    <w:p w14:paraId="04E12CA0" w14:textId="77777777" w:rsidR="00E95030" w:rsidRDefault="00E95030" w:rsidP="00E95030">
      <w:r>
        <w:t>&gt;&gt; &gt;&gt;         if (!t &amp;&amp; !cr(t) || "string" != typeof e)</w:t>
      </w:r>
    </w:p>
    <w:p w14:paraId="4D79B97C" w14:textId="77777777" w:rsidR="00E95030" w:rsidRDefault="00E95030" w:rsidP="00E95030">
      <w:r>
        <w:t>&gt;&gt; &gt;&gt;             return null;</w:t>
      </w:r>
    </w:p>
    <w:p w14:paraId="51CDAF33" w14:textId="77777777" w:rsidR="00E95030" w:rsidRDefault="00E95030" w:rsidP="00E95030">
      <w:r>
        <w:t>&gt;&gt; &gt;&gt;         var r = typeof t;</w:t>
      </w:r>
    </w:p>
    <w:p w14:paraId="5AC7199B" w14:textId="77777777" w:rsidR="00E95030" w:rsidRDefault="00E95030" w:rsidP="00E95030">
      <w:r>
        <w:t>&gt;&gt; &gt;&gt;         if ("string" === r || "number" === r || "boolean" === r || oe(t))</w:t>
      </w:r>
    </w:p>
    <w:p w14:paraId="232E4699" w14:textId="77777777" w:rsidR="00E95030" w:rsidRDefault="00E95030" w:rsidP="00E95030">
      <w:r>
        <w:t>&gt;&gt; &gt;&gt;             t = {</w:t>
      </w:r>
    </w:p>
    <w:p w14:paraId="415715A7" w14:textId="77777777" w:rsidR="00E95030" w:rsidRDefault="00E95030" w:rsidP="00E95030">
      <w:r>
        <w:t>&gt;&gt; &gt;&gt;                 value: t</w:t>
      </w:r>
    </w:p>
    <w:p w14:paraId="44E678BE" w14:textId="77777777" w:rsidR="00E95030" w:rsidRDefault="00E95030" w:rsidP="00E95030">
      <w:r>
        <w:t>&gt;&gt; &gt;&gt;             };</w:t>
      </w:r>
    </w:p>
    <w:p w14:paraId="58B2D907" w14:textId="77777777" w:rsidR="00E95030" w:rsidRDefault="00E95030" w:rsidP="00E95030">
      <w:r>
        <w:t>&gt;&gt; &gt;&gt;         else if ("object" !== r || d.e.call(t, "value")) {</w:t>
      </w:r>
    </w:p>
    <w:p w14:paraId="603CD0BC" w14:textId="77777777" w:rsidR="00E95030" w:rsidRDefault="00E95030" w:rsidP="00E95030">
      <w:r>
        <w:t>&gt;&gt; &gt;&gt;             if (K(t.value) || "" === t.value || !se(t.value) &amp;&amp; !le(t.value) &amp;&amp; !ce(t.value) &amp;&amp; !oe(t.value))</w:t>
      </w:r>
    </w:p>
    <w:p w14:paraId="1820AB6B" w14:textId="77777777" w:rsidR="00E95030" w:rsidRDefault="00E95030" w:rsidP="00E95030">
      <w:r>
        <w:t>&gt;&gt; &gt;&gt;                 return null</w:t>
      </w:r>
    </w:p>
    <w:p w14:paraId="385CE9A9" w14:textId="77777777" w:rsidR="00E95030" w:rsidRDefault="00E95030" w:rsidP="00E95030">
      <w:r>
        <w:t>&gt;&gt; &gt;&gt;         } else</w:t>
      </w:r>
    </w:p>
    <w:p w14:paraId="5F7CBE4D" w14:textId="77777777" w:rsidR="00E95030" w:rsidRDefault="00E95030" w:rsidP="00E95030">
      <w:r>
        <w:t>&gt;&gt; &gt;&gt;             t = {</w:t>
      </w:r>
    </w:p>
    <w:p w14:paraId="4F9D7BDE" w14:textId="77777777" w:rsidR="00E95030" w:rsidRDefault="00E95030" w:rsidP="00E95030">
      <w:r>
        <w:t>&gt;&gt; &gt;&gt;                 value: n ? JSON.stringify(t) : t</w:t>
      </w:r>
    </w:p>
    <w:p w14:paraId="67A5E311" w14:textId="77777777" w:rsidR="00E95030" w:rsidRDefault="00E95030" w:rsidP="00E95030">
      <w:r>
        <w:t>&gt;&gt; &gt;&gt;             };</w:t>
      </w:r>
    </w:p>
    <w:p w14:paraId="6204E0D6" w14:textId="77777777" w:rsidR="00E95030" w:rsidRDefault="00E95030" w:rsidP="00E95030">
      <w:r>
        <w:t>&gt;&gt; &gt;&gt;         if (oe(t.value) &amp;&amp; !br(t.value))</w:t>
      </w:r>
    </w:p>
    <w:p w14:paraId="70324D87" w14:textId="77777777" w:rsidR="00E95030" w:rsidRDefault="00E95030" w:rsidP="00E95030">
      <w:r>
        <w:t>&gt;&gt; &gt;&gt;             return null;</w:t>
      </w:r>
    </w:p>
    <w:p w14:paraId="54D52170" w14:textId="77777777" w:rsidR="00E95030" w:rsidRDefault="00E95030" w:rsidP="00E95030">
      <w:r>
        <w:t>&gt;&gt; &gt;&gt;         if (!K(t.kind)) {</w:t>
      </w:r>
    </w:p>
    <w:p w14:paraId="0F70A706" w14:textId="77777777" w:rsidR="00E95030" w:rsidRDefault="00E95030" w:rsidP="00E95030">
      <w:r>
        <w:t>&gt;&gt; &gt;&gt;             if (oe(t.value) || !mr(t.kind))</w:t>
      </w:r>
    </w:p>
    <w:p w14:paraId="6FC442C8" w14:textId="77777777" w:rsidR="00E95030" w:rsidRDefault="00E95030" w:rsidP="00E95030">
      <w:r>
        <w:t>&gt;&gt; &gt;&gt;                 return null;</w:t>
      </w:r>
    </w:p>
    <w:p w14:paraId="5742D5EF" w14:textId="77777777" w:rsidR="00E95030" w:rsidRDefault="00E95030" w:rsidP="00E95030">
      <w:r>
        <w:t>&gt;&gt; &gt;&gt;             t.value = t.value.toString()</w:t>
      </w:r>
    </w:p>
    <w:p w14:paraId="3A162597" w14:textId="77777777" w:rsidR="00E95030" w:rsidRDefault="00E95030" w:rsidP="00E95030">
      <w:r>
        <w:t>&gt;&gt; &gt;&gt;         }</w:t>
      </w:r>
    </w:p>
    <w:p w14:paraId="7EACDDAE" w14:textId="77777777" w:rsidR="00E95030" w:rsidRDefault="00E95030" w:rsidP="00E95030">
      <w:r>
        <w:t>&gt;&gt; &gt;&gt;         return t</w:t>
      </w:r>
    </w:p>
    <w:p w14:paraId="48C15585" w14:textId="77777777" w:rsidR="00E95030" w:rsidRDefault="00E95030" w:rsidP="00E95030">
      <w:r>
        <w:t>&gt;&gt; &gt;&gt;     }</w:t>
      </w:r>
    </w:p>
    <w:p w14:paraId="3BFAAC27" w14:textId="77777777" w:rsidR="00E95030" w:rsidRDefault="00E95030" w:rsidP="00E95030">
      <w:r>
        <w:t>&gt;&gt; &gt;&gt;     function hr(e, t, n) {</w:t>
      </w:r>
    </w:p>
    <w:p w14:paraId="1AAB3008" w14:textId="77777777" w:rsidR="00E95030" w:rsidRDefault="00E95030" w:rsidP="00E95030">
      <w:r>
        <w:t>&gt;&gt; &gt;&gt;         var r = -1;</w:t>
      </w:r>
    </w:p>
    <w:p w14:paraId="345E70E8" w14:textId="77777777" w:rsidR="00E95030" w:rsidRDefault="00E95030" w:rsidP="00E95030">
      <w:r>
        <w:t>&gt;&gt; &gt;&gt;         if (!G(e))</w:t>
      </w:r>
    </w:p>
    <w:p w14:paraId="261E517E" w14:textId="77777777" w:rsidR="00E95030" w:rsidRDefault="00E95030" w:rsidP="00E95030">
      <w:r>
        <w:t>&gt;&gt; &gt;&gt;             if (t &gt; 0 &amp;&amp; (32 === t ? r = 8192 : t &lt;= 13 &amp;&amp; (r = t &lt;&lt; 5)),</w:t>
      </w:r>
    </w:p>
    <w:p w14:paraId="7429271C" w14:textId="77777777" w:rsidR="00E95030" w:rsidRDefault="00E95030" w:rsidP="00E95030">
      <w:r>
        <w:t>&gt;&gt; &gt;&gt;             function(e) {</w:t>
      </w:r>
    </w:p>
    <w:p w14:paraId="69CE634B" w14:textId="77777777" w:rsidR="00E95030" w:rsidRDefault="00E95030" w:rsidP="00E95030">
      <w:r>
        <w:t>&gt;&gt; &gt;&gt;                 if (e &gt;= 0 &amp;&amp; e &lt;= 9)</w:t>
      </w:r>
    </w:p>
    <w:p w14:paraId="2DC4137B" w14:textId="77777777" w:rsidR="00E95030" w:rsidRDefault="00E95030" w:rsidP="00E95030">
      <w:r>
        <w:t>&gt;&gt; &gt;&gt;                     return !0;</w:t>
      </w:r>
    </w:p>
    <w:p w14:paraId="562C2A5A" w14:textId="77777777" w:rsidR="00E95030" w:rsidRDefault="00E95030" w:rsidP="00E95030">
      <w:r>
        <w:t>&gt;&gt; &gt;&gt;                 return !1</w:t>
      </w:r>
    </w:p>
    <w:p w14:paraId="7761A246" w14:textId="77777777" w:rsidR="00E95030" w:rsidRDefault="00E95030" w:rsidP="00E95030">
      <w:r>
        <w:t>&gt;&gt; &gt;&gt;             }(n))</w:t>
      </w:r>
    </w:p>
    <w:p w14:paraId="779B40A0" w14:textId="77777777" w:rsidR="00E95030" w:rsidRDefault="00E95030" w:rsidP="00E95030">
      <w:r>
        <w:t>&gt;&gt; &gt;&gt;                 -1 === r &amp;&amp; (r = 0),</w:t>
      </w:r>
    </w:p>
    <w:p w14:paraId="1A0B3B3B" w14:textId="77777777" w:rsidR="00E95030" w:rsidRDefault="00E95030" w:rsidP="00E95030">
      <w:r>
        <w:t>&gt;&gt; &gt;&gt;                 r |= n;</w:t>
      </w:r>
    </w:p>
    <w:p w14:paraId="3BEBF8B6" w14:textId="77777777" w:rsidR="00E95030" w:rsidRDefault="00E95030" w:rsidP="00E95030">
      <w:r>
        <w:t>&gt;&gt; &gt;&gt;             else {</w:t>
      </w:r>
    </w:p>
    <w:p w14:paraId="66B13362" w14:textId="77777777" w:rsidR="00E95030" w:rsidRDefault="00E95030" w:rsidP="00E95030">
      <w:r>
        <w:t>&gt;&gt; &gt;&gt;                 var i = lr[yr(e)] || -1;</w:t>
      </w:r>
    </w:p>
    <w:p w14:paraId="370D2B91" w14:textId="77777777" w:rsidR="00E95030" w:rsidRDefault="00E95030" w:rsidP="00E95030">
      <w:r>
        <w:lastRenderedPageBreak/>
        <w:t>&gt;&gt; &gt;&gt;                 -1 !== r &amp;&amp; -1 !== i ? r |= i : 6 === i &amp;&amp; (r = i)</w:t>
      </w:r>
    </w:p>
    <w:p w14:paraId="0F4D21E9" w14:textId="77777777" w:rsidR="00E95030" w:rsidRDefault="00E95030" w:rsidP="00E95030">
      <w:r>
        <w:t>&gt;&gt; &gt;&gt;             }</w:t>
      </w:r>
    </w:p>
    <w:p w14:paraId="1D1A9F05" w14:textId="77777777" w:rsidR="00E95030" w:rsidRDefault="00E95030" w:rsidP="00E95030">
      <w:r>
        <w:t>&gt;&gt; &gt;&gt;         return r</w:t>
      </w:r>
    </w:p>
    <w:p w14:paraId="21533F36" w14:textId="77777777" w:rsidR="00E95030" w:rsidRDefault="00E95030" w:rsidP="00E95030">
      <w:r>
        <w:t>&gt;&gt; &gt;&gt;     }</w:t>
      </w:r>
    </w:p>
    <w:p w14:paraId="11ACBD88" w14:textId="77777777" w:rsidR="00E95030" w:rsidRDefault="00E95030" w:rsidP="00E95030">
      <w:r>
        <w:t>&gt;&gt; &gt;&gt;     function pr(e, t, n, r, i) {</w:t>
      </w:r>
    </w:p>
    <w:p w14:paraId="2AEFC5C0" w14:textId="77777777" w:rsidR="00E95030" w:rsidRDefault="00E95030" w:rsidP="00E95030">
      <w:r>
        <w:t>&gt;&gt; &gt;&gt;         var o = {}</w:t>
      </w:r>
    </w:p>
    <w:p w14:paraId="4B822B32" w14:textId="77777777" w:rsidR="00E95030" w:rsidRDefault="00E95030" w:rsidP="00E95030">
      <w:r>
        <w:t>&gt;&gt; &gt;&gt;           , a = !1</w:t>
      </w:r>
    </w:p>
    <w:p w14:paraId="5BBFEBD6" w14:textId="77777777" w:rsidR="00E95030" w:rsidRDefault="00E95030" w:rsidP="00E95030">
      <w:r>
        <w:t>&gt;&gt; &gt;&gt;           , s = 0</w:t>
      </w:r>
    </w:p>
    <w:p w14:paraId="6CC7664D" w14:textId="77777777" w:rsidR="00E95030" w:rsidRDefault="00E95030" w:rsidP="00E95030">
      <w:r>
        <w:t>&gt;&gt; &gt;&gt;           , l = arguments.length</w:t>
      </w:r>
    </w:p>
    <w:p w14:paraId="38AC97F3" w14:textId="77777777" w:rsidR="00E95030" w:rsidRDefault="00E95030" w:rsidP="00E95030">
      <w:r>
        <w:t>&gt;&gt; &gt;&gt;           , c = Object[d.k]</w:t>
      </w:r>
    </w:p>
    <w:p w14:paraId="504E2868" w14:textId="77777777" w:rsidR="00E95030" w:rsidRDefault="00E95030" w:rsidP="00E95030">
      <w:r>
        <w:t>&gt;&gt; &gt;&gt;           , u = arguments;</w:t>
      </w:r>
    </w:p>
    <w:p w14:paraId="61710388" w14:textId="77777777" w:rsidR="00E95030" w:rsidRDefault="00E95030" w:rsidP="00E95030">
      <w:r>
        <w:t>&gt;&gt; &gt;&gt;         for ("[object Boolean]" === c.toString.call(u[0]) &amp;&amp; (a = u[0],</w:t>
      </w:r>
    </w:p>
    <w:p w14:paraId="47A16BDF" w14:textId="77777777" w:rsidR="00E95030" w:rsidRDefault="00E95030" w:rsidP="00E95030">
      <w:r>
        <w:t>&gt;&gt; &gt;&gt;         s++); s &lt; l; s++) {</w:t>
      </w:r>
    </w:p>
    <w:p w14:paraId="16B42055" w14:textId="77777777" w:rsidR="00E95030" w:rsidRDefault="00E95030" w:rsidP="00E95030">
      <w:r>
        <w:t>&gt;&gt; &gt;&gt;             ee(e = u[s], (function(e, t) {</w:t>
      </w:r>
    </w:p>
    <w:p w14:paraId="174919F3" w14:textId="77777777" w:rsidR="00E95030" w:rsidRDefault="00E95030" w:rsidP="00E95030">
      <w:r>
        <w:t>&gt;&gt; &gt;&gt;                 a &amp;&amp; t &amp;&amp; X(t) ? oe(t) ? (o[e] = o[e] || [],</w:t>
      </w:r>
    </w:p>
    <w:p w14:paraId="6A75342D" w14:textId="77777777" w:rsidR="00E95030" w:rsidRDefault="00E95030" w:rsidP="00E95030">
      <w:r>
        <w:t>&gt;&gt; &gt;&gt;                 fe(t, (function(t, n) {</w:t>
      </w:r>
    </w:p>
    <w:p w14:paraId="2D5F8554" w14:textId="77777777" w:rsidR="00E95030" w:rsidRDefault="00E95030" w:rsidP="00E95030">
      <w:r>
        <w:t>&gt;&gt; &gt;&gt;                     t &amp;&amp; X(t) ? o[e][n] = pr(!0, o[e][n], t) : o[e][n] = t</w:t>
      </w:r>
    </w:p>
    <w:p w14:paraId="448ABF55" w14:textId="77777777" w:rsidR="00E95030" w:rsidRDefault="00E95030" w:rsidP="00E95030">
      <w:r>
        <w:t>&gt;&gt; &gt;&gt;                 }</w:t>
      </w:r>
    </w:p>
    <w:p w14:paraId="19DAF53A" w14:textId="77777777" w:rsidR="00E95030" w:rsidRDefault="00E95030" w:rsidP="00E95030">
      <w:r>
        <w:t>&gt;&gt; &gt;&gt;                 ))) : o[e] = pr(!0, o[e], t) : o[e] = t</w:t>
      </w:r>
    </w:p>
    <w:p w14:paraId="7FFE6146" w14:textId="77777777" w:rsidR="00E95030" w:rsidRDefault="00E95030" w:rsidP="00E95030">
      <w:r>
        <w:t>&gt;&gt; &gt;&gt;             }</w:t>
      </w:r>
    </w:p>
    <w:p w14:paraId="5CE6A4E7" w14:textId="77777777" w:rsidR="00E95030" w:rsidRDefault="00E95030" w:rsidP="00E95030">
      <w:r>
        <w:t>&gt;&gt; &gt;&gt;             ))</w:t>
      </w:r>
    </w:p>
    <w:p w14:paraId="1751101B" w14:textId="77777777" w:rsidR="00E95030" w:rsidRDefault="00E95030" w:rsidP="00E95030">
      <w:r>
        <w:t>&gt;&gt; &gt;&gt;         }</w:t>
      </w:r>
    </w:p>
    <w:p w14:paraId="1BE39BA6" w14:textId="77777777" w:rsidR="00E95030" w:rsidRDefault="00E95030" w:rsidP="00E95030">
      <w:r>
        <w:t>&gt;&gt; &gt;&gt;         return o</w:t>
      </w:r>
    </w:p>
    <w:p w14:paraId="05D6FFDB" w14:textId="77777777" w:rsidR="00E95030" w:rsidRDefault="00E95030" w:rsidP="00E95030">
      <w:r>
        <w:t>&gt;&gt; &gt;&gt;     }</w:t>
      </w:r>
    </w:p>
    <w:p w14:paraId="24223227" w14:textId="77777777" w:rsidR="00E95030" w:rsidRDefault="00E95030" w:rsidP="00E95030">
      <w:r>
        <w:t>&gt;&gt; &gt;&gt;     var gr = yn;</w:t>
      </w:r>
    </w:p>
    <w:p w14:paraId="4EEAC17B" w14:textId="77777777" w:rsidR="00E95030" w:rsidRDefault="00E95030" w:rsidP="00E95030">
      <w:r>
        <w:t>&gt;&gt; &gt;&gt;     function mr(e) {</w:t>
      </w:r>
    </w:p>
    <w:p w14:paraId="1F0D782F" w14:textId="77777777" w:rsidR="00E95030" w:rsidRDefault="00E95030" w:rsidP="00E95030">
      <w:r>
        <w:t>&gt;&gt; &gt;&gt;         return 0 === e || e &gt; 0 &amp;&amp; e &lt;= 13 || 32 === e</w:t>
      </w:r>
    </w:p>
    <w:p w14:paraId="62C85726" w14:textId="77777777" w:rsidR="00E95030" w:rsidRDefault="00E95030" w:rsidP="00E95030">
      <w:r>
        <w:t>&gt;&gt; &gt;&gt;     }</w:t>
      </w:r>
    </w:p>
    <w:p w14:paraId="3AC42FDC" w14:textId="77777777" w:rsidR="00E95030" w:rsidRDefault="00E95030" w:rsidP="00E95030">
      <w:r>
        <w:t>&gt;&gt; &gt;&gt;     function br(e) {</w:t>
      </w:r>
    </w:p>
    <w:p w14:paraId="136CE9B6" w14:textId="77777777" w:rsidR="00E95030" w:rsidRDefault="00E95030" w:rsidP="00E95030">
      <w:r>
        <w:t>&gt;&gt; &gt;&gt;         return e.length &gt; 0</w:t>
      </w:r>
    </w:p>
    <w:p w14:paraId="544E95FA" w14:textId="77777777" w:rsidR="00E95030" w:rsidRDefault="00E95030" w:rsidP="00E95030">
      <w:r>
        <w:t>&gt;&gt; &gt;&gt;     }</w:t>
      </w:r>
    </w:p>
    <w:p w14:paraId="65DC6DC3" w14:textId="77777777" w:rsidR="00E95030" w:rsidRDefault="00E95030" w:rsidP="00E95030">
      <w:r>
        <w:t>&gt;&gt; &gt;&gt;     function vr(e, t) {</w:t>
      </w:r>
    </w:p>
    <w:p w14:paraId="546BB8CA" w14:textId="77777777" w:rsidR="00E95030" w:rsidRDefault="00E95030" w:rsidP="00E95030">
      <w:r>
        <w:t>&gt;&gt; &gt;&gt;         var n = e;</w:t>
      </w:r>
    </w:p>
    <w:p w14:paraId="439D0D40" w14:textId="77777777" w:rsidR="00E95030" w:rsidRDefault="00E95030" w:rsidP="00E95030">
      <w:r>
        <w:t>&gt;&gt; &gt;&gt;         n.timings = n.timings || {},</w:t>
      </w:r>
    </w:p>
    <w:p w14:paraId="7B12315B" w14:textId="77777777" w:rsidR="00E95030" w:rsidRDefault="00E95030" w:rsidP="00E95030">
      <w:r>
        <w:t>&gt;&gt; &gt;&gt;         n.timings.processTelemetryStart = n.timings.processTelemetryStart || {},</w:t>
      </w:r>
    </w:p>
    <w:p w14:paraId="03FC597D" w14:textId="77777777" w:rsidR="00E95030" w:rsidRDefault="00E95030" w:rsidP="00E95030">
      <w:r>
        <w:t>&gt;&gt; &gt;&gt;         n.timings.processTelemetryStart[t] = gr()</w:t>
      </w:r>
    </w:p>
    <w:p w14:paraId="0301B368" w14:textId="77777777" w:rsidR="00E95030" w:rsidRDefault="00E95030" w:rsidP="00E95030">
      <w:r>
        <w:t>&gt;&gt; &gt;&gt;     }</w:t>
      </w:r>
    </w:p>
    <w:p w14:paraId="734C4996" w14:textId="77777777" w:rsidR="00E95030" w:rsidRDefault="00E95030" w:rsidP="00E95030">
      <w:r>
        <w:t>&gt;&gt; &gt;&gt;     function yr(e) {</w:t>
      </w:r>
    </w:p>
    <w:p w14:paraId="50AFF129" w14:textId="77777777" w:rsidR="00E95030" w:rsidRDefault="00E95030" w:rsidP="00E95030">
      <w:r>
        <w:t>&gt;&gt; &gt;&gt;         var t = 0;</w:t>
      </w:r>
    </w:p>
    <w:p w14:paraId="08C3916F" w14:textId="77777777" w:rsidR="00E95030" w:rsidRDefault="00E95030" w:rsidP="00E95030">
      <w:r>
        <w:t>&gt;&gt; &gt;&gt;         if (null != e) {</w:t>
      </w:r>
    </w:p>
    <w:p w14:paraId="51AEF324" w14:textId="77777777" w:rsidR="00E95030" w:rsidRDefault="00E95030" w:rsidP="00E95030">
      <w:r>
        <w:t>&gt;&gt; &gt;&gt;             var n = typeof e;</w:t>
      </w:r>
    </w:p>
    <w:p w14:paraId="3FB27F2D" w14:textId="77777777" w:rsidR="00E95030" w:rsidRDefault="00E95030" w:rsidP="00E95030">
      <w:r>
        <w:t>&gt;&gt; &gt;&gt;             "string" === n ? t = 1 : "number" === n ? t = 2 : "boolean" === n ? t = 3 : n === d.j &amp;&amp; (t = 4,</w:t>
      </w:r>
    </w:p>
    <w:p w14:paraId="3DC5A5AF" w14:textId="77777777" w:rsidR="00E95030" w:rsidRDefault="00E95030" w:rsidP="00E95030">
      <w:r>
        <w:t>&gt;&gt; &gt;&gt;             oe(e) ? (t = 4096,</w:t>
      </w:r>
    </w:p>
    <w:p w14:paraId="6271F739" w14:textId="77777777" w:rsidR="00E95030" w:rsidRDefault="00E95030" w:rsidP="00E95030">
      <w:r>
        <w:t>&gt;&gt; &gt;&gt;             e.length &gt; 0 &amp;&amp; (t |= yr(e[0]))) : d.e.call(e, "value") &amp;&amp; (t = 8192 | yr(e.value)))</w:t>
      </w:r>
    </w:p>
    <w:p w14:paraId="49263EF1" w14:textId="77777777" w:rsidR="00E95030" w:rsidRDefault="00E95030" w:rsidP="00E95030">
      <w:r>
        <w:t>&gt;&gt; &gt;&gt;         }</w:t>
      </w:r>
    </w:p>
    <w:p w14:paraId="5B497958" w14:textId="77777777" w:rsidR="00E95030" w:rsidRDefault="00E95030" w:rsidP="00E95030">
      <w:r>
        <w:t>&gt;&gt; &gt;&gt;         return t</w:t>
      </w:r>
    </w:p>
    <w:p w14:paraId="2CC0FDFC" w14:textId="77777777" w:rsidR="00E95030" w:rsidRDefault="00E95030" w:rsidP="00E95030">
      <w:r>
        <w:t>&gt;&gt; &gt;&gt;     }</w:t>
      </w:r>
    </w:p>
    <w:p w14:paraId="02DC7E4C" w14:textId="77777777" w:rsidR="00E95030" w:rsidRDefault="00E95030" w:rsidP="00E95030">
      <w:r>
        <w:t>&gt;&gt; &gt;&gt;     d.l,</w:t>
      </w:r>
    </w:p>
    <w:p w14:paraId="5FE5E39A" w14:textId="77777777" w:rsidR="00E95030" w:rsidRDefault="00E95030" w:rsidP="00E95030">
      <w:r>
        <w:lastRenderedPageBreak/>
        <w:t>&gt;&gt; &gt;&gt;     d.j,</w:t>
      </w:r>
    </w:p>
    <w:p w14:paraId="11597B6B" w14:textId="77777777" w:rsidR="00E95030" w:rsidRDefault="00E95030" w:rsidP="00E95030">
      <w:r>
        <w:t>&gt;&gt; &gt;&gt;     d.l,</w:t>
      </w:r>
    </w:p>
    <w:p w14:paraId="30E074A4" w14:textId="77777777" w:rsidR="00E95030" w:rsidRDefault="00E95030" w:rsidP="00E95030">
      <w:r>
        <w:t>&gt;&gt; &gt;&gt;     f.b;</w:t>
      </w:r>
    </w:p>
    <w:p w14:paraId="2DE776F8" w14:textId="77777777" w:rsidR="00E95030" w:rsidRDefault="00E95030" w:rsidP="00E95030">
      <w:r>
        <w:t>&gt;&gt; &gt;&gt;     var Cr = function(e) {</w:t>
      </w:r>
    </w:p>
    <w:p w14:paraId="23CBD532" w14:textId="77777777" w:rsidR="00E95030" w:rsidRDefault="00E95030" w:rsidP="00E95030">
      <w:r>
        <w:t>&gt;&gt; &gt;&gt;         function t() {</w:t>
      </w:r>
    </w:p>
    <w:p w14:paraId="5DBEB57B" w14:textId="77777777" w:rsidR="00E95030" w:rsidRDefault="00E95030" w:rsidP="00E95030">
      <w:r>
        <w:t>&gt;&gt; &gt;&gt;             var n = e.call(this) || this;</w:t>
      </w:r>
    </w:p>
    <w:p w14:paraId="7845131C" w14:textId="77777777" w:rsidR="00E95030" w:rsidRDefault="00E95030" w:rsidP="00E95030">
      <w:r>
        <w:t>&gt;&gt; &gt;&gt;             return n.pluginVersionStringArr = [],</w:t>
      </w:r>
    </w:p>
    <w:p w14:paraId="0CFB1ACD" w14:textId="77777777" w:rsidR="00E95030" w:rsidRDefault="00E95030" w:rsidP="00E95030">
      <w:r>
        <w:t>&gt;&gt; &gt;&gt;             k(t, n, (function(e, t) {</w:t>
      </w:r>
    </w:p>
    <w:p w14:paraId="183FE73E" w14:textId="77777777" w:rsidR="00E95030" w:rsidRDefault="00E95030" w:rsidP="00E95030">
      <w:r>
        <w:t>&gt;&gt; &gt;&gt;                 e.logger &amp;&amp; e.logger.queue || (e.logger = new ht({</w:t>
      </w:r>
    </w:p>
    <w:p w14:paraId="6696F4E9" w14:textId="77777777" w:rsidR="00E95030" w:rsidRDefault="00E95030" w:rsidP="00E95030">
      <w:r>
        <w:t>&gt;&gt; &gt;&gt;                     loggingLevelConsole: 1</w:t>
      </w:r>
    </w:p>
    <w:p w14:paraId="483E821C" w14:textId="77777777" w:rsidR="00E95030" w:rsidRDefault="00E95030" w:rsidP="00E95030">
      <w:r>
        <w:t>&gt;&gt; &gt;&gt;                 })),</w:t>
      </w:r>
    </w:p>
    <w:p w14:paraId="2112427E" w14:textId="77777777" w:rsidR="00E95030" w:rsidRDefault="00E95030" w:rsidP="00E95030">
      <w:r>
        <w:t>&gt;&gt; &gt;&gt;                 e.initialize = function(n, r, i, o) {</w:t>
      </w:r>
    </w:p>
    <w:p w14:paraId="548D98D7" w14:textId="77777777" w:rsidR="00E95030" w:rsidRDefault="00E95030" w:rsidP="00E95030">
      <w:r>
        <w:t>&gt;&gt; &gt;&gt;                     Fn(e, (function() {</w:t>
      </w:r>
    </w:p>
    <w:p w14:paraId="572D4B5E" w14:textId="77777777" w:rsidR="00E95030" w:rsidRDefault="00E95030" w:rsidP="00E95030">
      <w:r>
        <w:t>&gt;&gt; &gt;&gt;                         return "AppInsightsCore.initialize"</w:t>
      </w:r>
    </w:p>
    <w:p w14:paraId="7FB13820" w14:textId="77777777" w:rsidR="00E95030" w:rsidRDefault="00E95030" w:rsidP="00E95030">
      <w:r>
        <w:t>&gt;&gt; &gt;&gt;                     }</w:t>
      </w:r>
    </w:p>
    <w:p w14:paraId="4CC321CE" w14:textId="77777777" w:rsidR="00E95030" w:rsidRDefault="00E95030" w:rsidP="00E95030">
      <w:r>
        <w:t>&gt;&gt; &gt;&gt;                     ), (function() {</w:t>
      </w:r>
    </w:p>
    <w:p w14:paraId="74F4B12D" w14:textId="77777777" w:rsidR="00E95030" w:rsidRDefault="00E95030" w:rsidP="00E95030">
      <w:r>
        <w:t>&gt;&gt; &gt;&gt;                         var a = e.pluginVersionStringArr;</w:t>
      </w:r>
    </w:p>
    <w:p w14:paraId="6A3E0747" w14:textId="77777777" w:rsidR="00E95030" w:rsidRDefault="00E95030" w:rsidP="00E95030">
      <w:r>
        <w:t>&gt;&gt; &gt;&gt;                         if (n) {</w:t>
      </w:r>
    </w:p>
    <w:p w14:paraId="68AA196A" w14:textId="77777777" w:rsidR="00E95030" w:rsidRDefault="00E95030" w:rsidP="00E95030">
      <w:r>
        <w:t>&gt;&gt; &gt;&gt;                             n.endpointUrl || (n.endpointUrl = "https://browser.events.data.microsoft.com/OneCollector/1.0/");</w:t>
      </w:r>
    </w:p>
    <w:p w14:paraId="609DE38E" w14:textId="77777777" w:rsidR="00E95030" w:rsidRDefault="00E95030" w:rsidP="00E95030">
      <w:r>
        <w:t>&gt;&gt; &gt;&gt;                             var s = n.propertyStorageOverride;</w:t>
      </w:r>
    </w:p>
    <w:p w14:paraId="242F9594" w14:textId="77777777" w:rsidR="00E95030" w:rsidRDefault="00E95030" w:rsidP="00E95030">
      <w:r>
        <w:t>&gt;&gt; &gt;&gt;                             !s || s.getProperty &amp;&amp; s.setProperty || Te("Invalid property storage override passed."),</w:t>
      </w:r>
    </w:p>
    <w:p w14:paraId="508A242F" w14:textId="77777777" w:rsidR="00E95030" w:rsidRDefault="00E95030" w:rsidP="00E95030">
      <w:r>
        <w:t>&gt;&gt; &gt;&gt;                             n.channels &amp;&amp; fe(n.channels, (function(e) {</w:t>
      </w:r>
    </w:p>
    <w:p w14:paraId="5E9AFB9C" w14:textId="77777777" w:rsidR="00E95030" w:rsidRDefault="00E95030" w:rsidP="00E95030">
      <w:r>
        <w:t>&gt;&gt; &gt;&gt;                                 e &amp;&amp; fe(e, (function(e) {</w:t>
      </w:r>
    </w:p>
    <w:p w14:paraId="7AB37605" w14:textId="77777777" w:rsidR="00E95030" w:rsidRDefault="00E95030" w:rsidP="00E95030">
      <w:r>
        <w:t>&gt;&gt; &gt;&gt;                                     if (e.identifier &amp;&amp; e.version) {</w:t>
      </w:r>
    </w:p>
    <w:p w14:paraId="51C3A2AA" w14:textId="77777777" w:rsidR="00E95030" w:rsidRDefault="00E95030" w:rsidP="00E95030">
      <w:r>
        <w:t>&gt;&gt; &gt;&gt;                                         var t = e.identifier + "=" + e.version;</w:t>
      </w:r>
    </w:p>
    <w:p w14:paraId="59442F8B" w14:textId="77777777" w:rsidR="00E95030" w:rsidRDefault="00E95030" w:rsidP="00E95030">
      <w:r>
        <w:t>&gt;&gt; &gt;&gt;                                         a.push(t)</w:t>
      </w:r>
    </w:p>
    <w:p w14:paraId="27E0D4E5" w14:textId="77777777" w:rsidR="00E95030" w:rsidRDefault="00E95030" w:rsidP="00E95030">
      <w:r>
        <w:t>&gt;&gt; &gt;&gt;                                     }</w:t>
      </w:r>
    </w:p>
    <w:p w14:paraId="77541028" w14:textId="77777777" w:rsidR="00E95030" w:rsidRDefault="00E95030" w:rsidP="00E95030">
      <w:r>
        <w:t>&gt;&gt; &gt;&gt;                                 }</w:t>
      </w:r>
    </w:p>
    <w:p w14:paraId="6EFCCCDC" w14:textId="77777777" w:rsidR="00E95030" w:rsidRDefault="00E95030" w:rsidP="00E95030">
      <w:r>
        <w:t>&gt;&gt; &gt;&gt;                                 ))</w:t>
      </w:r>
    </w:p>
    <w:p w14:paraId="734BF759" w14:textId="77777777" w:rsidR="00E95030" w:rsidRDefault="00E95030" w:rsidP="00E95030">
      <w:r>
        <w:t>&gt;&gt; &gt;&gt;                             }</w:t>
      </w:r>
    </w:p>
    <w:p w14:paraId="445D1308" w14:textId="77777777" w:rsidR="00E95030" w:rsidRDefault="00E95030" w:rsidP="00E95030">
      <w:r>
        <w:t>&gt;&gt; &gt;&gt;                             ))</w:t>
      </w:r>
    </w:p>
    <w:p w14:paraId="41B003EE" w14:textId="77777777" w:rsidR="00E95030" w:rsidRDefault="00E95030" w:rsidP="00E95030">
      <w:r>
        <w:t>&gt;&gt; &gt;&gt;                         }</w:t>
      </w:r>
    </w:p>
    <w:p w14:paraId="18939C20" w14:textId="77777777" w:rsidR="00E95030" w:rsidRDefault="00E95030" w:rsidP="00E95030">
      <w:r>
        <w:t>&gt;&gt; &gt;&gt;                         e.getWParam = function() {</w:t>
      </w:r>
    </w:p>
    <w:p w14:paraId="71D94938" w14:textId="77777777" w:rsidR="00E95030" w:rsidRDefault="00E95030" w:rsidP="00E95030">
      <w:r>
        <w:t>&gt;&gt; &gt;&gt;                             return "undefined" != typeof document || n.enableWParam ? 0 : -1</w:t>
      </w:r>
    </w:p>
    <w:p w14:paraId="37DAE221" w14:textId="77777777" w:rsidR="00E95030" w:rsidRDefault="00E95030" w:rsidP="00E95030">
      <w:r>
        <w:t>&gt;&gt; &gt;&gt;                         }</w:t>
      </w:r>
    </w:p>
    <w:p w14:paraId="6321DE55" w14:textId="77777777" w:rsidR="00E95030" w:rsidRDefault="00E95030" w:rsidP="00E95030">
      <w:r>
        <w:t>&gt;&gt; &gt;&gt;                         ,</w:t>
      </w:r>
    </w:p>
    <w:p w14:paraId="255B549F" w14:textId="77777777" w:rsidR="00E95030" w:rsidRDefault="00E95030" w:rsidP="00E95030">
      <w:r>
        <w:t>&gt;&gt; &gt;&gt;                         r &amp;&amp; fe(r, (function(e) {</w:t>
      </w:r>
    </w:p>
    <w:p w14:paraId="3BCA2743" w14:textId="77777777" w:rsidR="00E95030" w:rsidRDefault="00E95030" w:rsidP="00E95030">
      <w:r>
        <w:t>&gt;&gt; &gt;&gt;                             if (e &amp;&amp; e.identifier &amp;&amp; e.version) {</w:t>
      </w:r>
    </w:p>
    <w:p w14:paraId="55510477" w14:textId="77777777" w:rsidR="00E95030" w:rsidRDefault="00E95030" w:rsidP="00E95030">
      <w:r>
        <w:t>&gt;&gt; &gt;&gt;                                 var t = e.identifier + "=" + e.version;</w:t>
      </w:r>
    </w:p>
    <w:p w14:paraId="20251BE1" w14:textId="77777777" w:rsidR="00E95030" w:rsidRDefault="00E95030" w:rsidP="00E95030">
      <w:r>
        <w:t>&gt;&gt; &gt;&gt;                                 a.push(t)</w:t>
      </w:r>
    </w:p>
    <w:p w14:paraId="4AAB47A0" w14:textId="77777777" w:rsidR="00E95030" w:rsidRDefault="00E95030" w:rsidP="00E95030">
      <w:r>
        <w:t>&gt;&gt; &gt;&gt;                             }</w:t>
      </w:r>
    </w:p>
    <w:p w14:paraId="27E7AA81" w14:textId="77777777" w:rsidR="00E95030" w:rsidRDefault="00E95030" w:rsidP="00E95030">
      <w:r>
        <w:t>&gt;&gt; &gt;&gt;                         }</w:t>
      </w:r>
    </w:p>
    <w:p w14:paraId="7D84E77C" w14:textId="77777777" w:rsidR="00E95030" w:rsidRDefault="00E95030" w:rsidP="00E95030">
      <w:r>
        <w:t>&gt;&gt; &gt;&gt;                         )),</w:t>
      </w:r>
    </w:p>
    <w:p w14:paraId="6EB16AF8" w14:textId="77777777" w:rsidR="00E95030" w:rsidRDefault="00E95030" w:rsidP="00E95030">
      <w:r>
        <w:t>&gt;&gt; &gt;&gt;                         e.pluginVersionString = a.join(";"),</w:t>
      </w:r>
    </w:p>
    <w:p w14:paraId="27618DBA" w14:textId="77777777" w:rsidR="00E95030" w:rsidRDefault="00E95030" w:rsidP="00E95030">
      <w:r>
        <w:t>&gt;&gt; &gt;&gt;                         e.pluginVersionStringArr = a;</w:t>
      </w:r>
    </w:p>
    <w:p w14:paraId="6486E61F" w14:textId="77777777" w:rsidR="00E95030" w:rsidRDefault="00E95030" w:rsidP="00E95030">
      <w:r>
        <w:t>&gt;&gt; &gt;&gt;                         try {</w:t>
      </w:r>
    </w:p>
    <w:p w14:paraId="26370D07" w14:textId="77777777" w:rsidR="00E95030" w:rsidRDefault="00E95030" w:rsidP="00E95030">
      <w:r>
        <w:lastRenderedPageBreak/>
        <w:t>&gt;&gt; &gt;&gt;                             t.initialize(n, r, i, o),</w:t>
      </w:r>
    </w:p>
    <w:p w14:paraId="28FB9040" w14:textId="77777777" w:rsidR="00E95030" w:rsidRDefault="00E95030" w:rsidP="00E95030">
      <w:r>
        <w:t>&gt;&gt; &gt;&gt;                             e.pollInternalLogs("InternalLog")</w:t>
      </w:r>
    </w:p>
    <w:p w14:paraId="55D99E65" w14:textId="77777777" w:rsidR="00E95030" w:rsidRDefault="00E95030" w:rsidP="00E95030">
      <w:r>
        <w:t>&gt;&gt; &gt;&gt;                         } catch (t) {</w:t>
      </w:r>
    </w:p>
    <w:p w14:paraId="189E7CE8" w14:textId="77777777" w:rsidR="00E95030" w:rsidRDefault="00E95030" w:rsidP="00E95030">
      <w:r>
        <w:t>&gt;&gt; &gt;&gt;                             var l = e.logger</w:t>
      </w:r>
    </w:p>
    <w:p w14:paraId="132A9F8F" w14:textId="77777777" w:rsidR="00E95030" w:rsidRDefault="00E95030" w:rsidP="00E95030">
      <w:r>
        <w:t>&gt;&gt; &gt;&gt;                               , c = et(t);</w:t>
      </w:r>
    </w:p>
    <w:p w14:paraId="6537EB2B" w14:textId="77777777" w:rsidR="00E95030" w:rsidRDefault="00E95030" w:rsidP="00E95030">
      <w:r>
        <w:t>&gt;&gt; &gt;&gt;                             -1 !== c.indexOf("channels") &amp;&amp; (c += "\n - Channels must be provided through config.channels only!"),</w:t>
      </w:r>
    </w:p>
    <w:p w14:paraId="2D45AFA2" w14:textId="77777777" w:rsidR="00E95030" w:rsidRDefault="00E95030" w:rsidP="00E95030">
      <w:r>
        <w:t>&gt;&gt; &gt;&gt;                             gt(l, 1, 514, "SDK Initialization Failed - no telemetry will be sent: " + c)</w:t>
      </w:r>
    </w:p>
    <w:p w14:paraId="656F999D" w14:textId="77777777" w:rsidR="00E95030" w:rsidRDefault="00E95030" w:rsidP="00E95030">
      <w:r>
        <w:t>&gt;&gt; &gt;&gt;                         }</w:t>
      </w:r>
    </w:p>
    <w:p w14:paraId="05650BFB" w14:textId="77777777" w:rsidR="00E95030" w:rsidRDefault="00E95030" w:rsidP="00E95030">
      <w:r>
        <w:t>&gt;&gt; &gt;&gt;                     }</w:t>
      </w:r>
    </w:p>
    <w:p w14:paraId="10895DE6" w14:textId="77777777" w:rsidR="00E95030" w:rsidRDefault="00E95030" w:rsidP="00E95030">
      <w:r>
        <w:t>&gt;&gt; &gt;&gt;                     ), (function() {</w:t>
      </w:r>
    </w:p>
    <w:p w14:paraId="00E3FF80" w14:textId="77777777" w:rsidR="00E95030" w:rsidRDefault="00E95030" w:rsidP="00E95030">
      <w:r>
        <w:t>&gt;&gt; &gt;&gt;                         return {</w:t>
      </w:r>
    </w:p>
    <w:p w14:paraId="45CD74CB" w14:textId="77777777" w:rsidR="00E95030" w:rsidRDefault="00E95030" w:rsidP="00E95030">
      <w:r>
        <w:t>&gt;&gt; &gt;&gt;                             config: n,</w:t>
      </w:r>
    </w:p>
    <w:p w14:paraId="7606586D" w14:textId="77777777" w:rsidR="00E95030" w:rsidRDefault="00E95030" w:rsidP="00E95030">
      <w:r>
        <w:t>&gt;&gt; &gt;&gt;                             extensions: r,</w:t>
      </w:r>
    </w:p>
    <w:p w14:paraId="6C7B3A3E" w14:textId="77777777" w:rsidR="00E95030" w:rsidRDefault="00E95030" w:rsidP="00E95030">
      <w:r>
        <w:t>&gt;&gt; &gt;&gt;                             logger: i,</w:t>
      </w:r>
    </w:p>
    <w:p w14:paraId="4E76450C" w14:textId="77777777" w:rsidR="00E95030" w:rsidRDefault="00E95030" w:rsidP="00E95030">
      <w:r>
        <w:t>&gt;&gt; &gt;&gt;                             notificationManager: o</w:t>
      </w:r>
    </w:p>
    <w:p w14:paraId="2A43C630" w14:textId="77777777" w:rsidR="00E95030" w:rsidRDefault="00E95030" w:rsidP="00E95030">
      <w:r>
        <w:t>&gt;&gt; &gt;&gt;                         }</w:t>
      </w:r>
    </w:p>
    <w:p w14:paraId="0516D757" w14:textId="77777777" w:rsidR="00E95030" w:rsidRDefault="00E95030" w:rsidP="00E95030">
      <w:r>
        <w:t>&gt;&gt; &gt;&gt;                     }</w:t>
      </w:r>
    </w:p>
    <w:p w14:paraId="584FC50C" w14:textId="77777777" w:rsidR="00E95030" w:rsidRDefault="00E95030" w:rsidP="00E95030">
      <w:r>
        <w:t>&gt;&gt; &gt;&gt;                     ))</w:t>
      </w:r>
    </w:p>
    <w:p w14:paraId="07475027" w14:textId="77777777" w:rsidR="00E95030" w:rsidRDefault="00E95030" w:rsidP="00E95030">
      <w:r>
        <w:t>&gt;&gt; &gt;&gt;                 }</w:t>
      </w:r>
    </w:p>
    <w:p w14:paraId="55DAA622" w14:textId="77777777" w:rsidR="00E95030" w:rsidRDefault="00E95030" w:rsidP="00E95030">
      <w:r>
        <w:t>&gt;&gt; &gt;&gt;                 ,</w:t>
      </w:r>
    </w:p>
    <w:p w14:paraId="40244882" w14:textId="77777777" w:rsidR="00E95030" w:rsidRDefault="00E95030" w:rsidP="00E95030">
      <w:r>
        <w:t>&gt;&gt; &gt;&gt;                 e.track = function(n) {</w:t>
      </w:r>
    </w:p>
    <w:p w14:paraId="4AFE7B1E" w14:textId="77777777" w:rsidR="00E95030" w:rsidRDefault="00E95030" w:rsidP="00E95030">
      <w:r>
        <w:t>&gt;&gt; &gt;&gt;                     Fn(e, (function() {</w:t>
      </w:r>
    </w:p>
    <w:p w14:paraId="1FC60A36" w14:textId="77777777" w:rsidR="00E95030" w:rsidRDefault="00E95030" w:rsidP="00E95030">
      <w:r>
        <w:t>&gt;&gt; &gt;&gt;                         return "AppInsightsCore.track"</w:t>
      </w:r>
    </w:p>
    <w:p w14:paraId="0B828B11" w14:textId="77777777" w:rsidR="00E95030" w:rsidRDefault="00E95030" w:rsidP="00E95030">
      <w:r>
        <w:t>&gt;&gt; &gt;&gt;                     }</w:t>
      </w:r>
    </w:p>
    <w:p w14:paraId="2A1DCFA9" w14:textId="77777777" w:rsidR="00E95030" w:rsidRDefault="00E95030" w:rsidP="00E95030">
      <w:r>
        <w:t>&gt;&gt; &gt;&gt;                     ), (function() {</w:t>
      </w:r>
    </w:p>
    <w:p w14:paraId="54B460FB" w14:textId="77777777" w:rsidR="00E95030" w:rsidRDefault="00E95030" w:rsidP="00E95030">
      <w:r>
        <w:t>&gt;&gt; &gt;&gt;                         var r = n;</w:t>
      </w:r>
    </w:p>
    <w:p w14:paraId="26F96E2D" w14:textId="77777777" w:rsidR="00E95030" w:rsidRDefault="00E95030" w:rsidP="00E95030">
      <w:r>
        <w:t>&gt;&gt; &gt;&gt;                         if (r) {</w:t>
      </w:r>
    </w:p>
    <w:p w14:paraId="4A048AE4" w14:textId="77777777" w:rsidR="00E95030" w:rsidRDefault="00E95030" w:rsidP="00E95030">
      <w:r>
        <w:t>&gt;&gt; &gt;&gt;                             r.timings = r.timings || {},</w:t>
      </w:r>
    </w:p>
    <w:p w14:paraId="2B511ECD" w14:textId="77777777" w:rsidR="00E95030" w:rsidRDefault="00E95030" w:rsidP="00E95030">
      <w:r>
        <w:t>&gt;&gt; &gt;&gt;                             r.timings.trackStart = gr(),</w:t>
      </w:r>
    </w:p>
    <w:p w14:paraId="62176D5F" w14:textId="77777777" w:rsidR="00E95030" w:rsidRDefault="00E95030" w:rsidP="00E95030">
      <w:r>
        <w:t>&gt;&gt; &gt;&gt;                             dr(r.latency) || (r.latency = 1);</w:t>
      </w:r>
    </w:p>
    <w:p w14:paraId="37CBB99E" w14:textId="77777777" w:rsidR="00E95030" w:rsidRDefault="00E95030" w:rsidP="00E95030">
      <w:r>
        <w:t>&gt;&gt; &gt;&gt;                             var i = r.ext = r.ext || {};</w:t>
      </w:r>
    </w:p>
    <w:p w14:paraId="1D9CAFA7" w14:textId="77777777" w:rsidR="00E95030" w:rsidRDefault="00E95030" w:rsidP="00E95030">
      <w:r>
        <w:t>&gt;&gt; &gt;&gt;                             i.sdk = i.sdk || {},</w:t>
      </w:r>
    </w:p>
    <w:p w14:paraId="1F0B5790" w14:textId="77777777" w:rsidR="00E95030" w:rsidRDefault="00E95030" w:rsidP="00E95030">
      <w:r>
        <w:t>&gt;&gt; &gt;&gt;                             i.sdk.ver = "1DS-Web-JS-3.2.6";</w:t>
      </w:r>
    </w:p>
    <w:p w14:paraId="112AE424" w14:textId="77777777" w:rsidR="00E95030" w:rsidRDefault="00E95030" w:rsidP="00E95030">
      <w:r>
        <w:t>&gt;&gt; &gt;&gt;                             var o = r.baseData = r.baseData || {};</w:t>
      </w:r>
    </w:p>
    <w:p w14:paraId="357EEEBA" w14:textId="77777777" w:rsidR="00E95030" w:rsidRDefault="00E95030" w:rsidP="00E95030">
      <w:r>
        <w:t>&gt;&gt; &gt;&gt;                             o.properties = o.properties || {};</w:t>
      </w:r>
    </w:p>
    <w:p w14:paraId="61993181" w14:textId="77777777" w:rsidR="00E95030" w:rsidRDefault="00E95030" w:rsidP="00E95030">
      <w:r>
        <w:t>&gt;&gt; &gt;&gt;                             var a = o.properties;</w:t>
      </w:r>
    </w:p>
    <w:p w14:paraId="4D0D1D32" w14:textId="77777777" w:rsidR="00E95030" w:rsidRDefault="00E95030" w:rsidP="00E95030">
      <w:r>
        <w:t>&gt;&gt; &gt;&gt;                             a.version = a.version || e.pluginVersionString || ""</w:t>
      </w:r>
    </w:p>
    <w:p w14:paraId="0B25E042" w14:textId="77777777" w:rsidR="00E95030" w:rsidRDefault="00E95030" w:rsidP="00E95030">
      <w:r>
        <w:t>&gt;&gt; &gt;&gt;                         }</w:t>
      </w:r>
    </w:p>
    <w:p w14:paraId="4718F654" w14:textId="77777777" w:rsidR="00E95030" w:rsidRDefault="00E95030" w:rsidP="00E95030">
      <w:r>
        <w:t>&gt;&gt; &gt;&gt;                         t.track(r)</w:t>
      </w:r>
    </w:p>
    <w:p w14:paraId="23AED0C1" w14:textId="77777777" w:rsidR="00E95030" w:rsidRDefault="00E95030" w:rsidP="00E95030">
      <w:r>
        <w:t>&gt;&gt; &gt;&gt;                     }</w:t>
      </w:r>
    </w:p>
    <w:p w14:paraId="048B4699" w14:textId="77777777" w:rsidR="00E95030" w:rsidRDefault="00E95030" w:rsidP="00E95030">
      <w:r>
        <w:t>&gt;&gt; &gt;&gt;                     ), (function() {</w:t>
      </w:r>
    </w:p>
    <w:p w14:paraId="6E1FFDD2" w14:textId="77777777" w:rsidR="00E95030" w:rsidRDefault="00E95030" w:rsidP="00E95030">
      <w:r>
        <w:t>&gt;&gt; &gt;&gt;                         return {</w:t>
      </w:r>
    </w:p>
    <w:p w14:paraId="5C5961DD" w14:textId="77777777" w:rsidR="00E95030" w:rsidRDefault="00E95030" w:rsidP="00E95030">
      <w:r>
        <w:t>&gt;&gt; &gt;&gt;                             item: n</w:t>
      </w:r>
    </w:p>
    <w:p w14:paraId="6C0C4FCC" w14:textId="77777777" w:rsidR="00E95030" w:rsidRDefault="00E95030" w:rsidP="00E95030">
      <w:r>
        <w:t>&gt;&gt; &gt;&gt;                         }</w:t>
      </w:r>
    </w:p>
    <w:p w14:paraId="2F5E3042" w14:textId="77777777" w:rsidR="00E95030" w:rsidRDefault="00E95030" w:rsidP="00E95030">
      <w:r>
        <w:t>&gt;&gt; &gt;&gt;                     }</w:t>
      </w:r>
    </w:p>
    <w:p w14:paraId="4B6E2439" w14:textId="77777777" w:rsidR="00E95030" w:rsidRDefault="00E95030" w:rsidP="00E95030">
      <w:r>
        <w:t>&gt;&gt; &gt;&gt;                     ), !n.sync)</w:t>
      </w:r>
    </w:p>
    <w:p w14:paraId="5B708D26" w14:textId="77777777" w:rsidR="00E95030" w:rsidRDefault="00E95030" w:rsidP="00E95030">
      <w:r>
        <w:t>&gt;&gt; &gt;&gt;                 }</w:t>
      </w:r>
    </w:p>
    <w:p w14:paraId="07E3E0F8" w14:textId="77777777" w:rsidR="00E95030" w:rsidRDefault="00E95030" w:rsidP="00E95030">
      <w:r>
        <w:lastRenderedPageBreak/>
        <w:t>&gt;&gt; &gt;&gt;             }</w:t>
      </w:r>
    </w:p>
    <w:p w14:paraId="4C3A4EBA" w14:textId="77777777" w:rsidR="00E95030" w:rsidRDefault="00E95030" w:rsidP="00E95030">
      <w:r>
        <w:t>&gt;&gt; &gt;&gt;             )),</w:t>
      </w:r>
    </w:p>
    <w:p w14:paraId="73EB1E18" w14:textId="77777777" w:rsidR="00E95030" w:rsidRDefault="00E95030" w:rsidP="00E95030">
      <w:r>
        <w:t>&gt;&gt; &gt;&gt;             n</w:t>
      </w:r>
    </w:p>
    <w:p w14:paraId="1DEE6779" w14:textId="77777777" w:rsidR="00E95030" w:rsidRDefault="00E95030" w:rsidP="00E95030">
      <w:r>
        <w:t>&gt;&gt; &gt;&gt;         }</w:t>
      </w:r>
    </w:p>
    <w:p w14:paraId="5E043E09" w14:textId="77777777" w:rsidR="00E95030" w:rsidRDefault="00E95030" w:rsidP="00E95030">
      <w:r>
        <w:t>&gt;&gt; &gt;&gt;         return Object(_n.b)(t, e),</w:t>
      </w:r>
    </w:p>
    <w:p w14:paraId="63CCB822" w14:textId="77777777" w:rsidR="00E95030" w:rsidRDefault="00E95030" w:rsidP="00E95030">
      <w:r>
        <w:t>&gt;&gt; &gt;&gt;         t.__ieDyn = 1,</w:t>
      </w:r>
    </w:p>
    <w:p w14:paraId="3FC0DA86" w14:textId="77777777" w:rsidR="00E95030" w:rsidRDefault="00E95030" w:rsidP="00E95030">
      <w:r>
        <w:t>&gt;&gt; &gt;&gt;         t</w:t>
      </w:r>
    </w:p>
    <w:p w14:paraId="648C2F47" w14:textId="77777777" w:rsidR="00E95030" w:rsidRDefault="00E95030" w:rsidP="00E95030">
      <w:r>
        <w:t>&gt;&gt; &gt;&gt;     }(sr)</w:t>
      </w:r>
    </w:p>
    <w:p w14:paraId="70FEA682" w14:textId="77777777" w:rsidR="00E95030" w:rsidRDefault="00E95030" w:rsidP="00E95030">
      <w:r>
        <w:t>&gt;&gt; &gt;&gt;       , Sr = In({</w:t>
      </w:r>
    </w:p>
    <w:p w14:paraId="7446C2C2" w14:textId="77777777" w:rsidR="00E95030" w:rsidRDefault="00E95030" w:rsidP="00E95030">
      <w:r>
        <w:t>&gt;&gt; &gt;&gt;         Unknown: 0,</w:t>
      </w:r>
    </w:p>
    <w:p w14:paraId="59AA7E4B" w14:textId="77777777" w:rsidR="00E95030" w:rsidRDefault="00E95030" w:rsidP="00E95030">
      <w:r>
        <w:t>&gt;&gt; &gt;&gt;         NonRetryableStatus: 1,</w:t>
      </w:r>
    </w:p>
    <w:p w14:paraId="7CBBD9C9" w14:textId="77777777" w:rsidR="00E95030" w:rsidRDefault="00E95030" w:rsidP="00E95030">
      <w:r>
        <w:t>&gt;&gt; &gt;&gt;         InvalidEvent: 2,</w:t>
      </w:r>
    </w:p>
    <w:p w14:paraId="4D9EEC5B" w14:textId="77777777" w:rsidR="00E95030" w:rsidRDefault="00E95030" w:rsidP="00E95030">
      <w:r>
        <w:t>&gt;&gt; &gt;&gt;         SizeLimitExceeded: 3,</w:t>
      </w:r>
    </w:p>
    <w:p w14:paraId="64DE2E1B" w14:textId="77777777" w:rsidR="00E95030" w:rsidRDefault="00E95030" w:rsidP="00E95030">
      <w:r>
        <w:t>&gt;&gt; &gt;&gt;         KillSwitch: 4,</w:t>
      </w:r>
    </w:p>
    <w:p w14:paraId="3A9BB3DA" w14:textId="77777777" w:rsidR="00E95030" w:rsidRDefault="00E95030" w:rsidP="00E95030">
      <w:r>
        <w:t>&gt;&gt; &gt;&gt;         QueueFull: 5</w:t>
      </w:r>
    </w:p>
    <w:p w14:paraId="024F7735" w14:textId="77777777" w:rsidR="00E95030" w:rsidRDefault="00E95030" w:rsidP="00E95030">
      <w:r>
        <w:t>&gt;&gt; &gt;&gt;     });</w:t>
      </w:r>
    </w:p>
    <w:p w14:paraId="3D9CEAE5" w14:textId="77777777" w:rsidR="00E95030" w:rsidRDefault="00E95030" w:rsidP="00E95030">
      <w:r>
        <w:t>&gt;&gt; &gt;&gt;     function Or(e) {</w:t>
      </w:r>
    </w:p>
    <w:p w14:paraId="47EC2757" w14:textId="77777777" w:rsidR="00E95030" w:rsidRDefault="00E95030" w:rsidP="00E95030">
      <w:r>
        <w:t>&gt;&gt; &gt;&gt;         var t = (e.ext || {}).intweb;</w:t>
      </w:r>
    </w:p>
    <w:p w14:paraId="49ADFE69" w14:textId="77777777" w:rsidR="00E95030" w:rsidRDefault="00E95030" w:rsidP="00E95030">
      <w:r>
        <w:t>&gt;&gt; &gt;&gt;         return t &amp;&amp; cr(t.msfpc) ? t.msfpc : null</w:t>
      </w:r>
    </w:p>
    <w:p w14:paraId="3305D8C3" w14:textId="77777777" w:rsidR="00E95030" w:rsidRDefault="00E95030" w:rsidP="00E95030">
      <w:r>
        <w:t>&gt;&gt; &gt;&gt;     }</w:t>
      </w:r>
    </w:p>
    <w:p w14:paraId="025989C9" w14:textId="77777777" w:rsidR="00E95030" w:rsidRDefault="00E95030" w:rsidP="00E95030">
      <w:r>
        <w:t>&gt;&gt; &gt;&gt;     function wr(e) {</w:t>
      </w:r>
    </w:p>
    <w:p w14:paraId="4007886F" w14:textId="77777777" w:rsidR="00E95030" w:rsidRDefault="00E95030" w:rsidP="00E95030">
      <w:r>
        <w:t>&gt;&gt; &gt;&gt;         for (var t = null, n = 0; null === t &amp;&amp; n &lt; e.length; n++)</w:t>
      </w:r>
    </w:p>
    <w:p w14:paraId="7C09EECD" w14:textId="77777777" w:rsidR="00E95030" w:rsidRDefault="00E95030" w:rsidP="00E95030">
      <w:r>
        <w:t>&gt;&gt; &gt;&gt;             t = Or(e[n]);</w:t>
      </w:r>
    </w:p>
    <w:p w14:paraId="241B3592" w14:textId="77777777" w:rsidR="00E95030" w:rsidRDefault="00E95030" w:rsidP="00E95030">
      <w:r>
        <w:t>&gt;&gt; &gt;&gt;         return t</w:t>
      </w:r>
    </w:p>
    <w:p w14:paraId="42E2E8B2" w14:textId="77777777" w:rsidR="00E95030" w:rsidRDefault="00E95030" w:rsidP="00E95030">
      <w:r>
        <w:t>&gt;&gt; &gt;&gt;     }</w:t>
      </w:r>
    </w:p>
    <w:p w14:paraId="1605D985" w14:textId="77777777" w:rsidR="00E95030" w:rsidRDefault="00E95030" w:rsidP="00E95030">
      <w:r>
        <w:t>&gt;&gt; &gt;&gt;     var _r = function() {</w:t>
      </w:r>
    </w:p>
    <w:p w14:paraId="79768985" w14:textId="77777777" w:rsidR="00E95030" w:rsidRDefault="00E95030" w:rsidP="00E95030">
      <w:r>
        <w:t>&gt;&gt; &gt;&gt;         function e(t, n) {</w:t>
      </w:r>
    </w:p>
    <w:p w14:paraId="5386BB16" w14:textId="77777777" w:rsidR="00E95030" w:rsidRDefault="00E95030" w:rsidP="00E95030">
      <w:r>
        <w:t>&gt;&gt; &gt;&gt;             var r = n ? [].concat(n) : []</w:t>
      </w:r>
    </w:p>
    <w:p w14:paraId="72C419EC" w14:textId="77777777" w:rsidR="00E95030" w:rsidRDefault="00E95030" w:rsidP="00E95030">
      <w:r>
        <w:t>&gt;&gt; &gt;&gt;               , i = wr(r);</w:t>
      </w:r>
    </w:p>
    <w:p w14:paraId="68237841" w14:textId="77777777" w:rsidR="00E95030" w:rsidRDefault="00E95030" w:rsidP="00E95030">
      <w:r>
        <w:t>&gt;&gt; &gt;&gt;             this.iKey = function() {</w:t>
      </w:r>
    </w:p>
    <w:p w14:paraId="33C949D4" w14:textId="77777777" w:rsidR="00E95030" w:rsidRDefault="00E95030" w:rsidP="00E95030">
      <w:r>
        <w:t>&gt;&gt; &gt;&gt;                 return t</w:t>
      </w:r>
    </w:p>
    <w:p w14:paraId="4C22194A" w14:textId="77777777" w:rsidR="00E95030" w:rsidRDefault="00E95030" w:rsidP="00E95030">
      <w:r>
        <w:t>&gt;&gt; &gt;&gt;             }</w:t>
      </w:r>
    </w:p>
    <w:p w14:paraId="53310C77" w14:textId="77777777" w:rsidR="00E95030" w:rsidRDefault="00E95030" w:rsidP="00E95030">
      <w:r>
        <w:t>&gt;&gt; &gt;&gt;             ,</w:t>
      </w:r>
    </w:p>
    <w:p w14:paraId="1BB8103E" w14:textId="77777777" w:rsidR="00E95030" w:rsidRDefault="00E95030" w:rsidP="00E95030">
      <w:r>
        <w:t>&gt;&gt; &gt;&gt;             this.Msfpc = function() {</w:t>
      </w:r>
    </w:p>
    <w:p w14:paraId="7F53DA49" w14:textId="77777777" w:rsidR="00E95030" w:rsidRDefault="00E95030" w:rsidP="00E95030">
      <w:r>
        <w:t>&gt;&gt; &gt;&gt;                 return i || ""</w:t>
      </w:r>
    </w:p>
    <w:p w14:paraId="4EEA1276" w14:textId="77777777" w:rsidR="00E95030" w:rsidRDefault="00E95030" w:rsidP="00E95030">
      <w:r>
        <w:t>&gt;&gt; &gt;&gt;             }</w:t>
      </w:r>
    </w:p>
    <w:p w14:paraId="04D32119" w14:textId="77777777" w:rsidR="00E95030" w:rsidRDefault="00E95030" w:rsidP="00E95030">
      <w:r>
        <w:t>&gt;&gt; &gt;&gt;             ,</w:t>
      </w:r>
    </w:p>
    <w:p w14:paraId="32A96299" w14:textId="77777777" w:rsidR="00E95030" w:rsidRDefault="00E95030" w:rsidP="00E95030">
      <w:r>
        <w:t>&gt;&gt; &gt;&gt;             this.count = function() {</w:t>
      </w:r>
    </w:p>
    <w:p w14:paraId="273848FF" w14:textId="77777777" w:rsidR="00E95030" w:rsidRDefault="00E95030" w:rsidP="00E95030">
      <w:r>
        <w:t>&gt;&gt; &gt;&gt;                 return r.length</w:t>
      </w:r>
    </w:p>
    <w:p w14:paraId="35552811" w14:textId="77777777" w:rsidR="00E95030" w:rsidRDefault="00E95030" w:rsidP="00E95030">
      <w:r>
        <w:t>&gt;&gt; &gt;&gt;             }</w:t>
      </w:r>
    </w:p>
    <w:p w14:paraId="1EEEEE51" w14:textId="77777777" w:rsidR="00E95030" w:rsidRDefault="00E95030" w:rsidP="00E95030">
      <w:r>
        <w:t>&gt;&gt; &gt;&gt;             ,</w:t>
      </w:r>
    </w:p>
    <w:p w14:paraId="4F39609B" w14:textId="77777777" w:rsidR="00E95030" w:rsidRDefault="00E95030" w:rsidP="00E95030">
      <w:r>
        <w:t>&gt;&gt; &gt;&gt;             this.events = function() {</w:t>
      </w:r>
    </w:p>
    <w:p w14:paraId="673C0993" w14:textId="77777777" w:rsidR="00E95030" w:rsidRDefault="00E95030" w:rsidP="00E95030">
      <w:r>
        <w:t>&gt;&gt; &gt;&gt;                 return r</w:t>
      </w:r>
    </w:p>
    <w:p w14:paraId="0548427E" w14:textId="77777777" w:rsidR="00E95030" w:rsidRDefault="00E95030" w:rsidP="00E95030">
      <w:r>
        <w:t>&gt;&gt; &gt;&gt;             }</w:t>
      </w:r>
    </w:p>
    <w:p w14:paraId="402B9971" w14:textId="77777777" w:rsidR="00E95030" w:rsidRDefault="00E95030" w:rsidP="00E95030">
      <w:r>
        <w:t>&gt;&gt; &gt;&gt;             ,</w:t>
      </w:r>
    </w:p>
    <w:p w14:paraId="63AA4A55" w14:textId="77777777" w:rsidR="00E95030" w:rsidRDefault="00E95030" w:rsidP="00E95030">
      <w:r>
        <w:t>&gt;&gt; &gt;&gt;             this.addEvent = function(e) {</w:t>
      </w:r>
    </w:p>
    <w:p w14:paraId="16F28742" w14:textId="77777777" w:rsidR="00E95030" w:rsidRDefault="00E95030" w:rsidP="00E95030">
      <w:r>
        <w:t>&gt;&gt; &gt;&gt;                 return !!e &amp;&amp; (r.push(e),</w:t>
      </w:r>
    </w:p>
    <w:p w14:paraId="713BA36C" w14:textId="77777777" w:rsidR="00E95030" w:rsidRDefault="00E95030" w:rsidP="00E95030">
      <w:r>
        <w:t>&gt;&gt; &gt;&gt;                 i || (i = Or(e)),</w:t>
      </w:r>
    </w:p>
    <w:p w14:paraId="17F96C22" w14:textId="77777777" w:rsidR="00E95030" w:rsidRDefault="00E95030" w:rsidP="00E95030">
      <w:r>
        <w:lastRenderedPageBreak/>
        <w:t>&gt;&gt; &gt;&gt;                 !0)</w:t>
      </w:r>
    </w:p>
    <w:p w14:paraId="56B61E9B" w14:textId="77777777" w:rsidR="00E95030" w:rsidRDefault="00E95030" w:rsidP="00E95030">
      <w:r>
        <w:t>&gt;&gt; &gt;&gt;             }</w:t>
      </w:r>
    </w:p>
    <w:p w14:paraId="23C0FA60" w14:textId="77777777" w:rsidR="00E95030" w:rsidRDefault="00E95030" w:rsidP="00E95030">
      <w:r>
        <w:t>&gt;&gt; &gt;&gt;             ,</w:t>
      </w:r>
    </w:p>
    <w:p w14:paraId="3D51F517" w14:textId="77777777" w:rsidR="00E95030" w:rsidRDefault="00E95030" w:rsidP="00E95030">
      <w:r>
        <w:t>&gt;&gt; &gt;&gt;             this.split = function(n, o) {</w:t>
      </w:r>
    </w:p>
    <w:p w14:paraId="0C344063" w14:textId="77777777" w:rsidR="00E95030" w:rsidRDefault="00E95030" w:rsidP="00E95030">
      <w:r>
        <w:t>&gt;&gt; &gt;&gt;                 var a;</w:t>
      </w:r>
    </w:p>
    <w:p w14:paraId="4B96BEF3" w14:textId="77777777" w:rsidR="00E95030" w:rsidRDefault="00E95030" w:rsidP="00E95030">
      <w:r>
        <w:t>&gt;&gt; &gt;&gt;                 if (n &lt; r.length) {</w:t>
      </w:r>
    </w:p>
    <w:p w14:paraId="712857D3" w14:textId="77777777" w:rsidR="00E95030" w:rsidRDefault="00E95030" w:rsidP="00E95030">
      <w:r>
        <w:t>&gt;&gt; &gt;&gt;                     var s = r.length - n;</w:t>
      </w:r>
    </w:p>
    <w:p w14:paraId="33BE3AE8" w14:textId="77777777" w:rsidR="00E95030" w:rsidRDefault="00E95030" w:rsidP="00E95030">
      <w:r>
        <w:t>&gt;&gt; &gt;&gt;                     K(o) || (s = o &lt; s ? o : s),</w:t>
      </w:r>
    </w:p>
    <w:p w14:paraId="23E6967F" w14:textId="77777777" w:rsidR="00E95030" w:rsidRDefault="00E95030" w:rsidP="00E95030">
      <w:r>
        <w:t>&gt;&gt; &gt;&gt;                     a = r.splice(n, s),</w:t>
      </w:r>
    </w:p>
    <w:p w14:paraId="60285329" w14:textId="77777777" w:rsidR="00E95030" w:rsidRDefault="00E95030" w:rsidP="00E95030">
      <w:r>
        <w:t>&gt;&gt; &gt;&gt;                     i = wr(r)</w:t>
      </w:r>
    </w:p>
    <w:p w14:paraId="060B419C" w14:textId="77777777" w:rsidR="00E95030" w:rsidRDefault="00E95030" w:rsidP="00E95030">
      <w:r>
        <w:t>&gt;&gt; &gt;&gt;                 }</w:t>
      </w:r>
    </w:p>
    <w:p w14:paraId="78E0BEDB" w14:textId="77777777" w:rsidR="00E95030" w:rsidRDefault="00E95030" w:rsidP="00E95030">
      <w:r>
        <w:t>&gt;&gt; &gt;&gt;                 return new e(t,a)</w:t>
      </w:r>
    </w:p>
    <w:p w14:paraId="6106D8CF" w14:textId="77777777" w:rsidR="00E95030" w:rsidRDefault="00E95030" w:rsidP="00E95030">
      <w:r>
        <w:t>&gt;&gt; &gt;&gt;             }</w:t>
      </w:r>
    </w:p>
    <w:p w14:paraId="5EB863C6" w14:textId="77777777" w:rsidR="00E95030" w:rsidRDefault="00E95030" w:rsidP="00E95030">
      <w:r>
        <w:t>&gt;&gt; &gt;&gt;         }</w:t>
      </w:r>
    </w:p>
    <w:p w14:paraId="62D89651" w14:textId="77777777" w:rsidR="00E95030" w:rsidRDefault="00E95030" w:rsidP="00E95030">
      <w:r>
        <w:t>&gt;&gt; &gt;&gt;         return e.create = function(t, n) {</w:t>
      </w:r>
    </w:p>
    <w:p w14:paraId="2A0B9724" w14:textId="77777777" w:rsidR="00E95030" w:rsidRDefault="00E95030" w:rsidP="00E95030">
      <w:r>
        <w:t>&gt;&gt; &gt;&gt;             return new e(t,n)</w:t>
      </w:r>
    </w:p>
    <w:p w14:paraId="19B20145" w14:textId="77777777" w:rsidR="00E95030" w:rsidRDefault="00E95030" w:rsidP="00E95030">
      <w:r>
        <w:t>&gt;&gt; &gt;&gt;         }</w:t>
      </w:r>
    </w:p>
    <w:p w14:paraId="5CE76897" w14:textId="77777777" w:rsidR="00E95030" w:rsidRDefault="00E95030" w:rsidP="00E95030">
      <w:r>
        <w:t>&gt;&gt; &gt;&gt;         ,</w:t>
      </w:r>
    </w:p>
    <w:p w14:paraId="34A44F5C" w14:textId="77777777" w:rsidR="00E95030" w:rsidRDefault="00E95030" w:rsidP="00E95030">
      <w:r>
        <w:t>&gt;&gt; &gt;&gt;         e</w:t>
      </w:r>
    </w:p>
    <w:p w14:paraId="1E85427B" w14:textId="77777777" w:rsidR="00E95030" w:rsidRDefault="00E95030" w:rsidP="00E95030">
      <w:r>
        <w:t>&gt;&gt; &gt;&gt;     }()</w:t>
      </w:r>
    </w:p>
    <w:p w14:paraId="79543C27" w14:textId="77777777" w:rsidR="00E95030" w:rsidRDefault="00E95030" w:rsidP="00E95030">
      <w:r>
        <w:t>&gt;&gt; &gt;&gt;       , Ir = function() {</w:t>
      </w:r>
    </w:p>
    <w:p w14:paraId="2F948B58" w14:textId="77777777" w:rsidR="00E95030" w:rsidRDefault="00E95030" w:rsidP="00E95030">
      <w:r>
        <w:t>&gt;&gt; &gt;&gt;         function e() {</w:t>
      </w:r>
    </w:p>
    <w:p w14:paraId="70B28D73" w14:textId="77777777" w:rsidR="00E95030" w:rsidRDefault="00E95030" w:rsidP="00E95030">
      <w:r>
        <w:t>&gt;&gt; &gt;&gt;             var t = !0</w:t>
      </w:r>
    </w:p>
    <w:p w14:paraId="0CE976DB" w14:textId="77777777" w:rsidR="00E95030" w:rsidRDefault="00E95030" w:rsidP="00E95030">
      <w:r>
        <w:t>&gt;&gt; &gt;&gt;               , n = !0</w:t>
      </w:r>
    </w:p>
    <w:p w14:paraId="73816F9F" w14:textId="77777777" w:rsidR="00E95030" w:rsidRDefault="00E95030" w:rsidP="00E95030">
      <w:r>
        <w:t>&gt;&gt; &gt;&gt;               , r = !0</w:t>
      </w:r>
    </w:p>
    <w:p w14:paraId="47A40C37" w14:textId="77777777" w:rsidR="00E95030" w:rsidRDefault="00E95030" w:rsidP="00E95030">
      <w:r>
        <w:t>&gt;&gt; &gt;&gt;               , i = "use-collector-delta"</w:t>
      </w:r>
    </w:p>
    <w:p w14:paraId="7B7571B8" w14:textId="77777777" w:rsidR="00E95030" w:rsidRDefault="00E95030" w:rsidP="00E95030">
      <w:r>
        <w:t>&gt;&gt; &gt;&gt;               , o = !1;</w:t>
      </w:r>
    </w:p>
    <w:p w14:paraId="63989495" w14:textId="77777777" w:rsidR="00E95030" w:rsidRDefault="00E95030" w:rsidP="00E95030">
      <w:r>
        <w:t>&gt;&gt; &gt;&gt;             k(e, this, (function(e) {</w:t>
      </w:r>
    </w:p>
    <w:p w14:paraId="6F88F1F7" w14:textId="77777777" w:rsidR="00E95030" w:rsidRDefault="00E95030" w:rsidP="00E95030">
      <w:r>
        <w:t>&gt;&gt; &gt;&gt;                 e.allowRequestSending = function() {</w:t>
      </w:r>
    </w:p>
    <w:p w14:paraId="73B788C3" w14:textId="77777777" w:rsidR="00E95030" w:rsidRDefault="00E95030" w:rsidP="00E95030">
      <w:r>
        <w:t>&gt;&gt; &gt;&gt;                     return t</w:t>
      </w:r>
    </w:p>
    <w:p w14:paraId="6306A0BE" w14:textId="77777777" w:rsidR="00E95030" w:rsidRDefault="00E95030" w:rsidP="00E95030">
      <w:r>
        <w:t>&gt;&gt; &gt;&gt;                 }</w:t>
      </w:r>
    </w:p>
    <w:p w14:paraId="10517543" w14:textId="77777777" w:rsidR="00E95030" w:rsidRDefault="00E95030" w:rsidP="00E95030">
      <w:r>
        <w:t>&gt;&gt; &gt;&gt;                 ,</w:t>
      </w:r>
    </w:p>
    <w:p w14:paraId="200C55D2" w14:textId="77777777" w:rsidR="00E95030" w:rsidRDefault="00E95030" w:rsidP="00E95030">
      <w:r>
        <w:t>&gt;&gt; &gt;&gt;                 e.firstRequestSent = function() {</w:t>
      </w:r>
    </w:p>
    <w:p w14:paraId="144521E6" w14:textId="77777777" w:rsidR="00E95030" w:rsidRDefault="00E95030" w:rsidP="00E95030">
      <w:r>
        <w:t>&gt;&gt; &gt;&gt;                     r &amp;&amp; (r = !1,</w:t>
      </w:r>
    </w:p>
    <w:p w14:paraId="3B322868" w14:textId="77777777" w:rsidR="00E95030" w:rsidRDefault="00E95030" w:rsidP="00E95030">
      <w:r>
        <w:t>&gt;&gt; &gt;&gt;                     o || (t = !1))</w:t>
      </w:r>
    </w:p>
    <w:p w14:paraId="0E44EBEF" w14:textId="77777777" w:rsidR="00E95030" w:rsidRDefault="00E95030" w:rsidP="00E95030">
      <w:r>
        <w:t>&gt;&gt; &gt;&gt;                 }</w:t>
      </w:r>
    </w:p>
    <w:p w14:paraId="051BF49D" w14:textId="77777777" w:rsidR="00E95030" w:rsidRDefault="00E95030" w:rsidP="00E95030">
      <w:r>
        <w:t>&gt;&gt; &gt;&gt;                 ,</w:t>
      </w:r>
    </w:p>
    <w:p w14:paraId="1C83D4C6" w14:textId="77777777" w:rsidR="00E95030" w:rsidRDefault="00E95030" w:rsidP="00E95030">
      <w:r>
        <w:t>&gt;&gt; &gt;&gt;                 e.shouldAddClockSkewHeaders = function() {</w:t>
      </w:r>
    </w:p>
    <w:p w14:paraId="08866A14" w14:textId="77777777" w:rsidR="00E95030" w:rsidRDefault="00E95030" w:rsidP="00E95030">
      <w:r>
        <w:t>&gt;&gt; &gt;&gt;                     return n</w:t>
      </w:r>
    </w:p>
    <w:p w14:paraId="27A032F2" w14:textId="77777777" w:rsidR="00E95030" w:rsidRDefault="00E95030" w:rsidP="00E95030">
      <w:r>
        <w:t>&gt;&gt; &gt;&gt;                 }</w:t>
      </w:r>
    </w:p>
    <w:p w14:paraId="47CF31CD" w14:textId="77777777" w:rsidR="00E95030" w:rsidRDefault="00E95030" w:rsidP="00E95030">
      <w:r>
        <w:t>&gt;&gt; &gt;&gt;                 ,</w:t>
      </w:r>
    </w:p>
    <w:p w14:paraId="72B64EAD" w14:textId="77777777" w:rsidR="00E95030" w:rsidRDefault="00E95030" w:rsidP="00E95030">
      <w:r>
        <w:t>&gt;&gt; &gt;&gt;                 e.getClockSkewHeaderValue = function() {</w:t>
      </w:r>
    </w:p>
    <w:p w14:paraId="56F52E72" w14:textId="77777777" w:rsidR="00E95030" w:rsidRDefault="00E95030" w:rsidP="00E95030">
      <w:r>
        <w:t>&gt;&gt; &gt;&gt;                     return i</w:t>
      </w:r>
    </w:p>
    <w:p w14:paraId="17039EF6" w14:textId="77777777" w:rsidR="00E95030" w:rsidRDefault="00E95030" w:rsidP="00E95030">
      <w:r>
        <w:t>&gt;&gt; &gt;&gt;                 }</w:t>
      </w:r>
    </w:p>
    <w:p w14:paraId="00F60B27" w14:textId="77777777" w:rsidR="00E95030" w:rsidRDefault="00E95030" w:rsidP="00E95030">
      <w:r>
        <w:t>&gt;&gt; &gt;&gt;                 ,</w:t>
      </w:r>
    </w:p>
    <w:p w14:paraId="7A168B17" w14:textId="77777777" w:rsidR="00E95030" w:rsidRDefault="00E95030" w:rsidP="00E95030">
      <w:r>
        <w:t>&gt;&gt; &gt;&gt;                 e.setClockSkew = function(e) {</w:t>
      </w:r>
    </w:p>
    <w:p w14:paraId="4DE2ECD7" w14:textId="77777777" w:rsidR="00E95030" w:rsidRDefault="00E95030" w:rsidP="00E95030">
      <w:r>
        <w:t>&gt;&gt; &gt;&gt;                     o || (e ? (i = e,</w:t>
      </w:r>
    </w:p>
    <w:p w14:paraId="15A4C04F" w14:textId="77777777" w:rsidR="00E95030" w:rsidRDefault="00E95030" w:rsidP="00E95030">
      <w:r>
        <w:t>&gt;&gt; &gt;&gt;                     n = !0,</w:t>
      </w:r>
    </w:p>
    <w:p w14:paraId="6C72661F" w14:textId="77777777" w:rsidR="00E95030" w:rsidRDefault="00E95030" w:rsidP="00E95030">
      <w:r>
        <w:lastRenderedPageBreak/>
        <w:t>&gt;&gt; &gt;&gt;                     o = !0) : n = !1,</w:t>
      </w:r>
    </w:p>
    <w:p w14:paraId="7BC4A1C7" w14:textId="77777777" w:rsidR="00E95030" w:rsidRDefault="00E95030" w:rsidP="00E95030">
      <w:r>
        <w:t>&gt;&gt; &gt;&gt;                     t = !0)</w:t>
      </w:r>
    </w:p>
    <w:p w14:paraId="417F4C80" w14:textId="77777777" w:rsidR="00E95030" w:rsidRDefault="00E95030" w:rsidP="00E95030">
      <w:r>
        <w:t>&gt;&gt; &gt;&gt;                 }</w:t>
      </w:r>
    </w:p>
    <w:p w14:paraId="4BA6920E" w14:textId="77777777" w:rsidR="00E95030" w:rsidRDefault="00E95030" w:rsidP="00E95030">
      <w:r>
        <w:t>&gt;&gt; &gt;&gt;             }</w:t>
      </w:r>
    </w:p>
    <w:p w14:paraId="503E0ED5" w14:textId="77777777" w:rsidR="00E95030" w:rsidRDefault="00E95030" w:rsidP="00E95030">
      <w:r>
        <w:t>&gt;&gt; &gt;&gt;             ))</w:t>
      </w:r>
    </w:p>
    <w:p w14:paraId="77CBE2DC" w14:textId="77777777" w:rsidR="00E95030" w:rsidRDefault="00E95030" w:rsidP="00E95030">
      <w:r>
        <w:t>&gt;&gt; &gt;&gt;         }</w:t>
      </w:r>
    </w:p>
    <w:p w14:paraId="63CAF7D3" w14:textId="77777777" w:rsidR="00E95030" w:rsidRDefault="00E95030" w:rsidP="00E95030">
      <w:r>
        <w:t>&gt;&gt; &gt;&gt;         return e.__ieDyn = 1,</w:t>
      </w:r>
    </w:p>
    <w:p w14:paraId="7C9234B0" w14:textId="77777777" w:rsidR="00E95030" w:rsidRDefault="00E95030" w:rsidP="00E95030">
      <w:r>
        <w:t>&gt;&gt; &gt;&gt;         e</w:t>
      </w:r>
    </w:p>
    <w:p w14:paraId="0FFC3861" w14:textId="77777777" w:rsidR="00E95030" w:rsidRDefault="00E95030" w:rsidP="00E95030">
      <w:r>
        <w:t>&gt;&gt; &gt;&gt;     }()</w:t>
      </w:r>
    </w:p>
    <w:p w14:paraId="5A0B9F34" w14:textId="77777777" w:rsidR="00E95030" w:rsidRDefault="00E95030" w:rsidP="00E95030">
      <w:r>
        <w:t>&gt;&gt; &gt;&gt;       , Er = function() {</w:t>
      </w:r>
    </w:p>
    <w:p w14:paraId="0AE7700D" w14:textId="77777777" w:rsidR="00E95030" w:rsidRDefault="00E95030" w:rsidP="00E95030">
      <w:r>
        <w:t>&gt;&gt; &gt;&gt;         function e() {</w:t>
      </w:r>
    </w:p>
    <w:p w14:paraId="6BC2543F" w14:textId="77777777" w:rsidR="00E95030" w:rsidRDefault="00E95030" w:rsidP="00E95030">
      <w:r>
        <w:t>&gt;&gt; &gt;&gt;             var t = {};</w:t>
      </w:r>
    </w:p>
    <w:p w14:paraId="1926F790" w14:textId="77777777" w:rsidR="00E95030" w:rsidRDefault="00E95030" w:rsidP="00E95030">
      <w:r>
        <w:t>&gt;&gt; &gt;&gt;             k(e, this, (function(e) {</w:t>
      </w:r>
    </w:p>
    <w:p w14:paraId="06F420C3" w14:textId="77777777" w:rsidR="00E95030" w:rsidRDefault="00E95030" w:rsidP="00E95030">
      <w:r>
        <w:t>&gt;&gt; &gt;&gt;                 e.setKillSwitchTenants = function(e, n) {</w:t>
      </w:r>
    </w:p>
    <w:p w14:paraId="5E999D53" w14:textId="77777777" w:rsidR="00E95030" w:rsidRDefault="00E95030" w:rsidP="00E95030">
      <w:r>
        <w:t>&gt;&gt; &gt;&gt;                     if (e &amp;&amp; n)</w:t>
      </w:r>
    </w:p>
    <w:p w14:paraId="463553BE" w14:textId="77777777" w:rsidR="00E95030" w:rsidRDefault="00E95030" w:rsidP="00E95030">
      <w:r>
        <w:t>&gt;&gt; &gt;&gt;                         try {</w:t>
      </w:r>
    </w:p>
    <w:p w14:paraId="06DA6AA8" w14:textId="77777777" w:rsidR="00E95030" w:rsidRDefault="00E95030" w:rsidP="00E95030">
      <w:r>
        <w:t>&gt;&gt; &gt;&gt;                             var r = (a = e.split(","),</w:t>
      </w:r>
    </w:p>
    <w:p w14:paraId="043A5F37" w14:textId="77777777" w:rsidR="00E95030" w:rsidRDefault="00E95030" w:rsidP="00E95030">
      <w:r>
        <w:t>&gt;&gt; &gt;&gt;                             s = [],</w:t>
      </w:r>
    </w:p>
    <w:p w14:paraId="4E636C97" w14:textId="77777777" w:rsidR="00E95030" w:rsidRDefault="00E95030" w:rsidP="00E95030">
      <w:r>
        <w:t>&gt;&gt; &gt;&gt;                             a &amp;&amp; fe(a, (function(e) {</w:t>
      </w:r>
    </w:p>
    <w:p w14:paraId="5749ABC1" w14:textId="77777777" w:rsidR="00E95030" w:rsidRDefault="00E95030" w:rsidP="00E95030">
      <w:r>
        <w:t>&gt;&gt; &gt;&gt;                                 s.push(me(e))</w:t>
      </w:r>
    </w:p>
    <w:p w14:paraId="404EEF38" w14:textId="77777777" w:rsidR="00E95030" w:rsidRDefault="00E95030" w:rsidP="00E95030">
      <w:r>
        <w:t>&gt;&gt; &gt;&gt;                             }</w:t>
      </w:r>
    </w:p>
    <w:p w14:paraId="2F3C0499" w14:textId="77777777" w:rsidR="00E95030" w:rsidRDefault="00E95030" w:rsidP="00E95030">
      <w:r>
        <w:t>&gt;&gt; &gt;&gt;                             )),</w:t>
      </w:r>
    </w:p>
    <w:p w14:paraId="2C891F79" w14:textId="77777777" w:rsidR="00E95030" w:rsidRDefault="00E95030" w:rsidP="00E95030">
      <w:r>
        <w:t>&gt;&gt; &gt;&gt;                             s);</w:t>
      </w:r>
    </w:p>
    <w:p w14:paraId="23894026" w14:textId="77777777" w:rsidR="00E95030" w:rsidRDefault="00E95030" w:rsidP="00E95030">
      <w:r>
        <w:t>&gt;&gt; &gt;&gt;                             if ("this-request-only" === n)</w:t>
      </w:r>
    </w:p>
    <w:p w14:paraId="636EA774" w14:textId="77777777" w:rsidR="00E95030" w:rsidRDefault="00E95030" w:rsidP="00E95030">
      <w:r>
        <w:t>&gt;&gt; &gt;&gt;                                 return r;</w:t>
      </w:r>
    </w:p>
    <w:p w14:paraId="271AE914" w14:textId="77777777" w:rsidR="00E95030" w:rsidRDefault="00E95030" w:rsidP="00E95030">
      <w:r>
        <w:t>&gt;&gt; &gt;&gt;                             for (var i = 1e3 * parseInt(n, 10), o = 0; o &lt; r.length; ++o)</w:t>
      </w:r>
    </w:p>
    <w:p w14:paraId="4E6C793C" w14:textId="77777777" w:rsidR="00E95030" w:rsidRDefault="00E95030" w:rsidP="00E95030">
      <w:r>
        <w:t>&gt;&gt; &gt;&gt;                                 t[r[o]] = _e() + i</w:t>
      </w:r>
    </w:p>
    <w:p w14:paraId="3273CBE3" w14:textId="77777777" w:rsidR="00E95030" w:rsidRDefault="00E95030" w:rsidP="00E95030">
      <w:r>
        <w:t>&gt;&gt; &gt;&gt;                         } catch (e) {</w:t>
      </w:r>
    </w:p>
    <w:p w14:paraId="1F619C2F" w14:textId="77777777" w:rsidR="00E95030" w:rsidRDefault="00E95030" w:rsidP="00E95030">
      <w:r>
        <w:t>&gt;&gt; &gt;&gt;                             return []</w:t>
      </w:r>
    </w:p>
    <w:p w14:paraId="7EB16CF2" w14:textId="77777777" w:rsidR="00E95030" w:rsidRDefault="00E95030" w:rsidP="00E95030">
      <w:r>
        <w:t>&gt;&gt; &gt;&gt;                         }</w:t>
      </w:r>
    </w:p>
    <w:p w14:paraId="77AD70C1" w14:textId="77777777" w:rsidR="00E95030" w:rsidRDefault="00E95030" w:rsidP="00E95030">
      <w:r>
        <w:t>&gt;&gt; &gt;&gt;                     var a, s;</w:t>
      </w:r>
    </w:p>
    <w:p w14:paraId="53CB8B3B" w14:textId="77777777" w:rsidR="00E95030" w:rsidRDefault="00E95030" w:rsidP="00E95030">
      <w:r>
        <w:t>&gt;&gt; &gt;&gt;                     return []</w:t>
      </w:r>
    </w:p>
    <w:p w14:paraId="42A93EA9" w14:textId="77777777" w:rsidR="00E95030" w:rsidRDefault="00E95030" w:rsidP="00E95030">
      <w:r>
        <w:t>&gt;&gt; &gt;&gt;                 }</w:t>
      </w:r>
    </w:p>
    <w:p w14:paraId="71D5A645" w14:textId="77777777" w:rsidR="00E95030" w:rsidRDefault="00E95030" w:rsidP="00E95030">
      <w:r>
        <w:t>&gt;&gt; &gt;&gt;                 ,</w:t>
      </w:r>
    </w:p>
    <w:p w14:paraId="2C588CD8" w14:textId="77777777" w:rsidR="00E95030" w:rsidRDefault="00E95030" w:rsidP="00E95030">
      <w:r>
        <w:t>&gt;&gt; &gt;&gt;                 e.isTenantKilled = function(e) {</w:t>
      </w:r>
    </w:p>
    <w:p w14:paraId="5C2003F9" w14:textId="77777777" w:rsidR="00E95030" w:rsidRDefault="00E95030" w:rsidP="00E95030">
      <w:r>
        <w:t>&gt;&gt; &gt;&gt;                     var n = t</w:t>
      </w:r>
    </w:p>
    <w:p w14:paraId="53454890" w14:textId="77777777" w:rsidR="00E95030" w:rsidRDefault="00E95030" w:rsidP="00E95030">
      <w:r>
        <w:t>&gt;&gt; &gt;&gt;                       , r = me(e);</w:t>
      </w:r>
    </w:p>
    <w:p w14:paraId="23FDA5BD" w14:textId="77777777" w:rsidR="00E95030" w:rsidRDefault="00E95030" w:rsidP="00E95030">
      <w:r>
        <w:t>&gt;&gt; &gt;&gt;                     return void 0 !== n[r] &amp;&amp; n[r] &gt; _e() || (delete n[r],</w:t>
      </w:r>
    </w:p>
    <w:p w14:paraId="54CC0CF0" w14:textId="77777777" w:rsidR="00E95030" w:rsidRDefault="00E95030" w:rsidP="00E95030">
      <w:r>
        <w:t>&gt;&gt; &gt;&gt;                     !1)</w:t>
      </w:r>
    </w:p>
    <w:p w14:paraId="331945C1" w14:textId="77777777" w:rsidR="00E95030" w:rsidRDefault="00E95030" w:rsidP="00E95030">
      <w:r>
        <w:t>&gt;&gt; &gt;&gt;                 }</w:t>
      </w:r>
    </w:p>
    <w:p w14:paraId="6B95CC89" w14:textId="77777777" w:rsidR="00E95030" w:rsidRDefault="00E95030" w:rsidP="00E95030">
      <w:r>
        <w:t>&gt;&gt; &gt;&gt;             }</w:t>
      </w:r>
    </w:p>
    <w:p w14:paraId="6CD49249" w14:textId="77777777" w:rsidR="00E95030" w:rsidRDefault="00E95030" w:rsidP="00E95030">
      <w:r>
        <w:t>&gt;&gt; &gt;&gt;             ))</w:t>
      </w:r>
    </w:p>
    <w:p w14:paraId="31FCF7BA" w14:textId="77777777" w:rsidR="00E95030" w:rsidRDefault="00E95030" w:rsidP="00E95030">
      <w:r>
        <w:t>&gt;&gt; &gt;&gt;         }</w:t>
      </w:r>
    </w:p>
    <w:p w14:paraId="50B86220" w14:textId="77777777" w:rsidR="00E95030" w:rsidRDefault="00E95030" w:rsidP="00E95030">
      <w:r>
        <w:t>&gt;&gt; &gt;&gt;         return e.__ieDyn = 1,</w:t>
      </w:r>
    </w:p>
    <w:p w14:paraId="4C99515F" w14:textId="77777777" w:rsidR="00E95030" w:rsidRDefault="00E95030" w:rsidP="00E95030">
      <w:r>
        <w:t>&gt;&gt; &gt;&gt;         e</w:t>
      </w:r>
    </w:p>
    <w:p w14:paraId="30D38AFF" w14:textId="77777777" w:rsidR="00E95030" w:rsidRDefault="00E95030" w:rsidP="00E95030">
      <w:r>
        <w:t>&gt;&gt; &gt;&gt;     }();</w:t>
      </w:r>
    </w:p>
    <w:p w14:paraId="3E88182D" w14:textId="77777777" w:rsidR="00E95030" w:rsidRDefault="00E95030" w:rsidP="00E95030">
      <w:r>
        <w:t>&gt;&gt; &gt;&gt;     function jr(e) {</w:t>
      </w:r>
    </w:p>
    <w:p w14:paraId="06145164" w14:textId="77777777" w:rsidR="00E95030" w:rsidRDefault="00E95030" w:rsidP="00E95030">
      <w:r>
        <w:t>&gt;&gt; &gt;&gt;         var t, n = Math.floor(1200 * Math.random()) + 2400;</w:t>
      </w:r>
    </w:p>
    <w:p w14:paraId="5483110A" w14:textId="77777777" w:rsidR="00E95030" w:rsidRDefault="00E95030" w:rsidP="00E95030">
      <w:r>
        <w:lastRenderedPageBreak/>
        <w:t>&gt;&gt; &gt;&gt;         return t = Math.pow(2, e) * n,</w:t>
      </w:r>
    </w:p>
    <w:p w14:paraId="433190D0" w14:textId="77777777" w:rsidR="00E95030" w:rsidRDefault="00E95030" w:rsidP="00E95030">
      <w:r>
        <w:t>&gt;&gt; &gt;&gt;         Math.min(t, 6e5)</w:t>
      </w:r>
    </w:p>
    <w:p w14:paraId="5F8D4FC8" w14:textId="77777777" w:rsidR="00E95030" w:rsidRDefault="00E95030" w:rsidP="00E95030">
      <w:r>
        <w:t>&gt;&gt; &gt;&gt;     }</w:t>
      </w:r>
    </w:p>
    <w:p w14:paraId="4B3A8BCA" w14:textId="77777777" w:rsidR="00E95030" w:rsidRDefault="00E95030" w:rsidP="00E95030">
      <w:r>
        <w:t>&gt;&gt; &gt;&gt;     var xr, kr = Math.min(2e6, 65e3), Tr = /\./, Lr = function() {</w:t>
      </w:r>
    </w:p>
    <w:p w14:paraId="20119FF3" w14:textId="77777777" w:rsidR="00E95030" w:rsidRDefault="00E95030" w:rsidP="00E95030">
      <w:r>
        <w:t>&gt;&gt; &gt;&gt;         function e(t, n, r, i) {</w:t>
      </w:r>
    </w:p>
    <w:p w14:paraId="5F31DF67" w14:textId="77777777" w:rsidR="00E95030" w:rsidRDefault="00E95030" w:rsidP="00E95030">
      <w:r>
        <w:t>&gt;&gt; &gt;&gt;             var o = !!i</w:t>
      </w:r>
    </w:p>
    <w:p w14:paraId="1754601E" w14:textId="77777777" w:rsidR="00E95030" w:rsidRDefault="00E95030" w:rsidP="00E95030">
      <w:r>
        <w:t>&gt;&gt; &gt;&gt;               , a = n</w:t>
      </w:r>
    </w:p>
    <w:p w14:paraId="1AF80F61" w14:textId="77777777" w:rsidR="00E95030" w:rsidRDefault="00E95030" w:rsidP="00E95030">
      <w:r>
        <w:t>&gt;&gt; &gt;&gt;               , s = {};</w:t>
      </w:r>
    </w:p>
    <w:p w14:paraId="3972C3B8" w14:textId="77777777" w:rsidR="00E95030" w:rsidRDefault="00E95030" w:rsidP="00E95030">
      <w:r>
        <w:t>&gt;&gt; &gt;&gt;             k(e, this, (function(e) {</w:t>
      </w:r>
    </w:p>
    <w:p w14:paraId="02CB4EA0" w14:textId="77777777" w:rsidR="00E95030" w:rsidRDefault="00E95030" w:rsidP="00E95030">
      <w:r>
        <w:t>&gt;&gt; &gt;&gt;                 function n(e, t, i, l, c, u, d) {</w:t>
      </w:r>
    </w:p>
    <w:p w14:paraId="4C940F5D" w14:textId="77777777" w:rsidR="00E95030" w:rsidRDefault="00E95030" w:rsidP="00E95030">
      <w:r>
        <w:t>&gt;&gt; &gt;&gt;                     ee(e, (function(e, f) {</w:t>
      </w:r>
    </w:p>
    <w:p w14:paraId="671E4850" w14:textId="77777777" w:rsidR="00E95030" w:rsidRDefault="00E95030" w:rsidP="00E95030">
      <w:r>
        <w:t>&gt;&gt; &gt;&gt;                         var h = null;</w:t>
      </w:r>
    </w:p>
    <w:p w14:paraId="0FC91AA1" w14:textId="77777777" w:rsidR="00E95030" w:rsidRDefault="00E95030" w:rsidP="00E95030">
      <w:r>
        <w:t>&gt;&gt; &gt;&gt;                         if (f || cr(f)) {</w:t>
      </w:r>
    </w:p>
    <w:p w14:paraId="310F45BE" w14:textId="77777777" w:rsidR="00E95030" w:rsidRDefault="00E95030" w:rsidP="00E95030">
      <w:r>
        <w:t>&gt;&gt; &gt;&gt;                             var p = i</w:t>
      </w:r>
    </w:p>
    <w:p w14:paraId="31F346CB" w14:textId="77777777" w:rsidR="00E95030" w:rsidRDefault="00E95030" w:rsidP="00E95030">
      <w:r>
        <w:t>&gt;&gt; &gt;&gt;                               , g = e</w:t>
      </w:r>
    </w:p>
    <w:p w14:paraId="5CEF9922" w14:textId="77777777" w:rsidR="00E95030" w:rsidRDefault="00E95030" w:rsidP="00E95030">
      <w:r>
        <w:t>&gt;&gt; &gt;&gt;                               , m = c</w:t>
      </w:r>
    </w:p>
    <w:p w14:paraId="6ED2A0D0" w14:textId="77777777" w:rsidR="00E95030" w:rsidRDefault="00E95030" w:rsidP="00E95030">
      <w:r>
        <w:t>&gt;&gt; &gt;&gt;                               , b = t;</w:t>
      </w:r>
    </w:p>
    <w:p w14:paraId="2170483F" w14:textId="77777777" w:rsidR="00E95030" w:rsidRDefault="00E95030" w:rsidP="00E95030">
      <w:r>
        <w:t>&gt;&gt; &gt;&gt;                             if (o &amp;&amp; !l &amp;&amp; Tr.test(e)) {</w:t>
      </w:r>
    </w:p>
    <w:p w14:paraId="6B9055F3" w14:textId="77777777" w:rsidR="00E95030" w:rsidRDefault="00E95030" w:rsidP="00E95030">
      <w:r>
        <w:t>&gt;&gt; &gt;&gt;                                 var v = e.split(".")</w:t>
      </w:r>
    </w:p>
    <w:p w14:paraId="1B3E4CE8" w14:textId="77777777" w:rsidR="00E95030" w:rsidRDefault="00E95030" w:rsidP="00E95030">
      <w:r>
        <w:t>&gt;&gt; &gt;&gt;                                   , y = v.length;</w:t>
      </w:r>
    </w:p>
    <w:p w14:paraId="40191D0C" w14:textId="77777777" w:rsidR="00E95030" w:rsidRDefault="00E95030" w:rsidP="00E95030">
      <w:r>
        <w:t>&gt;&gt; &gt;&gt;                                 if (y &gt; 1) {</w:t>
      </w:r>
    </w:p>
    <w:p w14:paraId="1E7C3B1D" w14:textId="77777777" w:rsidR="00E95030" w:rsidRDefault="00E95030" w:rsidP="00E95030">
      <w:r>
        <w:t>&gt;&gt; &gt;&gt;                                     m &amp;&amp; (m = m.slice());</w:t>
      </w:r>
    </w:p>
    <w:p w14:paraId="1EF494A4" w14:textId="77777777" w:rsidR="00E95030" w:rsidRDefault="00E95030" w:rsidP="00E95030">
      <w:r>
        <w:t>&gt;&gt; &gt;&gt;                                     for (var C = 0; C &lt; y - 1; C++) {</w:t>
      </w:r>
    </w:p>
    <w:p w14:paraId="27F70789" w14:textId="77777777" w:rsidR="00E95030" w:rsidRDefault="00E95030" w:rsidP="00E95030">
      <w:r>
        <w:t>&gt;&gt; &gt;&gt;                                         var S = v[C];</w:t>
      </w:r>
    </w:p>
    <w:p w14:paraId="4AE8CFD6" w14:textId="77777777" w:rsidR="00E95030" w:rsidRDefault="00E95030" w:rsidP="00E95030">
      <w:r>
        <w:t>&gt;&gt; &gt;&gt;                                         b = b[S] = b[S] || {},</w:t>
      </w:r>
    </w:p>
    <w:p w14:paraId="607A2001" w14:textId="77777777" w:rsidR="00E95030" w:rsidRDefault="00E95030" w:rsidP="00E95030">
      <w:r>
        <w:t>&gt;&gt; &gt;&gt;                                         p += "." + S,</w:t>
      </w:r>
    </w:p>
    <w:p w14:paraId="482AA958" w14:textId="77777777" w:rsidR="00E95030" w:rsidRDefault="00E95030" w:rsidP="00E95030">
      <w:r>
        <w:t>&gt;&gt; &gt;&gt;                                         m &amp;&amp; m.push(S)</w:t>
      </w:r>
    </w:p>
    <w:p w14:paraId="27AF6CC9" w14:textId="77777777" w:rsidR="00E95030" w:rsidRDefault="00E95030" w:rsidP="00E95030">
      <w:r>
        <w:t>&gt;&gt; &gt;&gt;                                     }</w:t>
      </w:r>
    </w:p>
    <w:p w14:paraId="0FED305E" w14:textId="77777777" w:rsidR="00E95030" w:rsidRDefault="00E95030" w:rsidP="00E95030">
      <w:r>
        <w:t>&gt;&gt; &gt;&gt;                                     g = v[y - 1]</w:t>
      </w:r>
    </w:p>
    <w:p w14:paraId="1965355B" w14:textId="77777777" w:rsidR="00E95030" w:rsidRDefault="00E95030" w:rsidP="00E95030">
      <w:r>
        <w:t>&gt;&gt; &gt;&gt;                                 }</w:t>
      </w:r>
    </w:p>
    <w:p w14:paraId="5ABCA82B" w14:textId="77777777" w:rsidR="00E95030" w:rsidRDefault="00E95030" w:rsidP="00E95030">
      <w:r>
        <w:t>&gt;&gt; &gt;&gt;                             }</w:t>
      </w:r>
    </w:p>
    <w:p w14:paraId="128C57BC" w14:textId="77777777" w:rsidR="00E95030" w:rsidRDefault="00E95030" w:rsidP="00E95030">
      <w:r>
        <w:t>&gt;&gt; &gt;&gt;                             if (h = !(l &amp;&amp; function(e, t) {</w:t>
      </w:r>
    </w:p>
    <w:p w14:paraId="2D0E802B" w14:textId="77777777" w:rsidR="00E95030" w:rsidRDefault="00E95030" w:rsidP="00E95030">
      <w:r>
        <w:t>&gt;&gt; &gt;&gt;                                 var n = s[e];</w:t>
      </w:r>
    </w:p>
    <w:p w14:paraId="2057C64B" w14:textId="77777777" w:rsidR="00E95030" w:rsidRDefault="00E95030" w:rsidP="00E95030">
      <w:r>
        <w:t>&gt;&gt; &gt;&gt;                                 return void 0 === n &amp;&amp; (e.length &gt;= 7 &amp;&amp; (n = ne(e, "ext.metadata") || ne(e, "ext.web")),</w:t>
      </w:r>
    </w:p>
    <w:p w14:paraId="625EE876" w14:textId="77777777" w:rsidR="00E95030" w:rsidRDefault="00E95030" w:rsidP="00E95030">
      <w:r>
        <w:t>&gt;&gt; &gt;&gt;                                 s[e] = n),</w:t>
      </w:r>
    </w:p>
    <w:p w14:paraId="6E08E010" w14:textId="77777777" w:rsidR="00E95030" w:rsidRDefault="00E95030" w:rsidP="00E95030">
      <w:r>
        <w:t>&gt;&gt; &gt;&gt;                                 n</w:t>
      </w:r>
    </w:p>
    <w:p w14:paraId="6588C6E9" w14:textId="77777777" w:rsidR="00E95030" w:rsidRDefault="00E95030" w:rsidP="00E95030">
      <w:r>
        <w:t>&gt;&gt; &gt;&gt;                             }(p)) &amp;&amp; a &amp;&amp; a.handleField(p, g) ? a.value(p, g, f, r) : fr(g, f, r)) {</w:t>
      </w:r>
    </w:p>
    <w:p w14:paraId="4B43D7A6" w14:textId="77777777" w:rsidR="00E95030" w:rsidRDefault="00E95030" w:rsidP="00E95030">
      <w:r>
        <w:t>&gt;&gt; &gt;&gt;                                 var O = h.value;</w:t>
      </w:r>
    </w:p>
    <w:p w14:paraId="04B4D094" w14:textId="77777777" w:rsidR="00E95030" w:rsidRDefault="00E95030" w:rsidP="00E95030">
      <w:r>
        <w:t>&gt;&gt; &gt;&gt;                                 if (b[g] = O,</w:t>
      </w:r>
    </w:p>
    <w:p w14:paraId="27B26601" w14:textId="77777777" w:rsidR="00E95030" w:rsidRDefault="00E95030" w:rsidP="00E95030">
      <w:r>
        <w:t>&gt;&gt; &gt;&gt;                                 u &amp;&amp; u(m, g, h),</w:t>
      </w:r>
    </w:p>
    <w:p w14:paraId="01FFFC99" w14:textId="77777777" w:rsidR="00E95030" w:rsidRDefault="00E95030" w:rsidP="00E95030">
      <w:r>
        <w:t>&gt;&gt; &gt;&gt;                                 d &amp;&amp; "object" == typeof O &amp;&amp; !oe(O)) {</w:t>
      </w:r>
    </w:p>
    <w:p w14:paraId="548A30F4" w14:textId="77777777" w:rsidR="00E95030" w:rsidRDefault="00E95030" w:rsidP="00E95030">
      <w:r>
        <w:t>&gt;&gt; &gt;&gt;                                     var w = m;</w:t>
      </w:r>
    </w:p>
    <w:p w14:paraId="5484E366" w14:textId="77777777" w:rsidR="00E95030" w:rsidRDefault="00E95030" w:rsidP="00E95030">
      <w:r>
        <w:t>&gt;&gt; &gt;&gt;                                     w &amp;&amp; (w = w.slice()).push(g),</w:t>
      </w:r>
    </w:p>
    <w:p w14:paraId="091499F9" w14:textId="77777777" w:rsidR="00E95030" w:rsidRDefault="00E95030" w:rsidP="00E95030">
      <w:r>
        <w:t>&gt;&gt; &gt;&gt;                                     n(f, O, p + "." + g, l, w, u, d)</w:t>
      </w:r>
    </w:p>
    <w:p w14:paraId="766397BB" w14:textId="77777777" w:rsidR="00E95030" w:rsidRDefault="00E95030" w:rsidP="00E95030">
      <w:r>
        <w:t>&gt;&gt; &gt;&gt;                                 }</w:t>
      </w:r>
    </w:p>
    <w:p w14:paraId="65C0DC90" w14:textId="77777777" w:rsidR="00E95030" w:rsidRDefault="00E95030" w:rsidP="00E95030">
      <w:r>
        <w:t>&gt;&gt; &gt;&gt;                             }</w:t>
      </w:r>
    </w:p>
    <w:p w14:paraId="32DA756D" w14:textId="77777777" w:rsidR="00E95030" w:rsidRDefault="00E95030" w:rsidP="00E95030">
      <w:r>
        <w:t>&gt;&gt; &gt;&gt;                         }</w:t>
      </w:r>
    </w:p>
    <w:p w14:paraId="01D7ACC5" w14:textId="77777777" w:rsidR="00E95030" w:rsidRDefault="00E95030" w:rsidP="00E95030">
      <w:r>
        <w:lastRenderedPageBreak/>
        <w:t>&gt;&gt; &gt;&gt;                     }</w:t>
      </w:r>
    </w:p>
    <w:p w14:paraId="4A0BB0B2" w14:textId="77777777" w:rsidR="00E95030" w:rsidRDefault="00E95030" w:rsidP="00E95030">
      <w:r>
        <w:t>&gt;&gt; &gt;&gt;                     ))</w:t>
      </w:r>
    </w:p>
    <w:p w14:paraId="3D86802C" w14:textId="77777777" w:rsidR="00E95030" w:rsidRDefault="00E95030" w:rsidP="00E95030">
      <w:r>
        <w:t>&gt;&gt; &gt;&gt;                 }</w:t>
      </w:r>
    </w:p>
    <w:p w14:paraId="6BEFEADA" w14:textId="77777777" w:rsidR="00E95030" w:rsidRDefault="00E95030" w:rsidP="00E95030">
      <w:r>
        <w:t>&gt;&gt; &gt;&gt;                 e.createPayload = function(e, t, n, r, i, o) {</w:t>
      </w:r>
    </w:p>
    <w:p w14:paraId="6E11A959" w14:textId="77777777" w:rsidR="00E95030" w:rsidRDefault="00E95030" w:rsidP="00E95030">
      <w:r>
        <w:t>&gt;&gt; &gt;&gt;                     return {</w:t>
      </w:r>
    </w:p>
    <w:p w14:paraId="369ABAC9" w14:textId="77777777" w:rsidR="00E95030" w:rsidRDefault="00E95030" w:rsidP="00E95030">
      <w:r>
        <w:t>&gt;&gt; &gt;&gt;                         apiKeys: [],</w:t>
      </w:r>
    </w:p>
    <w:p w14:paraId="68FC89CF" w14:textId="77777777" w:rsidR="00E95030" w:rsidRDefault="00E95030" w:rsidP="00E95030">
      <w:r>
        <w:t>&gt;&gt; &gt;&gt;                         payloadBlob: "",</w:t>
      </w:r>
    </w:p>
    <w:p w14:paraId="3B3FAD68" w14:textId="77777777" w:rsidR="00E95030" w:rsidRDefault="00E95030" w:rsidP="00E95030">
      <w:r>
        <w:t>&gt;&gt; &gt;&gt;                         overflow: null,</w:t>
      </w:r>
    </w:p>
    <w:p w14:paraId="14EC3524" w14:textId="77777777" w:rsidR="00E95030" w:rsidRDefault="00E95030" w:rsidP="00E95030">
      <w:r>
        <w:t>&gt;&gt; &gt;&gt;                         sizeExceed: [],</w:t>
      </w:r>
    </w:p>
    <w:p w14:paraId="44BF6F0F" w14:textId="77777777" w:rsidR="00E95030" w:rsidRDefault="00E95030" w:rsidP="00E95030">
      <w:r>
        <w:t>&gt;&gt; &gt;&gt;                         failedEvts: [],</w:t>
      </w:r>
    </w:p>
    <w:p w14:paraId="7F146923" w14:textId="77777777" w:rsidR="00E95030" w:rsidRDefault="00E95030" w:rsidP="00E95030">
      <w:r>
        <w:t>&gt;&gt; &gt;&gt;                         batches: [],</w:t>
      </w:r>
    </w:p>
    <w:p w14:paraId="4D1269FC" w14:textId="77777777" w:rsidR="00E95030" w:rsidRDefault="00E95030" w:rsidP="00E95030">
      <w:r>
        <w:t>&gt;&gt; &gt;&gt;                         numEvents: 0,</w:t>
      </w:r>
    </w:p>
    <w:p w14:paraId="5678D591" w14:textId="77777777" w:rsidR="00E95030" w:rsidRDefault="00E95030" w:rsidP="00E95030">
      <w:r>
        <w:t>&gt;&gt; &gt;&gt;                         retryCnt: e,</w:t>
      </w:r>
    </w:p>
    <w:p w14:paraId="74A60087" w14:textId="77777777" w:rsidR="00E95030" w:rsidRDefault="00E95030" w:rsidP="00E95030">
      <w:r>
        <w:t>&gt;&gt; &gt;&gt;                         isTeardown: t,</w:t>
      </w:r>
    </w:p>
    <w:p w14:paraId="1F6F279E" w14:textId="77777777" w:rsidR="00E95030" w:rsidRDefault="00E95030" w:rsidP="00E95030">
      <w:r>
        <w:t>&gt;&gt; &gt;&gt;                         isSync: n,</w:t>
      </w:r>
    </w:p>
    <w:p w14:paraId="064F9385" w14:textId="77777777" w:rsidR="00E95030" w:rsidRDefault="00E95030" w:rsidP="00E95030">
      <w:r>
        <w:t>&gt;&gt; &gt;&gt;                         isBeacon: r,</w:t>
      </w:r>
    </w:p>
    <w:p w14:paraId="35DB14DB" w14:textId="77777777" w:rsidR="00E95030" w:rsidRDefault="00E95030" w:rsidP="00E95030">
      <w:r>
        <w:t>&gt;&gt; &gt;&gt;                         sendType: o,</w:t>
      </w:r>
    </w:p>
    <w:p w14:paraId="30BBF099" w14:textId="77777777" w:rsidR="00E95030" w:rsidRDefault="00E95030" w:rsidP="00E95030">
      <w:r>
        <w:t>&gt;&gt; &gt;&gt;                         sendReason: i</w:t>
      </w:r>
    </w:p>
    <w:p w14:paraId="3509EBA9" w14:textId="77777777" w:rsidR="00E95030" w:rsidRDefault="00E95030" w:rsidP="00E95030">
      <w:r>
        <w:t>&gt;&gt; &gt;&gt;                     }</w:t>
      </w:r>
    </w:p>
    <w:p w14:paraId="58A27036" w14:textId="77777777" w:rsidR="00E95030" w:rsidRDefault="00E95030" w:rsidP="00E95030">
      <w:r>
        <w:t>&gt;&gt; &gt;&gt;                 }</w:t>
      </w:r>
    </w:p>
    <w:p w14:paraId="6AB79BD6" w14:textId="77777777" w:rsidR="00E95030" w:rsidRDefault="00E95030" w:rsidP="00E95030">
      <w:r>
        <w:t>&gt;&gt; &gt;&gt;                 ,</w:t>
      </w:r>
    </w:p>
    <w:p w14:paraId="20E240E1" w14:textId="77777777" w:rsidR="00E95030" w:rsidRDefault="00E95030" w:rsidP="00E95030">
      <w:r>
        <w:t>&gt;&gt; &gt;&gt;                 e.appendPayload = function(n, r, i) {</w:t>
      </w:r>
    </w:p>
    <w:p w14:paraId="22DFACF1" w14:textId="77777777" w:rsidR="00E95030" w:rsidRDefault="00E95030" w:rsidP="00E95030">
      <w:r>
        <w:t>&gt;&gt; &gt;&gt;                     var o = n &amp;&amp; r &amp;&amp; !n.overflow;</w:t>
      </w:r>
    </w:p>
    <w:p w14:paraId="79FA4BAD" w14:textId="77777777" w:rsidR="00E95030" w:rsidRDefault="00E95030" w:rsidP="00E95030">
      <w:r>
        <w:t>&gt;&gt; &gt;&gt;                     return o &amp;&amp; Fn(t, (function() {</w:t>
      </w:r>
    </w:p>
    <w:p w14:paraId="1236198C" w14:textId="77777777" w:rsidR="00E95030" w:rsidRDefault="00E95030" w:rsidP="00E95030">
      <w:r>
        <w:t>&gt;&gt; &gt;&gt;                         return "Serializer:appendPayload"</w:t>
      </w:r>
    </w:p>
    <w:p w14:paraId="407EC057" w14:textId="77777777" w:rsidR="00E95030" w:rsidRDefault="00E95030" w:rsidP="00E95030">
      <w:r>
        <w:t>&gt;&gt; &gt;&gt;                     }</w:t>
      </w:r>
    </w:p>
    <w:p w14:paraId="59A59116" w14:textId="77777777" w:rsidR="00E95030" w:rsidRDefault="00E95030" w:rsidP="00E95030">
      <w:r>
        <w:t>&gt;&gt; &gt;&gt;                     ), (function() {</w:t>
      </w:r>
    </w:p>
    <w:p w14:paraId="3FBBDDC5" w14:textId="77777777" w:rsidR="00E95030" w:rsidRDefault="00E95030" w:rsidP="00E95030">
      <w:r>
        <w:t>&gt;&gt; &gt;&gt;                         for (var t = r.events(), o = n.payloadBlob, a = n.numEvents, s = !1, l = [], c = [], u = n.isBeacon, d = u ? 65e3 : 3984588, f = u ? kr : 2e6, h = 0, p = 0; h &lt; t.length; ) {</w:t>
      </w:r>
    </w:p>
    <w:p w14:paraId="2537B42C" w14:textId="77777777" w:rsidR="00E95030" w:rsidRDefault="00E95030" w:rsidP="00E95030">
      <w:r>
        <w:t>&gt;&gt; &gt;&gt;                             var g = t[h];</w:t>
      </w:r>
    </w:p>
    <w:p w14:paraId="6507BB26" w14:textId="77777777" w:rsidR="00E95030" w:rsidRDefault="00E95030" w:rsidP="00E95030">
      <w:r>
        <w:t>&gt;&gt; &gt;&gt;                             if (g) {</w:t>
      </w:r>
    </w:p>
    <w:p w14:paraId="74A37F5C" w14:textId="77777777" w:rsidR="00E95030" w:rsidRDefault="00E95030" w:rsidP="00E95030">
      <w:r>
        <w:t>&gt;&gt; &gt;&gt;                                 if (a &gt;= i) {</w:t>
      </w:r>
    </w:p>
    <w:p w14:paraId="3F59F577" w14:textId="77777777" w:rsidR="00E95030" w:rsidRDefault="00E95030" w:rsidP="00E95030">
      <w:r>
        <w:t>&gt;&gt; &gt;&gt;                                     n.overflow = r.split(h);</w:t>
      </w:r>
    </w:p>
    <w:p w14:paraId="792AB89C" w14:textId="77777777" w:rsidR="00E95030" w:rsidRDefault="00E95030" w:rsidP="00E95030">
      <w:r>
        <w:t>&gt;&gt; &gt;&gt;                                     break</w:t>
      </w:r>
    </w:p>
    <w:p w14:paraId="76F92577" w14:textId="77777777" w:rsidR="00E95030" w:rsidRDefault="00E95030" w:rsidP="00E95030">
      <w:r>
        <w:t>&gt;&gt; &gt;&gt;                                 }</w:t>
      </w:r>
    </w:p>
    <w:p w14:paraId="4F1F3C8B" w14:textId="77777777" w:rsidR="00E95030" w:rsidRDefault="00E95030" w:rsidP="00E95030">
      <w:r>
        <w:t>&gt;&gt; &gt;&gt;                                 var m = e.getEventBlob(g);</w:t>
      </w:r>
    </w:p>
    <w:p w14:paraId="7C627323" w14:textId="77777777" w:rsidR="00E95030" w:rsidRDefault="00E95030" w:rsidP="00E95030">
      <w:r>
        <w:t>&gt;&gt; &gt;&gt;                                 if (m &amp;&amp; m.length &lt;= f) {</w:t>
      </w:r>
    </w:p>
    <w:p w14:paraId="67E81354" w14:textId="77777777" w:rsidR="00E95030" w:rsidRDefault="00E95030" w:rsidP="00E95030">
      <w:r>
        <w:t>&gt;&gt; &gt;&gt;                                     var b = m.length;</w:t>
      </w:r>
    </w:p>
    <w:p w14:paraId="4D3A630B" w14:textId="77777777" w:rsidR="00E95030" w:rsidRDefault="00E95030" w:rsidP="00E95030">
      <w:r>
        <w:t>&gt;&gt; &gt;&gt;                                     if (o.length + b &gt; d) {</w:t>
      </w:r>
    </w:p>
    <w:p w14:paraId="53F67B8E" w14:textId="77777777" w:rsidR="00E95030" w:rsidRDefault="00E95030" w:rsidP="00E95030">
      <w:r>
        <w:t>&gt;&gt; &gt;&gt;                                         n.overflow = r.split(h);</w:t>
      </w:r>
    </w:p>
    <w:p w14:paraId="31EED945" w14:textId="77777777" w:rsidR="00E95030" w:rsidRDefault="00E95030" w:rsidP="00E95030">
      <w:r>
        <w:t>&gt;&gt; &gt;&gt;                                         break</w:t>
      </w:r>
    </w:p>
    <w:p w14:paraId="3311E803" w14:textId="77777777" w:rsidR="00E95030" w:rsidRDefault="00E95030" w:rsidP="00E95030">
      <w:r>
        <w:t>&gt;&gt; &gt;&gt;                                     }</w:t>
      </w:r>
    </w:p>
    <w:p w14:paraId="50FE7A8E" w14:textId="77777777" w:rsidR="00E95030" w:rsidRDefault="00E95030" w:rsidP="00E95030">
      <w:r>
        <w:t>&gt;&gt; &gt;&gt;                                     o &amp;&amp; (o += "\n"),</w:t>
      </w:r>
    </w:p>
    <w:p w14:paraId="4DB06DA8" w14:textId="77777777" w:rsidR="00E95030" w:rsidRDefault="00E95030" w:rsidP="00E95030">
      <w:r>
        <w:t>&gt;&gt; &gt;&gt;                                     o += m,</w:t>
      </w:r>
    </w:p>
    <w:p w14:paraId="046B983B" w14:textId="77777777" w:rsidR="00E95030" w:rsidRDefault="00E95030" w:rsidP="00E95030">
      <w:r>
        <w:t>&gt;&gt; &gt;&gt;                                     ++p &gt; 20 &amp;&amp; (o.substr(0, 1),</w:t>
      </w:r>
    </w:p>
    <w:p w14:paraId="2EBBCCE0" w14:textId="77777777" w:rsidR="00E95030" w:rsidRDefault="00E95030" w:rsidP="00E95030">
      <w:r>
        <w:t>&gt;&gt; &gt;&gt;                                     p = 0),</w:t>
      </w:r>
    </w:p>
    <w:p w14:paraId="75AF851D" w14:textId="77777777" w:rsidR="00E95030" w:rsidRDefault="00E95030" w:rsidP="00E95030">
      <w:r>
        <w:t>&gt;&gt; &gt;&gt;                                     s = !0,</w:t>
      </w:r>
    </w:p>
    <w:p w14:paraId="69929E45" w14:textId="77777777" w:rsidR="00E95030" w:rsidRDefault="00E95030" w:rsidP="00E95030">
      <w:r>
        <w:t>&gt;&gt; &gt;&gt;                                     a++</w:t>
      </w:r>
    </w:p>
    <w:p w14:paraId="38CEBD45" w14:textId="77777777" w:rsidR="00E95030" w:rsidRDefault="00E95030" w:rsidP="00E95030">
      <w:r>
        <w:lastRenderedPageBreak/>
        <w:t>&gt;&gt; &gt;&gt;                                 } else</w:t>
      </w:r>
    </w:p>
    <w:p w14:paraId="6E3FD1BC" w14:textId="77777777" w:rsidR="00E95030" w:rsidRDefault="00E95030" w:rsidP="00E95030">
      <w:r>
        <w:t>&gt;&gt; &gt;&gt;                                     m ? l.push(g) : c.push(g),</w:t>
      </w:r>
    </w:p>
    <w:p w14:paraId="215E190D" w14:textId="77777777" w:rsidR="00E95030" w:rsidRDefault="00E95030" w:rsidP="00E95030">
      <w:r>
        <w:t>&gt;&gt; &gt;&gt;                                     t.splice(h, 1),</w:t>
      </w:r>
    </w:p>
    <w:p w14:paraId="31F3D606" w14:textId="77777777" w:rsidR="00E95030" w:rsidRDefault="00E95030" w:rsidP="00E95030">
      <w:r>
        <w:t>&gt;&gt; &gt;&gt;                                     h--</w:t>
      </w:r>
    </w:p>
    <w:p w14:paraId="726676E6" w14:textId="77777777" w:rsidR="00E95030" w:rsidRDefault="00E95030" w:rsidP="00E95030">
      <w:r>
        <w:t>&gt;&gt; &gt;&gt;                             }</w:t>
      </w:r>
    </w:p>
    <w:p w14:paraId="5FEC43C6" w14:textId="77777777" w:rsidR="00E95030" w:rsidRDefault="00E95030" w:rsidP="00E95030">
      <w:r>
        <w:t>&gt;&gt; &gt;&gt;                             h++</w:t>
      </w:r>
    </w:p>
    <w:p w14:paraId="05F0E444" w14:textId="77777777" w:rsidR="00E95030" w:rsidRDefault="00E95030" w:rsidP="00E95030">
      <w:r>
        <w:t>&gt;&gt; &gt;&gt;                         }</w:t>
      </w:r>
    </w:p>
    <w:p w14:paraId="0571B64F" w14:textId="77777777" w:rsidR="00E95030" w:rsidRDefault="00E95030" w:rsidP="00E95030">
      <w:r>
        <w:t>&gt;&gt; &gt;&gt;                         if (l &amp;&amp; l.length &gt; 0 &amp;&amp; n.sizeExceed.push(_r.create(r.iKey(), l)),</w:t>
      </w:r>
    </w:p>
    <w:p w14:paraId="766BB19D" w14:textId="77777777" w:rsidR="00E95030" w:rsidRDefault="00E95030" w:rsidP="00E95030">
      <w:r>
        <w:t>&gt;&gt; &gt;&gt;                         c &amp;&amp; c.length &gt; 0 &amp;&amp; n.failedEvts.push(_r.create(r.iKey(), c)),</w:t>
      </w:r>
    </w:p>
    <w:p w14:paraId="1C89C7BA" w14:textId="77777777" w:rsidR="00E95030" w:rsidRDefault="00E95030" w:rsidP="00E95030">
      <w:r>
        <w:t>&gt;&gt; &gt;&gt;                         s) {</w:t>
      </w:r>
    </w:p>
    <w:p w14:paraId="6CBFEF6D" w14:textId="77777777" w:rsidR="00E95030" w:rsidRDefault="00E95030" w:rsidP="00E95030">
      <w:r>
        <w:t>&gt;&gt; &gt;&gt;                             n.batches.push(r),</w:t>
      </w:r>
    </w:p>
    <w:p w14:paraId="1A512608" w14:textId="77777777" w:rsidR="00E95030" w:rsidRDefault="00E95030" w:rsidP="00E95030">
      <w:r>
        <w:t>&gt;&gt; &gt;&gt;                             n.payloadBlob = o,</w:t>
      </w:r>
    </w:p>
    <w:p w14:paraId="362CB715" w14:textId="77777777" w:rsidR="00E95030" w:rsidRDefault="00E95030" w:rsidP="00E95030">
      <w:r>
        <w:t>&gt;&gt; &gt;&gt;                             n.numEvents = a;</w:t>
      </w:r>
    </w:p>
    <w:p w14:paraId="6C78609E" w14:textId="77777777" w:rsidR="00E95030" w:rsidRDefault="00E95030" w:rsidP="00E95030">
      <w:r>
        <w:t>&gt;&gt; &gt;&gt;                             var v = r.iKey();</w:t>
      </w:r>
    </w:p>
    <w:p w14:paraId="611F6BE2" w14:textId="77777777" w:rsidR="00E95030" w:rsidRDefault="00E95030" w:rsidP="00E95030">
      <w:r>
        <w:t>&gt;&gt; &gt;&gt;                             -1 === he(n.apiKeys, v) &amp;&amp; n.apiKeys.push(v)</w:t>
      </w:r>
    </w:p>
    <w:p w14:paraId="0D7A98E4" w14:textId="77777777" w:rsidR="00E95030" w:rsidRDefault="00E95030" w:rsidP="00E95030">
      <w:r>
        <w:t>&gt;&gt; &gt;&gt;                         }</w:t>
      </w:r>
    </w:p>
    <w:p w14:paraId="334829DC" w14:textId="77777777" w:rsidR="00E95030" w:rsidRDefault="00E95030" w:rsidP="00E95030">
      <w:r>
        <w:t>&gt;&gt; &gt;&gt;                     }</w:t>
      </w:r>
    </w:p>
    <w:p w14:paraId="727ABE40" w14:textId="77777777" w:rsidR="00E95030" w:rsidRDefault="00E95030" w:rsidP="00E95030">
      <w:r>
        <w:t>&gt;&gt; &gt;&gt;                     ), (function() {</w:t>
      </w:r>
    </w:p>
    <w:p w14:paraId="69E19B94" w14:textId="77777777" w:rsidR="00E95030" w:rsidRDefault="00E95030" w:rsidP="00E95030">
      <w:r>
        <w:t>&gt;&gt; &gt;&gt;                         return {</w:t>
      </w:r>
    </w:p>
    <w:p w14:paraId="0F1A6033" w14:textId="77777777" w:rsidR="00E95030" w:rsidRDefault="00E95030" w:rsidP="00E95030">
      <w:r>
        <w:t>&gt;&gt; &gt;&gt;                             payload: n,</w:t>
      </w:r>
    </w:p>
    <w:p w14:paraId="01E9396E" w14:textId="77777777" w:rsidR="00E95030" w:rsidRDefault="00E95030" w:rsidP="00E95030">
      <w:r>
        <w:t>&gt;&gt; &gt;&gt;                             theBatch: {</w:t>
      </w:r>
    </w:p>
    <w:p w14:paraId="6B4CED93" w14:textId="77777777" w:rsidR="00E95030" w:rsidRDefault="00E95030" w:rsidP="00E95030">
      <w:r>
        <w:t>&gt;&gt; &gt;&gt;                                 iKey: r.iKey(),</w:t>
      </w:r>
    </w:p>
    <w:p w14:paraId="01431E97" w14:textId="77777777" w:rsidR="00E95030" w:rsidRDefault="00E95030" w:rsidP="00E95030">
      <w:r>
        <w:t>&gt;&gt; &gt;&gt;                                 evts: r.events()</w:t>
      </w:r>
    </w:p>
    <w:p w14:paraId="06F9268E" w14:textId="77777777" w:rsidR="00E95030" w:rsidRDefault="00E95030" w:rsidP="00E95030">
      <w:r>
        <w:t>&gt;&gt; &gt;&gt;                             },</w:t>
      </w:r>
    </w:p>
    <w:p w14:paraId="1F48C2B2" w14:textId="77777777" w:rsidR="00E95030" w:rsidRDefault="00E95030" w:rsidP="00E95030">
      <w:r>
        <w:t>&gt;&gt; &gt;&gt;                             max: i</w:t>
      </w:r>
    </w:p>
    <w:p w14:paraId="4561F2FB" w14:textId="77777777" w:rsidR="00E95030" w:rsidRDefault="00E95030" w:rsidP="00E95030">
      <w:r>
        <w:t>&gt;&gt; &gt;&gt;                         }</w:t>
      </w:r>
    </w:p>
    <w:p w14:paraId="59B34DE1" w14:textId="77777777" w:rsidR="00E95030" w:rsidRDefault="00E95030" w:rsidP="00E95030">
      <w:r>
        <w:t>&gt;&gt; &gt;&gt;                     }</w:t>
      </w:r>
    </w:p>
    <w:p w14:paraId="4EBF85DB" w14:textId="77777777" w:rsidR="00E95030" w:rsidRDefault="00E95030" w:rsidP="00E95030">
      <w:r>
        <w:t>&gt;&gt; &gt;&gt;                     )),</w:t>
      </w:r>
    </w:p>
    <w:p w14:paraId="247F0996" w14:textId="77777777" w:rsidR="00E95030" w:rsidRDefault="00E95030" w:rsidP="00E95030">
      <w:r>
        <w:t>&gt;&gt; &gt;&gt;                     o</w:t>
      </w:r>
    </w:p>
    <w:p w14:paraId="389F8FF7" w14:textId="77777777" w:rsidR="00E95030" w:rsidRDefault="00E95030" w:rsidP="00E95030">
      <w:r>
        <w:t>&gt;&gt; &gt;&gt;                 }</w:t>
      </w:r>
    </w:p>
    <w:p w14:paraId="5C62D3B7" w14:textId="77777777" w:rsidR="00E95030" w:rsidRDefault="00E95030" w:rsidP="00E95030">
      <w:r>
        <w:t>&gt;&gt; &gt;&gt;                 ,</w:t>
      </w:r>
    </w:p>
    <w:p w14:paraId="5660FD47" w14:textId="77777777" w:rsidR="00E95030" w:rsidRDefault="00E95030" w:rsidP="00E95030">
      <w:r>
        <w:t>&gt;&gt; &gt;&gt;                 e.getEventBlob = function(e) {</w:t>
      </w:r>
    </w:p>
    <w:p w14:paraId="61E178EA" w14:textId="77777777" w:rsidR="00E95030" w:rsidRDefault="00E95030" w:rsidP="00E95030">
      <w:r>
        <w:t>&gt;&gt; &gt;&gt;                     try {</w:t>
      </w:r>
    </w:p>
    <w:p w14:paraId="21E886F8" w14:textId="77777777" w:rsidR="00E95030" w:rsidRDefault="00E95030" w:rsidP="00E95030">
      <w:r>
        <w:t>&gt;&gt; &gt;&gt;                         return Fn(t, (function() {</w:t>
      </w:r>
    </w:p>
    <w:p w14:paraId="708EA963" w14:textId="77777777" w:rsidR="00E95030" w:rsidRDefault="00E95030" w:rsidP="00E95030">
      <w:r>
        <w:t>&gt;&gt; &gt;&gt;                             return "Serializer.getEventBlob"</w:t>
      </w:r>
    </w:p>
    <w:p w14:paraId="2C053E3E" w14:textId="77777777" w:rsidR="00E95030" w:rsidRDefault="00E95030" w:rsidP="00E95030">
      <w:r>
        <w:t>&gt;&gt; &gt;&gt;                         }</w:t>
      </w:r>
    </w:p>
    <w:p w14:paraId="60318CFD" w14:textId="77777777" w:rsidR="00E95030" w:rsidRDefault="00E95030" w:rsidP="00E95030">
      <w:r>
        <w:t>&gt;&gt; &gt;&gt;                         ), (function() {</w:t>
      </w:r>
    </w:p>
    <w:p w14:paraId="67FAB627" w14:textId="77777777" w:rsidR="00E95030" w:rsidRDefault="00E95030" w:rsidP="00E95030">
      <w:r>
        <w:t>&gt;&gt; &gt;&gt;                             var t = {};</w:t>
      </w:r>
    </w:p>
    <w:p w14:paraId="182AD3C2" w14:textId="77777777" w:rsidR="00E95030" w:rsidRDefault="00E95030" w:rsidP="00E95030">
      <w:r>
        <w:t>&gt;&gt; &gt;&gt;                             t.name = e.name,</w:t>
      </w:r>
    </w:p>
    <w:p w14:paraId="3E0A67EF" w14:textId="77777777" w:rsidR="00E95030" w:rsidRDefault="00E95030" w:rsidP="00E95030">
      <w:r>
        <w:t>&gt;&gt; &gt;&gt;                             t.time = e.time,</w:t>
      </w:r>
    </w:p>
    <w:p w14:paraId="304206FB" w14:textId="77777777" w:rsidR="00E95030" w:rsidRDefault="00E95030" w:rsidP="00E95030">
      <w:r>
        <w:t>&gt;&gt; &gt;&gt;                             t.ver = e.ver,</w:t>
      </w:r>
    </w:p>
    <w:p w14:paraId="701285C6" w14:textId="77777777" w:rsidR="00E95030" w:rsidRDefault="00E95030" w:rsidP="00E95030">
      <w:r>
        <w:t>&gt;&gt; &gt;&gt;                             t.iKey = "o:" + ur(e.iKey);</w:t>
      </w:r>
    </w:p>
    <w:p w14:paraId="11A2FEC9" w14:textId="77777777" w:rsidR="00E95030" w:rsidRDefault="00E95030" w:rsidP="00E95030">
      <w:r>
        <w:t>&gt;&gt; &gt;&gt;                             var r = {}</w:t>
      </w:r>
    </w:p>
    <w:p w14:paraId="35151041" w14:textId="77777777" w:rsidR="00E95030" w:rsidRDefault="00E95030" w:rsidP="00E95030">
      <w:r>
        <w:t>&gt;&gt; &gt;&gt;                               , i = e.ext;</w:t>
      </w:r>
    </w:p>
    <w:p w14:paraId="041D600A" w14:textId="77777777" w:rsidR="00E95030" w:rsidRDefault="00E95030" w:rsidP="00E95030">
      <w:r>
        <w:t>&gt;&gt; &gt;&gt;                             i &amp;&amp; (t.ext = r,</w:t>
      </w:r>
    </w:p>
    <w:p w14:paraId="75FA0B9D" w14:textId="77777777" w:rsidR="00E95030" w:rsidRDefault="00E95030" w:rsidP="00E95030">
      <w:r>
        <w:t>&gt;&gt; &gt;&gt;                             ee(i, (function(e, t) {</w:t>
      </w:r>
    </w:p>
    <w:p w14:paraId="149C77C7" w14:textId="77777777" w:rsidR="00E95030" w:rsidRDefault="00E95030" w:rsidP="00E95030">
      <w:r>
        <w:t>&gt;&gt; &gt;&gt;                                 n(t, r[e] = {}, "ext." + e, !0, null, null, !0)</w:t>
      </w:r>
    </w:p>
    <w:p w14:paraId="51ABDCF1" w14:textId="77777777" w:rsidR="00E95030" w:rsidRDefault="00E95030" w:rsidP="00E95030">
      <w:r>
        <w:t>&gt;&gt; &gt;&gt;                             }</w:t>
      </w:r>
    </w:p>
    <w:p w14:paraId="4947E69D" w14:textId="77777777" w:rsidR="00E95030" w:rsidRDefault="00E95030" w:rsidP="00E95030">
      <w:r>
        <w:lastRenderedPageBreak/>
        <w:t>&gt;&gt; &gt;&gt;                             )));</w:t>
      </w:r>
    </w:p>
    <w:p w14:paraId="6666DF70" w14:textId="77777777" w:rsidR="00E95030" w:rsidRDefault="00E95030" w:rsidP="00E95030">
      <w:r>
        <w:t>&gt;&gt; &gt;&gt;                             var o = t.data = {};</w:t>
      </w:r>
    </w:p>
    <w:p w14:paraId="1396B3B1" w14:textId="77777777" w:rsidR="00E95030" w:rsidRDefault="00E95030" w:rsidP="00E95030">
      <w:r>
        <w:t>&gt;&gt; &gt;&gt;                             o.baseType = e.baseType;</w:t>
      </w:r>
    </w:p>
    <w:p w14:paraId="17784546" w14:textId="77777777" w:rsidR="00E95030" w:rsidRDefault="00E95030" w:rsidP="00E95030">
      <w:r>
        <w:t>&gt;&gt; &gt;&gt;                             var a = o.baseData = {};</w:t>
      </w:r>
    </w:p>
    <w:p w14:paraId="7C065C34" w14:textId="77777777" w:rsidR="00E95030" w:rsidRDefault="00E95030" w:rsidP="00E95030">
      <w:r>
        <w:t>&gt;&gt; &gt;&gt;                             return n(e.baseData, a, "baseData", !1, ["baseData"], (function(e, t, n) {</w:t>
      </w:r>
    </w:p>
    <w:p w14:paraId="1B0C2590" w14:textId="77777777" w:rsidR="00E95030" w:rsidRDefault="00E95030" w:rsidP="00E95030">
      <w:r>
        <w:t>&gt;&gt; &gt;&gt;                                 Ar(r, e, t, n)</w:t>
      </w:r>
    </w:p>
    <w:p w14:paraId="3C09C3BA" w14:textId="77777777" w:rsidR="00E95030" w:rsidRDefault="00E95030" w:rsidP="00E95030">
      <w:r>
        <w:t>&gt;&gt; &gt;&gt;                             }</w:t>
      </w:r>
    </w:p>
    <w:p w14:paraId="5DA69C2C" w14:textId="77777777" w:rsidR="00E95030" w:rsidRDefault="00E95030" w:rsidP="00E95030">
      <w:r>
        <w:t>&gt;&gt; &gt;&gt;                             ), !0),</w:t>
      </w:r>
    </w:p>
    <w:p w14:paraId="5BC22983" w14:textId="77777777" w:rsidR="00E95030" w:rsidRDefault="00E95030" w:rsidP="00E95030">
      <w:r>
        <w:t>&gt;&gt; &gt;&gt;                             n(e.data, o, "data", !1, [], (function(e, t, n) {</w:t>
      </w:r>
    </w:p>
    <w:p w14:paraId="42BF6526" w14:textId="77777777" w:rsidR="00E95030" w:rsidRDefault="00E95030" w:rsidP="00E95030">
      <w:r>
        <w:t>&gt;&gt; &gt;&gt;                                 Ar(r, e, t, n)</w:t>
      </w:r>
    </w:p>
    <w:p w14:paraId="4398457C" w14:textId="77777777" w:rsidR="00E95030" w:rsidRDefault="00E95030" w:rsidP="00E95030">
      <w:r>
        <w:t>&gt;&gt; &gt;&gt;                             }</w:t>
      </w:r>
    </w:p>
    <w:p w14:paraId="43AE885A" w14:textId="77777777" w:rsidR="00E95030" w:rsidRDefault="00E95030" w:rsidP="00E95030">
      <w:r>
        <w:t>&gt;&gt; &gt;&gt;                             ), !0),</w:t>
      </w:r>
    </w:p>
    <w:p w14:paraId="19B1CA87" w14:textId="77777777" w:rsidR="00E95030" w:rsidRDefault="00E95030" w:rsidP="00E95030">
      <w:r>
        <w:t>&gt;&gt; &gt;&gt;                             JSON.stringify(t)</w:t>
      </w:r>
    </w:p>
    <w:p w14:paraId="54B34AC0" w14:textId="77777777" w:rsidR="00E95030" w:rsidRDefault="00E95030" w:rsidP="00E95030">
      <w:r>
        <w:t>&gt;&gt; &gt;&gt;                         }</w:t>
      </w:r>
    </w:p>
    <w:p w14:paraId="7D4779F1" w14:textId="77777777" w:rsidR="00E95030" w:rsidRDefault="00E95030" w:rsidP="00E95030">
      <w:r>
        <w:t>&gt;&gt; &gt;&gt;                         ), (function() {</w:t>
      </w:r>
    </w:p>
    <w:p w14:paraId="3A1E1CB8" w14:textId="77777777" w:rsidR="00E95030" w:rsidRDefault="00E95030" w:rsidP="00E95030">
      <w:r>
        <w:t>&gt;&gt; &gt;&gt;                             return {</w:t>
      </w:r>
    </w:p>
    <w:p w14:paraId="30409696" w14:textId="77777777" w:rsidR="00E95030" w:rsidRDefault="00E95030" w:rsidP="00E95030">
      <w:r>
        <w:t>&gt;&gt; &gt;&gt;                                 item: e</w:t>
      </w:r>
    </w:p>
    <w:p w14:paraId="38DDC6DE" w14:textId="77777777" w:rsidR="00E95030" w:rsidRDefault="00E95030" w:rsidP="00E95030">
      <w:r>
        <w:t>&gt;&gt; &gt;&gt;                             }</w:t>
      </w:r>
    </w:p>
    <w:p w14:paraId="2F230C57" w14:textId="77777777" w:rsidR="00E95030" w:rsidRDefault="00E95030" w:rsidP="00E95030">
      <w:r>
        <w:t>&gt;&gt; &gt;&gt;                         }</w:t>
      </w:r>
    </w:p>
    <w:p w14:paraId="6E9D2957" w14:textId="77777777" w:rsidR="00E95030" w:rsidRDefault="00E95030" w:rsidP="00E95030">
      <w:r>
        <w:t>&gt;&gt; &gt;&gt;                         ))</w:t>
      </w:r>
    </w:p>
    <w:p w14:paraId="1E47D03D" w14:textId="77777777" w:rsidR="00E95030" w:rsidRDefault="00E95030" w:rsidP="00E95030">
      <w:r>
        <w:t>&gt;&gt; &gt;&gt;                     } catch (e) {</w:t>
      </w:r>
    </w:p>
    <w:p w14:paraId="440C81B6" w14:textId="77777777" w:rsidR="00E95030" w:rsidRDefault="00E95030" w:rsidP="00E95030">
      <w:r>
        <w:t>&gt;&gt; &gt;&gt;                         return null</w:t>
      </w:r>
    </w:p>
    <w:p w14:paraId="2ED8FCE2" w14:textId="77777777" w:rsidR="00E95030" w:rsidRDefault="00E95030" w:rsidP="00E95030">
      <w:r>
        <w:t>&gt;&gt; &gt;&gt;                     }</w:t>
      </w:r>
    </w:p>
    <w:p w14:paraId="556A34CE" w14:textId="77777777" w:rsidR="00E95030" w:rsidRDefault="00E95030" w:rsidP="00E95030">
      <w:r>
        <w:t>&gt;&gt; &gt;&gt;                 }</w:t>
      </w:r>
    </w:p>
    <w:p w14:paraId="6678A058" w14:textId="77777777" w:rsidR="00E95030" w:rsidRDefault="00E95030" w:rsidP="00E95030">
      <w:r>
        <w:t>&gt;&gt; &gt;&gt;             }</w:t>
      </w:r>
    </w:p>
    <w:p w14:paraId="3CAC442F" w14:textId="77777777" w:rsidR="00E95030" w:rsidRDefault="00E95030" w:rsidP="00E95030">
      <w:r>
        <w:t>&gt;&gt; &gt;&gt;             ))</w:t>
      </w:r>
    </w:p>
    <w:p w14:paraId="37C08E59" w14:textId="77777777" w:rsidR="00E95030" w:rsidRDefault="00E95030" w:rsidP="00E95030">
      <w:r>
        <w:t>&gt;&gt; &gt;&gt;         }</w:t>
      </w:r>
    </w:p>
    <w:p w14:paraId="7121CCE9" w14:textId="77777777" w:rsidR="00E95030" w:rsidRDefault="00E95030" w:rsidP="00E95030">
      <w:r>
        <w:t>&gt;&gt; &gt;&gt;         return e.__ieDyn = 1,</w:t>
      </w:r>
    </w:p>
    <w:p w14:paraId="38BF0C05" w14:textId="77777777" w:rsidR="00E95030" w:rsidRDefault="00E95030" w:rsidP="00E95030">
      <w:r>
        <w:t>&gt;&gt; &gt;&gt;         e</w:t>
      </w:r>
    </w:p>
    <w:p w14:paraId="143CDB95" w14:textId="77777777" w:rsidR="00E95030" w:rsidRDefault="00E95030" w:rsidP="00E95030">
      <w:r>
        <w:t>&gt;&gt; &gt;&gt;     }();</w:t>
      </w:r>
    </w:p>
    <w:p w14:paraId="7DC0ACB4" w14:textId="77777777" w:rsidR="00E95030" w:rsidRDefault="00E95030" w:rsidP="00E95030">
      <w:r>
        <w:t>&gt;&gt; &gt;&gt;     function Ar(e, t, n, r) {</w:t>
      </w:r>
    </w:p>
    <w:p w14:paraId="63AE83D4" w14:textId="77777777" w:rsidR="00E95030" w:rsidRDefault="00E95030" w:rsidP="00E95030">
      <w:r>
        <w:t>&gt;&gt; &gt;&gt;         if (r &amp;&amp; e) {</w:t>
      </w:r>
    </w:p>
    <w:p w14:paraId="39044165" w14:textId="77777777" w:rsidR="00E95030" w:rsidRDefault="00E95030" w:rsidP="00E95030">
      <w:r>
        <w:t>&gt;&gt; &gt;&gt;             var i = hr(r.value, r.kind, r.propertyType);</w:t>
      </w:r>
    </w:p>
    <w:p w14:paraId="734D9050" w14:textId="77777777" w:rsidR="00E95030" w:rsidRDefault="00E95030" w:rsidP="00E95030">
      <w:r>
        <w:t>&gt;&gt; &gt;&gt;             if (i &gt; -1) {</w:t>
      </w:r>
    </w:p>
    <w:p w14:paraId="01A637FD" w14:textId="77777777" w:rsidR="00E95030" w:rsidRDefault="00E95030" w:rsidP="00E95030">
      <w:r>
        <w:t>&gt;&gt; &gt;&gt;                 var o = e.metadata;</w:t>
      </w:r>
    </w:p>
    <w:p w14:paraId="60BEA02D" w14:textId="77777777" w:rsidR="00E95030" w:rsidRDefault="00E95030" w:rsidP="00E95030">
      <w:r>
        <w:t>&gt;&gt; &gt;&gt;                 o || (o = e.metadata = {</w:t>
      </w:r>
    </w:p>
    <w:p w14:paraId="0C13D231" w14:textId="77777777" w:rsidR="00E95030" w:rsidRDefault="00E95030" w:rsidP="00E95030">
      <w:r>
        <w:t>&gt;&gt; &gt;&gt;                     f: {}</w:t>
      </w:r>
    </w:p>
    <w:p w14:paraId="6F7359B2" w14:textId="77777777" w:rsidR="00E95030" w:rsidRDefault="00E95030" w:rsidP="00E95030">
      <w:r>
        <w:t>&gt;&gt; &gt;&gt;                 });</w:t>
      </w:r>
    </w:p>
    <w:p w14:paraId="3744EED6" w14:textId="77777777" w:rsidR="00E95030" w:rsidRDefault="00E95030" w:rsidP="00E95030">
      <w:r>
        <w:t>&gt;&gt; &gt;&gt;                 var a = o.f;</w:t>
      </w:r>
    </w:p>
    <w:p w14:paraId="6A8B543E" w14:textId="77777777" w:rsidR="00E95030" w:rsidRDefault="00E95030" w:rsidP="00E95030">
      <w:r>
        <w:t>&gt;&gt; &gt;&gt;                 if (a || (a = o.f = {}),</w:t>
      </w:r>
    </w:p>
    <w:p w14:paraId="7E2BB9D1" w14:textId="77777777" w:rsidR="00E95030" w:rsidRDefault="00E95030" w:rsidP="00E95030">
      <w:r>
        <w:t>&gt;&gt; &gt;&gt;                 t)</w:t>
      </w:r>
    </w:p>
    <w:p w14:paraId="6E848B52" w14:textId="77777777" w:rsidR="00E95030" w:rsidRDefault="00E95030" w:rsidP="00E95030">
      <w:r>
        <w:t>&gt;&gt; &gt;&gt;                     for (var s = 0; s &lt; t.length; s++) {</w:t>
      </w:r>
    </w:p>
    <w:p w14:paraId="6DE1C77E" w14:textId="77777777" w:rsidR="00E95030" w:rsidRDefault="00E95030" w:rsidP="00E95030">
      <w:r>
        <w:t>&gt;&gt; &gt;&gt;                         var l = t[s];</w:t>
      </w:r>
    </w:p>
    <w:p w14:paraId="09AF0C9C" w14:textId="77777777" w:rsidR="00E95030" w:rsidRDefault="00E95030" w:rsidP="00E95030">
      <w:r>
        <w:t>&gt;&gt; &gt;&gt;                         a[l] || (a[l] = {</w:t>
      </w:r>
    </w:p>
    <w:p w14:paraId="1B837C70" w14:textId="77777777" w:rsidR="00E95030" w:rsidRDefault="00E95030" w:rsidP="00E95030">
      <w:r>
        <w:t>&gt;&gt; &gt;&gt;                             f: {}</w:t>
      </w:r>
    </w:p>
    <w:p w14:paraId="1E499E45" w14:textId="77777777" w:rsidR="00E95030" w:rsidRDefault="00E95030" w:rsidP="00E95030">
      <w:r>
        <w:t>&gt;&gt; &gt;&gt;                         });</w:t>
      </w:r>
    </w:p>
    <w:p w14:paraId="09497EC8" w14:textId="77777777" w:rsidR="00E95030" w:rsidRDefault="00E95030" w:rsidP="00E95030">
      <w:r>
        <w:t>&gt;&gt; &gt;&gt;                         var c = a[l].f;</w:t>
      </w:r>
    </w:p>
    <w:p w14:paraId="63917D98" w14:textId="77777777" w:rsidR="00E95030" w:rsidRDefault="00E95030" w:rsidP="00E95030">
      <w:r>
        <w:t>&gt;&gt; &gt;&gt;                         c || (c = a[l].f = {}),</w:t>
      </w:r>
    </w:p>
    <w:p w14:paraId="5F8C203C" w14:textId="77777777" w:rsidR="00E95030" w:rsidRDefault="00E95030" w:rsidP="00E95030">
      <w:r>
        <w:lastRenderedPageBreak/>
        <w:t>&gt;&gt; &gt;&gt;                         a = c</w:t>
      </w:r>
    </w:p>
    <w:p w14:paraId="1DBD8CD8" w14:textId="77777777" w:rsidR="00E95030" w:rsidRDefault="00E95030" w:rsidP="00E95030">
      <w:r>
        <w:t>&gt;&gt; &gt;&gt;                     }</w:t>
      </w:r>
    </w:p>
    <w:p w14:paraId="0BD0F54A" w14:textId="77777777" w:rsidR="00E95030" w:rsidRDefault="00E95030" w:rsidP="00E95030">
      <w:r>
        <w:t>&gt;&gt; &gt;&gt;                 a = a[n] = {},</w:t>
      </w:r>
    </w:p>
    <w:p w14:paraId="6A5EE1E9" w14:textId="77777777" w:rsidR="00E95030" w:rsidRDefault="00E95030" w:rsidP="00E95030">
      <w:r>
        <w:t>&gt;&gt; &gt;&gt;                 oe(r.value) ? a.a = {</w:t>
      </w:r>
    </w:p>
    <w:p w14:paraId="550D932A" w14:textId="77777777" w:rsidR="00E95030" w:rsidRDefault="00E95030" w:rsidP="00E95030">
      <w:r>
        <w:t>&gt;&gt; &gt;&gt;                     t: i</w:t>
      </w:r>
    </w:p>
    <w:p w14:paraId="04D3A534" w14:textId="77777777" w:rsidR="00E95030" w:rsidRDefault="00E95030" w:rsidP="00E95030">
      <w:r>
        <w:t>&gt;&gt; &gt;&gt;                 } : a.t = i</w:t>
      </w:r>
    </w:p>
    <w:p w14:paraId="4675616E" w14:textId="77777777" w:rsidR="00E95030" w:rsidRDefault="00E95030" w:rsidP="00E95030">
      <w:r>
        <w:t>&gt;&gt; &gt;&gt;             }</w:t>
      </w:r>
    </w:p>
    <w:p w14:paraId="202792E1" w14:textId="77777777" w:rsidR="00E95030" w:rsidRDefault="00E95030" w:rsidP="00E95030">
      <w:r>
        <w:t>&gt;&gt; &gt;&gt;         }</w:t>
      </w:r>
    </w:p>
    <w:p w14:paraId="293A7404" w14:textId="77777777" w:rsidR="00E95030" w:rsidRDefault="00E95030" w:rsidP="00E95030">
      <w:r>
        <w:t>&gt;&gt; &gt;&gt;     }</w:t>
      </w:r>
    </w:p>
    <w:p w14:paraId="428192B9" w14:textId="77777777" w:rsidR="00E95030" w:rsidRDefault="00E95030" w:rsidP="00E95030">
      <w:r>
        <w:t>&gt;&gt; &gt;&gt;     var Pr = ((xr = {})[1] = "requeue",</w:t>
      </w:r>
    </w:p>
    <w:p w14:paraId="7FE691CE" w14:textId="77777777" w:rsidR="00E95030" w:rsidRDefault="00E95030" w:rsidP="00E95030">
      <w:r>
        <w:t>&gt;&gt; &gt;&gt;     xr[100] = "requeue",</w:t>
      </w:r>
    </w:p>
    <w:p w14:paraId="4B747A6E" w14:textId="77777777" w:rsidR="00E95030" w:rsidRDefault="00E95030" w:rsidP="00E95030">
      <w:r>
        <w:t>&gt;&gt; &gt;&gt;     xr[200] = "sent",</w:t>
      </w:r>
    </w:p>
    <w:p w14:paraId="4E89ABB2" w14:textId="77777777" w:rsidR="00E95030" w:rsidRDefault="00E95030" w:rsidP="00E95030">
      <w:r>
        <w:t>&gt;&gt; &gt;&gt;     xr[8004] = "drop",</w:t>
      </w:r>
    </w:p>
    <w:p w14:paraId="128CAE6C" w14:textId="77777777" w:rsidR="00E95030" w:rsidRDefault="00E95030" w:rsidP="00E95030">
      <w:r>
        <w:t>&gt;&gt; &gt;&gt;     xr[8003] = "drop",</w:t>
      </w:r>
    </w:p>
    <w:p w14:paraId="3A0C2825" w14:textId="77777777" w:rsidR="00E95030" w:rsidRDefault="00E95030" w:rsidP="00E95030">
      <w:r>
        <w:t>&gt;&gt; &gt;&gt;     xr)</w:t>
      </w:r>
    </w:p>
    <w:p w14:paraId="7F6CF525" w14:textId="77777777" w:rsidR="00E95030" w:rsidRDefault="00E95030" w:rsidP="00E95030">
      <w:r>
        <w:t>&gt;&gt; &gt;&gt;       , Nr = {}</w:t>
      </w:r>
    </w:p>
    <w:p w14:paraId="12058741" w14:textId="77777777" w:rsidR="00E95030" w:rsidRDefault="00E95030" w:rsidP="00E95030">
      <w:r>
        <w:t>&gt;&gt; &gt;&gt;       , Fr = {};</w:t>
      </w:r>
    </w:p>
    <w:p w14:paraId="792270FF" w14:textId="77777777" w:rsidR="00E95030" w:rsidRDefault="00E95030" w:rsidP="00E95030">
      <w:r>
        <w:t>&gt;&gt; &gt;&gt;     function Rr(e, t, n) {</w:t>
      </w:r>
    </w:p>
    <w:p w14:paraId="3955E32B" w14:textId="77777777" w:rsidR="00E95030" w:rsidRDefault="00E95030" w:rsidP="00E95030">
      <w:r>
        <w:t>&gt;&gt; &gt;&gt;         Nr[e] = t,</w:t>
      </w:r>
    </w:p>
    <w:p w14:paraId="2EF8BE44" w14:textId="77777777" w:rsidR="00E95030" w:rsidRDefault="00E95030" w:rsidP="00E95030">
      <w:r>
        <w:t>&gt;&gt; &gt;&gt;         !1 !== n &amp;&amp; (Fr[t] = e)</w:t>
      </w:r>
    </w:p>
    <w:p w14:paraId="17A801C9" w14:textId="77777777" w:rsidR="00E95030" w:rsidRDefault="00E95030" w:rsidP="00E95030">
      <w:r>
        <w:t>&gt;&gt; &gt;&gt;     }</w:t>
      </w:r>
    </w:p>
    <w:p w14:paraId="23592FA6" w14:textId="77777777" w:rsidR="00E95030" w:rsidRDefault="00E95030" w:rsidP="00E95030">
      <w:r>
        <w:t>&gt;&gt; &gt;&gt;     function Dr(e) {</w:t>
      </w:r>
    </w:p>
    <w:p w14:paraId="2F85AC8D" w14:textId="77777777" w:rsidR="00E95030" w:rsidRDefault="00E95030" w:rsidP="00E95030">
      <w:r>
        <w:t>&gt;&gt; &gt;&gt;         try {</w:t>
      </w:r>
    </w:p>
    <w:p w14:paraId="36396E5F" w14:textId="77777777" w:rsidR="00E95030" w:rsidRDefault="00E95030" w:rsidP="00E95030">
      <w:r>
        <w:t>&gt;&gt; &gt;&gt;             return e.responseText</w:t>
      </w:r>
    </w:p>
    <w:p w14:paraId="544C017C" w14:textId="77777777" w:rsidR="00E95030" w:rsidRDefault="00E95030" w:rsidP="00E95030">
      <w:r>
        <w:t>&gt;&gt; &gt;&gt;         } catch (e) {}</w:t>
      </w:r>
    </w:p>
    <w:p w14:paraId="02E1DD20" w14:textId="77777777" w:rsidR="00E95030" w:rsidRDefault="00E95030" w:rsidP="00E95030">
      <w:r>
        <w:t>&gt;&gt; &gt;&gt;         return ""</w:t>
      </w:r>
    </w:p>
    <w:p w14:paraId="2DECB765" w14:textId="77777777" w:rsidR="00E95030" w:rsidRDefault="00E95030" w:rsidP="00E95030">
      <w:r>
        <w:t>&gt;&gt; &gt;&gt;     }</w:t>
      </w:r>
    </w:p>
    <w:p w14:paraId="6D445BF5" w14:textId="77777777" w:rsidR="00E95030" w:rsidRDefault="00E95030" w:rsidP="00E95030">
      <w:r>
        <w:t>&gt;&gt; &gt;&gt;     function Mr(e, t) {</w:t>
      </w:r>
    </w:p>
    <w:p w14:paraId="7288B4AC" w14:textId="77777777" w:rsidR="00E95030" w:rsidRDefault="00E95030" w:rsidP="00E95030">
      <w:r>
        <w:t>&gt;&gt; &gt;&gt;         var n = !1;</w:t>
      </w:r>
    </w:p>
    <w:p w14:paraId="01880F44" w14:textId="77777777" w:rsidR="00E95030" w:rsidRDefault="00E95030" w:rsidP="00E95030">
      <w:r>
        <w:t>&gt;&gt; &gt;&gt;         if (e &amp;&amp; t) {</w:t>
      </w:r>
    </w:p>
    <w:p w14:paraId="5BBE6304" w14:textId="77777777" w:rsidR="00E95030" w:rsidRDefault="00E95030" w:rsidP="00E95030">
      <w:r>
        <w:t>&gt;&gt; &gt;&gt;             var r = ye(e);</w:t>
      </w:r>
    </w:p>
    <w:p w14:paraId="31E97CF4" w14:textId="77777777" w:rsidR="00E95030" w:rsidRDefault="00E95030" w:rsidP="00E95030">
      <w:r>
        <w:t>&gt;&gt; &gt;&gt;             if (r &amp;&amp; r.length &gt; 0)</w:t>
      </w:r>
    </w:p>
    <w:p w14:paraId="656B5C2E" w14:textId="77777777" w:rsidR="00E95030" w:rsidRDefault="00E95030" w:rsidP="00E95030">
      <w:r>
        <w:t>&gt;&gt; &gt;&gt;                 for (var i = t.toLowerCase(), o = 0; o &lt; r.length; o++) {</w:t>
      </w:r>
    </w:p>
    <w:p w14:paraId="62BC2BBF" w14:textId="77777777" w:rsidR="00E95030" w:rsidRDefault="00E95030" w:rsidP="00E95030">
      <w:r>
        <w:t>&gt;&gt; &gt;&gt;                     var a = r[o];</w:t>
      </w:r>
    </w:p>
    <w:p w14:paraId="67E732D3" w14:textId="77777777" w:rsidR="00E95030" w:rsidRDefault="00E95030" w:rsidP="00E95030">
      <w:r>
        <w:t>&gt;&gt; &gt;&gt;                     if (a &amp;&amp; Q(t, a) &amp;&amp; a.toLowerCase() === i) {</w:t>
      </w:r>
    </w:p>
    <w:p w14:paraId="2B95ACD5" w14:textId="77777777" w:rsidR="00E95030" w:rsidRDefault="00E95030" w:rsidP="00E95030">
      <w:r>
        <w:t>&gt;&gt; &gt;&gt;                         n = !0;</w:t>
      </w:r>
    </w:p>
    <w:p w14:paraId="28143B9A" w14:textId="77777777" w:rsidR="00E95030" w:rsidRDefault="00E95030" w:rsidP="00E95030">
      <w:r>
        <w:t>&gt;&gt; &gt;&gt;                         break</w:t>
      </w:r>
    </w:p>
    <w:p w14:paraId="2B3F3CB7" w14:textId="77777777" w:rsidR="00E95030" w:rsidRDefault="00E95030" w:rsidP="00E95030">
      <w:r>
        <w:t>&gt;&gt; &gt;&gt;                     }</w:t>
      </w:r>
    </w:p>
    <w:p w14:paraId="3409140B" w14:textId="77777777" w:rsidR="00E95030" w:rsidRDefault="00E95030" w:rsidP="00E95030">
      <w:r>
        <w:t>&gt;&gt; &gt;&gt;                 }</w:t>
      </w:r>
    </w:p>
    <w:p w14:paraId="5B52C27C" w14:textId="77777777" w:rsidR="00E95030" w:rsidRDefault="00E95030" w:rsidP="00E95030">
      <w:r>
        <w:t>&gt;&gt; &gt;&gt;         }</w:t>
      </w:r>
    </w:p>
    <w:p w14:paraId="10FBFCBF" w14:textId="77777777" w:rsidR="00E95030" w:rsidRDefault="00E95030" w:rsidP="00E95030">
      <w:r>
        <w:t>&gt;&gt; &gt;&gt;         return n</w:t>
      </w:r>
    </w:p>
    <w:p w14:paraId="2E1BDBDE" w14:textId="77777777" w:rsidR="00E95030" w:rsidRDefault="00E95030" w:rsidP="00E95030">
      <w:r>
        <w:t>&gt;&gt; &gt;&gt;     }</w:t>
      </w:r>
    </w:p>
    <w:p w14:paraId="7DCE9B20" w14:textId="77777777" w:rsidR="00E95030" w:rsidRDefault="00E95030" w:rsidP="00E95030">
      <w:r>
        <w:t>&gt;&gt; &gt;&gt;     function Br(e, t, n, r) {</w:t>
      </w:r>
    </w:p>
    <w:p w14:paraId="7A2225C3" w14:textId="77777777" w:rsidR="00E95030" w:rsidRDefault="00E95030" w:rsidP="00E95030">
      <w:r>
        <w:t>&gt;&gt; &gt;&gt;         t &amp;&amp; n &amp;&amp; n.length &gt; 0 &amp;&amp; (r &amp;&amp; Nr[t] ? (e.hdrs[Nr[t]] = n,</w:t>
      </w:r>
    </w:p>
    <w:p w14:paraId="0B0FB5E2" w14:textId="77777777" w:rsidR="00E95030" w:rsidRDefault="00E95030" w:rsidP="00E95030">
      <w:r>
        <w:t>&gt;&gt; &gt;&gt;         e.useHdrs = !0) : e.url += "&amp;" + t + "=" + n)</w:t>
      </w:r>
    </w:p>
    <w:p w14:paraId="74C1654E" w14:textId="77777777" w:rsidR="00E95030" w:rsidRDefault="00E95030" w:rsidP="00E95030">
      <w:r>
        <w:t>&gt;&gt; &gt;&gt;     }</w:t>
      </w:r>
    </w:p>
    <w:p w14:paraId="3A58691B" w14:textId="77777777" w:rsidR="00E95030" w:rsidRDefault="00E95030" w:rsidP="00E95030">
      <w:r>
        <w:t>&gt;&gt; &gt;&gt;     Rr("AuthMsaDeviceTicket", "AuthMsaDeviceTicket", !1),</w:t>
      </w:r>
    </w:p>
    <w:p w14:paraId="6CC50FBE" w14:textId="77777777" w:rsidR="00E95030" w:rsidRDefault="00E95030" w:rsidP="00E95030">
      <w:r>
        <w:t>&gt;&gt; &gt;&gt;     Rr("client-version", "client-version"),</w:t>
      </w:r>
    </w:p>
    <w:p w14:paraId="5EF9CB2E" w14:textId="77777777" w:rsidR="00E95030" w:rsidRDefault="00E95030" w:rsidP="00E95030">
      <w:r>
        <w:lastRenderedPageBreak/>
        <w:t>&gt;&gt; &gt;&gt;     Rr("client-id", "Client-Id"),</w:t>
      </w:r>
    </w:p>
    <w:p w14:paraId="2FF497ED" w14:textId="77777777" w:rsidR="00E95030" w:rsidRDefault="00E95030" w:rsidP="00E95030">
      <w:r>
        <w:t>&gt;&gt; &gt;&gt;     Rr("apikey", "apikey"),</w:t>
      </w:r>
    </w:p>
    <w:p w14:paraId="55752E5F" w14:textId="77777777" w:rsidR="00E95030" w:rsidRDefault="00E95030" w:rsidP="00E95030">
      <w:r>
        <w:t>&gt;&gt; &gt;&gt;     Rr("time-delta-to-apply-millis", "time-delta-to-apply-millis"),</w:t>
      </w:r>
    </w:p>
    <w:p w14:paraId="0B80D319" w14:textId="77777777" w:rsidR="00E95030" w:rsidRDefault="00E95030" w:rsidP="00E95030">
      <w:r>
        <w:t>&gt;&gt; &gt;&gt;     Rr("upload-time", "upload-time"),</w:t>
      </w:r>
    </w:p>
    <w:p w14:paraId="682F1EBA" w14:textId="77777777" w:rsidR="00E95030" w:rsidRDefault="00E95030" w:rsidP="00E95030">
      <w:r>
        <w:t>&gt;&gt; &gt;&gt;     Rr("AuthXToken", "AuthXToken");</w:t>
      </w:r>
    </w:p>
    <w:p w14:paraId="72BAABB2" w14:textId="77777777" w:rsidR="00E95030" w:rsidRDefault="00E95030" w:rsidP="00E95030">
      <w:r>
        <w:t>&gt;&gt; &gt;&gt;     var zr = function() {</w:t>
      </w:r>
    </w:p>
    <w:p w14:paraId="7E59BB9A" w14:textId="77777777" w:rsidR="00E95030" w:rsidRDefault="00E95030" w:rsidP="00E95030">
      <w:r>
        <w:t>&gt;&gt; &gt;&gt;         function e(t, n, r, i, o) {</w:t>
      </w:r>
    </w:p>
    <w:p w14:paraId="537F1188" w14:textId="77777777" w:rsidR="00E95030" w:rsidRDefault="00E95030" w:rsidP="00E95030">
      <w:r>
        <w:t>&gt;&gt; &gt;&gt;             this._responseHandlers = [];</w:t>
      </w:r>
    </w:p>
    <w:p w14:paraId="4CD081B8" w14:textId="77777777" w:rsidR="00E95030" w:rsidRDefault="00E95030" w:rsidP="00E95030">
      <w:r>
        <w:t>&gt;&gt; &gt;&gt;             var a, s, l, c, u, f, h, p = "?cors=true&amp;" + "content-type".toLowerCase() + "=application/x-json-stream", g = new Er, m = !1, b = new Ir, v = !1, y = 0, C = !0, S = [], O = {}, w = [], _ = null, I = !1, E = !1, j = !1;</w:t>
      </w:r>
    </w:p>
    <w:p w14:paraId="760D5E96" w14:textId="77777777" w:rsidR="00E95030" w:rsidRDefault="00E95030" w:rsidP="00E95030">
      <w:r>
        <w:t>&gt;&gt; &gt;&gt;             k(e, this, (function(e) {</w:t>
      </w:r>
    </w:p>
    <w:p w14:paraId="79F28C29" w14:textId="77777777" w:rsidR="00E95030" w:rsidRDefault="00E95030" w:rsidP="00E95030">
      <w:r>
        <w:t>&gt;&gt; &gt;&gt;                 var x = !0;</w:t>
      </w:r>
    </w:p>
    <w:p w14:paraId="68F801D8" w14:textId="77777777" w:rsidR="00E95030" w:rsidRDefault="00E95030" w:rsidP="00E95030">
      <w:r>
        <w:t>&gt;&gt; &gt;&gt;                 function k(e, t) {</w:t>
      </w:r>
    </w:p>
    <w:p w14:paraId="0D6BAC8A" w14:textId="77777777" w:rsidR="00E95030" w:rsidRDefault="00E95030" w:rsidP="00E95030">
      <w:r>
        <w:t>&gt;&gt; &gt;&gt;                     for (var n = 0, r = null, i = 0; null == r &amp;&amp; i &lt; e.length; )</w:t>
      </w:r>
    </w:p>
    <w:p w14:paraId="76C6E147" w14:textId="77777777" w:rsidR="00E95030" w:rsidRDefault="00E95030" w:rsidP="00E95030">
      <w:r>
        <w:t>&gt;&gt; &gt;&gt;                         1 === (n = e[i]) ? rt() ? r = T : it() &amp;&amp; (r = A) : 2 === n &amp;&amp; nt(t) ? r = L : v &amp;&amp; 3 === n &amp;&amp; tt() &amp;&amp; (r = N),</w:t>
      </w:r>
    </w:p>
    <w:p w14:paraId="46BD5502" w14:textId="77777777" w:rsidR="00E95030" w:rsidRDefault="00E95030" w:rsidP="00E95030">
      <w:r>
        <w:t>&gt;&gt; &gt;&gt;                         i++;</w:t>
      </w:r>
    </w:p>
    <w:p w14:paraId="6872FD13" w14:textId="77777777" w:rsidR="00E95030" w:rsidRDefault="00E95030" w:rsidP="00E95030">
      <w:r>
        <w:t>&gt;&gt; &gt;&gt;                     return r ? {</w:t>
      </w:r>
    </w:p>
    <w:p w14:paraId="1E63A975" w14:textId="77777777" w:rsidR="00E95030" w:rsidRDefault="00E95030" w:rsidP="00E95030">
      <w:r>
        <w:t>&gt;&gt; &gt;&gt;                         _transport: n,</w:t>
      </w:r>
    </w:p>
    <w:p w14:paraId="7068A207" w14:textId="77777777" w:rsidR="00E95030" w:rsidRDefault="00E95030" w:rsidP="00E95030">
      <w:r>
        <w:t>&gt;&gt; &gt;&gt;                         _isSync: t,</w:t>
      </w:r>
    </w:p>
    <w:p w14:paraId="791CCD0B" w14:textId="77777777" w:rsidR="00E95030" w:rsidRDefault="00E95030" w:rsidP="00E95030">
      <w:r>
        <w:t>&gt;&gt; &gt;&gt;                         sendPOST: r</w:t>
      </w:r>
    </w:p>
    <w:p w14:paraId="60F30B6A" w14:textId="77777777" w:rsidR="00E95030" w:rsidRDefault="00E95030" w:rsidP="00E95030">
      <w:r>
        <w:t>&gt;&gt; &gt;&gt;                     } : null</w:t>
      </w:r>
    </w:p>
    <w:p w14:paraId="6709DB6A" w14:textId="77777777" w:rsidR="00E95030" w:rsidRDefault="00E95030" w:rsidP="00E95030">
      <w:r>
        <w:t>&gt;&gt; &gt;&gt;                 }</w:t>
      </w:r>
    </w:p>
    <w:p w14:paraId="00335FA8" w14:textId="77777777" w:rsidR="00E95030" w:rsidRDefault="00E95030" w:rsidP="00E95030">
      <w:r>
        <w:t>&gt;&gt; &gt;&gt;                 function T(e, t, n) {</w:t>
      </w:r>
    </w:p>
    <w:p w14:paraId="4DE963F5" w14:textId="77777777" w:rsidR="00E95030" w:rsidRDefault="00E95030" w:rsidP="00E95030">
      <w:r>
        <w:t>&gt;&gt; &gt;&gt;                     var r = new XDomainRequest;</w:t>
      </w:r>
    </w:p>
    <w:p w14:paraId="0DAC8321" w14:textId="77777777" w:rsidR="00E95030" w:rsidRDefault="00E95030" w:rsidP="00E95030">
      <w:r>
        <w:t>&gt;&gt; &gt;&gt;                     r.open("POST", e.urlString),</w:t>
      </w:r>
    </w:p>
    <w:p w14:paraId="2E2F31AD" w14:textId="77777777" w:rsidR="00E95030" w:rsidRDefault="00E95030" w:rsidP="00E95030">
      <w:r>
        <w:t>&gt;&gt; &gt;&gt;                     e.timeout &amp;&amp; (r.timeout = e.timeout),</w:t>
      </w:r>
    </w:p>
    <w:p w14:paraId="63918586" w14:textId="77777777" w:rsidR="00E95030" w:rsidRDefault="00E95030" w:rsidP="00E95030">
      <w:r>
        <w:t>&gt;&gt; &gt;&gt;                     r.onload = function() {</w:t>
      </w:r>
    </w:p>
    <w:p w14:paraId="60BC510D" w14:textId="77777777" w:rsidR="00E95030" w:rsidRDefault="00E95030" w:rsidP="00E95030">
      <w:r>
        <w:t>&gt;&gt; &gt;&gt;                         var e = Dr(r);</w:t>
      </w:r>
    </w:p>
    <w:p w14:paraId="337E44BA" w14:textId="77777777" w:rsidR="00E95030" w:rsidRDefault="00E95030" w:rsidP="00E95030">
      <w:r>
        <w:t>&gt;&gt; &gt;&gt;                         P(t, 200, {}, e),</w:t>
      </w:r>
    </w:p>
    <w:p w14:paraId="0E1F67B8" w14:textId="77777777" w:rsidR="00E95030" w:rsidRDefault="00E95030" w:rsidP="00E95030">
      <w:r>
        <w:t>&gt;&gt; &gt;&gt;                         Z(e)</w:t>
      </w:r>
    </w:p>
    <w:p w14:paraId="65DAB0A5" w14:textId="77777777" w:rsidR="00E95030" w:rsidRDefault="00E95030" w:rsidP="00E95030">
      <w:r>
        <w:t>&gt;&gt; &gt;&gt;                     }</w:t>
      </w:r>
    </w:p>
    <w:p w14:paraId="11B789A1" w14:textId="77777777" w:rsidR="00E95030" w:rsidRDefault="00E95030" w:rsidP="00E95030">
      <w:r>
        <w:t>&gt;&gt; &gt;&gt;                     ,</w:t>
      </w:r>
    </w:p>
    <w:p w14:paraId="4927973E" w14:textId="77777777" w:rsidR="00E95030" w:rsidRDefault="00E95030" w:rsidP="00E95030">
      <w:r>
        <w:t>&gt;&gt; &gt;&gt;                     r.onerror = function() {</w:t>
      </w:r>
    </w:p>
    <w:p w14:paraId="0EE1F061" w14:textId="77777777" w:rsidR="00E95030" w:rsidRDefault="00E95030" w:rsidP="00E95030">
      <w:r>
        <w:t>&gt;&gt; &gt;&gt;                         P(t, 400, {})</w:t>
      </w:r>
    </w:p>
    <w:p w14:paraId="0CCF7E53" w14:textId="77777777" w:rsidR="00E95030" w:rsidRDefault="00E95030" w:rsidP="00E95030">
      <w:r>
        <w:t>&gt;&gt; &gt;&gt;                     }</w:t>
      </w:r>
    </w:p>
    <w:p w14:paraId="0F2DFBC4" w14:textId="77777777" w:rsidR="00E95030" w:rsidRDefault="00E95030" w:rsidP="00E95030">
      <w:r>
        <w:t>&gt;&gt; &gt;&gt;                     ,</w:t>
      </w:r>
    </w:p>
    <w:p w14:paraId="722037DC" w14:textId="77777777" w:rsidR="00E95030" w:rsidRDefault="00E95030" w:rsidP="00E95030">
      <w:r>
        <w:t>&gt;&gt; &gt;&gt;                     r.ontimeout = function() {</w:t>
      </w:r>
    </w:p>
    <w:p w14:paraId="590BF2D3" w14:textId="77777777" w:rsidR="00E95030" w:rsidRDefault="00E95030" w:rsidP="00E95030">
      <w:r>
        <w:t>&gt;&gt; &gt;&gt;                         P(t, 500, {})</w:t>
      </w:r>
    </w:p>
    <w:p w14:paraId="3A6F64E4" w14:textId="77777777" w:rsidR="00E95030" w:rsidRDefault="00E95030" w:rsidP="00E95030">
      <w:r>
        <w:t>&gt;&gt; &gt;&gt;                     }</w:t>
      </w:r>
    </w:p>
    <w:p w14:paraId="5E7E494E" w14:textId="77777777" w:rsidR="00E95030" w:rsidRDefault="00E95030" w:rsidP="00E95030">
      <w:r>
        <w:t>&gt;&gt; &gt;&gt;                     ,</w:t>
      </w:r>
    </w:p>
    <w:p w14:paraId="2DCF244E" w14:textId="77777777" w:rsidR="00E95030" w:rsidRDefault="00E95030" w:rsidP="00E95030">
      <w:r>
        <w:t>&gt;&gt; &gt;&gt;                     r.onprogress = function() {}</w:t>
      </w:r>
    </w:p>
    <w:p w14:paraId="7EB09E8C" w14:textId="77777777" w:rsidR="00E95030" w:rsidRDefault="00E95030" w:rsidP="00E95030">
      <w:r>
        <w:t>&gt;&gt; &gt;&gt;                     ,</w:t>
      </w:r>
    </w:p>
    <w:p w14:paraId="58BF555F" w14:textId="77777777" w:rsidR="00E95030" w:rsidRDefault="00E95030" w:rsidP="00E95030">
      <w:r>
        <w:t>&gt;&gt; &gt;&gt;                     n ? r.send(e.data) : o.set((function() {</w:t>
      </w:r>
    </w:p>
    <w:p w14:paraId="3F3B08BC" w14:textId="77777777" w:rsidR="00E95030" w:rsidRDefault="00E95030" w:rsidP="00E95030">
      <w:r>
        <w:t>&gt;&gt; &gt;&gt;                         r.send(e.data)</w:t>
      </w:r>
    </w:p>
    <w:p w14:paraId="56CAEB5D" w14:textId="77777777" w:rsidR="00E95030" w:rsidRDefault="00E95030" w:rsidP="00E95030">
      <w:r>
        <w:t>&gt;&gt; &gt;&gt;                     }</w:t>
      </w:r>
    </w:p>
    <w:p w14:paraId="41B42B2C" w14:textId="77777777" w:rsidR="00E95030" w:rsidRDefault="00E95030" w:rsidP="00E95030">
      <w:r>
        <w:t>&gt;&gt; &gt;&gt;                     ), 0)</w:t>
      </w:r>
    </w:p>
    <w:p w14:paraId="37E90F67" w14:textId="77777777" w:rsidR="00E95030" w:rsidRDefault="00E95030" w:rsidP="00E95030">
      <w:r>
        <w:lastRenderedPageBreak/>
        <w:t>&gt;&gt; &gt;&gt;                 }</w:t>
      </w:r>
    </w:p>
    <w:p w14:paraId="0300A2C9" w14:textId="77777777" w:rsidR="00E95030" w:rsidRDefault="00E95030" w:rsidP="00E95030">
      <w:r>
        <w:t>&gt;&gt; &gt;&gt;                 function L(e, t, n) {</w:t>
      </w:r>
    </w:p>
    <w:p w14:paraId="4A71AD9E" w14:textId="77777777" w:rsidR="00E95030" w:rsidRDefault="00E95030" w:rsidP="00E95030">
      <w:r>
        <w:t>&gt;&gt; &gt;&gt;                     var r, i = e.urlString, a = !1, s = !1, l = ((r = {</w:t>
      </w:r>
    </w:p>
    <w:p w14:paraId="061E73E0" w14:textId="77777777" w:rsidR="00E95030" w:rsidRDefault="00E95030" w:rsidP="00E95030">
      <w:r>
        <w:t>&gt;&gt; &gt;&gt;                         body: e.data,</w:t>
      </w:r>
    </w:p>
    <w:p w14:paraId="59500AF3" w14:textId="77777777" w:rsidR="00E95030" w:rsidRDefault="00E95030" w:rsidP="00E95030">
      <w:r>
        <w:t>&gt;&gt; &gt;&gt;                         method: "POST"</w:t>
      </w:r>
    </w:p>
    <w:p w14:paraId="6EC0FD6B" w14:textId="77777777" w:rsidR="00E95030" w:rsidRDefault="00E95030" w:rsidP="00E95030">
      <w:r>
        <w:t>&gt;&gt; &gt;&gt;                     }).Microsoft_ApplicationInsights_BypassAjaxInstrumentation = !0,</w:t>
      </w:r>
    </w:p>
    <w:p w14:paraId="7CC6D659" w14:textId="77777777" w:rsidR="00E95030" w:rsidRDefault="00E95030" w:rsidP="00E95030">
      <w:r>
        <w:t>&gt;&gt; &gt;&gt;                     r);</w:t>
      </w:r>
    </w:p>
    <w:p w14:paraId="731A047F" w14:textId="77777777" w:rsidR="00E95030" w:rsidRDefault="00E95030" w:rsidP="00E95030">
      <w:r>
        <w:t>&gt;&gt; &gt;&gt;                     n &amp;&amp; (l.keepalive = !0,</w:t>
      </w:r>
    </w:p>
    <w:p w14:paraId="482B7931" w14:textId="77777777" w:rsidR="00E95030" w:rsidRDefault="00E95030" w:rsidP="00E95030">
      <w:r>
        <w:t>&gt;&gt; &gt;&gt;                     2 === e._sendReason &amp;&amp; (a = !0,</w:t>
      </w:r>
    </w:p>
    <w:p w14:paraId="46D52CC9" w14:textId="77777777" w:rsidR="00E95030" w:rsidRDefault="00E95030" w:rsidP="00E95030">
      <w:r>
        <w:t>&gt;&gt; &gt;&gt;                     i += "&amp;NoResponseBody=true")),</w:t>
      </w:r>
    </w:p>
    <w:p w14:paraId="7B23E8A4" w14:textId="77777777" w:rsidR="00E95030" w:rsidRDefault="00E95030" w:rsidP="00E95030">
      <w:r>
        <w:t>&gt;&gt; &gt;&gt;                     x &amp;&amp; (l.credentials = "include"),</w:t>
      </w:r>
    </w:p>
    <w:p w14:paraId="2BA0E2AD" w14:textId="77777777" w:rsidR="00E95030" w:rsidRDefault="00E95030" w:rsidP="00E95030">
      <w:r>
        <w:t>&gt;&gt; &gt;&gt;                     e.headers &amp;&amp; ye(e.headers).length &gt; 0 &amp;&amp; (l.headers = e.headers),</w:t>
      </w:r>
    </w:p>
    <w:p w14:paraId="5624CD81" w14:textId="77777777" w:rsidR="00E95030" w:rsidRDefault="00E95030" w:rsidP="00E95030">
      <w:r>
        <w:t>&gt;&gt; &gt;&gt;                     fetch(i, l).then((function(e) {</w:t>
      </w:r>
    </w:p>
    <w:p w14:paraId="5CECB2B7" w14:textId="77777777" w:rsidR="00E95030" w:rsidRDefault="00E95030" w:rsidP="00E95030">
      <w:r>
        <w:t>&gt;&gt; &gt;&gt;                         var n = {}</w:t>
      </w:r>
    </w:p>
    <w:p w14:paraId="7F91030C" w14:textId="77777777" w:rsidR="00E95030" w:rsidRDefault="00E95030" w:rsidP="00E95030">
      <w:r>
        <w:t>&gt;&gt; &gt;&gt;                           , r = ""</w:t>
      </w:r>
    </w:p>
    <w:p w14:paraId="792EEB20" w14:textId="77777777" w:rsidR="00E95030" w:rsidRDefault="00E95030" w:rsidP="00E95030">
      <w:r>
        <w:t>&gt;&gt; &gt;&gt;                           , i = e.headers;</w:t>
      </w:r>
    </w:p>
    <w:p w14:paraId="17FF2FED" w14:textId="77777777" w:rsidR="00E95030" w:rsidRDefault="00E95030" w:rsidP="00E95030">
      <w:r>
        <w:t>&gt;&gt; &gt;&gt;                         i &amp;&amp; i.forEach((function(e, t) {</w:t>
      </w:r>
    </w:p>
    <w:p w14:paraId="33DE4FF8" w14:textId="77777777" w:rsidR="00E95030" w:rsidRDefault="00E95030" w:rsidP="00E95030">
      <w:r>
        <w:t>&gt;&gt; &gt;&gt;                             n[t] = e</w:t>
      </w:r>
    </w:p>
    <w:p w14:paraId="72AEB1C3" w14:textId="77777777" w:rsidR="00E95030" w:rsidRDefault="00E95030" w:rsidP="00E95030">
      <w:r>
        <w:t>&gt;&gt; &gt;&gt;                         }</w:t>
      </w:r>
    </w:p>
    <w:p w14:paraId="32E6696C" w14:textId="77777777" w:rsidR="00E95030" w:rsidRDefault="00E95030" w:rsidP="00E95030">
      <w:r>
        <w:t>&gt;&gt; &gt;&gt;                         )),</w:t>
      </w:r>
    </w:p>
    <w:p w14:paraId="4C671725" w14:textId="77777777" w:rsidR="00E95030" w:rsidRDefault="00E95030" w:rsidP="00E95030">
      <w:r>
        <w:t>&gt;&gt; &gt;&gt;                         e.body &amp;&amp; e.text().then((function(e) {</w:t>
      </w:r>
    </w:p>
    <w:p w14:paraId="29EFC826" w14:textId="77777777" w:rsidR="00E95030" w:rsidRDefault="00E95030" w:rsidP="00E95030">
      <w:r>
        <w:t>&gt;&gt; &gt;&gt;                             r = e</w:t>
      </w:r>
    </w:p>
    <w:p w14:paraId="6EDE2E3F" w14:textId="77777777" w:rsidR="00E95030" w:rsidRDefault="00E95030" w:rsidP="00E95030">
      <w:r>
        <w:t>&gt;&gt; &gt;&gt;                         }</w:t>
      </w:r>
    </w:p>
    <w:p w14:paraId="5CA11BEC" w14:textId="77777777" w:rsidR="00E95030" w:rsidRDefault="00E95030" w:rsidP="00E95030">
      <w:r>
        <w:t>&gt;&gt; &gt;&gt;                         )),</w:t>
      </w:r>
    </w:p>
    <w:p w14:paraId="2BB92273" w14:textId="77777777" w:rsidR="00E95030" w:rsidRDefault="00E95030" w:rsidP="00E95030">
      <w:r>
        <w:t>&gt;&gt; &gt;&gt;                         s || (s = !0,</w:t>
      </w:r>
    </w:p>
    <w:p w14:paraId="786B56F6" w14:textId="77777777" w:rsidR="00E95030" w:rsidRDefault="00E95030" w:rsidP="00E95030">
      <w:r>
        <w:t>&gt;&gt; &gt;&gt;                         P(t, e.status, n, r),</w:t>
      </w:r>
    </w:p>
    <w:p w14:paraId="48F41C9E" w14:textId="77777777" w:rsidR="00E95030" w:rsidRDefault="00E95030" w:rsidP="00E95030">
      <w:r>
        <w:t>&gt;&gt; &gt;&gt;                         Z(r))</w:t>
      </w:r>
    </w:p>
    <w:p w14:paraId="57FABFF9" w14:textId="77777777" w:rsidR="00E95030" w:rsidRDefault="00E95030" w:rsidP="00E95030">
      <w:r>
        <w:t>&gt;&gt; &gt;&gt;                     }</w:t>
      </w:r>
    </w:p>
    <w:p w14:paraId="49A3A6D9" w14:textId="77777777" w:rsidR="00E95030" w:rsidRDefault="00E95030" w:rsidP="00E95030">
      <w:r>
        <w:t>&gt;&gt; &gt;&gt;                     )).catch((function(e) {</w:t>
      </w:r>
    </w:p>
    <w:p w14:paraId="2644A22F" w14:textId="77777777" w:rsidR="00E95030" w:rsidRDefault="00E95030" w:rsidP="00E95030">
      <w:r>
        <w:t>&gt;&gt; &gt;&gt;                         s || (s = !0,</w:t>
      </w:r>
    </w:p>
    <w:p w14:paraId="320EA643" w14:textId="77777777" w:rsidR="00E95030" w:rsidRDefault="00E95030" w:rsidP="00E95030">
      <w:r>
        <w:t>&gt;&gt; &gt;&gt;                         P(t, 0, {}))</w:t>
      </w:r>
    </w:p>
    <w:p w14:paraId="770D333A" w14:textId="77777777" w:rsidR="00E95030" w:rsidRDefault="00E95030" w:rsidP="00E95030">
      <w:r>
        <w:t>&gt;&gt; &gt;&gt;                     }</w:t>
      </w:r>
    </w:p>
    <w:p w14:paraId="50731E92" w14:textId="77777777" w:rsidR="00E95030" w:rsidRDefault="00E95030" w:rsidP="00E95030">
      <w:r>
        <w:t>&gt;&gt; &gt;&gt;                     )),</w:t>
      </w:r>
    </w:p>
    <w:p w14:paraId="6B68B375" w14:textId="77777777" w:rsidR="00E95030" w:rsidRDefault="00E95030" w:rsidP="00E95030">
      <w:r>
        <w:t>&gt;&gt; &gt;&gt;                     a &amp;&amp; !s &amp;&amp; (s = !0,</w:t>
      </w:r>
    </w:p>
    <w:p w14:paraId="2AB98957" w14:textId="77777777" w:rsidR="00E95030" w:rsidRDefault="00E95030" w:rsidP="00E95030">
      <w:r>
        <w:t>&gt;&gt; &gt;&gt;                     P(t, 200, {})),</w:t>
      </w:r>
    </w:p>
    <w:p w14:paraId="2AD68F92" w14:textId="77777777" w:rsidR="00E95030" w:rsidRDefault="00E95030" w:rsidP="00E95030">
      <w:r>
        <w:t>&gt;&gt; &gt;&gt;                     !s &amp;&amp; e.timeout &gt; 0 &amp;&amp; o.set((function() {</w:t>
      </w:r>
    </w:p>
    <w:p w14:paraId="044E9A07" w14:textId="77777777" w:rsidR="00E95030" w:rsidRDefault="00E95030" w:rsidP="00E95030">
      <w:r>
        <w:t>&gt;&gt; &gt;&gt;                         s || (s = !0,</w:t>
      </w:r>
    </w:p>
    <w:p w14:paraId="5677A4AE" w14:textId="77777777" w:rsidR="00E95030" w:rsidRDefault="00E95030" w:rsidP="00E95030">
      <w:r>
        <w:t>&gt;&gt; &gt;&gt;                         P(t, 500, {}))</w:t>
      </w:r>
    </w:p>
    <w:p w14:paraId="46F59282" w14:textId="77777777" w:rsidR="00E95030" w:rsidRDefault="00E95030" w:rsidP="00E95030">
      <w:r>
        <w:t>&gt;&gt; &gt;&gt;                     }</w:t>
      </w:r>
    </w:p>
    <w:p w14:paraId="56026343" w14:textId="77777777" w:rsidR="00E95030" w:rsidRDefault="00E95030" w:rsidP="00E95030">
      <w:r>
        <w:t>&gt;&gt; &gt;&gt;                     ), e.timeout)</w:t>
      </w:r>
    </w:p>
    <w:p w14:paraId="34A6D99B" w14:textId="77777777" w:rsidR="00E95030" w:rsidRDefault="00E95030" w:rsidP="00E95030">
      <w:r>
        <w:t>&gt;&gt; &gt;&gt;                 }</w:t>
      </w:r>
    </w:p>
    <w:p w14:paraId="7FF6E818" w14:textId="77777777" w:rsidR="00E95030" w:rsidRDefault="00E95030" w:rsidP="00E95030">
      <w:r>
        <w:t>&gt;&gt; &gt;&gt;                 function A(e, t, n) {</w:t>
      </w:r>
    </w:p>
    <w:p w14:paraId="3E32EA4A" w14:textId="77777777" w:rsidR="00E95030" w:rsidRDefault="00E95030" w:rsidP="00E95030">
      <w:r>
        <w:t>&gt;&gt; &gt;&gt;                     var r = e.urlString;</w:t>
      </w:r>
    </w:p>
    <w:p w14:paraId="4252DF3E" w14:textId="77777777" w:rsidR="00E95030" w:rsidRDefault="00E95030" w:rsidP="00E95030">
      <w:r>
        <w:t>&gt;&gt; &gt;&gt;                     function i(e, t, n) {</w:t>
      </w:r>
    </w:p>
    <w:p w14:paraId="004B1682" w14:textId="77777777" w:rsidR="00E95030" w:rsidRDefault="00E95030" w:rsidP="00E95030">
      <w:r>
        <w:t>&gt;&gt; &gt;&gt;                         if (!e[n] &amp;&amp; t &amp;&amp; t.getResponseHeader) {</w:t>
      </w:r>
    </w:p>
    <w:p w14:paraId="5BAB298E" w14:textId="77777777" w:rsidR="00E95030" w:rsidRDefault="00E95030" w:rsidP="00E95030">
      <w:r>
        <w:t>&gt;&gt; &gt;&gt;                             var r = t.getResponseHeader(n);</w:t>
      </w:r>
    </w:p>
    <w:p w14:paraId="50660C7F" w14:textId="77777777" w:rsidR="00E95030" w:rsidRDefault="00E95030" w:rsidP="00E95030">
      <w:r>
        <w:t>&gt;&gt; &gt;&gt;                             r &amp;&amp; (e[n] = me(r))</w:t>
      </w:r>
    </w:p>
    <w:p w14:paraId="75FA392D" w14:textId="77777777" w:rsidR="00E95030" w:rsidRDefault="00E95030" w:rsidP="00E95030">
      <w:r>
        <w:t>&gt;&gt; &gt;&gt;                         }</w:t>
      </w:r>
    </w:p>
    <w:p w14:paraId="1B7079C6" w14:textId="77777777" w:rsidR="00E95030" w:rsidRDefault="00E95030" w:rsidP="00E95030">
      <w:r>
        <w:lastRenderedPageBreak/>
        <w:t>&gt;&gt; &gt;&gt;                         return e</w:t>
      </w:r>
    </w:p>
    <w:p w14:paraId="44FC4F4F" w14:textId="77777777" w:rsidR="00E95030" w:rsidRDefault="00E95030" w:rsidP="00E95030">
      <w:r>
        <w:t>&gt;&gt; &gt;&gt;                     }</w:t>
      </w:r>
    </w:p>
    <w:p w14:paraId="1E7B7440" w14:textId="77777777" w:rsidR="00E95030" w:rsidRDefault="00E95030" w:rsidP="00E95030">
      <w:r>
        <w:t>&gt;&gt; &gt;&gt;                     function o(e) {</w:t>
      </w:r>
    </w:p>
    <w:p w14:paraId="012779F8" w14:textId="77777777" w:rsidR="00E95030" w:rsidRDefault="00E95030" w:rsidP="00E95030">
      <w:r>
        <w:t>&gt;&gt; &gt;&gt;                         var t = {};</w:t>
      </w:r>
    </w:p>
    <w:p w14:paraId="627ED3D7" w14:textId="77777777" w:rsidR="00E95030" w:rsidRDefault="00E95030" w:rsidP="00E95030">
      <w:r>
        <w:t>&gt;&gt; &gt;&gt;                         return e.getAllResponseHeaders ? t = function(e) {</w:t>
      </w:r>
    </w:p>
    <w:p w14:paraId="3691DA84" w14:textId="77777777" w:rsidR="00E95030" w:rsidRDefault="00E95030" w:rsidP="00E95030">
      <w:r>
        <w:t>&gt;&gt; &gt;&gt;                             var t = {};</w:t>
      </w:r>
    </w:p>
    <w:p w14:paraId="1478BF1D" w14:textId="77777777" w:rsidR="00E95030" w:rsidRDefault="00E95030" w:rsidP="00E95030">
      <w:r>
        <w:t>&gt;&gt; &gt;&gt;                             if (se(e)) {</w:t>
      </w:r>
    </w:p>
    <w:p w14:paraId="7748881C" w14:textId="77777777" w:rsidR="00E95030" w:rsidRDefault="00E95030" w:rsidP="00E95030">
      <w:r>
        <w:t>&gt;&gt; &gt;&gt;                                 fe(me(e).split(/[\r\n]+/), (function(e) {</w:t>
      </w:r>
    </w:p>
    <w:p w14:paraId="349A8C70" w14:textId="77777777" w:rsidR="00E95030" w:rsidRDefault="00E95030" w:rsidP="00E95030">
      <w:r>
        <w:t>&gt;&gt; &gt;&gt;                                     if (e) {</w:t>
      </w:r>
    </w:p>
    <w:p w14:paraId="280A7EAE" w14:textId="77777777" w:rsidR="00E95030" w:rsidRDefault="00E95030" w:rsidP="00E95030">
      <w:r>
        <w:t>&gt;&gt; &gt;&gt;                                         var n = e.indexOf(": ");</w:t>
      </w:r>
    </w:p>
    <w:p w14:paraId="35AA9275" w14:textId="77777777" w:rsidR="00E95030" w:rsidRDefault="00E95030" w:rsidP="00E95030">
      <w:r>
        <w:t>&gt;&gt; &gt;&gt;                                         if (-1 !== n) {</w:t>
      </w:r>
    </w:p>
    <w:p w14:paraId="6BC163A6" w14:textId="77777777" w:rsidR="00E95030" w:rsidRDefault="00E95030" w:rsidP="00E95030">
      <w:r>
        <w:t>&gt;&gt; &gt;&gt;                                             var r = me(e.substring(0, n)).toLowerCase()</w:t>
      </w:r>
    </w:p>
    <w:p w14:paraId="7518CCA4" w14:textId="77777777" w:rsidR="00E95030" w:rsidRDefault="00E95030" w:rsidP="00E95030">
      <w:r>
        <w:t>&gt;&gt; &gt;&gt;                                               , i = me(e.substring(n + 1));</w:t>
      </w:r>
    </w:p>
    <w:p w14:paraId="536F9ACD" w14:textId="77777777" w:rsidR="00E95030" w:rsidRDefault="00E95030" w:rsidP="00E95030">
      <w:r>
        <w:t>&gt;&gt; &gt;&gt;                                             t[r] = i</w:t>
      </w:r>
    </w:p>
    <w:p w14:paraId="7B92819C" w14:textId="77777777" w:rsidR="00E95030" w:rsidRDefault="00E95030" w:rsidP="00E95030">
      <w:r>
        <w:t>&gt;&gt; &gt;&gt;                                         } else</w:t>
      </w:r>
    </w:p>
    <w:p w14:paraId="3E834764" w14:textId="77777777" w:rsidR="00E95030" w:rsidRDefault="00E95030" w:rsidP="00E95030">
      <w:r>
        <w:t>&gt;&gt; &gt;&gt;                                             t[me(e)] = 1</w:t>
      </w:r>
    </w:p>
    <w:p w14:paraId="4D569BC6" w14:textId="77777777" w:rsidR="00E95030" w:rsidRDefault="00E95030" w:rsidP="00E95030">
      <w:r>
        <w:t>&gt;&gt; &gt;&gt;                                     }</w:t>
      </w:r>
    </w:p>
    <w:p w14:paraId="0EA2C99C" w14:textId="77777777" w:rsidR="00E95030" w:rsidRDefault="00E95030" w:rsidP="00E95030">
      <w:r>
        <w:t>&gt;&gt; &gt;&gt;                                 }</w:t>
      </w:r>
    </w:p>
    <w:p w14:paraId="161D0E83" w14:textId="77777777" w:rsidR="00E95030" w:rsidRDefault="00E95030" w:rsidP="00E95030">
      <w:r>
        <w:t>&gt;&gt; &gt;&gt;                                 ))</w:t>
      </w:r>
    </w:p>
    <w:p w14:paraId="73C26AD7" w14:textId="77777777" w:rsidR="00E95030" w:rsidRDefault="00E95030" w:rsidP="00E95030">
      <w:r>
        <w:t>&gt;&gt; &gt;&gt;                             }</w:t>
      </w:r>
    </w:p>
    <w:p w14:paraId="04899D3D" w14:textId="77777777" w:rsidR="00E95030" w:rsidRDefault="00E95030" w:rsidP="00E95030">
      <w:r>
        <w:t>&gt;&gt; &gt;&gt;                             return t</w:t>
      </w:r>
    </w:p>
    <w:p w14:paraId="2E61ECA0" w14:textId="77777777" w:rsidR="00E95030" w:rsidRDefault="00E95030" w:rsidP="00E95030">
      <w:r>
        <w:t>&gt;&gt; &gt;&gt;                         }(e.getAllResponseHeaders()) : (t = i(t, e, "time-delta-millis"),</w:t>
      </w:r>
    </w:p>
    <w:p w14:paraId="7DBF8A31" w14:textId="77777777" w:rsidR="00E95030" w:rsidRDefault="00E95030" w:rsidP="00E95030">
      <w:r>
        <w:t>&gt;&gt; &gt;&gt;                         t = i(t, e, "kill-duration"),</w:t>
      </w:r>
    </w:p>
    <w:p w14:paraId="3825725C" w14:textId="77777777" w:rsidR="00E95030" w:rsidRDefault="00E95030" w:rsidP="00E95030">
      <w:r>
        <w:t>&gt;&gt; &gt;&gt;                         t = i(t, e, "kill-duration-seconds")),</w:t>
      </w:r>
    </w:p>
    <w:p w14:paraId="0FA1174E" w14:textId="77777777" w:rsidR="00E95030" w:rsidRDefault="00E95030" w:rsidP="00E95030">
      <w:r>
        <w:t>&gt;&gt; &gt;&gt;                         t</w:t>
      </w:r>
    </w:p>
    <w:p w14:paraId="3207C3AF" w14:textId="77777777" w:rsidR="00E95030" w:rsidRDefault="00E95030" w:rsidP="00E95030">
      <w:r>
        <w:t>&gt;&gt; &gt;&gt;                     }</w:t>
      </w:r>
    </w:p>
    <w:p w14:paraId="6EEADAD3" w14:textId="77777777" w:rsidR="00E95030" w:rsidRDefault="00E95030" w:rsidP="00E95030">
      <w:r>
        <w:t>&gt;&gt; &gt;&gt;                     function a(e, n) {</w:t>
      </w:r>
    </w:p>
    <w:p w14:paraId="42D9D114" w14:textId="77777777" w:rsidR="00E95030" w:rsidRDefault="00E95030" w:rsidP="00E95030">
      <w:r>
        <w:t>&gt;&gt; &gt;&gt;                         P(t, e.status, o(e), n)</w:t>
      </w:r>
    </w:p>
    <w:p w14:paraId="3936D2FE" w14:textId="77777777" w:rsidR="00E95030" w:rsidRDefault="00E95030" w:rsidP="00E95030">
      <w:r>
        <w:t>&gt;&gt; &gt;&gt;                     }</w:t>
      </w:r>
    </w:p>
    <w:p w14:paraId="0749353D" w14:textId="77777777" w:rsidR="00E95030" w:rsidRDefault="00E95030" w:rsidP="00E95030">
      <w:r>
        <w:t>&gt;&gt; &gt;&gt;                     n &amp;&amp; e.disableXhrSync &amp;&amp; (n = !1);</w:t>
      </w:r>
    </w:p>
    <w:p w14:paraId="1E8C2C45" w14:textId="77777777" w:rsidR="00E95030" w:rsidRDefault="00E95030" w:rsidP="00E95030">
      <w:r>
        <w:t>&gt;&gt; &gt;&gt;                     var s = function(e, t, n, r, i, o) {</w:t>
      </w:r>
    </w:p>
    <w:p w14:paraId="028B1502" w14:textId="77777777" w:rsidR="00E95030" w:rsidRDefault="00E95030" w:rsidP="00E95030">
      <w:r>
        <w:t>&gt;&gt; &gt;&gt;                         function a(e, t, n) {</w:t>
      </w:r>
    </w:p>
    <w:p w14:paraId="2CB19B36" w14:textId="77777777" w:rsidR="00E95030" w:rsidRDefault="00E95030" w:rsidP="00E95030">
      <w:r>
        <w:t>&gt;&gt; &gt;&gt;                             try {</w:t>
      </w:r>
    </w:p>
    <w:p w14:paraId="349C23E9" w14:textId="77777777" w:rsidR="00E95030" w:rsidRDefault="00E95030" w:rsidP="00E95030">
      <w:r>
        <w:t>&gt;&gt; &gt;&gt;                                 e[t] = n</w:t>
      </w:r>
    </w:p>
    <w:p w14:paraId="651A8273" w14:textId="77777777" w:rsidR="00E95030" w:rsidRDefault="00E95030" w:rsidP="00E95030">
      <w:r>
        <w:t>&gt;&gt; &gt;&gt;                             } catch (e) {}</w:t>
      </w:r>
    </w:p>
    <w:p w14:paraId="450B69B1" w14:textId="77777777" w:rsidR="00E95030" w:rsidRDefault="00E95030" w:rsidP="00E95030">
      <w:r>
        <w:t>&gt;&gt; &gt;&gt;                         }</w:t>
      </w:r>
    </w:p>
    <w:p w14:paraId="61E28510" w14:textId="77777777" w:rsidR="00E95030" w:rsidRDefault="00E95030" w:rsidP="00E95030">
      <w:r>
        <w:t>&gt;&gt; &gt;&gt;                         void 0 === r &amp;&amp; (r = !1),</w:t>
      </w:r>
    </w:p>
    <w:p w14:paraId="4A17A7E1" w14:textId="77777777" w:rsidR="00E95030" w:rsidRDefault="00E95030" w:rsidP="00E95030">
      <w:r>
        <w:t>&gt;&gt; &gt;&gt;                         void 0 === i &amp;&amp; (i = !1);</w:t>
      </w:r>
    </w:p>
    <w:p w14:paraId="08904041" w14:textId="77777777" w:rsidR="00E95030" w:rsidRDefault="00E95030" w:rsidP="00E95030">
      <w:r>
        <w:t>&gt;&gt; &gt;&gt;                         var s = new XMLHttpRequest;</w:t>
      </w:r>
    </w:p>
    <w:p w14:paraId="20FDA51A" w14:textId="77777777" w:rsidR="00E95030" w:rsidRDefault="00E95030" w:rsidP="00E95030">
      <w:r>
        <w:t>&gt;&gt; &gt;&gt;                         return r &amp;&amp; a(s, "Microsoft_ApplicationInsights_BypassAjaxInstrumentation", r),</w:t>
      </w:r>
    </w:p>
    <w:p w14:paraId="3DB3A5B8" w14:textId="77777777" w:rsidR="00E95030" w:rsidRDefault="00E95030" w:rsidP="00E95030">
      <w:r>
        <w:t>&gt;&gt; &gt;&gt;                         n &amp;&amp; a(s, "withCredentials", n),</w:t>
      </w:r>
    </w:p>
    <w:p w14:paraId="2FE9646D" w14:textId="77777777" w:rsidR="00E95030" w:rsidRDefault="00E95030" w:rsidP="00E95030">
      <w:r>
        <w:t>&gt;&gt; &gt;&gt;                         s.open(e, t, !i),</w:t>
      </w:r>
    </w:p>
    <w:p w14:paraId="27BE889C" w14:textId="77777777" w:rsidR="00E95030" w:rsidRDefault="00E95030" w:rsidP="00E95030">
      <w:r>
        <w:t>&gt;&gt; &gt;&gt;                         n &amp;&amp; a(s, "withCredentials", n),</w:t>
      </w:r>
    </w:p>
    <w:p w14:paraId="538B886F" w14:textId="77777777" w:rsidR="00E95030" w:rsidRDefault="00E95030" w:rsidP="00E95030">
      <w:r>
        <w:t>&gt;&gt; &gt;&gt;                         !i &amp;&amp; o &amp;&amp; a(s, "timeout", o),</w:t>
      </w:r>
    </w:p>
    <w:p w14:paraId="2AFDFA45" w14:textId="77777777" w:rsidR="00E95030" w:rsidRDefault="00E95030" w:rsidP="00E95030">
      <w:r>
        <w:t>&gt;&gt; &gt;&gt;                         s</w:t>
      </w:r>
    </w:p>
    <w:p w14:paraId="6C76EAC7" w14:textId="77777777" w:rsidR="00E95030" w:rsidRDefault="00E95030" w:rsidP="00E95030">
      <w:r>
        <w:t>&gt;&gt; &gt;&gt;                     }("POST", r, x, !0, n, e.timeout);</w:t>
      </w:r>
    </w:p>
    <w:p w14:paraId="2919B999" w14:textId="77777777" w:rsidR="00E95030" w:rsidRDefault="00E95030" w:rsidP="00E95030">
      <w:r>
        <w:t>&gt;&gt; &gt;&gt;                     ee(e.headers, (function(e, t) {</w:t>
      </w:r>
    </w:p>
    <w:p w14:paraId="5AF1EC3C" w14:textId="77777777" w:rsidR="00E95030" w:rsidRDefault="00E95030" w:rsidP="00E95030">
      <w:r>
        <w:t>&gt;&gt; &gt;&gt;                         s.setRequestHeader(e, t)</w:t>
      </w:r>
    </w:p>
    <w:p w14:paraId="0E00A8D8" w14:textId="77777777" w:rsidR="00E95030" w:rsidRDefault="00E95030" w:rsidP="00E95030">
      <w:r>
        <w:lastRenderedPageBreak/>
        <w:t>&gt;&gt; &gt;&gt;                     }</w:t>
      </w:r>
    </w:p>
    <w:p w14:paraId="4A5A214A" w14:textId="77777777" w:rsidR="00E95030" w:rsidRDefault="00E95030" w:rsidP="00E95030">
      <w:r>
        <w:t>&gt;&gt; &gt;&gt;                     )),</w:t>
      </w:r>
    </w:p>
    <w:p w14:paraId="7EBBDDE9" w14:textId="77777777" w:rsidR="00E95030" w:rsidRDefault="00E95030" w:rsidP="00E95030">
      <w:r>
        <w:t>&gt;&gt; &gt;&gt;                     s.onload = function() {</w:t>
      </w:r>
    </w:p>
    <w:p w14:paraId="083D1F2C" w14:textId="77777777" w:rsidR="00E95030" w:rsidRDefault="00E95030" w:rsidP="00E95030">
      <w:r>
        <w:t>&gt;&gt; &gt;&gt;                         var e = Dr(s);</w:t>
      </w:r>
    </w:p>
    <w:p w14:paraId="2BE18146" w14:textId="77777777" w:rsidR="00E95030" w:rsidRDefault="00E95030" w:rsidP="00E95030">
      <w:r>
        <w:t>&gt;&gt; &gt;&gt;                         a(s, e),</w:t>
      </w:r>
    </w:p>
    <w:p w14:paraId="05292D4E" w14:textId="77777777" w:rsidR="00E95030" w:rsidRDefault="00E95030" w:rsidP="00E95030">
      <w:r>
        <w:t>&gt;&gt; &gt;&gt;                         Z(e)</w:t>
      </w:r>
    </w:p>
    <w:p w14:paraId="17BBB8C5" w14:textId="77777777" w:rsidR="00E95030" w:rsidRDefault="00E95030" w:rsidP="00E95030">
      <w:r>
        <w:t>&gt;&gt; &gt;&gt;                     }</w:t>
      </w:r>
    </w:p>
    <w:p w14:paraId="17AC1039" w14:textId="77777777" w:rsidR="00E95030" w:rsidRDefault="00E95030" w:rsidP="00E95030">
      <w:r>
        <w:t>&gt;&gt; &gt;&gt;                     ,</w:t>
      </w:r>
    </w:p>
    <w:p w14:paraId="3EF70617" w14:textId="77777777" w:rsidR="00E95030" w:rsidRDefault="00E95030" w:rsidP="00E95030">
      <w:r>
        <w:t>&gt;&gt; &gt;&gt;                     s.onerror = function() {</w:t>
      </w:r>
    </w:p>
    <w:p w14:paraId="25B180B7" w14:textId="77777777" w:rsidR="00E95030" w:rsidRDefault="00E95030" w:rsidP="00E95030">
      <w:r>
        <w:t>&gt;&gt; &gt;&gt;                         a(s)</w:t>
      </w:r>
    </w:p>
    <w:p w14:paraId="25A3B696" w14:textId="77777777" w:rsidR="00E95030" w:rsidRDefault="00E95030" w:rsidP="00E95030">
      <w:r>
        <w:t>&gt;&gt; &gt;&gt;                     }</w:t>
      </w:r>
    </w:p>
    <w:p w14:paraId="14A0649F" w14:textId="77777777" w:rsidR="00E95030" w:rsidRDefault="00E95030" w:rsidP="00E95030">
      <w:r>
        <w:t>&gt;&gt; &gt;&gt;                     ,</w:t>
      </w:r>
    </w:p>
    <w:p w14:paraId="6840F037" w14:textId="77777777" w:rsidR="00E95030" w:rsidRDefault="00E95030" w:rsidP="00E95030">
      <w:r>
        <w:t>&gt;&gt; &gt;&gt;                     s.ontimeout = function() {</w:t>
      </w:r>
    </w:p>
    <w:p w14:paraId="1E4C60A0" w14:textId="77777777" w:rsidR="00E95030" w:rsidRDefault="00E95030" w:rsidP="00E95030">
      <w:r>
        <w:t>&gt;&gt; &gt;&gt;                         a(s)</w:t>
      </w:r>
    </w:p>
    <w:p w14:paraId="73238A27" w14:textId="77777777" w:rsidR="00E95030" w:rsidRDefault="00E95030" w:rsidP="00E95030">
      <w:r>
        <w:t>&gt;&gt; &gt;&gt;                     }</w:t>
      </w:r>
    </w:p>
    <w:p w14:paraId="3577E491" w14:textId="77777777" w:rsidR="00E95030" w:rsidRDefault="00E95030" w:rsidP="00E95030">
      <w:r>
        <w:t>&gt;&gt; &gt;&gt;                     ,</w:t>
      </w:r>
    </w:p>
    <w:p w14:paraId="538865D1" w14:textId="77777777" w:rsidR="00E95030" w:rsidRDefault="00E95030" w:rsidP="00E95030">
      <w:r>
        <w:t>&gt;&gt; &gt;&gt;                     s.send(e.data)</w:t>
      </w:r>
    </w:p>
    <w:p w14:paraId="32B6E648" w14:textId="77777777" w:rsidR="00E95030" w:rsidRDefault="00E95030" w:rsidP="00E95030">
      <w:r>
        <w:t>&gt;&gt; &gt;&gt;                 }</w:t>
      </w:r>
    </w:p>
    <w:p w14:paraId="2DAD2C74" w14:textId="77777777" w:rsidR="00E95030" w:rsidRDefault="00E95030" w:rsidP="00E95030">
      <w:r>
        <w:t>&gt;&gt; &gt;&gt;                 function P(e, t, n, r) {</w:t>
      </w:r>
    </w:p>
    <w:p w14:paraId="678F1EE0" w14:textId="77777777" w:rsidR="00E95030" w:rsidRDefault="00E95030" w:rsidP="00E95030">
      <w:r>
        <w:t>&gt;&gt; &gt;&gt;                     try {</w:t>
      </w:r>
    </w:p>
    <w:p w14:paraId="78A0752D" w14:textId="77777777" w:rsidR="00E95030" w:rsidRDefault="00E95030" w:rsidP="00E95030">
      <w:r>
        <w:t>&gt;&gt; &gt;&gt;                         e(t, n, r)</w:t>
      </w:r>
    </w:p>
    <w:p w14:paraId="3EBC3E94" w14:textId="77777777" w:rsidR="00E95030" w:rsidRDefault="00E95030" w:rsidP="00E95030">
      <w:r>
        <w:t>&gt;&gt; &gt;&gt;                     } catch (e) {</w:t>
      </w:r>
    </w:p>
    <w:p w14:paraId="56B977B9" w14:textId="77777777" w:rsidR="00E95030" w:rsidRDefault="00E95030" w:rsidP="00E95030">
      <w:r>
        <w:t>&gt;&gt; &gt;&gt;                         gt(s, 2, 518, et(e))</w:t>
      </w:r>
    </w:p>
    <w:p w14:paraId="2432EABF" w14:textId="77777777" w:rsidR="00E95030" w:rsidRDefault="00E95030" w:rsidP="00E95030">
      <w:r>
        <w:t>&gt;&gt; &gt;&gt;                     }</w:t>
      </w:r>
    </w:p>
    <w:p w14:paraId="50646280" w14:textId="77777777" w:rsidR="00E95030" w:rsidRDefault="00E95030" w:rsidP="00E95030">
      <w:r>
        <w:t>&gt;&gt; &gt;&gt;                 }</w:t>
      </w:r>
    </w:p>
    <w:p w14:paraId="36239C6C" w14:textId="77777777" w:rsidR="00E95030" w:rsidRDefault="00E95030" w:rsidP="00E95030">
      <w:r>
        <w:t>&gt;&gt; &gt;&gt;                 function N(e, t, n) {</w:t>
      </w:r>
    </w:p>
    <w:p w14:paraId="0F349F7F" w14:textId="77777777" w:rsidR="00E95030" w:rsidRDefault="00E95030" w:rsidP="00E95030">
      <w:r>
        <w:t>&gt;&gt; &gt;&gt;                     var r = 200</w:t>
      </w:r>
    </w:p>
    <w:p w14:paraId="70D790D1" w14:textId="77777777" w:rsidR="00E95030" w:rsidRDefault="00E95030" w:rsidP="00E95030">
      <w:r>
        <w:t>&gt;&gt; &gt;&gt;                       , i = e._thePayload</w:t>
      </w:r>
    </w:p>
    <w:p w14:paraId="18DB9F49" w14:textId="77777777" w:rsidR="00E95030" w:rsidRDefault="00E95030" w:rsidP="00E95030">
      <w:r>
        <w:t>&gt;&gt; &gt;&gt;                       , o = e.urlString + "&amp;NoResponseBody=true";</w:t>
      </w:r>
    </w:p>
    <w:p w14:paraId="3C7A62A6" w14:textId="77777777" w:rsidR="00E95030" w:rsidRDefault="00E95030" w:rsidP="00E95030">
      <w:r>
        <w:t>&gt;&gt; &gt;&gt;                     try {</w:t>
      </w:r>
    </w:p>
    <w:p w14:paraId="3E275DCF" w14:textId="77777777" w:rsidR="00E95030" w:rsidRDefault="00E95030" w:rsidP="00E95030">
      <w:r>
        <w:t>&gt;&gt; &gt;&gt;                         var a = Ge();</w:t>
      </w:r>
    </w:p>
    <w:p w14:paraId="0746B06F" w14:textId="77777777" w:rsidR="00E95030" w:rsidRDefault="00E95030" w:rsidP="00E95030">
      <w:r>
        <w:t>&gt;&gt; &gt;&gt;                         if (!a.sendBeacon(o, e.data))</w:t>
      </w:r>
    </w:p>
    <w:p w14:paraId="3DEB4AD2" w14:textId="77777777" w:rsidR="00E95030" w:rsidRDefault="00E95030" w:rsidP="00E95030">
      <w:r>
        <w:t>&gt;&gt; &gt;&gt;                             if (i) {</w:t>
      </w:r>
    </w:p>
    <w:p w14:paraId="06A2327C" w14:textId="77777777" w:rsidR="00E95030" w:rsidRDefault="00E95030" w:rsidP="00E95030">
      <w:r>
        <w:t>&gt;&gt; &gt;&gt;                                 var l = [];</w:t>
      </w:r>
    </w:p>
    <w:p w14:paraId="17776A82" w14:textId="77777777" w:rsidR="00E95030" w:rsidRDefault="00E95030" w:rsidP="00E95030">
      <w:r>
        <w:t>&gt;&gt; &gt;&gt;                                 fe(i.batches, (function(e) {</w:t>
      </w:r>
    </w:p>
    <w:p w14:paraId="5B3DBE30" w14:textId="77777777" w:rsidR="00E95030" w:rsidRDefault="00E95030" w:rsidP="00E95030">
      <w:r>
        <w:t>&gt;&gt; &gt;&gt;                                     if (l &amp;&amp; e &amp;&amp; e.count() &gt; 0) {</w:t>
      </w:r>
    </w:p>
    <w:p w14:paraId="6AB623C8" w14:textId="77777777" w:rsidR="00E95030" w:rsidRDefault="00E95030" w:rsidP="00E95030">
      <w:r>
        <w:t>&gt;&gt; &gt;&gt;                                         for (var t = e.events(), n = 0; n &lt; t.length; n++)</w:t>
      </w:r>
    </w:p>
    <w:p w14:paraId="6887A285" w14:textId="77777777" w:rsidR="00E95030" w:rsidRDefault="00E95030" w:rsidP="00E95030">
      <w:r>
        <w:t>&gt;&gt; &gt;&gt;                                             if (!a.sendBeacon(o, _.getEventBlob(t[n]))) {</w:t>
      </w:r>
    </w:p>
    <w:p w14:paraId="3672B39D" w14:textId="77777777" w:rsidR="00E95030" w:rsidRDefault="00E95030" w:rsidP="00E95030">
      <w:r>
        <w:t>&gt;&gt; &gt;&gt;                                                 l.push(e.split(n));</w:t>
      </w:r>
    </w:p>
    <w:p w14:paraId="69616C11" w14:textId="77777777" w:rsidR="00E95030" w:rsidRDefault="00E95030" w:rsidP="00E95030">
      <w:r>
        <w:t>&gt;&gt; &gt;&gt;                                                 break</w:t>
      </w:r>
    </w:p>
    <w:p w14:paraId="597BC6CE" w14:textId="77777777" w:rsidR="00E95030" w:rsidRDefault="00E95030" w:rsidP="00E95030">
      <w:r>
        <w:t>&gt;&gt; &gt;&gt;                                             }</w:t>
      </w:r>
    </w:p>
    <w:p w14:paraId="7C86A59F" w14:textId="77777777" w:rsidR="00E95030" w:rsidRDefault="00E95030" w:rsidP="00E95030">
      <w:r>
        <w:t>&gt;&gt; &gt;&gt;                                     } else</w:t>
      </w:r>
    </w:p>
    <w:p w14:paraId="548CCE54" w14:textId="77777777" w:rsidR="00E95030" w:rsidRDefault="00E95030" w:rsidP="00E95030">
      <w:r>
        <w:t>&gt;&gt; &gt;&gt;                                         l.push(e.split(0))</w:t>
      </w:r>
    </w:p>
    <w:p w14:paraId="38D4593D" w14:textId="77777777" w:rsidR="00E95030" w:rsidRDefault="00E95030" w:rsidP="00E95030">
      <w:r>
        <w:t>&gt;&gt; &gt;&gt;                                 }</w:t>
      </w:r>
    </w:p>
    <w:p w14:paraId="45704224" w14:textId="77777777" w:rsidR="00E95030" w:rsidRDefault="00E95030" w:rsidP="00E95030">
      <w:r>
        <w:t>&gt;&gt; &gt;&gt;                                 )),</w:t>
      </w:r>
    </w:p>
    <w:p w14:paraId="7EA635C4" w14:textId="77777777" w:rsidR="00E95030" w:rsidRDefault="00E95030" w:rsidP="00E95030">
      <w:r>
        <w:t>&gt;&gt; &gt;&gt;                                 $(l, 8003, i.sendType, !0)</w:t>
      </w:r>
    </w:p>
    <w:p w14:paraId="4969A679" w14:textId="77777777" w:rsidR="00E95030" w:rsidRDefault="00E95030" w:rsidP="00E95030">
      <w:r>
        <w:t>&gt;&gt; &gt;&gt;                             } else</w:t>
      </w:r>
    </w:p>
    <w:p w14:paraId="75245CFA" w14:textId="77777777" w:rsidR="00E95030" w:rsidRDefault="00E95030" w:rsidP="00E95030">
      <w:r>
        <w:t>&gt;&gt; &gt;&gt;                                 r = 0</w:t>
      </w:r>
    </w:p>
    <w:p w14:paraId="0F0FC7AD" w14:textId="77777777" w:rsidR="00E95030" w:rsidRDefault="00E95030" w:rsidP="00E95030">
      <w:r>
        <w:lastRenderedPageBreak/>
        <w:t>&gt;&gt; &gt;&gt;                     } catch (e) {</w:t>
      </w:r>
    </w:p>
    <w:p w14:paraId="6B6BFE34" w14:textId="77777777" w:rsidR="00E95030" w:rsidRDefault="00E95030" w:rsidP="00E95030">
      <w:r>
        <w:t>&gt;&gt; &gt;&gt;                         mt(s, "Failed to send telemetry using sendBeacon API. Ex:" + et(e)),</w:t>
      </w:r>
    </w:p>
    <w:p w14:paraId="2904003C" w14:textId="77777777" w:rsidR="00E95030" w:rsidRDefault="00E95030" w:rsidP="00E95030">
      <w:r>
        <w:t>&gt;&gt; &gt;&gt;                         r = 0</w:t>
      </w:r>
    </w:p>
    <w:p w14:paraId="1989D4A4" w14:textId="77777777" w:rsidR="00E95030" w:rsidRDefault="00E95030" w:rsidP="00E95030">
      <w:r>
        <w:t>&gt;&gt; &gt;&gt;                     } finally {</w:t>
      </w:r>
    </w:p>
    <w:p w14:paraId="57AF5F0F" w14:textId="77777777" w:rsidR="00E95030" w:rsidRDefault="00E95030" w:rsidP="00E95030">
      <w:r>
        <w:t>&gt;&gt; &gt;&gt;                         P(t, r, {}, "")</w:t>
      </w:r>
    </w:p>
    <w:p w14:paraId="7DDEA739" w14:textId="77777777" w:rsidR="00E95030" w:rsidRDefault="00E95030" w:rsidP="00E95030">
      <w:r>
        <w:t>&gt;&gt; &gt;&gt;                     }</w:t>
      </w:r>
    </w:p>
    <w:p w14:paraId="61C241AC" w14:textId="77777777" w:rsidR="00E95030" w:rsidRDefault="00E95030" w:rsidP="00E95030">
      <w:r>
        <w:t>&gt;&gt; &gt;&gt;                 }</w:t>
      </w:r>
    </w:p>
    <w:p w14:paraId="745E4902" w14:textId="77777777" w:rsidR="00E95030" w:rsidRDefault="00E95030" w:rsidP="00E95030">
      <w:r>
        <w:t>&gt;&gt; &gt;&gt;                 function F(e) {</w:t>
      </w:r>
    </w:p>
    <w:p w14:paraId="6023D6A6" w14:textId="77777777" w:rsidR="00E95030" w:rsidRDefault="00E95030" w:rsidP="00E95030">
      <w:r>
        <w:t>&gt;&gt; &gt;&gt;                     return 2 === e || 3 === e</w:t>
      </w:r>
    </w:p>
    <w:p w14:paraId="59EE8122" w14:textId="77777777" w:rsidR="00E95030" w:rsidRDefault="00E95030" w:rsidP="00E95030">
      <w:r>
        <w:t>&gt;&gt; &gt;&gt;                 }</w:t>
      </w:r>
    </w:p>
    <w:p w14:paraId="2DDCE598" w14:textId="77777777" w:rsidR="00E95030" w:rsidRDefault="00E95030" w:rsidP="00E95030">
      <w:r>
        <w:t>&gt;&gt; &gt;&gt;                 function R(e) {</w:t>
      </w:r>
    </w:p>
    <w:p w14:paraId="0E60D5CF" w14:textId="77777777" w:rsidR="00E95030" w:rsidRDefault="00E95030" w:rsidP="00E95030">
      <w:r>
        <w:t>&gt;&gt; &gt;&gt;                     return E &amp;&amp; F(e) &amp;&amp; (e = 2),</w:t>
      </w:r>
    </w:p>
    <w:p w14:paraId="33F714A8" w14:textId="77777777" w:rsidR="00E95030" w:rsidRDefault="00E95030" w:rsidP="00E95030">
      <w:r>
        <w:t>&gt;&gt; &gt;&gt;                     e</w:t>
      </w:r>
    </w:p>
    <w:p w14:paraId="28E03C30" w14:textId="77777777" w:rsidR="00E95030" w:rsidRDefault="00E95030" w:rsidP="00E95030">
      <w:r>
        <w:t>&gt;&gt; &gt;&gt;                 }</w:t>
      </w:r>
    </w:p>
    <w:p w14:paraId="3D71B808" w14:textId="77777777" w:rsidR="00E95030" w:rsidRDefault="00E95030" w:rsidP="00E95030">
      <w:r>
        <w:t>&gt;&gt; &gt;&gt;                 function D() {</w:t>
      </w:r>
    </w:p>
    <w:p w14:paraId="4EADE665" w14:textId="77777777" w:rsidR="00E95030" w:rsidRDefault="00E95030" w:rsidP="00E95030">
      <w:r>
        <w:t>&gt;&gt; &gt;&gt;                     return !m &amp;&amp; y &lt; n</w:t>
      </w:r>
    </w:p>
    <w:p w14:paraId="006C8238" w14:textId="77777777" w:rsidR="00E95030" w:rsidRDefault="00E95030" w:rsidP="00E95030">
      <w:r>
        <w:t>&gt;&gt; &gt;&gt;                 }</w:t>
      </w:r>
    </w:p>
    <w:p w14:paraId="5DCC436F" w14:textId="77777777" w:rsidR="00E95030" w:rsidRDefault="00E95030" w:rsidP="00E95030">
      <w:r>
        <w:t>&gt;&gt; &gt;&gt;                 function M() {</w:t>
      </w:r>
    </w:p>
    <w:p w14:paraId="0043CFCC" w14:textId="77777777" w:rsidR="00E95030" w:rsidRDefault="00E95030" w:rsidP="00E95030">
      <w:r>
        <w:t>&gt;&gt; &gt;&gt;                     var e = w;</w:t>
      </w:r>
    </w:p>
    <w:p w14:paraId="44877537" w14:textId="77777777" w:rsidR="00E95030" w:rsidRDefault="00E95030" w:rsidP="00E95030">
      <w:r>
        <w:t>&gt;&gt; &gt;&gt;                     return w = [],</w:t>
      </w:r>
    </w:p>
    <w:p w14:paraId="1BA889FD" w14:textId="77777777" w:rsidR="00E95030" w:rsidRDefault="00E95030" w:rsidP="00E95030">
      <w:r>
        <w:t>&gt;&gt; &gt;&gt;                     e</w:t>
      </w:r>
    </w:p>
    <w:p w14:paraId="2BC269F5" w14:textId="77777777" w:rsidR="00E95030" w:rsidRDefault="00E95030" w:rsidP="00E95030">
      <w:r>
        <w:t>&gt;&gt; &gt;&gt;                 }</w:t>
      </w:r>
    </w:p>
    <w:p w14:paraId="5C679493" w14:textId="77777777" w:rsidR="00E95030" w:rsidRDefault="00E95030" w:rsidP="00E95030">
      <w:r>
        <w:t>&gt;&gt; &gt;&gt;                 function B(e, t, n) {</w:t>
      </w:r>
    </w:p>
    <w:p w14:paraId="0CBBAA91" w14:textId="77777777" w:rsidR="00E95030" w:rsidRDefault="00E95030" w:rsidP="00E95030">
      <w:r>
        <w:t>&gt;&gt; &gt;&gt;                     var r = !1;</w:t>
      </w:r>
    </w:p>
    <w:p w14:paraId="168B2404" w14:textId="77777777" w:rsidR="00E95030" w:rsidRDefault="00E95030" w:rsidP="00E95030">
      <w:r>
        <w:t>&gt;&gt; &gt;&gt;                     return e &amp;&amp; e.length &gt; 0 &amp;&amp; !m &amp;&amp; l[t] &amp;&amp; _ &amp;&amp; (r = 0 !== t || D() &amp;&amp; (n &gt; 0 || b.allowRequestSending())),</w:t>
      </w:r>
    </w:p>
    <w:p w14:paraId="72F16ECA" w14:textId="77777777" w:rsidR="00E95030" w:rsidRDefault="00E95030" w:rsidP="00E95030">
      <w:r>
        <w:t>&gt;&gt; &gt;&gt;                     r</w:t>
      </w:r>
    </w:p>
    <w:p w14:paraId="33342435" w14:textId="77777777" w:rsidR="00E95030" w:rsidRDefault="00E95030" w:rsidP="00E95030">
      <w:r>
        <w:t>&gt;&gt; &gt;&gt;                 }</w:t>
      </w:r>
    </w:p>
    <w:p w14:paraId="725DE396" w14:textId="77777777" w:rsidR="00E95030" w:rsidRDefault="00E95030" w:rsidP="00E95030">
      <w:r>
        <w:t>&gt;&gt; &gt;&gt;                 function z(e) {</w:t>
      </w:r>
    </w:p>
    <w:p w14:paraId="16F0E5A2" w14:textId="77777777" w:rsidR="00E95030" w:rsidRDefault="00E95030" w:rsidP="00E95030">
      <w:r>
        <w:t>&gt;&gt; &gt;&gt;                     var t = {};</w:t>
      </w:r>
    </w:p>
    <w:p w14:paraId="32A6404F" w14:textId="77777777" w:rsidR="00E95030" w:rsidRDefault="00E95030" w:rsidP="00E95030">
      <w:r>
        <w:t>&gt;&gt; &gt;&gt;                     return e &amp;&amp; fe(e, (function(e, n) {</w:t>
      </w:r>
    </w:p>
    <w:p w14:paraId="2EFDE2FA" w14:textId="77777777" w:rsidR="00E95030" w:rsidRDefault="00E95030" w:rsidP="00E95030">
      <w:r>
        <w:t>&gt;&gt; &gt;&gt;                         t[n] = {</w:t>
      </w:r>
    </w:p>
    <w:p w14:paraId="5CF96736" w14:textId="77777777" w:rsidR="00E95030" w:rsidRDefault="00E95030" w:rsidP="00E95030">
      <w:r>
        <w:t>&gt;&gt; &gt;&gt;                             iKey: e.iKey(),</w:t>
      </w:r>
    </w:p>
    <w:p w14:paraId="66F96D03" w14:textId="77777777" w:rsidR="00E95030" w:rsidRDefault="00E95030" w:rsidP="00E95030">
      <w:r>
        <w:t>&gt;&gt; &gt;&gt;                             evts: e.events()</w:t>
      </w:r>
    </w:p>
    <w:p w14:paraId="09D80999" w14:textId="77777777" w:rsidR="00E95030" w:rsidRDefault="00E95030" w:rsidP="00E95030">
      <w:r>
        <w:t>&gt;&gt; &gt;&gt;                         }</w:t>
      </w:r>
    </w:p>
    <w:p w14:paraId="3FF4EF93" w14:textId="77777777" w:rsidR="00E95030" w:rsidRDefault="00E95030" w:rsidP="00E95030">
      <w:r>
        <w:t>&gt;&gt; &gt;&gt;                     }</w:t>
      </w:r>
    </w:p>
    <w:p w14:paraId="3297AEB3" w14:textId="77777777" w:rsidR="00E95030" w:rsidRDefault="00E95030" w:rsidP="00E95030">
      <w:r>
        <w:t>&gt;&gt; &gt;&gt;                     )),</w:t>
      </w:r>
    </w:p>
    <w:p w14:paraId="0015C9C5" w14:textId="77777777" w:rsidR="00E95030" w:rsidRDefault="00E95030" w:rsidP="00E95030">
      <w:r>
        <w:t>&gt;&gt; &gt;&gt;                     t</w:t>
      </w:r>
    </w:p>
    <w:p w14:paraId="5EEA3BA5" w14:textId="77777777" w:rsidR="00E95030" w:rsidRDefault="00E95030" w:rsidP="00E95030">
      <w:r>
        <w:t>&gt;&gt; &gt;&gt;                 }</w:t>
      </w:r>
    </w:p>
    <w:p w14:paraId="5AFF01CE" w14:textId="77777777" w:rsidR="00E95030" w:rsidRDefault="00E95030" w:rsidP="00E95030">
      <w:r>
        <w:t>&gt;&gt; &gt;&gt;                 function q(e, n, r, i, o) {</w:t>
      </w:r>
    </w:p>
    <w:p w14:paraId="03F533A6" w14:textId="77777777" w:rsidR="00E95030" w:rsidRDefault="00E95030" w:rsidP="00E95030">
      <w:r>
        <w:t>&gt;&gt; &gt;&gt;                     if (e &amp;&amp; 0 !== e.length)</w:t>
      </w:r>
    </w:p>
    <w:p w14:paraId="70CB2BC9" w14:textId="77777777" w:rsidR="00E95030" w:rsidRDefault="00E95030" w:rsidP="00E95030">
      <w:r>
        <w:t>&gt;&gt; &gt;&gt;                         if (m)</w:t>
      </w:r>
    </w:p>
    <w:p w14:paraId="3D5BBEF9" w14:textId="77777777" w:rsidR="00E95030" w:rsidRDefault="00E95030" w:rsidP="00E95030">
      <w:r>
        <w:t>&gt;&gt; &gt;&gt;                             $(e, 1, i);</w:t>
      </w:r>
    </w:p>
    <w:p w14:paraId="03BA212A" w14:textId="77777777" w:rsidR="00E95030" w:rsidRDefault="00E95030" w:rsidP="00E95030">
      <w:r>
        <w:t>&gt;&gt; &gt;&gt;                         else {</w:t>
      </w:r>
    </w:p>
    <w:p w14:paraId="1696FF68" w14:textId="77777777" w:rsidR="00E95030" w:rsidRDefault="00E95030" w:rsidP="00E95030">
      <w:r>
        <w:t>&gt;&gt; &gt;&gt;                             i = R(i);</w:t>
      </w:r>
    </w:p>
    <w:p w14:paraId="39D106A2" w14:textId="77777777" w:rsidR="00E95030" w:rsidRDefault="00E95030" w:rsidP="00E95030">
      <w:r>
        <w:t>&gt;&gt; &gt;&gt;                             try {</w:t>
      </w:r>
    </w:p>
    <w:p w14:paraId="22F84421" w14:textId="77777777" w:rsidR="00E95030" w:rsidRDefault="00E95030" w:rsidP="00E95030">
      <w:r>
        <w:t>&gt;&gt; &gt;&gt;                                 var a = e</w:t>
      </w:r>
    </w:p>
    <w:p w14:paraId="295A6036" w14:textId="77777777" w:rsidR="00E95030" w:rsidRDefault="00E95030" w:rsidP="00E95030">
      <w:r>
        <w:t>&gt;&gt; &gt;&gt;                                   , u = 0 !== i;</w:t>
      </w:r>
    </w:p>
    <w:p w14:paraId="0B29B044" w14:textId="77777777" w:rsidR="00E95030" w:rsidRDefault="00E95030" w:rsidP="00E95030">
      <w:r>
        <w:lastRenderedPageBreak/>
        <w:t>&gt;&gt; &gt;&gt;                                 Fn(c, (function() {</w:t>
      </w:r>
    </w:p>
    <w:p w14:paraId="595BE077" w14:textId="77777777" w:rsidR="00E95030" w:rsidRDefault="00E95030" w:rsidP="00E95030">
      <w:r>
        <w:t>&gt;&gt; &gt;&gt;                                     return "HttpManager:_sendBatches"</w:t>
      </w:r>
    </w:p>
    <w:p w14:paraId="34BF252D" w14:textId="77777777" w:rsidR="00E95030" w:rsidRDefault="00E95030" w:rsidP="00E95030">
      <w:r>
        <w:t>&gt;&gt; &gt;&gt;                                 }</w:t>
      </w:r>
    </w:p>
    <w:p w14:paraId="2401F110" w14:textId="77777777" w:rsidR="00E95030" w:rsidRDefault="00E95030" w:rsidP="00E95030">
      <w:r>
        <w:t>&gt;&gt; &gt;&gt;                                 ), (function(a) {</w:t>
      </w:r>
    </w:p>
    <w:p w14:paraId="7989B1C0" w14:textId="77777777" w:rsidR="00E95030" w:rsidRDefault="00E95030" w:rsidP="00E95030">
      <w:r>
        <w:t>&gt;&gt; &gt;&gt;                                     a &amp;&amp; (e = e.slice(0));</w:t>
      </w:r>
    </w:p>
    <w:p w14:paraId="327502C5" w14:textId="77777777" w:rsidR="00E95030" w:rsidRDefault="00E95030" w:rsidP="00E95030">
      <w:r>
        <w:t>&gt;&gt; &gt;&gt;                                     for (var s = [], c = null, d = gr(), f = l[i] || (u ? l[1] : l[0]), h = (E || F(i) || f &amp;&amp; 3 === f._transport) &amp;&amp; !C &amp;&amp; v &amp;&amp; tt(); B(e, i, n); ) {</w:t>
      </w:r>
    </w:p>
    <w:p w14:paraId="4DF80852" w14:textId="77777777" w:rsidR="00E95030" w:rsidRDefault="00E95030" w:rsidP="00E95030">
      <w:r>
        <w:t>&gt;&gt; &gt;&gt;                                         var p = e.shift();</w:t>
      </w:r>
    </w:p>
    <w:p w14:paraId="3F6419F1" w14:textId="77777777" w:rsidR="00E95030" w:rsidRDefault="00E95030" w:rsidP="00E95030">
      <w:r>
        <w:t>&gt;&gt; &gt;&gt;                                         p &amp;&amp; p.count() &gt; 0 &amp;&amp; (g.isTenantKilled(p.iKey()) ? s.push(p) : (c = c || _.createPayload(n, r, u, h, o, i),</w:t>
      </w:r>
    </w:p>
    <w:p w14:paraId="7E43F875" w14:textId="77777777" w:rsidR="00E95030" w:rsidRDefault="00E95030" w:rsidP="00E95030">
      <w:r>
        <w:t>&gt;&gt; &gt;&gt;                                         _.appendPayload(c, p, t) ? null !== c.overflow &amp;&amp; (e = [c.overflow].concat(e),</w:t>
      </w:r>
    </w:p>
    <w:p w14:paraId="109F8C67" w14:textId="77777777" w:rsidR="00E95030" w:rsidRDefault="00E95030" w:rsidP="00E95030">
      <w:r>
        <w:t>&gt;&gt; &gt;&gt;                                         c.overflow = null,</w:t>
      </w:r>
    </w:p>
    <w:p w14:paraId="53DA1479" w14:textId="77777777" w:rsidR="00E95030" w:rsidRDefault="00E95030" w:rsidP="00E95030">
      <w:r>
        <w:t>&gt;&gt; &gt;&gt;                                         V(c, d, gr(), o),</w:t>
      </w:r>
    </w:p>
    <w:p w14:paraId="7050439D" w14:textId="77777777" w:rsidR="00E95030" w:rsidRDefault="00E95030" w:rsidP="00E95030">
      <w:r>
        <w:t>&gt;&gt; &gt;&gt;                                         d = gr(),</w:t>
      </w:r>
    </w:p>
    <w:p w14:paraId="523EE02F" w14:textId="77777777" w:rsidR="00E95030" w:rsidRDefault="00E95030" w:rsidP="00E95030">
      <w:r>
        <w:t>&gt;&gt; &gt;&gt;                                         c = null) : (V(c, d, gr(), o),</w:t>
      </w:r>
    </w:p>
    <w:p w14:paraId="512B588B" w14:textId="77777777" w:rsidR="00E95030" w:rsidRDefault="00E95030" w:rsidP="00E95030">
      <w:r>
        <w:t>&gt;&gt; &gt;&gt;                                         d = gr(),</w:t>
      </w:r>
    </w:p>
    <w:p w14:paraId="06F0B4CD" w14:textId="77777777" w:rsidR="00E95030" w:rsidRDefault="00E95030" w:rsidP="00E95030">
      <w:r>
        <w:t>&gt;&gt; &gt;&gt;                                         e = [p].concat(e),</w:t>
      </w:r>
    </w:p>
    <w:p w14:paraId="5B54C9F4" w14:textId="77777777" w:rsidR="00E95030" w:rsidRDefault="00E95030" w:rsidP="00E95030">
      <w:r>
        <w:t>&gt;&gt; &gt;&gt;                                         c = null)))</w:t>
      </w:r>
    </w:p>
    <w:p w14:paraId="5ED4794B" w14:textId="77777777" w:rsidR="00E95030" w:rsidRDefault="00E95030" w:rsidP="00E95030">
      <w:r>
        <w:t>&gt;&gt; &gt;&gt;                                     }</w:t>
      </w:r>
    </w:p>
    <w:p w14:paraId="183E226B" w14:textId="77777777" w:rsidR="00E95030" w:rsidRDefault="00E95030" w:rsidP="00E95030">
      <w:r>
        <w:t>&gt;&gt; &gt;&gt;                                     c &amp;&amp; V(c, d, gr(), o),</w:t>
      </w:r>
    </w:p>
    <w:p w14:paraId="22BB1321" w14:textId="77777777" w:rsidR="00E95030" w:rsidRDefault="00E95030" w:rsidP="00E95030">
      <w:r>
        <w:t>&gt;&gt; &gt;&gt;                                     e.length &gt; 0 &amp;&amp; (w = e.concat(w)),</w:t>
      </w:r>
    </w:p>
    <w:p w14:paraId="7DD98B90" w14:textId="77777777" w:rsidR="00E95030" w:rsidRDefault="00E95030" w:rsidP="00E95030">
      <w:r>
        <w:t>&gt;&gt; &gt;&gt;                                     $(s, 8004, i)</w:t>
      </w:r>
    </w:p>
    <w:p w14:paraId="1DCC0475" w14:textId="77777777" w:rsidR="00E95030" w:rsidRDefault="00E95030" w:rsidP="00E95030">
      <w:r>
        <w:t>&gt;&gt; &gt;&gt;                                 }</w:t>
      </w:r>
    </w:p>
    <w:p w14:paraId="36D3BAC5" w14:textId="77777777" w:rsidR="00E95030" w:rsidRDefault="00E95030" w:rsidP="00E95030">
      <w:r>
        <w:t>&gt;&gt; &gt;&gt;                                 ), (function() {</w:t>
      </w:r>
    </w:p>
    <w:p w14:paraId="73B0EF3B" w14:textId="77777777" w:rsidR="00E95030" w:rsidRDefault="00E95030" w:rsidP="00E95030">
      <w:r>
        <w:t>&gt;&gt; &gt;&gt;                                     return {</w:t>
      </w:r>
    </w:p>
    <w:p w14:paraId="65D69834" w14:textId="77777777" w:rsidR="00E95030" w:rsidRDefault="00E95030" w:rsidP="00E95030">
      <w:r>
        <w:t>&gt;&gt; &gt;&gt;                                         batches: z(a),</w:t>
      </w:r>
    </w:p>
    <w:p w14:paraId="7499E0C6" w14:textId="77777777" w:rsidR="00E95030" w:rsidRDefault="00E95030" w:rsidP="00E95030">
      <w:r>
        <w:t>&gt;&gt; &gt;&gt;                                         retryCount: n,</w:t>
      </w:r>
    </w:p>
    <w:p w14:paraId="4E50FC9F" w14:textId="77777777" w:rsidR="00E95030" w:rsidRDefault="00E95030" w:rsidP="00E95030">
      <w:r>
        <w:t>&gt;&gt; &gt;&gt;                                         isTeardown: r,</w:t>
      </w:r>
    </w:p>
    <w:p w14:paraId="13F840CC" w14:textId="77777777" w:rsidR="00E95030" w:rsidRDefault="00E95030" w:rsidP="00E95030">
      <w:r>
        <w:t>&gt;&gt; &gt;&gt;                                         isSynchronous: u,</w:t>
      </w:r>
    </w:p>
    <w:p w14:paraId="35DA8E34" w14:textId="77777777" w:rsidR="00E95030" w:rsidRDefault="00E95030" w:rsidP="00E95030">
      <w:r>
        <w:t>&gt;&gt; &gt;&gt;                                         sendReason: o,</w:t>
      </w:r>
    </w:p>
    <w:p w14:paraId="1C8E2E4B" w14:textId="77777777" w:rsidR="00E95030" w:rsidRDefault="00E95030" w:rsidP="00E95030">
      <w:r>
        <w:t>&gt;&gt; &gt;&gt;                                         useSendBeacon: F(i),</w:t>
      </w:r>
    </w:p>
    <w:p w14:paraId="1592BF14" w14:textId="77777777" w:rsidR="00E95030" w:rsidRDefault="00E95030" w:rsidP="00E95030">
      <w:r>
        <w:t>&gt;&gt; &gt;&gt;                                         sendType: i</w:t>
      </w:r>
    </w:p>
    <w:p w14:paraId="39B90ED9" w14:textId="77777777" w:rsidR="00E95030" w:rsidRDefault="00E95030" w:rsidP="00E95030">
      <w:r>
        <w:t>&gt;&gt; &gt;&gt;                                     }</w:t>
      </w:r>
    </w:p>
    <w:p w14:paraId="0B7B7799" w14:textId="77777777" w:rsidR="00E95030" w:rsidRDefault="00E95030" w:rsidP="00E95030">
      <w:r>
        <w:t>&gt;&gt; &gt;&gt;                                 }</w:t>
      </w:r>
    </w:p>
    <w:p w14:paraId="1AA7D71D" w14:textId="77777777" w:rsidR="00E95030" w:rsidRDefault="00E95030" w:rsidP="00E95030">
      <w:r>
        <w:t>&gt;&gt; &gt;&gt;                                 ), !u)</w:t>
      </w:r>
    </w:p>
    <w:p w14:paraId="33F445A8" w14:textId="77777777" w:rsidR="00E95030" w:rsidRDefault="00E95030" w:rsidP="00E95030">
      <w:r>
        <w:t>&gt;&gt; &gt;&gt;                             } catch (e) {</w:t>
      </w:r>
    </w:p>
    <w:p w14:paraId="3D211ADE" w14:textId="77777777" w:rsidR="00E95030" w:rsidRDefault="00E95030" w:rsidP="00E95030">
      <w:r>
        <w:t>&gt;&gt; &gt;&gt;                                 gt(s, 2, 48, "Unexpected Exception sending batch: " + et(e))</w:t>
      </w:r>
    </w:p>
    <w:p w14:paraId="3A109283" w14:textId="77777777" w:rsidR="00E95030" w:rsidRDefault="00E95030" w:rsidP="00E95030">
      <w:r>
        <w:t>&gt;&gt; &gt;&gt;                             }</w:t>
      </w:r>
    </w:p>
    <w:p w14:paraId="28D17998" w14:textId="77777777" w:rsidR="00E95030" w:rsidRDefault="00E95030" w:rsidP="00E95030">
      <w:r>
        <w:t>&gt;&gt; &gt;&gt;                         }</w:t>
      </w:r>
    </w:p>
    <w:p w14:paraId="07327312" w14:textId="77777777" w:rsidR="00E95030" w:rsidRDefault="00E95030" w:rsidP="00E95030">
      <w:r>
        <w:t>&gt;&gt; &gt;&gt;                 }</w:t>
      </w:r>
    </w:p>
    <w:p w14:paraId="35752B84" w14:textId="77777777" w:rsidR="00E95030" w:rsidRDefault="00E95030" w:rsidP="00E95030">
      <w:r>
        <w:t>&gt;&gt; &gt;&gt;                 function H(e, t) {</w:t>
      </w:r>
    </w:p>
    <w:p w14:paraId="6B1346B6" w14:textId="77777777" w:rsidR="00E95030" w:rsidRDefault="00E95030" w:rsidP="00E95030">
      <w:r>
        <w:t>&gt;&gt; &gt;&gt;                     var n = {</w:t>
      </w:r>
    </w:p>
    <w:p w14:paraId="5D8C9333" w14:textId="77777777" w:rsidR="00E95030" w:rsidRDefault="00E95030" w:rsidP="00E95030">
      <w:r>
        <w:t>&gt;&gt; &gt;&gt;                         url: p,</w:t>
      </w:r>
    </w:p>
    <w:p w14:paraId="74F7F8B2" w14:textId="77777777" w:rsidR="00E95030" w:rsidRDefault="00E95030" w:rsidP="00E95030">
      <w:r>
        <w:t>&gt;&gt; &gt;&gt;                         hdrs: {},</w:t>
      </w:r>
    </w:p>
    <w:p w14:paraId="680CB774" w14:textId="77777777" w:rsidR="00E95030" w:rsidRDefault="00E95030" w:rsidP="00E95030">
      <w:r>
        <w:t>&gt;&gt; &gt;&gt;                         useHdrs: !1</w:t>
      </w:r>
    </w:p>
    <w:p w14:paraId="4AE6C178" w14:textId="77777777" w:rsidR="00E95030" w:rsidRDefault="00E95030" w:rsidP="00E95030">
      <w:r>
        <w:t>&gt;&gt; &gt;&gt;                     };</w:t>
      </w:r>
    </w:p>
    <w:p w14:paraId="1198FAC1" w14:textId="77777777" w:rsidR="00E95030" w:rsidRDefault="00E95030" w:rsidP="00E95030">
      <w:r>
        <w:t>&gt;&gt; &gt;&gt;                     t ? (n.hdrs = pr(n.hdrs, O),</w:t>
      </w:r>
    </w:p>
    <w:p w14:paraId="34D86FA4" w14:textId="77777777" w:rsidR="00E95030" w:rsidRDefault="00E95030" w:rsidP="00E95030">
      <w:r>
        <w:lastRenderedPageBreak/>
        <w:t>&gt;&gt; &gt;&gt;                     n.useHdrs = ye(n.hdrs).length &gt; 0) : ee(O, (function(e, t) {</w:t>
      </w:r>
    </w:p>
    <w:p w14:paraId="6E3FC2E3" w14:textId="77777777" w:rsidR="00E95030" w:rsidRDefault="00E95030" w:rsidP="00E95030">
      <w:r>
        <w:t>&gt;&gt; &gt;&gt;                         Fr[e] ? Br(n, Fr[e], t, !1) : (n.hdrs[e] = t,</w:t>
      </w:r>
    </w:p>
    <w:p w14:paraId="1F247647" w14:textId="77777777" w:rsidR="00E95030" w:rsidRDefault="00E95030" w:rsidP="00E95030">
      <w:r>
        <w:t>&gt;&gt; &gt;&gt;                         n.useHdrs = !0)</w:t>
      </w:r>
    </w:p>
    <w:p w14:paraId="54DA465A" w14:textId="77777777" w:rsidR="00E95030" w:rsidRDefault="00E95030" w:rsidP="00E95030">
      <w:r>
        <w:t>&gt;&gt; &gt;&gt;                     }</w:t>
      </w:r>
    </w:p>
    <w:p w14:paraId="54C9CC40" w14:textId="77777777" w:rsidR="00E95030" w:rsidRDefault="00E95030" w:rsidP="00E95030">
      <w:r>
        <w:t>&gt;&gt; &gt;&gt;                     )),</w:t>
      </w:r>
    </w:p>
    <w:p w14:paraId="5CADA01F" w14:textId="77777777" w:rsidR="00E95030" w:rsidRDefault="00E95030" w:rsidP="00E95030">
      <w:r>
        <w:t>&gt;&gt; &gt;&gt;                     Br(n, "client-id", "NO_AUTH", t),</w:t>
      </w:r>
    </w:p>
    <w:p w14:paraId="0BE49C2F" w14:textId="77777777" w:rsidR="00E95030" w:rsidRDefault="00E95030" w:rsidP="00E95030">
      <w:r>
        <w:t>&gt;&gt; &gt;&gt;                     Br(n, "client-version", "1DS-Web-JS-3.2.6", t);</w:t>
      </w:r>
    </w:p>
    <w:p w14:paraId="5C485F29" w14:textId="77777777" w:rsidR="00E95030" w:rsidRDefault="00E95030" w:rsidP="00E95030">
      <w:r>
        <w:t>&gt;&gt; &gt;&gt;                     var r = "";</w:t>
      </w:r>
    </w:p>
    <w:p w14:paraId="5F77888D" w14:textId="77777777" w:rsidR="00E95030" w:rsidRDefault="00E95030" w:rsidP="00E95030">
      <w:r>
        <w:t>&gt;&gt; &gt;&gt;                     fe(e.apiKeys, (function(e) {</w:t>
      </w:r>
    </w:p>
    <w:p w14:paraId="07BE6F34" w14:textId="77777777" w:rsidR="00E95030" w:rsidRDefault="00E95030" w:rsidP="00E95030">
      <w:r>
        <w:t>&gt;&gt; &gt;&gt;                         r.length &gt; 0 &amp;&amp; (r += ","),</w:t>
      </w:r>
    </w:p>
    <w:p w14:paraId="2FBCD989" w14:textId="77777777" w:rsidR="00E95030" w:rsidRDefault="00E95030" w:rsidP="00E95030">
      <w:r>
        <w:t>&gt;&gt; &gt;&gt;                         r += e</w:t>
      </w:r>
    </w:p>
    <w:p w14:paraId="7AF226B8" w14:textId="77777777" w:rsidR="00E95030" w:rsidRDefault="00E95030" w:rsidP="00E95030">
      <w:r>
        <w:t>&gt;&gt; &gt;&gt;                     }</w:t>
      </w:r>
    </w:p>
    <w:p w14:paraId="36C46BC3" w14:textId="77777777" w:rsidR="00E95030" w:rsidRDefault="00E95030" w:rsidP="00E95030">
      <w:r>
        <w:t>&gt;&gt; &gt;&gt;                     )),</w:t>
      </w:r>
    </w:p>
    <w:p w14:paraId="2866E8B0" w14:textId="77777777" w:rsidR="00E95030" w:rsidRDefault="00E95030" w:rsidP="00E95030">
      <w:r>
        <w:t>&gt;&gt; &gt;&gt;                     Br(n, "apikey", r, t),</w:t>
      </w:r>
    </w:p>
    <w:p w14:paraId="0EF98168" w14:textId="77777777" w:rsidR="00E95030" w:rsidRDefault="00E95030" w:rsidP="00E95030">
      <w:r>
        <w:t>&gt;&gt; &gt;&gt;                     Br(n, "upload-time", _e().toString(), t);</w:t>
      </w:r>
    </w:p>
    <w:p w14:paraId="14E6219D" w14:textId="77777777" w:rsidR="00E95030" w:rsidRDefault="00E95030" w:rsidP="00E95030">
      <w:r>
        <w:t>&gt;&gt; &gt;&gt;                     var i = function(e) {</w:t>
      </w:r>
    </w:p>
    <w:p w14:paraId="5BA44BAA" w14:textId="77777777" w:rsidR="00E95030" w:rsidRDefault="00E95030" w:rsidP="00E95030">
      <w:r>
        <w:t>&gt;&gt; &gt;&gt;                         for (var t = 0; t &lt; e.batches.length; t++) {</w:t>
      </w:r>
    </w:p>
    <w:p w14:paraId="48F7AB79" w14:textId="77777777" w:rsidR="00E95030" w:rsidRDefault="00E95030" w:rsidP="00E95030">
      <w:r>
        <w:t>&gt;&gt; &gt;&gt;                             var n = e.batches[t].Msfpc();</w:t>
      </w:r>
    </w:p>
    <w:p w14:paraId="607A1E51" w14:textId="77777777" w:rsidR="00E95030" w:rsidRDefault="00E95030" w:rsidP="00E95030">
      <w:r>
        <w:t>&gt;&gt; &gt;&gt;                             if (n)</w:t>
      </w:r>
    </w:p>
    <w:p w14:paraId="47E9EFB4" w14:textId="77777777" w:rsidR="00E95030" w:rsidRDefault="00E95030" w:rsidP="00E95030">
      <w:r>
        <w:t>&gt;&gt; &gt;&gt;                                 return encodeURIComponent(n)</w:t>
      </w:r>
    </w:p>
    <w:p w14:paraId="749DA3E7" w14:textId="77777777" w:rsidR="00E95030" w:rsidRDefault="00E95030" w:rsidP="00E95030">
      <w:r>
        <w:t>&gt;&gt; &gt;&gt;                         }</w:t>
      </w:r>
    </w:p>
    <w:p w14:paraId="5EA5DB1D" w14:textId="77777777" w:rsidR="00E95030" w:rsidRDefault="00E95030" w:rsidP="00E95030">
      <w:r>
        <w:t>&gt;&gt; &gt;&gt;                         return ""</w:t>
      </w:r>
    </w:p>
    <w:p w14:paraId="1BD3CDAA" w14:textId="77777777" w:rsidR="00E95030" w:rsidRDefault="00E95030" w:rsidP="00E95030">
      <w:r>
        <w:t>&gt;&gt; &gt;&gt;                     }(e);</w:t>
      </w:r>
    </w:p>
    <w:p w14:paraId="2785BC57" w14:textId="77777777" w:rsidR="00E95030" w:rsidRDefault="00E95030" w:rsidP="00E95030">
      <w:r>
        <w:t>&gt;&gt; &gt;&gt;                     if (cr(i) &amp;&amp; (n.url += "&amp;ext.intweb.msfpc=" + i),</w:t>
      </w:r>
    </w:p>
    <w:p w14:paraId="50971751" w14:textId="77777777" w:rsidR="00E95030" w:rsidRDefault="00E95030" w:rsidP="00E95030">
      <w:r>
        <w:t>&gt;&gt; &gt;&gt;                     b.shouldAddClockSkewHeaders() &amp;&amp; Br(n, "time-delta-to-apply-millis", b.getClockSkewHeaderValue(), t),</w:t>
      </w:r>
    </w:p>
    <w:p w14:paraId="4F6663BA" w14:textId="77777777" w:rsidR="00E95030" w:rsidRDefault="00E95030" w:rsidP="00E95030">
      <w:r>
        <w:t>&gt;&gt; &gt;&gt;                     c.getWParam) {</w:t>
      </w:r>
    </w:p>
    <w:p w14:paraId="260CC697" w14:textId="77777777" w:rsidR="00E95030" w:rsidRDefault="00E95030" w:rsidP="00E95030">
      <w:r>
        <w:t>&gt;&gt; &gt;&gt;                         var o = c.getWParam();</w:t>
      </w:r>
    </w:p>
    <w:p w14:paraId="532B5789" w14:textId="77777777" w:rsidR="00E95030" w:rsidRDefault="00E95030" w:rsidP="00E95030">
      <w:r>
        <w:t>&gt;&gt; &gt;&gt;                         o &gt;= 0 &amp;&amp; (n.url += "&amp;w=" + o)</w:t>
      </w:r>
    </w:p>
    <w:p w14:paraId="40CA03F4" w14:textId="77777777" w:rsidR="00E95030" w:rsidRDefault="00E95030" w:rsidP="00E95030">
      <w:r>
        <w:t>&gt;&gt; &gt;&gt;                     }</w:t>
      </w:r>
    </w:p>
    <w:p w14:paraId="210671AC" w14:textId="77777777" w:rsidR="00E95030" w:rsidRDefault="00E95030" w:rsidP="00E95030">
      <w:r>
        <w:t>&gt;&gt; &gt;&gt;                     for (var a = 0; a &lt; S.length; a++)</w:t>
      </w:r>
    </w:p>
    <w:p w14:paraId="0F4398A6" w14:textId="77777777" w:rsidR="00E95030" w:rsidRDefault="00E95030" w:rsidP="00E95030">
      <w:r>
        <w:t>&gt;&gt; &gt;&gt;                         n.url += "&amp;" + S[a].name + "=" + S[a].value;</w:t>
      </w:r>
    </w:p>
    <w:p w14:paraId="2F43BE85" w14:textId="77777777" w:rsidR="00E95030" w:rsidRDefault="00E95030" w:rsidP="00E95030">
      <w:r>
        <w:t>&gt;&gt; &gt;&gt;                     return n</w:t>
      </w:r>
    </w:p>
    <w:p w14:paraId="54F0C038" w14:textId="77777777" w:rsidR="00E95030" w:rsidRDefault="00E95030" w:rsidP="00E95030">
      <w:r>
        <w:t>&gt;&gt; &gt;&gt;                 }</w:t>
      </w:r>
    </w:p>
    <w:p w14:paraId="330AFE42" w14:textId="77777777" w:rsidR="00E95030" w:rsidRDefault="00E95030" w:rsidP="00E95030">
      <w:r>
        <w:t>&gt;&gt; &gt;&gt;                 function U(e, t, n) {</w:t>
      </w:r>
    </w:p>
    <w:p w14:paraId="47C9029E" w14:textId="77777777" w:rsidR="00E95030" w:rsidRDefault="00E95030" w:rsidP="00E95030">
      <w:r>
        <w:t>&gt;&gt; &gt;&gt;                     e[t] = e[t] || {},</w:t>
      </w:r>
    </w:p>
    <w:p w14:paraId="05763CAC" w14:textId="77777777" w:rsidR="00E95030" w:rsidRDefault="00E95030" w:rsidP="00E95030">
      <w:r>
        <w:t>&gt;&gt; &gt;&gt;                     e[t][a.identifier] = n</w:t>
      </w:r>
    </w:p>
    <w:p w14:paraId="24023AB9" w14:textId="77777777" w:rsidR="00E95030" w:rsidRDefault="00E95030" w:rsidP="00E95030">
      <w:r>
        <w:t>&gt;&gt; &gt;&gt;                 }</w:t>
      </w:r>
    </w:p>
    <w:p w14:paraId="04939371" w14:textId="77777777" w:rsidR="00E95030" w:rsidRDefault="00E95030" w:rsidP="00E95030">
      <w:r>
        <w:t>&gt;&gt; &gt;&gt;                 function V(t, n, i, o) {</w:t>
      </w:r>
    </w:p>
    <w:p w14:paraId="2C8C0D6D" w14:textId="77777777" w:rsidR="00E95030" w:rsidRDefault="00E95030" w:rsidP="00E95030">
      <w:r>
        <w:t>&gt;&gt; &gt;&gt;                     if (t &amp;&amp; t.payloadBlob &amp;&amp; t.payloadBlob.length &gt; 0) {</w:t>
      </w:r>
    </w:p>
    <w:p w14:paraId="13EBCAFE" w14:textId="77777777" w:rsidR="00E95030" w:rsidRDefault="00E95030" w:rsidP="00E95030">
      <w:r>
        <w:t>&gt;&gt; &gt;&gt;                         var u = !!e.sendHook</w:t>
      </w:r>
    </w:p>
    <w:p w14:paraId="57D7352F" w14:textId="77777777" w:rsidR="00E95030" w:rsidRDefault="00E95030" w:rsidP="00E95030">
      <w:r>
        <w:t>&gt;&gt; &gt;&gt;                           , p = l[t.sendType];</w:t>
      </w:r>
    </w:p>
    <w:p w14:paraId="76202DC7" w14:textId="77777777" w:rsidR="00E95030" w:rsidRDefault="00E95030" w:rsidP="00E95030">
      <w:r>
        <w:t>&gt;&gt; &gt;&gt;                         !F(t.sendType) &amp;&amp; t.isBeacon &amp;&amp; 2 === t.sendReason &amp;&amp; (p = l[2] || l[3] || p);</w:t>
      </w:r>
    </w:p>
    <w:p w14:paraId="4B89261A" w14:textId="77777777" w:rsidR="00E95030" w:rsidRDefault="00E95030" w:rsidP="00E95030">
      <w:r>
        <w:t>&gt;&gt; &gt;&gt;                         var m = j;</w:t>
      </w:r>
    </w:p>
    <w:p w14:paraId="67878231" w14:textId="77777777" w:rsidR="00E95030" w:rsidRDefault="00E95030" w:rsidP="00E95030">
      <w:r>
        <w:t>&gt;&gt; &gt;&gt;                         (t.isBeacon || 3 === p._transport) &amp;&amp; (m = !1);</w:t>
      </w:r>
    </w:p>
    <w:p w14:paraId="549A8E55" w14:textId="77777777" w:rsidR="00E95030" w:rsidRDefault="00E95030" w:rsidP="00E95030">
      <w:r>
        <w:t>&gt;&gt; &gt;&gt;                         var v = H(t, m);</w:t>
      </w:r>
    </w:p>
    <w:p w14:paraId="4853285F" w14:textId="77777777" w:rsidR="00E95030" w:rsidRDefault="00E95030" w:rsidP="00E95030">
      <w:r>
        <w:t>&gt;&gt; &gt;&gt;                         m = m || v.useHdrs;</w:t>
      </w:r>
    </w:p>
    <w:p w14:paraId="3940A804" w14:textId="77777777" w:rsidR="00E95030" w:rsidRDefault="00E95030" w:rsidP="00E95030">
      <w:r>
        <w:t>&gt;&gt; &gt;&gt;                         var S = gr();</w:t>
      </w:r>
    </w:p>
    <w:p w14:paraId="007A83B0" w14:textId="77777777" w:rsidR="00E95030" w:rsidRDefault="00E95030" w:rsidP="00E95030">
      <w:r>
        <w:lastRenderedPageBreak/>
        <w:t>&gt;&gt; &gt;&gt;                         Fn(c, (function() {</w:t>
      </w:r>
    </w:p>
    <w:p w14:paraId="771AAF6E" w14:textId="77777777" w:rsidR="00E95030" w:rsidRDefault="00E95030" w:rsidP="00E95030">
      <w:r>
        <w:t>&gt;&gt; &gt;&gt;                             return "HttpManager:_doPayloadSend"</w:t>
      </w:r>
    </w:p>
    <w:p w14:paraId="55C90D84" w14:textId="77777777" w:rsidR="00E95030" w:rsidRDefault="00E95030" w:rsidP="00E95030">
      <w:r>
        <w:t>&gt;&gt; &gt;&gt;                         }</w:t>
      </w:r>
    </w:p>
    <w:p w14:paraId="1D185E64" w14:textId="77777777" w:rsidR="00E95030" w:rsidRDefault="00E95030" w:rsidP="00E95030">
      <w:r>
        <w:t>&gt;&gt; &gt;&gt;                         ), (function() {</w:t>
      </w:r>
    </w:p>
    <w:p w14:paraId="4AE9E936" w14:textId="77777777" w:rsidR="00E95030" w:rsidRDefault="00E95030" w:rsidP="00E95030">
      <w:r>
        <w:t>&gt;&gt; &gt;&gt;                             for (var l = 0; l &lt; t.batches.length; l++)</w:t>
      </w:r>
    </w:p>
    <w:p w14:paraId="0AA49004" w14:textId="77777777" w:rsidR="00E95030" w:rsidRDefault="00E95030" w:rsidP="00E95030">
      <w:r>
        <w:t>&gt;&gt; &gt;&gt;                                 for (var O = t.batches[l].events(), w = 0; w &lt; O.length; w++) {</w:t>
      </w:r>
    </w:p>
    <w:p w14:paraId="6635A34C" w14:textId="77777777" w:rsidR="00E95030" w:rsidRDefault="00E95030" w:rsidP="00E95030">
      <w:r>
        <w:t>&gt;&gt; &gt;&gt;                                     var _ = O[w];</w:t>
      </w:r>
    </w:p>
    <w:p w14:paraId="32C67D24" w14:textId="77777777" w:rsidR="00E95030" w:rsidRDefault="00E95030" w:rsidP="00E95030">
      <w:r>
        <w:t>&gt;&gt; &gt;&gt;                                     if (I) {</w:t>
      </w:r>
    </w:p>
    <w:p w14:paraId="03BBA274" w14:textId="77777777" w:rsidR="00E95030" w:rsidRDefault="00E95030" w:rsidP="00E95030">
      <w:r>
        <w:t>&gt;&gt; &gt;&gt;                                         var j = _.timings = _.timings || {};</w:t>
      </w:r>
    </w:p>
    <w:p w14:paraId="5053DD7C" w14:textId="77777777" w:rsidR="00E95030" w:rsidRDefault="00E95030" w:rsidP="00E95030">
      <w:r>
        <w:t>&gt;&gt; &gt;&gt;                                         U(j, "sendEventStart", S),</w:t>
      </w:r>
    </w:p>
    <w:p w14:paraId="3C64B15E" w14:textId="77777777" w:rsidR="00E95030" w:rsidRDefault="00E95030" w:rsidP="00E95030">
      <w:r>
        <w:t>&gt;&gt; &gt;&gt;                                         U(j, "serializationStart", n),</w:t>
      </w:r>
    </w:p>
    <w:p w14:paraId="7DF53C62" w14:textId="77777777" w:rsidR="00E95030" w:rsidRDefault="00E95030" w:rsidP="00E95030">
      <w:r>
        <w:t>&gt;&gt; &gt;&gt;                                         U(j, "serializationCompleted", i)</w:t>
      </w:r>
    </w:p>
    <w:p w14:paraId="441A889E" w14:textId="77777777" w:rsidR="00E95030" w:rsidRDefault="00E95030" w:rsidP="00E95030">
      <w:r>
        <w:t>&gt;&gt; &gt;&gt;                                     }</w:t>
      </w:r>
    </w:p>
    <w:p w14:paraId="48F7E98B" w14:textId="77777777" w:rsidR="00E95030" w:rsidRDefault="00E95030" w:rsidP="00E95030">
      <w:r>
        <w:t>&gt;&gt; &gt;&gt;                                     _.sendAttempt &gt; 0 ? _.sendAttempt++ : _.sendAttempt = 1</w:t>
      </w:r>
    </w:p>
    <w:p w14:paraId="69C752A9" w14:textId="77777777" w:rsidR="00E95030" w:rsidRDefault="00E95030" w:rsidP="00E95030">
      <w:r>
        <w:t>&gt;&gt; &gt;&gt;                                 }</w:t>
      </w:r>
    </w:p>
    <w:p w14:paraId="1EBAFD15" w14:textId="77777777" w:rsidR="00E95030" w:rsidRDefault="00E95030" w:rsidP="00E95030">
      <w:r>
        <w:t>&gt;&gt; &gt;&gt;                             $(t.batches, 1e3 + (o || 0), t.sendType, !0);</w:t>
      </w:r>
    </w:p>
    <w:p w14:paraId="068BC063" w14:textId="77777777" w:rsidR="00E95030" w:rsidRDefault="00E95030" w:rsidP="00E95030">
      <w:r>
        <w:t>&gt;&gt; &gt;&gt;                             var x = {</w:t>
      </w:r>
    </w:p>
    <w:p w14:paraId="3A603A75" w14:textId="77777777" w:rsidR="00E95030" w:rsidRDefault="00E95030" w:rsidP="00E95030">
      <w:r>
        <w:t>&gt;&gt; &gt;&gt;                                 data: t.payloadBlob,</w:t>
      </w:r>
    </w:p>
    <w:p w14:paraId="18AF5F97" w14:textId="77777777" w:rsidR="00E95030" w:rsidRDefault="00E95030" w:rsidP="00E95030">
      <w:r>
        <w:t>&gt;&gt; &gt;&gt;                                 urlString: v.url,</w:t>
      </w:r>
    </w:p>
    <w:p w14:paraId="1AF2E977" w14:textId="77777777" w:rsidR="00E95030" w:rsidRDefault="00E95030" w:rsidP="00E95030">
      <w:r>
        <w:t>&gt;&gt; &gt;&gt;                                 headers: v.hdrs,</w:t>
      </w:r>
    </w:p>
    <w:p w14:paraId="73F34A40" w14:textId="77777777" w:rsidR="00E95030" w:rsidRDefault="00E95030" w:rsidP="00E95030">
      <w:r>
        <w:t>&gt;&gt; &gt;&gt;                                 _thePayload: t,</w:t>
      </w:r>
    </w:p>
    <w:p w14:paraId="57747927" w14:textId="77777777" w:rsidR="00E95030" w:rsidRDefault="00E95030" w:rsidP="00E95030">
      <w:r>
        <w:t>&gt;&gt; &gt;&gt;                                 _sendReason: o,</w:t>
      </w:r>
    </w:p>
    <w:p w14:paraId="2A58A968" w14:textId="77777777" w:rsidR="00E95030" w:rsidRDefault="00E95030" w:rsidP="00E95030">
      <w:r>
        <w:t>&gt;&gt; &gt;&gt;                                 timeout: f</w:t>
      </w:r>
    </w:p>
    <w:p w14:paraId="2667C543" w14:textId="77777777" w:rsidR="00E95030" w:rsidRDefault="00E95030" w:rsidP="00E95030">
      <w:r>
        <w:t>&gt;&gt; &gt;&gt;                             };</w:t>
      </w:r>
    </w:p>
    <w:p w14:paraId="760763F1" w14:textId="77777777" w:rsidR="00E95030" w:rsidRDefault="00E95030" w:rsidP="00E95030">
      <w:r>
        <w:t>&gt;&gt; &gt;&gt;                             G(h) || (x.disableXhrSync = !!h),</w:t>
      </w:r>
    </w:p>
    <w:p w14:paraId="14921521" w14:textId="77777777" w:rsidR="00E95030" w:rsidRDefault="00E95030" w:rsidP="00E95030">
      <w:r>
        <w:t>&gt;&gt; &gt;&gt;                             m &amp;&amp; (Mr(x.headers, "cache-control") || (x.headers["cache-control"] = "no-cache, no-store"),</w:t>
      </w:r>
    </w:p>
    <w:p w14:paraId="43416123" w14:textId="77777777" w:rsidR="00E95030" w:rsidRDefault="00E95030" w:rsidP="00E95030">
      <w:r>
        <w:t>&gt;&gt; &gt;&gt;                             Mr(x.headers, "content-type") || (x.headers["content-type"] = "application/x-json-stream"));</w:t>
      </w:r>
    </w:p>
    <w:p w14:paraId="3E3866DD" w14:textId="77777777" w:rsidR="00E95030" w:rsidRDefault="00E95030" w:rsidP="00E95030">
      <w:r>
        <w:t>&gt;&gt; &gt;&gt;                             var k = null;</w:t>
      </w:r>
    </w:p>
    <w:p w14:paraId="14CEFC63" w14:textId="77777777" w:rsidR="00E95030" w:rsidRDefault="00E95030" w:rsidP="00E95030">
      <w:r>
        <w:t>&gt;&gt; &gt;&gt;                             p &amp;&amp; (k = function(n) {</w:t>
      </w:r>
    </w:p>
    <w:p w14:paraId="63B51C1B" w14:textId="77777777" w:rsidR="00E95030" w:rsidRDefault="00E95030" w:rsidP="00E95030">
      <w:r>
        <w:t>&gt;&gt; &gt;&gt;                                 b.firstRequestSent();</w:t>
      </w:r>
    </w:p>
    <w:p w14:paraId="36043637" w14:textId="77777777" w:rsidR="00E95030" w:rsidRDefault="00E95030" w:rsidP="00E95030">
      <w:r>
        <w:t>&gt;&gt; &gt;&gt;                                 var i = function(n, i) {</w:t>
      </w:r>
    </w:p>
    <w:p w14:paraId="5AA09FDD" w14:textId="77777777" w:rsidR="00E95030" w:rsidRDefault="00E95030" w:rsidP="00E95030">
      <w:r>
        <w:t>&gt;&gt; &gt;&gt;                                     !function(t, n, i, o) {</w:t>
      </w:r>
    </w:p>
    <w:p w14:paraId="5F21D0DA" w14:textId="77777777" w:rsidR="00E95030" w:rsidRDefault="00E95030" w:rsidP="00E95030">
      <w:r>
        <w:t>&gt;&gt; &gt;&gt;                                         var s = 9e3</w:t>
      </w:r>
    </w:p>
    <w:p w14:paraId="2F5626CB" w14:textId="77777777" w:rsidR="00E95030" w:rsidRDefault="00E95030" w:rsidP="00E95030">
      <w:r>
        <w:t>&gt;&gt; &gt;&gt;                                           , l = null</w:t>
      </w:r>
    </w:p>
    <w:p w14:paraId="171B0D4B" w14:textId="77777777" w:rsidR="00E95030" w:rsidRDefault="00E95030" w:rsidP="00E95030">
      <w:r>
        <w:t>&gt;&gt; &gt;&gt;                                           , c = !1</w:t>
      </w:r>
    </w:p>
    <w:p w14:paraId="03D9BE08" w14:textId="77777777" w:rsidR="00E95030" w:rsidRDefault="00E95030" w:rsidP="00E95030">
      <w:r>
        <w:t>&gt;&gt; &gt;&gt;                                           , u = !1;</w:t>
      </w:r>
    </w:p>
    <w:p w14:paraId="535BECD5" w14:textId="77777777" w:rsidR="00E95030" w:rsidRDefault="00E95030" w:rsidP="00E95030">
      <w:r>
        <w:t>&gt;&gt; &gt;&gt;                                         try {</w:t>
      </w:r>
    </w:p>
    <w:p w14:paraId="08997C80" w14:textId="77777777" w:rsidR="00E95030" w:rsidRDefault="00E95030" w:rsidP="00E95030">
      <w:r>
        <w:t>&gt;&gt; &gt;&gt;                                             var f = !0;</w:t>
      </w:r>
    </w:p>
    <w:p w14:paraId="0349FB2B" w14:textId="77777777" w:rsidR="00E95030" w:rsidRDefault="00E95030" w:rsidP="00E95030">
      <w:r>
        <w:t>&gt;&gt; &gt;&gt;                                             if (typeof t !== d.l) {</w:t>
      </w:r>
    </w:p>
    <w:p w14:paraId="48354ABB" w14:textId="77777777" w:rsidR="00E95030" w:rsidRDefault="00E95030" w:rsidP="00E95030">
      <w:r>
        <w:t>&gt;&gt; &gt;&gt;                                                 if (n) {</w:t>
      </w:r>
    </w:p>
    <w:p w14:paraId="3F80C4EC" w14:textId="77777777" w:rsidR="00E95030" w:rsidRDefault="00E95030" w:rsidP="00E95030">
      <w:r>
        <w:t>&gt;&gt; &gt;&gt;                                                     b.setClockSkew(n["time-delta-millis"]);</w:t>
      </w:r>
    </w:p>
    <w:p w14:paraId="4A0F6C2C" w14:textId="77777777" w:rsidR="00E95030" w:rsidRDefault="00E95030" w:rsidP="00E95030">
      <w:r>
        <w:t>&gt;&gt; &gt;&gt;                                                     var h = n["kill-duration"] || n["kill-duration-seconds"];</w:t>
      </w:r>
    </w:p>
    <w:p w14:paraId="4CB5B70A" w14:textId="77777777" w:rsidR="00E95030" w:rsidRDefault="00E95030" w:rsidP="00E95030">
      <w:r>
        <w:t>&gt;&gt; &gt;&gt;                                                     fe(g.setKillSwitchTenants(n["kill-tokens"], h), (function(e) {</w:t>
      </w:r>
    </w:p>
    <w:p w14:paraId="723BD96A" w14:textId="77777777" w:rsidR="00E95030" w:rsidRDefault="00E95030" w:rsidP="00E95030">
      <w:r>
        <w:t>&gt;&gt; &gt;&gt;                                                         fe(i.batches, (function(t) {</w:t>
      </w:r>
    </w:p>
    <w:p w14:paraId="7D10AF17" w14:textId="77777777" w:rsidR="00E95030" w:rsidRDefault="00E95030" w:rsidP="00E95030">
      <w:r>
        <w:t>&gt;&gt; &gt;&gt;                                                             if (t.iKey() === e) {</w:t>
      </w:r>
    </w:p>
    <w:p w14:paraId="041A01AA" w14:textId="77777777" w:rsidR="00E95030" w:rsidRDefault="00E95030" w:rsidP="00E95030">
      <w:r>
        <w:t>&gt;&gt; &gt;&gt;                                                                 l = l || [];</w:t>
      </w:r>
    </w:p>
    <w:p w14:paraId="74BE976B" w14:textId="77777777" w:rsidR="00E95030" w:rsidRDefault="00E95030" w:rsidP="00E95030">
      <w:r>
        <w:lastRenderedPageBreak/>
        <w:t>&gt;&gt; &gt;&gt;                                                                 var n = t.split(0);</w:t>
      </w:r>
    </w:p>
    <w:p w14:paraId="4EC3DAB5" w14:textId="77777777" w:rsidR="00E95030" w:rsidRDefault="00E95030" w:rsidP="00E95030">
      <w:r>
        <w:t>&gt;&gt; &gt;&gt;                                                                 i.numEvents -= n.count(),</w:t>
      </w:r>
    </w:p>
    <w:p w14:paraId="4AAA2EE4" w14:textId="77777777" w:rsidR="00E95030" w:rsidRDefault="00E95030" w:rsidP="00E95030">
      <w:r>
        <w:t>&gt;&gt; &gt;&gt;                                                                 l.push(n)</w:t>
      </w:r>
    </w:p>
    <w:p w14:paraId="7DD5B232" w14:textId="77777777" w:rsidR="00E95030" w:rsidRDefault="00E95030" w:rsidP="00E95030">
      <w:r>
        <w:t>&gt;&gt; &gt;&gt;                                                             }</w:t>
      </w:r>
    </w:p>
    <w:p w14:paraId="0A223269" w14:textId="77777777" w:rsidR="00E95030" w:rsidRDefault="00E95030" w:rsidP="00E95030">
      <w:r>
        <w:t>&gt;&gt; &gt;&gt;                                                         }</w:t>
      </w:r>
    </w:p>
    <w:p w14:paraId="5CF49E90" w14:textId="77777777" w:rsidR="00E95030" w:rsidRDefault="00E95030" w:rsidP="00E95030">
      <w:r>
        <w:t>&gt;&gt; &gt;&gt;                                                         ))</w:t>
      </w:r>
    </w:p>
    <w:p w14:paraId="2F73F1E6" w14:textId="77777777" w:rsidR="00E95030" w:rsidRDefault="00E95030" w:rsidP="00E95030">
      <w:r>
        <w:t>&gt;&gt; &gt;&gt;                                                     }</w:t>
      </w:r>
    </w:p>
    <w:p w14:paraId="0E13DA80" w14:textId="77777777" w:rsidR="00E95030" w:rsidRDefault="00E95030" w:rsidP="00E95030">
      <w:r>
        <w:t>&gt;&gt; &gt;&gt;                                                     ))</w:t>
      </w:r>
    </w:p>
    <w:p w14:paraId="2AB22117" w14:textId="77777777" w:rsidR="00E95030" w:rsidRDefault="00E95030" w:rsidP="00E95030">
      <w:r>
        <w:t>&gt;&gt; &gt;&gt;                                                 }</w:t>
      </w:r>
    </w:p>
    <w:p w14:paraId="0EAC38DD" w14:textId="77777777" w:rsidR="00E95030" w:rsidRDefault="00E95030" w:rsidP="00E95030">
      <w:r>
        <w:t>&gt;&gt; &gt;&gt;                                                 if (200 == t || 204 == t)</w:t>
      </w:r>
    </w:p>
    <w:p w14:paraId="000E3108" w14:textId="77777777" w:rsidR="00E95030" w:rsidRDefault="00E95030" w:rsidP="00E95030">
      <w:r>
        <w:t>&gt;&gt; &gt;&gt;                                                     return void (s = 200);</w:t>
      </w:r>
    </w:p>
    <w:p w14:paraId="3B7BC2F8" w14:textId="77777777" w:rsidR="00E95030" w:rsidRDefault="00E95030" w:rsidP="00E95030">
      <w:r>
        <w:t>&gt;&gt; &gt;&gt;                                                 ((m = t) &gt;= 300 &amp;&amp; m &lt; 500 &amp;&amp; 408 != m &amp;&amp; 429 != m || 501 == m || 505 == m || i.numEvents &lt;= 0) &amp;&amp; (f = !1),</w:t>
      </w:r>
    </w:p>
    <w:p w14:paraId="15F36D61" w14:textId="77777777" w:rsidR="00E95030" w:rsidRDefault="00E95030" w:rsidP="00E95030">
      <w:r>
        <w:t>&gt;&gt; &gt;&gt;                                                 s = 9e3 + t % 1e3</w:t>
      </w:r>
    </w:p>
    <w:p w14:paraId="36B7D5B7" w14:textId="77777777" w:rsidR="00E95030" w:rsidRDefault="00E95030" w:rsidP="00E95030">
      <w:r>
        <w:t>&gt;&gt; &gt;&gt;                                             }</w:t>
      </w:r>
    </w:p>
    <w:p w14:paraId="458E9F27" w14:textId="77777777" w:rsidR="00E95030" w:rsidRDefault="00E95030" w:rsidP="00E95030">
      <w:r>
        <w:t>&gt;&gt; &gt;&gt;                                             if (f) {</w:t>
      </w:r>
    </w:p>
    <w:p w14:paraId="0B7C7490" w14:textId="77777777" w:rsidR="00E95030" w:rsidRDefault="00E95030" w:rsidP="00E95030">
      <w:r>
        <w:t>&gt;&gt; &gt;&gt;                                                 s = 100;</w:t>
      </w:r>
    </w:p>
    <w:p w14:paraId="4090602D" w14:textId="77777777" w:rsidR="00E95030" w:rsidRDefault="00E95030" w:rsidP="00E95030">
      <w:r>
        <w:t>&gt;&gt; &gt;&gt;                                                 var p = i.retryCnt;</w:t>
      </w:r>
    </w:p>
    <w:p w14:paraId="7DC66A19" w14:textId="77777777" w:rsidR="00E95030" w:rsidRDefault="00E95030" w:rsidP="00E95030">
      <w:r>
        <w:t>&gt;&gt; &gt;&gt;                                                 0 === i.sendType &amp;&amp; (p &lt; r ? (c = !0,</w:t>
      </w:r>
    </w:p>
    <w:p w14:paraId="3FE1336C" w14:textId="77777777" w:rsidR="00E95030" w:rsidRDefault="00E95030" w:rsidP="00E95030">
      <w:r>
        <w:t>&gt;&gt; &gt;&gt;                                                 W((function() {</w:t>
      </w:r>
    </w:p>
    <w:p w14:paraId="3D7E9744" w14:textId="77777777" w:rsidR="00E95030" w:rsidRDefault="00E95030" w:rsidP="00E95030">
      <w:r>
        <w:t>&gt;&gt; &gt;&gt;                                                     0 === i.sendType &amp;&amp; y--,</w:t>
      </w:r>
    </w:p>
    <w:p w14:paraId="3C7DEE29" w14:textId="77777777" w:rsidR="00E95030" w:rsidRDefault="00E95030" w:rsidP="00E95030">
      <w:r>
        <w:t>&gt;&gt; &gt;&gt;                                                     q(i.batches, p + 1, i.isTeardown, E ? 2 : i.sendType, 5)</w:t>
      </w:r>
    </w:p>
    <w:p w14:paraId="4626684C" w14:textId="77777777" w:rsidR="00E95030" w:rsidRDefault="00E95030" w:rsidP="00E95030">
      <w:r>
        <w:t>&gt;&gt; &gt;&gt;                                                 }</w:t>
      </w:r>
    </w:p>
    <w:p w14:paraId="4A7BF770" w14:textId="77777777" w:rsidR="00E95030" w:rsidRDefault="00E95030" w:rsidP="00E95030">
      <w:r>
        <w:t>&gt;&gt; &gt;&gt;                                                 ), E, jr(p))) : (u = !0,</w:t>
      </w:r>
    </w:p>
    <w:p w14:paraId="10D056A3" w14:textId="77777777" w:rsidR="00E95030" w:rsidRDefault="00E95030" w:rsidP="00E95030">
      <w:r>
        <w:t>&gt;&gt; &gt;&gt;                                                 E &amp;&amp; (s = 8001)))</w:t>
      </w:r>
    </w:p>
    <w:p w14:paraId="2398619D" w14:textId="77777777" w:rsidR="00E95030" w:rsidRDefault="00E95030" w:rsidP="00E95030">
      <w:r>
        <w:t>&gt;&gt; &gt;&gt;                                             }</w:t>
      </w:r>
    </w:p>
    <w:p w14:paraId="27E598EE" w14:textId="77777777" w:rsidR="00E95030" w:rsidRDefault="00E95030" w:rsidP="00E95030">
      <w:r>
        <w:t>&gt;&gt; &gt;&gt;                                         } finally {</w:t>
      </w:r>
    </w:p>
    <w:p w14:paraId="2E28B495" w14:textId="77777777" w:rsidR="00E95030" w:rsidRDefault="00E95030" w:rsidP="00E95030">
      <w:r>
        <w:t>&gt;&gt; &gt;&gt;                                             c || (b.setClockSkew(),</w:t>
      </w:r>
    </w:p>
    <w:p w14:paraId="6AA494F6" w14:textId="77777777" w:rsidR="00E95030" w:rsidRDefault="00E95030" w:rsidP="00E95030">
      <w:r>
        <w:t>&gt;&gt; &gt;&gt;                                             function(t, n, r, i) {</w:t>
      </w:r>
    </w:p>
    <w:p w14:paraId="46F3A398" w14:textId="77777777" w:rsidR="00E95030" w:rsidRDefault="00E95030" w:rsidP="00E95030">
      <w:r>
        <w:t>&gt;&gt; &gt;&gt;                                                 try {</w:t>
      </w:r>
    </w:p>
    <w:p w14:paraId="0BD7CC39" w14:textId="77777777" w:rsidR="00E95030" w:rsidRDefault="00E95030" w:rsidP="00E95030">
      <w:r>
        <w:t>&gt;&gt; &gt;&gt;                                                     i &amp;&amp; a._backOffTransmission(),</w:t>
      </w:r>
    </w:p>
    <w:p w14:paraId="70C25D8D" w14:textId="77777777" w:rsidR="00E95030" w:rsidRDefault="00E95030" w:rsidP="00E95030">
      <w:r>
        <w:t>&gt;&gt; &gt;&gt;                                                     200 === n &amp;&amp; (i || t.isSync || a._clearBackOff(),</w:t>
      </w:r>
    </w:p>
    <w:p w14:paraId="6B8BE8ED" w14:textId="77777777" w:rsidR="00E95030" w:rsidRDefault="00E95030" w:rsidP="00E95030">
      <w:r>
        <w:t>&gt;&gt; &gt;&gt;                                                     function(e) {</w:t>
      </w:r>
    </w:p>
    <w:p w14:paraId="7173ABEE" w14:textId="77777777" w:rsidR="00E95030" w:rsidRDefault="00E95030" w:rsidP="00E95030">
      <w:r>
        <w:t>&gt;&gt; &gt;&gt;                                                         if (I) {</w:t>
      </w:r>
    </w:p>
    <w:p w14:paraId="7D97AF96" w14:textId="77777777" w:rsidR="00E95030" w:rsidRDefault="00E95030" w:rsidP="00E95030">
      <w:r>
        <w:t>&gt;&gt; &gt;&gt;                                                             var t = gr();</w:t>
      </w:r>
    </w:p>
    <w:p w14:paraId="3F37FD83" w14:textId="77777777" w:rsidR="00E95030" w:rsidRDefault="00E95030" w:rsidP="00E95030">
      <w:r>
        <w:t>&gt;&gt; &gt;&gt;                                                             fe(e, (function(e) {</w:t>
      </w:r>
    </w:p>
    <w:p w14:paraId="62055358" w14:textId="77777777" w:rsidR="00E95030" w:rsidRDefault="00E95030" w:rsidP="00E95030">
      <w:r>
        <w:t>&gt;&gt; &gt;&gt;                                                                 var n, r;</w:t>
      </w:r>
    </w:p>
    <w:p w14:paraId="015B3F20" w14:textId="77777777" w:rsidR="00E95030" w:rsidRDefault="00E95030" w:rsidP="00E95030">
      <w:r>
        <w:t>&gt;&gt; &gt;&gt;                                                                 e &amp;&amp; e.count() &gt; 0 &amp;&amp; (n = e.events(),</w:t>
      </w:r>
    </w:p>
    <w:p w14:paraId="24914E2C" w14:textId="77777777" w:rsidR="00E95030" w:rsidRDefault="00E95030" w:rsidP="00E95030">
      <w:r>
        <w:t>&gt;&gt; &gt;&gt;                                                                 r = t,</w:t>
      </w:r>
    </w:p>
    <w:p w14:paraId="7570B384" w14:textId="77777777" w:rsidR="00E95030" w:rsidRDefault="00E95030" w:rsidP="00E95030">
      <w:r>
        <w:t>&gt;&gt; &gt;&gt;                                                                 I &amp;&amp; fe(n, (function(e) {</w:t>
      </w:r>
    </w:p>
    <w:p w14:paraId="7FA3C9DF" w14:textId="77777777" w:rsidR="00E95030" w:rsidRDefault="00E95030" w:rsidP="00E95030">
      <w:r>
        <w:t>&gt;&gt; &gt;&gt;                                                                     U(e.timings = e.timings || {}, "sendEventCompleted", r)</w:t>
      </w:r>
    </w:p>
    <w:p w14:paraId="49845C6F" w14:textId="77777777" w:rsidR="00E95030" w:rsidRDefault="00E95030" w:rsidP="00E95030">
      <w:r>
        <w:t>&gt;&gt; &gt;&gt;                                                                 }</w:t>
      </w:r>
    </w:p>
    <w:p w14:paraId="75DAE1DE" w14:textId="77777777" w:rsidR="00E95030" w:rsidRDefault="00E95030" w:rsidP="00E95030">
      <w:r>
        <w:t>&gt;&gt; &gt;&gt;                                                                 )))</w:t>
      </w:r>
    </w:p>
    <w:p w14:paraId="6917EFCA" w14:textId="77777777" w:rsidR="00E95030" w:rsidRDefault="00E95030" w:rsidP="00E95030">
      <w:r>
        <w:t>&gt;&gt; &gt;&gt;                                                             }</w:t>
      </w:r>
    </w:p>
    <w:p w14:paraId="5657192F" w14:textId="77777777" w:rsidR="00E95030" w:rsidRDefault="00E95030" w:rsidP="00E95030">
      <w:r>
        <w:t>&gt;&gt; &gt;&gt;                                                             ))</w:t>
      </w:r>
    </w:p>
    <w:p w14:paraId="666E0321" w14:textId="77777777" w:rsidR="00E95030" w:rsidRDefault="00E95030" w:rsidP="00E95030">
      <w:r>
        <w:t>&gt;&gt; &gt;&gt;                                                         }</w:t>
      </w:r>
    </w:p>
    <w:p w14:paraId="257AE7C6" w14:textId="77777777" w:rsidR="00E95030" w:rsidRDefault="00E95030" w:rsidP="00E95030">
      <w:r>
        <w:t>&gt;&gt; &gt;&gt;                                                     }(t.batches)),</w:t>
      </w:r>
    </w:p>
    <w:p w14:paraId="771A6826" w14:textId="77777777" w:rsidR="00E95030" w:rsidRDefault="00E95030" w:rsidP="00E95030">
      <w:r>
        <w:t>&gt;&gt; &gt;&gt;                                                     $(t.batches, n, t.sendType, !0)</w:t>
      </w:r>
    </w:p>
    <w:p w14:paraId="4B1A761C" w14:textId="77777777" w:rsidR="00E95030" w:rsidRDefault="00E95030" w:rsidP="00E95030">
      <w:r>
        <w:lastRenderedPageBreak/>
        <w:t>&gt;&gt; &gt;&gt;                                                 } finally {</w:t>
      </w:r>
    </w:p>
    <w:p w14:paraId="5131F733" w14:textId="77777777" w:rsidR="00E95030" w:rsidRDefault="00E95030" w:rsidP="00E95030">
      <w:r>
        <w:t>&gt;&gt; &gt;&gt;                                                     0 === t.sendType &amp;&amp; (y--,</w:t>
      </w:r>
    </w:p>
    <w:p w14:paraId="04E53001" w14:textId="77777777" w:rsidR="00E95030" w:rsidRDefault="00E95030" w:rsidP="00E95030">
      <w:r>
        <w:t>&gt;&gt; &gt;&gt;                                                     5 !== r &amp;&amp; e.sendQueuedRequests(t.sendType, r))</w:t>
      </w:r>
    </w:p>
    <w:p w14:paraId="676F4CFC" w14:textId="77777777" w:rsidR="00E95030" w:rsidRDefault="00E95030" w:rsidP="00E95030">
      <w:r>
        <w:t>&gt;&gt; &gt;&gt;                                                 }</w:t>
      </w:r>
    </w:p>
    <w:p w14:paraId="33E94959" w14:textId="77777777" w:rsidR="00E95030" w:rsidRDefault="00E95030" w:rsidP="00E95030">
      <w:r>
        <w:t>&gt;&gt; &gt;&gt;                                             }(i, s, o, u)),</w:t>
      </w:r>
    </w:p>
    <w:p w14:paraId="17AFA118" w14:textId="77777777" w:rsidR="00E95030" w:rsidRDefault="00E95030" w:rsidP="00E95030">
      <w:r>
        <w:t>&gt;&gt; &gt;&gt;                                             $(l, 8004, i.sendType)</w:t>
      </w:r>
    </w:p>
    <w:p w14:paraId="47C3CD51" w14:textId="77777777" w:rsidR="00E95030" w:rsidRDefault="00E95030" w:rsidP="00E95030">
      <w:r>
        <w:t>&gt;&gt; &gt;&gt;                                         }</w:t>
      </w:r>
    </w:p>
    <w:p w14:paraId="3DA86DB9" w14:textId="77777777" w:rsidR="00E95030" w:rsidRDefault="00E95030" w:rsidP="00E95030">
      <w:r>
        <w:t>&gt;&gt; &gt;&gt;                                         var m</w:t>
      </w:r>
    </w:p>
    <w:p w14:paraId="01862F1F" w14:textId="77777777" w:rsidR="00E95030" w:rsidRDefault="00E95030" w:rsidP="00E95030">
      <w:r>
        <w:t>&gt;&gt; &gt;&gt;                                     }(n, i, t, o)</w:t>
      </w:r>
    </w:p>
    <w:p w14:paraId="13CA74BB" w14:textId="77777777" w:rsidR="00E95030" w:rsidRDefault="00E95030" w:rsidP="00E95030">
      <w:r>
        <w:t>&gt;&gt; &gt;&gt;                                 }</w:t>
      </w:r>
    </w:p>
    <w:p w14:paraId="58ECF3D0" w14:textId="77777777" w:rsidR="00E95030" w:rsidRDefault="00E95030" w:rsidP="00E95030">
      <w:r>
        <w:t>&gt;&gt; &gt;&gt;                                   , l = t.isTeardown || t.isSync;</w:t>
      </w:r>
    </w:p>
    <w:p w14:paraId="15525BA7" w14:textId="77777777" w:rsidR="00E95030" w:rsidRDefault="00E95030" w:rsidP="00E95030">
      <w:r>
        <w:t>&gt;&gt; &gt;&gt;                                 try {</w:t>
      </w:r>
    </w:p>
    <w:p w14:paraId="1392D2D0" w14:textId="77777777" w:rsidR="00E95030" w:rsidRDefault="00E95030" w:rsidP="00E95030">
      <w:r>
        <w:t>&gt;&gt; &gt;&gt;                                     p.sendPOST(n, i, l),</w:t>
      </w:r>
    </w:p>
    <w:p w14:paraId="02AE316F" w14:textId="77777777" w:rsidR="00E95030" w:rsidRDefault="00E95030" w:rsidP="00E95030">
      <w:r>
        <w:t>&gt;&gt; &gt;&gt;                                     e.sendListener &amp;&amp; e.sendListener(x, n, l, t.isBeacon)</w:t>
      </w:r>
    </w:p>
    <w:p w14:paraId="6FAB27D1" w14:textId="77777777" w:rsidR="00E95030" w:rsidRDefault="00E95030" w:rsidP="00E95030">
      <w:r>
        <w:t>&gt;&gt; &gt;&gt;                                 } catch (e) {</w:t>
      </w:r>
    </w:p>
    <w:p w14:paraId="14237B7C" w14:textId="77777777" w:rsidR="00E95030" w:rsidRDefault="00E95030" w:rsidP="00E95030">
      <w:r>
        <w:t>&gt;&gt; &gt;&gt;                                     mt(s, "Unexpected exception sending payload. Ex:" + et(e)),</w:t>
      </w:r>
    </w:p>
    <w:p w14:paraId="30450682" w14:textId="77777777" w:rsidR="00E95030" w:rsidRDefault="00E95030" w:rsidP="00E95030">
      <w:r>
        <w:t>&gt;&gt; &gt;&gt;                                     P(i, 0, {})</w:t>
      </w:r>
    </w:p>
    <w:p w14:paraId="6317877C" w14:textId="77777777" w:rsidR="00E95030" w:rsidRDefault="00E95030" w:rsidP="00E95030">
      <w:r>
        <w:t>&gt;&gt; &gt;&gt;                                 }</w:t>
      </w:r>
    </w:p>
    <w:p w14:paraId="18B58D38" w14:textId="77777777" w:rsidR="00E95030" w:rsidRDefault="00E95030" w:rsidP="00E95030">
      <w:r>
        <w:t>&gt;&gt; &gt;&gt;                             }</w:t>
      </w:r>
    </w:p>
    <w:p w14:paraId="07F769C6" w14:textId="77777777" w:rsidR="00E95030" w:rsidRDefault="00E95030" w:rsidP="00E95030">
      <w:r>
        <w:t>&gt;&gt; &gt;&gt;                             ),</w:t>
      </w:r>
    </w:p>
    <w:p w14:paraId="39A18EE5" w14:textId="77777777" w:rsidR="00E95030" w:rsidRDefault="00E95030" w:rsidP="00E95030">
      <w:r>
        <w:t>&gt;&gt; &gt;&gt;                             Fn(c, (function() {</w:t>
      </w:r>
    </w:p>
    <w:p w14:paraId="05F3C95A" w14:textId="77777777" w:rsidR="00E95030" w:rsidRDefault="00E95030" w:rsidP="00E95030">
      <w:r>
        <w:t>&gt;&gt; &gt;&gt;                                 return "HttpManager:_doPayloadSend.sender"</w:t>
      </w:r>
    </w:p>
    <w:p w14:paraId="74803338" w14:textId="77777777" w:rsidR="00E95030" w:rsidRDefault="00E95030" w:rsidP="00E95030">
      <w:r>
        <w:t>&gt;&gt; &gt;&gt;                             }</w:t>
      </w:r>
    </w:p>
    <w:p w14:paraId="7539EE04" w14:textId="77777777" w:rsidR="00E95030" w:rsidRDefault="00E95030" w:rsidP="00E95030">
      <w:r>
        <w:t>&gt;&gt; &gt;&gt;                             ), (function() {</w:t>
      </w:r>
    </w:p>
    <w:p w14:paraId="4A6D0743" w14:textId="77777777" w:rsidR="00E95030" w:rsidRDefault="00E95030" w:rsidP="00E95030">
      <w:r>
        <w:t>&gt;&gt; &gt;&gt;                                 if (k)</w:t>
      </w:r>
    </w:p>
    <w:p w14:paraId="53BC8043" w14:textId="77777777" w:rsidR="00E95030" w:rsidRDefault="00E95030" w:rsidP="00E95030">
      <w:r>
        <w:t>&gt;&gt; &gt;&gt;                                     if (0 === t.sendType &amp;&amp; y++,</w:t>
      </w:r>
    </w:p>
    <w:p w14:paraId="01916BE7" w14:textId="77777777" w:rsidR="00E95030" w:rsidRDefault="00E95030" w:rsidP="00E95030">
      <w:r>
        <w:t>&gt;&gt; &gt;&gt;                                     u &amp;&amp; !t.isBeacon &amp;&amp; 3 !== p._transport) {</w:t>
      </w:r>
    </w:p>
    <w:p w14:paraId="42E51D10" w14:textId="77777777" w:rsidR="00E95030" w:rsidRDefault="00E95030" w:rsidP="00E95030">
      <w:r>
        <w:t>&gt;&gt; &gt;&gt;                                         var n = {</w:t>
      </w:r>
    </w:p>
    <w:p w14:paraId="6A98C5BA" w14:textId="77777777" w:rsidR="00E95030" w:rsidRDefault="00E95030" w:rsidP="00E95030">
      <w:r>
        <w:t>&gt;&gt; &gt;&gt;                                             data: x.data,</w:t>
      </w:r>
    </w:p>
    <w:p w14:paraId="01E670DA" w14:textId="77777777" w:rsidR="00E95030" w:rsidRDefault="00E95030" w:rsidP="00E95030">
      <w:r>
        <w:t>&gt;&gt; &gt;&gt;                                             urlString: x.urlString,</w:t>
      </w:r>
    </w:p>
    <w:p w14:paraId="00840D7A" w14:textId="77777777" w:rsidR="00E95030" w:rsidRDefault="00E95030" w:rsidP="00E95030">
      <w:r>
        <w:t>&gt;&gt; &gt;&gt;                                             headers: pr({}, x.headers),</w:t>
      </w:r>
    </w:p>
    <w:p w14:paraId="6505B03A" w14:textId="77777777" w:rsidR="00E95030" w:rsidRDefault="00E95030" w:rsidP="00E95030">
      <w:r>
        <w:t>&gt;&gt; &gt;&gt;                                             timeout: x.timeout,</w:t>
      </w:r>
    </w:p>
    <w:p w14:paraId="264686AB" w14:textId="77777777" w:rsidR="00E95030" w:rsidRDefault="00E95030" w:rsidP="00E95030">
      <w:r>
        <w:t>&gt;&gt; &gt;&gt;                                             disableXhrSync: x.disableXhrSync</w:t>
      </w:r>
    </w:p>
    <w:p w14:paraId="7AA9208A" w14:textId="77777777" w:rsidR="00E95030" w:rsidRDefault="00E95030" w:rsidP="00E95030">
      <w:r>
        <w:t>&gt;&gt; &gt;&gt;                                         }</w:t>
      </w:r>
    </w:p>
    <w:p w14:paraId="455246D8" w14:textId="77777777" w:rsidR="00E95030" w:rsidRDefault="00E95030" w:rsidP="00E95030">
      <w:r>
        <w:t>&gt;&gt; &gt;&gt;                                           , r = !1;</w:t>
      </w:r>
    </w:p>
    <w:p w14:paraId="007497ED" w14:textId="77777777" w:rsidR="00E95030" w:rsidRDefault="00E95030" w:rsidP="00E95030">
      <w:r>
        <w:t>&gt;&gt; &gt;&gt;                                         Fn(c, (function() {</w:t>
      </w:r>
    </w:p>
    <w:p w14:paraId="13F50F34" w14:textId="77777777" w:rsidR="00E95030" w:rsidRDefault="00E95030" w:rsidP="00E95030">
      <w:r>
        <w:t>&gt;&gt; &gt;&gt;                                             return "HttpManager:_doPayloadSend.sendHook"</w:t>
      </w:r>
    </w:p>
    <w:p w14:paraId="3B5508E5" w14:textId="77777777" w:rsidR="00E95030" w:rsidRDefault="00E95030" w:rsidP="00E95030">
      <w:r>
        <w:t>&gt;&gt; &gt;&gt;                                         }</w:t>
      </w:r>
    </w:p>
    <w:p w14:paraId="484317B7" w14:textId="77777777" w:rsidR="00E95030" w:rsidRDefault="00E95030" w:rsidP="00E95030">
      <w:r>
        <w:t>&gt;&gt; &gt;&gt;                                         ), (function() {</w:t>
      </w:r>
    </w:p>
    <w:p w14:paraId="50F19375" w14:textId="77777777" w:rsidR="00E95030" w:rsidRDefault="00E95030" w:rsidP="00E95030">
      <w:r>
        <w:t>&gt;&gt; &gt;&gt;                                             try {</w:t>
      </w:r>
    </w:p>
    <w:p w14:paraId="5EB2D062" w14:textId="77777777" w:rsidR="00E95030" w:rsidRDefault="00E95030" w:rsidP="00E95030">
      <w:r>
        <w:t>&gt;&gt; &gt;&gt;                                                 e.sendHook(n, (function(e) {</w:t>
      </w:r>
    </w:p>
    <w:p w14:paraId="0CF13A7D" w14:textId="77777777" w:rsidR="00E95030" w:rsidRDefault="00E95030" w:rsidP="00E95030">
      <w:r>
        <w:t>&gt;&gt; &gt;&gt;                                                     r = !0,</w:t>
      </w:r>
    </w:p>
    <w:p w14:paraId="1D5D7CB1" w14:textId="77777777" w:rsidR="00E95030" w:rsidRDefault="00E95030" w:rsidP="00E95030">
      <w:r>
        <w:t>&gt;&gt; &gt;&gt;                                                     C || e._thePayload || (e._thePayload = e._thePayload || x._thePayload,</w:t>
      </w:r>
    </w:p>
    <w:p w14:paraId="26855D61" w14:textId="77777777" w:rsidR="00E95030" w:rsidRDefault="00E95030" w:rsidP="00E95030">
      <w:r>
        <w:t>&gt;&gt; &gt;&gt;                                                     e._sendReason = e._sendReason || x._sendReason),</w:t>
      </w:r>
    </w:p>
    <w:p w14:paraId="655C2C3A" w14:textId="77777777" w:rsidR="00E95030" w:rsidRDefault="00E95030" w:rsidP="00E95030">
      <w:r>
        <w:t>&gt;&gt; &gt;&gt;                                                     k(e)</w:t>
      </w:r>
    </w:p>
    <w:p w14:paraId="1C198CAE" w14:textId="77777777" w:rsidR="00E95030" w:rsidRDefault="00E95030" w:rsidP="00E95030">
      <w:r>
        <w:t>&gt;&gt; &gt;&gt;                                                 }</w:t>
      </w:r>
    </w:p>
    <w:p w14:paraId="1B36C05C" w14:textId="77777777" w:rsidR="00E95030" w:rsidRDefault="00E95030" w:rsidP="00E95030">
      <w:r>
        <w:t>&gt;&gt; &gt;&gt;                                                 ), t.isSync || t.isTeardown)</w:t>
      </w:r>
    </w:p>
    <w:p w14:paraId="1E7E5866" w14:textId="77777777" w:rsidR="00E95030" w:rsidRDefault="00E95030" w:rsidP="00E95030">
      <w:r>
        <w:lastRenderedPageBreak/>
        <w:t>&gt;&gt; &gt;&gt;                                             } catch (e) {</w:t>
      </w:r>
    </w:p>
    <w:p w14:paraId="701205C3" w14:textId="77777777" w:rsidR="00E95030" w:rsidRDefault="00E95030" w:rsidP="00E95030">
      <w:r>
        <w:t>&gt;&gt; &gt;&gt;                                                 r || k(x)</w:t>
      </w:r>
    </w:p>
    <w:p w14:paraId="7E73F954" w14:textId="77777777" w:rsidR="00E95030" w:rsidRDefault="00E95030" w:rsidP="00E95030">
      <w:r>
        <w:t>&gt;&gt; &gt;&gt;                                             }</w:t>
      </w:r>
    </w:p>
    <w:p w14:paraId="42311682" w14:textId="77777777" w:rsidR="00E95030" w:rsidRDefault="00E95030" w:rsidP="00E95030">
      <w:r>
        <w:t>&gt;&gt; &gt;&gt;                                         }</w:t>
      </w:r>
    </w:p>
    <w:p w14:paraId="703950F7" w14:textId="77777777" w:rsidR="00E95030" w:rsidRDefault="00E95030" w:rsidP="00E95030">
      <w:r>
        <w:t>&gt;&gt; &gt;&gt;                                         ))</w:t>
      </w:r>
    </w:p>
    <w:p w14:paraId="61E40878" w14:textId="77777777" w:rsidR="00E95030" w:rsidRDefault="00E95030" w:rsidP="00E95030">
      <w:r>
        <w:t>&gt;&gt; &gt;&gt;                                     } else</w:t>
      </w:r>
    </w:p>
    <w:p w14:paraId="0425BD70" w14:textId="77777777" w:rsidR="00E95030" w:rsidRDefault="00E95030" w:rsidP="00E95030">
      <w:r>
        <w:t>&gt;&gt; &gt;&gt;                                         k(x)</w:t>
      </w:r>
    </w:p>
    <w:p w14:paraId="36E11CFF" w14:textId="77777777" w:rsidR="00E95030" w:rsidRDefault="00E95030" w:rsidP="00E95030">
      <w:r>
        <w:t>&gt;&gt; &gt;&gt;                             }</w:t>
      </w:r>
    </w:p>
    <w:p w14:paraId="75223C06" w14:textId="77777777" w:rsidR="00E95030" w:rsidRDefault="00E95030" w:rsidP="00E95030">
      <w:r>
        <w:t>&gt;&gt; &gt;&gt;                             ))</w:t>
      </w:r>
    </w:p>
    <w:p w14:paraId="3D65A6C5" w14:textId="77777777" w:rsidR="00E95030" w:rsidRDefault="00E95030" w:rsidP="00E95030">
      <w:r>
        <w:t>&gt;&gt; &gt;&gt;                         }</w:t>
      </w:r>
    </w:p>
    <w:p w14:paraId="7FBB9F51" w14:textId="77777777" w:rsidR="00E95030" w:rsidRDefault="00E95030" w:rsidP="00E95030">
      <w:r>
        <w:t>&gt;&gt; &gt;&gt;                         ), (function() {</w:t>
      </w:r>
    </w:p>
    <w:p w14:paraId="5BDBD8C4" w14:textId="77777777" w:rsidR="00E95030" w:rsidRDefault="00E95030" w:rsidP="00E95030">
      <w:r>
        <w:t>&gt;&gt; &gt;&gt;                             return {</w:t>
      </w:r>
    </w:p>
    <w:p w14:paraId="1C17B83D" w14:textId="77777777" w:rsidR="00E95030" w:rsidRDefault="00E95030" w:rsidP="00E95030">
      <w:r>
        <w:t>&gt;&gt; &gt;&gt;                                 thePayload: t,</w:t>
      </w:r>
    </w:p>
    <w:p w14:paraId="5503B840" w14:textId="77777777" w:rsidR="00E95030" w:rsidRDefault="00E95030" w:rsidP="00E95030">
      <w:r>
        <w:t>&gt;&gt; &gt;&gt;                                 serializationStart: n,</w:t>
      </w:r>
    </w:p>
    <w:p w14:paraId="0AC06305" w14:textId="77777777" w:rsidR="00E95030" w:rsidRDefault="00E95030" w:rsidP="00E95030">
      <w:r>
        <w:t>&gt;&gt; &gt;&gt;                                 serializationCompleted: i,</w:t>
      </w:r>
    </w:p>
    <w:p w14:paraId="11A35C49" w14:textId="77777777" w:rsidR="00E95030" w:rsidRDefault="00E95030" w:rsidP="00E95030">
      <w:r>
        <w:t>&gt;&gt; &gt;&gt;                                 sendReason: o</w:t>
      </w:r>
    </w:p>
    <w:p w14:paraId="4318091A" w14:textId="77777777" w:rsidR="00E95030" w:rsidRDefault="00E95030" w:rsidP="00E95030">
      <w:r>
        <w:t>&gt;&gt; &gt;&gt;                             }</w:t>
      </w:r>
    </w:p>
    <w:p w14:paraId="0C220736" w14:textId="77777777" w:rsidR="00E95030" w:rsidRDefault="00E95030" w:rsidP="00E95030">
      <w:r>
        <w:t>&gt;&gt; &gt;&gt;                         }</w:t>
      </w:r>
    </w:p>
    <w:p w14:paraId="107B5127" w14:textId="77777777" w:rsidR="00E95030" w:rsidRDefault="00E95030" w:rsidP="00E95030">
      <w:r>
        <w:t>&gt;&gt; &gt;&gt;                         ), t.isSync)</w:t>
      </w:r>
    </w:p>
    <w:p w14:paraId="65E4F0ED" w14:textId="77777777" w:rsidR="00E95030" w:rsidRDefault="00E95030" w:rsidP="00E95030">
      <w:r>
        <w:t>&gt;&gt; &gt;&gt;                     }</w:t>
      </w:r>
    </w:p>
    <w:p w14:paraId="1AFB90F0" w14:textId="77777777" w:rsidR="00E95030" w:rsidRDefault="00E95030" w:rsidP="00E95030">
      <w:r>
        <w:t>&gt;&gt; &gt;&gt;                     t.sizeExceed &amp;&amp; t.sizeExceed.length &gt; 0 &amp;&amp; $(t.sizeExceed, 8003, t.sendType),</w:t>
      </w:r>
    </w:p>
    <w:p w14:paraId="3FF3FCB0" w14:textId="77777777" w:rsidR="00E95030" w:rsidRDefault="00E95030" w:rsidP="00E95030">
      <w:r>
        <w:t>&gt;&gt; &gt;&gt;                     t.failedEvts &amp;&amp; t.failedEvts.length &gt; 0 &amp;&amp; $(t.failedEvts, 8002, t.sendType)</w:t>
      </w:r>
    </w:p>
    <w:p w14:paraId="0E31B9F1" w14:textId="77777777" w:rsidR="00E95030" w:rsidRDefault="00E95030" w:rsidP="00E95030">
      <w:r>
        <w:t>&gt;&gt; &gt;&gt;                 }</w:t>
      </w:r>
    </w:p>
    <w:p w14:paraId="24B70966" w14:textId="77777777" w:rsidR="00E95030" w:rsidRDefault="00E95030" w:rsidP="00E95030">
      <w:r>
        <w:t>&gt;&gt; &gt;&gt;                 function W(e, t, n) {</w:t>
      </w:r>
    </w:p>
    <w:p w14:paraId="1CF06666" w14:textId="77777777" w:rsidR="00E95030" w:rsidRDefault="00E95030" w:rsidP="00E95030">
      <w:r>
        <w:t>&gt;&gt; &gt;&gt;                     t ? e() : o.set(e, n)</w:t>
      </w:r>
    </w:p>
    <w:p w14:paraId="4D951073" w14:textId="77777777" w:rsidR="00E95030" w:rsidRDefault="00E95030" w:rsidP="00E95030">
      <w:r>
        <w:t>&gt;&gt; &gt;&gt;                 }</w:t>
      </w:r>
    </w:p>
    <w:p w14:paraId="6AA4EADC" w14:textId="77777777" w:rsidR="00E95030" w:rsidRDefault="00E95030" w:rsidP="00E95030">
      <w:r>
        <w:t>&gt;&gt; &gt;&gt;                 function Z(t) {</w:t>
      </w:r>
    </w:p>
    <w:p w14:paraId="53D2E704" w14:textId="77777777" w:rsidR="00E95030" w:rsidRDefault="00E95030" w:rsidP="00E95030">
      <w:r>
        <w:t>&gt;&gt; &gt;&gt;                     var n = e._responseHandlers;</w:t>
      </w:r>
    </w:p>
    <w:p w14:paraId="5CF57046" w14:textId="77777777" w:rsidR="00E95030" w:rsidRDefault="00E95030" w:rsidP="00E95030">
      <w:r>
        <w:t>&gt;&gt; &gt;&gt;                     try {</w:t>
      </w:r>
    </w:p>
    <w:p w14:paraId="4EE115E1" w14:textId="77777777" w:rsidR="00E95030" w:rsidRDefault="00E95030" w:rsidP="00E95030">
      <w:r>
        <w:t>&gt;&gt; &gt;&gt;                         for (var r = 0; r &lt; n.length; r++)</w:t>
      </w:r>
    </w:p>
    <w:p w14:paraId="2C113A85" w14:textId="77777777" w:rsidR="00E95030" w:rsidRDefault="00E95030" w:rsidP="00E95030">
      <w:r>
        <w:t>&gt;&gt; &gt;&gt;                             try {</w:t>
      </w:r>
    </w:p>
    <w:p w14:paraId="2BFEDBBB" w14:textId="77777777" w:rsidR="00E95030" w:rsidRDefault="00E95030" w:rsidP="00E95030">
      <w:r>
        <w:t>&gt;&gt; &gt;&gt;                                 n[r](t)</w:t>
      </w:r>
    </w:p>
    <w:p w14:paraId="6B405F7C" w14:textId="77777777" w:rsidR="00E95030" w:rsidRDefault="00E95030" w:rsidP="00E95030">
      <w:r>
        <w:t>&gt;&gt; &gt;&gt;                             } catch (e) {</w:t>
      </w:r>
    </w:p>
    <w:p w14:paraId="1F9C0DFC" w14:textId="77777777" w:rsidR="00E95030" w:rsidRDefault="00E95030" w:rsidP="00E95030">
      <w:r>
        <w:t>&gt;&gt; &gt;&gt;                                 gt(s, 1, 519, "Response handler failed: " + e)</w:t>
      </w:r>
    </w:p>
    <w:p w14:paraId="40D152CA" w14:textId="77777777" w:rsidR="00E95030" w:rsidRDefault="00E95030" w:rsidP="00E95030">
      <w:r>
        <w:t>&gt;&gt; &gt;&gt;                             }</w:t>
      </w:r>
    </w:p>
    <w:p w14:paraId="3961EBD8" w14:textId="77777777" w:rsidR="00E95030" w:rsidRDefault="00E95030" w:rsidP="00E95030">
      <w:r>
        <w:t>&gt;&gt; &gt;&gt;                         if (t) {</w:t>
      </w:r>
    </w:p>
    <w:p w14:paraId="7CA19CD9" w14:textId="77777777" w:rsidR="00E95030" w:rsidRDefault="00E95030" w:rsidP="00E95030">
      <w:r>
        <w:t>&gt;&gt; &gt;&gt;                             var i = JSON.parse(t);</w:t>
      </w:r>
    </w:p>
    <w:p w14:paraId="5F0B39CD" w14:textId="77777777" w:rsidR="00E95030" w:rsidRDefault="00E95030" w:rsidP="00E95030">
      <w:r>
        <w:t>&gt;&gt; &gt;&gt;                             cr(i.webResult) &amp;&amp; cr(i.webResult.msfpc) &amp;&amp; u.set("MSFPC", i.webResult.msfpc, 31536e3)</w:t>
      </w:r>
    </w:p>
    <w:p w14:paraId="4CB548CF" w14:textId="77777777" w:rsidR="00E95030" w:rsidRDefault="00E95030" w:rsidP="00E95030">
      <w:r>
        <w:t>&gt;&gt; &gt;&gt;                         }</w:t>
      </w:r>
    </w:p>
    <w:p w14:paraId="61B71725" w14:textId="77777777" w:rsidR="00E95030" w:rsidRDefault="00E95030" w:rsidP="00E95030">
      <w:r>
        <w:t>&gt;&gt; &gt;&gt;                     } catch (e) {}</w:t>
      </w:r>
    </w:p>
    <w:p w14:paraId="47FFE080" w14:textId="77777777" w:rsidR="00E95030" w:rsidRDefault="00E95030" w:rsidP="00E95030">
      <w:r>
        <w:t>&gt;&gt; &gt;&gt;                 }</w:t>
      </w:r>
    </w:p>
    <w:p w14:paraId="3E546438" w14:textId="77777777" w:rsidR="00E95030" w:rsidRDefault="00E95030" w:rsidP="00E95030">
      <w:r>
        <w:t>&gt;&gt; &gt;&gt;                 function $(e, t, n, r) {</w:t>
      </w:r>
    </w:p>
    <w:p w14:paraId="46958A64" w14:textId="77777777" w:rsidR="00E95030" w:rsidRDefault="00E95030" w:rsidP="00E95030">
      <w:r>
        <w:t>&gt;&gt; &gt;&gt;                     if (e &amp;&amp; e.length &gt; 0 &amp;&amp; i) {</w:t>
      </w:r>
    </w:p>
    <w:p w14:paraId="71EAF431" w14:textId="77777777" w:rsidR="00E95030" w:rsidRDefault="00E95030" w:rsidP="00E95030">
      <w:r>
        <w:t>&gt;&gt; &gt;&gt;                         var o = i[function(e) {</w:t>
      </w:r>
    </w:p>
    <w:p w14:paraId="5DA70225" w14:textId="77777777" w:rsidR="00E95030" w:rsidRDefault="00E95030" w:rsidP="00E95030">
      <w:r>
        <w:t>&gt;&gt; &gt;&gt;                             var t = Pr[e];</w:t>
      </w:r>
    </w:p>
    <w:p w14:paraId="6B0A3981" w14:textId="77777777" w:rsidR="00E95030" w:rsidRDefault="00E95030" w:rsidP="00E95030">
      <w:r>
        <w:t>&gt;&gt; &gt;&gt;                             cr(t) || (t = "oth",</w:t>
      </w:r>
    </w:p>
    <w:p w14:paraId="024CF191" w14:textId="77777777" w:rsidR="00E95030" w:rsidRDefault="00E95030" w:rsidP="00E95030">
      <w:r>
        <w:lastRenderedPageBreak/>
        <w:t>&gt;&gt; &gt;&gt;                             e &gt;= 9e3 &amp;&amp; e &lt;= 9999 ? t = "rspFail" : e &gt;= 8e3 &amp;&amp; e &lt;= 8999 ? t = "drop" : e &gt;= 1e3 &amp;&amp; e &lt;= 1999 &amp;&amp; (t = "send"));</w:t>
      </w:r>
    </w:p>
    <w:p w14:paraId="5CDC0A23" w14:textId="77777777" w:rsidR="00E95030" w:rsidRDefault="00E95030" w:rsidP="00E95030">
      <w:r>
        <w:t>&gt;&gt; &gt;&gt;                             return t</w:t>
      </w:r>
    </w:p>
    <w:p w14:paraId="007DBEFB" w14:textId="77777777" w:rsidR="00E95030" w:rsidRDefault="00E95030" w:rsidP="00E95030">
      <w:r>
        <w:t>&gt;&gt; &gt;&gt;                         }(t)];</w:t>
      </w:r>
    </w:p>
    <w:p w14:paraId="73145AA1" w14:textId="77777777" w:rsidR="00E95030" w:rsidRDefault="00E95030" w:rsidP="00E95030">
      <w:r>
        <w:t>&gt;&gt; &gt;&gt;                         if (o) {</w:t>
      </w:r>
    </w:p>
    <w:p w14:paraId="6EE5BC36" w14:textId="77777777" w:rsidR="00E95030" w:rsidRDefault="00E95030" w:rsidP="00E95030">
      <w:r>
        <w:t>&gt;&gt; &gt;&gt;                             var a = 0 !== n;</w:t>
      </w:r>
    </w:p>
    <w:p w14:paraId="7E725461" w14:textId="77777777" w:rsidR="00E95030" w:rsidRDefault="00E95030" w:rsidP="00E95030">
      <w:r>
        <w:t>&gt;&gt; &gt;&gt;                             Fn(c, (function() {</w:t>
      </w:r>
    </w:p>
    <w:p w14:paraId="031C1BAE" w14:textId="77777777" w:rsidR="00E95030" w:rsidRDefault="00E95030" w:rsidP="00E95030">
      <w:r>
        <w:t>&gt;&gt; &gt;&gt;                                 return "HttpManager:_sendBatchesNotification"</w:t>
      </w:r>
    </w:p>
    <w:p w14:paraId="685EA139" w14:textId="77777777" w:rsidR="00E95030" w:rsidRDefault="00E95030" w:rsidP="00E95030">
      <w:r>
        <w:t>&gt;&gt; &gt;&gt;                             }</w:t>
      </w:r>
    </w:p>
    <w:p w14:paraId="115BFEB3" w14:textId="77777777" w:rsidR="00E95030" w:rsidRDefault="00E95030" w:rsidP="00E95030">
      <w:r>
        <w:t>&gt;&gt; &gt;&gt;                             ), (function() {</w:t>
      </w:r>
    </w:p>
    <w:p w14:paraId="1146CE3B" w14:textId="77777777" w:rsidR="00E95030" w:rsidRDefault="00E95030" w:rsidP="00E95030">
      <w:r>
        <w:t>&gt;&gt; &gt;&gt;                                 W((function() {</w:t>
      </w:r>
    </w:p>
    <w:p w14:paraId="64625F8F" w14:textId="77777777" w:rsidR="00E95030" w:rsidRDefault="00E95030" w:rsidP="00E95030">
      <w:r>
        <w:t>&gt;&gt; &gt;&gt;                                     try {</w:t>
      </w:r>
    </w:p>
    <w:p w14:paraId="2CF8DEA5" w14:textId="77777777" w:rsidR="00E95030" w:rsidRDefault="00E95030" w:rsidP="00E95030">
      <w:r>
        <w:t>&gt;&gt; &gt;&gt;                                         o.call(i, e, t, a, n)</w:t>
      </w:r>
    </w:p>
    <w:p w14:paraId="628236C8" w14:textId="77777777" w:rsidR="00E95030" w:rsidRDefault="00E95030" w:rsidP="00E95030">
      <w:r>
        <w:t>&gt;&gt; &gt;&gt;                                     } catch (e) {</w:t>
      </w:r>
    </w:p>
    <w:p w14:paraId="387C8480" w14:textId="77777777" w:rsidR="00E95030" w:rsidRDefault="00E95030" w:rsidP="00E95030">
      <w:r>
        <w:t>&gt;&gt; &gt;&gt;                                         gt(s, 1, 74, "send request notification failed: " + e)</w:t>
      </w:r>
    </w:p>
    <w:p w14:paraId="1BF40748" w14:textId="77777777" w:rsidR="00E95030" w:rsidRDefault="00E95030" w:rsidP="00E95030">
      <w:r>
        <w:t>&gt;&gt; &gt;&gt;                                     }</w:t>
      </w:r>
    </w:p>
    <w:p w14:paraId="7BC81464" w14:textId="77777777" w:rsidR="00E95030" w:rsidRDefault="00E95030" w:rsidP="00E95030">
      <w:r>
        <w:t>&gt;&gt; &gt;&gt;                                 }</w:t>
      </w:r>
    </w:p>
    <w:p w14:paraId="45C34C38" w14:textId="77777777" w:rsidR="00E95030" w:rsidRDefault="00E95030" w:rsidP="00E95030">
      <w:r>
        <w:t>&gt;&gt; &gt;&gt;                                 ), r || a, 0)</w:t>
      </w:r>
    </w:p>
    <w:p w14:paraId="704FDEFA" w14:textId="77777777" w:rsidR="00E95030" w:rsidRDefault="00E95030" w:rsidP="00E95030">
      <w:r>
        <w:t>&gt;&gt; &gt;&gt;                             }</w:t>
      </w:r>
    </w:p>
    <w:p w14:paraId="432A0678" w14:textId="77777777" w:rsidR="00E95030" w:rsidRDefault="00E95030" w:rsidP="00E95030">
      <w:r>
        <w:t>&gt;&gt; &gt;&gt;                             ), (function() {</w:t>
      </w:r>
    </w:p>
    <w:p w14:paraId="3E4707EE" w14:textId="77777777" w:rsidR="00E95030" w:rsidRDefault="00E95030" w:rsidP="00E95030">
      <w:r>
        <w:t>&gt;&gt; &gt;&gt;                                 return {</w:t>
      </w:r>
    </w:p>
    <w:p w14:paraId="4608033D" w14:textId="77777777" w:rsidR="00E95030" w:rsidRDefault="00E95030" w:rsidP="00E95030">
      <w:r>
        <w:t>&gt;&gt; &gt;&gt;                                     batches: z(e),</w:t>
      </w:r>
    </w:p>
    <w:p w14:paraId="3C710377" w14:textId="77777777" w:rsidR="00E95030" w:rsidRDefault="00E95030" w:rsidP="00E95030">
      <w:r>
        <w:t>&gt;&gt; &gt;&gt;                                     reason: t,</w:t>
      </w:r>
    </w:p>
    <w:p w14:paraId="569ED0EF" w14:textId="77777777" w:rsidR="00E95030" w:rsidRDefault="00E95030" w:rsidP="00E95030">
      <w:r>
        <w:t>&gt;&gt; &gt;&gt;                                     isSync: a,</w:t>
      </w:r>
    </w:p>
    <w:p w14:paraId="25C23F76" w14:textId="77777777" w:rsidR="00E95030" w:rsidRDefault="00E95030" w:rsidP="00E95030">
      <w:r>
        <w:t>&gt;&gt; &gt;&gt;                                     sendSync: r,</w:t>
      </w:r>
    </w:p>
    <w:p w14:paraId="28095528" w14:textId="77777777" w:rsidR="00E95030" w:rsidRDefault="00E95030" w:rsidP="00E95030">
      <w:r>
        <w:t>&gt;&gt; &gt;&gt;                                     sendType: n</w:t>
      </w:r>
    </w:p>
    <w:p w14:paraId="0914975B" w14:textId="77777777" w:rsidR="00E95030" w:rsidRDefault="00E95030" w:rsidP="00E95030">
      <w:r>
        <w:t>&gt;&gt; &gt;&gt;                                 }</w:t>
      </w:r>
    </w:p>
    <w:p w14:paraId="75FF3DE5" w14:textId="77777777" w:rsidR="00E95030" w:rsidRDefault="00E95030" w:rsidP="00E95030">
      <w:r>
        <w:t>&gt;&gt; &gt;&gt;                             }</w:t>
      </w:r>
    </w:p>
    <w:p w14:paraId="5BF6711A" w14:textId="77777777" w:rsidR="00E95030" w:rsidRDefault="00E95030" w:rsidP="00E95030">
      <w:r>
        <w:t>&gt;&gt; &gt;&gt;                             ), !a)</w:t>
      </w:r>
    </w:p>
    <w:p w14:paraId="185DD67A" w14:textId="77777777" w:rsidR="00E95030" w:rsidRDefault="00E95030" w:rsidP="00E95030">
      <w:r>
        <w:t>&gt;&gt; &gt;&gt;                         }</w:t>
      </w:r>
    </w:p>
    <w:p w14:paraId="62F9CC9A" w14:textId="77777777" w:rsidR="00E95030" w:rsidRDefault="00E95030" w:rsidP="00E95030">
      <w:r>
        <w:t>&gt;&gt; &gt;&gt;                     }</w:t>
      </w:r>
    </w:p>
    <w:p w14:paraId="242B1853" w14:textId="77777777" w:rsidR="00E95030" w:rsidRDefault="00E95030" w:rsidP="00E95030">
      <w:r>
        <w:t>&gt;&gt; &gt;&gt;                 }</w:t>
      </w:r>
    </w:p>
    <w:p w14:paraId="2450DC9B" w14:textId="77777777" w:rsidR="00E95030" w:rsidRDefault="00E95030" w:rsidP="00E95030">
      <w:r>
        <w:t>&gt;&gt; &gt;&gt;                 e.initialize = function(e, t, n, r, i) {</w:t>
      </w:r>
    </w:p>
    <w:p w14:paraId="4D2BDF7A" w14:textId="77777777" w:rsidR="00E95030" w:rsidRDefault="00E95030" w:rsidP="00E95030">
      <w:r>
        <w:t>&gt;&gt; &gt;&gt;                     var o;</w:t>
      </w:r>
    </w:p>
    <w:p w14:paraId="27293BDD" w14:textId="77777777" w:rsidR="00E95030" w:rsidRDefault="00E95030" w:rsidP="00E95030">
      <w:r>
        <w:t>&gt;&gt; &gt;&gt;                     i || (i = {}),</w:t>
      </w:r>
    </w:p>
    <w:p w14:paraId="73EA6061" w14:textId="77777777" w:rsidR="00E95030" w:rsidRDefault="00E95030" w:rsidP="00E95030">
      <w:r>
        <w:t>&gt;&gt; &gt;&gt;                     p = e + p,</w:t>
      </w:r>
    </w:p>
    <w:p w14:paraId="018053F1" w14:textId="77777777" w:rsidR="00E95030" w:rsidRDefault="00E95030" w:rsidP="00E95030">
      <w:r>
        <w:t>&gt;&gt; &gt;&gt;                     j = !!G(i.avoidOptions) || !i.avoidOptions,</w:t>
      </w:r>
    </w:p>
    <w:p w14:paraId="3320EAD7" w14:textId="77777777" w:rsidR="00E95030" w:rsidRDefault="00E95030" w:rsidP="00E95030">
      <w:r>
        <w:t>&gt;&gt; &gt;&gt;                     c = t,</w:t>
      </w:r>
    </w:p>
    <w:p w14:paraId="10DE0CFB" w14:textId="77777777" w:rsidR="00E95030" w:rsidRDefault="00E95030" w:rsidP="00E95030">
      <w:r>
        <w:t>&gt;&gt; &gt;&gt;                     u = t.getCookieMgr(),</w:t>
      </w:r>
    </w:p>
    <w:p w14:paraId="31A4B41E" w14:textId="77777777" w:rsidR="00E95030" w:rsidRDefault="00E95030" w:rsidP="00E95030">
      <w:r>
        <w:t>&gt;&gt; &gt;&gt;                     I = !c.config.disableEventTimings;</w:t>
      </w:r>
    </w:p>
    <w:p w14:paraId="169EA434" w14:textId="77777777" w:rsidR="00E95030" w:rsidRDefault="00E95030" w:rsidP="00E95030">
      <w:r>
        <w:t>&gt;&gt; &gt;&gt;                     var d = !!c.config.enableCompoundKey;</w:t>
      </w:r>
    </w:p>
    <w:p w14:paraId="5F0E0AAF" w14:textId="77777777" w:rsidR="00E95030" w:rsidRDefault="00E95030" w:rsidP="00E95030">
      <w:r>
        <w:t>&gt;&gt; &gt;&gt;                     s = (a = n).diagLog();</w:t>
      </w:r>
    </w:p>
    <w:p w14:paraId="38BCCF14" w14:textId="77777777" w:rsidR="00E95030" w:rsidRDefault="00E95030" w:rsidP="00E95030">
      <w:r>
        <w:t>&gt;&gt; &gt;&gt;                     var g = i.valueSanitizer</w:t>
      </w:r>
    </w:p>
    <w:p w14:paraId="3E60F8D9" w14:textId="77777777" w:rsidR="00E95030" w:rsidRDefault="00E95030" w:rsidP="00E95030">
      <w:r>
        <w:t>&gt;&gt; &gt;&gt;                       , m = i.stringifyObjects;</w:t>
      </w:r>
    </w:p>
    <w:p w14:paraId="29377AB8" w14:textId="77777777" w:rsidR="00E95030" w:rsidRDefault="00E95030" w:rsidP="00E95030">
      <w:r>
        <w:t>&gt;&gt; &gt;&gt;                     G(i.enableCompoundKey) || (d = !!i.enableCompoundKey),</w:t>
      </w:r>
    </w:p>
    <w:p w14:paraId="506BAF2C" w14:textId="77777777" w:rsidR="00E95030" w:rsidRDefault="00E95030" w:rsidP="00E95030">
      <w:r>
        <w:t>&gt;&gt; &gt;&gt;                     f = i.xhrTimeout,</w:t>
      </w:r>
    </w:p>
    <w:p w14:paraId="4E2C0C04" w14:textId="77777777" w:rsidR="00E95030" w:rsidRDefault="00E95030" w:rsidP="00E95030">
      <w:r>
        <w:t>&gt;&gt; &gt;&gt;                     h = i.disableXhrSync,</w:t>
      </w:r>
    </w:p>
    <w:p w14:paraId="0AD5D7EA" w14:textId="77777777" w:rsidR="00E95030" w:rsidRDefault="00E95030" w:rsidP="00E95030">
      <w:r>
        <w:t>&gt;&gt; &gt;&gt;                     v = !Je(),</w:t>
      </w:r>
    </w:p>
    <w:p w14:paraId="48C8D30C" w14:textId="77777777" w:rsidR="00E95030" w:rsidRDefault="00E95030" w:rsidP="00E95030">
      <w:r>
        <w:lastRenderedPageBreak/>
        <w:t>&gt;&gt; &gt;&gt;                     _ = new Lr(c,g,m,d);</w:t>
      </w:r>
    </w:p>
    <w:p w14:paraId="5B553F2F" w14:textId="77777777" w:rsidR="00E95030" w:rsidRDefault="00E95030" w:rsidP="00E95030">
      <w:r>
        <w:t>&gt;&gt; &gt;&gt;                     var b = r</w:t>
      </w:r>
    </w:p>
    <w:p w14:paraId="7065E761" w14:textId="77777777" w:rsidR="00E95030" w:rsidRDefault="00E95030" w:rsidP="00E95030">
      <w:r>
        <w:t>&gt;&gt; &gt;&gt;                       , y = i.alwaysUseXhrOverride ? r : null</w:t>
      </w:r>
    </w:p>
    <w:p w14:paraId="106A775E" w14:textId="77777777" w:rsidR="00E95030" w:rsidRDefault="00E95030" w:rsidP="00E95030">
      <w:r>
        <w:t>&gt;&gt; &gt;&gt;                       , S = i.alwaysUseXhrOverride ? r : null;</w:t>
      </w:r>
    </w:p>
    <w:p w14:paraId="5F71FFD4" w14:textId="77777777" w:rsidR="00E95030" w:rsidRDefault="00E95030" w:rsidP="00E95030">
      <w:r>
        <w:t>&gt;&gt; &gt;&gt;                     if (!r) {</w:t>
      </w:r>
    </w:p>
    <w:p w14:paraId="33704813" w14:textId="77777777" w:rsidR="00E95030" w:rsidRDefault="00E95030" w:rsidP="00E95030">
      <w:r>
        <w:t>&gt;&gt; &gt;&gt;                         C = !1;</w:t>
      </w:r>
    </w:p>
    <w:p w14:paraId="7589D57E" w14:textId="77777777" w:rsidR="00E95030" w:rsidRDefault="00E95030" w:rsidP="00E95030">
      <w:r>
        <w:t>&gt;&gt; &gt;&gt;                         var O = Ke();</w:t>
      </w:r>
    </w:p>
    <w:p w14:paraId="43D045C0" w14:textId="77777777" w:rsidR="00E95030" w:rsidRDefault="00E95030" w:rsidP="00E95030">
      <w:r>
        <w:t>&gt;&gt; &gt;&gt;                         O &amp;&amp; O.protocol &amp;&amp; "file:" === O.protocol.toLowerCase() &amp;&amp; (x = !1);</w:t>
      </w:r>
    </w:p>
    <w:p w14:paraId="28109DB5" w14:textId="77777777" w:rsidR="00E95030" w:rsidRDefault="00E95030" w:rsidP="00E95030">
      <w:r>
        <w:t>&gt;&gt; &gt;&gt;                         var w = [];</w:t>
      </w:r>
    </w:p>
    <w:p w14:paraId="207F031F" w14:textId="77777777" w:rsidR="00E95030" w:rsidRDefault="00E95030" w:rsidP="00E95030">
      <w:r>
        <w:t>&gt;&gt; &gt;&gt;                         w = Je() ? [2, 1] : [1, 2, 3];</w:t>
      </w:r>
    </w:p>
    <w:p w14:paraId="43A771FC" w14:textId="77777777" w:rsidR="00E95030" w:rsidRDefault="00E95030" w:rsidP="00E95030">
      <w:r>
        <w:t>&gt;&gt; &gt;&gt;                         var E = i.transports;</w:t>
      </w:r>
    </w:p>
    <w:p w14:paraId="09CCB375" w14:textId="77777777" w:rsidR="00E95030" w:rsidRDefault="00E95030" w:rsidP="00E95030">
      <w:r>
        <w:t>&gt;&gt; &gt;&gt;                         E &amp;&amp; (le(E) ? w = [E].concat(w) : oe(E) &amp;&amp; (w = E.concat(w))),</w:t>
      </w:r>
    </w:p>
    <w:p w14:paraId="0D0D39FE" w14:textId="77777777" w:rsidR="00E95030" w:rsidRDefault="00E95030" w:rsidP="00E95030">
      <w:r>
        <w:t>&gt;&gt; &gt;&gt;                         r = k(w, !1),</w:t>
      </w:r>
    </w:p>
    <w:p w14:paraId="4F767860" w14:textId="77777777" w:rsidR="00E95030" w:rsidRDefault="00E95030" w:rsidP="00E95030">
      <w:r>
        <w:t>&gt;&gt; &gt;&gt;                         b = k(w, !0),</w:t>
      </w:r>
    </w:p>
    <w:p w14:paraId="0EF4D012" w14:textId="77777777" w:rsidR="00E95030" w:rsidRDefault="00E95030" w:rsidP="00E95030">
      <w:r>
        <w:t>&gt;&gt; &gt;&gt;                         r || mt(s, "No available transport to send events")</w:t>
      </w:r>
    </w:p>
    <w:p w14:paraId="60DF0A2B" w14:textId="77777777" w:rsidR="00E95030" w:rsidRDefault="00E95030" w:rsidP="00E95030">
      <w:r>
        <w:t>&gt;&gt; &gt;&gt;                     }</w:t>
      </w:r>
    </w:p>
    <w:p w14:paraId="67960656" w14:textId="77777777" w:rsidR="00E95030" w:rsidRDefault="00E95030" w:rsidP="00E95030">
      <w:r>
        <w:t>&gt;&gt; &gt;&gt;                     (o = {})[0] = r,</w:t>
      </w:r>
    </w:p>
    <w:p w14:paraId="017DEE9B" w14:textId="77777777" w:rsidR="00E95030" w:rsidRDefault="00E95030" w:rsidP="00E95030">
      <w:r>
        <w:t>&gt;&gt; &gt;&gt;                     o[1] = b || k([1, 2, 3], !0),</w:t>
      </w:r>
    </w:p>
    <w:p w14:paraId="57377039" w14:textId="77777777" w:rsidR="00E95030" w:rsidRDefault="00E95030" w:rsidP="00E95030">
      <w:r>
        <w:t>&gt;&gt; &gt;&gt;                     o[2] = y || k([3, 2], !0) || b || k([1], !0),</w:t>
      </w:r>
    </w:p>
    <w:p w14:paraId="04D9123A" w14:textId="77777777" w:rsidR="00E95030" w:rsidRDefault="00E95030" w:rsidP="00E95030">
      <w:r>
        <w:t>&gt;&gt; &gt;&gt;                     o[3] = S || k([2, 3], !0) || b || k([1], !0),</w:t>
      </w:r>
    </w:p>
    <w:p w14:paraId="169D0002" w14:textId="77777777" w:rsidR="00E95030" w:rsidRDefault="00E95030" w:rsidP="00E95030">
      <w:r>
        <w:t>&gt;&gt; &gt;&gt;                     l = o</w:t>
      </w:r>
    </w:p>
    <w:p w14:paraId="20160467" w14:textId="77777777" w:rsidR="00E95030" w:rsidRDefault="00E95030" w:rsidP="00E95030">
      <w:r>
        <w:t>&gt;&gt; &gt;&gt;                 }</w:t>
      </w:r>
    </w:p>
    <w:p w14:paraId="07B39553" w14:textId="77777777" w:rsidR="00E95030" w:rsidRDefault="00E95030" w:rsidP="00E95030">
      <w:r>
        <w:t>&gt;&gt; &gt;&gt;                 ,</w:t>
      </w:r>
    </w:p>
    <w:p w14:paraId="0F744395" w14:textId="77777777" w:rsidR="00E95030" w:rsidRDefault="00E95030" w:rsidP="00E95030">
      <w:r>
        <w:t>&gt;&gt; &gt;&gt;                 e._getDbgPlgTargets = function() {</w:t>
      </w:r>
    </w:p>
    <w:p w14:paraId="7A5167F8" w14:textId="77777777" w:rsidR="00E95030" w:rsidRDefault="00E95030" w:rsidP="00E95030">
      <w:r>
        <w:t>&gt;&gt; &gt;&gt;                     return [l[0], g, _, l]</w:t>
      </w:r>
    </w:p>
    <w:p w14:paraId="200E81D1" w14:textId="77777777" w:rsidR="00E95030" w:rsidRDefault="00E95030" w:rsidP="00E95030">
      <w:r>
        <w:t>&gt;&gt; &gt;&gt;                 }</w:t>
      </w:r>
    </w:p>
    <w:p w14:paraId="6796F7FB" w14:textId="77777777" w:rsidR="00E95030" w:rsidRDefault="00E95030" w:rsidP="00E95030">
      <w:r>
        <w:t>&gt;&gt; &gt;&gt;                 ,</w:t>
      </w:r>
    </w:p>
    <w:p w14:paraId="25B435D9" w14:textId="77777777" w:rsidR="00E95030" w:rsidRDefault="00E95030" w:rsidP="00E95030">
      <w:r>
        <w:t>&gt;&gt; &gt;&gt;                 e.addQueryStringParameter = function(e, t) {</w:t>
      </w:r>
    </w:p>
    <w:p w14:paraId="0D827B42" w14:textId="77777777" w:rsidR="00E95030" w:rsidRDefault="00E95030" w:rsidP="00E95030">
      <w:r>
        <w:t>&gt;&gt; &gt;&gt;                     for (var n = 0; n &lt; S.length; n++)</w:t>
      </w:r>
    </w:p>
    <w:p w14:paraId="61BF5A02" w14:textId="77777777" w:rsidR="00E95030" w:rsidRDefault="00E95030" w:rsidP="00E95030">
      <w:r>
        <w:t>&gt;&gt; &gt;&gt;                         if (S[n].name === e)</w:t>
      </w:r>
    </w:p>
    <w:p w14:paraId="04ECE010" w14:textId="77777777" w:rsidR="00E95030" w:rsidRDefault="00E95030" w:rsidP="00E95030">
      <w:r>
        <w:t>&gt;&gt; &gt;&gt;                             return void (S[n].value = t);</w:t>
      </w:r>
    </w:p>
    <w:p w14:paraId="0E5C776B" w14:textId="77777777" w:rsidR="00E95030" w:rsidRDefault="00E95030" w:rsidP="00E95030">
      <w:r>
        <w:t>&gt;&gt; &gt;&gt;                     S.push({</w:t>
      </w:r>
    </w:p>
    <w:p w14:paraId="0C5E00CB" w14:textId="77777777" w:rsidR="00E95030" w:rsidRDefault="00E95030" w:rsidP="00E95030">
      <w:r>
        <w:t>&gt;&gt; &gt;&gt;                         name: e,</w:t>
      </w:r>
    </w:p>
    <w:p w14:paraId="0D5112B6" w14:textId="77777777" w:rsidR="00E95030" w:rsidRDefault="00E95030" w:rsidP="00E95030">
      <w:r>
        <w:t>&gt;&gt; &gt;&gt;                         value: t</w:t>
      </w:r>
    </w:p>
    <w:p w14:paraId="7A4794F9" w14:textId="77777777" w:rsidR="00E95030" w:rsidRDefault="00E95030" w:rsidP="00E95030">
      <w:r>
        <w:t>&gt;&gt; &gt;&gt;                     })</w:t>
      </w:r>
    </w:p>
    <w:p w14:paraId="272B11E4" w14:textId="77777777" w:rsidR="00E95030" w:rsidRDefault="00E95030" w:rsidP="00E95030">
      <w:r>
        <w:t>&gt;&gt; &gt;&gt;                 }</w:t>
      </w:r>
    </w:p>
    <w:p w14:paraId="3A5A0E01" w14:textId="77777777" w:rsidR="00E95030" w:rsidRDefault="00E95030" w:rsidP="00E95030">
      <w:r>
        <w:t>&gt;&gt; &gt;&gt;                 ,</w:t>
      </w:r>
    </w:p>
    <w:p w14:paraId="2BD7FC5B" w14:textId="77777777" w:rsidR="00E95030" w:rsidRDefault="00E95030" w:rsidP="00E95030">
      <w:r>
        <w:t>&gt;&gt; &gt;&gt;                 e.addHeader = function(e, t) {</w:t>
      </w:r>
    </w:p>
    <w:p w14:paraId="17F8E72F" w14:textId="77777777" w:rsidR="00E95030" w:rsidRDefault="00E95030" w:rsidP="00E95030">
      <w:r>
        <w:t>&gt;&gt; &gt;&gt;                     O[e] = t</w:t>
      </w:r>
    </w:p>
    <w:p w14:paraId="42C9AB6C" w14:textId="77777777" w:rsidR="00E95030" w:rsidRDefault="00E95030" w:rsidP="00E95030">
      <w:r>
        <w:t>&gt;&gt; &gt;&gt;                 }</w:t>
      </w:r>
    </w:p>
    <w:p w14:paraId="4DC234A9" w14:textId="77777777" w:rsidR="00E95030" w:rsidRDefault="00E95030" w:rsidP="00E95030">
      <w:r>
        <w:t>&gt;&gt; &gt;&gt;                 ,</w:t>
      </w:r>
    </w:p>
    <w:p w14:paraId="2E6B1CD9" w14:textId="77777777" w:rsidR="00E95030" w:rsidRDefault="00E95030" w:rsidP="00E95030">
      <w:r>
        <w:t>&gt;&gt; &gt;&gt;                 e.canSendRequest = function() {</w:t>
      </w:r>
    </w:p>
    <w:p w14:paraId="5E3E886C" w14:textId="77777777" w:rsidR="00E95030" w:rsidRDefault="00E95030" w:rsidP="00E95030">
      <w:r>
        <w:t>&gt;&gt; &gt;&gt;                     return D() &amp;&amp; b.allowRequestSending()</w:t>
      </w:r>
    </w:p>
    <w:p w14:paraId="20047E0A" w14:textId="77777777" w:rsidR="00E95030" w:rsidRDefault="00E95030" w:rsidP="00E95030">
      <w:r>
        <w:t>&gt;&gt; &gt;&gt;                 }</w:t>
      </w:r>
    </w:p>
    <w:p w14:paraId="67640133" w14:textId="77777777" w:rsidR="00E95030" w:rsidRDefault="00E95030" w:rsidP="00E95030">
      <w:r>
        <w:t>&gt;&gt; &gt;&gt;                 ,</w:t>
      </w:r>
    </w:p>
    <w:p w14:paraId="028EEAE1" w14:textId="77777777" w:rsidR="00E95030" w:rsidRDefault="00E95030" w:rsidP="00E95030">
      <w:r>
        <w:t>&gt;&gt; &gt;&gt;                 e.sendQueuedRequests = function(e, t) {</w:t>
      </w:r>
    </w:p>
    <w:p w14:paraId="3FD57C0D" w14:textId="77777777" w:rsidR="00E95030" w:rsidRDefault="00E95030" w:rsidP="00E95030">
      <w:r>
        <w:t>&gt;&gt; &gt;&gt;                     G(e) &amp;&amp; (e = 0),</w:t>
      </w:r>
    </w:p>
    <w:p w14:paraId="7C04CF0B" w14:textId="77777777" w:rsidR="00E95030" w:rsidRDefault="00E95030" w:rsidP="00E95030">
      <w:r>
        <w:t>&gt;&gt; &gt;&gt;                     E &amp;&amp; (e = R(e),</w:t>
      </w:r>
    </w:p>
    <w:p w14:paraId="5F87E569" w14:textId="77777777" w:rsidR="00E95030" w:rsidRDefault="00E95030" w:rsidP="00E95030">
      <w:r>
        <w:lastRenderedPageBreak/>
        <w:t>&gt;&gt; &gt;&gt;                     t = 2),</w:t>
      </w:r>
    </w:p>
    <w:p w14:paraId="7B78D644" w14:textId="77777777" w:rsidR="00E95030" w:rsidRDefault="00E95030" w:rsidP="00E95030">
      <w:r>
        <w:t>&gt;&gt; &gt;&gt;                     B(w, e, 0) &amp;&amp; q(M(), 0, !1, e, t || 0)</w:t>
      </w:r>
    </w:p>
    <w:p w14:paraId="65C0E8D6" w14:textId="77777777" w:rsidR="00E95030" w:rsidRDefault="00E95030" w:rsidP="00E95030">
      <w:r>
        <w:t>&gt;&gt; &gt;&gt;                 }</w:t>
      </w:r>
    </w:p>
    <w:p w14:paraId="34B13694" w14:textId="77777777" w:rsidR="00E95030" w:rsidRDefault="00E95030" w:rsidP="00E95030">
      <w:r>
        <w:t>&gt;&gt; &gt;&gt;                 ,</w:t>
      </w:r>
    </w:p>
    <w:p w14:paraId="0D87A7A2" w14:textId="77777777" w:rsidR="00E95030" w:rsidRDefault="00E95030" w:rsidP="00E95030">
      <w:r>
        <w:t>&gt;&gt; &gt;&gt;                 e.isCompletelyIdle = function() {</w:t>
      </w:r>
    </w:p>
    <w:p w14:paraId="2836997E" w14:textId="77777777" w:rsidR="00E95030" w:rsidRDefault="00E95030" w:rsidP="00E95030">
      <w:r>
        <w:t>&gt;&gt; &gt;&gt;                     return !m &amp;&amp; 0 === y &amp;&amp; 0 === w.length</w:t>
      </w:r>
    </w:p>
    <w:p w14:paraId="51AB2D9F" w14:textId="77777777" w:rsidR="00E95030" w:rsidRDefault="00E95030" w:rsidP="00E95030">
      <w:r>
        <w:t>&gt;&gt; &gt;&gt;                 }</w:t>
      </w:r>
    </w:p>
    <w:p w14:paraId="2F02051B" w14:textId="77777777" w:rsidR="00E95030" w:rsidRDefault="00E95030" w:rsidP="00E95030">
      <w:r>
        <w:t>&gt;&gt; &gt;&gt;                 ,</w:t>
      </w:r>
    </w:p>
    <w:p w14:paraId="7B8A9633" w14:textId="77777777" w:rsidR="00E95030" w:rsidRDefault="00E95030" w:rsidP="00E95030">
      <w:r>
        <w:t>&gt;&gt; &gt;&gt;                 e.setUnloading = function(e) {</w:t>
      </w:r>
    </w:p>
    <w:p w14:paraId="0EB127FA" w14:textId="77777777" w:rsidR="00E95030" w:rsidRDefault="00E95030" w:rsidP="00E95030">
      <w:r>
        <w:t>&gt;&gt; &gt;&gt;                     E = e</w:t>
      </w:r>
    </w:p>
    <w:p w14:paraId="3D5768A1" w14:textId="77777777" w:rsidR="00E95030" w:rsidRDefault="00E95030" w:rsidP="00E95030">
      <w:r>
        <w:t>&gt;&gt; &gt;&gt;                 }</w:t>
      </w:r>
    </w:p>
    <w:p w14:paraId="5D55B4EA" w14:textId="77777777" w:rsidR="00E95030" w:rsidRDefault="00E95030" w:rsidP="00E95030">
      <w:r>
        <w:t>&gt;&gt; &gt;&gt;                 ,</w:t>
      </w:r>
    </w:p>
    <w:p w14:paraId="3C0A5956" w14:textId="77777777" w:rsidR="00E95030" w:rsidRDefault="00E95030" w:rsidP="00E95030">
      <w:r>
        <w:t>&gt;&gt; &gt;&gt;                 e.addBatch = function(e) {</w:t>
      </w:r>
    </w:p>
    <w:p w14:paraId="74121A65" w14:textId="77777777" w:rsidR="00E95030" w:rsidRDefault="00E95030" w:rsidP="00E95030">
      <w:r>
        <w:t>&gt;&gt; &gt;&gt;                     if (e &amp;&amp; e.count() &gt; 0) {</w:t>
      </w:r>
    </w:p>
    <w:p w14:paraId="758B92F1" w14:textId="77777777" w:rsidR="00E95030" w:rsidRDefault="00E95030" w:rsidP="00E95030">
      <w:r>
        <w:t>&gt;&gt; &gt;&gt;                         if (g.isTenantKilled(e.iKey()))</w:t>
      </w:r>
    </w:p>
    <w:p w14:paraId="06912A4E" w14:textId="77777777" w:rsidR="00E95030" w:rsidRDefault="00E95030" w:rsidP="00E95030">
      <w:r>
        <w:t>&gt;&gt; &gt;&gt;                             return !1;</w:t>
      </w:r>
    </w:p>
    <w:p w14:paraId="0A10A477" w14:textId="77777777" w:rsidR="00E95030" w:rsidRDefault="00E95030" w:rsidP="00E95030">
      <w:r>
        <w:t>&gt;&gt; &gt;&gt;                         w.push(e)</w:t>
      </w:r>
    </w:p>
    <w:p w14:paraId="3B823090" w14:textId="77777777" w:rsidR="00E95030" w:rsidRDefault="00E95030" w:rsidP="00E95030">
      <w:r>
        <w:t>&gt;&gt; &gt;&gt;                     }</w:t>
      </w:r>
    </w:p>
    <w:p w14:paraId="0C8DDB28" w14:textId="77777777" w:rsidR="00E95030" w:rsidRDefault="00E95030" w:rsidP="00E95030">
      <w:r>
        <w:t>&gt;&gt; &gt;&gt;                     return !0</w:t>
      </w:r>
    </w:p>
    <w:p w14:paraId="391D5503" w14:textId="77777777" w:rsidR="00E95030" w:rsidRDefault="00E95030" w:rsidP="00E95030">
      <w:r>
        <w:t>&gt;&gt; &gt;&gt;                 }</w:t>
      </w:r>
    </w:p>
    <w:p w14:paraId="355338DF" w14:textId="77777777" w:rsidR="00E95030" w:rsidRDefault="00E95030" w:rsidP="00E95030">
      <w:r>
        <w:t>&gt;&gt; &gt;&gt;                 ,</w:t>
      </w:r>
    </w:p>
    <w:p w14:paraId="54B98240" w14:textId="77777777" w:rsidR="00E95030" w:rsidRDefault="00E95030" w:rsidP="00E95030">
      <w:r>
        <w:t>&gt;&gt; &gt;&gt;                 e.teardown = function() {</w:t>
      </w:r>
    </w:p>
    <w:p w14:paraId="6BC6B6C7" w14:textId="77777777" w:rsidR="00E95030" w:rsidRDefault="00E95030" w:rsidP="00E95030">
      <w:r>
        <w:t>&gt;&gt; &gt;&gt;                     w.length &gt; 0 &amp;&amp; q(M(), 0, !0, 2, 2)</w:t>
      </w:r>
    </w:p>
    <w:p w14:paraId="415ECEDA" w14:textId="77777777" w:rsidR="00E95030" w:rsidRDefault="00E95030" w:rsidP="00E95030">
      <w:r>
        <w:t>&gt;&gt; &gt;&gt;                 }</w:t>
      </w:r>
    </w:p>
    <w:p w14:paraId="6D326406" w14:textId="77777777" w:rsidR="00E95030" w:rsidRDefault="00E95030" w:rsidP="00E95030">
      <w:r>
        <w:t>&gt;&gt; &gt;&gt;                 ,</w:t>
      </w:r>
    </w:p>
    <w:p w14:paraId="41342A6C" w14:textId="77777777" w:rsidR="00E95030" w:rsidRDefault="00E95030" w:rsidP="00E95030">
      <w:r>
        <w:t>&gt;&gt; &gt;&gt;                 e.pause = function() {</w:t>
      </w:r>
    </w:p>
    <w:p w14:paraId="094C4EF9" w14:textId="77777777" w:rsidR="00E95030" w:rsidRDefault="00E95030" w:rsidP="00E95030">
      <w:r>
        <w:t>&gt;&gt; &gt;&gt;                     m = !0</w:t>
      </w:r>
    </w:p>
    <w:p w14:paraId="4F7E62D9" w14:textId="77777777" w:rsidR="00E95030" w:rsidRDefault="00E95030" w:rsidP="00E95030">
      <w:r>
        <w:t>&gt;&gt; &gt;&gt;                 }</w:t>
      </w:r>
    </w:p>
    <w:p w14:paraId="3EA3081B" w14:textId="77777777" w:rsidR="00E95030" w:rsidRDefault="00E95030" w:rsidP="00E95030">
      <w:r>
        <w:t>&gt;&gt; &gt;&gt;                 ,</w:t>
      </w:r>
    </w:p>
    <w:p w14:paraId="0F7AD585" w14:textId="77777777" w:rsidR="00E95030" w:rsidRDefault="00E95030" w:rsidP="00E95030">
      <w:r>
        <w:t>&gt;&gt; &gt;&gt;                 e.resume = function() {</w:t>
      </w:r>
    </w:p>
    <w:p w14:paraId="765DFD65" w14:textId="77777777" w:rsidR="00E95030" w:rsidRDefault="00E95030" w:rsidP="00E95030">
      <w:r>
        <w:t>&gt;&gt; &gt;&gt;                     m = !1,</w:t>
      </w:r>
    </w:p>
    <w:p w14:paraId="0ECF00BC" w14:textId="77777777" w:rsidR="00E95030" w:rsidRDefault="00E95030" w:rsidP="00E95030">
      <w:r>
        <w:t>&gt;&gt; &gt;&gt;                     e.sendQueuedRequests(0, 4)</w:t>
      </w:r>
    </w:p>
    <w:p w14:paraId="365BD549" w14:textId="77777777" w:rsidR="00E95030" w:rsidRDefault="00E95030" w:rsidP="00E95030">
      <w:r>
        <w:t>&gt;&gt; &gt;&gt;                 }</w:t>
      </w:r>
    </w:p>
    <w:p w14:paraId="7C1212B4" w14:textId="77777777" w:rsidR="00E95030" w:rsidRDefault="00E95030" w:rsidP="00E95030">
      <w:r>
        <w:t>&gt;&gt; &gt;&gt;                 ,</w:t>
      </w:r>
    </w:p>
    <w:p w14:paraId="5C6484A4" w14:textId="77777777" w:rsidR="00E95030" w:rsidRDefault="00E95030" w:rsidP="00E95030">
      <w:r>
        <w:t>&gt;&gt; &gt;&gt;                 e.sendSynchronousBatch = function(e, t, n) {</w:t>
      </w:r>
    </w:p>
    <w:p w14:paraId="17416E28" w14:textId="77777777" w:rsidR="00E95030" w:rsidRDefault="00E95030" w:rsidP="00E95030">
      <w:r>
        <w:t>&gt;&gt; &gt;&gt;                     e &amp;&amp; e.count() &gt; 0 &amp;&amp; (K(t) &amp;&amp; (t = 1),</w:t>
      </w:r>
    </w:p>
    <w:p w14:paraId="442BC18F" w14:textId="77777777" w:rsidR="00E95030" w:rsidRDefault="00E95030" w:rsidP="00E95030">
      <w:r>
        <w:t>&gt;&gt; &gt;&gt;                     E &amp;&amp; (t = R(t),</w:t>
      </w:r>
    </w:p>
    <w:p w14:paraId="5DAD5A4C" w14:textId="77777777" w:rsidR="00E95030" w:rsidRDefault="00E95030" w:rsidP="00E95030">
      <w:r>
        <w:t>&gt;&gt; &gt;&gt;                     n = 2),</w:t>
      </w:r>
    </w:p>
    <w:p w14:paraId="5E6DFD29" w14:textId="77777777" w:rsidR="00E95030" w:rsidRDefault="00E95030" w:rsidP="00E95030">
      <w:r>
        <w:t>&gt;&gt; &gt;&gt;                     q([e], 0, !1, t, n || 0))</w:t>
      </w:r>
    </w:p>
    <w:p w14:paraId="3C95E8C8" w14:textId="77777777" w:rsidR="00E95030" w:rsidRDefault="00E95030" w:rsidP="00E95030">
      <w:r>
        <w:t>&gt;&gt; &gt;&gt;                 }</w:t>
      </w:r>
    </w:p>
    <w:p w14:paraId="5E102728" w14:textId="77777777" w:rsidR="00E95030" w:rsidRDefault="00E95030" w:rsidP="00E95030">
      <w:r>
        <w:t>&gt;&gt; &gt;&gt;             }</w:t>
      </w:r>
    </w:p>
    <w:p w14:paraId="2CBB15F4" w14:textId="77777777" w:rsidR="00E95030" w:rsidRDefault="00E95030" w:rsidP="00E95030">
      <w:r>
        <w:t>&gt;&gt; &gt;&gt;             ))</w:t>
      </w:r>
    </w:p>
    <w:p w14:paraId="2046051D" w14:textId="77777777" w:rsidR="00E95030" w:rsidRDefault="00E95030" w:rsidP="00E95030">
      <w:r>
        <w:t>&gt;&gt; &gt;&gt;         }</w:t>
      </w:r>
    </w:p>
    <w:p w14:paraId="393EEA59" w14:textId="77777777" w:rsidR="00E95030" w:rsidRDefault="00E95030" w:rsidP="00E95030">
      <w:r>
        <w:t>&gt;&gt; &gt;&gt;         return e.__ieDyn = 1,</w:t>
      </w:r>
    </w:p>
    <w:p w14:paraId="3DB136BE" w14:textId="77777777" w:rsidR="00E95030" w:rsidRDefault="00E95030" w:rsidP="00E95030">
      <w:r>
        <w:t>&gt;&gt; &gt;&gt;         e</w:t>
      </w:r>
    </w:p>
    <w:p w14:paraId="528DEBC4" w14:textId="77777777" w:rsidR="00E95030" w:rsidRDefault="00E95030" w:rsidP="00E95030">
      <w:r>
        <w:t>&gt;&gt; &gt;&gt;     }();</w:t>
      </w:r>
    </w:p>
    <w:p w14:paraId="299AA8C1" w14:textId="77777777" w:rsidR="00E95030" w:rsidRDefault="00E95030" w:rsidP="00E95030">
      <w:r>
        <w:t>&gt;&gt; &gt;&gt;     function qr(e, t) {</w:t>
      </w:r>
    </w:p>
    <w:p w14:paraId="2D48B2D4" w14:textId="77777777" w:rsidR="00E95030" w:rsidRDefault="00E95030" w:rsidP="00E95030">
      <w:r>
        <w:t>&gt;&gt; &gt;&gt;         for (var n = [], r = 2; r &lt; arguments.length; r++)</w:t>
      </w:r>
    </w:p>
    <w:p w14:paraId="59014A21" w14:textId="77777777" w:rsidR="00E95030" w:rsidRDefault="00E95030" w:rsidP="00E95030">
      <w:r>
        <w:lastRenderedPageBreak/>
        <w:t>&gt;&gt; &gt;&gt;             n[r - 2] = arguments[r];</w:t>
      </w:r>
    </w:p>
    <w:p w14:paraId="2185A909" w14:textId="77777777" w:rsidR="00E95030" w:rsidRDefault="00E95030" w:rsidP="00E95030">
      <w:r>
        <w:t>&gt;&gt; &gt;&gt;         return setTimeout(e, t, n)</w:t>
      </w:r>
    </w:p>
    <w:p w14:paraId="1FB277F7" w14:textId="77777777" w:rsidR="00E95030" w:rsidRDefault="00E95030" w:rsidP="00E95030">
      <w:r>
        <w:t>&gt;&gt; &gt;&gt;     }</w:t>
      </w:r>
    </w:p>
    <w:p w14:paraId="1CB11354" w14:textId="77777777" w:rsidR="00E95030" w:rsidRDefault="00E95030" w:rsidP="00E95030">
      <w:r>
        <w:t>&gt;&gt; &gt;&gt;     function Hr(e) {</w:t>
      </w:r>
    </w:p>
    <w:p w14:paraId="503F33C3" w14:textId="77777777" w:rsidR="00E95030" w:rsidRDefault="00E95030" w:rsidP="00E95030">
      <w:r>
        <w:t>&gt;&gt; &gt;&gt;         clearTimeout(e)</w:t>
      </w:r>
    </w:p>
    <w:p w14:paraId="23B1AD2A" w14:textId="77777777" w:rsidR="00E95030" w:rsidRDefault="00E95030" w:rsidP="00E95030">
      <w:r>
        <w:t>&gt;&gt; &gt;&gt;     }</w:t>
      </w:r>
    </w:p>
    <w:p w14:paraId="724CD841" w14:textId="77777777" w:rsidR="00E95030" w:rsidRDefault="00E95030" w:rsidP="00E95030">
      <w:r>
        <w:t>&gt;&gt; &gt;&gt;     function Ur(e, t) {</w:t>
      </w:r>
    </w:p>
    <w:p w14:paraId="09113811" w14:textId="77777777" w:rsidR="00E95030" w:rsidRDefault="00E95030" w:rsidP="00E95030">
      <w:r>
        <w:t>&gt;&gt; &gt;&gt;         return {</w:t>
      </w:r>
    </w:p>
    <w:p w14:paraId="74A0A0CA" w14:textId="77777777" w:rsidR="00E95030" w:rsidRDefault="00E95030" w:rsidP="00E95030">
      <w:r>
        <w:t>&gt;&gt; &gt;&gt;             set: e || qr,</w:t>
      </w:r>
    </w:p>
    <w:p w14:paraId="51456390" w14:textId="77777777" w:rsidR="00E95030" w:rsidRDefault="00E95030" w:rsidP="00E95030">
      <w:r>
        <w:t>&gt;&gt; &gt;&gt;             clear: t || Hr</w:t>
      </w:r>
    </w:p>
    <w:p w14:paraId="6E0960A7" w14:textId="77777777" w:rsidR="00E95030" w:rsidRDefault="00E95030" w:rsidP="00E95030">
      <w:r>
        <w:t>&gt;&gt; &gt;&gt;         }</w:t>
      </w:r>
    </w:p>
    <w:p w14:paraId="78CDE299" w14:textId="77777777" w:rsidR="00E95030" w:rsidRDefault="00E95030" w:rsidP="00E95030">
      <w:r>
        <w:t>&gt;&gt; &gt;&gt;     }</w:t>
      </w:r>
    </w:p>
    <w:p w14:paraId="0D7AF235" w14:textId="77777777" w:rsidR="00E95030" w:rsidRDefault="00E95030" w:rsidP="00E95030">
      <w:r>
        <w:t>&gt;&gt; &gt;&gt;     var Vr = function(e) {</w:t>
      </w:r>
    </w:p>
    <w:p w14:paraId="40AAA103" w14:textId="77777777" w:rsidR="00E95030" w:rsidRDefault="00E95030" w:rsidP="00E95030">
      <w:r>
        <w:t>&gt;&gt; &gt;&gt;         function t() {</w:t>
      </w:r>
    </w:p>
    <w:p w14:paraId="6CEFCE0C" w14:textId="77777777" w:rsidR="00E95030" w:rsidRDefault="00E95030" w:rsidP="00E95030">
      <w:r>
        <w:t>&gt;&gt; &gt;&gt;             var n, r = e.call(this) || this;</w:t>
      </w:r>
    </w:p>
    <w:p w14:paraId="46C09A05" w14:textId="77777777" w:rsidR="00E95030" w:rsidRDefault="00E95030" w:rsidP="00E95030">
      <w:r>
        <w:t>&gt;&gt; &gt;&gt;             r.identifier = "PostChannel",</w:t>
      </w:r>
    </w:p>
    <w:p w14:paraId="65E18ECD" w14:textId="77777777" w:rsidR="00E95030" w:rsidRDefault="00E95030" w:rsidP="00E95030">
      <w:r>
        <w:t>&gt;&gt; &gt;&gt;             r.priority = 1011,</w:t>
      </w:r>
    </w:p>
    <w:p w14:paraId="19303846" w14:textId="77777777" w:rsidR="00E95030" w:rsidRDefault="00E95030" w:rsidP="00E95030">
      <w:r>
        <w:t>&gt;&gt; &gt;&gt;             r.version = "3.2.6";</w:t>
      </w:r>
    </w:p>
    <w:p w14:paraId="69EB9B30" w14:textId="77777777" w:rsidR="00E95030" w:rsidRDefault="00E95030" w:rsidP="00E95030">
      <w:r>
        <w:t>&gt;&gt; &gt;&gt;             var i, o, a, s, l, c, u, d = !1, f = [], h = null, p = !1, g = 0, m = 500, b = 0, v = 1e4, y = {}, C = "REAL_TIME", S = null, O = null, w = 0, _ = 0, I = {}, E = -1, j = !0, x = !1, T = 6, L = 2;</w:t>
      </w:r>
    </w:p>
    <w:p w14:paraId="0EAD5E67" w14:textId="77777777" w:rsidR="00E95030" w:rsidRDefault="00E95030" w:rsidP="00E95030">
      <w:r>
        <w:t>&gt;&gt; &gt;&gt;             return k(t, r, (function(e, t) {</w:t>
      </w:r>
    </w:p>
    <w:p w14:paraId="2C0B405A" w14:textId="77777777" w:rsidR="00E95030" w:rsidRDefault="00E95030" w:rsidP="00E95030">
      <w:r>
        <w:t>&gt;&gt; &gt;&gt;                 function r(e) {</w:t>
      </w:r>
    </w:p>
    <w:p w14:paraId="46B0999B" w14:textId="77777777" w:rsidR="00E95030" w:rsidRDefault="00E95030" w:rsidP="00E95030">
      <w:r>
        <w:t>&gt;&gt; &gt;&gt;                     "beforeunload" !== (e || Ve().event).type &amp;&amp; (x = !0,</w:t>
      </w:r>
    </w:p>
    <w:p w14:paraId="0001B225" w14:textId="77777777" w:rsidR="00E95030" w:rsidRDefault="00E95030" w:rsidP="00E95030">
      <w:r>
        <w:t>&gt;&gt; &gt;&gt;                     o.setUnloading(x)),</w:t>
      </w:r>
    </w:p>
    <w:p w14:paraId="5C1BD8F5" w14:textId="77777777" w:rsidR="00E95030" w:rsidRDefault="00E95030" w:rsidP="00E95030">
      <w:r>
        <w:t>&gt;&gt; &gt;&gt;                     B(2, 2)</w:t>
      </w:r>
    </w:p>
    <w:p w14:paraId="335F0C98" w14:textId="77777777" w:rsidR="00E95030" w:rsidRDefault="00E95030" w:rsidP="00E95030">
      <w:r>
        <w:t>&gt;&gt; &gt;&gt;                 }</w:t>
      </w:r>
    </w:p>
    <w:p w14:paraId="6072DF89" w14:textId="77777777" w:rsidR="00E95030" w:rsidRDefault="00E95030" w:rsidP="00E95030">
      <w:r>
        <w:t>&gt;&gt; &gt;&gt;                 function k(e) {</w:t>
      </w:r>
    </w:p>
    <w:p w14:paraId="31F66D14" w14:textId="77777777" w:rsidR="00E95030" w:rsidRDefault="00E95030" w:rsidP="00E95030">
      <w:r>
        <w:t>&gt;&gt; &gt;&gt;                     x = !1,</w:t>
      </w:r>
    </w:p>
    <w:p w14:paraId="55C357BB" w14:textId="77777777" w:rsidR="00E95030" w:rsidRDefault="00E95030" w:rsidP="00E95030">
      <w:r>
        <w:t>&gt;&gt; &gt;&gt;                     o.setUnloading(x)</w:t>
      </w:r>
    </w:p>
    <w:p w14:paraId="42097501" w14:textId="77777777" w:rsidR="00E95030" w:rsidRDefault="00E95030" w:rsidP="00E95030">
      <w:r>
        <w:t>&gt;&gt; &gt;&gt;                 }</w:t>
      </w:r>
    </w:p>
    <w:p w14:paraId="7FDA798E" w14:textId="77777777" w:rsidR="00E95030" w:rsidRDefault="00E95030" w:rsidP="00E95030">
      <w:r>
        <w:t>&gt;&gt; &gt;&gt;                 function A(e, t) {</w:t>
      </w:r>
    </w:p>
    <w:p w14:paraId="7B7646C0" w14:textId="77777777" w:rsidR="00E95030" w:rsidRDefault="00E95030" w:rsidP="00E95030">
      <w:r>
        <w:t>&gt;&gt; &gt;&gt;                     if (e.sendAttempt || (e.sendAttempt = 0),</w:t>
      </w:r>
    </w:p>
    <w:p w14:paraId="038531DC" w14:textId="77777777" w:rsidR="00E95030" w:rsidRDefault="00E95030" w:rsidP="00E95030">
      <w:r>
        <w:t>&gt;&gt; &gt;&gt;                     e.latency || (e.latency = 1),</w:t>
      </w:r>
    </w:p>
    <w:p w14:paraId="27D66D03" w14:textId="77777777" w:rsidR="00E95030" w:rsidRDefault="00E95030" w:rsidP="00E95030">
      <w:r>
        <w:t>&gt;&gt; &gt;&gt;                     e.ext &amp;&amp; e.ext.trace &amp;&amp; delete e.ext.trace,</w:t>
      </w:r>
    </w:p>
    <w:p w14:paraId="6820C662" w14:textId="77777777" w:rsidR="00E95030" w:rsidRDefault="00E95030" w:rsidP="00E95030">
      <w:r>
        <w:t>&gt;&gt; &gt;&gt;                     e.ext &amp;&amp; e.ext.user &amp;&amp; e.ext.user.id &amp;&amp; delete e.ext.user.id,</w:t>
      </w:r>
    </w:p>
    <w:p w14:paraId="4C678394" w14:textId="77777777" w:rsidR="00E95030" w:rsidRDefault="00E95030" w:rsidP="00E95030">
      <w:r>
        <w:t>&gt;&gt; &gt;&gt;                     j &amp;&amp; (e.ext = Ne(e.ext),</w:t>
      </w:r>
    </w:p>
    <w:p w14:paraId="3A2FA6C6" w14:textId="77777777" w:rsidR="00E95030" w:rsidRDefault="00E95030" w:rsidP="00E95030">
      <w:r>
        <w:t>&gt;&gt; &gt;&gt;                     e.baseData &amp;&amp; (e.baseData = Ne(e.baseData)),</w:t>
      </w:r>
    </w:p>
    <w:p w14:paraId="511DC3E2" w14:textId="77777777" w:rsidR="00E95030" w:rsidRDefault="00E95030" w:rsidP="00E95030">
      <w:r>
        <w:t>&gt;&gt; &gt;&gt;                     e.data &amp;&amp; (e.data = Ne(e.data))),</w:t>
      </w:r>
    </w:p>
    <w:p w14:paraId="7DF099A7" w14:textId="77777777" w:rsidR="00E95030" w:rsidRDefault="00E95030" w:rsidP="00E95030">
      <w:r>
        <w:t>&gt;&gt; &gt;&gt;                     e.sync)</w:t>
      </w:r>
    </w:p>
    <w:p w14:paraId="124392BB" w14:textId="77777777" w:rsidR="00E95030" w:rsidRDefault="00E95030" w:rsidP="00E95030">
      <w:r>
        <w:t>&gt;&gt; &gt;&gt;                         if (w || p)</w:t>
      </w:r>
    </w:p>
    <w:p w14:paraId="4560DB89" w14:textId="77777777" w:rsidR="00E95030" w:rsidRDefault="00E95030" w:rsidP="00E95030">
      <w:r>
        <w:t>&gt;&gt; &gt;&gt;                             e.latency = 3,</w:t>
      </w:r>
    </w:p>
    <w:p w14:paraId="2FD2FB2D" w14:textId="77777777" w:rsidR="00E95030" w:rsidRDefault="00E95030" w:rsidP="00E95030">
      <w:r>
        <w:t>&gt;&gt; &gt;&gt;                             e.sync = !1;</w:t>
      </w:r>
    </w:p>
    <w:p w14:paraId="4BFAB01C" w14:textId="77777777" w:rsidR="00E95030" w:rsidRDefault="00E95030" w:rsidP="00E95030">
      <w:r>
        <w:t>&gt;&gt; &gt;&gt;                         else if (o)</w:t>
      </w:r>
    </w:p>
    <w:p w14:paraId="6B42F5F0" w14:textId="77777777" w:rsidR="00E95030" w:rsidRDefault="00E95030" w:rsidP="00E95030">
      <w:r>
        <w:t>&gt;&gt; &gt;&gt;                             return j &amp;&amp; (e = Ne(e)),</w:t>
      </w:r>
    </w:p>
    <w:p w14:paraId="02E1FB3E" w14:textId="77777777" w:rsidR="00E95030" w:rsidRDefault="00E95030" w:rsidP="00E95030">
      <w:r>
        <w:t>&gt;&gt; &gt;&gt;                             void o.sendSynchronousBatch(_r.create(e.iKey, [e]), !0 === e.sync ? 1 : e.sync, 3);</w:t>
      </w:r>
    </w:p>
    <w:p w14:paraId="32702129" w14:textId="77777777" w:rsidR="00E95030" w:rsidRDefault="00E95030" w:rsidP="00E95030">
      <w:r>
        <w:t>&gt;&gt; &gt;&gt;                     var n = e.latency</w:t>
      </w:r>
    </w:p>
    <w:p w14:paraId="12B4FF1C" w14:textId="77777777" w:rsidR="00E95030" w:rsidRDefault="00E95030" w:rsidP="00E95030">
      <w:r>
        <w:t>&gt;&gt; &gt;&gt;                       , r = b</w:t>
      </w:r>
    </w:p>
    <w:p w14:paraId="44AB9E27" w14:textId="77777777" w:rsidR="00E95030" w:rsidRDefault="00E95030" w:rsidP="00E95030">
      <w:r>
        <w:t>&gt;&gt; &gt;&gt;                       , i = v;</w:t>
      </w:r>
    </w:p>
    <w:p w14:paraId="06DF14DD" w14:textId="77777777" w:rsidR="00E95030" w:rsidRDefault="00E95030" w:rsidP="00E95030">
      <w:r>
        <w:lastRenderedPageBreak/>
        <w:t>&gt;&gt; &gt;&gt;                     4 === n &amp;&amp; (r = g,</w:t>
      </w:r>
    </w:p>
    <w:p w14:paraId="37301BD5" w14:textId="77777777" w:rsidR="00E95030" w:rsidRDefault="00E95030" w:rsidP="00E95030">
      <w:r>
        <w:t>&gt;&gt; &gt;&gt;                     i = m);</w:t>
      </w:r>
    </w:p>
    <w:p w14:paraId="4BA88109" w14:textId="77777777" w:rsidR="00E95030" w:rsidRDefault="00E95030" w:rsidP="00E95030">
      <w:r>
        <w:t>&gt;&gt; &gt;&gt;                     var a = !1;</w:t>
      </w:r>
    </w:p>
    <w:p w14:paraId="1A6B1B20" w14:textId="77777777" w:rsidR="00E95030" w:rsidRDefault="00E95030" w:rsidP="00E95030">
      <w:r>
        <w:t>&gt;&gt; &gt;&gt;                     if (r &lt; i)</w:t>
      </w:r>
    </w:p>
    <w:p w14:paraId="19FC60D6" w14:textId="77777777" w:rsidR="00E95030" w:rsidRDefault="00E95030" w:rsidP="00E95030">
      <w:r>
        <w:t>&gt;&gt; &gt;&gt;                         a = !H(e, t);</w:t>
      </w:r>
    </w:p>
    <w:p w14:paraId="021BACCA" w14:textId="77777777" w:rsidR="00E95030" w:rsidRDefault="00E95030" w:rsidP="00E95030">
      <w:r>
        <w:t>&gt;&gt; &gt;&gt;                     else {</w:t>
      </w:r>
    </w:p>
    <w:p w14:paraId="7AC079F3" w14:textId="77777777" w:rsidR="00E95030" w:rsidRDefault="00E95030" w:rsidP="00E95030">
      <w:r>
        <w:t>&gt;&gt; &gt;&gt;                         var s = 1</w:t>
      </w:r>
    </w:p>
    <w:p w14:paraId="451364CD" w14:textId="77777777" w:rsidR="00E95030" w:rsidRDefault="00E95030" w:rsidP="00E95030">
      <w:r>
        <w:t>&gt;&gt; &gt;&gt;                           , l = 20;</w:t>
      </w:r>
    </w:p>
    <w:p w14:paraId="140EF141" w14:textId="77777777" w:rsidR="00E95030" w:rsidRDefault="00E95030" w:rsidP="00E95030">
      <w:r>
        <w:t>&gt;&gt; &gt;&gt;                         4 === n &amp;&amp; (s = 4,</w:t>
      </w:r>
    </w:p>
    <w:p w14:paraId="1C4A09DB" w14:textId="77777777" w:rsidR="00E95030" w:rsidRDefault="00E95030" w:rsidP="00E95030">
      <w:r>
        <w:t>&gt;&gt; &gt;&gt;                         l = 1),</w:t>
      </w:r>
    </w:p>
    <w:p w14:paraId="5F68D5B9" w14:textId="77777777" w:rsidR="00E95030" w:rsidRDefault="00E95030" w:rsidP="00E95030">
      <w:r>
        <w:t>&gt;&gt; &gt;&gt;                         a = !0,</w:t>
      </w:r>
    </w:p>
    <w:p w14:paraId="53DBF8C4" w14:textId="77777777" w:rsidR="00E95030" w:rsidRDefault="00E95030" w:rsidP="00E95030">
      <w:r>
        <w:t>&gt;&gt; &gt;&gt;                         function(e, t, n, r) {</w:t>
      </w:r>
    </w:p>
    <w:p w14:paraId="38E359E2" w14:textId="77777777" w:rsidR="00E95030" w:rsidRDefault="00E95030" w:rsidP="00E95030">
      <w:r>
        <w:t>&gt;&gt; &gt;&gt;                             for (; n &lt;= t; ) {</w:t>
      </w:r>
    </w:p>
    <w:p w14:paraId="04FC1569" w14:textId="77777777" w:rsidR="00E95030" w:rsidRDefault="00E95030" w:rsidP="00E95030">
      <w:r>
        <w:t>&gt;&gt; &gt;&gt;                                 var i = z(e, t, !0);</w:t>
      </w:r>
    </w:p>
    <w:p w14:paraId="55CE1C9C" w14:textId="77777777" w:rsidR="00E95030" w:rsidRDefault="00E95030" w:rsidP="00E95030">
      <w:r>
        <w:t>&gt;&gt; &gt;&gt;                                 if (i &amp;&amp; i.count() &gt; 0) {</w:t>
      </w:r>
    </w:p>
    <w:p w14:paraId="5F2C60BD" w14:textId="77777777" w:rsidR="00E95030" w:rsidRDefault="00E95030" w:rsidP="00E95030">
      <w:r>
        <w:t>&gt;&gt; &gt;&gt;                                     var o = i.split(0, r)</w:t>
      </w:r>
    </w:p>
    <w:p w14:paraId="44882B38" w14:textId="77777777" w:rsidR="00E95030" w:rsidRDefault="00E95030" w:rsidP="00E95030">
      <w:r>
        <w:t>&gt;&gt; &gt;&gt;                                       , a = o.count();</w:t>
      </w:r>
    </w:p>
    <w:p w14:paraId="36EEE726" w14:textId="77777777" w:rsidR="00E95030" w:rsidRDefault="00E95030" w:rsidP="00E95030">
      <w:r>
        <w:t>&gt;&gt; &gt;&gt;                                     if (a &gt; 0)</w:t>
      </w:r>
    </w:p>
    <w:p w14:paraId="0626748D" w14:textId="77777777" w:rsidR="00E95030" w:rsidRDefault="00E95030" w:rsidP="00E95030">
      <w:r>
        <w:t>&gt;&gt; &gt;&gt;                                         return 4 === n ? g -= a : b -= a,</w:t>
      </w:r>
    </w:p>
    <w:p w14:paraId="0C51ED3D" w14:textId="77777777" w:rsidR="00E95030" w:rsidRDefault="00E95030" w:rsidP="00E95030">
      <w:r>
        <w:t>&gt;&gt; &gt;&gt;                                         $("eventsDiscarded", [o], Sr.QueueFull),</w:t>
      </w:r>
    </w:p>
    <w:p w14:paraId="3E06F07D" w14:textId="77777777" w:rsidR="00E95030" w:rsidRDefault="00E95030" w:rsidP="00E95030">
      <w:r>
        <w:t>&gt;&gt; &gt;&gt;                                         !0</w:t>
      </w:r>
    </w:p>
    <w:p w14:paraId="2B44AF26" w14:textId="77777777" w:rsidR="00E95030" w:rsidRDefault="00E95030" w:rsidP="00E95030">
      <w:r>
        <w:t>&gt;&gt; &gt;&gt;                                 }</w:t>
      </w:r>
    </w:p>
    <w:p w14:paraId="05000014" w14:textId="77777777" w:rsidR="00E95030" w:rsidRDefault="00E95030" w:rsidP="00E95030">
      <w:r>
        <w:t>&gt;&gt; &gt;&gt;                                 n++</w:t>
      </w:r>
    </w:p>
    <w:p w14:paraId="6C0FA660" w14:textId="77777777" w:rsidR="00E95030" w:rsidRDefault="00E95030" w:rsidP="00E95030">
      <w:r>
        <w:t>&gt;&gt; &gt;&gt;                             }</w:t>
      </w:r>
    </w:p>
    <w:p w14:paraId="2F6EAA09" w14:textId="77777777" w:rsidR="00E95030" w:rsidRDefault="00E95030" w:rsidP="00E95030">
      <w:r>
        <w:t>&gt;&gt; &gt;&gt;                             return U(),</w:t>
      </w:r>
    </w:p>
    <w:p w14:paraId="437DEA2B" w14:textId="77777777" w:rsidR="00E95030" w:rsidRDefault="00E95030" w:rsidP="00E95030">
      <w:r>
        <w:t>&gt;&gt; &gt;&gt;                             !1</w:t>
      </w:r>
    </w:p>
    <w:p w14:paraId="508D57B9" w14:textId="77777777" w:rsidR="00E95030" w:rsidRDefault="00E95030" w:rsidP="00E95030">
      <w:r>
        <w:t>&gt;&gt; &gt;&gt;                         }(e.iKey, e.latency, s, l) &amp;&amp; (a = !H(e, t))</w:t>
      </w:r>
    </w:p>
    <w:p w14:paraId="596B47D2" w14:textId="77777777" w:rsidR="00E95030" w:rsidRDefault="00E95030" w:rsidP="00E95030">
      <w:r>
        <w:t>&gt;&gt; &gt;&gt;                     }</w:t>
      </w:r>
    </w:p>
    <w:p w14:paraId="03AF278C" w14:textId="77777777" w:rsidR="00E95030" w:rsidRDefault="00E95030" w:rsidP="00E95030">
      <w:r>
        <w:t>&gt;&gt; &gt;&gt;                     a &amp;&amp; K("eventsDiscarded", [e], Sr.QueueFull)</w:t>
      </w:r>
    </w:p>
    <w:p w14:paraId="718CDAAE" w14:textId="77777777" w:rsidR="00E95030" w:rsidRDefault="00E95030" w:rsidP="00E95030">
      <w:r>
        <w:t>&gt;&gt; &gt;&gt;                 }</w:t>
      </w:r>
    </w:p>
    <w:p w14:paraId="43AE4796" w14:textId="77777777" w:rsidR="00E95030" w:rsidRDefault="00E95030" w:rsidP="00E95030">
      <w:r>
        <w:t>&gt;&gt; &gt;&gt;                 function P(e, t, n) {</w:t>
      </w:r>
    </w:p>
    <w:p w14:paraId="0FFD216F" w14:textId="77777777" w:rsidR="00E95030" w:rsidRDefault="00E95030" w:rsidP="00E95030">
      <w:r>
        <w:t>&gt;&gt; &gt;&gt;                     var r = V(e, t, n);</w:t>
      </w:r>
    </w:p>
    <w:p w14:paraId="7CF84DED" w14:textId="77777777" w:rsidR="00E95030" w:rsidRDefault="00E95030" w:rsidP="00E95030">
      <w:r>
        <w:t>&gt;&gt; &gt;&gt;                     return o.sendQueuedRequests(t, n),</w:t>
      </w:r>
    </w:p>
    <w:p w14:paraId="5CD27C8D" w14:textId="77777777" w:rsidR="00E95030" w:rsidRDefault="00E95030" w:rsidP="00E95030">
      <w:r>
        <w:t>&gt;&gt; &gt;&gt;                     r</w:t>
      </w:r>
    </w:p>
    <w:p w14:paraId="12010604" w14:textId="77777777" w:rsidR="00E95030" w:rsidRDefault="00E95030" w:rsidP="00E95030">
      <w:r>
        <w:t>&gt;&gt; &gt;&gt;                 }</w:t>
      </w:r>
    </w:p>
    <w:p w14:paraId="4C50844B" w14:textId="77777777" w:rsidR="00E95030" w:rsidRDefault="00E95030" w:rsidP="00E95030">
      <w:r>
        <w:t>&gt;&gt; &gt;&gt;                 function N() {</w:t>
      </w:r>
    </w:p>
    <w:p w14:paraId="47F01DF8" w14:textId="77777777" w:rsidR="00E95030" w:rsidRDefault="00E95030" w:rsidP="00E95030">
      <w:r>
        <w:t>&gt;&gt; &gt;&gt;                     return b &gt; 0</w:t>
      </w:r>
    </w:p>
    <w:p w14:paraId="61BA7C12" w14:textId="77777777" w:rsidR="00E95030" w:rsidRDefault="00E95030" w:rsidP="00E95030">
      <w:r>
        <w:t>&gt;&gt; &gt;&gt;                 }</w:t>
      </w:r>
    </w:p>
    <w:p w14:paraId="4A36BB98" w14:textId="77777777" w:rsidR="00E95030" w:rsidRDefault="00E95030" w:rsidP="00E95030">
      <w:r>
        <w:t>&gt;&gt; &gt;&gt;                 function F() {</w:t>
      </w:r>
    </w:p>
    <w:p w14:paraId="30C79621" w14:textId="77777777" w:rsidR="00E95030" w:rsidRDefault="00E95030" w:rsidP="00E95030">
      <w:r>
        <w:t>&gt;&gt; &gt;&gt;                     if (E &gt;= 0 &amp;&amp; V(E, 0, l) &amp;&amp; o.sendQueuedRequests(0, l),</w:t>
      </w:r>
    </w:p>
    <w:p w14:paraId="73D736A5" w14:textId="77777777" w:rsidR="00E95030" w:rsidRDefault="00E95030" w:rsidP="00E95030">
      <w:r>
        <w:t>&gt;&gt; &gt;&gt;                     g &gt; 0 &amp;&amp; !O &amp;&amp; !p) {</w:t>
      </w:r>
    </w:p>
    <w:p w14:paraId="22583CCC" w14:textId="77777777" w:rsidR="00E95030" w:rsidRDefault="00E95030" w:rsidP="00E95030">
      <w:r>
        <w:t>&gt;&gt; &gt;&gt;                         var e = y[C][2];</w:t>
      </w:r>
    </w:p>
    <w:p w14:paraId="2E212478" w14:textId="77777777" w:rsidR="00E95030" w:rsidRDefault="00E95030" w:rsidP="00E95030">
      <w:r>
        <w:t>&gt;&gt; &gt;&gt;                         e &gt;= 0 &amp;&amp; (O = D((function() {</w:t>
      </w:r>
    </w:p>
    <w:p w14:paraId="4880D893" w14:textId="77777777" w:rsidR="00E95030" w:rsidRDefault="00E95030" w:rsidP="00E95030">
      <w:r>
        <w:t>&gt;&gt; &gt;&gt;                             O = null,</w:t>
      </w:r>
    </w:p>
    <w:p w14:paraId="12015619" w14:textId="77777777" w:rsidR="00E95030" w:rsidRDefault="00E95030" w:rsidP="00E95030">
      <w:r>
        <w:t>&gt;&gt; &gt;&gt;                             P(4, 0, 1),</w:t>
      </w:r>
    </w:p>
    <w:p w14:paraId="5850B6A0" w14:textId="77777777" w:rsidR="00E95030" w:rsidRDefault="00E95030" w:rsidP="00E95030">
      <w:r>
        <w:t>&gt;&gt; &gt;&gt;                             F()</w:t>
      </w:r>
    </w:p>
    <w:p w14:paraId="2B7B0526" w14:textId="77777777" w:rsidR="00E95030" w:rsidRDefault="00E95030" w:rsidP="00E95030">
      <w:r>
        <w:t>&gt;&gt; &gt;&gt;                         }</w:t>
      </w:r>
    </w:p>
    <w:p w14:paraId="2981414C" w14:textId="77777777" w:rsidR="00E95030" w:rsidRDefault="00E95030" w:rsidP="00E95030">
      <w:r>
        <w:t>&gt;&gt; &gt;&gt;                         ), e))</w:t>
      </w:r>
    </w:p>
    <w:p w14:paraId="5EB2C6D1" w14:textId="77777777" w:rsidR="00E95030" w:rsidRDefault="00E95030" w:rsidP="00E95030">
      <w:r>
        <w:lastRenderedPageBreak/>
        <w:t>&gt;&gt; &gt;&gt;                     }</w:t>
      </w:r>
    </w:p>
    <w:p w14:paraId="0B822156" w14:textId="77777777" w:rsidR="00E95030" w:rsidRDefault="00E95030" w:rsidP="00E95030">
      <w:r>
        <w:t>&gt;&gt; &gt;&gt;                     var t = y[C][1];</w:t>
      </w:r>
    </w:p>
    <w:p w14:paraId="1A4598D1" w14:textId="77777777" w:rsidR="00E95030" w:rsidRDefault="00E95030" w:rsidP="00E95030">
      <w:r>
        <w:t>&gt;&gt; &gt;&gt;                     !S &amp;&amp; !h &amp;&amp; t &gt;= 0 &amp;&amp; !p &amp;&amp; (N() ? S = D((function() {</w:t>
      </w:r>
    </w:p>
    <w:p w14:paraId="7B0442B8" w14:textId="77777777" w:rsidR="00E95030" w:rsidRDefault="00E95030" w:rsidP="00E95030">
      <w:r>
        <w:t>&gt;&gt; &gt;&gt;                         S = null,</w:t>
      </w:r>
    </w:p>
    <w:p w14:paraId="6D8080E8" w14:textId="77777777" w:rsidR="00E95030" w:rsidRDefault="00E95030" w:rsidP="00E95030">
      <w:r>
        <w:t>&gt;&gt; &gt;&gt;                         P(0 === _ ? 3 : 1, 0, 1),</w:t>
      </w:r>
    </w:p>
    <w:p w14:paraId="75DE2C0E" w14:textId="77777777" w:rsidR="00E95030" w:rsidRDefault="00E95030" w:rsidP="00E95030">
      <w:r>
        <w:t>&gt;&gt; &gt;&gt;                         _++,</w:t>
      </w:r>
    </w:p>
    <w:p w14:paraId="674D04F4" w14:textId="77777777" w:rsidR="00E95030" w:rsidRDefault="00E95030" w:rsidP="00E95030">
      <w:r>
        <w:t>&gt;&gt; &gt;&gt;                         _ %= 2,</w:t>
      </w:r>
    </w:p>
    <w:p w14:paraId="10C3E5D3" w14:textId="77777777" w:rsidR="00E95030" w:rsidRDefault="00E95030" w:rsidP="00E95030">
      <w:r>
        <w:t>&gt;&gt; &gt;&gt;                         F()</w:t>
      </w:r>
    </w:p>
    <w:p w14:paraId="465499AE" w14:textId="77777777" w:rsidR="00E95030" w:rsidRDefault="00E95030" w:rsidP="00E95030">
      <w:r>
        <w:t>&gt;&gt; &gt;&gt;                     }</w:t>
      </w:r>
    </w:p>
    <w:p w14:paraId="369893BC" w14:textId="77777777" w:rsidR="00E95030" w:rsidRDefault="00E95030" w:rsidP="00E95030">
      <w:r>
        <w:t>&gt;&gt; &gt;&gt;                     ), t) : _ = 0)</w:t>
      </w:r>
    </w:p>
    <w:p w14:paraId="16685FE0" w14:textId="77777777" w:rsidR="00E95030" w:rsidRDefault="00E95030" w:rsidP="00E95030">
      <w:r>
        <w:t>&gt;&gt; &gt;&gt;                 }</w:t>
      </w:r>
    </w:p>
    <w:p w14:paraId="3D32E047" w14:textId="77777777" w:rsidR="00E95030" w:rsidRDefault="00E95030" w:rsidP="00E95030">
      <w:r>
        <w:t>&gt;&gt; &gt;&gt;                 function R() {</w:t>
      </w:r>
    </w:p>
    <w:p w14:paraId="63D2DDB4" w14:textId="77777777" w:rsidR="00E95030" w:rsidRDefault="00E95030" w:rsidP="00E95030">
      <w:r>
        <w:t>&gt;&gt; &gt;&gt;                     n = null,</w:t>
      </w:r>
    </w:p>
    <w:p w14:paraId="2B904165" w14:textId="77777777" w:rsidR="00E95030" w:rsidRDefault="00E95030" w:rsidP="00E95030">
      <w:r>
        <w:t>&gt;&gt; &gt;&gt;                     d = !1,</w:t>
      </w:r>
    </w:p>
    <w:p w14:paraId="582994F5" w14:textId="77777777" w:rsidR="00E95030" w:rsidRDefault="00E95030" w:rsidP="00E95030">
      <w:r>
        <w:t>&gt;&gt; &gt;&gt;                     f = [],</w:t>
      </w:r>
    </w:p>
    <w:p w14:paraId="4E446FF7" w14:textId="77777777" w:rsidR="00E95030" w:rsidRDefault="00E95030" w:rsidP="00E95030">
      <w:r>
        <w:t>&gt;&gt; &gt;&gt;                     h = null,</w:t>
      </w:r>
    </w:p>
    <w:p w14:paraId="32884553" w14:textId="77777777" w:rsidR="00E95030" w:rsidRDefault="00E95030" w:rsidP="00E95030">
      <w:r>
        <w:t>&gt;&gt; &gt;&gt;                     p = !1,</w:t>
      </w:r>
    </w:p>
    <w:p w14:paraId="30D85EE4" w14:textId="77777777" w:rsidR="00E95030" w:rsidRDefault="00E95030" w:rsidP="00E95030">
      <w:r>
        <w:t>&gt;&gt; &gt;&gt;                     g = 0,</w:t>
      </w:r>
    </w:p>
    <w:p w14:paraId="77BD0D38" w14:textId="77777777" w:rsidR="00E95030" w:rsidRDefault="00E95030" w:rsidP="00E95030">
      <w:r>
        <w:t>&gt;&gt; &gt;&gt;                     m = 500,</w:t>
      </w:r>
    </w:p>
    <w:p w14:paraId="2AB1069F" w14:textId="77777777" w:rsidR="00E95030" w:rsidRDefault="00E95030" w:rsidP="00E95030">
      <w:r>
        <w:t>&gt;&gt; &gt;&gt;                     b = 0,</w:t>
      </w:r>
    </w:p>
    <w:p w14:paraId="6457BD2E" w14:textId="77777777" w:rsidR="00E95030" w:rsidRDefault="00E95030" w:rsidP="00E95030">
      <w:r>
        <w:t>&gt;&gt; &gt;&gt;                     v = 1e4,</w:t>
      </w:r>
    </w:p>
    <w:p w14:paraId="15016920" w14:textId="77777777" w:rsidR="00E95030" w:rsidRDefault="00E95030" w:rsidP="00E95030">
      <w:r>
        <w:t>&gt;&gt; &gt;&gt;                     y = {},</w:t>
      </w:r>
    </w:p>
    <w:p w14:paraId="722ABB2D" w14:textId="77777777" w:rsidR="00E95030" w:rsidRDefault="00E95030" w:rsidP="00E95030">
      <w:r>
        <w:t>&gt;&gt; &gt;&gt;                     C = "REAL_TIME",</w:t>
      </w:r>
    </w:p>
    <w:p w14:paraId="6C5BA348" w14:textId="77777777" w:rsidR="00E95030" w:rsidRDefault="00E95030" w:rsidP="00E95030">
      <w:r>
        <w:t>&gt;&gt; &gt;&gt;                     S = null,</w:t>
      </w:r>
    </w:p>
    <w:p w14:paraId="1293FDC4" w14:textId="77777777" w:rsidR="00E95030" w:rsidRDefault="00E95030" w:rsidP="00E95030">
      <w:r>
        <w:t>&gt;&gt; &gt;&gt;                     O = null,</w:t>
      </w:r>
    </w:p>
    <w:p w14:paraId="527AFE60" w14:textId="77777777" w:rsidR="00E95030" w:rsidRDefault="00E95030" w:rsidP="00E95030">
      <w:r>
        <w:t>&gt;&gt; &gt;&gt;                     w = 0,</w:t>
      </w:r>
    </w:p>
    <w:p w14:paraId="537D8F3A" w14:textId="77777777" w:rsidR="00E95030" w:rsidRDefault="00E95030" w:rsidP="00E95030">
      <w:r>
        <w:t>&gt;&gt; &gt;&gt;                     _ = 0,</w:t>
      </w:r>
    </w:p>
    <w:p w14:paraId="12EC828F" w14:textId="77777777" w:rsidR="00E95030" w:rsidRDefault="00E95030" w:rsidP="00E95030">
      <w:r>
        <w:t>&gt;&gt; &gt;&gt;                     i = null,</w:t>
      </w:r>
    </w:p>
    <w:p w14:paraId="16595D4D" w14:textId="77777777" w:rsidR="00E95030" w:rsidRDefault="00E95030" w:rsidP="00E95030">
      <w:r>
        <w:t>&gt;&gt; &gt;&gt;                     I = {},</w:t>
      </w:r>
    </w:p>
    <w:p w14:paraId="7D5D1308" w14:textId="77777777" w:rsidR="00E95030" w:rsidRDefault="00E95030" w:rsidP="00E95030">
      <w:r>
        <w:t>&gt;&gt; &gt;&gt;                     a = void 0,</w:t>
      </w:r>
    </w:p>
    <w:p w14:paraId="76B025B8" w14:textId="77777777" w:rsidR="00E95030" w:rsidRDefault="00E95030" w:rsidP="00E95030">
      <w:r>
        <w:t>&gt;&gt; &gt;&gt;                     s = 0,</w:t>
      </w:r>
    </w:p>
    <w:p w14:paraId="5EA401F2" w14:textId="77777777" w:rsidR="00E95030" w:rsidRDefault="00E95030" w:rsidP="00E95030">
      <w:r>
        <w:t>&gt;&gt; &gt;&gt;                     E = -1,</w:t>
      </w:r>
    </w:p>
    <w:p w14:paraId="54EB95BA" w14:textId="77777777" w:rsidR="00E95030" w:rsidRDefault="00E95030" w:rsidP="00E95030">
      <w:r>
        <w:t>&gt;&gt; &gt;&gt;                     l = null,</w:t>
      </w:r>
    </w:p>
    <w:p w14:paraId="6CDBE13A" w14:textId="77777777" w:rsidR="00E95030" w:rsidRDefault="00E95030" w:rsidP="00E95030">
      <w:r>
        <w:t>&gt;&gt; &gt;&gt;                     j = !0,</w:t>
      </w:r>
    </w:p>
    <w:p w14:paraId="4A5C540C" w14:textId="77777777" w:rsidR="00E95030" w:rsidRDefault="00E95030" w:rsidP="00E95030">
      <w:r>
        <w:t>&gt;&gt; &gt;&gt;                     x = !1,</w:t>
      </w:r>
    </w:p>
    <w:p w14:paraId="53113271" w14:textId="77777777" w:rsidR="00E95030" w:rsidRDefault="00E95030" w:rsidP="00E95030">
      <w:r>
        <w:t>&gt;&gt; &gt;&gt;                     T = 6,</w:t>
      </w:r>
    </w:p>
    <w:p w14:paraId="55C8E9F9" w14:textId="77777777" w:rsidR="00E95030" w:rsidRDefault="00E95030" w:rsidP="00E95030">
      <w:r>
        <w:t>&gt;&gt; &gt;&gt;                     L = 2,</w:t>
      </w:r>
    </w:p>
    <w:p w14:paraId="17C4D5E4" w14:textId="77777777" w:rsidR="00E95030" w:rsidRDefault="00E95030" w:rsidP="00E95030">
      <w:r>
        <w:t>&gt;&gt; &gt;&gt;                     c = null,</w:t>
      </w:r>
    </w:p>
    <w:p w14:paraId="754E5CE6" w14:textId="77777777" w:rsidR="00E95030" w:rsidRDefault="00E95030" w:rsidP="00E95030">
      <w:r>
        <w:t>&gt;&gt; &gt;&gt;                     u = Ur(),</w:t>
      </w:r>
    </w:p>
    <w:p w14:paraId="5A4ED1EC" w14:textId="77777777" w:rsidR="00E95030" w:rsidRDefault="00E95030" w:rsidP="00E95030">
      <w:r>
        <w:t>&gt;&gt; &gt;&gt;                     o = new zr(500,2,1,{</w:t>
      </w:r>
    </w:p>
    <w:p w14:paraId="1CD83A01" w14:textId="77777777" w:rsidR="00E95030" w:rsidRDefault="00E95030" w:rsidP="00E95030">
      <w:r>
        <w:t>&gt;&gt; &gt;&gt;                         requeue: Z,</w:t>
      </w:r>
    </w:p>
    <w:p w14:paraId="2E360817" w14:textId="77777777" w:rsidR="00E95030" w:rsidRDefault="00E95030" w:rsidP="00E95030">
      <w:r>
        <w:t>&gt;&gt; &gt;&gt;                         send: Q,</w:t>
      </w:r>
    </w:p>
    <w:p w14:paraId="69E11805" w14:textId="77777777" w:rsidR="00E95030" w:rsidRDefault="00E95030" w:rsidP="00E95030">
      <w:r>
        <w:t>&gt;&gt; &gt;&gt;                         sent: X,</w:t>
      </w:r>
    </w:p>
    <w:p w14:paraId="7B636476" w14:textId="77777777" w:rsidR="00E95030" w:rsidRDefault="00E95030" w:rsidP="00E95030">
      <w:r>
        <w:t>&gt;&gt; &gt;&gt;                         drop: J,</w:t>
      </w:r>
    </w:p>
    <w:p w14:paraId="2F11EB3E" w14:textId="77777777" w:rsidR="00E95030" w:rsidRDefault="00E95030" w:rsidP="00E95030">
      <w:r>
        <w:t>&gt;&gt; &gt;&gt;                         rspFail: Y,</w:t>
      </w:r>
    </w:p>
    <w:p w14:paraId="5D7A8469" w14:textId="77777777" w:rsidR="00E95030" w:rsidRDefault="00E95030" w:rsidP="00E95030">
      <w:r>
        <w:t>&gt;&gt; &gt;&gt;                         oth: te</w:t>
      </w:r>
    </w:p>
    <w:p w14:paraId="403696A6" w14:textId="77777777" w:rsidR="00E95030" w:rsidRDefault="00E95030" w:rsidP="00E95030">
      <w:r>
        <w:t>&gt;&gt; &gt;&gt;                     },u),</w:t>
      </w:r>
    </w:p>
    <w:p w14:paraId="093E245E" w14:textId="77777777" w:rsidR="00E95030" w:rsidRDefault="00E95030" w:rsidP="00E95030">
      <w:r>
        <w:t>&gt;&gt; &gt;&gt;                     W(),</w:t>
      </w:r>
    </w:p>
    <w:p w14:paraId="3005D742" w14:textId="77777777" w:rsidR="00E95030" w:rsidRDefault="00E95030" w:rsidP="00E95030">
      <w:r>
        <w:lastRenderedPageBreak/>
        <w:t>&gt;&gt; &gt;&gt;                     I[4] = {</w:t>
      </w:r>
    </w:p>
    <w:p w14:paraId="6B1FBFCA" w14:textId="77777777" w:rsidR="00E95030" w:rsidRDefault="00E95030" w:rsidP="00E95030">
      <w:r>
        <w:t>&gt;&gt; &gt;&gt;                         batches: [],</w:t>
      </w:r>
    </w:p>
    <w:p w14:paraId="3C0D86CB" w14:textId="77777777" w:rsidR="00E95030" w:rsidRDefault="00E95030" w:rsidP="00E95030">
      <w:r>
        <w:t>&gt;&gt; &gt;&gt;                         iKeyMap: {}</w:t>
      </w:r>
    </w:p>
    <w:p w14:paraId="6DF8EE7D" w14:textId="77777777" w:rsidR="00E95030" w:rsidRDefault="00E95030" w:rsidP="00E95030">
      <w:r>
        <w:t>&gt;&gt; &gt;&gt;                     },</w:t>
      </w:r>
    </w:p>
    <w:p w14:paraId="01E21BF6" w14:textId="77777777" w:rsidR="00E95030" w:rsidRDefault="00E95030" w:rsidP="00E95030">
      <w:r>
        <w:t>&gt;&gt; &gt;&gt;                     I[3] = {</w:t>
      </w:r>
    </w:p>
    <w:p w14:paraId="5A576B3B" w14:textId="77777777" w:rsidR="00E95030" w:rsidRDefault="00E95030" w:rsidP="00E95030">
      <w:r>
        <w:t>&gt;&gt; &gt;&gt;                         batches: [],</w:t>
      </w:r>
    </w:p>
    <w:p w14:paraId="66B99F7C" w14:textId="77777777" w:rsidR="00E95030" w:rsidRDefault="00E95030" w:rsidP="00E95030">
      <w:r>
        <w:t>&gt;&gt; &gt;&gt;                         iKeyMap: {}</w:t>
      </w:r>
    </w:p>
    <w:p w14:paraId="7A283BD9" w14:textId="77777777" w:rsidR="00E95030" w:rsidRDefault="00E95030" w:rsidP="00E95030">
      <w:r>
        <w:t>&gt;&gt; &gt;&gt;                     },</w:t>
      </w:r>
    </w:p>
    <w:p w14:paraId="748CF1EF" w14:textId="77777777" w:rsidR="00E95030" w:rsidRDefault="00E95030" w:rsidP="00E95030">
      <w:r>
        <w:t>&gt;&gt; &gt;&gt;                     I[2] = {</w:t>
      </w:r>
    </w:p>
    <w:p w14:paraId="5E2A52A3" w14:textId="77777777" w:rsidR="00E95030" w:rsidRDefault="00E95030" w:rsidP="00E95030">
      <w:r>
        <w:t>&gt;&gt; &gt;&gt;                         batches: [],</w:t>
      </w:r>
    </w:p>
    <w:p w14:paraId="18B117F3" w14:textId="77777777" w:rsidR="00E95030" w:rsidRDefault="00E95030" w:rsidP="00E95030">
      <w:r>
        <w:t>&gt;&gt; &gt;&gt;                         iKeyMap: {}</w:t>
      </w:r>
    </w:p>
    <w:p w14:paraId="5CF08BDC" w14:textId="77777777" w:rsidR="00E95030" w:rsidRDefault="00E95030" w:rsidP="00E95030">
      <w:r>
        <w:t>&gt;&gt; &gt;&gt;                     },</w:t>
      </w:r>
    </w:p>
    <w:p w14:paraId="133254CF" w14:textId="77777777" w:rsidR="00E95030" w:rsidRDefault="00E95030" w:rsidP="00E95030">
      <w:r>
        <w:t>&gt;&gt; &gt;&gt;                     I[1] = {</w:t>
      </w:r>
    </w:p>
    <w:p w14:paraId="0CEC5388" w14:textId="77777777" w:rsidR="00E95030" w:rsidRDefault="00E95030" w:rsidP="00E95030">
      <w:r>
        <w:t>&gt;&gt; &gt;&gt;                         batches: [],</w:t>
      </w:r>
    </w:p>
    <w:p w14:paraId="614D4313" w14:textId="77777777" w:rsidR="00E95030" w:rsidRDefault="00E95030" w:rsidP="00E95030">
      <w:r>
        <w:t>&gt;&gt; &gt;&gt;                         iKeyMap: {}</w:t>
      </w:r>
    </w:p>
    <w:p w14:paraId="6C13125B" w14:textId="77777777" w:rsidR="00E95030" w:rsidRDefault="00E95030" w:rsidP="00E95030">
      <w:r>
        <w:t>&gt;&gt; &gt;&gt;                     },</w:t>
      </w:r>
    </w:p>
    <w:p w14:paraId="32B420D3" w14:textId="77777777" w:rsidR="00E95030" w:rsidRDefault="00E95030" w:rsidP="00E95030">
      <w:r>
        <w:t>&gt;&gt; &gt;&gt;                     ne()</w:t>
      </w:r>
    </w:p>
    <w:p w14:paraId="435C0A8E" w14:textId="77777777" w:rsidR="00E95030" w:rsidRDefault="00E95030" w:rsidP="00E95030">
      <w:r>
        <w:t>&gt;&gt; &gt;&gt;                 }</w:t>
      </w:r>
    </w:p>
    <w:p w14:paraId="3D0DC380" w14:textId="77777777" w:rsidR="00E95030" w:rsidRDefault="00E95030" w:rsidP="00E95030">
      <w:r>
        <w:t>&gt;&gt; &gt;&gt;                 function D(e, t) {</w:t>
      </w:r>
    </w:p>
    <w:p w14:paraId="5411DE24" w14:textId="77777777" w:rsidR="00E95030" w:rsidRDefault="00E95030" w:rsidP="00E95030">
      <w:r>
        <w:t>&gt;&gt; &gt;&gt;                     0 === t &amp;&amp; w &amp;&amp; (t = 1);</w:t>
      </w:r>
    </w:p>
    <w:p w14:paraId="4C83E059" w14:textId="77777777" w:rsidR="00E95030" w:rsidRDefault="00E95030" w:rsidP="00E95030">
      <w:r>
        <w:t>&gt;&gt; &gt;&gt;                     var n = 1e3;</w:t>
      </w:r>
    </w:p>
    <w:p w14:paraId="7A4284EE" w14:textId="77777777" w:rsidR="00E95030" w:rsidRDefault="00E95030" w:rsidP="00E95030">
      <w:r>
        <w:t>&gt;&gt; &gt;&gt;                     return w &amp;&amp; (n = jr(w - 1)),</w:t>
      </w:r>
    </w:p>
    <w:p w14:paraId="64F28D0E" w14:textId="77777777" w:rsidR="00E95030" w:rsidRDefault="00E95030" w:rsidP="00E95030">
      <w:r>
        <w:t>&gt;&gt; &gt;&gt;                     u.set(e, t * n)</w:t>
      </w:r>
    </w:p>
    <w:p w14:paraId="481A2FD2" w14:textId="77777777" w:rsidR="00E95030" w:rsidRDefault="00E95030" w:rsidP="00E95030">
      <w:r>
        <w:t>&gt;&gt; &gt;&gt;                 }</w:t>
      </w:r>
    </w:p>
    <w:p w14:paraId="2FA96E0C" w14:textId="77777777" w:rsidR="00E95030" w:rsidRDefault="00E95030" w:rsidP="00E95030">
      <w:r>
        <w:t>&gt;&gt; &gt;&gt;                 function M() {</w:t>
      </w:r>
    </w:p>
    <w:p w14:paraId="11EF8546" w14:textId="77777777" w:rsidR="00E95030" w:rsidRDefault="00E95030" w:rsidP="00E95030">
      <w:r>
        <w:t>&gt;&gt; &gt;&gt;                     return null !== S &amp;&amp; (u.clear(S),</w:t>
      </w:r>
    </w:p>
    <w:p w14:paraId="2CD889C6" w14:textId="77777777" w:rsidR="00E95030" w:rsidRDefault="00E95030" w:rsidP="00E95030">
      <w:r>
        <w:t>&gt;&gt; &gt;&gt;                     S = null,</w:t>
      </w:r>
    </w:p>
    <w:p w14:paraId="0A2A4561" w14:textId="77777777" w:rsidR="00E95030" w:rsidRDefault="00E95030" w:rsidP="00E95030">
      <w:r>
        <w:t>&gt;&gt; &gt;&gt;                     _ = 0,</w:t>
      </w:r>
    </w:p>
    <w:p w14:paraId="12B4428E" w14:textId="77777777" w:rsidR="00E95030" w:rsidRDefault="00E95030" w:rsidP="00E95030">
      <w:r>
        <w:t>&gt;&gt; &gt;&gt;                     !0)</w:t>
      </w:r>
    </w:p>
    <w:p w14:paraId="2869EA6C" w14:textId="77777777" w:rsidR="00E95030" w:rsidRDefault="00E95030" w:rsidP="00E95030">
      <w:r>
        <w:t>&gt;&gt; &gt;&gt;                 }</w:t>
      </w:r>
    </w:p>
    <w:p w14:paraId="02530ADA" w14:textId="77777777" w:rsidR="00E95030" w:rsidRDefault="00E95030" w:rsidP="00E95030">
      <w:r>
        <w:t>&gt;&gt; &gt;&gt;                 function B(e, t) {</w:t>
      </w:r>
    </w:p>
    <w:p w14:paraId="46D409F6" w14:textId="77777777" w:rsidR="00E95030" w:rsidRDefault="00E95030" w:rsidP="00E95030">
      <w:r>
        <w:t>&gt;&gt; &gt;&gt;                     M(),</w:t>
      </w:r>
    </w:p>
    <w:p w14:paraId="4F8F081F" w14:textId="77777777" w:rsidR="00E95030" w:rsidRDefault="00E95030" w:rsidP="00E95030">
      <w:r>
        <w:t>&gt;&gt; &gt;&gt;                     h &amp;&amp; (u.clear(h),</w:t>
      </w:r>
    </w:p>
    <w:p w14:paraId="3D37715E" w14:textId="77777777" w:rsidR="00E95030" w:rsidRDefault="00E95030" w:rsidP="00E95030">
      <w:r>
        <w:t>&gt;&gt; &gt;&gt;                     h = null),</w:t>
      </w:r>
    </w:p>
    <w:p w14:paraId="1304F067" w14:textId="77777777" w:rsidR="00E95030" w:rsidRDefault="00E95030" w:rsidP="00E95030">
      <w:r>
        <w:t>&gt;&gt; &gt;&gt;                     p || P(1, e, t)</w:t>
      </w:r>
    </w:p>
    <w:p w14:paraId="3F875D4F" w14:textId="77777777" w:rsidR="00E95030" w:rsidRDefault="00E95030" w:rsidP="00E95030">
      <w:r>
        <w:t>&gt;&gt; &gt;&gt;                 }</w:t>
      </w:r>
    </w:p>
    <w:p w14:paraId="47137AE3" w14:textId="77777777" w:rsidR="00E95030" w:rsidRDefault="00E95030" w:rsidP="00E95030">
      <w:r>
        <w:t>&gt;&gt; &gt;&gt;                 function z(e, t, n) {</w:t>
      </w:r>
    </w:p>
    <w:p w14:paraId="515E327A" w14:textId="77777777" w:rsidR="00E95030" w:rsidRDefault="00E95030" w:rsidP="00E95030">
      <w:r>
        <w:t>&gt;&gt; &gt;&gt;                     var r = I[t];</w:t>
      </w:r>
    </w:p>
    <w:p w14:paraId="25C34E42" w14:textId="77777777" w:rsidR="00E95030" w:rsidRDefault="00E95030" w:rsidP="00E95030">
      <w:r>
        <w:t>&gt;&gt; &gt;&gt;                     r || (r = I[t = 1]);</w:t>
      </w:r>
    </w:p>
    <w:p w14:paraId="509E0EF2" w14:textId="77777777" w:rsidR="00E95030" w:rsidRDefault="00E95030" w:rsidP="00E95030">
      <w:r>
        <w:t>&gt;&gt; &gt;&gt;                     var i = r.iKeyMap[e];</w:t>
      </w:r>
    </w:p>
    <w:p w14:paraId="5AB03301" w14:textId="77777777" w:rsidR="00E95030" w:rsidRDefault="00E95030" w:rsidP="00E95030">
      <w:r>
        <w:t>&gt;&gt; &gt;&gt;                     return !i &amp;&amp; n &amp;&amp; (i = _r.create(e),</w:t>
      </w:r>
    </w:p>
    <w:p w14:paraId="34A18614" w14:textId="77777777" w:rsidR="00E95030" w:rsidRDefault="00E95030" w:rsidP="00E95030">
      <w:r>
        <w:t>&gt;&gt; &gt;&gt;                     r.batches.push(i),</w:t>
      </w:r>
    </w:p>
    <w:p w14:paraId="33A18981" w14:textId="77777777" w:rsidR="00E95030" w:rsidRDefault="00E95030" w:rsidP="00E95030">
      <w:r>
        <w:t>&gt;&gt; &gt;&gt;                     r.iKeyMap[e] = i),</w:t>
      </w:r>
    </w:p>
    <w:p w14:paraId="5724E457" w14:textId="77777777" w:rsidR="00E95030" w:rsidRDefault="00E95030" w:rsidP="00E95030">
      <w:r>
        <w:t>&gt;&gt; &gt;&gt;                     i</w:t>
      </w:r>
    </w:p>
    <w:p w14:paraId="3D58CC93" w14:textId="77777777" w:rsidR="00E95030" w:rsidRDefault="00E95030" w:rsidP="00E95030">
      <w:r>
        <w:t>&gt;&gt; &gt;&gt;                 }</w:t>
      </w:r>
    </w:p>
    <w:p w14:paraId="12ACFD9E" w14:textId="77777777" w:rsidR="00E95030" w:rsidRDefault="00E95030" w:rsidP="00E95030">
      <w:r>
        <w:t>&gt;&gt; &gt;&gt;                 function q(t, n) {</w:t>
      </w:r>
    </w:p>
    <w:p w14:paraId="118A648D" w14:textId="77777777" w:rsidR="00E95030" w:rsidRDefault="00E95030" w:rsidP="00E95030">
      <w:r>
        <w:t>&gt;&gt; &gt;&gt;                     o.canSendRequest() &amp;&amp; !w &amp;&amp; (a &gt; 0 &amp;&amp; b &gt; a &amp;&amp; (n = !0),</w:t>
      </w:r>
    </w:p>
    <w:p w14:paraId="05403A03" w14:textId="77777777" w:rsidR="00E95030" w:rsidRDefault="00E95030" w:rsidP="00E95030">
      <w:r>
        <w:t>&gt;&gt; &gt;&gt;                     n &amp;&amp; null == h &amp;&amp; e.flush(t, null, 20))</w:t>
      </w:r>
    </w:p>
    <w:p w14:paraId="0BFE2ED4" w14:textId="77777777" w:rsidR="00E95030" w:rsidRDefault="00E95030" w:rsidP="00E95030">
      <w:r>
        <w:lastRenderedPageBreak/>
        <w:t>&gt;&gt; &gt;&gt;                 }</w:t>
      </w:r>
    </w:p>
    <w:p w14:paraId="31573529" w14:textId="77777777" w:rsidR="00E95030" w:rsidRDefault="00E95030" w:rsidP="00E95030">
      <w:r>
        <w:t>&gt;&gt; &gt;&gt;                 function H(e, t) {</w:t>
      </w:r>
    </w:p>
    <w:p w14:paraId="799F3DEF" w14:textId="77777777" w:rsidR="00E95030" w:rsidRDefault="00E95030" w:rsidP="00E95030">
      <w:r>
        <w:t>&gt;&gt; &gt;&gt;                     j &amp;&amp; (e = Ne(e));</w:t>
      </w:r>
    </w:p>
    <w:p w14:paraId="6D17E412" w14:textId="77777777" w:rsidR="00E95030" w:rsidRDefault="00E95030" w:rsidP="00E95030">
      <w:r>
        <w:t>&gt;&gt; &gt;&gt;                     var n = e.latency</w:t>
      </w:r>
    </w:p>
    <w:p w14:paraId="48957642" w14:textId="77777777" w:rsidR="00E95030" w:rsidRDefault="00E95030" w:rsidP="00E95030">
      <w:r>
        <w:t>&gt;&gt; &gt;&gt;                       , r = z(e.iKey, n, !0);</w:t>
      </w:r>
    </w:p>
    <w:p w14:paraId="28E69539" w14:textId="77777777" w:rsidR="00E95030" w:rsidRDefault="00E95030" w:rsidP="00E95030">
      <w:r>
        <w:t>&gt;&gt; &gt;&gt;                     return !!r.addEvent(e) &amp;&amp; (4 !== n ? (b++,</w:t>
      </w:r>
    </w:p>
    <w:p w14:paraId="30F77DFB" w14:textId="77777777" w:rsidR="00E95030" w:rsidRDefault="00E95030" w:rsidP="00E95030">
      <w:r>
        <w:t>&gt;&gt; &gt;&gt;                     t &amp;&amp; 0 === e.sendAttempt &amp;&amp; q(!e.sync, s &gt; 0 &amp;&amp; r.count() &gt;= s)) : g++,</w:t>
      </w:r>
    </w:p>
    <w:p w14:paraId="21A8CA98" w14:textId="77777777" w:rsidR="00E95030" w:rsidRDefault="00E95030" w:rsidP="00E95030">
      <w:r>
        <w:t>&gt;&gt; &gt;&gt;                     !0)</w:t>
      </w:r>
    </w:p>
    <w:p w14:paraId="6370FCD6" w14:textId="77777777" w:rsidR="00E95030" w:rsidRDefault="00E95030" w:rsidP="00E95030">
      <w:r>
        <w:t>&gt;&gt; &gt;&gt;                 }</w:t>
      </w:r>
    </w:p>
    <w:p w14:paraId="00A092DC" w14:textId="77777777" w:rsidR="00E95030" w:rsidRDefault="00E95030" w:rsidP="00E95030">
      <w:r>
        <w:t>&gt;&gt; &gt;&gt;                 function U() {</w:t>
      </w:r>
    </w:p>
    <w:p w14:paraId="2B2EB1BA" w14:textId="77777777" w:rsidR="00E95030" w:rsidRDefault="00E95030" w:rsidP="00E95030">
      <w:r>
        <w:t>&gt;&gt; &gt;&gt;                     for (var e = 0, t = 0, n = function(n) {</w:t>
      </w:r>
    </w:p>
    <w:p w14:paraId="39650211" w14:textId="77777777" w:rsidR="00E95030" w:rsidRDefault="00E95030" w:rsidP="00E95030">
      <w:r>
        <w:t>&gt;&gt; &gt;&gt;                         var r = I[n];</w:t>
      </w:r>
    </w:p>
    <w:p w14:paraId="730D0ED1" w14:textId="77777777" w:rsidR="00E95030" w:rsidRDefault="00E95030" w:rsidP="00E95030">
      <w:r>
        <w:t>&gt;&gt; &gt;&gt;                         r &amp;&amp; r.batches &amp;&amp; fe(r.batches, (function(r) {</w:t>
      </w:r>
    </w:p>
    <w:p w14:paraId="56FE58C4" w14:textId="77777777" w:rsidR="00E95030" w:rsidRDefault="00E95030" w:rsidP="00E95030">
      <w:r>
        <w:t>&gt;&gt; &gt;&gt;                             4 === n ? e += r.count() : t += r.count()</w:t>
      </w:r>
    </w:p>
    <w:p w14:paraId="76A04652" w14:textId="77777777" w:rsidR="00E95030" w:rsidRDefault="00E95030" w:rsidP="00E95030">
      <w:r>
        <w:t>&gt;&gt; &gt;&gt;                         }</w:t>
      </w:r>
    </w:p>
    <w:p w14:paraId="7DB69FF0" w14:textId="77777777" w:rsidR="00E95030" w:rsidRDefault="00E95030" w:rsidP="00E95030">
      <w:r>
        <w:t>&gt;&gt; &gt;&gt;                         ))</w:t>
      </w:r>
    </w:p>
    <w:p w14:paraId="6222A69B" w14:textId="77777777" w:rsidR="00E95030" w:rsidRDefault="00E95030" w:rsidP="00E95030">
      <w:r>
        <w:t>&gt;&gt; &gt;&gt;                     }, r = 1; r &lt;= 4; r++)</w:t>
      </w:r>
    </w:p>
    <w:p w14:paraId="665E8237" w14:textId="77777777" w:rsidR="00E95030" w:rsidRDefault="00E95030" w:rsidP="00E95030">
      <w:r>
        <w:t>&gt;&gt; &gt;&gt;                         n(r);</w:t>
      </w:r>
    </w:p>
    <w:p w14:paraId="52B66620" w14:textId="77777777" w:rsidR="00E95030" w:rsidRDefault="00E95030" w:rsidP="00E95030">
      <w:r>
        <w:t>&gt;&gt; &gt;&gt;                     b = t,</w:t>
      </w:r>
    </w:p>
    <w:p w14:paraId="3A78B3EA" w14:textId="77777777" w:rsidR="00E95030" w:rsidRDefault="00E95030" w:rsidP="00E95030">
      <w:r>
        <w:t>&gt;&gt; &gt;&gt;                     g = e</w:t>
      </w:r>
    </w:p>
    <w:p w14:paraId="439AED20" w14:textId="77777777" w:rsidR="00E95030" w:rsidRDefault="00E95030" w:rsidP="00E95030">
      <w:r>
        <w:t>&gt;&gt; &gt;&gt;                 }</w:t>
      </w:r>
    </w:p>
    <w:p w14:paraId="2987CBA7" w14:textId="77777777" w:rsidR="00E95030" w:rsidRDefault="00E95030" w:rsidP="00E95030">
      <w:r>
        <w:t>&gt;&gt; &gt;&gt;                 function V(t, n, r) {</w:t>
      </w:r>
    </w:p>
    <w:p w14:paraId="599C9624" w14:textId="77777777" w:rsidR="00E95030" w:rsidRDefault="00E95030" w:rsidP="00E95030">
      <w:r>
        <w:t>&gt;&gt; &gt;&gt;                     var i = !1</w:t>
      </w:r>
    </w:p>
    <w:p w14:paraId="6738C010" w14:textId="77777777" w:rsidR="00E95030" w:rsidRDefault="00E95030" w:rsidP="00E95030">
      <w:r>
        <w:t>&gt;&gt; &gt;&gt;                       , a = 0 === n;</w:t>
      </w:r>
    </w:p>
    <w:p w14:paraId="072D0F9D" w14:textId="77777777" w:rsidR="00E95030" w:rsidRDefault="00E95030" w:rsidP="00E95030">
      <w:r>
        <w:t>&gt;&gt; &gt;&gt;                     return !a || o.canSendRequest() ? Fn(e.core, (function() {</w:t>
      </w:r>
    </w:p>
    <w:p w14:paraId="66BCBFCB" w14:textId="77777777" w:rsidR="00E95030" w:rsidRDefault="00E95030" w:rsidP="00E95030">
      <w:r>
        <w:t>&gt;&gt; &gt;&gt;                         return "PostChannel._queueBatches"</w:t>
      </w:r>
    </w:p>
    <w:p w14:paraId="7216ACB4" w14:textId="77777777" w:rsidR="00E95030" w:rsidRDefault="00E95030" w:rsidP="00E95030">
      <w:r>
        <w:t>&gt;&gt; &gt;&gt;                     }</w:t>
      </w:r>
    </w:p>
    <w:p w14:paraId="6AEC6D0C" w14:textId="77777777" w:rsidR="00E95030" w:rsidRDefault="00E95030" w:rsidP="00E95030">
      <w:r>
        <w:t>&gt;&gt; &gt;&gt;                     ), (function() {</w:t>
      </w:r>
    </w:p>
    <w:p w14:paraId="0B2068B6" w14:textId="77777777" w:rsidR="00E95030" w:rsidRDefault="00E95030" w:rsidP="00E95030">
      <w:r>
        <w:t>&gt;&gt; &gt;&gt;                         for (var e = [], n = 4; n &gt;= t; ) {</w:t>
      </w:r>
    </w:p>
    <w:p w14:paraId="755DD1A0" w14:textId="77777777" w:rsidR="00E95030" w:rsidRDefault="00E95030" w:rsidP="00E95030">
      <w:r>
        <w:t>&gt;&gt; &gt;&gt;                             var r = I[n];</w:t>
      </w:r>
    </w:p>
    <w:p w14:paraId="2B3FDA37" w14:textId="77777777" w:rsidR="00E95030" w:rsidRDefault="00E95030" w:rsidP="00E95030">
      <w:r>
        <w:t>&gt;&gt; &gt;&gt;                             r &amp;&amp; r.batches &amp;&amp; r.batches.length &gt; 0 &amp;&amp; (fe(r.batches, (function(t) {</w:t>
      </w:r>
    </w:p>
    <w:p w14:paraId="4BA349D2" w14:textId="77777777" w:rsidR="00E95030" w:rsidRDefault="00E95030" w:rsidP="00E95030">
      <w:r>
        <w:t>&gt;&gt; &gt;&gt;                                 o.addBatch(t) ? i = i || t &amp;&amp; t.count() &gt; 0 : e = e.concat(t.events()),</w:t>
      </w:r>
    </w:p>
    <w:p w14:paraId="5253CEF6" w14:textId="77777777" w:rsidR="00E95030" w:rsidRDefault="00E95030" w:rsidP="00E95030">
      <w:r>
        <w:t>&gt;&gt; &gt;&gt;                                 4 === n ? g -= t.count() : b -= t.count()</w:t>
      </w:r>
    </w:p>
    <w:p w14:paraId="74378CC1" w14:textId="77777777" w:rsidR="00E95030" w:rsidRDefault="00E95030" w:rsidP="00E95030">
      <w:r>
        <w:t>&gt;&gt; &gt;&gt;                             }</w:t>
      </w:r>
    </w:p>
    <w:p w14:paraId="121FBCB4" w14:textId="77777777" w:rsidR="00E95030" w:rsidRDefault="00E95030" w:rsidP="00E95030">
      <w:r>
        <w:t>&gt;&gt; &gt;&gt;                             )),</w:t>
      </w:r>
    </w:p>
    <w:p w14:paraId="66971124" w14:textId="77777777" w:rsidR="00E95030" w:rsidRDefault="00E95030" w:rsidP="00E95030">
      <w:r>
        <w:t>&gt;&gt; &gt;&gt;                             r.batches = [],</w:t>
      </w:r>
    </w:p>
    <w:p w14:paraId="4C79846B" w14:textId="77777777" w:rsidR="00E95030" w:rsidRDefault="00E95030" w:rsidP="00E95030">
      <w:r>
        <w:t>&gt;&gt; &gt;&gt;                             r.iKeyMap = {}),</w:t>
      </w:r>
    </w:p>
    <w:p w14:paraId="6CD9DDC0" w14:textId="77777777" w:rsidR="00E95030" w:rsidRDefault="00E95030" w:rsidP="00E95030">
      <w:r>
        <w:t>&gt;&gt; &gt;&gt;                             n--</w:t>
      </w:r>
    </w:p>
    <w:p w14:paraId="7D1D09A1" w14:textId="77777777" w:rsidR="00E95030" w:rsidRDefault="00E95030" w:rsidP="00E95030">
      <w:r>
        <w:t>&gt;&gt; &gt;&gt;                         }</w:t>
      </w:r>
    </w:p>
    <w:p w14:paraId="5E07617E" w14:textId="77777777" w:rsidR="00E95030" w:rsidRDefault="00E95030" w:rsidP="00E95030">
      <w:r>
        <w:t>&gt;&gt; &gt;&gt;                         e.length &gt; 0 &amp;&amp; K("eventsDiscarded", e, Sr.KillSwitch),</w:t>
      </w:r>
    </w:p>
    <w:p w14:paraId="5C34104A" w14:textId="77777777" w:rsidR="00E95030" w:rsidRDefault="00E95030" w:rsidP="00E95030">
      <w:r>
        <w:t>&gt;&gt; &gt;&gt;                         i &amp;&amp; E &gt;= t &amp;&amp; (E = -1,</w:t>
      </w:r>
    </w:p>
    <w:p w14:paraId="5461C7D7" w14:textId="77777777" w:rsidR="00E95030" w:rsidRDefault="00E95030" w:rsidP="00E95030">
      <w:r>
        <w:t>&gt;&gt; &gt;&gt;                         l = 0)</w:t>
      </w:r>
    </w:p>
    <w:p w14:paraId="463C5E98" w14:textId="77777777" w:rsidR="00E95030" w:rsidRDefault="00E95030" w:rsidP="00E95030">
      <w:r>
        <w:t>&gt;&gt; &gt;&gt;                     }</w:t>
      </w:r>
    </w:p>
    <w:p w14:paraId="1505BEBE" w14:textId="77777777" w:rsidR="00E95030" w:rsidRDefault="00E95030" w:rsidP="00E95030">
      <w:r>
        <w:t>&gt;&gt; &gt;&gt;                     ), (function() {</w:t>
      </w:r>
    </w:p>
    <w:p w14:paraId="18734A7B" w14:textId="77777777" w:rsidR="00E95030" w:rsidRDefault="00E95030" w:rsidP="00E95030">
      <w:r>
        <w:t>&gt;&gt; &gt;&gt;                         return {</w:t>
      </w:r>
    </w:p>
    <w:p w14:paraId="19FD00CA" w14:textId="77777777" w:rsidR="00E95030" w:rsidRDefault="00E95030" w:rsidP="00E95030">
      <w:r>
        <w:t>&gt;&gt; &gt;&gt;                             latency: t,</w:t>
      </w:r>
    </w:p>
    <w:p w14:paraId="1A141064" w14:textId="77777777" w:rsidR="00E95030" w:rsidRDefault="00E95030" w:rsidP="00E95030">
      <w:r>
        <w:t>&gt;&gt; &gt;&gt;                             sendType: n,</w:t>
      </w:r>
    </w:p>
    <w:p w14:paraId="0EC578FD" w14:textId="77777777" w:rsidR="00E95030" w:rsidRDefault="00E95030" w:rsidP="00E95030">
      <w:r>
        <w:t>&gt;&gt; &gt;&gt;                             sendReason: r</w:t>
      </w:r>
    </w:p>
    <w:p w14:paraId="48BF3F47" w14:textId="77777777" w:rsidR="00E95030" w:rsidRDefault="00E95030" w:rsidP="00E95030">
      <w:r>
        <w:lastRenderedPageBreak/>
        <w:t>&gt;&gt; &gt;&gt;                         }</w:t>
      </w:r>
    </w:p>
    <w:p w14:paraId="6BEB5790" w14:textId="77777777" w:rsidR="00E95030" w:rsidRDefault="00E95030" w:rsidP="00E95030">
      <w:r>
        <w:t>&gt;&gt; &gt;&gt;                     }</w:t>
      </w:r>
    </w:p>
    <w:p w14:paraId="3E8B282C" w14:textId="77777777" w:rsidR="00E95030" w:rsidRDefault="00E95030" w:rsidP="00E95030">
      <w:r>
        <w:t>&gt;&gt; &gt;&gt;                     ), !a) : (E = E &gt;= 0 ? Math.min(E, t) : t,</w:t>
      </w:r>
    </w:p>
    <w:p w14:paraId="7B90F95F" w14:textId="77777777" w:rsidR="00E95030" w:rsidRDefault="00E95030" w:rsidP="00E95030">
      <w:r>
        <w:t>&gt;&gt; &gt;&gt;                     l = Math.max(l, r)),</w:t>
      </w:r>
    </w:p>
    <w:p w14:paraId="03BBA61B" w14:textId="77777777" w:rsidR="00E95030" w:rsidRDefault="00E95030" w:rsidP="00E95030">
      <w:r>
        <w:t>&gt;&gt; &gt;&gt;                     i</w:t>
      </w:r>
    </w:p>
    <w:p w14:paraId="50DFFF32" w14:textId="77777777" w:rsidR="00E95030" w:rsidRDefault="00E95030" w:rsidP="00E95030">
      <w:r>
        <w:t>&gt;&gt; &gt;&gt;                 }</w:t>
      </w:r>
    </w:p>
    <w:p w14:paraId="3C4E1381" w14:textId="77777777" w:rsidR="00E95030" w:rsidRDefault="00E95030" w:rsidP="00E95030">
      <w:r>
        <w:t>&gt;&gt; &gt;&gt;                 function W() {</w:t>
      </w:r>
    </w:p>
    <w:p w14:paraId="1A4F1CC0" w14:textId="77777777" w:rsidR="00E95030" w:rsidRDefault="00E95030" w:rsidP="00E95030">
      <w:r>
        <w:t>&gt;&gt; &gt;&gt;                     (y = {}).REAL_TIME = [2, 1, 0],</w:t>
      </w:r>
    </w:p>
    <w:p w14:paraId="680E9FE7" w14:textId="77777777" w:rsidR="00E95030" w:rsidRDefault="00E95030" w:rsidP="00E95030">
      <w:r>
        <w:t>&gt;&gt; &gt;&gt;                     y.NEAR_REAL_TIME = [6, 3, 0],</w:t>
      </w:r>
    </w:p>
    <w:p w14:paraId="14195CED" w14:textId="77777777" w:rsidR="00E95030" w:rsidRDefault="00E95030" w:rsidP="00E95030">
      <w:r>
        <w:t>&gt;&gt; &gt;&gt;                     y.BEST_EFFORT = [18, 9, 0]</w:t>
      </w:r>
    </w:p>
    <w:p w14:paraId="2C0EBB2D" w14:textId="77777777" w:rsidR="00E95030" w:rsidRDefault="00E95030" w:rsidP="00E95030">
      <w:r>
        <w:t>&gt;&gt; &gt;&gt;                 }</w:t>
      </w:r>
    </w:p>
    <w:p w14:paraId="4C2F8756" w14:textId="77777777" w:rsidR="00E95030" w:rsidRDefault="00E95030" w:rsidP="00E95030">
      <w:r>
        <w:t>&gt;&gt; &gt;&gt;                 function Z(t, n) {</w:t>
      </w:r>
    </w:p>
    <w:p w14:paraId="5667CDDA" w14:textId="77777777" w:rsidR="00E95030" w:rsidRDefault="00E95030" w:rsidP="00E95030">
      <w:r>
        <w:t>&gt;&gt; &gt;&gt;                     var r = []</w:t>
      </w:r>
    </w:p>
    <w:p w14:paraId="6750F557" w14:textId="77777777" w:rsidR="00E95030" w:rsidRDefault="00E95030" w:rsidP="00E95030">
      <w:r>
        <w:t>&gt;&gt; &gt;&gt;                       , i = T;</w:t>
      </w:r>
    </w:p>
    <w:p w14:paraId="27E0FFF2" w14:textId="77777777" w:rsidR="00E95030" w:rsidRDefault="00E95030" w:rsidP="00E95030">
      <w:r>
        <w:t>&gt;&gt; &gt;&gt;                     x &amp;&amp; (i = L),</w:t>
      </w:r>
    </w:p>
    <w:p w14:paraId="7DC7AB9F" w14:textId="77777777" w:rsidR="00E95030" w:rsidRDefault="00E95030" w:rsidP="00E95030">
      <w:r>
        <w:t>&gt;&gt; &gt;&gt;                     fe(t, (function(t) {</w:t>
      </w:r>
    </w:p>
    <w:p w14:paraId="700FE241" w14:textId="77777777" w:rsidR="00E95030" w:rsidRDefault="00E95030" w:rsidP="00E95030">
      <w:r>
        <w:t>&gt;&gt; &gt;&gt;                         t &amp;&amp; t.count() &gt; 0 &amp;&amp; fe(t.events(), (function(t) {</w:t>
      </w:r>
    </w:p>
    <w:p w14:paraId="2C67BC3E" w14:textId="77777777" w:rsidR="00E95030" w:rsidRDefault="00E95030" w:rsidP="00E95030">
      <w:r>
        <w:t>&gt;&gt; &gt;&gt;                             t &amp;&amp; (t.sync &amp;&amp; (t.latency = 4,</w:t>
      </w:r>
    </w:p>
    <w:p w14:paraId="22AD6E44" w14:textId="77777777" w:rsidR="00E95030" w:rsidRDefault="00E95030" w:rsidP="00E95030">
      <w:r>
        <w:t>&gt;&gt; &gt;&gt;                             t.sync = !1),</w:t>
      </w:r>
    </w:p>
    <w:p w14:paraId="726BF513" w14:textId="77777777" w:rsidR="00E95030" w:rsidRDefault="00E95030" w:rsidP="00E95030">
      <w:r>
        <w:t>&gt;&gt; &gt;&gt;                             t.sendAttempt &lt; i ? (vr(t, e.identifier),</w:t>
      </w:r>
    </w:p>
    <w:p w14:paraId="32A5D9F5" w14:textId="77777777" w:rsidR="00E95030" w:rsidRDefault="00E95030" w:rsidP="00E95030">
      <w:r>
        <w:t>&gt;&gt; &gt;&gt;                             A(t, !1)) : r.push(t))</w:t>
      </w:r>
    </w:p>
    <w:p w14:paraId="1FA74FD1" w14:textId="77777777" w:rsidR="00E95030" w:rsidRDefault="00E95030" w:rsidP="00E95030">
      <w:r>
        <w:t>&gt;&gt; &gt;&gt;                         }</w:t>
      </w:r>
    </w:p>
    <w:p w14:paraId="70ADC729" w14:textId="77777777" w:rsidR="00E95030" w:rsidRDefault="00E95030" w:rsidP="00E95030">
      <w:r>
        <w:t>&gt;&gt; &gt;&gt;                         ))</w:t>
      </w:r>
    </w:p>
    <w:p w14:paraId="55BE5F9D" w14:textId="77777777" w:rsidR="00E95030" w:rsidRDefault="00E95030" w:rsidP="00E95030">
      <w:r>
        <w:t>&gt;&gt; &gt;&gt;                     }</w:t>
      </w:r>
    </w:p>
    <w:p w14:paraId="0366DD49" w14:textId="77777777" w:rsidR="00E95030" w:rsidRDefault="00E95030" w:rsidP="00E95030">
      <w:r>
        <w:t>&gt;&gt; &gt;&gt;                     )),</w:t>
      </w:r>
    </w:p>
    <w:p w14:paraId="1C43E56E" w14:textId="77777777" w:rsidR="00E95030" w:rsidRDefault="00E95030" w:rsidP="00E95030">
      <w:r>
        <w:t>&gt;&gt; &gt;&gt;                     r.length &gt; 0 &amp;&amp; K("eventsDiscarded", r, Sr.NonRetryableStatus),</w:t>
      </w:r>
    </w:p>
    <w:p w14:paraId="73C5715E" w14:textId="77777777" w:rsidR="00E95030" w:rsidRDefault="00E95030" w:rsidP="00E95030">
      <w:r>
        <w:t>&gt;&gt; &gt;&gt;                     x &amp;&amp; B(2, 2)</w:t>
      </w:r>
    </w:p>
    <w:p w14:paraId="789B1D21" w14:textId="77777777" w:rsidR="00E95030" w:rsidRDefault="00E95030" w:rsidP="00E95030">
      <w:r>
        <w:t>&gt;&gt; &gt;&gt;                 }</w:t>
      </w:r>
    </w:p>
    <w:p w14:paraId="71B97019" w14:textId="77777777" w:rsidR="00E95030" w:rsidRDefault="00E95030" w:rsidP="00E95030">
      <w:r>
        <w:t>&gt;&gt; &gt;&gt;                 function G(t, n) {</w:t>
      </w:r>
    </w:p>
    <w:p w14:paraId="720E6BAF" w14:textId="77777777" w:rsidR="00E95030" w:rsidRDefault="00E95030" w:rsidP="00E95030">
      <w:r>
        <w:t>&gt;&gt; &gt;&gt;                     var r = e._notificationManager || {}</w:t>
      </w:r>
    </w:p>
    <w:p w14:paraId="2E461B7A" w14:textId="77777777" w:rsidR="00E95030" w:rsidRDefault="00E95030" w:rsidP="00E95030">
      <w:r>
        <w:t>&gt;&gt; &gt;&gt;                       , i = r[t];</w:t>
      </w:r>
    </w:p>
    <w:p w14:paraId="5298D762" w14:textId="77777777" w:rsidR="00E95030" w:rsidRDefault="00E95030" w:rsidP="00E95030">
      <w:r>
        <w:t>&gt;&gt; &gt;&gt;                     if (i)</w:t>
      </w:r>
    </w:p>
    <w:p w14:paraId="4C8BB00E" w14:textId="77777777" w:rsidR="00E95030" w:rsidRDefault="00E95030" w:rsidP="00E95030">
      <w:r>
        <w:t>&gt;&gt; &gt;&gt;                         try {</w:t>
      </w:r>
    </w:p>
    <w:p w14:paraId="25EDE0AE" w14:textId="77777777" w:rsidR="00E95030" w:rsidRDefault="00E95030" w:rsidP="00E95030">
      <w:r>
        <w:t>&gt;&gt; &gt;&gt;                             i.apply(r, n)</w:t>
      </w:r>
    </w:p>
    <w:p w14:paraId="31D133A7" w14:textId="77777777" w:rsidR="00E95030" w:rsidRDefault="00E95030" w:rsidP="00E95030">
      <w:r>
        <w:t>&gt;&gt; &gt;&gt;                         } catch (n) {</w:t>
      </w:r>
    </w:p>
    <w:p w14:paraId="41B7493C" w14:textId="77777777" w:rsidR="00E95030" w:rsidRDefault="00E95030" w:rsidP="00E95030">
      <w:r>
        <w:t>&gt;&gt; &gt;&gt;                             gt(e.diagLog(), 1, 74, t + " notification failed: " + n)</w:t>
      </w:r>
    </w:p>
    <w:p w14:paraId="2F816C26" w14:textId="77777777" w:rsidR="00E95030" w:rsidRDefault="00E95030" w:rsidP="00E95030">
      <w:r>
        <w:t>&gt;&gt; &gt;&gt;                         }</w:t>
      </w:r>
    </w:p>
    <w:p w14:paraId="131EB01F" w14:textId="77777777" w:rsidR="00E95030" w:rsidRDefault="00E95030" w:rsidP="00E95030">
      <w:r>
        <w:t>&gt;&gt; &gt;&gt;                 }</w:t>
      </w:r>
    </w:p>
    <w:p w14:paraId="1B573F39" w14:textId="77777777" w:rsidR="00E95030" w:rsidRDefault="00E95030" w:rsidP="00E95030">
      <w:r>
        <w:t>&gt;&gt; &gt;&gt;                 function K(e, t) {</w:t>
      </w:r>
    </w:p>
    <w:p w14:paraId="7D213CC1" w14:textId="77777777" w:rsidR="00E95030" w:rsidRDefault="00E95030" w:rsidP="00E95030">
      <w:r>
        <w:t>&gt;&gt; &gt;&gt;                     for (var n = [], r = 2; r &lt; arguments.length; r++)</w:t>
      </w:r>
    </w:p>
    <w:p w14:paraId="7F24AA27" w14:textId="77777777" w:rsidR="00E95030" w:rsidRDefault="00E95030" w:rsidP="00E95030">
      <w:r>
        <w:t>&gt;&gt; &gt;&gt;                         n[r - 2] = arguments[r];</w:t>
      </w:r>
    </w:p>
    <w:p w14:paraId="3CA085B1" w14:textId="77777777" w:rsidR="00E95030" w:rsidRDefault="00E95030" w:rsidP="00E95030">
      <w:r>
        <w:t>&gt;&gt; &gt;&gt;                     t &amp;&amp; t.length &gt; 0 &amp;&amp; G(e, [t].concat(n))</w:t>
      </w:r>
    </w:p>
    <w:p w14:paraId="7535A3F3" w14:textId="77777777" w:rsidR="00E95030" w:rsidRDefault="00E95030" w:rsidP="00E95030">
      <w:r>
        <w:t>&gt;&gt; &gt;&gt;                 }</w:t>
      </w:r>
    </w:p>
    <w:p w14:paraId="25DF9A83" w14:textId="77777777" w:rsidR="00E95030" w:rsidRDefault="00E95030" w:rsidP="00E95030">
      <w:r>
        <w:t>&gt;&gt; &gt;&gt;                 function $(e, t) {</w:t>
      </w:r>
    </w:p>
    <w:p w14:paraId="0E376989" w14:textId="77777777" w:rsidR="00E95030" w:rsidRDefault="00E95030" w:rsidP="00E95030">
      <w:r>
        <w:t>&gt;&gt; &gt;&gt;                     for (var n = [], r = 2; r &lt; arguments.length; r++)</w:t>
      </w:r>
    </w:p>
    <w:p w14:paraId="7ED86D5B" w14:textId="77777777" w:rsidR="00E95030" w:rsidRDefault="00E95030" w:rsidP="00E95030">
      <w:r>
        <w:t>&gt;&gt; &gt;&gt;                         n[r - 2] = arguments[r];</w:t>
      </w:r>
    </w:p>
    <w:p w14:paraId="4FE82BED" w14:textId="77777777" w:rsidR="00E95030" w:rsidRDefault="00E95030" w:rsidP="00E95030">
      <w:r>
        <w:t>&gt;&gt; &gt;&gt;                     t &amp;&amp; t.length &gt; 0 &amp;&amp; fe(t, (function(t) {</w:t>
      </w:r>
    </w:p>
    <w:p w14:paraId="18EA0448" w14:textId="77777777" w:rsidR="00E95030" w:rsidRDefault="00E95030" w:rsidP="00E95030">
      <w:r>
        <w:t>&gt;&gt; &gt;&gt;                         t &amp;&amp; t.count() &gt; 0 &amp;&amp; G(e, [t.events()].concat(n))</w:t>
      </w:r>
    </w:p>
    <w:p w14:paraId="64B3082F" w14:textId="77777777" w:rsidR="00E95030" w:rsidRDefault="00E95030" w:rsidP="00E95030">
      <w:r>
        <w:lastRenderedPageBreak/>
        <w:t>&gt;&gt; &gt;&gt;                     }</w:t>
      </w:r>
    </w:p>
    <w:p w14:paraId="434DDE99" w14:textId="77777777" w:rsidR="00E95030" w:rsidRDefault="00E95030" w:rsidP="00E95030">
      <w:r>
        <w:t>&gt;&gt; &gt;&gt;                     ))</w:t>
      </w:r>
    </w:p>
    <w:p w14:paraId="1D616029" w14:textId="77777777" w:rsidR="00E95030" w:rsidRDefault="00E95030" w:rsidP="00E95030">
      <w:r>
        <w:t>&gt;&gt; &gt;&gt;                 }</w:t>
      </w:r>
    </w:p>
    <w:p w14:paraId="3BB2D0CC" w14:textId="77777777" w:rsidR="00E95030" w:rsidRDefault="00E95030" w:rsidP="00E95030">
      <w:r>
        <w:t>&gt;&gt; &gt;&gt;                 function Q(e, t, n) {</w:t>
      </w:r>
    </w:p>
    <w:p w14:paraId="5600FC06" w14:textId="77777777" w:rsidR="00E95030" w:rsidRDefault="00E95030" w:rsidP="00E95030">
      <w:r>
        <w:t>&gt;&gt; &gt;&gt;                     e &amp;&amp; e.length &gt; 0 &amp;&amp; G("eventsSendRequest", [t &gt;= 1e3 &amp;&amp; t &lt;= 1999 ? t - 1e3 : 0, !0 !== n])</w:t>
      </w:r>
    </w:p>
    <w:p w14:paraId="7ED14AD1" w14:textId="77777777" w:rsidR="00E95030" w:rsidRDefault="00E95030" w:rsidP="00E95030">
      <w:r>
        <w:t>&gt;&gt; &gt;&gt;                 }</w:t>
      </w:r>
    </w:p>
    <w:p w14:paraId="3E302F8F" w14:textId="77777777" w:rsidR="00E95030" w:rsidRDefault="00E95030" w:rsidP="00E95030">
      <w:r>
        <w:t>&gt;&gt; &gt;&gt;                 function X(e, t) {</w:t>
      </w:r>
    </w:p>
    <w:p w14:paraId="599D4FB3" w14:textId="77777777" w:rsidR="00E95030" w:rsidRDefault="00E95030" w:rsidP="00E95030">
      <w:r>
        <w:t>&gt;&gt; &gt;&gt;                     $("eventsSent", e, t),</w:t>
      </w:r>
    </w:p>
    <w:p w14:paraId="03075C33" w14:textId="77777777" w:rsidR="00E95030" w:rsidRDefault="00E95030" w:rsidP="00E95030">
      <w:r>
        <w:t>&gt;&gt; &gt;&gt;                     F()</w:t>
      </w:r>
    </w:p>
    <w:p w14:paraId="4C68BFA8" w14:textId="77777777" w:rsidR="00E95030" w:rsidRDefault="00E95030" w:rsidP="00E95030">
      <w:r>
        <w:t>&gt;&gt; &gt;&gt;                 }</w:t>
      </w:r>
    </w:p>
    <w:p w14:paraId="698D7389" w14:textId="77777777" w:rsidR="00E95030" w:rsidRDefault="00E95030" w:rsidP="00E95030">
      <w:r>
        <w:t>&gt;&gt; &gt;&gt;                 function J(e, t) {</w:t>
      </w:r>
    </w:p>
    <w:p w14:paraId="72964800" w14:textId="77777777" w:rsidR="00E95030" w:rsidRDefault="00E95030" w:rsidP="00E95030">
      <w:r>
        <w:t>&gt;&gt; &gt;&gt;                     $("eventsDiscarded", e, t &gt;= 8e3 &amp;&amp; t &lt;= 8999 ? t - 8e3 : Sr.Unknown)</w:t>
      </w:r>
    </w:p>
    <w:p w14:paraId="0A552429" w14:textId="77777777" w:rsidR="00E95030" w:rsidRDefault="00E95030" w:rsidP="00E95030">
      <w:r>
        <w:t>&gt;&gt; &gt;&gt;                 }</w:t>
      </w:r>
    </w:p>
    <w:p w14:paraId="7F58EB9E" w14:textId="77777777" w:rsidR="00E95030" w:rsidRDefault="00E95030" w:rsidP="00E95030">
      <w:r>
        <w:t>&gt;&gt; &gt;&gt;                 function Y(e) {</w:t>
      </w:r>
    </w:p>
    <w:p w14:paraId="11540B7B" w14:textId="77777777" w:rsidR="00E95030" w:rsidRDefault="00E95030" w:rsidP="00E95030">
      <w:r>
        <w:t>&gt;&gt; &gt;&gt;                     $("eventsDiscarded", e, Sr.NonRetryableStatus),</w:t>
      </w:r>
    </w:p>
    <w:p w14:paraId="6049238E" w14:textId="77777777" w:rsidR="00E95030" w:rsidRDefault="00E95030" w:rsidP="00E95030">
      <w:r>
        <w:t>&gt;&gt; &gt;&gt;                     F()</w:t>
      </w:r>
    </w:p>
    <w:p w14:paraId="70E5EF6D" w14:textId="77777777" w:rsidR="00E95030" w:rsidRDefault="00E95030" w:rsidP="00E95030">
      <w:r>
        <w:t>&gt;&gt; &gt;&gt;                 }</w:t>
      </w:r>
    </w:p>
    <w:p w14:paraId="401F1791" w14:textId="77777777" w:rsidR="00E95030" w:rsidRDefault="00E95030" w:rsidP="00E95030">
      <w:r>
        <w:t>&gt;&gt; &gt;&gt;                 function te(e, t) {</w:t>
      </w:r>
    </w:p>
    <w:p w14:paraId="03D7EFF8" w14:textId="77777777" w:rsidR="00E95030" w:rsidRDefault="00E95030" w:rsidP="00E95030">
      <w:r>
        <w:t>&gt;&gt; &gt;&gt;                     $("eventsDiscarded", e, Sr.Unknown),</w:t>
      </w:r>
    </w:p>
    <w:p w14:paraId="0E1DABDA" w14:textId="77777777" w:rsidR="00E95030" w:rsidRDefault="00E95030" w:rsidP="00E95030">
      <w:r>
        <w:t>&gt;&gt; &gt;&gt;                     F()</w:t>
      </w:r>
    </w:p>
    <w:p w14:paraId="23568ADC" w14:textId="77777777" w:rsidR="00E95030" w:rsidRDefault="00E95030" w:rsidP="00E95030">
      <w:r>
        <w:t>&gt;&gt; &gt;&gt;                 }</w:t>
      </w:r>
    </w:p>
    <w:p w14:paraId="4A19EA65" w14:textId="77777777" w:rsidR="00E95030" w:rsidRDefault="00E95030" w:rsidP="00E95030">
      <w:r>
        <w:t>&gt;&gt; &gt;&gt;                 function ne() {</w:t>
      </w:r>
    </w:p>
    <w:p w14:paraId="5F4201AD" w14:textId="77777777" w:rsidR="00E95030" w:rsidRDefault="00E95030" w:rsidP="00E95030">
      <w:r>
        <w:t>&gt;&gt; &gt;&gt;                     s = n &amp;&amp; n.disableAutoBatchFlushLimit ? 0 : Math.max(1500, v / 6)</w:t>
      </w:r>
    </w:p>
    <w:p w14:paraId="024733A7" w14:textId="77777777" w:rsidR="00E95030" w:rsidRDefault="00E95030" w:rsidP="00E95030">
      <w:r>
        <w:t>&gt;&gt; &gt;&gt;                 }</w:t>
      </w:r>
    </w:p>
    <w:p w14:paraId="00952D11" w14:textId="77777777" w:rsidR="00E95030" w:rsidRDefault="00E95030" w:rsidP="00E95030">
      <w:r>
        <w:t>&gt;&gt; &gt;&gt;                 R(),</w:t>
      </w:r>
    </w:p>
    <w:p w14:paraId="75EE9CC6" w14:textId="77777777" w:rsidR="00E95030" w:rsidRDefault="00E95030" w:rsidP="00E95030">
      <w:r>
        <w:t>&gt;&gt; &gt;&gt;                 e._getDbgPlgTargets = function() {</w:t>
      </w:r>
    </w:p>
    <w:p w14:paraId="5E014039" w14:textId="77777777" w:rsidR="00E95030" w:rsidRDefault="00E95030" w:rsidP="00E95030">
      <w:r>
        <w:t>&gt;&gt; &gt;&gt;                     return [o]</w:t>
      </w:r>
    </w:p>
    <w:p w14:paraId="7109B1E1" w14:textId="77777777" w:rsidR="00E95030" w:rsidRDefault="00E95030" w:rsidP="00E95030">
      <w:r>
        <w:t>&gt;&gt; &gt;&gt;                 }</w:t>
      </w:r>
    </w:p>
    <w:p w14:paraId="1BFA0984" w14:textId="77777777" w:rsidR="00E95030" w:rsidRDefault="00E95030" w:rsidP="00E95030">
      <w:r>
        <w:t>&gt;&gt; &gt;&gt;                 ,</w:t>
      </w:r>
    </w:p>
    <w:p w14:paraId="624BBB55" w14:textId="77777777" w:rsidR="00E95030" w:rsidRDefault="00E95030" w:rsidP="00E95030">
      <w:r>
        <w:t>&gt;&gt; &gt;&gt;                 e.initialize = function(s, l, d) {</w:t>
      </w:r>
    </w:p>
    <w:p w14:paraId="0E5E966E" w14:textId="77777777" w:rsidR="00E95030" w:rsidRDefault="00E95030" w:rsidP="00E95030">
      <w:r>
        <w:t>&gt;&gt; &gt;&gt;                     Fn(l, (function() {</w:t>
      </w:r>
    </w:p>
    <w:p w14:paraId="5DBDB8AD" w14:textId="77777777" w:rsidR="00E95030" w:rsidRDefault="00E95030" w:rsidP="00E95030">
      <w:r>
        <w:t>&gt;&gt; &gt;&gt;                         return "PostChannel:initialize"</w:t>
      </w:r>
    </w:p>
    <w:p w14:paraId="52629FF6" w14:textId="77777777" w:rsidR="00E95030" w:rsidRDefault="00E95030" w:rsidP="00E95030">
      <w:r>
        <w:t>&gt;&gt; &gt;&gt;                     }</w:t>
      </w:r>
    </w:p>
    <w:p w14:paraId="2C9F756A" w14:textId="77777777" w:rsidR="00E95030" w:rsidRDefault="00E95030" w:rsidP="00E95030">
      <w:r>
        <w:t>&gt;&gt; &gt;&gt;                     ), (function() {</w:t>
      </w:r>
    </w:p>
    <w:p w14:paraId="7C681D33" w14:textId="77777777" w:rsidR="00E95030" w:rsidRDefault="00E95030" w:rsidP="00E95030">
      <w:r>
        <w:t>&gt;&gt; &gt;&gt;                         var f = l;</w:t>
      </w:r>
    </w:p>
    <w:p w14:paraId="4135287C" w14:textId="77777777" w:rsidR="00E95030" w:rsidRDefault="00E95030" w:rsidP="00E95030">
      <w:r>
        <w:t>&gt;&gt; &gt;&gt;                         t.initialize(s, l, d);</w:t>
      </w:r>
    </w:p>
    <w:p w14:paraId="2F5EF9BC" w14:textId="77777777" w:rsidR="00E95030" w:rsidRDefault="00E95030" w:rsidP="00E95030">
      <w:r>
        <w:t>&gt;&gt; &gt;&gt;                         try {</w:t>
      </w:r>
    </w:p>
    <w:p w14:paraId="699F6F38" w14:textId="77777777" w:rsidR="00E95030" w:rsidRDefault="00E95030" w:rsidP="00E95030">
      <w:r>
        <w:t>&gt;&gt; &gt;&gt;                             l.addUnloadCb;</w:t>
      </w:r>
    </w:p>
    <w:p w14:paraId="247AB3F4" w14:textId="77777777" w:rsidR="00E95030" w:rsidRDefault="00E95030" w:rsidP="00E95030">
      <w:r>
        <w:t>&gt;&gt; &gt;&gt;                             c = cn(Kt(e.identifier), l.evtNamespace &amp;&amp; l.evtNamespace());</w:t>
      </w:r>
    </w:p>
    <w:p w14:paraId="12564DBE" w14:textId="77777777" w:rsidR="00E95030" w:rsidRDefault="00E95030" w:rsidP="00E95030">
      <w:r>
        <w:t>&gt;&gt; &gt;&gt;                             var h = e._getTelCtx();</w:t>
      </w:r>
    </w:p>
    <w:p w14:paraId="13F12B0C" w14:textId="77777777" w:rsidR="00E95030" w:rsidRDefault="00E95030" w:rsidP="00E95030">
      <w:r>
        <w:t>&gt;&gt; &gt;&gt;                             s.extensionConfig[e.identifier] = s.extensionConfig[e.identifier] || {},</w:t>
      </w:r>
    </w:p>
    <w:p w14:paraId="260D279B" w14:textId="77777777" w:rsidR="00E95030" w:rsidRDefault="00E95030" w:rsidP="00E95030">
      <w:r>
        <w:t>&gt;&gt; &gt;&gt;                             n = h.getExtCfg(e.identifier),</w:t>
      </w:r>
    </w:p>
    <w:p w14:paraId="61B51A48" w14:textId="77777777" w:rsidR="00E95030" w:rsidRDefault="00E95030" w:rsidP="00E95030">
      <w:r>
        <w:t>&gt;&gt; &gt;&gt;                             u = Ur(n.setTimeoutOverride, n.clearTimeoutOverride),</w:t>
      </w:r>
    </w:p>
    <w:p w14:paraId="7BBE261A" w14:textId="77777777" w:rsidR="00E95030" w:rsidRDefault="00E95030" w:rsidP="00E95030">
      <w:r>
        <w:t>&gt;&gt; &gt;&gt;                             j = !n.disableOptimizeObj &amp;&amp; !!He("chrome"),</w:t>
      </w:r>
    </w:p>
    <w:p w14:paraId="48C8AD81" w14:textId="77777777" w:rsidR="00E95030" w:rsidRDefault="00E95030" w:rsidP="00E95030">
      <w:r>
        <w:t>&gt;&gt; &gt;&gt;                             function(e) {</w:t>
      </w:r>
    </w:p>
    <w:p w14:paraId="55B503A8" w14:textId="77777777" w:rsidR="00E95030" w:rsidRDefault="00E95030" w:rsidP="00E95030">
      <w:r>
        <w:t>&gt;&gt; &gt;&gt;                                 var t = e.getWParam;</w:t>
      </w:r>
    </w:p>
    <w:p w14:paraId="1C5A1D0C" w14:textId="77777777" w:rsidR="00E95030" w:rsidRDefault="00E95030" w:rsidP="00E95030">
      <w:r>
        <w:t>&gt;&gt; &gt;&gt;                                 e.getWParam = function() {</w:t>
      </w:r>
    </w:p>
    <w:p w14:paraId="4819271B" w14:textId="77777777" w:rsidR="00E95030" w:rsidRDefault="00E95030" w:rsidP="00E95030">
      <w:r>
        <w:lastRenderedPageBreak/>
        <w:t>&gt;&gt; &gt;&gt;                                     var e = 0;</w:t>
      </w:r>
    </w:p>
    <w:p w14:paraId="07FE172C" w14:textId="77777777" w:rsidR="00E95030" w:rsidRDefault="00E95030" w:rsidP="00E95030">
      <w:r>
        <w:t>&gt;&gt; &gt;&gt;                                     return n.ignoreMc1Ms0CookieProcessing &amp;&amp; (e |= 2),</w:t>
      </w:r>
    </w:p>
    <w:p w14:paraId="39CB96BA" w14:textId="77777777" w:rsidR="00E95030" w:rsidRDefault="00E95030" w:rsidP="00E95030">
      <w:r>
        <w:t>&gt;&gt; &gt;&gt;                                     e | t()</w:t>
      </w:r>
    </w:p>
    <w:p w14:paraId="526229B2" w14:textId="77777777" w:rsidR="00E95030" w:rsidRDefault="00E95030" w:rsidP="00E95030">
      <w:r>
        <w:t>&gt;&gt; &gt;&gt;                                 }</w:t>
      </w:r>
    </w:p>
    <w:p w14:paraId="1AE6807C" w14:textId="77777777" w:rsidR="00E95030" w:rsidRDefault="00E95030" w:rsidP="00E95030">
      <w:r>
        <w:t>&gt;&gt; &gt;&gt;                             }(f),</w:t>
      </w:r>
    </w:p>
    <w:p w14:paraId="17DBE154" w14:textId="77777777" w:rsidR="00E95030" w:rsidRDefault="00E95030" w:rsidP="00E95030">
      <w:r>
        <w:t>&gt;&gt; &gt;&gt;                             n.eventsLimitInMem &gt; 0 &amp;&amp; (v = n.eventsLimitInMem),</w:t>
      </w:r>
    </w:p>
    <w:p w14:paraId="6960038B" w14:textId="77777777" w:rsidR="00E95030" w:rsidRDefault="00E95030" w:rsidP="00E95030">
      <w:r>
        <w:t>&gt;&gt; &gt;&gt;                             n.immediateEventLimit &gt; 0 &amp;&amp; (m = n.immediateEventLimit),</w:t>
      </w:r>
    </w:p>
    <w:p w14:paraId="2374D5E5" w14:textId="77777777" w:rsidR="00E95030" w:rsidRDefault="00E95030" w:rsidP="00E95030">
      <w:r>
        <w:t>&gt;&gt; &gt;&gt;                             n.autoFlushEventsLimit &gt; 0 &amp;&amp; (a = n.autoFlushEventsLimit),</w:t>
      </w:r>
    </w:p>
    <w:p w14:paraId="543E8955" w14:textId="77777777" w:rsidR="00E95030" w:rsidRDefault="00E95030" w:rsidP="00E95030">
      <w:r>
        <w:t>&gt;&gt; &gt;&gt;                             le(n.maxEventRetryAttempts) &amp;&amp; (T = n.maxEventRetryAttempts),</w:t>
      </w:r>
    </w:p>
    <w:p w14:paraId="7E27653B" w14:textId="77777777" w:rsidR="00E95030" w:rsidRDefault="00E95030" w:rsidP="00E95030">
      <w:r>
        <w:t>&gt;&gt; &gt;&gt;                             le(n.maxUnloadEventRetryAttempts) &amp;&amp; (L = n.maxUnloadEventRetryAttempts),</w:t>
      </w:r>
    </w:p>
    <w:p w14:paraId="48638317" w14:textId="77777777" w:rsidR="00E95030" w:rsidRDefault="00E95030" w:rsidP="00E95030">
      <w:r>
        <w:t>&gt;&gt; &gt;&gt;                             ne(),</w:t>
      </w:r>
    </w:p>
    <w:p w14:paraId="2CA8F089" w14:textId="77777777" w:rsidR="00E95030" w:rsidRDefault="00E95030" w:rsidP="00E95030">
      <w:r>
        <w:t>&gt;&gt; &gt;&gt;                             n.httpXHROverride &amp;&amp; n.httpXHROverride.sendPOST &amp;&amp; (i = n.httpXHROverride),</w:t>
      </w:r>
    </w:p>
    <w:p w14:paraId="68206FD0" w14:textId="77777777" w:rsidR="00E95030" w:rsidRDefault="00E95030" w:rsidP="00E95030">
      <w:r>
        <w:t>&gt;&gt; &gt;&gt;                             cr(s.anonCookieName) &amp;&amp; o.addQueryStringParameter("anoncknm", s.anonCookieName),</w:t>
      </w:r>
    </w:p>
    <w:p w14:paraId="3F6E79AC" w14:textId="77777777" w:rsidR="00E95030" w:rsidRDefault="00E95030" w:rsidP="00E95030">
      <w:r>
        <w:t>&gt;&gt; &gt;&gt;                             o.sendHook = n.payloadPreprocessor,</w:t>
      </w:r>
    </w:p>
    <w:p w14:paraId="0C3E7FAC" w14:textId="77777777" w:rsidR="00E95030" w:rsidRDefault="00E95030" w:rsidP="00E95030">
      <w:r>
        <w:t>&gt;&gt; &gt;&gt;                             o.sendListener = n.payloadListener;</w:t>
      </w:r>
    </w:p>
    <w:p w14:paraId="54B4A833" w14:textId="77777777" w:rsidR="00E95030" w:rsidRDefault="00E95030" w:rsidP="00E95030">
      <w:r>
        <w:t>&gt;&gt; &gt;&gt;                             var p = n.overrideEndpointUrl ? n.overrideEndpointUrl : s.endpointUrl;</w:t>
      </w:r>
    </w:p>
    <w:p w14:paraId="31A587A4" w14:textId="77777777" w:rsidR="00E95030" w:rsidRDefault="00E95030" w:rsidP="00E95030">
      <w:r>
        <w:t>&gt;&gt; &gt;&gt;                             e._notificationManager = s.extensionConfig.NotificationManager,</w:t>
      </w:r>
    </w:p>
    <w:p w14:paraId="3651739F" w14:textId="77777777" w:rsidR="00E95030" w:rsidRDefault="00E95030" w:rsidP="00E95030">
      <w:r>
        <w:t>&gt;&gt; &gt;&gt;                             o.initialize(p, e.core, e, i, n);</w:t>
      </w:r>
    </w:p>
    <w:p w14:paraId="6DCD7AD1" w14:textId="77777777" w:rsidR="00E95030" w:rsidRDefault="00E95030" w:rsidP="00E95030">
      <w:r>
        <w:t>&gt;&gt; &gt;&gt;                             var g = s.disablePageUnloadEvents || [];</w:t>
      </w:r>
    </w:p>
    <w:p w14:paraId="7EED9EE1" w14:textId="77777777" w:rsidR="00E95030" w:rsidRDefault="00E95030" w:rsidP="00E95030">
      <w:r>
        <w:t>&gt;&gt; &gt;&gt;                             gn(r, g, c),</w:t>
      </w:r>
    </w:p>
    <w:p w14:paraId="7CF520C9" w14:textId="77777777" w:rsidR="00E95030" w:rsidRDefault="00E95030" w:rsidP="00E95030">
      <w:r>
        <w:t>&gt;&gt; &gt;&gt;                             function e(t, n, r) {</w:t>
      </w:r>
    </w:p>
    <w:p w14:paraId="62F7B362" w14:textId="77777777" w:rsidR="00E95030" w:rsidRDefault="00E95030" w:rsidP="00E95030">
      <w:r>
        <w:t>&gt;&gt; &gt;&gt;                                 var i = cn(Qt, r)</w:t>
      </w:r>
    </w:p>
    <w:p w14:paraId="53A993E3" w14:textId="77777777" w:rsidR="00E95030" w:rsidRDefault="00E95030" w:rsidP="00E95030">
      <w:r>
        <w:t>&gt;&gt; &gt;&gt;                                   , o = hn(["pagehide"], t, n, i);</w:t>
      </w:r>
    </w:p>
    <w:p w14:paraId="2B9B4AC6" w14:textId="77777777" w:rsidR="00E95030" w:rsidRDefault="00E95030" w:rsidP="00E95030">
      <w:r>
        <w:t>&gt;&gt; &gt;&gt;                                 return n &amp;&amp; -1 !== he(n, "visibilitychange") || (o = hn(["visibilitychange"], (function(e) {</w:t>
      </w:r>
    </w:p>
    <w:p w14:paraId="7F906990" w14:textId="77777777" w:rsidR="00E95030" w:rsidRDefault="00E95030" w:rsidP="00E95030">
      <w:r>
        <w:t>&gt;&gt; &gt;&gt;                                     var n = We();</w:t>
      </w:r>
    </w:p>
    <w:p w14:paraId="622EBF22" w14:textId="77777777" w:rsidR="00E95030" w:rsidRDefault="00E95030" w:rsidP="00E95030">
      <w:r>
        <w:t>&gt;&gt; &gt;&gt;                                     t &amp;&amp; n &amp;&amp; "hidden" === n.visibilityState &amp;&amp; t(e)</w:t>
      </w:r>
    </w:p>
    <w:p w14:paraId="36676514" w14:textId="77777777" w:rsidR="00E95030" w:rsidRDefault="00E95030" w:rsidP="00E95030">
      <w:r>
        <w:t>&gt;&gt; &gt;&gt;                                 }</w:t>
      </w:r>
    </w:p>
    <w:p w14:paraId="379D6F0E" w14:textId="77777777" w:rsidR="00E95030" w:rsidRDefault="00E95030" w:rsidP="00E95030">
      <w:r>
        <w:t>&gt;&gt; &gt;&gt;                                 ), n, i) || o),</w:t>
      </w:r>
    </w:p>
    <w:p w14:paraId="2DBA4E2B" w14:textId="77777777" w:rsidR="00E95030" w:rsidRDefault="00E95030" w:rsidP="00E95030">
      <w:r>
        <w:t>&gt;&gt; &gt;&gt;                                 !o &amp;&amp; n &amp;&amp; (o = e(t, null, r)),</w:t>
      </w:r>
    </w:p>
    <w:p w14:paraId="5F55988B" w14:textId="77777777" w:rsidR="00E95030" w:rsidRDefault="00E95030" w:rsidP="00E95030">
      <w:r>
        <w:t>&gt;&gt; &gt;&gt;                                 o</w:t>
      </w:r>
    </w:p>
    <w:p w14:paraId="71C9ECED" w14:textId="77777777" w:rsidR="00E95030" w:rsidRDefault="00E95030" w:rsidP="00E95030">
      <w:r>
        <w:t>&gt;&gt; &gt;&gt;                             }(r, g, c),</w:t>
      </w:r>
    </w:p>
    <w:p w14:paraId="6A933788" w14:textId="77777777" w:rsidR="00E95030" w:rsidRDefault="00E95030" w:rsidP="00E95030">
      <w:r>
        <w:t>&gt;&gt; &gt;&gt;                             function e(t, n, r) {</w:t>
      </w:r>
    </w:p>
    <w:p w14:paraId="2CC64AED" w14:textId="77777777" w:rsidR="00E95030" w:rsidRDefault="00E95030" w:rsidP="00E95030">
      <w:r>
        <w:t>&gt;&gt; &gt;&gt;                                 var i = cn(Xt, r)</w:t>
      </w:r>
    </w:p>
    <w:p w14:paraId="4E353CDD" w14:textId="77777777" w:rsidR="00E95030" w:rsidRDefault="00E95030" w:rsidP="00E95030">
      <w:r>
        <w:t>&gt;&gt; &gt;&gt;                                   , o = hn(["pageshow"], t, n, i);</w:t>
      </w:r>
    </w:p>
    <w:p w14:paraId="6B6CD129" w14:textId="77777777" w:rsidR="00E95030" w:rsidRDefault="00E95030" w:rsidP="00E95030">
      <w:r>
        <w:t>&gt;&gt; &gt;&gt;                                 return !(o = hn(["visibilitychange"], (function(e) {</w:t>
      </w:r>
    </w:p>
    <w:p w14:paraId="48A0FACB" w14:textId="77777777" w:rsidR="00E95030" w:rsidRDefault="00E95030" w:rsidP="00E95030">
      <w:r>
        <w:t>&gt;&gt; &gt;&gt;                                     var n = We();</w:t>
      </w:r>
    </w:p>
    <w:p w14:paraId="62C222F9" w14:textId="77777777" w:rsidR="00E95030" w:rsidRDefault="00E95030" w:rsidP="00E95030">
      <w:r>
        <w:t>&gt;&gt; &gt;&gt;                                     t &amp;&amp; n &amp;&amp; "visible" === n.visibilityState &amp;&amp; t(e)</w:t>
      </w:r>
    </w:p>
    <w:p w14:paraId="4CC49382" w14:textId="77777777" w:rsidR="00E95030" w:rsidRDefault="00E95030" w:rsidP="00E95030">
      <w:r>
        <w:t>&gt;&gt; &gt;&gt;                                 }</w:t>
      </w:r>
    </w:p>
    <w:p w14:paraId="2C5BAF08" w14:textId="77777777" w:rsidR="00E95030" w:rsidRDefault="00E95030" w:rsidP="00E95030">
      <w:r>
        <w:t>&gt;&gt; &gt;&gt;                                 ), n, i) || o) &amp;&amp; n &amp;&amp; (o = e(t, null, r)),</w:t>
      </w:r>
    </w:p>
    <w:p w14:paraId="54568059" w14:textId="77777777" w:rsidR="00E95030" w:rsidRDefault="00E95030" w:rsidP="00E95030">
      <w:r>
        <w:t>&gt;&gt; &gt;&gt;                                 o</w:t>
      </w:r>
    </w:p>
    <w:p w14:paraId="1586CA40" w14:textId="77777777" w:rsidR="00E95030" w:rsidRDefault="00E95030" w:rsidP="00E95030">
      <w:r>
        <w:t>&gt;&gt; &gt;&gt;                             }(k, s.disablePageShowEvents, c)</w:t>
      </w:r>
    </w:p>
    <w:p w14:paraId="6F09ACA6" w14:textId="77777777" w:rsidR="00E95030" w:rsidRDefault="00E95030" w:rsidP="00E95030">
      <w:r>
        <w:t>&gt;&gt; &gt;&gt;                         } catch (t) {</w:t>
      </w:r>
    </w:p>
    <w:p w14:paraId="61314D5F" w14:textId="77777777" w:rsidR="00E95030" w:rsidRDefault="00E95030" w:rsidP="00E95030">
      <w:r>
        <w:t>&gt;&gt; &gt;&gt;                             throw e.setInitialized(!1),</w:t>
      </w:r>
    </w:p>
    <w:p w14:paraId="3B721319" w14:textId="77777777" w:rsidR="00E95030" w:rsidRDefault="00E95030" w:rsidP="00E95030">
      <w:r>
        <w:t>&gt;&gt; &gt;&gt;                             t</w:t>
      </w:r>
    </w:p>
    <w:p w14:paraId="22537AE7" w14:textId="77777777" w:rsidR="00E95030" w:rsidRDefault="00E95030" w:rsidP="00E95030">
      <w:r>
        <w:t>&gt;&gt; &gt;&gt;                         }</w:t>
      </w:r>
    </w:p>
    <w:p w14:paraId="779EBB11" w14:textId="77777777" w:rsidR="00E95030" w:rsidRDefault="00E95030" w:rsidP="00E95030">
      <w:r>
        <w:t>&gt;&gt; &gt;&gt;                     }</w:t>
      </w:r>
    </w:p>
    <w:p w14:paraId="1F7B8280" w14:textId="77777777" w:rsidR="00E95030" w:rsidRDefault="00E95030" w:rsidP="00E95030">
      <w:r>
        <w:lastRenderedPageBreak/>
        <w:t>&gt;&gt; &gt;&gt;                     ), (function() {</w:t>
      </w:r>
    </w:p>
    <w:p w14:paraId="604A1DC6" w14:textId="77777777" w:rsidR="00E95030" w:rsidRDefault="00E95030" w:rsidP="00E95030">
      <w:r>
        <w:t>&gt;&gt; &gt;&gt;                         return {</w:t>
      </w:r>
    </w:p>
    <w:p w14:paraId="16651464" w14:textId="77777777" w:rsidR="00E95030" w:rsidRDefault="00E95030" w:rsidP="00E95030">
      <w:r>
        <w:t>&gt;&gt; &gt;&gt;                             coreConfig: s,</w:t>
      </w:r>
    </w:p>
    <w:p w14:paraId="3ECC038A" w14:textId="77777777" w:rsidR="00E95030" w:rsidRDefault="00E95030" w:rsidP="00E95030">
      <w:r>
        <w:t>&gt;&gt; &gt;&gt;                             core: l,</w:t>
      </w:r>
    </w:p>
    <w:p w14:paraId="33B09C5A" w14:textId="77777777" w:rsidR="00E95030" w:rsidRDefault="00E95030" w:rsidP="00E95030">
      <w:r>
        <w:t>&gt;&gt; &gt;&gt;                             extensions: d</w:t>
      </w:r>
    </w:p>
    <w:p w14:paraId="196AECA8" w14:textId="77777777" w:rsidR="00E95030" w:rsidRDefault="00E95030" w:rsidP="00E95030">
      <w:r>
        <w:t>&gt;&gt; &gt;&gt;                         }</w:t>
      </w:r>
    </w:p>
    <w:p w14:paraId="3605B935" w14:textId="77777777" w:rsidR="00E95030" w:rsidRDefault="00E95030" w:rsidP="00E95030">
      <w:r>
        <w:t>&gt;&gt; &gt;&gt;                     }</w:t>
      </w:r>
    </w:p>
    <w:p w14:paraId="149EE75F" w14:textId="77777777" w:rsidR="00E95030" w:rsidRDefault="00E95030" w:rsidP="00E95030">
      <w:r>
        <w:t>&gt;&gt; &gt;&gt;                     ))</w:t>
      </w:r>
    </w:p>
    <w:p w14:paraId="2F1ED512" w14:textId="77777777" w:rsidR="00E95030" w:rsidRDefault="00E95030" w:rsidP="00E95030">
      <w:r>
        <w:t>&gt;&gt; &gt;&gt;                 }</w:t>
      </w:r>
    </w:p>
    <w:p w14:paraId="4CE0D7CC" w14:textId="77777777" w:rsidR="00E95030" w:rsidRDefault="00E95030" w:rsidP="00E95030">
      <w:r>
        <w:t>&gt;&gt; &gt;&gt;                 ,</w:t>
      </w:r>
    </w:p>
    <w:p w14:paraId="68C39927" w14:textId="77777777" w:rsidR="00E95030" w:rsidRDefault="00E95030" w:rsidP="00E95030">
      <w:r>
        <w:t>&gt;&gt; &gt;&gt;                 e.processTelemetry = function(t, r) {</w:t>
      </w:r>
    </w:p>
    <w:p w14:paraId="32D76A86" w14:textId="77777777" w:rsidR="00E95030" w:rsidRDefault="00E95030" w:rsidP="00E95030">
      <w:r>
        <w:t>&gt;&gt; &gt;&gt;                     vr(t, e.identifier);</w:t>
      </w:r>
    </w:p>
    <w:p w14:paraId="0D1E6C1A" w14:textId="77777777" w:rsidR="00E95030" w:rsidRDefault="00E95030" w:rsidP="00E95030">
      <w:r>
        <w:t>&gt;&gt; &gt;&gt;                     var i = (r = e._getTelCtx(r)).getExtCfg(e.identifier)</w:t>
      </w:r>
    </w:p>
    <w:p w14:paraId="6325D79E" w14:textId="77777777" w:rsidR="00E95030" w:rsidRDefault="00E95030" w:rsidP="00E95030">
      <w:r>
        <w:t>&gt;&gt; &gt;&gt;                       , o = !!n.disableTelemetry;</w:t>
      </w:r>
    </w:p>
    <w:p w14:paraId="3DCDAEC0" w14:textId="77777777" w:rsidR="00E95030" w:rsidRDefault="00E95030" w:rsidP="00E95030">
      <w:r>
        <w:t>&gt;&gt; &gt;&gt;                     i &amp;&amp; (o = o || !!i.disableTelemetry);</w:t>
      </w:r>
    </w:p>
    <w:p w14:paraId="16B5DA3D" w14:textId="77777777" w:rsidR="00E95030" w:rsidRDefault="00E95030" w:rsidP="00E95030">
      <w:r>
        <w:t>&gt;&gt; &gt;&gt;                     var a = t;</w:t>
      </w:r>
    </w:p>
    <w:p w14:paraId="59820B82" w14:textId="77777777" w:rsidR="00E95030" w:rsidRDefault="00E95030" w:rsidP="00E95030">
      <w:r>
        <w:t>&gt;&gt; &gt;&gt;                     o || d || (n.overrideInstrumentationKey &amp;&amp; (a.iKey = n.overrideInstrumentationKey),</w:t>
      </w:r>
    </w:p>
    <w:p w14:paraId="6D0060A7" w14:textId="77777777" w:rsidR="00E95030" w:rsidRDefault="00E95030" w:rsidP="00E95030">
      <w:r>
        <w:t>&gt;&gt; &gt;&gt;                     i &amp;&amp; i.overrideInstrumentationKey &amp;&amp; (a.iKey = i.overrideInstrumentationKey),</w:t>
      </w:r>
    </w:p>
    <w:p w14:paraId="4288CC1F" w14:textId="77777777" w:rsidR="00E95030" w:rsidRDefault="00E95030" w:rsidP="00E95030">
      <w:r>
        <w:t>&gt;&gt; &gt;&gt;                     A(a, !0),</w:t>
      </w:r>
    </w:p>
    <w:p w14:paraId="150B9901" w14:textId="77777777" w:rsidR="00E95030" w:rsidRDefault="00E95030" w:rsidP="00E95030">
      <w:r>
        <w:t>&gt;&gt; &gt;&gt;                     x ? B(2, 2) : F()),</w:t>
      </w:r>
    </w:p>
    <w:p w14:paraId="78F989BC" w14:textId="77777777" w:rsidR="00E95030" w:rsidRDefault="00E95030" w:rsidP="00E95030">
      <w:r>
        <w:t>&gt;&gt; &gt;&gt;                     e.processNext(a, r)</w:t>
      </w:r>
    </w:p>
    <w:p w14:paraId="1825F15A" w14:textId="77777777" w:rsidR="00E95030" w:rsidRDefault="00E95030" w:rsidP="00E95030">
      <w:r>
        <w:t>&gt;&gt; &gt;&gt;                 }</w:t>
      </w:r>
    </w:p>
    <w:p w14:paraId="02A8CD82" w14:textId="77777777" w:rsidR="00E95030" w:rsidRDefault="00E95030" w:rsidP="00E95030">
      <w:r>
        <w:t>&gt;&gt; &gt;&gt;                 ,</w:t>
      </w:r>
    </w:p>
    <w:p w14:paraId="20E0B677" w14:textId="77777777" w:rsidR="00E95030" w:rsidRDefault="00E95030" w:rsidP="00E95030">
      <w:r>
        <w:t>&gt;&gt; &gt;&gt;                 e._doTeardown = function(e, t) {</w:t>
      </w:r>
    </w:p>
    <w:p w14:paraId="67C4BC96" w14:textId="77777777" w:rsidR="00E95030" w:rsidRDefault="00E95030" w:rsidP="00E95030">
      <w:r>
        <w:t>&gt;&gt; &gt;&gt;                     B(2, 2),</w:t>
      </w:r>
    </w:p>
    <w:p w14:paraId="0183B0AB" w14:textId="77777777" w:rsidR="00E95030" w:rsidRDefault="00E95030" w:rsidP="00E95030">
      <w:r>
        <w:t>&gt;&gt; &gt;&gt;                     d = !0,</w:t>
      </w:r>
    </w:p>
    <w:p w14:paraId="341D525C" w14:textId="77777777" w:rsidR="00E95030" w:rsidRDefault="00E95030" w:rsidP="00E95030">
      <w:r>
        <w:t>&gt;&gt; &gt;&gt;                     o.teardown(),</w:t>
      </w:r>
    </w:p>
    <w:p w14:paraId="63ED5CC7" w14:textId="77777777" w:rsidR="00E95030" w:rsidRDefault="00E95030" w:rsidP="00E95030">
      <w:r>
        <w:t>&gt;&gt; &gt;&gt;                     pn(["beforeunload", "unload", "pagehide"], null, c),</w:t>
      </w:r>
    </w:p>
    <w:p w14:paraId="240D1CF8" w14:textId="77777777" w:rsidR="00E95030" w:rsidRDefault="00E95030" w:rsidP="00E95030">
      <w:r>
        <w:t>&gt;&gt; &gt;&gt;                     function(e, t) {</w:t>
      </w:r>
    </w:p>
    <w:p w14:paraId="261D09A5" w14:textId="77777777" w:rsidR="00E95030" w:rsidRDefault="00E95030" w:rsidP="00E95030">
      <w:r>
        <w:t>&gt;&gt; &gt;&gt;                         var n = cn(Qt, t);</w:t>
      </w:r>
    </w:p>
    <w:p w14:paraId="4307D795" w14:textId="77777777" w:rsidR="00E95030" w:rsidRDefault="00E95030" w:rsidP="00E95030">
      <w:r>
        <w:t>&gt;&gt; &gt;&gt;                         pn(["pagehide"], e, n),</w:t>
      </w:r>
    </w:p>
    <w:p w14:paraId="1EE64466" w14:textId="77777777" w:rsidR="00E95030" w:rsidRDefault="00E95030" w:rsidP="00E95030">
      <w:r>
        <w:t>&gt;&gt; &gt;&gt;                         pn(["visibilitychange"], null, n)</w:t>
      </w:r>
    </w:p>
    <w:p w14:paraId="02DACBA9" w14:textId="77777777" w:rsidR="00E95030" w:rsidRDefault="00E95030" w:rsidP="00E95030">
      <w:r>
        <w:t>&gt;&gt; &gt;&gt;                     }(null, c),</w:t>
      </w:r>
    </w:p>
    <w:p w14:paraId="1EC3B444" w14:textId="77777777" w:rsidR="00E95030" w:rsidRDefault="00E95030" w:rsidP="00E95030">
      <w:r>
        <w:t>&gt;&gt; &gt;&gt;                     function(e, t) {</w:t>
      </w:r>
    </w:p>
    <w:p w14:paraId="54E74C14" w14:textId="77777777" w:rsidR="00E95030" w:rsidRDefault="00E95030" w:rsidP="00E95030">
      <w:r>
        <w:t>&gt;&gt; &gt;&gt;                         var n = cn(Xt, t);</w:t>
      </w:r>
    </w:p>
    <w:p w14:paraId="485E6EA9" w14:textId="77777777" w:rsidR="00E95030" w:rsidRDefault="00E95030" w:rsidP="00E95030">
      <w:r>
        <w:t>&gt;&gt; &gt;&gt;                         pn(["pageshow"], e, n),</w:t>
      </w:r>
    </w:p>
    <w:p w14:paraId="69C8299A" w14:textId="77777777" w:rsidR="00E95030" w:rsidRDefault="00E95030" w:rsidP="00E95030">
      <w:r>
        <w:t>&gt;&gt; &gt;&gt;                         pn(["visibilitychange"], null, n)</w:t>
      </w:r>
    </w:p>
    <w:p w14:paraId="3EF0DB7A" w14:textId="77777777" w:rsidR="00E95030" w:rsidRDefault="00E95030" w:rsidP="00E95030">
      <w:r>
        <w:t>&gt;&gt; &gt;&gt;                     }(null, c),</w:t>
      </w:r>
    </w:p>
    <w:p w14:paraId="3920ABB1" w14:textId="77777777" w:rsidR="00E95030" w:rsidRDefault="00E95030" w:rsidP="00E95030">
      <w:r>
        <w:t>&gt;&gt; &gt;&gt;                     R()</w:t>
      </w:r>
    </w:p>
    <w:p w14:paraId="35676D02" w14:textId="77777777" w:rsidR="00E95030" w:rsidRDefault="00E95030" w:rsidP="00E95030">
      <w:r>
        <w:t>&gt;&gt; &gt;&gt;                 }</w:t>
      </w:r>
    </w:p>
    <w:p w14:paraId="5BCDB90C" w14:textId="77777777" w:rsidR="00E95030" w:rsidRDefault="00E95030" w:rsidP="00E95030">
      <w:r>
        <w:t>&gt;&gt; &gt;&gt;                 ,</w:t>
      </w:r>
    </w:p>
    <w:p w14:paraId="7E40DA98" w14:textId="77777777" w:rsidR="00E95030" w:rsidRDefault="00E95030" w:rsidP="00E95030">
      <w:r>
        <w:t>&gt;&gt; &gt;&gt;                 e.setEventQueueLimits = function(e, t) {</w:t>
      </w:r>
    </w:p>
    <w:p w14:paraId="190F063D" w14:textId="77777777" w:rsidR="00E95030" w:rsidRDefault="00E95030" w:rsidP="00E95030">
      <w:r>
        <w:t>&gt;&gt; &gt;&gt;                     v = e &gt; 0 ? e : 1e4,</w:t>
      </w:r>
    </w:p>
    <w:p w14:paraId="706EFFF0" w14:textId="77777777" w:rsidR="00E95030" w:rsidRDefault="00E95030" w:rsidP="00E95030">
      <w:r>
        <w:t>&gt;&gt; &gt;&gt;                     a = t &gt; 0 ? t : 0,</w:t>
      </w:r>
    </w:p>
    <w:p w14:paraId="6D5D99B7" w14:textId="77777777" w:rsidR="00E95030" w:rsidRDefault="00E95030" w:rsidP="00E95030">
      <w:r>
        <w:t>&gt;&gt; &gt;&gt;                     ne();</w:t>
      </w:r>
    </w:p>
    <w:p w14:paraId="3ADEE150" w14:textId="77777777" w:rsidR="00E95030" w:rsidRDefault="00E95030" w:rsidP="00E95030">
      <w:r>
        <w:t>&gt;&gt; &gt;&gt;                     var n = b &gt; e;</w:t>
      </w:r>
    </w:p>
    <w:p w14:paraId="1376A031" w14:textId="77777777" w:rsidR="00E95030" w:rsidRDefault="00E95030" w:rsidP="00E95030">
      <w:r>
        <w:t>&gt;&gt; &gt;&gt;                     if (!n &amp;&amp; s &gt; 0)</w:t>
      </w:r>
    </w:p>
    <w:p w14:paraId="48EC4161" w14:textId="77777777" w:rsidR="00E95030" w:rsidRDefault="00E95030" w:rsidP="00E95030">
      <w:r>
        <w:t>&gt;&gt; &gt;&gt;                         for (var r = 1; !n &amp;&amp; r &lt;= 3; r++) {</w:t>
      </w:r>
    </w:p>
    <w:p w14:paraId="2A950E51" w14:textId="77777777" w:rsidR="00E95030" w:rsidRDefault="00E95030" w:rsidP="00E95030">
      <w:r>
        <w:lastRenderedPageBreak/>
        <w:t>&gt;&gt; &gt;&gt;                             var i = I[r];</w:t>
      </w:r>
    </w:p>
    <w:p w14:paraId="3352F85E" w14:textId="77777777" w:rsidR="00E95030" w:rsidRDefault="00E95030" w:rsidP="00E95030">
      <w:r>
        <w:t>&gt;&gt; &gt;&gt;                             i &amp;&amp; i.batches &amp;&amp; fe(i.batches, (function(e) {</w:t>
      </w:r>
    </w:p>
    <w:p w14:paraId="110EF7CE" w14:textId="77777777" w:rsidR="00E95030" w:rsidRDefault="00E95030" w:rsidP="00E95030">
      <w:r>
        <w:t>&gt;&gt; &gt;&gt;                                 e &amp;&amp; e.count() &gt;= s &amp;&amp; (n = !0)</w:t>
      </w:r>
    </w:p>
    <w:p w14:paraId="06456285" w14:textId="77777777" w:rsidR="00E95030" w:rsidRDefault="00E95030" w:rsidP="00E95030">
      <w:r>
        <w:t>&gt;&gt; &gt;&gt;                             }</w:t>
      </w:r>
    </w:p>
    <w:p w14:paraId="2EE14323" w14:textId="77777777" w:rsidR="00E95030" w:rsidRDefault="00E95030" w:rsidP="00E95030">
      <w:r>
        <w:t>&gt;&gt; &gt;&gt;                             ))</w:t>
      </w:r>
    </w:p>
    <w:p w14:paraId="12D95FBF" w14:textId="77777777" w:rsidR="00E95030" w:rsidRDefault="00E95030" w:rsidP="00E95030">
      <w:r>
        <w:t>&gt;&gt; &gt;&gt;                         }</w:t>
      </w:r>
    </w:p>
    <w:p w14:paraId="383AE78C" w14:textId="77777777" w:rsidR="00E95030" w:rsidRDefault="00E95030" w:rsidP="00E95030">
      <w:r>
        <w:t>&gt;&gt; &gt;&gt;                     q(!0, n)</w:t>
      </w:r>
    </w:p>
    <w:p w14:paraId="46D1B270" w14:textId="77777777" w:rsidR="00E95030" w:rsidRDefault="00E95030" w:rsidP="00E95030">
      <w:r>
        <w:t>&gt;&gt; &gt;&gt;                 }</w:t>
      </w:r>
    </w:p>
    <w:p w14:paraId="75B73E96" w14:textId="77777777" w:rsidR="00E95030" w:rsidRDefault="00E95030" w:rsidP="00E95030">
      <w:r>
        <w:t>&gt;&gt; &gt;&gt;                 ,</w:t>
      </w:r>
    </w:p>
    <w:p w14:paraId="11E900C6" w14:textId="77777777" w:rsidR="00E95030" w:rsidRDefault="00E95030" w:rsidP="00E95030">
      <w:r>
        <w:t>&gt;&gt; &gt;&gt;                 e.pause = function() {</w:t>
      </w:r>
    </w:p>
    <w:p w14:paraId="32CF5E35" w14:textId="77777777" w:rsidR="00E95030" w:rsidRDefault="00E95030" w:rsidP="00E95030">
      <w:r>
        <w:t>&gt;&gt; &gt;&gt;                     M(),</w:t>
      </w:r>
    </w:p>
    <w:p w14:paraId="585DEC85" w14:textId="77777777" w:rsidR="00E95030" w:rsidRDefault="00E95030" w:rsidP="00E95030">
      <w:r>
        <w:t>&gt;&gt; &gt;&gt;                     p = !0,</w:t>
      </w:r>
    </w:p>
    <w:p w14:paraId="26479F48" w14:textId="77777777" w:rsidR="00E95030" w:rsidRDefault="00E95030" w:rsidP="00E95030">
      <w:r>
        <w:t>&gt;&gt; &gt;&gt;                     o.pause()</w:t>
      </w:r>
    </w:p>
    <w:p w14:paraId="24B65564" w14:textId="77777777" w:rsidR="00E95030" w:rsidRDefault="00E95030" w:rsidP="00E95030">
      <w:r>
        <w:t>&gt;&gt; &gt;&gt;                 }</w:t>
      </w:r>
    </w:p>
    <w:p w14:paraId="01F694B4" w14:textId="77777777" w:rsidR="00E95030" w:rsidRDefault="00E95030" w:rsidP="00E95030">
      <w:r>
        <w:t>&gt;&gt; &gt;&gt;                 ,</w:t>
      </w:r>
    </w:p>
    <w:p w14:paraId="6BB379C8" w14:textId="77777777" w:rsidR="00E95030" w:rsidRDefault="00E95030" w:rsidP="00E95030">
      <w:r>
        <w:t>&gt;&gt; &gt;&gt;                 e.resume = function() {</w:t>
      </w:r>
    </w:p>
    <w:p w14:paraId="5F53D6EE" w14:textId="77777777" w:rsidR="00E95030" w:rsidRDefault="00E95030" w:rsidP="00E95030">
      <w:r>
        <w:t>&gt;&gt; &gt;&gt;                     p = !1,</w:t>
      </w:r>
    </w:p>
    <w:p w14:paraId="2E69612C" w14:textId="77777777" w:rsidR="00E95030" w:rsidRDefault="00E95030" w:rsidP="00E95030">
      <w:r>
        <w:t>&gt;&gt; &gt;&gt;                     o.resume(),</w:t>
      </w:r>
    </w:p>
    <w:p w14:paraId="1BC1A05D" w14:textId="77777777" w:rsidR="00E95030" w:rsidRDefault="00E95030" w:rsidP="00E95030">
      <w:r>
        <w:t>&gt;&gt; &gt;&gt;                     F()</w:t>
      </w:r>
    </w:p>
    <w:p w14:paraId="6E31DF48" w14:textId="77777777" w:rsidR="00E95030" w:rsidRDefault="00E95030" w:rsidP="00E95030">
      <w:r>
        <w:t>&gt;&gt; &gt;&gt;                 }</w:t>
      </w:r>
    </w:p>
    <w:p w14:paraId="0A4FC2A6" w14:textId="77777777" w:rsidR="00E95030" w:rsidRDefault="00E95030" w:rsidP="00E95030">
      <w:r>
        <w:t>&gt;&gt; &gt;&gt;                 ,</w:t>
      </w:r>
    </w:p>
    <w:p w14:paraId="30EB0697" w14:textId="77777777" w:rsidR="00E95030" w:rsidRDefault="00E95030" w:rsidP="00E95030">
      <w:r>
        <w:t>&gt;&gt; &gt;&gt;                 e.addResponseHandler = function(e) {</w:t>
      </w:r>
    </w:p>
    <w:p w14:paraId="43688FBE" w14:textId="77777777" w:rsidR="00E95030" w:rsidRDefault="00E95030" w:rsidP="00E95030">
      <w:r>
        <w:t>&gt;&gt; &gt;&gt;                     o._responseHandlers.push(e)</w:t>
      </w:r>
    </w:p>
    <w:p w14:paraId="1D5F5167" w14:textId="77777777" w:rsidR="00E95030" w:rsidRDefault="00E95030" w:rsidP="00E95030">
      <w:r>
        <w:t>&gt;&gt; &gt;&gt;                 }</w:t>
      </w:r>
    </w:p>
    <w:p w14:paraId="6CC2AD0A" w14:textId="77777777" w:rsidR="00E95030" w:rsidRDefault="00E95030" w:rsidP="00E95030">
      <w:r>
        <w:t>&gt;&gt; &gt;&gt;                 ,</w:t>
      </w:r>
    </w:p>
    <w:p w14:paraId="0375438F" w14:textId="77777777" w:rsidR="00E95030" w:rsidRDefault="00E95030" w:rsidP="00E95030">
      <w:r>
        <w:t>&gt;&gt; &gt;&gt;                 e._loadTransmitProfiles = function(e) {</w:t>
      </w:r>
    </w:p>
    <w:p w14:paraId="44AD8038" w14:textId="77777777" w:rsidR="00E95030" w:rsidRDefault="00E95030" w:rsidP="00E95030">
      <w:r>
        <w:t>&gt;&gt; &gt;&gt;                     M(),</w:t>
      </w:r>
    </w:p>
    <w:p w14:paraId="4F1CB1D2" w14:textId="77777777" w:rsidR="00E95030" w:rsidRDefault="00E95030" w:rsidP="00E95030">
      <w:r>
        <w:t>&gt;&gt; &gt;&gt;                     W(),</w:t>
      </w:r>
    </w:p>
    <w:p w14:paraId="1ADE9816" w14:textId="77777777" w:rsidR="00E95030" w:rsidRDefault="00E95030" w:rsidP="00E95030">
      <w:r>
        <w:t>&gt;&gt; &gt;&gt;                     C = "REAL_TIME",</w:t>
      </w:r>
    </w:p>
    <w:p w14:paraId="687D52D1" w14:textId="77777777" w:rsidR="00E95030" w:rsidRDefault="00E95030" w:rsidP="00E95030">
      <w:r>
        <w:t>&gt;&gt; &gt;&gt;                     F(),</w:t>
      </w:r>
    </w:p>
    <w:p w14:paraId="2ADEF910" w14:textId="77777777" w:rsidR="00E95030" w:rsidRDefault="00E95030" w:rsidP="00E95030">
      <w:r>
        <w:t>&gt;&gt; &gt;&gt;                     ee(e, (function(e, t) {</w:t>
      </w:r>
    </w:p>
    <w:p w14:paraId="4705AC2F" w14:textId="77777777" w:rsidR="00E95030" w:rsidRDefault="00E95030" w:rsidP="00E95030">
      <w:r>
        <w:t>&gt;&gt; &gt;&gt;                         var n = t.length;</w:t>
      </w:r>
    </w:p>
    <w:p w14:paraId="3FAB6AF4" w14:textId="77777777" w:rsidR="00E95030" w:rsidRDefault="00E95030" w:rsidP="00E95030">
      <w:r>
        <w:t>&gt;&gt; &gt;&gt;                         if (n &gt;= 2) {</w:t>
      </w:r>
    </w:p>
    <w:p w14:paraId="2E32F15A" w14:textId="77777777" w:rsidR="00E95030" w:rsidRDefault="00E95030" w:rsidP="00E95030">
      <w:r>
        <w:t>&gt;&gt; &gt;&gt;                             var r = n &gt; 2 ? t[2] : 0;</w:t>
      </w:r>
    </w:p>
    <w:p w14:paraId="7361D3F2" w14:textId="77777777" w:rsidR="00E95030" w:rsidRDefault="00E95030" w:rsidP="00E95030">
      <w:r>
        <w:t>&gt;&gt; &gt;&gt;                             if (t.splice(0, n - 2),</w:t>
      </w:r>
    </w:p>
    <w:p w14:paraId="0B0CEB58" w14:textId="77777777" w:rsidR="00E95030" w:rsidRDefault="00E95030" w:rsidP="00E95030">
      <w:r>
        <w:t>&gt;&gt; &gt;&gt;                             t[1] &lt; 0 &amp;&amp; (t[0] = -1),</w:t>
      </w:r>
    </w:p>
    <w:p w14:paraId="09AD4F56" w14:textId="77777777" w:rsidR="00E95030" w:rsidRDefault="00E95030" w:rsidP="00E95030">
      <w:r>
        <w:t>&gt;&gt; &gt;&gt;                             t[1] &gt; 0 &amp;&amp; t[0] &gt; 0) {</w:t>
      </w:r>
    </w:p>
    <w:p w14:paraId="58C94AD7" w14:textId="77777777" w:rsidR="00E95030" w:rsidRDefault="00E95030" w:rsidP="00E95030">
      <w:r>
        <w:t>&gt;&gt; &gt;&gt;                                 var i = t[0] / t[1];</w:t>
      </w:r>
    </w:p>
    <w:p w14:paraId="3D490794" w14:textId="77777777" w:rsidR="00E95030" w:rsidRDefault="00E95030" w:rsidP="00E95030">
      <w:r>
        <w:t>&gt;&gt; &gt;&gt;                                 t[0] = Math.ceil(i) * t[1]</w:t>
      </w:r>
    </w:p>
    <w:p w14:paraId="35B47AB4" w14:textId="77777777" w:rsidR="00E95030" w:rsidRDefault="00E95030" w:rsidP="00E95030">
      <w:r>
        <w:t>&gt;&gt; &gt;&gt;                             }</w:t>
      </w:r>
    </w:p>
    <w:p w14:paraId="67D41F3C" w14:textId="77777777" w:rsidR="00E95030" w:rsidRDefault="00E95030" w:rsidP="00E95030">
      <w:r>
        <w:t>&gt;&gt; &gt;&gt;                             r &gt;= 0 &amp;&amp; t[1] &gt;= 0 &amp;&amp; r &gt; t[1] &amp;&amp; (r = t[1]),</w:t>
      </w:r>
    </w:p>
    <w:p w14:paraId="4FBF2473" w14:textId="77777777" w:rsidR="00E95030" w:rsidRDefault="00E95030" w:rsidP="00E95030">
      <w:r>
        <w:t>&gt;&gt; &gt;&gt;                             t.push(r),</w:t>
      </w:r>
    </w:p>
    <w:p w14:paraId="72E63FF1" w14:textId="77777777" w:rsidR="00E95030" w:rsidRDefault="00E95030" w:rsidP="00E95030">
      <w:r>
        <w:t>&gt;&gt; &gt;&gt;                             y[e] = t</w:t>
      </w:r>
    </w:p>
    <w:p w14:paraId="062FFD89" w14:textId="77777777" w:rsidR="00E95030" w:rsidRDefault="00E95030" w:rsidP="00E95030">
      <w:r>
        <w:t>&gt;&gt; &gt;&gt;                         }</w:t>
      </w:r>
    </w:p>
    <w:p w14:paraId="7A1E2358" w14:textId="77777777" w:rsidR="00E95030" w:rsidRDefault="00E95030" w:rsidP="00E95030">
      <w:r>
        <w:t>&gt;&gt; &gt;&gt;                     }</w:t>
      </w:r>
    </w:p>
    <w:p w14:paraId="713ED81C" w14:textId="77777777" w:rsidR="00E95030" w:rsidRDefault="00E95030" w:rsidP="00E95030">
      <w:r>
        <w:t>&gt;&gt; &gt;&gt;                     ))</w:t>
      </w:r>
    </w:p>
    <w:p w14:paraId="12F58ECE" w14:textId="77777777" w:rsidR="00E95030" w:rsidRDefault="00E95030" w:rsidP="00E95030">
      <w:r>
        <w:t>&gt;&gt; &gt;&gt;                 }</w:t>
      </w:r>
    </w:p>
    <w:p w14:paraId="71742636" w14:textId="77777777" w:rsidR="00E95030" w:rsidRDefault="00E95030" w:rsidP="00E95030">
      <w:r>
        <w:t>&gt;&gt; &gt;&gt;                 ,</w:t>
      </w:r>
    </w:p>
    <w:p w14:paraId="0FEADA5C" w14:textId="77777777" w:rsidR="00E95030" w:rsidRDefault="00E95030" w:rsidP="00E95030">
      <w:r>
        <w:lastRenderedPageBreak/>
        <w:t>&gt;&gt; &gt;&gt;                 e.flush = function(e, t, n) {</w:t>
      </w:r>
    </w:p>
    <w:p w14:paraId="3FC7AEE6" w14:textId="77777777" w:rsidR="00E95030" w:rsidRDefault="00E95030" w:rsidP="00E95030">
      <w:r>
        <w:t>&gt;&gt; &gt;&gt;                     if (void 0 === e &amp;&amp; (e = !0),</w:t>
      </w:r>
    </w:p>
    <w:p w14:paraId="6A8D7F39" w14:textId="77777777" w:rsidR="00E95030" w:rsidRDefault="00E95030" w:rsidP="00E95030">
      <w:r>
        <w:t>&gt;&gt; &gt;&gt;                     !p)</w:t>
      </w:r>
    </w:p>
    <w:p w14:paraId="5156AD76" w14:textId="77777777" w:rsidR="00E95030" w:rsidRDefault="00E95030" w:rsidP="00E95030">
      <w:r>
        <w:t>&gt;&gt; &gt;&gt;                         if (n = n || 1,</w:t>
      </w:r>
    </w:p>
    <w:p w14:paraId="05495619" w14:textId="77777777" w:rsidR="00E95030" w:rsidRDefault="00E95030" w:rsidP="00E95030">
      <w:r>
        <w:t>&gt;&gt; &gt;&gt;                         e)</w:t>
      </w:r>
    </w:p>
    <w:p w14:paraId="6978A278" w14:textId="77777777" w:rsidR="00E95030" w:rsidRDefault="00E95030" w:rsidP="00E95030">
      <w:r>
        <w:t>&gt;&gt; &gt;&gt;                             null == h ? (M(),</w:t>
      </w:r>
    </w:p>
    <w:p w14:paraId="53FDC7EF" w14:textId="77777777" w:rsidR="00E95030" w:rsidRDefault="00E95030" w:rsidP="00E95030">
      <w:r>
        <w:t>&gt;&gt; &gt;&gt;                             V(1, 0, n),</w:t>
      </w:r>
    </w:p>
    <w:p w14:paraId="49EBFCB5" w14:textId="77777777" w:rsidR="00E95030" w:rsidRDefault="00E95030" w:rsidP="00E95030">
      <w:r>
        <w:t>&gt;&gt; &gt;&gt;                             h = D((function() {</w:t>
      </w:r>
    </w:p>
    <w:p w14:paraId="7D4A8045" w14:textId="77777777" w:rsidR="00E95030" w:rsidRDefault="00E95030" w:rsidP="00E95030">
      <w:r>
        <w:t>&gt;&gt; &gt;&gt;                                 h = null,</w:t>
      </w:r>
    </w:p>
    <w:p w14:paraId="2E27D313" w14:textId="77777777" w:rsidR="00E95030" w:rsidRDefault="00E95030" w:rsidP="00E95030">
      <w:r>
        <w:t>&gt;&gt; &gt;&gt;                                 function e(t, n) {</w:t>
      </w:r>
    </w:p>
    <w:p w14:paraId="48D94B0E" w14:textId="77777777" w:rsidR="00E95030" w:rsidRDefault="00E95030" w:rsidP="00E95030">
      <w:r>
        <w:t>&gt;&gt; &gt;&gt;                                     P(1, 0, n),</w:t>
      </w:r>
    </w:p>
    <w:p w14:paraId="5321390B" w14:textId="77777777" w:rsidR="00E95030" w:rsidRDefault="00E95030" w:rsidP="00E95030">
      <w:r>
        <w:t>&gt;&gt; &gt;&gt;                                     U(),</w:t>
      </w:r>
    </w:p>
    <w:p w14:paraId="3C96367C" w14:textId="77777777" w:rsidR="00E95030" w:rsidRDefault="00E95030" w:rsidP="00E95030">
      <w:r>
        <w:t>&gt;&gt; &gt;&gt;                                     function e(t) {</w:t>
      </w:r>
    </w:p>
    <w:p w14:paraId="69B50491" w14:textId="77777777" w:rsidR="00E95030" w:rsidRDefault="00E95030" w:rsidP="00E95030">
      <w:r>
        <w:t>&gt;&gt; &gt;&gt;                                         o.isCompletelyIdle() ? t() : h = D((function() {</w:t>
      </w:r>
    </w:p>
    <w:p w14:paraId="607D207D" w14:textId="77777777" w:rsidR="00E95030" w:rsidRDefault="00E95030" w:rsidP="00E95030">
      <w:r>
        <w:t>&gt;&gt; &gt;&gt;                                             h = null,</w:t>
      </w:r>
    </w:p>
    <w:p w14:paraId="3B54583E" w14:textId="77777777" w:rsidR="00E95030" w:rsidRDefault="00E95030" w:rsidP="00E95030">
      <w:r>
        <w:t>&gt;&gt; &gt;&gt;                                             e(t)</w:t>
      </w:r>
    </w:p>
    <w:p w14:paraId="2DCA0D87" w14:textId="77777777" w:rsidR="00E95030" w:rsidRDefault="00E95030" w:rsidP="00E95030">
      <w:r>
        <w:t>&gt;&gt; &gt;&gt;                                         }</w:t>
      </w:r>
    </w:p>
    <w:p w14:paraId="3B75C710" w14:textId="77777777" w:rsidR="00E95030" w:rsidRDefault="00E95030" w:rsidP="00E95030">
      <w:r>
        <w:t>&gt;&gt; &gt;&gt;                                         ), .25)</w:t>
      </w:r>
    </w:p>
    <w:p w14:paraId="3062948B" w14:textId="77777777" w:rsidR="00E95030" w:rsidRDefault="00E95030" w:rsidP="00E95030">
      <w:r>
        <w:t>&gt;&gt; &gt;&gt;                                     }((function() {</w:t>
      </w:r>
    </w:p>
    <w:p w14:paraId="50E96945" w14:textId="77777777" w:rsidR="00E95030" w:rsidRDefault="00E95030" w:rsidP="00E95030">
      <w:r>
        <w:t>&gt;&gt; &gt;&gt;                                         t &amp;&amp; t(),</w:t>
      </w:r>
    </w:p>
    <w:p w14:paraId="25784E90" w14:textId="77777777" w:rsidR="00E95030" w:rsidRDefault="00E95030" w:rsidP="00E95030">
      <w:r>
        <w:t>&gt;&gt; &gt;&gt;                                         f.length &gt; 0 ? h = D((function() {</w:t>
      </w:r>
    </w:p>
    <w:p w14:paraId="136AC3A1" w14:textId="77777777" w:rsidR="00E95030" w:rsidRDefault="00E95030" w:rsidP="00E95030">
      <w:r>
        <w:t>&gt;&gt; &gt;&gt;                                             h = null,</w:t>
      </w:r>
    </w:p>
    <w:p w14:paraId="01DFBEC0" w14:textId="77777777" w:rsidR="00E95030" w:rsidRDefault="00E95030" w:rsidP="00E95030">
      <w:r>
        <w:t>&gt;&gt; &gt;&gt;                                             e(f.shift(), n)</w:t>
      </w:r>
    </w:p>
    <w:p w14:paraId="7FA57542" w14:textId="77777777" w:rsidR="00E95030" w:rsidRDefault="00E95030" w:rsidP="00E95030">
      <w:r>
        <w:t>&gt;&gt; &gt;&gt;                                         }</w:t>
      </w:r>
    </w:p>
    <w:p w14:paraId="099056F3" w14:textId="77777777" w:rsidR="00E95030" w:rsidRDefault="00E95030" w:rsidP="00E95030">
      <w:r>
        <w:t>&gt;&gt; &gt;&gt;                                         ), 0) : (h = null,</w:t>
      </w:r>
    </w:p>
    <w:p w14:paraId="016456F6" w14:textId="77777777" w:rsidR="00E95030" w:rsidRDefault="00E95030" w:rsidP="00E95030">
      <w:r>
        <w:t>&gt;&gt; &gt;&gt;                                         F())</w:t>
      </w:r>
    </w:p>
    <w:p w14:paraId="0168D511" w14:textId="77777777" w:rsidR="00E95030" w:rsidRDefault="00E95030" w:rsidP="00E95030">
      <w:r>
        <w:t>&gt;&gt; &gt;&gt;                                     }</w:t>
      </w:r>
    </w:p>
    <w:p w14:paraId="2DC29B69" w14:textId="77777777" w:rsidR="00E95030" w:rsidRDefault="00E95030" w:rsidP="00E95030">
      <w:r>
        <w:t>&gt;&gt; &gt;&gt;                                     ))</w:t>
      </w:r>
    </w:p>
    <w:p w14:paraId="1DD0CCE5" w14:textId="77777777" w:rsidR="00E95030" w:rsidRDefault="00E95030" w:rsidP="00E95030">
      <w:r>
        <w:t>&gt;&gt; &gt;&gt;                                 }(t, n)</w:t>
      </w:r>
    </w:p>
    <w:p w14:paraId="6E512BCB" w14:textId="77777777" w:rsidR="00E95030" w:rsidRDefault="00E95030" w:rsidP="00E95030">
      <w:r>
        <w:t>&gt;&gt; &gt;&gt;                             }</w:t>
      </w:r>
    </w:p>
    <w:p w14:paraId="3B09EE97" w14:textId="77777777" w:rsidR="00E95030" w:rsidRDefault="00E95030" w:rsidP="00E95030">
      <w:r>
        <w:t>&gt;&gt; &gt;&gt;                             ), 0)) : f.push(t);</w:t>
      </w:r>
    </w:p>
    <w:p w14:paraId="0712DF04" w14:textId="77777777" w:rsidR="00E95030" w:rsidRDefault="00E95030" w:rsidP="00E95030">
      <w:r>
        <w:t>&gt;&gt; &gt;&gt;                         else {</w:t>
      </w:r>
    </w:p>
    <w:p w14:paraId="7A024CDB" w14:textId="77777777" w:rsidR="00E95030" w:rsidRDefault="00E95030" w:rsidP="00E95030">
      <w:r>
        <w:t>&gt;&gt; &gt;&gt;                             var r = M();</w:t>
      </w:r>
    </w:p>
    <w:p w14:paraId="454B546F" w14:textId="77777777" w:rsidR="00E95030" w:rsidRDefault="00E95030" w:rsidP="00E95030">
      <w:r>
        <w:t>&gt;&gt; &gt;&gt;                             P(1, 1, n),</w:t>
      </w:r>
    </w:p>
    <w:p w14:paraId="75F30F4C" w14:textId="77777777" w:rsidR="00E95030" w:rsidRDefault="00E95030" w:rsidP="00E95030">
      <w:r>
        <w:t>&gt;&gt; &gt;&gt;                             null != t &amp;&amp; t(),</w:t>
      </w:r>
    </w:p>
    <w:p w14:paraId="089EC2CF" w14:textId="77777777" w:rsidR="00E95030" w:rsidRDefault="00E95030" w:rsidP="00E95030">
      <w:r>
        <w:t>&gt;&gt; &gt;&gt;                             r &amp;&amp; F()</w:t>
      </w:r>
    </w:p>
    <w:p w14:paraId="4DA43DC4" w14:textId="77777777" w:rsidR="00E95030" w:rsidRDefault="00E95030" w:rsidP="00E95030">
      <w:r>
        <w:t>&gt;&gt; &gt;&gt;                         }</w:t>
      </w:r>
    </w:p>
    <w:p w14:paraId="30E25561" w14:textId="77777777" w:rsidR="00E95030" w:rsidRDefault="00E95030" w:rsidP="00E95030">
      <w:r>
        <w:t>&gt;&gt; &gt;&gt;                 }</w:t>
      </w:r>
    </w:p>
    <w:p w14:paraId="75F24785" w14:textId="77777777" w:rsidR="00E95030" w:rsidRDefault="00E95030" w:rsidP="00E95030">
      <w:r>
        <w:t>&gt;&gt; &gt;&gt;                 ,</w:t>
      </w:r>
    </w:p>
    <w:p w14:paraId="6AAEBEFC" w14:textId="77777777" w:rsidR="00E95030" w:rsidRDefault="00E95030" w:rsidP="00E95030">
      <w:r>
        <w:t>&gt;&gt; &gt;&gt;                 e.setMsaAuthTicket = function(e) {</w:t>
      </w:r>
    </w:p>
    <w:p w14:paraId="4CE1CB8C" w14:textId="77777777" w:rsidR="00E95030" w:rsidRDefault="00E95030" w:rsidP="00E95030">
      <w:r>
        <w:t>&gt;&gt; &gt;&gt;                     o.addHeader("AuthMsaDeviceTicket", e)</w:t>
      </w:r>
    </w:p>
    <w:p w14:paraId="0D4A9952" w14:textId="77777777" w:rsidR="00E95030" w:rsidRDefault="00E95030" w:rsidP="00E95030">
      <w:r>
        <w:t>&gt;&gt; &gt;&gt;                 }</w:t>
      </w:r>
    </w:p>
    <w:p w14:paraId="01E8A201" w14:textId="77777777" w:rsidR="00E95030" w:rsidRDefault="00E95030" w:rsidP="00E95030">
      <w:r>
        <w:t>&gt;&gt; &gt;&gt;                 ,</w:t>
      </w:r>
    </w:p>
    <w:p w14:paraId="549BB137" w14:textId="77777777" w:rsidR="00E95030" w:rsidRDefault="00E95030" w:rsidP="00E95030">
      <w:r>
        <w:t>&gt;&gt; &gt;&gt;                 e.hasEvents = N,</w:t>
      </w:r>
    </w:p>
    <w:p w14:paraId="73EA754E" w14:textId="77777777" w:rsidR="00E95030" w:rsidRDefault="00E95030" w:rsidP="00E95030">
      <w:r>
        <w:t>&gt;&gt; &gt;&gt;                 e._setTransmitProfile = function(e) {</w:t>
      </w:r>
    </w:p>
    <w:p w14:paraId="04A31884" w14:textId="77777777" w:rsidR="00E95030" w:rsidRDefault="00E95030" w:rsidP="00E95030">
      <w:r>
        <w:t>&gt;&gt; &gt;&gt;                     C !== e &amp;&amp; void 0 !== y[e] &amp;&amp; (M(),</w:t>
      </w:r>
    </w:p>
    <w:p w14:paraId="7FF03812" w14:textId="77777777" w:rsidR="00E95030" w:rsidRDefault="00E95030" w:rsidP="00E95030">
      <w:r>
        <w:t>&gt;&gt; &gt;&gt;                     C = e,</w:t>
      </w:r>
    </w:p>
    <w:p w14:paraId="3DA40C9D" w14:textId="77777777" w:rsidR="00E95030" w:rsidRDefault="00E95030" w:rsidP="00E95030">
      <w:r>
        <w:t>&gt;&gt; &gt;&gt;                     F())</w:t>
      </w:r>
    </w:p>
    <w:p w14:paraId="5984C976" w14:textId="77777777" w:rsidR="00E95030" w:rsidRDefault="00E95030" w:rsidP="00E95030">
      <w:r>
        <w:lastRenderedPageBreak/>
        <w:t>&gt;&gt; &gt;&gt;                 }</w:t>
      </w:r>
    </w:p>
    <w:p w14:paraId="56319952" w14:textId="77777777" w:rsidR="00E95030" w:rsidRDefault="00E95030" w:rsidP="00E95030">
      <w:r>
        <w:t>&gt;&gt; &gt;&gt;                 ,</w:t>
      </w:r>
    </w:p>
    <w:p w14:paraId="47D3B661" w14:textId="77777777" w:rsidR="00E95030" w:rsidRDefault="00E95030" w:rsidP="00E95030">
      <w:r>
        <w:t>&gt;&gt; &gt;&gt;                 e._backOffTransmission = function() {</w:t>
      </w:r>
    </w:p>
    <w:p w14:paraId="20088E0B" w14:textId="77777777" w:rsidR="00E95030" w:rsidRDefault="00E95030" w:rsidP="00E95030">
      <w:r>
        <w:t>&gt;&gt; &gt;&gt;                     w &lt; 4 &amp;&amp; (w++,</w:t>
      </w:r>
    </w:p>
    <w:p w14:paraId="033DF791" w14:textId="77777777" w:rsidR="00E95030" w:rsidRDefault="00E95030" w:rsidP="00E95030">
      <w:r>
        <w:t>&gt;&gt; &gt;&gt;                     M(),</w:t>
      </w:r>
    </w:p>
    <w:p w14:paraId="7B4F38A9" w14:textId="77777777" w:rsidR="00E95030" w:rsidRDefault="00E95030" w:rsidP="00E95030">
      <w:r>
        <w:t>&gt;&gt; &gt;&gt;                     F())</w:t>
      </w:r>
    </w:p>
    <w:p w14:paraId="293D9413" w14:textId="77777777" w:rsidR="00E95030" w:rsidRDefault="00E95030" w:rsidP="00E95030">
      <w:r>
        <w:t>&gt;&gt; &gt;&gt;                 }</w:t>
      </w:r>
    </w:p>
    <w:p w14:paraId="3A665DDE" w14:textId="77777777" w:rsidR="00E95030" w:rsidRDefault="00E95030" w:rsidP="00E95030">
      <w:r>
        <w:t>&gt;&gt; &gt;&gt;                 ,</w:t>
      </w:r>
    </w:p>
    <w:p w14:paraId="042BD3A3" w14:textId="77777777" w:rsidR="00E95030" w:rsidRDefault="00E95030" w:rsidP="00E95030">
      <w:r>
        <w:t>&gt;&gt; &gt;&gt;                 e._clearBackOff = function() {</w:t>
      </w:r>
    </w:p>
    <w:p w14:paraId="2062BA5B" w14:textId="77777777" w:rsidR="00E95030" w:rsidRDefault="00E95030" w:rsidP="00E95030">
      <w:r>
        <w:t>&gt;&gt; &gt;&gt;                     w &amp;&amp; (w = 0,</w:t>
      </w:r>
    </w:p>
    <w:p w14:paraId="0693F9FF" w14:textId="77777777" w:rsidR="00E95030" w:rsidRDefault="00E95030" w:rsidP="00E95030">
      <w:r>
        <w:t>&gt;&gt; &gt;&gt;                     M(),</w:t>
      </w:r>
    </w:p>
    <w:p w14:paraId="75EA634E" w14:textId="77777777" w:rsidR="00E95030" w:rsidRDefault="00E95030" w:rsidP="00E95030">
      <w:r>
        <w:t>&gt;&gt; &gt;&gt;                     F())</w:t>
      </w:r>
    </w:p>
    <w:p w14:paraId="3BF0A5F7" w14:textId="77777777" w:rsidR="00E95030" w:rsidRDefault="00E95030" w:rsidP="00E95030">
      <w:r>
        <w:t>&gt;&gt; &gt;&gt;                 }</w:t>
      </w:r>
    </w:p>
    <w:p w14:paraId="1A1BCDAC" w14:textId="77777777" w:rsidR="00E95030" w:rsidRDefault="00E95030" w:rsidP="00E95030">
      <w:r>
        <w:t>&gt;&gt; &gt;&gt;                 ,</w:t>
      </w:r>
    </w:p>
    <w:p w14:paraId="37AE0A43" w14:textId="77777777" w:rsidR="00E95030" w:rsidRDefault="00E95030" w:rsidP="00E95030">
      <w:r>
        <w:t>&gt;&gt; &gt;&gt;                 Ce(e, "_setTimeoutOverride", (function() {</w:t>
      </w:r>
    </w:p>
    <w:p w14:paraId="2ACC90D2" w14:textId="77777777" w:rsidR="00E95030" w:rsidRDefault="00E95030" w:rsidP="00E95030">
      <w:r>
        <w:t>&gt;&gt; &gt;&gt;                     return u.set</w:t>
      </w:r>
    </w:p>
    <w:p w14:paraId="04DC9206" w14:textId="77777777" w:rsidR="00E95030" w:rsidRDefault="00E95030" w:rsidP="00E95030">
      <w:r>
        <w:t>&gt;&gt; &gt;&gt;                 }</w:t>
      </w:r>
    </w:p>
    <w:p w14:paraId="1CDA9978" w14:textId="77777777" w:rsidR="00E95030" w:rsidRDefault="00E95030" w:rsidP="00E95030">
      <w:r>
        <w:t>&gt;&gt; &gt;&gt;                 ), (function(e) {</w:t>
      </w:r>
    </w:p>
    <w:p w14:paraId="093E474C" w14:textId="77777777" w:rsidR="00E95030" w:rsidRDefault="00E95030" w:rsidP="00E95030">
      <w:r>
        <w:t>&gt;&gt; &gt;&gt;                     u = Ur(e, u.clear)</w:t>
      </w:r>
    </w:p>
    <w:p w14:paraId="3541D2A7" w14:textId="77777777" w:rsidR="00E95030" w:rsidRDefault="00E95030" w:rsidP="00E95030">
      <w:r>
        <w:t>&gt;&gt; &gt;&gt;                 }</w:t>
      </w:r>
    </w:p>
    <w:p w14:paraId="393B124E" w14:textId="77777777" w:rsidR="00E95030" w:rsidRDefault="00E95030" w:rsidP="00E95030">
      <w:r>
        <w:t>&gt;&gt; &gt;&gt;                 )),</w:t>
      </w:r>
    </w:p>
    <w:p w14:paraId="2A3A18AC" w14:textId="77777777" w:rsidR="00E95030" w:rsidRDefault="00E95030" w:rsidP="00E95030">
      <w:r>
        <w:t>&gt;&gt; &gt;&gt;                 Ce(e, "_clearTimeoutOverride", (function() {</w:t>
      </w:r>
    </w:p>
    <w:p w14:paraId="11D14C43" w14:textId="77777777" w:rsidR="00E95030" w:rsidRDefault="00E95030" w:rsidP="00E95030">
      <w:r>
        <w:t>&gt;&gt; &gt;&gt;                     return u.clear</w:t>
      </w:r>
    </w:p>
    <w:p w14:paraId="25676EA6" w14:textId="77777777" w:rsidR="00E95030" w:rsidRDefault="00E95030" w:rsidP="00E95030">
      <w:r>
        <w:t>&gt;&gt; &gt;&gt;                 }</w:t>
      </w:r>
    </w:p>
    <w:p w14:paraId="0C0C94A6" w14:textId="77777777" w:rsidR="00E95030" w:rsidRDefault="00E95030" w:rsidP="00E95030">
      <w:r>
        <w:t>&gt;&gt; &gt;&gt;                 ), (function(e) {</w:t>
      </w:r>
    </w:p>
    <w:p w14:paraId="59AF5C93" w14:textId="77777777" w:rsidR="00E95030" w:rsidRDefault="00E95030" w:rsidP="00E95030">
      <w:r>
        <w:t>&gt;&gt; &gt;&gt;                     u = Ur(u.set, e)</w:t>
      </w:r>
    </w:p>
    <w:p w14:paraId="377F5D0D" w14:textId="77777777" w:rsidR="00E95030" w:rsidRDefault="00E95030" w:rsidP="00E95030">
      <w:r>
        <w:t>&gt;&gt; &gt;&gt;                 }</w:t>
      </w:r>
    </w:p>
    <w:p w14:paraId="2C2199E9" w14:textId="77777777" w:rsidR="00E95030" w:rsidRDefault="00E95030" w:rsidP="00E95030">
      <w:r>
        <w:t>&gt;&gt; &gt;&gt;                 ))</w:t>
      </w:r>
    </w:p>
    <w:p w14:paraId="201A3F7C" w14:textId="77777777" w:rsidR="00E95030" w:rsidRDefault="00E95030" w:rsidP="00E95030">
      <w:r>
        <w:t>&gt;&gt; &gt;&gt;             }</w:t>
      </w:r>
    </w:p>
    <w:p w14:paraId="2A024899" w14:textId="77777777" w:rsidR="00E95030" w:rsidRDefault="00E95030" w:rsidP="00E95030">
      <w:r>
        <w:t>&gt;&gt; &gt;&gt;             )),</w:t>
      </w:r>
    </w:p>
    <w:p w14:paraId="34A7D32D" w14:textId="77777777" w:rsidR="00E95030" w:rsidRDefault="00E95030" w:rsidP="00E95030">
      <w:r>
        <w:t>&gt;&gt; &gt;&gt;             r</w:t>
      </w:r>
    </w:p>
    <w:p w14:paraId="255D24AA" w14:textId="77777777" w:rsidR="00E95030" w:rsidRDefault="00E95030" w:rsidP="00E95030">
      <w:r>
        <w:t>&gt;&gt; &gt;&gt;         }</w:t>
      </w:r>
    </w:p>
    <w:p w14:paraId="015453E5" w14:textId="77777777" w:rsidR="00E95030" w:rsidRDefault="00E95030" w:rsidP="00E95030">
      <w:r>
        <w:t>&gt;&gt; &gt;&gt;         return Object(_n.b)(t, e),</w:t>
      </w:r>
    </w:p>
    <w:p w14:paraId="1B232C45" w14:textId="77777777" w:rsidR="00E95030" w:rsidRDefault="00E95030" w:rsidP="00E95030">
      <w:r>
        <w:t>&gt;&gt; &gt;&gt;         t.__ieDyn = 1,</w:t>
      </w:r>
    </w:p>
    <w:p w14:paraId="2F660FC3" w14:textId="77777777" w:rsidR="00E95030" w:rsidRDefault="00E95030" w:rsidP="00E95030">
      <w:r>
        <w:t>&gt;&gt; &gt;&gt;         t</w:t>
      </w:r>
    </w:p>
    <w:p w14:paraId="79776FC2" w14:textId="77777777" w:rsidR="00E95030" w:rsidRDefault="00E95030" w:rsidP="00E95030">
      <w:r>
        <w:t>&gt;&gt; &gt;&gt;     }(Jn)</w:t>
      </w:r>
    </w:p>
    <w:p w14:paraId="76076BB5" w14:textId="77777777" w:rsidR="00E95030" w:rsidRDefault="00E95030" w:rsidP="00E95030">
      <w:r>
        <w:t>&gt;&gt; &gt;&gt;       , Wr = function() {</w:t>
      </w:r>
    </w:p>
    <w:p w14:paraId="15BBFB83" w14:textId="77777777" w:rsidR="00E95030" w:rsidRDefault="00E95030" w:rsidP="00E95030">
      <w:r>
        <w:t>&gt;&gt; &gt;&gt;         function e(e, t, n) {</w:t>
      </w:r>
    </w:p>
    <w:p w14:paraId="67AC94B3" w14:textId="77777777" w:rsidR="00E95030" w:rsidRDefault="00E95030" w:rsidP="00E95030">
      <w:r>
        <w:t>&gt;&gt; &gt;&gt;             this.start = Date.now(),</w:t>
      </w:r>
    </w:p>
    <w:p w14:paraId="62D17523" w14:textId="77777777" w:rsidR="00E95030" w:rsidRDefault="00E95030" w:rsidP="00E95030">
      <w:r>
        <w:t>&gt;&gt; &gt;&gt;             this.name = e,</w:t>
      </w:r>
    </w:p>
    <w:p w14:paraId="18879EF4" w14:textId="77777777" w:rsidR="00E95030" w:rsidRDefault="00E95030" w:rsidP="00E95030">
      <w:r>
        <w:t>&gt;&gt; &gt;&gt;             this.isAsync = !0 === n,</w:t>
      </w:r>
    </w:p>
    <w:p w14:paraId="25E9A4F3" w14:textId="77777777" w:rsidR="00E95030" w:rsidRDefault="00E95030" w:rsidP="00E95030">
      <w:r>
        <w:t>&gt;&gt; &gt;&gt;             this.payload = t</w:t>
      </w:r>
    </w:p>
    <w:p w14:paraId="0F69BB7F" w14:textId="77777777" w:rsidR="00E95030" w:rsidRDefault="00E95030" w:rsidP="00E95030">
      <w:r>
        <w:t>&gt;&gt; &gt;&gt;         }</w:t>
      </w:r>
    </w:p>
    <w:p w14:paraId="664AB9F9" w14:textId="77777777" w:rsidR="00E95030" w:rsidRDefault="00E95030" w:rsidP="00E95030">
      <w:r>
        <w:t>&gt;&gt; &gt;&gt;         return e.prototype.isChildEvt = function() {</w:t>
      </w:r>
    </w:p>
    <w:p w14:paraId="5BCD6032" w14:textId="77777777" w:rsidR="00E95030" w:rsidRDefault="00E95030" w:rsidP="00E95030">
      <w:r>
        <w:t>&gt;&gt; &gt;&gt;             return !1</w:t>
      </w:r>
    </w:p>
    <w:p w14:paraId="70F036BA" w14:textId="77777777" w:rsidR="00E95030" w:rsidRDefault="00E95030" w:rsidP="00E95030">
      <w:r>
        <w:t>&gt;&gt; &gt;&gt;         }</w:t>
      </w:r>
    </w:p>
    <w:p w14:paraId="4A70723C" w14:textId="77777777" w:rsidR="00E95030" w:rsidRDefault="00E95030" w:rsidP="00E95030">
      <w:r>
        <w:t>&gt;&gt; &gt;&gt;         ,</w:t>
      </w:r>
    </w:p>
    <w:p w14:paraId="56DB3A97" w14:textId="77777777" w:rsidR="00E95030" w:rsidRDefault="00E95030" w:rsidP="00E95030">
      <w:r>
        <w:t>&gt;&gt; &gt;&gt;         e.prototype.complete = function() {</w:t>
      </w:r>
    </w:p>
    <w:p w14:paraId="3363A80B" w14:textId="77777777" w:rsidR="00E95030" w:rsidRDefault="00E95030" w:rsidP="00E95030">
      <w:r>
        <w:lastRenderedPageBreak/>
        <w:t>&gt;&gt; &gt;&gt;             this.time = Date.now() - this.start,</w:t>
      </w:r>
    </w:p>
    <w:p w14:paraId="11328B23" w14:textId="77777777" w:rsidR="00E95030" w:rsidRDefault="00E95030" w:rsidP="00E95030">
      <w:r>
        <w:t>&gt;&gt; &gt;&gt;             this.exTime = this.time</w:t>
      </w:r>
    </w:p>
    <w:p w14:paraId="5B1068B9" w14:textId="77777777" w:rsidR="00E95030" w:rsidRDefault="00E95030" w:rsidP="00E95030">
      <w:r>
        <w:t>&gt;&gt; &gt;&gt;         }</w:t>
      </w:r>
    </w:p>
    <w:p w14:paraId="1F8E6517" w14:textId="77777777" w:rsidR="00E95030" w:rsidRDefault="00E95030" w:rsidP="00E95030">
      <w:r>
        <w:t>&gt;&gt; &gt;&gt;         ,</w:t>
      </w:r>
    </w:p>
    <w:p w14:paraId="34C8DBB4" w14:textId="77777777" w:rsidR="00E95030" w:rsidRDefault="00E95030" w:rsidP="00E95030">
      <w:r>
        <w:t>&gt;&gt; &gt;&gt;         e</w:t>
      </w:r>
    </w:p>
    <w:p w14:paraId="18A152A6" w14:textId="77777777" w:rsidR="00E95030" w:rsidRDefault="00E95030" w:rsidP="00E95030">
      <w:r>
        <w:t>&gt;&gt; &gt;&gt;     }()</w:t>
      </w:r>
    </w:p>
    <w:p w14:paraId="7FEC5E00" w14:textId="77777777" w:rsidR="00E95030" w:rsidRDefault="00E95030" w:rsidP="00E95030">
      <w:r>
        <w:t>&gt;&gt; &gt;&gt;       , Zr = function() {</w:t>
      </w:r>
    </w:p>
    <w:p w14:paraId="29DF32F1" w14:textId="77777777" w:rsidR="00E95030" w:rsidRDefault="00E95030" w:rsidP="00E95030">
      <w:r>
        <w:t>&gt;&gt; &gt;&gt;         function e(e) {</w:t>
      </w:r>
    </w:p>
    <w:p w14:paraId="72B214A6" w14:textId="77777777" w:rsidR="00E95030" w:rsidRDefault="00E95030" w:rsidP="00E95030">
      <w:r>
        <w:t>&gt;&gt; &gt;&gt;             this._callbacks = e</w:t>
      </w:r>
    </w:p>
    <w:p w14:paraId="34CF20FD" w14:textId="77777777" w:rsidR="00E95030" w:rsidRDefault="00E95030" w:rsidP="00E95030">
      <w:r>
        <w:t>&gt;&gt; &gt;&gt;         }</w:t>
      </w:r>
    </w:p>
    <w:p w14:paraId="093146FB" w14:textId="77777777" w:rsidR="00E95030" w:rsidRDefault="00E95030" w:rsidP="00E95030">
      <w:r>
        <w:t>&gt;&gt; &gt;&gt;         return e.prototype.create = function(e, t, n) {</w:t>
      </w:r>
    </w:p>
    <w:p w14:paraId="427CC015" w14:textId="77777777" w:rsidR="00E95030" w:rsidRDefault="00E95030" w:rsidP="00E95030">
      <w:r>
        <w:t>&gt;&gt; &gt;&gt;             return "HttpManager:_sendBatches" === e || "HttpManager:_sendBatchesNotification" === e ? new Wr(e,t,n) : null</w:t>
      </w:r>
    </w:p>
    <w:p w14:paraId="46E1C89C" w14:textId="77777777" w:rsidR="00E95030" w:rsidRDefault="00E95030" w:rsidP="00E95030">
      <w:r>
        <w:t>&gt;&gt; &gt;&gt;         }</w:t>
      </w:r>
    </w:p>
    <w:p w14:paraId="5ED9E07C" w14:textId="77777777" w:rsidR="00E95030" w:rsidRDefault="00E95030" w:rsidP="00E95030">
      <w:r>
        <w:t>&gt;&gt; &gt;&gt;         ,</w:t>
      </w:r>
    </w:p>
    <w:p w14:paraId="6785F0C0" w14:textId="77777777" w:rsidR="00E95030" w:rsidRDefault="00E95030" w:rsidP="00E95030">
      <w:r>
        <w:t>&gt;&gt; &gt;&gt;         e.prototype.fire = function(e) {</w:t>
      </w:r>
    </w:p>
    <w:p w14:paraId="1871F1AF" w14:textId="77777777" w:rsidR="00E95030" w:rsidRDefault="00E95030" w:rsidP="00E95030">
      <w:r>
        <w:t>&gt;&gt; &gt;&gt;             if (e &amp;&amp; e.complete(),</w:t>
      </w:r>
    </w:p>
    <w:p w14:paraId="66518AAF" w14:textId="77777777" w:rsidR="00E95030" w:rsidRDefault="00E95030" w:rsidP="00E95030">
      <w:r>
        <w:t>&gt;&gt; &gt;&gt;             this._callbacks)</w:t>
      </w:r>
    </w:p>
    <w:p w14:paraId="614239AF" w14:textId="77777777" w:rsidR="00E95030" w:rsidRDefault="00E95030" w:rsidP="00E95030">
      <w:r>
        <w:t>&gt;&gt; &gt;&gt;                 switch (e.name) {</w:t>
      </w:r>
    </w:p>
    <w:p w14:paraId="44ABCDCF" w14:textId="77777777" w:rsidR="00E95030" w:rsidRDefault="00E95030" w:rsidP="00E95030">
      <w:r>
        <w:t>&gt;&gt; &gt;&gt;                 case "HttpManager:_sendBatches":</w:t>
      </w:r>
    </w:p>
    <w:p w14:paraId="0E0352DF" w14:textId="77777777" w:rsidR="00E95030" w:rsidRDefault="00E95030" w:rsidP="00E95030">
      <w:r>
        <w:t>&gt;&gt; &gt;&gt;                     this.handleSendBatches(e);</w:t>
      </w:r>
    </w:p>
    <w:p w14:paraId="308EF23B" w14:textId="77777777" w:rsidR="00E95030" w:rsidRDefault="00E95030" w:rsidP="00E95030">
      <w:r>
        <w:t>&gt;&gt; &gt;&gt;                     break;</w:t>
      </w:r>
    </w:p>
    <w:p w14:paraId="76EF8444" w14:textId="77777777" w:rsidR="00E95030" w:rsidRDefault="00E95030" w:rsidP="00E95030">
      <w:r>
        <w:t>&gt;&gt; &gt;&gt;                 case "HttpManager:_sendBatchesNotification":</w:t>
      </w:r>
    </w:p>
    <w:p w14:paraId="5DB225CE" w14:textId="77777777" w:rsidR="00E95030" w:rsidRDefault="00E95030" w:rsidP="00E95030">
      <w:r>
        <w:t>&gt;&gt; &gt;&gt;                     this.handleSendBatchesNotification(e)</w:t>
      </w:r>
    </w:p>
    <w:p w14:paraId="1661287B" w14:textId="77777777" w:rsidR="00E95030" w:rsidRDefault="00E95030" w:rsidP="00E95030">
      <w:r>
        <w:t>&gt;&gt; &gt;&gt;                 }</w:t>
      </w:r>
    </w:p>
    <w:p w14:paraId="285AA597" w14:textId="77777777" w:rsidR="00E95030" w:rsidRDefault="00E95030" w:rsidP="00E95030">
      <w:r>
        <w:t>&gt;&gt; &gt;&gt;         }</w:t>
      </w:r>
    </w:p>
    <w:p w14:paraId="388F6075" w14:textId="77777777" w:rsidR="00E95030" w:rsidRDefault="00E95030" w:rsidP="00E95030">
      <w:r>
        <w:t>&gt;&gt; &gt;&gt;         ,</w:t>
      </w:r>
    </w:p>
    <w:p w14:paraId="6F7430BB" w14:textId="77777777" w:rsidR="00E95030" w:rsidRDefault="00E95030" w:rsidP="00E95030">
      <w:r>
        <w:t>&gt;&gt; &gt;&gt;         e.prototype.setCtx = function(e, t) {}</w:t>
      </w:r>
    </w:p>
    <w:p w14:paraId="577E7A08" w14:textId="77777777" w:rsidR="00E95030" w:rsidRDefault="00E95030" w:rsidP="00E95030">
      <w:r>
        <w:t>&gt;&gt; &gt;&gt;         ,</w:t>
      </w:r>
    </w:p>
    <w:p w14:paraId="2A1C67BD" w14:textId="77777777" w:rsidR="00E95030" w:rsidRDefault="00E95030" w:rsidP="00E95030">
      <w:r>
        <w:t>&gt;&gt; &gt;&gt;         e.prototype.getCtx = function(e) {}</w:t>
      </w:r>
    </w:p>
    <w:p w14:paraId="1EC4878B" w14:textId="77777777" w:rsidR="00E95030" w:rsidRDefault="00E95030" w:rsidP="00E95030">
      <w:r>
        <w:t>&gt;&gt; &gt;&gt;         ,</w:t>
      </w:r>
    </w:p>
    <w:p w14:paraId="749096B7" w14:textId="77777777" w:rsidR="00E95030" w:rsidRDefault="00E95030" w:rsidP="00E95030">
      <w:r>
        <w:t>&gt;&gt; &gt;&gt;         e.prototype.handleSendBatches = function(e) {</w:t>
      </w:r>
    </w:p>
    <w:p w14:paraId="69F2E5A9" w14:textId="77777777" w:rsidR="00E95030" w:rsidRDefault="00E95030" w:rsidP="00E95030">
      <w:r>
        <w:t>&gt;&gt; &gt;&gt;             this._callbacks.requestProcessingStats &amp;&amp; this._callbacks.requestProcessingStats(e.time || 0, 0)</w:t>
      </w:r>
    </w:p>
    <w:p w14:paraId="266175EA" w14:textId="77777777" w:rsidR="00E95030" w:rsidRDefault="00E95030" w:rsidP="00E95030">
      <w:r>
        <w:t>&gt;&gt; &gt;&gt;         }</w:t>
      </w:r>
    </w:p>
    <w:p w14:paraId="03F54C9B" w14:textId="77777777" w:rsidR="00E95030" w:rsidRDefault="00E95030" w:rsidP="00E95030">
      <w:r>
        <w:t>&gt;&gt; &gt;&gt;         ,</w:t>
      </w:r>
    </w:p>
    <w:p w14:paraId="74888B6E" w14:textId="77777777" w:rsidR="00E95030" w:rsidRDefault="00E95030" w:rsidP="00E95030">
      <w:r>
        <w:t>&gt;&gt; &gt;&gt;         e.prototype.handleSendBatchesNotification = function(e) {</w:t>
      </w:r>
    </w:p>
    <w:p w14:paraId="3559F2D9" w14:textId="77777777" w:rsidR="00E95030" w:rsidRDefault="00E95030" w:rsidP="00E95030">
      <w:r>
        <w:t>&gt;&gt; &gt;&gt;             if (this._callbacks.requestProcessingStats &amp;&amp; e.payload) {</w:t>
      </w:r>
    </w:p>
    <w:p w14:paraId="56C63A49" w14:textId="77777777" w:rsidR="00E95030" w:rsidRDefault="00E95030" w:rsidP="00E95030">
      <w:r>
        <w:t>&gt;&gt; &gt;&gt;                 var t = e.payload();</w:t>
      </w:r>
    </w:p>
    <w:p w14:paraId="0DB6D8FD" w14:textId="77777777" w:rsidR="00E95030" w:rsidRDefault="00E95030" w:rsidP="00E95030">
      <w:r>
        <w:t>&gt;&gt; &gt;&gt;                 if (t.batches &amp;&amp; t.reason &amp;&amp; t.reason &gt;= 1e3 &amp;&amp; t.reason &lt;= 1999) {</w:t>
      </w:r>
    </w:p>
    <w:p w14:paraId="3AAF2CEA" w14:textId="77777777" w:rsidR="00E95030" w:rsidRDefault="00E95030" w:rsidP="00E95030">
      <w:r>
        <w:t>&gt;&gt; &gt;&gt;                     var n = 0;</w:t>
      </w:r>
    </w:p>
    <w:p w14:paraId="6D5AE007" w14:textId="77777777" w:rsidR="00E95030" w:rsidRDefault="00E95030" w:rsidP="00E95030">
      <w:r>
        <w:t>&gt;&gt; &gt;&gt;                     for (var r in t.batches)</w:t>
      </w:r>
    </w:p>
    <w:p w14:paraId="52515046" w14:textId="77777777" w:rsidR="00E95030" w:rsidRDefault="00E95030" w:rsidP="00E95030">
      <w:r>
        <w:t>&gt;&gt; &gt;&gt;                         n += t.batches[r].evts.length;</w:t>
      </w:r>
    </w:p>
    <w:p w14:paraId="14815E48" w14:textId="77777777" w:rsidR="00E95030" w:rsidRDefault="00E95030" w:rsidP="00E95030">
      <w:r>
        <w:t>&gt;&gt; &gt;&gt;                     this._callbacks.requestProcessingStats(0, n)</w:t>
      </w:r>
    </w:p>
    <w:p w14:paraId="420AA342" w14:textId="77777777" w:rsidR="00E95030" w:rsidRDefault="00E95030" w:rsidP="00E95030">
      <w:r>
        <w:t>&gt;&gt; &gt;&gt;                 }</w:t>
      </w:r>
    </w:p>
    <w:p w14:paraId="2D25F02C" w14:textId="77777777" w:rsidR="00E95030" w:rsidRDefault="00E95030" w:rsidP="00E95030">
      <w:r>
        <w:t>&gt;&gt; &gt;&gt;             }</w:t>
      </w:r>
    </w:p>
    <w:p w14:paraId="237B8F9E" w14:textId="77777777" w:rsidR="00E95030" w:rsidRDefault="00E95030" w:rsidP="00E95030">
      <w:r>
        <w:t>&gt;&gt; &gt;&gt;         }</w:t>
      </w:r>
    </w:p>
    <w:p w14:paraId="56416CC0" w14:textId="77777777" w:rsidR="00E95030" w:rsidRDefault="00E95030" w:rsidP="00E95030">
      <w:r>
        <w:t>&gt;&gt; &gt;&gt;         ,</w:t>
      </w:r>
    </w:p>
    <w:p w14:paraId="26F5DF1D" w14:textId="77777777" w:rsidR="00E95030" w:rsidRDefault="00E95030" w:rsidP="00E95030">
      <w:r>
        <w:lastRenderedPageBreak/>
        <w:t>&gt;&gt; &gt;&gt;         e</w:t>
      </w:r>
    </w:p>
    <w:p w14:paraId="417D1B73" w14:textId="77777777" w:rsidR="00E95030" w:rsidRDefault="00E95030" w:rsidP="00E95030">
      <w:r>
        <w:t>&gt;&gt; &gt;&gt;     }();</w:t>
      </w:r>
    </w:p>
    <w:p w14:paraId="7792E24A" w14:textId="77777777" w:rsidR="00E95030" w:rsidRDefault="00E95030" w:rsidP="00E95030">
      <w:r>
        <w:t>&gt;&gt; &gt;&gt;     function Gr(e, t, n, i) {</w:t>
      </w:r>
    </w:p>
    <w:p w14:paraId="59003714" w14:textId="77777777" w:rsidR="00E95030" w:rsidRDefault="00E95030" w:rsidP="00E95030">
      <w:r>
        <w:t>&gt;&gt; &gt;&gt;         var o = {</w:t>
      </w:r>
    </w:p>
    <w:p w14:paraId="784DE064" w14:textId="77777777" w:rsidR="00E95030" w:rsidRDefault="00E95030" w:rsidP="00E95030">
      <w:r>
        <w:t>&gt;&gt; &gt;&gt;             instrumentationKey: t,</w:t>
      </w:r>
    </w:p>
    <w:p w14:paraId="5EA64C45" w14:textId="77777777" w:rsidR="00E95030" w:rsidRDefault="00E95030" w:rsidP="00E95030">
      <w:r>
        <w:t>&gt;&gt; &gt;&gt;             endpointUrl: n,</w:t>
      </w:r>
    </w:p>
    <w:p w14:paraId="2CC8DB4B" w14:textId="77777777" w:rsidR="00E95030" w:rsidRDefault="00E95030" w:rsidP="00E95030">
      <w:r>
        <w:t>&gt;&gt; &gt;&gt;             channelConfiguration: {</w:t>
      </w:r>
    </w:p>
    <w:p w14:paraId="30919920" w14:textId="77777777" w:rsidR="00E95030" w:rsidRDefault="00E95030" w:rsidP="00E95030">
      <w:r>
        <w:t>&gt;&gt; &gt;&gt;                 eventsLimitInMem: e.eventsLimitInMem,</w:t>
      </w:r>
    </w:p>
    <w:p w14:paraId="5CAC2209" w14:textId="77777777" w:rsidR="00E95030" w:rsidRDefault="00E95030" w:rsidP="00E95030">
      <w:r>
        <w:t>&gt;&gt; &gt;&gt;                 httpXHROverride: e.httpXHROverride,</w:t>
      </w:r>
    </w:p>
    <w:p w14:paraId="52A2A310" w14:textId="77777777" w:rsidR="00E95030" w:rsidRDefault="00E95030" w:rsidP="00E95030">
      <w:r>
        <w:t>&gt;&gt; &gt;&gt;                 setTimeoutOverride: e.setTimeoutOverride,</w:t>
      </w:r>
    </w:p>
    <w:p w14:paraId="445676F4" w14:textId="77777777" w:rsidR="00E95030" w:rsidRDefault="00E95030" w:rsidP="00E95030">
      <w:r>
        <w:t>&gt;&gt; &gt;&gt;                 clearTimeoutOverride: e.clearTimeoutOverride,</w:t>
      </w:r>
    </w:p>
    <w:p w14:paraId="441E35D3" w14:textId="77777777" w:rsidR="00E95030" w:rsidRDefault="00E95030" w:rsidP="00E95030">
      <w:r>
        <w:t>&gt;&gt; &gt;&gt;                 ignoreMc1Ms0CookieProcessing: !0,</w:t>
      </w:r>
    </w:p>
    <w:p w14:paraId="5603A88E" w14:textId="77777777" w:rsidR="00E95030" w:rsidRDefault="00E95030" w:rsidP="00E95030">
      <w:r>
        <w:t>&gt;&gt; &gt;&gt;                 disableOptimizeObj: !0</w:t>
      </w:r>
    </w:p>
    <w:p w14:paraId="656645AC" w14:textId="77777777" w:rsidR="00E95030" w:rsidRDefault="00E95030" w:rsidP="00E95030">
      <w:r>
        <w:t>&gt;&gt; &gt;&gt;             },</w:t>
      </w:r>
    </w:p>
    <w:p w14:paraId="1F8BBB84" w14:textId="77777777" w:rsidR="00E95030" w:rsidRDefault="00E95030" w:rsidP="00E95030">
      <w:r>
        <w:t>&gt;&gt; &gt;&gt;             disableCookiesUsage: !0,</w:t>
      </w:r>
    </w:p>
    <w:p w14:paraId="4EA57D3C" w14:textId="77777777" w:rsidR="00E95030" w:rsidRDefault="00E95030" w:rsidP="00E95030">
      <w:r>
        <w:t>&gt;&gt; &gt;&gt;             extensionConfig: Object(r.a)({}, e.extensionConfig)</w:t>
      </w:r>
    </w:p>
    <w:p w14:paraId="3DC24F2C" w14:textId="77777777" w:rsidR="00E95030" w:rsidRDefault="00E95030" w:rsidP="00E95030">
      <w:r>
        <w:t>&gt;&gt; &gt;&gt;         };</w:t>
      </w:r>
    </w:p>
    <w:p w14:paraId="626425CC" w14:textId="77777777" w:rsidR="00E95030" w:rsidRDefault="00E95030" w:rsidP="00E95030">
      <w:r>
        <w:t>&gt;&gt; &gt;&gt;         e.stats &amp;&amp; e.stats.networkStats &amp;&amp; o.channelConfiguration &amp;&amp; (o.channelConfiguration.payloadListener = function(t, n) {</w:t>
      </w:r>
    </w:p>
    <w:p w14:paraId="370AE2A5" w14:textId="77777777" w:rsidR="00E95030" w:rsidRDefault="00E95030" w:rsidP="00E95030">
      <w:r>
        <w:t>&gt;&gt; &gt;&gt;             var r, i = n || t;</w:t>
      </w:r>
    </w:p>
    <w:p w14:paraId="37A59E1F" w14:textId="77777777" w:rsidR="00E95030" w:rsidRDefault="00E95030" w:rsidP="00E95030">
      <w:r>
        <w:t>&gt;&gt; &gt;&gt;             i.data &amp;&amp; (null === (r = e.stats) || void 0 === r || r.networkStats(i.data.length))</w:t>
      </w:r>
    </w:p>
    <w:p w14:paraId="67AFDE5B" w14:textId="77777777" w:rsidR="00E95030" w:rsidRDefault="00E95030" w:rsidP="00E95030">
      <w:r>
        <w:t>&gt;&gt; &gt;&gt;         }</w:t>
      </w:r>
    </w:p>
    <w:p w14:paraId="60F233C1" w14:textId="77777777" w:rsidR="00E95030" w:rsidRDefault="00E95030" w:rsidP="00E95030">
      <w:r>
        <w:t>&gt;&gt; &gt;&gt;         );</w:t>
      </w:r>
    </w:p>
    <w:p w14:paraId="46B86621" w14:textId="77777777" w:rsidR="00E95030" w:rsidRDefault="00E95030" w:rsidP="00E95030">
      <w:r>
        <w:t>&gt;&gt; &gt;&gt;         var a = new $r;</w:t>
      </w:r>
    </w:p>
    <w:p w14:paraId="2B32D2DC" w14:textId="77777777" w:rsidR="00E95030" w:rsidRDefault="00E95030" w:rsidP="00E95030">
      <w:r>
        <w:t>&gt;&gt; &gt;&gt;         return a.initialize(o, i),</w:t>
      </w:r>
    </w:p>
    <w:p w14:paraId="57D017B7" w14:textId="77777777" w:rsidR="00E95030" w:rsidRDefault="00E95030" w:rsidP="00E95030">
      <w:r>
        <w:t>&gt;&gt; &gt;&gt;         a.setUploadFrequency(e.uploadFrequency),</w:t>
      </w:r>
    </w:p>
    <w:p w14:paraId="652AA07E" w14:textId="77777777" w:rsidR="00E95030" w:rsidRDefault="00E95030" w:rsidP="00E95030">
      <w:r>
        <w:t>&gt;&gt; &gt;&gt;         e.notificationListener &amp;&amp; a.addNotificationListener(e.notificationListener),</w:t>
      </w:r>
    </w:p>
    <w:p w14:paraId="2F5BF9E3" w14:textId="77777777" w:rsidR="00E95030" w:rsidRDefault="00E95030" w:rsidP="00E95030">
      <w:r>
        <w:t>&gt;&gt; &gt;&gt;         e.stats &amp;&amp; a.setPerfMgr(new Zr(e.stats)),</w:t>
      </w:r>
    </w:p>
    <w:p w14:paraId="768E3375" w14:textId="77777777" w:rsidR="00E95030" w:rsidRDefault="00E95030" w:rsidP="00E95030">
      <w:r>
        <w:t>&gt;&gt; &gt;&gt;         a</w:t>
      </w:r>
    </w:p>
    <w:p w14:paraId="4858FFF9" w14:textId="77777777" w:rsidR="00E95030" w:rsidRDefault="00E95030" w:rsidP="00E95030">
      <w:r>
        <w:t>&gt;&gt; &gt;&gt;     }</w:t>
      </w:r>
    </w:p>
    <w:p w14:paraId="1960BFA9" w14:textId="77777777" w:rsidR="00E95030" w:rsidRDefault="00E95030" w:rsidP="00E95030">
      <w:r>
        <w:t>&gt;&gt; &gt;&gt;     var Kr = function(e, t) {</w:t>
      </w:r>
    </w:p>
    <w:p w14:paraId="2FA585D2" w14:textId="77777777" w:rsidR="00E95030" w:rsidRDefault="00E95030" w:rsidP="00E95030">
      <w:r>
        <w:t>&gt;&gt; &gt;&gt;         t &amp;&amp; t.addNotificationListener({</w:t>
      </w:r>
    </w:p>
    <w:p w14:paraId="7C0B9171" w14:textId="77777777" w:rsidR="00E95030" w:rsidRDefault="00E95030" w:rsidP="00E95030">
      <w:r>
        <w:t>&gt;&gt; &gt;&gt;             eventsSent: function(t) {</w:t>
      </w:r>
    </w:p>
    <w:p w14:paraId="62D7992E" w14:textId="77777777" w:rsidR="00E95030" w:rsidRDefault="00E95030" w:rsidP="00E95030">
      <w:r>
        <w:t>&gt;&gt; &gt;&gt;                 Object(i.b)(2, 2, (function() {</w:t>
      </w:r>
    </w:p>
    <w:p w14:paraId="041C60BE" w14:textId="77777777" w:rsidR="00E95030" w:rsidRDefault="00E95030" w:rsidP="00E95030">
      <w:r>
        <w:t>&gt;&gt; &gt;&gt;                     return "Successfully sent ".concat(t.length, " event(s)")</w:t>
      </w:r>
    </w:p>
    <w:p w14:paraId="4FB80322" w14:textId="77777777" w:rsidR="00E95030" w:rsidRDefault="00E95030" w:rsidP="00E95030">
      <w:r>
        <w:t>&gt;&gt; &gt;&gt;                 }</w:t>
      </w:r>
    </w:p>
    <w:p w14:paraId="615D0C56" w14:textId="77777777" w:rsidR="00E95030" w:rsidRDefault="00E95030" w:rsidP="00E95030">
      <w:r>
        <w:t>&gt;&gt; &gt;&gt;                 )),</w:t>
      </w:r>
    </w:p>
    <w:p w14:paraId="49AF290A" w14:textId="77777777" w:rsidR="00E95030" w:rsidRDefault="00E95030" w:rsidP="00E95030">
      <w:r>
        <w:t>&gt;&gt; &gt;&gt;                 Object(i.b)(3, 2, (function() {</w:t>
      </w:r>
    </w:p>
    <w:p w14:paraId="5FC650C1" w14:textId="77777777" w:rsidR="00E95030" w:rsidRDefault="00E95030" w:rsidP="00E95030">
      <w:r>
        <w:t>&gt;&gt; &gt;&gt;                     return "Sent event(s) details : ".concat(JSON.stringify(t, null, 2))</w:t>
      </w:r>
    </w:p>
    <w:p w14:paraId="5614DA13" w14:textId="77777777" w:rsidR="00E95030" w:rsidRDefault="00E95030" w:rsidP="00E95030">
      <w:r>
        <w:t>&gt;&gt; &gt;&gt;                 }</w:t>
      </w:r>
    </w:p>
    <w:p w14:paraId="78FEDC32" w14:textId="77777777" w:rsidR="00E95030" w:rsidRDefault="00E95030" w:rsidP="00E95030">
      <w:r>
        <w:t>&gt;&gt; &gt;&gt;                 )),</w:t>
      </w:r>
    </w:p>
    <w:p w14:paraId="64526D70" w14:textId="77777777" w:rsidR="00E95030" w:rsidRDefault="00E95030" w:rsidP="00E95030">
      <w:r>
        <w:t>&gt;&gt; &gt;&gt;                 e.eventsSent += t.length</w:t>
      </w:r>
    </w:p>
    <w:p w14:paraId="493D4485" w14:textId="77777777" w:rsidR="00E95030" w:rsidRDefault="00E95030" w:rsidP="00E95030">
      <w:r>
        <w:t>&gt;&gt; &gt;&gt;             },</w:t>
      </w:r>
    </w:p>
    <w:p w14:paraId="4E7A6C32" w14:textId="77777777" w:rsidR="00E95030" w:rsidRDefault="00E95030" w:rsidP="00E95030">
      <w:r>
        <w:t>&gt;&gt; &gt;&gt;             eventsDiscarded: function(t, n) {</w:t>
      </w:r>
    </w:p>
    <w:p w14:paraId="499597C0" w14:textId="77777777" w:rsidR="00E95030" w:rsidRDefault="00E95030" w:rsidP="00E95030">
      <w:r>
        <w:t>&gt;&gt; &gt;&gt;                 Object(i.b)(0, 2, (function() {</w:t>
      </w:r>
    </w:p>
    <w:p w14:paraId="0AEB7593" w14:textId="77777777" w:rsidR="00E95030" w:rsidRDefault="00E95030" w:rsidP="00E95030">
      <w:r>
        <w:t>&gt;&gt; &gt;&gt;                     return "Discarded ".concat(t.length, " event(s) because ").concat(n)</w:t>
      </w:r>
    </w:p>
    <w:p w14:paraId="060A2D32" w14:textId="77777777" w:rsidR="00E95030" w:rsidRDefault="00E95030" w:rsidP="00E95030">
      <w:r>
        <w:t>&gt;&gt; &gt;&gt;                 }</w:t>
      </w:r>
    </w:p>
    <w:p w14:paraId="4F7491C2" w14:textId="77777777" w:rsidR="00E95030" w:rsidRDefault="00E95030" w:rsidP="00E95030">
      <w:r>
        <w:t>&gt;&gt; &gt;&gt;                 )),</w:t>
      </w:r>
    </w:p>
    <w:p w14:paraId="46089AF7" w14:textId="77777777" w:rsidR="00E95030" w:rsidRDefault="00E95030" w:rsidP="00E95030">
      <w:r>
        <w:lastRenderedPageBreak/>
        <w:t>&gt;&gt; &gt;&gt;                 Object(i.b)(3, 2, (function() {</w:t>
      </w:r>
    </w:p>
    <w:p w14:paraId="532DC740" w14:textId="77777777" w:rsidR="00E95030" w:rsidRDefault="00E95030" w:rsidP="00E95030">
      <w:r>
        <w:t>&gt;&gt; &gt;&gt;                     return "Discarded event(s) details : ".concat(JSON.stringify(t, null, 2))</w:t>
      </w:r>
    </w:p>
    <w:p w14:paraId="1E41D412" w14:textId="77777777" w:rsidR="00E95030" w:rsidRDefault="00E95030" w:rsidP="00E95030">
      <w:r>
        <w:t>&gt;&gt; &gt;&gt;                 }</w:t>
      </w:r>
    </w:p>
    <w:p w14:paraId="5E7166A4" w14:textId="77777777" w:rsidR="00E95030" w:rsidRDefault="00E95030" w:rsidP="00E95030">
      <w:r>
        <w:t>&gt;&gt; &gt;&gt;                 )),</w:t>
      </w:r>
    </w:p>
    <w:p w14:paraId="3F7B92F2" w14:textId="77777777" w:rsidR="00E95030" w:rsidRDefault="00E95030" w:rsidP="00E95030">
      <w:r>
        <w:t>&gt;&gt; &gt;&gt;                 e.eventsDiscarded += t.length</w:t>
      </w:r>
    </w:p>
    <w:p w14:paraId="02C120F0" w14:textId="77777777" w:rsidR="00E95030" w:rsidRDefault="00E95030" w:rsidP="00E95030">
      <w:r>
        <w:t>&gt;&gt; &gt;&gt;             }</w:t>
      </w:r>
    </w:p>
    <w:p w14:paraId="4619548E" w14:textId="77777777" w:rsidR="00E95030" w:rsidRDefault="00E95030" w:rsidP="00E95030">
      <w:r>
        <w:t>&gt;&gt; &gt;&gt;         })</w:t>
      </w:r>
    </w:p>
    <w:p w14:paraId="54CD9C5C" w14:textId="77777777" w:rsidR="00E95030" w:rsidRDefault="00E95030" w:rsidP="00E95030">
      <w:r>
        <w:t>&gt;&gt; &gt;&gt;     }</w:t>
      </w:r>
    </w:p>
    <w:p w14:paraId="6EF45EEB" w14:textId="77777777" w:rsidR="00E95030" w:rsidRDefault="00E95030" w:rsidP="00E95030">
      <w:r>
        <w:t>&gt;&gt; &gt;&gt;       , $r = function(e) {</w:t>
      </w:r>
    </w:p>
    <w:p w14:paraId="2FEA53FC" w14:textId="77777777" w:rsidR="00E95030" w:rsidRDefault="00E95030" w:rsidP="00E95030">
      <w:r>
        <w:t>&gt;&gt; &gt;&gt;         function t() {</w:t>
      </w:r>
    </w:p>
    <w:p w14:paraId="4BA4B2B4" w14:textId="77777777" w:rsidR="00E95030" w:rsidRDefault="00E95030" w:rsidP="00E95030">
      <w:r>
        <w:t>&gt;&gt; &gt;&gt;             return null !== e &amp;&amp; e.apply(this, arguments) || this</w:t>
      </w:r>
    </w:p>
    <w:p w14:paraId="08687A29" w14:textId="77777777" w:rsidR="00E95030" w:rsidRDefault="00E95030" w:rsidP="00E95030">
      <w:r>
        <w:t>&gt;&gt; &gt;&gt;         }</w:t>
      </w:r>
    </w:p>
    <w:p w14:paraId="2B233769" w14:textId="77777777" w:rsidR="00E95030" w:rsidRDefault="00E95030" w:rsidP="00E95030">
      <w:r>
        <w:t>&gt;&gt; &gt;&gt;         return Object(r.d)(t, e),</w:t>
      </w:r>
    </w:p>
    <w:p w14:paraId="011179AF" w14:textId="77777777" w:rsidR="00E95030" w:rsidRDefault="00E95030" w:rsidP="00E95030">
      <w:r>
        <w:t>&gt;&gt; &gt;&gt;         t.prototype.initialize = function(t, n) {</w:t>
      </w:r>
    </w:p>
    <w:p w14:paraId="1675ED71" w14:textId="77777777" w:rsidR="00E95030" w:rsidRDefault="00E95030" w:rsidP="00E95030">
      <w:r>
        <w:t>&gt;&gt; &gt;&gt;             this._postChannel = new Vr;</w:t>
      </w:r>
    </w:p>
    <w:p w14:paraId="4522CABD" w14:textId="77777777" w:rsidR="00E95030" w:rsidRDefault="00E95030" w:rsidP="00E95030">
      <w:r>
        <w:t>&gt;&gt; &gt;&gt;             var i = [];</w:t>
      </w:r>
    </w:p>
    <w:p w14:paraId="62C88CF6" w14:textId="77777777" w:rsidR="00E95030" w:rsidRDefault="00E95030" w:rsidP="00E95030">
      <w:r>
        <w:t>&gt;&gt; &gt;&gt;             n &amp;&amp; (i = i.concat(n)),</w:t>
      </w:r>
    </w:p>
    <w:p w14:paraId="42D4A8DC" w14:textId="77777777" w:rsidR="00E95030" w:rsidRDefault="00E95030" w:rsidP="00E95030">
      <w:r>
        <w:t>&gt;&gt; &gt;&gt;             t.channels = [[this._postChannel]],</w:t>
      </w:r>
    </w:p>
    <w:p w14:paraId="735EE48C" w14:textId="77777777" w:rsidR="00E95030" w:rsidRDefault="00E95030" w:rsidP="00E95030">
      <w:r>
        <w:t>&gt;&gt; &gt;&gt;             t.extensionConfig = t.extensionConfig || [],</w:t>
      </w:r>
    </w:p>
    <w:p w14:paraId="1A72CCE4" w14:textId="77777777" w:rsidR="00E95030" w:rsidRDefault="00E95030" w:rsidP="00E95030">
      <w:r>
        <w:t>&gt;&gt; &gt;&gt;             t.extensionConfig[this._postChannel.identifier] = Object(r.a)(Object(r.a)({}, t.channelConfiguration), t.extensionConfig[this._postChannel.identifier]);</w:t>
      </w:r>
    </w:p>
    <w:p w14:paraId="412B0E63" w14:textId="77777777" w:rsidR="00E95030" w:rsidRDefault="00E95030" w:rsidP="00E95030">
      <w:r>
        <w:t>&gt;&gt; &gt;&gt;             try {</w:t>
      </w:r>
    </w:p>
    <w:p w14:paraId="2BD3B15A" w14:textId="77777777" w:rsidR="00E95030" w:rsidRDefault="00E95030" w:rsidP="00E95030">
      <w:r>
        <w:t>&gt;&gt; &gt;&gt;                 e.prototype.initialize.call(this, t, i)</w:t>
      </w:r>
    </w:p>
    <w:p w14:paraId="734784D0" w14:textId="77777777" w:rsidR="00E95030" w:rsidRDefault="00E95030" w:rsidP="00E95030">
      <w:r>
        <w:t>&gt;&gt; &gt;&gt;             } catch (e) {</w:t>
      </w:r>
    </w:p>
    <w:p w14:paraId="19BF0578" w14:textId="77777777" w:rsidR="00E95030" w:rsidRDefault="00E95030" w:rsidP="00E95030">
      <w:r>
        <w:t>&gt;&gt; &gt;&gt;                 this.logger.warnToConsole("Failed to initialize SDK." + e)</w:t>
      </w:r>
    </w:p>
    <w:p w14:paraId="50418145" w14:textId="77777777" w:rsidR="00E95030" w:rsidRDefault="00E95030" w:rsidP="00E95030">
      <w:r>
        <w:t>&gt;&gt; &gt;&gt;             }</w:t>
      </w:r>
    </w:p>
    <w:p w14:paraId="7C090223" w14:textId="77777777" w:rsidR="00E95030" w:rsidRDefault="00E95030" w:rsidP="00E95030">
      <w:r>
        <w:t>&gt;&gt; &gt;&gt;         }</w:t>
      </w:r>
    </w:p>
    <w:p w14:paraId="00A40343" w14:textId="77777777" w:rsidR="00E95030" w:rsidRDefault="00E95030" w:rsidP="00E95030">
      <w:r>
        <w:t>&gt;&gt; &gt;&gt;         ,</w:t>
      </w:r>
    </w:p>
    <w:p w14:paraId="2F1DCF46" w14:textId="77777777" w:rsidR="00E95030" w:rsidRDefault="00E95030" w:rsidP="00E95030">
      <w:r>
        <w:t>&gt;&gt; &gt;&gt;         t.prototype.setUploadFrequency = function(e) {</w:t>
      </w:r>
    </w:p>
    <w:p w14:paraId="25A5712C" w14:textId="77777777" w:rsidR="00E95030" w:rsidRDefault="00E95030" w:rsidP="00E95030">
      <w:r>
        <w:t>&gt;&gt; &gt;&gt;             if (this._postChannel &amp;&amp; e) {</w:t>
      </w:r>
    </w:p>
    <w:p w14:paraId="56F36190" w14:textId="77777777" w:rsidR="00E95030" w:rsidRDefault="00E95030" w:rsidP="00E95030">
      <w:r>
        <w:t>&gt;&gt; &gt;&gt;                 var t = e / 1e3</w:t>
      </w:r>
    </w:p>
    <w:p w14:paraId="51F2B8D3" w14:textId="77777777" w:rsidR="00E95030" w:rsidRDefault="00E95030" w:rsidP="00E95030">
      <w:r>
        <w:t>&gt;&gt; &gt;&gt;                   , n = t / 2</w:t>
      </w:r>
    </w:p>
    <w:p w14:paraId="67A96133" w14:textId="77777777" w:rsidR="00E95030" w:rsidRDefault="00E95030" w:rsidP="00E95030">
      <w:r>
        <w:t>&gt;&gt; &gt;&gt;                   , r = {};</w:t>
      </w:r>
    </w:p>
    <w:p w14:paraId="6802C69A" w14:textId="77777777" w:rsidR="00E95030" w:rsidRDefault="00E95030" w:rsidP="00E95030">
      <w:r>
        <w:t>&gt;&gt; &gt;&gt;                 r.OTelCustomTransmissionProfile = [t, n],</w:t>
      </w:r>
    </w:p>
    <w:p w14:paraId="4D8A036C" w14:textId="77777777" w:rsidR="00E95030" w:rsidRDefault="00E95030" w:rsidP="00E95030">
      <w:r>
        <w:t>&gt;&gt; &gt;&gt;                 this._postChannel._loadTransmitProfiles(r),</w:t>
      </w:r>
    </w:p>
    <w:p w14:paraId="42B21B47" w14:textId="77777777" w:rsidR="00E95030" w:rsidRDefault="00E95030" w:rsidP="00E95030">
      <w:r>
        <w:t>&gt;&gt; &gt;&gt;                 this._postChannel._setTransmitProfile("OTelCustomTransmissionProfile")</w:t>
      </w:r>
    </w:p>
    <w:p w14:paraId="45CD52DA" w14:textId="77777777" w:rsidR="00E95030" w:rsidRDefault="00E95030" w:rsidP="00E95030">
      <w:r>
        <w:t>&gt;&gt; &gt;&gt;             }</w:t>
      </w:r>
    </w:p>
    <w:p w14:paraId="70F049C9" w14:textId="77777777" w:rsidR="00E95030" w:rsidRDefault="00E95030" w:rsidP="00E95030">
      <w:r>
        <w:t>&gt;&gt; &gt;&gt;         }</w:t>
      </w:r>
    </w:p>
    <w:p w14:paraId="4D4BA6FE" w14:textId="77777777" w:rsidR="00E95030" w:rsidRDefault="00E95030" w:rsidP="00E95030">
      <w:r>
        <w:t>&gt;&gt; &gt;&gt;         ,</w:t>
      </w:r>
    </w:p>
    <w:p w14:paraId="6A524B97" w14:textId="77777777" w:rsidR="00E95030" w:rsidRDefault="00E95030" w:rsidP="00E95030">
      <w:r>
        <w:t>&gt;&gt; &gt;&gt;         t.prototype.flush = function(e) {</w:t>
      </w:r>
    </w:p>
    <w:p w14:paraId="722AE094" w14:textId="77777777" w:rsidR="00E95030" w:rsidRDefault="00E95030" w:rsidP="00E95030">
      <w:r>
        <w:t>&gt;&gt; &gt;&gt;             this._postChannel &amp;&amp; this._postChannel.flush(e)</w:t>
      </w:r>
    </w:p>
    <w:p w14:paraId="71F69037" w14:textId="77777777" w:rsidR="00E95030" w:rsidRDefault="00E95030" w:rsidP="00E95030">
      <w:r>
        <w:t>&gt;&gt; &gt;&gt;         }</w:t>
      </w:r>
    </w:p>
    <w:p w14:paraId="1B0770F7" w14:textId="77777777" w:rsidR="00E95030" w:rsidRDefault="00E95030" w:rsidP="00E95030">
      <w:r>
        <w:t>&gt;&gt; &gt;&gt;         ,</w:t>
      </w:r>
    </w:p>
    <w:p w14:paraId="07856543" w14:textId="77777777" w:rsidR="00E95030" w:rsidRDefault="00E95030" w:rsidP="00E95030">
      <w:r>
        <w:t>&gt;&gt; &gt;&gt;         t.prototype.shutdown = function() {</w:t>
      </w:r>
    </w:p>
    <w:p w14:paraId="238A714A" w14:textId="77777777" w:rsidR="00E95030" w:rsidRDefault="00E95030" w:rsidP="00E95030">
      <w:r>
        <w:t>&gt;&gt; &gt;&gt;             this._postChannel &amp;&amp; this._postChannel.teardown()</w:t>
      </w:r>
    </w:p>
    <w:p w14:paraId="1128F555" w14:textId="77777777" w:rsidR="00E95030" w:rsidRDefault="00E95030" w:rsidP="00E95030">
      <w:r>
        <w:t>&gt;&gt; &gt;&gt;         }</w:t>
      </w:r>
    </w:p>
    <w:p w14:paraId="6B58825C" w14:textId="77777777" w:rsidR="00E95030" w:rsidRDefault="00E95030" w:rsidP="00E95030">
      <w:r>
        <w:t>&gt;&gt; &gt;&gt;         ,</w:t>
      </w:r>
    </w:p>
    <w:p w14:paraId="3D8E0460" w14:textId="77777777" w:rsidR="00E95030" w:rsidRDefault="00E95030" w:rsidP="00E95030">
      <w:r>
        <w:t>&gt;&gt; &gt;&gt;         t</w:t>
      </w:r>
    </w:p>
    <w:p w14:paraId="0C4AA195" w14:textId="77777777" w:rsidR="00E95030" w:rsidRDefault="00E95030" w:rsidP="00E95030">
      <w:r>
        <w:lastRenderedPageBreak/>
        <w:t>&gt;&gt; &gt;&gt;     }(Cr)</w:t>
      </w:r>
    </w:p>
    <w:p w14:paraId="26258847" w14:textId="77777777" w:rsidR="00E95030" w:rsidRDefault="00E95030" w:rsidP="00E95030">
      <w:r>
        <w:t>&gt;&gt; &gt;&gt;       , Qr = function(e) {</w:t>
      </w:r>
    </w:p>
    <w:p w14:paraId="08E9D9A6" w14:textId="77777777" w:rsidR="00E95030" w:rsidRDefault="00E95030" w:rsidP="00E95030">
      <w:r>
        <w:t>&gt;&gt; &gt;&gt;         function t(t, n) {</w:t>
      </w:r>
    </w:p>
    <w:p w14:paraId="0E4F5E38" w14:textId="77777777" w:rsidR="00E95030" w:rsidRDefault="00E95030" w:rsidP="00E95030">
      <w:r>
        <w:t>&gt;&gt; &gt;&gt;             var r, o, s = e.call(this, t, n) || this;</w:t>
      </w:r>
    </w:p>
    <w:p w14:paraId="15DE4491" w14:textId="77777777" w:rsidR="00E95030" w:rsidRDefault="00E95030" w:rsidP="00E95030">
      <w:r>
        <w:t>&gt;&gt; &gt;&gt;             s.sendTelemetryEvent = function(e) {</w:t>
      </w:r>
    </w:p>
    <w:p w14:paraId="0AF92753" w14:textId="77777777" w:rsidR="00E95030" w:rsidRDefault="00E95030" w:rsidP="00E95030">
      <w:r>
        <w:t>&gt;&gt; &gt;&gt;                 return a((function() {</w:t>
      </w:r>
    </w:p>
    <w:p w14:paraId="13665AEB" w14:textId="77777777" w:rsidR="00E95030" w:rsidRDefault="00E95030" w:rsidP="00E95030">
      <w:r>
        <w:t>&gt;&gt; &gt;&gt;                     var t = s.getOneDSTelemetryEvent(e);</w:t>
      </w:r>
    </w:p>
    <w:p w14:paraId="58BAB2F3" w14:textId="77777777" w:rsidR="00E95030" w:rsidRDefault="00E95030" w:rsidP="00E95030">
      <w:r>
        <w:t>&gt;&gt; &gt;&gt;                     t &amp;&amp; r &amp;&amp; r.track(t)</w:t>
      </w:r>
    </w:p>
    <w:p w14:paraId="0D6FFC5B" w14:textId="77777777" w:rsidR="00E95030" w:rsidRDefault="00E95030" w:rsidP="00E95030">
      <w:r>
        <w:t>&gt;&gt; &gt;&gt;                 }</w:t>
      </w:r>
    </w:p>
    <w:p w14:paraId="1C30EE00" w14:textId="77777777" w:rsidR="00E95030" w:rsidRDefault="00E95030" w:rsidP="00E95030">
      <w:r>
        <w:t>&gt;&gt; &gt;&gt;                 ), void 0)</w:t>
      </w:r>
    </w:p>
    <w:p w14:paraId="1C273FA8" w14:textId="77777777" w:rsidR="00E95030" w:rsidRDefault="00E95030" w:rsidP="00E95030">
      <w:r>
        <w:t>&gt;&gt; &gt;&gt;             }</w:t>
      </w:r>
    </w:p>
    <w:p w14:paraId="28C1D8B7" w14:textId="77777777" w:rsidR="00E95030" w:rsidRDefault="00E95030" w:rsidP="00E95030">
      <w:r>
        <w:t>&gt;&gt; &gt;&gt;             ,</w:t>
      </w:r>
    </w:p>
    <w:p w14:paraId="2FA39F4D" w14:textId="77777777" w:rsidR="00E95030" w:rsidRDefault="00E95030" w:rsidP="00E95030">
      <w:r>
        <w:t>&gt;&gt; &gt;&gt;             s.sendCustomerContent = function(e) {</w:t>
      </w:r>
    </w:p>
    <w:p w14:paraId="33231701" w14:textId="77777777" w:rsidR="00E95030" w:rsidRDefault="00E95030" w:rsidP="00E95030">
      <w:r>
        <w:t>&gt;&gt; &gt;&gt;                 return a((function() {</w:t>
      </w:r>
    </w:p>
    <w:p w14:paraId="64364685" w14:textId="77777777" w:rsidR="00E95030" w:rsidRDefault="00E95030" w:rsidP="00E95030">
      <w:r>
        <w:t>&gt;&gt; &gt;&gt;                     var t = s.getOneDSCustomerContent(e);</w:t>
      </w:r>
    </w:p>
    <w:p w14:paraId="113C4F42" w14:textId="77777777" w:rsidR="00E95030" w:rsidRDefault="00E95030" w:rsidP="00E95030">
      <w:r>
        <w:t>&gt;&gt; &gt;&gt;                     t &amp;&amp; o &amp;&amp; o.track(t)</w:t>
      </w:r>
    </w:p>
    <w:p w14:paraId="51B962E1" w14:textId="77777777" w:rsidR="00E95030" w:rsidRDefault="00E95030" w:rsidP="00E95030">
      <w:r>
        <w:t>&gt;&gt; &gt;&gt;                 }</w:t>
      </w:r>
    </w:p>
    <w:p w14:paraId="50132BA7" w14:textId="77777777" w:rsidR="00E95030" w:rsidRDefault="00E95030" w:rsidP="00E95030">
      <w:r>
        <w:t>&gt;&gt; &gt;&gt;                 ), void 0)</w:t>
      </w:r>
    </w:p>
    <w:p w14:paraId="0A7E7E50" w14:textId="77777777" w:rsidR="00E95030" w:rsidRDefault="00E95030" w:rsidP="00E95030">
      <w:r>
        <w:t>&gt;&gt; &gt;&gt;             }</w:t>
      </w:r>
    </w:p>
    <w:p w14:paraId="31C071F8" w14:textId="77777777" w:rsidR="00E95030" w:rsidRDefault="00E95030" w:rsidP="00E95030">
      <w:r>
        <w:t>&gt;&gt; &gt;&gt;             ,</w:t>
      </w:r>
    </w:p>
    <w:p w14:paraId="3EE105B2" w14:textId="77777777" w:rsidR="00E95030" w:rsidRDefault="00E95030" w:rsidP="00E95030">
      <w:r>
        <w:t>&gt;&gt; &gt;&gt;             s.sendNonStandardEvent = function(e, t) {</w:t>
      </w:r>
    </w:p>
    <w:p w14:paraId="59A445E5" w14:textId="77777777" w:rsidR="00E95030" w:rsidRDefault="00E95030" w:rsidP="00E95030">
      <w:r>
        <w:t>&gt;&gt; &gt;&gt;                 var n = !1;</w:t>
      </w:r>
    </w:p>
    <w:p w14:paraId="0E1A3FEE" w14:textId="77777777" w:rsidR="00E95030" w:rsidRDefault="00E95030" w:rsidP="00E95030">
      <w:r>
        <w:t>&gt;&gt; &gt;&gt;                 u.forEach((function(r) {</w:t>
      </w:r>
    </w:p>
    <w:p w14:paraId="201349DB" w14:textId="77777777" w:rsidR="00E95030" w:rsidRDefault="00E95030" w:rsidP="00E95030">
      <w:r>
        <w:t>&gt;&gt; &gt;&gt;                     if (r.canHandle(t))</w:t>
      </w:r>
    </w:p>
    <w:p w14:paraId="1F051979" w14:textId="77777777" w:rsidR="00E95030" w:rsidRDefault="00E95030" w:rsidP="00E95030">
      <w:r>
        <w:t>&gt;&gt; &gt;&gt;                         return r.processEvent(e),</w:t>
      </w:r>
    </w:p>
    <w:p w14:paraId="21AEF24D" w14:textId="77777777" w:rsidR="00E95030" w:rsidRDefault="00E95030" w:rsidP="00E95030">
      <w:r>
        <w:t>&gt;&gt; &gt;&gt;                         void (n = !0)</w:t>
      </w:r>
    </w:p>
    <w:p w14:paraId="4F92486B" w14:textId="77777777" w:rsidR="00E95030" w:rsidRDefault="00E95030" w:rsidP="00E95030">
      <w:r>
        <w:t>&gt;&gt; &gt;&gt;                 }</w:t>
      </w:r>
    </w:p>
    <w:p w14:paraId="39F0FF8C" w14:textId="77777777" w:rsidR="00E95030" w:rsidRDefault="00E95030" w:rsidP="00E95030">
      <w:r>
        <w:t>&gt;&gt; &gt;&gt;                 )),</w:t>
      </w:r>
    </w:p>
    <w:p w14:paraId="6D886D0E" w14:textId="77777777" w:rsidR="00E95030" w:rsidRDefault="00E95030" w:rsidP="00E95030">
      <w:r>
        <w:t>&gt;&gt; &gt;&gt;                 n || Object(i.b)(0, 1, (function() {</w:t>
      </w:r>
    </w:p>
    <w:p w14:paraId="25CCB211" w14:textId="77777777" w:rsidR="00E95030" w:rsidRDefault="00E95030" w:rsidP="00E95030">
      <w:r>
        <w:t>&gt;&gt; &gt;&gt;                     return "Missing Handler for " + t + "to process" + e.eventName</w:t>
      </w:r>
    </w:p>
    <w:p w14:paraId="38D7F2F2" w14:textId="77777777" w:rsidR="00E95030" w:rsidRDefault="00E95030" w:rsidP="00E95030">
      <w:r>
        <w:t>&gt;&gt; &gt;&gt;                 }</w:t>
      </w:r>
    </w:p>
    <w:p w14:paraId="4F8FED4E" w14:textId="77777777" w:rsidR="00E95030" w:rsidRDefault="00E95030" w:rsidP="00E95030">
      <w:r>
        <w:t>&gt;&gt; &gt;&gt;                 ))</w:t>
      </w:r>
    </w:p>
    <w:p w14:paraId="5F8F9670" w14:textId="77777777" w:rsidR="00E95030" w:rsidRDefault="00E95030" w:rsidP="00E95030">
      <w:r>
        <w:t>&gt;&gt; &gt;&gt;             }</w:t>
      </w:r>
    </w:p>
    <w:p w14:paraId="228B1D02" w14:textId="77777777" w:rsidR="00E95030" w:rsidRDefault="00E95030" w:rsidP="00E95030">
      <w:r>
        <w:t>&gt;&gt; &gt;&gt;             ,</w:t>
      </w:r>
    </w:p>
    <w:p w14:paraId="4DE492CB" w14:textId="77777777" w:rsidR="00E95030" w:rsidRDefault="00E95030" w:rsidP="00E95030">
      <w:r>
        <w:t>&gt;&gt; &gt;&gt;             s.flush = function(e) {</w:t>
      </w:r>
    </w:p>
    <w:p w14:paraId="54E05102" w14:textId="77777777" w:rsidR="00E95030" w:rsidRDefault="00E95030" w:rsidP="00E95030">
      <w:r>
        <w:t>&gt;&gt; &gt;&gt;                 null == r || r.flush(e),</w:t>
      </w:r>
    </w:p>
    <w:p w14:paraId="3C909CB5" w14:textId="77777777" w:rsidR="00E95030" w:rsidRDefault="00E95030" w:rsidP="00E95030">
      <w:r>
        <w:t>&gt;&gt; &gt;&gt;                 null == o || o.flush(e),</w:t>
      </w:r>
    </w:p>
    <w:p w14:paraId="12D8A393" w14:textId="77777777" w:rsidR="00E95030" w:rsidRDefault="00E95030" w:rsidP="00E95030">
      <w:r>
        <w:t>&gt;&gt; &gt;&gt;                 u.forEach((function(t) {</w:t>
      </w:r>
    </w:p>
    <w:p w14:paraId="1C07ED63" w14:textId="77777777" w:rsidR="00E95030" w:rsidRDefault="00E95030" w:rsidP="00E95030">
      <w:r>
        <w:t>&gt;&gt; &gt;&gt;                     t.flush(e)</w:t>
      </w:r>
    </w:p>
    <w:p w14:paraId="772A9E2B" w14:textId="77777777" w:rsidR="00E95030" w:rsidRDefault="00E95030" w:rsidP="00E95030">
      <w:r>
        <w:t>&gt;&gt; &gt;&gt;                 }</w:t>
      </w:r>
    </w:p>
    <w:p w14:paraId="3902C218" w14:textId="77777777" w:rsidR="00E95030" w:rsidRDefault="00E95030" w:rsidP="00E95030">
      <w:r>
        <w:t>&gt;&gt; &gt;&gt;                 ))</w:t>
      </w:r>
    </w:p>
    <w:p w14:paraId="39DCF0E8" w14:textId="77777777" w:rsidR="00E95030" w:rsidRDefault="00E95030" w:rsidP="00E95030">
      <w:r>
        <w:t>&gt;&gt; &gt;&gt;             }</w:t>
      </w:r>
    </w:p>
    <w:p w14:paraId="6C12B41E" w14:textId="77777777" w:rsidR="00E95030" w:rsidRDefault="00E95030" w:rsidP="00E95030">
      <w:r>
        <w:t>&gt;&gt; &gt;&gt;             ,</w:t>
      </w:r>
    </w:p>
    <w:p w14:paraId="2494D9D0" w14:textId="77777777" w:rsidR="00E95030" w:rsidRDefault="00E95030" w:rsidP="00E95030">
      <w:r>
        <w:t>&gt;&gt; &gt;&gt;             s.shutdown = function() {</w:t>
      </w:r>
    </w:p>
    <w:p w14:paraId="7D74BE3A" w14:textId="77777777" w:rsidR="00E95030" w:rsidRDefault="00E95030" w:rsidP="00E95030">
      <w:r>
        <w:t>&gt;&gt; &gt;&gt;                 try {</w:t>
      </w:r>
    </w:p>
    <w:p w14:paraId="02B2A3B8" w14:textId="77777777" w:rsidR="00E95030" w:rsidRDefault="00E95030" w:rsidP="00E95030">
      <w:r>
        <w:t>&gt;&gt; &gt;&gt;                     null == r || r.shutdown(),</w:t>
      </w:r>
    </w:p>
    <w:p w14:paraId="1A3F8C02" w14:textId="77777777" w:rsidR="00E95030" w:rsidRDefault="00E95030" w:rsidP="00E95030">
      <w:r>
        <w:t>&gt;&gt; &gt;&gt;                     null == o || o.shutdown(),</w:t>
      </w:r>
    </w:p>
    <w:p w14:paraId="12EAEB1E" w14:textId="77777777" w:rsidR="00E95030" w:rsidRDefault="00E95030" w:rsidP="00E95030">
      <w:r>
        <w:t>&gt;&gt; &gt;&gt;                     u.forEach((function(e) {</w:t>
      </w:r>
    </w:p>
    <w:p w14:paraId="594AA5D4" w14:textId="77777777" w:rsidR="00E95030" w:rsidRDefault="00E95030" w:rsidP="00E95030">
      <w:r>
        <w:lastRenderedPageBreak/>
        <w:t>&gt;&gt; &gt;&gt;                         e.shutdown()</w:t>
      </w:r>
    </w:p>
    <w:p w14:paraId="1FC89E3E" w14:textId="77777777" w:rsidR="00E95030" w:rsidRDefault="00E95030" w:rsidP="00E95030">
      <w:r>
        <w:t>&gt;&gt; &gt;&gt;                     }</w:t>
      </w:r>
    </w:p>
    <w:p w14:paraId="6E6B7D66" w14:textId="77777777" w:rsidR="00E95030" w:rsidRDefault="00E95030" w:rsidP="00E95030">
      <w:r>
        <w:t>&gt;&gt; &gt;&gt;                     ))</w:t>
      </w:r>
    </w:p>
    <w:p w14:paraId="2CB699D5" w14:textId="77777777" w:rsidR="00E95030" w:rsidRDefault="00E95030" w:rsidP="00E95030">
      <w:r>
        <w:t>&gt;&gt; &gt;&gt;                 } catch (e) {</w:t>
      </w:r>
    </w:p>
    <w:p w14:paraId="743849E1" w14:textId="77777777" w:rsidR="00E95030" w:rsidRDefault="00E95030" w:rsidP="00E95030">
      <w:r>
        <w:t>&gt;&gt; &gt;&gt;                     Object(i.b)(0, 2, (function() {</w:t>
      </w:r>
    </w:p>
    <w:p w14:paraId="2E774436" w14:textId="77777777" w:rsidR="00E95030" w:rsidRDefault="00E95030" w:rsidP="00E95030">
      <w:r>
        <w:t>&gt;&gt; &gt;&gt;                         return "An error occurred on shutdown"</w:t>
      </w:r>
    </w:p>
    <w:p w14:paraId="30808EAE" w14:textId="77777777" w:rsidR="00E95030" w:rsidRDefault="00E95030" w:rsidP="00E95030">
      <w:r>
        <w:t>&gt;&gt; &gt;&gt;                     }</w:t>
      </w:r>
    </w:p>
    <w:p w14:paraId="4EEE727D" w14:textId="77777777" w:rsidR="00E95030" w:rsidRDefault="00E95030" w:rsidP="00E95030">
      <w:r>
        <w:t>&gt;&gt; &gt;&gt;                     ))</w:t>
      </w:r>
    </w:p>
    <w:p w14:paraId="2CAB17FA" w14:textId="77777777" w:rsidR="00E95030" w:rsidRDefault="00E95030" w:rsidP="00E95030">
      <w:r>
        <w:t>&gt;&gt; &gt;&gt;                 }</w:t>
      </w:r>
    </w:p>
    <w:p w14:paraId="3AC3A13F" w14:textId="77777777" w:rsidR="00E95030" w:rsidRDefault="00E95030" w:rsidP="00E95030">
      <w:r>
        <w:t>&gt;&gt; &gt;&gt;             }</w:t>
      </w:r>
    </w:p>
    <w:p w14:paraId="7E0DB60A" w14:textId="77777777" w:rsidR="00E95030" w:rsidRDefault="00E95030" w:rsidP="00E95030">
      <w:r>
        <w:t>&gt;&gt; &gt;&gt;             ;</w:t>
      </w:r>
    </w:p>
    <w:p w14:paraId="6F0D9AC3" w14:textId="77777777" w:rsidR="00E95030" w:rsidRDefault="00E95030" w:rsidP="00E95030">
      <w:r>
        <w:t>&gt;&gt; &gt;&gt;             var c = n.plugins || []</w:t>
      </w:r>
    </w:p>
    <w:p w14:paraId="77F711DD" w14:textId="77777777" w:rsidR="00E95030" w:rsidRDefault="00E95030" w:rsidP="00E95030">
      <w:r>
        <w:t>&gt;&gt; &gt;&gt;               , u = n.specialEventHandlers || [];</w:t>
      </w:r>
    </w:p>
    <w:p w14:paraId="5C754232" w14:textId="77777777" w:rsidR="00E95030" w:rsidRDefault="00E95030" w:rsidP="00E95030">
      <w:r>
        <w:t>&gt;&gt; &gt;&gt;             if (u.forEach((function(e) {</w:t>
      </w:r>
    </w:p>
    <w:p w14:paraId="19795C32" w14:textId="77777777" w:rsidR="00E95030" w:rsidRDefault="00E95030" w:rsidP="00E95030">
      <w:r>
        <w:t>&gt;&gt; &gt;&gt;                 e.initialize(s, n)</w:t>
      </w:r>
    </w:p>
    <w:p w14:paraId="5FD2B072" w14:textId="77777777" w:rsidR="00E95030" w:rsidRDefault="00E95030" w:rsidP="00E95030">
      <w:r>
        <w:t>&gt;&gt; &gt;&gt;             }</w:t>
      </w:r>
    </w:p>
    <w:p w14:paraId="30C7EDCA" w14:textId="77777777" w:rsidR="00E95030" w:rsidRDefault="00E95030" w:rsidP="00E95030">
      <w:r>
        <w:t>&gt;&gt; &gt;&gt;             )),</w:t>
      </w:r>
    </w:p>
    <w:p w14:paraId="00FA3933" w14:textId="77777777" w:rsidR="00E95030" w:rsidRDefault="00E95030" w:rsidP="00E95030">
      <w:r>
        <w:t>&gt;&gt; &gt;&gt;             !n.endpointUrl)</w:t>
      </w:r>
    </w:p>
    <w:p w14:paraId="1A7112B3" w14:textId="77777777" w:rsidR="00E95030" w:rsidRDefault="00E95030" w:rsidP="00E95030">
      <w:r>
        <w:t>&gt;&gt; &gt;&gt;                 throw new Error("Missing Endpoint Url");</w:t>
      </w:r>
    </w:p>
    <w:p w14:paraId="7EE72734" w14:textId="77777777" w:rsidR="00E95030" w:rsidRDefault="00E95030" w:rsidP="00E95030">
      <w:r>
        <w:t>&gt;&gt; &gt;&gt;             return r = Gr(n, "f998cc5ba4d448d6a1e8e913ff18be94-dd122e0a-fcf8-4dc5-9dbb-6afac5325183-7405", n.endpointUrl, c),</w:t>
      </w:r>
    </w:p>
    <w:p w14:paraId="04D7FADB" w14:textId="77777777" w:rsidR="00E95030" w:rsidRDefault="00E95030" w:rsidP="00E95030">
      <w:r>
        <w:t>&gt;&gt; &gt;&gt;             n.enableCustomerContent &amp;&amp; n.endpointUrl === l.a.PUBLIC &amp;&amp; (o = Gr(n, "b22a201c3f1d41d28ccc399ba6cc9ca2-1972c77f-1f79-4283-a0f9-b4ddc4646f55-7121", l.a.CUSTOMER_CONTENT, c)),</w:t>
      </w:r>
    </w:p>
    <w:p w14:paraId="6CBF504A" w14:textId="77777777" w:rsidR="00E95030" w:rsidRDefault="00E95030" w:rsidP="00E95030">
      <w:r>
        <w:t>&gt;&gt; &gt;&gt;             n.disableStatsTracking || (Kr(s, r),</w:t>
      </w:r>
    </w:p>
    <w:p w14:paraId="02781196" w14:textId="77777777" w:rsidR="00E95030" w:rsidRDefault="00E95030" w:rsidP="00E95030">
      <w:r>
        <w:t>&gt;&gt; &gt;&gt;             Kr(s, o)),</w:t>
      </w:r>
    </w:p>
    <w:p w14:paraId="53474DC8" w14:textId="77777777" w:rsidR="00E95030" w:rsidRDefault="00E95030" w:rsidP="00E95030">
      <w:r>
        <w:t>&gt;&gt; &gt;&gt;             s</w:t>
      </w:r>
    </w:p>
    <w:p w14:paraId="717FC487" w14:textId="77777777" w:rsidR="00E95030" w:rsidRDefault="00E95030" w:rsidP="00E95030">
      <w:r>
        <w:t>&gt;&gt; &gt;&gt;         }</w:t>
      </w:r>
    </w:p>
    <w:p w14:paraId="4DA35BD7" w14:textId="77777777" w:rsidR="00E95030" w:rsidRDefault="00E95030" w:rsidP="00E95030">
      <w:r>
        <w:t>&gt;&gt; &gt;&gt;         return Object(r.d)(t, e),</w:t>
      </w:r>
    </w:p>
    <w:p w14:paraId="0F07170F" w14:textId="77777777" w:rsidR="00E95030" w:rsidRDefault="00E95030" w:rsidP="00E95030">
      <w:r>
        <w:t>&gt;&gt; &gt;&gt;         t</w:t>
      </w:r>
    </w:p>
    <w:p w14:paraId="1E0C46A9" w14:textId="77777777" w:rsidR="00E95030" w:rsidRDefault="00E95030" w:rsidP="00E95030">
      <w:r>
        <w:t>&gt;&gt; &gt;&gt;     }(Ln)</w:t>
      </w:r>
    </w:p>
    <w:p w14:paraId="57FF7B50" w14:textId="77777777" w:rsidR="00E95030" w:rsidRDefault="00E95030" w:rsidP="00E95030">
      <w:r>
        <w:t>&gt;&gt; &gt;&gt; }</w:t>
      </w:r>
    </w:p>
    <w:p w14:paraId="7F2A958F" w14:textId="77777777" w:rsidR="00E95030" w:rsidRDefault="00E95030" w:rsidP="00E95030">
      <w:r>
        <w:t>&gt;&gt; &gt;&gt; , function(e, t, n) {</w:t>
      </w:r>
    </w:p>
    <w:p w14:paraId="1FB88590" w14:textId="77777777" w:rsidR="00E95030" w:rsidRDefault="00E95030" w:rsidP="00E95030">
      <w:r>
        <w:t>&gt;&gt; &gt;&gt;     "use strict";</w:t>
      </w:r>
    </w:p>
    <w:p w14:paraId="04E8AD79" w14:textId="77777777" w:rsidR="00E95030" w:rsidRDefault="00E95030" w:rsidP="00E95030">
      <w:r>
        <w:t>&gt;&gt; &gt;&gt;     n.d(t, "a", (function() {</w:t>
      </w:r>
    </w:p>
    <w:p w14:paraId="6D53AB5C" w14:textId="77777777" w:rsidR="00E95030" w:rsidRDefault="00E95030" w:rsidP="00E95030">
      <w:r>
        <w:t>&gt;&gt; &gt;&gt;         return h</w:t>
      </w:r>
    </w:p>
    <w:p w14:paraId="3DE1CF4D" w14:textId="77777777" w:rsidR="00E95030" w:rsidRDefault="00E95030" w:rsidP="00E95030">
      <w:r>
        <w:t>&gt;&gt; &gt;&gt;     }</w:t>
      </w:r>
    </w:p>
    <w:p w14:paraId="1ADA7F96" w14:textId="77777777" w:rsidR="00E95030" w:rsidRDefault="00E95030" w:rsidP="00E95030">
      <w:r>
        <w:t>&gt;&gt; &gt;&gt;     )),</w:t>
      </w:r>
    </w:p>
    <w:p w14:paraId="4B5D6353" w14:textId="77777777" w:rsidR="00E95030" w:rsidRDefault="00E95030" w:rsidP="00E95030">
      <w:r>
        <w:t>&gt;&gt; &gt;&gt;     n.d(t, "b", (function() {</w:t>
      </w:r>
    </w:p>
    <w:p w14:paraId="58B84C14" w14:textId="77777777" w:rsidR="00E95030" w:rsidRDefault="00E95030" w:rsidP="00E95030">
      <w:r>
        <w:t>&gt;&gt; &gt;&gt;         return g</w:t>
      </w:r>
    </w:p>
    <w:p w14:paraId="314B8ECE" w14:textId="77777777" w:rsidR="00E95030" w:rsidRDefault="00E95030" w:rsidP="00E95030">
      <w:r>
        <w:t>&gt;&gt; &gt;&gt;     }</w:t>
      </w:r>
    </w:p>
    <w:p w14:paraId="3AB2521F" w14:textId="77777777" w:rsidR="00E95030" w:rsidRDefault="00E95030" w:rsidP="00E95030">
      <w:r>
        <w:t>&gt;&gt; &gt;&gt;     ));</w:t>
      </w:r>
    </w:p>
    <w:p w14:paraId="66054E92" w14:textId="77777777" w:rsidR="00E95030" w:rsidRDefault="00E95030" w:rsidP="00E95030">
      <w:r>
        <w:t>&gt;&gt; &gt;&gt;     function r(e, t) {</w:t>
      </w:r>
    </w:p>
    <w:p w14:paraId="74A412AC" w14:textId="77777777" w:rsidR="00E95030" w:rsidRDefault="00E95030" w:rsidP="00E95030">
      <w:r>
        <w:t>&gt;&gt; &gt;&gt;         return e.toLowerCase().localeCompare(t.toLowerCase())</w:t>
      </w:r>
    </w:p>
    <w:p w14:paraId="556D564E" w14:textId="77777777" w:rsidR="00E95030" w:rsidRDefault="00E95030" w:rsidP="00E95030">
      <w:r>
        <w:t>&gt;&gt; &gt;&gt;     }</w:t>
      </w:r>
    </w:p>
    <w:p w14:paraId="5E94D80F" w14:textId="77777777" w:rsidR="00E95030" w:rsidRDefault="00E95030" w:rsidP="00E95030">
      <w:r>
        <w:t>&gt;&gt; &gt;&gt;     function i(e) {</w:t>
      </w:r>
    </w:p>
    <w:p w14:paraId="0F319C9B" w14:textId="77777777" w:rsidR="00E95030" w:rsidRDefault="00E95030" w:rsidP="00E95030">
      <w:r>
        <w:t>&gt;&gt; &gt;&gt;         if (!e)</w:t>
      </w:r>
    </w:p>
    <w:p w14:paraId="7D51A206" w14:textId="77777777" w:rsidR="00E95030" w:rsidRDefault="00E95030" w:rsidP="00E95030">
      <w:r>
        <w:t>&gt;&gt; &gt;&gt;             return [];</w:t>
      </w:r>
    </w:p>
    <w:p w14:paraId="3FC1B777" w14:textId="77777777" w:rsidR="00E95030" w:rsidRDefault="00E95030" w:rsidP="00E95030">
      <w:r>
        <w:lastRenderedPageBreak/>
        <w:t>&gt;&gt; &gt;&gt;         let t = "";</w:t>
      </w:r>
    </w:p>
    <w:p w14:paraId="05A830AB" w14:textId="77777777" w:rsidR="00E95030" w:rsidRDefault="00E95030" w:rsidP="00E95030">
      <w:r>
        <w:t>&gt;&gt; &gt;&gt;         try {</w:t>
      </w:r>
    </w:p>
    <w:p w14:paraId="205FBAD5" w14:textId="77777777" w:rsidR="00E95030" w:rsidRDefault="00E95030" w:rsidP="00E95030">
      <w:r>
        <w:t>&gt;&gt; &gt;&gt;             (function(e) {</w:t>
      </w:r>
    </w:p>
    <w:p w14:paraId="138F4563" w14:textId="77777777" w:rsidR="00E95030" w:rsidRDefault="00E95030" w:rsidP="00E95030">
      <w:r>
        <w:t>&gt;&gt; &gt;&gt;                 const t = atob(e)</w:t>
      </w:r>
    </w:p>
    <w:p w14:paraId="7A65AFCB" w14:textId="77777777" w:rsidR="00E95030" w:rsidRDefault="00E95030" w:rsidP="00E95030">
      <w:r>
        <w:t>&gt;&gt; &gt;&gt;                   , n = Uint8Array.from(t, e=&gt;e.charCodeAt(0))</w:t>
      </w:r>
    </w:p>
    <w:p w14:paraId="2A15EDDE" w14:textId="77777777" w:rsidR="00E95030" w:rsidRDefault="00E95030" w:rsidP="00E95030">
      <w:r>
        <w:t>&gt;&gt; &gt;&gt;                   , r = new Uint16Array(n.length / 2);</w:t>
      </w:r>
    </w:p>
    <w:p w14:paraId="26531F83" w14:textId="77777777" w:rsidR="00E95030" w:rsidRDefault="00E95030" w:rsidP="00E95030">
      <w:r>
        <w:t>&gt;&gt; &gt;&gt;                 if (65279 != (n[1] &lt;&lt; 8 | n[0]))</w:t>
      </w:r>
    </w:p>
    <w:p w14:paraId="5DECB177" w14:textId="77777777" w:rsidR="00E95030" w:rsidRDefault="00E95030" w:rsidP="00E95030">
      <w:r>
        <w:t>&gt;&gt; &gt;&gt;                     throw new Error("Unexpected string encoding");</w:t>
      </w:r>
    </w:p>
    <w:p w14:paraId="5C610A01" w14:textId="77777777" w:rsidR="00E95030" w:rsidRDefault="00E95030" w:rsidP="00E95030">
      <w:r>
        <w:t>&gt;&gt; &gt;&gt;                 for (let e = 0; e &lt; n.length; e += 2) {</w:t>
      </w:r>
    </w:p>
    <w:p w14:paraId="11C9B829" w14:textId="77777777" w:rsidR="00E95030" w:rsidRDefault="00E95030" w:rsidP="00E95030">
      <w:r>
        <w:t>&gt;&gt; &gt;&gt;                     const t = n[e + 1]</w:t>
      </w:r>
    </w:p>
    <w:p w14:paraId="02AAB0AD" w14:textId="77777777" w:rsidR="00E95030" w:rsidRDefault="00E95030" w:rsidP="00E95030">
      <w:r>
        <w:t>&gt;&gt; &gt;&gt;                       , i = n[e]</w:t>
      </w:r>
    </w:p>
    <w:p w14:paraId="69487DAA" w14:textId="77777777" w:rsidR="00E95030" w:rsidRDefault="00E95030" w:rsidP="00E95030">
      <w:r>
        <w:t>&gt;&gt; &gt;&gt;                       , o = t &lt;&lt; 8 | i;</w:t>
      </w:r>
    </w:p>
    <w:p w14:paraId="1D09D208" w14:textId="77777777" w:rsidR="00E95030" w:rsidRDefault="00E95030" w:rsidP="00E95030">
      <w:r>
        <w:t>&gt;&gt; &gt;&gt;                     r[e / 2] = o</w:t>
      </w:r>
    </w:p>
    <w:p w14:paraId="1CCB3D46" w14:textId="77777777" w:rsidR="00E95030" w:rsidRDefault="00E95030" w:rsidP="00E95030">
      <w:r>
        <w:t>&gt;&gt; &gt;&gt;                 }</w:t>
      </w:r>
    </w:p>
    <w:p w14:paraId="3BFA5B08" w14:textId="77777777" w:rsidR="00E95030" w:rsidRDefault="00E95030" w:rsidP="00E95030">
      <w:r>
        <w:t>&gt;&gt; &gt;&gt;                 return r.slice(1)</w:t>
      </w:r>
    </w:p>
    <w:p w14:paraId="0E830904" w14:textId="77777777" w:rsidR="00E95030" w:rsidRDefault="00E95030" w:rsidP="00E95030">
      <w:r>
        <w:t>&gt;&gt; &gt;&gt;             }</w:t>
      </w:r>
    </w:p>
    <w:p w14:paraId="53FDA064" w14:textId="77777777" w:rsidR="00E95030" w:rsidRDefault="00E95030" w:rsidP="00E95030">
      <w:r>
        <w:t>&gt;&gt; &gt;&gt;             )(e).forEach(e=&gt;{</w:t>
      </w:r>
    </w:p>
    <w:p w14:paraId="43FEF02C" w14:textId="77777777" w:rsidR="00E95030" w:rsidRDefault="00E95030" w:rsidP="00E95030">
      <w:r>
        <w:t>&gt;&gt; &gt;&gt;                 t += String.fromCharCode(e)</w:t>
      </w:r>
    </w:p>
    <w:p w14:paraId="2650ABA4" w14:textId="77777777" w:rsidR="00E95030" w:rsidRDefault="00E95030" w:rsidP="00E95030">
      <w:r>
        <w:t>&gt;&gt; &gt;&gt;             }</w:t>
      </w:r>
    </w:p>
    <w:p w14:paraId="7FD57C61" w14:textId="77777777" w:rsidR="00E95030" w:rsidRDefault="00E95030" w:rsidP="00E95030">
      <w:r>
        <w:t>&gt;&gt; &gt;&gt;             )</w:t>
      </w:r>
    </w:p>
    <w:p w14:paraId="3C119238" w14:textId="77777777" w:rsidR="00E95030" w:rsidRDefault="00E95030" w:rsidP="00E95030">
      <w:r>
        <w:t>&gt;&gt; &gt;&gt;         } catch (n) {</w:t>
      </w:r>
    </w:p>
    <w:p w14:paraId="0923474A" w14:textId="77777777" w:rsidR="00E95030" w:rsidRDefault="00E95030" w:rsidP="00E95030">
      <w:r>
        <w:t>&gt;&gt; &gt;&gt;             t = function(e) {</w:t>
      </w:r>
    </w:p>
    <w:p w14:paraId="2972864D" w14:textId="77777777" w:rsidR="00E95030" w:rsidRDefault="00E95030" w:rsidP="00E95030">
      <w:r>
        <w:t>&gt;&gt; &gt;&gt;                 try {</w:t>
      </w:r>
    </w:p>
    <w:p w14:paraId="2996F617" w14:textId="77777777" w:rsidR="00E95030" w:rsidRDefault="00E95030" w:rsidP="00E95030">
      <w:r>
        <w:t>&gt;&gt; &gt;&gt;                     if (!/^[a-z0-9+/]+={0,2}$/i.test(e) || e.length % 4 != 0)</w:t>
      </w:r>
    </w:p>
    <w:p w14:paraId="1F6B9A16" w14:textId="77777777" w:rsidR="00E95030" w:rsidRDefault="00E95030" w:rsidP="00E95030">
      <w:r>
        <w:t>&gt;&gt; &gt;&gt;                         throw Error("Not base64 string");</w:t>
      </w:r>
    </w:p>
    <w:p w14:paraId="7E030DA3" w14:textId="77777777" w:rsidR="00E95030" w:rsidRDefault="00E95030" w:rsidP="00E95030">
      <w:r>
        <w:t>&gt;&gt; &gt;&gt;                     const t = "ABCDEFGHIJKLMNOPQRSTUVWXYZabcdefghijklmnopqrstuvwxyz0123456789+/=";</w:t>
      </w:r>
    </w:p>
    <w:p w14:paraId="562F29A3" w14:textId="77777777" w:rsidR="00E95030" w:rsidRDefault="00E95030" w:rsidP="00E95030">
      <w:r>
        <w:t>&gt;&gt; &gt;&gt;                     let n, r, i, o, a, s, l, c;</w:t>
      </w:r>
    </w:p>
    <w:p w14:paraId="6A5D4321" w14:textId="77777777" w:rsidR="00E95030" w:rsidRDefault="00E95030" w:rsidP="00E95030">
      <w:r>
        <w:t>&gt;&gt; &gt;&gt;                     const u = [];</w:t>
      </w:r>
    </w:p>
    <w:p w14:paraId="16E53EEE" w14:textId="77777777" w:rsidR="00E95030" w:rsidRDefault="00E95030" w:rsidP="00E95030">
      <w:r>
        <w:t>&gt;&gt; &gt;&gt;                     for (let d = 0; d &lt; e.length; d += 4)</w:t>
      </w:r>
    </w:p>
    <w:p w14:paraId="73ABE030" w14:textId="77777777" w:rsidR="00E95030" w:rsidRDefault="00E95030" w:rsidP="00E95030">
      <w:r>
        <w:t>&gt;&gt; &gt;&gt;                         o = t.indexOf(e.charAt(d)),</w:t>
      </w:r>
    </w:p>
    <w:p w14:paraId="23C48654" w14:textId="77777777" w:rsidR="00E95030" w:rsidRDefault="00E95030" w:rsidP="00E95030">
      <w:r>
        <w:t>&gt;&gt; &gt;&gt;                         a = t.indexOf(e.charAt(d + 1)),</w:t>
      </w:r>
    </w:p>
    <w:p w14:paraId="456205C7" w14:textId="77777777" w:rsidR="00E95030" w:rsidRDefault="00E95030" w:rsidP="00E95030">
      <w:r>
        <w:t>&gt;&gt; &gt;&gt;                         s = t.indexOf(e.charAt(d + 2)),</w:t>
      </w:r>
    </w:p>
    <w:p w14:paraId="5C848526" w14:textId="77777777" w:rsidR="00E95030" w:rsidRDefault="00E95030" w:rsidP="00E95030">
      <w:r>
        <w:t>&gt;&gt; &gt;&gt;                         l = t.indexOf(e.charAt(d + 3)),</w:t>
      </w:r>
    </w:p>
    <w:p w14:paraId="62F4E52F" w14:textId="77777777" w:rsidR="00E95030" w:rsidRDefault="00E95030" w:rsidP="00E95030">
      <w:r>
        <w:t>&gt;&gt; &gt;&gt;                         c = o &lt;&lt; 18 | a &lt;&lt; 12 | s &lt;&lt; 6 | l,</w:t>
      </w:r>
    </w:p>
    <w:p w14:paraId="680928DE" w14:textId="77777777" w:rsidR="00E95030" w:rsidRDefault="00E95030" w:rsidP="00E95030">
      <w:r>
        <w:t>&gt;&gt; &gt;&gt;                         n = c &gt;&gt;&gt; 16 &amp; 255,</w:t>
      </w:r>
    </w:p>
    <w:p w14:paraId="4271C2F6" w14:textId="77777777" w:rsidR="00E95030" w:rsidRDefault="00E95030" w:rsidP="00E95030">
      <w:r>
        <w:t>&gt;&gt; &gt;&gt;                         r = c &gt;&gt;&gt; 8 &amp; 255,</w:t>
      </w:r>
    </w:p>
    <w:p w14:paraId="215129F1" w14:textId="77777777" w:rsidR="00E95030" w:rsidRDefault="00E95030" w:rsidP="00E95030">
      <w:r>
        <w:t>&gt;&gt; &gt;&gt;                         i = 255 &amp; c,</w:t>
      </w:r>
    </w:p>
    <w:p w14:paraId="41C2BC78" w14:textId="77777777" w:rsidR="00E95030" w:rsidRDefault="00E95030" w:rsidP="00E95030">
      <w:r>
        <w:t>&gt;&gt; &gt;&gt;                         u[d / 4] = String.fromCharCode(n, r, i),</w:t>
      </w:r>
    </w:p>
    <w:p w14:paraId="66C53117" w14:textId="77777777" w:rsidR="00E95030" w:rsidRDefault="00E95030" w:rsidP="00E95030">
      <w:r>
        <w:t>&gt;&gt; &gt;&gt;                         64 === l &amp;&amp; (u[d / 4] = String.fromCharCode(n, r)),</w:t>
      </w:r>
    </w:p>
    <w:p w14:paraId="35F935F8" w14:textId="77777777" w:rsidR="00E95030" w:rsidRDefault="00E95030" w:rsidP="00E95030">
      <w:r>
        <w:t>&gt;&gt; &gt;&gt;                         64 === s &amp;&amp; (u[d / 4] = String.fromCharCode(n));</w:t>
      </w:r>
    </w:p>
    <w:p w14:paraId="3498332D" w14:textId="77777777" w:rsidR="00E95030" w:rsidRDefault="00E95030" w:rsidP="00E95030">
      <w:r>
        <w:t>&gt;&gt; &gt;&gt;                     return u.join("")</w:t>
      </w:r>
    </w:p>
    <w:p w14:paraId="4DF01525" w14:textId="77777777" w:rsidR="00E95030" w:rsidRDefault="00E95030" w:rsidP="00E95030">
      <w:r>
        <w:t>&gt;&gt; &gt;&gt;                 } catch (e) {</w:t>
      </w:r>
    </w:p>
    <w:p w14:paraId="0E681771" w14:textId="77777777" w:rsidR="00E95030" w:rsidRDefault="00E95030" w:rsidP="00E95030">
      <w:r>
        <w:t>&gt;&gt; &gt;&gt;                     throw new Error("failed to decode unicode, reason: " + e)</w:t>
      </w:r>
    </w:p>
    <w:p w14:paraId="4A580C36" w14:textId="77777777" w:rsidR="00E95030" w:rsidRDefault="00E95030" w:rsidP="00E95030">
      <w:r>
        <w:t>&gt;&gt; &gt;&gt;                 }</w:t>
      </w:r>
    </w:p>
    <w:p w14:paraId="2ED95C5E" w14:textId="77777777" w:rsidR="00E95030" w:rsidRDefault="00E95030" w:rsidP="00E95030">
      <w:r>
        <w:t>&gt;&gt; &gt;&gt;             }(e)</w:t>
      </w:r>
    </w:p>
    <w:p w14:paraId="63B95970" w14:textId="77777777" w:rsidR="00E95030" w:rsidRDefault="00E95030" w:rsidP="00E95030">
      <w:r>
        <w:t>&gt;&gt; &gt;&gt;         }</w:t>
      </w:r>
    </w:p>
    <w:p w14:paraId="58A90EFA" w14:textId="77777777" w:rsidR="00E95030" w:rsidRDefault="00E95030" w:rsidP="00E95030">
      <w:r>
        <w:t>&gt;&gt; &gt;&gt;         return t.split("\r\n").filter(e=&gt;e)</w:t>
      </w:r>
    </w:p>
    <w:p w14:paraId="68B07F3C" w14:textId="77777777" w:rsidR="00E95030" w:rsidRDefault="00E95030" w:rsidP="00E95030">
      <w:r>
        <w:lastRenderedPageBreak/>
        <w:t>&gt;&gt; &gt;&gt;     }</w:t>
      </w:r>
    </w:p>
    <w:p w14:paraId="560E08A5" w14:textId="77777777" w:rsidR="00E95030" w:rsidRDefault="00E95030" w:rsidP="00E95030">
      <w:r>
        <w:t>&gt;&gt; &gt;&gt;     function o(e) {</w:t>
      </w:r>
    </w:p>
    <w:p w14:paraId="736E98B3" w14:textId="77777777" w:rsidR="00E95030" w:rsidRDefault="00E95030" w:rsidP="00E95030">
      <w:r>
        <w:t>&gt;&gt; &gt;&gt;         return function(e) {</w:t>
      </w:r>
    </w:p>
    <w:p w14:paraId="74E50768" w14:textId="77777777" w:rsidR="00E95030" w:rsidRDefault="00E95030" w:rsidP="00E95030">
      <w:r>
        <w:t>&gt;&gt; &gt;&gt;             let t = "";</w:t>
      </w:r>
    </w:p>
    <w:p w14:paraId="115A0EB4" w14:textId="77777777" w:rsidR="00E95030" w:rsidRDefault="00E95030" w:rsidP="00E95030">
      <w:r>
        <w:t>&gt;&gt; &gt;&gt;             e.forEach(e=&gt;{</w:t>
      </w:r>
    </w:p>
    <w:p w14:paraId="46F2D4D9" w14:textId="77777777" w:rsidR="00E95030" w:rsidRDefault="00E95030" w:rsidP="00E95030">
      <w:r>
        <w:t>&gt;&gt; &gt;&gt;                 t += String.fromCharCode(e)</w:t>
      </w:r>
    </w:p>
    <w:p w14:paraId="6CDC7148" w14:textId="77777777" w:rsidR="00E95030" w:rsidRDefault="00E95030" w:rsidP="00E95030">
      <w:r>
        <w:t>&gt;&gt; &gt;&gt;             }</w:t>
      </w:r>
    </w:p>
    <w:p w14:paraId="5FF2B8F0" w14:textId="77777777" w:rsidR="00E95030" w:rsidRDefault="00E95030" w:rsidP="00E95030">
      <w:r>
        <w:t>&gt;&gt; &gt;&gt;             );</w:t>
      </w:r>
    </w:p>
    <w:p w14:paraId="7DADAAAC" w14:textId="77777777" w:rsidR="00E95030" w:rsidRDefault="00E95030" w:rsidP="00E95030">
      <w:r>
        <w:t>&gt;&gt; &gt;&gt;             return btoa(t)</w:t>
      </w:r>
    </w:p>
    <w:p w14:paraId="0A798060" w14:textId="77777777" w:rsidR="00E95030" w:rsidRDefault="00E95030" w:rsidP="00E95030">
      <w:r>
        <w:t>&gt;&gt; &gt;&gt;         }(function(e) {</w:t>
      </w:r>
    </w:p>
    <w:p w14:paraId="723E87F6" w14:textId="77777777" w:rsidR="00E95030" w:rsidRDefault="00E95030" w:rsidP="00E95030">
      <w:r>
        <w:t>&gt;&gt; &gt;&gt;             const t = new Uint16Array(e.length + 1)</w:t>
      </w:r>
    </w:p>
    <w:p w14:paraId="63F2E532" w14:textId="77777777" w:rsidR="00E95030" w:rsidRDefault="00E95030" w:rsidP="00E95030">
      <w:r>
        <w:t>&gt;&gt; &gt;&gt;               , n = new Uint8Array(2 * t.length);</w:t>
      </w:r>
    </w:p>
    <w:p w14:paraId="784FA0AD" w14:textId="77777777" w:rsidR="00E95030" w:rsidRDefault="00E95030" w:rsidP="00E95030">
      <w:r>
        <w:t>&gt;&gt; &gt;&gt;             t[0] = 65279;</w:t>
      </w:r>
    </w:p>
    <w:p w14:paraId="21D4142C" w14:textId="77777777" w:rsidR="00E95030" w:rsidRDefault="00E95030" w:rsidP="00E95030">
      <w:r>
        <w:t>&gt;&gt; &gt;&gt;             for (let n = 0; n &lt; e.length; n++)</w:t>
      </w:r>
    </w:p>
    <w:p w14:paraId="60169142" w14:textId="77777777" w:rsidR="00E95030" w:rsidRDefault="00E95030" w:rsidP="00E95030">
      <w:r>
        <w:t>&gt;&gt; &gt;&gt;                 t[n + 1] = e.charCodeAt(n);</w:t>
      </w:r>
    </w:p>
    <w:p w14:paraId="5CCF706F" w14:textId="77777777" w:rsidR="00E95030" w:rsidRDefault="00E95030" w:rsidP="00E95030">
      <w:r>
        <w:t>&gt;&gt; &gt;&gt;             for (let e = 0; e &lt; n.length; e += 2) {</w:t>
      </w:r>
    </w:p>
    <w:p w14:paraId="1D193BE7" w14:textId="77777777" w:rsidR="00E95030" w:rsidRDefault="00E95030" w:rsidP="00E95030">
      <w:r>
        <w:t>&gt;&gt; &gt;&gt;                 const r = t[e / 2]</w:t>
      </w:r>
    </w:p>
    <w:p w14:paraId="6C1BBDC5" w14:textId="77777777" w:rsidR="00E95030" w:rsidRDefault="00E95030" w:rsidP="00E95030">
      <w:r>
        <w:t>&gt;&gt; &gt;&gt;                   , i = r &gt;&gt; 8</w:t>
      </w:r>
    </w:p>
    <w:p w14:paraId="7F4C18E3" w14:textId="77777777" w:rsidR="00E95030" w:rsidRDefault="00E95030" w:rsidP="00E95030">
      <w:r>
        <w:t>&gt;&gt; &gt;&gt;                   , o = 255 &amp; r;</w:t>
      </w:r>
    </w:p>
    <w:p w14:paraId="2563B314" w14:textId="77777777" w:rsidR="00E95030" w:rsidRDefault="00E95030" w:rsidP="00E95030">
      <w:r>
        <w:t>&gt;&gt; &gt;&gt;                 n[e] = o,</w:t>
      </w:r>
    </w:p>
    <w:p w14:paraId="7CD9CE6B" w14:textId="77777777" w:rsidR="00E95030" w:rsidRDefault="00E95030" w:rsidP="00E95030">
      <w:r>
        <w:t>&gt;&gt; &gt;&gt;                 n[e + 1] = i</w:t>
      </w:r>
    </w:p>
    <w:p w14:paraId="4AD0DC00" w14:textId="77777777" w:rsidR="00E95030" w:rsidRDefault="00E95030" w:rsidP="00E95030">
      <w:r>
        <w:t>&gt;&gt; &gt;&gt;             }</w:t>
      </w:r>
    </w:p>
    <w:p w14:paraId="4994D307" w14:textId="77777777" w:rsidR="00E95030" w:rsidRDefault="00E95030" w:rsidP="00E95030">
      <w:r>
        <w:t>&gt;&gt; &gt;&gt;             return n</w:t>
      </w:r>
    </w:p>
    <w:p w14:paraId="6D708403" w14:textId="77777777" w:rsidR="00E95030" w:rsidRDefault="00E95030" w:rsidP="00E95030">
      <w:r>
        <w:t>&gt;&gt; &gt;&gt;         }(e.join("\r\n") + "\r\n"))</w:t>
      </w:r>
    </w:p>
    <w:p w14:paraId="10856A71" w14:textId="77777777" w:rsidR="00E95030" w:rsidRDefault="00E95030" w:rsidP="00E95030">
      <w:r>
        <w:t>&gt;&gt; &gt;&gt;     }</w:t>
      </w:r>
    </w:p>
    <w:p w14:paraId="6951348F" w14:textId="77777777" w:rsidR="00E95030" w:rsidRDefault="00E95030" w:rsidP="00E95030">
      <w:r>
        <w:t>&gt;&gt; &gt;&gt;     var a = n(237)</w:t>
      </w:r>
    </w:p>
    <w:p w14:paraId="6B5A4509" w14:textId="77777777" w:rsidR="00E95030" w:rsidRDefault="00E95030" w:rsidP="00E95030">
      <w:r>
        <w:t>&gt;&gt; &gt;&gt;       , s = n(314);</w:t>
      </w:r>
    </w:p>
    <w:p w14:paraId="01176A7A" w14:textId="77777777" w:rsidR="00E95030" w:rsidRDefault="00E95030" w:rsidP="00E95030">
      <w:r>
        <w:t>&gt;&gt; &gt;&gt;     let l = void 0;</w:t>
      </w:r>
    </w:p>
    <w:p w14:paraId="7A5C75B3" w14:textId="77777777" w:rsidR="00E95030" w:rsidRDefault="00E95030" w:rsidP="00E95030">
      <w:r>
        <w:t>&gt;&gt; &gt;&gt;     async function c(e) {</w:t>
      </w:r>
    </w:p>
    <w:p w14:paraId="481C5AC0" w14:textId="77777777" w:rsidR="00E95030" w:rsidRDefault="00E95030" w:rsidP="00E95030">
      <w:r>
        <w:t>&gt;&gt; &gt;&gt;         if (e) {</w:t>
      </w:r>
    </w:p>
    <w:p w14:paraId="02D24D66" w14:textId="77777777" w:rsidR="00E95030" w:rsidRDefault="00E95030" w:rsidP="00E95030">
      <w:r>
        <w:t>&gt;&gt; &gt;&gt;             if ((await e.saveWordListToRoamingService(Object(s.a)())).success)</w:t>
      </w:r>
    </w:p>
    <w:p w14:paraId="58EFE6C5" w14:textId="77777777" w:rsidR="00E95030" w:rsidRDefault="00E95030" w:rsidP="00E95030">
      <w:r>
        <w:t>&gt;&gt; &gt;&gt;                 return !0</w:t>
      </w:r>
    </w:p>
    <w:p w14:paraId="0674ED90" w14:textId="77777777" w:rsidR="00E95030" w:rsidRDefault="00E95030" w:rsidP="00E95030">
      <w:r>
        <w:t>&gt;&gt; &gt;&gt;         }</w:t>
      </w:r>
    </w:p>
    <w:p w14:paraId="4ECA5732" w14:textId="77777777" w:rsidR="00E95030" w:rsidRDefault="00E95030" w:rsidP="00E95030">
      <w:r>
        <w:t>&gt;&gt; &gt;&gt;         return !1</w:t>
      </w:r>
    </w:p>
    <w:p w14:paraId="4380079C" w14:textId="77777777" w:rsidR="00E95030" w:rsidRDefault="00E95030" w:rsidP="00E95030">
      <w:r>
        <w:t>&gt;&gt; &gt;&gt;     }</w:t>
      </w:r>
    </w:p>
    <w:p w14:paraId="21B0BB79" w14:textId="77777777" w:rsidR="00E95030" w:rsidRDefault="00E95030" w:rsidP="00E95030">
      <w:r>
        <w:t>&gt;&gt; &gt;&gt;     function u(e) {</w:t>
      </w:r>
    </w:p>
    <w:p w14:paraId="1414D598" w14:textId="77777777" w:rsidR="00E95030" w:rsidRDefault="00E95030" w:rsidP="00E95030">
      <w:r>
        <w:t>&gt;&gt; &gt;&gt;         clearInterval(l),</w:t>
      </w:r>
    </w:p>
    <w:p w14:paraId="7E52EA61" w14:textId="77777777" w:rsidR="00E95030" w:rsidRDefault="00E95030" w:rsidP="00E95030">
      <w:r>
        <w:t>&gt;&gt; &gt;&gt;         l = window.setInterval(async()=&gt;{</w:t>
      </w:r>
    </w:p>
    <w:p w14:paraId="4DF673FD" w14:textId="77777777" w:rsidR="00E95030" w:rsidRDefault="00E95030" w:rsidP="00E95030">
      <w:r>
        <w:t>&gt;&gt; &gt;&gt;             e &amp;&amp; await c(e)</w:t>
      </w:r>
    </w:p>
    <w:p w14:paraId="02CC885B" w14:textId="77777777" w:rsidR="00E95030" w:rsidRDefault="00E95030" w:rsidP="00E95030">
      <w:r>
        <w:t>&gt;&gt; &gt;&gt;         }</w:t>
      </w:r>
    </w:p>
    <w:p w14:paraId="7B97BD8F" w14:textId="77777777" w:rsidR="00E95030" w:rsidRDefault="00E95030" w:rsidP="00E95030">
      <w:r>
        <w:t>&gt;&gt; &gt;&gt;         , 36e5)</w:t>
      </w:r>
    </w:p>
    <w:p w14:paraId="07500121" w14:textId="77777777" w:rsidR="00E95030" w:rsidRDefault="00E95030" w:rsidP="00E95030">
      <w:r>
        <w:t>&gt;&gt; &gt;&gt;     }</w:t>
      </w:r>
    </w:p>
    <w:p w14:paraId="234801DE" w14:textId="77777777" w:rsidR="00E95030" w:rsidRDefault="00E95030" w:rsidP="00E95030">
      <w:r>
        <w:t>&gt;&gt; &gt;&gt;     let d = void 0;</w:t>
      </w:r>
    </w:p>
    <w:p w14:paraId="1C7C61F0" w14:textId="77777777" w:rsidR="00E95030" w:rsidRDefault="00E95030" w:rsidP="00E95030">
      <w:r>
        <w:t>&gt;&gt; &gt;&gt;     async function f() {</w:t>
      </w:r>
    </w:p>
    <w:p w14:paraId="6AC6082E" w14:textId="77777777" w:rsidR="00E95030" w:rsidRDefault="00E95030" w:rsidP="00E95030">
      <w:r>
        <w:t>&gt;&gt; &gt;&gt;         return !(!d || !await c(d)) &amp;&amp; (e = d,</w:t>
      </w:r>
    </w:p>
    <w:p w14:paraId="4A34BE4D" w14:textId="77777777" w:rsidR="00E95030" w:rsidRDefault="00E95030" w:rsidP="00E95030">
      <w:r>
        <w:t>&gt;&gt; &gt;&gt;         clearInterval(l),</w:t>
      </w:r>
    </w:p>
    <w:p w14:paraId="647577E5" w14:textId="77777777" w:rsidR="00E95030" w:rsidRDefault="00E95030" w:rsidP="00E95030">
      <w:r>
        <w:t>&gt;&gt; &gt;&gt;         u(e),</w:t>
      </w:r>
    </w:p>
    <w:p w14:paraId="098589ED" w14:textId="77777777" w:rsidR="00E95030" w:rsidRDefault="00E95030" w:rsidP="00E95030">
      <w:r>
        <w:t>&gt;&gt; &gt;&gt;         !0);</w:t>
      </w:r>
    </w:p>
    <w:p w14:paraId="6308F4A1" w14:textId="77777777" w:rsidR="00E95030" w:rsidRDefault="00E95030" w:rsidP="00E95030">
      <w:r>
        <w:lastRenderedPageBreak/>
        <w:t>&gt;&gt; &gt;&gt;         var e</w:t>
      </w:r>
    </w:p>
    <w:p w14:paraId="699DB2C8" w14:textId="77777777" w:rsidR="00E95030" w:rsidRDefault="00E95030" w:rsidP="00E95030">
      <w:r>
        <w:t>&gt;&gt; &gt;&gt;     }</w:t>
      </w:r>
    </w:p>
    <w:p w14:paraId="61E08AE1" w14:textId="77777777" w:rsidR="00E95030" w:rsidRDefault="00E95030" w:rsidP="00E95030">
      <w:r>
        <w:t>&gt;&gt; &gt;&gt;     var h, p = n(238);</w:t>
      </w:r>
    </w:p>
    <w:p w14:paraId="7E3CCCF9" w14:textId="77777777" w:rsidR="00E95030" w:rsidRDefault="00E95030" w:rsidP="00E95030">
      <w:r>
        <w:t>&gt;&gt; &gt;&gt;     !function(e) {</w:t>
      </w:r>
    </w:p>
    <w:p w14:paraId="7D907A98" w14:textId="77777777" w:rsidR="00E95030" w:rsidRDefault="00E95030" w:rsidP="00E95030">
      <w:r>
        <w:t>&gt;&gt; &gt;&gt;         e[e.NOT_LOADED = 0] = "NOT_LOADED",</w:t>
      </w:r>
    </w:p>
    <w:p w14:paraId="2ABC0917" w14:textId="77777777" w:rsidR="00E95030" w:rsidRDefault="00E95030" w:rsidP="00E95030">
      <w:r>
        <w:t>&gt;&gt; &gt;&gt;         e[e.LOADING = 1] = "LOADING",</w:t>
      </w:r>
    </w:p>
    <w:p w14:paraId="0AB5722E" w14:textId="77777777" w:rsidR="00E95030" w:rsidRDefault="00E95030" w:rsidP="00E95030">
      <w:r>
        <w:t>&gt;&gt; &gt;&gt;         e[e.LOADED = 2] = "LOADED",</w:t>
      </w:r>
    </w:p>
    <w:p w14:paraId="6DE9F260" w14:textId="77777777" w:rsidR="00E95030" w:rsidRDefault="00E95030" w:rsidP="00E95030">
      <w:r>
        <w:t>&gt;&gt; &gt;&gt;         e[e.LOAD_ERROR = 3] = "LOAD_ERROR"</w:t>
      </w:r>
    </w:p>
    <w:p w14:paraId="43043866" w14:textId="77777777" w:rsidR="00E95030" w:rsidRDefault="00E95030" w:rsidP="00E95030">
      <w:r>
        <w:t>&gt;&gt; &gt;&gt;     }(h || (h = {}));</w:t>
      </w:r>
    </w:p>
    <w:p w14:paraId="13F46DB6" w14:textId="77777777" w:rsidR="00E95030" w:rsidRDefault="00E95030" w:rsidP="00E95030">
      <w:r>
        <w:t>&gt;&gt; &gt;&gt;     class g {</w:t>
      </w:r>
    </w:p>
    <w:p w14:paraId="23218BA0" w14:textId="77777777" w:rsidR="00E95030" w:rsidRDefault="00E95030" w:rsidP="00E95030">
      <w:r>
        <w:t>&gt;&gt; &gt;&gt;         constructor(e, t, n, r, i, o, a, s) {</w:t>
      </w:r>
    </w:p>
    <w:p w14:paraId="58F64EEB" w14:textId="77777777" w:rsidR="00E95030" w:rsidRDefault="00E95030" w:rsidP="00E95030">
      <w:r>
        <w:t>&gt;&gt; &gt;&gt;             this.authTokenCallback = e,</w:t>
      </w:r>
    </w:p>
    <w:p w14:paraId="7C3E6662" w14:textId="77777777" w:rsidR="00E95030" w:rsidRDefault="00E95030" w:rsidP="00E95030">
      <w:r>
        <w:t>&gt;&gt; &gt;&gt;             this.environment = t,</w:t>
      </w:r>
    </w:p>
    <w:p w14:paraId="00EAB5B7" w14:textId="77777777" w:rsidR="00E95030" w:rsidRDefault="00E95030" w:rsidP="00E95030">
      <w:r>
        <w:t>&gt;&gt; &gt;&gt;             this.hostApplication = n,</w:t>
      </w:r>
    </w:p>
    <w:p w14:paraId="4749E78D" w14:textId="77777777" w:rsidR="00E95030" w:rsidRDefault="00E95030" w:rsidP="00E95030">
      <w:r>
        <w:t>&gt;&gt; &gt;&gt;             this.hostVersion = r,</w:t>
      </w:r>
    </w:p>
    <w:p w14:paraId="7944DD4B" w14:textId="77777777" w:rsidR="00E95030" w:rsidRDefault="00E95030" w:rsidP="00E95030">
      <w:r>
        <w:t>&gt;&gt; &gt;&gt;             this.hostPlatform = i,</w:t>
      </w:r>
    </w:p>
    <w:p w14:paraId="61EA8014" w14:textId="77777777" w:rsidR="00E95030" w:rsidRDefault="00E95030" w:rsidP="00E95030">
      <w:r>
        <w:t>&gt;&gt; &gt;&gt;             this.hostCulture = o,</w:t>
      </w:r>
    </w:p>
    <w:p w14:paraId="7C406697" w14:textId="77777777" w:rsidR="00E95030" w:rsidRDefault="00E95030" w:rsidP="00E95030">
      <w:r>
        <w:t>&gt;&gt; &gt;&gt;             this.logger = a,</w:t>
      </w:r>
    </w:p>
    <w:p w14:paraId="4DAC9B34" w14:textId="77777777" w:rsidR="00E95030" w:rsidRDefault="00E95030" w:rsidP="00E95030">
      <w:r>
        <w:t>&gt;&gt; &gt;&gt;             this.roamingClient = s,</w:t>
      </w:r>
    </w:p>
    <w:p w14:paraId="71CAE68A" w14:textId="77777777" w:rsidR="00E95030" w:rsidRDefault="00E95030" w:rsidP="00E95030">
      <w:r>
        <w:t>&gt;&gt; &gt;&gt;             this.wordSet = new Set,</w:t>
      </w:r>
    </w:p>
    <w:p w14:paraId="0FFB355F" w14:textId="77777777" w:rsidR="00E95030" w:rsidRDefault="00E95030" w:rsidP="00E95030">
      <w:r>
        <w:t>&gt;&gt; &gt;&gt;             this.lowerCaseWordSet = new Set,</w:t>
      </w:r>
    </w:p>
    <w:p w14:paraId="333B2D18" w14:textId="77777777" w:rsidR="00E95030" w:rsidRDefault="00E95030" w:rsidP="00E95030">
      <w:r>
        <w:t>&gt;&gt; &gt;&gt;             this.loadState = h.NOT_LOADED</w:t>
      </w:r>
    </w:p>
    <w:p w14:paraId="003DB250" w14:textId="77777777" w:rsidR="00E95030" w:rsidRDefault="00E95030" w:rsidP="00E95030">
      <w:r>
        <w:t>&gt;&gt; &gt;&gt;         }</w:t>
      </w:r>
    </w:p>
    <w:p w14:paraId="59EE4A34" w14:textId="77777777" w:rsidR="00E95030" w:rsidRDefault="00E95030" w:rsidP="00E95030">
      <w:r>
        <w:t>&gt;&gt; &gt;&gt;         async loadWordListFromRoamingService(e) {</w:t>
      </w:r>
    </w:p>
    <w:p w14:paraId="25A18E00" w14:textId="77777777" w:rsidR="00E95030" w:rsidRDefault="00E95030" w:rsidP="00E95030">
      <w:r>
        <w:t>&gt;&gt; &gt;&gt;             let t;</w:t>
      </w:r>
    </w:p>
    <w:p w14:paraId="41D16773" w14:textId="77777777" w:rsidR="00E95030" w:rsidRDefault="00E95030" w:rsidP="00E95030">
      <w:r>
        <w:t>&gt;&gt; &gt;&gt;             this.loadState = h.LOADING;</w:t>
      </w:r>
    </w:p>
    <w:p w14:paraId="197A6B44" w14:textId="77777777" w:rsidR="00E95030" w:rsidRDefault="00E95030" w:rsidP="00E95030">
      <w:r>
        <w:t>&gt;&gt; &gt;&gt;             try {</w:t>
      </w:r>
    </w:p>
    <w:p w14:paraId="0871C3EF" w14:textId="77777777" w:rsidR="00E95030" w:rsidRDefault="00E95030" w:rsidP="00E95030">
      <w:r>
        <w:t>&gt;&gt; &gt;&gt;                 t = (await Object(a.a)(this.authTokenCallback, this.environment, this.hostApplication, this.hostVersion, this.hostPlatform, this.hostCulture, e || Object(s.a)(), [1065], this.logger, this.roamingClient)).get(1065)</w:t>
      </w:r>
    </w:p>
    <w:p w14:paraId="0F764C18" w14:textId="77777777" w:rsidR="00E95030" w:rsidRDefault="00E95030" w:rsidP="00E95030">
      <w:r>
        <w:t>&gt;&gt; &gt;&gt;             } catch (e) {</w:t>
      </w:r>
    </w:p>
    <w:p w14:paraId="4851E4E6" w14:textId="77777777" w:rsidR="00E95030" w:rsidRDefault="00E95030" w:rsidP="00E95030">
      <w:r>
        <w:t>&gt;&gt; &gt;&gt;                 return this.loadState = h.LOAD_ERROR,</w:t>
      </w:r>
    </w:p>
    <w:p w14:paraId="08C71D88" w14:textId="77777777" w:rsidR="00E95030" w:rsidRDefault="00E95030" w:rsidP="00E95030">
      <w:r>
        <w:t>&gt;&gt; &gt;&gt;                 {</w:t>
      </w:r>
    </w:p>
    <w:p w14:paraId="59C492F1" w14:textId="77777777" w:rsidR="00E95030" w:rsidRDefault="00E95030" w:rsidP="00E95030">
      <w:r>
        <w:t>&gt;&gt; &gt;&gt;                     success: !1,</w:t>
      </w:r>
    </w:p>
    <w:p w14:paraId="65460BA7" w14:textId="77777777" w:rsidR="00E95030" w:rsidRDefault="00E95030" w:rsidP="00E95030">
      <w:r>
        <w:t>&gt;&gt; &gt;&gt;                     errorMessage: e.message</w:t>
      </w:r>
    </w:p>
    <w:p w14:paraId="4B39F948" w14:textId="77777777" w:rsidR="00E95030" w:rsidRDefault="00E95030" w:rsidP="00E95030">
      <w:r>
        <w:t>&gt;&gt; &gt;&gt;                 }</w:t>
      </w:r>
    </w:p>
    <w:p w14:paraId="0A1D236A" w14:textId="77777777" w:rsidR="00E95030" w:rsidRDefault="00E95030" w:rsidP="00E95030">
      <w:r>
        <w:t>&gt;&gt; &gt;&gt;             }</w:t>
      </w:r>
    </w:p>
    <w:p w14:paraId="1AE44E56" w14:textId="77777777" w:rsidR="00E95030" w:rsidRDefault="00E95030" w:rsidP="00E95030">
      <w:r>
        <w:t>&gt;&gt; &gt;&gt;             return this.setDictionaryValue(t)</w:t>
      </w:r>
    </w:p>
    <w:p w14:paraId="439DEEE4" w14:textId="77777777" w:rsidR="00E95030" w:rsidRDefault="00E95030" w:rsidP="00E95030">
      <w:r>
        <w:t>&gt;&gt; &gt;&gt;         }</w:t>
      </w:r>
    </w:p>
    <w:p w14:paraId="1CE27CC5" w14:textId="77777777" w:rsidR="00E95030" w:rsidRDefault="00E95030" w:rsidP="00E95030">
      <w:r>
        <w:t>&gt;&gt; &gt;&gt;         setDictionaryValue(e) {</w:t>
      </w:r>
    </w:p>
    <w:p w14:paraId="37D9402C" w14:textId="77777777" w:rsidR="00E95030" w:rsidRDefault="00E95030" w:rsidP="00E95030">
      <w:r>
        <w:t>&gt;&gt; &gt;&gt;             if (!(e &amp;&amp; e.length &gt; 0))</w:t>
      </w:r>
    </w:p>
    <w:p w14:paraId="247FB113" w14:textId="77777777" w:rsidR="00E95030" w:rsidRDefault="00E95030" w:rsidP="00E95030">
      <w:r>
        <w:t>&gt;&gt; &gt;&gt;                 return this.loadState = h.LOADED,</w:t>
      </w:r>
    </w:p>
    <w:p w14:paraId="51B8FE9E" w14:textId="77777777" w:rsidR="00E95030" w:rsidRDefault="00E95030" w:rsidP="00E95030">
      <w:r>
        <w:t>&gt;&gt; &gt;&gt;                 this.wordSet = new Set,</w:t>
      </w:r>
    </w:p>
    <w:p w14:paraId="410CCFA3" w14:textId="77777777" w:rsidR="00E95030" w:rsidRDefault="00E95030" w:rsidP="00E95030">
      <w:r>
        <w:t>&gt;&gt; &gt;&gt;                 this.lowerCaseWordSet = new Set,</w:t>
      </w:r>
    </w:p>
    <w:p w14:paraId="23866AB2" w14:textId="77777777" w:rsidR="00E95030" w:rsidRDefault="00E95030" w:rsidP="00E95030">
      <w:r>
        <w:t>&gt;&gt; &gt;&gt;                 {</w:t>
      </w:r>
    </w:p>
    <w:p w14:paraId="76B7F744" w14:textId="77777777" w:rsidR="00E95030" w:rsidRDefault="00E95030" w:rsidP="00E95030">
      <w:r>
        <w:t>&gt;&gt; &gt;&gt;                     success: !0</w:t>
      </w:r>
    </w:p>
    <w:p w14:paraId="0A95EC49" w14:textId="77777777" w:rsidR="00E95030" w:rsidRDefault="00E95030" w:rsidP="00E95030">
      <w:r>
        <w:t>&gt;&gt; &gt;&gt;                 };</w:t>
      </w:r>
    </w:p>
    <w:p w14:paraId="3496544F" w14:textId="77777777" w:rsidR="00E95030" w:rsidRDefault="00E95030" w:rsidP="00E95030">
      <w:r>
        <w:t>&gt;&gt; &gt;&gt;             try {</w:t>
      </w:r>
    </w:p>
    <w:p w14:paraId="062D1F7D" w14:textId="77777777" w:rsidR="00E95030" w:rsidRDefault="00E95030" w:rsidP="00E95030">
      <w:r>
        <w:lastRenderedPageBreak/>
        <w:t>&gt;&gt; &gt;&gt;                 const t = i(e);</w:t>
      </w:r>
    </w:p>
    <w:p w14:paraId="0C1DA826" w14:textId="77777777" w:rsidR="00E95030" w:rsidRDefault="00E95030" w:rsidP="00E95030">
      <w:r>
        <w:t>&gt;&gt; &gt;&gt;                 return this.wordSet = new Set(t),</w:t>
      </w:r>
    </w:p>
    <w:p w14:paraId="68C873F2" w14:textId="77777777" w:rsidR="00E95030" w:rsidRDefault="00E95030" w:rsidP="00E95030">
      <w:r>
        <w:t>&gt;&gt; &gt;&gt;                 this.lowerCaseWordSet = new Set(t.map(e=&gt;e.toLocaleLowerCase())),</w:t>
      </w:r>
    </w:p>
    <w:p w14:paraId="6D150951" w14:textId="77777777" w:rsidR="00E95030" w:rsidRDefault="00E95030" w:rsidP="00E95030">
      <w:r>
        <w:t>&gt;&gt; &gt;&gt;                 this.loadState = h.LOADED,</w:t>
      </w:r>
    </w:p>
    <w:p w14:paraId="5B1352AC" w14:textId="77777777" w:rsidR="00E95030" w:rsidRDefault="00E95030" w:rsidP="00E95030">
      <w:r>
        <w:t>&gt;&gt; &gt;&gt;                 {</w:t>
      </w:r>
    </w:p>
    <w:p w14:paraId="0F578035" w14:textId="77777777" w:rsidR="00E95030" w:rsidRDefault="00E95030" w:rsidP="00E95030">
      <w:r>
        <w:t>&gt;&gt; &gt;&gt;                     success: !0</w:t>
      </w:r>
    </w:p>
    <w:p w14:paraId="2ADE1E10" w14:textId="77777777" w:rsidR="00E95030" w:rsidRDefault="00E95030" w:rsidP="00E95030">
      <w:r>
        <w:t>&gt;&gt; &gt;&gt;                 }</w:t>
      </w:r>
    </w:p>
    <w:p w14:paraId="2634171E" w14:textId="77777777" w:rsidR="00E95030" w:rsidRDefault="00E95030" w:rsidP="00E95030">
      <w:r>
        <w:t>&gt;&gt; &gt;&gt;             } catch (e) {</w:t>
      </w:r>
    </w:p>
    <w:p w14:paraId="3767A26E" w14:textId="77777777" w:rsidR="00E95030" w:rsidRDefault="00E95030" w:rsidP="00E95030">
      <w:r>
        <w:t>&gt;&gt; &gt;&gt;                 return this.loadState = h.LOAD_ERROR,</w:t>
      </w:r>
    </w:p>
    <w:p w14:paraId="1DCF2935" w14:textId="77777777" w:rsidR="00E95030" w:rsidRDefault="00E95030" w:rsidP="00E95030">
      <w:r>
        <w:t>&gt;&gt; &gt;&gt;                 {</w:t>
      </w:r>
    </w:p>
    <w:p w14:paraId="2F6CA887" w14:textId="77777777" w:rsidR="00E95030" w:rsidRDefault="00E95030" w:rsidP="00E95030">
      <w:r>
        <w:t>&gt;&gt; &gt;&gt;                     success: !1,</w:t>
      </w:r>
    </w:p>
    <w:p w14:paraId="768A0773" w14:textId="77777777" w:rsidR="00E95030" w:rsidRDefault="00E95030" w:rsidP="00E95030">
      <w:r>
        <w:t>&gt;&gt; &gt;&gt;                     errorMessage: e.message</w:t>
      </w:r>
    </w:p>
    <w:p w14:paraId="284CC0C3" w14:textId="77777777" w:rsidR="00E95030" w:rsidRDefault="00E95030" w:rsidP="00E95030">
      <w:r>
        <w:t>&gt;&gt; &gt;&gt;                 }</w:t>
      </w:r>
    </w:p>
    <w:p w14:paraId="238BC797" w14:textId="77777777" w:rsidR="00E95030" w:rsidRDefault="00E95030" w:rsidP="00E95030">
      <w:r>
        <w:t>&gt;&gt; &gt;&gt;             }</w:t>
      </w:r>
    </w:p>
    <w:p w14:paraId="4474C206" w14:textId="77777777" w:rsidR="00E95030" w:rsidRDefault="00E95030" w:rsidP="00E95030">
      <w:r>
        <w:t>&gt;&gt; &gt;&gt;         }</w:t>
      </w:r>
    </w:p>
    <w:p w14:paraId="4E4435AC" w14:textId="77777777" w:rsidR="00E95030" w:rsidRDefault="00E95030" w:rsidP="00E95030">
      <w:r>
        <w:t>&gt;&gt; &gt;&gt;         async saveWordListToRoamingService(e) {</w:t>
      </w:r>
    </w:p>
    <w:p w14:paraId="29CBEAFE" w14:textId="77777777" w:rsidR="00E95030" w:rsidRDefault="00E95030" w:rsidP="00E95030">
      <w:r>
        <w:t>&gt;&gt; &gt;&gt;             if (this.loadState !== h.LOADED)</w:t>
      </w:r>
    </w:p>
    <w:p w14:paraId="0F02CE25" w14:textId="77777777" w:rsidR="00E95030" w:rsidRDefault="00E95030" w:rsidP="00E95030">
      <w:r>
        <w:t>&gt;&gt; &gt;&gt;                 return {</w:t>
      </w:r>
    </w:p>
    <w:p w14:paraId="79AB19EF" w14:textId="77777777" w:rsidR="00E95030" w:rsidRDefault="00E95030" w:rsidP="00E95030">
      <w:r>
        <w:t>&gt;&gt; &gt;&gt;                     success: !1,</w:t>
      </w:r>
    </w:p>
    <w:p w14:paraId="340EE461" w14:textId="77777777" w:rsidR="00E95030" w:rsidRDefault="00E95030" w:rsidP="00E95030">
      <w:r>
        <w:t>&gt;&gt; &gt;&gt;                     errorMessage: "No dictionary previously loaded"</w:t>
      </w:r>
    </w:p>
    <w:p w14:paraId="3A5C2F23" w14:textId="77777777" w:rsidR="00E95030" w:rsidRDefault="00E95030" w:rsidP="00E95030">
      <w:r>
        <w:t>&gt;&gt; &gt;&gt;                 };</w:t>
      </w:r>
    </w:p>
    <w:p w14:paraId="7D8919A4" w14:textId="77777777" w:rsidR="00E95030" w:rsidRDefault="00E95030" w:rsidP="00E95030">
      <w:r>
        <w:t>&gt;&gt; &gt;&gt;             const t = Array.from(this.wordSet).sort(r);</w:t>
      </w:r>
    </w:p>
    <w:p w14:paraId="0FA9B72C" w14:textId="77777777" w:rsidR="00E95030" w:rsidRDefault="00E95030" w:rsidP="00E95030">
      <w:r>
        <w:t>&gt;&gt; &gt;&gt;             let n = "";</w:t>
      </w:r>
    </w:p>
    <w:p w14:paraId="7CE4B992" w14:textId="77777777" w:rsidR="00E95030" w:rsidRDefault="00E95030" w:rsidP="00E95030">
      <w:r>
        <w:t>&gt;&gt; &gt;&gt;             try {</w:t>
      </w:r>
    </w:p>
    <w:p w14:paraId="6DB004C8" w14:textId="77777777" w:rsidR="00E95030" w:rsidRDefault="00E95030" w:rsidP="00E95030">
      <w:r>
        <w:t>&gt;&gt; &gt;&gt;                 n = o(t)</w:t>
      </w:r>
    </w:p>
    <w:p w14:paraId="14B4587B" w14:textId="77777777" w:rsidR="00E95030" w:rsidRDefault="00E95030" w:rsidP="00E95030">
      <w:r>
        <w:t>&gt;&gt; &gt;&gt;             } catch (e) {</w:t>
      </w:r>
    </w:p>
    <w:p w14:paraId="65B328D8" w14:textId="77777777" w:rsidR="00E95030" w:rsidRDefault="00E95030" w:rsidP="00E95030">
      <w:r>
        <w:t>&gt;&gt; &gt;&gt;                 return {</w:t>
      </w:r>
    </w:p>
    <w:p w14:paraId="2532CF38" w14:textId="77777777" w:rsidR="00E95030" w:rsidRDefault="00E95030" w:rsidP="00E95030">
      <w:r>
        <w:t>&gt;&gt; &gt;&gt;                     success: !1,</w:t>
      </w:r>
    </w:p>
    <w:p w14:paraId="29446EA3" w14:textId="77777777" w:rsidR="00E95030" w:rsidRDefault="00E95030" w:rsidP="00E95030">
      <w:r>
        <w:t>&gt;&gt; &gt;&gt;                     errorMessage: e.message</w:t>
      </w:r>
    </w:p>
    <w:p w14:paraId="41552E25" w14:textId="77777777" w:rsidR="00E95030" w:rsidRDefault="00E95030" w:rsidP="00E95030">
      <w:r>
        <w:t>&gt;&gt; &gt;&gt;                 }</w:t>
      </w:r>
    </w:p>
    <w:p w14:paraId="7BD80D7E" w14:textId="77777777" w:rsidR="00E95030" w:rsidRDefault="00E95030" w:rsidP="00E95030">
      <w:r>
        <w:t>&gt;&gt; &gt;&gt;             }</w:t>
      </w:r>
    </w:p>
    <w:p w14:paraId="2A8A82A0" w14:textId="77777777" w:rsidR="00E95030" w:rsidRDefault="00E95030" w:rsidP="00E95030">
      <w:r>
        <w:t>&gt;&gt; &gt;&gt;             if (n)</w:t>
      </w:r>
    </w:p>
    <w:p w14:paraId="1EC204AD" w14:textId="77777777" w:rsidR="00E95030" w:rsidRDefault="00E95030" w:rsidP="00E95030">
      <w:r>
        <w:t>&gt;&gt; &gt;&gt;                 try {</w:t>
      </w:r>
    </w:p>
    <w:p w14:paraId="143A1E71" w14:textId="77777777" w:rsidR="00E95030" w:rsidRDefault="00E95030" w:rsidP="00E95030">
      <w:r>
        <w:t>&gt;&gt; &gt;&gt;                     return await Object(p.b)(this.authTokenCallback, this.environment, n, this.hostApplication, this.hostVersion, this.hostPlatform, this.hostCulture, e || Object(s.a)(), 1065, this.logger, this.roamingClient),</w:t>
      </w:r>
    </w:p>
    <w:p w14:paraId="14AE945E" w14:textId="77777777" w:rsidR="00E95030" w:rsidRDefault="00E95030" w:rsidP="00E95030">
      <w:r>
        <w:t>&gt;&gt; &gt;&gt;                     {</w:t>
      </w:r>
    </w:p>
    <w:p w14:paraId="087EA049" w14:textId="77777777" w:rsidR="00E95030" w:rsidRDefault="00E95030" w:rsidP="00E95030">
      <w:r>
        <w:t>&gt;&gt; &gt;&gt;                         success: !0</w:t>
      </w:r>
    </w:p>
    <w:p w14:paraId="7CD7C497" w14:textId="77777777" w:rsidR="00E95030" w:rsidRDefault="00E95030" w:rsidP="00E95030">
      <w:r>
        <w:t>&gt;&gt; &gt;&gt;                     }</w:t>
      </w:r>
    </w:p>
    <w:p w14:paraId="7C9DDE45" w14:textId="77777777" w:rsidR="00E95030" w:rsidRDefault="00E95030" w:rsidP="00E95030">
      <w:r>
        <w:t>&gt;&gt; &gt;&gt;                 } catch (e) {</w:t>
      </w:r>
    </w:p>
    <w:p w14:paraId="4F65025D" w14:textId="77777777" w:rsidR="00E95030" w:rsidRDefault="00E95030" w:rsidP="00E95030">
      <w:r>
        <w:t>&gt;&gt; &gt;&gt;                     return {</w:t>
      </w:r>
    </w:p>
    <w:p w14:paraId="71188904" w14:textId="77777777" w:rsidR="00E95030" w:rsidRDefault="00E95030" w:rsidP="00E95030">
      <w:r>
        <w:t>&gt;&gt; &gt;&gt;                         success: !1,</w:t>
      </w:r>
    </w:p>
    <w:p w14:paraId="554D597C" w14:textId="77777777" w:rsidR="00E95030" w:rsidRDefault="00E95030" w:rsidP="00E95030">
      <w:r>
        <w:t>&gt;&gt; &gt;&gt;                         errorMessage: e.message</w:t>
      </w:r>
    </w:p>
    <w:p w14:paraId="136ECDC8" w14:textId="77777777" w:rsidR="00E95030" w:rsidRDefault="00E95030" w:rsidP="00E95030">
      <w:r>
        <w:t>&gt;&gt; &gt;&gt;                     }</w:t>
      </w:r>
    </w:p>
    <w:p w14:paraId="1CD91C11" w14:textId="77777777" w:rsidR="00E95030" w:rsidRDefault="00E95030" w:rsidP="00E95030">
      <w:r>
        <w:t>&gt;&gt; &gt;&gt;                 }</w:t>
      </w:r>
    </w:p>
    <w:p w14:paraId="50168AAC" w14:textId="77777777" w:rsidR="00E95030" w:rsidRDefault="00E95030" w:rsidP="00E95030">
      <w:r>
        <w:t>&gt;&gt; &gt;&gt;             return {</w:t>
      </w:r>
    </w:p>
    <w:p w14:paraId="0BD2C1CD" w14:textId="77777777" w:rsidR="00E95030" w:rsidRDefault="00E95030" w:rsidP="00E95030">
      <w:r>
        <w:t>&gt;&gt; &gt;&gt;                 success: !1,</w:t>
      </w:r>
    </w:p>
    <w:p w14:paraId="2F619CBB" w14:textId="77777777" w:rsidR="00E95030" w:rsidRDefault="00E95030" w:rsidP="00E95030">
      <w:r>
        <w:t>&gt;&gt; &gt;&gt;                 errorMessage: "Nothing to save"</w:t>
      </w:r>
    </w:p>
    <w:p w14:paraId="4EC681CE" w14:textId="77777777" w:rsidR="00E95030" w:rsidRDefault="00E95030" w:rsidP="00E95030">
      <w:r>
        <w:lastRenderedPageBreak/>
        <w:t>&gt;&gt; &gt;&gt;             }</w:t>
      </w:r>
    </w:p>
    <w:p w14:paraId="306EADCE" w14:textId="77777777" w:rsidR="00E95030" w:rsidRDefault="00E95030" w:rsidP="00E95030">
      <w:r>
        <w:t>&gt;&gt; &gt;&gt;         }</w:t>
      </w:r>
    </w:p>
    <w:p w14:paraId="210E75E1" w14:textId="77777777" w:rsidR="00E95030" w:rsidRDefault="00E95030" w:rsidP="00E95030">
      <w:r>
        <w:t>&gt;&gt; &gt;&gt;         testWord(e, t) {</w:t>
      </w:r>
    </w:p>
    <w:p w14:paraId="42CCFB80" w14:textId="77777777" w:rsidR="00E95030" w:rsidRDefault="00E95030" w:rsidP="00E95030">
      <w:r>
        <w:t>&gt;&gt; &gt;&gt;             return t ? this.wordSet.has(e) : this.lowerCaseWordSet.has(e.toLocaleLowerCase())</w:t>
      </w:r>
    </w:p>
    <w:p w14:paraId="4CD93145" w14:textId="77777777" w:rsidR="00E95030" w:rsidRDefault="00E95030" w:rsidP="00E95030">
      <w:r>
        <w:t>&gt;&gt; &gt;&gt;         }</w:t>
      </w:r>
    </w:p>
    <w:p w14:paraId="434400C1" w14:textId="77777777" w:rsidR="00E95030" w:rsidRDefault="00E95030" w:rsidP="00E95030">
      <w:r>
        <w:t>&gt;&gt; &gt;&gt;         setWordSet(e) {</w:t>
      </w:r>
    </w:p>
    <w:p w14:paraId="22DDBA0A" w14:textId="77777777" w:rsidR="00E95030" w:rsidRDefault="00E95030" w:rsidP="00E95030">
      <w:r>
        <w:t>&gt;&gt; &gt;&gt;             return this.wordSet = new Set(e),</w:t>
      </w:r>
    </w:p>
    <w:p w14:paraId="2F36E7E0" w14:textId="77777777" w:rsidR="00E95030" w:rsidRDefault="00E95030" w:rsidP="00E95030">
      <w:r>
        <w:t>&gt;&gt; &gt;&gt;             this.lowerCaseWordSet = new Set(Array.from(e).map(e=&gt;e.toLocaleLowerCase())),</w:t>
      </w:r>
    </w:p>
    <w:p w14:paraId="686A58D6" w14:textId="77777777" w:rsidR="00E95030" w:rsidRDefault="00E95030" w:rsidP="00E95030">
      <w:r>
        <w:t>&gt;&gt; &gt;&gt;             {</w:t>
      </w:r>
    </w:p>
    <w:p w14:paraId="52DEE920" w14:textId="77777777" w:rsidR="00E95030" w:rsidRDefault="00E95030" w:rsidP="00E95030">
      <w:r>
        <w:t>&gt;&gt; &gt;&gt;                 success: !0</w:t>
      </w:r>
    </w:p>
    <w:p w14:paraId="4CA2533B" w14:textId="77777777" w:rsidR="00E95030" w:rsidRDefault="00E95030" w:rsidP="00E95030">
      <w:r>
        <w:t>&gt;&gt; &gt;&gt;             }</w:t>
      </w:r>
    </w:p>
    <w:p w14:paraId="0A5FD9C6" w14:textId="77777777" w:rsidR="00E95030" w:rsidRDefault="00E95030" w:rsidP="00E95030">
      <w:r>
        <w:t>&gt;&gt; &gt;&gt;         }</w:t>
      </w:r>
    </w:p>
    <w:p w14:paraId="1A324485" w14:textId="77777777" w:rsidR="00E95030" w:rsidRDefault="00E95030" w:rsidP="00E95030">
      <w:r>
        <w:t>&gt;&gt; &gt;&gt;         getWordList() {</w:t>
      </w:r>
    </w:p>
    <w:p w14:paraId="157B4FA7" w14:textId="77777777" w:rsidR="00E95030" w:rsidRDefault="00E95030" w:rsidP="00E95030">
      <w:r>
        <w:t>&gt;&gt; &gt;&gt;             return Array.from(this.wordSet)</w:t>
      </w:r>
    </w:p>
    <w:p w14:paraId="36AB6906" w14:textId="77777777" w:rsidR="00E95030" w:rsidRDefault="00E95030" w:rsidP="00E95030">
      <w:r>
        <w:t>&gt;&gt; &gt;&gt;         }</w:t>
      </w:r>
    </w:p>
    <w:p w14:paraId="68E8DD39" w14:textId="77777777" w:rsidR="00E95030" w:rsidRDefault="00E95030" w:rsidP="00E95030">
      <w:r>
        <w:t>&gt;&gt; &gt;&gt;         addWord(e) {</w:t>
      </w:r>
    </w:p>
    <w:p w14:paraId="487BCFF0" w14:textId="77777777" w:rsidR="00E95030" w:rsidRDefault="00E95030" w:rsidP="00E95030">
      <w:r>
        <w:t>&gt;&gt; &gt;&gt;             if (e &amp;&amp; !this.wordSet.has(e)) {</w:t>
      </w:r>
    </w:p>
    <w:p w14:paraId="50E50A2C" w14:textId="77777777" w:rsidR="00E95030" w:rsidRDefault="00E95030" w:rsidP="00E95030">
      <w:r>
        <w:t>&gt;&gt; &gt;&gt;                 this.wordSet.add(e);</w:t>
      </w:r>
    </w:p>
    <w:p w14:paraId="7DC4079B" w14:textId="77777777" w:rsidR="00E95030" w:rsidRDefault="00E95030" w:rsidP="00E95030">
      <w:r>
        <w:t>&gt;&gt; &gt;&gt;                 const t = e.toLocaleLowerCase();</w:t>
      </w:r>
    </w:p>
    <w:p w14:paraId="6464CC67" w14:textId="77777777" w:rsidR="00E95030" w:rsidRDefault="00E95030" w:rsidP="00E95030">
      <w:r>
        <w:t>&gt;&gt; &gt;&gt;                 return this.lowerCaseWordSet.has(t) || this.lowerCaseWordSet.add(t),</w:t>
      </w:r>
    </w:p>
    <w:p w14:paraId="0A027871" w14:textId="77777777" w:rsidR="00E95030" w:rsidRDefault="00E95030" w:rsidP="00E95030">
      <w:r>
        <w:t>&gt;&gt; &gt;&gt;                 f(),</w:t>
      </w:r>
    </w:p>
    <w:p w14:paraId="1BD3458B" w14:textId="77777777" w:rsidR="00E95030" w:rsidRDefault="00E95030" w:rsidP="00E95030">
      <w:r>
        <w:t>&gt;&gt; &gt;&gt;                 !0</w:t>
      </w:r>
    </w:p>
    <w:p w14:paraId="131FABB5" w14:textId="77777777" w:rsidR="00E95030" w:rsidRDefault="00E95030" w:rsidP="00E95030">
      <w:r>
        <w:t>&gt;&gt; &gt;&gt;             }</w:t>
      </w:r>
    </w:p>
    <w:p w14:paraId="410AF9CC" w14:textId="77777777" w:rsidR="00E95030" w:rsidRDefault="00E95030" w:rsidP="00E95030">
      <w:r>
        <w:t>&gt;&gt; &gt;&gt;             return !1</w:t>
      </w:r>
    </w:p>
    <w:p w14:paraId="5D1DE60B" w14:textId="77777777" w:rsidR="00E95030" w:rsidRDefault="00E95030" w:rsidP="00E95030">
      <w:r>
        <w:t>&gt;&gt; &gt;&gt;         }</w:t>
      </w:r>
    </w:p>
    <w:p w14:paraId="5F0F1327" w14:textId="77777777" w:rsidR="00E95030" w:rsidRDefault="00E95030" w:rsidP="00E95030">
      <w:r>
        <w:t>&gt;&gt; &gt;&gt;         removeWord(e) {</w:t>
      </w:r>
    </w:p>
    <w:p w14:paraId="605EB33B" w14:textId="77777777" w:rsidR="00E95030" w:rsidRDefault="00E95030" w:rsidP="00E95030">
      <w:r>
        <w:t>&gt;&gt; &gt;&gt;             if (e &amp;&amp; this.wordSet.has(e)) {</w:t>
      </w:r>
    </w:p>
    <w:p w14:paraId="2C0EC623" w14:textId="77777777" w:rsidR="00E95030" w:rsidRDefault="00E95030" w:rsidP="00E95030">
      <w:r>
        <w:t>&gt;&gt; &gt;&gt;                 this.wordSet.delete(e);</w:t>
      </w:r>
    </w:p>
    <w:p w14:paraId="4DD3EF2D" w14:textId="77777777" w:rsidR="00E95030" w:rsidRDefault="00E95030" w:rsidP="00E95030">
      <w:r>
        <w:t>&gt;&gt; &gt;&gt;                 const t = e.toLocaleLowerCase();</w:t>
      </w:r>
    </w:p>
    <w:p w14:paraId="568B6F9B" w14:textId="77777777" w:rsidR="00E95030" w:rsidRDefault="00E95030" w:rsidP="00E95030">
      <w:r>
        <w:t>&gt;&gt; &gt;&gt;                 return this.lowerCaseWordSet.has(t) &amp;&amp; this.lowerCaseWordSet.delete(t),</w:t>
      </w:r>
    </w:p>
    <w:p w14:paraId="3E457A7B" w14:textId="77777777" w:rsidR="00E95030" w:rsidRDefault="00E95030" w:rsidP="00E95030">
      <w:r>
        <w:t>&gt;&gt; &gt;&gt;                 !0</w:t>
      </w:r>
    </w:p>
    <w:p w14:paraId="0A788D1D" w14:textId="77777777" w:rsidR="00E95030" w:rsidRDefault="00E95030" w:rsidP="00E95030">
      <w:r>
        <w:t>&gt;&gt; &gt;&gt;             }</w:t>
      </w:r>
    </w:p>
    <w:p w14:paraId="4DCA4F80" w14:textId="77777777" w:rsidR="00E95030" w:rsidRDefault="00E95030" w:rsidP="00E95030">
      <w:r>
        <w:t>&gt;&gt; &gt;&gt;             return !1</w:t>
      </w:r>
    </w:p>
    <w:p w14:paraId="6558C3A7" w14:textId="77777777" w:rsidR="00E95030" w:rsidRDefault="00E95030" w:rsidP="00E95030">
      <w:r>
        <w:t>&gt;&gt; &gt;&gt;         }</w:t>
      </w:r>
    </w:p>
    <w:p w14:paraId="1956DBED" w14:textId="77777777" w:rsidR="00E95030" w:rsidRDefault="00E95030" w:rsidP="00E95030">
      <w:r>
        <w:t>&gt;&gt; &gt;&gt;         removeMultipleWords(e) {</w:t>
      </w:r>
    </w:p>
    <w:p w14:paraId="343FC90C" w14:textId="77777777" w:rsidR="00E95030" w:rsidRDefault="00E95030" w:rsidP="00E95030">
      <w:r>
        <w:t>&gt;&gt; &gt;&gt;             let t = !0;</w:t>
      </w:r>
    </w:p>
    <w:p w14:paraId="0E10A2CF" w14:textId="77777777" w:rsidR="00E95030" w:rsidRDefault="00E95030" w:rsidP="00E95030">
      <w:r>
        <w:t>&gt;&gt; &gt;&gt;             for (const n of e)</w:t>
      </w:r>
    </w:p>
    <w:p w14:paraId="2F42A3AF" w14:textId="77777777" w:rsidR="00E95030" w:rsidRDefault="00E95030" w:rsidP="00E95030">
      <w:r>
        <w:t>&gt;&gt; &gt;&gt;                 t = t || this.removeWord(n);</w:t>
      </w:r>
    </w:p>
    <w:p w14:paraId="2A8E4B2A" w14:textId="77777777" w:rsidR="00E95030" w:rsidRDefault="00E95030" w:rsidP="00E95030">
      <w:r>
        <w:t>&gt;&gt; &gt;&gt;             return t</w:t>
      </w:r>
    </w:p>
    <w:p w14:paraId="2FE654E3" w14:textId="77777777" w:rsidR="00E95030" w:rsidRDefault="00E95030" w:rsidP="00E95030">
      <w:r>
        <w:t>&gt;&gt; &gt;&gt;         }</w:t>
      </w:r>
    </w:p>
    <w:p w14:paraId="32535F02" w14:textId="77777777" w:rsidR="00E95030" w:rsidRDefault="00E95030" w:rsidP="00E95030">
      <w:r>
        <w:t>&gt;&gt; &gt;&gt;         getLoadState() {</w:t>
      </w:r>
    </w:p>
    <w:p w14:paraId="4370A1B3" w14:textId="77777777" w:rsidR="00E95030" w:rsidRDefault="00E95030" w:rsidP="00E95030">
      <w:r>
        <w:t>&gt;&gt; &gt;&gt;             return this.loadState</w:t>
      </w:r>
    </w:p>
    <w:p w14:paraId="52F81EED" w14:textId="77777777" w:rsidR="00E95030" w:rsidRDefault="00E95030" w:rsidP="00E95030">
      <w:r>
        <w:t>&gt;&gt; &gt;&gt;         }</w:t>
      </w:r>
    </w:p>
    <w:p w14:paraId="13C74E34" w14:textId="77777777" w:rsidR="00E95030" w:rsidRDefault="00E95030" w:rsidP="00E95030">
      <w:r>
        <w:t>&gt;&gt; &gt;&gt;     }</w:t>
      </w:r>
    </w:p>
    <w:p w14:paraId="600FEE24" w14:textId="77777777" w:rsidR="00E95030" w:rsidRDefault="00E95030" w:rsidP="00E95030">
      <w:r>
        <w:t>&gt;&gt; &gt;&gt; }</w:t>
      </w:r>
    </w:p>
    <w:p w14:paraId="5E2FBF55" w14:textId="77777777" w:rsidR="00E95030" w:rsidRDefault="00E95030" w:rsidP="00E95030">
      <w:r>
        <w:t>&gt;&gt; &gt;&gt; , function(e, t, n) {</w:t>
      </w:r>
    </w:p>
    <w:p w14:paraId="68CBFB11" w14:textId="77777777" w:rsidR="00E95030" w:rsidRDefault="00E95030" w:rsidP="00E95030">
      <w:r>
        <w:t>&gt;&gt; &gt;&gt;     "use strict";</w:t>
      </w:r>
    </w:p>
    <w:p w14:paraId="746B972F" w14:textId="77777777" w:rsidR="00E95030" w:rsidRDefault="00E95030" w:rsidP="00E95030">
      <w:r>
        <w:t>&gt;&gt; &gt;&gt;     n.d(t, "a", (function() {</w:t>
      </w:r>
    </w:p>
    <w:p w14:paraId="5E93E85F" w14:textId="77777777" w:rsidR="00E95030" w:rsidRDefault="00E95030" w:rsidP="00E95030">
      <w:r>
        <w:lastRenderedPageBreak/>
        <w:t>&gt;&gt; &gt;&gt;         return r</w:t>
      </w:r>
    </w:p>
    <w:p w14:paraId="6B467FEB" w14:textId="77777777" w:rsidR="00E95030" w:rsidRDefault="00E95030" w:rsidP="00E95030">
      <w:r>
        <w:t>&gt;&gt; &gt;&gt;     }</w:t>
      </w:r>
    </w:p>
    <w:p w14:paraId="0AA63A6F" w14:textId="77777777" w:rsidR="00E95030" w:rsidRDefault="00E95030" w:rsidP="00E95030">
      <w:r>
        <w:t>&gt;&gt; &gt;&gt;     )),</w:t>
      </w:r>
    </w:p>
    <w:p w14:paraId="261C62B5" w14:textId="77777777" w:rsidR="00E95030" w:rsidRDefault="00E95030" w:rsidP="00E95030">
      <w:r>
        <w:t>&gt;&gt; &gt;&gt;     n.d(t, "b", (function() {</w:t>
      </w:r>
    </w:p>
    <w:p w14:paraId="2A037DF1" w14:textId="77777777" w:rsidR="00E95030" w:rsidRDefault="00E95030" w:rsidP="00E95030">
      <w:r>
        <w:t>&gt;&gt; &gt;&gt;         return b</w:t>
      </w:r>
    </w:p>
    <w:p w14:paraId="63034544" w14:textId="77777777" w:rsidR="00E95030" w:rsidRDefault="00E95030" w:rsidP="00E95030">
      <w:r>
        <w:t>&gt;&gt; &gt;&gt;     }</w:t>
      </w:r>
    </w:p>
    <w:p w14:paraId="0F851CD2" w14:textId="77777777" w:rsidR="00E95030" w:rsidRDefault="00E95030" w:rsidP="00E95030">
      <w:r>
        <w:t>&gt;&gt; &gt;&gt;     ));</w:t>
      </w:r>
    </w:p>
    <w:p w14:paraId="00AF52F9" w14:textId="77777777" w:rsidR="00E95030" w:rsidRDefault="00E95030" w:rsidP="00E95030">
      <w:r>
        <w:t>&gt;&gt; &gt;&gt;     var r, i = n(1), o = n(203), a = n(145), s = n(69), l = n(347), c = n(349), u = n(106), d = n(691), f = n(287), h = n(692), p = n(10), g = n(5), m = n(95);</w:t>
      </w:r>
    </w:p>
    <w:p w14:paraId="610ED426" w14:textId="77777777" w:rsidR="00E95030" w:rsidRDefault="00E95030" w:rsidP="00E95030">
      <w:r>
        <w:t>&gt;&gt; &gt;&gt;     !function(e) {</w:t>
      </w:r>
    </w:p>
    <w:p w14:paraId="10EDB0C4" w14:textId="77777777" w:rsidR="00E95030" w:rsidRDefault="00E95030" w:rsidP="00E95030">
      <w:r>
        <w:t>&gt;&gt; &gt;&gt;         e.ContentEditable = "ContentEditable",</w:t>
      </w:r>
    </w:p>
    <w:p w14:paraId="09A310EB" w14:textId="77777777" w:rsidR="00E95030" w:rsidRDefault="00E95030" w:rsidP="00E95030">
      <w:r>
        <w:t>&gt;&gt; &gt;&gt;         e.InputOrTextArea = "InputOrTextArea"</w:t>
      </w:r>
    </w:p>
    <w:p w14:paraId="4FCCC64F" w14:textId="77777777" w:rsidR="00E95030" w:rsidRDefault="00E95030" w:rsidP="00E95030">
      <w:r>
        <w:t>&gt;&gt; &gt;&gt;     }(r || (r = {}));</w:t>
      </w:r>
    </w:p>
    <w:p w14:paraId="7DE0B4B7" w14:textId="77777777" w:rsidR="00E95030" w:rsidRDefault="00E95030" w:rsidP="00E95030">
      <w:r>
        <w:t>&gt;&gt; &gt;&gt;     let b = class {</w:t>
      </w:r>
    </w:p>
    <w:p w14:paraId="3081BF87" w14:textId="77777777" w:rsidR="00E95030" w:rsidRDefault="00E95030" w:rsidP="00E95030">
      <w:r>
        <w:t>&gt;&gt; &gt;&gt;         constructor(e, t, n, r, i, o, a) {</w:t>
      </w:r>
    </w:p>
    <w:p w14:paraId="7C9D5902" w14:textId="77777777" w:rsidR="00E95030" w:rsidRDefault="00E95030" w:rsidP="00E95030">
      <w:r>
        <w:t>&gt;&gt; &gt;&gt;             this._tileContent = e,</w:t>
      </w:r>
    </w:p>
    <w:p w14:paraId="3B6CA00E" w14:textId="77777777" w:rsidR="00E95030" w:rsidRDefault="00E95030" w:rsidP="00E95030">
      <w:r>
        <w:t>&gt;&gt; &gt;&gt;             this._proofingDom = t,</w:t>
      </w:r>
    </w:p>
    <w:p w14:paraId="51451C84" w14:textId="77777777" w:rsidR="00E95030" w:rsidRDefault="00E95030" w:rsidP="00E95030">
      <w:r>
        <w:t>&gt;&gt; &gt;&gt;             this._paragraphTextExtractor = n,</w:t>
      </w:r>
    </w:p>
    <w:p w14:paraId="6363CF37" w14:textId="77777777" w:rsidR="00E95030" w:rsidRDefault="00E95030" w:rsidP="00E95030">
      <w:r>
        <w:t>&gt;&gt; &gt;&gt;             this._sentenceValidator = r,</w:t>
      </w:r>
    </w:p>
    <w:p w14:paraId="071153F7" w14:textId="77777777" w:rsidR="00E95030" w:rsidRDefault="00E95030" w:rsidP="00E95030">
      <w:r>
        <w:t>&gt;&gt; &gt;&gt;             this._siteConfigurer = i,</w:t>
      </w:r>
    </w:p>
    <w:p w14:paraId="3ECEDC2F" w14:textId="77777777" w:rsidR="00E95030" w:rsidRDefault="00E95030" w:rsidP="00E95030">
      <w:r>
        <w:t>&gt;&gt; &gt;&gt;             this._featureFlagsReader = o,</w:t>
      </w:r>
    </w:p>
    <w:p w14:paraId="20E1CC6B" w14:textId="77777777" w:rsidR="00E95030" w:rsidRDefault="00E95030" w:rsidP="00E95030">
      <w:r>
        <w:t>&gt;&gt; &gt;&gt;             this._tileNodeTraverser = a</w:t>
      </w:r>
    </w:p>
    <w:p w14:paraId="116BFA71" w14:textId="77777777" w:rsidR="00E95030" w:rsidRDefault="00E95030" w:rsidP="00E95030">
      <w:r>
        <w:t>&gt;&gt; &gt;&gt;         }</w:t>
      </w:r>
    </w:p>
    <w:p w14:paraId="76738528" w14:textId="77777777" w:rsidR="00E95030" w:rsidRDefault="00E95030" w:rsidP="00E95030">
      <w:r>
        <w:t>&gt;&gt; &gt;&gt;         async getContextAroundCursor() {</w:t>
      </w:r>
    </w:p>
    <w:p w14:paraId="48C85401" w14:textId="77777777" w:rsidR="00E95030" w:rsidRDefault="00E95030" w:rsidP="00E95030">
      <w:r>
        <w:t>&gt;&gt; &gt;&gt;             const e = document.activeElement;</w:t>
      </w:r>
    </w:p>
    <w:p w14:paraId="484B8999" w14:textId="77777777" w:rsidR="00E95030" w:rsidRDefault="00E95030" w:rsidP="00E95030">
      <w:r>
        <w:t>&gt;&gt; &gt;&gt;             let t;</w:t>
      </w:r>
    </w:p>
    <w:p w14:paraId="14EA8741" w14:textId="77777777" w:rsidR="00E95030" w:rsidRDefault="00E95030" w:rsidP="00E95030">
      <w:r>
        <w:t>&gt;&gt; &gt;&gt;             if (Object(a.b)(e, "HTMLElement") &amp;&amp; e.isContentEditable) {</w:t>
      </w:r>
    </w:p>
    <w:p w14:paraId="045385D5" w14:textId="77777777" w:rsidR="00E95030" w:rsidRDefault="00E95030" w:rsidP="00E95030">
      <w:r>
        <w:t>&gt;&gt; &gt;&gt;                 t = r.ContentEditable;</w:t>
      </w:r>
    </w:p>
    <w:p w14:paraId="1341FF38" w14:textId="77777777" w:rsidR="00E95030" w:rsidRDefault="00E95030" w:rsidP="00E95030">
      <w:r>
        <w:t>&gt;&gt; &gt;&gt;                 const n = await this.getContextAroundCursorForContentEditable();</w:t>
      </w:r>
    </w:p>
    <w:p w14:paraId="65E8BBB7" w14:textId="77777777" w:rsidR="00E95030" w:rsidRDefault="00E95030" w:rsidP="00E95030">
      <w:r>
        <w:t>&gt;&gt; &gt;&gt;                 if (!n)</w:t>
      </w:r>
    </w:p>
    <w:p w14:paraId="2C765A69" w14:textId="77777777" w:rsidR="00E95030" w:rsidRDefault="00E95030" w:rsidP="00E95030">
      <w:r>
        <w:t>&gt;&gt; &gt;&gt;                     return;</w:t>
      </w:r>
    </w:p>
    <w:p w14:paraId="53773C72" w14:textId="77777777" w:rsidR="00E95030" w:rsidRDefault="00E95030" w:rsidP="00E95030">
      <w:r>
        <w:t>&gt;&gt; &gt;&gt;                 return Object.assign(Object.assign({}, n), {</w:t>
      </w:r>
    </w:p>
    <w:p w14:paraId="2056B423" w14:textId="77777777" w:rsidR="00E95030" w:rsidRDefault="00E95030" w:rsidP="00E95030">
      <w:r>
        <w:t>&gt;&gt; &gt;&gt;                     activeElement: e,</w:t>
      </w:r>
    </w:p>
    <w:p w14:paraId="39496A92" w14:textId="77777777" w:rsidR="00E95030" w:rsidRDefault="00E95030" w:rsidP="00E95030">
      <w:r>
        <w:t>&gt;&gt; &gt;&gt;                     activeElementType: t</w:t>
      </w:r>
    </w:p>
    <w:p w14:paraId="508A444C" w14:textId="77777777" w:rsidR="00E95030" w:rsidRDefault="00E95030" w:rsidP="00E95030">
      <w:r>
        <w:t>&gt;&gt; &gt;&gt;                 })</w:t>
      </w:r>
    </w:p>
    <w:p w14:paraId="636AE89B" w14:textId="77777777" w:rsidR="00E95030" w:rsidRDefault="00E95030" w:rsidP="00E95030">
      <w:r>
        <w:t>&gt;&gt; &gt;&gt;             }</w:t>
      </w:r>
    </w:p>
    <w:p w14:paraId="176A69B6" w14:textId="77777777" w:rsidR="00E95030" w:rsidRDefault="00E95030" w:rsidP="00E95030">
      <w:r>
        <w:t>&gt;&gt; &gt;&gt;             if (this._featureFlagsReader.flags.enableAiInsertForInputTexarea &amp;&amp; (Object(a.b)(e, "HTMLTextAreaElement") || Object(a.b)(e, "HTMLInputElement") &amp;&amp; ["text", "search"].includes(e.type))) {</w:t>
      </w:r>
    </w:p>
    <w:p w14:paraId="68663811" w14:textId="77777777" w:rsidR="00E95030" w:rsidRDefault="00E95030" w:rsidP="00E95030">
      <w:r>
        <w:t>&gt;&gt; &gt;&gt;                 if (t = r.InputOrTextArea,</w:t>
      </w:r>
    </w:p>
    <w:p w14:paraId="3481D2EC" w14:textId="77777777" w:rsidR="00E95030" w:rsidRDefault="00E95030" w:rsidP="00E95030">
      <w:r>
        <w:t>&gt;&gt; &gt;&gt;                 null === e.selectionStart)</w:t>
      </w:r>
    </w:p>
    <w:p w14:paraId="73856D0A" w14:textId="77777777" w:rsidR="00E95030" w:rsidRDefault="00E95030" w:rsidP="00E95030">
      <w:r>
        <w:t>&gt;&gt; &gt;&gt;                     return;</w:t>
      </w:r>
    </w:p>
    <w:p w14:paraId="60B51982" w14:textId="77777777" w:rsidR="00E95030" w:rsidRDefault="00E95030" w:rsidP="00E95030">
      <w:r>
        <w:t>&gt;&gt; &gt;&gt;                 const n = e.value.slice(0, e.selectionStart);</w:t>
      </w:r>
    </w:p>
    <w:p w14:paraId="1EA07A41" w14:textId="77777777" w:rsidR="00E95030" w:rsidRDefault="00E95030" w:rsidP="00E95030">
      <w:r>
        <w:t>&gt;&gt; &gt;&gt;                 if (!this._sentenceValidator.isPositionOnValidSentenceBoundary(n, e.selectionStart))</w:t>
      </w:r>
    </w:p>
    <w:p w14:paraId="0D7EC3EB" w14:textId="77777777" w:rsidR="00E95030" w:rsidRDefault="00E95030" w:rsidP="00E95030">
      <w:r>
        <w:t>&gt;&gt; &gt;&gt;                     return;</w:t>
      </w:r>
    </w:p>
    <w:p w14:paraId="532EB99B" w14:textId="77777777" w:rsidR="00E95030" w:rsidRDefault="00E95030" w:rsidP="00E95030">
      <w:r>
        <w:t>&gt;&gt; &gt;&gt;                 return {</w:t>
      </w:r>
    </w:p>
    <w:p w14:paraId="429341BB" w14:textId="77777777" w:rsidR="00E95030" w:rsidRDefault="00E95030" w:rsidP="00E95030">
      <w:r>
        <w:t>&gt;&gt; &gt;&gt;                     activeElement: e,</w:t>
      </w:r>
    </w:p>
    <w:p w14:paraId="264D7548" w14:textId="77777777" w:rsidR="00E95030" w:rsidRDefault="00E95030" w:rsidP="00E95030">
      <w:r>
        <w:t>&gt;&gt; &gt;&gt;                     activeElementType: t,</w:t>
      </w:r>
    </w:p>
    <w:p w14:paraId="0499168A" w14:textId="77777777" w:rsidR="00E95030" w:rsidRDefault="00E95030" w:rsidP="00E95030">
      <w:r>
        <w:lastRenderedPageBreak/>
        <w:t>&gt;&gt; &gt;&gt;                     precedingTexts: [n],</w:t>
      </w:r>
    </w:p>
    <w:p w14:paraId="00025546" w14:textId="77777777" w:rsidR="00E95030" w:rsidRDefault="00E95030" w:rsidP="00E95030">
      <w:r>
        <w:t>&gt;&gt; &gt;&gt;                     followingTexts: [e.value.slice(e.selectionStart)],</w:t>
      </w:r>
    </w:p>
    <w:p w14:paraId="748E0730" w14:textId="77777777" w:rsidR="00E95030" w:rsidRDefault="00E95030" w:rsidP="00E95030">
      <w:r>
        <w:t>&gt;&gt; &gt;&gt;                     inputOrTextArea: {</w:t>
      </w:r>
    </w:p>
    <w:p w14:paraId="07B6B574" w14:textId="77777777" w:rsidR="00E95030" w:rsidRDefault="00E95030" w:rsidP="00E95030">
      <w:r>
        <w:t>&gt;&gt; &gt;&gt;                         cursorPosition: e.selectionStart</w:t>
      </w:r>
    </w:p>
    <w:p w14:paraId="075BCB88" w14:textId="77777777" w:rsidR="00E95030" w:rsidRDefault="00E95030" w:rsidP="00E95030">
      <w:r>
        <w:t>&gt;&gt; &gt;&gt;                     }</w:t>
      </w:r>
    </w:p>
    <w:p w14:paraId="679BD035" w14:textId="77777777" w:rsidR="00E95030" w:rsidRDefault="00E95030" w:rsidP="00E95030">
      <w:r>
        <w:t>&gt;&gt; &gt;&gt;                 }</w:t>
      </w:r>
    </w:p>
    <w:p w14:paraId="5F8F7D1C" w14:textId="77777777" w:rsidR="00E95030" w:rsidRDefault="00E95030" w:rsidP="00E95030">
      <w:r>
        <w:t>&gt;&gt; &gt;&gt;             }</w:t>
      </w:r>
    </w:p>
    <w:p w14:paraId="1EBF7EAE" w14:textId="77777777" w:rsidR="00E95030" w:rsidRDefault="00E95030" w:rsidP="00E95030">
      <w:r>
        <w:t>&gt;&gt; &gt;&gt;         }</w:t>
      </w:r>
    </w:p>
    <w:p w14:paraId="336B9514" w14:textId="77777777" w:rsidR="00E95030" w:rsidRDefault="00E95030" w:rsidP="00E95030">
      <w:r>
        <w:t>&gt;&gt; &gt;&gt;         async getContextAroundCursorForContentEditable() {</w:t>
      </w:r>
    </w:p>
    <w:p w14:paraId="4142FF20" w14:textId="77777777" w:rsidR="00E95030" w:rsidRDefault="00E95030" w:rsidP="00E95030">
      <w:r>
        <w:t>&gt;&gt; &gt;&gt;             var e, t, n, r;</w:t>
      </w:r>
    </w:p>
    <w:p w14:paraId="424246D1" w14:textId="77777777" w:rsidR="00E95030" w:rsidRDefault="00E95030" w:rsidP="00E95030">
      <w:r>
        <w:t>&gt;&gt; &gt;&gt;             const i = document.getSelection();</w:t>
      </w:r>
    </w:p>
    <w:p w14:paraId="03A391C0" w14:textId="77777777" w:rsidR="00E95030" w:rsidRDefault="00E95030" w:rsidP="00E95030">
      <w:r>
        <w:t>&gt;&gt; &gt;&gt;             if (!i || 1 !== i.rangeCount)</w:t>
      </w:r>
    </w:p>
    <w:p w14:paraId="351B33B7" w14:textId="77777777" w:rsidR="00E95030" w:rsidRDefault="00E95030" w:rsidP="00E95030">
      <w:r>
        <w:t>&gt;&gt; &gt;&gt;                 return;</w:t>
      </w:r>
    </w:p>
    <w:p w14:paraId="6F9BB976" w14:textId="77777777" w:rsidR="00E95030" w:rsidRDefault="00E95030" w:rsidP="00E95030">
      <w:r>
        <w:t>&gt;&gt; &gt;&gt;             const o = i.getRangeAt(0);</w:t>
      </w:r>
    </w:p>
    <w:p w14:paraId="4426D6BB" w14:textId="77777777" w:rsidR="00E95030" w:rsidRDefault="00E95030" w:rsidP="00E95030">
      <w:r>
        <w:t>&gt;&gt; &gt;&gt;             if (!o.collapsed)</w:t>
      </w:r>
    </w:p>
    <w:p w14:paraId="2108AF4F" w14:textId="77777777" w:rsidR="00E95030" w:rsidRDefault="00E95030" w:rsidP="00E95030">
      <w:r>
        <w:t>&gt;&gt; &gt;&gt;                 return;</w:t>
      </w:r>
    </w:p>
    <w:p w14:paraId="653A2856" w14:textId="77777777" w:rsidR="00E95030" w:rsidRDefault="00E95030" w:rsidP="00E95030">
      <w:r>
        <w:t>&gt;&gt; &gt;&gt;             const a = await this._tileContent.getTextSelection();</w:t>
      </w:r>
    </w:p>
    <w:p w14:paraId="032A65C1" w14:textId="77777777" w:rsidR="00E95030" w:rsidRDefault="00E95030" w:rsidP="00E95030">
      <w:r>
        <w:t>&gt;&gt; &gt;&gt;             if (!(null == a ? void 0 : a.startParagraphNode) || !a.endParagraphNode || void 0 === a.startPositionInParagraphNode)</w:t>
      </w:r>
    </w:p>
    <w:p w14:paraId="0C8E4FEB" w14:textId="77777777" w:rsidR="00E95030" w:rsidRDefault="00E95030" w:rsidP="00E95030">
      <w:r>
        <w:t>&gt;&gt; &gt;&gt;                 return;</w:t>
      </w:r>
    </w:p>
    <w:p w14:paraId="4A9CA3B1" w14:textId="77777777" w:rsidR="00E95030" w:rsidRDefault="00E95030" w:rsidP="00E95030">
      <w:r>
        <w:t>&gt;&gt; &gt;&gt;             const s = this._paragraphTextExtractor.getParagraphText(a.startParagraphNode.id);</w:t>
      </w:r>
    </w:p>
    <w:p w14:paraId="7640AC68" w14:textId="77777777" w:rsidR="00E95030" w:rsidRDefault="00E95030" w:rsidP="00E95030">
      <w:r>
        <w:t>&gt;&gt; &gt;&gt;             if (!this._sentenceValidator.isPositionOnValidSentenceBoundary(s, a.startPositionInParagraphNode))</w:t>
      </w:r>
    </w:p>
    <w:p w14:paraId="2A231103" w14:textId="77777777" w:rsidR="00E95030" w:rsidRDefault="00E95030" w:rsidP="00E95030">
      <w:r>
        <w:t>&gt;&gt; &gt;&gt;                 return;</w:t>
      </w:r>
    </w:p>
    <w:p w14:paraId="1E50640D" w14:textId="77777777" w:rsidR="00E95030" w:rsidRDefault="00E95030" w:rsidP="00E95030">
      <w:r>
        <w:t>&gt;&gt; &gt;&gt;             const l = this.findTileParagraphNodeId(a.startParagraphNode.id, this.getFirstParagraphOfTile, null === (e = this._tileNodeTraverser) || void 0 === e ? void 0 : e.findPreviousTileNode.bind(this._tileNodeTraverser));</w:t>
      </w:r>
    </w:p>
    <w:p w14:paraId="0D1B16E6" w14:textId="77777777" w:rsidR="00E95030" w:rsidRDefault="00E95030" w:rsidP="00E95030">
      <w:r>
        <w:t>&gt;&gt; &gt;&gt;             if (!l)</w:t>
      </w:r>
    </w:p>
    <w:p w14:paraId="634A36AA" w14:textId="77777777" w:rsidR="00E95030" w:rsidRDefault="00E95030" w:rsidP="00E95030">
      <w:r>
        <w:t>&gt;&gt; &gt;&gt;                 return;</w:t>
      </w:r>
    </w:p>
    <w:p w14:paraId="3120120B" w14:textId="77777777" w:rsidR="00E95030" w:rsidRDefault="00E95030" w:rsidP="00E95030">
      <w:r>
        <w:t>&gt;&gt; &gt;&gt;             const c = this.findTileParagraphNodeId(a.endParagraphNode.id, this.getLastParagraphOfTile, null === (t = this._tileNodeTraverser) || void 0 === t ? void 0 : t.findNextTileNode.bind(this._tileNodeTraverser));</w:t>
      </w:r>
    </w:p>
    <w:p w14:paraId="3660F442" w14:textId="77777777" w:rsidR="00E95030" w:rsidRDefault="00E95030" w:rsidP="00E95030">
      <w:r>
        <w:t>&gt;&gt; &gt;&gt;             if (!c)</w:t>
      </w:r>
    </w:p>
    <w:p w14:paraId="40874DA9" w14:textId="77777777" w:rsidR="00E95030" w:rsidRDefault="00E95030" w:rsidP="00E95030">
      <w:r>
        <w:t>&gt;&gt; &gt;&gt;                 return;</w:t>
      </w:r>
    </w:p>
    <w:p w14:paraId="21BB2363" w14:textId="77777777" w:rsidR="00E95030" w:rsidRDefault="00E95030" w:rsidP="00E95030">
      <w:r>
        <w:t>&gt;&gt; &gt;&gt;             const u = null === (n = this._paragraphTextExtractor.getTextBetween(l, a.startParagraphNode, 0, a.startPositionInParagraphNode)) || void 0 === n ? void 0 : n.trim()</w:t>
      </w:r>
    </w:p>
    <w:p w14:paraId="23496263" w14:textId="77777777" w:rsidR="00E95030" w:rsidRDefault="00E95030" w:rsidP="00E95030">
      <w:r>
        <w:t>&gt;&gt; &gt;&gt;               , d = null === (r = this._paragraphTextExtractor.getTextBetween(a.endParagraphNode, c, a.endPositionInParagraphNode, void 0)) || void 0 === r ? void 0 : r.trim();</w:t>
      </w:r>
    </w:p>
    <w:p w14:paraId="51502623" w14:textId="77777777" w:rsidR="00E95030" w:rsidRDefault="00E95030" w:rsidP="00E95030">
      <w:r>
        <w:t>&gt;&gt; &gt;&gt;             return this.isScenarioSupported(u, d) ? {</w:t>
      </w:r>
    </w:p>
    <w:p w14:paraId="0AD3F312" w14:textId="77777777" w:rsidR="00E95030" w:rsidRDefault="00E95030" w:rsidP="00E95030">
      <w:r>
        <w:t>&gt;&gt; &gt;&gt;                 contentEditable: {</w:t>
      </w:r>
    </w:p>
    <w:p w14:paraId="0020B1AA" w14:textId="77777777" w:rsidR="00E95030" w:rsidRDefault="00E95030" w:rsidP="00E95030">
      <w:r>
        <w:t>&gt;&gt; &gt;&gt;                     selectionRange: o</w:t>
      </w:r>
    </w:p>
    <w:p w14:paraId="014C7C1C" w14:textId="77777777" w:rsidR="00E95030" w:rsidRDefault="00E95030" w:rsidP="00E95030">
      <w:r>
        <w:t>&gt;&gt; &gt;&gt;                 },</w:t>
      </w:r>
    </w:p>
    <w:p w14:paraId="6E41FE3C" w14:textId="77777777" w:rsidR="00E95030" w:rsidRDefault="00E95030" w:rsidP="00E95030">
      <w:r>
        <w:t>&gt;&gt; &gt;&gt;                 precedingTexts: this.getTextsToSend(u),</w:t>
      </w:r>
    </w:p>
    <w:p w14:paraId="74C3379F" w14:textId="77777777" w:rsidR="00E95030" w:rsidRDefault="00E95030" w:rsidP="00E95030">
      <w:r>
        <w:t>&gt;&gt; &gt;&gt;                 followingTexts: this.getTextsToSend(d)</w:t>
      </w:r>
    </w:p>
    <w:p w14:paraId="0039BCB0" w14:textId="77777777" w:rsidR="00E95030" w:rsidRDefault="00E95030" w:rsidP="00E95030">
      <w:r>
        <w:t>&gt;&gt; &gt;&gt;             } : void 0</w:t>
      </w:r>
    </w:p>
    <w:p w14:paraId="42084B08" w14:textId="77777777" w:rsidR="00E95030" w:rsidRDefault="00E95030" w:rsidP="00E95030">
      <w:r>
        <w:t>&gt;&gt; &gt;&gt;         }</w:t>
      </w:r>
    </w:p>
    <w:p w14:paraId="53335A5B" w14:textId="77777777" w:rsidR="00E95030" w:rsidRDefault="00E95030" w:rsidP="00E95030">
      <w:r>
        <w:t>&gt;&gt; &gt;&gt;         isScenarioSupported(e, t) {</w:t>
      </w:r>
    </w:p>
    <w:p w14:paraId="741E4539" w14:textId="77777777" w:rsidR="00E95030" w:rsidRDefault="00E95030" w:rsidP="00E95030">
      <w:r>
        <w:t>&gt;&gt; &gt;&gt;             var n;</w:t>
      </w:r>
    </w:p>
    <w:p w14:paraId="485298B0" w14:textId="77777777" w:rsidR="00E95030" w:rsidRDefault="00E95030" w:rsidP="00E95030">
      <w:r>
        <w:lastRenderedPageBreak/>
        <w:t>&gt;&gt; &gt;&gt;             const r = null === (n = this._siteConfigurer.getSiteConfiguration()) || void 0 === n ? void 0 : n.unsupportedScenarios;</w:t>
      </w:r>
    </w:p>
    <w:p w14:paraId="23B870E1" w14:textId="77777777" w:rsidR="00E95030" w:rsidRDefault="00E95030" w:rsidP="00E95030">
      <w:r>
        <w:t>&gt;&gt; &gt;&gt;             for (const n of null != r ? r : []) {</w:t>
      </w:r>
    </w:p>
    <w:p w14:paraId="75CF3284" w14:textId="77777777" w:rsidR="00E95030" w:rsidRDefault="00E95030" w:rsidP="00E95030">
      <w:r>
        <w:t>&gt;&gt; &gt;&gt;                 if (n === o.b.Empty &amp;&amp; !e &amp;&amp; !t)</w:t>
      </w:r>
    </w:p>
    <w:p w14:paraId="28D1D66F" w14:textId="77777777" w:rsidR="00E95030" w:rsidRDefault="00E95030" w:rsidP="00E95030">
      <w:r>
        <w:t>&gt;&gt; &gt;&gt;                     return !1;</w:t>
      </w:r>
    </w:p>
    <w:p w14:paraId="151C2A22" w14:textId="77777777" w:rsidR="00E95030" w:rsidRDefault="00E95030" w:rsidP="00E95030">
      <w:r>
        <w:t>&gt;&gt; &gt;&gt;                 if (n === o.b.LeftToRight &amp;&amp; e &amp;&amp; !t)</w:t>
      </w:r>
    </w:p>
    <w:p w14:paraId="74890A9A" w14:textId="77777777" w:rsidR="00E95030" w:rsidRDefault="00E95030" w:rsidP="00E95030">
      <w:r>
        <w:t>&gt;&gt; &gt;&gt;                     return !1;</w:t>
      </w:r>
    </w:p>
    <w:p w14:paraId="4868B540" w14:textId="77777777" w:rsidR="00E95030" w:rsidRDefault="00E95030" w:rsidP="00E95030">
      <w:r>
        <w:t>&gt;&gt; &gt;&gt;                 if (n === o.b.RightToLeft &amp;&amp; !e &amp;&amp; t)</w:t>
      </w:r>
    </w:p>
    <w:p w14:paraId="73FE231A" w14:textId="77777777" w:rsidR="00E95030" w:rsidRDefault="00E95030" w:rsidP="00E95030">
      <w:r>
        <w:t>&gt;&gt; &gt;&gt;                     return !1;</w:t>
      </w:r>
    </w:p>
    <w:p w14:paraId="779587E4" w14:textId="77777777" w:rsidR="00E95030" w:rsidRDefault="00E95030" w:rsidP="00E95030">
      <w:r>
        <w:t>&gt;&gt; &gt;&gt;                 if (n === o.b.TwoSided &amp;&amp; e &amp;&amp; t)</w:t>
      </w:r>
    </w:p>
    <w:p w14:paraId="3E8B21F3" w14:textId="77777777" w:rsidR="00E95030" w:rsidRDefault="00E95030" w:rsidP="00E95030">
      <w:r>
        <w:t>&gt;&gt; &gt;&gt;                     return !1</w:t>
      </w:r>
    </w:p>
    <w:p w14:paraId="7AA2454F" w14:textId="77777777" w:rsidR="00E95030" w:rsidRDefault="00E95030" w:rsidP="00E95030">
      <w:r>
        <w:t>&gt;&gt; &gt;&gt;             }</w:t>
      </w:r>
    </w:p>
    <w:p w14:paraId="3E49E654" w14:textId="77777777" w:rsidR="00E95030" w:rsidRDefault="00E95030" w:rsidP="00E95030">
      <w:r>
        <w:t>&gt;&gt; &gt;&gt;             return !0</w:t>
      </w:r>
    </w:p>
    <w:p w14:paraId="3415FD75" w14:textId="77777777" w:rsidR="00E95030" w:rsidRDefault="00E95030" w:rsidP="00E95030">
      <w:r>
        <w:t>&gt;&gt; &gt;&gt;         }</w:t>
      </w:r>
    </w:p>
    <w:p w14:paraId="4AA93C48" w14:textId="77777777" w:rsidR="00E95030" w:rsidRDefault="00E95030" w:rsidP="00E95030">
      <w:r>
        <w:t>&gt;&gt; &gt;&gt;         getTextsToSend(e) {</w:t>
      </w:r>
    </w:p>
    <w:p w14:paraId="597A7AA2" w14:textId="77777777" w:rsidR="00E95030" w:rsidRDefault="00E95030" w:rsidP="00E95030">
      <w:r>
        <w:t>&gt;&gt; &gt;&gt;             return e ? e.split("\n").filter(e=&gt;e.length &gt; 0) : []</w:t>
      </w:r>
    </w:p>
    <w:p w14:paraId="4ABF88F2" w14:textId="77777777" w:rsidR="00E95030" w:rsidRDefault="00E95030" w:rsidP="00E95030">
      <w:r>
        <w:t>&gt;&gt; &gt;&gt;         }</w:t>
      </w:r>
    </w:p>
    <w:p w14:paraId="30F57B90" w14:textId="77777777" w:rsidR="00E95030" w:rsidRDefault="00E95030" w:rsidP="00E95030">
      <w:r>
        <w:t>&gt;&gt; &gt;&gt;         findTileParagraphNodeId(e, t, n) {</w:t>
      </w:r>
    </w:p>
    <w:p w14:paraId="5492205F" w14:textId="77777777" w:rsidR="00E95030" w:rsidRDefault="00E95030" w:rsidP="00E95030">
      <w:r>
        <w:t>&gt;&gt; &gt;&gt;             const r = this._proofingDom.findParagraphNode(e);</w:t>
      </w:r>
    </w:p>
    <w:p w14:paraId="04F0CD48" w14:textId="77777777" w:rsidR="00E95030" w:rsidRDefault="00E95030" w:rsidP="00E95030">
      <w:r>
        <w:t>&gt;&gt; &gt;&gt;             if (!Object(l.b)(r))</w:t>
      </w:r>
    </w:p>
    <w:p w14:paraId="250004CC" w14:textId="77777777" w:rsidR="00E95030" w:rsidRDefault="00E95030" w:rsidP="00E95030">
      <w:r>
        <w:t>&gt;&gt; &gt;&gt;                 return;</w:t>
      </w:r>
    </w:p>
    <w:p w14:paraId="0CC4BE16" w14:textId="77777777" w:rsidR="00E95030" w:rsidRDefault="00E95030" w:rsidP="00E95030">
      <w:r>
        <w:t>&gt;&gt; &gt;&gt;             let i = r.parent;</w:t>
      </w:r>
    </w:p>
    <w:p w14:paraId="72BCF967" w14:textId="77777777" w:rsidR="00E95030" w:rsidRDefault="00E95030" w:rsidP="00E95030">
      <w:r>
        <w:t>&gt;&gt; &gt;&gt;             if (!n)</w:t>
      </w:r>
    </w:p>
    <w:p w14:paraId="56B8D316" w14:textId="77777777" w:rsidR="00E95030" w:rsidRDefault="00E95030" w:rsidP="00E95030">
      <w:r>
        <w:t>&gt;&gt; &gt;&gt;                 return t(r.parent);</w:t>
      </w:r>
    </w:p>
    <w:p w14:paraId="0B86D7C6" w14:textId="77777777" w:rsidR="00E95030" w:rsidRDefault="00E95030" w:rsidP="00E95030">
      <w:r>
        <w:t>&gt;&gt; &gt;&gt;             if ("string" == typeof i)</w:t>
      </w:r>
    </w:p>
    <w:p w14:paraId="4F10862B" w14:textId="77777777" w:rsidR="00E95030" w:rsidRDefault="00E95030" w:rsidP="00E95030">
      <w:r>
        <w:t>&gt;&gt; &gt;&gt;                 return;</w:t>
      </w:r>
    </w:p>
    <w:p w14:paraId="47F80526" w14:textId="77777777" w:rsidR="00E95030" w:rsidRDefault="00E95030" w:rsidP="00E95030">
      <w:r>
        <w:t>&gt;&gt; &gt;&gt;             let o = i;</w:t>
      </w:r>
    </w:p>
    <w:p w14:paraId="10EA615E" w14:textId="77777777" w:rsidR="00E95030" w:rsidRDefault="00E95030" w:rsidP="00E95030">
      <w:r>
        <w:t>&gt;&gt; &gt;&gt;             for (; i = n(i); )</w:t>
      </w:r>
    </w:p>
    <w:p w14:paraId="0AA60F78" w14:textId="77777777" w:rsidR="00E95030" w:rsidRDefault="00E95030" w:rsidP="00E95030">
      <w:r>
        <w:t>&gt;&gt; &gt;&gt;                 "string" == typeof i &amp;&amp; (i = void 0),</w:t>
      </w:r>
    </w:p>
    <w:p w14:paraId="1FAC2A8A" w14:textId="77777777" w:rsidR="00E95030" w:rsidRDefault="00E95030" w:rsidP="00E95030">
      <w:r>
        <w:t>&gt;&gt; &gt;&gt;                 o = i;</w:t>
      </w:r>
    </w:p>
    <w:p w14:paraId="2AE8AF99" w14:textId="77777777" w:rsidR="00E95030" w:rsidRDefault="00E95030" w:rsidP="00E95030">
      <w:r>
        <w:t>&gt;&gt; &gt;&gt;             return (null == o ? void 0 : o.children) ? t(o) : void 0</w:t>
      </w:r>
    </w:p>
    <w:p w14:paraId="3BA554A7" w14:textId="77777777" w:rsidR="00E95030" w:rsidRDefault="00E95030" w:rsidP="00E95030">
      <w:r>
        <w:t>&gt;&gt; &gt;&gt;         }</w:t>
      </w:r>
    </w:p>
    <w:p w14:paraId="50AD5CDD" w14:textId="77777777" w:rsidR="00E95030" w:rsidRDefault="00E95030" w:rsidP="00E95030">
      <w:r>
        <w:t>&gt;&gt; &gt;&gt;         getFirstParagraphOfTile(e) {</w:t>
      </w:r>
    </w:p>
    <w:p w14:paraId="25D06E17" w14:textId="77777777" w:rsidR="00E95030" w:rsidRDefault="00E95030" w:rsidP="00E95030">
      <w:r>
        <w:t>&gt;&gt; &gt;&gt;             if (e.children)</w:t>
      </w:r>
    </w:p>
    <w:p w14:paraId="481C4019" w14:textId="77777777" w:rsidR="00E95030" w:rsidRDefault="00E95030" w:rsidP="00E95030">
      <w:r>
        <w:t>&gt;&gt; &gt;&gt;                 return e.children.map(e=&gt;{</w:t>
      </w:r>
    </w:p>
    <w:p w14:paraId="7ED3CD74" w14:textId="77777777" w:rsidR="00E95030" w:rsidRDefault="00E95030" w:rsidP="00E95030">
      <w:r>
        <w:t>&gt;&gt; &gt;&gt;                     var t, n;</w:t>
      </w:r>
    </w:p>
    <w:p w14:paraId="1E7DDB32" w14:textId="77777777" w:rsidR="00E95030" w:rsidRDefault="00E95030" w:rsidP="00E95030">
      <w:r>
        <w:t>&gt;&gt; &gt;&gt;                     return {</w:t>
      </w:r>
    </w:p>
    <w:p w14:paraId="5D4ED0F9" w14:textId="77777777" w:rsidR="00E95030" w:rsidRDefault="00E95030" w:rsidP="00E95030">
      <w:r>
        <w:t>&gt;&gt; &gt;&gt;                         node: e,</w:t>
      </w:r>
    </w:p>
    <w:p w14:paraId="33B3C90F" w14:textId="77777777" w:rsidR="00E95030" w:rsidRDefault="00E95030" w:rsidP="00E95030">
      <w:r>
        <w:t>&gt;&gt; &gt;&gt;                         start: null !== (n = null === (t = e.element) || void 0 === t ? void 0 : t.offset) &amp;&amp; void 0 !== n ? n : 1e5</w:t>
      </w:r>
    </w:p>
    <w:p w14:paraId="13350DCF" w14:textId="77777777" w:rsidR="00E95030" w:rsidRDefault="00E95030" w:rsidP="00E95030">
      <w:r>
        <w:t>&gt;&gt; &gt;&gt;                     }</w:t>
      </w:r>
    </w:p>
    <w:p w14:paraId="755F6B01" w14:textId="77777777" w:rsidR="00E95030" w:rsidRDefault="00E95030" w:rsidP="00E95030">
      <w:r>
        <w:t>&gt;&gt; &gt;&gt;                 }</w:t>
      </w:r>
    </w:p>
    <w:p w14:paraId="6898F707" w14:textId="77777777" w:rsidR="00E95030" w:rsidRDefault="00E95030" w:rsidP="00E95030">
      <w:r>
        <w:t>&gt;&gt; &gt;&gt;                 ).reduce((e,t)=&gt;e.start &gt; t.start ? t : e).node.id</w:t>
      </w:r>
    </w:p>
    <w:p w14:paraId="4F49B683" w14:textId="77777777" w:rsidR="00E95030" w:rsidRDefault="00E95030" w:rsidP="00E95030">
      <w:r>
        <w:t>&gt;&gt; &gt;&gt;         }</w:t>
      </w:r>
    </w:p>
    <w:p w14:paraId="59EB99CD" w14:textId="77777777" w:rsidR="00E95030" w:rsidRDefault="00E95030" w:rsidP="00E95030">
      <w:r>
        <w:t>&gt;&gt; &gt;&gt;         getLastParagraphOfTile(e) {</w:t>
      </w:r>
    </w:p>
    <w:p w14:paraId="3E7841FD" w14:textId="77777777" w:rsidR="00E95030" w:rsidRDefault="00E95030" w:rsidP="00E95030">
      <w:r>
        <w:t>&gt;&gt; &gt;&gt;             if (e.children)</w:t>
      </w:r>
    </w:p>
    <w:p w14:paraId="26884BB2" w14:textId="77777777" w:rsidR="00E95030" w:rsidRDefault="00E95030" w:rsidP="00E95030">
      <w:r>
        <w:t>&gt;&gt; &gt;&gt;                 return e.children.map(e=&gt;{</w:t>
      </w:r>
    </w:p>
    <w:p w14:paraId="55CCBBC3" w14:textId="77777777" w:rsidR="00E95030" w:rsidRDefault="00E95030" w:rsidP="00E95030">
      <w:r>
        <w:t>&gt;&gt; &gt;&gt;                     var t, n;</w:t>
      </w:r>
    </w:p>
    <w:p w14:paraId="2A4C0859" w14:textId="77777777" w:rsidR="00E95030" w:rsidRDefault="00E95030" w:rsidP="00E95030">
      <w:r>
        <w:lastRenderedPageBreak/>
        <w:t>&gt;&gt; &gt;&gt;                     return {</w:t>
      </w:r>
    </w:p>
    <w:p w14:paraId="41E9165F" w14:textId="77777777" w:rsidR="00E95030" w:rsidRDefault="00E95030" w:rsidP="00E95030">
      <w:r>
        <w:t>&gt;&gt; &gt;&gt;                         node: e,</w:t>
      </w:r>
    </w:p>
    <w:p w14:paraId="260C24C3" w14:textId="77777777" w:rsidR="00E95030" w:rsidRDefault="00E95030" w:rsidP="00E95030">
      <w:r>
        <w:t>&gt;&gt; &gt;&gt;                         start: null !== (n = null === (t = e.element) || void 0 === t ? void 0 : t.offset) &amp;&amp; void 0 !== n ? n : 0</w:t>
      </w:r>
    </w:p>
    <w:p w14:paraId="3AEB160C" w14:textId="77777777" w:rsidR="00E95030" w:rsidRDefault="00E95030" w:rsidP="00E95030">
      <w:r>
        <w:t>&gt;&gt; &gt;&gt;                     }</w:t>
      </w:r>
    </w:p>
    <w:p w14:paraId="67B98F97" w14:textId="77777777" w:rsidR="00E95030" w:rsidRDefault="00E95030" w:rsidP="00E95030">
      <w:r>
        <w:t>&gt;&gt; &gt;&gt;                 }</w:t>
      </w:r>
    </w:p>
    <w:p w14:paraId="54C68DC3" w14:textId="77777777" w:rsidR="00E95030" w:rsidRDefault="00E95030" w:rsidP="00E95030">
      <w:r>
        <w:t>&gt;&gt; &gt;&gt;                 ).reduce((e,t)=&gt;e.start &gt; t.start ? e : t).node.id</w:t>
      </w:r>
    </w:p>
    <w:p w14:paraId="60395FFC" w14:textId="77777777" w:rsidR="00E95030" w:rsidRDefault="00E95030" w:rsidP="00E95030">
      <w:r>
        <w:t>&gt;&gt; &gt;&gt;         }</w:t>
      </w:r>
    </w:p>
    <w:p w14:paraId="142420D7" w14:textId="77777777" w:rsidR="00E95030" w:rsidRDefault="00E95030" w:rsidP="00E95030">
      <w:r>
        <w:t>&gt;&gt; &gt;&gt;     }</w:t>
      </w:r>
    </w:p>
    <w:p w14:paraId="490C86DC" w14:textId="77777777" w:rsidR="00E95030" w:rsidRDefault="00E95030" w:rsidP="00E95030">
      <w:r>
        <w:t>&gt;&gt; &gt;&gt;     ;</w:t>
      </w:r>
    </w:p>
    <w:p w14:paraId="009E8CF4" w14:textId="77777777" w:rsidR="00E95030" w:rsidRDefault="00E95030" w:rsidP="00E95030">
      <w:r>
        <w:t>&gt;&gt; &gt;&gt;     b = Object(i.c)([Object(p.a)(), Object(i.f)(0, Object(g.a)(c.a)), Object(i.f)(1, Object(g.a)(u.a)), Object(i.f)(2, Object(g.a)(d.a)), Object(i.f)(3, Object(g.a)(h.a)), Object(i.f)(4, Object(g.a)(o.a)), Object(i.f)(5, Object(g.a)(s.a)), Object(i.f)(6, Object(g.a)(f.a)), Object(i.f)(6, Object(m.a)())], b)</w:t>
      </w:r>
    </w:p>
    <w:p w14:paraId="5D9216C0" w14:textId="77777777" w:rsidR="00E95030" w:rsidRDefault="00E95030" w:rsidP="00E95030">
      <w:r>
        <w:t>&gt;&gt; &gt;&gt; }</w:t>
      </w:r>
    </w:p>
    <w:p w14:paraId="487FA0BD" w14:textId="77777777" w:rsidR="00E95030" w:rsidRDefault="00E95030" w:rsidP="00E95030">
      <w:r>
        <w:t>&gt;&gt; &gt;&gt; , function(e, t, n) {</w:t>
      </w:r>
    </w:p>
    <w:p w14:paraId="6346418F" w14:textId="77777777" w:rsidR="00E95030" w:rsidRDefault="00E95030" w:rsidP="00E95030">
      <w:r>
        <w:t>&gt;&gt; &gt;&gt;     "use strict";</w:t>
      </w:r>
    </w:p>
    <w:p w14:paraId="194DEF0E" w14:textId="77777777" w:rsidR="00E95030" w:rsidRDefault="00E95030" w:rsidP="00E95030">
      <w:r>
        <w:t>&gt;&gt; &gt;&gt;     n.d(t, "a", (function() {</w:t>
      </w:r>
    </w:p>
    <w:p w14:paraId="5DD8B956" w14:textId="77777777" w:rsidR="00E95030" w:rsidRDefault="00E95030" w:rsidP="00E95030">
      <w:r>
        <w:t>&gt;&gt; &gt;&gt;         return l</w:t>
      </w:r>
    </w:p>
    <w:p w14:paraId="5E4AFC7F" w14:textId="77777777" w:rsidR="00E95030" w:rsidRDefault="00E95030" w:rsidP="00E95030">
      <w:r>
        <w:t>&gt;&gt; &gt;&gt;     }</w:t>
      </w:r>
    </w:p>
    <w:p w14:paraId="7DC56F52" w14:textId="77777777" w:rsidR="00E95030" w:rsidRDefault="00E95030" w:rsidP="00E95030">
      <w:r>
        <w:t>&gt;&gt; &gt;&gt;     )),</w:t>
      </w:r>
    </w:p>
    <w:p w14:paraId="1A4C9F2B" w14:textId="77777777" w:rsidR="00E95030" w:rsidRDefault="00E95030" w:rsidP="00E95030">
      <w:r>
        <w:t>&gt;&gt; &gt;&gt;     n.d(t, "b", (function() {</w:t>
      </w:r>
    </w:p>
    <w:p w14:paraId="0882EA33" w14:textId="77777777" w:rsidR="00E95030" w:rsidRDefault="00E95030" w:rsidP="00E95030">
      <w:r>
        <w:t>&gt;&gt; &gt;&gt;         return c</w:t>
      </w:r>
    </w:p>
    <w:p w14:paraId="215F5523" w14:textId="77777777" w:rsidR="00E95030" w:rsidRDefault="00E95030" w:rsidP="00E95030">
      <w:r>
        <w:t>&gt;&gt; &gt;&gt;     }</w:t>
      </w:r>
    </w:p>
    <w:p w14:paraId="6151D271" w14:textId="77777777" w:rsidR="00E95030" w:rsidRDefault="00E95030" w:rsidP="00E95030">
      <w:r>
        <w:t>&gt;&gt; &gt;&gt;     ));</w:t>
      </w:r>
    </w:p>
    <w:p w14:paraId="1B0311C5" w14:textId="77777777" w:rsidR="00E95030" w:rsidRDefault="00E95030" w:rsidP="00E95030">
      <w:r>
        <w:t>&gt;&gt; &gt;&gt;     var r = n(1)</w:t>
      </w:r>
    </w:p>
    <w:p w14:paraId="5FCD6870" w14:textId="77777777" w:rsidR="00E95030" w:rsidRDefault="00E95030" w:rsidP="00E95030">
      <w:r>
        <w:t>&gt;&gt; &gt;&gt;       , i = n(166)</w:t>
      </w:r>
    </w:p>
    <w:p w14:paraId="662C8187" w14:textId="77777777" w:rsidR="00E95030" w:rsidRDefault="00E95030" w:rsidP="00E95030">
      <w:r>
        <w:t>&gt;&gt; &gt;&gt;       , o = n(5)</w:t>
      </w:r>
    </w:p>
    <w:p w14:paraId="54720703" w14:textId="77777777" w:rsidR="00E95030" w:rsidRDefault="00E95030" w:rsidP="00E95030">
      <w:r>
        <w:t>&gt;&gt; &gt;&gt;       , a = n(106)</w:t>
      </w:r>
    </w:p>
    <w:p w14:paraId="3583D84E" w14:textId="77777777" w:rsidR="00E95030" w:rsidRDefault="00E95030" w:rsidP="00E95030">
      <w:r>
        <w:t>&gt;&gt; &gt;&gt;       , s = n(93);</w:t>
      </w:r>
    </w:p>
    <w:p w14:paraId="1E0DF67D" w14:textId="77777777" w:rsidR="00E95030" w:rsidRDefault="00E95030" w:rsidP="00E95030">
      <w:r>
        <w:t>&gt;&gt; &gt;&gt;     let l = class {</w:t>
      </w:r>
    </w:p>
    <w:p w14:paraId="18B5DE32" w14:textId="77777777" w:rsidR="00E95030" w:rsidRDefault="00E95030" w:rsidP="00E95030">
      <w:r>
        <w:t>&gt;&gt; &gt;&gt;         constructor(e, t, n, r) {</w:t>
      </w:r>
    </w:p>
    <w:p w14:paraId="1419F444" w14:textId="77777777" w:rsidR="00E95030" w:rsidRDefault="00E95030" w:rsidP="00E95030">
      <w:r>
        <w:t>&gt;&gt; &gt;&gt;             this._guidGenerator = e,</w:t>
      </w:r>
    </w:p>
    <w:p w14:paraId="42BC8ED9" w14:textId="77777777" w:rsidR="00E95030" w:rsidRDefault="00E95030" w:rsidP="00E95030">
      <w:r>
        <w:t>&gt;&gt; &gt;&gt;             this._proofingDom = t,</w:t>
      </w:r>
    </w:p>
    <w:p w14:paraId="56C0F2DF" w14:textId="77777777" w:rsidR="00E95030" w:rsidRDefault="00E95030" w:rsidP="00E95030">
      <w:r>
        <w:t>&gt;&gt; &gt;&gt;             this.eventSeqId = 0,</w:t>
      </w:r>
    </w:p>
    <w:p w14:paraId="43323F43" w14:textId="77777777" w:rsidR="00E95030" w:rsidRDefault="00E95030" w:rsidP="00E95030">
      <w:r>
        <w:t>&gt;&gt; &gt;&gt;             this.nodeType = s.a.ParagraphNode,</w:t>
      </w:r>
    </w:p>
    <w:p w14:paraId="79B1B68B" w14:textId="77777777" w:rsidR="00E95030" w:rsidRDefault="00E95030" w:rsidP="00E95030">
      <w:r>
        <w:t>&gt;&gt; &gt;&gt;             this.id = this._guidGenerator.generate(),</w:t>
      </w:r>
    </w:p>
    <w:p w14:paraId="31B4DE18" w14:textId="77777777" w:rsidR="00E95030" w:rsidRDefault="00E95030" w:rsidP="00E95030">
      <w:r>
        <w:t>&gt;&gt; &gt;&gt;             this.children = void 0,</w:t>
      </w:r>
    </w:p>
    <w:p w14:paraId="02B91245" w14:textId="77777777" w:rsidR="00E95030" w:rsidRDefault="00E95030" w:rsidP="00E95030">
      <w:r>
        <w:t>&gt;&gt; &gt;&gt;             this.element = n,</w:t>
      </w:r>
    </w:p>
    <w:p w14:paraId="10FE827D" w14:textId="77777777" w:rsidR="00E95030" w:rsidRDefault="00E95030" w:rsidP="00E95030">
      <w:r>
        <w:t>&gt;&gt; &gt;&gt;             this.parent = r,</w:t>
      </w:r>
    </w:p>
    <w:p w14:paraId="0EE0A957" w14:textId="77777777" w:rsidR="00E95030" w:rsidRDefault="00E95030" w:rsidP="00E95030">
      <w:r>
        <w:t>&gt;&gt; &gt;&gt;             this._proofingDom.registerNode(this)</w:t>
      </w:r>
    </w:p>
    <w:p w14:paraId="5BCD345D" w14:textId="77777777" w:rsidR="00E95030" w:rsidRDefault="00E95030" w:rsidP="00E95030">
      <w:r>
        <w:t>&gt;&gt; &gt;&gt;         }</w:t>
      </w:r>
    </w:p>
    <w:p w14:paraId="6A5EB1BE" w14:textId="77777777" w:rsidR="00E95030" w:rsidRDefault="00E95030" w:rsidP="00E95030">
      <w:r>
        <w:t>&gt;&gt; &gt;&gt;         retire() {</w:t>
      </w:r>
    </w:p>
    <w:p w14:paraId="4DD5BDAF" w14:textId="77777777" w:rsidR="00E95030" w:rsidRDefault="00E95030" w:rsidP="00E95030">
      <w:r>
        <w:t>&gt;&gt; &gt;&gt;             this.parent = void 0,</w:t>
      </w:r>
    </w:p>
    <w:p w14:paraId="1BDABF7D" w14:textId="77777777" w:rsidR="00E95030" w:rsidRDefault="00E95030" w:rsidP="00E95030">
      <w:r>
        <w:t>&gt;&gt; &gt;&gt;             this._proofingDom.unregisterNode(this)</w:t>
      </w:r>
    </w:p>
    <w:p w14:paraId="31F0DAE1" w14:textId="77777777" w:rsidR="00E95030" w:rsidRDefault="00E95030" w:rsidP="00E95030">
      <w:r>
        <w:t>&gt;&gt; &gt;&gt;         }</w:t>
      </w:r>
    </w:p>
    <w:p w14:paraId="0009B39F" w14:textId="77777777" w:rsidR="00E95030" w:rsidRDefault="00E95030" w:rsidP="00E95030">
      <w:r>
        <w:t>&gt;&gt; &gt;&gt;         move(e, t) {</w:t>
      </w:r>
    </w:p>
    <w:p w14:paraId="0F3C91FD" w14:textId="77777777" w:rsidR="00E95030" w:rsidRDefault="00E95030" w:rsidP="00E95030">
      <w:r>
        <w:t>&gt;&gt; &gt;&gt;             return this._proofingDom.unregisterNode(this),</w:t>
      </w:r>
    </w:p>
    <w:p w14:paraId="21B9455F" w14:textId="77777777" w:rsidR="00E95030" w:rsidRDefault="00E95030" w:rsidP="00E95030">
      <w:r>
        <w:t>&gt;&gt; &gt;&gt;             e &amp;&amp; (this.element = e),</w:t>
      </w:r>
    </w:p>
    <w:p w14:paraId="5BA6FFF5" w14:textId="77777777" w:rsidR="00E95030" w:rsidRDefault="00E95030" w:rsidP="00E95030">
      <w:r>
        <w:lastRenderedPageBreak/>
        <w:t>&gt;&gt; &gt;&gt;             t &amp;&amp; (this.parent = t),</w:t>
      </w:r>
    </w:p>
    <w:p w14:paraId="30B63558" w14:textId="77777777" w:rsidR="00E95030" w:rsidRDefault="00E95030" w:rsidP="00E95030">
      <w:r>
        <w:t>&gt;&gt; &gt;&gt;             this.id = this._guidGenerator.generate(),</w:t>
      </w:r>
    </w:p>
    <w:p w14:paraId="5929348E" w14:textId="77777777" w:rsidR="00E95030" w:rsidRDefault="00E95030" w:rsidP="00E95030">
      <w:r>
        <w:t>&gt;&gt; &gt;&gt;             this._proofingDom.registerNode(this),</w:t>
      </w:r>
    </w:p>
    <w:p w14:paraId="1CD1FF49" w14:textId="77777777" w:rsidR="00E95030" w:rsidRDefault="00E95030" w:rsidP="00E95030">
      <w:r>
        <w:t>&gt;&gt; &gt;&gt;             this</w:t>
      </w:r>
    </w:p>
    <w:p w14:paraId="3F3B42E0" w14:textId="77777777" w:rsidR="00E95030" w:rsidRDefault="00E95030" w:rsidP="00E95030">
      <w:r>
        <w:t>&gt;&gt; &gt;&gt;         }</w:t>
      </w:r>
    </w:p>
    <w:p w14:paraId="5F815D6B" w14:textId="77777777" w:rsidR="00E95030" w:rsidRDefault="00E95030" w:rsidP="00E95030">
      <w:r>
        <w:t>&gt;&gt; &gt;&gt;         resetState() {}</w:t>
      </w:r>
    </w:p>
    <w:p w14:paraId="00E9CE1B" w14:textId="77777777" w:rsidR="00E95030" w:rsidRDefault="00E95030" w:rsidP="00E95030">
      <w:r>
        <w:t>&gt;&gt; &gt;&gt;     }</w:t>
      </w:r>
    </w:p>
    <w:p w14:paraId="24949B6E" w14:textId="77777777" w:rsidR="00E95030" w:rsidRDefault="00E95030" w:rsidP="00E95030">
      <w:r>
        <w:t>&gt;&gt; &gt;&gt;     ;</w:t>
      </w:r>
    </w:p>
    <w:p w14:paraId="741B9896" w14:textId="77777777" w:rsidR="00E95030" w:rsidRDefault="00E95030" w:rsidP="00E95030">
      <w:r>
        <w:t>&gt;&gt; &gt;&gt;     function c(e) {</w:t>
      </w:r>
    </w:p>
    <w:p w14:paraId="61B99EB9" w14:textId="77777777" w:rsidR="00E95030" w:rsidRDefault="00E95030" w:rsidP="00E95030">
      <w:r>
        <w:t>&gt;&gt; &gt;&gt;         var t;</w:t>
      </w:r>
    </w:p>
    <w:p w14:paraId="290B1AEA" w14:textId="77777777" w:rsidR="00E95030" w:rsidRDefault="00E95030" w:rsidP="00E95030">
      <w:r>
        <w:t>&gt;&gt; &gt;&gt;         return (null == e ? void 0 : e.nodeType) === s.a.ParagraphNode &amp;&amp; void 0 !== e.element &amp;&amp; "offset"in e.element &amp;&amp; "span"in e.element &amp;&amp; (null === (t = e.parent) || void 0 === t ? void 0 : t.nodeType) === s.a.TileNode &amp;&amp; !!e.parent.element &amp;&amp; !!e.parent.children</w:t>
      </w:r>
    </w:p>
    <w:p w14:paraId="2A145894" w14:textId="77777777" w:rsidR="00E95030" w:rsidRDefault="00E95030" w:rsidP="00E95030">
      <w:r>
        <w:t>&gt;&gt; &gt;&gt;     }</w:t>
      </w:r>
    </w:p>
    <w:p w14:paraId="6996E9E0" w14:textId="77777777" w:rsidR="00E95030" w:rsidRDefault="00E95030" w:rsidP="00E95030">
      <w:r>
        <w:t>&gt;&gt; &gt;&gt;     l = Object(r.c)([Object(r.f)(0, Object(o.a)(i.a)), Object(r.f)(1, Object(o.a)(a.a))], l)</w:t>
      </w:r>
    </w:p>
    <w:p w14:paraId="5D97147C" w14:textId="77777777" w:rsidR="00E95030" w:rsidRDefault="00E95030" w:rsidP="00E95030">
      <w:r>
        <w:t>&gt;&gt; &gt;&gt; }</w:t>
      </w:r>
    </w:p>
    <w:p w14:paraId="07F9B849" w14:textId="77777777" w:rsidR="00E95030" w:rsidRDefault="00E95030" w:rsidP="00E95030">
      <w:r>
        <w:t>&gt;&gt; &gt;&gt; , , function(e, t, n) {</w:t>
      </w:r>
    </w:p>
    <w:p w14:paraId="121F76D4" w14:textId="77777777" w:rsidR="00E95030" w:rsidRDefault="00E95030" w:rsidP="00E95030">
      <w:r>
        <w:t>&gt;&gt; &gt;&gt;     "use strict";</w:t>
      </w:r>
    </w:p>
    <w:p w14:paraId="5C1E603B" w14:textId="77777777" w:rsidR="00E95030" w:rsidRDefault="00E95030" w:rsidP="00E95030">
      <w:r>
        <w:t>&gt;&gt; &gt;&gt;     n.d(t, "a", (function() {</w:t>
      </w:r>
    </w:p>
    <w:p w14:paraId="145EA0A3" w14:textId="77777777" w:rsidR="00E95030" w:rsidRDefault="00E95030" w:rsidP="00E95030">
      <w:r>
        <w:t>&gt;&gt; &gt;&gt;         return i</w:t>
      </w:r>
    </w:p>
    <w:p w14:paraId="0D454198" w14:textId="77777777" w:rsidR="00E95030" w:rsidRDefault="00E95030" w:rsidP="00E95030">
      <w:r>
        <w:t>&gt;&gt; &gt;&gt;     }</w:t>
      </w:r>
    </w:p>
    <w:p w14:paraId="34F2166C" w14:textId="77777777" w:rsidR="00E95030" w:rsidRDefault="00E95030" w:rsidP="00E95030">
      <w:r>
        <w:t>&gt;&gt; &gt;&gt;     ));</w:t>
      </w:r>
    </w:p>
    <w:p w14:paraId="4652FB89" w14:textId="77777777" w:rsidR="00E95030" w:rsidRDefault="00E95030" w:rsidP="00E95030">
      <w:r>
        <w:t>&gt;&gt; &gt;&gt;     var r = n(8);</w:t>
      </w:r>
    </w:p>
    <w:p w14:paraId="7888897D" w14:textId="77777777" w:rsidR="00E95030" w:rsidRDefault="00E95030" w:rsidP="00E95030">
      <w:r>
        <w:t>&gt;&gt; &gt;&gt;     const i = Object(r.a)("ITileContent")</w:t>
      </w:r>
    </w:p>
    <w:p w14:paraId="290F6EA2" w14:textId="77777777" w:rsidR="00E95030" w:rsidRDefault="00E95030" w:rsidP="00E95030">
      <w:r>
        <w:t>&gt;&gt; &gt;&gt; }</w:t>
      </w:r>
    </w:p>
    <w:p w14:paraId="5013F7D2" w14:textId="77777777" w:rsidR="00E95030" w:rsidRDefault="00E95030" w:rsidP="00E95030">
      <w:r>
        <w:t>&gt;&gt; &gt;&gt; , function(e, t, n) {</w:t>
      </w:r>
    </w:p>
    <w:p w14:paraId="29170B42" w14:textId="77777777" w:rsidR="00E95030" w:rsidRDefault="00E95030" w:rsidP="00E95030">
      <w:r>
        <w:t>&gt;&gt; &gt;&gt;     "use strict";</w:t>
      </w:r>
    </w:p>
    <w:p w14:paraId="74179FE4" w14:textId="77777777" w:rsidR="00E95030" w:rsidRDefault="00E95030" w:rsidP="00E95030">
      <w:r>
        <w:t>&gt;&gt; &gt;&gt;     var r;</w:t>
      </w:r>
    </w:p>
    <w:p w14:paraId="495DE184" w14:textId="77777777" w:rsidR="00E95030" w:rsidRDefault="00E95030" w:rsidP="00E95030">
      <w:r>
        <w:t>&gt;&gt; &gt;&gt;     n.d(t, "a", (function() {</w:t>
      </w:r>
    </w:p>
    <w:p w14:paraId="31A1702D" w14:textId="77777777" w:rsidR="00E95030" w:rsidRDefault="00E95030" w:rsidP="00E95030">
      <w:r>
        <w:t>&gt;&gt; &gt;&gt;         return r</w:t>
      </w:r>
    </w:p>
    <w:p w14:paraId="1959456B" w14:textId="77777777" w:rsidR="00E95030" w:rsidRDefault="00E95030" w:rsidP="00E95030">
      <w:r>
        <w:t>&gt;&gt; &gt;&gt;     }</w:t>
      </w:r>
    </w:p>
    <w:p w14:paraId="10C8CFE6" w14:textId="77777777" w:rsidR="00E95030" w:rsidRDefault="00E95030" w:rsidP="00E95030">
      <w:r>
        <w:t>&gt;&gt; &gt;&gt;     )),</w:t>
      </w:r>
    </w:p>
    <w:p w14:paraId="02DC5C9C" w14:textId="77777777" w:rsidR="00E95030" w:rsidRDefault="00E95030" w:rsidP="00E95030">
      <w:r>
        <w:t>&gt;&gt; &gt;&gt;     function(e) {</w:t>
      </w:r>
    </w:p>
    <w:p w14:paraId="5AD98D09" w14:textId="77777777" w:rsidR="00E95030" w:rsidRDefault="00E95030" w:rsidP="00E95030">
      <w:r>
        <w:t>&gt;&gt; &gt;&gt;         e[e.zero = 0] = "zero",</w:t>
      </w:r>
    </w:p>
    <w:p w14:paraId="67046D3C" w14:textId="77777777" w:rsidR="00E95030" w:rsidRDefault="00E95030" w:rsidP="00E95030">
      <w:r>
        <w:t>&gt;&gt; &gt;&gt;         e[e.medium = 1] = "medium",</w:t>
      </w:r>
    </w:p>
    <w:p w14:paraId="2FDF74E8" w14:textId="77777777" w:rsidR="00E95030" w:rsidRDefault="00E95030" w:rsidP="00E95030">
      <w:r>
        <w:t>&gt;&gt; &gt;&gt;         e[e.long = 2] = "long"</w:t>
      </w:r>
    </w:p>
    <w:p w14:paraId="2A94C784" w14:textId="77777777" w:rsidR="00E95030" w:rsidRDefault="00E95030" w:rsidP="00E95030">
      <w:r>
        <w:t>&gt;&gt; &gt;&gt;     }(r || (r = {}))</w:t>
      </w:r>
    </w:p>
    <w:p w14:paraId="28B6E7A0" w14:textId="77777777" w:rsidR="00E95030" w:rsidRDefault="00E95030" w:rsidP="00E95030">
      <w:r>
        <w:t>&gt;&gt; &gt;&gt; }</w:t>
      </w:r>
    </w:p>
    <w:p w14:paraId="0BE0A258" w14:textId="77777777" w:rsidR="00E95030" w:rsidRDefault="00E95030" w:rsidP="00E95030">
      <w:r>
        <w:t>&gt;&gt; &gt;&gt; , function(e, t, n) {</w:t>
      </w:r>
    </w:p>
    <w:p w14:paraId="43C0CCCE" w14:textId="77777777" w:rsidR="00E95030" w:rsidRDefault="00E95030" w:rsidP="00E95030">
      <w:r>
        <w:t>&gt;&gt; &gt;&gt;     "use strict";</w:t>
      </w:r>
    </w:p>
    <w:p w14:paraId="567DD593" w14:textId="77777777" w:rsidR="00E95030" w:rsidRDefault="00E95030" w:rsidP="00E95030">
      <w:r>
        <w:t>&gt;&gt; &gt;&gt;     n.d(t, "a", (function() {</w:t>
      </w:r>
    </w:p>
    <w:p w14:paraId="347740F8" w14:textId="77777777" w:rsidR="00E95030" w:rsidRDefault="00E95030" w:rsidP="00E95030">
      <w:r>
        <w:t>&gt;&gt; &gt;&gt;         return i</w:t>
      </w:r>
    </w:p>
    <w:p w14:paraId="5E043864" w14:textId="77777777" w:rsidR="00E95030" w:rsidRDefault="00E95030" w:rsidP="00E95030">
      <w:r>
        <w:t>&gt;&gt; &gt;&gt;     }</w:t>
      </w:r>
    </w:p>
    <w:p w14:paraId="62F44D69" w14:textId="77777777" w:rsidR="00E95030" w:rsidRDefault="00E95030" w:rsidP="00E95030">
      <w:r>
        <w:t>&gt;&gt; &gt;&gt;     ));</w:t>
      </w:r>
    </w:p>
    <w:p w14:paraId="514AA35D" w14:textId="77777777" w:rsidR="00E95030" w:rsidRDefault="00E95030" w:rsidP="00E95030">
      <w:r>
        <w:t>&gt;&gt; &gt;&gt;     var r = n(179);</w:t>
      </w:r>
    </w:p>
    <w:p w14:paraId="376A080B" w14:textId="77777777" w:rsidR="00E95030" w:rsidRDefault="00E95030" w:rsidP="00E95030">
      <w:r>
        <w:t>&gt;&gt; &gt;&gt;     function i(e, t, n) {</w:t>
      </w:r>
    </w:p>
    <w:p w14:paraId="79C35EFE" w14:textId="77777777" w:rsidR="00E95030" w:rsidRDefault="00E95030" w:rsidP="00E95030">
      <w:r>
        <w:t>&gt;&gt; &gt;&gt;         void 0 === n &amp;&amp; (n = !0);</w:t>
      </w:r>
    </w:p>
    <w:p w14:paraId="57201DAC" w14:textId="77777777" w:rsidR="00E95030" w:rsidRDefault="00E95030" w:rsidP="00E95030">
      <w:r>
        <w:t>&gt;&gt; &gt;&gt;         var i = !1;</w:t>
      </w:r>
    </w:p>
    <w:p w14:paraId="061F42CE" w14:textId="77777777" w:rsidR="00E95030" w:rsidRDefault="00E95030" w:rsidP="00E95030">
      <w:r>
        <w:lastRenderedPageBreak/>
        <w:t>&gt;&gt; &gt;&gt;         if (e &amp;&amp; t)</w:t>
      </w:r>
    </w:p>
    <w:p w14:paraId="78527ADA" w14:textId="77777777" w:rsidR="00E95030" w:rsidRDefault="00E95030" w:rsidP="00E95030">
      <w:r>
        <w:t>&gt;&gt; &gt;&gt;             if (n)</w:t>
      </w:r>
    </w:p>
    <w:p w14:paraId="0F3FE8DF" w14:textId="77777777" w:rsidR="00E95030" w:rsidRDefault="00E95030" w:rsidP="00E95030">
      <w:r>
        <w:t>&gt;&gt; &gt;&gt;                 if (e === t)</w:t>
      </w:r>
    </w:p>
    <w:p w14:paraId="21D5673D" w14:textId="77777777" w:rsidR="00E95030" w:rsidRDefault="00E95030" w:rsidP="00E95030">
      <w:r>
        <w:t>&gt;&gt; &gt;&gt;                     i = !0;</w:t>
      </w:r>
    </w:p>
    <w:p w14:paraId="12E659CB" w14:textId="77777777" w:rsidR="00E95030" w:rsidRDefault="00E95030" w:rsidP="00E95030">
      <w:r>
        <w:t>&gt;&gt; &gt;&gt;                 else</w:t>
      </w:r>
    </w:p>
    <w:p w14:paraId="2A0F70ED" w14:textId="77777777" w:rsidR="00E95030" w:rsidRDefault="00E95030" w:rsidP="00E95030">
      <w:r>
        <w:t>&gt;&gt; &gt;&gt;                     for (i = !1; t; ) {</w:t>
      </w:r>
    </w:p>
    <w:p w14:paraId="2D6C0612" w14:textId="77777777" w:rsidR="00E95030" w:rsidRDefault="00E95030" w:rsidP="00E95030">
      <w:r>
        <w:t>&gt;&gt; &gt;&gt;                         var o = Object(r.a)(t);</w:t>
      </w:r>
    </w:p>
    <w:p w14:paraId="2431AF71" w14:textId="77777777" w:rsidR="00E95030" w:rsidRDefault="00E95030" w:rsidP="00E95030">
      <w:r>
        <w:t>&gt;&gt; &gt;&gt;                         if (o === e) {</w:t>
      </w:r>
    </w:p>
    <w:p w14:paraId="21243FCB" w14:textId="77777777" w:rsidR="00E95030" w:rsidRDefault="00E95030" w:rsidP="00E95030">
      <w:r>
        <w:t>&gt;&gt; &gt;&gt;                             i = !0;</w:t>
      </w:r>
    </w:p>
    <w:p w14:paraId="06B01C00" w14:textId="77777777" w:rsidR="00E95030" w:rsidRDefault="00E95030" w:rsidP="00E95030">
      <w:r>
        <w:t>&gt;&gt; &gt;&gt;                             break</w:t>
      </w:r>
    </w:p>
    <w:p w14:paraId="2D2EE9E4" w14:textId="77777777" w:rsidR="00E95030" w:rsidRDefault="00E95030" w:rsidP="00E95030">
      <w:r>
        <w:t>&gt;&gt; &gt;&gt;                         }</w:t>
      </w:r>
    </w:p>
    <w:p w14:paraId="7BCFAB03" w14:textId="77777777" w:rsidR="00E95030" w:rsidRDefault="00E95030" w:rsidP="00E95030">
      <w:r>
        <w:t>&gt;&gt; &gt;&gt;                         t = o</w:t>
      </w:r>
    </w:p>
    <w:p w14:paraId="68E09477" w14:textId="77777777" w:rsidR="00E95030" w:rsidRDefault="00E95030" w:rsidP="00E95030">
      <w:r>
        <w:t>&gt;&gt; &gt;&gt;                     }</w:t>
      </w:r>
    </w:p>
    <w:p w14:paraId="0AAC752C" w14:textId="77777777" w:rsidR="00E95030" w:rsidRDefault="00E95030" w:rsidP="00E95030">
      <w:r>
        <w:t>&gt;&gt; &gt;&gt;             else</w:t>
      </w:r>
    </w:p>
    <w:p w14:paraId="1517C798" w14:textId="77777777" w:rsidR="00E95030" w:rsidRDefault="00E95030" w:rsidP="00E95030">
      <w:r>
        <w:t>&gt;&gt; &gt;&gt;                 e.contains &amp;&amp; (i = e.contains(t));</w:t>
      </w:r>
    </w:p>
    <w:p w14:paraId="4C50C4F2" w14:textId="77777777" w:rsidR="00E95030" w:rsidRDefault="00E95030" w:rsidP="00E95030">
      <w:r>
        <w:t>&gt;&gt; &gt;&gt;         return i</w:t>
      </w:r>
    </w:p>
    <w:p w14:paraId="51A050A1" w14:textId="77777777" w:rsidR="00E95030" w:rsidRDefault="00E95030" w:rsidP="00E95030">
      <w:r>
        <w:t>&gt;&gt; &gt;&gt;     }</w:t>
      </w:r>
    </w:p>
    <w:p w14:paraId="0E420CBA" w14:textId="77777777" w:rsidR="00E95030" w:rsidRDefault="00E95030" w:rsidP="00E95030">
      <w:r>
        <w:t>&gt;&gt; &gt;&gt; }</w:t>
      </w:r>
    </w:p>
    <w:p w14:paraId="16EF060D" w14:textId="77777777" w:rsidR="00E95030" w:rsidRDefault="00E95030" w:rsidP="00E95030">
      <w:r>
        <w:t>&gt;&gt; &gt;&gt; , , function(e, t, n) {</w:t>
      </w:r>
    </w:p>
    <w:p w14:paraId="6AC7E953" w14:textId="77777777" w:rsidR="00E95030" w:rsidRDefault="00E95030" w:rsidP="00E95030">
      <w:r>
        <w:t>&gt;&gt; &gt;&gt;     "use strict";</w:t>
      </w:r>
    </w:p>
    <w:p w14:paraId="124F15BB" w14:textId="77777777" w:rsidR="00E95030" w:rsidRDefault="00E95030" w:rsidP="00E95030">
      <w:r>
        <w:t>&gt;&gt; &gt;&gt;     n.d(t, "a", (function() {</w:t>
      </w:r>
    </w:p>
    <w:p w14:paraId="7F017515" w14:textId="77777777" w:rsidR="00E95030" w:rsidRDefault="00E95030" w:rsidP="00E95030">
      <w:r>
        <w:t>&gt;&gt; &gt;&gt;         return s</w:t>
      </w:r>
    </w:p>
    <w:p w14:paraId="75F591C6" w14:textId="77777777" w:rsidR="00E95030" w:rsidRDefault="00E95030" w:rsidP="00E95030">
      <w:r>
        <w:t>&gt;&gt; &gt;&gt;     }</w:t>
      </w:r>
    </w:p>
    <w:p w14:paraId="68E64F8A" w14:textId="77777777" w:rsidR="00E95030" w:rsidRDefault="00E95030" w:rsidP="00E95030">
      <w:r>
        <w:t>&gt;&gt; &gt;&gt;     ));</w:t>
      </w:r>
    </w:p>
    <w:p w14:paraId="66864FA6" w14:textId="77777777" w:rsidR="00E95030" w:rsidRDefault="00E95030" w:rsidP="00E95030">
      <w:r>
        <w:t>&gt;&gt; &gt;&gt;     var r = n(1)</w:t>
      </w:r>
    </w:p>
    <w:p w14:paraId="49AA906F" w14:textId="77777777" w:rsidR="00E95030" w:rsidRDefault="00E95030" w:rsidP="00E95030">
      <w:r>
        <w:t>&gt;&gt; &gt;&gt;       , i = n(221)</w:t>
      </w:r>
    </w:p>
    <w:p w14:paraId="2F73D934" w14:textId="77777777" w:rsidR="00E95030" w:rsidRDefault="00E95030" w:rsidP="00E95030">
      <w:r>
        <w:t>&gt;&gt; &gt;&gt;       , o = n(10);</w:t>
      </w:r>
    </w:p>
    <w:p w14:paraId="0A60626E" w14:textId="77777777" w:rsidR="00E95030" w:rsidRDefault="00E95030" w:rsidP="00E95030">
      <w:r>
        <w:t>&gt;&gt; &gt;&gt;     const a = ["af-ZA", "ar-AE", "ar-BH", "ar-DZ", "ar-EG", "ar-IQ", "ar-JO", "ar-KW", "ar-LB", "ar-LY", "ar-MA", "ar-OM", "ar-QA", "ar-SA", "ar-SY", "ar-TN", "ar-YE", "as-IN", "az-Latn-AZ", "bg-BG", "bn-BD", "bn-IN", "bs-Latn-BA", "ca-ES", "ca-ES-valencia", "cs-CZ", "cy-GB", "da-DK", "de-AT", "de-CH", "de-DE", "de-LI", "de-LU", "el-GR", "en-029", "en-AU", "en-BZ", "en-CA", "en-CB", "en-GB", "en-HK", "en-ID", "en-IE", "en-IN", "en-JM", "en-MY", "en-NZ", "en-PH", "en-SG", "en-TT", "en-US", "en-ZA", "en-ZW", "es-419", "es-AR", "es-BO", "es-CL", "es-CO", "es-CR", "es-DO", "es-EC", "es-ES", "es-ES_tradnl", "es-GT", "es-HN", "es-MX", "es-NI", "es-PA", "es-PE", "es-PR", "es-PY", "es-SV", "es-US", "es-UY", "es-VE", "et-EE", "eu-ES", "fa-IR", "fi-FI", "fr-BE", "fr-CA", "fr-CD", "fr-CH", "fr-CI", "fr-CM", "fr-FR", "fr-HT", "fr-LU", "fr-MA", "fr-MC", "fr-ML", "fr-RE", "fr-SN", "ga-IE", "gd-GB", "gl-ES", "gu-IN", "ha-Latn-NG", "he-IL", "hi-IN", "hr-BA", "hr-HR", "hu-HU", "hy-AM", "id-ID", "ig-NG", "is-IS", "it-CH", "it-IT", "ja-JP", "ka-GE", "kk-KZ", "kn-IN", "kok-IN", "ko-KR", "ky-KG", "lb-LU", "lt-LT", "lv-LV", "mi-NZ", "mk-MK", "ml-IN", "mr-IN", "ms-BN", "ms-MY", "mt-MT", "nb-NO", "ne-IN", "ne-NP", "nl-BE", "nl-NL", "nn-NO", "nso-ZA", "or-IN", "pa-IN", "pl-PL", "ps-AF", "pt-BR", "pt-PT", "rm-CH", "ro-MD", "ro-RO", "ru-MD", "ru-RU", "rw-RW", "si-LK", "sk-SK", "sl-SI", "sq-AL", "sr-Cyrl-BA", "sr-Cyrl-CS", "sr-Cyrl-ME", "sr-Cyrl-RS", "sr-Latn-BA", "sr-Latn-CS", "sr-Latn-ME", "sr-Latn-RS", "sv-FI", "sv-SE", "sw-KE", "ta-IN", "te-IN", "th-TH", "tn-BW", "tn-ZA", "tr-TR", "tt-RU", "uk-UA", "ur-IN", "ur-PK", "uz-Latn-UZ", "vi-VN", "wo-SN", "xh-ZA", "yo-NG", "zu-ZA"];</w:t>
      </w:r>
    </w:p>
    <w:p w14:paraId="2EACD4D4" w14:textId="77777777" w:rsidR="00E95030" w:rsidRDefault="00E95030" w:rsidP="00E95030">
      <w:r>
        <w:t>&gt;&gt; &gt;&gt;     let s = class {</w:t>
      </w:r>
    </w:p>
    <w:p w14:paraId="376D8BB4" w14:textId="77777777" w:rsidR="00E95030" w:rsidRDefault="00E95030" w:rsidP="00E95030">
      <w:r>
        <w:t>&gt;&gt; &gt;&gt;         constructor() {</w:t>
      </w:r>
    </w:p>
    <w:p w14:paraId="00954532" w14:textId="77777777" w:rsidR="00E95030" w:rsidRDefault="00E95030" w:rsidP="00E95030">
      <w:r>
        <w:t>&gt;&gt; &gt;&gt;             this.bxSupportedLanguages = a.map(e=&gt;({</w:t>
      </w:r>
    </w:p>
    <w:p w14:paraId="798C499B" w14:textId="77777777" w:rsidR="00E95030" w:rsidRDefault="00E95030" w:rsidP="00E95030">
      <w:r>
        <w:t>&gt;&gt; &gt;&gt;                 languageId: e</w:t>
      </w:r>
    </w:p>
    <w:p w14:paraId="15F0B33A" w14:textId="77777777" w:rsidR="00E95030" w:rsidRDefault="00E95030" w:rsidP="00E95030">
      <w:r>
        <w:t>&gt;&gt; &gt;&gt;             }))</w:t>
      </w:r>
    </w:p>
    <w:p w14:paraId="4E187716" w14:textId="77777777" w:rsidR="00E95030" w:rsidRDefault="00E95030" w:rsidP="00E95030">
      <w:r>
        <w:lastRenderedPageBreak/>
        <w:t>&gt;&gt; &gt;&gt;         }</w:t>
      </w:r>
    </w:p>
    <w:p w14:paraId="1B9D579E" w14:textId="77777777" w:rsidR="00E95030" w:rsidRDefault="00E95030" w:rsidP="00E95030">
      <w:r>
        <w:t>&gt;&gt; &gt;&gt;         getLanguageInfo(e) {</w:t>
      </w:r>
    </w:p>
    <w:p w14:paraId="7E370CF4" w14:textId="77777777" w:rsidR="00E95030" w:rsidRDefault="00E95030" w:rsidP="00E95030">
      <w:r>
        <w:t>&gt;&gt; &gt;&gt;             return Object(i.a)(e, !0, a)</w:t>
      </w:r>
    </w:p>
    <w:p w14:paraId="20F8F490" w14:textId="77777777" w:rsidR="00E95030" w:rsidRDefault="00E95030" w:rsidP="00E95030">
      <w:r>
        <w:t>&gt;&gt; &gt;&gt;         }</w:t>
      </w:r>
    </w:p>
    <w:p w14:paraId="09CAFEF9" w14:textId="77777777" w:rsidR="00E95030" w:rsidRDefault="00E95030" w:rsidP="00E95030">
      <w:r>
        <w:t>&gt;&gt; &gt;&gt;         mapToLanguageInfo(e) {</w:t>
      </w:r>
    </w:p>
    <w:p w14:paraId="4BA454F2" w14:textId="77777777" w:rsidR="00E95030" w:rsidRDefault="00E95030" w:rsidP="00E95030">
      <w:r>
        <w:t>&gt;&gt; &gt;&gt;             return Object(i.b)(e)</w:t>
      </w:r>
    </w:p>
    <w:p w14:paraId="7A5BB47B" w14:textId="77777777" w:rsidR="00E95030" w:rsidRDefault="00E95030" w:rsidP="00E95030">
      <w:r>
        <w:t>&gt;&gt; &gt;&gt;         }</w:t>
      </w:r>
    </w:p>
    <w:p w14:paraId="2B27DA75" w14:textId="77777777" w:rsidR="00E95030" w:rsidRDefault="00E95030" w:rsidP="00E95030">
      <w:r>
        <w:t>&gt;&gt; &gt;&gt;         bxDefaultSupportedLanguages() {</w:t>
      </w:r>
    </w:p>
    <w:p w14:paraId="32F47313" w14:textId="77777777" w:rsidR="00E95030" w:rsidRDefault="00E95030" w:rsidP="00E95030">
      <w:r>
        <w:t>&gt;&gt; &gt;&gt;             return Object(i.b)(this.bxSupportedLanguages)</w:t>
      </w:r>
    </w:p>
    <w:p w14:paraId="66EF7F0F" w14:textId="77777777" w:rsidR="00E95030" w:rsidRDefault="00E95030" w:rsidP="00E95030">
      <w:r>
        <w:t>&gt;&gt; &gt;&gt;         }</w:t>
      </w:r>
    </w:p>
    <w:p w14:paraId="0CEA5684" w14:textId="77777777" w:rsidR="00E95030" w:rsidRDefault="00E95030" w:rsidP="00E95030">
      <w:r>
        <w:t>&gt;&gt; &gt;&gt;     }</w:t>
      </w:r>
    </w:p>
    <w:p w14:paraId="1505C74B" w14:textId="77777777" w:rsidR="00E95030" w:rsidRDefault="00E95030" w:rsidP="00E95030">
      <w:r>
        <w:t>&gt;&gt; &gt;&gt;     ;</w:t>
      </w:r>
    </w:p>
    <w:p w14:paraId="19BB4AB6" w14:textId="77777777" w:rsidR="00E95030" w:rsidRDefault="00E95030" w:rsidP="00E95030">
      <w:r>
        <w:t>&gt;&gt; &gt;&gt;     s = Object(r.c)([Object(o.a)()], s)</w:t>
      </w:r>
    </w:p>
    <w:p w14:paraId="412DE004" w14:textId="77777777" w:rsidR="00E95030" w:rsidRDefault="00E95030" w:rsidP="00E95030">
      <w:r>
        <w:t>&gt;&gt; &gt;&gt; }</w:t>
      </w:r>
    </w:p>
    <w:p w14:paraId="17F7C043" w14:textId="77777777" w:rsidR="00E95030" w:rsidRDefault="00E95030" w:rsidP="00E95030">
      <w:r>
        <w:t>&gt;&gt; &gt;&gt; , , function(e, t, n) {</w:t>
      </w:r>
    </w:p>
    <w:p w14:paraId="169796C5" w14:textId="77777777" w:rsidR="00E95030" w:rsidRDefault="00E95030" w:rsidP="00E95030">
      <w:r>
        <w:t>&gt;&gt; &gt;&gt;     "use strict";</w:t>
      </w:r>
    </w:p>
    <w:p w14:paraId="507FC188" w14:textId="77777777" w:rsidR="00E95030" w:rsidRDefault="00E95030" w:rsidP="00E95030">
      <w:r>
        <w:t>&gt;&gt; &gt;&gt;     n.d(t, "a", (function() {</w:t>
      </w:r>
    </w:p>
    <w:p w14:paraId="50306090" w14:textId="77777777" w:rsidR="00E95030" w:rsidRDefault="00E95030" w:rsidP="00E95030">
      <w:r>
        <w:t>&gt;&gt; &gt;&gt;         return a</w:t>
      </w:r>
    </w:p>
    <w:p w14:paraId="6AF54C33" w14:textId="77777777" w:rsidR="00E95030" w:rsidRDefault="00E95030" w:rsidP="00E95030">
      <w:r>
        <w:t>&gt;&gt; &gt;&gt;     }</w:t>
      </w:r>
    </w:p>
    <w:p w14:paraId="5F794333" w14:textId="77777777" w:rsidR="00E95030" w:rsidRDefault="00E95030" w:rsidP="00E95030">
      <w:r>
        <w:t>&gt;&gt; &gt;&gt;     ));</w:t>
      </w:r>
    </w:p>
    <w:p w14:paraId="4A13F356" w14:textId="77777777" w:rsidR="00E95030" w:rsidRDefault="00E95030" w:rsidP="00E95030">
      <w:r>
        <w:t>&gt;&gt; &gt;&gt;     var r = n(1)</w:t>
      </w:r>
    </w:p>
    <w:p w14:paraId="7A6B1516" w14:textId="77777777" w:rsidR="00E95030" w:rsidRDefault="00E95030" w:rsidP="00E95030">
      <w:r>
        <w:t>&gt;&gt; &gt;&gt;       , i = n(10)</w:t>
      </w:r>
    </w:p>
    <w:p w14:paraId="7914EDF1" w14:textId="77777777" w:rsidR="00E95030" w:rsidRDefault="00E95030" w:rsidP="00E95030">
      <w:r>
        <w:t>&gt;&gt; &gt;&gt;       , o = n(314);</w:t>
      </w:r>
    </w:p>
    <w:p w14:paraId="32F9279E" w14:textId="77777777" w:rsidR="00E95030" w:rsidRDefault="00E95030" w:rsidP="00E95030">
      <w:r>
        <w:t>&gt;&gt; &gt;&gt;     let a = class {</w:t>
      </w:r>
    </w:p>
    <w:p w14:paraId="1B71B5FD" w14:textId="77777777" w:rsidR="00E95030" w:rsidRDefault="00E95030" w:rsidP="00E95030">
      <w:r>
        <w:t>&gt;&gt; &gt;&gt;         generate() {</w:t>
      </w:r>
    </w:p>
    <w:p w14:paraId="745F595D" w14:textId="77777777" w:rsidR="00E95030" w:rsidRDefault="00E95030" w:rsidP="00E95030">
      <w:r>
        <w:t>&gt;&gt; &gt;&gt;             return Object(o.a)()</w:t>
      </w:r>
    </w:p>
    <w:p w14:paraId="08F4364E" w14:textId="77777777" w:rsidR="00E95030" w:rsidRDefault="00E95030" w:rsidP="00E95030">
      <w:r>
        <w:t>&gt;&gt; &gt;&gt;         }</w:t>
      </w:r>
    </w:p>
    <w:p w14:paraId="1BD40902" w14:textId="77777777" w:rsidR="00E95030" w:rsidRDefault="00E95030" w:rsidP="00E95030">
      <w:r>
        <w:t>&gt;&gt; &gt;&gt;     }</w:t>
      </w:r>
    </w:p>
    <w:p w14:paraId="306A4DD2" w14:textId="77777777" w:rsidR="00E95030" w:rsidRDefault="00E95030" w:rsidP="00E95030">
      <w:r>
        <w:t>&gt;&gt; &gt;&gt;     ;</w:t>
      </w:r>
    </w:p>
    <w:p w14:paraId="79383EB0" w14:textId="77777777" w:rsidR="00E95030" w:rsidRDefault="00E95030" w:rsidP="00E95030">
      <w:r>
        <w:t>&gt;&gt; &gt;&gt;     a = Object(r.c)([Object(i.a)()], a)</w:t>
      </w:r>
    </w:p>
    <w:p w14:paraId="7DC9D820" w14:textId="77777777" w:rsidR="00E95030" w:rsidRDefault="00E95030" w:rsidP="00E95030">
      <w:r>
        <w:t>&gt;&gt; &gt;&gt; }</w:t>
      </w:r>
    </w:p>
    <w:p w14:paraId="43753CEF" w14:textId="77777777" w:rsidR="00E95030" w:rsidRDefault="00E95030" w:rsidP="00E95030">
      <w:r>
        <w:t>&gt;&gt; &gt;&gt; , function(e, t, n) {</w:t>
      </w:r>
    </w:p>
    <w:p w14:paraId="03AF79AA" w14:textId="77777777" w:rsidR="00E95030" w:rsidRDefault="00E95030" w:rsidP="00E95030">
      <w:r>
        <w:t>&gt;&gt; &gt;&gt;     "use strict";</w:t>
      </w:r>
    </w:p>
    <w:p w14:paraId="7DDB2441" w14:textId="77777777" w:rsidR="00E95030" w:rsidRDefault="00E95030" w:rsidP="00E95030">
      <w:r>
        <w:t>&gt;&gt; &gt;&gt;     n.d(t, "a", (function() {</w:t>
      </w:r>
    </w:p>
    <w:p w14:paraId="5B0AC5FA" w14:textId="77777777" w:rsidR="00E95030" w:rsidRDefault="00E95030" w:rsidP="00E95030">
      <w:r>
        <w:t>&gt;&gt; &gt;&gt;         return r</w:t>
      </w:r>
    </w:p>
    <w:p w14:paraId="4759E51B" w14:textId="77777777" w:rsidR="00E95030" w:rsidRDefault="00E95030" w:rsidP="00E95030">
      <w:r>
        <w:t>&gt;&gt; &gt;&gt;     }</w:t>
      </w:r>
    </w:p>
    <w:p w14:paraId="5EB71C1E" w14:textId="77777777" w:rsidR="00E95030" w:rsidRDefault="00E95030" w:rsidP="00E95030">
      <w:r>
        <w:t>&gt;&gt; &gt;&gt;     ));</w:t>
      </w:r>
    </w:p>
    <w:p w14:paraId="31BE8689" w14:textId="77777777" w:rsidR="00E95030" w:rsidRDefault="00E95030" w:rsidP="00E95030">
      <w:r>
        <w:t>&gt;&gt; &gt;&gt;     function r(e) {</w:t>
      </w:r>
    </w:p>
    <w:p w14:paraId="753C153A" w14:textId="77777777" w:rsidR="00E95030" w:rsidRDefault="00E95030" w:rsidP="00E95030">
      <w:r>
        <w:t>&gt;&gt; &gt;&gt;         console &amp;&amp; console.warn &amp;&amp; console.warn(e)</w:t>
      </w:r>
    </w:p>
    <w:p w14:paraId="1D073BA6" w14:textId="77777777" w:rsidR="00E95030" w:rsidRDefault="00E95030" w:rsidP="00E95030">
      <w:r>
        <w:t>&gt;&gt; &gt;&gt;     }</w:t>
      </w:r>
    </w:p>
    <w:p w14:paraId="3988003C" w14:textId="77777777" w:rsidR="00E95030" w:rsidRDefault="00E95030" w:rsidP="00E95030">
      <w:r>
        <w:t>&gt;&gt; &gt;&gt; }</w:t>
      </w:r>
    </w:p>
    <w:p w14:paraId="317DC8BA" w14:textId="77777777" w:rsidR="00E95030" w:rsidRDefault="00E95030" w:rsidP="00E95030">
      <w:r>
        <w:t>&gt;&gt; &gt;&gt; , function(e, t, n) {</w:t>
      </w:r>
    </w:p>
    <w:p w14:paraId="418A539F" w14:textId="77777777" w:rsidR="00E95030" w:rsidRDefault="00E95030" w:rsidP="00E95030">
      <w:r>
        <w:t>&gt;&gt; &gt;&gt;     "use strict";</w:t>
      </w:r>
    </w:p>
    <w:p w14:paraId="72B6E29C" w14:textId="77777777" w:rsidR="00E95030" w:rsidRDefault="00E95030" w:rsidP="00E95030">
      <w:r>
        <w:t>&gt;&gt; &gt;&gt;     n.d(t, "a", (function() {</w:t>
      </w:r>
    </w:p>
    <w:p w14:paraId="6D20716E" w14:textId="77777777" w:rsidR="00E95030" w:rsidRDefault="00E95030" w:rsidP="00E95030">
      <w:r>
        <w:t>&gt;&gt; &gt;&gt;         return y</w:t>
      </w:r>
    </w:p>
    <w:p w14:paraId="10AC856C" w14:textId="77777777" w:rsidR="00E95030" w:rsidRDefault="00E95030" w:rsidP="00E95030">
      <w:r>
        <w:t>&gt;&gt; &gt;&gt;     }</w:t>
      </w:r>
    </w:p>
    <w:p w14:paraId="45872879" w14:textId="77777777" w:rsidR="00E95030" w:rsidRDefault="00E95030" w:rsidP="00E95030">
      <w:r>
        <w:t>&gt;&gt; &gt;&gt;     ));</w:t>
      </w:r>
    </w:p>
    <w:p w14:paraId="6D28722F" w14:textId="77777777" w:rsidR="00E95030" w:rsidRDefault="00E95030" w:rsidP="00E95030">
      <w:r>
        <w:t>&gt;&gt; &gt;&gt;     var r = n(1)</w:t>
      </w:r>
    </w:p>
    <w:p w14:paraId="43B1792C" w14:textId="77777777" w:rsidR="00E95030" w:rsidRDefault="00E95030" w:rsidP="00E95030">
      <w:r>
        <w:lastRenderedPageBreak/>
        <w:t>&gt;&gt; &gt;&gt;       , i = n(10)</w:t>
      </w:r>
    </w:p>
    <w:p w14:paraId="0A826FD2" w14:textId="77777777" w:rsidR="00E95030" w:rsidRDefault="00E95030" w:rsidP="00E95030">
      <w:r>
        <w:t>&gt;&gt; &gt;&gt;       , o = n(5)</w:t>
      </w:r>
    </w:p>
    <w:p w14:paraId="49086ECE" w14:textId="77777777" w:rsidR="00E95030" w:rsidRDefault="00E95030" w:rsidP="00E95030">
      <w:r>
        <w:t>&gt;&gt; &gt;&gt;       , a = n(116)</w:t>
      </w:r>
    </w:p>
    <w:p w14:paraId="638FB26B" w14:textId="77777777" w:rsidR="00E95030" w:rsidRDefault="00E95030" w:rsidP="00E95030">
      <w:r>
        <w:t>&gt;&gt; &gt;&gt;       , s = n(55)</w:t>
      </w:r>
    </w:p>
    <w:p w14:paraId="1ABCAE0E" w14:textId="77777777" w:rsidR="00E95030" w:rsidRDefault="00E95030" w:rsidP="00E95030">
      <w:r>
        <w:t>&gt;&gt; &gt;&gt;       , l = n(48)</w:t>
      </w:r>
    </w:p>
    <w:p w14:paraId="536E1A3D" w14:textId="77777777" w:rsidR="00E95030" w:rsidRDefault="00E95030" w:rsidP="00E95030">
      <w:r>
        <w:t>&gt;&gt; &gt;&gt;       , c = n(49)</w:t>
      </w:r>
    </w:p>
    <w:p w14:paraId="41F1771E" w14:textId="77777777" w:rsidR="00E95030" w:rsidRDefault="00E95030" w:rsidP="00E95030">
      <w:r>
        <w:t>&gt;&gt; &gt;&gt;       , u = n(225)</w:t>
      </w:r>
    </w:p>
    <w:p w14:paraId="67739562" w14:textId="77777777" w:rsidR="00E95030" w:rsidRDefault="00E95030" w:rsidP="00E95030">
      <w:r>
        <w:t>&gt;&gt; &gt;&gt;       , d = n(90)</w:t>
      </w:r>
    </w:p>
    <w:p w14:paraId="5836C87C" w14:textId="77777777" w:rsidR="00E95030" w:rsidRDefault="00E95030" w:rsidP="00E95030">
      <w:r>
        <w:t>&gt;&gt; &gt;&gt;       , f = n(148)</w:t>
      </w:r>
    </w:p>
    <w:p w14:paraId="48B62EDD" w14:textId="77777777" w:rsidR="00E95030" w:rsidRDefault="00E95030" w:rsidP="00E95030">
      <w:r>
        <w:t>&gt;&gt; &gt;&gt;       , h = n(6)</w:t>
      </w:r>
    </w:p>
    <w:p w14:paraId="1030AAC1" w14:textId="77777777" w:rsidR="00E95030" w:rsidRDefault="00E95030" w:rsidP="00E95030">
      <w:r>
        <w:t>&gt;&gt; &gt;&gt;       , p = n(24)</w:t>
      </w:r>
    </w:p>
    <w:p w14:paraId="3613791E" w14:textId="77777777" w:rsidR="00E95030" w:rsidRDefault="00E95030" w:rsidP="00E95030">
      <w:r>
        <w:t>&gt;&gt; &gt;&gt;       , g = n(27)</w:t>
      </w:r>
    </w:p>
    <w:p w14:paraId="241A46EC" w14:textId="77777777" w:rsidR="00E95030" w:rsidRDefault="00E95030" w:rsidP="00E95030">
      <w:r>
        <w:t>&gt;&gt; &gt;&gt;       , m = n(89)</w:t>
      </w:r>
    </w:p>
    <w:p w14:paraId="1F1F891A" w14:textId="77777777" w:rsidR="00E95030" w:rsidRDefault="00E95030" w:rsidP="00E95030">
      <w:r>
        <w:t>&gt;&gt; &gt;&gt;       , b = n(79)</w:t>
      </w:r>
    </w:p>
    <w:p w14:paraId="17DB7B39" w14:textId="77777777" w:rsidR="00E95030" w:rsidRDefault="00E95030" w:rsidP="00E95030">
      <w:r>
        <w:t>&gt;&gt; &gt;&gt;       , v = n(44);</w:t>
      </w:r>
    </w:p>
    <w:p w14:paraId="5A12E5D7" w14:textId="77777777" w:rsidR="00E95030" w:rsidRDefault="00E95030" w:rsidP="00E95030">
      <w:r>
        <w:t>&gt;&gt; &gt;&gt;     let y = class extends s.a {</w:t>
      </w:r>
    </w:p>
    <w:p w14:paraId="2208426C" w14:textId="77777777" w:rsidR="00E95030" w:rsidRDefault="00E95030" w:rsidP="00E95030">
      <w:r>
        <w:t>&gt;&gt; &gt;&gt;         constructor(e, t, n, r, i) {</w:t>
      </w:r>
    </w:p>
    <w:p w14:paraId="31E8F07E" w14:textId="77777777" w:rsidR="00E95030" w:rsidRDefault="00E95030" w:rsidP="00E95030">
      <w:r>
        <w:t>&gt;&gt; &gt;&gt;             super(),</w:t>
      </w:r>
    </w:p>
    <w:p w14:paraId="505EE1A5" w14:textId="77777777" w:rsidR="00E95030" w:rsidRDefault="00E95030" w:rsidP="00E95030">
      <w:r>
        <w:t>&gt;&gt; &gt;&gt;             this._isUpsellUser = e,</w:t>
      </w:r>
    </w:p>
    <w:p w14:paraId="630368E8" w14:textId="77777777" w:rsidR="00E95030" w:rsidRDefault="00E95030" w:rsidP="00E95030">
      <w:r>
        <w:t>&gt;&gt; &gt;&gt;             this.logger = t,</w:t>
      </w:r>
    </w:p>
    <w:p w14:paraId="14DC70B0" w14:textId="77777777" w:rsidR="00E95030" w:rsidRDefault="00E95030" w:rsidP="00E95030">
      <w:r>
        <w:t>&gt;&gt; &gt;&gt;             this._hostSettings = n,</w:t>
      </w:r>
    </w:p>
    <w:p w14:paraId="67DBD2B2" w14:textId="77777777" w:rsidR="00E95030" w:rsidRDefault="00E95030" w:rsidP="00E95030">
      <w:r>
        <w:t>&gt;&gt; &gt;&gt;             this._hostEmitter = r,</w:t>
      </w:r>
    </w:p>
    <w:p w14:paraId="772EF0CB" w14:textId="77777777" w:rsidR="00E95030" w:rsidRDefault="00E95030" w:rsidP="00E95030">
      <w:r>
        <w:t>&gt;&gt; &gt;&gt;             this._proofingPersistedStore = i,</w:t>
      </w:r>
    </w:p>
    <w:p w14:paraId="5ED89ECB" w14:textId="77777777" w:rsidR="00E95030" w:rsidRDefault="00E95030" w:rsidP="00E95030">
      <w:r>
        <w:t>&gt;&gt; &gt;&gt;             this._languagesHavePremiumValue = !0,</w:t>
      </w:r>
    </w:p>
    <w:p w14:paraId="3750C61C" w14:textId="77777777" w:rsidR="00E95030" w:rsidRDefault="00E95030" w:rsidP="00E95030">
      <w:r>
        <w:t>&gt;&gt; &gt;&gt;             this.disablers = [this],</w:t>
      </w:r>
    </w:p>
    <w:p w14:paraId="30CCFD62" w14:textId="77777777" w:rsidR="00E95030" w:rsidRDefault="00E95030" w:rsidP="00E95030">
      <w:r>
        <w:t>&gt;&gt; &gt;&gt;             this.enablers = [!1, this._isUpsellUser],</w:t>
      </w:r>
    </w:p>
    <w:p w14:paraId="432170F1" w14:textId="77777777" w:rsidR="00E95030" w:rsidRDefault="00E95030" w:rsidP="00E95030">
      <w:r>
        <w:t>&gt;&gt; &gt;&gt;             this._handleMessage = async e=&gt;{</w:t>
      </w:r>
    </w:p>
    <w:p w14:paraId="74F6AD4E" w14:textId="77777777" w:rsidR="00E95030" w:rsidRDefault="00E95030" w:rsidP="00E95030">
      <w:r>
        <w:t>&gt;&gt; &gt;&gt;                 await this._updateLanguagesHavePremiumValue(e.message)</w:t>
      </w:r>
    </w:p>
    <w:p w14:paraId="36638EC9" w14:textId="77777777" w:rsidR="00E95030" w:rsidRDefault="00E95030" w:rsidP="00E95030">
      <w:r>
        <w:t>&gt;&gt; &gt;&gt;             }</w:t>
      </w:r>
    </w:p>
    <w:p w14:paraId="24697BD4" w14:textId="77777777" w:rsidR="00E95030" w:rsidRDefault="00E95030" w:rsidP="00E95030">
      <w:r>
        <w:t>&gt;&gt; &gt;&gt;             ,</w:t>
      </w:r>
    </w:p>
    <w:p w14:paraId="7DC04070" w14:textId="77777777" w:rsidR="00E95030" w:rsidRDefault="00E95030" w:rsidP="00E95030">
      <w:r>
        <w:t>&gt;&gt; &gt;&gt;             this._updateLanguagesHavePremiumValue = async e=&gt;{</w:t>
      </w:r>
    </w:p>
    <w:p w14:paraId="53751361" w14:textId="77777777" w:rsidR="00E95030" w:rsidRDefault="00E95030" w:rsidP="00E95030">
      <w:r>
        <w:t>&gt;&gt; &gt;&gt;                 const t = void 0 === e ? JSON.parse(await this._proofingPersistedStore.read(h.a.CritiqueValuePerLanguage)) : e;</w:t>
      </w:r>
    </w:p>
    <w:p w14:paraId="4D755278" w14:textId="77777777" w:rsidR="00E95030" w:rsidRDefault="00E95030" w:rsidP="00E95030">
      <w:r>
        <w:t>&gt;&gt; &gt;&gt;                 this._languagesHavePremiumValue = t.some(e=&gt;!0 === e.hasPremiumValue)</w:t>
      </w:r>
    </w:p>
    <w:p w14:paraId="28E9A474" w14:textId="77777777" w:rsidR="00E95030" w:rsidRDefault="00E95030" w:rsidP="00E95030">
      <w:r>
        <w:t>&gt;&gt; &gt;&gt;             }</w:t>
      </w:r>
    </w:p>
    <w:p w14:paraId="2656CE55" w14:textId="77777777" w:rsidR="00E95030" w:rsidRDefault="00E95030" w:rsidP="00E95030">
      <w:r>
        <w:t>&gt;&gt; &gt;&gt;         }</w:t>
      </w:r>
    </w:p>
    <w:p w14:paraId="6B3664B3" w14:textId="77777777" w:rsidR="00E95030" w:rsidRDefault="00E95030" w:rsidP="00E95030">
      <w:r>
        <w:t>&gt;&gt; &gt;&gt;         async initialize() {</w:t>
      </w:r>
    </w:p>
    <w:p w14:paraId="20C20E5B" w14:textId="77777777" w:rsidR="00E95030" w:rsidRDefault="00E95030" w:rsidP="00E95030">
      <w:r>
        <w:t>&gt;&gt; &gt;&gt;             await this._updateLanguagesHavePremiumValue(),</w:t>
      </w:r>
    </w:p>
    <w:p w14:paraId="4FAD7F1E" w14:textId="77777777" w:rsidR="00E95030" w:rsidRDefault="00E95030" w:rsidP="00E95030">
      <w:r>
        <w:t>&gt;&gt; &gt;&gt;             this._hostEmitter.on(g.a.critiqueValuePerLanguageChanged, this._handleMessage)</w:t>
      </w:r>
    </w:p>
    <w:p w14:paraId="4DF2755E" w14:textId="77777777" w:rsidR="00E95030" w:rsidRDefault="00E95030" w:rsidP="00E95030">
      <w:r>
        <w:t>&gt;&gt; &gt;&gt;         }</w:t>
      </w:r>
    </w:p>
    <w:p w14:paraId="698D7E53" w14:textId="77777777" w:rsidR="00E95030" w:rsidRDefault="00E95030" w:rsidP="00E95030">
      <w:r>
        <w:t>&gt;&gt; &gt;&gt;         shutDown() {}</w:t>
      </w:r>
    </w:p>
    <w:p w14:paraId="7434148F" w14:textId="77777777" w:rsidR="00E95030" w:rsidRDefault="00E95030" w:rsidP="00E95030">
      <w:r>
        <w:t>&gt;&gt; &gt;&gt;         emitAndEvaluate(e) {</w:t>
      </w:r>
    </w:p>
    <w:p w14:paraId="0D05AD0F" w14:textId="77777777" w:rsidR="00E95030" w:rsidRDefault="00E95030" w:rsidP="00E95030">
      <w:r>
        <w:t>&gt;&gt; &gt;&gt;             var t;</w:t>
      </w:r>
    </w:p>
    <w:p w14:paraId="2DCCDCB6" w14:textId="77777777" w:rsidR="00E95030" w:rsidRDefault="00E95030" w:rsidP="00E95030">
      <w:r>
        <w:t>&gt;&gt; &gt;&gt;             if (e.eventId === b.b.UpsellButtonClicked) {</w:t>
      </w:r>
    </w:p>
    <w:p w14:paraId="273BF7CD" w14:textId="77777777" w:rsidR="00E95030" w:rsidRDefault="00E95030" w:rsidP="00E95030">
      <w:r>
        <w:t>&gt;&gt; &gt;&gt;                 const n = this.logger.getNewActivity(a.b.ActionUpsellButtonClicked, p.a.SamplingPolicy.CriticalExperimentation)</w:t>
      </w:r>
    </w:p>
    <w:p w14:paraId="429E4A77" w14:textId="77777777" w:rsidR="00E95030" w:rsidRDefault="00E95030" w:rsidP="00E95030">
      <w:r>
        <w:t>&gt;&gt; &gt;&gt;                   , r = this._hostSettings.enableTargetedUpsell ? "SpellingEnabled" : "SpellingDisabled";</w:t>
      </w:r>
    </w:p>
    <w:p w14:paraId="4D9B8CA6" w14:textId="77777777" w:rsidR="00E95030" w:rsidRDefault="00E95030" w:rsidP="00E95030">
      <w:r>
        <w:lastRenderedPageBreak/>
        <w:t>&gt;&gt; &gt;&gt;                 n &amp;&amp; (n.dataFields.push(Object(v.a)("Event_Source", JSON.stringify(e.sender)), Object(v.a)("Upsell_Location", null !== (t = e.location) &amp;&amp; void 0 !== t ? t : ""), Object(v.a)("CCard_Treatment", "Regular_CCard" === e.location || "ContextualUpsell_CCard" === e.location ? r : "")),</w:t>
      </w:r>
    </w:p>
    <w:p w14:paraId="636F98D7" w14:textId="77777777" w:rsidR="00E95030" w:rsidRDefault="00E95030" w:rsidP="00E95030">
      <w:r>
        <w:t>&gt;&gt; &gt;&gt;                 e.sender === b.c.ShowCritiqueCallout &amp;&amp; e.critique &amp;&amp; n.dataFields.push(Object(v.a)("CritiquePriority", e.critique.priority)),</w:t>
      </w:r>
    </w:p>
    <w:p w14:paraId="4B475675" w14:textId="77777777" w:rsidR="00E95030" w:rsidRDefault="00E95030" w:rsidP="00E95030">
      <w:r>
        <w:t>&gt;&gt; &gt;&gt;                 n.success = !0,</w:t>
      </w:r>
    </w:p>
    <w:p w14:paraId="0ACCA4FE" w14:textId="77777777" w:rsidR="00E95030" w:rsidRDefault="00E95030" w:rsidP="00E95030">
      <w:r>
        <w:t>&gt;&gt; &gt;&gt;                 n.endNow())</w:t>
      </w:r>
    </w:p>
    <w:p w14:paraId="67E2599F" w14:textId="77777777" w:rsidR="00E95030" w:rsidRDefault="00E95030" w:rsidP="00E95030">
      <w:r>
        <w:t>&gt;&gt; &gt;&gt;             }</w:t>
      </w:r>
    </w:p>
    <w:p w14:paraId="71950F30" w14:textId="77777777" w:rsidR="00E95030" w:rsidRDefault="00E95030" w:rsidP="00E95030">
      <w:r>
        <w:t>&gt;&gt; &gt;&gt;             return super.emitAndEvaluate(e)</w:t>
      </w:r>
    </w:p>
    <w:p w14:paraId="7E7489E3" w14:textId="77777777" w:rsidR="00E95030" w:rsidRDefault="00E95030" w:rsidP="00E95030">
      <w:r>
        <w:t>&gt;&gt; &gt;&gt;         }</w:t>
      </w:r>
    </w:p>
    <w:p w14:paraId="57DAC791" w14:textId="77777777" w:rsidR="00E95030" w:rsidRDefault="00E95030" w:rsidP="00E95030">
      <w:r>
        <w:t>&gt;&gt; &gt;&gt;         check() {</w:t>
      </w:r>
    </w:p>
    <w:p w14:paraId="7F26FA7C" w14:textId="77777777" w:rsidR="00E95030" w:rsidRDefault="00E95030" w:rsidP="00E95030">
      <w:r>
        <w:t>&gt;&gt; &gt;&gt;             return !this._hostSettings.enableUpsellFeature || !!this._hostSettings.enableTargetedUpsell &amp;&amp; !this._languagesHavePremiumValue</w:t>
      </w:r>
    </w:p>
    <w:p w14:paraId="15646E12" w14:textId="77777777" w:rsidR="00E95030" w:rsidRDefault="00E95030" w:rsidP="00E95030">
      <w:r>
        <w:t>&gt;&gt; &gt;&gt;         }</w:t>
      </w:r>
    </w:p>
    <w:p w14:paraId="48DF684E" w14:textId="77777777" w:rsidR="00E95030" w:rsidRDefault="00E95030" w:rsidP="00E95030">
      <w:r>
        <w:t>&gt;&gt; &gt;&gt;         processCallBackResult(e, t, n) {</w:t>
      </w:r>
    </w:p>
    <w:p w14:paraId="3DB141EA" w14:textId="77777777" w:rsidR="00E95030" w:rsidRDefault="00E95030" w:rsidP="00E95030">
      <w:r>
        <w:t>&gt;&gt; &gt;&gt;             return this._upsellLinkFromListener = n.upsellLink,</w:t>
      </w:r>
    </w:p>
    <w:p w14:paraId="543A9615" w14:textId="77777777" w:rsidR="00E95030" w:rsidRDefault="00E95030" w:rsidP="00E95030">
      <w:r>
        <w:t>&gt;&gt; &gt;&gt;             super.processCallBackResult(e, t, n)</w:t>
      </w:r>
    </w:p>
    <w:p w14:paraId="669C88EE" w14:textId="77777777" w:rsidR="00E95030" w:rsidRDefault="00E95030" w:rsidP="00E95030">
      <w:r>
        <w:t>&gt;&gt; &gt;&gt;         }</w:t>
      </w:r>
    </w:p>
    <w:p w14:paraId="1E3E027B" w14:textId="77777777" w:rsidR="00E95030" w:rsidRDefault="00E95030" w:rsidP="00E95030">
      <w:r>
        <w:t>&gt;&gt; &gt;&gt;         goPremium(e, t, n) {</w:t>
      </w:r>
    </w:p>
    <w:p w14:paraId="4BF1F15D" w14:textId="77777777" w:rsidR="00E95030" w:rsidRDefault="00E95030" w:rsidP="00E95030">
      <w:r>
        <w:t>&gt;&gt; &gt;&gt;             const r = {</w:t>
      </w:r>
    </w:p>
    <w:p w14:paraId="1BC55DF8" w14:textId="77777777" w:rsidR="00E95030" w:rsidRDefault="00E95030" w:rsidP="00E95030">
      <w:r>
        <w:t>&gt;&gt; &gt;&gt;                 eventId: b.b.UpsellButtonClicked,</w:t>
      </w:r>
    </w:p>
    <w:p w14:paraId="7DB2BD1F" w14:textId="77777777" w:rsidR="00E95030" w:rsidRDefault="00E95030" w:rsidP="00E95030">
      <w:r>
        <w:t>&gt;&gt; &gt;&gt;                 sender: e,</w:t>
      </w:r>
    </w:p>
    <w:p w14:paraId="4D0E39C9" w14:textId="77777777" w:rsidR="00E95030" w:rsidRDefault="00E95030" w:rsidP="00E95030">
      <w:r>
        <w:t>&gt;&gt; &gt;&gt;                 critique: t,</w:t>
      </w:r>
    </w:p>
    <w:p w14:paraId="35CBA0AC" w14:textId="77777777" w:rsidR="00E95030" w:rsidRDefault="00E95030" w:rsidP="00E95030">
      <w:r>
        <w:t>&gt;&gt; &gt;&gt;                 location: n</w:t>
      </w:r>
    </w:p>
    <w:p w14:paraId="5FDFB95A" w14:textId="77777777" w:rsidR="00E95030" w:rsidRDefault="00E95030" w:rsidP="00E95030">
      <w:r>
        <w:t>&gt;&gt; &gt;&gt;             };</w:t>
      </w:r>
    </w:p>
    <w:p w14:paraId="24D6ADDA" w14:textId="77777777" w:rsidR="00E95030" w:rsidRDefault="00E95030" w:rsidP="00E95030">
      <w:r>
        <w:t>&gt;&gt; &gt;&gt;             if (this._upsellLinkFromListener = void 0,</w:t>
      </w:r>
    </w:p>
    <w:p w14:paraId="5AD85D35" w14:textId="77777777" w:rsidR="00E95030" w:rsidRDefault="00E95030" w:rsidP="00E95030">
      <w:r>
        <w:t>&gt;&gt; &gt;&gt;             this.emitAndEvaluate(r),</w:t>
      </w:r>
    </w:p>
    <w:p w14:paraId="397CB25D" w14:textId="77777777" w:rsidR="00E95030" w:rsidRDefault="00E95030" w:rsidP="00E95030">
      <w:r>
        <w:t>&gt;&gt; &gt;&gt;             this._upsellLinkFromListener)</w:t>
      </w:r>
    </w:p>
    <w:p w14:paraId="7FD37A24" w14:textId="77777777" w:rsidR="00E95030" w:rsidRDefault="00E95030" w:rsidP="00E95030">
      <w:r>
        <w:t>&gt;&gt; &gt;&gt;                 Object(f.a)(this._upsellLinkFromListener),</w:t>
      </w:r>
    </w:p>
    <w:p w14:paraId="6F01A78B" w14:textId="77777777" w:rsidR="00E95030" w:rsidRDefault="00E95030" w:rsidP="00E95030">
      <w:r>
        <w:t>&gt;&gt; &gt;&gt;                 this._upsellLinkFromListener = void 0;</w:t>
      </w:r>
    </w:p>
    <w:p w14:paraId="2D857210" w14:textId="77777777" w:rsidR="00E95030" w:rsidRDefault="00E95030" w:rsidP="00E95030">
      <w:r>
        <w:t>&gt;&gt; &gt;&gt;             else {</w:t>
      </w:r>
    </w:p>
    <w:p w14:paraId="73759F4F" w14:textId="77777777" w:rsidR="00E95030" w:rsidRDefault="00E95030" w:rsidP="00E95030">
      <w:r>
        <w:t>&gt;&gt; &gt;&gt;                 const n = this.getSenderPath(e, t);</w:t>
      </w:r>
    </w:p>
    <w:p w14:paraId="026D8F31" w14:textId="77777777" w:rsidR="00E95030" w:rsidRDefault="00E95030" w:rsidP="00E95030">
      <w:r>
        <w:t>&gt;&gt; &gt;&gt;                 Object(f.a)(this._hostSettings.upsellLink, n)</w:t>
      </w:r>
    </w:p>
    <w:p w14:paraId="401AF715" w14:textId="77777777" w:rsidR="00E95030" w:rsidRDefault="00E95030" w:rsidP="00E95030">
      <w:r>
        <w:t>&gt;&gt; &gt;&gt;             }</w:t>
      </w:r>
    </w:p>
    <w:p w14:paraId="6585C7E1" w14:textId="77777777" w:rsidR="00E95030" w:rsidRDefault="00E95030" w:rsidP="00E95030">
      <w:r>
        <w:t>&gt;&gt; &gt;&gt;         }</w:t>
      </w:r>
    </w:p>
    <w:p w14:paraId="5851FF1E" w14:textId="77777777" w:rsidR="00E95030" w:rsidRDefault="00E95030" w:rsidP="00E95030">
      <w:r>
        <w:t>&gt;&gt; &gt;&gt;         getSenderPath(e, t) {</w:t>
      </w:r>
    </w:p>
    <w:p w14:paraId="5CB50FD1" w14:textId="77777777" w:rsidR="00E95030" w:rsidRDefault="00E95030" w:rsidP="00E95030">
      <w:r>
        <w:t>&gt;&gt; &gt;&gt;             return e === b.c.ShowCritiqueCallout ? (null == t ? void 0 : t.priority) === d.c.High ? "callout/sp" : (null == t ? void 0 : t.priority) === d.c.Medium ? "callout/gr" : "" : e === b.c.SettingsPage ? "settings" : ""</w:t>
      </w:r>
    </w:p>
    <w:p w14:paraId="292CB0AD" w14:textId="77777777" w:rsidR="00E95030" w:rsidRDefault="00E95030" w:rsidP="00E95030">
      <w:r>
        <w:t>&gt;&gt; &gt;&gt;         }</w:t>
      </w:r>
    </w:p>
    <w:p w14:paraId="328297F8" w14:textId="77777777" w:rsidR="00E95030" w:rsidRDefault="00E95030" w:rsidP="00E95030">
      <w:r>
        <w:t>&gt;&gt; &gt;&gt;     }</w:t>
      </w:r>
    </w:p>
    <w:p w14:paraId="570CC4A2" w14:textId="77777777" w:rsidR="00E95030" w:rsidRDefault="00E95030" w:rsidP="00E95030">
      <w:r>
        <w:t>&gt;&gt; &gt;&gt;     ;</w:t>
      </w:r>
    </w:p>
    <w:p w14:paraId="1FE055E4" w14:textId="77777777" w:rsidR="00E95030" w:rsidRDefault="00E95030" w:rsidP="00E95030">
      <w:r>
        <w:t>&gt;&gt; &gt;&gt;     y = Object(r.c)([Object(i.a)(), Object(r.f)(0, Object(o.a)(u.a)), Object(r.f)(1, Object(o.a)(c.a)), Object(r.f)(2, Object(o.a)(l.a)), Object(r.f)(3, Object(o.a)(g.b)), Object(r.f)(4, Object(o.a)(m.a))], y)</w:t>
      </w:r>
    </w:p>
    <w:p w14:paraId="7C4BD9E6" w14:textId="77777777" w:rsidR="00E95030" w:rsidRDefault="00E95030" w:rsidP="00E95030">
      <w:r>
        <w:t>&gt;&gt; &gt;&gt; }</w:t>
      </w:r>
    </w:p>
    <w:p w14:paraId="04F3571A" w14:textId="77777777" w:rsidR="00E95030" w:rsidRDefault="00E95030" w:rsidP="00E95030">
      <w:r>
        <w:t>&gt;&gt; &gt;&gt; , function(e, t, n) {</w:t>
      </w:r>
    </w:p>
    <w:p w14:paraId="06612E61" w14:textId="77777777" w:rsidR="00E95030" w:rsidRDefault="00E95030" w:rsidP="00E95030">
      <w:r>
        <w:t>&gt;&gt; &gt;&gt;     "use strict";</w:t>
      </w:r>
    </w:p>
    <w:p w14:paraId="593CFFFA" w14:textId="77777777" w:rsidR="00E95030" w:rsidRDefault="00E95030" w:rsidP="00E95030">
      <w:r>
        <w:lastRenderedPageBreak/>
        <w:t>&gt;&gt; &gt;&gt;     n.d(t, "b", (function() {</w:t>
      </w:r>
    </w:p>
    <w:p w14:paraId="1434F144" w14:textId="77777777" w:rsidR="00E95030" w:rsidRDefault="00E95030" w:rsidP="00E95030">
      <w:r>
        <w:t>&gt;&gt; &gt;&gt;         return y</w:t>
      </w:r>
    </w:p>
    <w:p w14:paraId="4E187034" w14:textId="77777777" w:rsidR="00E95030" w:rsidRDefault="00E95030" w:rsidP="00E95030">
      <w:r>
        <w:t>&gt;&gt; &gt;&gt;     }</w:t>
      </w:r>
    </w:p>
    <w:p w14:paraId="1A956511" w14:textId="77777777" w:rsidR="00E95030" w:rsidRDefault="00E95030" w:rsidP="00E95030">
      <w:r>
        <w:t>&gt;&gt; &gt;&gt;     )),</w:t>
      </w:r>
    </w:p>
    <w:p w14:paraId="7052FF69" w14:textId="77777777" w:rsidR="00E95030" w:rsidRDefault="00E95030" w:rsidP="00E95030">
      <w:r>
        <w:t>&gt;&gt; &gt;&gt;     n.d(t, "a", (function() {</w:t>
      </w:r>
    </w:p>
    <w:p w14:paraId="3B1D4EDD" w14:textId="77777777" w:rsidR="00E95030" w:rsidRDefault="00E95030" w:rsidP="00E95030">
      <w:r>
        <w:t>&gt;&gt; &gt;&gt;         return C</w:t>
      </w:r>
    </w:p>
    <w:p w14:paraId="6E674787" w14:textId="77777777" w:rsidR="00E95030" w:rsidRDefault="00E95030" w:rsidP="00E95030">
      <w:r>
        <w:t>&gt;&gt; &gt;&gt;     }</w:t>
      </w:r>
    </w:p>
    <w:p w14:paraId="0B2FFEAE" w14:textId="77777777" w:rsidR="00E95030" w:rsidRDefault="00E95030" w:rsidP="00E95030">
      <w:r>
        <w:t>&gt;&gt; &gt;&gt;     ));</w:t>
      </w:r>
    </w:p>
    <w:p w14:paraId="4B4A1DC5" w14:textId="77777777" w:rsidR="00E95030" w:rsidRDefault="00E95030" w:rsidP="00E95030">
      <w:r>
        <w:t>&gt;&gt; &gt;&gt;     var r, i = n(1), o = n(8), a = n(10), s = n(5), l = n(24), c = n(48), u = n(49), d = n(6), f = n(89), h = n(262), p = n(116), g = n(50);</w:t>
      </w:r>
    </w:p>
    <w:p w14:paraId="7564F01F" w14:textId="77777777" w:rsidR="00E95030" w:rsidRDefault="00E95030" w:rsidP="00E95030">
      <w:r>
        <w:t>&gt;&gt; &gt;&gt;     let m = r = class {</w:t>
      </w:r>
    </w:p>
    <w:p w14:paraId="3C5CC222" w14:textId="77777777" w:rsidR="00E95030" w:rsidRDefault="00E95030" w:rsidP="00E95030">
      <w:r>
        <w:t>&gt;&gt; &gt;&gt;         constructor(e, t, n, r, i, o) {</w:t>
      </w:r>
    </w:p>
    <w:p w14:paraId="4D906958" w14:textId="77777777" w:rsidR="00E95030" w:rsidRDefault="00E95030" w:rsidP="00E95030">
      <w:r>
        <w:t>&gt;&gt; &gt;&gt;             this._logger = e,</w:t>
      </w:r>
    </w:p>
    <w:p w14:paraId="38262A63" w14:textId="77777777" w:rsidR="00E95030" w:rsidRDefault="00E95030" w:rsidP="00E95030">
      <w:r>
        <w:t>&gt;&gt; &gt;&gt;             this._safeWindow = t,</w:t>
      </w:r>
    </w:p>
    <w:p w14:paraId="2B34F481" w14:textId="77777777" w:rsidR="00E95030" w:rsidRDefault="00E95030" w:rsidP="00E95030">
      <w:r>
        <w:t>&gt;&gt; &gt;&gt;             this._eventName = n,</w:t>
      </w:r>
    </w:p>
    <w:p w14:paraId="2994B8DB" w14:textId="77777777" w:rsidR="00E95030" w:rsidRDefault="00E95030" w:rsidP="00E95030">
      <w:r>
        <w:t>&gt;&gt; &gt;&gt;             this._performanceApiGarbageCollectorIntervalInMs = r,</w:t>
      </w:r>
    </w:p>
    <w:p w14:paraId="498461AE" w14:textId="77777777" w:rsidR="00E95030" w:rsidRDefault="00E95030" w:rsidP="00E95030">
      <w:r>
        <w:t>&gt;&gt; &gt;&gt;             this._logToTelemetry = i,</w:t>
      </w:r>
    </w:p>
    <w:p w14:paraId="76A42BEC" w14:textId="77777777" w:rsidR="00E95030" w:rsidRDefault="00E95030" w:rsidP="00E95030">
      <w:r>
        <w:t>&gt;&gt; &gt;&gt;             this._onTimeout = o,</w:t>
      </w:r>
    </w:p>
    <w:p w14:paraId="1335E32A" w14:textId="77777777" w:rsidR="00E95030" w:rsidRDefault="00E95030" w:rsidP="00E95030">
      <w:r>
        <w:t>&gt;&gt; &gt;&gt;             this._performanceMarksInGarbageCollection = [],</w:t>
      </w:r>
    </w:p>
    <w:p w14:paraId="1558816D" w14:textId="77777777" w:rsidR="00E95030" w:rsidRDefault="00E95030" w:rsidP="00E95030">
      <w:r>
        <w:t>&gt;&gt; &gt;&gt;             this._measuresNames = new Map,</w:t>
      </w:r>
    </w:p>
    <w:p w14:paraId="7F69EACA" w14:textId="77777777" w:rsidR="00E95030" w:rsidRDefault="00E95030" w:rsidP="00E95030">
      <w:r>
        <w:t>&gt;&gt; &gt;&gt;             this._performanceMarksInGCCorrelationKeysHistory = new Map</w:t>
      </w:r>
    </w:p>
    <w:p w14:paraId="1D61506E" w14:textId="77777777" w:rsidR="00E95030" w:rsidRDefault="00E95030" w:rsidP="00E95030">
      <w:r>
        <w:t>&gt;&gt; &gt;&gt;         }</w:t>
      </w:r>
    </w:p>
    <w:p w14:paraId="395747FB" w14:textId="77777777" w:rsidR="00E95030" w:rsidRDefault="00E95030" w:rsidP="00E95030">
      <w:r>
        <w:t>&gt;&gt; &gt;&gt;         startEntry(e, t, n) {</w:t>
      </w:r>
    </w:p>
    <w:p w14:paraId="64712E9D" w14:textId="77777777" w:rsidR="00E95030" w:rsidRDefault="00E95030" w:rsidP="00E95030">
      <w:r>
        <w:t>&gt;&gt; &gt;&gt;             const [r] = this._getPerformanceEntryNames(e);</w:t>
      </w:r>
    </w:p>
    <w:p w14:paraId="65163358" w14:textId="77777777" w:rsidR="00E95030" w:rsidRDefault="00E95030" w:rsidP="00E95030">
      <w:r>
        <w:t>&gt;&gt; &gt;&gt;             let i = window.performance.mark(r);</w:t>
      </w:r>
    </w:p>
    <w:p w14:paraId="1FBCAFE8" w14:textId="77777777" w:rsidR="00E95030" w:rsidRDefault="00E95030" w:rsidP="00E95030">
      <w:r>
        <w:t>&gt;&gt; &gt;&gt;             if (void 0 === i) {</w:t>
      </w:r>
    </w:p>
    <w:p w14:paraId="24B51134" w14:textId="77777777" w:rsidR="00E95030" w:rsidRDefault="00E95030" w:rsidP="00E95030">
      <w:r>
        <w:t>&gt;&gt; &gt;&gt;                 const e = window.performance.getEntriesByName(r);</w:t>
      </w:r>
    </w:p>
    <w:p w14:paraId="5161BB07" w14:textId="77777777" w:rsidR="00E95030" w:rsidRDefault="00E95030" w:rsidP="00E95030">
      <w:r>
        <w:t>&gt;&gt; &gt;&gt;                 if (1 !== e.length)</w:t>
      </w:r>
    </w:p>
    <w:p w14:paraId="2D50CBCB" w14:textId="77777777" w:rsidR="00E95030" w:rsidRDefault="00E95030" w:rsidP="00E95030">
      <w:r>
        <w:t>&gt;&gt; &gt;&gt;                     return void this._logger.logEvent(541099735, p.a.TelemetryError, g.a.Error, "Unable to find performance entry by name: " + r, l.a.SamplingPolicy.CriticalExperimentation);</w:t>
      </w:r>
    </w:p>
    <w:p w14:paraId="0FA6F2D5" w14:textId="77777777" w:rsidR="00E95030" w:rsidRDefault="00E95030" w:rsidP="00E95030">
      <w:r>
        <w:t>&gt;&gt; &gt;&gt;                 i = e[0]</w:t>
      </w:r>
    </w:p>
    <w:p w14:paraId="12BE7ED1" w14:textId="77777777" w:rsidR="00E95030" w:rsidRDefault="00E95030" w:rsidP="00E95030">
      <w:r>
        <w:t>&gt;&gt; &gt;&gt;             }</w:t>
      </w:r>
    </w:p>
    <w:p w14:paraId="3113DC90" w14:textId="77777777" w:rsidR="00E95030" w:rsidRDefault="00E95030" w:rsidP="00E95030">
      <w:r>
        <w:t>&gt;&gt; &gt;&gt;             this._performanceMarksInGarbageCollection.push(i),</w:t>
      </w:r>
    </w:p>
    <w:p w14:paraId="62014279" w14:textId="77777777" w:rsidR="00E95030" w:rsidRDefault="00E95030" w:rsidP="00E95030">
      <w:r>
        <w:t>&gt;&gt; &gt;&gt;             t &amp;&amp; this._performanceMarksInGCCorrelationKeysHistory.set(i.name, {</w:t>
      </w:r>
    </w:p>
    <w:p w14:paraId="656004B4" w14:textId="77777777" w:rsidR="00E95030" w:rsidRDefault="00E95030" w:rsidP="00E95030">
      <w:r>
        <w:t>&gt;&gt; &gt;&gt;                 correlationKeys: t,</w:t>
      </w:r>
    </w:p>
    <w:p w14:paraId="2FA16B0C" w14:textId="77777777" w:rsidR="00E95030" w:rsidRDefault="00E95030" w:rsidP="00E95030">
      <w:r>
        <w:t>&gt;&gt; &gt;&gt;                 customData: n</w:t>
      </w:r>
    </w:p>
    <w:p w14:paraId="5E947649" w14:textId="77777777" w:rsidR="00E95030" w:rsidRDefault="00E95030" w:rsidP="00E95030">
      <w:r>
        <w:t>&gt;&gt; &gt;&gt;             }),</w:t>
      </w:r>
    </w:p>
    <w:p w14:paraId="008AC0F0" w14:textId="77777777" w:rsidR="00E95030" w:rsidRDefault="00E95030" w:rsidP="00E95030">
      <w:r>
        <w:t>&gt;&gt; &gt;&gt;             this._scheduleGarbageCollection(!1)</w:t>
      </w:r>
    </w:p>
    <w:p w14:paraId="661878AC" w14:textId="77777777" w:rsidR="00E95030" w:rsidRDefault="00E95030" w:rsidP="00E95030">
      <w:r>
        <w:t>&gt;&gt; &gt;&gt;         }</w:t>
      </w:r>
    </w:p>
    <w:p w14:paraId="53DA553F" w14:textId="77777777" w:rsidR="00E95030" w:rsidRDefault="00E95030" w:rsidP="00E95030">
      <w:r>
        <w:t>&gt;&gt; &gt;&gt;         _getPerformanceEntryNames(e, t=this._eventName) {</w:t>
      </w:r>
    </w:p>
    <w:p w14:paraId="7A05335D" w14:textId="77777777" w:rsidR="00E95030" w:rsidRDefault="00E95030" w:rsidP="00E95030">
      <w:r>
        <w:t>&gt;&gt; &gt;&gt;             const n = `${t}-${e}`;</w:t>
      </w:r>
    </w:p>
    <w:p w14:paraId="3490830D" w14:textId="77777777" w:rsidR="00E95030" w:rsidRDefault="00E95030" w:rsidP="00E95030">
      <w:r>
        <w:t>&gt;&gt; &gt;&gt;             return [e, `${n}--${r.END_SUFFIX}`, n]</w:t>
      </w:r>
    </w:p>
    <w:p w14:paraId="270064C3" w14:textId="77777777" w:rsidR="00E95030" w:rsidRDefault="00E95030" w:rsidP="00E95030">
      <w:r>
        <w:t>&gt;&gt; &gt;&gt;         }</w:t>
      </w:r>
    </w:p>
    <w:p w14:paraId="55265AEA" w14:textId="77777777" w:rsidR="00E95030" w:rsidRDefault="00E95030" w:rsidP="00E95030">
      <w:r>
        <w:t>&gt;&gt; &gt;&gt;         addMeasure(e, t) {</w:t>
      </w:r>
    </w:p>
    <w:p w14:paraId="3B7AA730" w14:textId="77777777" w:rsidR="00E95030" w:rsidRDefault="00E95030" w:rsidP="00E95030">
      <w:r>
        <w:t>&gt;&gt; &gt;&gt;             const [n,r,i] = this._getPerformanceEntryNames(e, t);</w:t>
      </w:r>
    </w:p>
    <w:p w14:paraId="6B6CB0A8" w14:textId="77777777" w:rsidR="00E95030" w:rsidRDefault="00E95030" w:rsidP="00E95030">
      <w:r>
        <w:t>&gt;&gt; &gt;&gt;             if (0 !== window.performance.getEntriesByName(n).length)</w:t>
      </w:r>
    </w:p>
    <w:p w14:paraId="43C1FD2A" w14:textId="77777777" w:rsidR="00E95030" w:rsidRDefault="00E95030" w:rsidP="00E95030">
      <w:r>
        <w:t>&gt;&gt; &gt;&gt;                 try {</w:t>
      </w:r>
    </w:p>
    <w:p w14:paraId="041A0FE6" w14:textId="77777777" w:rsidR="00E95030" w:rsidRDefault="00E95030" w:rsidP="00E95030">
      <w:r>
        <w:t>&gt;&gt; &gt;&gt;                     window.performance.mark(r),</w:t>
      </w:r>
    </w:p>
    <w:p w14:paraId="76E0A3A6" w14:textId="77777777" w:rsidR="00E95030" w:rsidRDefault="00E95030" w:rsidP="00E95030">
      <w:r>
        <w:lastRenderedPageBreak/>
        <w:t>&gt;&gt; &gt;&gt;                     window.performance.measure(i, n, r),</w:t>
      </w:r>
    </w:p>
    <w:p w14:paraId="22F300E1" w14:textId="77777777" w:rsidR="00E95030" w:rsidRDefault="00E95030" w:rsidP="00E95030">
      <w:r>
        <w:t>&gt;&gt; &gt;&gt;                     this._measuresNames.set(e, [...this._measuresNames.get(e) || [], {</w:t>
      </w:r>
    </w:p>
    <w:p w14:paraId="5F758F07" w14:textId="77777777" w:rsidR="00E95030" w:rsidRDefault="00E95030" w:rsidP="00E95030">
      <w:r>
        <w:t>&gt;&gt; &gt;&gt;                         name: t,</w:t>
      </w:r>
    </w:p>
    <w:p w14:paraId="3BFCF0D6" w14:textId="77777777" w:rsidR="00E95030" w:rsidRDefault="00E95030" w:rsidP="00E95030">
      <w:r>
        <w:t>&gt;&gt; &gt;&gt;                         duration: window.performance.getEntriesByName(i)[0].duration</w:t>
      </w:r>
    </w:p>
    <w:p w14:paraId="71B00DCB" w14:textId="77777777" w:rsidR="00E95030" w:rsidRDefault="00E95030" w:rsidP="00E95030">
      <w:r>
        <w:t>&gt;&gt; &gt;&gt;                     }]),</w:t>
      </w:r>
    </w:p>
    <w:p w14:paraId="0A0E0C9A" w14:textId="77777777" w:rsidR="00E95030" w:rsidRDefault="00E95030" w:rsidP="00E95030">
      <w:r>
        <w:t>&gt;&gt; &gt;&gt;                     window.performance.clearMarks(r),</w:t>
      </w:r>
    </w:p>
    <w:p w14:paraId="58061A21" w14:textId="77777777" w:rsidR="00E95030" w:rsidRDefault="00E95030" w:rsidP="00E95030">
      <w:r>
        <w:t>&gt;&gt; &gt;&gt;                     window.performance.clearMeasures(i)</w:t>
      </w:r>
    </w:p>
    <w:p w14:paraId="7D2547F0" w14:textId="77777777" w:rsidR="00E95030" w:rsidRDefault="00E95030" w:rsidP="00E95030">
      <w:r>
        <w:t>&gt;&gt; &gt;&gt;                 } catch (e) {</w:t>
      </w:r>
    </w:p>
    <w:p w14:paraId="1A45CE3B" w14:textId="77777777" w:rsidR="00E95030" w:rsidRDefault="00E95030" w:rsidP="00E95030">
      <w:r>
        <w:t>&gt;&gt; &gt;&gt;                     this._logger.logEvent(523646680, p.a.TelemetryError, g.a.Error, "Error while adding a checkpoint measure to a telemetry entry, error: " + e, l.a.SamplingPolicy.CriticalExperimentation)</w:t>
      </w:r>
    </w:p>
    <w:p w14:paraId="030573A5" w14:textId="77777777" w:rsidR="00E95030" w:rsidRDefault="00E95030" w:rsidP="00E95030">
      <w:r>
        <w:t>&gt;&gt; &gt;&gt;                 }</w:t>
      </w:r>
    </w:p>
    <w:p w14:paraId="03323BFD" w14:textId="77777777" w:rsidR="00E95030" w:rsidRDefault="00E95030" w:rsidP="00E95030">
      <w:r>
        <w:t>&gt;&gt; &gt;&gt;         }</w:t>
      </w:r>
    </w:p>
    <w:p w14:paraId="3934117C" w14:textId="77777777" w:rsidR="00E95030" w:rsidRDefault="00E95030" w:rsidP="00E95030">
      <w:r>
        <w:t>&gt;&gt; &gt;&gt;         commitEntry(e, t=this._eventName, n) {</w:t>
      </w:r>
    </w:p>
    <w:p w14:paraId="1D8F91D8" w14:textId="77777777" w:rsidR="00E95030" w:rsidRDefault="00E95030" w:rsidP="00E95030">
      <w:r>
        <w:t>&gt;&gt; &gt;&gt;             const [r,i,o] = this._getPerformanceEntryNames(e, t)</w:t>
      </w:r>
    </w:p>
    <w:p w14:paraId="27DAC876" w14:textId="77777777" w:rsidR="00E95030" w:rsidRDefault="00E95030" w:rsidP="00E95030">
      <w:r>
        <w:t>&gt;&gt; &gt;&gt;               , a = window.performance.getEntriesByName(r);</w:t>
      </w:r>
    </w:p>
    <w:p w14:paraId="0F492B2A" w14:textId="77777777" w:rsidR="00E95030" w:rsidRDefault="00E95030" w:rsidP="00E95030">
      <w:r>
        <w:t>&gt;&gt; &gt;&gt;             if (0 !== a.length)</w:t>
      </w:r>
    </w:p>
    <w:p w14:paraId="0509AB00" w14:textId="77777777" w:rsidR="00E95030" w:rsidRDefault="00E95030" w:rsidP="00E95030">
      <w:r>
        <w:t>&gt;&gt; &gt;&gt;                 try {</w:t>
      </w:r>
    </w:p>
    <w:p w14:paraId="5EF1D014" w14:textId="77777777" w:rsidR="00E95030" w:rsidRDefault="00E95030" w:rsidP="00E95030">
      <w:r>
        <w:t>&gt;&gt; &gt;&gt;                     window.performance.mark(i),</w:t>
      </w:r>
    </w:p>
    <w:p w14:paraId="7DC86821" w14:textId="77777777" w:rsidR="00E95030" w:rsidRDefault="00E95030" w:rsidP="00E95030">
      <w:r>
        <w:t>&gt;&gt; &gt;&gt;                     window.performance.measure(o, r, i),</w:t>
      </w:r>
    </w:p>
    <w:p w14:paraId="0C4FA42A" w14:textId="77777777" w:rsidR="00E95030" w:rsidRDefault="00E95030" w:rsidP="00E95030">
      <w:r>
        <w:t>&gt;&gt; &gt;&gt;                     this._measuresNames.set(e, [...this._measuresNames.get(e) || [], {</w:t>
      </w:r>
    </w:p>
    <w:p w14:paraId="6659A191" w14:textId="77777777" w:rsidR="00E95030" w:rsidRDefault="00E95030" w:rsidP="00E95030">
      <w:r>
        <w:t>&gt;&gt; &gt;&gt;                         name: t,</w:t>
      </w:r>
    </w:p>
    <w:p w14:paraId="17982E5D" w14:textId="77777777" w:rsidR="00E95030" w:rsidRDefault="00E95030" w:rsidP="00E95030">
      <w:r>
        <w:t>&gt;&gt; &gt;&gt;                         duration: window.performance.getEntriesByName(o)[0].duration</w:t>
      </w:r>
    </w:p>
    <w:p w14:paraId="443774D6" w14:textId="77777777" w:rsidR="00E95030" w:rsidRDefault="00E95030" w:rsidP="00E95030">
      <w:r>
        <w:t>&gt;&gt; &gt;&gt;                     }]);</w:t>
      </w:r>
    </w:p>
    <w:p w14:paraId="1E8A016C" w14:textId="77777777" w:rsidR="00E95030" w:rsidRDefault="00E95030" w:rsidP="00E95030">
      <w:r>
        <w:t>&gt;&gt; &gt;&gt;                     const s = this._performanceMarksInGCCorrelationKeysHistory.get(r);</w:t>
      </w:r>
    </w:p>
    <w:p w14:paraId="2F65513F" w14:textId="77777777" w:rsidR="00E95030" w:rsidRDefault="00E95030" w:rsidP="00E95030">
      <w:r>
        <w:t>&gt;&gt; &gt;&gt;                     this._logToTelemetry(this._measuresNames.get(e) || [], null == s ? void 0 : s.correlationKeys, null == s ? void 0 : s.customData, n),</w:t>
      </w:r>
    </w:p>
    <w:p w14:paraId="5CEA9C86" w14:textId="77777777" w:rsidR="00E95030" w:rsidRDefault="00E95030" w:rsidP="00E95030">
      <w:r>
        <w:t>&gt;&gt; &gt;&gt;                     window.performance.clearMarks(r),</w:t>
      </w:r>
    </w:p>
    <w:p w14:paraId="2F83BB30" w14:textId="77777777" w:rsidR="00E95030" w:rsidRDefault="00E95030" w:rsidP="00E95030">
      <w:r>
        <w:t>&gt;&gt; &gt;&gt;                     window.performance.clearMarks(i),</w:t>
      </w:r>
    </w:p>
    <w:p w14:paraId="6BB0F99A" w14:textId="77777777" w:rsidR="00E95030" w:rsidRDefault="00E95030" w:rsidP="00E95030">
      <w:r>
        <w:t>&gt;&gt; &gt;&gt;                     window.performance.clearMeasures(o),</w:t>
      </w:r>
    </w:p>
    <w:p w14:paraId="7F6468A0" w14:textId="77777777" w:rsidR="00E95030" w:rsidRDefault="00E95030" w:rsidP="00E95030">
      <w:r>
        <w:t>&gt;&gt; &gt;&gt;                     this._measuresNames.delete(e),</w:t>
      </w:r>
    </w:p>
    <w:p w14:paraId="4A0EC0AE" w14:textId="77777777" w:rsidR="00E95030" w:rsidRDefault="00E95030" w:rsidP="00E95030">
      <w:r>
        <w:t>&gt;&gt; &gt;&gt;                     this._removeGCTracedPerformanceMark(a[0])</w:t>
      </w:r>
    </w:p>
    <w:p w14:paraId="3302A51C" w14:textId="77777777" w:rsidR="00E95030" w:rsidRDefault="00E95030" w:rsidP="00E95030">
      <w:r>
        <w:t>&gt;&gt; &gt;&gt;                 } catch (e) {</w:t>
      </w:r>
    </w:p>
    <w:p w14:paraId="0784EB1B" w14:textId="77777777" w:rsidR="00E95030" w:rsidRDefault="00E95030" w:rsidP="00E95030">
      <w:r>
        <w:t>&gt;&gt; &gt;&gt;                     this._logger.logEvent(521417349, p.a.TelemetryError, g.a.Error, "Error while commiting a telemetry entry, error: " + e, l.a.SamplingPolicy.CriticalExperimentation)</w:t>
      </w:r>
    </w:p>
    <w:p w14:paraId="113C2CAC" w14:textId="77777777" w:rsidR="00E95030" w:rsidRDefault="00E95030" w:rsidP="00E95030">
      <w:r>
        <w:t>&gt;&gt; &gt;&gt;                 }</w:t>
      </w:r>
    </w:p>
    <w:p w14:paraId="4C8A8F5C" w14:textId="77777777" w:rsidR="00E95030" w:rsidRDefault="00E95030" w:rsidP="00E95030">
      <w:r>
        <w:t>&gt;&gt; &gt;&gt;         }</w:t>
      </w:r>
    </w:p>
    <w:p w14:paraId="7AAAA432" w14:textId="77777777" w:rsidR="00E95030" w:rsidRDefault="00E95030" w:rsidP="00E95030">
      <w:r>
        <w:t>&gt;&gt; &gt;&gt;         setOnTimeout(e) {</w:t>
      </w:r>
    </w:p>
    <w:p w14:paraId="7F6A01F4" w14:textId="77777777" w:rsidR="00E95030" w:rsidRDefault="00E95030" w:rsidP="00E95030">
      <w:r>
        <w:t>&gt;&gt; &gt;&gt;             this._onTimeout = e</w:t>
      </w:r>
    </w:p>
    <w:p w14:paraId="20D9EE25" w14:textId="77777777" w:rsidR="00E95030" w:rsidRDefault="00E95030" w:rsidP="00E95030">
      <w:r>
        <w:t>&gt;&gt; &gt;&gt;         }</w:t>
      </w:r>
    </w:p>
    <w:p w14:paraId="6391C8B2" w14:textId="77777777" w:rsidR="00E95030" w:rsidRDefault="00E95030" w:rsidP="00E95030">
      <w:r>
        <w:t>&gt;&gt; &gt;&gt;         _clearAndReschedule(e) {</w:t>
      </w:r>
    </w:p>
    <w:p w14:paraId="6ACD4AE6" w14:textId="77777777" w:rsidR="00E95030" w:rsidRDefault="00E95030" w:rsidP="00E95030">
      <w:r>
        <w:t>&gt;&gt; &gt;&gt;             const t = Date.now()</w:t>
      </w:r>
    </w:p>
    <w:p w14:paraId="60BF4B85" w14:textId="77777777" w:rsidR="00E95030" w:rsidRDefault="00E95030" w:rsidP="00E95030">
      <w:r>
        <w:t>&gt;&gt; &gt;&gt;               , n = []</w:t>
      </w:r>
    </w:p>
    <w:p w14:paraId="25C111CC" w14:textId="77777777" w:rsidR="00E95030" w:rsidRDefault="00E95030" w:rsidP="00E95030">
      <w:r>
        <w:t>&gt;&gt; &gt;&gt;               , r = this._performanceMarksInGarbageCollection.filter(r=&gt;{</w:t>
      </w:r>
    </w:p>
    <w:p w14:paraId="7AD488D6" w14:textId="77777777" w:rsidR="00E95030" w:rsidRDefault="00E95030" w:rsidP="00E95030">
      <w:r>
        <w:t>&gt;&gt; &gt;&gt;                 const i = window.performance.timeOrigin + r.startTime;</w:t>
      </w:r>
    </w:p>
    <w:p w14:paraId="46926FC1" w14:textId="77777777" w:rsidR="00E95030" w:rsidRDefault="00E95030" w:rsidP="00E95030">
      <w:r>
        <w:t>&gt;&gt; &gt;&gt;                 if (e &amp;&amp; !e.didTimeout &amp;&amp; 0 === e.timeRemaining() || t - i &lt; this._performanceApiGarbageCollectorIntervalInMs)</w:t>
      </w:r>
    </w:p>
    <w:p w14:paraId="7AD61C3F" w14:textId="77777777" w:rsidR="00E95030" w:rsidRDefault="00E95030" w:rsidP="00E95030">
      <w:r>
        <w:t>&gt;&gt; &gt;&gt;                     return !0;</w:t>
      </w:r>
    </w:p>
    <w:p w14:paraId="030694A0" w14:textId="77777777" w:rsidR="00E95030" w:rsidRDefault="00E95030" w:rsidP="00E95030">
      <w:r>
        <w:t>&gt;&gt; &gt;&gt;                 if (this._onTimeout) {</w:t>
      </w:r>
    </w:p>
    <w:p w14:paraId="2E807BCB" w14:textId="77777777" w:rsidR="00E95030" w:rsidRDefault="00E95030" w:rsidP="00E95030">
      <w:r>
        <w:lastRenderedPageBreak/>
        <w:t>&gt;&gt; &gt;&gt;                     const e = this._performanceMarksInGCCorrelationKeysHistory.get(r.name) || {};</w:t>
      </w:r>
    </w:p>
    <w:p w14:paraId="1219E109" w14:textId="77777777" w:rsidR="00E95030" w:rsidRDefault="00E95030" w:rsidP="00E95030">
      <w:r>
        <w:t>&gt;&gt; &gt;&gt;                     e.isTimeout = !0,</w:t>
      </w:r>
    </w:p>
    <w:p w14:paraId="05DAC8ED" w14:textId="77777777" w:rsidR="00E95030" w:rsidRDefault="00E95030" w:rsidP="00E95030">
      <w:r>
        <w:t>&gt;&gt; &gt;&gt;                     this._onTimeout(e.logicalId, e)</w:t>
      </w:r>
    </w:p>
    <w:p w14:paraId="355AD77B" w14:textId="77777777" w:rsidR="00E95030" w:rsidRDefault="00E95030" w:rsidP="00E95030">
      <w:r>
        <w:t>&gt;&gt; &gt;&gt;                 }</w:t>
      </w:r>
    </w:p>
    <w:p w14:paraId="79096A0A" w14:textId="77777777" w:rsidR="00E95030" w:rsidRDefault="00E95030" w:rsidP="00E95030">
      <w:r>
        <w:t>&gt;&gt; &gt;&gt;                 return n.push(r),</w:t>
      </w:r>
    </w:p>
    <w:p w14:paraId="7935F219" w14:textId="77777777" w:rsidR="00E95030" w:rsidRDefault="00E95030" w:rsidP="00E95030">
      <w:r>
        <w:t>&gt;&gt; &gt;&gt;                 window.performance.clearMarks(r.name),</w:t>
      </w:r>
    </w:p>
    <w:p w14:paraId="25959BA6" w14:textId="77777777" w:rsidR="00E95030" w:rsidRDefault="00E95030" w:rsidP="00E95030">
      <w:r>
        <w:t>&gt;&gt; &gt;&gt;                 window.performance.clearMeasures(r.name),</w:t>
      </w:r>
    </w:p>
    <w:p w14:paraId="7780FECD" w14:textId="77777777" w:rsidR="00E95030" w:rsidRDefault="00E95030" w:rsidP="00E95030">
      <w:r>
        <w:t>&gt;&gt; &gt;&gt;                 this._measuresNames.delete(r.name),</w:t>
      </w:r>
    </w:p>
    <w:p w14:paraId="2ABBF3F6" w14:textId="77777777" w:rsidR="00E95030" w:rsidRDefault="00E95030" w:rsidP="00E95030">
      <w:r>
        <w:t>&gt;&gt; &gt;&gt;                 !1</w:t>
      </w:r>
    </w:p>
    <w:p w14:paraId="078AF704" w14:textId="77777777" w:rsidR="00E95030" w:rsidRDefault="00E95030" w:rsidP="00E95030">
      <w:r>
        <w:t>&gt;&gt; &gt;&gt;             }</w:t>
      </w:r>
    </w:p>
    <w:p w14:paraId="79331556" w14:textId="77777777" w:rsidR="00E95030" w:rsidRDefault="00E95030" w:rsidP="00E95030">
      <w:r>
        <w:t>&gt;&gt; &gt;&gt;             );</w:t>
      </w:r>
    </w:p>
    <w:p w14:paraId="37C68FFC" w14:textId="77777777" w:rsidR="00E95030" w:rsidRDefault="00E95030" w:rsidP="00E95030">
      <w:r>
        <w:t>&gt;&gt; &gt;&gt;             for (const e of n)</w:t>
      </w:r>
    </w:p>
    <w:p w14:paraId="578E873E" w14:textId="77777777" w:rsidR="00E95030" w:rsidRDefault="00E95030" w:rsidP="00E95030">
      <w:r>
        <w:t>&gt;&gt; &gt;&gt;                 this._removeGCTracedPerformanceMark(e);</w:t>
      </w:r>
    </w:p>
    <w:p w14:paraId="11E7476B" w14:textId="77777777" w:rsidR="00E95030" w:rsidRDefault="00E95030" w:rsidP="00E95030">
      <w:r>
        <w:t>&gt;&gt; &gt;&gt;             this._garbageCollectionScheduler = void 0,</w:t>
      </w:r>
    </w:p>
    <w:p w14:paraId="70AB8AF1" w14:textId="77777777" w:rsidR="00E95030" w:rsidRDefault="00E95030" w:rsidP="00E95030">
      <w:r>
        <w:t>&gt;&gt; &gt;&gt;             r.length &gt; 0 &amp;&amp; this._scheduleGarbageCollection(!0)</w:t>
      </w:r>
    </w:p>
    <w:p w14:paraId="7FFE2CCB" w14:textId="77777777" w:rsidR="00E95030" w:rsidRDefault="00E95030" w:rsidP="00E95030">
      <w:r>
        <w:t>&gt;&gt; &gt;&gt;         }</w:t>
      </w:r>
    </w:p>
    <w:p w14:paraId="550961A7" w14:textId="77777777" w:rsidR="00E95030" w:rsidRDefault="00E95030" w:rsidP="00E95030">
      <w:r>
        <w:t>&gt;&gt; &gt;&gt;         _removeGCTracedPerformanceMark(e) {</w:t>
      </w:r>
    </w:p>
    <w:p w14:paraId="63F431E3" w14:textId="77777777" w:rsidR="00E95030" w:rsidRDefault="00E95030" w:rsidP="00E95030">
      <w:r>
        <w:t>&gt;&gt; &gt;&gt;             const t = this._performanceMarksInGarbageCollection.indexOf(e);</w:t>
      </w:r>
    </w:p>
    <w:p w14:paraId="2A2AB2B9" w14:textId="77777777" w:rsidR="00E95030" w:rsidRDefault="00E95030" w:rsidP="00E95030">
      <w:r>
        <w:t>&gt;&gt; &gt;&gt;             t &gt;= 0 &amp;&amp; this._performanceMarksInGarbageCollection.splice(t, 1),</w:t>
      </w:r>
    </w:p>
    <w:p w14:paraId="43173434" w14:textId="77777777" w:rsidR="00E95030" w:rsidRDefault="00E95030" w:rsidP="00E95030">
      <w:r>
        <w:t>&gt;&gt; &gt;&gt;             this._performanceMarksInGCCorrelationKeysHistory.has(e.name) &amp;&amp; this._performanceMarksInGCCorrelationKeysHistory.delete(e.name)</w:t>
      </w:r>
    </w:p>
    <w:p w14:paraId="6C3A964A" w14:textId="77777777" w:rsidR="00E95030" w:rsidRDefault="00E95030" w:rsidP="00E95030">
      <w:r>
        <w:t>&gt;&gt; &gt;&gt;         }</w:t>
      </w:r>
    </w:p>
    <w:p w14:paraId="1EA48833" w14:textId="77777777" w:rsidR="00E95030" w:rsidRDefault="00E95030" w:rsidP="00E95030">
      <w:r>
        <w:t>&gt;&gt; &gt;&gt;         _scheduleGarbageCollection(e) {</w:t>
      </w:r>
    </w:p>
    <w:p w14:paraId="2909D4FC" w14:textId="77777777" w:rsidR="00E95030" w:rsidRDefault="00E95030" w:rsidP="00E95030">
      <w:r>
        <w:t>&gt;&gt; &gt;&gt;             this._garbageCollectionScheduler || (!e &amp;&amp; "requestIdleCallback"in window ? this._garbageCollectionScheduler = this._safeWindow.requestIdleCallback(e=&gt;this._clearAndReschedule(e), this._performanceApiGarbageCollectorIntervalInMs) : this._garbageCollectionScheduler = window.setTimeout(()=&gt;{</w:t>
      </w:r>
    </w:p>
    <w:p w14:paraId="793C93D2" w14:textId="77777777" w:rsidR="00E95030" w:rsidRDefault="00E95030" w:rsidP="00E95030">
      <w:r>
        <w:t>&gt;&gt; &gt;&gt;                 this._clearAndReschedule()</w:t>
      </w:r>
    </w:p>
    <w:p w14:paraId="23FFDC0C" w14:textId="77777777" w:rsidR="00E95030" w:rsidRDefault="00E95030" w:rsidP="00E95030">
      <w:r>
        <w:t>&gt;&gt; &gt;&gt;             }</w:t>
      </w:r>
    </w:p>
    <w:p w14:paraId="29A97C79" w14:textId="77777777" w:rsidR="00E95030" w:rsidRDefault="00E95030" w:rsidP="00E95030">
      <w:r>
        <w:t>&gt;&gt; &gt;&gt;             , this._performanceApiGarbageCollectorIntervalInMs))</w:t>
      </w:r>
    </w:p>
    <w:p w14:paraId="6618E5B4" w14:textId="77777777" w:rsidR="00E95030" w:rsidRDefault="00E95030" w:rsidP="00E95030">
      <w:r>
        <w:t>&gt;&gt; &gt;&gt;         }</w:t>
      </w:r>
    </w:p>
    <w:p w14:paraId="6431099F" w14:textId="77777777" w:rsidR="00E95030" w:rsidRDefault="00E95030" w:rsidP="00E95030">
      <w:r>
        <w:t>&gt;&gt; &gt;&gt;     }</w:t>
      </w:r>
    </w:p>
    <w:p w14:paraId="484B13CB" w14:textId="77777777" w:rsidR="00E95030" w:rsidRDefault="00E95030" w:rsidP="00E95030">
      <w:r>
        <w:t>&gt;&gt; &gt;&gt;     ;</w:t>
      </w:r>
    </w:p>
    <w:p w14:paraId="03433654" w14:textId="77777777" w:rsidR="00E95030" w:rsidRDefault="00E95030" w:rsidP="00E95030">
      <w:r>
        <w:t>&gt;&gt; &gt;&gt;     m.END_SUFFIX = "end",</w:t>
      </w:r>
    </w:p>
    <w:p w14:paraId="4487F75A" w14:textId="77777777" w:rsidR="00E95030" w:rsidRDefault="00E95030" w:rsidP="00E95030">
      <w:r>
        <w:t>&gt;&gt; &gt;&gt;     m = r = Object(i.c)([Object(a.a)()], m);</w:t>
      </w:r>
    </w:p>
    <w:p w14:paraId="2F291270" w14:textId="77777777" w:rsidR="00E95030" w:rsidRDefault="00E95030" w:rsidP="00E95030">
      <w:r>
        <w:t>&gt;&gt; &gt;&gt;     var b = n(381)</w:t>
      </w:r>
    </w:p>
    <w:p w14:paraId="55B51BE4" w14:textId="77777777" w:rsidR="00E95030" w:rsidRDefault="00E95030" w:rsidP="00E95030">
      <w:r>
        <w:t>&gt;&gt; &gt;&gt;       , v = n(44);</w:t>
      </w:r>
    </w:p>
    <w:p w14:paraId="1FFBE56D" w14:textId="77777777" w:rsidR="00E95030" w:rsidRDefault="00E95030" w:rsidP="00E95030">
      <w:r>
        <w:t>&gt;&gt; &gt;&gt;     const y = Object(o.a)("IE2eMetric");</w:t>
      </w:r>
    </w:p>
    <w:p w14:paraId="1D9D5A25" w14:textId="77777777" w:rsidR="00E95030" w:rsidRDefault="00E95030" w:rsidP="00E95030">
      <w:r>
        <w:t>&gt;&gt; &gt;&gt;     let C = class {</w:t>
      </w:r>
    </w:p>
    <w:p w14:paraId="38980539" w14:textId="77777777" w:rsidR="00E95030" w:rsidRDefault="00E95030" w:rsidP="00E95030">
      <w:r>
        <w:t>&gt;&gt; &gt;&gt;         constructor(e, t, n, r) {</w:t>
      </w:r>
    </w:p>
    <w:p w14:paraId="3B0D35FF" w14:textId="77777777" w:rsidR="00E95030" w:rsidRDefault="00E95030" w:rsidP="00E95030">
      <w:r>
        <w:t>&gt;&gt; &gt;&gt;             var i;</w:t>
      </w:r>
    </w:p>
    <w:p w14:paraId="04DD4CC2" w14:textId="77777777" w:rsidR="00E95030" w:rsidRDefault="00E95030" w:rsidP="00E95030">
      <w:r>
        <w:t>&gt;&gt; &gt;&gt;             this._logger = e,</w:t>
      </w:r>
    </w:p>
    <w:p w14:paraId="38D66F24" w14:textId="77777777" w:rsidR="00E95030" w:rsidRDefault="00E95030" w:rsidP="00E95030">
      <w:r>
        <w:t>&gt;&gt; &gt;&gt;             this._hostSettings = t,</w:t>
      </w:r>
    </w:p>
    <w:p w14:paraId="1572888E" w14:textId="77777777" w:rsidR="00E95030" w:rsidRDefault="00E95030" w:rsidP="00E95030">
      <w:r>
        <w:t>&gt;&gt; &gt;&gt;             this._proofingStore = n,</w:t>
      </w:r>
    </w:p>
    <w:p w14:paraId="65ED6635" w14:textId="77777777" w:rsidR="00E95030" w:rsidRDefault="00E95030" w:rsidP="00E95030">
      <w:r>
        <w:t>&gt;&gt; &gt;&gt;             this._eventName = "End2EndTelemetry",</w:t>
      </w:r>
    </w:p>
    <w:p w14:paraId="5F76E90D" w14:textId="77777777" w:rsidR="00E95030" w:rsidRDefault="00E95030" w:rsidP="00E95030">
      <w:r>
        <w:t>&gt;&gt; &gt;&gt;             this._alEventName = "IsAL",</w:t>
      </w:r>
    </w:p>
    <w:p w14:paraId="6FD783D7" w14:textId="77777777" w:rsidR="00E95030" w:rsidRDefault="00E95030" w:rsidP="00E95030">
      <w:r>
        <w:t>&gt;&gt; &gt;&gt;             this._performanceApiGarbageCollectorIntervalInMs = 1e4,</w:t>
      </w:r>
    </w:p>
    <w:p w14:paraId="39E9D36E" w14:textId="77777777" w:rsidR="00E95030" w:rsidRDefault="00E95030" w:rsidP="00E95030">
      <w:r>
        <w:lastRenderedPageBreak/>
        <w:t>&gt;&gt; &gt;&gt;             this._logToTelemetry = e=&gt;{</w:t>
      </w:r>
    </w:p>
    <w:p w14:paraId="5A60F468" w14:textId="77777777" w:rsidR="00E95030" w:rsidRDefault="00E95030" w:rsidP="00E95030">
      <w:r>
        <w:t>&gt;&gt; &gt;&gt;                 const t = this._logger.getNewActivity(this._eventName, l.a.SamplingPolicy.CriticalExperimentation);</w:t>
      </w:r>
    </w:p>
    <w:p w14:paraId="548D24A1" w14:textId="77777777" w:rsidR="00E95030" w:rsidRDefault="00E95030" w:rsidP="00E95030">
      <w:r>
        <w:t>&gt;&gt; &gt;&gt;                 if (!t)</w:t>
      </w:r>
    </w:p>
    <w:p w14:paraId="45C30F14" w14:textId="77777777" w:rsidR="00E95030" w:rsidRDefault="00E95030" w:rsidP="00E95030">
      <w:r>
        <w:t>&gt;&gt; &gt;&gt;                     return;</w:t>
      </w:r>
    </w:p>
    <w:p w14:paraId="67263CE4" w14:textId="77777777" w:rsidR="00E95030" w:rsidRDefault="00E95030" w:rsidP="00E95030">
      <w:r>
        <w:t>&gt;&gt; &gt;&gt;                 e.forEach(e=&gt;{</w:t>
      </w:r>
    </w:p>
    <w:p w14:paraId="40FAF3BC" w14:textId="77777777" w:rsidR="00E95030" w:rsidRDefault="00E95030" w:rsidP="00E95030">
      <w:r>
        <w:t>&gt;&gt; &gt;&gt;                     t.dataFields.push(Object(v.a)(e.name, e.duration, void 0, l.a.DataFieldType.Double.valueOf()))</w:t>
      </w:r>
    </w:p>
    <w:p w14:paraId="76654544" w14:textId="77777777" w:rsidR="00E95030" w:rsidRDefault="00E95030" w:rsidP="00E95030">
      <w:r>
        <w:t>&gt;&gt; &gt;&gt;                 }</w:t>
      </w:r>
    </w:p>
    <w:p w14:paraId="261F36F8" w14:textId="77777777" w:rsidR="00E95030" w:rsidRDefault="00E95030" w:rsidP="00E95030">
      <w:r>
        <w:t>&gt;&gt; &gt;&gt;                 ),</w:t>
      </w:r>
    </w:p>
    <w:p w14:paraId="168C85EA" w14:textId="77777777" w:rsidR="00E95030" w:rsidRDefault="00E95030" w:rsidP="00E95030">
      <w:r>
        <w:t>&gt;&gt; &gt;&gt;                 t.dataFields.push(Object(v.a)(this._alEventName, this._isAlEnabled));</w:t>
      </w:r>
    </w:p>
    <w:p w14:paraId="27FA0FDE" w14:textId="77777777" w:rsidR="00E95030" w:rsidRDefault="00E95030" w:rsidP="00E95030">
      <w:r>
        <w:t>&gt;&gt; &gt;&gt;                 const n = this._proofingStore.getCachedEntry(d.a.ProofingLanguages).storeEntryValue;</w:t>
      </w:r>
    </w:p>
    <w:p w14:paraId="3F3F716B" w14:textId="77777777" w:rsidR="00E95030" w:rsidRDefault="00E95030" w:rsidP="00E95030">
      <w:r>
        <w:t>&gt;&gt; &gt;&gt;                 t.dataFields.push(Object(v.a)(b.a.NumProofingLanguages, n.length)),</w:t>
      </w:r>
    </w:p>
    <w:p w14:paraId="7FEEF16E" w14:textId="77777777" w:rsidR="00E95030" w:rsidRDefault="00E95030" w:rsidP="00E95030">
      <w:r>
        <w:t>&gt;&gt; &gt;&gt;                 t.success = !0,</w:t>
      </w:r>
    </w:p>
    <w:p w14:paraId="0CB107D1" w14:textId="77777777" w:rsidR="00E95030" w:rsidRDefault="00E95030" w:rsidP="00E95030">
      <w:r>
        <w:t>&gt;&gt; &gt;&gt;                 t.endNow()</w:t>
      </w:r>
    </w:p>
    <w:p w14:paraId="7E85A454" w14:textId="77777777" w:rsidR="00E95030" w:rsidRDefault="00E95030" w:rsidP="00E95030">
      <w:r>
        <w:t>&gt;&gt; &gt;&gt;             }</w:t>
      </w:r>
    </w:p>
    <w:p w14:paraId="67FE2EB0" w14:textId="77777777" w:rsidR="00E95030" w:rsidRDefault="00E95030" w:rsidP="00E95030">
      <w:r>
        <w:t>&gt;&gt; &gt;&gt;             ,</w:t>
      </w:r>
    </w:p>
    <w:p w14:paraId="1D51FFAA" w14:textId="77777777" w:rsidR="00E95030" w:rsidRDefault="00E95030" w:rsidP="00E95030">
      <w:r>
        <w:t>&gt;&gt; &gt;&gt;             this._isAlEnabled = !0 === this._hostSettings.enableOrchestration &amp;&amp; !0 === (null === (i = this._hostSettings.orchestratorSettings) || void 0 === i ? void 0 : i.enableAugLoop),</w:t>
      </w:r>
    </w:p>
    <w:p w14:paraId="6DC9DB8C" w14:textId="77777777" w:rsidR="00E95030" w:rsidRDefault="00E95030" w:rsidP="00E95030">
      <w:r>
        <w:t>&gt;&gt; &gt;&gt;             this.metric = new m(e,r,this._eventName,this._performanceApiGarbageCollectorIntervalInMs,this._logToTelemetry)</w:t>
      </w:r>
    </w:p>
    <w:p w14:paraId="73F86BF0" w14:textId="77777777" w:rsidR="00E95030" w:rsidRDefault="00E95030" w:rsidP="00E95030">
      <w:r>
        <w:t>&gt;&gt; &gt;&gt;         }</w:t>
      </w:r>
    </w:p>
    <w:p w14:paraId="1C51CD8D" w14:textId="77777777" w:rsidR="00E95030" w:rsidRDefault="00E95030" w:rsidP="00E95030">
      <w:r>
        <w:t>&gt;&gt; &gt;&gt;         startEntry(e) {</w:t>
      </w:r>
    </w:p>
    <w:p w14:paraId="09475B57" w14:textId="77777777" w:rsidR="00E95030" w:rsidRDefault="00E95030" w:rsidP="00E95030">
      <w:r>
        <w:t>&gt;&gt; &gt;&gt;             this._hostSettings.enableE2eMetric &amp;&amp; this.metric.startEntry(e)</w:t>
      </w:r>
    </w:p>
    <w:p w14:paraId="1187C62A" w14:textId="77777777" w:rsidR="00E95030" w:rsidRDefault="00E95030" w:rsidP="00E95030">
      <w:r>
        <w:t>&gt;&gt; &gt;&gt;         }</w:t>
      </w:r>
    </w:p>
    <w:p w14:paraId="20C9FD85" w14:textId="77777777" w:rsidR="00E95030" w:rsidRDefault="00E95030" w:rsidP="00E95030">
      <w:r>
        <w:t>&gt;&gt; &gt;&gt;         addMeasure(e, t) {</w:t>
      </w:r>
    </w:p>
    <w:p w14:paraId="000F9D01" w14:textId="77777777" w:rsidR="00E95030" w:rsidRDefault="00E95030" w:rsidP="00E95030">
      <w:r>
        <w:t>&gt;&gt; &gt;&gt;             this._hostSettings.enableE2eMetric &amp;&amp; this.metric.addMeasure(e, t)</w:t>
      </w:r>
    </w:p>
    <w:p w14:paraId="7206DFFD" w14:textId="77777777" w:rsidR="00E95030" w:rsidRDefault="00E95030" w:rsidP="00E95030">
      <w:r>
        <w:t>&gt;&gt; &gt;&gt;         }</w:t>
      </w:r>
    </w:p>
    <w:p w14:paraId="0CCBE8B2" w14:textId="77777777" w:rsidR="00E95030" w:rsidRDefault="00E95030" w:rsidP="00E95030">
      <w:r>
        <w:t>&gt;&gt; &gt;&gt;         commitEntry(e, t=this._eventName) {</w:t>
      </w:r>
    </w:p>
    <w:p w14:paraId="05AAB8A1" w14:textId="77777777" w:rsidR="00E95030" w:rsidRDefault="00E95030" w:rsidP="00E95030">
      <w:r>
        <w:t>&gt;&gt; &gt;&gt;             this._hostSettings.enableE2eMetric &amp;&amp; this.metric.commitEntry(e, t)</w:t>
      </w:r>
    </w:p>
    <w:p w14:paraId="0179A24D" w14:textId="77777777" w:rsidR="00E95030" w:rsidRDefault="00E95030" w:rsidP="00E95030">
      <w:r>
        <w:t>&gt;&gt; &gt;&gt;         }</w:t>
      </w:r>
    </w:p>
    <w:p w14:paraId="32542516" w14:textId="77777777" w:rsidR="00E95030" w:rsidRDefault="00E95030" w:rsidP="00E95030">
      <w:r>
        <w:t>&gt;&gt; &gt;&gt;         setOnTimeout(e) {</w:t>
      </w:r>
    </w:p>
    <w:p w14:paraId="611F90E9" w14:textId="77777777" w:rsidR="00E95030" w:rsidRDefault="00E95030" w:rsidP="00E95030">
      <w:r>
        <w:t>&gt;&gt; &gt;&gt;             this.metric.setOnTimeout(e)</w:t>
      </w:r>
    </w:p>
    <w:p w14:paraId="0AE7ACD1" w14:textId="130730C6" w:rsidR="00A9204E" w:rsidRDefault="00E95030" w:rsidP="00E95030">
      <w:r>
        <w:t>&gt;&gt; &gt;&gt;         }</w: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12959132">
    <w:abstractNumId w:val="19"/>
  </w:num>
  <w:num w:numId="2" w16cid:durableId="769621070">
    <w:abstractNumId w:val="12"/>
  </w:num>
  <w:num w:numId="3" w16cid:durableId="1090348253">
    <w:abstractNumId w:val="10"/>
  </w:num>
  <w:num w:numId="4" w16cid:durableId="2081127671">
    <w:abstractNumId w:val="21"/>
  </w:num>
  <w:num w:numId="5" w16cid:durableId="774793319">
    <w:abstractNumId w:val="13"/>
  </w:num>
  <w:num w:numId="6" w16cid:durableId="1434209841">
    <w:abstractNumId w:val="16"/>
  </w:num>
  <w:num w:numId="7" w16cid:durableId="1562980296">
    <w:abstractNumId w:val="18"/>
  </w:num>
  <w:num w:numId="8" w16cid:durableId="720788394">
    <w:abstractNumId w:val="9"/>
  </w:num>
  <w:num w:numId="9" w16cid:durableId="968166572">
    <w:abstractNumId w:val="7"/>
  </w:num>
  <w:num w:numId="10" w16cid:durableId="344526072">
    <w:abstractNumId w:val="6"/>
  </w:num>
  <w:num w:numId="11" w16cid:durableId="663973445">
    <w:abstractNumId w:val="5"/>
  </w:num>
  <w:num w:numId="12" w16cid:durableId="712269635">
    <w:abstractNumId w:val="4"/>
  </w:num>
  <w:num w:numId="13" w16cid:durableId="565192349">
    <w:abstractNumId w:val="8"/>
  </w:num>
  <w:num w:numId="14" w16cid:durableId="1348872743">
    <w:abstractNumId w:val="3"/>
  </w:num>
  <w:num w:numId="15" w16cid:durableId="504322463">
    <w:abstractNumId w:val="2"/>
  </w:num>
  <w:num w:numId="16" w16cid:durableId="899630461">
    <w:abstractNumId w:val="1"/>
  </w:num>
  <w:num w:numId="17" w16cid:durableId="283191880">
    <w:abstractNumId w:val="0"/>
  </w:num>
  <w:num w:numId="18" w16cid:durableId="46538082">
    <w:abstractNumId w:val="14"/>
  </w:num>
  <w:num w:numId="19" w16cid:durableId="365907378">
    <w:abstractNumId w:val="15"/>
  </w:num>
  <w:num w:numId="20" w16cid:durableId="1279215589">
    <w:abstractNumId w:val="20"/>
  </w:num>
  <w:num w:numId="21" w16cid:durableId="1558005679">
    <w:abstractNumId w:val="17"/>
  </w:num>
  <w:num w:numId="22" w16cid:durableId="141431415">
    <w:abstractNumId w:val="11"/>
  </w:num>
  <w:num w:numId="23" w16cid:durableId="159901981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30"/>
    <w:rsid w:val="00645252"/>
    <w:rsid w:val="006D3D74"/>
    <w:rsid w:val="0083569A"/>
    <w:rsid w:val="00A9204E"/>
    <w:rsid w:val="00E9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FEFE"/>
  <w15:chartTrackingRefBased/>
  <w15:docId w15:val="{C46A7364-01D1-4F7B-BEB2-B75C3A64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ru\AppData\Local\Microsoft\Office\16.0\DTS\en-US%7b9F64811C-5CB2-4F80-9393-9A4D39B6001C%7d\%7b2BD3998F-D5CD-4728-9145-98CCECBD4C0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{2BD3998F-D5CD-4728-9145-98CCECBD4C0C}tf02786999_win32</Template>
  <TotalTime>2</TotalTime>
  <Pages>188</Pages>
  <Words>58890</Words>
  <Characters>335679</Characters>
  <Application>Microsoft Office Word</Application>
  <DocSecurity>0</DocSecurity>
  <Lines>2797</Lines>
  <Paragraphs>787</Paragraphs>
  <ScaleCrop>false</ScaleCrop>
  <Company/>
  <LinksUpToDate>false</LinksUpToDate>
  <CharactersWithSpaces>393782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jazmyne marrujo</dc:creator>
  <cp:keywords/>
  <dc:description/>
  <cp:lastModifiedBy>jazmyne marrujo</cp:lastModifiedBy>
  <cp:revision>1</cp:revision>
  <dcterms:created xsi:type="dcterms:W3CDTF">2024-01-22T23:37:00Z</dcterms:created>
  <dcterms:modified xsi:type="dcterms:W3CDTF">2024-01-22T23:39:00Z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